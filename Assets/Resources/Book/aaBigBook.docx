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4F4200E" w14:textId="10E2B778" w:rsidR="00000000" w:rsidRDefault="00004E1B">
      <w:pPr>
        <w:rPr>
          <w:sz w:val="24"/>
          <w:szCs w:val="24"/>
        </w:rPr>
        <w:sectPr w:rsidR="00000000">
          <w:type w:val="continuous"/>
          <w:pgSz w:w="262pt" w:h="396pt"/>
          <w:pgMar w:top="44pt" w:right="17pt" w:bottom="14pt" w:left="14pt" w:header="36pt" w:footer="36pt" w:gutter="0pt"/>
          <w:cols w:space="36pt"/>
          <w:noEndnote/>
        </w:sectPr>
      </w:pPr>
      <w:r>
        <w:rPr>
          <w:noProof/>
        </w:rPr>
        <w:drawing>
          <wp:anchor distT="0" distB="0" distL="114300" distR="114300" simplePos="0" relativeHeight="251658240" behindDoc="1" locked="0" layoutInCell="0" allowOverlap="1" wp14:anchorId="41398ECF" wp14:editId="0F88DF14">
            <wp:simplePos x="0" y="0"/>
            <wp:positionH relativeFrom="page">
              <wp:posOffset>476250</wp:posOffset>
            </wp:positionH>
            <wp:positionV relativeFrom="page">
              <wp:posOffset>1365250</wp:posOffset>
            </wp:positionV>
            <wp:extent cx="2406650" cy="698500"/>
            <wp:effectExtent l="0" t="0" r="0" b="0"/>
            <wp:wrapNone/>
            <wp:docPr id="642"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406650" cy="698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340AC3A4" w14:textId="77777777" w:rsidR="00000000" w:rsidRDefault="00000000">
                        <w:pPr>
                          <w:pStyle w:val="BodyText"/>
                          <w:kinsoku w:val="0"/>
                          <w:overflowPunct w:val="0"/>
                          <w:spacing w:line="24.35pt" w:lineRule="exact"/>
                          <w:ind w:start="5pt" w:end="0pt" w:firstLine="0pt"/>
                          <w:jc w:val="start"/>
                          <w:rPr>
                            <w:rFonts w:ascii="Perpetua Titling MT" w:hAnsi="Perpetua Titling MT" w:cs="Perpetua Titling MT"/>
                            <w:color w:val="0054A6"/>
                            <w:spacing w:val="49"/>
                            <w:sz w:val="48"/>
                            <w:szCs w:val="48"/>
                          </w:rPr>
                        </w:pPr>
                        <w:bookmarkStart w:id="0" w:name="Cover"/>
                        <w:bookmarkEnd w:id="0"/>
                        <w:r>
                          <w:rPr>
                            <w:rFonts w:ascii="Perpetua Titling MT" w:hAnsi="Perpetua Titling MT" w:cs="Perpetua Titling MT"/>
                            <w:color w:val="0054A6"/>
                            <w:spacing w:val="49"/>
                            <w:sz w:val="48"/>
                            <w:szCs w:val="48"/>
                          </w:rPr>
                          <w:t>ALCOHOLICS</w:t>
                        </w:r>
                      </w:p>
                      <w:p w14:paraId="1C002EB1" w14:textId="77777777" w:rsidR="00000000" w:rsidRDefault="00000000">
                        <w:pPr>
                          <w:pStyle w:val="BodyText"/>
                          <w:kinsoku w:val="0"/>
                          <w:overflowPunct w:val="0"/>
                          <w:spacing w:before="0.60pt"/>
                          <w:ind w:end="0pt" w:firstLine="0pt"/>
                          <w:jc w:val="start"/>
                          <w:rPr>
                            <w:rFonts w:ascii="Perpetua Titling MT" w:hAnsi="Perpetua Titling MT" w:cs="Perpetua Titling MT"/>
                            <w:color w:val="0054A6"/>
                            <w:spacing w:val="49"/>
                            <w:sz w:val="48"/>
                            <w:szCs w:val="48"/>
                          </w:rPr>
                        </w:pPr>
                        <w:r>
                          <w:rPr>
                            <w:rFonts w:ascii="Perpetua Titling MT" w:hAnsi="Perpetua Titling MT" w:cs="Perpetua Titling MT"/>
                            <w:color w:val="0054A6"/>
                            <w:spacing w:val="49"/>
                            <w:sz w:val="48"/>
                            <w:szCs w:val="48"/>
                          </w:rPr>
                          <w:t>ANONYMOUS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747E752D" w14:textId="24475B5C" w:rsidR="00000000" w:rsidRDefault="00004E1B">
      <w:pPr>
        <w:rPr>
          <w:sz w:val="24"/>
          <w:szCs w:val="24"/>
        </w:rPr>
        <w:sectPr w:rsidR="00000000">
          <w:pgSz w:w="262pt" w:h="396pt"/>
          <w:pgMar w:top="44pt" w:right="17pt" w:bottom="0pt" w:left="14pt" w:header="36pt" w:footer="36pt" w:gutter="0pt"/>
          <w:cols w:space="36pt"/>
          <w:noEndnote/>
        </w:sectPr>
      </w:pPr>
      <w:r>
        <w:rPr>
          <w:noProof/>
        </w:rPr>
        <w:lastRenderedPageBreak/>
        <w:drawing>
          <wp:anchor distT="0" distB="0" distL="114300" distR="114300" simplePos="0" relativeHeight="251659264" behindDoc="1" locked="0" layoutInCell="0" allowOverlap="1" wp14:anchorId="58287975" wp14:editId="33D5987A">
            <wp:simplePos x="0" y="0"/>
            <wp:positionH relativeFrom="page">
              <wp:posOffset>1403350</wp:posOffset>
            </wp:positionH>
            <wp:positionV relativeFrom="page">
              <wp:posOffset>912495</wp:posOffset>
            </wp:positionV>
            <wp:extent cx="633095" cy="138430"/>
            <wp:effectExtent l="0" t="0" r="0" b="0"/>
            <wp:wrapNone/>
            <wp:docPr id="641" name="Text Box 3"/>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63309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3B9E4F98" w14:textId="77777777" w:rsidR="00000000" w:rsidRDefault="00000000">
                        <w:pPr>
                          <w:pStyle w:val="BodyText"/>
                          <w:kinsoku w:val="0"/>
                          <w:overflowPunct w:val="0"/>
                          <w:spacing w:before="0.65pt"/>
                          <w:ind w:end="0pt" w:firstLine="0pt"/>
                          <w:jc w:val="start"/>
                          <w:rPr>
                            <w:color w:val="231F20"/>
                            <w:spacing w:val="-2"/>
                            <w:sz w:val="16"/>
                            <w:szCs w:val="16"/>
                          </w:rPr>
                        </w:pPr>
                        <w:bookmarkStart w:id="1" w:name="Foreword"/>
                        <w:bookmarkEnd w:id="1"/>
                        <w:r>
                          <w:rPr>
                            <w:color w:val="231F20"/>
                            <w:spacing w:val="-2"/>
                            <w:sz w:val="16"/>
                            <w:szCs w:val="16"/>
                          </w:rPr>
                          <w:t>FOREWORD</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0" allowOverlap="1" wp14:anchorId="23C86AAD" wp14:editId="03591D9A">
            <wp:simplePos x="0" y="0"/>
            <wp:positionH relativeFrom="page">
              <wp:posOffset>326390</wp:posOffset>
            </wp:positionH>
            <wp:positionV relativeFrom="page">
              <wp:posOffset>1115695</wp:posOffset>
            </wp:positionV>
            <wp:extent cx="323215" cy="394335"/>
            <wp:effectExtent l="0" t="0" r="0" b="0"/>
            <wp:wrapNone/>
            <wp:docPr id="640" name="Text Box 4"/>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3215" cy="394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60BF3E0B" w14:textId="77777777" w:rsidR="00000000" w:rsidRDefault="00000000">
                        <w:pPr>
                          <w:pStyle w:val="BodyText"/>
                          <w:kinsoku w:val="0"/>
                          <w:overflowPunct w:val="0"/>
                          <w:spacing w:line="29.55pt" w:lineRule="exact"/>
                          <w:ind w:end="0pt" w:firstLine="0pt"/>
                          <w:jc w:val="start"/>
                          <w:rPr>
                            <w:rFonts w:ascii="Bookman Old Style" w:hAnsi="Bookman Old Style" w:cs="Bookman Old Style"/>
                            <w:color w:val="231F20"/>
                            <w:w w:val="95%"/>
                            <w:sz w:val="51"/>
                            <w:szCs w:val="51"/>
                          </w:rPr>
                        </w:pPr>
                        <w:r>
                          <w:rPr>
                            <w:rFonts w:ascii="Bookman Old Style" w:hAnsi="Bookman Old Style" w:cs="Bookman Old Style"/>
                            <w:color w:val="231F20"/>
                            <w:w w:val="95%"/>
                            <w:sz w:val="51"/>
                            <w:szCs w:val="51"/>
                          </w:rPr>
                          <w:t>W</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1" locked="0" layoutInCell="0" allowOverlap="1" wp14:anchorId="5AB13B46" wp14:editId="6D3E4846">
            <wp:simplePos x="0" y="0"/>
            <wp:positionH relativeFrom="page">
              <wp:posOffset>647700</wp:posOffset>
            </wp:positionH>
            <wp:positionV relativeFrom="page">
              <wp:posOffset>1158240</wp:posOffset>
            </wp:positionV>
            <wp:extent cx="2336800" cy="156210"/>
            <wp:effectExtent l="0" t="0" r="0" b="0"/>
            <wp:wrapNone/>
            <wp:docPr id="639" name="Text Box 5"/>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36800" cy="156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0185F9E8" w14:textId="77777777" w:rsidR="00000000" w:rsidRDefault="00000000">
                        <w:pPr>
                          <w:pStyle w:val="BodyText"/>
                          <w:kinsoku w:val="0"/>
                          <w:overflowPunct w:val="0"/>
                          <w:spacing w:before="0.85pt"/>
                          <w:ind w:end="0pt" w:firstLine="0pt"/>
                          <w:jc w:val="start"/>
                          <w:rPr>
                            <w:color w:val="231F20"/>
                            <w:spacing w:val="-5"/>
                          </w:rPr>
                        </w:pPr>
                        <w:r>
                          <w:rPr>
                            <w:color w:val="231F20"/>
                          </w:rPr>
                          <w:t>E,</w:t>
                        </w:r>
                        <w:r>
                          <w:rPr>
                            <w:color w:val="231F20"/>
                            <w:spacing w:val="3"/>
                          </w:rPr>
                          <w:t xml:space="preserve"> </w:t>
                        </w:r>
                        <w:r>
                          <w:rPr>
                            <w:color w:val="231F20"/>
                          </w:rPr>
                          <w:t>OF</w:t>
                        </w:r>
                        <w:r>
                          <w:rPr>
                            <w:color w:val="231F20"/>
                            <w:spacing w:val="4"/>
                          </w:rPr>
                          <w:t xml:space="preserve"> </w:t>
                        </w:r>
                        <w:r>
                          <w:rPr>
                            <w:color w:val="231F20"/>
                          </w:rPr>
                          <w:t>Alcoholics</w:t>
                        </w:r>
                        <w:r>
                          <w:rPr>
                            <w:color w:val="231F20"/>
                            <w:spacing w:val="4"/>
                          </w:rPr>
                          <w:t xml:space="preserve"> </w:t>
                        </w:r>
                        <w:r>
                          <w:rPr>
                            <w:color w:val="231F20"/>
                          </w:rPr>
                          <w:t>Anonymous,</w:t>
                        </w:r>
                        <w:r>
                          <w:rPr>
                            <w:color w:val="231F20"/>
                            <w:spacing w:val="4"/>
                          </w:rPr>
                          <w:t xml:space="preserve"> </w:t>
                        </w:r>
                        <w:r>
                          <w:rPr>
                            <w:color w:val="231F20"/>
                          </w:rPr>
                          <w:t>are</w:t>
                        </w:r>
                        <w:r>
                          <w:rPr>
                            <w:color w:val="231F20"/>
                            <w:spacing w:val="4"/>
                          </w:rPr>
                          <w:t xml:space="preserve"> </w:t>
                        </w:r>
                        <w:r>
                          <w:rPr>
                            <w:color w:val="231F20"/>
                          </w:rPr>
                          <w:t>more</w:t>
                        </w:r>
                        <w:r>
                          <w:rPr>
                            <w:color w:val="231F20"/>
                            <w:spacing w:val="3"/>
                          </w:rPr>
                          <w:t xml:space="preserve"> </w:t>
                        </w:r>
                        <w:r>
                          <w:rPr>
                            <w:color w:val="231F20"/>
                          </w:rPr>
                          <w:t>than</w:t>
                        </w:r>
                        <w:r>
                          <w:rPr>
                            <w:color w:val="231F20"/>
                            <w:spacing w:val="4"/>
                          </w:rPr>
                          <w:t xml:space="preserve"> </w:t>
                        </w:r>
                        <w:r>
                          <w:rPr>
                            <w:color w:val="231F20"/>
                            <w:spacing w:val="-5"/>
                          </w:rPr>
                          <w:t>one</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1" locked="0" layoutInCell="0" allowOverlap="1" wp14:anchorId="5C3BD0C2" wp14:editId="7B30C418">
            <wp:simplePos x="0" y="0"/>
            <wp:positionH relativeFrom="page">
              <wp:posOffset>622300</wp:posOffset>
            </wp:positionH>
            <wp:positionV relativeFrom="page">
              <wp:posOffset>1304290</wp:posOffset>
            </wp:positionV>
            <wp:extent cx="2367280" cy="156210"/>
            <wp:effectExtent l="0" t="0" r="0" b="0"/>
            <wp:wrapNone/>
            <wp:docPr id="638" name="Text Box 6"/>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7280" cy="156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68E6C259" w14:textId="77777777" w:rsidR="00000000" w:rsidRDefault="00000000">
                        <w:pPr>
                          <w:pStyle w:val="BodyText"/>
                          <w:kinsoku w:val="0"/>
                          <w:overflowPunct w:val="0"/>
                          <w:spacing w:before="0.85pt"/>
                          <w:ind w:end="0pt" w:firstLine="0pt"/>
                          <w:jc w:val="start"/>
                          <w:rPr>
                            <w:color w:val="231F20"/>
                            <w:spacing w:val="-4"/>
                          </w:rPr>
                        </w:pPr>
                        <w:r>
                          <w:rPr>
                            <w:color w:val="231F20"/>
                          </w:rPr>
                          <w:t>hundred</w:t>
                        </w:r>
                        <w:r>
                          <w:rPr>
                            <w:color w:val="231F20"/>
                            <w:spacing w:val="-9"/>
                          </w:rPr>
                          <w:t xml:space="preserve"> </w:t>
                        </w:r>
                        <w:r>
                          <w:rPr>
                            <w:color w:val="231F20"/>
                          </w:rPr>
                          <w:t>men</w:t>
                        </w:r>
                        <w:r>
                          <w:rPr>
                            <w:color w:val="231F20"/>
                            <w:spacing w:val="-9"/>
                          </w:rPr>
                          <w:t xml:space="preserve"> </w:t>
                        </w:r>
                        <w:r>
                          <w:rPr>
                            <w:color w:val="231F20"/>
                          </w:rPr>
                          <w:t>and</w:t>
                        </w:r>
                        <w:r>
                          <w:rPr>
                            <w:color w:val="231F20"/>
                            <w:spacing w:val="-8"/>
                          </w:rPr>
                          <w:t xml:space="preserve"> </w:t>
                        </w:r>
                        <w:r>
                          <w:rPr>
                            <w:color w:val="231F20"/>
                          </w:rPr>
                          <w:t>women</w:t>
                        </w:r>
                        <w:r>
                          <w:rPr>
                            <w:color w:val="231F20"/>
                            <w:spacing w:val="-9"/>
                          </w:rPr>
                          <w:t xml:space="preserve"> </w:t>
                        </w:r>
                        <w:r>
                          <w:rPr>
                            <w:color w:val="231F20"/>
                          </w:rPr>
                          <w:t>who</w:t>
                        </w:r>
                        <w:r>
                          <w:rPr>
                            <w:color w:val="231F20"/>
                            <w:spacing w:val="-9"/>
                          </w:rPr>
                          <w:t xml:space="preserve"> </w:t>
                        </w:r>
                        <w:r>
                          <w:rPr>
                            <w:color w:val="231F20"/>
                          </w:rPr>
                          <w:t>have</w:t>
                        </w:r>
                        <w:r>
                          <w:rPr>
                            <w:color w:val="231F20"/>
                            <w:spacing w:val="-8"/>
                          </w:rPr>
                          <w:t xml:space="preserve"> </w:t>
                        </w:r>
                        <w:r>
                          <w:rPr>
                            <w:color w:val="231F20"/>
                          </w:rPr>
                          <w:t>recovered</w:t>
                        </w:r>
                        <w:r>
                          <w:rPr>
                            <w:color w:val="231F20"/>
                            <w:spacing w:val="-9"/>
                          </w:rPr>
                          <w:t xml:space="preserve"> </w:t>
                        </w:r>
                        <w:r>
                          <w:rPr>
                            <w:color w:val="231F20"/>
                            <w:spacing w:val="-4"/>
                          </w:rPr>
                          <w:t>from</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1" locked="0" layoutInCell="0" allowOverlap="1" wp14:anchorId="7DC484A1" wp14:editId="442FFA1E">
            <wp:simplePos x="0" y="0"/>
            <wp:positionH relativeFrom="page">
              <wp:posOffset>374650</wp:posOffset>
            </wp:positionH>
            <wp:positionV relativeFrom="page">
              <wp:posOffset>1443990</wp:posOffset>
            </wp:positionV>
            <wp:extent cx="2609850" cy="302895"/>
            <wp:effectExtent l="0" t="0" r="0" b="0"/>
            <wp:wrapNone/>
            <wp:docPr id="637" name="Text Box 7"/>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09850"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4FC7540D" w14:textId="77777777" w:rsidR="00000000" w:rsidRDefault="00000000">
                        <w:pPr>
                          <w:pStyle w:val="BodyText"/>
                          <w:kinsoku w:val="0"/>
                          <w:overflowPunct w:val="0"/>
                          <w:spacing w:before="0.80pt" w:line="13.30pt" w:lineRule="auto"/>
                          <w:ind w:end="0pt" w:firstLine="0pt"/>
                          <w:jc w:val="start"/>
                          <w:rPr>
                            <w:color w:val="231F20"/>
                            <w:spacing w:val="-5"/>
                          </w:rPr>
                        </w:pPr>
                        <w:r>
                          <w:rPr>
                            <w:color w:val="231F20"/>
                            <w:w w:val="105%"/>
                          </w:rPr>
                          <w:t>a</w:t>
                        </w:r>
                        <w:r>
                          <w:rPr>
                            <w:color w:val="231F20"/>
                            <w:spacing w:val="-12"/>
                            <w:w w:val="105%"/>
                          </w:rPr>
                          <w:t xml:space="preserve"> </w:t>
                        </w:r>
                        <w:r>
                          <w:rPr>
                            <w:color w:val="231F20"/>
                            <w:w w:val="105%"/>
                          </w:rPr>
                          <w:t>seemingly</w:t>
                        </w:r>
                        <w:r>
                          <w:rPr>
                            <w:color w:val="231F20"/>
                            <w:spacing w:val="-12"/>
                            <w:w w:val="105%"/>
                          </w:rPr>
                          <w:t xml:space="preserve"> </w:t>
                        </w:r>
                        <w:r>
                          <w:rPr>
                            <w:color w:val="231F20"/>
                            <w:w w:val="105%"/>
                          </w:rPr>
                          <w:t>hopeless</w:t>
                        </w:r>
                        <w:r>
                          <w:rPr>
                            <w:color w:val="231F20"/>
                            <w:spacing w:val="-12"/>
                            <w:w w:val="105%"/>
                          </w:rPr>
                          <w:t xml:space="preserve"> </w:t>
                        </w:r>
                        <w:r>
                          <w:rPr>
                            <w:color w:val="231F20"/>
                            <w:w w:val="105%"/>
                          </w:rPr>
                          <w:t>state</w:t>
                        </w:r>
                        <w:r>
                          <w:rPr>
                            <w:color w:val="231F20"/>
                            <w:spacing w:val="-12"/>
                            <w:w w:val="105%"/>
                          </w:rPr>
                          <w:t xml:space="preserve"> </w:t>
                        </w:r>
                        <w:r>
                          <w:rPr>
                            <w:color w:val="231F20"/>
                            <w:w w:val="105%"/>
                          </w:rPr>
                          <w:t>of</w:t>
                        </w:r>
                        <w:r>
                          <w:rPr>
                            <w:color w:val="231F20"/>
                            <w:spacing w:val="-12"/>
                            <w:w w:val="105%"/>
                          </w:rPr>
                          <w:t xml:space="preserve"> </w:t>
                        </w:r>
                        <w:r>
                          <w:rPr>
                            <w:color w:val="231F20"/>
                            <w:w w:val="105%"/>
                          </w:rPr>
                          <w:t>mind</w:t>
                        </w:r>
                        <w:r>
                          <w:rPr>
                            <w:color w:val="231F20"/>
                            <w:spacing w:val="-11"/>
                            <w:w w:val="105%"/>
                          </w:rPr>
                          <w:t xml:space="preserve"> </w:t>
                        </w:r>
                        <w:r>
                          <w:rPr>
                            <w:color w:val="231F20"/>
                            <w:w w:val="105%"/>
                          </w:rPr>
                          <w:t>and</w:t>
                        </w:r>
                        <w:r>
                          <w:rPr>
                            <w:color w:val="231F20"/>
                            <w:spacing w:val="-12"/>
                            <w:w w:val="105%"/>
                          </w:rPr>
                          <w:t xml:space="preserve"> </w:t>
                        </w:r>
                        <w:r>
                          <w:rPr>
                            <w:color w:val="231F20"/>
                            <w:w w:val="105%"/>
                          </w:rPr>
                          <w:t>body.</w:t>
                        </w:r>
                        <w:r>
                          <w:rPr>
                            <w:color w:val="231F20"/>
                            <w:spacing w:val="7"/>
                            <w:w w:val="105%"/>
                          </w:rPr>
                          <w:t xml:space="preserve"> </w:t>
                        </w:r>
                        <w:r>
                          <w:rPr>
                            <w:color w:val="231F20"/>
                            <w:w w:val="105%"/>
                          </w:rPr>
                          <w:t>To</w:t>
                        </w:r>
                        <w:r>
                          <w:rPr>
                            <w:color w:val="231F20"/>
                            <w:spacing w:val="-12"/>
                            <w:w w:val="105%"/>
                          </w:rPr>
                          <w:t xml:space="preserve"> </w:t>
                        </w:r>
                        <w:r>
                          <w:rPr>
                            <w:color w:val="231F20"/>
                            <w:w w:val="105%"/>
                          </w:rPr>
                          <w:t xml:space="preserve">show </w:t>
                        </w:r>
                        <w:r>
                          <w:rPr>
                            <w:color w:val="231F20"/>
                          </w:rPr>
                          <w:t>other</w:t>
                        </w:r>
                        <w:r>
                          <w:rPr>
                            <w:color w:val="231F20"/>
                            <w:spacing w:val="11"/>
                          </w:rPr>
                          <w:t xml:space="preserve"> </w:t>
                        </w:r>
                        <w:r>
                          <w:rPr>
                            <w:color w:val="231F20"/>
                          </w:rPr>
                          <w:t>alcoholics</w:t>
                        </w:r>
                        <w:r>
                          <w:rPr>
                            <w:i/>
                            <w:iCs/>
                            <w:color w:val="231F20"/>
                          </w:rPr>
                          <w:t>precisely</w:t>
                        </w:r>
                        <w:r>
                          <w:rPr>
                            <w:i/>
                            <w:iCs/>
                            <w:color w:val="231F20"/>
                            <w:spacing w:val="10"/>
                          </w:rPr>
                          <w:t xml:space="preserve"> </w:t>
                        </w:r>
                        <w:r>
                          <w:rPr>
                            <w:i/>
                            <w:iCs/>
                            <w:color w:val="231F20"/>
                          </w:rPr>
                          <w:t>how</w:t>
                        </w:r>
                        <w:r>
                          <w:rPr>
                            <w:i/>
                            <w:iCs/>
                            <w:color w:val="231F20"/>
                            <w:spacing w:val="10"/>
                          </w:rPr>
                          <w:t xml:space="preserve"> </w:t>
                        </w:r>
                        <w:r>
                          <w:rPr>
                            <w:i/>
                            <w:iCs/>
                            <w:color w:val="231F20"/>
                          </w:rPr>
                          <w:t>we</w:t>
                        </w:r>
                        <w:r>
                          <w:rPr>
                            <w:i/>
                            <w:iCs/>
                            <w:color w:val="231F20"/>
                            <w:spacing w:val="10"/>
                          </w:rPr>
                          <w:t xml:space="preserve"> </w:t>
                        </w:r>
                        <w:r>
                          <w:rPr>
                            <w:i/>
                            <w:iCs/>
                            <w:color w:val="231F20"/>
                          </w:rPr>
                          <w:t>have</w:t>
                        </w:r>
                        <w:r>
                          <w:rPr>
                            <w:i/>
                            <w:iCs/>
                            <w:color w:val="231F20"/>
                            <w:spacing w:val="10"/>
                          </w:rPr>
                          <w:t xml:space="preserve"> </w:t>
                        </w:r>
                        <w:r>
                          <w:rPr>
                            <w:i/>
                            <w:iCs/>
                            <w:color w:val="231F20"/>
                          </w:rPr>
                          <w:t>recovered</w:t>
                        </w:r>
                        <w:r>
                          <w:rPr>
                            <w:i/>
                            <w:iCs/>
                            <w:color w:val="231F20"/>
                            <w:spacing w:val="7"/>
                          </w:rPr>
                          <w:t xml:space="preserve"> </w:t>
                        </w:r>
                        <w:r>
                          <w:rPr>
                            <w:color w:val="231F20"/>
                          </w:rPr>
                          <w:t>is</w:t>
                        </w:r>
                        <w:r>
                          <w:rPr>
                            <w:color w:val="231F20"/>
                            <w:spacing w:val="7"/>
                          </w:rPr>
                          <w:t xml:space="preserve"> </w:t>
                        </w:r>
                        <w:r>
                          <w:rPr>
                            <w:color w:val="231F20"/>
                            <w:spacing w:val="-5"/>
                          </w:rPr>
                          <w:t>the</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1" locked="0" layoutInCell="0" allowOverlap="1" wp14:anchorId="772112BD" wp14:editId="78924B12">
            <wp:simplePos x="0" y="0"/>
            <wp:positionH relativeFrom="page">
              <wp:posOffset>374650</wp:posOffset>
            </wp:positionH>
            <wp:positionV relativeFrom="page">
              <wp:posOffset>1729740</wp:posOffset>
            </wp:positionV>
            <wp:extent cx="2618740" cy="3137535"/>
            <wp:effectExtent l="0" t="0" r="0" b="0"/>
            <wp:wrapNone/>
            <wp:docPr id="636"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18740" cy="3137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1DDBCD1F" w14:textId="77777777" w:rsidR="00000000" w:rsidRDefault="00000000">
                        <w:pPr>
                          <w:pStyle w:val="BodyText"/>
                          <w:kinsoku w:val="0"/>
                          <w:overflowPunct w:val="0"/>
                          <w:spacing w:before="0.85pt" w:line="12.95pt" w:lineRule="auto"/>
                          <w:ind w:end="0.95pt" w:firstLine="0pt"/>
                          <w:rPr>
                            <w:color w:val="231F20"/>
                            <w:w w:val="105%"/>
                          </w:rPr>
                        </w:pPr>
                        <w:r>
                          <w:rPr>
                            <w:color w:val="231F20"/>
                            <w:w w:val="105%"/>
                          </w:rPr>
                          <w:t>main purpose of this book.</w:t>
                        </w:r>
                        <w:r>
                          <w:rPr>
                            <w:color w:val="231F20"/>
                            <w:spacing w:val="40"/>
                            <w:w w:val="105%"/>
                          </w:rPr>
                          <w:t xml:space="preserve"> </w:t>
                        </w:r>
                        <w:r>
                          <w:rPr>
                            <w:color w:val="231F20"/>
                            <w:w w:val="105%"/>
                          </w:rPr>
                          <w:t xml:space="preserve">For them, we hope these </w:t>
                        </w:r>
                        <w:r>
                          <w:rPr>
                            <w:color w:val="231F20"/>
                          </w:rPr>
                          <w:t xml:space="preserve">pages will prove so convincing that no further authenti- </w:t>
                        </w:r>
                        <w:r>
                          <w:rPr>
                            <w:color w:val="231F20"/>
                            <w:w w:val="105%"/>
                          </w:rPr>
                          <w:t>cation</w:t>
                        </w:r>
                        <w:r>
                          <w:rPr>
                            <w:color w:val="231F20"/>
                            <w:spacing w:val="-6"/>
                            <w:w w:val="105%"/>
                          </w:rPr>
                          <w:t xml:space="preserve"> </w:t>
                        </w:r>
                        <w:r>
                          <w:rPr>
                            <w:color w:val="231F20"/>
                            <w:w w:val="105%"/>
                          </w:rPr>
                          <w:t>will</w:t>
                        </w:r>
                        <w:r>
                          <w:rPr>
                            <w:color w:val="231F20"/>
                            <w:spacing w:val="-6"/>
                            <w:w w:val="105%"/>
                          </w:rPr>
                          <w:t xml:space="preserve"> </w:t>
                        </w:r>
                        <w:r>
                          <w:rPr>
                            <w:color w:val="231F20"/>
                            <w:w w:val="105%"/>
                          </w:rPr>
                          <w:t>be</w:t>
                        </w:r>
                        <w:r>
                          <w:rPr>
                            <w:color w:val="231F20"/>
                            <w:spacing w:val="-6"/>
                            <w:w w:val="105%"/>
                          </w:rPr>
                          <w:t xml:space="preserve"> </w:t>
                        </w:r>
                        <w:r>
                          <w:rPr>
                            <w:color w:val="231F20"/>
                            <w:w w:val="105%"/>
                          </w:rPr>
                          <w:t>necessary.</w:t>
                        </w:r>
                        <w:r>
                          <w:rPr>
                            <w:color w:val="231F20"/>
                            <w:spacing w:val="25"/>
                            <w:w w:val="105%"/>
                          </w:rPr>
                          <w:t xml:space="preserve"> </w:t>
                        </w:r>
                        <w:r>
                          <w:rPr>
                            <w:color w:val="231F20"/>
                            <w:w w:val="105%"/>
                          </w:rPr>
                          <w:t>We</w:t>
                        </w:r>
                        <w:r>
                          <w:rPr>
                            <w:color w:val="231F20"/>
                            <w:spacing w:val="-6"/>
                            <w:w w:val="105%"/>
                          </w:rPr>
                          <w:t xml:space="preserve"> </w:t>
                        </w:r>
                        <w:r>
                          <w:rPr>
                            <w:color w:val="231F20"/>
                            <w:w w:val="105%"/>
                          </w:rPr>
                          <w:t>think</w:t>
                        </w:r>
                        <w:r>
                          <w:rPr>
                            <w:color w:val="231F20"/>
                            <w:spacing w:val="-6"/>
                            <w:w w:val="105%"/>
                          </w:rPr>
                          <w:t xml:space="preserve"> </w:t>
                        </w:r>
                        <w:r>
                          <w:rPr>
                            <w:color w:val="231F20"/>
                            <w:w w:val="105%"/>
                          </w:rPr>
                          <w:t>this</w:t>
                        </w:r>
                        <w:r>
                          <w:rPr>
                            <w:color w:val="231F20"/>
                            <w:spacing w:val="-6"/>
                            <w:w w:val="105%"/>
                          </w:rPr>
                          <w:t xml:space="preserve"> </w:t>
                        </w:r>
                        <w:r>
                          <w:rPr>
                            <w:color w:val="231F20"/>
                            <w:w w:val="105%"/>
                          </w:rPr>
                          <w:t>account</w:t>
                        </w:r>
                        <w:r>
                          <w:rPr>
                            <w:color w:val="231F20"/>
                            <w:spacing w:val="-6"/>
                            <w:w w:val="105%"/>
                          </w:rPr>
                          <w:t xml:space="preserve"> </w:t>
                        </w:r>
                        <w:r>
                          <w:rPr>
                            <w:color w:val="231F20"/>
                            <w:w w:val="105%"/>
                          </w:rPr>
                          <w:t>of</w:t>
                        </w:r>
                        <w:r>
                          <w:rPr>
                            <w:color w:val="231F20"/>
                            <w:spacing w:val="-6"/>
                            <w:w w:val="105%"/>
                          </w:rPr>
                          <w:t xml:space="preserve"> </w:t>
                        </w:r>
                        <w:r>
                          <w:rPr>
                            <w:color w:val="231F20"/>
                            <w:w w:val="105%"/>
                          </w:rPr>
                          <w:t xml:space="preserve">our </w:t>
                        </w:r>
                        <w:r>
                          <w:rPr>
                            <w:color w:val="231F20"/>
                          </w:rPr>
                          <w:t>experiences will help everyone to better understand the alcoholic.</w:t>
                        </w:r>
                        <w:r>
                          <w:rPr>
                            <w:color w:val="231F20"/>
                            <w:spacing w:val="34"/>
                          </w:rPr>
                          <w:t xml:space="preserve"> </w:t>
                        </w:r>
                        <w:r>
                          <w:rPr>
                            <w:color w:val="231F20"/>
                          </w:rPr>
                          <w:t>Many</w:t>
                        </w:r>
                        <w:r>
                          <w:rPr>
                            <w:color w:val="231F20"/>
                            <w:spacing w:val="-7"/>
                          </w:rPr>
                          <w:t xml:space="preserve"> </w:t>
                        </w:r>
                        <w:r>
                          <w:rPr>
                            <w:color w:val="231F20"/>
                          </w:rPr>
                          <w:t>do</w:t>
                        </w:r>
                        <w:r>
                          <w:rPr>
                            <w:color w:val="231F20"/>
                            <w:spacing w:val="-7"/>
                          </w:rPr>
                          <w:t xml:space="preserve"> </w:t>
                        </w:r>
                        <w:r>
                          <w:rPr>
                            <w:color w:val="231F20"/>
                          </w:rPr>
                          <w:t>not</w:t>
                        </w:r>
                        <w:r>
                          <w:rPr>
                            <w:color w:val="231F20"/>
                            <w:spacing w:val="-7"/>
                          </w:rPr>
                          <w:t xml:space="preserve"> </w:t>
                        </w:r>
                        <w:r>
                          <w:rPr>
                            <w:color w:val="231F20"/>
                          </w:rPr>
                          <w:t>comprehend</w:t>
                        </w:r>
                        <w:r>
                          <w:rPr>
                            <w:color w:val="231F20"/>
                            <w:spacing w:val="-7"/>
                          </w:rPr>
                          <w:t xml:space="preserve"> </w:t>
                        </w:r>
                        <w:r>
                          <w:rPr>
                            <w:color w:val="231F20"/>
                          </w:rPr>
                          <w:t>that</w:t>
                        </w:r>
                        <w:r>
                          <w:rPr>
                            <w:color w:val="231F20"/>
                            <w:spacing w:val="-7"/>
                          </w:rPr>
                          <w:t xml:space="preserve"> </w:t>
                        </w:r>
                        <w:r>
                          <w:rPr>
                            <w:color w:val="231F20"/>
                          </w:rPr>
                          <w:t>the</w:t>
                        </w:r>
                        <w:r>
                          <w:rPr>
                            <w:color w:val="231F20"/>
                            <w:spacing w:val="-7"/>
                          </w:rPr>
                          <w:t xml:space="preserve"> </w:t>
                        </w:r>
                        <w:r>
                          <w:rPr>
                            <w:color w:val="231F20"/>
                          </w:rPr>
                          <w:t>alcoholic</w:t>
                        </w:r>
                        <w:r>
                          <w:rPr>
                            <w:color w:val="231F20"/>
                            <w:spacing w:val="-7"/>
                          </w:rPr>
                          <w:t xml:space="preserve"> </w:t>
                        </w:r>
                        <w:r>
                          <w:rPr>
                            <w:color w:val="231F20"/>
                          </w:rPr>
                          <w:t xml:space="preserve">is </w:t>
                        </w:r>
                        <w:r>
                          <w:rPr>
                            <w:color w:val="231F20"/>
                            <w:w w:val="105%"/>
                          </w:rPr>
                          <w:t>a very sick person.</w:t>
                        </w:r>
                        <w:r>
                          <w:rPr>
                            <w:color w:val="231F20"/>
                            <w:spacing w:val="40"/>
                            <w:w w:val="105%"/>
                          </w:rPr>
                          <w:t xml:space="preserve"> </w:t>
                        </w:r>
                        <w:r>
                          <w:rPr>
                            <w:color w:val="231F20"/>
                            <w:w w:val="105%"/>
                          </w:rPr>
                          <w:t>And besides, we are sure that our way of living has its advantages for all.</w:t>
                        </w:r>
                      </w:p>
                      <w:p w14:paraId="1458D364" w14:textId="77777777" w:rsidR="00000000" w:rsidRDefault="00000000">
                        <w:pPr>
                          <w:pStyle w:val="BodyText"/>
                          <w:kinsoku w:val="0"/>
                          <w:overflowPunct w:val="0"/>
                          <w:spacing w:before="0.30pt" w:line="12.95pt" w:lineRule="auto"/>
                          <w:ind w:end="1.05pt"/>
                          <w:rPr>
                            <w:color w:val="231F20"/>
                            <w:spacing w:val="-2"/>
                            <w:w w:val="105%"/>
                          </w:rPr>
                        </w:pPr>
                        <w:r>
                          <w:rPr>
                            <w:color w:val="231F20"/>
                          </w:rPr>
                          <w:t>It is important that we remain anonymous because we are</w:t>
                        </w:r>
                        <w:r>
                          <w:rPr>
                            <w:color w:val="231F20"/>
                            <w:spacing w:val="-4"/>
                          </w:rPr>
                          <w:t xml:space="preserve"> </w:t>
                        </w:r>
                        <w:r>
                          <w:rPr>
                            <w:color w:val="231F20"/>
                          </w:rPr>
                          <w:t>too</w:t>
                        </w:r>
                        <w:r>
                          <w:rPr>
                            <w:color w:val="231F20"/>
                            <w:spacing w:val="-4"/>
                          </w:rPr>
                          <w:t xml:space="preserve"> </w:t>
                        </w:r>
                        <w:r>
                          <w:rPr>
                            <w:color w:val="231F20"/>
                          </w:rPr>
                          <w:t>few,</w:t>
                        </w:r>
                        <w:r>
                          <w:rPr>
                            <w:color w:val="231F20"/>
                            <w:spacing w:val="-4"/>
                          </w:rPr>
                          <w:t xml:space="preserve"> </w:t>
                        </w:r>
                        <w:r>
                          <w:rPr>
                            <w:color w:val="231F20"/>
                          </w:rPr>
                          <w:t>at</w:t>
                        </w:r>
                        <w:r>
                          <w:rPr>
                            <w:color w:val="231F20"/>
                            <w:spacing w:val="-4"/>
                          </w:rPr>
                          <w:t xml:space="preserve"> </w:t>
                        </w:r>
                        <w:r>
                          <w:rPr>
                            <w:color w:val="231F20"/>
                          </w:rPr>
                          <w:t>present</w:t>
                        </w:r>
                        <w:r>
                          <w:rPr>
                            <w:color w:val="231F20"/>
                            <w:spacing w:val="-4"/>
                          </w:rPr>
                          <w:t xml:space="preserve"> </w:t>
                        </w:r>
                        <w:r>
                          <w:rPr>
                            <w:color w:val="231F20"/>
                          </w:rPr>
                          <w:t>to</w:t>
                        </w:r>
                        <w:r>
                          <w:rPr>
                            <w:color w:val="231F20"/>
                            <w:spacing w:val="-4"/>
                          </w:rPr>
                          <w:t xml:space="preserve"> </w:t>
                        </w:r>
                        <w:r>
                          <w:rPr>
                            <w:color w:val="231F20"/>
                          </w:rPr>
                          <w:t>handle</w:t>
                        </w:r>
                        <w:r>
                          <w:rPr>
                            <w:color w:val="231F20"/>
                            <w:spacing w:val="-4"/>
                          </w:rPr>
                          <w:t xml:space="preserve"> </w:t>
                        </w:r>
                        <w:r>
                          <w:rPr>
                            <w:color w:val="231F20"/>
                          </w:rPr>
                          <w:t>the</w:t>
                        </w:r>
                        <w:r>
                          <w:rPr>
                            <w:color w:val="231F20"/>
                            <w:spacing w:val="-4"/>
                          </w:rPr>
                          <w:t xml:space="preserve"> </w:t>
                        </w:r>
                        <w:r>
                          <w:rPr>
                            <w:color w:val="231F20"/>
                          </w:rPr>
                          <w:t>overwhelming</w:t>
                        </w:r>
                        <w:r>
                          <w:rPr>
                            <w:color w:val="231F20"/>
                            <w:spacing w:val="-4"/>
                          </w:rPr>
                          <w:t xml:space="preserve"> </w:t>
                        </w:r>
                        <w:r>
                          <w:rPr>
                            <w:color w:val="231F20"/>
                          </w:rPr>
                          <w:t>num- ber of personal appeals which may result from this pub- lication.</w:t>
                        </w:r>
                        <w:r>
                          <w:rPr>
                            <w:color w:val="231F20"/>
                            <w:spacing w:val="40"/>
                          </w:rPr>
                          <w:t xml:space="preserve"> </w:t>
                        </w:r>
                        <w:r>
                          <w:rPr>
                            <w:color w:val="231F20"/>
                          </w:rPr>
                          <w:t>Being</w:t>
                        </w:r>
                        <w:r>
                          <w:rPr>
                            <w:color w:val="231F20"/>
                            <w:spacing w:val="-1"/>
                          </w:rPr>
                          <w:t xml:space="preserve"> </w:t>
                        </w:r>
                        <w:r>
                          <w:rPr>
                            <w:color w:val="231F20"/>
                          </w:rPr>
                          <w:t>mostly</w:t>
                        </w:r>
                        <w:r>
                          <w:rPr>
                            <w:color w:val="231F20"/>
                            <w:spacing w:val="-1"/>
                          </w:rPr>
                          <w:t xml:space="preserve"> </w:t>
                        </w:r>
                        <w:r>
                          <w:rPr>
                            <w:color w:val="231F20"/>
                          </w:rPr>
                          <w:t>business</w:t>
                        </w:r>
                        <w:r>
                          <w:rPr>
                            <w:color w:val="231F20"/>
                            <w:spacing w:val="-1"/>
                          </w:rPr>
                          <w:t xml:space="preserve"> </w:t>
                        </w:r>
                        <w:r>
                          <w:rPr>
                            <w:color w:val="231F20"/>
                          </w:rPr>
                          <w:t>or</w:t>
                        </w:r>
                        <w:r>
                          <w:rPr>
                            <w:color w:val="231F20"/>
                            <w:spacing w:val="-1"/>
                          </w:rPr>
                          <w:t xml:space="preserve"> </w:t>
                        </w:r>
                        <w:r>
                          <w:rPr>
                            <w:color w:val="231F20"/>
                          </w:rPr>
                          <w:t>professional</w:t>
                        </w:r>
                        <w:r>
                          <w:rPr>
                            <w:color w:val="231F20"/>
                            <w:spacing w:val="-1"/>
                          </w:rPr>
                          <w:t xml:space="preserve"> </w:t>
                        </w:r>
                        <w:r>
                          <w:rPr>
                            <w:color w:val="231F20"/>
                          </w:rPr>
                          <w:t>folk,</w:t>
                        </w:r>
                        <w:r>
                          <w:rPr>
                            <w:color w:val="231F20"/>
                            <w:spacing w:val="-1"/>
                          </w:rPr>
                          <w:t xml:space="preserve"> </w:t>
                        </w:r>
                        <w:r>
                          <w:rPr>
                            <w:color w:val="231F20"/>
                          </w:rPr>
                          <w:t>we could</w:t>
                        </w:r>
                        <w:r>
                          <w:rPr>
                            <w:color w:val="231F20"/>
                            <w:spacing w:val="-8"/>
                          </w:rPr>
                          <w:t xml:space="preserve"> </w:t>
                        </w:r>
                        <w:r>
                          <w:rPr>
                            <w:color w:val="231F20"/>
                          </w:rPr>
                          <w:t>not</w:t>
                        </w:r>
                        <w:r>
                          <w:rPr>
                            <w:color w:val="231F20"/>
                            <w:spacing w:val="-8"/>
                          </w:rPr>
                          <w:t xml:space="preserve"> </w:t>
                        </w:r>
                        <w:r>
                          <w:rPr>
                            <w:color w:val="231F20"/>
                          </w:rPr>
                          <w:t>well</w:t>
                        </w:r>
                        <w:r>
                          <w:rPr>
                            <w:color w:val="231F20"/>
                            <w:spacing w:val="-8"/>
                          </w:rPr>
                          <w:t xml:space="preserve"> </w:t>
                        </w:r>
                        <w:r>
                          <w:rPr>
                            <w:color w:val="231F20"/>
                          </w:rPr>
                          <w:t>carry</w:t>
                        </w:r>
                        <w:r>
                          <w:rPr>
                            <w:color w:val="231F20"/>
                            <w:spacing w:val="-8"/>
                          </w:rPr>
                          <w:t xml:space="preserve"> </w:t>
                        </w:r>
                        <w:r>
                          <w:rPr>
                            <w:color w:val="231F20"/>
                          </w:rPr>
                          <w:t>on</w:t>
                        </w:r>
                        <w:r>
                          <w:rPr>
                            <w:color w:val="231F20"/>
                            <w:spacing w:val="-8"/>
                          </w:rPr>
                          <w:t xml:space="preserve"> </w:t>
                        </w:r>
                        <w:r>
                          <w:rPr>
                            <w:color w:val="231F20"/>
                          </w:rPr>
                          <w:t>our</w:t>
                        </w:r>
                        <w:r>
                          <w:rPr>
                            <w:color w:val="231F20"/>
                            <w:spacing w:val="-8"/>
                          </w:rPr>
                          <w:t xml:space="preserve"> </w:t>
                        </w:r>
                        <w:r>
                          <w:rPr>
                            <w:color w:val="231F20"/>
                          </w:rPr>
                          <w:t>occupations</w:t>
                        </w:r>
                        <w:r>
                          <w:rPr>
                            <w:color w:val="231F20"/>
                            <w:spacing w:val="-8"/>
                          </w:rPr>
                          <w:t xml:space="preserve"> </w:t>
                        </w:r>
                        <w:r>
                          <w:rPr>
                            <w:color w:val="231F20"/>
                          </w:rPr>
                          <w:t>in</w:t>
                        </w:r>
                        <w:r>
                          <w:rPr>
                            <w:color w:val="231F20"/>
                            <w:spacing w:val="-8"/>
                          </w:rPr>
                          <w:t xml:space="preserve"> </w:t>
                        </w:r>
                        <w:r>
                          <w:rPr>
                            <w:color w:val="231F20"/>
                          </w:rPr>
                          <w:t>such</w:t>
                        </w:r>
                        <w:r>
                          <w:rPr>
                            <w:color w:val="231F20"/>
                            <w:spacing w:val="-8"/>
                          </w:rPr>
                          <w:t xml:space="preserve"> </w:t>
                        </w:r>
                        <w:r>
                          <w:rPr>
                            <w:color w:val="231F20"/>
                          </w:rPr>
                          <w:t>an</w:t>
                        </w:r>
                        <w:r>
                          <w:rPr>
                            <w:color w:val="231F20"/>
                            <w:spacing w:val="-8"/>
                          </w:rPr>
                          <w:t xml:space="preserve"> </w:t>
                        </w:r>
                        <w:r>
                          <w:rPr>
                            <w:color w:val="231F20"/>
                          </w:rPr>
                          <w:t>event. We</w:t>
                        </w:r>
                        <w:r>
                          <w:rPr>
                            <w:color w:val="231F20"/>
                            <w:spacing w:val="-11"/>
                          </w:rPr>
                          <w:t xml:space="preserve"> </w:t>
                        </w:r>
                        <w:r>
                          <w:rPr>
                            <w:color w:val="231F20"/>
                          </w:rPr>
                          <w:t>would</w:t>
                        </w:r>
                        <w:r>
                          <w:rPr>
                            <w:color w:val="231F20"/>
                            <w:spacing w:val="-11"/>
                          </w:rPr>
                          <w:t xml:space="preserve"> </w:t>
                        </w:r>
                        <w:r>
                          <w:rPr>
                            <w:color w:val="231F20"/>
                          </w:rPr>
                          <w:t>like</w:t>
                        </w:r>
                        <w:r>
                          <w:rPr>
                            <w:color w:val="231F20"/>
                            <w:spacing w:val="-11"/>
                          </w:rPr>
                          <w:t xml:space="preserve"> </w:t>
                        </w:r>
                        <w:r>
                          <w:rPr>
                            <w:color w:val="231F20"/>
                          </w:rPr>
                          <w:t>it</w:t>
                        </w:r>
                        <w:r>
                          <w:rPr>
                            <w:color w:val="231F20"/>
                            <w:spacing w:val="-11"/>
                          </w:rPr>
                          <w:t xml:space="preserve"> </w:t>
                        </w:r>
                        <w:r>
                          <w:rPr>
                            <w:color w:val="231F20"/>
                          </w:rPr>
                          <w:t>understood</w:t>
                        </w:r>
                        <w:r>
                          <w:rPr>
                            <w:color w:val="231F20"/>
                            <w:spacing w:val="-11"/>
                          </w:rPr>
                          <w:t xml:space="preserve"> </w:t>
                        </w:r>
                        <w:r>
                          <w:rPr>
                            <w:color w:val="231F20"/>
                          </w:rPr>
                          <w:t>that</w:t>
                        </w:r>
                        <w:r>
                          <w:rPr>
                            <w:color w:val="231F20"/>
                            <w:spacing w:val="-11"/>
                          </w:rPr>
                          <w:t xml:space="preserve"> </w:t>
                        </w:r>
                        <w:r>
                          <w:rPr>
                            <w:color w:val="231F20"/>
                          </w:rPr>
                          <w:t>our</w:t>
                        </w:r>
                        <w:r>
                          <w:rPr>
                            <w:color w:val="231F20"/>
                            <w:spacing w:val="-11"/>
                          </w:rPr>
                          <w:t xml:space="preserve"> </w:t>
                        </w:r>
                        <w:r>
                          <w:rPr>
                            <w:color w:val="231F20"/>
                          </w:rPr>
                          <w:t>alcoholic</w:t>
                        </w:r>
                        <w:r>
                          <w:rPr>
                            <w:color w:val="231F20"/>
                            <w:spacing w:val="-11"/>
                          </w:rPr>
                          <w:t xml:space="preserve"> </w:t>
                        </w:r>
                        <w:r>
                          <w:rPr>
                            <w:color w:val="231F20"/>
                          </w:rPr>
                          <w:t>work</w:t>
                        </w:r>
                        <w:r>
                          <w:rPr>
                            <w:color w:val="231F20"/>
                            <w:spacing w:val="-11"/>
                          </w:rPr>
                          <w:t xml:space="preserve"> </w:t>
                        </w:r>
                        <w:r>
                          <w:rPr>
                            <w:color w:val="231F20"/>
                          </w:rPr>
                          <w:t>is</w:t>
                        </w:r>
                        <w:r>
                          <w:rPr>
                            <w:color w:val="231F20"/>
                            <w:spacing w:val="-11"/>
                          </w:rPr>
                          <w:t xml:space="preserve"> </w:t>
                        </w:r>
                        <w:r>
                          <w:rPr>
                            <w:color w:val="231F20"/>
                          </w:rPr>
                          <w:t xml:space="preserve">an </w:t>
                        </w:r>
                        <w:r>
                          <w:rPr>
                            <w:color w:val="231F20"/>
                            <w:spacing w:val="-2"/>
                            <w:w w:val="105%"/>
                          </w:rPr>
                          <w:t>avocation.</w:t>
                        </w:r>
                      </w:p>
                      <w:p w14:paraId="2EB24E7D" w14:textId="77777777" w:rsidR="00000000" w:rsidRDefault="00000000">
                        <w:pPr>
                          <w:pStyle w:val="BodyText"/>
                          <w:kinsoku w:val="0"/>
                          <w:overflowPunct w:val="0"/>
                          <w:spacing w:before="0.30pt" w:line="12.95pt" w:lineRule="auto"/>
                          <w:ind w:end="1.05pt"/>
                          <w:rPr>
                            <w:color w:val="231F20"/>
                            <w:spacing w:val="-2"/>
                            <w:w w:val="105%"/>
                          </w:rPr>
                        </w:pPr>
                        <w:r>
                          <w:rPr>
                            <w:color w:val="231F20"/>
                          </w:rPr>
                          <w:t xml:space="preserve">When writing or speaking publicly about alcoholism, </w:t>
                        </w:r>
                        <w:r>
                          <w:rPr>
                            <w:color w:val="231F20"/>
                            <w:spacing w:val="-2"/>
                          </w:rPr>
                          <w:t>we</w:t>
                        </w:r>
                        <w:r>
                          <w:rPr>
                            <w:color w:val="231F20"/>
                            <w:spacing w:val="-9"/>
                          </w:rPr>
                          <w:t xml:space="preserve"> </w:t>
                        </w:r>
                        <w:r>
                          <w:rPr>
                            <w:color w:val="231F20"/>
                            <w:spacing w:val="-2"/>
                          </w:rPr>
                          <w:t>urge</w:t>
                        </w:r>
                        <w:r>
                          <w:rPr>
                            <w:color w:val="231F20"/>
                            <w:spacing w:val="-9"/>
                          </w:rPr>
                          <w:t xml:space="preserve"> </w:t>
                        </w:r>
                        <w:r>
                          <w:rPr>
                            <w:color w:val="231F20"/>
                            <w:spacing w:val="-2"/>
                          </w:rPr>
                          <w:t>each</w:t>
                        </w:r>
                        <w:r>
                          <w:rPr>
                            <w:color w:val="231F20"/>
                            <w:spacing w:val="-9"/>
                          </w:rPr>
                          <w:t xml:space="preserve"> </w:t>
                        </w:r>
                        <w:r>
                          <w:rPr>
                            <w:color w:val="231F20"/>
                            <w:spacing w:val="-2"/>
                          </w:rPr>
                          <w:t>of</w:t>
                        </w:r>
                        <w:r>
                          <w:rPr>
                            <w:color w:val="231F20"/>
                            <w:spacing w:val="-9"/>
                          </w:rPr>
                          <w:t xml:space="preserve"> </w:t>
                        </w:r>
                        <w:r>
                          <w:rPr>
                            <w:color w:val="231F20"/>
                            <w:spacing w:val="-2"/>
                          </w:rPr>
                          <w:t>our</w:t>
                        </w:r>
                        <w:r>
                          <w:rPr>
                            <w:color w:val="231F20"/>
                            <w:spacing w:val="-9"/>
                          </w:rPr>
                          <w:t xml:space="preserve"> </w:t>
                        </w:r>
                        <w:r>
                          <w:rPr>
                            <w:color w:val="231F20"/>
                            <w:spacing w:val="-2"/>
                          </w:rPr>
                          <w:t>Fellowship</w:t>
                        </w:r>
                        <w:r>
                          <w:rPr>
                            <w:color w:val="231F20"/>
                            <w:spacing w:val="-9"/>
                          </w:rPr>
                          <w:t xml:space="preserve"> </w:t>
                        </w:r>
                        <w:r>
                          <w:rPr>
                            <w:color w:val="231F20"/>
                            <w:spacing w:val="-2"/>
                          </w:rPr>
                          <w:t>to</w:t>
                        </w:r>
                        <w:r>
                          <w:rPr>
                            <w:color w:val="231F20"/>
                            <w:spacing w:val="-9"/>
                          </w:rPr>
                          <w:t xml:space="preserve"> </w:t>
                        </w:r>
                        <w:r>
                          <w:rPr>
                            <w:color w:val="231F20"/>
                            <w:spacing w:val="-2"/>
                          </w:rPr>
                          <w:t>omit</w:t>
                        </w:r>
                        <w:r>
                          <w:rPr>
                            <w:color w:val="231F20"/>
                            <w:spacing w:val="-9"/>
                          </w:rPr>
                          <w:t xml:space="preserve"> </w:t>
                        </w:r>
                        <w:r>
                          <w:rPr>
                            <w:color w:val="231F20"/>
                            <w:spacing w:val="-2"/>
                          </w:rPr>
                          <w:t>his</w:t>
                        </w:r>
                        <w:r>
                          <w:rPr>
                            <w:color w:val="231F20"/>
                            <w:spacing w:val="-9"/>
                          </w:rPr>
                          <w:t xml:space="preserve"> </w:t>
                        </w:r>
                        <w:r>
                          <w:rPr>
                            <w:color w:val="231F20"/>
                            <w:spacing w:val="-2"/>
                          </w:rPr>
                          <w:t>personal</w:t>
                        </w:r>
                        <w:r>
                          <w:rPr>
                            <w:color w:val="231F20"/>
                            <w:spacing w:val="-9"/>
                          </w:rPr>
                          <w:t xml:space="preserve"> </w:t>
                        </w:r>
                        <w:r>
                          <w:rPr>
                            <w:color w:val="231F20"/>
                            <w:spacing w:val="-2"/>
                          </w:rPr>
                          <w:t xml:space="preserve">name, </w:t>
                        </w:r>
                        <w:r>
                          <w:rPr>
                            <w:color w:val="231F20"/>
                          </w:rPr>
                          <w:t xml:space="preserve">designating himself instead as “a member of Alcoholics </w:t>
                        </w:r>
                        <w:r>
                          <w:rPr>
                            <w:color w:val="231F20"/>
                            <w:spacing w:val="-2"/>
                            <w:w w:val="105%"/>
                          </w:rPr>
                          <w:t>Anonymous.”</w:t>
                        </w:r>
                      </w:p>
                      <w:p w14:paraId="0979DCDE" w14:textId="77777777" w:rsidR="00000000" w:rsidRDefault="00000000">
                        <w:pPr>
                          <w:pStyle w:val="BodyText"/>
                          <w:kinsoku w:val="0"/>
                          <w:overflowPunct w:val="0"/>
                          <w:spacing w:line="13.30pt" w:lineRule="auto"/>
                          <w:jc w:val="end"/>
                          <w:rPr>
                            <w:color w:val="231F20"/>
                            <w:spacing w:val="-2"/>
                          </w:rPr>
                        </w:pPr>
                        <w:r>
                          <w:rPr>
                            <w:color w:val="231F20"/>
                            <w:w w:val="105%"/>
                          </w:rPr>
                          <w:t xml:space="preserve">Very earnestly we ask the press also, to observe this </w:t>
                        </w:r>
                        <w:r>
                          <w:rPr>
                            <w:color w:val="231F20"/>
                          </w:rPr>
                          <w:t>request,</w:t>
                        </w:r>
                        <w:r>
                          <w:rPr>
                            <w:color w:val="231F20"/>
                            <w:spacing w:val="1"/>
                          </w:rPr>
                          <w:t xml:space="preserve"> </w:t>
                        </w:r>
                        <w:r>
                          <w:rPr>
                            <w:color w:val="231F20"/>
                          </w:rPr>
                          <w:t>for</w:t>
                        </w:r>
                        <w:r>
                          <w:rPr>
                            <w:color w:val="231F20"/>
                            <w:spacing w:val="2"/>
                          </w:rPr>
                          <w:t xml:space="preserve"> </w:t>
                        </w:r>
                        <w:r>
                          <w:rPr>
                            <w:color w:val="231F20"/>
                          </w:rPr>
                          <w:t>otherwise</w:t>
                        </w:r>
                        <w:r>
                          <w:rPr>
                            <w:color w:val="231F20"/>
                            <w:spacing w:val="1"/>
                          </w:rPr>
                          <w:t xml:space="preserve"> </w:t>
                        </w:r>
                        <w:r>
                          <w:rPr>
                            <w:color w:val="231F20"/>
                          </w:rPr>
                          <w:t>we</w:t>
                        </w:r>
                        <w:r>
                          <w:rPr>
                            <w:color w:val="231F20"/>
                            <w:spacing w:val="2"/>
                          </w:rPr>
                          <w:t xml:space="preserve"> </w:t>
                        </w:r>
                        <w:r>
                          <w:rPr>
                            <w:color w:val="231F20"/>
                          </w:rPr>
                          <w:t>shall</w:t>
                        </w:r>
                        <w:r>
                          <w:rPr>
                            <w:color w:val="231F20"/>
                            <w:spacing w:val="1"/>
                          </w:rPr>
                          <w:t xml:space="preserve"> </w:t>
                        </w:r>
                        <w:r>
                          <w:rPr>
                            <w:color w:val="231F20"/>
                          </w:rPr>
                          <w:t>be</w:t>
                        </w:r>
                        <w:r>
                          <w:rPr>
                            <w:color w:val="231F20"/>
                            <w:spacing w:val="2"/>
                          </w:rPr>
                          <w:t xml:space="preserve"> </w:t>
                        </w:r>
                        <w:r>
                          <w:rPr>
                            <w:color w:val="231F20"/>
                          </w:rPr>
                          <w:t>greatly</w:t>
                        </w:r>
                        <w:r>
                          <w:rPr>
                            <w:color w:val="231F20"/>
                            <w:spacing w:val="1"/>
                          </w:rPr>
                          <w:t xml:space="preserve"> </w:t>
                        </w:r>
                        <w:r>
                          <w:rPr>
                            <w:color w:val="231F20"/>
                            <w:spacing w:val="-2"/>
                          </w:rPr>
                          <w:t>handicapped.</w:t>
                        </w:r>
                      </w:p>
                      <w:p w14:paraId="231AE0C1" w14:textId="77777777" w:rsidR="00000000" w:rsidRDefault="00000000">
                        <w:pPr>
                          <w:pStyle w:val="BodyText"/>
                          <w:kinsoku w:val="0"/>
                          <w:overflowPunct w:val="0"/>
                          <w:spacing w:line="9.90pt" w:lineRule="exact"/>
                          <w:ind w:start="0pt" w:firstLine="0pt"/>
                          <w:jc w:val="end"/>
                          <w:rPr>
                            <w:color w:val="231F20"/>
                            <w:spacing w:val="10"/>
                            <w:w w:val="105%"/>
                          </w:rPr>
                        </w:pPr>
                        <w:r>
                          <w:rPr>
                            <w:color w:val="231F20"/>
                            <w:w w:val="105%"/>
                          </w:rPr>
                          <w:t>We</w:t>
                        </w:r>
                        <w:r>
                          <w:rPr>
                            <w:color w:val="231F20"/>
                            <w:spacing w:val="20"/>
                            <w:w w:val="105%"/>
                          </w:rPr>
                          <w:t xml:space="preserve"> </w:t>
                        </w:r>
                        <w:r>
                          <w:rPr>
                            <w:color w:val="231F20"/>
                            <w:w w:val="105%"/>
                          </w:rPr>
                          <w:t>are</w:t>
                        </w:r>
                        <w:r>
                          <w:rPr>
                            <w:color w:val="231F20"/>
                            <w:spacing w:val="21"/>
                            <w:w w:val="105%"/>
                          </w:rPr>
                          <w:t xml:space="preserve"> </w:t>
                        </w:r>
                        <w:r>
                          <w:rPr>
                            <w:color w:val="231F20"/>
                            <w:w w:val="105%"/>
                          </w:rPr>
                          <w:t>not</w:t>
                        </w:r>
                        <w:r>
                          <w:rPr>
                            <w:color w:val="231F20"/>
                            <w:spacing w:val="21"/>
                            <w:w w:val="105%"/>
                          </w:rPr>
                          <w:t xml:space="preserve"> </w:t>
                        </w:r>
                        <w:r>
                          <w:rPr>
                            <w:color w:val="231F20"/>
                            <w:w w:val="105%"/>
                          </w:rPr>
                          <w:t>an</w:t>
                        </w:r>
                        <w:r>
                          <w:rPr>
                            <w:color w:val="231F20"/>
                            <w:spacing w:val="21"/>
                            <w:w w:val="105%"/>
                          </w:rPr>
                          <w:t xml:space="preserve"> </w:t>
                        </w:r>
                        <w:r>
                          <w:rPr>
                            <w:color w:val="231F20"/>
                            <w:spacing w:val="10"/>
                            <w:w w:val="105%"/>
                          </w:rPr>
                          <w:t>organization</w:t>
                        </w:r>
                        <w:r>
                          <w:rPr>
                            <w:color w:val="231F20"/>
                            <w:spacing w:val="21"/>
                            <w:w w:val="105%"/>
                          </w:rPr>
                          <w:t xml:space="preserve"> </w:t>
                        </w:r>
                        <w:r>
                          <w:rPr>
                            <w:color w:val="231F20"/>
                            <w:w w:val="105%"/>
                          </w:rPr>
                          <w:t>in</w:t>
                        </w:r>
                        <w:r>
                          <w:rPr>
                            <w:color w:val="231F20"/>
                            <w:spacing w:val="21"/>
                            <w:w w:val="105%"/>
                          </w:rPr>
                          <w:t xml:space="preserve"> </w:t>
                        </w:r>
                        <w:r>
                          <w:rPr>
                            <w:color w:val="231F20"/>
                            <w:w w:val="105%"/>
                          </w:rPr>
                          <w:t>the</w:t>
                        </w:r>
                        <w:r>
                          <w:rPr>
                            <w:color w:val="231F20"/>
                            <w:spacing w:val="21"/>
                            <w:w w:val="105%"/>
                          </w:rPr>
                          <w:t xml:space="preserve"> </w:t>
                        </w:r>
                        <w:r>
                          <w:rPr>
                            <w:color w:val="231F20"/>
                            <w:spacing w:val="10"/>
                            <w:w w:val="105%"/>
                          </w:rPr>
                          <w:t>conventional</w:t>
                        </w:r>
                      </w:p>
                      <w:p w14:paraId="592D171E" w14:textId="77777777" w:rsidR="00000000" w:rsidRDefault="00000000">
                        <w:pPr>
                          <w:pStyle w:val="BodyText"/>
                          <w:kinsoku w:val="0"/>
                          <w:overflowPunct w:val="0"/>
                          <w:spacing w:before="1.30pt"/>
                          <w:ind w:start="0.60pt" w:end="0.95pt" w:firstLine="0pt"/>
                          <w:jc w:val="center"/>
                          <w:rPr>
                            <w:color w:val="231F20"/>
                            <w:spacing w:val="-4"/>
                            <w:sz w:val="16"/>
                            <w:szCs w:val="16"/>
                          </w:rPr>
                        </w:pPr>
                        <w:r>
                          <w:rPr>
                            <w:color w:val="231F20"/>
                            <w:spacing w:val="-4"/>
                            <w:sz w:val="16"/>
                            <w:szCs w:val="16"/>
                          </w:rPr>
                          <w:t>xiii</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3262331D" w14:textId="02C205B1" w:rsidR="00000000" w:rsidRDefault="00004E1B">
      <w:pPr>
        <w:rPr>
          <w:sz w:val="24"/>
          <w:szCs w:val="24"/>
        </w:rPr>
        <w:sectPr w:rsidR="00000000">
          <w:pgSz w:w="262pt" w:h="396pt"/>
          <w:pgMar w:top="16pt" w:right="17pt" w:bottom="14pt" w:left="14pt" w:header="36pt" w:footer="36pt" w:gutter="0pt"/>
          <w:cols w:space="36pt"/>
          <w:noEndnote/>
        </w:sectPr>
      </w:pPr>
      <w:r>
        <w:rPr>
          <w:noProof/>
        </w:rPr>
        <w:lastRenderedPageBreak/>
        <w:drawing>
          <wp:anchor distT="0" distB="0" distL="114300" distR="114300" simplePos="0" relativeHeight="251665408" behindDoc="1" locked="0" layoutInCell="0" allowOverlap="1" wp14:anchorId="4AD8DF69" wp14:editId="7F4E87F0">
            <wp:simplePos x="0" y="0"/>
            <wp:positionH relativeFrom="page">
              <wp:posOffset>353060</wp:posOffset>
            </wp:positionH>
            <wp:positionV relativeFrom="page">
              <wp:posOffset>207645</wp:posOffset>
            </wp:positionV>
            <wp:extent cx="2617470" cy="1736090"/>
            <wp:effectExtent l="0" t="0" r="0" b="0"/>
            <wp:wrapNone/>
            <wp:docPr id="635" name="Text Box 9"/>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17470" cy="1736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79E29719" w14:textId="77777777" w:rsidR="00000000" w:rsidRDefault="00000000">
                        <w:pPr>
                          <w:pStyle w:val="BodyText"/>
                          <w:kinsoku w:val="0"/>
                          <w:overflowPunct w:val="0"/>
                          <w:spacing w:before="0.65pt"/>
                          <w:ind w:start="48.95pt" w:end="43.20pt" w:firstLine="0pt"/>
                          <w:jc w:val="center"/>
                          <w:rPr>
                            <w:color w:val="231F20"/>
                            <w:spacing w:val="-2"/>
                            <w:sz w:val="16"/>
                            <w:szCs w:val="16"/>
                          </w:rPr>
                        </w:pPr>
                        <w:r>
                          <w:rPr>
                            <w:color w:val="231F20"/>
                            <w:spacing w:val="-2"/>
                            <w:sz w:val="16"/>
                            <w:szCs w:val="16"/>
                          </w:rPr>
                          <w:t>FOREWORD</w:t>
                        </w:r>
                      </w:p>
                      <w:p w14:paraId="04CB9139" w14:textId="77777777" w:rsidR="00000000" w:rsidRDefault="00000000">
                        <w:pPr>
                          <w:pStyle w:val="BodyText"/>
                          <w:kinsoku w:val="0"/>
                          <w:overflowPunct w:val="0"/>
                          <w:spacing w:before="3.35pt" w:line="12.95pt" w:lineRule="auto"/>
                          <w:ind w:start="0.30pt" w:firstLine="0pt"/>
                          <w:jc w:val="end"/>
                          <w:rPr>
                            <w:color w:val="231F20"/>
                            <w:spacing w:val="-2"/>
                          </w:rPr>
                        </w:pPr>
                        <w:r>
                          <w:rPr>
                            <w:color w:val="231F20"/>
                          </w:rPr>
                          <w:t>sense</w:t>
                        </w:r>
                        <w:r>
                          <w:rPr>
                            <w:color w:val="231F20"/>
                            <w:spacing w:val="-7"/>
                          </w:rPr>
                          <w:t xml:space="preserve"> </w:t>
                        </w:r>
                        <w:r>
                          <w:rPr>
                            <w:color w:val="231F20"/>
                          </w:rPr>
                          <w:t>of</w:t>
                        </w:r>
                        <w:r>
                          <w:rPr>
                            <w:color w:val="231F20"/>
                            <w:spacing w:val="-7"/>
                          </w:rPr>
                          <w:t xml:space="preserve"> </w:t>
                        </w:r>
                        <w:r>
                          <w:rPr>
                            <w:color w:val="231F20"/>
                          </w:rPr>
                          <w:t>the</w:t>
                        </w:r>
                        <w:r>
                          <w:rPr>
                            <w:color w:val="231F20"/>
                            <w:spacing w:val="-7"/>
                          </w:rPr>
                          <w:t xml:space="preserve"> </w:t>
                        </w:r>
                        <w:r>
                          <w:rPr>
                            <w:color w:val="231F20"/>
                          </w:rPr>
                          <w:t>word.</w:t>
                        </w:r>
                        <w:r>
                          <w:rPr>
                            <w:color w:val="231F20"/>
                            <w:spacing w:val="23"/>
                          </w:rPr>
                          <w:t xml:space="preserve"> </w:t>
                        </w:r>
                        <w:r>
                          <w:rPr>
                            <w:color w:val="231F20"/>
                          </w:rPr>
                          <w:t>There</w:t>
                        </w:r>
                        <w:r>
                          <w:rPr>
                            <w:color w:val="231F20"/>
                            <w:spacing w:val="-7"/>
                          </w:rPr>
                          <w:t xml:space="preserve"> </w:t>
                        </w:r>
                        <w:r>
                          <w:rPr>
                            <w:color w:val="231F20"/>
                          </w:rPr>
                          <w:t>are</w:t>
                        </w:r>
                        <w:r>
                          <w:rPr>
                            <w:color w:val="231F20"/>
                            <w:spacing w:val="-7"/>
                          </w:rPr>
                          <w:t xml:space="preserve"> </w:t>
                        </w:r>
                        <w:r>
                          <w:rPr>
                            <w:color w:val="231F20"/>
                          </w:rPr>
                          <w:t>no</w:t>
                        </w:r>
                        <w:r>
                          <w:rPr>
                            <w:color w:val="231F20"/>
                            <w:spacing w:val="-7"/>
                          </w:rPr>
                          <w:t xml:space="preserve"> </w:t>
                        </w:r>
                        <w:r>
                          <w:rPr>
                            <w:color w:val="231F20"/>
                          </w:rPr>
                          <w:t>fees</w:t>
                        </w:r>
                        <w:r>
                          <w:rPr>
                            <w:color w:val="231F20"/>
                            <w:spacing w:val="-7"/>
                          </w:rPr>
                          <w:t xml:space="preserve"> </w:t>
                        </w:r>
                        <w:r>
                          <w:rPr>
                            <w:color w:val="231F20"/>
                          </w:rPr>
                          <w:t>or</w:t>
                        </w:r>
                        <w:r>
                          <w:rPr>
                            <w:color w:val="231F20"/>
                            <w:spacing w:val="-7"/>
                          </w:rPr>
                          <w:t xml:space="preserve"> </w:t>
                        </w:r>
                        <w:r>
                          <w:rPr>
                            <w:color w:val="231F20"/>
                          </w:rPr>
                          <w:t>dues</w:t>
                        </w:r>
                        <w:r>
                          <w:rPr>
                            <w:color w:val="231F20"/>
                            <w:spacing w:val="-7"/>
                          </w:rPr>
                          <w:t xml:space="preserve"> </w:t>
                        </w:r>
                        <w:r>
                          <w:rPr>
                            <w:color w:val="231F20"/>
                          </w:rPr>
                          <w:t>whatsoever. The</w:t>
                        </w:r>
                        <w:r>
                          <w:rPr>
                            <w:color w:val="231F20"/>
                            <w:spacing w:val="-10"/>
                          </w:rPr>
                          <w:t xml:space="preserve"> </w:t>
                        </w:r>
                        <w:r>
                          <w:rPr>
                            <w:color w:val="231F20"/>
                          </w:rPr>
                          <w:t>only</w:t>
                        </w:r>
                        <w:r>
                          <w:rPr>
                            <w:color w:val="231F20"/>
                            <w:spacing w:val="-10"/>
                          </w:rPr>
                          <w:t xml:space="preserve"> </w:t>
                        </w:r>
                        <w:r>
                          <w:rPr>
                            <w:color w:val="231F20"/>
                          </w:rPr>
                          <w:t>requirement</w:t>
                        </w:r>
                        <w:r>
                          <w:rPr>
                            <w:color w:val="231F20"/>
                            <w:spacing w:val="-10"/>
                          </w:rPr>
                          <w:t xml:space="preserve"> </w:t>
                        </w:r>
                        <w:r>
                          <w:rPr>
                            <w:color w:val="231F20"/>
                          </w:rPr>
                          <w:t>for</w:t>
                        </w:r>
                        <w:r>
                          <w:rPr>
                            <w:color w:val="231F20"/>
                            <w:spacing w:val="-10"/>
                          </w:rPr>
                          <w:t xml:space="preserve"> </w:t>
                        </w:r>
                        <w:r>
                          <w:rPr>
                            <w:color w:val="231F20"/>
                          </w:rPr>
                          <w:t>membership</w:t>
                        </w:r>
                        <w:r>
                          <w:rPr>
                            <w:color w:val="231F20"/>
                            <w:spacing w:val="-10"/>
                          </w:rPr>
                          <w:t xml:space="preserve"> </w:t>
                        </w:r>
                        <w:r>
                          <w:rPr>
                            <w:color w:val="231F20"/>
                          </w:rPr>
                          <w:t>is</w:t>
                        </w:r>
                        <w:r>
                          <w:rPr>
                            <w:color w:val="231F20"/>
                            <w:spacing w:val="-10"/>
                          </w:rPr>
                          <w:t xml:space="preserve"> </w:t>
                        </w:r>
                        <w:r>
                          <w:rPr>
                            <w:color w:val="231F20"/>
                          </w:rPr>
                          <w:t>an</w:t>
                        </w:r>
                        <w:r>
                          <w:rPr>
                            <w:color w:val="231F20"/>
                            <w:spacing w:val="-10"/>
                          </w:rPr>
                          <w:t xml:space="preserve"> </w:t>
                        </w:r>
                        <w:r>
                          <w:rPr>
                            <w:color w:val="231F20"/>
                          </w:rPr>
                          <w:t>honest</w:t>
                        </w:r>
                        <w:r>
                          <w:rPr>
                            <w:color w:val="231F20"/>
                            <w:spacing w:val="-10"/>
                          </w:rPr>
                          <w:t xml:space="preserve"> </w:t>
                        </w:r>
                        <w:r>
                          <w:rPr>
                            <w:color w:val="231F20"/>
                          </w:rPr>
                          <w:t xml:space="preserve">desire </w:t>
                        </w:r>
                        <w:r>
                          <w:rPr>
                            <w:color w:val="231F20"/>
                            <w:w w:val="105%"/>
                          </w:rPr>
                          <w:t>to</w:t>
                        </w:r>
                        <w:r>
                          <w:rPr>
                            <w:color w:val="231F20"/>
                            <w:spacing w:val="-7"/>
                            <w:w w:val="105%"/>
                          </w:rPr>
                          <w:t xml:space="preserve"> </w:t>
                        </w:r>
                        <w:r>
                          <w:rPr>
                            <w:color w:val="231F20"/>
                            <w:w w:val="105%"/>
                          </w:rPr>
                          <w:t>stop</w:t>
                        </w:r>
                        <w:r>
                          <w:rPr>
                            <w:color w:val="231F20"/>
                            <w:spacing w:val="-7"/>
                            <w:w w:val="105%"/>
                          </w:rPr>
                          <w:t xml:space="preserve"> </w:t>
                        </w:r>
                        <w:r>
                          <w:rPr>
                            <w:color w:val="231F20"/>
                            <w:w w:val="105%"/>
                          </w:rPr>
                          <w:t>drinking.</w:t>
                        </w:r>
                        <w:r>
                          <w:rPr>
                            <w:color w:val="231F20"/>
                            <w:spacing w:val="31"/>
                            <w:w w:val="105%"/>
                          </w:rPr>
                          <w:t xml:space="preserve"> </w:t>
                        </w:r>
                        <w:r>
                          <w:rPr>
                            <w:color w:val="231F20"/>
                            <w:w w:val="105%"/>
                          </w:rPr>
                          <w:t>We</w:t>
                        </w:r>
                        <w:r>
                          <w:rPr>
                            <w:color w:val="231F20"/>
                            <w:spacing w:val="-7"/>
                            <w:w w:val="105%"/>
                          </w:rPr>
                          <w:t xml:space="preserve"> </w:t>
                        </w:r>
                        <w:r>
                          <w:rPr>
                            <w:color w:val="231F20"/>
                            <w:w w:val="105%"/>
                          </w:rPr>
                          <w:t>are</w:t>
                        </w:r>
                        <w:r>
                          <w:rPr>
                            <w:color w:val="231F20"/>
                            <w:spacing w:val="-7"/>
                            <w:w w:val="105%"/>
                          </w:rPr>
                          <w:t xml:space="preserve"> </w:t>
                        </w:r>
                        <w:r>
                          <w:rPr>
                            <w:color w:val="231F20"/>
                            <w:w w:val="105%"/>
                          </w:rPr>
                          <w:t>not</w:t>
                        </w:r>
                        <w:r>
                          <w:rPr>
                            <w:color w:val="231F20"/>
                            <w:spacing w:val="-7"/>
                            <w:w w:val="105%"/>
                          </w:rPr>
                          <w:t xml:space="preserve"> </w:t>
                        </w:r>
                        <w:r>
                          <w:rPr>
                            <w:color w:val="231F20"/>
                            <w:w w:val="105%"/>
                          </w:rPr>
                          <w:t>allied</w:t>
                        </w:r>
                        <w:r>
                          <w:rPr>
                            <w:color w:val="231F20"/>
                            <w:spacing w:val="-7"/>
                            <w:w w:val="105%"/>
                          </w:rPr>
                          <w:t xml:space="preserve"> </w:t>
                        </w:r>
                        <w:r>
                          <w:rPr>
                            <w:color w:val="231F20"/>
                            <w:w w:val="105%"/>
                          </w:rPr>
                          <w:t>with</w:t>
                        </w:r>
                        <w:r>
                          <w:rPr>
                            <w:color w:val="231F20"/>
                            <w:spacing w:val="-7"/>
                            <w:w w:val="105%"/>
                          </w:rPr>
                          <w:t xml:space="preserve"> </w:t>
                        </w:r>
                        <w:r>
                          <w:rPr>
                            <w:color w:val="231F20"/>
                            <w:w w:val="105%"/>
                          </w:rPr>
                          <w:t>any</w:t>
                        </w:r>
                        <w:r>
                          <w:rPr>
                            <w:color w:val="231F20"/>
                            <w:spacing w:val="-7"/>
                            <w:w w:val="105%"/>
                          </w:rPr>
                          <w:t xml:space="preserve"> </w:t>
                        </w:r>
                        <w:r>
                          <w:rPr>
                            <w:color w:val="231F20"/>
                            <w:w w:val="105%"/>
                          </w:rPr>
                          <w:t>particular faith,</w:t>
                        </w:r>
                        <w:r>
                          <w:rPr>
                            <w:color w:val="231F20"/>
                            <w:spacing w:val="-7"/>
                            <w:w w:val="105%"/>
                          </w:rPr>
                          <w:t xml:space="preserve"> </w:t>
                        </w:r>
                        <w:r>
                          <w:rPr>
                            <w:color w:val="231F20"/>
                            <w:w w:val="105%"/>
                          </w:rPr>
                          <w:t>sect</w:t>
                        </w:r>
                        <w:r>
                          <w:rPr>
                            <w:color w:val="231F20"/>
                            <w:spacing w:val="-7"/>
                            <w:w w:val="105%"/>
                          </w:rPr>
                          <w:t xml:space="preserve"> </w:t>
                        </w:r>
                        <w:r>
                          <w:rPr>
                            <w:color w:val="231F20"/>
                            <w:w w:val="105%"/>
                          </w:rPr>
                          <w:t>or</w:t>
                        </w:r>
                        <w:r>
                          <w:rPr>
                            <w:color w:val="231F20"/>
                            <w:spacing w:val="-7"/>
                            <w:w w:val="105%"/>
                          </w:rPr>
                          <w:t xml:space="preserve"> </w:t>
                        </w:r>
                        <w:r>
                          <w:rPr>
                            <w:color w:val="231F20"/>
                            <w:w w:val="105%"/>
                          </w:rPr>
                          <w:t>denomination,</w:t>
                        </w:r>
                        <w:r>
                          <w:rPr>
                            <w:color w:val="231F20"/>
                            <w:spacing w:val="-7"/>
                            <w:w w:val="105%"/>
                          </w:rPr>
                          <w:t xml:space="preserve"> </w:t>
                        </w:r>
                        <w:r>
                          <w:rPr>
                            <w:color w:val="231F20"/>
                            <w:w w:val="105%"/>
                          </w:rPr>
                          <w:t>nor</w:t>
                        </w:r>
                        <w:r>
                          <w:rPr>
                            <w:color w:val="231F20"/>
                            <w:spacing w:val="-7"/>
                            <w:w w:val="105%"/>
                          </w:rPr>
                          <w:t xml:space="preserve"> </w:t>
                        </w:r>
                        <w:r>
                          <w:rPr>
                            <w:color w:val="231F20"/>
                            <w:w w:val="105%"/>
                          </w:rPr>
                          <w:t>do</w:t>
                        </w:r>
                        <w:r>
                          <w:rPr>
                            <w:color w:val="231F20"/>
                            <w:spacing w:val="-7"/>
                            <w:w w:val="105%"/>
                          </w:rPr>
                          <w:t xml:space="preserve"> </w:t>
                        </w:r>
                        <w:r>
                          <w:rPr>
                            <w:color w:val="231F20"/>
                            <w:w w:val="105%"/>
                          </w:rPr>
                          <w:t>we</w:t>
                        </w:r>
                        <w:r>
                          <w:rPr>
                            <w:color w:val="231F20"/>
                            <w:spacing w:val="-7"/>
                            <w:w w:val="105%"/>
                          </w:rPr>
                          <w:t xml:space="preserve"> </w:t>
                        </w:r>
                        <w:r>
                          <w:rPr>
                            <w:color w:val="231F20"/>
                            <w:w w:val="105%"/>
                          </w:rPr>
                          <w:t>oppose</w:t>
                        </w:r>
                        <w:r>
                          <w:rPr>
                            <w:color w:val="231F20"/>
                            <w:spacing w:val="-7"/>
                            <w:w w:val="105%"/>
                          </w:rPr>
                          <w:t xml:space="preserve"> </w:t>
                        </w:r>
                        <w:r>
                          <w:rPr>
                            <w:color w:val="231F20"/>
                            <w:w w:val="105%"/>
                          </w:rPr>
                          <w:t xml:space="preserve">anyone. </w:t>
                        </w:r>
                        <w:r>
                          <w:rPr>
                            <w:color w:val="231F20"/>
                          </w:rPr>
                          <w:t>We</w:t>
                        </w:r>
                        <w:r>
                          <w:rPr>
                            <w:color w:val="231F20"/>
                            <w:spacing w:val="-1"/>
                          </w:rPr>
                          <w:t xml:space="preserve"> </w:t>
                        </w:r>
                        <w:r>
                          <w:rPr>
                            <w:color w:val="231F20"/>
                          </w:rPr>
                          <w:t>simply</w:t>
                        </w:r>
                        <w:r>
                          <w:rPr>
                            <w:color w:val="231F20"/>
                            <w:spacing w:val="-1"/>
                          </w:rPr>
                          <w:t xml:space="preserve"> </w:t>
                        </w:r>
                        <w:r>
                          <w:rPr>
                            <w:color w:val="231F20"/>
                          </w:rPr>
                          <w:t>wish</w:t>
                        </w:r>
                        <w:r>
                          <w:rPr>
                            <w:color w:val="231F20"/>
                            <w:spacing w:val="-1"/>
                          </w:rPr>
                          <w:t xml:space="preserve"> </w:t>
                        </w:r>
                        <w:r>
                          <w:rPr>
                            <w:color w:val="231F20"/>
                          </w:rPr>
                          <w:t>to be helpful to those who</w:t>
                        </w:r>
                        <w:r>
                          <w:rPr>
                            <w:color w:val="231F20"/>
                            <w:spacing w:val="-1"/>
                          </w:rPr>
                          <w:t xml:space="preserve"> </w:t>
                        </w:r>
                        <w:r>
                          <w:rPr>
                            <w:color w:val="231F20"/>
                          </w:rPr>
                          <w:t xml:space="preserve">are afflicted. </w:t>
                        </w:r>
                        <w:r>
                          <w:rPr>
                            <w:color w:val="231F20"/>
                            <w:w w:val="105%"/>
                          </w:rPr>
                          <w:t>We</w:t>
                        </w:r>
                        <w:r>
                          <w:rPr>
                            <w:color w:val="231F20"/>
                            <w:spacing w:val="-5"/>
                            <w:w w:val="105%"/>
                          </w:rPr>
                          <w:t xml:space="preserve"> </w:t>
                        </w:r>
                        <w:r>
                          <w:rPr>
                            <w:color w:val="231F20"/>
                            <w:w w:val="105%"/>
                          </w:rPr>
                          <w:t>shall</w:t>
                        </w:r>
                        <w:r>
                          <w:rPr>
                            <w:color w:val="231F20"/>
                            <w:spacing w:val="-5"/>
                            <w:w w:val="105%"/>
                          </w:rPr>
                          <w:t xml:space="preserve"> </w:t>
                        </w:r>
                        <w:r>
                          <w:rPr>
                            <w:color w:val="231F20"/>
                            <w:w w:val="105%"/>
                          </w:rPr>
                          <w:t>be</w:t>
                        </w:r>
                        <w:r>
                          <w:rPr>
                            <w:color w:val="231F20"/>
                            <w:spacing w:val="-5"/>
                            <w:w w:val="105%"/>
                          </w:rPr>
                          <w:t xml:space="preserve"> </w:t>
                        </w:r>
                        <w:r>
                          <w:rPr>
                            <w:color w:val="231F20"/>
                            <w:w w:val="105%"/>
                          </w:rPr>
                          <w:t>interested</w:t>
                        </w:r>
                        <w:r>
                          <w:rPr>
                            <w:color w:val="231F20"/>
                            <w:spacing w:val="-5"/>
                            <w:w w:val="105%"/>
                          </w:rPr>
                          <w:t xml:space="preserve"> </w:t>
                        </w:r>
                        <w:r>
                          <w:rPr>
                            <w:color w:val="231F20"/>
                            <w:w w:val="105%"/>
                          </w:rPr>
                          <w:t>to</w:t>
                        </w:r>
                        <w:r>
                          <w:rPr>
                            <w:color w:val="231F20"/>
                            <w:spacing w:val="-5"/>
                            <w:w w:val="105%"/>
                          </w:rPr>
                          <w:t xml:space="preserve"> </w:t>
                        </w:r>
                        <w:r>
                          <w:rPr>
                            <w:color w:val="231F20"/>
                            <w:w w:val="105%"/>
                          </w:rPr>
                          <w:t>hear</w:t>
                        </w:r>
                        <w:r>
                          <w:rPr>
                            <w:color w:val="231F20"/>
                            <w:spacing w:val="-5"/>
                            <w:w w:val="105%"/>
                          </w:rPr>
                          <w:t xml:space="preserve"> </w:t>
                        </w:r>
                        <w:r>
                          <w:rPr>
                            <w:color w:val="231F20"/>
                            <w:w w:val="105%"/>
                          </w:rPr>
                          <w:t>from</w:t>
                        </w:r>
                        <w:r>
                          <w:rPr>
                            <w:color w:val="231F20"/>
                            <w:spacing w:val="-5"/>
                            <w:w w:val="105%"/>
                          </w:rPr>
                          <w:t xml:space="preserve"> </w:t>
                        </w:r>
                        <w:r>
                          <w:rPr>
                            <w:color w:val="231F20"/>
                            <w:w w:val="105%"/>
                          </w:rPr>
                          <w:t>those</w:t>
                        </w:r>
                        <w:r>
                          <w:rPr>
                            <w:color w:val="231F20"/>
                            <w:spacing w:val="-5"/>
                            <w:w w:val="105%"/>
                          </w:rPr>
                          <w:t xml:space="preserve"> </w:t>
                        </w:r>
                        <w:r>
                          <w:rPr>
                            <w:color w:val="231F20"/>
                            <w:w w:val="105%"/>
                          </w:rPr>
                          <w:t>who</w:t>
                        </w:r>
                        <w:r>
                          <w:rPr>
                            <w:color w:val="231F20"/>
                            <w:spacing w:val="-5"/>
                            <w:w w:val="105%"/>
                          </w:rPr>
                          <w:t xml:space="preserve"> </w:t>
                        </w:r>
                        <w:r>
                          <w:rPr>
                            <w:color w:val="231F20"/>
                            <w:w w:val="105%"/>
                          </w:rPr>
                          <w:t>are</w:t>
                        </w:r>
                        <w:r>
                          <w:rPr>
                            <w:color w:val="231F20"/>
                            <w:spacing w:val="-5"/>
                            <w:w w:val="105%"/>
                          </w:rPr>
                          <w:t xml:space="preserve"> </w:t>
                        </w:r>
                        <w:r>
                          <w:rPr>
                            <w:color w:val="231F20"/>
                            <w:w w:val="105%"/>
                          </w:rPr>
                          <w:t xml:space="preserve">get- </w:t>
                        </w:r>
                        <w:r>
                          <w:rPr>
                            <w:color w:val="231F20"/>
                          </w:rPr>
                          <w:t>ting results from this book, particularly from those who have</w:t>
                        </w:r>
                        <w:r>
                          <w:rPr>
                            <w:color w:val="231F20"/>
                            <w:spacing w:val="-12"/>
                          </w:rPr>
                          <w:t xml:space="preserve"> </w:t>
                        </w:r>
                        <w:r>
                          <w:rPr>
                            <w:color w:val="231F20"/>
                          </w:rPr>
                          <w:t>commenced</w:t>
                        </w:r>
                        <w:r>
                          <w:rPr>
                            <w:color w:val="231F20"/>
                            <w:spacing w:val="-11"/>
                          </w:rPr>
                          <w:t xml:space="preserve"> </w:t>
                        </w:r>
                        <w:r>
                          <w:rPr>
                            <w:color w:val="231F20"/>
                          </w:rPr>
                          <w:t>work</w:t>
                        </w:r>
                        <w:r>
                          <w:rPr>
                            <w:color w:val="231F20"/>
                            <w:spacing w:val="-11"/>
                          </w:rPr>
                          <w:t xml:space="preserve"> </w:t>
                        </w:r>
                        <w:r>
                          <w:rPr>
                            <w:color w:val="231F20"/>
                          </w:rPr>
                          <w:t>with</w:t>
                        </w:r>
                        <w:r>
                          <w:rPr>
                            <w:color w:val="231F20"/>
                            <w:spacing w:val="-11"/>
                          </w:rPr>
                          <w:t xml:space="preserve"> </w:t>
                        </w:r>
                        <w:r>
                          <w:rPr>
                            <w:color w:val="231F20"/>
                          </w:rPr>
                          <w:t>other</w:t>
                        </w:r>
                        <w:r>
                          <w:rPr>
                            <w:color w:val="231F20"/>
                            <w:spacing w:val="-12"/>
                          </w:rPr>
                          <w:t xml:space="preserve"> </w:t>
                        </w:r>
                        <w:r>
                          <w:rPr>
                            <w:color w:val="231F20"/>
                          </w:rPr>
                          <w:t>alcoholics.</w:t>
                        </w:r>
                        <w:r>
                          <w:rPr>
                            <w:color w:val="231F20"/>
                            <w:spacing w:val="6"/>
                          </w:rPr>
                          <w:t xml:space="preserve"> </w:t>
                        </w:r>
                        <w:r>
                          <w:rPr>
                            <w:color w:val="231F20"/>
                          </w:rPr>
                          <w:t>We</w:t>
                        </w:r>
                        <w:r>
                          <w:rPr>
                            <w:color w:val="231F20"/>
                            <w:spacing w:val="-12"/>
                          </w:rPr>
                          <w:t xml:space="preserve"> </w:t>
                        </w:r>
                        <w:r>
                          <w:rPr>
                            <w:color w:val="231F20"/>
                            <w:spacing w:val="-2"/>
                          </w:rPr>
                          <w:t>should</w:t>
                        </w:r>
                      </w:p>
                      <w:p w14:paraId="108EE3FE" w14:textId="77777777" w:rsidR="00000000" w:rsidRDefault="00000000">
                        <w:pPr>
                          <w:pStyle w:val="BodyText"/>
                          <w:kinsoku w:val="0"/>
                          <w:overflowPunct w:val="0"/>
                          <w:spacing w:before="0.10pt"/>
                          <w:ind w:end="0pt" w:firstLine="0pt"/>
                          <w:jc w:val="start"/>
                          <w:rPr>
                            <w:color w:val="231F20"/>
                            <w:spacing w:val="-2"/>
                          </w:rPr>
                        </w:pPr>
                        <w:r>
                          <w:rPr>
                            <w:color w:val="231F20"/>
                          </w:rPr>
                          <w:t>like</w:t>
                        </w:r>
                        <w:r>
                          <w:rPr>
                            <w:color w:val="231F20"/>
                            <w:spacing w:val="2"/>
                          </w:rPr>
                          <w:t xml:space="preserve"> </w:t>
                        </w:r>
                        <w:r>
                          <w:rPr>
                            <w:color w:val="231F20"/>
                          </w:rPr>
                          <w:t>to</w:t>
                        </w:r>
                        <w:r>
                          <w:rPr>
                            <w:color w:val="231F20"/>
                            <w:spacing w:val="2"/>
                          </w:rPr>
                          <w:t xml:space="preserve"> </w:t>
                        </w:r>
                        <w:r>
                          <w:rPr>
                            <w:color w:val="231F20"/>
                          </w:rPr>
                          <w:t>be</w:t>
                        </w:r>
                        <w:r>
                          <w:rPr>
                            <w:color w:val="231F20"/>
                            <w:spacing w:val="2"/>
                          </w:rPr>
                          <w:t xml:space="preserve"> </w:t>
                        </w:r>
                        <w:r>
                          <w:rPr>
                            <w:color w:val="231F20"/>
                          </w:rPr>
                          <w:t>helpful</w:t>
                        </w:r>
                        <w:r>
                          <w:rPr>
                            <w:color w:val="231F20"/>
                            <w:spacing w:val="3"/>
                          </w:rPr>
                          <w:t xml:space="preserve"> </w:t>
                        </w:r>
                        <w:r>
                          <w:rPr>
                            <w:color w:val="231F20"/>
                          </w:rPr>
                          <w:t>to</w:t>
                        </w:r>
                        <w:r>
                          <w:rPr>
                            <w:color w:val="231F20"/>
                            <w:spacing w:val="2"/>
                          </w:rPr>
                          <w:t xml:space="preserve"> </w:t>
                        </w:r>
                        <w:r>
                          <w:rPr>
                            <w:color w:val="231F20"/>
                          </w:rPr>
                          <w:t>such</w:t>
                        </w:r>
                        <w:r>
                          <w:rPr>
                            <w:color w:val="231F20"/>
                            <w:spacing w:val="2"/>
                          </w:rPr>
                          <w:t xml:space="preserve"> </w:t>
                        </w:r>
                        <w:r>
                          <w:rPr>
                            <w:color w:val="231F20"/>
                            <w:spacing w:val="-2"/>
                          </w:rPr>
                          <w:t>cases.</w:t>
                        </w:r>
                      </w:p>
                      <w:p w14:paraId="54CD4829" w14:textId="77777777" w:rsidR="00000000" w:rsidRDefault="00000000">
                        <w:pPr>
                          <w:pStyle w:val="BodyText"/>
                          <w:kinsoku w:val="0"/>
                          <w:overflowPunct w:val="0"/>
                          <w:spacing w:before="0.60pt" w:line="13.30pt" w:lineRule="auto"/>
                          <w:ind w:end="0pt"/>
                          <w:jc w:val="start"/>
                          <w:rPr>
                            <w:color w:val="231F20"/>
                            <w:w w:val="105%"/>
                          </w:rPr>
                        </w:pPr>
                        <w:r>
                          <w:rPr>
                            <w:color w:val="231F20"/>
                          </w:rPr>
                          <w:t xml:space="preserve">Inquiry by scientific, medical, and religious societies </w:t>
                        </w:r>
                        <w:r>
                          <w:rPr>
                            <w:color w:val="231F20"/>
                            <w:w w:val="105%"/>
                          </w:rPr>
                          <w:t>will</w:t>
                        </w:r>
                        <w:r>
                          <w:rPr>
                            <w:color w:val="231F20"/>
                            <w:spacing w:val="-8"/>
                            <w:w w:val="105%"/>
                          </w:rPr>
                          <w:t xml:space="preserve"> </w:t>
                        </w:r>
                        <w:r>
                          <w:rPr>
                            <w:color w:val="231F20"/>
                            <w:w w:val="105%"/>
                          </w:rPr>
                          <w:t>be</w:t>
                        </w:r>
                        <w:r>
                          <w:rPr>
                            <w:color w:val="231F20"/>
                            <w:spacing w:val="-8"/>
                            <w:w w:val="105%"/>
                          </w:rPr>
                          <w:t xml:space="preserve"> </w:t>
                        </w:r>
                        <w:r>
                          <w:rPr>
                            <w:color w:val="231F20"/>
                            <w:w w:val="105%"/>
                          </w:rPr>
                          <w:t>welcomed.</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1" locked="0" layoutInCell="0" allowOverlap="1" wp14:anchorId="7CFF97A2" wp14:editId="798732AA">
            <wp:simplePos x="0" y="0"/>
            <wp:positionH relativeFrom="page">
              <wp:posOffset>1538605</wp:posOffset>
            </wp:positionH>
            <wp:positionV relativeFrom="page">
              <wp:posOffset>2066925</wp:posOffset>
            </wp:positionV>
            <wp:extent cx="1192530" cy="156210"/>
            <wp:effectExtent l="0" t="0" r="0" b="0"/>
            <wp:wrapNone/>
            <wp:docPr id="634" name="Text Box 10"/>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192530" cy="156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1FD3780E" w14:textId="77777777" w:rsidR="00000000" w:rsidRDefault="00000000">
                        <w:pPr>
                          <w:pStyle w:val="BodyText"/>
                          <w:kinsoku w:val="0"/>
                          <w:overflowPunct w:val="0"/>
                          <w:spacing w:before="0.85pt"/>
                          <w:ind w:end="0pt" w:firstLine="0pt"/>
                          <w:jc w:val="start"/>
                          <w:rPr>
                            <w:color w:val="231F20"/>
                            <w:spacing w:val="-2"/>
                          </w:rPr>
                        </w:pPr>
                        <w:r>
                          <w:rPr>
                            <w:color w:val="231F20"/>
                          </w:rPr>
                          <w:t>Alcoholics</w:t>
                        </w:r>
                        <w:r>
                          <w:rPr>
                            <w:color w:val="231F20"/>
                            <w:spacing w:val="33"/>
                          </w:rPr>
                          <w:t xml:space="preserve"> </w:t>
                        </w:r>
                        <w:r>
                          <w:rPr>
                            <w:color w:val="231F20"/>
                            <w:spacing w:val="-2"/>
                          </w:rPr>
                          <w:t>Anonymous.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7C4FAB6F" w14:textId="5B14F644" w:rsidR="00000000" w:rsidRDefault="00004E1B">
      <w:pPr>
        <w:rPr>
          <w:sz w:val="24"/>
          <w:szCs w:val="24"/>
        </w:rPr>
        <w:sectPr w:rsidR="00000000">
          <w:pgSz w:w="262pt" w:h="396pt"/>
          <w:pgMar w:top="44pt" w:right="17pt" w:bottom="0pt" w:left="14pt" w:header="36pt" w:footer="36pt" w:gutter="0pt"/>
          <w:cols w:space="36pt"/>
          <w:noEndnote/>
        </w:sectPr>
      </w:pPr>
      <w:r>
        <w:rPr>
          <w:noProof/>
        </w:rPr>
        <w:lastRenderedPageBreak/>
        <w:drawing>
          <wp:anchor distT="0" distB="0" distL="114300" distR="114300" simplePos="0" relativeHeight="251667456" behindDoc="1" locked="0" layoutInCell="0" allowOverlap="1" wp14:anchorId="74690F8B" wp14:editId="6F9C527A">
            <wp:simplePos x="0" y="0"/>
            <wp:positionH relativeFrom="page">
              <wp:posOffset>1066800</wp:posOffset>
            </wp:positionH>
            <wp:positionV relativeFrom="page">
              <wp:posOffset>601345</wp:posOffset>
            </wp:positionV>
            <wp:extent cx="1298575" cy="138430"/>
            <wp:effectExtent l="0" t="0" r="0" b="0"/>
            <wp:wrapNone/>
            <wp:docPr id="633" name="Text Box 11"/>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29857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48FB1C7F" w14:textId="77777777" w:rsidR="00000000" w:rsidRDefault="00000000">
                        <w:pPr>
                          <w:pStyle w:val="BodyText"/>
                          <w:kinsoku w:val="0"/>
                          <w:overflowPunct w:val="0"/>
                          <w:spacing w:before="0.65pt"/>
                          <w:ind w:end="0pt" w:firstLine="0pt"/>
                          <w:jc w:val="start"/>
                          <w:rPr>
                            <w:color w:val="231F20"/>
                            <w:spacing w:val="-2"/>
                            <w:sz w:val="16"/>
                            <w:szCs w:val="16"/>
                          </w:rPr>
                        </w:pPr>
                        <w:bookmarkStart w:id="2" w:name="The Dr.'s Opinion"/>
                        <w:bookmarkEnd w:id="2"/>
                        <w:r>
                          <w:rPr>
                            <w:color w:val="231F20"/>
                            <w:sz w:val="16"/>
                            <w:szCs w:val="16"/>
                          </w:rPr>
                          <w:t>THE</w:t>
                        </w:r>
                        <w:r>
                          <w:rPr>
                            <w:color w:val="231F20"/>
                            <w:spacing w:val="51"/>
                            <w:sz w:val="16"/>
                            <w:szCs w:val="16"/>
                          </w:rPr>
                          <w:t xml:space="preserve"> </w:t>
                        </w:r>
                        <w:r>
                          <w:rPr>
                            <w:color w:val="231F20"/>
                            <w:sz w:val="16"/>
                            <w:szCs w:val="16"/>
                          </w:rPr>
                          <w:t>DOCTOR’S</w:t>
                        </w:r>
                        <w:r>
                          <w:rPr>
                            <w:color w:val="231F20"/>
                            <w:spacing w:val="54"/>
                            <w:sz w:val="16"/>
                            <w:szCs w:val="16"/>
                          </w:rPr>
                          <w:t xml:space="preserve"> </w:t>
                        </w:r>
                        <w:r>
                          <w:rPr>
                            <w:color w:val="231F20"/>
                            <w:spacing w:val="-2"/>
                            <w:sz w:val="16"/>
                            <w:szCs w:val="16"/>
                          </w:rPr>
                          <w:t>OPINION</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1" locked="0" layoutInCell="0" allowOverlap="1" wp14:anchorId="7D8644B3" wp14:editId="5E97C9F9">
            <wp:simplePos x="0" y="0"/>
            <wp:positionH relativeFrom="page">
              <wp:posOffset>326390</wp:posOffset>
            </wp:positionH>
            <wp:positionV relativeFrom="page">
              <wp:posOffset>823595</wp:posOffset>
            </wp:positionV>
            <wp:extent cx="335915" cy="410210"/>
            <wp:effectExtent l="0" t="0" r="0" b="0"/>
            <wp:wrapNone/>
            <wp:docPr id="632" name="Text Box 1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35915" cy="410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48DC20A5" w14:textId="77777777" w:rsidR="00000000" w:rsidRDefault="00000000">
                        <w:pPr>
                          <w:pStyle w:val="BodyText"/>
                          <w:kinsoku w:val="0"/>
                          <w:overflowPunct w:val="0"/>
                          <w:spacing w:line="30.75pt" w:lineRule="exact"/>
                          <w:ind w:end="0pt" w:firstLine="0pt"/>
                          <w:jc w:val="start"/>
                          <w:rPr>
                            <w:rFonts w:ascii="Bookman Old Style" w:hAnsi="Bookman Old Style" w:cs="Bookman Old Style"/>
                            <w:color w:val="231F20"/>
                            <w:w w:val="96%"/>
                            <w:sz w:val="53"/>
                            <w:szCs w:val="53"/>
                          </w:rPr>
                        </w:pPr>
                        <w:r>
                          <w:rPr>
                            <w:rFonts w:ascii="Bookman Old Style" w:hAnsi="Bookman Old Style" w:cs="Bookman Old Style"/>
                            <w:color w:val="231F20"/>
                            <w:w w:val="96%"/>
                            <w:sz w:val="53"/>
                            <w:szCs w:val="53"/>
                          </w:rPr>
                          <w:t>W</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9504" behindDoc="1" locked="0" layoutInCell="0" allowOverlap="1" wp14:anchorId="230674F3" wp14:editId="0CE5397A">
            <wp:simplePos x="0" y="0"/>
            <wp:positionH relativeFrom="page">
              <wp:posOffset>679450</wp:posOffset>
            </wp:positionH>
            <wp:positionV relativeFrom="page">
              <wp:posOffset>872490</wp:posOffset>
            </wp:positionV>
            <wp:extent cx="2311400" cy="156210"/>
            <wp:effectExtent l="0" t="0" r="0" b="0"/>
            <wp:wrapNone/>
            <wp:docPr id="631" name="Text Box 13"/>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11400" cy="156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226364FD" w14:textId="77777777" w:rsidR="00000000" w:rsidRDefault="00000000">
                        <w:pPr>
                          <w:pStyle w:val="BodyText"/>
                          <w:kinsoku w:val="0"/>
                          <w:overflowPunct w:val="0"/>
                          <w:spacing w:before="0.85pt"/>
                          <w:ind w:end="0pt" w:firstLine="0pt"/>
                          <w:jc w:val="start"/>
                          <w:rPr>
                            <w:color w:val="231F20"/>
                            <w:spacing w:val="-5"/>
                            <w:w w:val="105%"/>
                          </w:rPr>
                        </w:pPr>
                        <w:r>
                          <w:rPr>
                            <w:color w:val="231F20"/>
                            <w:w w:val="105%"/>
                          </w:rPr>
                          <w:t>E</w:t>
                        </w:r>
                        <w:r>
                          <w:rPr>
                            <w:color w:val="231F20"/>
                            <w:spacing w:val="20"/>
                            <w:w w:val="105%"/>
                          </w:rPr>
                          <w:t xml:space="preserve"> </w:t>
                        </w:r>
                        <w:r>
                          <w:rPr>
                            <w:color w:val="231F20"/>
                            <w:w w:val="105%"/>
                          </w:rPr>
                          <w:t>OF</w:t>
                        </w:r>
                        <w:r>
                          <w:rPr>
                            <w:color w:val="231F20"/>
                            <w:spacing w:val="21"/>
                            <w:w w:val="105%"/>
                          </w:rPr>
                          <w:t xml:space="preserve"> </w:t>
                        </w:r>
                        <w:r>
                          <w:rPr>
                            <w:color w:val="231F20"/>
                            <w:w w:val="105%"/>
                          </w:rPr>
                          <w:t>Alcoholics</w:t>
                        </w:r>
                        <w:r>
                          <w:rPr>
                            <w:color w:val="231F20"/>
                            <w:spacing w:val="21"/>
                            <w:w w:val="105%"/>
                          </w:rPr>
                          <w:t xml:space="preserve"> </w:t>
                        </w:r>
                        <w:r>
                          <w:rPr>
                            <w:color w:val="231F20"/>
                            <w:w w:val="105%"/>
                          </w:rPr>
                          <w:t>Anonymous</w:t>
                        </w:r>
                        <w:r>
                          <w:rPr>
                            <w:color w:val="231F20"/>
                            <w:spacing w:val="21"/>
                            <w:w w:val="105%"/>
                          </w:rPr>
                          <w:t xml:space="preserve"> </w:t>
                        </w:r>
                        <w:r>
                          <w:rPr>
                            <w:color w:val="231F20"/>
                            <w:w w:val="105%"/>
                          </w:rPr>
                          <w:t>believe</w:t>
                        </w:r>
                        <w:r>
                          <w:rPr>
                            <w:color w:val="231F20"/>
                            <w:spacing w:val="21"/>
                            <w:w w:val="105%"/>
                          </w:rPr>
                          <w:t xml:space="preserve"> </w:t>
                        </w:r>
                        <w:r>
                          <w:rPr>
                            <w:color w:val="231F20"/>
                            <w:w w:val="105%"/>
                          </w:rPr>
                          <w:t>that</w:t>
                        </w:r>
                        <w:r>
                          <w:rPr>
                            <w:color w:val="231F20"/>
                            <w:spacing w:val="21"/>
                            <w:w w:val="105%"/>
                          </w:rPr>
                          <w:t xml:space="preserve"> </w:t>
                        </w:r>
                        <w:r>
                          <w:rPr>
                            <w:color w:val="231F20"/>
                            <w:spacing w:val="-5"/>
                            <w:w w:val="105%"/>
                          </w:rPr>
                          <w:t>the</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0528" behindDoc="1" locked="0" layoutInCell="0" allowOverlap="1" wp14:anchorId="49C153BC" wp14:editId="535075B8">
            <wp:simplePos x="0" y="0"/>
            <wp:positionH relativeFrom="page">
              <wp:posOffset>622300</wp:posOffset>
            </wp:positionH>
            <wp:positionV relativeFrom="page">
              <wp:posOffset>1018540</wp:posOffset>
            </wp:positionV>
            <wp:extent cx="2362835" cy="156210"/>
            <wp:effectExtent l="0" t="0" r="0" b="0"/>
            <wp:wrapNone/>
            <wp:docPr id="630" name="Text Box 14"/>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2835" cy="156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7E7BDFAF" w14:textId="77777777" w:rsidR="00000000" w:rsidRDefault="00000000">
                        <w:pPr>
                          <w:pStyle w:val="BodyText"/>
                          <w:kinsoku w:val="0"/>
                          <w:overflowPunct w:val="0"/>
                          <w:spacing w:before="0.85pt"/>
                          <w:ind w:end="0pt" w:firstLine="0pt"/>
                          <w:jc w:val="start"/>
                          <w:rPr>
                            <w:color w:val="231F20"/>
                            <w:spacing w:val="-5"/>
                          </w:rPr>
                        </w:pPr>
                        <w:r>
                          <w:rPr>
                            <w:color w:val="231F20"/>
                          </w:rPr>
                          <w:t>reader</w:t>
                        </w:r>
                        <w:r>
                          <w:rPr>
                            <w:color w:val="231F20"/>
                            <w:spacing w:val="1"/>
                          </w:rPr>
                          <w:t xml:space="preserve"> </w:t>
                        </w:r>
                        <w:r>
                          <w:rPr>
                            <w:color w:val="231F20"/>
                          </w:rPr>
                          <w:t>will</w:t>
                        </w:r>
                        <w:r>
                          <w:rPr>
                            <w:color w:val="231F20"/>
                            <w:spacing w:val="2"/>
                          </w:rPr>
                          <w:t xml:space="preserve"> </w:t>
                        </w:r>
                        <w:r>
                          <w:rPr>
                            <w:color w:val="231F20"/>
                          </w:rPr>
                          <w:t>be</w:t>
                        </w:r>
                        <w:r>
                          <w:rPr>
                            <w:color w:val="231F20"/>
                            <w:spacing w:val="2"/>
                          </w:rPr>
                          <w:t xml:space="preserve"> </w:t>
                        </w:r>
                        <w:r>
                          <w:rPr>
                            <w:color w:val="231F20"/>
                          </w:rPr>
                          <w:t>interested</w:t>
                        </w:r>
                        <w:r>
                          <w:rPr>
                            <w:color w:val="231F20"/>
                            <w:spacing w:val="1"/>
                          </w:rPr>
                          <w:t xml:space="preserve"> </w:t>
                        </w:r>
                        <w:r>
                          <w:rPr>
                            <w:color w:val="231F20"/>
                          </w:rPr>
                          <w:t>in</w:t>
                        </w:r>
                        <w:r>
                          <w:rPr>
                            <w:color w:val="231F20"/>
                            <w:spacing w:val="2"/>
                          </w:rPr>
                          <w:t xml:space="preserve"> </w:t>
                        </w:r>
                        <w:r>
                          <w:rPr>
                            <w:color w:val="231F20"/>
                          </w:rPr>
                          <w:t>the</w:t>
                        </w:r>
                        <w:r>
                          <w:rPr>
                            <w:color w:val="231F20"/>
                            <w:spacing w:val="2"/>
                          </w:rPr>
                          <w:t xml:space="preserve"> </w:t>
                        </w:r>
                        <w:r>
                          <w:rPr>
                            <w:color w:val="231F20"/>
                          </w:rPr>
                          <w:t>medical</w:t>
                        </w:r>
                        <w:r>
                          <w:rPr>
                            <w:color w:val="231F20"/>
                            <w:spacing w:val="2"/>
                          </w:rPr>
                          <w:t xml:space="preserve"> </w:t>
                        </w:r>
                        <w:r>
                          <w:rPr>
                            <w:color w:val="231F20"/>
                          </w:rPr>
                          <w:t>estimate</w:t>
                        </w:r>
                        <w:r>
                          <w:rPr>
                            <w:color w:val="231F20"/>
                            <w:spacing w:val="1"/>
                          </w:rPr>
                          <w:t xml:space="preserve"> </w:t>
                        </w:r>
                        <w:r>
                          <w:rPr>
                            <w:color w:val="231F20"/>
                            <w:spacing w:val="-5"/>
                          </w:rPr>
                          <w:t>of</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1552" behindDoc="1" locked="0" layoutInCell="0" allowOverlap="1" wp14:anchorId="18B63BC0" wp14:editId="6F373FA0">
            <wp:simplePos x="0" y="0"/>
            <wp:positionH relativeFrom="page">
              <wp:posOffset>374650</wp:posOffset>
            </wp:positionH>
            <wp:positionV relativeFrom="page">
              <wp:posOffset>1158240</wp:posOffset>
            </wp:positionV>
            <wp:extent cx="2616200" cy="296545"/>
            <wp:effectExtent l="0" t="0" r="0" b="0"/>
            <wp:wrapNone/>
            <wp:docPr id="629" name="Text Box 15"/>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16200" cy="296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6C640B74" w14:textId="77777777" w:rsidR="00000000" w:rsidRDefault="00000000">
                        <w:pPr>
                          <w:pStyle w:val="BodyText"/>
                          <w:kinsoku w:val="0"/>
                          <w:overflowPunct w:val="0"/>
                          <w:spacing w:before="0.85pt" w:line="12.70pt" w:lineRule="auto"/>
                          <w:ind w:end="0pt" w:firstLine="0pt"/>
                          <w:jc w:val="start"/>
                          <w:rPr>
                            <w:color w:val="231F20"/>
                            <w:spacing w:val="-4"/>
                          </w:rPr>
                        </w:pPr>
                        <w:r>
                          <w:rPr>
                            <w:color w:val="231F20"/>
                          </w:rPr>
                          <w:t>the</w:t>
                        </w:r>
                        <w:r>
                          <w:rPr>
                            <w:color w:val="231F20"/>
                            <w:spacing w:val="-1"/>
                          </w:rPr>
                          <w:t xml:space="preserve"> </w:t>
                        </w:r>
                        <w:r>
                          <w:rPr>
                            <w:color w:val="231F20"/>
                          </w:rPr>
                          <w:t>plan</w:t>
                        </w:r>
                        <w:r>
                          <w:rPr>
                            <w:color w:val="231F20"/>
                            <w:spacing w:val="-1"/>
                          </w:rPr>
                          <w:t xml:space="preserve"> </w:t>
                        </w:r>
                        <w:r>
                          <w:rPr>
                            <w:color w:val="231F20"/>
                          </w:rPr>
                          <w:t>of</w:t>
                        </w:r>
                        <w:r>
                          <w:rPr>
                            <w:color w:val="231F20"/>
                            <w:spacing w:val="-1"/>
                          </w:rPr>
                          <w:t xml:space="preserve"> </w:t>
                        </w:r>
                        <w:r>
                          <w:rPr>
                            <w:color w:val="231F20"/>
                          </w:rPr>
                          <w:t>recovery</w:t>
                        </w:r>
                        <w:r>
                          <w:rPr>
                            <w:color w:val="231F20"/>
                            <w:spacing w:val="-1"/>
                          </w:rPr>
                          <w:t xml:space="preserve"> </w:t>
                        </w:r>
                        <w:r>
                          <w:rPr>
                            <w:color w:val="231F20"/>
                          </w:rPr>
                          <w:t>described</w:t>
                        </w:r>
                        <w:r>
                          <w:rPr>
                            <w:color w:val="231F20"/>
                            <w:spacing w:val="-1"/>
                          </w:rPr>
                          <w:t xml:space="preserve"> </w:t>
                        </w:r>
                        <w:r>
                          <w:rPr>
                            <w:color w:val="231F20"/>
                          </w:rPr>
                          <w:t>in</w:t>
                        </w:r>
                        <w:r>
                          <w:rPr>
                            <w:color w:val="231F20"/>
                            <w:spacing w:val="-1"/>
                          </w:rPr>
                          <w:t xml:space="preserve"> </w:t>
                        </w:r>
                        <w:r>
                          <w:rPr>
                            <w:color w:val="231F20"/>
                          </w:rPr>
                          <w:t>this</w:t>
                        </w:r>
                        <w:r>
                          <w:rPr>
                            <w:color w:val="231F20"/>
                            <w:spacing w:val="-1"/>
                          </w:rPr>
                          <w:t xml:space="preserve"> </w:t>
                        </w:r>
                        <w:r>
                          <w:rPr>
                            <w:color w:val="231F20"/>
                          </w:rPr>
                          <w:t>book.</w:t>
                        </w:r>
                        <w:r>
                          <w:rPr>
                            <w:color w:val="231F20"/>
                            <w:spacing w:val="40"/>
                          </w:rPr>
                          <w:t xml:space="preserve"> </w:t>
                        </w:r>
                        <w:r>
                          <w:rPr>
                            <w:color w:val="231F20"/>
                          </w:rPr>
                          <w:t>Convincing testimony</w:t>
                        </w:r>
                        <w:r>
                          <w:rPr>
                            <w:color w:val="231F20"/>
                            <w:spacing w:val="-10"/>
                          </w:rPr>
                          <w:t xml:space="preserve"> </w:t>
                        </w:r>
                        <w:r>
                          <w:rPr>
                            <w:color w:val="231F20"/>
                          </w:rPr>
                          <w:t>must</w:t>
                        </w:r>
                        <w:r>
                          <w:rPr>
                            <w:color w:val="231F20"/>
                            <w:spacing w:val="-9"/>
                          </w:rPr>
                          <w:t xml:space="preserve"> </w:t>
                        </w:r>
                        <w:r>
                          <w:rPr>
                            <w:color w:val="231F20"/>
                          </w:rPr>
                          <w:t>surely</w:t>
                        </w:r>
                        <w:r>
                          <w:rPr>
                            <w:color w:val="231F20"/>
                            <w:spacing w:val="-9"/>
                          </w:rPr>
                          <w:t xml:space="preserve"> </w:t>
                        </w:r>
                        <w:r>
                          <w:rPr>
                            <w:color w:val="231F20"/>
                          </w:rPr>
                          <w:t>come</w:t>
                        </w:r>
                        <w:r>
                          <w:rPr>
                            <w:color w:val="231F20"/>
                            <w:spacing w:val="-9"/>
                          </w:rPr>
                          <w:t xml:space="preserve"> </w:t>
                        </w:r>
                        <w:r>
                          <w:rPr>
                            <w:color w:val="231F20"/>
                          </w:rPr>
                          <w:t>from</w:t>
                        </w:r>
                        <w:r>
                          <w:rPr>
                            <w:color w:val="231F20"/>
                            <w:spacing w:val="-9"/>
                          </w:rPr>
                          <w:t xml:space="preserve"> </w:t>
                        </w:r>
                        <w:r>
                          <w:rPr>
                            <w:color w:val="231F20"/>
                          </w:rPr>
                          <w:t>medical</w:t>
                        </w:r>
                        <w:r>
                          <w:rPr>
                            <w:color w:val="231F20"/>
                            <w:spacing w:val="-9"/>
                          </w:rPr>
                          <w:t xml:space="preserve"> </w:t>
                        </w:r>
                        <w:r>
                          <w:rPr>
                            <w:color w:val="231F20"/>
                          </w:rPr>
                          <w:t>men</w:t>
                        </w:r>
                        <w:r>
                          <w:rPr>
                            <w:color w:val="231F20"/>
                            <w:spacing w:val="-9"/>
                          </w:rPr>
                          <w:t xml:space="preserve"> </w:t>
                        </w:r>
                        <w:r>
                          <w:rPr>
                            <w:color w:val="231F20"/>
                          </w:rPr>
                          <w:t>who</w:t>
                        </w:r>
                        <w:r>
                          <w:rPr>
                            <w:color w:val="231F20"/>
                            <w:spacing w:val="-10"/>
                          </w:rPr>
                          <w:t xml:space="preserve"> </w:t>
                        </w:r>
                        <w:r>
                          <w:rPr>
                            <w:color w:val="231F20"/>
                            <w:spacing w:val="-4"/>
                          </w:rPr>
                          <w:t>have</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2576" behindDoc="1" locked="0" layoutInCell="0" allowOverlap="1" wp14:anchorId="221EF02C" wp14:editId="67F781E3">
            <wp:simplePos x="0" y="0"/>
            <wp:positionH relativeFrom="page">
              <wp:posOffset>374650</wp:posOffset>
            </wp:positionH>
            <wp:positionV relativeFrom="page">
              <wp:posOffset>1443990</wp:posOffset>
            </wp:positionV>
            <wp:extent cx="2617470" cy="721995"/>
            <wp:effectExtent l="0" t="0" r="0" b="0"/>
            <wp:wrapNone/>
            <wp:docPr id="628" name="Text Box 16"/>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17470" cy="721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230AC257" w14:textId="77777777" w:rsidR="00000000" w:rsidRDefault="00000000">
                        <w:pPr>
                          <w:pStyle w:val="BodyText"/>
                          <w:kinsoku w:val="0"/>
                          <w:overflowPunct w:val="0"/>
                          <w:spacing w:before="0.85pt" w:line="12.95pt" w:lineRule="auto"/>
                          <w:ind w:firstLine="0pt"/>
                          <w:rPr>
                            <w:color w:val="231F20"/>
                            <w:w w:val="105%"/>
                          </w:rPr>
                        </w:pPr>
                        <w:r>
                          <w:rPr>
                            <w:color w:val="231F20"/>
                          </w:rPr>
                          <w:t>had experience with the sufferings of our members and have</w:t>
                        </w:r>
                        <w:r>
                          <w:rPr>
                            <w:color w:val="231F20"/>
                            <w:spacing w:val="-2"/>
                          </w:rPr>
                          <w:t xml:space="preserve"> </w:t>
                        </w:r>
                        <w:r>
                          <w:rPr>
                            <w:color w:val="231F20"/>
                          </w:rPr>
                          <w:t>witnessed</w:t>
                        </w:r>
                        <w:r>
                          <w:rPr>
                            <w:color w:val="231F20"/>
                            <w:spacing w:val="-2"/>
                          </w:rPr>
                          <w:t xml:space="preserve"> </w:t>
                        </w:r>
                        <w:r>
                          <w:rPr>
                            <w:color w:val="231F20"/>
                          </w:rPr>
                          <w:t>our</w:t>
                        </w:r>
                        <w:r>
                          <w:rPr>
                            <w:color w:val="231F20"/>
                            <w:spacing w:val="-2"/>
                          </w:rPr>
                          <w:t xml:space="preserve"> </w:t>
                        </w:r>
                        <w:r>
                          <w:rPr>
                            <w:color w:val="231F20"/>
                          </w:rPr>
                          <w:t>return</w:t>
                        </w:r>
                        <w:r>
                          <w:rPr>
                            <w:color w:val="231F20"/>
                            <w:spacing w:val="-2"/>
                          </w:rPr>
                          <w:t xml:space="preserve"> </w:t>
                        </w:r>
                        <w:r>
                          <w:rPr>
                            <w:color w:val="231F20"/>
                          </w:rPr>
                          <w:t>to</w:t>
                        </w:r>
                        <w:r>
                          <w:rPr>
                            <w:color w:val="231F20"/>
                            <w:spacing w:val="-2"/>
                          </w:rPr>
                          <w:t xml:space="preserve"> </w:t>
                        </w:r>
                        <w:r>
                          <w:rPr>
                            <w:color w:val="231F20"/>
                          </w:rPr>
                          <w:t>health.</w:t>
                        </w:r>
                        <w:r>
                          <w:rPr>
                            <w:color w:val="231F20"/>
                            <w:spacing w:val="40"/>
                          </w:rPr>
                          <w:t xml:space="preserve"> </w:t>
                        </w:r>
                        <w:r>
                          <w:rPr>
                            <w:color w:val="231F20"/>
                          </w:rPr>
                          <w:t>A</w:t>
                        </w:r>
                        <w:r>
                          <w:rPr>
                            <w:color w:val="231F20"/>
                            <w:spacing w:val="-2"/>
                          </w:rPr>
                          <w:t xml:space="preserve"> </w:t>
                        </w:r>
                        <w:r>
                          <w:rPr>
                            <w:color w:val="231F20"/>
                          </w:rPr>
                          <w:t>well-known</w:t>
                        </w:r>
                        <w:r>
                          <w:rPr>
                            <w:color w:val="231F20"/>
                            <w:spacing w:val="-2"/>
                          </w:rPr>
                          <w:t xml:space="preserve"> </w:t>
                        </w:r>
                        <w:r>
                          <w:rPr>
                            <w:color w:val="231F20"/>
                          </w:rPr>
                          <w:t xml:space="preserve">doc- </w:t>
                        </w:r>
                        <w:r>
                          <w:rPr>
                            <w:color w:val="231F20"/>
                            <w:w w:val="105%"/>
                          </w:rPr>
                          <w:t xml:space="preserve">tor, chief physician at a nationally prominent hospital </w:t>
                        </w:r>
                        <w:r>
                          <w:rPr>
                            <w:color w:val="231F20"/>
                          </w:rPr>
                          <w:t xml:space="preserve">specializing in alcoholic and drug addiction, gave Alco- </w:t>
                        </w:r>
                        <w:r>
                          <w:rPr>
                            <w:color w:val="231F20"/>
                            <w:w w:val="105%"/>
                          </w:rPr>
                          <w:t>holics Anonymous this letter:</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3600" behindDoc="1" locked="0" layoutInCell="0" allowOverlap="1" wp14:anchorId="17F07D09" wp14:editId="4D4DF843">
            <wp:simplePos x="0" y="0"/>
            <wp:positionH relativeFrom="page">
              <wp:posOffset>444500</wp:posOffset>
            </wp:positionH>
            <wp:positionV relativeFrom="page">
              <wp:posOffset>2294890</wp:posOffset>
            </wp:positionV>
            <wp:extent cx="2548890" cy="2546985"/>
            <wp:effectExtent l="0" t="0" r="0" b="0"/>
            <wp:wrapNone/>
            <wp:docPr id="627" name="Text Box 17"/>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548890" cy="2546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79298687" w14:textId="77777777" w:rsidR="00000000" w:rsidRDefault="00000000">
                        <w:pPr>
                          <w:pStyle w:val="BodyText"/>
                          <w:kinsoku w:val="0"/>
                          <w:overflowPunct w:val="0"/>
                          <w:spacing w:before="0.80pt"/>
                          <w:ind w:end="0pt" w:firstLine="0pt"/>
                          <w:rPr>
                            <w:color w:val="231F20"/>
                            <w:spacing w:val="-2"/>
                            <w:sz w:val="16"/>
                            <w:szCs w:val="16"/>
                          </w:rPr>
                        </w:pPr>
                        <w:r>
                          <w:rPr>
                            <w:color w:val="231F20"/>
                            <w:sz w:val="16"/>
                            <w:szCs w:val="16"/>
                          </w:rPr>
                          <w:t>To</w:t>
                        </w:r>
                        <w:r>
                          <w:rPr>
                            <w:color w:val="231F20"/>
                            <w:spacing w:val="36"/>
                            <w:sz w:val="16"/>
                            <w:szCs w:val="16"/>
                          </w:rPr>
                          <w:t xml:space="preserve"> </w:t>
                        </w:r>
                        <w:r>
                          <w:rPr>
                            <w:color w:val="231F20"/>
                            <w:sz w:val="16"/>
                            <w:szCs w:val="16"/>
                          </w:rPr>
                          <w:t>Whom</w:t>
                        </w:r>
                        <w:r>
                          <w:rPr>
                            <w:color w:val="231F20"/>
                            <w:spacing w:val="37"/>
                            <w:sz w:val="16"/>
                            <w:szCs w:val="16"/>
                          </w:rPr>
                          <w:t xml:space="preserve"> </w:t>
                        </w:r>
                        <w:r>
                          <w:rPr>
                            <w:color w:val="231F20"/>
                            <w:sz w:val="16"/>
                            <w:szCs w:val="16"/>
                          </w:rPr>
                          <w:t>It</w:t>
                        </w:r>
                        <w:r>
                          <w:rPr>
                            <w:color w:val="231F20"/>
                            <w:spacing w:val="37"/>
                            <w:sz w:val="16"/>
                            <w:szCs w:val="16"/>
                          </w:rPr>
                          <w:t xml:space="preserve"> </w:t>
                        </w:r>
                        <w:r>
                          <w:rPr>
                            <w:color w:val="231F20"/>
                            <w:sz w:val="16"/>
                            <w:szCs w:val="16"/>
                          </w:rPr>
                          <w:t>May</w:t>
                        </w:r>
                        <w:r>
                          <w:rPr>
                            <w:color w:val="231F20"/>
                            <w:spacing w:val="38"/>
                            <w:sz w:val="16"/>
                            <w:szCs w:val="16"/>
                          </w:rPr>
                          <w:t xml:space="preserve"> </w:t>
                        </w:r>
                        <w:r>
                          <w:rPr>
                            <w:color w:val="231F20"/>
                            <w:spacing w:val="-2"/>
                            <w:sz w:val="16"/>
                            <w:szCs w:val="16"/>
                          </w:rPr>
                          <w:t>Concern:</w:t>
                        </w:r>
                      </w:p>
                      <w:p w14:paraId="491AF17D" w14:textId="77777777" w:rsidR="00000000" w:rsidRDefault="00000000">
                        <w:pPr>
                          <w:pStyle w:val="BodyText"/>
                          <w:kinsoku w:val="0"/>
                          <w:overflowPunct w:val="0"/>
                          <w:spacing w:before="0.80pt" w:line="13.05pt" w:lineRule="auto"/>
                          <w:ind w:start="4pt" w:end="1.30pt" w:firstLine="5.50pt"/>
                          <w:rPr>
                            <w:color w:val="231F20"/>
                            <w:sz w:val="16"/>
                            <w:szCs w:val="16"/>
                          </w:rPr>
                        </w:pPr>
                        <w:r>
                          <w:rPr>
                            <w:color w:val="231F20"/>
                            <w:sz w:val="16"/>
                            <w:szCs w:val="16"/>
                          </w:rPr>
                          <w:t>I</w:t>
                        </w:r>
                        <w:r>
                          <w:rPr>
                            <w:color w:val="231F20"/>
                            <w:spacing w:val="40"/>
                            <w:sz w:val="16"/>
                            <w:szCs w:val="16"/>
                          </w:rPr>
                          <w:t xml:space="preserve"> </w:t>
                        </w:r>
                        <w:r>
                          <w:rPr>
                            <w:color w:val="231F20"/>
                            <w:sz w:val="16"/>
                            <w:szCs w:val="16"/>
                          </w:rPr>
                          <w:t>have</w:t>
                        </w:r>
                        <w:r>
                          <w:rPr>
                            <w:color w:val="231F20"/>
                            <w:spacing w:val="40"/>
                            <w:sz w:val="16"/>
                            <w:szCs w:val="16"/>
                          </w:rPr>
                          <w:t xml:space="preserve"> </w:t>
                        </w:r>
                        <w:r>
                          <w:rPr>
                            <w:color w:val="231F20"/>
                            <w:sz w:val="16"/>
                            <w:szCs w:val="16"/>
                          </w:rPr>
                          <w:t>specialized</w:t>
                        </w:r>
                        <w:r>
                          <w:rPr>
                            <w:color w:val="231F20"/>
                            <w:spacing w:val="40"/>
                            <w:sz w:val="16"/>
                            <w:szCs w:val="16"/>
                          </w:rPr>
                          <w:t xml:space="preserve"> </w:t>
                        </w:r>
                        <w:r>
                          <w:rPr>
                            <w:color w:val="231F20"/>
                            <w:sz w:val="16"/>
                            <w:szCs w:val="16"/>
                          </w:rPr>
                          <w:t>in</w:t>
                        </w:r>
                        <w:r>
                          <w:rPr>
                            <w:color w:val="231F20"/>
                            <w:spacing w:val="40"/>
                            <w:sz w:val="16"/>
                            <w:szCs w:val="16"/>
                          </w:rPr>
                          <w:t xml:space="preserve"> </w:t>
                        </w:r>
                        <w:r>
                          <w:rPr>
                            <w:color w:val="231F20"/>
                            <w:sz w:val="16"/>
                            <w:szCs w:val="16"/>
                          </w:rPr>
                          <w:t>the</w:t>
                        </w:r>
                        <w:r>
                          <w:rPr>
                            <w:color w:val="231F20"/>
                            <w:spacing w:val="40"/>
                            <w:sz w:val="16"/>
                            <w:szCs w:val="16"/>
                          </w:rPr>
                          <w:t xml:space="preserve"> </w:t>
                        </w:r>
                        <w:r>
                          <w:rPr>
                            <w:color w:val="231F20"/>
                            <w:sz w:val="16"/>
                            <w:szCs w:val="16"/>
                          </w:rPr>
                          <w:t>treatment</w:t>
                        </w:r>
                        <w:r>
                          <w:rPr>
                            <w:color w:val="231F20"/>
                            <w:spacing w:val="40"/>
                            <w:sz w:val="16"/>
                            <w:szCs w:val="16"/>
                          </w:rPr>
                          <w:t xml:space="preserve"> </w:t>
                        </w:r>
                        <w:r>
                          <w:rPr>
                            <w:color w:val="231F20"/>
                            <w:sz w:val="16"/>
                            <w:szCs w:val="16"/>
                          </w:rPr>
                          <w:t>of</w:t>
                        </w:r>
                        <w:r>
                          <w:rPr>
                            <w:color w:val="231F20"/>
                            <w:spacing w:val="40"/>
                            <w:sz w:val="16"/>
                            <w:szCs w:val="16"/>
                          </w:rPr>
                          <w:t xml:space="preserve"> </w:t>
                        </w:r>
                        <w:r>
                          <w:rPr>
                            <w:color w:val="231F20"/>
                            <w:sz w:val="16"/>
                            <w:szCs w:val="16"/>
                          </w:rPr>
                          <w:t>alcoholism</w:t>
                        </w:r>
                        <w:r>
                          <w:rPr>
                            <w:color w:val="231F20"/>
                            <w:spacing w:val="40"/>
                            <w:sz w:val="16"/>
                            <w:szCs w:val="16"/>
                          </w:rPr>
                          <w:t xml:space="preserve"> </w:t>
                        </w:r>
                        <w:r>
                          <w:rPr>
                            <w:color w:val="231F20"/>
                            <w:sz w:val="16"/>
                            <w:szCs w:val="16"/>
                          </w:rPr>
                          <w:t>for</w:t>
                        </w:r>
                        <w:r>
                          <w:rPr>
                            <w:color w:val="231F20"/>
                            <w:spacing w:val="40"/>
                            <w:sz w:val="16"/>
                            <w:szCs w:val="16"/>
                          </w:rPr>
                          <w:t xml:space="preserve"> </w:t>
                        </w:r>
                        <w:r>
                          <w:rPr>
                            <w:color w:val="231F20"/>
                            <w:sz w:val="16"/>
                            <w:szCs w:val="16"/>
                          </w:rPr>
                          <w:t>many</w:t>
                        </w:r>
                        <w:r>
                          <w:rPr>
                            <w:color w:val="231F20"/>
                            <w:spacing w:val="40"/>
                            <w:sz w:val="16"/>
                            <w:szCs w:val="16"/>
                          </w:rPr>
                          <w:t xml:space="preserve"> </w:t>
                        </w:r>
                        <w:r>
                          <w:rPr>
                            <w:color w:val="231F20"/>
                            <w:sz w:val="16"/>
                            <w:szCs w:val="16"/>
                          </w:rPr>
                          <w:t>years.</w:t>
                        </w:r>
                      </w:p>
                      <w:p w14:paraId="29AF1969" w14:textId="77777777" w:rsidR="00000000" w:rsidRDefault="00000000">
                        <w:pPr>
                          <w:pStyle w:val="BodyText"/>
                          <w:kinsoku w:val="0"/>
                          <w:overflowPunct w:val="0"/>
                          <w:spacing w:line="8.65pt" w:lineRule="exact"/>
                          <w:ind w:start="9.50pt" w:end="0pt" w:firstLine="0pt"/>
                          <w:rPr>
                            <w:color w:val="231F20"/>
                            <w:spacing w:val="-5"/>
                            <w:sz w:val="16"/>
                            <w:szCs w:val="16"/>
                          </w:rPr>
                        </w:pPr>
                        <w:r>
                          <w:rPr>
                            <w:color w:val="231F20"/>
                            <w:sz w:val="16"/>
                            <w:szCs w:val="16"/>
                          </w:rPr>
                          <w:t>In</w:t>
                        </w:r>
                        <w:r>
                          <w:rPr>
                            <w:color w:val="231F20"/>
                            <w:spacing w:val="42"/>
                            <w:sz w:val="16"/>
                            <w:szCs w:val="16"/>
                          </w:rPr>
                          <w:t xml:space="preserve"> </w:t>
                        </w:r>
                        <w:r>
                          <w:rPr>
                            <w:color w:val="231F20"/>
                            <w:sz w:val="16"/>
                            <w:szCs w:val="16"/>
                          </w:rPr>
                          <w:t>late</w:t>
                        </w:r>
                        <w:r>
                          <w:rPr>
                            <w:color w:val="231F20"/>
                            <w:spacing w:val="42"/>
                            <w:sz w:val="16"/>
                            <w:szCs w:val="16"/>
                          </w:rPr>
                          <w:t xml:space="preserve"> </w:t>
                        </w:r>
                        <w:r>
                          <w:rPr>
                            <w:color w:val="231F20"/>
                            <w:sz w:val="16"/>
                            <w:szCs w:val="16"/>
                          </w:rPr>
                          <w:t>1934</w:t>
                        </w:r>
                        <w:r>
                          <w:rPr>
                            <w:color w:val="231F20"/>
                            <w:spacing w:val="42"/>
                            <w:sz w:val="16"/>
                            <w:szCs w:val="16"/>
                          </w:rPr>
                          <w:t xml:space="preserve"> </w:t>
                        </w:r>
                        <w:r>
                          <w:rPr>
                            <w:color w:val="231F20"/>
                            <w:sz w:val="16"/>
                            <w:szCs w:val="16"/>
                          </w:rPr>
                          <w:t>I</w:t>
                        </w:r>
                        <w:r>
                          <w:rPr>
                            <w:color w:val="231F20"/>
                            <w:spacing w:val="42"/>
                            <w:sz w:val="16"/>
                            <w:szCs w:val="16"/>
                          </w:rPr>
                          <w:t xml:space="preserve"> </w:t>
                        </w:r>
                        <w:r>
                          <w:rPr>
                            <w:color w:val="231F20"/>
                            <w:sz w:val="16"/>
                            <w:szCs w:val="16"/>
                          </w:rPr>
                          <w:t>attended</w:t>
                        </w:r>
                        <w:r>
                          <w:rPr>
                            <w:color w:val="231F20"/>
                            <w:spacing w:val="42"/>
                            <w:sz w:val="16"/>
                            <w:szCs w:val="16"/>
                          </w:rPr>
                          <w:t xml:space="preserve"> </w:t>
                        </w:r>
                        <w:r>
                          <w:rPr>
                            <w:color w:val="231F20"/>
                            <w:sz w:val="16"/>
                            <w:szCs w:val="16"/>
                          </w:rPr>
                          <w:t>a</w:t>
                        </w:r>
                        <w:r>
                          <w:rPr>
                            <w:color w:val="231F20"/>
                            <w:spacing w:val="42"/>
                            <w:sz w:val="16"/>
                            <w:szCs w:val="16"/>
                          </w:rPr>
                          <w:t xml:space="preserve"> </w:t>
                        </w:r>
                        <w:r>
                          <w:rPr>
                            <w:color w:val="231F20"/>
                            <w:sz w:val="16"/>
                            <w:szCs w:val="16"/>
                          </w:rPr>
                          <w:t>patient</w:t>
                        </w:r>
                        <w:r>
                          <w:rPr>
                            <w:color w:val="231F20"/>
                            <w:spacing w:val="42"/>
                            <w:sz w:val="16"/>
                            <w:szCs w:val="16"/>
                          </w:rPr>
                          <w:t xml:space="preserve"> </w:t>
                        </w:r>
                        <w:r>
                          <w:rPr>
                            <w:color w:val="231F20"/>
                            <w:sz w:val="16"/>
                            <w:szCs w:val="16"/>
                          </w:rPr>
                          <w:t>who,</w:t>
                        </w:r>
                        <w:r>
                          <w:rPr>
                            <w:color w:val="231F20"/>
                            <w:spacing w:val="42"/>
                            <w:sz w:val="16"/>
                            <w:szCs w:val="16"/>
                          </w:rPr>
                          <w:t xml:space="preserve"> </w:t>
                        </w:r>
                        <w:r>
                          <w:rPr>
                            <w:color w:val="231F20"/>
                            <w:sz w:val="16"/>
                            <w:szCs w:val="16"/>
                          </w:rPr>
                          <w:t>though</w:t>
                        </w:r>
                        <w:r>
                          <w:rPr>
                            <w:color w:val="231F20"/>
                            <w:spacing w:val="42"/>
                            <w:sz w:val="16"/>
                            <w:szCs w:val="16"/>
                          </w:rPr>
                          <w:t xml:space="preserve"> </w:t>
                        </w:r>
                        <w:r>
                          <w:rPr>
                            <w:color w:val="231F20"/>
                            <w:sz w:val="16"/>
                            <w:szCs w:val="16"/>
                          </w:rPr>
                          <w:t>he</w:t>
                        </w:r>
                        <w:r>
                          <w:rPr>
                            <w:color w:val="231F20"/>
                            <w:spacing w:val="42"/>
                            <w:sz w:val="16"/>
                            <w:szCs w:val="16"/>
                          </w:rPr>
                          <w:t xml:space="preserve"> </w:t>
                        </w:r>
                        <w:r>
                          <w:rPr>
                            <w:color w:val="231F20"/>
                            <w:spacing w:val="-5"/>
                            <w:sz w:val="16"/>
                            <w:szCs w:val="16"/>
                          </w:rPr>
                          <w:t>had</w:t>
                        </w:r>
                      </w:p>
                      <w:p w14:paraId="3D6E922F" w14:textId="77777777" w:rsidR="00000000" w:rsidRDefault="00000000">
                        <w:pPr>
                          <w:pStyle w:val="BodyText"/>
                          <w:kinsoku w:val="0"/>
                          <w:overflowPunct w:val="0"/>
                          <w:spacing w:before="0.80pt" w:line="12.70pt" w:lineRule="auto"/>
                          <w:ind w:start="4pt" w:end="0.90pt" w:firstLine="0pt"/>
                          <w:rPr>
                            <w:color w:val="231F20"/>
                            <w:spacing w:val="-2"/>
                            <w:sz w:val="16"/>
                            <w:szCs w:val="16"/>
                          </w:rPr>
                        </w:pPr>
                        <w:r>
                          <w:rPr>
                            <w:color w:val="231F20"/>
                            <w:sz w:val="16"/>
                            <w:szCs w:val="16"/>
                          </w:rPr>
                          <w:t>been</w:t>
                        </w:r>
                        <w:r>
                          <w:rPr>
                            <w:color w:val="231F20"/>
                            <w:spacing w:val="40"/>
                            <w:sz w:val="16"/>
                            <w:szCs w:val="16"/>
                          </w:rPr>
                          <w:t xml:space="preserve"> </w:t>
                        </w:r>
                        <w:r>
                          <w:rPr>
                            <w:color w:val="231F20"/>
                            <w:sz w:val="16"/>
                            <w:szCs w:val="16"/>
                          </w:rPr>
                          <w:t>a</w:t>
                        </w:r>
                        <w:r>
                          <w:rPr>
                            <w:color w:val="231F20"/>
                            <w:spacing w:val="40"/>
                            <w:sz w:val="16"/>
                            <w:szCs w:val="16"/>
                          </w:rPr>
                          <w:t xml:space="preserve"> </w:t>
                        </w:r>
                        <w:r>
                          <w:rPr>
                            <w:color w:val="231F20"/>
                            <w:sz w:val="16"/>
                            <w:szCs w:val="16"/>
                          </w:rPr>
                          <w:t>competent</w:t>
                        </w:r>
                        <w:r>
                          <w:rPr>
                            <w:color w:val="231F20"/>
                            <w:spacing w:val="40"/>
                            <w:sz w:val="16"/>
                            <w:szCs w:val="16"/>
                          </w:rPr>
                          <w:t xml:space="preserve"> </w:t>
                        </w:r>
                        <w:r>
                          <w:rPr>
                            <w:color w:val="231F20"/>
                            <w:sz w:val="16"/>
                            <w:szCs w:val="16"/>
                          </w:rPr>
                          <w:t>businessman</w:t>
                        </w:r>
                        <w:r>
                          <w:rPr>
                            <w:color w:val="231F20"/>
                            <w:spacing w:val="40"/>
                            <w:sz w:val="16"/>
                            <w:szCs w:val="16"/>
                          </w:rPr>
                          <w:t xml:space="preserve"> </w:t>
                        </w:r>
                        <w:r>
                          <w:rPr>
                            <w:color w:val="231F20"/>
                            <w:sz w:val="16"/>
                            <w:szCs w:val="16"/>
                          </w:rPr>
                          <w:t>of</w:t>
                        </w:r>
                        <w:r>
                          <w:rPr>
                            <w:color w:val="231F20"/>
                            <w:spacing w:val="40"/>
                            <w:sz w:val="16"/>
                            <w:szCs w:val="16"/>
                          </w:rPr>
                          <w:t xml:space="preserve"> </w:t>
                        </w:r>
                        <w:r>
                          <w:rPr>
                            <w:color w:val="231F20"/>
                            <w:sz w:val="16"/>
                            <w:szCs w:val="16"/>
                          </w:rPr>
                          <w:t>good</w:t>
                        </w:r>
                        <w:r>
                          <w:rPr>
                            <w:color w:val="231F20"/>
                            <w:spacing w:val="40"/>
                            <w:sz w:val="16"/>
                            <w:szCs w:val="16"/>
                          </w:rPr>
                          <w:t xml:space="preserve"> </w:t>
                        </w:r>
                        <w:r>
                          <w:rPr>
                            <w:color w:val="231F20"/>
                            <w:sz w:val="16"/>
                            <w:szCs w:val="16"/>
                          </w:rPr>
                          <w:t>earning</w:t>
                        </w:r>
                        <w:r>
                          <w:rPr>
                            <w:color w:val="231F20"/>
                            <w:spacing w:val="80"/>
                            <w:sz w:val="16"/>
                            <w:szCs w:val="16"/>
                          </w:rPr>
                          <w:t xml:space="preserve"> </w:t>
                        </w:r>
                        <w:r>
                          <w:rPr>
                            <w:color w:val="231F20"/>
                            <w:sz w:val="16"/>
                            <w:szCs w:val="16"/>
                          </w:rPr>
                          <w:t>capac-</w:t>
                        </w:r>
                        <w:r>
                          <w:rPr>
                            <w:color w:val="231F20"/>
                            <w:spacing w:val="40"/>
                            <w:sz w:val="16"/>
                            <w:szCs w:val="16"/>
                          </w:rPr>
                          <w:t xml:space="preserve"> </w:t>
                        </w:r>
                        <w:r>
                          <w:rPr>
                            <w:color w:val="231F20"/>
                            <w:sz w:val="16"/>
                            <w:szCs w:val="16"/>
                          </w:rPr>
                          <w:t>ity, was an alcoholic of a type I had come to regard as</w:t>
                        </w:r>
                        <w:r>
                          <w:rPr>
                            <w:color w:val="231F20"/>
                            <w:spacing w:val="40"/>
                            <w:sz w:val="16"/>
                            <w:szCs w:val="16"/>
                          </w:rPr>
                          <w:t xml:space="preserve"> </w:t>
                        </w:r>
                        <w:r>
                          <w:rPr>
                            <w:color w:val="231F20"/>
                            <w:spacing w:val="-2"/>
                            <w:sz w:val="16"/>
                            <w:szCs w:val="16"/>
                          </w:rPr>
                          <w:t>hopeless.</w:t>
                        </w:r>
                      </w:p>
                      <w:p w14:paraId="55EAE206" w14:textId="77777777" w:rsidR="00000000" w:rsidRDefault="00000000">
                        <w:pPr>
                          <w:pStyle w:val="BodyText"/>
                          <w:kinsoku w:val="0"/>
                          <w:overflowPunct w:val="0"/>
                          <w:spacing w:before="0.25pt" w:line="12.70pt" w:lineRule="auto"/>
                          <w:ind w:start="4pt" w:firstLine="5.50pt"/>
                          <w:rPr>
                            <w:color w:val="231F20"/>
                            <w:sz w:val="16"/>
                            <w:szCs w:val="16"/>
                          </w:rPr>
                        </w:pPr>
                        <w:r>
                          <w:rPr>
                            <w:color w:val="231F20"/>
                            <w:sz w:val="16"/>
                            <w:szCs w:val="16"/>
                          </w:rPr>
                          <w:t>In the course of his third treatment he acquired certain</w:t>
                        </w:r>
                        <w:r>
                          <w:rPr>
                            <w:color w:val="231F20"/>
                            <w:spacing w:val="40"/>
                            <w:sz w:val="16"/>
                            <w:szCs w:val="16"/>
                          </w:rPr>
                          <w:t xml:space="preserve"> </w:t>
                        </w:r>
                        <w:r>
                          <w:rPr>
                            <w:color w:val="231F20"/>
                            <w:sz w:val="16"/>
                            <w:szCs w:val="16"/>
                          </w:rPr>
                          <w:t>ideas</w:t>
                        </w:r>
                        <w:r>
                          <w:rPr>
                            <w:color w:val="231F20"/>
                            <w:spacing w:val="36"/>
                            <w:sz w:val="16"/>
                            <w:szCs w:val="16"/>
                          </w:rPr>
                          <w:t xml:space="preserve"> </w:t>
                        </w:r>
                        <w:r>
                          <w:rPr>
                            <w:color w:val="231F20"/>
                            <w:sz w:val="16"/>
                            <w:szCs w:val="16"/>
                          </w:rPr>
                          <w:t>concerning</w:t>
                        </w:r>
                        <w:r>
                          <w:rPr>
                            <w:color w:val="231F20"/>
                            <w:spacing w:val="36"/>
                            <w:sz w:val="16"/>
                            <w:szCs w:val="16"/>
                          </w:rPr>
                          <w:t xml:space="preserve"> </w:t>
                        </w:r>
                        <w:r>
                          <w:rPr>
                            <w:color w:val="231F20"/>
                            <w:sz w:val="16"/>
                            <w:szCs w:val="16"/>
                          </w:rPr>
                          <w:t>a</w:t>
                        </w:r>
                        <w:r>
                          <w:rPr>
                            <w:color w:val="231F20"/>
                            <w:spacing w:val="36"/>
                            <w:sz w:val="16"/>
                            <w:szCs w:val="16"/>
                          </w:rPr>
                          <w:t xml:space="preserve"> </w:t>
                        </w:r>
                        <w:r>
                          <w:rPr>
                            <w:color w:val="231F20"/>
                            <w:sz w:val="16"/>
                            <w:szCs w:val="16"/>
                          </w:rPr>
                          <w:t>possible</w:t>
                        </w:r>
                        <w:r>
                          <w:rPr>
                            <w:color w:val="231F20"/>
                            <w:spacing w:val="36"/>
                            <w:sz w:val="16"/>
                            <w:szCs w:val="16"/>
                          </w:rPr>
                          <w:t xml:space="preserve"> </w:t>
                        </w:r>
                        <w:r>
                          <w:rPr>
                            <w:color w:val="231F20"/>
                            <w:sz w:val="16"/>
                            <w:szCs w:val="16"/>
                          </w:rPr>
                          <w:t>means</w:t>
                        </w:r>
                        <w:r>
                          <w:rPr>
                            <w:color w:val="231F20"/>
                            <w:spacing w:val="36"/>
                            <w:sz w:val="16"/>
                            <w:szCs w:val="16"/>
                          </w:rPr>
                          <w:t xml:space="preserve"> </w:t>
                        </w:r>
                        <w:r>
                          <w:rPr>
                            <w:color w:val="231F20"/>
                            <w:sz w:val="16"/>
                            <w:szCs w:val="16"/>
                          </w:rPr>
                          <w:t>of</w:t>
                        </w:r>
                        <w:r>
                          <w:rPr>
                            <w:color w:val="231F20"/>
                            <w:spacing w:val="36"/>
                            <w:sz w:val="16"/>
                            <w:szCs w:val="16"/>
                          </w:rPr>
                          <w:t xml:space="preserve"> </w:t>
                        </w:r>
                        <w:r>
                          <w:rPr>
                            <w:color w:val="231F20"/>
                            <w:sz w:val="16"/>
                            <w:szCs w:val="16"/>
                          </w:rPr>
                          <w:t>recovery.</w:t>
                        </w:r>
                        <w:r>
                          <w:rPr>
                            <w:color w:val="231F20"/>
                            <w:spacing w:val="80"/>
                            <w:sz w:val="16"/>
                            <w:szCs w:val="16"/>
                          </w:rPr>
                          <w:t xml:space="preserve"> </w:t>
                        </w:r>
                        <w:r>
                          <w:rPr>
                            <w:color w:val="231F20"/>
                            <w:sz w:val="16"/>
                            <w:szCs w:val="16"/>
                          </w:rPr>
                          <w:t>As</w:t>
                        </w:r>
                        <w:r>
                          <w:rPr>
                            <w:color w:val="231F20"/>
                            <w:spacing w:val="36"/>
                            <w:sz w:val="16"/>
                            <w:szCs w:val="16"/>
                          </w:rPr>
                          <w:t xml:space="preserve"> </w:t>
                        </w:r>
                        <w:r>
                          <w:rPr>
                            <w:color w:val="231F20"/>
                            <w:sz w:val="16"/>
                            <w:szCs w:val="16"/>
                          </w:rPr>
                          <w:t>part</w:t>
                        </w:r>
                        <w:r>
                          <w:rPr>
                            <w:color w:val="231F20"/>
                            <w:spacing w:val="40"/>
                            <w:sz w:val="16"/>
                            <w:szCs w:val="16"/>
                          </w:rPr>
                          <w:t xml:space="preserve"> </w:t>
                        </w:r>
                        <w:r>
                          <w:rPr>
                            <w:color w:val="231F20"/>
                            <w:sz w:val="16"/>
                            <w:szCs w:val="16"/>
                          </w:rPr>
                          <w:t>of his rehabilitation he commenced to present his con-</w:t>
                        </w:r>
                        <w:r>
                          <w:rPr>
                            <w:color w:val="231F20"/>
                            <w:spacing w:val="40"/>
                            <w:sz w:val="16"/>
                            <w:szCs w:val="16"/>
                          </w:rPr>
                          <w:t xml:space="preserve"> </w:t>
                        </w:r>
                        <w:r>
                          <w:rPr>
                            <w:color w:val="231F20"/>
                            <w:sz w:val="16"/>
                            <w:szCs w:val="16"/>
                          </w:rPr>
                          <w:t>ceptions</w:t>
                        </w:r>
                        <w:r>
                          <w:rPr>
                            <w:color w:val="231F20"/>
                            <w:spacing w:val="40"/>
                            <w:sz w:val="16"/>
                            <w:szCs w:val="16"/>
                          </w:rPr>
                          <w:t xml:space="preserve"> </w:t>
                        </w:r>
                        <w:r>
                          <w:rPr>
                            <w:color w:val="231F20"/>
                            <w:sz w:val="16"/>
                            <w:szCs w:val="16"/>
                          </w:rPr>
                          <w:t>to</w:t>
                        </w:r>
                        <w:r>
                          <w:rPr>
                            <w:color w:val="231F20"/>
                            <w:spacing w:val="40"/>
                            <w:sz w:val="16"/>
                            <w:szCs w:val="16"/>
                          </w:rPr>
                          <w:t xml:space="preserve"> </w:t>
                        </w:r>
                        <w:r>
                          <w:rPr>
                            <w:color w:val="231F20"/>
                            <w:sz w:val="16"/>
                            <w:szCs w:val="16"/>
                          </w:rPr>
                          <w:t>other</w:t>
                        </w:r>
                        <w:r>
                          <w:rPr>
                            <w:color w:val="231F20"/>
                            <w:spacing w:val="40"/>
                            <w:sz w:val="16"/>
                            <w:szCs w:val="16"/>
                          </w:rPr>
                          <w:t xml:space="preserve"> </w:t>
                        </w:r>
                        <w:r>
                          <w:rPr>
                            <w:color w:val="231F20"/>
                            <w:sz w:val="16"/>
                            <w:szCs w:val="16"/>
                          </w:rPr>
                          <w:t>alcoholics,</w:t>
                        </w:r>
                        <w:r>
                          <w:rPr>
                            <w:color w:val="231F20"/>
                            <w:spacing w:val="40"/>
                            <w:sz w:val="16"/>
                            <w:szCs w:val="16"/>
                          </w:rPr>
                          <w:t xml:space="preserve"> </w:t>
                        </w:r>
                        <w:r>
                          <w:rPr>
                            <w:color w:val="231F20"/>
                            <w:sz w:val="16"/>
                            <w:szCs w:val="16"/>
                          </w:rPr>
                          <w:t>impressing</w:t>
                        </w:r>
                        <w:r>
                          <w:rPr>
                            <w:color w:val="231F20"/>
                            <w:spacing w:val="40"/>
                            <w:sz w:val="16"/>
                            <w:szCs w:val="16"/>
                          </w:rPr>
                          <w:t xml:space="preserve"> </w:t>
                        </w:r>
                        <w:r>
                          <w:rPr>
                            <w:color w:val="231F20"/>
                            <w:sz w:val="16"/>
                            <w:szCs w:val="16"/>
                          </w:rPr>
                          <w:t>upon</w:t>
                        </w:r>
                        <w:r>
                          <w:rPr>
                            <w:color w:val="231F20"/>
                            <w:spacing w:val="40"/>
                            <w:sz w:val="16"/>
                            <w:szCs w:val="16"/>
                          </w:rPr>
                          <w:t xml:space="preserve"> </w:t>
                        </w:r>
                        <w:r>
                          <w:rPr>
                            <w:color w:val="231F20"/>
                            <w:sz w:val="16"/>
                            <w:szCs w:val="16"/>
                          </w:rPr>
                          <w:t>them</w:t>
                        </w:r>
                        <w:r>
                          <w:rPr>
                            <w:color w:val="231F20"/>
                            <w:spacing w:val="40"/>
                            <w:sz w:val="16"/>
                            <w:szCs w:val="16"/>
                          </w:rPr>
                          <w:t xml:space="preserve"> </w:t>
                        </w:r>
                        <w:r>
                          <w:rPr>
                            <w:color w:val="231F20"/>
                            <w:sz w:val="16"/>
                            <w:szCs w:val="16"/>
                          </w:rPr>
                          <w:t>that</w:t>
                        </w:r>
                        <w:r>
                          <w:rPr>
                            <w:color w:val="231F20"/>
                            <w:spacing w:val="40"/>
                            <w:sz w:val="16"/>
                            <w:szCs w:val="16"/>
                          </w:rPr>
                          <w:t xml:space="preserve"> </w:t>
                        </w:r>
                        <w:r>
                          <w:rPr>
                            <w:color w:val="231F20"/>
                            <w:sz w:val="16"/>
                            <w:szCs w:val="16"/>
                          </w:rPr>
                          <w:t>they</w:t>
                        </w:r>
                        <w:r>
                          <w:rPr>
                            <w:color w:val="231F20"/>
                            <w:spacing w:val="24"/>
                            <w:sz w:val="16"/>
                            <w:szCs w:val="16"/>
                          </w:rPr>
                          <w:t xml:space="preserve"> </w:t>
                        </w:r>
                        <w:r>
                          <w:rPr>
                            <w:color w:val="231F20"/>
                            <w:sz w:val="16"/>
                            <w:szCs w:val="16"/>
                          </w:rPr>
                          <w:t>must</w:t>
                        </w:r>
                        <w:r>
                          <w:rPr>
                            <w:color w:val="231F20"/>
                            <w:spacing w:val="24"/>
                            <w:sz w:val="16"/>
                            <w:szCs w:val="16"/>
                          </w:rPr>
                          <w:t xml:space="preserve"> </w:t>
                        </w:r>
                        <w:r>
                          <w:rPr>
                            <w:color w:val="231F20"/>
                            <w:sz w:val="16"/>
                            <w:szCs w:val="16"/>
                          </w:rPr>
                          <w:t>do</w:t>
                        </w:r>
                        <w:r>
                          <w:rPr>
                            <w:color w:val="231F20"/>
                            <w:spacing w:val="24"/>
                            <w:sz w:val="16"/>
                            <w:szCs w:val="16"/>
                          </w:rPr>
                          <w:t xml:space="preserve"> </w:t>
                        </w:r>
                        <w:r>
                          <w:rPr>
                            <w:color w:val="231F20"/>
                            <w:sz w:val="16"/>
                            <w:szCs w:val="16"/>
                          </w:rPr>
                          <w:t>likewise</w:t>
                        </w:r>
                        <w:r>
                          <w:rPr>
                            <w:color w:val="231F20"/>
                            <w:spacing w:val="24"/>
                            <w:sz w:val="16"/>
                            <w:szCs w:val="16"/>
                          </w:rPr>
                          <w:t xml:space="preserve"> </w:t>
                        </w:r>
                        <w:r>
                          <w:rPr>
                            <w:color w:val="231F20"/>
                            <w:sz w:val="16"/>
                            <w:szCs w:val="16"/>
                          </w:rPr>
                          <w:t>with</w:t>
                        </w:r>
                        <w:r>
                          <w:rPr>
                            <w:color w:val="231F20"/>
                            <w:spacing w:val="24"/>
                            <w:sz w:val="16"/>
                            <w:szCs w:val="16"/>
                          </w:rPr>
                          <w:t xml:space="preserve"> </w:t>
                        </w:r>
                        <w:r>
                          <w:rPr>
                            <w:color w:val="231F20"/>
                            <w:sz w:val="16"/>
                            <w:szCs w:val="16"/>
                          </w:rPr>
                          <w:t>still</w:t>
                        </w:r>
                        <w:r>
                          <w:rPr>
                            <w:color w:val="231F20"/>
                            <w:spacing w:val="24"/>
                            <w:sz w:val="16"/>
                            <w:szCs w:val="16"/>
                          </w:rPr>
                          <w:t xml:space="preserve"> </w:t>
                        </w:r>
                        <w:r>
                          <w:rPr>
                            <w:color w:val="231F20"/>
                            <w:sz w:val="16"/>
                            <w:szCs w:val="16"/>
                          </w:rPr>
                          <w:t>others.</w:t>
                        </w:r>
                        <w:r>
                          <w:rPr>
                            <w:color w:val="231F20"/>
                            <w:spacing w:val="80"/>
                            <w:sz w:val="16"/>
                            <w:szCs w:val="16"/>
                          </w:rPr>
                          <w:t xml:space="preserve"> </w:t>
                        </w:r>
                        <w:r>
                          <w:rPr>
                            <w:color w:val="231F20"/>
                            <w:sz w:val="16"/>
                            <w:szCs w:val="16"/>
                          </w:rPr>
                          <w:t>This</w:t>
                        </w:r>
                        <w:r>
                          <w:rPr>
                            <w:color w:val="231F20"/>
                            <w:spacing w:val="24"/>
                            <w:sz w:val="16"/>
                            <w:szCs w:val="16"/>
                          </w:rPr>
                          <w:t xml:space="preserve"> </w:t>
                        </w:r>
                        <w:r>
                          <w:rPr>
                            <w:color w:val="231F20"/>
                            <w:sz w:val="16"/>
                            <w:szCs w:val="16"/>
                          </w:rPr>
                          <w:t>has</w:t>
                        </w:r>
                        <w:r>
                          <w:rPr>
                            <w:color w:val="231F20"/>
                            <w:spacing w:val="24"/>
                            <w:sz w:val="16"/>
                            <w:szCs w:val="16"/>
                          </w:rPr>
                          <w:t xml:space="preserve"> </w:t>
                        </w:r>
                        <w:r>
                          <w:rPr>
                            <w:color w:val="231F20"/>
                            <w:sz w:val="16"/>
                            <w:szCs w:val="16"/>
                          </w:rPr>
                          <w:t>become</w:t>
                        </w:r>
                        <w:r>
                          <w:rPr>
                            <w:color w:val="231F20"/>
                            <w:spacing w:val="40"/>
                            <w:sz w:val="16"/>
                            <w:szCs w:val="16"/>
                          </w:rPr>
                          <w:t xml:space="preserve"> </w:t>
                        </w:r>
                        <w:r>
                          <w:rPr>
                            <w:color w:val="231F20"/>
                            <w:sz w:val="16"/>
                            <w:szCs w:val="16"/>
                          </w:rPr>
                          <w:t>the</w:t>
                        </w:r>
                        <w:r>
                          <w:rPr>
                            <w:color w:val="231F20"/>
                            <w:spacing w:val="40"/>
                            <w:sz w:val="16"/>
                            <w:szCs w:val="16"/>
                          </w:rPr>
                          <w:t xml:space="preserve"> </w:t>
                        </w:r>
                        <w:r>
                          <w:rPr>
                            <w:color w:val="231F20"/>
                            <w:sz w:val="16"/>
                            <w:szCs w:val="16"/>
                          </w:rPr>
                          <w:t>basis</w:t>
                        </w:r>
                        <w:r>
                          <w:rPr>
                            <w:color w:val="231F20"/>
                            <w:spacing w:val="40"/>
                            <w:sz w:val="16"/>
                            <w:szCs w:val="16"/>
                          </w:rPr>
                          <w:t xml:space="preserve"> </w:t>
                        </w:r>
                        <w:r>
                          <w:rPr>
                            <w:color w:val="231F20"/>
                            <w:sz w:val="16"/>
                            <w:szCs w:val="16"/>
                          </w:rPr>
                          <w:t>of</w:t>
                        </w:r>
                        <w:r>
                          <w:rPr>
                            <w:color w:val="231F20"/>
                            <w:spacing w:val="40"/>
                            <w:sz w:val="16"/>
                            <w:szCs w:val="16"/>
                          </w:rPr>
                          <w:t xml:space="preserve"> </w:t>
                        </w:r>
                        <w:r>
                          <w:rPr>
                            <w:color w:val="231F20"/>
                            <w:sz w:val="16"/>
                            <w:szCs w:val="16"/>
                          </w:rPr>
                          <w:t>a</w:t>
                        </w:r>
                        <w:r>
                          <w:rPr>
                            <w:color w:val="231F20"/>
                            <w:spacing w:val="40"/>
                            <w:sz w:val="16"/>
                            <w:szCs w:val="16"/>
                          </w:rPr>
                          <w:t xml:space="preserve"> </w:t>
                        </w:r>
                        <w:r>
                          <w:rPr>
                            <w:color w:val="231F20"/>
                            <w:sz w:val="16"/>
                            <w:szCs w:val="16"/>
                          </w:rPr>
                          <w:t>rapidly</w:t>
                        </w:r>
                        <w:r>
                          <w:rPr>
                            <w:color w:val="231F20"/>
                            <w:spacing w:val="40"/>
                            <w:sz w:val="16"/>
                            <w:szCs w:val="16"/>
                          </w:rPr>
                          <w:t xml:space="preserve"> </w:t>
                        </w:r>
                        <w:r>
                          <w:rPr>
                            <w:color w:val="231F20"/>
                            <w:sz w:val="16"/>
                            <w:szCs w:val="16"/>
                          </w:rPr>
                          <w:t>growing</w:t>
                        </w:r>
                        <w:r>
                          <w:rPr>
                            <w:color w:val="231F20"/>
                            <w:spacing w:val="40"/>
                            <w:sz w:val="16"/>
                            <w:szCs w:val="16"/>
                          </w:rPr>
                          <w:t xml:space="preserve"> </w:t>
                        </w:r>
                        <w:r>
                          <w:rPr>
                            <w:color w:val="231F20"/>
                            <w:sz w:val="16"/>
                            <w:szCs w:val="16"/>
                          </w:rPr>
                          <w:t>fellowship</w:t>
                        </w:r>
                        <w:r>
                          <w:rPr>
                            <w:color w:val="231F20"/>
                            <w:spacing w:val="40"/>
                            <w:sz w:val="16"/>
                            <w:szCs w:val="16"/>
                          </w:rPr>
                          <w:t xml:space="preserve"> </w:t>
                        </w:r>
                        <w:r>
                          <w:rPr>
                            <w:color w:val="231F20"/>
                            <w:sz w:val="16"/>
                            <w:szCs w:val="16"/>
                          </w:rPr>
                          <w:t>of</w:t>
                        </w:r>
                        <w:r>
                          <w:rPr>
                            <w:color w:val="231F20"/>
                            <w:spacing w:val="40"/>
                            <w:sz w:val="16"/>
                            <w:szCs w:val="16"/>
                          </w:rPr>
                          <w:t xml:space="preserve"> </w:t>
                        </w:r>
                        <w:r>
                          <w:rPr>
                            <w:color w:val="231F20"/>
                            <w:sz w:val="16"/>
                            <w:szCs w:val="16"/>
                          </w:rPr>
                          <w:t>these</w:t>
                        </w:r>
                        <w:r>
                          <w:rPr>
                            <w:color w:val="231F20"/>
                            <w:spacing w:val="40"/>
                            <w:sz w:val="16"/>
                            <w:szCs w:val="16"/>
                          </w:rPr>
                          <w:t xml:space="preserve"> </w:t>
                        </w:r>
                        <w:r>
                          <w:rPr>
                            <w:color w:val="231F20"/>
                            <w:sz w:val="16"/>
                            <w:szCs w:val="16"/>
                          </w:rPr>
                          <w:t>men</w:t>
                        </w:r>
                        <w:r>
                          <w:rPr>
                            <w:color w:val="231F20"/>
                            <w:spacing w:val="40"/>
                            <w:sz w:val="16"/>
                            <w:szCs w:val="16"/>
                          </w:rPr>
                          <w:t xml:space="preserve"> </w:t>
                        </w:r>
                        <w:r>
                          <w:rPr>
                            <w:color w:val="231F20"/>
                            <w:sz w:val="16"/>
                            <w:szCs w:val="16"/>
                          </w:rPr>
                          <w:t>and</w:t>
                        </w:r>
                        <w:r>
                          <w:rPr>
                            <w:color w:val="231F20"/>
                            <w:spacing w:val="31"/>
                            <w:sz w:val="16"/>
                            <w:szCs w:val="16"/>
                          </w:rPr>
                          <w:t xml:space="preserve"> </w:t>
                        </w:r>
                        <w:r>
                          <w:rPr>
                            <w:color w:val="231F20"/>
                            <w:sz w:val="16"/>
                            <w:szCs w:val="16"/>
                          </w:rPr>
                          <w:t>their</w:t>
                        </w:r>
                        <w:r>
                          <w:rPr>
                            <w:color w:val="231F20"/>
                            <w:spacing w:val="31"/>
                            <w:sz w:val="16"/>
                            <w:szCs w:val="16"/>
                          </w:rPr>
                          <w:t xml:space="preserve"> </w:t>
                        </w:r>
                        <w:r>
                          <w:rPr>
                            <w:color w:val="231F20"/>
                            <w:sz w:val="16"/>
                            <w:szCs w:val="16"/>
                          </w:rPr>
                          <w:t>families.</w:t>
                        </w:r>
                        <w:r>
                          <w:rPr>
                            <w:color w:val="231F20"/>
                            <w:spacing w:val="80"/>
                            <w:sz w:val="16"/>
                            <w:szCs w:val="16"/>
                          </w:rPr>
                          <w:t xml:space="preserve"> </w:t>
                        </w:r>
                        <w:r>
                          <w:rPr>
                            <w:color w:val="231F20"/>
                            <w:sz w:val="16"/>
                            <w:szCs w:val="16"/>
                          </w:rPr>
                          <w:t>This</w:t>
                        </w:r>
                        <w:r>
                          <w:rPr>
                            <w:color w:val="231F20"/>
                            <w:spacing w:val="31"/>
                            <w:sz w:val="16"/>
                            <w:szCs w:val="16"/>
                          </w:rPr>
                          <w:t xml:space="preserve"> </w:t>
                        </w:r>
                        <w:r>
                          <w:rPr>
                            <w:color w:val="231F20"/>
                            <w:sz w:val="16"/>
                            <w:szCs w:val="16"/>
                          </w:rPr>
                          <w:t>man</w:t>
                        </w:r>
                        <w:r>
                          <w:rPr>
                            <w:color w:val="231F20"/>
                            <w:spacing w:val="31"/>
                            <w:sz w:val="16"/>
                            <w:szCs w:val="16"/>
                          </w:rPr>
                          <w:t xml:space="preserve"> </w:t>
                        </w:r>
                        <w:r>
                          <w:rPr>
                            <w:color w:val="231F20"/>
                            <w:sz w:val="16"/>
                            <w:szCs w:val="16"/>
                          </w:rPr>
                          <w:t>and</w:t>
                        </w:r>
                        <w:r>
                          <w:rPr>
                            <w:color w:val="231F20"/>
                            <w:spacing w:val="31"/>
                            <w:sz w:val="16"/>
                            <w:szCs w:val="16"/>
                          </w:rPr>
                          <w:t xml:space="preserve"> </w:t>
                        </w:r>
                        <w:r>
                          <w:rPr>
                            <w:color w:val="231F20"/>
                            <w:sz w:val="16"/>
                            <w:szCs w:val="16"/>
                          </w:rPr>
                          <w:t>over</w:t>
                        </w:r>
                        <w:r>
                          <w:rPr>
                            <w:color w:val="231F20"/>
                            <w:spacing w:val="31"/>
                            <w:sz w:val="16"/>
                            <w:szCs w:val="16"/>
                          </w:rPr>
                          <w:t xml:space="preserve"> </w:t>
                        </w:r>
                        <w:r>
                          <w:rPr>
                            <w:color w:val="231F20"/>
                            <w:sz w:val="16"/>
                            <w:szCs w:val="16"/>
                          </w:rPr>
                          <w:t>one</w:t>
                        </w:r>
                        <w:r>
                          <w:rPr>
                            <w:color w:val="231F20"/>
                            <w:spacing w:val="31"/>
                            <w:sz w:val="16"/>
                            <w:szCs w:val="16"/>
                          </w:rPr>
                          <w:t xml:space="preserve"> </w:t>
                        </w:r>
                        <w:r>
                          <w:rPr>
                            <w:color w:val="231F20"/>
                            <w:sz w:val="16"/>
                            <w:szCs w:val="16"/>
                          </w:rPr>
                          <w:t>hundred</w:t>
                        </w:r>
                        <w:r>
                          <w:rPr>
                            <w:color w:val="231F20"/>
                            <w:spacing w:val="31"/>
                            <w:sz w:val="16"/>
                            <w:szCs w:val="16"/>
                          </w:rPr>
                          <w:t xml:space="preserve"> </w:t>
                        </w:r>
                        <w:r>
                          <w:rPr>
                            <w:color w:val="231F20"/>
                            <w:sz w:val="16"/>
                            <w:szCs w:val="16"/>
                          </w:rPr>
                          <w:t>oth-</w:t>
                        </w:r>
                        <w:r>
                          <w:rPr>
                            <w:color w:val="231F20"/>
                            <w:spacing w:val="40"/>
                            <w:sz w:val="16"/>
                            <w:szCs w:val="16"/>
                          </w:rPr>
                          <w:t xml:space="preserve"> </w:t>
                        </w:r>
                        <w:r>
                          <w:rPr>
                            <w:color w:val="231F20"/>
                            <w:sz w:val="16"/>
                            <w:szCs w:val="16"/>
                          </w:rPr>
                          <w:t>ers</w:t>
                        </w:r>
                        <w:r>
                          <w:rPr>
                            <w:color w:val="231F20"/>
                            <w:spacing w:val="40"/>
                            <w:sz w:val="16"/>
                            <w:szCs w:val="16"/>
                          </w:rPr>
                          <w:t xml:space="preserve"> </w:t>
                        </w:r>
                        <w:r>
                          <w:rPr>
                            <w:color w:val="231F20"/>
                            <w:sz w:val="16"/>
                            <w:szCs w:val="16"/>
                          </w:rPr>
                          <w:t>appear</w:t>
                        </w:r>
                        <w:r>
                          <w:rPr>
                            <w:color w:val="231F20"/>
                            <w:spacing w:val="40"/>
                            <w:sz w:val="16"/>
                            <w:szCs w:val="16"/>
                          </w:rPr>
                          <w:t xml:space="preserve"> </w:t>
                        </w:r>
                        <w:r>
                          <w:rPr>
                            <w:color w:val="231F20"/>
                            <w:sz w:val="16"/>
                            <w:szCs w:val="16"/>
                          </w:rPr>
                          <w:t>to</w:t>
                        </w:r>
                        <w:r>
                          <w:rPr>
                            <w:color w:val="231F20"/>
                            <w:spacing w:val="40"/>
                            <w:sz w:val="16"/>
                            <w:szCs w:val="16"/>
                          </w:rPr>
                          <w:t xml:space="preserve"> </w:t>
                        </w:r>
                        <w:r>
                          <w:rPr>
                            <w:color w:val="231F20"/>
                            <w:sz w:val="16"/>
                            <w:szCs w:val="16"/>
                          </w:rPr>
                          <w:t>have</w:t>
                        </w:r>
                        <w:r>
                          <w:rPr>
                            <w:color w:val="231F20"/>
                            <w:spacing w:val="40"/>
                            <w:sz w:val="16"/>
                            <w:szCs w:val="16"/>
                          </w:rPr>
                          <w:t xml:space="preserve"> </w:t>
                        </w:r>
                        <w:r>
                          <w:rPr>
                            <w:color w:val="231F20"/>
                            <w:sz w:val="16"/>
                            <w:szCs w:val="16"/>
                          </w:rPr>
                          <w:t>recovered.</w:t>
                        </w:r>
                      </w:p>
                      <w:p w14:paraId="2EEDEEED" w14:textId="77777777" w:rsidR="00000000" w:rsidRDefault="00000000">
                        <w:pPr>
                          <w:pStyle w:val="BodyText"/>
                          <w:kinsoku w:val="0"/>
                          <w:overflowPunct w:val="0"/>
                          <w:spacing w:line="13.05pt" w:lineRule="auto"/>
                          <w:ind w:start="4pt" w:end="1.55pt" w:firstLine="5.50pt"/>
                          <w:rPr>
                            <w:color w:val="231F20"/>
                            <w:sz w:val="16"/>
                            <w:szCs w:val="16"/>
                          </w:rPr>
                        </w:pPr>
                        <w:r>
                          <w:rPr>
                            <w:color w:val="231F20"/>
                            <w:sz w:val="16"/>
                            <w:szCs w:val="16"/>
                          </w:rPr>
                          <w:t>I personally know scores of cases who were of the type</w:t>
                        </w:r>
                        <w:r>
                          <w:rPr>
                            <w:color w:val="231F20"/>
                            <w:spacing w:val="40"/>
                            <w:sz w:val="16"/>
                            <w:szCs w:val="16"/>
                          </w:rPr>
                          <w:t xml:space="preserve"> </w:t>
                        </w:r>
                        <w:r>
                          <w:rPr>
                            <w:color w:val="231F20"/>
                            <w:sz w:val="16"/>
                            <w:szCs w:val="16"/>
                          </w:rPr>
                          <w:t>with</w:t>
                        </w:r>
                        <w:r>
                          <w:rPr>
                            <w:color w:val="231F20"/>
                            <w:spacing w:val="40"/>
                            <w:sz w:val="16"/>
                            <w:szCs w:val="16"/>
                          </w:rPr>
                          <w:t xml:space="preserve"> </w:t>
                        </w:r>
                        <w:r>
                          <w:rPr>
                            <w:color w:val="231F20"/>
                            <w:sz w:val="16"/>
                            <w:szCs w:val="16"/>
                          </w:rPr>
                          <w:t>whom</w:t>
                        </w:r>
                        <w:r>
                          <w:rPr>
                            <w:color w:val="231F20"/>
                            <w:spacing w:val="40"/>
                            <w:sz w:val="16"/>
                            <w:szCs w:val="16"/>
                          </w:rPr>
                          <w:t xml:space="preserve"> </w:t>
                        </w:r>
                        <w:r>
                          <w:rPr>
                            <w:color w:val="231F20"/>
                            <w:sz w:val="16"/>
                            <w:szCs w:val="16"/>
                          </w:rPr>
                          <w:t>other</w:t>
                        </w:r>
                        <w:r>
                          <w:rPr>
                            <w:color w:val="231F20"/>
                            <w:spacing w:val="40"/>
                            <w:sz w:val="16"/>
                            <w:szCs w:val="16"/>
                          </w:rPr>
                          <w:t xml:space="preserve"> </w:t>
                        </w:r>
                        <w:r>
                          <w:rPr>
                            <w:color w:val="231F20"/>
                            <w:sz w:val="16"/>
                            <w:szCs w:val="16"/>
                          </w:rPr>
                          <w:t>methods</w:t>
                        </w:r>
                        <w:r>
                          <w:rPr>
                            <w:color w:val="231F20"/>
                            <w:spacing w:val="40"/>
                            <w:sz w:val="16"/>
                            <w:szCs w:val="16"/>
                          </w:rPr>
                          <w:t xml:space="preserve"> </w:t>
                        </w:r>
                        <w:r>
                          <w:rPr>
                            <w:color w:val="231F20"/>
                            <w:sz w:val="16"/>
                            <w:szCs w:val="16"/>
                          </w:rPr>
                          <w:t>had</w:t>
                        </w:r>
                        <w:r>
                          <w:rPr>
                            <w:color w:val="231F20"/>
                            <w:spacing w:val="40"/>
                            <w:sz w:val="16"/>
                            <w:szCs w:val="16"/>
                          </w:rPr>
                          <w:t xml:space="preserve"> </w:t>
                        </w:r>
                        <w:r>
                          <w:rPr>
                            <w:color w:val="231F20"/>
                            <w:sz w:val="16"/>
                            <w:szCs w:val="16"/>
                          </w:rPr>
                          <w:t>failed</w:t>
                        </w:r>
                        <w:r>
                          <w:rPr>
                            <w:color w:val="231F20"/>
                            <w:spacing w:val="40"/>
                            <w:sz w:val="16"/>
                            <w:szCs w:val="16"/>
                          </w:rPr>
                          <w:t xml:space="preserve"> </w:t>
                        </w:r>
                        <w:r>
                          <w:rPr>
                            <w:color w:val="231F20"/>
                            <w:sz w:val="16"/>
                            <w:szCs w:val="16"/>
                          </w:rPr>
                          <w:t>completely.</w:t>
                        </w:r>
                      </w:p>
                      <w:p w14:paraId="78F3BF67" w14:textId="77777777" w:rsidR="00000000" w:rsidRDefault="00000000">
                        <w:pPr>
                          <w:pStyle w:val="BodyText"/>
                          <w:kinsoku w:val="0"/>
                          <w:overflowPunct w:val="0"/>
                          <w:spacing w:line="12.35pt" w:lineRule="auto"/>
                          <w:ind w:start="4pt" w:end="0.90pt" w:firstLine="5.50pt"/>
                          <w:rPr>
                            <w:color w:val="231F20"/>
                            <w:sz w:val="16"/>
                            <w:szCs w:val="16"/>
                          </w:rPr>
                        </w:pPr>
                        <w:r>
                          <w:rPr>
                            <w:color w:val="231F20"/>
                            <w:sz w:val="16"/>
                            <w:szCs w:val="16"/>
                          </w:rPr>
                          <w:t>These</w:t>
                        </w:r>
                        <w:r>
                          <w:rPr>
                            <w:color w:val="231F20"/>
                            <w:spacing w:val="40"/>
                            <w:sz w:val="16"/>
                            <w:szCs w:val="16"/>
                          </w:rPr>
                          <w:t xml:space="preserve"> </w:t>
                        </w:r>
                        <w:r>
                          <w:rPr>
                            <w:color w:val="231F20"/>
                            <w:sz w:val="16"/>
                            <w:szCs w:val="16"/>
                          </w:rPr>
                          <w:t>facts</w:t>
                        </w:r>
                        <w:r>
                          <w:rPr>
                            <w:color w:val="231F20"/>
                            <w:spacing w:val="40"/>
                            <w:sz w:val="16"/>
                            <w:szCs w:val="16"/>
                          </w:rPr>
                          <w:t xml:space="preserve"> </w:t>
                        </w:r>
                        <w:r>
                          <w:rPr>
                            <w:color w:val="231F20"/>
                            <w:sz w:val="16"/>
                            <w:szCs w:val="16"/>
                          </w:rPr>
                          <w:t>appear</w:t>
                        </w:r>
                        <w:r>
                          <w:rPr>
                            <w:color w:val="231F20"/>
                            <w:spacing w:val="40"/>
                            <w:sz w:val="16"/>
                            <w:szCs w:val="16"/>
                          </w:rPr>
                          <w:t xml:space="preserve"> </w:t>
                        </w:r>
                        <w:r>
                          <w:rPr>
                            <w:color w:val="231F20"/>
                            <w:sz w:val="16"/>
                            <w:szCs w:val="16"/>
                          </w:rPr>
                          <w:t>to</w:t>
                        </w:r>
                        <w:r>
                          <w:rPr>
                            <w:color w:val="231F20"/>
                            <w:spacing w:val="40"/>
                            <w:sz w:val="16"/>
                            <w:szCs w:val="16"/>
                          </w:rPr>
                          <w:t xml:space="preserve"> </w:t>
                        </w:r>
                        <w:r>
                          <w:rPr>
                            <w:color w:val="231F20"/>
                            <w:sz w:val="16"/>
                            <w:szCs w:val="16"/>
                          </w:rPr>
                          <w:t>be</w:t>
                        </w:r>
                        <w:r>
                          <w:rPr>
                            <w:color w:val="231F20"/>
                            <w:spacing w:val="40"/>
                            <w:sz w:val="16"/>
                            <w:szCs w:val="16"/>
                          </w:rPr>
                          <w:t xml:space="preserve"> </w:t>
                        </w:r>
                        <w:r>
                          <w:rPr>
                            <w:color w:val="231F20"/>
                            <w:sz w:val="16"/>
                            <w:szCs w:val="16"/>
                          </w:rPr>
                          <w:t>of</w:t>
                        </w:r>
                        <w:r>
                          <w:rPr>
                            <w:color w:val="231F20"/>
                            <w:spacing w:val="40"/>
                            <w:sz w:val="16"/>
                            <w:szCs w:val="16"/>
                          </w:rPr>
                          <w:t xml:space="preserve"> </w:t>
                        </w:r>
                        <w:r>
                          <w:rPr>
                            <w:color w:val="231F20"/>
                            <w:sz w:val="16"/>
                            <w:szCs w:val="16"/>
                          </w:rPr>
                          <w:t>extreme</w:t>
                        </w:r>
                        <w:r>
                          <w:rPr>
                            <w:color w:val="231F20"/>
                            <w:spacing w:val="40"/>
                            <w:sz w:val="16"/>
                            <w:szCs w:val="16"/>
                          </w:rPr>
                          <w:t xml:space="preserve"> </w:t>
                        </w:r>
                        <w:r>
                          <w:rPr>
                            <w:color w:val="231F20"/>
                            <w:sz w:val="16"/>
                            <w:szCs w:val="16"/>
                          </w:rPr>
                          <w:t>medical</w:t>
                        </w:r>
                        <w:r>
                          <w:rPr>
                            <w:color w:val="231F20"/>
                            <w:spacing w:val="40"/>
                            <w:sz w:val="16"/>
                            <w:szCs w:val="16"/>
                          </w:rPr>
                          <w:t xml:space="preserve"> </w:t>
                        </w:r>
                        <w:r>
                          <w:rPr>
                            <w:color w:val="231F20"/>
                            <w:sz w:val="16"/>
                            <w:szCs w:val="16"/>
                          </w:rPr>
                          <w:t>impor-</w:t>
                        </w:r>
                        <w:r>
                          <w:rPr>
                            <w:color w:val="231F20"/>
                            <w:spacing w:val="40"/>
                            <w:sz w:val="16"/>
                            <w:szCs w:val="16"/>
                          </w:rPr>
                          <w:t xml:space="preserve"> </w:t>
                        </w:r>
                        <w:r>
                          <w:rPr>
                            <w:color w:val="231F20"/>
                            <w:sz w:val="16"/>
                            <w:szCs w:val="16"/>
                          </w:rPr>
                          <w:t>tance;</w:t>
                        </w:r>
                        <w:r>
                          <w:rPr>
                            <w:color w:val="231F20"/>
                            <w:spacing w:val="80"/>
                            <w:sz w:val="16"/>
                            <w:szCs w:val="16"/>
                          </w:rPr>
                          <w:t xml:space="preserve"> </w:t>
                        </w:r>
                        <w:r>
                          <w:rPr>
                            <w:color w:val="231F20"/>
                            <w:sz w:val="16"/>
                            <w:szCs w:val="16"/>
                          </w:rPr>
                          <w:t>because</w:t>
                        </w:r>
                        <w:r>
                          <w:rPr>
                            <w:color w:val="231F20"/>
                            <w:spacing w:val="31"/>
                            <w:sz w:val="16"/>
                            <w:szCs w:val="16"/>
                          </w:rPr>
                          <w:t xml:space="preserve"> </w:t>
                        </w:r>
                        <w:r>
                          <w:rPr>
                            <w:color w:val="231F20"/>
                            <w:sz w:val="16"/>
                            <w:szCs w:val="16"/>
                          </w:rPr>
                          <w:t>of</w:t>
                        </w:r>
                        <w:r>
                          <w:rPr>
                            <w:color w:val="231F20"/>
                            <w:spacing w:val="31"/>
                            <w:sz w:val="16"/>
                            <w:szCs w:val="16"/>
                          </w:rPr>
                          <w:t xml:space="preserve"> </w:t>
                        </w:r>
                        <w:r>
                          <w:rPr>
                            <w:color w:val="231F20"/>
                            <w:sz w:val="16"/>
                            <w:szCs w:val="16"/>
                          </w:rPr>
                          <w:t>the</w:t>
                        </w:r>
                        <w:r>
                          <w:rPr>
                            <w:color w:val="231F20"/>
                            <w:spacing w:val="31"/>
                            <w:sz w:val="16"/>
                            <w:szCs w:val="16"/>
                          </w:rPr>
                          <w:t xml:space="preserve"> </w:t>
                        </w:r>
                        <w:r>
                          <w:rPr>
                            <w:color w:val="231F20"/>
                            <w:sz w:val="16"/>
                            <w:szCs w:val="16"/>
                          </w:rPr>
                          <w:t>extraordinary</w:t>
                        </w:r>
                        <w:r>
                          <w:rPr>
                            <w:color w:val="231F20"/>
                            <w:spacing w:val="31"/>
                            <w:sz w:val="16"/>
                            <w:szCs w:val="16"/>
                          </w:rPr>
                          <w:t xml:space="preserve"> </w:t>
                        </w:r>
                        <w:r>
                          <w:rPr>
                            <w:color w:val="231F20"/>
                            <w:sz w:val="16"/>
                            <w:szCs w:val="16"/>
                          </w:rPr>
                          <w:t>possibilities</w:t>
                        </w:r>
                        <w:r>
                          <w:rPr>
                            <w:color w:val="231F20"/>
                            <w:spacing w:val="31"/>
                            <w:sz w:val="16"/>
                            <w:szCs w:val="16"/>
                          </w:rPr>
                          <w:t xml:space="preserve"> </w:t>
                        </w:r>
                        <w:r>
                          <w:rPr>
                            <w:color w:val="231F20"/>
                            <w:sz w:val="16"/>
                            <w:szCs w:val="16"/>
                          </w:rPr>
                          <w:t>of</w:t>
                        </w:r>
                        <w:r>
                          <w:rPr>
                            <w:color w:val="231F20"/>
                            <w:spacing w:val="31"/>
                            <w:sz w:val="16"/>
                            <w:szCs w:val="16"/>
                          </w:rPr>
                          <w:t xml:space="preserve"> </w:t>
                        </w:r>
                        <w:r>
                          <w:rPr>
                            <w:color w:val="231F20"/>
                            <w:sz w:val="16"/>
                            <w:szCs w:val="16"/>
                          </w:rPr>
                          <w:t>rapid</w:t>
                        </w:r>
                      </w:p>
                      <w:p w14:paraId="3A02D34C" w14:textId="77777777" w:rsidR="00000000" w:rsidRDefault="00000000">
                        <w:pPr>
                          <w:pStyle w:val="BodyText"/>
                          <w:kinsoku w:val="0"/>
                          <w:overflowPunct w:val="0"/>
                          <w:spacing w:before="3.50pt"/>
                          <w:ind w:start="89.60pt" w:end="94.85pt" w:firstLine="0pt"/>
                          <w:jc w:val="center"/>
                          <w:rPr>
                            <w:color w:val="231F20"/>
                            <w:spacing w:val="-2"/>
                            <w:sz w:val="16"/>
                            <w:szCs w:val="16"/>
                          </w:rPr>
                        </w:pPr>
                        <w:r>
                          <w:rPr>
                            <w:color w:val="231F20"/>
                            <w:spacing w:val="-2"/>
                            <w:sz w:val="16"/>
                            <w:szCs w:val="16"/>
                          </w:rPr>
                          <w:t>xviii</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1770C19B" w14:textId="1A6A45A7" w:rsidR="00000000" w:rsidRDefault="00004E1B">
      <w:pPr>
        <w:rPr>
          <w:sz w:val="24"/>
          <w:szCs w:val="24"/>
        </w:rPr>
        <w:sectPr w:rsidR="00000000">
          <w:pgSz w:w="262pt" w:h="396pt"/>
          <w:pgMar w:top="15pt" w:right="17pt" w:bottom="14pt" w:left="14pt" w:header="36pt" w:footer="36pt" w:gutter="0pt"/>
          <w:cols w:space="36pt"/>
          <w:noEndnote/>
        </w:sectPr>
      </w:pPr>
      <w:r>
        <w:rPr>
          <w:noProof/>
        </w:rPr>
        <w:lastRenderedPageBreak/>
        <w:drawing>
          <wp:anchor distT="0" distB="0" distL="114300" distR="114300" simplePos="0" relativeHeight="251674624" behindDoc="1" locked="0" layoutInCell="0" allowOverlap="1" wp14:anchorId="7FF98CD2" wp14:editId="28DBFC49">
            <wp:simplePos x="0" y="0"/>
            <wp:positionH relativeFrom="page">
              <wp:posOffset>302260</wp:posOffset>
            </wp:positionH>
            <wp:positionV relativeFrom="page">
              <wp:posOffset>188595</wp:posOffset>
            </wp:positionV>
            <wp:extent cx="235585" cy="138430"/>
            <wp:effectExtent l="0" t="0" r="0" b="0"/>
            <wp:wrapNone/>
            <wp:docPr id="626" name="Text Box 1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558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17A607BC" w14:textId="77777777" w:rsidR="00000000" w:rsidRDefault="00000000">
                        <w:pPr>
                          <w:pStyle w:val="BodyText"/>
                          <w:kinsoku w:val="0"/>
                          <w:overflowPunct w:val="0"/>
                          <w:spacing w:before="0.65pt"/>
                          <w:ind w:end="0pt" w:firstLine="0pt"/>
                          <w:jc w:val="start"/>
                          <w:rPr>
                            <w:color w:val="231F20"/>
                            <w:spacing w:val="7"/>
                            <w:sz w:val="16"/>
                            <w:szCs w:val="16"/>
                          </w:rPr>
                        </w:pPr>
                        <w:r>
                          <w:rPr>
                            <w:color w:val="231F20"/>
                            <w:spacing w:val="7"/>
                            <w:sz w:val="16"/>
                            <w:szCs w:val="16"/>
                          </w:rPr>
                          <w:t>xxiv</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5648" behindDoc="1" locked="0" layoutInCell="0" allowOverlap="1" wp14:anchorId="239C4A3A" wp14:editId="75CA63F4">
            <wp:simplePos x="0" y="0"/>
            <wp:positionH relativeFrom="page">
              <wp:posOffset>1051560</wp:posOffset>
            </wp:positionH>
            <wp:positionV relativeFrom="page">
              <wp:posOffset>226695</wp:posOffset>
            </wp:positionV>
            <wp:extent cx="1298575" cy="138430"/>
            <wp:effectExtent l="0" t="0" r="0" b="0"/>
            <wp:wrapNone/>
            <wp:docPr id="625" name="Text Box 19"/>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29857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6667CDD3"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THE</w:t>
                        </w:r>
                        <w:r>
                          <w:rPr>
                            <w:color w:val="231F20"/>
                            <w:spacing w:val="51"/>
                            <w:sz w:val="16"/>
                            <w:szCs w:val="16"/>
                          </w:rPr>
                          <w:t xml:space="preserve"> </w:t>
                        </w:r>
                        <w:r>
                          <w:rPr>
                            <w:color w:val="231F20"/>
                            <w:sz w:val="16"/>
                            <w:szCs w:val="16"/>
                          </w:rPr>
                          <w:t>DOCTOR’S</w:t>
                        </w:r>
                        <w:r>
                          <w:rPr>
                            <w:color w:val="231F20"/>
                            <w:spacing w:val="54"/>
                            <w:sz w:val="16"/>
                            <w:szCs w:val="16"/>
                          </w:rPr>
                          <w:t xml:space="preserve"> </w:t>
                        </w:r>
                        <w:r>
                          <w:rPr>
                            <w:color w:val="231F20"/>
                            <w:spacing w:val="-2"/>
                            <w:sz w:val="16"/>
                            <w:szCs w:val="16"/>
                          </w:rPr>
                          <w:t>OPINION</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6672" behindDoc="1" locked="0" layoutInCell="0" allowOverlap="1" wp14:anchorId="3DD86950" wp14:editId="33B361E9">
            <wp:simplePos x="0" y="0"/>
            <wp:positionH relativeFrom="page">
              <wp:posOffset>461010</wp:posOffset>
            </wp:positionH>
            <wp:positionV relativeFrom="page">
              <wp:posOffset>364490</wp:posOffset>
            </wp:positionV>
            <wp:extent cx="2513330" cy="883920"/>
            <wp:effectExtent l="0" t="0" r="0" b="0"/>
            <wp:wrapNone/>
            <wp:docPr id="624" name="Text Box 20"/>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513330" cy="883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15908B2A" w14:textId="77777777" w:rsidR="00000000" w:rsidRDefault="00000000">
                        <w:pPr>
                          <w:pStyle w:val="BodyText"/>
                          <w:kinsoku w:val="0"/>
                          <w:overflowPunct w:val="0"/>
                          <w:spacing w:before="0.80pt" w:line="12.70pt" w:lineRule="auto"/>
                          <w:ind w:firstLine="0pt"/>
                          <w:rPr>
                            <w:color w:val="231F20"/>
                            <w:sz w:val="16"/>
                            <w:szCs w:val="16"/>
                          </w:rPr>
                        </w:pPr>
                        <w:r>
                          <w:rPr>
                            <w:color w:val="231F20"/>
                            <w:sz w:val="16"/>
                            <w:szCs w:val="16"/>
                          </w:rPr>
                          <w:t>growth</w:t>
                        </w:r>
                        <w:r>
                          <w:rPr>
                            <w:color w:val="231F20"/>
                            <w:spacing w:val="40"/>
                            <w:sz w:val="16"/>
                            <w:szCs w:val="16"/>
                          </w:rPr>
                          <w:t xml:space="preserve"> </w:t>
                        </w:r>
                        <w:r>
                          <w:rPr>
                            <w:color w:val="231F20"/>
                            <w:sz w:val="16"/>
                            <w:szCs w:val="16"/>
                          </w:rPr>
                          <w:t>inherent</w:t>
                        </w:r>
                        <w:r>
                          <w:rPr>
                            <w:color w:val="231F20"/>
                            <w:spacing w:val="40"/>
                            <w:sz w:val="16"/>
                            <w:szCs w:val="16"/>
                          </w:rPr>
                          <w:t xml:space="preserve"> </w:t>
                        </w:r>
                        <w:r>
                          <w:rPr>
                            <w:color w:val="231F20"/>
                            <w:sz w:val="16"/>
                            <w:szCs w:val="16"/>
                          </w:rPr>
                          <w:t>in</w:t>
                        </w:r>
                        <w:r>
                          <w:rPr>
                            <w:color w:val="231F20"/>
                            <w:spacing w:val="40"/>
                            <w:sz w:val="16"/>
                            <w:szCs w:val="16"/>
                          </w:rPr>
                          <w:t xml:space="preserve"> </w:t>
                        </w:r>
                        <w:r>
                          <w:rPr>
                            <w:color w:val="231F20"/>
                            <w:sz w:val="16"/>
                            <w:szCs w:val="16"/>
                          </w:rPr>
                          <w:t>this</w:t>
                        </w:r>
                        <w:r>
                          <w:rPr>
                            <w:color w:val="231F20"/>
                            <w:spacing w:val="40"/>
                            <w:sz w:val="16"/>
                            <w:szCs w:val="16"/>
                          </w:rPr>
                          <w:t xml:space="preserve"> </w:t>
                        </w:r>
                        <w:r>
                          <w:rPr>
                            <w:color w:val="231F20"/>
                            <w:sz w:val="16"/>
                            <w:szCs w:val="16"/>
                          </w:rPr>
                          <w:t>group</w:t>
                        </w:r>
                        <w:r>
                          <w:rPr>
                            <w:color w:val="231F20"/>
                            <w:spacing w:val="40"/>
                            <w:sz w:val="16"/>
                            <w:szCs w:val="16"/>
                          </w:rPr>
                          <w:t xml:space="preserve"> </w:t>
                        </w:r>
                        <w:r>
                          <w:rPr>
                            <w:color w:val="231F20"/>
                            <w:sz w:val="16"/>
                            <w:szCs w:val="16"/>
                          </w:rPr>
                          <w:t>they</w:t>
                        </w:r>
                        <w:r>
                          <w:rPr>
                            <w:color w:val="231F20"/>
                            <w:spacing w:val="40"/>
                            <w:sz w:val="16"/>
                            <w:szCs w:val="16"/>
                          </w:rPr>
                          <w:t xml:space="preserve"> </w:t>
                        </w:r>
                        <w:r>
                          <w:rPr>
                            <w:color w:val="231F20"/>
                            <w:sz w:val="16"/>
                            <w:szCs w:val="16"/>
                          </w:rPr>
                          <w:t>may</w:t>
                        </w:r>
                        <w:r>
                          <w:rPr>
                            <w:color w:val="231F20"/>
                            <w:spacing w:val="40"/>
                            <w:sz w:val="16"/>
                            <w:szCs w:val="16"/>
                          </w:rPr>
                          <w:t xml:space="preserve"> </w:t>
                        </w:r>
                        <w:r>
                          <w:rPr>
                            <w:color w:val="231F20"/>
                            <w:sz w:val="16"/>
                            <w:szCs w:val="16"/>
                          </w:rPr>
                          <w:t>mark</w:t>
                        </w:r>
                        <w:r>
                          <w:rPr>
                            <w:color w:val="231F20"/>
                            <w:spacing w:val="40"/>
                            <w:sz w:val="16"/>
                            <w:szCs w:val="16"/>
                          </w:rPr>
                          <w:t xml:space="preserve"> </w:t>
                        </w:r>
                        <w:r>
                          <w:rPr>
                            <w:color w:val="231F20"/>
                            <w:sz w:val="16"/>
                            <w:szCs w:val="16"/>
                          </w:rPr>
                          <w:t>a</w:t>
                        </w:r>
                        <w:r>
                          <w:rPr>
                            <w:color w:val="231F20"/>
                            <w:spacing w:val="40"/>
                            <w:sz w:val="16"/>
                            <w:szCs w:val="16"/>
                          </w:rPr>
                          <w:t xml:space="preserve"> </w:t>
                        </w:r>
                        <w:r>
                          <w:rPr>
                            <w:color w:val="231F20"/>
                            <w:sz w:val="16"/>
                            <w:szCs w:val="16"/>
                          </w:rPr>
                          <w:t>new</w:t>
                        </w:r>
                        <w:r>
                          <w:rPr>
                            <w:color w:val="231F20"/>
                            <w:spacing w:val="40"/>
                            <w:sz w:val="16"/>
                            <w:szCs w:val="16"/>
                          </w:rPr>
                          <w:t xml:space="preserve"> </w:t>
                        </w:r>
                        <w:r>
                          <w:rPr>
                            <w:color w:val="231F20"/>
                            <w:sz w:val="16"/>
                            <w:szCs w:val="16"/>
                          </w:rPr>
                          <w:t>epoch in the annals of alcoholism.</w:t>
                        </w:r>
                        <w:r>
                          <w:rPr>
                            <w:color w:val="231F20"/>
                            <w:spacing w:val="40"/>
                            <w:sz w:val="16"/>
                            <w:szCs w:val="16"/>
                          </w:rPr>
                          <w:t xml:space="preserve"> </w:t>
                        </w:r>
                        <w:r>
                          <w:rPr>
                            <w:color w:val="231F20"/>
                            <w:sz w:val="16"/>
                            <w:szCs w:val="16"/>
                          </w:rPr>
                          <w:t>These men may well</w:t>
                        </w:r>
                        <w:r>
                          <w:rPr>
                            <w:color w:val="231F20"/>
                            <w:spacing w:val="40"/>
                            <w:sz w:val="16"/>
                            <w:szCs w:val="16"/>
                          </w:rPr>
                          <w:t xml:space="preserve"> </w:t>
                        </w:r>
                        <w:r>
                          <w:rPr>
                            <w:color w:val="231F20"/>
                            <w:sz w:val="16"/>
                            <w:szCs w:val="16"/>
                          </w:rPr>
                          <w:t>have</w:t>
                        </w:r>
                        <w:r>
                          <w:rPr>
                            <w:color w:val="231F20"/>
                            <w:spacing w:val="40"/>
                            <w:sz w:val="16"/>
                            <w:szCs w:val="16"/>
                          </w:rPr>
                          <w:t xml:space="preserve"> </w:t>
                        </w:r>
                        <w:r>
                          <w:rPr>
                            <w:color w:val="231F20"/>
                            <w:sz w:val="16"/>
                            <w:szCs w:val="16"/>
                          </w:rPr>
                          <w:t>a</w:t>
                        </w:r>
                        <w:r>
                          <w:rPr>
                            <w:color w:val="231F20"/>
                            <w:spacing w:val="40"/>
                            <w:sz w:val="16"/>
                            <w:szCs w:val="16"/>
                          </w:rPr>
                          <w:t xml:space="preserve"> </w:t>
                        </w:r>
                        <w:r>
                          <w:rPr>
                            <w:color w:val="231F20"/>
                            <w:sz w:val="16"/>
                            <w:szCs w:val="16"/>
                          </w:rPr>
                          <w:t>remedy</w:t>
                        </w:r>
                        <w:r>
                          <w:rPr>
                            <w:color w:val="231F20"/>
                            <w:spacing w:val="40"/>
                            <w:sz w:val="16"/>
                            <w:szCs w:val="16"/>
                          </w:rPr>
                          <w:t xml:space="preserve"> </w:t>
                        </w:r>
                        <w:r>
                          <w:rPr>
                            <w:color w:val="231F20"/>
                            <w:sz w:val="16"/>
                            <w:szCs w:val="16"/>
                          </w:rPr>
                          <w:t>for</w:t>
                        </w:r>
                        <w:r>
                          <w:rPr>
                            <w:color w:val="231F20"/>
                            <w:spacing w:val="40"/>
                            <w:sz w:val="16"/>
                            <w:szCs w:val="16"/>
                          </w:rPr>
                          <w:t xml:space="preserve"> </w:t>
                        </w:r>
                        <w:r>
                          <w:rPr>
                            <w:color w:val="231F20"/>
                            <w:sz w:val="16"/>
                            <w:szCs w:val="16"/>
                          </w:rPr>
                          <w:t>thousands</w:t>
                        </w:r>
                        <w:r>
                          <w:rPr>
                            <w:color w:val="231F20"/>
                            <w:spacing w:val="40"/>
                            <w:sz w:val="16"/>
                            <w:szCs w:val="16"/>
                          </w:rPr>
                          <w:t xml:space="preserve"> </w:t>
                        </w:r>
                        <w:r>
                          <w:rPr>
                            <w:color w:val="231F20"/>
                            <w:sz w:val="16"/>
                            <w:szCs w:val="16"/>
                          </w:rPr>
                          <w:t>of</w:t>
                        </w:r>
                        <w:r>
                          <w:rPr>
                            <w:color w:val="231F20"/>
                            <w:spacing w:val="40"/>
                            <w:sz w:val="16"/>
                            <w:szCs w:val="16"/>
                          </w:rPr>
                          <w:t xml:space="preserve"> </w:t>
                        </w:r>
                        <w:r>
                          <w:rPr>
                            <w:color w:val="231F20"/>
                            <w:sz w:val="16"/>
                            <w:szCs w:val="16"/>
                          </w:rPr>
                          <w:t>such</w:t>
                        </w:r>
                        <w:r>
                          <w:rPr>
                            <w:color w:val="231F20"/>
                            <w:spacing w:val="40"/>
                            <w:sz w:val="16"/>
                            <w:szCs w:val="16"/>
                          </w:rPr>
                          <w:t xml:space="preserve"> </w:t>
                        </w:r>
                        <w:r>
                          <w:rPr>
                            <w:color w:val="231F20"/>
                            <w:sz w:val="16"/>
                            <w:szCs w:val="16"/>
                          </w:rPr>
                          <w:t>situations.</w:t>
                        </w:r>
                      </w:p>
                      <w:p w14:paraId="653799C1" w14:textId="77777777" w:rsidR="00000000" w:rsidRDefault="00000000">
                        <w:pPr>
                          <w:pStyle w:val="BodyText"/>
                          <w:kinsoku w:val="0"/>
                          <w:overflowPunct w:val="0"/>
                          <w:spacing w:before="0.25pt" w:line="12.35pt" w:lineRule="auto"/>
                          <w:ind w:end="0.95pt" w:firstLine="5.50pt"/>
                          <w:rPr>
                            <w:color w:val="231F20"/>
                            <w:spacing w:val="-2"/>
                            <w:sz w:val="16"/>
                            <w:szCs w:val="16"/>
                          </w:rPr>
                        </w:pPr>
                        <w:r>
                          <w:rPr>
                            <w:color w:val="231F20"/>
                            <w:sz w:val="16"/>
                            <w:szCs w:val="16"/>
                          </w:rPr>
                          <w:t>You may rely absolutely on anything they say about</w:t>
                        </w:r>
                        <w:r>
                          <w:rPr>
                            <w:color w:val="231F20"/>
                            <w:spacing w:val="40"/>
                            <w:sz w:val="16"/>
                            <w:szCs w:val="16"/>
                          </w:rPr>
                          <w:t xml:space="preserve"> </w:t>
                        </w:r>
                        <w:r>
                          <w:rPr>
                            <w:color w:val="231F20"/>
                            <w:spacing w:val="-2"/>
                            <w:sz w:val="16"/>
                            <w:szCs w:val="16"/>
                          </w:rPr>
                          <w:t>themselves.</w:t>
                        </w:r>
                      </w:p>
                      <w:p w14:paraId="2112769A" w14:textId="77777777" w:rsidR="00000000" w:rsidRDefault="00000000">
                        <w:pPr>
                          <w:pStyle w:val="BodyText"/>
                          <w:kinsoku w:val="0"/>
                          <w:overflowPunct w:val="0"/>
                          <w:spacing w:before="0.55pt"/>
                          <w:ind w:start="64.50pt" w:end="0pt" w:firstLine="0pt"/>
                          <w:rPr>
                            <w:color w:val="231F20"/>
                            <w:spacing w:val="-2"/>
                            <w:sz w:val="16"/>
                            <w:szCs w:val="16"/>
                          </w:rPr>
                        </w:pPr>
                        <w:r>
                          <w:rPr>
                            <w:color w:val="231F20"/>
                            <w:sz w:val="16"/>
                            <w:szCs w:val="16"/>
                          </w:rPr>
                          <w:t>Very</w:t>
                        </w:r>
                        <w:r>
                          <w:rPr>
                            <w:color w:val="231F20"/>
                            <w:spacing w:val="27"/>
                            <w:sz w:val="16"/>
                            <w:szCs w:val="16"/>
                          </w:rPr>
                          <w:t xml:space="preserve"> </w:t>
                        </w:r>
                        <w:r>
                          <w:rPr>
                            <w:color w:val="231F20"/>
                            <w:sz w:val="16"/>
                            <w:szCs w:val="16"/>
                          </w:rPr>
                          <w:t>truly</w:t>
                        </w:r>
                        <w:r>
                          <w:rPr>
                            <w:color w:val="231F20"/>
                            <w:spacing w:val="28"/>
                            <w:sz w:val="16"/>
                            <w:szCs w:val="16"/>
                          </w:rPr>
                          <w:t xml:space="preserve"> </w:t>
                        </w:r>
                        <w:r>
                          <w:rPr>
                            <w:color w:val="231F20"/>
                            <w:spacing w:val="-2"/>
                            <w:sz w:val="16"/>
                            <w:szCs w:val="16"/>
                          </w:rPr>
                          <w:t>yours,</w:t>
                        </w:r>
                      </w:p>
                      <w:p w14:paraId="5C5CC497" w14:textId="77777777" w:rsidR="00000000" w:rsidRDefault="00000000">
                        <w:pPr>
                          <w:pStyle w:val="BodyText"/>
                          <w:kinsoku w:val="0"/>
                          <w:overflowPunct w:val="0"/>
                          <w:spacing w:before="0.30pt"/>
                          <w:ind w:start="82.95pt" w:end="0pt" w:firstLine="0pt"/>
                          <w:rPr>
                            <w:color w:val="231F20"/>
                            <w:spacing w:val="-4"/>
                            <w:sz w:val="16"/>
                            <w:szCs w:val="16"/>
                          </w:rPr>
                        </w:pPr>
                        <w:r>
                          <w:rPr>
                            <w:color w:val="231F20"/>
                            <w:sz w:val="16"/>
                            <w:szCs w:val="16"/>
                          </w:rPr>
                          <w:t>William</w:t>
                        </w:r>
                        <w:r>
                          <w:rPr>
                            <w:color w:val="231F20"/>
                            <w:spacing w:val="28"/>
                            <w:sz w:val="16"/>
                            <w:szCs w:val="16"/>
                          </w:rPr>
                          <w:t xml:space="preserve"> </w:t>
                        </w:r>
                        <w:r>
                          <w:rPr>
                            <w:color w:val="231F20"/>
                            <w:sz w:val="16"/>
                            <w:szCs w:val="16"/>
                          </w:rPr>
                          <w:t>D.</w:t>
                        </w:r>
                        <w:r>
                          <w:rPr>
                            <w:color w:val="231F20"/>
                            <w:spacing w:val="28"/>
                            <w:sz w:val="16"/>
                            <w:szCs w:val="16"/>
                          </w:rPr>
                          <w:t xml:space="preserve"> </w:t>
                        </w:r>
                        <w:r>
                          <w:rPr>
                            <w:color w:val="231F20"/>
                            <w:sz w:val="16"/>
                            <w:szCs w:val="16"/>
                          </w:rPr>
                          <w:t>Silkworth,</w:t>
                        </w:r>
                        <w:r>
                          <w:rPr>
                            <w:color w:val="231F20"/>
                            <w:spacing w:val="29"/>
                            <w:sz w:val="16"/>
                            <w:szCs w:val="16"/>
                          </w:rPr>
                          <w:t xml:space="preserve"> </w:t>
                        </w:r>
                        <w:r>
                          <w:rPr>
                            <w:color w:val="231F20"/>
                            <w:spacing w:val="-4"/>
                            <w:sz w:val="16"/>
                            <w:szCs w:val="16"/>
                          </w:rPr>
                          <w:t>M.D.</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7696" behindDoc="1" locked="0" layoutInCell="0" allowOverlap="1" wp14:anchorId="324CFE86" wp14:editId="2CC02176">
            <wp:simplePos x="0" y="0"/>
            <wp:positionH relativeFrom="page">
              <wp:posOffset>353060</wp:posOffset>
            </wp:positionH>
            <wp:positionV relativeFrom="page">
              <wp:posOffset>1355090</wp:posOffset>
            </wp:positionV>
            <wp:extent cx="2610485" cy="3427730"/>
            <wp:effectExtent l="0" t="0" r="0" b="0"/>
            <wp:wrapNone/>
            <wp:docPr id="623" name="Text Box 21"/>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10485" cy="3427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7AB33D2F" w14:textId="77777777" w:rsidR="00000000" w:rsidRDefault="00000000">
                        <w:pPr>
                          <w:pStyle w:val="BodyText"/>
                          <w:kinsoku w:val="0"/>
                          <w:overflowPunct w:val="0"/>
                          <w:spacing w:before="0.85pt" w:line="12.95pt" w:lineRule="auto"/>
                          <w:ind w:end="1.35pt"/>
                          <w:rPr>
                            <w:color w:val="231F20"/>
                            <w:w w:val="105%"/>
                          </w:rPr>
                        </w:pPr>
                        <w:r>
                          <w:rPr>
                            <w:color w:val="231F20"/>
                            <w:w w:val="105%"/>
                          </w:rPr>
                          <w:t>The</w:t>
                        </w:r>
                        <w:r>
                          <w:rPr>
                            <w:color w:val="231F20"/>
                            <w:spacing w:val="-12"/>
                            <w:w w:val="105%"/>
                          </w:rPr>
                          <w:t xml:space="preserve"> </w:t>
                        </w:r>
                        <w:r>
                          <w:rPr>
                            <w:color w:val="231F20"/>
                            <w:w w:val="105%"/>
                          </w:rPr>
                          <w:t>physician</w:t>
                        </w:r>
                        <w:r>
                          <w:rPr>
                            <w:color w:val="231F20"/>
                            <w:spacing w:val="-12"/>
                            <w:w w:val="105%"/>
                          </w:rPr>
                          <w:t xml:space="preserve"> </w:t>
                        </w:r>
                        <w:r>
                          <w:rPr>
                            <w:color w:val="231F20"/>
                            <w:w w:val="105%"/>
                          </w:rPr>
                          <w:t>who,</w:t>
                        </w:r>
                        <w:r>
                          <w:rPr>
                            <w:color w:val="231F20"/>
                            <w:spacing w:val="-12"/>
                            <w:w w:val="105%"/>
                          </w:rPr>
                          <w:t xml:space="preserve"> </w:t>
                        </w:r>
                        <w:r>
                          <w:rPr>
                            <w:color w:val="231F20"/>
                            <w:w w:val="105%"/>
                          </w:rPr>
                          <w:t>at</w:t>
                        </w:r>
                        <w:r>
                          <w:rPr>
                            <w:color w:val="231F20"/>
                            <w:spacing w:val="-12"/>
                            <w:w w:val="105%"/>
                          </w:rPr>
                          <w:t xml:space="preserve"> </w:t>
                        </w:r>
                        <w:r>
                          <w:rPr>
                            <w:color w:val="231F20"/>
                            <w:w w:val="105%"/>
                          </w:rPr>
                          <w:t>our</w:t>
                        </w:r>
                        <w:r>
                          <w:rPr>
                            <w:color w:val="231F20"/>
                            <w:spacing w:val="-12"/>
                            <w:w w:val="105%"/>
                          </w:rPr>
                          <w:t xml:space="preserve"> </w:t>
                        </w:r>
                        <w:r>
                          <w:rPr>
                            <w:color w:val="231F20"/>
                            <w:w w:val="105%"/>
                          </w:rPr>
                          <w:t>request,</w:t>
                        </w:r>
                        <w:r>
                          <w:rPr>
                            <w:color w:val="231F20"/>
                            <w:spacing w:val="-11"/>
                            <w:w w:val="105%"/>
                          </w:rPr>
                          <w:t xml:space="preserve"> </w:t>
                        </w:r>
                        <w:r>
                          <w:rPr>
                            <w:color w:val="231F20"/>
                            <w:w w:val="105%"/>
                          </w:rPr>
                          <w:t>gave</w:t>
                        </w:r>
                        <w:r>
                          <w:rPr>
                            <w:color w:val="231F20"/>
                            <w:spacing w:val="-12"/>
                            <w:w w:val="105%"/>
                          </w:rPr>
                          <w:t xml:space="preserve"> </w:t>
                        </w:r>
                        <w:r>
                          <w:rPr>
                            <w:color w:val="231F20"/>
                            <w:w w:val="105%"/>
                          </w:rPr>
                          <w:t>us</w:t>
                        </w:r>
                        <w:r>
                          <w:rPr>
                            <w:color w:val="231F20"/>
                            <w:spacing w:val="-12"/>
                            <w:w w:val="105%"/>
                          </w:rPr>
                          <w:t xml:space="preserve"> </w:t>
                        </w:r>
                        <w:r>
                          <w:rPr>
                            <w:color w:val="231F20"/>
                            <w:w w:val="105%"/>
                          </w:rPr>
                          <w:t>this</w:t>
                        </w:r>
                        <w:r>
                          <w:rPr>
                            <w:color w:val="231F20"/>
                            <w:spacing w:val="-12"/>
                            <w:w w:val="105%"/>
                          </w:rPr>
                          <w:t xml:space="preserve"> </w:t>
                        </w:r>
                        <w:r>
                          <w:rPr>
                            <w:color w:val="231F20"/>
                            <w:w w:val="105%"/>
                          </w:rPr>
                          <w:t xml:space="preserve">letter, </w:t>
                        </w:r>
                        <w:r>
                          <w:rPr>
                            <w:color w:val="231F20"/>
                            <w:spacing w:val="-2"/>
                          </w:rPr>
                          <w:t>has</w:t>
                        </w:r>
                        <w:r>
                          <w:rPr>
                            <w:color w:val="231F20"/>
                            <w:spacing w:val="-10"/>
                          </w:rPr>
                          <w:t xml:space="preserve"> </w:t>
                        </w:r>
                        <w:r>
                          <w:rPr>
                            <w:color w:val="231F20"/>
                            <w:spacing w:val="-2"/>
                          </w:rPr>
                          <w:t>been</w:t>
                        </w:r>
                        <w:r>
                          <w:rPr>
                            <w:color w:val="231F20"/>
                            <w:spacing w:val="-9"/>
                          </w:rPr>
                          <w:t xml:space="preserve"> </w:t>
                        </w:r>
                        <w:r>
                          <w:rPr>
                            <w:color w:val="231F20"/>
                            <w:spacing w:val="-2"/>
                          </w:rPr>
                          <w:t>kind</w:t>
                        </w:r>
                        <w:r>
                          <w:rPr>
                            <w:color w:val="231F20"/>
                            <w:spacing w:val="-9"/>
                          </w:rPr>
                          <w:t xml:space="preserve"> </w:t>
                        </w:r>
                        <w:r>
                          <w:rPr>
                            <w:color w:val="231F20"/>
                            <w:spacing w:val="-2"/>
                          </w:rPr>
                          <w:t>enough</w:t>
                        </w:r>
                        <w:r>
                          <w:rPr>
                            <w:color w:val="231F20"/>
                            <w:spacing w:val="-9"/>
                          </w:rPr>
                          <w:t xml:space="preserve"> </w:t>
                        </w:r>
                        <w:r>
                          <w:rPr>
                            <w:color w:val="231F20"/>
                            <w:spacing w:val="-2"/>
                          </w:rPr>
                          <w:t>to</w:t>
                        </w:r>
                        <w:r>
                          <w:rPr>
                            <w:color w:val="231F20"/>
                            <w:spacing w:val="-10"/>
                          </w:rPr>
                          <w:t xml:space="preserve"> </w:t>
                        </w:r>
                        <w:r>
                          <w:rPr>
                            <w:color w:val="231F20"/>
                            <w:spacing w:val="-2"/>
                          </w:rPr>
                          <w:t>enlarge</w:t>
                        </w:r>
                        <w:r>
                          <w:rPr>
                            <w:color w:val="231F20"/>
                            <w:spacing w:val="-9"/>
                          </w:rPr>
                          <w:t xml:space="preserve"> </w:t>
                        </w:r>
                        <w:r>
                          <w:rPr>
                            <w:color w:val="231F20"/>
                            <w:spacing w:val="-2"/>
                          </w:rPr>
                          <w:t>upon</w:t>
                        </w:r>
                        <w:r>
                          <w:rPr>
                            <w:color w:val="231F20"/>
                            <w:spacing w:val="-9"/>
                          </w:rPr>
                          <w:t xml:space="preserve"> </w:t>
                        </w:r>
                        <w:r>
                          <w:rPr>
                            <w:color w:val="231F20"/>
                            <w:spacing w:val="-2"/>
                          </w:rPr>
                          <w:t>his</w:t>
                        </w:r>
                        <w:r>
                          <w:rPr>
                            <w:color w:val="231F20"/>
                            <w:spacing w:val="-9"/>
                          </w:rPr>
                          <w:t xml:space="preserve"> </w:t>
                        </w:r>
                        <w:r>
                          <w:rPr>
                            <w:color w:val="231F20"/>
                            <w:spacing w:val="-2"/>
                          </w:rPr>
                          <w:t>views</w:t>
                        </w:r>
                        <w:r>
                          <w:rPr>
                            <w:color w:val="231F20"/>
                            <w:spacing w:val="-10"/>
                          </w:rPr>
                          <w:t xml:space="preserve"> </w:t>
                        </w:r>
                        <w:r>
                          <w:rPr>
                            <w:color w:val="231F20"/>
                            <w:spacing w:val="-2"/>
                          </w:rPr>
                          <w:t>in</w:t>
                        </w:r>
                        <w:r>
                          <w:rPr>
                            <w:color w:val="231F20"/>
                            <w:spacing w:val="-9"/>
                          </w:rPr>
                          <w:t xml:space="preserve"> </w:t>
                        </w:r>
                        <w:r>
                          <w:rPr>
                            <w:color w:val="231F20"/>
                            <w:spacing w:val="-2"/>
                          </w:rPr>
                          <w:t xml:space="preserve">another </w:t>
                        </w:r>
                        <w:r>
                          <w:rPr>
                            <w:color w:val="231F20"/>
                            <w:w w:val="105%"/>
                          </w:rPr>
                          <w:t>statement</w:t>
                        </w:r>
                        <w:r>
                          <w:rPr>
                            <w:color w:val="231F20"/>
                            <w:spacing w:val="-12"/>
                            <w:w w:val="105%"/>
                          </w:rPr>
                          <w:t xml:space="preserve"> </w:t>
                        </w:r>
                        <w:r>
                          <w:rPr>
                            <w:color w:val="231F20"/>
                            <w:w w:val="105%"/>
                          </w:rPr>
                          <w:t>which</w:t>
                        </w:r>
                        <w:r>
                          <w:rPr>
                            <w:color w:val="231F20"/>
                            <w:spacing w:val="-12"/>
                            <w:w w:val="105%"/>
                          </w:rPr>
                          <w:t xml:space="preserve"> </w:t>
                        </w:r>
                        <w:r>
                          <w:rPr>
                            <w:color w:val="231F20"/>
                            <w:w w:val="105%"/>
                          </w:rPr>
                          <w:t>follows.</w:t>
                        </w:r>
                        <w:r>
                          <w:rPr>
                            <w:color w:val="231F20"/>
                            <w:spacing w:val="-12"/>
                            <w:w w:val="105%"/>
                          </w:rPr>
                          <w:t xml:space="preserve"> </w:t>
                        </w:r>
                        <w:r>
                          <w:rPr>
                            <w:color w:val="231F20"/>
                            <w:w w:val="105%"/>
                          </w:rPr>
                          <w:t>In</w:t>
                        </w:r>
                        <w:r>
                          <w:rPr>
                            <w:color w:val="231F20"/>
                            <w:spacing w:val="-12"/>
                            <w:w w:val="105%"/>
                          </w:rPr>
                          <w:t xml:space="preserve"> </w:t>
                        </w:r>
                        <w:r>
                          <w:rPr>
                            <w:color w:val="231F20"/>
                            <w:w w:val="105%"/>
                          </w:rPr>
                          <w:t>this</w:t>
                        </w:r>
                        <w:r>
                          <w:rPr>
                            <w:color w:val="231F20"/>
                            <w:spacing w:val="-12"/>
                            <w:w w:val="105%"/>
                          </w:rPr>
                          <w:t xml:space="preserve"> </w:t>
                        </w:r>
                        <w:r>
                          <w:rPr>
                            <w:color w:val="231F20"/>
                            <w:w w:val="105%"/>
                          </w:rPr>
                          <w:t>statement</w:t>
                        </w:r>
                        <w:r>
                          <w:rPr>
                            <w:color w:val="231F20"/>
                            <w:spacing w:val="-11"/>
                            <w:w w:val="105%"/>
                          </w:rPr>
                          <w:t xml:space="preserve"> </w:t>
                        </w:r>
                        <w:r>
                          <w:rPr>
                            <w:color w:val="231F20"/>
                            <w:w w:val="105%"/>
                          </w:rPr>
                          <w:t>he</w:t>
                        </w:r>
                        <w:r>
                          <w:rPr>
                            <w:color w:val="231F20"/>
                            <w:spacing w:val="-12"/>
                            <w:w w:val="105%"/>
                          </w:rPr>
                          <w:t xml:space="preserve"> </w:t>
                        </w:r>
                        <w:r>
                          <w:rPr>
                            <w:color w:val="231F20"/>
                            <w:w w:val="105%"/>
                          </w:rPr>
                          <w:t>confirms what</w:t>
                        </w:r>
                        <w:r>
                          <w:rPr>
                            <w:color w:val="231F20"/>
                            <w:spacing w:val="-7"/>
                            <w:w w:val="105%"/>
                          </w:rPr>
                          <w:t xml:space="preserve"> </w:t>
                        </w:r>
                        <w:r>
                          <w:rPr>
                            <w:color w:val="231F20"/>
                            <w:w w:val="105%"/>
                          </w:rPr>
                          <w:t>we</w:t>
                        </w:r>
                        <w:r>
                          <w:rPr>
                            <w:color w:val="231F20"/>
                            <w:spacing w:val="-7"/>
                            <w:w w:val="105%"/>
                          </w:rPr>
                          <w:t xml:space="preserve"> </w:t>
                        </w:r>
                        <w:r>
                          <w:rPr>
                            <w:color w:val="231F20"/>
                            <w:w w:val="105%"/>
                          </w:rPr>
                          <w:t>who</w:t>
                        </w:r>
                        <w:r>
                          <w:rPr>
                            <w:color w:val="231F20"/>
                            <w:spacing w:val="-7"/>
                            <w:w w:val="105%"/>
                          </w:rPr>
                          <w:t xml:space="preserve"> </w:t>
                        </w:r>
                        <w:r>
                          <w:rPr>
                            <w:color w:val="231F20"/>
                            <w:w w:val="105%"/>
                          </w:rPr>
                          <w:t>have</w:t>
                        </w:r>
                        <w:r>
                          <w:rPr>
                            <w:color w:val="231F20"/>
                            <w:spacing w:val="-7"/>
                            <w:w w:val="105%"/>
                          </w:rPr>
                          <w:t xml:space="preserve"> </w:t>
                        </w:r>
                        <w:r>
                          <w:rPr>
                            <w:color w:val="231F20"/>
                            <w:w w:val="105%"/>
                          </w:rPr>
                          <w:t>suffered</w:t>
                        </w:r>
                        <w:r>
                          <w:rPr>
                            <w:color w:val="231F20"/>
                            <w:spacing w:val="-7"/>
                            <w:w w:val="105%"/>
                          </w:rPr>
                          <w:t xml:space="preserve"> </w:t>
                        </w:r>
                        <w:r>
                          <w:rPr>
                            <w:color w:val="231F20"/>
                            <w:w w:val="105%"/>
                          </w:rPr>
                          <w:t>alcoholic</w:t>
                        </w:r>
                        <w:r>
                          <w:rPr>
                            <w:color w:val="231F20"/>
                            <w:spacing w:val="-6"/>
                            <w:w w:val="105%"/>
                          </w:rPr>
                          <w:t xml:space="preserve"> </w:t>
                        </w:r>
                        <w:r>
                          <w:rPr>
                            <w:color w:val="231F20"/>
                            <w:w w:val="105%"/>
                          </w:rPr>
                          <w:t>torture</w:t>
                        </w:r>
                        <w:r>
                          <w:rPr>
                            <w:color w:val="231F20"/>
                            <w:spacing w:val="-6"/>
                            <w:w w:val="105%"/>
                          </w:rPr>
                          <w:t xml:space="preserve"> </w:t>
                        </w:r>
                        <w:r>
                          <w:rPr>
                            <w:color w:val="231F20"/>
                            <w:w w:val="105%"/>
                          </w:rPr>
                          <w:t>must</w:t>
                        </w:r>
                        <w:r>
                          <w:rPr>
                            <w:color w:val="231F20"/>
                            <w:spacing w:val="-6"/>
                            <w:w w:val="105%"/>
                          </w:rPr>
                          <w:t xml:space="preserve"> </w:t>
                        </w:r>
                        <w:r>
                          <w:rPr>
                            <w:color w:val="231F20"/>
                            <w:w w:val="105%"/>
                          </w:rPr>
                          <w:t xml:space="preserve">be- </w:t>
                        </w:r>
                        <w:r>
                          <w:rPr>
                            <w:color w:val="231F20"/>
                          </w:rPr>
                          <w:t>lieve—that</w:t>
                        </w:r>
                        <w:r>
                          <w:rPr>
                            <w:color w:val="231F20"/>
                            <w:spacing w:val="-12"/>
                          </w:rPr>
                          <w:t xml:space="preserve"> </w:t>
                        </w:r>
                        <w:r>
                          <w:rPr>
                            <w:color w:val="231F20"/>
                          </w:rPr>
                          <w:t>the</w:t>
                        </w:r>
                        <w:r>
                          <w:rPr>
                            <w:color w:val="231F20"/>
                            <w:spacing w:val="-11"/>
                          </w:rPr>
                          <w:t xml:space="preserve"> </w:t>
                        </w:r>
                        <w:r>
                          <w:rPr>
                            <w:color w:val="231F20"/>
                          </w:rPr>
                          <w:t>body</w:t>
                        </w:r>
                        <w:r>
                          <w:rPr>
                            <w:color w:val="231F20"/>
                            <w:spacing w:val="-11"/>
                          </w:rPr>
                          <w:t xml:space="preserve"> </w:t>
                        </w:r>
                        <w:r>
                          <w:rPr>
                            <w:color w:val="231F20"/>
                          </w:rPr>
                          <w:t>of</w:t>
                        </w:r>
                        <w:r>
                          <w:rPr>
                            <w:color w:val="231F20"/>
                            <w:spacing w:val="-11"/>
                          </w:rPr>
                          <w:t xml:space="preserve"> </w:t>
                        </w:r>
                        <w:r>
                          <w:rPr>
                            <w:color w:val="231F20"/>
                          </w:rPr>
                          <w:t>the</w:t>
                        </w:r>
                        <w:r>
                          <w:rPr>
                            <w:color w:val="231F20"/>
                            <w:spacing w:val="-12"/>
                          </w:rPr>
                          <w:t xml:space="preserve"> </w:t>
                        </w:r>
                        <w:r>
                          <w:rPr>
                            <w:color w:val="231F20"/>
                          </w:rPr>
                          <w:t>alcoholic</w:t>
                        </w:r>
                        <w:r>
                          <w:rPr>
                            <w:color w:val="231F20"/>
                            <w:spacing w:val="-11"/>
                          </w:rPr>
                          <w:t xml:space="preserve"> </w:t>
                        </w:r>
                        <w:r>
                          <w:rPr>
                            <w:color w:val="231F20"/>
                          </w:rPr>
                          <w:t>is</w:t>
                        </w:r>
                        <w:r>
                          <w:rPr>
                            <w:color w:val="231F20"/>
                            <w:spacing w:val="-11"/>
                          </w:rPr>
                          <w:t xml:space="preserve"> </w:t>
                        </w:r>
                        <w:r>
                          <w:rPr>
                            <w:color w:val="231F20"/>
                          </w:rPr>
                          <w:t>quite</w:t>
                        </w:r>
                        <w:r>
                          <w:rPr>
                            <w:color w:val="231F20"/>
                            <w:spacing w:val="-11"/>
                          </w:rPr>
                          <w:t xml:space="preserve"> </w:t>
                        </w:r>
                        <w:r>
                          <w:rPr>
                            <w:color w:val="231F20"/>
                          </w:rPr>
                          <w:t>as</w:t>
                        </w:r>
                        <w:r>
                          <w:rPr>
                            <w:color w:val="231F20"/>
                            <w:spacing w:val="-12"/>
                          </w:rPr>
                          <w:t xml:space="preserve"> </w:t>
                        </w:r>
                        <w:r>
                          <w:rPr>
                            <w:color w:val="231F20"/>
                          </w:rPr>
                          <w:t xml:space="preserve">abnormal </w:t>
                        </w:r>
                        <w:r>
                          <w:rPr>
                            <w:color w:val="231F20"/>
                            <w:spacing w:val="-2"/>
                            <w:w w:val="105%"/>
                          </w:rPr>
                          <w:t>as</w:t>
                        </w:r>
                        <w:r>
                          <w:rPr>
                            <w:color w:val="231F20"/>
                            <w:spacing w:val="-10"/>
                            <w:w w:val="105%"/>
                          </w:rPr>
                          <w:t xml:space="preserve"> </w:t>
                        </w:r>
                        <w:r>
                          <w:rPr>
                            <w:color w:val="231F20"/>
                            <w:spacing w:val="-2"/>
                            <w:w w:val="105%"/>
                          </w:rPr>
                          <w:t>his</w:t>
                        </w:r>
                        <w:r>
                          <w:rPr>
                            <w:color w:val="231F20"/>
                            <w:spacing w:val="-10"/>
                            <w:w w:val="105%"/>
                          </w:rPr>
                          <w:t xml:space="preserve"> </w:t>
                        </w:r>
                        <w:r>
                          <w:rPr>
                            <w:color w:val="231F20"/>
                            <w:spacing w:val="-2"/>
                            <w:w w:val="105%"/>
                          </w:rPr>
                          <w:t>mind.</w:t>
                        </w:r>
                        <w:r>
                          <w:rPr>
                            <w:color w:val="231F20"/>
                            <w:spacing w:val="2"/>
                            <w:w w:val="105%"/>
                          </w:rPr>
                          <w:t xml:space="preserve"> </w:t>
                        </w:r>
                        <w:r>
                          <w:rPr>
                            <w:color w:val="231F20"/>
                            <w:spacing w:val="-2"/>
                            <w:w w:val="105%"/>
                          </w:rPr>
                          <w:t>It</w:t>
                        </w:r>
                        <w:r>
                          <w:rPr>
                            <w:color w:val="231F20"/>
                            <w:spacing w:val="-9"/>
                            <w:w w:val="105%"/>
                          </w:rPr>
                          <w:t xml:space="preserve"> </w:t>
                        </w:r>
                        <w:r>
                          <w:rPr>
                            <w:color w:val="231F20"/>
                            <w:spacing w:val="-2"/>
                            <w:w w:val="105%"/>
                          </w:rPr>
                          <w:t>did</w:t>
                        </w:r>
                        <w:r>
                          <w:rPr>
                            <w:color w:val="231F20"/>
                            <w:spacing w:val="-10"/>
                            <w:w w:val="105%"/>
                          </w:rPr>
                          <w:t xml:space="preserve"> </w:t>
                        </w:r>
                        <w:r>
                          <w:rPr>
                            <w:color w:val="231F20"/>
                            <w:spacing w:val="-2"/>
                            <w:w w:val="105%"/>
                          </w:rPr>
                          <w:t>not</w:t>
                        </w:r>
                        <w:r>
                          <w:rPr>
                            <w:color w:val="231F20"/>
                            <w:spacing w:val="-10"/>
                            <w:w w:val="105%"/>
                          </w:rPr>
                          <w:t xml:space="preserve"> </w:t>
                        </w:r>
                        <w:r>
                          <w:rPr>
                            <w:color w:val="231F20"/>
                            <w:spacing w:val="-2"/>
                            <w:w w:val="105%"/>
                          </w:rPr>
                          <w:t>satisfy</w:t>
                        </w:r>
                        <w:r>
                          <w:rPr>
                            <w:color w:val="231F20"/>
                            <w:spacing w:val="-10"/>
                            <w:w w:val="105%"/>
                          </w:rPr>
                          <w:t xml:space="preserve"> </w:t>
                        </w:r>
                        <w:r>
                          <w:rPr>
                            <w:color w:val="231F20"/>
                            <w:spacing w:val="-2"/>
                            <w:w w:val="105%"/>
                          </w:rPr>
                          <w:t>us</w:t>
                        </w:r>
                        <w:r>
                          <w:rPr>
                            <w:color w:val="231F20"/>
                            <w:spacing w:val="-10"/>
                            <w:w w:val="105%"/>
                          </w:rPr>
                          <w:t xml:space="preserve"> </w:t>
                        </w:r>
                        <w:r>
                          <w:rPr>
                            <w:color w:val="231F20"/>
                            <w:spacing w:val="-2"/>
                            <w:w w:val="105%"/>
                          </w:rPr>
                          <w:t>to</w:t>
                        </w:r>
                        <w:r>
                          <w:rPr>
                            <w:color w:val="231F20"/>
                            <w:spacing w:val="-10"/>
                            <w:w w:val="105%"/>
                          </w:rPr>
                          <w:t xml:space="preserve"> </w:t>
                        </w:r>
                        <w:r>
                          <w:rPr>
                            <w:color w:val="231F20"/>
                            <w:spacing w:val="-2"/>
                            <w:w w:val="105%"/>
                          </w:rPr>
                          <w:t>be</w:t>
                        </w:r>
                        <w:r>
                          <w:rPr>
                            <w:color w:val="231F20"/>
                            <w:spacing w:val="-9"/>
                            <w:w w:val="105%"/>
                          </w:rPr>
                          <w:t xml:space="preserve"> </w:t>
                        </w:r>
                        <w:r>
                          <w:rPr>
                            <w:color w:val="231F20"/>
                            <w:spacing w:val="-2"/>
                            <w:w w:val="105%"/>
                          </w:rPr>
                          <w:t>told</w:t>
                        </w:r>
                        <w:r>
                          <w:rPr>
                            <w:color w:val="231F20"/>
                            <w:spacing w:val="-10"/>
                            <w:w w:val="105%"/>
                          </w:rPr>
                          <w:t xml:space="preserve"> </w:t>
                        </w:r>
                        <w:r>
                          <w:rPr>
                            <w:color w:val="231F20"/>
                            <w:spacing w:val="-2"/>
                            <w:w w:val="105%"/>
                          </w:rPr>
                          <w:t>that</w:t>
                        </w:r>
                        <w:r>
                          <w:rPr>
                            <w:color w:val="231F20"/>
                            <w:spacing w:val="-10"/>
                            <w:w w:val="105%"/>
                          </w:rPr>
                          <w:t xml:space="preserve"> </w:t>
                        </w:r>
                        <w:r>
                          <w:rPr>
                            <w:color w:val="231F20"/>
                            <w:spacing w:val="-2"/>
                            <w:w w:val="105%"/>
                          </w:rPr>
                          <w:t>we</w:t>
                        </w:r>
                        <w:r>
                          <w:rPr>
                            <w:color w:val="231F20"/>
                            <w:spacing w:val="-10"/>
                            <w:w w:val="105%"/>
                          </w:rPr>
                          <w:t xml:space="preserve"> </w:t>
                        </w:r>
                        <w:r>
                          <w:rPr>
                            <w:color w:val="231F20"/>
                            <w:spacing w:val="-2"/>
                            <w:w w:val="105%"/>
                          </w:rPr>
                          <w:t xml:space="preserve">could </w:t>
                        </w:r>
                        <w:r>
                          <w:rPr>
                            <w:color w:val="231F20"/>
                            <w:spacing w:val="-2"/>
                          </w:rPr>
                          <w:t>not</w:t>
                        </w:r>
                        <w:r>
                          <w:rPr>
                            <w:color w:val="231F20"/>
                            <w:spacing w:val="-12"/>
                          </w:rPr>
                          <w:t xml:space="preserve"> </w:t>
                        </w:r>
                        <w:r>
                          <w:rPr>
                            <w:color w:val="231F20"/>
                            <w:spacing w:val="-2"/>
                          </w:rPr>
                          <w:t>control</w:t>
                        </w:r>
                        <w:r>
                          <w:rPr>
                            <w:color w:val="231F20"/>
                            <w:spacing w:val="-9"/>
                          </w:rPr>
                          <w:t xml:space="preserve"> </w:t>
                        </w:r>
                        <w:r>
                          <w:rPr>
                            <w:color w:val="231F20"/>
                            <w:spacing w:val="-2"/>
                          </w:rPr>
                          <w:t>our</w:t>
                        </w:r>
                        <w:r>
                          <w:rPr>
                            <w:color w:val="231F20"/>
                            <w:spacing w:val="-9"/>
                          </w:rPr>
                          <w:t xml:space="preserve"> </w:t>
                        </w:r>
                        <w:r>
                          <w:rPr>
                            <w:color w:val="231F20"/>
                            <w:spacing w:val="-2"/>
                          </w:rPr>
                          <w:t>drinking</w:t>
                        </w:r>
                        <w:r>
                          <w:rPr>
                            <w:color w:val="231F20"/>
                            <w:spacing w:val="-9"/>
                          </w:rPr>
                          <w:t xml:space="preserve"> </w:t>
                        </w:r>
                        <w:r>
                          <w:rPr>
                            <w:color w:val="231F20"/>
                            <w:spacing w:val="-2"/>
                          </w:rPr>
                          <w:t>just</w:t>
                        </w:r>
                        <w:r>
                          <w:rPr>
                            <w:color w:val="231F20"/>
                            <w:spacing w:val="-10"/>
                          </w:rPr>
                          <w:t xml:space="preserve"> </w:t>
                        </w:r>
                        <w:r>
                          <w:rPr>
                            <w:color w:val="231F20"/>
                            <w:spacing w:val="-2"/>
                          </w:rPr>
                          <w:t>because</w:t>
                        </w:r>
                        <w:r>
                          <w:rPr>
                            <w:color w:val="231F20"/>
                            <w:spacing w:val="-9"/>
                          </w:rPr>
                          <w:t xml:space="preserve"> </w:t>
                        </w:r>
                        <w:r>
                          <w:rPr>
                            <w:color w:val="231F20"/>
                            <w:spacing w:val="-2"/>
                          </w:rPr>
                          <w:t>we</w:t>
                        </w:r>
                        <w:r>
                          <w:rPr>
                            <w:color w:val="231F20"/>
                            <w:spacing w:val="-9"/>
                          </w:rPr>
                          <w:t xml:space="preserve"> </w:t>
                        </w:r>
                        <w:r>
                          <w:rPr>
                            <w:color w:val="231F20"/>
                            <w:spacing w:val="-2"/>
                          </w:rPr>
                          <w:t>were</w:t>
                        </w:r>
                        <w:r>
                          <w:rPr>
                            <w:color w:val="231F20"/>
                            <w:spacing w:val="-9"/>
                          </w:rPr>
                          <w:t xml:space="preserve"> </w:t>
                        </w:r>
                        <w:r>
                          <w:rPr>
                            <w:color w:val="231F20"/>
                            <w:spacing w:val="-2"/>
                          </w:rPr>
                          <w:t xml:space="preserve">maladjusted </w:t>
                        </w:r>
                        <w:r>
                          <w:rPr>
                            <w:color w:val="231F20"/>
                            <w:w w:val="105%"/>
                          </w:rPr>
                          <w:t>to</w:t>
                        </w:r>
                        <w:r>
                          <w:rPr>
                            <w:color w:val="231F20"/>
                            <w:spacing w:val="-5"/>
                            <w:w w:val="105%"/>
                          </w:rPr>
                          <w:t xml:space="preserve"> </w:t>
                        </w:r>
                        <w:r>
                          <w:rPr>
                            <w:color w:val="231F20"/>
                            <w:w w:val="105%"/>
                          </w:rPr>
                          <w:t>life,</w:t>
                        </w:r>
                        <w:r>
                          <w:rPr>
                            <w:color w:val="231F20"/>
                            <w:spacing w:val="-5"/>
                            <w:w w:val="105%"/>
                          </w:rPr>
                          <w:t xml:space="preserve"> </w:t>
                        </w:r>
                        <w:r>
                          <w:rPr>
                            <w:color w:val="231F20"/>
                            <w:w w:val="105%"/>
                          </w:rPr>
                          <w:t>that</w:t>
                        </w:r>
                        <w:r>
                          <w:rPr>
                            <w:color w:val="231F20"/>
                            <w:spacing w:val="-5"/>
                            <w:w w:val="105%"/>
                          </w:rPr>
                          <w:t xml:space="preserve"> </w:t>
                        </w:r>
                        <w:r>
                          <w:rPr>
                            <w:color w:val="231F20"/>
                            <w:w w:val="105%"/>
                          </w:rPr>
                          <w:t>we</w:t>
                        </w:r>
                        <w:r>
                          <w:rPr>
                            <w:color w:val="231F20"/>
                            <w:spacing w:val="-5"/>
                            <w:w w:val="105%"/>
                          </w:rPr>
                          <w:t xml:space="preserve"> </w:t>
                        </w:r>
                        <w:r>
                          <w:rPr>
                            <w:color w:val="231F20"/>
                            <w:w w:val="105%"/>
                          </w:rPr>
                          <w:t>were</w:t>
                        </w:r>
                        <w:r>
                          <w:rPr>
                            <w:color w:val="231F20"/>
                            <w:spacing w:val="-5"/>
                            <w:w w:val="105%"/>
                          </w:rPr>
                          <w:t xml:space="preserve"> </w:t>
                        </w:r>
                        <w:r>
                          <w:rPr>
                            <w:color w:val="231F20"/>
                            <w:w w:val="105%"/>
                          </w:rPr>
                          <w:t>in</w:t>
                        </w:r>
                        <w:r>
                          <w:rPr>
                            <w:color w:val="231F20"/>
                            <w:spacing w:val="-5"/>
                            <w:w w:val="105%"/>
                          </w:rPr>
                          <w:t xml:space="preserve"> </w:t>
                        </w:r>
                        <w:r>
                          <w:rPr>
                            <w:color w:val="231F20"/>
                            <w:w w:val="105%"/>
                          </w:rPr>
                          <w:t>full</w:t>
                        </w:r>
                        <w:r>
                          <w:rPr>
                            <w:color w:val="231F20"/>
                            <w:spacing w:val="-5"/>
                            <w:w w:val="105%"/>
                          </w:rPr>
                          <w:t xml:space="preserve"> </w:t>
                        </w:r>
                        <w:r>
                          <w:rPr>
                            <w:color w:val="231F20"/>
                            <w:w w:val="105%"/>
                          </w:rPr>
                          <w:t>flight</w:t>
                        </w:r>
                        <w:r>
                          <w:rPr>
                            <w:color w:val="231F20"/>
                            <w:spacing w:val="-5"/>
                            <w:w w:val="105%"/>
                          </w:rPr>
                          <w:t xml:space="preserve"> </w:t>
                        </w:r>
                        <w:r>
                          <w:rPr>
                            <w:color w:val="231F20"/>
                            <w:w w:val="105%"/>
                          </w:rPr>
                          <w:t>from</w:t>
                        </w:r>
                        <w:r>
                          <w:rPr>
                            <w:color w:val="231F20"/>
                            <w:spacing w:val="-5"/>
                            <w:w w:val="105%"/>
                          </w:rPr>
                          <w:t xml:space="preserve"> </w:t>
                        </w:r>
                        <w:r>
                          <w:rPr>
                            <w:color w:val="231F20"/>
                            <w:w w:val="105%"/>
                          </w:rPr>
                          <w:t>reality,</w:t>
                        </w:r>
                        <w:r>
                          <w:rPr>
                            <w:color w:val="231F20"/>
                            <w:spacing w:val="-5"/>
                            <w:w w:val="105%"/>
                          </w:rPr>
                          <w:t xml:space="preserve"> </w:t>
                        </w:r>
                        <w:r>
                          <w:rPr>
                            <w:color w:val="231F20"/>
                            <w:w w:val="105%"/>
                          </w:rPr>
                          <w:t>or</w:t>
                        </w:r>
                        <w:r>
                          <w:rPr>
                            <w:color w:val="231F20"/>
                            <w:spacing w:val="-5"/>
                            <w:w w:val="105%"/>
                          </w:rPr>
                          <w:t xml:space="preserve"> </w:t>
                        </w:r>
                        <w:r>
                          <w:rPr>
                            <w:color w:val="231F20"/>
                            <w:w w:val="105%"/>
                          </w:rPr>
                          <w:t xml:space="preserve">were </w:t>
                        </w:r>
                        <w:r>
                          <w:rPr>
                            <w:color w:val="231F20"/>
                            <w:spacing w:val="-2"/>
                          </w:rPr>
                          <w:t>outright</w:t>
                        </w:r>
                        <w:r>
                          <w:rPr>
                            <w:color w:val="231F20"/>
                            <w:spacing w:val="-12"/>
                          </w:rPr>
                          <w:t xml:space="preserve"> </w:t>
                        </w:r>
                        <w:r>
                          <w:rPr>
                            <w:color w:val="231F20"/>
                            <w:spacing w:val="-2"/>
                          </w:rPr>
                          <w:t>mental</w:t>
                        </w:r>
                        <w:r>
                          <w:rPr>
                            <w:color w:val="231F20"/>
                            <w:spacing w:val="-9"/>
                          </w:rPr>
                          <w:t xml:space="preserve"> </w:t>
                        </w:r>
                        <w:r>
                          <w:rPr>
                            <w:color w:val="231F20"/>
                            <w:spacing w:val="-2"/>
                          </w:rPr>
                          <w:t>defectives.</w:t>
                        </w:r>
                        <w:r>
                          <w:rPr>
                            <w:color w:val="231F20"/>
                            <w:spacing w:val="-9"/>
                          </w:rPr>
                          <w:t xml:space="preserve"> </w:t>
                        </w:r>
                        <w:r>
                          <w:rPr>
                            <w:color w:val="231F20"/>
                            <w:spacing w:val="-2"/>
                          </w:rPr>
                          <w:t>These</w:t>
                        </w:r>
                        <w:r>
                          <w:rPr>
                            <w:color w:val="231F20"/>
                            <w:spacing w:val="-9"/>
                          </w:rPr>
                          <w:t xml:space="preserve"> </w:t>
                        </w:r>
                        <w:r>
                          <w:rPr>
                            <w:color w:val="231F20"/>
                            <w:spacing w:val="-2"/>
                          </w:rPr>
                          <w:t>things</w:t>
                        </w:r>
                        <w:r>
                          <w:rPr>
                            <w:color w:val="231F20"/>
                            <w:spacing w:val="-10"/>
                          </w:rPr>
                          <w:t xml:space="preserve"> </w:t>
                        </w:r>
                        <w:r>
                          <w:rPr>
                            <w:color w:val="231F20"/>
                            <w:spacing w:val="-2"/>
                          </w:rPr>
                          <w:t>were</w:t>
                        </w:r>
                        <w:r>
                          <w:rPr>
                            <w:color w:val="231F20"/>
                            <w:spacing w:val="-9"/>
                          </w:rPr>
                          <w:t xml:space="preserve"> </w:t>
                        </w:r>
                        <w:r>
                          <w:rPr>
                            <w:color w:val="231F20"/>
                            <w:spacing w:val="-2"/>
                          </w:rPr>
                          <w:t>true</w:t>
                        </w:r>
                        <w:r>
                          <w:rPr>
                            <w:color w:val="231F20"/>
                            <w:spacing w:val="-9"/>
                          </w:rPr>
                          <w:t xml:space="preserve"> </w:t>
                        </w:r>
                        <w:r>
                          <w:rPr>
                            <w:color w:val="231F20"/>
                            <w:spacing w:val="-2"/>
                          </w:rPr>
                          <w:t>to</w:t>
                        </w:r>
                        <w:r>
                          <w:rPr>
                            <w:color w:val="231F20"/>
                            <w:spacing w:val="-9"/>
                          </w:rPr>
                          <w:t xml:space="preserve"> </w:t>
                        </w:r>
                        <w:r>
                          <w:rPr>
                            <w:color w:val="231F20"/>
                            <w:spacing w:val="-2"/>
                          </w:rPr>
                          <w:t xml:space="preserve">some </w:t>
                        </w:r>
                        <w:r>
                          <w:rPr>
                            <w:color w:val="231F20"/>
                          </w:rPr>
                          <w:t>extent, in fact, to a considerable extent with some of us. But</w:t>
                        </w:r>
                        <w:r>
                          <w:rPr>
                            <w:color w:val="231F20"/>
                            <w:spacing w:val="-11"/>
                          </w:rPr>
                          <w:t xml:space="preserve"> </w:t>
                        </w:r>
                        <w:r>
                          <w:rPr>
                            <w:color w:val="231F20"/>
                          </w:rPr>
                          <w:t>we</w:t>
                        </w:r>
                        <w:r>
                          <w:rPr>
                            <w:color w:val="231F20"/>
                            <w:spacing w:val="-11"/>
                          </w:rPr>
                          <w:t xml:space="preserve"> </w:t>
                        </w:r>
                        <w:r>
                          <w:rPr>
                            <w:color w:val="231F20"/>
                          </w:rPr>
                          <w:t>are</w:t>
                        </w:r>
                        <w:r>
                          <w:rPr>
                            <w:color w:val="231F20"/>
                            <w:spacing w:val="-11"/>
                          </w:rPr>
                          <w:t xml:space="preserve"> </w:t>
                        </w:r>
                        <w:r>
                          <w:rPr>
                            <w:color w:val="231F20"/>
                          </w:rPr>
                          <w:t>sure</w:t>
                        </w:r>
                        <w:r>
                          <w:rPr>
                            <w:color w:val="231F20"/>
                            <w:spacing w:val="-11"/>
                          </w:rPr>
                          <w:t xml:space="preserve"> </w:t>
                        </w:r>
                        <w:r>
                          <w:rPr>
                            <w:color w:val="231F20"/>
                          </w:rPr>
                          <w:t>that</w:t>
                        </w:r>
                        <w:r>
                          <w:rPr>
                            <w:color w:val="231F20"/>
                            <w:spacing w:val="-11"/>
                          </w:rPr>
                          <w:t xml:space="preserve"> </w:t>
                        </w:r>
                        <w:r>
                          <w:rPr>
                            <w:color w:val="231F20"/>
                          </w:rPr>
                          <w:t>our</w:t>
                        </w:r>
                        <w:r>
                          <w:rPr>
                            <w:color w:val="231F20"/>
                            <w:spacing w:val="-11"/>
                          </w:rPr>
                          <w:t xml:space="preserve"> </w:t>
                        </w:r>
                        <w:r>
                          <w:rPr>
                            <w:color w:val="231F20"/>
                          </w:rPr>
                          <w:t>bodies</w:t>
                        </w:r>
                        <w:r>
                          <w:rPr>
                            <w:color w:val="231F20"/>
                            <w:spacing w:val="-11"/>
                          </w:rPr>
                          <w:t xml:space="preserve"> </w:t>
                        </w:r>
                        <w:r>
                          <w:rPr>
                            <w:color w:val="231F20"/>
                          </w:rPr>
                          <w:t>were</w:t>
                        </w:r>
                        <w:r>
                          <w:rPr>
                            <w:color w:val="231F20"/>
                            <w:spacing w:val="-11"/>
                          </w:rPr>
                          <w:t xml:space="preserve"> </w:t>
                        </w:r>
                        <w:r>
                          <w:rPr>
                            <w:color w:val="231F20"/>
                          </w:rPr>
                          <w:t>sickened</w:t>
                        </w:r>
                        <w:r>
                          <w:rPr>
                            <w:color w:val="231F20"/>
                            <w:spacing w:val="-11"/>
                          </w:rPr>
                          <w:t xml:space="preserve"> </w:t>
                        </w:r>
                        <w:r>
                          <w:rPr>
                            <w:color w:val="231F20"/>
                          </w:rPr>
                          <w:t>as</w:t>
                        </w:r>
                        <w:r>
                          <w:rPr>
                            <w:color w:val="231F20"/>
                            <w:spacing w:val="-11"/>
                          </w:rPr>
                          <w:t xml:space="preserve"> </w:t>
                        </w:r>
                        <w:r>
                          <w:rPr>
                            <w:color w:val="231F20"/>
                          </w:rPr>
                          <w:t>well.</w:t>
                        </w:r>
                        <w:r>
                          <w:rPr>
                            <w:color w:val="231F20"/>
                            <w:spacing w:val="27"/>
                          </w:rPr>
                          <w:t xml:space="preserve"> </w:t>
                        </w:r>
                        <w:r>
                          <w:rPr>
                            <w:color w:val="231F20"/>
                          </w:rPr>
                          <w:t xml:space="preserve">In our belief, any picture of the alcoholic which leaves out </w:t>
                        </w:r>
                        <w:r>
                          <w:rPr>
                            <w:color w:val="231F20"/>
                            <w:w w:val="105%"/>
                          </w:rPr>
                          <w:t>this physical factor is incomplete.</w:t>
                        </w:r>
                      </w:p>
                      <w:p w14:paraId="493F2B23" w14:textId="77777777" w:rsidR="00000000" w:rsidRDefault="00000000">
                        <w:pPr>
                          <w:pStyle w:val="BodyText"/>
                          <w:kinsoku w:val="0"/>
                          <w:overflowPunct w:val="0"/>
                          <w:spacing w:before="0.25pt" w:line="12.95pt" w:lineRule="auto"/>
                          <w:rPr>
                            <w:color w:val="231F20"/>
                            <w:spacing w:val="-2"/>
                            <w:w w:val="105%"/>
                          </w:rPr>
                        </w:pPr>
                        <w:r>
                          <w:rPr>
                            <w:color w:val="231F20"/>
                            <w:spacing w:val="-2"/>
                            <w:w w:val="105%"/>
                          </w:rPr>
                          <w:t>The</w:t>
                        </w:r>
                        <w:r>
                          <w:rPr>
                            <w:color w:val="231F20"/>
                            <w:spacing w:val="-9"/>
                            <w:w w:val="105%"/>
                          </w:rPr>
                          <w:t xml:space="preserve"> </w:t>
                        </w:r>
                        <w:r>
                          <w:rPr>
                            <w:color w:val="231F20"/>
                            <w:spacing w:val="-2"/>
                            <w:w w:val="105%"/>
                          </w:rPr>
                          <w:t>doctor’s</w:t>
                        </w:r>
                        <w:r>
                          <w:rPr>
                            <w:color w:val="231F20"/>
                            <w:spacing w:val="-9"/>
                            <w:w w:val="105%"/>
                          </w:rPr>
                          <w:t xml:space="preserve"> </w:t>
                        </w:r>
                        <w:r>
                          <w:rPr>
                            <w:color w:val="231F20"/>
                            <w:spacing w:val="-2"/>
                            <w:w w:val="105%"/>
                          </w:rPr>
                          <w:t>theory</w:t>
                        </w:r>
                        <w:r>
                          <w:rPr>
                            <w:color w:val="231F20"/>
                            <w:spacing w:val="-9"/>
                            <w:w w:val="105%"/>
                          </w:rPr>
                          <w:t xml:space="preserve"> </w:t>
                        </w:r>
                        <w:r>
                          <w:rPr>
                            <w:color w:val="231F20"/>
                            <w:spacing w:val="-2"/>
                            <w:w w:val="105%"/>
                          </w:rPr>
                          <w:t>that</w:t>
                        </w:r>
                        <w:r>
                          <w:rPr>
                            <w:color w:val="231F20"/>
                            <w:spacing w:val="-9"/>
                            <w:w w:val="105%"/>
                          </w:rPr>
                          <w:t xml:space="preserve"> </w:t>
                        </w:r>
                        <w:r>
                          <w:rPr>
                            <w:color w:val="231F20"/>
                            <w:spacing w:val="-2"/>
                            <w:w w:val="105%"/>
                          </w:rPr>
                          <w:t>we</w:t>
                        </w:r>
                        <w:r>
                          <w:rPr>
                            <w:color w:val="231F20"/>
                            <w:spacing w:val="-9"/>
                            <w:w w:val="105%"/>
                          </w:rPr>
                          <w:t xml:space="preserve"> </w:t>
                        </w:r>
                        <w:r>
                          <w:rPr>
                            <w:color w:val="231F20"/>
                            <w:spacing w:val="-2"/>
                            <w:w w:val="105%"/>
                          </w:rPr>
                          <w:t>have</w:t>
                        </w:r>
                        <w:r>
                          <w:rPr>
                            <w:color w:val="231F20"/>
                            <w:spacing w:val="-9"/>
                            <w:w w:val="105%"/>
                          </w:rPr>
                          <w:t xml:space="preserve"> </w:t>
                        </w:r>
                        <w:r>
                          <w:rPr>
                            <w:color w:val="231F20"/>
                            <w:spacing w:val="-2"/>
                            <w:w w:val="105%"/>
                          </w:rPr>
                          <w:t>an</w:t>
                        </w:r>
                        <w:r>
                          <w:rPr>
                            <w:color w:val="231F20"/>
                            <w:spacing w:val="-9"/>
                            <w:w w:val="105%"/>
                          </w:rPr>
                          <w:t xml:space="preserve"> </w:t>
                        </w:r>
                        <w:r>
                          <w:rPr>
                            <w:color w:val="231F20"/>
                            <w:spacing w:val="-2"/>
                            <w:w w:val="105%"/>
                          </w:rPr>
                          <w:t>allergy</w:t>
                        </w:r>
                        <w:r>
                          <w:rPr>
                            <w:color w:val="231F20"/>
                            <w:spacing w:val="-9"/>
                            <w:w w:val="105%"/>
                          </w:rPr>
                          <w:t xml:space="preserve"> </w:t>
                        </w:r>
                        <w:r>
                          <w:rPr>
                            <w:color w:val="231F20"/>
                            <w:spacing w:val="-2"/>
                            <w:w w:val="105%"/>
                          </w:rPr>
                          <w:t>to</w:t>
                        </w:r>
                        <w:r>
                          <w:rPr>
                            <w:color w:val="231F20"/>
                            <w:spacing w:val="-9"/>
                            <w:w w:val="105%"/>
                          </w:rPr>
                          <w:t xml:space="preserve"> </w:t>
                        </w:r>
                        <w:r>
                          <w:rPr>
                            <w:color w:val="231F20"/>
                            <w:spacing w:val="-2"/>
                            <w:w w:val="105%"/>
                          </w:rPr>
                          <w:t>alcohol interests</w:t>
                        </w:r>
                        <w:r>
                          <w:rPr>
                            <w:color w:val="231F20"/>
                            <w:spacing w:val="-10"/>
                            <w:w w:val="105%"/>
                          </w:rPr>
                          <w:t xml:space="preserve"> </w:t>
                        </w:r>
                        <w:r>
                          <w:rPr>
                            <w:color w:val="231F20"/>
                            <w:spacing w:val="-2"/>
                            <w:w w:val="105%"/>
                          </w:rPr>
                          <w:t>us.</w:t>
                        </w:r>
                        <w:r>
                          <w:rPr>
                            <w:color w:val="231F20"/>
                            <w:spacing w:val="30"/>
                            <w:w w:val="105%"/>
                          </w:rPr>
                          <w:t xml:space="preserve"> </w:t>
                        </w:r>
                        <w:r>
                          <w:rPr>
                            <w:color w:val="231F20"/>
                            <w:spacing w:val="-2"/>
                            <w:w w:val="105%"/>
                          </w:rPr>
                          <w:t>As</w:t>
                        </w:r>
                        <w:r>
                          <w:rPr>
                            <w:color w:val="231F20"/>
                            <w:spacing w:val="-10"/>
                            <w:w w:val="105%"/>
                          </w:rPr>
                          <w:t xml:space="preserve"> </w:t>
                        </w:r>
                        <w:r>
                          <w:rPr>
                            <w:color w:val="231F20"/>
                            <w:spacing w:val="-2"/>
                            <w:w w:val="105%"/>
                          </w:rPr>
                          <w:t>laymen,</w:t>
                        </w:r>
                        <w:r>
                          <w:rPr>
                            <w:color w:val="231F20"/>
                            <w:spacing w:val="-10"/>
                            <w:w w:val="105%"/>
                          </w:rPr>
                          <w:t xml:space="preserve"> </w:t>
                        </w:r>
                        <w:r>
                          <w:rPr>
                            <w:color w:val="231F20"/>
                            <w:spacing w:val="-2"/>
                            <w:w w:val="105%"/>
                          </w:rPr>
                          <w:t>our</w:t>
                        </w:r>
                        <w:r>
                          <w:rPr>
                            <w:color w:val="231F20"/>
                            <w:spacing w:val="-10"/>
                            <w:w w:val="105%"/>
                          </w:rPr>
                          <w:t xml:space="preserve"> </w:t>
                        </w:r>
                        <w:r>
                          <w:rPr>
                            <w:color w:val="231F20"/>
                            <w:spacing w:val="-2"/>
                            <w:w w:val="105%"/>
                          </w:rPr>
                          <w:t>opinion</w:t>
                        </w:r>
                        <w:r>
                          <w:rPr>
                            <w:color w:val="231F20"/>
                            <w:spacing w:val="-9"/>
                            <w:w w:val="105%"/>
                          </w:rPr>
                          <w:t xml:space="preserve"> </w:t>
                        </w:r>
                        <w:r>
                          <w:rPr>
                            <w:color w:val="231F20"/>
                            <w:spacing w:val="-2"/>
                            <w:w w:val="105%"/>
                          </w:rPr>
                          <w:t>as</w:t>
                        </w:r>
                        <w:r>
                          <w:rPr>
                            <w:color w:val="231F20"/>
                            <w:spacing w:val="-10"/>
                            <w:w w:val="105%"/>
                          </w:rPr>
                          <w:t xml:space="preserve"> </w:t>
                        </w:r>
                        <w:r>
                          <w:rPr>
                            <w:color w:val="231F20"/>
                            <w:spacing w:val="-2"/>
                            <w:w w:val="105%"/>
                          </w:rPr>
                          <w:t>to</w:t>
                        </w:r>
                        <w:r>
                          <w:rPr>
                            <w:color w:val="231F20"/>
                            <w:spacing w:val="-10"/>
                            <w:w w:val="105%"/>
                          </w:rPr>
                          <w:t xml:space="preserve"> </w:t>
                        </w:r>
                        <w:r>
                          <w:rPr>
                            <w:color w:val="231F20"/>
                            <w:spacing w:val="-2"/>
                            <w:w w:val="105%"/>
                          </w:rPr>
                          <w:t>its</w:t>
                        </w:r>
                        <w:r>
                          <w:rPr>
                            <w:color w:val="231F20"/>
                            <w:spacing w:val="-10"/>
                            <w:w w:val="105%"/>
                          </w:rPr>
                          <w:t xml:space="preserve"> </w:t>
                        </w:r>
                        <w:r>
                          <w:rPr>
                            <w:color w:val="231F20"/>
                            <w:spacing w:val="-2"/>
                            <w:w w:val="105%"/>
                          </w:rPr>
                          <w:t xml:space="preserve">soundness </w:t>
                        </w:r>
                        <w:r>
                          <w:rPr>
                            <w:color w:val="231F20"/>
                          </w:rPr>
                          <w:t>may,</w:t>
                        </w:r>
                        <w:r>
                          <w:rPr>
                            <w:color w:val="231F20"/>
                            <w:spacing w:val="-4"/>
                          </w:rPr>
                          <w:t xml:space="preserve"> </w:t>
                        </w:r>
                        <w:r>
                          <w:rPr>
                            <w:color w:val="231F20"/>
                          </w:rPr>
                          <w:t>of</w:t>
                        </w:r>
                        <w:r>
                          <w:rPr>
                            <w:color w:val="231F20"/>
                            <w:spacing w:val="-4"/>
                          </w:rPr>
                          <w:t xml:space="preserve"> </w:t>
                        </w:r>
                        <w:r>
                          <w:rPr>
                            <w:color w:val="231F20"/>
                          </w:rPr>
                          <w:t>course,</w:t>
                        </w:r>
                        <w:r>
                          <w:rPr>
                            <w:color w:val="231F20"/>
                            <w:spacing w:val="-4"/>
                          </w:rPr>
                          <w:t xml:space="preserve"> </w:t>
                        </w:r>
                        <w:r>
                          <w:rPr>
                            <w:color w:val="231F20"/>
                          </w:rPr>
                          <w:t>mean</w:t>
                        </w:r>
                        <w:r>
                          <w:rPr>
                            <w:color w:val="231F20"/>
                            <w:spacing w:val="-4"/>
                          </w:rPr>
                          <w:t xml:space="preserve"> </w:t>
                        </w:r>
                        <w:r>
                          <w:rPr>
                            <w:color w:val="231F20"/>
                          </w:rPr>
                          <w:t>little.</w:t>
                        </w:r>
                        <w:r>
                          <w:rPr>
                            <w:color w:val="231F20"/>
                            <w:spacing w:val="39"/>
                          </w:rPr>
                          <w:t xml:space="preserve"> </w:t>
                        </w:r>
                        <w:r>
                          <w:rPr>
                            <w:color w:val="231F20"/>
                          </w:rPr>
                          <w:t>But</w:t>
                        </w:r>
                        <w:r>
                          <w:rPr>
                            <w:color w:val="231F20"/>
                            <w:spacing w:val="-4"/>
                          </w:rPr>
                          <w:t xml:space="preserve"> </w:t>
                        </w:r>
                        <w:r>
                          <w:rPr>
                            <w:color w:val="231F20"/>
                          </w:rPr>
                          <w:t>as</w:t>
                        </w:r>
                        <w:r>
                          <w:rPr>
                            <w:color w:val="231F20"/>
                            <w:spacing w:val="-4"/>
                          </w:rPr>
                          <w:t xml:space="preserve"> </w:t>
                        </w:r>
                        <w:r>
                          <w:rPr>
                            <w:color w:val="231F20"/>
                          </w:rPr>
                          <w:t>ex-problem</w:t>
                        </w:r>
                        <w:r>
                          <w:rPr>
                            <w:color w:val="231F20"/>
                            <w:spacing w:val="-4"/>
                          </w:rPr>
                          <w:t xml:space="preserve"> </w:t>
                        </w:r>
                        <w:r>
                          <w:rPr>
                            <w:color w:val="231F20"/>
                          </w:rPr>
                          <w:t xml:space="preserve">drinkers, </w:t>
                        </w:r>
                        <w:r>
                          <w:rPr>
                            <w:color w:val="231F20"/>
                            <w:w w:val="105%"/>
                          </w:rPr>
                          <w:t>we can say that his explanation makes good sense.</w:t>
                        </w:r>
                        <w:r>
                          <w:rPr>
                            <w:color w:val="231F20"/>
                            <w:spacing w:val="40"/>
                            <w:w w:val="105%"/>
                          </w:rPr>
                          <w:t xml:space="preserve"> </w:t>
                        </w:r>
                        <w:r>
                          <w:rPr>
                            <w:color w:val="231F20"/>
                            <w:w w:val="105%"/>
                          </w:rPr>
                          <w:t xml:space="preserve">It </w:t>
                        </w:r>
                        <w:r>
                          <w:rPr>
                            <w:color w:val="231F20"/>
                          </w:rPr>
                          <w:t>explains</w:t>
                        </w:r>
                        <w:r>
                          <w:rPr>
                            <w:color w:val="231F20"/>
                            <w:spacing w:val="-4"/>
                          </w:rPr>
                          <w:t xml:space="preserve"> </w:t>
                        </w:r>
                        <w:r>
                          <w:rPr>
                            <w:color w:val="231F20"/>
                          </w:rPr>
                          <w:t>many</w:t>
                        </w:r>
                        <w:r>
                          <w:rPr>
                            <w:color w:val="231F20"/>
                            <w:spacing w:val="-4"/>
                          </w:rPr>
                          <w:t xml:space="preserve"> </w:t>
                        </w:r>
                        <w:r>
                          <w:rPr>
                            <w:color w:val="231F20"/>
                          </w:rPr>
                          <w:t>things</w:t>
                        </w:r>
                        <w:r>
                          <w:rPr>
                            <w:color w:val="231F20"/>
                            <w:spacing w:val="-4"/>
                          </w:rPr>
                          <w:t xml:space="preserve"> </w:t>
                        </w:r>
                        <w:r>
                          <w:rPr>
                            <w:color w:val="231F20"/>
                          </w:rPr>
                          <w:t>for</w:t>
                        </w:r>
                        <w:r>
                          <w:rPr>
                            <w:color w:val="231F20"/>
                            <w:spacing w:val="-4"/>
                          </w:rPr>
                          <w:t xml:space="preserve"> </w:t>
                        </w:r>
                        <w:r>
                          <w:rPr>
                            <w:color w:val="231F20"/>
                          </w:rPr>
                          <w:t>which</w:t>
                        </w:r>
                        <w:r>
                          <w:rPr>
                            <w:color w:val="231F20"/>
                            <w:spacing w:val="-4"/>
                          </w:rPr>
                          <w:t xml:space="preserve"> </w:t>
                        </w:r>
                        <w:r>
                          <w:rPr>
                            <w:color w:val="231F20"/>
                          </w:rPr>
                          <w:t>we</w:t>
                        </w:r>
                        <w:r>
                          <w:rPr>
                            <w:color w:val="231F20"/>
                            <w:spacing w:val="-4"/>
                          </w:rPr>
                          <w:t xml:space="preserve"> </w:t>
                        </w:r>
                        <w:r>
                          <w:rPr>
                            <w:color w:val="231F20"/>
                          </w:rPr>
                          <w:t>cannot</w:t>
                        </w:r>
                        <w:r>
                          <w:rPr>
                            <w:color w:val="231F20"/>
                            <w:spacing w:val="-4"/>
                          </w:rPr>
                          <w:t xml:space="preserve"> </w:t>
                        </w:r>
                        <w:r>
                          <w:rPr>
                            <w:color w:val="231F20"/>
                          </w:rPr>
                          <w:t>otherwise</w:t>
                        </w:r>
                        <w:r>
                          <w:rPr>
                            <w:color w:val="231F20"/>
                            <w:spacing w:val="-4"/>
                          </w:rPr>
                          <w:t xml:space="preserve"> </w:t>
                        </w:r>
                        <w:r>
                          <w:rPr>
                            <w:color w:val="231F20"/>
                          </w:rPr>
                          <w:t xml:space="preserve">ac- </w:t>
                        </w:r>
                        <w:r>
                          <w:rPr>
                            <w:color w:val="231F20"/>
                            <w:spacing w:val="-2"/>
                            <w:w w:val="105%"/>
                          </w:rPr>
                          <w:t>count.</w:t>
                        </w:r>
                      </w:p>
                      <w:p w14:paraId="1766A952" w14:textId="77777777" w:rsidR="00000000" w:rsidRDefault="00000000">
                        <w:pPr>
                          <w:pStyle w:val="BodyText"/>
                          <w:kinsoku w:val="0"/>
                          <w:overflowPunct w:val="0"/>
                          <w:spacing w:line="13.05pt" w:lineRule="auto"/>
                          <w:ind w:end="1.10pt"/>
                          <w:rPr>
                            <w:color w:val="231F20"/>
                            <w:spacing w:val="-4"/>
                            <w:w w:val="105%"/>
                          </w:rPr>
                        </w:pPr>
                        <w:r>
                          <w:rPr>
                            <w:color w:val="231F20"/>
                            <w:w w:val="105%"/>
                          </w:rPr>
                          <w:t>Though</w:t>
                        </w:r>
                        <w:r>
                          <w:rPr>
                            <w:color w:val="231F20"/>
                            <w:spacing w:val="-1"/>
                            <w:w w:val="105%"/>
                          </w:rPr>
                          <w:t xml:space="preserve"> </w:t>
                        </w:r>
                        <w:r>
                          <w:rPr>
                            <w:color w:val="231F20"/>
                            <w:w w:val="105%"/>
                          </w:rPr>
                          <w:t>we</w:t>
                        </w:r>
                        <w:r>
                          <w:rPr>
                            <w:color w:val="231F20"/>
                            <w:spacing w:val="-1"/>
                            <w:w w:val="105%"/>
                          </w:rPr>
                          <w:t xml:space="preserve"> </w:t>
                        </w:r>
                        <w:r>
                          <w:rPr>
                            <w:color w:val="231F20"/>
                            <w:w w:val="105%"/>
                          </w:rPr>
                          <w:t>work</w:t>
                        </w:r>
                        <w:r>
                          <w:rPr>
                            <w:color w:val="231F20"/>
                            <w:spacing w:val="-1"/>
                            <w:w w:val="105%"/>
                          </w:rPr>
                          <w:t xml:space="preserve"> </w:t>
                        </w:r>
                        <w:r>
                          <w:rPr>
                            <w:color w:val="231F20"/>
                            <w:w w:val="105%"/>
                          </w:rPr>
                          <w:t>out</w:t>
                        </w:r>
                        <w:r>
                          <w:rPr>
                            <w:color w:val="231F20"/>
                            <w:spacing w:val="-1"/>
                            <w:w w:val="105%"/>
                          </w:rPr>
                          <w:t xml:space="preserve"> </w:t>
                        </w:r>
                        <w:r>
                          <w:rPr>
                            <w:color w:val="231F20"/>
                            <w:w w:val="105%"/>
                          </w:rPr>
                          <w:t>our</w:t>
                        </w:r>
                        <w:r>
                          <w:rPr>
                            <w:color w:val="231F20"/>
                            <w:spacing w:val="-1"/>
                            <w:w w:val="105%"/>
                          </w:rPr>
                          <w:t xml:space="preserve"> </w:t>
                        </w:r>
                        <w:r>
                          <w:rPr>
                            <w:color w:val="231F20"/>
                            <w:w w:val="105%"/>
                          </w:rPr>
                          <w:t>solution</w:t>
                        </w:r>
                        <w:r>
                          <w:rPr>
                            <w:color w:val="231F20"/>
                            <w:spacing w:val="-1"/>
                            <w:w w:val="105%"/>
                          </w:rPr>
                          <w:t xml:space="preserve"> </w:t>
                        </w:r>
                        <w:r>
                          <w:rPr>
                            <w:color w:val="231F20"/>
                            <w:w w:val="105%"/>
                          </w:rPr>
                          <w:t>on</w:t>
                        </w:r>
                        <w:r>
                          <w:rPr>
                            <w:color w:val="231F20"/>
                            <w:spacing w:val="-1"/>
                            <w:w w:val="105%"/>
                          </w:rPr>
                          <w:t xml:space="preserve"> </w:t>
                        </w:r>
                        <w:r>
                          <w:rPr>
                            <w:color w:val="231F20"/>
                            <w:w w:val="105%"/>
                          </w:rPr>
                          <w:t>the</w:t>
                        </w:r>
                        <w:r>
                          <w:rPr>
                            <w:color w:val="231F20"/>
                            <w:spacing w:val="-1"/>
                            <w:w w:val="105%"/>
                          </w:rPr>
                          <w:t xml:space="preserve"> </w:t>
                        </w:r>
                        <w:r>
                          <w:rPr>
                            <w:color w:val="231F20"/>
                            <w:w w:val="105%"/>
                          </w:rPr>
                          <w:t>spiritual</w:t>
                        </w:r>
                        <w:r>
                          <w:rPr>
                            <w:color w:val="231F20"/>
                            <w:spacing w:val="-1"/>
                            <w:w w:val="105%"/>
                          </w:rPr>
                          <w:t xml:space="preserve"> </w:t>
                        </w:r>
                        <w:r>
                          <w:rPr>
                            <w:color w:val="231F20"/>
                            <w:w w:val="105%"/>
                          </w:rPr>
                          <w:t>as well as an altruistic plane, we favor hospitalization for</w:t>
                        </w:r>
                        <w:r>
                          <w:rPr>
                            <w:color w:val="231F20"/>
                            <w:spacing w:val="-12"/>
                            <w:w w:val="105%"/>
                          </w:rPr>
                          <w:t xml:space="preserve"> </w:t>
                        </w:r>
                        <w:r>
                          <w:rPr>
                            <w:color w:val="231F20"/>
                            <w:w w:val="105%"/>
                          </w:rPr>
                          <w:t>the</w:t>
                        </w:r>
                        <w:r>
                          <w:rPr>
                            <w:color w:val="231F20"/>
                            <w:spacing w:val="-12"/>
                            <w:w w:val="105%"/>
                          </w:rPr>
                          <w:t xml:space="preserve"> </w:t>
                        </w:r>
                        <w:r>
                          <w:rPr>
                            <w:color w:val="231F20"/>
                            <w:w w:val="105%"/>
                          </w:rPr>
                          <w:t>alcoholic</w:t>
                        </w:r>
                        <w:r>
                          <w:rPr>
                            <w:color w:val="231F20"/>
                            <w:spacing w:val="-12"/>
                            <w:w w:val="105%"/>
                          </w:rPr>
                          <w:t xml:space="preserve"> </w:t>
                        </w:r>
                        <w:r>
                          <w:rPr>
                            <w:color w:val="231F20"/>
                            <w:w w:val="105%"/>
                          </w:rPr>
                          <w:t>who</w:t>
                        </w:r>
                        <w:r>
                          <w:rPr>
                            <w:color w:val="231F20"/>
                            <w:spacing w:val="-12"/>
                            <w:w w:val="105%"/>
                          </w:rPr>
                          <w:t xml:space="preserve"> </w:t>
                        </w:r>
                        <w:r>
                          <w:rPr>
                            <w:color w:val="231F20"/>
                            <w:w w:val="105%"/>
                          </w:rPr>
                          <w:t>is</w:t>
                        </w:r>
                        <w:r>
                          <w:rPr>
                            <w:color w:val="231F20"/>
                            <w:spacing w:val="-12"/>
                            <w:w w:val="105%"/>
                          </w:rPr>
                          <w:t xml:space="preserve"> </w:t>
                        </w:r>
                        <w:r>
                          <w:rPr>
                            <w:color w:val="231F20"/>
                            <w:w w:val="105%"/>
                          </w:rPr>
                          <w:t>very</w:t>
                        </w:r>
                        <w:r>
                          <w:rPr>
                            <w:color w:val="231F20"/>
                            <w:spacing w:val="-11"/>
                            <w:w w:val="105%"/>
                          </w:rPr>
                          <w:t xml:space="preserve"> </w:t>
                        </w:r>
                        <w:r>
                          <w:rPr>
                            <w:color w:val="231F20"/>
                            <w:w w:val="105%"/>
                          </w:rPr>
                          <w:t>jittery</w:t>
                        </w:r>
                        <w:r>
                          <w:rPr>
                            <w:color w:val="231F20"/>
                            <w:spacing w:val="-12"/>
                            <w:w w:val="105%"/>
                          </w:rPr>
                          <w:t xml:space="preserve"> </w:t>
                        </w:r>
                        <w:r>
                          <w:rPr>
                            <w:color w:val="231F20"/>
                            <w:w w:val="105%"/>
                          </w:rPr>
                          <w:t>or</w:t>
                        </w:r>
                        <w:r>
                          <w:rPr>
                            <w:color w:val="231F20"/>
                            <w:spacing w:val="-12"/>
                            <w:w w:val="105%"/>
                          </w:rPr>
                          <w:t xml:space="preserve"> </w:t>
                        </w:r>
                        <w:r>
                          <w:rPr>
                            <w:color w:val="231F20"/>
                            <w:w w:val="105%"/>
                          </w:rPr>
                          <w:t>befogged.</w:t>
                        </w:r>
                        <w:r>
                          <w:rPr>
                            <w:color w:val="231F20"/>
                            <w:spacing w:val="-2"/>
                            <w:w w:val="105%"/>
                          </w:rPr>
                          <w:t xml:space="preserve"> </w:t>
                        </w:r>
                        <w:r>
                          <w:rPr>
                            <w:color w:val="231F20"/>
                            <w:w w:val="105%"/>
                          </w:rPr>
                          <w:t>More often than not, it is imperative that a man’s brain be cleared</w:t>
                        </w:r>
                        <w:r>
                          <w:rPr>
                            <w:color w:val="231F20"/>
                            <w:spacing w:val="1"/>
                            <w:w w:val="105%"/>
                          </w:rPr>
                          <w:t xml:space="preserve"> </w:t>
                        </w:r>
                        <w:r>
                          <w:rPr>
                            <w:color w:val="231F20"/>
                            <w:w w:val="105%"/>
                          </w:rPr>
                          <w:t>before</w:t>
                        </w:r>
                        <w:r>
                          <w:rPr>
                            <w:color w:val="231F20"/>
                            <w:spacing w:val="1"/>
                            <w:w w:val="105%"/>
                          </w:rPr>
                          <w:t xml:space="preserve"> </w:t>
                        </w:r>
                        <w:r>
                          <w:rPr>
                            <w:color w:val="231F20"/>
                            <w:w w:val="105%"/>
                          </w:rPr>
                          <w:t>he is</w:t>
                        </w:r>
                        <w:r>
                          <w:rPr>
                            <w:color w:val="231F20"/>
                            <w:spacing w:val="2"/>
                            <w:w w:val="105%"/>
                          </w:rPr>
                          <w:t xml:space="preserve"> </w:t>
                        </w:r>
                        <w:r>
                          <w:rPr>
                            <w:color w:val="231F20"/>
                            <w:w w:val="105%"/>
                          </w:rPr>
                          <w:t>approached,</w:t>
                        </w:r>
                        <w:r>
                          <w:rPr>
                            <w:color w:val="231F20"/>
                            <w:spacing w:val="1"/>
                            <w:w w:val="105%"/>
                          </w:rPr>
                          <w:t xml:space="preserve"> </w:t>
                        </w:r>
                        <w:r>
                          <w:rPr>
                            <w:color w:val="231F20"/>
                            <w:w w:val="105%"/>
                          </w:rPr>
                          <w:t>as</w:t>
                        </w:r>
                        <w:r>
                          <w:rPr>
                            <w:color w:val="231F20"/>
                            <w:spacing w:val="2"/>
                            <w:w w:val="105%"/>
                          </w:rPr>
                          <w:t xml:space="preserve"> </w:t>
                        </w:r>
                        <w:r>
                          <w:rPr>
                            <w:color w:val="231F20"/>
                            <w:w w:val="105%"/>
                          </w:rPr>
                          <w:t>he has</w:t>
                        </w:r>
                        <w:r>
                          <w:rPr>
                            <w:color w:val="231F20"/>
                            <w:spacing w:val="1"/>
                            <w:w w:val="105%"/>
                          </w:rPr>
                          <w:t xml:space="preserve"> </w:t>
                        </w:r>
                        <w:r>
                          <w:rPr>
                            <w:color w:val="231F20"/>
                            <w:w w:val="105%"/>
                          </w:rPr>
                          <w:t>then</w:t>
                        </w:r>
                        <w:r>
                          <w:rPr>
                            <w:color w:val="231F20"/>
                            <w:spacing w:val="2"/>
                            <w:w w:val="105%"/>
                          </w:rPr>
                          <w:t xml:space="preserve"> </w:t>
                        </w:r>
                        <w:r>
                          <w:rPr>
                            <w:color w:val="231F20"/>
                            <w:w w:val="105%"/>
                          </w:rPr>
                          <w:t>a</w:t>
                        </w:r>
                        <w:r>
                          <w:rPr>
                            <w:color w:val="231F20"/>
                            <w:spacing w:val="1"/>
                            <w:w w:val="105%"/>
                          </w:rPr>
                          <w:t xml:space="preserve"> </w:t>
                        </w:r>
                        <w:r>
                          <w:rPr>
                            <w:color w:val="231F20"/>
                            <w:spacing w:val="-4"/>
                            <w:w w:val="105%"/>
                          </w:rPr>
                          <w:t>bet-</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5BC00996" w14:textId="10FF2BCA"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1678720" behindDoc="1" locked="0" layoutInCell="0" allowOverlap="1" wp14:anchorId="4ECD3A10" wp14:editId="361CFC13">
            <wp:simplePos x="0" y="0"/>
            <wp:positionH relativeFrom="page">
              <wp:posOffset>2787650</wp:posOffset>
            </wp:positionH>
            <wp:positionV relativeFrom="page">
              <wp:posOffset>207645</wp:posOffset>
            </wp:positionV>
            <wp:extent cx="206375" cy="138430"/>
            <wp:effectExtent l="0" t="0" r="0" b="0"/>
            <wp:wrapNone/>
            <wp:docPr id="622" name="Text Box 2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0637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6BADEA23"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xxv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9744" behindDoc="1" locked="0" layoutInCell="0" allowOverlap="1" wp14:anchorId="32395A6B" wp14:editId="625DB6FE">
            <wp:simplePos x="0" y="0"/>
            <wp:positionH relativeFrom="page">
              <wp:posOffset>1066800</wp:posOffset>
            </wp:positionH>
            <wp:positionV relativeFrom="page">
              <wp:posOffset>226695</wp:posOffset>
            </wp:positionV>
            <wp:extent cx="1298575" cy="138430"/>
            <wp:effectExtent l="0" t="0" r="0" b="0"/>
            <wp:wrapNone/>
            <wp:docPr id="621" name="Text Box 23"/>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29857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2C6A73AB"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THE</w:t>
                        </w:r>
                        <w:r>
                          <w:rPr>
                            <w:color w:val="231F20"/>
                            <w:spacing w:val="51"/>
                            <w:sz w:val="16"/>
                            <w:szCs w:val="16"/>
                          </w:rPr>
                          <w:t xml:space="preserve"> </w:t>
                        </w:r>
                        <w:r>
                          <w:rPr>
                            <w:color w:val="231F20"/>
                            <w:sz w:val="16"/>
                            <w:szCs w:val="16"/>
                          </w:rPr>
                          <w:t>DOCTOR’S</w:t>
                        </w:r>
                        <w:r>
                          <w:rPr>
                            <w:color w:val="231F20"/>
                            <w:spacing w:val="54"/>
                            <w:sz w:val="16"/>
                            <w:szCs w:val="16"/>
                          </w:rPr>
                          <w:t xml:space="preserve"> </w:t>
                        </w:r>
                        <w:r>
                          <w:rPr>
                            <w:color w:val="231F20"/>
                            <w:spacing w:val="-2"/>
                            <w:sz w:val="16"/>
                            <w:szCs w:val="16"/>
                          </w:rPr>
                          <w:t>OPINION</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0768" behindDoc="1" locked="0" layoutInCell="0" allowOverlap="1" wp14:anchorId="5D4E9635" wp14:editId="66C1BAAC">
            <wp:simplePos x="0" y="0"/>
            <wp:positionH relativeFrom="page">
              <wp:posOffset>374650</wp:posOffset>
            </wp:positionH>
            <wp:positionV relativeFrom="page">
              <wp:posOffset>364490</wp:posOffset>
            </wp:positionV>
            <wp:extent cx="2609850" cy="436245"/>
            <wp:effectExtent l="0" t="0" r="0" b="0"/>
            <wp:wrapNone/>
            <wp:docPr id="620" name="Text Box 24"/>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09850" cy="436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71EA8B8B" w14:textId="77777777" w:rsidR="00000000" w:rsidRDefault="00000000">
                        <w:pPr>
                          <w:pStyle w:val="BodyText"/>
                          <w:kinsoku w:val="0"/>
                          <w:overflowPunct w:val="0"/>
                          <w:spacing w:before="0.85pt" w:line="12.70pt" w:lineRule="auto"/>
                          <w:ind w:end="0pt" w:firstLine="0pt"/>
                          <w:jc w:val="start"/>
                          <w:rPr>
                            <w:color w:val="231F20"/>
                            <w:w w:val="105%"/>
                          </w:rPr>
                        </w:pPr>
                        <w:r>
                          <w:rPr>
                            <w:color w:val="231F20"/>
                          </w:rPr>
                          <w:t>ter</w:t>
                        </w:r>
                        <w:r>
                          <w:rPr>
                            <w:color w:val="231F20"/>
                            <w:spacing w:val="-2"/>
                          </w:rPr>
                          <w:t xml:space="preserve"> </w:t>
                        </w:r>
                        <w:r>
                          <w:rPr>
                            <w:color w:val="231F20"/>
                          </w:rPr>
                          <w:t>chance</w:t>
                        </w:r>
                        <w:r>
                          <w:rPr>
                            <w:color w:val="231F20"/>
                            <w:spacing w:val="-2"/>
                          </w:rPr>
                          <w:t xml:space="preserve"> </w:t>
                        </w:r>
                        <w:r>
                          <w:rPr>
                            <w:color w:val="231F20"/>
                          </w:rPr>
                          <w:t>of</w:t>
                        </w:r>
                        <w:r>
                          <w:rPr>
                            <w:color w:val="231F20"/>
                            <w:spacing w:val="-2"/>
                          </w:rPr>
                          <w:t xml:space="preserve"> </w:t>
                        </w:r>
                        <w:r>
                          <w:rPr>
                            <w:color w:val="231F20"/>
                          </w:rPr>
                          <w:t>understanding</w:t>
                        </w:r>
                        <w:r>
                          <w:rPr>
                            <w:color w:val="231F20"/>
                            <w:spacing w:val="-2"/>
                          </w:rPr>
                          <w:t xml:space="preserve"> </w:t>
                        </w:r>
                        <w:r>
                          <w:rPr>
                            <w:color w:val="231F20"/>
                          </w:rPr>
                          <w:t>and</w:t>
                        </w:r>
                        <w:r>
                          <w:rPr>
                            <w:color w:val="231F20"/>
                            <w:spacing w:val="-2"/>
                          </w:rPr>
                          <w:t xml:space="preserve"> </w:t>
                        </w:r>
                        <w:r>
                          <w:rPr>
                            <w:color w:val="231F20"/>
                          </w:rPr>
                          <w:t>accepting</w:t>
                        </w:r>
                        <w:r>
                          <w:rPr>
                            <w:color w:val="231F20"/>
                            <w:spacing w:val="-2"/>
                          </w:rPr>
                          <w:t xml:space="preserve"> </w:t>
                        </w:r>
                        <w:r>
                          <w:rPr>
                            <w:color w:val="231F20"/>
                          </w:rPr>
                          <w:t>what</w:t>
                        </w:r>
                        <w:r>
                          <w:rPr>
                            <w:color w:val="231F20"/>
                            <w:spacing w:val="-3"/>
                          </w:rPr>
                          <w:t xml:space="preserve"> </w:t>
                        </w:r>
                        <w:r>
                          <w:rPr>
                            <w:color w:val="231F20"/>
                          </w:rPr>
                          <w:t>we</w:t>
                        </w:r>
                        <w:r>
                          <w:rPr>
                            <w:color w:val="231F20"/>
                            <w:spacing w:val="-27"/>
                          </w:rPr>
                          <w:t xml:space="preserve"> </w:t>
                        </w:r>
                        <w:r>
                          <w:rPr>
                            <w:color w:val="231F20"/>
                          </w:rPr>
                          <w:t xml:space="preserve">have </w:t>
                        </w:r>
                        <w:r>
                          <w:rPr>
                            <w:color w:val="231F20"/>
                            <w:w w:val="105%"/>
                          </w:rPr>
                          <w:t>to</w:t>
                        </w:r>
                        <w:r>
                          <w:rPr>
                            <w:color w:val="231F20"/>
                            <w:spacing w:val="-12"/>
                            <w:w w:val="105%"/>
                          </w:rPr>
                          <w:t xml:space="preserve"> </w:t>
                        </w:r>
                        <w:r>
                          <w:rPr>
                            <w:color w:val="231F20"/>
                            <w:w w:val="105%"/>
                          </w:rPr>
                          <w:t>offer.</w:t>
                        </w:r>
                      </w:p>
                      <w:p w14:paraId="4DF85712" w14:textId="77777777" w:rsidR="00000000" w:rsidRDefault="00000000">
                        <w:pPr>
                          <w:pStyle w:val="BodyText"/>
                          <w:kinsoku w:val="0"/>
                          <w:overflowPunct w:val="0"/>
                          <w:spacing w:before="0.10pt"/>
                          <w:ind w:start="6.45pt" w:end="0pt" w:firstLine="0pt"/>
                          <w:jc w:val="start"/>
                          <w:rPr>
                            <w:color w:val="231F20"/>
                            <w:spacing w:val="-2"/>
                          </w:rPr>
                        </w:pPr>
                        <w:r>
                          <w:rPr>
                            <w:color w:val="231F20"/>
                          </w:rPr>
                          <w:t>The</w:t>
                        </w:r>
                        <w:r>
                          <w:rPr>
                            <w:color w:val="231F20"/>
                            <w:spacing w:val="2"/>
                          </w:rPr>
                          <w:t xml:space="preserve"> </w:t>
                        </w:r>
                        <w:r>
                          <w:rPr>
                            <w:color w:val="231F20"/>
                          </w:rPr>
                          <w:t>doctor</w:t>
                        </w:r>
                        <w:r>
                          <w:rPr>
                            <w:color w:val="231F20"/>
                            <w:spacing w:val="2"/>
                          </w:rPr>
                          <w:t xml:space="preserve"> </w:t>
                        </w:r>
                        <w:r>
                          <w:rPr>
                            <w:color w:val="231F20"/>
                            <w:spacing w:val="-2"/>
                          </w:rPr>
                          <w:t>writes: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1792" behindDoc="1" locked="0" layoutInCell="0" allowOverlap="1" wp14:anchorId="2AE55934" wp14:editId="0996A335">
            <wp:simplePos x="0" y="0"/>
            <wp:positionH relativeFrom="page">
              <wp:posOffset>482600</wp:posOffset>
            </wp:positionH>
            <wp:positionV relativeFrom="page">
              <wp:posOffset>916940</wp:posOffset>
            </wp:positionV>
            <wp:extent cx="2522855" cy="3874770"/>
            <wp:effectExtent l="0" t="0" r="0" b="0"/>
            <wp:wrapNone/>
            <wp:docPr id="619" name="Text Box 25"/>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522855" cy="3874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3787087F" w14:textId="77777777" w:rsidR="00000000" w:rsidRDefault="00000000">
                        <w:pPr>
                          <w:pStyle w:val="BodyText"/>
                          <w:kinsoku w:val="0"/>
                          <w:overflowPunct w:val="0"/>
                          <w:spacing w:before="0.80pt" w:line="12.70pt" w:lineRule="auto"/>
                          <w:ind w:end="0.90pt" w:firstLine="6pt"/>
                          <w:rPr>
                            <w:color w:val="231F20"/>
                            <w:spacing w:val="-2"/>
                            <w:sz w:val="16"/>
                            <w:szCs w:val="16"/>
                          </w:rPr>
                        </w:pPr>
                        <w:r>
                          <w:rPr>
                            <w:color w:val="231F20"/>
                            <w:sz w:val="16"/>
                            <w:szCs w:val="16"/>
                          </w:rPr>
                          <w:t>The subject presented in this book seems to me to be of</w:t>
                        </w:r>
                        <w:r>
                          <w:rPr>
                            <w:color w:val="231F20"/>
                            <w:spacing w:val="40"/>
                            <w:sz w:val="16"/>
                            <w:szCs w:val="16"/>
                          </w:rPr>
                          <w:t xml:space="preserve"> </w:t>
                        </w:r>
                        <w:r>
                          <w:rPr>
                            <w:color w:val="231F20"/>
                            <w:sz w:val="16"/>
                            <w:szCs w:val="16"/>
                          </w:rPr>
                          <w:t>paramount importance to those afflicted with alcoholic</w:t>
                        </w:r>
                        <w:r>
                          <w:rPr>
                            <w:color w:val="231F20"/>
                            <w:spacing w:val="40"/>
                            <w:sz w:val="16"/>
                            <w:szCs w:val="16"/>
                          </w:rPr>
                          <w:t xml:space="preserve"> </w:t>
                        </w:r>
                        <w:r>
                          <w:rPr>
                            <w:color w:val="231F20"/>
                            <w:spacing w:val="-2"/>
                            <w:sz w:val="16"/>
                            <w:szCs w:val="16"/>
                          </w:rPr>
                          <w:t>addiction.</w:t>
                        </w:r>
                      </w:p>
                      <w:p w14:paraId="525DCF38" w14:textId="77777777" w:rsidR="00000000" w:rsidRDefault="00000000">
                        <w:pPr>
                          <w:pStyle w:val="BodyText"/>
                          <w:kinsoku w:val="0"/>
                          <w:overflowPunct w:val="0"/>
                          <w:spacing w:before="0.25pt" w:line="12.70pt" w:lineRule="auto"/>
                          <w:ind w:end="1pt" w:firstLine="6pt"/>
                          <w:rPr>
                            <w:color w:val="231F20"/>
                            <w:sz w:val="16"/>
                            <w:szCs w:val="16"/>
                          </w:rPr>
                        </w:pPr>
                        <w:r>
                          <w:rPr>
                            <w:color w:val="231F20"/>
                            <w:sz w:val="16"/>
                            <w:szCs w:val="16"/>
                          </w:rPr>
                          <w:t>I say this after many years’ experience as Medical Di-</w:t>
                        </w:r>
                        <w:r>
                          <w:rPr>
                            <w:color w:val="231F20"/>
                            <w:spacing w:val="40"/>
                            <w:sz w:val="16"/>
                            <w:szCs w:val="16"/>
                          </w:rPr>
                          <w:t xml:space="preserve"> </w:t>
                        </w:r>
                        <w:r>
                          <w:rPr>
                            <w:color w:val="231F20"/>
                            <w:sz w:val="16"/>
                            <w:szCs w:val="16"/>
                          </w:rPr>
                          <w:t>rector</w:t>
                        </w:r>
                        <w:r>
                          <w:rPr>
                            <w:color w:val="231F20"/>
                            <w:spacing w:val="32"/>
                            <w:sz w:val="16"/>
                            <w:szCs w:val="16"/>
                          </w:rPr>
                          <w:t xml:space="preserve"> </w:t>
                        </w:r>
                        <w:r>
                          <w:rPr>
                            <w:color w:val="231F20"/>
                            <w:sz w:val="16"/>
                            <w:szCs w:val="16"/>
                          </w:rPr>
                          <w:t>of</w:t>
                        </w:r>
                        <w:r>
                          <w:rPr>
                            <w:color w:val="231F20"/>
                            <w:spacing w:val="32"/>
                            <w:sz w:val="16"/>
                            <w:szCs w:val="16"/>
                          </w:rPr>
                          <w:t xml:space="preserve"> </w:t>
                        </w:r>
                        <w:r>
                          <w:rPr>
                            <w:color w:val="231F20"/>
                            <w:sz w:val="16"/>
                            <w:szCs w:val="16"/>
                          </w:rPr>
                          <w:t>one</w:t>
                        </w:r>
                        <w:r>
                          <w:rPr>
                            <w:color w:val="231F20"/>
                            <w:spacing w:val="32"/>
                            <w:sz w:val="16"/>
                            <w:szCs w:val="16"/>
                          </w:rPr>
                          <w:t xml:space="preserve"> </w:t>
                        </w:r>
                        <w:r>
                          <w:rPr>
                            <w:color w:val="231F20"/>
                            <w:sz w:val="16"/>
                            <w:szCs w:val="16"/>
                          </w:rPr>
                          <w:t>of</w:t>
                        </w:r>
                        <w:r>
                          <w:rPr>
                            <w:color w:val="231F20"/>
                            <w:spacing w:val="32"/>
                            <w:sz w:val="16"/>
                            <w:szCs w:val="16"/>
                          </w:rPr>
                          <w:t xml:space="preserve"> </w:t>
                        </w:r>
                        <w:r>
                          <w:rPr>
                            <w:color w:val="231F20"/>
                            <w:sz w:val="16"/>
                            <w:szCs w:val="16"/>
                          </w:rPr>
                          <w:t>the</w:t>
                        </w:r>
                        <w:r>
                          <w:rPr>
                            <w:color w:val="231F20"/>
                            <w:spacing w:val="32"/>
                            <w:sz w:val="16"/>
                            <w:szCs w:val="16"/>
                          </w:rPr>
                          <w:t xml:space="preserve"> </w:t>
                        </w:r>
                        <w:r>
                          <w:rPr>
                            <w:color w:val="231F20"/>
                            <w:sz w:val="16"/>
                            <w:szCs w:val="16"/>
                          </w:rPr>
                          <w:t>oldest</w:t>
                        </w:r>
                        <w:r>
                          <w:rPr>
                            <w:color w:val="231F20"/>
                            <w:spacing w:val="32"/>
                            <w:sz w:val="16"/>
                            <w:szCs w:val="16"/>
                          </w:rPr>
                          <w:t xml:space="preserve"> </w:t>
                        </w:r>
                        <w:r>
                          <w:rPr>
                            <w:color w:val="231F20"/>
                            <w:sz w:val="16"/>
                            <w:szCs w:val="16"/>
                          </w:rPr>
                          <w:t>hospitals</w:t>
                        </w:r>
                        <w:r>
                          <w:rPr>
                            <w:color w:val="231F20"/>
                            <w:spacing w:val="32"/>
                            <w:sz w:val="16"/>
                            <w:szCs w:val="16"/>
                          </w:rPr>
                          <w:t xml:space="preserve"> </w:t>
                        </w:r>
                        <w:r>
                          <w:rPr>
                            <w:color w:val="231F20"/>
                            <w:sz w:val="16"/>
                            <w:szCs w:val="16"/>
                          </w:rPr>
                          <w:t>in</w:t>
                        </w:r>
                        <w:r>
                          <w:rPr>
                            <w:color w:val="231F20"/>
                            <w:spacing w:val="32"/>
                            <w:sz w:val="16"/>
                            <w:szCs w:val="16"/>
                          </w:rPr>
                          <w:t xml:space="preserve"> </w:t>
                        </w:r>
                        <w:r>
                          <w:rPr>
                            <w:color w:val="231F20"/>
                            <w:sz w:val="16"/>
                            <w:szCs w:val="16"/>
                          </w:rPr>
                          <w:t>the</w:t>
                        </w:r>
                        <w:r>
                          <w:rPr>
                            <w:color w:val="231F20"/>
                            <w:spacing w:val="32"/>
                            <w:sz w:val="16"/>
                            <w:szCs w:val="16"/>
                          </w:rPr>
                          <w:t xml:space="preserve"> </w:t>
                        </w:r>
                        <w:r>
                          <w:rPr>
                            <w:color w:val="231F20"/>
                            <w:sz w:val="16"/>
                            <w:szCs w:val="16"/>
                          </w:rPr>
                          <w:t>country</w:t>
                        </w:r>
                        <w:r>
                          <w:rPr>
                            <w:color w:val="231F20"/>
                            <w:spacing w:val="32"/>
                            <w:sz w:val="16"/>
                            <w:szCs w:val="16"/>
                          </w:rPr>
                          <w:t xml:space="preserve"> </w:t>
                        </w:r>
                        <w:r>
                          <w:rPr>
                            <w:color w:val="231F20"/>
                            <w:sz w:val="16"/>
                            <w:szCs w:val="16"/>
                          </w:rPr>
                          <w:t>treat-</w:t>
                        </w:r>
                        <w:r>
                          <w:rPr>
                            <w:color w:val="231F20"/>
                            <w:spacing w:val="40"/>
                            <w:sz w:val="16"/>
                            <w:szCs w:val="16"/>
                          </w:rPr>
                          <w:t xml:space="preserve"> </w:t>
                        </w:r>
                        <w:r>
                          <w:rPr>
                            <w:color w:val="231F20"/>
                            <w:sz w:val="16"/>
                            <w:szCs w:val="16"/>
                          </w:rPr>
                          <w:t>ing alcoholic and drug addiction.</w:t>
                        </w:r>
                      </w:p>
                      <w:p w14:paraId="73E38470" w14:textId="77777777" w:rsidR="00000000" w:rsidRDefault="00000000">
                        <w:pPr>
                          <w:pStyle w:val="BodyText"/>
                          <w:kinsoku w:val="0"/>
                          <w:overflowPunct w:val="0"/>
                          <w:spacing w:line="13.05pt" w:lineRule="auto"/>
                          <w:ind w:end="0.95pt" w:firstLine="6pt"/>
                          <w:rPr>
                            <w:color w:val="231F20"/>
                            <w:sz w:val="16"/>
                            <w:szCs w:val="16"/>
                          </w:rPr>
                        </w:pPr>
                        <w:r>
                          <w:rPr>
                            <w:color w:val="231F20"/>
                            <w:sz w:val="16"/>
                            <w:szCs w:val="16"/>
                          </w:rPr>
                          <w:t>There</w:t>
                        </w:r>
                        <w:r>
                          <w:rPr>
                            <w:color w:val="231F20"/>
                            <w:spacing w:val="38"/>
                            <w:sz w:val="16"/>
                            <w:szCs w:val="16"/>
                          </w:rPr>
                          <w:t xml:space="preserve"> </w:t>
                        </w:r>
                        <w:r>
                          <w:rPr>
                            <w:color w:val="231F20"/>
                            <w:sz w:val="16"/>
                            <w:szCs w:val="16"/>
                          </w:rPr>
                          <w:t>was,</w:t>
                        </w:r>
                        <w:r>
                          <w:rPr>
                            <w:color w:val="231F20"/>
                            <w:spacing w:val="38"/>
                            <w:sz w:val="16"/>
                            <w:szCs w:val="16"/>
                          </w:rPr>
                          <w:t xml:space="preserve"> </w:t>
                        </w:r>
                        <w:r>
                          <w:rPr>
                            <w:color w:val="231F20"/>
                            <w:sz w:val="16"/>
                            <w:szCs w:val="16"/>
                          </w:rPr>
                          <w:t>therefore,</w:t>
                        </w:r>
                        <w:r>
                          <w:rPr>
                            <w:color w:val="231F20"/>
                            <w:spacing w:val="38"/>
                            <w:sz w:val="16"/>
                            <w:szCs w:val="16"/>
                          </w:rPr>
                          <w:t xml:space="preserve"> </w:t>
                        </w:r>
                        <w:r>
                          <w:rPr>
                            <w:color w:val="231F20"/>
                            <w:sz w:val="16"/>
                            <w:szCs w:val="16"/>
                          </w:rPr>
                          <w:t>a</w:t>
                        </w:r>
                        <w:r>
                          <w:rPr>
                            <w:color w:val="231F20"/>
                            <w:spacing w:val="38"/>
                            <w:sz w:val="16"/>
                            <w:szCs w:val="16"/>
                          </w:rPr>
                          <w:t xml:space="preserve"> </w:t>
                        </w:r>
                        <w:r>
                          <w:rPr>
                            <w:color w:val="231F20"/>
                            <w:sz w:val="16"/>
                            <w:szCs w:val="16"/>
                          </w:rPr>
                          <w:t>sense</w:t>
                        </w:r>
                        <w:r>
                          <w:rPr>
                            <w:color w:val="231F20"/>
                            <w:spacing w:val="38"/>
                            <w:sz w:val="16"/>
                            <w:szCs w:val="16"/>
                          </w:rPr>
                          <w:t xml:space="preserve"> </w:t>
                        </w:r>
                        <w:r>
                          <w:rPr>
                            <w:color w:val="231F20"/>
                            <w:sz w:val="16"/>
                            <w:szCs w:val="16"/>
                          </w:rPr>
                          <w:t>of</w:t>
                        </w:r>
                        <w:r>
                          <w:rPr>
                            <w:color w:val="231F20"/>
                            <w:spacing w:val="38"/>
                            <w:sz w:val="16"/>
                            <w:szCs w:val="16"/>
                          </w:rPr>
                          <w:t xml:space="preserve"> </w:t>
                        </w:r>
                        <w:r>
                          <w:rPr>
                            <w:color w:val="231F20"/>
                            <w:sz w:val="16"/>
                            <w:szCs w:val="16"/>
                          </w:rPr>
                          <w:t>real</w:t>
                        </w:r>
                        <w:r>
                          <w:rPr>
                            <w:color w:val="231F20"/>
                            <w:spacing w:val="38"/>
                            <w:sz w:val="16"/>
                            <w:szCs w:val="16"/>
                          </w:rPr>
                          <w:t xml:space="preserve"> </w:t>
                        </w:r>
                        <w:r>
                          <w:rPr>
                            <w:color w:val="231F20"/>
                            <w:sz w:val="16"/>
                            <w:szCs w:val="16"/>
                          </w:rPr>
                          <w:t>satisfaction</w:t>
                        </w:r>
                        <w:r>
                          <w:rPr>
                            <w:color w:val="231F20"/>
                            <w:spacing w:val="38"/>
                            <w:sz w:val="16"/>
                            <w:szCs w:val="16"/>
                          </w:rPr>
                          <w:t xml:space="preserve"> </w:t>
                        </w:r>
                        <w:r>
                          <w:rPr>
                            <w:color w:val="231F20"/>
                            <w:sz w:val="16"/>
                            <w:szCs w:val="16"/>
                          </w:rPr>
                          <w:t>when</w:t>
                        </w:r>
                        <w:r>
                          <w:rPr>
                            <w:color w:val="231F20"/>
                            <w:spacing w:val="40"/>
                            <w:sz w:val="16"/>
                            <w:szCs w:val="16"/>
                          </w:rPr>
                          <w:t xml:space="preserve"> </w:t>
                        </w:r>
                        <w:r>
                          <w:rPr>
                            <w:color w:val="231F20"/>
                            <w:sz w:val="16"/>
                            <w:szCs w:val="16"/>
                          </w:rPr>
                          <w:t>I</w:t>
                        </w:r>
                        <w:r>
                          <w:rPr>
                            <w:color w:val="231F20"/>
                            <w:spacing w:val="21"/>
                            <w:sz w:val="16"/>
                            <w:szCs w:val="16"/>
                          </w:rPr>
                          <w:t xml:space="preserve"> </w:t>
                        </w:r>
                        <w:r>
                          <w:rPr>
                            <w:color w:val="231F20"/>
                            <w:sz w:val="16"/>
                            <w:szCs w:val="16"/>
                          </w:rPr>
                          <w:t>was</w:t>
                        </w:r>
                        <w:r>
                          <w:rPr>
                            <w:color w:val="231F20"/>
                            <w:spacing w:val="21"/>
                            <w:sz w:val="16"/>
                            <w:szCs w:val="16"/>
                          </w:rPr>
                          <w:t xml:space="preserve"> </w:t>
                        </w:r>
                        <w:r>
                          <w:rPr>
                            <w:color w:val="231F20"/>
                            <w:sz w:val="16"/>
                            <w:szCs w:val="16"/>
                          </w:rPr>
                          <w:t>asked</w:t>
                        </w:r>
                        <w:r>
                          <w:rPr>
                            <w:color w:val="231F20"/>
                            <w:spacing w:val="21"/>
                            <w:sz w:val="16"/>
                            <w:szCs w:val="16"/>
                          </w:rPr>
                          <w:t xml:space="preserve"> </w:t>
                        </w:r>
                        <w:r>
                          <w:rPr>
                            <w:color w:val="231F20"/>
                            <w:sz w:val="16"/>
                            <w:szCs w:val="16"/>
                          </w:rPr>
                          <w:t>to</w:t>
                        </w:r>
                        <w:r>
                          <w:rPr>
                            <w:color w:val="231F20"/>
                            <w:spacing w:val="21"/>
                            <w:sz w:val="16"/>
                            <w:szCs w:val="16"/>
                          </w:rPr>
                          <w:t xml:space="preserve"> </w:t>
                        </w:r>
                        <w:r>
                          <w:rPr>
                            <w:color w:val="231F20"/>
                            <w:sz w:val="16"/>
                            <w:szCs w:val="16"/>
                          </w:rPr>
                          <w:t>contribute</w:t>
                        </w:r>
                        <w:r>
                          <w:rPr>
                            <w:color w:val="231F20"/>
                            <w:spacing w:val="21"/>
                            <w:sz w:val="16"/>
                            <w:szCs w:val="16"/>
                          </w:rPr>
                          <w:t xml:space="preserve"> </w:t>
                        </w:r>
                        <w:r>
                          <w:rPr>
                            <w:color w:val="231F20"/>
                            <w:sz w:val="16"/>
                            <w:szCs w:val="16"/>
                          </w:rPr>
                          <w:t>a</w:t>
                        </w:r>
                        <w:r>
                          <w:rPr>
                            <w:color w:val="231F20"/>
                            <w:spacing w:val="21"/>
                            <w:sz w:val="16"/>
                            <w:szCs w:val="16"/>
                          </w:rPr>
                          <w:t xml:space="preserve"> </w:t>
                        </w:r>
                        <w:r>
                          <w:rPr>
                            <w:color w:val="231F20"/>
                            <w:sz w:val="16"/>
                            <w:szCs w:val="16"/>
                          </w:rPr>
                          <w:t>few</w:t>
                        </w:r>
                        <w:r>
                          <w:rPr>
                            <w:color w:val="231F20"/>
                            <w:spacing w:val="21"/>
                            <w:sz w:val="16"/>
                            <w:szCs w:val="16"/>
                          </w:rPr>
                          <w:t xml:space="preserve"> </w:t>
                        </w:r>
                        <w:r>
                          <w:rPr>
                            <w:color w:val="231F20"/>
                            <w:sz w:val="16"/>
                            <w:szCs w:val="16"/>
                          </w:rPr>
                          <w:t>words</w:t>
                        </w:r>
                        <w:r>
                          <w:rPr>
                            <w:color w:val="231F20"/>
                            <w:spacing w:val="21"/>
                            <w:sz w:val="16"/>
                            <w:szCs w:val="16"/>
                          </w:rPr>
                          <w:t xml:space="preserve"> </w:t>
                        </w:r>
                        <w:r>
                          <w:rPr>
                            <w:color w:val="231F20"/>
                            <w:sz w:val="16"/>
                            <w:szCs w:val="16"/>
                          </w:rPr>
                          <w:t>on</w:t>
                        </w:r>
                        <w:r>
                          <w:rPr>
                            <w:color w:val="231F20"/>
                            <w:spacing w:val="21"/>
                            <w:sz w:val="16"/>
                            <w:szCs w:val="16"/>
                          </w:rPr>
                          <w:t xml:space="preserve"> </w:t>
                        </w:r>
                        <w:r>
                          <w:rPr>
                            <w:color w:val="231F20"/>
                            <w:sz w:val="16"/>
                            <w:szCs w:val="16"/>
                          </w:rPr>
                          <w:t>a</w:t>
                        </w:r>
                        <w:r>
                          <w:rPr>
                            <w:color w:val="231F20"/>
                            <w:spacing w:val="21"/>
                            <w:sz w:val="16"/>
                            <w:szCs w:val="16"/>
                          </w:rPr>
                          <w:t xml:space="preserve"> </w:t>
                        </w:r>
                        <w:r>
                          <w:rPr>
                            <w:color w:val="231F20"/>
                            <w:sz w:val="16"/>
                            <w:szCs w:val="16"/>
                          </w:rPr>
                          <w:t>subject</w:t>
                        </w:r>
                        <w:r>
                          <w:rPr>
                            <w:color w:val="231F20"/>
                            <w:spacing w:val="21"/>
                            <w:sz w:val="16"/>
                            <w:szCs w:val="16"/>
                          </w:rPr>
                          <w:t xml:space="preserve"> </w:t>
                        </w:r>
                        <w:r>
                          <w:rPr>
                            <w:color w:val="231F20"/>
                            <w:sz w:val="16"/>
                            <w:szCs w:val="16"/>
                          </w:rPr>
                          <w:t>which</w:t>
                        </w:r>
                        <w:r>
                          <w:rPr>
                            <w:color w:val="231F20"/>
                            <w:spacing w:val="40"/>
                            <w:sz w:val="16"/>
                            <w:szCs w:val="16"/>
                          </w:rPr>
                          <w:t xml:space="preserve"> </w:t>
                        </w:r>
                        <w:r>
                          <w:rPr>
                            <w:color w:val="231F20"/>
                            <w:sz w:val="16"/>
                            <w:szCs w:val="16"/>
                          </w:rPr>
                          <w:t>is</w:t>
                        </w:r>
                        <w:r>
                          <w:rPr>
                            <w:color w:val="231F20"/>
                            <w:spacing w:val="40"/>
                            <w:sz w:val="16"/>
                            <w:szCs w:val="16"/>
                          </w:rPr>
                          <w:t xml:space="preserve"> </w:t>
                        </w:r>
                        <w:r>
                          <w:rPr>
                            <w:color w:val="231F20"/>
                            <w:sz w:val="16"/>
                            <w:szCs w:val="16"/>
                          </w:rPr>
                          <w:t>covered</w:t>
                        </w:r>
                        <w:r>
                          <w:rPr>
                            <w:color w:val="231F20"/>
                            <w:spacing w:val="40"/>
                            <w:sz w:val="16"/>
                            <w:szCs w:val="16"/>
                          </w:rPr>
                          <w:t xml:space="preserve"> </w:t>
                        </w:r>
                        <w:r>
                          <w:rPr>
                            <w:color w:val="231F20"/>
                            <w:sz w:val="16"/>
                            <w:szCs w:val="16"/>
                          </w:rPr>
                          <w:t>in</w:t>
                        </w:r>
                        <w:r>
                          <w:rPr>
                            <w:color w:val="231F20"/>
                            <w:spacing w:val="40"/>
                            <w:sz w:val="16"/>
                            <w:szCs w:val="16"/>
                          </w:rPr>
                          <w:t xml:space="preserve"> </w:t>
                        </w:r>
                        <w:r>
                          <w:rPr>
                            <w:color w:val="231F20"/>
                            <w:sz w:val="16"/>
                            <w:szCs w:val="16"/>
                          </w:rPr>
                          <w:t>such</w:t>
                        </w:r>
                        <w:r>
                          <w:rPr>
                            <w:color w:val="231F20"/>
                            <w:spacing w:val="40"/>
                            <w:sz w:val="16"/>
                            <w:szCs w:val="16"/>
                          </w:rPr>
                          <w:t xml:space="preserve"> </w:t>
                        </w:r>
                        <w:r>
                          <w:rPr>
                            <w:color w:val="231F20"/>
                            <w:sz w:val="16"/>
                            <w:szCs w:val="16"/>
                          </w:rPr>
                          <w:t>masterly</w:t>
                        </w:r>
                        <w:r>
                          <w:rPr>
                            <w:color w:val="231F20"/>
                            <w:spacing w:val="40"/>
                            <w:sz w:val="16"/>
                            <w:szCs w:val="16"/>
                          </w:rPr>
                          <w:t xml:space="preserve"> </w:t>
                        </w:r>
                        <w:r>
                          <w:rPr>
                            <w:color w:val="231F20"/>
                            <w:sz w:val="16"/>
                            <w:szCs w:val="16"/>
                          </w:rPr>
                          <w:t>detail</w:t>
                        </w:r>
                        <w:r>
                          <w:rPr>
                            <w:color w:val="231F20"/>
                            <w:spacing w:val="40"/>
                            <w:sz w:val="16"/>
                            <w:szCs w:val="16"/>
                          </w:rPr>
                          <w:t xml:space="preserve"> </w:t>
                        </w:r>
                        <w:r>
                          <w:rPr>
                            <w:color w:val="231F20"/>
                            <w:sz w:val="16"/>
                            <w:szCs w:val="16"/>
                          </w:rPr>
                          <w:t>in</w:t>
                        </w:r>
                        <w:r>
                          <w:rPr>
                            <w:color w:val="231F20"/>
                            <w:spacing w:val="40"/>
                            <w:sz w:val="16"/>
                            <w:szCs w:val="16"/>
                          </w:rPr>
                          <w:t xml:space="preserve"> </w:t>
                        </w:r>
                        <w:r>
                          <w:rPr>
                            <w:color w:val="231F20"/>
                            <w:sz w:val="16"/>
                            <w:szCs w:val="16"/>
                          </w:rPr>
                          <w:t>these</w:t>
                        </w:r>
                        <w:r>
                          <w:rPr>
                            <w:color w:val="231F20"/>
                            <w:spacing w:val="40"/>
                            <w:sz w:val="16"/>
                            <w:szCs w:val="16"/>
                          </w:rPr>
                          <w:t xml:space="preserve"> </w:t>
                        </w:r>
                        <w:r>
                          <w:rPr>
                            <w:color w:val="231F20"/>
                            <w:sz w:val="16"/>
                            <w:szCs w:val="16"/>
                          </w:rPr>
                          <w:t>pages.</w:t>
                        </w:r>
                      </w:p>
                      <w:p w14:paraId="7A5CA882" w14:textId="77777777" w:rsidR="00000000" w:rsidRDefault="00000000">
                        <w:pPr>
                          <w:pStyle w:val="BodyText"/>
                          <w:kinsoku w:val="0"/>
                          <w:overflowPunct w:val="0"/>
                          <w:spacing w:line="8.60pt" w:lineRule="exact"/>
                          <w:ind w:start="7pt" w:end="0pt" w:firstLine="0pt"/>
                          <w:rPr>
                            <w:color w:val="231F20"/>
                            <w:spacing w:val="-4"/>
                            <w:sz w:val="16"/>
                            <w:szCs w:val="16"/>
                          </w:rPr>
                        </w:pPr>
                        <w:r>
                          <w:rPr>
                            <w:color w:val="231F20"/>
                            <w:sz w:val="16"/>
                            <w:szCs w:val="16"/>
                          </w:rPr>
                          <w:t>We</w:t>
                        </w:r>
                        <w:r>
                          <w:rPr>
                            <w:color w:val="231F20"/>
                            <w:spacing w:val="52"/>
                            <w:sz w:val="16"/>
                            <w:szCs w:val="16"/>
                          </w:rPr>
                          <w:t xml:space="preserve"> </w:t>
                        </w:r>
                        <w:r>
                          <w:rPr>
                            <w:color w:val="231F20"/>
                            <w:sz w:val="16"/>
                            <w:szCs w:val="16"/>
                          </w:rPr>
                          <w:t>doctors</w:t>
                        </w:r>
                        <w:r>
                          <w:rPr>
                            <w:color w:val="231F20"/>
                            <w:spacing w:val="52"/>
                            <w:sz w:val="16"/>
                            <w:szCs w:val="16"/>
                          </w:rPr>
                          <w:t xml:space="preserve"> </w:t>
                        </w:r>
                        <w:r>
                          <w:rPr>
                            <w:color w:val="231F20"/>
                            <w:sz w:val="16"/>
                            <w:szCs w:val="16"/>
                          </w:rPr>
                          <w:t>have</w:t>
                        </w:r>
                        <w:r>
                          <w:rPr>
                            <w:color w:val="231F20"/>
                            <w:spacing w:val="52"/>
                            <w:sz w:val="16"/>
                            <w:szCs w:val="16"/>
                          </w:rPr>
                          <w:t xml:space="preserve"> </w:t>
                        </w:r>
                        <w:r>
                          <w:rPr>
                            <w:color w:val="231F20"/>
                            <w:sz w:val="16"/>
                            <w:szCs w:val="16"/>
                          </w:rPr>
                          <w:t>realized</w:t>
                        </w:r>
                        <w:r>
                          <w:rPr>
                            <w:color w:val="231F20"/>
                            <w:spacing w:val="52"/>
                            <w:sz w:val="16"/>
                            <w:szCs w:val="16"/>
                          </w:rPr>
                          <w:t xml:space="preserve"> </w:t>
                        </w:r>
                        <w:r>
                          <w:rPr>
                            <w:color w:val="231F20"/>
                            <w:sz w:val="16"/>
                            <w:szCs w:val="16"/>
                          </w:rPr>
                          <w:t>for</w:t>
                        </w:r>
                        <w:r>
                          <w:rPr>
                            <w:color w:val="231F20"/>
                            <w:spacing w:val="52"/>
                            <w:sz w:val="16"/>
                            <w:szCs w:val="16"/>
                          </w:rPr>
                          <w:t xml:space="preserve"> </w:t>
                        </w:r>
                        <w:r>
                          <w:rPr>
                            <w:color w:val="231F20"/>
                            <w:sz w:val="16"/>
                            <w:szCs w:val="16"/>
                          </w:rPr>
                          <w:t>a</w:t>
                        </w:r>
                        <w:r>
                          <w:rPr>
                            <w:color w:val="231F20"/>
                            <w:spacing w:val="52"/>
                            <w:sz w:val="16"/>
                            <w:szCs w:val="16"/>
                          </w:rPr>
                          <w:t xml:space="preserve"> </w:t>
                        </w:r>
                        <w:r>
                          <w:rPr>
                            <w:color w:val="231F20"/>
                            <w:sz w:val="16"/>
                            <w:szCs w:val="16"/>
                          </w:rPr>
                          <w:t>long</w:t>
                        </w:r>
                        <w:r>
                          <w:rPr>
                            <w:color w:val="231F20"/>
                            <w:spacing w:val="52"/>
                            <w:sz w:val="16"/>
                            <w:szCs w:val="16"/>
                          </w:rPr>
                          <w:t xml:space="preserve"> </w:t>
                        </w:r>
                        <w:r>
                          <w:rPr>
                            <w:color w:val="231F20"/>
                            <w:sz w:val="16"/>
                            <w:szCs w:val="16"/>
                          </w:rPr>
                          <w:t>time</w:t>
                        </w:r>
                        <w:r>
                          <w:rPr>
                            <w:color w:val="231F20"/>
                            <w:spacing w:val="52"/>
                            <w:sz w:val="16"/>
                            <w:szCs w:val="16"/>
                          </w:rPr>
                          <w:t xml:space="preserve"> </w:t>
                        </w:r>
                        <w:r>
                          <w:rPr>
                            <w:color w:val="231F20"/>
                            <w:sz w:val="16"/>
                            <w:szCs w:val="16"/>
                          </w:rPr>
                          <w:t>that</w:t>
                        </w:r>
                        <w:r>
                          <w:rPr>
                            <w:color w:val="231F20"/>
                            <w:spacing w:val="52"/>
                            <w:sz w:val="16"/>
                            <w:szCs w:val="16"/>
                          </w:rPr>
                          <w:t xml:space="preserve"> </w:t>
                        </w:r>
                        <w:r>
                          <w:rPr>
                            <w:color w:val="231F20"/>
                            <w:spacing w:val="-4"/>
                            <w:sz w:val="16"/>
                            <w:szCs w:val="16"/>
                          </w:rPr>
                          <w:t>some</w:t>
                        </w:r>
                      </w:p>
                      <w:p w14:paraId="4FB96BC0" w14:textId="77777777" w:rsidR="00000000" w:rsidRDefault="00000000">
                        <w:pPr>
                          <w:pStyle w:val="BodyText"/>
                          <w:kinsoku w:val="0"/>
                          <w:overflowPunct w:val="0"/>
                          <w:spacing w:before="0.55pt" w:line="12.80pt" w:lineRule="auto"/>
                          <w:ind w:end="1.35pt" w:firstLine="0pt"/>
                          <w:rPr>
                            <w:color w:val="231F20"/>
                            <w:sz w:val="16"/>
                            <w:szCs w:val="16"/>
                          </w:rPr>
                        </w:pPr>
                        <w:r>
                          <w:rPr>
                            <w:color w:val="231F20"/>
                            <w:sz w:val="16"/>
                            <w:szCs w:val="16"/>
                          </w:rPr>
                          <w:t>form of moral psychology was of urgent importance to</w:t>
                        </w:r>
                        <w:r>
                          <w:rPr>
                            <w:color w:val="231F20"/>
                            <w:spacing w:val="40"/>
                            <w:sz w:val="16"/>
                            <w:szCs w:val="16"/>
                          </w:rPr>
                          <w:t xml:space="preserve"> </w:t>
                        </w:r>
                        <w:r>
                          <w:rPr>
                            <w:color w:val="231F20"/>
                            <w:sz w:val="16"/>
                            <w:szCs w:val="16"/>
                          </w:rPr>
                          <w:t>alcoholics,</w:t>
                        </w:r>
                        <w:r>
                          <w:rPr>
                            <w:color w:val="231F20"/>
                            <w:spacing w:val="40"/>
                            <w:sz w:val="16"/>
                            <w:szCs w:val="16"/>
                          </w:rPr>
                          <w:t xml:space="preserve"> </w:t>
                        </w:r>
                        <w:r>
                          <w:rPr>
                            <w:color w:val="231F20"/>
                            <w:sz w:val="16"/>
                            <w:szCs w:val="16"/>
                          </w:rPr>
                          <w:t>but</w:t>
                        </w:r>
                        <w:r>
                          <w:rPr>
                            <w:color w:val="231F20"/>
                            <w:spacing w:val="40"/>
                            <w:sz w:val="16"/>
                            <w:szCs w:val="16"/>
                          </w:rPr>
                          <w:t xml:space="preserve"> </w:t>
                        </w:r>
                        <w:r>
                          <w:rPr>
                            <w:color w:val="231F20"/>
                            <w:sz w:val="16"/>
                            <w:szCs w:val="16"/>
                          </w:rPr>
                          <w:t>its</w:t>
                        </w:r>
                        <w:r>
                          <w:rPr>
                            <w:color w:val="231F20"/>
                            <w:spacing w:val="40"/>
                            <w:sz w:val="16"/>
                            <w:szCs w:val="16"/>
                          </w:rPr>
                          <w:t xml:space="preserve"> </w:t>
                        </w:r>
                        <w:r>
                          <w:rPr>
                            <w:color w:val="231F20"/>
                            <w:sz w:val="16"/>
                            <w:szCs w:val="16"/>
                          </w:rPr>
                          <w:t>application</w:t>
                        </w:r>
                        <w:r>
                          <w:rPr>
                            <w:color w:val="231F20"/>
                            <w:spacing w:val="40"/>
                            <w:sz w:val="16"/>
                            <w:szCs w:val="16"/>
                          </w:rPr>
                          <w:t xml:space="preserve"> </w:t>
                        </w:r>
                        <w:r>
                          <w:rPr>
                            <w:color w:val="231F20"/>
                            <w:sz w:val="16"/>
                            <w:szCs w:val="16"/>
                          </w:rPr>
                          <w:t>presented</w:t>
                        </w:r>
                        <w:r>
                          <w:rPr>
                            <w:color w:val="231F20"/>
                            <w:spacing w:val="40"/>
                            <w:sz w:val="16"/>
                            <w:szCs w:val="16"/>
                          </w:rPr>
                          <w:t xml:space="preserve"> </w:t>
                        </w:r>
                        <w:r>
                          <w:rPr>
                            <w:color w:val="231F20"/>
                            <w:sz w:val="16"/>
                            <w:szCs w:val="16"/>
                          </w:rPr>
                          <w:t>difficulties</w:t>
                        </w:r>
                        <w:r>
                          <w:rPr>
                            <w:color w:val="231F20"/>
                            <w:spacing w:val="40"/>
                            <w:sz w:val="16"/>
                            <w:szCs w:val="16"/>
                          </w:rPr>
                          <w:t xml:space="preserve"> </w:t>
                        </w:r>
                        <w:r>
                          <w:rPr>
                            <w:color w:val="231F20"/>
                            <w:sz w:val="16"/>
                            <w:szCs w:val="16"/>
                          </w:rPr>
                          <w:t>be-</w:t>
                        </w:r>
                        <w:r>
                          <w:rPr>
                            <w:color w:val="231F20"/>
                            <w:spacing w:val="40"/>
                            <w:sz w:val="16"/>
                            <w:szCs w:val="16"/>
                          </w:rPr>
                          <w:t xml:space="preserve"> </w:t>
                        </w:r>
                        <w:r>
                          <w:rPr>
                            <w:color w:val="231F20"/>
                            <w:sz w:val="16"/>
                            <w:szCs w:val="16"/>
                          </w:rPr>
                          <w:t>yond our conception.</w:t>
                        </w:r>
                        <w:r>
                          <w:rPr>
                            <w:color w:val="231F20"/>
                            <w:spacing w:val="40"/>
                            <w:sz w:val="16"/>
                            <w:szCs w:val="16"/>
                          </w:rPr>
                          <w:t xml:space="preserve"> </w:t>
                        </w:r>
                        <w:r>
                          <w:rPr>
                            <w:color w:val="231F20"/>
                            <w:sz w:val="16"/>
                            <w:szCs w:val="16"/>
                          </w:rPr>
                          <w:t>What with our ultra-modern stan-</w:t>
                        </w:r>
                        <w:r>
                          <w:rPr>
                            <w:color w:val="231F20"/>
                            <w:spacing w:val="40"/>
                            <w:sz w:val="16"/>
                            <w:szCs w:val="16"/>
                          </w:rPr>
                          <w:t xml:space="preserve"> </w:t>
                        </w:r>
                        <w:r>
                          <w:rPr>
                            <w:color w:val="231F20"/>
                            <w:sz w:val="16"/>
                            <w:szCs w:val="16"/>
                          </w:rPr>
                          <w:t>dards, our scientific approach to everything, we are per-</w:t>
                        </w:r>
                        <w:r>
                          <w:rPr>
                            <w:color w:val="231F20"/>
                            <w:spacing w:val="80"/>
                            <w:sz w:val="16"/>
                            <w:szCs w:val="16"/>
                          </w:rPr>
                          <w:t xml:space="preserve"> </w:t>
                        </w:r>
                        <w:r>
                          <w:rPr>
                            <w:color w:val="231F20"/>
                            <w:sz w:val="16"/>
                            <w:szCs w:val="16"/>
                          </w:rPr>
                          <w:t>haps</w:t>
                        </w:r>
                        <w:r>
                          <w:rPr>
                            <w:color w:val="231F20"/>
                            <w:spacing w:val="29"/>
                            <w:sz w:val="16"/>
                            <w:szCs w:val="16"/>
                          </w:rPr>
                          <w:t xml:space="preserve"> </w:t>
                        </w:r>
                        <w:r>
                          <w:rPr>
                            <w:color w:val="231F20"/>
                            <w:sz w:val="16"/>
                            <w:szCs w:val="16"/>
                          </w:rPr>
                          <w:t>not</w:t>
                        </w:r>
                        <w:r>
                          <w:rPr>
                            <w:color w:val="231F20"/>
                            <w:spacing w:val="29"/>
                            <w:sz w:val="16"/>
                            <w:szCs w:val="16"/>
                          </w:rPr>
                          <w:t xml:space="preserve"> </w:t>
                        </w:r>
                        <w:r>
                          <w:rPr>
                            <w:color w:val="231F20"/>
                            <w:sz w:val="16"/>
                            <w:szCs w:val="16"/>
                          </w:rPr>
                          <w:t>well</w:t>
                        </w:r>
                        <w:r>
                          <w:rPr>
                            <w:color w:val="231F20"/>
                            <w:spacing w:val="29"/>
                            <w:sz w:val="16"/>
                            <w:szCs w:val="16"/>
                          </w:rPr>
                          <w:t xml:space="preserve"> </w:t>
                        </w:r>
                        <w:r>
                          <w:rPr>
                            <w:color w:val="231F20"/>
                            <w:sz w:val="16"/>
                            <w:szCs w:val="16"/>
                          </w:rPr>
                          <w:t>equipped</w:t>
                        </w:r>
                        <w:r>
                          <w:rPr>
                            <w:color w:val="231F20"/>
                            <w:spacing w:val="29"/>
                            <w:sz w:val="16"/>
                            <w:szCs w:val="16"/>
                          </w:rPr>
                          <w:t xml:space="preserve"> </w:t>
                        </w:r>
                        <w:r>
                          <w:rPr>
                            <w:color w:val="231F20"/>
                            <w:sz w:val="16"/>
                            <w:szCs w:val="16"/>
                          </w:rPr>
                          <w:t>to</w:t>
                        </w:r>
                        <w:r>
                          <w:rPr>
                            <w:color w:val="231F20"/>
                            <w:spacing w:val="29"/>
                            <w:sz w:val="16"/>
                            <w:szCs w:val="16"/>
                          </w:rPr>
                          <w:t xml:space="preserve"> </w:t>
                        </w:r>
                        <w:r>
                          <w:rPr>
                            <w:color w:val="231F20"/>
                            <w:sz w:val="16"/>
                            <w:szCs w:val="16"/>
                          </w:rPr>
                          <w:t>apply</w:t>
                        </w:r>
                        <w:r>
                          <w:rPr>
                            <w:color w:val="231F20"/>
                            <w:spacing w:val="29"/>
                            <w:sz w:val="16"/>
                            <w:szCs w:val="16"/>
                          </w:rPr>
                          <w:t xml:space="preserve"> </w:t>
                        </w:r>
                        <w:r>
                          <w:rPr>
                            <w:color w:val="231F20"/>
                            <w:sz w:val="16"/>
                            <w:szCs w:val="16"/>
                          </w:rPr>
                          <w:t>the</w:t>
                        </w:r>
                        <w:r>
                          <w:rPr>
                            <w:color w:val="231F20"/>
                            <w:spacing w:val="29"/>
                            <w:sz w:val="16"/>
                            <w:szCs w:val="16"/>
                          </w:rPr>
                          <w:t xml:space="preserve"> </w:t>
                        </w:r>
                        <w:r>
                          <w:rPr>
                            <w:color w:val="231F20"/>
                            <w:sz w:val="16"/>
                            <w:szCs w:val="16"/>
                          </w:rPr>
                          <w:t>powers</w:t>
                        </w:r>
                        <w:r>
                          <w:rPr>
                            <w:color w:val="231F20"/>
                            <w:spacing w:val="29"/>
                            <w:sz w:val="16"/>
                            <w:szCs w:val="16"/>
                          </w:rPr>
                          <w:t xml:space="preserve"> </w:t>
                        </w:r>
                        <w:r>
                          <w:rPr>
                            <w:color w:val="231F20"/>
                            <w:sz w:val="16"/>
                            <w:szCs w:val="16"/>
                          </w:rPr>
                          <w:t>of</w:t>
                        </w:r>
                        <w:r>
                          <w:rPr>
                            <w:color w:val="231F20"/>
                            <w:spacing w:val="29"/>
                            <w:sz w:val="16"/>
                            <w:szCs w:val="16"/>
                          </w:rPr>
                          <w:t xml:space="preserve"> </w:t>
                        </w:r>
                        <w:r>
                          <w:rPr>
                            <w:color w:val="231F20"/>
                            <w:sz w:val="16"/>
                            <w:szCs w:val="16"/>
                          </w:rPr>
                          <w:t>good</w:t>
                        </w:r>
                        <w:r>
                          <w:rPr>
                            <w:color w:val="231F20"/>
                            <w:spacing w:val="29"/>
                            <w:sz w:val="16"/>
                            <w:szCs w:val="16"/>
                          </w:rPr>
                          <w:t xml:space="preserve"> </w:t>
                        </w:r>
                        <w:r>
                          <w:rPr>
                            <w:color w:val="231F20"/>
                            <w:sz w:val="16"/>
                            <w:szCs w:val="16"/>
                          </w:rPr>
                          <w:t>that</w:t>
                        </w:r>
                        <w:r>
                          <w:rPr>
                            <w:color w:val="231F20"/>
                            <w:spacing w:val="40"/>
                            <w:sz w:val="16"/>
                            <w:szCs w:val="16"/>
                          </w:rPr>
                          <w:t xml:space="preserve"> </w:t>
                        </w:r>
                        <w:r>
                          <w:rPr>
                            <w:color w:val="231F20"/>
                            <w:sz w:val="16"/>
                            <w:szCs w:val="16"/>
                          </w:rPr>
                          <w:t>lie</w:t>
                        </w:r>
                        <w:r>
                          <w:rPr>
                            <w:color w:val="231F20"/>
                            <w:spacing w:val="40"/>
                            <w:sz w:val="16"/>
                            <w:szCs w:val="16"/>
                          </w:rPr>
                          <w:t xml:space="preserve"> </w:t>
                        </w:r>
                        <w:r>
                          <w:rPr>
                            <w:color w:val="231F20"/>
                            <w:sz w:val="16"/>
                            <w:szCs w:val="16"/>
                          </w:rPr>
                          <w:t>outside</w:t>
                        </w:r>
                        <w:r>
                          <w:rPr>
                            <w:color w:val="231F20"/>
                            <w:spacing w:val="40"/>
                            <w:sz w:val="16"/>
                            <w:szCs w:val="16"/>
                          </w:rPr>
                          <w:t xml:space="preserve"> </w:t>
                        </w:r>
                        <w:r>
                          <w:rPr>
                            <w:color w:val="231F20"/>
                            <w:sz w:val="16"/>
                            <w:szCs w:val="16"/>
                          </w:rPr>
                          <w:t>our</w:t>
                        </w:r>
                        <w:r>
                          <w:rPr>
                            <w:color w:val="231F20"/>
                            <w:spacing w:val="40"/>
                            <w:sz w:val="16"/>
                            <w:szCs w:val="16"/>
                          </w:rPr>
                          <w:t xml:space="preserve"> </w:t>
                        </w:r>
                        <w:r>
                          <w:rPr>
                            <w:color w:val="231F20"/>
                            <w:sz w:val="16"/>
                            <w:szCs w:val="16"/>
                          </w:rPr>
                          <w:t>synthetic</w:t>
                        </w:r>
                        <w:r>
                          <w:rPr>
                            <w:color w:val="231F20"/>
                            <w:spacing w:val="40"/>
                            <w:sz w:val="16"/>
                            <w:szCs w:val="16"/>
                          </w:rPr>
                          <w:t xml:space="preserve"> </w:t>
                        </w:r>
                        <w:r>
                          <w:rPr>
                            <w:color w:val="231F20"/>
                            <w:sz w:val="16"/>
                            <w:szCs w:val="16"/>
                          </w:rPr>
                          <w:t>knowledge.</w:t>
                        </w:r>
                      </w:p>
                      <w:p w14:paraId="17678D94" w14:textId="77777777" w:rsidR="00000000" w:rsidRDefault="00000000">
                        <w:pPr>
                          <w:pStyle w:val="BodyText"/>
                          <w:kinsoku w:val="0"/>
                          <w:overflowPunct w:val="0"/>
                          <w:spacing w:line="8.65pt" w:lineRule="exact"/>
                          <w:ind w:start="7pt" w:end="0pt" w:firstLine="0pt"/>
                          <w:rPr>
                            <w:color w:val="231F20"/>
                            <w:spacing w:val="-4"/>
                            <w:sz w:val="16"/>
                            <w:szCs w:val="16"/>
                          </w:rPr>
                        </w:pPr>
                        <w:r>
                          <w:rPr>
                            <w:color w:val="231F20"/>
                            <w:sz w:val="16"/>
                            <w:szCs w:val="16"/>
                          </w:rPr>
                          <w:t>Many</w:t>
                        </w:r>
                        <w:r>
                          <w:rPr>
                            <w:color w:val="231F20"/>
                            <w:spacing w:val="32"/>
                            <w:sz w:val="16"/>
                            <w:szCs w:val="16"/>
                          </w:rPr>
                          <w:t xml:space="preserve"> </w:t>
                        </w:r>
                        <w:r>
                          <w:rPr>
                            <w:color w:val="231F20"/>
                            <w:sz w:val="16"/>
                            <w:szCs w:val="16"/>
                          </w:rPr>
                          <w:t>years</w:t>
                        </w:r>
                        <w:r>
                          <w:rPr>
                            <w:color w:val="231F20"/>
                            <w:spacing w:val="33"/>
                            <w:sz w:val="16"/>
                            <w:szCs w:val="16"/>
                          </w:rPr>
                          <w:t xml:space="preserve"> </w:t>
                        </w:r>
                        <w:r>
                          <w:rPr>
                            <w:color w:val="231F20"/>
                            <w:sz w:val="16"/>
                            <w:szCs w:val="16"/>
                          </w:rPr>
                          <w:t>ago</w:t>
                        </w:r>
                        <w:r>
                          <w:rPr>
                            <w:color w:val="231F20"/>
                            <w:spacing w:val="33"/>
                            <w:sz w:val="16"/>
                            <w:szCs w:val="16"/>
                          </w:rPr>
                          <w:t xml:space="preserve"> </w:t>
                        </w:r>
                        <w:r>
                          <w:rPr>
                            <w:color w:val="231F20"/>
                            <w:sz w:val="16"/>
                            <w:szCs w:val="16"/>
                          </w:rPr>
                          <w:t>one</w:t>
                        </w:r>
                        <w:r>
                          <w:rPr>
                            <w:color w:val="231F20"/>
                            <w:spacing w:val="33"/>
                            <w:sz w:val="16"/>
                            <w:szCs w:val="16"/>
                          </w:rPr>
                          <w:t xml:space="preserve"> </w:t>
                        </w:r>
                        <w:r>
                          <w:rPr>
                            <w:color w:val="231F20"/>
                            <w:sz w:val="16"/>
                            <w:szCs w:val="16"/>
                          </w:rPr>
                          <w:t>of</w:t>
                        </w:r>
                        <w:r>
                          <w:rPr>
                            <w:color w:val="231F20"/>
                            <w:spacing w:val="33"/>
                            <w:sz w:val="16"/>
                            <w:szCs w:val="16"/>
                          </w:rPr>
                          <w:t xml:space="preserve"> </w:t>
                        </w:r>
                        <w:r>
                          <w:rPr>
                            <w:color w:val="231F20"/>
                            <w:sz w:val="16"/>
                            <w:szCs w:val="16"/>
                          </w:rPr>
                          <w:t>the</w:t>
                        </w:r>
                        <w:r>
                          <w:rPr>
                            <w:color w:val="231F20"/>
                            <w:spacing w:val="33"/>
                            <w:sz w:val="16"/>
                            <w:szCs w:val="16"/>
                          </w:rPr>
                          <w:t xml:space="preserve"> </w:t>
                        </w:r>
                        <w:r>
                          <w:rPr>
                            <w:color w:val="231F20"/>
                            <w:sz w:val="16"/>
                            <w:szCs w:val="16"/>
                          </w:rPr>
                          <w:t>leading</w:t>
                        </w:r>
                        <w:r>
                          <w:rPr>
                            <w:color w:val="231F20"/>
                            <w:spacing w:val="33"/>
                            <w:sz w:val="16"/>
                            <w:szCs w:val="16"/>
                          </w:rPr>
                          <w:t xml:space="preserve"> </w:t>
                        </w:r>
                        <w:r>
                          <w:rPr>
                            <w:color w:val="231F20"/>
                            <w:sz w:val="16"/>
                            <w:szCs w:val="16"/>
                          </w:rPr>
                          <w:t>contributors</w:t>
                        </w:r>
                        <w:r>
                          <w:rPr>
                            <w:color w:val="231F20"/>
                            <w:spacing w:val="33"/>
                            <w:sz w:val="16"/>
                            <w:szCs w:val="16"/>
                          </w:rPr>
                          <w:t xml:space="preserve"> </w:t>
                        </w:r>
                        <w:r>
                          <w:rPr>
                            <w:color w:val="231F20"/>
                            <w:sz w:val="16"/>
                            <w:szCs w:val="16"/>
                          </w:rPr>
                          <w:t>to</w:t>
                        </w:r>
                        <w:r>
                          <w:rPr>
                            <w:color w:val="231F20"/>
                            <w:spacing w:val="33"/>
                            <w:sz w:val="16"/>
                            <w:szCs w:val="16"/>
                          </w:rPr>
                          <w:t xml:space="preserve"> </w:t>
                        </w:r>
                        <w:r>
                          <w:rPr>
                            <w:color w:val="231F20"/>
                            <w:spacing w:val="-4"/>
                            <w:sz w:val="16"/>
                            <w:szCs w:val="16"/>
                          </w:rPr>
                          <w:t>this</w:t>
                        </w:r>
                      </w:p>
                      <w:p w14:paraId="7AAF1EA9" w14:textId="77777777" w:rsidR="00000000" w:rsidRDefault="00000000">
                        <w:pPr>
                          <w:pStyle w:val="BodyText"/>
                          <w:kinsoku w:val="0"/>
                          <w:overflowPunct w:val="0"/>
                          <w:spacing w:before="0.80pt" w:line="12.70pt" w:lineRule="auto"/>
                          <w:ind w:end="1.40pt" w:firstLine="0pt"/>
                          <w:rPr>
                            <w:color w:val="231F20"/>
                            <w:sz w:val="16"/>
                            <w:szCs w:val="16"/>
                          </w:rPr>
                        </w:pPr>
                        <w:r>
                          <w:rPr>
                            <w:color w:val="231F20"/>
                            <w:sz w:val="16"/>
                            <w:szCs w:val="16"/>
                          </w:rPr>
                          <w:t>book</w:t>
                        </w:r>
                        <w:r>
                          <w:rPr>
                            <w:color w:val="231F20"/>
                            <w:spacing w:val="25"/>
                            <w:sz w:val="16"/>
                            <w:szCs w:val="16"/>
                          </w:rPr>
                          <w:t xml:space="preserve"> </w:t>
                        </w:r>
                        <w:r>
                          <w:rPr>
                            <w:color w:val="231F20"/>
                            <w:sz w:val="16"/>
                            <w:szCs w:val="16"/>
                          </w:rPr>
                          <w:t>came</w:t>
                        </w:r>
                        <w:r>
                          <w:rPr>
                            <w:color w:val="231F20"/>
                            <w:spacing w:val="25"/>
                            <w:sz w:val="16"/>
                            <w:szCs w:val="16"/>
                          </w:rPr>
                          <w:t xml:space="preserve"> </w:t>
                        </w:r>
                        <w:r>
                          <w:rPr>
                            <w:color w:val="231F20"/>
                            <w:sz w:val="16"/>
                            <w:szCs w:val="16"/>
                          </w:rPr>
                          <w:t>under</w:t>
                        </w:r>
                        <w:r>
                          <w:rPr>
                            <w:color w:val="231F20"/>
                            <w:spacing w:val="25"/>
                            <w:sz w:val="16"/>
                            <w:szCs w:val="16"/>
                          </w:rPr>
                          <w:t xml:space="preserve"> </w:t>
                        </w:r>
                        <w:r>
                          <w:rPr>
                            <w:color w:val="231F20"/>
                            <w:sz w:val="16"/>
                            <w:szCs w:val="16"/>
                          </w:rPr>
                          <w:t>our</w:t>
                        </w:r>
                        <w:r>
                          <w:rPr>
                            <w:color w:val="231F20"/>
                            <w:spacing w:val="25"/>
                            <w:sz w:val="16"/>
                            <w:szCs w:val="16"/>
                          </w:rPr>
                          <w:t xml:space="preserve"> </w:t>
                        </w:r>
                        <w:r>
                          <w:rPr>
                            <w:color w:val="231F20"/>
                            <w:sz w:val="16"/>
                            <w:szCs w:val="16"/>
                          </w:rPr>
                          <w:t>care</w:t>
                        </w:r>
                        <w:r>
                          <w:rPr>
                            <w:color w:val="231F20"/>
                            <w:spacing w:val="25"/>
                            <w:sz w:val="16"/>
                            <w:szCs w:val="16"/>
                          </w:rPr>
                          <w:t xml:space="preserve"> </w:t>
                        </w:r>
                        <w:r>
                          <w:rPr>
                            <w:color w:val="231F20"/>
                            <w:sz w:val="16"/>
                            <w:szCs w:val="16"/>
                          </w:rPr>
                          <w:t>in</w:t>
                        </w:r>
                        <w:r>
                          <w:rPr>
                            <w:color w:val="231F20"/>
                            <w:spacing w:val="25"/>
                            <w:sz w:val="16"/>
                            <w:szCs w:val="16"/>
                          </w:rPr>
                          <w:t xml:space="preserve"> </w:t>
                        </w:r>
                        <w:r>
                          <w:rPr>
                            <w:color w:val="231F20"/>
                            <w:sz w:val="16"/>
                            <w:szCs w:val="16"/>
                          </w:rPr>
                          <w:t>this</w:t>
                        </w:r>
                        <w:r>
                          <w:rPr>
                            <w:color w:val="231F20"/>
                            <w:spacing w:val="25"/>
                            <w:sz w:val="16"/>
                            <w:szCs w:val="16"/>
                          </w:rPr>
                          <w:t xml:space="preserve"> </w:t>
                        </w:r>
                        <w:r>
                          <w:rPr>
                            <w:color w:val="231F20"/>
                            <w:sz w:val="16"/>
                            <w:szCs w:val="16"/>
                          </w:rPr>
                          <w:t>hospital</w:t>
                        </w:r>
                        <w:r>
                          <w:rPr>
                            <w:color w:val="231F20"/>
                            <w:spacing w:val="25"/>
                            <w:sz w:val="16"/>
                            <w:szCs w:val="16"/>
                          </w:rPr>
                          <w:t xml:space="preserve"> </w:t>
                        </w:r>
                        <w:r>
                          <w:rPr>
                            <w:color w:val="231F20"/>
                            <w:sz w:val="16"/>
                            <w:szCs w:val="16"/>
                          </w:rPr>
                          <w:t>and</w:t>
                        </w:r>
                        <w:r>
                          <w:rPr>
                            <w:color w:val="231F20"/>
                            <w:spacing w:val="25"/>
                            <w:sz w:val="16"/>
                            <w:szCs w:val="16"/>
                          </w:rPr>
                          <w:t xml:space="preserve"> </w:t>
                        </w:r>
                        <w:r>
                          <w:rPr>
                            <w:color w:val="231F20"/>
                            <w:sz w:val="16"/>
                            <w:szCs w:val="16"/>
                          </w:rPr>
                          <w:t>while</w:t>
                        </w:r>
                        <w:r>
                          <w:rPr>
                            <w:color w:val="231F20"/>
                            <w:spacing w:val="25"/>
                            <w:sz w:val="16"/>
                            <w:szCs w:val="16"/>
                          </w:rPr>
                          <w:t xml:space="preserve"> </w:t>
                        </w:r>
                        <w:r>
                          <w:rPr>
                            <w:color w:val="231F20"/>
                            <w:sz w:val="16"/>
                            <w:szCs w:val="16"/>
                          </w:rPr>
                          <w:t>here</w:t>
                        </w:r>
                        <w:r>
                          <w:rPr>
                            <w:color w:val="231F20"/>
                            <w:spacing w:val="40"/>
                            <w:sz w:val="16"/>
                            <w:szCs w:val="16"/>
                          </w:rPr>
                          <w:t xml:space="preserve"> </w:t>
                        </w:r>
                        <w:r>
                          <w:rPr>
                            <w:color w:val="231F20"/>
                            <w:sz w:val="16"/>
                            <w:szCs w:val="16"/>
                          </w:rPr>
                          <w:t>he acquired some ideas which he put into practical appli-</w:t>
                        </w:r>
                        <w:r>
                          <w:rPr>
                            <w:color w:val="231F20"/>
                            <w:spacing w:val="40"/>
                            <w:sz w:val="16"/>
                            <w:szCs w:val="16"/>
                          </w:rPr>
                          <w:t xml:space="preserve"> </w:t>
                        </w:r>
                        <w:r>
                          <w:rPr>
                            <w:color w:val="231F20"/>
                            <w:sz w:val="16"/>
                            <w:szCs w:val="16"/>
                          </w:rPr>
                          <w:t>cation</w:t>
                        </w:r>
                        <w:r>
                          <w:rPr>
                            <w:color w:val="231F20"/>
                            <w:spacing w:val="40"/>
                            <w:sz w:val="16"/>
                            <w:szCs w:val="16"/>
                          </w:rPr>
                          <w:t xml:space="preserve"> </w:t>
                        </w:r>
                        <w:r>
                          <w:rPr>
                            <w:color w:val="231F20"/>
                            <w:sz w:val="16"/>
                            <w:szCs w:val="16"/>
                          </w:rPr>
                          <w:t>at</w:t>
                        </w:r>
                        <w:r>
                          <w:rPr>
                            <w:color w:val="231F20"/>
                            <w:spacing w:val="40"/>
                            <w:sz w:val="16"/>
                            <w:szCs w:val="16"/>
                          </w:rPr>
                          <w:t xml:space="preserve"> </w:t>
                        </w:r>
                        <w:r>
                          <w:rPr>
                            <w:color w:val="231F20"/>
                            <w:sz w:val="16"/>
                            <w:szCs w:val="16"/>
                          </w:rPr>
                          <w:t>once.</w:t>
                        </w:r>
                      </w:p>
                      <w:p w14:paraId="2B382691" w14:textId="77777777" w:rsidR="00000000" w:rsidRDefault="00000000">
                        <w:pPr>
                          <w:pStyle w:val="BodyText"/>
                          <w:kinsoku w:val="0"/>
                          <w:overflowPunct w:val="0"/>
                          <w:spacing w:before="0.25pt" w:line="12.70pt" w:lineRule="auto"/>
                          <w:ind w:firstLine="6pt"/>
                          <w:rPr>
                            <w:color w:val="231F20"/>
                            <w:sz w:val="16"/>
                            <w:szCs w:val="16"/>
                          </w:rPr>
                        </w:pPr>
                        <w:r>
                          <w:rPr>
                            <w:color w:val="231F20"/>
                            <w:sz w:val="16"/>
                            <w:szCs w:val="16"/>
                          </w:rPr>
                          <w:t>Later, he requested the privilege of being allowed to tell</w:t>
                        </w:r>
                        <w:r>
                          <w:rPr>
                            <w:color w:val="231F20"/>
                            <w:spacing w:val="40"/>
                            <w:sz w:val="16"/>
                            <w:szCs w:val="16"/>
                          </w:rPr>
                          <w:t xml:space="preserve"> </w:t>
                        </w:r>
                        <w:r>
                          <w:rPr>
                            <w:color w:val="231F20"/>
                            <w:sz w:val="16"/>
                            <w:szCs w:val="16"/>
                          </w:rPr>
                          <w:t>his</w:t>
                        </w:r>
                        <w:r>
                          <w:rPr>
                            <w:color w:val="231F20"/>
                            <w:spacing w:val="29"/>
                            <w:sz w:val="16"/>
                            <w:szCs w:val="16"/>
                          </w:rPr>
                          <w:t xml:space="preserve"> </w:t>
                        </w:r>
                        <w:r>
                          <w:rPr>
                            <w:color w:val="231F20"/>
                            <w:sz w:val="16"/>
                            <w:szCs w:val="16"/>
                          </w:rPr>
                          <w:t>story</w:t>
                        </w:r>
                        <w:r>
                          <w:rPr>
                            <w:color w:val="231F20"/>
                            <w:spacing w:val="29"/>
                            <w:sz w:val="16"/>
                            <w:szCs w:val="16"/>
                          </w:rPr>
                          <w:t xml:space="preserve"> </w:t>
                        </w:r>
                        <w:r>
                          <w:rPr>
                            <w:color w:val="231F20"/>
                            <w:sz w:val="16"/>
                            <w:szCs w:val="16"/>
                          </w:rPr>
                          <w:t>to</w:t>
                        </w:r>
                        <w:r>
                          <w:rPr>
                            <w:color w:val="231F20"/>
                            <w:spacing w:val="29"/>
                            <w:sz w:val="16"/>
                            <w:szCs w:val="16"/>
                          </w:rPr>
                          <w:t xml:space="preserve"> </w:t>
                        </w:r>
                        <w:r>
                          <w:rPr>
                            <w:color w:val="231F20"/>
                            <w:sz w:val="16"/>
                            <w:szCs w:val="16"/>
                          </w:rPr>
                          <w:t>other</w:t>
                        </w:r>
                        <w:r>
                          <w:rPr>
                            <w:color w:val="231F20"/>
                            <w:spacing w:val="29"/>
                            <w:sz w:val="16"/>
                            <w:szCs w:val="16"/>
                          </w:rPr>
                          <w:t xml:space="preserve"> </w:t>
                        </w:r>
                        <w:r>
                          <w:rPr>
                            <w:color w:val="231F20"/>
                            <w:sz w:val="16"/>
                            <w:szCs w:val="16"/>
                          </w:rPr>
                          <w:t>patients</w:t>
                        </w:r>
                        <w:r>
                          <w:rPr>
                            <w:color w:val="231F20"/>
                            <w:spacing w:val="29"/>
                            <w:sz w:val="16"/>
                            <w:szCs w:val="16"/>
                          </w:rPr>
                          <w:t xml:space="preserve"> </w:t>
                        </w:r>
                        <w:r>
                          <w:rPr>
                            <w:color w:val="231F20"/>
                            <w:sz w:val="16"/>
                            <w:szCs w:val="16"/>
                          </w:rPr>
                          <w:t>here</w:t>
                        </w:r>
                        <w:r>
                          <w:rPr>
                            <w:color w:val="231F20"/>
                            <w:spacing w:val="29"/>
                            <w:sz w:val="16"/>
                            <w:szCs w:val="16"/>
                          </w:rPr>
                          <w:t xml:space="preserve"> </w:t>
                        </w:r>
                        <w:r>
                          <w:rPr>
                            <w:color w:val="231F20"/>
                            <w:sz w:val="16"/>
                            <w:szCs w:val="16"/>
                          </w:rPr>
                          <w:t>and</w:t>
                        </w:r>
                        <w:r>
                          <w:rPr>
                            <w:color w:val="231F20"/>
                            <w:spacing w:val="29"/>
                            <w:sz w:val="16"/>
                            <w:szCs w:val="16"/>
                          </w:rPr>
                          <w:t xml:space="preserve"> </w:t>
                        </w:r>
                        <w:r>
                          <w:rPr>
                            <w:color w:val="231F20"/>
                            <w:sz w:val="16"/>
                            <w:szCs w:val="16"/>
                          </w:rPr>
                          <w:t>with</w:t>
                        </w:r>
                        <w:r>
                          <w:rPr>
                            <w:color w:val="231F20"/>
                            <w:spacing w:val="29"/>
                            <w:sz w:val="16"/>
                            <w:szCs w:val="16"/>
                          </w:rPr>
                          <w:t xml:space="preserve"> </w:t>
                        </w:r>
                        <w:r>
                          <w:rPr>
                            <w:color w:val="231F20"/>
                            <w:sz w:val="16"/>
                            <w:szCs w:val="16"/>
                          </w:rPr>
                          <w:t>some</w:t>
                        </w:r>
                        <w:r>
                          <w:rPr>
                            <w:color w:val="231F20"/>
                            <w:spacing w:val="29"/>
                            <w:sz w:val="16"/>
                            <w:szCs w:val="16"/>
                          </w:rPr>
                          <w:t xml:space="preserve"> </w:t>
                        </w:r>
                        <w:r>
                          <w:rPr>
                            <w:color w:val="231F20"/>
                            <w:sz w:val="16"/>
                            <w:szCs w:val="16"/>
                          </w:rPr>
                          <w:t>misgiving,</w:t>
                        </w:r>
                        <w:r>
                          <w:rPr>
                            <w:color w:val="231F20"/>
                            <w:spacing w:val="40"/>
                            <w:sz w:val="16"/>
                            <w:szCs w:val="16"/>
                          </w:rPr>
                          <w:t xml:space="preserve"> </w:t>
                        </w:r>
                        <w:r>
                          <w:rPr>
                            <w:color w:val="231F20"/>
                            <w:sz w:val="16"/>
                            <w:szCs w:val="16"/>
                          </w:rPr>
                          <w:t>we consented.</w:t>
                        </w:r>
                        <w:r>
                          <w:rPr>
                            <w:color w:val="231F20"/>
                            <w:spacing w:val="40"/>
                            <w:sz w:val="16"/>
                            <w:szCs w:val="16"/>
                          </w:rPr>
                          <w:t xml:space="preserve"> </w:t>
                        </w:r>
                        <w:r>
                          <w:rPr>
                            <w:color w:val="231F20"/>
                            <w:sz w:val="16"/>
                            <w:szCs w:val="16"/>
                          </w:rPr>
                          <w:t>The cases we have followed through have</w:t>
                        </w:r>
                        <w:r>
                          <w:rPr>
                            <w:color w:val="231F20"/>
                            <w:spacing w:val="40"/>
                            <w:sz w:val="16"/>
                            <w:szCs w:val="16"/>
                          </w:rPr>
                          <w:t xml:space="preserve"> </w:t>
                        </w:r>
                        <w:r>
                          <w:rPr>
                            <w:color w:val="231F20"/>
                            <w:sz w:val="16"/>
                            <w:szCs w:val="16"/>
                          </w:rPr>
                          <w:t>been</w:t>
                        </w:r>
                        <w:r>
                          <w:rPr>
                            <w:color w:val="231F20"/>
                            <w:spacing w:val="40"/>
                            <w:sz w:val="16"/>
                            <w:szCs w:val="16"/>
                          </w:rPr>
                          <w:t xml:space="preserve"> </w:t>
                        </w:r>
                        <w:r>
                          <w:rPr>
                            <w:color w:val="231F20"/>
                            <w:sz w:val="16"/>
                            <w:szCs w:val="16"/>
                          </w:rPr>
                          <w:t>most</w:t>
                        </w:r>
                        <w:r>
                          <w:rPr>
                            <w:color w:val="231F20"/>
                            <w:spacing w:val="40"/>
                            <w:sz w:val="16"/>
                            <w:szCs w:val="16"/>
                          </w:rPr>
                          <w:t xml:space="preserve"> </w:t>
                        </w:r>
                        <w:r>
                          <w:rPr>
                            <w:color w:val="231F20"/>
                            <w:sz w:val="16"/>
                            <w:szCs w:val="16"/>
                          </w:rPr>
                          <w:t>interesting;</w:t>
                        </w:r>
                        <w:r>
                          <w:rPr>
                            <w:color w:val="231F20"/>
                            <w:spacing w:val="40"/>
                            <w:sz w:val="16"/>
                            <w:szCs w:val="16"/>
                          </w:rPr>
                          <w:t xml:space="preserve"> </w:t>
                        </w:r>
                        <w:r>
                          <w:rPr>
                            <w:color w:val="231F20"/>
                            <w:sz w:val="16"/>
                            <w:szCs w:val="16"/>
                          </w:rPr>
                          <w:t>in</w:t>
                        </w:r>
                        <w:r>
                          <w:rPr>
                            <w:color w:val="231F20"/>
                            <w:spacing w:val="40"/>
                            <w:sz w:val="16"/>
                            <w:szCs w:val="16"/>
                          </w:rPr>
                          <w:t xml:space="preserve"> </w:t>
                        </w:r>
                        <w:r>
                          <w:rPr>
                            <w:color w:val="231F20"/>
                            <w:sz w:val="16"/>
                            <w:szCs w:val="16"/>
                          </w:rPr>
                          <w:t>fact,</w:t>
                        </w:r>
                        <w:r>
                          <w:rPr>
                            <w:color w:val="231F20"/>
                            <w:spacing w:val="40"/>
                            <w:sz w:val="16"/>
                            <w:szCs w:val="16"/>
                          </w:rPr>
                          <w:t xml:space="preserve"> </w:t>
                        </w:r>
                        <w:r>
                          <w:rPr>
                            <w:color w:val="231F20"/>
                            <w:sz w:val="16"/>
                            <w:szCs w:val="16"/>
                          </w:rPr>
                          <w:t>many</w:t>
                        </w:r>
                        <w:r>
                          <w:rPr>
                            <w:color w:val="231F20"/>
                            <w:spacing w:val="40"/>
                            <w:sz w:val="16"/>
                            <w:szCs w:val="16"/>
                          </w:rPr>
                          <w:t xml:space="preserve"> </w:t>
                        </w:r>
                        <w:r>
                          <w:rPr>
                            <w:color w:val="231F20"/>
                            <w:sz w:val="16"/>
                            <w:szCs w:val="16"/>
                          </w:rPr>
                          <w:t>of</w:t>
                        </w:r>
                        <w:r>
                          <w:rPr>
                            <w:color w:val="231F20"/>
                            <w:spacing w:val="40"/>
                            <w:sz w:val="16"/>
                            <w:szCs w:val="16"/>
                          </w:rPr>
                          <w:t xml:space="preserve"> </w:t>
                        </w:r>
                        <w:r>
                          <w:rPr>
                            <w:color w:val="231F20"/>
                            <w:sz w:val="16"/>
                            <w:szCs w:val="16"/>
                          </w:rPr>
                          <w:t>them</w:t>
                        </w:r>
                        <w:r>
                          <w:rPr>
                            <w:color w:val="231F20"/>
                            <w:spacing w:val="40"/>
                            <w:sz w:val="16"/>
                            <w:szCs w:val="16"/>
                          </w:rPr>
                          <w:t xml:space="preserve"> </w:t>
                        </w:r>
                        <w:r>
                          <w:rPr>
                            <w:color w:val="231F20"/>
                            <w:sz w:val="16"/>
                            <w:szCs w:val="16"/>
                          </w:rPr>
                          <w:t>are</w:t>
                        </w:r>
                        <w:r>
                          <w:rPr>
                            <w:color w:val="231F20"/>
                            <w:spacing w:val="40"/>
                            <w:sz w:val="16"/>
                            <w:szCs w:val="16"/>
                          </w:rPr>
                          <w:t xml:space="preserve"> </w:t>
                        </w:r>
                        <w:r>
                          <w:rPr>
                            <w:color w:val="231F20"/>
                            <w:sz w:val="16"/>
                            <w:szCs w:val="16"/>
                          </w:rPr>
                          <w:t>amaz-</w:t>
                        </w:r>
                        <w:r>
                          <w:rPr>
                            <w:color w:val="231F20"/>
                            <w:spacing w:val="40"/>
                            <w:sz w:val="16"/>
                            <w:szCs w:val="16"/>
                          </w:rPr>
                          <w:t xml:space="preserve"> </w:t>
                        </w:r>
                        <w:r>
                          <w:rPr>
                            <w:color w:val="231F20"/>
                            <w:sz w:val="16"/>
                            <w:szCs w:val="16"/>
                          </w:rPr>
                          <w:t>ing.</w:t>
                        </w:r>
                        <w:r>
                          <w:rPr>
                            <w:color w:val="231F20"/>
                            <w:spacing w:val="40"/>
                            <w:sz w:val="16"/>
                            <w:szCs w:val="16"/>
                          </w:rPr>
                          <w:t xml:space="preserve"> </w:t>
                        </w:r>
                        <w:r>
                          <w:rPr>
                            <w:color w:val="231F20"/>
                            <w:sz w:val="16"/>
                            <w:szCs w:val="16"/>
                          </w:rPr>
                          <w:t>The unselfishness of these men as we have come to</w:t>
                        </w:r>
                        <w:r>
                          <w:rPr>
                            <w:color w:val="231F20"/>
                            <w:spacing w:val="40"/>
                            <w:sz w:val="16"/>
                            <w:szCs w:val="16"/>
                          </w:rPr>
                          <w:t xml:space="preserve"> </w:t>
                        </w:r>
                        <w:r>
                          <w:rPr>
                            <w:color w:val="231F20"/>
                            <w:sz w:val="16"/>
                            <w:szCs w:val="16"/>
                          </w:rPr>
                          <w:t>know</w:t>
                        </w:r>
                        <w:r>
                          <w:rPr>
                            <w:color w:val="231F20"/>
                            <w:spacing w:val="40"/>
                            <w:sz w:val="16"/>
                            <w:szCs w:val="16"/>
                          </w:rPr>
                          <w:t xml:space="preserve"> </w:t>
                        </w:r>
                        <w:r>
                          <w:rPr>
                            <w:color w:val="231F20"/>
                            <w:sz w:val="16"/>
                            <w:szCs w:val="16"/>
                          </w:rPr>
                          <w:t>them,</w:t>
                        </w:r>
                        <w:r>
                          <w:rPr>
                            <w:color w:val="231F20"/>
                            <w:spacing w:val="40"/>
                            <w:sz w:val="16"/>
                            <w:szCs w:val="16"/>
                          </w:rPr>
                          <w:t xml:space="preserve"> </w:t>
                        </w:r>
                        <w:r>
                          <w:rPr>
                            <w:color w:val="231F20"/>
                            <w:sz w:val="16"/>
                            <w:szCs w:val="16"/>
                          </w:rPr>
                          <w:t>the</w:t>
                        </w:r>
                        <w:r>
                          <w:rPr>
                            <w:color w:val="231F20"/>
                            <w:spacing w:val="40"/>
                            <w:sz w:val="16"/>
                            <w:szCs w:val="16"/>
                          </w:rPr>
                          <w:t xml:space="preserve"> </w:t>
                        </w:r>
                        <w:r>
                          <w:rPr>
                            <w:color w:val="231F20"/>
                            <w:sz w:val="16"/>
                            <w:szCs w:val="16"/>
                          </w:rPr>
                          <w:t>entire</w:t>
                        </w:r>
                        <w:r>
                          <w:rPr>
                            <w:color w:val="231F20"/>
                            <w:spacing w:val="40"/>
                            <w:sz w:val="16"/>
                            <w:szCs w:val="16"/>
                          </w:rPr>
                          <w:t xml:space="preserve"> </w:t>
                        </w:r>
                        <w:r>
                          <w:rPr>
                            <w:color w:val="231F20"/>
                            <w:sz w:val="16"/>
                            <w:szCs w:val="16"/>
                          </w:rPr>
                          <w:t>absence</w:t>
                        </w:r>
                        <w:r>
                          <w:rPr>
                            <w:color w:val="231F20"/>
                            <w:spacing w:val="40"/>
                            <w:sz w:val="16"/>
                            <w:szCs w:val="16"/>
                          </w:rPr>
                          <w:t xml:space="preserve"> </w:t>
                        </w:r>
                        <w:r>
                          <w:rPr>
                            <w:color w:val="231F20"/>
                            <w:sz w:val="16"/>
                            <w:szCs w:val="16"/>
                          </w:rPr>
                          <w:t>of</w:t>
                        </w:r>
                        <w:r>
                          <w:rPr>
                            <w:color w:val="231F20"/>
                            <w:spacing w:val="40"/>
                            <w:sz w:val="16"/>
                            <w:szCs w:val="16"/>
                          </w:rPr>
                          <w:t xml:space="preserve"> </w:t>
                        </w:r>
                        <w:r>
                          <w:rPr>
                            <w:color w:val="231F20"/>
                            <w:sz w:val="16"/>
                            <w:szCs w:val="16"/>
                          </w:rPr>
                          <w:t>profit</w:t>
                        </w:r>
                        <w:r>
                          <w:rPr>
                            <w:color w:val="231F20"/>
                            <w:spacing w:val="40"/>
                            <w:sz w:val="16"/>
                            <w:szCs w:val="16"/>
                          </w:rPr>
                          <w:t xml:space="preserve"> </w:t>
                        </w:r>
                        <w:r>
                          <w:rPr>
                            <w:color w:val="231F20"/>
                            <w:sz w:val="16"/>
                            <w:szCs w:val="16"/>
                          </w:rPr>
                          <w:t>motive,</w:t>
                        </w:r>
                        <w:r>
                          <w:rPr>
                            <w:color w:val="231F20"/>
                            <w:spacing w:val="40"/>
                            <w:sz w:val="16"/>
                            <w:szCs w:val="16"/>
                          </w:rPr>
                          <w:t xml:space="preserve"> </w:t>
                        </w:r>
                        <w:r>
                          <w:rPr>
                            <w:color w:val="231F20"/>
                            <w:sz w:val="16"/>
                            <w:szCs w:val="16"/>
                          </w:rPr>
                          <w:t>and</w:t>
                        </w:r>
                        <w:r>
                          <w:rPr>
                            <w:color w:val="231F20"/>
                            <w:spacing w:val="40"/>
                            <w:sz w:val="16"/>
                            <w:szCs w:val="16"/>
                          </w:rPr>
                          <w:t xml:space="preserve"> </w:t>
                        </w:r>
                        <w:r>
                          <w:rPr>
                            <w:color w:val="231F20"/>
                            <w:sz w:val="16"/>
                            <w:szCs w:val="16"/>
                          </w:rPr>
                          <w:t>their</w:t>
                        </w:r>
                        <w:r>
                          <w:rPr>
                            <w:color w:val="231F20"/>
                            <w:spacing w:val="40"/>
                            <w:sz w:val="16"/>
                            <w:szCs w:val="16"/>
                          </w:rPr>
                          <w:t xml:space="preserve"> </w:t>
                        </w:r>
                        <w:r>
                          <w:rPr>
                            <w:color w:val="231F20"/>
                            <w:sz w:val="16"/>
                            <w:szCs w:val="16"/>
                          </w:rPr>
                          <w:t>community</w:t>
                        </w:r>
                        <w:r>
                          <w:rPr>
                            <w:color w:val="231F20"/>
                            <w:spacing w:val="40"/>
                            <w:sz w:val="16"/>
                            <w:szCs w:val="16"/>
                          </w:rPr>
                          <w:t xml:space="preserve"> </w:t>
                        </w:r>
                        <w:r>
                          <w:rPr>
                            <w:color w:val="231F20"/>
                            <w:sz w:val="16"/>
                            <w:szCs w:val="16"/>
                          </w:rPr>
                          <w:t>spirit,</w:t>
                        </w:r>
                        <w:r>
                          <w:rPr>
                            <w:color w:val="231F20"/>
                            <w:spacing w:val="40"/>
                            <w:sz w:val="16"/>
                            <w:szCs w:val="16"/>
                          </w:rPr>
                          <w:t xml:space="preserve"> </w:t>
                        </w:r>
                        <w:r>
                          <w:rPr>
                            <w:color w:val="231F20"/>
                            <w:sz w:val="16"/>
                            <w:szCs w:val="16"/>
                          </w:rPr>
                          <w:t>is</w:t>
                        </w:r>
                        <w:r>
                          <w:rPr>
                            <w:color w:val="231F20"/>
                            <w:spacing w:val="40"/>
                            <w:sz w:val="16"/>
                            <w:szCs w:val="16"/>
                          </w:rPr>
                          <w:t xml:space="preserve"> </w:t>
                        </w:r>
                        <w:r>
                          <w:rPr>
                            <w:color w:val="231F20"/>
                            <w:sz w:val="16"/>
                            <w:szCs w:val="16"/>
                          </w:rPr>
                          <w:t>indeed</w:t>
                        </w:r>
                        <w:r>
                          <w:rPr>
                            <w:color w:val="231F20"/>
                            <w:spacing w:val="40"/>
                            <w:sz w:val="16"/>
                            <w:szCs w:val="16"/>
                          </w:rPr>
                          <w:t xml:space="preserve"> </w:t>
                        </w:r>
                        <w:r>
                          <w:rPr>
                            <w:color w:val="231F20"/>
                            <w:sz w:val="16"/>
                            <w:szCs w:val="16"/>
                          </w:rPr>
                          <w:t>inspiring</w:t>
                        </w:r>
                        <w:r>
                          <w:rPr>
                            <w:color w:val="231F20"/>
                            <w:spacing w:val="40"/>
                            <w:sz w:val="16"/>
                            <w:szCs w:val="16"/>
                          </w:rPr>
                          <w:t xml:space="preserve"> </w:t>
                        </w:r>
                        <w:r>
                          <w:rPr>
                            <w:color w:val="231F20"/>
                            <w:sz w:val="16"/>
                            <w:szCs w:val="16"/>
                          </w:rPr>
                          <w:t>to</w:t>
                        </w:r>
                        <w:r>
                          <w:rPr>
                            <w:color w:val="231F20"/>
                            <w:spacing w:val="40"/>
                            <w:sz w:val="16"/>
                            <w:szCs w:val="16"/>
                          </w:rPr>
                          <w:t xml:space="preserve"> </w:t>
                        </w:r>
                        <w:r>
                          <w:rPr>
                            <w:color w:val="231F20"/>
                            <w:sz w:val="16"/>
                            <w:szCs w:val="16"/>
                          </w:rPr>
                          <w:t>one</w:t>
                        </w:r>
                        <w:r>
                          <w:rPr>
                            <w:color w:val="231F20"/>
                            <w:spacing w:val="40"/>
                            <w:sz w:val="16"/>
                            <w:szCs w:val="16"/>
                          </w:rPr>
                          <w:t xml:space="preserve"> </w:t>
                        </w:r>
                        <w:r>
                          <w:rPr>
                            <w:color w:val="231F20"/>
                            <w:sz w:val="16"/>
                            <w:szCs w:val="16"/>
                          </w:rPr>
                          <w:t>who</w:t>
                        </w:r>
                        <w:r>
                          <w:rPr>
                            <w:color w:val="231F20"/>
                            <w:spacing w:val="40"/>
                            <w:sz w:val="16"/>
                            <w:szCs w:val="16"/>
                          </w:rPr>
                          <w:t xml:space="preserve"> </w:t>
                        </w:r>
                        <w:r>
                          <w:rPr>
                            <w:color w:val="231F20"/>
                            <w:sz w:val="16"/>
                            <w:szCs w:val="16"/>
                          </w:rPr>
                          <w:t>has labored long and wearily in this alcoholic field.</w:t>
                        </w:r>
                        <w:r>
                          <w:rPr>
                            <w:color w:val="231F20"/>
                            <w:spacing w:val="40"/>
                            <w:sz w:val="16"/>
                            <w:szCs w:val="16"/>
                          </w:rPr>
                          <w:t xml:space="preserve"> </w:t>
                        </w:r>
                        <w:r>
                          <w:rPr>
                            <w:color w:val="231F20"/>
                            <w:sz w:val="16"/>
                            <w:szCs w:val="16"/>
                          </w:rPr>
                          <w:t>They</w:t>
                        </w:r>
                        <w:r>
                          <w:rPr>
                            <w:color w:val="231F20"/>
                            <w:spacing w:val="40"/>
                            <w:sz w:val="16"/>
                            <w:szCs w:val="16"/>
                          </w:rPr>
                          <w:t xml:space="preserve"> </w:t>
                        </w:r>
                        <w:r>
                          <w:rPr>
                            <w:color w:val="231F20"/>
                            <w:sz w:val="16"/>
                            <w:szCs w:val="16"/>
                          </w:rPr>
                          <w:t>believe in themselves, and still more in the Power which</w:t>
                        </w:r>
                        <w:r>
                          <w:rPr>
                            <w:color w:val="231F20"/>
                            <w:spacing w:val="40"/>
                            <w:sz w:val="16"/>
                            <w:szCs w:val="16"/>
                          </w:rPr>
                          <w:t xml:space="preserve"> </w:t>
                        </w:r>
                        <w:r>
                          <w:rPr>
                            <w:color w:val="231F20"/>
                            <w:sz w:val="16"/>
                            <w:szCs w:val="16"/>
                          </w:rPr>
                          <w:t>pulls</w:t>
                        </w:r>
                        <w:r>
                          <w:rPr>
                            <w:color w:val="231F20"/>
                            <w:spacing w:val="40"/>
                            <w:sz w:val="16"/>
                            <w:szCs w:val="16"/>
                          </w:rPr>
                          <w:t xml:space="preserve"> </w:t>
                        </w:r>
                        <w:r>
                          <w:rPr>
                            <w:color w:val="231F20"/>
                            <w:sz w:val="16"/>
                            <w:szCs w:val="16"/>
                          </w:rPr>
                          <w:t>chronic</w:t>
                        </w:r>
                        <w:r>
                          <w:rPr>
                            <w:color w:val="231F20"/>
                            <w:spacing w:val="40"/>
                            <w:sz w:val="16"/>
                            <w:szCs w:val="16"/>
                          </w:rPr>
                          <w:t xml:space="preserve"> </w:t>
                        </w:r>
                        <w:r>
                          <w:rPr>
                            <w:color w:val="231F20"/>
                            <w:sz w:val="16"/>
                            <w:szCs w:val="16"/>
                          </w:rPr>
                          <w:t>alcoholics</w:t>
                        </w:r>
                        <w:r>
                          <w:rPr>
                            <w:color w:val="231F20"/>
                            <w:spacing w:val="40"/>
                            <w:sz w:val="16"/>
                            <w:szCs w:val="16"/>
                          </w:rPr>
                          <w:t xml:space="preserve"> </w:t>
                        </w:r>
                        <w:r>
                          <w:rPr>
                            <w:color w:val="231F20"/>
                            <w:sz w:val="16"/>
                            <w:szCs w:val="16"/>
                          </w:rPr>
                          <w:t>back</w:t>
                        </w:r>
                        <w:r>
                          <w:rPr>
                            <w:color w:val="231F20"/>
                            <w:spacing w:val="40"/>
                            <w:sz w:val="16"/>
                            <w:szCs w:val="16"/>
                          </w:rPr>
                          <w:t xml:space="preserve"> </w:t>
                        </w:r>
                        <w:r>
                          <w:rPr>
                            <w:color w:val="231F20"/>
                            <w:sz w:val="16"/>
                            <w:szCs w:val="16"/>
                          </w:rPr>
                          <w:t>from</w:t>
                        </w:r>
                        <w:r>
                          <w:rPr>
                            <w:color w:val="231F20"/>
                            <w:spacing w:val="40"/>
                            <w:sz w:val="16"/>
                            <w:szCs w:val="16"/>
                          </w:rPr>
                          <w:t xml:space="preserve"> </w:t>
                        </w:r>
                        <w:r>
                          <w:rPr>
                            <w:color w:val="231F20"/>
                            <w:sz w:val="16"/>
                            <w:szCs w:val="16"/>
                          </w:rPr>
                          <w:t>the</w:t>
                        </w:r>
                        <w:r>
                          <w:rPr>
                            <w:color w:val="231F20"/>
                            <w:spacing w:val="40"/>
                            <w:sz w:val="16"/>
                            <w:szCs w:val="16"/>
                          </w:rPr>
                          <w:t xml:space="preserve"> </w:t>
                        </w:r>
                        <w:r>
                          <w:rPr>
                            <w:color w:val="231F20"/>
                            <w:sz w:val="16"/>
                            <w:szCs w:val="16"/>
                          </w:rPr>
                          <w:t>gates</w:t>
                        </w:r>
                        <w:r>
                          <w:rPr>
                            <w:color w:val="231F20"/>
                            <w:spacing w:val="40"/>
                            <w:sz w:val="16"/>
                            <w:szCs w:val="16"/>
                          </w:rPr>
                          <w:t xml:space="preserve"> </w:t>
                        </w:r>
                        <w:r>
                          <w:rPr>
                            <w:color w:val="231F20"/>
                            <w:sz w:val="16"/>
                            <w:szCs w:val="16"/>
                          </w:rPr>
                          <w:t>of</w:t>
                        </w:r>
                        <w:r>
                          <w:rPr>
                            <w:color w:val="231F20"/>
                            <w:spacing w:val="40"/>
                            <w:sz w:val="16"/>
                            <w:szCs w:val="16"/>
                          </w:rPr>
                          <w:t xml:space="preserve"> </w:t>
                        </w:r>
                        <w:r>
                          <w:rPr>
                            <w:color w:val="231F20"/>
                            <w:sz w:val="16"/>
                            <w:szCs w:val="16"/>
                          </w:rPr>
                          <w:t>death.</w:t>
                        </w:r>
                      </w:p>
                      <w:p w14:paraId="242C552E" w14:textId="77777777" w:rsidR="00000000" w:rsidRDefault="00000000">
                        <w:pPr>
                          <w:pStyle w:val="BodyText"/>
                          <w:kinsoku w:val="0"/>
                          <w:overflowPunct w:val="0"/>
                          <w:spacing w:before="0.50pt"/>
                          <w:ind w:start="7pt" w:end="0pt" w:firstLine="0pt"/>
                          <w:rPr>
                            <w:color w:val="231F20"/>
                            <w:spacing w:val="-2"/>
                            <w:sz w:val="16"/>
                            <w:szCs w:val="16"/>
                          </w:rPr>
                        </w:pPr>
                        <w:r>
                          <w:rPr>
                            <w:color w:val="231F20"/>
                            <w:sz w:val="16"/>
                            <w:szCs w:val="16"/>
                          </w:rPr>
                          <w:t>Of</w:t>
                        </w:r>
                        <w:r>
                          <w:rPr>
                            <w:color w:val="231F20"/>
                            <w:spacing w:val="4"/>
                            <w:sz w:val="16"/>
                            <w:szCs w:val="16"/>
                          </w:rPr>
                          <w:t xml:space="preserve"> </w:t>
                        </w:r>
                        <w:r>
                          <w:rPr>
                            <w:color w:val="231F20"/>
                            <w:sz w:val="16"/>
                            <w:szCs w:val="16"/>
                          </w:rPr>
                          <w:t>course</w:t>
                        </w:r>
                        <w:r>
                          <w:rPr>
                            <w:color w:val="231F20"/>
                            <w:spacing w:val="6"/>
                            <w:sz w:val="16"/>
                            <w:szCs w:val="16"/>
                          </w:rPr>
                          <w:t xml:space="preserve"> </w:t>
                        </w:r>
                        <w:r>
                          <w:rPr>
                            <w:color w:val="231F20"/>
                            <w:sz w:val="16"/>
                            <w:szCs w:val="16"/>
                          </w:rPr>
                          <w:t>an</w:t>
                        </w:r>
                        <w:r>
                          <w:rPr>
                            <w:color w:val="231F20"/>
                            <w:spacing w:val="5"/>
                            <w:sz w:val="16"/>
                            <w:szCs w:val="16"/>
                          </w:rPr>
                          <w:t xml:space="preserve"> </w:t>
                        </w:r>
                        <w:r>
                          <w:rPr>
                            <w:color w:val="231F20"/>
                            <w:sz w:val="16"/>
                            <w:szCs w:val="16"/>
                          </w:rPr>
                          <w:t>alcoholic</w:t>
                        </w:r>
                        <w:r>
                          <w:rPr>
                            <w:color w:val="231F20"/>
                            <w:spacing w:val="6"/>
                            <w:sz w:val="16"/>
                            <w:szCs w:val="16"/>
                          </w:rPr>
                          <w:t xml:space="preserve"> </w:t>
                        </w:r>
                        <w:r>
                          <w:rPr>
                            <w:color w:val="231F20"/>
                            <w:sz w:val="16"/>
                            <w:szCs w:val="16"/>
                          </w:rPr>
                          <w:t>ought</w:t>
                        </w:r>
                        <w:r>
                          <w:rPr>
                            <w:color w:val="231F20"/>
                            <w:spacing w:val="4"/>
                            <w:sz w:val="16"/>
                            <w:szCs w:val="16"/>
                          </w:rPr>
                          <w:t xml:space="preserve"> </w:t>
                        </w:r>
                        <w:r>
                          <w:rPr>
                            <w:color w:val="231F20"/>
                            <w:sz w:val="16"/>
                            <w:szCs w:val="16"/>
                          </w:rPr>
                          <w:t>to</w:t>
                        </w:r>
                        <w:r>
                          <w:rPr>
                            <w:color w:val="231F20"/>
                            <w:spacing w:val="6"/>
                            <w:sz w:val="16"/>
                            <w:szCs w:val="16"/>
                          </w:rPr>
                          <w:t xml:space="preserve"> </w:t>
                        </w:r>
                        <w:r>
                          <w:rPr>
                            <w:color w:val="231F20"/>
                            <w:sz w:val="16"/>
                            <w:szCs w:val="16"/>
                          </w:rPr>
                          <w:t>be</w:t>
                        </w:r>
                        <w:r>
                          <w:rPr>
                            <w:color w:val="231F20"/>
                            <w:spacing w:val="5"/>
                            <w:sz w:val="16"/>
                            <w:szCs w:val="16"/>
                          </w:rPr>
                          <w:t xml:space="preserve"> </w:t>
                        </w:r>
                        <w:r>
                          <w:rPr>
                            <w:color w:val="231F20"/>
                            <w:sz w:val="16"/>
                            <w:szCs w:val="16"/>
                          </w:rPr>
                          <w:t>freed</w:t>
                        </w:r>
                        <w:r>
                          <w:rPr>
                            <w:color w:val="231F20"/>
                            <w:spacing w:val="4"/>
                            <w:sz w:val="16"/>
                            <w:szCs w:val="16"/>
                          </w:rPr>
                          <w:t xml:space="preserve"> </w:t>
                        </w:r>
                        <w:r>
                          <w:rPr>
                            <w:color w:val="231F20"/>
                            <w:sz w:val="16"/>
                            <w:szCs w:val="16"/>
                          </w:rPr>
                          <w:t>from</w:t>
                        </w:r>
                        <w:r>
                          <w:rPr>
                            <w:color w:val="231F20"/>
                            <w:spacing w:val="5"/>
                            <w:sz w:val="16"/>
                            <w:szCs w:val="16"/>
                          </w:rPr>
                          <w:t xml:space="preserve"> </w:t>
                        </w:r>
                        <w:r>
                          <w:rPr>
                            <w:color w:val="231F20"/>
                            <w:sz w:val="16"/>
                            <w:szCs w:val="16"/>
                          </w:rPr>
                          <w:t>his</w:t>
                        </w:r>
                        <w:r>
                          <w:rPr>
                            <w:color w:val="231F20"/>
                            <w:spacing w:val="4"/>
                            <w:sz w:val="16"/>
                            <w:szCs w:val="16"/>
                          </w:rPr>
                          <w:t xml:space="preserve"> </w:t>
                        </w:r>
                        <w:r>
                          <w:rPr>
                            <w:color w:val="231F20"/>
                            <w:spacing w:val="-2"/>
                            <w:sz w:val="16"/>
                            <w:szCs w:val="16"/>
                          </w:rPr>
                          <w:t>physical</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713C94C2" w14:textId="33DB0055"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1682816" behindDoc="1" locked="0" layoutInCell="0" allowOverlap="1" wp14:anchorId="3B9BF396" wp14:editId="44420588">
            <wp:simplePos x="0" y="0"/>
            <wp:positionH relativeFrom="page">
              <wp:posOffset>353060</wp:posOffset>
            </wp:positionH>
            <wp:positionV relativeFrom="page">
              <wp:posOffset>207645</wp:posOffset>
            </wp:positionV>
            <wp:extent cx="235585" cy="138430"/>
            <wp:effectExtent l="0" t="0" r="0" b="0"/>
            <wp:wrapNone/>
            <wp:docPr id="618" name="Text Box 26"/>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558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68EFB9F9" w14:textId="77777777" w:rsidR="00000000" w:rsidRDefault="00000000">
                        <w:pPr>
                          <w:pStyle w:val="BodyText"/>
                          <w:kinsoku w:val="0"/>
                          <w:overflowPunct w:val="0"/>
                          <w:spacing w:before="0.65pt"/>
                          <w:ind w:end="0pt" w:firstLine="0pt"/>
                          <w:jc w:val="start"/>
                          <w:rPr>
                            <w:color w:val="231F20"/>
                            <w:spacing w:val="7"/>
                            <w:sz w:val="16"/>
                            <w:szCs w:val="16"/>
                          </w:rPr>
                        </w:pPr>
                        <w:r>
                          <w:rPr>
                            <w:color w:val="231F20"/>
                            <w:spacing w:val="7"/>
                            <w:sz w:val="16"/>
                            <w:szCs w:val="16"/>
                          </w:rPr>
                          <w:t>xxvi</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3840" behindDoc="1" locked="0" layoutInCell="0" allowOverlap="1" wp14:anchorId="68DC9735" wp14:editId="2980610E">
            <wp:simplePos x="0" y="0"/>
            <wp:positionH relativeFrom="page">
              <wp:posOffset>1051560</wp:posOffset>
            </wp:positionH>
            <wp:positionV relativeFrom="page">
              <wp:posOffset>207645</wp:posOffset>
            </wp:positionV>
            <wp:extent cx="1298575" cy="138430"/>
            <wp:effectExtent l="0" t="0" r="0" b="0"/>
            <wp:wrapNone/>
            <wp:docPr id="617" name="Text Box 27"/>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29857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5ADE18C8"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THE</w:t>
                        </w:r>
                        <w:r>
                          <w:rPr>
                            <w:color w:val="231F20"/>
                            <w:spacing w:val="51"/>
                            <w:sz w:val="16"/>
                            <w:szCs w:val="16"/>
                          </w:rPr>
                          <w:t xml:space="preserve"> </w:t>
                        </w:r>
                        <w:r>
                          <w:rPr>
                            <w:color w:val="231F20"/>
                            <w:sz w:val="16"/>
                            <w:szCs w:val="16"/>
                          </w:rPr>
                          <w:t>DOCTOR’S</w:t>
                        </w:r>
                        <w:r>
                          <w:rPr>
                            <w:color w:val="231F20"/>
                            <w:spacing w:val="54"/>
                            <w:sz w:val="16"/>
                            <w:szCs w:val="16"/>
                          </w:rPr>
                          <w:t xml:space="preserve"> </w:t>
                        </w:r>
                        <w:r>
                          <w:rPr>
                            <w:color w:val="231F20"/>
                            <w:spacing w:val="-2"/>
                            <w:sz w:val="16"/>
                            <w:szCs w:val="16"/>
                          </w:rPr>
                          <w:t>OPINION</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4864" behindDoc="1" locked="0" layoutInCell="0" allowOverlap="1" wp14:anchorId="71A1C4A9" wp14:editId="726535F8">
            <wp:simplePos x="0" y="0"/>
            <wp:positionH relativeFrom="page">
              <wp:posOffset>461010</wp:posOffset>
            </wp:positionH>
            <wp:positionV relativeFrom="page">
              <wp:posOffset>364490</wp:posOffset>
            </wp:positionV>
            <wp:extent cx="2512695" cy="4457700"/>
            <wp:effectExtent l="0" t="0" r="0" b="0"/>
            <wp:wrapNone/>
            <wp:docPr id="616" name="Text Box 2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512695" cy="4457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0E5A4BA5" w14:textId="77777777" w:rsidR="00000000" w:rsidRDefault="00000000">
                        <w:pPr>
                          <w:pStyle w:val="BodyText"/>
                          <w:kinsoku w:val="0"/>
                          <w:overflowPunct w:val="0"/>
                          <w:spacing w:before="0.80pt" w:line="13.05pt" w:lineRule="auto"/>
                          <w:ind w:end="1.10pt" w:firstLine="0pt"/>
                          <w:rPr>
                            <w:color w:val="231F20"/>
                            <w:sz w:val="16"/>
                            <w:szCs w:val="16"/>
                          </w:rPr>
                        </w:pPr>
                        <w:r>
                          <w:rPr>
                            <w:color w:val="231F20"/>
                            <w:sz w:val="16"/>
                            <w:szCs w:val="16"/>
                          </w:rPr>
                          <w:t>craving for liquor, and this often requires a definite hos-</w:t>
                        </w:r>
                        <w:r>
                          <w:rPr>
                            <w:color w:val="231F20"/>
                            <w:spacing w:val="80"/>
                            <w:sz w:val="16"/>
                            <w:szCs w:val="16"/>
                          </w:rPr>
                          <w:t xml:space="preserve"> </w:t>
                        </w:r>
                        <w:r>
                          <w:rPr>
                            <w:color w:val="231F20"/>
                            <w:sz w:val="16"/>
                            <w:szCs w:val="16"/>
                          </w:rPr>
                          <w:t>pital procedure, before psychological measures can be of</w:t>
                        </w:r>
                        <w:r>
                          <w:rPr>
                            <w:color w:val="231F20"/>
                            <w:spacing w:val="40"/>
                            <w:sz w:val="16"/>
                            <w:szCs w:val="16"/>
                          </w:rPr>
                          <w:t xml:space="preserve"> </w:t>
                        </w:r>
                        <w:r>
                          <w:rPr>
                            <w:color w:val="231F20"/>
                            <w:sz w:val="16"/>
                            <w:szCs w:val="16"/>
                          </w:rPr>
                          <w:t>maximum</w:t>
                        </w:r>
                        <w:r>
                          <w:rPr>
                            <w:color w:val="231F20"/>
                            <w:spacing w:val="40"/>
                            <w:sz w:val="16"/>
                            <w:szCs w:val="16"/>
                          </w:rPr>
                          <w:t xml:space="preserve"> </w:t>
                        </w:r>
                        <w:r>
                          <w:rPr>
                            <w:color w:val="231F20"/>
                            <w:sz w:val="16"/>
                            <w:szCs w:val="16"/>
                          </w:rPr>
                          <w:t>benefit.</w:t>
                        </w:r>
                      </w:p>
                      <w:p w14:paraId="3914C1EC" w14:textId="77777777" w:rsidR="00000000" w:rsidRDefault="00000000">
                        <w:pPr>
                          <w:pStyle w:val="BodyText"/>
                          <w:kinsoku w:val="0"/>
                          <w:overflowPunct w:val="0"/>
                          <w:spacing w:line="13.05pt" w:lineRule="auto"/>
                          <w:ind w:end="0.95pt" w:firstLine="5.50pt"/>
                          <w:rPr>
                            <w:color w:val="231F20"/>
                            <w:sz w:val="16"/>
                            <w:szCs w:val="16"/>
                          </w:rPr>
                        </w:pPr>
                        <w:r>
                          <w:rPr>
                            <w:color w:val="231F20"/>
                            <w:sz w:val="16"/>
                            <w:szCs w:val="16"/>
                          </w:rPr>
                          <w:t>We believe, and so suggested a few years ago, that the</w:t>
                        </w:r>
                        <w:r>
                          <w:rPr>
                            <w:color w:val="231F20"/>
                            <w:spacing w:val="40"/>
                            <w:sz w:val="16"/>
                            <w:szCs w:val="16"/>
                          </w:rPr>
                          <w:t xml:space="preserve"> </w:t>
                        </w:r>
                        <w:r>
                          <w:rPr>
                            <w:color w:val="231F20"/>
                            <w:sz w:val="16"/>
                            <w:szCs w:val="16"/>
                          </w:rPr>
                          <w:t>action of alcohol on these chronic alcoholics is a mani-</w:t>
                        </w:r>
                        <w:r>
                          <w:rPr>
                            <w:color w:val="231F20"/>
                            <w:spacing w:val="40"/>
                            <w:sz w:val="16"/>
                            <w:szCs w:val="16"/>
                          </w:rPr>
                          <w:t xml:space="preserve"> </w:t>
                        </w:r>
                        <w:r>
                          <w:rPr>
                            <w:color w:val="231F20"/>
                            <w:sz w:val="16"/>
                            <w:szCs w:val="16"/>
                          </w:rPr>
                          <w:t>festation</w:t>
                        </w:r>
                        <w:r>
                          <w:rPr>
                            <w:color w:val="231F20"/>
                            <w:spacing w:val="40"/>
                            <w:sz w:val="16"/>
                            <w:szCs w:val="16"/>
                          </w:rPr>
                          <w:t xml:space="preserve"> </w:t>
                        </w:r>
                        <w:r>
                          <w:rPr>
                            <w:color w:val="231F20"/>
                            <w:sz w:val="16"/>
                            <w:szCs w:val="16"/>
                          </w:rPr>
                          <w:t>of</w:t>
                        </w:r>
                        <w:r>
                          <w:rPr>
                            <w:color w:val="231F20"/>
                            <w:spacing w:val="40"/>
                            <w:sz w:val="16"/>
                            <w:szCs w:val="16"/>
                          </w:rPr>
                          <w:t xml:space="preserve"> </w:t>
                        </w:r>
                        <w:r>
                          <w:rPr>
                            <w:color w:val="231F20"/>
                            <w:sz w:val="16"/>
                            <w:szCs w:val="16"/>
                          </w:rPr>
                          <w:t>an</w:t>
                        </w:r>
                        <w:r>
                          <w:rPr>
                            <w:color w:val="231F20"/>
                            <w:spacing w:val="40"/>
                            <w:sz w:val="16"/>
                            <w:szCs w:val="16"/>
                          </w:rPr>
                          <w:t xml:space="preserve"> </w:t>
                        </w:r>
                        <w:r>
                          <w:rPr>
                            <w:color w:val="231F20"/>
                            <w:sz w:val="16"/>
                            <w:szCs w:val="16"/>
                          </w:rPr>
                          <w:t>allergy;</w:t>
                        </w:r>
                        <w:r>
                          <w:rPr>
                            <w:color w:val="231F20"/>
                            <w:spacing w:val="40"/>
                            <w:sz w:val="16"/>
                            <w:szCs w:val="16"/>
                          </w:rPr>
                          <w:t xml:space="preserve"> </w:t>
                        </w:r>
                        <w:r>
                          <w:rPr>
                            <w:color w:val="231F20"/>
                            <w:sz w:val="16"/>
                            <w:szCs w:val="16"/>
                          </w:rPr>
                          <w:t>that</w:t>
                        </w:r>
                        <w:r>
                          <w:rPr>
                            <w:color w:val="231F20"/>
                            <w:spacing w:val="40"/>
                            <w:sz w:val="16"/>
                            <w:szCs w:val="16"/>
                          </w:rPr>
                          <w:t xml:space="preserve"> </w:t>
                        </w:r>
                        <w:r>
                          <w:rPr>
                            <w:color w:val="231F20"/>
                            <w:sz w:val="16"/>
                            <w:szCs w:val="16"/>
                          </w:rPr>
                          <w:t>the</w:t>
                        </w:r>
                        <w:r>
                          <w:rPr>
                            <w:color w:val="231F20"/>
                            <w:spacing w:val="40"/>
                            <w:sz w:val="16"/>
                            <w:szCs w:val="16"/>
                          </w:rPr>
                          <w:t xml:space="preserve"> </w:t>
                        </w:r>
                        <w:r>
                          <w:rPr>
                            <w:color w:val="231F20"/>
                            <w:sz w:val="16"/>
                            <w:szCs w:val="16"/>
                          </w:rPr>
                          <w:t>phenomenon</w:t>
                        </w:r>
                        <w:r>
                          <w:rPr>
                            <w:color w:val="231F20"/>
                            <w:spacing w:val="40"/>
                            <w:sz w:val="16"/>
                            <w:szCs w:val="16"/>
                          </w:rPr>
                          <w:t xml:space="preserve"> </w:t>
                        </w:r>
                        <w:r>
                          <w:rPr>
                            <w:color w:val="231F20"/>
                            <w:sz w:val="16"/>
                            <w:szCs w:val="16"/>
                          </w:rPr>
                          <w:t>of</w:t>
                        </w:r>
                        <w:r>
                          <w:rPr>
                            <w:color w:val="231F20"/>
                            <w:spacing w:val="40"/>
                            <w:sz w:val="16"/>
                            <w:szCs w:val="16"/>
                          </w:rPr>
                          <w:t xml:space="preserve"> </w:t>
                        </w:r>
                        <w:r>
                          <w:rPr>
                            <w:color w:val="231F20"/>
                            <w:sz w:val="16"/>
                            <w:szCs w:val="16"/>
                          </w:rPr>
                          <w:t>craving</w:t>
                        </w:r>
                        <w:r>
                          <w:rPr>
                            <w:color w:val="231F20"/>
                            <w:spacing w:val="40"/>
                            <w:sz w:val="16"/>
                            <w:szCs w:val="16"/>
                          </w:rPr>
                          <w:t xml:space="preserve"> </w:t>
                        </w:r>
                        <w:r>
                          <w:rPr>
                            <w:color w:val="231F20"/>
                            <w:sz w:val="16"/>
                            <w:szCs w:val="16"/>
                          </w:rPr>
                          <w:t>is limited to this class and never occurs in the average</w:t>
                        </w:r>
                        <w:r>
                          <w:rPr>
                            <w:color w:val="231F20"/>
                            <w:spacing w:val="40"/>
                            <w:sz w:val="16"/>
                            <w:szCs w:val="16"/>
                          </w:rPr>
                          <w:t xml:space="preserve"> </w:t>
                        </w:r>
                        <w:r>
                          <w:rPr>
                            <w:color w:val="231F20"/>
                            <w:sz w:val="16"/>
                            <w:szCs w:val="16"/>
                          </w:rPr>
                          <w:t>temperate</w:t>
                        </w:r>
                        <w:r>
                          <w:rPr>
                            <w:color w:val="231F20"/>
                            <w:spacing w:val="34"/>
                            <w:sz w:val="16"/>
                            <w:szCs w:val="16"/>
                          </w:rPr>
                          <w:t xml:space="preserve"> </w:t>
                        </w:r>
                        <w:r>
                          <w:rPr>
                            <w:color w:val="231F20"/>
                            <w:sz w:val="16"/>
                            <w:szCs w:val="16"/>
                          </w:rPr>
                          <w:t>drinker.</w:t>
                        </w:r>
                        <w:r>
                          <w:rPr>
                            <w:color w:val="231F20"/>
                            <w:spacing w:val="40"/>
                            <w:sz w:val="16"/>
                            <w:szCs w:val="16"/>
                          </w:rPr>
                          <w:t xml:space="preserve"> </w:t>
                        </w:r>
                        <w:r>
                          <w:rPr>
                            <w:color w:val="231F20"/>
                            <w:sz w:val="16"/>
                            <w:szCs w:val="16"/>
                          </w:rPr>
                          <w:t>These</w:t>
                        </w:r>
                        <w:r>
                          <w:rPr>
                            <w:color w:val="231F20"/>
                            <w:spacing w:val="34"/>
                            <w:sz w:val="16"/>
                            <w:szCs w:val="16"/>
                          </w:rPr>
                          <w:t xml:space="preserve"> </w:t>
                        </w:r>
                        <w:r>
                          <w:rPr>
                            <w:color w:val="231F20"/>
                            <w:sz w:val="16"/>
                            <w:szCs w:val="16"/>
                          </w:rPr>
                          <w:t>allergic</w:t>
                        </w:r>
                        <w:r>
                          <w:rPr>
                            <w:color w:val="231F20"/>
                            <w:spacing w:val="34"/>
                            <w:sz w:val="16"/>
                            <w:szCs w:val="16"/>
                          </w:rPr>
                          <w:t xml:space="preserve"> </w:t>
                        </w:r>
                        <w:r>
                          <w:rPr>
                            <w:color w:val="231F20"/>
                            <w:sz w:val="16"/>
                            <w:szCs w:val="16"/>
                          </w:rPr>
                          <w:t>types</w:t>
                        </w:r>
                        <w:r>
                          <w:rPr>
                            <w:color w:val="231F20"/>
                            <w:spacing w:val="34"/>
                            <w:sz w:val="16"/>
                            <w:szCs w:val="16"/>
                          </w:rPr>
                          <w:t xml:space="preserve"> </w:t>
                        </w:r>
                        <w:r>
                          <w:rPr>
                            <w:color w:val="231F20"/>
                            <w:sz w:val="16"/>
                            <w:szCs w:val="16"/>
                          </w:rPr>
                          <w:t>can</w:t>
                        </w:r>
                        <w:r>
                          <w:rPr>
                            <w:color w:val="231F20"/>
                            <w:spacing w:val="34"/>
                            <w:sz w:val="16"/>
                            <w:szCs w:val="16"/>
                          </w:rPr>
                          <w:t xml:space="preserve"> </w:t>
                        </w:r>
                        <w:r>
                          <w:rPr>
                            <w:color w:val="231F20"/>
                            <w:sz w:val="16"/>
                            <w:szCs w:val="16"/>
                          </w:rPr>
                          <w:t>never</w:t>
                        </w:r>
                        <w:r>
                          <w:rPr>
                            <w:color w:val="231F20"/>
                            <w:spacing w:val="34"/>
                            <w:sz w:val="16"/>
                            <w:szCs w:val="16"/>
                          </w:rPr>
                          <w:t xml:space="preserve"> </w:t>
                        </w:r>
                        <w:r>
                          <w:rPr>
                            <w:color w:val="231F20"/>
                            <w:sz w:val="16"/>
                            <w:szCs w:val="16"/>
                          </w:rPr>
                          <w:t>safely</w:t>
                        </w:r>
                        <w:r>
                          <w:rPr>
                            <w:color w:val="231F20"/>
                            <w:spacing w:val="40"/>
                            <w:sz w:val="16"/>
                            <w:szCs w:val="16"/>
                          </w:rPr>
                          <w:t xml:space="preserve"> </w:t>
                        </w:r>
                        <w:r>
                          <w:rPr>
                            <w:color w:val="231F20"/>
                            <w:sz w:val="16"/>
                            <w:szCs w:val="16"/>
                          </w:rPr>
                          <w:t>use</w:t>
                        </w:r>
                        <w:r>
                          <w:rPr>
                            <w:color w:val="231F20"/>
                            <w:spacing w:val="37"/>
                            <w:sz w:val="16"/>
                            <w:szCs w:val="16"/>
                          </w:rPr>
                          <w:t xml:space="preserve"> </w:t>
                        </w:r>
                        <w:r>
                          <w:rPr>
                            <w:color w:val="231F20"/>
                            <w:sz w:val="16"/>
                            <w:szCs w:val="16"/>
                          </w:rPr>
                          <w:t>alcohol</w:t>
                        </w:r>
                        <w:r>
                          <w:rPr>
                            <w:color w:val="231F20"/>
                            <w:spacing w:val="37"/>
                            <w:sz w:val="16"/>
                            <w:szCs w:val="16"/>
                          </w:rPr>
                          <w:t xml:space="preserve"> </w:t>
                        </w:r>
                        <w:r>
                          <w:rPr>
                            <w:color w:val="231F20"/>
                            <w:sz w:val="16"/>
                            <w:szCs w:val="16"/>
                          </w:rPr>
                          <w:t>in</w:t>
                        </w:r>
                        <w:r>
                          <w:rPr>
                            <w:color w:val="231F20"/>
                            <w:spacing w:val="37"/>
                            <w:sz w:val="16"/>
                            <w:szCs w:val="16"/>
                          </w:rPr>
                          <w:t xml:space="preserve"> </w:t>
                        </w:r>
                        <w:r>
                          <w:rPr>
                            <w:color w:val="231F20"/>
                            <w:sz w:val="16"/>
                            <w:szCs w:val="16"/>
                          </w:rPr>
                          <w:t>any</w:t>
                        </w:r>
                        <w:r>
                          <w:rPr>
                            <w:color w:val="231F20"/>
                            <w:spacing w:val="37"/>
                            <w:sz w:val="16"/>
                            <w:szCs w:val="16"/>
                          </w:rPr>
                          <w:t xml:space="preserve"> </w:t>
                        </w:r>
                        <w:r>
                          <w:rPr>
                            <w:color w:val="231F20"/>
                            <w:sz w:val="16"/>
                            <w:szCs w:val="16"/>
                          </w:rPr>
                          <w:t>form</w:t>
                        </w:r>
                        <w:r>
                          <w:rPr>
                            <w:color w:val="231F20"/>
                            <w:spacing w:val="37"/>
                            <w:sz w:val="16"/>
                            <w:szCs w:val="16"/>
                          </w:rPr>
                          <w:t xml:space="preserve"> </w:t>
                        </w:r>
                        <w:r>
                          <w:rPr>
                            <w:color w:val="231F20"/>
                            <w:sz w:val="16"/>
                            <w:szCs w:val="16"/>
                          </w:rPr>
                          <w:t>at</w:t>
                        </w:r>
                        <w:r>
                          <w:rPr>
                            <w:color w:val="231F20"/>
                            <w:spacing w:val="37"/>
                            <w:sz w:val="16"/>
                            <w:szCs w:val="16"/>
                          </w:rPr>
                          <w:t xml:space="preserve"> </w:t>
                        </w:r>
                        <w:r>
                          <w:rPr>
                            <w:color w:val="231F20"/>
                            <w:sz w:val="16"/>
                            <w:szCs w:val="16"/>
                          </w:rPr>
                          <w:t>all;</w:t>
                        </w:r>
                        <w:r>
                          <w:rPr>
                            <w:color w:val="231F20"/>
                            <w:spacing w:val="37"/>
                            <w:sz w:val="16"/>
                            <w:szCs w:val="16"/>
                          </w:rPr>
                          <w:t xml:space="preserve"> </w:t>
                        </w:r>
                        <w:r>
                          <w:rPr>
                            <w:color w:val="231F20"/>
                            <w:sz w:val="16"/>
                            <w:szCs w:val="16"/>
                          </w:rPr>
                          <w:t>and</w:t>
                        </w:r>
                        <w:r>
                          <w:rPr>
                            <w:color w:val="231F20"/>
                            <w:spacing w:val="37"/>
                            <w:sz w:val="16"/>
                            <w:szCs w:val="16"/>
                          </w:rPr>
                          <w:t xml:space="preserve"> </w:t>
                        </w:r>
                        <w:r>
                          <w:rPr>
                            <w:color w:val="231F20"/>
                            <w:sz w:val="16"/>
                            <w:szCs w:val="16"/>
                          </w:rPr>
                          <w:t>once</w:t>
                        </w:r>
                        <w:r>
                          <w:rPr>
                            <w:color w:val="231F20"/>
                            <w:spacing w:val="37"/>
                            <w:sz w:val="16"/>
                            <w:szCs w:val="16"/>
                          </w:rPr>
                          <w:t xml:space="preserve"> </w:t>
                        </w:r>
                        <w:r>
                          <w:rPr>
                            <w:color w:val="231F20"/>
                            <w:sz w:val="16"/>
                            <w:szCs w:val="16"/>
                          </w:rPr>
                          <w:t>having</w:t>
                        </w:r>
                        <w:r>
                          <w:rPr>
                            <w:color w:val="231F20"/>
                            <w:spacing w:val="37"/>
                            <w:sz w:val="16"/>
                            <w:szCs w:val="16"/>
                          </w:rPr>
                          <w:t xml:space="preserve"> </w:t>
                        </w:r>
                        <w:r>
                          <w:rPr>
                            <w:color w:val="231F20"/>
                            <w:sz w:val="16"/>
                            <w:szCs w:val="16"/>
                          </w:rPr>
                          <w:t>formed</w:t>
                        </w:r>
                        <w:r>
                          <w:rPr>
                            <w:color w:val="231F20"/>
                            <w:spacing w:val="40"/>
                            <w:sz w:val="16"/>
                            <w:szCs w:val="16"/>
                          </w:rPr>
                          <w:t xml:space="preserve"> </w:t>
                        </w:r>
                        <w:r>
                          <w:rPr>
                            <w:color w:val="231F20"/>
                            <w:sz w:val="16"/>
                            <w:szCs w:val="16"/>
                          </w:rPr>
                          <w:t>the</w:t>
                        </w:r>
                        <w:r>
                          <w:rPr>
                            <w:color w:val="231F20"/>
                            <w:spacing w:val="40"/>
                            <w:sz w:val="16"/>
                            <w:szCs w:val="16"/>
                          </w:rPr>
                          <w:t xml:space="preserve"> </w:t>
                        </w:r>
                        <w:r>
                          <w:rPr>
                            <w:color w:val="231F20"/>
                            <w:sz w:val="16"/>
                            <w:szCs w:val="16"/>
                          </w:rPr>
                          <w:t>habit</w:t>
                        </w:r>
                        <w:r>
                          <w:rPr>
                            <w:color w:val="231F20"/>
                            <w:spacing w:val="40"/>
                            <w:sz w:val="16"/>
                            <w:szCs w:val="16"/>
                          </w:rPr>
                          <w:t xml:space="preserve"> </w:t>
                        </w:r>
                        <w:r>
                          <w:rPr>
                            <w:color w:val="231F20"/>
                            <w:sz w:val="16"/>
                            <w:szCs w:val="16"/>
                          </w:rPr>
                          <w:t>and</w:t>
                        </w:r>
                        <w:r>
                          <w:rPr>
                            <w:color w:val="231F20"/>
                            <w:spacing w:val="40"/>
                            <w:sz w:val="16"/>
                            <w:szCs w:val="16"/>
                          </w:rPr>
                          <w:t xml:space="preserve"> </w:t>
                        </w:r>
                        <w:r>
                          <w:rPr>
                            <w:color w:val="231F20"/>
                            <w:sz w:val="16"/>
                            <w:szCs w:val="16"/>
                          </w:rPr>
                          <w:t>found</w:t>
                        </w:r>
                        <w:r>
                          <w:rPr>
                            <w:color w:val="231F20"/>
                            <w:spacing w:val="40"/>
                            <w:sz w:val="16"/>
                            <w:szCs w:val="16"/>
                          </w:rPr>
                          <w:t xml:space="preserve"> </w:t>
                        </w:r>
                        <w:r>
                          <w:rPr>
                            <w:color w:val="231F20"/>
                            <w:sz w:val="16"/>
                            <w:szCs w:val="16"/>
                          </w:rPr>
                          <w:t>they</w:t>
                        </w:r>
                        <w:r>
                          <w:rPr>
                            <w:color w:val="231F20"/>
                            <w:spacing w:val="40"/>
                            <w:sz w:val="16"/>
                            <w:szCs w:val="16"/>
                          </w:rPr>
                          <w:t xml:space="preserve"> </w:t>
                        </w:r>
                        <w:r>
                          <w:rPr>
                            <w:color w:val="231F20"/>
                            <w:sz w:val="16"/>
                            <w:szCs w:val="16"/>
                          </w:rPr>
                          <w:t>cannot</w:t>
                        </w:r>
                        <w:r>
                          <w:rPr>
                            <w:color w:val="231F20"/>
                            <w:spacing w:val="40"/>
                            <w:sz w:val="16"/>
                            <w:szCs w:val="16"/>
                          </w:rPr>
                          <w:t xml:space="preserve"> </w:t>
                        </w:r>
                        <w:r>
                          <w:rPr>
                            <w:color w:val="231F20"/>
                            <w:sz w:val="16"/>
                            <w:szCs w:val="16"/>
                          </w:rPr>
                          <w:t>break</w:t>
                        </w:r>
                        <w:r>
                          <w:rPr>
                            <w:color w:val="231F20"/>
                            <w:spacing w:val="40"/>
                            <w:sz w:val="16"/>
                            <w:szCs w:val="16"/>
                          </w:rPr>
                          <w:t xml:space="preserve"> </w:t>
                        </w:r>
                        <w:r>
                          <w:rPr>
                            <w:color w:val="231F20"/>
                            <w:sz w:val="16"/>
                            <w:szCs w:val="16"/>
                          </w:rPr>
                          <w:t>it,</w:t>
                        </w:r>
                        <w:r>
                          <w:rPr>
                            <w:color w:val="231F20"/>
                            <w:spacing w:val="40"/>
                            <w:sz w:val="16"/>
                            <w:szCs w:val="16"/>
                          </w:rPr>
                          <w:t xml:space="preserve"> </w:t>
                        </w:r>
                        <w:r>
                          <w:rPr>
                            <w:color w:val="231F20"/>
                            <w:sz w:val="16"/>
                            <w:szCs w:val="16"/>
                          </w:rPr>
                          <w:t>once</w:t>
                        </w:r>
                        <w:r>
                          <w:rPr>
                            <w:color w:val="231F20"/>
                            <w:spacing w:val="40"/>
                            <w:sz w:val="16"/>
                            <w:szCs w:val="16"/>
                          </w:rPr>
                          <w:t xml:space="preserve"> </w:t>
                        </w:r>
                        <w:r>
                          <w:rPr>
                            <w:color w:val="231F20"/>
                            <w:sz w:val="16"/>
                            <w:szCs w:val="16"/>
                          </w:rPr>
                          <w:t>having</w:t>
                        </w:r>
                        <w:r>
                          <w:rPr>
                            <w:color w:val="231F20"/>
                            <w:spacing w:val="40"/>
                            <w:sz w:val="16"/>
                            <w:szCs w:val="16"/>
                          </w:rPr>
                          <w:t xml:space="preserve"> </w:t>
                        </w:r>
                        <w:r>
                          <w:rPr>
                            <w:color w:val="231F20"/>
                            <w:sz w:val="16"/>
                            <w:szCs w:val="16"/>
                          </w:rPr>
                          <w:t>lost their self-confidence, their reliance upon things hu-</w:t>
                        </w:r>
                        <w:r>
                          <w:rPr>
                            <w:color w:val="231F20"/>
                            <w:spacing w:val="80"/>
                            <w:sz w:val="16"/>
                            <w:szCs w:val="16"/>
                          </w:rPr>
                          <w:t xml:space="preserve"> </w:t>
                        </w:r>
                        <w:r>
                          <w:rPr>
                            <w:color w:val="231F20"/>
                            <w:sz w:val="16"/>
                            <w:szCs w:val="16"/>
                          </w:rPr>
                          <w:t>man, their problems pile up on them and become aston-</w:t>
                        </w:r>
                        <w:r>
                          <w:rPr>
                            <w:color w:val="231F20"/>
                            <w:spacing w:val="40"/>
                            <w:sz w:val="16"/>
                            <w:szCs w:val="16"/>
                          </w:rPr>
                          <w:t xml:space="preserve"> </w:t>
                        </w:r>
                        <w:r>
                          <w:rPr>
                            <w:color w:val="231F20"/>
                            <w:sz w:val="16"/>
                            <w:szCs w:val="16"/>
                          </w:rPr>
                          <w:t>ishingly</w:t>
                        </w:r>
                        <w:r>
                          <w:rPr>
                            <w:color w:val="231F20"/>
                            <w:spacing w:val="40"/>
                            <w:sz w:val="16"/>
                            <w:szCs w:val="16"/>
                          </w:rPr>
                          <w:t xml:space="preserve"> </w:t>
                        </w:r>
                        <w:r>
                          <w:rPr>
                            <w:color w:val="231F20"/>
                            <w:sz w:val="16"/>
                            <w:szCs w:val="16"/>
                          </w:rPr>
                          <w:t>difficult</w:t>
                        </w:r>
                        <w:r>
                          <w:rPr>
                            <w:color w:val="231F20"/>
                            <w:spacing w:val="40"/>
                            <w:sz w:val="16"/>
                            <w:szCs w:val="16"/>
                          </w:rPr>
                          <w:t xml:space="preserve"> </w:t>
                        </w:r>
                        <w:r>
                          <w:rPr>
                            <w:color w:val="231F20"/>
                            <w:sz w:val="16"/>
                            <w:szCs w:val="16"/>
                          </w:rPr>
                          <w:t>to</w:t>
                        </w:r>
                        <w:r>
                          <w:rPr>
                            <w:color w:val="231F20"/>
                            <w:spacing w:val="40"/>
                            <w:sz w:val="16"/>
                            <w:szCs w:val="16"/>
                          </w:rPr>
                          <w:t xml:space="preserve"> </w:t>
                        </w:r>
                        <w:r>
                          <w:rPr>
                            <w:color w:val="231F20"/>
                            <w:sz w:val="16"/>
                            <w:szCs w:val="16"/>
                          </w:rPr>
                          <w:t>solve.</w:t>
                        </w:r>
                      </w:p>
                      <w:p w14:paraId="6C60516D" w14:textId="77777777" w:rsidR="00000000" w:rsidRDefault="00000000">
                        <w:pPr>
                          <w:pStyle w:val="BodyText"/>
                          <w:kinsoku w:val="0"/>
                          <w:overflowPunct w:val="0"/>
                          <w:spacing w:line="13.05pt" w:lineRule="auto"/>
                          <w:ind w:end="1.05pt" w:firstLine="5.50pt"/>
                          <w:rPr>
                            <w:color w:val="231F20"/>
                            <w:sz w:val="16"/>
                            <w:szCs w:val="16"/>
                          </w:rPr>
                        </w:pPr>
                        <w:r>
                          <w:rPr>
                            <w:color w:val="231F20"/>
                            <w:sz w:val="16"/>
                            <w:szCs w:val="16"/>
                          </w:rPr>
                          <w:t>Frothy</w:t>
                        </w:r>
                        <w:r>
                          <w:rPr>
                            <w:color w:val="231F20"/>
                            <w:spacing w:val="40"/>
                            <w:sz w:val="16"/>
                            <w:szCs w:val="16"/>
                          </w:rPr>
                          <w:t xml:space="preserve"> </w:t>
                        </w:r>
                        <w:r>
                          <w:rPr>
                            <w:color w:val="231F20"/>
                            <w:sz w:val="16"/>
                            <w:szCs w:val="16"/>
                          </w:rPr>
                          <w:t>emotional</w:t>
                        </w:r>
                        <w:r>
                          <w:rPr>
                            <w:color w:val="231F20"/>
                            <w:spacing w:val="40"/>
                            <w:sz w:val="16"/>
                            <w:szCs w:val="16"/>
                          </w:rPr>
                          <w:t xml:space="preserve"> </w:t>
                        </w:r>
                        <w:r>
                          <w:rPr>
                            <w:color w:val="231F20"/>
                            <w:sz w:val="16"/>
                            <w:szCs w:val="16"/>
                          </w:rPr>
                          <w:t>appeal</w:t>
                        </w:r>
                        <w:r>
                          <w:rPr>
                            <w:color w:val="231F20"/>
                            <w:spacing w:val="40"/>
                            <w:sz w:val="16"/>
                            <w:szCs w:val="16"/>
                          </w:rPr>
                          <w:t xml:space="preserve"> </w:t>
                        </w:r>
                        <w:r>
                          <w:rPr>
                            <w:color w:val="231F20"/>
                            <w:sz w:val="16"/>
                            <w:szCs w:val="16"/>
                          </w:rPr>
                          <w:t>seldom</w:t>
                        </w:r>
                        <w:r>
                          <w:rPr>
                            <w:color w:val="231F20"/>
                            <w:spacing w:val="40"/>
                            <w:sz w:val="16"/>
                            <w:szCs w:val="16"/>
                          </w:rPr>
                          <w:t xml:space="preserve"> </w:t>
                        </w:r>
                        <w:r>
                          <w:rPr>
                            <w:color w:val="231F20"/>
                            <w:sz w:val="16"/>
                            <w:szCs w:val="16"/>
                          </w:rPr>
                          <w:t>suffices.</w:t>
                        </w:r>
                        <w:r>
                          <w:rPr>
                            <w:color w:val="231F20"/>
                            <w:spacing w:val="80"/>
                            <w:sz w:val="16"/>
                            <w:szCs w:val="16"/>
                          </w:rPr>
                          <w:t xml:space="preserve"> </w:t>
                        </w:r>
                        <w:r>
                          <w:rPr>
                            <w:color w:val="231F20"/>
                            <w:sz w:val="16"/>
                            <w:szCs w:val="16"/>
                          </w:rPr>
                          <w:t>The</w:t>
                        </w:r>
                        <w:r>
                          <w:rPr>
                            <w:color w:val="231F20"/>
                            <w:spacing w:val="40"/>
                            <w:sz w:val="16"/>
                            <w:szCs w:val="16"/>
                          </w:rPr>
                          <w:t xml:space="preserve"> </w:t>
                        </w:r>
                        <w:r>
                          <w:rPr>
                            <w:color w:val="231F20"/>
                            <w:sz w:val="16"/>
                            <w:szCs w:val="16"/>
                          </w:rPr>
                          <w:t>mes-</w:t>
                        </w:r>
                        <w:r>
                          <w:rPr>
                            <w:color w:val="231F20"/>
                            <w:spacing w:val="40"/>
                            <w:sz w:val="16"/>
                            <w:szCs w:val="16"/>
                          </w:rPr>
                          <w:t xml:space="preserve"> </w:t>
                        </w:r>
                        <w:r>
                          <w:rPr>
                            <w:color w:val="231F20"/>
                            <w:sz w:val="16"/>
                            <w:szCs w:val="16"/>
                          </w:rPr>
                          <w:t>sage which can interest and hold these alcoholic people</w:t>
                        </w:r>
                        <w:r>
                          <w:rPr>
                            <w:color w:val="231F20"/>
                            <w:spacing w:val="80"/>
                            <w:sz w:val="16"/>
                            <w:szCs w:val="16"/>
                          </w:rPr>
                          <w:t xml:space="preserve"> </w:t>
                        </w:r>
                        <w:r>
                          <w:rPr>
                            <w:color w:val="231F20"/>
                            <w:sz w:val="16"/>
                            <w:szCs w:val="16"/>
                          </w:rPr>
                          <w:t>must</w:t>
                        </w:r>
                        <w:r>
                          <w:rPr>
                            <w:color w:val="231F20"/>
                            <w:spacing w:val="40"/>
                            <w:sz w:val="16"/>
                            <w:szCs w:val="16"/>
                          </w:rPr>
                          <w:t xml:space="preserve"> </w:t>
                        </w:r>
                        <w:r>
                          <w:rPr>
                            <w:color w:val="231F20"/>
                            <w:sz w:val="16"/>
                            <w:szCs w:val="16"/>
                          </w:rPr>
                          <w:t>have</w:t>
                        </w:r>
                        <w:r>
                          <w:rPr>
                            <w:color w:val="231F20"/>
                            <w:spacing w:val="40"/>
                            <w:sz w:val="16"/>
                            <w:szCs w:val="16"/>
                          </w:rPr>
                          <w:t xml:space="preserve"> </w:t>
                        </w:r>
                        <w:r>
                          <w:rPr>
                            <w:color w:val="231F20"/>
                            <w:sz w:val="16"/>
                            <w:szCs w:val="16"/>
                          </w:rPr>
                          <w:t>depth</w:t>
                        </w:r>
                        <w:r>
                          <w:rPr>
                            <w:color w:val="231F20"/>
                            <w:spacing w:val="40"/>
                            <w:sz w:val="16"/>
                            <w:szCs w:val="16"/>
                          </w:rPr>
                          <w:t xml:space="preserve"> </w:t>
                        </w:r>
                        <w:r>
                          <w:rPr>
                            <w:color w:val="231F20"/>
                            <w:sz w:val="16"/>
                            <w:szCs w:val="16"/>
                          </w:rPr>
                          <w:t>and</w:t>
                        </w:r>
                        <w:r>
                          <w:rPr>
                            <w:color w:val="231F20"/>
                            <w:spacing w:val="40"/>
                            <w:sz w:val="16"/>
                            <w:szCs w:val="16"/>
                          </w:rPr>
                          <w:t xml:space="preserve"> </w:t>
                        </w:r>
                        <w:r>
                          <w:rPr>
                            <w:color w:val="231F20"/>
                            <w:sz w:val="16"/>
                            <w:szCs w:val="16"/>
                          </w:rPr>
                          <w:t>weight.</w:t>
                        </w:r>
                        <w:r>
                          <w:rPr>
                            <w:color w:val="231F20"/>
                            <w:spacing w:val="80"/>
                            <w:sz w:val="16"/>
                            <w:szCs w:val="16"/>
                          </w:rPr>
                          <w:t xml:space="preserve"> </w:t>
                        </w:r>
                        <w:r>
                          <w:rPr>
                            <w:color w:val="231F20"/>
                            <w:sz w:val="16"/>
                            <w:szCs w:val="16"/>
                          </w:rPr>
                          <w:t>In</w:t>
                        </w:r>
                        <w:r>
                          <w:rPr>
                            <w:color w:val="231F20"/>
                            <w:spacing w:val="40"/>
                            <w:sz w:val="16"/>
                            <w:szCs w:val="16"/>
                          </w:rPr>
                          <w:t xml:space="preserve"> </w:t>
                        </w:r>
                        <w:r>
                          <w:rPr>
                            <w:color w:val="231F20"/>
                            <w:sz w:val="16"/>
                            <w:szCs w:val="16"/>
                          </w:rPr>
                          <w:t>nearly</w:t>
                        </w:r>
                        <w:r>
                          <w:rPr>
                            <w:color w:val="231F20"/>
                            <w:spacing w:val="40"/>
                            <w:sz w:val="16"/>
                            <w:szCs w:val="16"/>
                          </w:rPr>
                          <w:t xml:space="preserve"> </w:t>
                        </w:r>
                        <w:r>
                          <w:rPr>
                            <w:color w:val="231F20"/>
                            <w:sz w:val="16"/>
                            <w:szCs w:val="16"/>
                          </w:rPr>
                          <w:t>all</w:t>
                        </w:r>
                        <w:r>
                          <w:rPr>
                            <w:color w:val="231F20"/>
                            <w:spacing w:val="40"/>
                            <w:sz w:val="16"/>
                            <w:szCs w:val="16"/>
                          </w:rPr>
                          <w:t xml:space="preserve"> </w:t>
                        </w:r>
                        <w:r>
                          <w:rPr>
                            <w:color w:val="231F20"/>
                            <w:sz w:val="16"/>
                            <w:szCs w:val="16"/>
                          </w:rPr>
                          <w:t>cases,</w:t>
                        </w:r>
                        <w:r>
                          <w:rPr>
                            <w:color w:val="231F20"/>
                            <w:spacing w:val="40"/>
                            <w:sz w:val="16"/>
                            <w:szCs w:val="16"/>
                          </w:rPr>
                          <w:t xml:space="preserve"> </w:t>
                        </w:r>
                        <w:r>
                          <w:rPr>
                            <w:color w:val="231F20"/>
                            <w:sz w:val="16"/>
                            <w:szCs w:val="16"/>
                          </w:rPr>
                          <w:t>their</w:t>
                        </w:r>
                        <w:r>
                          <w:rPr>
                            <w:color w:val="231F20"/>
                            <w:spacing w:val="40"/>
                            <w:sz w:val="16"/>
                            <w:szCs w:val="16"/>
                          </w:rPr>
                          <w:t xml:space="preserve"> </w:t>
                        </w:r>
                        <w:r>
                          <w:rPr>
                            <w:color w:val="231F20"/>
                            <w:sz w:val="16"/>
                            <w:szCs w:val="16"/>
                          </w:rPr>
                          <w:t>ideals must be grounded in a power greater than them-</w:t>
                        </w:r>
                        <w:r>
                          <w:rPr>
                            <w:color w:val="231F20"/>
                            <w:spacing w:val="40"/>
                            <w:sz w:val="16"/>
                            <w:szCs w:val="16"/>
                          </w:rPr>
                          <w:t xml:space="preserve"> </w:t>
                        </w:r>
                        <w:r>
                          <w:rPr>
                            <w:color w:val="231F20"/>
                            <w:sz w:val="16"/>
                            <w:szCs w:val="16"/>
                          </w:rPr>
                          <w:t>selves,</w:t>
                        </w:r>
                        <w:r>
                          <w:rPr>
                            <w:color w:val="231F20"/>
                            <w:spacing w:val="40"/>
                            <w:sz w:val="16"/>
                            <w:szCs w:val="16"/>
                          </w:rPr>
                          <w:t xml:space="preserve"> </w:t>
                        </w:r>
                        <w:r>
                          <w:rPr>
                            <w:color w:val="231F20"/>
                            <w:sz w:val="16"/>
                            <w:szCs w:val="16"/>
                          </w:rPr>
                          <w:t>if</w:t>
                        </w:r>
                        <w:r>
                          <w:rPr>
                            <w:color w:val="231F20"/>
                            <w:spacing w:val="40"/>
                            <w:sz w:val="16"/>
                            <w:szCs w:val="16"/>
                          </w:rPr>
                          <w:t xml:space="preserve"> </w:t>
                        </w:r>
                        <w:r>
                          <w:rPr>
                            <w:color w:val="231F20"/>
                            <w:sz w:val="16"/>
                            <w:szCs w:val="16"/>
                          </w:rPr>
                          <w:t>they</w:t>
                        </w:r>
                        <w:r>
                          <w:rPr>
                            <w:color w:val="231F20"/>
                            <w:spacing w:val="40"/>
                            <w:sz w:val="16"/>
                            <w:szCs w:val="16"/>
                          </w:rPr>
                          <w:t xml:space="preserve"> </w:t>
                        </w:r>
                        <w:r>
                          <w:rPr>
                            <w:color w:val="231F20"/>
                            <w:sz w:val="16"/>
                            <w:szCs w:val="16"/>
                          </w:rPr>
                          <w:t>are</w:t>
                        </w:r>
                        <w:r>
                          <w:rPr>
                            <w:color w:val="231F20"/>
                            <w:spacing w:val="40"/>
                            <w:sz w:val="16"/>
                            <w:szCs w:val="16"/>
                          </w:rPr>
                          <w:t xml:space="preserve"> </w:t>
                        </w:r>
                        <w:r>
                          <w:rPr>
                            <w:color w:val="231F20"/>
                            <w:sz w:val="16"/>
                            <w:szCs w:val="16"/>
                          </w:rPr>
                          <w:t>to</w:t>
                        </w:r>
                        <w:r>
                          <w:rPr>
                            <w:color w:val="231F20"/>
                            <w:spacing w:val="40"/>
                            <w:sz w:val="16"/>
                            <w:szCs w:val="16"/>
                          </w:rPr>
                          <w:t xml:space="preserve"> </w:t>
                        </w:r>
                        <w:r>
                          <w:rPr>
                            <w:color w:val="231F20"/>
                            <w:sz w:val="16"/>
                            <w:szCs w:val="16"/>
                          </w:rPr>
                          <w:t>re-create</w:t>
                        </w:r>
                        <w:r>
                          <w:rPr>
                            <w:color w:val="231F20"/>
                            <w:spacing w:val="40"/>
                            <w:sz w:val="16"/>
                            <w:szCs w:val="16"/>
                          </w:rPr>
                          <w:t xml:space="preserve"> </w:t>
                        </w:r>
                        <w:r>
                          <w:rPr>
                            <w:color w:val="231F20"/>
                            <w:sz w:val="16"/>
                            <w:szCs w:val="16"/>
                          </w:rPr>
                          <w:t>their</w:t>
                        </w:r>
                        <w:r>
                          <w:rPr>
                            <w:color w:val="231F20"/>
                            <w:spacing w:val="40"/>
                            <w:sz w:val="16"/>
                            <w:szCs w:val="16"/>
                          </w:rPr>
                          <w:t xml:space="preserve"> </w:t>
                        </w:r>
                        <w:r>
                          <w:rPr>
                            <w:color w:val="231F20"/>
                            <w:sz w:val="16"/>
                            <w:szCs w:val="16"/>
                          </w:rPr>
                          <w:t>lives.</w:t>
                        </w:r>
                      </w:p>
                      <w:p w14:paraId="4620A281" w14:textId="77777777" w:rsidR="00000000" w:rsidRDefault="00000000">
                        <w:pPr>
                          <w:pStyle w:val="BodyText"/>
                          <w:kinsoku w:val="0"/>
                          <w:overflowPunct w:val="0"/>
                          <w:spacing w:line="13.05pt" w:lineRule="auto"/>
                          <w:ind w:firstLine="5.50pt"/>
                          <w:rPr>
                            <w:color w:val="231F20"/>
                            <w:sz w:val="16"/>
                            <w:szCs w:val="16"/>
                          </w:rPr>
                        </w:pPr>
                        <w:r>
                          <w:rPr>
                            <w:color w:val="231F20"/>
                            <w:sz w:val="16"/>
                            <w:szCs w:val="16"/>
                          </w:rPr>
                          <w:t>If any feel that as psychiatrists directing a hospital for</w:t>
                        </w:r>
                        <w:r>
                          <w:rPr>
                            <w:color w:val="231F20"/>
                            <w:spacing w:val="40"/>
                            <w:sz w:val="16"/>
                            <w:szCs w:val="16"/>
                          </w:rPr>
                          <w:t xml:space="preserve"> </w:t>
                        </w:r>
                        <w:r>
                          <w:rPr>
                            <w:color w:val="231F20"/>
                            <w:sz w:val="16"/>
                            <w:szCs w:val="16"/>
                          </w:rPr>
                          <w:t>alcoholics we appear somewhat sentimental, let them stand</w:t>
                        </w:r>
                        <w:r>
                          <w:rPr>
                            <w:color w:val="231F20"/>
                            <w:spacing w:val="40"/>
                            <w:sz w:val="16"/>
                            <w:szCs w:val="16"/>
                          </w:rPr>
                          <w:t xml:space="preserve"> </w:t>
                        </w:r>
                        <w:r>
                          <w:rPr>
                            <w:color w:val="231F20"/>
                            <w:sz w:val="16"/>
                            <w:szCs w:val="16"/>
                          </w:rPr>
                          <w:t>with us a while on the firing line, see the tragedies, the</w:t>
                        </w:r>
                        <w:r>
                          <w:rPr>
                            <w:color w:val="231F20"/>
                            <w:spacing w:val="40"/>
                            <w:sz w:val="16"/>
                            <w:szCs w:val="16"/>
                          </w:rPr>
                          <w:t xml:space="preserve"> </w:t>
                        </w:r>
                        <w:r>
                          <w:rPr>
                            <w:color w:val="231F20"/>
                            <w:sz w:val="16"/>
                            <w:szCs w:val="16"/>
                          </w:rPr>
                          <w:t>despairing wives, the little children; let the solving of these</w:t>
                        </w:r>
                        <w:r>
                          <w:rPr>
                            <w:color w:val="231F20"/>
                            <w:spacing w:val="40"/>
                            <w:sz w:val="16"/>
                            <w:szCs w:val="16"/>
                          </w:rPr>
                          <w:t xml:space="preserve"> </w:t>
                        </w:r>
                        <w:r>
                          <w:rPr>
                            <w:color w:val="231F20"/>
                            <w:sz w:val="16"/>
                            <w:szCs w:val="16"/>
                          </w:rPr>
                          <w:t>problems become a part of their daily work, and even of</w:t>
                        </w:r>
                        <w:r>
                          <w:rPr>
                            <w:color w:val="231F20"/>
                            <w:spacing w:val="40"/>
                            <w:sz w:val="16"/>
                            <w:szCs w:val="16"/>
                          </w:rPr>
                          <w:t xml:space="preserve"> </w:t>
                        </w:r>
                        <w:r>
                          <w:rPr>
                            <w:color w:val="231F20"/>
                            <w:sz w:val="16"/>
                            <w:szCs w:val="16"/>
                          </w:rPr>
                          <w:t>their sleeping moments, and the most cynical will not won-</w:t>
                        </w:r>
                        <w:r>
                          <w:rPr>
                            <w:color w:val="231F20"/>
                            <w:spacing w:val="40"/>
                            <w:sz w:val="16"/>
                            <w:szCs w:val="16"/>
                          </w:rPr>
                          <w:t xml:space="preserve"> </w:t>
                        </w:r>
                        <w:r>
                          <w:rPr>
                            <w:color w:val="231F20"/>
                            <w:sz w:val="16"/>
                            <w:szCs w:val="16"/>
                          </w:rPr>
                          <w:t>der that we have accepted and encouraged this movement.</w:t>
                        </w:r>
                        <w:r>
                          <w:rPr>
                            <w:color w:val="231F20"/>
                            <w:spacing w:val="40"/>
                            <w:sz w:val="16"/>
                            <w:szCs w:val="16"/>
                          </w:rPr>
                          <w:t xml:space="preserve"> </w:t>
                        </w:r>
                        <w:r>
                          <w:rPr>
                            <w:color w:val="231F20"/>
                            <w:sz w:val="16"/>
                            <w:szCs w:val="16"/>
                          </w:rPr>
                          <w:t>We</w:t>
                        </w:r>
                        <w:r>
                          <w:rPr>
                            <w:color w:val="231F20"/>
                            <w:spacing w:val="40"/>
                            <w:sz w:val="16"/>
                            <w:szCs w:val="16"/>
                          </w:rPr>
                          <w:t xml:space="preserve"> </w:t>
                        </w:r>
                        <w:r>
                          <w:rPr>
                            <w:color w:val="231F20"/>
                            <w:sz w:val="16"/>
                            <w:szCs w:val="16"/>
                          </w:rPr>
                          <w:t>feel,</w:t>
                        </w:r>
                        <w:r>
                          <w:rPr>
                            <w:color w:val="231F20"/>
                            <w:spacing w:val="40"/>
                            <w:sz w:val="16"/>
                            <w:szCs w:val="16"/>
                          </w:rPr>
                          <w:t xml:space="preserve"> </w:t>
                        </w:r>
                        <w:r>
                          <w:rPr>
                            <w:color w:val="231F20"/>
                            <w:sz w:val="16"/>
                            <w:szCs w:val="16"/>
                          </w:rPr>
                          <w:t>after</w:t>
                        </w:r>
                        <w:r>
                          <w:rPr>
                            <w:color w:val="231F20"/>
                            <w:spacing w:val="40"/>
                            <w:sz w:val="16"/>
                            <w:szCs w:val="16"/>
                          </w:rPr>
                          <w:t xml:space="preserve"> </w:t>
                        </w:r>
                        <w:r>
                          <w:rPr>
                            <w:color w:val="231F20"/>
                            <w:sz w:val="16"/>
                            <w:szCs w:val="16"/>
                          </w:rPr>
                          <w:t>many</w:t>
                        </w:r>
                        <w:r>
                          <w:rPr>
                            <w:color w:val="231F20"/>
                            <w:spacing w:val="40"/>
                            <w:sz w:val="16"/>
                            <w:szCs w:val="16"/>
                          </w:rPr>
                          <w:t xml:space="preserve"> </w:t>
                        </w:r>
                        <w:r>
                          <w:rPr>
                            <w:color w:val="231F20"/>
                            <w:sz w:val="16"/>
                            <w:szCs w:val="16"/>
                          </w:rPr>
                          <w:t>years</w:t>
                        </w:r>
                        <w:r>
                          <w:rPr>
                            <w:color w:val="231F20"/>
                            <w:spacing w:val="40"/>
                            <w:sz w:val="16"/>
                            <w:szCs w:val="16"/>
                          </w:rPr>
                          <w:t xml:space="preserve"> </w:t>
                        </w:r>
                        <w:r>
                          <w:rPr>
                            <w:color w:val="231F20"/>
                            <w:sz w:val="16"/>
                            <w:szCs w:val="16"/>
                          </w:rPr>
                          <w:t>of</w:t>
                        </w:r>
                        <w:r>
                          <w:rPr>
                            <w:color w:val="231F20"/>
                            <w:spacing w:val="40"/>
                            <w:sz w:val="16"/>
                            <w:szCs w:val="16"/>
                          </w:rPr>
                          <w:t xml:space="preserve"> </w:t>
                        </w:r>
                        <w:r>
                          <w:rPr>
                            <w:color w:val="231F20"/>
                            <w:sz w:val="16"/>
                            <w:szCs w:val="16"/>
                          </w:rPr>
                          <w:t>experience,</w:t>
                        </w:r>
                        <w:r>
                          <w:rPr>
                            <w:color w:val="231F20"/>
                            <w:spacing w:val="40"/>
                            <w:sz w:val="16"/>
                            <w:szCs w:val="16"/>
                          </w:rPr>
                          <w:t xml:space="preserve"> </w:t>
                        </w:r>
                        <w:r>
                          <w:rPr>
                            <w:color w:val="231F20"/>
                            <w:sz w:val="16"/>
                            <w:szCs w:val="16"/>
                          </w:rPr>
                          <w:t>that</w:t>
                        </w:r>
                        <w:r>
                          <w:rPr>
                            <w:color w:val="231F20"/>
                            <w:spacing w:val="40"/>
                            <w:sz w:val="16"/>
                            <w:szCs w:val="16"/>
                          </w:rPr>
                          <w:t xml:space="preserve"> </w:t>
                        </w:r>
                        <w:r>
                          <w:rPr>
                            <w:color w:val="231F20"/>
                            <w:sz w:val="16"/>
                            <w:szCs w:val="16"/>
                          </w:rPr>
                          <w:t>we</w:t>
                        </w:r>
                        <w:r>
                          <w:rPr>
                            <w:color w:val="231F20"/>
                            <w:spacing w:val="40"/>
                            <w:sz w:val="16"/>
                            <w:szCs w:val="16"/>
                          </w:rPr>
                          <w:t xml:space="preserve"> </w:t>
                        </w:r>
                        <w:r>
                          <w:rPr>
                            <w:color w:val="231F20"/>
                            <w:sz w:val="16"/>
                            <w:szCs w:val="16"/>
                          </w:rPr>
                          <w:t>have</w:t>
                        </w:r>
                        <w:r>
                          <w:rPr>
                            <w:color w:val="231F20"/>
                            <w:spacing w:val="40"/>
                            <w:sz w:val="16"/>
                            <w:szCs w:val="16"/>
                          </w:rPr>
                          <w:t xml:space="preserve"> </w:t>
                        </w:r>
                        <w:r>
                          <w:rPr>
                            <w:color w:val="231F20"/>
                            <w:sz w:val="16"/>
                            <w:szCs w:val="16"/>
                          </w:rPr>
                          <w:t>found nothing which has contributed more to the rehabili-</w:t>
                        </w:r>
                        <w:r>
                          <w:rPr>
                            <w:color w:val="231F20"/>
                            <w:spacing w:val="40"/>
                            <w:sz w:val="16"/>
                            <w:szCs w:val="16"/>
                          </w:rPr>
                          <w:t xml:space="preserve"> </w:t>
                        </w:r>
                        <w:r>
                          <w:rPr>
                            <w:color w:val="231F20"/>
                            <w:sz w:val="16"/>
                            <w:szCs w:val="16"/>
                          </w:rPr>
                          <w:t>tation of these men than the altruistic movement now</w:t>
                        </w:r>
                        <w:r>
                          <w:rPr>
                            <w:color w:val="231F20"/>
                            <w:spacing w:val="40"/>
                            <w:sz w:val="16"/>
                            <w:szCs w:val="16"/>
                          </w:rPr>
                          <w:t xml:space="preserve"> </w:t>
                        </w:r>
                        <w:r>
                          <w:rPr>
                            <w:color w:val="231F20"/>
                            <w:sz w:val="16"/>
                            <w:szCs w:val="16"/>
                          </w:rPr>
                          <w:t>growing up among them.</w:t>
                        </w:r>
                      </w:p>
                      <w:p w14:paraId="6D071BE2" w14:textId="77777777" w:rsidR="00000000" w:rsidRDefault="00000000">
                        <w:pPr>
                          <w:pStyle w:val="BodyText"/>
                          <w:kinsoku w:val="0"/>
                          <w:overflowPunct w:val="0"/>
                          <w:spacing w:line="13.05pt" w:lineRule="auto"/>
                          <w:ind w:end="1.05pt" w:firstLine="5.50pt"/>
                          <w:rPr>
                            <w:color w:val="231F20"/>
                            <w:sz w:val="16"/>
                            <w:szCs w:val="16"/>
                          </w:rPr>
                        </w:pPr>
                        <w:r>
                          <w:rPr>
                            <w:color w:val="231F20"/>
                            <w:sz w:val="16"/>
                            <w:szCs w:val="16"/>
                          </w:rPr>
                          <w:t>Men and women drink essentially because they like the</w:t>
                        </w:r>
                        <w:r>
                          <w:rPr>
                            <w:color w:val="231F20"/>
                            <w:spacing w:val="40"/>
                            <w:sz w:val="16"/>
                            <w:szCs w:val="16"/>
                          </w:rPr>
                          <w:t xml:space="preserve"> </w:t>
                        </w:r>
                        <w:r>
                          <w:rPr>
                            <w:color w:val="231F20"/>
                            <w:sz w:val="16"/>
                            <w:szCs w:val="16"/>
                          </w:rPr>
                          <w:t>effect produced by alcohol.</w:t>
                        </w:r>
                        <w:r>
                          <w:rPr>
                            <w:color w:val="231F20"/>
                            <w:spacing w:val="40"/>
                            <w:sz w:val="16"/>
                            <w:szCs w:val="16"/>
                          </w:rPr>
                          <w:t xml:space="preserve"> </w:t>
                        </w:r>
                        <w:r>
                          <w:rPr>
                            <w:color w:val="231F20"/>
                            <w:sz w:val="16"/>
                            <w:szCs w:val="16"/>
                          </w:rPr>
                          <w:t>The sensation is so elusive that,</w:t>
                        </w:r>
                        <w:r>
                          <w:rPr>
                            <w:color w:val="231F20"/>
                            <w:spacing w:val="40"/>
                            <w:sz w:val="16"/>
                            <w:szCs w:val="16"/>
                          </w:rPr>
                          <w:t xml:space="preserve"> </w:t>
                        </w:r>
                        <w:r>
                          <w:rPr>
                            <w:color w:val="231F20"/>
                            <w:sz w:val="16"/>
                            <w:szCs w:val="16"/>
                          </w:rPr>
                          <w:t>while they admit it is injurious, they cannot after a time</w:t>
                        </w:r>
                        <w:r>
                          <w:rPr>
                            <w:color w:val="231F20"/>
                            <w:spacing w:val="40"/>
                            <w:sz w:val="16"/>
                            <w:szCs w:val="16"/>
                          </w:rPr>
                          <w:t xml:space="preserve"> </w:t>
                        </w:r>
                        <w:r>
                          <w:rPr>
                            <w:color w:val="231F20"/>
                            <w:sz w:val="16"/>
                            <w:szCs w:val="16"/>
                          </w:rPr>
                          <w:t>differentiate the true from the false.</w:t>
                        </w:r>
                        <w:r>
                          <w:rPr>
                            <w:color w:val="231F20"/>
                            <w:spacing w:val="40"/>
                            <w:sz w:val="16"/>
                            <w:szCs w:val="16"/>
                          </w:rPr>
                          <w:t xml:space="preserve"> </w:t>
                        </w:r>
                        <w:r>
                          <w:rPr>
                            <w:color w:val="231F20"/>
                            <w:sz w:val="16"/>
                            <w:szCs w:val="16"/>
                          </w:rPr>
                          <w:t>To them, their alco-</w:t>
                        </w:r>
                        <w:r>
                          <w:rPr>
                            <w:color w:val="231F20"/>
                            <w:spacing w:val="40"/>
                            <w:sz w:val="16"/>
                            <w:szCs w:val="16"/>
                          </w:rPr>
                          <w:t xml:space="preserve"> </w:t>
                        </w:r>
                        <w:r>
                          <w:rPr>
                            <w:color w:val="231F20"/>
                            <w:sz w:val="16"/>
                            <w:szCs w:val="16"/>
                          </w:rPr>
                          <w:t>holic life seems the only normal one.</w:t>
                        </w:r>
                        <w:r>
                          <w:rPr>
                            <w:color w:val="231F20"/>
                            <w:spacing w:val="40"/>
                            <w:sz w:val="16"/>
                            <w:szCs w:val="16"/>
                          </w:rPr>
                          <w:t xml:space="preserve"> </w:t>
                        </w:r>
                        <w:r>
                          <w:rPr>
                            <w:color w:val="231F20"/>
                            <w:sz w:val="16"/>
                            <w:szCs w:val="16"/>
                          </w:rPr>
                          <w:t>They are restless,</w:t>
                        </w:r>
                        <w:r>
                          <w:rPr>
                            <w:color w:val="231F20"/>
                            <w:spacing w:val="40"/>
                            <w:sz w:val="16"/>
                            <w:szCs w:val="16"/>
                          </w:rPr>
                          <w:t xml:space="preserve"> </w:t>
                        </w:r>
                        <w:r>
                          <w:rPr>
                            <w:color w:val="231F20"/>
                            <w:sz w:val="16"/>
                            <w:szCs w:val="16"/>
                          </w:rPr>
                          <w:t>irritable and discontented, unless they can again experience</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3C23CB71" w14:textId="43D131B7"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1685888" behindDoc="1" locked="0" layoutInCell="0" allowOverlap="1" wp14:anchorId="660283A0" wp14:editId="243FEF6F">
            <wp:simplePos x="0" y="0"/>
            <wp:positionH relativeFrom="page">
              <wp:posOffset>1066800</wp:posOffset>
            </wp:positionH>
            <wp:positionV relativeFrom="page">
              <wp:posOffset>207645</wp:posOffset>
            </wp:positionV>
            <wp:extent cx="1298575" cy="138430"/>
            <wp:effectExtent l="0" t="0" r="0" b="0"/>
            <wp:wrapNone/>
            <wp:docPr id="615" name="Text Box 29"/>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29857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6A7D2A5C"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THE</w:t>
                        </w:r>
                        <w:r>
                          <w:rPr>
                            <w:color w:val="231F20"/>
                            <w:spacing w:val="51"/>
                            <w:sz w:val="16"/>
                            <w:szCs w:val="16"/>
                          </w:rPr>
                          <w:t xml:space="preserve"> </w:t>
                        </w:r>
                        <w:r>
                          <w:rPr>
                            <w:color w:val="231F20"/>
                            <w:sz w:val="16"/>
                            <w:szCs w:val="16"/>
                          </w:rPr>
                          <w:t>DOCTOR’S</w:t>
                        </w:r>
                        <w:r>
                          <w:rPr>
                            <w:color w:val="231F20"/>
                            <w:spacing w:val="54"/>
                            <w:sz w:val="16"/>
                            <w:szCs w:val="16"/>
                          </w:rPr>
                          <w:t xml:space="preserve"> </w:t>
                        </w:r>
                        <w:r>
                          <w:rPr>
                            <w:color w:val="231F20"/>
                            <w:spacing w:val="-2"/>
                            <w:sz w:val="16"/>
                            <w:szCs w:val="16"/>
                          </w:rPr>
                          <w:t>OPINION</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6912" behindDoc="1" locked="0" layoutInCell="0" allowOverlap="1" wp14:anchorId="09807143" wp14:editId="0D1DA864">
            <wp:simplePos x="0" y="0"/>
            <wp:positionH relativeFrom="page">
              <wp:posOffset>2730500</wp:posOffset>
            </wp:positionH>
            <wp:positionV relativeFrom="page">
              <wp:posOffset>207645</wp:posOffset>
            </wp:positionV>
            <wp:extent cx="258445" cy="138430"/>
            <wp:effectExtent l="0" t="0" r="0" b="0"/>
            <wp:wrapNone/>
            <wp:docPr id="614" name="Text Box 30"/>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5844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457707E5"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pacing w:val="-2"/>
                            <w:sz w:val="16"/>
                            <w:szCs w:val="16"/>
                          </w:rPr>
                          <w:t>xxvii</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7936" behindDoc="1" locked="0" layoutInCell="0" allowOverlap="1" wp14:anchorId="1F85CC8B" wp14:editId="3C299155">
            <wp:simplePos x="0" y="0"/>
            <wp:positionH relativeFrom="page">
              <wp:posOffset>482600</wp:posOffset>
            </wp:positionH>
            <wp:positionV relativeFrom="page">
              <wp:posOffset>364490</wp:posOffset>
            </wp:positionV>
            <wp:extent cx="2512695" cy="4453255"/>
            <wp:effectExtent l="0" t="0" r="0" b="0"/>
            <wp:wrapNone/>
            <wp:docPr id="613" name="Text Box 31"/>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512695" cy="4453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201AF81B" w14:textId="77777777" w:rsidR="00000000" w:rsidRDefault="00000000">
                        <w:pPr>
                          <w:pStyle w:val="BodyText"/>
                          <w:kinsoku w:val="0"/>
                          <w:overflowPunct w:val="0"/>
                          <w:spacing w:before="0.80pt" w:line="12.60pt" w:lineRule="auto"/>
                          <w:ind w:end="1pt" w:firstLine="0pt"/>
                          <w:rPr>
                            <w:color w:val="231F20"/>
                            <w:sz w:val="16"/>
                            <w:szCs w:val="16"/>
                          </w:rPr>
                        </w:pPr>
                        <w:r>
                          <w:rPr>
                            <w:color w:val="231F20"/>
                            <w:sz w:val="16"/>
                            <w:szCs w:val="16"/>
                          </w:rPr>
                          <w:t>the sense of ease and comfort which comes at once by</w:t>
                        </w:r>
                        <w:r>
                          <w:rPr>
                            <w:color w:val="231F20"/>
                            <w:spacing w:val="80"/>
                            <w:sz w:val="16"/>
                            <w:szCs w:val="16"/>
                          </w:rPr>
                          <w:t xml:space="preserve"> </w:t>
                        </w:r>
                        <w:r>
                          <w:rPr>
                            <w:color w:val="231F20"/>
                            <w:sz w:val="16"/>
                            <w:szCs w:val="16"/>
                          </w:rPr>
                          <w:t>taking a few drinks—drinks which they see others taking</w:t>
                        </w:r>
                        <w:r>
                          <w:rPr>
                            <w:color w:val="231F20"/>
                            <w:spacing w:val="40"/>
                            <w:sz w:val="16"/>
                            <w:szCs w:val="16"/>
                          </w:rPr>
                          <w:t xml:space="preserve"> </w:t>
                        </w:r>
                        <w:r>
                          <w:rPr>
                            <w:color w:val="231F20"/>
                            <w:sz w:val="16"/>
                            <w:szCs w:val="16"/>
                          </w:rPr>
                          <w:t>with impunity.</w:t>
                        </w:r>
                        <w:r>
                          <w:rPr>
                            <w:color w:val="231F20"/>
                            <w:spacing w:val="40"/>
                            <w:sz w:val="16"/>
                            <w:szCs w:val="16"/>
                          </w:rPr>
                          <w:t xml:space="preserve"> </w:t>
                        </w:r>
                        <w:r>
                          <w:rPr>
                            <w:color w:val="231F20"/>
                            <w:sz w:val="16"/>
                            <w:szCs w:val="16"/>
                          </w:rPr>
                          <w:t>After they have succumbed to the desire</w:t>
                        </w:r>
                        <w:r>
                          <w:rPr>
                            <w:color w:val="231F20"/>
                            <w:spacing w:val="40"/>
                            <w:sz w:val="16"/>
                            <w:szCs w:val="16"/>
                          </w:rPr>
                          <w:t xml:space="preserve"> </w:t>
                        </w:r>
                        <w:r>
                          <w:rPr>
                            <w:color w:val="231F20"/>
                            <w:sz w:val="16"/>
                            <w:szCs w:val="16"/>
                          </w:rPr>
                          <w:t>again, as so many do, and the phenomenon of craving</w:t>
                        </w:r>
                        <w:r>
                          <w:rPr>
                            <w:color w:val="231F20"/>
                            <w:spacing w:val="40"/>
                            <w:sz w:val="16"/>
                            <w:szCs w:val="16"/>
                          </w:rPr>
                          <w:t xml:space="preserve"> </w:t>
                        </w:r>
                        <w:r>
                          <w:rPr>
                            <w:color w:val="231F20"/>
                            <w:sz w:val="16"/>
                            <w:szCs w:val="16"/>
                          </w:rPr>
                          <w:t>develops, they pass through the well-known stages of a</w:t>
                        </w:r>
                        <w:r>
                          <w:rPr>
                            <w:color w:val="231F20"/>
                            <w:spacing w:val="40"/>
                            <w:sz w:val="16"/>
                            <w:szCs w:val="16"/>
                          </w:rPr>
                          <w:t xml:space="preserve"> </w:t>
                        </w:r>
                        <w:r>
                          <w:rPr>
                            <w:color w:val="231F20"/>
                            <w:sz w:val="16"/>
                            <w:szCs w:val="16"/>
                          </w:rPr>
                          <w:t>spree, emerging remorseful, with a firm resolution not to</w:t>
                        </w:r>
                        <w:r>
                          <w:rPr>
                            <w:color w:val="231F20"/>
                            <w:spacing w:val="40"/>
                            <w:sz w:val="16"/>
                            <w:szCs w:val="16"/>
                          </w:rPr>
                          <w:t xml:space="preserve"> </w:t>
                        </w:r>
                        <w:r>
                          <w:rPr>
                            <w:color w:val="231F20"/>
                            <w:sz w:val="16"/>
                            <w:szCs w:val="16"/>
                          </w:rPr>
                          <w:t>drink</w:t>
                        </w:r>
                        <w:r>
                          <w:rPr>
                            <w:color w:val="231F20"/>
                            <w:spacing w:val="34"/>
                            <w:sz w:val="16"/>
                            <w:szCs w:val="16"/>
                          </w:rPr>
                          <w:t xml:space="preserve"> </w:t>
                        </w:r>
                        <w:r>
                          <w:rPr>
                            <w:color w:val="231F20"/>
                            <w:sz w:val="16"/>
                            <w:szCs w:val="16"/>
                          </w:rPr>
                          <w:t>again.</w:t>
                        </w:r>
                        <w:r>
                          <w:rPr>
                            <w:color w:val="231F20"/>
                            <w:spacing w:val="80"/>
                            <w:sz w:val="16"/>
                            <w:szCs w:val="16"/>
                          </w:rPr>
                          <w:t xml:space="preserve"> </w:t>
                        </w:r>
                        <w:r>
                          <w:rPr>
                            <w:color w:val="231F20"/>
                            <w:sz w:val="16"/>
                            <w:szCs w:val="16"/>
                          </w:rPr>
                          <w:t>This</w:t>
                        </w:r>
                        <w:r>
                          <w:rPr>
                            <w:color w:val="231F20"/>
                            <w:spacing w:val="34"/>
                            <w:sz w:val="16"/>
                            <w:szCs w:val="16"/>
                          </w:rPr>
                          <w:t xml:space="preserve"> </w:t>
                        </w:r>
                        <w:r>
                          <w:rPr>
                            <w:color w:val="231F20"/>
                            <w:sz w:val="16"/>
                            <w:szCs w:val="16"/>
                          </w:rPr>
                          <w:t>is</w:t>
                        </w:r>
                        <w:r>
                          <w:rPr>
                            <w:color w:val="231F20"/>
                            <w:spacing w:val="34"/>
                            <w:sz w:val="16"/>
                            <w:szCs w:val="16"/>
                          </w:rPr>
                          <w:t xml:space="preserve"> </w:t>
                        </w:r>
                        <w:r>
                          <w:rPr>
                            <w:color w:val="231F20"/>
                            <w:sz w:val="16"/>
                            <w:szCs w:val="16"/>
                          </w:rPr>
                          <w:t>repeated</w:t>
                        </w:r>
                        <w:r>
                          <w:rPr>
                            <w:color w:val="231F20"/>
                            <w:spacing w:val="34"/>
                            <w:sz w:val="16"/>
                            <w:szCs w:val="16"/>
                          </w:rPr>
                          <w:t xml:space="preserve"> </w:t>
                        </w:r>
                        <w:r>
                          <w:rPr>
                            <w:color w:val="231F20"/>
                            <w:sz w:val="16"/>
                            <w:szCs w:val="16"/>
                          </w:rPr>
                          <w:t>over</w:t>
                        </w:r>
                        <w:r>
                          <w:rPr>
                            <w:color w:val="231F20"/>
                            <w:spacing w:val="34"/>
                            <w:sz w:val="16"/>
                            <w:szCs w:val="16"/>
                          </w:rPr>
                          <w:t xml:space="preserve"> </w:t>
                        </w:r>
                        <w:r>
                          <w:rPr>
                            <w:color w:val="231F20"/>
                            <w:sz w:val="16"/>
                            <w:szCs w:val="16"/>
                          </w:rPr>
                          <w:t>and</w:t>
                        </w:r>
                        <w:r>
                          <w:rPr>
                            <w:color w:val="231F20"/>
                            <w:spacing w:val="34"/>
                            <w:sz w:val="16"/>
                            <w:szCs w:val="16"/>
                          </w:rPr>
                          <w:t xml:space="preserve"> </w:t>
                        </w:r>
                        <w:r>
                          <w:rPr>
                            <w:color w:val="231F20"/>
                            <w:sz w:val="16"/>
                            <w:szCs w:val="16"/>
                          </w:rPr>
                          <w:t>over,</w:t>
                        </w:r>
                        <w:r>
                          <w:rPr>
                            <w:color w:val="231F20"/>
                            <w:spacing w:val="34"/>
                            <w:sz w:val="16"/>
                            <w:szCs w:val="16"/>
                          </w:rPr>
                          <w:t xml:space="preserve"> </w:t>
                        </w:r>
                        <w:r>
                          <w:rPr>
                            <w:color w:val="231F20"/>
                            <w:sz w:val="16"/>
                            <w:szCs w:val="16"/>
                          </w:rPr>
                          <w:t>and</w:t>
                        </w:r>
                        <w:r>
                          <w:rPr>
                            <w:color w:val="231F20"/>
                            <w:spacing w:val="34"/>
                            <w:sz w:val="16"/>
                            <w:szCs w:val="16"/>
                          </w:rPr>
                          <w:t xml:space="preserve"> </w:t>
                        </w:r>
                        <w:r>
                          <w:rPr>
                            <w:color w:val="231F20"/>
                            <w:sz w:val="16"/>
                            <w:szCs w:val="16"/>
                          </w:rPr>
                          <w:t>unless</w:t>
                        </w:r>
                        <w:r>
                          <w:rPr>
                            <w:color w:val="231F20"/>
                            <w:spacing w:val="40"/>
                            <w:sz w:val="16"/>
                            <w:szCs w:val="16"/>
                          </w:rPr>
                          <w:t xml:space="preserve"> </w:t>
                        </w:r>
                        <w:r>
                          <w:rPr>
                            <w:color w:val="231F20"/>
                            <w:sz w:val="16"/>
                            <w:szCs w:val="16"/>
                          </w:rPr>
                          <w:t>this</w:t>
                        </w:r>
                        <w:r>
                          <w:rPr>
                            <w:color w:val="231F20"/>
                            <w:spacing w:val="25"/>
                            <w:sz w:val="16"/>
                            <w:szCs w:val="16"/>
                          </w:rPr>
                          <w:t xml:space="preserve"> </w:t>
                        </w:r>
                        <w:r>
                          <w:rPr>
                            <w:color w:val="231F20"/>
                            <w:sz w:val="16"/>
                            <w:szCs w:val="16"/>
                          </w:rPr>
                          <w:t>person</w:t>
                        </w:r>
                        <w:r>
                          <w:rPr>
                            <w:color w:val="231F20"/>
                            <w:spacing w:val="25"/>
                            <w:sz w:val="16"/>
                            <w:szCs w:val="16"/>
                          </w:rPr>
                          <w:t xml:space="preserve"> </w:t>
                        </w:r>
                        <w:r>
                          <w:rPr>
                            <w:color w:val="231F20"/>
                            <w:sz w:val="16"/>
                            <w:szCs w:val="16"/>
                          </w:rPr>
                          <w:t>can</w:t>
                        </w:r>
                        <w:r>
                          <w:rPr>
                            <w:color w:val="231F20"/>
                            <w:spacing w:val="25"/>
                            <w:sz w:val="16"/>
                            <w:szCs w:val="16"/>
                          </w:rPr>
                          <w:t xml:space="preserve"> </w:t>
                        </w:r>
                        <w:r>
                          <w:rPr>
                            <w:color w:val="231F20"/>
                            <w:sz w:val="16"/>
                            <w:szCs w:val="16"/>
                          </w:rPr>
                          <w:t>experience</w:t>
                        </w:r>
                        <w:r>
                          <w:rPr>
                            <w:color w:val="231F20"/>
                            <w:spacing w:val="25"/>
                            <w:sz w:val="16"/>
                            <w:szCs w:val="16"/>
                          </w:rPr>
                          <w:t xml:space="preserve"> </w:t>
                        </w:r>
                        <w:r>
                          <w:rPr>
                            <w:color w:val="231F20"/>
                            <w:sz w:val="16"/>
                            <w:szCs w:val="16"/>
                          </w:rPr>
                          <w:t>an</w:t>
                        </w:r>
                        <w:r>
                          <w:rPr>
                            <w:color w:val="231F20"/>
                            <w:spacing w:val="25"/>
                            <w:sz w:val="16"/>
                            <w:szCs w:val="16"/>
                          </w:rPr>
                          <w:t xml:space="preserve"> </w:t>
                        </w:r>
                        <w:r>
                          <w:rPr>
                            <w:color w:val="231F20"/>
                            <w:sz w:val="16"/>
                            <w:szCs w:val="16"/>
                          </w:rPr>
                          <w:t>entire</w:t>
                        </w:r>
                        <w:r>
                          <w:rPr>
                            <w:color w:val="231F20"/>
                            <w:spacing w:val="25"/>
                            <w:sz w:val="16"/>
                            <w:szCs w:val="16"/>
                          </w:rPr>
                          <w:t xml:space="preserve"> </w:t>
                        </w:r>
                        <w:r>
                          <w:rPr>
                            <w:color w:val="231F20"/>
                            <w:sz w:val="16"/>
                            <w:szCs w:val="16"/>
                          </w:rPr>
                          <w:t>psychic</w:t>
                        </w:r>
                        <w:r>
                          <w:rPr>
                            <w:color w:val="231F20"/>
                            <w:spacing w:val="25"/>
                            <w:sz w:val="16"/>
                            <w:szCs w:val="16"/>
                          </w:rPr>
                          <w:t xml:space="preserve"> </w:t>
                        </w:r>
                        <w:r>
                          <w:rPr>
                            <w:color w:val="231F20"/>
                            <w:sz w:val="16"/>
                            <w:szCs w:val="16"/>
                          </w:rPr>
                          <w:t>change</w:t>
                        </w:r>
                        <w:r>
                          <w:rPr>
                            <w:color w:val="231F20"/>
                            <w:spacing w:val="25"/>
                            <w:sz w:val="16"/>
                            <w:szCs w:val="16"/>
                          </w:rPr>
                          <w:t xml:space="preserve"> </w:t>
                        </w:r>
                        <w:r>
                          <w:rPr>
                            <w:color w:val="231F20"/>
                            <w:sz w:val="16"/>
                            <w:szCs w:val="16"/>
                          </w:rPr>
                          <w:t>there</w:t>
                        </w:r>
                        <w:r>
                          <w:rPr>
                            <w:color w:val="231F20"/>
                            <w:spacing w:val="40"/>
                            <w:sz w:val="16"/>
                            <w:szCs w:val="16"/>
                          </w:rPr>
                          <w:t xml:space="preserve"> </w:t>
                        </w:r>
                        <w:r>
                          <w:rPr>
                            <w:color w:val="231F20"/>
                            <w:sz w:val="16"/>
                            <w:szCs w:val="16"/>
                          </w:rPr>
                          <w:t>is</w:t>
                        </w:r>
                        <w:r>
                          <w:rPr>
                            <w:color w:val="231F20"/>
                            <w:spacing w:val="40"/>
                            <w:sz w:val="16"/>
                            <w:szCs w:val="16"/>
                          </w:rPr>
                          <w:t xml:space="preserve"> </w:t>
                        </w:r>
                        <w:r>
                          <w:rPr>
                            <w:color w:val="231F20"/>
                            <w:sz w:val="16"/>
                            <w:szCs w:val="16"/>
                          </w:rPr>
                          <w:t>very</w:t>
                        </w:r>
                        <w:r>
                          <w:rPr>
                            <w:color w:val="231F20"/>
                            <w:spacing w:val="40"/>
                            <w:sz w:val="16"/>
                            <w:szCs w:val="16"/>
                          </w:rPr>
                          <w:t xml:space="preserve"> </w:t>
                        </w:r>
                        <w:r>
                          <w:rPr>
                            <w:color w:val="231F20"/>
                            <w:sz w:val="16"/>
                            <w:szCs w:val="16"/>
                          </w:rPr>
                          <w:t>little</w:t>
                        </w:r>
                        <w:r>
                          <w:rPr>
                            <w:color w:val="231F20"/>
                            <w:spacing w:val="40"/>
                            <w:sz w:val="16"/>
                            <w:szCs w:val="16"/>
                          </w:rPr>
                          <w:t xml:space="preserve"> </w:t>
                        </w:r>
                        <w:r>
                          <w:rPr>
                            <w:color w:val="231F20"/>
                            <w:sz w:val="16"/>
                            <w:szCs w:val="16"/>
                          </w:rPr>
                          <w:t>hope</w:t>
                        </w:r>
                        <w:r>
                          <w:rPr>
                            <w:color w:val="231F20"/>
                            <w:spacing w:val="40"/>
                            <w:sz w:val="16"/>
                            <w:szCs w:val="16"/>
                          </w:rPr>
                          <w:t xml:space="preserve"> </w:t>
                        </w:r>
                        <w:r>
                          <w:rPr>
                            <w:color w:val="231F20"/>
                            <w:sz w:val="16"/>
                            <w:szCs w:val="16"/>
                          </w:rPr>
                          <w:t>of</w:t>
                        </w:r>
                        <w:r>
                          <w:rPr>
                            <w:color w:val="231F20"/>
                            <w:spacing w:val="40"/>
                            <w:sz w:val="16"/>
                            <w:szCs w:val="16"/>
                          </w:rPr>
                          <w:t xml:space="preserve"> </w:t>
                        </w:r>
                        <w:r>
                          <w:rPr>
                            <w:color w:val="231F20"/>
                            <w:sz w:val="16"/>
                            <w:szCs w:val="16"/>
                          </w:rPr>
                          <w:t>his</w:t>
                        </w:r>
                        <w:r>
                          <w:rPr>
                            <w:color w:val="231F20"/>
                            <w:spacing w:val="40"/>
                            <w:sz w:val="16"/>
                            <w:szCs w:val="16"/>
                          </w:rPr>
                          <w:t xml:space="preserve"> </w:t>
                        </w:r>
                        <w:r>
                          <w:rPr>
                            <w:color w:val="231F20"/>
                            <w:sz w:val="16"/>
                            <w:szCs w:val="16"/>
                          </w:rPr>
                          <w:t>recovery.</w:t>
                        </w:r>
                      </w:p>
                      <w:p w14:paraId="45ACE24D" w14:textId="77777777" w:rsidR="00000000" w:rsidRDefault="00000000">
                        <w:pPr>
                          <w:pStyle w:val="BodyText"/>
                          <w:kinsoku w:val="0"/>
                          <w:overflowPunct w:val="0"/>
                          <w:spacing w:before="0.10pt" w:line="12.70pt" w:lineRule="auto"/>
                          <w:ind w:end="1.05pt" w:firstLine="5.50pt"/>
                          <w:rPr>
                            <w:color w:val="231F20"/>
                            <w:sz w:val="16"/>
                            <w:szCs w:val="16"/>
                          </w:rPr>
                        </w:pPr>
                        <w:r>
                          <w:rPr>
                            <w:color w:val="231F20"/>
                            <w:sz w:val="16"/>
                            <w:szCs w:val="16"/>
                          </w:rPr>
                          <w:t>On</w:t>
                        </w:r>
                        <w:r>
                          <w:rPr>
                            <w:color w:val="231F20"/>
                            <w:spacing w:val="40"/>
                            <w:sz w:val="16"/>
                            <w:szCs w:val="16"/>
                          </w:rPr>
                          <w:t xml:space="preserve"> </w:t>
                        </w:r>
                        <w:r>
                          <w:rPr>
                            <w:color w:val="231F20"/>
                            <w:sz w:val="16"/>
                            <w:szCs w:val="16"/>
                          </w:rPr>
                          <w:t>the</w:t>
                        </w:r>
                        <w:r>
                          <w:rPr>
                            <w:color w:val="231F20"/>
                            <w:spacing w:val="40"/>
                            <w:sz w:val="16"/>
                            <w:szCs w:val="16"/>
                          </w:rPr>
                          <w:t xml:space="preserve"> </w:t>
                        </w:r>
                        <w:r>
                          <w:rPr>
                            <w:color w:val="231F20"/>
                            <w:sz w:val="16"/>
                            <w:szCs w:val="16"/>
                          </w:rPr>
                          <w:t>other</w:t>
                        </w:r>
                        <w:r>
                          <w:rPr>
                            <w:color w:val="231F20"/>
                            <w:spacing w:val="40"/>
                            <w:sz w:val="16"/>
                            <w:szCs w:val="16"/>
                          </w:rPr>
                          <w:t xml:space="preserve"> </w:t>
                        </w:r>
                        <w:r>
                          <w:rPr>
                            <w:color w:val="231F20"/>
                            <w:sz w:val="16"/>
                            <w:szCs w:val="16"/>
                          </w:rPr>
                          <w:t>hand—and</w:t>
                        </w:r>
                        <w:r>
                          <w:rPr>
                            <w:color w:val="231F20"/>
                            <w:spacing w:val="40"/>
                            <w:sz w:val="16"/>
                            <w:szCs w:val="16"/>
                          </w:rPr>
                          <w:t xml:space="preserve"> </w:t>
                        </w:r>
                        <w:r>
                          <w:rPr>
                            <w:color w:val="231F20"/>
                            <w:sz w:val="16"/>
                            <w:szCs w:val="16"/>
                          </w:rPr>
                          <w:t>strange</w:t>
                        </w:r>
                        <w:r>
                          <w:rPr>
                            <w:color w:val="231F20"/>
                            <w:spacing w:val="40"/>
                            <w:sz w:val="16"/>
                            <w:szCs w:val="16"/>
                          </w:rPr>
                          <w:t xml:space="preserve"> </w:t>
                        </w:r>
                        <w:r>
                          <w:rPr>
                            <w:color w:val="231F20"/>
                            <w:sz w:val="16"/>
                            <w:szCs w:val="16"/>
                          </w:rPr>
                          <w:t>as</w:t>
                        </w:r>
                        <w:r>
                          <w:rPr>
                            <w:color w:val="231F20"/>
                            <w:spacing w:val="40"/>
                            <w:sz w:val="16"/>
                            <w:szCs w:val="16"/>
                          </w:rPr>
                          <w:t xml:space="preserve"> </w:t>
                        </w:r>
                        <w:r>
                          <w:rPr>
                            <w:color w:val="231F20"/>
                            <w:sz w:val="16"/>
                            <w:szCs w:val="16"/>
                          </w:rPr>
                          <w:t>this</w:t>
                        </w:r>
                        <w:r>
                          <w:rPr>
                            <w:color w:val="231F20"/>
                            <w:spacing w:val="40"/>
                            <w:sz w:val="16"/>
                            <w:szCs w:val="16"/>
                          </w:rPr>
                          <w:t xml:space="preserve"> </w:t>
                        </w:r>
                        <w:r>
                          <w:rPr>
                            <w:color w:val="231F20"/>
                            <w:sz w:val="16"/>
                            <w:szCs w:val="16"/>
                          </w:rPr>
                          <w:t>may</w:t>
                        </w:r>
                        <w:r>
                          <w:rPr>
                            <w:color w:val="231F20"/>
                            <w:spacing w:val="40"/>
                            <w:sz w:val="16"/>
                            <w:szCs w:val="16"/>
                          </w:rPr>
                          <w:t xml:space="preserve"> </w:t>
                        </w:r>
                        <w:r>
                          <w:rPr>
                            <w:color w:val="231F20"/>
                            <w:sz w:val="16"/>
                            <w:szCs w:val="16"/>
                          </w:rPr>
                          <w:t>seem</w:t>
                        </w:r>
                        <w:r>
                          <w:rPr>
                            <w:color w:val="231F20"/>
                            <w:spacing w:val="40"/>
                            <w:sz w:val="16"/>
                            <w:szCs w:val="16"/>
                          </w:rPr>
                          <w:t xml:space="preserve"> </w:t>
                        </w:r>
                        <w:r>
                          <w:rPr>
                            <w:color w:val="231F20"/>
                            <w:sz w:val="16"/>
                            <w:szCs w:val="16"/>
                          </w:rPr>
                          <w:t>to</w:t>
                        </w:r>
                        <w:r>
                          <w:rPr>
                            <w:color w:val="231F20"/>
                            <w:spacing w:val="40"/>
                            <w:sz w:val="16"/>
                            <w:szCs w:val="16"/>
                          </w:rPr>
                          <w:t xml:space="preserve"> </w:t>
                        </w:r>
                        <w:r>
                          <w:rPr>
                            <w:color w:val="231F20"/>
                            <w:sz w:val="16"/>
                            <w:szCs w:val="16"/>
                          </w:rPr>
                          <w:t>those who do not understand—once a psychic change has</w:t>
                        </w:r>
                        <w:r>
                          <w:rPr>
                            <w:color w:val="231F20"/>
                            <w:spacing w:val="40"/>
                            <w:sz w:val="16"/>
                            <w:szCs w:val="16"/>
                          </w:rPr>
                          <w:t xml:space="preserve"> </w:t>
                        </w:r>
                        <w:r>
                          <w:rPr>
                            <w:color w:val="231F20"/>
                            <w:sz w:val="16"/>
                            <w:szCs w:val="16"/>
                          </w:rPr>
                          <w:t>occurred, the very same person who seemed doomed, who</w:t>
                        </w:r>
                        <w:r>
                          <w:rPr>
                            <w:color w:val="231F20"/>
                            <w:spacing w:val="40"/>
                            <w:sz w:val="16"/>
                            <w:szCs w:val="16"/>
                          </w:rPr>
                          <w:t xml:space="preserve"> </w:t>
                        </w:r>
                        <w:r>
                          <w:rPr>
                            <w:color w:val="231F20"/>
                            <w:sz w:val="16"/>
                            <w:szCs w:val="16"/>
                          </w:rPr>
                          <w:t>had so many problems he despaired of ever solving them,</w:t>
                        </w:r>
                        <w:r>
                          <w:rPr>
                            <w:color w:val="231F20"/>
                            <w:spacing w:val="40"/>
                            <w:sz w:val="16"/>
                            <w:szCs w:val="16"/>
                          </w:rPr>
                          <w:t xml:space="preserve"> </w:t>
                        </w:r>
                        <w:r>
                          <w:rPr>
                            <w:color w:val="231F20"/>
                            <w:sz w:val="16"/>
                            <w:szCs w:val="16"/>
                          </w:rPr>
                          <w:t>suddenly finds himself easily able to control his desire for</w:t>
                        </w:r>
                        <w:r>
                          <w:rPr>
                            <w:color w:val="231F20"/>
                            <w:spacing w:val="40"/>
                            <w:sz w:val="16"/>
                            <w:szCs w:val="16"/>
                          </w:rPr>
                          <w:t xml:space="preserve"> </w:t>
                        </w:r>
                        <w:r>
                          <w:rPr>
                            <w:color w:val="231F20"/>
                            <w:sz w:val="16"/>
                            <w:szCs w:val="16"/>
                          </w:rPr>
                          <w:t>alcohol, the only effort necessary being that required to</w:t>
                        </w:r>
                        <w:r>
                          <w:rPr>
                            <w:color w:val="231F20"/>
                            <w:spacing w:val="40"/>
                            <w:sz w:val="16"/>
                            <w:szCs w:val="16"/>
                          </w:rPr>
                          <w:t xml:space="preserve"> </w:t>
                        </w:r>
                        <w:r>
                          <w:rPr>
                            <w:color w:val="231F20"/>
                            <w:sz w:val="16"/>
                            <w:szCs w:val="16"/>
                          </w:rPr>
                          <w:t>follow a few simple rules.</w:t>
                        </w:r>
                      </w:p>
                      <w:p w14:paraId="14728130" w14:textId="77777777" w:rsidR="00000000" w:rsidRDefault="00000000">
                        <w:pPr>
                          <w:pStyle w:val="BodyText"/>
                          <w:kinsoku w:val="0"/>
                          <w:overflowPunct w:val="0"/>
                          <w:spacing w:line="12.70pt" w:lineRule="auto"/>
                          <w:ind w:end="1.30pt" w:firstLine="5.50pt"/>
                          <w:rPr>
                            <w:color w:val="231F20"/>
                            <w:sz w:val="16"/>
                            <w:szCs w:val="16"/>
                          </w:rPr>
                        </w:pPr>
                        <w:r>
                          <w:rPr>
                            <w:color w:val="231F20"/>
                            <w:sz w:val="16"/>
                            <w:szCs w:val="16"/>
                          </w:rPr>
                          <w:t>Men</w:t>
                        </w:r>
                        <w:r>
                          <w:rPr>
                            <w:color w:val="231F20"/>
                            <w:spacing w:val="-2"/>
                            <w:sz w:val="16"/>
                            <w:szCs w:val="16"/>
                          </w:rPr>
                          <w:t xml:space="preserve"> </w:t>
                        </w:r>
                        <w:r>
                          <w:rPr>
                            <w:color w:val="231F20"/>
                            <w:sz w:val="16"/>
                            <w:szCs w:val="16"/>
                          </w:rPr>
                          <w:t>have</w:t>
                        </w:r>
                        <w:r>
                          <w:rPr>
                            <w:color w:val="231F20"/>
                            <w:spacing w:val="-2"/>
                            <w:sz w:val="16"/>
                            <w:szCs w:val="16"/>
                          </w:rPr>
                          <w:t xml:space="preserve"> </w:t>
                        </w:r>
                        <w:r>
                          <w:rPr>
                            <w:color w:val="231F20"/>
                            <w:sz w:val="16"/>
                            <w:szCs w:val="16"/>
                          </w:rPr>
                          <w:t>cried</w:t>
                        </w:r>
                        <w:r>
                          <w:rPr>
                            <w:color w:val="231F20"/>
                            <w:spacing w:val="-2"/>
                            <w:sz w:val="16"/>
                            <w:szCs w:val="16"/>
                          </w:rPr>
                          <w:t xml:space="preserve"> </w:t>
                        </w:r>
                        <w:r>
                          <w:rPr>
                            <w:color w:val="231F20"/>
                            <w:sz w:val="16"/>
                            <w:szCs w:val="16"/>
                          </w:rPr>
                          <w:t>out</w:t>
                        </w:r>
                        <w:r>
                          <w:rPr>
                            <w:color w:val="231F20"/>
                            <w:spacing w:val="-2"/>
                            <w:sz w:val="16"/>
                            <w:szCs w:val="16"/>
                          </w:rPr>
                          <w:t xml:space="preserve"> </w:t>
                        </w:r>
                        <w:r>
                          <w:rPr>
                            <w:color w:val="231F20"/>
                            <w:sz w:val="16"/>
                            <w:szCs w:val="16"/>
                          </w:rPr>
                          <w:t>to</w:t>
                        </w:r>
                        <w:r>
                          <w:rPr>
                            <w:color w:val="231F20"/>
                            <w:spacing w:val="-2"/>
                            <w:sz w:val="16"/>
                            <w:szCs w:val="16"/>
                          </w:rPr>
                          <w:t xml:space="preserve"> </w:t>
                        </w:r>
                        <w:r>
                          <w:rPr>
                            <w:color w:val="231F20"/>
                            <w:sz w:val="16"/>
                            <w:szCs w:val="16"/>
                          </w:rPr>
                          <w:t>me</w:t>
                        </w:r>
                        <w:r>
                          <w:rPr>
                            <w:color w:val="231F20"/>
                            <w:spacing w:val="-2"/>
                            <w:sz w:val="16"/>
                            <w:szCs w:val="16"/>
                          </w:rPr>
                          <w:t xml:space="preserve"> </w:t>
                        </w:r>
                        <w:r>
                          <w:rPr>
                            <w:color w:val="231F20"/>
                            <w:sz w:val="16"/>
                            <w:szCs w:val="16"/>
                          </w:rPr>
                          <w:t>in</w:t>
                        </w:r>
                        <w:r>
                          <w:rPr>
                            <w:color w:val="231F20"/>
                            <w:spacing w:val="-2"/>
                            <w:sz w:val="16"/>
                            <w:szCs w:val="16"/>
                          </w:rPr>
                          <w:t xml:space="preserve"> </w:t>
                        </w:r>
                        <w:r>
                          <w:rPr>
                            <w:color w:val="231F20"/>
                            <w:sz w:val="16"/>
                            <w:szCs w:val="16"/>
                          </w:rPr>
                          <w:t>sincere</w:t>
                        </w:r>
                        <w:r>
                          <w:rPr>
                            <w:color w:val="231F20"/>
                            <w:spacing w:val="-2"/>
                            <w:sz w:val="16"/>
                            <w:szCs w:val="16"/>
                          </w:rPr>
                          <w:t xml:space="preserve"> </w:t>
                        </w:r>
                        <w:r>
                          <w:rPr>
                            <w:color w:val="231F20"/>
                            <w:sz w:val="16"/>
                            <w:szCs w:val="16"/>
                          </w:rPr>
                          <w:t>and</w:t>
                        </w:r>
                        <w:r>
                          <w:rPr>
                            <w:color w:val="231F20"/>
                            <w:spacing w:val="-2"/>
                            <w:sz w:val="16"/>
                            <w:szCs w:val="16"/>
                          </w:rPr>
                          <w:t xml:space="preserve"> </w:t>
                        </w:r>
                        <w:r>
                          <w:rPr>
                            <w:color w:val="231F20"/>
                            <w:sz w:val="16"/>
                            <w:szCs w:val="16"/>
                          </w:rPr>
                          <w:t>despairing</w:t>
                        </w:r>
                        <w:r>
                          <w:rPr>
                            <w:color w:val="231F20"/>
                            <w:spacing w:val="-2"/>
                            <w:sz w:val="16"/>
                            <w:szCs w:val="16"/>
                          </w:rPr>
                          <w:t xml:space="preserve"> </w:t>
                        </w:r>
                        <w:r>
                          <w:rPr>
                            <w:color w:val="231F20"/>
                            <w:sz w:val="16"/>
                            <w:szCs w:val="16"/>
                          </w:rPr>
                          <w:t>appeal:</w:t>
                        </w:r>
                        <w:r>
                          <w:rPr>
                            <w:color w:val="231F20"/>
                            <w:spacing w:val="40"/>
                            <w:sz w:val="16"/>
                            <w:szCs w:val="16"/>
                          </w:rPr>
                          <w:t xml:space="preserve"> </w:t>
                        </w:r>
                        <w:r>
                          <w:rPr>
                            <w:color w:val="231F20"/>
                            <w:sz w:val="16"/>
                            <w:szCs w:val="16"/>
                          </w:rPr>
                          <w:t>“Doctor, I cannot go on like this!</w:t>
                        </w:r>
                        <w:r>
                          <w:rPr>
                            <w:color w:val="231F20"/>
                            <w:spacing w:val="40"/>
                            <w:sz w:val="16"/>
                            <w:szCs w:val="16"/>
                          </w:rPr>
                          <w:t xml:space="preserve"> </w:t>
                        </w:r>
                        <w:r>
                          <w:rPr>
                            <w:color w:val="231F20"/>
                            <w:sz w:val="16"/>
                            <w:szCs w:val="16"/>
                          </w:rPr>
                          <w:t>I have everything to live</w:t>
                        </w:r>
                        <w:r>
                          <w:rPr>
                            <w:color w:val="231F20"/>
                            <w:spacing w:val="40"/>
                            <w:sz w:val="16"/>
                            <w:szCs w:val="16"/>
                          </w:rPr>
                          <w:t xml:space="preserve"> </w:t>
                        </w:r>
                        <w:r>
                          <w:rPr>
                            <w:color w:val="231F20"/>
                            <w:sz w:val="16"/>
                            <w:szCs w:val="16"/>
                          </w:rPr>
                          <w:t>for!</w:t>
                        </w:r>
                        <w:r>
                          <w:rPr>
                            <w:color w:val="231F20"/>
                            <w:spacing w:val="40"/>
                            <w:sz w:val="16"/>
                            <w:szCs w:val="16"/>
                          </w:rPr>
                          <w:t xml:space="preserve"> </w:t>
                        </w:r>
                        <w:r>
                          <w:rPr>
                            <w:color w:val="231F20"/>
                            <w:sz w:val="16"/>
                            <w:szCs w:val="16"/>
                          </w:rPr>
                          <w:t>I must stop, but I cannot!</w:t>
                        </w:r>
                        <w:r>
                          <w:rPr>
                            <w:color w:val="231F20"/>
                            <w:spacing w:val="40"/>
                            <w:sz w:val="16"/>
                            <w:szCs w:val="16"/>
                          </w:rPr>
                          <w:t xml:space="preserve"> </w:t>
                        </w:r>
                        <w:r>
                          <w:rPr>
                            <w:color w:val="231F20"/>
                            <w:sz w:val="16"/>
                            <w:szCs w:val="16"/>
                          </w:rPr>
                          <w:t>You must help me!”</w:t>
                        </w:r>
                      </w:p>
                      <w:p w14:paraId="07D2C06B" w14:textId="77777777" w:rsidR="00000000" w:rsidRDefault="00000000">
                        <w:pPr>
                          <w:pStyle w:val="BodyText"/>
                          <w:kinsoku w:val="0"/>
                          <w:overflowPunct w:val="0"/>
                          <w:spacing w:line="12.70pt" w:lineRule="auto"/>
                          <w:ind w:firstLine="5.50pt"/>
                          <w:rPr>
                            <w:color w:val="231F20"/>
                            <w:sz w:val="16"/>
                            <w:szCs w:val="16"/>
                          </w:rPr>
                        </w:pPr>
                        <w:r>
                          <w:rPr>
                            <w:color w:val="231F20"/>
                            <w:sz w:val="16"/>
                            <w:szCs w:val="16"/>
                          </w:rPr>
                          <w:t>Faced with this problem, if a doctor is honest with</w:t>
                        </w:r>
                        <w:r>
                          <w:rPr>
                            <w:color w:val="231F20"/>
                            <w:spacing w:val="80"/>
                            <w:sz w:val="16"/>
                            <w:szCs w:val="16"/>
                          </w:rPr>
                          <w:t xml:space="preserve"> </w:t>
                        </w:r>
                        <w:r>
                          <w:rPr>
                            <w:color w:val="231F20"/>
                            <w:sz w:val="16"/>
                            <w:szCs w:val="16"/>
                          </w:rPr>
                          <w:t>himself, he must sometimes feel his own inadequacy.</w:t>
                        </w:r>
                        <w:r>
                          <w:rPr>
                            <w:color w:val="231F20"/>
                            <w:spacing w:val="40"/>
                            <w:sz w:val="16"/>
                            <w:szCs w:val="16"/>
                          </w:rPr>
                          <w:t xml:space="preserve"> </w:t>
                        </w:r>
                        <w:r>
                          <w:rPr>
                            <w:color w:val="231F20"/>
                            <w:sz w:val="16"/>
                            <w:szCs w:val="16"/>
                          </w:rPr>
                          <w:t>Al-</w:t>
                        </w:r>
                        <w:r>
                          <w:rPr>
                            <w:color w:val="231F20"/>
                            <w:spacing w:val="40"/>
                            <w:sz w:val="16"/>
                            <w:szCs w:val="16"/>
                          </w:rPr>
                          <w:t xml:space="preserve"> </w:t>
                        </w:r>
                        <w:r>
                          <w:rPr>
                            <w:color w:val="231F20"/>
                            <w:sz w:val="16"/>
                            <w:szCs w:val="16"/>
                          </w:rPr>
                          <w:t>though</w:t>
                        </w:r>
                        <w:r>
                          <w:rPr>
                            <w:color w:val="231F20"/>
                            <w:spacing w:val="25"/>
                            <w:sz w:val="16"/>
                            <w:szCs w:val="16"/>
                          </w:rPr>
                          <w:t xml:space="preserve"> </w:t>
                        </w:r>
                        <w:r>
                          <w:rPr>
                            <w:color w:val="231F20"/>
                            <w:sz w:val="16"/>
                            <w:szCs w:val="16"/>
                          </w:rPr>
                          <w:t>he</w:t>
                        </w:r>
                        <w:r>
                          <w:rPr>
                            <w:color w:val="231F20"/>
                            <w:spacing w:val="25"/>
                            <w:sz w:val="16"/>
                            <w:szCs w:val="16"/>
                          </w:rPr>
                          <w:t xml:space="preserve"> </w:t>
                        </w:r>
                        <w:r>
                          <w:rPr>
                            <w:color w:val="231F20"/>
                            <w:sz w:val="16"/>
                            <w:szCs w:val="16"/>
                          </w:rPr>
                          <w:t>gives</w:t>
                        </w:r>
                        <w:r>
                          <w:rPr>
                            <w:color w:val="231F20"/>
                            <w:spacing w:val="25"/>
                            <w:sz w:val="16"/>
                            <w:szCs w:val="16"/>
                          </w:rPr>
                          <w:t xml:space="preserve"> </w:t>
                        </w:r>
                        <w:r>
                          <w:rPr>
                            <w:color w:val="231F20"/>
                            <w:sz w:val="16"/>
                            <w:szCs w:val="16"/>
                          </w:rPr>
                          <w:t>all</w:t>
                        </w:r>
                        <w:r>
                          <w:rPr>
                            <w:color w:val="231F20"/>
                            <w:spacing w:val="25"/>
                            <w:sz w:val="16"/>
                            <w:szCs w:val="16"/>
                          </w:rPr>
                          <w:t xml:space="preserve"> </w:t>
                        </w:r>
                        <w:r>
                          <w:rPr>
                            <w:color w:val="231F20"/>
                            <w:sz w:val="16"/>
                            <w:szCs w:val="16"/>
                          </w:rPr>
                          <w:t>that</w:t>
                        </w:r>
                        <w:r>
                          <w:rPr>
                            <w:color w:val="231F20"/>
                            <w:spacing w:val="25"/>
                            <w:sz w:val="16"/>
                            <w:szCs w:val="16"/>
                          </w:rPr>
                          <w:t xml:space="preserve"> </w:t>
                        </w:r>
                        <w:r>
                          <w:rPr>
                            <w:color w:val="231F20"/>
                            <w:sz w:val="16"/>
                            <w:szCs w:val="16"/>
                          </w:rPr>
                          <w:t>is</w:t>
                        </w:r>
                        <w:r>
                          <w:rPr>
                            <w:color w:val="231F20"/>
                            <w:spacing w:val="25"/>
                            <w:sz w:val="16"/>
                            <w:szCs w:val="16"/>
                          </w:rPr>
                          <w:t xml:space="preserve"> </w:t>
                        </w:r>
                        <w:r>
                          <w:rPr>
                            <w:color w:val="231F20"/>
                            <w:sz w:val="16"/>
                            <w:szCs w:val="16"/>
                          </w:rPr>
                          <w:t>in</w:t>
                        </w:r>
                        <w:r>
                          <w:rPr>
                            <w:color w:val="231F20"/>
                            <w:spacing w:val="25"/>
                            <w:sz w:val="16"/>
                            <w:szCs w:val="16"/>
                          </w:rPr>
                          <w:t xml:space="preserve"> </w:t>
                        </w:r>
                        <w:r>
                          <w:rPr>
                            <w:color w:val="231F20"/>
                            <w:sz w:val="16"/>
                            <w:szCs w:val="16"/>
                          </w:rPr>
                          <w:t>him,</w:t>
                        </w:r>
                        <w:r>
                          <w:rPr>
                            <w:color w:val="231F20"/>
                            <w:spacing w:val="25"/>
                            <w:sz w:val="16"/>
                            <w:szCs w:val="16"/>
                          </w:rPr>
                          <w:t xml:space="preserve"> </w:t>
                        </w:r>
                        <w:r>
                          <w:rPr>
                            <w:color w:val="231F20"/>
                            <w:sz w:val="16"/>
                            <w:szCs w:val="16"/>
                          </w:rPr>
                          <w:t>it</w:t>
                        </w:r>
                        <w:r>
                          <w:rPr>
                            <w:color w:val="231F20"/>
                            <w:spacing w:val="25"/>
                            <w:sz w:val="16"/>
                            <w:szCs w:val="16"/>
                          </w:rPr>
                          <w:t xml:space="preserve"> </w:t>
                        </w:r>
                        <w:r>
                          <w:rPr>
                            <w:color w:val="231F20"/>
                            <w:sz w:val="16"/>
                            <w:szCs w:val="16"/>
                          </w:rPr>
                          <w:t>often</w:t>
                        </w:r>
                        <w:r>
                          <w:rPr>
                            <w:color w:val="231F20"/>
                            <w:spacing w:val="25"/>
                            <w:sz w:val="16"/>
                            <w:szCs w:val="16"/>
                          </w:rPr>
                          <w:t xml:space="preserve"> </w:t>
                        </w:r>
                        <w:r>
                          <w:rPr>
                            <w:color w:val="231F20"/>
                            <w:sz w:val="16"/>
                            <w:szCs w:val="16"/>
                          </w:rPr>
                          <w:t>is</w:t>
                        </w:r>
                        <w:r>
                          <w:rPr>
                            <w:color w:val="231F20"/>
                            <w:spacing w:val="25"/>
                            <w:sz w:val="16"/>
                            <w:szCs w:val="16"/>
                          </w:rPr>
                          <w:t xml:space="preserve"> </w:t>
                        </w:r>
                        <w:r>
                          <w:rPr>
                            <w:color w:val="231F20"/>
                            <w:sz w:val="16"/>
                            <w:szCs w:val="16"/>
                          </w:rPr>
                          <w:t>not</w:t>
                        </w:r>
                        <w:r>
                          <w:rPr>
                            <w:color w:val="231F20"/>
                            <w:spacing w:val="25"/>
                            <w:sz w:val="16"/>
                            <w:szCs w:val="16"/>
                          </w:rPr>
                          <w:t xml:space="preserve"> </w:t>
                        </w:r>
                        <w:r>
                          <w:rPr>
                            <w:color w:val="231F20"/>
                            <w:sz w:val="16"/>
                            <w:szCs w:val="16"/>
                          </w:rPr>
                          <w:t>enough.</w:t>
                        </w:r>
                        <w:r>
                          <w:rPr>
                            <w:color w:val="231F20"/>
                            <w:spacing w:val="40"/>
                            <w:sz w:val="16"/>
                            <w:szCs w:val="16"/>
                          </w:rPr>
                          <w:t xml:space="preserve"> </w:t>
                        </w:r>
                        <w:r>
                          <w:rPr>
                            <w:color w:val="231F20"/>
                            <w:sz w:val="16"/>
                            <w:szCs w:val="16"/>
                          </w:rPr>
                          <w:t>One</w:t>
                        </w:r>
                        <w:r>
                          <w:rPr>
                            <w:color w:val="231F20"/>
                            <w:spacing w:val="40"/>
                            <w:sz w:val="16"/>
                            <w:szCs w:val="16"/>
                          </w:rPr>
                          <w:t xml:space="preserve"> </w:t>
                        </w:r>
                        <w:r>
                          <w:rPr>
                            <w:color w:val="231F20"/>
                            <w:sz w:val="16"/>
                            <w:szCs w:val="16"/>
                          </w:rPr>
                          <w:t>feels</w:t>
                        </w:r>
                        <w:r>
                          <w:rPr>
                            <w:color w:val="231F20"/>
                            <w:spacing w:val="40"/>
                            <w:sz w:val="16"/>
                            <w:szCs w:val="16"/>
                          </w:rPr>
                          <w:t xml:space="preserve"> </w:t>
                        </w:r>
                        <w:r>
                          <w:rPr>
                            <w:color w:val="231F20"/>
                            <w:sz w:val="16"/>
                            <w:szCs w:val="16"/>
                          </w:rPr>
                          <w:t>that</w:t>
                        </w:r>
                        <w:r>
                          <w:rPr>
                            <w:color w:val="231F20"/>
                            <w:spacing w:val="40"/>
                            <w:sz w:val="16"/>
                            <w:szCs w:val="16"/>
                          </w:rPr>
                          <w:t xml:space="preserve"> </w:t>
                        </w:r>
                        <w:r>
                          <w:rPr>
                            <w:color w:val="231F20"/>
                            <w:sz w:val="16"/>
                            <w:szCs w:val="16"/>
                          </w:rPr>
                          <w:t>something</w:t>
                        </w:r>
                        <w:r>
                          <w:rPr>
                            <w:color w:val="231F20"/>
                            <w:spacing w:val="40"/>
                            <w:sz w:val="16"/>
                            <w:szCs w:val="16"/>
                          </w:rPr>
                          <w:t xml:space="preserve"> </w:t>
                        </w:r>
                        <w:r>
                          <w:rPr>
                            <w:color w:val="231F20"/>
                            <w:sz w:val="16"/>
                            <w:szCs w:val="16"/>
                          </w:rPr>
                          <w:t>more</w:t>
                        </w:r>
                        <w:r>
                          <w:rPr>
                            <w:color w:val="231F20"/>
                            <w:spacing w:val="40"/>
                            <w:sz w:val="16"/>
                            <w:szCs w:val="16"/>
                          </w:rPr>
                          <w:t xml:space="preserve"> </w:t>
                        </w:r>
                        <w:r>
                          <w:rPr>
                            <w:color w:val="231F20"/>
                            <w:sz w:val="16"/>
                            <w:szCs w:val="16"/>
                          </w:rPr>
                          <w:t>than</w:t>
                        </w:r>
                        <w:r>
                          <w:rPr>
                            <w:color w:val="231F20"/>
                            <w:spacing w:val="40"/>
                            <w:sz w:val="16"/>
                            <w:szCs w:val="16"/>
                          </w:rPr>
                          <w:t xml:space="preserve"> </w:t>
                        </w:r>
                        <w:r>
                          <w:rPr>
                            <w:color w:val="231F20"/>
                            <w:sz w:val="16"/>
                            <w:szCs w:val="16"/>
                          </w:rPr>
                          <w:t>human</w:t>
                        </w:r>
                        <w:r>
                          <w:rPr>
                            <w:color w:val="231F20"/>
                            <w:spacing w:val="40"/>
                            <w:sz w:val="16"/>
                            <w:szCs w:val="16"/>
                          </w:rPr>
                          <w:t xml:space="preserve"> </w:t>
                        </w:r>
                        <w:r>
                          <w:rPr>
                            <w:color w:val="231F20"/>
                            <w:sz w:val="16"/>
                            <w:szCs w:val="16"/>
                          </w:rPr>
                          <w:t>power</w:t>
                        </w:r>
                        <w:r>
                          <w:rPr>
                            <w:color w:val="231F20"/>
                            <w:spacing w:val="40"/>
                            <w:sz w:val="16"/>
                            <w:szCs w:val="16"/>
                          </w:rPr>
                          <w:t xml:space="preserve"> </w:t>
                        </w:r>
                        <w:r>
                          <w:rPr>
                            <w:color w:val="231F20"/>
                            <w:sz w:val="16"/>
                            <w:szCs w:val="16"/>
                          </w:rPr>
                          <w:t>is</w:t>
                        </w:r>
                        <w:r>
                          <w:rPr>
                            <w:color w:val="231F20"/>
                            <w:spacing w:val="40"/>
                            <w:sz w:val="16"/>
                            <w:szCs w:val="16"/>
                          </w:rPr>
                          <w:t xml:space="preserve"> </w:t>
                        </w:r>
                        <w:r>
                          <w:rPr>
                            <w:color w:val="231F20"/>
                            <w:sz w:val="16"/>
                            <w:szCs w:val="16"/>
                          </w:rPr>
                          <w:t>needed</w:t>
                        </w:r>
                        <w:r>
                          <w:rPr>
                            <w:color w:val="231F20"/>
                            <w:spacing w:val="30"/>
                            <w:sz w:val="16"/>
                            <w:szCs w:val="16"/>
                          </w:rPr>
                          <w:t xml:space="preserve"> </w:t>
                        </w:r>
                        <w:r>
                          <w:rPr>
                            <w:color w:val="231F20"/>
                            <w:sz w:val="16"/>
                            <w:szCs w:val="16"/>
                          </w:rPr>
                          <w:t>to</w:t>
                        </w:r>
                        <w:r>
                          <w:rPr>
                            <w:color w:val="231F20"/>
                            <w:spacing w:val="30"/>
                            <w:sz w:val="16"/>
                            <w:szCs w:val="16"/>
                          </w:rPr>
                          <w:t xml:space="preserve"> </w:t>
                        </w:r>
                        <w:r>
                          <w:rPr>
                            <w:color w:val="231F20"/>
                            <w:sz w:val="16"/>
                            <w:szCs w:val="16"/>
                          </w:rPr>
                          <w:t>produce</w:t>
                        </w:r>
                        <w:r>
                          <w:rPr>
                            <w:color w:val="231F20"/>
                            <w:spacing w:val="30"/>
                            <w:sz w:val="16"/>
                            <w:szCs w:val="16"/>
                          </w:rPr>
                          <w:t xml:space="preserve"> </w:t>
                        </w:r>
                        <w:r>
                          <w:rPr>
                            <w:color w:val="231F20"/>
                            <w:sz w:val="16"/>
                            <w:szCs w:val="16"/>
                          </w:rPr>
                          <w:t>the</w:t>
                        </w:r>
                        <w:r>
                          <w:rPr>
                            <w:color w:val="231F20"/>
                            <w:spacing w:val="30"/>
                            <w:sz w:val="16"/>
                            <w:szCs w:val="16"/>
                          </w:rPr>
                          <w:t xml:space="preserve"> </w:t>
                        </w:r>
                        <w:r>
                          <w:rPr>
                            <w:color w:val="231F20"/>
                            <w:sz w:val="16"/>
                            <w:szCs w:val="16"/>
                          </w:rPr>
                          <w:t>essential</w:t>
                        </w:r>
                        <w:r>
                          <w:rPr>
                            <w:color w:val="231F20"/>
                            <w:spacing w:val="30"/>
                            <w:sz w:val="16"/>
                            <w:szCs w:val="16"/>
                          </w:rPr>
                          <w:t xml:space="preserve"> </w:t>
                        </w:r>
                        <w:r>
                          <w:rPr>
                            <w:color w:val="231F20"/>
                            <w:sz w:val="16"/>
                            <w:szCs w:val="16"/>
                          </w:rPr>
                          <w:t>psychic</w:t>
                        </w:r>
                        <w:r>
                          <w:rPr>
                            <w:color w:val="231F20"/>
                            <w:spacing w:val="30"/>
                            <w:sz w:val="16"/>
                            <w:szCs w:val="16"/>
                          </w:rPr>
                          <w:t xml:space="preserve"> </w:t>
                        </w:r>
                        <w:r>
                          <w:rPr>
                            <w:color w:val="231F20"/>
                            <w:sz w:val="16"/>
                            <w:szCs w:val="16"/>
                          </w:rPr>
                          <w:t>change.</w:t>
                        </w:r>
                        <w:r>
                          <w:rPr>
                            <w:color w:val="231F20"/>
                            <w:spacing w:val="80"/>
                            <w:sz w:val="16"/>
                            <w:szCs w:val="16"/>
                          </w:rPr>
                          <w:t xml:space="preserve"> </w:t>
                        </w:r>
                        <w:r>
                          <w:rPr>
                            <w:color w:val="231F20"/>
                            <w:sz w:val="16"/>
                            <w:szCs w:val="16"/>
                          </w:rPr>
                          <w:t>Though</w:t>
                        </w:r>
                        <w:r>
                          <w:rPr>
                            <w:color w:val="231F20"/>
                            <w:spacing w:val="40"/>
                            <w:sz w:val="16"/>
                            <w:szCs w:val="16"/>
                          </w:rPr>
                          <w:t xml:space="preserve"> </w:t>
                        </w:r>
                        <w:r>
                          <w:rPr>
                            <w:color w:val="231F20"/>
                            <w:sz w:val="16"/>
                            <w:szCs w:val="16"/>
                          </w:rPr>
                          <w:t>the</w:t>
                        </w:r>
                        <w:r>
                          <w:rPr>
                            <w:color w:val="231F20"/>
                            <w:spacing w:val="40"/>
                            <w:sz w:val="16"/>
                            <w:szCs w:val="16"/>
                          </w:rPr>
                          <w:t xml:space="preserve"> </w:t>
                        </w:r>
                        <w:r>
                          <w:rPr>
                            <w:color w:val="231F20"/>
                            <w:sz w:val="16"/>
                            <w:szCs w:val="16"/>
                          </w:rPr>
                          <w:t>aggregate</w:t>
                        </w:r>
                        <w:r>
                          <w:rPr>
                            <w:color w:val="231F20"/>
                            <w:spacing w:val="40"/>
                            <w:sz w:val="16"/>
                            <w:szCs w:val="16"/>
                          </w:rPr>
                          <w:t xml:space="preserve"> </w:t>
                        </w:r>
                        <w:r>
                          <w:rPr>
                            <w:color w:val="231F20"/>
                            <w:sz w:val="16"/>
                            <w:szCs w:val="16"/>
                          </w:rPr>
                          <w:t>of</w:t>
                        </w:r>
                        <w:r>
                          <w:rPr>
                            <w:color w:val="231F20"/>
                            <w:spacing w:val="40"/>
                            <w:sz w:val="16"/>
                            <w:szCs w:val="16"/>
                          </w:rPr>
                          <w:t xml:space="preserve"> </w:t>
                        </w:r>
                        <w:r>
                          <w:rPr>
                            <w:color w:val="231F20"/>
                            <w:sz w:val="16"/>
                            <w:szCs w:val="16"/>
                          </w:rPr>
                          <w:t>recoveries</w:t>
                        </w:r>
                        <w:r>
                          <w:rPr>
                            <w:color w:val="231F20"/>
                            <w:spacing w:val="40"/>
                            <w:sz w:val="16"/>
                            <w:szCs w:val="16"/>
                          </w:rPr>
                          <w:t xml:space="preserve"> </w:t>
                        </w:r>
                        <w:r>
                          <w:rPr>
                            <w:color w:val="231F20"/>
                            <w:sz w:val="16"/>
                            <w:szCs w:val="16"/>
                          </w:rPr>
                          <w:t>resulting</w:t>
                        </w:r>
                        <w:r>
                          <w:rPr>
                            <w:color w:val="231F20"/>
                            <w:spacing w:val="40"/>
                            <w:sz w:val="16"/>
                            <w:szCs w:val="16"/>
                          </w:rPr>
                          <w:t xml:space="preserve"> </w:t>
                        </w:r>
                        <w:r>
                          <w:rPr>
                            <w:color w:val="231F20"/>
                            <w:sz w:val="16"/>
                            <w:szCs w:val="16"/>
                          </w:rPr>
                          <w:t>from</w:t>
                        </w:r>
                        <w:r>
                          <w:rPr>
                            <w:color w:val="231F20"/>
                            <w:spacing w:val="40"/>
                            <w:sz w:val="16"/>
                            <w:szCs w:val="16"/>
                          </w:rPr>
                          <w:t xml:space="preserve"> </w:t>
                        </w:r>
                        <w:r>
                          <w:rPr>
                            <w:color w:val="231F20"/>
                            <w:sz w:val="16"/>
                            <w:szCs w:val="16"/>
                          </w:rPr>
                          <w:t>psychiatric</w:t>
                        </w:r>
                        <w:r>
                          <w:rPr>
                            <w:color w:val="231F20"/>
                            <w:spacing w:val="40"/>
                            <w:sz w:val="16"/>
                            <w:szCs w:val="16"/>
                          </w:rPr>
                          <w:t xml:space="preserve"> </w:t>
                        </w:r>
                        <w:r>
                          <w:rPr>
                            <w:color w:val="231F20"/>
                            <w:sz w:val="16"/>
                            <w:szCs w:val="16"/>
                          </w:rPr>
                          <w:t>effort is considerable, we physicians must admit we have</w:t>
                        </w:r>
                        <w:r>
                          <w:rPr>
                            <w:color w:val="231F20"/>
                            <w:spacing w:val="40"/>
                            <w:sz w:val="16"/>
                            <w:szCs w:val="16"/>
                          </w:rPr>
                          <w:t xml:space="preserve"> </w:t>
                        </w:r>
                        <w:r>
                          <w:rPr>
                            <w:color w:val="231F20"/>
                            <w:sz w:val="16"/>
                            <w:szCs w:val="16"/>
                          </w:rPr>
                          <w:t>made</w:t>
                        </w:r>
                        <w:r>
                          <w:rPr>
                            <w:color w:val="231F20"/>
                            <w:spacing w:val="40"/>
                            <w:sz w:val="16"/>
                            <w:szCs w:val="16"/>
                          </w:rPr>
                          <w:t xml:space="preserve"> </w:t>
                        </w:r>
                        <w:r>
                          <w:rPr>
                            <w:color w:val="231F20"/>
                            <w:sz w:val="16"/>
                            <w:szCs w:val="16"/>
                          </w:rPr>
                          <w:t>little</w:t>
                        </w:r>
                        <w:r>
                          <w:rPr>
                            <w:color w:val="231F20"/>
                            <w:spacing w:val="40"/>
                            <w:sz w:val="16"/>
                            <w:szCs w:val="16"/>
                          </w:rPr>
                          <w:t xml:space="preserve"> </w:t>
                        </w:r>
                        <w:r>
                          <w:rPr>
                            <w:color w:val="231F20"/>
                            <w:sz w:val="16"/>
                            <w:szCs w:val="16"/>
                          </w:rPr>
                          <w:t>impression</w:t>
                        </w:r>
                        <w:r>
                          <w:rPr>
                            <w:color w:val="231F20"/>
                            <w:spacing w:val="40"/>
                            <w:sz w:val="16"/>
                            <w:szCs w:val="16"/>
                          </w:rPr>
                          <w:t xml:space="preserve"> </w:t>
                        </w:r>
                        <w:r>
                          <w:rPr>
                            <w:color w:val="231F20"/>
                            <w:sz w:val="16"/>
                            <w:szCs w:val="16"/>
                          </w:rPr>
                          <w:t>upon</w:t>
                        </w:r>
                        <w:r>
                          <w:rPr>
                            <w:color w:val="231F20"/>
                            <w:spacing w:val="40"/>
                            <w:sz w:val="16"/>
                            <w:szCs w:val="16"/>
                          </w:rPr>
                          <w:t xml:space="preserve"> </w:t>
                        </w:r>
                        <w:r>
                          <w:rPr>
                            <w:color w:val="231F20"/>
                            <w:sz w:val="16"/>
                            <w:szCs w:val="16"/>
                          </w:rPr>
                          <w:t>the</w:t>
                        </w:r>
                        <w:r>
                          <w:rPr>
                            <w:color w:val="231F20"/>
                            <w:spacing w:val="40"/>
                            <w:sz w:val="16"/>
                            <w:szCs w:val="16"/>
                          </w:rPr>
                          <w:t xml:space="preserve"> </w:t>
                        </w:r>
                        <w:r>
                          <w:rPr>
                            <w:color w:val="231F20"/>
                            <w:sz w:val="16"/>
                            <w:szCs w:val="16"/>
                          </w:rPr>
                          <w:t>problem</w:t>
                        </w:r>
                        <w:r>
                          <w:rPr>
                            <w:color w:val="231F20"/>
                            <w:spacing w:val="40"/>
                            <w:sz w:val="16"/>
                            <w:szCs w:val="16"/>
                          </w:rPr>
                          <w:t xml:space="preserve"> </w:t>
                        </w:r>
                        <w:r>
                          <w:rPr>
                            <w:color w:val="231F20"/>
                            <w:sz w:val="16"/>
                            <w:szCs w:val="16"/>
                          </w:rPr>
                          <w:t>as</w:t>
                        </w:r>
                        <w:r>
                          <w:rPr>
                            <w:color w:val="231F20"/>
                            <w:spacing w:val="40"/>
                            <w:sz w:val="16"/>
                            <w:szCs w:val="16"/>
                          </w:rPr>
                          <w:t xml:space="preserve"> </w:t>
                        </w:r>
                        <w:r>
                          <w:rPr>
                            <w:color w:val="231F20"/>
                            <w:sz w:val="16"/>
                            <w:szCs w:val="16"/>
                          </w:rPr>
                          <w:t>a</w:t>
                        </w:r>
                        <w:r>
                          <w:rPr>
                            <w:color w:val="231F20"/>
                            <w:spacing w:val="40"/>
                            <w:sz w:val="16"/>
                            <w:szCs w:val="16"/>
                          </w:rPr>
                          <w:t xml:space="preserve"> </w:t>
                        </w:r>
                        <w:r>
                          <w:rPr>
                            <w:color w:val="231F20"/>
                            <w:sz w:val="16"/>
                            <w:szCs w:val="16"/>
                          </w:rPr>
                          <w:t>whole.</w:t>
                        </w:r>
                        <w:r>
                          <w:rPr>
                            <w:color w:val="231F20"/>
                            <w:spacing w:val="40"/>
                            <w:sz w:val="16"/>
                            <w:szCs w:val="16"/>
                          </w:rPr>
                          <w:t xml:space="preserve"> </w:t>
                        </w:r>
                        <w:r>
                          <w:rPr>
                            <w:color w:val="231F20"/>
                            <w:sz w:val="16"/>
                            <w:szCs w:val="16"/>
                          </w:rPr>
                          <w:t>Many</w:t>
                        </w:r>
                        <w:r>
                          <w:rPr>
                            <w:color w:val="231F20"/>
                            <w:spacing w:val="40"/>
                            <w:sz w:val="16"/>
                            <w:szCs w:val="16"/>
                          </w:rPr>
                          <w:t xml:space="preserve"> </w:t>
                        </w:r>
                        <w:r>
                          <w:rPr>
                            <w:color w:val="231F20"/>
                            <w:sz w:val="16"/>
                            <w:szCs w:val="16"/>
                          </w:rPr>
                          <w:t>types</w:t>
                        </w:r>
                        <w:r>
                          <w:rPr>
                            <w:color w:val="231F20"/>
                            <w:spacing w:val="40"/>
                            <w:sz w:val="16"/>
                            <w:szCs w:val="16"/>
                          </w:rPr>
                          <w:t xml:space="preserve"> </w:t>
                        </w:r>
                        <w:r>
                          <w:rPr>
                            <w:color w:val="231F20"/>
                            <w:sz w:val="16"/>
                            <w:szCs w:val="16"/>
                          </w:rPr>
                          <w:t>do</w:t>
                        </w:r>
                        <w:r>
                          <w:rPr>
                            <w:color w:val="231F20"/>
                            <w:spacing w:val="40"/>
                            <w:sz w:val="16"/>
                            <w:szCs w:val="16"/>
                          </w:rPr>
                          <w:t xml:space="preserve"> </w:t>
                        </w:r>
                        <w:r>
                          <w:rPr>
                            <w:color w:val="231F20"/>
                            <w:sz w:val="16"/>
                            <w:szCs w:val="16"/>
                          </w:rPr>
                          <w:t>not</w:t>
                        </w:r>
                        <w:r>
                          <w:rPr>
                            <w:color w:val="231F20"/>
                            <w:spacing w:val="40"/>
                            <w:sz w:val="16"/>
                            <w:szCs w:val="16"/>
                          </w:rPr>
                          <w:t xml:space="preserve"> </w:t>
                        </w:r>
                        <w:r>
                          <w:rPr>
                            <w:color w:val="231F20"/>
                            <w:sz w:val="16"/>
                            <w:szCs w:val="16"/>
                          </w:rPr>
                          <w:t>respond</w:t>
                        </w:r>
                        <w:r>
                          <w:rPr>
                            <w:color w:val="231F20"/>
                            <w:spacing w:val="40"/>
                            <w:sz w:val="16"/>
                            <w:szCs w:val="16"/>
                          </w:rPr>
                          <w:t xml:space="preserve"> </w:t>
                        </w:r>
                        <w:r>
                          <w:rPr>
                            <w:color w:val="231F20"/>
                            <w:sz w:val="16"/>
                            <w:szCs w:val="16"/>
                          </w:rPr>
                          <w:t>to</w:t>
                        </w:r>
                        <w:r>
                          <w:rPr>
                            <w:color w:val="231F20"/>
                            <w:spacing w:val="40"/>
                            <w:sz w:val="16"/>
                            <w:szCs w:val="16"/>
                          </w:rPr>
                          <w:t xml:space="preserve"> </w:t>
                        </w:r>
                        <w:r>
                          <w:rPr>
                            <w:color w:val="231F20"/>
                            <w:sz w:val="16"/>
                            <w:szCs w:val="16"/>
                          </w:rPr>
                          <w:t>the</w:t>
                        </w:r>
                        <w:r>
                          <w:rPr>
                            <w:color w:val="231F20"/>
                            <w:spacing w:val="40"/>
                            <w:sz w:val="16"/>
                            <w:szCs w:val="16"/>
                          </w:rPr>
                          <w:t xml:space="preserve"> </w:t>
                        </w:r>
                        <w:r>
                          <w:rPr>
                            <w:color w:val="231F20"/>
                            <w:sz w:val="16"/>
                            <w:szCs w:val="16"/>
                          </w:rPr>
                          <w:t>ordinary</w:t>
                        </w:r>
                        <w:r>
                          <w:rPr>
                            <w:color w:val="231F20"/>
                            <w:spacing w:val="40"/>
                            <w:sz w:val="16"/>
                            <w:szCs w:val="16"/>
                          </w:rPr>
                          <w:t xml:space="preserve"> </w:t>
                        </w:r>
                        <w:r>
                          <w:rPr>
                            <w:color w:val="231F20"/>
                            <w:sz w:val="16"/>
                            <w:szCs w:val="16"/>
                          </w:rPr>
                          <w:t>psychologi-</w:t>
                        </w:r>
                        <w:r>
                          <w:rPr>
                            <w:color w:val="231F20"/>
                            <w:spacing w:val="40"/>
                            <w:sz w:val="16"/>
                            <w:szCs w:val="16"/>
                          </w:rPr>
                          <w:t xml:space="preserve"> </w:t>
                        </w:r>
                        <w:r>
                          <w:rPr>
                            <w:color w:val="231F20"/>
                            <w:sz w:val="16"/>
                            <w:szCs w:val="16"/>
                          </w:rPr>
                          <w:t>cal</w:t>
                        </w:r>
                        <w:r>
                          <w:rPr>
                            <w:color w:val="231F20"/>
                            <w:spacing w:val="40"/>
                            <w:sz w:val="16"/>
                            <w:szCs w:val="16"/>
                          </w:rPr>
                          <w:t xml:space="preserve"> </w:t>
                        </w:r>
                        <w:r>
                          <w:rPr>
                            <w:color w:val="231F20"/>
                            <w:sz w:val="16"/>
                            <w:szCs w:val="16"/>
                          </w:rPr>
                          <w:t>approach.</w:t>
                        </w:r>
                      </w:p>
                      <w:p w14:paraId="3B2C8244" w14:textId="77777777" w:rsidR="00000000" w:rsidRDefault="00000000">
                        <w:pPr>
                          <w:pStyle w:val="BodyText"/>
                          <w:kinsoku w:val="0"/>
                          <w:overflowPunct w:val="0"/>
                          <w:spacing w:line="12.70pt" w:lineRule="auto"/>
                          <w:ind w:end="1.05pt" w:firstLine="5.50pt"/>
                          <w:rPr>
                            <w:color w:val="231F20"/>
                            <w:spacing w:val="-5"/>
                            <w:sz w:val="16"/>
                            <w:szCs w:val="16"/>
                          </w:rPr>
                        </w:pPr>
                        <w:r>
                          <w:rPr>
                            <w:color w:val="231F20"/>
                            <w:sz w:val="16"/>
                            <w:szCs w:val="16"/>
                          </w:rPr>
                          <w:t>I do not hold with those who believe that alcoholism is</w:t>
                        </w:r>
                        <w:r>
                          <w:rPr>
                            <w:color w:val="231F20"/>
                            <w:spacing w:val="40"/>
                            <w:sz w:val="16"/>
                            <w:szCs w:val="16"/>
                          </w:rPr>
                          <w:t xml:space="preserve"> </w:t>
                        </w:r>
                        <w:r>
                          <w:rPr>
                            <w:color w:val="231F20"/>
                            <w:sz w:val="16"/>
                            <w:szCs w:val="16"/>
                          </w:rPr>
                          <w:t>entirely</w:t>
                        </w:r>
                        <w:r>
                          <w:rPr>
                            <w:color w:val="231F20"/>
                            <w:spacing w:val="38"/>
                            <w:sz w:val="16"/>
                            <w:szCs w:val="16"/>
                          </w:rPr>
                          <w:t xml:space="preserve"> </w:t>
                        </w:r>
                        <w:r>
                          <w:rPr>
                            <w:color w:val="231F20"/>
                            <w:sz w:val="16"/>
                            <w:szCs w:val="16"/>
                          </w:rPr>
                          <w:t>a</w:t>
                        </w:r>
                        <w:r>
                          <w:rPr>
                            <w:color w:val="231F20"/>
                            <w:spacing w:val="38"/>
                            <w:sz w:val="16"/>
                            <w:szCs w:val="16"/>
                          </w:rPr>
                          <w:t xml:space="preserve"> </w:t>
                        </w:r>
                        <w:r>
                          <w:rPr>
                            <w:color w:val="231F20"/>
                            <w:sz w:val="16"/>
                            <w:szCs w:val="16"/>
                          </w:rPr>
                          <w:t>problem</w:t>
                        </w:r>
                        <w:r>
                          <w:rPr>
                            <w:color w:val="231F20"/>
                            <w:spacing w:val="38"/>
                            <w:sz w:val="16"/>
                            <w:szCs w:val="16"/>
                          </w:rPr>
                          <w:t xml:space="preserve"> </w:t>
                        </w:r>
                        <w:r>
                          <w:rPr>
                            <w:color w:val="231F20"/>
                            <w:sz w:val="16"/>
                            <w:szCs w:val="16"/>
                          </w:rPr>
                          <w:t>of</w:t>
                        </w:r>
                        <w:r>
                          <w:rPr>
                            <w:color w:val="231F20"/>
                            <w:spacing w:val="38"/>
                            <w:sz w:val="16"/>
                            <w:szCs w:val="16"/>
                          </w:rPr>
                          <w:t xml:space="preserve"> </w:t>
                        </w:r>
                        <w:r>
                          <w:rPr>
                            <w:color w:val="231F20"/>
                            <w:sz w:val="16"/>
                            <w:szCs w:val="16"/>
                          </w:rPr>
                          <w:t>mental</w:t>
                        </w:r>
                        <w:r>
                          <w:rPr>
                            <w:color w:val="231F20"/>
                            <w:spacing w:val="38"/>
                            <w:sz w:val="16"/>
                            <w:szCs w:val="16"/>
                          </w:rPr>
                          <w:t xml:space="preserve"> </w:t>
                        </w:r>
                        <w:r>
                          <w:rPr>
                            <w:color w:val="231F20"/>
                            <w:sz w:val="16"/>
                            <w:szCs w:val="16"/>
                          </w:rPr>
                          <w:t>control.</w:t>
                        </w:r>
                        <w:r>
                          <w:rPr>
                            <w:color w:val="231F20"/>
                            <w:spacing w:val="80"/>
                            <w:sz w:val="16"/>
                            <w:szCs w:val="16"/>
                          </w:rPr>
                          <w:t xml:space="preserve"> </w:t>
                        </w:r>
                        <w:r>
                          <w:rPr>
                            <w:color w:val="231F20"/>
                            <w:sz w:val="16"/>
                            <w:szCs w:val="16"/>
                          </w:rPr>
                          <w:t>I</w:t>
                        </w:r>
                        <w:r>
                          <w:rPr>
                            <w:color w:val="231F20"/>
                            <w:spacing w:val="38"/>
                            <w:sz w:val="16"/>
                            <w:szCs w:val="16"/>
                          </w:rPr>
                          <w:t xml:space="preserve"> </w:t>
                        </w:r>
                        <w:r>
                          <w:rPr>
                            <w:color w:val="231F20"/>
                            <w:sz w:val="16"/>
                            <w:szCs w:val="16"/>
                          </w:rPr>
                          <w:t>have</w:t>
                        </w:r>
                        <w:r>
                          <w:rPr>
                            <w:color w:val="231F20"/>
                            <w:spacing w:val="38"/>
                            <w:sz w:val="16"/>
                            <w:szCs w:val="16"/>
                          </w:rPr>
                          <w:t xml:space="preserve"> </w:t>
                        </w:r>
                        <w:r>
                          <w:rPr>
                            <w:color w:val="231F20"/>
                            <w:sz w:val="16"/>
                            <w:szCs w:val="16"/>
                          </w:rPr>
                          <w:t>had</w:t>
                        </w:r>
                        <w:r>
                          <w:rPr>
                            <w:color w:val="231F20"/>
                            <w:spacing w:val="38"/>
                            <w:sz w:val="16"/>
                            <w:szCs w:val="16"/>
                          </w:rPr>
                          <w:t xml:space="preserve"> </w:t>
                        </w:r>
                        <w:r>
                          <w:rPr>
                            <w:color w:val="231F20"/>
                            <w:sz w:val="16"/>
                            <w:szCs w:val="16"/>
                          </w:rPr>
                          <w:t>many</w:t>
                        </w:r>
                        <w:r>
                          <w:rPr>
                            <w:color w:val="231F20"/>
                            <w:spacing w:val="40"/>
                            <w:sz w:val="16"/>
                            <w:szCs w:val="16"/>
                          </w:rPr>
                          <w:t xml:space="preserve"> </w:t>
                        </w:r>
                        <w:r>
                          <w:rPr>
                            <w:color w:val="231F20"/>
                            <w:sz w:val="16"/>
                            <w:szCs w:val="16"/>
                          </w:rPr>
                          <w:t>men who had, for example, worked a period of months on</w:t>
                        </w:r>
                        <w:r>
                          <w:rPr>
                            <w:color w:val="231F20"/>
                            <w:spacing w:val="40"/>
                            <w:sz w:val="16"/>
                            <w:szCs w:val="16"/>
                          </w:rPr>
                          <w:t xml:space="preserve"> </w:t>
                        </w:r>
                        <w:r>
                          <w:rPr>
                            <w:color w:val="231F20"/>
                            <w:sz w:val="16"/>
                            <w:szCs w:val="16"/>
                          </w:rPr>
                          <w:t>some problem or business deal which was to be settled on a</w:t>
                        </w:r>
                        <w:r>
                          <w:rPr>
                            <w:color w:val="231F20"/>
                            <w:spacing w:val="40"/>
                            <w:sz w:val="16"/>
                            <w:szCs w:val="16"/>
                          </w:rPr>
                          <w:t xml:space="preserve"> </w:t>
                        </w:r>
                        <w:r>
                          <w:rPr>
                            <w:color w:val="231F20"/>
                            <w:sz w:val="16"/>
                            <w:szCs w:val="16"/>
                          </w:rPr>
                          <w:t>certain date, favorably to them.</w:t>
                        </w:r>
                        <w:r>
                          <w:rPr>
                            <w:color w:val="231F20"/>
                            <w:spacing w:val="40"/>
                            <w:sz w:val="16"/>
                            <w:szCs w:val="16"/>
                          </w:rPr>
                          <w:t xml:space="preserve"> </w:t>
                        </w:r>
                        <w:r>
                          <w:rPr>
                            <w:color w:val="231F20"/>
                            <w:sz w:val="16"/>
                            <w:szCs w:val="16"/>
                          </w:rPr>
                          <w:t>They took a drink a day or</w:t>
                        </w:r>
                        <w:r>
                          <w:rPr>
                            <w:color w:val="231F20"/>
                            <w:spacing w:val="40"/>
                            <w:sz w:val="16"/>
                            <w:szCs w:val="16"/>
                          </w:rPr>
                          <w:t xml:space="preserve"> </w:t>
                        </w:r>
                        <w:r>
                          <w:rPr>
                            <w:color w:val="231F20"/>
                            <w:sz w:val="16"/>
                            <w:szCs w:val="16"/>
                          </w:rPr>
                          <w:t>so</w:t>
                        </w:r>
                        <w:r>
                          <w:rPr>
                            <w:color w:val="231F20"/>
                            <w:spacing w:val="25"/>
                            <w:sz w:val="16"/>
                            <w:szCs w:val="16"/>
                          </w:rPr>
                          <w:t xml:space="preserve"> </w:t>
                        </w:r>
                        <w:r>
                          <w:rPr>
                            <w:color w:val="231F20"/>
                            <w:sz w:val="16"/>
                            <w:szCs w:val="16"/>
                          </w:rPr>
                          <w:t>prior</w:t>
                        </w:r>
                        <w:r>
                          <w:rPr>
                            <w:color w:val="231F20"/>
                            <w:spacing w:val="25"/>
                            <w:sz w:val="16"/>
                            <w:szCs w:val="16"/>
                          </w:rPr>
                          <w:t xml:space="preserve"> </w:t>
                        </w:r>
                        <w:r>
                          <w:rPr>
                            <w:color w:val="231F20"/>
                            <w:sz w:val="16"/>
                            <w:szCs w:val="16"/>
                          </w:rPr>
                          <w:t>to</w:t>
                        </w:r>
                        <w:r>
                          <w:rPr>
                            <w:color w:val="231F20"/>
                            <w:spacing w:val="25"/>
                            <w:sz w:val="16"/>
                            <w:szCs w:val="16"/>
                          </w:rPr>
                          <w:t xml:space="preserve"> </w:t>
                        </w:r>
                        <w:r>
                          <w:rPr>
                            <w:color w:val="231F20"/>
                            <w:sz w:val="16"/>
                            <w:szCs w:val="16"/>
                          </w:rPr>
                          <w:t>the</w:t>
                        </w:r>
                        <w:r>
                          <w:rPr>
                            <w:color w:val="231F20"/>
                            <w:spacing w:val="25"/>
                            <w:sz w:val="16"/>
                            <w:szCs w:val="16"/>
                          </w:rPr>
                          <w:t xml:space="preserve"> </w:t>
                        </w:r>
                        <w:r>
                          <w:rPr>
                            <w:color w:val="231F20"/>
                            <w:sz w:val="16"/>
                            <w:szCs w:val="16"/>
                          </w:rPr>
                          <w:t>date,</w:t>
                        </w:r>
                        <w:r>
                          <w:rPr>
                            <w:color w:val="231F20"/>
                            <w:spacing w:val="25"/>
                            <w:sz w:val="16"/>
                            <w:szCs w:val="16"/>
                          </w:rPr>
                          <w:t xml:space="preserve"> </w:t>
                        </w:r>
                        <w:r>
                          <w:rPr>
                            <w:color w:val="231F20"/>
                            <w:sz w:val="16"/>
                            <w:szCs w:val="16"/>
                          </w:rPr>
                          <w:t>and</w:t>
                        </w:r>
                        <w:r>
                          <w:rPr>
                            <w:color w:val="231F20"/>
                            <w:spacing w:val="25"/>
                            <w:sz w:val="16"/>
                            <w:szCs w:val="16"/>
                          </w:rPr>
                          <w:t xml:space="preserve"> </w:t>
                        </w:r>
                        <w:r>
                          <w:rPr>
                            <w:color w:val="231F20"/>
                            <w:sz w:val="16"/>
                            <w:szCs w:val="16"/>
                          </w:rPr>
                          <w:t>then</w:t>
                        </w:r>
                        <w:r>
                          <w:rPr>
                            <w:color w:val="231F20"/>
                            <w:spacing w:val="25"/>
                            <w:sz w:val="16"/>
                            <w:szCs w:val="16"/>
                          </w:rPr>
                          <w:t xml:space="preserve"> </w:t>
                        </w:r>
                        <w:r>
                          <w:rPr>
                            <w:color w:val="231F20"/>
                            <w:sz w:val="16"/>
                            <w:szCs w:val="16"/>
                          </w:rPr>
                          <w:t>the</w:t>
                        </w:r>
                        <w:r>
                          <w:rPr>
                            <w:color w:val="231F20"/>
                            <w:spacing w:val="25"/>
                            <w:sz w:val="16"/>
                            <w:szCs w:val="16"/>
                          </w:rPr>
                          <w:t xml:space="preserve"> </w:t>
                        </w:r>
                        <w:r>
                          <w:rPr>
                            <w:color w:val="231F20"/>
                            <w:sz w:val="16"/>
                            <w:szCs w:val="16"/>
                          </w:rPr>
                          <w:t>phenomenon</w:t>
                        </w:r>
                        <w:r>
                          <w:rPr>
                            <w:color w:val="231F20"/>
                            <w:spacing w:val="25"/>
                            <w:sz w:val="16"/>
                            <w:szCs w:val="16"/>
                          </w:rPr>
                          <w:t xml:space="preserve"> </w:t>
                        </w:r>
                        <w:r>
                          <w:rPr>
                            <w:color w:val="231F20"/>
                            <w:sz w:val="16"/>
                            <w:szCs w:val="16"/>
                          </w:rPr>
                          <w:t>of</w:t>
                        </w:r>
                        <w:r>
                          <w:rPr>
                            <w:color w:val="231F20"/>
                            <w:spacing w:val="25"/>
                            <w:sz w:val="16"/>
                            <w:szCs w:val="16"/>
                          </w:rPr>
                          <w:t xml:space="preserve"> </w:t>
                        </w:r>
                        <w:r>
                          <w:rPr>
                            <w:color w:val="231F20"/>
                            <w:sz w:val="16"/>
                            <w:szCs w:val="16"/>
                          </w:rPr>
                          <w:t>craving</w:t>
                        </w:r>
                        <w:r>
                          <w:rPr>
                            <w:color w:val="231F20"/>
                            <w:spacing w:val="40"/>
                            <w:sz w:val="16"/>
                            <w:szCs w:val="16"/>
                          </w:rPr>
                          <w:t xml:space="preserve"> </w:t>
                        </w:r>
                        <w:r>
                          <w:rPr>
                            <w:color w:val="231F20"/>
                            <w:sz w:val="16"/>
                            <w:szCs w:val="16"/>
                          </w:rPr>
                          <w:t>at</w:t>
                        </w:r>
                        <w:r>
                          <w:rPr>
                            <w:color w:val="231F20"/>
                            <w:spacing w:val="16"/>
                            <w:sz w:val="16"/>
                            <w:szCs w:val="16"/>
                          </w:rPr>
                          <w:t xml:space="preserve"> </w:t>
                        </w:r>
                        <w:r>
                          <w:rPr>
                            <w:color w:val="231F20"/>
                            <w:sz w:val="16"/>
                            <w:szCs w:val="16"/>
                          </w:rPr>
                          <w:t>once</w:t>
                        </w:r>
                        <w:r>
                          <w:rPr>
                            <w:color w:val="231F20"/>
                            <w:spacing w:val="16"/>
                            <w:sz w:val="16"/>
                            <w:szCs w:val="16"/>
                          </w:rPr>
                          <w:t xml:space="preserve"> </w:t>
                        </w:r>
                        <w:r>
                          <w:rPr>
                            <w:color w:val="231F20"/>
                            <w:sz w:val="16"/>
                            <w:szCs w:val="16"/>
                          </w:rPr>
                          <w:t>became</w:t>
                        </w:r>
                        <w:r>
                          <w:rPr>
                            <w:color w:val="231F20"/>
                            <w:spacing w:val="16"/>
                            <w:sz w:val="16"/>
                            <w:szCs w:val="16"/>
                          </w:rPr>
                          <w:t xml:space="preserve"> </w:t>
                        </w:r>
                        <w:r>
                          <w:rPr>
                            <w:color w:val="231F20"/>
                            <w:sz w:val="16"/>
                            <w:szCs w:val="16"/>
                          </w:rPr>
                          <w:t>paramount</w:t>
                        </w:r>
                        <w:r>
                          <w:rPr>
                            <w:color w:val="231F20"/>
                            <w:spacing w:val="16"/>
                            <w:sz w:val="16"/>
                            <w:szCs w:val="16"/>
                          </w:rPr>
                          <w:t xml:space="preserve"> </w:t>
                        </w:r>
                        <w:r>
                          <w:rPr>
                            <w:color w:val="231F20"/>
                            <w:sz w:val="16"/>
                            <w:szCs w:val="16"/>
                          </w:rPr>
                          <w:t>to</w:t>
                        </w:r>
                        <w:r>
                          <w:rPr>
                            <w:color w:val="231F20"/>
                            <w:spacing w:val="16"/>
                            <w:sz w:val="16"/>
                            <w:szCs w:val="16"/>
                          </w:rPr>
                          <w:t xml:space="preserve"> </w:t>
                        </w:r>
                        <w:r>
                          <w:rPr>
                            <w:color w:val="231F20"/>
                            <w:sz w:val="16"/>
                            <w:szCs w:val="16"/>
                          </w:rPr>
                          <w:t>all</w:t>
                        </w:r>
                        <w:r>
                          <w:rPr>
                            <w:color w:val="231F20"/>
                            <w:spacing w:val="16"/>
                            <w:sz w:val="16"/>
                            <w:szCs w:val="16"/>
                          </w:rPr>
                          <w:t xml:space="preserve"> </w:t>
                        </w:r>
                        <w:r>
                          <w:rPr>
                            <w:color w:val="231F20"/>
                            <w:sz w:val="16"/>
                            <w:szCs w:val="16"/>
                          </w:rPr>
                          <w:t>other</w:t>
                        </w:r>
                        <w:r>
                          <w:rPr>
                            <w:color w:val="231F20"/>
                            <w:spacing w:val="16"/>
                            <w:sz w:val="16"/>
                            <w:szCs w:val="16"/>
                          </w:rPr>
                          <w:t xml:space="preserve"> </w:t>
                        </w:r>
                        <w:r>
                          <w:rPr>
                            <w:color w:val="231F20"/>
                            <w:sz w:val="16"/>
                            <w:szCs w:val="16"/>
                          </w:rPr>
                          <w:t>interests</w:t>
                        </w:r>
                        <w:r>
                          <w:rPr>
                            <w:color w:val="231F20"/>
                            <w:spacing w:val="16"/>
                            <w:sz w:val="16"/>
                            <w:szCs w:val="16"/>
                          </w:rPr>
                          <w:t xml:space="preserve"> </w:t>
                        </w:r>
                        <w:r>
                          <w:rPr>
                            <w:color w:val="231F20"/>
                            <w:sz w:val="16"/>
                            <w:szCs w:val="16"/>
                          </w:rPr>
                          <w:t>so</w:t>
                        </w:r>
                        <w:r>
                          <w:rPr>
                            <w:color w:val="231F20"/>
                            <w:spacing w:val="16"/>
                            <w:sz w:val="16"/>
                            <w:szCs w:val="16"/>
                          </w:rPr>
                          <w:t xml:space="preserve"> </w:t>
                        </w:r>
                        <w:r>
                          <w:rPr>
                            <w:color w:val="231F20"/>
                            <w:sz w:val="16"/>
                            <w:szCs w:val="16"/>
                          </w:rPr>
                          <w:t>that</w:t>
                        </w:r>
                        <w:r>
                          <w:rPr>
                            <w:color w:val="231F20"/>
                            <w:spacing w:val="16"/>
                            <w:sz w:val="16"/>
                            <w:szCs w:val="16"/>
                          </w:rPr>
                          <w:t xml:space="preserve"> </w:t>
                        </w:r>
                        <w:r>
                          <w:rPr>
                            <w:color w:val="231F20"/>
                            <w:spacing w:val="-5"/>
                            <w:sz w:val="16"/>
                            <w:szCs w:val="16"/>
                          </w:rPr>
                          <w:t>the</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4440765B" w14:textId="5473BA56" w:rsidR="00000000" w:rsidRDefault="00004E1B">
      <w:pPr>
        <w:rPr>
          <w:sz w:val="24"/>
          <w:szCs w:val="24"/>
        </w:rPr>
        <w:sectPr w:rsidR="00000000">
          <w:pgSz w:w="262pt" w:h="396pt"/>
          <w:pgMar w:top="16pt" w:right="17pt" w:bottom="14pt" w:left="14pt" w:header="36pt" w:footer="36pt" w:gutter="0pt"/>
          <w:cols w:space="36pt"/>
          <w:noEndnote/>
        </w:sectPr>
      </w:pPr>
      <w:r>
        <w:rPr>
          <w:noProof/>
        </w:rPr>
        <w:lastRenderedPageBreak/>
        <w:drawing>
          <wp:anchor distT="0" distB="0" distL="114300" distR="114300" simplePos="0" relativeHeight="251688960" behindDoc="1" locked="0" layoutInCell="0" allowOverlap="1" wp14:anchorId="6B04A29F" wp14:editId="34A5B73F">
            <wp:simplePos x="0" y="0"/>
            <wp:positionH relativeFrom="page">
              <wp:posOffset>353060</wp:posOffset>
            </wp:positionH>
            <wp:positionV relativeFrom="page">
              <wp:posOffset>207645</wp:posOffset>
            </wp:positionV>
            <wp:extent cx="297815" cy="138430"/>
            <wp:effectExtent l="0" t="0" r="0" b="0"/>
            <wp:wrapNone/>
            <wp:docPr id="612" name="Text Box 3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9781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2EB1911E"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pacing w:val="-2"/>
                            <w:sz w:val="16"/>
                            <w:szCs w:val="16"/>
                          </w:rPr>
                          <w:t>xxviii</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9984" behindDoc="1" locked="0" layoutInCell="0" allowOverlap="1" wp14:anchorId="2BDF9B75" wp14:editId="56CBEA07">
            <wp:simplePos x="0" y="0"/>
            <wp:positionH relativeFrom="page">
              <wp:posOffset>1051560</wp:posOffset>
            </wp:positionH>
            <wp:positionV relativeFrom="page">
              <wp:posOffset>207645</wp:posOffset>
            </wp:positionV>
            <wp:extent cx="1298575" cy="138430"/>
            <wp:effectExtent l="0" t="0" r="0" b="0"/>
            <wp:wrapNone/>
            <wp:docPr id="611" name="Text Box 33"/>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29857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70F01882"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THE</w:t>
                        </w:r>
                        <w:r>
                          <w:rPr>
                            <w:color w:val="231F20"/>
                            <w:spacing w:val="51"/>
                            <w:sz w:val="16"/>
                            <w:szCs w:val="16"/>
                          </w:rPr>
                          <w:t xml:space="preserve"> </w:t>
                        </w:r>
                        <w:r>
                          <w:rPr>
                            <w:color w:val="231F20"/>
                            <w:sz w:val="16"/>
                            <w:szCs w:val="16"/>
                          </w:rPr>
                          <w:t>DOCTOR’S</w:t>
                        </w:r>
                        <w:r>
                          <w:rPr>
                            <w:color w:val="231F20"/>
                            <w:spacing w:val="54"/>
                            <w:sz w:val="16"/>
                            <w:szCs w:val="16"/>
                          </w:rPr>
                          <w:t xml:space="preserve"> </w:t>
                        </w:r>
                        <w:r>
                          <w:rPr>
                            <w:color w:val="231F20"/>
                            <w:spacing w:val="-2"/>
                            <w:sz w:val="16"/>
                            <w:szCs w:val="16"/>
                          </w:rPr>
                          <w:t>OPINION</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1008" behindDoc="1" locked="0" layoutInCell="0" allowOverlap="1" wp14:anchorId="3C5BAE59" wp14:editId="0A940D76">
            <wp:simplePos x="0" y="0"/>
            <wp:positionH relativeFrom="page">
              <wp:posOffset>461010</wp:posOffset>
            </wp:positionH>
            <wp:positionV relativeFrom="page">
              <wp:posOffset>358140</wp:posOffset>
            </wp:positionV>
            <wp:extent cx="2511425" cy="4376420"/>
            <wp:effectExtent l="0" t="0" r="0" b="0"/>
            <wp:wrapNone/>
            <wp:docPr id="610" name="Text Box 34"/>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511425" cy="437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19DD88F5" w14:textId="77777777" w:rsidR="00000000" w:rsidRDefault="00000000">
                        <w:pPr>
                          <w:pStyle w:val="BodyText"/>
                          <w:kinsoku w:val="0"/>
                          <w:overflowPunct w:val="0"/>
                          <w:spacing w:before="0.80pt" w:line="13.05pt" w:lineRule="auto"/>
                          <w:ind w:firstLine="0pt"/>
                          <w:rPr>
                            <w:color w:val="231F20"/>
                            <w:sz w:val="16"/>
                            <w:szCs w:val="16"/>
                          </w:rPr>
                        </w:pPr>
                        <w:r>
                          <w:rPr>
                            <w:color w:val="231F20"/>
                            <w:sz w:val="16"/>
                            <w:szCs w:val="16"/>
                          </w:rPr>
                          <w:t>important</w:t>
                        </w:r>
                        <w:r>
                          <w:rPr>
                            <w:color w:val="231F20"/>
                            <w:spacing w:val="40"/>
                            <w:sz w:val="16"/>
                            <w:szCs w:val="16"/>
                          </w:rPr>
                          <w:t xml:space="preserve"> </w:t>
                        </w:r>
                        <w:r>
                          <w:rPr>
                            <w:color w:val="231F20"/>
                            <w:sz w:val="16"/>
                            <w:szCs w:val="16"/>
                          </w:rPr>
                          <w:t>appointment</w:t>
                        </w:r>
                        <w:r>
                          <w:rPr>
                            <w:color w:val="231F20"/>
                            <w:spacing w:val="40"/>
                            <w:sz w:val="16"/>
                            <w:szCs w:val="16"/>
                          </w:rPr>
                          <w:t xml:space="preserve"> </w:t>
                        </w:r>
                        <w:r>
                          <w:rPr>
                            <w:color w:val="231F20"/>
                            <w:sz w:val="16"/>
                            <w:szCs w:val="16"/>
                          </w:rPr>
                          <w:t>was</w:t>
                        </w:r>
                        <w:r>
                          <w:rPr>
                            <w:color w:val="231F20"/>
                            <w:spacing w:val="40"/>
                            <w:sz w:val="16"/>
                            <w:szCs w:val="16"/>
                          </w:rPr>
                          <w:t xml:space="preserve"> </w:t>
                        </w:r>
                        <w:r>
                          <w:rPr>
                            <w:color w:val="231F20"/>
                            <w:sz w:val="16"/>
                            <w:szCs w:val="16"/>
                          </w:rPr>
                          <w:t>not</w:t>
                        </w:r>
                        <w:r>
                          <w:rPr>
                            <w:color w:val="231F20"/>
                            <w:spacing w:val="40"/>
                            <w:sz w:val="16"/>
                            <w:szCs w:val="16"/>
                          </w:rPr>
                          <w:t xml:space="preserve"> </w:t>
                        </w:r>
                        <w:r>
                          <w:rPr>
                            <w:color w:val="231F20"/>
                            <w:sz w:val="16"/>
                            <w:szCs w:val="16"/>
                          </w:rPr>
                          <w:t>met.</w:t>
                        </w:r>
                        <w:r>
                          <w:rPr>
                            <w:color w:val="231F20"/>
                            <w:spacing w:val="80"/>
                            <w:w w:val="150%"/>
                            <w:sz w:val="16"/>
                            <w:szCs w:val="16"/>
                          </w:rPr>
                          <w:t xml:space="preserve"> </w:t>
                        </w:r>
                        <w:r>
                          <w:rPr>
                            <w:color w:val="231F20"/>
                            <w:sz w:val="16"/>
                            <w:szCs w:val="16"/>
                          </w:rPr>
                          <w:t>These</w:t>
                        </w:r>
                        <w:r>
                          <w:rPr>
                            <w:color w:val="231F20"/>
                            <w:spacing w:val="40"/>
                            <w:sz w:val="16"/>
                            <w:szCs w:val="16"/>
                          </w:rPr>
                          <w:t xml:space="preserve"> </w:t>
                        </w:r>
                        <w:r>
                          <w:rPr>
                            <w:color w:val="231F20"/>
                            <w:sz w:val="16"/>
                            <w:szCs w:val="16"/>
                          </w:rPr>
                          <w:t>men</w:t>
                        </w:r>
                        <w:r>
                          <w:rPr>
                            <w:color w:val="231F20"/>
                            <w:spacing w:val="40"/>
                            <w:sz w:val="16"/>
                            <w:szCs w:val="16"/>
                          </w:rPr>
                          <w:t xml:space="preserve"> </w:t>
                        </w:r>
                        <w:r>
                          <w:rPr>
                            <w:color w:val="231F20"/>
                            <w:sz w:val="16"/>
                            <w:szCs w:val="16"/>
                          </w:rPr>
                          <w:t>were</w:t>
                        </w:r>
                        <w:r>
                          <w:rPr>
                            <w:color w:val="231F20"/>
                            <w:spacing w:val="40"/>
                            <w:sz w:val="16"/>
                            <w:szCs w:val="16"/>
                          </w:rPr>
                          <w:t xml:space="preserve"> </w:t>
                        </w:r>
                        <w:r>
                          <w:rPr>
                            <w:color w:val="231F20"/>
                            <w:sz w:val="16"/>
                            <w:szCs w:val="16"/>
                          </w:rPr>
                          <w:t>not</w:t>
                        </w:r>
                        <w:r>
                          <w:rPr>
                            <w:color w:val="231F20"/>
                            <w:spacing w:val="40"/>
                            <w:sz w:val="16"/>
                            <w:szCs w:val="16"/>
                          </w:rPr>
                          <w:t xml:space="preserve"> </w:t>
                        </w:r>
                        <w:r>
                          <w:rPr>
                            <w:color w:val="231F20"/>
                            <w:sz w:val="16"/>
                            <w:szCs w:val="16"/>
                          </w:rPr>
                          <w:t>drinking</w:t>
                        </w:r>
                        <w:r>
                          <w:rPr>
                            <w:color w:val="231F20"/>
                            <w:spacing w:val="40"/>
                            <w:sz w:val="16"/>
                            <w:szCs w:val="16"/>
                          </w:rPr>
                          <w:t xml:space="preserve"> </w:t>
                        </w:r>
                        <w:r>
                          <w:rPr>
                            <w:color w:val="231F20"/>
                            <w:sz w:val="16"/>
                            <w:szCs w:val="16"/>
                          </w:rPr>
                          <w:t>to</w:t>
                        </w:r>
                        <w:r>
                          <w:rPr>
                            <w:color w:val="231F20"/>
                            <w:spacing w:val="40"/>
                            <w:sz w:val="16"/>
                            <w:szCs w:val="16"/>
                          </w:rPr>
                          <w:t xml:space="preserve"> </w:t>
                        </w:r>
                        <w:r>
                          <w:rPr>
                            <w:color w:val="231F20"/>
                            <w:sz w:val="16"/>
                            <w:szCs w:val="16"/>
                          </w:rPr>
                          <w:t>escape;</w:t>
                        </w:r>
                        <w:r>
                          <w:rPr>
                            <w:color w:val="231F20"/>
                            <w:spacing w:val="40"/>
                            <w:sz w:val="16"/>
                            <w:szCs w:val="16"/>
                          </w:rPr>
                          <w:t xml:space="preserve"> </w:t>
                        </w:r>
                        <w:r>
                          <w:rPr>
                            <w:color w:val="231F20"/>
                            <w:sz w:val="16"/>
                            <w:szCs w:val="16"/>
                          </w:rPr>
                          <w:t>they</w:t>
                        </w:r>
                        <w:r>
                          <w:rPr>
                            <w:color w:val="231F20"/>
                            <w:spacing w:val="40"/>
                            <w:sz w:val="16"/>
                            <w:szCs w:val="16"/>
                          </w:rPr>
                          <w:t xml:space="preserve"> </w:t>
                        </w:r>
                        <w:r>
                          <w:rPr>
                            <w:color w:val="231F20"/>
                            <w:sz w:val="16"/>
                            <w:szCs w:val="16"/>
                          </w:rPr>
                          <w:t>were</w:t>
                        </w:r>
                        <w:r>
                          <w:rPr>
                            <w:color w:val="231F20"/>
                            <w:spacing w:val="40"/>
                            <w:sz w:val="16"/>
                            <w:szCs w:val="16"/>
                          </w:rPr>
                          <w:t xml:space="preserve"> </w:t>
                        </w:r>
                        <w:r>
                          <w:rPr>
                            <w:color w:val="231F20"/>
                            <w:sz w:val="16"/>
                            <w:szCs w:val="16"/>
                          </w:rPr>
                          <w:t>drinking</w:t>
                        </w:r>
                        <w:r>
                          <w:rPr>
                            <w:color w:val="231F20"/>
                            <w:spacing w:val="40"/>
                            <w:sz w:val="16"/>
                            <w:szCs w:val="16"/>
                          </w:rPr>
                          <w:t xml:space="preserve"> </w:t>
                        </w:r>
                        <w:r>
                          <w:rPr>
                            <w:color w:val="231F20"/>
                            <w:sz w:val="16"/>
                            <w:szCs w:val="16"/>
                          </w:rPr>
                          <w:t>to</w:t>
                        </w:r>
                        <w:r>
                          <w:rPr>
                            <w:color w:val="231F20"/>
                            <w:spacing w:val="40"/>
                            <w:sz w:val="16"/>
                            <w:szCs w:val="16"/>
                          </w:rPr>
                          <w:t xml:space="preserve"> </w:t>
                        </w:r>
                        <w:r>
                          <w:rPr>
                            <w:color w:val="231F20"/>
                            <w:sz w:val="16"/>
                            <w:szCs w:val="16"/>
                          </w:rPr>
                          <w:t>overcome</w:t>
                        </w:r>
                        <w:r>
                          <w:rPr>
                            <w:color w:val="231F20"/>
                            <w:spacing w:val="40"/>
                            <w:sz w:val="16"/>
                            <w:szCs w:val="16"/>
                          </w:rPr>
                          <w:t xml:space="preserve"> </w:t>
                        </w:r>
                        <w:r>
                          <w:rPr>
                            <w:color w:val="231F20"/>
                            <w:sz w:val="16"/>
                            <w:szCs w:val="16"/>
                          </w:rPr>
                          <w:t>a</w:t>
                        </w:r>
                        <w:r>
                          <w:rPr>
                            <w:color w:val="231F20"/>
                            <w:spacing w:val="40"/>
                            <w:sz w:val="16"/>
                            <w:szCs w:val="16"/>
                          </w:rPr>
                          <w:t xml:space="preserve"> </w:t>
                        </w:r>
                        <w:r>
                          <w:rPr>
                            <w:color w:val="231F20"/>
                            <w:sz w:val="16"/>
                            <w:szCs w:val="16"/>
                          </w:rPr>
                          <w:t>craving</w:t>
                        </w:r>
                        <w:r>
                          <w:rPr>
                            <w:color w:val="231F20"/>
                            <w:spacing w:val="40"/>
                            <w:sz w:val="16"/>
                            <w:szCs w:val="16"/>
                          </w:rPr>
                          <w:t xml:space="preserve"> </w:t>
                        </w:r>
                        <w:r>
                          <w:rPr>
                            <w:color w:val="231F20"/>
                            <w:sz w:val="16"/>
                            <w:szCs w:val="16"/>
                          </w:rPr>
                          <w:t>beyond</w:t>
                        </w:r>
                        <w:r>
                          <w:rPr>
                            <w:color w:val="231F20"/>
                            <w:spacing w:val="40"/>
                            <w:sz w:val="16"/>
                            <w:szCs w:val="16"/>
                          </w:rPr>
                          <w:t xml:space="preserve"> </w:t>
                        </w:r>
                        <w:r>
                          <w:rPr>
                            <w:color w:val="231F20"/>
                            <w:sz w:val="16"/>
                            <w:szCs w:val="16"/>
                          </w:rPr>
                          <w:t>their</w:t>
                        </w:r>
                        <w:r>
                          <w:rPr>
                            <w:color w:val="231F20"/>
                            <w:spacing w:val="40"/>
                            <w:sz w:val="16"/>
                            <w:szCs w:val="16"/>
                          </w:rPr>
                          <w:t xml:space="preserve"> </w:t>
                        </w:r>
                        <w:r>
                          <w:rPr>
                            <w:color w:val="231F20"/>
                            <w:sz w:val="16"/>
                            <w:szCs w:val="16"/>
                          </w:rPr>
                          <w:t>mental</w:t>
                        </w:r>
                        <w:r>
                          <w:rPr>
                            <w:color w:val="231F20"/>
                            <w:spacing w:val="40"/>
                            <w:sz w:val="16"/>
                            <w:szCs w:val="16"/>
                          </w:rPr>
                          <w:t xml:space="preserve"> </w:t>
                        </w:r>
                        <w:r>
                          <w:rPr>
                            <w:color w:val="231F20"/>
                            <w:sz w:val="16"/>
                            <w:szCs w:val="16"/>
                          </w:rPr>
                          <w:t>control.</w:t>
                        </w:r>
                      </w:p>
                      <w:p w14:paraId="62DBE848" w14:textId="77777777" w:rsidR="00000000" w:rsidRDefault="00000000">
                        <w:pPr>
                          <w:pStyle w:val="BodyText"/>
                          <w:kinsoku w:val="0"/>
                          <w:overflowPunct w:val="0"/>
                          <w:spacing w:line="8.60pt" w:lineRule="exact"/>
                          <w:ind w:start="6.50pt" w:end="0pt" w:firstLine="0pt"/>
                          <w:rPr>
                            <w:color w:val="231F20"/>
                            <w:spacing w:val="-4"/>
                            <w:sz w:val="16"/>
                            <w:szCs w:val="16"/>
                          </w:rPr>
                        </w:pPr>
                        <w:r>
                          <w:rPr>
                            <w:color w:val="231F20"/>
                            <w:sz w:val="16"/>
                            <w:szCs w:val="16"/>
                          </w:rPr>
                          <w:t>There</w:t>
                        </w:r>
                        <w:r>
                          <w:rPr>
                            <w:color w:val="231F20"/>
                            <w:spacing w:val="38"/>
                            <w:sz w:val="16"/>
                            <w:szCs w:val="16"/>
                          </w:rPr>
                          <w:t xml:space="preserve"> </w:t>
                        </w:r>
                        <w:r>
                          <w:rPr>
                            <w:color w:val="231F20"/>
                            <w:sz w:val="16"/>
                            <w:szCs w:val="16"/>
                          </w:rPr>
                          <w:t>are</w:t>
                        </w:r>
                        <w:r>
                          <w:rPr>
                            <w:color w:val="231F20"/>
                            <w:spacing w:val="38"/>
                            <w:sz w:val="16"/>
                            <w:szCs w:val="16"/>
                          </w:rPr>
                          <w:t xml:space="preserve"> </w:t>
                        </w:r>
                        <w:r>
                          <w:rPr>
                            <w:color w:val="231F20"/>
                            <w:sz w:val="16"/>
                            <w:szCs w:val="16"/>
                          </w:rPr>
                          <w:t>many</w:t>
                        </w:r>
                        <w:r>
                          <w:rPr>
                            <w:color w:val="231F20"/>
                            <w:spacing w:val="38"/>
                            <w:sz w:val="16"/>
                            <w:szCs w:val="16"/>
                          </w:rPr>
                          <w:t xml:space="preserve"> </w:t>
                        </w:r>
                        <w:r>
                          <w:rPr>
                            <w:color w:val="231F20"/>
                            <w:sz w:val="16"/>
                            <w:szCs w:val="16"/>
                          </w:rPr>
                          <w:t>situations</w:t>
                        </w:r>
                        <w:r>
                          <w:rPr>
                            <w:color w:val="231F20"/>
                            <w:spacing w:val="38"/>
                            <w:sz w:val="16"/>
                            <w:szCs w:val="16"/>
                          </w:rPr>
                          <w:t xml:space="preserve"> </w:t>
                        </w:r>
                        <w:r>
                          <w:rPr>
                            <w:color w:val="231F20"/>
                            <w:sz w:val="16"/>
                            <w:szCs w:val="16"/>
                          </w:rPr>
                          <w:t>which</w:t>
                        </w:r>
                        <w:r>
                          <w:rPr>
                            <w:color w:val="231F20"/>
                            <w:spacing w:val="38"/>
                            <w:sz w:val="16"/>
                            <w:szCs w:val="16"/>
                          </w:rPr>
                          <w:t xml:space="preserve"> </w:t>
                        </w:r>
                        <w:r>
                          <w:rPr>
                            <w:color w:val="231F20"/>
                            <w:sz w:val="16"/>
                            <w:szCs w:val="16"/>
                          </w:rPr>
                          <w:t>arise</w:t>
                        </w:r>
                        <w:r>
                          <w:rPr>
                            <w:color w:val="231F20"/>
                            <w:spacing w:val="38"/>
                            <w:sz w:val="16"/>
                            <w:szCs w:val="16"/>
                          </w:rPr>
                          <w:t xml:space="preserve"> </w:t>
                        </w:r>
                        <w:r>
                          <w:rPr>
                            <w:color w:val="231F20"/>
                            <w:sz w:val="16"/>
                            <w:szCs w:val="16"/>
                          </w:rPr>
                          <w:t>out</w:t>
                        </w:r>
                        <w:r>
                          <w:rPr>
                            <w:color w:val="231F20"/>
                            <w:spacing w:val="38"/>
                            <w:sz w:val="16"/>
                            <w:szCs w:val="16"/>
                          </w:rPr>
                          <w:t xml:space="preserve"> </w:t>
                        </w:r>
                        <w:r>
                          <w:rPr>
                            <w:color w:val="231F20"/>
                            <w:sz w:val="16"/>
                            <w:szCs w:val="16"/>
                          </w:rPr>
                          <w:t>of</w:t>
                        </w:r>
                        <w:r>
                          <w:rPr>
                            <w:color w:val="231F20"/>
                            <w:spacing w:val="38"/>
                            <w:sz w:val="16"/>
                            <w:szCs w:val="16"/>
                          </w:rPr>
                          <w:t xml:space="preserve"> </w:t>
                        </w:r>
                        <w:r>
                          <w:rPr>
                            <w:color w:val="231F20"/>
                            <w:sz w:val="16"/>
                            <w:szCs w:val="16"/>
                          </w:rPr>
                          <w:t>the</w:t>
                        </w:r>
                        <w:r>
                          <w:rPr>
                            <w:color w:val="231F20"/>
                            <w:spacing w:val="38"/>
                            <w:sz w:val="16"/>
                            <w:szCs w:val="16"/>
                          </w:rPr>
                          <w:t xml:space="preserve"> </w:t>
                        </w:r>
                        <w:r>
                          <w:rPr>
                            <w:color w:val="231F20"/>
                            <w:spacing w:val="-4"/>
                            <w:sz w:val="16"/>
                            <w:szCs w:val="16"/>
                          </w:rPr>
                          <w:t>phe-</w:t>
                        </w:r>
                      </w:p>
                      <w:p w14:paraId="296B04B9" w14:textId="77777777" w:rsidR="00000000" w:rsidRDefault="00000000">
                        <w:pPr>
                          <w:pStyle w:val="BodyText"/>
                          <w:kinsoku w:val="0"/>
                          <w:overflowPunct w:val="0"/>
                          <w:spacing w:before="0.80pt" w:line="12.35pt" w:lineRule="auto"/>
                          <w:ind w:end="1.10pt" w:firstLine="0pt"/>
                          <w:rPr>
                            <w:color w:val="231F20"/>
                            <w:sz w:val="16"/>
                            <w:szCs w:val="16"/>
                          </w:rPr>
                        </w:pPr>
                        <w:r>
                          <w:rPr>
                            <w:color w:val="231F20"/>
                            <w:sz w:val="16"/>
                            <w:szCs w:val="16"/>
                          </w:rPr>
                          <w:t>nomenon of craving which cause men to make the su-</w:t>
                        </w:r>
                        <w:r>
                          <w:rPr>
                            <w:color w:val="231F20"/>
                            <w:spacing w:val="80"/>
                            <w:sz w:val="16"/>
                            <w:szCs w:val="16"/>
                          </w:rPr>
                          <w:t xml:space="preserve"> </w:t>
                        </w:r>
                        <w:r>
                          <w:rPr>
                            <w:color w:val="231F20"/>
                            <w:sz w:val="16"/>
                            <w:szCs w:val="16"/>
                          </w:rPr>
                          <w:t>preme</w:t>
                        </w:r>
                        <w:r>
                          <w:rPr>
                            <w:color w:val="231F20"/>
                            <w:spacing w:val="40"/>
                            <w:sz w:val="16"/>
                            <w:szCs w:val="16"/>
                          </w:rPr>
                          <w:t xml:space="preserve"> </w:t>
                        </w:r>
                        <w:r>
                          <w:rPr>
                            <w:color w:val="231F20"/>
                            <w:sz w:val="16"/>
                            <w:szCs w:val="16"/>
                          </w:rPr>
                          <w:t>sacrifice</w:t>
                        </w:r>
                        <w:r>
                          <w:rPr>
                            <w:color w:val="231F20"/>
                            <w:spacing w:val="40"/>
                            <w:sz w:val="16"/>
                            <w:szCs w:val="16"/>
                          </w:rPr>
                          <w:t xml:space="preserve"> </w:t>
                        </w:r>
                        <w:r>
                          <w:rPr>
                            <w:color w:val="231F20"/>
                            <w:sz w:val="16"/>
                            <w:szCs w:val="16"/>
                          </w:rPr>
                          <w:t>rather</w:t>
                        </w:r>
                        <w:r>
                          <w:rPr>
                            <w:color w:val="231F20"/>
                            <w:spacing w:val="40"/>
                            <w:sz w:val="16"/>
                            <w:szCs w:val="16"/>
                          </w:rPr>
                          <w:t xml:space="preserve"> </w:t>
                        </w:r>
                        <w:r>
                          <w:rPr>
                            <w:color w:val="231F20"/>
                            <w:sz w:val="16"/>
                            <w:szCs w:val="16"/>
                          </w:rPr>
                          <w:t>than</w:t>
                        </w:r>
                        <w:r>
                          <w:rPr>
                            <w:color w:val="231F20"/>
                            <w:spacing w:val="40"/>
                            <w:sz w:val="16"/>
                            <w:szCs w:val="16"/>
                          </w:rPr>
                          <w:t xml:space="preserve"> </w:t>
                        </w:r>
                        <w:r>
                          <w:rPr>
                            <w:color w:val="231F20"/>
                            <w:sz w:val="16"/>
                            <w:szCs w:val="16"/>
                          </w:rPr>
                          <w:t>continue</w:t>
                        </w:r>
                        <w:r>
                          <w:rPr>
                            <w:color w:val="231F20"/>
                            <w:spacing w:val="40"/>
                            <w:sz w:val="16"/>
                            <w:szCs w:val="16"/>
                          </w:rPr>
                          <w:t xml:space="preserve"> </w:t>
                        </w:r>
                        <w:r>
                          <w:rPr>
                            <w:color w:val="231F20"/>
                            <w:sz w:val="16"/>
                            <w:szCs w:val="16"/>
                          </w:rPr>
                          <w:t>to</w:t>
                        </w:r>
                        <w:r>
                          <w:rPr>
                            <w:color w:val="231F20"/>
                            <w:spacing w:val="40"/>
                            <w:sz w:val="16"/>
                            <w:szCs w:val="16"/>
                          </w:rPr>
                          <w:t xml:space="preserve"> </w:t>
                        </w:r>
                        <w:r>
                          <w:rPr>
                            <w:color w:val="231F20"/>
                            <w:sz w:val="16"/>
                            <w:szCs w:val="16"/>
                          </w:rPr>
                          <w:t>fight.</w:t>
                        </w:r>
                      </w:p>
                      <w:p w14:paraId="09A0FCA2" w14:textId="77777777" w:rsidR="00000000" w:rsidRDefault="00000000">
                        <w:pPr>
                          <w:pStyle w:val="BodyText"/>
                          <w:kinsoku w:val="0"/>
                          <w:overflowPunct w:val="0"/>
                          <w:spacing w:before="0.55pt" w:line="12.80pt" w:lineRule="auto"/>
                          <w:ind w:end="1.05pt" w:firstLine="5.50pt"/>
                          <w:rPr>
                            <w:color w:val="231F20"/>
                            <w:sz w:val="16"/>
                            <w:szCs w:val="16"/>
                          </w:rPr>
                        </w:pPr>
                        <w:r>
                          <w:rPr>
                            <w:color w:val="231F20"/>
                            <w:sz w:val="16"/>
                            <w:szCs w:val="16"/>
                          </w:rPr>
                          <w:t>The</w:t>
                        </w:r>
                        <w:r>
                          <w:rPr>
                            <w:color w:val="231F20"/>
                            <w:spacing w:val="40"/>
                            <w:sz w:val="16"/>
                            <w:szCs w:val="16"/>
                          </w:rPr>
                          <w:t xml:space="preserve"> </w:t>
                        </w:r>
                        <w:r>
                          <w:rPr>
                            <w:color w:val="231F20"/>
                            <w:sz w:val="16"/>
                            <w:szCs w:val="16"/>
                          </w:rPr>
                          <w:t>classification</w:t>
                        </w:r>
                        <w:r>
                          <w:rPr>
                            <w:color w:val="231F20"/>
                            <w:spacing w:val="40"/>
                            <w:sz w:val="16"/>
                            <w:szCs w:val="16"/>
                          </w:rPr>
                          <w:t xml:space="preserve"> </w:t>
                        </w:r>
                        <w:r>
                          <w:rPr>
                            <w:color w:val="231F20"/>
                            <w:sz w:val="16"/>
                            <w:szCs w:val="16"/>
                          </w:rPr>
                          <w:t>of</w:t>
                        </w:r>
                        <w:r>
                          <w:rPr>
                            <w:color w:val="231F20"/>
                            <w:spacing w:val="40"/>
                            <w:sz w:val="16"/>
                            <w:szCs w:val="16"/>
                          </w:rPr>
                          <w:t xml:space="preserve"> </w:t>
                        </w:r>
                        <w:r>
                          <w:rPr>
                            <w:color w:val="231F20"/>
                            <w:sz w:val="16"/>
                            <w:szCs w:val="16"/>
                          </w:rPr>
                          <w:t>alcoholics</w:t>
                        </w:r>
                        <w:r>
                          <w:rPr>
                            <w:color w:val="231F20"/>
                            <w:spacing w:val="40"/>
                            <w:sz w:val="16"/>
                            <w:szCs w:val="16"/>
                          </w:rPr>
                          <w:t xml:space="preserve"> </w:t>
                        </w:r>
                        <w:r>
                          <w:rPr>
                            <w:color w:val="231F20"/>
                            <w:sz w:val="16"/>
                            <w:szCs w:val="16"/>
                          </w:rPr>
                          <w:t>seems</w:t>
                        </w:r>
                        <w:r>
                          <w:rPr>
                            <w:color w:val="231F20"/>
                            <w:spacing w:val="40"/>
                            <w:sz w:val="16"/>
                            <w:szCs w:val="16"/>
                          </w:rPr>
                          <w:t xml:space="preserve"> </w:t>
                        </w:r>
                        <w:r>
                          <w:rPr>
                            <w:color w:val="231F20"/>
                            <w:sz w:val="16"/>
                            <w:szCs w:val="16"/>
                          </w:rPr>
                          <w:t>most</w:t>
                        </w:r>
                        <w:r>
                          <w:rPr>
                            <w:color w:val="231F20"/>
                            <w:spacing w:val="40"/>
                            <w:sz w:val="16"/>
                            <w:szCs w:val="16"/>
                          </w:rPr>
                          <w:t xml:space="preserve"> </w:t>
                        </w:r>
                        <w:r>
                          <w:rPr>
                            <w:color w:val="231F20"/>
                            <w:sz w:val="16"/>
                            <w:szCs w:val="16"/>
                          </w:rPr>
                          <w:t>difficult,</w:t>
                        </w:r>
                        <w:r>
                          <w:rPr>
                            <w:color w:val="231F20"/>
                            <w:spacing w:val="40"/>
                            <w:sz w:val="16"/>
                            <w:szCs w:val="16"/>
                          </w:rPr>
                          <w:t xml:space="preserve"> </w:t>
                        </w:r>
                        <w:r>
                          <w:rPr>
                            <w:color w:val="231F20"/>
                            <w:sz w:val="16"/>
                            <w:szCs w:val="16"/>
                          </w:rPr>
                          <w:t>and in much detail is outside the scope of this book.</w:t>
                        </w:r>
                        <w:r>
                          <w:rPr>
                            <w:color w:val="231F20"/>
                            <w:spacing w:val="40"/>
                            <w:sz w:val="16"/>
                            <w:szCs w:val="16"/>
                          </w:rPr>
                          <w:t xml:space="preserve"> </w:t>
                        </w:r>
                        <w:r>
                          <w:rPr>
                            <w:color w:val="231F20"/>
                            <w:sz w:val="16"/>
                            <w:szCs w:val="16"/>
                          </w:rPr>
                          <w:t>There</w:t>
                        </w:r>
                        <w:r>
                          <w:rPr>
                            <w:color w:val="231F20"/>
                            <w:spacing w:val="40"/>
                            <w:sz w:val="16"/>
                            <w:szCs w:val="16"/>
                          </w:rPr>
                          <w:t xml:space="preserve"> </w:t>
                        </w:r>
                        <w:r>
                          <w:rPr>
                            <w:color w:val="231F20"/>
                            <w:sz w:val="16"/>
                            <w:szCs w:val="16"/>
                          </w:rPr>
                          <w:t>are, of course, the psychopaths who are emotionally un-</w:t>
                        </w:r>
                        <w:r>
                          <w:rPr>
                            <w:color w:val="231F20"/>
                            <w:spacing w:val="40"/>
                            <w:sz w:val="16"/>
                            <w:szCs w:val="16"/>
                          </w:rPr>
                          <w:t xml:space="preserve"> </w:t>
                        </w:r>
                        <w:r>
                          <w:rPr>
                            <w:color w:val="231F20"/>
                            <w:sz w:val="16"/>
                            <w:szCs w:val="16"/>
                          </w:rPr>
                          <w:t>stable.</w:t>
                        </w:r>
                        <w:r>
                          <w:rPr>
                            <w:color w:val="231F20"/>
                            <w:spacing w:val="40"/>
                            <w:sz w:val="16"/>
                            <w:szCs w:val="16"/>
                          </w:rPr>
                          <w:t xml:space="preserve"> </w:t>
                        </w:r>
                        <w:r>
                          <w:rPr>
                            <w:color w:val="231F20"/>
                            <w:sz w:val="16"/>
                            <w:szCs w:val="16"/>
                          </w:rPr>
                          <w:t>We are all familiar with this type.</w:t>
                        </w:r>
                        <w:r>
                          <w:rPr>
                            <w:color w:val="231F20"/>
                            <w:spacing w:val="40"/>
                            <w:sz w:val="16"/>
                            <w:szCs w:val="16"/>
                          </w:rPr>
                          <w:t xml:space="preserve"> </w:t>
                        </w:r>
                        <w:r>
                          <w:rPr>
                            <w:color w:val="231F20"/>
                            <w:sz w:val="16"/>
                            <w:szCs w:val="16"/>
                          </w:rPr>
                          <w:t>They are always</w:t>
                        </w:r>
                        <w:r>
                          <w:rPr>
                            <w:color w:val="231F20"/>
                            <w:spacing w:val="40"/>
                            <w:sz w:val="16"/>
                            <w:szCs w:val="16"/>
                          </w:rPr>
                          <w:t xml:space="preserve"> </w:t>
                        </w:r>
                        <w:r>
                          <w:rPr>
                            <w:color w:val="231F20"/>
                            <w:sz w:val="16"/>
                            <w:szCs w:val="16"/>
                          </w:rPr>
                          <w:t>“going on the wagon for keeps.”</w:t>
                        </w:r>
                        <w:r>
                          <w:rPr>
                            <w:color w:val="231F20"/>
                            <w:spacing w:val="40"/>
                            <w:sz w:val="16"/>
                            <w:szCs w:val="16"/>
                          </w:rPr>
                          <w:t xml:space="preserve"> </w:t>
                        </w:r>
                        <w:r>
                          <w:rPr>
                            <w:color w:val="231F20"/>
                            <w:sz w:val="16"/>
                            <w:szCs w:val="16"/>
                          </w:rPr>
                          <w:t>They are over-remorse-</w:t>
                        </w:r>
                        <w:r>
                          <w:rPr>
                            <w:color w:val="231F20"/>
                            <w:spacing w:val="80"/>
                            <w:sz w:val="16"/>
                            <w:szCs w:val="16"/>
                          </w:rPr>
                          <w:t xml:space="preserve"> </w:t>
                        </w:r>
                        <w:r>
                          <w:rPr>
                            <w:color w:val="231F20"/>
                            <w:sz w:val="16"/>
                            <w:szCs w:val="16"/>
                          </w:rPr>
                          <w:t>ful</w:t>
                        </w:r>
                        <w:r>
                          <w:rPr>
                            <w:color w:val="231F20"/>
                            <w:spacing w:val="40"/>
                            <w:sz w:val="16"/>
                            <w:szCs w:val="16"/>
                          </w:rPr>
                          <w:t xml:space="preserve"> </w:t>
                        </w:r>
                        <w:r>
                          <w:rPr>
                            <w:color w:val="231F20"/>
                            <w:sz w:val="16"/>
                            <w:szCs w:val="16"/>
                          </w:rPr>
                          <w:t>and</w:t>
                        </w:r>
                        <w:r>
                          <w:rPr>
                            <w:color w:val="231F20"/>
                            <w:spacing w:val="40"/>
                            <w:sz w:val="16"/>
                            <w:szCs w:val="16"/>
                          </w:rPr>
                          <w:t xml:space="preserve"> </w:t>
                        </w:r>
                        <w:r>
                          <w:rPr>
                            <w:color w:val="231F20"/>
                            <w:sz w:val="16"/>
                            <w:szCs w:val="16"/>
                          </w:rPr>
                          <w:t>make</w:t>
                        </w:r>
                        <w:r>
                          <w:rPr>
                            <w:color w:val="231F20"/>
                            <w:spacing w:val="40"/>
                            <w:sz w:val="16"/>
                            <w:szCs w:val="16"/>
                          </w:rPr>
                          <w:t xml:space="preserve"> </w:t>
                        </w:r>
                        <w:r>
                          <w:rPr>
                            <w:color w:val="231F20"/>
                            <w:sz w:val="16"/>
                            <w:szCs w:val="16"/>
                          </w:rPr>
                          <w:t>many</w:t>
                        </w:r>
                        <w:r>
                          <w:rPr>
                            <w:color w:val="231F20"/>
                            <w:spacing w:val="40"/>
                            <w:sz w:val="16"/>
                            <w:szCs w:val="16"/>
                          </w:rPr>
                          <w:t xml:space="preserve"> </w:t>
                        </w:r>
                        <w:r>
                          <w:rPr>
                            <w:color w:val="231F20"/>
                            <w:sz w:val="16"/>
                            <w:szCs w:val="16"/>
                          </w:rPr>
                          <w:t>resolutions,</w:t>
                        </w:r>
                        <w:r>
                          <w:rPr>
                            <w:color w:val="231F20"/>
                            <w:spacing w:val="40"/>
                            <w:sz w:val="16"/>
                            <w:szCs w:val="16"/>
                          </w:rPr>
                          <w:t xml:space="preserve"> </w:t>
                        </w:r>
                        <w:r>
                          <w:rPr>
                            <w:color w:val="231F20"/>
                            <w:sz w:val="16"/>
                            <w:szCs w:val="16"/>
                          </w:rPr>
                          <w:t>but</w:t>
                        </w:r>
                        <w:r>
                          <w:rPr>
                            <w:color w:val="231F20"/>
                            <w:spacing w:val="40"/>
                            <w:sz w:val="16"/>
                            <w:szCs w:val="16"/>
                          </w:rPr>
                          <w:t xml:space="preserve"> </w:t>
                        </w:r>
                        <w:r>
                          <w:rPr>
                            <w:color w:val="231F20"/>
                            <w:sz w:val="16"/>
                            <w:szCs w:val="16"/>
                          </w:rPr>
                          <w:t>never</w:t>
                        </w:r>
                        <w:r>
                          <w:rPr>
                            <w:color w:val="231F20"/>
                            <w:spacing w:val="40"/>
                            <w:sz w:val="16"/>
                            <w:szCs w:val="16"/>
                          </w:rPr>
                          <w:t xml:space="preserve"> </w:t>
                        </w:r>
                        <w:r>
                          <w:rPr>
                            <w:color w:val="231F20"/>
                            <w:sz w:val="16"/>
                            <w:szCs w:val="16"/>
                          </w:rPr>
                          <w:t>a</w:t>
                        </w:r>
                        <w:r>
                          <w:rPr>
                            <w:color w:val="231F20"/>
                            <w:spacing w:val="40"/>
                            <w:sz w:val="16"/>
                            <w:szCs w:val="16"/>
                          </w:rPr>
                          <w:t xml:space="preserve"> </w:t>
                        </w:r>
                        <w:r>
                          <w:rPr>
                            <w:color w:val="231F20"/>
                            <w:sz w:val="16"/>
                            <w:szCs w:val="16"/>
                          </w:rPr>
                          <w:t>decision.</w:t>
                        </w:r>
                      </w:p>
                      <w:p w14:paraId="00089B03" w14:textId="77777777" w:rsidR="00000000" w:rsidRDefault="00000000">
                        <w:pPr>
                          <w:pStyle w:val="BodyText"/>
                          <w:kinsoku w:val="0"/>
                          <w:overflowPunct w:val="0"/>
                          <w:spacing w:line="12.70pt" w:lineRule="auto"/>
                          <w:ind w:end="0.95pt" w:firstLine="5.50pt"/>
                          <w:rPr>
                            <w:color w:val="231F20"/>
                            <w:sz w:val="16"/>
                            <w:szCs w:val="16"/>
                          </w:rPr>
                        </w:pPr>
                        <w:r>
                          <w:rPr>
                            <w:color w:val="231F20"/>
                            <w:sz w:val="16"/>
                            <w:szCs w:val="16"/>
                          </w:rPr>
                          <w:t>There is the type of man who is unwilling to admit that he</w:t>
                        </w:r>
                        <w:r>
                          <w:rPr>
                            <w:color w:val="231F20"/>
                            <w:spacing w:val="40"/>
                            <w:sz w:val="16"/>
                            <w:szCs w:val="16"/>
                          </w:rPr>
                          <w:t xml:space="preserve"> </w:t>
                        </w:r>
                        <w:r>
                          <w:rPr>
                            <w:color w:val="231F20"/>
                            <w:sz w:val="16"/>
                            <w:szCs w:val="16"/>
                          </w:rPr>
                          <w:t>cannot take a drink.</w:t>
                        </w:r>
                        <w:r>
                          <w:rPr>
                            <w:color w:val="231F20"/>
                            <w:spacing w:val="40"/>
                            <w:sz w:val="16"/>
                            <w:szCs w:val="16"/>
                          </w:rPr>
                          <w:t xml:space="preserve"> </w:t>
                        </w:r>
                        <w:r>
                          <w:rPr>
                            <w:color w:val="231F20"/>
                            <w:sz w:val="16"/>
                            <w:szCs w:val="16"/>
                          </w:rPr>
                          <w:t>He plans various ways of drinking.</w:t>
                        </w:r>
                        <w:r>
                          <w:rPr>
                            <w:color w:val="231F20"/>
                            <w:spacing w:val="40"/>
                            <w:sz w:val="16"/>
                            <w:szCs w:val="16"/>
                          </w:rPr>
                          <w:t xml:space="preserve"> </w:t>
                        </w:r>
                        <w:r>
                          <w:rPr>
                            <w:color w:val="231F20"/>
                            <w:sz w:val="16"/>
                            <w:szCs w:val="16"/>
                          </w:rPr>
                          <w:t>He</w:t>
                        </w:r>
                        <w:r>
                          <w:rPr>
                            <w:color w:val="231F20"/>
                            <w:spacing w:val="40"/>
                            <w:sz w:val="16"/>
                            <w:szCs w:val="16"/>
                          </w:rPr>
                          <w:t xml:space="preserve"> </w:t>
                        </w:r>
                        <w:r>
                          <w:rPr>
                            <w:color w:val="231F20"/>
                            <w:sz w:val="16"/>
                            <w:szCs w:val="16"/>
                          </w:rPr>
                          <w:t>changes his brand or his environment.</w:t>
                        </w:r>
                        <w:r>
                          <w:rPr>
                            <w:color w:val="231F20"/>
                            <w:spacing w:val="40"/>
                            <w:sz w:val="16"/>
                            <w:szCs w:val="16"/>
                          </w:rPr>
                          <w:t xml:space="preserve"> </w:t>
                        </w:r>
                        <w:r>
                          <w:rPr>
                            <w:color w:val="231F20"/>
                            <w:sz w:val="16"/>
                            <w:szCs w:val="16"/>
                          </w:rPr>
                          <w:t>There is the type</w:t>
                        </w:r>
                        <w:r>
                          <w:rPr>
                            <w:color w:val="231F20"/>
                            <w:spacing w:val="80"/>
                            <w:sz w:val="16"/>
                            <w:szCs w:val="16"/>
                          </w:rPr>
                          <w:t xml:space="preserve"> </w:t>
                        </w:r>
                        <w:r>
                          <w:rPr>
                            <w:color w:val="231F20"/>
                            <w:sz w:val="16"/>
                            <w:szCs w:val="16"/>
                          </w:rPr>
                          <w:t>who always believes that after being entirely free from al-</w:t>
                        </w:r>
                        <w:r>
                          <w:rPr>
                            <w:color w:val="231F20"/>
                            <w:spacing w:val="40"/>
                            <w:sz w:val="16"/>
                            <w:szCs w:val="16"/>
                          </w:rPr>
                          <w:t xml:space="preserve"> </w:t>
                        </w:r>
                        <w:r>
                          <w:rPr>
                            <w:color w:val="231F20"/>
                            <w:sz w:val="16"/>
                            <w:szCs w:val="16"/>
                          </w:rPr>
                          <w:t>cohol for a period of time he can take a drink without</w:t>
                        </w:r>
                        <w:r>
                          <w:rPr>
                            <w:color w:val="231F20"/>
                            <w:spacing w:val="40"/>
                            <w:sz w:val="16"/>
                            <w:szCs w:val="16"/>
                          </w:rPr>
                          <w:t xml:space="preserve"> </w:t>
                        </w:r>
                        <w:r>
                          <w:rPr>
                            <w:color w:val="231F20"/>
                            <w:sz w:val="16"/>
                            <w:szCs w:val="16"/>
                          </w:rPr>
                          <w:t>danger.</w:t>
                        </w:r>
                        <w:r>
                          <w:rPr>
                            <w:color w:val="231F20"/>
                            <w:spacing w:val="40"/>
                            <w:sz w:val="16"/>
                            <w:szCs w:val="16"/>
                          </w:rPr>
                          <w:t xml:space="preserve"> </w:t>
                        </w:r>
                        <w:r>
                          <w:rPr>
                            <w:color w:val="231F20"/>
                            <w:sz w:val="16"/>
                            <w:szCs w:val="16"/>
                          </w:rPr>
                          <w:t>There is the manic-depressive type, who is, per-</w:t>
                        </w:r>
                        <w:r>
                          <w:rPr>
                            <w:color w:val="231F20"/>
                            <w:spacing w:val="40"/>
                            <w:sz w:val="16"/>
                            <w:szCs w:val="16"/>
                          </w:rPr>
                          <w:t xml:space="preserve"> </w:t>
                        </w:r>
                        <w:r>
                          <w:rPr>
                            <w:color w:val="231F20"/>
                            <w:sz w:val="16"/>
                            <w:szCs w:val="16"/>
                          </w:rPr>
                          <w:t>haps, the least understood by his friends, and about whom a</w:t>
                        </w:r>
                        <w:r>
                          <w:rPr>
                            <w:color w:val="231F20"/>
                            <w:spacing w:val="40"/>
                            <w:sz w:val="16"/>
                            <w:szCs w:val="16"/>
                          </w:rPr>
                          <w:t xml:space="preserve"> </w:t>
                        </w:r>
                        <w:r>
                          <w:rPr>
                            <w:color w:val="231F20"/>
                            <w:sz w:val="16"/>
                            <w:szCs w:val="16"/>
                          </w:rPr>
                          <w:t>whole chapter could be written.</w:t>
                        </w:r>
                      </w:p>
                      <w:p w14:paraId="652F727E" w14:textId="77777777" w:rsidR="00000000" w:rsidRDefault="00000000">
                        <w:pPr>
                          <w:pStyle w:val="BodyText"/>
                          <w:kinsoku w:val="0"/>
                          <w:overflowPunct w:val="0"/>
                          <w:spacing w:before="0.45pt" w:line="12.70pt" w:lineRule="auto"/>
                          <w:ind w:end="1.10pt" w:firstLine="5.50pt"/>
                          <w:rPr>
                            <w:color w:val="231F20"/>
                            <w:sz w:val="16"/>
                            <w:szCs w:val="16"/>
                          </w:rPr>
                        </w:pPr>
                        <w:r>
                          <w:rPr>
                            <w:color w:val="231F20"/>
                            <w:sz w:val="16"/>
                            <w:szCs w:val="16"/>
                          </w:rPr>
                          <w:t>Then there are types entirely normal in every respect</w:t>
                        </w:r>
                        <w:r>
                          <w:rPr>
                            <w:color w:val="231F20"/>
                            <w:spacing w:val="40"/>
                            <w:sz w:val="16"/>
                            <w:szCs w:val="16"/>
                          </w:rPr>
                          <w:t xml:space="preserve"> </w:t>
                        </w:r>
                        <w:r>
                          <w:rPr>
                            <w:color w:val="231F20"/>
                            <w:sz w:val="16"/>
                            <w:szCs w:val="16"/>
                          </w:rPr>
                          <w:t>except in the effect alcohol has upon them.</w:t>
                        </w:r>
                        <w:r>
                          <w:rPr>
                            <w:color w:val="231F20"/>
                            <w:spacing w:val="40"/>
                            <w:sz w:val="16"/>
                            <w:szCs w:val="16"/>
                          </w:rPr>
                          <w:t xml:space="preserve"> </w:t>
                        </w:r>
                        <w:r>
                          <w:rPr>
                            <w:color w:val="231F20"/>
                            <w:sz w:val="16"/>
                            <w:szCs w:val="16"/>
                          </w:rPr>
                          <w:t>They are often</w:t>
                        </w:r>
                        <w:r>
                          <w:rPr>
                            <w:color w:val="231F20"/>
                            <w:spacing w:val="40"/>
                            <w:sz w:val="16"/>
                            <w:szCs w:val="16"/>
                          </w:rPr>
                          <w:t xml:space="preserve"> </w:t>
                        </w:r>
                        <w:r>
                          <w:rPr>
                            <w:color w:val="231F20"/>
                            <w:sz w:val="16"/>
                            <w:szCs w:val="16"/>
                          </w:rPr>
                          <w:t>able, intelligent, friendly people.</w:t>
                        </w:r>
                      </w:p>
                      <w:p w14:paraId="684832A6" w14:textId="77777777" w:rsidR="00000000" w:rsidRDefault="00000000">
                        <w:pPr>
                          <w:pStyle w:val="BodyText"/>
                          <w:kinsoku w:val="0"/>
                          <w:overflowPunct w:val="0"/>
                          <w:spacing w:line="12.80pt" w:lineRule="auto"/>
                          <w:ind w:end="1.05pt" w:firstLine="5.50pt"/>
                          <w:rPr>
                            <w:color w:val="231F20"/>
                            <w:sz w:val="16"/>
                            <w:szCs w:val="16"/>
                          </w:rPr>
                        </w:pPr>
                        <w:r>
                          <w:rPr>
                            <w:color w:val="231F20"/>
                            <w:sz w:val="16"/>
                            <w:szCs w:val="16"/>
                          </w:rPr>
                          <w:t>All these, and many others, have one symptom in com-</w:t>
                        </w:r>
                        <w:r>
                          <w:rPr>
                            <w:color w:val="231F20"/>
                            <w:spacing w:val="40"/>
                            <w:sz w:val="16"/>
                            <w:szCs w:val="16"/>
                          </w:rPr>
                          <w:t xml:space="preserve"> </w:t>
                        </w:r>
                        <w:r>
                          <w:rPr>
                            <w:color w:val="231F20"/>
                            <w:sz w:val="16"/>
                            <w:szCs w:val="16"/>
                          </w:rPr>
                          <w:t>mon: they cannot start drinking without developing the</w:t>
                        </w:r>
                        <w:r>
                          <w:rPr>
                            <w:color w:val="231F20"/>
                            <w:spacing w:val="40"/>
                            <w:sz w:val="16"/>
                            <w:szCs w:val="16"/>
                          </w:rPr>
                          <w:t xml:space="preserve"> </w:t>
                        </w:r>
                        <w:r>
                          <w:rPr>
                            <w:color w:val="231F20"/>
                            <w:sz w:val="16"/>
                            <w:szCs w:val="16"/>
                          </w:rPr>
                          <w:t>phenomenon of craving.</w:t>
                        </w:r>
                        <w:r>
                          <w:rPr>
                            <w:color w:val="231F20"/>
                            <w:spacing w:val="40"/>
                            <w:sz w:val="16"/>
                            <w:szCs w:val="16"/>
                          </w:rPr>
                          <w:t xml:space="preserve"> </w:t>
                        </w:r>
                        <w:r>
                          <w:rPr>
                            <w:color w:val="231F20"/>
                            <w:sz w:val="16"/>
                            <w:szCs w:val="16"/>
                          </w:rPr>
                          <w:t>This phenomenon, as we have</w:t>
                        </w:r>
                        <w:r>
                          <w:rPr>
                            <w:color w:val="231F20"/>
                            <w:spacing w:val="40"/>
                            <w:sz w:val="16"/>
                            <w:szCs w:val="16"/>
                          </w:rPr>
                          <w:t xml:space="preserve"> </w:t>
                        </w:r>
                        <w:r>
                          <w:rPr>
                            <w:color w:val="231F20"/>
                            <w:sz w:val="16"/>
                            <w:szCs w:val="16"/>
                          </w:rPr>
                          <w:t>suggested, may be the manifestation of an allergy which</w:t>
                        </w:r>
                        <w:r>
                          <w:rPr>
                            <w:color w:val="231F20"/>
                            <w:spacing w:val="40"/>
                            <w:sz w:val="16"/>
                            <w:szCs w:val="16"/>
                          </w:rPr>
                          <w:t xml:space="preserve"> </w:t>
                        </w:r>
                        <w:r>
                          <w:rPr>
                            <w:color w:val="231F20"/>
                            <w:sz w:val="16"/>
                            <w:szCs w:val="16"/>
                          </w:rPr>
                          <w:t>differentiates these people, and sets them apart as a distinct</w:t>
                        </w:r>
                        <w:r>
                          <w:rPr>
                            <w:color w:val="231F20"/>
                            <w:spacing w:val="40"/>
                            <w:sz w:val="16"/>
                            <w:szCs w:val="16"/>
                          </w:rPr>
                          <w:t xml:space="preserve"> </w:t>
                        </w:r>
                        <w:r>
                          <w:rPr>
                            <w:color w:val="231F20"/>
                            <w:sz w:val="16"/>
                            <w:szCs w:val="16"/>
                          </w:rPr>
                          <w:t>entity.</w:t>
                        </w:r>
                        <w:r>
                          <w:rPr>
                            <w:color w:val="231F20"/>
                            <w:spacing w:val="40"/>
                            <w:sz w:val="16"/>
                            <w:szCs w:val="16"/>
                          </w:rPr>
                          <w:t xml:space="preserve"> </w:t>
                        </w:r>
                        <w:r>
                          <w:rPr>
                            <w:color w:val="231F20"/>
                            <w:sz w:val="16"/>
                            <w:szCs w:val="16"/>
                          </w:rPr>
                          <w:t>It has never been, by any treatment with which we</w:t>
                        </w:r>
                        <w:r>
                          <w:rPr>
                            <w:color w:val="231F20"/>
                            <w:spacing w:val="40"/>
                            <w:sz w:val="16"/>
                            <w:szCs w:val="16"/>
                          </w:rPr>
                          <w:t xml:space="preserve"> </w:t>
                        </w:r>
                        <w:r>
                          <w:rPr>
                            <w:color w:val="231F20"/>
                            <w:sz w:val="16"/>
                            <w:szCs w:val="16"/>
                          </w:rPr>
                          <w:t>are familiar, permanently eradicated.</w:t>
                        </w:r>
                        <w:r>
                          <w:rPr>
                            <w:color w:val="231F20"/>
                            <w:spacing w:val="40"/>
                            <w:sz w:val="16"/>
                            <w:szCs w:val="16"/>
                          </w:rPr>
                          <w:t xml:space="preserve"> </w:t>
                        </w:r>
                        <w:r>
                          <w:rPr>
                            <w:color w:val="231F20"/>
                            <w:sz w:val="16"/>
                            <w:szCs w:val="16"/>
                          </w:rPr>
                          <w:t>The only relief we</w:t>
                        </w:r>
                        <w:r>
                          <w:rPr>
                            <w:color w:val="231F20"/>
                            <w:spacing w:val="40"/>
                            <w:sz w:val="16"/>
                            <w:szCs w:val="16"/>
                          </w:rPr>
                          <w:t xml:space="preserve"> </w:t>
                        </w:r>
                        <w:r>
                          <w:rPr>
                            <w:color w:val="231F20"/>
                            <w:sz w:val="16"/>
                            <w:szCs w:val="16"/>
                          </w:rPr>
                          <w:t>have to suggest is entire abstinence.</w:t>
                        </w:r>
                      </w:p>
                      <w:p w14:paraId="34CC00D8" w14:textId="77777777" w:rsidR="00000000" w:rsidRDefault="00000000">
                        <w:pPr>
                          <w:pStyle w:val="BodyText"/>
                          <w:kinsoku w:val="0"/>
                          <w:overflowPunct w:val="0"/>
                          <w:spacing w:line="12.80pt" w:lineRule="auto"/>
                          <w:ind w:firstLine="5.50pt"/>
                          <w:rPr>
                            <w:color w:val="231F20"/>
                            <w:sz w:val="16"/>
                            <w:szCs w:val="16"/>
                          </w:rPr>
                        </w:pPr>
                        <w:r>
                          <w:rPr>
                            <w:color w:val="231F20"/>
                            <w:sz w:val="16"/>
                            <w:szCs w:val="16"/>
                          </w:rPr>
                          <w:t>This</w:t>
                        </w:r>
                        <w:r>
                          <w:rPr>
                            <w:color w:val="231F20"/>
                            <w:spacing w:val="27"/>
                            <w:sz w:val="16"/>
                            <w:szCs w:val="16"/>
                          </w:rPr>
                          <w:t xml:space="preserve"> </w:t>
                        </w:r>
                        <w:r>
                          <w:rPr>
                            <w:color w:val="231F20"/>
                            <w:sz w:val="16"/>
                            <w:szCs w:val="16"/>
                          </w:rPr>
                          <w:t>immediately</w:t>
                        </w:r>
                        <w:r>
                          <w:rPr>
                            <w:color w:val="231F20"/>
                            <w:spacing w:val="27"/>
                            <w:sz w:val="16"/>
                            <w:szCs w:val="16"/>
                          </w:rPr>
                          <w:t xml:space="preserve"> </w:t>
                        </w:r>
                        <w:r>
                          <w:rPr>
                            <w:color w:val="231F20"/>
                            <w:sz w:val="16"/>
                            <w:szCs w:val="16"/>
                          </w:rPr>
                          <w:t>precipitates</w:t>
                        </w:r>
                        <w:r>
                          <w:rPr>
                            <w:color w:val="231F20"/>
                            <w:spacing w:val="27"/>
                            <w:sz w:val="16"/>
                            <w:szCs w:val="16"/>
                          </w:rPr>
                          <w:t xml:space="preserve"> </w:t>
                        </w:r>
                        <w:r>
                          <w:rPr>
                            <w:color w:val="231F20"/>
                            <w:sz w:val="16"/>
                            <w:szCs w:val="16"/>
                          </w:rPr>
                          <w:t>us</w:t>
                        </w:r>
                        <w:r>
                          <w:rPr>
                            <w:color w:val="231F20"/>
                            <w:spacing w:val="27"/>
                            <w:sz w:val="16"/>
                            <w:szCs w:val="16"/>
                          </w:rPr>
                          <w:t xml:space="preserve"> </w:t>
                        </w:r>
                        <w:r>
                          <w:rPr>
                            <w:color w:val="231F20"/>
                            <w:sz w:val="16"/>
                            <w:szCs w:val="16"/>
                          </w:rPr>
                          <w:t>into</w:t>
                        </w:r>
                        <w:r>
                          <w:rPr>
                            <w:color w:val="231F20"/>
                            <w:spacing w:val="27"/>
                            <w:sz w:val="16"/>
                            <w:szCs w:val="16"/>
                          </w:rPr>
                          <w:t xml:space="preserve"> </w:t>
                        </w:r>
                        <w:r>
                          <w:rPr>
                            <w:color w:val="231F20"/>
                            <w:sz w:val="16"/>
                            <w:szCs w:val="16"/>
                          </w:rPr>
                          <w:t>a</w:t>
                        </w:r>
                        <w:r>
                          <w:rPr>
                            <w:color w:val="231F20"/>
                            <w:spacing w:val="27"/>
                            <w:sz w:val="16"/>
                            <w:szCs w:val="16"/>
                          </w:rPr>
                          <w:t xml:space="preserve"> </w:t>
                        </w:r>
                        <w:r>
                          <w:rPr>
                            <w:color w:val="231F20"/>
                            <w:sz w:val="16"/>
                            <w:szCs w:val="16"/>
                          </w:rPr>
                          <w:t>seething</w:t>
                        </w:r>
                        <w:r>
                          <w:rPr>
                            <w:color w:val="231F20"/>
                            <w:spacing w:val="27"/>
                            <w:sz w:val="16"/>
                            <w:szCs w:val="16"/>
                          </w:rPr>
                          <w:t xml:space="preserve"> </w:t>
                        </w:r>
                        <w:r>
                          <w:rPr>
                            <w:color w:val="231F20"/>
                            <w:sz w:val="16"/>
                            <w:szCs w:val="16"/>
                          </w:rPr>
                          <w:t>caldron</w:t>
                        </w:r>
                        <w:r>
                          <w:rPr>
                            <w:color w:val="231F20"/>
                            <w:spacing w:val="40"/>
                            <w:sz w:val="16"/>
                            <w:szCs w:val="16"/>
                          </w:rPr>
                          <w:t xml:space="preserve"> </w:t>
                        </w:r>
                        <w:r>
                          <w:rPr>
                            <w:color w:val="231F20"/>
                            <w:sz w:val="16"/>
                            <w:szCs w:val="16"/>
                          </w:rPr>
                          <w:t>of debate.</w:t>
                        </w:r>
                        <w:r>
                          <w:rPr>
                            <w:color w:val="231F20"/>
                            <w:spacing w:val="40"/>
                            <w:sz w:val="16"/>
                            <w:szCs w:val="16"/>
                          </w:rPr>
                          <w:t xml:space="preserve"> </w:t>
                        </w:r>
                        <w:r>
                          <w:rPr>
                            <w:color w:val="231F20"/>
                            <w:sz w:val="16"/>
                            <w:szCs w:val="16"/>
                          </w:rPr>
                          <w:t>Much has been written pro and con, but among</w:t>
                        </w:r>
                        <w:r>
                          <w:rPr>
                            <w:color w:val="231F20"/>
                            <w:spacing w:val="40"/>
                            <w:sz w:val="16"/>
                            <w:szCs w:val="16"/>
                          </w:rPr>
                          <w:t xml:space="preserve"> </w:t>
                        </w:r>
                        <w:r>
                          <w:rPr>
                            <w:color w:val="231F20"/>
                            <w:sz w:val="16"/>
                            <w:szCs w:val="16"/>
                          </w:rPr>
                          <w:t>physicians, the general opinion seems to be that most</w:t>
                        </w:r>
                        <w:r>
                          <w:rPr>
                            <w:color w:val="231F20"/>
                            <w:spacing w:val="40"/>
                            <w:sz w:val="16"/>
                            <w:szCs w:val="16"/>
                          </w:rPr>
                          <w:t xml:space="preserve"> </w:t>
                        </w:r>
                        <w:r>
                          <w:rPr>
                            <w:color w:val="231F20"/>
                            <w:sz w:val="16"/>
                            <w:szCs w:val="16"/>
                          </w:rPr>
                          <w:t>chronic alcoholics are doomed.</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780965C2" w14:textId="5AF572E6" w:rsidR="00000000" w:rsidRDefault="00004E1B">
      <w:pPr>
        <w:rPr>
          <w:sz w:val="24"/>
          <w:szCs w:val="24"/>
        </w:rPr>
        <w:sectPr w:rsidR="00000000">
          <w:pgSz w:w="262pt" w:h="396pt"/>
          <w:pgMar w:top="16pt" w:right="17pt" w:bottom="14pt" w:left="14pt" w:header="36pt" w:footer="36pt" w:gutter="0pt"/>
          <w:cols w:space="36pt"/>
          <w:noEndnote/>
        </w:sectPr>
      </w:pPr>
      <w:r>
        <w:rPr>
          <w:noProof/>
        </w:rPr>
        <w:lastRenderedPageBreak/>
        <w:drawing>
          <wp:anchor distT="0" distB="0" distL="114300" distR="114300" simplePos="0" relativeHeight="251692032" behindDoc="1" locked="0" layoutInCell="0" allowOverlap="1" wp14:anchorId="243C53D1" wp14:editId="46342ED5">
            <wp:simplePos x="0" y="0"/>
            <wp:positionH relativeFrom="page">
              <wp:posOffset>1066800</wp:posOffset>
            </wp:positionH>
            <wp:positionV relativeFrom="page">
              <wp:posOffset>207645</wp:posOffset>
            </wp:positionV>
            <wp:extent cx="1298575" cy="138430"/>
            <wp:effectExtent l="0" t="0" r="0" b="0"/>
            <wp:wrapNone/>
            <wp:docPr id="609" name="Text Box 35"/>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29857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3D4D6B0D"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THE</w:t>
                        </w:r>
                        <w:r>
                          <w:rPr>
                            <w:color w:val="231F20"/>
                            <w:spacing w:val="51"/>
                            <w:sz w:val="16"/>
                            <w:szCs w:val="16"/>
                          </w:rPr>
                          <w:t xml:space="preserve"> </w:t>
                        </w:r>
                        <w:r>
                          <w:rPr>
                            <w:color w:val="231F20"/>
                            <w:sz w:val="16"/>
                            <w:szCs w:val="16"/>
                          </w:rPr>
                          <w:t>DOCTOR’S</w:t>
                        </w:r>
                        <w:r>
                          <w:rPr>
                            <w:color w:val="231F20"/>
                            <w:spacing w:val="54"/>
                            <w:sz w:val="16"/>
                            <w:szCs w:val="16"/>
                          </w:rPr>
                          <w:t xml:space="preserve"> </w:t>
                        </w:r>
                        <w:r>
                          <w:rPr>
                            <w:color w:val="231F20"/>
                            <w:spacing w:val="-2"/>
                            <w:sz w:val="16"/>
                            <w:szCs w:val="16"/>
                          </w:rPr>
                          <w:t>OPINION</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3056" behindDoc="1" locked="0" layoutInCell="0" allowOverlap="1" wp14:anchorId="39683757" wp14:editId="662BB1C8">
            <wp:simplePos x="0" y="0"/>
            <wp:positionH relativeFrom="page">
              <wp:posOffset>2762250</wp:posOffset>
            </wp:positionH>
            <wp:positionV relativeFrom="page">
              <wp:posOffset>207645</wp:posOffset>
            </wp:positionV>
            <wp:extent cx="235585" cy="138430"/>
            <wp:effectExtent l="0" t="0" r="0" b="0"/>
            <wp:wrapNone/>
            <wp:docPr id="608" name="Text Box 36"/>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558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3D56AA3B" w14:textId="77777777" w:rsidR="00000000" w:rsidRDefault="00000000">
                        <w:pPr>
                          <w:pStyle w:val="BodyText"/>
                          <w:kinsoku w:val="0"/>
                          <w:overflowPunct w:val="0"/>
                          <w:spacing w:before="0.65pt"/>
                          <w:ind w:end="0pt" w:firstLine="0pt"/>
                          <w:jc w:val="start"/>
                          <w:rPr>
                            <w:color w:val="231F20"/>
                            <w:spacing w:val="7"/>
                            <w:sz w:val="16"/>
                            <w:szCs w:val="16"/>
                          </w:rPr>
                        </w:pPr>
                        <w:r>
                          <w:rPr>
                            <w:color w:val="231F20"/>
                            <w:spacing w:val="7"/>
                            <w:sz w:val="16"/>
                            <w:szCs w:val="16"/>
                          </w:rPr>
                          <w:t>xxix</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4080" behindDoc="1" locked="0" layoutInCell="0" allowOverlap="1" wp14:anchorId="6E1FEA35" wp14:editId="64278FEF">
            <wp:simplePos x="0" y="0"/>
            <wp:positionH relativeFrom="page">
              <wp:posOffset>482600</wp:posOffset>
            </wp:positionH>
            <wp:positionV relativeFrom="page">
              <wp:posOffset>360045</wp:posOffset>
            </wp:positionV>
            <wp:extent cx="2512695" cy="4367530"/>
            <wp:effectExtent l="0" t="0" r="0" b="0"/>
            <wp:wrapNone/>
            <wp:docPr id="607" name="Text Box 37"/>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512695" cy="4367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245EDB05" w14:textId="77777777" w:rsidR="00000000" w:rsidRDefault="00000000">
                        <w:pPr>
                          <w:pStyle w:val="BodyText"/>
                          <w:kinsoku w:val="0"/>
                          <w:overflowPunct w:val="0"/>
                          <w:spacing w:before="0.65pt" w:line="13.05pt" w:lineRule="auto"/>
                          <w:ind w:end="4.05pt"/>
                          <w:rPr>
                            <w:color w:val="231F20"/>
                            <w:sz w:val="16"/>
                            <w:szCs w:val="16"/>
                          </w:rPr>
                        </w:pPr>
                        <w:r>
                          <w:rPr>
                            <w:color w:val="231F20"/>
                            <w:sz w:val="16"/>
                            <w:szCs w:val="16"/>
                          </w:rPr>
                          <w:t>What</w:t>
                        </w:r>
                        <w:r>
                          <w:rPr>
                            <w:color w:val="231F20"/>
                            <w:spacing w:val="35"/>
                            <w:sz w:val="16"/>
                            <w:szCs w:val="16"/>
                          </w:rPr>
                          <w:t xml:space="preserve"> </w:t>
                        </w:r>
                        <w:r>
                          <w:rPr>
                            <w:color w:val="231F20"/>
                            <w:sz w:val="16"/>
                            <w:szCs w:val="16"/>
                          </w:rPr>
                          <w:t>is</w:t>
                        </w:r>
                        <w:r>
                          <w:rPr>
                            <w:color w:val="231F20"/>
                            <w:spacing w:val="35"/>
                            <w:sz w:val="16"/>
                            <w:szCs w:val="16"/>
                          </w:rPr>
                          <w:t xml:space="preserve"> </w:t>
                        </w:r>
                        <w:r>
                          <w:rPr>
                            <w:color w:val="231F20"/>
                            <w:sz w:val="16"/>
                            <w:szCs w:val="16"/>
                          </w:rPr>
                          <w:t>the</w:t>
                        </w:r>
                        <w:r>
                          <w:rPr>
                            <w:color w:val="231F20"/>
                            <w:spacing w:val="35"/>
                            <w:sz w:val="16"/>
                            <w:szCs w:val="16"/>
                          </w:rPr>
                          <w:t xml:space="preserve"> </w:t>
                        </w:r>
                        <w:r>
                          <w:rPr>
                            <w:color w:val="231F20"/>
                            <w:sz w:val="16"/>
                            <w:szCs w:val="16"/>
                          </w:rPr>
                          <w:t>solution?</w:t>
                        </w:r>
                        <w:r>
                          <w:rPr>
                            <w:color w:val="231F20"/>
                            <w:spacing w:val="80"/>
                            <w:sz w:val="16"/>
                            <w:szCs w:val="16"/>
                          </w:rPr>
                          <w:t xml:space="preserve"> </w:t>
                        </w:r>
                        <w:r>
                          <w:rPr>
                            <w:color w:val="231F20"/>
                            <w:sz w:val="16"/>
                            <w:szCs w:val="16"/>
                          </w:rPr>
                          <w:t>Perhaps</w:t>
                        </w:r>
                        <w:r>
                          <w:rPr>
                            <w:color w:val="231F20"/>
                            <w:spacing w:val="34"/>
                            <w:sz w:val="16"/>
                            <w:szCs w:val="16"/>
                          </w:rPr>
                          <w:t xml:space="preserve"> </w:t>
                        </w:r>
                        <w:r>
                          <w:rPr>
                            <w:color w:val="231F20"/>
                            <w:sz w:val="16"/>
                            <w:szCs w:val="16"/>
                          </w:rPr>
                          <w:t>I</w:t>
                        </w:r>
                        <w:r>
                          <w:rPr>
                            <w:color w:val="231F20"/>
                            <w:spacing w:val="34"/>
                            <w:sz w:val="16"/>
                            <w:szCs w:val="16"/>
                          </w:rPr>
                          <w:t xml:space="preserve"> </w:t>
                        </w:r>
                        <w:r>
                          <w:rPr>
                            <w:color w:val="231F20"/>
                            <w:sz w:val="16"/>
                            <w:szCs w:val="16"/>
                          </w:rPr>
                          <w:t>can</w:t>
                        </w:r>
                        <w:r>
                          <w:rPr>
                            <w:color w:val="231F20"/>
                            <w:spacing w:val="35"/>
                            <w:sz w:val="16"/>
                            <w:szCs w:val="16"/>
                          </w:rPr>
                          <w:t xml:space="preserve"> </w:t>
                        </w:r>
                        <w:r>
                          <w:rPr>
                            <w:color w:val="231F20"/>
                            <w:sz w:val="16"/>
                            <w:szCs w:val="16"/>
                          </w:rPr>
                          <w:t>best</w:t>
                        </w:r>
                        <w:r>
                          <w:rPr>
                            <w:color w:val="231F20"/>
                            <w:spacing w:val="34"/>
                            <w:sz w:val="16"/>
                            <w:szCs w:val="16"/>
                          </w:rPr>
                          <w:t xml:space="preserve"> </w:t>
                        </w:r>
                        <w:r>
                          <w:rPr>
                            <w:color w:val="231F20"/>
                            <w:sz w:val="16"/>
                            <w:szCs w:val="16"/>
                          </w:rPr>
                          <w:t>answer</w:t>
                        </w:r>
                        <w:r>
                          <w:rPr>
                            <w:color w:val="231F20"/>
                            <w:spacing w:val="35"/>
                            <w:sz w:val="16"/>
                            <w:szCs w:val="16"/>
                          </w:rPr>
                          <w:t xml:space="preserve"> </w:t>
                        </w:r>
                        <w:r>
                          <w:rPr>
                            <w:color w:val="231F20"/>
                            <w:sz w:val="16"/>
                            <w:szCs w:val="16"/>
                          </w:rPr>
                          <w:t>this</w:t>
                        </w:r>
                        <w:r>
                          <w:rPr>
                            <w:color w:val="231F20"/>
                            <w:spacing w:val="40"/>
                            <w:sz w:val="16"/>
                            <w:szCs w:val="16"/>
                          </w:rPr>
                          <w:t xml:space="preserve"> </w:t>
                        </w:r>
                        <w:r>
                          <w:rPr>
                            <w:color w:val="231F20"/>
                            <w:sz w:val="16"/>
                            <w:szCs w:val="16"/>
                          </w:rPr>
                          <w:t>by</w:t>
                        </w:r>
                        <w:r>
                          <w:rPr>
                            <w:color w:val="231F20"/>
                            <w:spacing w:val="40"/>
                            <w:sz w:val="16"/>
                            <w:szCs w:val="16"/>
                          </w:rPr>
                          <w:t xml:space="preserve"> </w:t>
                        </w:r>
                        <w:r>
                          <w:rPr>
                            <w:color w:val="231F20"/>
                            <w:sz w:val="16"/>
                            <w:szCs w:val="16"/>
                          </w:rPr>
                          <w:t>relating</w:t>
                        </w:r>
                        <w:r>
                          <w:rPr>
                            <w:color w:val="231F20"/>
                            <w:spacing w:val="40"/>
                            <w:sz w:val="16"/>
                            <w:szCs w:val="16"/>
                          </w:rPr>
                          <w:t xml:space="preserve"> </w:t>
                        </w:r>
                        <w:r>
                          <w:rPr>
                            <w:color w:val="231F20"/>
                            <w:sz w:val="16"/>
                            <w:szCs w:val="16"/>
                          </w:rPr>
                          <w:t>one</w:t>
                        </w:r>
                        <w:r>
                          <w:rPr>
                            <w:color w:val="231F20"/>
                            <w:spacing w:val="40"/>
                            <w:sz w:val="16"/>
                            <w:szCs w:val="16"/>
                          </w:rPr>
                          <w:t xml:space="preserve"> </w:t>
                        </w:r>
                        <w:r>
                          <w:rPr>
                            <w:color w:val="231F20"/>
                            <w:sz w:val="16"/>
                            <w:szCs w:val="16"/>
                          </w:rPr>
                          <w:t>of</w:t>
                        </w:r>
                        <w:r>
                          <w:rPr>
                            <w:color w:val="231F20"/>
                            <w:spacing w:val="40"/>
                            <w:sz w:val="16"/>
                            <w:szCs w:val="16"/>
                          </w:rPr>
                          <w:t xml:space="preserve"> </w:t>
                        </w:r>
                        <w:r>
                          <w:rPr>
                            <w:color w:val="231F20"/>
                            <w:sz w:val="16"/>
                            <w:szCs w:val="16"/>
                          </w:rPr>
                          <w:t>my</w:t>
                        </w:r>
                        <w:r>
                          <w:rPr>
                            <w:color w:val="231F20"/>
                            <w:spacing w:val="40"/>
                            <w:sz w:val="16"/>
                            <w:szCs w:val="16"/>
                          </w:rPr>
                          <w:t xml:space="preserve"> </w:t>
                        </w:r>
                        <w:r>
                          <w:rPr>
                            <w:color w:val="231F20"/>
                            <w:sz w:val="16"/>
                            <w:szCs w:val="16"/>
                          </w:rPr>
                          <w:t>experiences.</w:t>
                        </w:r>
                      </w:p>
                      <w:p w14:paraId="660504FD" w14:textId="77777777" w:rsidR="00000000" w:rsidRDefault="00000000">
                        <w:pPr>
                          <w:pStyle w:val="BodyText"/>
                          <w:kinsoku w:val="0"/>
                          <w:overflowPunct w:val="0"/>
                          <w:spacing w:line="8.65pt" w:lineRule="exact"/>
                          <w:ind w:start="6.50pt" w:end="0pt" w:firstLine="0pt"/>
                          <w:rPr>
                            <w:color w:val="231F20"/>
                            <w:spacing w:val="-5"/>
                            <w:sz w:val="16"/>
                            <w:szCs w:val="16"/>
                          </w:rPr>
                        </w:pPr>
                        <w:r>
                          <w:rPr>
                            <w:color w:val="231F20"/>
                            <w:sz w:val="16"/>
                            <w:szCs w:val="16"/>
                          </w:rPr>
                          <w:t>About</w:t>
                        </w:r>
                        <w:r>
                          <w:rPr>
                            <w:color w:val="231F20"/>
                            <w:spacing w:val="58"/>
                            <w:sz w:val="16"/>
                            <w:szCs w:val="16"/>
                          </w:rPr>
                          <w:t xml:space="preserve"> </w:t>
                        </w:r>
                        <w:r>
                          <w:rPr>
                            <w:color w:val="231F20"/>
                            <w:sz w:val="16"/>
                            <w:szCs w:val="16"/>
                          </w:rPr>
                          <w:t>one</w:t>
                        </w:r>
                        <w:r>
                          <w:rPr>
                            <w:color w:val="231F20"/>
                            <w:spacing w:val="58"/>
                            <w:sz w:val="16"/>
                            <w:szCs w:val="16"/>
                          </w:rPr>
                          <w:t xml:space="preserve"> </w:t>
                        </w:r>
                        <w:r>
                          <w:rPr>
                            <w:color w:val="231F20"/>
                            <w:sz w:val="16"/>
                            <w:szCs w:val="16"/>
                          </w:rPr>
                          <w:t>year</w:t>
                        </w:r>
                        <w:r>
                          <w:rPr>
                            <w:color w:val="231F20"/>
                            <w:spacing w:val="59"/>
                            <w:sz w:val="16"/>
                            <w:szCs w:val="16"/>
                          </w:rPr>
                          <w:t xml:space="preserve"> </w:t>
                        </w:r>
                        <w:r>
                          <w:rPr>
                            <w:color w:val="231F20"/>
                            <w:sz w:val="16"/>
                            <w:szCs w:val="16"/>
                          </w:rPr>
                          <w:t>prior</w:t>
                        </w:r>
                        <w:r>
                          <w:rPr>
                            <w:color w:val="231F20"/>
                            <w:spacing w:val="58"/>
                            <w:sz w:val="16"/>
                            <w:szCs w:val="16"/>
                          </w:rPr>
                          <w:t xml:space="preserve"> </w:t>
                        </w:r>
                        <w:r>
                          <w:rPr>
                            <w:color w:val="231F20"/>
                            <w:sz w:val="16"/>
                            <w:szCs w:val="16"/>
                          </w:rPr>
                          <w:t>to</w:t>
                        </w:r>
                        <w:r>
                          <w:rPr>
                            <w:color w:val="231F20"/>
                            <w:spacing w:val="59"/>
                            <w:sz w:val="16"/>
                            <w:szCs w:val="16"/>
                          </w:rPr>
                          <w:t xml:space="preserve"> </w:t>
                        </w:r>
                        <w:r>
                          <w:rPr>
                            <w:color w:val="231F20"/>
                            <w:sz w:val="16"/>
                            <w:szCs w:val="16"/>
                          </w:rPr>
                          <w:t>this</w:t>
                        </w:r>
                        <w:r>
                          <w:rPr>
                            <w:color w:val="231F20"/>
                            <w:spacing w:val="58"/>
                            <w:sz w:val="16"/>
                            <w:szCs w:val="16"/>
                          </w:rPr>
                          <w:t xml:space="preserve"> </w:t>
                        </w:r>
                        <w:r>
                          <w:rPr>
                            <w:color w:val="231F20"/>
                            <w:sz w:val="16"/>
                            <w:szCs w:val="16"/>
                          </w:rPr>
                          <w:t>experience</w:t>
                        </w:r>
                        <w:r>
                          <w:rPr>
                            <w:color w:val="231F20"/>
                            <w:spacing w:val="59"/>
                            <w:sz w:val="16"/>
                            <w:szCs w:val="16"/>
                          </w:rPr>
                          <w:t xml:space="preserve"> </w:t>
                        </w:r>
                        <w:r>
                          <w:rPr>
                            <w:color w:val="231F20"/>
                            <w:sz w:val="16"/>
                            <w:szCs w:val="16"/>
                          </w:rPr>
                          <w:t>a</w:t>
                        </w:r>
                        <w:r>
                          <w:rPr>
                            <w:color w:val="231F20"/>
                            <w:spacing w:val="58"/>
                            <w:sz w:val="16"/>
                            <w:szCs w:val="16"/>
                          </w:rPr>
                          <w:t xml:space="preserve"> </w:t>
                        </w:r>
                        <w:r>
                          <w:rPr>
                            <w:color w:val="231F20"/>
                            <w:sz w:val="16"/>
                            <w:szCs w:val="16"/>
                          </w:rPr>
                          <w:t>man</w:t>
                        </w:r>
                        <w:r>
                          <w:rPr>
                            <w:color w:val="231F20"/>
                            <w:spacing w:val="59"/>
                            <w:sz w:val="16"/>
                            <w:szCs w:val="16"/>
                          </w:rPr>
                          <w:t xml:space="preserve"> </w:t>
                        </w:r>
                        <w:r>
                          <w:rPr>
                            <w:color w:val="231F20"/>
                            <w:spacing w:val="-5"/>
                            <w:sz w:val="16"/>
                            <w:szCs w:val="16"/>
                          </w:rPr>
                          <w:t>was</w:t>
                        </w:r>
                      </w:p>
                      <w:p w14:paraId="699D4443" w14:textId="77777777" w:rsidR="00000000" w:rsidRDefault="00000000">
                        <w:pPr>
                          <w:pStyle w:val="BodyText"/>
                          <w:kinsoku w:val="0"/>
                          <w:overflowPunct w:val="0"/>
                          <w:spacing w:before="0.80pt" w:line="12.70pt" w:lineRule="auto"/>
                          <w:ind w:end="1pt" w:firstLine="0pt"/>
                          <w:rPr>
                            <w:color w:val="231F20"/>
                            <w:sz w:val="16"/>
                            <w:szCs w:val="16"/>
                          </w:rPr>
                        </w:pPr>
                        <w:r>
                          <w:rPr>
                            <w:color w:val="231F20"/>
                            <w:sz w:val="16"/>
                            <w:szCs w:val="16"/>
                          </w:rPr>
                          <w:t>brought</w:t>
                        </w:r>
                        <w:r>
                          <w:rPr>
                            <w:color w:val="231F20"/>
                            <w:spacing w:val="31"/>
                            <w:sz w:val="16"/>
                            <w:szCs w:val="16"/>
                          </w:rPr>
                          <w:t xml:space="preserve"> </w:t>
                        </w:r>
                        <w:r>
                          <w:rPr>
                            <w:color w:val="231F20"/>
                            <w:sz w:val="16"/>
                            <w:szCs w:val="16"/>
                          </w:rPr>
                          <w:t>in</w:t>
                        </w:r>
                        <w:r>
                          <w:rPr>
                            <w:color w:val="231F20"/>
                            <w:spacing w:val="31"/>
                            <w:sz w:val="16"/>
                            <w:szCs w:val="16"/>
                          </w:rPr>
                          <w:t xml:space="preserve"> </w:t>
                        </w:r>
                        <w:r>
                          <w:rPr>
                            <w:color w:val="231F20"/>
                            <w:sz w:val="16"/>
                            <w:szCs w:val="16"/>
                          </w:rPr>
                          <w:t>to</w:t>
                        </w:r>
                        <w:r>
                          <w:rPr>
                            <w:color w:val="231F20"/>
                            <w:spacing w:val="31"/>
                            <w:sz w:val="16"/>
                            <w:szCs w:val="16"/>
                          </w:rPr>
                          <w:t xml:space="preserve"> </w:t>
                        </w:r>
                        <w:r>
                          <w:rPr>
                            <w:color w:val="231F20"/>
                            <w:sz w:val="16"/>
                            <w:szCs w:val="16"/>
                          </w:rPr>
                          <w:t>be</w:t>
                        </w:r>
                        <w:r>
                          <w:rPr>
                            <w:color w:val="231F20"/>
                            <w:spacing w:val="31"/>
                            <w:sz w:val="16"/>
                            <w:szCs w:val="16"/>
                          </w:rPr>
                          <w:t xml:space="preserve"> </w:t>
                        </w:r>
                        <w:r>
                          <w:rPr>
                            <w:color w:val="231F20"/>
                            <w:sz w:val="16"/>
                            <w:szCs w:val="16"/>
                          </w:rPr>
                          <w:t>treated</w:t>
                        </w:r>
                        <w:r>
                          <w:rPr>
                            <w:color w:val="231F20"/>
                            <w:spacing w:val="31"/>
                            <w:sz w:val="16"/>
                            <w:szCs w:val="16"/>
                          </w:rPr>
                          <w:t xml:space="preserve"> </w:t>
                        </w:r>
                        <w:r>
                          <w:rPr>
                            <w:color w:val="231F20"/>
                            <w:sz w:val="16"/>
                            <w:szCs w:val="16"/>
                          </w:rPr>
                          <w:t>for</w:t>
                        </w:r>
                        <w:r>
                          <w:rPr>
                            <w:color w:val="231F20"/>
                            <w:spacing w:val="31"/>
                            <w:sz w:val="16"/>
                            <w:szCs w:val="16"/>
                          </w:rPr>
                          <w:t xml:space="preserve"> </w:t>
                        </w:r>
                        <w:r>
                          <w:rPr>
                            <w:color w:val="231F20"/>
                            <w:sz w:val="16"/>
                            <w:szCs w:val="16"/>
                          </w:rPr>
                          <w:t>chronic</w:t>
                        </w:r>
                        <w:r>
                          <w:rPr>
                            <w:color w:val="231F20"/>
                            <w:spacing w:val="31"/>
                            <w:sz w:val="16"/>
                            <w:szCs w:val="16"/>
                          </w:rPr>
                          <w:t xml:space="preserve"> </w:t>
                        </w:r>
                        <w:r>
                          <w:rPr>
                            <w:color w:val="231F20"/>
                            <w:sz w:val="16"/>
                            <w:szCs w:val="16"/>
                          </w:rPr>
                          <w:t>alcoholism.</w:t>
                        </w:r>
                        <w:r>
                          <w:rPr>
                            <w:color w:val="231F20"/>
                            <w:spacing w:val="80"/>
                            <w:sz w:val="16"/>
                            <w:szCs w:val="16"/>
                          </w:rPr>
                          <w:t xml:space="preserve"> </w:t>
                        </w:r>
                        <w:r>
                          <w:rPr>
                            <w:color w:val="231F20"/>
                            <w:sz w:val="16"/>
                            <w:szCs w:val="16"/>
                          </w:rPr>
                          <w:t>He</w:t>
                        </w:r>
                        <w:r>
                          <w:rPr>
                            <w:color w:val="231F20"/>
                            <w:spacing w:val="31"/>
                            <w:sz w:val="16"/>
                            <w:szCs w:val="16"/>
                          </w:rPr>
                          <w:t xml:space="preserve"> </w:t>
                        </w:r>
                        <w:r>
                          <w:rPr>
                            <w:color w:val="231F20"/>
                            <w:sz w:val="16"/>
                            <w:szCs w:val="16"/>
                          </w:rPr>
                          <w:t>had</w:t>
                        </w:r>
                        <w:r>
                          <w:rPr>
                            <w:color w:val="231F20"/>
                            <w:spacing w:val="40"/>
                            <w:sz w:val="16"/>
                            <w:szCs w:val="16"/>
                          </w:rPr>
                          <w:t xml:space="preserve"> </w:t>
                        </w:r>
                        <w:r>
                          <w:rPr>
                            <w:color w:val="231F20"/>
                            <w:sz w:val="16"/>
                            <w:szCs w:val="16"/>
                          </w:rPr>
                          <w:t>but partially recovered from a gastric hemorrhage and</w:t>
                        </w:r>
                        <w:r>
                          <w:rPr>
                            <w:color w:val="231F20"/>
                            <w:spacing w:val="40"/>
                            <w:sz w:val="16"/>
                            <w:szCs w:val="16"/>
                          </w:rPr>
                          <w:t xml:space="preserve"> </w:t>
                        </w:r>
                        <w:r>
                          <w:rPr>
                            <w:color w:val="231F20"/>
                            <w:sz w:val="16"/>
                            <w:szCs w:val="16"/>
                          </w:rPr>
                          <w:t>seemed</w:t>
                        </w:r>
                        <w:r>
                          <w:rPr>
                            <w:color w:val="231F20"/>
                            <w:spacing w:val="40"/>
                            <w:sz w:val="16"/>
                            <w:szCs w:val="16"/>
                          </w:rPr>
                          <w:t xml:space="preserve"> </w:t>
                        </w:r>
                        <w:r>
                          <w:rPr>
                            <w:color w:val="231F20"/>
                            <w:sz w:val="16"/>
                            <w:szCs w:val="16"/>
                          </w:rPr>
                          <w:t>to</w:t>
                        </w:r>
                        <w:r>
                          <w:rPr>
                            <w:color w:val="231F20"/>
                            <w:spacing w:val="40"/>
                            <w:sz w:val="16"/>
                            <w:szCs w:val="16"/>
                          </w:rPr>
                          <w:t xml:space="preserve"> </w:t>
                        </w:r>
                        <w:r>
                          <w:rPr>
                            <w:color w:val="231F20"/>
                            <w:sz w:val="16"/>
                            <w:szCs w:val="16"/>
                          </w:rPr>
                          <w:t>be</w:t>
                        </w:r>
                        <w:r>
                          <w:rPr>
                            <w:color w:val="231F20"/>
                            <w:spacing w:val="40"/>
                            <w:sz w:val="16"/>
                            <w:szCs w:val="16"/>
                          </w:rPr>
                          <w:t xml:space="preserve"> </w:t>
                        </w:r>
                        <w:r>
                          <w:rPr>
                            <w:color w:val="231F20"/>
                            <w:sz w:val="16"/>
                            <w:szCs w:val="16"/>
                          </w:rPr>
                          <w:t>a</w:t>
                        </w:r>
                        <w:r>
                          <w:rPr>
                            <w:color w:val="231F20"/>
                            <w:spacing w:val="40"/>
                            <w:sz w:val="16"/>
                            <w:szCs w:val="16"/>
                          </w:rPr>
                          <w:t xml:space="preserve"> </w:t>
                        </w:r>
                        <w:r>
                          <w:rPr>
                            <w:color w:val="231F20"/>
                            <w:sz w:val="16"/>
                            <w:szCs w:val="16"/>
                          </w:rPr>
                          <w:t>case</w:t>
                        </w:r>
                        <w:r>
                          <w:rPr>
                            <w:color w:val="231F20"/>
                            <w:spacing w:val="40"/>
                            <w:sz w:val="16"/>
                            <w:szCs w:val="16"/>
                          </w:rPr>
                          <w:t xml:space="preserve"> </w:t>
                        </w:r>
                        <w:r>
                          <w:rPr>
                            <w:color w:val="231F20"/>
                            <w:sz w:val="16"/>
                            <w:szCs w:val="16"/>
                          </w:rPr>
                          <w:t>of</w:t>
                        </w:r>
                        <w:r>
                          <w:rPr>
                            <w:color w:val="231F20"/>
                            <w:spacing w:val="40"/>
                            <w:sz w:val="16"/>
                            <w:szCs w:val="16"/>
                          </w:rPr>
                          <w:t xml:space="preserve"> </w:t>
                        </w:r>
                        <w:r>
                          <w:rPr>
                            <w:color w:val="231F20"/>
                            <w:sz w:val="16"/>
                            <w:szCs w:val="16"/>
                          </w:rPr>
                          <w:t>pathological</w:t>
                        </w:r>
                        <w:r>
                          <w:rPr>
                            <w:color w:val="231F20"/>
                            <w:spacing w:val="40"/>
                            <w:sz w:val="16"/>
                            <w:szCs w:val="16"/>
                          </w:rPr>
                          <w:t xml:space="preserve"> </w:t>
                        </w:r>
                        <w:r>
                          <w:rPr>
                            <w:color w:val="231F20"/>
                            <w:sz w:val="16"/>
                            <w:szCs w:val="16"/>
                          </w:rPr>
                          <w:t>mental</w:t>
                        </w:r>
                        <w:r>
                          <w:rPr>
                            <w:color w:val="231F20"/>
                            <w:spacing w:val="40"/>
                            <w:sz w:val="16"/>
                            <w:szCs w:val="16"/>
                          </w:rPr>
                          <w:t xml:space="preserve"> </w:t>
                        </w:r>
                        <w:r>
                          <w:rPr>
                            <w:color w:val="231F20"/>
                            <w:sz w:val="16"/>
                            <w:szCs w:val="16"/>
                          </w:rPr>
                          <w:t>deteriora-</w:t>
                        </w:r>
                        <w:r>
                          <w:rPr>
                            <w:color w:val="231F20"/>
                            <w:spacing w:val="40"/>
                            <w:sz w:val="16"/>
                            <w:szCs w:val="16"/>
                          </w:rPr>
                          <w:t xml:space="preserve"> </w:t>
                        </w:r>
                        <w:r>
                          <w:rPr>
                            <w:color w:val="231F20"/>
                            <w:sz w:val="16"/>
                            <w:szCs w:val="16"/>
                          </w:rPr>
                          <w:t>tion.</w:t>
                        </w:r>
                        <w:r>
                          <w:rPr>
                            <w:color w:val="231F20"/>
                            <w:spacing w:val="40"/>
                            <w:sz w:val="16"/>
                            <w:szCs w:val="16"/>
                          </w:rPr>
                          <w:t xml:space="preserve"> </w:t>
                        </w:r>
                        <w:r>
                          <w:rPr>
                            <w:color w:val="231F20"/>
                            <w:sz w:val="16"/>
                            <w:szCs w:val="16"/>
                          </w:rPr>
                          <w:t>He had lost everything worthwhile in life and was</w:t>
                        </w:r>
                        <w:r>
                          <w:rPr>
                            <w:color w:val="231F20"/>
                            <w:spacing w:val="80"/>
                            <w:sz w:val="16"/>
                            <w:szCs w:val="16"/>
                          </w:rPr>
                          <w:t xml:space="preserve"> </w:t>
                        </w:r>
                        <w:r>
                          <w:rPr>
                            <w:color w:val="231F20"/>
                            <w:sz w:val="16"/>
                            <w:szCs w:val="16"/>
                          </w:rPr>
                          <w:t>only</w:t>
                        </w:r>
                        <w:r>
                          <w:rPr>
                            <w:color w:val="231F20"/>
                            <w:spacing w:val="34"/>
                            <w:sz w:val="16"/>
                            <w:szCs w:val="16"/>
                          </w:rPr>
                          <w:t xml:space="preserve"> </w:t>
                        </w:r>
                        <w:r>
                          <w:rPr>
                            <w:color w:val="231F20"/>
                            <w:sz w:val="16"/>
                            <w:szCs w:val="16"/>
                          </w:rPr>
                          <w:t>living,</w:t>
                        </w:r>
                        <w:r>
                          <w:rPr>
                            <w:color w:val="231F20"/>
                            <w:spacing w:val="36"/>
                            <w:sz w:val="16"/>
                            <w:szCs w:val="16"/>
                          </w:rPr>
                          <w:t xml:space="preserve"> </w:t>
                        </w:r>
                        <w:r>
                          <w:rPr>
                            <w:color w:val="231F20"/>
                            <w:sz w:val="16"/>
                            <w:szCs w:val="16"/>
                          </w:rPr>
                          <w:t>one</w:t>
                        </w:r>
                        <w:r>
                          <w:rPr>
                            <w:color w:val="231F20"/>
                            <w:spacing w:val="34"/>
                            <w:sz w:val="16"/>
                            <w:szCs w:val="16"/>
                          </w:rPr>
                          <w:t xml:space="preserve"> </w:t>
                        </w:r>
                        <w:r>
                          <w:rPr>
                            <w:color w:val="231F20"/>
                            <w:sz w:val="16"/>
                            <w:szCs w:val="16"/>
                          </w:rPr>
                          <w:t>might</w:t>
                        </w:r>
                        <w:r>
                          <w:rPr>
                            <w:color w:val="231F20"/>
                            <w:spacing w:val="36"/>
                            <w:sz w:val="16"/>
                            <w:szCs w:val="16"/>
                          </w:rPr>
                          <w:t xml:space="preserve"> </w:t>
                        </w:r>
                        <w:r>
                          <w:rPr>
                            <w:color w:val="231F20"/>
                            <w:sz w:val="16"/>
                            <w:szCs w:val="16"/>
                          </w:rPr>
                          <w:t>say,</w:t>
                        </w:r>
                        <w:r>
                          <w:rPr>
                            <w:color w:val="231F20"/>
                            <w:spacing w:val="34"/>
                            <w:sz w:val="16"/>
                            <w:szCs w:val="16"/>
                          </w:rPr>
                          <w:t xml:space="preserve"> </w:t>
                        </w:r>
                        <w:r>
                          <w:rPr>
                            <w:color w:val="231F20"/>
                            <w:sz w:val="16"/>
                            <w:szCs w:val="16"/>
                          </w:rPr>
                          <w:t>to</w:t>
                        </w:r>
                        <w:r>
                          <w:rPr>
                            <w:color w:val="231F20"/>
                            <w:spacing w:val="36"/>
                            <w:sz w:val="16"/>
                            <w:szCs w:val="16"/>
                          </w:rPr>
                          <w:t xml:space="preserve"> </w:t>
                        </w:r>
                        <w:r>
                          <w:rPr>
                            <w:color w:val="231F20"/>
                            <w:sz w:val="16"/>
                            <w:szCs w:val="16"/>
                          </w:rPr>
                          <w:t>drink.</w:t>
                        </w:r>
                        <w:r>
                          <w:rPr>
                            <w:color w:val="231F20"/>
                            <w:spacing w:val="80"/>
                            <w:sz w:val="16"/>
                            <w:szCs w:val="16"/>
                          </w:rPr>
                          <w:t xml:space="preserve"> </w:t>
                        </w:r>
                        <w:r>
                          <w:rPr>
                            <w:color w:val="231F20"/>
                            <w:sz w:val="16"/>
                            <w:szCs w:val="16"/>
                          </w:rPr>
                          <w:t>He</w:t>
                        </w:r>
                        <w:r>
                          <w:rPr>
                            <w:color w:val="231F20"/>
                            <w:spacing w:val="34"/>
                            <w:sz w:val="16"/>
                            <w:szCs w:val="16"/>
                          </w:rPr>
                          <w:t xml:space="preserve"> </w:t>
                        </w:r>
                        <w:r>
                          <w:rPr>
                            <w:color w:val="231F20"/>
                            <w:sz w:val="16"/>
                            <w:szCs w:val="16"/>
                          </w:rPr>
                          <w:t>frankly</w:t>
                        </w:r>
                        <w:r>
                          <w:rPr>
                            <w:color w:val="231F20"/>
                            <w:spacing w:val="34"/>
                            <w:sz w:val="16"/>
                            <w:szCs w:val="16"/>
                          </w:rPr>
                          <w:t xml:space="preserve"> </w:t>
                        </w:r>
                        <w:r>
                          <w:rPr>
                            <w:color w:val="231F20"/>
                            <w:sz w:val="16"/>
                            <w:szCs w:val="16"/>
                          </w:rPr>
                          <w:t>admit-</w:t>
                        </w:r>
                        <w:r>
                          <w:rPr>
                            <w:color w:val="231F20"/>
                            <w:spacing w:val="40"/>
                            <w:sz w:val="16"/>
                            <w:szCs w:val="16"/>
                          </w:rPr>
                          <w:t xml:space="preserve"> </w:t>
                        </w:r>
                        <w:r>
                          <w:rPr>
                            <w:color w:val="231F20"/>
                            <w:sz w:val="16"/>
                            <w:szCs w:val="16"/>
                          </w:rPr>
                          <w:t>ted and believed that for him there was no hope.</w:t>
                        </w:r>
                        <w:r>
                          <w:rPr>
                            <w:color w:val="231F20"/>
                            <w:spacing w:val="40"/>
                            <w:sz w:val="16"/>
                            <w:szCs w:val="16"/>
                          </w:rPr>
                          <w:t xml:space="preserve"> </w:t>
                        </w:r>
                        <w:r>
                          <w:rPr>
                            <w:color w:val="231F20"/>
                            <w:sz w:val="16"/>
                            <w:szCs w:val="16"/>
                          </w:rPr>
                          <w:t>Follow-</w:t>
                        </w:r>
                        <w:r>
                          <w:rPr>
                            <w:color w:val="231F20"/>
                            <w:spacing w:val="80"/>
                            <w:sz w:val="16"/>
                            <w:szCs w:val="16"/>
                          </w:rPr>
                          <w:t xml:space="preserve"> </w:t>
                        </w:r>
                        <w:r>
                          <w:rPr>
                            <w:color w:val="231F20"/>
                            <w:sz w:val="16"/>
                            <w:szCs w:val="16"/>
                          </w:rPr>
                          <w:t>ing the elimination of alcohol, there was found to be no</w:t>
                        </w:r>
                        <w:r>
                          <w:rPr>
                            <w:color w:val="231F20"/>
                            <w:spacing w:val="40"/>
                            <w:sz w:val="16"/>
                            <w:szCs w:val="16"/>
                          </w:rPr>
                          <w:t xml:space="preserve"> </w:t>
                        </w:r>
                        <w:r>
                          <w:rPr>
                            <w:color w:val="231F20"/>
                            <w:sz w:val="16"/>
                            <w:szCs w:val="16"/>
                          </w:rPr>
                          <w:t>permanent brain injury.</w:t>
                        </w:r>
                        <w:r>
                          <w:rPr>
                            <w:color w:val="231F20"/>
                            <w:spacing w:val="40"/>
                            <w:sz w:val="16"/>
                            <w:szCs w:val="16"/>
                          </w:rPr>
                          <w:t xml:space="preserve"> </w:t>
                        </w:r>
                        <w:r>
                          <w:rPr>
                            <w:color w:val="231F20"/>
                            <w:sz w:val="16"/>
                            <w:szCs w:val="16"/>
                          </w:rPr>
                          <w:t>He accepted the plan outlined in</w:t>
                        </w:r>
                        <w:r>
                          <w:rPr>
                            <w:color w:val="231F20"/>
                            <w:spacing w:val="40"/>
                            <w:sz w:val="16"/>
                            <w:szCs w:val="16"/>
                          </w:rPr>
                          <w:t xml:space="preserve"> </w:t>
                        </w:r>
                        <w:r>
                          <w:rPr>
                            <w:color w:val="231F20"/>
                            <w:sz w:val="16"/>
                            <w:szCs w:val="16"/>
                          </w:rPr>
                          <w:t>this book.</w:t>
                        </w:r>
                        <w:r>
                          <w:rPr>
                            <w:color w:val="231F20"/>
                            <w:spacing w:val="40"/>
                            <w:sz w:val="16"/>
                            <w:szCs w:val="16"/>
                          </w:rPr>
                          <w:t xml:space="preserve"> </w:t>
                        </w:r>
                        <w:r>
                          <w:rPr>
                            <w:color w:val="231F20"/>
                            <w:sz w:val="16"/>
                            <w:szCs w:val="16"/>
                          </w:rPr>
                          <w:t>One year later he called to see me, and I</w:t>
                        </w:r>
                        <w:r>
                          <w:rPr>
                            <w:color w:val="231F20"/>
                            <w:spacing w:val="40"/>
                            <w:sz w:val="16"/>
                            <w:szCs w:val="16"/>
                          </w:rPr>
                          <w:t xml:space="preserve"> </w:t>
                        </w:r>
                        <w:r>
                          <w:rPr>
                            <w:color w:val="231F20"/>
                            <w:sz w:val="16"/>
                            <w:szCs w:val="16"/>
                          </w:rPr>
                          <w:t>experienced a very strange sensation.</w:t>
                        </w:r>
                        <w:r>
                          <w:rPr>
                            <w:color w:val="231F20"/>
                            <w:spacing w:val="40"/>
                            <w:sz w:val="16"/>
                            <w:szCs w:val="16"/>
                          </w:rPr>
                          <w:t xml:space="preserve"> </w:t>
                        </w:r>
                        <w:r>
                          <w:rPr>
                            <w:color w:val="231F20"/>
                            <w:sz w:val="16"/>
                            <w:szCs w:val="16"/>
                          </w:rPr>
                          <w:t>I knew the man by</w:t>
                        </w:r>
                        <w:r>
                          <w:rPr>
                            <w:color w:val="231F20"/>
                            <w:spacing w:val="40"/>
                            <w:sz w:val="16"/>
                            <w:szCs w:val="16"/>
                          </w:rPr>
                          <w:t xml:space="preserve"> </w:t>
                        </w:r>
                        <w:r>
                          <w:rPr>
                            <w:color w:val="231F20"/>
                            <w:sz w:val="16"/>
                            <w:szCs w:val="16"/>
                          </w:rPr>
                          <w:t>name, and partly recognized his features, but there all</w:t>
                        </w:r>
                        <w:r>
                          <w:rPr>
                            <w:color w:val="231F20"/>
                            <w:spacing w:val="40"/>
                            <w:sz w:val="16"/>
                            <w:szCs w:val="16"/>
                          </w:rPr>
                          <w:t xml:space="preserve"> </w:t>
                        </w:r>
                        <w:r>
                          <w:rPr>
                            <w:color w:val="231F20"/>
                            <w:sz w:val="16"/>
                            <w:szCs w:val="16"/>
                          </w:rPr>
                          <w:t>resemblance ended.</w:t>
                        </w:r>
                        <w:r>
                          <w:rPr>
                            <w:color w:val="231F20"/>
                            <w:spacing w:val="40"/>
                            <w:sz w:val="16"/>
                            <w:szCs w:val="16"/>
                          </w:rPr>
                          <w:t xml:space="preserve"> </w:t>
                        </w:r>
                        <w:r>
                          <w:rPr>
                            <w:color w:val="231F20"/>
                            <w:sz w:val="16"/>
                            <w:szCs w:val="16"/>
                          </w:rPr>
                          <w:t>From a trembling, despairing, ner-</w:t>
                        </w:r>
                        <w:r>
                          <w:rPr>
                            <w:color w:val="231F20"/>
                            <w:spacing w:val="80"/>
                            <w:sz w:val="16"/>
                            <w:szCs w:val="16"/>
                          </w:rPr>
                          <w:t xml:space="preserve"> </w:t>
                        </w:r>
                        <w:r>
                          <w:rPr>
                            <w:color w:val="231F20"/>
                            <w:sz w:val="16"/>
                            <w:szCs w:val="16"/>
                          </w:rPr>
                          <w:t>vous wreck, had emerged a man brimming over with self-</w:t>
                        </w:r>
                        <w:r>
                          <w:rPr>
                            <w:color w:val="231F20"/>
                            <w:spacing w:val="40"/>
                            <w:sz w:val="16"/>
                            <w:szCs w:val="16"/>
                          </w:rPr>
                          <w:t xml:space="preserve"> </w:t>
                        </w:r>
                        <w:r>
                          <w:rPr>
                            <w:color w:val="231F20"/>
                            <w:sz w:val="16"/>
                            <w:szCs w:val="16"/>
                          </w:rPr>
                          <w:t>reliance</w:t>
                        </w:r>
                        <w:r>
                          <w:rPr>
                            <w:color w:val="231F20"/>
                            <w:spacing w:val="40"/>
                            <w:sz w:val="16"/>
                            <w:szCs w:val="16"/>
                          </w:rPr>
                          <w:t xml:space="preserve"> </w:t>
                        </w:r>
                        <w:r>
                          <w:rPr>
                            <w:color w:val="231F20"/>
                            <w:sz w:val="16"/>
                            <w:szCs w:val="16"/>
                          </w:rPr>
                          <w:t>and</w:t>
                        </w:r>
                        <w:r>
                          <w:rPr>
                            <w:color w:val="231F20"/>
                            <w:spacing w:val="40"/>
                            <w:sz w:val="16"/>
                            <w:szCs w:val="16"/>
                          </w:rPr>
                          <w:t xml:space="preserve"> </w:t>
                        </w:r>
                        <w:r>
                          <w:rPr>
                            <w:color w:val="231F20"/>
                            <w:sz w:val="16"/>
                            <w:szCs w:val="16"/>
                          </w:rPr>
                          <w:t>contentment.</w:t>
                        </w:r>
                        <w:r>
                          <w:rPr>
                            <w:color w:val="231F20"/>
                            <w:spacing w:val="80"/>
                            <w:sz w:val="16"/>
                            <w:szCs w:val="16"/>
                          </w:rPr>
                          <w:t xml:space="preserve"> </w:t>
                        </w:r>
                        <w:r>
                          <w:rPr>
                            <w:color w:val="231F20"/>
                            <w:sz w:val="16"/>
                            <w:szCs w:val="16"/>
                          </w:rPr>
                          <w:t>I</w:t>
                        </w:r>
                        <w:r>
                          <w:rPr>
                            <w:color w:val="231F20"/>
                            <w:spacing w:val="40"/>
                            <w:sz w:val="16"/>
                            <w:szCs w:val="16"/>
                          </w:rPr>
                          <w:t xml:space="preserve"> </w:t>
                        </w:r>
                        <w:r>
                          <w:rPr>
                            <w:color w:val="231F20"/>
                            <w:sz w:val="16"/>
                            <w:szCs w:val="16"/>
                          </w:rPr>
                          <w:t>talked</w:t>
                        </w:r>
                        <w:r>
                          <w:rPr>
                            <w:color w:val="231F20"/>
                            <w:spacing w:val="40"/>
                            <w:sz w:val="16"/>
                            <w:szCs w:val="16"/>
                          </w:rPr>
                          <w:t xml:space="preserve"> </w:t>
                        </w:r>
                        <w:r>
                          <w:rPr>
                            <w:color w:val="231F20"/>
                            <w:sz w:val="16"/>
                            <w:szCs w:val="16"/>
                          </w:rPr>
                          <w:t>with</w:t>
                        </w:r>
                        <w:r>
                          <w:rPr>
                            <w:color w:val="231F20"/>
                            <w:spacing w:val="40"/>
                            <w:sz w:val="16"/>
                            <w:szCs w:val="16"/>
                          </w:rPr>
                          <w:t xml:space="preserve"> </w:t>
                        </w:r>
                        <w:r>
                          <w:rPr>
                            <w:color w:val="231F20"/>
                            <w:sz w:val="16"/>
                            <w:szCs w:val="16"/>
                          </w:rPr>
                          <w:t>him</w:t>
                        </w:r>
                        <w:r>
                          <w:rPr>
                            <w:color w:val="231F20"/>
                            <w:spacing w:val="40"/>
                            <w:sz w:val="16"/>
                            <w:szCs w:val="16"/>
                          </w:rPr>
                          <w:t xml:space="preserve"> </w:t>
                        </w:r>
                        <w:r>
                          <w:rPr>
                            <w:color w:val="231F20"/>
                            <w:sz w:val="16"/>
                            <w:szCs w:val="16"/>
                          </w:rPr>
                          <w:t>for</w:t>
                        </w:r>
                        <w:r>
                          <w:rPr>
                            <w:color w:val="231F20"/>
                            <w:spacing w:val="40"/>
                            <w:sz w:val="16"/>
                            <w:szCs w:val="16"/>
                          </w:rPr>
                          <w:t xml:space="preserve"> </w:t>
                        </w:r>
                        <w:r>
                          <w:rPr>
                            <w:color w:val="231F20"/>
                            <w:sz w:val="16"/>
                            <w:szCs w:val="16"/>
                          </w:rPr>
                          <w:t>some</w:t>
                        </w:r>
                        <w:r>
                          <w:rPr>
                            <w:color w:val="231F20"/>
                            <w:spacing w:val="40"/>
                            <w:sz w:val="16"/>
                            <w:szCs w:val="16"/>
                          </w:rPr>
                          <w:t xml:space="preserve"> </w:t>
                        </w:r>
                        <w:r>
                          <w:rPr>
                            <w:color w:val="231F20"/>
                            <w:sz w:val="16"/>
                            <w:szCs w:val="16"/>
                          </w:rPr>
                          <w:t>time, but was not able to bring myself to feel that I had</w:t>
                        </w:r>
                        <w:r>
                          <w:rPr>
                            <w:color w:val="231F20"/>
                            <w:spacing w:val="40"/>
                            <w:sz w:val="16"/>
                            <w:szCs w:val="16"/>
                          </w:rPr>
                          <w:t xml:space="preserve"> </w:t>
                        </w:r>
                        <w:r>
                          <w:rPr>
                            <w:color w:val="231F20"/>
                            <w:sz w:val="16"/>
                            <w:szCs w:val="16"/>
                          </w:rPr>
                          <w:t>known him before.</w:t>
                        </w:r>
                        <w:r>
                          <w:rPr>
                            <w:color w:val="231F20"/>
                            <w:spacing w:val="40"/>
                            <w:sz w:val="16"/>
                            <w:szCs w:val="16"/>
                          </w:rPr>
                          <w:t xml:space="preserve"> </w:t>
                        </w:r>
                        <w:r>
                          <w:rPr>
                            <w:color w:val="231F20"/>
                            <w:sz w:val="16"/>
                            <w:szCs w:val="16"/>
                          </w:rPr>
                          <w:t>To me he was a stranger, and so he left</w:t>
                        </w:r>
                        <w:r>
                          <w:rPr>
                            <w:color w:val="231F20"/>
                            <w:spacing w:val="40"/>
                            <w:sz w:val="16"/>
                            <w:szCs w:val="16"/>
                          </w:rPr>
                          <w:t xml:space="preserve"> </w:t>
                        </w:r>
                        <w:r>
                          <w:rPr>
                            <w:color w:val="231F20"/>
                            <w:sz w:val="16"/>
                            <w:szCs w:val="16"/>
                          </w:rPr>
                          <w:t>me.</w:t>
                        </w:r>
                        <w:r>
                          <w:rPr>
                            <w:color w:val="231F20"/>
                            <w:spacing w:val="80"/>
                            <w:sz w:val="16"/>
                            <w:szCs w:val="16"/>
                          </w:rPr>
                          <w:t xml:space="preserve"> </w:t>
                        </w:r>
                        <w:r>
                          <w:rPr>
                            <w:color w:val="231F20"/>
                            <w:sz w:val="16"/>
                            <w:szCs w:val="16"/>
                          </w:rPr>
                          <w:t>A</w:t>
                        </w:r>
                        <w:r>
                          <w:rPr>
                            <w:color w:val="231F20"/>
                            <w:spacing w:val="37"/>
                            <w:sz w:val="16"/>
                            <w:szCs w:val="16"/>
                          </w:rPr>
                          <w:t xml:space="preserve"> </w:t>
                        </w:r>
                        <w:r>
                          <w:rPr>
                            <w:color w:val="231F20"/>
                            <w:sz w:val="16"/>
                            <w:szCs w:val="16"/>
                          </w:rPr>
                          <w:t>long</w:t>
                        </w:r>
                        <w:r>
                          <w:rPr>
                            <w:color w:val="231F20"/>
                            <w:spacing w:val="37"/>
                            <w:sz w:val="16"/>
                            <w:szCs w:val="16"/>
                          </w:rPr>
                          <w:t xml:space="preserve"> </w:t>
                        </w:r>
                        <w:r>
                          <w:rPr>
                            <w:color w:val="231F20"/>
                            <w:sz w:val="16"/>
                            <w:szCs w:val="16"/>
                          </w:rPr>
                          <w:t>time</w:t>
                        </w:r>
                        <w:r>
                          <w:rPr>
                            <w:color w:val="231F20"/>
                            <w:spacing w:val="37"/>
                            <w:sz w:val="16"/>
                            <w:szCs w:val="16"/>
                          </w:rPr>
                          <w:t xml:space="preserve"> </w:t>
                        </w:r>
                        <w:r>
                          <w:rPr>
                            <w:color w:val="231F20"/>
                            <w:sz w:val="16"/>
                            <w:szCs w:val="16"/>
                          </w:rPr>
                          <w:t>has</w:t>
                        </w:r>
                        <w:r>
                          <w:rPr>
                            <w:color w:val="231F20"/>
                            <w:spacing w:val="37"/>
                            <w:sz w:val="16"/>
                            <w:szCs w:val="16"/>
                          </w:rPr>
                          <w:t xml:space="preserve"> </w:t>
                        </w:r>
                        <w:r>
                          <w:rPr>
                            <w:color w:val="231F20"/>
                            <w:sz w:val="16"/>
                            <w:szCs w:val="16"/>
                          </w:rPr>
                          <w:t>passed</w:t>
                        </w:r>
                        <w:r>
                          <w:rPr>
                            <w:color w:val="231F20"/>
                            <w:spacing w:val="37"/>
                            <w:sz w:val="16"/>
                            <w:szCs w:val="16"/>
                          </w:rPr>
                          <w:t xml:space="preserve"> </w:t>
                        </w:r>
                        <w:r>
                          <w:rPr>
                            <w:color w:val="231F20"/>
                            <w:sz w:val="16"/>
                            <w:szCs w:val="16"/>
                          </w:rPr>
                          <w:t>with</w:t>
                        </w:r>
                        <w:r>
                          <w:rPr>
                            <w:color w:val="231F20"/>
                            <w:spacing w:val="37"/>
                            <w:sz w:val="16"/>
                            <w:szCs w:val="16"/>
                          </w:rPr>
                          <w:t xml:space="preserve"> </w:t>
                        </w:r>
                        <w:r>
                          <w:rPr>
                            <w:color w:val="231F20"/>
                            <w:sz w:val="16"/>
                            <w:szCs w:val="16"/>
                          </w:rPr>
                          <w:t>no</w:t>
                        </w:r>
                        <w:r>
                          <w:rPr>
                            <w:color w:val="231F20"/>
                            <w:spacing w:val="37"/>
                            <w:sz w:val="16"/>
                            <w:szCs w:val="16"/>
                          </w:rPr>
                          <w:t xml:space="preserve"> </w:t>
                        </w:r>
                        <w:r>
                          <w:rPr>
                            <w:color w:val="231F20"/>
                            <w:sz w:val="16"/>
                            <w:szCs w:val="16"/>
                          </w:rPr>
                          <w:t>return</w:t>
                        </w:r>
                        <w:r>
                          <w:rPr>
                            <w:color w:val="231F20"/>
                            <w:spacing w:val="37"/>
                            <w:sz w:val="16"/>
                            <w:szCs w:val="16"/>
                          </w:rPr>
                          <w:t xml:space="preserve"> </w:t>
                        </w:r>
                        <w:r>
                          <w:rPr>
                            <w:color w:val="231F20"/>
                            <w:sz w:val="16"/>
                            <w:szCs w:val="16"/>
                          </w:rPr>
                          <w:t>to</w:t>
                        </w:r>
                        <w:r>
                          <w:rPr>
                            <w:color w:val="231F20"/>
                            <w:spacing w:val="37"/>
                            <w:sz w:val="16"/>
                            <w:szCs w:val="16"/>
                          </w:rPr>
                          <w:t xml:space="preserve"> </w:t>
                        </w:r>
                        <w:r>
                          <w:rPr>
                            <w:color w:val="231F20"/>
                            <w:sz w:val="16"/>
                            <w:szCs w:val="16"/>
                          </w:rPr>
                          <w:t>alcohol.</w:t>
                        </w:r>
                      </w:p>
                      <w:p w14:paraId="51509CD3" w14:textId="77777777" w:rsidR="00000000" w:rsidRDefault="00000000">
                        <w:pPr>
                          <w:pStyle w:val="BodyText"/>
                          <w:kinsoku w:val="0"/>
                          <w:overflowPunct w:val="0"/>
                          <w:spacing w:before="0.70pt" w:line="12.80pt" w:lineRule="auto"/>
                          <w:ind w:firstLine="5.50pt"/>
                          <w:rPr>
                            <w:color w:val="231F20"/>
                            <w:sz w:val="16"/>
                            <w:szCs w:val="16"/>
                          </w:rPr>
                        </w:pPr>
                        <w:r>
                          <w:rPr>
                            <w:color w:val="231F20"/>
                            <w:sz w:val="16"/>
                            <w:szCs w:val="16"/>
                          </w:rPr>
                          <w:t>When</w:t>
                        </w:r>
                        <w:r>
                          <w:rPr>
                            <w:color w:val="231F20"/>
                            <w:spacing w:val="40"/>
                            <w:sz w:val="16"/>
                            <w:szCs w:val="16"/>
                          </w:rPr>
                          <w:t xml:space="preserve"> </w:t>
                        </w:r>
                        <w:r>
                          <w:rPr>
                            <w:color w:val="231F20"/>
                            <w:sz w:val="16"/>
                            <w:szCs w:val="16"/>
                          </w:rPr>
                          <w:t>I</w:t>
                        </w:r>
                        <w:r>
                          <w:rPr>
                            <w:color w:val="231F20"/>
                            <w:spacing w:val="40"/>
                            <w:sz w:val="16"/>
                            <w:szCs w:val="16"/>
                          </w:rPr>
                          <w:t xml:space="preserve"> </w:t>
                        </w:r>
                        <w:r>
                          <w:rPr>
                            <w:color w:val="231F20"/>
                            <w:sz w:val="16"/>
                            <w:szCs w:val="16"/>
                          </w:rPr>
                          <w:t>need</w:t>
                        </w:r>
                        <w:r>
                          <w:rPr>
                            <w:color w:val="231F20"/>
                            <w:spacing w:val="40"/>
                            <w:sz w:val="16"/>
                            <w:szCs w:val="16"/>
                          </w:rPr>
                          <w:t xml:space="preserve"> </w:t>
                        </w:r>
                        <w:r>
                          <w:rPr>
                            <w:color w:val="231F20"/>
                            <w:sz w:val="16"/>
                            <w:szCs w:val="16"/>
                          </w:rPr>
                          <w:t>a</w:t>
                        </w:r>
                        <w:r>
                          <w:rPr>
                            <w:color w:val="231F20"/>
                            <w:spacing w:val="40"/>
                            <w:sz w:val="16"/>
                            <w:szCs w:val="16"/>
                          </w:rPr>
                          <w:t xml:space="preserve"> </w:t>
                        </w:r>
                        <w:r>
                          <w:rPr>
                            <w:color w:val="231F20"/>
                            <w:sz w:val="16"/>
                            <w:szCs w:val="16"/>
                          </w:rPr>
                          <w:t>mental</w:t>
                        </w:r>
                        <w:r>
                          <w:rPr>
                            <w:color w:val="231F20"/>
                            <w:spacing w:val="40"/>
                            <w:sz w:val="16"/>
                            <w:szCs w:val="16"/>
                          </w:rPr>
                          <w:t xml:space="preserve"> </w:t>
                        </w:r>
                        <w:r>
                          <w:rPr>
                            <w:color w:val="231F20"/>
                            <w:sz w:val="16"/>
                            <w:szCs w:val="16"/>
                          </w:rPr>
                          <w:t>uplift,</w:t>
                        </w:r>
                        <w:r>
                          <w:rPr>
                            <w:color w:val="231F20"/>
                            <w:spacing w:val="40"/>
                            <w:sz w:val="16"/>
                            <w:szCs w:val="16"/>
                          </w:rPr>
                          <w:t xml:space="preserve"> </w:t>
                        </w:r>
                        <w:r>
                          <w:rPr>
                            <w:color w:val="231F20"/>
                            <w:sz w:val="16"/>
                            <w:szCs w:val="16"/>
                          </w:rPr>
                          <w:t>I</w:t>
                        </w:r>
                        <w:r>
                          <w:rPr>
                            <w:color w:val="231F20"/>
                            <w:spacing w:val="40"/>
                            <w:sz w:val="16"/>
                            <w:szCs w:val="16"/>
                          </w:rPr>
                          <w:t xml:space="preserve"> </w:t>
                        </w:r>
                        <w:r>
                          <w:rPr>
                            <w:color w:val="231F20"/>
                            <w:sz w:val="16"/>
                            <w:szCs w:val="16"/>
                          </w:rPr>
                          <w:t>often</w:t>
                        </w:r>
                        <w:r>
                          <w:rPr>
                            <w:color w:val="231F20"/>
                            <w:spacing w:val="40"/>
                            <w:sz w:val="16"/>
                            <w:szCs w:val="16"/>
                          </w:rPr>
                          <w:t xml:space="preserve"> </w:t>
                        </w:r>
                        <w:r>
                          <w:rPr>
                            <w:color w:val="231F20"/>
                            <w:sz w:val="16"/>
                            <w:szCs w:val="16"/>
                          </w:rPr>
                          <w:t>think</w:t>
                        </w:r>
                        <w:r>
                          <w:rPr>
                            <w:color w:val="231F20"/>
                            <w:spacing w:val="40"/>
                            <w:sz w:val="16"/>
                            <w:szCs w:val="16"/>
                          </w:rPr>
                          <w:t xml:space="preserve"> </w:t>
                        </w:r>
                        <w:r>
                          <w:rPr>
                            <w:color w:val="231F20"/>
                            <w:sz w:val="16"/>
                            <w:szCs w:val="16"/>
                          </w:rPr>
                          <w:t>of</w:t>
                        </w:r>
                        <w:r>
                          <w:rPr>
                            <w:color w:val="231F20"/>
                            <w:spacing w:val="40"/>
                            <w:sz w:val="16"/>
                            <w:szCs w:val="16"/>
                          </w:rPr>
                          <w:t xml:space="preserve"> </w:t>
                        </w:r>
                        <w:r>
                          <w:rPr>
                            <w:color w:val="231F20"/>
                            <w:sz w:val="16"/>
                            <w:szCs w:val="16"/>
                          </w:rPr>
                          <w:t>another</w:t>
                        </w:r>
                        <w:r>
                          <w:rPr>
                            <w:color w:val="231F20"/>
                            <w:spacing w:val="40"/>
                            <w:sz w:val="16"/>
                            <w:szCs w:val="16"/>
                          </w:rPr>
                          <w:t xml:space="preserve"> </w:t>
                        </w:r>
                        <w:r>
                          <w:rPr>
                            <w:color w:val="231F20"/>
                            <w:sz w:val="16"/>
                            <w:szCs w:val="16"/>
                          </w:rPr>
                          <w:t>case</w:t>
                        </w:r>
                        <w:r>
                          <w:rPr>
                            <w:color w:val="231F20"/>
                            <w:spacing w:val="35"/>
                            <w:sz w:val="16"/>
                            <w:szCs w:val="16"/>
                          </w:rPr>
                          <w:t xml:space="preserve"> </w:t>
                        </w:r>
                        <w:r>
                          <w:rPr>
                            <w:color w:val="231F20"/>
                            <w:sz w:val="16"/>
                            <w:szCs w:val="16"/>
                          </w:rPr>
                          <w:t>brought</w:t>
                        </w:r>
                        <w:r>
                          <w:rPr>
                            <w:color w:val="231F20"/>
                            <w:spacing w:val="35"/>
                            <w:sz w:val="16"/>
                            <w:szCs w:val="16"/>
                          </w:rPr>
                          <w:t xml:space="preserve"> </w:t>
                        </w:r>
                        <w:r>
                          <w:rPr>
                            <w:color w:val="231F20"/>
                            <w:sz w:val="16"/>
                            <w:szCs w:val="16"/>
                          </w:rPr>
                          <w:t>in</w:t>
                        </w:r>
                        <w:r>
                          <w:rPr>
                            <w:color w:val="231F20"/>
                            <w:spacing w:val="35"/>
                            <w:sz w:val="16"/>
                            <w:szCs w:val="16"/>
                          </w:rPr>
                          <w:t xml:space="preserve"> </w:t>
                        </w:r>
                        <w:r>
                          <w:rPr>
                            <w:color w:val="231F20"/>
                            <w:sz w:val="16"/>
                            <w:szCs w:val="16"/>
                          </w:rPr>
                          <w:t>by</w:t>
                        </w:r>
                        <w:r>
                          <w:rPr>
                            <w:color w:val="231F20"/>
                            <w:spacing w:val="35"/>
                            <w:sz w:val="16"/>
                            <w:szCs w:val="16"/>
                          </w:rPr>
                          <w:t xml:space="preserve"> </w:t>
                        </w:r>
                        <w:r>
                          <w:rPr>
                            <w:color w:val="231F20"/>
                            <w:sz w:val="16"/>
                            <w:szCs w:val="16"/>
                          </w:rPr>
                          <w:t>a</w:t>
                        </w:r>
                        <w:r>
                          <w:rPr>
                            <w:color w:val="231F20"/>
                            <w:spacing w:val="35"/>
                            <w:sz w:val="16"/>
                            <w:szCs w:val="16"/>
                          </w:rPr>
                          <w:t xml:space="preserve"> </w:t>
                        </w:r>
                        <w:r>
                          <w:rPr>
                            <w:color w:val="231F20"/>
                            <w:sz w:val="16"/>
                            <w:szCs w:val="16"/>
                          </w:rPr>
                          <w:t>physician</w:t>
                        </w:r>
                        <w:r>
                          <w:rPr>
                            <w:color w:val="231F20"/>
                            <w:spacing w:val="35"/>
                            <w:sz w:val="16"/>
                            <w:szCs w:val="16"/>
                          </w:rPr>
                          <w:t xml:space="preserve"> </w:t>
                        </w:r>
                        <w:r>
                          <w:rPr>
                            <w:color w:val="231F20"/>
                            <w:sz w:val="16"/>
                            <w:szCs w:val="16"/>
                          </w:rPr>
                          <w:t>prominent</w:t>
                        </w:r>
                        <w:r>
                          <w:rPr>
                            <w:color w:val="231F20"/>
                            <w:spacing w:val="35"/>
                            <w:sz w:val="16"/>
                            <w:szCs w:val="16"/>
                          </w:rPr>
                          <w:t xml:space="preserve"> </w:t>
                        </w:r>
                        <w:r>
                          <w:rPr>
                            <w:color w:val="231F20"/>
                            <w:sz w:val="16"/>
                            <w:szCs w:val="16"/>
                          </w:rPr>
                          <w:t>in</w:t>
                        </w:r>
                        <w:r>
                          <w:rPr>
                            <w:color w:val="231F20"/>
                            <w:spacing w:val="35"/>
                            <w:sz w:val="16"/>
                            <w:szCs w:val="16"/>
                          </w:rPr>
                          <w:t xml:space="preserve"> </w:t>
                        </w:r>
                        <w:r>
                          <w:rPr>
                            <w:color w:val="231F20"/>
                            <w:sz w:val="16"/>
                            <w:szCs w:val="16"/>
                          </w:rPr>
                          <w:t>New</w:t>
                        </w:r>
                        <w:r>
                          <w:rPr>
                            <w:color w:val="231F20"/>
                            <w:spacing w:val="40"/>
                            <w:sz w:val="16"/>
                            <w:szCs w:val="16"/>
                          </w:rPr>
                          <w:t xml:space="preserve"> </w:t>
                        </w:r>
                        <w:r>
                          <w:rPr>
                            <w:color w:val="231F20"/>
                            <w:sz w:val="16"/>
                            <w:szCs w:val="16"/>
                          </w:rPr>
                          <w:t>York.</w:t>
                        </w:r>
                        <w:r>
                          <w:rPr>
                            <w:color w:val="231F20"/>
                            <w:spacing w:val="40"/>
                            <w:sz w:val="16"/>
                            <w:szCs w:val="16"/>
                          </w:rPr>
                          <w:t xml:space="preserve"> </w:t>
                        </w:r>
                        <w:r>
                          <w:rPr>
                            <w:color w:val="231F20"/>
                            <w:sz w:val="16"/>
                            <w:szCs w:val="16"/>
                          </w:rPr>
                          <w:t>The patient had made his own diagnosis, and deciding his</w:t>
                        </w:r>
                        <w:r>
                          <w:rPr>
                            <w:color w:val="231F20"/>
                            <w:spacing w:val="40"/>
                            <w:sz w:val="16"/>
                            <w:szCs w:val="16"/>
                          </w:rPr>
                          <w:t xml:space="preserve"> </w:t>
                        </w:r>
                        <w:r>
                          <w:rPr>
                            <w:color w:val="231F20"/>
                            <w:sz w:val="16"/>
                            <w:szCs w:val="16"/>
                          </w:rPr>
                          <w:t>situation hopeless, had hidden in a deserted barn deter-</w:t>
                        </w:r>
                        <w:r>
                          <w:rPr>
                            <w:color w:val="231F20"/>
                            <w:spacing w:val="40"/>
                            <w:sz w:val="16"/>
                            <w:szCs w:val="16"/>
                          </w:rPr>
                          <w:t xml:space="preserve"> </w:t>
                        </w:r>
                        <w:r>
                          <w:rPr>
                            <w:color w:val="231F20"/>
                            <w:sz w:val="16"/>
                            <w:szCs w:val="16"/>
                          </w:rPr>
                          <w:t>mined to die.</w:t>
                        </w:r>
                        <w:r>
                          <w:rPr>
                            <w:color w:val="231F20"/>
                            <w:spacing w:val="40"/>
                            <w:sz w:val="16"/>
                            <w:szCs w:val="16"/>
                          </w:rPr>
                          <w:t xml:space="preserve"> </w:t>
                        </w:r>
                        <w:r>
                          <w:rPr>
                            <w:color w:val="231F20"/>
                            <w:sz w:val="16"/>
                            <w:szCs w:val="16"/>
                          </w:rPr>
                          <w:t>He was rescued by a searching party, and, in</w:t>
                        </w:r>
                        <w:r>
                          <w:rPr>
                            <w:color w:val="231F20"/>
                            <w:spacing w:val="40"/>
                            <w:sz w:val="16"/>
                            <w:szCs w:val="16"/>
                          </w:rPr>
                          <w:t xml:space="preserve"> </w:t>
                        </w:r>
                        <w:r>
                          <w:rPr>
                            <w:color w:val="231F20"/>
                            <w:sz w:val="16"/>
                            <w:szCs w:val="16"/>
                          </w:rPr>
                          <w:t>desperate condition, brought to me.</w:t>
                        </w:r>
                        <w:r>
                          <w:rPr>
                            <w:color w:val="231F20"/>
                            <w:spacing w:val="40"/>
                            <w:sz w:val="16"/>
                            <w:szCs w:val="16"/>
                          </w:rPr>
                          <w:t xml:space="preserve"> </w:t>
                        </w:r>
                        <w:r>
                          <w:rPr>
                            <w:color w:val="231F20"/>
                            <w:sz w:val="16"/>
                            <w:szCs w:val="16"/>
                          </w:rPr>
                          <w:t>Following his physi-</w:t>
                        </w:r>
                        <w:r>
                          <w:rPr>
                            <w:color w:val="231F20"/>
                            <w:spacing w:val="80"/>
                            <w:sz w:val="16"/>
                            <w:szCs w:val="16"/>
                          </w:rPr>
                          <w:t xml:space="preserve"> </w:t>
                        </w:r>
                        <w:r>
                          <w:rPr>
                            <w:color w:val="231F20"/>
                            <w:sz w:val="16"/>
                            <w:szCs w:val="16"/>
                          </w:rPr>
                          <w:t>cal</w:t>
                        </w:r>
                        <w:r>
                          <w:rPr>
                            <w:color w:val="231F20"/>
                            <w:spacing w:val="40"/>
                            <w:sz w:val="16"/>
                            <w:szCs w:val="16"/>
                          </w:rPr>
                          <w:t xml:space="preserve"> </w:t>
                        </w:r>
                        <w:r>
                          <w:rPr>
                            <w:color w:val="231F20"/>
                            <w:sz w:val="16"/>
                            <w:szCs w:val="16"/>
                          </w:rPr>
                          <w:t>rehabilitation,</w:t>
                        </w:r>
                        <w:r>
                          <w:rPr>
                            <w:color w:val="231F20"/>
                            <w:spacing w:val="40"/>
                            <w:sz w:val="16"/>
                            <w:szCs w:val="16"/>
                          </w:rPr>
                          <w:t xml:space="preserve"> </w:t>
                        </w:r>
                        <w:r>
                          <w:rPr>
                            <w:color w:val="231F20"/>
                            <w:sz w:val="16"/>
                            <w:szCs w:val="16"/>
                          </w:rPr>
                          <w:t>he</w:t>
                        </w:r>
                        <w:r>
                          <w:rPr>
                            <w:color w:val="231F20"/>
                            <w:spacing w:val="40"/>
                            <w:sz w:val="16"/>
                            <w:szCs w:val="16"/>
                          </w:rPr>
                          <w:t xml:space="preserve"> </w:t>
                        </w:r>
                        <w:r>
                          <w:rPr>
                            <w:color w:val="231F20"/>
                            <w:sz w:val="16"/>
                            <w:szCs w:val="16"/>
                          </w:rPr>
                          <w:t>had</w:t>
                        </w:r>
                        <w:r>
                          <w:rPr>
                            <w:color w:val="231F20"/>
                            <w:spacing w:val="40"/>
                            <w:sz w:val="16"/>
                            <w:szCs w:val="16"/>
                          </w:rPr>
                          <w:t xml:space="preserve"> </w:t>
                        </w:r>
                        <w:r>
                          <w:rPr>
                            <w:color w:val="231F20"/>
                            <w:sz w:val="16"/>
                            <w:szCs w:val="16"/>
                          </w:rPr>
                          <w:t>a</w:t>
                        </w:r>
                        <w:r>
                          <w:rPr>
                            <w:color w:val="231F20"/>
                            <w:spacing w:val="40"/>
                            <w:sz w:val="16"/>
                            <w:szCs w:val="16"/>
                          </w:rPr>
                          <w:t xml:space="preserve"> </w:t>
                        </w:r>
                        <w:r>
                          <w:rPr>
                            <w:color w:val="231F20"/>
                            <w:sz w:val="16"/>
                            <w:szCs w:val="16"/>
                          </w:rPr>
                          <w:t>talk</w:t>
                        </w:r>
                        <w:r>
                          <w:rPr>
                            <w:color w:val="231F20"/>
                            <w:spacing w:val="40"/>
                            <w:sz w:val="16"/>
                            <w:szCs w:val="16"/>
                          </w:rPr>
                          <w:t xml:space="preserve"> </w:t>
                        </w:r>
                        <w:r>
                          <w:rPr>
                            <w:color w:val="231F20"/>
                            <w:sz w:val="16"/>
                            <w:szCs w:val="16"/>
                          </w:rPr>
                          <w:t>with</w:t>
                        </w:r>
                        <w:r>
                          <w:rPr>
                            <w:color w:val="231F20"/>
                            <w:spacing w:val="40"/>
                            <w:sz w:val="16"/>
                            <w:szCs w:val="16"/>
                          </w:rPr>
                          <w:t xml:space="preserve"> </w:t>
                        </w:r>
                        <w:r>
                          <w:rPr>
                            <w:color w:val="231F20"/>
                            <w:sz w:val="16"/>
                            <w:szCs w:val="16"/>
                          </w:rPr>
                          <w:t>me</w:t>
                        </w:r>
                        <w:r>
                          <w:rPr>
                            <w:color w:val="231F20"/>
                            <w:spacing w:val="40"/>
                            <w:sz w:val="16"/>
                            <w:szCs w:val="16"/>
                          </w:rPr>
                          <w:t xml:space="preserve"> </w:t>
                        </w:r>
                        <w:r>
                          <w:rPr>
                            <w:color w:val="231F20"/>
                            <w:sz w:val="16"/>
                            <w:szCs w:val="16"/>
                          </w:rPr>
                          <w:t>in</w:t>
                        </w:r>
                        <w:r>
                          <w:rPr>
                            <w:color w:val="231F20"/>
                            <w:spacing w:val="40"/>
                            <w:sz w:val="16"/>
                            <w:szCs w:val="16"/>
                          </w:rPr>
                          <w:t xml:space="preserve"> </w:t>
                        </w:r>
                        <w:r>
                          <w:rPr>
                            <w:color w:val="231F20"/>
                            <w:sz w:val="16"/>
                            <w:szCs w:val="16"/>
                          </w:rPr>
                          <w:t>which</w:t>
                        </w:r>
                        <w:r>
                          <w:rPr>
                            <w:color w:val="231F20"/>
                            <w:spacing w:val="40"/>
                            <w:sz w:val="16"/>
                            <w:szCs w:val="16"/>
                          </w:rPr>
                          <w:t xml:space="preserve"> </w:t>
                        </w:r>
                        <w:r>
                          <w:rPr>
                            <w:color w:val="231F20"/>
                            <w:sz w:val="16"/>
                            <w:szCs w:val="16"/>
                          </w:rPr>
                          <w:t>he</w:t>
                        </w:r>
                        <w:r>
                          <w:rPr>
                            <w:color w:val="231F20"/>
                            <w:spacing w:val="40"/>
                            <w:sz w:val="16"/>
                            <w:szCs w:val="16"/>
                          </w:rPr>
                          <w:t xml:space="preserve"> </w:t>
                        </w:r>
                        <w:r>
                          <w:rPr>
                            <w:color w:val="231F20"/>
                            <w:sz w:val="16"/>
                            <w:szCs w:val="16"/>
                          </w:rPr>
                          <w:t>frankly</w:t>
                        </w:r>
                        <w:r>
                          <w:rPr>
                            <w:color w:val="231F20"/>
                            <w:spacing w:val="40"/>
                            <w:sz w:val="16"/>
                            <w:szCs w:val="16"/>
                          </w:rPr>
                          <w:t xml:space="preserve"> </w:t>
                        </w:r>
                        <w:r>
                          <w:rPr>
                            <w:color w:val="231F20"/>
                            <w:sz w:val="16"/>
                            <w:szCs w:val="16"/>
                          </w:rPr>
                          <w:t>stated</w:t>
                        </w:r>
                        <w:r>
                          <w:rPr>
                            <w:color w:val="231F20"/>
                            <w:spacing w:val="40"/>
                            <w:sz w:val="16"/>
                            <w:szCs w:val="16"/>
                          </w:rPr>
                          <w:t xml:space="preserve"> </w:t>
                        </w:r>
                        <w:r>
                          <w:rPr>
                            <w:color w:val="231F20"/>
                            <w:sz w:val="16"/>
                            <w:szCs w:val="16"/>
                          </w:rPr>
                          <w:t>he</w:t>
                        </w:r>
                        <w:r>
                          <w:rPr>
                            <w:color w:val="231F20"/>
                            <w:spacing w:val="40"/>
                            <w:sz w:val="16"/>
                            <w:szCs w:val="16"/>
                          </w:rPr>
                          <w:t xml:space="preserve"> </w:t>
                        </w:r>
                        <w:r>
                          <w:rPr>
                            <w:color w:val="231F20"/>
                            <w:sz w:val="16"/>
                            <w:szCs w:val="16"/>
                          </w:rPr>
                          <w:t>thought</w:t>
                        </w:r>
                        <w:r>
                          <w:rPr>
                            <w:color w:val="231F20"/>
                            <w:spacing w:val="40"/>
                            <w:sz w:val="16"/>
                            <w:szCs w:val="16"/>
                          </w:rPr>
                          <w:t xml:space="preserve"> </w:t>
                        </w:r>
                        <w:r>
                          <w:rPr>
                            <w:color w:val="231F20"/>
                            <w:sz w:val="16"/>
                            <w:szCs w:val="16"/>
                          </w:rPr>
                          <w:t>the</w:t>
                        </w:r>
                        <w:r>
                          <w:rPr>
                            <w:color w:val="231F20"/>
                            <w:spacing w:val="40"/>
                            <w:sz w:val="16"/>
                            <w:szCs w:val="16"/>
                          </w:rPr>
                          <w:t xml:space="preserve"> </w:t>
                        </w:r>
                        <w:r>
                          <w:rPr>
                            <w:color w:val="231F20"/>
                            <w:sz w:val="16"/>
                            <w:szCs w:val="16"/>
                          </w:rPr>
                          <w:t>treatment</w:t>
                        </w:r>
                        <w:r>
                          <w:rPr>
                            <w:color w:val="231F20"/>
                            <w:spacing w:val="40"/>
                            <w:sz w:val="16"/>
                            <w:szCs w:val="16"/>
                          </w:rPr>
                          <w:t xml:space="preserve"> </w:t>
                        </w:r>
                        <w:r>
                          <w:rPr>
                            <w:color w:val="231F20"/>
                            <w:sz w:val="16"/>
                            <w:szCs w:val="16"/>
                          </w:rPr>
                          <w:t>a</w:t>
                        </w:r>
                        <w:r>
                          <w:rPr>
                            <w:color w:val="231F20"/>
                            <w:spacing w:val="40"/>
                            <w:sz w:val="16"/>
                            <w:szCs w:val="16"/>
                          </w:rPr>
                          <w:t xml:space="preserve"> </w:t>
                        </w:r>
                        <w:r>
                          <w:rPr>
                            <w:color w:val="231F20"/>
                            <w:sz w:val="16"/>
                            <w:szCs w:val="16"/>
                          </w:rPr>
                          <w:t>waste</w:t>
                        </w:r>
                        <w:r>
                          <w:rPr>
                            <w:color w:val="231F20"/>
                            <w:spacing w:val="40"/>
                            <w:sz w:val="16"/>
                            <w:szCs w:val="16"/>
                          </w:rPr>
                          <w:t xml:space="preserve"> </w:t>
                        </w:r>
                        <w:r>
                          <w:rPr>
                            <w:color w:val="231F20"/>
                            <w:sz w:val="16"/>
                            <w:szCs w:val="16"/>
                          </w:rPr>
                          <w:t>of</w:t>
                        </w:r>
                        <w:r>
                          <w:rPr>
                            <w:color w:val="231F20"/>
                            <w:spacing w:val="40"/>
                            <w:sz w:val="16"/>
                            <w:szCs w:val="16"/>
                          </w:rPr>
                          <w:t xml:space="preserve"> </w:t>
                        </w:r>
                        <w:r>
                          <w:rPr>
                            <w:color w:val="231F20"/>
                            <w:sz w:val="16"/>
                            <w:szCs w:val="16"/>
                          </w:rPr>
                          <w:t>ef-</w:t>
                        </w:r>
                        <w:r>
                          <w:rPr>
                            <w:color w:val="231F20"/>
                            <w:spacing w:val="40"/>
                            <w:sz w:val="16"/>
                            <w:szCs w:val="16"/>
                          </w:rPr>
                          <w:t xml:space="preserve"> </w:t>
                        </w:r>
                        <w:r>
                          <w:rPr>
                            <w:color w:val="231F20"/>
                            <w:sz w:val="16"/>
                            <w:szCs w:val="16"/>
                          </w:rPr>
                          <w:t>fort,</w:t>
                        </w:r>
                        <w:r>
                          <w:rPr>
                            <w:color w:val="231F20"/>
                            <w:spacing w:val="37"/>
                            <w:sz w:val="16"/>
                            <w:szCs w:val="16"/>
                          </w:rPr>
                          <w:t xml:space="preserve"> </w:t>
                        </w:r>
                        <w:r>
                          <w:rPr>
                            <w:color w:val="231F20"/>
                            <w:sz w:val="16"/>
                            <w:szCs w:val="16"/>
                          </w:rPr>
                          <w:t>unless</w:t>
                        </w:r>
                        <w:r>
                          <w:rPr>
                            <w:color w:val="231F20"/>
                            <w:spacing w:val="37"/>
                            <w:sz w:val="16"/>
                            <w:szCs w:val="16"/>
                          </w:rPr>
                          <w:t xml:space="preserve"> </w:t>
                        </w:r>
                        <w:r>
                          <w:rPr>
                            <w:color w:val="231F20"/>
                            <w:sz w:val="16"/>
                            <w:szCs w:val="16"/>
                          </w:rPr>
                          <w:t>I</w:t>
                        </w:r>
                        <w:r>
                          <w:rPr>
                            <w:color w:val="231F20"/>
                            <w:spacing w:val="37"/>
                            <w:sz w:val="16"/>
                            <w:szCs w:val="16"/>
                          </w:rPr>
                          <w:t xml:space="preserve"> </w:t>
                        </w:r>
                        <w:r>
                          <w:rPr>
                            <w:color w:val="231F20"/>
                            <w:sz w:val="16"/>
                            <w:szCs w:val="16"/>
                          </w:rPr>
                          <w:t>could</w:t>
                        </w:r>
                        <w:r>
                          <w:rPr>
                            <w:color w:val="231F20"/>
                            <w:spacing w:val="39"/>
                            <w:sz w:val="16"/>
                            <w:szCs w:val="16"/>
                          </w:rPr>
                          <w:t xml:space="preserve"> </w:t>
                        </w:r>
                        <w:r>
                          <w:rPr>
                            <w:color w:val="231F20"/>
                            <w:sz w:val="16"/>
                            <w:szCs w:val="16"/>
                          </w:rPr>
                          <w:t>assure</w:t>
                        </w:r>
                        <w:r>
                          <w:rPr>
                            <w:color w:val="231F20"/>
                            <w:spacing w:val="39"/>
                            <w:sz w:val="16"/>
                            <w:szCs w:val="16"/>
                          </w:rPr>
                          <w:t xml:space="preserve"> </w:t>
                        </w:r>
                        <w:r>
                          <w:rPr>
                            <w:color w:val="231F20"/>
                            <w:sz w:val="16"/>
                            <w:szCs w:val="16"/>
                          </w:rPr>
                          <w:t>him,</w:t>
                        </w:r>
                        <w:r>
                          <w:rPr>
                            <w:color w:val="231F20"/>
                            <w:spacing w:val="37"/>
                            <w:sz w:val="16"/>
                            <w:szCs w:val="16"/>
                          </w:rPr>
                          <w:t xml:space="preserve"> </w:t>
                        </w:r>
                        <w:r>
                          <w:rPr>
                            <w:color w:val="231F20"/>
                            <w:sz w:val="16"/>
                            <w:szCs w:val="16"/>
                          </w:rPr>
                          <w:t>which</w:t>
                        </w:r>
                        <w:r>
                          <w:rPr>
                            <w:color w:val="231F20"/>
                            <w:spacing w:val="37"/>
                            <w:sz w:val="16"/>
                            <w:szCs w:val="16"/>
                          </w:rPr>
                          <w:t xml:space="preserve"> </w:t>
                        </w:r>
                        <w:r>
                          <w:rPr>
                            <w:color w:val="231F20"/>
                            <w:sz w:val="16"/>
                            <w:szCs w:val="16"/>
                          </w:rPr>
                          <w:t>no</w:t>
                        </w:r>
                        <w:r>
                          <w:rPr>
                            <w:color w:val="231F20"/>
                            <w:spacing w:val="37"/>
                            <w:sz w:val="16"/>
                            <w:szCs w:val="16"/>
                          </w:rPr>
                          <w:t xml:space="preserve"> </w:t>
                        </w:r>
                        <w:r>
                          <w:rPr>
                            <w:color w:val="231F20"/>
                            <w:sz w:val="16"/>
                            <w:szCs w:val="16"/>
                          </w:rPr>
                          <w:t>one</w:t>
                        </w:r>
                        <w:r>
                          <w:rPr>
                            <w:color w:val="231F20"/>
                            <w:spacing w:val="37"/>
                            <w:sz w:val="16"/>
                            <w:szCs w:val="16"/>
                          </w:rPr>
                          <w:t xml:space="preserve"> </w:t>
                        </w:r>
                        <w:r>
                          <w:rPr>
                            <w:color w:val="231F20"/>
                            <w:sz w:val="16"/>
                            <w:szCs w:val="16"/>
                          </w:rPr>
                          <w:t>ever</w:t>
                        </w:r>
                        <w:r>
                          <w:rPr>
                            <w:color w:val="231F20"/>
                            <w:spacing w:val="39"/>
                            <w:sz w:val="16"/>
                            <w:szCs w:val="16"/>
                          </w:rPr>
                          <w:t xml:space="preserve"> </w:t>
                        </w:r>
                        <w:r>
                          <w:rPr>
                            <w:color w:val="231F20"/>
                            <w:sz w:val="16"/>
                            <w:szCs w:val="16"/>
                          </w:rPr>
                          <w:t>had,</w:t>
                        </w:r>
                        <w:r>
                          <w:rPr>
                            <w:color w:val="231F20"/>
                            <w:spacing w:val="40"/>
                            <w:sz w:val="16"/>
                            <w:szCs w:val="16"/>
                          </w:rPr>
                          <w:t xml:space="preserve"> </w:t>
                        </w:r>
                        <w:r>
                          <w:rPr>
                            <w:color w:val="231F20"/>
                            <w:sz w:val="16"/>
                            <w:szCs w:val="16"/>
                          </w:rPr>
                          <w:t>that</w:t>
                        </w:r>
                        <w:r>
                          <w:rPr>
                            <w:color w:val="231F20"/>
                            <w:spacing w:val="40"/>
                            <w:sz w:val="16"/>
                            <w:szCs w:val="16"/>
                          </w:rPr>
                          <w:t xml:space="preserve"> </w:t>
                        </w:r>
                        <w:r>
                          <w:rPr>
                            <w:color w:val="231F20"/>
                            <w:sz w:val="16"/>
                            <w:szCs w:val="16"/>
                          </w:rPr>
                          <w:t>in</w:t>
                        </w:r>
                        <w:r>
                          <w:rPr>
                            <w:color w:val="231F20"/>
                            <w:spacing w:val="40"/>
                            <w:sz w:val="16"/>
                            <w:szCs w:val="16"/>
                          </w:rPr>
                          <w:t xml:space="preserve"> </w:t>
                        </w:r>
                        <w:r>
                          <w:rPr>
                            <w:color w:val="231F20"/>
                            <w:sz w:val="16"/>
                            <w:szCs w:val="16"/>
                          </w:rPr>
                          <w:t>the</w:t>
                        </w:r>
                        <w:r>
                          <w:rPr>
                            <w:color w:val="231F20"/>
                            <w:spacing w:val="40"/>
                            <w:sz w:val="16"/>
                            <w:szCs w:val="16"/>
                          </w:rPr>
                          <w:t xml:space="preserve"> </w:t>
                        </w:r>
                        <w:r>
                          <w:rPr>
                            <w:color w:val="231F20"/>
                            <w:sz w:val="16"/>
                            <w:szCs w:val="16"/>
                          </w:rPr>
                          <w:t>future</w:t>
                        </w:r>
                        <w:r>
                          <w:rPr>
                            <w:color w:val="231F20"/>
                            <w:spacing w:val="40"/>
                            <w:sz w:val="16"/>
                            <w:szCs w:val="16"/>
                          </w:rPr>
                          <w:t xml:space="preserve"> </w:t>
                        </w:r>
                        <w:r>
                          <w:rPr>
                            <w:color w:val="231F20"/>
                            <w:sz w:val="16"/>
                            <w:szCs w:val="16"/>
                          </w:rPr>
                          <w:t>he</w:t>
                        </w:r>
                        <w:r>
                          <w:rPr>
                            <w:color w:val="231F20"/>
                            <w:spacing w:val="40"/>
                            <w:sz w:val="16"/>
                            <w:szCs w:val="16"/>
                          </w:rPr>
                          <w:t xml:space="preserve"> </w:t>
                        </w:r>
                        <w:r>
                          <w:rPr>
                            <w:color w:val="231F20"/>
                            <w:sz w:val="16"/>
                            <w:szCs w:val="16"/>
                          </w:rPr>
                          <w:t>would</w:t>
                        </w:r>
                        <w:r>
                          <w:rPr>
                            <w:color w:val="231F20"/>
                            <w:spacing w:val="40"/>
                            <w:sz w:val="16"/>
                            <w:szCs w:val="16"/>
                          </w:rPr>
                          <w:t xml:space="preserve"> </w:t>
                        </w:r>
                        <w:r>
                          <w:rPr>
                            <w:color w:val="231F20"/>
                            <w:sz w:val="16"/>
                            <w:szCs w:val="16"/>
                          </w:rPr>
                          <w:t>have</w:t>
                        </w:r>
                        <w:r>
                          <w:rPr>
                            <w:color w:val="231F20"/>
                            <w:spacing w:val="40"/>
                            <w:sz w:val="16"/>
                            <w:szCs w:val="16"/>
                          </w:rPr>
                          <w:t xml:space="preserve"> </w:t>
                        </w:r>
                        <w:r>
                          <w:rPr>
                            <w:color w:val="231F20"/>
                            <w:sz w:val="16"/>
                            <w:szCs w:val="16"/>
                          </w:rPr>
                          <w:t>the</w:t>
                        </w:r>
                        <w:r>
                          <w:rPr>
                            <w:color w:val="231F20"/>
                            <w:spacing w:val="40"/>
                            <w:sz w:val="16"/>
                            <w:szCs w:val="16"/>
                          </w:rPr>
                          <w:t xml:space="preserve"> </w:t>
                        </w:r>
                        <w:r>
                          <w:rPr>
                            <w:color w:val="231F20"/>
                            <w:sz w:val="16"/>
                            <w:szCs w:val="16"/>
                          </w:rPr>
                          <w:t>“will</w:t>
                        </w:r>
                        <w:r>
                          <w:rPr>
                            <w:color w:val="231F20"/>
                            <w:spacing w:val="40"/>
                            <w:sz w:val="16"/>
                            <w:szCs w:val="16"/>
                          </w:rPr>
                          <w:t xml:space="preserve"> </w:t>
                        </w:r>
                        <w:r>
                          <w:rPr>
                            <w:color w:val="231F20"/>
                            <w:sz w:val="16"/>
                            <w:szCs w:val="16"/>
                          </w:rPr>
                          <w:t>power”</w:t>
                        </w:r>
                        <w:r>
                          <w:rPr>
                            <w:color w:val="231F20"/>
                            <w:spacing w:val="40"/>
                            <w:sz w:val="16"/>
                            <w:szCs w:val="16"/>
                          </w:rPr>
                          <w:t xml:space="preserve"> </w:t>
                        </w:r>
                        <w:r>
                          <w:rPr>
                            <w:color w:val="231F20"/>
                            <w:sz w:val="16"/>
                            <w:szCs w:val="16"/>
                          </w:rPr>
                          <w:t>to</w:t>
                        </w:r>
                        <w:r>
                          <w:rPr>
                            <w:color w:val="231F20"/>
                            <w:spacing w:val="40"/>
                            <w:sz w:val="16"/>
                            <w:szCs w:val="16"/>
                          </w:rPr>
                          <w:t xml:space="preserve"> </w:t>
                        </w:r>
                        <w:r>
                          <w:rPr>
                            <w:color w:val="231F20"/>
                            <w:sz w:val="16"/>
                            <w:szCs w:val="16"/>
                          </w:rPr>
                          <w:t>resist</w:t>
                        </w:r>
                        <w:r>
                          <w:rPr>
                            <w:color w:val="231F20"/>
                            <w:spacing w:val="40"/>
                            <w:sz w:val="16"/>
                            <w:szCs w:val="16"/>
                          </w:rPr>
                          <w:t xml:space="preserve"> </w:t>
                        </w:r>
                        <w:r>
                          <w:rPr>
                            <w:color w:val="231F20"/>
                            <w:sz w:val="16"/>
                            <w:szCs w:val="16"/>
                          </w:rPr>
                          <w:t>the</w:t>
                        </w:r>
                        <w:r>
                          <w:rPr>
                            <w:color w:val="231F20"/>
                            <w:spacing w:val="40"/>
                            <w:sz w:val="16"/>
                            <w:szCs w:val="16"/>
                          </w:rPr>
                          <w:t xml:space="preserve"> </w:t>
                        </w:r>
                        <w:r>
                          <w:rPr>
                            <w:color w:val="231F20"/>
                            <w:sz w:val="16"/>
                            <w:szCs w:val="16"/>
                          </w:rPr>
                          <w:t>impulse</w:t>
                        </w:r>
                        <w:r>
                          <w:rPr>
                            <w:color w:val="231F20"/>
                            <w:spacing w:val="40"/>
                            <w:sz w:val="16"/>
                            <w:szCs w:val="16"/>
                          </w:rPr>
                          <w:t xml:space="preserve"> </w:t>
                        </w:r>
                        <w:r>
                          <w:rPr>
                            <w:color w:val="231F20"/>
                            <w:sz w:val="16"/>
                            <w:szCs w:val="16"/>
                          </w:rPr>
                          <w:t>to</w:t>
                        </w:r>
                        <w:r>
                          <w:rPr>
                            <w:color w:val="231F20"/>
                            <w:spacing w:val="40"/>
                            <w:sz w:val="16"/>
                            <w:szCs w:val="16"/>
                          </w:rPr>
                          <w:t xml:space="preserve"> </w:t>
                        </w:r>
                        <w:r>
                          <w:rPr>
                            <w:color w:val="231F20"/>
                            <w:sz w:val="16"/>
                            <w:szCs w:val="16"/>
                          </w:rPr>
                          <w:t>drink.</w:t>
                        </w:r>
                      </w:p>
                      <w:p w14:paraId="1C9D265E" w14:textId="77777777" w:rsidR="00000000" w:rsidRDefault="00000000">
                        <w:pPr>
                          <w:pStyle w:val="BodyText"/>
                          <w:kinsoku w:val="0"/>
                          <w:overflowPunct w:val="0"/>
                          <w:spacing w:line="12.60pt" w:lineRule="auto"/>
                          <w:ind w:end="1.15pt" w:firstLine="5.50pt"/>
                          <w:rPr>
                            <w:color w:val="231F20"/>
                            <w:sz w:val="16"/>
                            <w:szCs w:val="16"/>
                          </w:rPr>
                        </w:pPr>
                        <w:r>
                          <w:rPr>
                            <w:color w:val="231F20"/>
                            <w:sz w:val="16"/>
                            <w:szCs w:val="16"/>
                          </w:rPr>
                          <w:t>His alcoholic problem was so complex, and his depres-</w:t>
                        </w:r>
                        <w:r>
                          <w:rPr>
                            <w:color w:val="231F20"/>
                            <w:spacing w:val="40"/>
                            <w:sz w:val="16"/>
                            <w:szCs w:val="16"/>
                          </w:rPr>
                          <w:t xml:space="preserve"> </w:t>
                        </w:r>
                        <w:r>
                          <w:rPr>
                            <w:color w:val="231F20"/>
                            <w:sz w:val="16"/>
                            <w:szCs w:val="16"/>
                          </w:rPr>
                          <w:t>sion so great, that we felt his only hope would be through</w:t>
                        </w:r>
                        <w:r>
                          <w:rPr>
                            <w:color w:val="231F20"/>
                            <w:spacing w:val="40"/>
                            <w:sz w:val="16"/>
                            <w:szCs w:val="16"/>
                          </w:rPr>
                          <w:t xml:space="preserve"> </w:t>
                        </w:r>
                        <w:r>
                          <w:rPr>
                            <w:color w:val="231F20"/>
                            <w:sz w:val="16"/>
                            <w:szCs w:val="16"/>
                          </w:rPr>
                          <w:t>what</w:t>
                        </w:r>
                        <w:r>
                          <w:rPr>
                            <w:color w:val="231F20"/>
                            <w:spacing w:val="21"/>
                            <w:sz w:val="16"/>
                            <w:szCs w:val="16"/>
                          </w:rPr>
                          <w:t xml:space="preserve"> </w:t>
                        </w:r>
                        <w:r>
                          <w:rPr>
                            <w:color w:val="231F20"/>
                            <w:sz w:val="16"/>
                            <w:szCs w:val="16"/>
                          </w:rPr>
                          <w:t>we</w:t>
                        </w:r>
                        <w:r>
                          <w:rPr>
                            <w:color w:val="231F20"/>
                            <w:spacing w:val="21"/>
                            <w:sz w:val="16"/>
                            <w:szCs w:val="16"/>
                          </w:rPr>
                          <w:t xml:space="preserve"> </w:t>
                        </w:r>
                        <w:r>
                          <w:rPr>
                            <w:color w:val="231F20"/>
                            <w:sz w:val="16"/>
                            <w:szCs w:val="16"/>
                          </w:rPr>
                          <w:t>then</w:t>
                        </w:r>
                        <w:r>
                          <w:rPr>
                            <w:color w:val="231F20"/>
                            <w:spacing w:val="21"/>
                            <w:sz w:val="16"/>
                            <w:szCs w:val="16"/>
                          </w:rPr>
                          <w:t xml:space="preserve"> </w:t>
                        </w:r>
                        <w:r>
                          <w:rPr>
                            <w:color w:val="231F20"/>
                            <w:sz w:val="16"/>
                            <w:szCs w:val="16"/>
                          </w:rPr>
                          <w:t>called</w:t>
                        </w:r>
                        <w:r>
                          <w:rPr>
                            <w:color w:val="231F20"/>
                            <w:spacing w:val="21"/>
                            <w:sz w:val="16"/>
                            <w:szCs w:val="16"/>
                          </w:rPr>
                          <w:t xml:space="preserve"> </w:t>
                        </w:r>
                        <w:r>
                          <w:rPr>
                            <w:color w:val="231F20"/>
                            <w:sz w:val="16"/>
                            <w:szCs w:val="16"/>
                          </w:rPr>
                          <w:t>“moral</w:t>
                        </w:r>
                        <w:r>
                          <w:rPr>
                            <w:color w:val="231F20"/>
                            <w:spacing w:val="21"/>
                            <w:sz w:val="16"/>
                            <w:szCs w:val="16"/>
                          </w:rPr>
                          <w:t xml:space="preserve"> </w:t>
                        </w:r>
                        <w:r>
                          <w:rPr>
                            <w:color w:val="231F20"/>
                            <w:sz w:val="16"/>
                            <w:szCs w:val="16"/>
                          </w:rPr>
                          <w:t>psychology,”</w:t>
                        </w:r>
                        <w:r>
                          <w:rPr>
                            <w:color w:val="231F20"/>
                            <w:spacing w:val="21"/>
                            <w:sz w:val="16"/>
                            <w:szCs w:val="16"/>
                          </w:rPr>
                          <w:t xml:space="preserve"> </w:t>
                        </w:r>
                        <w:r>
                          <w:rPr>
                            <w:color w:val="231F20"/>
                            <w:sz w:val="16"/>
                            <w:szCs w:val="16"/>
                          </w:rPr>
                          <w:t>and</w:t>
                        </w:r>
                        <w:r>
                          <w:rPr>
                            <w:color w:val="231F20"/>
                            <w:spacing w:val="21"/>
                            <w:sz w:val="16"/>
                            <w:szCs w:val="16"/>
                          </w:rPr>
                          <w:t xml:space="preserve"> </w:t>
                        </w:r>
                        <w:r>
                          <w:rPr>
                            <w:color w:val="231F20"/>
                            <w:sz w:val="16"/>
                            <w:szCs w:val="16"/>
                          </w:rPr>
                          <w:t>we</w:t>
                        </w:r>
                        <w:r>
                          <w:rPr>
                            <w:color w:val="231F20"/>
                            <w:spacing w:val="21"/>
                            <w:sz w:val="16"/>
                            <w:szCs w:val="16"/>
                          </w:rPr>
                          <w:t xml:space="preserve"> </w:t>
                        </w:r>
                        <w:r>
                          <w:rPr>
                            <w:color w:val="231F20"/>
                            <w:sz w:val="16"/>
                            <w:szCs w:val="16"/>
                          </w:rPr>
                          <w:t>doubted</w:t>
                        </w:r>
                        <w:r>
                          <w:rPr>
                            <w:color w:val="231F20"/>
                            <w:spacing w:val="40"/>
                            <w:sz w:val="16"/>
                            <w:szCs w:val="16"/>
                          </w:rPr>
                          <w:t xml:space="preserve"> </w:t>
                        </w:r>
                        <w:r>
                          <w:rPr>
                            <w:color w:val="231F20"/>
                            <w:sz w:val="16"/>
                            <w:szCs w:val="16"/>
                          </w:rPr>
                          <w:t>if</w:t>
                        </w:r>
                        <w:r>
                          <w:rPr>
                            <w:color w:val="231F20"/>
                            <w:spacing w:val="40"/>
                            <w:sz w:val="16"/>
                            <w:szCs w:val="16"/>
                          </w:rPr>
                          <w:t xml:space="preserve"> </w:t>
                        </w:r>
                        <w:r>
                          <w:rPr>
                            <w:color w:val="231F20"/>
                            <w:sz w:val="16"/>
                            <w:szCs w:val="16"/>
                          </w:rPr>
                          <w:t>even</w:t>
                        </w:r>
                        <w:r>
                          <w:rPr>
                            <w:color w:val="231F20"/>
                            <w:spacing w:val="40"/>
                            <w:sz w:val="16"/>
                            <w:szCs w:val="16"/>
                          </w:rPr>
                          <w:t xml:space="preserve"> </w:t>
                        </w:r>
                        <w:r>
                          <w:rPr>
                            <w:color w:val="231F20"/>
                            <w:sz w:val="16"/>
                            <w:szCs w:val="16"/>
                          </w:rPr>
                          <w:t>that</w:t>
                        </w:r>
                        <w:r>
                          <w:rPr>
                            <w:color w:val="231F20"/>
                            <w:spacing w:val="40"/>
                            <w:sz w:val="16"/>
                            <w:szCs w:val="16"/>
                          </w:rPr>
                          <w:t xml:space="preserve"> </w:t>
                        </w:r>
                        <w:r>
                          <w:rPr>
                            <w:color w:val="231F20"/>
                            <w:sz w:val="16"/>
                            <w:szCs w:val="16"/>
                          </w:rPr>
                          <w:t>would</w:t>
                        </w:r>
                        <w:r>
                          <w:rPr>
                            <w:color w:val="231F20"/>
                            <w:spacing w:val="40"/>
                            <w:sz w:val="16"/>
                            <w:szCs w:val="16"/>
                          </w:rPr>
                          <w:t xml:space="preserve"> </w:t>
                        </w:r>
                        <w:r>
                          <w:rPr>
                            <w:color w:val="231F20"/>
                            <w:sz w:val="16"/>
                            <w:szCs w:val="16"/>
                          </w:rPr>
                          <w:t>have</w:t>
                        </w:r>
                        <w:r>
                          <w:rPr>
                            <w:color w:val="231F20"/>
                            <w:spacing w:val="40"/>
                            <w:sz w:val="16"/>
                            <w:szCs w:val="16"/>
                          </w:rPr>
                          <w:t xml:space="preserve"> </w:t>
                        </w:r>
                        <w:r>
                          <w:rPr>
                            <w:color w:val="231F20"/>
                            <w:sz w:val="16"/>
                            <w:szCs w:val="16"/>
                          </w:rPr>
                          <w:t>any</w:t>
                        </w:r>
                        <w:r>
                          <w:rPr>
                            <w:color w:val="231F20"/>
                            <w:spacing w:val="40"/>
                            <w:sz w:val="16"/>
                            <w:szCs w:val="16"/>
                          </w:rPr>
                          <w:t xml:space="preserve"> </w:t>
                        </w:r>
                        <w:r>
                          <w:rPr>
                            <w:color w:val="231F20"/>
                            <w:sz w:val="16"/>
                            <w:szCs w:val="16"/>
                          </w:rPr>
                          <w:t>effect.</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1B91C87A" w14:textId="0F64C4C7" w:rsidR="00000000" w:rsidRDefault="00004E1B">
      <w:pPr>
        <w:rPr>
          <w:sz w:val="24"/>
          <w:szCs w:val="24"/>
        </w:rPr>
        <w:sectPr w:rsidR="00000000">
          <w:pgSz w:w="262pt" w:h="396pt"/>
          <w:pgMar w:top="16pt" w:right="17pt" w:bottom="14pt" w:left="14pt" w:header="36pt" w:footer="36pt" w:gutter="0pt"/>
          <w:cols w:space="36pt"/>
          <w:noEndnote/>
        </w:sectPr>
      </w:pPr>
      <w:r>
        <w:rPr>
          <w:noProof/>
        </w:rPr>
        <w:lastRenderedPageBreak/>
        <w:drawing>
          <wp:anchor distT="0" distB="0" distL="114300" distR="114300" simplePos="0" relativeHeight="251695104" behindDoc="1" locked="0" layoutInCell="0" allowOverlap="1" wp14:anchorId="5968D8C8" wp14:editId="071A1A04">
            <wp:simplePos x="0" y="0"/>
            <wp:positionH relativeFrom="page">
              <wp:posOffset>353060</wp:posOffset>
            </wp:positionH>
            <wp:positionV relativeFrom="page">
              <wp:posOffset>207645</wp:posOffset>
            </wp:positionV>
            <wp:extent cx="206375" cy="138430"/>
            <wp:effectExtent l="0" t="0" r="0" b="0"/>
            <wp:wrapNone/>
            <wp:docPr id="606" name="Text Box 3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0637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46099112"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xxx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6128" behindDoc="1" locked="0" layoutInCell="0" allowOverlap="1" wp14:anchorId="26514F4B" wp14:editId="02CDAD17">
            <wp:simplePos x="0" y="0"/>
            <wp:positionH relativeFrom="page">
              <wp:posOffset>1051560</wp:posOffset>
            </wp:positionH>
            <wp:positionV relativeFrom="page">
              <wp:posOffset>207645</wp:posOffset>
            </wp:positionV>
            <wp:extent cx="1298575" cy="138430"/>
            <wp:effectExtent l="0" t="0" r="0" b="0"/>
            <wp:wrapNone/>
            <wp:docPr id="605" name="Text Box 39"/>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29857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7AC2D3C9"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THE</w:t>
                        </w:r>
                        <w:r>
                          <w:rPr>
                            <w:color w:val="231F20"/>
                            <w:spacing w:val="51"/>
                            <w:sz w:val="16"/>
                            <w:szCs w:val="16"/>
                          </w:rPr>
                          <w:t xml:space="preserve"> </w:t>
                        </w:r>
                        <w:r>
                          <w:rPr>
                            <w:color w:val="231F20"/>
                            <w:sz w:val="16"/>
                            <w:szCs w:val="16"/>
                          </w:rPr>
                          <w:t>DOCTOR’S</w:t>
                        </w:r>
                        <w:r>
                          <w:rPr>
                            <w:color w:val="231F20"/>
                            <w:spacing w:val="54"/>
                            <w:sz w:val="16"/>
                            <w:szCs w:val="16"/>
                          </w:rPr>
                          <w:t xml:space="preserve"> </w:t>
                        </w:r>
                        <w:r>
                          <w:rPr>
                            <w:color w:val="231F20"/>
                            <w:spacing w:val="-2"/>
                            <w:sz w:val="16"/>
                            <w:szCs w:val="16"/>
                          </w:rPr>
                          <w:t>OPINION</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7152" behindDoc="1" locked="0" layoutInCell="0" allowOverlap="1" wp14:anchorId="185BB389" wp14:editId="14E8A785">
            <wp:simplePos x="0" y="0"/>
            <wp:positionH relativeFrom="page">
              <wp:posOffset>461010</wp:posOffset>
            </wp:positionH>
            <wp:positionV relativeFrom="page">
              <wp:posOffset>364490</wp:posOffset>
            </wp:positionV>
            <wp:extent cx="2487295" cy="883920"/>
            <wp:effectExtent l="0" t="0" r="0" b="0"/>
            <wp:wrapNone/>
            <wp:docPr id="604" name="Text Box 40"/>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487295" cy="883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074EBC7E" w14:textId="77777777" w:rsidR="00000000" w:rsidRDefault="00000000">
                        <w:pPr>
                          <w:pStyle w:val="BodyText"/>
                          <w:kinsoku w:val="0"/>
                          <w:overflowPunct w:val="0"/>
                          <w:spacing w:before="0.80pt" w:line="12.80pt" w:lineRule="auto"/>
                          <w:ind w:end="1.10pt" w:firstLine="5.50pt"/>
                          <w:rPr>
                            <w:color w:val="231F20"/>
                            <w:sz w:val="16"/>
                            <w:szCs w:val="16"/>
                          </w:rPr>
                        </w:pPr>
                        <w:r>
                          <w:rPr>
                            <w:color w:val="231F20"/>
                            <w:sz w:val="16"/>
                            <w:szCs w:val="16"/>
                          </w:rPr>
                          <w:t>However,</w:t>
                        </w:r>
                        <w:r>
                          <w:rPr>
                            <w:color w:val="231F20"/>
                            <w:spacing w:val="26"/>
                            <w:sz w:val="16"/>
                            <w:szCs w:val="16"/>
                          </w:rPr>
                          <w:t xml:space="preserve"> </w:t>
                        </w:r>
                        <w:r>
                          <w:rPr>
                            <w:color w:val="231F20"/>
                            <w:sz w:val="16"/>
                            <w:szCs w:val="16"/>
                          </w:rPr>
                          <w:t>he</w:t>
                        </w:r>
                        <w:r>
                          <w:rPr>
                            <w:color w:val="231F20"/>
                            <w:spacing w:val="26"/>
                            <w:sz w:val="16"/>
                            <w:szCs w:val="16"/>
                          </w:rPr>
                          <w:t xml:space="preserve"> </w:t>
                        </w:r>
                        <w:r>
                          <w:rPr>
                            <w:color w:val="231F20"/>
                            <w:sz w:val="16"/>
                            <w:szCs w:val="16"/>
                          </w:rPr>
                          <w:t>did</w:t>
                        </w:r>
                        <w:r>
                          <w:rPr>
                            <w:color w:val="231F20"/>
                            <w:spacing w:val="26"/>
                            <w:sz w:val="16"/>
                            <w:szCs w:val="16"/>
                          </w:rPr>
                          <w:t xml:space="preserve"> </w:t>
                        </w:r>
                        <w:r>
                          <w:rPr>
                            <w:color w:val="231F20"/>
                            <w:sz w:val="16"/>
                            <w:szCs w:val="16"/>
                          </w:rPr>
                          <w:t>become</w:t>
                        </w:r>
                        <w:r>
                          <w:rPr>
                            <w:color w:val="231F20"/>
                            <w:spacing w:val="26"/>
                            <w:sz w:val="16"/>
                            <w:szCs w:val="16"/>
                          </w:rPr>
                          <w:t xml:space="preserve"> </w:t>
                        </w:r>
                        <w:r>
                          <w:rPr>
                            <w:color w:val="231F20"/>
                            <w:sz w:val="16"/>
                            <w:szCs w:val="16"/>
                          </w:rPr>
                          <w:t>“sold”</w:t>
                        </w:r>
                        <w:r>
                          <w:rPr>
                            <w:color w:val="231F20"/>
                            <w:spacing w:val="26"/>
                            <w:sz w:val="16"/>
                            <w:szCs w:val="16"/>
                          </w:rPr>
                          <w:t xml:space="preserve"> </w:t>
                        </w:r>
                        <w:r>
                          <w:rPr>
                            <w:color w:val="231F20"/>
                            <w:sz w:val="16"/>
                            <w:szCs w:val="16"/>
                          </w:rPr>
                          <w:t>on</w:t>
                        </w:r>
                        <w:r>
                          <w:rPr>
                            <w:color w:val="231F20"/>
                            <w:spacing w:val="26"/>
                            <w:sz w:val="16"/>
                            <w:szCs w:val="16"/>
                          </w:rPr>
                          <w:t xml:space="preserve"> </w:t>
                        </w:r>
                        <w:r>
                          <w:rPr>
                            <w:color w:val="231F20"/>
                            <w:sz w:val="16"/>
                            <w:szCs w:val="16"/>
                          </w:rPr>
                          <w:t>the</w:t>
                        </w:r>
                        <w:r>
                          <w:rPr>
                            <w:color w:val="231F20"/>
                            <w:spacing w:val="26"/>
                            <w:sz w:val="16"/>
                            <w:szCs w:val="16"/>
                          </w:rPr>
                          <w:t xml:space="preserve"> </w:t>
                        </w:r>
                        <w:r>
                          <w:rPr>
                            <w:color w:val="231F20"/>
                            <w:sz w:val="16"/>
                            <w:szCs w:val="16"/>
                          </w:rPr>
                          <w:t>ideas</w:t>
                        </w:r>
                        <w:r>
                          <w:rPr>
                            <w:color w:val="231F20"/>
                            <w:spacing w:val="26"/>
                            <w:sz w:val="16"/>
                            <w:szCs w:val="16"/>
                          </w:rPr>
                          <w:t xml:space="preserve"> </w:t>
                        </w:r>
                        <w:r>
                          <w:rPr>
                            <w:color w:val="231F20"/>
                            <w:sz w:val="16"/>
                            <w:szCs w:val="16"/>
                          </w:rPr>
                          <w:t>contained</w:t>
                        </w:r>
                        <w:r>
                          <w:rPr>
                            <w:color w:val="231F20"/>
                            <w:spacing w:val="40"/>
                            <w:sz w:val="16"/>
                            <w:szCs w:val="16"/>
                          </w:rPr>
                          <w:t xml:space="preserve"> </w:t>
                        </w:r>
                        <w:r>
                          <w:rPr>
                            <w:color w:val="231F20"/>
                            <w:sz w:val="16"/>
                            <w:szCs w:val="16"/>
                          </w:rPr>
                          <w:t>in</w:t>
                        </w:r>
                        <w:r>
                          <w:rPr>
                            <w:color w:val="231F20"/>
                            <w:spacing w:val="32"/>
                            <w:sz w:val="16"/>
                            <w:szCs w:val="16"/>
                          </w:rPr>
                          <w:t xml:space="preserve"> </w:t>
                        </w:r>
                        <w:r>
                          <w:rPr>
                            <w:color w:val="231F20"/>
                            <w:sz w:val="16"/>
                            <w:szCs w:val="16"/>
                          </w:rPr>
                          <w:t>this</w:t>
                        </w:r>
                        <w:r>
                          <w:rPr>
                            <w:color w:val="231F20"/>
                            <w:spacing w:val="32"/>
                            <w:sz w:val="16"/>
                            <w:szCs w:val="16"/>
                          </w:rPr>
                          <w:t xml:space="preserve"> </w:t>
                        </w:r>
                        <w:r>
                          <w:rPr>
                            <w:color w:val="231F20"/>
                            <w:sz w:val="16"/>
                            <w:szCs w:val="16"/>
                          </w:rPr>
                          <w:t>book.</w:t>
                        </w:r>
                        <w:r>
                          <w:rPr>
                            <w:color w:val="231F20"/>
                            <w:spacing w:val="80"/>
                            <w:sz w:val="16"/>
                            <w:szCs w:val="16"/>
                          </w:rPr>
                          <w:t xml:space="preserve"> </w:t>
                        </w:r>
                        <w:r>
                          <w:rPr>
                            <w:color w:val="231F20"/>
                            <w:sz w:val="16"/>
                            <w:szCs w:val="16"/>
                          </w:rPr>
                          <w:t>He</w:t>
                        </w:r>
                        <w:r>
                          <w:rPr>
                            <w:color w:val="231F20"/>
                            <w:spacing w:val="32"/>
                            <w:sz w:val="16"/>
                            <w:szCs w:val="16"/>
                          </w:rPr>
                          <w:t xml:space="preserve"> </w:t>
                        </w:r>
                        <w:r>
                          <w:rPr>
                            <w:color w:val="231F20"/>
                            <w:sz w:val="16"/>
                            <w:szCs w:val="16"/>
                          </w:rPr>
                          <w:t>has</w:t>
                        </w:r>
                        <w:r>
                          <w:rPr>
                            <w:color w:val="231F20"/>
                            <w:spacing w:val="32"/>
                            <w:sz w:val="16"/>
                            <w:szCs w:val="16"/>
                          </w:rPr>
                          <w:t xml:space="preserve"> </w:t>
                        </w:r>
                        <w:r>
                          <w:rPr>
                            <w:color w:val="231F20"/>
                            <w:sz w:val="16"/>
                            <w:szCs w:val="16"/>
                          </w:rPr>
                          <w:t>not</w:t>
                        </w:r>
                        <w:r>
                          <w:rPr>
                            <w:color w:val="231F20"/>
                            <w:spacing w:val="32"/>
                            <w:sz w:val="16"/>
                            <w:szCs w:val="16"/>
                          </w:rPr>
                          <w:t xml:space="preserve"> </w:t>
                        </w:r>
                        <w:r>
                          <w:rPr>
                            <w:color w:val="231F20"/>
                            <w:sz w:val="16"/>
                            <w:szCs w:val="16"/>
                          </w:rPr>
                          <w:t>had</w:t>
                        </w:r>
                        <w:r>
                          <w:rPr>
                            <w:color w:val="231F20"/>
                            <w:spacing w:val="32"/>
                            <w:sz w:val="16"/>
                            <w:szCs w:val="16"/>
                          </w:rPr>
                          <w:t xml:space="preserve"> </w:t>
                        </w:r>
                        <w:r>
                          <w:rPr>
                            <w:color w:val="231F20"/>
                            <w:sz w:val="16"/>
                            <w:szCs w:val="16"/>
                          </w:rPr>
                          <w:t>a</w:t>
                        </w:r>
                        <w:r>
                          <w:rPr>
                            <w:color w:val="231F20"/>
                            <w:spacing w:val="32"/>
                            <w:sz w:val="16"/>
                            <w:szCs w:val="16"/>
                          </w:rPr>
                          <w:t xml:space="preserve"> </w:t>
                        </w:r>
                        <w:r>
                          <w:rPr>
                            <w:color w:val="231F20"/>
                            <w:sz w:val="16"/>
                            <w:szCs w:val="16"/>
                          </w:rPr>
                          <w:t>drink</w:t>
                        </w:r>
                        <w:r>
                          <w:rPr>
                            <w:color w:val="231F20"/>
                            <w:spacing w:val="32"/>
                            <w:sz w:val="16"/>
                            <w:szCs w:val="16"/>
                          </w:rPr>
                          <w:t xml:space="preserve"> </w:t>
                        </w:r>
                        <w:r>
                          <w:rPr>
                            <w:color w:val="231F20"/>
                            <w:sz w:val="16"/>
                            <w:szCs w:val="16"/>
                          </w:rPr>
                          <w:t>for</w:t>
                        </w:r>
                        <w:r>
                          <w:rPr>
                            <w:color w:val="231F20"/>
                            <w:spacing w:val="32"/>
                            <w:sz w:val="16"/>
                            <w:szCs w:val="16"/>
                          </w:rPr>
                          <w:t xml:space="preserve"> </w:t>
                        </w:r>
                        <w:r>
                          <w:rPr>
                            <w:color w:val="231F20"/>
                            <w:sz w:val="16"/>
                            <w:szCs w:val="16"/>
                          </w:rPr>
                          <w:t>a</w:t>
                        </w:r>
                        <w:r>
                          <w:rPr>
                            <w:color w:val="231F20"/>
                            <w:spacing w:val="32"/>
                            <w:sz w:val="16"/>
                            <w:szCs w:val="16"/>
                          </w:rPr>
                          <w:t xml:space="preserve"> </w:t>
                        </w:r>
                        <w:r>
                          <w:rPr>
                            <w:color w:val="231F20"/>
                            <w:sz w:val="16"/>
                            <w:szCs w:val="16"/>
                          </w:rPr>
                          <w:t>great</w:t>
                        </w:r>
                        <w:r>
                          <w:rPr>
                            <w:color w:val="231F20"/>
                            <w:spacing w:val="32"/>
                            <w:sz w:val="16"/>
                            <w:szCs w:val="16"/>
                          </w:rPr>
                          <w:t xml:space="preserve"> </w:t>
                        </w:r>
                        <w:r>
                          <w:rPr>
                            <w:color w:val="231F20"/>
                            <w:sz w:val="16"/>
                            <w:szCs w:val="16"/>
                          </w:rPr>
                          <w:t>many</w:t>
                        </w:r>
                        <w:r>
                          <w:rPr>
                            <w:color w:val="231F20"/>
                            <w:spacing w:val="40"/>
                            <w:sz w:val="16"/>
                            <w:szCs w:val="16"/>
                          </w:rPr>
                          <w:t xml:space="preserve"> </w:t>
                        </w:r>
                        <w:r>
                          <w:rPr>
                            <w:color w:val="231F20"/>
                            <w:sz w:val="16"/>
                            <w:szCs w:val="16"/>
                          </w:rPr>
                          <w:t>years.</w:t>
                        </w:r>
                        <w:r>
                          <w:rPr>
                            <w:color w:val="231F20"/>
                            <w:spacing w:val="40"/>
                            <w:sz w:val="16"/>
                            <w:szCs w:val="16"/>
                          </w:rPr>
                          <w:t xml:space="preserve"> </w:t>
                        </w:r>
                        <w:r>
                          <w:rPr>
                            <w:color w:val="231F20"/>
                            <w:sz w:val="16"/>
                            <w:szCs w:val="16"/>
                          </w:rPr>
                          <w:t>I see him now and then and he is as fine a speci-</w:t>
                        </w:r>
                        <w:r>
                          <w:rPr>
                            <w:color w:val="231F20"/>
                            <w:spacing w:val="80"/>
                            <w:sz w:val="16"/>
                            <w:szCs w:val="16"/>
                          </w:rPr>
                          <w:t xml:space="preserve"> </w:t>
                        </w:r>
                        <w:r>
                          <w:rPr>
                            <w:color w:val="231F20"/>
                            <w:sz w:val="16"/>
                            <w:szCs w:val="16"/>
                          </w:rPr>
                          <w:t>men</w:t>
                        </w:r>
                        <w:r>
                          <w:rPr>
                            <w:color w:val="231F20"/>
                            <w:spacing w:val="40"/>
                            <w:sz w:val="16"/>
                            <w:szCs w:val="16"/>
                          </w:rPr>
                          <w:t xml:space="preserve"> </w:t>
                        </w:r>
                        <w:r>
                          <w:rPr>
                            <w:color w:val="231F20"/>
                            <w:sz w:val="16"/>
                            <w:szCs w:val="16"/>
                          </w:rPr>
                          <w:t>of</w:t>
                        </w:r>
                        <w:r>
                          <w:rPr>
                            <w:color w:val="231F20"/>
                            <w:spacing w:val="40"/>
                            <w:sz w:val="16"/>
                            <w:szCs w:val="16"/>
                          </w:rPr>
                          <w:t xml:space="preserve"> </w:t>
                        </w:r>
                        <w:r>
                          <w:rPr>
                            <w:color w:val="231F20"/>
                            <w:sz w:val="16"/>
                            <w:szCs w:val="16"/>
                          </w:rPr>
                          <w:t>manhood</w:t>
                        </w:r>
                        <w:r>
                          <w:rPr>
                            <w:color w:val="231F20"/>
                            <w:spacing w:val="40"/>
                            <w:sz w:val="16"/>
                            <w:szCs w:val="16"/>
                          </w:rPr>
                          <w:t xml:space="preserve"> </w:t>
                        </w:r>
                        <w:r>
                          <w:rPr>
                            <w:color w:val="231F20"/>
                            <w:sz w:val="16"/>
                            <w:szCs w:val="16"/>
                          </w:rPr>
                          <w:t>as</w:t>
                        </w:r>
                        <w:r>
                          <w:rPr>
                            <w:color w:val="231F20"/>
                            <w:spacing w:val="40"/>
                            <w:sz w:val="16"/>
                            <w:szCs w:val="16"/>
                          </w:rPr>
                          <w:t xml:space="preserve"> </w:t>
                        </w:r>
                        <w:r>
                          <w:rPr>
                            <w:color w:val="231F20"/>
                            <w:sz w:val="16"/>
                            <w:szCs w:val="16"/>
                          </w:rPr>
                          <w:t>one</w:t>
                        </w:r>
                        <w:r>
                          <w:rPr>
                            <w:color w:val="231F20"/>
                            <w:spacing w:val="40"/>
                            <w:sz w:val="16"/>
                            <w:szCs w:val="16"/>
                          </w:rPr>
                          <w:t xml:space="preserve"> </w:t>
                        </w:r>
                        <w:r>
                          <w:rPr>
                            <w:color w:val="231F20"/>
                            <w:sz w:val="16"/>
                            <w:szCs w:val="16"/>
                          </w:rPr>
                          <w:t>could</w:t>
                        </w:r>
                        <w:r>
                          <w:rPr>
                            <w:color w:val="231F20"/>
                            <w:spacing w:val="40"/>
                            <w:sz w:val="16"/>
                            <w:szCs w:val="16"/>
                          </w:rPr>
                          <w:t xml:space="preserve"> </w:t>
                        </w:r>
                        <w:r>
                          <w:rPr>
                            <w:color w:val="231F20"/>
                            <w:sz w:val="16"/>
                            <w:szCs w:val="16"/>
                          </w:rPr>
                          <w:t>wish</w:t>
                        </w:r>
                        <w:r>
                          <w:rPr>
                            <w:color w:val="231F20"/>
                            <w:spacing w:val="40"/>
                            <w:sz w:val="16"/>
                            <w:szCs w:val="16"/>
                          </w:rPr>
                          <w:t xml:space="preserve"> </w:t>
                        </w:r>
                        <w:r>
                          <w:rPr>
                            <w:color w:val="231F20"/>
                            <w:sz w:val="16"/>
                            <w:szCs w:val="16"/>
                          </w:rPr>
                          <w:t>to</w:t>
                        </w:r>
                        <w:r>
                          <w:rPr>
                            <w:color w:val="231F20"/>
                            <w:spacing w:val="40"/>
                            <w:sz w:val="16"/>
                            <w:szCs w:val="16"/>
                          </w:rPr>
                          <w:t xml:space="preserve"> </w:t>
                        </w:r>
                        <w:r>
                          <w:rPr>
                            <w:color w:val="231F20"/>
                            <w:sz w:val="16"/>
                            <w:szCs w:val="16"/>
                          </w:rPr>
                          <w:t>meet.</w:t>
                        </w:r>
                      </w:p>
                      <w:p w14:paraId="72A1D0B0" w14:textId="77777777" w:rsidR="00000000" w:rsidRDefault="00000000">
                        <w:pPr>
                          <w:pStyle w:val="BodyText"/>
                          <w:kinsoku w:val="0"/>
                          <w:overflowPunct w:val="0"/>
                          <w:spacing w:line="12.70pt" w:lineRule="auto"/>
                          <w:ind w:firstLine="5.50pt"/>
                          <w:rPr>
                            <w:color w:val="231F20"/>
                            <w:sz w:val="16"/>
                            <w:szCs w:val="16"/>
                          </w:rPr>
                        </w:pPr>
                        <w:r>
                          <w:rPr>
                            <w:color w:val="231F20"/>
                            <w:sz w:val="16"/>
                            <w:szCs w:val="16"/>
                          </w:rPr>
                          <w:t>I earnestly advise every alcoholic to read this book</w:t>
                        </w:r>
                        <w:r>
                          <w:rPr>
                            <w:color w:val="231F20"/>
                            <w:spacing w:val="40"/>
                            <w:sz w:val="16"/>
                            <w:szCs w:val="16"/>
                          </w:rPr>
                          <w:t xml:space="preserve"> </w:t>
                        </w:r>
                        <w:r>
                          <w:rPr>
                            <w:color w:val="231F20"/>
                            <w:sz w:val="16"/>
                            <w:szCs w:val="16"/>
                          </w:rPr>
                          <w:t>through, and though perhaps he came to scoff, he may</w:t>
                        </w:r>
                        <w:r>
                          <w:rPr>
                            <w:color w:val="231F20"/>
                            <w:spacing w:val="40"/>
                            <w:sz w:val="16"/>
                            <w:szCs w:val="16"/>
                          </w:rPr>
                          <w:t xml:space="preserve"> </w:t>
                        </w:r>
                        <w:r>
                          <w:rPr>
                            <w:color w:val="231F20"/>
                            <w:sz w:val="16"/>
                            <w:szCs w:val="16"/>
                          </w:rPr>
                          <w:t>remain</w:t>
                        </w:r>
                        <w:r>
                          <w:rPr>
                            <w:color w:val="231F20"/>
                            <w:spacing w:val="40"/>
                            <w:sz w:val="16"/>
                            <w:szCs w:val="16"/>
                          </w:rPr>
                          <w:t xml:space="preserve"> </w:t>
                        </w:r>
                        <w:r>
                          <w:rPr>
                            <w:color w:val="231F20"/>
                            <w:sz w:val="16"/>
                            <w:szCs w:val="16"/>
                          </w:rPr>
                          <w:t>to</w:t>
                        </w:r>
                        <w:r>
                          <w:rPr>
                            <w:color w:val="231F20"/>
                            <w:spacing w:val="40"/>
                            <w:sz w:val="16"/>
                            <w:szCs w:val="16"/>
                          </w:rPr>
                          <w:t xml:space="preserve"> </w:t>
                        </w:r>
                        <w:r>
                          <w:rPr>
                            <w:color w:val="231F20"/>
                            <w:sz w:val="16"/>
                            <w:szCs w:val="16"/>
                          </w:rPr>
                          <w:t>pray.</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8176" behindDoc="1" locked="0" layoutInCell="0" allowOverlap="1" wp14:anchorId="11034698" wp14:editId="787437DD">
            <wp:simplePos x="0" y="0"/>
            <wp:positionH relativeFrom="page">
              <wp:posOffset>1610995</wp:posOffset>
            </wp:positionH>
            <wp:positionV relativeFrom="page">
              <wp:posOffset>1361440</wp:posOffset>
            </wp:positionV>
            <wp:extent cx="1241425" cy="140970"/>
            <wp:effectExtent l="0" t="0" r="0" b="0"/>
            <wp:wrapNone/>
            <wp:docPr id="603" name="Text Box 41"/>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241425" cy="140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76313E5C" w14:textId="77777777" w:rsidR="00000000" w:rsidRDefault="00000000">
                        <w:pPr>
                          <w:pStyle w:val="BodyText"/>
                          <w:kinsoku w:val="0"/>
                          <w:overflowPunct w:val="0"/>
                          <w:spacing w:before="0.80pt"/>
                          <w:ind w:end="0pt" w:firstLine="0pt"/>
                          <w:jc w:val="start"/>
                          <w:rPr>
                            <w:color w:val="231F20"/>
                            <w:spacing w:val="-4"/>
                            <w:sz w:val="16"/>
                            <w:szCs w:val="16"/>
                          </w:rPr>
                        </w:pPr>
                        <w:r>
                          <w:rPr>
                            <w:color w:val="231F20"/>
                            <w:sz w:val="16"/>
                            <w:szCs w:val="16"/>
                          </w:rPr>
                          <w:t>William</w:t>
                        </w:r>
                        <w:r>
                          <w:rPr>
                            <w:color w:val="231F20"/>
                            <w:spacing w:val="24"/>
                            <w:sz w:val="16"/>
                            <w:szCs w:val="16"/>
                          </w:rPr>
                          <w:t xml:space="preserve"> </w:t>
                        </w:r>
                        <w:r>
                          <w:rPr>
                            <w:color w:val="231F20"/>
                            <w:sz w:val="16"/>
                            <w:szCs w:val="16"/>
                          </w:rPr>
                          <w:t>D.</w:t>
                        </w:r>
                        <w:r>
                          <w:rPr>
                            <w:color w:val="231F20"/>
                            <w:spacing w:val="24"/>
                            <w:sz w:val="16"/>
                            <w:szCs w:val="16"/>
                          </w:rPr>
                          <w:t xml:space="preserve"> </w:t>
                        </w:r>
                        <w:r>
                          <w:rPr>
                            <w:color w:val="231F20"/>
                            <w:sz w:val="16"/>
                            <w:szCs w:val="16"/>
                          </w:rPr>
                          <w:t>Silkworth,</w:t>
                        </w:r>
                        <w:r>
                          <w:rPr>
                            <w:color w:val="231F20"/>
                            <w:spacing w:val="25"/>
                            <w:sz w:val="16"/>
                            <w:szCs w:val="16"/>
                          </w:rPr>
                          <w:t xml:space="preserve"> </w:t>
                        </w:r>
                        <w:r>
                          <w:rPr>
                            <w:color w:val="231F20"/>
                            <w:spacing w:val="-4"/>
                            <w:sz w:val="16"/>
                            <w:szCs w:val="16"/>
                          </w:rPr>
                          <w:t>M.D.</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42C4B3AE" w14:textId="15E0DF41" w:rsidR="00000000" w:rsidRDefault="00004E1B">
      <w:pPr>
        <w:rPr>
          <w:sz w:val="24"/>
          <w:szCs w:val="24"/>
        </w:rPr>
        <w:sectPr w:rsidR="00000000">
          <w:pgSz w:w="262pt" w:h="396pt"/>
          <w:pgMar w:top="44pt" w:right="17pt" w:bottom="0pt" w:left="14pt" w:header="36pt" w:footer="36pt" w:gutter="0pt"/>
          <w:cols w:space="36pt"/>
          <w:noEndnote/>
        </w:sectPr>
      </w:pPr>
      <w:r>
        <w:rPr>
          <w:noProof/>
        </w:rPr>
        <w:lastRenderedPageBreak/>
        <w:drawing>
          <wp:anchor distT="0" distB="0" distL="114300" distR="114300" simplePos="0" relativeHeight="251699200" behindDoc="1" locked="0" layoutInCell="0" allowOverlap="1" wp14:anchorId="45B7F50F" wp14:editId="7C2AED5C">
            <wp:simplePos x="0" y="0"/>
            <wp:positionH relativeFrom="page">
              <wp:posOffset>1525905</wp:posOffset>
            </wp:positionH>
            <wp:positionV relativeFrom="page">
              <wp:posOffset>569595</wp:posOffset>
            </wp:positionV>
            <wp:extent cx="455295" cy="138430"/>
            <wp:effectExtent l="0" t="0" r="0" b="0"/>
            <wp:wrapNone/>
            <wp:docPr id="602" name="Text Box 4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45529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558A714A" w14:textId="77777777" w:rsidR="00000000" w:rsidRDefault="00000000">
                        <w:pPr>
                          <w:pStyle w:val="BodyText"/>
                          <w:kinsoku w:val="0"/>
                          <w:overflowPunct w:val="0"/>
                          <w:spacing w:before="0.65pt"/>
                          <w:ind w:end="0pt" w:firstLine="0pt"/>
                          <w:jc w:val="start"/>
                          <w:rPr>
                            <w:i/>
                            <w:iCs/>
                            <w:color w:val="231F20"/>
                            <w:spacing w:val="-10"/>
                            <w:sz w:val="16"/>
                            <w:szCs w:val="16"/>
                          </w:rPr>
                        </w:pPr>
                        <w:bookmarkStart w:id="3" w:name="1 Bill's Story"/>
                        <w:bookmarkEnd w:id="3"/>
                        <w:r>
                          <w:rPr>
                            <w:i/>
                            <w:iCs/>
                            <w:color w:val="231F20"/>
                            <w:sz w:val="16"/>
                            <w:szCs w:val="16"/>
                          </w:rPr>
                          <w:t>Chapter</w:t>
                        </w:r>
                        <w:r>
                          <w:rPr>
                            <w:i/>
                            <w:iCs/>
                            <w:color w:val="231F20"/>
                            <w:spacing w:val="25"/>
                            <w:sz w:val="16"/>
                            <w:szCs w:val="16"/>
                          </w:rPr>
                          <w:t xml:space="preserve"> </w:t>
                        </w:r>
                        <w:r>
                          <w:rPr>
                            <w:i/>
                            <w:iCs/>
                            <w:color w:val="231F20"/>
                            <w:spacing w:val="-10"/>
                            <w:sz w:val="16"/>
                            <w:szCs w:val="16"/>
                          </w:rPr>
                          <w:t>1</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0224" behindDoc="1" locked="0" layoutInCell="0" allowOverlap="1" wp14:anchorId="3D4110FF" wp14:editId="62AB168D">
            <wp:simplePos x="0" y="0"/>
            <wp:positionH relativeFrom="page">
              <wp:posOffset>1358900</wp:posOffset>
            </wp:positionH>
            <wp:positionV relativeFrom="page">
              <wp:posOffset>830580</wp:posOffset>
            </wp:positionV>
            <wp:extent cx="708025" cy="138430"/>
            <wp:effectExtent l="0" t="0" r="0" b="0"/>
            <wp:wrapNone/>
            <wp:docPr id="601" name="Text Box 43"/>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70802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309CFCBB"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BILL’S</w:t>
                        </w:r>
                        <w:r>
                          <w:rPr>
                            <w:color w:val="231F20"/>
                            <w:spacing w:val="17"/>
                            <w:sz w:val="16"/>
                            <w:szCs w:val="16"/>
                          </w:rPr>
                          <w:t xml:space="preserve"> </w:t>
                        </w:r>
                        <w:r>
                          <w:rPr>
                            <w:color w:val="231F20"/>
                            <w:spacing w:val="-2"/>
                            <w:sz w:val="16"/>
                            <w:szCs w:val="16"/>
                          </w:rPr>
                          <w:t>STORY</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1248" behindDoc="1" locked="0" layoutInCell="0" allowOverlap="1" wp14:anchorId="0435EA98" wp14:editId="1B15DDA0">
            <wp:simplePos x="0" y="0"/>
            <wp:positionH relativeFrom="page">
              <wp:posOffset>326390</wp:posOffset>
            </wp:positionH>
            <wp:positionV relativeFrom="page">
              <wp:posOffset>1058545</wp:posOffset>
            </wp:positionV>
            <wp:extent cx="335915" cy="410210"/>
            <wp:effectExtent l="0" t="0" r="0" b="0"/>
            <wp:wrapNone/>
            <wp:docPr id="600" name="Text Box 44"/>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35915" cy="410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1E09CC83" w14:textId="77777777" w:rsidR="00000000" w:rsidRDefault="00000000">
                        <w:pPr>
                          <w:pStyle w:val="BodyText"/>
                          <w:kinsoku w:val="0"/>
                          <w:overflowPunct w:val="0"/>
                          <w:spacing w:line="30.75pt" w:lineRule="exact"/>
                          <w:ind w:end="0pt" w:firstLine="0pt"/>
                          <w:jc w:val="start"/>
                          <w:rPr>
                            <w:rFonts w:ascii="Bookman Old Style" w:hAnsi="Bookman Old Style" w:cs="Bookman Old Style"/>
                            <w:color w:val="231F20"/>
                            <w:w w:val="96%"/>
                            <w:sz w:val="53"/>
                            <w:szCs w:val="53"/>
                          </w:rPr>
                        </w:pPr>
                        <w:r>
                          <w:rPr>
                            <w:rFonts w:ascii="Bookman Old Style" w:hAnsi="Bookman Old Style" w:cs="Bookman Old Style"/>
                            <w:color w:val="231F20"/>
                            <w:w w:val="96%"/>
                            <w:sz w:val="53"/>
                            <w:szCs w:val="53"/>
                          </w:rPr>
                          <w:t>W</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2272" behindDoc="1" locked="0" layoutInCell="0" allowOverlap="1" wp14:anchorId="23758889" wp14:editId="7B9ACA58">
            <wp:simplePos x="0" y="0"/>
            <wp:positionH relativeFrom="page">
              <wp:posOffset>679450</wp:posOffset>
            </wp:positionH>
            <wp:positionV relativeFrom="page">
              <wp:posOffset>1113790</wp:posOffset>
            </wp:positionV>
            <wp:extent cx="2305685" cy="156210"/>
            <wp:effectExtent l="0" t="0" r="0" b="0"/>
            <wp:wrapNone/>
            <wp:docPr id="599" name="Text Box 45"/>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05685" cy="156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48E17D87" w14:textId="77777777" w:rsidR="00000000" w:rsidRDefault="00000000">
                        <w:pPr>
                          <w:pStyle w:val="BodyText"/>
                          <w:kinsoku w:val="0"/>
                          <w:overflowPunct w:val="0"/>
                          <w:spacing w:before="0.85pt"/>
                          <w:ind w:end="0pt" w:firstLine="0pt"/>
                          <w:jc w:val="start"/>
                          <w:rPr>
                            <w:color w:val="231F20"/>
                            <w:spacing w:val="-5"/>
                          </w:rPr>
                        </w:pPr>
                        <w:r>
                          <w:rPr>
                            <w:color w:val="231F20"/>
                          </w:rPr>
                          <w:t>AR</w:t>
                        </w:r>
                        <w:r>
                          <w:rPr>
                            <w:color w:val="231F20"/>
                            <w:spacing w:val="-1"/>
                          </w:rPr>
                          <w:t xml:space="preserve"> </w:t>
                        </w:r>
                        <w:r>
                          <w:rPr>
                            <w:color w:val="231F20"/>
                          </w:rPr>
                          <w:t>FEVER</w:t>
                        </w:r>
                        <w:r>
                          <w:rPr>
                            <w:color w:val="231F20"/>
                            <w:spacing w:val="-1"/>
                          </w:rPr>
                          <w:t xml:space="preserve"> </w:t>
                        </w:r>
                        <w:r>
                          <w:rPr>
                            <w:color w:val="231F20"/>
                          </w:rPr>
                          <w:t>ran</w:t>
                        </w:r>
                        <w:r>
                          <w:rPr>
                            <w:color w:val="231F20"/>
                            <w:spacing w:val="-1"/>
                          </w:rPr>
                          <w:t xml:space="preserve"> </w:t>
                        </w:r>
                        <w:r>
                          <w:rPr>
                            <w:color w:val="231F20"/>
                          </w:rPr>
                          <w:t>high</w:t>
                        </w:r>
                        <w:r>
                          <w:rPr>
                            <w:color w:val="231F20"/>
                            <w:spacing w:val="-1"/>
                          </w:rPr>
                          <w:t xml:space="preserve"> </w:t>
                        </w:r>
                        <w:r>
                          <w:rPr>
                            <w:color w:val="231F20"/>
                          </w:rPr>
                          <w:t>in</w:t>
                        </w:r>
                        <w:r>
                          <w:rPr>
                            <w:color w:val="231F20"/>
                            <w:spacing w:val="-1"/>
                          </w:rPr>
                          <w:t xml:space="preserve"> </w:t>
                        </w:r>
                        <w:r>
                          <w:rPr>
                            <w:color w:val="231F20"/>
                          </w:rPr>
                          <w:t>the</w:t>
                        </w:r>
                        <w:r>
                          <w:rPr>
                            <w:color w:val="231F20"/>
                            <w:spacing w:val="-1"/>
                          </w:rPr>
                          <w:t xml:space="preserve"> </w:t>
                        </w:r>
                        <w:r>
                          <w:rPr>
                            <w:color w:val="231F20"/>
                          </w:rPr>
                          <w:t>New</w:t>
                        </w:r>
                        <w:r>
                          <w:rPr>
                            <w:color w:val="231F20"/>
                            <w:spacing w:val="-1"/>
                          </w:rPr>
                          <w:t xml:space="preserve"> </w:t>
                        </w:r>
                        <w:r>
                          <w:rPr>
                            <w:color w:val="231F20"/>
                          </w:rPr>
                          <w:t>England</w:t>
                        </w:r>
                        <w:r>
                          <w:rPr>
                            <w:color w:val="231F20"/>
                            <w:spacing w:val="-1"/>
                          </w:rPr>
                          <w:t xml:space="preserve"> </w:t>
                        </w:r>
                        <w:r>
                          <w:rPr>
                            <w:color w:val="231F20"/>
                          </w:rPr>
                          <w:t>town</w:t>
                        </w:r>
                        <w:r>
                          <w:rPr>
                            <w:color w:val="231F20"/>
                            <w:spacing w:val="-1"/>
                          </w:rPr>
                          <w:t xml:space="preserve"> </w:t>
                        </w:r>
                        <w:r>
                          <w:rPr>
                            <w:color w:val="231F20"/>
                            <w:spacing w:val="-5"/>
                          </w:rPr>
                          <w:t>to</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3296" behindDoc="1" locked="0" layoutInCell="0" allowOverlap="1" wp14:anchorId="6F03B5E6" wp14:editId="2473C7EF">
            <wp:simplePos x="0" y="0"/>
            <wp:positionH relativeFrom="page">
              <wp:posOffset>628650</wp:posOffset>
            </wp:positionH>
            <wp:positionV relativeFrom="page">
              <wp:posOffset>1253490</wp:posOffset>
            </wp:positionV>
            <wp:extent cx="2353945" cy="156210"/>
            <wp:effectExtent l="0" t="0" r="0" b="0"/>
            <wp:wrapNone/>
            <wp:docPr id="598" name="Text Box 46"/>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53945" cy="156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5411DDB0" w14:textId="77777777" w:rsidR="00000000" w:rsidRDefault="00000000">
                        <w:pPr>
                          <w:pStyle w:val="BodyText"/>
                          <w:kinsoku w:val="0"/>
                          <w:overflowPunct w:val="0"/>
                          <w:spacing w:before="0.85pt"/>
                          <w:ind w:end="0pt" w:firstLine="0pt"/>
                          <w:jc w:val="start"/>
                          <w:rPr>
                            <w:color w:val="231F20"/>
                            <w:spacing w:val="-4"/>
                          </w:rPr>
                        </w:pPr>
                        <w:r>
                          <w:rPr>
                            <w:color w:val="231F20"/>
                            <w:spacing w:val="-2"/>
                          </w:rPr>
                          <w:t>which</w:t>
                        </w:r>
                        <w:r>
                          <w:rPr>
                            <w:color w:val="231F20"/>
                            <w:spacing w:val="30"/>
                          </w:rPr>
                          <w:t xml:space="preserve"> </w:t>
                        </w:r>
                        <w:r>
                          <w:rPr>
                            <w:color w:val="231F20"/>
                            <w:spacing w:val="-2"/>
                          </w:rPr>
                          <w:t>we</w:t>
                        </w:r>
                        <w:r>
                          <w:rPr>
                            <w:color w:val="231F20"/>
                            <w:spacing w:val="-9"/>
                          </w:rPr>
                          <w:t xml:space="preserve"> </w:t>
                        </w:r>
                        <w:r>
                          <w:rPr>
                            <w:color w:val="231F20"/>
                            <w:spacing w:val="-2"/>
                          </w:rPr>
                          <w:t>new,</w:t>
                        </w:r>
                        <w:r>
                          <w:rPr>
                            <w:color w:val="231F20"/>
                            <w:spacing w:val="-9"/>
                          </w:rPr>
                          <w:t xml:space="preserve"> </w:t>
                        </w:r>
                        <w:r>
                          <w:rPr>
                            <w:color w:val="231F20"/>
                            <w:spacing w:val="-2"/>
                          </w:rPr>
                          <w:t>young</w:t>
                        </w:r>
                        <w:r>
                          <w:rPr>
                            <w:color w:val="231F20"/>
                            <w:spacing w:val="-10"/>
                          </w:rPr>
                          <w:t xml:space="preserve"> </w:t>
                        </w:r>
                        <w:r>
                          <w:rPr>
                            <w:color w:val="231F20"/>
                            <w:spacing w:val="-2"/>
                          </w:rPr>
                          <w:t>officers</w:t>
                        </w:r>
                        <w:r>
                          <w:rPr>
                            <w:color w:val="231F20"/>
                            <w:spacing w:val="-9"/>
                          </w:rPr>
                          <w:t xml:space="preserve"> </w:t>
                        </w:r>
                        <w:r>
                          <w:rPr>
                            <w:color w:val="231F20"/>
                            <w:spacing w:val="-2"/>
                          </w:rPr>
                          <w:t>from</w:t>
                        </w:r>
                        <w:r>
                          <w:rPr>
                            <w:color w:val="231F20"/>
                            <w:spacing w:val="-10"/>
                          </w:rPr>
                          <w:t xml:space="preserve"> </w:t>
                        </w:r>
                        <w:r>
                          <w:rPr>
                            <w:color w:val="231F20"/>
                            <w:spacing w:val="-2"/>
                          </w:rPr>
                          <w:t>Plattsburg</w:t>
                        </w:r>
                        <w:r>
                          <w:rPr>
                            <w:color w:val="231F20"/>
                            <w:spacing w:val="-9"/>
                          </w:rPr>
                          <w:t xml:space="preserve"> </w:t>
                        </w:r>
                        <w:r>
                          <w:rPr>
                            <w:color w:val="231F20"/>
                            <w:spacing w:val="-4"/>
                          </w:rPr>
                          <w:t>were</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4320" behindDoc="1" locked="0" layoutInCell="0" allowOverlap="1" wp14:anchorId="7C66395A" wp14:editId="76381DA0">
            <wp:simplePos x="0" y="0"/>
            <wp:positionH relativeFrom="page">
              <wp:posOffset>374650</wp:posOffset>
            </wp:positionH>
            <wp:positionV relativeFrom="page">
              <wp:posOffset>1393190</wp:posOffset>
            </wp:positionV>
            <wp:extent cx="2616835" cy="442595"/>
            <wp:effectExtent l="0" t="0" r="0" b="0"/>
            <wp:wrapNone/>
            <wp:docPr id="597" name="Text Box 47"/>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16835" cy="442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6077594F" w14:textId="77777777" w:rsidR="00000000" w:rsidRDefault="00000000">
                        <w:pPr>
                          <w:pStyle w:val="BodyText"/>
                          <w:kinsoku w:val="0"/>
                          <w:overflowPunct w:val="0"/>
                          <w:spacing w:before="0.85pt" w:line="13.05pt" w:lineRule="auto"/>
                          <w:ind w:firstLine="0pt"/>
                          <w:rPr>
                            <w:color w:val="231F20"/>
                          </w:rPr>
                        </w:pPr>
                        <w:r>
                          <w:rPr>
                            <w:color w:val="231F20"/>
                            <w:w w:val="105%"/>
                          </w:rPr>
                          <w:t>assigned,</w:t>
                        </w:r>
                        <w:r>
                          <w:rPr>
                            <w:color w:val="231F20"/>
                            <w:spacing w:val="-6"/>
                            <w:w w:val="105%"/>
                          </w:rPr>
                          <w:t xml:space="preserve"> </w:t>
                        </w:r>
                        <w:r>
                          <w:rPr>
                            <w:color w:val="231F20"/>
                            <w:w w:val="105%"/>
                          </w:rPr>
                          <w:t>and</w:t>
                        </w:r>
                        <w:r>
                          <w:rPr>
                            <w:color w:val="231F20"/>
                            <w:spacing w:val="-6"/>
                            <w:w w:val="105%"/>
                          </w:rPr>
                          <w:t xml:space="preserve"> </w:t>
                        </w:r>
                        <w:r>
                          <w:rPr>
                            <w:color w:val="231F20"/>
                            <w:w w:val="105%"/>
                          </w:rPr>
                          <w:t>we</w:t>
                        </w:r>
                        <w:r>
                          <w:rPr>
                            <w:color w:val="231F20"/>
                            <w:spacing w:val="-6"/>
                            <w:w w:val="105%"/>
                          </w:rPr>
                          <w:t xml:space="preserve"> </w:t>
                        </w:r>
                        <w:r>
                          <w:rPr>
                            <w:color w:val="231F20"/>
                            <w:w w:val="105%"/>
                          </w:rPr>
                          <w:t>were</w:t>
                        </w:r>
                        <w:r>
                          <w:rPr>
                            <w:color w:val="231F20"/>
                            <w:spacing w:val="-6"/>
                            <w:w w:val="105%"/>
                          </w:rPr>
                          <w:t xml:space="preserve"> </w:t>
                        </w:r>
                        <w:r>
                          <w:rPr>
                            <w:color w:val="231F20"/>
                            <w:w w:val="105%"/>
                          </w:rPr>
                          <w:t>flattered</w:t>
                        </w:r>
                        <w:r>
                          <w:rPr>
                            <w:color w:val="231F20"/>
                            <w:spacing w:val="-6"/>
                            <w:w w:val="105%"/>
                          </w:rPr>
                          <w:t xml:space="preserve"> </w:t>
                        </w:r>
                        <w:r>
                          <w:rPr>
                            <w:color w:val="231F20"/>
                            <w:w w:val="105%"/>
                          </w:rPr>
                          <w:t>when</w:t>
                        </w:r>
                        <w:r>
                          <w:rPr>
                            <w:color w:val="231F20"/>
                            <w:spacing w:val="-6"/>
                            <w:w w:val="105%"/>
                          </w:rPr>
                          <w:t xml:space="preserve"> </w:t>
                        </w:r>
                        <w:r>
                          <w:rPr>
                            <w:color w:val="231F20"/>
                            <w:w w:val="105%"/>
                          </w:rPr>
                          <w:t>the</w:t>
                        </w:r>
                        <w:r>
                          <w:rPr>
                            <w:color w:val="231F20"/>
                            <w:spacing w:val="-6"/>
                            <w:w w:val="105%"/>
                          </w:rPr>
                          <w:t xml:space="preserve"> </w:t>
                        </w:r>
                        <w:r>
                          <w:rPr>
                            <w:color w:val="231F20"/>
                            <w:w w:val="105%"/>
                          </w:rPr>
                          <w:t>first</w:t>
                        </w:r>
                        <w:r>
                          <w:rPr>
                            <w:color w:val="231F20"/>
                            <w:spacing w:val="-6"/>
                            <w:w w:val="105%"/>
                          </w:rPr>
                          <w:t xml:space="preserve"> </w:t>
                        </w:r>
                        <w:r>
                          <w:rPr>
                            <w:color w:val="231F20"/>
                            <w:w w:val="105%"/>
                          </w:rPr>
                          <w:t xml:space="preserve">citizens </w:t>
                        </w:r>
                        <w:r>
                          <w:rPr>
                            <w:color w:val="231F20"/>
                          </w:rPr>
                          <w:t>took</w:t>
                        </w:r>
                        <w:r>
                          <w:rPr>
                            <w:color w:val="231F20"/>
                            <w:spacing w:val="-1"/>
                          </w:rPr>
                          <w:t xml:space="preserve"> </w:t>
                        </w:r>
                        <w:r>
                          <w:rPr>
                            <w:color w:val="231F20"/>
                          </w:rPr>
                          <w:t>us</w:t>
                        </w:r>
                        <w:r>
                          <w:rPr>
                            <w:color w:val="231F20"/>
                            <w:spacing w:val="-1"/>
                          </w:rPr>
                          <w:t xml:space="preserve"> </w:t>
                        </w:r>
                        <w:r>
                          <w:rPr>
                            <w:color w:val="231F20"/>
                          </w:rPr>
                          <w:t>to</w:t>
                        </w:r>
                        <w:r>
                          <w:rPr>
                            <w:color w:val="231F20"/>
                            <w:spacing w:val="-1"/>
                          </w:rPr>
                          <w:t xml:space="preserve"> </w:t>
                        </w:r>
                        <w:r>
                          <w:rPr>
                            <w:color w:val="231F20"/>
                          </w:rPr>
                          <w:t>their</w:t>
                        </w:r>
                        <w:r>
                          <w:rPr>
                            <w:color w:val="231F20"/>
                            <w:spacing w:val="-1"/>
                          </w:rPr>
                          <w:t xml:space="preserve"> </w:t>
                        </w:r>
                        <w:r>
                          <w:rPr>
                            <w:color w:val="231F20"/>
                          </w:rPr>
                          <w:t>homes,</w:t>
                        </w:r>
                        <w:r>
                          <w:rPr>
                            <w:color w:val="231F20"/>
                            <w:spacing w:val="-1"/>
                          </w:rPr>
                          <w:t xml:space="preserve"> </w:t>
                        </w:r>
                        <w:r>
                          <w:rPr>
                            <w:color w:val="231F20"/>
                          </w:rPr>
                          <w:t>making</w:t>
                        </w:r>
                        <w:r>
                          <w:rPr>
                            <w:color w:val="231F20"/>
                            <w:spacing w:val="-1"/>
                          </w:rPr>
                          <w:t xml:space="preserve"> </w:t>
                        </w:r>
                        <w:r>
                          <w:rPr>
                            <w:color w:val="231F20"/>
                          </w:rPr>
                          <w:t>us</w:t>
                        </w:r>
                        <w:r>
                          <w:rPr>
                            <w:color w:val="231F20"/>
                            <w:spacing w:val="-1"/>
                          </w:rPr>
                          <w:t xml:space="preserve"> </w:t>
                        </w:r>
                        <w:r>
                          <w:rPr>
                            <w:color w:val="231F20"/>
                          </w:rPr>
                          <w:t>feel</w:t>
                        </w:r>
                        <w:r>
                          <w:rPr>
                            <w:color w:val="231F20"/>
                            <w:spacing w:val="-1"/>
                          </w:rPr>
                          <w:t xml:space="preserve"> </w:t>
                        </w:r>
                        <w:r>
                          <w:rPr>
                            <w:color w:val="231F20"/>
                          </w:rPr>
                          <w:t>heroic.</w:t>
                        </w:r>
                        <w:r>
                          <w:rPr>
                            <w:color w:val="231F20"/>
                            <w:spacing w:val="40"/>
                          </w:rPr>
                          <w:t xml:space="preserve"> </w:t>
                        </w:r>
                        <w:r>
                          <w:rPr>
                            <w:color w:val="231F20"/>
                          </w:rPr>
                          <w:t>Here</w:t>
                        </w:r>
                        <w:r>
                          <w:rPr>
                            <w:color w:val="231F20"/>
                            <w:spacing w:val="-1"/>
                          </w:rPr>
                          <w:t xml:space="preserve"> </w:t>
                        </w:r>
                        <w:r>
                          <w:rPr>
                            <w:color w:val="231F20"/>
                          </w:rPr>
                          <w:t>was love, applause, war; moments sublime with intervals hi-</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5344" behindDoc="1" locked="0" layoutInCell="0" allowOverlap="1" wp14:anchorId="78B33B30" wp14:editId="17DB7133">
            <wp:simplePos x="0" y="0"/>
            <wp:positionH relativeFrom="page">
              <wp:posOffset>374650</wp:posOffset>
            </wp:positionH>
            <wp:positionV relativeFrom="page">
              <wp:posOffset>1825625</wp:posOffset>
            </wp:positionV>
            <wp:extent cx="2618105" cy="3002280"/>
            <wp:effectExtent l="0" t="0" r="0" b="0"/>
            <wp:wrapNone/>
            <wp:docPr id="596" name="Text Box 4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18105" cy="3002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5F5588C9" w14:textId="77777777" w:rsidR="00000000" w:rsidRDefault="00000000">
                        <w:pPr>
                          <w:pStyle w:val="BodyText"/>
                          <w:kinsoku w:val="0"/>
                          <w:overflowPunct w:val="0"/>
                          <w:spacing w:before="0.85pt" w:line="12.95pt" w:lineRule="auto"/>
                          <w:ind w:firstLine="0pt"/>
                          <w:rPr>
                            <w:color w:val="231F20"/>
                            <w:w w:val="105%"/>
                          </w:rPr>
                        </w:pPr>
                        <w:r>
                          <w:rPr>
                            <w:color w:val="231F20"/>
                            <w:w w:val="105%"/>
                          </w:rPr>
                          <w:t>larious.</w:t>
                        </w:r>
                        <w:r>
                          <w:rPr>
                            <w:color w:val="231F20"/>
                            <w:spacing w:val="25"/>
                            <w:w w:val="105%"/>
                          </w:rPr>
                          <w:t xml:space="preserve"> </w:t>
                        </w:r>
                        <w:r>
                          <w:rPr>
                            <w:color w:val="231F20"/>
                            <w:w w:val="105%"/>
                          </w:rPr>
                          <w:t>I</w:t>
                        </w:r>
                        <w:r>
                          <w:rPr>
                            <w:color w:val="231F20"/>
                            <w:spacing w:val="-11"/>
                            <w:w w:val="105%"/>
                          </w:rPr>
                          <w:t xml:space="preserve"> </w:t>
                        </w:r>
                        <w:r>
                          <w:rPr>
                            <w:color w:val="231F20"/>
                            <w:w w:val="105%"/>
                          </w:rPr>
                          <w:t>was</w:t>
                        </w:r>
                        <w:r>
                          <w:rPr>
                            <w:color w:val="231F20"/>
                            <w:spacing w:val="-11"/>
                            <w:w w:val="105%"/>
                          </w:rPr>
                          <w:t xml:space="preserve"> </w:t>
                        </w:r>
                        <w:r>
                          <w:rPr>
                            <w:color w:val="231F20"/>
                            <w:w w:val="105%"/>
                          </w:rPr>
                          <w:t>part</w:t>
                        </w:r>
                        <w:r>
                          <w:rPr>
                            <w:color w:val="231F20"/>
                            <w:spacing w:val="-11"/>
                            <w:w w:val="105%"/>
                          </w:rPr>
                          <w:t xml:space="preserve"> </w:t>
                        </w:r>
                        <w:r>
                          <w:rPr>
                            <w:color w:val="231F20"/>
                            <w:w w:val="105%"/>
                          </w:rPr>
                          <w:t>of</w:t>
                        </w:r>
                        <w:r>
                          <w:rPr>
                            <w:color w:val="231F20"/>
                            <w:spacing w:val="-11"/>
                            <w:w w:val="105%"/>
                          </w:rPr>
                          <w:t xml:space="preserve"> </w:t>
                        </w:r>
                        <w:r>
                          <w:rPr>
                            <w:color w:val="231F20"/>
                            <w:w w:val="105%"/>
                          </w:rPr>
                          <w:t>life</w:t>
                        </w:r>
                        <w:r>
                          <w:rPr>
                            <w:color w:val="231F20"/>
                            <w:spacing w:val="-10"/>
                            <w:w w:val="105%"/>
                          </w:rPr>
                          <w:t xml:space="preserve"> </w:t>
                        </w:r>
                        <w:r>
                          <w:rPr>
                            <w:color w:val="231F20"/>
                            <w:w w:val="105%"/>
                          </w:rPr>
                          <w:t>at</w:t>
                        </w:r>
                        <w:r>
                          <w:rPr>
                            <w:color w:val="231F20"/>
                            <w:spacing w:val="-10"/>
                            <w:w w:val="105%"/>
                          </w:rPr>
                          <w:t xml:space="preserve"> </w:t>
                        </w:r>
                        <w:r>
                          <w:rPr>
                            <w:color w:val="231F20"/>
                            <w:w w:val="105%"/>
                          </w:rPr>
                          <w:t>last,</w:t>
                        </w:r>
                        <w:r>
                          <w:rPr>
                            <w:color w:val="231F20"/>
                            <w:spacing w:val="-10"/>
                            <w:w w:val="105%"/>
                          </w:rPr>
                          <w:t xml:space="preserve"> </w:t>
                        </w:r>
                        <w:r>
                          <w:rPr>
                            <w:color w:val="231F20"/>
                            <w:w w:val="105%"/>
                          </w:rPr>
                          <w:t>and</w:t>
                        </w:r>
                        <w:r>
                          <w:rPr>
                            <w:color w:val="231F20"/>
                            <w:spacing w:val="-10"/>
                            <w:w w:val="105%"/>
                          </w:rPr>
                          <w:t xml:space="preserve"> </w:t>
                        </w:r>
                        <w:r>
                          <w:rPr>
                            <w:color w:val="231F20"/>
                            <w:w w:val="105%"/>
                          </w:rPr>
                          <w:t>in</w:t>
                        </w:r>
                        <w:r>
                          <w:rPr>
                            <w:color w:val="231F20"/>
                            <w:spacing w:val="-10"/>
                            <w:w w:val="105%"/>
                          </w:rPr>
                          <w:t xml:space="preserve"> </w:t>
                        </w:r>
                        <w:r>
                          <w:rPr>
                            <w:color w:val="231F20"/>
                            <w:w w:val="105%"/>
                          </w:rPr>
                          <w:t>the</w:t>
                        </w:r>
                        <w:r>
                          <w:rPr>
                            <w:color w:val="231F20"/>
                            <w:spacing w:val="-10"/>
                            <w:w w:val="105%"/>
                          </w:rPr>
                          <w:t xml:space="preserve"> </w:t>
                        </w:r>
                        <w:r>
                          <w:rPr>
                            <w:color w:val="231F20"/>
                            <w:w w:val="105%"/>
                          </w:rPr>
                          <w:t>midst</w:t>
                        </w:r>
                        <w:r>
                          <w:rPr>
                            <w:color w:val="231F20"/>
                            <w:spacing w:val="-10"/>
                            <w:w w:val="105%"/>
                          </w:rPr>
                          <w:t xml:space="preserve"> </w:t>
                        </w:r>
                        <w:r>
                          <w:rPr>
                            <w:color w:val="231F20"/>
                            <w:w w:val="105%"/>
                          </w:rPr>
                          <w:t>of</w:t>
                        </w:r>
                        <w:r>
                          <w:rPr>
                            <w:color w:val="231F20"/>
                            <w:spacing w:val="-11"/>
                            <w:w w:val="105%"/>
                          </w:rPr>
                          <w:t xml:space="preserve"> </w:t>
                        </w:r>
                        <w:r>
                          <w:rPr>
                            <w:color w:val="231F20"/>
                            <w:w w:val="105%"/>
                          </w:rPr>
                          <w:t xml:space="preserve">the </w:t>
                        </w:r>
                        <w:r>
                          <w:rPr>
                            <w:color w:val="231F20"/>
                          </w:rPr>
                          <w:t>excitement</w:t>
                        </w:r>
                        <w:r>
                          <w:rPr>
                            <w:color w:val="231F20"/>
                            <w:spacing w:val="-7"/>
                          </w:rPr>
                          <w:t xml:space="preserve"> </w:t>
                        </w:r>
                        <w:r>
                          <w:rPr>
                            <w:color w:val="231F20"/>
                          </w:rPr>
                          <w:t>I</w:t>
                        </w:r>
                        <w:r>
                          <w:rPr>
                            <w:color w:val="231F20"/>
                            <w:spacing w:val="-7"/>
                          </w:rPr>
                          <w:t xml:space="preserve"> </w:t>
                        </w:r>
                        <w:r>
                          <w:rPr>
                            <w:color w:val="231F20"/>
                          </w:rPr>
                          <w:t>discovered</w:t>
                        </w:r>
                        <w:r>
                          <w:rPr>
                            <w:color w:val="231F20"/>
                            <w:spacing w:val="-7"/>
                          </w:rPr>
                          <w:t xml:space="preserve"> </w:t>
                        </w:r>
                        <w:r>
                          <w:rPr>
                            <w:color w:val="231F20"/>
                          </w:rPr>
                          <w:t>liquor.</w:t>
                        </w:r>
                        <w:r>
                          <w:rPr>
                            <w:color w:val="231F20"/>
                            <w:spacing w:val="35"/>
                          </w:rPr>
                          <w:t xml:space="preserve"> </w:t>
                        </w:r>
                        <w:r>
                          <w:rPr>
                            <w:color w:val="231F20"/>
                          </w:rPr>
                          <w:t>I</w:t>
                        </w:r>
                        <w:r>
                          <w:rPr>
                            <w:color w:val="231F20"/>
                            <w:spacing w:val="-7"/>
                          </w:rPr>
                          <w:t xml:space="preserve"> </w:t>
                        </w:r>
                        <w:r>
                          <w:rPr>
                            <w:color w:val="231F20"/>
                          </w:rPr>
                          <w:t>forgot</w:t>
                        </w:r>
                        <w:r>
                          <w:rPr>
                            <w:color w:val="231F20"/>
                            <w:spacing w:val="-7"/>
                          </w:rPr>
                          <w:t xml:space="preserve"> </w:t>
                        </w:r>
                        <w:r>
                          <w:rPr>
                            <w:color w:val="231F20"/>
                          </w:rPr>
                          <w:t>the</w:t>
                        </w:r>
                        <w:r>
                          <w:rPr>
                            <w:color w:val="231F20"/>
                            <w:spacing w:val="-7"/>
                          </w:rPr>
                          <w:t xml:space="preserve"> </w:t>
                        </w:r>
                        <w:r>
                          <w:rPr>
                            <w:color w:val="231F20"/>
                          </w:rPr>
                          <w:t>strong</w:t>
                        </w:r>
                        <w:r>
                          <w:rPr>
                            <w:color w:val="231F20"/>
                            <w:spacing w:val="-7"/>
                          </w:rPr>
                          <w:t xml:space="preserve"> </w:t>
                        </w:r>
                        <w:r>
                          <w:rPr>
                            <w:color w:val="231F20"/>
                          </w:rPr>
                          <w:t xml:space="preserve">warn- ings and the prejudices of my people concerning drink. </w:t>
                        </w:r>
                        <w:r>
                          <w:rPr>
                            <w:color w:val="231F20"/>
                            <w:w w:val="105%"/>
                          </w:rPr>
                          <w:t>In</w:t>
                        </w:r>
                        <w:r>
                          <w:rPr>
                            <w:color w:val="231F20"/>
                            <w:spacing w:val="-5"/>
                            <w:w w:val="105%"/>
                          </w:rPr>
                          <w:t xml:space="preserve"> </w:t>
                        </w:r>
                        <w:r>
                          <w:rPr>
                            <w:color w:val="231F20"/>
                            <w:w w:val="105%"/>
                          </w:rPr>
                          <w:t>time</w:t>
                        </w:r>
                        <w:r>
                          <w:rPr>
                            <w:color w:val="231F20"/>
                            <w:spacing w:val="-5"/>
                            <w:w w:val="105%"/>
                          </w:rPr>
                          <w:t xml:space="preserve"> </w:t>
                        </w:r>
                        <w:r>
                          <w:rPr>
                            <w:color w:val="231F20"/>
                            <w:w w:val="105%"/>
                          </w:rPr>
                          <w:t>we</w:t>
                        </w:r>
                        <w:r>
                          <w:rPr>
                            <w:color w:val="231F20"/>
                            <w:spacing w:val="-5"/>
                            <w:w w:val="105%"/>
                          </w:rPr>
                          <w:t xml:space="preserve"> </w:t>
                        </w:r>
                        <w:r>
                          <w:rPr>
                            <w:color w:val="231F20"/>
                            <w:w w:val="105%"/>
                          </w:rPr>
                          <w:t>sailed</w:t>
                        </w:r>
                        <w:r>
                          <w:rPr>
                            <w:color w:val="231F20"/>
                            <w:spacing w:val="-5"/>
                            <w:w w:val="105%"/>
                          </w:rPr>
                          <w:t xml:space="preserve"> </w:t>
                        </w:r>
                        <w:r>
                          <w:rPr>
                            <w:color w:val="231F20"/>
                            <w:w w:val="105%"/>
                          </w:rPr>
                          <w:t>for</w:t>
                        </w:r>
                        <w:r>
                          <w:rPr>
                            <w:color w:val="231F20"/>
                            <w:spacing w:val="-5"/>
                            <w:w w:val="105%"/>
                          </w:rPr>
                          <w:t xml:space="preserve"> </w:t>
                        </w:r>
                        <w:r>
                          <w:rPr>
                            <w:color w:val="231F20"/>
                            <w:w w:val="105%"/>
                          </w:rPr>
                          <w:t>“Over</w:t>
                        </w:r>
                        <w:r>
                          <w:rPr>
                            <w:color w:val="231F20"/>
                            <w:spacing w:val="-5"/>
                            <w:w w:val="105%"/>
                          </w:rPr>
                          <w:t xml:space="preserve"> </w:t>
                        </w:r>
                        <w:r>
                          <w:rPr>
                            <w:color w:val="231F20"/>
                            <w:w w:val="105%"/>
                          </w:rPr>
                          <w:t>There.”</w:t>
                        </w:r>
                        <w:r>
                          <w:rPr>
                            <w:color w:val="231F20"/>
                            <w:spacing w:val="37"/>
                            <w:w w:val="105%"/>
                          </w:rPr>
                          <w:t xml:space="preserve"> </w:t>
                        </w:r>
                        <w:r>
                          <w:rPr>
                            <w:color w:val="231F20"/>
                            <w:w w:val="105%"/>
                          </w:rPr>
                          <w:t>I</w:t>
                        </w:r>
                        <w:r>
                          <w:rPr>
                            <w:color w:val="231F20"/>
                            <w:spacing w:val="-5"/>
                            <w:w w:val="105%"/>
                          </w:rPr>
                          <w:t xml:space="preserve"> </w:t>
                        </w:r>
                        <w:r>
                          <w:rPr>
                            <w:color w:val="231F20"/>
                            <w:w w:val="105%"/>
                          </w:rPr>
                          <w:t>was</w:t>
                        </w:r>
                        <w:r>
                          <w:rPr>
                            <w:color w:val="231F20"/>
                            <w:spacing w:val="-5"/>
                            <w:w w:val="105%"/>
                          </w:rPr>
                          <w:t xml:space="preserve"> </w:t>
                        </w:r>
                        <w:r>
                          <w:rPr>
                            <w:color w:val="231F20"/>
                            <w:w w:val="105%"/>
                          </w:rPr>
                          <w:t>very</w:t>
                        </w:r>
                        <w:r>
                          <w:rPr>
                            <w:color w:val="231F20"/>
                            <w:spacing w:val="-5"/>
                            <w:w w:val="105%"/>
                          </w:rPr>
                          <w:t xml:space="preserve"> </w:t>
                        </w:r>
                        <w:r>
                          <w:rPr>
                            <w:color w:val="231F20"/>
                            <w:w w:val="105%"/>
                          </w:rPr>
                          <w:t>lonely and again turned to alcohol.</w:t>
                        </w:r>
                      </w:p>
                      <w:p w14:paraId="6F6D6D72" w14:textId="77777777" w:rsidR="00000000" w:rsidRDefault="00000000">
                        <w:pPr>
                          <w:pStyle w:val="BodyText"/>
                          <w:kinsoku w:val="0"/>
                          <w:overflowPunct w:val="0"/>
                          <w:spacing w:before="0.15pt" w:line="12.70pt" w:lineRule="auto"/>
                          <w:ind w:end="0.95pt"/>
                          <w:rPr>
                            <w:color w:val="231F20"/>
                            <w:w w:val="105%"/>
                          </w:rPr>
                        </w:pPr>
                        <w:r>
                          <w:rPr>
                            <w:color w:val="231F20"/>
                          </w:rPr>
                          <w:t>We</w:t>
                        </w:r>
                        <w:r>
                          <w:rPr>
                            <w:color w:val="231F20"/>
                            <w:spacing w:val="-8"/>
                          </w:rPr>
                          <w:t xml:space="preserve"> </w:t>
                        </w:r>
                        <w:r>
                          <w:rPr>
                            <w:color w:val="231F20"/>
                          </w:rPr>
                          <w:t>landed</w:t>
                        </w:r>
                        <w:r>
                          <w:rPr>
                            <w:color w:val="231F20"/>
                            <w:spacing w:val="-5"/>
                          </w:rPr>
                          <w:t xml:space="preserve"> </w:t>
                        </w:r>
                        <w:r>
                          <w:rPr>
                            <w:color w:val="231F20"/>
                          </w:rPr>
                          <w:t>in</w:t>
                        </w:r>
                        <w:r>
                          <w:rPr>
                            <w:color w:val="231F20"/>
                            <w:spacing w:val="-5"/>
                          </w:rPr>
                          <w:t xml:space="preserve"> </w:t>
                        </w:r>
                        <w:r>
                          <w:rPr>
                            <w:color w:val="231F20"/>
                          </w:rPr>
                          <w:t>England.</w:t>
                        </w:r>
                        <w:r>
                          <w:rPr>
                            <w:color w:val="231F20"/>
                            <w:spacing w:val="38"/>
                          </w:rPr>
                          <w:t xml:space="preserve"> </w:t>
                        </w:r>
                        <w:r>
                          <w:rPr>
                            <w:color w:val="231F20"/>
                          </w:rPr>
                          <w:t>I</w:t>
                        </w:r>
                        <w:r>
                          <w:rPr>
                            <w:color w:val="231F20"/>
                            <w:spacing w:val="-5"/>
                          </w:rPr>
                          <w:t xml:space="preserve"> </w:t>
                        </w:r>
                        <w:r>
                          <w:rPr>
                            <w:color w:val="231F20"/>
                          </w:rPr>
                          <w:t>visited</w:t>
                        </w:r>
                        <w:r>
                          <w:rPr>
                            <w:color w:val="231F20"/>
                            <w:spacing w:val="-12"/>
                          </w:rPr>
                          <w:t xml:space="preserve"> </w:t>
                        </w:r>
                        <w:r>
                          <w:rPr>
                            <w:color w:val="231F20"/>
                          </w:rPr>
                          <w:t>Winchester</w:t>
                        </w:r>
                        <w:r>
                          <w:rPr>
                            <w:color w:val="231F20"/>
                            <w:spacing w:val="-4"/>
                          </w:rPr>
                          <w:t xml:space="preserve"> </w:t>
                        </w:r>
                        <w:r>
                          <w:rPr>
                            <w:color w:val="231F20"/>
                          </w:rPr>
                          <w:t xml:space="preserve">Cathedral. </w:t>
                        </w:r>
                        <w:r>
                          <w:rPr>
                            <w:color w:val="231F20"/>
                            <w:w w:val="105%"/>
                          </w:rPr>
                          <w:t>Much moved, I wandered outside.</w:t>
                        </w:r>
                        <w:r>
                          <w:rPr>
                            <w:color w:val="231F20"/>
                            <w:spacing w:val="40"/>
                            <w:w w:val="105%"/>
                          </w:rPr>
                          <w:t xml:space="preserve"> </w:t>
                        </w:r>
                        <w:r>
                          <w:rPr>
                            <w:color w:val="231F20"/>
                            <w:w w:val="105%"/>
                          </w:rPr>
                          <w:t>My attention was caught</w:t>
                        </w:r>
                        <w:r>
                          <w:rPr>
                            <w:color w:val="231F20"/>
                            <w:spacing w:val="-2"/>
                            <w:w w:val="105%"/>
                          </w:rPr>
                          <w:t xml:space="preserve"> </w:t>
                        </w:r>
                        <w:r>
                          <w:rPr>
                            <w:color w:val="231F20"/>
                            <w:w w:val="105%"/>
                          </w:rPr>
                          <w:t>by</w:t>
                        </w:r>
                        <w:r>
                          <w:rPr>
                            <w:color w:val="231F20"/>
                            <w:spacing w:val="-2"/>
                            <w:w w:val="105%"/>
                          </w:rPr>
                          <w:t xml:space="preserve"> </w:t>
                        </w:r>
                        <w:r>
                          <w:rPr>
                            <w:color w:val="231F20"/>
                            <w:w w:val="105%"/>
                          </w:rPr>
                          <w:t>a</w:t>
                        </w:r>
                        <w:r>
                          <w:rPr>
                            <w:color w:val="231F20"/>
                            <w:spacing w:val="-2"/>
                            <w:w w:val="105%"/>
                          </w:rPr>
                          <w:t xml:space="preserve"> </w:t>
                        </w:r>
                        <w:r>
                          <w:rPr>
                            <w:color w:val="231F20"/>
                            <w:w w:val="105%"/>
                          </w:rPr>
                          <w:t>doggerel</w:t>
                        </w:r>
                        <w:r>
                          <w:rPr>
                            <w:color w:val="231F20"/>
                            <w:spacing w:val="-2"/>
                            <w:w w:val="105%"/>
                          </w:rPr>
                          <w:t xml:space="preserve"> </w:t>
                        </w:r>
                        <w:r>
                          <w:rPr>
                            <w:color w:val="231F20"/>
                            <w:w w:val="105%"/>
                          </w:rPr>
                          <w:t>on</w:t>
                        </w:r>
                        <w:r>
                          <w:rPr>
                            <w:color w:val="231F20"/>
                            <w:spacing w:val="-2"/>
                            <w:w w:val="105%"/>
                          </w:rPr>
                          <w:t xml:space="preserve"> </w:t>
                        </w:r>
                        <w:r>
                          <w:rPr>
                            <w:color w:val="231F20"/>
                            <w:w w:val="105%"/>
                          </w:rPr>
                          <w:t>an</w:t>
                        </w:r>
                        <w:r>
                          <w:rPr>
                            <w:color w:val="231F20"/>
                            <w:spacing w:val="-2"/>
                            <w:w w:val="105%"/>
                          </w:rPr>
                          <w:t xml:space="preserve"> </w:t>
                        </w:r>
                        <w:r>
                          <w:rPr>
                            <w:color w:val="231F20"/>
                            <w:w w:val="105%"/>
                          </w:rPr>
                          <w:t>old</w:t>
                        </w:r>
                        <w:r>
                          <w:rPr>
                            <w:color w:val="231F20"/>
                            <w:spacing w:val="-2"/>
                            <w:w w:val="105%"/>
                          </w:rPr>
                          <w:t xml:space="preserve"> </w:t>
                        </w:r>
                        <w:r>
                          <w:rPr>
                            <w:color w:val="231F20"/>
                            <w:w w:val="105%"/>
                          </w:rPr>
                          <w:t>tombstone:</w:t>
                        </w:r>
                      </w:p>
                      <w:p w14:paraId="540C93DE" w14:textId="77777777" w:rsidR="00000000" w:rsidRDefault="00000000">
                        <w:pPr>
                          <w:pStyle w:val="BodyText"/>
                          <w:kinsoku w:val="0"/>
                          <w:overflowPunct w:val="0"/>
                          <w:spacing w:before="0.60pt" w:line="12.70pt" w:lineRule="auto"/>
                          <w:ind w:start="44.10pt" w:end="39.65pt" w:hanging="5.40pt"/>
                          <w:rPr>
                            <w:color w:val="231F20"/>
                            <w:w w:val="105%"/>
                          </w:rPr>
                        </w:pPr>
                        <w:r>
                          <w:rPr>
                            <w:color w:val="231F20"/>
                            <w:w w:val="105%"/>
                          </w:rPr>
                          <w:t>“Here</w:t>
                        </w:r>
                        <w:r>
                          <w:rPr>
                            <w:color w:val="231F20"/>
                            <w:spacing w:val="-12"/>
                            <w:w w:val="105%"/>
                          </w:rPr>
                          <w:t xml:space="preserve"> </w:t>
                        </w:r>
                        <w:r>
                          <w:rPr>
                            <w:color w:val="231F20"/>
                            <w:w w:val="105%"/>
                          </w:rPr>
                          <w:t>lies</w:t>
                        </w:r>
                        <w:r>
                          <w:rPr>
                            <w:color w:val="231F20"/>
                            <w:spacing w:val="-12"/>
                            <w:w w:val="105%"/>
                          </w:rPr>
                          <w:t xml:space="preserve"> </w:t>
                        </w:r>
                        <w:r>
                          <w:rPr>
                            <w:color w:val="231F20"/>
                            <w:w w:val="105%"/>
                          </w:rPr>
                          <w:t>a</w:t>
                        </w:r>
                        <w:r>
                          <w:rPr>
                            <w:color w:val="231F20"/>
                            <w:spacing w:val="-12"/>
                            <w:w w:val="105%"/>
                          </w:rPr>
                          <w:t xml:space="preserve"> </w:t>
                        </w:r>
                        <w:r>
                          <w:rPr>
                            <w:color w:val="231F20"/>
                            <w:w w:val="105%"/>
                          </w:rPr>
                          <w:t>Hampshire</w:t>
                        </w:r>
                        <w:r>
                          <w:rPr>
                            <w:color w:val="231F20"/>
                            <w:spacing w:val="-12"/>
                            <w:w w:val="105%"/>
                          </w:rPr>
                          <w:t xml:space="preserve"> </w:t>
                        </w:r>
                        <w:r>
                          <w:rPr>
                            <w:color w:val="231F20"/>
                            <w:w w:val="105%"/>
                          </w:rPr>
                          <w:t>Grenadier Who caught his death</w:t>
                        </w:r>
                      </w:p>
                      <w:p w14:paraId="01918365" w14:textId="77777777" w:rsidR="00000000" w:rsidRDefault="00000000">
                        <w:pPr>
                          <w:pStyle w:val="BodyText"/>
                          <w:kinsoku w:val="0"/>
                          <w:overflowPunct w:val="0"/>
                          <w:spacing w:before="0.55pt"/>
                          <w:ind w:start="43.10pt" w:end="0pt" w:firstLine="0pt"/>
                          <w:rPr>
                            <w:color w:val="231F20"/>
                            <w:spacing w:val="-4"/>
                          </w:rPr>
                        </w:pPr>
                        <w:r>
                          <w:rPr>
                            <w:color w:val="231F20"/>
                          </w:rPr>
                          <w:t>Drinking</w:t>
                        </w:r>
                        <w:r>
                          <w:rPr>
                            <w:color w:val="231F20"/>
                            <w:spacing w:val="15"/>
                          </w:rPr>
                          <w:t xml:space="preserve"> </w:t>
                        </w:r>
                        <w:r>
                          <w:rPr>
                            <w:color w:val="231F20"/>
                          </w:rPr>
                          <w:t>cold</w:t>
                        </w:r>
                        <w:r>
                          <w:rPr>
                            <w:color w:val="231F20"/>
                            <w:spacing w:val="15"/>
                          </w:rPr>
                          <w:t xml:space="preserve"> </w:t>
                        </w:r>
                        <w:r>
                          <w:rPr>
                            <w:color w:val="231F20"/>
                          </w:rPr>
                          <w:t>small</w:t>
                        </w:r>
                        <w:r>
                          <w:rPr>
                            <w:color w:val="231F20"/>
                            <w:spacing w:val="15"/>
                          </w:rPr>
                          <w:t xml:space="preserve"> </w:t>
                        </w:r>
                        <w:r>
                          <w:rPr>
                            <w:color w:val="231F20"/>
                            <w:spacing w:val="-4"/>
                          </w:rPr>
                          <w:t>beer.</w:t>
                        </w:r>
                      </w:p>
                      <w:p w14:paraId="466A61B4" w14:textId="77777777" w:rsidR="00000000" w:rsidRDefault="00000000">
                        <w:pPr>
                          <w:pStyle w:val="BodyText"/>
                          <w:kinsoku w:val="0"/>
                          <w:overflowPunct w:val="0"/>
                          <w:spacing w:before="0.65pt" w:line="13.05pt" w:lineRule="auto"/>
                          <w:ind w:start="43.20pt" w:end="51.75pt" w:firstLine="0pt"/>
                          <w:jc w:val="center"/>
                          <w:rPr>
                            <w:color w:val="231F20"/>
                            <w:w w:val="105%"/>
                          </w:rPr>
                        </w:pPr>
                        <w:r>
                          <w:rPr>
                            <w:color w:val="231F20"/>
                            <w:w w:val="105%"/>
                          </w:rPr>
                          <w:t>A</w:t>
                        </w:r>
                        <w:r>
                          <w:rPr>
                            <w:color w:val="231F20"/>
                            <w:spacing w:val="-12"/>
                            <w:w w:val="105%"/>
                          </w:rPr>
                          <w:t xml:space="preserve"> </w:t>
                        </w:r>
                        <w:r>
                          <w:rPr>
                            <w:color w:val="231F20"/>
                            <w:w w:val="105%"/>
                          </w:rPr>
                          <w:t>good</w:t>
                        </w:r>
                        <w:r>
                          <w:rPr>
                            <w:color w:val="231F20"/>
                            <w:spacing w:val="-12"/>
                            <w:w w:val="105%"/>
                          </w:rPr>
                          <w:t xml:space="preserve"> </w:t>
                        </w:r>
                        <w:r>
                          <w:rPr>
                            <w:color w:val="231F20"/>
                            <w:w w:val="105%"/>
                          </w:rPr>
                          <w:t>soldier</w:t>
                        </w:r>
                        <w:r>
                          <w:rPr>
                            <w:color w:val="231F20"/>
                            <w:spacing w:val="-12"/>
                            <w:w w:val="105%"/>
                          </w:rPr>
                          <w:t xml:space="preserve"> </w:t>
                        </w:r>
                        <w:r>
                          <w:rPr>
                            <w:color w:val="231F20"/>
                            <w:w w:val="105%"/>
                          </w:rPr>
                          <w:t>is</w:t>
                        </w:r>
                        <w:r>
                          <w:rPr>
                            <w:color w:val="231F20"/>
                            <w:spacing w:val="-11"/>
                            <w:w w:val="105%"/>
                          </w:rPr>
                          <w:t xml:space="preserve"> </w:t>
                        </w:r>
                        <w:r>
                          <w:rPr>
                            <w:color w:val="231F20"/>
                            <w:w w:val="105%"/>
                          </w:rPr>
                          <w:t>ne’er</w:t>
                        </w:r>
                        <w:r>
                          <w:rPr>
                            <w:color w:val="231F20"/>
                            <w:spacing w:val="-12"/>
                            <w:w w:val="105%"/>
                          </w:rPr>
                          <w:t xml:space="preserve"> </w:t>
                        </w:r>
                        <w:r>
                          <w:rPr>
                            <w:color w:val="231F20"/>
                            <w:w w:val="105%"/>
                          </w:rPr>
                          <w:t>forgot Whether he dieth by musket Or by pot.”</w:t>
                        </w:r>
                      </w:p>
                      <w:p w14:paraId="7A331014" w14:textId="77777777" w:rsidR="00000000" w:rsidRDefault="00000000">
                        <w:pPr>
                          <w:pStyle w:val="BodyText"/>
                          <w:kinsoku w:val="0"/>
                          <w:overflowPunct w:val="0"/>
                          <w:spacing w:line="10pt" w:lineRule="exact"/>
                          <w:ind w:start="6.45pt" w:end="0pt" w:firstLine="0pt"/>
                          <w:rPr>
                            <w:color w:val="231F20"/>
                            <w:spacing w:val="-2"/>
                          </w:rPr>
                        </w:pPr>
                        <w:r>
                          <w:rPr>
                            <w:color w:val="231F20"/>
                          </w:rPr>
                          <w:t>Ominous</w:t>
                        </w:r>
                        <w:r>
                          <w:rPr>
                            <w:color w:val="231F20"/>
                            <w:spacing w:val="-8"/>
                          </w:rPr>
                          <w:t xml:space="preserve"> </w:t>
                        </w:r>
                        <w:r>
                          <w:rPr>
                            <w:color w:val="231F20"/>
                          </w:rPr>
                          <w:t>warning—which</w:t>
                        </w:r>
                        <w:r>
                          <w:rPr>
                            <w:color w:val="231F20"/>
                            <w:spacing w:val="-8"/>
                          </w:rPr>
                          <w:t xml:space="preserve"> </w:t>
                        </w:r>
                        <w:r>
                          <w:rPr>
                            <w:color w:val="231F20"/>
                          </w:rPr>
                          <w:t>I</w:t>
                        </w:r>
                        <w:r>
                          <w:rPr>
                            <w:color w:val="231F20"/>
                            <w:spacing w:val="-8"/>
                          </w:rPr>
                          <w:t xml:space="preserve"> </w:t>
                        </w:r>
                        <w:r>
                          <w:rPr>
                            <w:color w:val="231F20"/>
                          </w:rPr>
                          <w:t>failed</w:t>
                        </w:r>
                        <w:r>
                          <w:rPr>
                            <w:color w:val="231F20"/>
                            <w:spacing w:val="-7"/>
                          </w:rPr>
                          <w:t xml:space="preserve"> </w:t>
                        </w:r>
                        <w:r>
                          <w:rPr>
                            <w:color w:val="231F20"/>
                          </w:rPr>
                          <w:t>to</w:t>
                        </w:r>
                        <w:r>
                          <w:rPr>
                            <w:color w:val="231F20"/>
                            <w:spacing w:val="-8"/>
                          </w:rPr>
                          <w:t xml:space="preserve"> </w:t>
                        </w:r>
                        <w:r>
                          <w:rPr>
                            <w:color w:val="231F20"/>
                            <w:spacing w:val="-2"/>
                          </w:rPr>
                          <w:t>heed.</w:t>
                        </w:r>
                      </w:p>
                      <w:p w14:paraId="13FCC4D5" w14:textId="77777777" w:rsidR="00000000" w:rsidRDefault="00000000">
                        <w:pPr>
                          <w:pStyle w:val="BodyText"/>
                          <w:kinsoku w:val="0"/>
                          <w:overflowPunct w:val="0"/>
                          <w:spacing w:before="1.15pt" w:line="12.95pt" w:lineRule="auto"/>
                          <w:ind w:end="0.90pt"/>
                          <w:rPr>
                            <w:color w:val="231F20"/>
                            <w:w w:val="105%"/>
                          </w:rPr>
                        </w:pPr>
                        <w:r>
                          <w:rPr>
                            <w:color w:val="231F20"/>
                          </w:rPr>
                          <w:t>Twenty-two,</w:t>
                        </w:r>
                        <w:r>
                          <w:rPr>
                            <w:color w:val="231F20"/>
                            <w:spacing w:val="-12"/>
                          </w:rPr>
                          <w:t xml:space="preserve"> </w:t>
                        </w:r>
                        <w:r>
                          <w:rPr>
                            <w:color w:val="231F20"/>
                          </w:rPr>
                          <w:t>and</w:t>
                        </w:r>
                        <w:r>
                          <w:rPr>
                            <w:color w:val="231F20"/>
                            <w:spacing w:val="-11"/>
                          </w:rPr>
                          <w:t xml:space="preserve"> </w:t>
                        </w:r>
                        <w:r>
                          <w:rPr>
                            <w:color w:val="231F20"/>
                          </w:rPr>
                          <w:t>a</w:t>
                        </w:r>
                        <w:r>
                          <w:rPr>
                            <w:color w:val="231F20"/>
                            <w:spacing w:val="-11"/>
                          </w:rPr>
                          <w:t xml:space="preserve"> </w:t>
                        </w:r>
                        <w:r>
                          <w:rPr>
                            <w:color w:val="231F20"/>
                          </w:rPr>
                          <w:t>veteran</w:t>
                        </w:r>
                        <w:r>
                          <w:rPr>
                            <w:color w:val="231F20"/>
                            <w:spacing w:val="-11"/>
                          </w:rPr>
                          <w:t xml:space="preserve"> </w:t>
                        </w:r>
                        <w:r>
                          <w:rPr>
                            <w:color w:val="231F20"/>
                          </w:rPr>
                          <w:t>of</w:t>
                        </w:r>
                        <w:r>
                          <w:rPr>
                            <w:color w:val="231F20"/>
                            <w:spacing w:val="-12"/>
                          </w:rPr>
                          <w:t xml:space="preserve"> </w:t>
                        </w:r>
                        <w:r>
                          <w:rPr>
                            <w:color w:val="231F20"/>
                          </w:rPr>
                          <w:t>foreign</w:t>
                        </w:r>
                        <w:r>
                          <w:rPr>
                            <w:color w:val="231F20"/>
                            <w:spacing w:val="-11"/>
                          </w:rPr>
                          <w:t xml:space="preserve"> </w:t>
                        </w:r>
                        <w:r>
                          <w:rPr>
                            <w:color w:val="231F20"/>
                          </w:rPr>
                          <w:t>wars,</w:t>
                        </w:r>
                        <w:r>
                          <w:rPr>
                            <w:color w:val="231F20"/>
                            <w:spacing w:val="-11"/>
                          </w:rPr>
                          <w:t xml:space="preserve"> </w:t>
                        </w:r>
                        <w:r>
                          <w:rPr>
                            <w:color w:val="231F20"/>
                          </w:rPr>
                          <w:t>I</w:t>
                        </w:r>
                        <w:r>
                          <w:rPr>
                            <w:color w:val="231F20"/>
                            <w:spacing w:val="-11"/>
                          </w:rPr>
                          <w:t xml:space="preserve"> </w:t>
                        </w:r>
                        <w:r>
                          <w:rPr>
                            <w:color w:val="231F20"/>
                          </w:rPr>
                          <w:t>went</w:t>
                        </w:r>
                        <w:r>
                          <w:rPr>
                            <w:color w:val="231F20"/>
                            <w:spacing w:val="-12"/>
                          </w:rPr>
                          <w:t xml:space="preserve"> </w:t>
                        </w:r>
                        <w:r>
                          <w:rPr>
                            <w:color w:val="231F20"/>
                          </w:rPr>
                          <w:t xml:space="preserve">home </w:t>
                        </w:r>
                        <w:r>
                          <w:rPr>
                            <w:color w:val="231F20"/>
                            <w:w w:val="105%"/>
                          </w:rPr>
                          <w:t>at</w:t>
                        </w:r>
                        <w:r>
                          <w:rPr>
                            <w:color w:val="231F20"/>
                            <w:spacing w:val="-12"/>
                            <w:w w:val="105%"/>
                          </w:rPr>
                          <w:t xml:space="preserve"> </w:t>
                        </w:r>
                        <w:r>
                          <w:rPr>
                            <w:color w:val="231F20"/>
                            <w:w w:val="105%"/>
                          </w:rPr>
                          <w:t>last.</w:t>
                        </w:r>
                        <w:r>
                          <w:rPr>
                            <w:color w:val="231F20"/>
                            <w:spacing w:val="-12"/>
                            <w:w w:val="105%"/>
                          </w:rPr>
                          <w:t xml:space="preserve"> </w:t>
                        </w:r>
                        <w:r>
                          <w:rPr>
                            <w:color w:val="231F20"/>
                            <w:w w:val="105%"/>
                          </w:rPr>
                          <w:t>I</w:t>
                        </w:r>
                        <w:r>
                          <w:rPr>
                            <w:color w:val="231F20"/>
                            <w:spacing w:val="-12"/>
                            <w:w w:val="105%"/>
                          </w:rPr>
                          <w:t xml:space="preserve"> </w:t>
                        </w:r>
                        <w:r>
                          <w:rPr>
                            <w:color w:val="231F20"/>
                            <w:w w:val="105%"/>
                          </w:rPr>
                          <w:t>fancied</w:t>
                        </w:r>
                        <w:r>
                          <w:rPr>
                            <w:color w:val="231F20"/>
                            <w:spacing w:val="-12"/>
                            <w:w w:val="105%"/>
                          </w:rPr>
                          <w:t xml:space="preserve"> </w:t>
                        </w:r>
                        <w:r>
                          <w:rPr>
                            <w:color w:val="231F20"/>
                            <w:w w:val="105%"/>
                          </w:rPr>
                          <w:t>myself</w:t>
                        </w:r>
                        <w:r>
                          <w:rPr>
                            <w:color w:val="231F20"/>
                            <w:spacing w:val="-12"/>
                            <w:w w:val="105%"/>
                          </w:rPr>
                          <w:t xml:space="preserve"> </w:t>
                        </w:r>
                        <w:r>
                          <w:rPr>
                            <w:color w:val="231F20"/>
                            <w:w w:val="105%"/>
                          </w:rPr>
                          <w:t>a</w:t>
                        </w:r>
                        <w:r>
                          <w:rPr>
                            <w:color w:val="231F20"/>
                            <w:spacing w:val="-11"/>
                            <w:w w:val="105%"/>
                          </w:rPr>
                          <w:t xml:space="preserve"> </w:t>
                        </w:r>
                        <w:r>
                          <w:rPr>
                            <w:color w:val="231F20"/>
                            <w:w w:val="105%"/>
                          </w:rPr>
                          <w:t>leader,</w:t>
                        </w:r>
                        <w:r>
                          <w:rPr>
                            <w:color w:val="231F20"/>
                            <w:spacing w:val="-12"/>
                            <w:w w:val="105%"/>
                          </w:rPr>
                          <w:t xml:space="preserve"> </w:t>
                        </w:r>
                        <w:r>
                          <w:rPr>
                            <w:color w:val="231F20"/>
                            <w:w w:val="105%"/>
                          </w:rPr>
                          <w:t>for</w:t>
                        </w:r>
                        <w:r>
                          <w:rPr>
                            <w:color w:val="231F20"/>
                            <w:spacing w:val="-12"/>
                            <w:w w:val="105%"/>
                          </w:rPr>
                          <w:t xml:space="preserve"> </w:t>
                        </w:r>
                        <w:r>
                          <w:rPr>
                            <w:color w:val="231F20"/>
                            <w:w w:val="105%"/>
                          </w:rPr>
                          <w:t>had</w:t>
                        </w:r>
                        <w:r>
                          <w:rPr>
                            <w:color w:val="231F20"/>
                            <w:spacing w:val="-12"/>
                            <w:w w:val="105%"/>
                          </w:rPr>
                          <w:t xml:space="preserve"> </w:t>
                        </w:r>
                        <w:r>
                          <w:rPr>
                            <w:color w:val="231F20"/>
                            <w:w w:val="105%"/>
                          </w:rPr>
                          <w:t>not</w:t>
                        </w:r>
                        <w:r>
                          <w:rPr>
                            <w:color w:val="231F20"/>
                            <w:spacing w:val="-12"/>
                            <w:w w:val="105%"/>
                          </w:rPr>
                          <w:t xml:space="preserve"> </w:t>
                        </w:r>
                        <w:r>
                          <w:rPr>
                            <w:color w:val="231F20"/>
                            <w:w w:val="105%"/>
                          </w:rPr>
                          <w:t>the</w:t>
                        </w:r>
                        <w:r>
                          <w:rPr>
                            <w:color w:val="231F20"/>
                            <w:spacing w:val="-11"/>
                            <w:w w:val="105%"/>
                          </w:rPr>
                          <w:t xml:space="preserve"> </w:t>
                        </w:r>
                        <w:r>
                          <w:rPr>
                            <w:color w:val="231F20"/>
                            <w:w w:val="105%"/>
                          </w:rPr>
                          <w:t>men</w:t>
                        </w:r>
                        <w:r>
                          <w:rPr>
                            <w:color w:val="231F20"/>
                            <w:spacing w:val="-12"/>
                            <w:w w:val="105%"/>
                          </w:rPr>
                          <w:t xml:space="preserve"> </w:t>
                        </w:r>
                        <w:r>
                          <w:rPr>
                            <w:color w:val="231F20"/>
                            <w:w w:val="105%"/>
                          </w:rPr>
                          <w:t xml:space="preserve">of my battery given me a special token of appreciation? </w:t>
                        </w:r>
                        <w:r>
                          <w:rPr>
                            <w:color w:val="231F20"/>
                          </w:rPr>
                          <w:t xml:space="preserve">My talent for leadership, I imagined, would place me at the head of vast enterprises which I would manage with </w:t>
                        </w:r>
                        <w:r>
                          <w:rPr>
                            <w:color w:val="231F20"/>
                            <w:w w:val="105%"/>
                          </w:rPr>
                          <w:t>the utmost assurance.</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0F2DFF5E" w14:textId="7A4F84DD"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1706368" behindDoc="1" locked="0" layoutInCell="0" allowOverlap="1" wp14:anchorId="0EF28645" wp14:editId="05787C91">
            <wp:simplePos x="0" y="0"/>
            <wp:positionH relativeFrom="page">
              <wp:posOffset>353060</wp:posOffset>
            </wp:positionH>
            <wp:positionV relativeFrom="page">
              <wp:posOffset>207645</wp:posOffset>
            </wp:positionV>
            <wp:extent cx="76200" cy="138430"/>
            <wp:effectExtent l="0" t="0" r="0" b="0"/>
            <wp:wrapNone/>
            <wp:docPr id="595" name="Text Box 49"/>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7620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23FB2D7E" w14:textId="77777777" w:rsidR="00000000" w:rsidRDefault="00000000">
                        <w:pPr>
                          <w:pStyle w:val="BodyText"/>
                          <w:kinsoku w:val="0"/>
                          <w:overflowPunct w:val="0"/>
                          <w:spacing w:before="0.65pt"/>
                          <w:ind w:end="0pt" w:firstLine="0pt"/>
                          <w:jc w:val="start"/>
                          <w:rPr>
                            <w:color w:val="231F20"/>
                            <w:sz w:val="16"/>
                            <w:szCs w:val="16"/>
                          </w:rPr>
                        </w:pPr>
                        <w:r>
                          <w:rPr>
                            <w:color w:val="231F20"/>
                            <w:sz w:val="16"/>
                            <w:szCs w:val="16"/>
                          </w:rPr>
                          <w:t>2</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7392" behindDoc="1" locked="0" layoutInCell="0" allowOverlap="1" wp14:anchorId="0915B2DA" wp14:editId="6971622F">
            <wp:simplePos x="0" y="0"/>
            <wp:positionH relativeFrom="page">
              <wp:posOffset>994410</wp:posOffset>
            </wp:positionH>
            <wp:positionV relativeFrom="page">
              <wp:posOffset>207645</wp:posOffset>
            </wp:positionV>
            <wp:extent cx="1410970" cy="138430"/>
            <wp:effectExtent l="0" t="0" r="0" b="0"/>
            <wp:wrapNone/>
            <wp:docPr id="594" name="Text Box 50"/>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41097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6A47D178"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ALCOHOLICS</w:t>
                        </w:r>
                        <w:r>
                          <w:rPr>
                            <w:color w:val="231F20"/>
                            <w:spacing w:val="53"/>
                            <w:sz w:val="16"/>
                            <w:szCs w:val="16"/>
                          </w:rPr>
                          <w:t xml:space="preserve"> </w:t>
                        </w:r>
                        <w:r>
                          <w:rPr>
                            <w:color w:val="231F20"/>
                            <w:spacing w:val="-2"/>
                            <w:sz w:val="16"/>
                            <w:szCs w:val="16"/>
                          </w:rPr>
                          <w:t>ANONYMOUS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8416" behindDoc="1" locked="0" layoutInCell="0" allowOverlap="1" wp14:anchorId="207B0800" wp14:editId="02B9E9A7">
            <wp:simplePos x="0" y="0"/>
            <wp:positionH relativeFrom="page">
              <wp:posOffset>346710</wp:posOffset>
            </wp:positionH>
            <wp:positionV relativeFrom="page">
              <wp:posOffset>377190</wp:posOffset>
            </wp:positionV>
            <wp:extent cx="2624455" cy="4424680"/>
            <wp:effectExtent l="0" t="0" r="0" b="0"/>
            <wp:wrapNone/>
            <wp:docPr id="593" name="Text Box 51"/>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24455" cy="4424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745637AD" w14:textId="77777777" w:rsidR="00000000" w:rsidRDefault="00000000">
                        <w:pPr>
                          <w:pStyle w:val="BodyText"/>
                          <w:kinsoku w:val="0"/>
                          <w:overflowPunct w:val="0"/>
                          <w:spacing w:before="0.85pt" w:line="12.95pt" w:lineRule="auto"/>
                          <w:ind w:end="0.90pt"/>
                          <w:rPr>
                            <w:color w:val="231F20"/>
                            <w:w w:val="105%"/>
                          </w:rPr>
                        </w:pPr>
                        <w:r>
                          <w:rPr>
                            <w:color w:val="231F20"/>
                          </w:rPr>
                          <w:t>I</w:t>
                        </w:r>
                        <w:r>
                          <w:rPr>
                            <w:color w:val="231F20"/>
                            <w:spacing w:val="-1"/>
                          </w:rPr>
                          <w:t xml:space="preserve"> </w:t>
                        </w:r>
                        <w:r>
                          <w:rPr>
                            <w:color w:val="231F20"/>
                          </w:rPr>
                          <w:t>took a night</w:t>
                        </w:r>
                        <w:r>
                          <w:rPr>
                            <w:color w:val="231F20"/>
                            <w:spacing w:val="-1"/>
                          </w:rPr>
                          <w:t xml:space="preserve"> </w:t>
                        </w:r>
                        <w:r>
                          <w:rPr>
                            <w:color w:val="231F20"/>
                          </w:rPr>
                          <w:t>law course, and obtained</w:t>
                        </w:r>
                        <w:r>
                          <w:rPr>
                            <w:color w:val="231F20"/>
                            <w:spacing w:val="-1"/>
                          </w:rPr>
                          <w:t xml:space="preserve"> </w:t>
                        </w:r>
                        <w:r>
                          <w:rPr>
                            <w:color w:val="231F20"/>
                          </w:rPr>
                          <w:t>employment as investigator</w:t>
                        </w:r>
                        <w:r>
                          <w:rPr>
                            <w:color w:val="231F20"/>
                            <w:spacing w:val="-4"/>
                          </w:rPr>
                          <w:t xml:space="preserve"> </w:t>
                        </w:r>
                        <w:r>
                          <w:rPr>
                            <w:color w:val="231F20"/>
                          </w:rPr>
                          <w:t>for</w:t>
                        </w:r>
                        <w:r>
                          <w:rPr>
                            <w:color w:val="231F20"/>
                            <w:spacing w:val="-4"/>
                          </w:rPr>
                          <w:t xml:space="preserve"> </w:t>
                        </w:r>
                        <w:r>
                          <w:rPr>
                            <w:color w:val="231F20"/>
                          </w:rPr>
                          <w:t>a</w:t>
                        </w:r>
                        <w:r>
                          <w:rPr>
                            <w:color w:val="231F20"/>
                            <w:spacing w:val="-4"/>
                          </w:rPr>
                          <w:t xml:space="preserve"> </w:t>
                        </w:r>
                        <w:r>
                          <w:rPr>
                            <w:color w:val="231F20"/>
                          </w:rPr>
                          <w:t>surety</w:t>
                        </w:r>
                        <w:r>
                          <w:rPr>
                            <w:color w:val="231F20"/>
                            <w:spacing w:val="-4"/>
                          </w:rPr>
                          <w:t xml:space="preserve"> </w:t>
                        </w:r>
                        <w:r>
                          <w:rPr>
                            <w:color w:val="231F20"/>
                          </w:rPr>
                          <w:t>company.</w:t>
                        </w:r>
                        <w:r>
                          <w:rPr>
                            <w:color w:val="231F20"/>
                            <w:spacing w:val="34"/>
                          </w:rPr>
                          <w:t xml:space="preserve"> </w:t>
                        </w:r>
                        <w:r>
                          <w:rPr>
                            <w:color w:val="231F20"/>
                          </w:rPr>
                          <w:t>The</w:t>
                        </w:r>
                        <w:r>
                          <w:rPr>
                            <w:color w:val="231F20"/>
                            <w:spacing w:val="-4"/>
                          </w:rPr>
                          <w:t xml:space="preserve"> </w:t>
                        </w:r>
                        <w:r>
                          <w:rPr>
                            <w:color w:val="231F20"/>
                          </w:rPr>
                          <w:t>drive</w:t>
                        </w:r>
                        <w:r>
                          <w:rPr>
                            <w:color w:val="231F20"/>
                            <w:spacing w:val="-4"/>
                          </w:rPr>
                          <w:t xml:space="preserve"> </w:t>
                        </w:r>
                        <w:r>
                          <w:rPr>
                            <w:color w:val="231F20"/>
                          </w:rPr>
                          <w:t>for</w:t>
                        </w:r>
                        <w:r>
                          <w:rPr>
                            <w:color w:val="231F20"/>
                            <w:spacing w:val="-4"/>
                          </w:rPr>
                          <w:t xml:space="preserve"> </w:t>
                        </w:r>
                        <w:r>
                          <w:rPr>
                            <w:color w:val="231F20"/>
                          </w:rPr>
                          <w:t xml:space="preserve">success </w:t>
                        </w:r>
                        <w:r>
                          <w:rPr>
                            <w:color w:val="231F20"/>
                            <w:w w:val="105%"/>
                          </w:rPr>
                          <w:t>was on.</w:t>
                        </w:r>
                        <w:r>
                          <w:rPr>
                            <w:color w:val="231F20"/>
                            <w:spacing w:val="40"/>
                            <w:w w:val="105%"/>
                          </w:rPr>
                          <w:t xml:space="preserve"> </w:t>
                        </w:r>
                        <w:r>
                          <w:rPr>
                            <w:color w:val="231F20"/>
                            <w:w w:val="105%"/>
                          </w:rPr>
                          <w:t>I’d prove to the world I was important.</w:t>
                        </w:r>
                        <w:r>
                          <w:rPr>
                            <w:color w:val="231F20"/>
                            <w:spacing w:val="40"/>
                            <w:w w:val="105%"/>
                          </w:rPr>
                          <w:t xml:space="preserve"> </w:t>
                        </w:r>
                        <w:r>
                          <w:rPr>
                            <w:color w:val="231F20"/>
                            <w:w w:val="105%"/>
                          </w:rPr>
                          <w:t>My work</w:t>
                        </w:r>
                        <w:r>
                          <w:rPr>
                            <w:color w:val="231F20"/>
                            <w:spacing w:val="-12"/>
                            <w:w w:val="105%"/>
                          </w:rPr>
                          <w:t xml:space="preserve"> </w:t>
                        </w:r>
                        <w:r>
                          <w:rPr>
                            <w:color w:val="231F20"/>
                            <w:w w:val="105%"/>
                          </w:rPr>
                          <w:t>took</w:t>
                        </w:r>
                        <w:r>
                          <w:rPr>
                            <w:color w:val="231F20"/>
                            <w:spacing w:val="-12"/>
                            <w:w w:val="105%"/>
                          </w:rPr>
                          <w:t xml:space="preserve"> </w:t>
                        </w:r>
                        <w:r>
                          <w:rPr>
                            <w:color w:val="231F20"/>
                            <w:w w:val="105%"/>
                          </w:rPr>
                          <w:t>me</w:t>
                        </w:r>
                        <w:r>
                          <w:rPr>
                            <w:color w:val="231F20"/>
                            <w:spacing w:val="-10"/>
                            <w:w w:val="105%"/>
                          </w:rPr>
                          <w:t xml:space="preserve"> </w:t>
                        </w:r>
                        <w:r>
                          <w:rPr>
                            <w:color w:val="231F20"/>
                            <w:w w:val="105%"/>
                          </w:rPr>
                          <w:t>about</w:t>
                        </w:r>
                        <w:r>
                          <w:rPr>
                            <w:color w:val="231F20"/>
                            <w:spacing w:val="-12"/>
                            <w:w w:val="105%"/>
                          </w:rPr>
                          <w:t xml:space="preserve"> </w:t>
                        </w:r>
                        <w:r>
                          <w:rPr>
                            <w:color w:val="231F20"/>
                            <w:w w:val="105%"/>
                          </w:rPr>
                          <w:t>Wall</w:t>
                        </w:r>
                        <w:r>
                          <w:rPr>
                            <w:color w:val="231F20"/>
                            <w:spacing w:val="-8"/>
                            <w:w w:val="105%"/>
                          </w:rPr>
                          <w:t xml:space="preserve"> </w:t>
                        </w:r>
                        <w:r>
                          <w:rPr>
                            <w:color w:val="231F20"/>
                            <w:w w:val="105%"/>
                          </w:rPr>
                          <w:t>Street</w:t>
                        </w:r>
                        <w:r>
                          <w:rPr>
                            <w:color w:val="231F20"/>
                            <w:spacing w:val="-9"/>
                            <w:w w:val="105%"/>
                          </w:rPr>
                          <w:t xml:space="preserve"> </w:t>
                        </w:r>
                        <w:r>
                          <w:rPr>
                            <w:color w:val="231F20"/>
                            <w:w w:val="105%"/>
                          </w:rPr>
                          <w:t>and</w:t>
                        </w:r>
                        <w:r>
                          <w:rPr>
                            <w:color w:val="231F20"/>
                            <w:spacing w:val="-9"/>
                            <w:w w:val="105%"/>
                          </w:rPr>
                          <w:t xml:space="preserve"> </w:t>
                        </w:r>
                        <w:r>
                          <w:rPr>
                            <w:color w:val="231F20"/>
                            <w:w w:val="105%"/>
                          </w:rPr>
                          <w:t>little</w:t>
                        </w:r>
                        <w:r>
                          <w:rPr>
                            <w:color w:val="231F20"/>
                            <w:spacing w:val="-9"/>
                            <w:w w:val="105%"/>
                          </w:rPr>
                          <w:t xml:space="preserve"> </w:t>
                        </w:r>
                        <w:r>
                          <w:rPr>
                            <w:color w:val="231F20"/>
                            <w:w w:val="105%"/>
                          </w:rPr>
                          <w:t>by</w:t>
                        </w:r>
                        <w:r>
                          <w:rPr>
                            <w:color w:val="231F20"/>
                            <w:spacing w:val="-9"/>
                            <w:w w:val="105%"/>
                          </w:rPr>
                          <w:t xml:space="preserve"> </w:t>
                        </w:r>
                        <w:r>
                          <w:rPr>
                            <w:color w:val="231F20"/>
                            <w:w w:val="105%"/>
                          </w:rPr>
                          <w:t>little</w:t>
                        </w:r>
                        <w:r>
                          <w:rPr>
                            <w:color w:val="231F20"/>
                            <w:spacing w:val="-9"/>
                            <w:w w:val="105%"/>
                          </w:rPr>
                          <w:t xml:space="preserve"> </w:t>
                        </w:r>
                        <w:r>
                          <w:rPr>
                            <w:color w:val="231F20"/>
                            <w:w w:val="105%"/>
                          </w:rPr>
                          <w:t>I</w:t>
                        </w:r>
                        <w:r>
                          <w:rPr>
                            <w:color w:val="231F20"/>
                            <w:spacing w:val="-9"/>
                            <w:w w:val="105%"/>
                          </w:rPr>
                          <w:t xml:space="preserve"> </w:t>
                        </w:r>
                        <w:r>
                          <w:rPr>
                            <w:color w:val="231F20"/>
                            <w:w w:val="105%"/>
                          </w:rPr>
                          <w:t xml:space="preserve">be- </w:t>
                        </w:r>
                        <w:r>
                          <w:rPr>
                            <w:color w:val="231F20"/>
                          </w:rPr>
                          <w:t>came</w:t>
                        </w:r>
                        <w:r>
                          <w:rPr>
                            <w:color w:val="231F20"/>
                            <w:spacing w:val="-12"/>
                          </w:rPr>
                          <w:t xml:space="preserve"> </w:t>
                        </w:r>
                        <w:r>
                          <w:rPr>
                            <w:color w:val="231F20"/>
                          </w:rPr>
                          <w:t>interested</w:t>
                        </w:r>
                        <w:r>
                          <w:rPr>
                            <w:color w:val="231F20"/>
                            <w:spacing w:val="-11"/>
                          </w:rPr>
                          <w:t xml:space="preserve"> </w:t>
                        </w:r>
                        <w:r>
                          <w:rPr>
                            <w:color w:val="231F20"/>
                          </w:rPr>
                          <w:t>in</w:t>
                        </w:r>
                        <w:r>
                          <w:rPr>
                            <w:color w:val="231F20"/>
                            <w:spacing w:val="-11"/>
                          </w:rPr>
                          <w:t xml:space="preserve"> </w:t>
                        </w:r>
                        <w:r>
                          <w:rPr>
                            <w:color w:val="231F20"/>
                          </w:rPr>
                          <w:t>the</w:t>
                        </w:r>
                        <w:r>
                          <w:rPr>
                            <w:color w:val="231F20"/>
                            <w:spacing w:val="-11"/>
                          </w:rPr>
                          <w:t xml:space="preserve"> </w:t>
                        </w:r>
                        <w:r>
                          <w:rPr>
                            <w:color w:val="231F20"/>
                          </w:rPr>
                          <w:t>market.</w:t>
                        </w:r>
                        <w:r>
                          <w:rPr>
                            <w:color w:val="231F20"/>
                            <w:spacing w:val="-12"/>
                          </w:rPr>
                          <w:t xml:space="preserve"> </w:t>
                        </w:r>
                        <w:r>
                          <w:rPr>
                            <w:color w:val="231F20"/>
                          </w:rPr>
                          <w:t>Many</w:t>
                        </w:r>
                        <w:r>
                          <w:rPr>
                            <w:color w:val="231F20"/>
                            <w:spacing w:val="-11"/>
                          </w:rPr>
                          <w:t xml:space="preserve"> </w:t>
                        </w:r>
                        <w:r>
                          <w:rPr>
                            <w:color w:val="231F20"/>
                          </w:rPr>
                          <w:t>people</w:t>
                        </w:r>
                        <w:r>
                          <w:rPr>
                            <w:color w:val="231F20"/>
                            <w:spacing w:val="-11"/>
                          </w:rPr>
                          <w:t xml:space="preserve"> </w:t>
                        </w:r>
                        <w:r>
                          <w:rPr>
                            <w:color w:val="231F20"/>
                          </w:rPr>
                          <w:t>lost</w:t>
                        </w:r>
                        <w:r>
                          <w:rPr>
                            <w:color w:val="231F20"/>
                            <w:spacing w:val="-11"/>
                          </w:rPr>
                          <w:t xml:space="preserve"> </w:t>
                        </w:r>
                        <w:r>
                          <w:rPr>
                            <w:color w:val="231F20"/>
                          </w:rPr>
                          <w:t xml:space="preserve">money— </w:t>
                        </w:r>
                        <w:r>
                          <w:rPr>
                            <w:color w:val="231F20"/>
                            <w:w w:val="105%"/>
                          </w:rPr>
                          <w:t>but</w:t>
                        </w:r>
                        <w:r>
                          <w:rPr>
                            <w:color w:val="231F20"/>
                            <w:spacing w:val="-9"/>
                            <w:w w:val="105%"/>
                          </w:rPr>
                          <w:t xml:space="preserve"> </w:t>
                        </w:r>
                        <w:r>
                          <w:rPr>
                            <w:color w:val="231F20"/>
                            <w:w w:val="105%"/>
                          </w:rPr>
                          <w:t>some</w:t>
                        </w:r>
                        <w:r>
                          <w:rPr>
                            <w:color w:val="231F20"/>
                            <w:spacing w:val="-9"/>
                            <w:w w:val="105%"/>
                          </w:rPr>
                          <w:t xml:space="preserve"> </w:t>
                        </w:r>
                        <w:r>
                          <w:rPr>
                            <w:color w:val="231F20"/>
                            <w:w w:val="105%"/>
                          </w:rPr>
                          <w:t>became</w:t>
                        </w:r>
                        <w:r>
                          <w:rPr>
                            <w:color w:val="231F20"/>
                            <w:spacing w:val="-9"/>
                            <w:w w:val="105%"/>
                          </w:rPr>
                          <w:t xml:space="preserve"> </w:t>
                        </w:r>
                        <w:r>
                          <w:rPr>
                            <w:color w:val="231F20"/>
                            <w:w w:val="105%"/>
                          </w:rPr>
                          <w:t>very</w:t>
                        </w:r>
                        <w:r>
                          <w:rPr>
                            <w:color w:val="231F20"/>
                            <w:spacing w:val="-9"/>
                            <w:w w:val="105%"/>
                          </w:rPr>
                          <w:t xml:space="preserve"> </w:t>
                        </w:r>
                        <w:r>
                          <w:rPr>
                            <w:color w:val="231F20"/>
                            <w:w w:val="105%"/>
                          </w:rPr>
                          <w:t>rich.</w:t>
                        </w:r>
                        <w:r>
                          <w:rPr>
                            <w:color w:val="231F20"/>
                            <w:spacing w:val="31"/>
                            <w:w w:val="105%"/>
                          </w:rPr>
                          <w:t xml:space="preserve"> </w:t>
                        </w:r>
                        <w:r>
                          <w:rPr>
                            <w:color w:val="231F20"/>
                            <w:w w:val="105%"/>
                          </w:rPr>
                          <w:t>Why</w:t>
                        </w:r>
                        <w:r>
                          <w:rPr>
                            <w:color w:val="231F20"/>
                            <w:spacing w:val="-8"/>
                            <w:w w:val="105%"/>
                          </w:rPr>
                          <w:t xml:space="preserve"> </w:t>
                        </w:r>
                        <w:r>
                          <w:rPr>
                            <w:color w:val="231F20"/>
                            <w:w w:val="105%"/>
                          </w:rPr>
                          <w:t>not</w:t>
                        </w:r>
                        <w:r>
                          <w:rPr>
                            <w:color w:val="231F20"/>
                            <w:spacing w:val="-9"/>
                            <w:w w:val="105%"/>
                          </w:rPr>
                          <w:t xml:space="preserve"> </w:t>
                        </w:r>
                        <w:r>
                          <w:rPr>
                            <w:color w:val="231F20"/>
                            <w:w w:val="105%"/>
                          </w:rPr>
                          <w:t>I?</w:t>
                        </w:r>
                        <w:r>
                          <w:rPr>
                            <w:color w:val="231F20"/>
                            <w:spacing w:val="31"/>
                            <w:w w:val="105%"/>
                          </w:rPr>
                          <w:t xml:space="preserve"> </w:t>
                        </w:r>
                        <w:r>
                          <w:rPr>
                            <w:color w:val="231F20"/>
                            <w:w w:val="105%"/>
                          </w:rPr>
                          <w:t>I</w:t>
                        </w:r>
                        <w:r>
                          <w:rPr>
                            <w:color w:val="231F20"/>
                            <w:spacing w:val="-9"/>
                            <w:w w:val="105%"/>
                          </w:rPr>
                          <w:t xml:space="preserve"> </w:t>
                        </w:r>
                        <w:r>
                          <w:rPr>
                            <w:color w:val="231F20"/>
                            <w:w w:val="105%"/>
                          </w:rPr>
                          <w:t>studied</w:t>
                        </w:r>
                        <w:r>
                          <w:rPr>
                            <w:color w:val="231F20"/>
                            <w:spacing w:val="-9"/>
                            <w:w w:val="105%"/>
                          </w:rPr>
                          <w:t xml:space="preserve"> </w:t>
                        </w:r>
                        <w:r>
                          <w:rPr>
                            <w:color w:val="231F20"/>
                            <w:w w:val="105%"/>
                          </w:rPr>
                          <w:t>eco- nomics</w:t>
                        </w:r>
                        <w:r>
                          <w:rPr>
                            <w:color w:val="231F20"/>
                            <w:spacing w:val="-12"/>
                            <w:w w:val="105%"/>
                          </w:rPr>
                          <w:t xml:space="preserve"> </w:t>
                        </w:r>
                        <w:r>
                          <w:rPr>
                            <w:color w:val="231F20"/>
                            <w:w w:val="105%"/>
                          </w:rPr>
                          <w:t>and</w:t>
                        </w:r>
                        <w:r>
                          <w:rPr>
                            <w:color w:val="231F20"/>
                            <w:spacing w:val="-12"/>
                            <w:w w:val="105%"/>
                          </w:rPr>
                          <w:t xml:space="preserve"> </w:t>
                        </w:r>
                        <w:r>
                          <w:rPr>
                            <w:color w:val="231F20"/>
                            <w:w w:val="105%"/>
                          </w:rPr>
                          <w:t>business</w:t>
                        </w:r>
                        <w:r>
                          <w:rPr>
                            <w:color w:val="231F20"/>
                            <w:spacing w:val="-12"/>
                            <w:w w:val="105%"/>
                          </w:rPr>
                          <w:t xml:space="preserve"> </w:t>
                        </w:r>
                        <w:r>
                          <w:rPr>
                            <w:color w:val="231F20"/>
                            <w:w w:val="105%"/>
                          </w:rPr>
                          <w:t>as</w:t>
                        </w:r>
                        <w:r>
                          <w:rPr>
                            <w:color w:val="231F20"/>
                            <w:spacing w:val="-12"/>
                            <w:w w:val="105%"/>
                          </w:rPr>
                          <w:t xml:space="preserve"> </w:t>
                        </w:r>
                        <w:r>
                          <w:rPr>
                            <w:color w:val="231F20"/>
                            <w:w w:val="105%"/>
                          </w:rPr>
                          <w:t>well</w:t>
                        </w:r>
                        <w:r>
                          <w:rPr>
                            <w:color w:val="231F20"/>
                            <w:spacing w:val="-12"/>
                            <w:w w:val="105%"/>
                          </w:rPr>
                          <w:t xml:space="preserve"> </w:t>
                        </w:r>
                        <w:r>
                          <w:rPr>
                            <w:color w:val="231F20"/>
                            <w:w w:val="105%"/>
                          </w:rPr>
                          <w:t>as</w:t>
                        </w:r>
                        <w:r>
                          <w:rPr>
                            <w:color w:val="231F20"/>
                            <w:spacing w:val="-11"/>
                            <w:w w:val="105%"/>
                          </w:rPr>
                          <w:t xml:space="preserve"> </w:t>
                        </w:r>
                        <w:r>
                          <w:rPr>
                            <w:color w:val="231F20"/>
                            <w:w w:val="105%"/>
                          </w:rPr>
                          <w:t>law.</w:t>
                        </w:r>
                        <w:r>
                          <w:rPr>
                            <w:color w:val="231F20"/>
                            <w:spacing w:val="-12"/>
                            <w:w w:val="105%"/>
                          </w:rPr>
                          <w:t xml:space="preserve"> </w:t>
                        </w:r>
                        <w:r>
                          <w:rPr>
                            <w:color w:val="231F20"/>
                            <w:w w:val="105%"/>
                          </w:rPr>
                          <w:t>Potential</w:t>
                        </w:r>
                        <w:r>
                          <w:rPr>
                            <w:color w:val="231F20"/>
                            <w:spacing w:val="-12"/>
                            <w:w w:val="105%"/>
                          </w:rPr>
                          <w:t xml:space="preserve"> </w:t>
                        </w:r>
                        <w:r>
                          <w:rPr>
                            <w:color w:val="231F20"/>
                            <w:w w:val="105%"/>
                          </w:rPr>
                          <w:t>alcoholic that</w:t>
                        </w:r>
                        <w:r>
                          <w:rPr>
                            <w:color w:val="231F20"/>
                            <w:spacing w:val="-9"/>
                            <w:w w:val="105%"/>
                          </w:rPr>
                          <w:t xml:space="preserve"> </w:t>
                        </w:r>
                        <w:r>
                          <w:rPr>
                            <w:color w:val="231F20"/>
                            <w:w w:val="105%"/>
                          </w:rPr>
                          <w:t>I</w:t>
                        </w:r>
                        <w:r>
                          <w:rPr>
                            <w:color w:val="231F20"/>
                            <w:spacing w:val="-9"/>
                            <w:w w:val="105%"/>
                          </w:rPr>
                          <w:t xml:space="preserve"> </w:t>
                        </w:r>
                        <w:r>
                          <w:rPr>
                            <w:color w:val="231F20"/>
                            <w:w w:val="105%"/>
                          </w:rPr>
                          <w:t>was,</w:t>
                        </w:r>
                        <w:r>
                          <w:rPr>
                            <w:color w:val="231F20"/>
                            <w:spacing w:val="-9"/>
                            <w:w w:val="105%"/>
                          </w:rPr>
                          <w:t xml:space="preserve"> </w:t>
                        </w:r>
                        <w:r>
                          <w:rPr>
                            <w:color w:val="231F20"/>
                            <w:w w:val="105%"/>
                          </w:rPr>
                          <w:t>I</w:t>
                        </w:r>
                        <w:r>
                          <w:rPr>
                            <w:color w:val="231F20"/>
                            <w:spacing w:val="-9"/>
                            <w:w w:val="105%"/>
                          </w:rPr>
                          <w:t xml:space="preserve"> </w:t>
                        </w:r>
                        <w:r>
                          <w:rPr>
                            <w:color w:val="231F20"/>
                            <w:w w:val="105%"/>
                          </w:rPr>
                          <w:t>nearly</w:t>
                        </w:r>
                        <w:r>
                          <w:rPr>
                            <w:color w:val="231F20"/>
                            <w:spacing w:val="-9"/>
                            <w:w w:val="105%"/>
                          </w:rPr>
                          <w:t xml:space="preserve"> </w:t>
                        </w:r>
                        <w:r>
                          <w:rPr>
                            <w:color w:val="231F20"/>
                            <w:w w:val="105%"/>
                          </w:rPr>
                          <w:t>failed</w:t>
                        </w:r>
                        <w:r>
                          <w:rPr>
                            <w:color w:val="231F20"/>
                            <w:spacing w:val="-9"/>
                            <w:w w:val="105%"/>
                          </w:rPr>
                          <w:t xml:space="preserve"> </w:t>
                        </w:r>
                        <w:r>
                          <w:rPr>
                            <w:color w:val="231F20"/>
                            <w:w w:val="105%"/>
                          </w:rPr>
                          <w:t>my</w:t>
                        </w:r>
                        <w:r>
                          <w:rPr>
                            <w:color w:val="231F20"/>
                            <w:spacing w:val="-9"/>
                            <w:w w:val="105%"/>
                          </w:rPr>
                          <w:t xml:space="preserve"> </w:t>
                        </w:r>
                        <w:r>
                          <w:rPr>
                            <w:color w:val="231F20"/>
                            <w:w w:val="105%"/>
                          </w:rPr>
                          <w:t>law</w:t>
                        </w:r>
                        <w:r>
                          <w:rPr>
                            <w:color w:val="231F20"/>
                            <w:spacing w:val="-9"/>
                            <w:w w:val="105%"/>
                          </w:rPr>
                          <w:t xml:space="preserve"> </w:t>
                        </w:r>
                        <w:r>
                          <w:rPr>
                            <w:color w:val="231F20"/>
                            <w:w w:val="105%"/>
                          </w:rPr>
                          <w:t>course.</w:t>
                        </w:r>
                        <w:r>
                          <w:rPr>
                            <w:color w:val="231F20"/>
                            <w:spacing w:val="28"/>
                            <w:w w:val="105%"/>
                          </w:rPr>
                          <w:t xml:space="preserve"> </w:t>
                        </w:r>
                        <w:r>
                          <w:rPr>
                            <w:color w:val="231F20"/>
                            <w:w w:val="105%"/>
                          </w:rPr>
                          <w:t>At</w:t>
                        </w:r>
                        <w:r>
                          <w:rPr>
                            <w:color w:val="231F20"/>
                            <w:spacing w:val="-9"/>
                            <w:w w:val="105%"/>
                          </w:rPr>
                          <w:t xml:space="preserve"> </w:t>
                        </w:r>
                        <w:r>
                          <w:rPr>
                            <w:color w:val="231F20"/>
                            <w:w w:val="105%"/>
                          </w:rPr>
                          <w:t>one</w:t>
                        </w:r>
                        <w:r>
                          <w:rPr>
                            <w:color w:val="231F20"/>
                            <w:spacing w:val="-9"/>
                            <w:w w:val="105%"/>
                          </w:rPr>
                          <w:t xml:space="preserve"> </w:t>
                        </w:r>
                        <w:r>
                          <w:rPr>
                            <w:color w:val="231F20"/>
                            <w:w w:val="105%"/>
                          </w:rPr>
                          <w:t>of</w:t>
                        </w:r>
                        <w:r>
                          <w:rPr>
                            <w:color w:val="231F20"/>
                            <w:spacing w:val="-9"/>
                            <w:w w:val="105%"/>
                          </w:rPr>
                          <w:t xml:space="preserve"> </w:t>
                        </w:r>
                        <w:r>
                          <w:rPr>
                            <w:color w:val="231F20"/>
                            <w:w w:val="105%"/>
                          </w:rPr>
                          <w:t>the finals I was too drunk to think or write.</w:t>
                        </w:r>
                        <w:r>
                          <w:rPr>
                            <w:color w:val="231F20"/>
                            <w:spacing w:val="40"/>
                            <w:w w:val="105%"/>
                          </w:rPr>
                          <w:t xml:space="preserve"> </w:t>
                        </w:r>
                        <w:r>
                          <w:rPr>
                            <w:color w:val="231F20"/>
                            <w:w w:val="105%"/>
                          </w:rPr>
                          <w:t>Though my drinking</w:t>
                        </w:r>
                        <w:r>
                          <w:rPr>
                            <w:color w:val="231F20"/>
                            <w:spacing w:val="-5"/>
                            <w:w w:val="105%"/>
                          </w:rPr>
                          <w:t xml:space="preserve"> </w:t>
                        </w:r>
                        <w:r>
                          <w:rPr>
                            <w:color w:val="231F20"/>
                            <w:w w:val="105%"/>
                          </w:rPr>
                          <w:t>was</w:t>
                        </w:r>
                        <w:r>
                          <w:rPr>
                            <w:color w:val="231F20"/>
                            <w:spacing w:val="-6"/>
                            <w:w w:val="105%"/>
                          </w:rPr>
                          <w:t xml:space="preserve"> </w:t>
                        </w:r>
                        <w:r>
                          <w:rPr>
                            <w:color w:val="231F20"/>
                            <w:w w:val="105%"/>
                          </w:rPr>
                          <w:t>not</w:t>
                        </w:r>
                        <w:r>
                          <w:rPr>
                            <w:color w:val="231F20"/>
                            <w:spacing w:val="-5"/>
                            <w:w w:val="105%"/>
                          </w:rPr>
                          <w:t xml:space="preserve"> </w:t>
                        </w:r>
                        <w:r>
                          <w:rPr>
                            <w:color w:val="231F20"/>
                            <w:w w:val="105%"/>
                          </w:rPr>
                          <w:t>yet</w:t>
                        </w:r>
                        <w:r>
                          <w:rPr>
                            <w:color w:val="231F20"/>
                            <w:spacing w:val="-5"/>
                            <w:w w:val="105%"/>
                          </w:rPr>
                          <w:t xml:space="preserve"> </w:t>
                        </w:r>
                        <w:r>
                          <w:rPr>
                            <w:color w:val="231F20"/>
                            <w:w w:val="105%"/>
                          </w:rPr>
                          <w:t>continuous,</w:t>
                        </w:r>
                        <w:r>
                          <w:rPr>
                            <w:color w:val="231F20"/>
                            <w:spacing w:val="-5"/>
                            <w:w w:val="105%"/>
                          </w:rPr>
                          <w:t xml:space="preserve"> </w:t>
                        </w:r>
                        <w:r>
                          <w:rPr>
                            <w:color w:val="231F20"/>
                            <w:w w:val="105%"/>
                          </w:rPr>
                          <w:t>it</w:t>
                        </w:r>
                        <w:r>
                          <w:rPr>
                            <w:color w:val="231F20"/>
                            <w:spacing w:val="-5"/>
                            <w:w w:val="105%"/>
                          </w:rPr>
                          <w:t xml:space="preserve"> </w:t>
                        </w:r>
                        <w:r>
                          <w:rPr>
                            <w:color w:val="231F20"/>
                            <w:w w:val="105%"/>
                          </w:rPr>
                          <w:t>disturbed</w:t>
                        </w:r>
                        <w:r>
                          <w:rPr>
                            <w:color w:val="231F20"/>
                            <w:spacing w:val="-5"/>
                            <w:w w:val="105%"/>
                          </w:rPr>
                          <w:t xml:space="preserve"> </w:t>
                        </w:r>
                        <w:r>
                          <w:rPr>
                            <w:color w:val="231F20"/>
                            <w:w w:val="105%"/>
                          </w:rPr>
                          <w:t>my</w:t>
                        </w:r>
                        <w:r>
                          <w:rPr>
                            <w:color w:val="231F20"/>
                            <w:spacing w:val="-5"/>
                            <w:w w:val="105%"/>
                          </w:rPr>
                          <w:t xml:space="preserve"> </w:t>
                        </w:r>
                        <w:r>
                          <w:rPr>
                            <w:color w:val="231F20"/>
                            <w:w w:val="105%"/>
                          </w:rPr>
                          <w:t xml:space="preserve">wife. </w:t>
                        </w:r>
                        <w:r>
                          <w:rPr>
                            <w:color w:val="231F20"/>
                          </w:rPr>
                          <w:t>We</w:t>
                        </w:r>
                        <w:r>
                          <w:rPr>
                            <w:color w:val="231F20"/>
                            <w:spacing w:val="-1"/>
                          </w:rPr>
                          <w:t xml:space="preserve"> </w:t>
                        </w:r>
                        <w:r>
                          <w:rPr>
                            <w:color w:val="231F20"/>
                          </w:rPr>
                          <w:t>had</w:t>
                        </w:r>
                        <w:r>
                          <w:rPr>
                            <w:color w:val="231F20"/>
                            <w:spacing w:val="-1"/>
                          </w:rPr>
                          <w:t xml:space="preserve"> </w:t>
                        </w:r>
                        <w:r>
                          <w:rPr>
                            <w:color w:val="231F20"/>
                          </w:rPr>
                          <w:t>long</w:t>
                        </w:r>
                        <w:r>
                          <w:rPr>
                            <w:color w:val="231F20"/>
                            <w:spacing w:val="-1"/>
                          </w:rPr>
                          <w:t xml:space="preserve"> </w:t>
                        </w:r>
                        <w:r>
                          <w:rPr>
                            <w:color w:val="231F20"/>
                          </w:rPr>
                          <w:t>talks</w:t>
                        </w:r>
                        <w:r>
                          <w:rPr>
                            <w:color w:val="231F20"/>
                            <w:spacing w:val="-1"/>
                          </w:rPr>
                          <w:t xml:space="preserve"> </w:t>
                        </w:r>
                        <w:r>
                          <w:rPr>
                            <w:color w:val="231F20"/>
                          </w:rPr>
                          <w:t>when</w:t>
                        </w:r>
                        <w:r>
                          <w:rPr>
                            <w:color w:val="231F20"/>
                            <w:spacing w:val="-1"/>
                          </w:rPr>
                          <w:t xml:space="preserve"> </w:t>
                        </w:r>
                        <w:r>
                          <w:rPr>
                            <w:color w:val="231F20"/>
                          </w:rPr>
                          <w:t>I</w:t>
                        </w:r>
                        <w:r>
                          <w:rPr>
                            <w:color w:val="231F20"/>
                            <w:spacing w:val="-1"/>
                          </w:rPr>
                          <w:t xml:space="preserve"> </w:t>
                        </w:r>
                        <w:r>
                          <w:rPr>
                            <w:color w:val="231F20"/>
                          </w:rPr>
                          <w:t>would</w:t>
                        </w:r>
                        <w:r>
                          <w:rPr>
                            <w:color w:val="231F20"/>
                            <w:spacing w:val="-1"/>
                          </w:rPr>
                          <w:t xml:space="preserve"> </w:t>
                        </w:r>
                        <w:r>
                          <w:rPr>
                            <w:color w:val="231F20"/>
                          </w:rPr>
                          <w:t>still</w:t>
                        </w:r>
                        <w:r>
                          <w:rPr>
                            <w:color w:val="231F20"/>
                            <w:spacing w:val="-1"/>
                          </w:rPr>
                          <w:t xml:space="preserve"> </w:t>
                        </w:r>
                        <w:r>
                          <w:rPr>
                            <w:color w:val="231F20"/>
                          </w:rPr>
                          <w:t>her</w:t>
                        </w:r>
                        <w:r>
                          <w:rPr>
                            <w:color w:val="231F20"/>
                            <w:spacing w:val="-1"/>
                          </w:rPr>
                          <w:t xml:space="preserve"> </w:t>
                        </w:r>
                        <w:r>
                          <w:rPr>
                            <w:color w:val="231F20"/>
                          </w:rPr>
                          <w:t>forebodings</w:t>
                        </w:r>
                        <w:r>
                          <w:rPr>
                            <w:color w:val="231F20"/>
                            <w:spacing w:val="-1"/>
                          </w:rPr>
                          <w:t xml:space="preserve"> </w:t>
                        </w:r>
                        <w:r>
                          <w:rPr>
                            <w:color w:val="231F20"/>
                          </w:rPr>
                          <w:t xml:space="preserve">by </w:t>
                        </w:r>
                        <w:r>
                          <w:rPr>
                            <w:color w:val="231F20"/>
                            <w:spacing w:val="-2"/>
                          </w:rPr>
                          <w:t>telling</w:t>
                        </w:r>
                        <w:r>
                          <w:rPr>
                            <w:color w:val="231F20"/>
                            <w:spacing w:val="-7"/>
                          </w:rPr>
                          <w:t xml:space="preserve"> </w:t>
                        </w:r>
                        <w:r>
                          <w:rPr>
                            <w:color w:val="231F20"/>
                            <w:spacing w:val="-2"/>
                          </w:rPr>
                          <w:t>her</w:t>
                        </w:r>
                        <w:r>
                          <w:rPr>
                            <w:color w:val="231F20"/>
                            <w:spacing w:val="-7"/>
                          </w:rPr>
                          <w:t xml:space="preserve"> </w:t>
                        </w:r>
                        <w:r>
                          <w:rPr>
                            <w:color w:val="231F20"/>
                            <w:spacing w:val="-2"/>
                          </w:rPr>
                          <w:t>that</w:t>
                        </w:r>
                        <w:r>
                          <w:rPr>
                            <w:color w:val="231F20"/>
                            <w:spacing w:val="-7"/>
                          </w:rPr>
                          <w:t xml:space="preserve"> </w:t>
                        </w:r>
                        <w:r>
                          <w:rPr>
                            <w:color w:val="231F20"/>
                            <w:spacing w:val="-2"/>
                          </w:rPr>
                          <w:t>men</w:t>
                        </w:r>
                        <w:r>
                          <w:rPr>
                            <w:color w:val="231F20"/>
                            <w:spacing w:val="-7"/>
                          </w:rPr>
                          <w:t xml:space="preserve"> </w:t>
                        </w:r>
                        <w:r>
                          <w:rPr>
                            <w:color w:val="231F20"/>
                            <w:spacing w:val="-2"/>
                          </w:rPr>
                          <w:t>of</w:t>
                        </w:r>
                        <w:r>
                          <w:rPr>
                            <w:color w:val="231F20"/>
                            <w:spacing w:val="-7"/>
                          </w:rPr>
                          <w:t xml:space="preserve"> </w:t>
                        </w:r>
                        <w:r>
                          <w:rPr>
                            <w:color w:val="231F20"/>
                            <w:spacing w:val="-2"/>
                          </w:rPr>
                          <w:t>genius</w:t>
                        </w:r>
                        <w:r>
                          <w:rPr>
                            <w:color w:val="231F20"/>
                            <w:spacing w:val="-7"/>
                          </w:rPr>
                          <w:t xml:space="preserve"> </w:t>
                        </w:r>
                        <w:r>
                          <w:rPr>
                            <w:color w:val="231F20"/>
                            <w:spacing w:val="-2"/>
                          </w:rPr>
                          <w:t>conceived</w:t>
                        </w:r>
                        <w:r>
                          <w:rPr>
                            <w:color w:val="231F20"/>
                            <w:spacing w:val="-7"/>
                          </w:rPr>
                          <w:t xml:space="preserve"> </w:t>
                        </w:r>
                        <w:r>
                          <w:rPr>
                            <w:color w:val="231F20"/>
                            <w:spacing w:val="-2"/>
                          </w:rPr>
                          <w:t>their</w:t>
                        </w:r>
                        <w:r>
                          <w:rPr>
                            <w:color w:val="231F20"/>
                            <w:spacing w:val="-7"/>
                          </w:rPr>
                          <w:t xml:space="preserve"> </w:t>
                        </w:r>
                        <w:r>
                          <w:rPr>
                            <w:color w:val="231F20"/>
                            <w:spacing w:val="-2"/>
                          </w:rPr>
                          <w:t>best</w:t>
                        </w:r>
                        <w:r>
                          <w:rPr>
                            <w:color w:val="231F20"/>
                            <w:spacing w:val="-7"/>
                          </w:rPr>
                          <w:t xml:space="preserve"> </w:t>
                        </w:r>
                        <w:r>
                          <w:rPr>
                            <w:color w:val="231F20"/>
                            <w:spacing w:val="-2"/>
                          </w:rPr>
                          <w:t>projects when</w:t>
                        </w:r>
                        <w:r>
                          <w:rPr>
                            <w:color w:val="231F20"/>
                            <w:spacing w:val="-6"/>
                          </w:rPr>
                          <w:t xml:space="preserve"> </w:t>
                        </w:r>
                        <w:r>
                          <w:rPr>
                            <w:color w:val="231F20"/>
                            <w:spacing w:val="-2"/>
                          </w:rPr>
                          <w:t>drunk;</w:t>
                        </w:r>
                        <w:r>
                          <w:rPr>
                            <w:color w:val="231F20"/>
                            <w:spacing w:val="-6"/>
                          </w:rPr>
                          <w:t xml:space="preserve"> </w:t>
                        </w:r>
                        <w:r>
                          <w:rPr>
                            <w:color w:val="231F20"/>
                            <w:spacing w:val="-2"/>
                          </w:rPr>
                          <w:t>that</w:t>
                        </w:r>
                        <w:r>
                          <w:rPr>
                            <w:color w:val="231F20"/>
                            <w:spacing w:val="-6"/>
                          </w:rPr>
                          <w:t xml:space="preserve"> </w:t>
                        </w:r>
                        <w:r>
                          <w:rPr>
                            <w:color w:val="231F20"/>
                            <w:spacing w:val="-2"/>
                          </w:rPr>
                          <w:t>the</w:t>
                        </w:r>
                        <w:r>
                          <w:rPr>
                            <w:color w:val="231F20"/>
                            <w:spacing w:val="-6"/>
                          </w:rPr>
                          <w:t xml:space="preserve"> </w:t>
                        </w:r>
                        <w:r>
                          <w:rPr>
                            <w:color w:val="231F20"/>
                            <w:spacing w:val="-2"/>
                          </w:rPr>
                          <w:t>most</w:t>
                        </w:r>
                        <w:r>
                          <w:rPr>
                            <w:color w:val="231F20"/>
                            <w:spacing w:val="-6"/>
                          </w:rPr>
                          <w:t xml:space="preserve"> </w:t>
                        </w:r>
                        <w:r>
                          <w:rPr>
                            <w:color w:val="231F20"/>
                            <w:spacing w:val="-2"/>
                          </w:rPr>
                          <w:t>majestic</w:t>
                        </w:r>
                        <w:r>
                          <w:rPr>
                            <w:color w:val="231F20"/>
                            <w:spacing w:val="-6"/>
                          </w:rPr>
                          <w:t xml:space="preserve"> </w:t>
                        </w:r>
                        <w:r>
                          <w:rPr>
                            <w:color w:val="231F20"/>
                            <w:spacing w:val="-2"/>
                          </w:rPr>
                          <w:t>constructions</w:t>
                        </w:r>
                        <w:r>
                          <w:rPr>
                            <w:color w:val="231F20"/>
                            <w:spacing w:val="-6"/>
                          </w:rPr>
                          <w:t xml:space="preserve"> </w:t>
                        </w:r>
                        <w:r>
                          <w:rPr>
                            <w:color w:val="231F20"/>
                            <w:spacing w:val="-2"/>
                          </w:rPr>
                          <w:t>of</w:t>
                        </w:r>
                        <w:r>
                          <w:rPr>
                            <w:color w:val="231F20"/>
                            <w:spacing w:val="-6"/>
                          </w:rPr>
                          <w:t xml:space="preserve"> </w:t>
                        </w:r>
                        <w:r>
                          <w:rPr>
                            <w:color w:val="231F20"/>
                            <w:spacing w:val="-2"/>
                          </w:rPr>
                          <w:t xml:space="preserve">philo- </w:t>
                        </w:r>
                        <w:r>
                          <w:rPr>
                            <w:color w:val="231F20"/>
                            <w:w w:val="105%"/>
                          </w:rPr>
                          <w:t>sophic thought were so derived.</w:t>
                        </w:r>
                      </w:p>
                      <w:p w14:paraId="2AA2E31B" w14:textId="77777777" w:rsidR="00000000" w:rsidRDefault="00000000">
                        <w:pPr>
                          <w:pStyle w:val="BodyText"/>
                          <w:kinsoku w:val="0"/>
                          <w:overflowPunct w:val="0"/>
                          <w:spacing w:before="0.60pt" w:line="12.95pt" w:lineRule="auto"/>
                          <w:rPr>
                            <w:color w:val="231F20"/>
                            <w:w w:val="105%"/>
                          </w:rPr>
                        </w:pPr>
                        <w:r>
                          <w:rPr>
                            <w:color w:val="231F20"/>
                          </w:rPr>
                          <w:t>By</w:t>
                        </w:r>
                        <w:r>
                          <w:rPr>
                            <w:color w:val="231F20"/>
                            <w:spacing w:val="-3"/>
                          </w:rPr>
                          <w:t xml:space="preserve"> </w:t>
                        </w:r>
                        <w:r>
                          <w:rPr>
                            <w:color w:val="231F20"/>
                          </w:rPr>
                          <w:t>the</w:t>
                        </w:r>
                        <w:r>
                          <w:rPr>
                            <w:color w:val="231F20"/>
                            <w:spacing w:val="-3"/>
                          </w:rPr>
                          <w:t xml:space="preserve"> </w:t>
                        </w:r>
                        <w:r>
                          <w:rPr>
                            <w:color w:val="231F20"/>
                          </w:rPr>
                          <w:t>time</w:t>
                        </w:r>
                        <w:r>
                          <w:rPr>
                            <w:color w:val="231F20"/>
                            <w:spacing w:val="-3"/>
                          </w:rPr>
                          <w:t xml:space="preserve"> </w:t>
                        </w:r>
                        <w:r>
                          <w:rPr>
                            <w:color w:val="231F20"/>
                          </w:rPr>
                          <w:t>I</w:t>
                        </w:r>
                        <w:r>
                          <w:rPr>
                            <w:color w:val="231F20"/>
                            <w:spacing w:val="-3"/>
                          </w:rPr>
                          <w:t xml:space="preserve"> </w:t>
                        </w:r>
                        <w:r>
                          <w:rPr>
                            <w:color w:val="231F20"/>
                          </w:rPr>
                          <w:t>had</w:t>
                        </w:r>
                        <w:r>
                          <w:rPr>
                            <w:color w:val="231F20"/>
                            <w:spacing w:val="-3"/>
                          </w:rPr>
                          <w:t xml:space="preserve"> </w:t>
                        </w:r>
                        <w:r>
                          <w:rPr>
                            <w:color w:val="231F20"/>
                          </w:rPr>
                          <w:t>completed</w:t>
                        </w:r>
                        <w:r>
                          <w:rPr>
                            <w:color w:val="231F20"/>
                            <w:spacing w:val="-3"/>
                          </w:rPr>
                          <w:t xml:space="preserve"> </w:t>
                        </w:r>
                        <w:r>
                          <w:rPr>
                            <w:color w:val="231F20"/>
                          </w:rPr>
                          <w:t>the</w:t>
                        </w:r>
                        <w:r>
                          <w:rPr>
                            <w:color w:val="231F20"/>
                            <w:spacing w:val="-3"/>
                          </w:rPr>
                          <w:t xml:space="preserve"> </w:t>
                        </w:r>
                        <w:r>
                          <w:rPr>
                            <w:color w:val="231F20"/>
                          </w:rPr>
                          <w:t>course,</w:t>
                        </w:r>
                        <w:r>
                          <w:rPr>
                            <w:color w:val="231F20"/>
                            <w:spacing w:val="-3"/>
                          </w:rPr>
                          <w:t xml:space="preserve"> </w:t>
                        </w:r>
                        <w:r>
                          <w:rPr>
                            <w:color w:val="231F20"/>
                          </w:rPr>
                          <w:t>I</w:t>
                        </w:r>
                        <w:r>
                          <w:rPr>
                            <w:color w:val="231F20"/>
                            <w:spacing w:val="-3"/>
                          </w:rPr>
                          <w:t xml:space="preserve"> </w:t>
                        </w:r>
                        <w:r>
                          <w:rPr>
                            <w:color w:val="231F20"/>
                          </w:rPr>
                          <w:t>knew</w:t>
                        </w:r>
                        <w:r>
                          <w:rPr>
                            <w:color w:val="231F20"/>
                            <w:spacing w:val="-3"/>
                          </w:rPr>
                          <w:t xml:space="preserve"> </w:t>
                        </w:r>
                        <w:r>
                          <w:rPr>
                            <w:color w:val="231F20"/>
                          </w:rPr>
                          <w:t>the</w:t>
                        </w:r>
                        <w:r>
                          <w:rPr>
                            <w:color w:val="231F20"/>
                            <w:spacing w:val="-3"/>
                          </w:rPr>
                          <w:t xml:space="preserve"> </w:t>
                        </w:r>
                        <w:r>
                          <w:rPr>
                            <w:color w:val="231F20"/>
                          </w:rPr>
                          <w:t xml:space="preserve">law </w:t>
                        </w:r>
                        <w:r>
                          <w:rPr>
                            <w:color w:val="231F20"/>
                            <w:w w:val="105%"/>
                          </w:rPr>
                          <w:t>was</w:t>
                        </w:r>
                        <w:r>
                          <w:rPr>
                            <w:color w:val="231F20"/>
                            <w:spacing w:val="-9"/>
                            <w:w w:val="105%"/>
                          </w:rPr>
                          <w:t xml:space="preserve"> </w:t>
                        </w:r>
                        <w:r>
                          <w:rPr>
                            <w:color w:val="231F20"/>
                            <w:w w:val="105%"/>
                          </w:rPr>
                          <w:t>not</w:t>
                        </w:r>
                        <w:r>
                          <w:rPr>
                            <w:color w:val="231F20"/>
                            <w:spacing w:val="-9"/>
                            <w:w w:val="105%"/>
                          </w:rPr>
                          <w:t xml:space="preserve"> </w:t>
                        </w:r>
                        <w:r>
                          <w:rPr>
                            <w:color w:val="231F20"/>
                            <w:w w:val="105%"/>
                          </w:rPr>
                          <w:t>for</w:t>
                        </w:r>
                        <w:r>
                          <w:rPr>
                            <w:color w:val="231F20"/>
                            <w:spacing w:val="-9"/>
                            <w:w w:val="105%"/>
                          </w:rPr>
                          <w:t xml:space="preserve"> </w:t>
                        </w:r>
                        <w:r>
                          <w:rPr>
                            <w:color w:val="231F20"/>
                            <w:w w:val="105%"/>
                          </w:rPr>
                          <w:t>me.</w:t>
                        </w:r>
                        <w:r>
                          <w:rPr>
                            <w:color w:val="231F20"/>
                            <w:spacing w:val="19"/>
                            <w:w w:val="105%"/>
                          </w:rPr>
                          <w:t xml:space="preserve"> </w:t>
                        </w:r>
                        <w:r>
                          <w:rPr>
                            <w:color w:val="231F20"/>
                            <w:w w:val="105%"/>
                          </w:rPr>
                          <w:t>The</w:t>
                        </w:r>
                        <w:r>
                          <w:rPr>
                            <w:color w:val="231F20"/>
                            <w:spacing w:val="-9"/>
                            <w:w w:val="105%"/>
                          </w:rPr>
                          <w:t xml:space="preserve"> </w:t>
                        </w:r>
                        <w:r>
                          <w:rPr>
                            <w:color w:val="231F20"/>
                            <w:w w:val="105%"/>
                          </w:rPr>
                          <w:t>inviting</w:t>
                        </w:r>
                        <w:r>
                          <w:rPr>
                            <w:color w:val="231F20"/>
                            <w:spacing w:val="-9"/>
                            <w:w w:val="105%"/>
                          </w:rPr>
                          <w:t xml:space="preserve"> </w:t>
                        </w:r>
                        <w:r>
                          <w:rPr>
                            <w:color w:val="231F20"/>
                            <w:w w:val="105%"/>
                          </w:rPr>
                          <w:t>maelstrom</w:t>
                        </w:r>
                        <w:r>
                          <w:rPr>
                            <w:color w:val="231F20"/>
                            <w:spacing w:val="-9"/>
                            <w:w w:val="105%"/>
                          </w:rPr>
                          <w:t xml:space="preserve"> </w:t>
                        </w:r>
                        <w:r>
                          <w:rPr>
                            <w:color w:val="231F20"/>
                            <w:w w:val="105%"/>
                          </w:rPr>
                          <w:t>of</w:t>
                        </w:r>
                        <w:r>
                          <w:rPr>
                            <w:color w:val="231F20"/>
                            <w:spacing w:val="-10"/>
                            <w:w w:val="105%"/>
                          </w:rPr>
                          <w:t xml:space="preserve"> </w:t>
                        </w:r>
                        <w:r>
                          <w:rPr>
                            <w:color w:val="231F20"/>
                            <w:w w:val="105%"/>
                          </w:rPr>
                          <w:t>Wall</w:t>
                        </w:r>
                        <w:r>
                          <w:rPr>
                            <w:color w:val="231F20"/>
                            <w:spacing w:val="-9"/>
                            <w:w w:val="105%"/>
                          </w:rPr>
                          <w:t xml:space="preserve"> </w:t>
                        </w:r>
                        <w:r>
                          <w:rPr>
                            <w:color w:val="231F20"/>
                            <w:w w:val="105%"/>
                          </w:rPr>
                          <w:t>Street had</w:t>
                        </w:r>
                        <w:r>
                          <w:rPr>
                            <w:color w:val="231F20"/>
                            <w:spacing w:val="-11"/>
                            <w:w w:val="105%"/>
                          </w:rPr>
                          <w:t xml:space="preserve"> </w:t>
                        </w:r>
                        <w:r>
                          <w:rPr>
                            <w:color w:val="231F20"/>
                            <w:w w:val="105%"/>
                          </w:rPr>
                          <w:t>me</w:t>
                        </w:r>
                        <w:r>
                          <w:rPr>
                            <w:color w:val="231F20"/>
                            <w:spacing w:val="-11"/>
                            <w:w w:val="105%"/>
                          </w:rPr>
                          <w:t xml:space="preserve"> </w:t>
                        </w:r>
                        <w:r>
                          <w:rPr>
                            <w:color w:val="231F20"/>
                            <w:w w:val="105%"/>
                          </w:rPr>
                          <w:t>in</w:t>
                        </w:r>
                        <w:r>
                          <w:rPr>
                            <w:color w:val="231F20"/>
                            <w:spacing w:val="-11"/>
                            <w:w w:val="105%"/>
                          </w:rPr>
                          <w:t xml:space="preserve"> </w:t>
                        </w:r>
                        <w:r>
                          <w:rPr>
                            <w:color w:val="231F20"/>
                            <w:w w:val="105%"/>
                          </w:rPr>
                          <w:t>its</w:t>
                        </w:r>
                        <w:r>
                          <w:rPr>
                            <w:color w:val="231F20"/>
                            <w:spacing w:val="-11"/>
                            <w:w w:val="105%"/>
                          </w:rPr>
                          <w:t xml:space="preserve"> </w:t>
                        </w:r>
                        <w:r>
                          <w:rPr>
                            <w:color w:val="231F20"/>
                            <w:w w:val="105%"/>
                          </w:rPr>
                          <w:t>grip.</w:t>
                        </w:r>
                        <w:r>
                          <w:rPr>
                            <w:color w:val="231F20"/>
                            <w:spacing w:val="25"/>
                            <w:w w:val="105%"/>
                          </w:rPr>
                          <w:t xml:space="preserve"> </w:t>
                        </w:r>
                        <w:r>
                          <w:rPr>
                            <w:color w:val="231F20"/>
                            <w:w w:val="105%"/>
                          </w:rPr>
                          <w:t>Business</w:t>
                        </w:r>
                        <w:r>
                          <w:rPr>
                            <w:color w:val="231F20"/>
                            <w:spacing w:val="-11"/>
                            <w:w w:val="105%"/>
                          </w:rPr>
                          <w:t xml:space="preserve"> </w:t>
                        </w:r>
                        <w:r>
                          <w:rPr>
                            <w:color w:val="231F20"/>
                            <w:w w:val="105%"/>
                          </w:rPr>
                          <w:t>and</w:t>
                        </w:r>
                        <w:r>
                          <w:rPr>
                            <w:color w:val="231F20"/>
                            <w:spacing w:val="-11"/>
                            <w:w w:val="105%"/>
                          </w:rPr>
                          <w:t xml:space="preserve"> </w:t>
                        </w:r>
                        <w:r>
                          <w:rPr>
                            <w:color w:val="231F20"/>
                            <w:w w:val="105%"/>
                          </w:rPr>
                          <w:t>financial</w:t>
                        </w:r>
                        <w:r>
                          <w:rPr>
                            <w:color w:val="231F20"/>
                            <w:spacing w:val="-11"/>
                            <w:w w:val="105%"/>
                          </w:rPr>
                          <w:t xml:space="preserve"> </w:t>
                        </w:r>
                        <w:r>
                          <w:rPr>
                            <w:color w:val="231F20"/>
                            <w:w w:val="105%"/>
                          </w:rPr>
                          <w:t>leaders</w:t>
                        </w:r>
                        <w:r>
                          <w:rPr>
                            <w:color w:val="231F20"/>
                            <w:spacing w:val="-11"/>
                            <w:w w:val="105%"/>
                          </w:rPr>
                          <w:t xml:space="preserve"> </w:t>
                        </w:r>
                        <w:r>
                          <w:rPr>
                            <w:color w:val="231F20"/>
                            <w:w w:val="105%"/>
                          </w:rPr>
                          <w:t>were my</w:t>
                        </w:r>
                        <w:r>
                          <w:rPr>
                            <w:color w:val="231F20"/>
                            <w:spacing w:val="-12"/>
                            <w:w w:val="105%"/>
                          </w:rPr>
                          <w:t xml:space="preserve"> </w:t>
                        </w:r>
                        <w:r>
                          <w:rPr>
                            <w:color w:val="231F20"/>
                            <w:w w:val="105%"/>
                          </w:rPr>
                          <w:t>heroes.</w:t>
                        </w:r>
                        <w:r>
                          <w:rPr>
                            <w:color w:val="231F20"/>
                            <w:spacing w:val="15"/>
                            <w:w w:val="105%"/>
                          </w:rPr>
                          <w:t xml:space="preserve"> </w:t>
                        </w:r>
                        <w:r>
                          <w:rPr>
                            <w:color w:val="231F20"/>
                            <w:w w:val="105%"/>
                          </w:rPr>
                          <w:t>Out</w:t>
                        </w:r>
                        <w:r>
                          <w:rPr>
                            <w:color w:val="231F20"/>
                            <w:spacing w:val="-12"/>
                            <w:w w:val="105%"/>
                          </w:rPr>
                          <w:t xml:space="preserve"> </w:t>
                        </w:r>
                        <w:r>
                          <w:rPr>
                            <w:color w:val="231F20"/>
                            <w:w w:val="105%"/>
                          </w:rPr>
                          <w:t>of</w:t>
                        </w:r>
                        <w:r>
                          <w:rPr>
                            <w:color w:val="231F20"/>
                            <w:spacing w:val="-11"/>
                            <w:w w:val="105%"/>
                          </w:rPr>
                          <w:t xml:space="preserve"> </w:t>
                        </w:r>
                        <w:r>
                          <w:rPr>
                            <w:color w:val="231F20"/>
                            <w:w w:val="105%"/>
                          </w:rPr>
                          <w:t>this</w:t>
                        </w:r>
                        <w:r>
                          <w:rPr>
                            <w:color w:val="231F20"/>
                            <w:spacing w:val="-12"/>
                            <w:w w:val="105%"/>
                          </w:rPr>
                          <w:t xml:space="preserve"> </w:t>
                        </w:r>
                        <w:r>
                          <w:rPr>
                            <w:color w:val="231F20"/>
                            <w:w w:val="105%"/>
                          </w:rPr>
                          <w:t>alloy</w:t>
                        </w:r>
                        <w:r>
                          <w:rPr>
                            <w:color w:val="231F20"/>
                            <w:spacing w:val="-12"/>
                            <w:w w:val="105%"/>
                          </w:rPr>
                          <w:t xml:space="preserve"> </w:t>
                        </w:r>
                        <w:r>
                          <w:rPr>
                            <w:color w:val="231F20"/>
                            <w:w w:val="105%"/>
                          </w:rPr>
                          <w:t>of</w:t>
                        </w:r>
                        <w:r>
                          <w:rPr>
                            <w:color w:val="231F20"/>
                            <w:spacing w:val="-12"/>
                            <w:w w:val="105%"/>
                          </w:rPr>
                          <w:t xml:space="preserve"> </w:t>
                        </w:r>
                        <w:r>
                          <w:rPr>
                            <w:color w:val="231F20"/>
                            <w:w w:val="105%"/>
                          </w:rPr>
                          <w:t>drink</w:t>
                        </w:r>
                        <w:r>
                          <w:rPr>
                            <w:color w:val="231F20"/>
                            <w:spacing w:val="-12"/>
                            <w:w w:val="105%"/>
                          </w:rPr>
                          <w:t xml:space="preserve"> </w:t>
                        </w:r>
                        <w:r>
                          <w:rPr>
                            <w:color w:val="231F20"/>
                            <w:w w:val="105%"/>
                          </w:rPr>
                          <w:t>and</w:t>
                        </w:r>
                        <w:r>
                          <w:rPr>
                            <w:color w:val="231F20"/>
                            <w:spacing w:val="-12"/>
                            <w:w w:val="105%"/>
                          </w:rPr>
                          <w:t xml:space="preserve"> </w:t>
                        </w:r>
                        <w:r>
                          <w:rPr>
                            <w:color w:val="231F20"/>
                            <w:w w:val="105%"/>
                          </w:rPr>
                          <w:t>speculation,</w:t>
                        </w:r>
                        <w:r>
                          <w:rPr>
                            <w:color w:val="231F20"/>
                            <w:spacing w:val="-11"/>
                            <w:w w:val="105%"/>
                          </w:rPr>
                          <w:t xml:space="preserve"> </w:t>
                        </w:r>
                        <w:r>
                          <w:rPr>
                            <w:color w:val="231F20"/>
                            <w:w w:val="105%"/>
                          </w:rPr>
                          <w:t xml:space="preserve">I </w:t>
                        </w:r>
                        <w:r>
                          <w:rPr>
                            <w:color w:val="231F20"/>
                          </w:rPr>
                          <w:t>commenced</w:t>
                        </w:r>
                        <w:r>
                          <w:rPr>
                            <w:color w:val="231F20"/>
                            <w:spacing w:val="-6"/>
                          </w:rPr>
                          <w:t xml:space="preserve"> </w:t>
                        </w:r>
                        <w:r>
                          <w:rPr>
                            <w:color w:val="231F20"/>
                          </w:rPr>
                          <w:t>to</w:t>
                        </w:r>
                        <w:r>
                          <w:rPr>
                            <w:color w:val="231F20"/>
                            <w:spacing w:val="-6"/>
                          </w:rPr>
                          <w:t xml:space="preserve"> </w:t>
                        </w:r>
                        <w:r>
                          <w:rPr>
                            <w:color w:val="231F20"/>
                          </w:rPr>
                          <w:t>forge</w:t>
                        </w:r>
                        <w:r>
                          <w:rPr>
                            <w:color w:val="231F20"/>
                            <w:spacing w:val="-6"/>
                          </w:rPr>
                          <w:t xml:space="preserve"> </w:t>
                        </w:r>
                        <w:r>
                          <w:rPr>
                            <w:color w:val="231F20"/>
                          </w:rPr>
                          <w:t>the</w:t>
                        </w:r>
                        <w:r>
                          <w:rPr>
                            <w:color w:val="231F20"/>
                            <w:spacing w:val="-6"/>
                          </w:rPr>
                          <w:t xml:space="preserve"> </w:t>
                        </w:r>
                        <w:r>
                          <w:rPr>
                            <w:color w:val="231F20"/>
                          </w:rPr>
                          <w:t>weapon</w:t>
                        </w:r>
                        <w:r>
                          <w:rPr>
                            <w:color w:val="231F20"/>
                            <w:spacing w:val="-7"/>
                          </w:rPr>
                          <w:t xml:space="preserve"> </w:t>
                        </w:r>
                        <w:r>
                          <w:rPr>
                            <w:color w:val="231F20"/>
                          </w:rPr>
                          <w:t>that</w:t>
                        </w:r>
                        <w:r>
                          <w:rPr>
                            <w:color w:val="231F20"/>
                            <w:spacing w:val="-6"/>
                          </w:rPr>
                          <w:t xml:space="preserve"> </w:t>
                        </w:r>
                        <w:r>
                          <w:rPr>
                            <w:color w:val="231F20"/>
                          </w:rPr>
                          <w:t>one</w:t>
                        </w:r>
                        <w:r>
                          <w:rPr>
                            <w:color w:val="231F20"/>
                            <w:spacing w:val="-6"/>
                          </w:rPr>
                          <w:t xml:space="preserve"> </w:t>
                        </w:r>
                        <w:r>
                          <w:rPr>
                            <w:color w:val="231F20"/>
                          </w:rPr>
                          <w:t>day</w:t>
                        </w:r>
                        <w:r>
                          <w:rPr>
                            <w:color w:val="231F20"/>
                            <w:spacing w:val="-6"/>
                          </w:rPr>
                          <w:t xml:space="preserve"> </w:t>
                        </w:r>
                        <w:r>
                          <w:rPr>
                            <w:color w:val="231F20"/>
                          </w:rPr>
                          <w:t>would</w:t>
                        </w:r>
                        <w:r>
                          <w:rPr>
                            <w:color w:val="231F20"/>
                            <w:spacing w:val="-7"/>
                          </w:rPr>
                          <w:t xml:space="preserve"> </w:t>
                        </w:r>
                        <w:r>
                          <w:rPr>
                            <w:color w:val="231F20"/>
                          </w:rPr>
                          <w:t xml:space="preserve">turn </w:t>
                        </w:r>
                        <w:r>
                          <w:rPr>
                            <w:color w:val="231F20"/>
                            <w:spacing w:val="-2"/>
                          </w:rPr>
                          <w:t>in</w:t>
                        </w:r>
                        <w:r>
                          <w:rPr>
                            <w:color w:val="231F20"/>
                            <w:spacing w:val="-7"/>
                          </w:rPr>
                          <w:t xml:space="preserve"> </w:t>
                        </w:r>
                        <w:r>
                          <w:rPr>
                            <w:color w:val="231F20"/>
                            <w:spacing w:val="-2"/>
                          </w:rPr>
                          <w:t>its</w:t>
                        </w:r>
                        <w:r>
                          <w:rPr>
                            <w:color w:val="231F20"/>
                            <w:spacing w:val="-7"/>
                          </w:rPr>
                          <w:t xml:space="preserve"> </w:t>
                        </w:r>
                        <w:r>
                          <w:rPr>
                            <w:color w:val="231F20"/>
                            <w:spacing w:val="-2"/>
                          </w:rPr>
                          <w:t>flight</w:t>
                        </w:r>
                        <w:r>
                          <w:rPr>
                            <w:color w:val="231F20"/>
                            <w:spacing w:val="-8"/>
                          </w:rPr>
                          <w:t xml:space="preserve"> </w:t>
                        </w:r>
                        <w:r>
                          <w:rPr>
                            <w:color w:val="231F20"/>
                            <w:spacing w:val="-2"/>
                          </w:rPr>
                          <w:t>like</w:t>
                        </w:r>
                        <w:r>
                          <w:rPr>
                            <w:color w:val="231F20"/>
                            <w:spacing w:val="-7"/>
                          </w:rPr>
                          <w:t xml:space="preserve"> </w:t>
                        </w:r>
                        <w:r>
                          <w:rPr>
                            <w:color w:val="231F20"/>
                            <w:spacing w:val="-2"/>
                          </w:rPr>
                          <w:t>a</w:t>
                        </w:r>
                        <w:r>
                          <w:rPr>
                            <w:color w:val="231F20"/>
                            <w:spacing w:val="-7"/>
                          </w:rPr>
                          <w:t xml:space="preserve"> </w:t>
                        </w:r>
                        <w:r>
                          <w:rPr>
                            <w:color w:val="231F20"/>
                            <w:spacing w:val="-2"/>
                          </w:rPr>
                          <w:t>boomerang</w:t>
                        </w:r>
                        <w:r>
                          <w:rPr>
                            <w:color w:val="231F20"/>
                            <w:spacing w:val="-8"/>
                          </w:rPr>
                          <w:t xml:space="preserve"> </w:t>
                        </w:r>
                        <w:r>
                          <w:rPr>
                            <w:color w:val="231F20"/>
                            <w:spacing w:val="-2"/>
                          </w:rPr>
                          <w:t>and</w:t>
                        </w:r>
                        <w:r>
                          <w:rPr>
                            <w:color w:val="231F20"/>
                            <w:spacing w:val="-7"/>
                          </w:rPr>
                          <w:t xml:space="preserve"> </w:t>
                        </w:r>
                        <w:r>
                          <w:rPr>
                            <w:color w:val="231F20"/>
                            <w:spacing w:val="-2"/>
                          </w:rPr>
                          <w:t>all</w:t>
                        </w:r>
                        <w:r>
                          <w:rPr>
                            <w:color w:val="231F20"/>
                            <w:spacing w:val="-7"/>
                          </w:rPr>
                          <w:t xml:space="preserve"> </w:t>
                        </w:r>
                        <w:r>
                          <w:rPr>
                            <w:color w:val="231F20"/>
                            <w:spacing w:val="-2"/>
                          </w:rPr>
                          <w:t>but</w:t>
                        </w:r>
                        <w:r>
                          <w:rPr>
                            <w:color w:val="231F20"/>
                            <w:spacing w:val="-8"/>
                          </w:rPr>
                          <w:t xml:space="preserve"> </w:t>
                        </w:r>
                        <w:r>
                          <w:rPr>
                            <w:color w:val="231F20"/>
                            <w:spacing w:val="-2"/>
                          </w:rPr>
                          <w:t>cut</w:t>
                        </w:r>
                        <w:r>
                          <w:rPr>
                            <w:color w:val="231F20"/>
                            <w:spacing w:val="-7"/>
                          </w:rPr>
                          <w:t xml:space="preserve"> </w:t>
                        </w:r>
                        <w:r>
                          <w:rPr>
                            <w:color w:val="231F20"/>
                            <w:spacing w:val="-2"/>
                          </w:rPr>
                          <w:t>me</w:t>
                        </w:r>
                        <w:r>
                          <w:rPr>
                            <w:color w:val="231F20"/>
                            <w:spacing w:val="-7"/>
                          </w:rPr>
                          <w:t xml:space="preserve"> </w:t>
                        </w:r>
                        <w:r>
                          <w:rPr>
                            <w:color w:val="231F20"/>
                            <w:spacing w:val="-2"/>
                          </w:rPr>
                          <w:t>to</w:t>
                        </w:r>
                        <w:r>
                          <w:rPr>
                            <w:color w:val="231F20"/>
                            <w:spacing w:val="-7"/>
                          </w:rPr>
                          <w:t xml:space="preserve"> </w:t>
                        </w:r>
                        <w:r>
                          <w:rPr>
                            <w:color w:val="231F20"/>
                            <w:spacing w:val="-2"/>
                          </w:rPr>
                          <w:t xml:space="preserve">ribbons. </w:t>
                        </w:r>
                        <w:r>
                          <w:rPr>
                            <w:color w:val="231F20"/>
                            <w:w w:val="105%"/>
                          </w:rPr>
                          <w:t>Living</w:t>
                        </w:r>
                        <w:r>
                          <w:rPr>
                            <w:color w:val="231F20"/>
                            <w:spacing w:val="-5"/>
                            <w:w w:val="105%"/>
                          </w:rPr>
                          <w:t xml:space="preserve"> </w:t>
                        </w:r>
                        <w:r>
                          <w:rPr>
                            <w:color w:val="231F20"/>
                            <w:w w:val="105%"/>
                          </w:rPr>
                          <w:t>modestly,</w:t>
                        </w:r>
                        <w:r>
                          <w:rPr>
                            <w:color w:val="231F20"/>
                            <w:spacing w:val="-6"/>
                            <w:w w:val="105%"/>
                          </w:rPr>
                          <w:t xml:space="preserve"> </w:t>
                        </w:r>
                        <w:r>
                          <w:rPr>
                            <w:color w:val="231F20"/>
                            <w:w w:val="105%"/>
                          </w:rPr>
                          <w:t>my</w:t>
                        </w:r>
                        <w:r>
                          <w:rPr>
                            <w:color w:val="231F20"/>
                            <w:spacing w:val="-5"/>
                            <w:w w:val="105%"/>
                          </w:rPr>
                          <w:t xml:space="preserve"> </w:t>
                        </w:r>
                        <w:r>
                          <w:rPr>
                            <w:color w:val="231F20"/>
                            <w:w w:val="105%"/>
                          </w:rPr>
                          <w:t>wife</w:t>
                        </w:r>
                        <w:r>
                          <w:rPr>
                            <w:color w:val="231F20"/>
                            <w:spacing w:val="-6"/>
                            <w:w w:val="105%"/>
                          </w:rPr>
                          <w:t xml:space="preserve"> </w:t>
                        </w:r>
                        <w:r>
                          <w:rPr>
                            <w:color w:val="231F20"/>
                            <w:w w:val="105%"/>
                          </w:rPr>
                          <w:t>and</w:t>
                        </w:r>
                        <w:r>
                          <w:rPr>
                            <w:color w:val="231F20"/>
                            <w:spacing w:val="-5"/>
                            <w:w w:val="105%"/>
                          </w:rPr>
                          <w:t xml:space="preserve"> </w:t>
                        </w:r>
                        <w:r>
                          <w:rPr>
                            <w:color w:val="231F20"/>
                            <w:w w:val="105%"/>
                          </w:rPr>
                          <w:t>I</w:t>
                        </w:r>
                        <w:r>
                          <w:rPr>
                            <w:color w:val="231F20"/>
                            <w:spacing w:val="-6"/>
                            <w:w w:val="105%"/>
                          </w:rPr>
                          <w:t xml:space="preserve"> </w:t>
                        </w:r>
                        <w:r>
                          <w:rPr>
                            <w:color w:val="231F20"/>
                            <w:w w:val="105%"/>
                          </w:rPr>
                          <w:t>saved</w:t>
                        </w:r>
                        <w:r>
                          <w:rPr>
                            <w:color w:val="231F20"/>
                            <w:spacing w:val="-6"/>
                            <w:w w:val="105%"/>
                          </w:rPr>
                          <w:t xml:space="preserve"> </w:t>
                        </w:r>
                        <w:r>
                          <w:rPr>
                            <w:color w:val="231F20"/>
                            <w:w w:val="105%"/>
                          </w:rPr>
                          <w:t>$1,000.</w:t>
                        </w:r>
                        <w:r>
                          <w:rPr>
                            <w:color w:val="231F20"/>
                            <w:spacing w:val="35"/>
                            <w:w w:val="105%"/>
                          </w:rPr>
                          <w:t xml:space="preserve"> </w:t>
                        </w:r>
                        <w:r>
                          <w:rPr>
                            <w:color w:val="231F20"/>
                            <w:w w:val="105%"/>
                          </w:rPr>
                          <w:t>It</w:t>
                        </w:r>
                        <w:r>
                          <w:rPr>
                            <w:color w:val="231F20"/>
                            <w:spacing w:val="-6"/>
                            <w:w w:val="105%"/>
                          </w:rPr>
                          <w:t xml:space="preserve"> </w:t>
                        </w:r>
                        <w:r>
                          <w:rPr>
                            <w:color w:val="231F20"/>
                            <w:w w:val="105%"/>
                          </w:rPr>
                          <w:t xml:space="preserve">went </w:t>
                        </w:r>
                        <w:r>
                          <w:rPr>
                            <w:color w:val="231F20"/>
                          </w:rPr>
                          <w:t>into</w:t>
                        </w:r>
                        <w:r>
                          <w:rPr>
                            <w:color w:val="231F20"/>
                            <w:spacing w:val="-10"/>
                          </w:rPr>
                          <w:t xml:space="preserve"> </w:t>
                        </w:r>
                        <w:r>
                          <w:rPr>
                            <w:color w:val="231F20"/>
                          </w:rPr>
                          <w:t>certain</w:t>
                        </w:r>
                        <w:r>
                          <w:rPr>
                            <w:color w:val="231F20"/>
                            <w:spacing w:val="-10"/>
                          </w:rPr>
                          <w:t xml:space="preserve"> </w:t>
                        </w:r>
                        <w:r>
                          <w:rPr>
                            <w:color w:val="231F20"/>
                          </w:rPr>
                          <w:t>securities,</w:t>
                        </w:r>
                        <w:r>
                          <w:rPr>
                            <w:color w:val="231F20"/>
                            <w:spacing w:val="-10"/>
                          </w:rPr>
                          <w:t xml:space="preserve"> </w:t>
                        </w:r>
                        <w:r>
                          <w:rPr>
                            <w:color w:val="231F20"/>
                          </w:rPr>
                          <w:t>then</w:t>
                        </w:r>
                        <w:r>
                          <w:rPr>
                            <w:color w:val="231F20"/>
                            <w:spacing w:val="-10"/>
                          </w:rPr>
                          <w:t xml:space="preserve"> </w:t>
                        </w:r>
                        <w:r>
                          <w:rPr>
                            <w:color w:val="231F20"/>
                          </w:rPr>
                          <w:t>cheap</w:t>
                        </w:r>
                        <w:r>
                          <w:rPr>
                            <w:color w:val="231F20"/>
                            <w:spacing w:val="-10"/>
                          </w:rPr>
                          <w:t xml:space="preserve"> </w:t>
                        </w:r>
                        <w:r>
                          <w:rPr>
                            <w:color w:val="231F20"/>
                          </w:rPr>
                          <w:t>and</w:t>
                        </w:r>
                        <w:r>
                          <w:rPr>
                            <w:color w:val="231F20"/>
                            <w:spacing w:val="-10"/>
                          </w:rPr>
                          <w:t xml:space="preserve"> </w:t>
                        </w:r>
                        <w:r>
                          <w:rPr>
                            <w:color w:val="231F20"/>
                          </w:rPr>
                          <w:t>rather</w:t>
                        </w:r>
                        <w:r>
                          <w:rPr>
                            <w:color w:val="231F20"/>
                            <w:spacing w:val="-10"/>
                          </w:rPr>
                          <w:t xml:space="preserve"> </w:t>
                        </w:r>
                        <w:r>
                          <w:rPr>
                            <w:color w:val="231F20"/>
                          </w:rPr>
                          <w:t>unpopular.</w:t>
                        </w:r>
                        <w:r>
                          <w:rPr>
                            <w:color w:val="231F20"/>
                            <w:spacing w:val="24"/>
                          </w:rPr>
                          <w:t xml:space="preserve"> </w:t>
                        </w:r>
                        <w:r>
                          <w:rPr>
                            <w:color w:val="231F20"/>
                          </w:rPr>
                          <w:t xml:space="preserve">I rightly imagined that they would some day have a great </w:t>
                        </w:r>
                        <w:r>
                          <w:rPr>
                            <w:color w:val="231F20"/>
                            <w:w w:val="105%"/>
                          </w:rPr>
                          <w:t>rise.</w:t>
                        </w:r>
                        <w:r>
                          <w:rPr>
                            <w:color w:val="231F20"/>
                            <w:spacing w:val="32"/>
                            <w:w w:val="105%"/>
                          </w:rPr>
                          <w:t xml:space="preserve"> </w:t>
                        </w:r>
                        <w:r>
                          <w:rPr>
                            <w:color w:val="231F20"/>
                            <w:w w:val="105%"/>
                          </w:rPr>
                          <w:t>I</w:t>
                        </w:r>
                        <w:r>
                          <w:rPr>
                            <w:color w:val="231F20"/>
                            <w:spacing w:val="-8"/>
                            <w:w w:val="105%"/>
                          </w:rPr>
                          <w:t xml:space="preserve"> </w:t>
                        </w:r>
                        <w:r>
                          <w:rPr>
                            <w:color w:val="231F20"/>
                            <w:w w:val="105%"/>
                          </w:rPr>
                          <w:t>failed</w:t>
                        </w:r>
                        <w:r>
                          <w:rPr>
                            <w:color w:val="231F20"/>
                            <w:spacing w:val="-8"/>
                            <w:w w:val="105%"/>
                          </w:rPr>
                          <w:t xml:space="preserve"> </w:t>
                        </w:r>
                        <w:r>
                          <w:rPr>
                            <w:color w:val="231F20"/>
                            <w:w w:val="105%"/>
                          </w:rPr>
                          <w:t>to</w:t>
                        </w:r>
                        <w:r>
                          <w:rPr>
                            <w:color w:val="231F20"/>
                            <w:spacing w:val="-8"/>
                            <w:w w:val="105%"/>
                          </w:rPr>
                          <w:t xml:space="preserve"> </w:t>
                        </w:r>
                        <w:r>
                          <w:rPr>
                            <w:color w:val="231F20"/>
                            <w:w w:val="105%"/>
                          </w:rPr>
                          <w:t>persuade</w:t>
                        </w:r>
                        <w:r>
                          <w:rPr>
                            <w:color w:val="231F20"/>
                            <w:spacing w:val="-8"/>
                            <w:w w:val="105%"/>
                          </w:rPr>
                          <w:t xml:space="preserve"> </w:t>
                        </w:r>
                        <w:r>
                          <w:rPr>
                            <w:color w:val="231F20"/>
                            <w:w w:val="105%"/>
                          </w:rPr>
                          <w:t>my</w:t>
                        </w:r>
                        <w:r>
                          <w:rPr>
                            <w:color w:val="231F20"/>
                            <w:spacing w:val="-8"/>
                            <w:w w:val="105%"/>
                          </w:rPr>
                          <w:t xml:space="preserve"> </w:t>
                        </w:r>
                        <w:r>
                          <w:rPr>
                            <w:color w:val="231F20"/>
                            <w:w w:val="105%"/>
                          </w:rPr>
                          <w:t>broker</w:t>
                        </w:r>
                        <w:r>
                          <w:rPr>
                            <w:color w:val="231F20"/>
                            <w:spacing w:val="-8"/>
                            <w:w w:val="105%"/>
                          </w:rPr>
                          <w:t xml:space="preserve"> </w:t>
                        </w:r>
                        <w:r>
                          <w:rPr>
                            <w:color w:val="231F20"/>
                            <w:w w:val="105%"/>
                          </w:rPr>
                          <w:t>friends</w:t>
                        </w:r>
                        <w:r>
                          <w:rPr>
                            <w:color w:val="231F20"/>
                            <w:spacing w:val="-8"/>
                            <w:w w:val="105%"/>
                          </w:rPr>
                          <w:t xml:space="preserve"> </w:t>
                        </w:r>
                        <w:r>
                          <w:rPr>
                            <w:color w:val="231F20"/>
                            <w:w w:val="105%"/>
                          </w:rPr>
                          <w:t>to</w:t>
                        </w:r>
                        <w:r>
                          <w:rPr>
                            <w:color w:val="231F20"/>
                            <w:spacing w:val="-8"/>
                            <w:w w:val="105%"/>
                          </w:rPr>
                          <w:t xml:space="preserve"> </w:t>
                        </w:r>
                        <w:r>
                          <w:rPr>
                            <w:color w:val="231F20"/>
                            <w:w w:val="105%"/>
                          </w:rPr>
                          <w:t>send</w:t>
                        </w:r>
                        <w:r>
                          <w:rPr>
                            <w:color w:val="231F20"/>
                            <w:spacing w:val="-8"/>
                            <w:w w:val="105%"/>
                          </w:rPr>
                          <w:t xml:space="preserve"> </w:t>
                        </w:r>
                        <w:r>
                          <w:rPr>
                            <w:color w:val="231F20"/>
                            <w:w w:val="105%"/>
                          </w:rPr>
                          <w:t xml:space="preserve">me </w:t>
                        </w:r>
                        <w:r>
                          <w:rPr>
                            <w:color w:val="231F20"/>
                          </w:rPr>
                          <w:t>out</w:t>
                        </w:r>
                        <w:r>
                          <w:rPr>
                            <w:color w:val="231F20"/>
                            <w:spacing w:val="-12"/>
                          </w:rPr>
                          <w:t xml:space="preserve"> </w:t>
                        </w:r>
                        <w:r>
                          <w:rPr>
                            <w:color w:val="231F20"/>
                          </w:rPr>
                          <w:t>looking</w:t>
                        </w:r>
                        <w:r>
                          <w:rPr>
                            <w:color w:val="231F20"/>
                            <w:spacing w:val="-11"/>
                          </w:rPr>
                          <w:t xml:space="preserve"> </w:t>
                        </w:r>
                        <w:r>
                          <w:rPr>
                            <w:color w:val="231F20"/>
                          </w:rPr>
                          <w:t>over</w:t>
                        </w:r>
                        <w:r>
                          <w:rPr>
                            <w:color w:val="231F20"/>
                            <w:spacing w:val="-11"/>
                          </w:rPr>
                          <w:t xml:space="preserve"> </w:t>
                        </w:r>
                        <w:r>
                          <w:rPr>
                            <w:color w:val="231F20"/>
                          </w:rPr>
                          <w:t>factories</w:t>
                        </w:r>
                        <w:r>
                          <w:rPr>
                            <w:color w:val="231F20"/>
                            <w:spacing w:val="-11"/>
                          </w:rPr>
                          <w:t xml:space="preserve"> </w:t>
                        </w:r>
                        <w:r>
                          <w:rPr>
                            <w:color w:val="231F20"/>
                          </w:rPr>
                          <w:t>and</w:t>
                        </w:r>
                        <w:r>
                          <w:rPr>
                            <w:color w:val="231F20"/>
                            <w:spacing w:val="-12"/>
                          </w:rPr>
                          <w:t xml:space="preserve"> </w:t>
                        </w:r>
                        <w:r>
                          <w:rPr>
                            <w:color w:val="231F20"/>
                          </w:rPr>
                          <w:t>managements,</w:t>
                        </w:r>
                        <w:r>
                          <w:rPr>
                            <w:color w:val="231F20"/>
                            <w:spacing w:val="-11"/>
                          </w:rPr>
                          <w:t xml:space="preserve"> </w:t>
                        </w:r>
                        <w:r>
                          <w:rPr>
                            <w:color w:val="231F20"/>
                          </w:rPr>
                          <w:t>but</w:t>
                        </w:r>
                        <w:r>
                          <w:rPr>
                            <w:color w:val="231F20"/>
                            <w:spacing w:val="-11"/>
                          </w:rPr>
                          <w:t xml:space="preserve"> </w:t>
                        </w:r>
                        <w:r>
                          <w:rPr>
                            <w:color w:val="231F20"/>
                          </w:rPr>
                          <w:t>my</w:t>
                        </w:r>
                        <w:r>
                          <w:rPr>
                            <w:color w:val="231F20"/>
                            <w:spacing w:val="-11"/>
                          </w:rPr>
                          <w:t xml:space="preserve"> </w:t>
                        </w:r>
                        <w:r>
                          <w:rPr>
                            <w:color w:val="231F20"/>
                          </w:rPr>
                          <w:t xml:space="preserve">wife </w:t>
                        </w:r>
                        <w:r>
                          <w:rPr>
                            <w:color w:val="231F20"/>
                            <w:w w:val="105%"/>
                          </w:rPr>
                          <w:t>and</w:t>
                        </w:r>
                        <w:r>
                          <w:rPr>
                            <w:color w:val="231F20"/>
                            <w:spacing w:val="-4"/>
                            <w:w w:val="105%"/>
                          </w:rPr>
                          <w:t xml:space="preserve"> </w:t>
                        </w:r>
                        <w:r>
                          <w:rPr>
                            <w:color w:val="231F20"/>
                            <w:w w:val="105%"/>
                          </w:rPr>
                          <w:t>I</w:t>
                        </w:r>
                        <w:r>
                          <w:rPr>
                            <w:color w:val="231F20"/>
                            <w:spacing w:val="-4"/>
                            <w:w w:val="105%"/>
                          </w:rPr>
                          <w:t xml:space="preserve"> </w:t>
                        </w:r>
                        <w:r>
                          <w:rPr>
                            <w:color w:val="231F20"/>
                            <w:w w:val="105%"/>
                          </w:rPr>
                          <w:t>decided</w:t>
                        </w:r>
                        <w:r>
                          <w:rPr>
                            <w:color w:val="231F20"/>
                            <w:spacing w:val="-4"/>
                            <w:w w:val="105%"/>
                          </w:rPr>
                          <w:t xml:space="preserve"> </w:t>
                        </w:r>
                        <w:r>
                          <w:rPr>
                            <w:color w:val="231F20"/>
                            <w:w w:val="105%"/>
                          </w:rPr>
                          <w:t>to</w:t>
                        </w:r>
                        <w:r>
                          <w:rPr>
                            <w:color w:val="231F20"/>
                            <w:spacing w:val="-4"/>
                            <w:w w:val="105%"/>
                          </w:rPr>
                          <w:t xml:space="preserve"> </w:t>
                        </w:r>
                        <w:r>
                          <w:rPr>
                            <w:color w:val="231F20"/>
                            <w:w w:val="105%"/>
                          </w:rPr>
                          <w:t>go</w:t>
                        </w:r>
                        <w:r>
                          <w:rPr>
                            <w:color w:val="231F20"/>
                            <w:spacing w:val="-4"/>
                            <w:w w:val="105%"/>
                          </w:rPr>
                          <w:t xml:space="preserve"> </w:t>
                        </w:r>
                        <w:r>
                          <w:rPr>
                            <w:color w:val="231F20"/>
                            <w:w w:val="105%"/>
                          </w:rPr>
                          <w:t>anyway.</w:t>
                        </w:r>
                        <w:r>
                          <w:rPr>
                            <w:color w:val="231F20"/>
                            <w:spacing w:val="39"/>
                            <w:w w:val="105%"/>
                          </w:rPr>
                          <w:t xml:space="preserve"> </w:t>
                        </w:r>
                        <w:r>
                          <w:rPr>
                            <w:color w:val="231F20"/>
                            <w:w w:val="105%"/>
                          </w:rPr>
                          <w:t>I</w:t>
                        </w:r>
                        <w:r>
                          <w:rPr>
                            <w:color w:val="231F20"/>
                            <w:spacing w:val="-4"/>
                            <w:w w:val="105%"/>
                          </w:rPr>
                          <w:t xml:space="preserve"> </w:t>
                        </w:r>
                        <w:r>
                          <w:rPr>
                            <w:color w:val="231F20"/>
                            <w:w w:val="105%"/>
                          </w:rPr>
                          <w:t>had</w:t>
                        </w:r>
                        <w:r>
                          <w:rPr>
                            <w:color w:val="231F20"/>
                            <w:spacing w:val="-4"/>
                            <w:w w:val="105%"/>
                          </w:rPr>
                          <w:t xml:space="preserve"> </w:t>
                        </w:r>
                        <w:r>
                          <w:rPr>
                            <w:color w:val="231F20"/>
                            <w:w w:val="105%"/>
                          </w:rPr>
                          <w:t>developed</w:t>
                        </w:r>
                        <w:r>
                          <w:rPr>
                            <w:color w:val="231F20"/>
                            <w:spacing w:val="-4"/>
                            <w:w w:val="105%"/>
                          </w:rPr>
                          <w:t xml:space="preserve"> </w:t>
                        </w:r>
                        <w:r>
                          <w:rPr>
                            <w:color w:val="231F20"/>
                            <w:w w:val="105%"/>
                          </w:rPr>
                          <w:t>a</w:t>
                        </w:r>
                        <w:r>
                          <w:rPr>
                            <w:color w:val="231F20"/>
                            <w:spacing w:val="-4"/>
                            <w:w w:val="105%"/>
                          </w:rPr>
                          <w:t xml:space="preserve"> </w:t>
                        </w:r>
                        <w:r>
                          <w:rPr>
                            <w:color w:val="231F20"/>
                            <w:w w:val="105%"/>
                          </w:rPr>
                          <w:t xml:space="preserve">theory </w:t>
                        </w:r>
                        <w:r>
                          <w:rPr>
                            <w:color w:val="231F20"/>
                          </w:rPr>
                          <w:t>that</w:t>
                        </w:r>
                        <w:r>
                          <w:rPr>
                            <w:color w:val="231F20"/>
                            <w:spacing w:val="-2"/>
                          </w:rPr>
                          <w:t xml:space="preserve"> </w:t>
                        </w:r>
                        <w:r>
                          <w:rPr>
                            <w:color w:val="231F20"/>
                          </w:rPr>
                          <w:t>most</w:t>
                        </w:r>
                        <w:r>
                          <w:rPr>
                            <w:color w:val="231F20"/>
                            <w:spacing w:val="-2"/>
                          </w:rPr>
                          <w:t xml:space="preserve"> </w:t>
                        </w:r>
                        <w:r>
                          <w:rPr>
                            <w:color w:val="231F20"/>
                          </w:rPr>
                          <w:t>people</w:t>
                        </w:r>
                        <w:r>
                          <w:rPr>
                            <w:color w:val="231F20"/>
                            <w:spacing w:val="-3"/>
                          </w:rPr>
                          <w:t xml:space="preserve"> </w:t>
                        </w:r>
                        <w:r>
                          <w:rPr>
                            <w:color w:val="231F20"/>
                          </w:rPr>
                          <w:t>lost</w:t>
                        </w:r>
                        <w:r>
                          <w:rPr>
                            <w:color w:val="231F20"/>
                            <w:spacing w:val="-2"/>
                          </w:rPr>
                          <w:t xml:space="preserve"> </w:t>
                        </w:r>
                        <w:r>
                          <w:rPr>
                            <w:color w:val="231F20"/>
                          </w:rPr>
                          <w:t>money</w:t>
                        </w:r>
                        <w:r>
                          <w:rPr>
                            <w:color w:val="231F20"/>
                            <w:spacing w:val="-2"/>
                          </w:rPr>
                          <w:t xml:space="preserve"> </w:t>
                        </w:r>
                        <w:r>
                          <w:rPr>
                            <w:color w:val="231F20"/>
                          </w:rPr>
                          <w:t>in</w:t>
                        </w:r>
                        <w:r>
                          <w:rPr>
                            <w:color w:val="231F20"/>
                            <w:spacing w:val="-2"/>
                          </w:rPr>
                          <w:t xml:space="preserve"> </w:t>
                        </w:r>
                        <w:r>
                          <w:rPr>
                            <w:color w:val="231F20"/>
                          </w:rPr>
                          <w:t>stocks</w:t>
                        </w:r>
                        <w:r>
                          <w:rPr>
                            <w:color w:val="231F20"/>
                            <w:spacing w:val="-3"/>
                          </w:rPr>
                          <w:t xml:space="preserve"> </w:t>
                        </w:r>
                        <w:r>
                          <w:rPr>
                            <w:color w:val="231F20"/>
                          </w:rPr>
                          <w:t>through</w:t>
                        </w:r>
                        <w:r>
                          <w:rPr>
                            <w:color w:val="231F20"/>
                            <w:spacing w:val="-2"/>
                          </w:rPr>
                          <w:t xml:space="preserve"> </w:t>
                        </w:r>
                        <w:r>
                          <w:rPr>
                            <w:color w:val="231F20"/>
                          </w:rPr>
                          <w:t xml:space="preserve">ignorance </w:t>
                        </w:r>
                        <w:r>
                          <w:rPr>
                            <w:color w:val="231F20"/>
                            <w:w w:val="105%"/>
                          </w:rPr>
                          <w:t>of</w:t>
                        </w:r>
                        <w:r>
                          <w:rPr>
                            <w:color w:val="231F20"/>
                            <w:spacing w:val="-1"/>
                            <w:w w:val="105%"/>
                          </w:rPr>
                          <w:t xml:space="preserve"> </w:t>
                        </w:r>
                        <w:r>
                          <w:rPr>
                            <w:color w:val="231F20"/>
                            <w:w w:val="105%"/>
                          </w:rPr>
                          <w:t>markets.</w:t>
                        </w:r>
                        <w:r>
                          <w:rPr>
                            <w:color w:val="231F20"/>
                            <w:spacing w:val="40"/>
                            <w:w w:val="105%"/>
                          </w:rPr>
                          <w:t xml:space="preserve"> </w:t>
                        </w:r>
                        <w:r>
                          <w:rPr>
                            <w:color w:val="231F20"/>
                            <w:w w:val="105%"/>
                          </w:rPr>
                          <w:t>I</w:t>
                        </w:r>
                        <w:r>
                          <w:rPr>
                            <w:color w:val="231F20"/>
                            <w:spacing w:val="-1"/>
                            <w:w w:val="105%"/>
                          </w:rPr>
                          <w:t xml:space="preserve"> </w:t>
                        </w:r>
                        <w:r>
                          <w:rPr>
                            <w:color w:val="231F20"/>
                            <w:w w:val="105%"/>
                          </w:rPr>
                          <w:t>discovered</w:t>
                        </w:r>
                        <w:r>
                          <w:rPr>
                            <w:color w:val="231F20"/>
                            <w:spacing w:val="-1"/>
                            <w:w w:val="105%"/>
                          </w:rPr>
                          <w:t xml:space="preserve"> </w:t>
                        </w:r>
                        <w:r>
                          <w:rPr>
                            <w:color w:val="231F20"/>
                            <w:w w:val="105%"/>
                          </w:rPr>
                          <w:t>many</w:t>
                        </w:r>
                        <w:r>
                          <w:rPr>
                            <w:color w:val="231F20"/>
                            <w:spacing w:val="-1"/>
                            <w:w w:val="105%"/>
                          </w:rPr>
                          <w:t xml:space="preserve"> </w:t>
                        </w:r>
                        <w:r>
                          <w:rPr>
                            <w:color w:val="231F20"/>
                            <w:w w:val="105%"/>
                          </w:rPr>
                          <w:t>more</w:t>
                        </w:r>
                        <w:r>
                          <w:rPr>
                            <w:color w:val="231F20"/>
                            <w:spacing w:val="-1"/>
                            <w:w w:val="105%"/>
                          </w:rPr>
                          <w:t xml:space="preserve"> </w:t>
                        </w:r>
                        <w:r>
                          <w:rPr>
                            <w:color w:val="231F20"/>
                            <w:w w:val="105%"/>
                          </w:rPr>
                          <w:t>reasons</w:t>
                        </w:r>
                        <w:r>
                          <w:rPr>
                            <w:color w:val="231F20"/>
                            <w:spacing w:val="-1"/>
                            <w:w w:val="105%"/>
                          </w:rPr>
                          <w:t xml:space="preserve"> </w:t>
                        </w:r>
                        <w:r>
                          <w:rPr>
                            <w:color w:val="231F20"/>
                            <w:w w:val="105%"/>
                          </w:rPr>
                          <w:t>later</w:t>
                        </w:r>
                        <w:r>
                          <w:rPr>
                            <w:color w:val="231F20"/>
                            <w:spacing w:val="-1"/>
                            <w:w w:val="105%"/>
                          </w:rPr>
                          <w:t xml:space="preserve"> </w:t>
                        </w:r>
                        <w:r>
                          <w:rPr>
                            <w:color w:val="231F20"/>
                            <w:w w:val="105%"/>
                          </w:rPr>
                          <w:t>on.</w:t>
                        </w:r>
                      </w:p>
                      <w:p w14:paraId="45EF5501" w14:textId="77777777" w:rsidR="00000000" w:rsidRDefault="00000000">
                        <w:pPr>
                          <w:pStyle w:val="BodyText"/>
                          <w:kinsoku w:val="0"/>
                          <w:overflowPunct w:val="0"/>
                          <w:spacing w:before="0.05pt" w:line="13.05pt" w:lineRule="auto"/>
                          <w:ind w:end="0.95pt"/>
                          <w:rPr>
                            <w:color w:val="231F20"/>
                            <w:spacing w:val="-2"/>
                          </w:rPr>
                        </w:pPr>
                        <w:r>
                          <w:rPr>
                            <w:color w:val="231F20"/>
                            <w:w w:val="105%"/>
                          </w:rPr>
                          <w:t xml:space="preserve">We gave up our positions and off we roared on a motorcycle, the sidecar stuffed with tent, blankets, a </w:t>
                        </w:r>
                        <w:r>
                          <w:rPr>
                            <w:color w:val="231F20"/>
                          </w:rPr>
                          <w:t>change</w:t>
                        </w:r>
                        <w:r>
                          <w:rPr>
                            <w:color w:val="231F20"/>
                            <w:spacing w:val="19"/>
                          </w:rPr>
                          <w:t xml:space="preserve"> </w:t>
                        </w:r>
                        <w:r>
                          <w:rPr>
                            <w:color w:val="231F20"/>
                          </w:rPr>
                          <w:t>of</w:t>
                        </w:r>
                        <w:r>
                          <w:rPr>
                            <w:color w:val="231F20"/>
                            <w:spacing w:val="20"/>
                          </w:rPr>
                          <w:t xml:space="preserve"> </w:t>
                        </w:r>
                        <w:r>
                          <w:rPr>
                            <w:color w:val="231F20"/>
                          </w:rPr>
                          <w:t>clothes,</w:t>
                        </w:r>
                        <w:r>
                          <w:rPr>
                            <w:color w:val="231F20"/>
                            <w:spacing w:val="20"/>
                          </w:rPr>
                          <w:t xml:space="preserve"> </w:t>
                        </w:r>
                        <w:r>
                          <w:rPr>
                            <w:color w:val="231F20"/>
                          </w:rPr>
                          <w:t>and</w:t>
                        </w:r>
                        <w:r>
                          <w:rPr>
                            <w:color w:val="231F20"/>
                            <w:spacing w:val="20"/>
                          </w:rPr>
                          <w:t xml:space="preserve"> </w:t>
                        </w:r>
                        <w:r>
                          <w:rPr>
                            <w:color w:val="231F20"/>
                          </w:rPr>
                          <w:t>three</w:t>
                        </w:r>
                        <w:r>
                          <w:rPr>
                            <w:color w:val="231F20"/>
                            <w:spacing w:val="20"/>
                          </w:rPr>
                          <w:t xml:space="preserve"> </w:t>
                        </w:r>
                        <w:r>
                          <w:rPr>
                            <w:color w:val="231F20"/>
                          </w:rPr>
                          <w:t>huge</w:t>
                        </w:r>
                        <w:r>
                          <w:rPr>
                            <w:color w:val="231F20"/>
                            <w:spacing w:val="20"/>
                          </w:rPr>
                          <w:t xml:space="preserve"> </w:t>
                        </w:r>
                        <w:r>
                          <w:rPr>
                            <w:color w:val="231F20"/>
                          </w:rPr>
                          <w:t>volumes</w:t>
                        </w:r>
                        <w:r>
                          <w:rPr>
                            <w:color w:val="231F20"/>
                            <w:spacing w:val="20"/>
                          </w:rPr>
                          <w:t xml:space="preserve"> </w:t>
                        </w:r>
                        <w:r>
                          <w:rPr>
                            <w:color w:val="231F20"/>
                          </w:rPr>
                          <w:t>of</w:t>
                        </w:r>
                        <w:r>
                          <w:rPr>
                            <w:color w:val="231F20"/>
                            <w:spacing w:val="20"/>
                          </w:rPr>
                          <w:t xml:space="preserve"> </w:t>
                        </w:r>
                        <w:r>
                          <w:rPr>
                            <w:color w:val="231F20"/>
                          </w:rPr>
                          <w:t>a</w:t>
                        </w:r>
                        <w:r>
                          <w:rPr>
                            <w:color w:val="231F20"/>
                            <w:spacing w:val="20"/>
                          </w:rPr>
                          <w:t xml:space="preserve"> </w:t>
                        </w:r>
                        <w:r>
                          <w:rPr>
                            <w:color w:val="231F20"/>
                            <w:spacing w:val="-2"/>
                          </w:rPr>
                          <w:t>finan-</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72AA74DD" w14:textId="08917CCC"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1709440" behindDoc="1" locked="0" layoutInCell="0" allowOverlap="1" wp14:anchorId="2AEEA152" wp14:editId="70B91CC4">
            <wp:simplePos x="0" y="0"/>
            <wp:positionH relativeFrom="page">
              <wp:posOffset>1358900</wp:posOffset>
            </wp:positionH>
            <wp:positionV relativeFrom="page">
              <wp:posOffset>207645</wp:posOffset>
            </wp:positionV>
            <wp:extent cx="708025" cy="138430"/>
            <wp:effectExtent l="0" t="0" r="0" b="0"/>
            <wp:wrapNone/>
            <wp:docPr id="592" name="Text Box 5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70802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63F6A85C"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BILL’S</w:t>
                        </w:r>
                        <w:r>
                          <w:rPr>
                            <w:color w:val="231F20"/>
                            <w:spacing w:val="17"/>
                            <w:sz w:val="16"/>
                            <w:szCs w:val="16"/>
                          </w:rPr>
                          <w:t xml:space="preserve"> </w:t>
                        </w:r>
                        <w:r>
                          <w:rPr>
                            <w:color w:val="231F20"/>
                            <w:spacing w:val="-2"/>
                            <w:sz w:val="16"/>
                            <w:szCs w:val="16"/>
                          </w:rPr>
                          <w:t>STORY</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10464" behindDoc="1" locked="0" layoutInCell="0" allowOverlap="1" wp14:anchorId="1FAF9EE8" wp14:editId="226E9753">
            <wp:simplePos x="0" y="0"/>
            <wp:positionH relativeFrom="page">
              <wp:posOffset>2901950</wp:posOffset>
            </wp:positionH>
            <wp:positionV relativeFrom="page">
              <wp:posOffset>207645</wp:posOffset>
            </wp:positionV>
            <wp:extent cx="76200" cy="138430"/>
            <wp:effectExtent l="0" t="0" r="0" b="0"/>
            <wp:wrapNone/>
            <wp:docPr id="591" name="Text Box 53"/>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7620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5AAFEC95" w14:textId="77777777" w:rsidR="00000000" w:rsidRDefault="00000000">
                        <w:pPr>
                          <w:pStyle w:val="BodyText"/>
                          <w:kinsoku w:val="0"/>
                          <w:overflowPunct w:val="0"/>
                          <w:spacing w:before="0.65pt"/>
                          <w:ind w:end="0pt" w:firstLine="0pt"/>
                          <w:jc w:val="start"/>
                          <w:rPr>
                            <w:color w:val="231F20"/>
                            <w:sz w:val="16"/>
                            <w:szCs w:val="16"/>
                          </w:rPr>
                        </w:pPr>
                        <w:r>
                          <w:rPr>
                            <w:color w:val="231F20"/>
                            <w:sz w:val="16"/>
                            <w:szCs w:val="16"/>
                          </w:rPr>
                          <w:t>3</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11488" behindDoc="1" locked="0" layoutInCell="0" allowOverlap="1" wp14:anchorId="2F6FF523" wp14:editId="618D6AC3">
            <wp:simplePos x="0" y="0"/>
            <wp:positionH relativeFrom="page">
              <wp:posOffset>374650</wp:posOffset>
            </wp:positionH>
            <wp:positionV relativeFrom="page">
              <wp:posOffset>377190</wp:posOffset>
            </wp:positionV>
            <wp:extent cx="2619375" cy="4424045"/>
            <wp:effectExtent l="0" t="0" r="0" b="0"/>
            <wp:wrapNone/>
            <wp:docPr id="590" name="Text Box 54"/>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19375" cy="4424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5B7364B3" w14:textId="77777777" w:rsidR="00000000" w:rsidRDefault="00000000">
                        <w:pPr>
                          <w:pStyle w:val="BodyText"/>
                          <w:kinsoku w:val="0"/>
                          <w:overflowPunct w:val="0"/>
                          <w:spacing w:before="0.85pt" w:line="12.95pt" w:lineRule="auto"/>
                          <w:ind w:end="0.95pt" w:firstLine="0pt"/>
                          <w:rPr>
                            <w:color w:val="231F20"/>
                            <w:w w:val="105%"/>
                          </w:rPr>
                        </w:pPr>
                        <w:r>
                          <w:rPr>
                            <w:color w:val="231F20"/>
                          </w:rPr>
                          <w:t>cial</w:t>
                        </w:r>
                        <w:r>
                          <w:rPr>
                            <w:color w:val="231F20"/>
                            <w:spacing w:val="-12"/>
                          </w:rPr>
                          <w:t xml:space="preserve"> </w:t>
                        </w:r>
                        <w:r>
                          <w:rPr>
                            <w:color w:val="231F20"/>
                          </w:rPr>
                          <w:t>reference</w:t>
                        </w:r>
                        <w:r>
                          <w:rPr>
                            <w:color w:val="231F20"/>
                            <w:spacing w:val="-11"/>
                          </w:rPr>
                          <w:t xml:space="preserve"> </w:t>
                        </w:r>
                        <w:r>
                          <w:rPr>
                            <w:color w:val="231F20"/>
                          </w:rPr>
                          <w:t>service.</w:t>
                        </w:r>
                        <w:r>
                          <w:rPr>
                            <w:color w:val="231F20"/>
                            <w:spacing w:val="21"/>
                          </w:rPr>
                          <w:t xml:space="preserve"> </w:t>
                        </w:r>
                        <w:r>
                          <w:rPr>
                            <w:color w:val="231F20"/>
                          </w:rPr>
                          <w:t>Our</w:t>
                        </w:r>
                        <w:r>
                          <w:rPr>
                            <w:color w:val="231F20"/>
                            <w:spacing w:val="-12"/>
                          </w:rPr>
                          <w:t xml:space="preserve"> </w:t>
                        </w:r>
                        <w:r>
                          <w:rPr>
                            <w:color w:val="231F20"/>
                          </w:rPr>
                          <w:t>friends</w:t>
                        </w:r>
                        <w:r>
                          <w:rPr>
                            <w:color w:val="231F20"/>
                            <w:spacing w:val="-11"/>
                          </w:rPr>
                          <w:t xml:space="preserve"> </w:t>
                        </w:r>
                        <w:r>
                          <w:rPr>
                            <w:color w:val="231F20"/>
                          </w:rPr>
                          <w:t>thought</w:t>
                        </w:r>
                        <w:r>
                          <w:rPr>
                            <w:color w:val="231F20"/>
                            <w:spacing w:val="-11"/>
                          </w:rPr>
                          <w:t xml:space="preserve"> </w:t>
                        </w:r>
                        <w:r>
                          <w:rPr>
                            <w:color w:val="231F20"/>
                          </w:rPr>
                          <w:t>a</w:t>
                        </w:r>
                        <w:r>
                          <w:rPr>
                            <w:color w:val="231F20"/>
                            <w:spacing w:val="-11"/>
                          </w:rPr>
                          <w:t xml:space="preserve"> </w:t>
                        </w:r>
                        <w:r>
                          <w:rPr>
                            <w:color w:val="231F20"/>
                          </w:rPr>
                          <w:t>lunacy</w:t>
                        </w:r>
                        <w:r>
                          <w:rPr>
                            <w:color w:val="231F20"/>
                            <w:spacing w:val="-12"/>
                          </w:rPr>
                          <w:t xml:space="preserve"> </w:t>
                        </w:r>
                        <w:r>
                          <w:rPr>
                            <w:color w:val="231F20"/>
                          </w:rPr>
                          <w:t xml:space="preserve">com- </w:t>
                        </w:r>
                        <w:r>
                          <w:rPr>
                            <w:color w:val="231F20"/>
                            <w:spacing w:val="-2"/>
                            <w:w w:val="105%"/>
                          </w:rPr>
                          <w:t>mission</w:t>
                        </w:r>
                        <w:r>
                          <w:rPr>
                            <w:color w:val="231F20"/>
                            <w:spacing w:val="-10"/>
                            <w:w w:val="105%"/>
                          </w:rPr>
                          <w:t xml:space="preserve"> </w:t>
                        </w:r>
                        <w:r>
                          <w:rPr>
                            <w:color w:val="231F20"/>
                            <w:spacing w:val="-2"/>
                            <w:w w:val="105%"/>
                          </w:rPr>
                          <w:t>should</w:t>
                        </w:r>
                        <w:r>
                          <w:rPr>
                            <w:color w:val="231F20"/>
                            <w:spacing w:val="-10"/>
                            <w:w w:val="105%"/>
                          </w:rPr>
                          <w:t xml:space="preserve"> </w:t>
                        </w:r>
                        <w:r>
                          <w:rPr>
                            <w:color w:val="231F20"/>
                            <w:spacing w:val="-2"/>
                            <w:w w:val="105%"/>
                          </w:rPr>
                          <w:t>be</w:t>
                        </w:r>
                        <w:r>
                          <w:rPr>
                            <w:color w:val="231F20"/>
                            <w:spacing w:val="-10"/>
                            <w:w w:val="105%"/>
                          </w:rPr>
                          <w:t xml:space="preserve"> </w:t>
                        </w:r>
                        <w:r>
                          <w:rPr>
                            <w:color w:val="231F20"/>
                            <w:spacing w:val="-2"/>
                            <w:w w:val="105%"/>
                          </w:rPr>
                          <w:t>appointed.</w:t>
                        </w:r>
                        <w:r>
                          <w:rPr>
                            <w:color w:val="231F20"/>
                            <w:spacing w:val="-10"/>
                            <w:w w:val="105%"/>
                          </w:rPr>
                          <w:t xml:space="preserve"> </w:t>
                        </w:r>
                        <w:r>
                          <w:rPr>
                            <w:color w:val="231F20"/>
                            <w:spacing w:val="-2"/>
                            <w:w w:val="105%"/>
                          </w:rPr>
                          <w:t>Perhaps</w:t>
                        </w:r>
                        <w:r>
                          <w:rPr>
                            <w:color w:val="231F20"/>
                            <w:spacing w:val="-10"/>
                            <w:w w:val="105%"/>
                          </w:rPr>
                          <w:t xml:space="preserve"> </w:t>
                        </w:r>
                        <w:r>
                          <w:rPr>
                            <w:color w:val="231F20"/>
                            <w:spacing w:val="-2"/>
                            <w:w w:val="105%"/>
                          </w:rPr>
                          <w:t>they</w:t>
                        </w:r>
                        <w:r>
                          <w:rPr>
                            <w:color w:val="231F20"/>
                            <w:spacing w:val="-9"/>
                            <w:w w:val="105%"/>
                          </w:rPr>
                          <w:t xml:space="preserve"> </w:t>
                        </w:r>
                        <w:r>
                          <w:rPr>
                            <w:color w:val="231F20"/>
                            <w:spacing w:val="-2"/>
                            <w:w w:val="105%"/>
                          </w:rPr>
                          <w:t>were</w:t>
                        </w:r>
                        <w:r>
                          <w:rPr>
                            <w:color w:val="231F20"/>
                            <w:spacing w:val="-10"/>
                            <w:w w:val="105%"/>
                          </w:rPr>
                          <w:t xml:space="preserve"> </w:t>
                        </w:r>
                        <w:r>
                          <w:rPr>
                            <w:color w:val="231F20"/>
                            <w:spacing w:val="-2"/>
                            <w:w w:val="105%"/>
                          </w:rPr>
                          <w:t>right.</w:t>
                        </w:r>
                        <w:r>
                          <w:rPr>
                            <w:color w:val="231F20"/>
                            <w:spacing w:val="9"/>
                            <w:w w:val="105%"/>
                          </w:rPr>
                          <w:t xml:space="preserve"> </w:t>
                        </w:r>
                        <w:r>
                          <w:rPr>
                            <w:color w:val="231F20"/>
                            <w:spacing w:val="-2"/>
                            <w:w w:val="105%"/>
                          </w:rPr>
                          <w:t xml:space="preserve">I </w:t>
                        </w:r>
                        <w:r>
                          <w:rPr>
                            <w:color w:val="231F20"/>
                            <w:w w:val="105%"/>
                          </w:rPr>
                          <w:t>had</w:t>
                        </w:r>
                        <w:r>
                          <w:rPr>
                            <w:color w:val="231F20"/>
                            <w:spacing w:val="-8"/>
                            <w:w w:val="105%"/>
                          </w:rPr>
                          <w:t xml:space="preserve"> </w:t>
                        </w:r>
                        <w:r>
                          <w:rPr>
                            <w:color w:val="231F20"/>
                            <w:w w:val="105%"/>
                          </w:rPr>
                          <w:t>had</w:t>
                        </w:r>
                        <w:r>
                          <w:rPr>
                            <w:color w:val="231F20"/>
                            <w:spacing w:val="-8"/>
                            <w:w w:val="105%"/>
                          </w:rPr>
                          <w:t xml:space="preserve"> </w:t>
                        </w:r>
                        <w:r>
                          <w:rPr>
                            <w:color w:val="231F20"/>
                            <w:w w:val="105%"/>
                          </w:rPr>
                          <w:t>some</w:t>
                        </w:r>
                        <w:r>
                          <w:rPr>
                            <w:color w:val="231F20"/>
                            <w:spacing w:val="-8"/>
                            <w:w w:val="105%"/>
                          </w:rPr>
                          <w:t xml:space="preserve"> </w:t>
                        </w:r>
                        <w:r>
                          <w:rPr>
                            <w:color w:val="231F20"/>
                            <w:w w:val="105%"/>
                          </w:rPr>
                          <w:t>success</w:t>
                        </w:r>
                        <w:r>
                          <w:rPr>
                            <w:color w:val="231F20"/>
                            <w:spacing w:val="-8"/>
                            <w:w w:val="105%"/>
                          </w:rPr>
                          <w:t xml:space="preserve"> </w:t>
                        </w:r>
                        <w:r>
                          <w:rPr>
                            <w:color w:val="231F20"/>
                            <w:w w:val="105%"/>
                          </w:rPr>
                          <w:t>at</w:t>
                        </w:r>
                        <w:r>
                          <w:rPr>
                            <w:color w:val="231F20"/>
                            <w:spacing w:val="-8"/>
                            <w:w w:val="105%"/>
                          </w:rPr>
                          <w:t xml:space="preserve"> </w:t>
                        </w:r>
                        <w:r>
                          <w:rPr>
                            <w:color w:val="231F20"/>
                            <w:w w:val="105%"/>
                          </w:rPr>
                          <w:t>speculation,</w:t>
                        </w:r>
                        <w:r>
                          <w:rPr>
                            <w:color w:val="231F20"/>
                            <w:spacing w:val="-8"/>
                            <w:w w:val="105%"/>
                          </w:rPr>
                          <w:t xml:space="preserve"> </w:t>
                        </w:r>
                        <w:r>
                          <w:rPr>
                            <w:color w:val="231F20"/>
                            <w:w w:val="105%"/>
                          </w:rPr>
                          <w:t>so</w:t>
                        </w:r>
                        <w:r>
                          <w:rPr>
                            <w:color w:val="231F20"/>
                            <w:spacing w:val="-8"/>
                            <w:w w:val="105%"/>
                          </w:rPr>
                          <w:t xml:space="preserve"> </w:t>
                        </w:r>
                        <w:r>
                          <w:rPr>
                            <w:color w:val="231F20"/>
                            <w:w w:val="105%"/>
                          </w:rPr>
                          <w:t>we</w:t>
                        </w:r>
                        <w:r>
                          <w:rPr>
                            <w:color w:val="231F20"/>
                            <w:spacing w:val="-8"/>
                            <w:w w:val="105%"/>
                          </w:rPr>
                          <w:t xml:space="preserve"> </w:t>
                        </w:r>
                        <w:r>
                          <w:rPr>
                            <w:color w:val="231F20"/>
                            <w:w w:val="105%"/>
                          </w:rPr>
                          <w:t>had</w:t>
                        </w:r>
                        <w:r>
                          <w:rPr>
                            <w:color w:val="231F20"/>
                            <w:spacing w:val="-8"/>
                            <w:w w:val="105%"/>
                          </w:rPr>
                          <w:t xml:space="preserve"> </w:t>
                        </w:r>
                        <w:r>
                          <w:rPr>
                            <w:color w:val="231F20"/>
                            <w:w w:val="105%"/>
                          </w:rPr>
                          <w:t>a</w:t>
                        </w:r>
                        <w:r>
                          <w:rPr>
                            <w:color w:val="231F20"/>
                            <w:spacing w:val="-8"/>
                            <w:w w:val="105%"/>
                          </w:rPr>
                          <w:t xml:space="preserve"> </w:t>
                        </w:r>
                        <w:r>
                          <w:rPr>
                            <w:color w:val="231F20"/>
                            <w:w w:val="105%"/>
                          </w:rPr>
                          <w:t>little money, but we once worked on a farm for a month to avoid drawing on our small</w:t>
                        </w:r>
                        <w:r>
                          <w:rPr>
                            <w:color w:val="231F20"/>
                            <w:spacing w:val="-1"/>
                            <w:w w:val="105%"/>
                          </w:rPr>
                          <w:t xml:space="preserve"> </w:t>
                        </w:r>
                        <w:r>
                          <w:rPr>
                            <w:color w:val="231F20"/>
                            <w:w w:val="105%"/>
                          </w:rPr>
                          <w:t>capital.</w:t>
                        </w:r>
                        <w:r>
                          <w:rPr>
                            <w:color w:val="231F20"/>
                            <w:spacing w:val="40"/>
                            <w:w w:val="105%"/>
                          </w:rPr>
                          <w:t xml:space="preserve"> </w:t>
                        </w:r>
                        <w:r>
                          <w:rPr>
                            <w:color w:val="231F20"/>
                            <w:w w:val="105%"/>
                          </w:rPr>
                          <w:t>That was</w:t>
                        </w:r>
                        <w:r>
                          <w:rPr>
                            <w:color w:val="231F20"/>
                            <w:spacing w:val="-1"/>
                            <w:w w:val="105%"/>
                          </w:rPr>
                          <w:t xml:space="preserve"> </w:t>
                        </w:r>
                        <w:r>
                          <w:rPr>
                            <w:color w:val="231F20"/>
                            <w:w w:val="105%"/>
                          </w:rPr>
                          <w:t>the last honest manual labor on my part for many a day.</w:t>
                        </w:r>
                        <w:r>
                          <w:rPr>
                            <w:color w:val="231F20"/>
                            <w:spacing w:val="40"/>
                            <w:w w:val="105%"/>
                          </w:rPr>
                          <w:t xml:space="preserve"> </w:t>
                        </w:r>
                        <w:r>
                          <w:rPr>
                            <w:color w:val="231F20"/>
                            <w:w w:val="105%"/>
                          </w:rPr>
                          <w:t xml:space="preserve">We </w:t>
                        </w:r>
                        <w:r>
                          <w:rPr>
                            <w:color w:val="231F20"/>
                          </w:rPr>
                          <w:t>covered</w:t>
                        </w:r>
                        <w:r>
                          <w:rPr>
                            <w:color w:val="231F20"/>
                            <w:spacing w:val="-8"/>
                          </w:rPr>
                          <w:t xml:space="preserve"> </w:t>
                        </w:r>
                        <w:r>
                          <w:rPr>
                            <w:color w:val="231F20"/>
                          </w:rPr>
                          <w:t>the</w:t>
                        </w:r>
                        <w:r>
                          <w:rPr>
                            <w:color w:val="231F20"/>
                            <w:spacing w:val="-8"/>
                          </w:rPr>
                          <w:t xml:space="preserve"> </w:t>
                        </w:r>
                        <w:r>
                          <w:rPr>
                            <w:color w:val="231F20"/>
                          </w:rPr>
                          <w:t>whole</w:t>
                        </w:r>
                        <w:r>
                          <w:rPr>
                            <w:color w:val="231F20"/>
                            <w:spacing w:val="-8"/>
                          </w:rPr>
                          <w:t xml:space="preserve"> </w:t>
                        </w:r>
                        <w:r>
                          <w:rPr>
                            <w:color w:val="231F20"/>
                          </w:rPr>
                          <w:t>eastern</w:t>
                        </w:r>
                        <w:r>
                          <w:rPr>
                            <w:color w:val="231F20"/>
                            <w:spacing w:val="-8"/>
                          </w:rPr>
                          <w:t xml:space="preserve"> </w:t>
                        </w:r>
                        <w:r>
                          <w:rPr>
                            <w:color w:val="231F20"/>
                          </w:rPr>
                          <w:t>United</w:t>
                        </w:r>
                        <w:r>
                          <w:rPr>
                            <w:color w:val="231F20"/>
                            <w:spacing w:val="-8"/>
                          </w:rPr>
                          <w:t xml:space="preserve"> </w:t>
                        </w:r>
                        <w:r>
                          <w:rPr>
                            <w:color w:val="231F20"/>
                          </w:rPr>
                          <w:t>States</w:t>
                        </w:r>
                        <w:r>
                          <w:rPr>
                            <w:color w:val="231F20"/>
                            <w:spacing w:val="-8"/>
                          </w:rPr>
                          <w:t xml:space="preserve"> </w:t>
                        </w:r>
                        <w:r>
                          <w:rPr>
                            <w:color w:val="231F20"/>
                          </w:rPr>
                          <w:t>in</w:t>
                        </w:r>
                        <w:r>
                          <w:rPr>
                            <w:color w:val="231F20"/>
                            <w:spacing w:val="-8"/>
                          </w:rPr>
                          <w:t xml:space="preserve"> </w:t>
                        </w:r>
                        <w:r>
                          <w:rPr>
                            <w:color w:val="231F20"/>
                          </w:rPr>
                          <w:t>a</w:t>
                        </w:r>
                        <w:r>
                          <w:rPr>
                            <w:color w:val="231F20"/>
                            <w:spacing w:val="-8"/>
                          </w:rPr>
                          <w:t xml:space="preserve"> </w:t>
                        </w:r>
                        <w:r>
                          <w:rPr>
                            <w:color w:val="231F20"/>
                          </w:rPr>
                          <w:t>year.</w:t>
                        </w:r>
                        <w:r>
                          <w:rPr>
                            <w:color w:val="231F20"/>
                            <w:spacing w:val="27"/>
                          </w:rPr>
                          <w:t xml:space="preserve"> </w:t>
                        </w:r>
                        <w:r>
                          <w:rPr>
                            <w:color w:val="231F20"/>
                          </w:rPr>
                          <w:t>At</w:t>
                        </w:r>
                        <w:r>
                          <w:rPr>
                            <w:color w:val="231F20"/>
                            <w:spacing w:val="-9"/>
                          </w:rPr>
                          <w:t xml:space="preserve"> </w:t>
                        </w:r>
                        <w:r>
                          <w:rPr>
                            <w:color w:val="231F20"/>
                          </w:rPr>
                          <w:t xml:space="preserve">the </w:t>
                        </w:r>
                        <w:r>
                          <w:rPr>
                            <w:color w:val="231F20"/>
                            <w:w w:val="105%"/>
                          </w:rPr>
                          <w:t>end</w:t>
                        </w:r>
                        <w:r>
                          <w:rPr>
                            <w:color w:val="231F20"/>
                            <w:spacing w:val="-12"/>
                            <w:w w:val="105%"/>
                          </w:rPr>
                          <w:t xml:space="preserve"> </w:t>
                        </w:r>
                        <w:r>
                          <w:rPr>
                            <w:color w:val="231F20"/>
                            <w:w w:val="105%"/>
                          </w:rPr>
                          <w:t>of</w:t>
                        </w:r>
                        <w:r>
                          <w:rPr>
                            <w:color w:val="231F20"/>
                            <w:spacing w:val="-12"/>
                            <w:w w:val="105%"/>
                          </w:rPr>
                          <w:t xml:space="preserve"> </w:t>
                        </w:r>
                        <w:r>
                          <w:rPr>
                            <w:color w:val="231F20"/>
                            <w:w w:val="105%"/>
                          </w:rPr>
                          <w:t>it,</w:t>
                        </w:r>
                        <w:r>
                          <w:rPr>
                            <w:color w:val="231F20"/>
                            <w:spacing w:val="-12"/>
                            <w:w w:val="105%"/>
                          </w:rPr>
                          <w:t xml:space="preserve"> </w:t>
                        </w:r>
                        <w:r>
                          <w:rPr>
                            <w:color w:val="231F20"/>
                            <w:w w:val="105%"/>
                          </w:rPr>
                          <w:t>my</w:t>
                        </w:r>
                        <w:r>
                          <w:rPr>
                            <w:color w:val="231F20"/>
                            <w:spacing w:val="-12"/>
                            <w:w w:val="105%"/>
                          </w:rPr>
                          <w:t xml:space="preserve"> </w:t>
                        </w:r>
                        <w:r>
                          <w:rPr>
                            <w:color w:val="231F20"/>
                            <w:w w:val="105%"/>
                          </w:rPr>
                          <w:t>reports</w:t>
                        </w:r>
                        <w:r>
                          <w:rPr>
                            <w:color w:val="231F20"/>
                            <w:spacing w:val="-12"/>
                            <w:w w:val="105%"/>
                          </w:rPr>
                          <w:t xml:space="preserve"> </w:t>
                        </w:r>
                        <w:r>
                          <w:rPr>
                            <w:color w:val="231F20"/>
                            <w:w w:val="105%"/>
                          </w:rPr>
                          <w:t>to</w:t>
                        </w:r>
                        <w:r>
                          <w:rPr>
                            <w:color w:val="231F20"/>
                            <w:spacing w:val="-11"/>
                            <w:w w:val="105%"/>
                          </w:rPr>
                          <w:t xml:space="preserve"> </w:t>
                        </w:r>
                        <w:r>
                          <w:rPr>
                            <w:color w:val="231F20"/>
                            <w:w w:val="105%"/>
                          </w:rPr>
                          <w:t>Wall</w:t>
                        </w:r>
                        <w:r>
                          <w:rPr>
                            <w:color w:val="231F20"/>
                            <w:spacing w:val="-12"/>
                            <w:w w:val="105%"/>
                          </w:rPr>
                          <w:t xml:space="preserve"> </w:t>
                        </w:r>
                        <w:r>
                          <w:rPr>
                            <w:color w:val="231F20"/>
                            <w:w w:val="105%"/>
                          </w:rPr>
                          <w:t>Street</w:t>
                        </w:r>
                        <w:r>
                          <w:rPr>
                            <w:color w:val="231F20"/>
                            <w:spacing w:val="-12"/>
                            <w:w w:val="105%"/>
                          </w:rPr>
                          <w:t xml:space="preserve"> </w:t>
                        </w:r>
                        <w:r>
                          <w:rPr>
                            <w:color w:val="231F20"/>
                            <w:w w:val="105%"/>
                          </w:rPr>
                          <w:t>procured</w:t>
                        </w:r>
                        <w:r>
                          <w:rPr>
                            <w:color w:val="231F20"/>
                            <w:spacing w:val="-12"/>
                            <w:w w:val="105%"/>
                          </w:rPr>
                          <w:t xml:space="preserve"> </w:t>
                        </w:r>
                        <w:r>
                          <w:rPr>
                            <w:color w:val="231F20"/>
                            <w:w w:val="105%"/>
                          </w:rPr>
                          <w:t>me</w:t>
                        </w:r>
                        <w:r>
                          <w:rPr>
                            <w:color w:val="231F20"/>
                            <w:spacing w:val="-12"/>
                            <w:w w:val="105%"/>
                          </w:rPr>
                          <w:t xml:space="preserve"> </w:t>
                        </w:r>
                        <w:r>
                          <w:rPr>
                            <w:color w:val="231F20"/>
                            <w:w w:val="105%"/>
                          </w:rPr>
                          <w:t>a</w:t>
                        </w:r>
                        <w:r>
                          <w:rPr>
                            <w:color w:val="231F20"/>
                            <w:spacing w:val="-11"/>
                            <w:w w:val="105%"/>
                          </w:rPr>
                          <w:t xml:space="preserve"> </w:t>
                        </w:r>
                        <w:r>
                          <w:rPr>
                            <w:color w:val="231F20"/>
                            <w:w w:val="105%"/>
                          </w:rPr>
                          <w:t>posi- tion</w:t>
                        </w:r>
                        <w:r>
                          <w:rPr>
                            <w:color w:val="231F20"/>
                            <w:spacing w:val="-6"/>
                            <w:w w:val="105%"/>
                          </w:rPr>
                          <w:t xml:space="preserve"> </w:t>
                        </w:r>
                        <w:r>
                          <w:rPr>
                            <w:color w:val="231F20"/>
                            <w:w w:val="105%"/>
                          </w:rPr>
                          <w:t>there</w:t>
                        </w:r>
                        <w:r>
                          <w:rPr>
                            <w:color w:val="231F20"/>
                            <w:spacing w:val="-6"/>
                            <w:w w:val="105%"/>
                          </w:rPr>
                          <w:t xml:space="preserve"> </w:t>
                        </w:r>
                        <w:r>
                          <w:rPr>
                            <w:color w:val="231F20"/>
                            <w:w w:val="105%"/>
                          </w:rPr>
                          <w:t>and</w:t>
                        </w:r>
                        <w:r>
                          <w:rPr>
                            <w:color w:val="231F20"/>
                            <w:spacing w:val="-6"/>
                            <w:w w:val="105%"/>
                          </w:rPr>
                          <w:t xml:space="preserve"> </w:t>
                        </w:r>
                        <w:r>
                          <w:rPr>
                            <w:color w:val="231F20"/>
                            <w:w w:val="105%"/>
                          </w:rPr>
                          <w:t>the</w:t>
                        </w:r>
                        <w:r>
                          <w:rPr>
                            <w:color w:val="231F20"/>
                            <w:spacing w:val="-6"/>
                            <w:w w:val="105%"/>
                          </w:rPr>
                          <w:t xml:space="preserve"> </w:t>
                        </w:r>
                        <w:r>
                          <w:rPr>
                            <w:color w:val="231F20"/>
                            <w:w w:val="105%"/>
                          </w:rPr>
                          <w:t>use</w:t>
                        </w:r>
                        <w:r>
                          <w:rPr>
                            <w:color w:val="231F20"/>
                            <w:spacing w:val="-6"/>
                            <w:w w:val="105%"/>
                          </w:rPr>
                          <w:t xml:space="preserve"> </w:t>
                        </w:r>
                        <w:r>
                          <w:rPr>
                            <w:color w:val="231F20"/>
                            <w:w w:val="105%"/>
                          </w:rPr>
                          <w:t>of</w:t>
                        </w:r>
                        <w:r>
                          <w:rPr>
                            <w:color w:val="231F20"/>
                            <w:spacing w:val="-6"/>
                            <w:w w:val="105%"/>
                          </w:rPr>
                          <w:t xml:space="preserve"> </w:t>
                        </w:r>
                        <w:r>
                          <w:rPr>
                            <w:color w:val="231F20"/>
                            <w:w w:val="105%"/>
                          </w:rPr>
                          <w:t>a</w:t>
                        </w:r>
                        <w:r>
                          <w:rPr>
                            <w:color w:val="231F20"/>
                            <w:spacing w:val="-6"/>
                            <w:w w:val="105%"/>
                          </w:rPr>
                          <w:t xml:space="preserve"> </w:t>
                        </w:r>
                        <w:r>
                          <w:rPr>
                            <w:color w:val="231F20"/>
                            <w:w w:val="105%"/>
                          </w:rPr>
                          <w:t>large</w:t>
                        </w:r>
                        <w:r>
                          <w:rPr>
                            <w:color w:val="231F20"/>
                            <w:spacing w:val="-6"/>
                            <w:w w:val="105%"/>
                          </w:rPr>
                          <w:t xml:space="preserve"> </w:t>
                        </w:r>
                        <w:r>
                          <w:rPr>
                            <w:color w:val="231F20"/>
                            <w:w w:val="105%"/>
                          </w:rPr>
                          <w:t>expense</w:t>
                        </w:r>
                        <w:r>
                          <w:rPr>
                            <w:color w:val="231F20"/>
                            <w:spacing w:val="-6"/>
                            <w:w w:val="105%"/>
                          </w:rPr>
                          <w:t xml:space="preserve"> </w:t>
                        </w:r>
                        <w:r>
                          <w:rPr>
                            <w:color w:val="231F20"/>
                            <w:w w:val="105%"/>
                          </w:rPr>
                          <w:t>account.</w:t>
                        </w:r>
                        <w:r>
                          <w:rPr>
                            <w:color w:val="231F20"/>
                            <w:spacing w:val="35"/>
                            <w:w w:val="105%"/>
                          </w:rPr>
                          <w:t xml:space="preserve"> </w:t>
                        </w:r>
                        <w:r>
                          <w:rPr>
                            <w:color w:val="231F20"/>
                            <w:w w:val="105%"/>
                          </w:rPr>
                          <w:t xml:space="preserve">The </w:t>
                        </w:r>
                        <w:r>
                          <w:rPr>
                            <w:color w:val="231F20"/>
                          </w:rPr>
                          <w:t>exercise</w:t>
                        </w:r>
                        <w:r>
                          <w:rPr>
                            <w:color w:val="231F20"/>
                            <w:spacing w:val="-3"/>
                          </w:rPr>
                          <w:t xml:space="preserve"> </w:t>
                        </w:r>
                        <w:r>
                          <w:rPr>
                            <w:color w:val="231F20"/>
                          </w:rPr>
                          <w:t>of</w:t>
                        </w:r>
                        <w:r>
                          <w:rPr>
                            <w:color w:val="231F20"/>
                            <w:spacing w:val="-3"/>
                          </w:rPr>
                          <w:t xml:space="preserve"> </w:t>
                        </w:r>
                        <w:r>
                          <w:rPr>
                            <w:color w:val="231F20"/>
                          </w:rPr>
                          <w:t>an</w:t>
                        </w:r>
                        <w:r>
                          <w:rPr>
                            <w:color w:val="231F20"/>
                            <w:spacing w:val="-3"/>
                          </w:rPr>
                          <w:t xml:space="preserve"> </w:t>
                        </w:r>
                        <w:r>
                          <w:rPr>
                            <w:color w:val="231F20"/>
                          </w:rPr>
                          <w:t>option</w:t>
                        </w:r>
                        <w:r>
                          <w:rPr>
                            <w:color w:val="231F20"/>
                            <w:spacing w:val="-3"/>
                          </w:rPr>
                          <w:t xml:space="preserve"> </w:t>
                        </w:r>
                        <w:r>
                          <w:rPr>
                            <w:color w:val="231F20"/>
                          </w:rPr>
                          <w:t>brought</w:t>
                        </w:r>
                        <w:r>
                          <w:rPr>
                            <w:color w:val="231F20"/>
                            <w:spacing w:val="-3"/>
                          </w:rPr>
                          <w:t xml:space="preserve"> </w:t>
                        </w:r>
                        <w:r>
                          <w:rPr>
                            <w:color w:val="231F20"/>
                          </w:rPr>
                          <w:t>in</w:t>
                        </w:r>
                        <w:r>
                          <w:rPr>
                            <w:color w:val="231F20"/>
                            <w:spacing w:val="-3"/>
                          </w:rPr>
                          <w:t xml:space="preserve"> </w:t>
                        </w:r>
                        <w:r>
                          <w:rPr>
                            <w:color w:val="231F20"/>
                          </w:rPr>
                          <w:t>more</w:t>
                        </w:r>
                        <w:r>
                          <w:rPr>
                            <w:color w:val="231F20"/>
                            <w:spacing w:val="-3"/>
                          </w:rPr>
                          <w:t xml:space="preserve"> </w:t>
                        </w:r>
                        <w:r>
                          <w:rPr>
                            <w:color w:val="231F20"/>
                          </w:rPr>
                          <w:t>money,</w:t>
                        </w:r>
                        <w:r>
                          <w:rPr>
                            <w:color w:val="231F20"/>
                            <w:spacing w:val="-3"/>
                          </w:rPr>
                          <w:t xml:space="preserve"> </w:t>
                        </w:r>
                        <w:r>
                          <w:rPr>
                            <w:color w:val="231F20"/>
                          </w:rPr>
                          <w:t>leaving</w:t>
                        </w:r>
                        <w:r>
                          <w:rPr>
                            <w:color w:val="231F20"/>
                            <w:spacing w:val="-3"/>
                          </w:rPr>
                          <w:t xml:space="preserve"> </w:t>
                        </w:r>
                        <w:r>
                          <w:rPr>
                            <w:color w:val="231F20"/>
                          </w:rPr>
                          <w:t xml:space="preserve">us </w:t>
                        </w:r>
                        <w:r>
                          <w:rPr>
                            <w:color w:val="231F20"/>
                            <w:w w:val="105%"/>
                          </w:rPr>
                          <w:t>with a profit of several thousand dollars for that year.</w:t>
                        </w:r>
                      </w:p>
                      <w:p w14:paraId="74EB1ADD" w14:textId="77777777" w:rsidR="00000000" w:rsidRDefault="00000000">
                        <w:pPr>
                          <w:pStyle w:val="BodyText"/>
                          <w:kinsoku w:val="0"/>
                          <w:overflowPunct w:val="0"/>
                          <w:spacing w:before="0.10pt" w:line="13.05pt" w:lineRule="auto"/>
                          <w:ind w:end="1.10pt"/>
                          <w:jc w:val="end"/>
                          <w:rPr>
                            <w:color w:val="231F20"/>
                            <w:spacing w:val="-5"/>
                          </w:rPr>
                        </w:pPr>
                        <w:r>
                          <w:rPr>
                            <w:color w:val="231F20"/>
                            <w:spacing w:val="-2"/>
                          </w:rPr>
                          <w:t>For</w:t>
                        </w:r>
                        <w:r>
                          <w:rPr>
                            <w:color w:val="231F20"/>
                            <w:spacing w:val="-14"/>
                          </w:rPr>
                          <w:t xml:space="preserve"> </w:t>
                        </w:r>
                        <w:r>
                          <w:rPr>
                            <w:color w:val="231F20"/>
                            <w:spacing w:val="-2"/>
                          </w:rPr>
                          <w:t>the</w:t>
                        </w:r>
                        <w:r>
                          <w:rPr>
                            <w:color w:val="231F20"/>
                            <w:spacing w:val="-14"/>
                          </w:rPr>
                          <w:t xml:space="preserve"> </w:t>
                        </w:r>
                        <w:r>
                          <w:rPr>
                            <w:color w:val="231F20"/>
                            <w:spacing w:val="-2"/>
                          </w:rPr>
                          <w:t>next</w:t>
                        </w:r>
                        <w:r>
                          <w:rPr>
                            <w:color w:val="231F20"/>
                            <w:spacing w:val="-14"/>
                          </w:rPr>
                          <w:t xml:space="preserve"> </w:t>
                        </w:r>
                        <w:r>
                          <w:rPr>
                            <w:color w:val="231F20"/>
                            <w:spacing w:val="-2"/>
                          </w:rPr>
                          <w:t>few</w:t>
                        </w:r>
                        <w:r>
                          <w:rPr>
                            <w:color w:val="231F20"/>
                            <w:spacing w:val="-14"/>
                          </w:rPr>
                          <w:t xml:space="preserve"> </w:t>
                        </w:r>
                        <w:r>
                          <w:rPr>
                            <w:color w:val="231F20"/>
                            <w:spacing w:val="-2"/>
                          </w:rPr>
                          <w:t>years</w:t>
                        </w:r>
                        <w:r>
                          <w:rPr>
                            <w:color w:val="231F20"/>
                            <w:spacing w:val="-14"/>
                          </w:rPr>
                          <w:t xml:space="preserve"> </w:t>
                        </w:r>
                        <w:r>
                          <w:rPr>
                            <w:color w:val="231F20"/>
                            <w:spacing w:val="-2"/>
                          </w:rPr>
                          <w:t>fortune</w:t>
                        </w:r>
                        <w:r>
                          <w:rPr>
                            <w:color w:val="231F20"/>
                            <w:spacing w:val="-14"/>
                          </w:rPr>
                          <w:t xml:space="preserve"> </w:t>
                        </w:r>
                        <w:r>
                          <w:rPr>
                            <w:color w:val="231F20"/>
                            <w:spacing w:val="-2"/>
                          </w:rPr>
                          <w:t>threw</w:t>
                        </w:r>
                        <w:r>
                          <w:rPr>
                            <w:color w:val="231F20"/>
                            <w:spacing w:val="-14"/>
                          </w:rPr>
                          <w:t xml:space="preserve"> </w:t>
                        </w:r>
                        <w:r>
                          <w:rPr>
                            <w:color w:val="231F20"/>
                            <w:spacing w:val="-2"/>
                          </w:rPr>
                          <w:t>money</w:t>
                        </w:r>
                        <w:r>
                          <w:rPr>
                            <w:color w:val="231F20"/>
                            <w:spacing w:val="-14"/>
                          </w:rPr>
                          <w:t xml:space="preserve"> </w:t>
                        </w:r>
                        <w:r>
                          <w:rPr>
                            <w:color w:val="231F20"/>
                            <w:spacing w:val="-2"/>
                          </w:rPr>
                          <w:t>and</w:t>
                        </w:r>
                        <w:r>
                          <w:rPr>
                            <w:color w:val="231F20"/>
                            <w:spacing w:val="-14"/>
                          </w:rPr>
                          <w:t xml:space="preserve"> </w:t>
                        </w:r>
                        <w:r>
                          <w:rPr>
                            <w:color w:val="231F20"/>
                            <w:spacing w:val="-2"/>
                          </w:rPr>
                          <w:t xml:space="preserve">applause </w:t>
                        </w:r>
                        <w:r>
                          <w:rPr>
                            <w:color w:val="231F20"/>
                            <w:spacing w:val="-4"/>
                            <w:w w:val="105%"/>
                          </w:rPr>
                          <w:t>my</w:t>
                        </w:r>
                        <w:r>
                          <w:rPr>
                            <w:color w:val="231F20"/>
                            <w:spacing w:val="-16"/>
                            <w:w w:val="105%"/>
                          </w:rPr>
                          <w:t xml:space="preserve"> </w:t>
                        </w:r>
                        <w:r>
                          <w:rPr>
                            <w:color w:val="231F20"/>
                            <w:spacing w:val="-4"/>
                            <w:w w:val="105%"/>
                          </w:rPr>
                          <w:t>way.</w:t>
                        </w:r>
                        <w:r>
                          <w:rPr>
                            <w:color w:val="231F20"/>
                            <w:spacing w:val="23"/>
                            <w:w w:val="105%"/>
                          </w:rPr>
                          <w:t xml:space="preserve"> </w:t>
                        </w:r>
                        <w:r>
                          <w:rPr>
                            <w:color w:val="231F20"/>
                            <w:spacing w:val="-4"/>
                            <w:w w:val="105%"/>
                          </w:rPr>
                          <w:t>I</w:t>
                        </w:r>
                        <w:r>
                          <w:rPr>
                            <w:color w:val="231F20"/>
                            <w:spacing w:val="-13"/>
                            <w:w w:val="105%"/>
                          </w:rPr>
                          <w:t xml:space="preserve"> </w:t>
                        </w:r>
                        <w:r>
                          <w:rPr>
                            <w:color w:val="231F20"/>
                            <w:spacing w:val="-4"/>
                            <w:w w:val="105%"/>
                          </w:rPr>
                          <w:t>had</w:t>
                        </w:r>
                        <w:r>
                          <w:rPr>
                            <w:color w:val="231F20"/>
                            <w:spacing w:val="-12"/>
                            <w:w w:val="105%"/>
                          </w:rPr>
                          <w:t xml:space="preserve"> </w:t>
                        </w:r>
                        <w:r>
                          <w:rPr>
                            <w:color w:val="231F20"/>
                            <w:spacing w:val="-4"/>
                            <w:w w:val="105%"/>
                          </w:rPr>
                          <w:t>arrived.</w:t>
                        </w:r>
                        <w:r>
                          <w:rPr>
                            <w:color w:val="231F20"/>
                            <w:spacing w:val="24"/>
                            <w:w w:val="105%"/>
                          </w:rPr>
                          <w:t xml:space="preserve"> </w:t>
                        </w:r>
                        <w:r>
                          <w:rPr>
                            <w:color w:val="231F20"/>
                            <w:spacing w:val="-4"/>
                            <w:w w:val="105%"/>
                          </w:rPr>
                          <w:t>My</w:t>
                        </w:r>
                        <w:r>
                          <w:rPr>
                            <w:color w:val="231F20"/>
                            <w:spacing w:val="-13"/>
                            <w:w w:val="105%"/>
                          </w:rPr>
                          <w:t xml:space="preserve"> </w:t>
                        </w:r>
                        <w:r>
                          <w:rPr>
                            <w:color w:val="231F20"/>
                            <w:spacing w:val="-4"/>
                            <w:w w:val="105%"/>
                          </w:rPr>
                          <w:t>judgment</w:t>
                        </w:r>
                        <w:r>
                          <w:rPr>
                            <w:color w:val="231F20"/>
                            <w:spacing w:val="-12"/>
                            <w:w w:val="105%"/>
                          </w:rPr>
                          <w:t xml:space="preserve"> </w:t>
                        </w:r>
                        <w:r>
                          <w:rPr>
                            <w:color w:val="231F20"/>
                            <w:spacing w:val="-4"/>
                            <w:w w:val="105%"/>
                          </w:rPr>
                          <w:t>and</w:t>
                        </w:r>
                        <w:r>
                          <w:rPr>
                            <w:color w:val="231F20"/>
                            <w:spacing w:val="-12"/>
                            <w:w w:val="105%"/>
                          </w:rPr>
                          <w:t xml:space="preserve"> </w:t>
                        </w:r>
                        <w:r>
                          <w:rPr>
                            <w:color w:val="231F20"/>
                            <w:spacing w:val="-4"/>
                            <w:w w:val="105%"/>
                          </w:rPr>
                          <w:t>ideas</w:t>
                        </w:r>
                        <w:r>
                          <w:rPr>
                            <w:color w:val="231F20"/>
                            <w:spacing w:val="-12"/>
                            <w:w w:val="105%"/>
                          </w:rPr>
                          <w:t xml:space="preserve"> </w:t>
                        </w:r>
                        <w:r>
                          <w:rPr>
                            <w:color w:val="231F20"/>
                            <w:spacing w:val="-4"/>
                            <w:w w:val="105%"/>
                          </w:rPr>
                          <w:t>were</w:t>
                        </w:r>
                        <w:r>
                          <w:rPr>
                            <w:color w:val="231F20"/>
                            <w:spacing w:val="-13"/>
                            <w:w w:val="105%"/>
                          </w:rPr>
                          <w:t xml:space="preserve"> </w:t>
                        </w:r>
                        <w:r>
                          <w:rPr>
                            <w:color w:val="231F20"/>
                            <w:spacing w:val="-4"/>
                            <w:w w:val="105%"/>
                          </w:rPr>
                          <w:t xml:space="preserve">fol- </w:t>
                        </w:r>
                        <w:r>
                          <w:rPr>
                            <w:color w:val="231F20"/>
                            <w:w w:val="105%"/>
                          </w:rPr>
                          <w:t>lowed</w:t>
                        </w:r>
                        <w:r>
                          <w:rPr>
                            <w:color w:val="231F20"/>
                            <w:spacing w:val="-12"/>
                            <w:w w:val="105%"/>
                          </w:rPr>
                          <w:t xml:space="preserve"> </w:t>
                        </w:r>
                        <w:r>
                          <w:rPr>
                            <w:color w:val="231F20"/>
                            <w:w w:val="105%"/>
                          </w:rPr>
                          <w:t>by</w:t>
                        </w:r>
                        <w:r>
                          <w:rPr>
                            <w:color w:val="231F20"/>
                            <w:spacing w:val="-12"/>
                            <w:w w:val="105%"/>
                          </w:rPr>
                          <w:t xml:space="preserve"> </w:t>
                        </w:r>
                        <w:r>
                          <w:rPr>
                            <w:color w:val="231F20"/>
                            <w:w w:val="105%"/>
                          </w:rPr>
                          <w:t>many</w:t>
                        </w:r>
                        <w:r>
                          <w:rPr>
                            <w:color w:val="231F20"/>
                            <w:spacing w:val="-12"/>
                            <w:w w:val="105%"/>
                          </w:rPr>
                          <w:t xml:space="preserve"> </w:t>
                        </w:r>
                        <w:r>
                          <w:rPr>
                            <w:color w:val="231F20"/>
                            <w:w w:val="105%"/>
                          </w:rPr>
                          <w:t>to</w:t>
                        </w:r>
                        <w:r>
                          <w:rPr>
                            <w:color w:val="231F20"/>
                            <w:spacing w:val="-12"/>
                            <w:w w:val="105%"/>
                          </w:rPr>
                          <w:t xml:space="preserve"> </w:t>
                        </w:r>
                        <w:r>
                          <w:rPr>
                            <w:color w:val="231F20"/>
                            <w:w w:val="105%"/>
                          </w:rPr>
                          <w:t>the</w:t>
                        </w:r>
                        <w:r>
                          <w:rPr>
                            <w:color w:val="231F20"/>
                            <w:spacing w:val="-12"/>
                            <w:w w:val="105%"/>
                          </w:rPr>
                          <w:t xml:space="preserve"> </w:t>
                        </w:r>
                        <w:r>
                          <w:rPr>
                            <w:color w:val="231F20"/>
                            <w:w w:val="105%"/>
                          </w:rPr>
                          <w:t>tune</w:t>
                        </w:r>
                        <w:r>
                          <w:rPr>
                            <w:color w:val="231F20"/>
                            <w:spacing w:val="-11"/>
                            <w:w w:val="105%"/>
                          </w:rPr>
                          <w:t xml:space="preserve"> </w:t>
                        </w:r>
                        <w:r>
                          <w:rPr>
                            <w:color w:val="231F20"/>
                            <w:w w:val="105%"/>
                          </w:rPr>
                          <w:t>of</w:t>
                        </w:r>
                        <w:r>
                          <w:rPr>
                            <w:color w:val="231F20"/>
                            <w:spacing w:val="-12"/>
                            <w:w w:val="105%"/>
                          </w:rPr>
                          <w:t xml:space="preserve"> </w:t>
                        </w:r>
                        <w:r>
                          <w:rPr>
                            <w:color w:val="231F20"/>
                            <w:w w:val="105%"/>
                          </w:rPr>
                          <w:t>paper</w:t>
                        </w:r>
                        <w:r>
                          <w:rPr>
                            <w:color w:val="231F20"/>
                            <w:spacing w:val="-12"/>
                            <w:w w:val="105%"/>
                          </w:rPr>
                          <w:t xml:space="preserve"> </w:t>
                        </w:r>
                        <w:r>
                          <w:rPr>
                            <w:color w:val="231F20"/>
                            <w:w w:val="105%"/>
                          </w:rPr>
                          <w:t>millions.</w:t>
                        </w:r>
                        <w:r>
                          <w:rPr>
                            <w:color w:val="231F20"/>
                            <w:spacing w:val="15"/>
                            <w:w w:val="105%"/>
                          </w:rPr>
                          <w:t xml:space="preserve"> </w:t>
                        </w:r>
                        <w:r>
                          <w:rPr>
                            <w:color w:val="231F20"/>
                            <w:w w:val="105%"/>
                          </w:rPr>
                          <w:t>The</w:t>
                        </w:r>
                        <w:r>
                          <w:rPr>
                            <w:color w:val="231F20"/>
                            <w:spacing w:val="-12"/>
                            <w:w w:val="105%"/>
                          </w:rPr>
                          <w:t xml:space="preserve"> </w:t>
                        </w:r>
                        <w:r>
                          <w:rPr>
                            <w:color w:val="231F20"/>
                            <w:w w:val="105%"/>
                          </w:rPr>
                          <w:t xml:space="preserve">great </w:t>
                        </w:r>
                        <w:r>
                          <w:rPr>
                            <w:color w:val="231F20"/>
                            <w:spacing w:val="-2"/>
                          </w:rPr>
                          <w:t>boom</w:t>
                        </w:r>
                        <w:r>
                          <w:rPr>
                            <w:color w:val="231F20"/>
                            <w:spacing w:val="-17"/>
                          </w:rPr>
                          <w:t xml:space="preserve"> </w:t>
                        </w:r>
                        <w:r>
                          <w:rPr>
                            <w:color w:val="231F20"/>
                            <w:spacing w:val="-2"/>
                          </w:rPr>
                          <w:t>of</w:t>
                        </w:r>
                        <w:r>
                          <w:rPr>
                            <w:color w:val="231F20"/>
                            <w:spacing w:val="-17"/>
                          </w:rPr>
                          <w:t xml:space="preserve"> </w:t>
                        </w:r>
                        <w:r>
                          <w:rPr>
                            <w:color w:val="231F20"/>
                            <w:spacing w:val="-2"/>
                          </w:rPr>
                          <w:t>the</w:t>
                        </w:r>
                        <w:r>
                          <w:rPr>
                            <w:color w:val="231F20"/>
                            <w:spacing w:val="-17"/>
                          </w:rPr>
                          <w:t xml:space="preserve"> </w:t>
                        </w:r>
                        <w:r>
                          <w:rPr>
                            <w:color w:val="231F20"/>
                            <w:spacing w:val="-2"/>
                          </w:rPr>
                          <w:t>late</w:t>
                        </w:r>
                        <w:r>
                          <w:rPr>
                            <w:color w:val="231F20"/>
                            <w:spacing w:val="-17"/>
                          </w:rPr>
                          <w:t xml:space="preserve"> </w:t>
                        </w:r>
                        <w:r>
                          <w:rPr>
                            <w:color w:val="231F20"/>
                            <w:spacing w:val="-2"/>
                          </w:rPr>
                          <w:t>twenties</w:t>
                        </w:r>
                        <w:r>
                          <w:rPr>
                            <w:color w:val="231F20"/>
                            <w:spacing w:val="-17"/>
                          </w:rPr>
                          <w:t xml:space="preserve"> </w:t>
                        </w:r>
                        <w:r>
                          <w:rPr>
                            <w:color w:val="231F20"/>
                            <w:spacing w:val="-2"/>
                          </w:rPr>
                          <w:t>was</w:t>
                        </w:r>
                        <w:r>
                          <w:rPr>
                            <w:color w:val="231F20"/>
                            <w:spacing w:val="-17"/>
                          </w:rPr>
                          <w:t xml:space="preserve"> </w:t>
                        </w:r>
                        <w:r>
                          <w:rPr>
                            <w:color w:val="231F20"/>
                            <w:spacing w:val="-2"/>
                          </w:rPr>
                          <w:t>seething</w:t>
                        </w:r>
                        <w:r>
                          <w:rPr>
                            <w:color w:val="231F20"/>
                            <w:spacing w:val="-17"/>
                          </w:rPr>
                          <w:t xml:space="preserve"> </w:t>
                        </w:r>
                        <w:r>
                          <w:rPr>
                            <w:color w:val="231F20"/>
                            <w:spacing w:val="-2"/>
                          </w:rPr>
                          <w:t>and</w:t>
                        </w:r>
                        <w:r>
                          <w:rPr>
                            <w:color w:val="231F20"/>
                            <w:spacing w:val="-17"/>
                          </w:rPr>
                          <w:t xml:space="preserve"> </w:t>
                        </w:r>
                        <w:r>
                          <w:rPr>
                            <w:color w:val="231F20"/>
                            <w:spacing w:val="-2"/>
                          </w:rPr>
                          <w:t>swelling.</w:t>
                        </w:r>
                        <w:r>
                          <w:rPr>
                            <w:color w:val="231F20"/>
                            <w:spacing w:val="15"/>
                          </w:rPr>
                          <w:t xml:space="preserve"> </w:t>
                        </w:r>
                        <w:r>
                          <w:rPr>
                            <w:color w:val="231F20"/>
                            <w:spacing w:val="-2"/>
                          </w:rPr>
                          <w:t xml:space="preserve">Drink </w:t>
                        </w:r>
                        <w:r>
                          <w:rPr>
                            <w:color w:val="231F20"/>
                            <w:spacing w:val="-4"/>
                            <w:w w:val="105%"/>
                          </w:rPr>
                          <w:t>was taking an important and exhilarating part in my life. There</w:t>
                        </w:r>
                        <w:r>
                          <w:rPr>
                            <w:color w:val="231F20"/>
                            <w:spacing w:val="-10"/>
                            <w:w w:val="105%"/>
                          </w:rPr>
                          <w:t xml:space="preserve"> </w:t>
                        </w:r>
                        <w:r>
                          <w:rPr>
                            <w:color w:val="231F20"/>
                            <w:spacing w:val="-4"/>
                            <w:w w:val="105%"/>
                          </w:rPr>
                          <w:t>was</w:t>
                        </w:r>
                        <w:r>
                          <w:rPr>
                            <w:color w:val="231F20"/>
                            <w:spacing w:val="-10"/>
                            <w:w w:val="105%"/>
                          </w:rPr>
                          <w:t xml:space="preserve"> </w:t>
                        </w:r>
                        <w:r>
                          <w:rPr>
                            <w:color w:val="231F20"/>
                            <w:spacing w:val="-4"/>
                            <w:w w:val="105%"/>
                          </w:rPr>
                          <w:t>loud</w:t>
                        </w:r>
                        <w:r>
                          <w:rPr>
                            <w:color w:val="231F20"/>
                            <w:spacing w:val="-10"/>
                            <w:w w:val="105%"/>
                          </w:rPr>
                          <w:t xml:space="preserve"> </w:t>
                        </w:r>
                        <w:r>
                          <w:rPr>
                            <w:color w:val="231F20"/>
                            <w:spacing w:val="-4"/>
                            <w:w w:val="105%"/>
                          </w:rPr>
                          <w:t>talk</w:t>
                        </w:r>
                        <w:r>
                          <w:rPr>
                            <w:color w:val="231F20"/>
                            <w:spacing w:val="-10"/>
                            <w:w w:val="105%"/>
                          </w:rPr>
                          <w:t xml:space="preserve"> </w:t>
                        </w:r>
                        <w:r>
                          <w:rPr>
                            <w:color w:val="231F20"/>
                            <w:spacing w:val="-4"/>
                            <w:w w:val="105%"/>
                          </w:rPr>
                          <w:t>in</w:t>
                        </w:r>
                        <w:r>
                          <w:rPr>
                            <w:color w:val="231F20"/>
                            <w:spacing w:val="-10"/>
                            <w:w w:val="105%"/>
                          </w:rPr>
                          <w:t xml:space="preserve"> </w:t>
                        </w:r>
                        <w:r>
                          <w:rPr>
                            <w:color w:val="231F20"/>
                            <w:spacing w:val="-4"/>
                            <w:w w:val="105%"/>
                          </w:rPr>
                          <w:t>the</w:t>
                        </w:r>
                        <w:r>
                          <w:rPr>
                            <w:color w:val="231F20"/>
                            <w:spacing w:val="-10"/>
                            <w:w w:val="105%"/>
                          </w:rPr>
                          <w:t xml:space="preserve"> </w:t>
                        </w:r>
                        <w:r>
                          <w:rPr>
                            <w:color w:val="231F20"/>
                            <w:spacing w:val="-4"/>
                            <w:w w:val="105%"/>
                          </w:rPr>
                          <w:t>jazz</w:t>
                        </w:r>
                        <w:r>
                          <w:rPr>
                            <w:color w:val="231F20"/>
                            <w:spacing w:val="-10"/>
                            <w:w w:val="105%"/>
                          </w:rPr>
                          <w:t xml:space="preserve"> </w:t>
                        </w:r>
                        <w:r>
                          <w:rPr>
                            <w:color w:val="231F20"/>
                            <w:spacing w:val="-4"/>
                            <w:w w:val="105%"/>
                          </w:rPr>
                          <w:t>places</w:t>
                        </w:r>
                        <w:r>
                          <w:rPr>
                            <w:color w:val="231F20"/>
                            <w:spacing w:val="-10"/>
                            <w:w w:val="105%"/>
                          </w:rPr>
                          <w:t xml:space="preserve"> </w:t>
                        </w:r>
                        <w:r>
                          <w:rPr>
                            <w:color w:val="231F20"/>
                            <w:spacing w:val="-4"/>
                            <w:w w:val="105%"/>
                          </w:rPr>
                          <w:t>uptown.</w:t>
                        </w:r>
                        <w:r>
                          <w:rPr>
                            <w:color w:val="231F20"/>
                            <w:spacing w:val="31"/>
                            <w:w w:val="105%"/>
                          </w:rPr>
                          <w:t xml:space="preserve"> </w:t>
                        </w:r>
                        <w:r>
                          <w:rPr>
                            <w:color w:val="231F20"/>
                            <w:spacing w:val="-4"/>
                            <w:w w:val="105%"/>
                          </w:rPr>
                          <w:t xml:space="preserve">Everyone </w:t>
                        </w:r>
                        <w:r>
                          <w:rPr>
                            <w:color w:val="231F20"/>
                            <w:spacing w:val="-2"/>
                          </w:rPr>
                          <w:t>spent</w:t>
                        </w:r>
                        <w:r>
                          <w:rPr>
                            <w:color w:val="231F20"/>
                            <w:spacing w:val="-21"/>
                          </w:rPr>
                          <w:t xml:space="preserve"> </w:t>
                        </w:r>
                        <w:r>
                          <w:rPr>
                            <w:color w:val="231F20"/>
                            <w:spacing w:val="-2"/>
                          </w:rPr>
                          <w:t>in</w:t>
                        </w:r>
                        <w:r>
                          <w:rPr>
                            <w:color w:val="231F20"/>
                            <w:spacing w:val="-21"/>
                          </w:rPr>
                          <w:t xml:space="preserve"> </w:t>
                        </w:r>
                        <w:r>
                          <w:rPr>
                            <w:color w:val="231F20"/>
                            <w:spacing w:val="-2"/>
                          </w:rPr>
                          <w:t>thousands</w:t>
                        </w:r>
                        <w:r>
                          <w:rPr>
                            <w:color w:val="231F20"/>
                            <w:spacing w:val="-21"/>
                          </w:rPr>
                          <w:t xml:space="preserve"> </w:t>
                        </w:r>
                        <w:r>
                          <w:rPr>
                            <w:color w:val="231F20"/>
                            <w:spacing w:val="-2"/>
                          </w:rPr>
                          <w:t>and</w:t>
                        </w:r>
                        <w:r>
                          <w:rPr>
                            <w:color w:val="231F20"/>
                            <w:spacing w:val="-21"/>
                          </w:rPr>
                          <w:t xml:space="preserve"> </w:t>
                        </w:r>
                        <w:r>
                          <w:rPr>
                            <w:color w:val="231F20"/>
                            <w:spacing w:val="-2"/>
                          </w:rPr>
                          <w:t>chattered</w:t>
                        </w:r>
                        <w:r>
                          <w:rPr>
                            <w:color w:val="231F20"/>
                            <w:spacing w:val="-21"/>
                          </w:rPr>
                          <w:t xml:space="preserve"> </w:t>
                        </w:r>
                        <w:r>
                          <w:rPr>
                            <w:color w:val="231F20"/>
                            <w:spacing w:val="-2"/>
                          </w:rPr>
                          <w:t>in</w:t>
                        </w:r>
                        <w:r>
                          <w:rPr>
                            <w:color w:val="231F20"/>
                            <w:spacing w:val="-21"/>
                          </w:rPr>
                          <w:t xml:space="preserve"> </w:t>
                        </w:r>
                        <w:r>
                          <w:rPr>
                            <w:color w:val="231F20"/>
                            <w:spacing w:val="-2"/>
                          </w:rPr>
                          <w:t>millions.</w:t>
                        </w:r>
                        <w:r>
                          <w:rPr>
                            <w:color w:val="231F20"/>
                            <w:spacing w:val="-1"/>
                          </w:rPr>
                          <w:t xml:space="preserve"> </w:t>
                        </w:r>
                        <w:r>
                          <w:rPr>
                            <w:color w:val="231F20"/>
                            <w:spacing w:val="-2"/>
                          </w:rPr>
                          <w:t>Scoffers</w:t>
                        </w:r>
                        <w:r>
                          <w:rPr>
                            <w:color w:val="231F20"/>
                            <w:spacing w:val="-21"/>
                          </w:rPr>
                          <w:t xml:space="preserve"> </w:t>
                        </w:r>
                        <w:r>
                          <w:rPr>
                            <w:color w:val="231F20"/>
                            <w:spacing w:val="-2"/>
                          </w:rPr>
                          <w:t xml:space="preserve">could </w:t>
                        </w:r>
                        <w:r>
                          <w:rPr>
                            <w:color w:val="231F20"/>
                            <w:spacing w:val="-6"/>
                            <w:w w:val="105%"/>
                          </w:rPr>
                          <w:t>scoff</w:t>
                        </w:r>
                        <w:r>
                          <w:rPr>
                            <w:color w:val="231F20"/>
                            <w:spacing w:val="-18"/>
                            <w:w w:val="105%"/>
                          </w:rPr>
                          <w:t xml:space="preserve"> </w:t>
                        </w:r>
                        <w:r>
                          <w:rPr>
                            <w:color w:val="231F20"/>
                            <w:spacing w:val="-6"/>
                            <w:w w:val="105%"/>
                          </w:rPr>
                          <w:t>and</w:t>
                        </w:r>
                        <w:r>
                          <w:rPr>
                            <w:color w:val="231F20"/>
                            <w:spacing w:val="-18"/>
                            <w:w w:val="105%"/>
                          </w:rPr>
                          <w:t xml:space="preserve"> </w:t>
                        </w:r>
                        <w:r>
                          <w:rPr>
                            <w:color w:val="231F20"/>
                            <w:spacing w:val="-6"/>
                            <w:w w:val="105%"/>
                          </w:rPr>
                          <w:t>be</w:t>
                        </w:r>
                        <w:r>
                          <w:rPr>
                            <w:color w:val="231F20"/>
                            <w:spacing w:val="-18"/>
                            <w:w w:val="105%"/>
                          </w:rPr>
                          <w:t xml:space="preserve"> </w:t>
                        </w:r>
                        <w:r>
                          <w:rPr>
                            <w:color w:val="231F20"/>
                            <w:spacing w:val="-6"/>
                            <w:w w:val="105%"/>
                          </w:rPr>
                          <w:t>damned.</w:t>
                        </w:r>
                        <w:r>
                          <w:rPr>
                            <w:color w:val="231F20"/>
                            <w:spacing w:val="19"/>
                            <w:w w:val="105%"/>
                          </w:rPr>
                          <w:t xml:space="preserve"> </w:t>
                        </w:r>
                        <w:r>
                          <w:rPr>
                            <w:color w:val="231F20"/>
                            <w:spacing w:val="-6"/>
                            <w:w w:val="105%"/>
                          </w:rPr>
                          <w:t>I</w:t>
                        </w:r>
                        <w:r>
                          <w:rPr>
                            <w:color w:val="231F20"/>
                            <w:spacing w:val="-18"/>
                            <w:w w:val="105%"/>
                          </w:rPr>
                          <w:t xml:space="preserve"> </w:t>
                        </w:r>
                        <w:r>
                          <w:rPr>
                            <w:color w:val="231F20"/>
                            <w:spacing w:val="-6"/>
                            <w:w w:val="105%"/>
                          </w:rPr>
                          <w:t>made</w:t>
                        </w:r>
                        <w:r>
                          <w:rPr>
                            <w:color w:val="231F20"/>
                            <w:spacing w:val="-18"/>
                            <w:w w:val="105%"/>
                          </w:rPr>
                          <w:t xml:space="preserve"> </w:t>
                        </w:r>
                        <w:r>
                          <w:rPr>
                            <w:color w:val="231F20"/>
                            <w:spacing w:val="-6"/>
                            <w:w w:val="105%"/>
                          </w:rPr>
                          <w:t>a</w:t>
                        </w:r>
                        <w:r>
                          <w:rPr>
                            <w:color w:val="231F20"/>
                            <w:spacing w:val="-18"/>
                            <w:w w:val="105%"/>
                          </w:rPr>
                          <w:t xml:space="preserve"> </w:t>
                        </w:r>
                        <w:r>
                          <w:rPr>
                            <w:color w:val="231F20"/>
                            <w:spacing w:val="-6"/>
                            <w:w w:val="105%"/>
                          </w:rPr>
                          <w:t>host</w:t>
                        </w:r>
                        <w:r>
                          <w:rPr>
                            <w:color w:val="231F20"/>
                            <w:spacing w:val="-18"/>
                            <w:w w:val="105%"/>
                          </w:rPr>
                          <w:t xml:space="preserve"> </w:t>
                        </w:r>
                        <w:r>
                          <w:rPr>
                            <w:color w:val="231F20"/>
                            <w:spacing w:val="-6"/>
                            <w:w w:val="105%"/>
                          </w:rPr>
                          <w:t>of</w:t>
                        </w:r>
                        <w:r>
                          <w:rPr>
                            <w:color w:val="231F20"/>
                            <w:spacing w:val="-18"/>
                            <w:w w:val="105%"/>
                          </w:rPr>
                          <w:t xml:space="preserve"> </w:t>
                        </w:r>
                        <w:r>
                          <w:rPr>
                            <w:color w:val="231F20"/>
                            <w:spacing w:val="-6"/>
                            <w:w w:val="105%"/>
                          </w:rPr>
                          <w:t>fair-weather</w:t>
                        </w:r>
                        <w:r>
                          <w:rPr>
                            <w:color w:val="231F20"/>
                            <w:spacing w:val="-18"/>
                            <w:w w:val="105%"/>
                          </w:rPr>
                          <w:t xml:space="preserve"> </w:t>
                        </w:r>
                        <w:r>
                          <w:rPr>
                            <w:color w:val="231F20"/>
                            <w:spacing w:val="-6"/>
                            <w:w w:val="105%"/>
                          </w:rPr>
                          <w:t xml:space="preserve">friends. </w:t>
                        </w:r>
                        <w:r>
                          <w:rPr>
                            <w:color w:val="231F20"/>
                            <w:spacing w:val="-4"/>
                            <w:w w:val="105%"/>
                          </w:rPr>
                          <w:t>My</w:t>
                        </w:r>
                        <w:r>
                          <w:rPr>
                            <w:color w:val="231F20"/>
                            <w:spacing w:val="-13"/>
                            <w:w w:val="105%"/>
                          </w:rPr>
                          <w:t xml:space="preserve"> </w:t>
                        </w:r>
                        <w:r>
                          <w:rPr>
                            <w:color w:val="231F20"/>
                            <w:spacing w:val="-4"/>
                            <w:w w:val="105%"/>
                          </w:rPr>
                          <w:t>drinking</w:t>
                        </w:r>
                        <w:r>
                          <w:rPr>
                            <w:color w:val="231F20"/>
                            <w:spacing w:val="-13"/>
                            <w:w w:val="105%"/>
                          </w:rPr>
                          <w:t xml:space="preserve"> </w:t>
                        </w:r>
                        <w:r>
                          <w:rPr>
                            <w:color w:val="231F20"/>
                            <w:spacing w:val="-4"/>
                            <w:w w:val="105%"/>
                          </w:rPr>
                          <w:t>assumed</w:t>
                        </w:r>
                        <w:r>
                          <w:rPr>
                            <w:color w:val="231F20"/>
                            <w:spacing w:val="-13"/>
                            <w:w w:val="105%"/>
                          </w:rPr>
                          <w:t xml:space="preserve"> </w:t>
                        </w:r>
                        <w:r>
                          <w:rPr>
                            <w:color w:val="231F20"/>
                            <w:spacing w:val="-4"/>
                            <w:w w:val="105%"/>
                          </w:rPr>
                          <w:t>more</w:t>
                        </w:r>
                        <w:r>
                          <w:rPr>
                            <w:color w:val="231F20"/>
                            <w:spacing w:val="-13"/>
                            <w:w w:val="105%"/>
                          </w:rPr>
                          <w:t xml:space="preserve"> </w:t>
                        </w:r>
                        <w:r>
                          <w:rPr>
                            <w:color w:val="231F20"/>
                            <w:spacing w:val="-4"/>
                            <w:w w:val="105%"/>
                          </w:rPr>
                          <w:t>serious</w:t>
                        </w:r>
                        <w:r>
                          <w:rPr>
                            <w:color w:val="231F20"/>
                            <w:spacing w:val="-13"/>
                            <w:w w:val="105%"/>
                          </w:rPr>
                          <w:t xml:space="preserve"> </w:t>
                        </w:r>
                        <w:r>
                          <w:rPr>
                            <w:color w:val="231F20"/>
                            <w:spacing w:val="-4"/>
                            <w:w w:val="105%"/>
                          </w:rPr>
                          <w:t>proportions,</w:t>
                        </w:r>
                        <w:r>
                          <w:rPr>
                            <w:color w:val="231F20"/>
                            <w:spacing w:val="-13"/>
                            <w:w w:val="105%"/>
                          </w:rPr>
                          <w:t xml:space="preserve"> </w:t>
                        </w:r>
                        <w:r>
                          <w:rPr>
                            <w:color w:val="231F20"/>
                            <w:spacing w:val="-4"/>
                            <w:w w:val="105%"/>
                          </w:rPr>
                          <w:t>continu- ing</w:t>
                        </w:r>
                        <w:r>
                          <w:rPr>
                            <w:color w:val="231F20"/>
                            <w:spacing w:val="-13"/>
                            <w:w w:val="105%"/>
                          </w:rPr>
                          <w:t xml:space="preserve"> </w:t>
                        </w:r>
                        <w:r>
                          <w:rPr>
                            <w:color w:val="231F20"/>
                            <w:spacing w:val="-4"/>
                            <w:w w:val="105%"/>
                          </w:rPr>
                          <w:t>all</w:t>
                        </w:r>
                        <w:r>
                          <w:rPr>
                            <w:color w:val="231F20"/>
                            <w:spacing w:val="-13"/>
                            <w:w w:val="105%"/>
                          </w:rPr>
                          <w:t xml:space="preserve"> </w:t>
                        </w:r>
                        <w:r>
                          <w:rPr>
                            <w:color w:val="231F20"/>
                            <w:spacing w:val="-4"/>
                            <w:w w:val="105%"/>
                          </w:rPr>
                          <w:t>day</w:t>
                        </w:r>
                        <w:r>
                          <w:rPr>
                            <w:color w:val="231F20"/>
                            <w:spacing w:val="-13"/>
                            <w:w w:val="105%"/>
                          </w:rPr>
                          <w:t xml:space="preserve"> </w:t>
                        </w:r>
                        <w:r>
                          <w:rPr>
                            <w:color w:val="231F20"/>
                            <w:spacing w:val="-4"/>
                            <w:w w:val="105%"/>
                          </w:rPr>
                          <w:t>and</w:t>
                        </w:r>
                        <w:r>
                          <w:rPr>
                            <w:color w:val="231F20"/>
                            <w:spacing w:val="-13"/>
                            <w:w w:val="105%"/>
                          </w:rPr>
                          <w:t xml:space="preserve"> </w:t>
                        </w:r>
                        <w:r>
                          <w:rPr>
                            <w:color w:val="231F20"/>
                            <w:spacing w:val="-4"/>
                            <w:w w:val="105%"/>
                          </w:rPr>
                          <w:t>almost</w:t>
                        </w:r>
                        <w:r>
                          <w:rPr>
                            <w:color w:val="231F20"/>
                            <w:spacing w:val="-13"/>
                            <w:w w:val="105%"/>
                          </w:rPr>
                          <w:t xml:space="preserve"> </w:t>
                        </w:r>
                        <w:r>
                          <w:rPr>
                            <w:color w:val="231F20"/>
                            <w:spacing w:val="-4"/>
                            <w:w w:val="105%"/>
                          </w:rPr>
                          <w:t>every</w:t>
                        </w:r>
                        <w:r>
                          <w:rPr>
                            <w:color w:val="231F20"/>
                            <w:spacing w:val="-13"/>
                            <w:w w:val="105%"/>
                          </w:rPr>
                          <w:t xml:space="preserve"> </w:t>
                        </w:r>
                        <w:r>
                          <w:rPr>
                            <w:color w:val="231F20"/>
                            <w:spacing w:val="-4"/>
                            <w:w w:val="105%"/>
                          </w:rPr>
                          <w:t>night.</w:t>
                        </w:r>
                        <w:r>
                          <w:rPr>
                            <w:color w:val="231F20"/>
                            <w:spacing w:val="24"/>
                            <w:w w:val="105%"/>
                          </w:rPr>
                          <w:t xml:space="preserve"> </w:t>
                        </w:r>
                        <w:r>
                          <w:rPr>
                            <w:color w:val="231F20"/>
                            <w:spacing w:val="-4"/>
                            <w:w w:val="105%"/>
                          </w:rPr>
                          <w:t>The</w:t>
                        </w:r>
                        <w:r>
                          <w:rPr>
                            <w:color w:val="231F20"/>
                            <w:spacing w:val="-13"/>
                            <w:w w:val="105%"/>
                          </w:rPr>
                          <w:t xml:space="preserve"> </w:t>
                        </w:r>
                        <w:r>
                          <w:rPr>
                            <w:color w:val="231F20"/>
                            <w:spacing w:val="-4"/>
                            <w:w w:val="105%"/>
                          </w:rPr>
                          <w:t>remonstrances</w:t>
                        </w:r>
                        <w:r>
                          <w:rPr>
                            <w:color w:val="231F20"/>
                            <w:spacing w:val="-13"/>
                            <w:w w:val="105%"/>
                          </w:rPr>
                          <w:t xml:space="preserve"> </w:t>
                        </w:r>
                        <w:r>
                          <w:rPr>
                            <w:color w:val="231F20"/>
                            <w:spacing w:val="-4"/>
                            <w:w w:val="105%"/>
                          </w:rPr>
                          <w:t xml:space="preserve">of </w:t>
                        </w:r>
                        <w:r>
                          <w:rPr>
                            <w:color w:val="231F20"/>
                          </w:rPr>
                          <w:t>my</w:t>
                        </w:r>
                        <w:r>
                          <w:rPr>
                            <w:color w:val="231F20"/>
                            <w:spacing w:val="-8"/>
                          </w:rPr>
                          <w:t xml:space="preserve"> </w:t>
                        </w:r>
                        <w:r>
                          <w:rPr>
                            <w:color w:val="231F20"/>
                          </w:rPr>
                          <w:t>friends</w:t>
                        </w:r>
                        <w:r>
                          <w:rPr>
                            <w:color w:val="231F20"/>
                            <w:spacing w:val="-8"/>
                          </w:rPr>
                          <w:t xml:space="preserve"> </w:t>
                        </w:r>
                        <w:r>
                          <w:rPr>
                            <w:color w:val="231F20"/>
                          </w:rPr>
                          <w:t>terminated</w:t>
                        </w:r>
                        <w:r>
                          <w:rPr>
                            <w:color w:val="231F20"/>
                            <w:spacing w:val="-8"/>
                          </w:rPr>
                          <w:t xml:space="preserve"> </w:t>
                        </w:r>
                        <w:r>
                          <w:rPr>
                            <w:color w:val="231F20"/>
                          </w:rPr>
                          <w:t>in</w:t>
                        </w:r>
                        <w:r>
                          <w:rPr>
                            <w:color w:val="231F20"/>
                            <w:spacing w:val="-8"/>
                          </w:rPr>
                          <w:t xml:space="preserve"> </w:t>
                        </w:r>
                        <w:r>
                          <w:rPr>
                            <w:color w:val="231F20"/>
                          </w:rPr>
                          <w:t>a</w:t>
                        </w:r>
                        <w:r>
                          <w:rPr>
                            <w:color w:val="231F20"/>
                            <w:spacing w:val="-8"/>
                          </w:rPr>
                          <w:t xml:space="preserve"> </w:t>
                        </w:r>
                        <w:r>
                          <w:rPr>
                            <w:color w:val="231F20"/>
                          </w:rPr>
                          <w:t>row</w:t>
                        </w:r>
                        <w:r>
                          <w:rPr>
                            <w:color w:val="231F20"/>
                            <w:spacing w:val="-8"/>
                          </w:rPr>
                          <w:t xml:space="preserve"> </w:t>
                        </w:r>
                        <w:r>
                          <w:rPr>
                            <w:color w:val="231F20"/>
                          </w:rPr>
                          <w:t>and</w:t>
                        </w:r>
                        <w:r>
                          <w:rPr>
                            <w:color w:val="231F20"/>
                            <w:spacing w:val="-8"/>
                          </w:rPr>
                          <w:t xml:space="preserve"> </w:t>
                        </w:r>
                        <w:r>
                          <w:rPr>
                            <w:color w:val="231F20"/>
                          </w:rPr>
                          <w:t>I</w:t>
                        </w:r>
                        <w:r>
                          <w:rPr>
                            <w:color w:val="231F20"/>
                            <w:spacing w:val="-8"/>
                          </w:rPr>
                          <w:t xml:space="preserve"> </w:t>
                        </w:r>
                        <w:r>
                          <w:rPr>
                            <w:color w:val="231F20"/>
                          </w:rPr>
                          <w:t>became</w:t>
                        </w:r>
                        <w:r>
                          <w:rPr>
                            <w:color w:val="231F20"/>
                            <w:spacing w:val="-8"/>
                          </w:rPr>
                          <w:t xml:space="preserve"> </w:t>
                        </w:r>
                        <w:r>
                          <w:rPr>
                            <w:color w:val="231F20"/>
                          </w:rPr>
                          <w:t>a</w:t>
                        </w:r>
                        <w:r>
                          <w:rPr>
                            <w:color w:val="231F20"/>
                            <w:spacing w:val="-8"/>
                          </w:rPr>
                          <w:t xml:space="preserve"> </w:t>
                        </w:r>
                        <w:r>
                          <w:rPr>
                            <w:color w:val="231F20"/>
                          </w:rPr>
                          <w:t>lone</w:t>
                        </w:r>
                        <w:r>
                          <w:rPr>
                            <w:color w:val="231F20"/>
                            <w:spacing w:val="-8"/>
                          </w:rPr>
                          <w:t xml:space="preserve"> </w:t>
                        </w:r>
                        <w:r>
                          <w:rPr>
                            <w:color w:val="231F20"/>
                          </w:rPr>
                          <w:t>wolf. There</w:t>
                        </w:r>
                        <w:r>
                          <w:rPr>
                            <w:color w:val="231F20"/>
                            <w:spacing w:val="-17"/>
                          </w:rPr>
                          <w:t xml:space="preserve"> </w:t>
                        </w:r>
                        <w:r>
                          <w:rPr>
                            <w:color w:val="231F20"/>
                          </w:rPr>
                          <w:t>were</w:t>
                        </w:r>
                        <w:r>
                          <w:rPr>
                            <w:color w:val="231F20"/>
                            <w:spacing w:val="-17"/>
                          </w:rPr>
                          <w:t xml:space="preserve"> </w:t>
                        </w:r>
                        <w:r>
                          <w:rPr>
                            <w:color w:val="231F20"/>
                          </w:rPr>
                          <w:t>many</w:t>
                        </w:r>
                        <w:r>
                          <w:rPr>
                            <w:color w:val="231F20"/>
                            <w:spacing w:val="-17"/>
                          </w:rPr>
                          <w:t xml:space="preserve"> </w:t>
                        </w:r>
                        <w:r>
                          <w:rPr>
                            <w:color w:val="231F20"/>
                          </w:rPr>
                          <w:t>unhappy</w:t>
                        </w:r>
                        <w:r>
                          <w:rPr>
                            <w:color w:val="231F20"/>
                            <w:spacing w:val="-17"/>
                          </w:rPr>
                          <w:t xml:space="preserve"> </w:t>
                        </w:r>
                        <w:r>
                          <w:rPr>
                            <w:color w:val="231F20"/>
                          </w:rPr>
                          <w:t>scenes</w:t>
                        </w:r>
                        <w:r>
                          <w:rPr>
                            <w:color w:val="231F20"/>
                            <w:spacing w:val="-17"/>
                          </w:rPr>
                          <w:t xml:space="preserve"> </w:t>
                        </w:r>
                        <w:r>
                          <w:rPr>
                            <w:color w:val="231F20"/>
                          </w:rPr>
                          <w:t>in</w:t>
                        </w:r>
                        <w:r>
                          <w:rPr>
                            <w:color w:val="231F20"/>
                            <w:spacing w:val="-17"/>
                          </w:rPr>
                          <w:t xml:space="preserve"> </w:t>
                        </w:r>
                        <w:r>
                          <w:rPr>
                            <w:color w:val="231F20"/>
                          </w:rPr>
                          <w:t>our</w:t>
                        </w:r>
                        <w:r>
                          <w:rPr>
                            <w:color w:val="231F20"/>
                            <w:spacing w:val="-17"/>
                          </w:rPr>
                          <w:t xml:space="preserve"> </w:t>
                        </w:r>
                        <w:r>
                          <w:rPr>
                            <w:color w:val="231F20"/>
                          </w:rPr>
                          <w:t>sumptuous</w:t>
                        </w:r>
                        <w:r>
                          <w:rPr>
                            <w:color w:val="231F20"/>
                            <w:spacing w:val="-17"/>
                          </w:rPr>
                          <w:t xml:space="preserve"> </w:t>
                        </w:r>
                        <w:r>
                          <w:rPr>
                            <w:color w:val="231F20"/>
                          </w:rPr>
                          <w:t xml:space="preserve">apart- </w:t>
                        </w:r>
                        <w:r>
                          <w:rPr>
                            <w:color w:val="231F20"/>
                            <w:spacing w:val="-4"/>
                            <w:w w:val="105%"/>
                          </w:rPr>
                          <w:t>ment.</w:t>
                        </w:r>
                        <w:r>
                          <w:rPr>
                            <w:color w:val="231F20"/>
                            <w:spacing w:val="11"/>
                            <w:w w:val="105%"/>
                          </w:rPr>
                          <w:t xml:space="preserve"> </w:t>
                        </w:r>
                        <w:r>
                          <w:rPr>
                            <w:color w:val="231F20"/>
                            <w:spacing w:val="-4"/>
                            <w:w w:val="105%"/>
                          </w:rPr>
                          <w:t>There</w:t>
                        </w:r>
                        <w:r>
                          <w:rPr>
                            <w:color w:val="231F20"/>
                            <w:spacing w:val="-11"/>
                            <w:w w:val="105%"/>
                          </w:rPr>
                          <w:t xml:space="preserve"> </w:t>
                        </w:r>
                        <w:r>
                          <w:rPr>
                            <w:color w:val="231F20"/>
                            <w:spacing w:val="-4"/>
                            <w:w w:val="105%"/>
                          </w:rPr>
                          <w:t>had</w:t>
                        </w:r>
                        <w:r>
                          <w:rPr>
                            <w:color w:val="231F20"/>
                            <w:spacing w:val="-11"/>
                            <w:w w:val="105%"/>
                          </w:rPr>
                          <w:t xml:space="preserve"> </w:t>
                        </w:r>
                        <w:r>
                          <w:rPr>
                            <w:color w:val="231F20"/>
                            <w:spacing w:val="-4"/>
                            <w:w w:val="105%"/>
                          </w:rPr>
                          <w:t>been</w:t>
                        </w:r>
                        <w:r>
                          <w:rPr>
                            <w:color w:val="231F20"/>
                            <w:spacing w:val="-11"/>
                            <w:w w:val="105%"/>
                          </w:rPr>
                          <w:t xml:space="preserve"> </w:t>
                        </w:r>
                        <w:r>
                          <w:rPr>
                            <w:color w:val="231F20"/>
                            <w:spacing w:val="-4"/>
                            <w:w w:val="105%"/>
                          </w:rPr>
                          <w:t>no</w:t>
                        </w:r>
                        <w:r>
                          <w:rPr>
                            <w:color w:val="231F20"/>
                            <w:spacing w:val="-11"/>
                            <w:w w:val="105%"/>
                          </w:rPr>
                          <w:t xml:space="preserve"> </w:t>
                        </w:r>
                        <w:r>
                          <w:rPr>
                            <w:color w:val="231F20"/>
                            <w:spacing w:val="-4"/>
                            <w:w w:val="105%"/>
                          </w:rPr>
                          <w:t>real</w:t>
                        </w:r>
                        <w:r>
                          <w:rPr>
                            <w:color w:val="231F20"/>
                            <w:spacing w:val="-11"/>
                            <w:w w:val="105%"/>
                          </w:rPr>
                          <w:t xml:space="preserve"> </w:t>
                        </w:r>
                        <w:r>
                          <w:rPr>
                            <w:color w:val="231F20"/>
                            <w:spacing w:val="-4"/>
                            <w:w w:val="105%"/>
                          </w:rPr>
                          <w:t>infidelity,</w:t>
                        </w:r>
                        <w:r>
                          <w:rPr>
                            <w:color w:val="231F20"/>
                            <w:spacing w:val="-11"/>
                            <w:w w:val="105%"/>
                          </w:rPr>
                          <w:t xml:space="preserve"> </w:t>
                        </w:r>
                        <w:r>
                          <w:rPr>
                            <w:color w:val="231F20"/>
                            <w:spacing w:val="-4"/>
                            <w:w w:val="105%"/>
                          </w:rPr>
                          <w:t>for</w:t>
                        </w:r>
                        <w:r>
                          <w:rPr>
                            <w:color w:val="231F20"/>
                            <w:spacing w:val="-11"/>
                            <w:w w:val="105%"/>
                          </w:rPr>
                          <w:t xml:space="preserve"> </w:t>
                        </w:r>
                        <w:r>
                          <w:rPr>
                            <w:color w:val="231F20"/>
                            <w:spacing w:val="-4"/>
                            <w:w w:val="105%"/>
                          </w:rPr>
                          <w:t>loyalty</w:t>
                        </w:r>
                        <w:r>
                          <w:rPr>
                            <w:color w:val="231F20"/>
                            <w:spacing w:val="-11"/>
                            <w:w w:val="105%"/>
                          </w:rPr>
                          <w:t xml:space="preserve"> </w:t>
                        </w:r>
                        <w:r>
                          <w:rPr>
                            <w:color w:val="231F20"/>
                            <w:spacing w:val="-4"/>
                            <w:w w:val="105%"/>
                          </w:rPr>
                          <w:t>to</w:t>
                        </w:r>
                        <w:r>
                          <w:rPr>
                            <w:color w:val="231F20"/>
                            <w:spacing w:val="-11"/>
                            <w:w w:val="105%"/>
                          </w:rPr>
                          <w:t xml:space="preserve"> </w:t>
                        </w:r>
                        <w:r>
                          <w:rPr>
                            <w:color w:val="231F20"/>
                            <w:spacing w:val="-4"/>
                            <w:w w:val="105%"/>
                          </w:rPr>
                          <w:t xml:space="preserve">my </w:t>
                        </w:r>
                        <w:r>
                          <w:rPr>
                            <w:color w:val="231F20"/>
                            <w:spacing w:val="-2"/>
                          </w:rPr>
                          <w:t>wife,</w:t>
                        </w:r>
                        <w:r>
                          <w:rPr>
                            <w:color w:val="231F20"/>
                            <w:spacing w:val="-13"/>
                          </w:rPr>
                          <w:t xml:space="preserve"> </w:t>
                        </w:r>
                        <w:r>
                          <w:rPr>
                            <w:color w:val="231F20"/>
                            <w:spacing w:val="-2"/>
                          </w:rPr>
                          <w:t>helped</w:t>
                        </w:r>
                        <w:r>
                          <w:rPr>
                            <w:color w:val="231F20"/>
                            <w:spacing w:val="-12"/>
                          </w:rPr>
                          <w:t xml:space="preserve"> </w:t>
                        </w:r>
                        <w:r>
                          <w:rPr>
                            <w:color w:val="231F20"/>
                            <w:spacing w:val="-2"/>
                          </w:rPr>
                          <w:t>at</w:t>
                        </w:r>
                        <w:r>
                          <w:rPr>
                            <w:color w:val="231F20"/>
                            <w:spacing w:val="-11"/>
                          </w:rPr>
                          <w:t xml:space="preserve"> </w:t>
                        </w:r>
                        <w:r>
                          <w:rPr>
                            <w:color w:val="231F20"/>
                            <w:spacing w:val="-2"/>
                          </w:rPr>
                          <w:t>times</w:t>
                        </w:r>
                        <w:r>
                          <w:rPr>
                            <w:color w:val="231F20"/>
                            <w:spacing w:val="-10"/>
                          </w:rPr>
                          <w:t xml:space="preserve"> </w:t>
                        </w:r>
                        <w:r>
                          <w:rPr>
                            <w:color w:val="231F20"/>
                            <w:spacing w:val="-2"/>
                          </w:rPr>
                          <w:t>by</w:t>
                        </w:r>
                        <w:r>
                          <w:rPr>
                            <w:color w:val="231F20"/>
                            <w:spacing w:val="-13"/>
                          </w:rPr>
                          <w:t xml:space="preserve"> </w:t>
                        </w:r>
                        <w:r>
                          <w:rPr>
                            <w:color w:val="231F20"/>
                            <w:spacing w:val="-2"/>
                          </w:rPr>
                          <w:t>extreme</w:t>
                        </w:r>
                        <w:r>
                          <w:rPr>
                            <w:color w:val="231F20"/>
                            <w:spacing w:val="-10"/>
                          </w:rPr>
                          <w:t xml:space="preserve"> </w:t>
                        </w:r>
                        <w:r>
                          <w:rPr>
                            <w:color w:val="231F20"/>
                            <w:spacing w:val="-2"/>
                          </w:rPr>
                          <w:t>drunkenness,</w:t>
                        </w:r>
                        <w:r>
                          <w:rPr>
                            <w:color w:val="231F20"/>
                            <w:spacing w:val="-13"/>
                          </w:rPr>
                          <w:t xml:space="preserve"> </w:t>
                        </w:r>
                        <w:r>
                          <w:rPr>
                            <w:color w:val="231F20"/>
                            <w:spacing w:val="-2"/>
                          </w:rPr>
                          <w:t>kept</w:t>
                        </w:r>
                        <w:r>
                          <w:rPr>
                            <w:color w:val="231F20"/>
                            <w:spacing w:val="-12"/>
                          </w:rPr>
                          <w:t xml:space="preserve"> </w:t>
                        </w:r>
                        <w:r>
                          <w:rPr>
                            <w:color w:val="231F20"/>
                            <w:spacing w:val="-2"/>
                          </w:rPr>
                          <w:t>me</w:t>
                        </w:r>
                        <w:r>
                          <w:rPr>
                            <w:color w:val="231F20"/>
                            <w:spacing w:val="-11"/>
                          </w:rPr>
                          <w:t xml:space="preserve"> </w:t>
                        </w:r>
                        <w:r>
                          <w:rPr>
                            <w:color w:val="231F20"/>
                            <w:spacing w:val="-5"/>
                          </w:rPr>
                          <w:t>out</w:t>
                        </w:r>
                      </w:p>
                      <w:p w14:paraId="7A728971" w14:textId="77777777" w:rsidR="00000000" w:rsidRDefault="00000000">
                        <w:pPr>
                          <w:pStyle w:val="BodyText"/>
                          <w:kinsoku w:val="0"/>
                          <w:overflowPunct w:val="0"/>
                          <w:spacing w:line="9.45pt" w:lineRule="exact"/>
                          <w:ind w:end="0pt" w:firstLine="0pt"/>
                          <w:rPr>
                            <w:color w:val="231F20"/>
                            <w:spacing w:val="-2"/>
                          </w:rPr>
                        </w:pPr>
                        <w:r>
                          <w:rPr>
                            <w:color w:val="231F20"/>
                          </w:rPr>
                          <w:t>of</w:t>
                        </w:r>
                        <w:r>
                          <w:rPr>
                            <w:color w:val="231F20"/>
                            <w:spacing w:val="-7"/>
                          </w:rPr>
                          <w:t xml:space="preserve"> </w:t>
                        </w:r>
                        <w:r>
                          <w:rPr>
                            <w:color w:val="231F20"/>
                          </w:rPr>
                          <w:t>those</w:t>
                        </w:r>
                        <w:r>
                          <w:rPr>
                            <w:color w:val="231F20"/>
                            <w:spacing w:val="-7"/>
                          </w:rPr>
                          <w:t xml:space="preserve"> </w:t>
                        </w:r>
                        <w:r>
                          <w:rPr>
                            <w:color w:val="231F20"/>
                            <w:spacing w:val="-2"/>
                          </w:rPr>
                          <w:t>scrapes.</w:t>
                        </w:r>
                      </w:p>
                      <w:p w14:paraId="170FA951" w14:textId="77777777" w:rsidR="00000000" w:rsidRDefault="00000000">
                        <w:pPr>
                          <w:pStyle w:val="BodyText"/>
                          <w:kinsoku w:val="0"/>
                          <w:overflowPunct w:val="0"/>
                          <w:spacing w:before="0.60pt" w:line="13.05pt" w:lineRule="auto"/>
                          <w:rPr>
                            <w:color w:val="231F20"/>
                            <w:spacing w:val="-2"/>
                            <w:w w:val="105%"/>
                          </w:rPr>
                        </w:pPr>
                        <w:r>
                          <w:rPr>
                            <w:color w:val="231F20"/>
                            <w:w w:val="105%"/>
                          </w:rPr>
                          <w:t>In 1929 I contracted golf fever.</w:t>
                        </w:r>
                        <w:r>
                          <w:rPr>
                            <w:color w:val="231F20"/>
                            <w:spacing w:val="40"/>
                            <w:w w:val="105%"/>
                          </w:rPr>
                          <w:t xml:space="preserve"> </w:t>
                        </w:r>
                        <w:r>
                          <w:rPr>
                            <w:color w:val="231F20"/>
                            <w:w w:val="105%"/>
                          </w:rPr>
                          <w:t xml:space="preserve">We went at once to the country, my wife to applaud while I started out to </w:t>
                        </w:r>
                        <w:r>
                          <w:rPr>
                            <w:color w:val="231F20"/>
                          </w:rPr>
                          <w:t>overtake</w:t>
                        </w:r>
                        <w:r>
                          <w:rPr>
                            <w:color w:val="231F20"/>
                            <w:spacing w:val="-12"/>
                          </w:rPr>
                          <w:t xml:space="preserve"> </w:t>
                        </w:r>
                        <w:r>
                          <w:rPr>
                            <w:color w:val="231F20"/>
                          </w:rPr>
                          <w:t>Walter</w:t>
                        </w:r>
                        <w:r>
                          <w:rPr>
                            <w:color w:val="231F20"/>
                            <w:spacing w:val="-11"/>
                          </w:rPr>
                          <w:t xml:space="preserve"> </w:t>
                        </w:r>
                        <w:r>
                          <w:rPr>
                            <w:color w:val="231F20"/>
                          </w:rPr>
                          <w:t>Hagen.</w:t>
                        </w:r>
                        <w:r>
                          <w:rPr>
                            <w:color w:val="231F20"/>
                            <w:position w:val="6"/>
                            <w:sz w:val="11"/>
                            <w:szCs w:val="11"/>
                          </w:rPr>
                          <w:t>1</w:t>
                        </w:r>
                        <w:r>
                          <w:rPr>
                            <w:color w:val="231F20"/>
                            <w:spacing w:val="16"/>
                            <w:position w:val="6"/>
                            <w:sz w:val="11"/>
                            <w:szCs w:val="11"/>
                          </w:rPr>
                          <w:t xml:space="preserve"> </w:t>
                        </w:r>
                        <w:r>
                          <w:rPr>
                            <w:color w:val="231F20"/>
                          </w:rPr>
                          <w:t>Liquor</w:t>
                        </w:r>
                        <w:r>
                          <w:rPr>
                            <w:color w:val="231F20"/>
                            <w:spacing w:val="-12"/>
                          </w:rPr>
                          <w:t xml:space="preserve"> </w:t>
                        </w:r>
                        <w:r>
                          <w:rPr>
                            <w:color w:val="231F20"/>
                          </w:rPr>
                          <w:t>caught</w:t>
                        </w:r>
                        <w:r>
                          <w:rPr>
                            <w:color w:val="231F20"/>
                            <w:spacing w:val="-11"/>
                          </w:rPr>
                          <w:t xml:space="preserve"> </w:t>
                        </w:r>
                        <w:r>
                          <w:rPr>
                            <w:color w:val="231F20"/>
                          </w:rPr>
                          <w:t>up</w:t>
                        </w:r>
                        <w:r>
                          <w:rPr>
                            <w:color w:val="231F20"/>
                            <w:spacing w:val="-11"/>
                          </w:rPr>
                          <w:t xml:space="preserve"> </w:t>
                        </w:r>
                        <w:r>
                          <w:rPr>
                            <w:color w:val="231F20"/>
                          </w:rPr>
                          <w:t>with</w:t>
                        </w:r>
                        <w:r>
                          <w:rPr>
                            <w:color w:val="231F20"/>
                            <w:spacing w:val="-11"/>
                          </w:rPr>
                          <w:t xml:space="preserve"> </w:t>
                        </w:r>
                        <w:r>
                          <w:rPr>
                            <w:color w:val="231F20"/>
                          </w:rPr>
                          <w:t>me</w:t>
                        </w:r>
                        <w:r>
                          <w:rPr>
                            <w:color w:val="231F20"/>
                            <w:spacing w:val="-12"/>
                          </w:rPr>
                          <w:t xml:space="preserve"> </w:t>
                        </w:r>
                        <w:r>
                          <w:rPr>
                            <w:color w:val="231F20"/>
                          </w:rPr>
                          <w:t xml:space="preserve">much </w:t>
                        </w:r>
                        <w:r>
                          <w:rPr>
                            <w:color w:val="231F20"/>
                            <w:w w:val="105%"/>
                          </w:rPr>
                          <w:t>faster than I came up behind Walter.</w:t>
                        </w:r>
                        <w:r>
                          <w:rPr>
                            <w:color w:val="231F20"/>
                            <w:spacing w:val="40"/>
                            <w:w w:val="105%"/>
                          </w:rPr>
                          <w:t xml:space="preserve"> </w:t>
                        </w:r>
                        <w:r>
                          <w:rPr>
                            <w:color w:val="231F20"/>
                            <w:w w:val="105%"/>
                          </w:rPr>
                          <w:t>I began to be jittery</w:t>
                        </w:r>
                        <w:r>
                          <w:rPr>
                            <w:color w:val="231F20"/>
                            <w:spacing w:val="68"/>
                            <w:w w:val="105%"/>
                          </w:rPr>
                          <w:t xml:space="preserve"> </w:t>
                        </w:r>
                        <w:r>
                          <w:rPr>
                            <w:color w:val="231F20"/>
                            <w:w w:val="105%"/>
                          </w:rPr>
                          <w:t>in</w:t>
                        </w:r>
                        <w:r>
                          <w:rPr>
                            <w:color w:val="231F20"/>
                            <w:spacing w:val="68"/>
                            <w:w w:val="105%"/>
                          </w:rPr>
                          <w:t xml:space="preserve"> </w:t>
                        </w:r>
                        <w:r>
                          <w:rPr>
                            <w:color w:val="231F20"/>
                            <w:w w:val="105%"/>
                          </w:rPr>
                          <w:t>the</w:t>
                        </w:r>
                        <w:r>
                          <w:rPr>
                            <w:color w:val="231F20"/>
                            <w:spacing w:val="68"/>
                            <w:w w:val="105%"/>
                          </w:rPr>
                          <w:t xml:space="preserve"> </w:t>
                        </w:r>
                        <w:r>
                          <w:rPr>
                            <w:color w:val="231F20"/>
                            <w:w w:val="105%"/>
                          </w:rPr>
                          <w:t>morning.</w:t>
                        </w:r>
                        <w:r>
                          <w:rPr>
                            <w:color w:val="231F20"/>
                            <w:spacing w:val="53"/>
                            <w:w w:val="105%"/>
                          </w:rPr>
                          <w:t xml:space="preserve">  </w:t>
                        </w:r>
                        <w:r>
                          <w:rPr>
                            <w:color w:val="231F20"/>
                            <w:w w:val="105%"/>
                          </w:rPr>
                          <w:t>Golf</w:t>
                        </w:r>
                        <w:r>
                          <w:rPr>
                            <w:color w:val="231F20"/>
                            <w:spacing w:val="68"/>
                            <w:w w:val="105%"/>
                          </w:rPr>
                          <w:t xml:space="preserve"> </w:t>
                        </w:r>
                        <w:r>
                          <w:rPr>
                            <w:color w:val="231F20"/>
                            <w:w w:val="105%"/>
                          </w:rPr>
                          <w:t>permitted</w:t>
                        </w:r>
                        <w:r>
                          <w:rPr>
                            <w:color w:val="231F20"/>
                            <w:spacing w:val="68"/>
                            <w:w w:val="105%"/>
                          </w:rPr>
                          <w:t xml:space="preserve"> </w:t>
                        </w:r>
                        <w:r>
                          <w:rPr>
                            <w:color w:val="231F20"/>
                            <w:spacing w:val="-2"/>
                            <w:w w:val="105%"/>
                          </w:rPr>
                          <w:t>drinking</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10523993" w14:textId="7DB65E88"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1712512" behindDoc="1" locked="0" layoutInCell="0" allowOverlap="1" wp14:anchorId="751C04CC" wp14:editId="3A522DDE">
            <wp:simplePos x="0" y="0"/>
            <wp:positionH relativeFrom="page">
              <wp:posOffset>353060</wp:posOffset>
            </wp:positionH>
            <wp:positionV relativeFrom="page">
              <wp:posOffset>207645</wp:posOffset>
            </wp:positionV>
            <wp:extent cx="76200" cy="138430"/>
            <wp:effectExtent l="0" t="0" r="0" b="0"/>
            <wp:wrapNone/>
            <wp:docPr id="589" name="Text Box 55"/>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7620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66968CBE" w14:textId="77777777" w:rsidR="00000000" w:rsidRDefault="00000000">
                        <w:pPr>
                          <w:pStyle w:val="BodyText"/>
                          <w:kinsoku w:val="0"/>
                          <w:overflowPunct w:val="0"/>
                          <w:spacing w:before="0.65pt"/>
                          <w:ind w:end="0pt" w:firstLine="0pt"/>
                          <w:jc w:val="start"/>
                          <w:rPr>
                            <w:color w:val="231F20"/>
                            <w:sz w:val="16"/>
                            <w:szCs w:val="16"/>
                          </w:rPr>
                        </w:pPr>
                        <w:r>
                          <w:rPr>
                            <w:color w:val="231F20"/>
                            <w:sz w:val="16"/>
                            <w:szCs w:val="16"/>
                          </w:rPr>
                          <w:t>4</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13536" behindDoc="1" locked="0" layoutInCell="0" allowOverlap="1" wp14:anchorId="4EF0F215" wp14:editId="5F2CF971">
            <wp:simplePos x="0" y="0"/>
            <wp:positionH relativeFrom="page">
              <wp:posOffset>994410</wp:posOffset>
            </wp:positionH>
            <wp:positionV relativeFrom="page">
              <wp:posOffset>207645</wp:posOffset>
            </wp:positionV>
            <wp:extent cx="1410970" cy="138430"/>
            <wp:effectExtent l="0" t="0" r="0" b="0"/>
            <wp:wrapNone/>
            <wp:docPr id="588" name="Text Box 56"/>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41097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41DE1B18"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ALCOHOLICS</w:t>
                        </w:r>
                        <w:r>
                          <w:rPr>
                            <w:color w:val="231F20"/>
                            <w:spacing w:val="53"/>
                            <w:sz w:val="16"/>
                            <w:szCs w:val="16"/>
                          </w:rPr>
                          <w:t xml:space="preserve"> </w:t>
                        </w:r>
                        <w:r>
                          <w:rPr>
                            <w:color w:val="231F20"/>
                            <w:spacing w:val="-2"/>
                            <w:sz w:val="16"/>
                            <w:szCs w:val="16"/>
                          </w:rPr>
                          <w:t>ANONYMOUS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14560" behindDoc="1" locked="0" layoutInCell="0" allowOverlap="1" wp14:anchorId="0C83DFBB" wp14:editId="56DBA2DB">
            <wp:simplePos x="0" y="0"/>
            <wp:positionH relativeFrom="page">
              <wp:posOffset>353060</wp:posOffset>
            </wp:positionH>
            <wp:positionV relativeFrom="page">
              <wp:posOffset>377190</wp:posOffset>
            </wp:positionV>
            <wp:extent cx="2618740" cy="4424045"/>
            <wp:effectExtent l="0" t="0" r="0" b="0"/>
            <wp:wrapNone/>
            <wp:docPr id="587" name="Text Box 57"/>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18740" cy="4424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37261EF3" w14:textId="77777777" w:rsidR="00000000" w:rsidRDefault="00000000">
                        <w:pPr>
                          <w:pStyle w:val="BodyText"/>
                          <w:kinsoku w:val="0"/>
                          <w:overflowPunct w:val="0"/>
                          <w:spacing w:before="0.85pt" w:line="12.95pt" w:lineRule="auto"/>
                          <w:ind w:hanging="0.10pt"/>
                          <w:jc w:val="center"/>
                          <w:rPr>
                            <w:color w:val="231F20"/>
                            <w:spacing w:val="-5"/>
                          </w:rPr>
                        </w:pPr>
                        <w:r>
                          <w:rPr>
                            <w:color w:val="231F20"/>
                            <w:w w:val="105%"/>
                          </w:rPr>
                          <w:t>every</w:t>
                        </w:r>
                        <w:r>
                          <w:rPr>
                            <w:color w:val="231F20"/>
                            <w:spacing w:val="-9"/>
                            <w:w w:val="105%"/>
                          </w:rPr>
                          <w:t xml:space="preserve"> </w:t>
                        </w:r>
                        <w:r>
                          <w:rPr>
                            <w:color w:val="231F20"/>
                            <w:w w:val="105%"/>
                          </w:rPr>
                          <w:t>day</w:t>
                        </w:r>
                        <w:r>
                          <w:rPr>
                            <w:color w:val="231F20"/>
                            <w:spacing w:val="-9"/>
                            <w:w w:val="105%"/>
                          </w:rPr>
                          <w:t xml:space="preserve"> </w:t>
                        </w:r>
                        <w:r>
                          <w:rPr>
                            <w:color w:val="231F20"/>
                            <w:w w:val="105%"/>
                          </w:rPr>
                          <w:t>and</w:t>
                        </w:r>
                        <w:r>
                          <w:rPr>
                            <w:color w:val="231F20"/>
                            <w:spacing w:val="-9"/>
                            <w:w w:val="105%"/>
                          </w:rPr>
                          <w:t xml:space="preserve"> </w:t>
                        </w:r>
                        <w:r>
                          <w:rPr>
                            <w:color w:val="231F20"/>
                            <w:w w:val="105%"/>
                          </w:rPr>
                          <w:t>every</w:t>
                        </w:r>
                        <w:r>
                          <w:rPr>
                            <w:color w:val="231F20"/>
                            <w:spacing w:val="-9"/>
                            <w:w w:val="105%"/>
                          </w:rPr>
                          <w:t xml:space="preserve"> </w:t>
                        </w:r>
                        <w:r>
                          <w:rPr>
                            <w:color w:val="231F20"/>
                            <w:w w:val="105%"/>
                          </w:rPr>
                          <w:t>night.</w:t>
                        </w:r>
                        <w:r>
                          <w:rPr>
                            <w:color w:val="231F20"/>
                            <w:spacing w:val="28"/>
                            <w:w w:val="105%"/>
                          </w:rPr>
                          <w:t xml:space="preserve"> </w:t>
                        </w:r>
                        <w:r>
                          <w:rPr>
                            <w:color w:val="231F20"/>
                            <w:w w:val="105%"/>
                          </w:rPr>
                          <w:t>It</w:t>
                        </w:r>
                        <w:r>
                          <w:rPr>
                            <w:color w:val="231F20"/>
                            <w:spacing w:val="-9"/>
                            <w:w w:val="105%"/>
                          </w:rPr>
                          <w:t xml:space="preserve"> </w:t>
                        </w:r>
                        <w:r>
                          <w:rPr>
                            <w:color w:val="231F20"/>
                            <w:w w:val="105%"/>
                          </w:rPr>
                          <w:t>was</w:t>
                        </w:r>
                        <w:r>
                          <w:rPr>
                            <w:color w:val="231F20"/>
                            <w:spacing w:val="-9"/>
                            <w:w w:val="105%"/>
                          </w:rPr>
                          <w:t xml:space="preserve"> </w:t>
                        </w:r>
                        <w:r>
                          <w:rPr>
                            <w:color w:val="231F20"/>
                            <w:w w:val="105%"/>
                          </w:rPr>
                          <w:t>fun</w:t>
                        </w:r>
                        <w:r>
                          <w:rPr>
                            <w:color w:val="231F20"/>
                            <w:spacing w:val="-9"/>
                            <w:w w:val="105%"/>
                          </w:rPr>
                          <w:t xml:space="preserve"> </w:t>
                        </w:r>
                        <w:r>
                          <w:rPr>
                            <w:color w:val="231F20"/>
                            <w:w w:val="105%"/>
                          </w:rPr>
                          <w:t>to</w:t>
                        </w:r>
                        <w:r>
                          <w:rPr>
                            <w:color w:val="231F20"/>
                            <w:spacing w:val="-9"/>
                            <w:w w:val="105%"/>
                          </w:rPr>
                          <w:t xml:space="preserve"> </w:t>
                        </w:r>
                        <w:r>
                          <w:rPr>
                            <w:color w:val="231F20"/>
                            <w:w w:val="105%"/>
                          </w:rPr>
                          <w:t>carom</w:t>
                        </w:r>
                        <w:r>
                          <w:rPr>
                            <w:color w:val="231F20"/>
                            <w:spacing w:val="-9"/>
                            <w:w w:val="105%"/>
                          </w:rPr>
                          <w:t xml:space="preserve"> </w:t>
                        </w:r>
                        <w:r>
                          <w:rPr>
                            <w:color w:val="231F20"/>
                            <w:w w:val="105%"/>
                          </w:rPr>
                          <w:t xml:space="preserve">around </w:t>
                        </w:r>
                        <w:r>
                          <w:rPr>
                            <w:color w:val="231F20"/>
                          </w:rPr>
                          <w:t xml:space="preserve">the exclusive course which had inspired such awe in me </w:t>
                        </w:r>
                        <w:r>
                          <w:rPr>
                            <w:color w:val="231F20"/>
                            <w:w w:val="105%"/>
                          </w:rPr>
                          <w:t>as</w:t>
                        </w:r>
                        <w:r>
                          <w:rPr>
                            <w:color w:val="231F20"/>
                            <w:spacing w:val="-12"/>
                            <w:w w:val="105%"/>
                          </w:rPr>
                          <w:t xml:space="preserve"> </w:t>
                        </w:r>
                        <w:r>
                          <w:rPr>
                            <w:color w:val="231F20"/>
                            <w:w w:val="105%"/>
                          </w:rPr>
                          <w:t>a</w:t>
                        </w:r>
                        <w:r>
                          <w:rPr>
                            <w:color w:val="231F20"/>
                            <w:spacing w:val="-11"/>
                            <w:w w:val="105%"/>
                          </w:rPr>
                          <w:t xml:space="preserve"> </w:t>
                        </w:r>
                        <w:r>
                          <w:rPr>
                            <w:color w:val="231F20"/>
                            <w:w w:val="105%"/>
                          </w:rPr>
                          <w:t>lad.</w:t>
                        </w:r>
                        <w:r>
                          <w:rPr>
                            <w:color w:val="231F20"/>
                            <w:spacing w:val="23"/>
                            <w:w w:val="105%"/>
                          </w:rPr>
                          <w:t xml:space="preserve"> </w:t>
                        </w:r>
                        <w:r>
                          <w:rPr>
                            <w:color w:val="231F20"/>
                            <w:w w:val="105%"/>
                          </w:rPr>
                          <w:t>I</w:t>
                        </w:r>
                        <w:r>
                          <w:rPr>
                            <w:color w:val="231F20"/>
                            <w:spacing w:val="-12"/>
                            <w:w w:val="105%"/>
                          </w:rPr>
                          <w:t xml:space="preserve"> </w:t>
                        </w:r>
                        <w:r>
                          <w:rPr>
                            <w:color w:val="231F20"/>
                            <w:w w:val="105%"/>
                          </w:rPr>
                          <w:t>acquired</w:t>
                        </w:r>
                        <w:r>
                          <w:rPr>
                            <w:color w:val="231F20"/>
                            <w:spacing w:val="-11"/>
                            <w:w w:val="105%"/>
                          </w:rPr>
                          <w:t xml:space="preserve"> </w:t>
                        </w:r>
                        <w:r>
                          <w:rPr>
                            <w:color w:val="231F20"/>
                            <w:w w:val="105%"/>
                          </w:rPr>
                          <w:t>the</w:t>
                        </w:r>
                        <w:r>
                          <w:rPr>
                            <w:color w:val="231F20"/>
                            <w:spacing w:val="-12"/>
                            <w:w w:val="105%"/>
                          </w:rPr>
                          <w:t xml:space="preserve"> </w:t>
                        </w:r>
                        <w:r>
                          <w:rPr>
                            <w:color w:val="231F20"/>
                            <w:w w:val="105%"/>
                          </w:rPr>
                          <w:t>impeccable</w:t>
                        </w:r>
                        <w:r>
                          <w:rPr>
                            <w:color w:val="231F20"/>
                            <w:spacing w:val="-11"/>
                            <w:w w:val="105%"/>
                          </w:rPr>
                          <w:t xml:space="preserve"> </w:t>
                        </w:r>
                        <w:r>
                          <w:rPr>
                            <w:color w:val="231F20"/>
                            <w:w w:val="105%"/>
                          </w:rPr>
                          <w:t>coat</w:t>
                        </w:r>
                        <w:r>
                          <w:rPr>
                            <w:color w:val="231F20"/>
                            <w:spacing w:val="-12"/>
                            <w:w w:val="105%"/>
                          </w:rPr>
                          <w:t xml:space="preserve"> </w:t>
                        </w:r>
                        <w:r>
                          <w:rPr>
                            <w:color w:val="231F20"/>
                            <w:w w:val="105%"/>
                          </w:rPr>
                          <w:t>of</w:t>
                        </w:r>
                        <w:r>
                          <w:rPr>
                            <w:color w:val="231F20"/>
                            <w:spacing w:val="-11"/>
                            <w:w w:val="105%"/>
                          </w:rPr>
                          <w:t xml:space="preserve"> </w:t>
                        </w:r>
                        <w:r>
                          <w:rPr>
                            <w:color w:val="231F20"/>
                            <w:w w:val="105%"/>
                          </w:rPr>
                          <w:t>tan</w:t>
                        </w:r>
                        <w:r>
                          <w:rPr>
                            <w:color w:val="231F20"/>
                            <w:spacing w:val="-12"/>
                            <w:w w:val="105%"/>
                          </w:rPr>
                          <w:t xml:space="preserve"> </w:t>
                        </w:r>
                        <w:r>
                          <w:rPr>
                            <w:color w:val="231F20"/>
                            <w:w w:val="105%"/>
                          </w:rPr>
                          <w:t>one</w:t>
                        </w:r>
                        <w:r>
                          <w:rPr>
                            <w:color w:val="231F20"/>
                            <w:spacing w:val="-11"/>
                            <w:w w:val="105%"/>
                          </w:rPr>
                          <w:t xml:space="preserve"> </w:t>
                        </w:r>
                        <w:r>
                          <w:rPr>
                            <w:color w:val="231F20"/>
                            <w:w w:val="105%"/>
                          </w:rPr>
                          <w:t xml:space="preserve">sees </w:t>
                        </w:r>
                        <w:r>
                          <w:rPr>
                            <w:color w:val="231F20"/>
                          </w:rPr>
                          <w:t>upon</w:t>
                        </w:r>
                        <w:r>
                          <w:rPr>
                            <w:color w:val="231F20"/>
                            <w:spacing w:val="-7"/>
                          </w:rPr>
                          <w:t xml:space="preserve"> </w:t>
                        </w:r>
                        <w:r>
                          <w:rPr>
                            <w:color w:val="231F20"/>
                          </w:rPr>
                          <w:t>the</w:t>
                        </w:r>
                        <w:r>
                          <w:rPr>
                            <w:color w:val="231F20"/>
                            <w:spacing w:val="-7"/>
                          </w:rPr>
                          <w:t xml:space="preserve"> </w:t>
                        </w:r>
                        <w:r>
                          <w:rPr>
                            <w:color w:val="231F20"/>
                          </w:rPr>
                          <w:t>well-to-do.</w:t>
                        </w:r>
                        <w:r>
                          <w:rPr>
                            <w:color w:val="231F20"/>
                            <w:spacing w:val="35"/>
                          </w:rPr>
                          <w:t xml:space="preserve"> </w:t>
                        </w:r>
                        <w:r>
                          <w:rPr>
                            <w:color w:val="231F20"/>
                          </w:rPr>
                          <w:t>The</w:t>
                        </w:r>
                        <w:r>
                          <w:rPr>
                            <w:color w:val="231F20"/>
                            <w:spacing w:val="-7"/>
                          </w:rPr>
                          <w:t xml:space="preserve"> </w:t>
                        </w:r>
                        <w:r>
                          <w:rPr>
                            <w:color w:val="231F20"/>
                          </w:rPr>
                          <w:t>local</w:t>
                        </w:r>
                        <w:r>
                          <w:rPr>
                            <w:color w:val="231F20"/>
                            <w:spacing w:val="-7"/>
                          </w:rPr>
                          <w:t xml:space="preserve"> </w:t>
                        </w:r>
                        <w:r>
                          <w:rPr>
                            <w:color w:val="231F20"/>
                          </w:rPr>
                          <w:t>banker</w:t>
                        </w:r>
                        <w:r>
                          <w:rPr>
                            <w:color w:val="231F20"/>
                            <w:spacing w:val="-7"/>
                          </w:rPr>
                          <w:t xml:space="preserve"> </w:t>
                        </w:r>
                        <w:r>
                          <w:rPr>
                            <w:color w:val="231F20"/>
                          </w:rPr>
                          <w:t>watched</w:t>
                        </w:r>
                        <w:r>
                          <w:rPr>
                            <w:color w:val="231F20"/>
                            <w:spacing w:val="-7"/>
                          </w:rPr>
                          <w:t xml:space="preserve"> </w:t>
                        </w:r>
                        <w:r>
                          <w:rPr>
                            <w:color w:val="231F20"/>
                          </w:rPr>
                          <w:t>me</w:t>
                        </w:r>
                        <w:r>
                          <w:rPr>
                            <w:color w:val="231F20"/>
                            <w:spacing w:val="-7"/>
                          </w:rPr>
                          <w:t xml:space="preserve"> </w:t>
                        </w:r>
                        <w:r>
                          <w:rPr>
                            <w:color w:val="231F20"/>
                          </w:rPr>
                          <w:t xml:space="preserve">whirl fat checks in and out of his till with amused skepticism. </w:t>
                        </w:r>
                        <w:r>
                          <w:rPr>
                            <w:color w:val="231F20"/>
                            <w:w w:val="105%"/>
                          </w:rPr>
                          <w:t>Abruptly</w:t>
                        </w:r>
                        <w:r>
                          <w:rPr>
                            <w:color w:val="231F20"/>
                            <w:spacing w:val="-10"/>
                            <w:w w:val="105%"/>
                          </w:rPr>
                          <w:t xml:space="preserve"> </w:t>
                        </w:r>
                        <w:r>
                          <w:rPr>
                            <w:color w:val="231F20"/>
                            <w:w w:val="105%"/>
                          </w:rPr>
                          <w:t>in</w:t>
                        </w:r>
                        <w:r>
                          <w:rPr>
                            <w:color w:val="231F20"/>
                            <w:spacing w:val="-10"/>
                            <w:w w:val="105%"/>
                          </w:rPr>
                          <w:t xml:space="preserve"> </w:t>
                        </w:r>
                        <w:r>
                          <w:rPr>
                            <w:color w:val="231F20"/>
                            <w:w w:val="105%"/>
                          </w:rPr>
                          <w:t>October</w:t>
                        </w:r>
                        <w:r>
                          <w:rPr>
                            <w:color w:val="231F20"/>
                            <w:spacing w:val="-10"/>
                            <w:w w:val="105%"/>
                          </w:rPr>
                          <w:t xml:space="preserve"> </w:t>
                        </w:r>
                        <w:r>
                          <w:rPr>
                            <w:color w:val="231F20"/>
                            <w:w w:val="105%"/>
                          </w:rPr>
                          <w:t>1929</w:t>
                        </w:r>
                        <w:r>
                          <w:rPr>
                            <w:color w:val="231F20"/>
                            <w:spacing w:val="-10"/>
                            <w:w w:val="105%"/>
                          </w:rPr>
                          <w:t xml:space="preserve"> </w:t>
                        </w:r>
                        <w:r>
                          <w:rPr>
                            <w:color w:val="231F20"/>
                            <w:w w:val="105%"/>
                          </w:rPr>
                          <w:t>hell</w:t>
                        </w:r>
                        <w:r>
                          <w:rPr>
                            <w:color w:val="231F20"/>
                            <w:spacing w:val="-10"/>
                            <w:w w:val="105%"/>
                          </w:rPr>
                          <w:t xml:space="preserve"> </w:t>
                        </w:r>
                        <w:r>
                          <w:rPr>
                            <w:color w:val="231F20"/>
                            <w:w w:val="105%"/>
                          </w:rPr>
                          <w:t>broke</w:t>
                        </w:r>
                        <w:r>
                          <w:rPr>
                            <w:color w:val="231F20"/>
                            <w:spacing w:val="-10"/>
                            <w:w w:val="105%"/>
                          </w:rPr>
                          <w:t xml:space="preserve"> </w:t>
                        </w:r>
                        <w:r>
                          <w:rPr>
                            <w:color w:val="231F20"/>
                            <w:w w:val="105%"/>
                          </w:rPr>
                          <w:t>loose</w:t>
                        </w:r>
                        <w:r>
                          <w:rPr>
                            <w:color w:val="231F20"/>
                            <w:spacing w:val="-10"/>
                            <w:w w:val="105%"/>
                          </w:rPr>
                          <w:t xml:space="preserve"> </w:t>
                        </w:r>
                        <w:r>
                          <w:rPr>
                            <w:color w:val="231F20"/>
                            <w:w w:val="105%"/>
                          </w:rPr>
                          <w:t>on</w:t>
                        </w:r>
                        <w:r>
                          <w:rPr>
                            <w:color w:val="231F20"/>
                            <w:spacing w:val="-10"/>
                            <w:w w:val="105%"/>
                          </w:rPr>
                          <w:t xml:space="preserve"> </w:t>
                        </w:r>
                        <w:r>
                          <w:rPr>
                            <w:color w:val="231F20"/>
                            <w:w w:val="105%"/>
                          </w:rPr>
                          <w:t>the</w:t>
                        </w:r>
                        <w:r>
                          <w:rPr>
                            <w:color w:val="231F20"/>
                            <w:spacing w:val="-10"/>
                            <w:w w:val="105%"/>
                          </w:rPr>
                          <w:t xml:space="preserve"> </w:t>
                        </w:r>
                        <w:r>
                          <w:rPr>
                            <w:color w:val="231F20"/>
                            <w:w w:val="105%"/>
                          </w:rPr>
                          <w:t xml:space="preserve">New </w:t>
                        </w:r>
                        <w:r>
                          <w:rPr>
                            <w:color w:val="231F20"/>
                          </w:rPr>
                          <w:t>York</w:t>
                        </w:r>
                        <w:r>
                          <w:rPr>
                            <w:color w:val="231F20"/>
                            <w:spacing w:val="-7"/>
                          </w:rPr>
                          <w:t xml:space="preserve"> </w:t>
                        </w:r>
                        <w:r>
                          <w:rPr>
                            <w:color w:val="231F20"/>
                          </w:rPr>
                          <w:t>stock</w:t>
                        </w:r>
                        <w:r>
                          <w:rPr>
                            <w:color w:val="231F20"/>
                            <w:spacing w:val="-7"/>
                          </w:rPr>
                          <w:t xml:space="preserve"> </w:t>
                        </w:r>
                        <w:r>
                          <w:rPr>
                            <w:color w:val="231F20"/>
                          </w:rPr>
                          <w:t>exchange. After</w:t>
                        </w:r>
                        <w:r>
                          <w:rPr>
                            <w:color w:val="231F20"/>
                            <w:spacing w:val="-7"/>
                          </w:rPr>
                          <w:t xml:space="preserve"> </w:t>
                        </w:r>
                        <w:r>
                          <w:rPr>
                            <w:color w:val="231F20"/>
                          </w:rPr>
                          <w:t>one</w:t>
                        </w:r>
                        <w:r>
                          <w:rPr>
                            <w:color w:val="231F20"/>
                            <w:spacing w:val="-7"/>
                          </w:rPr>
                          <w:t xml:space="preserve"> </w:t>
                        </w:r>
                        <w:r>
                          <w:rPr>
                            <w:color w:val="231F20"/>
                          </w:rPr>
                          <w:t>of</w:t>
                        </w:r>
                        <w:r>
                          <w:rPr>
                            <w:color w:val="231F20"/>
                            <w:spacing w:val="-7"/>
                          </w:rPr>
                          <w:t xml:space="preserve"> </w:t>
                        </w:r>
                        <w:r>
                          <w:rPr>
                            <w:color w:val="231F20"/>
                          </w:rPr>
                          <w:t>those</w:t>
                        </w:r>
                        <w:r>
                          <w:rPr>
                            <w:color w:val="231F20"/>
                            <w:spacing w:val="-7"/>
                          </w:rPr>
                          <w:t xml:space="preserve"> </w:t>
                        </w:r>
                        <w:r>
                          <w:rPr>
                            <w:color w:val="231F20"/>
                          </w:rPr>
                          <w:t>days</w:t>
                        </w:r>
                        <w:r>
                          <w:rPr>
                            <w:color w:val="231F20"/>
                            <w:spacing w:val="-7"/>
                          </w:rPr>
                          <w:t xml:space="preserve"> </w:t>
                        </w:r>
                        <w:r>
                          <w:rPr>
                            <w:color w:val="231F20"/>
                          </w:rPr>
                          <w:t>of</w:t>
                        </w:r>
                        <w:r>
                          <w:rPr>
                            <w:color w:val="231F20"/>
                            <w:spacing w:val="-7"/>
                          </w:rPr>
                          <w:t xml:space="preserve"> </w:t>
                        </w:r>
                        <w:r>
                          <w:rPr>
                            <w:color w:val="231F20"/>
                          </w:rPr>
                          <w:t xml:space="preserve">inferno, </w:t>
                        </w:r>
                        <w:r>
                          <w:rPr>
                            <w:color w:val="231F20"/>
                            <w:w w:val="105%"/>
                          </w:rPr>
                          <w:t>I</w:t>
                        </w:r>
                        <w:r>
                          <w:rPr>
                            <w:color w:val="231F20"/>
                            <w:spacing w:val="-12"/>
                            <w:w w:val="105%"/>
                          </w:rPr>
                          <w:t xml:space="preserve"> </w:t>
                        </w:r>
                        <w:r>
                          <w:rPr>
                            <w:color w:val="231F20"/>
                            <w:w w:val="105%"/>
                          </w:rPr>
                          <w:t>wobbled</w:t>
                        </w:r>
                        <w:r>
                          <w:rPr>
                            <w:color w:val="231F20"/>
                            <w:spacing w:val="-12"/>
                            <w:w w:val="105%"/>
                          </w:rPr>
                          <w:t xml:space="preserve"> </w:t>
                        </w:r>
                        <w:r>
                          <w:rPr>
                            <w:color w:val="231F20"/>
                            <w:w w:val="105%"/>
                          </w:rPr>
                          <w:t>from</w:t>
                        </w:r>
                        <w:r>
                          <w:rPr>
                            <w:color w:val="231F20"/>
                            <w:spacing w:val="-12"/>
                            <w:w w:val="105%"/>
                          </w:rPr>
                          <w:t xml:space="preserve"> </w:t>
                        </w:r>
                        <w:r>
                          <w:rPr>
                            <w:color w:val="231F20"/>
                            <w:w w:val="105%"/>
                          </w:rPr>
                          <w:t>a</w:t>
                        </w:r>
                        <w:r>
                          <w:rPr>
                            <w:color w:val="231F20"/>
                            <w:spacing w:val="-12"/>
                            <w:w w:val="105%"/>
                          </w:rPr>
                          <w:t xml:space="preserve"> </w:t>
                        </w:r>
                        <w:r>
                          <w:rPr>
                            <w:color w:val="231F20"/>
                            <w:w w:val="105%"/>
                          </w:rPr>
                          <w:t>hotel</w:t>
                        </w:r>
                        <w:r>
                          <w:rPr>
                            <w:color w:val="231F20"/>
                            <w:spacing w:val="-12"/>
                            <w:w w:val="105%"/>
                          </w:rPr>
                          <w:t xml:space="preserve"> </w:t>
                        </w:r>
                        <w:r>
                          <w:rPr>
                            <w:color w:val="231F20"/>
                            <w:w w:val="105%"/>
                          </w:rPr>
                          <w:t>bar</w:t>
                        </w:r>
                        <w:r>
                          <w:rPr>
                            <w:color w:val="231F20"/>
                            <w:spacing w:val="-11"/>
                            <w:w w:val="105%"/>
                          </w:rPr>
                          <w:t xml:space="preserve"> </w:t>
                        </w:r>
                        <w:r>
                          <w:rPr>
                            <w:color w:val="231F20"/>
                            <w:w w:val="105%"/>
                          </w:rPr>
                          <w:t>to</w:t>
                        </w:r>
                        <w:r>
                          <w:rPr>
                            <w:color w:val="231F20"/>
                            <w:spacing w:val="-12"/>
                            <w:w w:val="105%"/>
                          </w:rPr>
                          <w:t xml:space="preserve"> </w:t>
                        </w:r>
                        <w:r>
                          <w:rPr>
                            <w:color w:val="231F20"/>
                            <w:w w:val="105%"/>
                          </w:rPr>
                          <w:t>a</w:t>
                        </w:r>
                        <w:r>
                          <w:rPr>
                            <w:color w:val="231F20"/>
                            <w:spacing w:val="-12"/>
                            <w:w w:val="105%"/>
                          </w:rPr>
                          <w:t xml:space="preserve"> </w:t>
                        </w:r>
                        <w:r>
                          <w:rPr>
                            <w:color w:val="231F20"/>
                            <w:w w:val="105%"/>
                          </w:rPr>
                          <w:t>brokerage</w:t>
                        </w:r>
                        <w:r>
                          <w:rPr>
                            <w:color w:val="231F20"/>
                            <w:spacing w:val="-12"/>
                            <w:w w:val="105%"/>
                          </w:rPr>
                          <w:t xml:space="preserve"> </w:t>
                        </w:r>
                        <w:r>
                          <w:rPr>
                            <w:color w:val="231F20"/>
                            <w:w w:val="105%"/>
                          </w:rPr>
                          <w:t>office. It</w:t>
                        </w:r>
                        <w:r>
                          <w:rPr>
                            <w:color w:val="231F20"/>
                            <w:spacing w:val="-12"/>
                            <w:w w:val="105%"/>
                          </w:rPr>
                          <w:t xml:space="preserve"> </w:t>
                        </w:r>
                        <w:r>
                          <w:rPr>
                            <w:color w:val="231F20"/>
                            <w:w w:val="105%"/>
                          </w:rPr>
                          <w:t>was eight</w:t>
                        </w:r>
                        <w:r>
                          <w:rPr>
                            <w:color w:val="231F20"/>
                            <w:spacing w:val="-12"/>
                            <w:w w:val="105%"/>
                          </w:rPr>
                          <w:t xml:space="preserve"> </w:t>
                        </w:r>
                        <w:r>
                          <w:rPr>
                            <w:color w:val="231F20"/>
                            <w:w w:val="105%"/>
                          </w:rPr>
                          <w:t>o’clock—five</w:t>
                        </w:r>
                        <w:r>
                          <w:rPr>
                            <w:color w:val="231F20"/>
                            <w:spacing w:val="-12"/>
                            <w:w w:val="105%"/>
                          </w:rPr>
                          <w:t xml:space="preserve"> </w:t>
                        </w:r>
                        <w:r>
                          <w:rPr>
                            <w:color w:val="231F20"/>
                            <w:w w:val="105%"/>
                          </w:rPr>
                          <w:t>hours</w:t>
                        </w:r>
                        <w:r>
                          <w:rPr>
                            <w:color w:val="231F20"/>
                            <w:spacing w:val="-12"/>
                            <w:w w:val="105%"/>
                          </w:rPr>
                          <w:t xml:space="preserve"> </w:t>
                        </w:r>
                        <w:r>
                          <w:rPr>
                            <w:color w:val="231F20"/>
                            <w:w w:val="105%"/>
                          </w:rPr>
                          <w:t>after</w:t>
                        </w:r>
                        <w:r>
                          <w:rPr>
                            <w:color w:val="231F20"/>
                            <w:spacing w:val="-12"/>
                            <w:w w:val="105%"/>
                          </w:rPr>
                          <w:t xml:space="preserve"> </w:t>
                        </w:r>
                        <w:r>
                          <w:rPr>
                            <w:color w:val="231F20"/>
                            <w:w w:val="105%"/>
                          </w:rPr>
                          <w:t>the</w:t>
                        </w:r>
                        <w:r>
                          <w:rPr>
                            <w:color w:val="231F20"/>
                            <w:spacing w:val="-12"/>
                            <w:w w:val="105%"/>
                          </w:rPr>
                          <w:t xml:space="preserve"> </w:t>
                        </w:r>
                        <w:r>
                          <w:rPr>
                            <w:color w:val="231F20"/>
                            <w:w w:val="105%"/>
                          </w:rPr>
                          <w:t>market</w:t>
                        </w:r>
                        <w:r>
                          <w:rPr>
                            <w:color w:val="231F20"/>
                            <w:spacing w:val="-11"/>
                            <w:w w:val="105%"/>
                          </w:rPr>
                          <w:t xml:space="preserve"> </w:t>
                        </w:r>
                        <w:r>
                          <w:rPr>
                            <w:color w:val="231F20"/>
                            <w:w w:val="105%"/>
                          </w:rPr>
                          <w:t>closed.</w:t>
                        </w:r>
                        <w:r>
                          <w:rPr>
                            <w:color w:val="231F20"/>
                            <w:spacing w:val="13"/>
                            <w:w w:val="105%"/>
                          </w:rPr>
                          <w:t xml:space="preserve"> </w:t>
                        </w:r>
                        <w:r>
                          <w:rPr>
                            <w:color w:val="231F20"/>
                            <w:w w:val="105%"/>
                          </w:rPr>
                          <w:t>The ticker</w:t>
                        </w:r>
                        <w:r>
                          <w:rPr>
                            <w:color w:val="231F20"/>
                            <w:spacing w:val="-12"/>
                            <w:w w:val="105%"/>
                          </w:rPr>
                          <w:t xml:space="preserve"> </w:t>
                        </w:r>
                        <w:r>
                          <w:rPr>
                            <w:color w:val="231F20"/>
                            <w:w w:val="105%"/>
                          </w:rPr>
                          <w:t>still</w:t>
                        </w:r>
                        <w:r>
                          <w:rPr>
                            <w:color w:val="231F20"/>
                            <w:spacing w:val="-12"/>
                            <w:w w:val="105%"/>
                          </w:rPr>
                          <w:t xml:space="preserve"> </w:t>
                        </w:r>
                        <w:r>
                          <w:rPr>
                            <w:color w:val="231F20"/>
                            <w:w w:val="105%"/>
                          </w:rPr>
                          <w:t>clattered.</w:t>
                        </w:r>
                        <w:r>
                          <w:rPr>
                            <w:color w:val="231F20"/>
                            <w:spacing w:val="18"/>
                            <w:w w:val="105%"/>
                          </w:rPr>
                          <w:t xml:space="preserve"> </w:t>
                        </w:r>
                        <w:r>
                          <w:rPr>
                            <w:color w:val="231F20"/>
                            <w:w w:val="105%"/>
                          </w:rPr>
                          <w:t>I</w:t>
                        </w:r>
                        <w:r>
                          <w:rPr>
                            <w:color w:val="231F20"/>
                            <w:spacing w:val="-12"/>
                            <w:w w:val="105%"/>
                          </w:rPr>
                          <w:t xml:space="preserve"> </w:t>
                        </w:r>
                        <w:r>
                          <w:rPr>
                            <w:color w:val="231F20"/>
                            <w:w w:val="105%"/>
                          </w:rPr>
                          <w:t>was</w:t>
                        </w:r>
                        <w:r>
                          <w:rPr>
                            <w:color w:val="231F20"/>
                            <w:spacing w:val="-11"/>
                            <w:w w:val="105%"/>
                          </w:rPr>
                          <w:t xml:space="preserve"> </w:t>
                        </w:r>
                        <w:r>
                          <w:rPr>
                            <w:color w:val="231F20"/>
                            <w:w w:val="105%"/>
                          </w:rPr>
                          <w:t>staring</w:t>
                        </w:r>
                        <w:r>
                          <w:rPr>
                            <w:color w:val="231F20"/>
                            <w:spacing w:val="-12"/>
                            <w:w w:val="105%"/>
                          </w:rPr>
                          <w:t xml:space="preserve"> </w:t>
                        </w:r>
                        <w:r>
                          <w:rPr>
                            <w:color w:val="231F20"/>
                            <w:w w:val="105%"/>
                          </w:rPr>
                          <w:t>at</w:t>
                        </w:r>
                        <w:r>
                          <w:rPr>
                            <w:color w:val="231F20"/>
                            <w:spacing w:val="-12"/>
                            <w:w w:val="105%"/>
                          </w:rPr>
                          <w:t xml:space="preserve"> </w:t>
                        </w:r>
                        <w:r>
                          <w:rPr>
                            <w:color w:val="231F20"/>
                            <w:w w:val="105%"/>
                          </w:rPr>
                          <w:t>an</w:t>
                        </w:r>
                        <w:r>
                          <w:rPr>
                            <w:color w:val="231F20"/>
                            <w:spacing w:val="-12"/>
                            <w:w w:val="105%"/>
                          </w:rPr>
                          <w:t xml:space="preserve"> </w:t>
                        </w:r>
                        <w:r>
                          <w:rPr>
                            <w:color w:val="231F20"/>
                            <w:w w:val="105%"/>
                          </w:rPr>
                          <w:t>inch</w:t>
                        </w:r>
                        <w:r>
                          <w:rPr>
                            <w:color w:val="231F20"/>
                            <w:spacing w:val="-11"/>
                            <w:w w:val="105%"/>
                          </w:rPr>
                          <w:t xml:space="preserve"> </w:t>
                        </w:r>
                        <w:r>
                          <w:rPr>
                            <w:color w:val="231F20"/>
                            <w:w w:val="105%"/>
                          </w:rPr>
                          <w:t>of</w:t>
                        </w:r>
                        <w:r>
                          <w:rPr>
                            <w:color w:val="231F20"/>
                            <w:spacing w:val="-12"/>
                            <w:w w:val="105%"/>
                          </w:rPr>
                          <w:t xml:space="preserve"> </w:t>
                        </w:r>
                        <w:r>
                          <w:rPr>
                            <w:color w:val="231F20"/>
                            <w:w w:val="105%"/>
                          </w:rPr>
                          <w:t>the</w:t>
                        </w:r>
                        <w:r>
                          <w:rPr>
                            <w:color w:val="231F20"/>
                            <w:spacing w:val="-12"/>
                            <w:w w:val="105%"/>
                          </w:rPr>
                          <w:t xml:space="preserve"> </w:t>
                        </w:r>
                        <w:r>
                          <w:rPr>
                            <w:color w:val="231F20"/>
                            <w:w w:val="105%"/>
                          </w:rPr>
                          <w:t>tape which</w:t>
                        </w:r>
                        <w:r>
                          <w:rPr>
                            <w:color w:val="231F20"/>
                            <w:spacing w:val="-12"/>
                            <w:w w:val="105%"/>
                          </w:rPr>
                          <w:t xml:space="preserve"> </w:t>
                        </w:r>
                        <w:r>
                          <w:rPr>
                            <w:color w:val="231F20"/>
                            <w:w w:val="105%"/>
                          </w:rPr>
                          <w:t>bore</w:t>
                        </w:r>
                        <w:r>
                          <w:rPr>
                            <w:color w:val="231F20"/>
                            <w:spacing w:val="-12"/>
                            <w:w w:val="105%"/>
                          </w:rPr>
                          <w:t xml:space="preserve"> </w:t>
                        </w:r>
                        <w:r>
                          <w:rPr>
                            <w:color w:val="231F20"/>
                            <w:w w:val="105%"/>
                          </w:rPr>
                          <w:t>the</w:t>
                        </w:r>
                        <w:r>
                          <w:rPr>
                            <w:color w:val="231F20"/>
                            <w:spacing w:val="-12"/>
                            <w:w w:val="105%"/>
                          </w:rPr>
                          <w:t xml:space="preserve"> </w:t>
                        </w:r>
                        <w:r>
                          <w:rPr>
                            <w:color w:val="231F20"/>
                            <w:w w:val="105%"/>
                          </w:rPr>
                          <w:t>inscription</w:t>
                        </w:r>
                        <w:r>
                          <w:rPr>
                            <w:color w:val="231F20"/>
                            <w:spacing w:val="-12"/>
                            <w:w w:val="105%"/>
                          </w:rPr>
                          <w:t xml:space="preserve"> </w:t>
                        </w:r>
                        <w:r>
                          <w:rPr>
                            <w:color w:val="231F20"/>
                            <w:w w:val="105%"/>
                          </w:rPr>
                          <w:t>XYZ-32. It</w:t>
                        </w:r>
                        <w:r>
                          <w:rPr>
                            <w:color w:val="231F20"/>
                            <w:spacing w:val="-12"/>
                            <w:w w:val="105%"/>
                          </w:rPr>
                          <w:t xml:space="preserve"> </w:t>
                        </w:r>
                        <w:r>
                          <w:rPr>
                            <w:color w:val="231F20"/>
                            <w:w w:val="105%"/>
                          </w:rPr>
                          <w:t>had</w:t>
                        </w:r>
                        <w:r>
                          <w:rPr>
                            <w:color w:val="231F20"/>
                            <w:spacing w:val="-12"/>
                            <w:w w:val="105%"/>
                          </w:rPr>
                          <w:t xml:space="preserve"> </w:t>
                        </w:r>
                        <w:r>
                          <w:rPr>
                            <w:color w:val="231F20"/>
                            <w:w w:val="105%"/>
                          </w:rPr>
                          <w:t>been</w:t>
                        </w:r>
                        <w:r>
                          <w:rPr>
                            <w:color w:val="231F20"/>
                            <w:spacing w:val="-12"/>
                            <w:w w:val="105%"/>
                          </w:rPr>
                          <w:t xml:space="preserve"> </w:t>
                        </w:r>
                        <w:r>
                          <w:rPr>
                            <w:color w:val="231F20"/>
                            <w:w w:val="105%"/>
                          </w:rPr>
                          <w:t>52</w:t>
                        </w:r>
                        <w:r>
                          <w:rPr>
                            <w:color w:val="231F20"/>
                            <w:spacing w:val="-11"/>
                            <w:w w:val="105%"/>
                          </w:rPr>
                          <w:t xml:space="preserve"> </w:t>
                        </w:r>
                        <w:r>
                          <w:rPr>
                            <w:color w:val="231F20"/>
                            <w:w w:val="105%"/>
                          </w:rPr>
                          <w:t xml:space="preserve">that </w:t>
                        </w:r>
                        <w:r>
                          <w:rPr>
                            <w:color w:val="231F20"/>
                            <w:spacing w:val="-2"/>
                            <w:w w:val="105%"/>
                          </w:rPr>
                          <w:t>morning.</w:t>
                        </w:r>
                        <w:r>
                          <w:rPr>
                            <w:color w:val="231F20"/>
                            <w:spacing w:val="23"/>
                            <w:w w:val="105%"/>
                          </w:rPr>
                          <w:t xml:space="preserve"> </w:t>
                        </w:r>
                        <w:r>
                          <w:rPr>
                            <w:color w:val="231F20"/>
                            <w:spacing w:val="-2"/>
                            <w:w w:val="105%"/>
                          </w:rPr>
                          <w:t>I</w:t>
                        </w:r>
                        <w:r>
                          <w:rPr>
                            <w:color w:val="231F20"/>
                            <w:spacing w:val="-13"/>
                            <w:w w:val="105%"/>
                          </w:rPr>
                          <w:t xml:space="preserve"> </w:t>
                        </w:r>
                        <w:r>
                          <w:rPr>
                            <w:color w:val="231F20"/>
                            <w:spacing w:val="-2"/>
                            <w:w w:val="105%"/>
                          </w:rPr>
                          <w:t>was</w:t>
                        </w:r>
                        <w:r>
                          <w:rPr>
                            <w:color w:val="231F20"/>
                            <w:spacing w:val="-12"/>
                            <w:w w:val="105%"/>
                          </w:rPr>
                          <w:t xml:space="preserve"> </w:t>
                        </w:r>
                        <w:r>
                          <w:rPr>
                            <w:color w:val="231F20"/>
                            <w:spacing w:val="-2"/>
                            <w:w w:val="105%"/>
                          </w:rPr>
                          <w:t>finished</w:t>
                        </w:r>
                        <w:r>
                          <w:rPr>
                            <w:color w:val="231F20"/>
                            <w:spacing w:val="-12"/>
                            <w:w w:val="105%"/>
                          </w:rPr>
                          <w:t xml:space="preserve"> </w:t>
                        </w:r>
                        <w:r>
                          <w:rPr>
                            <w:color w:val="231F20"/>
                            <w:spacing w:val="-2"/>
                            <w:w w:val="105%"/>
                          </w:rPr>
                          <w:t>and</w:t>
                        </w:r>
                        <w:r>
                          <w:rPr>
                            <w:color w:val="231F20"/>
                            <w:spacing w:val="-12"/>
                            <w:w w:val="105%"/>
                          </w:rPr>
                          <w:t xml:space="preserve"> </w:t>
                        </w:r>
                        <w:r>
                          <w:rPr>
                            <w:color w:val="231F20"/>
                            <w:spacing w:val="-2"/>
                            <w:w w:val="105%"/>
                          </w:rPr>
                          <w:t>so</w:t>
                        </w:r>
                        <w:r>
                          <w:rPr>
                            <w:color w:val="231F20"/>
                            <w:spacing w:val="-13"/>
                            <w:w w:val="105%"/>
                          </w:rPr>
                          <w:t xml:space="preserve"> </w:t>
                        </w:r>
                        <w:r>
                          <w:rPr>
                            <w:color w:val="231F20"/>
                            <w:spacing w:val="-2"/>
                            <w:w w:val="105%"/>
                          </w:rPr>
                          <w:t>were</w:t>
                        </w:r>
                        <w:r>
                          <w:rPr>
                            <w:color w:val="231F20"/>
                            <w:spacing w:val="-12"/>
                            <w:w w:val="105%"/>
                          </w:rPr>
                          <w:t xml:space="preserve"> </w:t>
                        </w:r>
                        <w:r>
                          <w:rPr>
                            <w:color w:val="231F20"/>
                            <w:spacing w:val="-2"/>
                            <w:w w:val="105%"/>
                          </w:rPr>
                          <w:t>many</w:t>
                        </w:r>
                        <w:r>
                          <w:rPr>
                            <w:color w:val="231F20"/>
                            <w:spacing w:val="-12"/>
                            <w:w w:val="105%"/>
                          </w:rPr>
                          <w:t xml:space="preserve"> </w:t>
                        </w:r>
                        <w:r>
                          <w:rPr>
                            <w:color w:val="231F20"/>
                            <w:spacing w:val="-2"/>
                            <w:w w:val="105%"/>
                          </w:rPr>
                          <w:t>friends.</w:t>
                        </w:r>
                        <w:r>
                          <w:rPr>
                            <w:color w:val="231F20"/>
                            <w:spacing w:val="23"/>
                            <w:w w:val="105%"/>
                          </w:rPr>
                          <w:t xml:space="preserve"> </w:t>
                        </w:r>
                        <w:r>
                          <w:rPr>
                            <w:color w:val="231F20"/>
                            <w:spacing w:val="-2"/>
                            <w:w w:val="105%"/>
                          </w:rPr>
                          <w:t xml:space="preserve">The </w:t>
                        </w:r>
                        <w:r>
                          <w:rPr>
                            <w:color w:val="231F20"/>
                            <w:w w:val="105%"/>
                          </w:rPr>
                          <w:t>papers</w:t>
                        </w:r>
                        <w:r>
                          <w:rPr>
                            <w:color w:val="231F20"/>
                            <w:spacing w:val="-9"/>
                            <w:w w:val="105%"/>
                          </w:rPr>
                          <w:t xml:space="preserve"> </w:t>
                        </w:r>
                        <w:r>
                          <w:rPr>
                            <w:color w:val="231F20"/>
                            <w:w w:val="105%"/>
                          </w:rPr>
                          <w:t>reported</w:t>
                        </w:r>
                        <w:r>
                          <w:rPr>
                            <w:color w:val="231F20"/>
                            <w:spacing w:val="-9"/>
                            <w:w w:val="105%"/>
                          </w:rPr>
                          <w:t xml:space="preserve"> </w:t>
                        </w:r>
                        <w:r>
                          <w:rPr>
                            <w:color w:val="231F20"/>
                            <w:w w:val="105%"/>
                          </w:rPr>
                          <w:t>men</w:t>
                        </w:r>
                        <w:r>
                          <w:rPr>
                            <w:color w:val="231F20"/>
                            <w:spacing w:val="-9"/>
                            <w:w w:val="105%"/>
                          </w:rPr>
                          <w:t xml:space="preserve"> </w:t>
                        </w:r>
                        <w:r>
                          <w:rPr>
                            <w:color w:val="231F20"/>
                            <w:w w:val="105%"/>
                          </w:rPr>
                          <w:t>jumping</w:t>
                        </w:r>
                        <w:r>
                          <w:rPr>
                            <w:color w:val="231F20"/>
                            <w:spacing w:val="-9"/>
                            <w:w w:val="105%"/>
                          </w:rPr>
                          <w:t xml:space="preserve"> </w:t>
                        </w:r>
                        <w:r>
                          <w:rPr>
                            <w:color w:val="231F20"/>
                            <w:w w:val="105%"/>
                          </w:rPr>
                          <w:t>to</w:t>
                        </w:r>
                        <w:r>
                          <w:rPr>
                            <w:color w:val="231F20"/>
                            <w:spacing w:val="-9"/>
                            <w:w w:val="105%"/>
                          </w:rPr>
                          <w:t xml:space="preserve"> </w:t>
                        </w:r>
                        <w:r>
                          <w:rPr>
                            <w:color w:val="231F20"/>
                            <w:w w:val="105%"/>
                          </w:rPr>
                          <w:t>death</w:t>
                        </w:r>
                        <w:r>
                          <w:rPr>
                            <w:color w:val="231F20"/>
                            <w:spacing w:val="-9"/>
                            <w:w w:val="105%"/>
                          </w:rPr>
                          <w:t xml:space="preserve"> </w:t>
                        </w:r>
                        <w:r>
                          <w:rPr>
                            <w:color w:val="231F20"/>
                            <w:w w:val="105%"/>
                          </w:rPr>
                          <w:t>from</w:t>
                        </w:r>
                        <w:r>
                          <w:rPr>
                            <w:color w:val="231F20"/>
                            <w:spacing w:val="-9"/>
                            <w:w w:val="105%"/>
                          </w:rPr>
                          <w:t xml:space="preserve"> </w:t>
                        </w:r>
                        <w:r>
                          <w:rPr>
                            <w:color w:val="231F20"/>
                            <w:w w:val="105%"/>
                          </w:rPr>
                          <w:t>the</w:t>
                        </w:r>
                        <w:r>
                          <w:rPr>
                            <w:color w:val="231F20"/>
                            <w:spacing w:val="-9"/>
                            <w:w w:val="105%"/>
                          </w:rPr>
                          <w:t xml:space="preserve"> </w:t>
                        </w:r>
                        <w:r>
                          <w:rPr>
                            <w:color w:val="231F20"/>
                            <w:w w:val="105%"/>
                          </w:rPr>
                          <w:t>towers of</w:t>
                        </w:r>
                        <w:r>
                          <w:rPr>
                            <w:color w:val="231F20"/>
                            <w:spacing w:val="-13"/>
                            <w:w w:val="105%"/>
                          </w:rPr>
                          <w:t xml:space="preserve"> </w:t>
                        </w:r>
                        <w:r>
                          <w:rPr>
                            <w:color w:val="231F20"/>
                            <w:w w:val="105%"/>
                          </w:rPr>
                          <w:t>High</w:t>
                        </w:r>
                        <w:r>
                          <w:rPr>
                            <w:color w:val="231F20"/>
                            <w:spacing w:val="-12"/>
                            <w:w w:val="105%"/>
                          </w:rPr>
                          <w:t xml:space="preserve"> </w:t>
                        </w:r>
                        <w:r>
                          <w:rPr>
                            <w:color w:val="231F20"/>
                            <w:w w:val="105%"/>
                          </w:rPr>
                          <w:t>Finance.</w:t>
                        </w:r>
                        <w:r>
                          <w:rPr>
                            <w:color w:val="231F20"/>
                            <w:spacing w:val="-2"/>
                            <w:w w:val="105%"/>
                          </w:rPr>
                          <w:t xml:space="preserve"> </w:t>
                        </w:r>
                        <w:r>
                          <w:rPr>
                            <w:color w:val="231F20"/>
                            <w:w w:val="105%"/>
                          </w:rPr>
                          <w:t>That</w:t>
                        </w:r>
                        <w:r>
                          <w:rPr>
                            <w:color w:val="231F20"/>
                            <w:spacing w:val="-12"/>
                            <w:w w:val="105%"/>
                          </w:rPr>
                          <w:t xml:space="preserve"> </w:t>
                        </w:r>
                        <w:r>
                          <w:rPr>
                            <w:color w:val="231F20"/>
                            <w:w w:val="105%"/>
                          </w:rPr>
                          <w:t>disgusted</w:t>
                        </w:r>
                        <w:r>
                          <w:rPr>
                            <w:color w:val="231F20"/>
                            <w:spacing w:val="-12"/>
                            <w:w w:val="105%"/>
                          </w:rPr>
                          <w:t xml:space="preserve"> </w:t>
                        </w:r>
                        <w:r>
                          <w:rPr>
                            <w:color w:val="231F20"/>
                            <w:w w:val="105%"/>
                          </w:rPr>
                          <w:t>me.</w:t>
                        </w:r>
                        <w:r>
                          <w:rPr>
                            <w:color w:val="231F20"/>
                            <w:spacing w:val="-2"/>
                            <w:w w:val="105%"/>
                          </w:rPr>
                          <w:t xml:space="preserve"> </w:t>
                        </w:r>
                        <w:r>
                          <w:rPr>
                            <w:color w:val="231F20"/>
                            <w:w w:val="105%"/>
                          </w:rPr>
                          <w:t>I</w:t>
                        </w:r>
                        <w:r>
                          <w:rPr>
                            <w:color w:val="231F20"/>
                            <w:spacing w:val="-12"/>
                            <w:w w:val="105%"/>
                          </w:rPr>
                          <w:t xml:space="preserve"> </w:t>
                        </w:r>
                        <w:r>
                          <w:rPr>
                            <w:color w:val="231F20"/>
                            <w:w w:val="105%"/>
                          </w:rPr>
                          <w:t>would</w:t>
                        </w:r>
                        <w:r>
                          <w:rPr>
                            <w:color w:val="231F20"/>
                            <w:spacing w:val="-12"/>
                            <w:w w:val="105%"/>
                          </w:rPr>
                          <w:t xml:space="preserve"> </w:t>
                        </w:r>
                        <w:r>
                          <w:rPr>
                            <w:color w:val="231F20"/>
                            <w:w w:val="105%"/>
                          </w:rPr>
                          <w:t>not</w:t>
                        </w:r>
                        <w:r>
                          <w:rPr>
                            <w:color w:val="231F20"/>
                            <w:spacing w:val="-13"/>
                            <w:w w:val="105%"/>
                          </w:rPr>
                          <w:t xml:space="preserve"> </w:t>
                        </w:r>
                        <w:r>
                          <w:rPr>
                            <w:color w:val="231F20"/>
                            <w:w w:val="105%"/>
                          </w:rPr>
                          <w:t>jump. I</w:t>
                        </w:r>
                        <w:r>
                          <w:rPr>
                            <w:color w:val="231F20"/>
                            <w:spacing w:val="-12"/>
                            <w:w w:val="105%"/>
                          </w:rPr>
                          <w:t xml:space="preserve"> </w:t>
                        </w:r>
                        <w:r>
                          <w:rPr>
                            <w:color w:val="231F20"/>
                            <w:w w:val="105%"/>
                          </w:rPr>
                          <w:t>went</w:t>
                        </w:r>
                        <w:r>
                          <w:rPr>
                            <w:color w:val="231F20"/>
                            <w:spacing w:val="-12"/>
                            <w:w w:val="105%"/>
                          </w:rPr>
                          <w:t xml:space="preserve"> </w:t>
                        </w:r>
                        <w:r>
                          <w:rPr>
                            <w:color w:val="231F20"/>
                            <w:w w:val="105%"/>
                          </w:rPr>
                          <w:t>back</w:t>
                        </w:r>
                        <w:r>
                          <w:rPr>
                            <w:color w:val="231F20"/>
                            <w:spacing w:val="-12"/>
                            <w:w w:val="105%"/>
                          </w:rPr>
                          <w:t xml:space="preserve"> </w:t>
                        </w:r>
                        <w:r>
                          <w:rPr>
                            <w:color w:val="231F20"/>
                            <w:w w:val="105%"/>
                          </w:rPr>
                          <w:t>to</w:t>
                        </w:r>
                        <w:r>
                          <w:rPr>
                            <w:color w:val="231F20"/>
                            <w:spacing w:val="-12"/>
                            <w:w w:val="105%"/>
                          </w:rPr>
                          <w:t xml:space="preserve"> </w:t>
                        </w:r>
                        <w:r>
                          <w:rPr>
                            <w:color w:val="231F20"/>
                            <w:w w:val="105%"/>
                          </w:rPr>
                          <w:t>the</w:t>
                        </w:r>
                        <w:r>
                          <w:rPr>
                            <w:color w:val="231F20"/>
                            <w:spacing w:val="-12"/>
                            <w:w w:val="105%"/>
                          </w:rPr>
                          <w:t xml:space="preserve"> </w:t>
                        </w:r>
                        <w:r>
                          <w:rPr>
                            <w:color w:val="231F20"/>
                            <w:w w:val="105%"/>
                          </w:rPr>
                          <w:t>bar.</w:t>
                        </w:r>
                        <w:r>
                          <w:rPr>
                            <w:color w:val="231F20"/>
                            <w:spacing w:val="13"/>
                            <w:w w:val="105%"/>
                          </w:rPr>
                          <w:t xml:space="preserve"> </w:t>
                        </w:r>
                        <w:r>
                          <w:rPr>
                            <w:color w:val="231F20"/>
                            <w:w w:val="105%"/>
                          </w:rPr>
                          <w:t>My</w:t>
                        </w:r>
                        <w:r>
                          <w:rPr>
                            <w:color w:val="231F20"/>
                            <w:spacing w:val="-12"/>
                            <w:w w:val="105%"/>
                          </w:rPr>
                          <w:t xml:space="preserve"> </w:t>
                        </w:r>
                        <w:r>
                          <w:rPr>
                            <w:color w:val="231F20"/>
                            <w:w w:val="105%"/>
                          </w:rPr>
                          <w:t>friends</w:t>
                        </w:r>
                        <w:r>
                          <w:rPr>
                            <w:color w:val="231F20"/>
                            <w:spacing w:val="-12"/>
                            <w:w w:val="105%"/>
                          </w:rPr>
                          <w:t xml:space="preserve"> </w:t>
                        </w:r>
                        <w:r>
                          <w:rPr>
                            <w:color w:val="231F20"/>
                            <w:w w:val="105%"/>
                          </w:rPr>
                          <w:t>had</w:t>
                        </w:r>
                        <w:r>
                          <w:rPr>
                            <w:color w:val="231F20"/>
                            <w:spacing w:val="-12"/>
                            <w:w w:val="105%"/>
                          </w:rPr>
                          <w:t xml:space="preserve"> </w:t>
                        </w:r>
                        <w:r>
                          <w:rPr>
                            <w:color w:val="231F20"/>
                            <w:w w:val="105%"/>
                          </w:rPr>
                          <w:t>dropped</w:t>
                        </w:r>
                        <w:r>
                          <w:rPr>
                            <w:color w:val="231F20"/>
                            <w:spacing w:val="-12"/>
                            <w:w w:val="105%"/>
                          </w:rPr>
                          <w:t xml:space="preserve"> </w:t>
                        </w:r>
                        <w:r>
                          <w:rPr>
                            <w:color w:val="231F20"/>
                            <w:w w:val="105%"/>
                          </w:rPr>
                          <w:t xml:space="preserve">several </w:t>
                        </w:r>
                        <w:r>
                          <w:rPr>
                            <w:color w:val="231F20"/>
                          </w:rPr>
                          <w:t>million since ten o’clock—so what?</w:t>
                        </w:r>
                        <w:r>
                          <w:rPr>
                            <w:color w:val="231F20"/>
                            <w:spacing w:val="22"/>
                          </w:rPr>
                          <w:t xml:space="preserve"> </w:t>
                        </w:r>
                        <w:r>
                          <w:rPr>
                            <w:color w:val="231F20"/>
                          </w:rPr>
                          <w:t>Tomorrow was an- other</w:t>
                        </w:r>
                        <w:r>
                          <w:rPr>
                            <w:color w:val="231F20"/>
                            <w:spacing w:val="-12"/>
                          </w:rPr>
                          <w:t xml:space="preserve"> </w:t>
                        </w:r>
                        <w:r>
                          <w:rPr>
                            <w:color w:val="231F20"/>
                          </w:rPr>
                          <w:t>day.</w:t>
                        </w:r>
                        <w:r>
                          <w:rPr>
                            <w:color w:val="231F20"/>
                            <w:spacing w:val="21"/>
                          </w:rPr>
                          <w:t xml:space="preserve"> </w:t>
                        </w:r>
                        <w:r>
                          <w:rPr>
                            <w:color w:val="231F20"/>
                          </w:rPr>
                          <w:t>As</w:t>
                        </w:r>
                        <w:r>
                          <w:rPr>
                            <w:color w:val="231F20"/>
                            <w:spacing w:val="-11"/>
                          </w:rPr>
                          <w:t xml:space="preserve"> </w:t>
                        </w:r>
                        <w:r>
                          <w:rPr>
                            <w:color w:val="231F20"/>
                          </w:rPr>
                          <w:t>I</w:t>
                        </w:r>
                        <w:r>
                          <w:rPr>
                            <w:color w:val="231F20"/>
                            <w:spacing w:val="-12"/>
                          </w:rPr>
                          <w:t xml:space="preserve"> </w:t>
                        </w:r>
                        <w:r>
                          <w:rPr>
                            <w:color w:val="231F20"/>
                          </w:rPr>
                          <w:t>drank,</w:t>
                        </w:r>
                        <w:r>
                          <w:rPr>
                            <w:color w:val="231F20"/>
                            <w:spacing w:val="-11"/>
                          </w:rPr>
                          <w:t xml:space="preserve"> </w:t>
                        </w:r>
                        <w:r>
                          <w:rPr>
                            <w:color w:val="231F20"/>
                          </w:rPr>
                          <w:t>the</w:t>
                        </w:r>
                        <w:r>
                          <w:rPr>
                            <w:color w:val="231F20"/>
                            <w:spacing w:val="-12"/>
                          </w:rPr>
                          <w:t xml:space="preserve"> </w:t>
                        </w:r>
                        <w:r>
                          <w:rPr>
                            <w:color w:val="231F20"/>
                          </w:rPr>
                          <w:t>old</w:t>
                        </w:r>
                        <w:r>
                          <w:rPr>
                            <w:color w:val="231F20"/>
                            <w:spacing w:val="-11"/>
                          </w:rPr>
                          <w:t xml:space="preserve"> </w:t>
                        </w:r>
                        <w:r>
                          <w:rPr>
                            <w:color w:val="231F20"/>
                          </w:rPr>
                          <w:t>fierce</w:t>
                        </w:r>
                        <w:r>
                          <w:rPr>
                            <w:color w:val="231F20"/>
                            <w:spacing w:val="-12"/>
                          </w:rPr>
                          <w:t xml:space="preserve"> </w:t>
                        </w:r>
                        <w:r>
                          <w:rPr>
                            <w:color w:val="231F20"/>
                          </w:rPr>
                          <w:t>determination</w:t>
                        </w:r>
                        <w:r>
                          <w:rPr>
                            <w:color w:val="231F20"/>
                            <w:spacing w:val="-11"/>
                          </w:rPr>
                          <w:t xml:space="preserve"> </w:t>
                        </w:r>
                        <w:r>
                          <w:rPr>
                            <w:color w:val="231F20"/>
                          </w:rPr>
                          <w:t>to</w:t>
                        </w:r>
                        <w:r>
                          <w:rPr>
                            <w:color w:val="231F20"/>
                            <w:spacing w:val="-12"/>
                          </w:rPr>
                          <w:t xml:space="preserve"> </w:t>
                        </w:r>
                        <w:r>
                          <w:rPr>
                            <w:color w:val="231F20"/>
                            <w:spacing w:val="-5"/>
                          </w:rPr>
                          <w:t>win</w:t>
                        </w:r>
                      </w:p>
                      <w:p w14:paraId="4C7E271F" w14:textId="77777777" w:rsidR="00000000" w:rsidRDefault="00000000">
                        <w:pPr>
                          <w:pStyle w:val="BodyText"/>
                          <w:kinsoku w:val="0"/>
                          <w:overflowPunct w:val="0"/>
                          <w:spacing w:before="0.55pt"/>
                          <w:ind w:start="0.60pt" w:end="164.80pt" w:firstLine="0pt"/>
                          <w:jc w:val="center"/>
                          <w:rPr>
                            <w:color w:val="231F20"/>
                            <w:spacing w:val="-4"/>
                          </w:rPr>
                        </w:pPr>
                        <w:r>
                          <w:rPr>
                            <w:color w:val="231F20"/>
                          </w:rPr>
                          <w:t>came</w:t>
                        </w:r>
                        <w:r>
                          <w:rPr>
                            <w:color w:val="231F20"/>
                            <w:spacing w:val="-14"/>
                          </w:rPr>
                          <w:t xml:space="preserve"> </w:t>
                        </w:r>
                        <w:r>
                          <w:rPr>
                            <w:color w:val="231F20"/>
                            <w:spacing w:val="-4"/>
                          </w:rPr>
                          <w:t>back.</w:t>
                        </w:r>
                      </w:p>
                      <w:p w14:paraId="1EAFA336" w14:textId="77777777" w:rsidR="00000000" w:rsidRDefault="00000000">
                        <w:pPr>
                          <w:pStyle w:val="BodyText"/>
                          <w:kinsoku w:val="0"/>
                          <w:overflowPunct w:val="0"/>
                          <w:spacing w:before="0.65pt" w:line="13.05pt" w:lineRule="auto"/>
                          <w:ind w:end="0.95pt"/>
                          <w:rPr>
                            <w:color w:val="231F20"/>
                            <w:w w:val="105%"/>
                          </w:rPr>
                        </w:pPr>
                        <w:r>
                          <w:rPr>
                            <w:color w:val="231F20"/>
                            <w:w w:val="105%"/>
                          </w:rPr>
                          <w:t>Next</w:t>
                        </w:r>
                        <w:r>
                          <w:rPr>
                            <w:color w:val="231F20"/>
                            <w:spacing w:val="-4"/>
                            <w:w w:val="105%"/>
                          </w:rPr>
                          <w:t xml:space="preserve"> </w:t>
                        </w:r>
                        <w:r>
                          <w:rPr>
                            <w:color w:val="231F20"/>
                            <w:w w:val="105%"/>
                          </w:rPr>
                          <w:t>morning</w:t>
                        </w:r>
                        <w:r>
                          <w:rPr>
                            <w:color w:val="231F20"/>
                            <w:spacing w:val="-4"/>
                            <w:w w:val="105%"/>
                          </w:rPr>
                          <w:t xml:space="preserve"> </w:t>
                        </w:r>
                        <w:r>
                          <w:rPr>
                            <w:color w:val="231F20"/>
                            <w:w w:val="105%"/>
                          </w:rPr>
                          <w:t>I</w:t>
                        </w:r>
                        <w:r>
                          <w:rPr>
                            <w:color w:val="231F20"/>
                            <w:spacing w:val="-4"/>
                            <w:w w:val="105%"/>
                          </w:rPr>
                          <w:t xml:space="preserve"> </w:t>
                        </w:r>
                        <w:r>
                          <w:rPr>
                            <w:color w:val="231F20"/>
                            <w:w w:val="105%"/>
                          </w:rPr>
                          <w:t>telephoned</w:t>
                        </w:r>
                        <w:r>
                          <w:rPr>
                            <w:color w:val="231F20"/>
                            <w:spacing w:val="-4"/>
                            <w:w w:val="105%"/>
                          </w:rPr>
                          <w:t xml:space="preserve"> </w:t>
                        </w:r>
                        <w:r>
                          <w:rPr>
                            <w:color w:val="231F20"/>
                            <w:w w:val="105%"/>
                          </w:rPr>
                          <w:t>a</w:t>
                        </w:r>
                        <w:r>
                          <w:rPr>
                            <w:color w:val="231F20"/>
                            <w:spacing w:val="-4"/>
                            <w:w w:val="105%"/>
                          </w:rPr>
                          <w:t xml:space="preserve"> </w:t>
                        </w:r>
                        <w:r>
                          <w:rPr>
                            <w:color w:val="231F20"/>
                            <w:w w:val="105%"/>
                          </w:rPr>
                          <w:t>friend</w:t>
                        </w:r>
                        <w:r>
                          <w:rPr>
                            <w:color w:val="231F20"/>
                            <w:spacing w:val="-4"/>
                            <w:w w:val="105%"/>
                          </w:rPr>
                          <w:t xml:space="preserve"> </w:t>
                        </w:r>
                        <w:r>
                          <w:rPr>
                            <w:color w:val="231F20"/>
                            <w:w w:val="105%"/>
                          </w:rPr>
                          <w:t>in</w:t>
                        </w:r>
                        <w:r>
                          <w:rPr>
                            <w:color w:val="231F20"/>
                            <w:spacing w:val="-4"/>
                            <w:w w:val="105%"/>
                          </w:rPr>
                          <w:t xml:space="preserve"> </w:t>
                        </w:r>
                        <w:r>
                          <w:rPr>
                            <w:color w:val="231F20"/>
                            <w:w w:val="105%"/>
                          </w:rPr>
                          <w:t>Montreal.</w:t>
                        </w:r>
                        <w:r>
                          <w:rPr>
                            <w:color w:val="231F20"/>
                            <w:spacing w:val="39"/>
                            <w:w w:val="105%"/>
                          </w:rPr>
                          <w:t xml:space="preserve"> </w:t>
                        </w:r>
                        <w:r>
                          <w:rPr>
                            <w:color w:val="231F20"/>
                            <w:w w:val="105%"/>
                          </w:rPr>
                          <w:t>He had</w:t>
                        </w:r>
                        <w:r>
                          <w:rPr>
                            <w:color w:val="231F20"/>
                            <w:spacing w:val="-9"/>
                            <w:w w:val="105%"/>
                          </w:rPr>
                          <w:t xml:space="preserve"> </w:t>
                        </w:r>
                        <w:r>
                          <w:rPr>
                            <w:color w:val="231F20"/>
                            <w:w w:val="105%"/>
                          </w:rPr>
                          <w:t>plenty</w:t>
                        </w:r>
                        <w:r>
                          <w:rPr>
                            <w:color w:val="231F20"/>
                            <w:spacing w:val="-9"/>
                            <w:w w:val="105%"/>
                          </w:rPr>
                          <w:t xml:space="preserve"> </w:t>
                        </w:r>
                        <w:r>
                          <w:rPr>
                            <w:color w:val="231F20"/>
                            <w:w w:val="105%"/>
                          </w:rPr>
                          <w:t>of</w:t>
                        </w:r>
                        <w:r>
                          <w:rPr>
                            <w:color w:val="231F20"/>
                            <w:spacing w:val="-9"/>
                            <w:w w:val="105%"/>
                          </w:rPr>
                          <w:t xml:space="preserve"> </w:t>
                        </w:r>
                        <w:r>
                          <w:rPr>
                            <w:color w:val="231F20"/>
                            <w:w w:val="105%"/>
                          </w:rPr>
                          <w:t>money</w:t>
                        </w:r>
                        <w:r>
                          <w:rPr>
                            <w:color w:val="231F20"/>
                            <w:spacing w:val="-9"/>
                            <w:w w:val="105%"/>
                          </w:rPr>
                          <w:t xml:space="preserve"> </w:t>
                        </w:r>
                        <w:r>
                          <w:rPr>
                            <w:color w:val="231F20"/>
                            <w:w w:val="105%"/>
                          </w:rPr>
                          <w:t>left</w:t>
                        </w:r>
                        <w:r>
                          <w:rPr>
                            <w:color w:val="231F20"/>
                            <w:spacing w:val="-9"/>
                            <w:w w:val="105%"/>
                          </w:rPr>
                          <w:t xml:space="preserve"> </w:t>
                        </w:r>
                        <w:r>
                          <w:rPr>
                            <w:color w:val="231F20"/>
                            <w:w w:val="105%"/>
                          </w:rPr>
                          <w:t>and</w:t>
                        </w:r>
                        <w:r>
                          <w:rPr>
                            <w:color w:val="231F20"/>
                            <w:spacing w:val="-9"/>
                            <w:w w:val="105%"/>
                          </w:rPr>
                          <w:t xml:space="preserve"> </w:t>
                        </w:r>
                        <w:r>
                          <w:rPr>
                            <w:color w:val="231F20"/>
                            <w:w w:val="105%"/>
                          </w:rPr>
                          <w:t>thought</w:t>
                        </w:r>
                        <w:r>
                          <w:rPr>
                            <w:color w:val="231F20"/>
                            <w:spacing w:val="-9"/>
                            <w:w w:val="105%"/>
                          </w:rPr>
                          <w:t xml:space="preserve"> </w:t>
                        </w:r>
                        <w:r>
                          <w:rPr>
                            <w:color w:val="231F20"/>
                            <w:w w:val="105%"/>
                          </w:rPr>
                          <w:t>I</w:t>
                        </w:r>
                        <w:r>
                          <w:rPr>
                            <w:color w:val="231F20"/>
                            <w:spacing w:val="-9"/>
                            <w:w w:val="105%"/>
                          </w:rPr>
                          <w:t xml:space="preserve"> </w:t>
                        </w:r>
                        <w:r>
                          <w:rPr>
                            <w:color w:val="231F20"/>
                            <w:w w:val="105%"/>
                          </w:rPr>
                          <w:t>had</w:t>
                        </w:r>
                        <w:r>
                          <w:rPr>
                            <w:color w:val="231F20"/>
                            <w:spacing w:val="-9"/>
                            <w:w w:val="105%"/>
                          </w:rPr>
                          <w:t xml:space="preserve"> </w:t>
                        </w:r>
                        <w:r>
                          <w:rPr>
                            <w:color w:val="231F20"/>
                            <w:w w:val="105%"/>
                          </w:rPr>
                          <w:t>better</w:t>
                        </w:r>
                        <w:r>
                          <w:rPr>
                            <w:color w:val="231F20"/>
                            <w:spacing w:val="-9"/>
                            <w:w w:val="105%"/>
                          </w:rPr>
                          <w:t xml:space="preserve"> </w:t>
                        </w:r>
                        <w:r>
                          <w:rPr>
                            <w:color w:val="231F20"/>
                            <w:w w:val="105%"/>
                          </w:rPr>
                          <w:t>go</w:t>
                        </w:r>
                        <w:r>
                          <w:rPr>
                            <w:color w:val="231F20"/>
                            <w:spacing w:val="-9"/>
                            <w:w w:val="105%"/>
                          </w:rPr>
                          <w:t xml:space="preserve"> </w:t>
                        </w:r>
                        <w:r>
                          <w:rPr>
                            <w:color w:val="231F20"/>
                            <w:w w:val="105%"/>
                          </w:rPr>
                          <w:t>to Canada.</w:t>
                        </w:r>
                        <w:r>
                          <w:rPr>
                            <w:color w:val="231F20"/>
                            <w:spacing w:val="13"/>
                            <w:w w:val="105%"/>
                          </w:rPr>
                          <w:t xml:space="preserve"> </w:t>
                        </w:r>
                        <w:r>
                          <w:rPr>
                            <w:color w:val="231F20"/>
                            <w:w w:val="105%"/>
                          </w:rPr>
                          <w:t>By</w:t>
                        </w:r>
                        <w:r>
                          <w:rPr>
                            <w:color w:val="231F20"/>
                            <w:spacing w:val="-12"/>
                            <w:w w:val="105%"/>
                          </w:rPr>
                          <w:t xml:space="preserve"> </w:t>
                        </w:r>
                        <w:r>
                          <w:rPr>
                            <w:color w:val="231F20"/>
                            <w:w w:val="105%"/>
                          </w:rPr>
                          <w:t>the</w:t>
                        </w:r>
                        <w:r>
                          <w:rPr>
                            <w:color w:val="231F20"/>
                            <w:spacing w:val="-12"/>
                            <w:w w:val="105%"/>
                          </w:rPr>
                          <w:t xml:space="preserve"> </w:t>
                        </w:r>
                        <w:r>
                          <w:rPr>
                            <w:color w:val="231F20"/>
                            <w:w w:val="105%"/>
                          </w:rPr>
                          <w:t>following</w:t>
                        </w:r>
                        <w:r>
                          <w:rPr>
                            <w:color w:val="231F20"/>
                            <w:spacing w:val="-11"/>
                            <w:w w:val="105%"/>
                          </w:rPr>
                          <w:t xml:space="preserve"> </w:t>
                        </w:r>
                        <w:r>
                          <w:rPr>
                            <w:color w:val="231F20"/>
                            <w:w w:val="105%"/>
                          </w:rPr>
                          <w:t>spring</w:t>
                        </w:r>
                        <w:r>
                          <w:rPr>
                            <w:color w:val="231F20"/>
                            <w:spacing w:val="-12"/>
                            <w:w w:val="105%"/>
                          </w:rPr>
                          <w:t xml:space="preserve"> </w:t>
                        </w:r>
                        <w:r>
                          <w:rPr>
                            <w:color w:val="231F20"/>
                            <w:w w:val="105%"/>
                          </w:rPr>
                          <w:t>we</w:t>
                        </w:r>
                        <w:r>
                          <w:rPr>
                            <w:color w:val="231F20"/>
                            <w:spacing w:val="-12"/>
                            <w:w w:val="105%"/>
                          </w:rPr>
                          <w:t xml:space="preserve"> </w:t>
                        </w:r>
                        <w:r>
                          <w:rPr>
                            <w:color w:val="231F20"/>
                            <w:w w:val="105%"/>
                          </w:rPr>
                          <w:t>were</w:t>
                        </w:r>
                        <w:r>
                          <w:rPr>
                            <w:color w:val="231F20"/>
                            <w:spacing w:val="-12"/>
                            <w:w w:val="105%"/>
                          </w:rPr>
                          <w:t xml:space="preserve"> </w:t>
                        </w:r>
                        <w:r>
                          <w:rPr>
                            <w:color w:val="231F20"/>
                            <w:w w:val="105%"/>
                          </w:rPr>
                          <w:t>living</w:t>
                        </w:r>
                        <w:r>
                          <w:rPr>
                            <w:color w:val="231F20"/>
                            <w:spacing w:val="-12"/>
                            <w:w w:val="105%"/>
                          </w:rPr>
                          <w:t xml:space="preserve"> </w:t>
                        </w:r>
                        <w:r>
                          <w:rPr>
                            <w:color w:val="231F20"/>
                            <w:w w:val="105%"/>
                          </w:rPr>
                          <w:t>in</w:t>
                        </w:r>
                        <w:r>
                          <w:rPr>
                            <w:color w:val="231F20"/>
                            <w:spacing w:val="-11"/>
                            <w:w w:val="105%"/>
                          </w:rPr>
                          <w:t xml:space="preserve"> </w:t>
                        </w:r>
                        <w:r>
                          <w:rPr>
                            <w:color w:val="231F20"/>
                            <w:w w:val="105%"/>
                          </w:rPr>
                          <w:t>our accustomed</w:t>
                        </w:r>
                        <w:r>
                          <w:rPr>
                            <w:color w:val="231F20"/>
                            <w:spacing w:val="-3"/>
                            <w:w w:val="105%"/>
                          </w:rPr>
                          <w:t xml:space="preserve"> </w:t>
                        </w:r>
                        <w:r>
                          <w:rPr>
                            <w:color w:val="231F20"/>
                            <w:w w:val="105%"/>
                          </w:rPr>
                          <w:t>style.</w:t>
                        </w:r>
                        <w:r>
                          <w:rPr>
                            <w:color w:val="231F20"/>
                            <w:spacing w:val="40"/>
                            <w:w w:val="105%"/>
                          </w:rPr>
                          <w:t xml:space="preserve"> </w:t>
                        </w:r>
                        <w:r>
                          <w:rPr>
                            <w:color w:val="231F20"/>
                            <w:w w:val="105%"/>
                          </w:rPr>
                          <w:t>I</w:t>
                        </w:r>
                        <w:r>
                          <w:rPr>
                            <w:color w:val="231F20"/>
                            <w:spacing w:val="-3"/>
                            <w:w w:val="105%"/>
                          </w:rPr>
                          <w:t xml:space="preserve"> </w:t>
                        </w:r>
                        <w:r>
                          <w:rPr>
                            <w:color w:val="231F20"/>
                            <w:w w:val="105%"/>
                          </w:rPr>
                          <w:t>felt</w:t>
                        </w:r>
                        <w:r>
                          <w:rPr>
                            <w:color w:val="231F20"/>
                            <w:spacing w:val="-3"/>
                            <w:w w:val="105%"/>
                          </w:rPr>
                          <w:t xml:space="preserve"> </w:t>
                        </w:r>
                        <w:r>
                          <w:rPr>
                            <w:color w:val="231F20"/>
                            <w:w w:val="105%"/>
                          </w:rPr>
                          <w:t>like</w:t>
                        </w:r>
                        <w:r>
                          <w:rPr>
                            <w:color w:val="231F20"/>
                            <w:spacing w:val="-3"/>
                            <w:w w:val="105%"/>
                          </w:rPr>
                          <w:t xml:space="preserve"> </w:t>
                        </w:r>
                        <w:r>
                          <w:rPr>
                            <w:color w:val="231F20"/>
                            <w:w w:val="105%"/>
                          </w:rPr>
                          <w:t>Napoleon</w:t>
                        </w:r>
                        <w:r>
                          <w:rPr>
                            <w:color w:val="231F20"/>
                            <w:spacing w:val="-3"/>
                            <w:w w:val="105%"/>
                          </w:rPr>
                          <w:t xml:space="preserve"> </w:t>
                        </w:r>
                        <w:r>
                          <w:rPr>
                            <w:color w:val="231F20"/>
                            <w:w w:val="105%"/>
                          </w:rPr>
                          <w:t>returning</w:t>
                        </w:r>
                        <w:r>
                          <w:rPr>
                            <w:color w:val="231F20"/>
                            <w:spacing w:val="-3"/>
                            <w:w w:val="105%"/>
                          </w:rPr>
                          <w:t xml:space="preserve"> </w:t>
                        </w:r>
                        <w:r>
                          <w:rPr>
                            <w:color w:val="231F20"/>
                            <w:w w:val="105%"/>
                          </w:rPr>
                          <w:t>from Elba.</w:t>
                        </w:r>
                        <w:r>
                          <w:rPr>
                            <w:color w:val="231F20"/>
                            <w:w w:val="105%"/>
                            <w:position w:val="6"/>
                            <w:sz w:val="11"/>
                            <w:szCs w:val="11"/>
                          </w:rPr>
                          <w:t>2,3</w:t>
                        </w:r>
                        <w:r>
                          <w:rPr>
                            <w:color w:val="231F20"/>
                            <w:spacing w:val="32"/>
                            <w:w w:val="105%"/>
                            <w:position w:val="6"/>
                            <w:sz w:val="11"/>
                            <w:szCs w:val="11"/>
                          </w:rPr>
                          <w:t xml:space="preserve"> </w:t>
                        </w:r>
                        <w:r>
                          <w:rPr>
                            <w:color w:val="231F20"/>
                            <w:w w:val="105%"/>
                          </w:rPr>
                          <w:t>No</w:t>
                        </w:r>
                        <w:r>
                          <w:rPr>
                            <w:color w:val="231F20"/>
                            <w:spacing w:val="-11"/>
                            <w:w w:val="105%"/>
                          </w:rPr>
                          <w:t xml:space="preserve"> </w:t>
                        </w:r>
                        <w:r>
                          <w:rPr>
                            <w:color w:val="231F20"/>
                            <w:w w:val="105%"/>
                          </w:rPr>
                          <w:t>St.</w:t>
                        </w:r>
                        <w:r>
                          <w:rPr>
                            <w:color w:val="231F20"/>
                            <w:spacing w:val="-11"/>
                            <w:w w:val="105%"/>
                          </w:rPr>
                          <w:t xml:space="preserve"> </w:t>
                        </w:r>
                        <w:r>
                          <w:rPr>
                            <w:color w:val="231F20"/>
                            <w:w w:val="105%"/>
                          </w:rPr>
                          <w:t>Helena</w:t>
                        </w:r>
                        <w:r>
                          <w:rPr>
                            <w:color w:val="231F20"/>
                            <w:spacing w:val="-11"/>
                            <w:w w:val="105%"/>
                          </w:rPr>
                          <w:t xml:space="preserve"> </w:t>
                        </w:r>
                        <w:r>
                          <w:rPr>
                            <w:color w:val="231F20"/>
                            <w:w w:val="105%"/>
                          </w:rPr>
                          <w:t>for</w:t>
                        </w:r>
                        <w:r>
                          <w:rPr>
                            <w:color w:val="231F20"/>
                            <w:spacing w:val="-11"/>
                            <w:w w:val="105%"/>
                          </w:rPr>
                          <w:t xml:space="preserve"> </w:t>
                        </w:r>
                        <w:r>
                          <w:rPr>
                            <w:color w:val="231F20"/>
                            <w:w w:val="105%"/>
                          </w:rPr>
                          <w:t>me!</w:t>
                        </w:r>
                        <w:r>
                          <w:rPr>
                            <w:color w:val="231F20"/>
                            <w:w w:val="105%"/>
                            <w:position w:val="6"/>
                            <w:sz w:val="11"/>
                            <w:szCs w:val="11"/>
                          </w:rPr>
                          <w:t>4</w:t>
                        </w:r>
                        <w:r>
                          <w:rPr>
                            <w:color w:val="231F20"/>
                            <w:spacing w:val="12"/>
                            <w:w w:val="105%"/>
                            <w:position w:val="6"/>
                            <w:sz w:val="11"/>
                            <w:szCs w:val="11"/>
                          </w:rPr>
                          <w:t xml:space="preserve"> </w:t>
                        </w:r>
                        <w:r>
                          <w:rPr>
                            <w:color w:val="231F20"/>
                            <w:w w:val="105%"/>
                          </w:rPr>
                          <w:t>But</w:t>
                        </w:r>
                        <w:r>
                          <w:rPr>
                            <w:color w:val="231F20"/>
                            <w:spacing w:val="-12"/>
                            <w:w w:val="105%"/>
                          </w:rPr>
                          <w:t xml:space="preserve"> </w:t>
                        </w:r>
                        <w:r>
                          <w:rPr>
                            <w:color w:val="231F20"/>
                            <w:w w:val="105%"/>
                          </w:rPr>
                          <w:t>drinking</w:t>
                        </w:r>
                        <w:r>
                          <w:rPr>
                            <w:color w:val="231F20"/>
                            <w:spacing w:val="-12"/>
                            <w:w w:val="105%"/>
                          </w:rPr>
                          <w:t xml:space="preserve"> </w:t>
                        </w:r>
                        <w:r>
                          <w:rPr>
                            <w:color w:val="231F20"/>
                            <w:w w:val="105%"/>
                          </w:rPr>
                          <w:t>caught</w:t>
                        </w:r>
                        <w:r>
                          <w:rPr>
                            <w:color w:val="231F20"/>
                            <w:spacing w:val="-12"/>
                            <w:w w:val="105%"/>
                          </w:rPr>
                          <w:t xml:space="preserve"> </w:t>
                        </w:r>
                        <w:r>
                          <w:rPr>
                            <w:color w:val="231F20"/>
                            <w:w w:val="105%"/>
                          </w:rPr>
                          <w:t xml:space="preserve">up </w:t>
                        </w:r>
                        <w:r>
                          <w:rPr>
                            <w:color w:val="231F20"/>
                          </w:rPr>
                          <w:t xml:space="preserve">with me again and my generous friend had to let me go. </w:t>
                        </w:r>
                        <w:r>
                          <w:rPr>
                            <w:color w:val="231F20"/>
                            <w:w w:val="105%"/>
                          </w:rPr>
                          <w:t>This time we stayed broke.</w:t>
                        </w:r>
                      </w:p>
                      <w:p w14:paraId="53150504" w14:textId="77777777" w:rsidR="00000000" w:rsidRDefault="00000000">
                        <w:pPr>
                          <w:pStyle w:val="BodyText"/>
                          <w:kinsoku w:val="0"/>
                          <w:overflowPunct w:val="0"/>
                          <w:spacing w:line="12.95pt" w:lineRule="auto"/>
                          <w:ind w:end="0.90pt"/>
                          <w:rPr>
                            <w:color w:val="231F20"/>
                            <w:w w:val="105%"/>
                          </w:rPr>
                        </w:pPr>
                        <w:r>
                          <w:rPr>
                            <w:color w:val="231F20"/>
                            <w:spacing w:val="-2"/>
                            <w:w w:val="105%"/>
                          </w:rPr>
                          <w:t>We</w:t>
                        </w:r>
                        <w:r>
                          <w:rPr>
                            <w:color w:val="231F20"/>
                            <w:spacing w:val="-10"/>
                            <w:w w:val="105%"/>
                          </w:rPr>
                          <w:t xml:space="preserve"> </w:t>
                        </w:r>
                        <w:r>
                          <w:rPr>
                            <w:color w:val="231F20"/>
                            <w:spacing w:val="-2"/>
                            <w:w w:val="105%"/>
                          </w:rPr>
                          <w:t>went</w:t>
                        </w:r>
                        <w:r>
                          <w:rPr>
                            <w:color w:val="231F20"/>
                            <w:spacing w:val="-10"/>
                            <w:w w:val="105%"/>
                          </w:rPr>
                          <w:t xml:space="preserve"> </w:t>
                        </w:r>
                        <w:r>
                          <w:rPr>
                            <w:color w:val="231F20"/>
                            <w:spacing w:val="-2"/>
                            <w:w w:val="105%"/>
                          </w:rPr>
                          <w:t>to</w:t>
                        </w:r>
                        <w:r>
                          <w:rPr>
                            <w:color w:val="231F20"/>
                            <w:spacing w:val="-10"/>
                            <w:w w:val="105%"/>
                          </w:rPr>
                          <w:t xml:space="preserve"> </w:t>
                        </w:r>
                        <w:r>
                          <w:rPr>
                            <w:color w:val="231F20"/>
                            <w:spacing w:val="-2"/>
                            <w:w w:val="105%"/>
                          </w:rPr>
                          <w:t>live</w:t>
                        </w:r>
                        <w:r>
                          <w:rPr>
                            <w:color w:val="231F20"/>
                            <w:spacing w:val="-10"/>
                            <w:w w:val="105%"/>
                          </w:rPr>
                          <w:t xml:space="preserve"> </w:t>
                        </w:r>
                        <w:r>
                          <w:rPr>
                            <w:color w:val="231F20"/>
                            <w:spacing w:val="-2"/>
                            <w:w w:val="105%"/>
                          </w:rPr>
                          <w:t>with</w:t>
                        </w:r>
                        <w:r>
                          <w:rPr>
                            <w:color w:val="231F20"/>
                            <w:spacing w:val="-10"/>
                            <w:w w:val="105%"/>
                          </w:rPr>
                          <w:t xml:space="preserve"> </w:t>
                        </w:r>
                        <w:r>
                          <w:rPr>
                            <w:color w:val="231F20"/>
                            <w:spacing w:val="-2"/>
                            <w:w w:val="105%"/>
                          </w:rPr>
                          <w:t>my</w:t>
                        </w:r>
                        <w:r>
                          <w:rPr>
                            <w:color w:val="231F20"/>
                            <w:spacing w:val="-9"/>
                            <w:w w:val="105%"/>
                          </w:rPr>
                          <w:t xml:space="preserve"> </w:t>
                        </w:r>
                        <w:r>
                          <w:rPr>
                            <w:color w:val="231F20"/>
                            <w:spacing w:val="-2"/>
                            <w:w w:val="105%"/>
                          </w:rPr>
                          <w:t>wife’s</w:t>
                        </w:r>
                        <w:r>
                          <w:rPr>
                            <w:color w:val="231F20"/>
                            <w:spacing w:val="-10"/>
                            <w:w w:val="105%"/>
                          </w:rPr>
                          <w:t xml:space="preserve"> </w:t>
                        </w:r>
                        <w:r>
                          <w:rPr>
                            <w:color w:val="231F20"/>
                            <w:spacing w:val="-2"/>
                            <w:w w:val="105%"/>
                          </w:rPr>
                          <w:t>parents.</w:t>
                        </w:r>
                        <w:r>
                          <w:rPr>
                            <w:color w:val="231F20"/>
                            <w:spacing w:val="16"/>
                            <w:w w:val="105%"/>
                          </w:rPr>
                          <w:t xml:space="preserve"> </w:t>
                        </w:r>
                        <w:r>
                          <w:rPr>
                            <w:color w:val="231F20"/>
                            <w:spacing w:val="-2"/>
                            <w:w w:val="105%"/>
                          </w:rPr>
                          <w:t>I</w:t>
                        </w:r>
                        <w:r>
                          <w:rPr>
                            <w:color w:val="231F20"/>
                            <w:spacing w:val="-10"/>
                            <w:w w:val="105%"/>
                          </w:rPr>
                          <w:t xml:space="preserve"> </w:t>
                        </w:r>
                        <w:r>
                          <w:rPr>
                            <w:color w:val="231F20"/>
                            <w:spacing w:val="-2"/>
                            <w:w w:val="105%"/>
                          </w:rPr>
                          <w:t>found</w:t>
                        </w:r>
                        <w:r>
                          <w:rPr>
                            <w:color w:val="231F20"/>
                            <w:spacing w:val="-9"/>
                            <w:w w:val="105%"/>
                          </w:rPr>
                          <w:t xml:space="preserve"> </w:t>
                        </w:r>
                        <w:r>
                          <w:rPr>
                            <w:color w:val="231F20"/>
                            <w:spacing w:val="-2"/>
                            <w:w w:val="105%"/>
                          </w:rPr>
                          <w:t>a</w:t>
                        </w:r>
                        <w:r>
                          <w:rPr>
                            <w:color w:val="231F20"/>
                            <w:spacing w:val="-10"/>
                            <w:w w:val="105%"/>
                          </w:rPr>
                          <w:t xml:space="preserve"> </w:t>
                        </w:r>
                        <w:r>
                          <w:rPr>
                            <w:color w:val="231F20"/>
                            <w:spacing w:val="-2"/>
                            <w:w w:val="105%"/>
                          </w:rPr>
                          <w:t xml:space="preserve">job; </w:t>
                        </w:r>
                        <w:r>
                          <w:rPr>
                            <w:color w:val="231F20"/>
                            <w:w w:val="105%"/>
                          </w:rPr>
                          <w:t xml:space="preserve">then lost it as the result of a brawl with a taxi driver. </w:t>
                        </w:r>
                        <w:r>
                          <w:rPr>
                            <w:color w:val="231F20"/>
                          </w:rPr>
                          <w:t>Mercifully,</w:t>
                        </w:r>
                        <w:r>
                          <w:rPr>
                            <w:color w:val="231F20"/>
                            <w:spacing w:val="-4"/>
                          </w:rPr>
                          <w:t xml:space="preserve"> </w:t>
                        </w:r>
                        <w:r>
                          <w:rPr>
                            <w:color w:val="231F20"/>
                          </w:rPr>
                          <w:t>no</w:t>
                        </w:r>
                        <w:r>
                          <w:rPr>
                            <w:color w:val="231F20"/>
                            <w:spacing w:val="-4"/>
                          </w:rPr>
                          <w:t xml:space="preserve"> </w:t>
                        </w:r>
                        <w:r>
                          <w:rPr>
                            <w:color w:val="231F20"/>
                          </w:rPr>
                          <w:t>one</w:t>
                        </w:r>
                        <w:r>
                          <w:rPr>
                            <w:color w:val="231F20"/>
                            <w:spacing w:val="-4"/>
                          </w:rPr>
                          <w:t xml:space="preserve"> </w:t>
                        </w:r>
                        <w:r>
                          <w:rPr>
                            <w:color w:val="231F20"/>
                          </w:rPr>
                          <w:t>could</w:t>
                        </w:r>
                        <w:r>
                          <w:rPr>
                            <w:color w:val="231F20"/>
                            <w:spacing w:val="-4"/>
                          </w:rPr>
                          <w:t xml:space="preserve"> </w:t>
                        </w:r>
                        <w:r>
                          <w:rPr>
                            <w:color w:val="231F20"/>
                          </w:rPr>
                          <w:t>guess</w:t>
                        </w:r>
                        <w:r>
                          <w:rPr>
                            <w:color w:val="231F20"/>
                            <w:spacing w:val="-4"/>
                          </w:rPr>
                          <w:t xml:space="preserve"> </w:t>
                        </w:r>
                        <w:r>
                          <w:rPr>
                            <w:color w:val="231F20"/>
                          </w:rPr>
                          <w:t>that</w:t>
                        </w:r>
                        <w:r>
                          <w:rPr>
                            <w:color w:val="231F20"/>
                            <w:spacing w:val="-4"/>
                          </w:rPr>
                          <w:t xml:space="preserve"> </w:t>
                        </w:r>
                        <w:r>
                          <w:rPr>
                            <w:color w:val="231F20"/>
                          </w:rPr>
                          <w:t>I</w:t>
                        </w:r>
                        <w:r>
                          <w:rPr>
                            <w:color w:val="231F20"/>
                            <w:spacing w:val="-4"/>
                          </w:rPr>
                          <w:t xml:space="preserve"> </w:t>
                        </w:r>
                        <w:r>
                          <w:rPr>
                            <w:color w:val="231F20"/>
                          </w:rPr>
                          <w:t>was</w:t>
                        </w:r>
                        <w:r>
                          <w:rPr>
                            <w:color w:val="231F20"/>
                            <w:spacing w:val="-4"/>
                          </w:rPr>
                          <w:t xml:space="preserve"> </w:t>
                        </w:r>
                        <w:r>
                          <w:rPr>
                            <w:color w:val="231F20"/>
                          </w:rPr>
                          <w:t>to</w:t>
                        </w:r>
                        <w:r>
                          <w:rPr>
                            <w:color w:val="231F20"/>
                            <w:spacing w:val="-4"/>
                          </w:rPr>
                          <w:t xml:space="preserve"> </w:t>
                        </w:r>
                        <w:r>
                          <w:rPr>
                            <w:color w:val="231F20"/>
                          </w:rPr>
                          <w:t>have</w:t>
                        </w:r>
                        <w:r>
                          <w:rPr>
                            <w:color w:val="231F20"/>
                            <w:spacing w:val="-4"/>
                          </w:rPr>
                          <w:t xml:space="preserve"> </w:t>
                        </w:r>
                        <w:r>
                          <w:rPr>
                            <w:color w:val="231F20"/>
                          </w:rPr>
                          <w:t>no</w:t>
                        </w:r>
                        <w:r>
                          <w:rPr>
                            <w:color w:val="231F20"/>
                            <w:spacing w:val="-4"/>
                          </w:rPr>
                          <w:t xml:space="preserve"> </w:t>
                        </w:r>
                        <w:r>
                          <w:rPr>
                            <w:color w:val="231F20"/>
                          </w:rPr>
                          <w:t xml:space="preserve">real </w:t>
                        </w:r>
                        <w:r>
                          <w:rPr>
                            <w:color w:val="231F20"/>
                            <w:w w:val="105%"/>
                          </w:rPr>
                          <w:t>employment for five years, or hardly draw a sober breath.</w:t>
                        </w:r>
                        <w:r>
                          <w:rPr>
                            <w:color w:val="231F20"/>
                            <w:spacing w:val="40"/>
                            <w:w w:val="105%"/>
                          </w:rPr>
                          <w:t xml:space="preserve"> </w:t>
                        </w:r>
                        <w:r>
                          <w:rPr>
                            <w:color w:val="231F20"/>
                            <w:w w:val="105%"/>
                          </w:rPr>
                          <w:t>My</w:t>
                        </w:r>
                        <w:r>
                          <w:rPr>
                            <w:color w:val="231F20"/>
                            <w:spacing w:val="-3"/>
                            <w:w w:val="105%"/>
                          </w:rPr>
                          <w:t xml:space="preserve"> </w:t>
                        </w:r>
                        <w:r>
                          <w:rPr>
                            <w:color w:val="231F20"/>
                            <w:w w:val="105%"/>
                          </w:rPr>
                          <w:t>wife</w:t>
                        </w:r>
                        <w:r>
                          <w:rPr>
                            <w:color w:val="231F20"/>
                            <w:spacing w:val="-3"/>
                            <w:w w:val="105%"/>
                          </w:rPr>
                          <w:t xml:space="preserve"> </w:t>
                        </w:r>
                        <w:r>
                          <w:rPr>
                            <w:color w:val="231F20"/>
                            <w:w w:val="105%"/>
                          </w:rPr>
                          <w:t>began</w:t>
                        </w:r>
                        <w:r>
                          <w:rPr>
                            <w:color w:val="231F20"/>
                            <w:spacing w:val="-3"/>
                            <w:w w:val="105%"/>
                          </w:rPr>
                          <w:t xml:space="preserve"> </w:t>
                        </w:r>
                        <w:r>
                          <w:rPr>
                            <w:color w:val="231F20"/>
                            <w:w w:val="105%"/>
                          </w:rPr>
                          <w:t>to</w:t>
                        </w:r>
                        <w:r>
                          <w:rPr>
                            <w:color w:val="231F20"/>
                            <w:spacing w:val="-3"/>
                            <w:w w:val="105%"/>
                          </w:rPr>
                          <w:t xml:space="preserve"> </w:t>
                        </w:r>
                        <w:r>
                          <w:rPr>
                            <w:color w:val="231F20"/>
                            <w:w w:val="105%"/>
                          </w:rPr>
                          <w:t>work</w:t>
                        </w:r>
                        <w:r>
                          <w:rPr>
                            <w:color w:val="231F20"/>
                            <w:spacing w:val="-3"/>
                            <w:w w:val="105%"/>
                          </w:rPr>
                          <w:t xml:space="preserve"> </w:t>
                        </w:r>
                        <w:r>
                          <w:rPr>
                            <w:color w:val="231F20"/>
                            <w:w w:val="105%"/>
                          </w:rPr>
                          <w:t>in</w:t>
                        </w:r>
                        <w:r>
                          <w:rPr>
                            <w:color w:val="231F20"/>
                            <w:spacing w:val="-3"/>
                            <w:w w:val="105%"/>
                          </w:rPr>
                          <w:t xml:space="preserve"> </w:t>
                        </w:r>
                        <w:r>
                          <w:rPr>
                            <w:color w:val="231F20"/>
                            <w:w w:val="105%"/>
                          </w:rPr>
                          <w:t>a</w:t>
                        </w:r>
                        <w:r>
                          <w:rPr>
                            <w:color w:val="231F20"/>
                            <w:spacing w:val="-3"/>
                            <w:w w:val="105%"/>
                          </w:rPr>
                          <w:t xml:space="preserve"> </w:t>
                        </w:r>
                        <w:r>
                          <w:rPr>
                            <w:color w:val="231F20"/>
                            <w:w w:val="105%"/>
                          </w:rPr>
                          <w:t>department</w:t>
                        </w:r>
                        <w:r>
                          <w:rPr>
                            <w:color w:val="231F20"/>
                            <w:spacing w:val="-3"/>
                            <w:w w:val="105%"/>
                          </w:rPr>
                          <w:t xml:space="preserve"> </w:t>
                        </w:r>
                        <w:r>
                          <w:rPr>
                            <w:color w:val="231F20"/>
                            <w:w w:val="105%"/>
                          </w:rPr>
                          <w:t>store, coming home exhausted to find me drunk.</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3D777679" w14:textId="2519F525"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1715584" behindDoc="1" locked="0" layoutInCell="0" allowOverlap="1" wp14:anchorId="3A2AC314" wp14:editId="3A7B3E83">
            <wp:simplePos x="0" y="0"/>
            <wp:positionH relativeFrom="page">
              <wp:posOffset>1358900</wp:posOffset>
            </wp:positionH>
            <wp:positionV relativeFrom="page">
              <wp:posOffset>207645</wp:posOffset>
            </wp:positionV>
            <wp:extent cx="708025" cy="138430"/>
            <wp:effectExtent l="0" t="0" r="0" b="0"/>
            <wp:wrapNone/>
            <wp:docPr id="586" name="Text Box 5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70802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68810B74"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BILL’S</w:t>
                        </w:r>
                        <w:r>
                          <w:rPr>
                            <w:color w:val="231F20"/>
                            <w:spacing w:val="17"/>
                            <w:sz w:val="16"/>
                            <w:szCs w:val="16"/>
                          </w:rPr>
                          <w:t xml:space="preserve"> </w:t>
                        </w:r>
                        <w:r>
                          <w:rPr>
                            <w:color w:val="231F20"/>
                            <w:spacing w:val="-2"/>
                            <w:sz w:val="16"/>
                            <w:szCs w:val="16"/>
                          </w:rPr>
                          <w:t>STORY</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16608" behindDoc="1" locked="0" layoutInCell="0" allowOverlap="1" wp14:anchorId="158AAE4F" wp14:editId="21E7EBD7">
            <wp:simplePos x="0" y="0"/>
            <wp:positionH relativeFrom="page">
              <wp:posOffset>2901950</wp:posOffset>
            </wp:positionH>
            <wp:positionV relativeFrom="page">
              <wp:posOffset>207645</wp:posOffset>
            </wp:positionV>
            <wp:extent cx="76200" cy="138430"/>
            <wp:effectExtent l="0" t="0" r="0" b="0"/>
            <wp:wrapNone/>
            <wp:docPr id="585" name="Text Box 59"/>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7620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79D37BAE" w14:textId="77777777" w:rsidR="00000000" w:rsidRDefault="00000000">
                        <w:pPr>
                          <w:pStyle w:val="BodyText"/>
                          <w:kinsoku w:val="0"/>
                          <w:overflowPunct w:val="0"/>
                          <w:spacing w:before="0.65pt"/>
                          <w:ind w:end="0pt" w:firstLine="0pt"/>
                          <w:jc w:val="start"/>
                          <w:rPr>
                            <w:color w:val="231F20"/>
                            <w:sz w:val="16"/>
                            <w:szCs w:val="16"/>
                          </w:rPr>
                        </w:pPr>
                        <w:r>
                          <w:rPr>
                            <w:color w:val="231F20"/>
                            <w:sz w:val="16"/>
                            <w:szCs w:val="16"/>
                          </w:rPr>
                          <w:t>5</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17632" behindDoc="1" locked="0" layoutInCell="0" allowOverlap="1" wp14:anchorId="044DD097" wp14:editId="78D82CB1">
            <wp:simplePos x="0" y="0"/>
            <wp:positionH relativeFrom="page">
              <wp:posOffset>374650</wp:posOffset>
            </wp:positionH>
            <wp:positionV relativeFrom="page">
              <wp:posOffset>377190</wp:posOffset>
            </wp:positionV>
            <wp:extent cx="2618105" cy="442595"/>
            <wp:effectExtent l="0" t="0" r="0" b="0"/>
            <wp:wrapNone/>
            <wp:docPr id="584" name="Text Box 60"/>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18105" cy="442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513502B0" w14:textId="77777777" w:rsidR="00000000" w:rsidRDefault="00000000">
                        <w:pPr>
                          <w:pStyle w:val="BodyText"/>
                          <w:kinsoku w:val="0"/>
                          <w:overflowPunct w:val="0"/>
                          <w:spacing w:before="0.85pt" w:line="13.05pt" w:lineRule="auto"/>
                          <w:ind w:end="0.95pt"/>
                          <w:jc w:val="end"/>
                          <w:rPr>
                            <w:color w:val="231F20"/>
                            <w:spacing w:val="-5"/>
                          </w:rPr>
                        </w:pPr>
                        <w:r>
                          <w:rPr>
                            <w:color w:val="231F20"/>
                          </w:rPr>
                          <w:t>I</w:t>
                        </w:r>
                        <w:r>
                          <w:rPr>
                            <w:color w:val="231F20"/>
                            <w:spacing w:val="-10"/>
                          </w:rPr>
                          <w:t xml:space="preserve"> </w:t>
                        </w:r>
                        <w:r>
                          <w:rPr>
                            <w:color w:val="231F20"/>
                          </w:rPr>
                          <w:t>became</w:t>
                        </w:r>
                        <w:r>
                          <w:rPr>
                            <w:color w:val="231F20"/>
                            <w:spacing w:val="-10"/>
                          </w:rPr>
                          <w:t xml:space="preserve"> </w:t>
                        </w:r>
                        <w:r>
                          <w:rPr>
                            <w:color w:val="231F20"/>
                          </w:rPr>
                          <w:t>an</w:t>
                        </w:r>
                        <w:r>
                          <w:rPr>
                            <w:color w:val="231F20"/>
                            <w:spacing w:val="-10"/>
                          </w:rPr>
                          <w:t xml:space="preserve"> </w:t>
                        </w:r>
                        <w:r>
                          <w:rPr>
                            <w:color w:val="231F20"/>
                          </w:rPr>
                          <w:t>unwelcome</w:t>
                        </w:r>
                        <w:r>
                          <w:rPr>
                            <w:color w:val="231F20"/>
                            <w:spacing w:val="-10"/>
                          </w:rPr>
                          <w:t xml:space="preserve"> </w:t>
                        </w:r>
                        <w:r>
                          <w:rPr>
                            <w:color w:val="231F20"/>
                          </w:rPr>
                          <w:t>hanger-on</w:t>
                        </w:r>
                        <w:r>
                          <w:rPr>
                            <w:color w:val="231F20"/>
                            <w:spacing w:val="-10"/>
                          </w:rPr>
                          <w:t xml:space="preserve"> </w:t>
                        </w:r>
                        <w:r>
                          <w:rPr>
                            <w:color w:val="231F20"/>
                          </w:rPr>
                          <w:t>at</w:t>
                        </w:r>
                        <w:r>
                          <w:rPr>
                            <w:color w:val="231F20"/>
                            <w:spacing w:val="-10"/>
                          </w:rPr>
                          <w:t xml:space="preserve"> </w:t>
                        </w:r>
                        <w:r>
                          <w:rPr>
                            <w:color w:val="231F20"/>
                          </w:rPr>
                          <w:t>brokerage</w:t>
                        </w:r>
                        <w:r>
                          <w:rPr>
                            <w:color w:val="231F20"/>
                            <w:spacing w:val="-10"/>
                          </w:rPr>
                          <w:t xml:space="preserve"> </w:t>
                        </w:r>
                        <w:r>
                          <w:rPr>
                            <w:color w:val="231F20"/>
                          </w:rPr>
                          <w:t xml:space="preserve">places. </w:t>
                        </w:r>
                        <w:r>
                          <w:rPr>
                            <w:color w:val="231F20"/>
                            <w:w w:val="105%"/>
                          </w:rPr>
                          <w:t xml:space="preserve">Liquor ceased to be a luxury; it became a necessity. </w:t>
                        </w:r>
                        <w:r>
                          <w:rPr>
                            <w:color w:val="231F20"/>
                          </w:rPr>
                          <w:t>“Bathtub”</w:t>
                        </w:r>
                        <w:r>
                          <w:rPr>
                            <w:color w:val="231F20"/>
                            <w:spacing w:val="4"/>
                          </w:rPr>
                          <w:t xml:space="preserve"> </w:t>
                        </w:r>
                        <w:r>
                          <w:rPr>
                            <w:color w:val="231F20"/>
                          </w:rPr>
                          <w:t>gin,</w:t>
                        </w:r>
                        <w:r>
                          <w:rPr>
                            <w:color w:val="231F20"/>
                            <w:spacing w:val="5"/>
                          </w:rPr>
                          <w:t xml:space="preserve"> </w:t>
                        </w:r>
                        <w:r>
                          <w:rPr>
                            <w:color w:val="231F20"/>
                          </w:rPr>
                          <w:t>two</w:t>
                        </w:r>
                        <w:r>
                          <w:rPr>
                            <w:color w:val="231F20"/>
                            <w:spacing w:val="4"/>
                          </w:rPr>
                          <w:t xml:space="preserve"> </w:t>
                        </w:r>
                        <w:r>
                          <w:rPr>
                            <w:color w:val="231F20"/>
                          </w:rPr>
                          <w:t>bottles</w:t>
                        </w:r>
                        <w:r>
                          <w:rPr>
                            <w:color w:val="231F20"/>
                            <w:spacing w:val="5"/>
                          </w:rPr>
                          <w:t xml:space="preserve"> </w:t>
                        </w:r>
                        <w:r>
                          <w:rPr>
                            <w:color w:val="231F20"/>
                          </w:rPr>
                          <w:t>a</w:t>
                        </w:r>
                        <w:r>
                          <w:rPr>
                            <w:color w:val="231F20"/>
                            <w:spacing w:val="5"/>
                          </w:rPr>
                          <w:t xml:space="preserve"> </w:t>
                        </w:r>
                        <w:r>
                          <w:rPr>
                            <w:color w:val="231F20"/>
                          </w:rPr>
                          <w:t>day,</w:t>
                        </w:r>
                        <w:r>
                          <w:rPr>
                            <w:color w:val="231F20"/>
                            <w:spacing w:val="4"/>
                          </w:rPr>
                          <w:t xml:space="preserve"> </w:t>
                        </w:r>
                        <w:r>
                          <w:rPr>
                            <w:color w:val="231F20"/>
                          </w:rPr>
                          <w:t>and</w:t>
                        </w:r>
                        <w:r>
                          <w:rPr>
                            <w:color w:val="231F20"/>
                            <w:spacing w:val="5"/>
                          </w:rPr>
                          <w:t xml:space="preserve"> </w:t>
                        </w:r>
                        <w:r>
                          <w:rPr>
                            <w:color w:val="231F20"/>
                          </w:rPr>
                          <w:t>often</w:t>
                        </w:r>
                        <w:r>
                          <w:rPr>
                            <w:color w:val="231F20"/>
                            <w:spacing w:val="4"/>
                          </w:rPr>
                          <w:t xml:space="preserve"> </w:t>
                        </w:r>
                        <w:r>
                          <w:rPr>
                            <w:color w:val="231F20"/>
                          </w:rPr>
                          <w:t>three,</w:t>
                        </w:r>
                        <w:r>
                          <w:rPr>
                            <w:color w:val="231F20"/>
                            <w:spacing w:val="5"/>
                          </w:rPr>
                          <w:t xml:space="preserve"> </w:t>
                        </w:r>
                        <w:r>
                          <w:rPr>
                            <w:color w:val="231F20"/>
                          </w:rPr>
                          <w:t>got</w:t>
                        </w:r>
                        <w:r>
                          <w:rPr>
                            <w:color w:val="231F20"/>
                            <w:spacing w:val="5"/>
                          </w:rPr>
                          <w:t xml:space="preserve"> </w:t>
                        </w:r>
                        <w:r>
                          <w:rPr>
                            <w:color w:val="231F20"/>
                            <w:spacing w:val="-5"/>
                          </w:rPr>
                          <w:t>to</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18656" behindDoc="1" locked="0" layoutInCell="0" allowOverlap="1" wp14:anchorId="3847D3B3" wp14:editId="668503BF">
            <wp:simplePos x="0" y="0"/>
            <wp:positionH relativeFrom="page">
              <wp:posOffset>374650</wp:posOffset>
            </wp:positionH>
            <wp:positionV relativeFrom="page">
              <wp:posOffset>802640</wp:posOffset>
            </wp:positionV>
            <wp:extent cx="573405" cy="156210"/>
            <wp:effectExtent l="0" t="0" r="0" b="0"/>
            <wp:wrapNone/>
            <wp:docPr id="583" name="Text Box 61"/>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573405" cy="156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2ECAC187" w14:textId="77777777" w:rsidR="00000000" w:rsidRDefault="00000000">
                        <w:pPr>
                          <w:pStyle w:val="BodyText"/>
                          <w:kinsoku w:val="0"/>
                          <w:overflowPunct w:val="0"/>
                          <w:spacing w:before="0.85pt"/>
                          <w:ind w:end="0pt" w:firstLine="0pt"/>
                          <w:jc w:val="start"/>
                          <w:rPr>
                            <w:color w:val="231F20"/>
                            <w:spacing w:val="-2"/>
                            <w:w w:val="105%"/>
                            <w:position w:val="6"/>
                            <w:sz w:val="11"/>
                            <w:szCs w:val="11"/>
                          </w:rPr>
                        </w:pPr>
                        <w:r>
                          <w:rPr>
                            <w:color w:val="231F20"/>
                            <w:w w:val="105%"/>
                          </w:rPr>
                          <w:t>be</w:t>
                        </w:r>
                        <w:r>
                          <w:rPr>
                            <w:color w:val="231F20"/>
                            <w:spacing w:val="6"/>
                            <w:w w:val="105%"/>
                          </w:rPr>
                          <w:t xml:space="preserve"> </w:t>
                        </w:r>
                        <w:r>
                          <w:rPr>
                            <w:color w:val="231F20"/>
                            <w:spacing w:val="-2"/>
                            <w:w w:val="105%"/>
                          </w:rPr>
                          <w:t>routine.</w:t>
                        </w:r>
                        <w:r>
                          <w:rPr>
                            <w:color w:val="231F20"/>
                            <w:spacing w:val="-2"/>
                            <w:w w:val="105%"/>
                            <w:position w:val="6"/>
                            <w:sz w:val="11"/>
                            <w:szCs w:val="11"/>
                          </w:rPr>
                          <w:t>5</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19680" behindDoc="1" locked="0" layoutInCell="0" allowOverlap="1" wp14:anchorId="36913F43" wp14:editId="7FA5A97A">
            <wp:simplePos x="0" y="0"/>
            <wp:positionH relativeFrom="page">
              <wp:posOffset>995045</wp:posOffset>
            </wp:positionH>
            <wp:positionV relativeFrom="page">
              <wp:posOffset>802640</wp:posOffset>
            </wp:positionV>
            <wp:extent cx="1988820" cy="156210"/>
            <wp:effectExtent l="0" t="0" r="0" b="0"/>
            <wp:wrapNone/>
            <wp:docPr id="582" name="Text Box 6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988820" cy="156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46F43529" w14:textId="77777777" w:rsidR="00000000" w:rsidRDefault="00000000">
                        <w:pPr>
                          <w:pStyle w:val="BodyText"/>
                          <w:kinsoku w:val="0"/>
                          <w:overflowPunct w:val="0"/>
                          <w:spacing w:before="0.85pt"/>
                          <w:ind w:end="0pt" w:firstLine="0pt"/>
                          <w:jc w:val="start"/>
                          <w:rPr>
                            <w:color w:val="231F20"/>
                            <w:spacing w:val="-5"/>
                            <w:w w:val="105%"/>
                          </w:rPr>
                        </w:pPr>
                        <w:r>
                          <w:rPr>
                            <w:color w:val="231F20"/>
                            <w:w w:val="105%"/>
                          </w:rPr>
                          <w:t>Sometimes</w:t>
                        </w:r>
                        <w:r>
                          <w:rPr>
                            <w:color w:val="231F20"/>
                            <w:spacing w:val="4"/>
                            <w:w w:val="105%"/>
                          </w:rPr>
                          <w:t xml:space="preserve"> </w:t>
                        </w:r>
                        <w:r>
                          <w:rPr>
                            <w:color w:val="231F20"/>
                            <w:w w:val="105%"/>
                          </w:rPr>
                          <w:t>a</w:t>
                        </w:r>
                        <w:r>
                          <w:rPr>
                            <w:color w:val="231F20"/>
                            <w:spacing w:val="4"/>
                            <w:w w:val="105%"/>
                          </w:rPr>
                          <w:t xml:space="preserve"> </w:t>
                        </w:r>
                        <w:r>
                          <w:rPr>
                            <w:color w:val="231F20"/>
                            <w:w w:val="105%"/>
                          </w:rPr>
                          <w:t>small</w:t>
                        </w:r>
                        <w:r>
                          <w:rPr>
                            <w:color w:val="231F20"/>
                            <w:spacing w:val="4"/>
                            <w:w w:val="105%"/>
                          </w:rPr>
                          <w:t xml:space="preserve"> </w:t>
                        </w:r>
                        <w:r>
                          <w:rPr>
                            <w:color w:val="231F20"/>
                            <w:w w:val="105%"/>
                          </w:rPr>
                          <w:t>deal</w:t>
                        </w:r>
                        <w:r>
                          <w:rPr>
                            <w:color w:val="231F20"/>
                            <w:spacing w:val="4"/>
                            <w:w w:val="105%"/>
                          </w:rPr>
                          <w:t xml:space="preserve"> </w:t>
                        </w:r>
                        <w:r>
                          <w:rPr>
                            <w:color w:val="231F20"/>
                            <w:w w:val="105%"/>
                          </w:rPr>
                          <w:t>would</w:t>
                        </w:r>
                        <w:r>
                          <w:rPr>
                            <w:color w:val="231F20"/>
                            <w:spacing w:val="4"/>
                            <w:w w:val="105%"/>
                          </w:rPr>
                          <w:t xml:space="preserve"> </w:t>
                        </w:r>
                        <w:r>
                          <w:rPr>
                            <w:color w:val="231F20"/>
                            <w:w w:val="105%"/>
                          </w:rPr>
                          <w:t>net</w:t>
                        </w:r>
                        <w:r>
                          <w:rPr>
                            <w:color w:val="231F20"/>
                            <w:spacing w:val="4"/>
                            <w:w w:val="105%"/>
                          </w:rPr>
                          <w:t xml:space="preserve"> </w:t>
                        </w:r>
                        <w:r>
                          <w:rPr>
                            <w:color w:val="231F20"/>
                            <w:w w:val="105%"/>
                          </w:rPr>
                          <w:t>a</w:t>
                        </w:r>
                        <w:r>
                          <w:rPr>
                            <w:color w:val="231F20"/>
                            <w:spacing w:val="4"/>
                            <w:w w:val="105%"/>
                          </w:rPr>
                          <w:t xml:space="preserve"> </w:t>
                        </w:r>
                        <w:r>
                          <w:rPr>
                            <w:color w:val="231F20"/>
                            <w:spacing w:val="-5"/>
                            <w:w w:val="105%"/>
                          </w:rPr>
                          <w:t>few</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20704" behindDoc="1" locked="0" layoutInCell="0" allowOverlap="1" wp14:anchorId="7D34C0E2" wp14:editId="1F10FBB1">
            <wp:simplePos x="0" y="0"/>
            <wp:positionH relativeFrom="page">
              <wp:posOffset>374650</wp:posOffset>
            </wp:positionH>
            <wp:positionV relativeFrom="page">
              <wp:posOffset>948690</wp:posOffset>
            </wp:positionV>
            <wp:extent cx="2617470" cy="3853180"/>
            <wp:effectExtent l="0" t="0" r="0" b="0"/>
            <wp:wrapNone/>
            <wp:docPr id="581" name="Text Box 63"/>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17470" cy="3853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4D9F2C9C" w14:textId="77777777" w:rsidR="00000000" w:rsidRDefault="00000000">
                        <w:pPr>
                          <w:pStyle w:val="BodyText"/>
                          <w:kinsoku w:val="0"/>
                          <w:overflowPunct w:val="0"/>
                          <w:spacing w:before="0.85pt" w:line="12.95pt" w:lineRule="auto"/>
                          <w:ind w:end="0.90pt" w:firstLine="0pt"/>
                          <w:rPr>
                            <w:color w:val="231F20"/>
                            <w:w w:val="105%"/>
                          </w:rPr>
                        </w:pPr>
                        <w:r>
                          <w:rPr>
                            <w:color w:val="231F20"/>
                          </w:rPr>
                          <w:t>hundred</w:t>
                        </w:r>
                        <w:r>
                          <w:rPr>
                            <w:color w:val="231F20"/>
                            <w:spacing w:val="-6"/>
                          </w:rPr>
                          <w:t xml:space="preserve"> </w:t>
                        </w:r>
                        <w:r>
                          <w:rPr>
                            <w:color w:val="231F20"/>
                          </w:rPr>
                          <w:t>dollars,</w:t>
                        </w:r>
                        <w:r>
                          <w:rPr>
                            <w:color w:val="231F20"/>
                            <w:spacing w:val="-6"/>
                          </w:rPr>
                          <w:t xml:space="preserve"> </w:t>
                        </w:r>
                        <w:r>
                          <w:rPr>
                            <w:color w:val="231F20"/>
                          </w:rPr>
                          <w:t>and</w:t>
                        </w:r>
                        <w:r>
                          <w:rPr>
                            <w:color w:val="231F20"/>
                            <w:spacing w:val="-6"/>
                          </w:rPr>
                          <w:t xml:space="preserve"> </w:t>
                        </w:r>
                        <w:r>
                          <w:rPr>
                            <w:color w:val="231F20"/>
                          </w:rPr>
                          <w:t>I</w:t>
                        </w:r>
                        <w:r>
                          <w:rPr>
                            <w:color w:val="231F20"/>
                            <w:spacing w:val="-6"/>
                          </w:rPr>
                          <w:t xml:space="preserve"> </w:t>
                        </w:r>
                        <w:r>
                          <w:rPr>
                            <w:color w:val="231F20"/>
                          </w:rPr>
                          <w:t>would</w:t>
                        </w:r>
                        <w:r>
                          <w:rPr>
                            <w:color w:val="231F20"/>
                            <w:spacing w:val="-6"/>
                          </w:rPr>
                          <w:t xml:space="preserve"> </w:t>
                        </w:r>
                        <w:r>
                          <w:rPr>
                            <w:color w:val="231F20"/>
                          </w:rPr>
                          <w:t>pay</w:t>
                        </w:r>
                        <w:r>
                          <w:rPr>
                            <w:color w:val="231F20"/>
                            <w:spacing w:val="-6"/>
                          </w:rPr>
                          <w:t xml:space="preserve"> </w:t>
                        </w:r>
                        <w:r>
                          <w:rPr>
                            <w:color w:val="231F20"/>
                          </w:rPr>
                          <w:t>my</w:t>
                        </w:r>
                        <w:r>
                          <w:rPr>
                            <w:color w:val="231F20"/>
                            <w:spacing w:val="-6"/>
                          </w:rPr>
                          <w:t xml:space="preserve"> </w:t>
                        </w:r>
                        <w:r>
                          <w:rPr>
                            <w:color w:val="231F20"/>
                          </w:rPr>
                          <w:t>bills</w:t>
                        </w:r>
                        <w:r>
                          <w:rPr>
                            <w:color w:val="231F20"/>
                            <w:spacing w:val="-6"/>
                          </w:rPr>
                          <w:t xml:space="preserve"> </w:t>
                        </w:r>
                        <w:r>
                          <w:rPr>
                            <w:color w:val="231F20"/>
                          </w:rPr>
                          <w:t>at</w:t>
                        </w:r>
                        <w:r>
                          <w:rPr>
                            <w:color w:val="231F20"/>
                            <w:spacing w:val="-6"/>
                          </w:rPr>
                          <w:t xml:space="preserve"> </w:t>
                        </w:r>
                        <w:r>
                          <w:rPr>
                            <w:color w:val="231F20"/>
                          </w:rPr>
                          <w:t>the</w:t>
                        </w:r>
                        <w:r>
                          <w:rPr>
                            <w:color w:val="231F20"/>
                            <w:spacing w:val="-6"/>
                          </w:rPr>
                          <w:t xml:space="preserve"> </w:t>
                        </w:r>
                        <w:r>
                          <w:rPr>
                            <w:color w:val="231F20"/>
                          </w:rPr>
                          <w:t>bars</w:t>
                        </w:r>
                        <w:r>
                          <w:rPr>
                            <w:color w:val="231F20"/>
                            <w:spacing w:val="-6"/>
                          </w:rPr>
                          <w:t xml:space="preserve"> </w:t>
                        </w:r>
                        <w:r>
                          <w:rPr>
                            <w:color w:val="231F20"/>
                          </w:rPr>
                          <w:t xml:space="preserve">and </w:t>
                        </w:r>
                        <w:r>
                          <w:rPr>
                            <w:color w:val="231F20"/>
                            <w:w w:val="105%"/>
                          </w:rPr>
                          <w:t>delicatessens.</w:t>
                        </w:r>
                        <w:r>
                          <w:rPr>
                            <w:color w:val="231F20"/>
                            <w:spacing w:val="40"/>
                            <w:w w:val="105%"/>
                          </w:rPr>
                          <w:t xml:space="preserve"> </w:t>
                        </w:r>
                        <w:r>
                          <w:rPr>
                            <w:color w:val="231F20"/>
                            <w:w w:val="105%"/>
                          </w:rPr>
                          <w:t>This went on endlessly, and I began to waken</w:t>
                        </w:r>
                        <w:r>
                          <w:rPr>
                            <w:color w:val="231F20"/>
                            <w:spacing w:val="-6"/>
                            <w:w w:val="105%"/>
                          </w:rPr>
                          <w:t xml:space="preserve"> </w:t>
                        </w:r>
                        <w:r>
                          <w:rPr>
                            <w:color w:val="231F20"/>
                            <w:w w:val="105%"/>
                          </w:rPr>
                          <w:t>very</w:t>
                        </w:r>
                        <w:r>
                          <w:rPr>
                            <w:color w:val="231F20"/>
                            <w:spacing w:val="-6"/>
                            <w:w w:val="105%"/>
                          </w:rPr>
                          <w:t xml:space="preserve"> </w:t>
                        </w:r>
                        <w:r>
                          <w:rPr>
                            <w:color w:val="231F20"/>
                            <w:w w:val="105%"/>
                          </w:rPr>
                          <w:t>early</w:t>
                        </w:r>
                        <w:r>
                          <w:rPr>
                            <w:color w:val="231F20"/>
                            <w:spacing w:val="-6"/>
                            <w:w w:val="105%"/>
                          </w:rPr>
                          <w:t xml:space="preserve"> </w:t>
                        </w:r>
                        <w:r>
                          <w:rPr>
                            <w:color w:val="231F20"/>
                            <w:w w:val="105%"/>
                          </w:rPr>
                          <w:t>in</w:t>
                        </w:r>
                        <w:r>
                          <w:rPr>
                            <w:color w:val="231F20"/>
                            <w:spacing w:val="-6"/>
                            <w:w w:val="105%"/>
                          </w:rPr>
                          <w:t xml:space="preserve"> </w:t>
                        </w:r>
                        <w:r>
                          <w:rPr>
                            <w:color w:val="231F20"/>
                            <w:w w:val="105%"/>
                          </w:rPr>
                          <w:t>the</w:t>
                        </w:r>
                        <w:r>
                          <w:rPr>
                            <w:color w:val="231F20"/>
                            <w:spacing w:val="-6"/>
                            <w:w w:val="105%"/>
                          </w:rPr>
                          <w:t xml:space="preserve"> </w:t>
                        </w:r>
                        <w:r>
                          <w:rPr>
                            <w:color w:val="231F20"/>
                            <w:w w:val="105%"/>
                          </w:rPr>
                          <w:t>morning</w:t>
                        </w:r>
                        <w:r>
                          <w:rPr>
                            <w:color w:val="231F20"/>
                            <w:spacing w:val="-6"/>
                            <w:w w:val="105%"/>
                          </w:rPr>
                          <w:t xml:space="preserve"> </w:t>
                        </w:r>
                        <w:r>
                          <w:rPr>
                            <w:color w:val="231F20"/>
                            <w:w w:val="105%"/>
                          </w:rPr>
                          <w:t>shaking</w:t>
                        </w:r>
                        <w:r>
                          <w:rPr>
                            <w:color w:val="231F20"/>
                            <w:spacing w:val="-6"/>
                            <w:w w:val="105%"/>
                          </w:rPr>
                          <w:t xml:space="preserve"> </w:t>
                        </w:r>
                        <w:r>
                          <w:rPr>
                            <w:color w:val="231F20"/>
                            <w:w w:val="105%"/>
                          </w:rPr>
                          <w:t>violently.</w:t>
                        </w:r>
                        <w:r>
                          <w:rPr>
                            <w:color w:val="231F20"/>
                            <w:spacing w:val="34"/>
                            <w:w w:val="105%"/>
                          </w:rPr>
                          <w:t xml:space="preserve"> </w:t>
                        </w:r>
                        <w:r>
                          <w:rPr>
                            <w:color w:val="231F20"/>
                            <w:w w:val="105%"/>
                          </w:rPr>
                          <w:t>A tumbler</w:t>
                        </w:r>
                        <w:r>
                          <w:rPr>
                            <w:color w:val="231F20"/>
                            <w:spacing w:val="-3"/>
                            <w:w w:val="105%"/>
                          </w:rPr>
                          <w:t xml:space="preserve"> </w:t>
                        </w:r>
                        <w:r>
                          <w:rPr>
                            <w:color w:val="231F20"/>
                            <w:w w:val="105%"/>
                          </w:rPr>
                          <w:t>full</w:t>
                        </w:r>
                        <w:r>
                          <w:rPr>
                            <w:color w:val="231F20"/>
                            <w:spacing w:val="-3"/>
                            <w:w w:val="105%"/>
                          </w:rPr>
                          <w:t xml:space="preserve"> </w:t>
                        </w:r>
                        <w:r>
                          <w:rPr>
                            <w:color w:val="231F20"/>
                            <w:w w:val="105%"/>
                          </w:rPr>
                          <w:t>of</w:t>
                        </w:r>
                        <w:r>
                          <w:rPr>
                            <w:color w:val="231F20"/>
                            <w:spacing w:val="-3"/>
                            <w:w w:val="105%"/>
                          </w:rPr>
                          <w:t xml:space="preserve"> </w:t>
                        </w:r>
                        <w:r>
                          <w:rPr>
                            <w:color w:val="231F20"/>
                            <w:w w:val="105%"/>
                          </w:rPr>
                          <w:t>gin</w:t>
                        </w:r>
                        <w:r>
                          <w:rPr>
                            <w:color w:val="231F20"/>
                            <w:spacing w:val="-3"/>
                            <w:w w:val="105%"/>
                          </w:rPr>
                          <w:t xml:space="preserve"> </w:t>
                        </w:r>
                        <w:r>
                          <w:rPr>
                            <w:color w:val="231F20"/>
                            <w:w w:val="105%"/>
                          </w:rPr>
                          <w:t>followed</w:t>
                        </w:r>
                        <w:r>
                          <w:rPr>
                            <w:color w:val="231F20"/>
                            <w:spacing w:val="-3"/>
                            <w:w w:val="105%"/>
                          </w:rPr>
                          <w:t xml:space="preserve"> </w:t>
                        </w:r>
                        <w:r>
                          <w:rPr>
                            <w:color w:val="231F20"/>
                            <w:w w:val="105%"/>
                          </w:rPr>
                          <w:t>by</w:t>
                        </w:r>
                        <w:r>
                          <w:rPr>
                            <w:color w:val="231F20"/>
                            <w:spacing w:val="-3"/>
                            <w:w w:val="105%"/>
                          </w:rPr>
                          <w:t xml:space="preserve"> </w:t>
                        </w:r>
                        <w:r>
                          <w:rPr>
                            <w:color w:val="231F20"/>
                            <w:w w:val="105%"/>
                          </w:rPr>
                          <w:t>half</w:t>
                        </w:r>
                        <w:r>
                          <w:rPr>
                            <w:color w:val="231F20"/>
                            <w:spacing w:val="-3"/>
                            <w:w w:val="105%"/>
                          </w:rPr>
                          <w:t xml:space="preserve"> </w:t>
                        </w:r>
                        <w:r>
                          <w:rPr>
                            <w:color w:val="231F20"/>
                            <w:w w:val="105%"/>
                          </w:rPr>
                          <w:t>a</w:t>
                        </w:r>
                        <w:r>
                          <w:rPr>
                            <w:color w:val="231F20"/>
                            <w:spacing w:val="-3"/>
                            <w:w w:val="105%"/>
                          </w:rPr>
                          <w:t xml:space="preserve"> </w:t>
                        </w:r>
                        <w:r>
                          <w:rPr>
                            <w:color w:val="231F20"/>
                            <w:w w:val="105%"/>
                          </w:rPr>
                          <w:t>dozen</w:t>
                        </w:r>
                        <w:r>
                          <w:rPr>
                            <w:color w:val="231F20"/>
                            <w:spacing w:val="-3"/>
                            <w:w w:val="105%"/>
                          </w:rPr>
                          <w:t xml:space="preserve"> </w:t>
                        </w:r>
                        <w:r>
                          <w:rPr>
                            <w:color w:val="231F20"/>
                            <w:w w:val="105%"/>
                          </w:rPr>
                          <w:t>bottles</w:t>
                        </w:r>
                        <w:r>
                          <w:rPr>
                            <w:color w:val="231F20"/>
                            <w:spacing w:val="-3"/>
                            <w:w w:val="105%"/>
                          </w:rPr>
                          <w:t xml:space="preserve"> </w:t>
                        </w:r>
                        <w:r>
                          <w:rPr>
                            <w:color w:val="231F20"/>
                            <w:w w:val="105%"/>
                          </w:rPr>
                          <w:t xml:space="preserve">of beer would be required if I were to eat any breakfast. </w:t>
                        </w:r>
                        <w:r>
                          <w:rPr>
                            <w:color w:val="231F20"/>
                          </w:rPr>
                          <w:t>Nevertheless,</w:t>
                        </w:r>
                        <w:r>
                          <w:rPr>
                            <w:color w:val="231F20"/>
                            <w:spacing w:val="-4"/>
                          </w:rPr>
                          <w:t xml:space="preserve"> </w:t>
                        </w:r>
                        <w:r>
                          <w:rPr>
                            <w:color w:val="231F20"/>
                          </w:rPr>
                          <w:t>I</w:t>
                        </w:r>
                        <w:r>
                          <w:rPr>
                            <w:color w:val="231F20"/>
                            <w:spacing w:val="-4"/>
                          </w:rPr>
                          <w:t xml:space="preserve"> </w:t>
                        </w:r>
                        <w:r>
                          <w:rPr>
                            <w:color w:val="231F20"/>
                          </w:rPr>
                          <w:t>still</w:t>
                        </w:r>
                        <w:r>
                          <w:rPr>
                            <w:color w:val="231F20"/>
                            <w:spacing w:val="-4"/>
                          </w:rPr>
                          <w:t xml:space="preserve"> </w:t>
                        </w:r>
                        <w:r>
                          <w:rPr>
                            <w:color w:val="231F20"/>
                          </w:rPr>
                          <w:t>thought</w:t>
                        </w:r>
                        <w:r>
                          <w:rPr>
                            <w:color w:val="231F20"/>
                            <w:spacing w:val="-4"/>
                          </w:rPr>
                          <w:t xml:space="preserve"> </w:t>
                        </w:r>
                        <w:r>
                          <w:rPr>
                            <w:color w:val="231F20"/>
                          </w:rPr>
                          <w:t>I</w:t>
                        </w:r>
                        <w:r>
                          <w:rPr>
                            <w:color w:val="231F20"/>
                            <w:spacing w:val="-4"/>
                          </w:rPr>
                          <w:t xml:space="preserve"> </w:t>
                        </w:r>
                        <w:r>
                          <w:rPr>
                            <w:color w:val="231F20"/>
                          </w:rPr>
                          <w:t>could</w:t>
                        </w:r>
                        <w:r>
                          <w:rPr>
                            <w:color w:val="231F20"/>
                            <w:spacing w:val="-4"/>
                          </w:rPr>
                          <w:t xml:space="preserve"> </w:t>
                        </w:r>
                        <w:r>
                          <w:rPr>
                            <w:color w:val="231F20"/>
                          </w:rPr>
                          <w:t>control</w:t>
                        </w:r>
                        <w:r>
                          <w:rPr>
                            <w:color w:val="231F20"/>
                            <w:spacing w:val="-4"/>
                          </w:rPr>
                          <w:t xml:space="preserve"> </w:t>
                        </w:r>
                        <w:r>
                          <w:rPr>
                            <w:color w:val="231F20"/>
                          </w:rPr>
                          <w:t>the</w:t>
                        </w:r>
                        <w:r>
                          <w:rPr>
                            <w:color w:val="231F20"/>
                            <w:spacing w:val="-4"/>
                          </w:rPr>
                          <w:t xml:space="preserve"> </w:t>
                        </w:r>
                        <w:r>
                          <w:rPr>
                            <w:color w:val="231F20"/>
                          </w:rPr>
                          <w:t xml:space="preserve">situation, </w:t>
                        </w:r>
                        <w:r>
                          <w:rPr>
                            <w:color w:val="231F20"/>
                            <w:w w:val="105%"/>
                          </w:rPr>
                          <w:t>and</w:t>
                        </w:r>
                        <w:r>
                          <w:rPr>
                            <w:color w:val="231F20"/>
                            <w:spacing w:val="-3"/>
                            <w:w w:val="105%"/>
                          </w:rPr>
                          <w:t xml:space="preserve"> </w:t>
                        </w:r>
                        <w:r>
                          <w:rPr>
                            <w:color w:val="231F20"/>
                            <w:w w:val="105%"/>
                          </w:rPr>
                          <w:t>there</w:t>
                        </w:r>
                        <w:r>
                          <w:rPr>
                            <w:color w:val="231F20"/>
                            <w:spacing w:val="-3"/>
                            <w:w w:val="105%"/>
                          </w:rPr>
                          <w:t xml:space="preserve"> </w:t>
                        </w:r>
                        <w:r>
                          <w:rPr>
                            <w:color w:val="231F20"/>
                            <w:w w:val="105%"/>
                          </w:rPr>
                          <w:t>were</w:t>
                        </w:r>
                        <w:r>
                          <w:rPr>
                            <w:color w:val="231F20"/>
                            <w:spacing w:val="-3"/>
                            <w:w w:val="105%"/>
                          </w:rPr>
                          <w:t xml:space="preserve"> </w:t>
                        </w:r>
                        <w:r>
                          <w:rPr>
                            <w:color w:val="231F20"/>
                            <w:w w:val="105%"/>
                          </w:rPr>
                          <w:t>periods</w:t>
                        </w:r>
                        <w:r>
                          <w:rPr>
                            <w:color w:val="231F20"/>
                            <w:spacing w:val="-3"/>
                            <w:w w:val="105%"/>
                          </w:rPr>
                          <w:t xml:space="preserve"> </w:t>
                        </w:r>
                        <w:r>
                          <w:rPr>
                            <w:color w:val="231F20"/>
                            <w:w w:val="105%"/>
                          </w:rPr>
                          <w:t>of</w:t>
                        </w:r>
                        <w:r>
                          <w:rPr>
                            <w:color w:val="231F20"/>
                            <w:spacing w:val="-3"/>
                            <w:w w:val="105%"/>
                          </w:rPr>
                          <w:t xml:space="preserve"> </w:t>
                        </w:r>
                        <w:r>
                          <w:rPr>
                            <w:color w:val="231F20"/>
                            <w:w w:val="105%"/>
                          </w:rPr>
                          <w:t>sobriety</w:t>
                        </w:r>
                        <w:r>
                          <w:rPr>
                            <w:color w:val="231F20"/>
                            <w:spacing w:val="-3"/>
                            <w:w w:val="105%"/>
                          </w:rPr>
                          <w:t xml:space="preserve"> </w:t>
                        </w:r>
                        <w:r>
                          <w:rPr>
                            <w:color w:val="231F20"/>
                            <w:w w:val="105%"/>
                          </w:rPr>
                          <w:t>which</w:t>
                        </w:r>
                        <w:r>
                          <w:rPr>
                            <w:color w:val="231F20"/>
                            <w:spacing w:val="-3"/>
                            <w:w w:val="105%"/>
                          </w:rPr>
                          <w:t xml:space="preserve"> </w:t>
                        </w:r>
                        <w:r>
                          <w:rPr>
                            <w:color w:val="231F20"/>
                            <w:w w:val="105%"/>
                          </w:rPr>
                          <w:t>renewed</w:t>
                        </w:r>
                        <w:r>
                          <w:rPr>
                            <w:color w:val="231F20"/>
                            <w:spacing w:val="-3"/>
                            <w:w w:val="105%"/>
                          </w:rPr>
                          <w:t xml:space="preserve"> </w:t>
                        </w:r>
                        <w:r>
                          <w:rPr>
                            <w:color w:val="231F20"/>
                            <w:w w:val="105%"/>
                          </w:rPr>
                          <w:t>my wife’s</w:t>
                        </w:r>
                        <w:r>
                          <w:rPr>
                            <w:color w:val="231F20"/>
                            <w:spacing w:val="-13"/>
                            <w:w w:val="105%"/>
                          </w:rPr>
                          <w:t xml:space="preserve"> </w:t>
                        </w:r>
                        <w:r>
                          <w:rPr>
                            <w:color w:val="231F20"/>
                            <w:w w:val="105%"/>
                          </w:rPr>
                          <w:t>hope.</w:t>
                        </w:r>
                      </w:p>
                      <w:p w14:paraId="6E7F2952" w14:textId="77777777" w:rsidR="00000000" w:rsidRDefault="00000000">
                        <w:pPr>
                          <w:pStyle w:val="BodyText"/>
                          <w:kinsoku w:val="0"/>
                          <w:overflowPunct w:val="0"/>
                          <w:spacing w:before="0.15pt" w:line="13.05pt" w:lineRule="auto"/>
                          <w:ind w:end="1pt"/>
                          <w:rPr>
                            <w:color w:val="231F20"/>
                            <w:w w:val="105%"/>
                          </w:rPr>
                        </w:pPr>
                        <w:r>
                          <w:rPr>
                            <w:color w:val="231F20"/>
                          </w:rPr>
                          <w:t>Gradually</w:t>
                        </w:r>
                        <w:r>
                          <w:rPr>
                            <w:color w:val="231F20"/>
                            <w:spacing w:val="-4"/>
                          </w:rPr>
                          <w:t xml:space="preserve"> </w:t>
                        </w:r>
                        <w:r>
                          <w:rPr>
                            <w:color w:val="231F20"/>
                          </w:rPr>
                          <w:t>things</w:t>
                        </w:r>
                        <w:r>
                          <w:rPr>
                            <w:color w:val="231F20"/>
                            <w:spacing w:val="-4"/>
                          </w:rPr>
                          <w:t xml:space="preserve"> </w:t>
                        </w:r>
                        <w:r>
                          <w:rPr>
                            <w:color w:val="231F20"/>
                          </w:rPr>
                          <w:t>got</w:t>
                        </w:r>
                        <w:r>
                          <w:rPr>
                            <w:color w:val="231F20"/>
                            <w:spacing w:val="-4"/>
                          </w:rPr>
                          <w:t xml:space="preserve"> </w:t>
                        </w:r>
                        <w:r>
                          <w:rPr>
                            <w:color w:val="231F20"/>
                          </w:rPr>
                          <w:t>worse.</w:t>
                        </w:r>
                        <w:r>
                          <w:rPr>
                            <w:color w:val="231F20"/>
                            <w:spacing w:val="40"/>
                          </w:rPr>
                          <w:t xml:space="preserve"> </w:t>
                        </w:r>
                        <w:r>
                          <w:rPr>
                            <w:color w:val="231F20"/>
                          </w:rPr>
                          <w:t>The</w:t>
                        </w:r>
                        <w:r>
                          <w:rPr>
                            <w:color w:val="231F20"/>
                            <w:spacing w:val="-4"/>
                          </w:rPr>
                          <w:t xml:space="preserve"> </w:t>
                        </w:r>
                        <w:r>
                          <w:rPr>
                            <w:color w:val="231F20"/>
                          </w:rPr>
                          <w:t>house</w:t>
                        </w:r>
                        <w:r>
                          <w:rPr>
                            <w:color w:val="231F20"/>
                            <w:spacing w:val="-4"/>
                          </w:rPr>
                          <w:t xml:space="preserve"> </w:t>
                        </w:r>
                        <w:r>
                          <w:rPr>
                            <w:color w:val="231F20"/>
                          </w:rPr>
                          <w:t>was</w:t>
                        </w:r>
                        <w:r>
                          <w:rPr>
                            <w:color w:val="231F20"/>
                            <w:spacing w:val="-4"/>
                          </w:rPr>
                          <w:t xml:space="preserve"> </w:t>
                        </w:r>
                        <w:r>
                          <w:rPr>
                            <w:color w:val="231F20"/>
                          </w:rPr>
                          <w:t>taken</w:t>
                        </w:r>
                        <w:r>
                          <w:rPr>
                            <w:color w:val="231F20"/>
                            <w:spacing w:val="-4"/>
                          </w:rPr>
                          <w:t xml:space="preserve"> </w:t>
                        </w:r>
                        <w:r>
                          <w:rPr>
                            <w:color w:val="231F20"/>
                          </w:rPr>
                          <w:t>over by</w:t>
                        </w:r>
                        <w:r>
                          <w:rPr>
                            <w:color w:val="231F20"/>
                            <w:spacing w:val="-9"/>
                          </w:rPr>
                          <w:t xml:space="preserve"> </w:t>
                        </w:r>
                        <w:r>
                          <w:rPr>
                            <w:color w:val="231F20"/>
                          </w:rPr>
                          <w:t>the</w:t>
                        </w:r>
                        <w:r>
                          <w:rPr>
                            <w:color w:val="231F20"/>
                            <w:spacing w:val="-9"/>
                          </w:rPr>
                          <w:t xml:space="preserve"> </w:t>
                        </w:r>
                        <w:r>
                          <w:rPr>
                            <w:color w:val="231F20"/>
                          </w:rPr>
                          <w:t>mortgage</w:t>
                        </w:r>
                        <w:r>
                          <w:rPr>
                            <w:color w:val="231F20"/>
                            <w:spacing w:val="-9"/>
                          </w:rPr>
                          <w:t xml:space="preserve"> </w:t>
                        </w:r>
                        <w:r>
                          <w:rPr>
                            <w:color w:val="231F20"/>
                          </w:rPr>
                          <w:t>holder,</w:t>
                        </w:r>
                        <w:r>
                          <w:rPr>
                            <w:color w:val="231F20"/>
                            <w:spacing w:val="-9"/>
                          </w:rPr>
                          <w:t xml:space="preserve"> </w:t>
                        </w:r>
                        <w:r>
                          <w:rPr>
                            <w:color w:val="231F20"/>
                          </w:rPr>
                          <w:t>my</w:t>
                        </w:r>
                        <w:r>
                          <w:rPr>
                            <w:color w:val="231F20"/>
                            <w:spacing w:val="-9"/>
                          </w:rPr>
                          <w:t xml:space="preserve"> </w:t>
                        </w:r>
                        <w:r>
                          <w:rPr>
                            <w:color w:val="231F20"/>
                          </w:rPr>
                          <w:t>mother-in-law</w:t>
                        </w:r>
                        <w:r>
                          <w:rPr>
                            <w:color w:val="231F20"/>
                            <w:spacing w:val="-9"/>
                          </w:rPr>
                          <w:t xml:space="preserve"> </w:t>
                        </w:r>
                        <w:r>
                          <w:rPr>
                            <w:color w:val="231F20"/>
                          </w:rPr>
                          <w:t>died,</w:t>
                        </w:r>
                        <w:r>
                          <w:rPr>
                            <w:color w:val="231F20"/>
                            <w:spacing w:val="-9"/>
                          </w:rPr>
                          <w:t xml:space="preserve"> </w:t>
                        </w:r>
                        <w:r>
                          <w:rPr>
                            <w:color w:val="231F20"/>
                          </w:rPr>
                          <w:t>my</w:t>
                        </w:r>
                        <w:r>
                          <w:rPr>
                            <w:color w:val="231F20"/>
                            <w:spacing w:val="-9"/>
                          </w:rPr>
                          <w:t xml:space="preserve"> </w:t>
                        </w:r>
                        <w:r>
                          <w:rPr>
                            <w:color w:val="231F20"/>
                          </w:rPr>
                          <w:t xml:space="preserve">wife </w:t>
                        </w:r>
                        <w:r>
                          <w:rPr>
                            <w:color w:val="231F20"/>
                            <w:w w:val="105%"/>
                          </w:rPr>
                          <w:t>and father-in-law became ill.</w:t>
                        </w:r>
                      </w:p>
                      <w:p w14:paraId="1F612806" w14:textId="77777777" w:rsidR="00000000" w:rsidRDefault="00000000">
                        <w:pPr>
                          <w:pStyle w:val="BodyText"/>
                          <w:kinsoku w:val="0"/>
                          <w:overflowPunct w:val="0"/>
                          <w:spacing w:line="13.05pt" w:lineRule="auto"/>
                          <w:rPr>
                            <w:color w:val="231F20"/>
                            <w:spacing w:val="-2"/>
                            <w:w w:val="105%"/>
                          </w:rPr>
                        </w:pPr>
                        <w:r>
                          <w:rPr>
                            <w:color w:val="231F20"/>
                            <w:w w:val="105%"/>
                          </w:rPr>
                          <w:t>Then</w:t>
                        </w:r>
                        <w:r>
                          <w:rPr>
                            <w:color w:val="231F20"/>
                            <w:spacing w:val="-8"/>
                            <w:w w:val="105%"/>
                          </w:rPr>
                          <w:t xml:space="preserve"> </w:t>
                        </w:r>
                        <w:r>
                          <w:rPr>
                            <w:color w:val="231F20"/>
                            <w:w w:val="105%"/>
                          </w:rPr>
                          <w:t>I</w:t>
                        </w:r>
                        <w:r>
                          <w:rPr>
                            <w:color w:val="231F20"/>
                            <w:spacing w:val="-8"/>
                            <w:w w:val="105%"/>
                          </w:rPr>
                          <w:t xml:space="preserve"> </w:t>
                        </w:r>
                        <w:r>
                          <w:rPr>
                            <w:color w:val="231F20"/>
                            <w:w w:val="105%"/>
                          </w:rPr>
                          <w:t>got</w:t>
                        </w:r>
                        <w:r>
                          <w:rPr>
                            <w:color w:val="231F20"/>
                            <w:spacing w:val="-8"/>
                            <w:w w:val="105%"/>
                          </w:rPr>
                          <w:t xml:space="preserve"> </w:t>
                        </w:r>
                        <w:r>
                          <w:rPr>
                            <w:color w:val="231F20"/>
                            <w:w w:val="105%"/>
                          </w:rPr>
                          <w:t>a</w:t>
                        </w:r>
                        <w:r>
                          <w:rPr>
                            <w:color w:val="231F20"/>
                            <w:spacing w:val="-8"/>
                            <w:w w:val="105%"/>
                          </w:rPr>
                          <w:t xml:space="preserve"> </w:t>
                        </w:r>
                        <w:r>
                          <w:rPr>
                            <w:color w:val="231F20"/>
                            <w:w w:val="105%"/>
                          </w:rPr>
                          <w:t>promising</w:t>
                        </w:r>
                        <w:r>
                          <w:rPr>
                            <w:color w:val="231F20"/>
                            <w:spacing w:val="-8"/>
                            <w:w w:val="105%"/>
                          </w:rPr>
                          <w:t xml:space="preserve"> </w:t>
                        </w:r>
                        <w:r>
                          <w:rPr>
                            <w:color w:val="231F20"/>
                            <w:w w:val="105%"/>
                          </w:rPr>
                          <w:t>business</w:t>
                        </w:r>
                        <w:r>
                          <w:rPr>
                            <w:color w:val="231F20"/>
                            <w:spacing w:val="-8"/>
                            <w:w w:val="105%"/>
                          </w:rPr>
                          <w:t xml:space="preserve"> </w:t>
                        </w:r>
                        <w:r>
                          <w:rPr>
                            <w:color w:val="231F20"/>
                            <w:w w:val="105%"/>
                          </w:rPr>
                          <w:t>opportunity.</w:t>
                        </w:r>
                        <w:r>
                          <w:rPr>
                            <w:color w:val="231F20"/>
                            <w:spacing w:val="32"/>
                            <w:w w:val="105%"/>
                          </w:rPr>
                          <w:t xml:space="preserve"> </w:t>
                        </w:r>
                        <w:r>
                          <w:rPr>
                            <w:color w:val="231F20"/>
                            <w:w w:val="105%"/>
                          </w:rPr>
                          <w:t xml:space="preserve">Stocks </w:t>
                        </w:r>
                        <w:r>
                          <w:rPr>
                            <w:color w:val="231F20"/>
                          </w:rPr>
                          <w:t>were</w:t>
                        </w:r>
                        <w:r>
                          <w:rPr>
                            <w:color w:val="231F20"/>
                            <w:spacing w:val="-12"/>
                          </w:rPr>
                          <w:t xml:space="preserve"> </w:t>
                        </w:r>
                        <w:r>
                          <w:rPr>
                            <w:color w:val="231F20"/>
                          </w:rPr>
                          <w:t>at</w:t>
                        </w:r>
                        <w:r>
                          <w:rPr>
                            <w:color w:val="231F20"/>
                            <w:spacing w:val="-11"/>
                          </w:rPr>
                          <w:t xml:space="preserve"> </w:t>
                        </w:r>
                        <w:r>
                          <w:rPr>
                            <w:color w:val="231F20"/>
                          </w:rPr>
                          <w:t>the</w:t>
                        </w:r>
                        <w:r>
                          <w:rPr>
                            <w:color w:val="231F20"/>
                            <w:spacing w:val="-11"/>
                          </w:rPr>
                          <w:t xml:space="preserve"> </w:t>
                        </w:r>
                        <w:r>
                          <w:rPr>
                            <w:color w:val="231F20"/>
                          </w:rPr>
                          <w:t>low</w:t>
                        </w:r>
                        <w:r>
                          <w:rPr>
                            <w:color w:val="231F20"/>
                            <w:spacing w:val="-11"/>
                          </w:rPr>
                          <w:t xml:space="preserve"> </w:t>
                        </w:r>
                        <w:r>
                          <w:rPr>
                            <w:color w:val="231F20"/>
                          </w:rPr>
                          <w:t>point</w:t>
                        </w:r>
                        <w:r>
                          <w:rPr>
                            <w:color w:val="231F20"/>
                            <w:spacing w:val="-12"/>
                          </w:rPr>
                          <w:t xml:space="preserve"> </w:t>
                        </w:r>
                        <w:r>
                          <w:rPr>
                            <w:color w:val="231F20"/>
                          </w:rPr>
                          <w:t>of</w:t>
                        </w:r>
                        <w:r>
                          <w:rPr>
                            <w:color w:val="231F20"/>
                            <w:spacing w:val="-11"/>
                          </w:rPr>
                          <w:t xml:space="preserve"> </w:t>
                        </w:r>
                        <w:r>
                          <w:rPr>
                            <w:color w:val="231F20"/>
                          </w:rPr>
                          <w:t>1932,</w:t>
                        </w:r>
                        <w:r>
                          <w:rPr>
                            <w:color w:val="231F20"/>
                            <w:spacing w:val="-11"/>
                          </w:rPr>
                          <w:t xml:space="preserve"> </w:t>
                        </w:r>
                        <w:r>
                          <w:rPr>
                            <w:color w:val="231F20"/>
                          </w:rPr>
                          <w:t>and</w:t>
                        </w:r>
                        <w:r>
                          <w:rPr>
                            <w:color w:val="231F20"/>
                            <w:spacing w:val="-11"/>
                          </w:rPr>
                          <w:t xml:space="preserve"> </w:t>
                        </w:r>
                        <w:r>
                          <w:rPr>
                            <w:color w:val="231F20"/>
                          </w:rPr>
                          <w:t>I</w:t>
                        </w:r>
                        <w:r>
                          <w:rPr>
                            <w:color w:val="231F20"/>
                            <w:spacing w:val="-12"/>
                          </w:rPr>
                          <w:t xml:space="preserve"> </w:t>
                        </w:r>
                        <w:r>
                          <w:rPr>
                            <w:color w:val="231F20"/>
                          </w:rPr>
                          <w:t>had</w:t>
                        </w:r>
                        <w:r>
                          <w:rPr>
                            <w:color w:val="231F20"/>
                            <w:spacing w:val="-11"/>
                          </w:rPr>
                          <w:t xml:space="preserve"> </w:t>
                        </w:r>
                        <w:r>
                          <w:rPr>
                            <w:color w:val="231F20"/>
                          </w:rPr>
                          <w:t>somehow</w:t>
                        </w:r>
                        <w:r>
                          <w:rPr>
                            <w:color w:val="231F20"/>
                            <w:spacing w:val="-11"/>
                          </w:rPr>
                          <w:t xml:space="preserve"> </w:t>
                        </w:r>
                        <w:r>
                          <w:rPr>
                            <w:color w:val="231F20"/>
                          </w:rPr>
                          <w:t xml:space="preserve">formed </w:t>
                        </w:r>
                        <w:r>
                          <w:rPr>
                            <w:color w:val="231F20"/>
                            <w:w w:val="105%"/>
                          </w:rPr>
                          <w:t>a</w:t>
                        </w:r>
                        <w:r>
                          <w:rPr>
                            <w:color w:val="231F20"/>
                            <w:spacing w:val="-12"/>
                            <w:w w:val="105%"/>
                          </w:rPr>
                          <w:t xml:space="preserve"> </w:t>
                        </w:r>
                        <w:r>
                          <w:rPr>
                            <w:color w:val="231F20"/>
                            <w:w w:val="105%"/>
                          </w:rPr>
                          <w:t>group</w:t>
                        </w:r>
                        <w:r>
                          <w:rPr>
                            <w:color w:val="231F20"/>
                            <w:spacing w:val="-12"/>
                            <w:w w:val="105%"/>
                          </w:rPr>
                          <w:t xml:space="preserve"> </w:t>
                        </w:r>
                        <w:r>
                          <w:rPr>
                            <w:color w:val="231F20"/>
                            <w:w w:val="105%"/>
                          </w:rPr>
                          <w:t>to</w:t>
                        </w:r>
                        <w:r>
                          <w:rPr>
                            <w:color w:val="231F20"/>
                            <w:spacing w:val="-12"/>
                            <w:w w:val="105%"/>
                          </w:rPr>
                          <w:t xml:space="preserve"> </w:t>
                        </w:r>
                        <w:r>
                          <w:rPr>
                            <w:color w:val="231F20"/>
                            <w:w w:val="105%"/>
                          </w:rPr>
                          <w:t>buy.</w:t>
                        </w:r>
                        <w:r>
                          <w:rPr>
                            <w:color w:val="231F20"/>
                            <w:spacing w:val="-10"/>
                            <w:w w:val="105%"/>
                          </w:rPr>
                          <w:t xml:space="preserve"> </w:t>
                        </w:r>
                        <w:r>
                          <w:rPr>
                            <w:color w:val="231F20"/>
                            <w:w w:val="105%"/>
                          </w:rPr>
                          <w:t>I</w:t>
                        </w:r>
                        <w:r>
                          <w:rPr>
                            <w:color w:val="231F20"/>
                            <w:spacing w:val="-12"/>
                            <w:w w:val="105%"/>
                          </w:rPr>
                          <w:t xml:space="preserve"> </w:t>
                        </w:r>
                        <w:r>
                          <w:rPr>
                            <w:color w:val="231F20"/>
                            <w:w w:val="105%"/>
                          </w:rPr>
                          <w:t>was</w:t>
                        </w:r>
                        <w:r>
                          <w:rPr>
                            <w:color w:val="231F20"/>
                            <w:spacing w:val="-11"/>
                            <w:w w:val="105%"/>
                          </w:rPr>
                          <w:t xml:space="preserve"> </w:t>
                        </w:r>
                        <w:r>
                          <w:rPr>
                            <w:color w:val="231F20"/>
                            <w:w w:val="105%"/>
                          </w:rPr>
                          <w:t>to</w:t>
                        </w:r>
                        <w:r>
                          <w:rPr>
                            <w:color w:val="231F20"/>
                            <w:spacing w:val="-12"/>
                            <w:w w:val="105%"/>
                          </w:rPr>
                          <w:t xml:space="preserve"> </w:t>
                        </w:r>
                        <w:r>
                          <w:rPr>
                            <w:color w:val="231F20"/>
                            <w:w w:val="105%"/>
                          </w:rPr>
                          <w:t>share</w:t>
                        </w:r>
                        <w:r>
                          <w:rPr>
                            <w:color w:val="231F20"/>
                            <w:spacing w:val="-12"/>
                            <w:w w:val="105%"/>
                          </w:rPr>
                          <w:t xml:space="preserve"> </w:t>
                        </w:r>
                        <w:r>
                          <w:rPr>
                            <w:color w:val="231F20"/>
                            <w:w w:val="105%"/>
                          </w:rPr>
                          <w:t>generously</w:t>
                        </w:r>
                        <w:r>
                          <w:rPr>
                            <w:color w:val="231F20"/>
                            <w:spacing w:val="-12"/>
                            <w:w w:val="105%"/>
                          </w:rPr>
                          <w:t xml:space="preserve"> </w:t>
                        </w:r>
                        <w:r>
                          <w:rPr>
                            <w:color w:val="231F20"/>
                            <w:w w:val="105%"/>
                          </w:rPr>
                          <w:t>in</w:t>
                        </w:r>
                        <w:r>
                          <w:rPr>
                            <w:color w:val="231F20"/>
                            <w:spacing w:val="-12"/>
                            <w:w w:val="105%"/>
                          </w:rPr>
                          <w:t xml:space="preserve"> </w:t>
                        </w:r>
                        <w:r>
                          <w:rPr>
                            <w:color w:val="231F20"/>
                            <w:w w:val="105%"/>
                          </w:rPr>
                          <w:t>the</w:t>
                        </w:r>
                        <w:r>
                          <w:rPr>
                            <w:color w:val="231F20"/>
                            <w:spacing w:val="-12"/>
                            <w:w w:val="105%"/>
                          </w:rPr>
                          <w:t xml:space="preserve"> </w:t>
                        </w:r>
                        <w:r>
                          <w:rPr>
                            <w:color w:val="231F20"/>
                            <w:w w:val="105%"/>
                          </w:rPr>
                          <w:t xml:space="preserve">profits. Then I went on a prodigious bender, and that chance </w:t>
                        </w:r>
                        <w:r>
                          <w:rPr>
                            <w:color w:val="231F20"/>
                            <w:spacing w:val="-2"/>
                            <w:w w:val="105%"/>
                          </w:rPr>
                          <w:t>vanished.</w:t>
                        </w:r>
                      </w:p>
                      <w:p w14:paraId="6D49441F" w14:textId="77777777" w:rsidR="00000000" w:rsidRDefault="00000000">
                        <w:pPr>
                          <w:pStyle w:val="BodyText"/>
                          <w:kinsoku w:val="0"/>
                          <w:overflowPunct w:val="0"/>
                          <w:spacing w:line="12.95pt" w:lineRule="auto"/>
                          <w:ind w:end="1.10pt"/>
                          <w:rPr>
                            <w:color w:val="231F20"/>
                            <w:w w:val="105%"/>
                          </w:rPr>
                        </w:pPr>
                        <w:r>
                          <w:rPr>
                            <w:color w:val="231F20"/>
                          </w:rPr>
                          <w:t>I</w:t>
                        </w:r>
                        <w:r>
                          <w:rPr>
                            <w:color w:val="231F20"/>
                            <w:spacing w:val="-12"/>
                          </w:rPr>
                          <w:t xml:space="preserve"> </w:t>
                        </w:r>
                        <w:r>
                          <w:rPr>
                            <w:color w:val="231F20"/>
                          </w:rPr>
                          <w:t>woke</w:t>
                        </w:r>
                        <w:r>
                          <w:rPr>
                            <w:color w:val="231F20"/>
                            <w:spacing w:val="-11"/>
                          </w:rPr>
                          <w:t xml:space="preserve"> </w:t>
                        </w:r>
                        <w:r>
                          <w:rPr>
                            <w:color w:val="231F20"/>
                          </w:rPr>
                          <w:t>up.</w:t>
                        </w:r>
                        <w:r>
                          <w:rPr>
                            <w:color w:val="231F20"/>
                            <w:spacing w:val="-11"/>
                          </w:rPr>
                          <w:t xml:space="preserve"> </w:t>
                        </w:r>
                        <w:r>
                          <w:rPr>
                            <w:color w:val="231F20"/>
                          </w:rPr>
                          <w:t>This</w:t>
                        </w:r>
                        <w:r>
                          <w:rPr>
                            <w:color w:val="231F20"/>
                            <w:spacing w:val="-11"/>
                          </w:rPr>
                          <w:t xml:space="preserve"> </w:t>
                        </w:r>
                        <w:r>
                          <w:rPr>
                            <w:color w:val="231F20"/>
                          </w:rPr>
                          <w:t>had</w:t>
                        </w:r>
                        <w:r>
                          <w:rPr>
                            <w:color w:val="231F20"/>
                            <w:spacing w:val="-12"/>
                          </w:rPr>
                          <w:t xml:space="preserve"> </w:t>
                        </w:r>
                        <w:r>
                          <w:rPr>
                            <w:color w:val="231F20"/>
                          </w:rPr>
                          <w:t>to</w:t>
                        </w:r>
                        <w:r>
                          <w:rPr>
                            <w:color w:val="231F20"/>
                            <w:spacing w:val="-11"/>
                          </w:rPr>
                          <w:t xml:space="preserve"> </w:t>
                        </w:r>
                        <w:r>
                          <w:rPr>
                            <w:color w:val="231F20"/>
                          </w:rPr>
                          <w:t>be</w:t>
                        </w:r>
                        <w:r>
                          <w:rPr>
                            <w:color w:val="231F20"/>
                            <w:spacing w:val="-11"/>
                          </w:rPr>
                          <w:t xml:space="preserve"> </w:t>
                        </w:r>
                        <w:r>
                          <w:rPr>
                            <w:color w:val="231F20"/>
                          </w:rPr>
                          <w:t>stopped.</w:t>
                        </w:r>
                        <w:r>
                          <w:rPr>
                            <w:color w:val="231F20"/>
                            <w:spacing w:val="-11"/>
                          </w:rPr>
                          <w:t xml:space="preserve"> </w:t>
                        </w:r>
                        <w:r>
                          <w:rPr>
                            <w:color w:val="231F20"/>
                          </w:rPr>
                          <w:t>I</w:t>
                        </w:r>
                        <w:r>
                          <w:rPr>
                            <w:color w:val="231F20"/>
                            <w:spacing w:val="-12"/>
                          </w:rPr>
                          <w:t xml:space="preserve"> </w:t>
                        </w:r>
                        <w:r>
                          <w:rPr>
                            <w:color w:val="231F20"/>
                          </w:rPr>
                          <w:t>saw</w:t>
                        </w:r>
                        <w:r>
                          <w:rPr>
                            <w:color w:val="231F20"/>
                            <w:spacing w:val="-11"/>
                          </w:rPr>
                          <w:t xml:space="preserve"> </w:t>
                        </w:r>
                        <w:r>
                          <w:rPr>
                            <w:color w:val="231F20"/>
                          </w:rPr>
                          <w:t>I</w:t>
                        </w:r>
                        <w:r>
                          <w:rPr>
                            <w:color w:val="231F20"/>
                            <w:spacing w:val="-11"/>
                          </w:rPr>
                          <w:t xml:space="preserve"> </w:t>
                        </w:r>
                        <w:r>
                          <w:rPr>
                            <w:color w:val="231F20"/>
                          </w:rPr>
                          <w:t>could</w:t>
                        </w:r>
                        <w:r>
                          <w:rPr>
                            <w:color w:val="231F20"/>
                            <w:spacing w:val="-11"/>
                          </w:rPr>
                          <w:t xml:space="preserve"> </w:t>
                        </w:r>
                        <w:r>
                          <w:rPr>
                            <w:color w:val="231F20"/>
                          </w:rPr>
                          <w:t>not</w:t>
                        </w:r>
                        <w:r>
                          <w:rPr>
                            <w:color w:val="231F20"/>
                            <w:spacing w:val="-12"/>
                          </w:rPr>
                          <w:t xml:space="preserve"> </w:t>
                        </w:r>
                        <w:r>
                          <w:rPr>
                            <w:color w:val="231F20"/>
                          </w:rPr>
                          <w:t xml:space="preserve">take </w:t>
                        </w:r>
                        <w:r>
                          <w:rPr>
                            <w:color w:val="231F20"/>
                            <w:spacing w:val="-2"/>
                          </w:rPr>
                          <w:t>so</w:t>
                        </w:r>
                        <w:r>
                          <w:rPr>
                            <w:color w:val="231F20"/>
                            <w:spacing w:val="-10"/>
                          </w:rPr>
                          <w:t xml:space="preserve"> </w:t>
                        </w:r>
                        <w:r>
                          <w:rPr>
                            <w:color w:val="231F20"/>
                            <w:spacing w:val="-2"/>
                          </w:rPr>
                          <w:t>much</w:t>
                        </w:r>
                        <w:r>
                          <w:rPr>
                            <w:color w:val="231F20"/>
                            <w:spacing w:val="-9"/>
                          </w:rPr>
                          <w:t xml:space="preserve"> </w:t>
                        </w:r>
                        <w:r>
                          <w:rPr>
                            <w:color w:val="231F20"/>
                            <w:spacing w:val="-2"/>
                          </w:rPr>
                          <w:t>as</w:t>
                        </w:r>
                        <w:r>
                          <w:rPr>
                            <w:color w:val="231F20"/>
                            <w:spacing w:val="-9"/>
                          </w:rPr>
                          <w:t xml:space="preserve"> </w:t>
                        </w:r>
                        <w:r>
                          <w:rPr>
                            <w:color w:val="231F20"/>
                            <w:spacing w:val="-2"/>
                          </w:rPr>
                          <w:t>one</w:t>
                        </w:r>
                        <w:r>
                          <w:rPr>
                            <w:color w:val="231F20"/>
                            <w:spacing w:val="-9"/>
                          </w:rPr>
                          <w:t xml:space="preserve"> </w:t>
                        </w:r>
                        <w:r>
                          <w:rPr>
                            <w:color w:val="231F20"/>
                            <w:spacing w:val="-2"/>
                          </w:rPr>
                          <w:t>drink.</w:t>
                        </w:r>
                        <w:r>
                          <w:rPr>
                            <w:color w:val="231F20"/>
                            <w:spacing w:val="-10"/>
                          </w:rPr>
                          <w:t xml:space="preserve"> </w:t>
                        </w:r>
                        <w:r>
                          <w:rPr>
                            <w:color w:val="231F20"/>
                            <w:spacing w:val="-2"/>
                          </w:rPr>
                          <w:t>I</w:t>
                        </w:r>
                        <w:r>
                          <w:rPr>
                            <w:color w:val="231F20"/>
                            <w:spacing w:val="-9"/>
                          </w:rPr>
                          <w:t xml:space="preserve"> </w:t>
                        </w:r>
                        <w:r>
                          <w:rPr>
                            <w:color w:val="231F20"/>
                            <w:spacing w:val="-2"/>
                          </w:rPr>
                          <w:t>was</w:t>
                        </w:r>
                        <w:r>
                          <w:rPr>
                            <w:color w:val="231F20"/>
                            <w:spacing w:val="-9"/>
                          </w:rPr>
                          <w:t xml:space="preserve"> </w:t>
                        </w:r>
                        <w:r>
                          <w:rPr>
                            <w:color w:val="231F20"/>
                            <w:spacing w:val="-2"/>
                          </w:rPr>
                          <w:t>through</w:t>
                        </w:r>
                        <w:r>
                          <w:rPr>
                            <w:color w:val="231F20"/>
                            <w:spacing w:val="-9"/>
                          </w:rPr>
                          <w:t xml:space="preserve"> </w:t>
                        </w:r>
                        <w:r>
                          <w:rPr>
                            <w:color w:val="231F20"/>
                            <w:spacing w:val="-2"/>
                          </w:rPr>
                          <w:t>forever.</w:t>
                        </w:r>
                        <w:r>
                          <w:rPr>
                            <w:color w:val="231F20"/>
                            <w:spacing w:val="-10"/>
                          </w:rPr>
                          <w:t xml:space="preserve"> </w:t>
                        </w:r>
                        <w:r>
                          <w:rPr>
                            <w:color w:val="231F20"/>
                            <w:spacing w:val="-2"/>
                          </w:rPr>
                          <w:t>Before</w:t>
                        </w:r>
                        <w:r>
                          <w:rPr>
                            <w:color w:val="231F20"/>
                            <w:spacing w:val="-9"/>
                          </w:rPr>
                          <w:t xml:space="preserve"> </w:t>
                        </w:r>
                        <w:r>
                          <w:rPr>
                            <w:color w:val="231F20"/>
                            <w:spacing w:val="-2"/>
                          </w:rPr>
                          <w:t>then,</w:t>
                        </w:r>
                        <w:r>
                          <w:rPr>
                            <w:color w:val="231F20"/>
                            <w:spacing w:val="-9"/>
                          </w:rPr>
                          <w:t xml:space="preserve"> </w:t>
                        </w:r>
                        <w:r>
                          <w:rPr>
                            <w:color w:val="231F20"/>
                            <w:spacing w:val="-2"/>
                          </w:rPr>
                          <w:t xml:space="preserve">I </w:t>
                        </w:r>
                        <w:r>
                          <w:rPr>
                            <w:color w:val="231F20"/>
                            <w:spacing w:val="-2"/>
                            <w:w w:val="105%"/>
                          </w:rPr>
                          <w:t>had</w:t>
                        </w:r>
                        <w:r>
                          <w:rPr>
                            <w:color w:val="231F20"/>
                            <w:spacing w:val="-9"/>
                            <w:w w:val="105%"/>
                          </w:rPr>
                          <w:t xml:space="preserve"> </w:t>
                        </w:r>
                        <w:r>
                          <w:rPr>
                            <w:color w:val="231F20"/>
                            <w:spacing w:val="-2"/>
                            <w:w w:val="105%"/>
                          </w:rPr>
                          <w:t>written</w:t>
                        </w:r>
                        <w:r>
                          <w:rPr>
                            <w:color w:val="231F20"/>
                            <w:spacing w:val="-9"/>
                            <w:w w:val="105%"/>
                          </w:rPr>
                          <w:t xml:space="preserve"> </w:t>
                        </w:r>
                        <w:r>
                          <w:rPr>
                            <w:color w:val="231F20"/>
                            <w:spacing w:val="-2"/>
                            <w:w w:val="105%"/>
                          </w:rPr>
                          <w:t>lots</w:t>
                        </w:r>
                        <w:r>
                          <w:rPr>
                            <w:color w:val="231F20"/>
                            <w:spacing w:val="-9"/>
                            <w:w w:val="105%"/>
                          </w:rPr>
                          <w:t xml:space="preserve"> </w:t>
                        </w:r>
                        <w:r>
                          <w:rPr>
                            <w:color w:val="231F20"/>
                            <w:spacing w:val="-2"/>
                            <w:w w:val="105%"/>
                          </w:rPr>
                          <w:t>of</w:t>
                        </w:r>
                        <w:r>
                          <w:rPr>
                            <w:color w:val="231F20"/>
                            <w:spacing w:val="-9"/>
                            <w:w w:val="105%"/>
                          </w:rPr>
                          <w:t xml:space="preserve"> </w:t>
                        </w:r>
                        <w:r>
                          <w:rPr>
                            <w:color w:val="231F20"/>
                            <w:spacing w:val="-2"/>
                            <w:w w:val="105%"/>
                          </w:rPr>
                          <w:t>sweet</w:t>
                        </w:r>
                        <w:r>
                          <w:rPr>
                            <w:color w:val="231F20"/>
                            <w:spacing w:val="-9"/>
                            <w:w w:val="105%"/>
                          </w:rPr>
                          <w:t xml:space="preserve"> </w:t>
                        </w:r>
                        <w:r>
                          <w:rPr>
                            <w:color w:val="231F20"/>
                            <w:spacing w:val="-2"/>
                            <w:w w:val="105%"/>
                          </w:rPr>
                          <w:t>promises,</w:t>
                        </w:r>
                        <w:r>
                          <w:rPr>
                            <w:color w:val="231F20"/>
                            <w:spacing w:val="-9"/>
                            <w:w w:val="105%"/>
                          </w:rPr>
                          <w:t xml:space="preserve"> </w:t>
                        </w:r>
                        <w:r>
                          <w:rPr>
                            <w:color w:val="231F20"/>
                            <w:spacing w:val="-2"/>
                            <w:w w:val="105%"/>
                          </w:rPr>
                          <w:t>but</w:t>
                        </w:r>
                        <w:r>
                          <w:rPr>
                            <w:color w:val="231F20"/>
                            <w:spacing w:val="-9"/>
                            <w:w w:val="105%"/>
                          </w:rPr>
                          <w:t xml:space="preserve"> </w:t>
                        </w:r>
                        <w:r>
                          <w:rPr>
                            <w:color w:val="231F20"/>
                            <w:spacing w:val="-2"/>
                            <w:w w:val="105%"/>
                          </w:rPr>
                          <w:t>my</w:t>
                        </w:r>
                        <w:r>
                          <w:rPr>
                            <w:color w:val="231F20"/>
                            <w:spacing w:val="-9"/>
                            <w:w w:val="105%"/>
                          </w:rPr>
                          <w:t xml:space="preserve"> </w:t>
                        </w:r>
                        <w:r>
                          <w:rPr>
                            <w:color w:val="231F20"/>
                            <w:spacing w:val="-2"/>
                            <w:w w:val="105%"/>
                          </w:rPr>
                          <w:t>wife</w:t>
                        </w:r>
                        <w:r>
                          <w:rPr>
                            <w:color w:val="231F20"/>
                            <w:spacing w:val="-9"/>
                            <w:w w:val="105%"/>
                          </w:rPr>
                          <w:t xml:space="preserve"> </w:t>
                        </w:r>
                        <w:r>
                          <w:rPr>
                            <w:color w:val="231F20"/>
                            <w:spacing w:val="-2"/>
                            <w:w w:val="105%"/>
                          </w:rPr>
                          <w:t xml:space="preserve">happily </w:t>
                        </w:r>
                        <w:r>
                          <w:rPr>
                            <w:color w:val="231F20"/>
                            <w:w w:val="105%"/>
                          </w:rPr>
                          <w:t>observed</w:t>
                        </w:r>
                        <w:r>
                          <w:rPr>
                            <w:color w:val="231F20"/>
                            <w:spacing w:val="-17"/>
                            <w:w w:val="105%"/>
                          </w:rPr>
                          <w:t xml:space="preserve"> </w:t>
                        </w:r>
                        <w:r>
                          <w:rPr>
                            <w:color w:val="231F20"/>
                            <w:w w:val="105%"/>
                          </w:rPr>
                          <w:t>that</w:t>
                        </w:r>
                        <w:r>
                          <w:rPr>
                            <w:color w:val="231F20"/>
                            <w:spacing w:val="-16"/>
                            <w:w w:val="105%"/>
                          </w:rPr>
                          <w:t xml:space="preserve"> </w:t>
                        </w:r>
                        <w:r>
                          <w:rPr>
                            <w:color w:val="231F20"/>
                            <w:w w:val="105%"/>
                          </w:rPr>
                          <w:t>this</w:t>
                        </w:r>
                        <w:r>
                          <w:rPr>
                            <w:color w:val="231F20"/>
                            <w:spacing w:val="-16"/>
                            <w:w w:val="105%"/>
                          </w:rPr>
                          <w:t xml:space="preserve"> </w:t>
                        </w:r>
                        <w:r>
                          <w:rPr>
                            <w:color w:val="231F20"/>
                            <w:w w:val="105%"/>
                          </w:rPr>
                          <w:t>time</w:t>
                        </w:r>
                        <w:r>
                          <w:rPr>
                            <w:color w:val="231F20"/>
                            <w:spacing w:val="-16"/>
                            <w:w w:val="105%"/>
                          </w:rPr>
                          <w:t xml:space="preserve"> </w:t>
                        </w:r>
                        <w:r>
                          <w:rPr>
                            <w:color w:val="231F20"/>
                            <w:w w:val="105%"/>
                          </w:rPr>
                          <w:t>I</w:t>
                        </w:r>
                        <w:r>
                          <w:rPr>
                            <w:color w:val="231F20"/>
                            <w:spacing w:val="-17"/>
                            <w:w w:val="105%"/>
                          </w:rPr>
                          <w:t xml:space="preserve"> </w:t>
                        </w:r>
                        <w:r>
                          <w:rPr>
                            <w:color w:val="231F20"/>
                            <w:w w:val="105%"/>
                          </w:rPr>
                          <w:t>meant</w:t>
                        </w:r>
                        <w:r>
                          <w:rPr>
                            <w:color w:val="231F20"/>
                            <w:spacing w:val="-16"/>
                            <w:w w:val="105%"/>
                          </w:rPr>
                          <w:t xml:space="preserve"> </w:t>
                        </w:r>
                        <w:r>
                          <w:rPr>
                            <w:color w:val="231F20"/>
                            <w:w w:val="105%"/>
                          </w:rPr>
                          <w:t>business.</w:t>
                        </w:r>
                        <w:r>
                          <w:rPr>
                            <w:color w:val="231F20"/>
                            <w:spacing w:val="14"/>
                            <w:w w:val="105%"/>
                          </w:rPr>
                          <w:t xml:space="preserve"> </w:t>
                        </w:r>
                        <w:r>
                          <w:rPr>
                            <w:color w:val="231F20"/>
                            <w:w w:val="105%"/>
                          </w:rPr>
                          <w:t>And</w:t>
                        </w:r>
                        <w:r>
                          <w:rPr>
                            <w:color w:val="231F20"/>
                            <w:spacing w:val="-18"/>
                            <w:w w:val="105%"/>
                          </w:rPr>
                          <w:t xml:space="preserve"> </w:t>
                        </w:r>
                        <w:r>
                          <w:rPr>
                            <w:color w:val="231F20"/>
                            <w:w w:val="105%"/>
                          </w:rPr>
                          <w:t>so</w:t>
                        </w:r>
                        <w:r>
                          <w:rPr>
                            <w:color w:val="231F20"/>
                            <w:spacing w:val="-17"/>
                            <w:w w:val="105%"/>
                          </w:rPr>
                          <w:t xml:space="preserve"> </w:t>
                        </w:r>
                        <w:r>
                          <w:rPr>
                            <w:color w:val="231F20"/>
                            <w:w w:val="105%"/>
                          </w:rPr>
                          <w:t>I</w:t>
                        </w:r>
                        <w:r>
                          <w:rPr>
                            <w:color w:val="231F20"/>
                            <w:spacing w:val="-16"/>
                            <w:w w:val="105%"/>
                          </w:rPr>
                          <w:t xml:space="preserve"> </w:t>
                        </w:r>
                        <w:r>
                          <w:rPr>
                            <w:color w:val="231F20"/>
                            <w:w w:val="105%"/>
                          </w:rPr>
                          <w:t>did.</w:t>
                        </w:r>
                      </w:p>
                      <w:p w14:paraId="2EC74037" w14:textId="77777777" w:rsidR="00000000" w:rsidRDefault="00000000">
                        <w:pPr>
                          <w:pStyle w:val="BodyText"/>
                          <w:kinsoku w:val="0"/>
                          <w:overflowPunct w:val="0"/>
                          <w:spacing w:line="12.95pt" w:lineRule="auto"/>
                          <w:ind w:end="1.05pt"/>
                          <w:rPr>
                            <w:color w:val="231F20"/>
                            <w:w w:val="105%"/>
                          </w:rPr>
                        </w:pPr>
                        <w:r>
                          <w:rPr>
                            <w:color w:val="231F20"/>
                            <w:spacing w:val="-2"/>
                          </w:rPr>
                          <w:t>Shortly</w:t>
                        </w:r>
                        <w:r>
                          <w:rPr>
                            <w:color w:val="231F20"/>
                            <w:spacing w:val="-10"/>
                          </w:rPr>
                          <w:t xml:space="preserve"> </w:t>
                        </w:r>
                        <w:r>
                          <w:rPr>
                            <w:color w:val="231F20"/>
                            <w:spacing w:val="-2"/>
                          </w:rPr>
                          <w:t>afterward</w:t>
                        </w:r>
                        <w:r>
                          <w:rPr>
                            <w:color w:val="231F20"/>
                            <w:spacing w:val="-9"/>
                          </w:rPr>
                          <w:t xml:space="preserve"> </w:t>
                        </w:r>
                        <w:r>
                          <w:rPr>
                            <w:color w:val="231F20"/>
                            <w:spacing w:val="-2"/>
                          </w:rPr>
                          <w:t>I</w:t>
                        </w:r>
                        <w:r>
                          <w:rPr>
                            <w:color w:val="231F20"/>
                            <w:spacing w:val="-9"/>
                          </w:rPr>
                          <w:t xml:space="preserve"> </w:t>
                        </w:r>
                        <w:r>
                          <w:rPr>
                            <w:color w:val="231F20"/>
                            <w:spacing w:val="-2"/>
                          </w:rPr>
                          <w:t>came</w:t>
                        </w:r>
                        <w:r>
                          <w:rPr>
                            <w:color w:val="231F20"/>
                            <w:spacing w:val="-9"/>
                          </w:rPr>
                          <w:t xml:space="preserve"> </w:t>
                        </w:r>
                        <w:r>
                          <w:rPr>
                            <w:color w:val="231F20"/>
                            <w:spacing w:val="-2"/>
                          </w:rPr>
                          <w:t>home</w:t>
                        </w:r>
                        <w:r>
                          <w:rPr>
                            <w:color w:val="231F20"/>
                            <w:spacing w:val="-10"/>
                          </w:rPr>
                          <w:t xml:space="preserve"> </w:t>
                        </w:r>
                        <w:r>
                          <w:rPr>
                            <w:color w:val="231F20"/>
                            <w:spacing w:val="-2"/>
                          </w:rPr>
                          <w:t>drunk.</w:t>
                        </w:r>
                        <w:r>
                          <w:rPr>
                            <w:color w:val="231F20"/>
                            <w:spacing w:val="-9"/>
                          </w:rPr>
                          <w:t xml:space="preserve"> </w:t>
                        </w:r>
                        <w:r>
                          <w:rPr>
                            <w:color w:val="231F20"/>
                            <w:spacing w:val="-2"/>
                          </w:rPr>
                          <w:t>There</w:t>
                        </w:r>
                        <w:r>
                          <w:rPr>
                            <w:color w:val="231F20"/>
                            <w:spacing w:val="-9"/>
                          </w:rPr>
                          <w:t xml:space="preserve"> </w:t>
                        </w:r>
                        <w:r>
                          <w:rPr>
                            <w:color w:val="231F20"/>
                            <w:spacing w:val="-2"/>
                          </w:rPr>
                          <w:t>had</w:t>
                        </w:r>
                        <w:r>
                          <w:rPr>
                            <w:color w:val="231F20"/>
                            <w:spacing w:val="-9"/>
                          </w:rPr>
                          <w:t xml:space="preserve"> </w:t>
                        </w:r>
                        <w:r>
                          <w:rPr>
                            <w:color w:val="231F20"/>
                            <w:spacing w:val="-2"/>
                          </w:rPr>
                          <w:t>been</w:t>
                        </w:r>
                        <w:r>
                          <w:rPr>
                            <w:color w:val="231F20"/>
                            <w:spacing w:val="-10"/>
                          </w:rPr>
                          <w:t xml:space="preserve"> </w:t>
                        </w:r>
                        <w:r>
                          <w:rPr>
                            <w:color w:val="231F20"/>
                            <w:spacing w:val="-2"/>
                          </w:rPr>
                          <w:t xml:space="preserve">no </w:t>
                        </w:r>
                        <w:r>
                          <w:rPr>
                            <w:color w:val="231F20"/>
                            <w:spacing w:val="-2"/>
                            <w:w w:val="105%"/>
                          </w:rPr>
                          <w:t>fight.</w:t>
                        </w:r>
                        <w:r>
                          <w:rPr>
                            <w:color w:val="231F20"/>
                            <w:spacing w:val="-10"/>
                            <w:w w:val="105%"/>
                          </w:rPr>
                          <w:t xml:space="preserve"> </w:t>
                        </w:r>
                        <w:r>
                          <w:rPr>
                            <w:color w:val="231F20"/>
                            <w:spacing w:val="-2"/>
                            <w:w w:val="105%"/>
                          </w:rPr>
                          <w:t>Where</w:t>
                        </w:r>
                        <w:r>
                          <w:rPr>
                            <w:color w:val="231F20"/>
                            <w:spacing w:val="-10"/>
                            <w:w w:val="105%"/>
                          </w:rPr>
                          <w:t xml:space="preserve"> </w:t>
                        </w:r>
                        <w:r>
                          <w:rPr>
                            <w:color w:val="231F20"/>
                            <w:spacing w:val="-2"/>
                            <w:w w:val="105%"/>
                          </w:rPr>
                          <w:t>had</w:t>
                        </w:r>
                        <w:r>
                          <w:rPr>
                            <w:color w:val="231F20"/>
                            <w:spacing w:val="-10"/>
                            <w:w w:val="105%"/>
                          </w:rPr>
                          <w:t xml:space="preserve"> </w:t>
                        </w:r>
                        <w:r>
                          <w:rPr>
                            <w:color w:val="231F20"/>
                            <w:spacing w:val="-2"/>
                            <w:w w:val="105%"/>
                          </w:rPr>
                          <w:t>been</w:t>
                        </w:r>
                        <w:r>
                          <w:rPr>
                            <w:color w:val="231F20"/>
                            <w:spacing w:val="-10"/>
                            <w:w w:val="105%"/>
                          </w:rPr>
                          <w:t xml:space="preserve"> </w:t>
                        </w:r>
                        <w:r>
                          <w:rPr>
                            <w:color w:val="231F20"/>
                            <w:spacing w:val="-2"/>
                            <w:w w:val="105%"/>
                          </w:rPr>
                          <w:t>my</w:t>
                        </w:r>
                        <w:r>
                          <w:rPr>
                            <w:color w:val="231F20"/>
                            <w:spacing w:val="-10"/>
                            <w:w w:val="105%"/>
                          </w:rPr>
                          <w:t xml:space="preserve"> </w:t>
                        </w:r>
                        <w:r>
                          <w:rPr>
                            <w:color w:val="231F20"/>
                            <w:spacing w:val="-2"/>
                            <w:w w:val="105%"/>
                          </w:rPr>
                          <w:t>high</w:t>
                        </w:r>
                        <w:r>
                          <w:rPr>
                            <w:color w:val="231F20"/>
                            <w:spacing w:val="-9"/>
                            <w:w w:val="105%"/>
                          </w:rPr>
                          <w:t xml:space="preserve"> </w:t>
                        </w:r>
                        <w:r>
                          <w:rPr>
                            <w:color w:val="231F20"/>
                            <w:spacing w:val="-2"/>
                            <w:w w:val="105%"/>
                          </w:rPr>
                          <w:t>resolve?</w:t>
                        </w:r>
                        <w:r>
                          <w:rPr>
                            <w:color w:val="231F20"/>
                            <w:spacing w:val="10"/>
                            <w:w w:val="105%"/>
                          </w:rPr>
                          <w:t xml:space="preserve"> </w:t>
                        </w:r>
                        <w:r>
                          <w:rPr>
                            <w:color w:val="231F20"/>
                            <w:spacing w:val="-2"/>
                            <w:w w:val="105%"/>
                          </w:rPr>
                          <w:t>I</w:t>
                        </w:r>
                        <w:r>
                          <w:rPr>
                            <w:color w:val="231F20"/>
                            <w:spacing w:val="-10"/>
                            <w:w w:val="105%"/>
                          </w:rPr>
                          <w:t xml:space="preserve"> </w:t>
                        </w:r>
                        <w:r>
                          <w:rPr>
                            <w:color w:val="231F20"/>
                            <w:spacing w:val="-2"/>
                            <w:w w:val="105%"/>
                          </w:rPr>
                          <w:t>simply</w:t>
                        </w:r>
                        <w:r>
                          <w:rPr>
                            <w:color w:val="231F20"/>
                            <w:spacing w:val="-10"/>
                            <w:w w:val="105%"/>
                          </w:rPr>
                          <w:t xml:space="preserve"> </w:t>
                        </w:r>
                        <w:r>
                          <w:rPr>
                            <w:color w:val="231F20"/>
                            <w:spacing w:val="-2"/>
                            <w:w w:val="105%"/>
                          </w:rPr>
                          <w:t xml:space="preserve">didn’t </w:t>
                        </w:r>
                        <w:r>
                          <w:rPr>
                            <w:color w:val="231F20"/>
                          </w:rPr>
                          <w:t>know.</w:t>
                        </w:r>
                        <w:r>
                          <w:rPr>
                            <w:color w:val="231F20"/>
                            <w:spacing w:val="-12"/>
                          </w:rPr>
                          <w:t xml:space="preserve"> </w:t>
                        </w:r>
                        <w:r>
                          <w:rPr>
                            <w:color w:val="231F20"/>
                          </w:rPr>
                          <w:t>It</w:t>
                        </w:r>
                        <w:r>
                          <w:rPr>
                            <w:color w:val="231F20"/>
                            <w:spacing w:val="-11"/>
                          </w:rPr>
                          <w:t xml:space="preserve"> </w:t>
                        </w:r>
                        <w:r>
                          <w:rPr>
                            <w:color w:val="231F20"/>
                          </w:rPr>
                          <w:t>hadn’t</w:t>
                        </w:r>
                        <w:r>
                          <w:rPr>
                            <w:color w:val="231F20"/>
                            <w:spacing w:val="-11"/>
                          </w:rPr>
                          <w:t xml:space="preserve"> </w:t>
                        </w:r>
                        <w:r>
                          <w:rPr>
                            <w:color w:val="231F20"/>
                          </w:rPr>
                          <w:t>even</w:t>
                        </w:r>
                        <w:r>
                          <w:rPr>
                            <w:color w:val="231F20"/>
                            <w:spacing w:val="-11"/>
                          </w:rPr>
                          <w:t xml:space="preserve"> </w:t>
                        </w:r>
                        <w:r>
                          <w:rPr>
                            <w:color w:val="231F20"/>
                          </w:rPr>
                          <w:t>come</w:t>
                        </w:r>
                        <w:r>
                          <w:rPr>
                            <w:color w:val="231F20"/>
                            <w:spacing w:val="-12"/>
                          </w:rPr>
                          <w:t xml:space="preserve"> </w:t>
                        </w:r>
                        <w:r>
                          <w:rPr>
                            <w:color w:val="231F20"/>
                          </w:rPr>
                          <w:t>to</w:t>
                        </w:r>
                        <w:r>
                          <w:rPr>
                            <w:color w:val="231F20"/>
                            <w:spacing w:val="-11"/>
                          </w:rPr>
                          <w:t xml:space="preserve"> </w:t>
                        </w:r>
                        <w:r>
                          <w:rPr>
                            <w:color w:val="231F20"/>
                          </w:rPr>
                          <w:t>mind.</w:t>
                        </w:r>
                        <w:r>
                          <w:rPr>
                            <w:color w:val="231F20"/>
                            <w:spacing w:val="-11"/>
                          </w:rPr>
                          <w:t xml:space="preserve"> </w:t>
                        </w:r>
                        <w:r>
                          <w:rPr>
                            <w:color w:val="231F20"/>
                          </w:rPr>
                          <w:t>Someone</w:t>
                        </w:r>
                        <w:r>
                          <w:rPr>
                            <w:color w:val="231F20"/>
                            <w:spacing w:val="-11"/>
                          </w:rPr>
                          <w:t xml:space="preserve"> </w:t>
                        </w:r>
                        <w:r>
                          <w:rPr>
                            <w:color w:val="231F20"/>
                          </w:rPr>
                          <w:t>had</w:t>
                        </w:r>
                        <w:r>
                          <w:rPr>
                            <w:color w:val="231F20"/>
                            <w:spacing w:val="-12"/>
                          </w:rPr>
                          <w:t xml:space="preserve"> </w:t>
                        </w:r>
                        <w:r>
                          <w:rPr>
                            <w:color w:val="231F20"/>
                          </w:rPr>
                          <w:t xml:space="preserve">pushed </w:t>
                        </w:r>
                        <w:r>
                          <w:rPr>
                            <w:color w:val="231F20"/>
                            <w:spacing w:val="-2"/>
                          </w:rPr>
                          <w:t>a</w:t>
                        </w:r>
                        <w:r>
                          <w:rPr>
                            <w:color w:val="231F20"/>
                            <w:spacing w:val="-10"/>
                          </w:rPr>
                          <w:t xml:space="preserve"> </w:t>
                        </w:r>
                        <w:r>
                          <w:rPr>
                            <w:color w:val="231F20"/>
                            <w:spacing w:val="-2"/>
                          </w:rPr>
                          <w:t>drink</w:t>
                        </w:r>
                        <w:r>
                          <w:rPr>
                            <w:color w:val="231F20"/>
                            <w:spacing w:val="-9"/>
                          </w:rPr>
                          <w:t xml:space="preserve"> </w:t>
                        </w:r>
                        <w:r>
                          <w:rPr>
                            <w:color w:val="231F20"/>
                            <w:spacing w:val="-2"/>
                          </w:rPr>
                          <w:t>my</w:t>
                        </w:r>
                        <w:r>
                          <w:rPr>
                            <w:color w:val="231F20"/>
                            <w:spacing w:val="-9"/>
                          </w:rPr>
                          <w:t xml:space="preserve"> </w:t>
                        </w:r>
                        <w:r>
                          <w:rPr>
                            <w:color w:val="231F20"/>
                            <w:spacing w:val="-2"/>
                          </w:rPr>
                          <w:t>way,</w:t>
                        </w:r>
                        <w:r>
                          <w:rPr>
                            <w:color w:val="231F20"/>
                            <w:spacing w:val="-9"/>
                          </w:rPr>
                          <w:t xml:space="preserve"> </w:t>
                        </w:r>
                        <w:r>
                          <w:rPr>
                            <w:color w:val="231F20"/>
                            <w:spacing w:val="-2"/>
                          </w:rPr>
                          <w:t>and</w:t>
                        </w:r>
                        <w:r>
                          <w:rPr>
                            <w:color w:val="231F20"/>
                            <w:spacing w:val="-10"/>
                          </w:rPr>
                          <w:t xml:space="preserve"> </w:t>
                        </w:r>
                        <w:r>
                          <w:rPr>
                            <w:color w:val="231F20"/>
                            <w:spacing w:val="-2"/>
                          </w:rPr>
                          <w:t>I</w:t>
                        </w:r>
                        <w:r>
                          <w:rPr>
                            <w:color w:val="231F20"/>
                            <w:spacing w:val="-9"/>
                          </w:rPr>
                          <w:t xml:space="preserve"> </w:t>
                        </w:r>
                        <w:r>
                          <w:rPr>
                            <w:color w:val="231F20"/>
                            <w:spacing w:val="-2"/>
                          </w:rPr>
                          <w:t>had</w:t>
                        </w:r>
                        <w:r>
                          <w:rPr>
                            <w:color w:val="231F20"/>
                            <w:spacing w:val="-9"/>
                          </w:rPr>
                          <w:t xml:space="preserve"> </w:t>
                        </w:r>
                        <w:r>
                          <w:rPr>
                            <w:color w:val="231F20"/>
                            <w:spacing w:val="-2"/>
                          </w:rPr>
                          <w:t>taken</w:t>
                        </w:r>
                        <w:r>
                          <w:rPr>
                            <w:color w:val="231F20"/>
                            <w:spacing w:val="-9"/>
                          </w:rPr>
                          <w:t xml:space="preserve"> </w:t>
                        </w:r>
                        <w:r>
                          <w:rPr>
                            <w:color w:val="231F20"/>
                            <w:spacing w:val="-2"/>
                          </w:rPr>
                          <w:t>it.</w:t>
                        </w:r>
                        <w:r>
                          <w:rPr>
                            <w:color w:val="231F20"/>
                            <w:spacing w:val="-10"/>
                          </w:rPr>
                          <w:t xml:space="preserve"> </w:t>
                        </w:r>
                        <w:r>
                          <w:rPr>
                            <w:color w:val="231F20"/>
                            <w:spacing w:val="-2"/>
                          </w:rPr>
                          <w:t>Was</w:t>
                        </w:r>
                        <w:r>
                          <w:rPr>
                            <w:color w:val="231F20"/>
                            <w:spacing w:val="-9"/>
                          </w:rPr>
                          <w:t xml:space="preserve"> </w:t>
                        </w:r>
                        <w:r>
                          <w:rPr>
                            <w:color w:val="231F20"/>
                            <w:spacing w:val="-2"/>
                          </w:rPr>
                          <w:t>I</w:t>
                        </w:r>
                        <w:r>
                          <w:rPr>
                            <w:color w:val="231F20"/>
                            <w:spacing w:val="-9"/>
                          </w:rPr>
                          <w:t xml:space="preserve"> </w:t>
                        </w:r>
                        <w:r>
                          <w:rPr>
                            <w:color w:val="231F20"/>
                            <w:spacing w:val="-2"/>
                          </w:rPr>
                          <w:t>crazy?</w:t>
                        </w:r>
                        <w:r>
                          <w:rPr>
                            <w:color w:val="231F20"/>
                            <w:spacing w:val="-7"/>
                          </w:rPr>
                          <w:t xml:space="preserve"> </w:t>
                        </w:r>
                        <w:r>
                          <w:rPr>
                            <w:color w:val="231F20"/>
                            <w:spacing w:val="-2"/>
                          </w:rPr>
                          <w:t>I</w:t>
                        </w:r>
                        <w:r>
                          <w:rPr>
                            <w:color w:val="231F20"/>
                            <w:spacing w:val="-10"/>
                          </w:rPr>
                          <w:t xml:space="preserve"> </w:t>
                        </w:r>
                        <w:r>
                          <w:rPr>
                            <w:color w:val="231F20"/>
                            <w:spacing w:val="-2"/>
                          </w:rPr>
                          <w:t>began</w:t>
                        </w:r>
                        <w:r>
                          <w:rPr>
                            <w:color w:val="231F20"/>
                            <w:spacing w:val="-9"/>
                          </w:rPr>
                          <w:t xml:space="preserve"> </w:t>
                        </w:r>
                        <w:r>
                          <w:rPr>
                            <w:color w:val="231F20"/>
                            <w:spacing w:val="-2"/>
                          </w:rPr>
                          <w:t xml:space="preserve">to </w:t>
                        </w:r>
                        <w:r>
                          <w:rPr>
                            <w:color w:val="231F20"/>
                          </w:rPr>
                          <w:t>wonder,</w:t>
                        </w:r>
                        <w:r>
                          <w:rPr>
                            <w:color w:val="231F20"/>
                            <w:spacing w:val="-12"/>
                          </w:rPr>
                          <w:t xml:space="preserve"> </w:t>
                        </w:r>
                        <w:r>
                          <w:rPr>
                            <w:color w:val="231F20"/>
                          </w:rPr>
                          <w:t>for</w:t>
                        </w:r>
                        <w:r>
                          <w:rPr>
                            <w:color w:val="231F20"/>
                            <w:spacing w:val="-11"/>
                          </w:rPr>
                          <w:t xml:space="preserve"> </w:t>
                        </w:r>
                        <w:r>
                          <w:rPr>
                            <w:color w:val="231F20"/>
                          </w:rPr>
                          <w:t>such</w:t>
                        </w:r>
                        <w:r>
                          <w:rPr>
                            <w:color w:val="231F20"/>
                            <w:spacing w:val="-11"/>
                          </w:rPr>
                          <w:t xml:space="preserve"> </w:t>
                        </w:r>
                        <w:r>
                          <w:rPr>
                            <w:color w:val="231F20"/>
                          </w:rPr>
                          <w:t>an</w:t>
                        </w:r>
                        <w:r>
                          <w:rPr>
                            <w:color w:val="231F20"/>
                            <w:spacing w:val="-11"/>
                          </w:rPr>
                          <w:t xml:space="preserve"> </w:t>
                        </w:r>
                        <w:r>
                          <w:rPr>
                            <w:color w:val="231F20"/>
                          </w:rPr>
                          <w:t>appalling</w:t>
                        </w:r>
                        <w:r>
                          <w:rPr>
                            <w:color w:val="231F20"/>
                            <w:spacing w:val="-12"/>
                          </w:rPr>
                          <w:t xml:space="preserve"> </w:t>
                        </w:r>
                        <w:r>
                          <w:rPr>
                            <w:color w:val="231F20"/>
                          </w:rPr>
                          <w:t>lack</w:t>
                        </w:r>
                        <w:r>
                          <w:rPr>
                            <w:color w:val="231F20"/>
                            <w:spacing w:val="-11"/>
                          </w:rPr>
                          <w:t xml:space="preserve"> </w:t>
                        </w:r>
                        <w:r>
                          <w:rPr>
                            <w:color w:val="231F20"/>
                          </w:rPr>
                          <w:t>of</w:t>
                        </w:r>
                        <w:r>
                          <w:rPr>
                            <w:color w:val="231F20"/>
                            <w:spacing w:val="-11"/>
                          </w:rPr>
                          <w:t xml:space="preserve"> </w:t>
                        </w:r>
                        <w:r>
                          <w:rPr>
                            <w:color w:val="231F20"/>
                          </w:rPr>
                          <w:t>perspective</w:t>
                        </w:r>
                        <w:r>
                          <w:rPr>
                            <w:color w:val="231F20"/>
                            <w:spacing w:val="-11"/>
                          </w:rPr>
                          <w:t xml:space="preserve"> </w:t>
                        </w:r>
                        <w:r>
                          <w:rPr>
                            <w:color w:val="231F20"/>
                          </w:rPr>
                          <w:t xml:space="preserve">seemed </w:t>
                        </w:r>
                        <w:r>
                          <w:rPr>
                            <w:color w:val="231F20"/>
                            <w:w w:val="105%"/>
                          </w:rPr>
                          <w:t>near</w:t>
                        </w:r>
                        <w:r>
                          <w:rPr>
                            <w:color w:val="231F20"/>
                            <w:spacing w:val="-5"/>
                            <w:w w:val="105%"/>
                          </w:rPr>
                          <w:t xml:space="preserve"> </w:t>
                        </w:r>
                        <w:r>
                          <w:rPr>
                            <w:color w:val="231F20"/>
                            <w:w w:val="105%"/>
                          </w:rPr>
                          <w:t>being</w:t>
                        </w:r>
                        <w:r>
                          <w:rPr>
                            <w:color w:val="231F20"/>
                            <w:spacing w:val="-5"/>
                            <w:w w:val="105%"/>
                          </w:rPr>
                          <w:t xml:space="preserve"> </w:t>
                        </w:r>
                        <w:r>
                          <w:rPr>
                            <w:color w:val="231F20"/>
                            <w:w w:val="105%"/>
                          </w:rPr>
                          <w:t>just</w:t>
                        </w:r>
                        <w:r>
                          <w:rPr>
                            <w:color w:val="231F20"/>
                            <w:spacing w:val="-5"/>
                            <w:w w:val="105%"/>
                          </w:rPr>
                          <w:t xml:space="preserve"> </w:t>
                        </w:r>
                        <w:r>
                          <w:rPr>
                            <w:color w:val="231F20"/>
                            <w:w w:val="105%"/>
                          </w:rPr>
                          <w:t>that.</w:t>
                        </w:r>
                      </w:p>
                      <w:p w14:paraId="2CF747A3" w14:textId="77777777" w:rsidR="00000000" w:rsidRDefault="00000000">
                        <w:pPr>
                          <w:pStyle w:val="BodyText"/>
                          <w:kinsoku w:val="0"/>
                          <w:overflowPunct w:val="0"/>
                          <w:spacing w:line="10.30pt" w:lineRule="exact"/>
                          <w:ind w:start="6.45pt" w:end="0pt" w:firstLine="0pt"/>
                          <w:rPr>
                            <w:color w:val="231F20"/>
                            <w:spacing w:val="-4"/>
                            <w:w w:val="105%"/>
                          </w:rPr>
                        </w:pPr>
                        <w:r>
                          <w:rPr>
                            <w:color w:val="231F20"/>
                            <w:w w:val="105%"/>
                          </w:rPr>
                          <w:t>Renewing</w:t>
                        </w:r>
                        <w:r>
                          <w:rPr>
                            <w:color w:val="231F20"/>
                            <w:spacing w:val="38"/>
                            <w:w w:val="105%"/>
                          </w:rPr>
                          <w:t xml:space="preserve"> </w:t>
                        </w:r>
                        <w:r>
                          <w:rPr>
                            <w:color w:val="231F20"/>
                            <w:w w:val="105%"/>
                          </w:rPr>
                          <w:t>my</w:t>
                        </w:r>
                        <w:r>
                          <w:rPr>
                            <w:color w:val="231F20"/>
                            <w:spacing w:val="38"/>
                            <w:w w:val="105%"/>
                          </w:rPr>
                          <w:t xml:space="preserve"> </w:t>
                        </w:r>
                        <w:r>
                          <w:rPr>
                            <w:color w:val="231F20"/>
                            <w:w w:val="105%"/>
                          </w:rPr>
                          <w:t>resolve,</w:t>
                        </w:r>
                        <w:r>
                          <w:rPr>
                            <w:color w:val="231F20"/>
                            <w:spacing w:val="39"/>
                            <w:w w:val="105%"/>
                          </w:rPr>
                          <w:t xml:space="preserve"> </w:t>
                        </w:r>
                        <w:r>
                          <w:rPr>
                            <w:color w:val="231F20"/>
                            <w:w w:val="105%"/>
                          </w:rPr>
                          <w:t>I</w:t>
                        </w:r>
                        <w:r>
                          <w:rPr>
                            <w:color w:val="231F20"/>
                            <w:spacing w:val="38"/>
                            <w:w w:val="105%"/>
                          </w:rPr>
                          <w:t xml:space="preserve"> </w:t>
                        </w:r>
                        <w:r>
                          <w:rPr>
                            <w:color w:val="231F20"/>
                            <w:w w:val="105%"/>
                          </w:rPr>
                          <w:t>tried</w:t>
                        </w:r>
                        <w:r>
                          <w:rPr>
                            <w:color w:val="231F20"/>
                            <w:spacing w:val="38"/>
                            <w:w w:val="105%"/>
                          </w:rPr>
                          <w:t xml:space="preserve"> </w:t>
                        </w:r>
                        <w:r>
                          <w:rPr>
                            <w:color w:val="231F20"/>
                            <w:w w:val="105%"/>
                          </w:rPr>
                          <w:t>again.</w:t>
                        </w:r>
                        <w:r>
                          <w:rPr>
                            <w:color w:val="231F20"/>
                            <w:spacing w:val="36"/>
                            <w:w w:val="105%"/>
                          </w:rPr>
                          <w:t xml:space="preserve">  </w:t>
                        </w:r>
                        <w:r>
                          <w:rPr>
                            <w:color w:val="231F20"/>
                            <w:w w:val="105%"/>
                          </w:rPr>
                          <w:t>Some</w:t>
                        </w:r>
                        <w:r>
                          <w:rPr>
                            <w:color w:val="231F20"/>
                            <w:spacing w:val="39"/>
                            <w:w w:val="105%"/>
                          </w:rPr>
                          <w:t xml:space="preserve"> </w:t>
                        </w:r>
                        <w:r>
                          <w:rPr>
                            <w:color w:val="231F20"/>
                            <w:spacing w:val="-4"/>
                            <w:w w:val="105%"/>
                          </w:rPr>
                          <w:t>time</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2B08D108" w14:textId="0B81918D"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1721728" behindDoc="1" locked="0" layoutInCell="0" allowOverlap="1" wp14:anchorId="6BD88C3E" wp14:editId="39E7C51C">
            <wp:simplePos x="0" y="0"/>
            <wp:positionH relativeFrom="page">
              <wp:posOffset>353060</wp:posOffset>
            </wp:positionH>
            <wp:positionV relativeFrom="page">
              <wp:posOffset>207645</wp:posOffset>
            </wp:positionV>
            <wp:extent cx="76200" cy="138430"/>
            <wp:effectExtent l="0" t="0" r="0" b="0"/>
            <wp:wrapNone/>
            <wp:docPr id="580" name="Text Box 64"/>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7620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5423325F" w14:textId="77777777" w:rsidR="00000000" w:rsidRDefault="00000000">
                        <w:pPr>
                          <w:pStyle w:val="BodyText"/>
                          <w:kinsoku w:val="0"/>
                          <w:overflowPunct w:val="0"/>
                          <w:spacing w:before="0.65pt"/>
                          <w:ind w:end="0pt" w:firstLine="0pt"/>
                          <w:jc w:val="start"/>
                          <w:rPr>
                            <w:color w:val="231F20"/>
                            <w:sz w:val="16"/>
                            <w:szCs w:val="16"/>
                          </w:rPr>
                        </w:pPr>
                        <w:r>
                          <w:rPr>
                            <w:color w:val="231F20"/>
                            <w:sz w:val="16"/>
                            <w:szCs w:val="16"/>
                          </w:rPr>
                          <w:t>6</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22752" behindDoc="1" locked="0" layoutInCell="0" allowOverlap="1" wp14:anchorId="6D892753" wp14:editId="50B92638">
            <wp:simplePos x="0" y="0"/>
            <wp:positionH relativeFrom="page">
              <wp:posOffset>994410</wp:posOffset>
            </wp:positionH>
            <wp:positionV relativeFrom="page">
              <wp:posOffset>207645</wp:posOffset>
            </wp:positionV>
            <wp:extent cx="1410970" cy="138430"/>
            <wp:effectExtent l="0" t="0" r="0" b="0"/>
            <wp:wrapNone/>
            <wp:docPr id="579" name="Text Box 65"/>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41097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5622C770"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ALCOHOLICS</w:t>
                        </w:r>
                        <w:r>
                          <w:rPr>
                            <w:color w:val="231F20"/>
                            <w:spacing w:val="53"/>
                            <w:sz w:val="16"/>
                            <w:szCs w:val="16"/>
                          </w:rPr>
                          <w:t xml:space="preserve"> </w:t>
                        </w:r>
                        <w:r>
                          <w:rPr>
                            <w:color w:val="231F20"/>
                            <w:spacing w:val="-2"/>
                            <w:sz w:val="16"/>
                            <w:szCs w:val="16"/>
                          </w:rPr>
                          <w:t>ANONYMOUS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23776" behindDoc="1" locked="0" layoutInCell="0" allowOverlap="1" wp14:anchorId="41B67E48" wp14:editId="37B3CD7F">
            <wp:simplePos x="0" y="0"/>
            <wp:positionH relativeFrom="page">
              <wp:posOffset>353060</wp:posOffset>
            </wp:positionH>
            <wp:positionV relativeFrom="page">
              <wp:posOffset>377190</wp:posOffset>
            </wp:positionV>
            <wp:extent cx="2620645" cy="4424680"/>
            <wp:effectExtent l="0" t="0" r="0" b="0"/>
            <wp:wrapNone/>
            <wp:docPr id="578" name="Text Box 66"/>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20645" cy="4424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25ED1A64" w14:textId="77777777" w:rsidR="00000000" w:rsidRDefault="00000000">
                        <w:pPr>
                          <w:pStyle w:val="BodyText"/>
                          <w:kinsoku w:val="0"/>
                          <w:overflowPunct w:val="0"/>
                          <w:spacing w:before="0.85pt" w:line="12.95pt" w:lineRule="auto"/>
                          <w:ind w:end="1.10pt" w:firstLine="0pt"/>
                          <w:rPr>
                            <w:color w:val="231F20"/>
                            <w:w w:val="105%"/>
                          </w:rPr>
                        </w:pPr>
                        <w:r>
                          <w:rPr>
                            <w:color w:val="231F20"/>
                            <w:w w:val="105%"/>
                          </w:rPr>
                          <w:t>passed,</w:t>
                        </w:r>
                        <w:r>
                          <w:rPr>
                            <w:color w:val="231F20"/>
                            <w:spacing w:val="-2"/>
                            <w:w w:val="105%"/>
                          </w:rPr>
                          <w:t xml:space="preserve"> </w:t>
                        </w:r>
                        <w:r>
                          <w:rPr>
                            <w:color w:val="231F20"/>
                            <w:w w:val="105%"/>
                          </w:rPr>
                          <w:t>and</w:t>
                        </w:r>
                        <w:r>
                          <w:rPr>
                            <w:color w:val="231F20"/>
                            <w:spacing w:val="-2"/>
                            <w:w w:val="105%"/>
                          </w:rPr>
                          <w:t xml:space="preserve"> </w:t>
                        </w:r>
                        <w:r>
                          <w:rPr>
                            <w:color w:val="231F20"/>
                            <w:w w:val="105%"/>
                          </w:rPr>
                          <w:t>confidence</w:t>
                        </w:r>
                        <w:r>
                          <w:rPr>
                            <w:color w:val="231F20"/>
                            <w:spacing w:val="-2"/>
                            <w:w w:val="105%"/>
                          </w:rPr>
                          <w:t xml:space="preserve"> </w:t>
                        </w:r>
                        <w:r>
                          <w:rPr>
                            <w:color w:val="231F20"/>
                            <w:w w:val="105%"/>
                          </w:rPr>
                          <w:t>began</w:t>
                        </w:r>
                        <w:r>
                          <w:rPr>
                            <w:color w:val="231F20"/>
                            <w:spacing w:val="-2"/>
                            <w:w w:val="105%"/>
                          </w:rPr>
                          <w:t xml:space="preserve"> </w:t>
                        </w:r>
                        <w:r>
                          <w:rPr>
                            <w:color w:val="231F20"/>
                            <w:w w:val="105%"/>
                          </w:rPr>
                          <w:t>to</w:t>
                        </w:r>
                        <w:r>
                          <w:rPr>
                            <w:color w:val="231F20"/>
                            <w:spacing w:val="-2"/>
                            <w:w w:val="105%"/>
                          </w:rPr>
                          <w:t xml:space="preserve"> </w:t>
                        </w:r>
                        <w:r>
                          <w:rPr>
                            <w:color w:val="231F20"/>
                            <w:w w:val="105%"/>
                          </w:rPr>
                          <w:t>be</w:t>
                        </w:r>
                        <w:r>
                          <w:rPr>
                            <w:color w:val="231F20"/>
                            <w:spacing w:val="-2"/>
                            <w:w w:val="105%"/>
                          </w:rPr>
                          <w:t xml:space="preserve"> </w:t>
                        </w:r>
                        <w:r>
                          <w:rPr>
                            <w:color w:val="231F20"/>
                            <w:w w:val="105%"/>
                          </w:rPr>
                          <w:t>replaced</w:t>
                        </w:r>
                        <w:r>
                          <w:rPr>
                            <w:color w:val="231F20"/>
                            <w:spacing w:val="-2"/>
                            <w:w w:val="105%"/>
                          </w:rPr>
                          <w:t xml:space="preserve"> </w:t>
                        </w:r>
                        <w:r>
                          <w:rPr>
                            <w:color w:val="231F20"/>
                            <w:w w:val="105%"/>
                          </w:rPr>
                          <w:t>by</w:t>
                        </w:r>
                        <w:r>
                          <w:rPr>
                            <w:color w:val="231F20"/>
                            <w:spacing w:val="-2"/>
                            <w:w w:val="105%"/>
                          </w:rPr>
                          <w:t xml:space="preserve"> </w:t>
                        </w:r>
                        <w:r>
                          <w:rPr>
                            <w:color w:val="231F20"/>
                            <w:w w:val="105%"/>
                          </w:rPr>
                          <w:t xml:space="preserve">cock- </w:t>
                        </w:r>
                        <w:r>
                          <w:rPr>
                            <w:color w:val="231F20"/>
                            <w:spacing w:val="-2"/>
                            <w:w w:val="105%"/>
                          </w:rPr>
                          <w:t>sureness.</w:t>
                        </w:r>
                        <w:r>
                          <w:rPr>
                            <w:color w:val="231F20"/>
                            <w:spacing w:val="-10"/>
                            <w:w w:val="105%"/>
                          </w:rPr>
                          <w:t xml:space="preserve"> </w:t>
                        </w:r>
                        <w:r>
                          <w:rPr>
                            <w:color w:val="231F20"/>
                            <w:spacing w:val="-2"/>
                            <w:w w:val="105%"/>
                          </w:rPr>
                          <w:t>I</w:t>
                        </w:r>
                        <w:r>
                          <w:rPr>
                            <w:color w:val="231F20"/>
                            <w:spacing w:val="-10"/>
                            <w:w w:val="105%"/>
                          </w:rPr>
                          <w:t xml:space="preserve"> </w:t>
                        </w:r>
                        <w:r>
                          <w:rPr>
                            <w:color w:val="231F20"/>
                            <w:spacing w:val="-2"/>
                            <w:w w:val="105%"/>
                          </w:rPr>
                          <w:t>could</w:t>
                        </w:r>
                        <w:r>
                          <w:rPr>
                            <w:color w:val="231F20"/>
                            <w:spacing w:val="-10"/>
                            <w:w w:val="105%"/>
                          </w:rPr>
                          <w:t xml:space="preserve"> </w:t>
                        </w:r>
                        <w:r>
                          <w:rPr>
                            <w:color w:val="231F20"/>
                            <w:spacing w:val="-2"/>
                            <w:w w:val="105%"/>
                          </w:rPr>
                          <w:t>laugh</w:t>
                        </w:r>
                        <w:r>
                          <w:rPr>
                            <w:color w:val="231F20"/>
                            <w:spacing w:val="-10"/>
                            <w:w w:val="105%"/>
                          </w:rPr>
                          <w:t xml:space="preserve"> </w:t>
                        </w:r>
                        <w:r>
                          <w:rPr>
                            <w:color w:val="231F20"/>
                            <w:spacing w:val="-2"/>
                            <w:w w:val="105%"/>
                          </w:rPr>
                          <w:t>at</w:t>
                        </w:r>
                        <w:r>
                          <w:rPr>
                            <w:color w:val="231F20"/>
                            <w:spacing w:val="-10"/>
                            <w:w w:val="105%"/>
                          </w:rPr>
                          <w:t xml:space="preserve"> </w:t>
                        </w:r>
                        <w:r>
                          <w:rPr>
                            <w:color w:val="231F20"/>
                            <w:spacing w:val="-2"/>
                            <w:w w:val="105%"/>
                          </w:rPr>
                          <w:t>the</w:t>
                        </w:r>
                        <w:r>
                          <w:rPr>
                            <w:color w:val="231F20"/>
                            <w:spacing w:val="-9"/>
                            <w:w w:val="105%"/>
                          </w:rPr>
                          <w:t xml:space="preserve"> </w:t>
                        </w:r>
                        <w:r>
                          <w:rPr>
                            <w:color w:val="231F20"/>
                            <w:spacing w:val="-2"/>
                            <w:w w:val="105%"/>
                          </w:rPr>
                          <w:t>gin</w:t>
                        </w:r>
                        <w:r>
                          <w:rPr>
                            <w:color w:val="231F20"/>
                            <w:spacing w:val="-10"/>
                            <w:w w:val="105%"/>
                          </w:rPr>
                          <w:t xml:space="preserve"> </w:t>
                        </w:r>
                        <w:r>
                          <w:rPr>
                            <w:color w:val="231F20"/>
                            <w:spacing w:val="-2"/>
                            <w:w w:val="105%"/>
                          </w:rPr>
                          <w:t>mills.</w:t>
                        </w:r>
                        <w:r>
                          <w:rPr>
                            <w:color w:val="231F20"/>
                            <w:spacing w:val="18"/>
                            <w:w w:val="105%"/>
                          </w:rPr>
                          <w:t xml:space="preserve"> </w:t>
                        </w:r>
                        <w:r>
                          <w:rPr>
                            <w:color w:val="231F20"/>
                            <w:spacing w:val="-2"/>
                            <w:w w:val="105%"/>
                          </w:rPr>
                          <w:t>Now</w:t>
                        </w:r>
                        <w:r>
                          <w:rPr>
                            <w:color w:val="231F20"/>
                            <w:spacing w:val="-10"/>
                            <w:w w:val="105%"/>
                          </w:rPr>
                          <w:t xml:space="preserve"> </w:t>
                        </w:r>
                        <w:r>
                          <w:rPr>
                            <w:color w:val="231F20"/>
                            <w:spacing w:val="-2"/>
                            <w:w w:val="105%"/>
                          </w:rPr>
                          <w:t>I</w:t>
                        </w:r>
                        <w:r>
                          <w:rPr>
                            <w:color w:val="231F20"/>
                            <w:spacing w:val="-10"/>
                            <w:w w:val="105%"/>
                          </w:rPr>
                          <w:t xml:space="preserve"> </w:t>
                        </w:r>
                        <w:r>
                          <w:rPr>
                            <w:color w:val="231F20"/>
                            <w:spacing w:val="-2"/>
                            <w:w w:val="105%"/>
                          </w:rPr>
                          <w:t>had</w:t>
                        </w:r>
                        <w:r>
                          <w:rPr>
                            <w:color w:val="231F20"/>
                            <w:spacing w:val="-10"/>
                            <w:w w:val="105%"/>
                          </w:rPr>
                          <w:t xml:space="preserve"> </w:t>
                        </w:r>
                        <w:r>
                          <w:rPr>
                            <w:color w:val="231F20"/>
                            <w:spacing w:val="-2"/>
                            <w:w w:val="105%"/>
                          </w:rPr>
                          <w:t xml:space="preserve">what </w:t>
                        </w:r>
                        <w:r>
                          <w:rPr>
                            <w:color w:val="231F20"/>
                          </w:rPr>
                          <w:t>it</w:t>
                        </w:r>
                        <w:r>
                          <w:rPr>
                            <w:color w:val="231F20"/>
                            <w:spacing w:val="-10"/>
                          </w:rPr>
                          <w:t xml:space="preserve"> </w:t>
                        </w:r>
                        <w:r>
                          <w:rPr>
                            <w:color w:val="231F20"/>
                          </w:rPr>
                          <w:t>takes!</w:t>
                        </w:r>
                        <w:r>
                          <w:rPr>
                            <w:color w:val="231F20"/>
                            <w:spacing w:val="28"/>
                          </w:rPr>
                          <w:t xml:space="preserve"> </w:t>
                        </w:r>
                        <w:r>
                          <w:rPr>
                            <w:color w:val="231F20"/>
                          </w:rPr>
                          <w:t>One</w:t>
                        </w:r>
                        <w:r>
                          <w:rPr>
                            <w:color w:val="231F20"/>
                            <w:spacing w:val="-10"/>
                          </w:rPr>
                          <w:t xml:space="preserve"> </w:t>
                        </w:r>
                        <w:r>
                          <w:rPr>
                            <w:color w:val="231F20"/>
                          </w:rPr>
                          <w:t>day</w:t>
                        </w:r>
                        <w:r>
                          <w:rPr>
                            <w:color w:val="231F20"/>
                            <w:spacing w:val="-10"/>
                          </w:rPr>
                          <w:t xml:space="preserve"> </w:t>
                        </w:r>
                        <w:r>
                          <w:rPr>
                            <w:color w:val="231F20"/>
                          </w:rPr>
                          <w:t>I</w:t>
                        </w:r>
                        <w:r>
                          <w:rPr>
                            <w:color w:val="231F20"/>
                            <w:spacing w:val="-10"/>
                          </w:rPr>
                          <w:t xml:space="preserve"> </w:t>
                        </w:r>
                        <w:r>
                          <w:rPr>
                            <w:color w:val="231F20"/>
                          </w:rPr>
                          <w:t>walked</w:t>
                        </w:r>
                        <w:r>
                          <w:rPr>
                            <w:color w:val="231F20"/>
                            <w:spacing w:val="-10"/>
                          </w:rPr>
                          <w:t xml:space="preserve"> </w:t>
                        </w:r>
                        <w:r>
                          <w:rPr>
                            <w:color w:val="231F20"/>
                          </w:rPr>
                          <w:t>into</w:t>
                        </w:r>
                        <w:r>
                          <w:rPr>
                            <w:color w:val="231F20"/>
                            <w:spacing w:val="-10"/>
                          </w:rPr>
                          <w:t xml:space="preserve"> </w:t>
                        </w:r>
                        <w:r>
                          <w:rPr>
                            <w:color w:val="231F20"/>
                          </w:rPr>
                          <w:t>a</w:t>
                        </w:r>
                        <w:r>
                          <w:rPr>
                            <w:color w:val="231F20"/>
                            <w:spacing w:val="-10"/>
                          </w:rPr>
                          <w:t xml:space="preserve"> </w:t>
                        </w:r>
                        <w:r>
                          <w:rPr>
                            <w:color w:val="231F20"/>
                          </w:rPr>
                          <w:t>cafe</w:t>
                        </w:r>
                        <w:r>
                          <w:rPr>
                            <w:color w:val="231F20"/>
                            <w:spacing w:val="-10"/>
                          </w:rPr>
                          <w:t xml:space="preserve"> </w:t>
                        </w:r>
                        <w:r>
                          <w:rPr>
                            <w:color w:val="231F20"/>
                          </w:rPr>
                          <w:t>to</w:t>
                        </w:r>
                        <w:r>
                          <w:rPr>
                            <w:color w:val="231F20"/>
                            <w:spacing w:val="-10"/>
                          </w:rPr>
                          <w:t xml:space="preserve"> </w:t>
                        </w:r>
                        <w:r>
                          <w:rPr>
                            <w:color w:val="231F20"/>
                          </w:rPr>
                          <w:t>telephone.</w:t>
                        </w:r>
                        <w:r>
                          <w:rPr>
                            <w:color w:val="231F20"/>
                            <w:spacing w:val="28"/>
                          </w:rPr>
                          <w:t xml:space="preserve"> </w:t>
                        </w:r>
                        <w:r>
                          <w:rPr>
                            <w:color w:val="231F20"/>
                          </w:rPr>
                          <w:t>In</w:t>
                        </w:r>
                        <w:r>
                          <w:rPr>
                            <w:color w:val="231F20"/>
                            <w:spacing w:val="-10"/>
                          </w:rPr>
                          <w:t xml:space="preserve"> </w:t>
                        </w:r>
                        <w:r>
                          <w:rPr>
                            <w:color w:val="231F20"/>
                          </w:rPr>
                          <w:t xml:space="preserve">no time I was beating on the bar asking myself how it hap- </w:t>
                        </w:r>
                        <w:r>
                          <w:rPr>
                            <w:color w:val="231F20"/>
                            <w:w w:val="105%"/>
                          </w:rPr>
                          <w:t>pened.</w:t>
                        </w:r>
                        <w:r>
                          <w:rPr>
                            <w:color w:val="231F20"/>
                            <w:spacing w:val="40"/>
                            <w:w w:val="105%"/>
                          </w:rPr>
                          <w:t xml:space="preserve"> </w:t>
                        </w:r>
                        <w:r>
                          <w:rPr>
                            <w:color w:val="231F20"/>
                            <w:w w:val="105%"/>
                          </w:rPr>
                          <w:t>As</w:t>
                        </w:r>
                        <w:r>
                          <w:rPr>
                            <w:color w:val="231F20"/>
                            <w:spacing w:val="-1"/>
                            <w:w w:val="105%"/>
                          </w:rPr>
                          <w:t xml:space="preserve"> </w:t>
                        </w:r>
                        <w:r>
                          <w:rPr>
                            <w:color w:val="231F20"/>
                            <w:w w:val="105%"/>
                          </w:rPr>
                          <w:t>the</w:t>
                        </w:r>
                        <w:r>
                          <w:rPr>
                            <w:color w:val="231F20"/>
                            <w:spacing w:val="-1"/>
                            <w:w w:val="105%"/>
                          </w:rPr>
                          <w:t xml:space="preserve"> </w:t>
                        </w:r>
                        <w:r>
                          <w:rPr>
                            <w:color w:val="231F20"/>
                            <w:w w:val="105%"/>
                          </w:rPr>
                          <w:t>whisky</w:t>
                        </w:r>
                        <w:r>
                          <w:rPr>
                            <w:color w:val="231F20"/>
                            <w:spacing w:val="-1"/>
                            <w:w w:val="105%"/>
                          </w:rPr>
                          <w:t xml:space="preserve"> </w:t>
                        </w:r>
                        <w:r>
                          <w:rPr>
                            <w:color w:val="231F20"/>
                            <w:w w:val="105%"/>
                          </w:rPr>
                          <w:t>rose</w:t>
                        </w:r>
                        <w:r>
                          <w:rPr>
                            <w:color w:val="231F20"/>
                            <w:spacing w:val="-1"/>
                            <w:w w:val="105%"/>
                          </w:rPr>
                          <w:t xml:space="preserve"> </w:t>
                        </w:r>
                        <w:r>
                          <w:rPr>
                            <w:color w:val="231F20"/>
                            <w:w w:val="105%"/>
                          </w:rPr>
                          <w:t>to</w:t>
                        </w:r>
                        <w:r>
                          <w:rPr>
                            <w:color w:val="231F20"/>
                            <w:spacing w:val="-1"/>
                            <w:w w:val="105%"/>
                          </w:rPr>
                          <w:t xml:space="preserve"> </w:t>
                        </w:r>
                        <w:r>
                          <w:rPr>
                            <w:color w:val="231F20"/>
                            <w:w w:val="105%"/>
                          </w:rPr>
                          <w:t>my</w:t>
                        </w:r>
                        <w:r>
                          <w:rPr>
                            <w:color w:val="231F20"/>
                            <w:spacing w:val="-1"/>
                            <w:w w:val="105%"/>
                          </w:rPr>
                          <w:t xml:space="preserve"> </w:t>
                        </w:r>
                        <w:r>
                          <w:rPr>
                            <w:color w:val="231F20"/>
                            <w:w w:val="105%"/>
                          </w:rPr>
                          <w:t>head</w:t>
                        </w:r>
                        <w:r>
                          <w:rPr>
                            <w:color w:val="231F20"/>
                            <w:spacing w:val="-1"/>
                            <w:w w:val="105%"/>
                          </w:rPr>
                          <w:t xml:space="preserve"> </w:t>
                        </w:r>
                        <w:r>
                          <w:rPr>
                            <w:color w:val="231F20"/>
                            <w:w w:val="105%"/>
                          </w:rPr>
                          <w:t>I</w:t>
                        </w:r>
                        <w:r>
                          <w:rPr>
                            <w:color w:val="231F20"/>
                            <w:spacing w:val="-1"/>
                            <w:w w:val="105%"/>
                          </w:rPr>
                          <w:t xml:space="preserve"> </w:t>
                        </w:r>
                        <w:r>
                          <w:rPr>
                            <w:color w:val="231F20"/>
                            <w:w w:val="105%"/>
                          </w:rPr>
                          <w:t>told</w:t>
                        </w:r>
                        <w:r>
                          <w:rPr>
                            <w:color w:val="231F20"/>
                            <w:spacing w:val="-1"/>
                            <w:w w:val="105%"/>
                          </w:rPr>
                          <w:t xml:space="preserve"> </w:t>
                        </w:r>
                        <w:r>
                          <w:rPr>
                            <w:color w:val="231F20"/>
                            <w:w w:val="105%"/>
                          </w:rPr>
                          <w:t>myself</w:t>
                        </w:r>
                        <w:r>
                          <w:rPr>
                            <w:color w:val="231F20"/>
                            <w:spacing w:val="-1"/>
                            <w:w w:val="105%"/>
                          </w:rPr>
                          <w:t xml:space="preserve"> </w:t>
                        </w:r>
                        <w:r>
                          <w:rPr>
                            <w:color w:val="231F20"/>
                            <w:w w:val="105%"/>
                          </w:rPr>
                          <w:t>I would</w:t>
                        </w:r>
                        <w:r>
                          <w:rPr>
                            <w:color w:val="231F20"/>
                            <w:spacing w:val="-9"/>
                            <w:w w:val="105%"/>
                          </w:rPr>
                          <w:t xml:space="preserve"> </w:t>
                        </w:r>
                        <w:r>
                          <w:rPr>
                            <w:color w:val="231F20"/>
                            <w:w w:val="105%"/>
                          </w:rPr>
                          <w:t>manage</w:t>
                        </w:r>
                        <w:r>
                          <w:rPr>
                            <w:color w:val="231F20"/>
                            <w:spacing w:val="-9"/>
                            <w:w w:val="105%"/>
                          </w:rPr>
                          <w:t xml:space="preserve"> </w:t>
                        </w:r>
                        <w:r>
                          <w:rPr>
                            <w:color w:val="231F20"/>
                            <w:w w:val="105%"/>
                          </w:rPr>
                          <w:t>better</w:t>
                        </w:r>
                        <w:r>
                          <w:rPr>
                            <w:color w:val="231F20"/>
                            <w:spacing w:val="-9"/>
                            <w:w w:val="105%"/>
                          </w:rPr>
                          <w:t xml:space="preserve"> </w:t>
                        </w:r>
                        <w:r>
                          <w:rPr>
                            <w:color w:val="231F20"/>
                            <w:w w:val="105%"/>
                          </w:rPr>
                          <w:t>next</w:t>
                        </w:r>
                        <w:r>
                          <w:rPr>
                            <w:color w:val="231F20"/>
                            <w:spacing w:val="-9"/>
                            <w:w w:val="105%"/>
                          </w:rPr>
                          <w:t xml:space="preserve"> </w:t>
                        </w:r>
                        <w:r>
                          <w:rPr>
                            <w:color w:val="231F20"/>
                            <w:w w:val="105%"/>
                          </w:rPr>
                          <w:t>time,</w:t>
                        </w:r>
                        <w:r>
                          <w:rPr>
                            <w:color w:val="231F20"/>
                            <w:spacing w:val="-9"/>
                            <w:w w:val="105%"/>
                          </w:rPr>
                          <w:t xml:space="preserve"> </w:t>
                        </w:r>
                        <w:r>
                          <w:rPr>
                            <w:color w:val="231F20"/>
                            <w:w w:val="105%"/>
                          </w:rPr>
                          <w:t>but</w:t>
                        </w:r>
                        <w:r>
                          <w:rPr>
                            <w:color w:val="231F20"/>
                            <w:spacing w:val="-9"/>
                            <w:w w:val="105%"/>
                          </w:rPr>
                          <w:t xml:space="preserve"> </w:t>
                        </w:r>
                        <w:r>
                          <w:rPr>
                            <w:color w:val="231F20"/>
                            <w:w w:val="105%"/>
                          </w:rPr>
                          <w:t>I</w:t>
                        </w:r>
                        <w:r>
                          <w:rPr>
                            <w:color w:val="231F20"/>
                            <w:spacing w:val="-9"/>
                            <w:w w:val="105%"/>
                          </w:rPr>
                          <w:t xml:space="preserve"> </w:t>
                        </w:r>
                        <w:r>
                          <w:rPr>
                            <w:color w:val="231F20"/>
                            <w:w w:val="105%"/>
                          </w:rPr>
                          <w:t>might</w:t>
                        </w:r>
                        <w:r>
                          <w:rPr>
                            <w:color w:val="231F20"/>
                            <w:spacing w:val="-9"/>
                            <w:w w:val="105%"/>
                          </w:rPr>
                          <w:t xml:space="preserve"> </w:t>
                        </w:r>
                        <w:r>
                          <w:rPr>
                            <w:color w:val="231F20"/>
                            <w:w w:val="105%"/>
                          </w:rPr>
                          <w:t>as</w:t>
                        </w:r>
                        <w:r>
                          <w:rPr>
                            <w:color w:val="231F20"/>
                            <w:spacing w:val="-9"/>
                            <w:w w:val="105%"/>
                          </w:rPr>
                          <w:t xml:space="preserve"> </w:t>
                        </w:r>
                        <w:r>
                          <w:rPr>
                            <w:color w:val="231F20"/>
                            <w:w w:val="105%"/>
                          </w:rPr>
                          <w:t>well</w:t>
                        </w:r>
                        <w:r>
                          <w:rPr>
                            <w:color w:val="231F20"/>
                            <w:spacing w:val="-9"/>
                            <w:w w:val="105%"/>
                          </w:rPr>
                          <w:t xml:space="preserve"> </w:t>
                        </w:r>
                        <w:r>
                          <w:rPr>
                            <w:color w:val="231F20"/>
                            <w:w w:val="105%"/>
                          </w:rPr>
                          <w:t>get good and drunk then.</w:t>
                        </w:r>
                        <w:r>
                          <w:rPr>
                            <w:color w:val="231F20"/>
                            <w:spacing w:val="40"/>
                            <w:w w:val="105%"/>
                          </w:rPr>
                          <w:t xml:space="preserve"> </w:t>
                        </w:r>
                        <w:r>
                          <w:rPr>
                            <w:color w:val="231F20"/>
                            <w:w w:val="105%"/>
                          </w:rPr>
                          <w:t>And I did.</w:t>
                        </w:r>
                      </w:p>
                      <w:p w14:paraId="141A483F" w14:textId="77777777" w:rsidR="00000000" w:rsidRDefault="00000000">
                        <w:pPr>
                          <w:pStyle w:val="BodyText"/>
                          <w:kinsoku w:val="0"/>
                          <w:overflowPunct w:val="0"/>
                          <w:spacing w:line="13.05pt" w:lineRule="auto"/>
                          <w:ind w:end="0.95pt"/>
                          <w:rPr>
                            <w:color w:val="231F20"/>
                            <w:w w:val="105%"/>
                          </w:rPr>
                        </w:pPr>
                        <w:r>
                          <w:rPr>
                            <w:color w:val="231F20"/>
                            <w:spacing w:val="-4"/>
                          </w:rPr>
                          <w:t>The</w:t>
                        </w:r>
                        <w:r>
                          <w:rPr>
                            <w:color w:val="231F20"/>
                            <w:spacing w:val="-8"/>
                          </w:rPr>
                          <w:t xml:space="preserve"> </w:t>
                        </w:r>
                        <w:r>
                          <w:rPr>
                            <w:color w:val="231F20"/>
                            <w:spacing w:val="-4"/>
                          </w:rPr>
                          <w:t>remorse,</w:t>
                        </w:r>
                        <w:r>
                          <w:rPr>
                            <w:color w:val="231F20"/>
                            <w:spacing w:val="-7"/>
                          </w:rPr>
                          <w:t xml:space="preserve"> </w:t>
                        </w:r>
                        <w:r>
                          <w:rPr>
                            <w:color w:val="231F20"/>
                            <w:spacing w:val="-4"/>
                          </w:rPr>
                          <w:t>horror</w:t>
                        </w:r>
                        <w:r>
                          <w:rPr>
                            <w:color w:val="231F20"/>
                            <w:spacing w:val="-7"/>
                          </w:rPr>
                          <w:t xml:space="preserve"> </w:t>
                        </w:r>
                        <w:r>
                          <w:rPr>
                            <w:color w:val="231F20"/>
                            <w:spacing w:val="-4"/>
                          </w:rPr>
                          <w:t>and</w:t>
                        </w:r>
                        <w:r>
                          <w:rPr>
                            <w:color w:val="231F20"/>
                            <w:spacing w:val="-7"/>
                          </w:rPr>
                          <w:t xml:space="preserve"> </w:t>
                        </w:r>
                        <w:r>
                          <w:rPr>
                            <w:color w:val="231F20"/>
                            <w:spacing w:val="-4"/>
                          </w:rPr>
                          <w:t>hopelessness</w:t>
                        </w:r>
                        <w:r>
                          <w:rPr>
                            <w:color w:val="231F20"/>
                            <w:spacing w:val="-8"/>
                          </w:rPr>
                          <w:t xml:space="preserve"> </w:t>
                        </w:r>
                        <w:r>
                          <w:rPr>
                            <w:color w:val="231F20"/>
                            <w:spacing w:val="-4"/>
                          </w:rPr>
                          <w:t>of</w:t>
                        </w:r>
                        <w:r>
                          <w:rPr>
                            <w:color w:val="231F20"/>
                            <w:spacing w:val="-7"/>
                          </w:rPr>
                          <w:t xml:space="preserve"> </w:t>
                        </w:r>
                        <w:r>
                          <w:rPr>
                            <w:color w:val="231F20"/>
                            <w:spacing w:val="-4"/>
                          </w:rPr>
                          <w:t>the</w:t>
                        </w:r>
                        <w:r>
                          <w:rPr>
                            <w:color w:val="231F20"/>
                            <w:spacing w:val="-7"/>
                          </w:rPr>
                          <w:t xml:space="preserve"> </w:t>
                        </w:r>
                        <w:r>
                          <w:rPr>
                            <w:color w:val="231F20"/>
                            <w:spacing w:val="-4"/>
                          </w:rPr>
                          <w:t>next</w:t>
                        </w:r>
                        <w:r>
                          <w:rPr>
                            <w:color w:val="231F20"/>
                            <w:spacing w:val="-7"/>
                          </w:rPr>
                          <w:t xml:space="preserve"> </w:t>
                        </w:r>
                        <w:r>
                          <w:rPr>
                            <w:color w:val="231F20"/>
                            <w:spacing w:val="-4"/>
                          </w:rPr>
                          <w:t xml:space="preserve">morning </w:t>
                        </w:r>
                        <w:r>
                          <w:rPr>
                            <w:color w:val="231F20"/>
                          </w:rPr>
                          <w:t>are</w:t>
                        </w:r>
                        <w:r>
                          <w:rPr>
                            <w:color w:val="231F20"/>
                            <w:spacing w:val="-12"/>
                          </w:rPr>
                          <w:t xml:space="preserve"> </w:t>
                        </w:r>
                        <w:r>
                          <w:rPr>
                            <w:color w:val="231F20"/>
                          </w:rPr>
                          <w:t>unforgettable.</w:t>
                        </w:r>
                        <w:r>
                          <w:rPr>
                            <w:color w:val="231F20"/>
                            <w:spacing w:val="25"/>
                          </w:rPr>
                          <w:t xml:space="preserve"> </w:t>
                        </w:r>
                        <w:r>
                          <w:rPr>
                            <w:color w:val="231F20"/>
                          </w:rPr>
                          <w:t>The</w:t>
                        </w:r>
                        <w:r>
                          <w:rPr>
                            <w:color w:val="231F20"/>
                            <w:spacing w:val="-12"/>
                          </w:rPr>
                          <w:t xml:space="preserve"> </w:t>
                        </w:r>
                        <w:r>
                          <w:rPr>
                            <w:color w:val="231F20"/>
                          </w:rPr>
                          <w:t>courage</w:t>
                        </w:r>
                        <w:r>
                          <w:rPr>
                            <w:color w:val="231F20"/>
                            <w:spacing w:val="-11"/>
                          </w:rPr>
                          <w:t xml:space="preserve"> </w:t>
                        </w:r>
                        <w:r>
                          <w:rPr>
                            <w:color w:val="231F20"/>
                          </w:rPr>
                          <w:t>to</w:t>
                        </w:r>
                        <w:r>
                          <w:rPr>
                            <w:color w:val="231F20"/>
                            <w:spacing w:val="-11"/>
                          </w:rPr>
                          <w:t xml:space="preserve"> </w:t>
                        </w:r>
                        <w:r>
                          <w:rPr>
                            <w:color w:val="231F20"/>
                          </w:rPr>
                          <w:t>do</w:t>
                        </w:r>
                        <w:r>
                          <w:rPr>
                            <w:color w:val="231F20"/>
                            <w:spacing w:val="-11"/>
                          </w:rPr>
                          <w:t xml:space="preserve"> </w:t>
                        </w:r>
                        <w:r>
                          <w:rPr>
                            <w:color w:val="231F20"/>
                          </w:rPr>
                          <w:t>battle</w:t>
                        </w:r>
                        <w:r>
                          <w:rPr>
                            <w:color w:val="231F20"/>
                            <w:spacing w:val="-12"/>
                          </w:rPr>
                          <w:t xml:space="preserve"> </w:t>
                        </w:r>
                        <w:r>
                          <w:rPr>
                            <w:color w:val="231F20"/>
                          </w:rPr>
                          <w:t>was</w:t>
                        </w:r>
                        <w:r>
                          <w:rPr>
                            <w:color w:val="231F20"/>
                            <w:spacing w:val="-11"/>
                          </w:rPr>
                          <w:t xml:space="preserve"> </w:t>
                        </w:r>
                        <w:r>
                          <w:rPr>
                            <w:color w:val="231F20"/>
                          </w:rPr>
                          <w:t>not</w:t>
                        </w:r>
                        <w:r>
                          <w:rPr>
                            <w:color w:val="231F20"/>
                            <w:spacing w:val="-11"/>
                          </w:rPr>
                          <w:t xml:space="preserve"> </w:t>
                        </w:r>
                        <w:r>
                          <w:rPr>
                            <w:color w:val="231F20"/>
                          </w:rPr>
                          <w:t xml:space="preserve">there. </w:t>
                        </w:r>
                        <w:r>
                          <w:rPr>
                            <w:color w:val="231F20"/>
                            <w:spacing w:val="-6"/>
                          </w:rPr>
                          <w:t>My</w:t>
                        </w:r>
                        <w:r>
                          <w:rPr>
                            <w:color w:val="231F20"/>
                          </w:rPr>
                          <w:t xml:space="preserve"> </w:t>
                        </w:r>
                        <w:r>
                          <w:rPr>
                            <w:color w:val="231F20"/>
                            <w:spacing w:val="-6"/>
                          </w:rPr>
                          <w:t>brain</w:t>
                        </w:r>
                        <w:r>
                          <w:rPr>
                            <w:color w:val="231F20"/>
                          </w:rPr>
                          <w:t xml:space="preserve"> </w:t>
                        </w:r>
                        <w:r>
                          <w:rPr>
                            <w:color w:val="231F20"/>
                            <w:spacing w:val="-6"/>
                          </w:rPr>
                          <w:t>raced</w:t>
                        </w:r>
                        <w:r>
                          <w:rPr>
                            <w:color w:val="231F20"/>
                          </w:rPr>
                          <w:t xml:space="preserve"> </w:t>
                        </w:r>
                        <w:r>
                          <w:rPr>
                            <w:color w:val="231F20"/>
                            <w:spacing w:val="-6"/>
                          </w:rPr>
                          <w:t>uncontrollably</w:t>
                        </w:r>
                        <w:r>
                          <w:rPr>
                            <w:color w:val="231F20"/>
                          </w:rPr>
                          <w:t xml:space="preserve"> </w:t>
                        </w:r>
                        <w:r>
                          <w:rPr>
                            <w:color w:val="231F20"/>
                            <w:spacing w:val="-6"/>
                          </w:rPr>
                          <w:t>and</w:t>
                        </w:r>
                        <w:r>
                          <w:rPr>
                            <w:color w:val="231F20"/>
                          </w:rPr>
                          <w:t xml:space="preserve"> </w:t>
                        </w:r>
                        <w:r>
                          <w:rPr>
                            <w:color w:val="231F20"/>
                            <w:spacing w:val="-6"/>
                          </w:rPr>
                          <w:t>there</w:t>
                        </w:r>
                        <w:r>
                          <w:rPr>
                            <w:color w:val="231F20"/>
                          </w:rPr>
                          <w:t xml:space="preserve"> </w:t>
                        </w:r>
                        <w:r>
                          <w:rPr>
                            <w:color w:val="231F20"/>
                            <w:spacing w:val="-6"/>
                          </w:rPr>
                          <w:t>was</w:t>
                        </w:r>
                        <w:r>
                          <w:rPr>
                            <w:color w:val="231F20"/>
                          </w:rPr>
                          <w:t xml:space="preserve"> </w:t>
                        </w:r>
                        <w:r>
                          <w:rPr>
                            <w:color w:val="231F20"/>
                            <w:spacing w:val="-6"/>
                          </w:rPr>
                          <w:t>a</w:t>
                        </w:r>
                        <w:r>
                          <w:rPr>
                            <w:color w:val="231F20"/>
                          </w:rPr>
                          <w:t xml:space="preserve"> </w:t>
                        </w:r>
                        <w:r>
                          <w:rPr>
                            <w:color w:val="231F20"/>
                            <w:spacing w:val="-6"/>
                          </w:rPr>
                          <w:t>terrible</w:t>
                        </w:r>
                        <w:r>
                          <w:rPr>
                            <w:color w:val="231F20"/>
                          </w:rPr>
                          <w:t xml:space="preserve"> </w:t>
                        </w:r>
                        <w:r>
                          <w:rPr>
                            <w:color w:val="231F20"/>
                            <w:spacing w:val="-6"/>
                          </w:rPr>
                          <w:t>sense</w:t>
                        </w:r>
                        <w:r>
                          <w:rPr>
                            <w:color w:val="231F20"/>
                            <w:spacing w:val="-4"/>
                          </w:rPr>
                          <w:t xml:space="preserve"> of</w:t>
                        </w:r>
                        <w:r>
                          <w:rPr>
                            <w:color w:val="231F20"/>
                            <w:spacing w:val="-8"/>
                          </w:rPr>
                          <w:t xml:space="preserve"> </w:t>
                        </w:r>
                        <w:r>
                          <w:rPr>
                            <w:color w:val="231F20"/>
                            <w:spacing w:val="-4"/>
                          </w:rPr>
                          <w:t>impending</w:t>
                        </w:r>
                        <w:r>
                          <w:rPr>
                            <w:color w:val="231F20"/>
                            <w:spacing w:val="-7"/>
                          </w:rPr>
                          <w:t xml:space="preserve"> </w:t>
                        </w:r>
                        <w:r>
                          <w:rPr>
                            <w:color w:val="231F20"/>
                            <w:spacing w:val="-4"/>
                          </w:rPr>
                          <w:t>calamity.</w:t>
                        </w:r>
                        <w:r>
                          <w:rPr>
                            <w:color w:val="231F20"/>
                            <w:spacing w:val="32"/>
                          </w:rPr>
                          <w:t xml:space="preserve"> </w:t>
                        </w:r>
                        <w:r>
                          <w:rPr>
                            <w:color w:val="231F20"/>
                            <w:spacing w:val="-4"/>
                          </w:rPr>
                          <w:t>I</w:t>
                        </w:r>
                        <w:r>
                          <w:rPr>
                            <w:color w:val="231F20"/>
                            <w:spacing w:val="-8"/>
                          </w:rPr>
                          <w:t xml:space="preserve"> </w:t>
                        </w:r>
                        <w:r>
                          <w:rPr>
                            <w:color w:val="231F20"/>
                            <w:spacing w:val="-4"/>
                          </w:rPr>
                          <w:t>hardly</w:t>
                        </w:r>
                        <w:r>
                          <w:rPr>
                            <w:color w:val="231F20"/>
                            <w:spacing w:val="-7"/>
                          </w:rPr>
                          <w:t xml:space="preserve"> </w:t>
                        </w:r>
                        <w:r>
                          <w:rPr>
                            <w:color w:val="231F20"/>
                            <w:spacing w:val="-4"/>
                          </w:rPr>
                          <w:t>dared</w:t>
                        </w:r>
                        <w:r>
                          <w:rPr>
                            <w:color w:val="231F20"/>
                            <w:spacing w:val="-7"/>
                          </w:rPr>
                          <w:t xml:space="preserve"> </w:t>
                        </w:r>
                        <w:r>
                          <w:rPr>
                            <w:color w:val="231F20"/>
                            <w:spacing w:val="-4"/>
                          </w:rPr>
                          <w:t>cross</w:t>
                        </w:r>
                        <w:r>
                          <w:rPr>
                            <w:color w:val="231F20"/>
                            <w:spacing w:val="-7"/>
                          </w:rPr>
                          <w:t xml:space="preserve"> </w:t>
                        </w:r>
                        <w:r>
                          <w:rPr>
                            <w:color w:val="231F20"/>
                            <w:spacing w:val="-4"/>
                          </w:rPr>
                          <w:t>the</w:t>
                        </w:r>
                        <w:r>
                          <w:rPr>
                            <w:color w:val="231F20"/>
                            <w:spacing w:val="-8"/>
                          </w:rPr>
                          <w:t xml:space="preserve"> </w:t>
                        </w:r>
                        <w:r>
                          <w:rPr>
                            <w:color w:val="231F20"/>
                            <w:spacing w:val="-4"/>
                          </w:rPr>
                          <w:t>street,</w:t>
                        </w:r>
                        <w:r>
                          <w:rPr>
                            <w:color w:val="231F20"/>
                            <w:spacing w:val="-7"/>
                          </w:rPr>
                          <w:t xml:space="preserve"> </w:t>
                        </w:r>
                        <w:r>
                          <w:rPr>
                            <w:color w:val="231F20"/>
                            <w:spacing w:val="-4"/>
                          </w:rPr>
                          <w:t>lest</w:t>
                        </w:r>
                        <w:r>
                          <w:rPr>
                            <w:color w:val="231F20"/>
                            <w:spacing w:val="-7"/>
                          </w:rPr>
                          <w:t xml:space="preserve"> </w:t>
                        </w:r>
                        <w:r>
                          <w:rPr>
                            <w:color w:val="231F20"/>
                            <w:spacing w:val="-4"/>
                          </w:rPr>
                          <w:t xml:space="preserve">I </w:t>
                        </w:r>
                        <w:r>
                          <w:rPr>
                            <w:color w:val="231F20"/>
                          </w:rPr>
                          <w:t>collapse</w:t>
                        </w:r>
                        <w:r>
                          <w:rPr>
                            <w:color w:val="231F20"/>
                            <w:spacing w:val="-12"/>
                          </w:rPr>
                          <w:t xml:space="preserve"> </w:t>
                        </w:r>
                        <w:r>
                          <w:rPr>
                            <w:color w:val="231F20"/>
                          </w:rPr>
                          <w:t>and</w:t>
                        </w:r>
                        <w:r>
                          <w:rPr>
                            <w:color w:val="231F20"/>
                            <w:spacing w:val="-11"/>
                          </w:rPr>
                          <w:t xml:space="preserve"> </w:t>
                        </w:r>
                        <w:r>
                          <w:rPr>
                            <w:color w:val="231F20"/>
                          </w:rPr>
                          <w:t>be</w:t>
                        </w:r>
                        <w:r>
                          <w:rPr>
                            <w:color w:val="231F20"/>
                            <w:spacing w:val="-11"/>
                          </w:rPr>
                          <w:t xml:space="preserve"> </w:t>
                        </w:r>
                        <w:r>
                          <w:rPr>
                            <w:color w:val="231F20"/>
                          </w:rPr>
                          <w:t>run</w:t>
                        </w:r>
                        <w:r>
                          <w:rPr>
                            <w:color w:val="231F20"/>
                            <w:spacing w:val="-11"/>
                          </w:rPr>
                          <w:t xml:space="preserve"> </w:t>
                        </w:r>
                        <w:r>
                          <w:rPr>
                            <w:color w:val="231F20"/>
                          </w:rPr>
                          <w:t>down</w:t>
                        </w:r>
                        <w:r>
                          <w:rPr>
                            <w:color w:val="231F20"/>
                            <w:spacing w:val="-12"/>
                          </w:rPr>
                          <w:t xml:space="preserve"> </w:t>
                        </w:r>
                        <w:r>
                          <w:rPr>
                            <w:color w:val="231F20"/>
                          </w:rPr>
                          <w:t>by</w:t>
                        </w:r>
                        <w:r>
                          <w:rPr>
                            <w:color w:val="231F20"/>
                            <w:spacing w:val="-11"/>
                          </w:rPr>
                          <w:t xml:space="preserve"> </w:t>
                        </w:r>
                        <w:r>
                          <w:rPr>
                            <w:color w:val="231F20"/>
                          </w:rPr>
                          <w:t>an</w:t>
                        </w:r>
                        <w:r>
                          <w:rPr>
                            <w:color w:val="231F20"/>
                            <w:spacing w:val="-11"/>
                          </w:rPr>
                          <w:t xml:space="preserve"> </w:t>
                        </w:r>
                        <w:r>
                          <w:rPr>
                            <w:color w:val="231F20"/>
                          </w:rPr>
                          <w:t>early</w:t>
                        </w:r>
                        <w:r>
                          <w:rPr>
                            <w:color w:val="231F20"/>
                            <w:spacing w:val="-11"/>
                          </w:rPr>
                          <w:t xml:space="preserve"> </w:t>
                        </w:r>
                        <w:r>
                          <w:rPr>
                            <w:color w:val="231F20"/>
                          </w:rPr>
                          <w:t>morning</w:t>
                        </w:r>
                        <w:r>
                          <w:rPr>
                            <w:color w:val="231F20"/>
                            <w:spacing w:val="-12"/>
                          </w:rPr>
                          <w:t xml:space="preserve"> </w:t>
                        </w:r>
                        <w:r>
                          <w:rPr>
                            <w:color w:val="231F20"/>
                          </w:rPr>
                          <w:t>truck,</w:t>
                        </w:r>
                        <w:r>
                          <w:rPr>
                            <w:color w:val="231F20"/>
                            <w:spacing w:val="-11"/>
                          </w:rPr>
                          <w:t xml:space="preserve"> </w:t>
                        </w:r>
                        <w:r>
                          <w:rPr>
                            <w:color w:val="231F20"/>
                          </w:rPr>
                          <w:t>for</w:t>
                        </w:r>
                        <w:r>
                          <w:rPr>
                            <w:color w:val="231F20"/>
                            <w:spacing w:val="-11"/>
                          </w:rPr>
                          <w:t xml:space="preserve"> </w:t>
                        </w:r>
                        <w:r>
                          <w:rPr>
                            <w:color w:val="231F20"/>
                          </w:rPr>
                          <w:t xml:space="preserve">it </w:t>
                        </w:r>
                        <w:r>
                          <w:rPr>
                            <w:color w:val="231F20"/>
                            <w:spacing w:val="-2"/>
                          </w:rPr>
                          <w:t>was</w:t>
                        </w:r>
                        <w:r>
                          <w:rPr>
                            <w:color w:val="231F20"/>
                            <w:spacing w:val="-10"/>
                          </w:rPr>
                          <w:t xml:space="preserve"> </w:t>
                        </w:r>
                        <w:r>
                          <w:rPr>
                            <w:color w:val="231F20"/>
                            <w:spacing w:val="-2"/>
                          </w:rPr>
                          <w:t>scarcely</w:t>
                        </w:r>
                        <w:r>
                          <w:rPr>
                            <w:color w:val="231F20"/>
                            <w:spacing w:val="-9"/>
                          </w:rPr>
                          <w:t xml:space="preserve"> </w:t>
                        </w:r>
                        <w:r>
                          <w:rPr>
                            <w:color w:val="231F20"/>
                            <w:spacing w:val="-2"/>
                          </w:rPr>
                          <w:t>daylight.</w:t>
                        </w:r>
                        <w:r>
                          <w:rPr>
                            <w:color w:val="231F20"/>
                            <w:spacing w:val="11"/>
                          </w:rPr>
                          <w:t xml:space="preserve"> </w:t>
                        </w:r>
                        <w:r>
                          <w:rPr>
                            <w:color w:val="231F20"/>
                            <w:spacing w:val="-2"/>
                          </w:rPr>
                          <w:t>An</w:t>
                        </w:r>
                        <w:r>
                          <w:rPr>
                            <w:color w:val="231F20"/>
                            <w:spacing w:val="-9"/>
                          </w:rPr>
                          <w:t xml:space="preserve"> </w:t>
                        </w:r>
                        <w:r>
                          <w:rPr>
                            <w:color w:val="231F20"/>
                            <w:spacing w:val="-2"/>
                          </w:rPr>
                          <w:t>all</w:t>
                        </w:r>
                        <w:r>
                          <w:rPr>
                            <w:color w:val="231F20"/>
                            <w:spacing w:val="-10"/>
                          </w:rPr>
                          <w:t xml:space="preserve"> </w:t>
                        </w:r>
                        <w:r>
                          <w:rPr>
                            <w:color w:val="231F20"/>
                            <w:spacing w:val="-2"/>
                          </w:rPr>
                          <w:t>night</w:t>
                        </w:r>
                        <w:r>
                          <w:rPr>
                            <w:color w:val="231F20"/>
                            <w:spacing w:val="-9"/>
                          </w:rPr>
                          <w:t xml:space="preserve"> </w:t>
                        </w:r>
                        <w:r>
                          <w:rPr>
                            <w:color w:val="231F20"/>
                            <w:spacing w:val="-2"/>
                          </w:rPr>
                          <w:t>place</w:t>
                        </w:r>
                        <w:r>
                          <w:rPr>
                            <w:color w:val="231F20"/>
                            <w:spacing w:val="-9"/>
                          </w:rPr>
                          <w:t xml:space="preserve"> </w:t>
                        </w:r>
                        <w:r>
                          <w:rPr>
                            <w:color w:val="231F20"/>
                            <w:spacing w:val="-2"/>
                          </w:rPr>
                          <w:t>supplied</w:t>
                        </w:r>
                        <w:r>
                          <w:rPr>
                            <w:color w:val="231F20"/>
                            <w:spacing w:val="-9"/>
                          </w:rPr>
                          <w:t xml:space="preserve"> </w:t>
                        </w:r>
                        <w:r>
                          <w:rPr>
                            <w:color w:val="231F20"/>
                            <w:spacing w:val="-2"/>
                          </w:rPr>
                          <w:t>me</w:t>
                        </w:r>
                        <w:r>
                          <w:rPr>
                            <w:color w:val="231F20"/>
                            <w:spacing w:val="-10"/>
                          </w:rPr>
                          <w:t xml:space="preserve"> </w:t>
                        </w:r>
                        <w:r>
                          <w:rPr>
                            <w:color w:val="231F20"/>
                            <w:spacing w:val="-2"/>
                          </w:rPr>
                          <w:t xml:space="preserve">with </w:t>
                        </w:r>
                        <w:r>
                          <w:rPr>
                            <w:color w:val="231F20"/>
                          </w:rPr>
                          <w:t>a</w:t>
                        </w:r>
                        <w:r>
                          <w:rPr>
                            <w:color w:val="231F20"/>
                            <w:spacing w:val="-12"/>
                          </w:rPr>
                          <w:t xml:space="preserve"> </w:t>
                        </w:r>
                        <w:r>
                          <w:rPr>
                            <w:color w:val="231F20"/>
                          </w:rPr>
                          <w:t>dozen</w:t>
                        </w:r>
                        <w:r>
                          <w:rPr>
                            <w:color w:val="231F20"/>
                            <w:spacing w:val="-11"/>
                          </w:rPr>
                          <w:t xml:space="preserve"> </w:t>
                        </w:r>
                        <w:r>
                          <w:rPr>
                            <w:color w:val="231F20"/>
                          </w:rPr>
                          <w:t>glasses</w:t>
                        </w:r>
                        <w:r>
                          <w:rPr>
                            <w:color w:val="231F20"/>
                            <w:spacing w:val="-11"/>
                          </w:rPr>
                          <w:t xml:space="preserve"> </w:t>
                        </w:r>
                        <w:r>
                          <w:rPr>
                            <w:color w:val="231F20"/>
                          </w:rPr>
                          <w:t>of</w:t>
                        </w:r>
                        <w:r>
                          <w:rPr>
                            <w:color w:val="231F20"/>
                            <w:spacing w:val="-11"/>
                          </w:rPr>
                          <w:t xml:space="preserve"> </w:t>
                        </w:r>
                        <w:r>
                          <w:rPr>
                            <w:color w:val="231F20"/>
                          </w:rPr>
                          <w:t>ale.</w:t>
                        </w:r>
                        <w:r>
                          <w:rPr>
                            <w:color w:val="231F20"/>
                            <w:spacing w:val="24"/>
                          </w:rPr>
                          <w:t xml:space="preserve"> </w:t>
                        </w:r>
                        <w:r>
                          <w:rPr>
                            <w:color w:val="231F20"/>
                          </w:rPr>
                          <w:t>My</w:t>
                        </w:r>
                        <w:r>
                          <w:rPr>
                            <w:color w:val="231F20"/>
                            <w:spacing w:val="-12"/>
                          </w:rPr>
                          <w:t xml:space="preserve"> </w:t>
                        </w:r>
                        <w:r>
                          <w:rPr>
                            <w:color w:val="231F20"/>
                          </w:rPr>
                          <w:t>writhing</w:t>
                        </w:r>
                        <w:r>
                          <w:rPr>
                            <w:color w:val="231F20"/>
                            <w:spacing w:val="-11"/>
                          </w:rPr>
                          <w:t xml:space="preserve"> </w:t>
                        </w:r>
                        <w:r>
                          <w:rPr>
                            <w:color w:val="231F20"/>
                          </w:rPr>
                          <w:t>nerves</w:t>
                        </w:r>
                        <w:r>
                          <w:rPr>
                            <w:color w:val="231F20"/>
                            <w:spacing w:val="-11"/>
                          </w:rPr>
                          <w:t xml:space="preserve"> </w:t>
                        </w:r>
                        <w:r>
                          <w:rPr>
                            <w:color w:val="231F20"/>
                          </w:rPr>
                          <w:t>were</w:t>
                        </w:r>
                        <w:r>
                          <w:rPr>
                            <w:color w:val="231F20"/>
                            <w:spacing w:val="-11"/>
                          </w:rPr>
                          <w:t xml:space="preserve"> </w:t>
                        </w:r>
                        <w:r>
                          <w:rPr>
                            <w:color w:val="231F20"/>
                          </w:rPr>
                          <w:t>stilled</w:t>
                        </w:r>
                        <w:r>
                          <w:rPr>
                            <w:color w:val="231F20"/>
                            <w:spacing w:val="-12"/>
                          </w:rPr>
                          <w:t xml:space="preserve"> </w:t>
                        </w:r>
                        <w:r>
                          <w:rPr>
                            <w:color w:val="231F20"/>
                          </w:rPr>
                          <w:t>at last.</w:t>
                        </w:r>
                        <w:r>
                          <w:rPr>
                            <w:color w:val="231F20"/>
                            <w:spacing w:val="-9"/>
                          </w:rPr>
                          <w:t xml:space="preserve"> </w:t>
                        </w:r>
                        <w:r>
                          <w:rPr>
                            <w:color w:val="231F20"/>
                          </w:rPr>
                          <w:t>A</w:t>
                        </w:r>
                        <w:r>
                          <w:rPr>
                            <w:color w:val="231F20"/>
                            <w:spacing w:val="-11"/>
                          </w:rPr>
                          <w:t xml:space="preserve"> </w:t>
                        </w:r>
                        <w:r>
                          <w:rPr>
                            <w:color w:val="231F20"/>
                          </w:rPr>
                          <w:t>morning</w:t>
                        </w:r>
                        <w:r>
                          <w:rPr>
                            <w:color w:val="231F20"/>
                            <w:spacing w:val="-12"/>
                          </w:rPr>
                          <w:t xml:space="preserve"> </w:t>
                        </w:r>
                        <w:r>
                          <w:rPr>
                            <w:color w:val="231F20"/>
                          </w:rPr>
                          <w:t>paper</w:t>
                        </w:r>
                        <w:r>
                          <w:rPr>
                            <w:color w:val="231F20"/>
                            <w:spacing w:val="-11"/>
                          </w:rPr>
                          <w:t xml:space="preserve"> </w:t>
                        </w:r>
                        <w:r>
                          <w:rPr>
                            <w:color w:val="231F20"/>
                          </w:rPr>
                          <w:t>told</w:t>
                        </w:r>
                        <w:r>
                          <w:rPr>
                            <w:color w:val="231F20"/>
                            <w:spacing w:val="-11"/>
                          </w:rPr>
                          <w:t xml:space="preserve"> </w:t>
                        </w:r>
                        <w:r>
                          <w:rPr>
                            <w:color w:val="231F20"/>
                          </w:rPr>
                          <w:t>me</w:t>
                        </w:r>
                        <w:r>
                          <w:rPr>
                            <w:color w:val="231F20"/>
                            <w:spacing w:val="-11"/>
                          </w:rPr>
                          <w:t xml:space="preserve"> </w:t>
                        </w:r>
                        <w:r>
                          <w:rPr>
                            <w:color w:val="231F20"/>
                          </w:rPr>
                          <w:t>the</w:t>
                        </w:r>
                        <w:r>
                          <w:rPr>
                            <w:color w:val="231F20"/>
                            <w:spacing w:val="-12"/>
                          </w:rPr>
                          <w:t xml:space="preserve"> </w:t>
                        </w:r>
                        <w:r>
                          <w:rPr>
                            <w:color w:val="231F20"/>
                          </w:rPr>
                          <w:t>market</w:t>
                        </w:r>
                        <w:r>
                          <w:rPr>
                            <w:color w:val="231F20"/>
                            <w:spacing w:val="-11"/>
                          </w:rPr>
                          <w:t xml:space="preserve"> </w:t>
                        </w:r>
                        <w:r>
                          <w:rPr>
                            <w:color w:val="231F20"/>
                          </w:rPr>
                          <w:t>had</w:t>
                        </w:r>
                        <w:r>
                          <w:rPr>
                            <w:color w:val="231F20"/>
                            <w:spacing w:val="-11"/>
                          </w:rPr>
                          <w:t xml:space="preserve"> </w:t>
                        </w:r>
                        <w:r>
                          <w:rPr>
                            <w:color w:val="231F20"/>
                          </w:rPr>
                          <w:t>gone</w:t>
                        </w:r>
                        <w:r>
                          <w:rPr>
                            <w:color w:val="231F20"/>
                            <w:spacing w:val="-11"/>
                          </w:rPr>
                          <w:t xml:space="preserve"> </w:t>
                        </w:r>
                        <w:r>
                          <w:rPr>
                            <w:color w:val="231F20"/>
                          </w:rPr>
                          <w:t>to</w:t>
                        </w:r>
                        <w:r>
                          <w:rPr>
                            <w:color w:val="231F20"/>
                            <w:spacing w:val="-12"/>
                          </w:rPr>
                          <w:t xml:space="preserve"> </w:t>
                        </w:r>
                        <w:r>
                          <w:rPr>
                            <w:color w:val="231F20"/>
                          </w:rPr>
                          <w:t xml:space="preserve">hell </w:t>
                        </w:r>
                        <w:r>
                          <w:rPr>
                            <w:color w:val="231F20"/>
                            <w:w w:val="105%"/>
                          </w:rPr>
                          <w:t>again.</w:t>
                        </w:r>
                        <w:r>
                          <w:rPr>
                            <w:color w:val="231F20"/>
                            <w:spacing w:val="13"/>
                            <w:w w:val="105%"/>
                          </w:rPr>
                          <w:t xml:space="preserve"> </w:t>
                        </w:r>
                        <w:r>
                          <w:rPr>
                            <w:color w:val="231F20"/>
                            <w:w w:val="105%"/>
                          </w:rPr>
                          <w:t>Well,</w:t>
                        </w:r>
                        <w:r>
                          <w:rPr>
                            <w:color w:val="231F20"/>
                            <w:spacing w:val="-12"/>
                            <w:w w:val="105%"/>
                          </w:rPr>
                          <w:t xml:space="preserve"> </w:t>
                        </w:r>
                        <w:r>
                          <w:rPr>
                            <w:color w:val="231F20"/>
                            <w:w w:val="105%"/>
                          </w:rPr>
                          <w:t>so</w:t>
                        </w:r>
                        <w:r>
                          <w:rPr>
                            <w:color w:val="231F20"/>
                            <w:spacing w:val="-12"/>
                            <w:w w:val="105%"/>
                          </w:rPr>
                          <w:t xml:space="preserve"> </w:t>
                        </w:r>
                        <w:r>
                          <w:rPr>
                            <w:color w:val="231F20"/>
                            <w:w w:val="105%"/>
                          </w:rPr>
                          <w:t>had</w:t>
                        </w:r>
                        <w:r>
                          <w:rPr>
                            <w:color w:val="231F20"/>
                            <w:spacing w:val="-12"/>
                            <w:w w:val="105%"/>
                          </w:rPr>
                          <w:t xml:space="preserve"> </w:t>
                        </w:r>
                        <w:r>
                          <w:rPr>
                            <w:color w:val="231F20"/>
                            <w:w w:val="105%"/>
                          </w:rPr>
                          <w:t>I.</w:t>
                        </w:r>
                        <w:r>
                          <w:rPr>
                            <w:color w:val="231F20"/>
                            <w:spacing w:val="25"/>
                            <w:w w:val="105%"/>
                          </w:rPr>
                          <w:t xml:space="preserve"> </w:t>
                        </w:r>
                        <w:r>
                          <w:rPr>
                            <w:color w:val="231F20"/>
                            <w:w w:val="105%"/>
                          </w:rPr>
                          <w:t>The</w:t>
                        </w:r>
                        <w:r>
                          <w:rPr>
                            <w:color w:val="231F20"/>
                            <w:spacing w:val="-12"/>
                            <w:w w:val="105%"/>
                          </w:rPr>
                          <w:t xml:space="preserve"> </w:t>
                        </w:r>
                        <w:r>
                          <w:rPr>
                            <w:color w:val="231F20"/>
                            <w:w w:val="105%"/>
                          </w:rPr>
                          <w:t>market</w:t>
                        </w:r>
                        <w:r>
                          <w:rPr>
                            <w:color w:val="231F20"/>
                            <w:spacing w:val="-12"/>
                            <w:w w:val="105%"/>
                          </w:rPr>
                          <w:t xml:space="preserve"> </w:t>
                        </w:r>
                        <w:r>
                          <w:rPr>
                            <w:color w:val="231F20"/>
                            <w:w w:val="105%"/>
                          </w:rPr>
                          <w:t>would</w:t>
                        </w:r>
                        <w:r>
                          <w:rPr>
                            <w:color w:val="231F20"/>
                            <w:spacing w:val="-12"/>
                            <w:w w:val="105%"/>
                          </w:rPr>
                          <w:t xml:space="preserve"> </w:t>
                        </w:r>
                        <w:r>
                          <w:rPr>
                            <w:color w:val="231F20"/>
                            <w:w w:val="105%"/>
                          </w:rPr>
                          <w:t>recover,</w:t>
                        </w:r>
                        <w:r>
                          <w:rPr>
                            <w:color w:val="231F20"/>
                            <w:spacing w:val="-12"/>
                            <w:w w:val="105%"/>
                          </w:rPr>
                          <w:t xml:space="preserve"> </w:t>
                        </w:r>
                        <w:r>
                          <w:rPr>
                            <w:color w:val="231F20"/>
                            <w:w w:val="105%"/>
                          </w:rPr>
                          <w:t>but</w:t>
                        </w:r>
                        <w:r>
                          <w:rPr>
                            <w:color w:val="231F20"/>
                            <w:spacing w:val="-12"/>
                            <w:w w:val="105%"/>
                          </w:rPr>
                          <w:t xml:space="preserve"> </w:t>
                        </w:r>
                        <w:r>
                          <w:rPr>
                            <w:color w:val="231F20"/>
                            <w:w w:val="105%"/>
                          </w:rPr>
                          <w:t xml:space="preserve">I </w:t>
                        </w:r>
                        <w:r>
                          <w:rPr>
                            <w:color w:val="231F20"/>
                            <w:spacing w:val="-4"/>
                            <w:w w:val="105%"/>
                          </w:rPr>
                          <w:t>wouldn’t.</w:t>
                        </w:r>
                        <w:r>
                          <w:rPr>
                            <w:color w:val="231F20"/>
                            <w:spacing w:val="-8"/>
                            <w:w w:val="105%"/>
                          </w:rPr>
                          <w:t xml:space="preserve"> </w:t>
                        </w:r>
                        <w:r>
                          <w:rPr>
                            <w:color w:val="231F20"/>
                            <w:spacing w:val="-4"/>
                            <w:w w:val="105%"/>
                          </w:rPr>
                          <w:t>That</w:t>
                        </w:r>
                        <w:r>
                          <w:rPr>
                            <w:color w:val="231F20"/>
                            <w:spacing w:val="-8"/>
                            <w:w w:val="105%"/>
                          </w:rPr>
                          <w:t xml:space="preserve"> </w:t>
                        </w:r>
                        <w:r>
                          <w:rPr>
                            <w:color w:val="231F20"/>
                            <w:spacing w:val="-4"/>
                            <w:w w:val="105%"/>
                          </w:rPr>
                          <w:t>was</w:t>
                        </w:r>
                        <w:r>
                          <w:rPr>
                            <w:color w:val="231F20"/>
                            <w:spacing w:val="-8"/>
                            <w:w w:val="105%"/>
                          </w:rPr>
                          <w:t xml:space="preserve"> </w:t>
                        </w:r>
                        <w:r>
                          <w:rPr>
                            <w:color w:val="231F20"/>
                            <w:spacing w:val="-4"/>
                            <w:w w:val="105%"/>
                          </w:rPr>
                          <w:t>a</w:t>
                        </w:r>
                        <w:r>
                          <w:rPr>
                            <w:color w:val="231F20"/>
                            <w:spacing w:val="-8"/>
                            <w:w w:val="105%"/>
                          </w:rPr>
                          <w:t xml:space="preserve"> </w:t>
                        </w:r>
                        <w:r>
                          <w:rPr>
                            <w:color w:val="231F20"/>
                            <w:spacing w:val="-4"/>
                            <w:w w:val="105%"/>
                          </w:rPr>
                          <w:t>hard</w:t>
                        </w:r>
                        <w:r>
                          <w:rPr>
                            <w:color w:val="231F20"/>
                            <w:spacing w:val="-8"/>
                            <w:w w:val="105%"/>
                          </w:rPr>
                          <w:t xml:space="preserve"> </w:t>
                        </w:r>
                        <w:r>
                          <w:rPr>
                            <w:color w:val="231F20"/>
                            <w:spacing w:val="-4"/>
                            <w:w w:val="105%"/>
                          </w:rPr>
                          <w:t>thought.</w:t>
                        </w:r>
                        <w:r>
                          <w:rPr>
                            <w:color w:val="231F20"/>
                            <w:spacing w:val="10"/>
                            <w:w w:val="105%"/>
                          </w:rPr>
                          <w:t xml:space="preserve"> </w:t>
                        </w:r>
                        <w:r>
                          <w:rPr>
                            <w:color w:val="231F20"/>
                            <w:spacing w:val="-4"/>
                            <w:w w:val="105%"/>
                          </w:rPr>
                          <w:t>Should</w:t>
                        </w:r>
                        <w:r>
                          <w:rPr>
                            <w:color w:val="231F20"/>
                            <w:spacing w:val="-8"/>
                            <w:w w:val="105%"/>
                          </w:rPr>
                          <w:t xml:space="preserve"> </w:t>
                        </w:r>
                        <w:r>
                          <w:rPr>
                            <w:color w:val="231F20"/>
                            <w:spacing w:val="-4"/>
                            <w:w w:val="105%"/>
                          </w:rPr>
                          <w:t>I</w:t>
                        </w:r>
                        <w:r>
                          <w:rPr>
                            <w:color w:val="231F20"/>
                            <w:spacing w:val="-7"/>
                            <w:w w:val="105%"/>
                          </w:rPr>
                          <w:t xml:space="preserve"> </w:t>
                        </w:r>
                        <w:r>
                          <w:rPr>
                            <w:color w:val="231F20"/>
                            <w:spacing w:val="-4"/>
                            <w:w w:val="105%"/>
                          </w:rPr>
                          <w:t>kill</w:t>
                        </w:r>
                        <w:r>
                          <w:rPr>
                            <w:color w:val="231F20"/>
                            <w:spacing w:val="-8"/>
                            <w:w w:val="105%"/>
                          </w:rPr>
                          <w:t xml:space="preserve"> </w:t>
                        </w:r>
                        <w:r>
                          <w:rPr>
                            <w:color w:val="231F20"/>
                            <w:spacing w:val="-4"/>
                            <w:w w:val="105%"/>
                          </w:rPr>
                          <w:t xml:space="preserve">myself? </w:t>
                        </w:r>
                        <w:r>
                          <w:rPr>
                            <w:color w:val="231F20"/>
                            <w:spacing w:val="-2"/>
                          </w:rPr>
                          <w:t>No—not</w:t>
                        </w:r>
                        <w:r>
                          <w:rPr>
                            <w:color w:val="231F20"/>
                            <w:spacing w:val="-10"/>
                          </w:rPr>
                          <w:t xml:space="preserve"> </w:t>
                        </w:r>
                        <w:r>
                          <w:rPr>
                            <w:color w:val="231F20"/>
                            <w:spacing w:val="-2"/>
                          </w:rPr>
                          <w:t>now.</w:t>
                        </w:r>
                        <w:r>
                          <w:rPr>
                            <w:color w:val="231F20"/>
                            <w:spacing w:val="-9"/>
                          </w:rPr>
                          <w:t xml:space="preserve"> </w:t>
                        </w:r>
                        <w:r>
                          <w:rPr>
                            <w:color w:val="231F20"/>
                            <w:spacing w:val="-2"/>
                          </w:rPr>
                          <w:t>Then</w:t>
                        </w:r>
                        <w:r>
                          <w:rPr>
                            <w:color w:val="231F20"/>
                            <w:spacing w:val="-9"/>
                          </w:rPr>
                          <w:t xml:space="preserve"> </w:t>
                        </w:r>
                        <w:r>
                          <w:rPr>
                            <w:color w:val="231F20"/>
                            <w:spacing w:val="-2"/>
                          </w:rPr>
                          <w:t>a</w:t>
                        </w:r>
                        <w:r>
                          <w:rPr>
                            <w:color w:val="231F20"/>
                            <w:spacing w:val="-9"/>
                          </w:rPr>
                          <w:t xml:space="preserve"> </w:t>
                        </w:r>
                        <w:r>
                          <w:rPr>
                            <w:color w:val="231F20"/>
                            <w:spacing w:val="-2"/>
                          </w:rPr>
                          <w:t>mental</w:t>
                        </w:r>
                        <w:r>
                          <w:rPr>
                            <w:color w:val="231F20"/>
                            <w:spacing w:val="-10"/>
                          </w:rPr>
                          <w:t xml:space="preserve"> </w:t>
                        </w:r>
                        <w:r>
                          <w:rPr>
                            <w:color w:val="231F20"/>
                            <w:spacing w:val="-2"/>
                          </w:rPr>
                          <w:t>fog</w:t>
                        </w:r>
                        <w:r>
                          <w:rPr>
                            <w:color w:val="231F20"/>
                            <w:spacing w:val="-9"/>
                          </w:rPr>
                          <w:t xml:space="preserve"> </w:t>
                        </w:r>
                        <w:r>
                          <w:rPr>
                            <w:color w:val="231F20"/>
                            <w:spacing w:val="-2"/>
                          </w:rPr>
                          <w:t>settled</w:t>
                        </w:r>
                        <w:r>
                          <w:rPr>
                            <w:color w:val="231F20"/>
                            <w:spacing w:val="-9"/>
                          </w:rPr>
                          <w:t xml:space="preserve"> </w:t>
                        </w:r>
                        <w:r>
                          <w:rPr>
                            <w:color w:val="231F20"/>
                            <w:spacing w:val="-2"/>
                          </w:rPr>
                          <w:t>down.</w:t>
                        </w:r>
                        <w:r>
                          <w:rPr>
                            <w:color w:val="231F20"/>
                            <w:spacing w:val="5"/>
                          </w:rPr>
                          <w:t xml:space="preserve"> </w:t>
                        </w:r>
                        <w:r>
                          <w:rPr>
                            <w:color w:val="231F20"/>
                            <w:spacing w:val="-2"/>
                          </w:rPr>
                          <w:t>Gin</w:t>
                        </w:r>
                        <w:r>
                          <w:rPr>
                            <w:color w:val="231F20"/>
                            <w:spacing w:val="-9"/>
                          </w:rPr>
                          <w:t xml:space="preserve"> </w:t>
                        </w:r>
                        <w:r>
                          <w:rPr>
                            <w:color w:val="231F20"/>
                            <w:spacing w:val="-2"/>
                          </w:rPr>
                          <w:t xml:space="preserve">would </w:t>
                        </w:r>
                        <w:r>
                          <w:rPr>
                            <w:color w:val="231F20"/>
                            <w:w w:val="105%"/>
                          </w:rPr>
                          <w:t>fix</w:t>
                        </w:r>
                        <w:r>
                          <w:rPr>
                            <w:color w:val="231F20"/>
                            <w:spacing w:val="-19"/>
                            <w:w w:val="105%"/>
                          </w:rPr>
                          <w:t xml:space="preserve"> </w:t>
                        </w:r>
                        <w:r>
                          <w:rPr>
                            <w:color w:val="231F20"/>
                            <w:w w:val="105%"/>
                          </w:rPr>
                          <w:t>that.</w:t>
                        </w:r>
                        <w:r>
                          <w:rPr>
                            <w:color w:val="231F20"/>
                            <w:spacing w:val="15"/>
                            <w:w w:val="105%"/>
                          </w:rPr>
                          <w:t xml:space="preserve"> </w:t>
                        </w:r>
                        <w:r>
                          <w:rPr>
                            <w:color w:val="231F20"/>
                            <w:w w:val="105%"/>
                          </w:rPr>
                          <w:t>So</w:t>
                        </w:r>
                        <w:r>
                          <w:rPr>
                            <w:color w:val="231F20"/>
                            <w:spacing w:val="-19"/>
                            <w:w w:val="105%"/>
                          </w:rPr>
                          <w:t xml:space="preserve"> </w:t>
                        </w:r>
                        <w:r>
                          <w:rPr>
                            <w:color w:val="231F20"/>
                            <w:w w:val="105%"/>
                          </w:rPr>
                          <w:t>two</w:t>
                        </w:r>
                        <w:r>
                          <w:rPr>
                            <w:color w:val="231F20"/>
                            <w:spacing w:val="-19"/>
                            <w:w w:val="105%"/>
                          </w:rPr>
                          <w:t xml:space="preserve"> </w:t>
                        </w:r>
                        <w:r>
                          <w:rPr>
                            <w:color w:val="231F20"/>
                            <w:w w:val="105%"/>
                          </w:rPr>
                          <w:t>bottles,</w:t>
                        </w:r>
                        <w:r>
                          <w:rPr>
                            <w:color w:val="231F20"/>
                            <w:spacing w:val="-19"/>
                            <w:w w:val="105%"/>
                          </w:rPr>
                          <w:t xml:space="preserve"> </w:t>
                        </w:r>
                        <w:r>
                          <w:rPr>
                            <w:color w:val="231F20"/>
                            <w:w w:val="105%"/>
                          </w:rPr>
                          <w:t>and—oblivion.</w:t>
                        </w:r>
                      </w:p>
                      <w:p w14:paraId="4F524B2A" w14:textId="77777777" w:rsidR="00000000" w:rsidRDefault="00000000">
                        <w:pPr>
                          <w:pStyle w:val="BodyText"/>
                          <w:kinsoku w:val="0"/>
                          <w:overflowPunct w:val="0"/>
                          <w:spacing w:line="9.50pt" w:lineRule="exact"/>
                          <w:ind w:start="6.45pt" w:end="0pt" w:firstLine="0pt"/>
                          <w:rPr>
                            <w:color w:val="231F20"/>
                            <w:spacing w:val="-5"/>
                          </w:rPr>
                        </w:pPr>
                        <w:r>
                          <w:rPr>
                            <w:color w:val="231F20"/>
                          </w:rPr>
                          <w:t>The</w:t>
                        </w:r>
                        <w:r>
                          <w:rPr>
                            <w:color w:val="231F20"/>
                            <w:spacing w:val="34"/>
                          </w:rPr>
                          <w:t xml:space="preserve"> </w:t>
                        </w:r>
                        <w:r>
                          <w:rPr>
                            <w:color w:val="231F20"/>
                          </w:rPr>
                          <w:t>mind</w:t>
                        </w:r>
                        <w:r>
                          <w:rPr>
                            <w:color w:val="231F20"/>
                            <w:spacing w:val="34"/>
                          </w:rPr>
                          <w:t xml:space="preserve"> </w:t>
                        </w:r>
                        <w:r>
                          <w:rPr>
                            <w:color w:val="231F20"/>
                          </w:rPr>
                          <w:t>and</w:t>
                        </w:r>
                        <w:r>
                          <w:rPr>
                            <w:color w:val="231F20"/>
                            <w:spacing w:val="34"/>
                          </w:rPr>
                          <w:t xml:space="preserve"> </w:t>
                        </w:r>
                        <w:r>
                          <w:rPr>
                            <w:color w:val="231F20"/>
                          </w:rPr>
                          <w:t>body</w:t>
                        </w:r>
                        <w:r>
                          <w:rPr>
                            <w:color w:val="231F20"/>
                            <w:spacing w:val="34"/>
                          </w:rPr>
                          <w:t xml:space="preserve"> </w:t>
                        </w:r>
                        <w:r>
                          <w:rPr>
                            <w:color w:val="231F20"/>
                          </w:rPr>
                          <w:t>are</w:t>
                        </w:r>
                        <w:r>
                          <w:rPr>
                            <w:color w:val="231F20"/>
                            <w:spacing w:val="34"/>
                          </w:rPr>
                          <w:t xml:space="preserve"> </w:t>
                        </w:r>
                        <w:r>
                          <w:rPr>
                            <w:color w:val="231F20"/>
                          </w:rPr>
                          <w:t>marvelous</w:t>
                        </w:r>
                        <w:r>
                          <w:rPr>
                            <w:color w:val="231F20"/>
                            <w:spacing w:val="34"/>
                          </w:rPr>
                          <w:t xml:space="preserve"> </w:t>
                        </w:r>
                        <w:r>
                          <w:rPr>
                            <w:color w:val="231F20"/>
                          </w:rPr>
                          <w:t>mechanisms,</w:t>
                        </w:r>
                        <w:r>
                          <w:rPr>
                            <w:color w:val="231F20"/>
                            <w:spacing w:val="34"/>
                          </w:rPr>
                          <w:t xml:space="preserve"> </w:t>
                        </w:r>
                        <w:r>
                          <w:rPr>
                            <w:color w:val="231F20"/>
                            <w:spacing w:val="-5"/>
                          </w:rPr>
                          <w:t>for</w:t>
                        </w:r>
                      </w:p>
                      <w:p w14:paraId="231A5F87" w14:textId="77777777" w:rsidR="00000000" w:rsidRDefault="00000000">
                        <w:pPr>
                          <w:pStyle w:val="BodyText"/>
                          <w:kinsoku w:val="0"/>
                          <w:overflowPunct w:val="0"/>
                          <w:spacing w:before="0.95pt" w:line="12.95pt" w:lineRule="auto"/>
                          <w:ind w:firstLine="0pt"/>
                          <w:rPr>
                            <w:color w:val="231F20"/>
                            <w:spacing w:val="-4"/>
                            <w:w w:val="105%"/>
                          </w:rPr>
                        </w:pPr>
                        <w:r>
                          <w:rPr>
                            <w:color w:val="231F20"/>
                            <w:w w:val="105%"/>
                          </w:rPr>
                          <w:t>mine</w:t>
                        </w:r>
                        <w:r>
                          <w:rPr>
                            <w:color w:val="231F20"/>
                            <w:spacing w:val="-12"/>
                            <w:w w:val="105%"/>
                          </w:rPr>
                          <w:t xml:space="preserve"> </w:t>
                        </w:r>
                        <w:r>
                          <w:rPr>
                            <w:color w:val="231F20"/>
                            <w:w w:val="105%"/>
                          </w:rPr>
                          <w:t>endured</w:t>
                        </w:r>
                        <w:r>
                          <w:rPr>
                            <w:color w:val="231F20"/>
                            <w:spacing w:val="-12"/>
                            <w:w w:val="105%"/>
                          </w:rPr>
                          <w:t xml:space="preserve"> </w:t>
                        </w:r>
                        <w:r>
                          <w:rPr>
                            <w:color w:val="231F20"/>
                            <w:w w:val="105%"/>
                          </w:rPr>
                          <w:t>this</w:t>
                        </w:r>
                        <w:r>
                          <w:rPr>
                            <w:color w:val="231F20"/>
                            <w:spacing w:val="-12"/>
                            <w:w w:val="105%"/>
                          </w:rPr>
                          <w:t xml:space="preserve"> </w:t>
                        </w:r>
                        <w:r>
                          <w:rPr>
                            <w:color w:val="231F20"/>
                            <w:w w:val="105%"/>
                          </w:rPr>
                          <w:t>agony</w:t>
                        </w:r>
                        <w:r>
                          <w:rPr>
                            <w:color w:val="231F20"/>
                            <w:spacing w:val="-12"/>
                            <w:w w:val="105%"/>
                          </w:rPr>
                          <w:t xml:space="preserve"> </w:t>
                        </w:r>
                        <w:r>
                          <w:rPr>
                            <w:color w:val="231F20"/>
                            <w:w w:val="105%"/>
                          </w:rPr>
                          <w:t>two</w:t>
                        </w:r>
                        <w:r>
                          <w:rPr>
                            <w:color w:val="231F20"/>
                            <w:spacing w:val="-12"/>
                            <w:w w:val="105%"/>
                          </w:rPr>
                          <w:t xml:space="preserve"> </w:t>
                        </w:r>
                        <w:r>
                          <w:rPr>
                            <w:color w:val="231F20"/>
                            <w:w w:val="105%"/>
                          </w:rPr>
                          <w:t>more</w:t>
                        </w:r>
                        <w:r>
                          <w:rPr>
                            <w:color w:val="231F20"/>
                            <w:spacing w:val="-11"/>
                            <w:w w:val="105%"/>
                          </w:rPr>
                          <w:t xml:space="preserve"> </w:t>
                        </w:r>
                        <w:r>
                          <w:rPr>
                            <w:color w:val="231F20"/>
                            <w:w w:val="105%"/>
                          </w:rPr>
                          <w:t>years.</w:t>
                        </w:r>
                        <w:r>
                          <w:rPr>
                            <w:color w:val="231F20"/>
                            <w:spacing w:val="12"/>
                            <w:w w:val="105%"/>
                          </w:rPr>
                          <w:t xml:space="preserve"> </w:t>
                        </w:r>
                        <w:r>
                          <w:rPr>
                            <w:color w:val="231F20"/>
                            <w:w w:val="105%"/>
                          </w:rPr>
                          <w:t>Sometimes</w:t>
                        </w:r>
                        <w:r>
                          <w:rPr>
                            <w:color w:val="231F20"/>
                            <w:spacing w:val="-12"/>
                            <w:w w:val="105%"/>
                          </w:rPr>
                          <w:t xml:space="preserve"> </w:t>
                        </w:r>
                        <w:r>
                          <w:rPr>
                            <w:color w:val="231F20"/>
                            <w:w w:val="105%"/>
                          </w:rPr>
                          <w:t>I stole</w:t>
                        </w:r>
                        <w:r>
                          <w:rPr>
                            <w:color w:val="231F20"/>
                            <w:spacing w:val="-1"/>
                            <w:w w:val="105%"/>
                          </w:rPr>
                          <w:t xml:space="preserve"> </w:t>
                        </w:r>
                        <w:r>
                          <w:rPr>
                            <w:color w:val="231F20"/>
                            <w:w w:val="105%"/>
                          </w:rPr>
                          <w:t>from</w:t>
                        </w:r>
                        <w:r>
                          <w:rPr>
                            <w:color w:val="231F20"/>
                            <w:spacing w:val="-1"/>
                            <w:w w:val="105%"/>
                          </w:rPr>
                          <w:t xml:space="preserve"> </w:t>
                        </w:r>
                        <w:r>
                          <w:rPr>
                            <w:color w:val="231F20"/>
                            <w:w w:val="105%"/>
                          </w:rPr>
                          <w:t>my</w:t>
                        </w:r>
                        <w:r>
                          <w:rPr>
                            <w:color w:val="231F20"/>
                            <w:spacing w:val="-1"/>
                            <w:w w:val="105%"/>
                          </w:rPr>
                          <w:t xml:space="preserve"> </w:t>
                        </w:r>
                        <w:r>
                          <w:rPr>
                            <w:color w:val="231F20"/>
                            <w:w w:val="105%"/>
                          </w:rPr>
                          <w:t>wife’s</w:t>
                        </w:r>
                        <w:r>
                          <w:rPr>
                            <w:color w:val="231F20"/>
                            <w:spacing w:val="-1"/>
                            <w:w w:val="105%"/>
                          </w:rPr>
                          <w:t xml:space="preserve"> </w:t>
                        </w:r>
                        <w:r>
                          <w:rPr>
                            <w:color w:val="231F20"/>
                            <w:w w:val="105%"/>
                          </w:rPr>
                          <w:t>slender</w:t>
                        </w:r>
                        <w:r>
                          <w:rPr>
                            <w:color w:val="231F20"/>
                            <w:spacing w:val="-1"/>
                            <w:w w:val="105%"/>
                          </w:rPr>
                          <w:t xml:space="preserve"> </w:t>
                        </w:r>
                        <w:r>
                          <w:rPr>
                            <w:color w:val="231F20"/>
                            <w:w w:val="105%"/>
                          </w:rPr>
                          <w:t>purse</w:t>
                        </w:r>
                        <w:r>
                          <w:rPr>
                            <w:color w:val="231F20"/>
                            <w:spacing w:val="-1"/>
                            <w:w w:val="105%"/>
                          </w:rPr>
                          <w:t xml:space="preserve"> </w:t>
                        </w:r>
                        <w:r>
                          <w:rPr>
                            <w:color w:val="231F20"/>
                            <w:w w:val="105%"/>
                          </w:rPr>
                          <w:t>when</w:t>
                        </w:r>
                        <w:r>
                          <w:rPr>
                            <w:color w:val="231F20"/>
                            <w:spacing w:val="-1"/>
                            <w:w w:val="105%"/>
                          </w:rPr>
                          <w:t xml:space="preserve"> </w:t>
                        </w:r>
                        <w:r>
                          <w:rPr>
                            <w:color w:val="231F20"/>
                            <w:w w:val="105%"/>
                          </w:rPr>
                          <w:t>the</w:t>
                        </w:r>
                        <w:r>
                          <w:rPr>
                            <w:color w:val="231F20"/>
                            <w:spacing w:val="-1"/>
                            <w:w w:val="105%"/>
                          </w:rPr>
                          <w:t xml:space="preserve"> </w:t>
                        </w:r>
                        <w:r>
                          <w:rPr>
                            <w:color w:val="231F20"/>
                            <w:w w:val="105%"/>
                          </w:rPr>
                          <w:t>morning terror and madness were on me.</w:t>
                        </w:r>
                        <w:r>
                          <w:rPr>
                            <w:color w:val="231F20"/>
                            <w:spacing w:val="40"/>
                            <w:w w:val="105%"/>
                          </w:rPr>
                          <w:t xml:space="preserve"> </w:t>
                        </w:r>
                        <w:r>
                          <w:rPr>
                            <w:color w:val="231F20"/>
                            <w:w w:val="105%"/>
                          </w:rPr>
                          <w:t xml:space="preserve">Again I swayed diz- zily before an open window, or the medicine cabinet </w:t>
                        </w:r>
                        <w:r>
                          <w:rPr>
                            <w:color w:val="231F20"/>
                          </w:rPr>
                          <w:t xml:space="preserve">where there was poison, cursing myself for a weakling. </w:t>
                        </w:r>
                        <w:r>
                          <w:rPr>
                            <w:color w:val="231F20"/>
                            <w:w w:val="105%"/>
                          </w:rPr>
                          <w:t>There were flights from city to country and back, as my wife and I sought escape.</w:t>
                        </w:r>
                        <w:r>
                          <w:rPr>
                            <w:color w:val="231F20"/>
                            <w:spacing w:val="40"/>
                            <w:w w:val="105%"/>
                          </w:rPr>
                          <w:t xml:space="preserve"> </w:t>
                        </w:r>
                        <w:r>
                          <w:rPr>
                            <w:color w:val="231F20"/>
                            <w:w w:val="105%"/>
                          </w:rPr>
                          <w:t>Then came the night when the physical and mental torture was so hellish I feared</w:t>
                        </w:r>
                        <w:r>
                          <w:rPr>
                            <w:color w:val="231F20"/>
                            <w:spacing w:val="-10"/>
                            <w:w w:val="105%"/>
                          </w:rPr>
                          <w:t xml:space="preserve"> </w:t>
                        </w:r>
                        <w:r>
                          <w:rPr>
                            <w:color w:val="231F20"/>
                            <w:w w:val="105%"/>
                          </w:rPr>
                          <w:t>I</w:t>
                        </w:r>
                        <w:r>
                          <w:rPr>
                            <w:color w:val="231F20"/>
                            <w:spacing w:val="-10"/>
                            <w:w w:val="105%"/>
                          </w:rPr>
                          <w:t xml:space="preserve"> </w:t>
                        </w:r>
                        <w:r>
                          <w:rPr>
                            <w:color w:val="231F20"/>
                            <w:w w:val="105%"/>
                          </w:rPr>
                          <w:t>would</w:t>
                        </w:r>
                        <w:r>
                          <w:rPr>
                            <w:color w:val="231F20"/>
                            <w:spacing w:val="-10"/>
                            <w:w w:val="105%"/>
                          </w:rPr>
                          <w:t xml:space="preserve"> </w:t>
                        </w:r>
                        <w:r>
                          <w:rPr>
                            <w:color w:val="231F20"/>
                            <w:w w:val="105%"/>
                          </w:rPr>
                          <w:t>burst</w:t>
                        </w:r>
                        <w:r>
                          <w:rPr>
                            <w:color w:val="231F20"/>
                            <w:spacing w:val="-10"/>
                            <w:w w:val="105%"/>
                          </w:rPr>
                          <w:t xml:space="preserve"> </w:t>
                        </w:r>
                        <w:r>
                          <w:rPr>
                            <w:color w:val="231F20"/>
                            <w:w w:val="105%"/>
                          </w:rPr>
                          <w:t>through</w:t>
                        </w:r>
                        <w:r>
                          <w:rPr>
                            <w:color w:val="231F20"/>
                            <w:spacing w:val="-10"/>
                            <w:w w:val="105%"/>
                          </w:rPr>
                          <w:t xml:space="preserve"> </w:t>
                        </w:r>
                        <w:r>
                          <w:rPr>
                            <w:color w:val="231F20"/>
                            <w:w w:val="105%"/>
                          </w:rPr>
                          <w:t>my</w:t>
                        </w:r>
                        <w:r>
                          <w:rPr>
                            <w:color w:val="231F20"/>
                            <w:spacing w:val="-10"/>
                            <w:w w:val="105%"/>
                          </w:rPr>
                          <w:t xml:space="preserve"> </w:t>
                        </w:r>
                        <w:r>
                          <w:rPr>
                            <w:color w:val="231F20"/>
                            <w:w w:val="105%"/>
                          </w:rPr>
                          <w:t>window,</w:t>
                        </w:r>
                        <w:r>
                          <w:rPr>
                            <w:color w:val="231F20"/>
                            <w:spacing w:val="-10"/>
                            <w:w w:val="105%"/>
                          </w:rPr>
                          <w:t xml:space="preserve"> </w:t>
                        </w:r>
                        <w:r>
                          <w:rPr>
                            <w:color w:val="231F20"/>
                            <w:w w:val="105%"/>
                          </w:rPr>
                          <w:t>sash</w:t>
                        </w:r>
                        <w:r>
                          <w:rPr>
                            <w:color w:val="231F20"/>
                            <w:spacing w:val="-10"/>
                            <w:w w:val="105%"/>
                          </w:rPr>
                          <w:t xml:space="preserve"> </w:t>
                        </w:r>
                        <w:r>
                          <w:rPr>
                            <w:color w:val="231F20"/>
                            <w:w w:val="105%"/>
                          </w:rPr>
                          <w:t>and</w:t>
                        </w:r>
                        <w:r>
                          <w:rPr>
                            <w:color w:val="231F20"/>
                            <w:spacing w:val="-10"/>
                            <w:w w:val="105%"/>
                          </w:rPr>
                          <w:t xml:space="preserve"> </w:t>
                        </w:r>
                        <w:r>
                          <w:rPr>
                            <w:color w:val="231F20"/>
                            <w:w w:val="105%"/>
                          </w:rPr>
                          <w:t>all. Somehow I managed to drag my mattress to a lower floor,</w:t>
                        </w:r>
                        <w:r>
                          <w:rPr>
                            <w:color w:val="231F20"/>
                            <w:spacing w:val="52"/>
                            <w:w w:val="105%"/>
                          </w:rPr>
                          <w:t xml:space="preserve"> </w:t>
                        </w:r>
                        <w:r>
                          <w:rPr>
                            <w:color w:val="231F20"/>
                            <w:w w:val="105%"/>
                          </w:rPr>
                          <w:t>lest</w:t>
                        </w:r>
                        <w:r>
                          <w:rPr>
                            <w:color w:val="231F20"/>
                            <w:spacing w:val="53"/>
                            <w:w w:val="105%"/>
                          </w:rPr>
                          <w:t xml:space="preserve"> </w:t>
                        </w:r>
                        <w:r>
                          <w:rPr>
                            <w:color w:val="231F20"/>
                            <w:w w:val="105%"/>
                          </w:rPr>
                          <w:t>I</w:t>
                        </w:r>
                        <w:r>
                          <w:rPr>
                            <w:color w:val="231F20"/>
                            <w:spacing w:val="53"/>
                            <w:w w:val="105%"/>
                          </w:rPr>
                          <w:t xml:space="preserve"> </w:t>
                        </w:r>
                        <w:r>
                          <w:rPr>
                            <w:color w:val="231F20"/>
                            <w:w w:val="105%"/>
                          </w:rPr>
                          <w:t>suddenly</w:t>
                        </w:r>
                        <w:r>
                          <w:rPr>
                            <w:color w:val="231F20"/>
                            <w:spacing w:val="53"/>
                            <w:w w:val="105%"/>
                          </w:rPr>
                          <w:t xml:space="preserve"> </w:t>
                        </w:r>
                        <w:r>
                          <w:rPr>
                            <w:color w:val="231F20"/>
                            <w:w w:val="105%"/>
                          </w:rPr>
                          <w:t>leap.</w:t>
                        </w:r>
                        <w:r>
                          <w:rPr>
                            <w:color w:val="231F20"/>
                            <w:spacing w:val="49"/>
                            <w:w w:val="105%"/>
                          </w:rPr>
                          <w:t xml:space="preserve">  </w:t>
                        </w:r>
                        <w:r>
                          <w:rPr>
                            <w:color w:val="231F20"/>
                            <w:w w:val="105%"/>
                          </w:rPr>
                          <w:t>A</w:t>
                        </w:r>
                        <w:r>
                          <w:rPr>
                            <w:color w:val="231F20"/>
                            <w:spacing w:val="53"/>
                            <w:w w:val="105%"/>
                          </w:rPr>
                          <w:t xml:space="preserve"> </w:t>
                        </w:r>
                        <w:r>
                          <w:rPr>
                            <w:color w:val="231F20"/>
                            <w:w w:val="105%"/>
                          </w:rPr>
                          <w:t>doctor</w:t>
                        </w:r>
                        <w:r>
                          <w:rPr>
                            <w:color w:val="231F20"/>
                            <w:spacing w:val="53"/>
                            <w:w w:val="105%"/>
                          </w:rPr>
                          <w:t xml:space="preserve"> </w:t>
                        </w:r>
                        <w:r>
                          <w:rPr>
                            <w:color w:val="231F20"/>
                            <w:w w:val="105%"/>
                          </w:rPr>
                          <w:t>came</w:t>
                        </w:r>
                        <w:r>
                          <w:rPr>
                            <w:color w:val="231F20"/>
                            <w:spacing w:val="53"/>
                            <w:w w:val="105%"/>
                          </w:rPr>
                          <w:t xml:space="preserve"> </w:t>
                        </w:r>
                        <w:r>
                          <w:rPr>
                            <w:color w:val="231F20"/>
                            <w:spacing w:val="-4"/>
                            <w:w w:val="105%"/>
                          </w:rPr>
                          <w:t>with</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0C47E7EA" w14:textId="545169EC"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1724800" behindDoc="1" locked="0" layoutInCell="0" allowOverlap="1" wp14:anchorId="111775FD" wp14:editId="3BEED440">
            <wp:simplePos x="0" y="0"/>
            <wp:positionH relativeFrom="page">
              <wp:posOffset>1358900</wp:posOffset>
            </wp:positionH>
            <wp:positionV relativeFrom="page">
              <wp:posOffset>207645</wp:posOffset>
            </wp:positionV>
            <wp:extent cx="708025" cy="138430"/>
            <wp:effectExtent l="0" t="0" r="0" b="0"/>
            <wp:wrapNone/>
            <wp:docPr id="577" name="Text Box 67"/>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70802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46535E2C"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BILL’S</w:t>
                        </w:r>
                        <w:r>
                          <w:rPr>
                            <w:color w:val="231F20"/>
                            <w:spacing w:val="17"/>
                            <w:sz w:val="16"/>
                            <w:szCs w:val="16"/>
                          </w:rPr>
                          <w:t xml:space="preserve"> </w:t>
                        </w:r>
                        <w:r>
                          <w:rPr>
                            <w:color w:val="231F20"/>
                            <w:spacing w:val="-2"/>
                            <w:sz w:val="16"/>
                            <w:szCs w:val="16"/>
                          </w:rPr>
                          <w:t>STORY</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25824" behindDoc="1" locked="0" layoutInCell="0" allowOverlap="1" wp14:anchorId="4C16189E" wp14:editId="5A265B6E">
            <wp:simplePos x="0" y="0"/>
            <wp:positionH relativeFrom="page">
              <wp:posOffset>2901950</wp:posOffset>
            </wp:positionH>
            <wp:positionV relativeFrom="page">
              <wp:posOffset>207645</wp:posOffset>
            </wp:positionV>
            <wp:extent cx="76200" cy="138430"/>
            <wp:effectExtent l="0" t="0" r="0" b="0"/>
            <wp:wrapNone/>
            <wp:docPr id="576" name="Text Box 6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7620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3A72C49A" w14:textId="77777777" w:rsidR="00000000" w:rsidRDefault="00000000">
                        <w:pPr>
                          <w:pStyle w:val="BodyText"/>
                          <w:kinsoku w:val="0"/>
                          <w:overflowPunct w:val="0"/>
                          <w:spacing w:before="0.65pt"/>
                          <w:ind w:end="0pt" w:firstLine="0pt"/>
                          <w:jc w:val="start"/>
                          <w:rPr>
                            <w:color w:val="231F20"/>
                            <w:sz w:val="16"/>
                            <w:szCs w:val="16"/>
                          </w:rPr>
                        </w:pPr>
                        <w:r>
                          <w:rPr>
                            <w:color w:val="231F20"/>
                            <w:sz w:val="16"/>
                            <w:szCs w:val="16"/>
                          </w:rPr>
                          <w:t>7</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26848" behindDoc="1" locked="0" layoutInCell="0" allowOverlap="1" wp14:anchorId="06BB3799" wp14:editId="7D69B57E">
            <wp:simplePos x="0" y="0"/>
            <wp:positionH relativeFrom="page">
              <wp:posOffset>374650</wp:posOffset>
            </wp:positionH>
            <wp:positionV relativeFrom="page">
              <wp:posOffset>383540</wp:posOffset>
            </wp:positionV>
            <wp:extent cx="2606675" cy="4424680"/>
            <wp:effectExtent l="0" t="0" r="0" b="0"/>
            <wp:wrapNone/>
            <wp:docPr id="575" name="Text Box 69"/>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06675" cy="4424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23C65544" w14:textId="77777777" w:rsidR="00000000" w:rsidRDefault="00000000">
                        <w:pPr>
                          <w:pStyle w:val="BodyText"/>
                          <w:kinsoku w:val="0"/>
                          <w:overflowPunct w:val="0"/>
                          <w:spacing w:before="0.85pt" w:line="12.95pt" w:lineRule="auto"/>
                          <w:ind w:start="0pt" w:end="1.10pt" w:firstLine="0pt"/>
                          <w:jc w:val="end"/>
                          <w:rPr>
                            <w:color w:val="231F20"/>
                            <w:spacing w:val="-2"/>
                          </w:rPr>
                        </w:pPr>
                        <w:r>
                          <w:rPr>
                            <w:color w:val="231F20"/>
                            <w:spacing w:val="-2"/>
                          </w:rPr>
                          <w:t>a</w:t>
                        </w:r>
                        <w:r>
                          <w:rPr>
                            <w:color w:val="231F20"/>
                            <w:spacing w:val="-18"/>
                          </w:rPr>
                          <w:t xml:space="preserve"> </w:t>
                        </w:r>
                        <w:r>
                          <w:rPr>
                            <w:color w:val="231F20"/>
                            <w:spacing w:val="-2"/>
                          </w:rPr>
                          <w:t>heavy</w:t>
                        </w:r>
                        <w:r>
                          <w:rPr>
                            <w:color w:val="231F20"/>
                            <w:spacing w:val="-18"/>
                          </w:rPr>
                          <w:t xml:space="preserve"> </w:t>
                        </w:r>
                        <w:r>
                          <w:rPr>
                            <w:color w:val="231F20"/>
                            <w:spacing w:val="-2"/>
                          </w:rPr>
                          <w:t>sedative.</w:t>
                        </w:r>
                        <w:r>
                          <w:rPr>
                            <w:color w:val="231F20"/>
                            <w:spacing w:val="14"/>
                          </w:rPr>
                          <w:t xml:space="preserve"> </w:t>
                        </w:r>
                        <w:r>
                          <w:rPr>
                            <w:color w:val="231F20"/>
                            <w:spacing w:val="-2"/>
                          </w:rPr>
                          <w:t>Next</w:t>
                        </w:r>
                        <w:r>
                          <w:rPr>
                            <w:color w:val="231F20"/>
                            <w:spacing w:val="-18"/>
                          </w:rPr>
                          <w:t xml:space="preserve"> </w:t>
                        </w:r>
                        <w:r>
                          <w:rPr>
                            <w:color w:val="231F20"/>
                            <w:spacing w:val="-2"/>
                          </w:rPr>
                          <w:t>day</w:t>
                        </w:r>
                        <w:r>
                          <w:rPr>
                            <w:color w:val="231F20"/>
                            <w:spacing w:val="-18"/>
                          </w:rPr>
                          <w:t xml:space="preserve"> </w:t>
                        </w:r>
                        <w:r>
                          <w:rPr>
                            <w:color w:val="231F20"/>
                            <w:spacing w:val="-2"/>
                          </w:rPr>
                          <w:t>found</w:t>
                        </w:r>
                        <w:r>
                          <w:rPr>
                            <w:color w:val="231F20"/>
                            <w:spacing w:val="-18"/>
                          </w:rPr>
                          <w:t xml:space="preserve"> </w:t>
                        </w:r>
                        <w:r>
                          <w:rPr>
                            <w:color w:val="231F20"/>
                            <w:spacing w:val="-2"/>
                          </w:rPr>
                          <w:t>me</w:t>
                        </w:r>
                        <w:r>
                          <w:rPr>
                            <w:color w:val="231F20"/>
                            <w:spacing w:val="-18"/>
                          </w:rPr>
                          <w:t xml:space="preserve"> </w:t>
                        </w:r>
                        <w:r>
                          <w:rPr>
                            <w:color w:val="231F20"/>
                            <w:spacing w:val="-2"/>
                          </w:rPr>
                          <w:t>drinking</w:t>
                        </w:r>
                        <w:r>
                          <w:rPr>
                            <w:color w:val="231F20"/>
                            <w:spacing w:val="-18"/>
                          </w:rPr>
                          <w:t xml:space="preserve"> </w:t>
                        </w:r>
                        <w:r>
                          <w:rPr>
                            <w:color w:val="231F20"/>
                            <w:spacing w:val="-2"/>
                          </w:rPr>
                          <w:t>both</w:t>
                        </w:r>
                        <w:r>
                          <w:rPr>
                            <w:color w:val="231F20"/>
                            <w:spacing w:val="-18"/>
                          </w:rPr>
                          <w:t xml:space="preserve"> </w:t>
                        </w:r>
                        <w:r>
                          <w:rPr>
                            <w:color w:val="231F20"/>
                            <w:spacing w:val="-2"/>
                          </w:rPr>
                          <w:t>gin</w:t>
                        </w:r>
                        <w:r>
                          <w:rPr>
                            <w:color w:val="231F20"/>
                            <w:spacing w:val="-18"/>
                          </w:rPr>
                          <w:t xml:space="preserve"> </w:t>
                        </w:r>
                        <w:r>
                          <w:rPr>
                            <w:color w:val="231F20"/>
                            <w:spacing w:val="-2"/>
                          </w:rPr>
                          <w:t xml:space="preserve">and </w:t>
                        </w:r>
                        <w:r>
                          <w:rPr>
                            <w:color w:val="231F20"/>
                          </w:rPr>
                          <w:t>sedative.</w:t>
                        </w:r>
                        <w:r>
                          <w:rPr>
                            <w:color w:val="231F20"/>
                            <w:spacing w:val="21"/>
                          </w:rPr>
                          <w:t xml:space="preserve"> </w:t>
                        </w:r>
                        <w:r>
                          <w:rPr>
                            <w:color w:val="231F20"/>
                          </w:rPr>
                          <w:t>This</w:t>
                        </w:r>
                        <w:r>
                          <w:rPr>
                            <w:color w:val="231F20"/>
                            <w:spacing w:val="-13"/>
                          </w:rPr>
                          <w:t xml:space="preserve"> </w:t>
                        </w:r>
                        <w:r>
                          <w:rPr>
                            <w:color w:val="231F20"/>
                          </w:rPr>
                          <w:t>combination</w:t>
                        </w:r>
                        <w:r>
                          <w:rPr>
                            <w:color w:val="231F20"/>
                            <w:spacing w:val="-13"/>
                          </w:rPr>
                          <w:t xml:space="preserve"> </w:t>
                        </w:r>
                        <w:r>
                          <w:rPr>
                            <w:color w:val="231F20"/>
                          </w:rPr>
                          <w:t>soon</w:t>
                        </w:r>
                        <w:r>
                          <w:rPr>
                            <w:color w:val="231F20"/>
                            <w:spacing w:val="-13"/>
                          </w:rPr>
                          <w:t xml:space="preserve"> </w:t>
                        </w:r>
                        <w:r>
                          <w:rPr>
                            <w:color w:val="231F20"/>
                          </w:rPr>
                          <w:t>landed</w:t>
                        </w:r>
                        <w:r>
                          <w:rPr>
                            <w:color w:val="231F20"/>
                            <w:spacing w:val="-13"/>
                          </w:rPr>
                          <w:t xml:space="preserve"> </w:t>
                        </w:r>
                        <w:r>
                          <w:rPr>
                            <w:color w:val="231F20"/>
                          </w:rPr>
                          <w:t>me</w:t>
                        </w:r>
                        <w:r>
                          <w:rPr>
                            <w:color w:val="231F20"/>
                            <w:spacing w:val="-13"/>
                          </w:rPr>
                          <w:t xml:space="preserve"> </w:t>
                        </w:r>
                        <w:r>
                          <w:rPr>
                            <w:color w:val="231F20"/>
                          </w:rPr>
                          <w:t>on</w:t>
                        </w:r>
                        <w:r>
                          <w:rPr>
                            <w:color w:val="231F20"/>
                            <w:spacing w:val="-13"/>
                          </w:rPr>
                          <w:t xml:space="preserve"> </w:t>
                        </w:r>
                        <w:r>
                          <w:rPr>
                            <w:color w:val="231F20"/>
                          </w:rPr>
                          <w:t>the</w:t>
                        </w:r>
                        <w:r>
                          <w:rPr>
                            <w:color w:val="231F20"/>
                            <w:spacing w:val="-13"/>
                          </w:rPr>
                          <w:t xml:space="preserve"> </w:t>
                        </w:r>
                        <w:r>
                          <w:rPr>
                            <w:color w:val="231F20"/>
                          </w:rPr>
                          <w:t xml:space="preserve">rocks. </w:t>
                        </w:r>
                        <w:r>
                          <w:rPr>
                            <w:color w:val="231F20"/>
                            <w:spacing w:val="-4"/>
                            <w:w w:val="105%"/>
                          </w:rPr>
                          <w:t>People</w:t>
                        </w:r>
                        <w:r>
                          <w:rPr>
                            <w:color w:val="231F20"/>
                            <w:spacing w:val="-12"/>
                            <w:w w:val="105%"/>
                          </w:rPr>
                          <w:t xml:space="preserve"> </w:t>
                        </w:r>
                        <w:r>
                          <w:rPr>
                            <w:color w:val="231F20"/>
                            <w:spacing w:val="-4"/>
                            <w:w w:val="105%"/>
                          </w:rPr>
                          <w:t>feared</w:t>
                        </w:r>
                        <w:r>
                          <w:rPr>
                            <w:color w:val="231F20"/>
                            <w:spacing w:val="-12"/>
                            <w:w w:val="105%"/>
                          </w:rPr>
                          <w:t xml:space="preserve"> </w:t>
                        </w:r>
                        <w:r>
                          <w:rPr>
                            <w:color w:val="231F20"/>
                            <w:spacing w:val="-4"/>
                            <w:w w:val="105%"/>
                          </w:rPr>
                          <w:t>for</w:t>
                        </w:r>
                        <w:r>
                          <w:rPr>
                            <w:color w:val="231F20"/>
                            <w:spacing w:val="-12"/>
                            <w:w w:val="105%"/>
                          </w:rPr>
                          <w:t xml:space="preserve"> </w:t>
                        </w:r>
                        <w:r>
                          <w:rPr>
                            <w:color w:val="231F20"/>
                            <w:spacing w:val="-4"/>
                            <w:w w:val="105%"/>
                          </w:rPr>
                          <w:t>my</w:t>
                        </w:r>
                        <w:r>
                          <w:rPr>
                            <w:color w:val="231F20"/>
                            <w:spacing w:val="-12"/>
                            <w:w w:val="105%"/>
                          </w:rPr>
                          <w:t xml:space="preserve"> </w:t>
                        </w:r>
                        <w:r>
                          <w:rPr>
                            <w:color w:val="231F20"/>
                            <w:spacing w:val="-4"/>
                            <w:w w:val="105%"/>
                          </w:rPr>
                          <w:t>sanity.</w:t>
                        </w:r>
                        <w:r>
                          <w:rPr>
                            <w:color w:val="231F20"/>
                            <w:spacing w:val="27"/>
                            <w:w w:val="105%"/>
                          </w:rPr>
                          <w:t xml:space="preserve"> </w:t>
                        </w:r>
                        <w:r>
                          <w:rPr>
                            <w:color w:val="231F20"/>
                            <w:spacing w:val="-4"/>
                            <w:w w:val="105%"/>
                          </w:rPr>
                          <w:t>So</w:t>
                        </w:r>
                        <w:r>
                          <w:rPr>
                            <w:color w:val="231F20"/>
                            <w:spacing w:val="-12"/>
                            <w:w w:val="105%"/>
                          </w:rPr>
                          <w:t xml:space="preserve"> </w:t>
                        </w:r>
                        <w:r>
                          <w:rPr>
                            <w:color w:val="231F20"/>
                            <w:spacing w:val="-4"/>
                            <w:w w:val="105%"/>
                          </w:rPr>
                          <w:t>did</w:t>
                        </w:r>
                        <w:r>
                          <w:rPr>
                            <w:color w:val="231F20"/>
                            <w:spacing w:val="-12"/>
                            <w:w w:val="105%"/>
                          </w:rPr>
                          <w:t xml:space="preserve"> </w:t>
                        </w:r>
                        <w:r>
                          <w:rPr>
                            <w:color w:val="231F20"/>
                            <w:spacing w:val="-4"/>
                            <w:w w:val="105%"/>
                          </w:rPr>
                          <w:t>I.</w:t>
                        </w:r>
                        <w:r>
                          <w:rPr>
                            <w:color w:val="231F20"/>
                            <w:spacing w:val="27"/>
                            <w:w w:val="105%"/>
                          </w:rPr>
                          <w:t xml:space="preserve"> </w:t>
                        </w:r>
                        <w:r>
                          <w:rPr>
                            <w:color w:val="231F20"/>
                            <w:spacing w:val="-4"/>
                            <w:w w:val="105%"/>
                          </w:rPr>
                          <w:t>I</w:t>
                        </w:r>
                        <w:r>
                          <w:rPr>
                            <w:color w:val="231F20"/>
                            <w:spacing w:val="-12"/>
                            <w:w w:val="105%"/>
                          </w:rPr>
                          <w:t xml:space="preserve"> </w:t>
                        </w:r>
                        <w:r>
                          <w:rPr>
                            <w:color w:val="231F20"/>
                            <w:spacing w:val="-4"/>
                            <w:w w:val="105%"/>
                          </w:rPr>
                          <w:t>could</w:t>
                        </w:r>
                        <w:r>
                          <w:rPr>
                            <w:color w:val="231F20"/>
                            <w:spacing w:val="-12"/>
                            <w:w w:val="105%"/>
                          </w:rPr>
                          <w:t xml:space="preserve"> </w:t>
                        </w:r>
                        <w:r>
                          <w:rPr>
                            <w:color w:val="231F20"/>
                            <w:spacing w:val="-4"/>
                            <w:w w:val="105%"/>
                          </w:rPr>
                          <w:t>eat</w:t>
                        </w:r>
                        <w:r>
                          <w:rPr>
                            <w:color w:val="231F20"/>
                            <w:spacing w:val="-12"/>
                            <w:w w:val="105%"/>
                          </w:rPr>
                          <w:t xml:space="preserve"> </w:t>
                        </w:r>
                        <w:r>
                          <w:rPr>
                            <w:color w:val="231F20"/>
                            <w:spacing w:val="-4"/>
                            <w:w w:val="105%"/>
                          </w:rPr>
                          <w:t>little</w:t>
                        </w:r>
                        <w:r>
                          <w:rPr>
                            <w:color w:val="231F20"/>
                            <w:spacing w:val="-12"/>
                            <w:w w:val="105%"/>
                          </w:rPr>
                          <w:t xml:space="preserve"> </w:t>
                        </w:r>
                        <w:r>
                          <w:rPr>
                            <w:color w:val="231F20"/>
                            <w:spacing w:val="-4"/>
                            <w:w w:val="105%"/>
                          </w:rPr>
                          <w:t xml:space="preserve">or </w:t>
                        </w:r>
                        <w:r>
                          <w:rPr>
                            <w:color w:val="231F20"/>
                            <w:spacing w:val="-4"/>
                          </w:rPr>
                          <w:t>nothing</w:t>
                        </w:r>
                        <w:r>
                          <w:rPr>
                            <w:color w:val="231F20"/>
                            <w:spacing w:val="-22"/>
                          </w:rPr>
                          <w:t xml:space="preserve"> </w:t>
                        </w:r>
                        <w:r>
                          <w:rPr>
                            <w:color w:val="231F20"/>
                            <w:spacing w:val="-4"/>
                          </w:rPr>
                          <w:t>when</w:t>
                        </w:r>
                        <w:r>
                          <w:rPr>
                            <w:color w:val="231F20"/>
                            <w:spacing w:val="-22"/>
                          </w:rPr>
                          <w:t xml:space="preserve"> </w:t>
                        </w:r>
                        <w:r>
                          <w:rPr>
                            <w:color w:val="231F20"/>
                            <w:spacing w:val="-4"/>
                          </w:rPr>
                          <w:t>drinking,</w:t>
                        </w:r>
                        <w:r>
                          <w:rPr>
                            <w:color w:val="231F20"/>
                            <w:spacing w:val="-22"/>
                          </w:rPr>
                          <w:t xml:space="preserve"> </w:t>
                        </w:r>
                        <w:r>
                          <w:rPr>
                            <w:color w:val="231F20"/>
                            <w:spacing w:val="-4"/>
                          </w:rPr>
                          <w:t>and</w:t>
                        </w:r>
                        <w:r>
                          <w:rPr>
                            <w:color w:val="231F20"/>
                            <w:spacing w:val="-22"/>
                          </w:rPr>
                          <w:t xml:space="preserve"> </w:t>
                        </w:r>
                        <w:r>
                          <w:rPr>
                            <w:color w:val="231F20"/>
                            <w:spacing w:val="-4"/>
                          </w:rPr>
                          <w:t>I</w:t>
                        </w:r>
                        <w:r>
                          <w:rPr>
                            <w:color w:val="231F20"/>
                            <w:spacing w:val="-22"/>
                          </w:rPr>
                          <w:t xml:space="preserve"> </w:t>
                        </w:r>
                        <w:r>
                          <w:rPr>
                            <w:color w:val="231F20"/>
                            <w:spacing w:val="-4"/>
                          </w:rPr>
                          <w:t>was</w:t>
                        </w:r>
                        <w:r>
                          <w:rPr>
                            <w:color w:val="231F20"/>
                            <w:spacing w:val="-22"/>
                          </w:rPr>
                          <w:t xml:space="preserve"> </w:t>
                        </w:r>
                        <w:r>
                          <w:rPr>
                            <w:color w:val="231F20"/>
                            <w:spacing w:val="-4"/>
                          </w:rPr>
                          <w:t>forty</w:t>
                        </w:r>
                        <w:r>
                          <w:rPr>
                            <w:color w:val="231F20"/>
                            <w:spacing w:val="-22"/>
                          </w:rPr>
                          <w:t xml:space="preserve"> </w:t>
                        </w:r>
                        <w:r>
                          <w:rPr>
                            <w:color w:val="231F20"/>
                            <w:spacing w:val="-4"/>
                          </w:rPr>
                          <w:t>pounds</w:t>
                        </w:r>
                        <w:r>
                          <w:rPr>
                            <w:color w:val="231F20"/>
                            <w:spacing w:val="-22"/>
                          </w:rPr>
                          <w:t xml:space="preserve"> </w:t>
                        </w:r>
                        <w:r>
                          <w:rPr>
                            <w:color w:val="231F20"/>
                            <w:spacing w:val="-4"/>
                          </w:rPr>
                          <w:t>under</w:t>
                        </w:r>
                        <w:r>
                          <w:rPr>
                            <w:color w:val="231F20"/>
                            <w:spacing w:val="-22"/>
                          </w:rPr>
                          <w:t xml:space="preserve"> </w:t>
                        </w:r>
                        <w:r>
                          <w:rPr>
                            <w:color w:val="231F20"/>
                            <w:spacing w:val="-4"/>
                          </w:rPr>
                          <w:t xml:space="preserve">weight. </w:t>
                        </w:r>
                        <w:r>
                          <w:rPr>
                            <w:color w:val="231F20"/>
                            <w:spacing w:val="-2"/>
                            <w:w w:val="105%"/>
                          </w:rPr>
                          <w:t>My</w:t>
                        </w:r>
                        <w:r>
                          <w:rPr>
                            <w:color w:val="231F20"/>
                            <w:spacing w:val="-10"/>
                            <w:w w:val="105%"/>
                          </w:rPr>
                          <w:t xml:space="preserve"> </w:t>
                        </w:r>
                        <w:r>
                          <w:rPr>
                            <w:color w:val="231F20"/>
                            <w:spacing w:val="-2"/>
                            <w:w w:val="105%"/>
                          </w:rPr>
                          <w:t>brother-in-law</w:t>
                        </w:r>
                        <w:r>
                          <w:rPr>
                            <w:color w:val="231F20"/>
                            <w:spacing w:val="-10"/>
                            <w:w w:val="105%"/>
                          </w:rPr>
                          <w:t xml:space="preserve"> </w:t>
                        </w:r>
                        <w:r>
                          <w:rPr>
                            <w:color w:val="231F20"/>
                            <w:spacing w:val="-2"/>
                            <w:w w:val="105%"/>
                          </w:rPr>
                          <w:t>is</w:t>
                        </w:r>
                        <w:r>
                          <w:rPr>
                            <w:color w:val="231F20"/>
                            <w:spacing w:val="-10"/>
                            <w:w w:val="105%"/>
                          </w:rPr>
                          <w:t xml:space="preserve"> </w:t>
                        </w:r>
                        <w:r>
                          <w:rPr>
                            <w:color w:val="231F20"/>
                            <w:spacing w:val="-2"/>
                            <w:w w:val="105%"/>
                          </w:rPr>
                          <w:t>a</w:t>
                        </w:r>
                        <w:r>
                          <w:rPr>
                            <w:color w:val="231F20"/>
                            <w:spacing w:val="-10"/>
                            <w:w w:val="105%"/>
                          </w:rPr>
                          <w:t xml:space="preserve"> </w:t>
                        </w:r>
                        <w:r>
                          <w:rPr>
                            <w:color w:val="231F20"/>
                            <w:spacing w:val="-2"/>
                            <w:w w:val="105%"/>
                          </w:rPr>
                          <w:t>physician,</w:t>
                        </w:r>
                        <w:r>
                          <w:rPr>
                            <w:color w:val="231F20"/>
                            <w:spacing w:val="-10"/>
                            <w:w w:val="105%"/>
                          </w:rPr>
                          <w:t xml:space="preserve"> </w:t>
                        </w:r>
                        <w:r>
                          <w:rPr>
                            <w:color w:val="231F20"/>
                            <w:spacing w:val="-2"/>
                            <w:w w:val="105%"/>
                          </w:rPr>
                          <w:t>and</w:t>
                        </w:r>
                        <w:r>
                          <w:rPr>
                            <w:color w:val="231F20"/>
                            <w:spacing w:val="-10"/>
                            <w:w w:val="105%"/>
                          </w:rPr>
                          <w:t xml:space="preserve"> </w:t>
                        </w:r>
                        <w:r>
                          <w:rPr>
                            <w:color w:val="231F20"/>
                            <w:spacing w:val="-2"/>
                            <w:w w:val="105%"/>
                          </w:rPr>
                          <w:t>through</w:t>
                        </w:r>
                        <w:r>
                          <w:rPr>
                            <w:color w:val="231F20"/>
                            <w:spacing w:val="-10"/>
                            <w:w w:val="105%"/>
                          </w:rPr>
                          <w:t xml:space="preserve"> </w:t>
                        </w:r>
                        <w:r>
                          <w:rPr>
                            <w:color w:val="231F20"/>
                            <w:spacing w:val="-2"/>
                            <w:w w:val="105%"/>
                          </w:rPr>
                          <w:t>his</w:t>
                        </w:r>
                        <w:r>
                          <w:rPr>
                            <w:color w:val="231F20"/>
                            <w:spacing w:val="-10"/>
                            <w:w w:val="105%"/>
                          </w:rPr>
                          <w:t xml:space="preserve"> </w:t>
                        </w:r>
                        <w:r>
                          <w:rPr>
                            <w:color w:val="231F20"/>
                            <w:spacing w:val="-2"/>
                            <w:w w:val="105%"/>
                          </w:rPr>
                          <w:t>kind- ness</w:t>
                        </w:r>
                        <w:r>
                          <w:rPr>
                            <w:color w:val="231F20"/>
                            <w:spacing w:val="-10"/>
                            <w:w w:val="105%"/>
                          </w:rPr>
                          <w:t xml:space="preserve"> </w:t>
                        </w:r>
                        <w:r>
                          <w:rPr>
                            <w:color w:val="231F20"/>
                            <w:spacing w:val="-2"/>
                            <w:w w:val="105%"/>
                          </w:rPr>
                          <w:t>and</w:t>
                        </w:r>
                        <w:r>
                          <w:rPr>
                            <w:color w:val="231F20"/>
                            <w:spacing w:val="-10"/>
                            <w:w w:val="105%"/>
                          </w:rPr>
                          <w:t xml:space="preserve"> </w:t>
                        </w:r>
                        <w:r>
                          <w:rPr>
                            <w:color w:val="231F20"/>
                            <w:spacing w:val="-2"/>
                            <w:w w:val="105%"/>
                          </w:rPr>
                          <w:t>that</w:t>
                        </w:r>
                        <w:r>
                          <w:rPr>
                            <w:color w:val="231F20"/>
                            <w:spacing w:val="-10"/>
                            <w:w w:val="105%"/>
                          </w:rPr>
                          <w:t xml:space="preserve"> </w:t>
                        </w:r>
                        <w:r>
                          <w:rPr>
                            <w:color w:val="231F20"/>
                            <w:spacing w:val="-2"/>
                            <w:w w:val="105%"/>
                          </w:rPr>
                          <w:t>of</w:t>
                        </w:r>
                        <w:r>
                          <w:rPr>
                            <w:color w:val="231F20"/>
                            <w:spacing w:val="-10"/>
                            <w:w w:val="105%"/>
                          </w:rPr>
                          <w:t xml:space="preserve"> </w:t>
                        </w:r>
                        <w:r>
                          <w:rPr>
                            <w:color w:val="231F20"/>
                            <w:spacing w:val="-2"/>
                            <w:w w:val="105%"/>
                          </w:rPr>
                          <w:t>my</w:t>
                        </w:r>
                        <w:r>
                          <w:rPr>
                            <w:color w:val="231F20"/>
                            <w:spacing w:val="-10"/>
                            <w:w w:val="105%"/>
                          </w:rPr>
                          <w:t xml:space="preserve"> </w:t>
                        </w:r>
                        <w:r>
                          <w:rPr>
                            <w:color w:val="231F20"/>
                            <w:spacing w:val="-2"/>
                            <w:w w:val="105%"/>
                          </w:rPr>
                          <w:t>mother</w:t>
                        </w:r>
                        <w:r>
                          <w:rPr>
                            <w:color w:val="231F20"/>
                            <w:spacing w:val="-9"/>
                            <w:w w:val="105%"/>
                          </w:rPr>
                          <w:t xml:space="preserve"> </w:t>
                        </w:r>
                        <w:r>
                          <w:rPr>
                            <w:color w:val="231F20"/>
                            <w:spacing w:val="-2"/>
                            <w:w w:val="105%"/>
                          </w:rPr>
                          <w:t>I</w:t>
                        </w:r>
                        <w:r>
                          <w:rPr>
                            <w:color w:val="231F20"/>
                            <w:spacing w:val="-10"/>
                            <w:w w:val="105%"/>
                          </w:rPr>
                          <w:t xml:space="preserve"> </w:t>
                        </w:r>
                        <w:r>
                          <w:rPr>
                            <w:color w:val="231F20"/>
                            <w:spacing w:val="-2"/>
                            <w:w w:val="105%"/>
                          </w:rPr>
                          <w:t>was</w:t>
                        </w:r>
                        <w:r>
                          <w:rPr>
                            <w:color w:val="231F20"/>
                            <w:spacing w:val="-10"/>
                            <w:w w:val="105%"/>
                          </w:rPr>
                          <w:t xml:space="preserve"> </w:t>
                        </w:r>
                        <w:r>
                          <w:rPr>
                            <w:color w:val="231F20"/>
                            <w:spacing w:val="-2"/>
                            <w:w w:val="105%"/>
                          </w:rPr>
                          <w:t>placed</w:t>
                        </w:r>
                        <w:r>
                          <w:rPr>
                            <w:color w:val="231F20"/>
                            <w:spacing w:val="-10"/>
                            <w:w w:val="105%"/>
                          </w:rPr>
                          <w:t xml:space="preserve"> </w:t>
                        </w:r>
                        <w:r>
                          <w:rPr>
                            <w:color w:val="231F20"/>
                            <w:spacing w:val="-2"/>
                            <w:w w:val="105%"/>
                          </w:rPr>
                          <w:t>in</w:t>
                        </w:r>
                        <w:r>
                          <w:rPr>
                            <w:color w:val="231F20"/>
                            <w:spacing w:val="-10"/>
                            <w:w w:val="105%"/>
                          </w:rPr>
                          <w:t xml:space="preserve"> </w:t>
                        </w:r>
                        <w:r>
                          <w:rPr>
                            <w:color w:val="231F20"/>
                            <w:spacing w:val="-2"/>
                            <w:w w:val="105%"/>
                          </w:rPr>
                          <w:t>a</w:t>
                        </w:r>
                        <w:r>
                          <w:rPr>
                            <w:color w:val="231F20"/>
                            <w:spacing w:val="-9"/>
                            <w:w w:val="105%"/>
                          </w:rPr>
                          <w:t xml:space="preserve"> </w:t>
                        </w:r>
                        <w:r>
                          <w:rPr>
                            <w:color w:val="231F20"/>
                            <w:spacing w:val="-2"/>
                            <w:w w:val="105%"/>
                          </w:rPr>
                          <w:t xml:space="preserve">nationally- </w:t>
                        </w:r>
                        <w:r>
                          <w:rPr>
                            <w:color w:val="231F20"/>
                          </w:rPr>
                          <w:t>known</w:t>
                        </w:r>
                        <w:r>
                          <w:rPr>
                            <w:color w:val="231F20"/>
                            <w:spacing w:val="-13"/>
                          </w:rPr>
                          <w:t xml:space="preserve"> </w:t>
                        </w:r>
                        <w:r>
                          <w:rPr>
                            <w:color w:val="231F20"/>
                          </w:rPr>
                          <w:t>hospital</w:t>
                        </w:r>
                        <w:r>
                          <w:rPr>
                            <w:color w:val="231F20"/>
                            <w:spacing w:val="-13"/>
                          </w:rPr>
                          <w:t xml:space="preserve"> </w:t>
                        </w:r>
                        <w:r>
                          <w:rPr>
                            <w:color w:val="231F20"/>
                          </w:rPr>
                          <w:t>for</w:t>
                        </w:r>
                        <w:r>
                          <w:rPr>
                            <w:color w:val="231F20"/>
                            <w:spacing w:val="-13"/>
                          </w:rPr>
                          <w:t xml:space="preserve"> </w:t>
                        </w:r>
                        <w:r>
                          <w:rPr>
                            <w:color w:val="231F20"/>
                          </w:rPr>
                          <w:t>the</w:t>
                        </w:r>
                        <w:r>
                          <w:rPr>
                            <w:color w:val="231F20"/>
                            <w:spacing w:val="-13"/>
                          </w:rPr>
                          <w:t xml:space="preserve"> </w:t>
                        </w:r>
                        <w:r>
                          <w:rPr>
                            <w:color w:val="231F20"/>
                          </w:rPr>
                          <w:t>mental</w:t>
                        </w:r>
                        <w:r>
                          <w:rPr>
                            <w:color w:val="231F20"/>
                            <w:spacing w:val="-13"/>
                          </w:rPr>
                          <w:t xml:space="preserve"> </w:t>
                        </w:r>
                        <w:r>
                          <w:rPr>
                            <w:color w:val="231F20"/>
                          </w:rPr>
                          <w:t>and</w:t>
                        </w:r>
                        <w:r>
                          <w:rPr>
                            <w:color w:val="231F20"/>
                            <w:spacing w:val="-13"/>
                          </w:rPr>
                          <w:t xml:space="preserve"> </w:t>
                        </w:r>
                        <w:r>
                          <w:rPr>
                            <w:color w:val="231F20"/>
                          </w:rPr>
                          <w:t>physical</w:t>
                        </w:r>
                        <w:r>
                          <w:rPr>
                            <w:color w:val="231F20"/>
                            <w:spacing w:val="-13"/>
                          </w:rPr>
                          <w:t xml:space="preserve"> </w:t>
                        </w:r>
                        <w:r>
                          <w:rPr>
                            <w:color w:val="231F20"/>
                          </w:rPr>
                          <w:t xml:space="preserve">rehabilitation </w:t>
                        </w:r>
                        <w:r>
                          <w:rPr>
                            <w:color w:val="231F20"/>
                            <w:spacing w:val="-2"/>
                          </w:rPr>
                          <w:t>of</w:t>
                        </w:r>
                        <w:r>
                          <w:rPr>
                            <w:color w:val="231F20"/>
                            <w:spacing w:val="-21"/>
                          </w:rPr>
                          <w:t xml:space="preserve"> </w:t>
                        </w:r>
                        <w:r>
                          <w:rPr>
                            <w:color w:val="231F20"/>
                            <w:spacing w:val="-2"/>
                          </w:rPr>
                          <w:t>alcoholics.</w:t>
                        </w:r>
                        <w:r>
                          <w:rPr>
                            <w:color w:val="231F20"/>
                            <w:spacing w:val="-8"/>
                          </w:rPr>
                          <w:t xml:space="preserve"> </w:t>
                        </w:r>
                        <w:r>
                          <w:rPr>
                            <w:color w:val="231F20"/>
                            <w:spacing w:val="-2"/>
                          </w:rPr>
                          <w:t>Under</w:t>
                        </w:r>
                        <w:r>
                          <w:rPr>
                            <w:color w:val="231F20"/>
                            <w:spacing w:val="-21"/>
                          </w:rPr>
                          <w:t xml:space="preserve"> </w:t>
                        </w:r>
                        <w:r>
                          <w:rPr>
                            <w:color w:val="231F20"/>
                            <w:spacing w:val="-2"/>
                          </w:rPr>
                          <w:t>the</w:t>
                        </w:r>
                        <w:r>
                          <w:rPr>
                            <w:color w:val="231F20"/>
                            <w:spacing w:val="-21"/>
                          </w:rPr>
                          <w:t xml:space="preserve"> </w:t>
                        </w:r>
                        <w:r>
                          <w:rPr>
                            <w:color w:val="231F20"/>
                            <w:spacing w:val="-2"/>
                          </w:rPr>
                          <w:t>so-called</w:t>
                        </w:r>
                        <w:r>
                          <w:rPr>
                            <w:color w:val="231F20"/>
                            <w:spacing w:val="-21"/>
                          </w:rPr>
                          <w:t xml:space="preserve"> </w:t>
                        </w:r>
                        <w:r>
                          <w:rPr>
                            <w:color w:val="231F20"/>
                            <w:spacing w:val="-2"/>
                          </w:rPr>
                          <w:t>belladonna</w:t>
                        </w:r>
                        <w:r>
                          <w:rPr>
                            <w:color w:val="231F20"/>
                            <w:spacing w:val="-21"/>
                          </w:rPr>
                          <w:t xml:space="preserve"> </w:t>
                        </w:r>
                        <w:r>
                          <w:rPr>
                            <w:color w:val="231F20"/>
                            <w:spacing w:val="-2"/>
                          </w:rPr>
                          <w:t>treatment</w:t>
                        </w:r>
                        <w:r>
                          <w:rPr>
                            <w:color w:val="231F20"/>
                            <w:spacing w:val="-21"/>
                          </w:rPr>
                          <w:t xml:space="preserve"> </w:t>
                        </w:r>
                        <w:r>
                          <w:rPr>
                            <w:color w:val="231F20"/>
                            <w:spacing w:val="-2"/>
                          </w:rPr>
                          <w:t xml:space="preserve">my </w:t>
                        </w:r>
                        <w:r>
                          <w:rPr>
                            <w:color w:val="231F20"/>
                            <w:spacing w:val="-4"/>
                          </w:rPr>
                          <w:t>brain</w:t>
                        </w:r>
                        <w:r>
                          <w:rPr>
                            <w:color w:val="231F20"/>
                            <w:spacing w:val="-24"/>
                          </w:rPr>
                          <w:t xml:space="preserve"> </w:t>
                        </w:r>
                        <w:r>
                          <w:rPr>
                            <w:color w:val="231F20"/>
                            <w:spacing w:val="-4"/>
                          </w:rPr>
                          <w:t>cleared.</w:t>
                        </w:r>
                        <w:r>
                          <w:rPr>
                            <w:color w:val="231F20"/>
                            <w:spacing w:val="-4"/>
                            <w:position w:val="6"/>
                            <w:sz w:val="11"/>
                            <w:szCs w:val="11"/>
                          </w:rPr>
                          <w:t>6</w:t>
                        </w:r>
                        <w:r>
                          <w:rPr>
                            <w:color w:val="231F20"/>
                            <w:spacing w:val="-3"/>
                            <w:position w:val="6"/>
                            <w:sz w:val="11"/>
                            <w:szCs w:val="11"/>
                          </w:rPr>
                          <w:t xml:space="preserve"> </w:t>
                        </w:r>
                        <w:r>
                          <w:rPr>
                            <w:color w:val="231F20"/>
                            <w:spacing w:val="-4"/>
                          </w:rPr>
                          <w:t>Hydrotherapy</w:t>
                        </w:r>
                        <w:r>
                          <w:rPr>
                            <w:color w:val="231F20"/>
                            <w:spacing w:val="-26"/>
                          </w:rPr>
                          <w:t xml:space="preserve"> </w:t>
                        </w:r>
                        <w:r>
                          <w:rPr>
                            <w:color w:val="231F20"/>
                            <w:spacing w:val="-4"/>
                          </w:rPr>
                          <w:t>and</w:t>
                        </w:r>
                        <w:r>
                          <w:rPr>
                            <w:color w:val="231F20"/>
                            <w:spacing w:val="-25"/>
                          </w:rPr>
                          <w:t xml:space="preserve"> </w:t>
                        </w:r>
                        <w:r>
                          <w:rPr>
                            <w:color w:val="231F20"/>
                            <w:spacing w:val="-4"/>
                          </w:rPr>
                          <w:t>mild</w:t>
                        </w:r>
                        <w:r>
                          <w:rPr>
                            <w:color w:val="231F20"/>
                            <w:spacing w:val="-25"/>
                          </w:rPr>
                          <w:t xml:space="preserve"> </w:t>
                        </w:r>
                        <w:r>
                          <w:rPr>
                            <w:color w:val="231F20"/>
                            <w:spacing w:val="-4"/>
                          </w:rPr>
                          <w:t>exercise</w:t>
                        </w:r>
                        <w:r>
                          <w:rPr>
                            <w:color w:val="231F20"/>
                            <w:spacing w:val="-25"/>
                          </w:rPr>
                          <w:t xml:space="preserve"> </w:t>
                        </w:r>
                        <w:r>
                          <w:rPr>
                            <w:color w:val="231F20"/>
                            <w:spacing w:val="-4"/>
                          </w:rPr>
                          <w:t>helped</w:t>
                        </w:r>
                        <w:r>
                          <w:rPr>
                            <w:color w:val="231F20"/>
                            <w:spacing w:val="-25"/>
                          </w:rPr>
                          <w:t xml:space="preserve"> </w:t>
                        </w:r>
                        <w:r>
                          <w:rPr>
                            <w:color w:val="231F20"/>
                            <w:spacing w:val="-4"/>
                          </w:rPr>
                          <w:t xml:space="preserve">much. </w:t>
                        </w:r>
                        <w:r>
                          <w:rPr>
                            <w:color w:val="231F20"/>
                          </w:rPr>
                          <w:t>Best</w:t>
                        </w:r>
                        <w:r>
                          <w:rPr>
                            <w:color w:val="231F20"/>
                            <w:spacing w:val="-13"/>
                          </w:rPr>
                          <w:t xml:space="preserve"> </w:t>
                        </w:r>
                        <w:r>
                          <w:rPr>
                            <w:color w:val="231F20"/>
                          </w:rPr>
                          <w:t>of</w:t>
                        </w:r>
                        <w:r>
                          <w:rPr>
                            <w:color w:val="231F20"/>
                            <w:spacing w:val="-13"/>
                          </w:rPr>
                          <w:t xml:space="preserve"> </w:t>
                        </w:r>
                        <w:r>
                          <w:rPr>
                            <w:color w:val="231F20"/>
                          </w:rPr>
                          <w:t>all,</w:t>
                        </w:r>
                        <w:r>
                          <w:rPr>
                            <w:color w:val="231F20"/>
                            <w:spacing w:val="-13"/>
                          </w:rPr>
                          <w:t xml:space="preserve"> </w:t>
                        </w:r>
                        <w:r>
                          <w:rPr>
                            <w:color w:val="231F20"/>
                          </w:rPr>
                          <w:t>I</w:t>
                        </w:r>
                        <w:r>
                          <w:rPr>
                            <w:color w:val="231F20"/>
                            <w:spacing w:val="-13"/>
                          </w:rPr>
                          <w:t xml:space="preserve"> </w:t>
                        </w:r>
                        <w:r>
                          <w:rPr>
                            <w:color w:val="231F20"/>
                          </w:rPr>
                          <w:t>met</w:t>
                        </w:r>
                        <w:r>
                          <w:rPr>
                            <w:color w:val="231F20"/>
                            <w:spacing w:val="-13"/>
                          </w:rPr>
                          <w:t xml:space="preserve"> </w:t>
                        </w:r>
                        <w:r>
                          <w:rPr>
                            <w:color w:val="231F20"/>
                          </w:rPr>
                          <w:t>a</w:t>
                        </w:r>
                        <w:r>
                          <w:rPr>
                            <w:color w:val="231F20"/>
                            <w:spacing w:val="-13"/>
                          </w:rPr>
                          <w:t xml:space="preserve"> </w:t>
                        </w:r>
                        <w:r>
                          <w:rPr>
                            <w:color w:val="231F20"/>
                          </w:rPr>
                          <w:t>kind</w:t>
                        </w:r>
                        <w:r>
                          <w:rPr>
                            <w:color w:val="231F20"/>
                            <w:spacing w:val="-13"/>
                          </w:rPr>
                          <w:t xml:space="preserve"> </w:t>
                        </w:r>
                        <w:r>
                          <w:rPr>
                            <w:color w:val="231F20"/>
                          </w:rPr>
                          <w:t>doctor</w:t>
                        </w:r>
                        <w:r>
                          <w:rPr>
                            <w:color w:val="231F20"/>
                            <w:spacing w:val="-13"/>
                          </w:rPr>
                          <w:t xml:space="preserve"> </w:t>
                        </w:r>
                        <w:r>
                          <w:rPr>
                            <w:color w:val="231F20"/>
                          </w:rPr>
                          <w:t>who</w:t>
                        </w:r>
                        <w:r>
                          <w:rPr>
                            <w:color w:val="231F20"/>
                            <w:spacing w:val="-14"/>
                          </w:rPr>
                          <w:t xml:space="preserve"> </w:t>
                        </w:r>
                        <w:r>
                          <w:rPr>
                            <w:color w:val="231F20"/>
                          </w:rPr>
                          <w:t>explained</w:t>
                        </w:r>
                        <w:r>
                          <w:rPr>
                            <w:color w:val="231F20"/>
                            <w:spacing w:val="-13"/>
                          </w:rPr>
                          <w:t xml:space="preserve"> </w:t>
                        </w:r>
                        <w:r>
                          <w:rPr>
                            <w:color w:val="231F20"/>
                          </w:rPr>
                          <w:t>that</w:t>
                        </w:r>
                        <w:r>
                          <w:rPr>
                            <w:color w:val="231F20"/>
                            <w:spacing w:val="-13"/>
                          </w:rPr>
                          <w:t xml:space="preserve"> </w:t>
                        </w:r>
                        <w:r>
                          <w:rPr>
                            <w:color w:val="231F20"/>
                          </w:rPr>
                          <w:t xml:space="preserve">though </w:t>
                        </w:r>
                        <w:r>
                          <w:rPr>
                            <w:color w:val="231F20"/>
                            <w:spacing w:val="-2"/>
                          </w:rPr>
                          <w:t>certainly</w:t>
                        </w:r>
                        <w:r>
                          <w:rPr>
                            <w:color w:val="231F20"/>
                            <w:spacing w:val="-18"/>
                          </w:rPr>
                          <w:t xml:space="preserve"> </w:t>
                        </w:r>
                        <w:r>
                          <w:rPr>
                            <w:color w:val="231F20"/>
                            <w:spacing w:val="-2"/>
                          </w:rPr>
                          <w:t>selfish</w:t>
                        </w:r>
                        <w:r>
                          <w:rPr>
                            <w:color w:val="231F20"/>
                            <w:spacing w:val="-17"/>
                          </w:rPr>
                          <w:t xml:space="preserve"> </w:t>
                        </w:r>
                        <w:r>
                          <w:rPr>
                            <w:color w:val="231F20"/>
                            <w:spacing w:val="-2"/>
                          </w:rPr>
                          <w:t>and</w:t>
                        </w:r>
                        <w:r>
                          <w:rPr>
                            <w:color w:val="231F20"/>
                            <w:spacing w:val="-17"/>
                          </w:rPr>
                          <w:t xml:space="preserve"> </w:t>
                        </w:r>
                        <w:r>
                          <w:rPr>
                            <w:color w:val="231F20"/>
                            <w:spacing w:val="-2"/>
                          </w:rPr>
                          <w:t>foolish,</w:t>
                        </w:r>
                        <w:r>
                          <w:rPr>
                            <w:color w:val="231F20"/>
                            <w:spacing w:val="-17"/>
                          </w:rPr>
                          <w:t xml:space="preserve"> </w:t>
                        </w:r>
                        <w:r>
                          <w:rPr>
                            <w:color w:val="231F20"/>
                            <w:spacing w:val="-2"/>
                          </w:rPr>
                          <w:t>I</w:t>
                        </w:r>
                        <w:r>
                          <w:rPr>
                            <w:color w:val="231F20"/>
                            <w:spacing w:val="-17"/>
                          </w:rPr>
                          <w:t xml:space="preserve"> </w:t>
                        </w:r>
                        <w:r>
                          <w:rPr>
                            <w:color w:val="231F20"/>
                            <w:spacing w:val="-2"/>
                          </w:rPr>
                          <w:t>had</w:t>
                        </w:r>
                        <w:r>
                          <w:rPr>
                            <w:color w:val="231F20"/>
                            <w:spacing w:val="-18"/>
                          </w:rPr>
                          <w:t xml:space="preserve"> </w:t>
                        </w:r>
                        <w:r>
                          <w:rPr>
                            <w:color w:val="231F20"/>
                            <w:spacing w:val="-2"/>
                          </w:rPr>
                          <w:t>been</w:t>
                        </w:r>
                        <w:r>
                          <w:rPr>
                            <w:color w:val="231F20"/>
                            <w:spacing w:val="-17"/>
                          </w:rPr>
                          <w:t xml:space="preserve"> </w:t>
                        </w:r>
                        <w:r>
                          <w:rPr>
                            <w:color w:val="231F20"/>
                            <w:spacing w:val="-2"/>
                          </w:rPr>
                          <w:t>seriously</w:t>
                        </w:r>
                        <w:r>
                          <w:rPr>
                            <w:color w:val="231F20"/>
                            <w:spacing w:val="-17"/>
                          </w:rPr>
                          <w:t xml:space="preserve"> </w:t>
                        </w:r>
                        <w:r>
                          <w:rPr>
                            <w:color w:val="231F20"/>
                            <w:spacing w:val="-2"/>
                          </w:rPr>
                          <w:t>ill,</w:t>
                        </w:r>
                        <w:r>
                          <w:rPr>
                            <w:color w:val="231F20"/>
                            <w:spacing w:val="-17"/>
                          </w:rPr>
                          <w:t xml:space="preserve"> </w:t>
                        </w:r>
                        <w:r>
                          <w:rPr>
                            <w:color w:val="231F20"/>
                            <w:spacing w:val="-2"/>
                          </w:rPr>
                          <w:t>bodily</w:t>
                        </w:r>
                      </w:p>
                      <w:p w14:paraId="0AC1E627" w14:textId="77777777" w:rsidR="00000000" w:rsidRDefault="00000000">
                        <w:pPr>
                          <w:pStyle w:val="BodyText"/>
                          <w:kinsoku w:val="0"/>
                          <w:overflowPunct w:val="0"/>
                          <w:spacing w:before="0.10pt"/>
                          <w:ind w:end="0pt" w:firstLine="0pt"/>
                          <w:rPr>
                            <w:color w:val="231F20"/>
                            <w:spacing w:val="-2"/>
                          </w:rPr>
                        </w:pPr>
                        <w:r>
                          <w:rPr>
                            <w:color w:val="231F20"/>
                            <w:spacing w:val="-2"/>
                          </w:rPr>
                          <w:t>and</w:t>
                        </w:r>
                        <w:r>
                          <w:rPr>
                            <w:color w:val="231F20"/>
                            <w:spacing w:val="-18"/>
                          </w:rPr>
                          <w:t xml:space="preserve"> </w:t>
                        </w:r>
                        <w:r>
                          <w:rPr>
                            <w:color w:val="231F20"/>
                            <w:spacing w:val="-2"/>
                          </w:rPr>
                          <w:t>mentally.</w:t>
                        </w:r>
                      </w:p>
                      <w:p w14:paraId="4BA70E7B" w14:textId="77777777" w:rsidR="00000000" w:rsidRDefault="00000000">
                        <w:pPr>
                          <w:pStyle w:val="BodyText"/>
                          <w:kinsoku w:val="0"/>
                          <w:overflowPunct w:val="0"/>
                          <w:spacing w:before="0.65pt" w:line="12.95pt" w:lineRule="auto"/>
                          <w:ind w:end="1.10pt"/>
                          <w:rPr>
                            <w:color w:val="231F20"/>
                            <w:w w:val="105%"/>
                          </w:rPr>
                        </w:pPr>
                        <w:r>
                          <w:rPr>
                            <w:color w:val="231F20"/>
                            <w:spacing w:val="-6"/>
                          </w:rPr>
                          <w:t>It</w:t>
                        </w:r>
                        <w:r>
                          <w:rPr>
                            <w:color w:val="231F20"/>
                            <w:spacing w:val="-2"/>
                          </w:rPr>
                          <w:t xml:space="preserve"> </w:t>
                        </w:r>
                        <w:r>
                          <w:rPr>
                            <w:color w:val="231F20"/>
                            <w:spacing w:val="-6"/>
                          </w:rPr>
                          <w:t>relieved</w:t>
                        </w:r>
                        <w:r>
                          <w:rPr>
                            <w:color w:val="231F20"/>
                            <w:spacing w:val="-2"/>
                          </w:rPr>
                          <w:t xml:space="preserve"> </w:t>
                        </w:r>
                        <w:r>
                          <w:rPr>
                            <w:color w:val="231F20"/>
                            <w:spacing w:val="-6"/>
                          </w:rPr>
                          <w:t>me</w:t>
                        </w:r>
                        <w:r>
                          <w:rPr>
                            <w:color w:val="231F20"/>
                            <w:spacing w:val="-2"/>
                          </w:rPr>
                          <w:t xml:space="preserve"> </w:t>
                        </w:r>
                        <w:r>
                          <w:rPr>
                            <w:color w:val="231F20"/>
                            <w:spacing w:val="-6"/>
                          </w:rPr>
                          <w:t>somewhat</w:t>
                        </w:r>
                        <w:r>
                          <w:rPr>
                            <w:color w:val="231F20"/>
                            <w:spacing w:val="-2"/>
                          </w:rPr>
                          <w:t xml:space="preserve"> </w:t>
                        </w:r>
                        <w:r>
                          <w:rPr>
                            <w:color w:val="231F20"/>
                            <w:spacing w:val="-6"/>
                          </w:rPr>
                          <w:t>to</w:t>
                        </w:r>
                        <w:r>
                          <w:rPr>
                            <w:color w:val="231F20"/>
                            <w:spacing w:val="-2"/>
                          </w:rPr>
                          <w:t xml:space="preserve"> </w:t>
                        </w:r>
                        <w:r>
                          <w:rPr>
                            <w:color w:val="231F20"/>
                            <w:spacing w:val="-6"/>
                          </w:rPr>
                          <w:t>learn</w:t>
                        </w:r>
                        <w:r>
                          <w:rPr>
                            <w:color w:val="231F20"/>
                            <w:spacing w:val="-2"/>
                          </w:rPr>
                          <w:t xml:space="preserve"> </w:t>
                        </w:r>
                        <w:r>
                          <w:rPr>
                            <w:color w:val="231F20"/>
                            <w:spacing w:val="-6"/>
                          </w:rPr>
                          <w:t>that</w:t>
                        </w:r>
                        <w:r>
                          <w:rPr>
                            <w:color w:val="231F20"/>
                            <w:spacing w:val="-2"/>
                          </w:rPr>
                          <w:t xml:space="preserve"> </w:t>
                        </w:r>
                        <w:r>
                          <w:rPr>
                            <w:color w:val="231F20"/>
                            <w:spacing w:val="-6"/>
                          </w:rPr>
                          <w:t>in</w:t>
                        </w:r>
                        <w:r>
                          <w:rPr>
                            <w:color w:val="231F20"/>
                            <w:spacing w:val="-2"/>
                          </w:rPr>
                          <w:t xml:space="preserve"> </w:t>
                        </w:r>
                        <w:r>
                          <w:rPr>
                            <w:color w:val="231F20"/>
                            <w:spacing w:val="-6"/>
                          </w:rPr>
                          <w:t>alcoholics</w:t>
                        </w:r>
                        <w:r>
                          <w:rPr>
                            <w:color w:val="231F20"/>
                            <w:spacing w:val="-2"/>
                          </w:rPr>
                          <w:t xml:space="preserve"> </w:t>
                        </w:r>
                        <w:r>
                          <w:rPr>
                            <w:color w:val="231F20"/>
                            <w:spacing w:val="-6"/>
                          </w:rPr>
                          <w:t>the</w:t>
                        </w:r>
                        <w:r>
                          <w:rPr>
                            <w:color w:val="231F20"/>
                            <w:spacing w:val="-2"/>
                          </w:rPr>
                          <w:t xml:space="preserve"> </w:t>
                        </w:r>
                        <w:r>
                          <w:rPr>
                            <w:color w:val="231F20"/>
                            <w:spacing w:val="-6"/>
                          </w:rPr>
                          <w:t>will</w:t>
                        </w:r>
                        <w:r>
                          <w:rPr>
                            <w:color w:val="231F20"/>
                            <w:spacing w:val="-4"/>
                          </w:rPr>
                          <w:t xml:space="preserve"> is</w:t>
                        </w:r>
                        <w:r>
                          <w:rPr>
                            <w:color w:val="231F20"/>
                            <w:spacing w:val="-8"/>
                          </w:rPr>
                          <w:t xml:space="preserve"> </w:t>
                        </w:r>
                        <w:r>
                          <w:rPr>
                            <w:color w:val="231F20"/>
                            <w:spacing w:val="-4"/>
                          </w:rPr>
                          <w:t>amazingly</w:t>
                        </w:r>
                        <w:r>
                          <w:rPr>
                            <w:color w:val="231F20"/>
                            <w:spacing w:val="-7"/>
                          </w:rPr>
                          <w:t xml:space="preserve"> </w:t>
                        </w:r>
                        <w:r>
                          <w:rPr>
                            <w:color w:val="231F20"/>
                            <w:spacing w:val="-4"/>
                          </w:rPr>
                          <w:t>weakened</w:t>
                        </w:r>
                        <w:r>
                          <w:rPr>
                            <w:color w:val="231F20"/>
                            <w:spacing w:val="-7"/>
                          </w:rPr>
                          <w:t xml:space="preserve"> </w:t>
                        </w:r>
                        <w:r>
                          <w:rPr>
                            <w:color w:val="231F20"/>
                            <w:spacing w:val="-4"/>
                          </w:rPr>
                          <w:t>when</w:t>
                        </w:r>
                        <w:r>
                          <w:rPr>
                            <w:color w:val="231F20"/>
                            <w:spacing w:val="-7"/>
                          </w:rPr>
                          <w:t xml:space="preserve"> </w:t>
                        </w:r>
                        <w:r>
                          <w:rPr>
                            <w:color w:val="231F20"/>
                            <w:spacing w:val="-4"/>
                          </w:rPr>
                          <w:t>it</w:t>
                        </w:r>
                        <w:r>
                          <w:rPr>
                            <w:color w:val="231F20"/>
                            <w:spacing w:val="-8"/>
                          </w:rPr>
                          <w:t xml:space="preserve"> </w:t>
                        </w:r>
                        <w:r>
                          <w:rPr>
                            <w:color w:val="231F20"/>
                            <w:spacing w:val="-4"/>
                          </w:rPr>
                          <w:t>comes</w:t>
                        </w:r>
                        <w:r>
                          <w:rPr>
                            <w:color w:val="231F20"/>
                            <w:spacing w:val="-7"/>
                          </w:rPr>
                          <w:t xml:space="preserve"> </w:t>
                        </w:r>
                        <w:r>
                          <w:rPr>
                            <w:color w:val="231F20"/>
                            <w:spacing w:val="-4"/>
                          </w:rPr>
                          <w:t>to</w:t>
                        </w:r>
                        <w:r>
                          <w:rPr>
                            <w:color w:val="231F20"/>
                            <w:spacing w:val="-7"/>
                          </w:rPr>
                          <w:t xml:space="preserve"> </w:t>
                        </w:r>
                        <w:r>
                          <w:rPr>
                            <w:color w:val="231F20"/>
                            <w:spacing w:val="-4"/>
                          </w:rPr>
                          <w:t>combating</w:t>
                        </w:r>
                        <w:r>
                          <w:rPr>
                            <w:color w:val="231F20"/>
                            <w:spacing w:val="-7"/>
                          </w:rPr>
                          <w:t xml:space="preserve"> </w:t>
                        </w:r>
                        <w:r>
                          <w:rPr>
                            <w:color w:val="231F20"/>
                            <w:spacing w:val="-4"/>
                          </w:rPr>
                          <w:t xml:space="preserve">liquor, </w:t>
                        </w:r>
                        <w:r>
                          <w:rPr>
                            <w:color w:val="231F20"/>
                            <w:spacing w:val="-2"/>
                            <w:w w:val="105%"/>
                          </w:rPr>
                          <w:t>though</w:t>
                        </w:r>
                        <w:r>
                          <w:rPr>
                            <w:color w:val="231F20"/>
                            <w:spacing w:val="-10"/>
                            <w:w w:val="105%"/>
                          </w:rPr>
                          <w:t xml:space="preserve"> </w:t>
                        </w:r>
                        <w:r>
                          <w:rPr>
                            <w:color w:val="231F20"/>
                            <w:spacing w:val="-2"/>
                            <w:w w:val="105%"/>
                          </w:rPr>
                          <w:t>it</w:t>
                        </w:r>
                        <w:r>
                          <w:rPr>
                            <w:color w:val="231F20"/>
                            <w:spacing w:val="-10"/>
                            <w:w w:val="105%"/>
                          </w:rPr>
                          <w:t xml:space="preserve"> </w:t>
                        </w:r>
                        <w:r>
                          <w:rPr>
                            <w:color w:val="231F20"/>
                            <w:spacing w:val="-2"/>
                            <w:w w:val="105%"/>
                          </w:rPr>
                          <w:t>often</w:t>
                        </w:r>
                        <w:r>
                          <w:rPr>
                            <w:color w:val="231F20"/>
                            <w:spacing w:val="-10"/>
                            <w:w w:val="105%"/>
                          </w:rPr>
                          <w:t xml:space="preserve"> </w:t>
                        </w:r>
                        <w:r>
                          <w:rPr>
                            <w:color w:val="231F20"/>
                            <w:spacing w:val="-2"/>
                            <w:w w:val="105%"/>
                          </w:rPr>
                          <w:t>remains</w:t>
                        </w:r>
                        <w:r>
                          <w:rPr>
                            <w:color w:val="231F20"/>
                            <w:spacing w:val="-10"/>
                            <w:w w:val="105%"/>
                          </w:rPr>
                          <w:t xml:space="preserve"> </w:t>
                        </w:r>
                        <w:r>
                          <w:rPr>
                            <w:color w:val="231F20"/>
                            <w:spacing w:val="-2"/>
                            <w:w w:val="105%"/>
                          </w:rPr>
                          <w:t>strong</w:t>
                        </w:r>
                        <w:r>
                          <w:rPr>
                            <w:color w:val="231F20"/>
                            <w:spacing w:val="-10"/>
                            <w:w w:val="105%"/>
                          </w:rPr>
                          <w:t xml:space="preserve"> </w:t>
                        </w:r>
                        <w:r>
                          <w:rPr>
                            <w:color w:val="231F20"/>
                            <w:spacing w:val="-2"/>
                            <w:w w:val="105%"/>
                          </w:rPr>
                          <w:t>in</w:t>
                        </w:r>
                        <w:r>
                          <w:rPr>
                            <w:color w:val="231F20"/>
                            <w:spacing w:val="-9"/>
                            <w:w w:val="105%"/>
                          </w:rPr>
                          <w:t xml:space="preserve"> </w:t>
                        </w:r>
                        <w:r>
                          <w:rPr>
                            <w:color w:val="231F20"/>
                            <w:spacing w:val="-2"/>
                            <w:w w:val="105%"/>
                          </w:rPr>
                          <w:t>other</w:t>
                        </w:r>
                        <w:r>
                          <w:rPr>
                            <w:color w:val="231F20"/>
                            <w:spacing w:val="-10"/>
                            <w:w w:val="105%"/>
                          </w:rPr>
                          <w:t xml:space="preserve"> </w:t>
                        </w:r>
                        <w:r>
                          <w:rPr>
                            <w:color w:val="231F20"/>
                            <w:spacing w:val="-2"/>
                            <w:w w:val="105%"/>
                          </w:rPr>
                          <w:t>respects.</w:t>
                        </w:r>
                        <w:r>
                          <w:rPr>
                            <w:color w:val="231F20"/>
                            <w:spacing w:val="17"/>
                            <w:w w:val="105%"/>
                          </w:rPr>
                          <w:t xml:space="preserve"> </w:t>
                        </w:r>
                        <w:r>
                          <w:rPr>
                            <w:color w:val="231F20"/>
                            <w:spacing w:val="-2"/>
                            <w:w w:val="105%"/>
                          </w:rPr>
                          <w:t>My</w:t>
                        </w:r>
                        <w:r>
                          <w:rPr>
                            <w:color w:val="231F20"/>
                            <w:spacing w:val="-10"/>
                            <w:w w:val="105%"/>
                          </w:rPr>
                          <w:t xml:space="preserve"> </w:t>
                        </w:r>
                        <w:r>
                          <w:rPr>
                            <w:color w:val="231F20"/>
                            <w:spacing w:val="-2"/>
                            <w:w w:val="105%"/>
                          </w:rPr>
                          <w:t xml:space="preserve">in- </w:t>
                        </w:r>
                        <w:r>
                          <w:rPr>
                            <w:color w:val="231F20"/>
                          </w:rPr>
                          <w:t>credible</w:t>
                        </w:r>
                        <w:r>
                          <w:rPr>
                            <w:color w:val="231F20"/>
                            <w:spacing w:val="-8"/>
                          </w:rPr>
                          <w:t xml:space="preserve"> </w:t>
                        </w:r>
                        <w:r>
                          <w:rPr>
                            <w:color w:val="231F20"/>
                          </w:rPr>
                          <w:t>behavior</w:t>
                        </w:r>
                        <w:r>
                          <w:rPr>
                            <w:color w:val="231F20"/>
                            <w:spacing w:val="-8"/>
                          </w:rPr>
                          <w:t xml:space="preserve"> </w:t>
                        </w:r>
                        <w:r>
                          <w:rPr>
                            <w:color w:val="231F20"/>
                          </w:rPr>
                          <w:t>in</w:t>
                        </w:r>
                        <w:r>
                          <w:rPr>
                            <w:color w:val="231F20"/>
                            <w:spacing w:val="-8"/>
                          </w:rPr>
                          <w:t xml:space="preserve"> </w:t>
                        </w:r>
                        <w:r>
                          <w:rPr>
                            <w:color w:val="231F20"/>
                          </w:rPr>
                          <w:t>the</w:t>
                        </w:r>
                        <w:r>
                          <w:rPr>
                            <w:color w:val="231F20"/>
                            <w:spacing w:val="-8"/>
                          </w:rPr>
                          <w:t xml:space="preserve"> </w:t>
                        </w:r>
                        <w:r>
                          <w:rPr>
                            <w:color w:val="231F20"/>
                          </w:rPr>
                          <w:t>face</w:t>
                        </w:r>
                        <w:r>
                          <w:rPr>
                            <w:color w:val="231F20"/>
                            <w:spacing w:val="-8"/>
                          </w:rPr>
                          <w:t xml:space="preserve"> </w:t>
                        </w:r>
                        <w:r>
                          <w:rPr>
                            <w:color w:val="231F20"/>
                          </w:rPr>
                          <w:t>of</w:t>
                        </w:r>
                        <w:r>
                          <w:rPr>
                            <w:color w:val="231F20"/>
                            <w:spacing w:val="-8"/>
                          </w:rPr>
                          <w:t xml:space="preserve"> </w:t>
                        </w:r>
                        <w:r>
                          <w:rPr>
                            <w:color w:val="231F20"/>
                          </w:rPr>
                          <w:t>a</w:t>
                        </w:r>
                        <w:r>
                          <w:rPr>
                            <w:color w:val="231F20"/>
                            <w:spacing w:val="-8"/>
                          </w:rPr>
                          <w:t xml:space="preserve"> </w:t>
                        </w:r>
                        <w:r>
                          <w:rPr>
                            <w:color w:val="231F20"/>
                          </w:rPr>
                          <w:t>desperate</w:t>
                        </w:r>
                        <w:r>
                          <w:rPr>
                            <w:color w:val="231F20"/>
                            <w:spacing w:val="-8"/>
                          </w:rPr>
                          <w:t xml:space="preserve"> </w:t>
                        </w:r>
                        <w:r>
                          <w:rPr>
                            <w:color w:val="231F20"/>
                          </w:rPr>
                          <w:t>desire</w:t>
                        </w:r>
                        <w:r>
                          <w:rPr>
                            <w:color w:val="231F20"/>
                            <w:spacing w:val="-8"/>
                          </w:rPr>
                          <w:t xml:space="preserve"> </w:t>
                        </w:r>
                        <w:r>
                          <w:rPr>
                            <w:color w:val="231F20"/>
                          </w:rPr>
                          <w:t>to</w:t>
                        </w:r>
                        <w:r>
                          <w:rPr>
                            <w:color w:val="231F20"/>
                            <w:spacing w:val="-8"/>
                          </w:rPr>
                          <w:t xml:space="preserve"> </w:t>
                        </w:r>
                        <w:r>
                          <w:rPr>
                            <w:color w:val="231F20"/>
                          </w:rPr>
                          <w:t xml:space="preserve">stop </w:t>
                        </w:r>
                        <w:r>
                          <w:rPr>
                            <w:color w:val="231F20"/>
                            <w:spacing w:val="-2"/>
                          </w:rPr>
                          <w:t>was</w:t>
                        </w:r>
                        <w:r>
                          <w:rPr>
                            <w:color w:val="231F20"/>
                            <w:spacing w:val="-12"/>
                          </w:rPr>
                          <w:t xml:space="preserve"> </w:t>
                        </w:r>
                        <w:r>
                          <w:rPr>
                            <w:color w:val="231F20"/>
                            <w:spacing w:val="-2"/>
                          </w:rPr>
                          <w:t>explained.</w:t>
                        </w:r>
                        <w:r>
                          <w:rPr>
                            <w:color w:val="231F20"/>
                            <w:spacing w:val="-9"/>
                          </w:rPr>
                          <w:t xml:space="preserve"> </w:t>
                        </w:r>
                        <w:r>
                          <w:rPr>
                            <w:color w:val="231F20"/>
                            <w:spacing w:val="-2"/>
                          </w:rPr>
                          <w:t>Understanding</w:t>
                        </w:r>
                        <w:r>
                          <w:rPr>
                            <w:color w:val="231F20"/>
                            <w:spacing w:val="-9"/>
                          </w:rPr>
                          <w:t xml:space="preserve"> </w:t>
                        </w:r>
                        <w:r>
                          <w:rPr>
                            <w:color w:val="231F20"/>
                            <w:spacing w:val="-2"/>
                          </w:rPr>
                          <w:t>myself</w:t>
                        </w:r>
                        <w:r>
                          <w:rPr>
                            <w:color w:val="231F20"/>
                            <w:spacing w:val="-9"/>
                          </w:rPr>
                          <w:t xml:space="preserve"> </w:t>
                        </w:r>
                        <w:r>
                          <w:rPr>
                            <w:color w:val="231F20"/>
                            <w:spacing w:val="-2"/>
                          </w:rPr>
                          <w:t>now,</w:t>
                        </w:r>
                        <w:r>
                          <w:rPr>
                            <w:color w:val="231F20"/>
                            <w:spacing w:val="-10"/>
                          </w:rPr>
                          <w:t xml:space="preserve"> </w:t>
                        </w:r>
                        <w:r>
                          <w:rPr>
                            <w:color w:val="231F20"/>
                            <w:spacing w:val="-2"/>
                          </w:rPr>
                          <w:t>I</w:t>
                        </w:r>
                        <w:r>
                          <w:rPr>
                            <w:color w:val="231F20"/>
                            <w:spacing w:val="-9"/>
                          </w:rPr>
                          <w:t xml:space="preserve"> </w:t>
                        </w:r>
                        <w:r>
                          <w:rPr>
                            <w:color w:val="231F20"/>
                            <w:spacing w:val="-2"/>
                          </w:rPr>
                          <w:t>fared</w:t>
                        </w:r>
                        <w:r>
                          <w:rPr>
                            <w:color w:val="231F20"/>
                            <w:spacing w:val="-9"/>
                          </w:rPr>
                          <w:t xml:space="preserve"> </w:t>
                        </w:r>
                        <w:r>
                          <w:rPr>
                            <w:color w:val="231F20"/>
                            <w:spacing w:val="-2"/>
                          </w:rPr>
                          <w:t>forth</w:t>
                        </w:r>
                        <w:r>
                          <w:rPr>
                            <w:color w:val="231F20"/>
                            <w:spacing w:val="-9"/>
                          </w:rPr>
                          <w:t xml:space="preserve"> </w:t>
                        </w:r>
                        <w:r>
                          <w:rPr>
                            <w:color w:val="231F20"/>
                            <w:spacing w:val="-2"/>
                          </w:rPr>
                          <w:t xml:space="preserve">in </w:t>
                        </w:r>
                        <w:r>
                          <w:rPr>
                            <w:color w:val="231F20"/>
                            <w:spacing w:val="-4"/>
                          </w:rPr>
                          <w:t>high</w:t>
                        </w:r>
                        <w:r>
                          <w:rPr>
                            <w:color w:val="231F20"/>
                            <w:spacing w:val="-8"/>
                          </w:rPr>
                          <w:t xml:space="preserve"> </w:t>
                        </w:r>
                        <w:r>
                          <w:rPr>
                            <w:color w:val="231F20"/>
                            <w:spacing w:val="-4"/>
                          </w:rPr>
                          <w:t>hope.</w:t>
                        </w:r>
                        <w:r>
                          <w:rPr>
                            <w:color w:val="231F20"/>
                            <w:spacing w:val="-7"/>
                          </w:rPr>
                          <w:t xml:space="preserve"> </w:t>
                        </w:r>
                        <w:r>
                          <w:rPr>
                            <w:color w:val="231F20"/>
                            <w:spacing w:val="-4"/>
                          </w:rPr>
                          <w:t>For</w:t>
                        </w:r>
                        <w:r>
                          <w:rPr>
                            <w:color w:val="231F20"/>
                            <w:spacing w:val="-7"/>
                          </w:rPr>
                          <w:t xml:space="preserve"> </w:t>
                        </w:r>
                        <w:r>
                          <w:rPr>
                            <w:color w:val="231F20"/>
                            <w:spacing w:val="-4"/>
                          </w:rPr>
                          <w:t>three</w:t>
                        </w:r>
                        <w:r>
                          <w:rPr>
                            <w:color w:val="231F20"/>
                            <w:spacing w:val="-7"/>
                          </w:rPr>
                          <w:t xml:space="preserve"> </w:t>
                        </w:r>
                        <w:r>
                          <w:rPr>
                            <w:color w:val="231F20"/>
                            <w:spacing w:val="-4"/>
                          </w:rPr>
                          <w:t>for</w:t>
                        </w:r>
                        <w:r>
                          <w:rPr>
                            <w:color w:val="231F20"/>
                            <w:spacing w:val="-8"/>
                          </w:rPr>
                          <w:t xml:space="preserve"> </w:t>
                        </w:r>
                        <w:r>
                          <w:rPr>
                            <w:color w:val="231F20"/>
                            <w:spacing w:val="-4"/>
                          </w:rPr>
                          <w:t>four</w:t>
                        </w:r>
                        <w:r>
                          <w:rPr>
                            <w:color w:val="231F20"/>
                            <w:spacing w:val="-7"/>
                          </w:rPr>
                          <w:t xml:space="preserve"> </w:t>
                        </w:r>
                        <w:r>
                          <w:rPr>
                            <w:color w:val="231F20"/>
                            <w:spacing w:val="-4"/>
                          </w:rPr>
                          <w:t>months</w:t>
                        </w:r>
                        <w:r>
                          <w:rPr>
                            <w:color w:val="231F20"/>
                            <w:spacing w:val="-7"/>
                          </w:rPr>
                          <w:t xml:space="preserve"> </w:t>
                        </w:r>
                        <w:r>
                          <w:rPr>
                            <w:color w:val="231F20"/>
                            <w:spacing w:val="-4"/>
                          </w:rPr>
                          <w:t>the</w:t>
                        </w:r>
                        <w:r>
                          <w:rPr>
                            <w:color w:val="231F20"/>
                            <w:spacing w:val="-7"/>
                          </w:rPr>
                          <w:t xml:space="preserve"> </w:t>
                        </w:r>
                        <w:r>
                          <w:rPr>
                            <w:color w:val="231F20"/>
                            <w:spacing w:val="-4"/>
                          </w:rPr>
                          <w:t>goose</w:t>
                        </w:r>
                        <w:r>
                          <w:rPr>
                            <w:color w:val="231F20"/>
                            <w:spacing w:val="-8"/>
                          </w:rPr>
                          <w:t xml:space="preserve"> </w:t>
                        </w:r>
                        <w:r>
                          <w:rPr>
                            <w:color w:val="231F20"/>
                            <w:spacing w:val="-4"/>
                          </w:rPr>
                          <w:t>hung</w:t>
                        </w:r>
                        <w:r>
                          <w:rPr>
                            <w:color w:val="231F20"/>
                            <w:spacing w:val="-7"/>
                          </w:rPr>
                          <w:t xml:space="preserve"> </w:t>
                        </w:r>
                        <w:r>
                          <w:rPr>
                            <w:color w:val="231F20"/>
                            <w:spacing w:val="-4"/>
                          </w:rPr>
                          <w:t>high.</w:t>
                        </w:r>
                        <w:r>
                          <w:rPr>
                            <w:color w:val="231F20"/>
                            <w:spacing w:val="3"/>
                          </w:rPr>
                          <w:t xml:space="preserve"> </w:t>
                        </w:r>
                        <w:r>
                          <w:rPr>
                            <w:color w:val="231F20"/>
                            <w:spacing w:val="-4"/>
                          </w:rPr>
                          <w:t xml:space="preserve">I </w:t>
                        </w:r>
                        <w:r>
                          <w:rPr>
                            <w:color w:val="231F20"/>
                            <w:spacing w:val="-6"/>
                          </w:rPr>
                          <w:t>went to</w:t>
                        </w:r>
                        <w:r>
                          <w:rPr>
                            <w:color w:val="231F20"/>
                            <w:spacing w:val="-5"/>
                          </w:rPr>
                          <w:t xml:space="preserve"> </w:t>
                        </w:r>
                        <w:r>
                          <w:rPr>
                            <w:color w:val="231F20"/>
                            <w:spacing w:val="-6"/>
                          </w:rPr>
                          <w:t>town</w:t>
                        </w:r>
                        <w:r>
                          <w:rPr>
                            <w:color w:val="231F20"/>
                            <w:spacing w:val="-5"/>
                          </w:rPr>
                          <w:t xml:space="preserve"> </w:t>
                        </w:r>
                        <w:r>
                          <w:rPr>
                            <w:color w:val="231F20"/>
                            <w:spacing w:val="-6"/>
                          </w:rPr>
                          <w:t>regularly</w:t>
                        </w:r>
                        <w:r>
                          <w:rPr>
                            <w:color w:val="231F20"/>
                            <w:spacing w:val="-5"/>
                          </w:rPr>
                          <w:t xml:space="preserve"> </w:t>
                        </w:r>
                        <w:r>
                          <w:rPr>
                            <w:color w:val="231F20"/>
                            <w:spacing w:val="-6"/>
                          </w:rPr>
                          <w:t>and even</w:t>
                        </w:r>
                        <w:r>
                          <w:rPr>
                            <w:color w:val="231F20"/>
                            <w:spacing w:val="-5"/>
                          </w:rPr>
                          <w:t xml:space="preserve"> </w:t>
                        </w:r>
                        <w:r>
                          <w:rPr>
                            <w:color w:val="231F20"/>
                            <w:spacing w:val="-6"/>
                          </w:rPr>
                          <w:t>made</w:t>
                        </w:r>
                        <w:r>
                          <w:rPr>
                            <w:color w:val="231F20"/>
                            <w:spacing w:val="-5"/>
                          </w:rPr>
                          <w:t xml:space="preserve"> </w:t>
                        </w:r>
                        <w:r>
                          <w:rPr>
                            <w:color w:val="231F20"/>
                            <w:spacing w:val="-6"/>
                          </w:rPr>
                          <w:t>a</w:t>
                        </w:r>
                        <w:r>
                          <w:rPr>
                            <w:color w:val="231F20"/>
                            <w:spacing w:val="-5"/>
                          </w:rPr>
                          <w:t xml:space="preserve"> </w:t>
                        </w:r>
                        <w:r>
                          <w:rPr>
                            <w:color w:val="231F20"/>
                            <w:spacing w:val="-6"/>
                          </w:rPr>
                          <w:t>little money.</w:t>
                        </w:r>
                        <w:r>
                          <w:rPr>
                            <w:color w:val="231F20"/>
                            <w:spacing w:val="11"/>
                          </w:rPr>
                          <w:t xml:space="preserve"> </w:t>
                        </w:r>
                        <w:r>
                          <w:rPr>
                            <w:color w:val="231F20"/>
                            <w:spacing w:val="-6"/>
                          </w:rPr>
                          <w:t>Surely</w:t>
                        </w:r>
                        <w:r>
                          <w:rPr>
                            <w:color w:val="231F20"/>
                          </w:rPr>
                          <w:t xml:space="preserve"> </w:t>
                        </w:r>
                        <w:r>
                          <w:rPr>
                            <w:color w:val="231F20"/>
                            <w:w w:val="105%"/>
                          </w:rPr>
                          <w:t>this</w:t>
                        </w:r>
                        <w:r>
                          <w:rPr>
                            <w:color w:val="231F20"/>
                            <w:spacing w:val="-22"/>
                            <w:w w:val="105%"/>
                          </w:rPr>
                          <w:t xml:space="preserve"> </w:t>
                        </w:r>
                        <w:r>
                          <w:rPr>
                            <w:color w:val="231F20"/>
                            <w:w w:val="105%"/>
                          </w:rPr>
                          <w:t>was</w:t>
                        </w:r>
                        <w:r>
                          <w:rPr>
                            <w:color w:val="231F20"/>
                            <w:spacing w:val="-21"/>
                            <w:w w:val="105%"/>
                          </w:rPr>
                          <w:t xml:space="preserve"> </w:t>
                        </w:r>
                        <w:r>
                          <w:rPr>
                            <w:color w:val="231F20"/>
                            <w:w w:val="105%"/>
                          </w:rPr>
                          <w:t>the</w:t>
                        </w:r>
                        <w:r>
                          <w:rPr>
                            <w:color w:val="231F20"/>
                            <w:spacing w:val="-21"/>
                            <w:w w:val="105%"/>
                          </w:rPr>
                          <w:t xml:space="preserve"> </w:t>
                        </w:r>
                        <w:r>
                          <w:rPr>
                            <w:color w:val="231F20"/>
                            <w:w w:val="105%"/>
                          </w:rPr>
                          <w:t>answer—self-knowledge.</w:t>
                        </w:r>
                      </w:p>
                      <w:p w14:paraId="62E353E2" w14:textId="77777777" w:rsidR="00000000" w:rsidRDefault="00000000">
                        <w:pPr>
                          <w:pStyle w:val="BodyText"/>
                          <w:kinsoku w:val="0"/>
                          <w:overflowPunct w:val="0"/>
                          <w:spacing w:before="0.60pt" w:line="12.95pt" w:lineRule="auto"/>
                          <w:ind w:end="1.10pt"/>
                          <w:rPr>
                            <w:color w:val="231F20"/>
                            <w:spacing w:val="-2"/>
                            <w:w w:val="105%"/>
                          </w:rPr>
                        </w:pPr>
                        <w:r>
                          <w:rPr>
                            <w:color w:val="231F20"/>
                          </w:rPr>
                          <w:t>But</w:t>
                        </w:r>
                        <w:r>
                          <w:rPr>
                            <w:color w:val="231F20"/>
                            <w:spacing w:val="-3"/>
                          </w:rPr>
                          <w:t xml:space="preserve"> </w:t>
                        </w:r>
                        <w:r>
                          <w:rPr>
                            <w:color w:val="231F20"/>
                          </w:rPr>
                          <w:t>it</w:t>
                        </w:r>
                        <w:r>
                          <w:rPr>
                            <w:color w:val="231F20"/>
                            <w:spacing w:val="-3"/>
                          </w:rPr>
                          <w:t xml:space="preserve"> </w:t>
                        </w:r>
                        <w:r>
                          <w:rPr>
                            <w:color w:val="231F20"/>
                          </w:rPr>
                          <w:t>was</w:t>
                        </w:r>
                        <w:r>
                          <w:rPr>
                            <w:color w:val="231F20"/>
                            <w:spacing w:val="-3"/>
                          </w:rPr>
                          <w:t xml:space="preserve"> </w:t>
                        </w:r>
                        <w:r>
                          <w:rPr>
                            <w:color w:val="231F20"/>
                          </w:rPr>
                          <w:t>not,</w:t>
                        </w:r>
                        <w:r>
                          <w:rPr>
                            <w:color w:val="231F20"/>
                            <w:spacing w:val="-3"/>
                          </w:rPr>
                          <w:t xml:space="preserve"> </w:t>
                        </w:r>
                        <w:r>
                          <w:rPr>
                            <w:color w:val="231F20"/>
                          </w:rPr>
                          <w:t>for</w:t>
                        </w:r>
                        <w:r>
                          <w:rPr>
                            <w:color w:val="231F20"/>
                            <w:spacing w:val="-3"/>
                          </w:rPr>
                          <w:t xml:space="preserve"> </w:t>
                        </w:r>
                        <w:r>
                          <w:rPr>
                            <w:color w:val="231F20"/>
                          </w:rPr>
                          <w:t>the</w:t>
                        </w:r>
                        <w:r>
                          <w:rPr>
                            <w:color w:val="231F20"/>
                            <w:spacing w:val="-3"/>
                          </w:rPr>
                          <w:t xml:space="preserve"> </w:t>
                        </w:r>
                        <w:r>
                          <w:rPr>
                            <w:color w:val="231F20"/>
                          </w:rPr>
                          <w:t>frightful</w:t>
                        </w:r>
                        <w:r>
                          <w:rPr>
                            <w:color w:val="231F20"/>
                            <w:spacing w:val="-3"/>
                          </w:rPr>
                          <w:t xml:space="preserve"> </w:t>
                        </w:r>
                        <w:r>
                          <w:rPr>
                            <w:color w:val="231F20"/>
                          </w:rPr>
                          <w:t>day</w:t>
                        </w:r>
                        <w:r>
                          <w:rPr>
                            <w:color w:val="231F20"/>
                            <w:spacing w:val="-3"/>
                          </w:rPr>
                          <w:t xml:space="preserve"> </w:t>
                        </w:r>
                        <w:r>
                          <w:rPr>
                            <w:color w:val="231F20"/>
                          </w:rPr>
                          <w:t>came</w:t>
                        </w:r>
                        <w:r>
                          <w:rPr>
                            <w:color w:val="231F20"/>
                            <w:spacing w:val="-3"/>
                          </w:rPr>
                          <w:t xml:space="preserve"> </w:t>
                        </w:r>
                        <w:r>
                          <w:rPr>
                            <w:color w:val="231F20"/>
                          </w:rPr>
                          <w:t>when</w:t>
                        </w:r>
                        <w:r>
                          <w:rPr>
                            <w:color w:val="231F20"/>
                            <w:spacing w:val="-3"/>
                          </w:rPr>
                          <w:t xml:space="preserve"> </w:t>
                        </w:r>
                        <w:r>
                          <w:rPr>
                            <w:color w:val="231F20"/>
                          </w:rPr>
                          <w:t>I</w:t>
                        </w:r>
                        <w:r>
                          <w:rPr>
                            <w:color w:val="231F20"/>
                            <w:spacing w:val="-3"/>
                          </w:rPr>
                          <w:t xml:space="preserve"> </w:t>
                        </w:r>
                        <w:r>
                          <w:rPr>
                            <w:color w:val="231F20"/>
                          </w:rPr>
                          <w:t>drank once</w:t>
                        </w:r>
                        <w:r>
                          <w:rPr>
                            <w:color w:val="231F20"/>
                            <w:spacing w:val="-6"/>
                          </w:rPr>
                          <w:t xml:space="preserve"> </w:t>
                        </w:r>
                        <w:r>
                          <w:rPr>
                            <w:color w:val="231F20"/>
                          </w:rPr>
                          <w:t>more.</w:t>
                        </w:r>
                        <w:r>
                          <w:rPr>
                            <w:color w:val="231F20"/>
                            <w:spacing w:val="35"/>
                          </w:rPr>
                          <w:t xml:space="preserve"> </w:t>
                        </w:r>
                        <w:r>
                          <w:rPr>
                            <w:color w:val="231F20"/>
                          </w:rPr>
                          <w:t>The</w:t>
                        </w:r>
                        <w:r>
                          <w:rPr>
                            <w:color w:val="231F20"/>
                            <w:spacing w:val="-6"/>
                          </w:rPr>
                          <w:t xml:space="preserve"> </w:t>
                        </w:r>
                        <w:r>
                          <w:rPr>
                            <w:color w:val="231F20"/>
                          </w:rPr>
                          <w:t>curve</w:t>
                        </w:r>
                        <w:r>
                          <w:rPr>
                            <w:color w:val="231F20"/>
                            <w:spacing w:val="-6"/>
                          </w:rPr>
                          <w:t xml:space="preserve"> </w:t>
                        </w:r>
                        <w:r>
                          <w:rPr>
                            <w:color w:val="231F20"/>
                          </w:rPr>
                          <w:t>of</w:t>
                        </w:r>
                        <w:r>
                          <w:rPr>
                            <w:color w:val="231F20"/>
                            <w:spacing w:val="-6"/>
                          </w:rPr>
                          <w:t xml:space="preserve"> </w:t>
                        </w:r>
                        <w:r>
                          <w:rPr>
                            <w:color w:val="231F20"/>
                          </w:rPr>
                          <w:t>my</w:t>
                        </w:r>
                        <w:r>
                          <w:rPr>
                            <w:color w:val="231F20"/>
                            <w:spacing w:val="-6"/>
                          </w:rPr>
                          <w:t xml:space="preserve"> </w:t>
                        </w:r>
                        <w:r>
                          <w:rPr>
                            <w:color w:val="231F20"/>
                          </w:rPr>
                          <w:t>declining</w:t>
                        </w:r>
                        <w:r>
                          <w:rPr>
                            <w:color w:val="231F20"/>
                            <w:spacing w:val="-6"/>
                          </w:rPr>
                          <w:t xml:space="preserve"> </w:t>
                        </w:r>
                        <w:r>
                          <w:rPr>
                            <w:color w:val="231F20"/>
                          </w:rPr>
                          <w:t>moral</w:t>
                        </w:r>
                        <w:r>
                          <w:rPr>
                            <w:color w:val="231F20"/>
                            <w:spacing w:val="-6"/>
                          </w:rPr>
                          <w:t xml:space="preserve"> </w:t>
                        </w:r>
                        <w:r>
                          <w:rPr>
                            <w:color w:val="231F20"/>
                          </w:rPr>
                          <w:t>and</w:t>
                        </w:r>
                        <w:r>
                          <w:rPr>
                            <w:color w:val="231F20"/>
                            <w:spacing w:val="-6"/>
                          </w:rPr>
                          <w:t xml:space="preserve"> </w:t>
                        </w:r>
                        <w:r>
                          <w:rPr>
                            <w:color w:val="231F20"/>
                          </w:rPr>
                          <w:t xml:space="preserve">bodily </w:t>
                        </w:r>
                        <w:r>
                          <w:rPr>
                            <w:color w:val="231F20"/>
                            <w:spacing w:val="-2"/>
                            <w:w w:val="105%"/>
                          </w:rPr>
                          <w:t>health</w:t>
                        </w:r>
                        <w:r>
                          <w:rPr>
                            <w:color w:val="231F20"/>
                            <w:spacing w:val="-10"/>
                            <w:w w:val="105%"/>
                          </w:rPr>
                          <w:t xml:space="preserve"> </w:t>
                        </w:r>
                        <w:r>
                          <w:rPr>
                            <w:color w:val="231F20"/>
                            <w:spacing w:val="-2"/>
                            <w:w w:val="105%"/>
                          </w:rPr>
                          <w:t>fell</w:t>
                        </w:r>
                        <w:r>
                          <w:rPr>
                            <w:color w:val="231F20"/>
                            <w:spacing w:val="-10"/>
                            <w:w w:val="105%"/>
                          </w:rPr>
                          <w:t xml:space="preserve"> </w:t>
                        </w:r>
                        <w:r>
                          <w:rPr>
                            <w:color w:val="231F20"/>
                            <w:spacing w:val="-2"/>
                            <w:w w:val="105%"/>
                          </w:rPr>
                          <w:t>off</w:t>
                        </w:r>
                        <w:r>
                          <w:rPr>
                            <w:color w:val="231F20"/>
                            <w:spacing w:val="-10"/>
                            <w:w w:val="105%"/>
                          </w:rPr>
                          <w:t xml:space="preserve"> </w:t>
                        </w:r>
                        <w:r>
                          <w:rPr>
                            <w:color w:val="231F20"/>
                            <w:spacing w:val="-2"/>
                            <w:w w:val="105%"/>
                          </w:rPr>
                          <w:t>like</w:t>
                        </w:r>
                        <w:r>
                          <w:rPr>
                            <w:color w:val="231F20"/>
                            <w:spacing w:val="-10"/>
                            <w:w w:val="105%"/>
                          </w:rPr>
                          <w:t xml:space="preserve"> </w:t>
                        </w:r>
                        <w:r>
                          <w:rPr>
                            <w:color w:val="231F20"/>
                            <w:spacing w:val="-2"/>
                            <w:w w:val="105%"/>
                          </w:rPr>
                          <w:t>a</w:t>
                        </w:r>
                        <w:r>
                          <w:rPr>
                            <w:color w:val="231F20"/>
                            <w:spacing w:val="-10"/>
                            <w:w w:val="105%"/>
                          </w:rPr>
                          <w:t xml:space="preserve"> </w:t>
                        </w:r>
                        <w:r>
                          <w:rPr>
                            <w:color w:val="231F20"/>
                            <w:spacing w:val="-2"/>
                            <w:w w:val="105%"/>
                          </w:rPr>
                          <w:t>ski-jump.</w:t>
                        </w:r>
                        <w:r>
                          <w:rPr>
                            <w:color w:val="231F20"/>
                            <w:spacing w:val="19"/>
                            <w:w w:val="105%"/>
                          </w:rPr>
                          <w:t xml:space="preserve"> </w:t>
                        </w:r>
                        <w:r>
                          <w:rPr>
                            <w:color w:val="231F20"/>
                            <w:spacing w:val="-2"/>
                            <w:w w:val="105%"/>
                          </w:rPr>
                          <w:t>After</w:t>
                        </w:r>
                        <w:r>
                          <w:rPr>
                            <w:color w:val="231F20"/>
                            <w:spacing w:val="-10"/>
                            <w:w w:val="105%"/>
                          </w:rPr>
                          <w:t xml:space="preserve"> </w:t>
                        </w:r>
                        <w:r>
                          <w:rPr>
                            <w:color w:val="231F20"/>
                            <w:spacing w:val="-2"/>
                            <w:w w:val="105%"/>
                          </w:rPr>
                          <w:t>a</w:t>
                        </w:r>
                        <w:r>
                          <w:rPr>
                            <w:color w:val="231F20"/>
                            <w:spacing w:val="-10"/>
                            <w:w w:val="105%"/>
                          </w:rPr>
                          <w:t xml:space="preserve"> </w:t>
                        </w:r>
                        <w:r>
                          <w:rPr>
                            <w:color w:val="231F20"/>
                            <w:spacing w:val="-2"/>
                            <w:w w:val="105%"/>
                          </w:rPr>
                          <w:t>time</w:t>
                        </w:r>
                        <w:r>
                          <w:rPr>
                            <w:color w:val="231F20"/>
                            <w:spacing w:val="-10"/>
                            <w:w w:val="105%"/>
                          </w:rPr>
                          <w:t xml:space="preserve"> </w:t>
                        </w:r>
                        <w:r>
                          <w:rPr>
                            <w:color w:val="231F20"/>
                            <w:spacing w:val="-2"/>
                            <w:w w:val="105%"/>
                          </w:rPr>
                          <w:t>I</w:t>
                        </w:r>
                        <w:r>
                          <w:rPr>
                            <w:color w:val="231F20"/>
                            <w:spacing w:val="-9"/>
                            <w:w w:val="105%"/>
                          </w:rPr>
                          <w:t xml:space="preserve"> </w:t>
                        </w:r>
                        <w:r>
                          <w:rPr>
                            <w:color w:val="231F20"/>
                            <w:spacing w:val="-2"/>
                            <w:w w:val="105%"/>
                          </w:rPr>
                          <w:t>returned</w:t>
                        </w:r>
                        <w:r>
                          <w:rPr>
                            <w:color w:val="231F20"/>
                            <w:spacing w:val="-10"/>
                            <w:w w:val="105%"/>
                          </w:rPr>
                          <w:t xml:space="preserve"> </w:t>
                        </w:r>
                        <w:r>
                          <w:rPr>
                            <w:color w:val="231F20"/>
                            <w:spacing w:val="-2"/>
                            <w:w w:val="105%"/>
                          </w:rPr>
                          <w:t xml:space="preserve">to </w:t>
                        </w:r>
                        <w:r>
                          <w:rPr>
                            <w:color w:val="231F20"/>
                          </w:rPr>
                          <w:t>the</w:t>
                        </w:r>
                        <w:r>
                          <w:rPr>
                            <w:color w:val="231F20"/>
                            <w:spacing w:val="-12"/>
                          </w:rPr>
                          <w:t xml:space="preserve"> </w:t>
                        </w:r>
                        <w:r>
                          <w:rPr>
                            <w:color w:val="231F20"/>
                          </w:rPr>
                          <w:t>hospital.</w:t>
                        </w:r>
                        <w:r>
                          <w:rPr>
                            <w:color w:val="231F20"/>
                            <w:spacing w:val="20"/>
                          </w:rPr>
                          <w:t xml:space="preserve"> </w:t>
                        </w:r>
                        <w:r>
                          <w:rPr>
                            <w:color w:val="231F20"/>
                          </w:rPr>
                          <w:t>This</w:t>
                        </w:r>
                        <w:r>
                          <w:rPr>
                            <w:color w:val="231F20"/>
                            <w:spacing w:val="-12"/>
                          </w:rPr>
                          <w:t xml:space="preserve"> </w:t>
                        </w:r>
                        <w:r>
                          <w:rPr>
                            <w:color w:val="231F20"/>
                          </w:rPr>
                          <w:t>was</w:t>
                        </w:r>
                        <w:r>
                          <w:rPr>
                            <w:color w:val="231F20"/>
                            <w:spacing w:val="-11"/>
                          </w:rPr>
                          <w:t xml:space="preserve"> </w:t>
                        </w:r>
                        <w:r>
                          <w:rPr>
                            <w:color w:val="231F20"/>
                          </w:rPr>
                          <w:t>the</w:t>
                        </w:r>
                        <w:r>
                          <w:rPr>
                            <w:color w:val="231F20"/>
                            <w:spacing w:val="-11"/>
                          </w:rPr>
                          <w:t xml:space="preserve"> </w:t>
                        </w:r>
                        <w:r>
                          <w:rPr>
                            <w:color w:val="231F20"/>
                          </w:rPr>
                          <w:t>finish,</w:t>
                        </w:r>
                        <w:r>
                          <w:rPr>
                            <w:color w:val="231F20"/>
                            <w:spacing w:val="-11"/>
                          </w:rPr>
                          <w:t xml:space="preserve"> </w:t>
                        </w:r>
                        <w:r>
                          <w:rPr>
                            <w:color w:val="231F20"/>
                          </w:rPr>
                          <w:t>the</w:t>
                        </w:r>
                        <w:r>
                          <w:rPr>
                            <w:color w:val="231F20"/>
                            <w:spacing w:val="-12"/>
                          </w:rPr>
                          <w:t xml:space="preserve"> </w:t>
                        </w:r>
                        <w:r>
                          <w:rPr>
                            <w:color w:val="231F20"/>
                          </w:rPr>
                          <w:t>curtain,</w:t>
                        </w:r>
                        <w:r>
                          <w:rPr>
                            <w:color w:val="231F20"/>
                            <w:spacing w:val="-11"/>
                          </w:rPr>
                          <w:t xml:space="preserve"> </w:t>
                        </w:r>
                        <w:r>
                          <w:rPr>
                            <w:color w:val="231F20"/>
                          </w:rPr>
                          <w:t>it</w:t>
                        </w:r>
                        <w:r>
                          <w:rPr>
                            <w:color w:val="231F20"/>
                            <w:spacing w:val="-11"/>
                          </w:rPr>
                          <w:t xml:space="preserve"> </w:t>
                        </w:r>
                        <w:r>
                          <w:rPr>
                            <w:color w:val="231F20"/>
                          </w:rPr>
                          <w:t>seemed</w:t>
                        </w:r>
                        <w:r>
                          <w:rPr>
                            <w:color w:val="231F20"/>
                            <w:spacing w:val="-11"/>
                          </w:rPr>
                          <w:t xml:space="preserve"> </w:t>
                        </w:r>
                        <w:r>
                          <w:rPr>
                            <w:color w:val="231F20"/>
                          </w:rPr>
                          <w:t>to me.</w:t>
                        </w:r>
                        <w:r>
                          <w:rPr>
                            <w:color w:val="231F20"/>
                            <w:spacing w:val="40"/>
                          </w:rPr>
                          <w:t xml:space="preserve"> </w:t>
                        </w:r>
                        <w:r>
                          <w:rPr>
                            <w:color w:val="231F20"/>
                          </w:rPr>
                          <w:t>My</w:t>
                        </w:r>
                        <w:r>
                          <w:rPr>
                            <w:color w:val="231F20"/>
                            <w:spacing w:val="-3"/>
                          </w:rPr>
                          <w:t xml:space="preserve"> </w:t>
                        </w:r>
                        <w:r>
                          <w:rPr>
                            <w:color w:val="231F20"/>
                          </w:rPr>
                          <w:t>weary</w:t>
                        </w:r>
                        <w:r>
                          <w:rPr>
                            <w:color w:val="231F20"/>
                            <w:spacing w:val="-3"/>
                          </w:rPr>
                          <w:t xml:space="preserve"> </w:t>
                        </w:r>
                        <w:r>
                          <w:rPr>
                            <w:color w:val="231F20"/>
                          </w:rPr>
                          <w:t>and</w:t>
                        </w:r>
                        <w:r>
                          <w:rPr>
                            <w:color w:val="231F20"/>
                            <w:spacing w:val="-3"/>
                          </w:rPr>
                          <w:t xml:space="preserve"> </w:t>
                        </w:r>
                        <w:r>
                          <w:rPr>
                            <w:color w:val="231F20"/>
                          </w:rPr>
                          <w:t>despairing</w:t>
                        </w:r>
                        <w:r>
                          <w:rPr>
                            <w:color w:val="231F20"/>
                            <w:spacing w:val="-3"/>
                          </w:rPr>
                          <w:t xml:space="preserve"> </w:t>
                        </w:r>
                        <w:r>
                          <w:rPr>
                            <w:color w:val="231F20"/>
                          </w:rPr>
                          <w:t>wife</w:t>
                        </w:r>
                        <w:r>
                          <w:rPr>
                            <w:color w:val="231F20"/>
                            <w:spacing w:val="-3"/>
                          </w:rPr>
                          <w:t xml:space="preserve"> </w:t>
                        </w:r>
                        <w:r>
                          <w:rPr>
                            <w:color w:val="231F20"/>
                          </w:rPr>
                          <w:t>was</w:t>
                        </w:r>
                        <w:r>
                          <w:rPr>
                            <w:color w:val="231F20"/>
                            <w:spacing w:val="-3"/>
                          </w:rPr>
                          <w:t xml:space="preserve"> </w:t>
                        </w:r>
                        <w:r>
                          <w:rPr>
                            <w:color w:val="231F20"/>
                          </w:rPr>
                          <w:t>informed</w:t>
                        </w:r>
                        <w:r>
                          <w:rPr>
                            <w:color w:val="231F20"/>
                            <w:spacing w:val="-3"/>
                          </w:rPr>
                          <w:t xml:space="preserve"> </w:t>
                        </w:r>
                        <w:r>
                          <w:rPr>
                            <w:color w:val="231F20"/>
                          </w:rPr>
                          <w:t>that</w:t>
                        </w:r>
                        <w:r>
                          <w:rPr>
                            <w:color w:val="231F20"/>
                            <w:spacing w:val="-3"/>
                          </w:rPr>
                          <w:t xml:space="preserve"> </w:t>
                        </w:r>
                        <w:r>
                          <w:rPr>
                            <w:color w:val="231F20"/>
                          </w:rPr>
                          <w:t xml:space="preserve">it </w:t>
                        </w:r>
                        <w:r>
                          <w:rPr>
                            <w:color w:val="231F20"/>
                            <w:spacing w:val="-4"/>
                          </w:rPr>
                          <w:t>would</w:t>
                        </w:r>
                        <w:r>
                          <w:rPr>
                            <w:color w:val="231F20"/>
                            <w:spacing w:val="-7"/>
                          </w:rPr>
                          <w:t xml:space="preserve"> </w:t>
                        </w:r>
                        <w:r>
                          <w:rPr>
                            <w:color w:val="231F20"/>
                            <w:spacing w:val="-4"/>
                          </w:rPr>
                          <w:t>all</w:t>
                        </w:r>
                        <w:r>
                          <w:rPr>
                            <w:color w:val="231F20"/>
                            <w:spacing w:val="-7"/>
                          </w:rPr>
                          <w:t xml:space="preserve"> </w:t>
                        </w:r>
                        <w:r>
                          <w:rPr>
                            <w:color w:val="231F20"/>
                            <w:spacing w:val="-4"/>
                          </w:rPr>
                          <w:t>end</w:t>
                        </w:r>
                        <w:r>
                          <w:rPr>
                            <w:color w:val="231F20"/>
                            <w:spacing w:val="-7"/>
                          </w:rPr>
                          <w:t xml:space="preserve"> </w:t>
                        </w:r>
                        <w:r>
                          <w:rPr>
                            <w:color w:val="231F20"/>
                            <w:spacing w:val="-4"/>
                          </w:rPr>
                          <w:t>with</w:t>
                        </w:r>
                        <w:r>
                          <w:rPr>
                            <w:color w:val="231F20"/>
                            <w:spacing w:val="-7"/>
                          </w:rPr>
                          <w:t xml:space="preserve"> </w:t>
                        </w:r>
                        <w:r>
                          <w:rPr>
                            <w:color w:val="231F20"/>
                            <w:spacing w:val="-4"/>
                          </w:rPr>
                          <w:t>heart</w:t>
                        </w:r>
                        <w:r>
                          <w:rPr>
                            <w:color w:val="231F20"/>
                            <w:spacing w:val="-7"/>
                          </w:rPr>
                          <w:t xml:space="preserve"> </w:t>
                        </w:r>
                        <w:r>
                          <w:rPr>
                            <w:color w:val="231F20"/>
                            <w:spacing w:val="-4"/>
                          </w:rPr>
                          <w:t>failure</w:t>
                        </w:r>
                        <w:r>
                          <w:rPr>
                            <w:color w:val="231F20"/>
                            <w:spacing w:val="-7"/>
                          </w:rPr>
                          <w:t xml:space="preserve"> </w:t>
                        </w:r>
                        <w:r>
                          <w:rPr>
                            <w:color w:val="231F20"/>
                            <w:spacing w:val="-4"/>
                          </w:rPr>
                          <w:t>during</w:t>
                        </w:r>
                        <w:r>
                          <w:rPr>
                            <w:color w:val="231F20"/>
                            <w:spacing w:val="-7"/>
                          </w:rPr>
                          <w:t xml:space="preserve"> </w:t>
                        </w:r>
                        <w:r>
                          <w:rPr>
                            <w:color w:val="231F20"/>
                            <w:spacing w:val="-4"/>
                          </w:rPr>
                          <w:t>delirium</w:t>
                        </w:r>
                        <w:r>
                          <w:rPr>
                            <w:color w:val="231F20"/>
                            <w:spacing w:val="-7"/>
                          </w:rPr>
                          <w:t xml:space="preserve"> </w:t>
                        </w:r>
                        <w:r>
                          <w:rPr>
                            <w:color w:val="231F20"/>
                            <w:spacing w:val="-4"/>
                          </w:rPr>
                          <w:t>tremens,</w:t>
                        </w:r>
                        <w:r>
                          <w:rPr>
                            <w:color w:val="231F20"/>
                            <w:spacing w:val="-7"/>
                          </w:rPr>
                          <w:t xml:space="preserve"> </w:t>
                        </w:r>
                        <w:r>
                          <w:rPr>
                            <w:color w:val="231F20"/>
                            <w:spacing w:val="-4"/>
                          </w:rPr>
                          <w:t xml:space="preserve">or </w:t>
                        </w:r>
                        <w:r>
                          <w:rPr>
                            <w:color w:val="231F20"/>
                            <w:spacing w:val="-2"/>
                            <w:w w:val="105%"/>
                          </w:rPr>
                          <w:t>I</w:t>
                        </w:r>
                        <w:r>
                          <w:rPr>
                            <w:color w:val="231F20"/>
                            <w:spacing w:val="-10"/>
                            <w:w w:val="105%"/>
                          </w:rPr>
                          <w:t xml:space="preserve"> </w:t>
                        </w:r>
                        <w:r>
                          <w:rPr>
                            <w:color w:val="231F20"/>
                            <w:spacing w:val="-2"/>
                            <w:w w:val="105%"/>
                          </w:rPr>
                          <w:t>would</w:t>
                        </w:r>
                        <w:r>
                          <w:rPr>
                            <w:color w:val="231F20"/>
                            <w:spacing w:val="-10"/>
                            <w:w w:val="105%"/>
                          </w:rPr>
                          <w:t xml:space="preserve"> </w:t>
                        </w:r>
                        <w:r>
                          <w:rPr>
                            <w:color w:val="231F20"/>
                            <w:spacing w:val="-2"/>
                            <w:w w:val="105%"/>
                          </w:rPr>
                          <w:t>develop</w:t>
                        </w:r>
                        <w:r>
                          <w:rPr>
                            <w:color w:val="231F20"/>
                            <w:spacing w:val="-10"/>
                            <w:w w:val="105%"/>
                          </w:rPr>
                          <w:t xml:space="preserve"> </w:t>
                        </w:r>
                        <w:r>
                          <w:rPr>
                            <w:color w:val="231F20"/>
                            <w:spacing w:val="-2"/>
                            <w:w w:val="105%"/>
                          </w:rPr>
                          <w:t>a</w:t>
                        </w:r>
                        <w:r>
                          <w:rPr>
                            <w:color w:val="231F20"/>
                            <w:spacing w:val="-10"/>
                            <w:w w:val="105%"/>
                          </w:rPr>
                          <w:t xml:space="preserve"> </w:t>
                        </w:r>
                        <w:r>
                          <w:rPr>
                            <w:color w:val="231F20"/>
                            <w:spacing w:val="-2"/>
                            <w:w w:val="105%"/>
                          </w:rPr>
                          <w:t>wet</w:t>
                        </w:r>
                        <w:r>
                          <w:rPr>
                            <w:color w:val="231F20"/>
                            <w:spacing w:val="-10"/>
                            <w:w w:val="105%"/>
                          </w:rPr>
                          <w:t xml:space="preserve"> </w:t>
                        </w:r>
                        <w:r>
                          <w:rPr>
                            <w:color w:val="231F20"/>
                            <w:spacing w:val="-2"/>
                            <w:w w:val="105%"/>
                          </w:rPr>
                          <w:t>brain,</w:t>
                        </w:r>
                        <w:r>
                          <w:rPr>
                            <w:color w:val="231F20"/>
                            <w:spacing w:val="-9"/>
                            <w:w w:val="105%"/>
                          </w:rPr>
                          <w:t xml:space="preserve"> </w:t>
                        </w:r>
                        <w:r>
                          <w:rPr>
                            <w:color w:val="231F20"/>
                            <w:spacing w:val="-2"/>
                            <w:w w:val="105%"/>
                          </w:rPr>
                          <w:t>perhaps</w:t>
                        </w:r>
                        <w:r>
                          <w:rPr>
                            <w:color w:val="231F20"/>
                            <w:spacing w:val="-10"/>
                            <w:w w:val="105%"/>
                          </w:rPr>
                          <w:t xml:space="preserve"> </w:t>
                        </w:r>
                        <w:r>
                          <w:rPr>
                            <w:color w:val="231F20"/>
                            <w:spacing w:val="-2"/>
                            <w:w w:val="105%"/>
                          </w:rPr>
                          <w:t>within</w:t>
                        </w:r>
                        <w:r>
                          <w:rPr>
                            <w:color w:val="231F20"/>
                            <w:spacing w:val="-10"/>
                            <w:w w:val="105%"/>
                          </w:rPr>
                          <w:t xml:space="preserve"> </w:t>
                        </w:r>
                        <w:r>
                          <w:rPr>
                            <w:color w:val="231F20"/>
                            <w:spacing w:val="-2"/>
                            <w:w w:val="105%"/>
                          </w:rPr>
                          <w:t>a</w:t>
                        </w:r>
                        <w:r>
                          <w:rPr>
                            <w:color w:val="231F20"/>
                            <w:spacing w:val="-10"/>
                            <w:w w:val="105%"/>
                          </w:rPr>
                          <w:t xml:space="preserve"> </w:t>
                        </w:r>
                        <w:r>
                          <w:rPr>
                            <w:color w:val="231F20"/>
                            <w:spacing w:val="-2"/>
                            <w:w w:val="105%"/>
                          </w:rPr>
                          <w:t>year.</w:t>
                        </w:r>
                        <w:r>
                          <w:rPr>
                            <w:color w:val="231F20"/>
                            <w:spacing w:val="-8"/>
                            <w:w w:val="105%"/>
                          </w:rPr>
                          <w:t xml:space="preserve"> </w:t>
                        </w:r>
                        <w:r>
                          <w:rPr>
                            <w:color w:val="231F20"/>
                            <w:spacing w:val="-2"/>
                            <w:w w:val="105%"/>
                          </w:rPr>
                          <w:t xml:space="preserve">She </w:t>
                        </w:r>
                        <w:r>
                          <w:rPr>
                            <w:color w:val="231F20"/>
                          </w:rPr>
                          <w:t>would</w:t>
                        </w:r>
                        <w:r>
                          <w:rPr>
                            <w:color w:val="231F20"/>
                            <w:spacing w:val="-9"/>
                          </w:rPr>
                          <w:t xml:space="preserve"> </w:t>
                        </w:r>
                        <w:r>
                          <w:rPr>
                            <w:color w:val="231F20"/>
                          </w:rPr>
                          <w:t>soon</w:t>
                        </w:r>
                        <w:r>
                          <w:rPr>
                            <w:color w:val="231F20"/>
                            <w:spacing w:val="-9"/>
                          </w:rPr>
                          <w:t xml:space="preserve"> </w:t>
                        </w:r>
                        <w:r>
                          <w:rPr>
                            <w:color w:val="231F20"/>
                          </w:rPr>
                          <w:t>have</w:t>
                        </w:r>
                        <w:r>
                          <w:rPr>
                            <w:color w:val="231F20"/>
                            <w:spacing w:val="-9"/>
                          </w:rPr>
                          <w:t xml:space="preserve"> </w:t>
                        </w:r>
                        <w:r>
                          <w:rPr>
                            <w:color w:val="231F20"/>
                          </w:rPr>
                          <w:t>to</w:t>
                        </w:r>
                        <w:r>
                          <w:rPr>
                            <w:color w:val="231F20"/>
                            <w:spacing w:val="-9"/>
                          </w:rPr>
                          <w:t xml:space="preserve"> </w:t>
                        </w:r>
                        <w:r>
                          <w:rPr>
                            <w:color w:val="231F20"/>
                          </w:rPr>
                          <w:t>give</w:t>
                        </w:r>
                        <w:r>
                          <w:rPr>
                            <w:color w:val="231F20"/>
                            <w:spacing w:val="-9"/>
                          </w:rPr>
                          <w:t xml:space="preserve"> </w:t>
                        </w:r>
                        <w:r>
                          <w:rPr>
                            <w:color w:val="231F20"/>
                          </w:rPr>
                          <w:t>me</w:t>
                        </w:r>
                        <w:r>
                          <w:rPr>
                            <w:color w:val="231F20"/>
                            <w:spacing w:val="-9"/>
                          </w:rPr>
                          <w:t xml:space="preserve"> </w:t>
                        </w:r>
                        <w:r>
                          <w:rPr>
                            <w:color w:val="231F20"/>
                          </w:rPr>
                          <w:t>over</w:t>
                        </w:r>
                        <w:r>
                          <w:rPr>
                            <w:color w:val="231F20"/>
                            <w:spacing w:val="-9"/>
                          </w:rPr>
                          <w:t xml:space="preserve"> </w:t>
                        </w:r>
                        <w:r>
                          <w:rPr>
                            <w:color w:val="231F20"/>
                          </w:rPr>
                          <w:t>to</w:t>
                        </w:r>
                        <w:r>
                          <w:rPr>
                            <w:color w:val="231F20"/>
                            <w:spacing w:val="-9"/>
                          </w:rPr>
                          <w:t xml:space="preserve"> </w:t>
                        </w:r>
                        <w:r>
                          <w:rPr>
                            <w:color w:val="231F20"/>
                          </w:rPr>
                          <w:t>the</w:t>
                        </w:r>
                        <w:r>
                          <w:rPr>
                            <w:color w:val="231F20"/>
                            <w:spacing w:val="-9"/>
                          </w:rPr>
                          <w:t xml:space="preserve"> </w:t>
                        </w:r>
                        <w:r>
                          <w:rPr>
                            <w:color w:val="231F20"/>
                          </w:rPr>
                          <w:t>undertaker</w:t>
                        </w:r>
                        <w:r>
                          <w:rPr>
                            <w:color w:val="231F20"/>
                            <w:spacing w:val="-9"/>
                          </w:rPr>
                          <w:t xml:space="preserve"> </w:t>
                        </w:r>
                        <w:r>
                          <w:rPr>
                            <w:color w:val="231F20"/>
                          </w:rPr>
                          <w:t>or</w:t>
                        </w:r>
                        <w:r>
                          <w:rPr>
                            <w:color w:val="231F20"/>
                            <w:spacing w:val="-9"/>
                          </w:rPr>
                          <w:t xml:space="preserve"> </w:t>
                        </w:r>
                        <w:r>
                          <w:rPr>
                            <w:color w:val="231F20"/>
                          </w:rPr>
                          <w:t xml:space="preserve">the </w:t>
                        </w:r>
                        <w:r>
                          <w:rPr>
                            <w:color w:val="231F20"/>
                            <w:spacing w:val="-2"/>
                            <w:w w:val="105%"/>
                          </w:rPr>
                          <w:t>asylum.</w:t>
                        </w:r>
                      </w:p>
                      <w:p w14:paraId="4615DEB7" w14:textId="77777777" w:rsidR="00000000" w:rsidRDefault="00000000">
                        <w:pPr>
                          <w:pStyle w:val="BodyText"/>
                          <w:kinsoku w:val="0"/>
                          <w:overflowPunct w:val="0"/>
                          <w:spacing w:line="13.30pt" w:lineRule="auto"/>
                          <w:rPr>
                            <w:color w:val="231F20"/>
                            <w:spacing w:val="-5"/>
                            <w:w w:val="105%"/>
                          </w:rPr>
                        </w:pPr>
                        <w:r>
                          <w:rPr>
                            <w:color w:val="231F20"/>
                            <w:w w:val="105%"/>
                          </w:rPr>
                          <w:t>They did not need to tell me.</w:t>
                        </w:r>
                        <w:r>
                          <w:rPr>
                            <w:color w:val="231F20"/>
                            <w:spacing w:val="40"/>
                            <w:w w:val="105%"/>
                          </w:rPr>
                          <w:t xml:space="preserve"> </w:t>
                        </w:r>
                        <w:r>
                          <w:rPr>
                            <w:color w:val="231F20"/>
                            <w:w w:val="105%"/>
                          </w:rPr>
                          <w:t>I knew, and almost welcomed</w:t>
                        </w:r>
                        <w:r>
                          <w:rPr>
                            <w:color w:val="231F20"/>
                            <w:spacing w:val="7"/>
                            <w:w w:val="105%"/>
                          </w:rPr>
                          <w:t xml:space="preserve"> </w:t>
                        </w:r>
                        <w:r>
                          <w:rPr>
                            <w:color w:val="231F20"/>
                            <w:w w:val="105%"/>
                          </w:rPr>
                          <w:t>the</w:t>
                        </w:r>
                        <w:r>
                          <w:rPr>
                            <w:color w:val="231F20"/>
                            <w:spacing w:val="8"/>
                            <w:w w:val="105%"/>
                          </w:rPr>
                          <w:t xml:space="preserve"> </w:t>
                        </w:r>
                        <w:r>
                          <w:rPr>
                            <w:color w:val="231F20"/>
                            <w:w w:val="105%"/>
                          </w:rPr>
                          <w:t>idea.</w:t>
                        </w:r>
                        <w:r>
                          <w:rPr>
                            <w:color w:val="231F20"/>
                            <w:spacing w:val="59"/>
                            <w:w w:val="105%"/>
                          </w:rPr>
                          <w:t xml:space="preserve"> </w:t>
                        </w:r>
                        <w:r>
                          <w:rPr>
                            <w:color w:val="231F20"/>
                            <w:w w:val="105%"/>
                          </w:rPr>
                          <w:t>It</w:t>
                        </w:r>
                        <w:r>
                          <w:rPr>
                            <w:color w:val="231F20"/>
                            <w:spacing w:val="7"/>
                            <w:w w:val="105%"/>
                          </w:rPr>
                          <w:t xml:space="preserve"> </w:t>
                        </w:r>
                        <w:r>
                          <w:rPr>
                            <w:color w:val="231F20"/>
                            <w:w w:val="105%"/>
                          </w:rPr>
                          <w:t>was</w:t>
                        </w:r>
                        <w:r>
                          <w:rPr>
                            <w:color w:val="231F20"/>
                            <w:spacing w:val="8"/>
                            <w:w w:val="105%"/>
                          </w:rPr>
                          <w:t xml:space="preserve"> </w:t>
                        </w:r>
                        <w:r>
                          <w:rPr>
                            <w:color w:val="231F20"/>
                            <w:w w:val="105%"/>
                          </w:rPr>
                          <w:t>a</w:t>
                        </w:r>
                        <w:r>
                          <w:rPr>
                            <w:color w:val="231F20"/>
                            <w:spacing w:val="8"/>
                            <w:w w:val="105%"/>
                          </w:rPr>
                          <w:t xml:space="preserve"> </w:t>
                        </w:r>
                        <w:r>
                          <w:rPr>
                            <w:color w:val="231F20"/>
                            <w:w w:val="105%"/>
                          </w:rPr>
                          <w:t>devastating</w:t>
                        </w:r>
                        <w:r>
                          <w:rPr>
                            <w:color w:val="231F20"/>
                            <w:spacing w:val="7"/>
                            <w:w w:val="105%"/>
                          </w:rPr>
                          <w:t xml:space="preserve"> </w:t>
                        </w:r>
                        <w:r>
                          <w:rPr>
                            <w:color w:val="231F20"/>
                            <w:w w:val="105%"/>
                          </w:rPr>
                          <w:t>blow</w:t>
                        </w:r>
                        <w:r>
                          <w:rPr>
                            <w:color w:val="231F20"/>
                            <w:spacing w:val="8"/>
                            <w:w w:val="105%"/>
                          </w:rPr>
                          <w:t xml:space="preserve"> </w:t>
                        </w:r>
                        <w:r>
                          <w:rPr>
                            <w:color w:val="231F20"/>
                            <w:w w:val="105%"/>
                          </w:rPr>
                          <w:t>to</w:t>
                        </w:r>
                        <w:r>
                          <w:rPr>
                            <w:color w:val="231F20"/>
                            <w:spacing w:val="7"/>
                            <w:w w:val="105%"/>
                          </w:rPr>
                          <w:t xml:space="preserve"> </w:t>
                        </w:r>
                        <w:r>
                          <w:rPr>
                            <w:color w:val="231F20"/>
                            <w:spacing w:val="-5"/>
                            <w:w w:val="105%"/>
                          </w:rPr>
                          <w:t>my</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3D98C4D7" w14:textId="15E6FFCA"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1727872" behindDoc="1" locked="0" layoutInCell="0" allowOverlap="1" wp14:anchorId="5750A606" wp14:editId="6EB7A2A1">
            <wp:simplePos x="0" y="0"/>
            <wp:positionH relativeFrom="page">
              <wp:posOffset>353060</wp:posOffset>
            </wp:positionH>
            <wp:positionV relativeFrom="page">
              <wp:posOffset>207645</wp:posOffset>
            </wp:positionV>
            <wp:extent cx="76200" cy="138430"/>
            <wp:effectExtent l="0" t="0" r="0" b="0"/>
            <wp:wrapNone/>
            <wp:docPr id="574" name="Text Box 70"/>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7620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4294476D" w14:textId="77777777" w:rsidR="00000000" w:rsidRDefault="00000000">
                        <w:pPr>
                          <w:pStyle w:val="BodyText"/>
                          <w:kinsoku w:val="0"/>
                          <w:overflowPunct w:val="0"/>
                          <w:spacing w:before="0.65pt"/>
                          <w:ind w:end="0pt" w:firstLine="0pt"/>
                          <w:jc w:val="start"/>
                          <w:rPr>
                            <w:color w:val="231F20"/>
                            <w:sz w:val="16"/>
                            <w:szCs w:val="16"/>
                          </w:rPr>
                        </w:pPr>
                        <w:r>
                          <w:rPr>
                            <w:color w:val="231F20"/>
                            <w:sz w:val="16"/>
                            <w:szCs w:val="16"/>
                          </w:rPr>
                          <w:t>8</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28896" behindDoc="1" locked="0" layoutInCell="0" allowOverlap="1" wp14:anchorId="4BFE0BEC" wp14:editId="7D1B1E1A">
            <wp:simplePos x="0" y="0"/>
            <wp:positionH relativeFrom="page">
              <wp:posOffset>994410</wp:posOffset>
            </wp:positionH>
            <wp:positionV relativeFrom="page">
              <wp:posOffset>207645</wp:posOffset>
            </wp:positionV>
            <wp:extent cx="1410970" cy="138430"/>
            <wp:effectExtent l="0" t="0" r="0" b="0"/>
            <wp:wrapNone/>
            <wp:docPr id="573" name="Text Box 71"/>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41097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7F9FC257"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ALCOHOLICS</w:t>
                        </w:r>
                        <w:r>
                          <w:rPr>
                            <w:color w:val="231F20"/>
                            <w:spacing w:val="53"/>
                            <w:sz w:val="16"/>
                            <w:szCs w:val="16"/>
                          </w:rPr>
                          <w:t xml:space="preserve"> </w:t>
                        </w:r>
                        <w:r>
                          <w:rPr>
                            <w:color w:val="231F20"/>
                            <w:spacing w:val="-2"/>
                            <w:sz w:val="16"/>
                            <w:szCs w:val="16"/>
                          </w:rPr>
                          <w:t>ANONYMOUS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29920" behindDoc="1" locked="0" layoutInCell="0" allowOverlap="1" wp14:anchorId="6C1C2B1B" wp14:editId="5819B54F">
            <wp:simplePos x="0" y="0"/>
            <wp:positionH relativeFrom="page">
              <wp:posOffset>353060</wp:posOffset>
            </wp:positionH>
            <wp:positionV relativeFrom="page">
              <wp:posOffset>383540</wp:posOffset>
            </wp:positionV>
            <wp:extent cx="2618740" cy="4424045"/>
            <wp:effectExtent l="0" t="0" r="0" b="0"/>
            <wp:wrapNone/>
            <wp:docPr id="572" name="Text Box 7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18740" cy="4424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37105D65" w14:textId="77777777" w:rsidR="00000000" w:rsidRDefault="00000000">
                        <w:pPr>
                          <w:pStyle w:val="BodyText"/>
                          <w:kinsoku w:val="0"/>
                          <w:overflowPunct w:val="0"/>
                          <w:spacing w:before="0.85pt" w:line="12.95pt" w:lineRule="auto"/>
                          <w:ind w:end="0.90pt" w:firstLine="0pt"/>
                          <w:rPr>
                            <w:color w:val="231F20"/>
                            <w:w w:val="105%"/>
                          </w:rPr>
                        </w:pPr>
                        <w:r>
                          <w:rPr>
                            <w:color w:val="231F20"/>
                            <w:w w:val="105%"/>
                          </w:rPr>
                          <w:t>pride.</w:t>
                        </w:r>
                        <w:r>
                          <w:rPr>
                            <w:color w:val="231F20"/>
                            <w:spacing w:val="40"/>
                            <w:w w:val="105%"/>
                          </w:rPr>
                          <w:t xml:space="preserve"> </w:t>
                        </w:r>
                        <w:r>
                          <w:rPr>
                            <w:color w:val="231F20"/>
                            <w:w w:val="105%"/>
                          </w:rPr>
                          <w:t xml:space="preserve">I, who had thought so well of myself and my </w:t>
                        </w:r>
                        <w:r>
                          <w:rPr>
                            <w:color w:val="231F20"/>
                          </w:rPr>
                          <w:t>abilities,</w:t>
                        </w:r>
                        <w:r>
                          <w:rPr>
                            <w:color w:val="231F20"/>
                            <w:spacing w:val="-1"/>
                          </w:rPr>
                          <w:t xml:space="preserve"> </w:t>
                        </w:r>
                        <w:r>
                          <w:rPr>
                            <w:color w:val="231F20"/>
                          </w:rPr>
                          <w:t>of</w:t>
                        </w:r>
                        <w:r>
                          <w:rPr>
                            <w:color w:val="231F20"/>
                            <w:spacing w:val="-1"/>
                          </w:rPr>
                          <w:t xml:space="preserve"> </w:t>
                        </w:r>
                        <w:r>
                          <w:rPr>
                            <w:color w:val="231F20"/>
                          </w:rPr>
                          <w:t>my</w:t>
                        </w:r>
                        <w:r>
                          <w:rPr>
                            <w:color w:val="231F20"/>
                            <w:spacing w:val="-1"/>
                          </w:rPr>
                          <w:t xml:space="preserve"> </w:t>
                        </w:r>
                        <w:r>
                          <w:rPr>
                            <w:color w:val="231F20"/>
                          </w:rPr>
                          <w:t>capacity</w:t>
                        </w:r>
                        <w:r>
                          <w:rPr>
                            <w:color w:val="231F20"/>
                            <w:spacing w:val="-1"/>
                          </w:rPr>
                          <w:t xml:space="preserve"> </w:t>
                        </w:r>
                        <w:r>
                          <w:rPr>
                            <w:color w:val="231F20"/>
                          </w:rPr>
                          <w:t>to</w:t>
                        </w:r>
                        <w:r>
                          <w:rPr>
                            <w:color w:val="231F20"/>
                            <w:spacing w:val="-1"/>
                          </w:rPr>
                          <w:t xml:space="preserve"> </w:t>
                        </w:r>
                        <w:r>
                          <w:rPr>
                            <w:color w:val="231F20"/>
                          </w:rPr>
                          <w:t>surmount</w:t>
                        </w:r>
                        <w:r>
                          <w:rPr>
                            <w:color w:val="231F20"/>
                            <w:spacing w:val="-1"/>
                          </w:rPr>
                          <w:t xml:space="preserve"> </w:t>
                        </w:r>
                        <w:r>
                          <w:rPr>
                            <w:color w:val="231F20"/>
                          </w:rPr>
                          <w:t>obstacles,</w:t>
                        </w:r>
                        <w:r>
                          <w:rPr>
                            <w:color w:val="231F20"/>
                            <w:spacing w:val="-1"/>
                          </w:rPr>
                          <w:t xml:space="preserve"> </w:t>
                        </w:r>
                        <w:r>
                          <w:rPr>
                            <w:color w:val="231F20"/>
                          </w:rPr>
                          <w:t>was</w:t>
                        </w:r>
                        <w:r>
                          <w:rPr>
                            <w:color w:val="231F20"/>
                            <w:spacing w:val="-1"/>
                          </w:rPr>
                          <w:t xml:space="preserve"> </w:t>
                        </w:r>
                        <w:r>
                          <w:rPr>
                            <w:color w:val="231F20"/>
                          </w:rPr>
                          <w:t xml:space="preserve">cor- </w:t>
                        </w:r>
                        <w:r>
                          <w:rPr>
                            <w:color w:val="231F20"/>
                            <w:spacing w:val="-2"/>
                            <w:w w:val="105%"/>
                          </w:rPr>
                          <w:t>nered</w:t>
                        </w:r>
                        <w:r>
                          <w:rPr>
                            <w:color w:val="231F20"/>
                            <w:spacing w:val="-10"/>
                            <w:w w:val="105%"/>
                          </w:rPr>
                          <w:t xml:space="preserve"> </w:t>
                        </w:r>
                        <w:r>
                          <w:rPr>
                            <w:color w:val="231F20"/>
                            <w:spacing w:val="-2"/>
                            <w:w w:val="105%"/>
                          </w:rPr>
                          <w:t>at</w:t>
                        </w:r>
                        <w:r>
                          <w:rPr>
                            <w:color w:val="231F20"/>
                            <w:spacing w:val="-10"/>
                            <w:w w:val="105%"/>
                          </w:rPr>
                          <w:t xml:space="preserve"> </w:t>
                        </w:r>
                        <w:r>
                          <w:rPr>
                            <w:color w:val="231F20"/>
                            <w:spacing w:val="-2"/>
                            <w:w w:val="105%"/>
                          </w:rPr>
                          <w:t>last.</w:t>
                        </w:r>
                        <w:r>
                          <w:rPr>
                            <w:color w:val="231F20"/>
                            <w:spacing w:val="21"/>
                            <w:w w:val="105%"/>
                          </w:rPr>
                          <w:t xml:space="preserve"> </w:t>
                        </w:r>
                        <w:r>
                          <w:rPr>
                            <w:color w:val="231F20"/>
                            <w:spacing w:val="-2"/>
                            <w:w w:val="105%"/>
                          </w:rPr>
                          <w:t>Now</w:t>
                        </w:r>
                        <w:r>
                          <w:rPr>
                            <w:color w:val="231F20"/>
                            <w:spacing w:val="-10"/>
                            <w:w w:val="105%"/>
                          </w:rPr>
                          <w:t xml:space="preserve"> </w:t>
                        </w:r>
                        <w:r>
                          <w:rPr>
                            <w:color w:val="231F20"/>
                            <w:spacing w:val="-2"/>
                            <w:w w:val="105%"/>
                          </w:rPr>
                          <w:t>I</w:t>
                        </w:r>
                        <w:r>
                          <w:rPr>
                            <w:color w:val="231F20"/>
                            <w:spacing w:val="-10"/>
                            <w:w w:val="105%"/>
                          </w:rPr>
                          <w:t xml:space="preserve"> </w:t>
                        </w:r>
                        <w:r>
                          <w:rPr>
                            <w:color w:val="231F20"/>
                            <w:spacing w:val="-2"/>
                            <w:w w:val="105%"/>
                          </w:rPr>
                          <w:t>was</w:t>
                        </w:r>
                        <w:r>
                          <w:rPr>
                            <w:color w:val="231F20"/>
                            <w:spacing w:val="-9"/>
                            <w:w w:val="105%"/>
                          </w:rPr>
                          <w:t xml:space="preserve"> </w:t>
                        </w:r>
                        <w:r>
                          <w:rPr>
                            <w:color w:val="231F20"/>
                            <w:spacing w:val="-2"/>
                            <w:w w:val="105%"/>
                          </w:rPr>
                          <w:t>to</w:t>
                        </w:r>
                        <w:r>
                          <w:rPr>
                            <w:color w:val="231F20"/>
                            <w:spacing w:val="-10"/>
                            <w:w w:val="105%"/>
                          </w:rPr>
                          <w:t xml:space="preserve"> </w:t>
                        </w:r>
                        <w:r>
                          <w:rPr>
                            <w:color w:val="231F20"/>
                            <w:spacing w:val="-2"/>
                            <w:w w:val="105%"/>
                          </w:rPr>
                          <w:t>plunge</w:t>
                        </w:r>
                        <w:r>
                          <w:rPr>
                            <w:color w:val="231F20"/>
                            <w:spacing w:val="-10"/>
                            <w:w w:val="105%"/>
                          </w:rPr>
                          <w:t xml:space="preserve"> </w:t>
                        </w:r>
                        <w:r>
                          <w:rPr>
                            <w:color w:val="231F20"/>
                            <w:spacing w:val="-2"/>
                            <w:w w:val="105%"/>
                          </w:rPr>
                          <w:t>into</w:t>
                        </w:r>
                        <w:r>
                          <w:rPr>
                            <w:color w:val="231F20"/>
                            <w:spacing w:val="-10"/>
                            <w:w w:val="105%"/>
                          </w:rPr>
                          <w:t xml:space="preserve"> </w:t>
                        </w:r>
                        <w:r>
                          <w:rPr>
                            <w:color w:val="231F20"/>
                            <w:spacing w:val="-2"/>
                            <w:w w:val="105%"/>
                          </w:rPr>
                          <w:t>the</w:t>
                        </w:r>
                        <w:r>
                          <w:rPr>
                            <w:color w:val="231F20"/>
                            <w:spacing w:val="-10"/>
                            <w:w w:val="105%"/>
                          </w:rPr>
                          <w:t xml:space="preserve"> </w:t>
                        </w:r>
                        <w:r>
                          <w:rPr>
                            <w:color w:val="231F20"/>
                            <w:spacing w:val="-2"/>
                            <w:w w:val="105%"/>
                          </w:rPr>
                          <w:t>dark,</w:t>
                        </w:r>
                        <w:r>
                          <w:rPr>
                            <w:color w:val="231F20"/>
                            <w:spacing w:val="-10"/>
                            <w:w w:val="105%"/>
                          </w:rPr>
                          <w:t xml:space="preserve"> </w:t>
                        </w:r>
                        <w:r>
                          <w:rPr>
                            <w:color w:val="231F20"/>
                            <w:spacing w:val="-2"/>
                            <w:w w:val="105%"/>
                          </w:rPr>
                          <w:t xml:space="preserve">joining </w:t>
                        </w:r>
                        <w:r>
                          <w:rPr>
                            <w:color w:val="231F20"/>
                          </w:rPr>
                          <w:t>that endless procession of sots who had gone on before.</w:t>
                        </w:r>
                        <w:r>
                          <w:rPr>
                            <w:color w:val="231F20"/>
                            <w:spacing w:val="40"/>
                          </w:rPr>
                          <w:t xml:space="preserve"> </w:t>
                        </w:r>
                        <w:r>
                          <w:rPr>
                            <w:color w:val="231F20"/>
                          </w:rPr>
                          <w:t>I</w:t>
                        </w:r>
                        <w:r>
                          <w:rPr>
                            <w:color w:val="231F20"/>
                            <w:spacing w:val="-2"/>
                          </w:rPr>
                          <w:t xml:space="preserve"> </w:t>
                        </w:r>
                        <w:r>
                          <w:rPr>
                            <w:color w:val="231F20"/>
                          </w:rPr>
                          <w:t>thought</w:t>
                        </w:r>
                        <w:r>
                          <w:rPr>
                            <w:color w:val="231F20"/>
                            <w:spacing w:val="-2"/>
                          </w:rPr>
                          <w:t xml:space="preserve"> </w:t>
                        </w:r>
                        <w:r>
                          <w:rPr>
                            <w:color w:val="231F20"/>
                          </w:rPr>
                          <w:t>of</w:t>
                        </w:r>
                        <w:r>
                          <w:rPr>
                            <w:color w:val="231F20"/>
                            <w:spacing w:val="-2"/>
                          </w:rPr>
                          <w:t xml:space="preserve"> </w:t>
                        </w:r>
                        <w:r>
                          <w:rPr>
                            <w:color w:val="231F20"/>
                          </w:rPr>
                          <w:t>my</w:t>
                        </w:r>
                        <w:r>
                          <w:rPr>
                            <w:color w:val="231F20"/>
                            <w:spacing w:val="-2"/>
                          </w:rPr>
                          <w:t xml:space="preserve"> </w:t>
                        </w:r>
                        <w:r>
                          <w:rPr>
                            <w:color w:val="231F20"/>
                          </w:rPr>
                          <w:t>poor</w:t>
                        </w:r>
                        <w:r>
                          <w:rPr>
                            <w:color w:val="231F20"/>
                            <w:spacing w:val="-2"/>
                          </w:rPr>
                          <w:t xml:space="preserve"> </w:t>
                        </w:r>
                        <w:r>
                          <w:rPr>
                            <w:color w:val="231F20"/>
                          </w:rPr>
                          <w:t>wife.</w:t>
                        </w:r>
                        <w:r>
                          <w:rPr>
                            <w:color w:val="231F20"/>
                            <w:spacing w:val="40"/>
                          </w:rPr>
                          <w:t xml:space="preserve"> </w:t>
                        </w:r>
                        <w:r>
                          <w:rPr>
                            <w:color w:val="231F20"/>
                          </w:rPr>
                          <w:t>There</w:t>
                        </w:r>
                        <w:r>
                          <w:rPr>
                            <w:color w:val="231F20"/>
                            <w:spacing w:val="-2"/>
                          </w:rPr>
                          <w:t xml:space="preserve"> </w:t>
                        </w:r>
                        <w:r>
                          <w:rPr>
                            <w:color w:val="231F20"/>
                          </w:rPr>
                          <w:t>had</w:t>
                        </w:r>
                        <w:r>
                          <w:rPr>
                            <w:color w:val="231F20"/>
                            <w:spacing w:val="-2"/>
                          </w:rPr>
                          <w:t xml:space="preserve"> </w:t>
                        </w:r>
                        <w:r>
                          <w:rPr>
                            <w:color w:val="231F20"/>
                          </w:rPr>
                          <w:t>been</w:t>
                        </w:r>
                        <w:r>
                          <w:rPr>
                            <w:color w:val="231F20"/>
                            <w:spacing w:val="-2"/>
                          </w:rPr>
                          <w:t xml:space="preserve"> </w:t>
                        </w:r>
                        <w:r>
                          <w:rPr>
                            <w:color w:val="231F20"/>
                          </w:rPr>
                          <w:t>much</w:t>
                        </w:r>
                        <w:r>
                          <w:rPr>
                            <w:color w:val="231F20"/>
                            <w:spacing w:val="-2"/>
                          </w:rPr>
                          <w:t xml:space="preserve"> </w:t>
                        </w:r>
                        <w:r>
                          <w:rPr>
                            <w:color w:val="231F20"/>
                          </w:rPr>
                          <w:t xml:space="preserve">happi- </w:t>
                        </w:r>
                        <w:r>
                          <w:rPr>
                            <w:color w:val="231F20"/>
                            <w:w w:val="105%"/>
                          </w:rPr>
                          <w:t>ness</w:t>
                        </w:r>
                        <w:r>
                          <w:rPr>
                            <w:color w:val="231F20"/>
                            <w:spacing w:val="-7"/>
                            <w:w w:val="105%"/>
                          </w:rPr>
                          <w:t xml:space="preserve"> </w:t>
                        </w:r>
                        <w:r>
                          <w:rPr>
                            <w:color w:val="231F20"/>
                            <w:w w:val="105%"/>
                          </w:rPr>
                          <w:t>after</w:t>
                        </w:r>
                        <w:r>
                          <w:rPr>
                            <w:color w:val="231F20"/>
                            <w:spacing w:val="-7"/>
                            <w:w w:val="105%"/>
                          </w:rPr>
                          <w:t xml:space="preserve"> </w:t>
                        </w:r>
                        <w:r>
                          <w:rPr>
                            <w:color w:val="231F20"/>
                            <w:w w:val="105%"/>
                          </w:rPr>
                          <w:t>all.</w:t>
                        </w:r>
                        <w:r>
                          <w:rPr>
                            <w:color w:val="231F20"/>
                            <w:spacing w:val="33"/>
                            <w:w w:val="105%"/>
                          </w:rPr>
                          <w:t xml:space="preserve"> </w:t>
                        </w:r>
                        <w:r>
                          <w:rPr>
                            <w:color w:val="231F20"/>
                            <w:w w:val="105%"/>
                          </w:rPr>
                          <w:t>What</w:t>
                        </w:r>
                        <w:r>
                          <w:rPr>
                            <w:color w:val="231F20"/>
                            <w:spacing w:val="-7"/>
                            <w:w w:val="105%"/>
                          </w:rPr>
                          <w:t xml:space="preserve"> </w:t>
                        </w:r>
                        <w:r>
                          <w:rPr>
                            <w:color w:val="231F20"/>
                            <w:w w:val="105%"/>
                          </w:rPr>
                          <w:t>would</w:t>
                        </w:r>
                        <w:r>
                          <w:rPr>
                            <w:color w:val="231F20"/>
                            <w:spacing w:val="-7"/>
                            <w:w w:val="105%"/>
                          </w:rPr>
                          <w:t xml:space="preserve"> </w:t>
                        </w:r>
                        <w:r>
                          <w:rPr>
                            <w:color w:val="231F20"/>
                            <w:w w:val="105%"/>
                          </w:rPr>
                          <w:t>I</w:t>
                        </w:r>
                        <w:r>
                          <w:rPr>
                            <w:color w:val="231F20"/>
                            <w:spacing w:val="-7"/>
                            <w:w w:val="105%"/>
                          </w:rPr>
                          <w:t xml:space="preserve"> </w:t>
                        </w:r>
                        <w:r>
                          <w:rPr>
                            <w:color w:val="231F20"/>
                            <w:w w:val="105%"/>
                          </w:rPr>
                          <w:t>not</w:t>
                        </w:r>
                        <w:r>
                          <w:rPr>
                            <w:color w:val="231F20"/>
                            <w:spacing w:val="-7"/>
                            <w:w w:val="105%"/>
                          </w:rPr>
                          <w:t xml:space="preserve"> </w:t>
                        </w:r>
                        <w:r>
                          <w:rPr>
                            <w:color w:val="231F20"/>
                            <w:w w:val="105%"/>
                          </w:rPr>
                          <w:t>give</w:t>
                        </w:r>
                        <w:r>
                          <w:rPr>
                            <w:color w:val="231F20"/>
                            <w:spacing w:val="-7"/>
                            <w:w w:val="105%"/>
                          </w:rPr>
                          <w:t xml:space="preserve"> </w:t>
                        </w:r>
                        <w:r>
                          <w:rPr>
                            <w:color w:val="231F20"/>
                            <w:w w:val="105%"/>
                          </w:rPr>
                          <w:t>to</w:t>
                        </w:r>
                        <w:r>
                          <w:rPr>
                            <w:color w:val="231F20"/>
                            <w:spacing w:val="-7"/>
                            <w:w w:val="105%"/>
                          </w:rPr>
                          <w:t xml:space="preserve"> </w:t>
                        </w:r>
                        <w:r>
                          <w:rPr>
                            <w:color w:val="231F20"/>
                            <w:w w:val="105%"/>
                          </w:rPr>
                          <w:t>make</w:t>
                        </w:r>
                        <w:r>
                          <w:rPr>
                            <w:color w:val="231F20"/>
                            <w:spacing w:val="-7"/>
                            <w:w w:val="105%"/>
                          </w:rPr>
                          <w:t xml:space="preserve"> </w:t>
                        </w:r>
                        <w:r>
                          <w:rPr>
                            <w:color w:val="231F20"/>
                            <w:w w:val="105%"/>
                          </w:rPr>
                          <w:t>amends. But that was over now.</w:t>
                        </w:r>
                      </w:p>
                      <w:p w14:paraId="09DBAF48" w14:textId="77777777" w:rsidR="00000000" w:rsidRDefault="00000000">
                        <w:pPr>
                          <w:pStyle w:val="BodyText"/>
                          <w:kinsoku w:val="0"/>
                          <w:overflowPunct w:val="0"/>
                          <w:spacing w:line="13.20pt" w:lineRule="auto"/>
                          <w:ind w:end="0.90pt"/>
                          <w:rPr>
                            <w:color w:val="231F20"/>
                            <w:w w:val="105%"/>
                          </w:rPr>
                        </w:pPr>
                        <w:r>
                          <w:rPr>
                            <w:color w:val="231F20"/>
                          </w:rPr>
                          <w:t>No</w:t>
                        </w:r>
                        <w:r>
                          <w:rPr>
                            <w:color w:val="231F20"/>
                            <w:spacing w:val="-1"/>
                          </w:rPr>
                          <w:t xml:space="preserve"> </w:t>
                        </w:r>
                        <w:r>
                          <w:rPr>
                            <w:color w:val="231F20"/>
                          </w:rPr>
                          <w:t>words</w:t>
                        </w:r>
                        <w:r>
                          <w:rPr>
                            <w:color w:val="231F20"/>
                            <w:spacing w:val="-1"/>
                          </w:rPr>
                          <w:t xml:space="preserve"> </w:t>
                        </w:r>
                        <w:r>
                          <w:rPr>
                            <w:color w:val="231F20"/>
                          </w:rPr>
                          <w:t>can</w:t>
                        </w:r>
                        <w:r>
                          <w:rPr>
                            <w:color w:val="231F20"/>
                            <w:spacing w:val="-1"/>
                          </w:rPr>
                          <w:t xml:space="preserve"> </w:t>
                        </w:r>
                        <w:r>
                          <w:rPr>
                            <w:color w:val="231F20"/>
                          </w:rPr>
                          <w:t>tell</w:t>
                        </w:r>
                        <w:r>
                          <w:rPr>
                            <w:color w:val="231F20"/>
                            <w:spacing w:val="-1"/>
                          </w:rPr>
                          <w:t xml:space="preserve"> </w:t>
                        </w:r>
                        <w:r>
                          <w:rPr>
                            <w:color w:val="231F20"/>
                          </w:rPr>
                          <w:t>of</w:t>
                        </w:r>
                        <w:r>
                          <w:rPr>
                            <w:color w:val="231F20"/>
                            <w:spacing w:val="-1"/>
                          </w:rPr>
                          <w:t xml:space="preserve"> </w:t>
                        </w:r>
                        <w:r>
                          <w:rPr>
                            <w:color w:val="231F20"/>
                          </w:rPr>
                          <w:t>the</w:t>
                        </w:r>
                        <w:r>
                          <w:rPr>
                            <w:color w:val="231F20"/>
                            <w:spacing w:val="-1"/>
                          </w:rPr>
                          <w:t xml:space="preserve"> </w:t>
                        </w:r>
                        <w:r>
                          <w:rPr>
                            <w:color w:val="231F20"/>
                          </w:rPr>
                          <w:t>loneliness</w:t>
                        </w:r>
                        <w:r>
                          <w:rPr>
                            <w:color w:val="231F20"/>
                            <w:spacing w:val="-1"/>
                          </w:rPr>
                          <w:t xml:space="preserve"> </w:t>
                        </w:r>
                        <w:r>
                          <w:rPr>
                            <w:color w:val="231F20"/>
                          </w:rPr>
                          <w:t>and</w:t>
                        </w:r>
                        <w:r>
                          <w:rPr>
                            <w:color w:val="231F20"/>
                            <w:spacing w:val="-1"/>
                          </w:rPr>
                          <w:t xml:space="preserve"> </w:t>
                        </w:r>
                        <w:r>
                          <w:rPr>
                            <w:color w:val="231F20"/>
                          </w:rPr>
                          <w:t>despair</w:t>
                        </w:r>
                        <w:r>
                          <w:rPr>
                            <w:color w:val="231F20"/>
                            <w:spacing w:val="-1"/>
                          </w:rPr>
                          <w:t xml:space="preserve"> </w:t>
                        </w:r>
                        <w:r>
                          <w:rPr>
                            <w:color w:val="231F20"/>
                          </w:rPr>
                          <w:t>I</w:t>
                        </w:r>
                        <w:r>
                          <w:rPr>
                            <w:color w:val="231F20"/>
                            <w:spacing w:val="-1"/>
                          </w:rPr>
                          <w:t xml:space="preserve"> </w:t>
                        </w:r>
                        <w:r>
                          <w:rPr>
                            <w:color w:val="231F20"/>
                          </w:rPr>
                          <w:t xml:space="preserve">found </w:t>
                        </w:r>
                        <w:r>
                          <w:rPr>
                            <w:color w:val="231F20"/>
                            <w:w w:val="105%"/>
                          </w:rPr>
                          <w:t>in</w:t>
                        </w:r>
                        <w:r>
                          <w:rPr>
                            <w:color w:val="231F20"/>
                            <w:spacing w:val="-3"/>
                            <w:w w:val="105%"/>
                          </w:rPr>
                          <w:t xml:space="preserve"> </w:t>
                        </w:r>
                        <w:r>
                          <w:rPr>
                            <w:color w:val="231F20"/>
                            <w:w w:val="105%"/>
                          </w:rPr>
                          <w:t>that</w:t>
                        </w:r>
                        <w:r>
                          <w:rPr>
                            <w:color w:val="231F20"/>
                            <w:spacing w:val="-3"/>
                            <w:w w:val="105%"/>
                          </w:rPr>
                          <w:t xml:space="preserve"> </w:t>
                        </w:r>
                        <w:r>
                          <w:rPr>
                            <w:color w:val="231F20"/>
                            <w:w w:val="105%"/>
                          </w:rPr>
                          <w:t>bitter</w:t>
                        </w:r>
                        <w:r>
                          <w:rPr>
                            <w:color w:val="231F20"/>
                            <w:spacing w:val="-3"/>
                            <w:w w:val="105%"/>
                          </w:rPr>
                          <w:t xml:space="preserve"> </w:t>
                        </w:r>
                        <w:r>
                          <w:rPr>
                            <w:color w:val="231F20"/>
                            <w:w w:val="105%"/>
                          </w:rPr>
                          <w:t>morass</w:t>
                        </w:r>
                        <w:r>
                          <w:rPr>
                            <w:color w:val="231F20"/>
                            <w:spacing w:val="-3"/>
                            <w:w w:val="105%"/>
                          </w:rPr>
                          <w:t xml:space="preserve"> </w:t>
                        </w:r>
                        <w:r>
                          <w:rPr>
                            <w:color w:val="231F20"/>
                            <w:w w:val="105%"/>
                          </w:rPr>
                          <w:t>of</w:t>
                        </w:r>
                        <w:r>
                          <w:rPr>
                            <w:color w:val="231F20"/>
                            <w:spacing w:val="-3"/>
                            <w:w w:val="105%"/>
                          </w:rPr>
                          <w:t xml:space="preserve"> </w:t>
                        </w:r>
                        <w:r>
                          <w:rPr>
                            <w:color w:val="231F20"/>
                            <w:w w:val="105%"/>
                          </w:rPr>
                          <w:t>self-pity.</w:t>
                        </w:r>
                        <w:r>
                          <w:rPr>
                            <w:color w:val="231F20"/>
                            <w:spacing w:val="39"/>
                            <w:w w:val="105%"/>
                          </w:rPr>
                          <w:t xml:space="preserve"> </w:t>
                        </w:r>
                        <w:r>
                          <w:rPr>
                            <w:color w:val="231F20"/>
                            <w:w w:val="105%"/>
                          </w:rPr>
                          <w:t>Quicksand</w:t>
                        </w:r>
                        <w:r>
                          <w:rPr>
                            <w:color w:val="231F20"/>
                            <w:spacing w:val="-3"/>
                            <w:w w:val="105%"/>
                          </w:rPr>
                          <w:t xml:space="preserve"> </w:t>
                        </w:r>
                        <w:r>
                          <w:rPr>
                            <w:color w:val="231F20"/>
                            <w:w w:val="105%"/>
                          </w:rPr>
                          <w:t>stretched around</w:t>
                        </w:r>
                        <w:r>
                          <w:rPr>
                            <w:color w:val="231F20"/>
                            <w:spacing w:val="-12"/>
                            <w:w w:val="105%"/>
                          </w:rPr>
                          <w:t xml:space="preserve"> </w:t>
                        </w:r>
                        <w:r>
                          <w:rPr>
                            <w:color w:val="231F20"/>
                            <w:w w:val="105%"/>
                          </w:rPr>
                          <w:t>me</w:t>
                        </w:r>
                        <w:r>
                          <w:rPr>
                            <w:color w:val="231F20"/>
                            <w:spacing w:val="-12"/>
                            <w:w w:val="105%"/>
                          </w:rPr>
                          <w:t xml:space="preserve"> </w:t>
                        </w:r>
                        <w:r>
                          <w:rPr>
                            <w:color w:val="231F20"/>
                            <w:w w:val="105%"/>
                          </w:rPr>
                          <w:t>in</w:t>
                        </w:r>
                        <w:r>
                          <w:rPr>
                            <w:color w:val="231F20"/>
                            <w:spacing w:val="-12"/>
                            <w:w w:val="105%"/>
                          </w:rPr>
                          <w:t xml:space="preserve"> </w:t>
                        </w:r>
                        <w:r>
                          <w:rPr>
                            <w:color w:val="231F20"/>
                            <w:w w:val="105%"/>
                          </w:rPr>
                          <w:t>all</w:t>
                        </w:r>
                        <w:r>
                          <w:rPr>
                            <w:color w:val="231F20"/>
                            <w:spacing w:val="-12"/>
                            <w:w w:val="105%"/>
                          </w:rPr>
                          <w:t xml:space="preserve"> </w:t>
                        </w:r>
                        <w:r>
                          <w:rPr>
                            <w:color w:val="231F20"/>
                            <w:w w:val="105%"/>
                          </w:rPr>
                          <w:t>directions.</w:t>
                        </w:r>
                        <w:r>
                          <w:rPr>
                            <w:color w:val="231F20"/>
                            <w:spacing w:val="21"/>
                            <w:w w:val="105%"/>
                          </w:rPr>
                          <w:t xml:space="preserve"> </w:t>
                        </w:r>
                        <w:r>
                          <w:rPr>
                            <w:color w:val="231F20"/>
                            <w:w w:val="105%"/>
                          </w:rPr>
                          <w:t>I</w:t>
                        </w:r>
                        <w:r>
                          <w:rPr>
                            <w:color w:val="231F20"/>
                            <w:spacing w:val="-12"/>
                            <w:w w:val="105%"/>
                          </w:rPr>
                          <w:t xml:space="preserve"> </w:t>
                        </w:r>
                        <w:r>
                          <w:rPr>
                            <w:color w:val="231F20"/>
                            <w:w w:val="105%"/>
                          </w:rPr>
                          <w:t>had</w:t>
                        </w:r>
                        <w:r>
                          <w:rPr>
                            <w:color w:val="231F20"/>
                            <w:spacing w:val="-12"/>
                            <w:w w:val="105%"/>
                          </w:rPr>
                          <w:t xml:space="preserve"> </w:t>
                        </w:r>
                        <w:r>
                          <w:rPr>
                            <w:color w:val="231F20"/>
                            <w:w w:val="105%"/>
                          </w:rPr>
                          <w:t>met</w:t>
                        </w:r>
                        <w:r>
                          <w:rPr>
                            <w:color w:val="231F20"/>
                            <w:spacing w:val="-12"/>
                            <w:w w:val="105%"/>
                          </w:rPr>
                          <w:t xml:space="preserve"> </w:t>
                        </w:r>
                        <w:r>
                          <w:rPr>
                            <w:color w:val="231F20"/>
                            <w:w w:val="105%"/>
                          </w:rPr>
                          <w:t>my</w:t>
                        </w:r>
                        <w:r>
                          <w:rPr>
                            <w:color w:val="231F20"/>
                            <w:spacing w:val="-12"/>
                            <w:w w:val="105%"/>
                          </w:rPr>
                          <w:t xml:space="preserve"> </w:t>
                        </w:r>
                        <w:r>
                          <w:rPr>
                            <w:color w:val="231F20"/>
                            <w:w w:val="105%"/>
                          </w:rPr>
                          <w:t>match.</w:t>
                        </w:r>
                        <w:r>
                          <w:rPr>
                            <w:color w:val="231F20"/>
                            <w:spacing w:val="22"/>
                            <w:w w:val="105%"/>
                          </w:rPr>
                          <w:t xml:space="preserve"> </w:t>
                        </w:r>
                        <w:r>
                          <w:rPr>
                            <w:color w:val="231F20"/>
                            <w:w w:val="105%"/>
                          </w:rPr>
                          <w:t>I</w:t>
                        </w:r>
                        <w:r>
                          <w:rPr>
                            <w:color w:val="231F20"/>
                            <w:spacing w:val="-12"/>
                            <w:w w:val="105%"/>
                          </w:rPr>
                          <w:t xml:space="preserve"> </w:t>
                        </w:r>
                        <w:r>
                          <w:rPr>
                            <w:color w:val="231F20"/>
                            <w:w w:val="105%"/>
                          </w:rPr>
                          <w:t>had been overwhelmed.Alcohol was my master.</w:t>
                        </w:r>
                      </w:p>
                      <w:p w14:paraId="4BE00A7D" w14:textId="77777777" w:rsidR="00000000" w:rsidRDefault="00000000">
                        <w:pPr>
                          <w:pStyle w:val="BodyText"/>
                          <w:kinsoku w:val="0"/>
                          <w:overflowPunct w:val="0"/>
                          <w:spacing w:line="12.95pt" w:lineRule="auto"/>
                          <w:rPr>
                            <w:color w:val="231F20"/>
                            <w:w w:val="105%"/>
                          </w:rPr>
                        </w:pPr>
                        <w:r>
                          <w:rPr>
                            <w:color w:val="231F20"/>
                          </w:rPr>
                          <w:t xml:space="preserve">Trembling, I stepped from the hospital a broken man. </w:t>
                        </w:r>
                        <w:r>
                          <w:rPr>
                            <w:color w:val="231F20"/>
                            <w:w w:val="105%"/>
                          </w:rPr>
                          <w:t>Fear sobered me for a bit.</w:t>
                        </w:r>
                        <w:r>
                          <w:rPr>
                            <w:color w:val="231F20"/>
                            <w:spacing w:val="40"/>
                            <w:w w:val="105%"/>
                          </w:rPr>
                          <w:t xml:space="preserve"> </w:t>
                        </w:r>
                        <w:r>
                          <w:rPr>
                            <w:color w:val="231F20"/>
                            <w:w w:val="105%"/>
                          </w:rPr>
                          <w:t xml:space="preserve">Then came the insidious </w:t>
                        </w:r>
                        <w:r>
                          <w:rPr>
                            <w:color w:val="231F20"/>
                          </w:rPr>
                          <w:t>insanity of that first drink, and on Armistice Day 1934,</w:t>
                        </w:r>
                        <w:r>
                          <w:rPr>
                            <w:color w:val="231F20"/>
                            <w:spacing w:val="80"/>
                            <w:w w:val="105%"/>
                          </w:rPr>
                          <w:t xml:space="preserve"> </w:t>
                        </w:r>
                        <w:r>
                          <w:rPr>
                            <w:color w:val="231F20"/>
                            <w:w w:val="105%"/>
                          </w:rPr>
                          <w:t>I</w:t>
                        </w:r>
                        <w:r>
                          <w:rPr>
                            <w:color w:val="231F20"/>
                            <w:spacing w:val="-12"/>
                            <w:w w:val="105%"/>
                          </w:rPr>
                          <w:t xml:space="preserve"> </w:t>
                        </w:r>
                        <w:r>
                          <w:rPr>
                            <w:color w:val="231F20"/>
                            <w:w w:val="105%"/>
                          </w:rPr>
                          <w:t>was</w:t>
                        </w:r>
                        <w:r>
                          <w:rPr>
                            <w:color w:val="231F20"/>
                            <w:spacing w:val="-12"/>
                            <w:w w:val="105%"/>
                          </w:rPr>
                          <w:t xml:space="preserve"> </w:t>
                        </w:r>
                        <w:r>
                          <w:rPr>
                            <w:color w:val="231F20"/>
                            <w:w w:val="105%"/>
                          </w:rPr>
                          <w:t>off</w:t>
                        </w:r>
                        <w:r>
                          <w:rPr>
                            <w:color w:val="231F20"/>
                            <w:spacing w:val="-12"/>
                            <w:w w:val="105%"/>
                          </w:rPr>
                          <w:t xml:space="preserve"> </w:t>
                        </w:r>
                        <w:r>
                          <w:rPr>
                            <w:color w:val="231F20"/>
                            <w:w w:val="105%"/>
                          </w:rPr>
                          <w:t>again.</w:t>
                        </w:r>
                        <w:r>
                          <w:rPr>
                            <w:color w:val="231F20"/>
                            <w:w w:val="105%"/>
                            <w:position w:val="6"/>
                            <w:sz w:val="11"/>
                            <w:szCs w:val="11"/>
                          </w:rPr>
                          <w:t>7</w:t>
                        </w:r>
                        <w:r>
                          <w:rPr>
                            <w:color w:val="231F20"/>
                            <w:spacing w:val="30"/>
                            <w:w w:val="105%"/>
                            <w:position w:val="6"/>
                            <w:sz w:val="11"/>
                            <w:szCs w:val="11"/>
                          </w:rPr>
                          <w:t xml:space="preserve"> </w:t>
                        </w:r>
                        <w:r>
                          <w:rPr>
                            <w:color w:val="231F20"/>
                            <w:w w:val="105%"/>
                          </w:rPr>
                          <w:t>Everyone</w:t>
                        </w:r>
                        <w:r>
                          <w:rPr>
                            <w:color w:val="231F20"/>
                            <w:spacing w:val="-12"/>
                            <w:w w:val="105%"/>
                          </w:rPr>
                          <w:t xml:space="preserve"> </w:t>
                        </w:r>
                        <w:r>
                          <w:rPr>
                            <w:color w:val="231F20"/>
                            <w:w w:val="105%"/>
                          </w:rPr>
                          <w:t>became</w:t>
                        </w:r>
                        <w:r>
                          <w:rPr>
                            <w:color w:val="231F20"/>
                            <w:spacing w:val="-12"/>
                            <w:w w:val="105%"/>
                          </w:rPr>
                          <w:t xml:space="preserve"> </w:t>
                        </w:r>
                        <w:r>
                          <w:rPr>
                            <w:color w:val="231F20"/>
                            <w:w w:val="105%"/>
                          </w:rPr>
                          <w:t>resigned</w:t>
                        </w:r>
                        <w:r>
                          <w:rPr>
                            <w:color w:val="231F20"/>
                            <w:spacing w:val="-12"/>
                            <w:w w:val="105%"/>
                          </w:rPr>
                          <w:t xml:space="preserve"> </w:t>
                        </w:r>
                        <w:r>
                          <w:rPr>
                            <w:color w:val="231F20"/>
                            <w:w w:val="105%"/>
                          </w:rPr>
                          <w:t>to</w:t>
                        </w:r>
                        <w:r>
                          <w:rPr>
                            <w:color w:val="231F20"/>
                            <w:spacing w:val="-12"/>
                            <w:w w:val="105%"/>
                          </w:rPr>
                          <w:t xml:space="preserve"> </w:t>
                        </w:r>
                        <w:r>
                          <w:rPr>
                            <w:color w:val="231F20"/>
                            <w:w w:val="105%"/>
                          </w:rPr>
                          <w:t>the</w:t>
                        </w:r>
                        <w:r>
                          <w:rPr>
                            <w:color w:val="231F20"/>
                            <w:spacing w:val="-12"/>
                            <w:w w:val="105%"/>
                          </w:rPr>
                          <w:t xml:space="preserve"> </w:t>
                        </w:r>
                        <w:r>
                          <w:rPr>
                            <w:color w:val="231F20"/>
                            <w:w w:val="105%"/>
                          </w:rPr>
                          <w:t>cer- tainty that I would have to be shut up somewhere, or would</w:t>
                        </w:r>
                        <w:r>
                          <w:rPr>
                            <w:color w:val="231F20"/>
                            <w:spacing w:val="-12"/>
                            <w:w w:val="105%"/>
                          </w:rPr>
                          <w:t xml:space="preserve"> </w:t>
                        </w:r>
                        <w:r>
                          <w:rPr>
                            <w:color w:val="231F20"/>
                            <w:w w:val="105%"/>
                          </w:rPr>
                          <w:t>stumble</w:t>
                        </w:r>
                        <w:r>
                          <w:rPr>
                            <w:color w:val="231F20"/>
                            <w:spacing w:val="-12"/>
                            <w:w w:val="105%"/>
                          </w:rPr>
                          <w:t xml:space="preserve"> </w:t>
                        </w:r>
                        <w:r>
                          <w:rPr>
                            <w:color w:val="231F20"/>
                            <w:w w:val="105%"/>
                          </w:rPr>
                          <w:t>along</w:t>
                        </w:r>
                        <w:r>
                          <w:rPr>
                            <w:color w:val="231F20"/>
                            <w:spacing w:val="-12"/>
                            <w:w w:val="105%"/>
                          </w:rPr>
                          <w:t xml:space="preserve"> </w:t>
                        </w:r>
                        <w:r>
                          <w:rPr>
                            <w:color w:val="231F20"/>
                            <w:w w:val="105%"/>
                          </w:rPr>
                          <w:t>to</w:t>
                        </w:r>
                        <w:r>
                          <w:rPr>
                            <w:color w:val="231F20"/>
                            <w:spacing w:val="-12"/>
                            <w:w w:val="105%"/>
                          </w:rPr>
                          <w:t xml:space="preserve"> </w:t>
                        </w:r>
                        <w:r>
                          <w:rPr>
                            <w:color w:val="231F20"/>
                            <w:w w:val="105%"/>
                          </w:rPr>
                          <w:t>a</w:t>
                        </w:r>
                        <w:r>
                          <w:rPr>
                            <w:color w:val="231F20"/>
                            <w:spacing w:val="-12"/>
                            <w:w w:val="105%"/>
                          </w:rPr>
                          <w:t xml:space="preserve"> </w:t>
                        </w:r>
                        <w:r>
                          <w:rPr>
                            <w:color w:val="231F20"/>
                            <w:w w:val="105%"/>
                          </w:rPr>
                          <w:t>miserable</w:t>
                        </w:r>
                        <w:r>
                          <w:rPr>
                            <w:color w:val="231F20"/>
                            <w:spacing w:val="-11"/>
                            <w:w w:val="105%"/>
                          </w:rPr>
                          <w:t xml:space="preserve"> </w:t>
                        </w:r>
                        <w:r>
                          <w:rPr>
                            <w:color w:val="231F20"/>
                            <w:w w:val="105%"/>
                          </w:rPr>
                          <w:t>end.</w:t>
                        </w:r>
                        <w:r>
                          <w:rPr>
                            <w:color w:val="231F20"/>
                            <w:spacing w:val="-12"/>
                            <w:w w:val="105%"/>
                          </w:rPr>
                          <w:t xml:space="preserve"> </w:t>
                        </w:r>
                        <w:r>
                          <w:rPr>
                            <w:color w:val="231F20"/>
                            <w:w w:val="105%"/>
                          </w:rPr>
                          <w:t>How</w:t>
                        </w:r>
                        <w:r>
                          <w:rPr>
                            <w:color w:val="231F20"/>
                            <w:spacing w:val="-12"/>
                            <w:w w:val="105%"/>
                          </w:rPr>
                          <w:t xml:space="preserve"> </w:t>
                        </w:r>
                        <w:r>
                          <w:rPr>
                            <w:color w:val="231F20"/>
                            <w:w w:val="105%"/>
                          </w:rPr>
                          <w:t>dark</w:t>
                        </w:r>
                        <w:r>
                          <w:rPr>
                            <w:color w:val="231F20"/>
                            <w:spacing w:val="-12"/>
                            <w:w w:val="105%"/>
                          </w:rPr>
                          <w:t xml:space="preserve"> </w:t>
                        </w:r>
                        <w:r>
                          <w:rPr>
                            <w:color w:val="231F20"/>
                            <w:w w:val="105%"/>
                          </w:rPr>
                          <w:t>it</w:t>
                        </w:r>
                        <w:r>
                          <w:rPr>
                            <w:color w:val="231F20"/>
                            <w:spacing w:val="-12"/>
                            <w:w w:val="105%"/>
                          </w:rPr>
                          <w:t xml:space="preserve"> </w:t>
                        </w:r>
                        <w:r>
                          <w:rPr>
                            <w:color w:val="231F20"/>
                            <w:w w:val="105%"/>
                          </w:rPr>
                          <w:t>is before the dawn!</w:t>
                        </w:r>
                        <w:r>
                          <w:rPr>
                            <w:color w:val="231F20"/>
                            <w:spacing w:val="40"/>
                            <w:w w:val="105%"/>
                          </w:rPr>
                          <w:t xml:space="preserve"> </w:t>
                        </w:r>
                        <w:r>
                          <w:rPr>
                            <w:color w:val="231F20"/>
                            <w:w w:val="105%"/>
                          </w:rPr>
                          <w:t>In reality that was the beginning of my</w:t>
                        </w:r>
                        <w:r>
                          <w:rPr>
                            <w:color w:val="231F20"/>
                            <w:spacing w:val="-12"/>
                            <w:w w:val="105%"/>
                          </w:rPr>
                          <w:t xml:space="preserve"> </w:t>
                        </w:r>
                        <w:r>
                          <w:rPr>
                            <w:color w:val="231F20"/>
                            <w:w w:val="105%"/>
                          </w:rPr>
                          <w:t>last</w:t>
                        </w:r>
                        <w:r>
                          <w:rPr>
                            <w:color w:val="231F20"/>
                            <w:spacing w:val="-12"/>
                            <w:w w:val="105%"/>
                          </w:rPr>
                          <w:t xml:space="preserve"> </w:t>
                        </w:r>
                        <w:r>
                          <w:rPr>
                            <w:color w:val="231F20"/>
                            <w:w w:val="105%"/>
                          </w:rPr>
                          <w:t>debauch.</w:t>
                        </w:r>
                        <w:r>
                          <w:rPr>
                            <w:color w:val="231F20"/>
                            <w:spacing w:val="22"/>
                            <w:w w:val="105%"/>
                          </w:rPr>
                          <w:t xml:space="preserve"> </w:t>
                        </w:r>
                        <w:r>
                          <w:rPr>
                            <w:color w:val="231F20"/>
                            <w:w w:val="105%"/>
                          </w:rPr>
                          <w:t>I</w:t>
                        </w:r>
                        <w:r>
                          <w:rPr>
                            <w:color w:val="231F20"/>
                            <w:spacing w:val="-12"/>
                            <w:w w:val="105%"/>
                          </w:rPr>
                          <w:t xml:space="preserve"> </w:t>
                        </w:r>
                        <w:r>
                          <w:rPr>
                            <w:color w:val="231F20"/>
                            <w:w w:val="105%"/>
                          </w:rPr>
                          <w:t>was</w:t>
                        </w:r>
                        <w:r>
                          <w:rPr>
                            <w:color w:val="231F20"/>
                            <w:spacing w:val="-12"/>
                            <w:w w:val="105%"/>
                          </w:rPr>
                          <w:t xml:space="preserve"> </w:t>
                        </w:r>
                        <w:r>
                          <w:rPr>
                            <w:color w:val="231F20"/>
                            <w:w w:val="105%"/>
                          </w:rPr>
                          <w:t>soon</w:t>
                        </w:r>
                        <w:r>
                          <w:rPr>
                            <w:color w:val="231F20"/>
                            <w:spacing w:val="-12"/>
                            <w:w w:val="105%"/>
                          </w:rPr>
                          <w:t xml:space="preserve"> </w:t>
                        </w:r>
                        <w:r>
                          <w:rPr>
                            <w:color w:val="231F20"/>
                            <w:w w:val="105%"/>
                          </w:rPr>
                          <w:t>to</w:t>
                        </w:r>
                        <w:r>
                          <w:rPr>
                            <w:color w:val="231F20"/>
                            <w:spacing w:val="-12"/>
                            <w:w w:val="105%"/>
                          </w:rPr>
                          <w:t xml:space="preserve"> </w:t>
                        </w:r>
                        <w:r>
                          <w:rPr>
                            <w:color w:val="231F20"/>
                            <w:w w:val="105%"/>
                          </w:rPr>
                          <w:t>be</w:t>
                        </w:r>
                        <w:r>
                          <w:rPr>
                            <w:color w:val="231F20"/>
                            <w:spacing w:val="-11"/>
                            <w:w w:val="105%"/>
                          </w:rPr>
                          <w:t xml:space="preserve"> </w:t>
                        </w:r>
                        <w:r>
                          <w:rPr>
                            <w:color w:val="231F20"/>
                            <w:w w:val="105%"/>
                          </w:rPr>
                          <w:t>catapulted</w:t>
                        </w:r>
                        <w:r>
                          <w:rPr>
                            <w:color w:val="231F20"/>
                            <w:spacing w:val="-12"/>
                            <w:w w:val="105%"/>
                          </w:rPr>
                          <w:t xml:space="preserve"> </w:t>
                        </w:r>
                        <w:r>
                          <w:rPr>
                            <w:color w:val="231F20"/>
                            <w:w w:val="105%"/>
                          </w:rPr>
                          <w:t>into</w:t>
                        </w:r>
                        <w:r>
                          <w:rPr>
                            <w:color w:val="231F20"/>
                            <w:spacing w:val="-12"/>
                            <w:w w:val="105%"/>
                          </w:rPr>
                          <w:t xml:space="preserve"> </w:t>
                        </w:r>
                        <w:r>
                          <w:rPr>
                            <w:color w:val="231F20"/>
                            <w:w w:val="105%"/>
                          </w:rPr>
                          <w:t>what I</w:t>
                        </w:r>
                        <w:r>
                          <w:rPr>
                            <w:color w:val="231F20"/>
                            <w:spacing w:val="-12"/>
                            <w:w w:val="105%"/>
                          </w:rPr>
                          <w:t xml:space="preserve"> </w:t>
                        </w:r>
                        <w:r>
                          <w:rPr>
                            <w:color w:val="231F20"/>
                            <w:w w:val="105%"/>
                          </w:rPr>
                          <w:t>like</w:t>
                        </w:r>
                        <w:r>
                          <w:rPr>
                            <w:color w:val="231F20"/>
                            <w:spacing w:val="-12"/>
                            <w:w w:val="105%"/>
                          </w:rPr>
                          <w:t xml:space="preserve"> </w:t>
                        </w:r>
                        <w:r>
                          <w:rPr>
                            <w:color w:val="231F20"/>
                            <w:w w:val="105%"/>
                          </w:rPr>
                          <w:t>to</w:t>
                        </w:r>
                        <w:r>
                          <w:rPr>
                            <w:color w:val="231F20"/>
                            <w:spacing w:val="-12"/>
                            <w:w w:val="105%"/>
                          </w:rPr>
                          <w:t xml:space="preserve"> </w:t>
                        </w:r>
                        <w:r>
                          <w:rPr>
                            <w:color w:val="231F20"/>
                            <w:w w:val="105%"/>
                          </w:rPr>
                          <w:t>call</w:t>
                        </w:r>
                        <w:r>
                          <w:rPr>
                            <w:color w:val="231F20"/>
                            <w:spacing w:val="-12"/>
                            <w:w w:val="105%"/>
                          </w:rPr>
                          <w:t xml:space="preserve"> </w:t>
                        </w:r>
                        <w:r>
                          <w:rPr>
                            <w:color w:val="231F20"/>
                            <w:w w:val="105%"/>
                          </w:rPr>
                          <w:t>the</w:t>
                        </w:r>
                        <w:r>
                          <w:rPr>
                            <w:color w:val="231F20"/>
                            <w:spacing w:val="-12"/>
                            <w:w w:val="105%"/>
                          </w:rPr>
                          <w:t xml:space="preserve"> </w:t>
                        </w:r>
                        <w:r>
                          <w:rPr>
                            <w:color w:val="231F20"/>
                            <w:w w:val="105%"/>
                          </w:rPr>
                          <w:t>fourth</w:t>
                        </w:r>
                        <w:r>
                          <w:rPr>
                            <w:color w:val="231F20"/>
                            <w:spacing w:val="-11"/>
                            <w:w w:val="105%"/>
                          </w:rPr>
                          <w:t xml:space="preserve"> </w:t>
                        </w:r>
                        <w:r>
                          <w:rPr>
                            <w:color w:val="231F20"/>
                            <w:w w:val="105%"/>
                          </w:rPr>
                          <w:t>dimension</w:t>
                        </w:r>
                        <w:r>
                          <w:rPr>
                            <w:color w:val="231F20"/>
                            <w:spacing w:val="-12"/>
                            <w:w w:val="105%"/>
                          </w:rPr>
                          <w:t xml:space="preserve"> </w:t>
                        </w:r>
                        <w:r>
                          <w:rPr>
                            <w:color w:val="231F20"/>
                            <w:w w:val="105%"/>
                          </w:rPr>
                          <w:t>of</w:t>
                        </w:r>
                        <w:r>
                          <w:rPr>
                            <w:color w:val="231F20"/>
                            <w:spacing w:val="-12"/>
                            <w:w w:val="105%"/>
                          </w:rPr>
                          <w:t xml:space="preserve"> </w:t>
                        </w:r>
                        <w:r>
                          <w:rPr>
                            <w:color w:val="231F20"/>
                            <w:w w:val="105%"/>
                          </w:rPr>
                          <w:t>existence.</w:t>
                        </w:r>
                        <w:r>
                          <w:rPr>
                            <w:color w:val="231F20"/>
                            <w:spacing w:val="-12"/>
                            <w:w w:val="105%"/>
                          </w:rPr>
                          <w:t xml:space="preserve"> </w:t>
                        </w:r>
                        <w:r>
                          <w:rPr>
                            <w:color w:val="231F20"/>
                            <w:w w:val="105%"/>
                          </w:rPr>
                          <w:t>I</w:t>
                        </w:r>
                        <w:r>
                          <w:rPr>
                            <w:color w:val="231F20"/>
                            <w:spacing w:val="-12"/>
                            <w:w w:val="105%"/>
                          </w:rPr>
                          <w:t xml:space="preserve"> </w:t>
                        </w:r>
                        <w:r>
                          <w:rPr>
                            <w:color w:val="231F20"/>
                            <w:w w:val="105%"/>
                          </w:rPr>
                          <w:t>was</w:t>
                        </w:r>
                        <w:r>
                          <w:rPr>
                            <w:color w:val="231F20"/>
                            <w:spacing w:val="-11"/>
                            <w:w w:val="105%"/>
                          </w:rPr>
                          <w:t xml:space="preserve"> </w:t>
                        </w:r>
                        <w:r>
                          <w:rPr>
                            <w:color w:val="231F20"/>
                            <w:w w:val="105%"/>
                          </w:rPr>
                          <w:t xml:space="preserve">to </w:t>
                        </w:r>
                        <w:r>
                          <w:rPr>
                            <w:color w:val="231F20"/>
                          </w:rPr>
                          <w:t xml:space="preserve">know happiness, peace, and usefulness, in a way of life </w:t>
                        </w:r>
                        <w:r>
                          <w:rPr>
                            <w:color w:val="231F20"/>
                            <w:w w:val="105%"/>
                          </w:rPr>
                          <w:t>that is incredibly more wonderful as time passes.</w:t>
                        </w:r>
                      </w:p>
                      <w:p w14:paraId="6CFF3320" w14:textId="77777777" w:rsidR="00000000" w:rsidRDefault="00000000">
                        <w:pPr>
                          <w:pStyle w:val="BodyText"/>
                          <w:kinsoku w:val="0"/>
                          <w:overflowPunct w:val="0"/>
                          <w:spacing w:line="12.95pt" w:lineRule="auto"/>
                          <w:rPr>
                            <w:color w:val="231F20"/>
                            <w:spacing w:val="-2"/>
                            <w:w w:val="105%"/>
                          </w:rPr>
                        </w:pPr>
                        <w:r>
                          <w:rPr>
                            <w:color w:val="231F20"/>
                          </w:rPr>
                          <w:t xml:space="preserve">Near the end of that bleak November, I sat drinking in </w:t>
                        </w:r>
                        <w:r>
                          <w:rPr>
                            <w:color w:val="231F20"/>
                            <w:w w:val="105%"/>
                          </w:rPr>
                          <w:t>my</w:t>
                        </w:r>
                        <w:r>
                          <w:rPr>
                            <w:color w:val="231F20"/>
                            <w:spacing w:val="-12"/>
                            <w:w w:val="105%"/>
                          </w:rPr>
                          <w:t xml:space="preserve"> </w:t>
                        </w:r>
                        <w:r>
                          <w:rPr>
                            <w:color w:val="231F20"/>
                            <w:w w:val="105%"/>
                          </w:rPr>
                          <w:t>kitchen.</w:t>
                        </w:r>
                        <w:r>
                          <w:rPr>
                            <w:color w:val="231F20"/>
                            <w:spacing w:val="-12"/>
                            <w:w w:val="105%"/>
                          </w:rPr>
                          <w:t xml:space="preserve"> </w:t>
                        </w:r>
                        <w:r>
                          <w:rPr>
                            <w:color w:val="231F20"/>
                            <w:w w:val="105%"/>
                          </w:rPr>
                          <w:t>With</w:t>
                        </w:r>
                        <w:r>
                          <w:rPr>
                            <w:color w:val="231F20"/>
                            <w:spacing w:val="-12"/>
                            <w:w w:val="105%"/>
                          </w:rPr>
                          <w:t xml:space="preserve"> </w:t>
                        </w:r>
                        <w:r>
                          <w:rPr>
                            <w:color w:val="231F20"/>
                            <w:w w:val="105%"/>
                          </w:rPr>
                          <w:t>a</w:t>
                        </w:r>
                        <w:r>
                          <w:rPr>
                            <w:color w:val="231F20"/>
                            <w:spacing w:val="-12"/>
                            <w:w w:val="105%"/>
                          </w:rPr>
                          <w:t xml:space="preserve"> </w:t>
                        </w:r>
                        <w:r>
                          <w:rPr>
                            <w:color w:val="231F20"/>
                            <w:w w:val="105%"/>
                          </w:rPr>
                          <w:t>certain</w:t>
                        </w:r>
                        <w:r>
                          <w:rPr>
                            <w:color w:val="231F20"/>
                            <w:spacing w:val="-12"/>
                            <w:w w:val="105%"/>
                          </w:rPr>
                          <w:t xml:space="preserve"> </w:t>
                        </w:r>
                        <w:r>
                          <w:rPr>
                            <w:color w:val="231F20"/>
                            <w:w w:val="105%"/>
                          </w:rPr>
                          <w:t>satisfaction</w:t>
                        </w:r>
                        <w:r>
                          <w:rPr>
                            <w:color w:val="231F20"/>
                            <w:spacing w:val="-11"/>
                            <w:w w:val="105%"/>
                          </w:rPr>
                          <w:t xml:space="preserve"> </w:t>
                        </w:r>
                        <w:r>
                          <w:rPr>
                            <w:color w:val="231F20"/>
                            <w:w w:val="105%"/>
                          </w:rPr>
                          <w:t>I</w:t>
                        </w:r>
                        <w:r>
                          <w:rPr>
                            <w:color w:val="231F20"/>
                            <w:spacing w:val="-12"/>
                            <w:w w:val="105%"/>
                          </w:rPr>
                          <w:t xml:space="preserve"> </w:t>
                        </w:r>
                        <w:r>
                          <w:rPr>
                            <w:color w:val="231F20"/>
                            <w:w w:val="105%"/>
                          </w:rPr>
                          <w:t>reflected</w:t>
                        </w:r>
                        <w:r>
                          <w:rPr>
                            <w:color w:val="231F20"/>
                            <w:spacing w:val="-12"/>
                            <w:w w:val="105%"/>
                          </w:rPr>
                          <w:t xml:space="preserve"> </w:t>
                        </w:r>
                        <w:r>
                          <w:rPr>
                            <w:color w:val="231F20"/>
                            <w:w w:val="105%"/>
                          </w:rPr>
                          <w:t xml:space="preserve">there </w:t>
                        </w:r>
                        <w:r>
                          <w:rPr>
                            <w:color w:val="231F20"/>
                          </w:rPr>
                          <w:t xml:space="preserve">was enough gin concealed about the house to carry me </w:t>
                        </w:r>
                        <w:r>
                          <w:rPr>
                            <w:color w:val="231F20"/>
                            <w:w w:val="105%"/>
                          </w:rPr>
                          <w:t>through that night and the next day.</w:t>
                        </w:r>
                        <w:r>
                          <w:rPr>
                            <w:color w:val="231F20"/>
                            <w:spacing w:val="40"/>
                            <w:w w:val="105%"/>
                          </w:rPr>
                          <w:t xml:space="preserve"> </w:t>
                        </w:r>
                        <w:r>
                          <w:rPr>
                            <w:color w:val="231F20"/>
                            <w:w w:val="105%"/>
                          </w:rPr>
                          <w:t>My wife was at work.</w:t>
                        </w:r>
                        <w:r>
                          <w:rPr>
                            <w:color w:val="231F20"/>
                            <w:spacing w:val="33"/>
                            <w:w w:val="105%"/>
                          </w:rPr>
                          <w:t xml:space="preserve"> </w:t>
                        </w:r>
                        <w:r>
                          <w:rPr>
                            <w:color w:val="231F20"/>
                            <w:w w:val="105%"/>
                          </w:rPr>
                          <w:t>I</w:t>
                        </w:r>
                        <w:r>
                          <w:rPr>
                            <w:color w:val="231F20"/>
                            <w:spacing w:val="-6"/>
                            <w:w w:val="105%"/>
                          </w:rPr>
                          <w:t xml:space="preserve"> </w:t>
                        </w:r>
                        <w:r>
                          <w:rPr>
                            <w:color w:val="231F20"/>
                            <w:w w:val="105%"/>
                          </w:rPr>
                          <w:t>wondered</w:t>
                        </w:r>
                        <w:r>
                          <w:rPr>
                            <w:color w:val="231F20"/>
                            <w:spacing w:val="-6"/>
                            <w:w w:val="105%"/>
                          </w:rPr>
                          <w:t xml:space="preserve"> </w:t>
                        </w:r>
                        <w:r>
                          <w:rPr>
                            <w:color w:val="231F20"/>
                            <w:w w:val="105%"/>
                          </w:rPr>
                          <w:t>whether</w:t>
                        </w:r>
                        <w:r>
                          <w:rPr>
                            <w:color w:val="231F20"/>
                            <w:spacing w:val="-6"/>
                            <w:w w:val="105%"/>
                          </w:rPr>
                          <w:t xml:space="preserve"> </w:t>
                        </w:r>
                        <w:r>
                          <w:rPr>
                            <w:color w:val="231F20"/>
                            <w:w w:val="105%"/>
                          </w:rPr>
                          <w:t>I</w:t>
                        </w:r>
                        <w:r>
                          <w:rPr>
                            <w:color w:val="231F20"/>
                            <w:spacing w:val="-6"/>
                            <w:w w:val="105%"/>
                          </w:rPr>
                          <w:t xml:space="preserve"> </w:t>
                        </w:r>
                        <w:r>
                          <w:rPr>
                            <w:color w:val="231F20"/>
                            <w:w w:val="105%"/>
                          </w:rPr>
                          <w:t>dared</w:t>
                        </w:r>
                        <w:r>
                          <w:rPr>
                            <w:color w:val="231F20"/>
                            <w:spacing w:val="-6"/>
                            <w:w w:val="105%"/>
                          </w:rPr>
                          <w:t xml:space="preserve"> </w:t>
                        </w:r>
                        <w:r>
                          <w:rPr>
                            <w:color w:val="231F20"/>
                            <w:w w:val="105%"/>
                          </w:rPr>
                          <w:t>hide</w:t>
                        </w:r>
                        <w:r>
                          <w:rPr>
                            <w:color w:val="231F20"/>
                            <w:spacing w:val="-6"/>
                            <w:w w:val="105%"/>
                          </w:rPr>
                          <w:t xml:space="preserve"> </w:t>
                        </w:r>
                        <w:r>
                          <w:rPr>
                            <w:color w:val="231F20"/>
                            <w:w w:val="105%"/>
                          </w:rPr>
                          <w:t>a</w:t>
                        </w:r>
                        <w:r>
                          <w:rPr>
                            <w:color w:val="231F20"/>
                            <w:spacing w:val="-6"/>
                            <w:w w:val="105%"/>
                          </w:rPr>
                          <w:t xml:space="preserve"> </w:t>
                        </w:r>
                        <w:r>
                          <w:rPr>
                            <w:color w:val="231F20"/>
                            <w:w w:val="105%"/>
                          </w:rPr>
                          <w:t>full</w:t>
                        </w:r>
                        <w:r>
                          <w:rPr>
                            <w:color w:val="231F20"/>
                            <w:spacing w:val="-6"/>
                            <w:w w:val="105%"/>
                          </w:rPr>
                          <w:t xml:space="preserve"> </w:t>
                        </w:r>
                        <w:r>
                          <w:rPr>
                            <w:color w:val="231F20"/>
                            <w:w w:val="105%"/>
                          </w:rPr>
                          <w:t>bottle</w:t>
                        </w:r>
                        <w:r>
                          <w:rPr>
                            <w:color w:val="231F20"/>
                            <w:spacing w:val="-6"/>
                            <w:w w:val="105%"/>
                          </w:rPr>
                          <w:t xml:space="preserve"> </w:t>
                        </w:r>
                        <w:r>
                          <w:rPr>
                            <w:color w:val="231F20"/>
                            <w:w w:val="105%"/>
                          </w:rPr>
                          <w:t>of gin near the head of our bed.</w:t>
                        </w:r>
                        <w:r>
                          <w:rPr>
                            <w:color w:val="231F20"/>
                            <w:spacing w:val="40"/>
                            <w:w w:val="105%"/>
                          </w:rPr>
                          <w:t xml:space="preserve"> </w:t>
                        </w:r>
                        <w:r>
                          <w:rPr>
                            <w:color w:val="231F20"/>
                            <w:w w:val="105%"/>
                          </w:rPr>
                          <w:t xml:space="preserve">I would need it before </w:t>
                        </w:r>
                        <w:r>
                          <w:rPr>
                            <w:color w:val="231F20"/>
                            <w:spacing w:val="-2"/>
                            <w:w w:val="105%"/>
                          </w:rPr>
                          <w:t>daylight.</w:t>
                        </w:r>
                      </w:p>
                      <w:p w14:paraId="15594B0A" w14:textId="77777777" w:rsidR="00000000" w:rsidRDefault="00000000">
                        <w:pPr>
                          <w:pStyle w:val="BodyText"/>
                          <w:kinsoku w:val="0"/>
                          <w:overflowPunct w:val="0"/>
                          <w:spacing w:line="13.30pt" w:lineRule="auto"/>
                          <w:rPr>
                            <w:color w:val="231F20"/>
                            <w:spacing w:val="-2"/>
                            <w:w w:val="105%"/>
                          </w:rPr>
                        </w:pPr>
                        <w:r>
                          <w:rPr>
                            <w:color w:val="231F20"/>
                            <w:w w:val="105%"/>
                          </w:rPr>
                          <w:t>My musing was interrupted by the telephone.</w:t>
                        </w:r>
                        <w:r>
                          <w:rPr>
                            <w:color w:val="231F20"/>
                            <w:spacing w:val="40"/>
                            <w:w w:val="105%"/>
                          </w:rPr>
                          <w:t xml:space="preserve"> </w:t>
                        </w:r>
                        <w:r>
                          <w:rPr>
                            <w:color w:val="231F20"/>
                            <w:w w:val="105%"/>
                          </w:rPr>
                          <w:t>The cheery</w:t>
                        </w:r>
                        <w:r>
                          <w:rPr>
                            <w:color w:val="231F20"/>
                            <w:spacing w:val="-3"/>
                            <w:w w:val="105%"/>
                          </w:rPr>
                          <w:t xml:space="preserve"> </w:t>
                        </w:r>
                        <w:r>
                          <w:rPr>
                            <w:color w:val="231F20"/>
                            <w:w w:val="105%"/>
                          </w:rPr>
                          <w:t>voice</w:t>
                        </w:r>
                        <w:r>
                          <w:rPr>
                            <w:color w:val="231F20"/>
                            <w:spacing w:val="-3"/>
                            <w:w w:val="105%"/>
                          </w:rPr>
                          <w:t xml:space="preserve"> </w:t>
                        </w:r>
                        <w:r>
                          <w:rPr>
                            <w:color w:val="231F20"/>
                            <w:w w:val="105%"/>
                          </w:rPr>
                          <w:t>of</w:t>
                        </w:r>
                        <w:r>
                          <w:rPr>
                            <w:color w:val="231F20"/>
                            <w:spacing w:val="-2"/>
                            <w:w w:val="105%"/>
                          </w:rPr>
                          <w:t xml:space="preserve"> </w:t>
                        </w:r>
                        <w:r>
                          <w:rPr>
                            <w:color w:val="231F20"/>
                            <w:w w:val="105%"/>
                          </w:rPr>
                          <w:t>an</w:t>
                        </w:r>
                        <w:r>
                          <w:rPr>
                            <w:color w:val="231F20"/>
                            <w:spacing w:val="-3"/>
                            <w:w w:val="105%"/>
                          </w:rPr>
                          <w:t xml:space="preserve"> </w:t>
                        </w:r>
                        <w:r>
                          <w:rPr>
                            <w:color w:val="231F20"/>
                            <w:w w:val="105%"/>
                          </w:rPr>
                          <w:t>old</w:t>
                        </w:r>
                        <w:r>
                          <w:rPr>
                            <w:color w:val="231F20"/>
                            <w:spacing w:val="-2"/>
                            <w:w w:val="105%"/>
                          </w:rPr>
                          <w:t xml:space="preserve"> </w:t>
                        </w:r>
                        <w:r>
                          <w:rPr>
                            <w:color w:val="231F20"/>
                            <w:w w:val="105%"/>
                          </w:rPr>
                          <w:t>school</w:t>
                        </w:r>
                        <w:r>
                          <w:rPr>
                            <w:color w:val="231F20"/>
                            <w:spacing w:val="-3"/>
                            <w:w w:val="105%"/>
                          </w:rPr>
                          <w:t xml:space="preserve"> </w:t>
                        </w:r>
                        <w:r>
                          <w:rPr>
                            <w:color w:val="231F20"/>
                            <w:w w:val="105%"/>
                          </w:rPr>
                          <w:t>friend</w:t>
                        </w:r>
                        <w:r>
                          <w:rPr>
                            <w:color w:val="231F20"/>
                            <w:spacing w:val="-2"/>
                            <w:w w:val="105%"/>
                          </w:rPr>
                          <w:t xml:space="preserve"> </w:t>
                        </w:r>
                        <w:r>
                          <w:rPr>
                            <w:color w:val="231F20"/>
                            <w:w w:val="105%"/>
                          </w:rPr>
                          <w:t>asked</w:t>
                        </w:r>
                        <w:r>
                          <w:rPr>
                            <w:color w:val="231F20"/>
                            <w:spacing w:val="-3"/>
                            <w:w w:val="105%"/>
                          </w:rPr>
                          <w:t xml:space="preserve"> </w:t>
                        </w:r>
                        <w:r>
                          <w:rPr>
                            <w:color w:val="231F20"/>
                            <w:w w:val="105%"/>
                          </w:rPr>
                          <w:t>if</w:t>
                        </w:r>
                        <w:r>
                          <w:rPr>
                            <w:color w:val="231F20"/>
                            <w:spacing w:val="-3"/>
                            <w:w w:val="105%"/>
                          </w:rPr>
                          <w:t xml:space="preserve"> </w:t>
                        </w:r>
                        <w:r>
                          <w:rPr>
                            <w:color w:val="231F20"/>
                            <w:w w:val="105%"/>
                          </w:rPr>
                          <w:t>he</w:t>
                        </w:r>
                        <w:r>
                          <w:rPr>
                            <w:color w:val="231F20"/>
                            <w:spacing w:val="-2"/>
                            <w:w w:val="105%"/>
                          </w:rPr>
                          <w:t xml:space="preserve"> might</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28C434DD" w14:textId="6518FB17"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1730944" behindDoc="1" locked="0" layoutInCell="0" allowOverlap="1" wp14:anchorId="0FAEAADD" wp14:editId="159DE2F8">
            <wp:simplePos x="0" y="0"/>
            <wp:positionH relativeFrom="page">
              <wp:posOffset>1358900</wp:posOffset>
            </wp:positionH>
            <wp:positionV relativeFrom="page">
              <wp:posOffset>207645</wp:posOffset>
            </wp:positionV>
            <wp:extent cx="708025" cy="138430"/>
            <wp:effectExtent l="0" t="0" r="0" b="0"/>
            <wp:wrapNone/>
            <wp:docPr id="571" name="Text Box 73"/>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70802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2EB0F492"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BILL’S</w:t>
                        </w:r>
                        <w:r>
                          <w:rPr>
                            <w:color w:val="231F20"/>
                            <w:spacing w:val="20"/>
                            <w:sz w:val="16"/>
                            <w:szCs w:val="16"/>
                          </w:rPr>
                          <w:t xml:space="preserve"> </w:t>
                        </w:r>
                        <w:r>
                          <w:rPr>
                            <w:color w:val="231F20"/>
                            <w:spacing w:val="-2"/>
                            <w:sz w:val="16"/>
                            <w:szCs w:val="16"/>
                          </w:rPr>
                          <w:t>STORY</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31968" behindDoc="1" locked="0" layoutInCell="0" allowOverlap="1" wp14:anchorId="3ADDA419" wp14:editId="7C9F9CE0">
            <wp:simplePos x="0" y="0"/>
            <wp:positionH relativeFrom="page">
              <wp:posOffset>2901950</wp:posOffset>
            </wp:positionH>
            <wp:positionV relativeFrom="page">
              <wp:posOffset>207645</wp:posOffset>
            </wp:positionV>
            <wp:extent cx="76200" cy="138430"/>
            <wp:effectExtent l="0" t="0" r="0" b="0"/>
            <wp:wrapNone/>
            <wp:docPr id="570" name="Text Box 74"/>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7620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75090B9A" w14:textId="77777777" w:rsidR="00000000" w:rsidRDefault="00000000">
                        <w:pPr>
                          <w:pStyle w:val="BodyText"/>
                          <w:kinsoku w:val="0"/>
                          <w:overflowPunct w:val="0"/>
                          <w:spacing w:before="0.65pt"/>
                          <w:ind w:end="0pt" w:firstLine="0pt"/>
                          <w:jc w:val="start"/>
                          <w:rPr>
                            <w:color w:val="231F20"/>
                            <w:sz w:val="16"/>
                            <w:szCs w:val="16"/>
                          </w:rPr>
                        </w:pPr>
                        <w:r>
                          <w:rPr>
                            <w:color w:val="231F20"/>
                            <w:sz w:val="16"/>
                            <w:szCs w:val="16"/>
                          </w:rPr>
                          <w:t>9</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32992" behindDoc="1" locked="0" layoutInCell="0" allowOverlap="1" wp14:anchorId="63ED1551" wp14:editId="170DD562">
            <wp:simplePos x="0" y="0"/>
            <wp:positionH relativeFrom="page">
              <wp:posOffset>374650</wp:posOffset>
            </wp:positionH>
            <wp:positionV relativeFrom="page">
              <wp:posOffset>377190</wp:posOffset>
            </wp:positionV>
            <wp:extent cx="2617470" cy="4431030"/>
            <wp:effectExtent l="0" t="0" r="0" b="0"/>
            <wp:wrapNone/>
            <wp:docPr id="569" name="Text Box 75"/>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17470" cy="4431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14F491DF" w14:textId="77777777" w:rsidR="00000000" w:rsidRDefault="00000000">
                        <w:pPr>
                          <w:pStyle w:val="BodyText"/>
                          <w:kinsoku w:val="0"/>
                          <w:overflowPunct w:val="0"/>
                          <w:spacing w:before="0.85pt" w:line="12.95pt" w:lineRule="auto"/>
                          <w:ind w:hanging="0.05pt"/>
                          <w:rPr>
                            <w:color w:val="231F20"/>
                            <w:w w:val="105%"/>
                          </w:rPr>
                        </w:pPr>
                        <w:r>
                          <w:rPr>
                            <w:color w:val="231F20"/>
                            <w:w w:val="105%"/>
                          </w:rPr>
                          <w:t>come over.</w:t>
                        </w:r>
                        <w:r>
                          <w:rPr>
                            <w:color w:val="231F20"/>
                            <w:spacing w:val="40"/>
                            <w:w w:val="105%"/>
                          </w:rPr>
                          <w:t xml:space="preserve"> </w:t>
                        </w:r>
                        <w:r>
                          <w:rPr>
                            <w:i/>
                            <w:iCs/>
                            <w:color w:val="231F20"/>
                            <w:w w:val="105%"/>
                          </w:rPr>
                          <w:t>He was sober</w:t>
                        </w:r>
                        <w:r>
                          <w:rPr>
                            <w:color w:val="231F20"/>
                            <w:w w:val="105%"/>
                          </w:rPr>
                          <w:t>.</w:t>
                        </w:r>
                        <w:r>
                          <w:rPr>
                            <w:color w:val="231F20"/>
                            <w:spacing w:val="40"/>
                            <w:w w:val="105%"/>
                          </w:rPr>
                          <w:t xml:space="preserve"> </w:t>
                        </w:r>
                        <w:r>
                          <w:rPr>
                            <w:color w:val="231F20"/>
                            <w:w w:val="105%"/>
                          </w:rPr>
                          <w:t>It was years since I could remember</w:t>
                        </w:r>
                        <w:r>
                          <w:rPr>
                            <w:color w:val="231F20"/>
                            <w:spacing w:val="-12"/>
                            <w:w w:val="105%"/>
                          </w:rPr>
                          <w:t xml:space="preserve"> </w:t>
                        </w:r>
                        <w:r>
                          <w:rPr>
                            <w:color w:val="231F20"/>
                            <w:w w:val="105%"/>
                          </w:rPr>
                          <w:t>his</w:t>
                        </w:r>
                        <w:r>
                          <w:rPr>
                            <w:color w:val="231F20"/>
                            <w:spacing w:val="-12"/>
                            <w:w w:val="105%"/>
                          </w:rPr>
                          <w:t xml:space="preserve"> </w:t>
                        </w:r>
                        <w:r>
                          <w:rPr>
                            <w:color w:val="231F20"/>
                            <w:w w:val="105%"/>
                          </w:rPr>
                          <w:t>coming</w:t>
                        </w:r>
                        <w:r>
                          <w:rPr>
                            <w:color w:val="231F20"/>
                            <w:spacing w:val="-12"/>
                            <w:w w:val="105%"/>
                          </w:rPr>
                          <w:t xml:space="preserve"> </w:t>
                        </w:r>
                        <w:r>
                          <w:rPr>
                            <w:color w:val="231F20"/>
                            <w:w w:val="105%"/>
                          </w:rPr>
                          <w:t>to</w:t>
                        </w:r>
                        <w:r>
                          <w:rPr>
                            <w:color w:val="231F20"/>
                            <w:spacing w:val="-12"/>
                            <w:w w:val="105%"/>
                          </w:rPr>
                          <w:t xml:space="preserve"> </w:t>
                        </w:r>
                        <w:r>
                          <w:rPr>
                            <w:color w:val="231F20"/>
                            <w:w w:val="105%"/>
                          </w:rPr>
                          <w:t>New</w:t>
                        </w:r>
                        <w:r>
                          <w:rPr>
                            <w:color w:val="231F20"/>
                            <w:spacing w:val="-12"/>
                            <w:w w:val="105%"/>
                          </w:rPr>
                          <w:t xml:space="preserve"> </w:t>
                        </w:r>
                        <w:r>
                          <w:rPr>
                            <w:color w:val="231F20"/>
                            <w:w w:val="105%"/>
                          </w:rPr>
                          <w:t>York</w:t>
                        </w:r>
                        <w:r>
                          <w:rPr>
                            <w:color w:val="231F20"/>
                            <w:spacing w:val="-11"/>
                            <w:w w:val="105%"/>
                          </w:rPr>
                          <w:t xml:space="preserve"> </w:t>
                        </w:r>
                        <w:r>
                          <w:rPr>
                            <w:color w:val="231F20"/>
                            <w:w w:val="105%"/>
                          </w:rPr>
                          <w:t>in</w:t>
                        </w:r>
                        <w:r>
                          <w:rPr>
                            <w:color w:val="231F20"/>
                            <w:spacing w:val="-12"/>
                            <w:w w:val="105%"/>
                          </w:rPr>
                          <w:t xml:space="preserve"> </w:t>
                        </w:r>
                        <w:r>
                          <w:rPr>
                            <w:color w:val="231F20"/>
                            <w:w w:val="105%"/>
                          </w:rPr>
                          <w:t>that</w:t>
                        </w:r>
                        <w:r>
                          <w:rPr>
                            <w:color w:val="231F20"/>
                            <w:spacing w:val="-12"/>
                            <w:w w:val="105%"/>
                          </w:rPr>
                          <w:t xml:space="preserve"> </w:t>
                        </w:r>
                        <w:r>
                          <w:rPr>
                            <w:color w:val="231F20"/>
                            <w:w w:val="105%"/>
                          </w:rPr>
                          <w:t>condition.</w:t>
                        </w:r>
                        <w:r>
                          <w:rPr>
                            <w:color w:val="231F20"/>
                            <w:spacing w:val="14"/>
                            <w:w w:val="105%"/>
                          </w:rPr>
                          <w:t xml:space="preserve"> </w:t>
                        </w:r>
                        <w:r>
                          <w:rPr>
                            <w:color w:val="231F20"/>
                            <w:w w:val="105%"/>
                          </w:rPr>
                          <w:t>I was</w:t>
                        </w:r>
                        <w:r>
                          <w:rPr>
                            <w:color w:val="231F20"/>
                            <w:spacing w:val="-12"/>
                            <w:w w:val="105%"/>
                          </w:rPr>
                          <w:t xml:space="preserve"> </w:t>
                        </w:r>
                        <w:r>
                          <w:rPr>
                            <w:color w:val="231F20"/>
                            <w:w w:val="105%"/>
                          </w:rPr>
                          <w:t>amazed.</w:t>
                        </w:r>
                        <w:r>
                          <w:rPr>
                            <w:color w:val="231F20"/>
                            <w:spacing w:val="-7"/>
                            <w:w w:val="105%"/>
                          </w:rPr>
                          <w:t xml:space="preserve"> </w:t>
                        </w:r>
                        <w:r>
                          <w:rPr>
                            <w:color w:val="231F20"/>
                            <w:w w:val="105%"/>
                          </w:rPr>
                          <w:t>Rumor</w:t>
                        </w:r>
                        <w:r>
                          <w:rPr>
                            <w:color w:val="231F20"/>
                            <w:spacing w:val="-12"/>
                            <w:w w:val="105%"/>
                          </w:rPr>
                          <w:t xml:space="preserve"> </w:t>
                        </w:r>
                        <w:r>
                          <w:rPr>
                            <w:color w:val="231F20"/>
                            <w:w w:val="105%"/>
                          </w:rPr>
                          <w:t>had</w:t>
                        </w:r>
                        <w:r>
                          <w:rPr>
                            <w:color w:val="231F20"/>
                            <w:spacing w:val="-12"/>
                            <w:w w:val="105%"/>
                          </w:rPr>
                          <w:t xml:space="preserve"> </w:t>
                        </w:r>
                        <w:r>
                          <w:rPr>
                            <w:color w:val="231F20"/>
                            <w:w w:val="105%"/>
                          </w:rPr>
                          <w:t>it</w:t>
                        </w:r>
                        <w:r>
                          <w:rPr>
                            <w:color w:val="231F20"/>
                            <w:spacing w:val="-12"/>
                            <w:w w:val="105%"/>
                          </w:rPr>
                          <w:t xml:space="preserve"> </w:t>
                        </w:r>
                        <w:r>
                          <w:rPr>
                            <w:color w:val="231F20"/>
                            <w:w w:val="105%"/>
                          </w:rPr>
                          <w:t>that</w:t>
                        </w:r>
                        <w:r>
                          <w:rPr>
                            <w:color w:val="231F20"/>
                            <w:spacing w:val="-11"/>
                            <w:w w:val="105%"/>
                          </w:rPr>
                          <w:t xml:space="preserve"> </w:t>
                        </w:r>
                        <w:r>
                          <w:rPr>
                            <w:color w:val="231F20"/>
                            <w:w w:val="105%"/>
                          </w:rPr>
                          <w:t>he</w:t>
                        </w:r>
                        <w:r>
                          <w:rPr>
                            <w:color w:val="231F20"/>
                            <w:spacing w:val="-12"/>
                            <w:w w:val="105%"/>
                          </w:rPr>
                          <w:t xml:space="preserve"> </w:t>
                        </w:r>
                        <w:r>
                          <w:rPr>
                            <w:color w:val="231F20"/>
                            <w:w w:val="105%"/>
                          </w:rPr>
                          <w:t>had</w:t>
                        </w:r>
                        <w:r>
                          <w:rPr>
                            <w:color w:val="231F20"/>
                            <w:spacing w:val="-12"/>
                            <w:w w:val="105%"/>
                          </w:rPr>
                          <w:t xml:space="preserve"> </w:t>
                        </w:r>
                        <w:r>
                          <w:rPr>
                            <w:color w:val="231F20"/>
                            <w:w w:val="105%"/>
                          </w:rPr>
                          <w:t>been</w:t>
                        </w:r>
                        <w:r>
                          <w:rPr>
                            <w:color w:val="231F20"/>
                            <w:spacing w:val="-12"/>
                            <w:w w:val="105%"/>
                          </w:rPr>
                          <w:t xml:space="preserve"> </w:t>
                        </w:r>
                        <w:r>
                          <w:rPr>
                            <w:color w:val="231F20"/>
                            <w:w w:val="105%"/>
                          </w:rPr>
                          <w:t>committed for</w:t>
                        </w:r>
                        <w:r>
                          <w:rPr>
                            <w:color w:val="231F20"/>
                            <w:spacing w:val="-12"/>
                            <w:w w:val="105%"/>
                          </w:rPr>
                          <w:t xml:space="preserve"> </w:t>
                        </w:r>
                        <w:r>
                          <w:rPr>
                            <w:color w:val="231F20"/>
                            <w:w w:val="105%"/>
                          </w:rPr>
                          <w:t>alcoholic</w:t>
                        </w:r>
                        <w:r>
                          <w:rPr>
                            <w:color w:val="231F20"/>
                            <w:spacing w:val="-12"/>
                            <w:w w:val="105%"/>
                          </w:rPr>
                          <w:t xml:space="preserve"> </w:t>
                        </w:r>
                        <w:r>
                          <w:rPr>
                            <w:color w:val="231F20"/>
                            <w:w w:val="105%"/>
                          </w:rPr>
                          <w:t>insanity.</w:t>
                        </w:r>
                        <w:r>
                          <w:rPr>
                            <w:color w:val="231F20"/>
                            <w:spacing w:val="-12"/>
                            <w:w w:val="105%"/>
                          </w:rPr>
                          <w:t xml:space="preserve"> </w:t>
                        </w:r>
                        <w:r>
                          <w:rPr>
                            <w:color w:val="231F20"/>
                            <w:w w:val="105%"/>
                          </w:rPr>
                          <w:t>I</w:t>
                        </w:r>
                        <w:r>
                          <w:rPr>
                            <w:color w:val="231F20"/>
                            <w:spacing w:val="-12"/>
                            <w:w w:val="105%"/>
                          </w:rPr>
                          <w:t xml:space="preserve"> </w:t>
                        </w:r>
                        <w:r>
                          <w:rPr>
                            <w:color w:val="231F20"/>
                            <w:w w:val="105%"/>
                          </w:rPr>
                          <w:t>wondered</w:t>
                        </w:r>
                        <w:r>
                          <w:rPr>
                            <w:color w:val="231F20"/>
                            <w:spacing w:val="-12"/>
                            <w:w w:val="105%"/>
                          </w:rPr>
                          <w:t xml:space="preserve"> </w:t>
                        </w:r>
                        <w:r>
                          <w:rPr>
                            <w:color w:val="231F20"/>
                            <w:w w:val="105%"/>
                          </w:rPr>
                          <w:t>how</w:t>
                        </w:r>
                        <w:r>
                          <w:rPr>
                            <w:color w:val="231F20"/>
                            <w:spacing w:val="-11"/>
                            <w:w w:val="105%"/>
                          </w:rPr>
                          <w:t xml:space="preserve"> </w:t>
                        </w:r>
                        <w:r>
                          <w:rPr>
                            <w:color w:val="231F20"/>
                            <w:w w:val="105%"/>
                          </w:rPr>
                          <w:t>he</w:t>
                        </w:r>
                        <w:r>
                          <w:rPr>
                            <w:color w:val="231F20"/>
                            <w:spacing w:val="-12"/>
                            <w:w w:val="105%"/>
                          </w:rPr>
                          <w:t xml:space="preserve"> </w:t>
                        </w:r>
                        <w:r>
                          <w:rPr>
                            <w:color w:val="231F20"/>
                            <w:w w:val="105%"/>
                          </w:rPr>
                          <w:t>had</w:t>
                        </w:r>
                        <w:r>
                          <w:rPr>
                            <w:color w:val="231F20"/>
                            <w:spacing w:val="-12"/>
                            <w:w w:val="105%"/>
                          </w:rPr>
                          <w:t xml:space="preserve"> </w:t>
                        </w:r>
                        <w:r>
                          <w:rPr>
                            <w:color w:val="231F20"/>
                            <w:w w:val="105%"/>
                          </w:rPr>
                          <w:t xml:space="preserve">escaped. </w:t>
                        </w:r>
                        <w:r>
                          <w:rPr>
                            <w:color w:val="231F20"/>
                          </w:rPr>
                          <w:t xml:space="preserve">Of course he would have dinner, and then I could drink </w:t>
                        </w:r>
                        <w:r>
                          <w:rPr>
                            <w:color w:val="231F20"/>
                            <w:w w:val="105%"/>
                          </w:rPr>
                          <w:t>openly</w:t>
                        </w:r>
                        <w:r>
                          <w:rPr>
                            <w:color w:val="231F20"/>
                            <w:spacing w:val="-4"/>
                            <w:w w:val="105%"/>
                          </w:rPr>
                          <w:t xml:space="preserve"> </w:t>
                        </w:r>
                        <w:r>
                          <w:rPr>
                            <w:color w:val="231F20"/>
                            <w:w w:val="105%"/>
                          </w:rPr>
                          <w:t>with</w:t>
                        </w:r>
                        <w:r>
                          <w:rPr>
                            <w:color w:val="231F20"/>
                            <w:spacing w:val="-4"/>
                            <w:w w:val="105%"/>
                          </w:rPr>
                          <w:t xml:space="preserve"> </w:t>
                        </w:r>
                        <w:r>
                          <w:rPr>
                            <w:color w:val="231F20"/>
                            <w:w w:val="105%"/>
                          </w:rPr>
                          <w:t>him.</w:t>
                        </w:r>
                        <w:r>
                          <w:rPr>
                            <w:color w:val="231F20"/>
                            <w:spacing w:val="39"/>
                            <w:w w:val="105%"/>
                          </w:rPr>
                          <w:t xml:space="preserve"> </w:t>
                        </w:r>
                        <w:r>
                          <w:rPr>
                            <w:color w:val="231F20"/>
                            <w:w w:val="105%"/>
                          </w:rPr>
                          <w:t>Unmindful</w:t>
                        </w:r>
                        <w:r>
                          <w:rPr>
                            <w:color w:val="231F20"/>
                            <w:spacing w:val="-4"/>
                            <w:w w:val="105%"/>
                          </w:rPr>
                          <w:t xml:space="preserve"> </w:t>
                        </w:r>
                        <w:r>
                          <w:rPr>
                            <w:color w:val="231F20"/>
                            <w:w w:val="105%"/>
                          </w:rPr>
                          <w:t>of</w:t>
                        </w:r>
                        <w:r>
                          <w:rPr>
                            <w:color w:val="231F20"/>
                            <w:spacing w:val="-4"/>
                            <w:w w:val="105%"/>
                          </w:rPr>
                          <w:t xml:space="preserve"> </w:t>
                        </w:r>
                        <w:r>
                          <w:rPr>
                            <w:color w:val="231F20"/>
                            <w:w w:val="105%"/>
                          </w:rPr>
                          <w:t>his</w:t>
                        </w:r>
                        <w:r>
                          <w:rPr>
                            <w:color w:val="231F20"/>
                            <w:spacing w:val="-4"/>
                            <w:w w:val="105%"/>
                          </w:rPr>
                          <w:t xml:space="preserve"> </w:t>
                        </w:r>
                        <w:r>
                          <w:rPr>
                            <w:color w:val="231F20"/>
                            <w:w w:val="105%"/>
                          </w:rPr>
                          <w:t>welfare,</w:t>
                        </w:r>
                        <w:r>
                          <w:rPr>
                            <w:color w:val="231F20"/>
                            <w:spacing w:val="-4"/>
                            <w:w w:val="105%"/>
                          </w:rPr>
                          <w:t xml:space="preserve"> </w:t>
                        </w:r>
                        <w:r>
                          <w:rPr>
                            <w:color w:val="231F20"/>
                            <w:w w:val="105%"/>
                          </w:rPr>
                          <w:t>I</w:t>
                        </w:r>
                        <w:r>
                          <w:rPr>
                            <w:color w:val="231F20"/>
                            <w:spacing w:val="-4"/>
                            <w:w w:val="105%"/>
                          </w:rPr>
                          <w:t xml:space="preserve"> </w:t>
                        </w:r>
                        <w:r>
                          <w:rPr>
                            <w:color w:val="231F20"/>
                            <w:w w:val="105%"/>
                          </w:rPr>
                          <w:t>thought only</w:t>
                        </w:r>
                        <w:r>
                          <w:rPr>
                            <w:color w:val="231F20"/>
                            <w:spacing w:val="-8"/>
                            <w:w w:val="105%"/>
                          </w:rPr>
                          <w:t xml:space="preserve"> </w:t>
                        </w:r>
                        <w:r>
                          <w:rPr>
                            <w:color w:val="231F20"/>
                            <w:w w:val="105%"/>
                          </w:rPr>
                          <w:t>of</w:t>
                        </w:r>
                        <w:r>
                          <w:rPr>
                            <w:color w:val="231F20"/>
                            <w:spacing w:val="-8"/>
                            <w:w w:val="105%"/>
                          </w:rPr>
                          <w:t xml:space="preserve"> </w:t>
                        </w:r>
                        <w:r>
                          <w:rPr>
                            <w:color w:val="231F20"/>
                            <w:w w:val="105%"/>
                          </w:rPr>
                          <w:t>recapturing</w:t>
                        </w:r>
                        <w:r>
                          <w:rPr>
                            <w:color w:val="231F20"/>
                            <w:spacing w:val="-8"/>
                            <w:w w:val="105%"/>
                          </w:rPr>
                          <w:t xml:space="preserve"> </w:t>
                        </w:r>
                        <w:r>
                          <w:rPr>
                            <w:color w:val="231F20"/>
                            <w:w w:val="105%"/>
                          </w:rPr>
                          <w:t>the</w:t>
                        </w:r>
                        <w:r>
                          <w:rPr>
                            <w:color w:val="231F20"/>
                            <w:spacing w:val="-8"/>
                            <w:w w:val="105%"/>
                          </w:rPr>
                          <w:t xml:space="preserve"> </w:t>
                        </w:r>
                        <w:r>
                          <w:rPr>
                            <w:color w:val="231F20"/>
                            <w:w w:val="105%"/>
                          </w:rPr>
                          <w:t>spirit</w:t>
                        </w:r>
                        <w:r>
                          <w:rPr>
                            <w:color w:val="231F20"/>
                            <w:spacing w:val="-8"/>
                            <w:w w:val="105%"/>
                          </w:rPr>
                          <w:t xml:space="preserve"> </w:t>
                        </w:r>
                        <w:r>
                          <w:rPr>
                            <w:color w:val="231F20"/>
                            <w:w w:val="105%"/>
                          </w:rPr>
                          <w:t>of</w:t>
                        </w:r>
                        <w:r>
                          <w:rPr>
                            <w:color w:val="231F20"/>
                            <w:spacing w:val="-8"/>
                            <w:w w:val="105%"/>
                          </w:rPr>
                          <w:t xml:space="preserve"> </w:t>
                        </w:r>
                        <w:r>
                          <w:rPr>
                            <w:color w:val="231F20"/>
                            <w:w w:val="105%"/>
                          </w:rPr>
                          <w:t>other</w:t>
                        </w:r>
                        <w:r>
                          <w:rPr>
                            <w:color w:val="231F20"/>
                            <w:spacing w:val="-8"/>
                            <w:w w:val="105%"/>
                          </w:rPr>
                          <w:t xml:space="preserve"> </w:t>
                        </w:r>
                        <w:r>
                          <w:rPr>
                            <w:color w:val="231F20"/>
                            <w:w w:val="105%"/>
                          </w:rPr>
                          <w:t>days.</w:t>
                        </w:r>
                        <w:r>
                          <w:rPr>
                            <w:color w:val="231F20"/>
                            <w:spacing w:val="31"/>
                            <w:w w:val="105%"/>
                          </w:rPr>
                          <w:t xml:space="preserve"> </w:t>
                        </w:r>
                        <w:r>
                          <w:rPr>
                            <w:color w:val="231F20"/>
                            <w:w w:val="105%"/>
                          </w:rPr>
                          <w:t>There</w:t>
                        </w:r>
                        <w:r>
                          <w:rPr>
                            <w:color w:val="231F20"/>
                            <w:spacing w:val="-8"/>
                            <w:w w:val="105%"/>
                          </w:rPr>
                          <w:t xml:space="preserve"> </w:t>
                        </w:r>
                        <w:r>
                          <w:rPr>
                            <w:color w:val="231F20"/>
                            <w:w w:val="105%"/>
                          </w:rPr>
                          <w:t xml:space="preserve">was </w:t>
                        </w:r>
                        <w:r>
                          <w:rPr>
                            <w:color w:val="231F20"/>
                          </w:rPr>
                          <w:t>that</w:t>
                        </w:r>
                        <w:r>
                          <w:rPr>
                            <w:color w:val="231F20"/>
                            <w:spacing w:val="-5"/>
                          </w:rPr>
                          <w:t xml:space="preserve"> </w:t>
                        </w:r>
                        <w:r>
                          <w:rPr>
                            <w:color w:val="231F20"/>
                          </w:rPr>
                          <w:t>time</w:t>
                        </w:r>
                        <w:r>
                          <w:rPr>
                            <w:color w:val="231F20"/>
                            <w:spacing w:val="-5"/>
                          </w:rPr>
                          <w:t xml:space="preserve"> </w:t>
                        </w:r>
                        <w:r>
                          <w:rPr>
                            <w:color w:val="231F20"/>
                          </w:rPr>
                          <w:t>we</w:t>
                        </w:r>
                        <w:r>
                          <w:rPr>
                            <w:color w:val="231F20"/>
                            <w:spacing w:val="-5"/>
                          </w:rPr>
                          <w:t xml:space="preserve"> </w:t>
                        </w:r>
                        <w:r>
                          <w:rPr>
                            <w:color w:val="231F20"/>
                          </w:rPr>
                          <w:t>had</w:t>
                        </w:r>
                        <w:r>
                          <w:rPr>
                            <w:color w:val="231F20"/>
                            <w:spacing w:val="-5"/>
                          </w:rPr>
                          <w:t xml:space="preserve"> </w:t>
                        </w:r>
                        <w:r>
                          <w:rPr>
                            <w:color w:val="231F20"/>
                          </w:rPr>
                          <w:t>chartered</w:t>
                        </w:r>
                        <w:r>
                          <w:rPr>
                            <w:color w:val="231F20"/>
                            <w:spacing w:val="-5"/>
                          </w:rPr>
                          <w:t xml:space="preserve"> </w:t>
                        </w:r>
                        <w:r>
                          <w:rPr>
                            <w:color w:val="231F20"/>
                          </w:rPr>
                          <w:t>an</w:t>
                        </w:r>
                        <w:r>
                          <w:rPr>
                            <w:color w:val="231F20"/>
                            <w:spacing w:val="-5"/>
                          </w:rPr>
                          <w:t xml:space="preserve"> </w:t>
                        </w:r>
                        <w:r>
                          <w:rPr>
                            <w:color w:val="231F20"/>
                          </w:rPr>
                          <w:t>airplane</w:t>
                        </w:r>
                        <w:r>
                          <w:rPr>
                            <w:color w:val="231F20"/>
                            <w:spacing w:val="-5"/>
                          </w:rPr>
                          <w:t xml:space="preserve"> </w:t>
                        </w:r>
                        <w:r>
                          <w:rPr>
                            <w:color w:val="231F20"/>
                          </w:rPr>
                          <w:t>to</w:t>
                        </w:r>
                        <w:r>
                          <w:rPr>
                            <w:color w:val="231F20"/>
                            <w:spacing w:val="-5"/>
                          </w:rPr>
                          <w:t xml:space="preserve"> </w:t>
                        </w:r>
                        <w:r>
                          <w:rPr>
                            <w:color w:val="231F20"/>
                          </w:rPr>
                          <w:t>complete</w:t>
                        </w:r>
                        <w:r>
                          <w:rPr>
                            <w:color w:val="231F20"/>
                            <w:spacing w:val="-5"/>
                          </w:rPr>
                          <w:t xml:space="preserve"> </w:t>
                        </w:r>
                        <w:r>
                          <w:rPr>
                            <w:color w:val="231F20"/>
                          </w:rPr>
                          <w:t>a</w:t>
                        </w:r>
                        <w:r>
                          <w:rPr>
                            <w:color w:val="231F20"/>
                            <w:spacing w:val="-5"/>
                          </w:rPr>
                          <w:t xml:space="preserve"> </w:t>
                        </w:r>
                        <w:r>
                          <w:rPr>
                            <w:color w:val="231F20"/>
                          </w:rPr>
                          <w:t xml:space="preserve">jag! His coming was an oasis in this dreary desert of futility. </w:t>
                        </w:r>
                        <w:r>
                          <w:rPr>
                            <w:color w:val="231F20"/>
                            <w:w w:val="105%"/>
                          </w:rPr>
                          <w:t>The very thing—an oasis!</w:t>
                        </w:r>
                        <w:r>
                          <w:rPr>
                            <w:color w:val="231F20"/>
                            <w:spacing w:val="40"/>
                            <w:w w:val="105%"/>
                          </w:rPr>
                          <w:t xml:space="preserve"> </w:t>
                        </w:r>
                        <w:r>
                          <w:rPr>
                            <w:color w:val="231F20"/>
                            <w:w w:val="105%"/>
                          </w:rPr>
                          <w:t>Drinkers are like that.</w:t>
                        </w:r>
                      </w:p>
                      <w:p w14:paraId="058CC4E6" w14:textId="77777777" w:rsidR="00000000" w:rsidRDefault="00000000">
                        <w:pPr>
                          <w:pStyle w:val="BodyText"/>
                          <w:kinsoku w:val="0"/>
                          <w:overflowPunct w:val="0"/>
                          <w:spacing w:before="0.30pt" w:line="13.05pt" w:lineRule="auto"/>
                          <w:ind w:end="0.90pt"/>
                          <w:rPr>
                            <w:color w:val="231F20"/>
                            <w:w w:val="105%"/>
                          </w:rPr>
                        </w:pPr>
                        <w:r>
                          <w:rPr>
                            <w:color w:val="231F20"/>
                          </w:rPr>
                          <w:t>The</w:t>
                        </w:r>
                        <w:r>
                          <w:rPr>
                            <w:color w:val="231F20"/>
                            <w:spacing w:val="-3"/>
                          </w:rPr>
                          <w:t xml:space="preserve"> </w:t>
                        </w:r>
                        <w:r>
                          <w:rPr>
                            <w:color w:val="231F20"/>
                          </w:rPr>
                          <w:t>door</w:t>
                        </w:r>
                        <w:r>
                          <w:rPr>
                            <w:color w:val="231F20"/>
                            <w:spacing w:val="-3"/>
                          </w:rPr>
                          <w:t xml:space="preserve"> </w:t>
                        </w:r>
                        <w:r>
                          <w:rPr>
                            <w:color w:val="231F20"/>
                          </w:rPr>
                          <w:t>opened</w:t>
                        </w:r>
                        <w:r>
                          <w:rPr>
                            <w:color w:val="231F20"/>
                            <w:spacing w:val="-3"/>
                          </w:rPr>
                          <w:t xml:space="preserve"> </w:t>
                        </w:r>
                        <w:r>
                          <w:rPr>
                            <w:color w:val="231F20"/>
                          </w:rPr>
                          <w:t>and</w:t>
                        </w:r>
                        <w:r>
                          <w:rPr>
                            <w:color w:val="231F20"/>
                            <w:spacing w:val="-3"/>
                          </w:rPr>
                          <w:t xml:space="preserve"> </w:t>
                        </w:r>
                        <w:r>
                          <w:rPr>
                            <w:color w:val="231F20"/>
                          </w:rPr>
                          <w:t>he</w:t>
                        </w:r>
                        <w:r>
                          <w:rPr>
                            <w:color w:val="231F20"/>
                            <w:spacing w:val="-3"/>
                          </w:rPr>
                          <w:t xml:space="preserve"> </w:t>
                        </w:r>
                        <w:r>
                          <w:rPr>
                            <w:color w:val="231F20"/>
                          </w:rPr>
                          <w:t>stood</w:t>
                        </w:r>
                        <w:r>
                          <w:rPr>
                            <w:color w:val="231F20"/>
                            <w:spacing w:val="-3"/>
                          </w:rPr>
                          <w:t xml:space="preserve"> </w:t>
                        </w:r>
                        <w:r>
                          <w:rPr>
                            <w:color w:val="231F20"/>
                          </w:rPr>
                          <w:t>there,</w:t>
                        </w:r>
                        <w:r>
                          <w:rPr>
                            <w:color w:val="231F20"/>
                            <w:spacing w:val="-3"/>
                          </w:rPr>
                          <w:t xml:space="preserve"> </w:t>
                        </w:r>
                        <w:r>
                          <w:rPr>
                            <w:color w:val="231F20"/>
                          </w:rPr>
                          <w:t>fresh-skinned</w:t>
                        </w:r>
                        <w:r>
                          <w:rPr>
                            <w:color w:val="231F20"/>
                            <w:spacing w:val="-3"/>
                          </w:rPr>
                          <w:t xml:space="preserve"> </w:t>
                        </w:r>
                        <w:r>
                          <w:rPr>
                            <w:color w:val="231F20"/>
                          </w:rPr>
                          <w:t xml:space="preserve">and </w:t>
                        </w:r>
                        <w:r>
                          <w:rPr>
                            <w:color w:val="231F20"/>
                            <w:w w:val="105%"/>
                          </w:rPr>
                          <w:t>glowing.</w:t>
                        </w:r>
                        <w:r>
                          <w:rPr>
                            <w:color w:val="231F20"/>
                            <w:spacing w:val="-6"/>
                            <w:w w:val="105%"/>
                          </w:rPr>
                          <w:t xml:space="preserve"> </w:t>
                        </w:r>
                        <w:r>
                          <w:rPr>
                            <w:color w:val="231F20"/>
                            <w:w w:val="105%"/>
                          </w:rPr>
                          <w:t>There</w:t>
                        </w:r>
                        <w:r>
                          <w:rPr>
                            <w:color w:val="231F20"/>
                            <w:spacing w:val="-12"/>
                            <w:w w:val="105%"/>
                          </w:rPr>
                          <w:t xml:space="preserve"> </w:t>
                        </w:r>
                        <w:r>
                          <w:rPr>
                            <w:color w:val="231F20"/>
                            <w:w w:val="105%"/>
                          </w:rPr>
                          <w:t>was</w:t>
                        </w:r>
                        <w:r>
                          <w:rPr>
                            <w:color w:val="231F20"/>
                            <w:spacing w:val="-12"/>
                            <w:w w:val="105%"/>
                          </w:rPr>
                          <w:t xml:space="preserve"> </w:t>
                        </w:r>
                        <w:r>
                          <w:rPr>
                            <w:color w:val="231F20"/>
                            <w:w w:val="105%"/>
                          </w:rPr>
                          <w:t>something</w:t>
                        </w:r>
                        <w:r>
                          <w:rPr>
                            <w:color w:val="231F20"/>
                            <w:spacing w:val="-12"/>
                            <w:w w:val="105%"/>
                          </w:rPr>
                          <w:t xml:space="preserve"> </w:t>
                        </w:r>
                        <w:r>
                          <w:rPr>
                            <w:color w:val="231F20"/>
                            <w:w w:val="105%"/>
                          </w:rPr>
                          <w:t>about</w:t>
                        </w:r>
                        <w:r>
                          <w:rPr>
                            <w:color w:val="231F20"/>
                            <w:spacing w:val="-11"/>
                            <w:w w:val="105%"/>
                          </w:rPr>
                          <w:t xml:space="preserve"> </w:t>
                        </w:r>
                        <w:r>
                          <w:rPr>
                            <w:color w:val="231F20"/>
                            <w:w w:val="105%"/>
                          </w:rPr>
                          <w:t>his</w:t>
                        </w:r>
                        <w:r>
                          <w:rPr>
                            <w:color w:val="231F20"/>
                            <w:spacing w:val="-12"/>
                            <w:w w:val="105%"/>
                          </w:rPr>
                          <w:t xml:space="preserve"> </w:t>
                        </w:r>
                        <w:r>
                          <w:rPr>
                            <w:color w:val="231F20"/>
                            <w:w w:val="105%"/>
                          </w:rPr>
                          <w:t>eyes.</w:t>
                        </w:r>
                        <w:r>
                          <w:rPr>
                            <w:color w:val="231F20"/>
                            <w:spacing w:val="15"/>
                            <w:w w:val="105%"/>
                          </w:rPr>
                          <w:t xml:space="preserve"> </w:t>
                        </w:r>
                        <w:r>
                          <w:rPr>
                            <w:color w:val="231F20"/>
                            <w:w w:val="105%"/>
                          </w:rPr>
                          <w:t>He</w:t>
                        </w:r>
                        <w:r>
                          <w:rPr>
                            <w:color w:val="231F20"/>
                            <w:spacing w:val="-12"/>
                            <w:w w:val="105%"/>
                          </w:rPr>
                          <w:t xml:space="preserve"> </w:t>
                        </w:r>
                        <w:r>
                          <w:rPr>
                            <w:color w:val="231F20"/>
                            <w:w w:val="105%"/>
                          </w:rPr>
                          <w:t>was inexplicably different.</w:t>
                        </w:r>
                        <w:r>
                          <w:rPr>
                            <w:color w:val="231F20"/>
                            <w:spacing w:val="40"/>
                            <w:w w:val="105%"/>
                          </w:rPr>
                          <w:t xml:space="preserve"> </w:t>
                        </w:r>
                        <w:r>
                          <w:rPr>
                            <w:color w:val="231F20"/>
                            <w:w w:val="105%"/>
                          </w:rPr>
                          <w:t>What had happened?</w:t>
                        </w:r>
                      </w:p>
                      <w:p w14:paraId="046A5777" w14:textId="77777777" w:rsidR="00000000" w:rsidRDefault="00000000">
                        <w:pPr>
                          <w:pStyle w:val="BodyText"/>
                          <w:kinsoku w:val="0"/>
                          <w:overflowPunct w:val="0"/>
                          <w:spacing w:before="0.15pt" w:line="13.05pt" w:lineRule="auto"/>
                          <w:ind w:end="0.90pt"/>
                          <w:rPr>
                            <w:color w:val="231F20"/>
                            <w:w w:val="105%"/>
                          </w:rPr>
                        </w:pPr>
                        <w:r>
                          <w:rPr>
                            <w:color w:val="231F20"/>
                            <w:spacing w:val="-2"/>
                            <w:w w:val="105%"/>
                          </w:rPr>
                          <w:t>I</w:t>
                        </w:r>
                        <w:r>
                          <w:rPr>
                            <w:color w:val="231F20"/>
                            <w:spacing w:val="-10"/>
                            <w:w w:val="105%"/>
                          </w:rPr>
                          <w:t xml:space="preserve"> </w:t>
                        </w:r>
                        <w:r>
                          <w:rPr>
                            <w:color w:val="231F20"/>
                            <w:spacing w:val="-2"/>
                            <w:w w:val="105%"/>
                          </w:rPr>
                          <w:t>pushed</w:t>
                        </w:r>
                        <w:r>
                          <w:rPr>
                            <w:color w:val="231F20"/>
                            <w:spacing w:val="-10"/>
                            <w:w w:val="105%"/>
                          </w:rPr>
                          <w:t xml:space="preserve"> </w:t>
                        </w:r>
                        <w:r>
                          <w:rPr>
                            <w:color w:val="231F20"/>
                            <w:spacing w:val="-2"/>
                            <w:w w:val="105%"/>
                          </w:rPr>
                          <w:t>a</w:t>
                        </w:r>
                        <w:r>
                          <w:rPr>
                            <w:color w:val="231F20"/>
                            <w:spacing w:val="-10"/>
                            <w:w w:val="105%"/>
                          </w:rPr>
                          <w:t xml:space="preserve"> </w:t>
                        </w:r>
                        <w:r>
                          <w:rPr>
                            <w:color w:val="231F20"/>
                            <w:spacing w:val="-2"/>
                            <w:w w:val="105%"/>
                          </w:rPr>
                          <w:t>drink</w:t>
                        </w:r>
                        <w:r>
                          <w:rPr>
                            <w:color w:val="231F20"/>
                            <w:spacing w:val="-10"/>
                            <w:w w:val="105%"/>
                          </w:rPr>
                          <w:t xml:space="preserve"> </w:t>
                        </w:r>
                        <w:r>
                          <w:rPr>
                            <w:color w:val="231F20"/>
                            <w:spacing w:val="-2"/>
                            <w:w w:val="105%"/>
                          </w:rPr>
                          <w:t>across</w:t>
                        </w:r>
                        <w:r>
                          <w:rPr>
                            <w:color w:val="231F20"/>
                            <w:spacing w:val="-10"/>
                            <w:w w:val="105%"/>
                          </w:rPr>
                          <w:t xml:space="preserve"> </w:t>
                        </w:r>
                        <w:r>
                          <w:rPr>
                            <w:color w:val="231F20"/>
                            <w:spacing w:val="-2"/>
                            <w:w w:val="105%"/>
                          </w:rPr>
                          <w:t>the</w:t>
                        </w:r>
                        <w:r>
                          <w:rPr>
                            <w:color w:val="231F20"/>
                            <w:spacing w:val="-9"/>
                            <w:w w:val="105%"/>
                          </w:rPr>
                          <w:t xml:space="preserve"> </w:t>
                        </w:r>
                        <w:r>
                          <w:rPr>
                            <w:color w:val="231F20"/>
                            <w:spacing w:val="-2"/>
                            <w:w w:val="105%"/>
                          </w:rPr>
                          <w:t>table.</w:t>
                        </w:r>
                        <w:r>
                          <w:rPr>
                            <w:color w:val="231F20"/>
                            <w:spacing w:val="-10"/>
                            <w:w w:val="105%"/>
                          </w:rPr>
                          <w:t xml:space="preserve"> </w:t>
                        </w:r>
                        <w:r>
                          <w:rPr>
                            <w:color w:val="231F20"/>
                            <w:spacing w:val="-2"/>
                            <w:w w:val="105%"/>
                          </w:rPr>
                          <w:t>He</w:t>
                        </w:r>
                        <w:r>
                          <w:rPr>
                            <w:color w:val="231F20"/>
                            <w:spacing w:val="-10"/>
                            <w:w w:val="105%"/>
                          </w:rPr>
                          <w:t xml:space="preserve"> </w:t>
                        </w:r>
                        <w:r>
                          <w:rPr>
                            <w:color w:val="231F20"/>
                            <w:spacing w:val="-2"/>
                            <w:w w:val="105%"/>
                          </w:rPr>
                          <w:t>refused</w:t>
                        </w:r>
                        <w:r>
                          <w:rPr>
                            <w:color w:val="231F20"/>
                            <w:spacing w:val="-10"/>
                            <w:w w:val="105%"/>
                          </w:rPr>
                          <w:t xml:space="preserve"> </w:t>
                        </w:r>
                        <w:r>
                          <w:rPr>
                            <w:color w:val="231F20"/>
                            <w:spacing w:val="-2"/>
                            <w:w w:val="105%"/>
                          </w:rPr>
                          <w:t>it.</w:t>
                        </w:r>
                        <w:r>
                          <w:rPr>
                            <w:color w:val="231F20"/>
                            <w:spacing w:val="11"/>
                            <w:w w:val="105%"/>
                          </w:rPr>
                          <w:t xml:space="preserve"> </w:t>
                        </w:r>
                        <w:r>
                          <w:rPr>
                            <w:color w:val="231F20"/>
                            <w:spacing w:val="-2"/>
                            <w:w w:val="105%"/>
                          </w:rPr>
                          <w:t xml:space="preserve">Disap- </w:t>
                        </w:r>
                        <w:r>
                          <w:rPr>
                            <w:color w:val="231F20"/>
                            <w:w w:val="105%"/>
                          </w:rPr>
                          <w:t>pointed</w:t>
                        </w:r>
                        <w:r>
                          <w:rPr>
                            <w:color w:val="231F20"/>
                            <w:spacing w:val="-1"/>
                            <w:w w:val="105%"/>
                          </w:rPr>
                          <w:t xml:space="preserve"> </w:t>
                        </w:r>
                        <w:r>
                          <w:rPr>
                            <w:color w:val="231F20"/>
                            <w:w w:val="105%"/>
                          </w:rPr>
                          <w:t>but</w:t>
                        </w:r>
                        <w:r>
                          <w:rPr>
                            <w:color w:val="231F20"/>
                            <w:spacing w:val="-1"/>
                            <w:w w:val="105%"/>
                          </w:rPr>
                          <w:t xml:space="preserve"> </w:t>
                        </w:r>
                        <w:r>
                          <w:rPr>
                            <w:color w:val="231F20"/>
                            <w:w w:val="105%"/>
                          </w:rPr>
                          <w:t>curious,</w:t>
                        </w:r>
                        <w:r>
                          <w:rPr>
                            <w:color w:val="231F20"/>
                            <w:spacing w:val="-1"/>
                            <w:w w:val="105%"/>
                          </w:rPr>
                          <w:t xml:space="preserve"> </w:t>
                        </w:r>
                        <w:r>
                          <w:rPr>
                            <w:color w:val="231F20"/>
                            <w:w w:val="105%"/>
                          </w:rPr>
                          <w:t>I</w:t>
                        </w:r>
                        <w:r>
                          <w:rPr>
                            <w:color w:val="231F20"/>
                            <w:spacing w:val="-1"/>
                            <w:w w:val="105%"/>
                          </w:rPr>
                          <w:t xml:space="preserve"> </w:t>
                        </w:r>
                        <w:r>
                          <w:rPr>
                            <w:color w:val="231F20"/>
                            <w:w w:val="105%"/>
                          </w:rPr>
                          <w:t>wondered</w:t>
                        </w:r>
                        <w:r>
                          <w:rPr>
                            <w:color w:val="231F20"/>
                            <w:spacing w:val="-1"/>
                            <w:w w:val="105%"/>
                          </w:rPr>
                          <w:t xml:space="preserve"> </w:t>
                        </w:r>
                        <w:r>
                          <w:rPr>
                            <w:color w:val="231F20"/>
                            <w:w w:val="105%"/>
                          </w:rPr>
                          <w:t>what</w:t>
                        </w:r>
                        <w:r>
                          <w:rPr>
                            <w:color w:val="231F20"/>
                            <w:spacing w:val="-1"/>
                            <w:w w:val="105%"/>
                          </w:rPr>
                          <w:t xml:space="preserve"> </w:t>
                        </w:r>
                        <w:r>
                          <w:rPr>
                            <w:color w:val="231F20"/>
                            <w:w w:val="105%"/>
                          </w:rPr>
                          <w:t>had</w:t>
                        </w:r>
                        <w:r>
                          <w:rPr>
                            <w:color w:val="231F20"/>
                            <w:spacing w:val="-1"/>
                            <w:w w:val="105%"/>
                          </w:rPr>
                          <w:t xml:space="preserve"> </w:t>
                        </w:r>
                        <w:r>
                          <w:rPr>
                            <w:color w:val="231F20"/>
                            <w:w w:val="105%"/>
                          </w:rPr>
                          <w:t>got</w:t>
                        </w:r>
                        <w:r>
                          <w:rPr>
                            <w:color w:val="231F20"/>
                            <w:spacing w:val="-1"/>
                            <w:w w:val="105%"/>
                          </w:rPr>
                          <w:t xml:space="preserve"> </w:t>
                        </w:r>
                        <w:r>
                          <w:rPr>
                            <w:color w:val="231F20"/>
                            <w:w w:val="105%"/>
                          </w:rPr>
                          <w:t>into</w:t>
                        </w:r>
                        <w:r>
                          <w:rPr>
                            <w:color w:val="231F20"/>
                            <w:spacing w:val="-1"/>
                            <w:w w:val="105%"/>
                          </w:rPr>
                          <w:t xml:space="preserve"> </w:t>
                        </w:r>
                        <w:r>
                          <w:rPr>
                            <w:color w:val="231F20"/>
                            <w:w w:val="105%"/>
                          </w:rPr>
                          <w:t>the fellow.</w:t>
                        </w:r>
                        <w:r>
                          <w:rPr>
                            <w:color w:val="231F20"/>
                            <w:spacing w:val="40"/>
                            <w:w w:val="105%"/>
                          </w:rPr>
                          <w:t xml:space="preserve"> </w:t>
                        </w:r>
                        <w:r>
                          <w:rPr>
                            <w:color w:val="231F20"/>
                            <w:w w:val="105%"/>
                          </w:rPr>
                          <w:t>He wasn’t himself.</w:t>
                        </w:r>
                      </w:p>
                      <w:p w14:paraId="7EAA34A3" w14:textId="77777777" w:rsidR="00000000" w:rsidRDefault="00000000">
                        <w:pPr>
                          <w:pStyle w:val="BodyText"/>
                          <w:kinsoku w:val="0"/>
                          <w:overflowPunct w:val="0"/>
                          <w:spacing w:line="10pt" w:lineRule="exact"/>
                          <w:ind w:start="6.50pt" w:end="0pt" w:firstLine="0pt"/>
                          <w:rPr>
                            <w:color w:val="231F20"/>
                            <w:spacing w:val="-2"/>
                          </w:rPr>
                        </w:pPr>
                        <w:r>
                          <w:rPr>
                            <w:color w:val="231F20"/>
                          </w:rPr>
                          <w:t>“Come,</w:t>
                        </w:r>
                        <w:r>
                          <w:rPr>
                            <w:color w:val="231F20"/>
                            <w:spacing w:val="-2"/>
                          </w:rPr>
                          <w:t xml:space="preserve"> </w:t>
                        </w:r>
                        <w:r>
                          <w:rPr>
                            <w:color w:val="231F20"/>
                          </w:rPr>
                          <w:t>what’s</w:t>
                        </w:r>
                        <w:r>
                          <w:rPr>
                            <w:color w:val="231F20"/>
                            <w:spacing w:val="-2"/>
                          </w:rPr>
                          <w:t xml:space="preserve"> </w:t>
                        </w:r>
                        <w:r>
                          <w:rPr>
                            <w:color w:val="231F20"/>
                          </w:rPr>
                          <w:t>this</w:t>
                        </w:r>
                        <w:r>
                          <w:rPr>
                            <w:color w:val="231F20"/>
                            <w:spacing w:val="-2"/>
                          </w:rPr>
                          <w:t xml:space="preserve"> </w:t>
                        </w:r>
                        <w:r>
                          <w:rPr>
                            <w:color w:val="231F20"/>
                          </w:rPr>
                          <w:t>all</w:t>
                        </w:r>
                        <w:r>
                          <w:rPr>
                            <w:color w:val="231F20"/>
                            <w:spacing w:val="-1"/>
                          </w:rPr>
                          <w:t xml:space="preserve"> </w:t>
                        </w:r>
                        <w:r>
                          <w:rPr>
                            <w:color w:val="231F20"/>
                          </w:rPr>
                          <w:t>about?”</w:t>
                        </w:r>
                        <w:r>
                          <w:rPr>
                            <w:color w:val="231F20"/>
                            <w:spacing w:val="-1"/>
                          </w:rPr>
                          <w:t xml:space="preserve"> </w:t>
                        </w:r>
                        <w:r>
                          <w:rPr>
                            <w:color w:val="231F20"/>
                          </w:rPr>
                          <w:t>I</w:t>
                        </w:r>
                        <w:r>
                          <w:rPr>
                            <w:color w:val="231F20"/>
                            <w:spacing w:val="-2"/>
                          </w:rPr>
                          <w:t xml:space="preserve"> queried.</w:t>
                        </w:r>
                      </w:p>
                      <w:p w14:paraId="62B24B32" w14:textId="77777777" w:rsidR="00000000" w:rsidRDefault="00000000">
                        <w:pPr>
                          <w:pStyle w:val="BodyText"/>
                          <w:kinsoku w:val="0"/>
                          <w:overflowPunct w:val="0"/>
                          <w:spacing w:before="0.65pt" w:line="13.30pt" w:lineRule="auto"/>
                          <w:ind w:end="1.40pt"/>
                          <w:rPr>
                            <w:color w:val="231F20"/>
                            <w:w w:val="105%"/>
                          </w:rPr>
                        </w:pPr>
                        <w:r>
                          <w:rPr>
                            <w:color w:val="231F20"/>
                            <w:w w:val="105%"/>
                          </w:rPr>
                          <w:t>He looked straight at me.</w:t>
                        </w:r>
                        <w:r>
                          <w:rPr>
                            <w:color w:val="231F20"/>
                            <w:spacing w:val="40"/>
                            <w:w w:val="105%"/>
                          </w:rPr>
                          <w:t xml:space="preserve"> </w:t>
                        </w:r>
                        <w:r>
                          <w:rPr>
                            <w:color w:val="231F20"/>
                            <w:w w:val="105%"/>
                          </w:rPr>
                          <w:t>Simply, but smilingly, he said, “I’ve got religion.”</w:t>
                        </w:r>
                      </w:p>
                      <w:p w14:paraId="6CFBB246" w14:textId="77777777" w:rsidR="00000000" w:rsidRDefault="00000000">
                        <w:pPr>
                          <w:pStyle w:val="BodyText"/>
                          <w:kinsoku w:val="0"/>
                          <w:overflowPunct w:val="0"/>
                          <w:spacing w:line="13.05pt" w:lineRule="auto"/>
                          <w:ind w:end="1.05pt"/>
                          <w:rPr>
                            <w:color w:val="231F20"/>
                            <w:w w:val="105%"/>
                          </w:rPr>
                        </w:pPr>
                        <w:r>
                          <w:rPr>
                            <w:color w:val="231F20"/>
                          </w:rPr>
                          <w:t>I</w:t>
                        </w:r>
                        <w:r>
                          <w:rPr>
                            <w:color w:val="231F20"/>
                            <w:spacing w:val="-5"/>
                          </w:rPr>
                          <w:t xml:space="preserve"> </w:t>
                        </w:r>
                        <w:r>
                          <w:rPr>
                            <w:color w:val="231F20"/>
                          </w:rPr>
                          <w:t>was</w:t>
                        </w:r>
                        <w:r>
                          <w:rPr>
                            <w:color w:val="231F20"/>
                            <w:spacing w:val="-5"/>
                          </w:rPr>
                          <w:t xml:space="preserve"> </w:t>
                        </w:r>
                        <w:r>
                          <w:rPr>
                            <w:color w:val="231F20"/>
                          </w:rPr>
                          <w:t>aghast.</w:t>
                        </w:r>
                        <w:r>
                          <w:rPr>
                            <w:color w:val="231F20"/>
                            <w:spacing w:val="37"/>
                          </w:rPr>
                          <w:t xml:space="preserve"> </w:t>
                        </w:r>
                        <w:r>
                          <w:rPr>
                            <w:color w:val="231F20"/>
                          </w:rPr>
                          <w:t>So</w:t>
                        </w:r>
                        <w:r>
                          <w:rPr>
                            <w:color w:val="231F20"/>
                            <w:spacing w:val="-5"/>
                          </w:rPr>
                          <w:t xml:space="preserve"> </w:t>
                        </w:r>
                        <w:r>
                          <w:rPr>
                            <w:color w:val="231F20"/>
                          </w:rPr>
                          <w:t>that</w:t>
                        </w:r>
                        <w:r>
                          <w:rPr>
                            <w:color w:val="231F20"/>
                            <w:spacing w:val="-5"/>
                          </w:rPr>
                          <w:t xml:space="preserve"> </w:t>
                        </w:r>
                        <w:r>
                          <w:rPr>
                            <w:color w:val="231F20"/>
                          </w:rPr>
                          <w:t>was</w:t>
                        </w:r>
                        <w:r>
                          <w:rPr>
                            <w:color w:val="231F20"/>
                            <w:spacing w:val="-5"/>
                          </w:rPr>
                          <w:t xml:space="preserve"> </w:t>
                        </w:r>
                        <w:r>
                          <w:rPr>
                            <w:color w:val="231F20"/>
                          </w:rPr>
                          <w:t>it—last</w:t>
                        </w:r>
                        <w:r>
                          <w:rPr>
                            <w:color w:val="231F20"/>
                            <w:spacing w:val="-5"/>
                          </w:rPr>
                          <w:t xml:space="preserve"> </w:t>
                        </w:r>
                        <w:r>
                          <w:rPr>
                            <w:color w:val="231F20"/>
                          </w:rPr>
                          <w:t>summer</w:t>
                        </w:r>
                        <w:r>
                          <w:rPr>
                            <w:color w:val="231F20"/>
                            <w:spacing w:val="-5"/>
                          </w:rPr>
                          <w:t xml:space="preserve"> </w:t>
                        </w:r>
                        <w:r>
                          <w:rPr>
                            <w:color w:val="231F20"/>
                          </w:rPr>
                          <w:t>an</w:t>
                        </w:r>
                        <w:r>
                          <w:rPr>
                            <w:color w:val="231F20"/>
                            <w:spacing w:val="-5"/>
                          </w:rPr>
                          <w:t xml:space="preserve"> </w:t>
                        </w:r>
                        <w:r>
                          <w:rPr>
                            <w:color w:val="231F20"/>
                          </w:rPr>
                          <w:t xml:space="preserve">alcoholic </w:t>
                        </w:r>
                        <w:r>
                          <w:rPr>
                            <w:color w:val="231F20"/>
                            <w:w w:val="105%"/>
                          </w:rPr>
                          <w:t>crackpot;</w:t>
                        </w:r>
                        <w:r>
                          <w:rPr>
                            <w:color w:val="231F20"/>
                            <w:spacing w:val="-2"/>
                            <w:w w:val="105%"/>
                          </w:rPr>
                          <w:t xml:space="preserve"> </w:t>
                        </w:r>
                        <w:r>
                          <w:rPr>
                            <w:color w:val="231F20"/>
                            <w:w w:val="105%"/>
                          </w:rPr>
                          <w:t>now,</w:t>
                        </w:r>
                        <w:r>
                          <w:rPr>
                            <w:color w:val="231F20"/>
                            <w:spacing w:val="-2"/>
                            <w:w w:val="105%"/>
                          </w:rPr>
                          <w:t xml:space="preserve"> </w:t>
                        </w:r>
                        <w:r>
                          <w:rPr>
                            <w:color w:val="231F20"/>
                            <w:w w:val="105%"/>
                          </w:rPr>
                          <w:t>I</w:t>
                        </w:r>
                        <w:r>
                          <w:rPr>
                            <w:color w:val="231F20"/>
                            <w:spacing w:val="-2"/>
                            <w:w w:val="105%"/>
                          </w:rPr>
                          <w:t xml:space="preserve"> </w:t>
                        </w:r>
                        <w:r>
                          <w:rPr>
                            <w:color w:val="231F20"/>
                            <w:w w:val="105%"/>
                          </w:rPr>
                          <w:t>suspected,</w:t>
                        </w:r>
                        <w:r>
                          <w:rPr>
                            <w:color w:val="231F20"/>
                            <w:spacing w:val="-2"/>
                            <w:w w:val="105%"/>
                          </w:rPr>
                          <w:t xml:space="preserve"> </w:t>
                        </w:r>
                        <w:r>
                          <w:rPr>
                            <w:color w:val="231F20"/>
                            <w:w w:val="105%"/>
                          </w:rPr>
                          <w:t>a</w:t>
                        </w:r>
                        <w:r>
                          <w:rPr>
                            <w:color w:val="231F20"/>
                            <w:spacing w:val="-2"/>
                            <w:w w:val="105%"/>
                          </w:rPr>
                          <w:t xml:space="preserve"> </w:t>
                        </w:r>
                        <w:r>
                          <w:rPr>
                            <w:color w:val="231F20"/>
                            <w:w w:val="105%"/>
                          </w:rPr>
                          <w:t>little</w:t>
                        </w:r>
                        <w:r>
                          <w:rPr>
                            <w:color w:val="231F20"/>
                            <w:spacing w:val="-2"/>
                            <w:w w:val="105%"/>
                          </w:rPr>
                          <w:t xml:space="preserve"> </w:t>
                        </w:r>
                        <w:r>
                          <w:rPr>
                            <w:color w:val="231F20"/>
                            <w:w w:val="105%"/>
                          </w:rPr>
                          <w:t>cracked</w:t>
                        </w:r>
                        <w:r>
                          <w:rPr>
                            <w:color w:val="231F20"/>
                            <w:spacing w:val="-2"/>
                            <w:w w:val="105%"/>
                          </w:rPr>
                          <w:t xml:space="preserve"> </w:t>
                        </w:r>
                        <w:r>
                          <w:rPr>
                            <w:color w:val="231F20"/>
                            <w:w w:val="105%"/>
                          </w:rPr>
                          <w:t>about</w:t>
                        </w:r>
                        <w:r>
                          <w:rPr>
                            <w:color w:val="231F20"/>
                            <w:spacing w:val="-2"/>
                            <w:w w:val="105%"/>
                          </w:rPr>
                          <w:t xml:space="preserve"> </w:t>
                        </w:r>
                        <w:r>
                          <w:rPr>
                            <w:color w:val="231F20"/>
                            <w:w w:val="105%"/>
                          </w:rPr>
                          <w:t xml:space="preserve">reli- </w:t>
                        </w:r>
                        <w:r>
                          <w:rPr>
                            <w:color w:val="231F20"/>
                          </w:rPr>
                          <w:t>gion.</w:t>
                        </w:r>
                        <w:r>
                          <w:rPr>
                            <w:color w:val="231F20"/>
                            <w:spacing w:val="33"/>
                          </w:rPr>
                          <w:t xml:space="preserve"> </w:t>
                        </w:r>
                        <w:r>
                          <w:rPr>
                            <w:color w:val="231F20"/>
                          </w:rPr>
                          <w:t>He</w:t>
                        </w:r>
                        <w:r>
                          <w:rPr>
                            <w:color w:val="231F20"/>
                            <w:spacing w:val="-8"/>
                          </w:rPr>
                          <w:t xml:space="preserve"> </w:t>
                        </w:r>
                        <w:r>
                          <w:rPr>
                            <w:color w:val="231F20"/>
                          </w:rPr>
                          <w:t>had</w:t>
                        </w:r>
                        <w:r>
                          <w:rPr>
                            <w:color w:val="231F20"/>
                            <w:spacing w:val="-8"/>
                          </w:rPr>
                          <w:t xml:space="preserve"> </w:t>
                        </w:r>
                        <w:r>
                          <w:rPr>
                            <w:color w:val="231F20"/>
                          </w:rPr>
                          <w:t>that</w:t>
                        </w:r>
                        <w:r>
                          <w:rPr>
                            <w:color w:val="231F20"/>
                            <w:spacing w:val="-8"/>
                          </w:rPr>
                          <w:t xml:space="preserve"> </w:t>
                        </w:r>
                        <w:r>
                          <w:rPr>
                            <w:color w:val="231F20"/>
                          </w:rPr>
                          <w:t>starry-eyed</w:t>
                        </w:r>
                        <w:r>
                          <w:rPr>
                            <w:color w:val="231F20"/>
                            <w:spacing w:val="-8"/>
                          </w:rPr>
                          <w:t xml:space="preserve"> </w:t>
                        </w:r>
                        <w:r>
                          <w:rPr>
                            <w:color w:val="231F20"/>
                          </w:rPr>
                          <w:t>look. Yes,</w:t>
                        </w:r>
                        <w:r>
                          <w:rPr>
                            <w:color w:val="231F20"/>
                            <w:spacing w:val="-8"/>
                          </w:rPr>
                          <w:t xml:space="preserve"> </w:t>
                        </w:r>
                        <w:r>
                          <w:rPr>
                            <w:color w:val="231F20"/>
                          </w:rPr>
                          <w:t>the</w:t>
                        </w:r>
                        <w:r>
                          <w:rPr>
                            <w:color w:val="231F20"/>
                            <w:spacing w:val="-8"/>
                          </w:rPr>
                          <w:t xml:space="preserve"> </w:t>
                        </w:r>
                        <w:r>
                          <w:rPr>
                            <w:color w:val="231F20"/>
                          </w:rPr>
                          <w:t>old</w:t>
                        </w:r>
                        <w:r>
                          <w:rPr>
                            <w:color w:val="231F20"/>
                            <w:spacing w:val="-8"/>
                          </w:rPr>
                          <w:t xml:space="preserve"> </w:t>
                        </w:r>
                        <w:r>
                          <w:rPr>
                            <w:color w:val="231F20"/>
                          </w:rPr>
                          <w:t>boy</w:t>
                        </w:r>
                        <w:r>
                          <w:rPr>
                            <w:color w:val="231F20"/>
                            <w:spacing w:val="-8"/>
                          </w:rPr>
                          <w:t xml:space="preserve"> </w:t>
                        </w:r>
                        <w:r>
                          <w:rPr>
                            <w:color w:val="231F20"/>
                          </w:rPr>
                          <w:t>was on</w:t>
                        </w:r>
                        <w:r>
                          <w:rPr>
                            <w:color w:val="231F20"/>
                            <w:spacing w:val="-12"/>
                          </w:rPr>
                          <w:t xml:space="preserve"> </w:t>
                        </w:r>
                        <w:r>
                          <w:rPr>
                            <w:color w:val="231F20"/>
                          </w:rPr>
                          <w:t>fire</w:t>
                        </w:r>
                        <w:r>
                          <w:rPr>
                            <w:color w:val="231F20"/>
                            <w:spacing w:val="-11"/>
                          </w:rPr>
                          <w:t xml:space="preserve"> </w:t>
                        </w:r>
                        <w:r>
                          <w:rPr>
                            <w:color w:val="231F20"/>
                          </w:rPr>
                          <w:t>all</w:t>
                        </w:r>
                        <w:r>
                          <w:rPr>
                            <w:color w:val="231F20"/>
                            <w:spacing w:val="-11"/>
                          </w:rPr>
                          <w:t xml:space="preserve"> </w:t>
                        </w:r>
                        <w:r>
                          <w:rPr>
                            <w:color w:val="231F20"/>
                          </w:rPr>
                          <w:t>right.</w:t>
                        </w:r>
                        <w:r>
                          <w:rPr>
                            <w:color w:val="231F20"/>
                            <w:spacing w:val="-7"/>
                          </w:rPr>
                          <w:t xml:space="preserve"> </w:t>
                        </w:r>
                        <w:r>
                          <w:rPr>
                            <w:color w:val="231F20"/>
                          </w:rPr>
                          <w:t>But</w:t>
                        </w:r>
                        <w:r>
                          <w:rPr>
                            <w:color w:val="231F20"/>
                            <w:spacing w:val="-11"/>
                          </w:rPr>
                          <w:t xml:space="preserve"> </w:t>
                        </w:r>
                        <w:r>
                          <w:rPr>
                            <w:color w:val="231F20"/>
                          </w:rPr>
                          <w:t>bless</w:t>
                        </w:r>
                        <w:r>
                          <w:rPr>
                            <w:color w:val="231F20"/>
                            <w:spacing w:val="-12"/>
                          </w:rPr>
                          <w:t xml:space="preserve"> </w:t>
                        </w:r>
                        <w:r>
                          <w:rPr>
                            <w:color w:val="231F20"/>
                          </w:rPr>
                          <w:t>his</w:t>
                        </w:r>
                        <w:r>
                          <w:rPr>
                            <w:color w:val="231F20"/>
                            <w:spacing w:val="-11"/>
                          </w:rPr>
                          <w:t xml:space="preserve"> </w:t>
                        </w:r>
                        <w:r>
                          <w:rPr>
                            <w:color w:val="231F20"/>
                          </w:rPr>
                          <w:t>heart,</w:t>
                        </w:r>
                        <w:r>
                          <w:rPr>
                            <w:color w:val="231F20"/>
                            <w:spacing w:val="-11"/>
                          </w:rPr>
                          <w:t xml:space="preserve"> </w:t>
                        </w:r>
                        <w:r>
                          <w:rPr>
                            <w:color w:val="231F20"/>
                          </w:rPr>
                          <w:t>let</w:t>
                        </w:r>
                        <w:r>
                          <w:rPr>
                            <w:color w:val="231F20"/>
                            <w:spacing w:val="-11"/>
                          </w:rPr>
                          <w:t xml:space="preserve"> </w:t>
                        </w:r>
                        <w:r>
                          <w:rPr>
                            <w:color w:val="231F20"/>
                          </w:rPr>
                          <w:t>him</w:t>
                        </w:r>
                        <w:r>
                          <w:rPr>
                            <w:color w:val="231F20"/>
                            <w:spacing w:val="-12"/>
                          </w:rPr>
                          <w:t xml:space="preserve"> </w:t>
                        </w:r>
                        <w:r>
                          <w:rPr>
                            <w:color w:val="231F20"/>
                          </w:rPr>
                          <w:t>rant!</w:t>
                        </w:r>
                        <w:r>
                          <w:rPr>
                            <w:color w:val="231F20"/>
                            <w:spacing w:val="20"/>
                          </w:rPr>
                          <w:t xml:space="preserve"> </w:t>
                        </w:r>
                        <w:r>
                          <w:rPr>
                            <w:color w:val="231F20"/>
                          </w:rPr>
                          <w:t xml:space="preserve">Besides, </w:t>
                        </w:r>
                        <w:r>
                          <w:rPr>
                            <w:color w:val="231F20"/>
                            <w:w w:val="105%"/>
                          </w:rPr>
                          <w:t>my</w:t>
                        </w:r>
                        <w:r>
                          <w:rPr>
                            <w:color w:val="231F20"/>
                            <w:spacing w:val="-2"/>
                            <w:w w:val="105%"/>
                          </w:rPr>
                          <w:t xml:space="preserve"> </w:t>
                        </w:r>
                        <w:r>
                          <w:rPr>
                            <w:color w:val="231F20"/>
                            <w:w w:val="105%"/>
                          </w:rPr>
                          <w:t>gin</w:t>
                        </w:r>
                        <w:r>
                          <w:rPr>
                            <w:color w:val="231F20"/>
                            <w:spacing w:val="-2"/>
                            <w:w w:val="105%"/>
                          </w:rPr>
                          <w:t xml:space="preserve"> </w:t>
                        </w:r>
                        <w:r>
                          <w:rPr>
                            <w:color w:val="231F20"/>
                            <w:w w:val="105%"/>
                          </w:rPr>
                          <w:t>would</w:t>
                        </w:r>
                        <w:r>
                          <w:rPr>
                            <w:color w:val="231F20"/>
                            <w:spacing w:val="-2"/>
                            <w:w w:val="105%"/>
                          </w:rPr>
                          <w:t xml:space="preserve"> </w:t>
                        </w:r>
                        <w:r>
                          <w:rPr>
                            <w:color w:val="231F20"/>
                            <w:w w:val="105%"/>
                          </w:rPr>
                          <w:t>last</w:t>
                        </w:r>
                        <w:r>
                          <w:rPr>
                            <w:color w:val="231F20"/>
                            <w:spacing w:val="-2"/>
                            <w:w w:val="105%"/>
                          </w:rPr>
                          <w:t xml:space="preserve"> </w:t>
                        </w:r>
                        <w:r>
                          <w:rPr>
                            <w:color w:val="231F20"/>
                            <w:w w:val="105%"/>
                          </w:rPr>
                          <w:t>longer</w:t>
                        </w:r>
                        <w:r>
                          <w:rPr>
                            <w:color w:val="231F20"/>
                            <w:spacing w:val="-2"/>
                            <w:w w:val="105%"/>
                          </w:rPr>
                          <w:t xml:space="preserve"> </w:t>
                        </w:r>
                        <w:r>
                          <w:rPr>
                            <w:color w:val="231F20"/>
                            <w:w w:val="105%"/>
                          </w:rPr>
                          <w:t>than</w:t>
                        </w:r>
                        <w:r>
                          <w:rPr>
                            <w:color w:val="231F20"/>
                            <w:spacing w:val="-2"/>
                            <w:w w:val="105%"/>
                          </w:rPr>
                          <w:t xml:space="preserve"> </w:t>
                        </w:r>
                        <w:r>
                          <w:rPr>
                            <w:color w:val="231F20"/>
                            <w:w w:val="105%"/>
                          </w:rPr>
                          <w:t>his</w:t>
                        </w:r>
                        <w:r>
                          <w:rPr>
                            <w:color w:val="231F20"/>
                            <w:spacing w:val="-2"/>
                            <w:w w:val="105%"/>
                          </w:rPr>
                          <w:t xml:space="preserve"> </w:t>
                        </w:r>
                        <w:r>
                          <w:rPr>
                            <w:color w:val="231F20"/>
                            <w:w w:val="105%"/>
                          </w:rPr>
                          <w:t>preaching.</w:t>
                        </w:r>
                      </w:p>
                      <w:p w14:paraId="0EF323F7" w14:textId="77777777" w:rsidR="00000000" w:rsidRDefault="00000000">
                        <w:pPr>
                          <w:pStyle w:val="BodyText"/>
                          <w:kinsoku w:val="0"/>
                          <w:overflowPunct w:val="0"/>
                          <w:spacing w:line="12.95pt" w:lineRule="auto"/>
                          <w:rPr>
                            <w:color w:val="231F20"/>
                            <w:spacing w:val="-2"/>
                            <w:w w:val="105%"/>
                          </w:rPr>
                        </w:pPr>
                        <w:r>
                          <w:rPr>
                            <w:color w:val="231F20"/>
                            <w:w w:val="105%"/>
                          </w:rPr>
                          <w:t>But</w:t>
                        </w:r>
                        <w:r>
                          <w:rPr>
                            <w:color w:val="231F20"/>
                            <w:spacing w:val="-8"/>
                            <w:w w:val="105%"/>
                          </w:rPr>
                          <w:t xml:space="preserve"> </w:t>
                        </w:r>
                        <w:r>
                          <w:rPr>
                            <w:color w:val="231F20"/>
                            <w:w w:val="105%"/>
                          </w:rPr>
                          <w:t>he</w:t>
                        </w:r>
                        <w:r>
                          <w:rPr>
                            <w:color w:val="231F20"/>
                            <w:spacing w:val="-8"/>
                            <w:w w:val="105%"/>
                          </w:rPr>
                          <w:t xml:space="preserve"> </w:t>
                        </w:r>
                        <w:r>
                          <w:rPr>
                            <w:color w:val="231F20"/>
                            <w:w w:val="105%"/>
                          </w:rPr>
                          <w:t>did</w:t>
                        </w:r>
                        <w:r>
                          <w:rPr>
                            <w:color w:val="231F20"/>
                            <w:spacing w:val="-8"/>
                            <w:w w:val="105%"/>
                          </w:rPr>
                          <w:t xml:space="preserve"> </w:t>
                        </w:r>
                        <w:r>
                          <w:rPr>
                            <w:color w:val="231F20"/>
                            <w:w w:val="105%"/>
                          </w:rPr>
                          <w:t>no</w:t>
                        </w:r>
                        <w:r>
                          <w:rPr>
                            <w:color w:val="231F20"/>
                            <w:spacing w:val="-8"/>
                            <w:w w:val="105%"/>
                          </w:rPr>
                          <w:t xml:space="preserve"> </w:t>
                        </w:r>
                        <w:r>
                          <w:rPr>
                            <w:color w:val="231F20"/>
                            <w:w w:val="105%"/>
                          </w:rPr>
                          <w:t>ranting.</w:t>
                        </w:r>
                        <w:r>
                          <w:rPr>
                            <w:color w:val="231F20"/>
                            <w:spacing w:val="32"/>
                            <w:w w:val="105%"/>
                          </w:rPr>
                          <w:t xml:space="preserve"> </w:t>
                        </w:r>
                        <w:r>
                          <w:rPr>
                            <w:color w:val="231F20"/>
                            <w:w w:val="105%"/>
                          </w:rPr>
                          <w:t>In</w:t>
                        </w:r>
                        <w:r>
                          <w:rPr>
                            <w:color w:val="231F20"/>
                            <w:spacing w:val="-8"/>
                            <w:w w:val="105%"/>
                          </w:rPr>
                          <w:t xml:space="preserve"> </w:t>
                        </w:r>
                        <w:r>
                          <w:rPr>
                            <w:color w:val="231F20"/>
                            <w:w w:val="105%"/>
                          </w:rPr>
                          <w:t>a</w:t>
                        </w:r>
                        <w:r>
                          <w:rPr>
                            <w:color w:val="231F20"/>
                            <w:spacing w:val="-8"/>
                            <w:w w:val="105%"/>
                          </w:rPr>
                          <w:t xml:space="preserve"> </w:t>
                        </w:r>
                        <w:r>
                          <w:rPr>
                            <w:color w:val="231F20"/>
                            <w:w w:val="105%"/>
                          </w:rPr>
                          <w:t>matter</w:t>
                        </w:r>
                        <w:r>
                          <w:rPr>
                            <w:color w:val="231F20"/>
                            <w:spacing w:val="-8"/>
                            <w:w w:val="105%"/>
                          </w:rPr>
                          <w:t xml:space="preserve"> </w:t>
                        </w:r>
                        <w:r>
                          <w:rPr>
                            <w:color w:val="231F20"/>
                            <w:w w:val="105%"/>
                          </w:rPr>
                          <w:t>of</w:t>
                        </w:r>
                        <w:r>
                          <w:rPr>
                            <w:color w:val="231F20"/>
                            <w:spacing w:val="-8"/>
                            <w:w w:val="105%"/>
                          </w:rPr>
                          <w:t xml:space="preserve"> </w:t>
                        </w:r>
                        <w:r>
                          <w:rPr>
                            <w:color w:val="231F20"/>
                            <w:w w:val="105%"/>
                          </w:rPr>
                          <w:t>fact</w:t>
                        </w:r>
                        <w:r>
                          <w:rPr>
                            <w:color w:val="231F20"/>
                            <w:spacing w:val="-8"/>
                            <w:w w:val="105%"/>
                          </w:rPr>
                          <w:t xml:space="preserve"> </w:t>
                        </w:r>
                        <w:r>
                          <w:rPr>
                            <w:color w:val="231F20"/>
                            <w:w w:val="105%"/>
                          </w:rPr>
                          <w:t>way</w:t>
                        </w:r>
                        <w:r>
                          <w:rPr>
                            <w:color w:val="231F20"/>
                            <w:spacing w:val="-8"/>
                            <w:w w:val="105%"/>
                          </w:rPr>
                          <w:t xml:space="preserve"> </w:t>
                        </w:r>
                        <w:r>
                          <w:rPr>
                            <w:color w:val="231F20"/>
                            <w:w w:val="105%"/>
                          </w:rPr>
                          <w:t>he</w:t>
                        </w:r>
                        <w:r>
                          <w:rPr>
                            <w:color w:val="231F20"/>
                            <w:spacing w:val="-8"/>
                            <w:w w:val="105%"/>
                          </w:rPr>
                          <w:t xml:space="preserve"> </w:t>
                        </w:r>
                        <w:r>
                          <w:rPr>
                            <w:color w:val="231F20"/>
                            <w:w w:val="105%"/>
                          </w:rPr>
                          <w:t xml:space="preserve">told </w:t>
                        </w:r>
                        <w:r>
                          <w:rPr>
                            <w:color w:val="231F20"/>
                          </w:rPr>
                          <w:t>how</w:t>
                        </w:r>
                        <w:r>
                          <w:rPr>
                            <w:color w:val="231F20"/>
                            <w:spacing w:val="-12"/>
                          </w:rPr>
                          <w:t xml:space="preserve"> </w:t>
                        </w:r>
                        <w:r>
                          <w:rPr>
                            <w:color w:val="231F20"/>
                          </w:rPr>
                          <w:t>two</w:t>
                        </w:r>
                        <w:r>
                          <w:rPr>
                            <w:color w:val="231F20"/>
                            <w:spacing w:val="-11"/>
                          </w:rPr>
                          <w:t xml:space="preserve"> </w:t>
                        </w:r>
                        <w:r>
                          <w:rPr>
                            <w:color w:val="231F20"/>
                          </w:rPr>
                          <w:t>men</w:t>
                        </w:r>
                        <w:r>
                          <w:rPr>
                            <w:color w:val="231F20"/>
                            <w:spacing w:val="-11"/>
                          </w:rPr>
                          <w:t xml:space="preserve"> </w:t>
                        </w:r>
                        <w:r>
                          <w:rPr>
                            <w:color w:val="231F20"/>
                          </w:rPr>
                          <w:t>had</w:t>
                        </w:r>
                        <w:r>
                          <w:rPr>
                            <w:color w:val="231F20"/>
                            <w:spacing w:val="-11"/>
                          </w:rPr>
                          <w:t xml:space="preserve"> </w:t>
                        </w:r>
                        <w:r>
                          <w:rPr>
                            <w:color w:val="231F20"/>
                          </w:rPr>
                          <w:t>appeared</w:t>
                        </w:r>
                        <w:r>
                          <w:rPr>
                            <w:color w:val="231F20"/>
                            <w:spacing w:val="-12"/>
                          </w:rPr>
                          <w:t xml:space="preserve"> </w:t>
                        </w:r>
                        <w:r>
                          <w:rPr>
                            <w:color w:val="231F20"/>
                          </w:rPr>
                          <w:t>in</w:t>
                        </w:r>
                        <w:r>
                          <w:rPr>
                            <w:color w:val="231F20"/>
                            <w:spacing w:val="-11"/>
                          </w:rPr>
                          <w:t xml:space="preserve"> </w:t>
                        </w:r>
                        <w:r>
                          <w:rPr>
                            <w:color w:val="231F20"/>
                          </w:rPr>
                          <w:t>court,</w:t>
                        </w:r>
                        <w:r>
                          <w:rPr>
                            <w:color w:val="231F20"/>
                            <w:spacing w:val="-11"/>
                          </w:rPr>
                          <w:t xml:space="preserve"> </w:t>
                        </w:r>
                        <w:r>
                          <w:rPr>
                            <w:color w:val="231F20"/>
                          </w:rPr>
                          <w:t>persuading</w:t>
                        </w:r>
                        <w:r>
                          <w:rPr>
                            <w:color w:val="231F20"/>
                            <w:spacing w:val="-11"/>
                          </w:rPr>
                          <w:t xml:space="preserve"> </w:t>
                        </w:r>
                        <w:r>
                          <w:rPr>
                            <w:color w:val="231F20"/>
                          </w:rPr>
                          <w:t>the</w:t>
                        </w:r>
                        <w:r>
                          <w:rPr>
                            <w:color w:val="231F20"/>
                            <w:spacing w:val="-12"/>
                          </w:rPr>
                          <w:t xml:space="preserve"> </w:t>
                        </w:r>
                        <w:r>
                          <w:rPr>
                            <w:color w:val="231F20"/>
                          </w:rPr>
                          <w:t xml:space="preserve">judge </w:t>
                        </w:r>
                        <w:r>
                          <w:rPr>
                            <w:color w:val="231F20"/>
                            <w:w w:val="105%"/>
                          </w:rPr>
                          <w:t>to</w:t>
                        </w:r>
                        <w:r>
                          <w:rPr>
                            <w:color w:val="231F20"/>
                            <w:spacing w:val="-11"/>
                            <w:w w:val="105%"/>
                          </w:rPr>
                          <w:t xml:space="preserve"> </w:t>
                        </w:r>
                        <w:r>
                          <w:rPr>
                            <w:color w:val="231F20"/>
                            <w:w w:val="105%"/>
                          </w:rPr>
                          <w:t>suspend</w:t>
                        </w:r>
                        <w:r>
                          <w:rPr>
                            <w:color w:val="231F20"/>
                            <w:spacing w:val="-11"/>
                            <w:w w:val="105%"/>
                          </w:rPr>
                          <w:t xml:space="preserve"> </w:t>
                        </w:r>
                        <w:r>
                          <w:rPr>
                            <w:color w:val="231F20"/>
                            <w:w w:val="105%"/>
                          </w:rPr>
                          <w:t>his</w:t>
                        </w:r>
                        <w:r>
                          <w:rPr>
                            <w:color w:val="231F20"/>
                            <w:spacing w:val="-11"/>
                            <w:w w:val="105%"/>
                          </w:rPr>
                          <w:t xml:space="preserve"> </w:t>
                        </w:r>
                        <w:r>
                          <w:rPr>
                            <w:color w:val="231F20"/>
                            <w:w w:val="105%"/>
                          </w:rPr>
                          <w:t>commitment.</w:t>
                        </w:r>
                        <w:r>
                          <w:rPr>
                            <w:color w:val="231F20"/>
                            <w:spacing w:val="25"/>
                            <w:w w:val="105%"/>
                          </w:rPr>
                          <w:t xml:space="preserve"> </w:t>
                        </w:r>
                        <w:r>
                          <w:rPr>
                            <w:color w:val="231F20"/>
                            <w:w w:val="105%"/>
                          </w:rPr>
                          <w:t>They</w:t>
                        </w:r>
                        <w:r>
                          <w:rPr>
                            <w:color w:val="231F20"/>
                            <w:spacing w:val="-11"/>
                            <w:w w:val="105%"/>
                          </w:rPr>
                          <w:t xml:space="preserve"> </w:t>
                        </w:r>
                        <w:r>
                          <w:rPr>
                            <w:color w:val="231F20"/>
                            <w:w w:val="105%"/>
                          </w:rPr>
                          <w:t>had</w:t>
                        </w:r>
                        <w:r>
                          <w:rPr>
                            <w:color w:val="231F20"/>
                            <w:spacing w:val="-11"/>
                            <w:w w:val="105%"/>
                          </w:rPr>
                          <w:t xml:space="preserve"> </w:t>
                        </w:r>
                        <w:r>
                          <w:rPr>
                            <w:color w:val="231F20"/>
                            <w:w w:val="105%"/>
                          </w:rPr>
                          <w:t>told</w:t>
                        </w:r>
                        <w:r>
                          <w:rPr>
                            <w:color w:val="231F20"/>
                            <w:spacing w:val="-11"/>
                            <w:w w:val="105%"/>
                          </w:rPr>
                          <w:t xml:space="preserve"> </w:t>
                        </w:r>
                        <w:r>
                          <w:rPr>
                            <w:color w:val="231F20"/>
                            <w:w w:val="105%"/>
                          </w:rPr>
                          <w:t>of</w:t>
                        </w:r>
                        <w:r>
                          <w:rPr>
                            <w:color w:val="231F20"/>
                            <w:spacing w:val="-11"/>
                            <w:w w:val="105%"/>
                          </w:rPr>
                          <w:t xml:space="preserve"> </w:t>
                        </w:r>
                        <w:r>
                          <w:rPr>
                            <w:color w:val="231F20"/>
                            <w:w w:val="105%"/>
                          </w:rPr>
                          <w:t>a</w:t>
                        </w:r>
                        <w:r>
                          <w:rPr>
                            <w:color w:val="231F20"/>
                            <w:spacing w:val="-11"/>
                            <w:w w:val="105%"/>
                          </w:rPr>
                          <w:t xml:space="preserve"> </w:t>
                        </w:r>
                        <w:r>
                          <w:rPr>
                            <w:color w:val="231F20"/>
                            <w:w w:val="105%"/>
                          </w:rPr>
                          <w:t xml:space="preserve">simple </w:t>
                        </w:r>
                        <w:r>
                          <w:rPr>
                            <w:color w:val="231F20"/>
                          </w:rPr>
                          <w:t>religious</w:t>
                        </w:r>
                        <w:r>
                          <w:rPr>
                            <w:color w:val="231F20"/>
                            <w:spacing w:val="-12"/>
                          </w:rPr>
                          <w:t xml:space="preserve"> </w:t>
                        </w:r>
                        <w:r>
                          <w:rPr>
                            <w:color w:val="231F20"/>
                          </w:rPr>
                          <w:t>idea</w:t>
                        </w:r>
                        <w:r>
                          <w:rPr>
                            <w:color w:val="231F20"/>
                            <w:spacing w:val="-11"/>
                          </w:rPr>
                          <w:t xml:space="preserve"> </w:t>
                        </w:r>
                        <w:r>
                          <w:rPr>
                            <w:color w:val="231F20"/>
                          </w:rPr>
                          <w:t>and</w:t>
                        </w:r>
                        <w:r>
                          <w:rPr>
                            <w:color w:val="231F20"/>
                            <w:spacing w:val="-11"/>
                          </w:rPr>
                          <w:t xml:space="preserve"> </w:t>
                        </w:r>
                        <w:r>
                          <w:rPr>
                            <w:color w:val="231F20"/>
                          </w:rPr>
                          <w:t>a</w:t>
                        </w:r>
                        <w:r>
                          <w:rPr>
                            <w:color w:val="231F20"/>
                            <w:spacing w:val="-11"/>
                          </w:rPr>
                          <w:t xml:space="preserve"> </w:t>
                        </w:r>
                        <w:r>
                          <w:rPr>
                            <w:color w:val="231F20"/>
                          </w:rPr>
                          <w:t>practical</w:t>
                        </w:r>
                        <w:r>
                          <w:rPr>
                            <w:color w:val="231F20"/>
                            <w:spacing w:val="-12"/>
                          </w:rPr>
                          <w:t xml:space="preserve"> </w:t>
                        </w:r>
                        <w:r>
                          <w:rPr>
                            <w:color w:val="231F20"/>
                          </w:rPr>
                          <w:t>program</w:t>
                        </w:r>
                        <w:r>
                          <w:rPr>
                            <w:color w:val="231F20"/>
                            <w:spacing w:val="-11"/>
                          </w:rPr>
                          <w:t xml:space="preserve"> </w:t>
                        </w:r>
                        <w:r>
                          <w:rPr>
                            <w:color w:val="231F20"/>
                          </w:rPr>
                          <w:t>of</w:t>
                        </w:r>
                        <w:r>
                          <w:rPr>
                            <w:color w:val="231F20"/>
                            <w:spacing w:val="-11"/>
                          </w:rPr>
                          <w:t xml:space="preserve"> </w:t>
                        </w:r>
                        <w:r>
                          <w:rPr>
                            <w:color w:val="231F20"/>
                          </w:rPr>
                          <w:t>action.</w:t>
                        </w:r>
                        <w:r>
                          <w:rPr>
                            <w:color w:val="231F20"/>
                            <w:spacing w:val="-11"/>
                          </w:rPr>
                          <w:t xml:space="preserve"> </w:t>
                        </w:r>
                        <w:r>
                          <w:rPr>
                            <w:color w:val="231F20"/>
                          </w:rPr>
                          <w:t>That</w:t>
                        </w:r>
                        <w:r>
                          <w:rPr>
                            <w:color w:val="231F20"/>
                            <w:spacing w:val="-12"/>
                          </w:rPr>
                          <w:t xml:space="preserve"> </w:t>
                        </w:r>
                        <w:r>
                          <w:rPr>
                            <w:color w:val="231F20"/>
                          </w:rPr>
                          <w:t xml:space="preserve">was </w:t>
                        </w:r>
                        <w:r>
                          <w:rPr>
                            <w:color w:val="231F20"/>
                            <w:w w:val="105%"/>
                          </w:rPr>
                          <w:t>two months ago and the result was self-evident.</w:t>
                        </w:r>
                        <w:r>
                          <w:rPr>
                            <w:color w:val="231F20"/>
                            <w:spacing w:val="40"/>
                            <w:w w:val="105%"/>
                          </w:rPr>
                          <w:t xml:space="preserve"> </w:t>
                        </w:r>
                        <w:r>
                          <w:rPr>
                            <w:color w:val="231F20"/>
                            <w:w w:val="105%"/>
                          </w:rPr>
                          <w:t xml:space="preserve">It </w:t>
                        </w:r>
                        <w:r>
                          <w:rPr>
                            <w:color w:val="231F20"/>
                            <w:spacing w:val="-2"/>
                            <w:w w:val="105%"/>
                          </w:rPr>
                          <w:t>worked!</w:t>
                        </w:r>
                      </w:p>
                      <w:p w14:paraId="20B76A03" w14:textId="77777777" w:rsidR="00000000" w:rsidRDefault="00000000">
                        <w:pPr>
                          <w:pStyle w:val="BodyText"/>
                          <w:kinsoku w:val="0"/>
                          <w:overflowPunct w:val="0"/>
                          <w:ind w:start="6.50pt" w:end="0pt" w:firstLine="0pt"/>
                          <w:rPr>
                            <w:color w:val="231F20"/>
                            <w:spacing w:val="-5"/>
                            <w:w w:val="105%"/>
                          </w:rPr>
                        </w:pPr>
                        <w:r>
                          <w:rPr>
                            <w:color w:val="231F20"/>
                            <w:w w:val="105%"/>
                          </w:rPr>
                          <w:t>He</w:t>
                        </w:r>
                        <w:r>
                          <w:rPr>
                            <w:color w:val="231F20"/>
                            <w:spacing w:val="-2"/>
                            <w:w w:val="105%"/>
                          </w:rPr>
                          <w:t xml:space="preserve"> </w:t>
                        </w:r>
                        <w:r>
                          <w:rPr>
                            <w:color w:val="231F20"/>
                            <w:w w:val="105%"/>
                          </w:rPr>
                          <w:t>had</w:t>
                        </w:r>
                        <w:r>
                          <w:rPr>
                            <w:color w:val="231F20"/>
                            <w:spacing w:val="-1"/>
                            <w:w w:val="105%"/>
                          </w:rPr>
                          <w:t xml:space="preserve"> </w:t>
                        </w:r>
                        <w:r>
                          <w:rPr>
                            <w:color w:val="231F20"/>
                            <w:w w:val="105%"/>
                          </w:rPr>
                          <w:t>come</w:t>
                        </w:r>
                        <w:r>
                          <w:rPr>
                            <w:color w:val="231F20"/>
                            <w:spacing w:val="-1"/>
                            <w:w w:val="105%"/>
                          </w:rPr>
                          <w:t xml:space="preserve"> </w:t>
                        </w:r>
                        <w:r>
                          <w:rPr>
                            <w:color w:val="231F20"/>
                            <w:w w:val="105%"/>
                          </w:rPr>
                          <w:t>to</w:t>
                        </w:r>
                        <w:r>
                          <w:rPr>
                            <w:color w:val="231F20"/>
                            <w:spacing w:val="-1"/>
                            <w:w w:val="105%"/>
                          </w:rPr>
                          <w:t xml:space="preserve"> </w:t>
                        </w:r>
                        <w:r>
                          <w:rPr>
                            <w:color w:val="231F20"/>
                            <w:w w:val="105%"/>
                          </w:rPr>
                          <w:t>pass</w:t>
                        </w:r>
                        <w:r>
                          <w:rPr>
                            <w:color w:val="231F20"/>
                            <w:spacing w:val="-2"/>
                            <w:w w:val="105%"/>
                          </w:rPr>
                          <w:t xml:space="preserve"> </w:t>
                        </w:r>
                        <w:r>
                          <w:rPr>
                            <w:color w:val="231F20"/>
                            <w:w w:val="105%"/>
                          </w:rPr>
                          <w:t>his</w:t>
                        </w:r>
                        <w:r>
                          <w:rPr>
                            <w:color w:val="231F20"/>
                            <w:spacing w:val="-1"/>
                            <w:w w:val="105%"/>
                          </w:rPr>
                          <w:t xml:space="preserve"> </w:t>
                        </w:r>
                        <w:r>
                          <w:rPr>
                            <w:color w:val="231F20"/>
                            <w:w w:val="105%"/>
                          </w:rPr>
                          <w:t>experience</w:t>
                        </w:r>
                        <w:r>
                          <w:rPr>
                            <w:color w:val="231F20"/>
                            <w:spacing w:val="-1"/>
                            <w:w w:val="105%"/>
                          </w:rPr>
                          <w:t xml:space="preserve"> </w:t>
                        </w:r>
                        <w:r>
                          <w:rPr>
                            <w:color w:val="231F20"/>
                            <w:w w:val="105%"/>
                          </w:rPr>
                          <w:t>along</w:t>
                        </w:r>
                        <w:r>
                          <w:rPr>
                            <w:color w:val="231F20"/>
                            <w:spacing w:val="-1"/>
                            <w:w w:val="105%"/>
                          </w:rPr>
                          <w:t xml:space="preserve"> </w:t>
                        </w:r>
                        <w:r>
                          <w:rPr>
                            <w:color w:val="231F20"/>
                            <w:w w:val="105%"/>
                          </w:rPr>
                          <w:t>to</w:t>
                        </w:r>
                        <w:r>
                          <w:rPr>
                            <w:color w:val="231F20"/>
                            <w:spacing w:val="-2"/>
                            <w:w w:val="105%"/>
                          </w:rPr>
                          <w:t xml:space="preserve"> </w:t>
                        </w:r>
                        <w:r>
                          <w:rPr>
                            <w:color w:val="231F20"/>
                            <w:w w:val="105%"/>
                          </w:rPr>
                          <w:t>me—</w:t>
                        </w:r>
                        <w:r>
                          <w:rPr>
                            <w:color w:val="231F20"/>
                            <w:spacing w:val="-5"/>
                            <w:w w:val="105%"/>
                          </w:rPr>
                          <w:t>if</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0A2CC413" w14:textId="7CF3007C"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1734016" behindDoc="1" locked="0" layoutInCell="0" allowOverlap="1" wp14:anchorId="1957B426" wp14:editId="48158743">
            <wp:simplePos x="0" y="0"/>
            <wp:positionH relativeFrom="page">
              <wp:posOffset>353060</wp:posOffset>
            </wp:positionH>
            <wp:positionV relativeFrom="page">
              <wp:posOffset>207645</wp:posOffset>
            </wp:positionV>
            <wp:extent cx="152400" cy="138430"/>
            <wp:effectExtent l="0" t="0" r="0" b="0"/>
            <wp:wrapNone/>
            <wp:docPr id="568" name="Text Box 76"/>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5240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155B0B9D"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10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35040" behindDoc="1" locked="0" layoutInCell="0" allowOverlap="1" wp14:anchorId="54A6C29C" wp14:editId="51DA93C7">
            <wp:simplePos x="0" y="0"/>
            <wp:positionH relativeFrom="page">
              <wp:posOffset>994410</wp:posOffset>
            </wp:positionH>
            <wp:positionV relativeFrom="page">
              <wp:posOffset>207645</wp:posOffset>
            </wp:positionV>
            <wp:extent cx="1410970" cy="138430"/>
            <wp:effectExtent l="0" t="0" r="0" b="0"/>
            <wp:wrapNone/>
            <wp:docPr id="567" name="Text Box 77"/>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41097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095D7E4F"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ALCOHOLICS</w:t>
                        </w:r>
                        <w:r>
                          <w:rPr>
                            <w:color w:val="231F20"/>
                            <w:spacing w:val="53"/>
                            <w:sz w:val="16"/>
                            <w:szCs w:val="16"/>
                          </w:rPr>
                          <w:t xml:space="preserve"> </w:t>
                        </w:r>
                        <w:r>
                          <w:rPr>
                            <w:color w:val="231F20"/>
                            <w:spacing w:val="-2"/>
                            <w:sz w:val="16"/>
                            <w:szCs w:val="16"/>
                          </w:rPr>
                          <w:t>ANONYMOUS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36064" behindDoc="1" locked="0" layoutInCell="0" allowOverlap="1" wp14:anchorId="1C84CC57" wp14:editId="738BBC01">
            <wp:simplePos x="0" y="0"/>
            <wp:positionH relativeFrom="page">
              <wp:posOffset>353060</wp:posOffset>
            </wp:positionH>
            <wp:positionV relativeFrom="page">
              <wp:posOffset>383540</wp:posOffset>
            </wp:positionV>
            <wp:extent cx="2618105" cy="4424680"/>
            <wp:effectExtent l="0" t="0" r="0" b="0"/>
            <wp:wrapNone/>
            <wp:docPr id="566" name="Text Box 7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18105" cy="4424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7846D2C5" w14:textId="77777777" w:rsidR="00000000" w:rsidRDefault="00000000">
                        <w:pPr>
                          <w:pStyle w:val="BodyText"/>
                          <w:kinsoku w:val="0"/>
                          <w:overflowPunct w:val="0"/>
                          <w:spacing w:before="0.85pt" w:line="12.70pt" w:lineRule="auto"/>
                          <w:ind w:end="1pt" w:firstLine="0pt"/>
                          <w:rPr>
                            <w:color w:val="231F20"/>
                            <w:w w:val="105%"/>
                          </w:rPr>
                        </w:pPr>
                        <w:r>
                          <w:rPr>
                            <w:color w:val="231F20"/>
                            <w:w w:val="105%"/>
                          </w:rPr>
                          <w:t>I</w:t>
                        </w:r>
                        <w:r>
                          <w:rPr>
                            <w:color w:val="231F20"/>
                            <w:spacing w:val="-3"/>
                            <w:w w:val="105%"/>
                          </w:rPr>
                          <w:t xml:space="preserve"> </w:t>
                        </w:r>
                        <w:r>
                          <w:rPr>
                            <w:color w:val="231F20"/>
                            <w:w w:val="105%"/>
                          </w:rPr>
                          <w:t>cared</w:t>
                        </w:r>
                        <w:r>
                          <w:rPr>
                            <w:color w:val="231F20"/>
                            <w:spacing w:val="-3"/>
                            <w:w w:val="105%"/>
                          </w:rPr>
                          <w:t xml:space="preserve"> </w:t>
                        </w:r>
                        <w:r>
                          <w:rPr>
                            <w:color w:val="231F20"/>
                            <w:w w:val="105%"/>
                          </w:rPr>
                          <w:t>to</w:t>
                        </w:r>
                        <w:r>
                          <w:rPr>
                            <w:color w:val="231F20"/>
                            <w:spacing w:val="-3"/>
                            <w:w w:val="105%"/>
                          </w:rPr>
                          <w:t xml:space="preserve"> </w:t>
                        </w:r>
                        <w:r>
                          <w:rPr>
                            <w:color w:val="231F20"/>
                            <w:w w:val="105%"/>
                          </w:rPr>
                          <w:t>have</w:t>
                        </w:r>
                        <w:r>
                          <w:rPr>
                            <w:color w:val="231F20"/>
                            <w:spacing w:val="-3"/>
                            <w:w w:val="105%"/>
                          </w:rPr>
                          <w:t xml:space="preserve"> </w:t>
                        </w:r>
                        <w:r>
                          <w:rPr>
                            <w:color w:val="231F20"/>
                            <w:w w:val="105%"/>
                          </w:rPr>
                          <w:t>it.</w:t>
                        </w:r>
                        <w:r>
                          <w:rPr>
                            <w:color w:val="231F20"/>
                            <w:spacing w:val="40"/>
                            <w:w w:val="105%"/>
                          </w:rPr>
                          <w:t xml:space="preserve"> </w:t>
                        </w:r>
                        <w:r>
                          <w:rPr>
                            <w:color w:val="231F20"/>
                            <w:w w:val="105%"/>
                          </w:rPr>
                          <w:t>I</w:t>
                        </w:r>
                        <w:r>
                          <w:rPr>
                            <w:color w:val="231F20"/>
                            <w:spacing w:val="-3"/>
                            <w:w w:val="105%"/>
                          </w:rPr>
                          <w:t xml:space="preserve"> </w:t>
                        </w:r>
                        <w:r>
                          <w:rPr>
                            <w:color w:val="231F20"/>
                            <w:w w:val="105%"/>
                          </w:rPr>
                          <w:t>was</w:t>
                        </w:r>
                        <w:r>
                          <w:rPr>
                            <w:color w:val="231F20"/>
                            <w:spacing w:val="-3"/>
                            <w:w w:val="105%"/>
                          </w:rPr>
                          <w:t xml:space="preserve"> </w:t>
                        </w:r>
                        <w:r>
                          <w:rPr>
                            <w:color w:val="231F20"/>
                            <w:w w:val="105%"/>
                          </w:rPr>
                          <w:t>shocked,</w:t>
                        </w:r>
                        <w:r>
                          <w:rPr>
                            <w:color w:val="231F20"/>
                            <w:spacing w:val="-3"/>
                            <w:w w:val="105%"/>
                          </w:rPr>
                          <w:t xml:space="preserve"> </w:t>
                        </w:r>
                        <w:r>
                          <w:rPr>
                            <w:color w:val="231F20"/>
                            <w:w w:val="105%"/>
                          </w:rPr>
                          <w:t>but</w:t>
                        </w:r>
                        <w:r>
                          <w:rPr>
                            <w:color w:val="231F20"/>
                            <w:spacing w:val="-3"/>
                            <w:w w:val="105%"/>
                          </w:rPr>
                          <w:t xml:space="preserve"> </w:t>
                        </w:r>
                        <w:r>
                          <w:rPr>
                            <w:color w:val="231F20"/>
                            <w:w w:val="105%"/>
                          </w:rPr>
                          <w:t>interested.</w:t>
                        </w:r>
                        <w:r>
                          <w:rPr>
                            <w:color w:val="231F20"/>
                            <w:spacing w:val="40"/>
                            <w:w w:val="105%"/>
                          </w:rPr>
                          <w:t xml:space="preserve"> </w:t>
                        </w:r>
                        <w:r>
                          <w:rPr>
                            <w:color w:val="231F20"/>
                            <w:w w:val="105%"/>
                          </w:rPr>
                          <w:t>Cer- tainly</w:t>
                        </w:r>
                        <w:r>
                          <w:rPr>
                            <w:color w:val="231F20"/>
                            <w:spacing w:val="-7"/>
                            <w:w w:val="105%"/>
                          </w:rPr>
                          <w:t xml:space="preserve"> </w:t>
                        </w:r>
                        <w:r>
                          <w:rPr>
                            <w:color w:val="231F20"/>
                            <w:w w:val="105%"/>
                          </w:rPr>
                          <w:t>I</w:t>
                        </w:r>
                        <w:r>
                          <w:rPr>
                            <w:color w:val="231F20"/>
                            <w:spacing w:val="-7"/>
                            <w:w w:val="105%"/>
                          </w:rPr>
                          <w:t xml:space="preserve"> </w:t>
                        </w:r>
                        <w:r>
                          <w:rPr>
                            <w:color w:val="231F20"/>
                            <w:w w:val="105%"/>
                          </w:rPr>
                          <w:t>was</w:t>
                        </w:r>
                        <w:r>
                          <w:rPr>
                            <w:color w:val="231F20"/>
                            <w:spacing w:val="-7"/>
                            <w:w w:val="105%"/>
                          </w:rPr>
                          <w:t xml:space="preserve"> </w:t>
                        </w:r>
                        <w:r>
                          <w:rPr>
                            <w:color w:val="231F20"/>
                            <w:w w:val="105%"/>
                          </w:rPr>
                          <w:t>interested.</w:t>
                        </w:r>
                        <w:r>
                          <w:rPr>
                            <w:color w:val="231F20"/>
                            <w:spacing w:val="34"/>
                            <w:w w:val="105%"/>
                          </w:rPr>
                          <w:t xml:space="preserve"> </w:t>
                        </w:r>
                        <w:r>
                          <w:rPr>
                            <w:color w:val="231F20"/>
                            <w:w w:val="105%"/>
                          </w:rPr>
                          <w:t>I</w:t>
                        </w:r>
                        <w:r>
                          <w:rPr>
                            <w:color w:val="231F20"/>
                            <w:spacing w:val="-7"/>
                            <w:w w:val="105%"/>
                          </w:rPr>
                          <w:t xml:space="preserve"> </w:t>
                        </w:r>
                        <w:r>
                          <w:rPr>
                            <w:color w:val="231F20"/>
                            <w:w w:val="105%"/>
                          </w:rPr>
                          <w:t>had</w:t>
                        </w:r>
                        <w:r>
                          <w:rPr>
                            <w:color w:val="231F20"/>
                            <w:spacing w:val="-7"/>
                            <w:w w:val="105%"/>
                          </w:rPr>
                          <w:t xml:space="preserve"> </w:t>
                        </w:r>
                        <w:r>
                          <w:rPr>
                            <w:color w:val="231F20"/>
                            <w:w w:val="105%"/>
                          </w:rPr>
                          <w:t>to</w:t>
                        </w:r>
                        <w:r>
                          <w:rPr>
                            <w:color w:val="231F20"/>
                            <w:spacing w:val="-7"/>
                            <w:w w:val="105%"/>
                          </w:rPr>
                          <w:t xml:space="preserve"> </w:t>
                        </w:r>
                        <w:r>
                          <w:rPr>
                            <w:color w:val="231F20"/>
                            <w:w w:val="105%"/>
                          </w:rPr>
                          <w:t>be,</w:t>
                        </w:r>
                        <w:r>
                          <w:rPr>
                            <w:color w:val="231F20"/>
                            <w:spacing w:val="-7"/>
                            <w:w w:val="105%"/>
                          </w:rPr>
                          <w:t xml:space="preserve"> </w:t>
                        </w:r>
                        <w:r>
                          <w:rPr>
                            <w:color w:val="231F20"/>
                            <w:w w:val="105%"/>
                          </w:rPr>
                          <w:t>for</w:t>
                        </w:r>
                        <w:r>
                          <w:rPr>
                            <w:color w:val="231F20"/>
                            <w:spacing w:val="-7"/>
                            <w:w w:val="105%"/>
                          </w:rPr>
                          <w:t xml:space="preserve"> </w:t>
                        </w:r>
                        <w:r>
                          <w:rPr>
                            <w:color w:val="231F20"/>
                            <w:w w:val="105%"/>
                          </w:rPr>
                          <w:t>I</w:t>
                        </w:r>
                        <w:r>
                          <w:rPr>
                            <w:color w:val="231F20"/>
                            <w:spacing w:val="-7"/>
                            <w:w w:val="105%"/>
                          </w:rPr>
                          <w:t xml:space="preserve"> </w:t>
                        </w:r>
                        <w:r>
                          <w:rPr>
                            <w:color w:val="231F20"/>
                            <w:w w:val="105%"/>
                          </w:rPr>
                          <w:t>was</w:t>
                        </w:r>
                        <w:r>
                          <w:rPr>
                            <w:color w:val="231F20"/>
                            <w:spacing w:val="-7"/>
                            <w:w w:val="105%"/>
                          </w:rPr>
                          <w:t xml:space="preserve"> </w:t>
                        </w:r>
                        <w:r>
                          <w:rPr>
                            <w:color w:val="231F20"/>
                            <w:w w:val="105%"/>
                          </w:rPr>
                          <w:t>hopeless.</w:t>
                        </w:r>
                      </w:p>
                      <w:p w14:paraId="5010BF0F" w14:textId="77777777" w:rsidR="00000000" w:rsidRDefault="00000000">
                        <w:pPr>
                          <w:pStyle w:val="BodyText"/>
                          <w:kinsoku w:val="0"/>
                          <w:overflowPunct w:val="0"/>
                          <w:spacing w:before="0.10pt" w:line="12.95pt" w:lineRule="auto"/>
                          <w:ind w:end="1pt"/>
                          <w:rPr>
                            <w:color w:val="231F20"/>
                            <w:w w:val="105%"/>
                          </w:rPr>
                        </w:pPr>
                        <w:r>
                          <w:rPr>
                            <w:color w:val="231F20"/>
                            <w:w w:val="105%"/>
                          </w:rPr>
                          <w:t>He</w:t>
                        </w:r>
                        <w:r>
                          <w:rPr>
                            <w:color w:val="231F20"/>
                            <w:spacing w:val="-12"/>
                            <w:w w:val="105%"/>
                          </w:rPr>
                          <w:t xml:space="preserve"> </w:t>
                        </w:r>
                        <w:r>
                          <w:rPr>
                            <w:color w:val="231F20"/>
                            <w:w w:val="105%"/>
                          </w:rPr>
                          <w:t>talked</w:t>
                        </w:r>
                        <w:r>
                          <w:rPr>
                            <w:color w:val="231F20"/>
                            <w:spacing w:val="-12"/>
                            <w:w w:val="105%"/>
                          </w:rPr>
                          <w:t xml:space="preserve"> </w:t>
                        </w:r>
                        <w:r>
                          <w:rPr>
                            <w:color w:val="231F20"/>
                            <w:w w:val="105%"/>
                          </w:rPr>
                          <w:t>for</w:t>
                        </w:r>
                        <w:r>
                          <w:rPr>
                            <w:color w:val="231F20"/>
                            <w:spacing w:val="-12"/>
                            <w:w w:val="105%"/>
                          </w:rPr>
                          <w:t xml:space="preserve"> </w:t>
                        </w:r>
                        <w:r>
                          <w:rPr>
                            <w:color w:val="231F20"/>
                            <w:w w:val="105%"/>
                          </w:rPr>
                          <w:t>hours.</w:t>
                        </w:r>
                        <w:r>
                          <w:rPr>
                            <w:color w:val="231F20"/>
                            <w:spacing w:val="-12"/>
                            <w:w w:val="105%"/>
                          </w:rPr>
                          <w:t xml:space="preserve"> </w:t>
                        </w:r>
                        <w:r>
                          <w:rPr>
                            <w:color w:val="231F20"/>
                            <w:w w:val="105%"/>
                          </w:rPr>
                          <w:t>Childhood</w:t>
                        </w:r>
                        <w:r>
                          <w:rPr>
                            <w:color w:val="231F20"/>
                            <w:spacing w:val="-12"/>
                            <w:w w:val="105%"/>
                          </w:rPr>
                          <w:t xml:space="preserve"> </w:t>
                        </w:r>
                        <w:r>
                          <w:rPr>
                            <w:color w:val="231F20"/>
                            <w:w w:val="105%"/>
                          </w:rPr>
                          <w:t>memories</w:t>
                        </w:r>
                        <w:r>
                          <w:rPr>
                            <w:color w:val="231F20"/>
                            <w:spacing w:val="-11"/>
                            <w:w w:val="105%"/>
                          </w:rPr>
                          <w:t xml:space="preserve"> </w:t>
                        </w:r>
                        <w:r>
                          <w:rPr>
                            <w:color w:val="231F20"/>
                            <w:w w:val="105%"/>
                          </w:rPr>
                          <w:t>rose</w:t>
                        </w:r>
                        <w:r>
                          <w:rPr>
                            <w:color w:val="231F20"/>
                            <w:spacing w:val="-12"/>
                            <w:w w:val="105%"/>
                          </w:rPr>
                          <w:t xml:space="preserve"> </w:t>
                        </w:r>
                        <w:r>
                          <w:rPr>
                            <w:color w:val="231F20"/>
                            <w:w w:val="105%"/>
                          </w:rPr>
                          <w:t xml:space="preserve">before </w:t>
                        </w:r>
                        <w:r>
                          <w:rPr>
                            <w:color w:val="231F20"/>
                          </w:rPr>
                          <w:t>me.</w:t>
                        </w:r>
                        <w:r>
                          <w:rPr>
                            <w:color w:val="231F20"/>
                            <w:spacing w:val="20"/>
                          </w:rPr>
                          <w:t xml:space="preserve"> </w:t>
                        </w:r>
                        <w:r>
                          <w:rPr>
                            <w:color w:val="231F20"/>
                          </w:rPr>
                          <w:t>I</w:t>
                        </w:r>
                        <w:r>
                          <w:rPr>
                            <w:color w:val="231F20"/>
                            <w:spacing w:val="-12"/>
                          </w:rPr>
                          <w:t xml:space="preserve"> </w:t>
                        </w:r>
                        <w:r>
                          <w:rPr>
                            <w:color w:val="231F20"/>
                          </w:rPr>
                          <w:t>could</w:t>
                        </w:r>
                        <w:r>
                          <w:rPr>
                            <w:color w:val="231F20"/>
                            <w:spacing w:val="-11"/>
                          </w:rPr>
                          <w:t xml:space="preserve"> </w:t>
                        </w:r>
                        <w:r>
                          <w:rPr>
                            <w:color w:val="231F20"/>
                          </w:rPr>
                          <w:t>almost</w:t>
                        </w:r>
                        <w:r>
                          <w:rPr>
                            <w:color w:val="231F20"/>
                            <w:spacing w:val="-11"/>
                          </w:rPr>
                          <w:t xml:space="preserve"> </w:t>
                        </w:r>
                        <w:r>
                          <w:rPr>
                            <w:color w:val="231F20"/>
                          </w:rPr>
                          <w:t>hear</w:t>
                        </w:r>
                        <w:r>
                          <w:rPr>
                            <w:color w:val="231F20"/>
                            <w:spacing w:val="-11"/>
                          </w:rPr>
                          <w:t xml:space="preserve"> </w:t>
                        </w:r>
                        <w:r>
                          <w:rPr>
                            <w:color w:val="231F20"/>
                          </w:rPr>
                          <w:t>the</w:t>
                        </w:r>
                        <w:r>
                          <w:rPr>
                            <w:color w:val="231F20"/>
                            <w:spacing w:val="-12"/>
                          </w:rPr>
                          <w:t xml:space="preserve"> </w:t>
                        </w:r>
                        <w:r>
                          <w:rPr>
                            <w:color w:val="231F20"/>
                          </w:rPr>
                          <w:t>sound</w:t>
                        </w:r>
                        <w:r>
                          <w:rPr>
                            <w:color w:val="231F20"/>
                            <w:spacing w:val="-11"/>
                          </w:rPr>
                          <w:t xml:space="preserve"> </w:t>
                        </w:r>
                        <w:r>
                          <w:rPr>
                            <w:color w:val="231F20"/>
                          </w:rPr>
                          <w:t>of</w:t>
                        </w:r>
                        <w:r>
                          <w:rPr>
                            <w:color w:val="231F20"/>
                            <w:spacing w:val="-11"/>
                          </w:rPr>
                          <w:t xml:space="preserve"> </w:t>
                        </w:r>
                        <w:r>
                          <w:rPr>
                            <w:color w:val="231F20"/>
                          </w:rPr>
                          <w:t>the</w:t>
                        </w:r>
                        <w:r>
                          <w:rPr>
                            <w:color w:val="231F20"/>
                            <w:spacing w:val="-11"/>
                          </w:rPr>
                          <w:t xml:space="preserve"> </w:t>
                        </w:r>
                        <w:r>
                          <w:rPr>
                            <w:color w:val="231F20"/>
                          </w:rPr>
                          <w:t>preacher’s</w:t>
                        </w:r>
                        <w:r>
                          <w:rPr>
                            <w:color w:val="231F20"/>
                            <w:spacing w:val="-12"/>
                          </w:rPr>
                          <w:t xml:space="preserve"> </w:t>
                        </w:r>
                        <w:r>
                          <w:rPr>
                            <w:color w:val="231F20"/>
                          </w:rPr>
                          <w:t xml:space="preserve">voice </w:t>
                        </w:r>
                        <w:r>
                          <w:rPr>
                            <w:color w:val="231F20"/>
                            <w:spacing w:val="-2"/>
                            <w:w w:val="105%"/>
                          </w:rPr>
                          <w:t>as</w:t>
                        </w:r>
                        <w:r>
                          <w:rPr>
                            <w:color w:val="231F20"/>
                            <w:spacing w:val="-7"/>
                            <w:w w:val="105%"/>
                          </w:rPr>
                          <w:t xml:space="preserve"> </w:t>
                        </w:r>
                        <w:r>
                          <w:rPr>
                            <w:color w:val="231F20"/>
                            <w:spacing w:val="-2"/>
                            <w:w w:val="105%"/>
                          </w:rPr>
                          <w:t>I</w:t>
                        </w:r>
                        <w:r>
                          <w:rPr>
                            <w:color w:val="231F20"/>
                            <w:spacing w:val="-7"/>
                            <w:w w:val="105%"/>
                          </w:rPr>
                          <w:t xml:space="preserve"> </w:t>
                        </w:r>
                        <w:r>
                          <w:rPr>
                            <w:color w:val="231F20"/>
                            <w:spacing w:val="-2"/>
                            <w:w w:val="105%"/>
                          </w:rPr>
                          <w:t>sat,</w:t>
                        </w:r>
                        <w:r>
                          <w:rPr>
                            <w:color w:val="231F20"/>
                            <w:spacing w:val="-7"/>
                            <w:w w:val="105%"/>
                          </w:rPr>
                          <w:t xml:space="preserve"> </w:t>
                        </w:r>
                        <w:r>
                          <w:rPr>
                            <w:color w:val="231F20"/>
                            <w:spacing w:val="-2"/>
                            <w:w w:val="105%"/>
                          </w:rPr>
                          <w:t>on</w:t>
                        </w:r>
                        <w:r>
                          <w:rPr>
                            <w:color w:val="231F20"/>
                            <w:spacing w:val="-7"/>
                            <w:w w:val="105%"/>
                          </w:rPr>
                          <w:t xml:space="preserve"> </w:t>
                        </w:r>
                        <w:r>
                          <w:rPr>
                            <w:color w:val="231F20"/>
                            <w:spacing w:val="-2"/>
                            <w:w w:val="105%"/>
                          </w:rPr>
                          <w:t>still</w:t>
                        </w:r>
                        <w:r>
                          <w:rPr>
                            <w:color w:val="231F20"/>
                            <w:spacing w:val="-7"/>
                            <w:w w:val="105%"/>
                          </w:rPr>
                          <w:t xml:space="preserve"> </w:t>
                        </w:r>
                        <w:r>
                          <w:rPr>
                            <w:color w:val="231F20"/>
                            <w:spacing w:val="-2"/>
                            <w:w w:val="105%"/>
                          </w:rPr>
                          <w:t>Sundays,</w:t>
                        </w:r>
                        <w:r>
                          <w:rPr>
                            <w:color w:val="231F20"/>
                            <w:spacing w:val="-7"/>
                            <w:w w:val="105%"/>
                          </w:rPr>
                          <w:t xml:space="preserve"> </w:t>
                        </w:r>
                        <w:r>
                          <w:rPr>
                            <w:color w:val="231F20"/>
                            <w:spacing w:val="-2"/>
                            <w:w w:val="105%"/>
                          </w:rPr>
                          <w:t>way</w:t>
                        </w:r>
                        <w:r>
                          <w:rPr>
                            <w:color w:val="231F20"/>
                            <w:spacing w:val="-7"/>
                            <w:w w:val="105%"/>
                          </w:rPr>
                          <w:t xml:space="preserve"> </w:t>
                        </w:r>
                        <w:r>
                          <w:rPr>
                            <w:color w:val="231F20"/>
                            <w:spacing w:val="-2"/>
                            <w:w w:val="105%"/>
                          </w:rPr>
                          <w:t>over</w:t>
                        </w:r>
                        <w:r>
                          <w:rPr>
                            <w:color w:val="231F20"/>
                            <w:spacing w:val="-7"/>
                            <w:w w:val="105%"/>
                          </w:rPr>
                          <w:t xml:space="preserve"> </w:t>
                        </w:r>
                        <w:r>
                          <w:rPr>
                            <w:color w:val="231F20"/>
                            <w:spacing w:val="-2"/>
                            <w:w w:val="105%"/>
                          </w:rPr>
                          <w:t>there</w:t>
                        </w:r>
                        <w:r>
                          <w:rPr>
                            <w:color w:val="231F20"/>
                            <w:spacing w:val="-7"/>
                            <w:w w:val="105%"/>
                          </w:rPr>
                          <w:t xml:space="preserve"> </w:t>
                        </w:r>
                        <w:r>
                          <w:rPr>
                            <w:color w:val="231F20"/>
                            <w:spacing w:val="-2"/>
                            <w:w w:val="105%"/>
                          </w:rPr>
                          <w:t>on</w:t>
                        </w:r>
                        <w:r>
                          <w:rPr>
                            <w:color w:val="231F20"/>
                            <w:spacing w:val="-7"/>
                            <w:w w:val="105%"/>
                          </w:rPr>
                          <w:t xml:space="preserve"> </w:t>
                        </w:r>
                        <w:r>
                          <w:rPr>
                            <w:color w:val="231F20"/>
                            <w:spacing w:val="-2"/>
                            <w:w w:val="105%"/>
                          </w:rPr>
                          <w:t>the</w:t>
                        </w:r>
                        <w:r>
                          <w:rPr>
                            <w:color w:val="231F20"/>
                            <w:spacing w:val="-7"/>
                            <w:w w:val="105%"/>
                          </w:rPr>
                          <w:t xml:space="preserve"> </w:t>
                        </w:r>
                        <w:r>
                          <w:rPr>
                            <w:color w:val="231F20"/>
                            <w:spacing w:val="-2"/>
                            <w:w w:val="105%"/>
                          </w:rPr>
                          <w:t xml:space="preserve">hillside; </w:t>
                        </w:r>
                        <w:r>
                          <w:rPr>
                            <w:color w:val="231F20"/>
                            <w:spacing w:val="-2"/>
                          </w:rPr>
                          <w:t>there</w:t>
                        </w:r>
                        <w:r>
                          <w:rPr>
                            <w:color w:val="231F20"/>
                            <w:spacing w:val="-10"/>
                          </w:rPr>
                          <w:t xml:space="preserve"> </w:t>
                        </w:r>
                        <w:r>
                          <w:rPr>
                            <w:color w:val="231F20"/>
                            <w:spacing w:val="-2"/>
                          </w:rPr>
                          <w:t>was</w:t>
                        </w:r>
                        <w:r>
                          <w:rPr>
                            <w:color w:val="231F20"/>
                            <w:spacing w:val="-9"/>
                          </w:rPr>
                          <w:t xml:space="preserve"> </w:t>
                        </w:r>
                        <w:r>
                          <w:rPr>
                            <w:color w:val="231F20"/>
                            <w:spacing w:val="-2"/>
                          </w:rPr>
                          <w:t>that</w:t>
                        </w:r>
                        <w:r>
                          <w:rPr>
                            <w:color w:val="231F20"/>
                            <w:spacing w:val="-9"/>
                          </w:rPr>
                          <w:t xml:space="preserve"> </w:t>
                        </w:r>
                        <w:r>
                          <w:rPr>
                            <w:color w:val="231F20"/>
                            <w:spacing w:val="-2"/>
                          </w:rPr>
                          <w:t>proffered</w:t>
                        </w:r>
                        <w:r>
                          <w:rPr>
                            <w:color w:val="231F20"/>
                            <w:spacing w:val="-9"/>
                          </w:rPr>
                          <w:t xml:space="preserve"> </w:t>
                        </w:r>
                        <w:r>
                          <w:rPr>
                            <w:color w:val="231F20"/>
                            <w:spacing w:val="-2"/>
                          </w:rPr>
                          <w:t>temperance</w:t>
                        </w:r>
                        <w:r>
                          <w:rPr>
                            <w:color w:val="231F20"/>
                            <w:spacing w:val="-10"/>
                          </w:rPr>
                          <w:t xml:space="preserve"> </w:t>
                        </w:r>
                        <w:r>
                          <w:rPr>
                            <w:color w:val="231F20"/>
                            <w:spacing w:val="-2"/>
                          </w:rPr>
                          <w:t>pledge</w:t>
                        </w:r>
                        <w:r>
                          <w:rPr>
                            <w:color w:val="231F20"/>
                            <w:spacing w:val="-9"/>
                          </w:rPr>
                          <w:t xml:space="preserve"> </w:t>
                        </w:r>
                        <w:r>
                          <w:rPr>
                            <w:color w:val="231F20"/>
                            <w:spacing w:val="-2"/>
                          </w:rPr>
                          <w:t>I</w:t>
                        </w:r>
                        <w:r>
                          <w:rPr>
                            <w:color w:val="231F20"/>
                            <w:spacing w:val="-9"/>
                          </w:rPr>
                          <w:t xml:space="preserve"> </w:t>
                        </w:r>
                        <w:r>
                          <w:rPr>
                            <w:color w:val="231F20"/>
                            <w:spacing w:val="-2"/>
                          </w:rPr>
                          <w:t>never</w:t>
                        </w:r>
                        <w:r>
                          <w:rPr>
                            <w:color w:val="231F20"/>
                            <w:spacing w:val="-9"/>
                          </w:rPr>
                          <w:t xml:space="preserve"> </w:t>
                        </w:r>
                        <w:r>
                          <w:rPr>
                            <w:color w:val="231F20"/>
                            <w:spacing w:val="-2"/>
                          </w:rPr>
                          <w:t xml:space="preserve">signed; </w:t>
                        </w:r>
                        <w:r>
                          <w:rPr>
                            <w:color w:val="231F20"/>
                          </w:rPr>
                          <w:t>my</w:t>
                        </w:r>
                        <w:r>
                          <w:rPr>
                            <w:color w:val="231F20"/>
                            <w:spacing w:val="-8"/>
                          </w:rPr>
                          <w:t xml:space="preserve"> </w:t>
                        </w:r>
                        <w:r>
                          <w:rPr>
                            <w:color w:val="231F20"/>
                          </w:rPr>
                          <w:t>grandfather’s</w:t>
                        </w:r>
                        <w:r>
                          <w:rPr>
                            <w:color w:val="231F20"/>
                            <w:spacing w:val="-8"/>
                          </w:rPr>
                          <w:t xml:space="preserve"> </w:t>
                        </w:r>
                        <w:r>
                          <w:rPr>
                            <w:color w:val="231F20"/>
                          </w:rPr>
                          <w:t>good</w:t>
                        </w:r>
                        <w:r>
                          <w:rPr>
                            <w:color w:val="231F20"/>
                            <w:spacing w:val="-8"/>
                          </w:rPr>
                          <w:t xml:space="preserve"> </w:t>
                        </w:r>
                        <w:r>
                          <w:rPr>
                            <w:color w:val="231F20"/>
                          </w:rPr>
                          <w:t>natured</w:t>
                        </w:r>
                        <w:r>
                          <w:rPr>
                            <w:color w:val="231F20"/>
                            <w:spacing w:val="-8"/>
                          </w:rPr>
                          <w:t xml:space="preserve"> </w:t>
                        </w:r>
                        <w:r>
                          <w:rPr>
                            <w:color w:val="231F20"/>
                          </w:rPr>
                          <w:t>contempt</w:t>
                        </w:r>
                        <w:r>
                          <w:rPr>
                            <w:color w:val="231F20"/>
                            <w:spacing w:val="-8"/>
                          </w:rPr>
                          <w:t xml:space="preserve"> </w:t>
                        </w:r>
                        <w:r>
                          <w:rPr>
                            <w:color w:val="231F20"/>
                          </w:rPr>
                          <w:t>of</w:t>
                        </w:r>
                        <w:r>
                          <w:rPr>
                            <w:color w:val="231F20"/>
                            <w:spacing w:val="-8"/>
                          </w:rPr>
                          <w:t xml:space="preserve"> </w:t>
                        </w:r>
                        <w:r>
                          <w:rPr>
                            <w:color w:val="231F20"/>
                          </w:rPr>
                          <w:t>some</w:t>
                        </w:r>
                        <w:r>
                          <w:rPr>
                            <w:color w:val="231F20"/>
                            <w:spacing w:val="-8"/>
                          </w:rPr>
                          <w:t xml:space="preserve"> </w:t>
                        </w:r>
                        <w:r>
                          <w:rPr>
                            <w:color w:val="231F20"/>
                          </w:rPr>
                          <w:t>church folk</w:t>
                        </w:r>
                        <w:r>
                          <w:rPr>
                            <w:color w:val="231F20"/>
                            <w:spacing w:val="-12"/>
                          </w:rPr>
                          <w:t xml:space="preserve"> </w:t>
                        </w:r>
                        <w:r>
                          <w:rPr>
                            <w:color w:val="231F20"/>
                          </w:rPr>
                          <w:t>and</w:t>
                        </w:r>
                        <w:r>
                          <w:rPr>
                            <w:color w:val="231F20"/>
                            <w:spacing w:val="-11"/>
                          </w:rPr>
                          <w:t xml:space="preserve"> </w:t>
                        </w:r>
                        <w:r>
                          <w:rPr>
                            <w:color w:val="231F20"/>
                          </w:rPr>
                          <w:t>their</w:t>
                        </w:r>
                        <w:r>
                          <w:rPr>
                            <w:color w:val="231F20"/>
                            <w:spacing w:val="-11"/>
                          </w:rPr>
                          <w:t xml:space="preserve"> </w:t>
                        </w:r>
                        <w:r>
                          <w:rPr>
                            <w:color w:val="231F20"/>
                          </w:rPr>
                          <w:t>doings;</w:t>
                        </w:r>
                        <w:r>
                          <w:rPr>
                            <w:color w:val="231F20"/>
                            <w:spacing w:val="-11"/>
                          </w:rPr>
                          <w:t xml:space="preserve"> </w:t>
                        </w:r>
                        <w:r>
                          <w:rPr>
                            <w:color w:val="231F20"/>
                          </w:rPr>
                          <w:t>his</w:t>
                        </w:r>
                        <w:r>
                          <w:rPr>
                            <w:color w:val="231F20"/>
                            <w:spacing w:val="-12"/>
                          </w:rPr>
                          <w:t xml:space="preserve"> </w:t>
                        </w:r>
                        <w:r>
                          <w:rPr>
                            <w:color w:val="231F20"/>
                          </w:rPr>
                          <w:t>insistence</w:t>
                        </w:r>
                        <w:r>
                          <w:rPr>
                            <w:color w:val="231F20"/>
                            <w:spacing w:val="-11"/>
                          </w:rPr>
                          <w:t xml:space="preserve"> </w:t>
                        </w:r>
                        <w:r>
                          <w:rPr>
                            <w:color w:val="231F20"/>
                          </w:rPr>
                          <w:t>that</w:t>
                        </w:r>
                        <w:r>
                          <w:rPr>
                            <w:color w:val="231F20"/>
                            <w:spacing w:val="-11"/>
                          </w:rPr>
                          <w:t xml:space="preserve"> </w:t>
                        </w:r>
                        <w:r>
                          <w:rPr>
                            <w:color w:val="231F20"/>
                          </w:rPr>
                          <w:t>the</w:t>
                        </w:r>
                        <w:r>
                          <w:rPr>
                            <w:color w:val="231F20"/>
                            <w:spacing w:val="-11"/>
                          </w:rPr>
                          <w:t xml:space="preserve"> </w:t>
                        </w:r>
                        <w:r>
                          <w:rPr>
                            <w:color w:val="231F20"/>
                          </w:rPr>
                          <w:t>spheres</w:t>
                        </w:r>
                        <w:r>
                          <w:rPr>
                            <w:color w:val="231F20"/>
                            <w:spacing w:val="-12"/>
                          </w:rPr>
                          <w:t xml:space="preserve"> </w:t>
                        </w:r>
                        <w:r>
                          <w:rPr>
                            <w:color w:val="231F20"/>
                          </w:rPr>
                          <w:t xml:space="preserve">really </w:t>
                        </w:r>
                        <w:r>
                          <w:rPr>
                            <w:color w:val="231F20"/>
                            <w:spacing w:val="-2"/>
                          </w:rPr>
                          <w:t>had</w:t>
                        </w:r>
                        <w:r>
                          <w:rPr>
                            <w:color w:val="231F20"/>
                            <w:spacing w:val="-10"/>
                          </w:rPr>
                          <w:t xml:space="preserve"> </w:t>
                        </w:r>
                        <w:r>
                          <w:rPr>
                            <w:color w:val="231F20"/>
                            <w:spacing w:val="-2"/>
                          </w:rPr>
                          <w:t>their</w:t>
                        </w:r>
                        <w:r>
                          <w:rPr>
                            <w:color w:val="231F20"/>
                            <w:spacing w:val="-9"/>
                          </w:rPr>
                          <w:t xml:space="preserve"> </w:t>
                        </w:r>
                        <w:r>
                          <w:rPr>
                            <w:color w:val="231F20"/>
                            <w:spacing w:val="-2"/>
                          </w:rPr>
                          <w:t>music;</w:t>
                        </w:r>
                        <w:r>
                          <w:rPr>
                            <w:color w:val="231F20"/>
                            <w:spacing w:val="-9"/>
                          </w:rPr>
                          <w:t xml:space="preserve"> </w:t>
                        </w:r>
                        <w:r>
                          <w:rPr>
                            <w:color w:val="231F20"/>
                            <w:spacing w:val="-2"/>
                          </w:rPr>
                          <w:t>but</w:t>
                        </w:r>
                        <w:r>
                          <w:rPr>
                            <w:color w:val="231F20"/>
                            <w:spacing w:val="-9"/>
                          </w:rPr>
                          <w:t xml:space="preserve"> </w:t>
                        </w:r>
                        <w:r>
                          <w:rPr>
                            <w:color w:val="231F20"/>
                            <w:spacing w:val="-2"/>
                          </w:rPr>
                          <w:t>his</w:t>
                        </w:r>
                        <w:r>
                          <w:rPr>
                            <w:color w:val="231F20"/>
                            <w:spacing w:val="-10"/>
                          </w:rPr>
                          <w:t xml:space="preserve"> </w:t>
                        </w:r>
                        <w:r>
                          <w:rPr>
                            <w:color w:val="231F20"/>
                            <w:spacing w:val="-2"/>
                          </w:rPr>
                          <w:t>denial</w:t>
                        </w:r>
                        <w:r>
                          <w:rPr>
                            <w:color w:val="231F20"/>
                            <w:spacing w:val="-9"/>
                          </w:rPr>
                          <w:t xml:space="preserve"> </w:t>
                        </w:r>
                        <w:r>
                          <w:rPr>
                            <w:color w:val="231F20"/>
                            <w:spacing w:val="-2"/>
                          </w:rPr>
                          <w:t>of</w:t>
                        </w:r>
                        <w:r>
                          <w:rPr>
                            <w:color w:val="231F20"/>
                            <w:spacing w:val="-9"/>
                          </w:rPr>
                          <w:t xml:space="preserve"> </w:t>
                        </w:r>
                        <w:r>
                          <w:rPr>
                            <w:color w:val="231F20"/>
                            <w:spacing w:val="-2"/>
                          </w:rPr>
                          <w:t>the</w:t>
                        </w:r>
                        <w:r>
                          <w:rPr>
                            <w:color w:val="231F20"/>
                            <w:spacing w:val="-9"/>
                          </w:rPr>
                          <w:t xml:space="preserve"> </w:t>
                        </w:r>
                        <w:r>
                          <w:rPr>
                            <w:color w:val="231F20"/>
                            <w:spacing w:val="-2"/>
                          </w:rPr>
                          <w:t>preacher’s</w:t>
                        </w:r>
                        <w:r>
                          <w:rPr>
                            <w:color w:val="231F20"/>
                            <w:spacing w:val="-10"/>
                          </w:rPr>
                          <w:t xml:space="preserve"> </w:t>
                        </w:r>
                        <w:r>
                          <w:rPr>
                            <w:color w:val="231F20"/>
                            <w:spacing w:val="-2"/>
                          </w:rPr>
                          <w:t>right</w:t>
                        </w:r>
                        <w:r>
                          <w:rPr>
                            <w:color w:val="231F20"/>
                            <w:spacing w:val="-9"/>
                          </w:rPr>
                          <w:t xml:space="preserve"> </w:t>
                        </w:r>
                        <w:r>
                          <w:rPr>
                            <w:color w:val="231F20"/>
                            <w:spacing w:val="-2"/>
                          </w:rPr>
                          <w:t>to</w:t>
                        </w:r>
                        <w:r>
                          <w:rPr>
                            <w:color w:val="231F20"/>
                            <w:spacing w:val="-9"/>
                          </w:rPr>
                          <w:t xml:space="preserve"> </w:t>
                        </w:r>
                        <w:r>
                          <w:rPr>
                            <w:color w:val="231F20"/>
                            <w:spacing w:val="-2"/>
                          </w:rPr>
                          <w:t xml:space="preserve">tell </w:t>
                        </w:r>
                        <w:r>
                          <w:rPr>
                            <w:color w:val="231F20"/>
                            <w:w w:val="105%"/>
                          </w:rPr>
                          <w:t>him</w:t>
                        </w:r>
                        <w:r>
                          <w:rPr>
                            <w:color w:val="231F20"/>
                            <w:spacing w:val="-12"/>
                            <w:w w:val="105%"/>
                          </w:rPr>
                          <w:t xml:space="preserve"> </w:t>
                        </w:r>
                        <w:r>
                          <w:rPr>
                            <w:color w:val="231F20"/>
                            <w:w w:val="105%"/>
                          </w:rPr>
                          <w:t>how</w:t>
                        </w:r>
                        <w:r>
                          <w:rPr>
                            <w:color w:val="231F20"/>
                            <w:spacing w:val="-12"/>
                            <w:w w:val="105%"/>
                          </w:rPr>
                          <w:t xml:space="preserve"> </w:t>
                        </w:r>
                        <w:r>
                          <w:rPr>
                            <w:color w:val="231F20"/>
                            <w:w w:val="105%"/>
                          </w:rPr>
                          <w:t>he</w:t>
                        </w:r>
                        <w:r>
                          <w:rPr>
                            <w:color w:val="231F20"/>
                            <w:spacing w:val="-12"/>
                            <w:w w:val="105%"/>
                          </w:rPr>
                          <w:t xml:space="preserve"> </w:t>
                        </w:r>
                        <w:r>
                          <w:rPr>
                            <w:color w:val="231F20"/>
                            <w:w w:val="105%"/>
                          </w:rPr>
                          <w:t>must</w:t>
                        </w:r>
                        <w:r>
                          <w:rPr>
                            <w:color w:val="231F20"/>
                            <w:spacing w:val="-11"/>
                            <w:w w:val="105%"/>
                          </w:rPr>
                          <w:t xml:space="preserve"> </w:t>
                        </w:r>
                        <w:r>
                          <w:rPr>
                            <w:color w:val="231F20"/>
                            <w:w w:val="105%"/>
                          </w:rPr>
                          <w:t>listen;</w:t>
                        </w:r>
                        <w:r>
                          <w:rPr>
                            <w:color w:val="231F20"/>
                            <w:spacing w:val="-12"/>
                            <w:w w:val="105%"/>
                          </w:rPr>
                          <w:t xml:space="preserve"> </w:t>
                        </w:r>
                        <w:r>
                          <w:rPr>
                            <w:color w:val="231F20"/>
                            <w:w w:val="105%"/>
                          </w:rPr>
                          <w:t>his</w:t>
                        </w:r>
                        <w:r>
                          <w:rPr>
                            <w:color w:val="231F20"/>
                            <w:spacing w:val="-12"/>
                            <w:w w:val="105%"/>
                          </w:rPr>
                          <w:t xml:space="preserve"> </w:t>
                        </w:r>
                        <w:r>
                          <w:rPr>
                            <w:color w:val="231F20"/>
                            <w:w w:val="105%"/>
                          </w:rPr>
                          <w:t>fearlessness</w:t>
                        </w:r>
                        <w:r>
                          <w:rPr>
                            <w:color w:val="231F20"/>
                            <w:spacing w:val="-12"/>
                            <w:w w:val="105%"/>
                          </w:rPr>
                          <w:t xml:space="preserve"> </w:t>
                        </w:r>
                        <w:r>
                          <w:rPr>
                            <w:color w:val="231F20"/>
                            <w:w w:val="105%"/>
                          </w:rPr>
                          <w:t>as</w:t>
                        </w:r>
                        <w:r>
                          <w:rPr>
                            <w:color w:val="231F20"/>
                            <w:spacing w:val="-11"/>
                            <w:w w:val="105%"/>
                          </w:rPr>
                          <w:t xml:space="preserve"> </w:t>
                        </w:r>
                        <w:r>
                          <w:rPr>
                            <w:color w:val="231F20"/>
                            <w:w w:val="105%"/>
                          </w:rPr>
                          <w:t>he</w:t>
                        </w:r>
                        <w:r>
                          <w:rPr>
                            <w:color w:val="231F20"/>
                            <w:spacing w:val="-12"/>
                            <w:w w:val="105%"/>
                          </w:rPr>
                          <w:t xml:space="preserve"> </w:t>
                        </w:r>
                        <w:r>
                          <w:rPr>
                            <w:color w:val="231F20"/>
                            <w:w w:val="105%"/>
                          </w:rPr>
                          <w:t>spoke</w:t>
                        </w:r>
                        <w:r>
                          <w:rPr>
                            <w:color w:val="231F20"/>
                            <w:spacing w:val="-12"/>
                            <w:w w:val="105%"/>
                          </w:rPr>
                          <w:t xml:space="preserve"> </w:t>
                        </w:r>
                        <w:r>
                          <w:rPr>
                            <w:color w:val="231F20"/>
                            <w:w w:val="105%"/>
                          </w:rPr>
                          <w:t xml:space="preserve">of </w:t>
                        </w:r>
                        <w:r>
                          <w:rPr>
                            <w:color w:val="231F20"/>
                            <w:spacing w:val="-2"/>
                          </w:rPr>
                          <w:t>these</w:t>
                        </w:r>
                        <w:r>
                          <w:rPr>
                            <w:color w:val="231F20"/>
                            <w:spacing w:val="-6"/>
                          </w:rPr>
                          <w:t xml:space="preserve"> </w:t>
                        </w:r>
                        <w:r>
                          <w:rPr>
                            <w:color w:val="231F20"/>
                            <w:spacing w:val="-2"/>
                          </w:rPr>
                          <w:t>things</w:t>
                        </w:r>
                        <w:r>
                          <w:rPr>
                            <w:color w:val="231F20"/>
                            <w:spacing w:val="-6"/>
                          </w:rPr>
                          <w:t xml:space="preserve"> </w:t>
                        </w:r>
                        <w:r>
                          <w:rPr>
                            <w:color w:val="231F20"/>
                            <w:spacing w:val="-2"/>
                          </w:rPr>
                          <w:t>just</w:t>
                        </w:r>
                        <w:r>
                          <w:rPr>
                            <w:color w:val="231F20"/>
                            <w:spacing w:val="-6"/>
                          </w:rPr>
                          <w:t xml:space="preserve"> </w:t>
                        </w:r>
                        <w:r>
                          <w:rPr>
                            <w:color w:val="231F20"/>
                            <w:spacing w:val="-2"/>
                          </w:rPr>
                          <w:t>before</w:t>
                        </w:r>
                        <w:r>
                          <w:rPr>
                            <w:color w:val="231F20"/>
                            <w:spacing w:val="-6"/>
                          </w:rPr>
                          <w:t xml:space="preserve"> </w:t>
                        </w:r>
                        <w:r>
                          <w:rPr>
                            <w:color w:val="231F20"/>
                            <w:spacing w:val="-2"/>
                          </w:rPr>
                          <w:t>he</w:t>
                        </w:r>
                        <w:r>
                          <w:rPr>
                            <w:color w:val="231F20"/>
                            <w:spacing w:val="-6"/>
                          </w:rPr>
                          <w:t xml:space="preserve"> </w:t>
                        </w:r>
                        <w:r>
                          <w:rPr>
                            <w:color w:val="231F20"/>
                            <w:spacing w:val="-2"/>
                          </w:rPr>
                          <w:t>died;</w:t>
                        </w:r>
                        <w:r>
                          <w:rPr>
                            <w:color w:val="231F20"/>
                            <w:spacing w:val="-6"/>
                          </w:rPr>
                          <w:t xml:space="preserve"> </w:t>
                        </w:r>
                        <w:r>
                          <w:rPr>
                            <w:color w:val="231F20"/>
                            <w:spacing w:val="-2"/>
                          </w:rPr>
                          <w:t>these</w:t>
                        </w:r>
                        <w:r>
                          <w:rPr>
                            <w:color w:val="231F20"/>
                            <w:spacing w:val="-6"/>
                          </w:rPr>
                          <w:t xml:space="preserve"> </w:t>
                        </w:r>
                        <w:r>
                          <w:rPr>
                            <w:color w:val="231F20"/>
                            <w:spacing w:val="-2"/>
                          </w:rPr>
                          <w:t>recollections</w:t>
                        </w:r>
                        <w:r>
                          <w:rPr>
                            <w:color w:val="231F20"/>
                            <w:spacing w:val="-6"/>
                          </w:rPr>
                          <w:t xml:space="preserve"> </w:t>
                        </w:r>
                        <w:r>
                          <w:rPr>
                            <w:color w:val="231F20"/>
                            <w:spacing w:val="-2"/>
                          </w:rPr>
                          <w:t xml:space="preserve">welled </w:t>
                        </w:r>
                        <w:r>
                          <w:rPr>
                            <w:color w:val="231F20"/>
                            <w:w w:val="105%"/>
                          </w:rPr>
                          <w:t>up</w:t>
                        </w:r>
                        <w:r>
                          <w:rPr>
                            <w:color w:val="231F20"/>
                            <w:spacing w:val="-4"/>
                            <w:w w:val="105%"/>
                          </w:rPr>
                          <w:t xml:space="preserve"> </w:t>
                        </w:r>
                        <w:r>
                          <w:rPr>
                            <w:color w:val="231F20"/>
                            <w:w w:val="105%"/>
                          </w:rPr>
                          <w:t>from</w:t>
                        </w:r>
                        <w:r>
                          <w:rPr>
                            <w:color w:val="231F20"/>
                            <w:spacing w:val="-4"/>
                            <w:w w:val="105%"/>
                          </w:rPr>
                          <w:t xml:space="preserve"> </w:t>
                        </w:r>
                        <w:r>
                          <w:rPr>
                            <w:color w:val="231F20"/>
                            <w:w w:val="105%"/>
                          </w:rPr>
                          <w:t>the</w:t>
                        </w:r>
                        <w:r>
                          <w:rPr>
                            <w:color w:val="231F20"/>
                            <w:spacing w:val="-4"/>
                            <w:w w:val="105%"/>
                          </w:rPr>
                          <w:t xml:space="preserve"> </w:t>
                        </w:r>
                        <w:r>
                          <w:rPr>
                            <w:color w:val="231F20"/>
                            <w:w w:val="105%"/>
                          </w:rPr>
                          <w:t>past.</w:t>
                        </w:r>
                        <w:r>
                          <w:rPr>
                            <w:color w:val="231F20"/>
                            <w:spacing w:val="40"/>
                            <w:w w:val="105%"/>
                          </w:rPr>
                          <w:t xml:space="preserve"> </w:t>
                        </w:r>
                        <w:r>
                          <w:rPr>
                            <w:color w:val="231F20"/>
                            <w:w w:val="105%"/>
                          </w:rPr>
                          <w:t>They</w:t>
                        </w:r>
                        <w:r>
                          <w:rPr>
                            <w:color w:val="231F20"/>
                            <w:spacing w:val="-4"/>
                            <w:w w:val="105%"/>
                          </w:rPr>
                          <w:t xml:space="preserve"> </w:t>
                        </w:r>
                        <w:r>
                          <w:rPr>
                            <w:color w:val="231F20"/>
                            <w:w w:val="105%"/>
                          </w:rPr>
                          <w:t>made</w:t>
                        </w:r>
                        <w:r>
                          <w:rPr>
                            <w:color w:val="231F20"/>
                            <w:spacing w:val="-4"/>
                            <w:w w:val="105%"/>
                          </w:rPr>
                          <w:t xml:space="preserve"> </w:t>
                        </w:r>
                        <w:r>
                          <w:rPr>
                            <w:color w:val="231F20"/>
                            <w:w w:val="105%"/>
                          </w:rPr>
                          <w:t>me</w:t>
                        </w:r>
                        <w:r>
                          <w:rPr>
                            <w:color w:val="231F20"/>
                            <w:spacing w:val="-4"/>
                            <w:w w:val="105%"/>
                          </w:rPr>
                          <w:t xml:space="preserve"> </w:t>
                        </w:r>
                        <w:r>
                          <w:rPr>
                            <w:color w:val="231F20"/>
                            <w:w w:val="105%"/>
                          </w:rPr>
                          <w:t>swallow</w:t>
                        </w:r>
                        <w:r>
                          <w:rPr>
                            <w:color w:val="231F20"/>
                            <w:spacing w:val="-4"/>
                            <w:w w:val="105%"/>
                          </w:rPr>
                          <w:t xml:space="preserve"> </w:t>
                        </w:r>
                        <w:r>
                          <w:rPr>
                            <w:color w:val="231F20"/>
                            <w:w w:val="105%"/>
                          </w:rPr>
                          <w:t>hard.</w:t>
                        </w:r>
                      </w:p>
                      <w:p w14:paraId="2D7E8714" w14:textId="77777777" w:rsidR="00000000" w:rsidRDefault="00000000">
                        <w:pPr>
                          <w:pStyle w:val="BodyText"/>
                          <w:kinsoku w:val="0"/>
                          <w:overflowPunct w:val="0"/>
                          <w:spacing w:before="0.25pt" w:line="13.30pt" w:lineRule="auto"/>
                          <w:ind w:end="1.40pt"/>
                          <w:rPr>
                            <w:color w:val="231F20"/>
                            <w:w w:val="105%"/>
                          </w:rPr>
                        </w:pPr>
                        <w:r>
                          <w:rPr>
                            <w:color w:val="231F20"/>
                          </w:rPr>
                          <w:t xml:space="preserve">That war-time day in old Winchester Cathedral came </w:t>
                        </w:r>
                        <w:r>
                          <w:rPr>
                            <w:color w:val="231F20"/>
                            <w:w w:val="105%"/>
                          </w:rPr>
                          <w:t>back</w:t>
                        </w:r>
                        <w:r>
                          <w:rPr>
                            <w:color w:val="231F20"/>
                            <w:spacing w:val="-21"/>
                            <w:w w:val="105%"/>
                          </w:rPr>
                          <w:t xml:space="preserve"> </w:t>
                        </w:r>
                        <w:r>
                          <w:rPr>
                            <w:color w:val="231F20"/>
                            <w:w w:val="105%"/>
                          </w:rPr>
                          <w:t>again.</w:t>
                        </w:r>
                      </w:p>
                      <w:p w14:paraId="6A10E1EE" w14:textId="77777777" w:rsidR="00000000" w:rsidRDefault="00000000">
                        <w:pPr>
                          <w:pStyle w:val="BodyText"/>
                          <w:kinsoku w:val="0"/>
                          <w:overflowPunct w:val="0"/>
                          <w:spacing w:line="12.95pt" w:lineRule="auto"/>
                          <w:rPr>
                            <w:color w:val="231F20"/>
                            <w:w w:val="105%"/>
                          </w:rPr>
                        </w:pPr>
                        <w:r>
                          <w:rPr>
                            <w:color w:val="231F20"/>
                          </w:rPr>
                          <w:t>I</w:t>
                        </w:r>
                        <w:r>
                          <w:rPr>
                            <w:color w:val="231F20"/>
                            <w:spacing w:val="-7"/>
                          </w:rPr>
                          <w:t xml:space="preserve"> </w:t>
                        </w:r>
                        <w:r>
                          <w:rPr>
                            <w:color w:val="231F20"/>
                          </w:rPr>
                          <w:t>had</w:t>
                        </w:r>
                        <w:r>
                          <w:rPr>
                            <w:color w:val="231F20"/>
                            <w:spacing w:val="-7"/>
                          </w:rPr>
                          <w:t xml:space="preserve"> </w:t>
                        </w:r>
                        <w:r>
                          <w:rPr>
                            <w:color w:val="231F20"/>
                          </w:rPr>
                          <w:t>always</w:t>
                        </w:r>
                        <w:r>
                          <w:rPr>
                            <w:color w:val="231F20"/>
                            <w:spacing w:val="-7"/>
                          </w:rPr>
                          <w:t xml:space="preserve"> </w:t>
                        </w:r>
                        <w:r>
                          <w:rPr>
                            <w:color w:val="231F20"/>
                          </w:rPr>
                          <w:t>believed</w:t>
                        </w:r>
                        <w:r>
                          <w:rPr>
                            <w:color w:val="231F20"/>
                            <w:spacing w:val="-7"/>
                          </w:rPr>
                          <w:t xml:space="preserve"> </w:t>
                        </w:r>
                        <w:r>
                          <w:rPr>
                            <w:color w:val="231F20"/>
                          </w:rPr>
                          <w:t>in</w:t>
                        </w:r>
                        <w:r>
                          <w:rPr>
                            <w:color w:val="231F20"/>
                            <w:spacing w:val="-7"/>
                          </w:rPr>
                          <w:t xml:space="preserve"> </w:t>
                        </w:r>
                        <w:r>
                          <w:rPr>
                            <w:color w:val="231F20"/>
                          </w:rPr>
                          <w:t>a</w:t>
                        </w:r>
                        <w:r>
                          <w:rPr>
                            <w:color w:val="231F20"/>
                            <w:spacing w:val="-7"/>
                          </w:rPr>
                          <w:t xml:space="preserve"> </w:t>
                        </w:r>
                        <w:r>
                          <w:rPr>
                            <w:color w:val="231F20"/>
                          </w:rPr>
                          <w:t>Power</w:t>
                        </w:r>
                        <w:r>
                          <w:rPr>
                            <w:color w:val="231F20"/>
                            <w:spacing w:val="-7"/>
                          </w:rPr>
                          <w:t xml:space="preserve"> </w:t>
                        </w:r>
                        <w:r>
                          <w:rPr>
                            <w:color w:val="231F20"/>
                          </w:rPr>
                          <w:t>greater</w:t>
                        </w:r>
                        <w:r>
                          <w:rPr>
                            <w:color w:val="231F20"/>
                            <w:spacing w:val="-7"/>
                          </w:rPr>
                          <w:t xml:space="preserve"> </w:t>
                        </w:r>
                        <w:r>
                          <w:rPr>
                            <w:color w:val="231F20"/>
                          </w:rPr>
                          <w:t>than</w:t>
                        </w:r>
                        <w:r>
                          <w:rPr>
                            <w:color w:val="231F20"/>
                            <w:spacing w:val="-7"/>
                          </w:rPr>
                          <w:t xml:space="preserve"> </w:t>
                        </w:r>
                        <w:r>
                          <w:rPr>
                            <w:color w:val="231F20"/>
                          </w:rPr>
                          <w:t>myself.</w:t>
                        </w:r>
                        <w:r>
                          <w:rPr>
                            <w:color w:val="231F20"/>
                            <w:spacing w:val="33"/>
                          </w:rPr>
                          <w:t xml:space="preserve"> </w:t>
                        </w:r>
                        <w:r>
                          <w:rPr>
                            <w:color w:val="231F20"/>
                          </w:rPr>
                          <w:t xml:space="preserve">I </w:t>
                        </w:r>
                        <w:r>
                          <w:rPr>
                            <w:color w:val="231F20"/>
                            <w:w w:val="105%"/>
                          </w:rPr>
                          <w:t>had</w:t>
                        </w:r>
                        <w:r>
                          <w:rPr>
                            <w:color w:val="231F20"/>
                            <w:spacing w:val="-1"/>
                            <w:w w:val="105%"/>
                          </w:rPr>
                          <w:t xml:space="preserve"> </w:t>
                        </w:r>
                        <w:r>
                          <w:rPr>
                            <w:color w:val="231F20"/>
                            <w:w w:val="105%"/>
                          </w:rPr>
                          <w:t>often</w:t>
                        </w:r>
                        <w:r>
                          <w:rPr>
                            <w:color w:val="231F20"/>
                            <w:spacing w:val="-1"/>
                            <w:w w:val="105%"/>
                          </w:rPr>
                          <w:t xml:space="preserve"> </w:t>
                        </w:r>
                        <w:r>
                          <w:rPr>
                            <w:color w:val="231F20"/>
                            <w:w w:val="105%"/>
                          </w:rPr>
                          <w:t>pondered</w:t>
                        </w:r>
                        <w:r>
                          <w:rPr>
                            <w:color w:val="231F20"/>
                            <w:spacing w:val="-1"/>
                            <w:w w:val="105%"/>
                          </w:rPr>
                          <w:t xml:space="preserve"> </w:t>
                        </w:r>
                        <w:r>
                          <w:rPr>
                            <w:color w:val="231F20"/>
                            <w:w w:val="105%"/>
                          </w:rPr>
                          <w:t>these</w:t>
                        </w:r>
                        <w:r>
                          <w:rPr>
                            <w:color w:val="231F20"/>
                            <w:spacing w:val="-1"/>
                            <w:w w:val="105%"/>
                          </w:rPr>
                          <w:t xml:space="preserve"> </w:t>
                        </w:r>
                        <w:r>
                          <w:rPr>
                            <w:color w:val="231F20"/>
                            <w:w w:val="105%"/>
                          </w:rPr>
                          <w:t>things.</w:t>
                        </w:r>
                        <w:r>
                          <w:rPr>
                            <w:color w:val="231F20"/>
                            <w:spacing w:val="40"/>
                            <w:w w:val="105%"/>
                          </w:rPr>
                          <w:t xml:space="preserve"> </w:t>
                        </w:r>
                        <w:r>
                          <w:rPr>
                            <w:color w:val="231F20"/>
                            <w:w w:val="105%"/>
                          </w:rPr>
                          <w:t>I</w:t>
                        </w:r>
                        <w:r>
                          <w:rPr>
                            <w:color w:val="231F20"/>
                            <w:spacing w:val="-1"/>
                            <w:w w:val="105%"/>
                          </w:rPr>
                          <w:t xml:space="preserve"> </w:t>
                        </w:r>
                        <w:r>
                          <w:rPr>
                            <w:color w:val="231F20"/>
                            <w:w w:val="105%"/>
                          </w:rPr>
                          <w:t>was</w:t>
                        </w:r>
                        <w:r>
                          <w:rPr>
                            <w:color w:val="231F20"/>
                            <w:spacing w:val="-1"/>
                            <w:w w:val="105%"/>
                          </w:rPr>
                          <w:t xml:space="preserve"> </w:t>
                        </w:r>
                        <w:r>
                          <w:rPr>
                            <w:color w:val="231F20"/>
                            <w:w w:val="105%"/>
                          </w:rPr>
                          <w:t>not</w:t>
                        </w:r>
                        <w:r>
                          <w:rPr>
                            <w:color w:val="231F20"/>
                            <w:spacing w:val="-1"/>
                            <w:w w:val="105%"/>
                          </w:rPr>
                          <w:t xml:space="preserve"> </w:t>
                        </w:r>
                        <w:r>
                          <w:rPr>
                            <w:color w:val="231F20"/>
                            <w:w w:val="105%"/>
                          </w:rPr>
                          <w:t>an</w:t>
                        </w:r>
                        <w:r>
                          <w:rPr>
                            <w:color w:val="231F20"/>
                            <w:spacing w:val="-1"/>
                            <w:w w:val="105%"/>
                          </w:rPr>
                          <w:t xml:space="preserve"> </w:t>
                        </w:r>
                        <w:r>
                          <w:rPr>
                            <w:color w:val="231F20"/>
                            <w:w w:val="105%"/>
                          </w:rPr>
                          <w:t>atheist. Few</w:t>
                        </w:r>
                        <w:r>
                          <w:rPr>
                            <w:color w:val="231F20"/>
                            <w:spacing w:val="-7"/>
                            <w:w w:val="105%"/>
                          </w:rPr>
                          <w:t xml:space="preserve"> </w:t>
                        </w:r>
                        <w:r>
                          <w:rPr>
                            <w:color w:val="231F20"/>
                            <w:w w:val="105%"/>
                          </w:rPr>
                          <w:t>people</w:t>
                        </w:r>
                        <w:r>
                          <w:rPr>
                            <w:color w:val="231F20"/>
                            <w:spacing w:val="-7"/>
                            <w:w w:val="105%"/>
                          </w:rPr>
                          <w:t xml:space="preserve"> </w:t>
                        </w:r>
                        <w:r>
                          <w:rPr>
                            <w:color w:val="231F20"/>
                            <w:w w:val="105%"/>
                          </w:rPr>
                          <w:t>really</w:t>
                        </w:r>
                        <w:r>
                          <w:rPr>
                            <w:color w:val="231F20"/>
                            <w:spacing w:val="-7"/>
                            <w:w w:val="105%"/>
                          </w:rPr>
                          <w:t xml:space="preserve"> </w:t>
                        </w:r>
                        <w:r>
                          <w:rPr>
                            <w:color w:val="231F20"/>
                            <w:w w:val="105%"/>
                          </w:rPr>
                          <w:t>are,</w:t>
                        </w:r>
                        <w:r>
                          <w:rPr>
                            <w:color w:val="231F20"/>
                            <w:spacing w:val="-7"/>
                            <w:w w:val="105%"/>
                          </w:rPr>
                          <w:t xml:space="preserve"> </w:t>
                        </w:r>
                        <w:r>
                          <w:rPr>
                            <w:color w:val="231F20"/>
                            <w:w w:val="105%"/>
                          </w:rPr>
                          <w:t>for</w:t>
                        </w:r>
                        <w:r>
                          <w:rPr>
                            <w:color w:val="231F20"/>
                            <w:spacing w:val="-7"/>
                            <w:w w:val="105%"/>
                          </w:rPr>
                          <w:t xml:space="preserve"> </w:t>
                        </w:r>
                        <w:r>
                          <w:rPr>
                            <w:color w:val="231F20"/>
                            <w:w w:val="105%"/>
                          </w:rPr>
                          <w:t>that</w:t>
                        </w:r>
                        <w:r>
                          <w:rPr>
                            <w:color w:val="231F20"/>
                            <w:spacing w:val="-7"/>
                            <w:w w:val="105%"/>
                          </w:rPr>
                          <w:t xml:space="preserve"> </w:t>
                        </w:r>
                        <w:r>
                          <w:rPr>
                            <w:color w:val="231F20"/>
                            <w:w w:val="105%"/>
                          </w:rPr>
                          <w:t>means</w:t>
                        </w:r>
                        <w:r>
                          <w:rPr>
                            <w:color w:val="231F20"/>
                            <w:spacing w:val="-7"/>
                            <w:w w:val="105%"/>
                          </w:rPr>
                          <w:t xml:space="preserve"> </w:t>
                        </w:r>
                        <w:r>
                          <w:rPr>
                            <w:color w:val="231F20"/>
                            <w:w w:val="105%"/>
                          </w:rPr>
                          <w:t>blind</w:t>
                        </w:r>
                        <w:r>
                          <w:rPr>
                            <w:color w:val="231F20"/>
                            <w:spacing w:val="-7"/>
                            <w:w w:val="105%"/>
                          </w:rPr>
                          <w:t xml:space="preserve"> </w:t>
                        </w:r>
                        <w:r>
                          <w:rPr>
                            <w:color w:val="231F20"/>
                            <w:w w:val="105%"/>
                          </w:rPr>
                          <w:t>faith</w:t>
                        </w:r>
                        <w:r>
                          <w:rPr>
                            <w:color w:val="231F20"/>
                            <w:spacing w:val="-7"/>
                            <w:w w:val="105%"/>
                          </w:rPr>
                          <w:t xml:space="preserve"> </w:t>
                        </w:r>
                        <w:r>
                          <w:rPr>
                            <w:color w:val="231F20"/>
                            <w:w w:val="105%"/>
                          </w:rPr>
                          <w:t>in</w:t>
                        </w:r>
                        <w:r>
                          <w:rPr>
                            <w:color w:val="231F20"/>
                            <w:spacing w:val="-7"/>
                            <w:w w:val="105%"/>
                          </w:rPr>
                          <w:t xml:space="preserve"> </w:t>
                        </w:r>
                        <w:r>
                          <w:rPr>
                            <w:color w:val="231F20"/>
                            <w:w w:val="105%"/>
                          </w:rPr>
                          <w:t xml:space="preserve">the </w:t>
                        </w:r>
                        <w:r>
                          <w:rPr>
                            <w:color w:val="231F20"/>
                          </w:rPr>
                          <w:t>strange proposition that this universe originated in a ci- pher and aimlessly rushes nowhere.</w:t>
                        </w:r>
                        <w:r>
                          <w:rPr>
                            <w:color w:val="231F20"/>
                            <w:spacing w:val="40"/>
                          </w:rPr>
                          <w:t xml:space="preserve"> </w:t>
                        </w:r>
                        <w:r>
                          <w:rPr>
                            <w:color w:val="231F20"/>
                          </w:rPr>
                          <w:t xml:space="preserve">My intellectual he- roes, the chemists, the astronomers, even the evolution- </w:t>
                        </w:r>
                        <w:r>
                          <w:rPr>
                            <w:color w:val="231F20"/>
                            <w:w w:val="105%"/>
                          </w:rPr>
                          <w:t>ists, suggested vast laws and forces at work.</w:t>
                        </w:r>
                        <w:r>
                          <w:rPr>
                            <w:color w:val="231F20"/>
                            <w:spacing w:val="40"/>
                            <w:w w:val="105%"/>
                          </w:rPr>
                          <w:t xml:space="preserve"> </w:t>
                        </w:r>
                        <w:r>
                          <w:rPr>
                            <w:color w:val="231F20"/>
                            <w:w w:val="105%"/>
                          </w:rPr>
                          <w:t>Despite contrary</w:t>
                        </w:r>
                        <w:r>
                          <w:rPr>
                            <w:color w:val="231F20"/>
                            <w:spacing w:val="40"/>
                            <w:w w:val="105%"/>
                          </w:rPr>
                          <w:t xml:space="preserve"> </w:t>
                        </w:r>
                        <w:r>
                          <w:rPr>
                            <w:color w:val="231F20"/>
                            <w:w w:val="105%"/>
                          </w:rPr>
                          <w:t xml:space="preserve">indications, I had little doubt that a mighty </w:t>
                        </w:r>
                        <w:r>
                          <w:rPr>
                            <w:color w:val="231F20"/>
                          </w:rPr>
                          <w:t>purpose</w:t>
                        </w:r>
                        <w:r>
                          <w:rPr>
                            <w:color w:val="231F20"/>
                            <w:spacing w:val="-5"/>
                          </w:rPr>
                          <w:t xml:space="preserve"> </w:t>
                        </w:r>
                        <w:r>
                          <w:rPr>
                            <w:color w:val="231F20"/>
                          </w:rPr>
                          <w:t>and</w:t>
                        </w:r>
                        <w:r>
                          <w:rPr>
                            <w:color w:val="231F20"/>
                            <w:spacing w:val="-5"/>
                          </w:rPr>
                          <w:t xml:space="preserve"> </w:t>
                        </w:r>
                        <w:r>
                          <w:rPr>
                            <w:color w:val="231F20"/>
                          </w:rPr>
                          <w:t>rhythm</w:t>
                        </w:r>
                        <w:r>
                          <w:rPr>
                            <w:color w:val="231F20"/>
                            <w:spacing w:val="-5"/>
                          </w:rPr>
                          <w:t xml:space="preserve"> </w:t>
                        </w:r>
                        <w:r>
                          <w:rPr>
                            <w:color w:val="231F20"/>
                          </w:rPr>
                          <w:t>underlay</w:t>
                        </w:r>
                        <w:r>
                          <w:rPr>
                            <w:color w:val="231F20"/>
                            <w:spacing w:val="-5"/>
                          </w:rPr>
                          <w:t xml:space="preserve"> </w:t>
                        </w:r>
                        <w:r>
                          <w:rPr>
                            <w:color w:val="231F20"/>
                          </w:rPr>
                          <w:t>all.</w:t>
                        </w:r>
                        <w:r>
                          <w:rPr>
                            <w:color w:val="231F20"/>
                            <w:spacing w:val="36"/>
                          </w:rPr>
                          <w:t xml:space="preserve"> </w:t>
                        </w:r>
                        <w:r>
                          <w:rPr>
                            <w:color w:val="231F20"/>
                          </w:rPr>
                          <w:t>How</w:t>
                        </w:r>
                        <w:r>
                          <w:rPr>
                            <w:color w:val="231F20"/>
                            <w:spacing w:val="-5"/>
                          </w:rPr>
                          <w:t xml:space="preserve"> </w:t>
                        </w:r>
                        <w:r>
                          <w:rPr>
                            <w:color w:val="231F20"/>
                          </w:rPr>
                          <w:t>could</w:t>
                        </w:r>
                        <w:r>
                          <w:rPr>
                            <w:color w:val="231F20"/>
                            <w:spacing w:val="-5"/>
                          </w:rPr>
                          <w:t xml:space="preserve"> </w:t>
                        </w:r>
                        <w:r>
                          <w:rPr>
                            <w:color w:val="231F20"/>
                          </w:rPr>
                          <w:t>there</w:t>
                        </w:r>
                        <w:r>
                          <w:rPr>
                            <w:color w:val="231F20"/>
                            <w:spacing w:val="-5"/>
                          </w:rPr>
                          <w:t xml:space="preserve"> </w:t>
                        </w:r>
                        <w:r>
                          <w:rPr>
                            <w:color w:val="231F20"/>
                          </w:rPr>
                          <w:t>be</w:t>
                        </w:r>
                        <w:r>
                          <w:rPr>
                            <w:color w:val="231F20"/>
                            <w:spacing w:val="-5"/>
                          </w:rPr>
                          <w:t xml:space="preserve"> </w:t>
                        </w:r>
                        <w:r>
                          <w:rPr>
                            <w:color w:val="231F20"/>
                          </w:rPr>
                          <w:t>so much</w:t>
                        </w:r>
                        <w:r>
                          <w:rPr>
                            <w:color w:val="231F20"/>
                            <w:spacing w:val="-9"/>
                          </w:rPr>
                          <w:t xml:space="preserve"> </w:t>
                        </w:r>
                        <w:r>
                          <w:rPr>
                            <w:color w:val="231F20"/>
                          </w:rPr>
                          <w:t>of</w:t>
                        </w:r>
                        <w:r>
                          <w:rPr>
                            <w:color w:val="231F20"/>
                            <w:spacing w:val="-9"/>
                          </w:rPr>
                          <w:t xml:space="preserve"> </w:t>
                        </w:r>
                        <w:r>
                          <w:rPr>
                            <w:color w:val="231F20"/>
                          </w:rPr>
                          <w:t>precise</w:t>
                        </w:r>
                        <w:r>
                          <w:rPr>
                            <w:color w:val="231F20"/>
                            <w:spacing w:val="-9"/>
                          </w:rPr>
                          <w:t xml:space="preserve"> </w:t>
                        </w:r>
                        <w:r>
                          <w:rPr>
                            <w:color w:val="231F20"/>
                          </w:rPr>
                          <w:t>and</w:t>
                        </w:r>
                        <w:r>
                          <w:rPr>
                            <w:color w:val="231F20"/>
                            <w:spacing w:val="-9"/>
                          </w:rPr>
                          <w:t xml:space="preserve"> </w:t>
                        </w:r>
                        <w:r>
                          <w:rPr>
                            <w:color w:val="231F20"/>
                          </w:rPr>
                          <w:t>immutable</w:t>
                        </w:r>
                        <w:r>
                          <w:rPr>
                            <w:color w:val="231F20"/>
                            <w:spacing w:val="-9"/>
                          </w:rPr>
                          <w:t xml:space="preserve"> </w:t>
                        </w:r>
                        <w:r>
                          <w:rPr>
                            <w:color w:val="231F20"/>
                          </w:rPr>
                          <w:t>law,</w:t>
                        </w:r>
                        <w:r>
                          <w:rPr>
                            <w:color w:val="231F20"/>
                            <w:spacing w:val="-9"/>
                          </w:rPr>
                          <w:t xml:space="preserve"> </w:t>
                        </w:r>
                        <w:r>
                          <w:rPr>
                            <w:color w:val="231F20"/>
                          </w:rPr>
                          <w:t>and</w:t>
                        </w:r>
                        <w:r>
                          <w:rPr>
                            <w:color w:val="231F20"/>
                            <w:spacing w:val="-9"/>
                          </w:rPr>
                          <w:t xml:space="preserve"> </w:t>
                        </w:r>
                        <w:r>
                          <w:rPr>
                            <w:color w:val="231F20"/>
                          </w:rPr>
                          <w:t>no</w:t>
                        </w:r>
                        <w:r>
                          <w:rPr>
                            <w:color w:val="231F20"/>
                            <w:spacing w:val="-9"/>
                          </w:rPr>
                          <w:t xml:space="preserve"> </w:t>
                        </w:r>
                        <w:r>
                          <w:rPr>
                            <w:color w:val="231F20"/>
                          </w:rPr>
                          <w:t xml:space="preserve">intelligence? </w:t>
                        </w:r>
                        <w:r>
                          <w:rPr>
                            <w:color w:val="231F20"/>
                            <w:w w:val="105%"/>
                          </w:rPr>
                          <w:t>I</w:t>
                        </w:r>
                        <w:r>
                          <w:rPr>
                            <w:color w:val="231F20"/>
                            <w:spacing w:val="-11"/>
                            <w:w w:val="105%"/>
                          </w:rPr>
                          <w:t xml:space="preserve"> </w:t>
                        </w:r>
                        <w:r>
                          <w:rPr>
                            <w:color w:val="231F20"/>
                            <w:w w:val="105%"/>
                          </w:rPr>
                          <w:t>simply</w:t>
                        </w:r>
                        <w:r>
                          <w:rPr>
                            <w:color w:val="231F20"/>
                            <w:spacing w:val="-11"/>
                            <w:w w:val="105%"/>
                          </w:rPr>
                          <w:t xml:space="preserve"> </w:t>
                        </w:r>
                        <w:r>
                          <w:rPr>
                            <w:color w:val="231F20"/>
                            <w:w w:val="105%"/>
                          </w:rPr>
                          <w:t>had</w:t>
                        </w:r>
                        <w:r>
                          <w:rPr>
                            <w:color w:val="231F20"/>
                            <w:spacing w:val="-11"/>
                            <w:w w:val="105%"/>
                          </w:rPr>
                          <w:t xml:space="preserve"> </w:t>
                        </w:r>
                        <w:r>
                          <w:rPr>
                            <w:color w:val="231F20"/>
                            <w:w w:val="105%"/>
                          </w:rPr>
                          <w:t>to</w:t>
                        </w:r>
                        <w:r>
                          <w:rPr>
                            <w:color w:val="231F20"/>
                            <w:spacing w:val="-11"/>
                            <w:w w:val="105%"/>
                          </w:rPr>
                          <w:t xml:space="preserve"> </w:t>
                        </w:r>
                        <w:r>
                          <w:rPr>
                            <w:color w:val="231F20"/>
                            <w:w w:val="105%"/>
                          </w:rPr>
                          <w:t>believe</w:t>
                        </w:r>
                        <w:r>
                          <w:rPr>
                            <w:color w:val="231F20"/>
                            <w:spacing w:val="-11"/>
                            <w:w w:val="105%"/>
                          </w:rPr>
                          <w:t xml:space="preserve"> </w:t>
                        </w:r>
                        <w:r>
                          <w:rPr>
                            <w:color w:val="231F20"/>
                            <w:w w:val="105%"/>
                          </w:rPr>
                          <w:t>in</w:t>
                        </w:r>
                        <w:r>
                          <w:rPr>
                            <w:color w:val="231F20"/>
                            <w:spacing w:val="-11"/>
                            <w:w w:val="105%"/>
                          </w:rPr>
                          <w:t xml:space="preserve"> </w:t>
                        </w:r>
                        <w:r>
                          <w:rPr>
                            <w:color w:val="231F20"/>
                            <w:w w:val="105%"/>
                          </w:rPr>
                          <w:t>a</w:t>
                        </w:r>
                        <w:r>
                          <w:rPr>
                            <w:color w:val="231F20"/>
                            <w:spacing w:val="-11"/>
                            <w:w w:val="105%"/>
                          </w:rPr>
                          <w:t xml:space="preserve"> </w:t>
                        </w:r>
                        <w:r>
                          <w:rPr>
                            <w:color w:val="231F20"/>
                            <w:w w:val="105%"/>
                          </w:rPr>
                          <w:t>Spirit</w:t>
                        </w:r>
                        <w:r>
                          <w:rPr>
                            <w:color w:val="231F20"/>
                            <w:spacing w:val="-11"/>
                            <w:w w:val="105%"/>
                          </w:rPr>
                          <w:t xml:space="preserve"> </w:t>
                        </w:r>
                        <w:r>
                          <w:rPr>
                            <w:color w:val="231F20"/>
                            <w:w w:val="105%"/>
                          </w:rPr>
                          <w:t>of</w:t>
                        </w:r>
                        <w:r>
                          <w:rPr>
                            <w:color w:val="231F20"/>
                            <w:spacing w:val="-11"/>
                            <w:w w:val="105%"/>
                          </w:rPr>
                          <w:t xml:space="preserve"> </w:t>
                        </w:r>
                        <w:r>
                          <w:rPr>
                            <w:color w:val="231F20"/>
                            <w:w w:val="105%"/>
                          </w:rPr>
                          <w:t>the</w:t>
                        </w:r>
                        <w:r>
                          <w:rPr>
                            <w:color w:val="231F20"/>
                            <w:spacing w:val="-11"/>
                            <w:w w:val="105%"/>
                          </w:rPr>
                          <w:t xml:space="preserve"> </w:t>
                        </w:r>
                        <w:r>
                          <w:rPr>
                            <w:color w:val="231F20"/>
                            <w:w w:val="105%"/>
                          </w:rPr>
                          <w:t>Universe,</w:t>
                        </w:r>
                        <w:r>
                          <w:rPr>
                            <w:color w:val="231F20"/>
                            <w:spacing w:val="-11"/>
                            <w:w w:val="105%"/>
                          </w:rPr>
                          <w:t xml:space="preserve"> </w:t>
                        </w:r>
                        <w:r>
                          <w:rPr>
                            <w:color w:val="231F20"/>
                            <w:w w:val="105%"/>
                          </w:rPr>
                          <w:t>who knew</w:t>
                        </w:r>
                        <w:r>
                          <w:rPr>
                            <w:color w:val="231F20"/>
                            <w:spacing w:val="-12"/>
                            <w:w w:val="105%"/>
                          </w:rPr>
                          <w:t xml:space="preserve"> </w:t>
                        </w:r>
                        <w:r>
                          <w:rPr>
                            <w:color w:val="231F20"/>
                            <w:w w:val="105%"/>
                          </w:rPr>
                          <w:t>neither</w:t>
                        </w:r>
                        <w:r>
                          <w:rPr>
                            <w:color w:val="231F20"/>
                            <w:spacing w:val="-12"/>
                            <w:w w:val="105%"/>
                          </w:rPr>
                          <w:t xml:space="preserve"> </w:t>
                        </w:r>
                        <w:r>
                          <w:rPr>
                            <w:color w:val="231F20"/>
                            <w:w w:val="105%"/>
                          </w:rPr>
                          <w:t>time</w:t>
                        </w:r>
                        <w:r>
                          <w:rPr>
                            <w:color w:val="231F20"/>
                            <w:spacing w:val="-12"/>
                            <w:w w:val="105%"/>
                          </w:rPr>
                          <w:t xml:space="preserve"> </w:t>
                        </w:r>
                        <w:r>
                          <w:rPr>
                            <w:color w:val="231F20"/>
                            <w:w w:val="105%"/>
                          </w:rPr>
                          <w:t>nor</w:t>
                        </w:r>
                        <w:r>
                          <w:rPr>
                            <w:color w:val="231F20"/>
                            <w:spacing w:val="-12"/>
                            <w:w w:val="105%"/>
                          </w:rPr>
                          <w:t xml:space="preserve"> </w:t>
                        </w:r>
                        <w:r>
                          <w:rPr>
                            <w:color w:val="231F20"/>
                            <w:w w:val="105%"/>
                          </w:rPr>
                          <w:t>limitation.</w:t>
                        </w:r>
                        <w:r>
                          <w:rPr>
                            <w:color w:val="231F20"/>
                            <w:spacing w:val="1"/>
                            <w:w w:val="105%"/>
                          </w:rPr>
                          <w:t xml:space="preserve"> </w:t>
                        </w:r>
                        <w:r>
                          <w:rPr>
                            <w:color w:val="231F20"/>
                            <w:w w:val="105%"/>
                          </w:rPr>
                          <w:t>But</w:t>
                        </w:r>
                        <w:r>
                          <w:rPr>
                            <w:color w:val="231F20"/>
                            <w:spacing w:val="-12"/>
                            <w:w w:val="105%"/>
                          </w:rPr>
                          <w:t xml:space="preserve"> </w:t>
                        </w:r>
                        <w:r>
                          <w:rPr>
                            <w:color w:val="231F20"/>
                            <w:w w:val="105%"/>
                          </w:rPr>
                          <w:t>that</w:t>
                        </w:r>
                        <w:r>
                          <w:rPr>
                            <w:color w:val="231F20"/>
                            <w:spacing w:val="-12"/>
                            <w:w w:val="105%"/>
                          </w:rPr>
                          <w:t xml:space="preserve"> </w:t>
                        </w:r>
                        <w:r>
                          <w:rPr>
                            <w:color w:val="231F20"/>
                            <w:w w:val="105%"/>
                          </w:rPr>
                          <w:t>was</w:t>
                        </w:r>
                        <w:r>
                          <w:rPr>
                            <w:color w:val="231F20"/>
                            <w:spacing w:val="-12"/>
                            <w:w w:val="105%"/>
                          </w:rPr>
                          <w:t xml:space="preserve"> </w:t>
                        </w:r>
                        <w:r>
                          <w:rPr>
                            <w:color w:val="231F20"/>
                            <w:w w:val="105%"/>
                          </w:rPr>
                          <w:t>as</w:t>
                        </w:r>
                        <w:r>
                          <w:rPr>
                            <w:color w:val="231F20"/>
                            <w:spacing w:val="-12"/>
                            <w:w w:val="105%"/>
                          </w:rPr>
                          <w:t xml:space="preserve"> </w:t>
                        </w:r>
                        <w:r>
                          <w:rPr>
                            <w:color w:val="231F20"/>
                            <w:w w:val="105%"/>
                          </w:rPr>
                          <w:t>far</w:t>
                        </w:r>
                        <w:r>
                          <w:rPr>
                            <w:color w:val="231F20"/>
                            <w:spacing w:val="-11"/>
                            <w:w w:val="105%"/>
                          </w:rPr>
                          <w:t xml:space="preserve"> </w:t>
                        </w:r>
                        <w:r>
                          <w:rPr>
                            <w:color w:val="231F20"/>
                            <w:w w:val="105%"/>
                          </w:rPr>
                          <w:t>as I</w:t>
                        </w:r>
                        <w:r>
                          <w:rPr>
                            <w:color w:val="231F20"/>
                            <w:spacing w:val="-2"/>
                            <w:w w:val="105%"/>
                          </w:rPr>
                          <w:t xml:space="preserve"> </w:t>
                        </w:r>
                        <w:r>
                          <w:rPr>
                            <w:color w:val="231F20"/>
                            <w:w w:val="105%"/>
                          </w:rPr>
                          <w:t>had</w:t>
                        </w:r>
                        <w:r>
                          <w:rPr>
                            <w:color w:val="231F20"/>
                            <w:spacing w:val="-2"/>
                            <w:w w:val="105%"/>
                          </w:rPr>
                          <w:t xml:space="preserve"> </w:t>
                        </w:r>
                        <w:r>
                          <w:rPr>
                            <w:color w:val="231F20"/>
                            <w:w w:val="105%"/>
                          </w:rPr>
                          <w:t>gone.</w:t>
                        </w:r>
                      </w:p>
                      <w:p w14:paraId="24B8553C" w14:textId="77777777" w:rsidR="00000000" w:rsidRDefault="00000000">
                        <w:pPr>
                          <w:pStyle w:val="BodyText"/>
                          <w:kinsoku w:val="0"/>
                          <w:overflowPunct w:val="0"/>
                          <w:spacing w:line="13.20pt" w:lineRule="auto"/>
                          <w:rPr>
                            <w:color w:val="231F20"/>
                            <w:spacing w:val="-2"/>
                          </w:rPr>
                        </w:pPr>
                        <w:r>
                          <w:rPr>
                            <w:color w:val="231F20"/>
                          </w:rPr>
                          <w:t>With</w:t>
                        </w:r>
                        <w:r>
                          <w:rPr>
                            <w:color w:val="231F20"/>
                            <w:spacing w:val="-6"/>
                          </w:rPr>
                          <w:t xml:space="preserve"> </w:t>
                        </w:r>
                        <w:r>
                          <w:rPr>
                            <w:color w:val="231F20"/>
                          </w:rPr>
                          <w:t>ministers,</w:t>
                        </w:r>
                        <w:r>
                          <w:rPr>
                            <w:color w:val="231F20"/>
                            <w:spacing w:val="-6"/>
                          </w:rPr>
                          <w:t xml:space="preserve"> </w:t>
                        </w:r>
                        <w:r>
                          <w:rPr>
                            <w:color w:val="231F20"/>
                          </w:rPr>
                          <w:t>and</w:t>
                        </w:r>
                        <w:r>
                          <w:rPr>
                            <w:color w:val="231F20"/>
                            <w:spacing w:val="-6"/>
                          </w:rPr>
                          <w:t xml:space="preserve"> </w:t>
                        </w:r>
                        <w:r>
                          <w:rPr>
                            <w:color w:val="231F20"/>
                          </w:rPr>
                          <w:t>the</w:t>
                        </w:r>
                        <w:r>
                          <w:rPr>
                            <w:color w:val="231F20"/>
                            <w:spacing w:val="-6"/>
                          </w:rPr>
                          <w:t xml:space="preserve"> </w:t>
                        </w:r>
                        <w:r>
                          <w:rPr>
                            <w:color w:val="231F20"/>
                          </w:rPr>
                          <w:t>world’s</w:t>
                        </w:r>
                        <w:r>
                          <w:rPr>
                            <w:color w:val="231F20"/>
                            <w:spacing w:val="-6"/>
                          </w:rPr>
                          <w:t xml:space="preserve"> </w:t>
                        </w:r>
                        <w:r>
                          <w:rPr>
                            <w:color w:val="231F20"/>
                          </w:rPr>
                          <w:t>religions,</w:t>
                        </w:r>
                        <w:r>
                          <w:rPr>
                            <w:color w:val="231F20"/>
                            <w:spacing w:val="-6"/>
                          </w:rPr>
                          <w:t xml:space="preserve"> </w:t>
                        </w:r>
                        <w:r>
                          <w:rPr>
                            <w:color w:val="231F20"/>
                          </w:rPr>
                          <w:t>I</w:t>
                        </w:r>
                        <w:r>
                          <w:rPr>
                            <w:color w:val="231F20"/>
                            <w:spacing w:val="-6"/>
                          </w:rPr>
                          <w:t xml:space="preserve"> </w:t>
                        </w:r>
                        <w:r>
                          <w:rPr>
                            <w:color w:val="231F20"/>
                          </w:rPr>
                          <w:t>parted</w:t>
                        </w:r>
                        <w:r>
                          <w:rPr>
                            <w:color w:val="231F20"/>
                            <w:spacing w:val="-6"/>
                          </w:rPr>
                          <w:t xml:space="preserve"> </w:t>
                        </w:r>
                        <w:r>
                          <w:rPr>
                            <w:color w:val="231F20"/>
                          </w:rPr>
                          <w:t xml:space="preserve">right </w:t>
                        </w:r>
                        <w:r>
                          <w:rPr>
                            <w:color w:val="231F20"/>
                            <w:w w:val="105%"/>
                          </w:rPr>
                          <w:t>there.</w:t>
                        </w:r>
                        <w:r>
                          <w:rPr>
                            <w:color w:val="231F20"/>
                            <w:spacing w:val="29"/>
                            <w:w w:val="105%"/>
                          </w:rPr>
                          <w:t xml:space="preserve"> </w:t>
                        </w:r>
                        <w:r>
                          <w:rPr>
                            <w:color w:val="231F20"/>
                            <w:w w:val="105%"/>
                          </w:rPr>
                          <w:t>When</w:t>
                        </w:r>
                        <w:r>
                          <w:rPr>
                            <w:color w:val="231F20"/>
                            <w:spacing w:val="-9"/>
                            <w:w w:val="105%"/>
                          </w:rPr>
                          <w:t xml:space="preserve"> </w:t>
                        </w:r>
                        <w:r>
                          <w:rPr>
                            <w:color w:val="231F20"/>
                            <w:w w:val="105%"/>
                          </w:rPr>
                          <w:t>they</w:t>
                        </w:r>
                        <w:r>
                          <w:rPr>
                            <w:color w:val="231F20"/>
                            <w:spacing w:val="-9"/>
                            <w:w w:val="105%"/>
                          </w:rPr>
                          <w:t xml:space="preserve"> </w:t>
                        </w:r>
                        <w:r>
                          <w:rPr>
                            <w:color w:val="231F20"/>
                            <w:w w:val="105%"/>
                          </w:rPr>
                          <w:t>talked</w:t>
                        </w:r>
                        <w:r>
                          <w:rPr>
                            <w:color w:val="231F20"/>
                            <w:spacing w:val="-9"/>
                            <w:w w:val="105%"/>
                          </w:rPr>
                          <w:t xml:space="preserve"> </w:t>
                        </w:r>
                        <w:r>
                          <w:rPr>
                            <w:color w:val="231F20"/>
                            <w:w w:val="105%"/>
                          </w:rPr>
                          <w:t>of</w:t>
                        </w:r>
                        <w:r>
                          <w:rPr>
                            <w:color w:val="231F20"/>
                            <w:spacing w:val="-9"/>
                            <w:w w:val="105%"/>
                          </w:rPr>
                          <w:t xml:space="preserve"> </w:t>
                        </w:r>
                        <w:r>
                          <w:rPr>
                            <w:color w:val="231F20"/>
                            <w:w w:val="105%"/>
                          </w:rPr>
                          <w:t>a</w:t>
                        </w:r>
                        <w:r>
                          <w:rPr>
                            <w:color w:val="231F20"/>
                            <w:spacing w:val="-9"/>
                            <w:w w:val="105%"/>
                          </w:rPr>
                          <w:t xml:space="preserve"> </w:t>
                        </w:r>
                        <w:r>
                          <w:rPr>
                            <w:color w:val="231F20"/>
                            <w:w w:val="105%"/>
                          </w:rPr>
                          <w:t>God</w:t>
                        </w:r>
                        <w:r>
                          <w:rPr>
                            <w:color w:val="231F20"/>
                            <w:spacing w:val="-9"/>
                            <w:w w:val="105%"/>
                          </w:rPr>
                          <w:t xml:space="preserve"> </w:t>
                        </w:r>
                        <w:r>
                          <w:rPr>
                            <w:color w:val="231F20"/>
                            <w:w w:val="105%"/>
                          </w:rPr>
                          <w:t>personal</w:t>
                        </w:r>
                        <w:r>
                          <w:rPr>
                            <w:color w:val="231F20"/>
                            <w:spacing w:val="-9"/>
                            <w:w w:val="105%"/>
                          </w:rPr>
                          <w:t xml:space="preserve"> </w:t>
                        </w:r>
                        <w:r>
                          <w:rPr>
                            <w:color w:val="231F20"/>
                            <w:w w:val="105%"/>
                          </w:rPr>
                          <w:t>to</w:t>
                        </w:r>
                        <w:r>
                          <w:rPr>
                            <w:color w:val="231F20"/>
                            <w:spacing w:val="-9"/>
                            <w:w w:val="105%"/>
                          </w:rPr>
                          <w:t xml:space="preserve"> </w:t>
                        </w:r>
                        <w:r>
                          <w:rPr>
                            <w:color w:val="231F20"/>
                            <w:w w:val="105%"/>
                          </w:rPr>
                          <w:t>me,</w:t>
                        </w:r>
                        <w:r>
                          <w:rPr>
                            <w:color w:val="231F20"/>
                            <w:spacing w:val="-9"/>
                            <w:w w:val="105%"/>
                          </w:rPr>
                          <w:t xml:space="preserve"> </w:t>
                        </w:r>
                        <w:r>
                          <w:rPr>
                            <w:color w:val="231F20"/>
                            <w:w w:val="105%"/>
                          </w:rPr>
                          <w:t xml:space="preserve">who </w:t>
                        </w:r>
                        <w:r>
                          <w:rPr>
                            <w:color w:val="231F20"/>
                          </w:rPr>
                          <w:t>was love, superhuman strength and direction, I became irritated</w:t>
                        </w:r>
                        <w:r>
                          <w:rPr>
                            <w:color w:val="231F20"/>
                            <w:spacing w:val="-11"/>
                          </w:rPr>
                          <w:t xml:space="preserve"> </w:t>
                        </w:r>
                        <w:r>
                          <w:rPr>
                            <w:color w:val="231F20"/>
                          </w:rPr>
                          <w:t>and</w:t>
                        </w:r>
                        <w:r>
                          <w:rPr>
                            <w:color w:val="231F20"/>
                            <w:spacing w:val="-10"/>
                          </w:rPr>
                          <w:t xml:space="preserve"> </w:t>
                        </w:r>
                        <w:r>
                          <w:rPr>
                            <w:color w:val="231F20"/>
                          </w:rPr>
                          <w:t>my</w:t>
                        </w:r>
                        <w:r>
                          <w:rPr>
                            <w:color w:val="231F20"/>
                            <w:spacing w:val="-10"/>
                          </w:rPr>
                          <w:t xml:space="preserve"> </w:t>
                        </w:r>
                        <w:r>
                          <w:rPr>
                            <w:color w:val="231F20"/>
                          </w:rPr>
                          <w:t>mind</w:t>
                        </w:r>
                        <w:r>
                          <w:rPr>
                            <w:color w:val="231F20"/>
                            <w:spacing w:val="-11"/>
                          </w:rPr>
                          <w:t xml:space="preserve"> </w:t>
                        </w:r>
                        <w:r>
                          <w:rPr>
                            <w:color w:val="231F20"/>
                          </w:rPr>
                          <w:t>snapped</w:t>
                        </w:r>
                        <w:r>
                          <w:rPr>
                            <w:color w:val="231F20"/>
                            <w:spacing w:val="-10"/>
                          </w:rPr>
                          <w:t xml:space="preserve"> </w:t>
                        </w:r>
                        <w:r>
                          <w:rPr>
                            <w:color w:val="231F20"/>
                          </w:rPr>
                          <w:t>shut</w:t>
                        </w:r>
                        <w:r>
                          <w:rPr>
                            <w:color w:val="231F20"/>
                            <w:spacing w:val="-10"/>
                          </w:rPr>
                          <w:t xml:space="preserve"> </w:t>
                        </w:r>
                        <w:r>
                          <w:rPr>
                            <w:color w:val="231F20"/>
                          </w:rPr>
                          <w:t>against</w:t>
                        </w:r>
                        <w:r>
                          <w:rPr>
                            <w:color w:val="231F20"/>
                            <w:spacing w:val="-11"/>
                          </w:rPr>
                          <w:t xml:space="preserve"> </w:t>
                        </w:r>
                        <w:r>
                          <w:rPr>
                            <w:color w:val="231F20"/>
                          </w:rPr>
                          <w:t>such</w:t>
                        </w:r>
                        <w:r>
                          <w:rPr>
                            <w:color w:val="231F20"/>
                            <w:spacing w:val="-10"/>
                          </w:rPr>
                          <w:t xml:space="preserve"> </w:t>
                        </w:r>
                        <w:r>
                          <w:rPr>
                            <w:color w:val="231F20"/>
                          </w:rPr>
                          <w:t>a</w:t>
                        </w:r>
                        <w:r>
                          <w:rPr>
                            <w:color w:val="231F20"/>
                            <w:spacing w:val="-10"/>
                          </w:rPr>
                          <w:t xml:space="preserve"> </w:t>
                        </w:r>
                        <w:r>
                          <w:rPr>
                            <w:color w:val="231F20"/>
                            <w:spacing w:val="-2"/>
                          </w:rPr>
                          <w:t>theory.</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726AD2CF" w14:textId="7B376C2F"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1737088" behindDoc="1" locked="0" layoutInCell="0" allowOverlap="1" wp14:anchorId="2D9FEE23" wp14:editId="14361E5C">
            <wp:simplePos x="0" y="0"/>
            <wp:positionH relativeFrom="page">
              <wp:posOffset>1358900</wp:posOffset>
            </wp:positionH>
            <wp:positionV relativeFrom="page">
              <wp:posOffset>207645</wp:posOffset>
            </wp:positionV>
            <wp:extent cx="708025" cy="138430"/>
            <wp:effectExtent l="0" t="0" r="0" b="0"/>
            <wp:wrapNone/>
            <wp:docPr id="565" name="Text Box 79"/>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70802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0152B240"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BILL’S</w:t>
                        </w:r>
                        <w:r>
                          <w:rPr>
                            <w:color w:val="231F20"/>
                            <w:spacing w:val="20"/>
                            <w:sz w:val="16"/>
                            <w:szCs w:val="16"/>
                          </w:rPr>
                          <w:t xml:space="preserve"> </w:t>
                        </w:r>
                        <w:r>
                          <w:rPr>
                            <w:color w:val="231F20"/>
                            <w:spacing w:val="-2"/>
                            <w:sz w:val="16"/>
                            <w:szCs w:val="16"/>
                          </w:rPr>
                          <w:t>STORY</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38112" behindDoc="1" locked="0" layoutInCell="0" allowOverlap="1" wp14:anchorId="6B7F87F5" wp14:editId="171E5E8F">
            <wp:simplePos x="0" y="0"/>
            <wp:positionH relativeFrom="page">
              <wp:posOffset>2844800</wp:posOffset>
            </wp:positionH>
            <wp:positionV relativeFrom="page">
              <wp:posOffset>207645</wp:posOffset>
            </wp:positionV>
            <wp:extent cx="139700" cy="138430"/>
            <wp:effectExtent l="0" t="0" r="0" b="0"/>
            <wp:wrapNone/>
            <wp:docPr id="564" name="Text Box 80"/>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3970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284761B8" w14:textId="77777777" w:rsidR="00000000" w:rsidRDefault="00000000">
                        <w:pPr>
                          <w:pStyle w:val="BodyText"/>
                          <w:kinsoku w:val="0"/>
                          <w:overflowPunct w:val="0"/>
                          <w:spacing w:before="0.65pt"/>
                          <w:ind w:end="0pt" w:firstLine="0pt"/>
                          <w:jc w:val="start"/>
                          <w:rPr>
                            <w:color w:val="231F20"/>
                            <w:spacing w:val="-10"/>
                            <w:sz w:val="16"/>
                            <w:szCs w:val="16"/>
                          </w:rPr>
                        </w:pPr>
                        <w:r>
                          <w:rPr>
                            <w:color w:val="231F20"/>
                            <w:sz w:val="16"/>
                            <w:szCs w:val="16"/>
                          </w:rPr>
                          <w:t>1</w:t>
                        </w:r>
                        <w:r>
                          <w:rPr>
                            <w:color w:val="231F20"/>
                            <w:spacing w:val="-20"/>
                            <w:sz w:val="16"/>
                            <w:szCs w:val="16"/>
                          </w:rPr>
                          <w:t xml:space="preserve"> </w:t>
                        </w:r>
                        <w:r>
                          <w:rPr>
                            <w:color w:val="231F20"/>
                            <w:spacing w:val="-10"/>
                            <w:sz w:val="16"/>
                            <w:szCs w:val="16"/>
                          </w:rPr>
                          <w:t>1</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39136" behindDoc="1" locked="0" layoutInCell="0" allowOverlap="1" wp14:anchorId="168FBAA4" wp14:editId="43320852">
            <wp:simplePos x="0" y="0"/>
            <wp:positionH relativeFrom="page">
              <wp:posOffset>374650</wp:posOffset>
            </wp:positionH>
            <wp:positionV relativeFrom="page">
              <wp:posOffset>377190</wp:posOffset>
            </wp:positionV>
            <wp:extent cx="2618740" cy="4431030"/>
            <wp:effectExtent l="0" t="0" r="0" b="0"/>
            <wp:wrapNone/>
            <wp:docPr id="563" name="Text Box 81"/>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18740" cy="4431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25286E11" w14:textId="77777777" w:rsidR="00000000" w:rsidRDefault="00000000">
                        <w:pPr>
                          <w:pStyle w:val="BodyText"/>
                          <w:kinsoku w:val="0"/>
                          <w:overflowPunct w:val="0"/>
                          <w:spacing w:before="0.85pt" w:line="13.05pt" w:lineRule="auto"/>
                          <w:rPr>
                            <w:color w:val="231F20"/>
                            <w:w w:val="105%"/>
                          </w:rPr>
                        </w:pPr>
                        <w:r>
                          <w:rPr>
                            <w:color w:val="231F20"/>
                            <w:w w:val="105%"/>
                          </w:rPr>
                          <w:t>To</w:t>
                        </w:r>
                        <w:r>
                          <w:rPr>
                            <w:color w:val="231F20"/>
                            <w:spacing w:val="-11"/>
                            <w:w w:val="105%"/>
                          </w:rPr>
                          <w:t xml:space="preserve"> </w:t>
                        </w:r>
                        <w:r>
                          <w:rPr>
                            <w:color w:val="231F20"/>
                            <w:w w:val="105%"/>
                          </w:rPr>
                          <w:t>Christ</w:t>
                        </w:r>
                        <w:r>
                          <w:rPr>
                            <w:color w:val="231F20"/>
                            <w:spacing w:val="-11"/>
                            <w:w w:val="105%"/>
                          </w:rPr>
                          <w:t xml:space="preserve"> </w:t>
                        </w:r>
                        <w:r>
                          <w:rPr>
                            <w:color w:val="231F20"/>
                            <w:w w:val="105%"/>
                          </w:rPr>
                          <w:t>I</w:t>
                        </w:r>
                        <w:r>
                          <w:rPr>
                            <w:color w:val="231F20"/>
                            <w:spacing w:val="-11"/>
                            <w:w w:val="105%"/>
                          </w:rPr>
                          <w:t xml:space="preserve"> </w:t>
                        </w:r>
                        <w:r>
                          <w:rPr>
                            <w:color w:val="231F20"/>
                            <w:w w:val="105%"/>
                          </w:rPr>
                          <w:t>conceded</w:t>
                        </w:r>
                        <w:r>
                          <w:rPr>
                            <w:color w:val="231F20"/>
                            <w:spacing w:val="-11"/>
                            <w:w w:val="105%"/>
                          </w:rPr>
                          <w:t xml:space="preserve"> </w:t>
                        </w:r>
                        <w:r>
                          <w:rPr>
                            <w:color w:val="231F20"/>
                            <w:w w:val="105%"/>
                          </w:rPr>
                          <w:t>the</w:t>
                        </w:r>
                        <w:r>
                          <w:rPr>
                            <w:color w:val="231F20"/>
                            <w:spacing w:val="-11"/>
                            <w:w w:val="105%"/>
                          </w:rPr>
                          <w:t xml:space="preserve"> </w:t>
                        </w:r>
                        <w:r>
                          <w:rPr>
                            <w:color w:val="231F20"/>
                            <w:w w:val="105%"/>
                          </w:rPr>
                          <w:t>certainty</w:t>
                        </w:r>
                        <w:r>
                          <w:rPr>
                            <w:color w:val="231F20"/>
                            <w:spacing w:val="-11"/>
                            <w:w w:val="105%"/>
                          </w:rPr>
                          <w:t xml:space="preserve"> </w:t>
                        </w:r>
                        <w:r>
                          <w:rPr>
                            <w:color w:val="231F20"/>
                            <w:w w:val="105%"/>
                          </w:rPr>
                          <w:t>of</w:t>
                        </w:r>
                        <w:r>
                          <w:rPr>
                            <w:color w:val="231F20"/>
                            <w:spacing w:val="-11"/>
                            <w:w w:val="105%"/>
                          </w:rPr>
                          <w:t xml:space="preserve"> </w:t>
                        </w:r>
                        <w:r>
                          <w:rPr>
                            <w:color w:val="231F20"/>
                            <w:w w:val="105%"/>
                          </w:rPr>
                          <w:t>a</w:t>
                        </w:r>
                        <w:r>
                          <w:rPr>
                            <w:color w:val="231F20"/>
                            <w:spacing w:val="-11"/>
                            <w:w w:val="105%"/>
                          </w:rPr>
                          <w:t xml:space="preserve"> </w:t>
                        </w:r>
                        <w:r>
                          <w:rPr>
                            <w:color w:val="231F20"/>
                            <w:w w:val="105%"/>
                          </w:rPr>
                          <w:t>great</w:t>
                        </w:r>
                        <w:r>
                          <w:rPr>
                            <w:color w:val="231F20"/>
                            <w:spacing w:val="-11"/>
                            <w:w w:val="105%"/>
                          </w:rPr>
                          <w:t xml:space="preserve"> </w:t>
                        </w:r>
                        <w:r>
                          <w:rPr>
                            <w:color w:val="231F20"/>
                            <w:w w:val="105%"/>
                          </w:rPr>
                          <w:t>man,</w:t>
                        </w:r>
                        <w:r>
                          <w:rPr>
                            <w:color w:val="231F20"/>
                            <w:spacing w:val="-11"/>
                            <w:w w:val="105%"/>
                          </w:rPr>
                          <w:t xml:space="preserve"> </w:t>
                        </w:r>
                        <w:r>
                          <w:rPr>
                            <w:color w:val="231F20"/>
                            <w:w w:val="105%"/>
                          </w:rPr>
                          <w:t>not too closely followed by those who claimed Him.</w:t>
                        </w:r>
                        <w:r>
                          <w:rPr>
                            <w:color w:val="231F20"/>
                            <w:spacing w:val="40"/>
                            <w:w w:val="105%"/>
                          </w:rPr>
                          <w:t xml:space="preserve"> </w:t>
                        </w:r>
                        <w:r>
                          <w:rPr>
                            <w:color w:val="231F20"/>
                            <w:w w:val="105%"/>
                          </w:rPr>
                          <w:t>His moral teaching—most excellent.</w:t>
                        </w:r>
                        <w:r>
                          <w:rPr>
                            <w:color w:val="231F20"/>
                            <w:spacing w:val="40"/>
                            <w:w w:val="105%"/>
                          </w:rPr>
                          <w:t xml:space="preserve"> </w:t>
                        </w:r>
                        <w:r>
                          <w:rPr>
                            <w:color w:val="231F20"/>
                            <w:w w:val="105%"/>
                          </w:rPr>
                          <w:t>For myself, I had adopted</w:t>
                        </w:r>
                        <w:r>
                          <w:rPr>
                            <w:color w:val="231F20"/>
                            <w:spacing w:val="-3"/>
                            <w:w w:val="105%"/>
                          </w:rPr>
                          <w:t xml:space="preserve"> </w:t>
                        </w:r>
                        <w:r>
                          <w:rPr>
                            <w:color w:val="231F20"/>
                            <w:w w:val="105%"/>
                          </w:rPr>
                          <w:t>those</w:t>
                        </w:r>
                        <w:r>
                          <w:rPr>
                            <w:color w:val="231F20"/>
                            <w:spacing w:val="-3"/>
                            <w:w w:val="105%"/>
                          </w:rPr>
                          <w:t xml:space="preserve"> </w:t>
                        </w:r>
                        <w:r>
                          <w:rPr>
                            <w:color w:val="231F20"/>
                            <w:w w:val="105%"/>
                          </w:rPr>
                          <w:t>parts</w:t>
                        </w:r>
                        <w:r>
                          <w:rPr>
                            <w:color w:val="231F20"/>
                            <w:spacing w:val="-3"/>
                            <w:w w:val="105%"/>
                          </w:rPr>
                          <w:t xml:space="preserve"> </w:t>
                        </w:r>
                        <w:r>
                          <w:rPr>
                            <w:color w:val="231F20"/>
                            <w:w w:val="105%"/>
                          </w:rPr>
                          <w:t>which</w:t>
                        </w:r>
                        <w:r>
                          <w:rPr>
                            <w:color w:val="231F20"/>
                            <w:spacing w:val="-3"/>
                            <w:w w:val="105%"/>
                          </w:rPr>
                          <w:t xml:space="preserve"> </w:t>
                        </w:r>
                        <w:r>
                          <w:rPr>
                            <w:color w:val="231F20"/>
                            <w:w w:val="105%"/>
                          </w:rPr>
                          <w:t>seemed</w:t>
                        </w:r>
                        <w:r>
                          <w:rPr>
                            <w:color w:val="231F20"/>
                            <w:spacing w:val="-3"/>
                            <w:w w:val="105%"/>
                          </w:rPr>
                          <w:t xml:space="preserve"> </w:t>
                        </w:r>
                        <w:r>
                          <w:rPr>
                            <w:color w:val="231F20"/>
                            <w:w w:val="105%"/>
                          </w:rPr>
                          <w:t>convenient</w:t>
                        </w:r>
                        <w:r>
                          <w:rPr>
                            <w:color w:val="231F20"/>
                            <w:spacing w:val="-3"/>
                            <w:w w:val="105%"/>
                          </w:rPr>
                          <w:t xml:space="preserve"> </w:t>
                        </w:r>
                        <w:r>
                          <w:rPr>
                            <w:color w:val="231F20"/>
                            <w:w w:val="105%"/>
                          </w:rPr>
                          <w:t>and</w:t>
                        </w:r>
                        <w:r>
                          <w:rPr>
                            <w:color w:val="231F20"/>
                            <w:spacing w:val="-3"/>
                            <w:w w:val="105%"/>
                          </w:rPr>
                          <w:t xml:space="preserve"> </w:t>
                        </w:r>
                        <w:r>
                          <w:rPr>
                            <w:color w:val="231F20"/>
                            <w:w w:val="105%"/>
                          </w:rPr>
                          <w:t>not too difficult; the rest I disregarded.</w:t>
                        </w:r>
                      </w:p>
                      <w:p w14:paraId="1B13428B" w14:textId="77777777" w:rsidR="00000000" w:rsidRDefault="00000000">
                        <w:pPr>
                          <w:pStyle w:val="BodyText"/>
                          <w:kinsoku w:val="0"/>
                          <w:overflowPunct w:val="0"/>
                          <w:spacing w:line="12.95pt" w:lineRule="auto"/>
                          <w:ind w:end="0.95pt"/>
                          <w:rPr>
                            <w:color w:val="231F20"/>
                            <w:w w:val="105%"/>
                          </w:rPr>
                        </w:pPr>
                        <w:r>
                          <w:rPr>
                            <w:color w:val="231F20"/>
                          </w:rPr>
                          <w:t>The</w:t>
                        </w:r>
                        <w:r>
                          <w:rPr>
                            <w:color w:val="231F20"/>
                            <w:spacing w:val="-4"/>
                          </w:rPr>
                          <w:t xml:space="preserve"> </w:t>
                        </w:r>
                        <w:r>
                          <w:rPr>
                            <w:color w:val="231F20"/>
                          </w:rPr>
                          <w:t>wars</w:t>
                        </w:r>
                        <w:r>
                          <w:rPr>
                            <w:color w:val="231F20"/>
                            <w:spacing w:val="-4"/>
                          </w:rPr>
                          <w:t xml:space="preserve"> </w:t>
                        </w:r>
                        <w:r>
                          <w:rPr>
                            <w:color w:val="231F20"/>
                          </w:rPr>
                          <w:t>which</w:t>
                        </w:r>
                        <w:r>
                          <w:rPr>
                            <w:color w:val="231F20"/>
                            <w:spacing w:val="-4"/>
                          </w:rPr>
                          <w:t xml:space="preserve"> </w:t>
                        </w:r>
                        <w:r>
                          <w:rPr>
                            <w:color w:val="231F20"/>
                          </w:rPr>
                          <w:t>had</w:t>
                        </w:r>
                        <w:r>
                          <w:rPr>
                            <w:color w:val="231F20"/>
                            <w:spacing w:val="-4"/>
                          </w:rPr>
                          <w:t xml:space="preserve"> </w:t>
                        </w:r>
                        <w:r>
                          <w:rPr>
                            <w:color w:val="231F20"/>
                          </w:rPr>
                          <w:t>been</w:t>
                        </w:r>
                        <w:r>
                          <w:rPr>
                            <w:color w:val="231F20"/>
                            <w:spacing w:val="-4"/>
                          </w:rPr>
                          <w:t xml:space="preserve"> </w:t>
                        </w:r>
                        <w:r>
                          <w:rPr>
                            <w:color w:val="231F20"/>
                          </w:rPr>
                          <w:t>fought,</w:t>
                        </w:r>
                        <w:r>
                          <w:rPr>
                            <w:color w:val="231F20"/>
                            <w:spacing w:val="-4"/>
                          </w:rPr>
                          <w:t xml:space="preserve"> </w:t>
                        </w:r>
                        <w:r>
                          <w:rPr>
                            <w:color w:val="231F20"/>
                          </w:rPr>
                          <w:t>the</w:t>
                        </w:r>
                        <w:r>
                          <w:rPr>
                            <w:color w:val="231F20"/>
                            <w:spacing w:val="-4"/>
                          </w:rPr>
                          <w:t xml:space="preserve"> </w:t>
                        </w:r>
                        <w:r>
                          <w:rPr>
                            <w:color w:val="231F20"/>
                          </w:rPr>
                          <w:t>burnings</w:t>
                        </w:r>
                        <w:r>
                          <w:rPr>
                            <w:color w:val="231F20"/>
                            <w:spacing w:val="-4"/>
                          </w:rPr>
                          <w:t xml:space="preserve"> </w:t>
                        </w:r>
                        <w:r>
                          <w:rPr>
                            <w:color w:val="231F20"/>
                          </w:rPr>
                          <w:t>and</w:t>
                        </w:r>
                        <w:r>
                          <w:rPr>
                            <w:color w:val="231F20"/>
                            <w:spacing w:val="-4"/>
                          </w:rPr>
                          <w:t xml:space="preserve"> </w:t>
                        </w:r>
                        <w:r>
                          <w:rPr>
                            <w:color w:val="231F20"/>
                          </w:rPr>
                          <w:t xml:space="preserve">chi- </w:t>
                        </w:r>
                        <w:r>
                          <w:rPr>
                            <w:color w:val="231F20"/>
                            <w:w w:val="105%"/>
                          </w:rPr>
                          <w:t>canery that religious dispute had facilitated, made me sick.</w:t>
                        </w:r>
                        <w:r>
                          <w:rPr>
                            <w:color w:val="231F20"/>
                            <w:spacing w:val="32"/>
                            <w:w w:val="105%"/>
                          </w:rPr>
                          <w:t xml:space="preserve"> </w:t>
                        </w:r>
                        <w:r>
                          <w:rPr>
                            <w:color w:val="231F20"/>
                            <w:w w:val="105%"/>
                          </w:rPr>
                          <w:t>I</w:t>
                        </w:r>
                        <w:r>
                          <w:rPr>
                            <w:color w:val="231F20"/>
                            <w:spacing w:val="-7"/>
                            <w:w w:val="105%"/>
                          </w:rPr>
                          <w:t xml:space="preserve"> </w:t>
                        </w:r>
                        <w:r>
                          <w:rPr>
                            <w:color w:val="231F20"/>
                            <w:w w:val="105%"/>
                          </w:rPr>
                          <w:t>honestly</w:t>
                        </w:r>
                        <w:r>
                          <w:rPr>
                            <w:color w:val="231F20"/>
                            <w:spacing w:val="-7"/>
                            <w:w w:val="105%"/>
                          </w:rPr>
                          <w:t xml:space="preserve"> </w:t>
                        </w:r>
                        <w:r>
                          <w:rPr>
                            <w:color w:val="231F20"/>
                            <w:w w:val="105%"/>
                          </w:rPr>
                          <w:t>doubted</w:t>
                        </w:r>
                        <w:r>
                          <w:rPr>
                            <w:color w:val="231F20"/>
                            <w:spacing w:val="-7"/>
                            <w:w w:val="105%"/>
                          </w:rPr>
                          <w:t xml:space="preserve"> </w:t>
                        </w:r>
                        <w:r>
                          <w:rPr>
                            <w:color w:val="231F20"/>
                            <w:w w:val="105%"/>
                          </w:rPr>
                          <w:t>whether,</w:t>
                        </w:r>
                        <w:r>
                          <w:rPr>
                            <w:color w:val="231F20"/>
                            <w:spacing w:val="-7"/>
                            <w:w w:val="105%"/>
                          </w:rPr>
                          <w:t xml:space="preserve"> </w:t>
                        </w:r>
                        <w:r>
                          <w:rPr>
                            <w:color w:val="231F20"/>
                            <w:w w:val="105%"/>
                          </w:rPr>
                          <w:t>on</w:t>
                        </w:r>
                        <w:r>
                          <w:rPr>
                            <w:color w:val="231F20"/>
                            <w:spacing w:val="-7"/>
                            <w:w w:val="105%"/>
                          </w:rPr>
                          <w:t xml:space="preserve"> </w:t>
                        </w:r>
                        <w:r>
                          <w:rPr>
                            <w:color w:val="231F20"/>
                            <w:w w:val="105%"/>
                          </w:rPr>
                          <w:t>balance,</w:t>
                        </w:r>
                        <w:r>
                          <w:rPr>
                            <w:color w:val="231F20"/>
                            <w:spacing w:val="-7"/>
                            <w:w w:val="105%"/>
                          </w:rPr>
                          <w:t xml:space="preserve"> </w:t>
                        </w:r>
                        <w:r>
                          <w:rPr>
                            <w:color w:val="231F20"/>
                            <w:w w:val="105%"/>
                          </w:rPr>
                          <w:t>the</w:t>
                        </w:r>
                        <w:r>
                          <w:rPr>
                            <w:color w:val="231F20"/>
                            <w:spacing w:val="-7"/>
                            <w:w w:val="105%"/>
                          </w:rPr>
                          <w:t xml:space="preserve"> </w:t>
                        </w:r>
                        <w:r>
                          <w:rPr>
                            <w:color w:val="231F20"/>
                            <w:w w:val="105%"/>
                          </w:rPr>
                          <w:t xml:space="preserve">reli- </w:t>
                        </w:r>
                        <w:r>
                          <w:rPr>
                            <w:color w:val="231F20"/>
                          </w:rPr>
                          <w:t>gions</w:t>
                        </w:r>
                        <w:r>
                          <w:rPr>
                            <w:color w:val="231F20"/>
                            <w:spacing w:val="-12"/>
                          </w:rPr>
                          <w:t xml:space="preserve"> </w:t>
                        </w:r>
                        <w:r>
                          <w:rPr>
                            <w:color w:val="231F20"/>
                          </w:rPr>
                          <w:t>of</w:t>
                        </w:r>
                        <w:r>
                          <w:rPr>
                            <w:color w:val="231F20"/>
                            <w:spacing w:val="-11"/>
                          </w:rPr>
                          <w:t xml:space="preserve"> </w:t>
                        </w:r>
                        <w:r>
                          <w:rPr>
                            <w:color w:val="231F20"/>
                          </w:rPr>
                          <w:t>mankind</w:t>
                        </w:r>
                        <w:r>
                          <w:rPr>
                            <w:color w:val="231F20"/>
                            <w:spacing w:val="-11"/>
                          </w:rPr>
                          <w:t xml:space="preserve"> </w:t>
                        </w:r>
                        <w:r>
                          <w:rPr>
                            <w:color w:val="231F20"/>
                          </w:rPr>
                          <w:t>had</w:t>
                        </w:r>
                        <w:r>
                          <w:rPr>
                            <w:color w:val="231F20"/>
                            <w:spacing w:val="-11"/>
                          </w:rPr>
                          <w:t xml:space="preserve"> </w:t>
                        </w:r>
                        <w:r>
                          <w:rPr>
                            <w:color w:val="231F20"/>
                          </w:rPr>
                          <w:t>done</w:t>
                        </w:r>
                        <w:r>
                          <w:rPr>
                            <w:color w:val="231F20"/>
                            <w:spacing w:val="-12"/>
                          </w:rPr>
                          <w:t xml:space="preserve"> </w:t>
                        </w:r>
                        <w:r>
                          <w:rPr>
                            <w:color w:val="231F20"/>
                          </w:rPr>
                          <w:t>any</w:t>
                        </w:r>
                        <w:r>
                          <w:rPr>
                            <w:color w:val="231F20"/>
                            <w:spacing w:val="-11"/>
                          </w:rPr>
                          <w:t xml:space="preserve"> </w:t>
                        </w:r>
                        <w:r>
                          <w:rPr>
                            <w:color w:val="231F20"/>
                          </w:rPr>
                          <w:t>good.</w:t>
                        </w:r>
                        <w:r>
                          <w:rPr>
                            <w:color w:val="231F20"/>
                            <w:spacing w:val="15"/>
                          </w:rPr>
                          <w:t xml:space="preserve"> </w:t>
                        </w:r>
                        <w:r>
                          <w:rPr>
                            <w:color w:val="231F20"/>
                          </w:rPr>
                          <w:t>Judging</w:t>
                        </w:r>
                        <w:r>
                          <w:rPr>
                            <w:color w:val="231F20"/>
                            <w:spacing w:val="-11"/>
                          </w:rPr>
                          <w:t xml:space="preserve"> </w:t>
                        </w:r>
                        <w:r>
                          <w:rPr>
                            <w:color w:val="231F20"/>
                          </w:rPr>
                          <w:t>from</w:t>
                        </w:r>
                        <w:r>
                          <w:rPr>
                            <w:color w:val="231F20"/>
                            <w:spacing w:val="-11"/>
                          </w:rPr>
                          <w:t xml:space="preserve"> </w:t>
                        </w:r>
                        <w:r>
                          <w:rPr>
                            <w:color w:val="231F20"/>
                          </w:rPr>
                          <w:t xml:space="preserve">what </w:t>
                        </w:r>
                        <w:r>
                          <w:rPr>
                            <w:color w:val="231F20"/>
                            <w:w w:val="105%"/>
                          </w:rPr>
                          <w:t xml:space="preserve">I had seen in Europe and since, the power of God in </w:t>
                        </w:r>
                        <w:r>
                          <w:rPr>
                            <w:color w:val="231F20"/>
                          </w:rPr>
                          <w:t>human affairs was negligible, the Brotherhood of Man a grim</w:t>
                        </w:r>
                        <w:r>
                          <w:rPr>
                            <w:color w:val="231F20"/>
                            <w:spacing w:val="-2"/>
                          </w:rPr>
                          <w:t xml:space="preserve"> </w:t>
                        </w:r>
                        <w:r>
                          <w:rPr>
                            <w:color w:val="231F20"/>
                          </w:rPr>
                          <w:t>jest.</w:t>
                        </w:r>
                        <w:r>
                          <w:rPr>
                            <w:color w:val="231F20"/>
                            <w:spacing w:val="40"/>
                          </w:rPr>
                          <w:t xml:space="preserve"> </w:t>
                        </w:r>
                        <w:r>
                          <w:rPr>
                            <w:color w:val="231F20"/>
                          </w:rPr>
                          <w:t>If</w:t>
                        </w:r>
                        <w:r>
                          <w:rPr>
                            <w:color w:val="231F20"/>
                            <w:spacing w:val="-2"/>
                          </w:rPr>
                          <w:t xml:space="preserve"> </w:t>
                        </w:r>
                        <w:r>
                          <w:rPr>
                            <w:color w:val="231F20"/>
                          </w:rPr>
                          <w:t>there</w:t>
                        </w:r>
                        <w:r>
                          <w:rPr>
                            <w:color w:val="231F20"/>
                            <w:spacing w:val="-3"/>
                          </w:rPr>
                          <w:t xml:space="preserve"> </w:t>
                        </w:r>
                        <w:r>
                          <w:rPr>
                            <w:color w:val="231F20"/>
                          </w:rPr>
                          <w:t>was</w:t>
                        </w:r>
                        <w:r>
                          <w:rPr>
                            <w:color w:val="231F20"/>
                            <w:spacing w:val="-2"/>
                          </w:rPr>
                          <w:t xml:space="preserve"> </w:t>
                        </w:r>
                        <w:r>
                          <w:rPr>
                            <w:color w:val="231F20"/>
                          </w:rPr>
                          <w:t>a</w:t>
                        </w:r>
                        <w:r>
                          <w:rPr>
                            <w:color w:val="231F20"/>
                            <w:spacing w:val="-3"/>
                          </w:rPr>
                          <w:t xml:space="preserve"> </w:t>
                        </w:r>
                        <w:r>
                          <w:rPr>
                            <w:color w:val="231F20"/>
                          </w:rPr>
                          <w:t>Devil,</w:t>
                        </w:r>
                        <w:r>
                          <w:rPr>
                            <w:color w:val="231F20"/>
                            <w:spacing w:val="-2"/>
                          </w:rPr>
                          <w:t xml:space="preserve"> </w:t>
                        </w:r>
                        <w:r>
                          <w:rPr>
                            <w:color w:val="231F20"/>
                          </w:rPr>
                          <w:t>he</w:t>
                        </w:r>
                        <w:r>
                          <w:rPr>
                            <w:color w:val="231F20"/>
                            <w:spacing w:val="-3"/>
                          </w:rPr>
                          <w:t xml:space="preserve"> </w:t>
                        </w:r>
                        <w:r>
                          <w:rPr>
                            <w:color w:val="231F20"/>
                          </w:rPr>
                          <w:t>seemed</w:t>
                        </w:r>
                        <w:r>
                          <w:rPr>
                            <w:color w:val="231F20"/>
                            <w:spacing w:val="-2"/>
                          </w:rPr>
                          <w:t xml:space="preserve"> </w:t>
                        </w:r>
                        <w:r>
                          <w:rPr>
                            <w:color w:val="231F20"/>
                          </w:rPr>
                          <w:t>the</w:t>
                        </w:r>
                        <w:r>
                          <w:rPr>
                            <w:color w:val="231F20"/>
                            <w:spacing w:val="-3"/>
                          </w:rPr>
                          <w:t xml:space="preserve"> </w:t>
                        </w:r>
                        <w:r>
                          <w:rPr>
                            <w:color w:val="231F20"/>
                          </w:rPr>
                          <w:t>Boss</w:t>
                        </w:r>
                        <w:r>
                          <w:rPr>
                            <w:color w:val="231F20"/>
                            <w:spacing w:val="-2"/>
                          </w:rPr>
                          <w:t xml:space="preserve"> </w:t>
                        </w:r>
                        <w:r>
                          <w:rPr>
                            <w:color w:val="231F20"/>
                          </w:rPr>
                          <w:t xml:space="preserve">Uni- </w:t>
                        </w:r>
                        <w:r>
                          <w:rPr>
                            <w:color w:val="231F20"/>
                            <w:w w:val="105%"/>
                          </w:rPr>
                          <w:t>versal, and he certainly had me.</w:t>
                        </w:r>
                      </w:p>
                      <w:p w14:paraId="4CEC8318" w14:textId="77777777" w:rsidR="00000000" w:rsidRDefault="00000000">
                        <w:pPr>
                          <w:pStyle w:val="BodyText"/>
                          <w:kinsoku w:val="0"/>
                          <w:overflowPunct w:val="0"/>
                          <w:spacing w:before="0.25pt" w:line="12.95pt" w:lineRule="auto"/>
                          <w:ind w:end="0.90pt"/>
                          <w:rPr>
                            <w:color w:val="231F20"/>
                            <w:w w:val="105%"/>
                          </w:rPr>
                        </w:pPr>
                        <w:r>
                          <w:rPr>
                            <w:color w:val="231F20"/>
                            <w:w w:val="105%"/>
                          </w:rPr>
                          <w:t>But</w:t>
                        </w:r>
                        <w:r>
                          <w:rPr>
                            <w:color w:val="231F20"/>
                            <w:spacing w:val="-2"/>
                            <w:w w:val="105%"/>
                          </w:rPr>
                          <w:t xml:space="preserve"> </w:t>
                        </w:r>
                        <w:r>
                          <w:rPr>
                            <w:color w:val="231F20"/>
                            <w:w w:val="105%"/>
                          </w:rPr>
                          <w:t>my</w:t>
                        </w:r>
                        <w:r>
                          <w:rPr>
                            <w:color w:val="231F20"/>
                            <w:spacing w:val="-2"/>
                            <w:w w:val="105%"/>
                          </w:rPr>
                          <w:t xml:space="preserve"> </w:t>
                        </w:r>
                        <w:r>
                          <w:rPr>
                            <w:color w:val="231F20"/>
                            <w:w w:val="105%"/>
                          </w:rPr>
                          <w:t>friend</w:t>
                        </w:r>
                        <w:r>
                          <w:rPr>
                            <w:color w:val="231F20"/>
                            <w:spacing w:val="-2"/>
                            <w:w w:val="105%"/>
                          </w:rPr>
                          <w:t xml:space="preserve"> </w:t>
                        </w:r>
                        <w:r>
                          <w:rPr>
                            <w:color w:val="231F20"/>
                            <w:w w:val="105%"/>
                          </w:rPr>
                          <w:t>sat</w:t>
                        </w:r>
                        <w:r>
                          <w:rPr>
                            <w:color w:val="231F20"/>
                            <w:spacing w:val="-2"/>
                            <w:w w:val="105%"/>
                          </w:rPr>
                          <w:t xml:space="preserve"> </w:t>
                        </w:r>
                        <w:r>
                          <w:rPr>
                            <w:color w:val="231F20"/>
                            <w:w w:val="105%"/>
                          </w:rPr>
                          <w:t>before</w:t>
                        </w:r>
                        <w:r>
                          <w:rPr>
                            <w:color w:val="231F20"/>
                            <w:spacing w:val="-2"/>
                            <w:w w:val="105%"/>
                          </w:rPr>
                          <w:t xml:space="preserve"> </w:t>
                        </w:r>
                        <w:r>
                          <w:rPr>
                            <w:color w:val="231F20"/>
                            <w:w w:val="105%"/>
                          </w:rPr>
                          <w:t>me,</w:t>
                        </w:r>
                        <w:r>
                          <w:rPr>
                            <w:color w:val="231F20"/>
                            <w:spacing w:val="-2"/>
                            <w:w w:val="105%"/>
                          </w:rPr>
                          <w:t xml:space="preserve"> </w:t>
                        </w:r>
                        <w:r>
                          <w:rPr>
                            <w:color w:val="231F20"/>
                            <w:w w:val="105%"/>
                          </w:rPr>
                          <w:t>and</w:t>
                        </w:r>
                        <w:r>
                          <w:rPr>
                            <w:color w:val="231F20"/>
                            <w:spacing w:val="-2"/>
                            <w:w w:val="105%"/>
                          </w:rPr>
                          <w:t xml:space="preserve"> </w:t>
                        </w:r>
                        <w:r>
                          <w:rPr>
                            <w:color w:val="231F20"/>
                            <w:w w:val="105%"/>
                          </w:rPr>
                          <w:t>he</w:t>
                        </w:r>
                        <w:r>
                          <w:rPr>
                            <w:color w:val="231F20"/>
                            <w:spacing w:val="-2"/>
                            <w:w w:val="105%"/>
                          </w:rPr>
                          <w:t xml:space="preserve"> </w:t>
                        </w:r>
                        <w:r>
                          <w:rPr>
                            <w:color w:val="231F20"/>
                            <w:w w:val="105%"/>
                          </w:rPr>
                          <w:t>made</w:t>
                        </w:r>
                        <w:r>
                          <w:rPr>
                            <w:color w:val="231F20"/>
                            <w:spacing w:val="-2"/>
                            <w:w w:val="105%"/>
                          </w:rPr>
                          <w:t xml:space="preserve"> </w:t>
                        </w:r>
                        <w:r>
                          <w:rPr>
                            <w:color w:val="231F20"/>
                            <w:w w:val="105%"/>
                          </w:rPr>
                          <w:t>the</w:t>
                        </w:r>
                        <w:r>
                          <w:rPr>
                            <w:color w:val="231F20"/>
                            <w:spacing w:val="-2"/>
                            <w:w w:val="105%"/>
                          </w:rPr>
                          <w:t xml:space="preserve"> </w:t>
                        </w:r>
                        <w:r>
                          <w:rPr>
                            <w:color w:val="231F20"/>
                            <w:w w:val="105%"/>
                          </w:rPr>
                          <w:t>point- blank declaration that God had done for him what he could not do for himself.</w:t>
                        </w:r>
                        <w:r>
                          <w:rPr>
                            <w:color w:val="231F20"/>
                            <w:spacing w:val="40"/>
                            <w:w w:val="105%"/>
                          </w:rPr>
                          <w:t xml:space="preserve"> </w:t>
                        </w:r>
                        <w:r>
                          <w:rPr>
                            <w:color w:val="231F20"/>
                            <w:w w:val="105%"/>
                          </w:rPr>
                          <w:t xml:space="preserve">His human will had failed. </w:t>
                        </w:r>
                        <w:r>
                          <w:rPr>
                            <w:color w:val="231F20"/>
                            <w:spacing w:val="-2"/>
                          </w:rPr>
                          <w:t>Doctors</w:t>
                        </w:r>
                        <w:r>
                          <w:rPr>
                            <w:color w:val="231F20"/>
                            <w:spacing w:val="-10"/>
                          </w:rPr>
                          <w:t xml:space="preserve"> </w:t>
                        </w:r>
                        <w:r>
                          <w:rPr>
                            <w:color w:val="231F20"/>
                            <w:spacing w:val="-2"/>
                          </w:rPr>
                          <w:t>had</w:t>
                        </w:r>
                        <w:r>
                          <w:rPr>
                            <w:color w:val="231F20"/>
                            <w:spacing w:val="-9"/>
                          </w:rPr>
                          <w:t xml:space="preserve"> </w:t>
                        </w:r>
                        <w:r>
                          <w:rPr>
                            <w:color w:val="231F20"/>
                            <w:spacing w:val="-2"/>
                          </w:rPr>
                          <w:t>pronounced</w:t>
                        </w:r>
                        <w:r>
                          <w:rPr>
                            <w:color w:val="231F20"/>
                            <w:spacing w:val="-9"/>
                          </w:rPr>
                          <w:t xml:space="preserve"> </w:t>
                        </w:r>
                        <w:r>
                          <w:rPr>
                            <w:color w:val="231F20"/>
                            <w:spacing w:val="-2"/>
                          </w:rPr>
                          <w:t>him</w:t>
                        </w:r>
                        <w:r>
                          <w:rPr>
                            <w:color w:val="231F20"/>
                            <w:spacing w:val="-9"/>
                          </w:rPr>
                          <w:t xml:space="preserve"> </w:t>
                        </w:r>
                        <w:r>
                          <w:rPr>
                            <w:color w:val="231F20"/>
                            <w:spacing w:val="-2"/>
                          </w:rPr>
                          <w:t>incurable.</w:t>
                        </w:r>
                        <w:r>
                          <w:rPr>
                            <w:color w:val="231F20"/>
                            <w:spacing w:val="-10"/>
                          </w:rPr>
                          <w:t xml:space="preserve"> </w:t>
                        </w:r>
                        <w:r>
                          <w:rPr>
                            <w:color w:val="231F20"/>
                            <w:spacing w:val="-2"/>
                          </w:rPr>
                          <w:t>Society</w:t>
                        </w:r>
                        <w:r>
                          <w:rPr>
                            <w:color w:val="231F20"/>
                            <w:spacing w:val="-9"/>
                          </w:rPr>
                          <w:t xml:space="preserve"> </w:t>
                        </w:r>
                        <w:r>
                          <w:rPr>
                            <w:color w:val="231F20"/>
                            <w:spacing w:val="-2"/>
                          </w:rPr>
                          <w:t>was</w:t>
                        </w:r>
                        <w:r>
                          <w:rPr>
                            <w:color w:val="231F20"/>
                            <w:spacing w:val="-9"/>
                          </w:rPr>
                          <w:t xml:space="preserve"> </w:t>
                        </w:r>
                        <w:r>
                          <w:rPr>
                            <w:color w:val="231F20"/>
                            <w:spacing w:val="-2"/>
                          </w:rPr>
                          <w:t xml:space="preserve">about </w:t>
                        </w:r>
                        <w:r>
                          <w:rPr>
                            <w:color w:val="231F20"/>
                            <w:w w:val="105%"/>
                          </w:rPr>
                          <w:t>to</w:t>
                        </w:r>
                        <w:r>
                          <w:rPr>
                            <w:color w:val="231F20"/>
                            <w:spacing w:val="-12"/>
                            <w:w w:val="105%"/>
                          </w:rPr>
                          <w:t xml:space="preserve"> </w:t>
                        </w:r>
                        <w:r>
                          <w:rPr>
                            <w:color w:val="231F20"/>
                            <w:w w:val="105%"/>
                          </w:rPr>
                          <w:t>lock</w:t>
                        </w:r>
                        <w:r>
                          <w:rPr>
                            <w:color w:val="231F20"/>
                            <w:spacing w:val="-12"/>
                            <w:w w:val="105%"/>
                          </w:rPr>
                          <w:t xml:space="preserve"> </w:t>
                        </w:r>
                        <w:r>
                          <w:rPr>
                            <w:color w:val="231F20"/>
                            <w:w w:val="105%"/>
                          </w:rPr>
                          <w:t>him</w:t>
                        </w:r>
                        <w:r>
                          <w:rPr>
                            <w:color w:val="231F20"/>
                            <w:spacing w:val="-12"/>
                            <w:w w:val="105%"/>
                          </w:rPr>
                          <w:t xml:space="preserve"> </w:t>
                        </w:r>
                        <w:r>
                          <w:rPr>
                            <w:color w:val="231F20"/>
                            <w:w w:val="105%"/>
                          </w:rPr>
                          <w:t>up.</w:t>
                        </w:r>
                        <w:r>
                          <w:rPr>
                            <w:color w:val="231F20"/>
                            <w:spacing w:val="-1"/>
                            <w:w w:val="105%"/>
                          </w:rPr>
                          <w:t xml:space="preserve"> </w:t>
                        </w:r>
                        <w:r>
                          <w:rPr>
                            <w:color w:val="231F20"/>
                            <w:w w:val="105%"/>
                          </w:rPr>
                          <w:t>Like</w:t>
                        </w:r>
                        <w:r>
                          <w:rPr>
                            <w:color w:val="231F20"/>
                            <w:spacing w:val="-12"/>
                            <w:w w:val="105%"/>
                          </w:rPr>
                          <w:t xml:space="preserve"> </w:t>
                        </w:r>
                        <w:r>
                          <w:rPr>
                            <w:color w:val="231F20"/>
                            <w:w w:val="105%"/>
                          </w:rPr>
                          <w:t>myself,</w:t>
                        </w:r>
                        <w:r>
                          <w:rPr>
                            <w:color w:val="231F20"/>
                            <w:spacing w:val="-11"/>
                            <w:w w:val="105%"/>
                          </w:rPr>
                          <w:t xml:space="preserve"> </w:t>
                        </w:r>
                        <w:r>
                          <w:rPr>
                            <w:color w:val="231F20"/>
                            <w:w w:val="105%"/>
                          </w:rPr>
                          <w:t>he</w:t>
                        </w:r>
                        <w:r>
                          <w:rPr>
                            <w:color w:val="231F20"/>
                            <w:spacing w:val="-12"/>
                            <w:w w:val="105%"/>
                          </w:rPr>
                          <w:t xml:space="preserve"> </w:t>
                        </w:r>
                        <w:r>
                          <w:rPr>
                            <w:color w:val="231F20"/>
                            <w:w w:val="105%"/>
                          </w:rPr>
                          <w:t>had</w:t>
                        </w:r>
                        <w:r>
                          <w:rPr>
                            <w:color w:val="231F20"/>
                            <w:spacing w:val="-12"/>
                            <w:w w:val="105%"/>
                          </w:rPr>
                          <w:t xml:space="preserve"> </w:t>
                        </w:r>
                        <w:r>
                          <w:rPr>
                            <w:color w:val="231F20"/>
                            <w:w w:val="105%"/>
                          </w:rPr>
                          <w:t>admitted</w:t>
                        </w:r>
                        <w:r>
                          <w:rPr>
                            <w:color w:val="231F20"/>
                            <w:spacing w:val="-12"/>
                            <w:w w:val="105%"/>
                          </w:rPr>
                          <w:t xml:space="preserve"> </w:t>
                        </w:r>
                        <w:r>
                          <w:rPr>
                            <w:color w:val="231F20"/>
                            <w:w w:val="105%"/>
                          </w:rPr>
                          <w:t xml:space="preserve">complete </w:t>
                        </w:r>
                        <w:r>
                          <w:rPr>
                            <w:color w:val="231F20"/>
                          </w:rPr>
                          <w:t>defeat.</w:t>
                        </w:r>
                        <w:r>
                          <w:rPr>
                            <w:color w:val="231F20"/>
                            <w:spacing w:val="28"/>
                          </w:rPr>
                          <w:t xml:space="preserve"> </w:t>
                        </w:r>
                        <w:r>
                          <w:rPr>
                            <w:color w:val="231F20"/>
                          </w:rPr>
                          <w:t>Then</w:t>
                        </w:r>
                        <w:r>
                          <w:rPr>
                            <w:color w:val="231F20"/>
                            <w:spacing w:val="-9"/>
                          </w:rPr>
                          <w:t xml:space="preserve"> </w:t>
                        </w:r>
                        <w:r>
                          <w:rPr>
                            <w:color w:val="231F20"/>
                          </w:rPr>
                          <w:t>he</w:t>
                        </w:r>
                        <w:r>
                          <w:rPr>
                            <w:color w:val="231F20"/>
                            <w:spacing w:val="-9"/>
                          </w:rPr>
                          <w:t xml:space="preserve"> </w:t>
                        </w:r>
                        <w:r>
                          <w:rPr>
                            <w:color w:val="231F20"/>
                          </w:rPr>
                          <w:t>had,</w:t>
                        </w:r>
                        <w:r>
                          <w:rPr>
                            <w:color w:val="231F20"/>
                            <w:spacing w:val="-9"/>
                          </w:rPr>
                          <w:t xml:space="preserve"> </w:t>
                        </w:r>
                        <w:r>
                          <w:rPr>
                            <w:color w:val="231F20"/>
                          </w:rPr>
                          <w:t>in</w:t>
                        </w:r>
                        <w:r>
                          <w:rPr>
                            <w:color w:val="231F20"/>
                            <w:spacing w:val="-9"/>
                          </w:rPr>
                          <w:t xml:space="preserve"> </w:t>
                        </w:r>
                        <w:r>
                          <w:rPr>
                            <w:color w:val="231F20"/>
                          </w:rPr>
                          <w:t>effect,</w:t>
                        </w:r>
                        <w:r>
                          <w:rPr>
                            <w:color w:val="231F20"/>
                            <w:spacing w:val="-9"/>
                          </w:rPr>
                          <w:t xml:space="preserve"> </w:t>
                        </w:r>
                        <w:r>
                          <w:rPr>
                            <w:color w:val="231F20"/>
                          </w:rPr>
                          <w:t>been</w:t>
                        </w:r>
                        <w:r>
                          <w:rPr>
                            <w:color w:val="231F20"/>
                            <w:spacing w:val="-9"/>
                          </w:rPr>
                          <w:t xml:space="preserve"> </w:t>
                        </w:r>
                        <w:r>
                          <w:rPr>
                            <w:color w:val="231F20"/>
                          </w:rPr>
                          <w:t>raised</w:t>
                        </w:r>
                        <w:r>
                          <w:rPr>
                            <w:color w:val="231F20"/>
                            <w:spacing w:val="-9"/>
                          </w:rPr>
                          <w:t xml:space="preserve"> </w:t>
                        </w:r>
                        <w:r>
                          <w:rPr>
                            <w:color w:val="231F20"/>
                          </w:rPr>
                          <w:t>from</w:t>
                        </w:r>
                        <w:r>
                          <w:rPr>
                            <w:color w:val="231F20"/>
                            <w:spacing w:val="-9"/>
                          </w:rPr>
                          <w:t xml:space="preserve"> </w:t>
                        </w:r>
                        <w:r>
                          <w:rPr>
                            <w:color w:val="231F20"/>
                          </w:rPr>
                          <w:t>the</w:t>
                        </w:r>
                        <w:r>
                          <w:rPr>
                            <w:color w:val="231F20"/>
                            <w:spacing w:val="-9"/>
                          </w:rPr>
                          <w:t xml:space="preserve"> </w:t>
                        </w:r>
                        <w:r>
                          <w:rPr>
                            <w:color w:val="231F20"/>
                          </w:rPr>
                          <w:t xml:space="preserve">dead, </w:t>
                        </w:r>
                        <w:r>
                          <w:rPr>
                            <w:color w:val="231F20"/>
                            <w:w w:val="105%"/>
                          </w:rPr>
                          <w:t>suddenly taken from the scrap heap to a level of life better than the best he had ever known!</w:t>
                        </w:r>
                      </w:p>
                      <w:p w14:paraId="286E1D31" w14:textId="77777777" w:rsidR="00000000" w:rsidRDefault="00000000">
                        <w:pPr>
                          <w:pStyle w:val="BodyText"/>
                          <w:kinsoku w:val="0"/>
                          <w:overflowPunct w:val="0"/>
                          <w:spacing w:before="0.10pt" w:line="13.05pt" w:lineRule="auto"/>
                          <w:ind w:end="1pt"/>
                          <w:rPr>
                            <w:color w:val="231F20"/>
                            <w:w w:val="105%"/>
                          </w:rPr>
                        </w:pPr>
                        <w:r>
                          <w:rPr>
                            <w:color w:val="231F20"/>
                            <w:w w:val="105%"/>
                          </w:rPr>
                          <w:t>Had</w:t>
                        </w:r>
                        <w:r>
                          <w:rPr>
                            <w:color w:val="231F20"/>
                            <w:spacing w:val="-1"/>
                            <w:w w:val="105%"/>
                          </w:rPr>
                          <w:t xml:space="preserve"> </w:t>
                        </w:r>
                        <w:r>
                          <w:rPr>
                            <w:color w:val="231F20"/>
                            <w:w w:val="105%"/>
                          </w:rPr>
                          <w:t>this</w:t>
                        </w:r>
                        <w:r>
                          <w:rPr>
                            <w:color w:val="231F20"/>
                            <w:spacing w:val="-1"/>
                            <w:w w:val="105%"/>
                          </w:rPr>
                          <w:t xml:space="preserve"> </w:t>
                        </w:r>
                        <w:r>
                          <w:rPr>
                            <w:color w:val="231F20"/>
                            <w:w w:val="105%"/>
                          </w:rPr>
                          <w:t>power</w:t>
                        </w:r>
                        <w:r>
                          <w:rPr>
                            <w:color w:val="231F20"/>
                            <w:spacing w:val="-1"/>
                            <w:w w:val="105%"/>
                          </w:rPr>
                          <w:t xml:space="preserve"> </w:t>
                        </w:r>
                        <w:r>
                          <w:rPr>
                            <w:color w:val="231F20"/>
                            <w:w w:val="105%"/>
                          </w:rPr>
                          <w:t>originated</w:t>
                        </w:r>
                        <w:r>
                          <w:rPr>
                            <w:color w:val="231F20"/>
                            <w:spacing w:val="-1"/>
                            <w:w w:val="105%"/>
                          </w:rPr>
                          <w:t xml:space="preserve"> </w:t>
                        </w:r>
                        <w:r>
                          <w:rPr>
                            <w:color w:val="231F20"/>
                            <w:w w:val="105%"/>
                          </w:rPr>
                          <w:t>in</w:t>
                        </w:r>
                        <w:r>
                          <w:rPr>
                            <w:color w:val="231F20"/>
                            <w:spacing w:val="-1"/>
                            <w:w w:val="105%"/>
                          </w:rPr>
                          <w:t xml:space="preserve"> </w:t>
                        </w:r>
                        <w:r>
                          <w:rPr>
                            <w:color w:val="231F20"/>
                            <w:w w:val="105%"/>
                          </w:rPr>
                          <w:t>him?</w:t>
                        </w:r>
                        <w:r>
                          <w:rPr>
                            <w:color w:val="231F20"/>
                            <w:spacing w:val="40"/>
                            <w:w w:val="105%"/>
                          </w:rPr>
                          <w:t xml:space="preserve"> </w:t>
                        </w:r>
                        <w:r>
                          <w:rPr>
                            <w:color w:val="231F20"/>
                            <w:w w:val="105%"/>
                          </w:rPr>
                          <w:t>Obviously</w:t>
                        </w:r>
                        <w:r>
                          <w:rPr>
                            <w:color w:val="231F20"/>
                            <w:spacing w:val="-1"/>
                            <w:w w:val="105%"/>
                          </w:rPr>
                          <w:t xml:space="preserve"> </w:t>
                        </w:r>
                        <w:r>
                          <w:rPr>
                            <w:color w:val="231F20"/>
                            <w:w w:val="105%"/>
                          </w:rPr>
                          <w:t>it</w:t>
                        </w:r>
                        <w:r>
                          <w:rPr>
                            <w:color w:val="231F20"/>
                            <w:spacing w:val="-1"/>
                            <w:w w:val="105%"/>
                          </w:rPr>
                          <w:t xml:space="preserve"> </w:t>
                        </w:r>
                        <w:r>
                          <w:rPr>
                            <w:color w:val="231F20"/>
                            <w:w w:val="105%"/>
                          </w:rPr>
                          <w:t>had not.</w:t>
                        </w:r>
                        <w:r>
                          <w:rPr>
                            <w:color w:val="231F20"/>
                            <w:spacing w:val="40"/>
                            <w:w w:val="105%"/>
                          </w:rPr>
                          <w:t xml:space="preserve"> </w:t>
                        </w:r>
                        <w:r>
                          <w:rPr>
                            <w:color w:val="231F20"/>
                            <w:w w:val="105%"/>
                          </w:rPr>
                          <w:t>There</w:t>
                        </w:r>
                        <w:r>
                          <w:rPr>
                            <w:color w:val="231F20"/>
                            <w:spacing w:val="-3"/>
                            <w:w w:val="105%"/>
                          </w:rPr>
                          <w:t xml:space="preserve"> </w:t>
                        </w:r>
                        <w:r>
                          <w:rPr>
                            <w:color w:val="231F20"/>
                            <w:w w:val="105%"/>
                          </w:rPr>
                          <w:t>had</w:t>
                        </w:r>
                        <w:r>
                          <w:rPr>
                            <w:color w:val="231F20"/>
                            <w:spacing w:val="-3"/>
                            <w:w w:val="105%"/>
                          </w:rPr>
                          <w:t xml:space="preserve"> </w:t>
                        </w:r>
                        <w:r>
                          <w:rPr>
                            <w:color w:val="231F20"/>
                            <w:w w:val="105%"/>
                          </w:rPr>
                          <w:t>been</w:t>
                        </w:r>
                        <w:r>
                          <w:rPr>
                            <w:color w:val="231F20"/>
                            <w:spacing w:val="-3"/>
                            <w:w w:val="105%"/>
                          </w:rPr>
                          <w:t xml:space="preserve"> </w:t>
                        </w:r>
                        <w:r>
                          <w:rPr>
                            <w:color w:val="231F20"/>
                            <w:w w:val="105%"/>
                          </w:rPr>
                          <w:t>no</w:t>
                        </w:r>
                        <w:r>
                          <w:rPr>
                            <w:color w:val="231F20"/>
                            <w:spacing w:val="-3"/>
                            <w:w w:val="105%"/>
                          </w:rPr>
                          <w:t xml:space="preserve"> </w:t>
                        </w:r>
                        <w:r>
                          <w:rPr>
                            <w:color w:val="231F20"/>
                            <w:w w:val="105%"/>
                          </w:rPr>
                          <w:t>more</w:t>
                        </w:r>
                        <w:r>
                          <w:rPr>
                            <w:color w:val="231F20"/>
                            <w:spacing w:val="-3"/>
                            <w:w w:val="105%"/>
                          </w:rPr>
                          <w:t xml:space="preserve"> </w:t>
                        </w:r>
                        <w:r>
                          <w:rPr>
                            <w:color w:val="231F20"/>
                            <w:w w:val="105%"/>
                          </w:rPr>
                          <w:t>power</w:t>
                        </w:r>
                        <w:r>
                          <w:rPr>
                            <w:color w:val="231F20"/>
                            <w:spacing w:val="-3"/>
                            <w:w w:val="105%"/>
                          </w:rPr>
                          <w:t xml:space="preserve"> </w:t>
                        </w:r>
                        <w:r>
                          <w:rPr>
                            <w:color w:val="231F20"/>
                            <w:w w:val="105%"/>
                          </w:rPr>
                          <w:t>in</w:t>
                        </w:r>
                        <w:r>
                          <w:rPr>
                            <w:color w:val="231F20"/>
                            <w:spacing w:val="-3"/>
                            <w:w w:val="105%"/>
                          </w:rPr>
                          <w:t xml:space="preserve"> </w:t>
                        </w:r>
                        <w:r>
                          <w:rPr>
                            <w:color w:val="231F20"/>
                            <w:w w:val="105%"/>
                          </w:rPr>
                          <w:t>him</w:t>
                        </w:r>
                        <w:r>
                          <w:rPr>
                            <w:color w:val="231F20"/>
                            <w:spacing w:val="-3"/>
                            <w:w w:val="105%"/>
                          </w:rPr>
                          <w:t xml:space="preserve"> </w:t>
                        </w:r>
                        <w:r>
                          <w:rPr>
                            <w:color w:val="231F20"/>
                            <w:w w:val="105%"/>
                          </w:rPr>
                          <w:t>than</w:t>
                        </w:r>
                        <w:r>
                          <w:rPr>
                            <w:color w:val="231F20"/>
                            <w:spacing w:val="-3"/>
                            <w:w w:val="105%"/>
                          </w:rPr>
                          <w:t xml:space="preserve"> </w:t>
                        </w:r>
                        <w:r>
                          <w:rPr>
                            <w:color w:val="231F20"/>
                            <w:w w:val="105%"/>
                          </w:rPr>
                          <w:t>there was in me at the minute; and this was none at all.</w:t>
                        </w:r>
                      </w:p>
                      <w:p w14:paraId="2362A2BD" w14:textId="77777777" w:rsidR="00000000" w:rsidRDefault="00000000">
                        <w:pPr>
                          <w:pStyle w:val="BodyText"/>
                          <w:kinsoku w:val="0"/>
                          <w:overflowPunct w:val="0"/>
                          <w:spacing w:line="12.95pt" w:lineRule="auto"/>
                          <w:ind w:end="0.95pt"/>
                          <w:rPr>
                            <w:color w:val="231F20"/>
                            <w:w w:val="105%"/>
                          </w:rPr>
                        </w:pPr>
                        <w:r>
                          <w:rPr>
                            <w:color w:val="231F20"/>
                            <w:w w:val="105%"/>
                          </w:rPr>
                          <w:t>That</w:t>
                        </w:r>
                        <w:r>
                          <w:rPr>
                            <w:color w:val="231F20"/>
                            <w:spacing w:val="-10"/>
                            <w:w w:val="105%"/>
                          </w:rPr>
                          <w:t xml:space="preserve"> </w:t>
                        </w:r>
                        <w:r>
                          <w:rPr>
                            <w:color w:val="231F20"/>
                            <w:w w:val="105%"/>
                          </w:rPr>
                          <w:t>floored</w:t>
                        </w:r>
                        <w:r>
                          <w:rPr>
                            <w:color w:val="231F20"/>
                            <w:spacing w:val="-10"/>
                            <w:w w:val="105%"/>
                          </w:rPr>
                          <w:t xml:space="preserve"> </w:t>
                        </w:r>
                        <w:r>
                          <w:rPr>
                            <w:color w:val="231F20"/>
                            <w:w w:val="105%"/>
                          </w:rPr>
                          <w:t>me.</w:t>
                        </w:r>
                        <w:r>
                          <w:rPr>
                            <w:color w:val="231F20"/>
                            <w:spacing w:val="26"/>
                            <w:w w:val="105%"/>
                          </w:rPr>
                          <w:t xml:space="preserve"> </w:t>
                        </w:r>
                        <w:r>
                          <w:rPr>
                            <w:color w:val="231F20"/>
                            <w:w w:val="105%"/>
                          </w:rPr>
                          <w:t>It</w:t>
                        </w:r>
                        <w:r>
                          <w:rPr>
                            <w:color w:val="231F20"/>
                            <w:spacing w:val="-10"/>
                            <w:w w:val="105%"/>
                          </w:rPr>
                          <w:t xml:space="preserve"> </w:t>
                        </w:r>
                        <w:r>
                          <w:rPr>
                            <w:color w:val="231F20"/>
                            <w:w w:val="105%"/>
                          </w:rPr>
                          <w:t>began</w:t>
                        </w:r>
                        <w:r>
                          <w:rPr>
                            <w:color w:val="231F20"/>
                            <w:spacing w:val="-10"/>
                            <w:w w:val="105%"/>
                          </w:rPr>
                          <w:t xml:space="preserve"> </w:t>
                        </w:r>
                        <w:r>
                          <w:rPr>
                            <w:color w:val="231F20"/>
                            <w:w w:val="105%"/>
                          </w:rPr>
                          <w:t>to</w:t>
                        </w:r>
                        <w:r>
                          <w:rPr>
                            <w:color w:val="231F20"/>
                            <w:spacing w:val="-10"/>
                            <w:w w:val="105%"/>
                          </w:rPr>
                          <w:t xml:space="preserve"> </w:t>
                        </w:r>
                        <w:r>
                          <w:rPr>
                            <w:color w:val="231F20"/>
                            <w:w w:val="105%"/>
                          </w:rPr>
                          <w:t>look</w:t>
                        </w:r>
                        <w:r>
                          <w:rPr>
                            <w:color w:val="231F20"/>
                            <w:spacing w:val="-10"/>
                            <w:w w:val="105%"/>
                          </w:rPr>
                          <w:t xml:space="preserve"> </w:t>
                        </w:r>
                        <w:r>
                          <w:rPr>
                            <w:color w:val="231F20"/>
                            <w:w w:val="105%"/>
                          </w:rPr>
                          <w:t>as</w:t>
                        </w:r>
                        <w:r>
                          <w:rPr>
                            <w:color w:val="231F20"/>
                            <w:spacing w:val="-10"/>
                            <w:w w:val="105%"/>
                          </w:rPr>
                          <w:t xml:space="preserve"> </w:t>
                        </w:r>
                        <w:r>
                          <w:rPr>
                            <w:color w:val="231F20"/>
                            <w:w w:val="105%"/>
                          </w:rPr>
                          <w:t>though</w:t>
                        </w:r>
                        <w:r>
                          <w:rPr>
                            <w:color w:val="231F20"/>
                            <w:spacing w:val="-10"/>
                            <w:w w:val="105%"/>
                          </w:rPr>
                          <w:t xml:space="preserve"> </w:t>
                        </w:r>
                        <w:r>
                          <w:rPr>
                            <w:color w:val="231F20"/>
                            <w:w w:val="105%"/>
                          </w:rPr>
                          <w:t xml:space="preserve">religious </w:t>
                        </w:r>
                        <w:r>
                          <w:rPr>
                            <w:color w:val="231F20"/>
                          </w:rPr>
                          <w:t>people</w:t>
                        </w:r>
                        <w:r>
                          <w:rPr>
                            <w:color w:val="231F20"/>
                            <w:spacing w:val="-1"/>
                          </w:rPr>
                          <w:t xml:space="preserve"> </w:t>
                        </w:r>
                        <w:r>
                          <w:rPr>
                            <w:color w:val="231F20"/>
                          </w:rPr>
                          <w:t>were</w:t>
                        </w:r>
                        <w:r>
                          <w:rPr>
                            <w:color w:val="231F20"/>
                            <w:spacing w:val="-1"/>
                          </w:rPr>
                          <w:t xml:space="preserve"> </w:t>
                        </w:r>
                        <w:r>
                          <w:rPr>
                            <w:color w:val="231F20"/>
                          </w:rPr>
                          <w:t>right</w:t>
                        </w:r>
                        <w:r>
                          <w:rPr>
                            <w:color w:val="231F20"/>
                            <w:spacing w:val="-1"/>
                          </w:rPr>
                          <w:t xml:space="preserve"> </w:t>
                        </w:r>
                        <w:r>
                          <w:rPr>
                            <w:color w:val="231F20"/>
                          </w:rPr>
                          <w:t>after</w:t>
                        </w:r>
                        <w:r>
                          <w:rPr>
                            <w:color w:val="231F20"/>
                            <w:spacing w:val="-1"/>
                          </w:rPr>
                          <w:t xml:space="preserve"> </w:t>
                        </w:r>
                        <w:r>
                          <w:rPr>
                            <w:color w:val="231F20"/>
                          </w:rPr>
                          <w:t>all.</w:t>
                        </w:r>
                        <w:r>
                          <w:rPr>
                            <w:color w:val="231F20"/>
                            <w:spacing w:val="40"/>
                          </w:rPr>
                          <w:t xml:space="preserve"> </w:t>
                        </w:r>
                        <w:r>
                          <w:rPr>
                            <w:color w:val="231F20"/>
                          </w:rPr>
                          <w:t>Here</w:t>
                        </w:r>
                        <w:r>
                          <w:rPr>
                            <w:color w:val="231F20"/>
                            <w:spacing w:val="-1"/>
                          </w:rPr>
                          <w:t xml:space="preserve"> </w:t>
                        </w:r>
                        <w:r>
                          <w:rPr>
                            <w:color w:val="231F20"/>
                          </w:rPr>
                          <w:t>was</w:t>
                        </w:r>
                        <w:r>
                          <w:rPr>
                            <w:color w:val="231F20"/>
                            <w:spacing w:val="-1"/>
                          </w:rPr>
                          <w:t xml:space="preserve"> </w:t>
                        </w:r>
                        <w:r>
                          <w:rPr>
                            <w:color w:val="231F20"/>
                          </w:rPr>
                          <w:t>something</w:t>
                        </w:r>
                        <w:r>
                          <w:rPr>
                            <w:color w:val="231F20"/>
                            <w:spacing w:val="-1"/>
                          </w:rPr>
                          <w:t xml:space="preserve"> </w:t>
                        </w:r>
                        <w:r>
                          <w:rPr>
                            <w:color w:val="231F20"/>
                          </w:rPr>
                          <w:t>at</w:t>
                        </w:r>
                        <w:r>
                          <w:rPr>
                            <w:color w:val="231F20"/>
                            <w:spacing w:val="-1"/>
                          </w:rPr>
                          <w:t xml:space="preserve"> </w:t>
                        </w:r>
                        <w:r>
                          <w:rPr>
                            <w:color w:val="231F20"/>
                          </w:rPr>
                          <w:t xml:space="preserve">work </w:t>
                        </w:r>
                        <w:r>
                          <w:rPr>
                            <w:color w:val="231F20"/>
                            <w:w w:val="105%"/>
                          </w:rPr>
                          <w:t>in</w:t>
                        </w:r>
                        <w:r>
                          <w:rPr>
                            <w:color w:val="231F20"/>
                            <w:spacing w:val="-2"/>
                            <w:w w:val="105%"/>
                          </w:rPr>
                          <w:t xml:space="preserve"> </w:t>
                        </w:r>
                        <w:r>
                          <w:rPr>
                            <w:color w:val="231F20"/>
                            <w:w w:val="105%"/>
                          </w:rPr>
                          <w:t>a</w:t>
                        </w:r>
                        <w:r>
                          <w:rPr>
                            <w:color w:val="231F20"/>
                            <w:spacing w:val="-2"/>
                            <w:w w:val="105%"/>
                          </w:rPr>
                          <w:t xml:space="preserve"> </w:t>
                        </w:r>
                        <w:r>
                          <w:rPr>
                            <w:color w:val="231F20"/>
                            <w:w w:val="105%"/>
                          </w:rPr>
                          <w:t>human</w:t>
                        </w:r>
                        <w:r>
                          <w:rPr>
                            <w:color w:val="231F20"/>
                            <w:spacing w:val="-2"/>
                            <w:w w:val="105%"/>
                          </w:rPr>
                          <w:t xml:space="preserve"> </w:t>
                        </w:r>
                        <w:r>
                          <w:rPr>
                            <w:color w:val="231F20"/>
                            <w:w w:val="105%"/>
                          </w:rPr>
                          <w:t>heart</w:t>
                        </w:r>
                        <w:r>
                          <w:rPr>
                            <w:color w:val="231F20"/>
                            <w:spacing w:val="-2"/>
                            <w:w w:val="105%"/>
                          </w:rPr>
                          <w:t xml:space="preserve"> </w:t>
                        </w:r>
                        <w:r>
                          <w:rPr>
                            <w:color w:val="231F20"/>
                            <w:w w:val="105%"/>
                          </w:rPr>
                          <w:t>which</w:t>
                        </w:r>
                        <w:r>
                          <w:rPr>
                            <w:color w:val="231F20"/>
                            <w:spacing w:val="-2"/>
                            <w:w w:val="105%"/>
                          </w:rPr>
                          <w:t xml:space="preserve"> </w:t>
                        </w:r>
                        <w:r>
                          <w:rPr>
                            <w:color w:val="231F20"/>
                            <w:w w:val="105%"/>
                          </w:rPr>
                          <w:t>had</w:t>
                        </w:r>
                        <w:r>
                          <w:rPr>
                            <w:color w:val="231F20"/>
                            <w:spacing w:val="-2"/>
                            <w:w w:val="105%"/>
                          </w:rPr>
                          <w:t xml:space="preserve"> </w:t>
                        </w:r>
                        <w:r>
                          <w:rPr>
                            <w:color w:val="231F20"/>
                            <w:w w:val="105%"/>
                          </w:rPr>
                          <w:t>done</w:t>
                        </w:r>
                        <w:r>
                          <w:rPr>
                            <w:color w:val="231F20"/>
                            <w:spacing w:val="-2"/>
                            <w:w w:val="105%"/>
                          </w:rPr>
                          <w:t xml:space="preserve"> </w:t>
                        </w:r>
                        <w:r>
                          <w:rPr>
                            <w:color w:val="231F20"/>
                            <w:w w:val="105%"/>
                          </w:rPr>
                          <w:t>the</w:t>
                        </w:r>
                        <w:r>
                          <w:rPr>
                            <w:color w:val="231F20"/>
                            <w:spacing w:val="-2"/>
                            <w:w w:val="105%"/>
                          </w:rPr>
                          <w:t xml:space="preserve"> </w:t>
                        </w:r>
                        <w:r>
                          <w:rPr>
                            <w:color w:val="231F20"/>
                            <w:w w:val="105%"/>
                          </w:rPr>
                          <w:t>impossible.</w:t>
                        </w:r>
                        <w:r>
                          <w:rPr>
                            <w:color w:val="231F20"/>
                            <w:spacing w:val="40"/>
                            <w:w w:val="105%"/>
                          </w:rPr>
                          <w:t xml:space="preserve"> </w:t>
                        </w:r>
                        <w:r>
                          <w:rPr>
                            <w:color w:val="231F20"/>
                            <w:w w:val="105%"/>
                          </w:rPr>
                          <w:t xml:space="preserve">My </w:t>
                        </w:r>
                        <w:r>
                          <w:rPr>
                            <w:color w:val="231F20"/>
                          </w:rPr>
                          <w:t xml:space="preserve">ideas about miracles were drastically revised right then. </w:t>
                        </w:r>
                        <w:r>
                          <w:rPr>
                            <w:color w:val="231F20"/>
                            <w:w w:val="105%"/>
                          </w:rPr>
                          <w:t>Never</w:t>
                        </w:r>
                        <w:r>
                          <w:rPr>
                            <w:color w:val="231F20"/>
                            <w:spacing w:val="-5"/>
                            <w:w w:val="105%"/>
                          </w:rPr>
                          <w:t xml:space="preserve"> </w:t>
                        </w:r>
                        <w:r>
                          <w:rPr>
                            <w:color w:val="231F20"/>
                            <w:w w:val="105%"/>
                          </w:rPr>
                          <w:t>mind</w:t>
                        </w:r>
                        <w:r>
                          <w:rPr>
                            <w:color w:val="231F20"/>
                            <w:spacing w:val="-5"/>
                            <w:w w:val="105%"/>
                          </w:rPr>
                          <w:t xml:space="preserve"> </w:t>
                        </w:r>
                        <w:r>
                          <w:rPr>
                            <w:color w:val="231F20"/>
                            <w:w w:val="105%"/>
                          </w:rPr>
                          <w:t>the</w:t>
                        </w:r>
                        <w:r>
                          <w:rPr>
                            <w:color w:val="231F20"/>
                            <w:spacing w:val="-5"/>
                            <w:w w:val="105%"/>
                          </w:rPr>
                          <w:t xml:space="preserve"> </w:t>
                        </w:r>
                        <w:r>
                          <w:rPr>
                            <w:color w:val="231F20"/>
                            <w:w w:val="105%"/>
                          </w:rPr>
                          <w:t>musty</w:t>
                        </w:r>
                        <w:r>
                          <w:rPr>
                            <w:color w:val="231F20"/>
                            <w:spacing w:val="-5"/>
                            <w:w w:val="105%"/>
                          </w:rPr>
                          <w:t xml:space="preserve"> </w:t>
                        </w:r>
                        <w:r>
                          <w:rPr>
                            <w:color w:val="231F20"/>
                            <w:w w:val="105%"/>
                          </w:rPr>
                          <w:t>past;</w:t>
                        </w:r>
                        <w:r>
                          <w:rPr>
                            <w:color w:val="231F20"/>
                            <w:spacing w:val="-5"/>
                            <w:w w:val="105%"/>
                          </w:rPr>
                          <w:t xml:space="preserve"> </w:t>
                        </w:r>
                        <w:r>
                          <w:rPr>
                            <w:color w:val="231F20"/>
                            <w:w w:val="105%"/>
                          </w:rPr>
                          <w:t>here</w:t>
                        </w:r>
                        <w:r>
                          <w:rPr>
                            <w:color w:val="231F20"/>
                            <w:spacing w:val="-5"/>
                            <w:w w:val="105%"/>
                          </w:rPr>
                          <w:t xml:space="preserve"> </w:t>
                        </w:r>
                        <w:r>
                          <w:rPr>
                            <w:color w:val="231F20"/>
                            <w:w w:val="105%"/>
                          </w:rPr>
                          <w:t>sat</w:t>
                        </w:r>
                        <w:r>
                          <w:rPr>
                            <w:color w:val="231F20"/>
                            <w:spacing w:val="-5"/>
                            <w:w w:val="105%"/>
                          </w:rPr>
                          <w:t xml:space="preserve"> </w:t>
                        </w:r>
                        <w:r>
                          <w:rPr>
                            <w:color w:val="231F20"/>
                            <w:w w:val="105%"/>
                          </w:rPr>
                          <w:t>a</w:t>
                        </w:r>
                        <w:r>
                          <w:rPr>
                            <w:color w:val="231F20"/>
                            <w:spacing w:val="-5"/>
                            <w:w w:val="105%"/>
                          </w:rPr>
                          <w:t xml:space="preserve"> </w:t>
                        </w:r>
                        <w:r>
                          <w:rPr>
                            <w:color w:val="231F20"/>
                            <w:w w:val="105%"/>
                          </w:rPr>
                          <w:t>miracle</w:t>
                        </w:r>
                        <w:r>
                          <w:rPr>
                            <w:color w:val="231F20"/>
                            <w:spacing w:val="-5"/>
                            <w:w w:val="105%"/>
                          </w:rPr>
                          <w:t xml:space="preserve"> </w:t>
                        </w:r>
                        <w:r>
                          <w:rPr>
                            <w:color w:val="231F20"/>
                            <w:w w:val="105%"/>
                          </w:rPr>
                          <w:t>directly across the kitchen table.</w:t>
                        </w:r>
                        <w:r>
                          <w:rPr>
                            <w:color w:val="231F20"/>
                            <w:spacing w:val="40"/>
                            <w:w w:val="105%"/>
                          </w:rPr>
                          <w:t xml:space="preserve"> </w:t>
                        </w:r>
                        <w:r>
                          <w:rPr>
                            <w:color w:val="231F20"/>
                            <w:w w:val="105%"/>
                          </w:rPr>
                          <w:t>He shouted great tidings.</w:t>
                        </w:r>
                      </w:p>
                      <w:p w14:paraId="1A0A0082" w14:textId="77777777" w:rsidR="00000000" w:rsidRDefault="00000000">
                        <w:pPr>
                          <w:pStyle w:val="BodyText"/>
                          <w:kinsoku w:val="0"/>
                          <w:overflowPunct w:val="0"/>
                          <w:spacing w:before="0.10pt"/>
                          <w:ind w:start="6.45pt" w:end="0pt" w:firstLine="0pt"/>
                          <w:rPr>
                            <w:color w:val="231F20"/>
                            <w:spacing w:val="-2"/>
                            <w:w w:val="105%"/>
                          </w:rPr>
                        </w:pPr>
                        <w:r>
                          <w:rPr>
                            <w:color w:val="231F20"/>
                            <w:w w:val="105%"/>
                          </w:rPr>
                          <w:t>I</w:t>
                        </w:r>
                        <w:r>
                          <w:rPr>
                            <w:color w:val="231F20"/>
                            <w:spacing w:val="9"/>
                            <w:w w:val="105%"/>
                          </w:rPr>
                          <w:t xml:space="preserve"> </w:t>
                        </w:r>
                        <w:r>
                          <w:rPr>
                            <w:color w:val="231F20"/>
                            <w:w w:val="105%"/>
                          </w:rPr>
                          <w:t>saw</w:t>
                        </w:r>
                        <w:r>
                          <w:rPr>
                            <w:color w:val="231F20"/>
                            <w:spacing w:val="9"/>
                            <w:w w:val="105%"/>
                          </w:rPr>
                          <w:t xml:space="preserve"> </w:t>
                        </w:r>
                        <w:r>
                          <w:rPr>
                            <w:color w:val="231F20"/>
                            <w:w w:val="105%"/>
                          </w:rPr>
                          <w:t>that</w:t>
                        </w:r>
                        <w:r>
                          <w:rPr>
                            <w:color w:val="231F20"/>
                            <w:spacing w:val="10"/>
                            <w:w w:val="105%"/>
                          </w:rPr>
                          <w:t xml:space="preserve"> </w:t>
                        </w:r>
                        <w:r>
                          <w:rPr>
                            <w:color w:val="231F20"/>
                            <w:w w:val="105%"/>
                          </w:rPr>
                          <w:t>my</w:t>
                        </w:r>
                        <w:r>
                          <w:rPr>
                            <w:color w:val="231F20"/>
                            <w:spacing w:val="9"/>
                            <w:w w:val="105%"/>
                          </w:rPr>
                          <w:t xml:space="preserve"> </w:t>
                        </w:r>
                        <w:r>
                          <w:rPr>
                            <w:color w:val="231F20"/>
                            <w:w w:val="105%"/>
                          </w:rPr>
                          <w:t>friend</w:t>
                        </w:r>
                        <w:r>
                          <w:rPr>
                            <w:color w:val="231F20"/>
                            <w:spacing w:val="9"/>
                            <w:w w:val="105%"/>
                          </w:rPr>
                          <w:t xml:space="preserve"> </w:t>
                        </w:r>
                        <w:r>
                          <w:rPr>
                            <w:color w:val="231F20"/>
                            <w:w w:val="105%"/>
                          </w:rPr>
                          <w:t>was</w:t>
                        </w:r>
                        <w:r>
                          <w:rPr>
                            <w:color w:val="231F20"/>
                            <w:spacing w:val="10"/>
                            <w:w w:val="105%"/>
                          </w:rPr>
                          <w:t xml:space="preserve"> </w:t>
                        </w:r>
                        <w:r>
                          <w:rPr>
                            <w:color w:val="231F20"/>
                            <w:w w:val="105%"/>
                          </w:rPr>
                          <w:t>much</w:t>
                        </w:r>
                        <w:r>
                          <w:rPr>
                            <w:color w:val="231F20"/>
                            <w:spacing w:val="9"/>
                            <w:w w:val="105%"/>
                          </w:rPr>
                          <w:t xml:space="preserve"> </w:t>
                        </w:r>
                        <w:r>
                          <w:rPr>
                            <w:color w:val="231F20"/>
                            <w:w w:val="105%"/>
                          </w:rPr>
                          <w:t>more</w:t>
                        </w:r>
                        <w:r>
                          <w:rPr>
                            <w:color w:val="231F20"/>
                            <w:spacing w:val="9"/>
                            <w:w w:val="105%"/>
                          </w:rPr>
                          <w:t xml:space="preserve"> </w:t>
                        </w:r>
                        <w:r>
                          <w:rPr>
                            <w:color w:val="231F20"/>
                            <w:w w:val="105%"/>
                          </w:rPr>
                          <w:t>than</w:t>
                        </w:r>
                        <w:r>
                          <w:rPr>
                            <w:color w:val="231F20"/>
                            <w:spacing w:val="10"/>
                            <w:w w:val="105%"/>
                          </w:rPr>
                          <w:t xml:space="preserve"> </w:t>
                        </w:r>
                        <w:r>
                          <w:rPr>
                            <w:color w:val="231F20"/>
                            <w:spacing w:val="-2"/>
                            <w:w w:val="105%"/>
                          </w:rPr>
                          <w:t>inwardly</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07263B1A" w14:textId="4F844781"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1740160" behindDoc="1" locked="0" layoutInCell="0" allowOverlap="1" wp14:anchorId="22F7EA24" wp14:editId="3AF476F4">
            <wp:simplePos x="0" y="0"/>
            <wp:positionH relativeFrom="page">
              <wp:posOffset>353060</wp:posOffset>
            </wp:positionH>
            <wp:positionV relativeFrom="page">
              <wp:posOffset>207645</wp:posOffset>
            </wp:positionV>
            <wp:extent cx="152400" cy="138430"/>
            <wp:effectExtent l="0" t="0" r="0" b="0"/>
            <wp:wrapNone/>
            <wp:docPr id="562" name="Text Box 8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5240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11FF1020"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12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41184" behindDoc="1" locked="0" layoutInCell="0" allowOverlap="1" wp14:anchorId="1BDE2246" wp14:editId="195B7AB0">
            <wp:simplePos x="0" y="0"/>
            <wp:positionH relativeFrom="page">
              <wp:posOffset>994410</wp:posOffset>
            </wp:positionH>
            <wp:positionV relativeFrom="page">
              <wp:posOffset>207645</wp:posOffset>
            </wp:positionV>
            <wp:extent cx="1410970" cy="138430"/>
            <wp:effectExtent l="0" t="0" r="0" b="0"/>
            <wp:wrapNone/>
            <wp:docPr id="561" name="Text Box 83"/>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41097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68DDCFAD"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ALCOHOLICS</w:t>
                        </w:r>
                        <w:r>
                          <w:rPr>
                            <w:color w:val="231F20"/>
                            <w:spacing w:val="53"/>
                            <w:sz w:val="16"/>
                            <w:szCs w:val="16"/>
                          </w:rPr>
                          <w:t xml:space="preserve"> </w:t>
                        </w:r>
                        <w:r>
                          <w:rPr>
                            <w:color w:val="231F20"/>
                            <w:spacing w:val="-2"/>
                            <w:sz w:val="16"/>
                            <w:szCs w:val="16"/>
                          </w:rPr>
                          <w:t>ANONYMOUS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42208" behindDoc="1" locked="0" layoutInCell="0" allowOverlap="1" wp14:anchorId="33D59DF0" wp14:editId="302EFF6C">
            <wp:simplePos x="0" y="0"/>
            <wp:positionH relativeFrom="page">
              <wp:posOffset>353060</wp:posOffset>
            </wp:positionH>
            <wp:positionV relativeFrom="page">
              <wp:posOffset>377190</wp:posOffset>
            </wp:positionV>
            <wp:extent cx="2623185" cy="4424680"/>
            <wp:effectExtent l="0" t="0" r="0" b="0"/>
            <wp:wrapNone/>
            <wp:docPr id="560" name="Text Box 84"/>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23185" cy="4424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4619A9DA" w14:textId="77777777" w:rsidR="00000000" w:rsidRDefault="00000000">
                        <w:pPr>
                          <w:pStyle w:val="BodyText"/>
                          <w:kinsoku w:val="0"/>
                          <w:overflowPunct w:val="0"/>
                          <w:spacing w:before="0.85pt" w:line="12.70pt" w:lineRule="auto"/>
                          <w:ind w:end="1.40pt" w:firstLine="0pt"/>
                          <w:rPr>
                            <w:color w:val="231F20"/>
                            <w:w w:val="105%"/>
                          </w:rPr>
                        </w:pPr>
                        <w:r>
                          <w:rPr>
                            <w:color w:val="231F20"/>
                            <w:w w:val="105%"/>
                          </w:rPr>
                          <w:t>reorganized.</w:t>
                        </w:r>
                        <w:r>
                          <w:rPr>
                            <w:color w:val="231F20"/>
                            <w:spacing w:val="38"/>
                            <w:w w:val="105%"/>
                          </w:rPr>
                          <w:t xml:space="preserve"> </w:t>
                        </w:r>
                        <w:r>
                          <w:rPr>
                            <w:color w:val="231F20"/>
                            <w:w w:val="105%"/>
                          </w:rPr>
                          <w:t>He</w:t>
                        </w:r>
                        <w:r>
                          <w:rPr>
                            <w:color w:val="231F20"/>
                            <w:spacing w:val="-4"/>
                            <w:w w:val="105%"/>
                          </w:rPr>
                          <w:t xml:space="preserve"> </w:t>
                        </w:r>
                        <w:r>
                          <w:rPr>
                            <w:color w:val="231F20"/>
                            <w:w w:val="105%"/>
                          </w:rPr>
                          <w:t>was</w:t>
                        </w:r>
                        <w:r>
                          <w:rPr>
                            <w:color w:val="231F20"/>
                            <w:spacing w:val="-4"/>
                            <w:w w:val="105%"/>
                          </w:rPr>
                          <w:t xml:space="preserve"> </w:t>
                        </w:r>
                        <w:r>
                          <w:rPr>
                            <w:color w:val="231F20"/>
                            <w:w w:val="105%"/>
                          </w:rPr>
                          <w:t>on</w:t>
                        </w:r>
                        <w:r>
                          <w:rPr>
                            <w:color w:val="231F20"/>
                            <w:spacing w:val="-4"/>
                            <w:w w:val="105%"/>
                          </w:rPr>
                          <w:t xml:space="preserve"> </w:t>
                        </w:r>
                        <w:r>
                          <w:rPr>
                            <w:color w:val="231F20"/>
                            <w:w w:val="105%"/>
                          </w:rPr>
                          <w:t>a</w:t>
                        </w:r>
                        <w:r>
                          <w:rPr>
                            <w:color w:val="231F20"/>
                            <w:spacing w:val="-4"/>
                            <w:w w:val="105%"/>
                          </w:rPr>
                          <w:t xml:space="preserve"> </w:t>
                        </w:r>
                        <w:r>
                          <w:rPr>
                            <w:color w:val="231F20"/>
                            <w:w w:val="105%"/>
                          </w:rPr>
                          <w:t>different</w:t>
                        </w:r>
                        <w:r>
                          <w:rPr>
                            <w:color w:val="231F20"/>
                            <w:spacing w:val="-4"/>
                            <w:w w:val="105%"/>
                          </w:rPr>
                          <w:t xml:space="preserve"> </w:t>
                        </w:r>
                        <w:r>
                          <w:rPr>
                            <w:color w:val="231F20"/>
                            <w:w w:val="105%"/>
                          </w:rPr>
                          <w:t>footing.</w:t>
                        </w:r>
                        <w:r>
                          <w:rPr>
                            <w:color w:val="231F20"/>
                            <w:spacing w:val="38"/>
                            <w:w w:val="105%"/>
                          </w:rPr>
                          <w:t xml:space="preserve"> </w:t>
                        </w:r>
                        <w:r>
                          <w:rPr>
                            <w:color w:val="231F20"/>
                            <w:w w:val="105%"/>
                          </w:rPr>
                          <w:t>His</w:t>
                        </w:r>
                        <w:r>
                          <w:rPr>
                            <w:color w:val="231F20"/>
                            <w:spacing w:val="-4"/>
                            <w:w w:val="105%"/>
                          </w:rPr>
                          <w:t xml:space="preserve"> </w:t>
                        </w:r>
                        <w:r>
                          <w:rPr>
                            <w:color w:val="231F20"/>
                            <w:w w:val="105%"/>
                          </w:rPr>
                          <w:t>roots grasped a new soil.</w:t>
                        </w:r>
                      </w:p>
                      <w:p w14:paraId="6195F845" w14:textId="77777777" w:rsidR="00000000" w:rsidRDefault="00000000">
                        <w:pPr>
                          <w:pStyle w:val="BodyText"/>
                          <w:kinsoku w:val="0"/>
                          <w:overflowPunct w:val="0"/>
                          <w:spacing w:before="0.60pt" w:line="12.95pt" w:lineRule="auto"/>
                          <w:ind w:end="1.35pt"/>
                          <w:rPr>
                            <w:color w:val="231F20"/>
                            <w:w w:val="105%"/>
                          </w:rPr>
                        </w:pPr>
                        <w:r>
                          <w:rPr>
                            <w:color w:val="231F20"/>
                            <w:spacing w:val="-4"/>
                          </w:rPr>
                          <w:t>Despite</w:t>
                        </w:r>
                        <w:r>
                          <w:rPr>
                            <w:color w:val="231F20"/>
                            <w:spacing w:val="-7"/>
                          </w:rPr>
                          <w:t xml:space="preserve"> </w:t>
                        </w:r>
                        <w:r>
                          <w:rPr>
                            <w:color w:val="231F20"/>
                            <w:spacing w:val="-4"/>
                          </w:rPr>
                          <w:t>the</w:t>
                        </w:r>
                        <w:r>
                          <w:rPr>
                            <w:color w:val="231F20"/>
                            <w:spacing w:val="-7"/>
                          </w:rPr>
                          <w:t xml:space="preserve"> </w:t>
                        </w:r>
                        <w:r>
                          <w:rPr>
                            <w:color w:val="231F20"/>
                            <w:spacing w:val="-4"/>
                          </w:rPr>
                          <w:t>living</w:t>
                        </w:r>
                        <w:r>
                          <w:rPr>
                            <w:color w:val="231F20"/>
                            <w:spacing w:val="-7"/>
                          </w:rPr>
                          <w:t xml:space="preserve"> </w:t>
                        </w:r>
                        <w:r>
                          <w:rPr>
                            <w:color w:val="231F20"/>
                            <w:spacing w:val="-4"/>
                          </w:rPr>
                          <w:t>example</w:t>
                        </w:r>
                        <w:r>
                          <w:rPr>
                            <w:color w:val="231F20"/>
                            <w:spacing w:val="-7"/>
                          </w:rPr>
                          <w:t xml:space="preserve"> </w:t>
                        </w:r>
                        <w:r>
                          <w:rPr>
                            <w:color w:val="231F20"/>
                            <w:spacing w:val="-4"/>
                          </w:rPr>
                          <w:t>of</w:t>
                        </w:r>
                        <w:r>
                          <w:rPr>
                            <w:color w:val="231F20"/>
                            <w:spacing w:val="-7"/>
                          </w:rPr>
                          <w:t xml:space="preserve"> </w:t>
                        </w:r>
                        <w:r>
                          <w:rPr>
                            <w:color w:val="231F20"/>
                            <w:spacing w:val="-4"/>
                          </w:rPr>
                          <w:t>my</w:t>
                        </w:r>
                        <w:r>
                          <w:rPr>
                            <w:color w:val="231F20"/>
                            <w:spacing w:val="-7"/>
                          </w:rPr>
                          <w:t xml:space="preserve"> </w:t>
                        </w:r>
                        <w:r>
                          <w:rPr>
                            <w:color w:val="231F20"/>
                            <w:spacing w:val="-4"/>
                          </w:rPr>
                          <w:t>friend</w:t>
                        </w:r>
                        <w:r>
                          <w:rPr>
                            <w:color w:val="231F20"/>
                            <w:spacing w:val="-7"/>
                          </w:rPr>
                          <w:t xml:space="preserve"> </w:t>
                        </w:r>
                        <w:r>
                          <w:rPr>
                            <w:color w:val="231F20"/>
                            <w:spacing w:val="-4"/>
                          </w:rPr>
                          <w:t>there</w:t>
                        </w:r>
                        <w:r>
                          <w:rPr>
                            <w:color w:val="231F20"/>
                            <w:spacing w:val="-7"/>
                          </w:rPr>
                          <w:t xml:space="preserve"> </w:t>
                        </w:r>
                        <w:r>
                          <w:rPr>
                            <w:color w:val="231F20"/>
                            <w:spacing w:val="-4"/>
                          </w:rPr>
                          <w:t>remained</w:t>
                        </w:r>
                        <w:r>
                          <w:rPr>
                            <w:color w:val="231F20"/>
                            <w:spacing w:val="-7"/>
                          </w:rPr>
                          <w:t xml:space="preserve"> </w:t>
                        </w:r>
                        <w:r>
                          <w:rPr>
                            <w:color w:val="231F20"/>
                            <w:spacing w:val="-4"/>
                          </w:rPr>
                          <w:t xml:space="preserve">in </w:t>
                        </w:r>
                        <w:r>
                          <w:rPr>
                            <w:color w:val="231F20"/>
                            <w:spacing w:val="-2"/>
                            <w:w w:val="105%"/>
                          </w:rPr>
                          <w:t>me</w:t>
                        </w:r>
                        <w:r>
                          <w:rPr>
                            <w:color w:val="231F20"/>
                            <w:spacing w:val="-10"/>
                            <w:w w:val="105%"/>
                          </w:rPr>
                          <w:t xml:space="preserve"> </w:t>
                        </w:r>
                        <w:r>
                          <w:rPr>
                            <w:color w:val="231F20"/>
                            <w:spacing w:val="-2"/>
                            <w:w w:val="105%"/>
                          </w:rPr>
                          <w:t>the</w:t>
                        </w:r>
                        <w:r>
                          <w:rPr>
                            <w:color w:val="231F20"/>
                            <w:spacing w:val="-10"/>
                            <w:w w:val="105%"/>
                          </w:rPr>
                          <w:t xml:space="preserve"> </w:t>
                        </w:r>
                        <w:r>
                          <w:rPr>
                            <w:color w:val="231F20"/>
                            <w:spacing w:val="-2"/>
                            <w:w w:val="105%"/>
                          </w:rPr>
                          <w:t>vestiges</w:t>
                        </w:r>
                        <w:r>
                          <w:rPr>
                            <w:color w:val="231F20"/>
                            <w:spacing w:val="-10"/>
                            <w:w w:val="105%"/>
                          </w:rPr>
                          <w:t xml:space="preserve"> </w:t>
                        </w:r>
                        <w:r>
                          <w:rPr>
                            <w:color w:val="231F20"/>
                            <w:spacing w:val="-2"/>
                            <w:w w:val="105%"/>
                          </w:rPr>
                          <w:t>of</w:t>
                        </w:r>
                        <w:r>
                          <w:rPr>
                            <w:color w:val="231F20"/>
                            <w:spacing w:val="-10"/>
                            <w:w w:val="105%"/>
                          </w:rPr>
                          <w:t xml:space="preserve"> </w:t>
                        </w:r>
                        <w:r>
                          <w:rPr>
                            <w:color w:val="231F20"/>
                            <w:spacing w:val="-2"/>
                            <w:w w:val="105%"/>
                          </w:rPr>
                          <w:t>my</w:t>
                        </w:r>
                        <w:r>
                          <w:rPr>
                            <w:color w:val="231F20"/>
                            <w:spacing w:val="-10"/>
                            <w:w w:val="105%"/>
                          </w:rPr>
                          <w:t xml:space="preserve"> </w:t>
                        </w:r>
                        <w:r>
                          <w:rPr>
                            <w:color w:val="231F20"/>
                            <w:spacing w:val="-2"/>
                            <w:w w:val="105%"/>
                          </w:rPr>
                          <w:t>old</w:t>
                        </w:r>
                        <w:r>
                          <w:rPr>
                            <w:color w:val="231F20"/>
                            <w:spacing w:val="-9"/>
                            <w:w w:val="105%"/>
                          </w:rPr>
                          <w:t xml:space="preserve"> </w:t>
                        </w:r>
                        <w:r>
                          <w:rPr>
                            <w:color w:val="231F20"/>
                            <w:spacing w:val="-2"/>
                            <w:w w:val="105%"/>
                          </w:rPr>
                          <w:t>prejudice.</w:t>
                        </w:r>
                        <w:r>
                          <w:rPr>
                            <w:color w:val="231F20"/>
                            <w:spacing w:val="-4"/>
                            <w:w w:val="105%"/>
                          </w:rPr>
                          <w:t xml:space="preserve"> </w:t>
                        </w:r>
                        <w:r>
                          <w:rPr>
                            <w:color w:val="231F20"/>
                            <w:spacing w:val="-2"/>
                            <w:w w:val="105%"/>
                          </w:rPr>
                          <w:t>The</w:t>
                        </w:r>
                        <w:r>
                          <w:rPr>
                            <w:color w:val="231F20"/>
                            <w:spacing w:val="-9"/>
                            <w:w w:val="105%"/>
                          </w:rPr>
                          <w:t xml:space="preserve"> </w:t>
                        </w:r>
                        <w:r>
                          <w:rPr>
                            <w:color w:val="231F20"/>
                            <w:spacing w:val="-2"/>
                            <w:w w:val="105%"/>
                          </w:rPr>
                          <w:t>word</w:t>
                        </w:r>
                        <w:r>
                          <w:rPr>
                            <w:color w:val="231F20"/>
                            <w:spacing w:val="-10"/>
                            <w:w w:val="105%"/>
                          </w:rPr>
                          <w:t xml:space="preserve"> </w:t>
                        </w:r>
                        <w:r>
                          <w:rPr>
                            <w:color w:val="231F20"/>
                            <w:spacing w:val="-2"/>
                            <w:w w:val="105%"/>
                          </w:rPr>
                          <w:t>God</w:t>
                        </w:r>
                        <w:r>
                          <w:rPr>
                            <w:color w:val="231F20"/>
                            <w:spacing w:val="-10"/>
                            <w:w w:val="105%"/>
                          </w:rPr>
                          <w:t xml:space="preserve"> </w:t>
                        </w:r>
                        <w:r>
                          <w:rPr>
                            <w:color w:val="231F20"/>
                            <w:spacing w:val="-2"/>
                            <w:w w:val="105%"/>
                          </w:rPr>
                          <w:t xml:space="preserve">still </w:t>
                        </w:r>
                        <w:r>
                          <w:rPr>
                            <w:color w:val="231F20"/>
                            <w:w w:val="105%"/>
                          </w:rPr>
                          <w:t>aroused</w:t>
                        </w:r>
                        <w:r>
                          <w:rPr>
                            <w:color w:val="231F20"/>
                            <w:spacing w:val="-12"/>
                            <w:w w:val="105%"/>
                          </w:rPr>
                          <w:t xml:space="preserve"> </w:t>
                        </w:r>
                        <w:r>
                          <w:rPr>
                            <w:color w:val="231F20"/>
                            <w:w w:val="105%"/>
                          </w:rPr>
                          <w:t>a</w:t>
                        </w:r>
                        <w:r>
                          <w:rPr>
                            <w:color w:val="231F20"/>
                            <w:spacing w:val="-12"/>
                            <w:w w:val="105%"/>
                          </w:rPr>
                          <w:t xml:space="preserve"> </w:t>
                        </w:r>
                        <w:r>
                          <w:rPr>
                            <w:color w:val="231F20"/>
                            <w:w w:val="105%"/>
                          </w:rPr>
                          <w:t>certain</w:t>
                        </w:r>
                        <w:r>
                          <w:rPr>
                            <w:color w:val="231F20"/>
                            <w:spacing w:val="-12"/>
                            <w:w w:val="105%"/>
                          </w:rPr>
                          <w:t xml:space="preserve"> </w:t>
                        </w:r>
                        <w:r>
                          <w:rPr>
                            <w:color w:val="231F20"/>
                            <w:w w:val="105%"/>
                          </w:rPr>
                          <w:t>antipathy.</w:t>
                        </w:r>
                        <w:r>
                          <w:rPr>
                            <w:color w:val="231F20"/>
                            <w:spacing w:val="17"/>
                            <w:w w:val="105%"/>
                          </w:rPr>
                          <w:t xml:space="preserve"> </w:t>
                        </w:r>
                        <w:r>
                          <w:rPr>
                            <w:color w:val="231F20"/>
                            <w:w w:val="105%"/>
                          </w:rPr>
                          <w:t>When</w:t>
                        </w:r>
                        <w:r>
                          <w:rPr>
                            <w:color w:val="231F20"/>
                            <w:spacing w:val="-12"/>
                            <w:w w:val="105%"/>
                          </w:rPr>
                          <w:t xml:space="preserve"> </w:t>
                        </w:r>
                        <w:r>
                          <w:rPr>
                            <w:color w:val="231F20"/>
                            <w:w w:val="105%"/>
                          </w:rPr>
                          <w:t>the</w:t>
                        </w:r>
                        <w:r>
                          <w:rPr>
                            <w:color w:val="231F20"/>
                            <w:spacing w:val="-12"/>
                            <w:w w:val="105%"/>
                          </w:rPr>
                          <w:t xml:space="preserve"> </w:t>
                        </w:r>
                        <w:r>
                          <w:rPr>
                            <w:color w:val="231F20"/>
                            <w:w w:val="105%"/>
                          </w:rPr>
                          <w:t>thought</w:t>
                        </w:r>
                        <w:r>
                          <w:rPr>
                            <w:color w:val="231F20"/>
                            <w:spacing w:val="-12"/>
                            <w:w w:val="105%"/>
                          </w:rPr>
                          <w:t xml:space="preserve"> </w:t>
                        </w:r>
                        <w:r>
                          <w:rPr>
                            <w:color w:val="231F20"/>
                            <w:w w:val="105%"/>
                          </w:rPr>
                          <w:t>was</w:t>
                        </w:r>
                        <w:r>
                          <w:rPr>
                            <w:color w:val="231F20"/>
                            <w:spacing w:val="-12"/>
                            <w:w w:val="105%"/>
                          </w:rPr>
                          <w:t xml:space="preserve"> </w:t>
                        </w:r>
                        <w:r>
                          <w:rPr>
                            <w:color w:val="231F20"/>
                            <w:w w:val="105%"/>
                          </w:rPr>
                          <w:t xml:space="preserve">ex- pressed that there might be a God personal to me this </w:t>
                        </w:r>
                        <w:r>
                          <w:rPr>
                            <w:color w:val="231F20"/>
                            <w:spacing w:val="-2"/>
                          </w:rPr>
                          <w:t>feeling</w:t>
                        </w:r>
                        <w:r>
                          <w:rPr>
                            <w:color w:val="231F20"/>
                            <w:spacing w:val="-10"/>
                          </w:rPr>
                          <w:t xml:space="preserve"> </w:t>
                        </w:r>
                        <w:r>
                          <w:rPr>
                            <w:color w:val="231F20"/>
                            <w:spacing w:val="-2"/>
                          </w:rPr>
                          <w:t>was</w:t>
                        </w:r>
                        <w:r>
                          <w:rPr>
                            <w:color w:val="231F20"/>
                            <w:spacing w:val="-9"/>
                          </w:rPr>
                          <w:t xml:space="preserve"> </w:t>
                        </w:r>
                        <w:r>
                          <w:rPr>
                            <w:color w:val="231F20"/>
                            <w:spacing w:val="-2"/>
                          </w:rPr>
                          <w:t>intensified.</w:t>
                        </w:r>
                        <w:r>
                          <w:rPr>
                            <w:color w:val="231F20"/>
                            <w:spacing w:val="-9"/>
                          </w:rPr>
                          <w:t xml:space="preserve"> </w:t>
                        </w:r>
                        <w:r>
                          <w:rPr>
                            <w:color w:val="231F20"/>
                            <w:spacing w:val="-2"/>
                          </w:rPr>
                          <w:t>I</w:t>
                        </w:r>
                        <w:r>
                          <w:rPr>
                            <w:color w:val="231F20"/>
                            <w:spacing w:val="-9"/>
                          </w:rPr>
                          <w:t xml:space="preserve"> </w:t>
                        </w:r>
                        <w:r>
                          <w:rPr>
                            <w:color w:val="231F20"/>
                            <w:spacing w:val="-2"/>
                          </w:rPr>
                          <w:t>didn’t</w:t>
                        </w:r>
                        <w:r>
                          <w:rPr>
                            <w:color w:val="231F20"/>
                            <w:spacing w:val="-10"/>
                          </w:rPr>
                          <w:t xml:space="preserve"> </w:t>
                        </w:r>
                        <w:r>
                          <w:rPr>
                            <w:color w:val="231F20"/>
                            <w:spacing w:val="-2"/>
                          </w:rPr>
                          <w:t>like</w:t>
                        </w:r>
                        <w:r>
                          <w:rPr>
                            <w:color w:val="231F20"/>
                            <w:spacing w:val="-9"/>
                          </w:rPr>
                          <w:t xml:space="preserve"> </w:t>
                        </w:r>
                        <w:r>
                          <w:rPr>
                            <w:color w:val="231F20"/>
                            <w:spacing w:val="-2"/>
                          </w:rPr>
                          <w:t>the</w:t>
                        </w:r>
                        <w:r>
                          <w:rPr>
                            <w:color w:val="231F20"/>
                            <w:spacing w:val="-9"/>
                          </w:rPr>
                          <w:t xml:space="preserve"> </w:t>
                        </w:r>
                        <w:r>
                          <w:rPr>
                            <w:color w:val="231F20"/>
                            <w:spacing w:val="-2"/>
                          </w:rPr>
                          <w:t>idea.</w:t>
                        </w:r>
                        <w:r>
                          <w:rPr>
                            <w:color w:val="231F20"/>
                            <w:spacing w:val="-9"/>
                          </w:rPr>
                          <w:t xml:space="preserve"> </w:t>
                        </w:r>
                        <w:r>
                          <w:rPr>
                            <w:color w:val="231F20"/>
                            <w:spacing w:val="-2"/>
                          </w:rPr>
                          <w:t>I</w:t>
                        </w:r>
                        <w:r>
                          <w:rPr>
                            <w:color w:val="231F20"/>
                            <w:spacing w:val="-10"/>
                          </w:rPr>
                          <w:t xml:space="preserve"> </w:t>
                        </w:r>
                        <w:r>
                          <w:rPr>
                            <w:color w:val="231F20"/>
                            <w:spacing w:val="-2"/>
                          </w:rPr>
                          <w:t>could</w:t>
                        </w:r>
                        <w:r>
                          <w:rPr>
                            <w:color w:val="231F20"/>
                            <w:spacing w:val="-9"/>
                          </w:rPr>
                          <w:t xml:space="preserve"> </w:t>
                        </w:r>
                        <w:r>
                          <w:rPr>
                            <w:color w:val="231F20"/>
                            <w:spacing w:val="-2"/>
                          </w:rPr>
                          <w:t>go</w:t>
                        </w:r>
                        <w:r>
                          <w:rPr>
                            <w:color w:val="231F20"/>
                            <w:spacing w:val="-9"/>
                          </w:rPr>
                          <w:t xml:space="preserve"> </w:t>
                        </w:r>
                        <w:r>
                          <w:rPr>
                            <w:color w:val="231F20"/>
                            <w:spacing w:val="-2"/>
                          </w:rPr>
                          <w:t>for such</w:t>
                        </w:r>
                        <w:r>
                          <w:rPr>
                            <w:color w:val="231F20"/>
                            <w:spacing w:val="-10"/>
                          </w:rPr>
                          <w:t xml:space="preserve"> </w:t>
                        </w:r>
                        <w:r>
                          <w:rPr>
                            <w:color w:val="231F20"/>
                            <w:spacing w:val="-2"/>
                          </w:rPr>
                          <w:t>conceptions</w:t>
                        </w:r>
                        <w:r>
                          <w:rPr>
                            <w:color w:val="231F20"/>
                            <w:spacing w:val="-9"/>
                          </w:rPr>
                          <w:t xml:space="preserve"> </w:t>
                        </w:r>
                        <w:r>
                          <w:rPr>
                            <w:color w:val="231F20"/>
                            <w:spacing w:val="-2"/>
                          </w:rPr>
                          <w:t>as</w:t>
                        </w:r>
                        <w:r>
                          <w:rPr>
                            <w:color w:val="231F20"/>
                            <w:spacing w:val="-9"/>
                          </w:rPr>
                          <w:t xml:space="preserve"> </w:t>
                        </w:r>
                        <w:r>
                          <w:rPr>
                            <w:color w:val="231F20"/>
                            <w:spacing w:val="-2"/>
                          </w:rPr>
                          <w:t>Creative</w:t>
                        </w:r>
                        <w:r>
                          <w:rPr>
                            <w:color w:val="231F20"/>
                            <w:spacing w:val="-9"/>
                          </w:rPr>
                          <w:t xml:space="preserve"> </w:t>
                        </w:r>
                        <w:r>
                          <w:rPr>
                            <w:color w:val="231F20"/>
                            <w:spacing w:val="-2"/>
                          </w:rPr>
                          <w:t>Intelligence,</w:t>
                        </w:r>
                        <w:r>
                          <w:rPr>
                            <w:color w:val="231F20"/>
                            <w:spacing w:val="-10"/>
                          </w:rPr>
                          <w:t xml:space="preserve"> </w:t>
                        </w:r>
                        <w:r>
                          <w:rPr>
                            <w:color w:val="231F20"/>
                            <w:spacing w:val="-2"/>
                          </w:rPr>
                          <w:t>Universal</w:t>
                        </w:r>
                        <w:r>
                          <w:rPr>
                            <w:color w:val="231F20"/>
                            <w:spacing w:val="-9"/>
                          </w:rPr>
                          <w:t xml:space="preserve"> </w:t>
                        </w:r>
                        <w:r>
                          <w:rPr>
                            <w:color w:val="231F20"/>
                            <w:spacing w:val="-2"/>
                          </w:rPr>
                          <w:t xml:space="preserve">Mind </w:t>
                        </w:r>
                        <w:r>
                          <w:rPr>
                            <w:color w:val="231F20"/>
                          </w:rPr>
                          <w:t>or</w:t>
                        </w:r>
                        <w:r>
                          <w:rPr>
                            <w:color w:val="231F20"/>
                            <w:spacing w:val="-2"/>
                          </w:rPr>
                          <w:t xml:space="preserve"> </w:t>
                        </w:r>
                        <w:r>
                          <w:rPr>
                            <w:color w:val="231F20"/>
                          </w:rPr>
                          <w:t>Spirit</w:t>
                        </w:r>
                        <w:r>
                          <w:rPr>
                            <w:color w:val="231F20"/>
                            <w:spacing w:val="-2"/>
                          </w:rPr>
                          <w:t xml:space="preserve"> </w:t>
                        </w:r>
                        <w:r>
                          <w:rPr>
                            <w:color w:val="231F20"/>
                          </w:rPr>
                          <w:t>of</w:t>
                        </w:r>
                        <w:r>
                          <w:rPr>
                            <w:color w:val="231F20"/>
                            <w:spacing w:val="-2"/>
                          </w:rPr>
                          <w:t xml:space="preserve"> </w:t>
                        </w:r>
                        <w:r>
                          <w:rPr>
                            <w:color w:val="231F20"/>
                          </w:rPr>
                          <w:t>Nature</w:t>
                        </w:r>
                        <w:r>
                          <w:rPr>
                            <w:color w:val="231F20"/>
                            <w:spacing w:val="-2"/>
                          </w:rPr>
                          <w:t xml:space="preserve"> </w:t>
                        </w:r>
                        <w:r>
                          <w:rPr>
                            <w:color w:val="231F20"/>
                          </w:rPr>
                          <w:t>but</w:t>
                        </w:r>
                        <w:r>
                          <w:rPr>
                            <w:color w:val="231F20"/>
                            <w:spacing w:val="-2"/>
                          </w:rPr>
                          <w:t xml:space="preserve"> </w:t>
                        </w:r>
                        <w:r>
                          <w:rPr>
                            <w:color w:val="231F20"/>
                          </w:rPr>
                          <w:t>I</w:t>
                        </w:r>
                        <w:r>
                          <w:rPr>
                            <w:color w:val="231F20"/>
                            <w:spacing w:val="-2"/>
                          </w:rPr>
                          <w:t xml:space="preserve"> </w:t>
                        </w:r>
                        <w:r>
                          <w:rPr>
                            <w:color w:val="231F20"/>
                          </w:rPr>
                          <w:t>resisted</w:t>
                        </w:r>
                        <w:r>
                          <w:rPr>
                            <w:color w:val="231F20"/>
                            <w:spacing w:val="-2"/>
                          </w:rPr>
                          <w:t xml:space="preserve"> </w:t>
                        </w:r>
                        <w:r>
                          <w:rPr>
                            <w:color w:val="231F20"/>
                          </w:rPr>
                          <w:t>the</w:t>
                        </w:r>
                        <w:r>
                          <w:rPr>
                            <w:color w:val="231F20"/>
                            <w:spacing w:val="-2"/>
                          </w:rPr>
                          <w:t xml:space="preserve"> </w:t>
                        </w:r>
                        <w:r>
                          <w:rPr>
                            <w:color w:val="231F20"/>
                          </w:rPr>
                          <w:t>thought</w:t>
                        </w:r>
                        <w:r>
                          <w:rPr>
                            <w:color w:val="231F20"/>
                            <w:spacing w:val="-2"/>
                          </w:rPr>
                          <w:t xml:space="preserve"> </w:t>
                        </w:r>
                        <w:r>
                          <w:rPr>
                            <w:color w:val="231F20"/>
                          </w:rPr>
                          <w:t>of</w:t>
                        </w:r>
                        <w:r>
                          <w:rPr>
                            <w:color w:val="231F20"/>
                            <w:spacing w:val="-2"/>
                          </w:rPr>
                          <w:t xml:space="preserve"> </w:t>
                        </w:r>
                        <w:r>
                          <w:rPr>
                            <w:color w:val="231F20"/>
                          </w:rPr>
                          <w:t>a</w:t>
                        </w:r>
                        <w:r>
                          <w:rPr>
                            <w:color w:val="231F20"/>
                            <w:spacing w:val="-2"/>
                          </w:rPr>
                          <w:t xml:space="preserve"> </w:t>
                        </w:r>
                        <w:r>
                          <w:rPr>
                            <w:color w:val="231F20"/>
                          </w:rPr>
                          <w:t>Czar</w:t>
                        </w:r>
                        <w:r>
                          <w:rPr>
                            <w:color w:val="231F20"/>
                            <w:spacing w:val="-2"/>
                          </w:rPr>
                          <w:t xml:space="preserve"> </w:t>
                        </w:r>
                        <w:r>
                          <w:rPr>
                            <w:color w:val="231F20"/>
                          </w:rPr>
                          <w:t>of the</w:t>
                        </w:r>
                        <w:r>
                          <w:rPr>
                            <w:color w:val="231F20"/>
                            <w:spacing w:val="-10"/>
                          </w:rPr>
                          <w:t xml:space="preserve"> </w:t>
                        </w:r>
                        <w:r>
                          <w:rPr>
                            <w:color w:val="231F20"/>
                          </w:rPr>
                          <w:t>Heavens,</w:t>
                        </w:r>
                        <w:r>
                          <w:rPr>
                            <w:color w:val="231F20"/>
                            <w:spacing w:val="-10"/>
                          </w:rPr>
                          <w:t xml:space="preserve"> </w:t>
                        </w:r>
                        <w:r>
                          <w:rPr>
                            <w:color w:val="231F20"/>
                          </w:rPr>
                          <w:t>however</w:t>
                        </w:r>
                        <w:r>
                          <w:rPr>
                            <w:color w:val="231F20"/>
                            <w:spacing w:val="-10"/>
                          </w:rPr>
                          <w:t xml:space="preserve"> </w:t>
                        </w:r>
                        <w:r>
                          <w:rPr>
                            <w:color w:val="231F20"/>
                          </w:rPr>
                          <w:t>loving</w:t>
                        </w:r>
                        <w:r>
                          <w:rPr>
                            <w:color w:val="231F20"/>
                            <w:spacing w:val="-10"/>
                          </w:rPr>
                          <w:t xml:space="preserve"> </w:t>
                        </w:r>
                        <w:r>
                          <w:rPr>
                            <w:color w:val="231F20"/>
                          </w:rPr>
                          <w:t>His</w:t>
                        </w:r>
                        <w:r>
                          <w:rPr>
                            <w:color w:val="231F20"/>
                            <w:spacing w:val="-10"/>
                          </w:rPr>
                          <w:t xml:space="preserve"> </w:t>
                        </w:r>
                        <w:r>
                          <w:rPr>
                            <w:color w:val="231F20"/>
                          </w:rPr>
                          <w:t>sway</w:t>
                        </w:r>
                        <w:r>
                          <w:rPr>
                            <w:color w:val="231F20"/>
                            <w:spacing w:val="-10"/>
                          </w:rPr>
                          <w:t xml:space="preserve"> </w:t>
                        </w:r>
                        <w:r>
                          <w:rPr>
                            <w:color w:val="231F20"/>
                          </w:rPr>
                          <w:t>might</w:t>
                        </w:r>
                        <w:r>
                          <w:rPr>
                            <w:color w:val="231F20"/>
                            <w:spacing w:val="-10"/>
                          </w:rPr>
                          <w:t xml:space="preserve"> </w:t>
                        </w:r>
                        <w:r>
                          <w:rPr>
                            <w:color w:val="231F20"/>
                          </w:rPr>
                          <w:t>be.</w:t>
                        </w:r>
                        <w:r>
                          <w:rPr>
                            <w:color w:val="231F20"/>
                            <w:vertAlign w:val="superscript"/>
                          </w:rPr>
                          <w:t>8</w:t>
                        </w:r>
                        <w:r>
                          <w:rPr>
                            <w:color w:val="231F20"/>
                            <w:spacing w:val="35"/>
                          </w:rPr>
                          <w:t xml:space="preserve"> </w:t>
                        </w:r>
                        <w:r>
                          <w:rPr>
                            <w:color w:val="231F20"/>
                          </w:rPr>
                          <w:t>I</w:t>
                        </w:r>
                        <w:r>
                          <w:rPr>
                            <w:color w:val="231F20"/>
                            <w:spacing w:val="-10"/>
                          </w:rPr>
                          <w:t xml:space="preserve"> </w:t>
                        </w:r>
                        <w:r>
                          <w:rPr>
                            <w:color w:val="231F20"/>
                          </w:rPr>
                          <w:t xml:space="preserve">have </w:t>
                        </w:r>
                        <w:r>
                          <w:rPr>
                            <w:color w:val="231F20"/>
                            <w:w w:val="105%"/>
                          </w:rPr>
                          <w:t>since</w:t>
                        </w:r>
                        <w:r>
                          <w:rPr>
                            <w:color w:val="231F20"/>
                            <w:spacing w:val="-13"/>
                            <w:w w:val="105%"/>
                          </w:rPr>
                          <w:t xml:space="preserve"> </w:t>
                        </w:r>
                        <w:r>
                          <w:rPr>
                            <w:color w:val="231F20"/>
                            <w:w w:val="105%"/>
                          </w:rPr>
                          <w:t>talked</w:t>
                        </w:r>
                        <w:r>
                          <w:rPr>
                            <w:color w:val="231F20"/>
                            <w:spacing w:val="-13"/>
                            <w:w w:val="105%"/>
                          </w:rPr>
                          <w:t xml:space="preserve"> </w:t>
                        </w:r>
                        <w:r>
                          <w:rPr>
                            <w:color w:val="231F20"/>
                            <w:w w:val="105%"/>
                          </w:rPr>
                          <w:t>with</w:t>
                        </w:r>
                        <w:r>
                          <w:rPr>
                            <w:color w:val="231F20"/>
                            <w:spacing w:val="-13"/>
                            <w:w w:val="105%"/>
                          </w:rPr>
                          <w:t xml:space="preserve"> </w:t>
                        </w:r>
                        <w:r>
                          <w:rPr>
                            <w:color w:val="231F20"/>
                            <w:w w:val="105%"/>
                          </w:rPr>
                          <w:t>scores</w:t>
                        </w:r>
                        <w:r>
                          <w:rPr>
                            <w:color w:val="231F20"/>
                            <w:spacing w:val="-13"/>
                            <w:w w:val="105%"/>
                          </w:rPr>
                          <w:t xml:space="preserve"> </w:t>
                        </w:r>
                        <w:r>
                          <w:rPr>
                            <w:color w:val="231F20"/>
                            <w:w w:val="105%"/>
                          </w:rPr>
                          <w:t>of</w:t>
                        </w:r>
                        <w:r>
                          <w:rPr>
                            <w:color w:val="231F20"/>
                            <w:spacing w:val="-13"/>
                            <w:w w:val="105%"/>
                          </w:rPr>
                          <w:t xml:space="preserve"> </w:t>
                        </w:r>
                        <w:r>
                          <w:rPr>
                            <w:color w:val="231F20"/>
                            <w:w w:val="105%"/>
                          </w:rPr>
                          <w:t>men</w:t>
                        </w:r>
                        <w:r>
                          <w:rPr>
                            <w:color w:val="231F20"/>
                            <w:spacing w:val="-13"/>
                            <w:w w:val="105%"/>
                          </w:rPr>
                          <w:t xml:space="preserve"> </w:t>
                        </w:r>
                        <w:r>
                          <w:rPr>
                            <w:color w:val="231F20"/>
                            <w:w w:val="105%"/>
                          </w:rPr>
                          <w:t>who</w:t>
                        </w:r>
                        <w:r>
                          <w:rPr>
                            <w:color w:val="231F20"/>
                            <w:spacing w:val="-13"/>
                            <w:w w:val="105%"/>
                          </w:rPr>
                          <w:t xml:space="preserve"> </w:t>
                        </w:r>
                        <w:r>
                          <w:rPr>
                            <w:color w:val="231F20"/>
                            <w:w w:val="105%"/>
                          </w:rPr>
                          <w:t>felt</w:t>
                        </w:r>
                        <w:r>
                          <w:rPr>
                            <w:color w:val="231F20"/>
                            <w:spacing w:val="-13"/>
                            <w:w w:val="105%"/>
                          </w:rPr>
                          <w:t xml:space="preserve"> </w:t>
                        </w:r>
                        <w:r>
                          <w:rPr>
                            <w:color w:val="231F20"/>
                            <w:w w:val="105%"/>
                          </w:rPr>
                          <w:t>the</w:t>
                        </w:r>
                        <w:r>
                          <w:rPr>
                            <w:color w:val="231F20"/>
                            <w:spacing w:val="-13"/>
                            <w:w w:val="105%"/>
                          </w:rPr>
                          <w:t xml:space="preserve"> </w:t>
                        </w:r>
                        <w:r>
                          <w:rPr>
                            <w:color w:val="231F20"/>
                            <w:w w:val="105%"/>
                          </w:rPr>
                          <w:t>same</w:t>
                        </w:r>
                        <w:r>
                          <w:rPr>
                            <w:color w:val="231F20"/>
                            <w:spacing w:val="-13"/>
                            <w:w w:val="105%"/>
                          </w:rPr>
                          <w:t xml:space="preserve"> </w:t>
                        </w:r>
                        <w:r>
                          <w:rPr>
                            <w:color w:val="231F20"/>
                            <w:w w:val="105%"/>
                          </w:rPr>
                          <w:t>way.</w:t>
                        </w:r>
                      </w:p>
                      <w:p w14:paraId="5162545E" w14:textId="77777777" w:rsidR="00000000" w:rsidRDefault="00000000">
                        <w:pPr>
                          <w:pStyle w:val="BodyText"/>
                          <w:kinsoku w:val="0"/>
                          <w:overflowPunct w:val="0"/>
                          <w:spacing w:line="13.20pt" w:lineRule="auto"/>
                          <w:ind w:end="1.40pt"/>
                          <w:jc w:val="end"/>
                          <w:rPr>
                            <w:color w:val="231F20"/>
                            <w:spacing w:val="-2"/>
                          </w:rPr>
                        </w:pPr>
                        <w:r>
                          <w:rPr>
                            <w:color w:val="231F20"/>
                            <w:spacing w:val="-4"/>
                            <w:w w:val="105%"/>
                          </w:rPr>
                          <w:t>My</w:t>
                        </w:r>
                        <w:r>
                          <w:rPr>
                            <w:color w:val="231F20"/>
                            <w:spacing w:val="-17"/>
                            <w:w w:val="105%"/>
                          </w:rPr>
                          <w:t xml:space="preserve"> </w:t>
                        </w:r>
                        <w:r>
                          <w:rPr>
                            <w:color w:val="231F20"/>
                            <w:spacing w:val="-4"/>
                            <w:w w:val="105%"/>
                          </w:rPr>
                          <w:t>friend</w:t>
                        </w:r>
                        <w:r>
                          <w:rPr>
                            <w:color w:val="231F20"/>
                            <w:spacing w:val="-25"/>
                            <w:w w:val="105%"/>
                          </w:rPr>
                          <w:t xml:space="preserve"> </w:t>
                        </w:r>
                        <w:r>
                          <w:rPr>
                            <w:color w:val="231F20"/>
                            <w:spacing w:val="-4"/>
                            <w:w w:val="105%"/>
                          </w:rPr>
                          <w:t>suggested</w:t>
                        </w:r>
                        <w:r>
                          <w:rPr>
                            <w:color w:val="231F20"/>
                            <w:spacing w:val="-17"/>
                            <w:w w:val="105%"/>
                          </w:rPr>
                          <w:t xml:space="preserve"> </w:t>
                        </w:r>
                        <w:r>
                          <w:rPr>
                            <w:color w:val="231F20"/>
                            <w:spacing w:val="-4"/>
                            <w:w w:val="105%"/>
                          </w:rPr>
                          <w:t>what</w:t>
                        </w:r>
                        <w:r>
                          <w:rPr>
                            <w:color w:val="231F20"/>
                            <w:spacing w:val="-17"/>
                            <w:w w:val="105%"/>
                          </w:rPr>
                          <w:t xml:space="preserve"> </w:t>
                        </w:r>
                        <w:r>
                          <w:rPr>
                            <w:color w:val="231F20"/>
                            <w:spacing w:val="-4"/>
                            <w:w w:val="105%"/>
                          </w:rPr>
                          <w:t>then</w:t>
                        </w:r>
                        <w:r>
                          <w:rPr>
                            <w:color w:val="231F20"/>
                            <w:spacing w:val="-17"/>
                            <w:w w:val="105%"/>
                          </w:rPr>
                          <w:t xml:space="preserve"> </w:t>
                        </w:r>
                        <w:r>
                          <w:rPr>
                            <w:color w:val="231F20"/>
                            <w:spacing w:val="-4"/>
                            <w:w w:val="105%"/>
                          </w:rPr>
                          <w:t>seemed</w:t>
                        </w:r>
                        <w:r>
                          <w:rPr>
                            <w:color w:val="231F20"/>
                            <w:spacing w:val="-17"/>
                            <w:w w:val="105%"/>
                          </w:rPr>
                          <w:t xml:space="preserve"> </w:t>
                        </w:r>
                        <w:r>
                          <w:rPr>
                            <w:color w:val="231F20"/>
                            <w:spacing w:val="-4"/>
                            <w:w w:val="105%"/>
                          </w:rPr>
                          <w:t>a</w:t>
                        </w:r>
                        <w:r>
                          <w:rPr>
                            <w:color w:val="231F20"/>
                            <w:spacing w:val="-17"/>
                            <w:w w:val="105%"/>
                          </w:rPr>
                          <w:t xml:space="preserve"> </w:t>
                        </w:r>
                        <w:r>
                          <w:rPr>
                            <w:color w:val="231F20"/>
                            <w:spacing w:val="-4"/>
                            <w:w w:val="105%"/>
                          </w:rPr>
                          <w:t>novel</w:t>
                        </w:r>
                        <w:r>
                          <w:rPr>
                            <w:color w:val="231F20"/>
                            <w:spacing w:val="-17"/>
                            <w:w w:val="105%"/>
                          </w:rPr>
                          <w:t xml:space="preserve"> </w:t>
                        </w:r>
                        <w:r>
                          <w:rPr>
                            <w:color w:val="231F20"/>
                            <w:spacing w:val="-4"/>
                            <w:w w:val="105%"/>
                          </w:rPr>
                          <w:t>idea.</w:t>
                        </w:r>
                        <w:r>
                          <w:rPr>
                            <w:color w:val="231F20"/>
                            <w:spacing w:val="17"/>
                            <w:w w:val="105%"/>
                          </w:rPr>
                          <w:t xml:space="preserve"> </w:t>
                        </w:r>
                        <w:r>
                          <w:rPr>
                            <w:color w:val="231F20"/>
                            <w:spacing w:val="-4"/>
                            <w:w w:val="105%"/>
                          </w:rPr>
                          <w:t xml:space="preserve">He </w:t>
                        </w:r>
                        <w:r>
                          <w:rPr>
                            <w:color w:val="231F20"/>
                            <w:spacing w:val="-2"/>
                          </w:rPr>
                          <w:t>said,</w:t>
                        </w:r>
                        <w:r>
                          <w:rPr>
                            <w:i/>
                            <w:iCs/>
                            <w:color w:val="231F20"/>
                            <w:spacing w:val="-2"/>
                          </w:rPr>
                          <w:t>“Why</w:t>
                        </w:r>
                        <w:r>
                          <w:rPr>
                            <w:i/>
                            <w:iCs/>
                            <w:color w:val="231F20"/>
                            <w:spacing w:val="-22"/>
                          </w:rPr>
                          <w:t xml:space="preserve"> </w:t>
                        </w:r>
                        <w:r>
                          <w:rPr>
                            <w:i/>
                            <w:iCs/>
                            <w:color w:val="231F20"/>
                            <w:spacing w:val="-2"/>
                          </w:rPr>
                          <w:t>don’t</w:t>
                        </w:r>
                        <w:r>
                          <w:rPr>
                            <w:i/>
                            <w:iCs/>
                            <w:color w:val="231F20"/>
                            <w:spacing w:val="-22"/>
                          </w:rPr>
                          <w:t xml:space="preserve"> </w:t>
                        </w:r>
                        <w:r>
                          <w:rPr>
                            <w:i/>
                            <w:iCs/>
                            <w:color w:val="231F20"/>
                            <w:spacing w:val="-2"/>
                          </w:rPr>
                          <w:t>you</w:t>
                        </w:r>
                        <w:r>
                          <w:rPr>
                            <w:i/>
                            <w:iCs/>
                            <w:color w:val="231F20"/>
                            <w:spacing w:val="-22"/>
                          </w:rPr>
                          <w:t xml:space="preserve"> </w:t>
                        </w:r>
                        <w:r>
                          <w:rPr>
                            <w:i/>
                            <w:iCs/>
                            <w:color w:val="231F20"/>
                            <w:spacing w:val="-2"/>
                          </w:rPr>
                          <w:t>choose</w:t>
                        </w:r>
                        <w:r>
                          <w:rPr>
                            <w:i/>
                            <w:iCs/>
                            <w:color w:val="231F20"/>
                            <w:spacing w:val="-22"/>
                          </w:rPr>
                          <w:t xml:space="preserve"> </w:t>
                        </w:r>
                        <w:r>
                          <w:rPr>
                            <w:i/>
                            <w:iCs/>
                            <w:color w:val="231F20"/>
                            <w:spacing w:val="-2"/>
                          </w:rPr>
                          <w:t>your</w:t>
                        </w:r>
                        <w:r>
                          <w:rPr>
                            <w:i/>
                            <w:iCs/>
                            <w:color w:val="231F20"/>
                            <w:spacing w:val="-22"/>
                          </w:rPr>
                          <w:t xml:space="preserve"> </w:t>
                        </w:r>
                        <w:r>
                          <w:rPr>
                            <w:i/>
                            <w:iCs/>
                            <w:color w:val="231F20"/>
                            <w:spacing w:val="-2"/>
                          </w:rPr>
                          <w:t>own</w:t>
                        </w:r>
                        <w:r>
                          <w:rPr>
                            <w:i/>
                            <w:iCs/>
                            <w:color w:val="231F20"/>
                            <w:spacing w:val="-22"/>
                          </w:rPr>
                          <w:t xml:space="preserve"> </w:t>
                        </w:r>
                        <w:r>
                          <w:rPr>
                            <w:i/>
                            <w:iCs/>
                            <w:color w:val="231F20"/>
                            <w:spacing w:val="-2"/>
                          </w:rPr>
                          <w:t>conception</w:t>
                        </w:r>
                        <w:r>
                          <w:rPr>
                            <w:i/>
                            <w:iCs/>
                            <w:color w:val="231F20"/>
                            <w:spacing w:val="-22"/>
                          </w:rPr>
                          <w:t xml:space="preserve"> </w:t>
                        </w:r>
                        <w:r>
                          <w:rPr>
                            <w:i/>
                            <w:iCs/>
                            <w:color w:val="231F20"/>
                            <w:spacing w:val="-2"/>
                          </w:rPr>
                          <w:t>of</w:t>
                        </w:r>
                        <w:r>
                          <w:rPr>
                            <w:i/>
                            <w:iCs/>
                            <w:color w:val="231F20"/>
                            <w:spacing w:val="-22"/>
                          </w:rPr>
                          <w:t xml:space="preserve"> </w:t>
                        </w:r>
                        <w:r>
                          <w:rPr>
                            <w:i/>
                            <w:iCs/>
                            <w:color w:val="231F20"/>
                            <w:spacing w:val="-2"/>
                          </w:rPr>
                          <w:t xml:space="preserve">God?” </w:t>
                        </w:r>
                        <w:r>
                          <w:rPr>
                            <w:color w:val="231F20"/>
                            <w:w w:val="105%"/>
                          </w:rPr>
                          <w:t>That</w:t>
                        </w:r>
                        <w:r>
                          <w:rPr>
                            <w:color w:val="231F20"/>
                            <w:spacing w:val="-3"/>
                            <w:w w:val="105%"/>
                          </w:rPr>
                          <w:t xml:space="preserve"> </w:t>
                        </w:r>
                        <w:r>
                          <w:rPr>
                            <w:color w:val="231F20"/>
                            <w:w w:val="105%"/>
                          </w:rPr>
                          <w:t>statement</w:t>
                        </w:r>
                        <w:r>
                          <w:rPr>
                            <w:color w:val="231F20"/>
                            <w:spacing w:val="-3"/>
                            <w:w w:val="105%"/>
                          </w:rPr>
                          <w:t xml:space="preserve"> </w:t>
                        </w:r>
                        <w:r>
                          <w:rPr>
                            <w:color w:val="231F20"/>
                            <w:w w:val="105%"/>
                          </w:rPr>
                          <w:t>hit</w:t>
                        </w:r>
                        <w:r>
                          <w:rPr>
                            <w:color w:val="231F20"/>
                            <w:spacing w:val="-3"/>
                            <w:w w:val="105%"/>
                          </w:rPr>
                          <w:t xml:space="preserve"> </w:t>
                        </w:r>
                        <w:r>
                          <w:rPr>
                            <w:color w:val="231F20"/>
                            <w:w w:val="105%"/>
                          </w:rPr>
                          <w:t>me</w:t>
                        </w:r>
                        <w:r>
                          <w:rPr>
                            <w:color w:val="231F20"/>
                            <w:spacing w:val="-3"/>
                            <w:w w:val="105%"/>
                          </w:rPr>
                          <w:t xml:space="preserve"> </w:t>
                        </w:r>
                        <w:r>
                          <w:rPr>
                            <w:color w:val="231F20"/>
                            <w:w w:val="105%"/>
                          </w:rPr>
                          <w:t>hard.</w:t>
                        </w:r>
                        <w:r>
                          <w:rPr>
                            <w:color w:val="231F20"/>
                            <w:spacing w:val="40"/>
                            <w:w w:val="105%"/>
                          </w:rPr>
                          <w:t xml:space="preserve"> </w:t>
                        </w:r>
                        <w:r>
                          <w:rPr>
                            <w:color w:val="231F20"/>
                            <w:w w:val="105%"/>
                          </w:rPr>
                          <w:t>It</w:t>
                        </w:r>
                        <w:r>
                          <w:rPr>
                            <w:color w:val="231F20"/>
                            <w:spacing w:val="-3"/>
                            <w:w w:val="105%"/>
                          </w:rPr>
                          <w:t xml:space="preserve"> </w:t>
                        </w:r>
                        <w:r>
                          <w:rPr>
                            <w:color w:val="231F20"/>
                            <w:w w:val="105%"/>
                          </w:rPr>
                          <w:t>melted</w:t>
                        </w:r>
                        <w:r>
                          <w:rPr>
                            <w:color w:val="231F20"/>
                            <w:spacing w:val="-3"/>
                            <w:w w:val="105%"/>
                          </w:rPr>
                          <w:t xml:space="preserve"> </w:t>
                        </w:r>
                        <w:r>
                          <w:rPr>
                            <w:color w:val="231F20"/>
                            <w:w w:val="105%"/>
                          </w:rPr>
                          <w:t>the</w:t>
                        </w:r>
                        <w:r>
                          <w:rPr>
                            <w:color w:val="231F20"/>
                            <w:spacing w:val="-3"/>
                            <w:w w:val="105%"/>
                          </w:rPr>
                          <w:t xml:space="preserve"> </w:t>
                        </w:r>
                        <w:r>
                          <w:rPr>
                            <w:color w:val="231F20"/>
                            <w:w w:val="105%"/>
                          </w:rPr>
                          <w:t>icy</w:t>
                        </w:r>
                        <w:r>
                          <w:rPr>
                            <w:color w:val="231F20"/>
                            <w:spacing w:val="-3"/>
                            <w:w w:val="105%"/>
                          </w:rPr>
                          <w:t xml:space="preserve"> </w:t>
                        </w:r>
                        <w:r>
                          <w:rPr>
                            <w:color w:val="231F20"/>
                            <w:w w:val="105%"/>
                          </w:rPr>
                          <w:t xml:space="preserve">intellec- </w:t>
                        </w:r>
                        <w:r>
                          <w:rPr>
                            <w:color w:val="231F20"/>
                          </w:rPr>
                          <w:t>tual</w:t>
                        </w:r>
                        <w:r>
                          <w:rPr>
                            <w:color w:val="231F20"/>
                            <w:spacing w:val="-3"/>
                          </w:rPr>
                          <w:t xml:space="preserve"> </w:t>
                        </w:r>
                        <w:r>
                          <w:rPr>
                            <w:color w:val="231F20"/>
                          </w:rPr>
                          <w:t>mountain</w:t>
                        </w:r>
                        <w:r>
                          <w:rPr>
                            <w:color w:val="231F20"/>
                            <w:spacing w:val="-2"/>
                          </w:rPr>
                          <w:t xml:space="preserve"> </w:t>
                        </w:r>
                        <w:r>
                          <w:rPr>
                            <w:color w:val="231F20"/>
                          </w:rPr>
                          <w:t>in</w:t>
                        </w:r>
                        <w:r>
                          <w:rPr>
                            <w:color w:val="231F20"/>
                            <w:spacing w:val="-2"/>
                          </w:rPr>
                          <w:t xml:space="preserve"> </w:t>
                        </w:r>
                        <w:r>
                          <w:rPr>
                            <w:color w:val="231F20"/>
                          </w:rPr>
                          <w:t>whose</w:t>
                        </w:r>
                        <w:r>
                          <w:rPr>
                            <w:color w:val="231F20"/>
                            <w:spacing w:val="-2"/>
                          </w:rPr>
                          <w:t xml:space="preserve"> </w:t>
                        </w:r>
                        <w:r>
                          <w:rPr>
                            <w:color w:val="231F20"/>
                          </w:rPr>
                          <w:t>shadow</w:t>
                        </w:r>
                        <w:r>
                          <w:rPr>
                            <w:color w:val="231F20"/>
                            <w:spacing w:val="-2"/>
                          </w:rPr>
                          <w:t xml:space="preserve"> </w:t>
                        </w:r>
                        <w:r>
                          <w:rPr>
                            <w:color w:val="231F20"/>
                          </w:rPr>
                          <w:t>I</w:t>
                        </w:r>
                        <w:r>
                          <w:rPr>
                            <w:color w:val="231F20"/>
                            <w:spacing w:val="-2"/>
                          </w:rPr>
                          <w:t xml:space="preserve"> </w:t>
                        </w:r>
                        <w:r>
                          <w:rPr>
                            <w:color w:val="231F20"/>
                          </w:rPr>
                          <w:t>had</w:t>
                        </w:r>
                        <w:r>
                          <w:rPr>
                            <w:color w:val="231F20"/>
                            <w:spacing w:val="-2"/>
                          </w:rPr>
                          <w:t xml:space="preserve"> </w:t>
                        </w:r>
                        <w:r>
                          <w:rPr>
                            <w:color w:val="231F20"/>
                          </w:rPr>
                          <w:t>lived</w:t>
                        </w:r>
                        <w:r>
                          <w:rPr>
                            <w:color w:val="231F20"/>
                            <w:spacing w:val="-2"/>
                          </w:rPr>
                          <w:t xml:space="preserve"> </w:t>
                        </w:r>
                        <w:r>
                          <w:rPr>
                            <w:color w:val="231F20"/>
                          </w:rPr>
                          <w:t>and</w:t>
                        </w:r>
                        <w:r>
                          <w:rPr>
                            <w:color w:val="231F20"/>
                            <w:spacing w:val="-2"/>
                          </w:rPr>
                          <w:t xml:space="preserve"> shivered</w:t>
                        </w:r>
                      </w:p>
                      <w:p w14:paraId="444B8A2B" w14:textId="77777777" w:rsidR="00000000" w:rsidRDefault="00000000">
                        <w:pPr>
                          <w:pStyle w:val="BodyText"/>
                          <w:kinsoku w:val="0"/>
                          <w:overflowPunct w:val="0"/>
                          <w:spacing w:line="9.80pt" w:lineRule="exact"/>
                          <w:ind w:end="0pt" w:firstLine="0pt"/>
                          <w:rPr>
                            <w:color w:val="231F20"/>
                            <w:spacing w:val="-2"/>
                            <w:w w:val="105%"/>
                          </w:rPr>
                        </w:pPr>
                        <w:r>
                          <w:rPr>
                            <w:color w:val="231F20"/>
                            <w:w w:val="105%"/>
                          </w:rPr>
                          <w:t>many</w:t>
                        </w:r>
                        <w:r>
                          <w:rPr>
                            <w:color w:val="231F20"/>
                            <w:spacing w:val="-9"/>
                            <w:w w:val="105%"/>
                          </w:rPr>
                          <w:t xml:space="preserve"> </w:t>
                        </w:r>
                        <w:r>
                          <w:rPr>
                            <w:color w:val="231F20"/>
                            <w:w w:val="105%"/>
                          </w:rPr>
                          <w:t>years.</w:t>
                        </w:r>
                        <w:r>
                          <w:rPr>
                            <w:color w:val="231F20"/>
                            <w:spacing w:val="27"/>
                            <w:w w:val="105%"/>
                          </w:rPr>
                          <w:t xml:space="preserve"> </w:t>
                        </w:r>
                        <w:r>
                          <w:rPr>
                            <w:color w:val="231F20"/>
                            <w:w w:val="105%"/>
                          </w:rPr>
                          <w:t>I</w:t>
                        </w:r>
                        <w:r>
                          <w:rPr>
                            <w:color w:val="231F20"/>
                            <w:spacing w:val="-9"/>
                            <w:w w:val="105%"/>
                          </w:rPr>
                          <w:t xml:space="preserve"> </w:t>
                        </w:r>
                        <w:r>
                          <w:rPr>
                            <w:color w:val="231F20"/>
                            <w:w w:val="105%"/>
                          </w:rPr>
                          <w:t>stood</w:t>
                        </w:r>
                        <w:r>
                          <w:rPr>
                            <w:color w:val="231F20"/>
                            <w:spacing w:val="-9"/>
                            <w:w w:val="105%"/>
                          </w:rPr>
                          <w:t xml:space="preserve"> </w:t>
                        </w:r>
                        <w:r>
                          <w:rPr>
                            <w:color w:val="231F20"/>
                            <w:w w:val="105%"/>
                          </w:rPr>
                          <w:t>in</w:t>
                        </w:r>
                        <w:r>
                          <w:rPr>
                            <w:color w:val="231F20"/>
                            <w:spacing w:val="-9"/>
                            <w:w w:val="105%"/>
                          </w:rPr>
                          <w:t xml:space="preserve"> </w:t>
                        </w:r>
                        <w:r>
                          <w:rPr>
                            <w:color w:val="231F20"/>
                            <w:w w:val="105%"/>
                          </w:rPr>
                          <w:t>the</w:t>
                        </w:r>
                        <w:r>
                          <w:rPr>
                            <w:color w:val="231F20"/>
                            <w:spacing w:val="-9"/>
                            <w:w w:val="105%"/>
                          </w:rPr>
                          <w:t xml:space="preserve"> </w:t>
                        </w:r>
                        <w:r>
                          <w:rPr>
                            <w:color w:val="231F20"/>
                            <w:w w:val="105%"/>
                          </w:rPr>
                          <w:t>sunlight</w:t>
                        </w:r>
                        <w:r>
                          <w:rPr>
                            <w:color w:val="231F20"/>
                            <w:spacing w:val="-8"/>
                            <w:w w:val="105%"/>
                          </w:rPr>
                          <w:t xml:space="preserve"> </w:t>
                        </w:r>
                        <w:r>
                          <w:rPr>
                            <w:color w:val="231F20"/>
                            <w:w w:val="105%"/>
                          </w:rPr>
                          <w:t>at</w:t>
                        </w:r>
                        <w:r>
                          <w:rPr>
                            <w:color w:val="231F20"/>
                            <w:spacing w:val="-9"/>
                            <w:w w:val="105%"/>
                          </w:rPr>
                          <w:t xml:space="preserve"> </w:t>
                        </w:r>
                        <w:r>
                          <w:rPr>
                            <w:color w:val="231F20"/>
                            <w:spacing w:val="-2"/>
                            <w:w w:val="105%"/>
                          </w:rPr>
                          <w:t>last.</w:t>
                        </w:r>
                      </w:p>
                      <w:p w14:paraId="21005C4E" w14:textId="77777777" w:rsidR="00000000" w:rsidRDefault="00000000">
                        <w:pPr>
                          <w:pStyle w:val="BodyText"/>
                          <w:kinsoku w:val="0"/>
                          <w:overflowPunct w:val="0"/>
                          <w:spacing w:before="0.55pt" w:line="12.95pt" w:lineRule="auto"/>
                          <w:ind w:end="1.35pt"/>
                          <w:rPr>
                            <w:color w:val="231F20"/>
                            <w:w w:val="105%"/>
                          </w:rPr>
                        </w:pPr>
                        <w:r>
                          <w:rPr>
                            <w:i/>
                            <w:iCs/>
                            <w:color w:val="231F20"/>
                            <w:w w:val="105%"/>
                          </w:rPr>
                          <w:t xml:space="preserve">It was only a matter of being willing to believe in a </w:t>
                        </w:r>
                        <w:r>
                          <w:rPr>
                            <w:i/>
                            <w:iCs/>
                            <w:color w:val="231F20"/>
                          </w:rPr>
                          <w:t>Power greater than myself.</w:t>
                        </w:r>
                        <w:r>
                          <w:rPr>
                            <w:i/>
                            <w:iCs/>
                            <w:color w:val="231F20"/>
                            <w:spacing w:val="40"/>
                          </w:rPr>
                          <w:t xml:space="preserve"> </w:t>
                        </w:r>
                        <w:r>
                          <w:rPr>
                            <w:i/>
                            <w:iCs/>
                            <w:color w:val="231F20"/>
                          </w:rPr>
                          <w:t xml:space="preserve">Nothing more was required </w:t>
                        </w:r>
                        <w:r>
                          <w:rPr>
                            <w:i/>
                            <w:iCs/>
                            <w:color w:val="231F20"/>
                            <w:w w:val="105%"/>
                          </w:rPr>
                          <w:t>of</w:t>
                        </w:r>
                        <w:r>
                          <w:rPr>
                            <w:i/>
                            <w:iCs/>
                            <w:color w:val="231F20"/>
                            <w:spacing w:val="-1"/>
                            <w:w w:val="105%"/>
                          </w:rPr>
                          <w:t xml:space="preserve"> </w:t>
                        </w:r>
                        <w:r>
                          <w:rPr>
                            <w:i/>
                            <w:iCs/>
                            <w:color w:val="231F20"/>
                            <w:w w:val="105%"/>
                          </w:rPr>
                          <w:t>me</w:t>
                        </w:r>
                        <w:r>
                          <w:rPr>
                            <w:i/>
                            <w:iCs/>
                            <w:color w:val="231F20"/>
                            <w:spacing w:val="-1"/>
                            <w:w w:val="105%"/>
                          </w:rPr>
                          <w:t xml:space="preserve"> </w:t>
                        </w:r>
                        <w:r>
                          <w:rPr>
                            <w:i/>
                            <w:iCs/>
                            <w:color w:val="231F20"/>
                            <w:w w:val="105%"/>
                          </w:rPr>
                          <w:t>to</w:t>
                        </w:r>
                        <w:r>
                          <w:rPr>
                            <w:i/>
                            <w:iCs/>
                            <w:color w:val="231F20"/>
                            <w:spacing w:val="-1"/>
                            <w:w w:val="105%"/>
                          </w:rPr>
                          <w:t xml:space="preserve"> </w:t>
                        </w:r>
                        <w:r>
                          <w:rPr>
                            <w:i/>
                            <w:iCs/>
                            <w:color w:val="231F20"/>
                            <w:w w:val="105%"/>
                          </w:rPr>
                          <w:t>make</w:t>
                        </w:r>
                        <w:r>
                          <w:rPr>
                            <w:i/>
                            <w:iCs/>
                            <w:color w:val="231F20"/>
                            <w:spacing w:val="-1"/>
                            <w:w w:val="105%"/>
                          </w:rPr>
                          <w:t xml:space="preserve"> </w:t>
                        </w:r>
                        <w:r>
                          <w:rPr>
                            <w:i/>
                            <w:iCs/>
                            <w:color w:val="231F20"/>
                            <w:w w:val="105%"/>
                          </w:rPr>
                          <w:t>my</w:t>
                        </w:r>
                        <w:r>
                          <w:rPr>
                            <w:i/>
                            <w:iCs/>
                            <w:color w:val="231F20"/>
                            <w:spacing w:val="-1"/>
                            <w:w w:val="105%"/>
                          </w:rPr>
                          <w:t xml:space="preserve"> </w:t>
                        </w:r>
                        <w:r>
                          <w:rPr>
                            <w:i/>
                            <w:iCs/>
                            <w:color w:val="231F20"/>
                            <w:w w:val="105%"/>
                          </w:rPr>
                          <w:t>beginning.</w:t>
                        </w:r>
                        <w:r>
                          <w:rPr>
                            <w:i/>
                            <w:iCs/>
                            <w:color w:val="231F20"/>
                            <w:spacing w:val="40"/>
                            <w:w w:val="105%"/>
                          </w:rPr>
                          <w:t xml:space="preserve"> </w:t>
                        </w:r>
                        <w:r>
                          <w:rPr>
                            <w:color w:val="231F20"/>
                            <w:w w:val="105%"/>
                          </w:rPr>
                          <w:t>I</w:t>
                        </w:r>
                        <w:r>
                          <w:rPr>
                            <w:color w:val="231F20"/>
                            <w:spacing w:val="-1"/>
                            <w:w w:val="105%"/>
                          </w:rPr>
                          <w:t xml:space="preserve"> </w:t>
                        </w:r>
                        <w:r>
                          <w:rPr>
                            <w:color w:val="231F20"/>
                            <w:w w:val="105%"/>
                          </w:rPr>
                          <w:t>saw</w:t>
                        </w:r>
                        <w:r>
                          <w:rPr>
                            <w:color w:val="231F20"/>
                            <w:spacing w:val="-1"/>
                            <w:w w:val="105%"/>
                          </w:rPr>
                          <w:t xml:space="preserve"> </w:t>
                        </w:r>
                        <w:r>
                          <w:rPr>
                            <w:color w:val="231F20"/>
                            <w:w w:val="105%"/>
                          </w:rPr>
                          <w:t>that</w:t>
                        </w:r>
                        <w:r>
                          <w:rPr>
                            <w:color w:val="231F20"/>
                            <w:spacing w:val="-1"/>
                            <w:w w:val="105%"/>
                          </w:rPr>
                          <w:t xml:space="preserve"> </w:t>
                        </w:r>
                        <w:r>
                          <w:rPr>
                            <w:color w:val="231F20"/>
                            <w:w w:val="105%"/>
                          </w:rPr>
                          <w:t>growth</w:t>
                        </w:r>
                        <w:r>
                          <w:rPr>
                            <w:color w:val="231F20"/>
                            <w:spacing w:val="-1"/>
                            <w:w w:val="105%"/>
                          </w:rPr>
                          <w:t xml:space="preserve"> </w:t>
                        </w:r>
                        <w:r>
                          <w:rPr>
                            <w:color w:val="231F20"/>
                            <w:w w:val="105%"/>
                          </w:rPr>
                          <w:t>could start from that point.</w:t>
                        </w:r>
                        <w:r>
                          <w:rPr>
                            <w:color w:val="231F20"/>
                            <w:spacing w:val="40"/>
                            <w:w w:val="105%"/>
                          </w:rPr>
                          <w:t xml:space="preserve"> </w:t>
                        </w:r>
                        <w:r>
                          <w:rPr>
                            <w:color w:val="231F20"/>
                            <w:w w:val="105%"/>
                          </w:rPr>
                          <w:t xml:space="preserve">Upon a foundation of complete </w:t>
                        </w:r>
                        <w:r>
                          <w:rPr>
                            <w:color w:val="231F20"/>
                          </w:rPr>
                          <w:t>willingness</w:t>
                        </w:r>
                        <w:r>
                          <w:rPr>
                            <w:color w:val="231F20"/>
                            <w:spacing w:val="-12"/>
                          </w:rPr>
                          <w:t xml:space="preserve"> </w:t>
                        </w:r>
                        <w:r>
                          <w:rPr>
                            <w:color w:val="231F20"/>
                          </w:rPr>
                          <w:t>I</w:t>
                        </w:r>
                        <w:r>
                          <w:rPr>
                            <w:color w:val="231F20"/>
                            <w:spacing w:val="-11"/>
                          </w:rPr>
                          <w:t xml:space="preserve"> </w:t>
                        </w:r>
                        <w:r>
                          <w:rPr>
                            <w:color w:val="231F20"/>
                          </w:rPr>
                          <w:t>might</w:t>
                        </w:r>
                        <w:r>
                          <w:rPr>
                            <w:color w:val="231F20"/>
                            <w:spacing w:val="-11"/>
                          </w:rPr>
                          <w:t xml:space="preserve"> </w:t>
                        </w:r>
                        <w:r>
                          <w:rPr>
                            <w:color w:val="231F20"/>
                          </w:rPr>
                          <w:t>build</w:t>
                        </w:r>
                        <w:r>
                          <w:rPr>
                            <w:color w:val="231F20"/>
                            <w:spacing w:val="-11"/>
                          </w:rPr>
                          <w:t xml:space="preserve"> </w:t>
                        </w:r>
                        <w:r>
                          <w:rPr>
                            <w:color w:val="231F20"/>
                          </w:rPr>
                          <w:t>what</w:t>
                        </w:r>
                        <w:r>
                          <w:rPr>
                            <w:color w:val="231F20"/>
                            <w:spacing w:val="-12"/>
                          </w:rPr>
                          <w:t xml:space="preserve"> </w:t>
                        </w:r>
                        <w:r>
                          <w:rPr>
                            <w:color w:val="231F20"/>
                          </w:rPr>
                          <w:t>I</w:t>
                        </w:r>
                        <w:r>
                          <w:rPr>
                            <w:color w:val="231F20"/>
                            <w:spacing w:val="-11"/>
                          </w:rPr>
                          <w:t xml:space="preserve"> </w:t>
                        </w:r>
                        <w:r>
                          <w:rPr>
                            <w:color w:val="231F20"/>
                          </w:rPr>
                          <w:t>saw</w:t>
                        </w:r>
                        <w:r>
                          <w:rPr>
                            <w:color w:val="231F20"/>
                            <w:spacing w:val="-11"/>
                          </w:rPr>
                          <w:t xml:space="preserve"> </w:t>
                        </w:r>
                        <w:r>
                          <w:rPr>
                            <w:color w:val="231F20"/>
                          </w:rPr>
                          <w:t>in</w:t>
                        </w:r>
                        <w:r>
                          <w:rPr>
                            <w:color w:val="231F20"/>
                            <w:spacing w:val="-11"/>
                          </w:rPr>
                          <w:t xml:space="preserve"> </w:t>
                        </w:r>
                        <w:r>
                          <w:rPr>
                            <w:color w:val="231F20"/>
                          </w:rPr>
                          <w:t>my</w:t>
                        </w:r>
                        <w:r>
                          <w:rPr>
                            <w:color w:val="231F20"/>
                            <w:spacing w:val="-12"/>
                          </w:rPr>
                          <w:t xml:space="preserve"> </w:t>
                        </w:r>
                        <w:r>
                          <w:rPr>
                            <w:color w:val="231F20"/>
                          </w:rPr>
                          <w:t>friend.</w:t>
                        </w:r>
                        <w:r>
                          <w:rPr>
                            <w:color w:val="231F20"/>
                            <w:spacing w:val="1"/>
                          </w:rPr>
                          <w:t xml:space="preserve"> </w:t>
                        </w:r>
                        <w:r>
                          <w:rPr>
                            <w:color w:val="231F20"/>
                          </w:rPr>
                          <w:t xml:space="preserve">Would </w:t>
                        </w:r>
                        <w:r>
                          <w:rPr>
                            <w:color w:val="231F20"/>
                            <w:w w:val="105%"/>
                          </w:rPr>
                          <w:t>I have it?</w:t>
                        </w:r>
                        <w:r>
                          <w:rPr>
                            <w:color w:val="231F20"/>
                            <w:spacing w:val="40"/>
                            <w:w w:val="105%"/>
                          </w:rPr>
                          <w:t xml:space="preserve"> </w:t>
                        </w:r>
                        <w:r>
                          <w:rPr>
                            <w:color w:val="231F20"/>
                            <w:w w:val="105%"/>
                          </w:rPr>
                          <w:t>Of course I would!</w:t>
                        </w:r>
                      </w:p>
                      <w:p w14:paraId="25E1D728" w14:textId="77777777" w:rsidR="00000000" w:rsidRDefault="00000000">
                        <w:pPr>
                          <w:pStyle w:val="BodyText"/>
                          <w:kinsoku w:val="0"/>
                          <w:overflowPunct w:val="0"/>
                          <w:spacing w:before="0.45pt" w:line="12.95pt" w:lineRule="auto"/>
                          <w:ind w:end="1.55pt"/>
                          <w:rPr>
                            <w:color w:val="231F20"/>
                            <w:w w:val="105%"/>
                          </w:rPr>
                        </w:pPr>
                        <w:r>
                          <w:rPr>
                            <w:color w:val="231F20"/>
                            <w:w w:val="105%"/>
                          </w:rPr>
                          <w:t>Thus</w:t>
                        </w:r>
                        <w:r>
                          <w:rPr>
                            <w:color w:val="231F20"/>
                            <w:spacing w:val="-3"/>
                            <w:w w:val="105%"/>
                          </w:rPr>
                          <w:t xml:space="preserve"> </w:t>
                        </w:r>
                        <w:r>
                          <w:rPr>
                            <w:color w:val="231F20"/>
                            <w:w w:val="105%"/>
                          </w:rPr>
                          <w:t>was</w:t>
                        </w:r>
                        <w:r>
                          <w:rPr>
                            <w:color w:val="231F20"/>
                            <w:spacing w:val="-3"/>
                            <w:w w:val="105%"/>
                          </w:rPr>
                          <w:t xml:space="preserve"> </w:t>
                        </w:r>
                        <w:r>
                          <w:rPr>
                            <w:color w:val="231F20"/>
                            <w:w w:val="105%"/>
                          </w:rPr>
                          <w:t>I</w:t>
                        </w:r>
                        <w:r>
                          <w:rPr>
                            <w:color w:val="231F20"/>
                            <w:spacing w:val="-3"/>
                            <w:w w:val="105%"/>
                          </w:rPr>
                          <w:t xml:space="preserve"> </w:t>
                        </w:r>
                        <w:r>
                          <w:rPr>
                            <w:color w:val="231F20"/>
                            <w:w w:val="105%"/>
                          </w:rPr>
                          <w:t>convinced</w:t>
                        </w:r>
                        <w:r>
                          <w:rPr>
                            <w:color w:val="231F20"/>
                            <w:spacing w:val="-3"/>
                            <w:w w:val="105%"/>
                          </w:rPr>
                          <w:t xml:space="preserve"> </w:t>
                        </w:r>
                        <w:r>
                          <w:rPr>
                            <w:color w:val="231F20"/>
                            <w:w w:val="105%"/>
                          </w:rPr>
                          <w:t>that</w:t>
                        </w:r>
                        <w:r>
                          <w:rPr>
                            <w:color w:val="231F20"/>
                            <w:spacing w:val="-3"/>
                            <w:w w:val="105%"/>
                          </w:rPr>
                          <w:t xml:space="preserve"> </w:t>
                        </w:r>
                        <w:r>
                          <w:rPr>
                            <w:color w:val="231F20"/>
                            <w:w w:val="105%"/>
                          </w:rPr>
                          <w:t>God</w:t>
                        </w:r>
                        <w:r>
                          <w:rPr>
                            <w:color w:val="231F20"/>
                            <w:spacing w:val="-3"/>
                            <w:w w:val="105%"/>
                          </w:rPr>
                          <w:t xml:space="preserve"> </w:t>
                        </w:r>
                        <w:r>
                          <w:rPr>
                            <w:color w:val="231F20"/>
                            <w:w w:val="105%"/>
                          </w:rPr>
                          <w:t>is</w:t>
                        </w:r>
                        <w:r>
                          <w:rPr>
                            <w:color w:val="231F20"/>
                            <w:spacing w:val="-3"/>
                            <w:w w:val="105%"/>
                          </w:rPr>
                          <w:t xml:space="preserve"> </w:t>
                        </w:r>
                        <w:r>
                          <w:rPr>
                            <w:color w:val="231F20"/>
                            <w:w w:val="105%"/>
                          </w:rPr>
                          <w:t>concerned</w:t>
                        </w:r>
                        <w:r>
                          <w:rPr>
                            <w:color w:val="231F20"/>
                            <w:spacing w:val="-3"/>
                            <w:w w:val="105%"/>
                          </w:rPr>
                          <w:t xml:space="preserve"> </w:t>
                        </w:r>
                        <w:r>
                          <w:rPr>
                            <w:color w:val="231F20"/>
                            <w:w w:val="105%"/>
                          </w:rPr>
                          <w:t>with</w:t>
                        </w:r>
                        <w:r>
                          <w:rPr>
                            <w:color w:val="231F20"/>
                            <w:spacing w:val="-3"/>
                            <w:w w:val="105%"/>
                          </w:rPr>
                          <w:t xml:space="preserve"> </w:t>
                        </w:r>
                        <w:r>
                          <w:rPr>
                            <w:color w:val="231F20"/>
                            <w:w w:val="105%"/>
                          </w:rPr>
                          <w:t xml:space="preserve">us </w:t>
                        </w:r>
                        <w:r>
                          <w:rPr>
                            <w:color w:val="231F20"/>
                          </w:rPr>
                          <w:t>humans</w:t>
                        </w:r>
                        <w:r>
                          <w:rPr>
                            <w:color w:val="231F20"/>
                            <w:spacing w:val="-7"/>
                          </w:rPr>
                          <w:t xml:space="preserve"> </w:t>
                        </w:r>
                        <w:r>
                          <w:rPr>
                            <w:color w:val="231F20"/>
                          </w:rPr>
                          <w:t>when</w:t>
                        </w:r>
                        <w:r>
                          <w:rPr>
                            <w:color w:val="231F20"/>
                            <w:spacing w:val="-7"/>
                          </w:rPr>
                          <w:t xml:space="preserve"> </w:t>
                        </w:r>
                        <w:r>
                          <w:rPr>
                            <w:color w:val="231F20"/>
                          </w:rPr>
                          <w:t>we</w:t>
                        </w:r>
                        <w:r>
                          <w:rPr>
                            <w:color w:val="231F20"/>
                            <w:spacing w:val="-7"/>
                          </w:rPr>
                          <w:t xml:space="preserve"> </w:t>
                        </w:r>
                        <w:r>
                          <w:rPr>
                            <w:color w:val="231F20"/>
                          </w:rPr>
                          <w:t>want</w:t>
                        </w:r>
                        <w:r>
                          <w:rPr>
                            <w:color w:val="231F20"/>
                            <w:spacing w:val="-7"/>
                          </w:rPr>
                          <w:t xml:space="preserve"> </w:t>
                        </w:r>
                        <w:r>
                          <w:rPr>
                            <w:color w:val="231F20"/>
                          </w:rPr>
                          <w:t>Him</w:t>
                        </w:r>
                        <w:r>
                          <w:rPr>
                            <w:color w:val="231F20"/>
                            <w:spacing w:val="-7"/>
                          </w:rPr>
                          <w:t xml:space="preserve"> </w:t>
                        </w:r>
                        <w:r>
                          <w:rPr>
                            <w:color w:val="231F20"/>
                          </w:rPr>
                          <w:t>enough.</w:t>
                        </w:r>
                        <w:r>
                          <w:rPr>
                            <w:color w:val="231F20"/>
                            <w:spacing w:val="11"/>
                          </w:rPr>
                          <w:t xml:space="preserve"> </w:t>
                        </w:r>
                        <w:r>
                          <w:rPr>
                            <w:color w:val="231F20"/>
                          </w:rPr>
                          <w:t>At</w:t>
                        </w:r>
                        <w:r>
                          <w:rPr>
                            <w:color w:val="231F20"/>
                            <w:spacing w:val="-7"/>
                          </w:rPr>
                          <w:t xml:space="preserve"> </w:t>
                        </w:r>
                        <w:r>
                          <w:rPr>
                            <w:color w:val="231F20"/>
                          </w:rPr>
                          <w:t>long</w:t>
                        </w:r>
                        <w:r>
                          <w:rPr>
                            <w:color w:val="231F20"/>
                            <w:spacing w:val="-7"/>
                          </w:rPr>
                          <w:t xml:space="preserve"> </w:t>
                        </w:r>
                        <w:r>
                          <w:rPr>
                            <w:color w:val="231F20"/>
                          </w:rPr>
                          <w:t>last</w:t>
                        </w:r>
                        <w:r>
                          <w:rPr>
                            <w:color w:val="231F20"/>
                            <w:spacing w:val="-7"/>
                          </w:rPr>
                          <w:t xml:space="preserve"> </w:t>
                        </w:r>
                        <w:r>
                          <w:rPr>
                            <w:color w:val="231F20"/>
                          </w:rPr>
                          <w:t>I</w:t>
                        </w:r>
                        <w:r>
                          <w:rPr>
                            <w:color w:val="231F20"/>
                            <w:spacing w:val="-7"/>
                          </w:rPr>
                          <w:t xml:space="preserve"> </w:t>
                        </w:r>
                        <w:r>
                          <w:rPr>
                            <w:color w:val="231F20"/>
                          </w:rPr>
                          <w:t>saw,</w:t>
                        </w:r>
                        <w:r>
                          <w:rPr>
                            <w:color w:val="231F20"/>
                            <w:spacing w:val="-8"/>
                          </w:rPr>
                          <w:t xml:space="preserve"> </w:t>
                        </w:r>
                        <w:r>
                          <w:rPr>
                            <w:color w:val="231F20"/>
                          </w:rPr>
                          <w:t>I felt,</w:t>
                        </w:r>
                        <w:r>
                          <w:rPr>
                            <w:color w:val="231F20"/>
                            <w:spacing w:val="-12"/>
                          </w:rPr>
                          <w:t xml:space="preserve"> </w:t>
                        </w:r>
                        <w:r>
                          <w:rPr>
                            <w:color w:val="231F20"/>
                          </w:rPr>
                          <w:t>I</w:t>
                        </w:r>
                        <w:r>
                          <w:rPr>
                            <w:color w:val="231F20"/>
                            <w:spacing w:val="-11"/>
                          </w:rPr>
                          <w:t xml:space="preserve"> </w:t>
                        </w:r>
                        <w:r>
                          <w:rPr>
                            <w:color w:val="231F20"/>
                          </w:rPr>
                          <w:t>believed.</w:t>
                        </w:r>
                        <w:r>
                          <w:rPr>
                            <w:color w:val="231F20"/>
                            <w:spacing w:val="-11"/>
                          </w:rPr>
                          <w:t xml:space="preserve"> </w:t>
                        </w:r>
                        <w:r>
                          <w:rPr>
                            <w:color w:val="231F20"/>
                          </w:rPr>
                          <w:t>Scales</w:t>
                        </w:r>
                        <w:r>
                          <w:rPr>
                            <w:color w:val="231F20"/>
                            <w:spacing w:val="-11"/>
                          </w:rPr>
                          <w:t xml:space="preserve"> </w:t>
                        </w:r>
                        <w:r>
                          <w:rPr>
                            <w:color w:val="231F20"/>
                          </w:rPr>
                          <w:t>of</w:t>
                        </w:r>
                        <w:r>
                          <w:rPr>
                            <w:color w:val="231F20"/>
                            <w:spacing w:val="-12"/>
                          </w:rPr>
                          <w:t xml:space="preserve"> </w:t>
                        </w:r>
                        <w:r>
                          <w:rPr>
                            <w:color w:val="231F20"/>
                          </w:rPr>
                          <w:t>pride</w:t>
                        </w:r>
                        <w:r>
                          <w:rPr>
                            <w:color w:val="231F20"/>
                            <w:spacing w:val="-11"/>
                          </w:rPr>
                          <w:t xml:space="preserve"> </w:t>
                        </w:r>
                        <w:r>
                          <w:rPr>
                            <w:color w:val="231F20"/>
                          </w:rPr>
                          <w:t>and</w:t>
                        </w:r>
                        <w:r>
                          <w:rPr>
                            <w:color w:val="231F20"/>
                            <w:spacing w:val="-11"/>
                          </w:rPr>
                          <w:t xml:space="preserve"> </w:t>
                        </w:r>
                        <w:r>
                          <w:rPr>
                            <w:color w:val="231F20"/>
                          </w:rPr>
                          <w:t>prejudice</w:t>
                        </w:r>
                        <w:r>
                          <w:rPr>
                            <w:color w:val="231F20"/>
                            <w:spacing w:val="-11"/>
                          </w:rPr>
                          <w:t xml:space="preserve"> </w:t>
                        </w:r>
                        <w:r>
                          <w:rPr>
                            <w:color w:val="231F20"/>
                          </w:rPr>
                          <w:t>fell</w:t>
                        </w:r>
                        <w:r>
                          <w:rPr>
                            <w:color w:val="231F20"/>
                            <w:spacing w:val="-12"/>
                          </w:rPr>
                          <w:t xml:space="preserve"> </w:t>
                        </w:r>
                        <w:r>
                          <w:rPr>
                            <w:color w:val="231F20"/>
                          </w:rPr>
                          <w:t>from</w:t>
                        </w:r>
                        <w:r>
                          <w:rPr>
                            <w:color w:val="231F20"/>
                            <w:spacing w:val="-11"/>
                          </w:rPr>
                          <w:t xml:space="preserve"> </w:t>
                        </w:r>
                        <w:r>
                          <w:rPr>
                            <w:color w:val="231F20"/>
                          </w:rPr>
                          <w:t xml:space="preserve">my </w:t>
                        </w:r>
                        <w:r>
                          <w:rPr>
                            <w:color w:val="231F20"/>
                            <w:w w:val="105%"/>
                          </w:rPr>
                          <w:t>eyes.</w:t>
                        </w:r>
                        <w:r>
                          <w:rPr>
                            <w:color w:val="231F20"/>
                            <w:spacing w:val="40"/>
                            <w:w w:val="105%"/>
                          </w:rPr>
                          <w:t xml:space="preserve"> </w:t>
                        </w:r>
                        <w:r>
                          <w:rPr>
                            <w:color w:val="231F20"/>
                            <w:w w:val="105%"/>
                          </w:rPr>
                          <w:t>A</w:t>
                        </w:r>
                        <w:r>
                          <w:rPr>
                            <w:color w:val="231F20"/>
                            <w:spacing w:val="-13"/>
                            <w:w w:val="105%"/>
                          </w:rPr>
                          <w:t xml:space="preserve"> </w:t>
                        </w:r>
                        <w:r>
                          <w:rPr>
                            <w:color w:val="231F20"/>
                            <w:w w:val="105%"/>
                          </w:rPr>
                          <w:t>new world came into view.</w:t>
                        </w:r>
                      </w:p>
                      <w:p w14:paraId="6407E38F" w14:textId="77777777" w:rsidR="00000000" w:rsidRDefault="00000000">
                        <w:pPr>
                          <w:pStyle w:val="BodyText"/>
                          <w:kinsoku w:val="0"/>
                          <w:overflowPunct w:val="0"/>
                          <w:spacing w:line="13.05pt" w:lineRule="auto"/>
                          <w:rPr>
                            <w:color w:val="231F20"/>
                            <w:spacing w:val="6"/>
                            <w:w w:val="105%"/>
                          </w:rPr>
                        </w:pPr>
                        <w:r>
                          <w:rPr>
                            <w:color w:val="231F20"/>
                            <w:w w:val="105%"/>
                          </w:rPr>
                          <w:t>The</w:t>
                        </w:r>
                        <w:r>
                          <w:rPr>
                            <w:color w:val="231F20"/>
                            <w:spacing w:val="-3"/>
                            <w:w w:val="105%"/>
                          </w:rPr>
                          <w:t xml:space="preserve"> </w:t>
                        </w:r>
                        <w:r>
                          <w:rPr>
                            <w:color w:val="231F20"/>
                            <w:w w:val="105%"/>
                          </w:rPr>
                          <w:t>real</w:t>
                        </w:r>
                        <w:r>
                          <w:rPr>
                            <w:color w:val="231F20"/>
                            <w:spacing w:val="-3"/>
                            <w:w w:val="105%"/>
                          </w:rPr>
                          <w:t xml:space="preserve"> </w:t>
                        </w:r>
                        <w:r>
                          <w:rPr>
                            <w:color w:val="231F20"/>
                            <w:w w:val="105%"/>
                          </w:rPr>
                          <w:t>significance</w:t>
                        </w:r>
                        <w:r>
                          <w:rPr>
                            <w:color w:val="231F20"/>
                            <w:spacing w:val="-3"/>
                            <w:w w:val="105%"/>
                          </w:rPr>
                          <w:t xml:space="preserve"> </w:t>
                        </w:r>
                        <w:r>
                          <w:rPr>
                            <w:color w:val="231F20"/>
                            <w:w w:val="105%"/>
                          </w:rPr>
                          <w:t>of</w:t>
                        </w:r>
                        <w:r>
                          <w:rPr>
                            <w:color w:val="231F20"/>
                            <w:spacing w:val="-3"/>
                            <w:w w:val="105%"/>
                          </w:rPr>
                          <w:t xml:space="preserve"> </w:t>
                        </w:r>
                        <w:r>
                          <w:rPr>
                            <w:color w:val="231F20"/>
                            <w:w w:val="105%"/>
                          </w:rPr>
                          <w:t>my</w:t>
                        </w:r>
                        <w:r>
                          <w:rPr>
                            <w:color w:val="231F20"/>
                            <w:spacing w:val="-3"/>
                            <w:w w:val="105%"/>
                          </w:rPr>
                          <w:t xml:space="preserve"> </w:t>
                        </w:r>
                        <w:r>
                          <w:rPr>
                            <w:color w:val="231F20"/>
                            <w:w w:val="105%"/>
                          </w:rPr>
                          <w:t>experience</w:t>
                        </w:r>
                        <w:r>
                          <w:rPr>
                            <w:color w:val="231F20"/>
                            <w:spacing w:val="-3"/>
                            <w:w w:val="105%"/>
                          </w:rPr>
                          <w:t xml:space="preserve"> </w:t>
                        </w:r>
                        <w:r>
                          <w:rPr>
                            <w:color w:val="231F20"/>
                            <w:w w:val="105%"/>
                          </w:rPr>
                          <w:t>in</w:t>
                        </w:r>
                        <w:r>
                          <w:rPr>
                            <w:color w:val="231F20"/>
                            <w:spacing w:val="-3"/>
                            <w:w w:val="105%"/>
                          </w:rPr>
                          <w:t xml:space="preserve"> </w:t>
                        </w:r>
                        <w:r>
                          <w:rPr>
                            <w:color w:val="231F20"/>
                            <w:w w:val="105%"/>
                          </w:rPr>
                          <w:t>the</w:t>
                        </w:r>
                        <w:r>
                          <w:rPr>
                            <w:color w:val="231F20"/>
                            <w:spacing w:val="-3"/>
                            <w:w w:val="105%"/>
                          </w:rPr>
                          <w:t xml:space="preserve"> </w:t>
                        </w:r>
                        <w:r>
                          <w:rPr>
                            <w:color w:val="231F20"/>
                            <w:w w:val="105%"/>
                          </w:rPr>
                          <w:t>Cathe- dral</w:t>
                        </w:r>
                        <w:r>
                          <w:rPr>
                            <w:color w:val="231F20"/>
                            <w:spacing w:val="-3"/>
                            <w:w w:val="105%"/>
                          </w:rPr>
                          <w:t xml:space="preserve"> </w:t>
                        </w:r>
                        <w:r>
                          <w:rPr>
                            <w:color w:val="231F20"/>
                            <w:w w:val="105%"/>
                          </w:rPr>
                          <w:t>burst</w:t>
                        </w:r>
                        <w:r>
                          <w:rPr>
                            <w:color w:val="231F20"/>
                            <w:spacing w:val="-3"/>
                            <w:w w:val="105%"/>
                          </w:rPr>
                          <w:t xml:space="preserve"> </w:t>
                        </w:r>
                        <w:r>
                          <w:rPr>
                            <w:color w:val="231F20"/>
                            <w:w w:val="105%"/>
                          </w:rPr>
                          <w:t>upon</w:t>
                        </w:r>
                        <w:r>
                          <w:rPr>
                            <w:color w:val="231F20"/>
                            <w:spacing w:val="-3"/>
                            <w:w w:val="105%"/>
                          </w:rPr>
                          <w:t xml:space="preserve"> </w:t>
                        </w:r>
                        <w:r>
                          <w:rPr>
                            <w:color w:val="231F20"/>
                            <w:w w:val="105%"/>
                          </w:rPr>
                          <w:t>me.</w:t>
                        </w:r>
                        <w:r>
                          <w:rPr>
                            <w:color w:val="231F20"/>
                            <w:spacing w:val="39"/>
                            <w:w w:val="105%"/>
                          </w:rPr>
                          <w:t xml:space="preserve"> </w:t>
                        </w:r>
                        <w:r>
                          <w:rPr>
                            <w:color w:val="231F20"/>
                            <w:w w:val="105%"/>
                          </w:rPr>
                          <w:t>For</w:t>
                        </w:r>
                        <w:r>
                          <w:rPr>
                            <w:color w:val="231F20"/>
                            <w:spacing w:val="-3"/>
                            <w:w w:val="105%"/>
                          </w:rPr>
                          <w:t xml:space="preserve"> </w:t>
                        </w:r>
                        <w:r>
                          <w:rPr>
                            <w:color w:val="231F20"/>
                            <w:w w:val="105%"/>
                          </w:rPr>
                          <w:t>a</w:t>
                        </w:r>
                        <w:r>
                          <w:rPr>
                            <w:color w:val="231F20"/>
                            <w:spacing w:val="-3"/>
                            <w:w w:val="105%"/>
                          </w:rPr>
                          <w:t xml:space="preserve"> </w:t>
                        </w:r>
                        <w:r>
                          <w:rPr>
                            <w:color w:val="231F20"/>
                            <w:w w:val="105%"/>
                          </w:rPr>
                          <w:t>brief</w:t>
                        </w:r>
                        <w:r>
                          <w:rPr>
                            <w:color w:val="231F20"/>
                            <w:spacing w:val="-3"/>
                            <w:w w:val="105%"/>
                          </w:rPr>
                          <w:t xml:space="preserve"> </w:t>
                        </w:r>
                        <w:r>
                          <w:rPr>
                            <w:color w:val="231F20"/>
                            <w:w w:val="105%"/>
                          </w:rPr>
                          <w:t>moment,</w:t>
                        </w:r>
                        <w:r>
                          <w:rPr>
                            <w:color w:val="231F20"/>
                            <w:spacing w:val="-3"/>
                            <w:w w:val="105%"/>
                          </w:rPr>
                          <w:t xml:space="preserve"> </w:t>
                        </w:r>
                        <w:r>
                          <w:rPr>
                            <w:color w:val="231F20"/>
                            <w:w w:val="105%"/>
                          </w:rPr>
                          <w:t>I</w:t>
                        </w:r>
                        <w:r>
                          <w:rPr>
                            <w:color w:val="231F20"/>
                            <w:spacing w:val="-3"/>
                            <w:w w:val="105%"/>
                          </w:rPr>
                          <w:t xml:space="preserve"> </w:t>
                        </w:r>
                        <w:r>
                          <w:rPr>
                            <w:color w:val="231F20"/>
                            <w:w w:val="105%"/>
                          </w:rPr>
                          <w:t>had</w:t>
                        </w:r>
                        <w:r>
                          <w:rPr>
                            <w:color w:val="231F20"/>
                            <w:spacing w:val="-3"/>
                            <w:w w:val="105%"/>
                          </w:rPr>
                          <w:t xml:space="preserve"> </w:t>
                        </w:r>
                        <w:r>
                          <w:rPr>
                            <w:color w:val="231F20"/>
                            <w:w w:val="105%"/>
                          </w:rPr>
                          <w:t>needed and</w:t>
                        </w:r>
                        <w:r>
                          <w:rPr>
                            <w:color w:val="231F20"/>
                            <w:spacing w:val="-12"/>
                            <w:w w:val="105%"/>
                          </w:rPr>
                          <w:t xml:space="preserve"> </w:t>
                        </w:r>
                        <w:r>
                          <w:rPr>
                            <w:color w:val="231F20"/>
                            <w:w w:val="105%"/>
                          </w:rPr>
                          <w:t>wanted</w:t>
                        </w:r>
                        <w:r>
                          <w:rPr>
                            <w:color w:val="231F20"/>
                            <w:spacing w:val="-12"/>
                            <w:w w:val="105%"/>
                          </w:rPr>
                          <w:t xml:space="preserve"> </w:t>
                        </w:r>
                        <w:r>
                          <w:rPr>
                            <w:color w:val="231F20"/>
                            <w:w w:val="105%"/>
                          </w:rPr>
                          <w:t>God.</w:t>
                        </w:r>
                        <w:r>
                          <w:rPr>
                            <w:color w:val="231F20"/>
                            <w:spacing w:val="-12"/>
                            <w:w w:val="105%"/>
                          </w:rPr>
                          <w:t xml:space="preserve"> </w:t>
                        </w:r>
                        <w:r>
                          <w:rPr>
                            <w:color w:val="231F20"/>
                            <w:w w:val="105%"/>
                          </w:rPr>
                          <w:t>There</w:t>
                        </w:r>
                        <w:r>
                          <w:rPr>
                            <w:color w:val="231F20"/>
                            <w:spacing w:val="-12"/>
                            <w:w w:val="105%"/>
                          </w:rPr>
                          <w:t xml:space="preserve"> </w:t>
                        </w:r>
                        <w:r>
                          <w:rPr>
                            <w:color w:val="231F20"/>
                            <w:w w:val="105%"/>
                          </w:rPr>
                          <w:t>had</w:t>
                        </w:r>
                        <w:r>
                          <w:rPr>
                            <w:color w:val="231F20"/>
                            <w:spacing w:val="-12"/>
                            <w:w w:val="105%"/>
                          </w:rPr>
                          <w:t xml:space="preserve"> </w:t>
                        </w:r>
                        <w:r>
                          <w:rPr>
                            <w:color w:val="231F20"/>
                            <w:w w:val="105%"/>
                          </w:rPr>
                          <w:t>been</w:t>
                        </w:r>
                        <w:r>
                          <w:rPr>
                            <w:color w:val="231F20"/>
                            <w:spacing w:val="-11"/>
                            <w:w w:val="105%"/>
                          </w:rPr>
                          <w:t xml:space="preserve"> </w:t>
                        </w:r>
                        <w:r>
                          <w:rPr>
                            <w:color w:val="231F20"/>
                            <w:w w:val="105%"/>
                          </w:rPr>
                          <w:t>a</w:t>
                        </w:r>
                        <w:r>
                          <w:rPr>
                            <w:color w:val="231F20"/>
                            <w:spacing w:val="-12"/>
                            <w:w w:val="105%"/>
                          </w:rPr>
                          <w:t xml:space="preserve"> </w:t>
                        </w:r>
                        <w:r>
                          <w:rPr>
                            <w:color w:val="231F20"/>
                            <w:w w:val="105%"/>
                          </w:rPr>
                          <w:t>humble</w:t>
                        </w:r>
                        <w:r>
                          <w:rPr>
                            <w:color w:val="231F20"/>
                            <w:spacing w:val="-12"/>
                            <w:w w:val="105%"/>
                          </w:rPr>
                          <w:t xml:space="preserve"> </w:t>
                        </w:r>
                        <w:r>
                          <w:rPr>
                            <w:color w:val="231F20"/>
                            <w:w w:val="105%"/>
                          </w:rPr>
                          <w:t>willingness to have Him with me—and He came.</w:t>
                        </w:r>
                        <w:r>
                          <w:rPr>
                            <w:color w:val="231F20"/>
                            <w:spacing w:val="40"/>
                            <w:w w:val="105%"/>
                          </w:rPr>
                          <w:t xml:space="preserve"> </w:t>
                        </w:r>
                        <w:r>
                          <w:rPr>
                            <w:color w:val="231F20"/>
                            <w:w w:val="105%"/>
                          </w:rPr>
                          <w:t>But soon the sense</w:t>
                        </w:r>
                        <w:r>
                          <w:rPr>
                            <w:color w:val="231F20"/>
                            <w:spacing w:val="58"/>
                            <w:w w:val="105%"/>
                          </w:rPr>
                          <w:t xml:space="preserve"> </w:t>
                        </w:r>
                        <w:r>
                          <w:rPr>
                            <w:color w:val="231F20"/>
                            <w:w w:val="105%"/>
                          </w:rPr>
                          <w:t>of</w:t>
                        </w:r>
                        <w:r>
                          <w:rPr>
                            <w:color w:val="231F20"/>
                            <w:spacing w:val="58"/>
                            <w:w w:val="105%"/>
                          </w:rPr>
                          <w:t xml:space="preserve"> </w:t>
                        </w:r>
                        <w:r>
                          <w:rPr>
                            <w:color w:val="231F20"/>
                            <w:w w:val="105%"/>
                          </w:rPr>
                          <w:t>His</w:t>
                        </w:r>
                        <w:r>
                          <w:rPr>
                            <w:color w:val="231F20"/>
                            <w:spacing w:val="58"/>
                            <w:w w:val="105%"/>
                          </w:rPr>
                          <w:t xml:space="preserve"> </w:t>
                        </w:r>
                        <w:r>
                          <w:rPr>
                            <w:color w:val="231F20"/>
                            <w:spacing w:val="9"/>
                            <w:w w:val="105%"/>
                          </w:rPr>
                          <w:t>presence</w:t>
                        </w:r>
                        <w:r>
                          <w:rPr>
                            <w:color w:val="231F20"/>
                            <w:spacing w:val="58"/>
                            <w:w w:val="105%"/>
                          </w:rPr>
                          <w:t xml:space="preserve"> </w:t>
                        </w:r>
                        <w:r>
                          <w:rPr>
                            <w:color w:val="231F20"/>
                            <w:w w:val="105%"/>
                          </w:rPr>
                          <w:t>had</w:t>
                        </w:r>
                        <w:r>
                          <w:rPr>
                            <w:color w:val="231F20"/>
                            <w:spacing w:val="58"/>
                            <w:w w:val="105%"/>
                          </w:rPr>
                          <w:t xml:space="preserve"> </w:t>
                        </w:r>
                        <w:r>
                          <w:rPr>
                            <w:color w:val="231F20"/>
                            <w:w w:val="105%"/>
                          </w:rPr>
                          <w:t>been</w:t>
                        </w:r>
                        <w:r>
                          <w:rPr>
                            <w:color w:val="231F20"/>
                            <w:spacing w:val="58"/>
                            <w:w w:val="105%"/>
                          </w:rPr>
                          <w:t xml:space="preserve"> </w:t>
                        </w:r>
                        <w:r>
                          <w:rPr>
                            <w:color w:val="231F20"/>
                            <w:spacing w:val="9"/>
                            <w:w w:val="105%"/>
                          </w:rPr>
                          <w:t>blotted</w:t>
                        </w:r>
                        <w:r>
                          <w:rPr>
                            <w:color w:val="231F20"/>
                            <w:spacing w:val="58"/>
                            <w:w w:val="105%"/>
                          </w:rPr>
                          <w:t xml:space="preserve"> </w:t>
                        </w:r>
                        <w:r>
                          <w:rPr>
                            <w:color w:val="231F20"/>
                            <w:w w:val="105%"/>
                          </w:rPr>
                          <w:t>out</w:t>
                        </w:r>
                        <w:r>
                          <w:rPr>
                            <w:color w:val="231F20"/>
                            <w:spacing w:val="59"/>
                            <w:w w:val="105%"/>
                          </w:rPr>
                          <w:t xml:space="preserve"> </w:t>
                        </w:r>
                        <w:r>
                          <w:rPr>
                            <w:color w:val="231F20"/>
                            <w:spacing w:val="6"/>
                            <w:w w:val="105%"/>
                          </w:rPr>
                          <w:t>by</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60B5F723" w14:textId="5EF25FBA"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1743232" behindDoc="1" locked="0" layoutInCell="0" allowOverlap="1" wp14:anchorId="2518D71B" wp14:editId="5ACF54BB">
            <wp:simplePos x="0" y="0"/>
            <wp:positionH relativeFrom="page">
              <wp:posOffset>1358900</wp:posOffset>
            </wp:positionH>
            <wp:positionV relativeFrom="page">
              <wp:posOffset>207645</wp:posOffset>
            </wp:positionV>
            <wp:extent cx="708025" cy="138430"/>
            <wp:effectExtent l="0" t="0" r="0" b="0"/>
            <wp:wrapNone/>
            <wp:docPr id="559" name="Text Box 85"/>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70802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49977E89"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BILL’S</w:t>
                        </w:r>
                        <w:r>
                          <w:rPr>
                            <w:color w:val="231F20"/>
                            <w:spacing w:val="20"/>
                            <w:sz w:val="16"/>
                            <w:szCs w:val="16"/>
                          </w:rPr>
                          <w:t xml:space="preserve"> </w:t>
                        </w:r>
                        <w:r>
                          <w:rPr>
                            <w:color w:val="231F20"/>
                            <w:spacing w:val="-2"/>
                            <w:sz w:val="16"/>
                            <w:szCs w:val="16"/>
                          </w:rPr>
                          <w:t>STORY</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44256" behindDoc="1" locked="0" layoutInCell="0" allowOverlap="1" wp14:anchorId="4500F542" wp14:editId="59160F1F">
            <wp:simplePos x="0" y="0"/>
            <wp:positionH relativeFrom="page">
              <wp:posOffset>2844800</wp:posOffset>
            </wp:positionH>
            <wp:positionV relativeFrom="page">
              <wp:posOffset>207645</wp:posOffset>
            </wp:positionV>
            <wp:extent cx="139700" cy="138430"/>
            <wp:effectExtent l="0" t="0" r="0" b="0"/>
            <wp:wrapNone/>
            <wp:docPr id="558" name="Text Box 86"/>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3970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0A8BB567" w14:textId="77777777" w:rsidR="00000000" w:rsidRDefault="00000000">
                        <w:pPr>
                          <w:pStyle w:val="BodyText"/>
                          <w:kinsoku w:val="0"/>
                          <w:overflowPunct w:val="0"/>
                          <w:spacing w:before="0.65pt"/>
                          <w:ind w:end="0pt" w:firstLine="0pt"/>
                          <w:jc w:val="start"/>
                          <w:rPr>
                            <w:color w:val="231F20"/>
                            <w:spacing w:val="-10"/>
                            <w:sz w:val="16"/>
                            <w:szCs w:val="16"/>
                          </w:rPr>
                        </w:pPr>
                        <w:r>
                          <w:rPr>
                            <w:color w:val="231F20"/>
                            <w:sz w:val="16"/>
                            <w:szCs w:val="16"/>
                          </w:rPr>
                          <w:t>1</w:t>
                        </w:r>
                        <w:r>
                          <w:rPr>
                            <w:color w:val="231F20"/>
                            <w:spacing w:val="-20"/>
                            <w:sz w:val="16"/>
                            <w:szCs w:val="16"/>
                          </w:rPr>
                          <w:t xml:space="preserve"> </w:t>
                        </w:r>
                        <w:r>
                          <w:rPr>
                            <w:color w:val="231F20"/>
                            <w:spacing w:val="-10"/>
                            <w:sz w:val="16"/>
                            <w:szCs w:val="16"/>
                          </w:rPr>
                          <w:t>3</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45280" behindDoc="1" locked="0" layoutInCell="0" allowOverlap="1" wp14:anchorId="50CDC5A2" wp14:editId="3A3C0FB3">
            <wp:simplePos x="0" y="0"/>
            <wp:positionH relativeFrom="page">
              <wp:posOffset>374650</wp:posOffset>
            </wp:positionH>
            <wp:positionV relativeFrom="page">
              <wp:posOffset>377190</wp:posOffset>
            </wp:positionV>
            <wp:extent cx="2623185" cy="4424680"/>
            <wp:effectExtent l="0" t="0" r="0" b="0"/>
            <wp:wrapNone/>
            <wp:docPr id="557" name="Text Box 87"/>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23185" cy="4424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18979BEF" w14:textId="77777777" w:rsidR="00000000" w:rsidRDefault="00000000">
                        <w:pPr>
                          <w:pStyle w:val="BodyText"/>
                          <w:kinsoku w:val="0"/>
                          <w:overflowPunct w:val="0"/>
                          <w:spacing w:before="0.85pt" w:line="12.70pt" w:lineRule="auto"/>
                          <w:ind w:end="1.35pt" w:firstLine="0pt"/>
                          <w:rPr>
                            <w:color w:val="231F20"/>
                            <w:w w:val="105%"/>
                          </w:rPr>
                        </w:pPr>
                        <w:r>
                          <w:rPr>
                            <w:color w:val="231F20"/>
                            <w:w w:val="105%"/>
                          </w:rPr>
                          <w:t>worldly</w:t>
                        </w:r>
                        <w:r>
                          <w:rPr>
                            <w:color w:val="231F20"/>
                            <w:spacing w:val="-12"/>
                            <w:w w:val="105%"/>
                          </w:rPr>
                          <w:t xml:space="preserve"> </w:t>
                        </w:r>
                        <w:r>
                          <w:rPr>
                            <w:color w:val="231F20"/>
                            <w:w w:val="105%"/>
                          </w:rPr>
                          <w:t>clamors,</w:t>
                        </w:r>
                        <w:r>
                          <w:rPr>
                            <w:color w:val="231F20"/>
                            <w:spacing w:val="-12"/>
                            <w:w w:val="105%"/>
                          </w:rPr>
                          <w:t xml:space="preserve"> </w:t>
                        </w:r>
                        <w:r>
                          <w:rPr>
                            <w:color w:val="231F20"/>
                            <w:w w:val="105%"/>
                          </w:rPr>
                          <w:t>mostly</w:t>
                        </w:r>
                        <w:r>
                          <w:rPr>
                            <w:color w:val="231F20"/>
                            <w:spacing w:val="-12"/>
                            <w:w w:val="105%"/>
                          </w:rPr>
                          <w:t xml:space="preserve"> </w:t>
                        </w:r>
                        <w:r>
                          <w:rPr>
                            <w:color w:val="231F20"/>
                            <w:w w:val="105%"/>
                          </w:rPr>
                          <w:t>those</w:t>
                        </w:r>
                        <w:r>
                          <w:rPr>
                            <w:color w:val="231F20"/>
                            <w:spacing w:val="-12"/>
                            <w:w w:val="105%"/>
                          </w:rPr>
                          <w:t xml:space="preserve"> </w:t>
                        </w:r>
                        <w:r>
                          <w:rPr>
                            <w:color w:val="231F20"/>
                            <w:w w:val="105%"/>
                          </w:rPr>
                          <w:t>within</w:t>
                        </w:r>
                        <w:r>
                          <w:rPr>
                            <w:color w:val="231F20"/>
                            <w:spacing w:val="-12"/>
                            <w:w w:val="105%"/>
                          </w:rPr>
                          <w:t xml:space="preserve"> </w:t>
                        </w:r>
                        <w:r>
                          <w:rPr>
                            <w:color w:val="231F20"/>
                            <w:w w:val="105%"/>
                          </w:rPr>
                          <w:t>myself.</w:t>
                        </w:r>
                        <w:r>
                          <w:rPr>
                            <w:color w:val="231F20"/>
                            <w:spacing w:val="-11"/>
                            <w:w w:val="105%"/>
                          </w:rPr>
                          <w:t xml:space="preserve"> </w:t>
                        </w:r>
                        <w:r>
                          <w:rPr>
                            <w:color w:val="231F20"/>
                            <w:w w:val="105%"/>
                          </w:rPr>
                          <w:t>And</w:t>
                        </w:r>
                        <w:r>
                          <w:rPr>
                            <w:color w:val="231F20"/>
                            <w:spacing w:val="-12"/>
                            <w:w w:val="105%"/>
                          </w:rPr>
                          <w:t xml:space="preserve"> </w:t>
                        </w:r>
                        <w:r>
                          <w:rPr>
                            <w:color w:val="231F20"/>
                            <w:w w:val="105%"/>
                          </w:rPr>
                          <w:t>so</w:t>
                        </w:r>
                        <w:r>
                          <w:rPr>
                            <w:color w:val="231F20"/>
                            <w:spacing w:val="-12"/>
                            <w:w w:val="105%"/>
                          </w:rPr>
                          <w:t xml:space="preserve"> </w:t>
                        </w:r>
                        <w:r>
                          <w:rPr>
                            <w:color w:val="231F20"/>
                            <w:w w:val="105%"/>
                          </w:rPr>
                          <w:t>it had been ever since.</w:t>
                        </w:r>
                        <w:r>
                          <w:rPr>
                            <w:color w:val="231F20"/>
                            <w:spacing w:val="40"/>
                            <w:w w:val="105%"/>
                          </w:rPr>
                          <w:t xml:space="preserve"> </w:t>
                        </w:r>
                        <w:r>
                          <w:rPr>
                            <w:color w:val="231F20"/>
                            <w:w w:val="105%"/>
                          </w:rPr>
                          <w:t>How blind I had been.</w:t>
                        </w:r>
                      </w:p>
                      <w:p w14:paraId="0B45EE6D" w14:textId="77777777" w:rsidR="00000000" w:rsidRDefault="00000000">
                        <w:pPr>
                          <w:pStyle w:val="BodyText"/>
                          <w:kinsoku w:val="0"/>
                          <w:overflowPunct w:val="0"/>
                          <w:spacing w:before="0.60pt" w:line="13.05pt" w:lineRule="auto"/>
                          <w:ind w:end="1.40pt"/>
                          <w:rPr>
                            <w:color w:val="231F20"/>
                            <w:w w:val="105%"/>
                          </w:rPr>
                        </w:pPr>
                        <w:r>
                          <w:rPr>
                            <w:color w:val="231F20"/>
                          </w:rPr>
                          <w:t>At</w:t>
                        </w:r>
                        <w:r>
                          <w:rPr>
                            <w:color w:val="231F20"/>
                            <w:spacing w:val="-7"/>
                          </w:rPr>
                          <w:t xml:space="preserve"> </w:t>
                        </w:r>
                        <w:r>
                          <w:rPr>
                            <w:color w:val="231F20"/>
                          </w:rPr>
                          <w:t>the</w:t>
                        </w:r>
                        <w:r>
                          <w:rPr>
                            <w:color w:val="231F20"/>
                            <w:spacing w:val="-7"/>
                          </w:rPr>
                          <w:t xml:space="preserve"> </w:t>
                        </w:r>
                        <w:r>
                          <w:rPr>
                            <w:color w:val="231F20"/>
                          </w:rPr>
                          <w:t>hospital</w:t>
                        </w:r>
                        <w:r>
                          <w:rPr>
                            <w:color w:val="231F20"/>
                            <w:spacing w:val="-7"/>
                          </w:rPr>
                          <w:t xml:space="preserve"> </w:t>
                        </w:r>
                        <w:r>
                          <w:rPr>
                            <w:color w:val="231F20"/>
                          </w:rPr>
                          <w:t>I</w:t>
                        </w:r>
                        <w:r>
                          <w:rPr>
                            <w:color w:val="231F20"/>
                            <w:spacing w:val="-7"/>
                          </w:rPr>
                          <w:t xml:space="preserve"> </w:t>
                        </w:r>
                        <w:r>
                          <w:rPr>
                            <w:color w:val="231F20"/>
                          </w:rPr>
                          <w:t>was</w:t>
                        </w:r>
                        <w:r>
                          <w:rPr>
                            <w:color w:val="231F20"/>
                            <w:spacing w:val="-7"/>
                          </w:rPr>
                          <w:t xml:space="preserve"> </w:t>
                        </w:r>
                        <w:r>
                          <w:rPr>
                            <w:color w:val="231F20"/>
                          </w:rPr>
                          <w:t>separated</w:t>
                        </w:r>
                        <w:r>
                          <w:rPr>
                            <w:color w:val="231F20"/>
                            <w:spacing w:val="-7"/>
                          </w:rPr>
                          <w:t xml:space="preserve"> </w:t>
                        </w:r>
                        <w:r>
                          <w:rPr>
                            <w:color w:val="231F20"/>
                          </w:rPr>
                          <w:t>from</w:t>
                        </w:r>
                        <w:r>
                          <w:rPr>
                            <w:color w:val="231F20"/>
                            <w:spacing w:val="-7"/>
                          </w:rPr>
                          <w:t xml:space="preserve"> </w:t>
                        </w:r>
                        <w:r>
                          <w:rPr>
                            <w:color w:val="231F20"/>
                          </w:rPr>
                          <w:t>alcohol</w:t>
                        </w:r>
                        <w:r>
                          <w:rPr>
                            <w:color w:val="231F20"/>
                            <w:spacing w:val="-7"/>
                          </w:rPr>
                          <w:t xml:space="preserve"> </w:t>
                        </w:r>
                        <w:r>
                          <w:rPr>
                            <w:color w:val="231F20"/>
                          </w:rPr>
                          <w:t>for</w:t>
                        </w:r>
                        <w:r>
                          <w:rPr>
                            <w:color w:val="231F20"/>
                            <w:spacing w:val="-7"/>
                          </w:rPr>
                          <w:t xml:space="preserve"> </w:t>
                        </w:r>
                        <w:r>
                          <w:rPr>
                            <w:color w:val="231F20"/>
                          </w:rPr>
                          <w:t>the</w:t>
                        </w:r>
                        <w:r>
                          <w:rPr>
                            <w:color w:val="231F20"/>
                            <w:spacing w:val="-7"/>
                          </w:rPr>
                          <w:t xml:space="preserve"> </w:t>
                        </w:r>
                        <w:r>
                          <w:rPr>
                            <w:color w:val="231F20"/>
                          </w:rPr>
                          <w:t xml:space="preserve">last </w:t>
                        </w:r>
                        <w:r>
                          <w:rPr>
                            <w:color w:val="231F20"/>
                            <w:w w:val="105%"/>
                          </w:rPr>
                          <w:t>time.</w:t>
                        </w:r>
                        <w:r>
                          <w:rPr>
                            <w:color w:val="231F20"/>
                            <w:spacing w:val="40"/>
                            <w:w w:val="105%"/>
                          </w:rPr>
                          <w:t xml:space="preserve"> </w:t>
                        </w:r>
                        <w:r>
                          <w:rPr>
                            <w:color w:val="231F20"/>
                            <w:w w:val="105%"/>
                          </w:rPr>
                          <w:t>Treatment seemed wise, for I showed signs of delirium</w:t>
                        </w:r>
                        <w:r>
                          <w:rPr>
                            <w:color w:val="231F20"/>
                            <w:spacing w:val="-19"/>
                            <w:w w:val="105%"/>
                          </w:rPr>
                          <w:t xml:space="preserve"> </w:t>
                        </w:r>
                        <w:r>
                          <w:rPr>
                            <w:color w:val="231F20"/>
                            <w:w w:val="105%"/>
                          </w:rPr>
                          <w:t>tremens.</w:t>
                        </w:r>
                      </w:p>
                      <w:p w14:paraId="14D893D5" w14:textId="77777777" w:rsidR="00000000" w:rsidRDefault="00000000">
                        <w:pPr>
                          <w:pStyle w:val="BodyText"/>
                          <w:kinsoku w:val="0"/>
                          <w:overflowPunct w:val="0"/>
                          <w:spacing w:line="12.95pt" w:lineRule="auto"/>
                          <w:ind w:end="1.50pt"/>
                          <w:rPr>
                            <w:color w:val="231F20"/>
                            <w:w w:val="105%"/>
                          </w:rPr>
                        </w:pPr>
                        <w:r>
                          <w:rPr>
                            <w:color w:val="231F20"/>
                          </w:rPr>
                          <w:t>There</w:t>
                        </w:r>
                        <w:r>
                          <w:rPr>
                            <w:color w:val="231F20"/>
                            <w:spacing w:val="-5"/>
                          </w:rPr>
                          <w:t xml:space="preserve"> </w:t>
                        </w:r>
                        <w:r>
                          <w:rPr>
                            <w:color w:val="231F20"/>
                          </w:rPr>
                          <w:t>I</w:t>
                        </w:r>
                        <w:r>
                          <w:rPr>
                            <w:color w:val="231F20"/>
                            <w:spacing w:val="-5"/>
                          </w:rPr>
                          <w:t xml:space="preserve"> </w:t>
                        </w:r>
                        <w:r>
                          <w:rPr>
                            <w:color w:val="231F20"/>
                          </w:rPr>
                          <w:t>humbly</w:t>
                        </w:r>
                        <w:r>
                          <w:rPr>
                            <w:color w:val="231F20"/>
                            <w:spacing w:val="-5"/>
                          </w:rPr>
                          <w:t xml:space="preserve"> </w:t>
                        </w:r>
                        <w:r>
                          <w:rPr>
                            <w:color w:val="231F20"/>
                          </w:rPr>
                          <w:t>offered</w:t>
                        </w:r>
                        <w:r>
                          <w:rPr>
                            <w:color w:val="231F20"/>
                            <w:spacing w:val="-5"/>
                          </w:rPr>
                          <w:t xml:space="preserve"> </w:t>
                        </w:r>
                        <w:r>
                          <w:rPr>
                            <w:color w:val="231F20"/>
                          </w:rPr>
                          <w:t>myself</w:t>
                        </w:r>
                        <w:r>
                          <w:rPr>
                            <w:color w:val="231F20"/>
                            <w:spacing w:val="-5"/>
                          </w:rPr>
                          <w:t xml:space="preserve"> </w:t>
                        </w:r>
                        <w:r>
                          <w:rPr>
                            <w:color w:val="231F20"/>
                          </w:rPr>
                          <w:t>to</w:t>
                        </w:r>
                        <w:r>
                          <w:rPr>
                            <w:color w:val="231F20"/>
                            <w:spacing w:val="-5"/>
                          </w:rPr>
                          <w:t xml:space="preserve"> </w:t>
                        </w:r>
                        <w:r>
                          <w:rPr>
                            <w:color w:val="231F20"/>
                          </w:rPr>
                          <w:t>God,</w:t>
                        </w:r>
                        <w:r>
                          <w:rPr>
                            <w:color w:val="231F20"/>
                            <w:spacing w:val="-5"/>
                          </w:rPr>
                          <w:t xml:space="preserve"> </w:t>
                        </w:r>
                        <w:r>
                          <w:rPr>
                            <w:color w:val="231F20"/>
                          </w:rPr>
                          <w:t>as</w:t>
                        </w:r>
                        <w:r>
                          <w:rPr>
                            <w:color w:val="231F20"/>
                            <w:spacing w:val="-5"/>
                          </w:rPr>
                          <w:t xml:space="preserve"> </w:t>
                        </w:r>
                        <w:r>
                          <w:rPr>
                            <w:color w:val="231F20"/>
                          </w:rPr>
                          <w:t>I</w:t>
                        </w:r>
                        <w:r>
                          <w:rPr>
                            <w:color w:val="231F20"/>
                            <w:spacing w:val="-5"/>
                          </w:rPr>
                          <w:t xml:space="preserve"> </w:t>
                        </w:r>
                        <w:r>
                          <w:rPr>
                            <w:color w:val="231F20"/>
                          </w:rPr>
                          <w:t>then</w:t>
                        </w:r>
                        <w:r>
                          <w:rPr>
                            <w:color w:val="231F20"/>
                            <w:spacing w:val="-5"/>
                          </w:rPr>
                          <w:t xml:space="preserve"> </w:t>
                        </w:r>
                        <w:r>
                          <w:rPr>
                            <w:color w:val="231F20"/>
                          </w:rPr>
                          <w:t xml:space="preserve">under- </w:t>
                        </w:r>
                        <w:r>
                          <w:rPr>
                            <w:color w:val="231F20"/>
                            <w:w w:val="105%"/>
                          </w:rPr>
                          <w:t>stood</w:t>
                        </w:r>
                        <w:r>
                          <w:rPr>
                            <w:color w:val="231F20"/>
                            <w:spacing w:val="-12"/>
                            <w:w w:val="105%"/>
                          </w:rPr>
                          <w:t xml:space="preserve"> </w:t>
                        </w:r>
                        <w:r>
                          <w:rPr>
                            <w:color w:val="231F20"/>
                            <w:w w:val="105%"/>
                          </w:rPr>
                          <w:t>Him,</w:t>
                        </w:r>
                        <w:r>
                          <w:rPr>
                            <w:color w:val="231F20"/>
                            <w:spacing w:val="-12"/>
                            <w:w w:val="105%"/>
                          </w:rPr>
                          <w:t xml:space="preserve"> </w:t>
                        </w:r>
                        <w:r>
                          <w:rPr>
                            <w:color w:val="231F20"/>
                            <w:w w:val="105%"/>
                          </w:rPr>
                          <w:t>to</w:t>
                        </w:r>
                        <w:r>
                          <w:rPr>
                            <w:color w:val="231F20"/>
                            <w:spacing w:val="-12"/>
                            <w:w w:val="105%"/>
                          </w:rPr>
                          <w:t xml:space="preserve"> </w:t>
                        </w:r>
                        <w:r>
                          <w:rPr>
                            <w:color w:val="231F20"/>
                            <w:w w:val="105%"/>
                          </w:rPr>
                          <w:t>do</w:t>
                        </w:r>
                        <w:r>
                          <w:rPr>
                            <w:color w:val="231F20"/>
                            <w:spacing w:val="-12"/>
                            <w:w w:val="105%"/>
                          </w:rPr>
                          <w:t xml:space="preserve"> </w:t>
                        </w:r>
                        <w:r>
                          <w:rPr>
                            <w:color w:val="231F20"/>
                            <w:w w:val="105%"/>
                          </w:rPr>
                          <w:t>with</w:t>
                        </w:r>
                        <w:r>
                          <w:rPr>
                            <w:color w:val="231F20"/>
                            <w:spacing w:val="-12"/>
                            <w:w w:val="105%"/>
                          </w:rPr>
                          <w:t xml:space="preserve"> </w:t>
                        </w:r>
                        <w:r>
                          <w:rPr>
                            <w:color w:val="231F20"/>
                            <w:w w:val="105%"/>
                          </w:rPr>
                          <w:t>me</w:t>
                        </w:r>
                        <w:r>
                          <w:rPr>
                            <w:color w:val="231F20"/>
                            <w:spacing w:val="-11"/>
                            <w:w w:val="105%"/>
                          </w:rPr>
                          <w:t xml:space="preserve"> </w:t>
                        </w:r>
                        <w:r>
                          <w:rPr>
                            <w:color w:val="231F20"/>
                            <w:w w:val="105%"/>
                          </w:rPr>
                          <w:t>as</w:t>
                        </w:r>
                        <w:r>
                          <w:rPr>
                            <w:color w:val="231F20"/>
                            <w:spacing w:val="-12"/>
                            <w:w w:val="105%"/>
                          </w:rPr>
                          <w:t xml:space="preserve"> </w:t>
                        </w:r>
                        <w:r>
                          <w:rPr>
                            <w:color w:val="231F20"/>
                            <w:w w:val="105%"/>
                          </w:rPr>
                          <w:t>He</w:t>
                        </w:r>
                        <w:r>
                          <w:rPr>
                            <w:color w:val="231F20"/>
                            <w:spacing w:val="-12"/>
                            <w:w w:val="105%"/>
                          </w:rPr>
                          <w:t xml:space="preserve"> </w:t>
                        </w:r>
                        <w:r>
                          <w:rPr>
                            <w:color w:val="231F20"/>
                            <w:w w:val="105%"/>
                          </w:rPr>
                          <w:t>would.</w:t>
                        </w:r>
                        <w:r>
                          <w:rPr>
                            <w:color w:val="231F20"/>
                            <w:spacing w:val="-12"/>
                            <w:w w:val="105%"/>
                          </w:rPr>
                          <w:t xml:space="preserve"> </w:t>
                        </w:r>
                        <w:r>
                          <w:rPr>
                            <w:color w:val="231F20"/>
                            <w:w w:val="105%"/>
                          </w:rPr>
                          <w:t>I</w:t>
                        </w:r>
                        <w:r>
                          <w:rPr>
                            <w:color w:val="231F20"/>
                            <w:spacing w:val="-12"/>
                            <w:w w:val="105%"/>
                          </w:rPr>
                          <w:t xml:space="preserve"> </w:t>
                        </w:r>
                        <w:r>
                          <w:rPr>
                            <w:color w:val="231F20"/>
                            <w:w w:val="105%"/>
                          </w:rPr>
                          <w:t>placed</w:t>
                        </w:r>
                        <w:r>
                          <w:rPr>
                            <w:color w:val="231F20"/>
                            <w:spacing w:val="-11"/>
                            <w:w w:val="105%"/>
                          </w:rPr>
                          <w:t xml:space="preserve"> </w:t>
                        </w:r>
                        <w:r>
                          <w:rPr>
                            <w:color w:val="231F20"/>
                            <w:w w:val="105%"/>
                          </w:rPr>
                          <w:t xml:space="preserve">myself </w:t>
                        </w:r>
                        <w:r>
                          <w:rPr>
                            <w:color w:val="231F20"/>
                          </w:rPr>
                          <w:t>unreservedly</w:t>
                        </w:r>
                        <w:r>
                          <w:rPr>
                            <w:color w:val="231F20"/>
                            <w:spacing w:val="-12"/>
                          </w:rPr>
                          <w:t xml:space="preserve"> </w:t>
                        </w:r>
                        <w:r>
                          <w:rPr>
                            <w:color w:val="231F20"/>
                          </w:rPr>
                          <w:t>under</w:t>
                        </w:r>
                        <w:r>
                          <w:rPr>
                            <w:color w:val="231F20"/>
                            <w:spacing w:val="-11"/>
                          </w:rPr>
                          <w:t xml:space="preserve"> </w:t>
                        </w:r>
                        <w:r>
                          <w:rPr>
                            <w:color w:val="231F20"/>
                          </w:rPr>
                          <w:t>His</w:t>
                        </w:r>
                        <w:r>
                          <w:rPr>
                            <w:color w:val="231F20"/>
                            <w:spacing w:val="-11"/>
                          </w:rPr>
                          <w:t xml:space="preserve"> </w:t>
                        </w:r>
                        <w:r>
                          <w:rPr>
                            <w:color w:val="231F20"/>
                          </w:rPr>
                          <w:t>care</w:t>
                        </w:r>
                        <w:r>
                          <w:rPr>
                            <w:color w:val="231F20"/>
                            <w:spacing w:val="-11"/>
                          </w:rPr>
                          <w:t xml:space="preserve"> </w:t>
                        </w:r>
                        <w:r>
                          <w:rPr>
                            <w:color w:val="231F20"/>
                          </w:rPr>
                          <w:t>and</w:t>
                        </w:r>
                        <w:r>
                          <w:rPr>
                            <w:color w:val="231F20"/>
                            <w:spacing w:val="-12"/>
                          </w:rPr>
                          <w:t xml:space="preserve"> </w:t>
                        </w:r>
                        <w:r>
                          <w:rPr>
                            <w:color w:val="231F20"/>
                          </w:rPr>
                          <w:t>direction.</w:t>
                        </w:r>
                        <w:r>
                          <w:rPr>
                            <w:color w:val="231F20"/>
                            <w:spacing w:val="25"/>
                          </w:rPr>
                          <w:t xml:space="preserve"> </w:t>
                        </w:r>
                        <w:r>
                          <w:rPr>
                            <w:color w:val="231F20"/>
                          </w:rPr>
                          <w:t>I</w:t>
                        </w:r>
                        <w:r>
                          <w:rPr>
                            <w:color w:val="231F20"/>
                            <w:spacing w:val="-12"/>
                          </w:rPr>
                          <w:t xml:space="preserve"> </w:t>
                        </w:r>
                        <w:r>
                          <w:rPr>
                            <w:color w:val="231F20"/>
                          </w:rPr>
                          <w:t>admitted</w:t>
                        </w:r>
                        <w:r>
                          <w:rPr>
                            <w:color w:val="231F20"/>
                            <w:spacing w:val="-11"/>
                          </w:rPr>
                          <w:t xml:space="preserve"> </w:t>
                        </w:r>
                        <w:r>
                          <w:rPr>
                            <w:color w:val="231F20"/>
                          </w:rPr>
                          <w:t xml:space="preserve">for </w:t>
                        </w:r>
                        <w:r>
                          <w:rPr>
                            <w:color w:val="231F20"/>
                            <w:spacing w:val="-4"/>
                          </w:rPr>
                          <w:t>the</w:t>
                        </w:r>
                        <w:r>
                          <w:rPr>
                            <w:color w:val="231F20"/>
                            <w:spacing w:val="-7"/>
                          </w:rPr>
                          <w:t xml:space="preserve"> </w:t>
                        </w:r>
                        <w:r>
                          <w:rPr>
                            <w:color w:val="231F20"/>
                            <w:spacing w:val="-4"/>
                          </w:rPr>
                          <w:t>first</w:t>
                        </w:r>
                        <w:r>
                          <w:rPr>
                            <w:color w:val="231F20"/>
                            <w:spacing w:val="-7"/>
                          </w:rPr>
                          <w:t xml:space="preserve"> </w:t>
                        </w:r>
                        <w:r>
                          <w:rPr>
                            <w:color w:val="231F20"/>
                            <w:spacing w:val="-4"/>
                          </w:rPr>
                          <w:t>time</w:t>
                        </w:r>
                        <w:r>
                          <w:rPr>
                            <w:color w:val="231F20"/>
                            <w:spacing w:val="-7"/>
                          </w:rPr>
                          <w:t xml:space="preserve"> </w:t>
                        </w:r>
                        <w:r>
                          <w:rPr>
                            <w:color w:val="231F20"/>
                            <w:spacing w:val="-4"/>
                          </w:rPr>
                          <w:t>that</w:t>
                        </w:r>
                        <w:r>
                          <w:rPr>
                            <w:color w:val="231F20"/>
                            <w:spacing w:val="-7"/>
                          </w:rPr>
                          <w:t xml:space="preserve"> </w:t>
                        </w:r>
                        <w:r>
                          <w:rPr>
                            <w:color w:val="231F20"/>
                            <w:spacing w:val="-4"/>
                          </w:rPr>
                          <w:t>of</w:t>
                        </w:r>
                        <w:r>
                          <w:rPr>
                            <w:color w:val="231F20"/>
                            <w:spacing w:val="-7"/>
                          </w:rPr>
                          <w:t xml:space="preserve"> </w:t>
                        </w:r>
                        <w:r>
                          <w:rPr>
                            <w:color w:val="231F20"/>
                            <w:spacing w:val="-4"/>
                          </w:rPr>
                          <w:t>myself</w:t>
                        </w:r>
                        <w:r>
                          <w:rPr>
                            <w:color w:val="231F20"/>
                            <w:spacing w:val="-7"/>
                          </w:rPr>
                          <w:t xml:space="preserve"> </w:t>
                        </w:r>
                        <w:r>
                          <w:rPr>
                            <w:color w:val="231F20"/>
                            <w:spacing w:val="-4"/>
                          </w:rPr>
                          <w:t>I</w:t>
                        </w:r>
                        <w:r>
                          <w:rPr>
                            <w:color w:val="231F20"/>
                            <w:spacing w:val="-7"/>
                          </w:rPr>
                          <w:t xml:space="preserve"> </w:t>
                        </w:r>
                        <w:r>
                          <w:rPr>
                            <w:color w:val="231F20"/>
                            <w:spacing w:val="-4"/>
                          </w:rPr>
                          <w:t>was</w:t>
                        </w:r>
                        <w:r>
                          <w:rPr>
                            <w:color w:val="231F20"/>
                            <w:spacing w:val="-7"/>
                          </w:rPr>
                          <w:t xml:space="preserve"> </w:t>
                        </w:r>
                        <w:r>
                          <w:rPr>
                            <w:color w:val="231F20"/>
                            <w:spacing w:val="-4"/>
                          </w:rPr>
                          <w:t>nothing;</w:t>
                        </w:r>
                        <w:r>
                          <w:rPr>
                            <w:color w:val="231F20"/>
                            <w:spacing w:val="-7"/>
                          </w:rPr>
                          <w:t xml:space="preserve"> </w:t>
                        </w:r>
                        <w:r>
                          <w:rPr>
                            <w:color w:val="231F20"/>
                            <w:spacing w:val="-4"/>
                          </w:rPr>
                          <w:t>that</w:t>
                        </w:r>
                        <w:r>
                          <w:rPr>
                            <w:color w:val="231F20"/>
                            <w:spacing w:val="-7"/>
                          </w:rPr>
                          <w:t xml:space="preserve"> </w:t>
                        </w:r>
                        <w:r>
                          <w:rPr>
                            <w:color w:val="231F20"/>
                            <w:spacing w:val="-4"/>
                          </w:rPr>
                          <w:t>without</w:t>
                        </w:r>
                        <w:r>
                          <w:rPr>
                            <w:color w:val="231F20"/>
                            <w:spacing w:val="-7"/>
                          </w:rPr>
                          <w:t xml:space="preserve"> </w:t>
                        </w:r>
                        <w:r>
                          <w:rPr>
                            <w:color w:val="231F20"/>
                            <w:spacing w:val="-4"/>
                          </w:rPr>
                          <w:t xml:space="preserve">Him </w:t>
                        </w:r>
                        <w:r>
                          <w:rPr>
                            <w:color w:val="231F20"/>
                            <w:spacing w:val="-2"/>
                          </w:rPr>
                          <w:t>I</w:t>
                        </w:r>
                        <w:r>
                          <w:rPr>
                            <w:color w:val="231F20"/>
                            <w:spacing w:val="-10"/>
                          </w:rPr>
                          <w:t xml:space="preserve"> </w:t>
                        </w:r>
                        <w:r>
                          <w:rPr>
                            <w:color w:val="231F20"/>
                            <w:spacing w:val="-2"/>
                          </w:rPr>
                          <w:t>was</w:t>
                        </w:r>
                        <w:r>
                          <w:rPr>
                            <w:color w:val="231F20"/>
                            <w:spacing w:val="-9"/>
                          </w:rPr>
                          <w:t xml:space="preserve"> </w:t>
                        </w:r>
                        <w:r>
                          <w:rPr>
                            <w:color w:val="231F20"/>
                            <w:spacing w:val="-2"/>
                          </w:rPr>
                          <w:t>lost.</w:t>
                        </w:r>
                        <w:r>
                          <w:rPr>
                            <w:color w:val="231F20"/>
                            <w:spacing w:val="-9"/>
                          </w:rPr>
                          <w:t xml:space="preserve"> </w:t>
                        </w:r>
                        <w:r>
                          <w:rPr>
                            <w:color w:val="231F20"/>
                            <w:spacing w:val="-2"/>
                          </w:rPr>
                          <w:t>I</w:t>
                        </w:r>
                        <w:r>
                          <w:rPr>
                            <w:color w:val="231F20"/>
                            <w:spacing w:val="-9"/>
                          </w:rPr>
                          <w:t xml:space="preserve"> </w:t>
                        </w:r>
                        <w:r>
                          <w:rPr>
                            <w:color w:val="231F20"/>
                            <w:spacing w:val="-2"/>
                          </w:rPr>
                          <w:t>ruthlessly</w:t>
                        </w:r>
                        <w:r>
                          <w:rPr>
                            <w:color w:val="231F20"/>
                            <w:spacing w:val="-10"/>
                          </w:rPr>
                          <w:t xml:space="preserve"> </w:t>
                        </w:r>
                        <w:r>
                          <w:rPr>
                            <w:color w:val="231F20"/>
                            <w:spacing w:val="-2"/>
                          </w:rPr>
                          <w:t>faced</w:t>
                        </w:r>
                        <w:r>
                          <w:rPr>
                            <w:color w:val="231F20"/>
                            <w:spacing w:val="-9"/>
                          </w:rPr>
                          <w:t xml:space="preserve"> </w:t>
                        </w:r>
                        <w:r>
                          <w:rPr>
                            <w:color w:val="231F20"/>
                            <w:spacing w:val="-2"/>
                          </w:rPr>
                          <w:t>my</w:t>
                        </w:r>
                        <w:r>
                          <w:rPr>
                            <w:color w:val="231F20"/>
                            <w:spacing w:val="-9"/>
                          </w:rPr>
                          <w:t xml:space="preserve"> </w:t>
                        </w:r>
                        <w:r>
                          <w:rPr>
                            <w:color w:val="231F20"/>
                            <w:spacing w:val="-2"/>
                          </w:rPr>
                          <w:t>sins</w:t>
                        </w:r>
                        <w:r>
                          <w:rPr>
                            <w:color w:val="231F20"/>
                            <w:spacing w:val="-9"/>
                          </w:rPr>
                          <w:t xml:space="preserve"> </w:t>
                        </w:r>
                        <w:r>
                          <w:rPr>
                            <w:color w:val="231F20"/>
                            <w:spacing w:val="-2"/>
                          </w:rPr>
                          <w:t>and</w:t>
                        </w:r>
                        <w:r>
                          <w:rPr>
                            <w:color w:val="231F20"/>
                            <w:spacing w:val="-10"/>
                          </w:rPr>
                          <w:t xml:space="preserve"> </w:t>
                        </w:r>
                        <w:r>
                          <w:rPr>
                            <w:color w:val="231F20"/>
                            <w:spacing w:val="-2"/>
                          </w:rPr>
                          <w:t>became</w:t>
                        </w:r>
                        <w:r>
                          <w:rPr>
                            <w:color w:val="231F20"/>
                            <w:spacing w:val="-9"/>
                          </w:rPr>
                          <w:t xml:space="preserve"> </w:t>
                        </w:r>
                        <w:r>
                          <w:rPr>
                            <w:color w:val="231F20"/>
                            <w:spacing w:val="-2"/>
                          </w:rPr>
                          <w:t>willing</w:t>
                        </w:r>
                        <w:r>
                          <w:rPr>
                            <w:color w:val="231F20"/>
                            <w:spacing w:val="-9"/>
                          </w:rPr>
                          <w:t xml:space="preserve"> </w:t>
                        </w:r>
                        <w:r>
                          <w:rPr>
                            <w:color w:val="231F20"/>
                            <w:spacing w:val="-2"/>
                          </w:rPr>
                          <w:t xml:space="preserve">to </w:t>
                        </w:r>
                        <w:r>
                          <w:rPr>
                            <w:color w:val="231F20"/>
                            <w:spacing w:val="-6"/>
                          </w:rPr>
                          <w:t>have my</w:t>
                        </w:r>
                        <w:r>
                          <w:rPr>
                            <w:color w:val="231F20"/>
                            <w:spacing w:val="-5"/>
                          </w:rPr>
                          <w:t xml:space="preserve"> </w:t>
                        </w:r>
                        <w:r>
                          <w:rPr>
                            <w:color w:val="231F20"/>
                            <w:spacing w:val="-6"/>
                          </w:rPr>
                          <w:t>new-found</w:t>
                        </w:r>
                        <w:r>
                          <w:rPr>
                            <w:color w:val="231F20"/>
                            <w:spacing w:val="-5"/>
                          </w:rPr>
                          <w:t xml:space="preserve"> </w:t>
                        </w:r>
                        <w:r>
                          <w:rPr>
                            <w:color w:val="231F20"/>
                            <w:spacing w:val="-6"/>
                          </w:rPr>
                          <w:t>Friend</w:t>
                        </w:r>
                        <w:r>
                          <w:rPr>
                            <w:color w:val="231F20"/>
                            <w:spacing w:val="-5"/>
                          </w:rPr>
                          <w:t xml:space="preserve"> </w:t>
                        </w:r>
                        <w:r>
                          <w:rPr>
                            <w:color w:val="231F20"/>
                            <w:spacing w:val="-6"/>
                          </w:rPr>
                          <w:t>take them</w:t>
                        </w:r>
                        <w:r>
                          <w:rPr>
                            <w:color w:val="231F20"/>
                            <w:spacing w:val="-5"/>
                          </w:rPr>
                          <w:t xml:space="preserve"> </w:t>
                        </w:r>
                        <w:r>
                          <w:rPr>
                            <w:color w:val="231F20"/>
                            <w:spacing w:val="-6"/>
                          </w:rPr>
                          <w:t>away,</w:t>
                        </w:r>
                        <w:r>
                          <w:rPr>
                            <w:color w:val="231F20"/>
                            <w:spacing w:val="-5"/>
                          </w:rPr>
                          <w:t xml:space="preserve"> </w:t>
                        </w:r>
                        <w:r>
                          <w:rPr>
                            <w:color w:val="231F20"/>
                            <w:spacing w:val="-6"/>
                          </w:rPr>
                          <w:t>root</w:t>
                        </w:r>
                        <w:r>
                          <w:rPr>
                            <w:color w:val="231F20"/>
                            <w:spacing w:val="-5"/>
                          </w:rPr>
                          <w:t xml:space="preserve"> </w:t>
                        </w:r>
                        <w:r>
                          <w:rPr>
                            <w:color w:val="231F20"/>
                            <w:spacing w:val="-6"/>
                          </w:rPr>
                          <w:t>and branch.</w:t>
                        </w:r>
                        <w:r>
                          <w:rPr>
                            <w:color w:val="231F20"/>
                          </w:rPr>
                          <w:t xml:space="preserve"> </w:t>
                        </w:r>
                        <w:r>
                          <w:rPr>
                            <w:color w:val="231F20"/>
                            <w:w w:val="105%"/>
                          </w:rPr>
                          <w:t>I</w:t>
                        </w:r>
                        <w:r>
                          <w:rPr>
                            <w:color w:val="231F20"/>
                            <w:spacing w:val="-7"/>
                            <w:w w:val="105%"/>
                          </w:rPr>
                          <w:t xml:space="preserve"> </w:t>
                        </w:r>
                        <w:r>
                          <w:rPr>
                            <w:color w:val="231F20"/>
                            <w:w w:val="105%"/>
                          </w:rPr>
                          <w:t>have</w:t>
                        </w:r>
                        <w:r>
                          <w:rPr>
                            <w:color w:val="231F20"/>
                            <w:spacing w:val="-7"/>
                            <w:w w:val="105%"/>
                          </w:rPr>
                          <w:t xml:space="preserve"> </w:t>
                        </w:r>
                        <w:r>
                          <w:rPr>
                            <w:color w:val="231F20"/>
                            <w:w w:val="105%"/>
                          </w:rPr>
                          <w:t>not</w:t>
                        </w:r>
                        <w:r>
                          <w:rPr>
                            <w:color w:val="231F20"/>
                            <w:spacing w:val="-7"/>
                            <w:w w:val="105%"/>
                          </w:rPr>
                          <w:t xml:space="preserve"> </w:t>
                        </w:r>
                        <w:r>
                          <w:rPr>
                            <w:color w:val="231F20"/>
                            <w:w w:val="105%"/>
                          </w:rPr>
                          <w:t>had</w:t>
                        </w:r>
                        <w:r>
                          <w:rPr>
                            <w:color w:val="231F20"/>
                            <w:spacing w:val="-7"/>
                            <w:w w:val="105%"/>
                          </w:rPr>
                          <w:t xml:space="preserve"> </w:t>
                        </w:r>
                        <w:r>
                          <w:rPr>
                            <w:color w:val="231F20"/>
                            <w:w w:val="105%"/>
                          </w:rPr>
                          <w:t>a</w:t>
                        </w:r>
                        <w:r>
                          <w:rPr>
                            <w:color w:val="231F20"/>
                            <w:spacing w:val="-5"/>
                            <w:w w:val="105%"/>
                          </w:rPr>
                          <w:t xml:space="preserve"> </w:t>
                        </w:r>
                        <w:r>
                          <w:rPr>
                            <w:color w:val="231F20"/>
                            <w:w w:val="105%"/>
                          </w:rPr>
                          <w:t>drink</w:t>
                        </w:r>
                        <w:r>
                          <w:rPr>
                            <w:color w:val="231F20"/>
                            <w:spacing w:val="-7"/>
                            <w:w w:val="105%"/>
                          </w:rPr>
                          <w:t xml:space="preserve"> </w:t>
                        </w:r>
                        <w:r>
                          <w:rPr>
                            <w:color w:val="231F20"/>
                            <w:w w:val="105%"/>
                          </w:rPr>
                          <w:t>since.</w:t>
                        </w:r>
                      </w:p>
                      <w:p w14:paraId="53AC09C0" w14:textId="77777777" w:rsidR="00000000" w:rsidRDefault="00000000">
                        <w:pPr>
                          <w:pStyle w:val="BodyText"/>
                          <w:kinsoku w:val="0"/>
                          <w:overflowPunct w:val="0"/>
                          <w:spacing w:line="12.95pt" w:lineRule="auto"/>
                          <w:ind w:end="1.35pt"/>
                          <w:rPr>
                            <w:color w:val="231F20"/>
                            <w:w w:val="105%"/>
                          </w:rPr>
                        </w:pPr>
                        <w:r>
                          <w:rPr>
                            <w:color w:val="231F20"/>
                            <w:spacing w:val="-2"/>
                            <w:w w:val="105%"/>
                          </w:rPr>
                          <w:t>My</w:t>
                        </w:r>
                        <w:r>
                          <w:rPr>
                            <w:color w:val="231F20"/>
                            <w:spacing w:val="-9"/>
                            <w:w w:val="105%"/>
                          </w:rPr>
                          <w:t xml:space="preserve"> </w:t>
                        </w:r>
                        <w:r>
                          <w:rPr>
                            <w:color w:val="231F20"/>
                            <w:spacing w:val="-2"/>
                            <w:w w:val="105%"/>
                          </w:rPr>
                          <w:t>schoolmate</w:t>
                        </w:r>
                        <w:r>
                          <w:rPr>
                            <w:color w:val="231F20"/>
                            <w:spacing w:val="-9"/>
                            <w:w w:val="105%"/>
                          </w:rPr>
                          <w:t xml:space="preserve"> </w:t>
                        </w:r>
                        <w:r>
                          <w:rPr>
                            <w:color w:val="231F20"/>
                            <w:spacing w:val="-2"/>
                            <w:w w:val="105%"/>
                          </w:rPr>
                          <w:t>visited</w:t>
                        </w:r>
                        <w:r>
                          <w:rPr>
                            <w:color w:val="231F20"/>
                            <w:spacing w:val="-9"/>
                            <w:w w:val="105%"/>
                          </w:rPr>
                          <w:t xml:space="preserve"> </w:t>
                        </w:r>
                        <w:r>
                          <w:rPr>
                            <w:color w:val="231F20"/>
                            <w:spacing w:val="-2"/>
                            <w:w w:val="105%"/>
                          </w:rPr>
                          <w:t>me,</w:t>
                        </w:r>
                        <w:r>
                          <w:rPr>
                            <w:color w:val="231F20"/>
                            <w:spacing w:val="-9"/>
                            <w:w w:val="105%"/>
                          </w:rPr>
                          <w:t xml:space="preserve"> </w:t>
                        </w:r>
                        <w:r>
                          <w:rPr>
                            <w:color w:val="231F20"/>
                            <w:spacing w:val="-2"/>
                            <w:w w:val="105%"/>
                          </w:rPr>
                          <w:t>and</w:t>
                        </w:r>
                        <w:r>
                          <w:rPr>
                            <w:color w:val="231F20"/>
                            <w:spacing w:val="-9"/>
                            <w:w w:val="105%"/>
                          </w:rPr>
                          <w:t xml:space="preserve"> </w:t>
                        </w:r>
                        <w:r>
                          <w:rPr>
                            <w:color w:val="231F20"/>
                            <w:spacing w:val="-2"/>
                            <w:w w:val="105%"/>
                          </w:rPr>
                          <w:t>I</w:t>
                        </w:r>
                        <w:r>
                          <w:rPr>
                            <w:color w:val="231F20"/>
                            <w:spacing w:val="-9"/>
                            <w:w w:val="105%"/>
                          </w:rPr>
                          <w:t xml:space="preserve"> </w:t>
                        </w:r>
                        <w:r>
                          <w:rPr>
                            <w:color w:val="231F20"/>
                            <w:spacing w:val="-2"/>
                            <w:w w:val="105%"/>
                          </w:rPr>
                          <w:t>fully</w:t>
                        </w:r>
                        <w:r>
                          <w:rPr>
                            <w:color w:val="231F20"/>
                            <w:spacing w:val="-9"/>
                            <w:w w:val="105%"/>
                          </w:rPr>
                          <w:t xml:space="preserve"> </w:t>
                        </w:r>
                        <w:r>
                          <w:rPr>
                            <w:color w:val="231F20"/>
                            <w:spacing w:val="-2"/>
                            <w:w w:val="105%"/>
                          </w:rPr>
                          <w:t>acquainted</w:t>
                        </w:r>
                        <w:r>
                          <w:rPr>
                            <w:color w:val="231F20"/>
                            <w:spacing w:val="-9"/>
                            <w:w w:val="105%"/>
                          </w:rPr>
                          <w:t xml:space="preserve"> </w:t>
                        </w:r>
                        <w:r>
                          <w:rPr>
                            <w:color w:val="231F20"/>
                            <w:spacing w:val="-2"/>
                            <w:w w:val="105%"/>
                          </w:rPr>
                          <w:t xml:space="preserve">him </w:t>
                        </w:r>
                        <w:r>
                          <w:rPr>
                            <w:color w:val="231F20"/>
                            <w:spacing w:val="-6"/>
                          </w:rPr>
                          <w:t>with my</w:t>
                        </w:r>
                        <w:r>
                          <w:rPr>
                            <w:color w:val="231F20"/>
                            <w:spacing w:val="-5"/>
                          </w:rPr>
                          <w:t xml:space="preserve"> </w:t>
                        </w:r>
                        <w:r>
                          <w:rPr>
                            <w:color w:val="231F20"/>
                            <w:spacing w:val="-6"/>
                          </w:rPr>
                          <w:t>problems</w:t>
                        </w:r>
                        <w:r>
                          <w:rPr>
                            <w:color w:val="231F20"/>
                            <w:spacing w:val="-5"/>
                          </w:rPr>
                          <w:t xml:space="preserve"> </w:t>
                        </w:r>
                        <w:r>
                          <w:rPr>
                            <w:color w:val="231F20"/>
                            <w:spacing w:val="-6"/>
                          </w:rPr>
                          <w:t>and</w:t>
                        </w:r>
                        <w:r>
                          <w:rPr>
                            <w:color w:val="231F20"/>
                            <w:spacing w:val="-5"/>
                          </w:rPr>
                          <w:t xml:space="preserve"> </w:t>
                        </w:r>
                        <w:r>
                          <w:rPr>
                            <w:color w:val="231F20"/>
                            <w:spacing w:val="-6"/>
                          </w:rPr>
                          <w:t>deficiencies. We</w:t>
                        </w:r>
                        <w:r>
                          <w:rPr>
                            <w:color w:val="231F20"/>
                            <w:spacing w:val="-5"/>
                          </w:rPr>
                          <w:t xml:space="preserve"> </w:t>
                        </w:r>
                        <w:r>
                          <w:rPr>
                            <w:color w:val="231F20"/>
                            <w:spacing w:val="-6"/>
                          </w:rPr>
                          <w:t>made</w:t>
                        </w:r>
                        <w:r>
                          <w:rPr>
                            <w:color w:val="231F20"/>
                            <w:spacing w:val="-5"/>
                          </w:rPr>
                          <w:t xml:space="preserve"> </w:t>
                        </w:r>
                        <w:r>
                          <w:rPr>
                            <w:color w:val="231F20"/>
                            <w:spacing w:val="-6"/>
                          </w:rPr>
                          <w:t>a</w:t>
                        </w:r>
                        <w:r>
                          <w:rPr>
                            <w:color w:val="231F20"/>
                            <w:spacing w:val="-5"/>
                          </w:rPr>
                          <w:t xml:space="preserve"> </w:t>
                        </w:r>
                        <w:r>
                          <w:rPr>
                            <w:color w:val="231F20"/>
                            <w:spacing w:val="-6"/>
                          </w:rPr>
                          <w:t>list of</w:t>
                        </w:r>
                        <w:r>
                          <w:rPr>
                            <w:color w:val="231F20"/>
                            <w:spacing w:val="-5"/>
                          </w:rPr>
                          <w:t xml:space="preserve"> </w:t>
                        </w:r>
                        <w:r>
                          <w:rPr>
                            <w:color w:val="231F20"/>
                            <w:spacing w:val="-6"/>
                          </w:rPr>
                          <w:t>people</w:t>
                        </w:r>
                        <w:r>
                          <w:rPr>
                            <w:color w:val="231F20"/>
                            <w:spacing w:val="-4"/>
                          </w:rPr>
                          <w:t xml:space="preserve"> </w:t>
                        </w:r>
                        <w:r>
                          <w:rPr>
                            <w:color w:val="231F20"/>
                            <w:spacing w:val="-4"/>
                            <w:w w:val="105%"/>
                          </w:rPr>
                          <w:t>I</w:t>
                        </w:r>
                        <w:r>
                          <w:rPr>
                            <w:color w:val="231F20"/>
                            <w:spacing w:val="-8"/>
                            <w:w w:val="105%"/>
                          </w:rPr>
                          <w:t xml:space="preserve"> </w:t>
                        </w:r>
                        <w:r>
                          <w:rPr>
                            <w:color w:val="231F20"/>
                            <w:spacing w:val="-4"/>
                            <w:w w:val="105%"/>
                          </w:rPr>
                          <w:t>had</w:t>
                        </w:r>
                        <w:r>
                          <w:rPr>
                            <w:color w:val="231F20"/>
                            <w:spacing w:val="-8"/>
                            <w:w w:val="105%"/>
                          </w:rPr>
                          <w:t xml:space="preserve"> </w:t>
                        </w:r>
                        <w:r>
                          <w:rPr>
                            <w:color w:val="231F20"/>
                            <w:spacing w:val="-4"/>
                            <w:w w:val="105%"/>
                          </w:rPr>
                          <w:t>hurt</w:t>
                        </w:r>
                        <w:r>
                          <w:rPr>
                            <w:color w:val="231F20"/>
                            <w:spacing w:val="-8"/>
                            <w:w w:val="105%"/>
                          </w:rPr>
                          <w:t xml:space="preserve"> </w:t>
                        </w:r>
                        <w:r>
                          <w:rPr>
                            <w:color w:val="231F20"/>
                            <w:spacing w:val="-4"/>
                            <w:w w:val="105%"/>
                          </w:rPr>
                          <w:t>or</w:t>
                        </w:r>
                        <w:r>
                          <w:rPr>
                            <w:color w:val="231F20"/>
                            <w:spacing w:val="-8"/>
                            <w:w w:val="105%"/>
                          </w:rPr>
                          <w:t xml:space="preserve"> </w:t>
                        </w:r>
                        <w:r>
                          <w:rPr>
                            <w:color w:val="231F20"/>
                            <w:spacing w:val="-4"/>
                            <w:w w:val="105%"/>
                          </w:rPr>
                          <w:t>toward</w:t>
                        </w:r>
                        <w:r>
                          <w:rPr>
                            <w:color w:val="231F20"/>
                            <w:spacing w:val="-8"/>
                            <w:w w:val="105%"/>
                          </w:rPr>
                          <w:t xml:space="preserve"> </w:t>
                        </w:r>
                        <w:r>
                          <w:rPr>
                            <w:color w:val="231F20"/>
                            <w:spacing w:val="-4"/>
                            <w:w w:val="105%"/>
                          </w:rPr>
                          <w:t>whom</w:t>
                        </w:r>
                        <w:r>
                          <w:rPr>
                            <w:color w:val="231F20"/>
                            <w:spacing w:val="-7"/>
                            <w:w w:val="105%"/>
                          </w:rPr>
                          <w:t xml:space="preserve"> </w:t>
                        </w:r>
                        <w:r>
                          <w:rPr>
                            <w:color w:val="231F20"/>
                            <w:spacing w:val="-4"/>
                            <w:w w:val="105%"/>
                          </w:rPr>
                          <w:t>I</w:t>
                        </w:r>
                        <w:r>
                          <w:rPr>
                            <w:color w:val="231F20"/>
                            <w:spacing w:val="-8"/>
                            <w:w w:val="105%"/>
                          </w:rPr>
                          <w:t xml:space="preserve"> </w:t>
                        </w:r>
                        <w:r>
                          <w:rPr>
                            <w:color w:val="231F20"/>
                            <w:spacing w:val="-4"/>
                            <w:w w:val="105%"/>
                          </w:rPr>
                          <w:t>felt</w:t>
                        </w:r>
                        <w:r>
                          <w:rPr>
                            <w:color w:val="231F20"/>
                            <w:spacing w:val="-8"/>
                            <w:w w:val="105%"/>
                          </w:rPr>
                          <w:t xml:space="preserve"> </w:t>
                        </w:r>
                        <w:r>
                          <w:rPr>
                            <w:color w:val="231F20"/>
                            <w:spacing w:val="-4"/>
                            <w:w w:val="105%"/>
                          </w:rPr>
                          <w:t>resentment.</w:t>
                        </w:r>
                        <w:r>
                          <w:rPr>
                            <w:color w:val="231F20"/>
                            <w:spacing w:val="31"/>
                            <w:w w:val="105%"/>
                          </w:rPr>
                          <w:t xml:space="preserve"> </w:t>
                        </w:r>
                        <w:r>
                          <w:rPr>
                            <w:color w:val="231F20"/>
                            <w:spacing w:val="-4"/>
                            <w:w w:val="105%"/>
                          </w:rPr>
                          <w:t>I</w:t>
                        </w:r>
                        <w:r>
                          <w:rPr>
                            <w:color w:val="231F20"/>
                            <w:spacing w:val="-8"/>
                            <w:w w:val="105%"/>
                          </w:rPr>
                          <w:t xml:space="preserve"> </w:t>
                        </w:r>
                        <w:r>
                          <w:rPr>
                            <w:color w:val="231F20"/>
                            <w:spacing w:val="-4"/>
                            <w:w w:val="105%"/>
                          </w:rPr>
                          <w:t xml:space="preserve">expressed </w:t>
                        </w:r>
                        <w:r>
                          <w:rPr>
                            <w:color w:val="231F20"/>
                            <w:spacing w:val="-4"/>
                          </w:rPr>
                          <w:t xml:space="preserve">my entire willingness to approach these individuals, admit- </w:t>
                        </w:r>
                        <w:r>
                          <w:rPr>
                            <w:color w:val="231F20"/>
                            <w:spacing w:val="-2"/>
                          </w:rPr>
                          <w:t>ting</w:t>
                        </w:r>
                        <w:r>
                          <w:rPr>
                            <w:color w:val="231F20"/>
                            <w:spacing w:val="-10"/>
                          </w:rPr>
                          <w:t xml:space="preserve"> </w:t>
                        </w:r>
                        <w:r>
                          <w:rPr>
                            <w:color w:val="231F20"/>
                            <w:spacing w:val="-2"/>
                          </w:rPr>
                          <w:t>my</w:t>
                        </w:r>
                        <w:r>
                          <w:rPr>
                            <w:color w:val="231F20"/>
                            <w:spacing w:val="-9"/>
                          </w:rPr>
                          <w:t xml:space="preserve"> </w:t>
                        </w:r>
                        <w:r>
                          <w:rPr>
                            <w:color w:val="231F20"/>
                            <w:spacing w:val="-2"/>
                          </w:rPr>
                          <w:t>wrong.</w:t>
                        </w:r>
                        <w:r>
                          <w:rPr>
                            <w:color w:val="231F20"/>
                            <w:spacing w:val="-9"/>
                          </w:rPr>
                          <w:t xml:space="preserve"> </w:t>
                        </w:r>
                        <w:r>
                          <w:rPr>
                            <w:color w:val="231F20"/>
                            <w:spacing w:val="-2"/>
                          </w:rPr>
                          <w:t>Never</w:t>
                        </w:r>
                        <w:r>
                          <w:rPr>
                            <w:color w:val="231F20"/>
                            <w:spacing w:val="-9"/>
                          </w:rPr>
                          <w:t xml:space="preserve"> </w:t>
                        </w:r>
                        <w:r>
                          <w:rPr>
                            <w:color w:val="231F20"/>
                            <w:spacing w:val="-2"/>
                          </w:rPr>
                          <w:t>was</w:t>
                        </w:r>
                        <w:r>
                          <w:rPr>
                            <w:color w:val="231F20"/>
                            <w:spacing w:val="-10"/>
                          </w:rPr>
                          <w:t xml:space="preserve"> </w:t>
                        </w:r>
                        <w:r>
                          <w:rPr>
                            <w:color w:val="231F20"/>
                            <w:spacing w:val="-2"/>
                          </w:rPr>
                          <w:t>I</w:t>
                        </w:r>
                        <w:r>
                          <w:rPr>
                            <w:color w:val="231F20"/>
                            <w:spacing w:val="-9"/>
                          </w:rPr>
                          <w:t xml:space="preserve"> </w:t>
                        </w:r>
                        <w:r>
                          <w:rPr>
                            <w:color w:val="231F20"/>
                            <w:spacing w:val="-2"/>
                          </w:rPr>
                          <w:t>to</w:t>
                        </w:r>
                        <w:r>
                          <w:rPr>
                            <w:color w:val="231F20"/>
                            <w:spacing w:val="-9"/>
                          </w:rPr>
                          <w:t xml:space="preserve"> </w:t>
                        </w:r>
                        <w:r>
                          <w:rPr>
                            <w:color w:val="231F20"/>
                            <w:spacing w:val="-2"/>
                          </w:rPr>
                          <w:t>be</w:t>
                        </w:r>
                        <w:r>
                          <w:rPr>
                            <w:color w:val="231F20"/>
                            <w:spacing w:val="-9"/>
                          </w:rPr>
                          <w:t xml:space="preserve"> </w:t>
                        </w:r>
                        <w:r>
                          <w:rPr>
                            <w:color w:val="231F20"/>
                            <w:spacing w:val="-2"/>
                          </w:rPr>
                          <w:t>critical</w:t>
                        </w:r>
                        <w:r>
                          <w:rPr>
                            <w:color w:val="231F20"/>
                            <w:spacing w:val="-10"/>
                          </w:rPr>
                          <w:t xml:space="preserve"> </w:t>
                        </w:r>
                        <w:r>
                          <w:rPr>
                            <w:color w:val="231F20"/>
                            <w:spacing w:val="-2"/>
                          </w:rPr>
                          <w:t>of</w:t>
                        </w:r>
                        <w:r>
                          <w:rPr>
                            <w:color w:val="231F20"/>
                            <w:spacing w:val="-9"/>
                          </w:rPr>
                          <w:t xml:space="preserve"> </w:t>
                        </w:r>
                        <w:r>
                          <w:rPr>
                            <w:color w:val="231F20"/>
                            <w:spacing w:val="-2"/>
                          </w:rPr>
                          <w:t>them.</w:t>
                        </w:r>
                        <w:r>
                          <w:rPr>
                            <w:color w:val="231F20"/>
                            <w:spacing w:val="23"/>
                          </w:rPr>
                          <w:t xml:space="preserve"> </w:t>
                        </w:r>
                        <w:r>
                          <w:rPr>
                            <w:color w:val="231F20"/>
                            <w:spacing w:val="-2"/>
                          </w:rPr>
                          <w:t>I</w:t>
                        </w:r>
                        <w:r>
                          <w:rPr>
                            <w:color w:val="231F20"/>
                            <w:spacing w:val="-10"/>
                          </w:rPr>
                          <w:t xml:space="preserve"> </w:t>
                        </w:r>
                        <w:r>
                          <w:rPr>
                            <w:color w:val="231F20"/>
                            <w:spacing w:val="-2"/>
                          </w:rPr>
                          <w:t>was</w:t>
                        </w:r>
                        <w:r>
                          <w:rPr>
                            <w:color w:val="231F20"/>
                            <w:spacing w:val="-9"/>
                          </w:rPr>
                          <w:t xml:space="preserve"> </w:t>
                        </w:r>
                        <w:r>
                          <w:rPr>
                            <w:color w:val="231F20"/>
                            <w:spacing w:val="-2"/>
                          </w:rPr>
                          <w:t xml:space="preserve">to </w:t>
                        </w:r>
                        <w:r>
                          <w:rPr>
                            <w:color w:val="231F20"/>
                            <w:w w:val="105%"/>
                          </w:rPr>
                          <w:t>right</w:t>
                        </w:r>
                        <w:r>
                          <w:rPr>
                            <w:color w:val="231F20"/>
                            <w:spacing w:val="-16"/>
                            <w:w w:val="105%"/>
                          </w:rPr>
                          <w:t xml:space="preserve"> </w:t>
                        </w:r>
                        <w:r>
                          <w:rPr>
                            <w:color w:val="231F20"/>
                            <w:w w:val="105%"/>
                          </w:rPr>
                          <w:t>all</w:t>
                        </w:r>
                        <w:r>
                          <w:rPr>
                            <w:color w:val="231F20"/>
                            <w:spacing w:val="-15"/>
                            <w:w w:val="105%"/>
                          </w:rPr>
                          <w:t xml:space="preserve"> </w:t>
                        </w:r>
                        <w:r>
                          <w:rPr>
                            <w:color w:val="231F20"/>
                            <w:w w:val="105%"/>
                          </w:rPr>
                          <w:t>such</w:t>
                        </w:r>
                        <w:r>
                          <w:rPr>
                            <w:color w:val="231F20"/>
                            <w:spacing w:val="-15"/>
                            <w:w w:val="105%"/>
                          </w:rPr>
                          <w:t xml:space="preserve"> </w:t>
                        </w:r>
                        <w:r>
                          <w:rPr>
                            <w:color w:val="231F20"/>
                            <w:w w:val="105%"/>
                          </w:rPr>
                          <w:t>matters</w:t>
                        </w:r>
                        <w:r>
                          <w:rPr>
                            <w:color w:val="231F20"/>
                            <w:spacing w:val="-15"/>
                            <w:w w:val="105%"/>
                          </w:rPr>
                          <w:t xml:space="preserve"> </w:t>
                        </w:r>
                        <w:r>
                          <w:rPr>
                            <w:color w:val="231F20"/>
                            <w:w w:val="105%"/>
                          </w:rPr>
                          <w:t>to</w:t>
                        </w:r>
                        <w:r>
                          <w:rPr>
                            <w:color w:val="231F20"/>
                            <w:spacing w:val="-16"/>
                            <w:w w:val="105%"/>
                          </w:rPr>
                          <w:t xml:space="preserve"> </w:t>
                        </w:r>
                        <w:r>
                          <w:rPr>
                            <w:color w:val="231F20"/>
                            <w:w w:val="105%"/>
                          </w:rPr>
                          <w:t>the</w:t>
                        </w:r>
                        <w:r>
                          <w:rPr>
                            <w:color w:val="231F20"/>
                            <w:spacing w:val="-15"/>
                            <w:w w:val="105%"/>
                          </w:rPr>
                          <w:t xml:space="preserve"> </w:t>
                        </w:r>
                        <w:r>
                          <w:rPr>
                            <w:color w:val="231F20"/>
                            <w:w w:val="105%"/>
                          </w:rPr>
                          <w:t>utmost</w:t>
                        </w:r>
                        <w:r>
                          <w:rPr>
                            <w:color w:val="231F20"/>
                            <w:spacing w:val="-15"/>
                            <w:w w:val="105%"/>
                          </w:rPr>
                          <w:t xml:space="preserve"> </w:t>
                        </w:r>
                        <w:r>
                          <w:rPr>
                            <w:color w:val="231F20"/>
                            <w:w w:val="105%"/>
                          </w:rPr>
                          <w:t>of</w:t>
                        </w:r>
                        <w:r>
                          <w:rPr>
                            <w:color w:val="231F20"/>
                            <w:spacing w:val="-15"/>
                            <w:w w:val="105%"/>
                          </w:rPr>
                          <w:t xml:space="preserve"> </w:t>
                        </w:r>
                        <w:r>
                          <w:rPr>
                            <w:color w:val="231F20"/>
                            <w:w w:val="105%"/>
                          </w:rPr>
                          <w:t>my</w:t>
                        </w:r>
                        <w:r>
                          <w:rPr>
                            <w:color w:val="231F20"/>
                            <w:spacing w:val="-16"/>
                            <w:w w:val="105%"/>
                          </w:rPr>
                          <w:t xml:space="preserve"> </w:t>
                        </w:r>
                        <w:r>
                          <w:rPr>
                            <w:color w:val="231F20"/>
                            <w:w w:val="105%"/>
                          </w:rPr>
                          <w:t>ability.</w:t>
                        </w:r>
                      </w:p>
                      <w:p w14:paraId="09FEED82" w14:textId="77777777" w:rsidR="00000000" w:rsidRDefault="00000000">
                        <w:pPr>
                          <w:pStyle w:val="BodyText"/>
                          <w:kinsoku w:val="0"/>
                          <w:overflowPunct w:val="0"/>
                          <w:spacing w:line="12.95pt" w:lineRule="auto"/>
                          <w:ind w:end="1.35pt"/>
                          <w:rPr>
                            <w:color w:val="231F20"/>
                            <w:w w:val="105%"/>
                          </w:rPr>
                        </w:pPr>
                        <w:r>
                          <w:rPr>
                            <w:color w:val="231F20"/>
                            <w:w w:val="105%"/>
                          </w:rPr>
                          <w:t>I</w:t>
                        </w:r>
                        <w:r>
                          <w:rPr>
                            <w:color w:val="231F20"/>
                            <w:spacing w:val="-7"/>
                            <w:w w:val="105%"/>
                          </w:rPr>
                          <w:t xml:space="preserve"> </w:t>
                        </w:r>
                        <w:r>
                          <w:rPr>
                            <w:color w:val="231F20"/>
                            <w:w w:val="105%"/>
                          </w:rPr>
                          <w:t>was</w:t>
                        </w:r>
                        <w:r>
                          <w:rPr>
                            <w:color w:val="231F20"/>
                            <w:spacing w:val="-7"/>
                            <w:w w:val="105%"/>
                          </w:rPr>
                          <w:t xml:space="preserve"> </w:t>
                        </w:r>
                        <w:r>
                          <w:rPr>
                            <w:color w:val="231F20"/>
                            <w:w w:val="105%"/>
                          </w:rPr>
                          <w:t>to</w:t>
                        </w:r>
                        <w:r>
                          <w:rPr>
                            <w:color w:val="231F20"/>
                            <w:spacing w:val="-7"/>
                            <w:w w:val="105%"/>
                          </w:rPr>
                          <w:t xml:space="preserve"> </w:t>
                        </w:r>
                        <w:r>
                          <w:rPr>
                            <w:color w:val="231F20"/>
                            <w:w w:val="105%"/>
                          </w:rPr>
                          <w:t>test</w:t>
                        </w:r>
                        <w:r>
                          <w:rPr>
                            <w:color w:val="231F20"/>
                            <w:spacing w:val="-7"/>
                            <w:w w:val="105%"/>
                          </w:rPr>
                          <w:t xml:space="preserve"> </w:t>
                        </w:r>
                        <w:r>
                          <w:rPr>
                            <w:color w:val="231F20"/>
                            <w:w w:val="105%"/>
                          </w:rPr>
                          <w:t>my</w:t>
                        </w:r>
                        <w:r>
                          <w:rPr>
                            <w:color w:val="231F20"/>
                            <w:spacing w:val="-7"/>
                            <w:w w:val="105%"/>
                          </w:rPr>
                          <w:t xml:space="preserve"> </w:t>
                        </w:r>
                        <w:r>
                          <w:rPr>
                            <w:color w:val="231F20"/>
                            <w:w w:val="105%"/>
                          </w:rPr>
                          <w:t>thinking</w:t>
                        </w:r>
                        <w:r>
                          <w:rPr>
                            <w:color w:val="231F20"/>
                            <w:spacing w:val="-7"/>
                            <w:w w:val="105%"/>
                          </w:rPr>
                          <w:t xml:space="preserve"> </w:t>
                        </w:r>
                        <w:r>
                          <w:rPr>
                            <w:color w:val="231F20"/>
                            <w:w w:val="105%"/>
                          </w:rPr>
                          <w:t>by</w:t>
                        </w:r>
                        <w:r>
                          <w:rPr>
                            <w:color w:val="231F20"/>
                            <w:spacing w:val="-7"/>
                            <w:w w:val="105%"/>
                          </w:rPr>
                          <w:t xml:space="preserve"> </w:t>
                        </w:r>
                        <w:r>
                          <w:rPr>
                            <w:color w:val="231F20"/>
                            <w:w w:val="105%"/>
                          </w:rPr>
                          <w:t>the</w:t>
                        </w:r>
                        <w:r>
                          <w:rPr>
                            <w:color w:val="231F20"/>
                            <w:spacing w:val="-7"/>
                            <w:w w:val="105%"/>
                          </w:rPr>
                          <w:t xml:space="preserve"> </w:t>
                        </w:r>
                        <w:r>
                          <w:rPr>
                            <w:color w:val="231F20"/>
                            <w:w w:val="105%"/>
                          </w:rPr>
                          <w:t>new</w:t>
                        </w:r>
                        <w:r>
                          <w:rPr>
                            <w:color w:val="231F20"/>
                            <w:spacing w:val="-7"/>
                            <w:w w:val="105%"/>
                          </w:rPr>
                          <w:t xml:space="preserve"> </w:t>
                        </w:r>
                        <w:r>
                          <w:rPr>
                            <w:color w:val="231F20"/>
                            <w:w w:val="105%"/>
                          </w:rPr>
                          <w:t xml:space="preserve">God-conscious- </w:t>
                        </w:r>
                        <w:r>
                          <w:rPr>
                            <w:color w:val="231F20"/>
                          </w:rPr>
                          <w:t>ness</w:t>
                        </w:r>
                        <w:r>
                          <w:rPr>
                            <w:color w:val="231F20"/>
                            <w:spacing w:val="-7"/>
                          </w:rPr>
                          <w:t xml:space="preserve"> </w:t>
                        </w:r>
                        <w:r>
                          <w:rPr>
                            <w:color w:val="231F20"/>
                          </w:rPr>
                          <w:t>within.</w:t>
                        </w:r>
                        <w:r>
                          <w:rPr>
                            <w:color w:val="231F20"/>
                            <w:spacing w:val="34"/>
                          </w:rPr>
                          <w:t xml:space="preserve"> </w:t>
                        </w:r>
                        <w:r>
                          <w:rPr>
                            <w:color w:val="231F20"/>
                          </w:rPr>
                          <w:t>Common</w:t>
                        </w:r>
                        <w:r>
                          <w:rPr>
                            <w:color w:val="231F20"/>
                            <w:spacing w:val="-7"/>
                          </w:rPr>
                          <w:t xml:space="preserve"> </w:t>
                        </w:r>
                        <w:r>
                          <w:rPr>
                            <w:color w:val="231F20"/>
                          </w:rPr>
                          <w:t>sense</w:t>
                        </w:r>
                        <w:r>
                          <w:rPr>
                            <w:color w:val="231F20"/>
                            <w:spacing w:val="-7"/>
                          </w:rPr>
                          <w:t xml:space="preserve"> </w:t>
                        </w:r>
                        <w:r>
                          <w:rPr>
                            <w:color w:val="231F20"/>
                          </w:rPr>
                          <w:t>would</w:t>
                        </w:r>
                        <w:r>
                          <w:rPr>
                            <w:color w:val="231F20"/>
                            <w:spacing w:val="-7"/>
                          </w:rPr>
                          <w:t xml:space="preserve"> </w:t>
                        </w:r>
                        <w:r>
                          <w:rPr>
                            <w:color w:val="231F20"/>
                          </w:rPr>
                          <w:t>thus</w:t>
                        </w:r>
                        <w:r>
                          <w:rPr>
                            <w:color w:val="231F20"/>
                            <w:spacing w:val="-7"/>
                          </w:rPr>
                          <w:t xml:space="preserve"> </w:t>
                        </w:r>
                        <w:r>
                          <w:rPr>
                            <w:color w:val="231F20"/>
                          </w:rPr>
                          <w:t>become</w:t>
                        </w:r>
                        <w:r>
                          <w:rPr>
                            <w:color w:val="231F20"/>
                            <w:spacing w:val="-7"/>
                          </w:rPr>
                          <w:t xml:space="preserve"> </w:t>
                        </w:r>
                        <w:r>
                          <w:rPr>
                            <w:color w:val="231F20"/>
                          </w:rPr>
                          <w:t xml:space="preserve">uncom- </w:t>
                        </w:r>
                        <w:r>
                          <w:rPr>
                            <w:color w:val="231F20"/>
                            <w:w w:val="105%"/>
                          </w:rPr>
                          <w:t>mon sense.</w:t>
                        </w:r>
                        <w:r>
                          <w:rPr>
                            <w:color w:val="231F20"/>
                            <w:spacing w:val="40"/>
                            <w:w w:val="105%"/>
                          </w:rPr>
                          <w:t xml:space="preserve"> </w:t>
                        </w:r>
                        <w:r>
                          <w:rPr>
                            <w:color w:val="231F20"/>
                            <w:w w:val="105%"/>
                          </w:rPr>
                          <w:t>I</w:t>
                        </w:r>
                        <w:r>
                          <w:rPr>
                            <w:color w:val="231F20"/>
                            <w:spacing w:val="-1"/>
                            <w:w w:val="105%"/>
                          </w:rPr>
                          <w:t xml:space="preserve"> </w:t>
                        </w:r>
                        <w:r>
                          <w:rPr>
                            <w:color w:val="231F20"/>
                            <w:w w:val="105%"/>
                          </w:rPr>
                          <w:t>was</w:t>
                        </w:r>
                        <w:r>
                          <w:rPr>
                            <w:color w:val="231F20"/>
                            <w:spacing w:val="-1"/>
                            <w:w w:val="105%"/>
                          </w:rPr>
                          <w:t xml:space="preserve"> </w:t>
                        </w:r>
                        <w:r>
                          <w:rPr>
                            <w:color w:val="231F20"/>
                            <w:w w:val="105%"/>
                          </w:rPr>
                          <w:t>to sit</w:t>
                        </w:r>
                        <w:r>
                          <w:rPr>
                            <w:color w:val="231F20"/>
                            <w:spacing w:val="-1"/>
                            <w:w w:val="105%"/>
                          </w:rPr>
                          <w:t xml:space="preserve"> </w:t>
                        </w:r>
                        <w:r>
                          <w:rPr>
                            <w:color w:val="231F20"/>
                            <w:w w:val="105%"/>
                          </w:rPr>
                          <w:t>quietly</w:t>
                        </w:r>
                        <w:r>
                          <w:rPr>
                            <w:color w:val="231F20"/>
                            <w:spacing w:val="-1"/>
                            <w:w w:val="105%"/>
                          </w:rPr>
                          <w:t xml:space="preserve"> </w:t>
                        </w:r>
                        <w:r>
                          <w:rPr>
                            <w:color w:val="231F20"/>
                            <w:w w:val="105%"/>
                          </w:rPr>
                          <w:t>when</w:t>
                        </w:r>
                        <w:r>
                          <w:rPr>
                            <w:color w:val="231F20"/>
                            <w:spacing w:val="-1"/>
                            <w:w w:val="105%"/>
                          </w:rPr>
                          <w:t xml:space="preserve"> </w:t>
                        </w:r>
                        <w:r>
                          <w:rPr>
                            <w:color w:val="231F20"/>
                            <w:w w:val="105%"/>
                          </w:rPr>
                          <w:t>in doubt,</w:t>
                        </w:r>
                        <w:r>
                          <w:rPr>
                            <w:color w:val="231F20"/>
                            <w:spacing w:val="-1"/>
                            <w:w w:val="105%"/>
                          </w:rPr>
                          <w:t xml:space="preserve"> </w:t>
                        </w:r>
                        <w:r>
                          <w:rPr>
                            <w:color w:val="231F20"/>
                            <w:w w:val="105%"/>
                          </w:rPr>
                          <w:t>asking only</w:t>
                        </w:r>
                        <w:r>
                          <w:rPr>
                            <w:color w:val="231F20"/>
                            <w:spacing w:val="-12"/>
                            <w:w w:val="105%"/>
                          </w:rPr>
                          <w:t xml:space="preserve"> </w:t>
                        </w:r>
                        <w:r>
                          <w:rPr>
                            <w:color w:val="231F20"/>
                            <w:w w:val="105%"/>
                          </w:rPr>
                          <w:t>for</w:t>
                        </w:r>
                        <w:r>
                          <w:rPr>
                            <w:color w:val="231F20"/>
                            <w:spacing w:val="-12"/>
                            <w:w w:val="105%"/>
                          </w:rPr>
                          <w:t xml:space="preserve"> </w:t>
                        </w:r>
                        <w:r>
                          <w:rPr>
                            <w:color w:val="231F20"/>
                            <w:w w:val="105%"/>
                          </w:rPr>
                          <w:t>direction</w:t>
                        </w:r>
                        <w:r>
                          <w:rPr>
                            <w:color w:val="231F20"/>
                            <w:spacing w:val="-12"/>
                            <w:w w:val="105%"/>
                          </w:rPr>
                          <w:t xml:space="preserve"> </w:t>
                        </w:r>
                        <w:r>
                          <w:rPr>
                            <w:color w:val="231F20"/>
                            <w:w w:val="105%"/>
                          </w:rPr>
                          <w:t>and</w:t>
                        </w:r>
                        <w:r>
                          <w:rPr>
                            <w:color w:val="231F20"/>
                            <w:spacing w:val="-12"/>
                            <w:w w:val="105%"/>
                          </w:rPr>
                          <w:t xml:space="preserve"> </w:t>
                        </w:r>
                        <w:r>
                          <w:rPr>
                            <w:color w:val="231F20"/>
                            <w:w w:val="105%"/>
                          </w:rPr>
                          <w:t>strength</w:t>
                        </w:r>
                        <w:r>
                          <w:rPr>
                            <w:color w:val="231F20"/>
                            <w:spacing w:val="-12"/>
                            <w:w w:val="105%"/>
                          </w:rPr>
                          <w:t xml:space="preserve"> </w:t>
                        </w:r>
                        <w:r>
                          <w:rPr>
                            <w:color w:val="231F20"/>
                            <w:w w:val="105%"/>
                          </w:rPr>
                          <w:t>to</w:t>
                        </w:r>
                        <w:r>
                          <w:rPr>
                            <w:color w:val="231F20"/>
                            <w:spacing w:val="-11"/>
                            <w:w w:val="105%"/>
                          </w:rPr>
                          <w:t xml:space="preserve"> </w:t>
                        </w:r>
                        <w:r>
                          <w:rPr>
                            <w:color w:val="231F20"/>
                            <w:w w:val="105%"/>
                          </w:rPr>
                          <w:t>meet</w:t>
                        </w:r>
                        <w:r>
                          <w:rPr>
                            <w:color w:val="231F20"/>
                            <w:spacing w:val="-12"/>
                            <w:w w:val="105%"/>
                          </w:rPr>
                          <w:t xml:space="preserve"> </w:t>
                        </w:r>
                        <w:r>
                          <w:rPr>
                            <w:color w:val="231F20"/>
                            <w:w w:val="105%"/>
                          </w:rPr>
                          <w:t>my</w:t>
                        </w:r>
                        <w:r>
                          <w:rPr>
                            <w:color w:val="231F20"/>
                            <w:spacing w:val="-12"/>
                            <w:w w:val="105%"/>
                          </w:rPr>
                          <w:t xml:space="preserve"> </w:t>
                        </w:r>
                        <w:r>
                          <w:rPr>
                            <w:color w:val="231F20"/>
                            <w:w w:val="105%"/>
                          </w:rPr>
                          <w:t>problems</w:t>
                        </w:r>
                        <w:r>
                          <w:rPr>
                            <w:color w:val="231F20"/>
                            <w:spacing w:val="-12"/>
                            <w:w w:val="105%"/>
                          </w:rPr>
                          <w:t xml:space="preserve"> </w:t>
                        </w:r>
                        <w:r>
                          <w:rPr>
                            <w:color w:val="231F20"/>
                            <w:w w:val="105%"/>
                          </w:rPr>
                          <w:t>as He would have me.</w:t>
                        </w:r>
                        <w:r>
                          <w:rPr>
                            <w:color w:val="231F20"/>
                            <w:spacing w:val="40"/>
                            <w:w w:val="105%"/>
                          </w:rPr>
                          <w:t xml:space="preserve"> </w:t>
                        </w:r>
                        <w:r>
                          <w:rPr>
                            <w:color w:val="231F20"/>
                            <w:w w:val="105%"/>
                          </w:rPr>
                          <w:t>Never was I to pray for myself, except</w:t>
                        </w:r>
                        <w:r>
                          <w:rPr>
                            <w:color w:val="231F20"/>
                            <w:spacing w:val="-12"/>
                            <w:w w:val="105%"/>
                          </w:rPr>
                          <w:t xml:space="preserve"> </w:t>
                        </w:r>
                        <w:r>
                          <w:rPr>
                            <w:color w:val="231F20"/>
                            <w:w w:val="105%"/>
                          </w:rPr>
                          <w:t>as</w:t>
                        </w:r>
                        <w:r>
                          <w:rPr>
                            <w:color w:val="231F20"/>
                            <w:spacing w:val="-12"/>
                            <w:w w:val="105%"/>
                          </w:rPr>
                          <w:t xml:space="preserve"> </w:t>
                        </w:r>
                        <w:r>
                          <w:rPr>
                            <w:color w:val="231F20"/>
                            <w:w w:val="105%"/>
                          </w:rPr>
                          <w:t>my</w:t>
                        </w:r>
                        <w:r>
                          <w:rPr>
                            <w:color w:val="231F20"/>
                            <w:spacing w:val="-12"/>
                            <w:w w:val="105%"/>
                          </w:rPr>
                          <w:t xml:space="preserve"> </w:t>
                        </w:r>
                        <w:r>
                          <w:rPr>
                            <w:color w:val="231F20"/>
                            <w:w w:val="105%"/>
                          </w:rPr>
                          <w:t>requests</w:t>
                        </w:r>
                        <w:r>
                          <w:rPr>
                            <w:color w:val="231F20"/>
                            <w:spacing w:val="-11"/>
                            <w:w w:val="105%"/>
                          </w:rPr>
                          <w:t xml:space="preserve"> </w:t>
                        </w:r>
                        <w:r>
                          <w:rPr>
                            <w:color w:val="231F20"/>
                            <w:w w:val="105%"/>
                          </w:rPr>
                          <w:t>bore</w:t>
                        </w:r>
                        <w:r>
                          <w:rPr>
                            <w:color w:val="231F20"/>
                            <w:spacing w:val="-12"/>
                            <w:w w:val="105%"/>
                          </w:rPr>
                          <w:t xml:space="preserve"> </w:t>
                        </w:r>
                        <w:r>
                          <w:rPr>
                            <w:color w:val="231F20"/>
                            <w:w w:val="105%"/>
                          </w:rPr>
                          <w:t>on</w:t>
                        </w:r>
                        <w:r>
                          <w:rPr>
                            <w:color w:val="231F20"/>
                            <w:spacing w:val="-12"/>
                            <w:w w:val="105%"/>
                          </w:rPr>
                          <w:t xml:space="preserve"> </w:t>
                        </w:r>
                        <w:r>
                          <w:rPr>
                            <w:color w:val="231F20"/>
                            <w:w w:val="105%"/>
                          </w:rPr>
                          <w:t>my</w:t>
                        </w:r>
                        <w:r>
                          <w:rPr>
                            <w:color w:val="231F20"/>
                            <w:spacing w:val="-12"/>
                            <w:w w:val="105%"/>
                          </w:rPr>
                          <w:t xml:space="preserve"> </w:t>
                        </w:r>
                        <w:r>
                          <w:rPr>
                            <w:color w:val="231F20"/>
                            <w:w w:val="105%"/>
                          </w:rPr>
                          <w:t>usefulness</w:t>
                        </w:r>
                        <w:r>
                          <w:rPr>
                            <w:color w:val="231F20"/>
                            <w:spacing w:val="-11"/>
                            <w:w w:val="105%"/>
                          </w:rPr>
                          <w:t xml:space="preserve"> </w:t>
                        </w:r>
                        <w:r>
                          <w:rPr>
                            <w:color w:val="231F20"/>
                            <w:w w:val="105%"/>
                          </w:rPr>
                          <w:t>to</w:t>
                        </w:r>
                        <w:r>
                          <w:rPr>
                            <w:color w:val="231F20"/>
                            <w:spacing w:val="-12"/>
                            <w:w w:val="105%"/>
                          </w:rPr>
                          <w:t xml:space="preserve"> </w:t>
                        </w:r>
                        <w:r>
                          <w:rPr>
                            <w:color w:val="231F20"/>
                            <w:w w:val="105%"/>
                          </w:rPr>
                          <w:t xml:space="preserve">others. </w:t>
                        </w:r>
                        <w:r>
                          <w:rPr>
                            <w:color w:val="231F20"/>
                          </w:rPr>
                          <w:t>Then</w:t>
                        </w:r>
                        <w:r>
                          <w:rPr>
                            <w:color w:val="231F20"/>
                            <w:spacing w:val="-12"/>
                          </w:rPr>
                          <w:t xml:space="preserve"> </w:t>
                        </w:r>
                        <w:r>
                          <w:rPr>
                            <w:color w:val="231F20"/>
                          </w:rPr>
                          <w:t>only</w:t>
                        </w:r>
                        <w:r>
                          <w:rPr>
                            <w:color w:val="231F20"/>
                            <w:spacing w:val="-11"/>
                          </w:rPr>
                          <w:t xml:space="preserve"> </w:t>
                        </w:r>
                        <w:r>
                          <w:rPr>
                            <w:color w:val="231F20"/>
                          </w:rPr>
                          <w:t>might</w:t>
                        </w:r>
                        <w:r>
                          <w:rPr>
                            <w:color w:val="231F20"/>
                            <w:spacing w:val="-11"/>
                          </w:rPr>
                          <w:t xml:space="preserve"> </w:t>
                        </w:r>
                        <w:r>
                          <w:rPr>
                            <w:color w:val="231F20"/>
                          </w:rPr>
                          <w:t>I</w:t>
                        </w:r>
                        <w:r>
                          <w:rPr>
                            <w:color w:val="231F20"/>
                            <w:spacing w:val="-11"/>
                          </w:rPr>
                          <w:t xml:space="preserve"> </w:t>
                        </w:r>
                        <w:r>
                          <w:rPr>
                            <w:color w:val="231F20"/>
                          </w:rPr>
                          <w:t>expect</w:t>
                        </w:r>
                        <w:r>
                          <w:rPr>
                            <w:color w:val="231F20"/>
                            <w:spacing w:val="-12"/>
                          </w:rPr>
                          <w:t xml:space="preserve"> </w:t>
                        </w:r>
                        <w:r>
                          <w:rPr>
                            <w:color w:val="231F20"/>
                          </w:rPr>
                          <w:t>to</w:t>
                        </w:r>
                        <w:r>
                          <w:rPr>
                            <w:color w:val="231F20"/>
                            <w:spacing w:val="-11"/>
                          </w:rPr>
                          <w:t xml:space="preserve"> </w:t>
                        </w:r>
                        <w:r>
                          <w:rPr>
                            <w:color w:val="231F20"/>
                          </w:rPr>
                          <w:t>receive.</w:t>
                        </w:r>
                        <w:r>
                          <w:rPr>
                            <w:color w:val="231F20"/>
                            <w:spacing w:val="25"/>
                          </w:rPr>
                          <w:t xml:space="preserve"> </w:t>
                        </w:r>
                        <w:r>
                          <w:rPr>
                            <w:color w:val="231F20"/>
                          </w:rPr>
                          <w:t>But</w:t>
                        </w:r>
                        <w:r>
                          <w:rPr>
                            <w:color w:val="231F20"/>
                            <w:spacing w:val="-12"/>
                          </w:rPr>
                          <w:t xml:space="preserve"> </w:t>
                        </w:r>
                        <w:r>
                          <w:rPr>
                            <w:color w:val="231F20"/>
                          </w:rPr>
                          <w:t>that</w:t>
                        </w:r>
                        <w:r>
                          <w:rPr>
                            <w:color w:val="231F20"/>
                            <w:spacing w:val="-11"/>
                          </w:rPr>
                          <w:t xml:space="preserve"> </w:t>
                        </w:r>
                        <w:r>
                          <w:rPr>
                            <w:color w:val="231F20"/>
                          </w:rPr>
                          <w:t>would</w:t>
                        </w:r>
                        <w:r>
                          <w:rPr>
                            <w:color w:val="231F20"/>
                            <w:spacing w:val="-11"/>
                          </w:rPr>
                          <w:t xml:space="preserve"> </w:t>
                        </w:r>
                        <w:r>
                          <w:rPr>
                            <w:color w:val="231F20"/>
                          </w:rPr>
                          <w:t>be</w:t>
                        </w:r>
                        <w:r>
                          <w:rPr>
                            <w:color w:val="231F20"/>
                            <w:spacing w:val="-11"/>
                          </w:rPr>
                          <w:t xml:space="preserve"> </w:t>
                        </w:r>
                        <w:r>
                          <w:rPr>
                            <w:color w:val="231F20"/>
                          </w:rPr>
                          <w:t xml:space="preserve">in </w:t>
                        </w:r>
                        <w:r>
                          <w:rPr>
                            <w:color w:val="231F20"/>
                            <w:w w:val="105%"/>
                          </w:rPr>
                          <w:t>great</w:t>
                        </w:r>
                        <w:r>
                          <w:rPr>
                            <w:color w:val="231F20"/>
                            <w:spacing w:val="-19"/>
                            <w:w w:val="105%"/>
                          </w:rPr>
                          <w:t xml:space="preserve"> </w:t>
                        </w:r>
                        <w:r>
                          <w:rPr>
                            <w:color w:val="231F20"/>
                            <w:w w:val="105%"/>
                          </w:rPr>
                          <w:t>measure.</w:t>
                        </w:r>
                      </w:p>
                      <w:p w14:paraId="13EA5724" w14:textId="77777777" w:rsidR="00000000" w:rsidRDefault="00000000">
                        <w:pPr>
                          <w:pStyle w:val="BodyText"/>
                          <w:kinsoku w:val="0"/>
                          <w:overflowPunct w:val="0"/>
                          <w:spacing w:line="13.05pt" w:lineRule="auto"/>
                          <w:rPr>
                            <w:color w:val="231F20"/>
                            <w:spacing w:val="9"/>
                            <w:w w:val="105%"/>
                          </w:rPr>
                        </w:pPr>
                        <w:r>
                          <w:rPr>
                            <w:color w:val="231F20"/>
                            <w:w w:val="105%"/>
                          </w:rPr>
                          <w:t>My friend promised when these things were done I would</w:t>
                        </w:r>
                        <w:r>
                          <w:rPr>
                            <w:color w:val="231F20"/>
                            <w:spacing w:val="-6"/>
                            <w:w w:val="105%"/>
                          </w:rPr>
                          <w:t xml:space="preserve"> </w:t>
                        </w:r>
                        <w:r>
                          <w:rPr>
                            <w:color w:val="231F20"/>
                            <w:w w:val="105%"/>
                          </w:rPr>
                          <w:t>enter</w:t>
                        </w:r>
                        <w:r>
                          <w:rPr>
                            <w:color w:val="231F20"/>
                            <w:spacing w:val="-6"/>
                            <w:w w:val="105%"/>
                          </w:rPr>
                          <w:t xml:space="preserve"> </w:t>
                        </w:r>
                        <w:r>
                          <w:rPr>
                            <w:color w:val="231F20"/>
                            <w:w w:val="105%"/>
                          </w:rPr>
                          <w:t>upon</w:t>
                        </w:r>
                        <w:r>
                          <w:rPr>
                            <w:color w:val="231F20"/>
                            <w:spacing w:val="-6"/>
                            <w:w w:val="105%"/>
                          </w:rPr>
                          <w:t xml:space="preserve"> </w:t>
                        </w:r>
                        <w:r>
                          <w:rPr>
                            <w:color w:val="231F20"/>
                            <w:w w:val="105%"/>
                          </w:rPr>
                          <w:t>a</w:t>
                        </w:r>
                        <w:r>
                          <w:rPr>
                            <w:color w:val="231F20"/>
                            <w:spacing w:val="-6"/>
                            <w:w w:val="105%"/>
                          </w:rPr>
                          <w:t xml:space="preserve"> </w:t>
                        </w:r>
                        <w:r>
                          <w:rPr>
                            <w:color w:val="231F20"/>
                            <w:w w:val="105%"/>
                          </w:rPr>
                          <w:t>new</w:t>
                        </w:r>
                        <w:r>
                          <w:rPr>
                            <w:color w:val="231F20"/>
                            <w:spacing w:val="-6"/>
                            <w:w w:val="105%"/>
                          </w:rPr>
                          <w:t xml:space="preserve"> </w:t>
                        </w:r>
                        <w:r>
                          <w:rPr>
                            <w:color w:val="231F20"/>
                            <w:w w:val="105%"/>
                          </w:rPr>
                          <w:t>relationship</w:t>
                        </w:r>
                        <w:r>
                          <w:rPr>
                            <w:color w:val="231F20"/>
                            <w:spacing w:val="-6"/>
                            <w:w w:val="105%"/>
                          </w:rPr>
                          <w:t xml:space="preserve"> </w:t>
                        </w:r>
                        <w:r>
                          <w:rPr>
                            <w:color w:val="231F20"/>
                            <w:w w:val="105%"/>
                          </w:rPr>
                          <w:t>with</w:t>
                        </w:r>
                        <w:r>
                          <w:rPr>
                            <w:color w:val="231F20"/>
                            <w:spacing w:val="-6"/>
                            <w:w w:val="105%"/>
                          </w:rPr>
                          <w:t xml:space="preserve"> </w:t>
                        </w:r>
                        <w:r>
                          <w:rPr>
                            <w:color w:val="231F20"/>
                            <w:w w:val="105%"/>
                          </w:rPr>
                          <w:t>my</w:t>
                        </w:r>
                        <w:r>
                          <w:rPr>
                            <w:color w:val="231F20"/>
                            <w:spacing w:val="-6"/>
                            <w:w w:val="105%"/>
                          </w:rPr>
                          <w:t xml:space="preserve"> </w:t>
                        </w:r>
                        <w:r>
                          <w:rPr>
                            <w:color w:val="231F20"/>
                            <w:w w:val="105%"/>
                          </w:rPr>
                          <w:t xml:space="preserve">Creator; </w:t>
                        </w:r>
                        <w:r>
                          <w:rPr>
                            <w:color w:val="231F20"/>
                          </w:rPr>
                          <w:t xml:space="preserve">that I would have the elements of a way of living which </w:t>
                        </w:r>
                        <w:r>
                          <w:rPr>
                            <w:color w:val="231F20"/>
                            <w:w w:val="105%"/>
                          </w:rPr>
                          <w:t>answered</w:t>
                        </w:r>
                        <w:r>
                          <w:rPr>
                            <w:color w:val="231F20"/>
                            <w:spacing w:val="-12"/>
                            <w:w w:val="105%"/>
                          </w:rPr>
                          <w:t xml:space="preserve"> </w:t>
                        </w:r>
                        <w:r>
                          <w:rPr>
                            <w:color w:val="231F20"/>
                            <w:w w:val="105%"/>
                          </w:rPr>
                          <w:t>all</w:t>
                        </w:r>
                        <w:r>
                          <w:rPr>
                            <w:color w:val="231F20"/>
                            <w:spacing w:val="-12"/>
                            <w:w w:val="105%"/>
                          </w:rPr>
                          <w:t xml:space="preserve"> </w:t>
                        </w:r>
                        <w:r>
                          <w:rPr>
                            <w:color w:val="231F20"/>
                            <w:w w:val="105%"/>
                          </w:rPr>
                          <w:t>my</w:t>
                        </w:r>
                        <w:r>
                          <w:rPr>
                            <w:color w:val="231F20"/>
                            <w:spacing w:val="-12"/>
                            <w:w w:val="105%"/>
                          </w:rPr>
                          <w:t xml:space="preserve"> </w:t>
                        </w:r>
                        <w:r>
                          <w:rPr>
                            <w:color w:val="231F20"/>
                            <w:w w:val="105%"/>
                          </w:rPr>
                          <w:t>problems.</w:t>
                        </w:r>
                        <w:r>
                          <w:rPr>
                            <w:color w:val="231F20"/>
                            <w:spacing w:val="-12"/>
                            <w:w w:val="105%"/>
                          </w:rPr>
                          <w:t xml:space="preserve"> </w:t>
                        </w:r>
                        <w:r>
                          <w:rPr>
                            <w:color w:val="231F20"/>
                            <w:w w:val="105%"/>
                          </w:rPr>
                          <w:t>Belief</w:t>
                        </w:r>
                        <w:r>
                          <w:rPr>
                            <w:color w:val="231F20"/>
                            <w:spacing w:val="-12"/>
                            <w:w w:val="105%"/>
                          </w:rPr>
                          <w:t xml:space="preserve"> </w:t>
                        </w:r>
                        <w:r>
                          <w:rPr>
                            <w:color w:val="231F20"/>
                            <w:w w:val="105%"/>
                          </w:rPr>
                          <w:t>in</w:t>
                        </w:r>
                        <w:r>
                          <w:rPr>
                            <w:color w:val="231F20"/>
                            <w:spacing w:val="-11"/>
                            <w:w w:val="105%"/>
                          </w:rPr>
                          <w:t xml:space="preserve"> </w:t>
                        </w:r>
                        <w:r>
                          <w:rPr>
                            <w:color w:val="231F20"/>
                            <w:w w:val="105%"/>
                          </w:rPr>
                          <w:t>the</w:t>
                        </w:r>
                        <w:r>
                          <w:rPr>
                            <w:color w:val="231F20"/>
                            <w:spacing w:val="-12"/>
                            <w:w w:val="105%"/>
                          </w:rPr>
                          <w:t xml:space="preserve"> </w:t>
                        </w:r>
                        <w:r>
                          <w:rPr>
                            <w:color w:val="231F20"/>
                            <w:w w:val="105%"/>
                          </w:rPr>
                          <w:t>power</w:t>
                        </w:r>
                        <w:r>
                          <w:rPr>
                            <w:color w:val="231F20"/>
                            <w:spacing w:val="-12"/>
                            <w:w w:val="105%"/>
                          </w:rPr>
                          <w:t xml:space="preserve"> </w:t>
                        </w:r>
                        <w:r>
                          <w:rPr>
                            <w:color w:val="231F20"/>
                            <w:w w:val="105%"/>
                          </w:rPr>
                          <w:t>of</w:t>
                        </w:r>
                        <w:r>
                          <w:rPr>
                            <w:color w:val="231F20"/>
                            <w:spacing w:val="-12"/>
                            <w:w w:val="105%"/>
                          </w:rPr>
                          <w:t xml:space="preserve"> </w:t>
                        </w:r>
                        <w:r>
                          <w:rPr>
                            <w:color w:val="231F20"/>
                            <w:w w:val="105%"/>
                          </w:rPr>
                          <w:t>God, plus</w:t>
                        </w:r>
                        <w:r>
                          <w:rPr>
                            <w:color w:val="231F20"/>
                            <w:spacing w:val="46"/>
                            <w:w w:val="105%"/>
                          </w:rPr>
                          <w:t xml:space="preserve"> </w:t>
                        </w:r>
                        <w:r>
                          <w:rPr>
                            <w:color w:val="231F20"/>
                            <w:spacing w:val="9"/>
                            <w:w w:val="105%"/>
                          </w:rPr>
                          <w:t>enough</w:t>
                        </w:r>
                        <w:r>
                          <w:rPr>
                            <w:color w:val="231F20"/>
                            <w:spacing w:val="47"/>
                            <w:w w:val="105%"/>
                          </w:rPr>
                          <w:t xml:space="preserve"> </w:t>
                        </w:r>
                        <w:r>
                          <w:rPr>
                            <w:color w:val="231F20"/>
                            <w:spacing w:val="10"/>
                            <w:w w:val="105%"/>
                          </w:rPr>
                          <w:t>willingness,</w:t>
                        </w:r>
                        <w:r>
                          <w:rPr>
                            <w:color w:val="231F20"/>
                            <w:spacing w:val="47"/>
                            <w:w w:val="105%"/>
                          </w:rPr>
                          <w:t xml:space="preserve"> </w:t>
                        </w:r>
                        <w:r>
                          <w:rPr>
                            <w:color w:val="231F20"/>
                            <w:spacing w:val="9"/>
                            <w:w w:val="105%"/>
                          </w:rPr>
                          <w:t>honesty</w:t>
                        </w:r>
                        <w:r>
                          <w:rPr>
                            <w:color w:val="231F20"/>
                            <w:spacing w:val="46"/>
                            <w:w w:val="105%"/>
                          </w:rPr>
                          <w:t xml:space="preserve"> </w:t>
                        </w:r>
                        <w:r>
                          <w:rPr>
                            <w:color w:val="231F20"/>
                            <w:w w:val="105%"/>
                          </w:rPr>
                          <w:t>and</w:t>
                        </w:r>
                        <w:r>
                          <w:rPr>
                            <w:color w:val="231F20"/>
                            <w:spacing w:val="47"/>
                            <w:w w:val="105%"/>
                          </w:rPr>
                          <w:t xml:space="preserve"> </w:t>
                        </w:r>
                        <w:r>
                          <w:rPr>
                            <w:color w:val="231F20"/>
                            <w:spacing w:val="9"/>
                            <w:w w:val="105%"/>
                          </w:rPr>
                          <w:t>humility</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3FD6D760" w14:textId="198F8568"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1746304" behindDoc="1" locked="0" layoutInCell="0" allowOverlap="1" wp14:anchorId="0123BDD5" wp14:editId="603CDA4C">
            <wp:simplePos x="0" y="0"/>
            <wp:positionH relativeFrom="page">
              <wp:posOffset>353060</wp:posOffset>
            </wp:positionH>
            <wp:positionV relativeFrom="page">
              <wp:posOffset>207645</wp:posOffset>
            </wp:positionV>
            <wp:extent cx="152400" cy="138430"/>
            <wp:effectExtent l="0" t="0" r="0" b="0"/>
            <wp:wrapNone/>
            <wp:docPr id="556" name="Text Box 8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5240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2FABF2AE"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14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47328" behindDoc="1" locked="0" layoutInCell="0" allowOverlap="1" wp14:anchorId="53365005" wp14:editId="71A6C269">
            <wp:simplePos x="0" y="0"/>
            <wp:positionH relativeFrom="page">
              <wp:posOffset>994410</wp:posOffset>
            </wp:positionH>
            <wp:positionV relativeFrom="page">
              <wp:posOffset>207645</wp:posOffset>
            </wp:positionV>
            <wp:extent cx="1410970" cy="138430"/>
            <wp:effectExtent l="0" t="0" r="0" b="0"/>
            <wp:wrapNone/>
            <wp:docPr id="555" name="Text Box 89"/>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41097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2B5F92AA"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ALCOHOLICS</w:t>
                        </w:r>
                        <w:r>
                          <w:rPr>
                            <w:color w:val="231F20"/>
                            <w:spacing w:val="53"/>
                            <w:sz w:val="16"/>
                            <w:szCs w:val="16"/>
                          </w:rPr>
                          <w:t xml:space="preserve"> </w:t>
                        </w:r>
                        <w:r>
                          <w:rPr>
                            <w:color w:val="231F20"/>
                            <w:spacing w:val="-2"/>
                            <w:sz w:val="16"/>
                            <w:szCs w:val="16"/>
                          </w:rPr>
                          <w:t>ANONYMOUS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48352" behindDoc="1" locked="0" layoutInCell="0" allowOverlap="1" wp14:anchorId="65A8C022" wp14:editId="42188E95">
            <wp:simplePos x="0" y="0"/>
            <wp:positionH relativeFrom="page">
              <wp:posOffset>353060</wp:posOffset>
            </wp:positionH>
            <wp:positionV relativeFrom="page">
              <wp:posOffset>377190</wp:posOffset>
            </wp:positionV>
            <wp:extent cx="2618740" cy="4431030"/>
            <wp:effectExtent l="0" t="0" r="0" b="0"/>
            <wp:wrapNone/>
            <wp:docPr id="554" name="Text Box 90"/>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18740" cy="4431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332FC883" w14:textId="77777777" w:rsidR="00000000" w:rsidRDefault="00000000">
                        <w:pPr>
                          <w:pStyle w:val="BodyText"/>
                          <w:kinsoku w:val="0"/>
                          <w:overflowPunct w:val="0"/>
                          <w:spacing w:before="0.85pt" w:line="13.30pt" w:lineRule="auto"/>
                          <w:ind w:end="1.45pt" w:firstLine="0pt"/>
                          <w:rPr>
                            <w:color w:val="231F20"/>
                            <w:w w:val="105%"/>
                          </w:rPr>
                        </w:pPr>
                        <w:r>
                          <w:rPr>
                            <w:color w:val="231F20"/>
                          </w:rPr>
                          <w:t xml:space="preserve">to establish and maintain the new order of things, were </w:t>
                        </w:r>
                        <w:r>
                          <w:rPr>
                            <w:color w:val="231F20"/>
                            <w:w w:val="105%"/>
                          </w:rPr>
                          <w:t>the</w:t>
                        </w:r>
                        <w:r>
                          <w:rPr>
                            <w:color w:val="231F20"/>
                            <w:spacing w:val="-2"/>
                            <w:w w:val="105%"/>
                          </w:rPr>
                          <w:t xml:space="preserve"> </w:t>
                        </w:r>
                        <w:r>
                          <w:rPr>
                            <w:color w:val="231F20"/>
                            <w:w w:val="105%"/>
                          </w:rPr>
                          <w:t>essential</w:t>
                        </w:r>
                        <w:r>
                          <w:rPr>
                            <w:color w:val="231F20"/>
                            <w:spacing w:val="-2"/>
                            <w:w w:val="105%"/>
                          </w:rPr>
                          <w:t xml:space="preserve"> </w:t>
                        </w:r>
                        <w:r>
                          <w:rPr>
                            <w:color w:val="231F20"/>
                            <w:w w:val="105%"/>
                          </w:rPr>
                          <w:t>requirements.</w:t>
                        </w:r>
                      </w:p>
                      <w:p w14:paraId="4B2C2B39" w14:textId="77777777" w:rsidR="00000000" w:rsidRDefault="00000000">
                        <w:pPr>
                          <w:pStyle w:val="BodyText"/>
                          <w:kinsoku w:val="0"/>
                          <w:overflowPunct w:val="0"/>
                          <w:spacing w:line="13.05pt" w:lineRule="auto"/>
                          <w:ind w:end="1.45pt"/>
                          <w:rPr>
                            <w:color w:val="231F20"/>
                            <w:w w:val="105%"/>
                          </w:rPr>
                        </w:pPr>
                        <w:r>
                          <w:rPr>
                            <w:color w:val="231F20"/>
                            <w:w w:val="105%"/>
                          </w:rPr>
                          <w:t>Simple,</w:t>
                        </w:r>
                        <w:r>
                          <w:rPr>
                            <w:color w:val="231F20"/>
                            <w:spacing w:val="-9"/>
                            <w:w w:val="105%"/>
                          </w:rPr>
                          <w:t xml:space="preserve"> </w:t>
                        </w:r>
                        <w:r>
                          <w:rPr>
                            <w:color w:val="231F20"/>
                            <w:w w:val="105%"/>
                          </w:rPr>
                          <w:t>but</w:t>
                        </w:r>
                        <w:r>
                          <w:rPr>
                            <w:color w:val="231F20"/>
                            <w:spacing w:val="-9"/>
                            <w:w w:val="105%"/>
                          </w:rPr>
                          <w:t xml:space="preserve"> </w:t>
                        </w:r>
                        <w:r>
                          <w:rPr>
                            <w:color w:val="231F20"/>
                            <w:w w:val="105%"/>
                          </w:rPr>
                          <w:t>not</w:t>
                        </w:r>
                        <w:r>
                          <w:rPr>
                            <w:color w:val="231F20"/>
                            <w:spacing w:val="-9"/>
                            <w:w w:val="105%"/>
                          </w:rPr>
                          <w:t xml:space="preserve"> </w:t>
                        </w:r>
                        <w:r>
                          <w:rPr>
                            <w:color w:val="231F20"/>
                            <w:w w:val="105%"/>
                          </w:rPr>
                          <w:t>easy;</w:t>
                        </w:r>
                        <w:r>
                          <w:rPr>
                            <w:color w:val="231F20"/>
                            <w:spacing w:val="-9"/>
                            <w:w w:val="105%"/>
                          </w:rPr>
                          <w:t xml:space="preserve"> </w:t>
                        </w:r>
                        <w:r>
                          <w:rPr>
                            <w:color w:val="231F20"/>
                            <w:w w:val="105%"/>
                          </w:rPr>
                          <w:t>a</w:t>
                        </w:r>
                        <w:r>
                          <w:rPr>
                            <w:color w:val="231F20"/>
                            <w:spacing w:val="-9"/>
                            <w:w w:val="105%"/>
                          </w:rPr>
                          <w:t xml:space="preserve"> </w:t>
                        </w:r>
                        <w:r>
                          <w:rPr>
                            <w:color w:val="231F20"/>
                            <w:w w:val="105%"/>
                          </w:rPr>
                          <w:t>price</w:t>
                        </w:r>
                        <w:r>
                          <w:rPr>
                            <w:color w:val="231F20"/>
                            <w:spacing w:val="-9"/>
                            <w:w w:val="105%"/>
                          </w:rPr>
                          <w:t xml:space="preserve"> </w:t>
                        </w:r>
                        <w:r>
                          <w:rPr>
                            <w:color w:val="231F20"/>
                            <w:w w:val="105%"/>
                          </w:rPr>
                          <w:t>had</w:t>
                        </w:r>
                        <w:r>
                          <w:rPr>
                            <w:color w:val="231F20"/>
                            <w:spacing w:val="-9"/>
                            <w:w w:val="105%"/>
                          </w:rPr>
                          <w:t xml:space="preserve"> </w:t>
                        </w:r>
                        <w:r>
                          <w:rPr>
                            <w:color w:val="231F20"/>
                            <w:w w:val="105%"/>
                          </w:rPr>
                          <w:t>to</w:t>
                        </w:r>
                        <w:r>
                          <w:rPr>
                            <w:color w:val="231F20"/>
                            <w:spacing w:val="-9"/>
                            <w:w w:val="105%"/>
                          </w:rPr>
                          <w:t xml:space="preserve"> </w:t>
                        </w:r>
                        <w:r>
                          <w:rPr>
                            <w:color w:val="231F20"/>
                            <w:w w:val="105%"/>
                          </w:rPr>
                          <w:t>be</w:t>
                        </w:r>
                        <w:r>
                          <w:rPr>
                            <w:color w:val="231F20"/>
                            <w:spacing w:val="-9"/>
                            <w:w w:val="105%"/>
                          </w:rPr>
                          <w:t xml:space="preserve"> </w:t>
                        </w:r>
                        <w:r>
                          <w:rPr>
                            <w:color w:val="231F20"/>
                            <w:w w:val="105%"/>
                          </w:rPr>
                          <w:t>paid.</w:t>
                        </w:r>
                        <w:r>
                          <w:rPr>
                            <w:color w:val="231F20"/>
                            <w:spacing w:val="28"/>
                            <w:w w:val="105%"/>
                          </w:rPr>
                          <w:t xml:space="preserve"> </w:t>
                        </w:r>
                        <w:r>
                          <w:rPr>
                            <w:color w:val="231F20"/>
                            <w:w w:val="105%"/>
                          </w:rPr>
                          <w:t>It</w:t>
                        </w:r>
                        <w:r>
                          <w:rPr>
                            <w:color w:val="231F20"/>
                            <w:spacing w:val="-9"/>
                            <w:w w:val="105%"/>
                          </w:rPr>
                          <w:t xml:space="preserve"> </w:t>
                        </w:r>
                        <w:r>
                          <w:rPr>
                            <w:color w:val="231F20"/>
                            <w:w w:val="105%"/>
                          </w:rPr>
                          <w:t xml:space="preserve">meant </w:t>
                        </w:r>
                        <w:r>
                          <w:rPr>
                            <w:color w:val="231F20"/>
                          </w:rPr>
                          <w:t>destruction</w:t>
                        </w:r>
                        <w:r>
                          <w:rPr>
                            <w:color w:val="231F20"/>
                            <w:spacing w:val="-8"/>
                          </w:rPr>
                          <w:t xml:space="preserve"> </w:t>
                        </w:r>
                        <w:r>
                          <w:rPr>
                            <w:color w:val="231F20"/>
                          </w:rPr>
                          <w:t>of</w:t>
                        </w:r>
                        <w:r>
                          <w:rPr>
                            <w:color w:val="231F20"/>
                            <w:spacing w:val="-8"/>
                          </w:rPr>
                          <w:t xml:space="preserve"> </w:t>
                        </w:r>
                        <w:r>
                          <w:rPr>
                            <w:color w:val="231F20"/>
                          </w:rPr>
                          <w:t>self-centeredness.</w:t>
                        </w:r>
                        <w:r>
                          <w:rPr>
                            <w:color w:val="231F20"/>
                            <w:spacing w:val="32"/>
                          </w:rPr>
                          <w:t xml:space="preserve"> </w:t>
                        </w:r>
                        <w:r>
                          <w:rPr>
                            <w:color w:val="231F20"/>
                          </w:rPr>
                          <w:t>I</w:t>
                        </w:r>
                        <w:r>
                          <w:rPr>
                            <w:color w:val="231F20"/>
                            <w:spacing w:val="-8"/>
                          </w:rPr>
                          <w:t xml:space="preserve"> </w:t>
                        </w:r>
                        <w:r>
                          <w:rPr>
                            <w:color w:val="231F20"/>
                          </w:rPr>
                          <w:t>must</w:t>
                        </w:r>
                        <w:r>
                          <w:rPr>
                            <w:color w:val="231F20"/>
                            <w:spacing w:val="-8"/>
                          </w:rPr>
                          <w:t xml:space="preserve"> </w:t>
                        </w:r>
                        <w:r>
                          <w:rPr>
                            <w:color w:val="231F20"/>
                          </w:rPr>
                          <w:t>turn</w:t>
                        </w:r>
                        <w:r>
                          <w:rPr>
                            <w:color w:val="231F20"/>
                            <w:spacing w:val="-8"/>
                          </w:rPr>
                          <w:t xml:space="preserve"> </w:t>
                        </w:r>
                        <w:r>
                          <w:rPr>
                            <w:color w:val="231F20"/>
                          </w:rPr>
                          <w:t>in</w:t>
                        </w:r>
                        <w:r>
                          <w:rPr>
                            <w:color w:val="231F20"/>
                            <w:spacing w:val="-8"/>
                          </w:rPr>
                          <w:t xml:space="preserve"> </w:t>
                        </w:r>
                        <w:r>
                          <w:rPr>
                            <w:color w:val="231F20"/>
                          </w:rPr>
                          <w:t>all</w:t>
                        </w:r>
                        <w:r>
                          <w:rPr>
                            <w:color w:val="231F20"/>
                            <w:spacing w:val="-8"/>
                          </w:rPr>
                          <w:t xml:space="preserve"> </w:t>
                        </w:r>
                        <w:r>
                          <w:rPr>
                            <w:color w:val="231F20"/>
                          </w:rPr>
                          <w:t xml:space="preserve">things </w:t>
                        </w:r>
                        <w:r>
                          <w:rPr>
                            <w:color w:val="231F20"/>
                            <w:w w:val="105%"/>
                          </w:rPr>
                          <w:t>to the Father of Light who presides over us all.</w:t>
                        </w:r>
                      </w:p>
                      <w:p w14:paraId="7882F72E" w14:textId="77777777" w:rsidR="00000000" w:rsidRDefault="00000000">
                        <w:pPr>
                          <w:pStyle w:val="BodyText"/>
                          <w:kinsoku w:val="0"/>
                          <w:overflowPunct w:val="0"/>
                          <w:spacing w:line="12.95pt" w:lineRule="auto"/>
                          <w:ind w:end="1pt"/>
                          <w:rPr>
                            <w:color w:val="231F20"/>
                            <w:w w:val="105%"/>
                          </w:rPr>
                        </w:pPr>
                        <w:r>
                          <w:rPr>
                            <w:color w:val="231F20"/>
                            <w:w w:val="105%"/>
                          </w:rPr>
                          <w:t xml:space="preserve">These were revolutionary and drastic proposals, but </w:t>
                        </w:r>
                        <w:r>
                          <w:rPr>
                            <w:color w:val="231F20"/>
                          </w:rPr>
                          <w:t>the</w:t>
                        </w:r>
                        <w:r>
                          <w:rPr>
                            <w:color w:val="231F20"/>
                            <w:spacing w:val="-10"/>
                          </w:rPr>
                          <w:t xml:space="preserve"> </w:t>
                        </w:r>
                        <w:r>
                          <w:rPr>
                            <w:color w:val="231F20"/>
                          </w:rPr>
                          <w:t>moment</w:t>
                        </w:r>
                        <w:r>
                          <w:rPr>
                            <w:color w:val="231F20"/>
                            <w:spacing w:val="-10"/>
                          </w:rPr>
                          <w:t xml:space="preserve"> </w:t>
                        </w:r>
                        <w:r>
                          <w:rPr>
                            <w:color w:val="231F20"/>
                          </w:rPr>
                          <w:t>I</w:t>
                        </w:r>
                        <w:r>
                          <w:rPr>
                            <w:color w:val="231F20"/>
                            <w:spacing w:val="-10"/>
                          </w:rPr>
                          <w:t xml:space="preserve"> </w:t>
                        </w:r>
                        <w:r>
                          <w:rPr>
                            <w:color w:val="231F20"/>
                          </w:rPr>
                          <w:t>fully</w:t>
                        </w:r>
                        <w:r>
                          <w:rPr>
                            <w:color w:val="231F20"/>
                            <w:spacing w:val="-10"/>
                          </w:rPr>
                          <w:t xml:space="preserve"> </w:t>
                        </w:r>
                        <w:r>
                          <w:rPr>
                            <w:color w:val="231F20"/>
                          </w:rPr>
                          <w:t>accepted</w:t>
                        </w:r>
                        <w:r>
                          <w:rPr>
                            <w:color w:val="231F20"/>
                            <w:spacing w:val="-10"/>
                          </w:rPr>
                          <w:t xml:space="preserve"> </w:t>
                        </w:r>
                        <w:r>
                          <w:rPr>
                            <w:color w:val="231F20"/>
                          </w:rPr>
                          <w:t>them,</w:t>
                        </w:r>
                        <w:r>
                          <w:rPr>
                            <w:color w:val="231F20"/>
                            <w:spacing w:val="-10"/>
                          </w:rPr>
                          <w:t xml:space="preserve"> </w:t>
                        </w:r>
                        <w:r>
                          <w:rPr>
                            <w:color w:val="231F20"/>
                          </w:rPr>
                          <w:t>the</w:t>
                        </w:r>
                        <w:r>
                          <w:rPr>
                            <w:color w:val="231F20"/>
                            <w:spacing w:val="-10"/>
                          </w:rPr>
                          <w:t xml:space="preserve"> </w:t>
                        </w:r>
                        <w:r>
                          <w:rPr>
                            <w:color w:val="231F20"/>
                          </w:rPr>
                          <w:t>effect</w:t>
                        </w:r>
                        <w:r>
                          <w:rPr>
                            <w:color w:val="231F20"/>
                            <w:spacing w:val="-10"/>
                          </w:rPr>
                          <w:t xml:space="preserve"> </w:t>
                        </w:r>
                        <w:r>
                          <w:rPr>
                            <w:color w:val="231F20"/>
                          </w:rPr>
                          <w:t>was</w:t>
                        </w:r>
                        <w:r>
                          <w:rPr>
                            <w:color w:val="231F20"/>
                            <w:spacing w:val="-10"/>
                          </w:rPr>
                          <w:t xml:space="preserve"> </w:t>
                        </w:r>
                        <w:r>
                          <w:rPr>
                            <w:color w:val="231F20"/>
                          </w:rPr>
                          <w:t xml:space="preserve">electric. </w:t>
                        </w:r>
                        <w:r>
                          <w:rPr>
                            <w:color w:val="231F20"/>
                            <w:w w:val="105%"/>
                          </w:rPr>
                          <w:t>There</w:t>
                        </w:r>
                        <w:r>
                          <w:rPr>
                            <w:color w:val="231F20"/>
                            <w:spacing w:val="-12"/>
                            <w:w w:val="105%"/>
                          </w:rPr>
                          <w:t xml:space="preserve"> </w:t>
                        </w:r>
                        <w:r>
                          <w:rPr>
                            <w:color w:val="231F20"/>
                            <w:w w:val="105%"/>
                          </w:rPr>
                          <w:t>was</w:t>
                        </w:r>
                        <w:r>
                          <w:rPr>
                            <w:color w:val="231F20"/>
                            <w:spacing w:val="-12"/>
                            <w:w w:val="105%"/>
                          </w:rPr>
                          <w:t xml:space="preserve"> </w:t>
                        </w:r>
                        <w:r>
                          <w:rPr>
                            <w:color w:val="231F20"/>
                            <w:w w:val="105%"/>
                          </w:rPr>
                          <w:t>a</w:t>
                        </w:r>
                        <w:r>
                          <w:rPr>
                            <w:color w:val="231F20"/>
                            <w:spacing w:val="-12"/>
                            <w:w w:val="105%"/>
                          </w:rPr>
                          <w:t xml:space="preserve"> </w:t>
                        </w:r>
                        <w:r>
                          <w:rPr>
                            <w:color w:val="231F20"/>
                            <w:w w:val="105%"/>
                          </w:rPr>
                          <w:t>sense</w:t>
                        </w:r>
                        <w:r>
                          <w:rPr>
                            <w:color w:val="231F20"/>
                            <w:spacing w:val="-12"/>
                            <w:w w:val="105%"/>
                          </w:rPr>
                          <w:t xml:space="preserve"> </w:t>
                        </w:r>
                        <w:r>
                          <w:rPr>
                            <w:color w:val="231F20"/>
                            <w:w w:val="105%"/>
                          </w:rPr>
                          <w:t>of</w:t>
                        </w:r>
                        <w:r>
                          <w:rPr>
                            <w:color w:val="231F20"/>
                            <w:spacing w:val="-12"/>
                            <w:w w:val="105%"/>
                          </w:rPr>
                          <w:t xml:space="preserve"> </w:t>
                        </w:r>
                        <w:r>
                          <w:rPr>
                            <w:color w:val="231F20"/>
                            <w:w w:val="105%"/>
                          </w:rPr>
                          <w:t>victory,</w:t>
                        </w:r>
                        <w:r>
                          <w:rPr>
                            <w:color w:val="231F20"/>
                            <w:spacing w:val="-11"/>
                            <w:w w:val="105%"/>
                          </w:rPr>
                          <w:t xml:space="preserve"> </w:t>
                        </w:r>
                        <w:r>
                          <w:rPr>
                            <w:color w:val="231F20"/>
                            <w:w w:val="105%"/>
                          </w:rPr>
                          <w:t>followed</w:t>
                        </w:r>
                        <w:r>
                          <w:rPr>
                            <w:color w:val="231F20"/>
                            <w:spacing w:val="-12"/>
                            <w:w w:val="105%"/>
                          </w:rPr>
                          <w:t xml:space="preserve"> </w:t>
                        </w:r>
                        <w:r>
                          <w:rPr>
                            <w:color w:val="231F20"/>
                            <w:w w:val="105%"/>
                          </w:rPr>
                          <w:t>by</w:t>
                        </w:r>
                        <w:r>
                          <w:rPr>
                            <w:color w:val="231F20"/>
                            <w:spacing w:val="-12"/>
                            <w:w w:val="105%"/>
                          </w:rPr>
                          <w:t xml:space="preserve"> </w:t>
                        </w:r>
                        <w:r>
                          <w:rPr>
                            <w:color w:val="231F20"/>
                            <w:w w:val="105%"/>
                          </w:rPr>
                          <w:t>such</w:t>
                        </w:r>
                        <w:r>
                          <w:rPr>
                            <w:color w:val="231F20"/>
                            <w:spacing w:val="-12"/>
                            <w:w w:val="105%"/>
                          </w:rPr>
                          <w:t xml:space="preserve"> </w:t>
                        </w:r>
                        <w:r>
                          <w:rPr>
                            <w:color w:val="231F20"/>
                            <w:w w:val="105%"/>
                          </w:rPr>
                          <w:t>a</w:t>
                        </w:r>
                        <w:r>
                          <w:rPr>
                            <w:color w:val="231F20"/>
                            <w:spacing w:val="-12"/>
                            <w:w w:val="105%"/>
                          </w:rPr>
                          <w:t xml:space="preserve"> </w:t>
                        </w:r>
                        <w:r>
                          <w:rPr>
                            <w:color w:val="231F20"/>
                            <w:w w:val="105%"/>
                          </w:rPr>
                          <w:t>peace and serenity as I had never known.</w:t>
                        </w:r>
                        <w:r>
                          <w:rPr>
                            <w:color w:val="231F20"/>
                            <w:spacing w:val="40"/>
                            <w:w w:val="105%"/>
                          </w:rPr>
                          <w:t xml:space="preserve"> </w:t>
                        </w:r>
                        <w:r>
                          <w:rPr>
                            <w:color w:val="231F20"/>
                            <w:w w:val="105%"/>
                          </w:rPr>
                          <w:t xml:space="preserve">There was utter </w:t>
                        </w:r>
                        <w:r>
                          <w:rPr>
                            <w:color w:val="231F20"/>
                          </w:rPr>
                          <w:t>confidence.</w:t>
                        </w:r>
                        <w:r>
                          <w:rPr>
                            <w:color w:val="231F20"/>
                            <w:spacing w:val="-12"/>
                          </w:rPr>
                          <w:t xml:space="preserve"> </w:t>
                        </w:r>
                        <w:r>
                          <w:rPr>
                            <w:color w:val="231F20"/>
                          </w:rPr>
                          <w:t>I</w:t>
                        </w:r>
                        <w:r>
                          <w:rPr>
                            <w:color w:val="231F20"/>
                            <w:spacing w:val="-11"/>
                          </w:rPr>
                          <w:t xml:space="preserve"> </w:t>
                        </w:r>
                        <w:r>
                          <w:rPr>
                            <w:color w:val="231F20"/>
                          </w:rPr>
                          <w:t>felt</w:t>
                        </w:r>
                        <w:r>
                          <w:rPr>
                            <w:color w:val="231F20"/>
                            <w:spacing w:val="-11"/>
                          </w:rPr>
                          <w:t xml:space="preserve"> </w:t>
                        </w:r>
                        <w:r>
                          <w:rPr>
                            <w:color w:val="231F20"/>
                          </w:rPr>
                          <w:t>lifted</w:t>
                        </w:r>
                        <w:r>
                          <w:rPr>
                            <w:color w:val="231F20"/>
                            <w:spacing w:val="-11"/>
                          </w:rPr>
                          <w:t xml:space="preserve"> </w:t>
                        </w:r>
                        <w:r>
                          <w:rPr>
                            <w:color w:val="231F20"/>
                          </w:rPr>
                          <w:t>up,</w:t>
                        </w:r>
                        <w:r>
                          <w:rPr>
                            <w:color w:val="231F20"/>
                            <w:spacing w:val="-12"/>
                          </w:rPr>
                          <w:t xml:space="preserve"> </w:t>
                        </w:r>
                        <w:r>
                          <w:rPr>
                            <w:color w:val="231F20"/>
                          </w:rPr>
                          <w:t>as</w:t>
                        </w:r>
                        <w:r>
                          <w:rPr>
                            <w:color w:val="231F20"/>
                            <w:spacing w:val="-11"/>
                          </w:rPr>
                          <w:t xml:space="preserve"> </w:t>
                        </w:r>
                        <w:r>
                          <w:rPr>
                            <w:color w:val="231F20"/>
                          </w:rPr>
                          <w:t>though</w:t>
                        </w:r>
                        <w:r>
                          <w:rPr>
                            <w:color w:val="231F20"/>
                            <w:spacing w:val="-11"/>
                          </w:rPr>
                          <w:t xml:space="preserve"> </w:t>
                        </w:r>
                        <w:r>
                          <w:rPr>
                            <w:color w:val="231F20"/>
                          </w:rPr>
                          <w:t>the</w:t>
                        </w:r>
                        <w:r>
                          <w:rPr>
                            <w:color w:val="231F20"/>
                            <w:spacing w:val="-11"/>
                          </w:rPr>
                          <w:t xml:space="preserve"> </w:t>
                        </w:r>
                        <w:r>
                          <w:rPr>
                            <w:color w:val="231F20"/>
                          </w:rPr>
                          <w:t>great</w:t>
                        </w:r>
                        <w:r>
                          <w:rPr>
                            <w:color w:val="231F20"/>
                            <w:spacing w:val="-12"/>
                          </w:rPr>
                          <w:t xml:space="preserve"> </w:t>
                        </w:r>
                        <w:r>
                          <w:rPr>
                            <w:color w:val="231F20"/>
                          </w:rPr>
                          <w:t>clean</w:t>
                        </w:r>
                        <w:r>
                          <w:rPr>
                            <w:color w:val="231F20"/>
                            <w:spacing w:val="-11"/>
                          </w:rPr>
                          <w:t xml:space="preserve"> </w:t>
                        </w:r>
                        <w:r>
                          <w:rPr>
                            <w:color w:val="231F20"/>
                          </w:rPr>
                          <w:t>wind of</w:t>
                        </w:r>
                        <w:r>
                          <w:rPr>
                            <w:color w:val="231F20"/>
                            <w:spacing w:val="-10"/>
                          </w:rPr>
                          <w:t xml:space="preserve"> </w:t>
                        </w:r>
                        <w:r>
                          <w:rPr>
                            <w:color w:val="231F20"/>
                          </w:rPr>
                          <w:t>a</w:t>
                        </w:r>
                        <w:r>
                          <w:rPr>
                            <w:color w:val="231F20"/>
                            <w:spacing w:val="-10"/>
                          </w:rPr>
                          <w:t xml:space="preserve"> </w:t>
                        </w:r>
                        <w:r>
                          <w:rPr>
                            <w:color w:val="231F20"/>
                          </w:rPr>
                          <w:t>mountain</w:t>
                        </w:r>
                        <w:r>
                          <w:rPr>
                            <w:color w:val="231F20"/>
                            <w:spacing w:val="-10"/>
                          </w:rPr>
                          <w:t xml:space="preserve"> </w:t>
                        </w:r>
                        <w:r>
                          <w:rPr>
                            <w:color w:val="231F20"/>
                          </w:rPr>
                          <w:t>top</w:t>
                        </w:r>
                        <w:r>
                          <w:rPr>
                            <w:color w:val="231F20"/>
                            <w:spacing w:val="-10"/>
                          </w:rPr>
                          <w:t xml:space="preserve"> </w:t>
                        </w:r>
                        <w:r>
                          <w:rPr>
                            <w:color w:val="231F20"/>
                          </w:rPr>
                          <w:t>blew</w:t>
                        </w:r>
                        <w:r>
                          <w:rPr>
                            <w:color w:val="231F20"/>
                            <w:spacing w:val="-10"/>
                          </w:rPr>
                          <w:t xml:space="preserve"> </w:t>
                        </w:r>
                        <w:r>
                          <w:rPr>
                            <w:color w:val="231F20"/>
                          </w:rPr>
                          <w:t>through</w:t>
                        </w:r>
                        <w:r>
                          <w:rPr>
                            <w:color w:val="231F20"/>
                            <w:spacing w:val="-10"/>
                          </w:rPr>
                          <w:t xml:space="preserve"> </w:t>
                        </w:r>
                        <w:r>
                          <w:rPr>
                            <w:color w:val="231F20"/>
                          </w:rPr>
                          <w:t>and</w:t>
                        </w:r>
                        <w:r>
                          <w:rPr>
                            <w:color w:val="231F20"/>
                            <w:spacing w:val="-10"/>
                          </w:rPr>
                          <w:t xml:space="preserve"> </w:t>
                        </w:r>
                        <w:r>
                          <w:rPr>
                            <w:color w:val="231F20"/>
                          </w:rPr>
                          <w:t>through.</w:t>
                        </w:r>
                        <w:r>
                          <w:rPr>
                            <w:color w:val="231F20"/>
                            <w:spacing w:val="28"/>
                          </w:rPr>
                          <w:t xml:space="preserve"> </w:t>
                        </w:r>
                        <w:r>
                          <w:rPr>
                            <w:color w:val="231F20"/>
                          </w:rPr>
                          <w:t>God</w:t>
                        </w:r>
                        <w:r>
                          <w:rPr>
                            <w:color w:val="231F20"/>
                            <w:spacing w:val="-10"/>
                          </w:rPr>
                          <w:t xml:space="preserve"> </w:t>
                        </w:r>
                        <w:r>
                          <w:rPr>
                            <w:color w:val="231F20"/>
                          </w:rPr>
                          <w:t>comes to</w:t>
                        </w:r>
                        <w:r>
                          <w:rPr>
                            <w:color w:val="231F20"/>
                            <w:spacing w:val="-10"/>
                          </w:rPr>
                          <w:t xml:space="preserve"> </w:t>
                        </w:r>
                        <w:r>
                          <w:rPr>
                            <w:color w:val="231F20"/>
                          </w:rPr>
                          <w:t>most</w:t>
                        </w:r>
                        <w:r>
                          <w:rPr>
                            <w:color w:val="231F20"/>
                            <w:spacing w:val="-10"/>
                          </w:rPr>
                          <w:t xml:space="preserve"> </w:t>
                        </w:r>
                        <w:r>
                          <w:rPr>
                            <w:color w:val="231F20"/>
                          </w:rPr>
                          <w:t>men</w:t>
                        </w:r>
                        <w:r>
                          <w:rPr>
                            <w:color w:val="231F20"/>
                            <w:spacing w:val="-10"/>
                          </w:rPr>
                          <w:t xml:space="preserve"> </w:t>
                        </w:r>
                        <w:r>
                          <w:rPr>
                            <w:color w:val="231F20"/>
                          </w:rPr>
                          <w:t>gradually,</w:t>
                        </w:r>
                        <w:r>
                          <w:rPr>
                            <w:color w:val="231F20"/>
                            <w:spacing w:val="-10"/>
                          </w:rPr>
                          <w:t xml:space="preserve"> </w:t>
                        </w:r>
                        <w:r>
                          <w:rPr>
                            <w:color w:val="231F20"/>
                          </w:rPr>
                          <w:t>but</w:t>
                        </w:r>
                        <w:r>
                          <w:rPr>
                            <w:color w:val="231F20"/>
                            <w:spacing w:val="-10"/>
                          </w:rPr>
                          <w:t xml:space="preserve"> </w:t>
                        </w:r>
                        <w:r>
                          <w:rPr>
                            <w:color w:val="231F20"/>
                          </w:rPr>
                          <w:t>His</w:t>
                        </w:r>
                        <w:r>
                          <w:rPr>
                            <w:color w:val="231F20"/>
                            <w:spacing w:val="-10"/>
                          </w:rPr>
                          <w:t xml:space="preserve"> </w:t>
                        </w:r>
                        <w:r>
                          <w:rPr>
                            <w:color w:val="231F20"/>
                          </w:rPr>
                          <w:t>impact</w:t>
                        </w:r>
                        <w:r>
                          <w:rPr>
                            <w:color w:val="231F20"/>
                            <w:spacing w:val="-10"/>
                          </w:rPr>
                          <w:t xml:space="preserve"> </w:t>
                        </w:r>
                        <w:r>
                          <w:rPr>
                            <w:color w:val="231F20"/>
                          </w:rPr>
                          <w:t>on</w:t>
                        </w:r>
                        <w:r>
                          <w:rPr>
                            <w:color w:val="231F20"/>
                            <w:spacing w:val="-10"/>
                          </w:rPr>
                          <w:t xml:space="preserve"> </w:t>
                        </w:r>
                        <w:r>
                          <w:rPr>
                            <w:color w:val="231F20"/>
                          </w:rPr>
                          <w:t>me</w:t>
                        </w:r>
                        <w:r>
                          <w:rPr>
                            <w:color w:val="231F20"/>
                            <w:spacing w:val="-10"/>
                          </w:rPr>
                          <w:t xml:space="preserve"> </w:t>
                        </w:r>
                        <w:r>
                          <w:rPr>
                            <w:color w:val="231F20"/>
                          </w:rPr>
                          <w:t>was</w:t>
                        </w:r>
                        <w:r>
                          <w:rPr>
                            <w:color w:val="231F20"/>
                            <w:spacing w:val="-10"/>
                          </w:rPr>
                          <w:t xml:space="preserve"> </w:t>
                        </w:r>
                        <w:r>
                          <w:rPr>
                            <w:color w:val="231F20"/>
                          </w:rPr>
                          <w:t xml:space="preserve">sudden </w:t>
                        </w:r>
                        <w:r>
                          <w:rPr>
                            <w:color w:val="231F20"/>
                            <w:w w:val="105%"/>
                          </w:rPr>
                          <w:t>and</w:t>
                        </w:r>
                        <w:r>
                          <w:rPr>
                            <w:color w:val="231F20"/>
                            <w:spacing w:val="-13"/>
                            <w:w w:val="105%"/>
                          </w:rPr>
                          <w:t xml:space="preserve"> </w:t>
                        </w:r>
                        <w:r>
                          <w:rPr>
                            <w:color w:val="231F20"/>
                            <w:w w:val="105%"/>
                          </w:rPr>
                          <w:t>profound.</w:t>
                        </w:r>
                      </w:p>
                      <w:p w14:paraId="535198DE" w14:textId="77777777" w:rsidR="00000000" w:rsidRDefault="00000000">
                        <w:pPr>
                          <w:pStyle w:val="BodyText"/>
                          <w:kinsoku w:val="0"/>
                          <w:overflowPunct w:val="0"/>
                          <w:spacing w:line="13.05pt" w:lineRule="auto"/>
                          <w:ind w:end="1.50pt"/>
                          <w:rPr>
                            <w:color w:val="231F20"/>
                            <w:w w:val="105%"/>
                          </w:rPr>
                        </w:pPr>
                        <w:r>
                          <w:rPr>
                            <w:color w:val="231F20"/>
                          </w:rPr>
                          <w:t>For</w:t>
                        </w:r>
                        <w:r>
                          <w:rPr>
                            <w:color w:val="231F20"/>
                            <w:spacing w:val="-3"/>
                          </w:rPr>
                          <w:t xml:space="preserve"> </w:t>
                        </w:r>
                        <w:r>
                          <w:rPr>
                            <w:color w:val="231F20"/>
                          </w:rPr>
                          <w:t>a</w:t>
                        </w:r>
                        <w:r>
                          <w:rPr>
                            <w:color w:val="231F20"/>
                            <w:spacing w:val="-3"/>
                          </w:rPr>
                          <w:t xml:space="preserve"> </w:t>
                        </w:r>
                        <w:r>
                          <w:rPr>
                            <w:color w:val="231F20"/>
                          </w:rPr>
                          <w:t>moment</w:t>
                        </w:r>
                        <w:r>
                          <w:rPr>
                            <w:color w:val="231F20"/>
                            <w:spacing w:val="-3"/>
                          </w:rPr>
                          <w:t xml:space="preserve"> </w:t>
                        </w:r>
                        <w:r>
                          <w:rPr>
                            <w:color w:val="231F20"/>
                          </w:rPr>
                          <w:t>I</w:t>
                        </w:r>
                        <w:r>
                          <w:rPr>
                            <w:color w:val="231F20"/>
                            <w:spacing w:val="-3"/>
                          </w:rPr>
                          <w:t xml:space="preserve"> </w:t>
                        </w:r>
                        <w:r>
                          <w:rPr>
                            <w:color w:val="231F20"/>
                          </w:rPr>
                          <w:t>was</w:t>
                        </w:r>
                        <w:r>
                          <w:rPr>
                            <w:color w:val="231F20"/>
                            <w:spacing w:val="-3"/>
                          </w:rPr>
                          <w:t xml:space="preserve"> </w:t>
                        </w:r>
                        <w:r>
                          <w:rPr>
                            <w:color w:val="231F20"/>
                          </w:rPr>
                          <w:t>alarmed,</w:t>
                        </w:r>
                        <w:r>
                          <w:rPr>
                            <w:color w:val="231F20"/>
                            <w:spacing w:val="-3"/>
                          </w:rPr>
                          <w:t xml:space="preserve"> </w:t>
                        </w:r>
                        <w:r>
                          <w:rPr>
                            <w:color w:val="231F20"/>
                          </w:rPr>
                          <w:t>and</w:t>
                        </w:r>
                        <w:r>
                          <w:rPr>
                            <w:color w:val="231F20"/>
                            <w:spacing w:val="-3"/>
                          </w:rPr>
                          <w:t xml:space="preserve"> </w:t>
                        </w:r>
                        <w:r>
                          <w:rPr>
                            <w:color w:val="231F20"/>
                          </w:rPr>
                          <w:t>called</w:t>
                        </w:r>
                        <w:r>
                          <w:rPr>
                            <w:color w:val="231F20"/>
                            <w:spacing w:val="-3"/>
                          </w:rPr>
                          <w:t xml:space="preserve"> </w:t>
                        </w:r>
                        <w:r>
                          <w:rPr>
                            <w:color w:val="231F20"/>
                          </w:rPr>
                          <w:t>my</w:t>
                        </w:r>
                        <w:r>
                          <w:rPr>
                            <w:color w:val="231F20"/>
                            <w:spacing w:val="-3"/>
                          </w:rPr>
                          <w:t xml:space="preserve"> </w:t>
                        </w:r>
                        <w:r>
                          <w:rPr>
                            <w:color w:val="231F20"/>
                          </w:rPr>
                          <w:t>friend,</w:t>
                        </w:r>
                        <w:r>
                          <w:rPr>
                            <w:color w:val="231F20"/>
                            <w:spacing w:val="-3"/>
                          </w:rPr>
                          <w:t xml:space="preserve"> </w:t>
                        </w:r>
                        <w:r>
                          <w:rPr>
                            <w:color w:val="231F20"/>
                          </w:rPr>
                          <w:t xml:space="preserve">the </w:t>
                        </w:r>
                        <w:r>
                          <w:rPr>
                            <w:color w:val="231F20"/>
                            <w:w w:val="105%"/>
                          </w:rPr>
                          <w:t>doctor,</w:t>
                        </w:r>
                        <w:r>
                          <w:rPr>
                            <w:color w:val="231F20"/>
                            <w:spacing w:val="-12"/>
                            <w:w w:val="105%"/>
                          </w:rPr>
                          <w:t xml:space="preserve"> </w:t>
                        </w:r>
                        <w:r>
                          <w:rPr>
                            <w:color w:val="231F20"/>
                            <w:w w:val="105%"/>
                          </w:rPr>
                          <w:t>to</w:t>
                        </w:r>
                        <w:r>
                          <w:rPr>
                            <w:color w:val="231F20"/>
                            <w:spacing w:val="-12"/>
                            <w:w w:val="105%"/>
                          </w:rPr>
                          <w:t xml:space="preserve"> </w:t>
                        </w:r>
                        <w:r>
                          <w:rPr>
                            <w:color w:val="231F20"/>
                            <w:w w:val="105%"/>
                          </w:rPr>
                          <w:t>ask</w:t>
                        </w:r>
                        <w:r>
                          <w:rPr>
                            <w:color w:val="231F20"/>
                            <w:spacing w:val="-12"/>
                            <w:w w:val="105%"/>
                          </w:rPr>
                          <w:t xml:space="preserve"> </w:t>
                        </w:r>
                        <w:r>
                          <w:rPr>
                            <w:color w:val="231F20"/>
                            <w:w w:val="105%"/>
                          </w:rPr>
                          <w:t>if</w:t>
                        </w:r>
                        <w:r>
                          <w:rPr>
                            <w:color w:val="231F20"/>
                            <w:spacing w:val="-12"/>
                            <w:w w:val="105%"/>
                          </w:rPr>
                          <w:t xml:space="preserve"> </w:t>
                        </w:r>
                        <w:r>
                          <w:rPr>
                            <w:color w:val="231F20"/>
                            <w:w w:val="105%"/>
                          </w:rPr>
                          <w:t>I</w:t>
                        </w:r>
                        <w:r>
                          <w:rPr>
                            <w:color w:val="231F20"/>
                            <w:spacing w:val="-12"/>
                            <w:w w:val="105%"/>
                          </w:rPr>
                          <w:t xml:space="preserve"> </w:t>
                        </w:r>
                        <w:r>
                          <w:rPr>
                            <w:color w:val="231F20"/>
                            <w:w w:val="105%"/>
                          </w:rPr>
                          <w:t>were</w:t>
                        </w:r>
                        <w:r>
                          <w:rPr>
                            <w:color w:val="231F20"/>
                            <w:spacing w:val="-11"/>
                            <w:w w:val="105%"/>
                          </w:rPr>
                          <w:t xml:space="preserve"> </w:t>
                        </w:r>
                        <w:r>
                          <w:rPr>
                            <w:color w:val="231F20"/>
                            <w:w w:val="105%"/>
                          </w:rPr>
                          <w:t>still</w:t>
                        </w:r>
                        <w:r>
                          <w:rPr>
                            <w:color w:val="231F20"/>
                            <w:spacing w:val="-12"/>
                            <w:w w:val="105%"/>
                          </w:rPr>
                          <w:t xml:space="preserve"> </w:t>
                        </w:r>
                        <w:r>
                          <w:rPr>
                            <w:color w:val="231F20"/>
                            <w:w w:val="105%"/>
                          </w:rPr>
                          <w:t>sane.</w:t>
                        </w:r>
                        <w:r>
                          <w:rPr>
                            <w:color w:val="231F20"/>
                            <w:spacing w:val="-12"/>
                            <w:w w:val="105%"/>
                          </w:rPr>
                          <w:t xml:space="preserve"> </w:t>
                        </w:r>
                        <w:r>
                          <w:rPr>
                            <w:color w:val="231F20"/>
                            <w:w w:val="105%"/>
                          </w:rPr>
                          <w:t>He</w:t>
                        </w:r>
                        <w:r>
                          <w:rPr>
                            <w:color w:val="231F20"/>
                            <w:spacing w:val="-12"/>
                            <w:w w:val="105%"/>
                          </w:rPr>
                          <w:t xml:space="preserve"> </w:t>
                        </w:r>
                        <w:r>
                          <w:rPr>
                            <w:color w:val="231F20"/>
                            <w:w w:val="105%"/>
                          </w:rPr>
                          <w:t>listened</w:t>
                        </w:r>
                        <w:r>
                          <w:rPr>
                            <w:color w:val="231F20"/>
                            <w:spacing w:val="-12"/>
                            <w:w w:val="105%"/>
                          </w:rPr>
                          <w:t xml:space="preserve"> </w:t>
                        </w:r>
                        <w:r>
                          <w:rPr>
                            <w:color w:val="231F20"/>
                            <w:w w:val="105%"/>
                          </w:rPr>
                          <w:t>in</w:t>
                        </w:r>
                        <w:r>
                          <w:rPr>
                            <w:color w:val="231F20"/>
                            <w:spacing w:val="-11"/>
                            <w:w w:val="105%"/>
                          </w:rPr>
                          <w:t xml:space="preserve"> </w:t>
                        </w:r>
                        <w:r>
                          <w:rPr>
                            <w:color w:val="231F20"/>
                            <w:w w:val="105%"/>
                          </w:rPr>
                          <w:t>wonder as I talked.</w:t>
                        </w:r>
                      </w:p>
                      <w:p w14:paraId="7C6271E8" w14:textId="77777777" w:rsidR="00000000" w:rsidRDefault="00000000">
                        <w:pPr>
                          <w:pStyle w:val="BodyText"/>
                          <w:kinsoku w:val="0"/>
                          <w:overflowPunct w:val="0"/>
                          <w:spacing w:line="13.05pt" w:lineRule="auto"/>
                          <w:ind w:end="1.50pt"/>
                          <w:rPr>
                            <w:color w:val="231F20"/>
                            <w:w w:val="105%"/>
                          </w:rPr>
                        </w:pPr>
                        <w:r>
                          <w:rPr>
                            <w:color w:val="231F20"/>
                          </w:rPr>
                          <w:t>Finally</w:t>
                        </w:r>
                        <w:r>
                          <w:rPr>
                            <w:color w:val="231F20"/>
                            <w:spacing w:val="-4"/>
                          </w:rPr>
                          <w:t xml:space="preserve"> </w:t>
                        </w:r>
                        <w:r>
                          <w:rPr>
                            <w:color w:val="231F20"/>
                          </w:rPr>
                          <w:t>he</w:t>
                        </w:r>
                        <w:r>
                          <w:rPr>
                            <w:color w:val="231F20"/>
                            <w:spacing w:val="-4"/>
                          </w:rPr>
                          <w:t xml:space="preserve"> </w:t>
                        </w:r>
                        <w:r>
                          <w:rPr>
                            <w:color w:val="231F20"/>
                          </w:rPr>
                          <w:t>shook</w:t>
                        </w:r>
                        <w:r>
                          <w:rPr>
                            <w:color w:val="231F20"/>
                            <w:spacing w:val="-4"/>
                          </w:rPr>
                          <w:t xml:space="preserve"> </w:t>
                        </w:r>
                        <w:r>
                          <w:rPr>
                            <w:color w:val="231F20"/>
                          </w:rPr>
                          <w:t>his</w:t>
                        </w:r>
                        <w:r>
                          <w:rPr>
                            <w:color w:val="231F20"/>
                            <w:spacing w:val="-4"/>
                          </w:rPr>
                          <w:t xml:space="preserve"> </w:t>
                        </w:r>
                        <w:r>
                          <w:rPr>
                            <w:color w:val="231F20"/>
                          </w:rPr>
                          <w:t>head</w:t>
                        </w:r>
                        <w:r>
                          <w:rPr>
                            <w:color w:val="231F20"/>
                            <w:spacing w:val="-4"/>
                          </w:rPr>
                          <w:t xml:space="preserve"> </w:t>
                        </w:r>
                        <w:r>
                          <w:rPr>
                            <w:color w:val="231F20"/>
                          </w:rPr>
                          <w:t>saying,</w:t>
                        </w:r>
                        <w:r>
                          <w:rPr>
                            <w:color w:val="231F20"/>
                            <w:spacing w:val="-4"/>
                          </w:rPr>
                          <w:t xml:space="preserve"> </w:t>
                        </w:r>
                        <w:r>
                          <w:rPr>
                            <w:color w:val="231F20"/>
                          </w:rPr>
                          <w:t>“Something</w:t>
                        </w:r>
                        <w:r>
                          <w:rPr>
                            <w:color w:val="231F20"/>
                            <w:spacing w:val="-4"/>
                          </w:rPr>
                          <w:t xml:space="preserve"> </w:t>
                        </w:r>
                        <w:r>
                          <w:rPr>
                            <w:color w:val="231F20"/>
                          </w:rPr>
                          <w:t>has</w:t>
                        </w:r>
                        <w:r>
                          <w:rPr>
                            <w:color w:val="231F20"/>
                            <w:spacing w:val="-4"/>
                          </w:rPr>
                          <w:t xml:space="preserve"> </w:t>
                        </w:r>
                        <w:r>
                          <w:rPr>
                            <w:color w:val="231F20"/>
                          </w:rPr>
                          <w:t xml:space="preserve">hap- </w:t>
                        </w:r>
                        <w:r>
                          <w:rPr>
                            <w:color w:val="231F20"/>
                            <w:w w:val="105%"/>
                          </w:rPr>
                          <w:t>pened to you I don’t understand.</w:t>
                        </w:r>
                        <w:r>
                          <w:rPr>
                            <w:color w:val="231F20"/>
                            <w:spacing w:val="40"/>
                            <w:w w:val="105%"/>
                          </w:rPr>
                          <w:t xml:space="preserve"> </w:t>
                        </w:r>
                        <w:r>
                          <w:rPr>
                            <w:color w:val="231F20"/>
                            <w:w w:val="105%"/>
                          </w:rPr>
                          <w:t xml:space="preserve">But you had better </w:t>
                        </w:r>
                        <w:r>
                          <w:rPr>
                            <w:color w:val="231F20"/>
                          </w:rPr>
                          <w:t>hang</w:t>
                        </w:r>
                        <w:r>
                          <w:rPr>
                            <w:color w:val="231F20"/>
                            <w:spacing w:val="-9"/>
                          </w:rPr>
                          <w:t xml:space="preserve"> </w:t>
                        </w:r>
                        <w:r>
                          <w:rPr>
                            <w:color w:val="231F20"/>
                          </w:rPr>
                          <w:t>on</w:t>
                        </w:r>
                        <w:r>
                          <w:rPr>
                            <w:color w:val="231F20"/>
                            <w:spacing w:val="-9"/>
                          </w:rPr>
                          <w:t xml:space="preserve"> </w:t>
                        </w:r>
                        <w:r>
                          <w:rPr>
                            <w:color w:val="231F20"/>
                          </w:rPr>
                          <w:t>to</w:t>
                        </w:r>
                        <w:r>
                          <w:rPr>
                            <w:color w:val="231F20"/>
                            <w:spacing w:val="-9"/>
                          </w:rPr>
                          <w:t xml:space="preserve"> </w:t>
                        </w:r>
                        <w:r>
                          <w:rPr>
                            <w:color w:val="231F20"/>
                          </w:rPr>
                          <w:t>it.</w:t>
                        </w:r>
                        <w:r>
                          <w:rPr>
                            <w:color w:val="231F20"/>
                            <w:spacing w:val="29"/>
                          </w:rPr>
                          <w:t xml:space="preserve"> </w:t>
                        </w:r>
                        <w:r>
                          <w:rPr>
                            <w:color w:val="231F20"/>
                          </w:rPr>
                          <w:t>Anything</w:t>
                        </w:r>
                        <w:r>
                          <w:rPr>
                            <w:color w:val="231F20"/>
                            <w:spacing w:val="-9"/>
                          </w:rPr>
                          <w:t xml:space="preserve"> </w:t>
                        </w:r>
                        <w:r>
                          <w:rPr>
                            <w:color w:val="231F20"/>
                          </w:rPr>
                          <w:t>is</w:t>
                        </w:r>
                        <w:r>
                          <w:rPr>
                            <w:color w:val="231F20"/>
                            <w:spacing w:val="-9"/>
                          </w:rPr>
                          <w:t xml:space="preserve"> </w:t>
                        </w:r>
                        <w:r>
                          <w:rPr>
                            <w:color w:val="231F20"/>
                          </w:rPr>
                          <w:t>better</w:t>
                        </w:r>
                        <w:r>
                          <w:rPr>
                            <w:color w:val="231F20"/>
                            <w:spacing w:val="-9"/>
                          </w:rPr>
                          <w:t xml:space="preserve"> </w:t>
                        </w:r>
                        <w:r>
                          <w:rPr>
                            <w:color w:val="231F20"/>
                          </w:rPr>
                          <w:t>than</w:t>
                        </w:r>
                        <w:r>
                          <w:rPr>
                            <w:color w:val="231F20"/>
                            <w:spacing w:val="-9"/>
                          </w:rPr>
                          <w:t xml:space="preserve"> </w:t>
                        </w:r>
                        <w:r>
                          <w:rPr>
                            <w:color w:val="231F20"/>
                          </w:rPr>
                          <w:t>the</w:t>
                        </w:r>
                        <w:r>
                          <w:rPr>
                            <w:color w:val="231F20"/>
                            <w:spacing w:val="-9"/>
                          </w:rPr>
                          <w:t xml:space="preserve"> </w:t>
                        </w:r>
                        <w:r>
                          <w:rPr>
                            <w:color w:val="231F20"/>
                          </w:rPr>
                          <w:t>way</w:t>
                        </w:r>
                        <w:r>
                          <w:rPr>
                            <w:color w:val="231F20"/>
                            <w:spacing w:val="-9"/>
                          </w:rPr>
                          <w:t xml:space="preserve"> </w:t>
                        </w:r>
                        <w:r>
                          <w:rPr>
                            <w:color w:val="231F20"/>
                          </w:rPr>
                          <w:t>you</w:t>
                        </w:r>
                        <w:r>
                          <w:rPr>
                            <w:color w:val="231F20"/>
                            <w:spacing w:val="-9"/>
                          </w:rPr>
                          <w:t xml:space="preserve"> </w:t>
                        </w:r>
                        <w:r>
                          <w:rPr>
                            <w:color w:val="231F20"/>
                          </w:rPr>
                          <w:t xml:space="preserve">were.” </w:t>
                        </w:r>
                        <w:r>
                          <w:rPr>
                            <w:color w:val="231F20"/>
                            <w:w w:val="105%"/>
                          </w:rPr>
                          <w:t>The good doctor now sees many men who have such experiences.</w:t>
                        </w:r>
                        <w:r>
                          <w:rPr>
                            <w:color w:val="231F20"/>
                            <w:spacing w:val="40"/>
                            <w:w w:val="105%"/>
                          </w:rPr>
                          <w:t xml:space="preserve"> </w:t>
                        </w:r>
                        <w:r>
                          <w:rPr>
                            <w:color w:val="231F20"/>
                            <w:w w:val="105%"/>
                          </w:rPr>
                          <w:t>He knows that they are real.</w:t>
                        </w:r>
                      </w:p>
                      <w:p w14:paraId="67B8DBBF" w14:textId="77777777" w:rsidR="00000000" w:rsidRDefault="00000000">
                        <w:pPr>
                          <w:pStyle w:val="BodyText"/>
                          <w:kinsoku w:val="0"/>
                          <w:overflowPunct w:val="0"/>
                          <w:spacing w:line="12.95pt" w:lineRule="auto"/>
                          <w:jc w:val="end"/>
                          <w:rPr>
                            <w:color w:val="231F20"/>
                            <w:spacing w:val="8"/>
                            <w:w w:val="105%"/>
                          </w:rPr>
                        </w:pPr>
                        <w:r>
                          <w:rPr>
                            <w:color w:val="231F20"/>
                            <w:w w:val="105%"/>
                          </w:rPr>
                          <w:t>While</w:t>
                        </w:r>
                        <w:r>
                          <w:rPr>
                            <w:color w:val="231F20"/>
                            <w:spacing w:val="-12"/>
                            <w:w w:val="105%"/>
                          </w:rPr>
                          <w:t xml:space="preserve"> </w:t>
                        </w:r>
                        <w:r>
                          <w:rPr>
                            <w:color w:val="231F20"/>
                            <w:w w:val="105%"/>
                          </w:rPr>
                          <w:t>I</w:t>
                        </w:r>
                        <w:r>
                          <w:rPr>
                            <w:color w:val="231F20"/>
                            <w:spacing w:val="-12"/>
                            <w:w w:val="105%"/>
                          </w:rPr>
                          <w:t xml:space="preserve"> </w:t>
                        </w:r>
                        <w:r>
                          <w:rPr>
                            <w:color w:val="231F20"/>
                            <w:w w:val="105%"/>
                          </w:rPr>
                          <w:t>lay</w:t>
                        </w:r>
                        <w:r>
                          <w:rPr>
                            <w:color w:val="231F20"/>
                            <w:spacing w:val="-12"/>
                            <w:w w:val="105%"/>
                          </w:rPr>
                          <w:t xml:space="preserve"> </w:t>
                        </w:r>
                        <w:r>
                          <w:rPr>
                            <w:color w:val="231F20"/>
                            <w:w w:val="105%"/>
                          </w:rPr>
                          <w:t>in</w:t>
                        </w:r>
                        <w:r>
                          <w:rPr>
                            <w:color w:val="231F20"/>
                            <w:spacing w:val="-12"/>
                            <w:w w:val="105%"/>
                          </w:rPr>
                          <w:t xml:space="preserve"> </w:t>
                        </w:r>
                        <w:r>
                          <w:rPr>
                            <w:color w:val="231F20"/>
                            <w:w w:val="105%"/>
                          </w:rPr>
                          <w:t>the</w:t>
                        </w:r>
                        <w:r>
                          <w:rPr>
                            <w:color w:val="231F20"/>
                            <w:spacing w:val="-12"/>
                            <w:w w:val="105%"/>
                          </w:rPr>
                          <w:t xml:space="preserve"> </w:t>
                        </w:r>
                        <w:r>
                          <w:rPr>
                            <w:color w:val="231F20"/>
                            <w:w w:val="105%"/>
                          </w:rPr>
                          <w:t>hospital</w:t>
                        </w:r>
                        <w:r>
                          <w:rPr>
                            <w:color w:val="231F20"/>
                            <w:spacing w:val="-11"/>
                            <w:w w:val="105%"/>
                          </w:rPr>
                          <w:t xml:space="preserve"> </w:t>
                        </w:r>
                        <w:r>
                          <w:rPr>
                            <w:color w:val="231F20"/>
                            <w:w w:val="105%"/>
                          </w:rPr>
                          <w:t>the</w:t>
                        </w:r>
                        <w:r>
                          <w:rPr>
                            <w:color w:val="231F20"/>
                            <w:spacing w:val="-12"/>
                            <w:w w:val="105%"/>
                          </w:rPr>
                          <w:t xml:space="preserve"> </w:t>
                        </w:r>
                        <w:r>
                          <w:rPr>
                            <w:color w:val="231F20"/>
                            <w:w w:val="105%"/>
                          </w:rPr>
                          <w:t>thought</w:t>
                        </w:r>
                        <w:r>
                          <w:rPr>
                            <w:color w:val="231F20"/>
                            <w:spacing w:val="-12"/>
                            <w:w w:val="105%"/>
                          </w:rPr>
                          <w:t xml:space="preserve"> </w:t>
                        </w:r>
                        <w:r>
                          <w:rPr>
                            <w:color w:val="231F20"/>
                            <w:w w:val="105%"/>
                          </w:rPr>
                          <w:t>came</w:t>
                        </w:r>
                        <w:r>
                          <w:rPr>
                            <w:color w:val="231F20"/>
                            <w:spacing w:val="-12"/>
                            <w:w w:val="105%"/>
                          </w:rPr>
                          <w:t xml:space="preserve"> </w:t>
                        </w:r>
                        <w:r>
                          <w:rPr>
                            <w:color w:val="231F20"/>
                            <w:w w:val="105%"/>
                          </w:rPr>
                          <w:t>that</w:t>
                        </w:r>
                        <w:r>
                          <w:rPr>
                            <w:color w:val="231F20"/>
                            <w:spacing w:val="-12"/>
                            <w:w w:val="105%"/>
                          </w:rPr>
                          <w:t xml:space="preserve"> </w:t>
                        </w:r>
                        <w:r>
                          <w:rPr>
                            <w:color w:val="231F20"/>
                            <w:w w:val="105%"/>
                          </w:rPr>
                          <w:t xml:space="preserve">there </w:t>
                        </w:r>
                        <w:r>
                          <w:rPr>
                            <w:color w:val="231F20"/>
                          </w:rPr>
                          <w:t>were</w:t>
                        </w:r>
                        <w:r>
                          <w:rPr>
                            <w:color w:val="231F20"/>
                            <w:spacing w:val="-12"/>
                          </w:rPr>
                          <w:t xml:space="preserve"> </w:t>
                        </w:r>
                        <w:r>
                          <w:rPr>
                            <w:color w:val="231F20"/>
                          </w:rPr>
                          <w:t>thousands</w:t>
                        </w:r>
                        <w:r>
                          <w:rPr>
                            <w:color w:val="231F20"/>
                            <w:spacing w:val="-12"/>
                          </w:rPr>
                          <w:t xml:space="preserve"> </w:t>
                        </w:r>
                        <w:r>
                          <w:rPr>
                            <w:color w:val="231F20"/>
                          </w:rPr>
                          <w:t>of</w:t>
                        </w:r>
                        <w:r>
                          <w:rPr>
                            <w:color w:val="231F20"/>
                            <w:spacing w:val="-12"/>
                          </w:rPr>
                          <w:t xml:space="preserve"> </w:t>
                        </w:r>
                        <w:r>
                          <w:rPr>
                            <w:color w:val="231F20"/>
                          </w:rPr>
                          <w:t>hopeless</w:t>
                        </w:r>
                        <w:r>
                          <w:rPr>
                            <w:color w:val="231F20"/>
                            <w:spacing w:val="-12"/>
                          </w:rPr>
                          <w:t xml:space="preserve"> </w:t>
                        </w:r>
                        <w:r>
                          <w:rPr>
                            <w:color w:val="231F20"/>
                          </w:rPr>
                          <w:t>alcoholics</w:t>
                        </w:r>
                        <w:r>
                          <w:rPr>
                            <w:color w:val="231F20"/>
                            <w:spacing w:val="-12"/>
                          </w:rPr>
                          <w:t xml:space="preserve"> </w:t>
                        </w:r>
                        <w:r>
                          <w:rPr>
                            <w:color w:val="231F20"/>
                          </w:rPr>
                          <w:t>who</w:t>
                        </w:r>
                        <w:r>
                          <w:rPr>
                            <w:color w:val="231F20"/>
                            <w:spacing w:val="-12"/>
                          </w:rPr>
                          <w:t xml:space="preserve"> </w:t>
                        </w:r>
                        <w:r>
                          <w:rPr>
                            <w:color w:val="231F20"/>
                          </w:rPr>
                          <w:t>might</w:t>
                        </w:r>
                        <w:r>
                          <w:rPr>
                            <w:color w:val="231F20"/>
                            <w:spacing w:val="-12"/>
                          </w:rPr>
                          <w:t xml:space="preserve"> </w:t>
                        </w:r>
                        <w:r>
                          <w:rPr>
                            <w:color w:val="231F20"/>
                          </w:rPr>
                          <w:t>be</w:t>
                        </w:r>
                        <w:r>
                          <w:rPr>
                            <w:color w:val="231F20"/>
                            <w:spacing w:val="-12"/>
                          </w:rPr>
                          <w:t xml:space="preserve"> </w:t>
                        </w:r>
                        <w:r>
                          <w:rPr>
                            <w:color w:val="231F20"/>
                          </w:rPr>
                          <w:t xml:space="preserve">glad </w:t>
                        </w:r>
                        <w:r>
                          <w:rPr>
                            <w:color w:val="231F20"/>
                            <w:spacing w:val="-4"/>
                            <w:w w:val="105%"/>
                          </w:rPr>
                          <w:t>to</w:t>
                        </w:r>
                        <w:r>
                          <w:rPr>
                            <w:color w:val="231F20"/>
                            <w:spacing w:val="-20"/>
                            <w:w w:val="105%"/>
                          </w:rPr>
                          <w:t xml:space="preserve"> </w:t>
                        </w:r>
                        <w:r>
                          <w:rPr>
                            <w:color w:val="231F20"/>
                            <w:spacing w:val="-4"/>
                            <w:w w:val="105%"/>
                          </w:rPr>
                          <w:t>have</w:t>
                        </w:r>
                        <w:r>
                          <w:rPr>
                            <w:color w:val="231F20"/>
                            <w:spacing w:val="-19"/>
                            <w:w w:val="105%"/>
                          </w:rPr>
                          <w:t xml:space="preserve"> </w:t>
                        </w:r>
                        <w:r>
                          <w:rPr>
                            <w:color w:val="231F20"/>
                            <w:spacing w:val="-4"/>
                            <w:w w:val="105%"/>
                          </w:rPr>
                          <w:t>what</w:t>
                        </w:r>
                        <w:r>
                          <w:rPr>
                            <w:color w:val="231F20"/>
                            <w:spacing w:val="-19"/>
                            <w:w w:val="105%"/>
                          </w:rPr>
                          <w:t xml:space="preserve"> </w:t>
                        </w:r>
                        <w:r>
                          <w:rPr>
                            <w:color w:val="231F20"/>
                            <w:spacing w:val="-4"/>
                            <w:w w:val="105%"/>
                          </w:rPr>
                          <w:t>had</w:t>
                        </w:r>
                        <w:r>
                          <w:rPr>
                            <w:color w:val="231F20"/>
                            <w:spacing w:val="-19"/>
                            <w:w w:val="105%"/>
                          </w:rPr>
                          <w:t xml:space="preserve"> </w:t>
                        </w:r>
                        <w:r>
                          <w:rPr>
                            <w:color w:val="231F20"/>
                            <w:spacing w:val="-4"/>
                            <w:w w:val="105%"/>
                          </w:rPr>
                          <w:t>been</w:t>
                        </w:r>
                        <w:r>
                          <w:rPr>
                            <w:color w:val="231F20"/>
                            <w:spacing w:val="-20"/>
                            <w:w w:val="105%"/>
                          </w:rPr>
                          <w:t xml:space="preserve"> </w:t>
                        </w:r>
                        <w:r>
                          <w:rPr>
                            <w:color w:val="231F20"/>
                            <w:spacing w:val="-4"/>
                            <w:w w:val="105%"/>
                          </w:rPr>
                          <w:t>so</w:t>
                        </w:r>
                        <w:r>
                          <w:rPr>
                            <w:color w:val="231F20"/>
                            <w:spacing w:val="-19"/>
                            <w:w w:val="105%"/>
                          </w:rPr>
                          <w:t xml:space="preserve"> </w:t>
                        </w:r>
                        <w:r>
                          <w:rPr>
                            <w:color w:val="231F20"/>
                            <w:spacing w:val="-4"/>
                            <w:w w:val="105%"/>
                          </w:rPr>
                          <w:t>freely</w:t>
                        </w:r>
                        <w:r>
                          <w:rPr>
                            <w:color w:val="231F20"/>
                            <w:spacing w:val="-19"/>
                            <w:w w:val="105%"/>
                          </w:rPr>
                          <w:t xml:space="preserve"> </w:t>
                        </w:r>
                        <w:r>
                          <w:rPr>
                            <w:color w:val="231F20"/>
                            <w:spacing w:val="-4"/>
                            <w:w w:val="105%"/>
                          </w:rPr>
                          <w:t>given</w:t>
                        </w:r>
                        <w:r>
                          <w:rPr>
                            <w:color w:val="231F20"/>
                            <w:spacing w:val="-19"/>
                            <w:w w:val="105%"/>
                          </w:rPr>
                          <w:t xml:space="preserve"> </w:t>
                        </w:r>
                        <w:r>
                          <w:rPr>
                            <w:color w:val="231F20"/>
                            <w:spacing w:val="-4"/>
                            <w:w w:val="105%"/>
                          </w:rPr>
                          <w:t>me.</w:t>
                        </w:r>
                        <w:r>
                          <w:rPr>
                            <w:color w:val="231F20"/>
                            <w:spacing w:val="13"/>
                            <w:w w:val="105%"/>
                          </w:rPr>
                          <w:t xml:space="preserve"> </w:t>
                        </w:r>
                        <w:r>
                          <w:rPr>
                            <w:color w:val="231F20"/>
                            <w:spacing w:val="-4"/>
                            <w:w w:val="105%"/>
                          </w:rPr>
                          <w:t>Perhaps</w:t>
                        </w:r>
                        <w:r>
                          <w:rPr>
                            <w:color w:val="231F20"/>
                            <w:spacing w:val="-20"/>
                            <w:w w:val="105%"/>
                          </w:rPr>
                          <w:t xml:space="preserve"> </w:t>
                        </w:r>
                        <w:r>
                          <w:rPr>
                            <w:color w:val="231F20"/>
                            <w:spacing w:val="-4"/>
                            <w:w w:val="105%"/>
                          </w:rPr>
                          <w:t>I</w:t>
                        </w:r>
                        <w:r>
                          <w:rPr>
                            <w:color w:val="231F20"/>
                            <w:spacing w:val="-19"/>
                            <w:w w:val="105%"/>
                          </w:rPr>
                          <w:t xml:space="preserve"> </w:t>
                        </w:r>
                        <w:r>
                          <w:rPr>
                            <w:color w:val="231F20"/>
                            <w:spacing w:val="-4"/>
                            <w:w w:val="105%"/>
                          </w:rPr>
                          <w:t xml:space="preserve">could </w:t>
                        </w:r>
                        <w:r>
                          <w:rPr>
                            <w:color w:val="231F20"/>
                            <w:spacing w:val="-2"/>
                            <w:w w:val="105%"/>
                          </w:rPr>
                          <w:t>help</w:t>
                        </w:r>
                        <w:r>
                          <w:rPr>
                            <w:color w:val="231F20"/>
                            <w:spacing w:val="-16"/>
                            <w:w w:val="105%"/>
                          </w:rPr>
                          <w:t xml:space="preserve"> </w:t>
                        </w:r>
                        <w:r>
                          <w:rPr>
                            <w:color w:val="231F20"/>
                            <w:spacing w:val="-2"/>
                            <w:w w:val="105%"/>
                          </w:rPr>
                          <w:t>some</w:t>
                        </w:r>
                        <w:r>
                          <w:rPr>
                            <w:color w:val="231F20"/>
                            <w:spacing w:val="-15"/>
                            <w:w w:val="105%"/>
                          </w:rPr>
                          <w:t xml:space="preserve"> </w:t>
                        </w:r>
                        <w:r>
                          <w:rPr>
                            <w:color w:val="231F20"/>
                            <w:spacing w:val="-2"/>
                            <w:w w:val="105%"/>
                          </w:rPr>
                          <w:t>of</w:t>
                        </w:r>
                        <w:r>
                          <w:rPr>
                            <w:color w:val="231F20"/>
                            <w:spacing w:val="-15"/>
                            <w:w w:val="105%"/>
                          </w:rPr>
                          <w:t xml:space="preserve"> </w:t>
                        </w:r>
                        <w:r>
                          <w:rPr>
                            <w:color w:val="231F20"/>
                            <w:spacing w:val="-2"/>
                            <w:w w:val="105%"/>
                          </w:rPr>
                          <w:t>them.</w:t>
                        </w:r>
                        <w:r>
                          <w:rPr>
                            <w:color w:val="231F20"/>
                            <w:spacing w:val="-5"/>
                            <w:w w:val="105%"/>
                          </w:rPr>
                          <w:t xml:space="preserve"> </w:t>
                        </w:r>
                        <w:r>
                          <w:rPr>
                            <w:color w:val="231F20"/>
                            <w:spacing w:val="-2"/>
                            <w:w w:val="105%"/>
                          </w:rPr>
                          <w:t>They</w:t>
                        </w:r>
                        <w:r>
                          <w:rPr>
                            <w:color w:val="231F20"/>
                            <w:spacing w:val="-15"/>
                            <w:w w:val="105%"/>
                          </w:rPr>
                          <w:t xml:space="preserve"> </w:t>
                        </w:r>
                        <w:r>
                          <w:rPr>
                            <w:color w:val="231F20"/>
                            <w:spacing w:val="-2"/>
                            <w:w w:val="105%"/>
                          </w:rPr>
                          <w:t>in</w:t>
                        </w:r>
                        <w:r>
                          <w:rPr>
                            <w:color w:val="231F20"/>
                            <w:spacing w:val="-16"/>
                            <w:w w:val="105%"/>
                          </w:rPr>
                          <w:t xml:space="preserve"> </w:t>
                        </w:r>
                        <w:r>
                          <w:rPr>
                            <w:color w:val="231F20"/>
                            <w:spacing w:val="-2"/>
                            <w:w w:val="105%"/>
                          </w:rPr>
                          <w:t>turn</w:t>
                        </w:r>
                        <w:r>
                          <w:rPr>
                            <w:color w:val="231F20"/>
                            <w:spacing w:val="-15"/>
                            <w:w w:val="105%"/>
                          </w:rPr>
                          <w:t xml:space="preserve"> </w:t>
                        </w:r>
                        <w:r>
                          <w:rPr>
                            <w:color w:val="231F20"/>
                            <w:spacing w:val="-2"/>
                            <w:w w:val="105%"/>
                          </w:rPr>
                          <w:t>might</w:t>
                        </w:r>
                        <w:r>
                          <w:rPr>
                            <w:color w:val="231F20"/>
                            <w:spacing w:val="-15"/>
                            <w:w w:val="105%"/>
                          </w:rPr>
                          <w:t xml:space="preserve"> </w:t>
                        </w:r>
                        <w:r>
                          <w:rPr>
                            <w:color w:val="231F20"/>
                            <w:spacing w:val="-2"/>
                            <w:w w:val="105%"/>
                          </w:rPr>
                          <w:t>work</w:t>
                        </w:r>
                        <w:r>
                          <w:rPr>
                            <w:color w:val="231F20"/>
                            <w:spacing w:val="-15"/>
                            <w:w w:val="105%"/>
                          </w:rPr>
                          <w:t xml:space="preserve"> </w:t>
                        </w:r>
                        <w:r>
                          <w:rPr>
                            <w:color w:val="231F20"/>
                            <w:spacing w:val="-2"/>
                            <w:w w:val="105%"/>
                          </w:rPr>
                          <w:t>with</w:t>
                        </w:r>
                        <w:r>
                          <w:rPr>
                            <w:color w:val="231F20"/>
                            <w:spacing w:val="-16"/>
                            <w:w w:val="105%"/>
                          </w:rPr>
                          <w:t xml:space="preserve"> </w:t>
                        </w:r>
                        <w:r>
                          <w:rPr>
                            <w:color w:val="231F20"/>
                            <w:spacing w:val="-2"/>
                            <w:w w:val="105%"/>
                          </w:rPr>
                          <w:t xml:space="preserve">others. </w:t>
                        </w:r>
                        <w:r>
                          <w:rPr>
                            <w:color w:val="231F20"/>
                            <w:w w:val="105%"/>
                          </w:rPr>
                          <w:t>My friend had emphasized the absolute necessity of demonstrating these principles in all my affairs.</w:t>
                        </w:r>
                        <w:r>
                          <w:rPr>
                            <w:color w:val="231F20"/>
                            <w:spacing w:val="40"/>
                            <w:w w:val="105%"/>
                          </w:rPr>
                          <w:t xml:space="preserve"> </w:t>
                        </w:r>
                        <w:r>
                          <w:rPr>
                            <w:color w:val="231F20"/>
                            <w:w w:val="105%"/>
                          </w:rPr>
                          <w:t xml:space="preserve">Par- ticularly was it imperative to work with others as he </w:t>
                        </w:r>
                        <w:r>
                          <w:rPr>
                            <w:color w:val="231F20"/>
                            <w:spacing w:val="-2"/>
                            <w:w w:val="105%"/>
                          </w:rPr>
                          <w:t>had</w:t>
                        </w:r>
                        <w:r>
                          <w:rPr>
                            <w:color w:val="231F20"/>
                            <w:spacing w:val="-10"/>
                            <w:w w:val="105%"/>
                          </w:rPr>
                          <w:t xml:space="preserve"> </w:t>
                        </w:r>
                        <w:r>
                          <w:rPr>
                            <w:color w:val="231F20"/>
                            <w:spacing w:val="-2"/>
                            <w:w w:val="105%"/>
                          </w:rPr>
                          <w:t>worked</w:t>
                        </w:r>
                        <w:r>
                          <w:rPr>
                            <w:color w:val="231F20"/>
                            <w:spacing w:val="-10"/>
                            <w:w w:val="105%"/>
                          </w:rPr>
                          <w:t xml:space="preserve"> </w:t>
                        </w:r>
                        <w:r>
                          <w:rPr>
                            <w:color w:val="231F20"/>
                            <w:spacing w:val="-2"/>
                            <w:w w:val="105%"/>
                          </w:rPr>
                          <w:t>with</w:t>
                        </w:r>
                        <w:r>
                          <w:rPr>
                            <w:color w:val="231F20"/>
                            <w:spacing w:val="-10"/>
                            <w:w w:val="105%"/>
                          </w:rPr>
                          <w:t xml:space="preserve"> </w:t>
                        </w:r>
                        <w:r>
                          <w:rPr>
                            <w:color w:val="231F20"/>
                            <w:spacing w:val="-2"/>
                            <w:w w:val="105%"/>
                          </w:rPr>
                          <w:t>me.</w:t>
                        </w:r>
                        <w:r>
                          <w:rPr>
                            <w:color w:val="231F20"/>
                            <w:spacing w:val="28"/>
                            <w:w w:val="105%"/>
                          </w:rPr>
                          <w:t xml:space="preserve"> </w:t>
                        </w:r>
                        <w:r>
                          <w:rPr>
                            <w:color w:val="231F20"/>
                            <w:spacing w:val="-2"/>
                            <w:w w:val="105%"/>
                          </w:rPr>
                          <w:t>Faith</w:t>
                        </w:r>
                        <w:r>
                          <w:rPr>
                            <w:color w:val="231F20"/>
                            <w:spacing w:val="-10"/>
                            <w:w w:val="105%"/>
                          </w:rPr>
                          <w:t xml:space="preserve"> </w:t>
                        </w:r>
                        <w:r>
                          <w:rPr>
                            <w:color w:val="231F20"/>
                            <w:spacing w:val="-2"/>
                            <w:w w:val="105%"/>
                          </w:rPr>
                          <w:t>without</w:t>
                        </w:r>
                        <w:r>
                          <w:rPr>
                            <w:color w:val="231F20"/>
                            <w:spacing w:val="-10"/>
                            <w:w w:val="105%"/>
                          </w:rPr>
                          <w:t xml:space="preserve"> </w:t>
                        </w:r>
                        <w:r>
                          <w:rPr>
                            <w:color w:val="231F20"/>
                            <w:spacing w:val="-2"/>
                            <w:w w:val="105%"/>
                          </w:rPr>
                          <w:t>works</w:t>
                        </w:r>
                        <w:r>
                          <w:rPr>
                            <w:color w:val="231F20"/>
                            <w:spacing w:val="-10"/>
                            <w:w w:val="105%"/>
                          </w:rPr>
                          <w:t xml:space="preserve"> </w:t>
                        </w:r>
                        <w:r>
                          <w:rPr>
                            <w:color w:val="231F20"/>
                            <w:spacing w:val="-2"/>
                            <w:w w:val="105%"/>
                          </w:rPr>
                          <w:t>was</w:t>
                        </w:r>
                        <w:r>
                          <w:rPr>
                            <w:color w:val="231F20"/>
                            <w:spacing w:val="-10"/>
                            <w:w w:val="105%"/>
                          </w:rPr>
                          <w:t xml:space="preserve"> </w:t>
                        </w:r>
                        <w:r>
                          <w:rPr>
                            <w:color w:val="231F20"/>
                            <w:spacing w:val="-2"/>
                            <w:w w:val="105%"/>
                          </w:rPr>
                          <w:t>dead,</w:t>
                        </w:r>
                        <w:r>
                          <w:rPr>
                            <w:color w:val="231F20"/>
                            <w:spacing w:val="-10"/>
                            <w:w w:val="105%"/>
                          </w:rPr>
                          <w:t xml:space="preserve"> </w:t>
                        </w:r>
                        <w:r>
                          <w:rPr>
                            <w:color w:val="231F20"/>
                            <w:spacing w:val="-2"/>
                            <w:w w:val="105%"/>
                          </w:rPr>
                          <w:t xml:space="preserve">he </w:t>
                        </w:r>
                        <w:r>
                          <w:rPr>
                            <w:color w:val="231F20"/>
                            <w:w w:val="105%"/>
                          </w:rPr>
                          <w:t>said.</w:t>
                        </w:r>
                        <w:r>
                          <w:rPr>
                            <w:color w:val="231F20"/>
                            <w:spacing w:val="-2"/>
                            <w:w w:val="105%"/>
                          </w:rPr>
                          <w:t xml:space="preserve"> </w:t>
                        </w:r>
                        <w:r>
                          <w:rPr>
                            <w:color w:val="231F20"/>
                            <w:w w:val="105%"/>
                          </w:rPr>
                          <w:t>And</w:t>
                        </w:r>
                        <w:r>
                          <w:rPr>
                            <w:color w:val="231F20"/>
                            <w:spacing w:val="-12"/>
                            <w:w w:val="105%"/>
                          </w:rPr>
                          <w:t xml:space="preserve"> </w:t>
                        </w:r>
                        <w:r>
                          <w:rPr>
                            <w:color w:val="231F20"/>
                            <w:w w:val="105%"/>
                          </w:rPr>
                          <w:t>how</w:t>
                        </w:r>
                        <w:r>
                          <w:rPr>
                            <w:color w:val="231F20"/>
                            <w:spacing w:val="-13"/>
                            <w:w w:val="105%"/>
                          </w:rPr>
                          <w:t xml:space="preserve"> </w:t>
                        </w:r>
                        <w:r>
                          <w:rPr>
                            <w:color w:val="231F20"/>
                            <w:w w:val="105%"/>
                          </w:rPr>
                          <w:t>appallingly</w:t>
                        </w:r>
                        <w:r>
                          <w:rPr>
                            <w:color w:val="231F20"/>
                            <w:spacing w:val="-12"/>
                            <w:w w:val="105%"/>
                          </w:rPr>
                          <w:t xml:space="preserve"> </w:t>
                        </w:r>
                        <w:r>
                          <w:rPr>
                            <w:color w:val="231F20"/>
                            <w:w w:val="105%"/>
                          </w:rPr>
                          <w:t>true</w:t>
                        </w:r>
                        <w:r>
                          <w:rPr>
                            <w:color w:val="231F20"/>
                            <w:spacing w:val="-12"/>
                            <w:w w:val="105%"/>
                          </w:rPr>
                          <w:t xml:space="preserve"> </w:t>
                        </w:r>
                        <w:r>
                          <w:rPr>
                            <w:color w:val="231F20"/>
                            <w:w w:val="105%"/>
                          </w:rPr>
                          <w:t>for</w:t>
                        </w:r>
                        <w:r>
                          <w:rPr>
                            <w:color w:val="231F20"/>
                            <w:spacing w:val="-12"/>
                            <w:w w:val="105%"/>
                          </w:rPr>
                          <w:t xml:space="preserve"> </w:t>
                        </w:r>
                        <w:r>
                          <w:rPr>
                            <w:color w:val="231F20"/>
                            <w:w w:val="105%"/>
                          </w:rPr>
                          <w:t>the</w:t>
                        </w:r>
                        <w:r>
                          <w:rPr>
                            <w:color w:val="231F20"/>
                            <w:spacing w:val="-13"/>
                            <w:w w:val="105%"/>
                          </w:rPr>
                          <w:t xml:space="preserve"> </w:t>
                        </w:r>
                        <w:r>
                          <w:rPr>
                            <w:color w:val="231F20"/>
                            <w:w w:val="105%"/>
                          </w:rPr>
                          <w:t>alcoholic!</w:t>
                        </w:r>
                        <w:r>
                          <w:rPr>
                            <w:color w:val="231F20"/>
                            <w:spacing w:val="-1"/>
                            <w:w w:val="105%"/>
                          </w:rPr>
                          <w:t xml:space="preserve"> </w:t>
                        </w:r>
                        <w:r>
                          <w:rPr>
                            <w:color w:val="231F20"/>
                            <w:w w:val="105%"/>
                          </w:rPr>
                          <w:t>For</w:t>
                        </w:r>
                        <w:r>
                          <w:rPr>
                            <w:color w:val="231F20"/>
                            <w:spacing w:val="-13"/>
                            <w:w w:val="105%"/>
                          </w:rPr>
                          <w:t xml:space="preserve"> </w:t>
                        </w:r>
                        <w:r>
                          <w:rPr>
                            <w:color w:val="231F20"/>
                            <w:w w:val="105%"/>
                          </w:rPr>
                          <w:t>if an</w:t>
                        </w:r>
                        <w:r>
                          <w:rPr>
                            <w:color w:val="231F20"/>
                            <w:spacing w:val="51"/>
                            <w:w w:val="105%"/>
                          </w:rPr>
                          <w:t xml:space="preserve"> </w:t>
                        </w:r>
                        <w:r>
                          <w:rPr>
                            <w:color w:val="231F20"/>
                            <w:spacing w:val="11"/>
                            <w:w w:val="105%"/>
                          </w:rPr>
                          <w:t>alcoholic</w:t>
                        </w:r>
                        <w:r>
                          <w:rPr>
                            <w:color w:val="231F20"/>
                            <w:spacing w:val="51"/>
                            <w:w w:val="105%"/>
                          </w:rPr>
                          <w:t xml:space="preserve"> </w:t>
                        </w:r>
                        <w:r>
                          <w:rPr>
                            <w:color w:val="231F20"/>
                            <w:spacing w:val="10"/>
                            <w:w w:val="105%"/>
                          </w:rPr>
                          <w:t>failed</w:t>
                        </w:r>
                        <w:r>
                          <w:rPr>
                            <w:color w:val="231F20"/>
                            <w:spacing w:val="50"/>
                            <w:w w:val="105%"/>
                          </w:rPr>
                          <w:t xml:space="preserve"> </w:t>
                        </w:r>
                        <w:r>
                          <w:rPr>
                            <w:color w:val="231F20"/>
                            <w:w w:val="105%"/>
                          </w:rPr>
                          <w:t>to</w:t>
                        </w:r>
                        <w:r>
                          <w:rPr>
                            <w:color w:val="231F20"/>
                            <w:spacing w:val="52"/>
                            <w:w w:val="105%"/>
                          </w:rPr>
                          <w:t xml:space="preserve"> </w:t>
                        </w:r>
                        <w:r>
                          <w:rPr>
                            <w:color w:val="231F20"/>
                            <w:spacing w:val="11"/>
                            <w:w w:val="105%"/>
                          </w:rPr>
                          <w:t>perfect</w:t>
                        </w:r>
                        <w:r>
                          <w:rPr>
                            <w:color w:val="231F20"/>
                            <w:spacing w:val="50"/>
                            <w:w w:val="105%"/>
                          </w:rPr>
                          <w:t xml:space="preserve"> </w:t>
                        </w:r>
                        <w:r>
                          <w:rPr>
                            <w:color w:val="231F20"/>
                            <w:w w:val="105%"/>
                          </w:rPr>
                          <w:t>and</w:t>
                        </w:r>
                        <w:r>
                          <w:rPr>
                            <w:color w:val="231F20"/>
                            <w:spacing w:val="51"/>
                            <w:w w:val="105%"/>
                          </w:rPr>
                          <w:t xml:space="preserve"> </w:t>
                        </w:r>
                        <w:r>
                          <w:rPr>
                            <w:color w:val="231F20"/>
                            <w:spacing w:val="11"/>
                            <w:w w:val="105%"/>
                          </w:rPr>
                          <w:t>enlarge</w:t>
                        </w:r>
                        <w:r>
                          <w:rPr>
                            <w:color w:val="231F20"/>
                            <w:spacing w:val="51"/>
                            <w:w w:val="105%"/>
                          </w:rPr>
                          <w:t xml:space="preserve"> </w:t>
                        </w:r>
                        <w:r>
                          <w:rPr>
                            <w:color w:val="231F20"/>
                            <w:spacing w:val="8"/>
                            <w:w w:val="105%"/>
                          </w:rPr>
                          <w:t>his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301159AA" w14:textId="0B0BA16F"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1749376" behindDoc="1" locked="0" layoutInCell="0" allowOverlap="1" wp14:anchorId="15DFC85F" wp14:editId="7EDD4E23">
            <wp:simplePos x="0" y="0"/>
            <wp:positionH relativeFrom="page">
              <wp:posOffset>1358900</wp:posOffset>
            </wp:positionH>
            <wp:positionV relativeFrom="page">
              <wp:posOffset>207645</wp:posOffset>
            </wp:positionV>
            <wp:extent cx="708025" cy="138430"/>
            <wp:effectExtent l="0" t="0" r="0" b="0"/>
            <wp:wrapNone/>
            <wp:docPr id="553" name="Text Box 91"/>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70802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73CC3E40"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BILL’S</w:t>
                        </w:r>
                        <w:r>
                          <w:rPr>
                            <w:color w:val="231F20"/>
                            <w:spacing w:val="20"/>
                            <w:sz w:val="16"/>
                            <w:szCs w:val="16"/>
                          </w:rPr>
                          <w:t xml:space="preserve"> </w:t>
                        </w:r>
                        <w:r>
                          <w:rPr>
                            <w:color w:val="231F20"/>
                            <w:spacing w:val="-2"/>
                            <w:sz w:val="16"/>
                            <w:szCs w:val="16"/>
                          </w:rPr>
                          <w:t>STORY</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50400" behindDoc="1" locked="0" layoutInCell="0" allowOverlap="1" wp14:anchorId="4516AD31" wp14:editId="4CB9DAEF">
            <wp:simplePos x="0" y="0"/>
            <wp:positionH relativeFrom="page">
              <wp:posOffset>2844800</wp:posOffset>
            </wp:positionH>
            <wp:positionV relativeFrom="page">
              <wp:posOffset>207645</wp:posOffset>
            </wp:positionV>
            <wp:extent cx="139700" cy="138430"/>
            <wp:effectExtent l="0" t="0" r="0" b="0"/>
            <wp:wrapNone/>
            <wp:docPr id="552" name="Text Box 9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3970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44137A8F" w14:textId="77777777" w:rsidR="00000000" w:rsidRDefault="00000000">
                        <w:pPr>
                          <w:pStyle w:val="BodyText"/>
                          <w:kinsoku w:val="0"/>
                          <w:overflowPunct w:val="0"/>
                          <w:spacing w:before="0.65pt"/>
                          <w:ind w:end="0pt" w:firstLine="0pt"/>
                          <w:jc w:val="start"/>
                          <w:rPr>
                            <w:color w:val="231F20"/>
                            <w:spacing w:val="-10"/>
                            <w:sz w:val="16"/>
                            <w:szCs w:val="16"/>
                          </w:rPr>
                        </w:pPr>
                        <w:r>
                          <w:rPr>
                            <w:color w:val="231F20"/>
                            <w:sz w:val="16"/>
                            <w:szCs w:val="16"/>
                          </w:rPr>
                          <w:t>1</w:t>
                        </w:r>
                        <w:r>
                          <w:rPr>
                            <w:color w:val="231F20"/>
                            <w:spacing w:val="-20"/>
                            <w:sz w:val="16"/>
                            <w:szCs w:val="16"/>
                          </w:rPr>
                          <w:t xml:space="preserve"> </w:t>
                        </w:r>
                        <w:r>
                          <w:rPr>
                            <w:color w:val="231F20"/>
                            <w:spacing w:val="-10"/>
                            <w:sz w:val="16"/>
                            <w:szCs w:val="16"/>
                          </w:rPr>
                          <w:t>5</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51424" behindDoc="1" locked="0" layoutInCell="0" allowOverlap="1" wp14:anchorId="11FF11FC" wp14:editId="052E4321">
            <wp:simplePos x="0" y="0"/>
            <wp:positionH relativeFrom="page">
              <wp:posOffset>374650</wp:posOffset>
            </wp:positionH>
            <wp:positionV relativeFrom="page">
              <wp:posOffset>377190</wp:posOffset>
            </wp:positionV>
            <wp:extent cx="2626995" cy="4431030"/>
            <wp:effectExtent l="0" t="0" r="0" b="0"/>
            <wp:wrapNone/>
            <wp:docPr id="551" name="Text Box 93"/>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26995" cy="4431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68E45C46" w14:textId="77777777" w:rsidR="00000000" w:rsidRDefault="00000000">
                        <w:pPr>
                          <w:pStyle w:val="BodyText"/>
                          <w:kinsoku w:val="0"/>
                          <w:overflowPunct w:val="0"/>
                          <w:spacing w:before="0.85pt" w:line="13.05pt" w:lineRule="auto"/>
                          <w:ind w:end="1.80pt" w:firstLine="0pt"/>
                          <w:rPr>
                            <w:color w:val="231F20"/>
                            <w:w w:val="105%"/>
                          </w:rPr>
                        </w:pPr>
                        <w:r>
                          <w:rPr>
                            <w:color w:val="231F20"/>
                            <w:spacing w:val="-2"/>
                          </w:rPr>
                          <w:t>spiritual</w:t>
                        </w:r>
                        <w:r>
                          <w:rPr>
                            <w:color w:val="231F20"/>
                            <w:spacing w:val="-4"/>
                          </w:rPr>
                          <w:t xml:space="preserve"> </w:t>
                        </w:r>
                        <w:r>
                          <w:rPr>
                            <w:color w:val="231F20"/>
                            <w:spacing w:val="-2"/>
                          </w:rPr>
                          <w:t>life</w:t>
                        </w:r>
                        <w:r>
                          <w:rPr>
                            <w:color w:val="231F20"/>
                            <w:spacing w:val="-4"/>
                          </w:rPr>
                          <w:t xml:space="preserve"> </w:t>
                        </w:r>
                        <w:r>
                          <w:rPr>
                            <w:color w:val="231F20"/>
                            <w:spacing w:val="-2"/>
                          </w:rPr>
                          <w:t>through</w:t>
                        </w:r>
                        <w:r>
                          <w:rPr>
                            <w:color w:val="231F20"/>
                            <w:spacing w:val="-4"/>
                          </w:rPr>
                          <w:t xml:space="preserve"> </w:t>
                        </w:r>
                        <w:r>
                          <w:rPr>
                            <w:color w:val="231F20"/>
                            <w:spacing w:val="-2"/>
                          </w:rPr>
                          <w:t>work</w:t>
                        </w:r>
                        <w:r>
                          <w:rPr>
                            <w:color w:val="231F20"/>
                            <w:spacing w:val="-4"/>
                          </w:rPr>
                          <w:t xml:space="preserve"> </w:t>
                        </w:r>
                        <w:r>
                          <w:rPr>
                            <w:color w:val="231F20"/>
                            <w:spacing w:val="-2"/>
                          </w:rPr>
                          <w:t>and</w:t>
                        </w:r>
                        <w:r>
                          <w:rPr>
                            <w:color w:val="231F20"/>
                            <w:spacing w:val="-4"/>
                          </w:rPr>
                          <w:t xml:space="preserve"> </w:t>
                        </w:r>
                        <w:r>
                          <w:rPr>
                            <w:color w:val="231F20"/>
                            <w:spacing w:val="-2"/>
                          </w:rPr>
                          <w:t>self-sacrifice</w:t>
                        </w:r>
                        <w:r>
                          <w:rPr>
                            <w:color w:val="231F20"/>
                            <w:spacing w:val="-4"/>
                          </w:rPr>
                          <w:t xml:space="preserve"> </w:t>
                        </w:r>
                        <w:r>
                          <w:rPr>
                            <w:color w:val="231F20"/>
                            <w:spacing w:val="-2"/>
                          </w:rPr>
                          <w:t>for</w:t>
                        </w:r>
                        <w:r>
                          <w:rPr>
                            <w:color w:val="231F20"/>
                            <w:spacing w:val="-4"/>
                          </w:rPr>
                          <w:t xml:space="preserve"> </w:t>
                        </w:r>
                        <w:r>
                          <w:rPr>
                            <w:color w:val="231F20"/>
                            <w:spacing w:val="-2"/>
                          </w:rPr>
                          <w:t>others,</w:t>
                        </w:r>
                        <w:r>
                          <w:rPr>
                            <w:color w:val="231F20"/>
                            <w:spacing w:val="-4"/>
                          </w:rPr>
                          <w:t xml:space="preserve"> </w:t>
                        </w:r>
                        <w:r>
                          <w:rPr>
                            <w:color w:val="231F20"/>
                            <w:spacing w:val="-2"/>
                          </w:rPr>
                          <w:t xml:space="preserve">he </w:t>
                        </w:r>
                        <w:r>
                          <w:rPr>
                            <w:color w:val="231F20"/>
                          </w:rPr>
                          <w:t>could</w:t>
                        </w:r>
                        <w:r>
                          <w:rPr>
                            <w:color w:val="231F20"/>
                            <w:spacing w:val="-12"/>
                          </w:rPr>
                          <w:t xml:space="preserve"> </w:t>
                        </w:r>
                        <w:r>
                          <w:rPr>
                            <w:color w:val="231F20"/>
                          </w:rPr>
                          <w:t>not</w:t>
                        </w:r>
                        <w:r>
                          <w:rPr>
                            <w:color w:val="231F20"/>
                            <w:spacing w:val="-11"/>
                          </w:rPr>
                          <w:t xml:space="preserve"> </w:t>
                        </w:r>
                        <w:r>
                          <w:rPr>
                            <w:color w:val="231F20"/>
                          </w:rPr>
                          <w:t>survive</w:t>
                        </w:r>
                        <w:r>
                          <w:rPr>
                            <w:color w:val="231F20"/>
                            <w:spacing w:val="-11"/>
                          </w:rPr>
                          <w:t xml:space="preserve"> </w:t>
                        </w:r>
                        <w:r>
                          <w:rPr>
                            <w:color w:val="231F20"/>
                          </w:rPr>
                          <w:t>the</w:t>
                        </w:r>
                        <w:r>
                          <w:rPr>
                            <w:color w:val="231F20"/>
                            <w:spacing w:val="-11"/>
                          </w:rPr>
                          <w:t xml:space="preserve"> </w:t>
                        </w:r>
                        <w:r>
                          <w:rPr>
                            <w:color w:val="231F20"/>
                          </w:rPr>
                          <w:t>certain</w:t>
                        </w:r>
                        <w:r>
                          <w:rPr>
                            <w:color w:val="231F20"/>
                            <w:spacing w:val="-12"/>
                          </w:rPr>
                          <w:t xml:space="preserve"> </w:t>
                        </w:r>
                        <w:r>
                          <w:rPr>
                            <w:color w:val="231F20"/>
                          </w:rPr>
                          <w:t>trials</w:t>
                        </w:r>
                        <w:r>
                          <w:rPr>
                            <w:color w:val="231F20"/>
                            <w:spacing w:val="-11"/>
                          </w:rPr>
                          <w:t xml:space="preserve"> </w:t>
                        </w:r>
                        <w:r>
                          <w:rPr>
                            <w:color w:val="231F20"/>
                          </w:rPr>
                          <w:t>and</w:t>
                        </w:r>
                        <w:r>
                          <w:rPr>
                            <w:color w:val="231F20"/>
                            <w:spacing w:val="-11"/>
                          </w:rPr>
                          <w:t xml:space="preserve"> </w:t>
                        </w:r>
                        <w:r>
                          <w:rPr>
                            <w:color w:val="231F20"/>
                          </w:rPr>
                          <w:t>low</w:t>
                        </w:r>
                        <w:r>
                          <w:rPr>
                            <w:color w:val="231F20"/>
                            <w:spacing w:val="-11"/>
                          </w:rPr>
                          <w:t xml:space="preserve"> </w:t>
                        </w:r>
                        <w:r>
                          <w:rPr>
                            <w:color w:val="231F20"/>
                          </w:rPr>
                          <w:t>spots</w:t>
                        </w:r>
                        <w:r>
                          <w:rPr>
                            <w:color w:val="231F20"/>
                            <w:spacing w:val="-12"/>
                          </w:rPr>
                          <w:t xml:space="preserve"> </w:t>
                        </w:r>
                        <w:r>
                          <w:rPr>
                            <w:color w:val="231F20"/>
                          </w:rPr>
                          <w:t>ahead.</w:t>
                        </w:r>
                        <w:r>
                          <w:rPr>
                            <w:color w:val="231F20"/>
                            <w:spacing w:val="-11"/>
                          </w:rPr>
                          <w:t xml:space="preserve"> </w:t>
                        </w:r>
                        <w:r>
                          <w:rPr>
                            <w:color w:val="231F20"/>
                          </w:rPr>
                          <w:t xml:space="preserve">If </w:t>
                        </w:r>
                        <w:r>
                          <w:rPr>
                            <w:color w:val="231F20"/>
                            <w:w w:val="105%"/>
                          </w:rPr>
                          <w:t>he</w:t>
                        </w:r>
                        <w:r>
                          <w:rPr>
                            <w:color w:val="231F20"/>
                            <w:spacing w:val="-11"/>
                            <w:w w:val="105%"/>
                          </w:rPr>
                          <w:t xml:space="preserve"> </w:t>
                        </w:r>
                        <w:r>
                          <w:rPr>
                            <w:color w:val="231F20"/>
                            <w:w w:val="105%"/>
                          </w:rPr>
                          <w:t>did</w:t>
                        </w:r>
                        <w:r>
                          <w:rPr>
                            <w:color w:val="231F20"/>
                            <w:spacing w:val="-11"/>
                            <w:w w:val="105%"/>
                          </w:rPr>
                          <w:t xml:space="preserve"> </w:t>
                        </w:r>
                        <w:r>
                          <w:rPr>
                            <w:color w:val="231F20"/>
                            <w:w w:val="105%"/>
                          </w:rPr>
                          <w:t>not</w:t>
                        </w:r>
                        <w:r>
                          <w:rPr>
                            <w:color w:val="231F20"/>
                            <w:spacing w:val="-11"/>
                            <w:w w:val="105%"/>
                          </w:rPr>
                          <w:t xml:space="preserve"> </w:t>
                        </w:r>
                        <w:r>
                          <w:rPr>
                            <w:color w:val="231F20"/>
                            <w:w w:val="105%"/>
                          </w:rPr>
                          <w:t>work,</w:t>
                        </w:r>
                        <w:r>
                          <w:rPr>
                            <w:color w:val="231F20"/>
                            <w:spacing w:val="-11"/>
                            <w:w w:val="105%"/>
                          </w:rPr>
                          <w:t xml:space="preserve"> </w:t>
                        </w:r>
                        <w:r>
                          <w:rPr>
                            <w:color w:val="231F20"/>
                            <w:w w:val="105%"/>
                          </w:rPr>
                          <w:t>he</w:t>
                        </w:r>
                        <w:r>
                          <w:rPr>
                            <w:color w:val="231F20"/>
                            <w:spacing w:val="-11"/>
                            <w:w w:val="105%"/>
                          </w:rPr>
                          <w:t xml:space="preserve"> </w:t>
                        </w:r>
                        <w:r>
                          <w:rPr>
                            <w:color w:val="231F20"/>
                            <w:w w:val="105%"/>
                          </w:rPr>
                          <w:t>would</w:t>
                        </w:r>
                        <w:r>
                          <w:rPr>
                            <w:color w:val="231F20"/>
                            <w:spacing w:val="-11"/>
                            <w:w w:val="105%"/>
                          </w:rPr>
                          <w:t xml:space="preserve"> </w:t>
                        </w:r>
                        <w:r>
                          <w:rPr>
                            <w:color w:val="231F20"/>
                            <w:w w:val="105%"/>
                          </w:rPr>
                          <w:t>surely</w:t>
                        </w:r>
                        <w:r>
                          <w:rPr>
                            <w:color w:val="231F20"/>
                            <w:spacing w:val="-11"/>
                            <w:w w:val="105%"/>
                          </w:rPr>
                          <w:t xml:space="preserve"> </w:t>
                        </w:r>
                        <w:r>
                          <w:rPr>
                            <w:color w:val="231F20"/>
                            <w:w w:val="105%"/>
                          </w:rPr>
                          <w:t>drink</w:t>
                        </w:r>
                        <w:r>
                          <w:rPr>
                            <w:color w:val="231F20"/>
                            <w:spacing w:val="-11"/>
                            <w:w w:val="105%"/>
                          </w:rPr>
                          <w:t xml:space="preserve"> </w:t>
                        </w:r>
                        <w:r>
                          <w:rPr>
                            <w:color w:val="231F20"/>
                            <w:w w:val="105%"/>
                          </w:rPr>
                          <w:t>again,</w:t>
                        </w:r>
                        <w:r>
                          <w:rPr>
                            <w:color w:val="231F20"/>
                            <w:spacing w:val="-11"/>
                            <w:w w:val="105%"/>
                          </w:rPr>
                          <w:t xml:space="preserve"> </w:t>
                        </w:r>
                        <w:r>
                          <w:rPr>
                            <w:color w:val="231F20"/>
                            <w:w w:val="105%"/>
                          </w:rPr>
                          <w:t>and</w:t>
                        </w:r>
                        <w:r>
                          <w:rPr>
                            <w:color w:val="231F20"/>
                            <w:spacing w:val="-11"/>
                            <w:w w:val="105%"/>
                          </w:rPr>
                          <w:t xml:space="preserve"> </w:t>
                        </w:r>
                        <w:r>
                          <w:rPr>
                            <w:color w:val="231F20"/>
                            <w:w w:val="105%"/>
                          </w:rPr>
                          <w:t>if</w:t>
                        </w:r>
                        <w:r>
                          <w:rPr>
                            <w:color w:val="231F20"/>
                            <w:spacing w:val="-11"/>
                            <w:w w:val="105%"/>
                          </w:rPr>
                          <w:t xml:space="preserve"> </w:t>
                        </w:r>
                        <w:r>
                          <w:rPr>
                            <w:color w:val="231F20"/>
                            <w:w w:val="105%"/>
                          </w:rPr>
                          <w:t xml:space="preserve">he </w:t>
                        </w:r>
                        <w:r>
                          <w:rPr>
                            <w:color w:val="231F20"/>
                          </w:rPr>
                          <w:t>drank,</w:t>
                        </w:r>
                        <w:r>
                          <w:rPr>
                            <w:color w:val="231F20"/>
                            <w:spacing w:val="-9"/>
                          </w:rPr>
                          <w:t xml:space="preserve"> </w:t>
                        </w:r>
                        <w:r>
                          <w:rPr>
                            <w:color w:val="231F20"/>
                          </w:rPr>
                          <w:t>he</w:t>
                        </w:r>
                        <w:r>
                          <w:rPr>
                            <w:color w:val="231F20"/>
                            <w:spacing w:val="-9"/>
                          </w:rPr>
                          <w:t xml:space="preserve"> </w:t>
                        </w:r>
                        <w:r>
                          <w:rPr>
                            <w:color w:val="231F20"/>
                          </w:rPr>
                          <w:t>would</w:t>
                        </w:r>
                        <w:r>
                          <w:rPr>
                            <w:color w:val="231F20"/>
                            <w:spacing w:val="-9"/>
                          </w:rPr>
                          <w:t xml:space="preserve"> </w:t>
                        </w:r>
                        <w:r>
                          <w:rPr>
                            <w:color w:val="231F20"/>
                          </w:rPr>
                          <w:t>surely</w:t>
                        </w:r>
                        <w:r>
                          <w:rPr>
                            <w:color w:val="231F20"/>
                            <w:spacing w:val="-9"/>
                          </w:rPr>
                          <w:t xml:space="preserve"> </w:t>
                        </w:r>
                        <w:r>
                          <w:rPr>
                            <w:color w:val="231F20"/>
                          </w:rPr>
                          <w:t>die.</w:t>
                        </w:r>
                        <w:r>
                          <w:rPr>
                            <w:color w:val="231F20"/>
                            <w:spacing w:val="30"/>
                          </w:rPr>
                          <w:t xml:space="preserve"> </w:t>
                        </w:r>
                        <w:r>
                          <w:rPr>
                            <w:color w:val="231F20"/>
                          </w:rPr>
                          <w:t>Then</w:t>
                        </w:r>
                        <w:r>
                          <w:rPr>
                            <w:color w:val="231F20"/>
                            <w:spacing w:val="-9"/>
                          </w:rPr>
                          <w:t xml:space="preserve"> </w:t>
                        </w:r>
                        <w:r>
                          <w:rPr>
                            <w:color w:val="231F20"/>
                          </w:rPr>
                          <w:t>faith</w:t>
                        </w:r>
                        <w:r>
                          <w:rPr>
                            <w:color w:val="231F20"/>
                            <w:spacing w:val="-9"/>
                          </w:rPr>
                          <w:t xml:space="preserve"> </w:t>
                        </w:r>
                        <w:r>
                          <w:rPr>
                            <w:color w:val="231F20"/>
                          </w:rPr>
                          <w:t>would</w:t>
                        </w:r>
                        <w:r>
                          <w:rPr>
                            <w:color w:val="231F20"/>
                            <w:spacing w:val="-9"/>
                          </w:rPr>
                          <w:t xml:space="preserve"> </w:t>
                        </w:r>
                        <w:r>
                          <w:rPr>
                            <w:color w:val="231F20"/>
                          </w:rPr>
                          <w:t>be</w:t>
                        </w:r>
                        <w:r>
                          <w:rPr>
                            <w:color w:val="231F20"/>
                            <w:spacing w:val="-9"/>
                          </w:rPr>
                          <w:t xml:space="preserve"> </w:t>
                        </w:r>
                        <w:r>
                          <w:rPr>
                            <w:color w:val="231F20"/>
                          </w:rPr>
                          <w:t>dead</w:t>
                        </w:r>
                        <w:r>
                          <w:rPr>
                            <w:color w:val="231F20"/>
                            <w:spacing w:val="-9"/>
                          </w:rPr>
                          <w:t xml:space="preserve"> </w:t>
                        </w:r>
                        <w:r>
                          <w:rPr>
                            <w:color w:val="231F20"/>
                          </w:rPr>
                          <w:t xml:space="preserve">in- </w:t>
                        </w:r>
                        <w:r>
                          <w:rPr>
                            <w:color w:val="231F20"/>
                            <w:w w:val="105%"/>
                          </w:rPr>
                          <w:t>deed.</w:t>
                        </w:r>
                        <w:r>
                          <w:rPr>
                            <w:color w:val="231F20"/>
                            <w:spacing w:val="40"/>
                            <w:w w:val="105%"/>
                          </w:rPr>
                          <w:t xml:space="preserve"> </w:t>
                        </w:r>
                        <w:r>
                          <w:rPr>
                            <w:color w:val="231F20"/>
                            <w:w w:val="105%"/>
                          </w:rPr>
                          <w:t>With</w:t>
                        </w:r>
                        <w:r>
                          <w:rPr>
                            <w:color w:val="231F20"/>
                            <w:spacing w:val="-3"/>
                            <w:w w:val="105%"/>
                          </w:rPr>
                          <w:t xml:space="preserve"> </w:t>
                        </w:r>
                        <w:r>
                          <w:rPr>
                            <w:color w:val="231F20"/>
                            <w:w w:val="105%"/>
                          </w:rPr>
                          <w:t>us</w:t>
                        </w:r>
                        <w:r>
                          <w:rPr>
                            <w:color w:val="231F20"/>
                            <w:spacing w:val="-3"/>
                            <w:w w:val="105%"/>
                          </w:rPr>
                          <w:t xml:space="preserve"> </w:t>
                        </w:r>
                        <w:r>
                          <w:rPr>
                            <w:color w:val="231F20"/>
                            <w:w w:val="105%"/>
                          </w:rPr>
                          <w:t>it</w:t>
                        </w:r>
                        <w:r>
                          <w:rPr>
                            <w:color w:val="231F20"/>
                            <w:spacing w:val="-3"/>
                            <w:w w:val="105%"/>
                          </w:rPr>
                          <w:t xml:space="preserve"> </w:t>
                        </w:r>
                        <w:r>
                          <w:rPr>
                            <w:color w:val="231F20"/>
                            <w:w w:val="105%"/>
                          </w:rPr>
                          <w:t>is</w:t>
                        </w:r>
                        <w:r>
                          <w:rPr>
                            <w:color w:val="231F20"/>
                            <w:spacing w:val="-3"/>
                            <w:w w:val="105%"/>
                          </w:rPr>
                          <w:t xml:space="preserve"> </w:t>
                        </w:r>
                        <w:r>
                          <w:rPr>
                            <w:color w:val="231F20"/>
                            <w:w w:val="105%"/>
                          </w:rPr>
                          <w:t>just</w:t>
                        </w:r>
                        <w:r>
                          <w:rPr>
                            <w:color w:val="231F20"/>
                            <w:spacing w:val="-3"/>
                            <w:w w:val="105%"/>
                          </w:rPr>
                          <w:t xml:space="preserve"> </w:t>
                        </w:r>
                        <w:r>
                          <w:rPr>
                            <w:color w:val="231F20"/>
                            <w:w w:val="105%"/>
                          </w:rPr>
                          <w:t>like</w:t>
                        </w:r>
                        <w:r>
                          <w:rPr>
                            <w:color w:val="231F20"/>
                            <w:spacing w:val="-3"/>
                            <w:w w:val="105%"/>
                          </w:rPr>
                          <w:t xml:space="preserve"> </w:t>
                        </w:r>
                        <w:r>
                          <w:rPr>
                            <w:color w:val="231F20"/>
                            <w:w w:val="105%"/>
                          </w:rPr>
                          <w:t>that.</w:t>
                        </w:r>
                      </w:p>
                      <w:p w14:paraId="1BB4E524" w14:textId="77777777" w:rsidR="00000000" w:rsidRDefault="00000000">
                        <w:pPr>
                          <w:pStyle w:val="BodyText"/>
                          <w:kinsoku w:val="0"/>
                          <w:overflowPunct w:val="0"/>
                          <w:spacing w:line="13.05pt" w:lineRule="auto"/>
                          <w:ind w:end="1.70pt"/>
                          <w:rPr>
                            <w:color w:val="231F20"/>
                            <w:spacing w:val="-4"/>
                            <w:w w:val="105%"/>
                          </w:rPr>
                        </w:pPr>
                        <w:r>
                          <w:rPr>
                            <w:color w:val="231F20"/>
                            <w:spacing w:val="-6"/>
                          </w:rPr>
                          <w:t>My</w:t>
                        </w:r>
                        <w:r>
                          <w:rPr>
                            <w:color w:val="231F20"/>
                            <w:spacing w:val="-4"/>
                          </w:rPr>
                          <w:t xml:space="preserve"> </w:t>
                        </w:r>
                        <w:r>
                          <w:rPr>
                            <w:color w:val="231F20"/>
                            <w:spacing w:val="-6"/>
                          </w:rPr>
                          <w:t>wife</w:t>
                        </w:r>
                        <w:r>
                          <w:rPr>
                            <w:color w:val="231F20"/>
                            <w:spacing w:val="-4"/>
                          </w:rPr>
                          <w:t xml:space="preserve"> </w:t>
                        </w:r>
                        <w:r>
                          <w:rPr>
                            <w:color w:val="231F20"/>
                            <w:spacing w:val="-6"/>
                          </w:rPr>
                          <w:t>and</w:t>
                        </w:r>
                        <w:r>
                          <w:rPr>
                            <w:color w:val="231F20"/>
                            <w:spacing w:val="-4"/>
                          </w:rPr>
                          <w:t xml:space="preserve"> </w:t>
                        </w:r>
                        <w:r>
                          <w:rPr>
                            <w:color w:val="231F20"/>
                            <w:spacing w:val="-6"/>
                          </w:rPr>
                          <w:t>I</w:t>
                        </w:r>
                        <w:r>
                          <w:rPr>
                            <w:color w:val="231F20"/>
                            <w:spacing w:val="-4"/>
                          </w:rPr>
                          <w:t xml:space="preserve"> </w:t>
                        </w:r>
                        <w:r>
                          <w:rPr>
                            <w:color w:val="231F20"/>
                            <w:spacing w:val="-6"/>
                          </w:rPr>
                          <w:t>abandoned</w:t>
                        </w:r>
                        <w:r>
                          <w:rPr>
                            <w:color w:val="231F20"/>
                            <w:spacing w:val="-4"/>
                          </w:rPr>
                          <w:t xml:space="preserve"> </w:t>
                        </w:r>
                        <w:r>
                          <w:rPr>
                            <w:color w:val="231F20"/>
                            <w:spacing w:val="-6"/>
                          </w:rPr>
                          <w:t>ourselves</w:t>
                        </w:r>
                        <w:r>
                          <w:rPr>
                            <w:color w:val="231F20"/>
                            <w:spacing w:val="-4"/>
                          </w:rPr>
                          <w:t xml:space="preserve"> </w:t>
                        </w:r>
                        <w:r>
                          <w:rPr>
                            <w:color w:val="231F20"/>
                            <w:spacing w:val="-6"/>
                          </w:rPr>
                          <w:t>with</w:t>
                        </w:r>
                        <w:r>
                          <w:rPr>
                            <w:color w:val="231F20"/>
                            <w:spacing w:val="-4"/>
                          </w:rPr>
                          <w:t xml:space="preserve"> </w:t>
                        </w:r>
                        <w:r>
                          <w:rPr>
                            <w:color w:val="231F20"/>
                            <w:spacing w:val="-6"/>
                          </w:rPr>
                          <w:t>enthusiasm</w:t>
                        </w:r>
                        <w:r>
                          <w:rPr>
                            <w:color w:val="231F20"/>
                            <w:spacing w:val="-4"/>
                          </w:rPr>
                          <w:t xml:space="preserve"> </w:t>
                        </w:r>
                        <w:r>
                          <w:rPr>
                            <w:color w:val="231F20"/>
                            <w:spacing w:val="-6"/>
                          </w:rPr>
                          <w:t>to</w:t>
                        </w:r>
                        <w:r>
                          <w:rPr>
                            <w:color w:val="231F20"/>
                            <w:spacing w:val="-4"/>
                          </w:rPr>
                          <w:t xml:space="preserve"> </w:t>
                        </w:r>
                        <w:r>
                          <w:rPr>
                            <w:color w:val="231F20"/>
                            <w:spacing w:val="-6"/>
                          </w:rPr>
                          <w:t>the</w:t>
                        </w:r>
                        <w:r>
                          <w:rPr>
                            <w:color w:val="231F20"/>
                          </w:rPr>
                          <w:t xml:space="preserve"> </w:t>
                        </w:r>
                        <w:r>
                          <w:rPr>
                            <w:color w:val="231F20"/>
                            <w:spacing w:val="-8"/>
                          </w:rPr>
                          <w:t>idea</w:t>
                        </w:r>
                        <w:r>
                          <w:rPr>
                            <w:color w:val="231F20"/>
                            <w:spacing w:val="-4"/>
                          </w:rPr>
                          <w:t xml:space="preserve"> </w:t>
                        </w:r>
                        <w:r>
                          <w:rPr>
                            <w:color w:val="231F20"/>
                            <w:spacing w:val="-8"/>
                          </w:rPr>
                          <w:t>of</w:t>
                        </w:r>
                        <w:r>
                          <w:rPr>
                            <w:color w:val="231F20"/>
                            <w:spacing w:val="-3"/>
                          </w:rPr>
                          <w:t xml:space="preserve"> </w:t>
                        </w:r>
                        <w:r>
                          <w:rPr>
                            <w:color w:val="231F20"/>
                            <w:spacing w:val="-8"/>
                          </w:rPr>
                          <w:t>helping</w:t>
                        </w:r>
                        <w:r>
                          <w:rPr>
                            <w:color w:val="231F20"/>
                            <w:spacing w:val="-3"/>
                          </w:rPr>
                          <w:t xml:space="preserve"> </w:t>
                        </w:r>
                        <w:r>
                          <w:rPr>
                            <w:color w:val="231F20"/>
                            <w:spacing w:val="-8"/>
                          </w:rPr>
                          <w:t>other</w:t>
                        </w:r>
                        <w:r>
                          <w:rPr>
                            <w:color w:val="231F20"/>
                            <w:spacing w:val="-3"/>
                          </w:rPr>
                          <w:t xml:space="preserve"> </w:t>
                        </w:r>
                        <w:r>
                          <w:rPr>
                            <w:color w:val="231F20"/>
                            <w:spacing w:val="-8"/>
                          </w:rPr>
                          <w:t>alcoholics</w:t>
                        </w:r>
                        <w:r>
                          <w:rPr>
                            <w:color w:val="231F20"/>
                            <w:spacing w:val="-4"/>
                          </w:rPr>
                          <w:t xml:space="preserve"> </w:t>
                        </w:r>
                        <w:r>
                          <w:rPr>
                            <w:color w:val="231F20"/>
                            <w:spacing w:val="-8"/>
                          </w:rPr>
                          <w:t>to</w:t>
                        </w:r>
                        <w:r>
                          <w:rPr>
                            <w:color w:val="231F20"/>
                            <w:spacing w:val="-3"/>
                          </w:rPr>
                          <w:t xml:space="preserve"> </w:t>
                        </w:r>
                        <w:r>
                          <w:rPr>
                            <w:color w:val="231F20"/>
                            <w:spacing w:val="-8"/>
                          </w:rPr>
                          <w:t>a</w:t>
                        </w:r>
                        <w:r>
                          <w:rPr>
                            <w:color w:val="231F20"/>
                            <w:spacing w:val="-3"/>
                          </w:rPr>
                          <w:t xml:space="preserve"> </w:t>
                        </w:r>
                        <w:r>
                          <w:rPr>
                            <w:color w:val="231F20"/>
                            <w:spacing w:val="-8"/>
                          </w:rPr>
                          <w:t>solution</w:t>
                        </w:r>
                        <w:r>
                          <w:rPr>
                            <w:color w:val="231F20"/>
                            <w:spacing w:val="-3"/>
                          </w:rPr>
                          <w:t xml:space="preserve"> </w:t>
                        </w:r>
                        <w:r>
                          <w:rPr>
                            <w:color w:val="231F20"/>
                            <w:spacing w:val="-8"/>
                          </w:rPr>
                          <w:t>of</w:t>
                        </w:r>
                        <w:r>
                          <w:rPr>
                            <w:color w:val="231F20"/>
                            <w:spacing w:val="-4"/>
                          </w:rPr>
                          <w:t xml:space="preserve"> </w:t>
                        </w:r>
                        <w:r>
                          <w:rPr>
                            <w:color w:val="231F20"/>
                            <w:spacing w:val="-8"/>
                          </w:rPr>
                          <w:t>their</w:t>
                        </w:r>
                        <w:r>
                          <w:rPr>
                            <w:color w:val="231F20"/>
                            <w:spacing w:val="-3"/>
                          </w:rPr>
                          <w:t xml:space="preserve"> </w:t>
                        </w:r>
                        <w:r>
                          <w:rPr>
                            <w:color w:val="231F20"/>
                            <w:spacing w:val="-8"/>
                          </w:rPr>
                          <w:t>problems.</w:t>
                        </w:r>
                        <w:r>
                          <w:rPr>
                            <w:color w:val="231F20"/>
                          </w:rPr>
                          <w:t xml:space="preserve"> </w:t>
                        </w:r>
                        <w:r>
                          <w:rPr>
                            <w:color w:val="231F20"/>
                            <w:spacing w:val="-10"/>
                          </w:rPr>
                          <w:t>It</w:t>
                        </w:r>
                        <w:r>
                          <w:rPr>
                            <w:color w:val="231F20"/>
                          </w:rPr>
                          <w:t xml:space="preserve"> </w:t>
                        </w:r>
                        <w:r>
                          <w:rPr>
                            <w:color w:val="231F20"/>
                            <w:spacing w:val="-10"/>
                          </w:rPr>
                          <w:t>was</w:t>
                        </w:r>
                        <w:r>
                          <w:rPr>
                            <w:color w:val="231F20"/>
                          </w:rPr>
                          <w:t xml:space="preserve"> </w:t>
                        </w:r>
                        <w:r>
                          <w:rPr>
                            <w:color w:val="231F20"/>
                            <w:spacing w:val="-10"/>
                          </w:rPr>
                          <w:t>fortunate,</w:t>
                        </w:r>
                        <w:r>
                          <w:rPr>
                            <w:color w:val="231F20"/>
                          </w:rPr>
                          <w:t xml:space="preserve"> </w:t>
                        </w:r>
                        <w:r>
                          <w:rPr>
                            <w:color w:val="231F20"/>
                            <w:spacing w:val="-10"/>
                          </w:rPr>
                          <w:t>for</w:t>
                        </w:r>
                        <w:r>
                          <w:rPr>
                            <w:color w:val="231F20"/>
                          </w:rPr>
                          <w:t xml:space="preserve"> </w:t>
                        </w:r>
                        <w:r>
                          <w:rPr>
                            <w:color w:val="231F20"/>
                            <w:spacing w:val="-10"/>
                          </w:rPr>
                          <w:t>my</w:t>
                        </w:r>
                        <w:r>
                          <w:rPr>
                            <w:color w:val="231F20"/>
                          </w:rPr>
                          <w:t xml:space="preserve"> </w:t>
                        </w:r>
                        <w:r>
                          <w:rPr>
                            <w:color w:val="231F20"/>
                            <w:spacing w:val="-10"/>
                          </w:rPr>
                          <w:t>old</w:t>
                        </w:r>
                        <w:r>
                          <w:rPr>
                            <w:color w:val="231F20"/>
                          </w:rPr>
                          <w:t xml:space="preserve"> </w:t>
                        </w:r>
                        <w:r>
                          <w:rPr>
                            <w:color w:val="231F20"/>
                            <w:spacing w:val="-10"/>
                          </w:rPr>
                          <w:t>business</w:t>
                        </w:r>
                        <w:r>
                          <w:rPr>
                            <w:color w:val="231F20"/>
                          </w:rPr>
                          <w:t xml:space="preserve"> </w:t>
                        </w:r>
                        <w:r>
                          <w:rPr>
                            <w:color w:val="231F20"/>
                            <w:spacing w:val="-10"/>
                          </w:rPr>
                          <w:t>associates</w:t>
                        </w:r>
                        <w:r>
                          <w:rPr>
                            <w:color w:val="231F20"/>
                          </w:rPr>
                          <w:t xml:space="preserve"> </w:t>
                        </w:r>
                        <w:r>
                          <w:rPr>
                            <w:color w:val="231F20"/>
                            <w:spacing w:val="-10"/>
                          </w:rPr>
                          <w:t>remained</w:t>
                        </w:r>
                        <w:r>
                          <w:rPr>
                            <w:color w:val="231F20"/>
                          </w:rPr>
                          <w:t xml:space="preserve"> </w:t>
                        </w:r>
                        <w:r>
                          <w:rPr>
                            <w:color w:val="231F20"/>
                            <w:spacing w:val="-10"/>
                          </w:rPr>
                          <w:t>skep-</w:t>
                        </w:r>
                        <w:r>
                          <w:rPr>
                            <w:color w:val="231F20"/>
                          </w:rPr>
                          <w:t xml:space="preserve"> </w:t>
                        </w:r>
                        <w:r>
                          <w:rPr>
                            <w:color w:val="231F20"/>
                            <w:spacing w:val="-12"/>
                          </w:rPr>
                          <w:t>tical</w:t>
                        </w:r>
                        <w:r>
                          <w:rPr>
                            <w:color w:val="231F20"/>
                          </w:rPr>
                          <w:t xml:space="preserve"> </w:t>
                        </w:r>
                        <w:r>
                          <w:rPr>
                            <w:color w:val="231F20"/>
                            <w:spacing w:val="-12"/>
                          </w:rPr>
                          <w:t>for</w:t>
                        </w:r>
                        <w:r>
                          <w:rPr>
                            <w:color w:val="231F20"/>
                            <w:spacing w:val="1"/>
                          </w:rPr>
                          <w:t xml:space="preserve"> </w:t>
                        </w:r>
                        <w:r>
                          <w:rPr>
                            <w:color w:val="231F20"/>
                            <w:spacing w:val="-12"/>
                          </w:rPr>
                          <w:t>a</w:t>
                        </w:r>
                        <w:r>
                          <w:rPr>
                            <w:color w:val="231F20"/>
                            <w:spacing w:val="1"/>
                          </w:rPr>
                          <w:t xml:space="preserve"> </w:t>
                        </w:r>
                        <w:r>
                          <w:rPr>
                            <w:color w:val="231F20"/>
                            <w:spacing w:val="-12"/>
                          </w:rPr>
                          <w:t>year</w:t>
                        </w:r>
                        <w:r>
                          <w:rPr>
                            <w:color w:val="231F20"/>
                            <w:spacing w:val="1"/>
                          </w:rPr>
                          <w:t xml:space="preserve"> </w:t>
                        </w:r>
                        <w:r>
                          <w:rPr>
                            <w:color w:val="231F20"/>
                            <w:spacing w:val="-12"/>
                          </w:rPr>
                          <w:t>and</w:t>
                        </w:r>
                        <w:r>
                          <w:rPr>
                            <w:color w:val="231F20"/>
                          </w:rPr>
                          <w:t xml:space="preserve"> </w:t>
                        </w:r>
                        <w:r>
                          <w:rPr>
                            <w:color w:val="231F20"/>
                            <w:spacing w:val="-12"/>
                          </w:rPr>
                          <w:t>a</w:t>
                        </w:r>
                        <w:r>
                          <w:rPr>
                            <w:color w:val="231F20"/>
                            <w:spacing w:val="1"/>
                          </w:rPr>
                          <w:t xml:space="preserve"> </w:t>
                        </w:r>
                        <w:r>
                          <w:rPr>
                            <w:color w:val="231F20"/>
                            <w:spacing w:val="-12"/>
                          </w:rPr>
                          <w:t>half,</w:t>
                        </w:r>
                        <w:r>
                          <w:rPr>
                            <w:color w:val="231F20"/>
                            <w:spacing w:val="1"/>
                          </w:rPr>
                          <w:t xml:space="preserve"> </w:t>
                        </w:r>
                        <w:r>
                          <w:rPr>
                            <w:color w:val="231F20"/>
                            <w:spacing w:val="-12"/>
                          </w:rPr>
                          <w:t>during</w:t>
                        </w:r>
                        <w:r>
                          <w:rPr>
                            <w:color w:val="231F20"/>
                            <w:spacing w:val="1"/>
                          </w:rPr>
                          <w:t xml:space="preserve"> </w:t>
                        </w:r>
                        <w:r>
                          <w:rPr>
                            <w:color w:val="231F20"/>
                            <w:spacing w:val="-12"/>
                          </w:rPr>
                          <w:t>which</w:t>
                        </w:r>
                        <w:r>
                          <w:rPr>
                            <w:color w:val="231F20"/>
                          </w:rPr>
                          <w:t xml:space="preserve"> </w:t>
                        </w:r>
                        <w:r>
                          <w:rPr>
                            <w:color w:val="231F20"/>
                            <w:spacing w:val="-12"/>
                          </w:rPr>
                          <w:t>I</w:t>
                        </w:r>
                        <w:r>
                          <w:rPr>
                            <w:color w:val="231F20"/>
                            <w:spacing w:val="1"/>
                          </w:rPr>
                          <w:t xml:space="preserve"> </w:t>
                        </w:r>
                        <w:r>
                          <w:rPr>
                            <w:color w:val="231F20"/>
                            <w:spacing w:val="-12"/>
                          </w:rPr>
                          <w:t>found</w:t>
                        </w:r>
                        <w:r>
                          <w:rPr>
                            <w:color w:val="231F20"/>
                            <w:spacing w:val="1"/>
                          </w:rPr>
                          <w:t xml:space="preserve"> </w:t>
                        </w:r>
                        <w:r>
                          <w:rPr>
                            <w:color w:val="231F20"/>
                            <w:spacing w:val="-12"/>
                          </w:rPr>
                          <w:t>little</w:t>
                        </w:r>
                        <w:r>
                          <w:rPr>
                            <w:color w:val="231F20"/>
                            <w:spacing w:val="1"/>
                          </w:rPr>
                          <w:t xml:space="preserve"> </w:t>
                        </w:r>
                        <w:r>
                          <w:rPr>
                            <w:color w:val="231F20"/>
                            <w:spacing w:val="-12"/>
                          </w:rPr>
                          <w:t>work.</w:t>
                        </w:r>
                        <w:r>
                          <w:rPr>
                            <w:color w:val="231F20"/>
                            <w:spacing w:val="2"/>
                          </w:rPr>
                          <w:t xml:space="preserve"> </w:t>
                        </w:r>
                        <w:r>
                          <w:rPr>
                            <w:color w:val="231F20"/>
                            <w:spacing w:val="-12"/>
                          </w:rPr>
                          <w:t>I</w:t>
                        </w:r>
                        <w:r>
                          <w:rPr>
                            <w:color w:val="231F20"/>
                            <w:spacing w:val="1"/>
                          </w:rPr>
                          <w:t xml:space="preserve"> </w:t>
                        </w:r>
                        <w:r>
                          <w:rPr>
                            <w:color w:val="231F20"/>
                            <w:spacing w:val="-12"/>
                          </w:rPr>
                          <w:t>was</w:t>
                        </w:r>
                        <w:r>
                          <w:rPr>
                            <w:color w:val="231F20"/>
                          </w:rPr>
                          <w:t xml:space="preserve"> </w:t>
                        </w:r>
                        <w:r>
                          <w:rPr>
                            <w:color w:val="231F20"/>
                            <w:spacing w:val="-8"/>
                          </w:rPr>
                          <w:t>not</w:t>
                        </w:r>
                        <w:r>
                          <w:rPr>
                            <w:color w:val="231F20"/>
                            <w:spacing w:val="-4"/>
                          </w:rPr>
                          <w:t xml:space="preserve"> </w:t>
                        </w:r>
                        <w:r>
                          <w:rPr>
                            <w:color w:val="231F20"/>
                            <w:spacing w:val="-8"/>
                          </w:rPr>
                          <w:t>too</w:t>
                        </w:r>
                        <w:r>
                          <w:rPr>
                            <w:color w:val="231F20"/>
                            <w:spacing w:val="-3"/>
                          </w:rPr>
                          <w:t xml:space="preserve"> </w:t>
                        </w:r>
                        <w:r>
                          <w:rPr>
                            <w:color w:val="231F20"/>
                            <w:spacing w:val="-8"/>
                          </w:rPr>
                          <w:t>well</w:t>
                        </w:r>
                        <w:r>
                          <w:rPr>
                            <w:color w:val="231F20"/>
                            <w:spacing w:val="-3"/>
                          </w:rPr>
                          <w:t xml:space="preserve"> </w:t>
                        </w:r>
                        <w:r>
                          <w:rPr>
                            <w:color w:val="231F20"/>
                            <w:spacing w:val="-8"/>
                          </w:rPr>
                          <w:t>at</w:t>
                        </w:r>
                        <w:r>
                          <w:rPr>
                            <w:color w:val="231F20"/>
                            <w:spacing w:val="-3"/>
                          </w:rPr>
                          <w:t xml:space="preserve"> </w:t>
                        </w:r>
                        <w:r>
                          <w:rPr>
                            <w:color w:val="231F20"/>
                            <w:spacing w:val="-8"/>
                          </w:rPr>
                          <w:t>the</w:t>
                        </w:r>
                        <w:r>
                          <w:rPr>
                            <w:color w:val="231F20"/>
                            <w:spacing w:val="-4"/>
                          </w:rPr>
                          <w:t xml:space="preserve"> </w:t>
                        </w:r>
                        <w:r>
                          <w:rPr>
                            <w:color w:val="231F20"/>
                            <w:spacing w:val="-8"/>
                          </w:rPr>
                          <w:t>time,</w:t>
                        </w:r>
                        <w:r>
                          <w:rPr>
                            <w:color w:val="231F20"/>
                            <w:spacing w:val="-3"/>
                          </w:rPr>
                          <w:t xml:space="preserve"> </w:t>
                        </w:r>
                        <w:r>
                          <w:rPr>
                            <w:color w:val="231F20"/>
                            <w:spacing w:val="-8"/>
                          </w:rPr>
                          <w:t>and</w:t>
                        </w:r>
                        <w:r>
                          <w:rPr>
                            <w:color w:val="231F20"/>
                            <w:spacing w:val="-3"/>
                          </w:rPr>
                          <w:t xml:space="preserve"> </w:t>
                        </w:r>
                        <w:r>
                          <w:rPr>
                            <w:color w:val="231F20"/>
                            <w:spacing w:val="-8"/>
                          </w:rPr>
                          <w:t>was</w:t>
                        </w:r>
                        <w:r>
                          <w:rPr>
                            <w:color w:val="231F20"/>
                            <w:spacing w:val="-3"/>
                          </w:rPr>
                          <w:t xml:space="preserve"> </w:t>
                        </w:r>
                        <w:r>
                          <w:rPr>
                            <w:color w:val="231F20"/>
                            <w:spacing w:val="-8"/>
                          </w:rPr>
                          <w:t>plagued</w:t>
                        </w:r>
                        <w:r>
                          <w:rPr>
                            <w:color w:val="231F20"/>
                            <w:spacing w:val="-4"/>
                          </w:rPr>
                          <w:t xml:space="preserve"> </w:t>
                        </w:r>
                        <w:r>
                          <w:rPr>
                            <w:color w:val="231F20"/>
                            <w:spacing w:val="-8"/>
                          </w:rPr>
                          <w:t>by</w:t>
                        </w:r>
                        <w:r>
                          <w:rPr>
                            <w:color w:val="231F20"/>
                            <w:spacing w:val="-3"/>
                          </w:rPr>
                          <w:t xml:space="preserve"> </w:t>
                        </w:r>
                        <w:r>
                          <w:rPr>
                            <w:color w:val="231F20"/>
                            <w:spacing w:val="-8"/>
                          </w:rPr>
                          <w:t>waves</w:t>
                        </w:r>
                        <w:r>
                          <w:rPr>
                            <w:color w:val="231F20"/>
                            <w:spacing w:val="-3"/>
                          </w:rPr>
                          <w:t xml:space="preserve"> </w:t>
                        </w:r>
                        <w:r>
                          <w:rPr>
                            <w:color w:val="231F20"/>
                            <w:spacing w:val="-8"/>
                          </w:rPr>
                          <w:t>of</w:t>
                        </w:r>
                        <w:r>
                          <w:rPr>
                            <w:color w:val="231F20"/>
                            <w:spacing w:val="-3"/>
                          </w:rPr>
                          <w:t xml:space="preserve"> </w:t>
                        </w:r>
                        <w:r>
                          <w:rPr>
                            <w:color w:val="231F20"/>
                            <w:spacing w:val="-8"/>
                          </w:rPr>
                          <w:t>self-pity</w:t>
                        </w:r>
                        <w:r>
                          <w:rPr>
                            <w:color w:val="231F20"/>
                            <w:spacing w:val="-4"/>
                          </w:rPr>
                          <w:t xml:space="preserve"> </w:t>
                        </w:r>
                        <w:r>
                          <w:rPr>
                            <w:color w:val="231F20"/>
                            <w:spacing w:val="-4"/>
                            <w:w w:val="105%"/>
                          </w:rPr>
                          <w:t>and</w:t>
                        </w:r>
                        <w:r>
                          <w:rPr>
                            <w:color w:val="231F20"/>
                            <w:spacing w:val="-8"/>
                            <w:w w:val="105%"/>
                          </w:rPr>
                          <w:t xml:space="preserve"> </w:t>
                        </w:r>
                        <w:r>
                          <w:rPr>
                            <w:color w:val="231F20"/>
                            <w:spacing w:val="-4"/>
                            <w:w w:val="105%"/>
                          </w:rPr>
                          <w:t>resentment.</w:t>
                        </w:r>
                        <w:r>
                          <w:rPr>
                            <w:color w:val="231F20"/>
                            <w:spacing w:val="-8"/>
                            <w:w w:val="105%"/>
                          </w:rPr>
                          <w:t xml:space="preserve"> </w:t>
                        </w:r>
                        <w:r>
                          <w:rPr>
                            <w:color w:val="231F20"/>
                            <w:spacing w:val="-4"/>
                            <w:w w:val="105%"/>
                          </w:rPr>
                          <w:t>This</w:t>
                        </w:r>
                        <w:r>
                          <w:rPr>
                            <w:color w:val="231F20"/>
                            <w:spacing w:val="-8"/>
                            <w:w w:val="105%"/>
                          </w:rPr>
                          <w:t xml:space="preserve"> </w:t>
                        </w:r>
                        <w:r>
                          <w:rPr>
                            <w:color w:val="231F20"/>
                            <w:spacing w:val="-4"/>
                            <w:w w:val="105%"/>
                          </w:rPr>
                          <w:t>sometimes</w:t>
                        </w:r>
                        <w:r>
                          <w:rPr>
                            <w:color w:val="231F20"/>
                            <w:spacing w:val="-8"/>
                            <w:w w:val="105%"/>
                          </w:rPr>
                          <w:t xml:space="preserve"> </w:t>
                        </w:r>
                        <w:r>
                          <w:rPr>
                            <w:color w:val="231F20"/>
                            <w:spacing w:val="-4"/>
                            <w:w w:val="105%"/>
                          </w:rPr>
                          <w:t>nearly</w:t>
                        </w:r>
                        <w:r>
                          <w:rPr>
                            <w:color w:val="231F20"/>
                            <w:spacing w:val="-8"/>
                            <w:w w:val="105%"/>
                          </w:rPr>
                          <w:t xml:space="preserve"> </w:t>
                        </w:r>
                        <w:r>
                          <w:rPr>
                            <w:color w:val="231F20"/>
                            <w:spacing w:val="-4"/>
                            <w:w w:val="105%"/>
                          </w:rPr>
                          <w:t>drove</w:t>
                        </w:r>
                        <w:r>
                          <w:rPr>
                            <w:color w:val="231F20"/>
                            <w:spacing w:val="-7"/>
                            <w:w w:val="105%"/>
                          </w:rPr>
                          <w:t xml:space="preserve"> </w:t>
                        </w:r>
                        <w:r>
                          <w:rPr>
                            <w:color w:val="231F20"/>
                            <w:spacing w:val="-4"/>
                            <w:w w:val="105%"/>
                          </w:rPr>
                          <w:t>me</w:t>
                        </w:r>
                        <w:r>
                          <w:rPr>
                            <w:color w:val="231F20"/>
                            <w:spacing w:val="-8"/>
                            <w:w w:val="105%"/>
                          </w:rPr>
                          <w:t xml:space="preserve"> </w:t>
                        </w:r>
                        <w:r>
                          <w:rPr>
                            <w:color w:val="231F20"/>
                            <w:spacing w:val="-4"/>
                            <w:w w:val="105%"/>
                          </w:rPr>
                          <w:t>back</w:t>
                        </w:r>
                        <w:r>
                          <w:rPr>
                            <w:color w:val="231F20"/>
                            <w:spacing w:val="-8"/>
                            <w:w w:val="105%"/>
                          </w:rPr>
                          <w:t xml:space="preserve"> </w:t>
                        </w:r>
                        <w:r>
                          <w:rPr>
                            <w:color w:val="231F20"/>
                            <w:spacing w:val="-4"/>
                            <w:w w:val="105%"/>
                          </w:rPr>
                          <w:t xml:space="preserve">to </w:t>
                        </w:r>
                        <w:r>
                          <w:rPr>
                            <w:color w:val="231F20"/>
                            <w:spacing w:val="-2"/>
                          </w:rPr>
                          <w:t>drink,</w:t>
                        </w:r>
                        <w:r>
                          <w:rPr>
                            <w:color w:val="231F20"/>
                            <w:spacing w:val="-10"/>
                          </w:rPr>
                          <w:t xml:space="preserve"> </w:t>
                        </w:r>
                        <w:r>
                          <w:rPr>
                            <w:color w:val="231F20"/>
                            <w:spacing w:val="-2"/>
                          </w:rPr>
                          <w:t>but</w:t>
                        </w:r>
                        <w:r>
                          <w:rPr>
                            <w:color w:val="231F20"/>
                            <w:spacing w:val="-9"/>
                          </w:rPr>
                          <w:t xml:space="preserve"> </w:t>
                        </w:r>
                        <w:r>
                          <w:rPr>
                            <w:color w:val="231F20"/>
                            <w:spacing w:val="-2"/>
                          </w:rPr>
                          <w:t>I</w:t>
                        </w:r>
                        <w:r>
                          <w:rPr>
                            <w:color w:val="231F20"/>
                            <w:spacing w:val="-9"/>
                          </w:rPr>
                          <w:t xml:space="preserve"> </w:t>
                        </w:r>
                        <w:r>
                          <w:rPr>
                            <w:color w:val="231F20"/>
                            <w:spacing w:val="-2"/>
                          </w:rPr>
                          <w:t>soon</w:t>
                        </w:r>
                        <w:r>
                          <w:rPr>
                            <w:color w:val="231F20"/>
                            <w:spacing w:val="-9"/>
                          </w:rPr>
                          <w:t xml:space="preserve"> </w:t>
                        </w:r>
                        <w:r>
                          <w:rPr>
                            <w:color w:val="231F20"/>
                            <w:spacing w:val="-2"/>
                          </w:rPr>
                          <w:t>found</w:t>
                        </w:r>
                        <w:r>
                          <w:rPr>
                            <w:color w:val="231F20"/>
                            <w:spacing w:val="-10"/>
                          </w:rPr>
                          <w:t xml:space="preserve"> </w:t>
                        </w:r>
                        <w:r>
                          <w:rPr>
                            <w:color w:val="231F20"/>
                            <w:spacing w:val="-2"/>
                          </w:rPr>
                          <w:t>that</w:t>
                        </w:r>
                        <w:r>
                          <w:rPr>
                            <w:color w:val="231F20"/>
                            <w:spacing w:val="-9"/>
                          </w:rPr>
                          <w:t xml:space="preserve"> </w:t>
                        </w:r>
                        <w:r>
                          <w:rPr>
                            <w:color w:val="231F20"/>
                            <w:spacing w:val="-2"/>
                          </w:rPr>
                          <w:t>when</w:t>
                        </w:r>
                        <w:r>
                          <w:rPr>
                            <w:color w:val="231F20"/>
                            <w:spacing w:val="-9"/>
                          </w:rPr>
                          <w:t xml:space="preserve"> </w:t>
                        </w:r>
                        <w:r>
                          <w:rPr>
                            <w:color w:val="231F20"/>
                            <w:spacing w:val="-2"/>
                          </w:rPr>
                          <w:t>all</w:t>
                        </w:r>
                        <w:r>
                          <w:rPr>
                            <w:color w:val="231F20"/>
                            <w:spacing w:val="-9"/>
                          </w:rPr>
                          <w:t xml:space="preserve"> </w:t>
                        </w:r>
                        <w:r>
                          <w:rPr>
                            <w:color w:val="231F20"/>
                            <w:spacing w:val="-2"/>
                          </w:rPr>
                          <w:t>other</w:t>
                        </w:r>
                        <w:r>
                          <w:rPr>
                            <w:color w:val="231F20"/>
                            <w:spacing w:val="-10"/>
                          </w:rPr>
                          <w:t xml:space="preserve"> </w:t>
                        </w:r>
                        <w:r>
                          <w:rPr>
                            <w:color w:val="231F20"/>
                            <w:spacing w:val="-2"/>
                          </w:rPr>
                          <w:t>measures</w:t>
                        </w:r>
                        <w:r>
                          <w:rPr>
                            <w:color w:val="231F20"/>
                            <w:spacing w:val="-9"/>
                          </w:rPr>
                          <w:t xml:space="preserve"> </w:t>
                        </w:r>
                        <w:r>
                          <w:rPr>
                            <w:color w:val="231F20"/>
                            <w:spacing w:val="-2"/>
                          </w:rPr>
                          <w:t xml:space="preserve">failed, </w:t>
                        </w:r>
                        <w:r>
                          <w:rPr>
                            <w:color w:val="231F20"/>
                            <w:spacing w:val="-6"/>
                          </w:rPr>
                          <w:t>work with</w:t>
                        </w:r>
                        <w:r>
                          <w:rPr>
                            <w:color w:val="231F20"/>
                            <w:spacing w:val="-5"/>
                          </w:rPr>
                          <w:t xml:space="preserve"> </w:t>
                        </w:r>
                        <w:r>
                          <w:rPr>
                            <w:color w:val="231F20"/>
                            <w:spacing w:val="-6"/>
                          </w:rPr>
                          <w:t>another</w:t>
                        </w:r>
                        <w:r>
                          <w:rPr>
                            <w:color w:val="231F20"/>
                            <w:spacing w:val="-5"/>
                          </w:rPr>
                          <w:t xml:space="preserve"> </w:t>
                        </w:r>
                        <w:r>
                          <w:rPr>
                            <w:color w:val="231F20"/>
                            <w:spacing w:val="-6"/>
                          </w:rPr>
                          <w:t>alcoholic</w:t>
                        </w:r>
                        <w:r>
                          <w:rPr>
                            <w:color w:val="231F20"/>
                            <w:spacing w:val="-5"/>
                          </w:rPr>
                          <w:t xml:space="preserve"> </w:t>
                        </w:r>
                        <w:r>
                          <w:rPr>
                            <w:color w:val="231F20"/>
                            <w:spacing w:val="-6"/>
                          </w:rPr>
                          <w:t>would save</w:t>
                        </w:r>
                        <w:r>
                          <w:rPr>
                            <w:color w:val="231F20"/>
                            <w:spacing w:val="-5"/>
                          </w:rPr>
                          <w:t xml:space="preserve"> </w:t>
                        </w:r>
                        <w:r>
                          <w:rPr>
                            <w:color w:val="231F20"/>
                            <w:spacing w:val="-6"/>
                          </w:rPr>
                          <w:t>the</w:t>
                        </w:r>
                        <w:r>
                          <w:rPr>
                            <w:color w:val="231F20"/>
                            <w:spacing w:val="-5"/>
                          </w:rPr>
                          <w:t xml:space="preserve"> </w:t>
                        </w:r>
                        <w:r>
                          <w:rPr>
                            <w:color w:val="231F20"/>
                            <w:spacing w:val="-6"/>
                          </w:rPr>
                          <w:t>day.</w:t>
                        </w:r>
                        <w:r>
                          <w:rPr>
                            <w:color w:val="231F20"/>
                            <w:spacing w:val="-5"/>
                          </w:rPr>
                          <w:t xml:space="preserve"> </w:t>
                        </w:r>
                        <w:r>
                          <w:rPr>
                            <w:color w:val="231F20"/>
                            <w:spacing w:val="-6"/>
                          </w:rPr>
                          <w:t>Many times</w:t>
                        </w:r>
                        <w:r>
                          <w:rPr>
                            <w:color w:val="231F20"/>
                          </w:rPr>
                          <w:t xml:space="preserve"> </w:t>
                        </w:r>
                        <w:r>
                          <w:rPr>
                            <w:color w:val="231F20"/>
                            <w:spacing w:val="-8"/>
                          </w:rPr>
                          <w:t>I</w:t>
                        </w:r>
                        <w:r>
                          <w:rPr>
                            <w:color w:val="231F20"/>
                            <w:spacing w:val="-4"/>
                          </w:rPr>
                          <w:t xml:space="preserve"> </w:t>
                        </w:r>
                        <w:r>
                          <w:rPr>
                            <w:color w:val="231F20"/>
                            <w:spacing w:val="-8"/>
                          </w:rPr>
                          <w:t>have</w:t>
                        </w:r>
                        <w:r>
                          <w:rPr>
                            <w:color w:val="231F20"/>
                            <w:spacing w:val="-3"/>
                          </w:rPr>
                          <w:t xml:space="preserve"> </w:t>
                        </w:r>
                        <w:r>
                          <w:rPr>
                            <w:color w:val="231F20"/>
                            <w:spacing w:val="-8"/>
                          </w:rPr>
                          <w:t>gone</w:t>
                        </w:r>
                        <w:r>
                          <w:rPr>
                            <w:color w:val="231F20"/>
                            <w:spacing w:val="-3"/>
                          </w:rPr>
                          <w:t xml:space="preserve"> </w:t>
                        </w:r>
                        <w:r>
                          <w:rPr>
                            <w:color w:val="231F20"/>
                            <w:spacing w:val="-8"/>
                          </w:rPr>
                          <w:t>to</w:t>
                        </w:r>
                        <w:r>
                          <w:rPr>
                            <w:color w:val="231F20"/>
                            <w:spacing w:val="-3"/>
                          </w:rPr>
                          <w:t xml:space="preserve"> </w:t>
                        </w:r>
                        <w:r>
                          <w:rPr>
                            <w:color w:val="231F20"/>
                            <w:spacing w:val="-8"/>
                          </w:rPr>
                          <w:t>my</w:t>
                        </w:r>
                        <w:r>
                          <w:rPr>
                            <w:color w:val="231F20"/>
                            <w:spacing w:val="-4"/>
                          </w:rPr>
                          <w:t xml:space="preserve"> </w:t>
                        </w:r>
                        <w:r>
                          <w:rPr>
                            <w:color w:val="231F20"/>
                            <w:spacing w:val="-8"/>
                          </w:rPr>
                          <w:t>old</w:t>
                        </w:r>
                        <w:r>
                          <w:rPr>
                            <w:color w:val="231F20"/>
                            <w:spacing w:val="-3"/>
                          </w:rPr>
                          <w:t xml:space="preserve"> </w:t>
                        </w:r>
                        <w:r>
                          <w:rPr>
                            <w:color w:val="231F20"/>
                            <w:spacing w:val="-8"/>
                          </w:rPr>
                          <w:t>hospital</w:t>
                        </w:r>
                        <w:r>
                          <w:rPr>
                            <w:color w:val="231F20"/>
                            <w:spacing w:val="-3"/>
                          </w:rPr>
                          <w:t xml:space="preserve"> </w:t>
                        </w:r>
                        <w:r>
                          <w:rPr>
                            <w:color w:val="231F20"/>
                            <w:spacing w:val="-8"/>
                          </w:rPr>
                          <w:t>in</w:t>
                        </w:r>
                        <w:r>
                          <w:rPr>
                            <w:color w:val="231F20"/>
                            <w:spacing w:val="-3"/>
                          </w:rPr>
                          <w:t xml:space="preserve"> </w:t>
                        </w:r>
                        <w:r>
                          <w:rPr>
                            <w:color w:val="231F20"/>
                            <w:spacing w:val="-8"/>
                          </w:rPr>
                          <w:t>despair.</w:t>
                        </w:r>
                        <w:r>
                          <w:rPr>
                            <w:color w:val="231F20"/>
                            <w:spacing w:val="14"/>
                          </w:rPr>
                          <w:t xml:space="preserve"> </w:t>
                        </w:r>
                        <w:r>
                          <w:rPr>
                            <w:color w:val="231F20"/>
                            <w:spacing w:val="-8"/>
                          </w:rPr>
                          <w:t>On</w:t>
                        </w:r>
                        <w:r>
                          <w:rPr>
                            <w:color w:val="231F20"/>
                            <w:spacing w:val="-3"/>
                          </w:rPr>
                          <w:t xml:space="preserve"> </w:t>
                        </w:r>
                        <w:r>
                          <w:rPr>
                            <w:color w:val="231F20"/>
                            <w:spacing w:val="-8"/>
                          </w:rPr>
                          <w:t>talking</w:t>
                        </w:r>
                        <w:r>
                          <w:rPr>
                            <w:color w:val="231F20"/>
                            <w:spacing w:val="-3"/>
                          </w:rPr>
                          <w:t xml:space="preserve"> </w:t>
                        </w:r>
                        <w:r>
                          <w:rPr>
                            <w:color w:val="231F20"/>
                            <w:spacing w:val="-8"/>
                          </w:rPr>
                          <w:t>to</w:t>
                        </w:r>
                        <w:r>
                          <w:rPr>
                            <w:color w:val="231F20"/>
                            <w:spacing w:val="-4"/>
                          </w:rPr>
                          <w:t xml:space="preserve"> </w:t>
                        </w:r>
                        <w:r>
                          <w:rPr>
                            <w:color w:val="231F20"/>
                            <w:spacing w:val="-8"/>
                          </w:rPr>
                          <w:t>a</w:t>
                        </w:r>
                        <w:r>
                          <w:rPr>
                            <w:color w:val="231F20"/>
                            <w:spacing w:val="-3"/>
                          </w:rPr>
                          <w:t xml:space="preserve"> </w:t>
                        </w:r>
                        <w:r>
                          <w:rPr>
                            <w:color w:val="231F20"/>
                            <w:spacing w:val="-8"/>
                          </w:rPr>
                          <w:t>man</w:t>
                        </w:r>
                        <w:r>
                          <w:rPr>
                            <w:color w:val="231F20"/>
                          </w:rPr>
                          <w:t xml:space="preserve"> </w:t>
                        </w:r>
                        <w:r>
                          <w:rPr>
                            <w:color w:val="231F20"/>
                            <w:spacing w:val="-6"/>
                          </w:rPr>
                          <w:t>there, I</w:t>
                        </w:r>
                        <w:r>
                          <w:rPr>
                            <w:color w:val="231F20"/>
                            <w:spacing w:val="-5"/>
                          </w:rPr>
                          <w:t xml:space="preserve"> </w:t>
                        </w:r>
                        <w:r>
                          <w:rPr>
                            <w:color w:val="231F20"/>
                            <w:spacing w:val="-6"/>
                          </w:rPr>
                          <w:t>would</w:t>
                        </w:r>
                        <w:r>
                          <w:rPr>
                            <w:color w:val="231F20"/>
                            <w:spacing w:val="-5"/>
                          </w:rPr>
                          <w:t xml:space="preserve"> </w:t>
                        </w:r>
                        <w:r>
                          <w:rPr>
                            <w:color w:val="231F20"/>
                            <w:spacing w:val="-6"/>
                          </w:rPr>
                          <w:t>be</w:t>
                        </w:r>
                        <w:r>
                          <w:rPr>
                            <w:color w:val="231F20"/>
                            <w:spacing w:val="-5"/>
                          </w:rPr>
                          <w:t xml:space="preserve"> </w:t>
                        </w:r>
                        <w:r>
                          <w:rPr>
                            <w:color w:val="231F20"/>
                            <w:spacing w:val="-6"/>
                          </w:rPr>
                          <w:t>amazingly lifted</w:t>
                        </w:r>
                        <w:r>
                          <w:rPr>
                            <w:color w:val="231F20"/>
                            <w:spacing w:val="-5"/>
                          </w:rPr>
                          <w:t xml:space="preserve"> </w:t>
                        </w:r>
                        <w:r>
                          <w:rPr>
                            <w:color w:val="231F20"/>
                            <w:spacing w:val="-6"/>
                          </w:rPr>
                          <w:t>up</w:t>
                        </w:r>
                        <w:r>
                          <w:rPr>
                            <w:color w:val="231F20"/>
                            <w:spacing w:val="-5"/>
                          </w:rPr>
                          <w:t xml:space="preserve"> </w:t>
                        </w:r>
                        <w:r>
                          <w:rPr>
                            <w:color w:val="231F20"/>
                            <w:spacing w:val="-6"/>
                          </w:rPr>
                          <w:t>and</w:t>
                        </w:r>
                        <w:r>
                          <w:rPr>
                            <w:color w:val="231F20"/>
                            <w:spacing w:val="-5"/>
                          </w:rPr>
                          <w:t xml:space="preserve"> </w:t>
                        </w:r>
                        <w:r>
                          <w:rPr>
                            <w:color w:val="231F20"/>
                            <w:spacing w:val="-6"/>
                          </w:rPr>
                          <w:t>set on</w:t>
                        </w:r>
                        <w:r>
                          <w:rPr>
                            <w:color w:val="231F20"/>
                            <w:spacing w:val="-5"/>
                          </w:rPr>
                          <w:t xml:space="preserve"> </w:t>
                        </w:r>
                        <w:r>
                          <w:rPr>
                            <w:color w:val="231F20"/>
                            <w:spacing w:val="-6"/>
                          </w:rPr>
                          <w:t>my</w:t>
                        </w:r>
                        <w:r>
                          <w:rPr>
                            <w:color w:val="231F20"/>
                            <w:spacing w:val="-5"/>
                          </w:rPr>
                          <w:t xml:space="preserve"> </w:t>
                        </w:r>
                        <w:r>
                          <w:rPr>
                            <w:color w:val="231F20"/>
                            <w:spacing w:val="-6"/>
                          </w:rPr>
                          <w:t>feet.</w:t>
                        </w:r>
                        <w:r>
                          <w:rPr>
                            <w:color w:val="231F20"/>
                            <w:spacing w:val="12"/>
                          </w:rPr>
                          <w:t xml:space="preserve"> </w:t>
                        </w:r>
                        <w:r>
                          <w:rPr>
                            <w:color w:val="231F20"/>
                            <w:spacing w:val="-6"/>
                          </w:rPr>
                          <w:t>It</w:t>
                        </w:r>
                        <w:r>
                          <w:rPr>
                            <w:color w:val="231F20"/>
                            <w:spacing w:val="-5"/>
                          </w:rPr>
                          <w:t xml:space="preserve"> </w:t>
                        </w:r>
                        <w:r>
                          <w:rPr>
                            <w:color w:val="231F20"/>
                            <w:spacing w:val="-6"/>
                          </w:rPr>
                          <w:t>is</w:t>
                        </w:r>
                        <w:r>
                          <w:rPr>
                            <w:color w:val="231F20"/>
                            <w:spacing w:val="-4"/>
                          </w:rPr>
                          <w:t xml:space="preserve"> </w:t>
                        </w:r>
                        <w:r>
                          <w:rPr>
                            <w:color w:val="231F20"/>
                            <w:spacing w:val="-4"/>
                            <w:w w:val="105%"/>
                          </w:rPr>
                          <w:t>a</w:t>
                        </w:r>
                        <w:r>
                          <w:rPr>
                            <w:color w:val="231F20"/>
                            <w:spacing w:val="-30"/>
                            <w:w w:val="105%"/>
                          </w:rPr>
                          <w:t xml:space="preserve"> </w:t>
                        </w:r>
                        <w:r>
                          <w:rPr>
                            <w:color w:val="231F20"/>
                            <w:spacing w:val="-4"/>
                            <w:w w:val="105%"/>
                          </w:rPr>
                          <w:t>design</w:t>
                        </w:r>
                        <w:r>
                          <w:rPr>
                            <w:color w:val="231F20"/>
                            <w:spacing w:val="-29"/>
                            <w:w w:val="105%"/>
                          </w:rPr>
                          <w:t xml:space="preserve"> </w:t>
                        </w:r>
                        <w:r>
                          <w:rPr>
                            <w:color w:val="231F20"/>
                            <w:spacing w:val="-4"/>
                            <w:w w:val="105%"/>
                          </w:rPr>
                          <w:t>for</w:t>
                        </w:r>
                        <w:r>
                          <w:rPr>
                            <w:color w:val="231F20"/>
                            <w:spacing w:val="-29"/>
                            <w:w w:val="105%"/>
                          </w:rPr>
                          <w:t xml:space="preserve"> </w:t>
                        </w:r>
                        <w:r>
                          <w:rPr>
                            <w:color w:val="231F20"/>
                            <w:spacing w:val="-4"/>
                            <w:w w:val="105%"/>
                          </w:rPr>
                          <w:t>living</w:t>
                        </w:r>
                        <w:r>
                          <w:rPr>
                            <w:color w:val="231F20"/>
                            <w:spacing w:val="-29"/>
                            <w:w w:val="105%"/>
                          </w:rPr>
                          <w:t xml:space="preserve"> </w:t>
                        </w:r>
                        <w:r>
                          <w:rPr>
                            <w:color w:val="231F20"/>
                            <w:spacing w:val="-4"/>
                            <w:w w:val="105%"/>
                          </w:rPr>
                          <w:t>that</w:t>
                        </w:r>
                        <w:r>
                          <w:rPr>
                            <w:color w:val="231F20"/>
                            <w:spacing w:val="-30"/>
                            <w:w w:val="105%"/>
                          </w:rPr>
                          <w:t xml:space="preserve"> </w:t>
                        </w:r>
                        <w:r>
                          <w:rPr>
                            <w:color w:val="231F20"/>
                            <w:spacing w:val="-4"/>
                            <w:w w:val="105%"/>
                          </w:rPr>
                          <w:t>works</w:t>
                        </w:r>
                        <w:r>
                          <w:rPr>
                            <w:color w:val="231F20"/>
                            <w:spacing w:val="-29"/>
                            <w:w w:val="105%"/>
                          </w:rPr>
                          <w:t xml:space="preserve"> </w:t>
                        </w:r>
                        <w:r>
                          <w:rPr>
                            <w:color w:val="231F20"/>
                            <w:spacing w:val="-4"/>
                            <w:w w:val="105%"/>
                          </w:rPr>
                          <w:t>in</w:t>
                        </w:r>
                        <w:r>
                          <w:rPr>
                            <w:color w:val="231F20"/>
                            <w:spacing w:val="-29"/>
                            <w:w w:val="105%"/>
                          </w:rPr>
                          <w:t xml:space="preserve"> </w:t>
                        </w:r>
                        <w:r>
                          <w:rPr>
                            <w:color w:val="231F20"/>
                            <w:spacing w:val="-4"/>
                            <w:w w:val="105%"/>
                          </w:rPr>
                          <w:t>rough</w:t>
                        </w:r>
                        <w:r>
                          <w:rPr>
                            <w:color w:val="231F20"/>
                            <w:spacing w:val="-29"/>
                            <w:w w:val="105%"/>
                          </w:rPr>
                          <w:t xml:space="preserve"> </w:t>
                        </w:r>
                        <w:r>
                          <w:rPr>
                            <w:color w:val="231F20"/>
                            <w:spacing w:val="-4"/>
                            <w:w w:val="105%"/>
                          </w:rPr>
                          <w:t>going.</w:t>
                        </w:r>
                      </w:p>
                      <w:p w14:paraId="05C74549" w14:textId="77777777" w:rsidR="00000000" w:rsidRDefault="00000000">
                        <w:pPr>
                          <w:pStyle w:val="BodyText"/>
                          <w:kinsoku w:val="0"/>
                          <w:overflowPunct w:val="0"/>
                          <w:spacing w:line="12.95pt" w:lineRule="auto"/>
                          <w:rPr>
                            <w:color w:val="231F20"/>
                            <w:spacing w:val="14"/>
                            <w:w w:val="105%"/>
                          </w:rPr>
                        </w:pPr>
                        <w:r>
                          <w:rPr>
                            <w:color w:val="231F20"/>
                            <w:w w:val="105%"/>
                          </w:rPr>
                          <w:t>We</w:t>
                        </w:r>
                        <w:r>
                          <w:rPr>
                            <w:color w:val="231F20"/>
                            <w:spacing w:val="-5"/>
                            <w:w w:val="105%"/>
                          </w:rPr>
                          <w:t xml:space="preserve"> </w:t>
                        </w:r>
                        <w:r>
                          <w:rPr>
                            <w:color w:val="231F20"/>
                            <w:w w:val="105%"/>
                          </w:rPr>
                          <w:t>commenced</w:t>
                        </w:r>
                        <w:r>
                          <w:rPr>
                            <w:color w:val="231F20"/>
                            <w:spacing w:val="-5"/>
                            <w:w w:val="105%"/>
                          </w:rPr>
                          <w:t xml:space="preserve"> </w:t>
                        </w:r>
                        <w:r>
                          <w:rPr>
                            <w:color w:val="231F20"/>
                            <w:w w:val="105%"/>
                          </w:rPr>
                          <w:t>to</w:t>
                        </w:r>
                        <w:r>
                          <w:rPr>
                            <w:color w:val="231F20"/>
                            <w:spacing w:val="-5"/>
                            <w:w w:val="105%"/>
                          </w:rPr>
                          <w:t xml:space="preserve"> </w:t>
                        </w:r>
                        <w:r>
                          <w:rPr>
                            <w:color w:val="231F20"/>
                            <w:w w:val="105%"/>
                          </w:rPr>
                          <w:t>make</w:t>
                        </w:r>
                        <w:r>
                          <w:rPr>
                            <w:color w:val="231F20"/>
                            <w:spacing w:val="-5"/>
                            <w:w w:val="105%"/>
                          </w:rPr>
                          <w:t xml:space="preserve"> </w:t>
                        </w:r>
                        <w:r>
                          <w:rPr>
                            <w:color w:val="231F20"/>
                            <w:w w:val="105%"/>
                          </w:rPr>
                          <w:t>many</w:t>
                        </w:r>
                        <w:r>
                          <w:rPr>
                            <w:color w:val="231F20"/>
                            <w:spacing w:val="-5"/>
                            <w:w w:val="105%"/>
                          </w:rPr>
                          <w:t xml:space="preserve"> </w:t>
                        </w:r>
                        <w:r>
                          <w:rPr>
                            <w:color w:val="231F20"/>
                            <w:w w:val="105%"/>
                          </w:rPr>
                          <w:t>fast</w:t>
                        </w:r>
                        <w:r>
                          <w:rPr>
                            <w:color w:val="231F20"/>
                            <w:spacing w:val="-5"/>
                            <w:w w:val="105%"/>
                          </w:rPr>
                          <w:t xml:space="preserve"> </w:t>
                        </w:r>
                        <w:r>
                          <w:rPr>
                            <w:color w:val="231F20"/>
                            <w:w w:val="105%"/>
                          </w:rPr>
                          <w:t>friends</w:t>
                        </w:r>
                        <w:r>
                          <w:rPr>
                            <w:color w:val="231F20"/>
                            <w:spacing w:val="-5"/>
                            <w:w w:val="105%"/>
                          </w:rPr>
                          <w:t xml:space="preserve"> </w:t>
                        </w:r>
                        <w:r>
                          <w:rPr>
                            <w:color w:val="231F20"/>
                            <w:w w:val="105%"/>
                          </w:rPr>
                          <w:t>and</w:t>
                        </w:r>
                        <w:r>
                          <w:rPr>
                            <w:color w:val="231F20"/>
                            <w:spacing w:val="-5"/>
                            <w:w w:val="105%"/>
                          </w:rPr>
                          <w:t xml:space="preserve"> </w:t>
                        </w:r>
                        <w:r>
                          <w:rPr>
                            <w:color w:val="231F20"/>
                            <w:w w:val="105%"/>
                          </w:rPr>
                          <w:t>a</w:t>
                        </w:r>
                        <w:r>
                          <w:rPr>
                            <w:color w:val="231F20"/>
                            <w:spacing w:val="-5"/>
                            <w:w w:val="105%"/>
                          </w:rPr>
                          <w:t xml:space="preserve"> </w:t>
                        </w:r>
                        <w:r>
                          <w:rPr>
                            <w:color w:val="231F20"/>
                            <w:w w:val="105%"/>
                          </w:rPr>
                          <w:t>fel- lowship has grown up among us of which it is a won- derful thing to feel a part.</w:t>
                        </w:r>
                        <w:r>
                          <w:rPr>
                            <w:color w:val="231F20"/>
                            <w:spacing w:val="40"/>
                            <w:w w:val="105%"/>
                          </w:rPr>
                          <w:t xml:space="preserve"> </w:t>
                        </w:r>
                        <w:r>
                          <w:rPr>
                            <w:color w:val="231F20"/>
                            <w:w w:val="105%"/>
                          </w:rPr>
                          <w:t>The joy of living we really have, even under pressure and difficulty.</w:t>
                        </w:r>
                        <w:r>
                          <w:rPr>
                            <w:color w:val="231F20"/>
                            <w:spacing w:val="40"/>
                            <w:w w:val="105%"/>
                          </w:rPr>
                          <w:t xml:space="preserve"> </w:t>
                        </w:r>
                        <w:r>
                          <w:rPr>
                            <w:color w:val="231F20"/>
                            <w:w w:val="105%"/>
                          </w:rPr>
                          <w:t>I have seen hundreds of families set their feet in the path that really</w:t>
                        </w:r>
                        <w:r>
                          <w:rPr>
                            <w:color w:val="231F20"/>
                            <w:spacing w:val="-11"/>
                            <w:w w:val="105%"/>
                          </w:rPr>
                          <w:t xml:space="preserve"> </w:t>
                        </w:r>
                        <w:r>
                          <w:rPr>
                            <w:color w:val="231F20"/>
                            <w:w w:val="105%"/>
                          </w:rPr>
                          <w:t>goes</w:t>
                        </w:r>
                        <w:r>
                          <w:rPr>
                            <w:color w:val="231F20"/>
                            <w:spacing w:val="-11"/>
                            <w:w w:val="105%"/>
                          </w:rPr>
                          <w:t xml:space="preserve"> </w:t>
                        </w:r>
                        <w:r>
                          <w:rPr>
                            <w:color w:val="231F20"/>
                            <w:w w:val="105%"/>
                          </w:rPr>
                          <w:t>somewhere;</w:t>
                        </w:r>
                        <w:r>
                          <w:rPr>
                            <w:color w:val="231F20"/>
                            <w:spacing w:val="-11"/>
                            <w:w w:val="105%"/>
                          </w:rPr>
                          <w:t xml:space="preserve"> </w:t>
                        </w:r>
                        <w:r>
                          <w:rPr>
                            <w:color w:val="231F20"/>
                            <w:w w:val="105%"/>
                          </w:rPr>
                          <w:t>have</w:t>
                        </w:r>
                        <w:r>
                          <w:rPr>
                            <w:color w:val="231F20"/>
                            <w:spacing w:val="-11"/>
                            <w:w w:val="105%"/>
                          </w:rPr>
                          <w:t xml:space="preserve"> </w:t>
                        </w:r>
                        <w:r>
                          <w:rPr>
                            <w:color w:val="231F20"/>
                            <w:w w:val="105%"/>
                          </w:rPr>
                          <w:t>seen</w:t>
                        </w:r>
                        <w:r>
                          <w:rPr>
                            <w:color w:val="231F20"/>
                            <w:spacing w:val="-11"/>
                            <w:w w:val="105%"/>
                          </w:rPr>
                          <w:t xml:space="preserve"> </w:t>
                        </w:r>
                        <w:r>
                          <w:rPr>
                            <w:color w:val="231F20"/>
                            <w:w w:val="105%"/>
                          </w:rPr>
                          <w:t>the</w:t>
                        </w:r>
                        <w:r>
                          <w:rPr>
                            <w:color w:val="231F20"/>
                            <w:spacing w:val="-11"/>
                            <w:w w:val="105%"/>
                          </w:rPr>
                          <w:t xml:space="preserve"> </w:t>
                        </w:r>
                        <w:r>
                          <w:rPr>
                            <w:color w:val="231F20"/>
                            <w:w w:val="105%"/>
                          </w:rPr>
                          <w:t>most</w:t>
                        </w:r>
                        <w:r>
                          <w:rPr>
                            <w:color w:val="231F20"/>
                            <w:spacing w:val="-11"/>
                            <w:w w:val="105%"/>
                          </w:rPr>
                          <w:t xml:space="preserve"> </w:t>
                        </w:r>
                        <w:r>
                          <w:rPr>
                            <w:color w:val="231F20"/>
                            <w:w w:val="105%"/>
                          </w:rPr>
                          <w:t>impossible domestic</w:t>
                        </w:r>
                        <w:r>
                          <w:rPr>
                            <w:color w:val="231F20"/>
                            <w:spacing w:val="-3"/>
                            <w:w w:val="105%"/>
                          </w:rPr>
                          <w:t xml:space="preserve"> </w:t>
                        </w:r>
                        <w:r>
                          <w:rPr>
                            <w:color w:val="231F20"/>
                            <w:w w:val="105%"/>
                          </w:rPr>
                          <w:t>situations</w:t>
                        </w:r>
                        <w:r>
                          <w:rPr>
                            <w:color w:val="231F20"/>
                            <w:spacing w:val="-3"/>
                            <w:w w:val="105%"/>
                          </w:rPr>
                          <w:t xml:space="preserve"> </w:t>
                        </w:r>
                        <w:r>
                          <w:rPr>
                            <w:color w:val="231F20"/>
                            <w:w w:val="105%"/>
                          </w:rPr>
                          <w:t>righted;</w:t>
                        </w:r>
                        <w:r>
                          <w:rPr>
                            <w:color w:val="231F20"/>
                            <w:spacing w:val="-3"/>
                            <w:w w:val="105%"/>
                          </w:rPr>
                          <w:t xml:space="preserve"> </w:t>
                        </w:r>
                        <w:r>
                          <w:rPr>
                            <w:color w:val="231F20"/>
                            <w:w w:val="105%"/>
                          </w:rPr>
                          <w:t>feuds</w:t>
                        </w:r>
                        <w:r>
                          <w:rPr>
                            <w:color w:val="231F20"/>
                            <w:spacing w:val="-3"/>
                            <w:w w:val="105%"/>
                          </w:rPr>
                          <w:t xml:space="preserve"> </w:t>
                        </w:r>
                        <w:r>
                          <w:rPr>
                            <w:color w:val="231F20"/>
                            <w:w w:val="105%"/>
                          </w:rPr>
                          <w:t>and</w:t>
                        </w:r>
                        <w:r>
                          <w:rPr>
                            <w:color w:val="231F20"/>
                            <w:spacing w:val="-3"/>
                            <w:w w:val="105%"/>
                          </w:rPr>
                          <w:t xml:space="preserve"> </w:t>
                        </w:r>
                        <w:r>
                          <w:rPr>
                            <w:color w:val="231F20"/>
                            <w:w w:val="105%"/>
                          </w:rPr>
                          <w:t>bitterness</w:t>
                        </w:r>
                        <w:r>
                          <w:rPr>
                            <w:color w:val="231F20"/>
                            <w:spacing w:val="-3"/>
                            <w:w w:val="105%"/>
                          </w:rPr>
                          <w:t xml:space="preserve"> </w:t>
                        </w:r>
                        <w:r>
                          <w:rPr>
                            <w:color w:val="231F20"/>
                            <w:w w:val="105%"/>
                          </w:rPr>
                          <w:t>of</w:t>
                        </w:r>
                        <w:r>
                          <w:rPr>
                            <w:color w:val="231F20"/>
                            <w:spacing w:val="-3"/>
                            <w:w w:val="105%"/>
                          </w:rPr>
                          <w:t xml:space="preserve"> </w:t>
                        </w:r>
                        <w:r>
                          <w:rPr>
                            <w:color w:val="231F20"/>
                            <w:w w:val="105%"/>
                          </w:rPr>
                          <w:t>all sorts</w:t>
                        </w:r>
                        <w:r>
                          <w:rPr>
                            <w:color w:val="231F20"/>
                            <w:spacing w:val="-7"/>
                            <w:w w:val="105%"/>
                          </w:rPr>
                          <w:t xml:space="preserve"> </w:t>
                        </w:r>
                        <w:r>
                          <w:rPr>
                            <w:color w:val="231F20"/>
                            <w:w w:val="105%"/>
                          </w:rPr>
                          <w:t>wiped</w:t>
                        </w:r>
                        <w:r>
                          <w:rPr>
                            <w:color w:val="231F20"/>
                            <w:spacing w:val="-7"/>
                            <w:w w:val="105%"/>
                          </w:rPr>
                          <w:t xml:space="preserve"> </w:t>
                        </w:r>
                        <w:r>
                          <w:rPr>
                            <w:color w:val="231F20"/>
                            <w:w w:val="105%"/>
                          </w:rPr>
                          <w:t>out.</w:t>
                        </w:r>
                        <w:r>
                          <w:rPr>
                            <w:color w:val="231F20"/>
                            <w:spacing w:val="30"/>
                            <w:w w:val="105%"/>
                          </w:rPr>
                          <w:t xml:space="preserve"> </w:t>
                        </w:r>
                        <w:r>
                          <w:rPr>
                            <w:color w:val="231F20"/>
                            <w:w w:val="105%"/>
                          </w:rPr>
                          <w:t>I</w:t>
                        </w:r>
                        <w:r>
                          <w:rPr>
                            <w:color w:val="231F20"/>
                            <w:spacing w:val="-7"/>
                            <w:w w:val="105%"/>
                          </w:rPr>
                          <w:t xml:space="preserve"> </w:t>
                        </w:r>
                        <w:r>
                          <w:rPr>
                            <w:color w:val="231F20"/>
                            <w:w w:val="105%"/>
                          </w:rPr>
                          <w:t>have</w:t>
                        </w:r>
                        <w:r>
                          <w:rPr>
                            <w:color w:val="231F20"/>
                            <w:spacing w:val="-7"/>
                            <w:w w:val="105%"/>
                          </w:rPr>
                          <w:t xml:space="preserve"> </w:t>
                        </w:r>
                        <w:r>
                          <w:rPr>
                            <w:color w:val="231F20"/>
                            <w:w w:val="105%"/>
                          </w:rPr>
                          <w:t>seen</w:t>
                        </w:r>
                        <w:r>
                          <w:rPr>
                            <w:color w:val="231F20"/>
                            <w:spacing w:val="-7"/>
                            <w:w w:val="105%"/>
                          </w:rPr>
                          <w:t xml:space="preserve"> </w:t>
                        </w:r>
                        <w:r>
                          <w:rPr>
                            <w:color w:val="231F20"/>
                            <w:w w:val="105%"/>
                          </w:rPr>
                          <w:t>men</w:t>
                        </w:r>
                        <w:r>
                          <w:rPr>
                            <w:color w:val="231F20"/>
                            <w:spacing w:val="-7"/>
                            <w:w w:val="105%"/>
                          </w:rPr>
                          <w:t xml:space="preserve"> </w:t>
                        </w:r>
                        <w:r>
                          <w:rPr>
                            <w:color w:val="231F20"/>
                            <w:w w:val="105%"/>
                          </w:rPr>
                          <w:t>come</w:t>
                        </w:r>
                        <w:r>
                          <w:rPr>
                            <w:color w:val="231F20"/>
                            <w:spacing w:val="-7"/>
                            <w:w w:val="105%"/>
                          </w:rPr>
                          <w:t xml:space="preserve"> </w:t>
                        </w:r>
                        <w:r>
                          <w:rPr>
                            <w:color w:val="231F20"/>
                            <w:w w:val="105%"/>
                          </w:rPr>
                          <w:t>out</w:t>
                        </w:r>
                        <w:r>
                          <w:rPr>
                            <w:color w:val="231F20"/>
                            <w:spacing w:val="-7"/>
                            <w:w w:val="105%"/>
                          </w:rPr>
                          <w:t xml:space="preserve"> </w:t>
                        </w:r>
                        <w:r>
                          <w:rPr>
                            <w:color w:val="231F20"/>
                            <w:w w:val="105%"/>
                          </w:rPr>
                          <w:t>of</w:t>
                        </w:r>
                        <w:r>
                          <w:rPr>
                            <w:color w:val="231F20"/>
                            <w:spacing w:val="-7"/>
                            <w:w w:val="105%"/>
                          </w:rPr>
                          <w:t xml:space="preserve"> </w:t>
                        </w:r>
                        <w:r>
                          <w:rPr>
                            <w:color w:val="231F20"/>
                            <w:w w:val="105%"/>
                          </w:rPr>
                          <w:t>asylums and resume a vital place in the lives of their families and</w:t>
                        </w:r>
                        <w:r>
                          <w:rPr>
                            <w:color w:val="231F20"/>
                            <w:spacing w:val="-12"/>
                            <w:w w:val="105%"/>
                          </w:rPr>
                          <w:t xml:space="preserve"> </w:t>
                        </w:r>
                        <w:r>
                          <w:rPr>
                            <w:color w:val="231F20"/>
                            <w:w w:val="105%"/>
                          </w:rPr>
                          <w:t>communities.</w:t>
                        </w:r>
                        <w:r>
                          <w:rPr>
                            <w:color w:val="231F20"/>
                            <w:spacing w:val="-12"/>
                            <w:w w:val="105%"/>
                          </w:rPr>
                          <w:t xml:space="preserve"> </w:t>
                        </w:r>
                        <w:r>
                          <w:rPr>
                            <w:color w:val="231F20"/>
                            <w:w w:val="105%"/>
                          </w:rPr>
                          <w:t>Business</w:t>
                        </w:r>
                        <w:r>
                          <w:rPr>
                            <w:color w:val="231F20"/>
                            <w:spacing w:val="-12"/>
                            <w:w w:val="105%"/>
                          </w:rPr>
                          <w:t xml:space="preserve"> </w:t>
                        </w:r>
                        <w:r>
                          <w:rPr>
                            <w:color w:val="231F20"/>
                            <w:w w:val="105%"/>
                          </w:rPr>
                          <w:t>and</w:t>
                        </w:r>
                        <w:r>
                          <w:rPr>
                            <w:color w:val="231F20"/>
                            <w:spacing w:val="-12"/>
                            <w:w w:val="105%"/>
                          </w:rPr>
                          <w:t xml:space="preserve"> </w:t>
                        </w:r>
                        <w:r>
                          <w:rPr>
                            <w:color w:val="231F20"/>
                            <w:w w:val="105%"/>
                          </w:rPr>
                          <w:t>professional</w:t>
                        </w:r>
                        <w:r>
                          <w:rPr>
                            <w:color w:val="231F20"/>
                            <w:spacing w:val="-12"/>
                            <w:w w:val="105%"/>
                          </w:rPr>
                          <w:t xml:space="preserve"> </w:t>
                        </w:r>
                        <w:r>
                          <w:rPr>
                            <w:color w:val="231F20"/>
                            <w:w w:val="105%"/>
                          </w:rPr>
                          <w:t>men</w:t>
                        </w:r>
                        <w:r>
                          <w:rPr>
                            <w:color w:val="231F20"/>
                            <w:spacing w:val="-11"/>
                            <w:w w:val="105%"/>
                          </w:rPr>
                          <w:t xml:space="preserve"> </w:t>
                        </w:r>
                        <w:r>
                          <w:rPr>
                            <w:color w:val="231F20"/>
                            <w:w w:val="105%"/>
                          </w:rPr>
                          <w:t>have regained</w:t>
                        </w:r>
                        <w:r>
                          <w:rPr>
                            <w:color w:val="231F20"/>
                            <w:spacing w:val="-4"/>
                            <w:w w:val="105%"/>
                          </w:rPr>
                          <w:t xml:space="preserve"> </w:t>
                        </w:r>
                        <w:r>
                          <w:rPr>
                            <w:color w:val="231F20"/>
                            <w:w w:val="105%"/>
                          </w:rPr>
                          <w:t>their</w:t>
                        </w:r>
                        <w:r>
                          <w:rPr>
                            <w:color w:val="231F20"/>
                            <w:spacing w:val="-4"/>
                            <w:w w:val="105%"/>
                          </w:rPr>
                          <w:t xml:space="preserve"> </w:t>
                        </w:r>
                        <w:r>
                          <w:rPr>
                            <w:color w:val="231F20"/>
                            <w:w w:val="105%"/>
                          </w:rPr>
                          <w:t>standing.</w:t>
                        </w:r>
                        <w:r>
                          <w:rPr>
                            <w:color w:val="231F20"/>
                            <w:spacing w:val="38"/>
                            <w:w w:val="105%"/>
                          </w:rPr>
                          <w:t xml:space="preserve"> </w:t>
                        </w:r>
                        <w:r>
                          <w:rPr>
                            <w:color w:val="231F20"/>
                            <w:w w:val="105%"/>
                          </w:rPr>
                          <w:t>There</w:t>
                        </w:r>
                        <w:r>
                          <w:rPr>
                            <w:color w:val="231F20"/>
                            <w:spacing w:val="-4"/>
                            <w:w w:val="105%"/>
                          </w:rPr>
                          <w:t xml:space="preserve"> </w:t>
                        </w:r>
                        <w:r>
                          <w:rPr>
                            <w:color w:val="231F20"/>
                            <w:w w:val="105%"/>
                          </w:rPr>
                          <w:t>is</w:t>
                        </w:r>
                        <w:r>
                          <w:rPr>
                            <w:color w:val="231F20"/>
                            <w:spacing w:val="-4"/>
                            <w:w w:val="105%"/>
                          </w:rPr>
                          <w:t xml:space="preserve"> </w:t>
                        </w:r>
                        <w:r>
                          <w:rPr>
                            <w:color w:val="231F20"/>
                            <w:w w:val="105%"/>
                          </w:rPr>
                          <w:t>scarcely</w:t>
                        </w:r>
                        <w:r>
                          <w:rPr>
                            <w:color w:val="231F20"/>
                            <w:spacing w:val="-4"/>
                            <w:w w:val="105%"/>
                          </w:rPr>
                          <w:t xml:space="preserve"> </w:t>
                        </w:r>
                        <w:r>
                          <w:rPr>
                            <w:color w:val="231F20"/>
                            <w:w w:val="105%"/>
                          </w:rPr>
                          <w:t>any</w:t>
                        </w:r>
                        <w:r>
                          <w:rPr>
                            <w:color w:val="231F20"/>
                            <w:spacing w:val="-4"/>
                            <w:w w:val="105%"/>
                          </w:rPr>
                          <w:t xml:space="preserve"> </w:t>
                        </w:r>
                        <w:r>
                          <w:rPr>
                            <w:color w:val="231F20"/>
                            <w:w w:val="105%"/>
                          </w:rPr>
                          <w:t>form</w:t>
                        </w:r>
                        <w:r>
                          <w:rPr>
                            <w:color w:val="231F20"/>
                            <w:spacing w:val="-4"/>
                            <w:w w:val="105%"/>
                          </w:rPr>
                          <w:t xml:space="preserve"> </w:t>
                        </w:r>
                        <w:r>
                          <w:rPr>
                            <w:color w:val="231F20"/>
                            <w:w w:val="105%"/>
                          </w:rPr>
                          <w:t xml:space="preserve">of </w:t>
                        </w:r>
                        <w:r>
                          <w:rPr>
                            <w:color w:val="231F20"/>
                          </w:rPr>
                          <w:t>trouble</w:t>
                        </w:r>
                        <w:r>
                          <w:rPr>
                            <w:color w:val="231F20"/>
                            <w:spacing w:val="-2"/>
                          </w:rPr>
                          <w:t xml:space="preserve"> </w:t>
                        </w:r>
                        <w:r>
                          <w:rPr>
                            <w:color w:val="231F20"/>
                          </w:rPr>
                          <w:t>and</w:t>
                        </w:r>
                        <w:r>
                          <w:rPr>
                            <w:color w:val="231F20"/>
                            <w:spacing w:val="-2"/>
                          </w:rPr>
                          <w:t xml:space="preserve"> </w:t>
                        </w:r>
                        <w:r>
                          <w:rPr>
                            <w:color w:val="231F20"/>
                          </w:rPr>
                          <w:t>misery</w:t>
                        </w:r>
                        <w:r>
                          <w:rPr>
                            <w:color w:val="231F20"/>
                            <w:spacing w:val="-2"/>
                          </w:rPr>
                          <w:t xml:space="preserve"> </w:t>
                        </w:r>
                        <w:r>
                          <w:rPr>
                            <w:color w:val="231F20"/>
                          </w:rPr>
                          <w:t>which</w:t>
                        </w:r>
                        <w:r>
                          <w:rPr>
                            <w:color w:val="231F20"/>
                            <w:spacing w:val="-2"/>
                          </w:rPr>
                          <w:t xml:space="preserve"> </w:t>
                        </w:r>
                        <w:r>
                          <w:rPr>
                            <w:color w:val="231F20"/>
                          </w:rPr>
                          <w:t>has</w:t>
                        </w:r>
                        <w:r>
                          <w:rPr>
                            <w:color w:val="231F20"/>
                            <w:spacing w:val="-2"/>
                          </w:rPr>
                          <w:t xml:space="preserve"> </w:t>
                        </w:r>
                        <w:r>
                          <w:rPr>
                            <w:color w:val="231F20"/>
                          </w:rPr>
                          <w:t>not</w:t>
                        </w:r>
                        <w:r>
                          <w:rPr>
                            <w:color w:val="231F20"/>
                            <w:spacing w:val="-2"/>
                          </w:rPr>
                          <w:t xml:space="preserve"> </w:t>
                        </w:r>
                        <w:r>
                          <w:rPr>
                            <w:color w:val="231F20"/>
                          </w:rPr>
                          <w:t>been</w:t>
                        </w:r>
                        <w:r>
                          <w:rPr>
                            <w:color w:val="231F20"/>
                            <w:spacing w:val="-2"/>
                          </w:rPr>
                          <w:t xml:space="preserve"> </w:t>
                        </w:r>
                        <w:r>
                          <w:rPr>
                            <w:color w:val="231F20"/>
                          </w:rPr>
                          <w:t>overcome</w:t>
                        </w:r>
                        <w:r>
                          <w:rPr>
                            <w:color w:val="231F20"/>
                            <w:spacing w:val="-2"/>
                          </w:rPr>
                          <w:t xml:space="preserve"> </w:t>
                        </w:r>
                        <w:r>
                          <w:rPr>
                            <w:color w:val="231F20"/>
                          </w:rPr>
                          <w:t xml:space="preserve">among </w:t>
                        </w:r>
                        <w:r>
                          <w:rPr>
                            <w:color w:val="231F20"/>
                            <w:w w:val="105%"/>
                          </w:rPr>
                          <w:t>us.</w:t>
                        </w:r>
                        <w:r>
                          <w:rPr>
                            <w:color w:val="231F20"/>
                            <w:spacing w:val="40"/>
                            <w:w w:val="105%"/>
                          </w:rPr>
                          <w:t xml:space="preserve"> </w:t>
                        </w:r>
                        <w:r>
                          <w:rPr>
                            <w:color w:val="231F20"/>
                            <w:w w:val="105%"/>
                          </w:rPr>
                          <w:t>In one western city and its environs there are one thousand of us and our families. We meet frequently so</w:t>
                        </w:r>
                        <w:r>
                          <w:rPr>
                            <w:color w:val="231F20"/>
                            <w:spacing w:val="40"/>
                            <w:w w:val="105%"/>
                          </w:rPr>
                          <w:t xml:space="preserve"> </w:t>
                        </w:r>
                        <w:r>
                          <w:rPr>
                            <w:color w:val="231F20"/>
                            <w:spacing w:val="12"/>
                            <w:w w:val="105%"/>
                          </w:rPr>
                          <w:t>that</w:t>
                        </w:r>
                        <w:r>
                          <w:rPr>
                            <w:color w:val="231F20"/>
                            <w:spacing w:val="40"/>
                            <w:w w:val="105%"/>
                          </w:rPr>
                          <w:t xml:space="preserve"> </w:t>
                        </w:r>
                        <w:r>
                          <w:rPr>
                            <w:color w:val="231F20"/>
                            <w:spacing w:val="14"/>
                            <w:w w:val="105%"/>
                          </w:rPr>
                          <w:t>newcomers</w:t>
                        </w:r>
                        <w:r>
                          <w:rPr>
                            <w:color w:val="231F20"/>
                            <w:spacing w:val="40"/>
                            <w:w w:val="105%"/>
                          </w:rPr>
                          <w:t xml:space="preserve"> </w:t>
                        </w:r>
                        <w:r>
                          <w:rPr>
                            <w:color w:val="231F20"/>
                            <w:spacing w:val="10"/>
                            <w:w w:val="105%"/>
                          </w:rPr>
                          <w:t>may</w:t>
                        </w:r>
                        <w:r>
                          <w:rPr>
                            <w:color w:val="231F20"/>
                            <w:spacing w:val="40"/>
                            <w:w w:val="105%"/>
                          </w:rPr>
                          <w:t xml:space="preserve"> </w:t>
                        </w:r>
                        <w:r>
                          <w:rPr>
                            <w:color w:val="231F20"/>
                            <w:spacing w:val="12"/>
                            <w:w w:val="105%"/>
                          </w:rPr>
                          <w:t>find</w:t>
                        </w:r>
                        <w:r>
                          <w:rPr>
                            <w:color w:val="231F20"/>
                            <w:spacing w:val="40"/>
                            <w:w w:val="105%"/>
                          </w:rPr>
                          <w:t xml:space="preserve"> </w:t>
                        </w:r>
                        <w:r>
                          <w:rPr>
                            <w:color w:val="231F20"/>
                            <w:spacing w:val="10"/>
                            <w:w w:val="105%"/>
                          </w:rPr>
                          <w:t>the</w:t>
                        </w:r>
                        <w:r>
                          <w:rPr>
                            <w:color w:val="231F20"/>
                            <w:spacing w:val="40"/>
                            <w:w w:val="105%"/>
                          </w:rPr>
                          <w:t xml:space="preserve"> </w:t>
                        </w:r>
                        <w:r>
                          <w:rPr>
                            <w:color w:val="231F20"/>
                            <w:spacing w:val="14"/>
                            <w:w w:val="105%"/>
                          </w:rPr>
                          <w:t xml:space="preserve">fellowship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24A995CB" w14:textId="21A13EA7"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1752448" behindDoc="1" locked="0" layoutInCell="0" allowOverlap="1" wp14:anchorId="0161BA95" wp14:editId="1DCB7702">
            <wp:simplePos x="0" y="0"/>
            <wp:positionH relativeFrom="page">
              <wp:posOffset>353060</wp:posOffset>
            </wp:positionH>
            <wp:positionV relativeFrom="page">
              <wp:posOffset>207645</wp:posOffset>
            </wp:positionV>
            <wp:extent cx="152400" cy="138430"/>
            <wp:effectExtent l="0" t="0" r="0" b="0"/>
            <wp:wrapNone/>
            <wp:docPr id="550" name="Text Box 94"/>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5240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19DF8F9A"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16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53472" behindDoc="1" locked="0" layoutInCell="0" allowOverlap="1" wp14:anchorId="1D3F84ED" wp14:editId="33D751EB">
            <wp:simplePos x="0" y="0"/>
            <wp:positionH relativeFrom="page">
              <wp:posOffset>994410</wp:posOffset>
            </wp:positionH>
            <wp:positionV relativeFrom="page">
              <wp:posOffset>207645</wp:posOffset>
            </wp:positionV>
            <wp:extent cx="1410970" cy="138430"/>
            <wp:effectExtent l="0" t="0" r="0" b="0"/>
            <wp:wrapNone/>
            <wp:docPr id="549" name="Text Box 95"/>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41097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558F8998"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ALCOHOLICS</w:t>
                        </w:r>
                        <w:r>
                          <w:rPr>
                            <w:color w:val="231F20"/>
                            <w:spacing w:val="53"/>
                            <w:sz w:val="16"/>
                            <w:szCs w:val="16"/>
                          </w:rPr>
                          <w:t xml:space="preserve"> </w:t>
                        </w:r>
                        <w:r>
                          <w:rPr>
                            <w:color w:val="231F20"/>
                            <w:spacing w:val="-2"/>
                            <w:sz w:val="16"/>
                            <w:szCs w:val="16"/>
                          </w:rPr>
                          <w:t>ANONYMOUS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54496" behindDoc="1" locked="0" layoutInCell="0" allowOverlap="1" wp14:anchorId="28DB44AD" wp14:editId="7B6DDCAE">
            <wp:simplePos x="0" y="0"/>
            <wp:positionH relativeFrom="page">
              <wp:posOffset>353060</wp:posOffset>
            </wp:positionH>
            <wp:positionV relativeFrom="page">
              <wp:posOffset>370840</wp:posOffset>
            </wp:positionV>
            <wp:extent cx="2617470" cy="2290445"/>
            <wp:effectExtent l="0" t="0" r="0" b="0"/>
            <wp:wrapNone/>
            <wp:docPr id="548" name="Text Box 96"/>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17470" cy="2290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1F33CE50" w14:textId="77777777" w:rsidR="00000000" w:rsidRDefault="00000000">
                        <w:pPr>
                          <w:pStyle w:val="BodyText"/>
                          <w:kinsoku w:val="0"/>
                          <w:overflowPunct w:val="0"/>
                          <w:spacing w:before="0.85pt" w:line="13.05pt" w:lineRule="auto"/>
                          <w:ind w:firstLine="0pt"/>
                          <w:rPr>
                            <w:color w:val="231F20"/>
                            <w:w w:val="105%"/>
                          </w:rPr>
                        </w:pPr>
                        <w:r>
                          <w:rPr>
                            <w:color w:val="231F20"/>
                            <w:w w:val="105%"/>
                          </w:rPr>
                          <w:t>they</w:t>
                        </w:r>
                        <w:r>
                          <w:rPr>
                            <w:color w:val="231F20"/>
                            <w:spacing w:val="-10"/>
                            <w:w w:val="105%"/>
                          </w:rPr>
                          <w:t xml:space="preserve"> </w:t>
                        </w:r>
                        <w:r>
                          <w:rPr>
                            <w:color w:val="231F20"/>
                            <w:w w:val="105%"/>
                          </w:rPr>
                          <w:t>seek.</w:t>
                        </w:r>
                        <w:r>
                          <w:rPr>
                            <w:color w:val="231F20"/>
                            <w:spacing w:val="26"/>
                            <w:w w:val="105%"/>
                          </w:rPr>
                          <w:t xml:space="preserve"> </w:t>
                        </w:r>
                        <w:r>
                          <w:rPr>
                            <w:color w:val="231F20"/>
                            <w:w w:val="105%"/>
                          </w:rPr>
                          <w:t>At</w:t>
                        </w:r>
                        <w:r>
                          <w:rPr>
                            <w:color w:val="231F20"/>
                            <w:spacing w:val="-10"/>
                            <w:w w:val="105%"/>
                          </w:rPr>
                          <w:t xml:space="preserve"> </w:t>
                        </w:r>
                        <w:r>
                          <w:rPr>
                            <w:color w:val="231F20"/>
                            <w:w w:val="105%"/>
                          </w:rPr>
                          <w:t>these</w:t>
                        </w:r>
                        <w:r>
                          <w:rPr>
                            <w:color w:val="231F20"/>
                            <w:spacing w:val="-11"/>
                            <w:w w:val="105%"/>
                          </w:rPr>
                          <w:t xml:space="preserve"> </w:t>
                        </w:r>
                        <w:r>
                          <w:rPr>
                            <w:color w:val="231F20"/>
                            <w:w w:val="105%"/>
                          </w:rPr>
                          <w:t>informal</w:t>
                        </w:r>
                        <w:r>
                          <w:rPr>
                            <w:color w:val="231F20"/>
                            <w:spacing w:val="-10"/>
                            <w:w w:val="105%"/>
                          </w:rPr>
                          <w:t xml:space="preserve"> </w:t>
                        </w:r>
                        <w:r>
                          <w:rPr>
                            <w:color w:val="231F20"/>
                            <w:w w:val="105%"/>
                          </w:rPr>
                          <w:t>gatherings</w:t>
                        </w:r>
                        <w:r>
                          <w:rPr>
                            <w:color w:val="231F20"/>
                            <w:spacing w:val="-11"/>
                            <w:w w:val="105%"/>
                          </w:rPr>
                          <w:t xml:space="preserve"> </w:t>
                        </w:r>
                        <w:r>
                          <w:rPr>
                            <w:color w:val="231F20"/>
                            <w:w w:val="105%"/>
                          </w:rPr>
                          <w:t>one</w:t>
                        </w:r>
                        <w:r>
                          <w:rPr>
                            <w:color w:val="231F20"/>
                            <w:spacing w:val="-10"/>
                            <w:w w:val="105%"/>
                          </w:rPr>
                          <w:t xml:space="preserve"> </w:t>
                        </w:r>
                        <w:r>
                          <w:rPr>
                            <w:color w:val="231F20"/>
                            <w:w w:val="105%"/>
                          </w:rPr>
                          <w:t>may</w:t>
                        </w:r>
                        <w:r>
                          <w:rPr>
                            <w:color w:val="231F20"/>
                            <w:spacing w:val="-11"/>
                            <w:w w:val="105%"/>
                          </w:rPr>
                          <w:t xml:space="preserve"> </w:t>
                        </w:r>
                        <w:r>
                          <w:rPr>
                            <w:color w:val="231F20"/>
                            <w:w w:val="105%"/>
                          </w:rPr>
                          <w:t xml:space="preserve">often </w:t>
                        </w:r>
                        <w:r>
                          <w:rPr>
                            <w:color w:val="231F20"/>
                          </w:rPr>
                          <w:t>see</w:t>
                        </w:r>
                        <w:r>
                          <w:rPr>
                            <w:color w:val="231F20"/>
                            <w:spacing w:val="-2"/>
                          </w:rPr>
                          <w:t xml:space="preserve"> </w:t>
                        </w:r>
                        <w:r>
                          <w:rPr>
                            <w:color w:val="231F20"/>
                          </w:rPr>
                          <w:t>from</w:t>
                        </w:r>
                        <w:r>
                          <w:rPr>
                            <w:color w:val="231F20"/>
                            <w:spacing w:val="-2"/>
                          </w:rPr>
                          <w:t xml:space="preserve"> </w:t>
                        </w:r>
                        <w:r>
                          <w:rPr>
                            <w:color w:val="231F20"/>
                          </w:rPr>
                          <w:t>50</w:t>
                        </w:r>
                        <w:r>
                          <w:rPr>
                            <w:color w:val="231F20"/>
                            <w:spacing w:val="-2"/>
                          </w:rPr>
                          <w:t xml:space="preserve"> </w:t>
                        </w:r>
                        <w:r>
                          <w:rPr>
                            <w:color w:val="231F20"/>
                          </w:rPr>
                          <w:t>to</w:t>
                        </w:r>
                        <w:r>
                          <w:rPr>
                            <w:color w:val="231F20"/>
                            <w:spacing w:val="-2"/>
                          </w:rPr>
                          <w:t xml:space="preserve"> </w:t>
                        </w:r>
                        <w:r>
                          <w:rPr>
                            <w:color w:val="231F20"/>
                          </w:rPr>
                          <w:t>200</w:t>
                        </w:r>
                        <w:r>
                          <w:rPr>
                            <w:color w:val="231F20"/>
                            <w:spacing w:val="-2"/>
                          </w:rPr>
                          <w:t xml:space="preserve"> </w:t>
                        </w:r>
                        <w:r>
                          <w:rPr>
                            <w:color w:val="231F20"/>
                          </w:rPr>
                          <w:t>persons.</w:t>
                        </w:r>
                        <w:r>
                          <w:rPr>
                            <w:color w:val="231F20"/>
                            <w:spacing w:val="15"/>
                          </w:rPr>
                          <w:t xml:space="preserve"> </w:t>
                        </w:r>
                        <w:r>
                          <w:rPr>
                            <w:color w:val="231F20"/>
                          </w:rPr>
                          <w:t>We</w:t>
                        </w:r>
                        <w:r>
                          <w:rPr>
                            <w:color w:val="231F20"/>
                            <w:spacing w:val="-3"/>
                          </w:rPr>
                          <w:t xml:space="preserve"> </w:t>
                        </w:r>
                        <w:r>
                          <w:rPr>
                            <w:color w:val="231F20"/>
                          </w:rPr>
                          <w:t>are</w:t>
                        </w:r>
                        <w:r>
                          <w:rPr>
                            <w:color w:val="231F20"/>
                            <w:spacing w:val="-2"/>
                          </w:rPr>
                          <w:t xml:space="preserve"> </w:t>
                        </w:r>
                        <w:r>
                          <w:rPr>
                            <w:color w:val="231F20"/>
                          </w:rPr>
                          <w:t>growing</w:t>
                        </w:r>
                        <w:r>
                          <w:rPr>
                            <w:color w:val="231F20"/>
                            <w:spacing w:val="-2"/>
                          </w:rPr>
                          <w:t xml:space="preserve"> </w:t>
                        </w:r>
                        <w:r>
                          <w:rPr>
                            <w:color w:val="231F20"/>
                          </w:rPr>
                          <w:t>in</w:t>
                        </w:r>
                        <w:r>
                          <w:rPr>
                            <w:color w:val="231F20"/>
                            <w:spacing w:val="-2"/>
                          </w:rPr>
                          <w:t xml:space="preserve"> </w:t>
                        </w:r>
                        <w:r>
                          <w:rPr>
                            <w:color w:val="231F20"/>
                          </w:rPr>
                          <w:t xml:space="preserve">numbers </w:t>
                        </w:r>
                        <w:r>
                          <w:rPr>
                            <w:color w:val="231F20"/>
                            <w:w w:val="105%"/>
                          </w:rPr>
                          <w:t>and</w:t>
                        </w:r>
                        <w:r>
                          <w:rPr>
                            <w:color w:val="231F20"/>
                            <w:spacing w:val="-13"/>
                            <w:w w:val="105%"/>
                          </w:rPr>
                          <w:t xml:space="preserve"> </w:t>
                        </w:r>
                        <w:r>
                          <w:rPr>
                            <w:color w:val="231F20"/>
                            <w:w w:val="105%"/>
                          </w:rPr>
                          <w:t>power.</w:t>
                        </w:r>
                      </w:p>
                      <w:p w14:paraId="217E8771" w14:textId="77777777" w:rsidR="00000000" w:rsidRDefault="00000000">
                        <w:pPr>
                          <w:pStyle w:val="BodyText"/>
                          <w:kinsoku w:val="0"/>
                          <w:overflowPunct w:val="0"/>
                          <w:spacing w:line="13.20pt" w:lineRule="auto"/>
                          <w:rPr>
                            <w:color w:val="231F20"/>
                            <w:w w:val="105%"/>
                          </w:rPr>
                        </w:pPr>
                        <w:r>
                          <w:rPr>
                            <w:color w:val="231F20"/>
                            <w:w w:val="105%"/>
                          </w:rPr>
                          <w:t>An</w:t>
                        </w:r>
                        <w:r>
                          <w:rPr>
                            <w:color w:val="231F20"/>
                            <w:spacing w:val="-9"/>
                            <w:w w:val="105%"/>
                          </w:rPr>
                          <w:t xml:space="preserve"> </w:t>
                        </w:r>
                        <w:r>
                          <w:rPr>
                            <w:color w:val="231F20"/>
                            <w:w w:val="105%"/>
                          </w:rPr>
                          <w:t>alcoholic</w:t>
                        </w:r>
                        <w:r>
                          <w:rPr>
                            <w:color w:val="231F20"/>
                            <w:spacing w:val="-9"/>
                            <w:w w:val="105%"/>
                          </w:rPr>
                          <w:t xml:space="preserve"> </w:t>
                        </w:r>
                        <w:r>
                          <w:rPr>
                            <w:color w:val="231F20"/>
                            <w:w w:val="105%"/>
                          </w:rPr>
                          <w:t>in</w:t>
                        </w:r>
                        <w:r>
                          <w:rPr>
                            <w:color w:val="231F20"/>
                            <w:spacing w:val="-9"/>
                            <w:w w:val="105%"/>
                          </w:rPr>
                          <w:t xml:space="preserve"> </w:t>
                        </w:r>
                        <w:r>
                          <w:rPr>
                            <w:color w:val="231F20"/>
                            <w:w w:val="105%"/>
                          </w:rPr>
                          <w:t>his</w:t>
                        </w:r>
                        <w:r>
                          <w:rPr>
                            <w:color w:val="231F20"/>
                            <w:spacing w:val="-9"/>
                            <w:w w:val="105%"/>
                          </w:rPr>
                          <w:t xml:space="preserve"> </w:t>
                        </w:r>
                        <w:r>
                          <w:rPr>
                            <w:color w:val="231F20"/>
                            <w:w w:val="105%"/>
                          </w:rPr>
                          <w:t>cups</w:t>
                        </w:r>
                        <w:r>
                          <w:rPr>
                            <w:color w:val="231F20"/>
                            <w:spacing w:val="-9"/>
                            <w:w w:val="105%"/>
                          </w:rPr>
                          <w:t xml:space="preserve"> </w:t>
                        </w:r>
                        <w:r>
                          <w:rPr>
                            <w:color w:val="231F20"/>
                            <w:w w:val="105%"/>
                          </w:rPr>
                          <w:t>is</w:t>
                        </w:r>
                        <w:r>
                          <w:rPr>
                            <w:color w:val="231F20"/>
                            <w:spacing w:val="-9"/>
                            <w:w w:val="105%"/>
                          </w:rPr>
                          <w:t xml:space="preserve"> </w:t>
                        </w:r>
                        <w:r>
                          <w:rPr>
                            <w:color w:val="231F20"/>
                            <w:w w:val="105%"/>
                          </w:rPr>
                          <w:t>an</w:t>
                        </w:r>
                        <w:r>
                          <w:rPr>
                            <w:color w:val="231F20"/>
                            <w:spacing w:val="-9"/>
                            <w:w w:val="105%"/>
                          </w:rPr>
                          <w:t xml:space="preserve"> </w:t>
                        </w:r>
                        <w:r>
                          <w:rPr>
                            <w:color w:val="231F20"/>
                            <w:w w:val="105%"/>
                          </w:rPr>
                          <w:t>unlovely</w:t>
                        </w:r>
                        <w:r>
                          <w:rPr>
                            <w:color w:val="231F20"/>
                            <w:spacing w:val="-9"/>
                            <w:w w:val="105%"/>
                          </w:rPr>
                          <w:t xml:space="preserve"> </w:t>
                        </w:r>
                        <w:r>
                          <w:rPr>
                            <w:color w:val="231F20"/>
                            <w:w w:val="105%"/>
                          </w:rPr>
                          <w:t>creature.</w:t>
                        </w:r>
                        <w:r>
                          <w:rPr>
                            <w:color w:val="231F20"/>
                            <w:spacing w:val="28"/>
                            <w:w w:val="105%"/>
                          </w:rPr>
                          <w:t xml:space="preserve"> </w:t>
                        </w:r>
                        <w:r>
                          <w:rPr>
                            <w:color w:val="231F20"/>
                            <w:w w:val="105%"/>
                          </w:rPr>
                          <w:t xml:space="preserve">Our </w:t>
                        </w:r>
                        <w:r>
                          <w:rPr>
                            <w:color w:val="231F20"/>
                          </w:rPr>
                          <w:t xml:space="preserve">struggles with them are variously strenuous, comic, and </w:t>
                        </w:r>
                        <w:r>
                          <w:rPr>
                            <w:color w:val="231F20"/>
                            <w:w w:val="105%"/>
                          </w:rPr>
                          <w:t>tragic.</w:t>
                        </w:r>
                        <w:r>
                          <w:rPr>
                            <w:color w:val="231F20"/>
                            <w:spacing w:val="30"/>
                            <w:w w:val="105%"/>
                          </w:rPr>
                          <w:t xml:space="preserve"> </w:t>
                        </w:r>
                        <w:r>
                          <w:rPr>
                            <w:color w:val="231F20"/>
                            <w:w w:val="105%"/>
                          </w:rPr>
                          <w:t>One</w:t>
                        </w:r>
                        <w:r>
                          <w:rPr>
                            <w:color w:val="231F20"/>
                            <w:spacing w:val="-9"/>
                            <w:w w:val="105%"/>
                          </w:rPr>
                          <w:t xml:space="preserve"> </w:t>
                        </w:r>
                        <w:r>
                          <w:rPr>
                            <w:color w:val="231F20"/>
                            <w:w w:val="105%"/>
                          </w:rPr>
                          <w:t>poor</w:t>
                        </w:r>
                        <w:r>
                          <w:rPr>
                            <w:color w:val="231F20"/>
                            <w:spacing w:val="-9"/>
                            <w:w w:val="105%"/>
                          </w:rPr>
                          <w:t xml:space="preserve"> </w:t>
                        </w:r>
                        <w:r>
                          <w:rPr>
                            <w:color w:val="231F20"/>
                            <w:w w:val="105%"/>
                          </w:rPr>
                          <w:t>chap</w:t>
                        </w:r>
                        <w:r>
                          <w:rPr>
                            <w:color w:val="231F20"/>
                            <w:spacing w:val="-9"/>
                            <w:w w:val="105%"/>
                          </w:rPr>
                          <w:t xml:space="preserve"> </w:t>
                        </w:r>
                        <w:r>
                          <w:rPr>
                            <w:color w:val="231F20"/>
                            <w:w w:val="105%"/>
                          </w:rPr>
                          <w:t>committed</w:t>
                        </w:r>
                        <w:r>
                          <w:rPr>
                            <w:color w:val="231F20"/>
                            <w:spacing w:val="-9"/>
                            <w:w w:val="105%"/>
                          </w:rPr>
                          <w:t xml:space="preserve"> </w:t>
                        </w:r>
                        <w:r>
                          <w:rPr>
                            <w:color w:val="231F20"/>
                            <w:w w:val="105%"/>
                          </w:rPr>
                          <w:t>suicide</w:t>
                        </w:r>
                        <w:r>
                          <w:rPr>
                            <w:color w:val="231F20"/>
                            <w:spacing w:val="-9"/>
                            <w:w w:val="105%"/>
                          </w:rPr>
                          <w:t xml:space="preserve"> </w:t>
                        </w:r>
                        <w:r>
                          <w:rPr>
                            <w:color w:val="231F20"/>
                            <w:w w:val="105%"/>
                          </w:rPr>
                          <w:t>in</w:t>
                        </w:r>
                        <w:r>
                          <w:rPr>
                            <w:color w:val="231F20"/>
                            <w:spacing w:val="-9"/>
                            <w:w w:val="105%"/>
                          </w:rPr>
                          <w:t xml:space="preserve"> </w:t>
                        </w:r>
                        <w:r>
                          <w:rPr>
                            <w:color w:val="231F20"/>
                            <w:w w:val="105%"/>
                          </w:rPr>
                          <w:t>my</w:t>
                        </w:r>
                        <w:r>
                          <w:rPr>
                            <w:color w:val="231F20"/>
                            <w:spacing w:val="-9"/>
                            <w:w w:val="105%"/>
                          </w:rPr>
                          <w:t xml:space="preserve"> </w:t>
                        </w:r>
                        <w:r>
                          <w:rPr>
                            <w:color w:val="231F20"/>
                            <w:w w:val="105%"/>
                          </w:rPr>
                          <w:t>home. He could not, or would not, see our way of life.</w:t>
                        </w:r>
                      </w:p>
                      <w:p w14:paraId="0E1EAC42" w14:textId="77777777" w:rsidR="00000000" w:rsidRDefault="00000000">
                        <w:pPr>
                          <w:pStyle w:val="BodyText"/>
                          <w:kinsoku w:val="0"/>
                          <w:overflowPunct w:val="0"/>
                          <w:spacing w:line="13.05pt" w:lineRule="auto"/>
                          <w:rPr>
                            <w:color w:val="231F20"/>
                            <w:w w:val="105%"/>
                          </w:rPr>
                        </w:pPr>
                        <w:r>
                          <w:rPr>
                            <w:color w:val="231F20"/>
                            <w:w w:val="105%"/>
                          </w:rPr>
                          <w:t>There</w:t>
                        </w:r>
                        <w:r>
                          <w:rPr>
                            <w:color w:val="231F20"/>
                            <w:spacing w:val="-7"/>
                            <w:w w:val="105%"/>
                          </w:rPr>
                          <w:t xml:space="preserve"> </w:t>
                        </w:r>
                        <w:r>
                          <w:rPr>
                            <w:color w:val="231F20"/>
                            <w:w w:val="105%"/>
                          </w:rPr>
                          <w:t>is,</w:t>
                        </w:r>
                        <w:r>
                          <w:rPr>
                            <w:color w:val="231F20"/>
                            <w:spacing w:val="-7"/>
                            <w:w w:val="105%"/>
                          </w:rPr>
                          <w:t xml:space="preserve"> </w:t>
                        </w:r>
                        <w:r>
                          <w:rPr>
                            <w:color w:val="231F20"/>
                            <w:w w:val="105%"/>
                          </w:rPr>
                          <w:t>however</w:t>
                        </w:r>
                        <w:r>
                          <w:rPr>
                            <w:color w:val="231F20"/>
                            <w:spacing w:val="-7"/>
                            <w:w w:val="105%"/>
                          </w:rPr>
                          <w:t xml:space="preserve"> </w:t>
                        </w:r>
                        <w:r>
                          <w:rPr>
                            <w:color w:val="231F20"/>
                            <w:w w:val="105%"/>
                          </w:rPr>
                          <w:t>a</w:t>
                        </w:r>
                        <w:r>
                          <w:rPr>
                            <w:color w:val="231F20"/>
                            <w:spacing w:val="-7"/>
                            <w:w w:val="105%"/>
                          </w:rPr>
                          <w:t xml:space="preserve"> </w:t>
                        </w:r>
                        <w:r>
                          <w:rPr>
                            <w:color w:val="231F20"/>
                            <w:w w:val="105%"/>
                          </w:rPr>
                          <w:t>vast</w:t>
                        </w:r>
                        <w:r>
                          <w:rPr>
                            <w:color w:val="231F20"/>
                            <w:spacing w:val="-7"/>
                            <w:w w:val="105%"/>
                          </w:rPr>
                          <w:t xml:space="preserve"> </w:t>
                        </w:r>
                        <w:r>
                          <w:rPr>
                            <w:color w:val="231F20"/>
                            <w:w w:val="105%"/>
                          </w:rPr>
                          <w:t>amount</w:t>
                        </w:r>
                        <w:r>
                          <w:rPr>
                            <w:color w:val="231F20"/>
                            <w:spacing w:val="-7"/>
                            <w:w w:val="105%"/>
                          </w:rPr>
                          <w:t xml:space="preserve"> </w:t>
                        </w:r>
                        <w:r>
                          <w:rPr>
                            <w:color w:val="231F20"/>
                            <w:w w:val="105%"/>
                          </w:rPr>
                          <w:t>of</w:t>
                        </w:r>
                        <w:r>
                          <w:rPr>
                            <w:color w:val="231F20"/>
                            <w:spacing w:val="-7"/>
                            <w:w w:val="105%"/>
                          </w:rPr>
                          <w:t xml:space="preserve"> </w:t>
                        </w:r>
                        <w:r>
                          <w:rPr>
                            <w:color w:val="231F20"/>
                            <w:w w:val="105%"/>
                          </w:rPr>
                          <w:t>fun</w:t>
                        </w:r>
                        <w:r>
                          <w:rPr>
                            <w:color w:val="231F20"/>
                            <w:spacing w:val="-7"/>
                            <w:w w:val="105%"/>
                          </w:rPr>
                          <w:t xml:space="preserve"> </w:t>
                        </w:r>
                        <w:r>
                          <w:rPr>
                            <w:color w:val="231F20"/>
                            <w:w w:val="105%"/>
                          </w:rPr>
                          <w:t>about</w:t>
                        </w:r>
                        <w:r>
                          <w:rPr>
                            <w:color w:val="231F20"/>
                            <w:spacing w:val="-7"/>
                            <w:w w:val="105%"/>
                          </w:rPr>
                          <w:t xml:space="preserve"> </w:t>
                        </w:r>
                        <w:r>
                          <w:rPr>
                            <w:color w:val="231F20"/>
                            <w:w w:val="105%"/>
                          </w:rPr>
                          <w:t>it</w:t>
                        </w:r>
                        <w:r>
                          <w:rPr>
                            <w:color w:val="231F20"/>
                            <w:spacing w:val="-7"/>
                            <w:w w:val="105%"/>
                          </w:rPr>
                          <w:t xml:space="preserve"> </w:t>
                        </w:r>
                        <w:r>
                          <w:rPr>
                            <w:color w:val="231F20"/>
                            <w:w w:val="105%"/>
                          </w:rPr>
                          <w:t>all.</w:t>
                        </w:r>
                        <w:r>
                          <w:rPr>
                            <w:color w:val="231F20"/>
                            <w:spacing w:val="32"/>
                            <w:w w:val="105%"/>
                          </w:rPr>
                          <w:t xml:space="preserve"> </w:t>
                        </w:r>
                        <w:r>
                          <w:rPr>
                            <w:color w:val="231F20"/>
                            <w:w w:val="105%"/>
                          </w:rPr>
                          <w:t xml:space="preserve">I </w:t>
                        </w:r>
                        <w:r>
                          <w:rPr>
                            <w:color w:val="231F20"/>
                          </w:rPr>
                          <w:t>suppose</w:t>
                        </w:r>
                        <w:r>
                          <w:rPr>
                            <w:color w:val="231F20"/>
                            <w:spacing w:val="-5"/>
                          </w:rPr>
                          <w:t xml:space="preserve"> </w:t>
                        </w:r>
                        <w:r>
                          <w:rPr>
                            <w:color w:val="231F20"/>
                          </w:rPr>
                          <w:t>some</w:t>
                        </w:r>
                        <w:r>
                          <w:rPr>
                            <w:color w:val="231F20"/>
                            <w:spacing w:val="-5"/>
                          </w:rPr>
                          <w:t xml:space="preserve"> </w:t>
                        </w:r>
                        <w:r>
                          <w:rPr>
                            <w:color w:val="231F20"/>
                          </w:rPr>
                          <w:t>would</w:t>
                        </w:r>
                        <w:r>
                          <w:rPr>
                            <w:color w:val="231F20"/>
                            <w:spacing w:val="-5"/>
                          </w:rPr>
                          <w:t xml:space="preserve"> </w:t>
                        </w:r>
                        <w:r>
                          <w:rPr>
                            <w:color w:val="231F20"/>
                          </w:rPr>
                          <w:t>be</w:t>
                        </w:r>
                        <w:r>
                          <w:rPr>
                            <w:color w:val="231F20"/>
                            <w:spacing w:val="-5"/>
                          </w:rPr>
                          <w:t xml:space="preserve"> </w:t>
                        </w:r>
                        <w:r>
                          <w:rPr>
                            <w:color w:val="231F20"/>
                          </w:rPr>
                          <w:t>shocked</w:t>
                        </w:r>
                        <w:r>
                          <w:rPr>
                            <w:color w:val="231F20"/>
                            <w:spacing w:val="-5"/>
                          </w:rPr>
                          <w:t xml:space="preserve"> </w:t>
                        </w:r>
                        <w:r>
                          <w:rPr>
                            <w:color w:val="231F20"/>
                          </w:rPr>
                          <w:t>at</w:t>
                        </w:r>
                        <w:r>
                          <w:rPr>
                            <w:color w:val="231F20"/>
                            <w:spacing w:val="-5"/>
                          </w:rPr>
                          <w:t xml:space="preserve"> </w:t>
                        </w:r>
                        <w:r>
                          <w:rPr>
                            <w:color w:val="231F20"/>
                          </w:rPr>
                          <w:t>our</w:t>
                        </w:r>
                        <w:r>
                          <w:rPr>
                            <w:color w:val="231F20"/>
                            <w:spacing w:val="-5"/>
                          </w:rPr>
                          <w:t xml:space="preserve"> </w:t>
                        </w:r>
                        <w:r>
                          <w:rPr>
                            <w:color w:val="231F20"/>
                          </w:rPr>
                          <w:t>seeming</w:t>
                        </w:r>
                        <w:r>
                          <w:rPr>
                            <w:color w:val="231F20"/>
                            <w:spacing w:val="-5"/>
                          </w:rPr>
                          <w:t xml:space="preserve"> </w:t>
                        </w:r>
                        <w:r>
                          <w:rPr>
                            <w:color w:val="231F20"/>
                          </w:rPr>
                          <w:t xml:space="preserve">worldli- </w:t>
                        </w:r>
                        <w:r>
                          <w:rPr>
                            <w:color w:val="231F20"/>
                            <w:spacing w:val="-2"/>
                            <w:w w:val="105%"/>
                          </w:rPr>
                          <w:t>ness</w:t>
                        </w:r>
                        <w:r>
                          <w:rPr>
                            <w:color w:val="231F20"/>
                            <w:spacing w:val="-10"/>
                            <w:w w:val="105%"/>
                          </w:rPr>
                          <w:t xml:space="preserve"> </w:t>
                        </w:r>
                        <w:r>
                          <w:rPr>
                            <w:color w:val="231F20"/>
                            <w:spacing w:val="-2"/>
                            <w:w w:val="105%"/>
                          </w:rPr>
                          <w:t>and</w:t>
                        </w:r>
                        <w:r>
                          <w:rPr>
                            <w:color w:val="231F20"/>
                            <w:spacing w:val="-10"/>
                            <w:w w:val="105%"/>
                          </w:rPr>
                          <w:t xml:space="preserve"> </w:t>
                        </w:r>
                        <w:r>
                          <w:rPr>
                            <w:color w:val="231F20"/>
                            <w:spacing w:val="-2"/>
                            <w:w w:val="105%"/>
                          </w:rPr>
                          <w:t>levity.</w:t>
                        </w:r>
                        <w:r>
                          <w:rPr>
                            <w:color w:val="231F20"/>
                            <w:spacing w:val="27"/>
                            <w:w w:val="105%"/>
                          </w:rPr>
                          <w:t xml:space="preserve"> </w:t>
                        </w:r>
                        <w:r>
                          <w:rPr>
                            <w:color w:val="231F20"/>
                            <w:spacing w:val="-2"/>
                            <w:w w:val="105%"/>
                          </w:rPr>
                          <w:t>But</w:t>
                        </w:r>
                        <w:r>
                          <w:rPr>
                            <w:color w:val="231F20"/>
                            <w:spacing w:val="-10"/>
                            <w:w w:val="105%"/>
                          </w:rPr>
                          <w:t xml:space="preserve"> </w:t>
                        </w:r>
                        <w:r>
                          <w:rPr>
                            <w:color w:val="231F20"/>
                            <w:spacing w:val="-2"/>
                            <w:w w:val="105%"/>
                          </w:rPr>
                          <w:t>just</w:t>
                        </w:r>
                        <w:r>
                          <w:rPr>
                            <w:color w:val="231F20"/>
                            <w:spacing w:val="-10"/>
                            <w:w w:val="105%"/>
                          </w:rPr>
                          <w:t xml:space="preserve"> </w:t>
                        </w:r>
                        <w:r>
                          <w:rPr>
                            <w:color w:val="231F20"/>
                            <w:spacing w:val="-2"/>
                            <w:w w:val="105%"/>
                          </w:rPr>
                          <w:t>underneath</w:t>
                        </w:r>
                        <w:r>
                          <w:rPr>
                            <w:color w:val="231F20"/>
                            <w:spacing w:val="-9"/>
                            <w:w w:val="105%"/>
                          </w:rPr>
                          <w:t xml:space="preserve"> </w:t>
                        </w:r>
                        <w:r>
                          <w:rPr>
                            <w:color w:val="231F20"/>
                            <w:spacing w:val="-2"/>
                            <w:w w:val="105%"/>
                          </w:rPr>
                          <w:t>there</w:t>
                        </w:r>
                        <w:r>
                          <w:rPr>
                            <w:color w:val="231F20"/>
                            <w:spacing w:val="-10"/>
                            <w:w w:val="105%"/>
                          </w:rPr>
                          <w:t xml:space="preserve"> </w:t>
                        </w:r>
                        <w:r>
                          <w:rPr>
                            <w:color w:val="231F20"/>
                            <w:spacing w:val="-2"/>
                            <w:w w:val="105%"/>
                          </w:rPr>
                          <w:t>is</w:t>
                        </w:r>
                        <w:r>
                          <w:rPr>
                            <w:color w:val="231F20"/>
                            <w:spacing w:val="-10"/>
                            <w:w w:val="105%"/>
                          </w:rPr>
                          <w:t xml:space="preserve"> </w:t>
                        </w:r>
                        <w:r>
                          <w:rPr>
                            <w:color w:val="231F20"/>
                            <w:spacing w:val="-2"/>
                            <w:w w:val="105%"/>
                          </w:rPr>
                          <w:t>deadly</w:t>
                        </w:r>
                        <w:r>
                          <w:rPr>
                            <w:color w:val="231F20"/>
                            <w:spacing w:val="-9"/>
                            <w:w w:val="105%"/>
                          </w:rPr>
                          <w:t xml:space="preserve"> </w:t>
                        </w:r>
                        <w:r>
                          <w:rPr>
                            <w:color w:val="231F20"/>
                            <w:spacing w:val="-2"/>
                            <w:w w:val="105%"/>
                          </w:rPr>
                          <w:t xml:space="preserve">ear- </w:t>
                        </w:r>
                        <w:r>
                          <w:rPr>
                            <w:color w:val="231F20"/>
                            <w:w w:val="105%"/>
                          </w:rPr>
                          <w:t>nestness.</w:t>
                        </w:r>
                        <w:r>
                          <w:rPr>
                            <w:color w:val="231F20"/>
                            <w:spacing w:val="27"/>
                            <w:w w:val="105%"/>
                          </w:rPr>
                          <w:t xml:space="preserve"> </w:t>
                        </w:r>
                        <w:r>
                          <w:rPr>
                            <w:color w:val="231F20"/>
                            <w:w w:val="105%"/>
                          </w:rPr>
                          <w:t>Faith</w:t>
                        </w:r>
                        <w:r>
                          <w:rPr>
                            <w:color w:val="231F20"/>
                            <w:spacing w:val="-10"/>
                            <w:w w:val="105%"/>
                          </w:rPr>
                          <w:t xml:space="preserve"> </w:t>
                        </w:r>
                        <w:r>
                          <w:rPr>
                            <w:color w:val="231F20"/>
                            <w:w w:val="105%"/>
                          </w:rPr>
                          <w:t>has</w:t>
                        </w:r>
                        <w:r>
                          <w:rPr>
                            <w:color w:val="231F20"/>
                            <w:spacing w:val="-10"/>
                            <w:w w:val="105%"/>
                          </w:rPr>
                          <w:t xml:space="preserve"> </w:t>
                        </w:r>
                        <w:r>
                          <w:rPr>
                            <w:color w:val="231F20"/>
                            <w:w w:val="105%"/>
                          </w:rPr>
                          <w:t>to</w:t>
                        </w:r>
                        <w:r>
                          <w:rPr>
                            <w:color w:val="231F20"/>
                            <w:spacing w:val="-10"/>
                            <w:w w:val="105%"/>
                          </w:rPr>
                          <w:t xml:space="preserve"> </w:t>
                        </w:r>
                        <w:r>
                          <w:rPr>
                            <w:color w:val="231F20"/>
                            <w:w w:val="105%"/>
                          </w:rPr>
                          <w:t>work</w:t>
                        </w:r>
                        <w:r>
                          <w:rPr>
                            <w:color w:val="231F20"/>
                            <w:spacing w:val="-10"/>
                            <w:w w:val="105%"/>
                          </w:rPr>
                          <w:t xml:space="preserve"> </w:t>
                        </w:r>
                        <w:r>
                          <w:rPr>
                            <w:color w:val="231F20"/>
                            <w:w w:val="105%"/>
                          </w:rPr>
                          <w:t>twenty-four</w:t>
                        </w:r>
                        <w:r>
                          <w:rPr>
                            <w:color w:val="231F20"/>
                            <w:spacing w:val="-10"/>
                            <w:w w:val="105%"/>
                          </w:rPr>
                          <w:t xml:space="preserve"> </w:t>
                        </w:r>
                        <w:r>
                          <w:rPr>
                            <w:color w:val="231F20"/>
                            <w:w w:val="105%"/>
                          </w:rPr>
                          <w:t>hours</w:t>
                        </w:r>
                        <w:r>
                          <w:rPr>
                            <w:color w:val="231F20"/>
                            <w:spacing w:val="-10"/>
                            <w:w w:val="105%"/>
                          </w:rPr>
                          <w:t xml:space="preserve"> </w:t>
                        </w:r>
                        <w:r>
                          <w:rPr>
                            <w:color w:val="231F20"/>
                            <w:w w:val="105%"/>
                          </w:rPr>
                          <w:t>a</w:t>
                        </w:r>
                        <w:r>
                          <w:rPr>
                            <w:color w:val="231F20"/>
                            <w:spacing w:val="-10"/>
                            <w:w w:val="105%"/>
                          </w:rPr>
                          <w:t xml:space="preserve"> </w:t>
                        </w:r>
                        <w:r>
                          <w:rPr>
                            <w:color w:val="231F20"/>
                            <w:w w:val="105%"/>
                          </w:rPr>
                          <w:t>day</w:t>
                        </w:r>
                        <w:r>
                          <w:rPr>
                            <w:color w:val="231F20"/>
                            <w:spacing w:val="-10"/>
                            <w:w w:val="105%"/>
                          </w:rPr>
                          <w:t xml:space="preserve"> </w:t>
                        </w:r>
                        <w:r>
                          <w:rPr>
                            <w:color w:val="231F20"/>
                            <w:w w:val="105%"/>
                          </w:rPr>
                          <w:t>in and through us, or we perish.</w:t>
                        </w:r>
                      </w:p>
                      <w:p w14:paraId="49C307EA" w14:textId="77777777" w:rsidR="00000000" w:rsidRDefault="00000000">
                        <w:pPr>
                          <w:pStyle w:val="BodyText"/>
                          <w:kinsoku w:val="0"/>
                          <w:overflowPunct w:val="0"/>
                          <w:spacing w:line="12.95pt" w:lineRule="auto"/>
                          <w:ind w:end="0.95pt"/>
                          <w:rPr>
                            <w:color w:val="231F20"/>
                            <w:w w:val="105%"/>
                          </w:rPr>
                        </w:pPr>
                        <w:r>
                          <w:rPr>
                            <w:color w:val="231F20"/>
                          </w:rPr>
                          <w:t>Most</w:t>
                        </w:r>
                        <w:r>
                          <w:rPr>
                            <w:color w:val="231F20"/>
                            <w:spacing w:val="-7"/>
                          </w:rPr>
                          <w:t xml:space="preserve"> </w:t>
                        </w:r>
                        <w:r>
                          <w:rPr>
                            <w:color w:val="231F20"/>
                          </w:rPr>
                          <w:t>of</w:t>
                        </w:r>
                        <w:r>
                          <w:rPr>
                            <w:color w:val="231F20"/>
                            <w:spacing w:val="-6"/>
                          </w:rPr>
                          <w:t xml:space="preserve"> </w:t>
                        </w:r>
                        <w:r>
                          <w:rPr>
                            <w:color w:val="231F20"/>
                          </w:rPr>
                          <w:t>us</w:t>
                        </w:r>
                        <w:r>
                          <w:rPr>
                            <w:color w:val="231F20"/>
                            <w:spacing w:val="-6"/>
                          </w:rPr>
                          <w:t xml:space="preserve"> </w:t>
                        </w:r>
                        <w:r>
                          <w:rPr>
                            <w:color w:val="231F20"/>
                          </w:rPr>
                          <w:t>feel</w:t>
                        </w:r>
                        <w:r>
                          <w:rPr>
                            <w:color w:val="231F20"/>
                            <w:spacing w:val="-6"/>
                          </w:rPr>
                          <w:t xml:space="preserve"> </w:t>
                        </w:r>
                        <w:r>
                          <w:rPr>
                            <w:color w:val="231F20"/>
                          </w:rPr>
                          <w:t>we</w:t>
                        </w:r>
                        <w:r>
                          <w:rPr>
                            <w:color w:val="231F20"/>
                            <w:spacing w:val="-7"/>
                          </w:rPr>
                          <w:t xml:space="preserve"> </w:t>
                        </w:r>
                        <w:r>
                          <w:rPr>
                            <w:color w:val="231F20"/>
                          </w:rPr>
                          <w:t>need</w:t>
                        </w:r>
                        <w:r>
                          <w:rPr>
                            <w:color w:val="231F20"/>
                            <w:spacing w:val="-6"/>
                          </w:rPr>
                          <w:t xml:space="preserve"> </w:t>
                        </w:r>
                        <w:r>
                          <w:rPr>
                            <w:color w:val="231F20"/>
                          </w:rPr>
                          <w:t>look</w:t>
                        </w:r>
                        <w:r>
                          <w:rPr>
                            <w:color w:val="231F20"/>
                            <w:spacing w:val="-6"/>
                          </w:rPr>
                          <w:t xml:space="preserve"> </w:t>
                        </w:r>
                        <w:r>
                          <w:rPr>
                            <w:color w:val="231F20"/>
                          </w:rPr>
                          <w:t>no</w:t>
                        </w:r>
                        <w:r>
                          <w:rPr>
                            <w:color w:val="231F20"/>
                            <w:spacing w:val="-6"/>
                          </w:rPr>
                          <w:t xml:space="preserve"> </w:t>
                        </w:r>
                        <w:r>
                          <w:rPr>
                            <w:color w:val="231F20"/>
                          </w:rPr>
                          <w:t>further</w:t>
                        </w:r>
                        <w:r>
                          <w:rPr>
                            <w:color w:val="231F20"/>
                            <w:spacing w:val="-6"/>
                          </w:rPr>
                          <w:t xml:space="preserve"> </w:t>
                        </w:r>
                        <w:r>
                          <w:rPr>
                            <w:color w:val="231F20"/>
                          </w:rPr>
                          <w:t>for</w:t>
                        </w:r>
                        <w:r>
                          <w:rPr>
                            <w:color w:val="231F20"/>
                            <w:spacing w:val="-6"/>
                          </w:rPr>
                          <w:t xml:space="preserve"> </w:t>
                        </w:r>
                        <w:r>
                          <w:rPr>
                            <w:color w:val="231F20"/>
                          </w:rPr>
                          <w:t>Utopia.</w:t>
                        </w:r>
                        <w:r>
                          <w:rPr>
                            <w:color w:val="231F20"/>
                            <w:spacing w:val="10"/>
                          </w:rPr>
                          <w:t xml:space="preserve"> </w:t>
                        </w:r>
                        <w:r>
                          <w:rPr>
                            <w:color w:val="231F20"/>
                          </w:rPr>
                          <w:t>We have</w:t>
                        </w:r>
                        <w:r>
                          <w:rPr>
                            <w:color w:val="231F20"/>
                            <w:spacing w:val="-8"/>
                          </w:rPr>
                          <w:t xml:space="preserve"> </w:t>
                        </w:r>
                        <w:r>
                          <w:rPr>
                            <w:color w:val="231F20"/>
                          </w:rPr>
                          <w:t>it</w:t>
                        </w:r>
                        <w:r>
                          <w:rPr>
                            <w:color w:val="231F20"/>
                            <w:spacing w:val="-8"/>
                          </w:rPr>
                          <w:t xml:space="preserve"> </w:t>
                        </w:r>
                        <w:r>
                          <w:rPr>
                            <w:color w:val="231F20"/>
                          </w:rPr>
                          <w:t>with</w:t>
                        </w:r>
                        <w:r>
                          <w:rPr>
                            <w:color w:val="231F20"/>
                            <w:spacing w:val="-8"/>
                          </w:rPr>
                          <w:t xml:space="preserve"> </w:t>
                        </w:r>
                        <w:r>
                          <w:rPr>
                            <w:color w:val="231F20"/>
                          </w:rPr>
                          <w:t>us</w:t>
                        </w:r>
                        <w:r>
                          <w:rPr>
                            <w:color w:val="231F20"/>
                            <w:spacing w:val="-8"/>
                          </w:rPr>
                          <w:t xml:space="preserve"> </w:t>
                        </w:r>
                        <w:r>
                          <w:rPr>
                            <w:color w:val="231F20"/>
                          </w:rPr>
                          <w:t>right</w:t>
                        </w:r>
                        <w:r>
                          <w:rPr>
                            <w:color w:val="231F20"/>
                            <w:spacing w:val="-8"/>
                          </w:rPr>
                          <w:t xml:space="preserve"> </w:t>
                        </w:r>
                        <w:r>
                          <w:rPr>
                            <w:color w:val="231F20"/>
                          </w:rPr>
                          <w:t>here</w:t>
                        </w:r>
                        <w:r>
                          <w:rPr>
                            <w:color w:val="231F20"/>
                            <w:spacing w:val="-8"/>
                          </w:rPr>
                          <w:t xml:space="preserve"> </w:t>
                        </w:r>
                        <w:r>
                          <w:rPr>
                            <w:color w:val="231F20"/>
                          </w:rPr>
                          <w:t>and</w:t>
                        </w:r>
                        <w:r>
                          <w:rPr>
                            <w:color w:val="231F20"/>
                            <w:spacing w:val="-8"/>
                          </w:rPr>
                          <w:t xml:space="preserve"> </w:t>
                        </w:r>
                        <w:r>
                          <w:rPr>
                            <w:color w:val="231F20"/>
                          </w:rPr>
                          <w:t>now.</w:t>
                        </w:r>
                        <w:r>
                          <w:rPr>
                            <w:color w:val="231F20"/>
                            <w:spacing w:val="30"/>
                          </w:rPr>
                          <w:t xml:space="preserve"> </w:t>
                        </w:r>
                        <w:r>
                          <w:rPr>
                            <w:color w:val="231F20"/>
                          </w:rPr>
                          <w:t>Each</w:t>
                        </w:r>
                        <w:r>
                          <w:rPr>
                            <w:color w:val="231F20"/>
                            <w:spacing w:val="-8"/>
                          </w:rPr>
                          <w:t xml:space="preserve"> </w:t>
                        </w:r>
                        <w:r>
                          <w:rPr>
                            <w:color w:val="231F20"/>
                          </w:rPr>
                          <w:t>day</w:t>
                        </w:r>
                        <w:r>
                          <w:rPr>
                            <w:color w:val="231F20"/>
                            <w:spacing w:val="-8"/>
                          </w:rPr>
                          <w:t xml:space="preserve"> </w:t>
                        </w:r>
                        <w:r>
                          <w:rPr>
                            <w:color w:val="231F20"/>
                          </w:rPr>
                          <w:t>my</w:t>
                        </w:r>
                        <w:r>
                          <w:rPr>
                            <w:color w:val="231F20"/>
                            <w:spacing w:val="-8"/>
                          </w:rPr>
                          <w:t xml:space="preserve"> </w:t>
                        </w:r>
                        <w:r>
                          <w:rPr>
                            <w:color w:val="231F20"/>
                          </w:rPr>
                          <w:t xml:space="preserve">friend’s simple talk in our kitchen multiplies itself in a widening </w:t>
                        </w:r>
                        <w:r>
                          <w:rPr>
                            <w:color w:val="231F20"/>
                            <w:w w:val="105%"/>
                          </w:rPr>
                          <w:t>circle</w:t>
                        </w:r>
                        <w:r>
                          <w:rPr>
                            <w:color w:val="231F20"/>
                            <w:spacing w:val="-3"/>
                            <w:w w:val="105%"/>
                          </w:rPr>
                          <w:t xml:space="preserve"> </w:t>
                        </w:r>
                        <w:r>
                          <w:rPr>
                            <w:color w:val="231F20"/>
                            <w:w w:val="105%"/>
                          </w:rPr>
                          <w:t>of</w:t>
                        </w:r>
                        <w:r>
                          <w:rPr>
                            <w:color w:val="231F20"/>
                            <w:spacing w:val="-3"/>
                            <w:w w:val="105%"/>
                          </w:rPr>
                          <w:t xml:space="preserve"> </w:t>
                        </w:r>
                        <w:r>
                          <w:rPr>
                            <w:color w:val="231F20"/>
                            <w:w w:val="105%"/>
                          </w:rPr>
                          <w:t>peace</w:t>
                        </w:r>
                        <w:r>
                          <w:rPr>
                            <w:color w:val="231F20"/>
                            <w:spacing w:val="-3"/>
                            <w:w w:val="105%"/>
                          </w:rPr>
                          <w:t xml:space="preserve"> </w:t>
                        </w:r>
                        <w:r>
                          <w:rPr>
                            <w:color w:val="231F20"/>
                            <w:w w:val="105%"/>
                          </w:rPr>
                          <w:t>on</w:t>
                        </w:r>
                        <w:r>
                          <w:rPr>
                            <w:color w:val="231F20"/>
                            <w:spacing w:val="-3"/>
                            <w:w w:val="105%"/>
                          </w:rPr>
                          <w:t xml:space="preserve"> </w:t>
                        </w:r>
                        <w:r>
                          <w:rPr>
                            <w:color w:val="231F20"/>
                            <w:w w:val="105%"/>
                          </w:rPr>
                          <w:t>earth</w:t>
                        </w:r>
                        <w:r>
                          <w:rPr>
                            <w:color w:val="231F20"/>
                            <w:spacing w:val="-3"/>
                            <w:w w:val="105%"/>
                          </w:rPr>
                          <w:t xml:space="preserve"> </w:t>
                        </w:r>
                        <w:r>
                          <w:rPr>
                            <w:color w:val="231F20"/>
                            <w:w w:val="105%"/>
                          </w:rPr>
                          <w:t>and</w:t>
                        </w:r>
                        <w:r>
                          <w:rPr>
                            <w:color w:val="231F20"/>
                            <w:spacing w:val="-3"/>
                            <w:w w:val="105%"/>
                          </w:rPr>
                          <w:t xml:space="preserve"> </w:t>
                        </w:r>
                        <w:r>
                          <w:rPr>
                            <w:color w:val="231F20"/>
                            <w:w w:val="105%"/>
                          </w:rPr>
                          <w:t>good</w:t>
                        </w:r>
                        <w:r>
                          <w:rPr>
                            <w:color w:val="231F20"/>
                            <w:spacing w:val="-3"/>
                            <w:w w:val="105%"/>
                          </w:rPr>
                          <w:t xml:space="preserve"> </w:t>
                        </w:r>
                        <w:r>
                          <w:rPr>
                            <w:color w:val="231F20"/>
                            <w:w w:val="105%"/>
                          </w:rPr>
                          <w:t>will</w:t>
                        </w:r>
                        <w:r>
                          <w:rPr>
                            <w:color w:val="231F20"/>
                            <w:spacing w:val="-3"/>
                            <w:w w:val="105%"/>
                          </w:rPr>
                          <w:t xml:space="preserve"> </w:t>
                        </w:r>
                        <w:r>
                          <w:rPr>
                            <w:color w:val="231F20"/>
                            <w:w w:val="105%"/>
                          </w:rPr>
                          <w:t>to</w:t>
                        </w:r>
                        <w:r>
                          <w:rPr>
                            <w:color w:val="231F20"/>
                            <w:spacing w:val="-3"/>
                            <w:w w:val="105%"/>
                          </w:rPr>
                          <w:t xml:space="preserve"> </w:t>
                        </w:r>
                        <w:r>
                          <w:rPr>
                            <w:color w:val="231F20"/>
                            <w:w w:val="105%"/>
                          </w:rPr>
                          <w:t>men.</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55520" behindDoc="1" locked="0" layoutInCell="0" allowOverlap="1" wp14:anchorId="7EE6783F" wp14:editId="249B6BD8">
            <wp:simplePos x="0" y="0"/>
            <wp:positionH relativeFrom="page">
              <wp:posOffset>365760</wp:posOffset>
            </wp:positionH>
            <wp:positionV relativeFrom="page">
              <wp:posOffset>2703830</wp:posOffset>
            </wp:positionV>
            <wp:extent cx="2587625" cy="2096770"/>
            <wp:effectExtent l="0" t="0" r="0" b="0"/>
            <wp:wrapNone/>
            <wp:docPr id="547" name="Text Box 97"/>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587625" cy="2096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368BC3CA" w14:textId="77777777" w:rsidR="00000000" w:rsidRDefault="00000000">
                        <w:pPr>
                          <w:pStyle w:val="BodyText"/>
                          <w:kinsoku w:val="0"/>
                          <w:overflowPunct w:val="0"/>
                          <w:spacing w:before="3.50pt"/>
                          <w:ind w:start="3pt" w:end="0pt" w:firstLine="0pt"/>
                          <w:jc w:val="start"/>
                          <w:rPr>
                            <w:color w:val="231F20"/>
                            <w:spacing w:val="-2"/>
                            <w:w w:val="105%"/>
                            <w:sz w:val="13"/>
                            <w:szCs w:val="13"/>
                          </w:rPr>
                        </w:pPr>
                        <w:r>
                          <w:rPr>
                            <w:color w:val="231F20"/>
                            <w:spacing w:val="-2"/>
                            <w:w w:val="105%"/>
                            <w:sz w:val="13"/>
                            <w:szCs w:val="13"/>
                          </w:rPr>
                          <w:t>Notes</w:t>
                        </w:r>
                      </w:p>
                      <w:p w14:paraId="2AE2FDA4" w14:textId="77777777" w:rsidR="00000000" w:rsidRDefault="00000000">
                        <w:pPr>
                          <w:pStyle w:val="BodyText"/>
                          <w:kinsoku w:val="0"/>
                          <w:overflowPunct w:val="0"/>
                          <w:spacing w:before="0.05pt"/>
                          <w:ind w:start="0pt" w:end="0pt" w:firstLine="0pt"/>
                          <w:jc w:val="start"/>
                          <w:rPr>
                            <w:sz w:val="13"/>
                            <w:szCs w:val="13"/>
                          </w:rPr>
                        </w:pPr>
                      </w:p>
                      <w:p w14:paraId="61294D93" w14:textId="77777777" w:rsidR="00000000" w:rsidRDefault="00000000">
                        <w:pPr>
                          <w:pStyle w:val="BodyText"/>
                          <w:numPr>
                            <w:ilvl w:val="0"/>
                            <w:numId w:val="6"/>
                          </w:numPr>
                          <w:tabs>
                            <w:tab w:val="start" w:pos="17.05pt"/>
                          </w:tabs>
                          <w:kinsoku w:val="0"/>
                          <w:overflowPunct w:val="0"/>
                          <w:ind w:end="0pt"/>
                          <w:jc w:val="start"/>
                          <w:rPr>
                            <w:color w:val="231F20"/>
                            <w:spacing w:val="-2"/>
                            <w:w w:val="105%"/>
                            <w:sz w:val="13"/>
                            <w:szCs w:val="13"/>
                          </w:rPr>
                        </w:pPr>
                        <w:r>
                          <w:rPr>
                            <w:color w:val="231F20"/>
                            <w:w w:val="105%"/>
                            <w:sz w:val="13"/>
                            <w:szCs w:val="13"/>
                          </w:rPr>
                          <w:t>Walter</w:t>
                        </w:r>
                        <w:r>
                          <w:rPr>
                            <w:color w:val="231F20"/>
                            <w:spacing w:val="12"/>
                            <w:w w:val="105%"/>
                            <w:sz w:val="13"/>
                            <w:szCs w:val="13"/>
                          </w:rPr>
                          <w:t xml:space="preserve"> </w:t>
                        </w:r>
                        <w:r>
                          <w:rPr>
                            <w:color w:val="231F20"/>
                            <w:w w:val="105%"/>
                            <w:sz w:val="13"/>
                            <w:szCs w:val="13"/>
                          </w:rPr>
                          <w:t>Hagen:</w:t>
                        </w:r>
                        <w:r>
                          <w:rPr>
                            <w:color w:val="231F20"/>
                            <w:spacing w:val="12"/>
                            <w:w w:val="105%"/>
                            <w:sz w:val="13"/>
                            <w:szCs w:val="13"/>
                          </w:rPr>
                          <w:t xml:space="preserve"> </w:t>
                        </w:r>
                        <w:r>
                          <w:rPr>
                            <w:color w:val="231F20"/>
                            <w:w w:val="105%"/>
                            <w:sz w:val="13"/>
                            <w:szCs w:val="13"/>
                          </w:rPr>
                          <w:t>a</w:t>
                        </w:r>
                        <w:r>
                          <w:rPr>
                            <w:color w:val="231F20"/>
                            <w:spacing w:val="13"/>
                            <w:w w:val="105%"/>
                            <w:sz w:val="13"/>
                            <w:szCs w:val="13"/>
                          </w:rPr>
                          <w:t xml:space="preserve"> </w:t>
                        </w:r>
                        <w:r>
                          <w:rPr>
                            <w:color w:val="231F20"/>
                            <w:w w:val="105%"/>
                            <w:sz w:val="13"/>
                            <w:szCs w:val="13"/>
                          </w:rPr>
                          <w:t>golf</w:t>
                        </w:r>
                        <w:r>
                          <w:rPr>
                            <w:color w:val="231F20"/>
                            <w:spacing w:val="12"/>
                            <w:w w:val="105%"/>
                            <w:sz w:val="13"/>
                            <w:szCs w:val="13"/>
                          </w:rPr>
                          <w:t xml:space="preserve"> </w:t>
                        </w:r>
                        <w:r>
                          <w:rPr>
                            <w:color w:val="231F20"/>
                            <w:w w:val="105%"/>
                            <w:sz w:val="13"/>
                            <w:szCs w:val="13"/>
                          </w:rPr>
                          <w:t>champion</w:t>
                        </w:r>
                        <w:r>
                          <w:rPr>
                            <w:color w:val="231F20"/>
                            <w:spacing w:val="13"/>
                            <w:w w:val="105%"/>
                            <w:sz w:val="13"/>
                            <w:szCs w:val="13"/>
                          </w:rPr>
                          <w:t xml:space="preserve"> </w:t>
                        </w:r>
                        <w:r>
                          <w:rPr>
                            <w:color w:val="231F20"/>
                            <w:w w:val="105%"/>
                            <w:sz w:val="13"/>
                            <w:szCs w:val="13"/>
                          </w:rPr>
                          <w:t>from</w:t>
                        </w:r>
                        <w:r>
                          <w:rPr>
                            <w:color w:val="231F20"/>
                            <w:spacing w:val="12"/>
                            <w:w w:val="105%"/>
                            <w:sz w:val="13"/>
                            <w:szCs w:val="13"/>
                          </w:rPr>
                          <w:t xml:space="preserve"> </w:t>
                        </w:r>
                        <w:r>
                          <w:rPr>
                            <w:color w:val="231F20"/>
                            <w:w w:val="105%"/>
                            <w:sz w:val="13"/>
                            <w:szCs w:val="13"/>
                          </w:rPr>
                          <w:t>1914</w:t>
                        </w:r>
                        <w:r>
                          <w:rPr>
                            <w:color w:val="231F20"/>
                            <w:spacing w:val="13"/>
                            <w:w w:val="105%"/>
                            <w:sz w:val="13"/>
                            <w:szCs w:val="13"/>
                          </w:rPr>
                          <w:t xml:space="preserve"> </w:t>
                        </w:r>
                        <w:r>
                          <w:rPr>
                            <w:color w:val="231F20"/>
                            <w:w w:val="105%"/>
                            <w:sz w:val="13"/>
                            <w:szCs w:val="13"/>
                          </w:rPr>
                          <w:t>to</w:t>
                        </w:r>
                        <w:r>
                          <w:rPr>
                            <w:color w:val="231F20"/>
                            <w:spacing w:val="12"/>
                            <w:w w:val="105%"/>
                            <w:sz w:val="13"/>
                            <w:szCs w:val="13"/>
                          </w:rPr>
                          <w:t xml:space="preserve"> </w:t>
                        </w:r>
                        <w:r>
                          <w:rPr>
                            <w:color w:val="231F20"/>
                            <w:spacing w:val="-2"/>
                            <w:w w:val="105%"/>
                            <w:sz w:val="13"/>
                            <w:szCs w:val="13"/>
                          </w:rPr>
                          <w:t>1929.</w:t>
                        </w:r>
                      </w:p>
                      <w:p w14:paraId="0891E7CF" w14:textId="77777777" w:rsidR="00000000" w:rsidRDefault="00000000">
                        <w:pPr>
                          <w:pStyle w:val="BodyText"/>
                          <w:kinsoku w:val="0"/>
                          <w:overflowPunct w:val="0"/>
                          <w:spacing w:before="0.05pt"/>
                          <w:ind w:start="0pt" w:end="0pt" w:firstLine="0pt"/>
                          <w:jc w:val="start"/>
                          <w:rPr>
                            <w:sz w:val="13"/>
                            <w:szCs w:val="13"/>
                          </w:rPr>
                        </w:pPr>
                      </w:p>
                      <w:p w14:paraId="607696C9" w14:textId="77777777" w:rsidR="00000000" w:rsidRDefault="00000000">
                        <w:pPr>
                          <w:pStyle w:val="BodyText"/>
                          <w:numPr>
                            <w:ilvl w:val="0"/>
                            <w:numId w:val="6"/>
                          </w:numPr>
                          <w:tabs>
                            <w:tab w:val="start" w:pos="17.05pt"/>
                          </w:tabs>
                          <w:kinsoku w:val="0"/>
                          <w:overflowPunct w:val="0"/>
                          <w:ind w:end="0pt" w:hanging="14.10pt"/>
                          <w:jc w:val="start"/>
                          <w:rPr>
                            <w:color w:val="231F20"/>
                            <w:spacing w:val="-2"/>
                            <w:w w:val="105%"/>
                            <w:sz w:val="13"/>
                            <w:szCs w:val="13"/>
                          </w:rPr>
                        </w:pPr>
                        <w:r>
                          <w:rPr>
                            <w:color w:val="231F20"/>
                            <w:w w:val="105%"/>
                            <w:sz w:val="13"/>
                            <w:szCs w:val="13"/>
                          </w:rPr>
                          <w:t>Napoleon</w:t>
                        </w:r>
                        <w:r>
                          <w:rPr>
                            <w:color w:val="231F20"/>
                            <w:spacing w:val="21"/>
                            <w:w w:val="105%"/>
                            <w:sz w:val="13"/>
                            <w:szCs w:val="13"/>
                          </w:rPr>
                          <w:t xml:space="preserve"> </w:t>
                        </w:r>
                        <w:r>
                          <w:rPr>
                            <w:color w:val="231F20"/>
                            <w:w w:val="105%"/>
                            <w:sz w:val="13"/>
                            <w:szCs w:val="13"/>
                          </w:rPr>
                          <w:t>Bonaparte:</w:t>
                        </w:r>
                        <w:r>
                          <w:rPr>
                            <w:color w:val="231F20"/>
                            <w:spacing w:val="21"/>
                            <w:w w:val="105%"/>
                            <w:sz w:val="13"/>
                            <w:szCs w:val="13"/>
                          </w:rPr>
                          <w:t xml:space="preserve"> </w:t>
                        </w:r>
                        <w:r>
                          <w:rPr>
                            <w:color w:val="231F20"/>
                            <w:w w:val="105%"/>
                            <w:sz w:val="13"/>
                            <w:szCs w:val="13"/>
                          </w:rPr>
                          <w:t>The</w:t>
                        </w:r>
                        <w:r>
                          <w:rPr>
                            <w:color w:val="231F20"/>
                            <w:spacing w:val="22"/>
                            <w:w w:val="105%"/>
                            <w:sz w:val="13"/>
                            <w:szCs w:val="13"/>
                          </w:rPr>
                          <w:t xml:space="preserve"> </w:t>
                        </w:r>
                        <w:r>
                          <w:rPr>
                            <w:color w:val="231F20"/>
                            <w:w w:val="105%"/>
                            <w:sz w:val="13"/>
                            <w:szCs w:val="13"/>
                          </w:rPr>
                          <w:t>Emperor</w:t>
                        </w:r>
                        <w:r>
                          <w:rPr>
                            <w:color w:val="231F20"/>
                            <w:spacing w:val="21"/>
                            <w:w w:val="105%"/>
                            <w:sz w:val="13"/>
                            <w:szCs w:val="13"/>
                          </w:rPr>
                          <w:t xml:space="preserve"> </w:t>
                        </w:r>
                        <w:r>
                          <w:rPr>
                            <w:color w:val="231F20"/>
                            <w:w w:val="105%"/>
                            <w:sz w:val="13"/>
                            <w:szCs w:val="13"/>
                          </w:rPr>
                          <w:t>of</w:t>
                        </w:r>
                        <w:r>
                          <w:rPr>
                            <w:color w:val="231F20"/>
                            <w:spacing w:val="22"/>
                            <w:w w:val="105%"/>
                            <w:sz w:val="13"/>
                            <w:szCs w:val="13"/>
                          </w:rPr>
                          <w:t xml:space="preserve"> </w:t>
                        </w:r>
                        <w:r>
                          <w:rPr>
                            <w:color w:val="231F20"/>
                            <w:w w:val="105%"/>
                            <w:sz w:val="13"/>
                            <w:szCs w:val="13"/>
                          </w:rPr>
                          <w:t>France</w:t>
                        </w:r>
                        <w:r>
                          <w:rPr>
                            <w:color w:val="231F20"/>
                            <w:spacing w:val="21"/>
                            <w:w w:val="105%"/>
                            <w:sz w:val="13"/>
                            <w:szCs w:val="13"/>
                          </w:rPr>
                          <w:t xml:space="preserve"> </w:t>
                        </w:r>
                        <w:r>
                          <w:rPr>
                            <w:color w:val="231F20"/>
                            <w:w w:val="105%"/>
                            <w:sz w:val="13"/>
                            <w:szCs w:val="13"/>
                          </w:rPr>
                          <w:t>1804</w:t>
                        </w:r>
                        <w:r>
                          <w:rPr>
                            <w:color w:val="231F20"/>
                            <w:spacing w:val="22"/>
                            <w:w w:val="105%"/>
                            <w:sz w:val="13"/>
                            <w:szCs w:val="13"/>
                          </w:rPr>
                          <w:t xml:space="preserve"> </w:t>
                        </w:r>
                        <w:r>
                          <w:rPr>
                            <w:color w:val="231F20"/>
                            <w:w w:val="105%"/>
                            <w:sz w:val="13"/>
                            <w:szCs w:val="13"/>
                          </w:rPr>
                          <w:t>to</w:t>
                        </w:r>
                        <w:r>
                          <w:rPr>
                            <w:color w:val="231F20"/>
                            <w:spacing w:val="21"/>
                            <w:w w:val="105%"/>
                            <w:sz w:val="13"/>
                            <w:szCs w:val="13"/>
                          </w:rPr>
                          <w:t xml:space="preserve"> </w:t>
                        </w:r>
                        <w:r>
                          <w:rPr>
                            <w:color w:val="231F20"/>
                            <w:spacing w:val="-2"/>
                            <w:w w:val="105%"/>
                            <w:sz w:val="13"/>
                            <w:szCs w:val="13"/>
                          </w:rPr>
                          <w:t>1814.</w:t>
                        </w:r>
                      </w:p>
                      <w:p w14:paraId="40838BC4" w14:textId="77777777" w:rsidR="00000000" w:rsidRDefault="00000000">
                        <w:pPr>
                          <w:pStyle w:val="BodyText"/>
                          <w:kinsoku w:val="0"/>
                          <w:overflowPunct w:val="0"/>
                          <w:spacing w:before="0.05pt"/>
                          <w:ind w:start="0pt" w:end="0pt" w:firstLine="0pt"/>
                          <w:jc w:val="start"/>
                          <w:rPr>
                            <w:sz w:val="13"/>
                            <w:szCs w:val="13"/>
                          </w:rPr>
                        </w:pPr>
                      </w:p>
                      <w:p w14:paraId="1195A384" w14:textId="77777777" w:rsidR="00000000" w:rsidRDefault="00000000">
                        <w:pPr>
                          <w:pStyle w:val="BodyText"/>
                          <w:numPr>
                            <w:ilvl w:val="0"/>
                            <w:numId w:val="6"/>
                          </w:numPr>
                          <w:tabs>
                            <w:tab w:val="start" w:pos="17.05pt"/>
                          </w:tabs>
                          <w:kinsoku w:val="0"/>
                          <w:overflowPunct w:val="0"/>
                          <w:ind w:end="0pt" w:hanging="14.10pt"/>
                          <w:jc w:val="start"/>
                          <w:rPr>
                            <w:color w:val="231F20"/>
                            <w:spacing w:val="-2"/>
                            <w:w w:val="105%"/>
                            <w:sz w:val="13"/>
                            <w:szCs w:val="13"/>
                          </w:rPr>
                        </w:pPr>
                        <w:r>
                          <w:rPr>
                            <w:color w:val="231F20"/>
                            <w:spacing w:val="-2"/>
                            <w:w w:val="105%"/>
                            <w:sz w:val="13"/>
                            <w:szCs w:val="13"/>
                          </w:rPr>
                          <w:t>Elba:</w:t>
                        </w:r>
                        <w:r>
                          <w:rPr>
                            <w:color w:val="231F20"/>
                            <w:spacing w:val="-5"/>
                            <w:w w:val="105%"/>
                            <w:sz w:val="13"/>
                            <w:szCs w:val="13"/>
                          </w:rPr>
                          <w:t xml:space="preserve"> </w:t>
                        </w:r>
                        <w:r>
                          <w:rPr>
                            <w:color w:val="231F20"/>
                            <w:spacing w:val="-2"/>
                            <w:w w:val="105%"/>
                            <w:sz w:val="13"/>
                            <w:szCs w:val="13"/>
                          </w:rPr>
                          <w:t>Italian</w:t>
                        </w:r>
                        <w:r>
                          <w:rPr>
                            <w:color w:val="231F20"/>
                            <w:spacing w:val="-5"/>
                            <w:w w:val="105%"/>
                            <w:sz w:val="13"/>
                            <w:szCs w:val="13"/>
                          </w:rPr>
                          <w:t xml:space="preserve"> </w:t>
                        </w:r>
                        <w:r>
                          <w:rPr>
                            <w:color w:val="231F20"/>
                            <w:spacing w:val="-2"/>
                            <w:w w:val="105%"/>
                            <w:sz w:val="13"/>
                            <w:szCs w:val="13"/>
                          </w:rPr>
                          <w:t>island</w:t>
                        </w:r>
                        <w:r>
                          <w:rPr>
                            <w:color w:val="231F20"/>
                            <w:spacing w:val="-5"/>
                            <w:w w:val="105%"/>
                            <w:sz w:val="13"/>
                            <w:szCs w:val="13"/>
                          </w:rPr>
                          <w:t xml:space="preserve"> </w:t>
                        </w:r>
                        <w:r>
                          <w:rPr>
                            <w:color w:val="231F20"/>
                            <w:spacing w:val="-2"/>
                            <w:w w:val="105%"/>
                            <w:sz w:val="13"/>
                            <w:szCs w:val="13"/>
                          </w:rPr>
                          <w:t>Napoleon</w:t>
                        </w:r>
                        <w:r>
                          <w:rPr>
                            <w:color w:val="231F20"/>
                            <w:spacing w:val="-5"/>
                            <w:w w:val="105%"/>
                            <w:sz w:val="13"/>
                            <w:szCs w:val="13"/>
                          </w:rPr>
                          <w:t xml:space="preserve"> </w:t>
                        </w:r>
                        <w:r>
                          <w:rPr>
                            <w:color w:val="231F20"/>
                            <w:spacing w:val="-2"/>
                            <w:w w:val="105%"/>
                            <w:sz w:val="13"/>
                            <w:szCs w:val="13"/>
                          </w:rPr>
                          <w:t>was</w:t>
                        </w:r>
                        <w:r>
                          <w:rPr>
                            <w:color w:val="231F20"/>
                            <w:spacing w:val="-5"/>
                            <w:w w:val="105%"/>
                            <w:sz w:val="13"/>
                            <w:szCs w:val="13"/>
                          </w:rPr>
                          <w:t xml:space="preserve"> </w:t>
                        </w:r>
                        <w:r>
                          <w:rPr>
                            <w:color w:val="231F20"/>
                            <w:spacing w:val="-2"/>
                            <w:w w:val="105%"/>
                            <w:sz w:val="13"/>
                            <w:szCs w:val="13"/>
                          </w:rPr>
                          <w:t>exiled</w:t>
                        </w:r>
                        <w:r>
                          <w:rPr>
                            <w:color w:val="231F20"/>
                            <w:spacing w:val="-5"/>
                            <w:w w:val="105%"/>
                            <w:sz w:val="13"/>
                            <w:szCs w:val="13"/>
                          </w:rPr>
                          <w:t xml:space="preserve"> </w:t>
                        </w:r>
                        <w:r>
                          <w:rPr>
                            <w:color w:val="231F20"/>
                            <w:spacing w:val="-2"/>
                            <w:w w:val="105%"/>
                            <w:sz w:val="13"/>
                            <w:szCs w:val="13"/>
                          </w:rPr>
                          <w:t>to</w:t>
                        </w:r>
                        <w:r>
                          <w:rPr>
                            <w:color w:val="231F20"/>
                            <w:spacing w:val="-5"/>
                            <w:w w:val="105%"/>
                            <w:sz w:val="13"/>
                            <w:szCs w:val="13"/>
                          </w:rPr>
                          <w:t xml:space="preserve"> </w:t>
                        </w:r>
                        <w:r>
                          <w:rPr>
                            <w:color w:val="231F20"/>
                            <w:spacing w:val="-2"/>
                            <w:w w:val="105%"/>
                            <w:sz w:val="13"/>
                            <w:szCs w:val="13"/>
                          </w:rPr>
                          <w:t>and</w:t>
                        </w:r>
                        <w:r>
                          <w:rPr>
                            <w:color w:val="231F20"/>
                            <w:spacing w:val="-5"/>
                            <w:w w:val="105%"/>
                            <w:sz w:val="13"/>
                            <w:szCs w:val="13"/>
                          </w:rPr>
                          <w:t xml:space="preserve"> </w:t>
                        </w:r>
                        <w:r>
                          <w:rPr>
                            <w:color w:val="231F20"/>
                            <w:spacing w:val="-2"/>
                            <w:w w:val="105%"/>
                            <w:sz w:val="13"/>
                            <w:szCs w:val="13"/>
                          </w:rPr>
                          <w:t>escaped</w:t>
                        </w:r>
                        <w:r>
                          <w:rPr>
                            <w:color w:val="231F20"/>
                            <w:spacing w:val="-5"/>
                            <w:w w:val="105%"/>
                            <w:sz w:val="13"/>
                            <w:szCs w:val="13"/>
                          </w:rPr>
                          <w:t xml:space="preserve"> </w:t>
                        </w:r>
                        <w:r>
                          <w:rPr>
                            <w:color w:val="231F20"/>
                            <w:spacing w:val="-2"/>
                            <w:w w:val="105%"/>
                            <w:sz w:val="13"/>
                            <w:szCs w:val="13"/>
                          </w:rPr>
                          <w:t>from</w:t>
                        </w:r>
                        <w:r>
                          <w:rPr>
                            <w:color w:val="231F20"/>
                            <w:spacing w:val="-4"/>
                            <w:w w:val="105%"/>
                            <w:sz w:val="13"/>
                            <w:szCs w:val="13"/>
                          </w:rPr>
                          <w:t xml:space="preserve"> </w:t>
                        </w:r>
                        <w:r>
                          <w:rPr>
                            <w:color w:val="231F20"/>
                            <w:spacing w:val="-2"/>
                            <w:w w:val="105%"/>
                            <w:sz w:val="13"/>
                            <w:szCs w:val="13"/>
                          </w:rPr>
                          <w:t>in</w:t>
                        </w:r>
                        <w:r>
                          <w:rPr>
                            <w:color w:val="231F20"/>
                            <w:spacing w:val="-5"/>
                            <w:w w:val="105%"/>
                            <w:sz w:val="13"/>
                            <w:szCs w:val="13"/>
                          </w:rPr>
                          <w:t xml:space="preserve"> </w:t>
                        </w:r>
                        <w:r>
                          <w:rPr>
                            <w:color w:val="231F20"/>
                            <w:spacing w:val="-2"/>
                            <w:w w:val="105%"/>
                            <w:sz w:val="13"/>
                            <w:szCs w:val="13"/>
                          </w:rPr>
                          <w:t>1815.</w:t>
                        </w:r>
                      </w:p>
                      <w:p w14:paraId="34AEB31B" w14:textId="77777777" w:rsidR="00000000" w:rsidRDefault="00000000">
                        <w:pPr>
                          <w:pStyle w:val="BodyText"/>
                          <w:kinsoku w:val="0"/>
                          <w:overflowPunct w:val="0"/>
                          <w:spacing w:before="0.05pt"/>
                          <w:ind w:start="0pt" w:end="0pt" w:firstLine="0pt"/>
                          <w:jc w:val="start"/>
                          <w:rPr>
                            <w:sz w:val="13"/>
                            <w:szCs w:val="13"/>
                          </w:rPr>
                        </w:pPr>
                      </w:p>
                      <w:p w14:paraId="2D19D678" w14:textId="77777777" w:rsidR="00000000" w:rsidRDefault="00000000">
                        <w:pPr>
                          <w:pStyle w:val="BodyText"/>
                          <w:numPr>
                            <w:ilvl w:val="0"/>
                            <w:numId w:val="6"/>
                          </w:numPr>
                          <w:tabs>
                            <w:tab w:val="start" w:pos="17.05pt"/>
                          </w:tabs>
                          <w:kinsoku w:val="0"/>
                          <w:overflowPunct w:val="0"/>
                          <w:spacing w:before="0.05pt"/>
                          <w:ind w:start="20pt" w:end="1.45pt" w:hanging="17.05pt"/>
                          <w:rPr>
                            <w:color w:val="231F20"/>
                            <w:spacing w:val="-2"/>
                            <w:w w:val="105%"/>
                            <w:sz w:val="13"/>
                            <w:szCs w:val="13"/>
                          </w:rPr>
                        </w:pPr>
                        <w:r>
                          <w:rPr>
                            <w:color w:val="231F20"/>
                            <w:w w:val="105%"/>
                            <w:sz w:val="13"/>
                            <w:szCs w:val="13"/>
                          </w:rPr>
                          <w:t>St. Helena: British island where Napoleon was imprisoned after</w:t>
                        </w:r>
                        <w:r>
                          <w:rPr>
                            <w:color w:val="231F20"/>
                            <w:spacing w:val="80"/>
                            <w:w w:val="105%"/>
                            <w:sz w:val="13"/>
                            <w:szCs w:val="13"/>
                          </w:rPr>
                          <w:t xml:space="preserve"> </w:t>
                        </w:r>
                        <w:r>
                          <w:rPr>
                            <w:color w:val="231F20"/>
                            <w:w w:val="105%"/>
                            <w:sz w:val="13"/>
                            <w:szCs w:val="13"/>
                          </w:rPr>
                          <w:t>his brief reign as Emperor in 1815.</w:t>
                        </w:r>
                        <w:r>
                          <w:rPr>
                            <w:color w:val="231F20"/>
                            <w:spacing w:val="40"/>
                            <w:w w:val="105%"/>
                            <w:sz w:val="13"/>
                            <w:szCs w:val="13"/>
                          </w:rPr>
                          <w:t xml:space="preserve"> </w:t>
                        </w:r>
                        <w:r>
                          <w:rPr>
                            <w:color w:val="231F20"/>
                            <w:w w:val="105%"/>
                            <w:sz w:val="13"/>
                            <w:szCs w:val="13"/>
                          </w:rPr>
                          <w:t>He died from cancer there in</w:t>
                        </w:r>
                        <w:r>
                          <w:rPr>
                            <w:color w:val="231F20"/>
                            <w:spacing w:val="40"/>
                            <w:w w:val="105%"/>
                            <w:sz w:val="13"/>
                            <w:szCs w:val="13"/>
                          </w:rPr>
                          <w:t xml:space="preserve"> </w:t>
                        </w:r>
                        <w:r>
                          <w:rPr>
                            <w:color w:val="231F20"/>
                            <w:spacing w:val="-2"/>
                            <w:w w:val="105%"/>
                            <w:sz w:val="13"/>
                            <w:szCs w:val="13"/>
                          </w:rPr>
                          <w:t>1821.</w:t>
                        </w:r>
                      </w:p>
                      <w:p w14:paraId="53459442" w14:textId="77777777" w:rsidR="00000000" w:rsidRDefault="00000000">
                        <w:pPr>
                          <w:pStyle w:val="BodyText"/>
                          <w:kinsoku w:val="0"/>
                          <w:overflowPunct w:val="0"/>
                          <w:spacing w:before="0.05pt"/>
                          <w:ind w:start="0pt" w:end="0pt" w:firstLine="0pt"/>
                          <w:jc w:val="start"/>
                          <w:rPr>
                            <w:sz w:val="13"/>
                            <w:szCs w:val="13"/>
                          </w:rPr>
                        </w:pPr>
                      </w:p>
                      <w:p w14:paraId="2F557993" w14:textId="77777777" w:rsidR="00000000" w:rsidRDefault="00000000">
                        <w:pPr>
                          <w:pStyle w:val="BodyText"/>
                          <w:numPr>
                            <w:ilvl w:val="0"/>
                            <w:numId w:val="6"/>
                          </w:numPr>
                          <w:tabs>
                            <w:tab w:val="start" w:pos="17.05pt"/>
                          </w:tabs>
                          <w:kinsoku w:val="0"/>
                          <w:overflowPunct w:val="0"/>
                          <w:spacing w:before="0.05pt"/>
                          <w:ind w:end="0pt"/>
                          <w:jc w:val="start"/>
                          <w:rPr>
                            <w:color w:val="231F20"/>
                            <w:spacing w:val="-2"/>
                            <w:w w:val="105%"/>
                            <w:sz w:val="13"/>
                            <w:szCs w:val="13"/>
                          </w:rPr>
                        </w:pPr>
                        <w:r>
                          <w:rPr>
                            <w:color w:val="231F20"/>
                            <w:w w:val="105%"/>
                            <w:sz w:val="13"/>
                            <w:szCs w:val="13"/>
                          </w:rPr>
                          <w:t>Bathtub</w:t>
                        </w:r>
                        <w:r>
                          <w:rPr>
                            <w:color w:val="231F20"/>
                            <w:spacing w:val="17"/>
                            <w:w w:val="105%"/>
                            <w:sz w:val="13"/>
                            <w:szCs w:val="13"/>
                          </w:rPr>
                          <w:t xml:space="preserve"> </w:t>
                        </w:r>
                        <w:r>
                          <w:rPr>
                            <w:color w:val="231F20"/>
                            <w:w w:val="105%"/>
                            <w:sz w:val="13"/>
                            <w:szCs w:val="13"/>
                          </w:rPr>
                          <w:t>Gin:</w:t>
                        </w:r>
                        <w:r>
                          <w:rPr>
                            <w:color w:val="231F20"/>
                            <w:spacing w:val="17"/>
                            <w:w w:val="105%"/>
                            <w:sz w:val="13"/>
                            <w:szCs w:val="13"/>
                          </w:rPr>
                          <w:t xml:space="preserve"> </w:t>
                        </w:r>
                        <w:r>
                          <w:rPr>
                            <w:color w:val="231F20"/>
                            <w:w w:val="105%"/>
                            <w:sz w:val="13"/>
                            <w:szCs w:val="13"/>
                          </w:rPr>
                          <w:t>slang</w:t>
                        </w:r>
                        <w:r>
                          <w:rPr>
                            <w:color w:val="231F20"/>
                            <w:spacing w:val="17"/>
                            <w:w w:val="105%"/>
                            <w:sz w:val="13"/>
                            <w:szCs w:val="13"/>
                          </w:rPr>
                          <w:t xml:space="preserve"> </w:t>
                        </w:r>
                        <w:r>
                          <w:rPr>
                            <w:color w:val="231F20"/>
                            <w:w w:val="105%"/>
                            <w:sz w:val="13"/>
                            <w:szCs w:val="13"/>
                          </w:rPr>
                          <w:t>term</w:t>
                        </w:r>
                        <w:r>
                          <w:rPr>
                            <w:color w:val="231F20"/>
                            <w:spacing w:val="18"/>
                            <w:w w:val="105%"/>
                            <w:sz w:val="13"/>
                            <w:szCs w:val="13"/>
                          </w:rPr>
                          <w:t xml:space="preserve"> </w:t>
                        </w:r>
                        <w:r>
                          <w:rPr>
                            <w:color w:val="231F20"/>
                            <w:w w:val="105%"/>
                            <w:sz w:val="13"/>
                            <w:szCs w:val="13"/>
                          </w:rPr>
                          <w:t>for</w:t>
                        </w:r>
                        <w:r>
                          <w:rPr>
                            <w:color w:val="231F20"/>
                            <w:spacing w:val="17"/>
                            <w:w w:val="105%"/>
                            <w:sz w:val="13"/>
                            <w:szCs w:val="13"/>
                          </w:rPr>
                          <w:t xml:space="preserve"> </w:t>
                        </w:r>
                        <w:r>
                          <w:rPr>
                            <w:color w:val="231F20"/>
                            <w:w w:val="105%"/>
                            <w:sz w:val="13"/>
                            <w:szCs w:val="13"/>
                          </w:rPr>
                          <w:t>homemade</w:t>
                        </w:r>
                        <w:r>
                          <w:rPr>
                            <w:color w:val="231F20"/>
                            <w:spacing w:val="17"/>
                            <w:w w:val="105%"/>
                            <w:sz w:val="13"/>
                            <w:szCs w:val="13"/>
                          </w:rPr>
                          <w:t xml:space="preserve"> </w:t>
                        </w:r>
                        <w:r>
                          <w:rPr>
                            <w:color w:val="231F20"/>
                            <w:spacing w:val="-2"/>
                            <w:w w:val="105%"/>
                            <w:sz w:val="13"/>
                            <w:szCs w:val="13"/>
                          </w:rPr>
                          <w:t>liquor.</w:t>
                        </w:r>
                      </w:p>
                      <w:p w14:paraId="7D25CED2" w14:textId="77777777" w:rsidR="00000000" w:rsidRDefault="00000000">
                        <w:pPr>
                          <w:pStyle w:val="BodyText"/>
                          <w:kinsoku w:val="0"/>
                          <w:overflowPunct w:val="0"/>
                          <w:ind w:start="0pt" w:end="0pt" w:firstLine="0pt"/>
                          <w:jc w:val="start"/>
                          <w:rPr>
                            <w:sz w:val="13"/>
                            <w:szCs w:val="13"/>
                          </w:rPr>
                        </w:pPr>
                      </w:p>
                      <w:p w14:paraId="2E7C4700" w14:textId="77777777" w:rsidR="00000000" w:rsidRDefault="00000000">
                        <w:pPr>
                          <w:pStyle w:val="BodyText"/>
                          <w:numPr>
                            <w:ilvl w:val="0"/>
                            <w:numId w:val="6"/>
                          </w:numPr>
                          <w:tabs>
                            <w:tab w:val="start" w:pos="17.05pt"/>
                          </w:tabs>
                          <w:kinsoku w:val="0"/>
                          <w:overflowPunct w:val="0"/>
                          <w:spacing w:before="0.05pt"/>
                          <w:ind w:start="20pt" w:end="1.50pt" w:hanging="17.05pt"/>
                          <w:rPr>
                            <w:color w:val="231F20"/>
                            <w:w w:val="105%"/>
                            <w:sz w:val="13"/>
                            <w:szCs w:val="13"/>
                          </w:rPr>
                        </w:pPr>
                        <w:r>
                          <w:rPr>
                            <w:color w:val="231F20"/>
                            <w:w w:val="105%"/>
                            <w:sz w:val="13"/>
                            <w:szCs w:val="13"/>
                          </w:rPr>
                          <w:t>Belladonna treatment: administration of the sedative and antis-</w:t>
                        </w:r>
                        <w:r>
                          <w:rPr>
                            <w:color w:val="231F20"/>
                            <w:spacing w:val="40"/>
                            <w:w w:val="105%"/>
                            <w:sz w:val="13"/>
                            <w:szCs w:val="13"/>
                          </w:rPr>
                          <w:t xml:space="preserve"> </w:t>
                        </w:r>
                        <w:r>
                          <w:rPr>
                            <w:color w:val="231F20"/>
                            <w:w w:val="105%"/>
                            <w:sz w:val="13"/>
                            <w:szCs w:val="13"/>
                          </w:rPr>
                          <w:t>pasmodic drug Belladonna; formerly used to relieve some of the</w:t>
                        </w:r>
                        <w:r>
                          <w:rPr>
                            <w:color w:val="231F20"/>
                            <w:spacing w:val="40"/>
                            <w:w w:val="105%"/>
                            <w:sz w:val="13"/>
                            <w:szCs w:val="13"/>
                          </w:rPr>
                          <w:t xml:space="preserve"> </w:t>
                        </w:r>
                        <w:r>
                          <w:rPr>
                            <w:color w:val="231F20"/>
                            <w:w w:val="105%"/>
                            <w:sz w:val="13"/>
                            <w:szCs w:val="13"/>
                          </w:rPr>
                          <w:t>effects</w:t>
                        </w:r>
                        <w:r>
                          <w:rPr>
                            <w:color w:val="231F20"/>
                            <w:spacing w:val="40"/>
                            <w:w w:val="105%"/>
                            <w:sz w:val="13"/>
                            <w:szCs w:val="13"/>
                          </w:rPr>
                          <w:t xml:space="preserve"> </w:t>
                        </w:r>
                        <w:r>
                          <w:rPr>
                            <w:color w:val="231F20"/>
                            <w:w w:val="105%"/>
                            <w:sz w:val="13"/>
                            <w:szCs w:val="13"/>
                          </w:rPr>
                          <w:t>of</w:t>
                        </w:r>
                        <w:r>
                          <w:rPr>
                            <w:color w:val="231F20"/>
                            <w:spacing w:val="40"/>
                            <w:w w:val="105%"/>
                            <w:sz w:val="13"/>
                            <w:szCs w:val="13"/>
                          </w:rPr>
                          <w:t xml:space="preserve"> </w:t>
                        </w:r>
                        <w:r>
                          <w:rPr>
                            <w:color w:val="231F20"/>
                            <w:w w:val="105%"/>
                            <w:sz w:val="13"/>
                            <w:szCs w:val="13"/>
                          </w:rPr>
                          <w:t>alcohol</w:t>
                        </w:r>
                        <w:r>
                          <w:rPr>
                            <w:color w:val="231F20"/>
                            <w:spacing w:val="40"/>
                            <w:w w:val="105%"/>
                            <w:sz w:val="13"/>
                            <w:szCs w:val="13"/>
                          </w:rPr>
                          <w:t xml:space="preserve"> </w:t>
                        </w:r>
                        <w:r>
                          <w:rPr>
                            <w:color w:val="231F20"/>
                            <w:w w:val="105%"/>
                            <w:sz w:val="13"/>
                            <w:szCs w:val="13"/>
                          </w:rPr>
                          <w:t>withdrawal.</w:t>
                        </w:r>
                      </w:p>
                      <w:p w14:paraId="70BC9673" w14:textId="77777777" w:rsidR="00000000" w:rsidRDefault="00000000">
                        <w:pPr>
                          <w:pStyle w:val="BodyText"/>
                          <w:kinsoku w:val="0"/>
                          <w:overflowPunct w:val="0"/>
                          <w:spacing w:before="0.05pt"/>
                          <w:ind w:start="0pt" w:end="0pt" w:firstLine="0pt"/>
                          <w:jc w:val="start"/>
                          <w:rPr>
                            <w:sz w:val="13"/>
                            <w:szCs w:val="13"/>
                          </w:rPr>
                        </w:pPr>
                      </w:p>
                      <w:p w14:paraId="0DE4B69C" w14:textId="77777777" w:rsidR="00000000" w:rsidRDefault="00000000">
                        <w:pPr>
                          <w:pStyle w:val="BodyText"/>
                          <w:numPr>
                            <w:ilvl w:val="0"/>
                            <w:numId w:val="6"/>
                          </w:numPr>
                          <w:tabs>
                            <w:tab w:val="start" w:pos="17.05pt"/>
                          </w:tabs>
                          <w:kinsoku w:val="0"/>
                          <w:overflowPunct w:val="0"/>
                          <w:spacing w:before="0.05pt"/>
                          <w:ind w:end="0pt"/>
                          <w:jc w:val="start"/>
                          <w:rPr>
                            <w:color w:val="231F20"/>
                            <w:spacing w:val="-4"/>
                            <w:w w:val="105%"/>
                            <w:sz w:val="13"/>
                            <w:szCs w:val="13"/>
                          </w:rPr>
                        </w:pPr>
                        <w:r>
                          <w:rPr>
                            <w:color w:val="231F20"/>
                            <w:w w:val="105%"/>
                            <w:sz w:val="13"/>
                            <w:szCs w:val="13"/>
                          </w:rPr>
                          <w:t>Armistice</w:t>
                        </w:r>
                        <w:r>
                          <w:rPr>
                            <w:color w:val="231F20"/>
                            <w:spacing w:val="18"/>
                            <w:w w:val="105%"/>
                            <w:sz w:val="13"/>
                            <w:szCs w:val="13"/>
                          </w:rPr>
                          <w:t xml:space="preserve"> </w:t>
                        </w:r>
                        <w:r>
                          <w:rPr>
                            <w:color w:val="231F20"/>
                            <w:w w:val="105%"/>
                            <w:sz w:val="13"/>
                            <w:szCs w:val="13"/>
                          </w:rPr>
                          <w:t>Day:</w:t>
                        </w:r>
                        <w:r>
                          <w:rPr>
                            <w:color w:val="231F20"/>
                            <w:spacing w:val="18"/>
                            <w:w w:val="105%"/>
                            <w:sz w:val="13"/>
                            <w:szCs w:val="13"/>
                          </w:rPr>
                          <w:t xml:space="preserve"> </w:t>
                        </w:r>
                        <w:r>
                          <w:rPr>
                            <w:color w:val="231F20"/>
                            <w:w w:val="105%"/>
                            <w:sz w:val="13"/>
                            <w:szCs w:val="13"/>
                          </w:rPr>
                          <w:t>now</w:t>
                        </w:r>
                        <w:r>
                          <w:rPr>
                            <w:color w:val="231F20"/>
                            <w:spacing w:val="18"/>
                            <w:w w:val="105%"/>
                            <w:sz w:val="13"/>
                            <w:szCs w:val="13"/>
                          </w:rPr>
                          <w:t xml:space="preserve"> </w:t>
                        </w:r>
                        <w:r>
                          <w:rPr>
                            <w:color w:val="231F20"/>
                            <w:w w:val="105%"/>
                            <w:sz w:val="13"/>
                            <w:szCs w:val="13"/>
                          </w:rPr>
                          <w:t>known</w:t>
                        </w:r>
                        <w:r>
                          <w:rPr>
                            <w:color w:val="231F20"/>
                            <w:spacing w:val="18"/>
                            <w:w w:val="105%"/>
                            <w:sz w:val="13"/>
                            <w:szCs w:val="13"/>
                          </w:rPr>
                          <w:t xml:space="preserve"> </w:t>
                        </w:r>
                        <w:r>
                          <w:rPr>
                            <w:color w:val="231F20"/>
                            <w:w w:val="105%"/>
                            <w:sz w:val="13"/>
                            <w:szCs w:val="13"/>
                          </w:rPr>
                          <w:t>as</w:t>
                        </w:r>
                        <w:r>
                          <w:rPr>
                            <w:color w:val="231F20"/>
                            <w:spacing w:val="36"/>
                            <w:w w:val="105%"/>
                            <w:sz w:val="13"/>
                            <w:szCs w:val="13"/>
                          </w:rPr>
                          <w:t xml:space="preserve"> </w:t>
                        </w:r>
                        <w:r>
                          <w:rPr>
                            <w:color w:val="231F20"/>
                            <w:w w:val="105%"/>
                            <w:sz w:val="13"/>
                            <w:szCs w:val="13"/>
                          </w:rPr>
                          <w:t>Veterans</w:t>
                        </w:r>
                        <w:r>
                          <w:rPr>
                            <w:color w:val="231F20"/>
                            <w:spacing w:val="19"/>
                            <w:w w:val="105%"/>
                            <w:sz w:val="13"/>
                            <w:szCs w:val="13"/>
                          </w:rPr>
                          <w:t xml:space="preserve"> </w:t>
                        </w:r>
                        <w:r>
                          <w:rPr>
                            <w:color w:val="231F20"/>
                            <w:spacing w:val="-4"/>
                            <w:w w:val="105%"/>
                            <w:sz w:val="13"/>
                            <w:szCs w:val="13"/>
                          </w:rPr>
                          <w:t>Day.</w:t>
                        </w:r>
                      </w:p>
                      <w:p w14:paraId="1A3E49D4" w14:textId="77777777" w:rsidR="00000000" w:rsidRDefault="00000000">
                        <w:pPr>
                          <w:pStyle w:val="BodyText"/>
                          <w:kinsoku w:val="0"/>
                          <w:overflowPunct w:val="0"/>
                          <w:ind w:start="0pt" w:end="0pt" w:firstLine="0pt"/>
                          <w:jc w:val="start"/>
                          <w:rPr>
                            <w:sz w:val="13"/>
                            <w:szCs w:val="13"/>
                          </w:rPr>
                        </w:pPr>
                      </w:p>
                      <w:p w14:paraId="62A3049C" w14:textId="77777777" w:rsidR="00000000" w:rsidRDefault="00000000">
                        <w:pPr>
                          <w:pStyle w:val="BodyText"/>
                          <w:numPr>
                            <w:ilvl w:val="0"/>
                            <w:numId w:val="6"/>
                          </w:numPr>
                          <w:tabs>
                            <w:tab w:val="start" w:pos="17.05pt"/>
                          </w:tabs>
                          <w:kinsoku w:val="0"/>
                          <w:overflowPunct w:val="0"/>
                          <w:spacing w:before="0.05pt"/>
                          <w:ind w:end="0pt"/>
                          <w:jc w:val="start"/>
                          <w:rPr>
                            <w:color w:val="231F20"/>
                            <w:spacing w:val="-2"/>
                            <w:w w:val="105%"/>
                            <w:sz w:val="13"/>
                            <w:szCs w:val="13"/>
                          </w:rPr>
                        </w:pPr>
                        <w:r>
                          <w:rPr>
                            <w:color w:val="231F20"/>
                            <w:w w:val="105%"/>
                            <w:sz w:val="13"/>
                            <w:szCs w:val="13"/>
                          </w:rPr>
                          <w:t>Czar:</w:t>
                        </w:r>
                        <w:r>
                          <w:rPr>
                            <w:color w:val="231F20"/>
                            <w:spacing w:val="8"/>
                            <w:w w:val="105%"/>
                            <w:sz w:val="13"/>
                            <w:szCs w:val="13"/>
                          </w:rPr>
                          <w:t xml:space="preserve"> </w:t>
                        </w:r>
                        <w:r>
                          <w:rPr>
                            <w:color w:val="231F20"/>
                            <w:w w:val="105%"/>
                            <w:sz w:val="13"/>
                            <w:szCs w:val="13"/>
                          </w:rPr>
                          <w:t>former</w:t>
                        </w:r>
                        <w:r>
                          <w:rPr>
                            <w:color w:val="231F20"/>
                            <w:spacing w:val="8"/>
                            <w:w w:val="105%"/>
                            <w:sz w:val="13"/>
                            <w:szCs w:val="13"/>
                          </w:rPr>
                          <w:t xml:space="preserve"> </w:t>
                        </w:r>
                        <w:r>
                          <w:rPr>
                            <w:color w:val="231F20"/>
                            <w:w w:val="105%"/>
                            <w:sz w:val="13"/>
                            <w:szCs w:val="13"/>
                          </w:rPr>
                          <w:t>title</w:t>
                        </w:r>
                        <w:r>
                          <w:rPr>
                            <w:color w:val="231F20"/>
                            <w:spacing w:val="8"/>
                            <w:w w:val="105%"/>
                            <w:sz w:val="13"/>
                            <w:szCs w:val="13"/>
                          </w:rPr>
                          <w:t xml:space="preserve"> </w:t>
                        </w:r>
                        <w:r>
                          <w:rPr>
                            <w:color w:val="231F20"/>
                            <w:w w:val="105%"/>
                            <w:sz w:val="13"/>
                            <w:szCs w:val="13"/>
                          </w:rPr>
                          <w:t>of</w:t>
                        </w:r>
                        <w:r>
                          <w:rPr>
                            <w:color w:val="231F20"/>
                            <w:spacing w:val="8"/>
                            <w:w w:val="105%"/>
                            <w:sz w:val="13"/>
                            <w:szCs w:val="13"/>
                          </w:rPr>
                          <w:t xml:space="preserve"> </w:t>
                        </w:r>
                        <w:r>
                          <w:rPr>
                            <w:color w:val="231F20"/>
                            <w:w w:val="105%"/>
                            <w:sz w:val="13"/>
                            <w:szCs w:val="13"/>
                          </w:rPr>
                          <w:t>the</w:t>
                        </w:r>
                        <w:r>
                          <w:rPr>
                            <w:color w:val="231F20"/>
                            <w:spacing w:val="9"/>
                            <w:w w:val="105%"/>
                            <w:sz w:val="13"/>
                            <w:szCs w:val="13"/>
                          </w:rPr>
                          <w:t xml:space="preserve"> </w:t>
                        </w:r>
                        <w:r>
                          <w:rPr>
                            <w:color w:val="231F20"/>
                            <w:w w:val="105%"/>
                            <w:sz w:val="13"/>
                            <w:szCs w:val="13"/>
                          </w:rPr>
                          <w:t>ruler</w:t>
                        </w:r>
                        <w:r>
                          <w:rPr>
                            <w:color w:val="231F20"/>
                            <w:spacing w:val="8"/>
                            <w:w w:val="105%"/>
                            <w:sz w:val="13"/>
                            <w:szCs w:val="13"/>
                          </w:rPr>
                          <w:t xml:space="preserve"> </w:t>
                        </w:r>
                        <w:r>
                          <w:rPr>
                            <w:color w:val="231F20"/>
                            <w:w w:val="105%"/>
                            <w:sz w:val="13"/>
                            <w:szCs w:val="13"/>
                          </w:rPr>
                          <w:t>of</w:t>
                        </w:r>
                        <w:r>
                          <w:rPr>
                            <w:color w:val="231F20"/>
                            <w:spacing w:val="8"/>
                            <w:w w:val="105%"/>
                            <w:sz w:val="13"/>
                            <w:szCs w:val="13"/>
                          </w:rPr>
                          <w:t xml:space="preserve"> </w:t>
                        </w:r>
                        <w:r>
                          <w:rPr>
                            <w:color w:val="231F20"/>
                            <w:spacing w:val="-2"/>
                            <w:w w:val="105%"/>
                            <w:sz w:val="13"/>
                            <w:szCs w:val="13"/>
                          </w:rPr>
                          <w:t>Russia.</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18E447B8" w14:textId="1F2FE31F" w:rsidR="00000000" w:rsidRDefault="00004E1B">
      <w:pPr>
        <w:rPr>
          <w:sz w:val="24"/>
          <w:szCs w:val="24"/>
        </w:rPr>
        <w:sectPr w:rsidR="00000000">
          <w:pgSz w:w="262pt" w:h="396pt"/>
          <w:pgMar w:top="44pt" w:right="17pt" w:bottom="0pt" w:left="14pt" w:header="36pt" w:footer="36pt" w:gutter="0pt"/>
          <w:cols w:space="36pt"/>
          <w:noEndnote/>
        </w:sectPr>
      </w:pPr>
      <w:r>
        <w:rPr>
          <w:noProof/>
        </w:rPr>
        <w:lastRenderedPageBreak/>
        <w:drawing>
          <wp:anchor distT="0" distB="0" distL="114300" distR="114300" simplePos="0" relativeHeight="251756544" behindDoc="1" locked="0" layoutInCell="0" allowOverlap="1" wp14:anchorId="6AA017CF" wp14:editId="28715753">
            <wp:simplePos x="0" y="0"/>
            <wp:positionH relativeFrom="page">
              <wp:posOffset>1466850</wp:posOffset>
            </wp:positionH>
            <wp:positionV relativeFrom="page">
              <wp:posOffset>859790</wp:posOffset>
            </wp:positionV>
            <wp:extent cx="495300" cy="156210"/>
            <wp:effectExtent l="0" t="0" r="0" b="0"/>
            <wp:wrapNone/>
            <wp:docPr id="546" name="Text Box 9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495300" cy="156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2016E66B" w14:textId="77777777" w:rsidR="00000000" w:rsidRDefault="00000000">
                        <w:pPr>
                          <w:pStyle w:val="BodyText"/>
                          <w:kinsoku w:val="0"/>
                          <w:overflowPunct w:val="0"/>
                          <w:spacing w:before="0.85pt"/>
                          <w:ind w:end="0pt" w:firstLine="0pt"/>
                          <w:jc w:val="start"/>
                          <w:rPr>
                            <w:i/>
                            <w:iCs/>
                            <w:color w:val="231F20"/>
                            <w:spacing w:val="-10"/>
                          </w:rPr>
                        </w:pPr>
                        <w:bookmarkStart w:id="4" w:name="2 There Is A Solution"/>
                        <w:bookmarkEnd w:id="4"/>
                        <w:r>
                          <w:rPr>
                            <w:i/>
                            <w:iCs/>
                            <w:color w:val="231F20"/>
                          </w:rPr>
                          <w:t>Chapter</w:t>
                        </w:r>
                        <w:r>
                          <w:rPr>
                            <w:i/>
                            <w:iCs/>
                            <w:color w:val="231F20"/>
                            <w:spacing w:val="7"/>
                          </w:rPr>
                          <w:t xml:space="preserve"> </w:t>
                        </w:r>
                        <w:r>
                          <w:rPr>
                            <w:i/>
                            <w:iCs/>
                            <w:color w:val="231F20"/>
                            <w:spacing w:val="-10"/>
                          </w:rPr>
                          <w:t>2</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57568" behindDoc="1" locked="0" layoutInCell="0" allowOverlap="1" wp14:anchorId="1ABE5FA8" wp14:editId="4F2131A4">
            <wp:simplePos x="0" y="0"/>
            <wp:positionH relativeFrom="page">
              <wp:posOffset>1079500</wp:posOffset>
            </wp:positionH>
            <wp:positionV relativeFrom="page">
              <wp:posOffset>1145540</wp:posOffset>
            </wp:positionV>
            <wp:extent cx="1263650" cy="156210"/>
            <wp:effectExtent l="0" t="0" r="0" b="0"/>
            <wp:wrapNone/>
            <wp:docPr id="545" name="Text Box 99"/>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263650" cy="156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6FD2E09E" w14:textId="77777777" w:rsidR="00000000" w:rsidRDefault="00000000">
                        <w:pPr>
                          <w:pStyle w:val="BodyText"/>
                          <w:kinsoku w:val="0"/>
                          <w:overflowPunct w:val="0"/>
                          <w:spacing w:before="0.85pt"/>
                          <w:ind w:end="0pt" w:firstLine="0pt"/>
                          <w:jc w:val="start"/>
                          <w:rPr>
                            <w:color w:val="231F20"/>
                            <w:spacing w:val="-2"/>
                          </w:rPr>
                        </w:pPr>
                        <w:r>
                          <w:rPr>
                            <w:color w:val="231F20"/>
                          </w:rPr>
                          <w:t>THERE</w:t>
                        </w:r>
                        <w:r>
                          <w:rPr>
                            <w:color w:val="231F20"/>
                            <w:spacing w:val="-1"/>
                          </w:rPr>
                          <w:t xml:space="preserve"> </w:t>
                        </w:r>
                        <w:r>
                          <w:rPr>
                            <w:color w:val="231F20"/>
                          </w:rPr>
                          <w:t xml:space="preserve">IS A </w:t>
                        </w:r>
                        <w:r>
                          <w:rPr>
                            <w:color w:val="231F20"/>
                            <w:spacing w:val="-2"/>
                          </w:rPr>
                          <w:t>SOLUTION</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58592" behindDoc="1" locked="0" layoutInCell="0" allowOverlap="1" wp14:anchorId="14686263" wp14:editId="3C427326">
            <wp:simplePos x="0" y="0"/>
            <wp:positionH relativeFrom="page">
              <wp:posOffset>313055</wp:posOffset>
            </wp:positionH>
            <wp:positionV relativeFrom="page">
              <wp:posOffset>1341755</wp:posOffset>
            </wp:positionV>
            <wp:extent cx="332740" cy="405765"/>
            <wp:effectExtent l="0" t="0" r="0" b="0"/>
            <wp:wrapNone/>
            <wp:docPr id="544" name="Text Box 100"/>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32740" cy="405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02DD784D" w14:textId="77777777" w:rsidR="00000000" w:rsidRDefault="00000000">
                        <w:pPr>
                          <w:pStyle w:val="BodyText"/>
                          <w:kinsoku w:val="0"/>
                          <w:overflowPunct w:val="0"/>
                          <w:spacing w:line="30.50pt" w:lineRule="exact"/>
                          <w:ind w:end="0pt" w:firstLine="0pt"/>
                          <w:jc w:val="start"/>
                          <w:rPr>
                            <w:rFonts w:ascii="Bookman Old Style" w:hAnsi="Bookman Old Style" w:cs="Bookman Old Style"/>
                            <w:color w:val="231F20"/>
                            <w:w w:val="95%"/>
                            <w:sz w:val="53"/>
                            <w:szCs w:val="53"/>
                          </w:rPr>
                        </w:pPr>
                        <w:r>
                          <w:rPr>
                            <w:rFonts w:ascii="Bookman Old Style" w:hAnsi="Bookman Old Style" w:cs="Bookman Old Style"/>
                            <w:color w:val="231F20"/>
                            <w:w w:val="95%"/>
                            <w:sz w:val="53"/>
                            <w:szCs w:val="53"/>
                          </w:rPr>
                          <w:t>W</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59616" behindDoc="1" locked="0" layoutInCell="0" allowOverlap="1" wp14:anchorId="039325D8" wp14:editId="65388C09">
            <wp:simplePos x="0" y="0"/>
            <wp:positionH relativeFrom="page">
              <wp:posOffset>654050</wp:posOffset>
            </wp:positionH>
            <wp:positionV relativeFrom="page">
              <wp:posOffset>1393190</wp:posOffset>
            </wp:positionV>
            <wp:extent cx="2330450" cy="156210"/>
            <wp:effectExtent l="0" t="0" r="0" b="0"/>
            <wp:wrapNone/>
            <wp:docPr id="543" name="Text Box 101"/>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30450" cy="156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57FC315A" w14:textId="77777777" w:rsidR="00000000" w:rsidRDefault="00000000">
                        <w:pPr>
                          <w:pStyle w:val="BodyText"/>
                          <w:kinsoku w:val="0"/>
                          <w:overflowPunct w:val="0"/>
                          <w:spacing w:before="0.85pt"/>
                          <w:ind w:end="0pt" w:firstLine="0pt"/>
                          <w:jc w:val="start"/>
                          <w:rPr>
                            <w:color w:val="231F20"/>
                            <w:spacing w:val="-2"/>
                          </w:rPr>
                        </w:pPr>
                        <w:r>
                          <w:rPr>
                            <w:color w:val="231F20"/>
                            <w:spacing w:val="-2"/>
                          </w:rPr>
                          <w:t>E,</w:t>
                        </w:r>
                        <w:r>
                          <w:rPr>
                            <w:color w:val="231F20"/>
                            <w:spacing w:val="-20"/>
                          </w:rPr>
                          <w:t xml:space="preserve"> </w:t>
                        </w:r>
                        <w:r>
                          <w:rPr>
                            <w:color w:val="231F20"/>
                            <w:spacing w:val="-2"/>
                          </w:rPr>
                          <w:t>OF</w:t>
                        </w:r>
                        <w:r>
                          <w:rPr>
                            <w:color w:val="231F20"/>
                            <w:spacing w:val="-14"/>
                          </w:rPr>
                          <w:t xml:space="preserve"> </w:t>
                        </w:r>
                        <w:r>
                          <w:rPr>
                            <w:color w:val="231F20"/>
                            <w:spacing w:val="-2"/>
                          </w:rPr>
                          <w:t>ALCOHOLICS</w:t>
                        </w:r>
                        <w:r>
                          <w:rPr>
                            <w:color w:val="231F20"/>
                            <w:spacing w:val="-19"/>
                          </w:rPr>
                          <w:t xml:space="preserve"> </w:t>
                        </w:r>
                        <w:r>
                          <w:rPr>
                            <w:color w:val="231F20"/>
                            <w:spacing w:val="-2"/>
                          </w:rPr>
                          <w:t>ANONYMOUS,</w:t>
                        </w:r>
                        <w:r>
                          <w:rPr>
                            <w:color w:val="231F20"/>
                            <w:spacing w:val="-20"/>
                          </w:rPr>
                          <w:t xml:space="preserve"> </w:t>
                        </w:r>
                        <w:r>
                          <w:rPr>
                            <w:color w:val="231F20"/>
                            <w:spacing w:val="-2"/>
                          </w:rPr>
                          <w:t>know</w:t>
                        </w:r>
                        <w:r>
                          <w:rPr>
                            <w:color w:val="231F20"/>
                            <w:spacing w:val="-10"/>
                          </w:rPr>
                          <w:t xml:space="preserve"> </w:t>
                        </w:r>
                        <w:r>
                          <w:rPr>
                            <w:color w:val="231F20"/>
                            <w:spacing w:val="-2"/>
                          </w:rPr>
                          <w:t>thou-</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60640" behindDoc="1" locked="0" layoutInCell="0" allowOverlap="1" wp14:anchorId="3F1F7396" wp14:editId="3E1397AF">
            <wp:simplePos x="0" y="0"/>
            <wp:positionH relativeFrom="page">
              <wp:posOffset>622300</wp:posOffset>
            </wp:positionH>
            <wp:positionV relativeFrom="page">
              <wp:posOffset>1539240</wp:posOffset>
            </wp:positionV>
            <wp:extent cx="2368550" cy="156210"/>
            <wp:effectExtent l="0" t="0" r="0" b="0"/>
            <wp:wrapNone/>
            <wp:docPr id="542" name="Text Box 10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8550" cy="156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330CD8C1" w14:textId="77777777" w:rsidR="00000000" w:rsidRDefault="00000000">
                        <w:pPr>
                          <w:pStyle w:val="BodyText"/>
                          <w:kinsoku w:val="0"/>
                          <w:overflowPunct w:val="0"/>
                          <w:spacing w:before="0.85pt"/>
                          <w:ind w:end="0pt" w:firstLine="0pt"/>
                          <w:jc w:val="start"/>
                          <w:rPr>
                            <w:color w:val="231F20"/>
                            <w:spacing w:val="-5"/>
                            <w:w w:val="105%"/>
                          </w:rPr>
                        </w:pPr>
                        <w:r>
                          <w:rPr>
                            <w:color w:val="231F20"/>
                            <w:w w:val="105%"/>
                          </w:rPr>
                          <w:t>sands</w:t>
                        </w:r>
                        <w:r>
                          <w:rPr>
                            <w:color w:val="231F20"/>
                            <w:spacing w:val="2"/>
                            <w:w w:val="105%"/>
                          </w:rPr>
                          <w:t xml:space="preserve"> </w:t>
                        </w:r>
                        <w:r>
                          <w:rPr>
                            <w:color w:val="231F20"/>
                            <w:w w:val="105%"/>
                          </w:rPr>
                          <w:t>of</w:t>
                        </w:r>
                        <w:r>
                          <w:rPr>
                            <w:color w:val="231F20"/>
                            <w:spacing w:val="3"/>
                            <w:w w:val="105%"/>
                          </w:rPr>
                          <w:t xml:space="preserve"> </w:t>
                        </w:r>
                        <w:r>
                          <w:rPr>
                            <w:color w:val="231F20"/>
                            <w:w w:val="105%"/>
                          </w:rPr>
                          <w:t>men</w:t>
                        </w:r>
                        <w:r>
                          <w:rPr>
                            <w:color w:val="231F20"/>
                            <w:spacing w:val="3"/>
                            <w:w w:val="105%"/>
                          </w:rPr>
                          <w:t xml:space="preserve"> </w:t>
                        </w:r>
                        <w:r>
                          <w:rPr>
                            <w:color w:val="231F20"/>
                            <w:w w:val="105%"/>
                          </w:rPr>
                          <w:t>and</w:t>
                        </w:r>
                        <w:r>
                          <w:rPr>
                            <w:color w:val="231F20"/>
                            <w:spacing w:val="3"/>
                            <w:w w:val="105%"/>
                          </w:rPr>
                          <w:t xml:space="preserve"> </w:t>
                        </w:r>
                        <w:r>
                          <w:rPr>
                            <w:color w:val="231F20"/>
                            <w:w w:val="105%"/>
                          </w:rPr>
                          <w:t>women</w:t>
                        </w:r>
                        <w:r>
                          <w:rPr>
                            <w:color w:val="231F20"/>
                            <w:spacing w:val="3"/>
                            <w:w w:val="105%"/>
                          </w:rPr>
                          <w:t xml:space="preserve"> </w:t>
                        </w:r>
                        <w:r>
                          <w:rPr>
                            <w:color w:val="231F20"/>
                            <w:w w:val="105%"/>
                          </w:rPr>
                          <w:t>who</w:t>
                        </w:r>
                        <w:r>
                          <w:rPr>
                            <w:color w:val="231F20"/>
                            <w:spacing w:val="3"/>
                            <w:w w:val="105%"/>
                          </w:rPr>
                          <w:t xml:space="preserve"> </w:t>
                        </w:r>
                        <w:r>
                          <w:rPr>
                            <w:color w:val="231F20"/>
                            <w:w w:val="105%"/>
                          </w:rPr>
                          <w:t>were</w:t>
                        </w:r>
                        <w:r>
                          <w:rPr>
                            <w:color w:val="231F20"/>
                            <w:spacing w:val="3"/>
                            <w:w w:val="105%"/>
                          </w:rPr>
                          <w:t xml:space="preserve"> </w:t>
                        </w:r>
                        <w:r>
                          <w:rPr>
                            <w:color w:val="231F20"/>
                            <w:w w:val="105%"/>
                          </w:rPr>
                          <w:t>once</w:t>
                        </w:r>
                        <w:r>
                          <w:rPr>
                            <w:color w:val="231F20"/>
                            <w:spacing w:val="3"/>
                            <w:w w:val="105%"/>
                          </w:rPr>
                          <w:t xml:space="preserve"> </w:t>
                        </w:r>
                        <w:r>
                          <w:rPr>
                            <w:color w:val="231F20"/>
                            <w:w w:val="105%"/>
                          </w:rPr>
                          <w:t>just</w:t>
                        </w:r>
                        <w:r>
                          <w:rPr>
                            <w:color w:val="231F20"/>
                            <w:spacing w:val="3"/>
                            <w:w w:val="105%"/>
                          </w:rPr>
                          <w:t xml:space="preserve"> </w:t>
                        </w:r>
                        <w:r>
                          <w:rPr>
                            <w:color w:val="231F20"/>
                            <w:spacing w:val="-5"/>
                            <w:w w:val="105%"/>
                          </w:rPr>
                          <w:t>as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61664" behindDoc="1" locked="0" layoutInCell="0" allowOverlap="1" wp14:anchorId="34A20A19" wp14:editId="6421F425">
            <wp:simplePos x="0" y="0"/>
            <wp:positionH relativeFrom="page">
              <wp:posOffset>374650</wp:posOffset>
            </wp:positionH>
            <wp:positionV relativeFrom="page">
              <wp:posOffset>1678940</wp:posOffset>
            </wp:positionV>
            <wp:extent cx="2616835" cy="442595"/>
            <wp:effectExtent l="0" t="0" r="0" b="0"/>
            <wp:wrapNone/>
            <wp:docPr id="541" name="Text Box 103"/>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16835" cy="442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64D91A6F" w14:textId="77777777" w:rsidR="00000000" w:rsidRDefault="00000000">
                        <w:pPr>
                          <w:pStyle w:val="BodyText"/>
                          <w:kinsoku w:val="0"/>
                          <w:overflowPunct w:val="0"/>
                          <w:spacing w:before="0.85pt" w:line="12.70pt" w:lineRule="auto"/>
                          <w:ind w:end="0pt" w:firstLine="0pt"/>
                          <w:jc w:val="start"/>
                          <w:rPr>
                            <w:color w:val="231F20"/>
                            <w:w w:val="105%"/>
                          </w:rPr>
                        </w:pPr>
                        <w:r>
                          <w:rPr>
                            <w:color w:val="231F20"/>
                            <w:w w:val="105%"/>
                          </w:rPr>
                          <w:t>hopeless</w:t>
                        </w:r>
                        <w:r>
                          <w:rPr>
                            <w:color w:val="231F20"/>
                            <w:spacing w:val="-12"/>
                            <w:w w:val="105%"/>
                          </w:rPr>
                          <w:t xml:space="preserve"> </w:t>
                        </w:r>
                        <w:r>
                          <w:rPr>
                            <w:color w:val="231F20"/>
                            <w:w w:val="105%"/>
                          </w:rPr>
                          <w:t>as</w:t>
                        </w:r>
                        <w:r>
                          <w:rPr>
                            <w:color w:val="231F20"/>
                            <w:spacing w:val="-12"/>
                            <w:w w:val="105%"/>
                          </w:rPr>
                          <w:t xml:space="preserve"> </w:t>
                        </w:r>
                        <w:r>
                          <w:rPr>
                            <w:color w:val="231F20"/>
                            <w:w w:val="105%"/>
                          </w:rPr>
                          <w:t>Bill.</w:t>
                        </w:r>
                        <w:r>
                          <w:rPr>
                            <w:color w:val="231F20"/>
                            <w:spacing w:val="-1"/>
                            <w:w w:val="105%"/>
                          </w:rPr>
                          <w:t xml:space="preserve"> </w:t>
                        </w:r>
                        <w:r>
                          <w:rPr>
                            <w:color w:val="231F20"/>
                            <w:w w:val="105%"/>
                          </w:rPr>
                          <w:t>Nearly</w:t>
                        </w:r>
                        <w:r>
                          <w:rPr>
                            <w:color w:val="231F20"/>
                            <w:spacing w:val="-11"/>
                            <w:w w:val="105%"/>
                          </w:rPr>
                          <w:t xml:space="preserve"> </w:t>
                        </w:r>
                        <w:r>
                          <w:rPr>
                            <w:color w:val="231F20"/>
                            <w:w w:val="105%"/>
                          </w:rPr>
                          <w:t>all</w:t>
                        </w:r>
                        <w:r>
                          <w:rPr>
                            <w:color w:val="231F20"/>
                            <w:spacing w:val="-12"/>
                            <w:w w:val="105%"/>
                          </w:rPr>
                          <w:t xml:space="preserve"> </w:t>
                        </w:r>
                        <w:r>
                          <w:rPr>
                            <w:color w:val="231F20"/>
                            <w:w w:val="105%"/>
                          </w:rPr>
                          <w:t>have</w:t>
                        </w:r>
                        <w:r>
                          <w:rPr>
                            <w:color w:val="231F20"/>
                            <w:spacing w:val="-12"/>
                            <w:w w:val="105%"/>
                          </w:rPr>
                          <w:t xml:space="preserve"> </w:t>
                        </w:r>
                        <w:r>
                          <w:rPr>
                            <w:color w:val="231F20"/>
                            <w:w w:val="105%"/>
                          </w:rPr>
                          <w:t>recovered.</w:t>
                        </w:r>
                        <w:r>
                          <w:rPr>
                            <w:color w:val="231F20"/>
                            <w:spacing w:val="1"/>
                            <w:w w:val="105%"/>
                          </w:rPr>
                          <w:t xml:space="preserve"> </w:t>
                        </w:r>
                        <w:r>
                          <w:rPr>
                            <w:color w:val="231F20"/>
                            <w:w w:val="105%"/>
                          </w:rPr>
                          <w:t>They</w:t>
                        </w:r>
                        <w:r>
                          <w:rPr>
                            <w:color w:val="231F20"/>
                            <w:spacing w:val="-12"/>
                            <w:w w:val="105%"/>
                          </w:rPr>
                          <w:t xml:space="preserve"> </w:t>
                        </w:r>
                        <w:r>
                          <w:rPr>
                            <w:color w:val="231F20"/>
                            <w:w w:val="105%"/>
                          </w:rPr>
                          <w:t>have solved the drink problem.</w:t>
                        </w:r>
                      </w:p>
                      <w:p w14:paraId="77D7FCA9" w14:textId="77777777" w:rsidR="00000000" w:rsidRDefault="00000000">
                        <w:pPr>
                          <w:pStyle w:val="BodyText"/>
                          <w:kinsoku w:val="0"/>
                          <w:overflowPunct w:val="0"/>
                          <w:spacing w:before="0.60pt"/>
                          <w:ind w:start="6.45pt" w:end="0pt" w:firstLine="0pt"/>
                          <w:jc w:val="start"/>
                          <w:rPr>
                            <w:color w:val="231F20"/>
                            <w:spacing w:val="-2"/>
                          </w:rPr>
                        </w:pPr>
                        <w:r>
                          <w:rPr>
                            <w:color w:val="231F20"/>
                          </w:rPr>
                          <w:t>We</w:t>
                        </w:r>
                        <w:r>
                          <w:rPr>
                            <w:color w:val="231F20"/>
                            <w:spacing w:val="-5"/>
                          </w:rPr>
                          <w:t xml:space="preserve"> </w:t>
                        </w:r>
                        <w:r>
                          <w:rPr>
                            <w:color w:val="231F20"/>
                          </w:rPr>
                          <w:t>are</w:t>
                        </w:r>
                        <w:r>
                          <w:rPr>
                            <w:color w:val="231F20"/>
                            <w:spacing w:val="-6"/>
                          </w:rPr>
                          <w:t xml:space="preserve"> </w:t>
                        </w:r>
                        <w:r>
                          <w:rPr>
                            <w:color w:val="231F20"/>
                          </w:rPr>
                          <w:t>average</w:t>
                        </w:r>
                        <w:r>
                          <w:rPr>
                            <w:color w:val="231F20"/>
                            <w:spacing w:val="-29"/>
                          </w:rPr>
                          <w:t xml:space="preserve"> </w:t>
                        </w:r>
                        <w:r>
                          <w:rPr>
                            <w:color w:val="231F20"/>
                          </w:rPr>
                          <w:t>Americans. All</w:t>
                        </w:r>
                        <w:r>
                          <w:rPr>
                            <w:color w:val="231F20"/>
                            <w:spacing w:val="-6"/>
                          </w:rPr>
                          <w:t xml:space="preserve"> </w:t>
                        </w:r>
                        <w:r>
                          <w:rPr>
                            <w:color w:val="231F20"/>
                          </w:rPr>
                          <w:t>sections</w:t>
                        </w:r>
                        <w:r>
                          <w:rPr>
                            <w:color w:val="231F20"/>
                            <w:spacing w:val="-5"/>
                          </w:rPr>
                          <w:t xml:space="preserve"> </w:t>
                        </w:r>
                        <w:r>
                          <w:rPr>
                            <w:color w:val="231F20"/>
                          </w:rPr>
                          <w:t>of</w:t>
                        </w:r>
                        <w:r>
                          <w:rPr>
                            <w:color w:val="231F20"/>
                            <w:spacing w:val="-6"/>
                          </w:rPr>
                          <w:t xml:space="preserve"> </w:t>
                        </w:r>
                        <w:r>
                          <w:rPr>
                            <w:color w:val="231F20"/>
                          </w:rPr>
                          <w:t>this</w:t>
                        </w:r>
                        <w:r>
                          <w:rPr>
                            <w:color w:val="231F20"/>
                            <w:spacing w:val="-6"/>
                          </w:rPr>
                          <w:t xml:space="preserve"> </w:t>
                        </w:r>
                        <w:r>
                          <w:rPr>
                            <w:color w:val="231F20"/>
                            <w:spacing w:val="-2"/>
                          </w:rPr>
                          <w:t>country</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62688" behindDoc="1" locked="0" layoutInCell="0" allowOverlap="1" wp14:anchorId="476A3B4C" wp14:editId="29A24FE4">
            <wp:simplePos x="0" y="0"/>
            <wp:positionH relativeFrom="page">
              <wp:posOffset>374650</wp:posOffset>
            </wp:positionH>
            <wp:positionV relativeFrom="page">
              <wp:posOffset>2105025</wp:posOffset>
            </wp:positionV>
            <wp:extent cx="2617470" cy="2722880"/>
            <wp:effectExtent l="0" t="0" r="0" b="0"/>
            <wp:wrapNone/>
            <wp:docPr id="540" name="Text Box 104"/>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17470" cy="272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36C407C8" w14:textId="77777777" w:rsidR="00000000" w:rsidRDefault="00000000">
                        <w:pPr>
                          <w:pStyle w:val="BodyText"/>
                          <w:kinsoku w:val="0"/>
                          <w:overflowPunct w:val="0"/>
                          <w:spacing w:before="0.85pt" w:line="13.05pt" w:lineRule="auto"/>
                          <w:ind w:firstLine="0pt"/>
                          <w:rPr>
                            <w:color w:val="231F20"/>
                            <w:w w:val="105%"/>
                          </w:rPr>
                        </w:pPr>
                        <w:r>
                          <w:rPr>
                            <w:color w:val="231F20"/>
                            <w:w w:val="105%"/>
                          </w:rPr>
                          <w:t>and</w:t>
                        </w:r>
                        <w:r>
                          <w:rPr>
                            <w:color w:val="231F20"/>
                            <w:spacing w:val="-12"/>
                            <w:w w:val="105%"/>
                          </w:rPr>
                          <w:t xml:space="preserve"> </w:t>
                        </w:r>
                        <w:r>
                          <w:rPr>
                            <w:color w:val="231F20"/>
                            <w:w w:val="105%"/>
                          </w:rPr>
                          <w:t>many</w:t>
                        </w:r>
                        <w:r>
                          <w:rPr>
                            <w:color w:val="231F20"/>
                            <w:spacing w:val="-12"/>
                            <w:w w:val="105%"/>
                          </w:rPr>
                          <w:t xml:space="preserve"> </w:t>
                        </w:r>
                        <w:r>
                          <w:rPr>
                            <w:color w:val="231F20"/>
                            <w:w w:val="105%"/>
                          </w:rPr>
                          <w:t>of</w:t>
                        </w:r>
                        <w:r>
                          <w:rPr>
                            <w:color w:val="231F20"/>
                            <w:spacing w:val="-11"/>
                            <w:w w:val="105%"/>
                          </w:rPr>
                          <w:t xml:space="preserve"> </w:t>
                        </w:r>
                        <w:r>
                          <w:rPr>
                            <w:color w:val="231F20"/>
                            <w:w w:val="105%"/>
                          </w:rPr>
                          <w:t>its</w:t>
                        </w:r>
                        <w:r>
                          <w:rPr>
                            <w:color w:val="231F20"/>
                            <w:spacing w:val="-12"/>
                            <w:w w:val="105%"/>
                          </w:rPr>
                          <w:t xml:space="preserve"> </w:t>
                        </w:r>
                        <w:r>
                          <w:rPr>
                            <w:color w:val="231F20"/>
                            <w:w w:val="105%"/>
                          </w:rPr>
                          <w:t>occupations</w:t>
                        </w:r>
                        <w:r>
                          <w:rPr>
                            <w:color w:val="231F20"/>
                            <w:spacing w:val="-12"/>
                            <w:w w:val="105%"/>
                          </w:rPr>
                          <w:t xml:space="preserve"> </w:t>
                        </w:r>
                        <w:r>
                          <w:rPr>
                            <w:color w:val="231F20"/>
                            <w:w w:val="105%"/>
                          </w:rPr>
                          <w:t>are</w:t>
                        </w:r>
                        <w:r>
                          <w:rPr>
                            <w:color w:val="231F20"/>
                            <w:spacing w:val="-11"/>
                            <w:w w:val="105%"/>
                          </w:rPr>
                          <w:t xml:space="preserve"> </w:t>
                        </w:r>
                        <w:r>
                          <w:rPr>
                            <w:color w:val="231F20"/>
                            <w:w w:val="105%"/>
                          </w:rPr>
                          <w:t>represented,</w:t>
                        </w:r>
                        <w:r>
                          <w:rPr>
                            <w:color w:val="231F20"/>
                            <w:spacing w:val="-12"/>
                            <w:w w:val="105%"/>
                          </w:rPr>
                          <w:t xml:space="preserve"> </w:t>
                        </w:r>
                        <w:r>
                          <w:rPr>
                            <w:color w:val="231F20"/>
                            <w:w w:val="105%"/>
                          </w:rPr>
                          <w:t>as</w:t>
                        </w:r>
                        <w:r>
                          <w:rPr>
                            <w:color w:val="231F20"/>
                            <w:spacing w:val="-12"/>
                            <w:w w:val="105%"/>
                          </w:rPr>
                          <w:t xml:space="preserve"> </w:t>
                        </w:r>
                        <w:r>
                          <w:rPr>
                            <w:color w:val="231F20"/>
                            <w:w w:val="105%"/>
                          </w:rPr>
                          <w:t>well</w:t>
                        </w:r>
                        <w:r>
                          <w:rPr>
                            <w:color w:val="231F20"/>
                            <w:spacing w:val="-11"/>
                            <w:w w:val="105%"/>
                          </w:rPr>
                          <w:t xml:space="preserve"> </w:t>
                        </w:r>
                        <w:r>
                          <w:rPr>
                            <w:color w:val="231F20"/>
                            <w:w w:val="105%"/>
                          </w:rPr>
                          <w:t>as many political, economic, social, and religious back- grounds.</w:t>
                        </w:r>
                        <w:r>
                          <w:rPr>
                            <w:color w:val="231F20"/>
                            <w:spacing w:val="11"/>
                            <w:w w:val="105%"/>
                          </w:rPr>
                          <w:t xml:space="preserve"> </w:t>
                        </w:r>
                        <w:r>
                          <w:rPr>
                            <w:color w:val="231F20"/>
                            <w:w w:val="105%"/>
                          </w:rPr>
                          <w:t>We</w:t>
                        </w:r>
                        <w:r>
                          <w:rPr>
                            <w:color w:val="231F20"/>
                            <w:spacing w:val="-9"/>
                            <w:w w:val="105%"/>
                          </w:rPr>
                          <w:t xml:space="preserve"> </w:t>
                        </w:r>
                        <w:r>
                          <w:rPr>
                            <w:color w:val="231F20"/>
                            <w:w w:val="105%"/>
                          </w:rPr>
                          <w:t>are</w:t>
                        </w:r>
                        <w:r>
                          <w:rPr>
                            <w:color w:val="231F20"/>
                            <w:spacing w:val="-9"/>
                            <w:w w:val="105%"/>
                          </w:rPr>
                          <w:t xml:space="preserve"> </w:t>
                        </w:r>
                        <w:r>
                          <w:rPr>
                            <w:color w:val="231F20"/>
                            <w:w w:val="105%"/>
                          </w:rPr>
                          <w:t>people</w:t>
                        </w:r>
                        <w:r>
                          <w:rPr>
                            <w:color w:val="231F20"/>
                            <w:spacing w:val="-9"/>
                            <w:w w:val="105%"/>
                          </w:rPr>
                          <w:t xml:space="preserve"> </w:t>
                        </w:r>
                        <w:r>
                          <w:rPr>
                            <w:color w:val="231F20"/>
                            <w:w w:val="105%"/>
                          </w:rPr>
                          <w:t>who</w:t>
                        </w:r>
                        <w:r>
                          <w:rPr>
                            <w:color w:val="231F20"/>
                            <w:spacing w:val="-9"/>
                            <w:w w:val="105%"/>
                          </w:rPr>
                          <w:t xml:space="preserve"> </w:t>
                        </w:r>
                        <w:r>
                          <w:rPr>
                            <w:color w:val="231F20"/>
                            <w:w w:val="105%"/>
                          </w:rPr>
                          <w:t>normally</w:t>
                        </w:r>
                        <w:r>
                          <w:rPr>
                            <w:color w:val="231F20"/>
                            <w:spacing w:val="-9"/>
                            <w:w w:val="105%"/>
                          </w:rPr>
                          <w:t xml:space="preserve"> </w:t>
                        </w:r>
                        <w:r>
                          <w:rPr>
                            <w:color w:val="231F20"/>
                            <w:w w:val="105%"/>
                          </w:rPr>
                          <w:t>would</w:t>
                        </w:r>
                        <w:r>
                          <w:rPr>
                            <w:color w:val="231F20"/>
                            <w:spacing w:val="-9"/>
                            <w:w w:val="105%"/>
                          </w:rPr>
                          <w:t xml:space="preserve"> </w:t>
                        </w:r>
                        <w:r>
                          <w:rPr>
                            <w:color w:val="231F20"/>
                            <w:w w:val="105%"/>
                          </w:rPr>
                          <w:t>not</w:t>
                        </w:r>
                        <w:r>
                          <w:rPr>
                            <w:color w:val="231F20"/>
                            <w:spacing w:val="-9"/>
                            <w:w w:val="105%"/>
                          </w:rPr>
                          <w:t xml:space="preserve"> </w:t>
                        </w:r>
                        <w:r>
                          <w:rPr>
                            <w:color w:val="231F20"/>
                            <w:w w:val="105%"/>
                          </w:rPr>
                          <w:t>mix. But</w:t>
                        </w:r>
                        <w:r>
                          <w:rPr>
                            <w:color w:val="231F20"/>
                            <w:spacing w:val="-5"/>
                            <w:w w:val="105%"/>
                          </w:rPr>
                          <w:t xml:space="preserve"> </w:t>
                        </w:r>
                        <w:r>
                          <w:rPr>
                            <w:color w:val="231F20"/>
                            <w:w w:val="105%"/>
                          </w:rPr>
                          <w:t>there</w:t>
                        </w:r>
                        <w:r>
                          <w:rPr>
                            <w:color w:val="231F20"/>
                            <w:spacing w:val="-5"/>
                            <w:w w:val="105%"/>
                          </w:rPr>
                          <w:t xml:space="preserve"> </w:t>
                        </w:r>
                        <w:r>
                          <w:rPr>
                            <w:color w:val="231F20"/>
                            <w:w w:val="105%"/>
                          </w:rPr>
                          <w:t>exists</w:t>
                        </w:r>
                        <w:r>
                          <w:rPr>
                            <w:color w:val="231F20"/>
                            <w:spacing w:val="-5"/>
                            <w:w w:val="105%"/>
                          </w:rPr>
                          <w:t xml:space="preserve"> </w:t>
                        </w:r>
                        <w:r>
                          <w:rPr>
                            <w:color w:val="231F20"/>
                            <w:w w:val="105%"/>
                          </w:rPr>
                          <w:t>among</w:t>
                        </w:r>
                        <w:r>
                          <w:rPr>
                            <w:color w:val="231F20"/>
                            <w:spacing w:val="-5"/>
                            <w:w w:val="105%"/>
                          </w:rPr>
                          <w:t xml:space="preserve"> </w:t>
                        </w:r>
                        <w:r>
                          <w:rPr>
                            <w:color w:val="231F20"/>
                            <w:w w:val="105%"/>
                          </w:rPr>
                          <w:t>us</w:t>
                        </w:r>
                        <w:r>
                          <w:rPr>
                            <w:color w:val="231F20"/>
                            <w:spacing w:val="-5"/>
                            <w:w w:val="105%"/>
                          </w:rPr>
                          <w:t xml:space="preserve"> </w:t>
                        </w:r>
                        <w:r>
                          <w:rPr>
                            <w:color w:val="231F20"/>
                            <w:w w:val="105%"/>
                          </w:rPr>
                          <w:t>a</w:t>
                        </w:r>
                        <w:r>
                          <w:rPr>
                            <w:color w:val="231F20"/>
                            <w:spacing w:val="-5"/>
                            <w:w w:val="105%"/>
                          </w:rPr>
                          <w:t xml:space="preserve"> </w:t>
                        </w:r>
                        <w:r>
                          <w:rPr>
                            <w:color w:val="231F20"/>
                            <w:w w:val="105%"/>
                          </w:rPr>
                          <w:t>fellowship,</w:t>
                        </w:r>
                        <w:r>
                          <w:rPr>
                            <w:color w:val="231F20"/>
                            <w:spacing w:val="-5"/>
                            <w:w w:val="105%"/>
                          </w:rPr>
                          <w:t xml:space="preserve"> </w:t>
                        </w:r>
                        <w:r>
                          <w:rPr>
                            <w:color w:val="231F20"/>
                            <w:w w:val="105%"/>
                          </w:rPr>
                          <w:t>a</w:t>
                        </w:r>
                        <w:r>
                          <w:rPr>
                            <w:color w:val="231F20"/>
                            <w:spacing w:val="-5"/>
                            <w:w w:val="105%"/>
                          </w:rPr>
                          <w:t xml:space="preserve"> </w:t>
                        </w:r>
                        <w:r>
                          <w:rPr>
                            <w:color w:val="231F20"/>
                            <w:w w:val="105%"/>
                          </w:rPr>
                          <w:t xml:space="preserve">friendliness, </w:t>
                        </w:r>
                        <w:r>
                          <w:rPr>
                            <w:color w:val="231F20"/>
                          </w:rPr>
                          <w:t xml:space="preserve">and an understanding which is indescribably wonderful. </w:t>
                        </w:r>
                        <w:r>
                          <w:rPr>
                            <w:color w:val="231F20"/>
                            <w:w w:val="105%"/>
                          </w:rPr>
                          <w:t>We</w:t>
                        </w:r>
                        <w:r>
                          <w:rPr>
                            <w:color w:val="231F20"/>
                            <w:spacing w:val="-7"/>
                            <w:w w:val="105%"/>
                          </w:rPr>
                          <w:t xml:space="preserve"> </w:t>
                        </w:r>
                        <w:r>
                          <w:rPr>
                            <w:color w:val="231F20"/>
                            <w:w w:val="105%"/>
                          </w:rPr>
                          <w:t>are</w:t>
                        </w:r>
                        <w:r>
                          <w:rPr>
                            <w:color w:val="231F20"/>
                            <w:spacing w:val="-7"/>
                            <w:w w:val="105%"/>
                          </w:rPr>
                          <w:t xml:space="preserve"> </w:t>
                        </w:r>
                        <w:r>
                          <w:rPr>
                            <w:color w:val="231F20"/>
                            <w:w w:val="105%"/>
                          </w:rPr>
                          <w:t>like</w:t>
                        </w:r>
                        <w:r>
                          <w:rPr>
                            <w:color w:val="231F20"/>
                            <w:spacing w:val="-7"/>
                            <w:w w:val="105%"/>
                          </w:rPr>
                          <w:t xml:space="preserve"> </w:t>
                        </w:r>
                        <w:r>
                          <w:rPr>
                            <w:color w:val="231F20"/>
                            <w:w w:val="105%"/>
                          </w:rPr>
                          <w:t>the</w:t>
                        </w:r>
                        <w:r>
                          <w:rPr>
                            <w:color w:val="231F20"/>
                            <w:spacing w:val="-7"/>
                            <w:w w:val="105%"/>
                          </w:rPr>
                          <w:t xml:space="preserve"> </w:t>
                        </w:r>
                        <w:r>
                          <w:rPr>
                            <w:color w:val="231F20"/>
                            <w:w w:val="105%"/>
                          </w:rPr>
                          <w:t>passengers</w:t>
                        </w:r>
                        <w:r>
                          <w:rPr>
                            <w:color w:val="231F20"/>
                            <w:spacing w:val="-7"/>
                            <w:w w:val="105%"/>
                          </w:rPr>
                          <w:t xml:space="preserve"> </w:t>
                        </w:r>
                        <w:r>
                          <w:rPr>
                            <w:color w:val="231F20"/>
                            <w:w w:val="105%"/>
                          </w:rPr>
                          <w:t>of</w:t>
                        </w:r>
                        <w:r>
                          <w:rPr>
                            <w:color w:val="231F20"/>
                            <w:spacing w:val="-7"/>
                            <w:w w:val="105%"/>
                          </w:rPr>
                          <w:t xml:space="preserve"> </w:t>
                        </w:r>
                        <w:r>
                          <w:rPr>
                            <w:color w:val="231F20"/>
                            <w:w w:val="105%"/>
                          </w:rPr>
                          <w:t>a</w:t>
                        </w:r>
                        <w:r>
                          <w:rPr>
                            <w:color w:val="231F20"/>
                            <w:spacing w:val="-7"/>
                            <w:w w:val="105%"/>
                          </w:rPr>
                          <w:t xml:space="preserve"> </w:t>
                        </w:r>
                        <w:r>
                          <w:rPr>
                            <w:color w:val="231F20"/>
                            <w:w w:val="105%"/>
                          </w:rPr>
                          <w:t>great</w:t>
                        </w:r>
                        <w:r>
                          <w:rPr>
                            <w:color w:val="231F20"/>
                            <w:spacing w:val="-7"/>
                            <w:w w:val="105%"/>
                          </w:rPr>
                          <w:t xml:space="preserve"> </w:t>
                        </w:r>
                        <w:r>
                          <w:rPr>
                            <w:color w:val="231F20"/>
                            <w:w w:val="105%"/>
                          </w:rPr>
                          <w:t>liner</w:t>
                        </w:r>
                        <w:r>
                          <w:rPr>
                            <w:color w:val="231F20"/>
                            <w:spacing w:val="-7"/>
                            <w:w w:val="105%"/>
                          </w:rPr>
                          <w:t xml:space="preserve"> </w:t>
                        </w:r>
                        <w:r>
                          <w:rPr>
                            <w:color w:val="231F20"/>
                            <w:w w:val="105%"/>
                          </w:rPr>
                          <w:t>the</w:t>
                        </w:r>
                        <w:r>
                          <w:rPr>
                            <w:color w:val="231F20"/>
                            <w:spacing w:val="-7"/>
                            <w:w w:val="105%"/>
                          </w:rPr>
                          <w:t xml:space="preserve"> </w:t>
                        </w:r>
                        <w:r>
                          <w:rPr>
                            <w:color w:val="231F20"/>
                            <w:w w:val="105%"/>
                          </w:rPr>
                          <w:t xml:space="preserve">moment </w:t>
                        </w:r>
                        <w:r>
                          <w:rPr>
                            <w:color w:val="231F20"/>
                          </w:rPr>
                          <w:t>after rescue from shipwreck when camaraderie, joyous- ness and democracy pervade the vessel from steerage to Captain’s</w:t>
                        </w:r>
                        <w:r>
                          <w:rPr>
                            <w:color w:val="231F20"/>
                            <w:spacing w:val="-8"/>
                          </w:rPr>
                          <w:t xml:space="preserve"> </w:t>
                        </w:r>
                        <w:r>
                          <w:rPr>
                            <w:color w:val="231F20"/>
                          </w:rPr>
                          <w:t>table.</w:t>
                        </w:r>
                        <w:r>
                          <w:rPr>
                            <w:color w:val="231F20"/>
                            <w:spacing w:val="31"/>
                          </w:rPr>
                          <w:t xml:space="preserve"> </w:t>
                        </w:r>
                        <w:r>
                          <w:rPr>
                            <w:color w:val="231F20"/>
                          </w:rPr>
                          <w:t>Unlike</w:t>
                        </w:r>
                        <w:r>
                          <w:rPr>
                            <w:color w:val="231F20"/>
                            <w:spacing w:val="-8"/>
                          </w:rPr>
                          <w:t xml:space="preserve"> </w:t>
                        </w:r>
                        <w:r>
                          <w:rPr>
                            <w:color w:val="231F20"/>
                          </w:rPr>
                          <w:t>the</w:t>
                        </w:r>
                        <w:r>
                          <w:rPr>
                            <w:color w:val="231F20"/>
                            <w:spacing w:val="-8"/>
                          </w:rPr>
                          <w:t xml:space="preserve"> </w:t>
                        </w:r>
                        <w:r>
                          <w:rPr>
                            <w:color w:val="231F20"/>
                          </w:rPr>
                          <w:t>feelings</w:t>
                        </w:r>
                        <w:r>
                          <w:rPr>
                            <w:color w:val="231F20"/>
                            <w:spacing w:val="-8"/>
                          </w:rPr>
                          <w:t xml:space="preserve"> </w:t>
                        </w:r>
                        <w:r>
                          <w:rPr>
                            <w:color w:val="231F20"/>
                          </w:rPr>
                          <w:t>of</w:t>
                        </w:r>
                        <w:r>
                          <w:rPr>
                            <w:color w:val="231F20"/>
                            <w:spacing w:val="-8"/>
                          </w:rPr>
                          <w:t xml:space="preserve"> </w:t>
                        </w:r>
                        <w:r>
                          <w:rPr>
                            <w:color w:val="231F20"/>
                          </w:rPr>
                          <w:t>the</w:t>
                        </w:r>
                        <w:r>
                          <w:rPr>
                            <w:color w:val="231F20"/>
                            <w:spacing w:val="-8"/>
                          </w:rPr>
                          <w:t xml:space="preserve"> </w:t>
                        </w:r>
                        <w:r>
                          <w:rPr>
                            <w:color w:val="231F20"/>
                          </w:rPr>
                          <w:t>ship’s</w:t>
                        </w:r>
                        <w:r>
                          <w:rPr>
                            <w:color w:val="231F20"/>
                            <w:spacing w:val="-8"/>
                          </w:rPr>
                          <w:t xml:space="preserve"> </w:t>
                        </w:r>
                        <w:r>
                          <w:rPr>
                            <w:color w:val="231F20"/>
                          </w:rPr>
                          <w:t xml:space="preserve">passen- gers, however, our joy in escape from disaster does not </w:t>
                        </w:r>
                        <w:r>
                          <w:rPr>
                            <w:color w:val="231F20"/>
                            <w:w w:val="105%"/>
                          </w:rPr>
                          <w:t>subside as we go our individual ways.</w:t>
                        </w:r>
                        <w:r>
                          <w:rPr>
                            <w:color w:val="231F20"/>
                            <w:spacing w:val="40"/>
                            <w:w w:val="105%"/>
                          </w:rPr>
                          <w:t xml:space="preserve"> </w:t>
                        </w:r>
                        <w:r>
                          <w:rPr>
                            <w:color w:val="231F20"/>
                            <w:w w:val="105%"/>
                          </w:rPr>
                          <w:t>The feeling of having</w:t>
                        </w:r>
                        <w:r>
                          <w:rPr>
                            <w:color w:val="231F20"/>
                            <w:spacing w:val="-5"/>
                            <w:w w:val="105%"/>
                          </w:rPr>
                          <w:t xml:space="preserve"> </w:t>
                        </w:r>
                        <w:r>
                          <w:rPr>
                            <w:color w:val="231F20"/>
                            <w:w w:val="105%"/>
                          </w:rPr>
                          <w:t>shared</w:t>
                        </w:r>
                        <w:r>
                          <w:rPr>
                            <w:color w:val="231F20"/>
                            <w:spacing w:val="-5"/>
                            <w:w w:val="105%"/>
                          </w:rPr>
                          <w:t xml:space="preserve"> </w:t>
                        </w:r>
                        <w:r>
                          <w:rPr>
                            <w:color w:val="231F20"/>
                            <w:w w:val="105%"/>
                          </w:rPr>
                          <w:t>in</w:t>
                        </w:r>
                        <w:r>
                          <w:rPr>
                            <w:color w:val="231F20"/>
                            <w:spacing w:val="-5"/>
                            <w:w w:val="105%"/>
                          </w:rPr>
                          <w:t xml:space="preserve"> </w:t>
                        </w:r>
                        <w:r>
                          <w:rPr>
                            <w:color w:val="231F20"/>
                            <w:w w:val="105%"/>
                          </w:rPr>
                          <w:t>a</w:t>
                        </w:r>
                        <w:r>
                          <w:rPr>
                            <w:color w:val="231F20"/>
                            <w:spacing w:val="-5"/>
                            <w:w w:val="105%"/>
                          </w:rPr>
                          <w:t xml:space="preserve"> </w:t>
                        </w:r>
                        <w:r>
                          <w:rPr>
                            <w:color w:val="231F20"/>
                            <w:w w:val="105%"/>
                          </w:rPr>
                          <w:t>common</w:t>
                        </w:r>
                        <w:r>
                          <w:rPr>
                            <w:color w:val="231F20"/>
                            <w:spacing w:val="-5"/>
                            <w:w w:val="105%"/>
                          </w:rPr>
                          <w:t xml:space="preserve"> </w:t>
                        </w:r>
                        <w:r>
                          <w:rPr>
                            <w:color w:val="231F20"/>
                            <w:w w:val="105%"/>
                          </w:rPr>
                          <w:t>peril</w:t>
                        </w:r>
                        <w:r>
                          <w:rPr>
                            <w:color w:val="231F20"/>
                            <w:spacing w:val="-5"/>
                            <w:w w:val="105%"/>
                          </w:rPr>
                          <w:t xml:space="preserve"> </w:t>
                        </w:r>
                        <w:r>
                          <w:rPr>
                            <w:color w:val="231F20"/>
                            <w:w w:val="105%"/>
                          </w:rPr>
                          <w:t>is</w:t>
                        </w:r>
                        <w:r>
                          <w:rPr>
                            <w:color w:val="231F20"/>
                            <w:spacing w:val="-5"/>
                            <w:w w:val="105%"/>
                          </w:rPr>
                          <w:t xml:space="preserve"> </w:t>
                        </w:r>
                        <w:r>
                          <w:rPr>
                            <w:color w:val="231F20"/>
                            <w:w w:val="105%"/>
                          </w:rPr>
                          <w:t>one</w:t>
                        </w:r>
                        <w:r>
                          <w:rPr>
                            <w:color w:val="231F20"/>
                            <w:spacing w:val="-5"/>
                            <w:w w:val="105%"/>
                          </w:rPr>
                          <w:t xml:space="preserve"> </w:t>
                        </w:r>
                        <w:r>
                          <w:rPr>
                            <w:color w:val="231F20"/>
                            <w:w w:val="105%"/>
                          </w:rPr>
                          <w:t>element</w:t>
                        </w:r>
                        <w:r>
                          <w:rPr>
                            <w:color w:val="231F20"/>
                            <w:spacing w:val="-5"/>
                            <w:w w:val="105%"/>
                          </w:rPr>
                          <w:t xml:space="preserve"> </w:t>
                        </w:r>
                        <w:r>
                          <w:rPr>
                            <w:color w:val="231F20"/>
                            <w:w w:val="105%"/>
                          </w:rPr>
                          <w:t>in</w:t>
                        </w:r>
                        <w:r>
                          <w:rPr>
                            <w:color w:val="231F20"/>
                            <w:spacing w:val="-5"/>
                            <w:w w:val="105%"/>
                          </w:rPr>
                          <w:t xml:space="preserve"> </w:t>
                        </w:r>
                        <w:r>
                          <w:rPr>
                            <w:color w:val="231F20"/>
                            <w:w w:val="105%"/>
                          </w:rPr>
                          <w:t xml:space="preserve">the </w:t>
                        </w:r>
                        <w:r>
                          <w:rPr>
                            <w:color w:val="231F20"/>
                          </w:rPr>
                          <w:t>powerful</w:t>
                        </w:r>
                        <w:r>
                          <w:rPr>
                            <w:color w:val="231F20"/>
                            <w:spacing w:val="-10"/>
                          </w:rPr>
                          <w:t xml:space="preserve"> </w:t>
                        </w:r>
                        <w:r>
                          <w:rPr>
                            <w:color w:val="231F20"/>
                          </w:rPr>
                          <w:t>cement</w:t>
                        </w:r>
                        <w:r>
                          <w:rPr>
                            <w:color w:val="231F20"/>
                            <w:spacing w:val="-10"/>
                          </w:rPr>
                          <w:t xml:space="preserve"> </w:t>
                        </w:r>
                        <w:r>
                          <w:rPr>
                            <w:color w:val="231F20"/>
                          </w:rPr>
                          <w:t>which</w:t>
                        </w:r>
                        <w:r>
                          <w:rPr>
                            <w:color w:val="231F20"/>
                            <w:spacing w:val="-10"/>
                          </w:rPr>
                          <w:t xml:space="preserve"> </w:t>
                        </w:r>
                        <w:r>
                          <w:rPr>
                            <w:color w:val="231F20"/>
                          </w:rPr>
                          <w:t>binds</w:t>
                        </w:r>
                        <w:r>
                          <w:rPr>
                            <w:color w:val="231F20"/>
                            <w:spacing w:val="-10"/>
                          </w:rPr>
                          <w:t xml:space="preserve"> </w:t>
                        </w:r>
                        <w:r>
                          <w:rPr>
                            <w:color w:val="231F20"/>
                          </w:rPr>
                          <w:t>us.</w:t>
                        </w:r>
                        <w:r>
                          <w:rPr>
                            <w:color w:val="231F20"/>
                            <w:spacing w:val="27"/>
                          </w:rPr>
                          <w:t xml:space="preserve"> </w:t>
                        </w:r>
                        <w:r>
                          <w:rPr>
                            <w:color w:val="231F20"/>
                          </w:rPr>
                          <w:t>But</w:t>
                        </w:r>
                        <w:r>
                          <w:rPr>
                            <w:color w:val="231F20"/>
                            <w:spacing w:val="-10"/>
                          </w:rPr>
                          <w:t xml:space="preserve"> </w:t>
                        </w:r>
                        <w:r>
                          <w:rPr>
                            <w:color w:val="231F20"/>
                          </w:rPr>
                          <w:t>that</w:t>
                        </w:r>
                        <w:r>
                          <w:rPr>
                            <w:color w:val="231F20"/>
                            <w:spacing w:val="-10"/>
                          </w:rPr>
                          <w:t xml:space="preserve"> </w:t>
                        </w:r>
                        <w:r>
                          <w:rPr>
                            <w:color w:val="231F20"/>
                          </w:rPr>
                          <w:t>in</w:t>
                        </w:r>
                        <w:r>
                          <w:rPr>
                            <w:color w:val="231F20"/>
                            <w:spacing w:val="-10"/>
                          </w:rPr>
                          <w:t xml:space="preserve"> </w:t>
                        </w:r>
                        <w:r>
                          <w:rPr>
                            <w:color w:val="231F20"/>
                          </w:rPr>
                          <w:t>itself</w:t>
                        </w:r>
                        <w:r>
                          <w:rPr>
                            <w:color w:val="231F20"/>
                            <w:spacing w:val="-10"/>
                          </w:rPr>
                          <w:t xml:space="preserve"> </w:t>
                        </w:r>
                        <w:r>
                          <w:rPr>
                            <w:color w:val="231F20"/>
                          </w:rPr>
                          <w:t xml:space="preserve">would </w:t>
                        </w:r>
                        <w:r>
                          <w:rPr>
                            <w:color w:val="231F20"/>
                            <w:w w:val="105%"/>
                          </w:rPr>
                          <w:t>never</w:t>
                        </w:r>
                        <w:r>
                          <w:rPr>
                            <w:color w:val="231F20"/>
                            <w:spacing w:val="-3"/>
                            <w:w w:val="105%"/>
                          </w:rPr>
                          <w:t xml:space="preserve"> </w:t>
                        </w:r>
                        <w:r>
                          <w:rPr>
                            <w:color w:val="231F20"/>
                            <w:w w:val="105%"/>
                          </w:rPr>
                          <w:t>have</w:t>
                        </w:r>
                        <w:r>
                          <w:rPr>
                            <w:color w:val="231F20"/>
                            <w:spacing w:val="-3"/>
                            <w:w w:val="105%"/>
                          </w:rPr>
                          <w:t xml:space="preserve"> </w:t>
                        </w:r>
                        <w:r>
                          <w:rPr>
                            <w:color w:val="231F20"/>
                            <w:w w:val="105%"/>
                          </w:rPr>
                          <w:t>held</w:t>
                        </w:r>
                        <w:r>
                          <w:rPr>
                            <w:color w:val="231F20"/>
                            <w:spacing w:val="-3"/>
                            <w:w w:val="105%"/>
                          </w:rPr>
                          <w:t xml:space="preserve"> </w:t>
                        </w:r>
                        <w:r>
                          <w:rPr>
                            <w:color w:val="231F20"/>
                            <w:w w:val="105%"/>
                          </w:rPr>
                          <w:t>us</w:t>
                        </w:r>
                        <w:r>
                          <w:rPr>
                            <w:color w:val="231F20"/>
                            <w:spacing w:val="-3"/>
                            <w:w w:val="105%"/>
                          </w:rPr>
                          <w:t xml:space="preserve"> </w:t>
                        </w:r>
                        <w:r>
                          <w:rPr>
                            <w:color w:val="231F20"/>
                            <w:w w:val="105%"/>
                          </w:rPr>
                          <w:t>together</w:t>
                        </w:r>
                        <w:r>
                          <w:rPr>
                            <w:color w:val="231F20"/>
                            <w:spacing w:val="-3"/>
                            <w:w w:val="105%"/>
                          </w:rPr>
                          <w:t xml:space="preserve"> </w:t>
                        </w:r>
                        <w:r>
                          <w:rPr>
                            <w:color w:val="231F20"/>
                            <w:w w:val="105%"/>
                          </w:rPr>
                          <w:t>as</w:t>
                        </w:r>
                        <w:r>
                          <w:rPr>
                            <w:color w:val="231F20"/>
                            <w:spacing w:val="-3"/>
                            <w:w w:val="105%"/>
                          </w:rPr>
                          <w:t xml:space="preserve"> </w:t>
                        </w:r>
                        <w:r>
                          <w:rPr>
                            <w:color w:val="231F20"/>
                            <w:w w:val="105%"/>
                          </w:rPr>
                          <w:t>we</w:t>
                        </w:r>
                        <w:r>
                          <w:rPr>
                            <w:color w:val="231F20"/>
                            <w:spacing w:val="-3"/>
                            <w:w w:val="105%"/>
                          </w:rPr>
                          <w:t xml:space="preserve"> </w:t>
                        </w:r>
                        <w:r>
                          <w:rPr>
                            <w:color w:val="231F20"/>
                            <w:w w:val="105%"/>
                          </w:rPr>
                          <w:t>are</w:t>
                        </w:r>
                        <w:r>
                          <w:rPr>
                            <w:color w:val="231F20"/>
                            <w:spacing w:val="-3"/>
                            <w:w w:val="105%"/>
                          </w:rPr>
                          <w:t xml:space="preserve"> </w:t>
                        </w:r>
                        <w:r>
                          <w:rPr>
                            <w:color w:val="231F20"/>
                            <w:w w:val="105%"/>
                          </w:rPr>
                          <w:t>now</w:t>
                        </w:r>
                        <w:r>
                          <w:rPr>
                            <w:color w:val="231F20"/>
                            <w:spacing w:val="-3"/>
                            <w:w w:val="105%"/>
                          </w:rPr>
                          <w:t xml:space="preserve"> </w:t>
                        </w:r>
                        <w:r>
                          <w:rPr>
                            <w:color w:val="231F20"/>
                            <w:w w:val="105%"/>
                          </w:rPr>
                          <w:t>joined.</w:t>
                        </w:r>
                      </w:p>
                      <w:p w14:paraId="196B4658" w14:textId="77777777" w:rsidR="00000000" w:rsidRDefault="00000000">
                        <w:pPr>
                          <w:pStyle w:val="BodyText"/>
                          <w:kinsoku w:val="0"/>
                          <w:overflowPunct w:val="0"/>
                          <w:spacing w:line="9.45pt" w:lineRule="exact"/>
                          <w:ind w:start="6.45pt" w:end="0pt" w:firstLine="0pt"/>
                          <w:rPr>
                            <w:color w:val="231F20"/>
                            <w:spacing w:val="-4"/>
                          </w:rPr>
                        </w:pPr>
                        <w:r>
                          <w:rPr>
                            <w:color w:val="231F20"/>
                          </w:rPr>
                          <w:t>The</w:t>
                        </w:r>
                        <w:r>
                          <w:rPr>
                            <w:color w:val="231F20"/>
                            <w:spacing w:val="-8"/>
                          </w:rPr>
                          <w:t xml:space="preserve"> </w:t>
                        </w:r>
                        <w:r>
                          <w:rPr>
                            <w:color w:val="231F20"/>
                          </w:rPr>
                          <w:t>tremendous</w:t>
                        </w:r>
                        <w:r>
                          <w:rPr>
                            <w:color w:val="231F20"/>
                            <w:spacing w:val="-7"/>
                          </w:rPr>
                          <w:t xml:space="preserve"> </w:t>
                        </w:r>
                        <w:r>
                          <w:rPr>
                            <w:color w:val="231F20"/>
                          </w:rPr>
                          <w:t>fact</w:t>
                        </w:r>
                        <w:r>
                          <w:rPr>
                            <w:color w:val="231F20"/>
                            <w:spacing w:val="-7"/>
                          </w:rPr>
                          <w:t xml:space="preserve"> </w:t>
                        </w:r>
                        <w:r>
                          <w:rPr>
                            <w:color w:val="231F20"/>
                          </w:rPr>
                          <w:t>for</w:t>
                        </w:r>
                        <w:r>
                          <w:rPr>
                            <w:color w:val="231F20"/>
                            <w:spacing w:val="-8"/>
                          </w:rPr>
                          <w:t xml:space="preserve"> </w:t>
                        </w:r>
                        <w:r>
                          <w:rPr>
                            <w:color w:val="231F20"/>
                          </w:rPr>
                          <w:t>every</w:t>
                        </w:r>
                        <w:r>
                          <w:rPr>
                            <w:color w:val="231F20"/>
                            <w:spacing w:val="-7"/>
                          </w:rPr>
                          <w:t xml:space="preserve"> </w:t>
                        </w:r>
                        <w:r>
                          <w:rPr>
                            <w:color w:val="231F20"/>
                          </w:rPr>
                          <w:t>one</w:t>
                        </w:r>
                        <w:r>
                          <w:rPr>
                            <w:color w:val="231F20"/>
                            <w:spacing w:val="-7"/>
                          </w:rPr>
                          <w:t xml:space="preserve"> </w:t>
                        </w:r>
                        <w:r>
                          <w:rPr>
                            <w:color w:val="231F20"/>
                          </w:rPr>
                          <w:t>of</w:t>
                        </w:r>
                        <w:r>
                          <w:rPr>
                            <w:color w:val="231F20"/>
                            <w:spacing w:val="-7"/>
                          </w:rPr>
                          <w:t xml:space="preserve"> </w:t>
                        </w:r>
                        <w:r>
                          <w:rPr>
                            <w:color w:val="231F20"/>
                          </w:rPr>
                          <w:t>us</w:t>
                        </w:r>
                        <w:r>
                          <w:rPr>
                            <w:color w:val="231F20"/>
                            <w:spacing w:val="-8"/>
                          </w:rPr>
                          <w:t xml:space="preserve"> </w:t>
                        </w:r>
                        <w:r>
                          <w:rPr>
                            <w:color w:val="231F20"/>
                          </w:rPr>
                          <w:t>is</w:t>
                        </w:r>
                        <w:r>
                          <w:rPr>
                            <w:color w:val="231F20"/>
                            <w:spacing w:val="-7"/>
                          </w:rPr>
                          <w:t xml:space="preserve"> </w:t>
                        </w:r>
                        <w:r>
                          <w:rPr>
                            <w:color w:val="231F20"/>
                          </w:rPr>
                          <w:t>that</w:t>
                        </w:r>
                        <w:r>
                          <w:rPr>
                            <w:color w:val="231F20"/>
                            <w:spacing w:val="-7"/>
                          </w:rPr>
                          <w:t xml:space="preserve"> </w:t>
                        </w:r>
                        <w:r>
                          <w:rPr>
                            <w:color w:val="231F20"/>
                          </w:rPr>
                          <w:t>we</w:t>
                        </w:r>
                        <w:r>
                          <w:rPr>
                            <w:color w:val="231F20"/>
                            <w:spacing w:val="-7"/>
                          </w:rPr>
                          <w:t xml:space="preserve"> </w:t>
                        </w:r>
                        <w:r>
                          <w:rPr>
                            <w:color w:val="231F20"/>
                            <w:spacing w:val="-4"/>
                          </w:rPr>
                          <w:t>have</w:t>
                        </w:r>
                      </w:p>
                      <w:p w14:paraId="43766AC5" w14:textId="77777777" w:rsidR="00000000" w:rsidRDefault="00000000">
                        <w:pPr>
                          <w:pStyle w:val="BodyText"/>
                          <w:kinsoku w:val="0"/>
                          <w:overflowPunct w:val="0"/>
                          <w:spacing w:before="0.55pt" w:line="13.20pt" w:lineRule="auto"/>
                          <w:ind w:end="1.05pt" w:firstLine="0pt"/>
                          <w:rPr>
                            <w:color w:val="231F20"/>
                            <w:w w:val="105%"/>
                          </w:rPr>
                        </w:pPr>
                        <w:r>
                          <w:rPr>
                            <w:color w:val="231F20"/>
                            <w:w w:val="105%"/>
                          </w:rPr>
                          <w:t>discovered</w:t>
                        </w:r>
                        <w:r>
                          <w:rPr>
                            <w:color w:val="231F20"/>
                            <w:spacing w:val="-11"/>
                            <w:w w:val="105%"/>
                          </w:rPr>
                          <w:t xml:space="preserve"> </w:t>
                        </w:r>
                        <w:r>
                          <w:rPr>
                            <w:color w:val="231F20"/>
                            <w:w w:val="105%"/>
                          </w:rPr>
                          <w:t>a</w:t>
                        </w:r>
                        <w:r>
                          <w:rPr>
                            <w:color w:val="231F20"/>
                            <w:spacing w:val="-11"/>
                            <w:w w:val="105%"/>
                          </w:rPr>
                          <w:t xml:space="preserve"> </w:t>
                        </w:r>
                        <w:r>
                          <w:rPr>
                            <w:color w:val="231F20"/>
                            <w:w w:val="105%"/>
                          </w:rPr>
                          <w:t>common</w:t>
                        </w:r>
                        <w:r>
                          <w:rPr>
                            <w:color w:val="231F20"/>
                            <w:spacing w:val="-11"/>
                            <w:w w:val="105%"/>
                          </w:rPr>
                          <w:t xml:space="preserve"> </w:t>
                        </w:r>
                        <w:r>
                          <w:rPr>
                            <w:color w:val="231F20"/>
                            <w:w w:val="105%"/>
                          </w:rPr>
                          <w:t>solution.</w:t>
                        </w:r>
                        <w:r>
                          <w:rPr>
                            <w:color w:val="231F20"/>
                            <w:spacing w:val="30"/>
                            <w:w w:val="105%"/>
                          </w:rPr>
                          <w:t xml:space="preserve"> </w:t>
                        </w:r>
                        <w:r>
                          <w:rPr>
                            <w:color w:val="231F20"/>
                            <w:w w:val="105%"/>
                          </w:rPr>
                          <w:t>We</w:t>
                        </w:r>
                        <w:r>
                          <w:rPr>
                            <w:color w:val="231F20"/>
                            <w:spacing w:val="-10"/>
                            <w:w w:val="105%"/>
                          </w:rPr>
                          <w:t xml:space="preserve"> </w:t>
                        </w:r>
                        <w:r>
                          <w:rPr>
                            <w:color w:val="231F20"/>
                            <w:w w:val="105%"/>
                          </w:rPr>
                          <w:t>have</w:t>
                        </w:r>
                        <w:r>
                          <w:rPr>
                            <w:color w:val="231F20"/>
                            <w:spacing w:val="-11"/>
                            <w:w w:val="105%"/>
                          </w:rPr>
                          <w:t xml:space="preserve"> </w:t>
                        </w:r>
                        <w:r>
                          <w:rPr>
                            <w:color w:val="231F20"/>
                            <w:w w:val="105%"/>
                          </w:rPr>
                          <w:t>a</w:t>
                        </w:r>
                        <w:r>
                          <w:rPr>
                            <w:color w:val="231F20"/>
                            <w:spacing w:val="-11"/>
                            <w:w w:val="105%"/>
                          </w:rPr>
                          <w:t xml:space="preserve"> </w:t>
                        </w:r>
                        <w:r>
                          <w:rPr>
                            <w:color w:val="231F20"/>
                            <w:w w:val="105%"/>
                          </w:rPr>
                          <w:t>way</w:t>
                        </w:r>
                        <w:r>
                          <w:rPr>
                            <w:color w:val="231F20"/>
                            <w:spacing w:val="-11"/>
                            <w:w w:val="105%"/>
                          </w:rPr>
                          <w:t xml:space="preserve"> </w:t>
                        </w:r>
                        <w:r>
                          <w:rPr>
                            <w:color w:val="231F20"/>
                            <w:w w:val="105%"/>
                          </w:rPr>
                          <w:t>out</w:t>
                        </w:r>
                        <w:r>
                          <w:rPr>
                            <w:color w:val="231F20"/>
                            <w:spacing w:val="-11"/>
                            <w:w w:val="105%"/>
                          </w:rPr>
                          <w:t xml:space="preserve"> </w:t>
                        </w:r>
                        <w:r>
                          <w:rPr>
                            <w:color w:val="231F20"/>
                            <w:w w:val="105%"/>
                          </w:rPr>
                          <w:t xml:space="preserve">on </w:t>
                        </w:r>
                        <w:r>
                          <w:rPr>
                            <w:color w:val="231F20"/>
                            <w:spacing w:val="-4"/>
                          </w:rPr>
                          <w:t>which</w:t>
                        </w:r>
                        <w:r>
                          <w:rPr>
                            <w:color w:val="231F20"/>
                            <w:spacing w:val="-8"/>
                          </w:rPr>
                          <w:t xml:space="preserve"> </w:t>
                        </w:r>
                        <w:r>
                          <w:rPr>
                            <w:color w:val="231F20"/>
                            <w:spacing w:val="-4"/>
                          </w:rPr>
                          <w:t>we</w:t>
                        </w:r>
                        <w:r>
                          <w:rPr>
                            <w:color w:val="231F20"/>
                            <w:spacing w:val="-7"/>
                          </w:rPr>
                          <w:t xml:space="preserve"> </w:t>
                        </w:r>
                        <w:r>
                          <w:rPr>
                            <w:color w:val="231F20"/>
                            <w:spacing w:val="-4"/>
                          </w:rPr>
                          <w:t>can</w:t>
                        </w:r>
                        <w:r>
                          <w:rPr>
                            <w:color w:val="231F20"/>
                            <w:spacing w:val="-7"/>
                          </w:rPr>
                          <w:t xml:space="preserve"> </w:t>
                        </w:r>
                        <w:r>
                          <w:rPr>
                            <w:color w:val="231F20"/>
                            <w:spacing w:val="-4"/>
                          </w:rPr>
                          <w:t>absolutely</w:t>
                        </w:r>
                        <w:r>
                          <w:rPr>
                            <w:color w:val="231F20"/>
                            <w:spacing w:val="-7"/>
                          </w:rPr>
                          <w:t xml:space="preserve"> </w:t>
                        </w:r>
                        <w:r>
                          <w:rPr>
                            <w:color w:val="231F20"/>
                            <w:spacing w:val="-4"/>
                          </w:rPr>
                          <w:t>agree,</w:t>
                        </w:r>
                        <w:r>
                          <w:rPr>
                            <w:color w:val="231F20"/>
                            <w:spacing w:val="-8"/>
                          </w:rPr>
                          <w:t xml:space="preserve"> </w:t>
                        </w:r>
                        <w:r>
                          <w:rPr>
                            <w:color w:val="231F20"/>
                            <w:spacing w:val="-4"/>
                          </w:rPr>
                          <w:t>and</w:t>
                        </w:r>
                        <w:r>
                          <w:rPr>
                            <w:color w:val="231F20"/>
                            <w:spacing w:val="-7"/>
                          </w:rPr>
                          <w:t xml:space="preserve"> </w:t>
                        </w:r>
                        <w:r>
                          <w:rPr>
                            <w:color w:val="231F20"/>
                            <w:spacing w:val="-4"/>
                          </w:rPr>
                          <w:t>upon</w:t>
                        </w:r>
                        <w:r>
                          <w:rPr>
                            <w:color w:val="231F20"/>
                            <w:spacing w:val="-7"/>
                          </w:rPr>
                          <w:t xml:space="preserve"> </w:t>
                        </w:r>
                        <w:r>
                          <w:rPr>
                            <w:color w:val="231F20"/>
                            <w:spacing w:val="-4"/>
                          </w:rPr>
                          <w:t>which</w:t>
                        </w:r>
                        <w:r>
                          <w:rPr>
                            <w:color w:val="231F20"/>
                            <w:spacing w:val="-7"/>
                          </w:rPr>
                          <w:t xml:space="preserve"> </w:t>
                        </w:r>
                        <w:r>
                          <w:rPr>
                            <w:color w:val="231F20"/>
                            <w:spacing w:val="-4"/>
                          </w:rPr>
                          <w:t>we</w:t>
                        </w:r>
                        <w:r>
                          <w:rPr>
                            <w:color w:val="231F20"/>
                            <w:spacing w:val="-8"/>
                          </w:rPr>
                          <w:t xml:space="preserve"> </w:t>
                        </w:r>
                        <w:r>
                          <w:rPr>
                            <w:color w:val="231F20"/>
                            <w:spacing w:val="-4"/>
                          </w:rPr>
                          <w:t>can</w:t>
                        </w:r>
                        <w:r>
                          <w:rPr>
                            <w:color w:val="231F20"/>
                            <w:spacing w:val="-7"/>
                          </w:rPr>
                          <w:t xml:space="preserve"> </w:t>
                        </w:r>
                        <w:r>
                          <w:rPr>
                            <w:color w:val="231F20"/>
                            <w:spacing w:val="-4"/>
                          </w:rPr>
                          <w:t xml:space="preserve">join </w:t>
                        </w:r>
                        <w:r>
                          <w:rPr>
                            <w:color w:val="231F20"/>
                            <w:spacing w:val="-2"/>
                          </w:rPr>
                          <w:t>in</w:t>
                        </w:r>
                        <w:r>
                          <w:rPr>
                            <w:color w:val="231F20"/>
                            <w:spacing w:val="-10"/>
                          </w:rPr>
                          <w:t xml:space="preserve"> </w:t>
                        </w:r>
                        <w:r>
                          <w:rPr>
                            <w:color w:val="231F20"/>
                            <w:spacing w:val="-2"/>
                          </w:rPr>
                          <w:t>brotherly</w:t>
                        </w:r>
                        <w:r>
                          <w:rPr>
                            <w:color w:val="231F20"/>
                            <w:spacing w:val="-9"/>
                          </w:rPr>
                          <w:t xml:space="preserve"> </w:t>
                        </w:r>
                        <w:r>
                          <w:rPr>
                            <w:color w:val="231F20"/>
                            <w:spacing w:val="-2"/>
                          </w:rPr>
                          <w:t>and</w:t>
                        </w:r>
                        <w:r>
                          <w:rPr>
                            <w:color w:val="231F20"/>
                            <w:spacing w:val="-9"/>
                          </w:rPr>
                          <w:t xml:space="preserve"> </w:t>
                        </w:r>
                        <w:r>
                          <w:rPr>
                            <w:color w:val="231F20"/>
                            <w:spacing w:val="-2"/>
                          </w:rPr>
                          <w:t>harmonious</w:t>
                        </w:r>
                        <w:r>
                          <w:rPr>
                            <w:color w:val="231F20"/>
                            <w:spacing w:val="-9"/>
                          </w:rPr>
                          <w:t xml:space="preserve"> </w:t>
                        </w:r>
                        <w:r>
                          <w:rPr>
                            <w:color w:val="231F20"/>
                            <w:spacing w:val="-2"/>
                          </w:rPr>
                          <w:t>action.</w:t>
                        </w:r>
                        <w:r>
                          <w:rPr>
                            <w:color w:val="231F20"/>
                            <w:spacing w:val="23"/>
                          </w:rPr>
                          <w:t xml:space="preserve"> </w:t>
                        </w:r>
                        <w:r>
                          <w:rPr>
                            <w:color w:val="231F20"/>
                            <w:spacing w:val="-2"/>
                          </w:rPr>
                          <w:t>This</w:t>
                        </w:r>
                        <w:r>
                          <w:rPr>
                            <w:color w:val="231F20"/>
                            <w:spacing w:val="-10"/>
                          </w:rPr>
                          <w:t xml:space="preserve"> </w:t>
                        </w:r>
                        <w:r>
                          <w:rPr>
                            <w:color w:val="231F20"/>
                            <w:spacing w:val="-2"/>
                          </w:rPr>
                          <w:t>is</w:t>
                        </w:r>
                        <w:r>
                          <w:rPr>
                            <w:color w:val="231F20"/>
                            <w:spacing w:val="-9"/>
                          </w:rPr>
                          <w:t xml:space="preserve"> </w:t>
                        </w:r>
                        <w:r>
                          <w:rPr>
                            <w:color w:val="231F20"/>
                            <w:spacing w:val="-2"/>
                          </w:rPr>
                          <w:t>the</w:t>
                        </w:r>
                        <w:r>
                          <w:rPr>
                            <w:color w:val="231F20"/>
                            <w:spacing w:val="-9"/>
                          </w:rPr>
                          <w:t xml:space="preserve"> </w:t>
                        </w:r>
                        <w:r>
                          <w:rPr>
                            <w:color w:val="231F20"/>
                            <w:spacing w:val="-2"/>
                          </w:rPr>
                          <w:t>great</w:t>
                        </w:r>
                        <w:r>
                          <w:rPr>
                            <w:color w:val="231F20"/>
                            <w:spacing w:val="-9"/>
                          </w:rPr>
                          <w:t xml:space="preserve"> </w:t>
                        </w:r>
                        <w:r>
                          <w:rPr>
                            <w:color w:val="231F20"/>
                            <w:spacing w:val="-2"/>
                          </w:rPr>
                          <w:t xml:space="preserve">news </w:t>
                        </w:r>
                        <w:r>
                          <w:rPr>
                            <w:color w:val="231F20"/>
                            <w:w w:val="105%"/>
                          </w:rPr>
                          <w:t>this</w:t>
                        </w:r>
                        <w:r>
                          <w:rPr>
                            <w:color w:val="231F20"/>
                            <w:spacing w:val="-20"/>
                            <w:w w:val="105%"/>
                          </w:rPr>
                          <w:t xml:space="preserve"> </w:t>
                        </w:r>
                        <w:r>
                          <w:rPr>
                            <w:color w:val="231F20"/>
                            <w:w w:val="105%"/>
                          </w:rPr>
                          <w:t>book</w:t>
                        </w:r>
                        <w:r>
                          <w:rPr>
                            <w:color w:val="231F20"/>
                            <w:spacing w:val="-19"/>
                            <w:w w:val="105%"/>
                          </w:rPr>
                          <w:t xml:space="preserve"> </w:t>
                        </w:r>
                        <w:r>
                          <w:rPr>
                            <w:color w:val="231F20"/>
                            <w:w w:val="105%"/>
                          </w:rPr>
                          <w:t>carries</w:t>
                        </w:r>
                        <w:r>
                          <w:rPr>
                            <w:color w:val="231F20"/>
                            <w:spacing w:val="-19"/>
                            <w:w w:val="105%"/>
                          </w:rPr>
                          <w:t xml:space="preserve"> </w:t>
                        </w:r>
                        <w:r>
                          <w:rPr>
                            <w:color w:val="231F20"/>
                            <w:w w:val="105%"/>
                          </w:rPr>
                          <w:t>to</w:t>
                        </w:r>
                        <w:r>
                          <w:rPr>
                            <w:color w:val="231F20"/>
                            <w:spacing w:val="-19"/>
                            <w:w w:val="105%"/>
                          </w:rPr>
                          <w:t xml:space="preserve"> </w:t>
                        </w:r>
                        <w:r>
                          <w:rPr>
                            <w:color w:val="231F20"/>
                            <w:w w:val="105%"/>
                          </w:rPr>
                          <w:t>those</w:t>
                        </w:r>
                        <w:r>
                          <w:rPr>
                            <w:color w:val="231F20"/>
                            <w:spacing w:val="-20"/>
                            <w:w w:val="105%"/>
                          </w:rPr>
                          <w:t xml:space="preserve"> </w:t>
                        </w:r>
                        <w:r>
                          <w:rPr>
                            <w:color w:val="231F20"/>
                            <w:w w:val="105%"/>
                          </w:rPr>
                          <w:t>who</w:t>
                        </w:r>
                        <w:r>
                          <w:rPr>
                            <w:color w:val="231F20"/>
                            <w:spacing w:val="-19"/>
                            <w:w w:val="105%"/>
                          </w:rPr>
                          <w:t xml:space="preserve"> </w:t>
                        </w:r>
                        <w:r>
                          <w:rPr>
                            <w:color w:val="231F20"/>
                            <w:w w:val="105%"/>
                          </w:rPr>
                          <w:t>suffer</w:t>
                        </w:r>
                        <w:r>
                          <w:rPr>
                            <w:color w:val="231F20"/>
                            <w:spacing w:val="-19"/>
                            <w:w w:val="105%"/>
                          </w:rPr>
                          <w:t xml:space="preserve"> </w:t>
                        </w:r>
                        <w:r>
                          <w:rPr>
                            <w:color w:val="231F20"/>
                            <w:w w:val="105%"/>
                          </w:rPr>
                          <w:t>from</w:t>
                        </w:r>
                        <w:r>
                          <w:rPr>
                            <w:color w:val="231F20"/>
                            <w:spacing w:val="-19"/>
                            <w:w w:val="105%"/>
                          </w:rPr>
                          <w:t xml:space="preserve"> </w:t>
                        </w:r>
                        <w:r>
                          <w:rPr>
                            <w:color w:val="231F20"/>
                            <w:w w:val="105%"/>
                          </w:rPr>
                          <w:t>alcoholism.</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08A00F73" w14:textId="71300DF1"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1763712" behindDoc="1" locked="0" layoutInCell="0" allowOverlap="1" wp14:anchorId="5171A0C2" wp14:editId="7987FE34">
            <wp:simplePos x="0" y="0"/>
            <wp:positionH relativeFrom="page">
              <wp:posOffset>353060</wp:posOffset>
            </wp:positionH>
            <wp:positionV relativeFrom="page">
              <wp:posOffset>207645</wp:posOffset>
            </wp:positionV>
            <wp:extent cx="152400" cy="138430"/>
            <wp:effectExtent l="0" t="0" r="0" b="0"/>
            <wp:wrapNone/>
            <wp:docPr id="539" name="Text Box 105"/>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5240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3EE1786D"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18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64736" behindDoc="1" locked="0" layoutInCell="0" allowOverlap="1" wp14:anchorId="0F311DA1" wp14:editId="4841A747">
            <wp:simplePos x="0" y="0"/>
            <wp:positionH relativeFrom="page">
              <wp:posOffset>994410</wp:posOffset>
            </wp:positionH>
            <wp:positionV relativeFrom="page">
              <wp:posOffset>207645</wp:posOffset>
            </wp:positionV>
            <wp:extent cx="1410970" cy="138430"/>
            <wp:effectExtent l="0" t="0" r="0" b="0"/>
            <wp:wrapNone/>
            <wp:docPr id="538" name="Text Box 106"/>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41097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264E057E"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ALCOHOLICS</w:t>
                        </w:r>
                        <w:r>
                          <w:rPr>
                            <w:color w:val="231F20"/>
                            <w:spacing w:val="53"/>
                            <w:sz w:val="16"/>
                            <w:szCs w:val="16"/>
                          </w:rPr>
                          <w:t xml:space="preserve"> </w:t>
                        </w:r>
                        <w:r>
                          <w:rPr>
                            <w:color w:val="231F20"/>
                            <w:spacing w:val="-2"/>
                            <w:sz w:val="16"/>
                            <w:szCs w:val="16"/>
                          </w:rPr>
                          <w:t>ANONYMOUS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65760" behindDoc="1" locked="0" layoutInCell="0" allowOverlap="1" wp14:anchorId="6A4A5339" wp14:editId="0342BC21">
            <wp:simplePos x="0" y="0"/>
            <wp:positionH relativeFrom="page">
              <wp:posOffset>353060</wp:posOffset>
            </wp:positionH>
            <wp:positionV relativeFrom="page">
              <wp:posOffset>377190</wp:posOffset>
            </wp:positionV>
            <wp:extent cx="2620010" cy="4431030"/>
            <wp:effectExtent l="0" t="0" r="0" b="0"/>
            <wp:wrapNone/>
            <wp:docPr id="537" name="Text Box 107"/>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20010" cy="4431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0E303075" w14:textId="77777777" w:rsidR="00000000" w:rsidRDefault="00000000">
                        <w:pPr>
                          <w:pStyle w:val="BodyText"/>
                          <w:kinsoku w:val="0"/>
                          <w:overflowPunct w:val="0"/>
                          <w:spacing w:before="0.85pt" w:line="12.95pt" w:lineRule="auto"/>
                          <w:ind w:end="1pt"/>
                          <w:rPr>
                            <w:color w:val="231F20"/>
                            <w:w w:val="105%"/>
                          </w:rPr>
                        </w:pPr>
                        <w:r>
                          <w:rPr>
                            <w:color w:val="231F20"/>
                          </w:rPr>
                          <w:t>An</w:t>
                        </w:r>
                        <w:r>
                          <w:rPr>
                            <w:color w:val="231F20"/>
                            <w:spacing w:val="-2"/>
                          </w:rPr>
                          <w:t xml:space="preserve"> </w:t>
                        </w:r>
                        <w:r>
                          <w:rPr>
                            <w:color w:val="231F20"/>
                          </w:rPr>
                          <w:t>illness</w:t>
                        </w:r>
                        <w:r>
                          <w:rPr>
                            <w:color w:val="231F20"/>
                            <w:spacing w:val="-2"/>
                          </w:rPr>
                          <w:t xml:space="preserve"> </w:t>
                        </w:r>
                        <w:r>
                          <w:rPr>
                            <w:color w:val="231F20"/>
                          </w:rPr>
                          <w:t>of</w:t>
                        </w:r>
                        <w:r>
                          <w:rPr>
                            <w:color w:val="231F20"/>
                            <w:spacing w:val="-2"/>
                          </w:rPr>
                          <w:t xml:space="preserve"> </w:t>
                        </w:r>
                        <w:r>
                          <w:rPr>
                            <w:color w:val="231F20"/>
                          </w:rPr>
                          <w:t>this</w:t>
                        </w:r>
                        <w:r>
                          <w:rPr>
                            <w:color w:val="231F20"/>
                            <w:spacing w:val="-2"/>
                          </w:rPr>
                          <w:t xml:space="preserve"> </w:t>
                        </w:r>
                        <w:r>
                          <w:rPr>
                            <w:color w:val="231F20"/>
                          </w:rPr>
                          <w:t>sort—and</w:t>
                        </w:r>
                        <w:r>
                          <w:rPr>
                            <w:color w:val="231F20"/>
                            <w:spacing w:val="-2"/>
                          </w:rPr>
                          <w:t xml:space="preserve"> </w:t>
                        </w:r>
                        <w:r>
                          <w:rPr>
                            <w:color w:val="231F20"/>
                          </w:rPr>
                          <w:t>we</w:t>
                        </w:r>
                        <w:r>
                          <w:rPr>
                            <w:color w:val="231F20"/>
                            <w:spacing w:val="-2"/>
                          </w:rPr>
                          <w:t xml:space="preserve"> </w:t>
                        </w:r>
                        <w:r>
                          <w:rPr>
                            <w:color w:val="231F20"/>
                          </w:rPr>
                          <w:t>have</w:t>
                        </w:r>
                        <w:r>
                          <w:rPr>
                            <w:color w:val="231F20"/>
                            <w:spacing w:val="-2"/>
                          </w:rPr>
                          <w:t xml:space="preserve"> </w:t>
                        </w:r>
                        <w:r>
                          <w:rPr>
                            <w:color w:val="231F20"/>
                          </w:rPr>
                          <w:t>come</w:t>
                        </w:r>
                        <w:r>
                          <w:rPr>
                            <w:color w:val="231F20"/>
                            <w:spacing w:val="-2"/>
                          </w:rPr>
                          <w:t xml:space="preserve"> </w:t>
                        </w:r>
                        <w:r>
                          <w:rPr>
                            <w:color w:val="231F20"/>
                          </w:rPr>
                          <w:t>to</w:t>
                        </w:r>
                        <w:r>
                          <w:rPr>
                            <w:color w:val="231F20"/>
                            <w:spacing w:val="-2"/>
                          </w:rPr>
                          <w:t xml:space="preserve"> </w:t>
                        </w:r>
                        <w:r>
                          <w:rPr>
                            <w:color w:val="231F20"/>
                          </w:rPr>
                          <w:t>believe</w:t>
                        </w:r>
                        <w:r>
                          <w:rPr>
                            <w:color w:val="231F20"/>
                            <w:spacing w:val="-2"/>
                          </w:rPr>
                          <w:t xml:space="preserve"> </w:t>
                        </w:r>
                        <w:r>
                          <w:rPr>
                            <w:color w:val="231F20"/>
                          </w:rPr>
                          <w:t xml:space="preserve">it </w:t>
                        </w:r>
                        <w:r>
                          <w:rPr>
                            <w:color w:val="231F20"/>
                            <w:w w:val="105%"/>
                          </w:rPr>
                          <w:t>an illness—involves those about us in a way no other human</w:t>
                        </w:r>
                        <w:r>
                          <w:rPr>
                            <w:color w:val="231F20"/>
                            <w:spacing w:val="-12"/>
                            <w:w w:val="105%"/>
                          </w:rPr>
                          <w:t xml:space="preserve"> </w:t>
                        </w:r>
                        <w:r>
                          <w:rPr>
                            <w:color w:val="231F20"/>
                            <w:w w:val="105%"/>
                          </w:rPr>
                          <w:t>sickness</w:t>
                        </w:r>
                        <w:r>
                          <w:rPr>
                            <w:color w:val="231F20"/>
                            <w:spacing w:val="-12"/>
                            <w:w w:val="105%"/>
                          </w:rPr>
                          <w:t xml:space="preserve"> </w:t>
                        </w:r>
                        <w:r>
                          <w:rPr>
                            <w:color w:val="231F20"/>
                            <w:w w:val="105%"/>
                          </w:rPr>
                          <w:t>can.</w:t>
                        </w:r>
                        <w:r>
                          <w:rPr>
                            <w:color w:val="231F20"/>
                            <w:spacing w:val="-12"/>
                            <w:w w:val="105%"/>
                          </w:rPr>
                          <w:t xml:space="preserve"> </w:t>
                        </w:r>
                        <w:r>
                          <w:rPr>
                            <w:color w:val="231F20"/>
                            <w:w w:val="105%"/>
                          </w:rPr>
                          <w:t>If</w:t>
                        </w:r>
                        <w:r>
                          <w:rPr>
                            <w:color w:val="231F20"/>
                            <w:spacing w:val="-12"/>
                            <w:w w:val="105%"/>
                          </w:rPr>
                          <w:t xml:space="preserve"> </w:t>
                        </w:r>
                        <w:r>
                          <w:rPr>
                            <w:color w:val="231F20"/>
                            <w:w w:val="105%"/>
                          </w:rPr>
                          <w:t>a</w:t>
                        </w:r>
                        <w:r>
                          <w:rPr>
                            <w:color w:val="231F20"/>
                            <w:spacing w:val="-12"/>
                            <w:w w:val="105%"/>
                          </w:rPr>
                          <w:t xml:space="preserve"> </w:t>
                        </w:r>
                        <w:r>
                          <w:rPr>
                            <w:color w:val="231F20"/>
                            <w:w w:val="105%"/>
                          </w:rPr>
                          <w:t>person</w:t>
                        </w:r>
                        <w:r>
                          <w:rPr>
                            <w:color w:val="231F20"/>
                            <w:spacing w:val="-11"/>
                            <w:w w:val="105%"/>
                          </w:rPr>
                          <w:t xml:space="preserve"> </w:t>
                        </w:r>
                        <w:r>
                          <w:rPr>
                            <w:color w:val="231F20"/>
                            <w:w w:val="105%"/>
                          </w:rPr>
                          <w:t>has</w:t>
                        </w:r>
                        <w:r>
                          <w:rPr>
                            <w:color w:val="231F20"/>
                            <w:spacing w:val="-12"/>
                            <w:w w:val="105%"/>
                          </w:rPr>
                          <w:t xml:space="preserve"> </w:t>
                        </w:r>
                        <w:r>
                          <w:rPr>
                            <w:color w:val="231F20"/>
                            <w:w w:val="105%"/>
                          </w:rPr>
                          <w:t>cancer</w:t>
                        </w:r>
                        <w:r>
                          <w:rPr>
                            <w:color w:val="231F20"/>
                            <w:spacing w:val="-12"/>
                            <w:w w:val="105%"/>
                          </w:rPr>
                          <w:t xml:space="preserve"> </w:t>
                        </w:r>
                        <w:r>
                          <w:rPr>
                            <w:color w:val="231F20"/>
                            <w:w w:val="105%"/>
                          </w:rPr>
                          <w:t>all</w:t>
                        </w:r>
                        <w:r>
                          <w:rPr>
                            <w:color w:val="231F20"/>
                            <w:spacing w:val="-12"/>
                            <w:w w:val="105%"/>
                          </w:rPr>
                          <w:t xml:space="preserve"> </w:t>
                        </w:r>
                        <w:r>
                          <w:rPr>
                            <w:color w:val="231F20"/>
                            <w:w w:val="105%"/>
                          </w:rPr>
                          <w:t>are</w:t>
                        </w:r>
                        <w:r>
                          <w:rPr>
                            <w:color w:val="231F20"/>
                            <w:spacing w:val="-12"/>
                            <w:w w:val="105%"/>
                          </w:rPr>
                          <w:t xml:space="preserve"> </w:t>
                        </w:r>
                        <w:r>
                          <w:rPr>
                            <w:color w:val="231F20"/>
                            <w:w w:val="105%"/>
                          </w:rPr>
                          <w:t>sorry for</w:t>
                        </w:r>
                        <w:r>
                          <w:rPr>
                            <w:color w:val="231F20"/>
                            <w:spacing w:val="-12"/>
                            <w:w w:val="105%"/>
                          </w:rPr>
                          <w:t xml:space="preserve"> </w:t>
                        </w:r>
                        <w:r>
                          <w:rPr>
                            <w:color w:val="231F20"/>
                            <w:w w:val="105%"/>
                          </w:rPr>
                          <w:t>him</w:t>
                        </w:r>
                        <w:r>
                          <w:rPr>
                            <w:color w:val="231F20"/>
                            <w:spacing w:val="-12"/>
                            <w:w w:val="105%"/>
                          </w:rPr>
                          <w:t xml:space="preserve"> </w:t>
                        </w:r>
                        <w:r>
                          <w:rPr>
                            <w:color w:val="231F20"/>
                            <w:w w:val="105%"/>
                          </w:rPr>
                          <w:t>and</w:t>
                        </w:r>
                        <w:r>
                          <w:rPr>
                            <w:color w:val="231F20"/>
                            <w:spacing w:val="-12"/>
                            <w:w w:val="105%"/>
                          </w:rPr>
                          <w:t xml:space="preserve"> </w:t>
                        </w:r>
                        <w:r>
                          <w:rPr>
                            <w:color w:val="231F20"/>
                            <w:w w:val="105%"/>
                          </w:rPr>
                          <w:t>no</w:t>
                        </w:r>
                        <w:r>
                          <w:rPr>
                            <w:color w:val="231F20"/>
                            <w:spacing w:val="-12"/>
                            <w:w w:val="105%"/>
                          </w:rPr>
                          <w:t xml:space="preserve"> </w:t>
                        </w:r>
                        <w:r>
                          <w:rPr>
                            <w:color w:val="231F20"/>
                            <w:w w:val="105%"/>
                          </w:rPr>
                          <w:t>one</w:t>
                        </w:r>
                        <w:r>
                          <w:rPr>
                            <w:color w:val="231F20"/>
                            <w:spacing w:val="-12"/>
                            <w:w w:val="105%"/>
                          </w:rPr>
                          <w:t xml:space="preserve"> </w:t>
                        </w:r>
                        <w:r>
                          <w:rPr>
                            <w:color w:val="231F20"/>
                            <w:w w:val="105%"/>
                          </w:rPr>
                          <w:t>is</w:t>
                        </w:r>
                        <w:r>
                          <w:rPr>
                            <w:color w:val="231F20"/>
                            <w:spacing w:val="-11"/>
                            <w:w w:val="105%"/>
                          </w:rPr>
                          <w:t xml:space="preserve"> </w:t>
                        </w:r>
                        <w:r>
                          <w:rPr>
                            <w:color w:val="231F20"/>
                            <w:w w:val="105%"/>
                          </w:rPr>
                          <w:t>angry</w:t>
                        </w:r>
                        <w:r>
                          <w:rPr>
                            <w:color w:val="231F20"/>
                            <w:spacing w:val="-12"/>
                            <w:w w:val="105%"/>
                          </w:rPr>
                          <w:t xml:space="preserve"> </w:t>
                        </w:r>
                        <w:r>
                          <w:rPr>
                            <w:color w:val="231F20"/>
                            <w:w w:val="105%"/>
                          </w:rPr>
                          <w:t>or</w:t>
                        </w:r>
                        <w:r>
                          <w:rPr>
                            <w:color w:val="231F20"/>
                            <w:spacing w:val="-12"/>
                            <w:w w:val="105%"/>
                          </w:rPr>
                          <w:t xml:space="preserve"> </w:t>
                        </w:r>
                        <w:r>
                          <w:rPr>
                            <w:color w:val="231F20"/>
                            <w:w w:val="105%"/>
                          </w:rPr>
                          <w:t>hurt.</w:t>
                        </w:r>
                        <w:r>
                          <w:rPr>
                            <w:color w:val="231F20"/>
                            <w:spacing w:val="9"/>
                            <w:w w:val="105%"/>
                          </w:rPr>
                          <w:t xml:space="preserve"> </w:t>
                        </w:r>
                        <w:r>
                          <w:rPr>
                            <w:color w:val="231F20"/>
                            <w:w w:val="105%"/>
                          </w:rPr>
                          <w:t>But</w:t>
                        </w:r>
                        <w:r>
                          <w:rPr>
                            <w:color w:val="231F20"/>
                            <w:spacing w:val="-12"/>
                            <w:w w:val="105%"/>
                          </w:rPr>
                          <w:t xml:space="preserve"> </w:t>
                        </w:r>
                        <w:r>
                          <w:rPr>
                            <w:color w:val="231F20"/>
                            <w:w w:val="105%"/>
                          </w:rPr>
                          <w:t>not</w:t>
                        </w:r>
                        <w:r>
                          <w:rPr>
                            <w:color w:val="231F20"/>
                            <w:spacing w:val="-12"/>
                            <w:w w:val="105%"/>
                          </w:rPr>
                          <w:t xml:space="preserve"> </w:t>
                        </w:r>
                        <w:r>
                          <w:rPr>
                            <w:color w:val="231F20"/>
                            <w:w w:val="105%"/>
                          </w:rPr>
                          <w:t>so</w:t>
                        </w:r>
                        <w:r>
                          <w:rPr>
                            <w:color w:val="231F20"/>
                            <w:spacing w:val="-11"/>
                            <w:w w:val="105%"/>
                          </w:rPr>
                          <w:t xml:space="preserve"> </w:t>
                        </w:r>
                        <w:r>
                          <w:rPr>
                            <w:color w:val="231F20"/>
                            <w:w w:val="105%"/>
                          </w:rPr>
                          <w:t>with</w:t>
                        </w:r>
                        <w:r>
                          <w:rPr>
                            <w:color w:val="231F20"/>
                            <w:spacing w:val="-12"/>
                            <w:w w:val="105%"/>
                          </w:rPr>
                          <w:t xml:space="preserve"> </w:t>
                        </w:r>
                        <w:r>
                          <w:rPr>
                            <w:color w:val="231F20"/>
                            <w:w w:val="105%"/>
                          </w:rPr>
                          <w:t xml:space="preserve">the </w:t>
                        </w:r>
                        <w:r>
                          <w:rPr>
                            <w:color w:val="231F20"/>
                          </w:rPr>
                          <w:t>alcoholic</w:t>
                        </w:r>
                        <w:r>
                          <w:rPr>
                            <w:color w:val="231F20"/>
                            <w:spacing w:val="-4"/>
                          </w:rPr>
                          <w:t xml:space="preserve"> </w:t>
                        </w:r>
                        <w:r>
                          <w:rPr>
                            <w:color w:val="231F20"/>
                          </w:rPr>
                          <w:t>illness,</w:t>
                        </w:r>
                        <w:r>
                          <w:rPr>
                            <w:color w:val="231F20"/>
                            <w:spacing w:val="-4"/>
                          </w:rPr>
                          <w:t xml:space="preserve"> </w:t>
                        </w:r>
                        <w:r>
                          <w:rPr>
                            <w:color w:val="231F20"/>
                          </w:rPr>
                          <w:t>for</w:t>
                        </w:r>
                        <w:r>
                          <w:rPr>
                            <w:color w:val="231F20"/>
                            <w:spacing w:val="-4"/>
                          </w:rPr>
                          <w:t xml:space="preserve"> </w:t>
                        </w:r>
                        <w:r>
                          <w:rPr>
                            <w:color w:val="231F20"/>
                          </w:rPr>
                          <w:t>with</w:t>
                        </w:r>
                        <w:r>
                          <w:rPr>
                            <w:color w:val="231F20"/>
                            <w:spacing w:val="-4"/>
                          </w:rPr>
                          <w:t xml:space="preserve"> </w:t>
                        </w:r>
                        <w:r>
                          <w:rPr>
                            <w:color w:val="231F20"/>
                          </w:rPr>
                          <w:t>it</w:t>
                        </w:r>
                        <w:r>
                          <w:rPr>
                            <w:color w:val="231F20"/>
                            <w:spacing w:val="-4"/>
                          </w:rPr>
                          <w:t xml:space="preserve"> </w:t>
                        </w:r>
                        <w:r>
                          <w:rPr>
                            <w:color w:val="231F20"/>
                          </w:rPr>
                          <w:t>there</w:t>
                        </w:r>
                        <w:r>
                          <w:rPr>
                            <w:color w:val="231F20"/>
                            <w:spacing w:val="-4"/>
                          </w:rPr>
                          <w:t xml:space="preserve"> </w:t>
                        </w:r>
                        <w:r>
                          <w:rPr>
                            <w:color w:val="231F20"/>
                          </w:rPr>
                          <w:t>goes</w:t>
                        </w:r>
                        <w:r>
                          <w:rPr>
                            <w:color w:val="231F20"/>
                            <w:spacing w:val="-4"/>
                          </w:rPr>
                          <w:t xml:space="preserve"> </w:t>
                        </w:r>
                        <w:r>
                          <w:rPr>
                            <w:color w:val="231F20"/>
                          </w:rPr>
                          <w:t>annihilation</w:t>
                        </w:r>
                        <w:r>
                          <w:rPr>
                            <w:color w:val="231F20"/>
                            <w:spacing w:val="-4"/>
                          </w:rPr>
                          <w:t xml:space="preserve"> </w:t>
                        </w:r>
                        <w:r>
                          <w:rPr>
                            <w:color w:val="231F20"/>
                          </w:rPr>
                          <w:t>of</w:t>
                        </w:r>
                        <w:r>
                          <w:rPr>
                            <w:color w:val="231F20"/>
                            <w:spacing w:val="-4"/>
                          </w:rPr>
                          <w:t xml:space="preserve"> </w:t>
                        </w:r>
                        <w:r>
                          <w:rPr>
                            <w:color w:val="231F20"/>
                          </w:rPr>
                          <w:t xml:space="preserve">all </w:t>
                        </w:r>
                        <w:r>
                          <w:rPr>
                            <w:color w:val="231F20"/>
                            <w:w w:val="105%"/>
                          </w:rPr>
                          <w:t>the</w:t>
                        </w:r>
                        <w:r>
                          <w:rPr>
                            <w:color w:val="231F20"/>
                            <w:spacing w:val="-12"/>
                            <w:w w:val="105%"/>
                          </w:rPr>
                          <w:t xml:space="preserve"> </w:t>
                        </w:r>
                        <w:r>
                          <w:rPr>
                            <w:color w:val="231F20"/>
                            <w:w w:val="105%"/>
                          </w:rPr>
                          <w:t>things</w:t>
                        </w:r>
                        <w:r>
                          <w:rPr>
                            <w:color w:val="231F20"/>
                            <w:spacing w:val="-12"/>
                            <w:w w:val="105%"/>
                          </w:rPr>
                          <w:t xml:space="preserve"> </w:t>
                        </w:r>
                        <w:r>
                          <w:rPr>
                            <w:color w:val="231F20"/>
                            <w:w w:val="105%"/>
                          </w:rPr>
                          <w:t>worth</w:t>
                        </w:r>
                        <w:r>
                          <w:rPr>
                            <w:color w:val="231F20"/>
                            <w:spacing w:val="-12"/>
                            <w:w w:val="105%"/>
                          </w:rPr>
                          <w:t xml:space="preserve"> </w:t>
                        </w:r>
                        <w:r>
                          <w:rPr>
                            <w:color w:val="231F20"/>
                            <w:w w:val="105%"/>
                          </w:rPr>
                          <w:t>while</w:t>
                        </w:r>
                        <w:r>
                          <w:rPr>
                            <w:color w:val="231F20"/>
                            <w:spacing w:val="-12"/>
                            <w:w w:val="105%"/>
                          </w:rPr>
                          <w:t xml:space="preserve"> </w:t>
                        </w:r>
                        <w:r>
                          <w:rPr>
                            <w:color w:val="231F20"/>
                            <w:w w:val="105%"/>
                          </w:rPr>
                          <w:t>in</w:t>
                        </w:r>
                        <w:r>
                          <w:rPr>
                            <w:color w:val="231F20"/>
                            <w:spacing w:val="-12"/>
                            <w:w w:val="105%"/>
                          </w:rPr>
                          <w:t xml:space="preserve"> </w:t>
                        </w:r>
                        <w:r>
                          <w:rPr>
                            <w:color w:val="231F20"/>
                            <w:w w:val="105%"/>
                          </w:rPr>
                          <w:t>life.</w:t>
                        </w:r>
                        <w:r>
                          <w:rPr>
                            <w:color w:val="231F20"/>
                            <w:spacing w:val="-11"/>
                            <w:w w:val="105%"/>
                          </w:rPr>
                          <w:t xml:space="preserve"> </w:t>
                        </w:r>
                        <w:r>
                          <w:rPr>
                            <w:color w:val="231F20"/>
                            <w:w w:val="105%"/>
                          </w:rPr>
                          <w:t>It</w:t>
                        </w:r>
                        <w:r>
                          <w:rPr>
                            <w:color w:val="231F20"/>
                            <w:spacing w:val="-12"/>
                            <w:w w:val="105%"/>
                          </w:rPr>
                          <w:t xml:space="preserve"> </w:t>
                        </w:r>
                        <w:r>
                          <w:rPr>
                            <w:color w:val="231F20"/>
                            <w:w w:val="105%"/>
                          </w:rPr>
                          <w:t>engulfs</w:t>
                        </w:r>
                        <w:r>
                          <w:rPr>
                            <w:color w:val="231F20"/>
                            <w:spacing w:val="-12"/>
                            <w:w w:val="105%"/>
                          </w:rPr>
                          <w:t xml:space="preserve"> </w:t>
                        </w:r>
                        <w:r>
                          <w:rPr>
                            <w:color w:val="231F20"/>
                            <w:w w:val="105%"/>
                          </w:rPr>
                          <w:t>all</w:t>
                        </w:r>
                        <w:r>
                          <w:rPr>
                            <w:color w:val="231F20"/>
                            <w:spacing w:val="-12"/>
                            <w:w w:val="105%"/>
                          </w:rPr>
                          <w:t xml:space="preserve"> </w:t>
                        </w:r>
                        <w:r>
                          <w:rPr>
                            <w:color w:val="231F20"/>
                            <w:w w:val="105%"/>
                          </w:rPr>
                          <w:t>whose</w:t>
                        </w:r>
                        <w:r>
                          <w:rPr>
                            <w:color w:val="231F20"/>
                            <w:spacing w:val="-12"/>
                            <w:w w:val="105%"/>
                          </w:rPr>
                          <w:t xml:space="preserve"> </w:t>
                        </w:r>
                        <w:r>
                          <w:rPr>
                            <w:color w:val="231F20"/>
                            <w:w w:val="105%"/>
                          </w:rPr>
                          <w:t>lives touch</w:t>
                        </w:r>
                        <w:r>
                          <w:rPr>
                            <w:color w:val="231F20"/>
                            <w:spacing w:val="-12"/>
                            <w:w w:val="105%"/>
                          </w:rPr>
                          <w:t xml:space="preserve"> </w:t>
                        </w:r>
                        <w:r>
                          <w:rPr>
                            <w:color w:val="231F20"/>
                            <w:w w:val="105%"/>
                          </w:rPr>
                          <w:t>the</w:t>
                        </w:r>
                        <w:r>
                          <w:rPr>
                            <w:color w:val="231F20"/>
                            <w:spacing w:val="-12"/>
                            <w:w w:val="105%"/>
                          </w:rPr>
                          <w:t xml:space="preserve"> </w:t>
                        </w:r>
                        <w:r>
                          <w:rPr>
                            <w:color w:val="231F20"/>
                            <w:w w:val="105%"/>
                          </w:rPr>
                          <w:t>sufferer’s.</w:t>
                        </w:r>
                        <w:r>
                          <w:rPr>
                            <w:color w:val="231F20"/>
                            <w:spacing w:val="-10"/>
                            <w:w w:val="105%"/>
                          </w:rPr>
                          <w:t xml:space="preserve"> </w:t>
                        </w:r>
                        <w:r>
                          <w:rPr>
                            <w:color w:val="231F20"/>
                            <w:w w:val="105%"/>
                          </w:rPr>
                          <w:t>It</w:t>
                        </w:r>
                        <w:r>
                          <w:rPr>
                            <w:color w:val="231F20"/>
                            <w:spacing w:val="-12"/>
                            <w:w w:val="105%"/>
                          </w:rPr>
                          <w:t xml:space="preserve"> </w:t>
                        </w:r>
                        <w:r>
                          <w:rPr>
                            <w:color w:val="231F20"/>
                            <w:w w:val="105%"/>
                          </w:rPr>
                          <w:t>brings</w:t>
                        </w:r>
                        <w:r>
                          <w:rPr>
                            <w:color w:val="231F20"/>
                            <w:spacing w:val="-12"/>
                            <w:w w:val="105%"/>
                          </w:rPr>
                          <w:t xml:space="preserve"> </w:t>
                        </w:r>
                        <w:r>
                          <w:rPr>
                            <w:color w:val="231F20"/>
                            <w:w w:val="105%"/>
                          </w:rPr>
                          <w:t>misunderstanding,</w:t>
                        </w:r>
                        <w:r>
                          <w:rPr>
                            <w:color w:val="231F20"/>
                            <w:spacing w:val="-11"/>
                            <w:w w:val="105%"/>
                          </w:rPr>
                          <w:t xml:space="preserve"> </w:t>
                        </w:r>
                        <w:r>
                          <w:rPr>
                            <w:color w:val="231F20"/>
                            <w:w w:val="105%"/>
                          </w:rPr>
                          <w:t xml:space="preserve">fierce </w:t>
                        </w:r>
                        <w:r>
                          <w:rPr>
                            <w:color w:val="231F20"/>
                            <w:spacing w:val="-2"/>
                          </w:rPr>
                          <w:t>resentment,</w:t>
                        </w:r>
                        <w:r>
                          <w:rPr>
                            <w:color w:val="231F20"/>
                            <w:spacing w:val="-10"/>
                          </w:rPr>
                          <w:t xml:space="preserve"> </w:t>
                        </w:r>
                        <w:r>
                          <w:rPr>
                            <w:color w:val="231F20"/>
                            <w:spacing w:val="-2"/>
                          </w:rPr>
                          <w:t>financial</w:t>
                        </w:r>
                        <w:r>
                          <w:rPr>
                            <w:color w:val="231F20"/>
                            <w:spacing w:val="-9"/>
                          </w:rPr>
                          <w:t xml:space="preserve"> </w:t>
                        </w:r>
                        <w:r>
                          <w:rPr>
                            <w:color w:val="231F20"/>
                            <w:spacing w:val="-2"/>
                          </w:rPr>
                          <w:t>insecurity,</w:t>
                        </w:r>
                        <w:r>
                          <w:rPr>
                            <w:color w:val="231F20"/>
                            <w:spacing w:val="-9"/>
                          </w:rPr>
                          <w:t xml:space="preserve"> </w:t>
                        </w:r>
                        <w:r>
                          <w:rPr>
                            <w:color w:val="231F20"/>
                            <w:spacing w:val="-2"/>
                          </w:rPr>
                          <w:t>disgusted</w:t>
                        </w:r>
                        <w:r>
                          <w:rPr>
                            <w:color w:val="231F20"/>
                            <w:spacing w:val="-9"/>
                          </w:rPr>
                          <w:t xml:space="preserve"> </w:t>
                        </w:r>
                        <w:r>
                          <w:rPr>
                            <w:color w:val="231F20"/>
                            <w:spacing w:val="-2"/>
                          </w:rPr>
                          <w:t>friends</w:t>
                        </w:r>
                        <w:r>
                          <w:rPr>
                            <w:color w:val="231F20"/>
                            <w:spacing w:val="-10"/>
                          </w:rPr>
                          <w:t xml:space="preserve"> </w:t>
                        </w:r>
                        <w:r>
                          <w:rPr>
                            <w:color w:val="231F20"/>
                            <w:spacing w:val="-2"/>
                          </w:rPr>
                          <w:t>and</w:t>
                        </w:r>
                        <w:r>
                          <w:rPr>
                            <w:color w:val="231F20"/>
                            <w:spacing w:val="-9"/>
                          </w:rPr>
                          <w:t xml:space="preserve"> </w:t>
                        </w:r>
                        <w:r>
                          <w:rPr>
                            <w:color w:val="231F20"/>
                            <w:spacing w:val="-2"/>
                          </w:rPr>
                          <w:t xml:space="preserve">em- </w:t>
                        </w:r>
                        <w:r>
                          <w:rPr>
                            <w:color w:val="231F20"/>
                            <w:w w:val="105%"/>
                          </w:rPr>
                          <w:t>ployers,</w:t>
                        </w:r>
                        <w:r>
                          <w:rPr>
                            <w:color w:val="231F20"/>
                            <w:spacing w:val="-10"/>
                            <w:w w:val="105%"/>
                          </w:rPr>
                          <w:t xml:space="preserve"> </w:t>
                        </w:r>
                        <w:r>
                          <w:rPr>
                            <w:color w:val="231F20"/>
                            <w:w w:val="105%"/>
                          </w:rPr>
                          <w:t>warped</w:t>
                        </w:r>
                        <w:r>
                          <w:rPr>
                            <w:color w:val="231F20"/>
                            <w:spacing w:val="-10"/>
                            <w:w w:val="105%"/>
                          </w:rPr>
                          <w:t xml:space="preserve"> </w:t>
                        </w:r>
                        <w:r>
                          <w:rPr>
                            <w:color w:val="231F20"/>
                            <w:w w:val="105%"/>
                          </w:rPr>
                          <w:t>lives</w:t>
                        </w:r>
                        <w:r>
                          <w:rPr>
                            <w:color w:val="231F20"/>
                            <w:spacing w:val="-10"/>
                            <w:w w:val="105%"/>
                          </w:rPr>
                          <w:t xml:space="preserve"> </w:t>
                        </w:r>
                        <w:r>
                          <w:rPr>
                            <w:color w:val="231F20"/>
                            <w:w w:val="105%"/>
                          </w:rPr>
                          <w:t>of</w:t>
                        </w:r>
                        <w:r>
                          <w:rPr>
                            <w:color w:val="231F20"/>
                            <w:spacing w:val="-10"/>
                            <w:w w:val="105%"/>
                          </w:rPr>
                          <w:t xml:space="preserve"> </w:t>
                        </w:r>
                        <w:r>
                          <w:rPr>
                            <w:color w:val="231F20"/>
                            <w:w w:val="105%"/>
                          </w:rPr>
                          <w:t>blameless</w:t>
                        </w:r>
                        <w:r>
                          <w:rPr>
                            <w:color w:val="231F20"/>
                            <w:spacing w:val="-10"/>
                            <w:w w:val="105%"/>
                          </w:rPr>
                          <w:t xml:space="preserve"> </w:t>
                        </w:r>
                        <w:r>
                          <w:rPr>
                            <w:color w:val="231F20"/>
                            <w:w w:val="105%"/>
                          </w:rPr>
                          <w:t>children,</w:t>
                        </w:r>
                        <w:r>
                          <w:rPr>
                            <w:color w:val="231F20"/>
                            <w:spacing w:val="-10"/>
                            <w:w w:val="105%"/>
                          </w:rPr>
                          <w:t xml:space="preserve"> </w:t>
                        </w:r>
                        <w:r>
                          <w:rPr>
                            <w:color w:val="231F20"/>
                            <w:w w:val="105%"/>
                          </w:rPr>
                          <w:t>sad</w:t>
                        </w:r>
                        <w:r>
                          <w:rPr>
                            <w:color w:val="231F20"/>
                            <w:spacing w:val="-10"/>
                            <w:w w:val="105%"/>
                          </w:rPr>
                          <w:t xml:space="preserve"> </w:t>
                        </w:r>
                        <w:r>
                          <w:rPr>
                            <w:color w:val="231F20"/>
                            <w:w w:val="105%"/>
                          </w:rPr>
                          <w:t>wives and parents—anyone can increase the list.</w:t>
                        </w:r>
                      </w:p>
                      <w:p w14:paraId="69BFC3A8" w14:textId="77777777" w:rsidR="00000000" w:rsidRDefault="00000000">
                        <w:pPr>
                          <w:pStyle w:val="BodyText"/>
                          <w:kinsoku w:val="0"/>
                          <w:overflowPunct w:val="0"/>
                          <w:spacing w:before="0.30pt" w:line="13.30pt" w:lineRule="auto"/>
                          <w:ind w:end="1.55pt"/>
                          <w:rPr>
                            <w:color w:val="231F20"/>
                            <w:w w:val="105%"/>
                          </w:rPr>
                        </w:pPr>
                        <w:r>
                          <w:rPr>
                            <w:color w:val="231F20"/>
                            <w:w w:val="105%"/>
                          </w:rPr>
                          <w:t>We</w:t>
                        </w:r>
                        <w:r>
                          <w:rPr>
                            <w:color w:val="231F20"/>
                            <w:spacing w:val="-1"/>
                            <w:w w:val="105%"/>
                          </w:rPr>
                          <w:t xml:space="preserve"> </w:t>
                        </w:r>
                        <w:r>
                          <w:rPr>
                            <w:color w:val="231F20"/>
                            <w:w w:val="105%"/>
                          </w:rPr>
                          <w:t>hope</w:t>
                        </w:r>
                        <w:r>
                          <w:rPr>
                            <w:color w:val="231F20"/>
                            <w:spacing w:val="-1"/>
                            <w:w w:val="105%"/>
                          </w:rPr>
                          <w:t xml:space="preserve"> </w:t>
                        </w:r>
                        <w:r>
                          <w:rPr>
                            <w:color w:val="231F20"/>
                            <w:w w:val="105%"/>
                          </w:rPr>
                          <w:t>this</w:t>
                        </w:r>
                        <w:r>
                          <w:rPr>
                            <w:color w:val="231F20"/>
                            <w:spacing w:val="-1"/>
                            <w:w w:val="105%"/>
                          </w:rPr>
                          <w:t xml:space="preserve"> </w:t>
                        </w:r>
                        <w:r>
                          <w:rPr>
                            <w:color w:val="231F20"/>
                            <w:w w:val="105%"/>
                          </w:rPr>
                          <w:t>volume</w:t>
                        </w:r>
                        <w:r>
                          <w:rPr>
                            <w:color w:val="231F20"/>
                            <w:spacing w:val="-1"/>
                            <w:w w:val="105%"/>
                          </w:rPr>
                          <w:t xml:space="preserve"> </w:t>
                        </w:r>
                        <w:r>
                          <w:rPr>
                            <w:color w:val="231F20"/>
                            <w:w w:val="105%"/>
                          </w:rPr>
                          <w:t>will</w:t>
                        </w:r>
                        <w:r>
                          <w:rPr>
                            <w:color w:val="231F20"/>
                            <w:spacing w:val="-1"/>
                            <w:w w:val="105%"/>
                          </w:rPr>
                          <w:t xml:space="preserve"> </w:t>
                        </w:r>
                        <w:r>
                          <w:rPr>
                            <w:color w:val="231F20"/>
                            <w:w w:val="105%"/>
                          </w:rPr>
                          <w:t>inform</w:t>
                        </w:r>
                        <w:r>
                          <w:rPr>
                            <w:color w:val="231F20"/>
                            <w:spacing w:val="-1"/>
                            <w:w w:val="105%"/>
                          </w:rPr>
                          <w:t xml:space="preserve"> </w:t>
                        </w:r>
                        <w:r>
                          <w:rPr>
                            <w:color w:val="231F20"/>
                            <w:w w:val="105%"/>
                          </w:rPr>
                          <w:t>and</w:t>
                        </w:r>
                        <w:r>
                          <w:rPr>
                            <w:color w:val="231F20"/>
                            <w:spacing w:val="-1"/>
                            <w:w w:val="105%"/>
                          </w:rPr>
                          <w:t xml:space="preserve"> </w:t>
                        </w:r>
                        <w:r>
                          <w:rPr>
                            <w:color w:val="231F20"/>
                            <w:w w:val="105%"/>
                          </w:rPr>
                          <w:t>comfort</w:t>
                        </w:r>
                        <w:r>
                          <w:rPr>
                            <w:color w:val="231F20"/>
                            <w:spacing w:val="-1"/>
                            <w:w w:val="105%"/>
                          </w:rPr>
                          <w:t xml:space="preserve"> </w:t>
                        </w:r>
                        <w:r>
                          <w:rPr>
                            <w:color w:val="231F20"/>
                            <w:w w:val="105%"/>
                          </w:rPr>
                          <w:t>those who are, or who may be affected.</w:t>
                        </w:r>
                        <w:r>
                          <w:rPr>
                            <w:color w:val="231F20"/>
                            <w:spacing w:val="24"/>
                            <w:w w:val="105%"/>
                          </w:rPr>
                          <w:t xml:space="preserve"> </w:t>
                        </w:r>
                        <w:r>
                          <w:rPr>
                            <w:color w:val="231F20"/>
                            <w:w w:val="105%"/>
                          </w:rPr>
                          <w:t>There are many.</w:t>
                        </w:r>
                      </w:p>
                      <w:p w14:paraId="7CC1E4FC" w14:textId="77777777" w:rsidR="00000000" w:rsidRDefault="00000000">
                        <w:pPr>
                          <w:pStyle w:val="BodyText"/>
                          <w:kinsoku w:val="0"/>
                          <w:overflowPunct w:val="0"/>
                          <w:spacing w:line="12.95pt" w:lineRule="auto"/>
                          <w:ind w:end="1.05pt"/>
                          <w:rPr>
                            <w:color w:val="231F20"/>
                            <w:w w:val="105%"/>
                          </w:rPr>
                        </w:pPr>
                        <w:r>
                          <w:rPr>
                            <w:color w:val="231F20"/>
                          </w:rPr>
                          <w:t>Highly</w:t>
                        </w:r>
                        <w:r>
                          <w:rPr>
                            <w:color w:val="231F20"/>
                            <w:spacing w:val="-2"/>
                          </w:rPr>
                          <w:t xml:space="preserve"> </w:t>
                        </w:r>
                        <w:r>
                          <w:rPr>
                            <w:color w:val="231F20"/>
                          </w:rPr>
                          <w:t>competent</w:t>
                        </w:r>
                        <w:r>
                          <w:rPr>
                            <w:color w:val="231F20"/>
                            <w:spacing w:val="-2"/>
                          </w:rPr>
                          <w:t xml:space="preserve"> </w:t>
                        </w:r>
                        <w:r>
                          <w:rPr>
                            <w:color w:val="231F20"/>
                          </w:rPr>
                          <w:t>psychiatrists</w:t>
                        </w:r>
                        <w:r>
                          <w:rPr>
                            <w:color w:val="231F20"/>
                            <w:spacing w:val="-2"/>
                          </w:rPr>
                          <w:t xml:space="preserve"> </w:t>
                        </w:r>
                        <w:r>
                          <w:rPr>
                            <w:color w:val="231F20"/>
                          </w:rPr>
                          <w:t>who</w:t>
                        </w:r>
                        <w:r>
                          <w:rPr>
                            <w:color w:val="231F20"/>
                            <w:spacing w:val="-2"/>
                          </w:rPr>
                          <w:t xml:space="preserve"> </w:t>
                        </w:r>
                        <w:r>
                          <w:rPr>
                            <w:color w:val="231F20"/>
                          </w:rPr>
                          <w:t>have</w:t>
                        </w:r>
                        <w:r>
                          <w:rPr>
                            <w:color w:val="231F20"/>
                            <w:spacing w:val="-2"/>
                          </w:rPr>
                          <w:t xml:space="preserve"> </w:t>
                        </w:r>
                        <w:r>
                          <w:rPr>
                            <w:color w:val="231F20"/>
                          </w:rPr>
                          <w:t>dealt</w:t>
                        </w:r>
                        <w:r>
                          <w:rPr>
                            <w:color w:val="231F20"/>
                            <w:spacing w:val="-2"/>
                          </w:rPr>
                          <w:t xml:space="preserve"> </w:t>
                        </w:r>
                        <w:r>
                          <w:rPr>
                            <w:color w:val="231F20"/>
                          </w:rPr>
                          <w:t>with</w:t>
                        </w:r>
                        <w:r>
                          <w:rPr>
                            <w:color w:val="231F20"/>
                            <w:spacing w:val="-2"/>
                          </w:rPr>
                          <w:t xml:space="preserve"> </w:t>
                        </w:r>
                        <w:r>
                          <w:rPr>
                            <w:color w:val="231F20"/>
                          </w:rPr>
                          <w:t>us have</w:t>
                        </w:r>
                        <w:r>
                          <w:rPr>
                            <w:color w:val="231F20"/>
                            <w:spacing w:val="-5"/>
                          </w:rPr>
                          <w:t xml:space="preserve"> </w:t>
                        </w:r>
                        <w:r>
                          <w:rPr>
                            <w:color w:val="231F20"/>
                          </w:rPr>
                          <w:t>found</w:t>
                        </w:r>
                        <w:r>
                          <w:rPr>
                            <w:color w:val="231F20"/>
                            <w:spacing w:val="-5"/>
                          </w:rPr>
                          <w:t xml:space="preserve"> </w:t>
                        </w:r>
                        <w:r>
                          <w:rPr>
                            <w:color w:val="231F20"/>
                          </w:rPr>
                          <w:t>it</w:t>
                        </w:r>
                        <w:r>
                          <w:rPr>
                            <w:color w:val="231F20"/>
                            <w:spacing w:val="-5"/>
                          </w:rPr>
                          <w:t xml:space="preserve"> </w:t>
                        </w:r>
                        <w:r>
                          <w:rPr>
                            <w:color w:val="231F20"/>
                          </w:rPr>
                          <w:t>sometimes</w:t>
                        </w:r>
                        <w:r>
                          <w:rPr>
                            <w:color w:val="231F20"/>
                            <w:spacing w:val="-5"/>
                          </w:rPr>
                          <w:t xml:space="preserve"> </w:t>
                        </w:r>
                        <w:r>
                          <w:rPr>
                            <w:color w:val="231F20"/>
                          </w:rPr>
                          <w:t>impossible</w:t>
                        </w:r>
                        <w:r>
                          <w:rPr>
                            <w:color w:val="231F20"/>
                            <w:spacing w:val="-5"/>
                          </w:rPr>
                          <w:t xml:space="preserve"> </w:t>
                        </w:r>
                        <w:r>
                          <w:rPr>
                            <w:color w:val="231F20"/>
                          </w:rPr>
                          <w:t>to</w:t>
                        </w:r>
                        <w:r>
                          <w:rPr>
                            <w:color w:val="231F20"/>
                            <w:spacing w:val="-5"/>
                          </w:rPr>
                          <w:t xml:space="preserve"> </w:t>
                        </w:r>
                        <w:r>
                          <w:rPr>
                            <w:color w:val="231F20"/>
                          </w:rPr>
                          <w:t>persuade</w:t>
                        </w:r>
                        <w:r>
                          <w:rPr>
                            <w:color w:val="231F20"/>
                            <w:spacing w:val="-5"/>
                          </w:rPr>
                          <w:t xml:space="preserve"> </w:t>
                        </w:r>
                        <w:r>
                          <w:rPr>
                            <w:color w:val="231F20"/>
                          </w:rPr>
                          <w:t>an</w:t>
                        </w:r>
                        <w:r>
                          <w:rPr>
                            <w:color w:val="231F20"/>
                            <w:spacing w:val="-5"/>
                          </w:rPr>
                          <w:t xml:space="preserve"> </w:t>
                        </w:r>
                        <w:r>
                          <w:rPr>
                            <w:color w:val="231F20"/>
                          </w:rPr>
                          <w:t>alco- holic to discuss his situation without reserve.</w:t>
                        </w:r>
                        <w:r>
                          <w:rPr>
                            <w:color w:val="231F20"/>
                            <w:spacing w:val="40"/>
                          </w:rPr>
                          <w:t xml:space="preserve"> </w:t>
                        </w:r>
                        <w:r>
                          <w:rPr>
                            <w:color w:val="231F20"/>
                          </w:rPr>
                          <w:t xml:space="preserve">Strangely enough, wives, parents and intimate friends usually find </w:t>
                        </w:r>
                        <w:r>
                          <w:rPr>
                            <w:color w:val="231F20"/>
                            <w:w w:val="105%"/>
                          </w:rPr>
                          <w:t>us</w:t>
                        </w:r>
                        <w:r>
                          <w:rPr>
                            <w:color w:val="231F20"/>
                            <w:spacing w:val="-2"/>
                            <w:w w:val="105%"/>
                          </w:rPr>
                          <w:t xml:space="preserve"> </w:t>
                        </w:r>
                        <w:r>
                          <w:rPr>
                            <w:color w:val="231F20"/>
                            <w:w w:val="105%"/>
                          </w:rPr>
                          <w:t>even</w:t>
                        </w:r>
                        <w:r>
                          <w:rPr>
                            <w:color w:val="231F20"/>
                            <w:spacing w:val="-2"/>
                            <w:w w:val="105%"/>
                          </w:rPr>
                          <w:t xml:space="preserve"> </w:t>
                        </w:r>
                        <w:r>
                          <w:rPr>
                            <w:color w:val="231F20"/>
                            <w:w w:val="105%"/>
                          </w:rPr>
                          <w:t>more</w:t>
                        </w:r>
                        <w:r>
                          <w:rPr>
                            <w:color w:val="231F20"/>
                            <w:spacing w:val="-2"/>
                            <w:w w:val="105%"/>
                          </w:rPr>
                          <w:t xml:space="preserve"> </w:t>
                        </w:r>
                        <w:r>
                          <w:rPr>
                            <w:color w:val="231F20"/>
                            <w:w w:val="105%"/>
                          </w:rPr>
                          <w:t>unapproachable</w:t>
                        </w:r>
                        <w:r>
                          <w:rPr>
                            <w:color w:val="231F20"/>
                            <w:spacing w:val="-2"/>
                            <w:w w:val="105%"/>
                          </w:rPr>
                          <w:t xml:space="preserve"> </w:t>
                        </w:r>
                        <w:r>
                          <w:rPr>
                            <w:color w:val="231F20"/>
                            <w:w w:val="105%"/>
                          </w:rPr>
                          <w:t>than</w:t>
                        </w:r>
                        <w:r>
                          <w:rPr>
                            <w:color w:val="231F20"/>
                            <w:spacing w:val="-2"/>
                            <w:w w:val="105%"/>
                          </w:rPr>
                          <w:t xml:space="preserve"> </w:t>
                        </w:r>
                        <w:r>
                          <w:rPr>
                            <w:color w:val="231F20"/>
                            <w:w w:val="105%"/>
                          </w:rPr>
                          <w:t>do</w:t>
                        </w:r>
                        <w:r>
                          <w:rPr>
                            <w:color w:val="231F20"/>
                            <w:spacing w:val="-2"/>
                            <w:w w:val="105%"/>
                          </w:rPr>
                          <w:t xml:space="preserve"> </w:t>
                        </w:r>
                        <w:r>
                          <w:rPr>
                            <w:color w:val="231F20"/>
                            <w:w w:val="105%"/>
                          </w:rPr>
                          <w:t>the</w:t>
                        </w:r>
                        <w:r>
                          <w:rPr>
                            <w:color w:val="231F20"/>
                            <w:spacing w:val="-2"/>
                            <w:w w:val="105%"/>
                          </w:rPr>
                          <w:t xml:space="preserve"> </w:t>
                        </w:r>
                        <w:r>
                          <w:rPr>
                            <w:color w:val="231F20"/>
                            <w:w w:val="105%"/>
                          </w:rPr>
                          <w:t>psychiatrist and the doctor.</w:t>
                        </w:r>
                      </w:p>
                      <w:p w14:paraId="357A9966" w14:textId="77777777" w:rsidR="00000000" w:rsidRDefault="00000000">
                        <w:pPr>
                          <w:pStyle w:val="BodyText"/>
                          <w:kinsoku w:val="0"/>
                          <w:overflowPunct w:val="0"/>
                          <w:spacing w:line="12.95pt" w:lineRule="auto"/>
                          <w:ind w:end="1.10pt"/>
                          <w:rPr>
                            <w:i/>
                            <w:iCs/>
                            <w:color w:val="231F20"/>
                            <w:w w:val="105%"/>
                          </w:rPr>
                        </w:pPr>
                        <w:r>
                          <w:rPr>
                            <w:i/>
                            <w:iCs/>
                            <w:color w:val="231F20"/>
                          </w:rPr>
                          <w:t>But</w:t>
                        </w:r>
                        <w:r>
                          <w:rPr>
                            <w:i/>
                            <w:iCs/>
                            <w:color w:val="231F20"/>
                            <w:spacing w:val="-12"/>
                          </w:rPr>
                          <w:t xml:space="preserve"> </w:t>
                        </w:r>
                        <w:r>
                          <w:rPr>
                            <w:i/>
                            <w:iCs/>
                            <w:color w:val="231F20"/>
                          </w:rPr>
                          <w:t>the</w:t>
                        </w:r>
                        <w:r>
                          <w:rPr>
                            <w:i/>
                            <w:iCs/>
                            <w:color w:val="231F20"/>
                            <w:spacing w:val="-11"/>
                          </w:rPr>
                          <w:t xml:space="preserve"> </w:t>
                        </w:r>
                        <w:r>
                          <w:rPr>
                            <w:i/>
                            <w:iCs/>
                            <w:color w:val="231F20"/>
                          </w:rPr>
                          <w:t>ex-problem</w:t>
                        </w:r>
                        <w:r>
                          <w:rPr>
                            <w:i/>
                            <w:iCs/>
                            <w:color w:val="231F20"/>
                            <w:spacing w:val="-11"/>
                          </w:rPr>
                          <w:t xml:space="preserve"> </w:t>
                        </w:r>
                        <w:r>
                          <w:rPr>
                            <w:i/>
                            <w:iCs/>
                            <w:color w:val="231F20"/>
                          </w:rPr>
                          <w:t>drinker</w:t>
                        </w:r>
                        <w:r>
                          <w:rPr>
                            <w:i/>
                            <w:iCs/>
                            <w:color w:val="231F20"/>
                            <w:spacing w:val="-11"/>
                          </w:rPr>
                          <w:t xml:space="preserve"> </w:t>
                        </w:r>
                        <w:r>
                          <w:rPr>
                            <w:i/>
                            <w:iCs/>
                            <w:color w:val="231F20"/>
                          </w:rPr>
                          <w:t>who</w:t>
                        </w:r>
                        <w:r>
                          <w:rPr>
                            <w:i/>
                            <w:iCs/>
                            <w:color w:val="231F20"/>
                            <w:spacing w:val="-12"/>
                          </w:rPr>
                          <w:t xml:space="preserve"> </w:t>
                        </w:r>
                        <w:r>
                          <w:rPr>
                            <w:i/>
                            <w:iCs/>
                            <w:color w:val="231F20"/>
                          </w:rPr>
                          <w:t>has</w:t>
                        </w:r>
                        <w:r>
                          <w:rPr>
                            <w:i/>
                            <w:iCs/>
                            <w:color w:val="231F20"/>
                            <w:spacing w:val="-11"/>
                          </w:rPr>
                          <w:t xml:space="preserve"> </w:t>
                        </w:r>
                        <w:r>
                          <w:rPr>
                            <w:i/>
                            <w:iCs/>
                            <w:color w:val="231F20"/>
                          </w:rPr>
                          <w:t>found</w:t>
                        </w:r>
                        <w:r>
                          <w:rPr>
                            <w:i/>
                            <w:iCs/>
                            <w:color w:val="231F20"/>
                            <w:spacing w:val="-11"/>
                          </w:rPr>
                          <w:t xml:space="preserve"> </w:t>
                        </w:r>
                        <w:r>
                          <w:rPr>
                            <w:i/>
                            <w:iCs/>
                            <w:color w:val="231F20"/>
                          </w:rPr>
                          <w:t>this</w:t>
                        </w:r>
                        <w:r>
                          <w:rPr>
                            <w:i/>
                            <w:iCs/>
                            <w:color w:val="231F20"/>
                            <w:spacing w:val="-11"/>
                          </w:rPr>
                          <w:t xml:space="preserve"> </w:t>
                        </w:r>
                        <w:r>
                          <w:rPr>
                            <w:i/>
                            <w:iCs/>
                            <w:color w:val="231F20"/>
                          </w:rPr>
                          <w:t>solution, who</w:t>
                        </w:r>
                        <w:r>
                          <w:rPr>
                            <w:i/>
                            <w:iCs/>
                            <w:color w:val="231F20"/>
                            <w:spacing w:val="-8"/>
                          </w:rPr>
                          <w:t xml:space="preserve"> </w:t>
                        </w:r>
                        <w:r>
                          <w:rPr>
                            <w:i/>
                            <w:iCs/>
                            <w:color w:val="231F20"/>
                          </w:rPr>
                          <w:t>is</w:t>
                        </w:r>
                        <w:r>
                          <w:rPr>
                            <w:i/>
                            <w:iCs/>
                            <w:color w:val="231F20"/>
                            <w:spacing w:val="-8"/>
                          </w:rPr>
                          <w:t xml:space="preserve"> </w:t>
                        </w:r>
                        <w:r>
                          <w:rPr>
                            <w:i/>
                            <w:iCs/>
                            <w:color w:val="231F20"/>
                          </w:rPr>
                          <w:t>properly</w:t>
                        </w:r>
                        <w:r>
                          <w:rPr>
                            <w:i/>
                            <w:iCs/>
                            <w:color w:val="231F20"/>
                            <w:spacing w:val="-8"/>
                          </w:rPr>
                          <w:t xml:space="preserve"> </w:t>
                        </w:r>
                        <w:r>
                          <w:rPr>
                            <w:i/>
                            <w:iCs/>
                            <w:color w:val="231F20"/>
                          </w:rPr>
                          <w:t>armed</w:t>
                        </w:r>
                        <w:r>
                          <w:rPr>
                            <w:i/>
                            <w:iCs/>
                            <w:color w:val="231F20"/>
                            <w:spacing w:val="-8"/>
                          </w:rPr>
                          <w:t xml:space="preserve"> </w:t>
                        </w:r>
                        <w:r>
                          <w:rPr>
                            <w:i/>
                            <w:iCs/>
                            <w:color w:val="231F20"/>
                          </w:rPr>
                          <w:t>with</w:t>
                        </w:r>
                        <w:r>
                          <w:rPr>
                            <w:i/>
                            <w:iCs/>
                            <w:color w:val="231F20"/>
                            <w:spacing w:val="-8"/>
                          </w:rPr>
                          <w:t xml:space="preserve"> </w:t>
                        </w:r>
                        <w:r>
                          <w:rPr>
                            <w:i/>
                            <w:iCs/>
                            <w:color w:val="231F20"/>
                          </w:rPr>
                          <w:t>facts</w:t>
                        </w:r>
                        <w:r>
                          <w:rPr>
                            <w:i/>
                            <w:iCs/>
                            <w:color w:val="231F20"/>
                            <w:spacing w:val="-8"/>
                          </w:rPr>
                          <w:t xml:space="preserve"> </w:t>
                        </w:r>
                        <w:r>
                          <w:rPr>
                            <w:i/>
                            <w:iCs/>
                            <w:color w:val="231F20"/>
                          </w:rPr>
                          <w:t>about</w:t>
                        </w:r>
                        <w:r>
                          <w:rPr>
                            <w:i/>
                            <w:iCs/>
                            <w:color w:val="231F20"/>
                            <w:spacing w:val="-8"/>
                          </w:rPr>
                          <w:t xml:space="preserve"> </w:t>
                        </w:r>
                        <w:r>
                          <w:rPr>
                            <w:i/>
                            <w:iCs/>
                            <w:color w:val="231F20"/>
                          </w:rPr>
                          <w:t>himself,</w:t>
                        </w:r>
                        <w:r>
                          <w:rPr>
                            <w:i/>
                            <w:iCs/>
                            <w:color w:val="231F20"/>
                            <w:spacing w:val="-8"/>
                          </w:rPr>
                          <w:t xml:space="preserve"> </w:t>
                        </w:r>
                        <w:r>
                          <w:rPr>
                            <w:i/>
                            <w:iCs/>
                            <w:color w:val="231F20"/>
                          </w:rPr>
                          <w:t>can</w:t>
                        </w:r>
                        <w:r>
                          <w:rPr>
                            <w:i/>
                            <w:iCs/>
                            <w:color w:val="231F20"/>
                            <w:spacing w:val="-8"/>
                          </w:rPr>
                          <w:t xml:space="preserve"> </w:t>
                        </w:r>
                        <w:r>
                          <w:rPr>
                            <w:i/>
                            <w:iCs/>
                            <w:color w:val="231F20"/>
                          </w:rPr>
                          <w:t>gen- erally</w:t>
                        </w:r>
                        <w:r>
                          <w:rPr>
                            <w:i/>
                            <w:iCs/>
                            <w:color w:val="231F20"/>
                            <w:spacing w:val="-7"/>
                          </w:rPr>
                          <w:t xml:space="preserve"> </w:t>
                        </w:r>
                        <w:r>
                          <w:rPr>
                            <w:i/>
                            <w:iCs/>
                            <w:color w:val="231F20"/>
                          </w:rPr>
                          <w:t>win</w:t>
                        </w:r>
                        <w:r>
                          <w:rPr>
                            <w:i/>
                            <w:iCs/>
                            <w:color w:val="231F20"/>
                            <w:spacing w:val="-7"/>
                          </w:rPr>
                          <w:t xml:space="preserve"> </w:t>
                        </w:r>
                        <w:r>
                          <w:rPr>
                            <w:i/>
                            <w:iCs/>
                            <w:color w:val="231F20"/>
                          </w:rPr>
                          <w:t>the</w:t>
                        </w:r>
                        <w:r>
                          <w:rPr>
                            <w:i/>
                            <w:iCs/>
                            <w:color w:val="231F20"/>
                            <w:spacing w:val="-7"/>
                          </w:rPr>
                          <w:t xml:space="preserve"> </w:t>
                        </w:r>
                        <w:r>
                          <w:rPr>
                            <w:i/>
                            <w:iCs/>
                            <w:color w:val="231F20"/>
                          </w:rPr>
                          <w:t>entire</w:t>
                        </w:r>
                        <w:r>
                          <w:rPr>
                            <w:i/>
                            <w:iCs/>
                            <w:color w:val="231F20"/>
                            <w:spacing w:val="-7"/>
                          </w:rPr>
                          <w:t xml:space="preserve"> </w:t>
                        </w:r>
                        <w:r>
                          <w:rPr>
                            <w:i/>
                            <w:iCs/>
                            <w:color w:val="231F20"/>
                          </w:rPr>
                          <w:t>confidence</w:t>
                        </w:r>
                        <w:r>
                          <w:rPr>
                            <w:i/>
                            <w:iCs/>
                            <w:color w:val="231F20"/>
                            <w:spacing w:val="-7"/>
                          </w:rPr>
                          <w:t xml:space="preserve"> </w:t>
                        </w:r>
                        <w:r>
                          <w:rPr>
                            <w:i/>
                            <w:iCs/>
                            <w:color w:val="231F20"/>
                          </w:rPr>
                          <w:t>of</w:t>
                        </w:r>
                        <w:r>
                          <w:rPr>
                            <w:i/>
                            <w:iCs/>
                            <w:color w:val="231F20"/>
                            <w:spacing w:val="-7"/>
                          </w:rPr>
                          <w:t xml:space="preserve"> </w:t>
                        </w:r>
                        <w:r>
                          <w:rPr>
                            <w:i/>
                            <w:iCs/>
                            <w:color w:val="231F20"/>
                          </w:rPr>
                          <w:t>another</w:t>
                        </w:r>
                        <w:r>
                          <w:rPr>
                            <w:i/>
                            <w:iCs/>
                            <w:color w:val="231F20"/>
                            <w:spacing w:val="-7"/>
                          </w:rPr>
                          <w:t xml:space="preserve"> </w:t>
                        </w:r>
                        <w:r>
                          <w:rPr>
                            <w:i/>
                            <w:iCs/>
                            <w:color w:val="231F20"/>
                          </w:rPr>
                          <w:t>alcoholic</w:t>
                        </w:r>
                        <w:r>
                          <w:rPr>
                            <w:i/>
                            <w:iCs/>
                            <w:color w:val="231F20"/>
                            <w:spacing w:val="-7"/>
                          </w:rPr>
                          <w:t xml:space="preserve"> </w:t>
                        </w:r>
                        <w:r>
                          <w:rPr>
                            <w:i/>
                            <w:iCs/>
                            <w:color w:val="231F20"/>
                          </w:rPr>
                          <w:t>in</w:t>
                        </w:r>
                        <w:r>
                          <w:rPr>
                            <w:i/>
                            <w:iCs/>
                            <w:color w:val="231F20"/>
                            <w:spacing w:val="-7"/>
                          </w:rPr>
                          <w:t xml:space="preserve"> </w:t>
                        </w:r>
                        <w:r>
                          <w:rPr>
                            <w:i/>
                            <w:iCs/>
                            <w:color w:val="231F20"/>
                          </w:rPr>
                          <w:t>a few</w:t>
                        </w:r>
                        <w:r>
                          <w:rPr>
                            <w:i/>
                            <w:iCs/>
                            <w:color w:val="231F20"/>
                            <w:spacing w:val="-8"/>
                          </w:rPr>
                          <w:t xml:space="preserve"> </w:t>
                        </w:r>
                        <w:r>
                          <w:rPr>
                            <w:i/>
                            <w:iCs/>
                            <w:color w:val="231F20"/>
                          </w:rPr>
                          <w:t>hours.</w:t>
                        </w:r>
                        <w:r>
                          <w:rPr>
                            <w:i/>
                            <w:iCs/>
                            <w:color w:val="231F20"/>
                            <w:spacing w:val="33"/>
                          </w:rPr>
                          <w:t xml:space="preserve"> </w:t>
                        </w:r>
                        <w:r>
                          <w:rPr>
                            <w:i/>
                            <w:iCs/>
                            <w:color w:val="231F20"/>
                          </w:rPr>
                          <w:t>Until</w:t>
                        </w:r>
                        <w:r>
                          <w:rPr>
                            <w:i/>
                            <w:iCs/>
                            <w:color w:val="231F20"/>
                            <w:spacing w:val="-8"/>
                          </w:rPr>
                          <w:t xml:space="preserve"> </w:t>
                        </w:r>
                        <w:r>
                          <w:rPr>
                            <w:i/>
                            <w:iCs/>
                            <w:color w:val="231F20"/>
                          </w:rPr>
                          <w:t>such</w:t>
                        </w:r>
                        <w:r>
                          <w:rPr>
                            <w:i/>
                            <w:iCs/>
                            <w:color w:val="231F20"/>
                            <w:spacing w:val="-8"/>
                          </w:rPr>
                          <w:t xml:space="preserve"> </w:t>
                        </w:r>
                        <w:r>
                          <w:rPr>
                            <w:i/>
                            <w:iCs/>
                            <w:color w:val="231F20"/>
                          </w:rPr>
                          <w:t>an</w:t>
                        </w:r>
                        <w:r>
                          <w:rPr>
                            <w:i/>
                            <w:iCs/>
                            <w:color w:val="231F20"/>
                            <w:spacing w:val="-8"/>
                          </w:rPr>
                          <w:t xml:space="preserve"> </w:t>
                        </w:r>
                        <w:r>
                          <w:rPr>
                            <w:i/>
                            <w:iCs/>
                            <w:color w:val="231F20"/>
                          </w:rPr>
                          <w:t>understanding</w:t>
                        </w:r>
                        <w:r>
                          <w:rPr>
                            <w:i/>
                            <w:iCs/>
                            <w:color w:val="231F20"/>
                            <w:spacing w:val="-8"/>
                          </w:rPr>
                          <w:t xml:space="preserve"> </w:t>
                        </w:r>
                        <w:r>
                          <w:rPr>
                            <w:i/>
                            <w:iCs/>
                            <w:color w:val="231F20"/>
                          </w:rPr>
                          <w:t>is</w:t>
                        </w:r>
                        <w:r>
                          <w:rPr>
                            <w:i/>
                            <w:iCs/>
                            <w:color w:val="231F20"/>
                            <w:spacing w:val="-8"/>
                          </w:rPr>
                          <w:t xml:space="preserve"> </w:t>
                        </w:r>
                        <w:r>
                          <w:rPr>
                            <w:i/>
                            <w:iCs/>
                            <w:color w:val="231F20"/>
                          </w:rPr>
                          <w:t>reached,</w:t>
                        </w:r>
                        <w:r>
                          <w:rPr>
                            <w:i/>
                            <w:iCs/>
                            <w:color w:val="231F20"/>
                            <w:spacing w:val="-8"/>
                          </w:rPr>
                          <w:t xml:space="preserve"> </w:t>
                        </w:r>
                        <w:r>
                          <w:rPr>
                            <w:i/>
                            <w:iCs/>
                            <w:color w:val="231F20"/>
                          </w:rPr>
                          <w:t xml:space="preserve">little </w:t>
                        </w:r>
                        <w:r>
                          <w:rPr>
                            <w:i/>
                            <w:iCs/>
                            <w:color w:val="231F20"/>
                            <w:w w:val="105%"/>
                          </w:rPr>
                          <w:t>or nothing can be accomplished.</w:t>
                        </w:r>
                      </w:p>
                      <w:p w14:paraId="3B5BAFA7" w14:textId="77777777" w:rsidR="00000000" w:rsidRDefault="00000000">
                        <w:pPr>
                          <w:pStyle w:val="BodyText"/>
                          <w:kinsoku w:val="0"/>
                          <w:overflowPunct w:val="0"/>
                          <w:spacing w:before="0.10pt" w:line="12.95pt" w:lineRule="auto"/>
                          <w:rPr>
                            <w:color w:val="231F20"/>
                            <w:spacing w:val="-2"/>
                          </w:rPr>
                        </w:pPr>
                        <w:r>
                          <w:rPr>
                            <w:color w:val="231F20"/>
                            <w:w w:val="105%"/>
                          </w:rPr>
                          <w:t>That the man who is making the approach has had the same difficulty, that he obviously knows what he is talking about, that his whole deportment shouts at the new prospect that he is a man with a real answer, that he has no attitude of Holier Than Thou, nothing whatever except the sincere desire to be helpful; that there</w:t>
                        </w:r>
                        <w:r>
                          <w:rPr>
                            <w:color w:val="231F20"/>
                            <w:spacing w:val="-4"/>
                            <w:w w:val="105%"/>
                          </w:rPr>
                          <w:t xml:space="preserve"> </w:t>
                        </w:r>
                        <w:r>
                          <w:rPr>
                            <w:color w:val="231F20"/>
                            <w:w w:val="105%"/>
                          </w:rPr>
                          <w:t>are</w:t>
                        </w:r>
                        <w:r>
                          <w:rPr>
                            <w:color w:val="231F20"/>
                            <w:spacing w:val="-4"/>
                            <w:w w:val="105%"/>
                          </w:rPr>
                          <w:t xml:space="preserve"> </w:t>
                        </w:r>
                        <w:r>
                          <w:rPr>
                            <w:color w:val="231F20"/>
                            <w:w w:val="105%"/>
                          </w:rPr>
                          <w:t>no</w:t>
                        </w:r>
                        <w:r>
                          <w:rPr>
                            <w:color w:val="231F20"/>
                            <w:spacing w:val="-4"/>
                            <w:w w:val="105%"/>
                          </w:rPr>
                          <w:t xml:space="preserve"> </w:t>
                        </w:r>
                        <w:r>
                          <w:rPr>
                            <w:color w:val="231F20"/>
                            <w:w w:val="105%"/>
                          </w:rPr>
                          <w:t>fees</w:t>
                        </w:r>
                        <w:r>
                          <w:rPr>
                            <w:color w:val="231F20"/>
                            <w:spacing w:val="-4"/>
                            <w:w w:val="105%"/>
                          </w:rPr>
                          <w:t xml:space="preserve"> </w:t>
                        </w:r>
                        <w:r>
                          <w:rPr>
                            <w:color w:val="231F20"/>
                            <w:w w:val="105%"/>
                          </w:rPr>
                          <w:t>to</w:t>
                        </w:r>
                        <w:r>
                          <w:rPr>
                            <w:color w:val="231F20"/>
                            <w:spacing w:val="-4"/>
                            <w:w w:val="105%"/>
                          </w:rPr>
                          <w:t xml:space="preserve"> </w:t>
                        </w:r>
                        <w:r>
                          <w:rPr>
                            <w:color w:val="231F20"/>
                            <w:w w:val="105%"/>
                          </w:rPr>
                          <w:t>pay,</w:t>
                        </w:r>
                        <w:r>
                          <w:rPr>
                            <w:color w:val="231F20"/>
                            <w:spacing w:val="-4"/>
                            <w:w w:val="105%"/>
                          </w:rPr>
                          <w:t xml:space="preserve"> </w:t>
                        </w:r>
                        <w:r>
                          <w:rPr>
                            <w:color w:val="231F20"/>
                            <w:w w:val="105%"/>
                          </w:rPr>
                          <w:t>no</w:t>
                        </w:r>
                        <w:r>
                          <w:rPr>
                            <w:color w:val="231F20"/>
                            <w:spacing w:val="-4"/>
                            <w:w w:val="105%"/>
                          </w:rPr>
                          <w:t xml:space="preserve"> </w:t>
                        </w:r>
                        <w:r>
                          <w:rPr>
                            <w:color w:val="231F20"/>
                            <w:w w:val="105%"/>
                          </w:rPr>
                          <w:t>axes</w:t>
                        </w:r>
                        <w:r>
                          <w:rPr>
                            <w:color w:val="231F20"/>
                            <w:spacing w:val="-4"/>
                            <w:w w:val="105%"/>
                          </w:rPr>
                          <w:t xml:space="preserve"> </w:t>
                        </w:r>
                        <w:r>
                          <w:rPr>
                            <w:color w:val="231F20"/>
                            <w:w w:val="105%"/>
                          </w:rPr>
                          <w:t>to</w:t>
                        </w:r>
                        <w:r>
                          <w:rPr>
                            <w:color w:val="231F20"/>
                            <w:spacing w:val="-4"/>
                            <w:w w:val="105%"/>
                          </w:rPr>
                          <w:t xml:space="preserve"> </w:t>
                        </w:r>
                        <w:r>
                          <w:rPr>
                            <w:color w:val="231F20"/>
                            <w:w w:val="105%"/>
                          </w:rPr>
                          <w:t>grind,</w:t>
                        </w:r>
                        <w:r>
                          <w:rPr>
                            <w:color w:val="231F20"/>
                            <w:spacing w:val="-4"/>
                            <w:w w:val="105%"/>
                          </w:rPr>
                          <w:t xml:space="preserve"> </w:t>
                        </w:r>
                        <w:r>
                          <w:rPr>
                            <w:color w:val="231F20"/>
                            <w:w w:val="105%"/>
                          </w:rPr>
                          <w:t>no</w:t>
                        </w:r>
                        <w:r>
                          <w:rPr>
                            <w:color w:val="231F20"/>
                            <w:spacing w:val="-4"/>
                            <w:w w:val="105%"/>
                          </w:rPr>
                          <w:t xml:space="preserve"> </w:t>
                        </w:r>
                        <w:r>
                          <w:rPr>
                            <w:color w:val="231F20"/>
                            <w:w w:val="105%"/>
                          </w:rPr>
                          <w:t>people</w:t>
                        </w:r>
                        <w:r>
                          <w:rPr>
                            <w:color w:val="231F20"/>
                            <w:spacing w:val="-4"/>
                            <w:w w:val="105%"/>
                          </w:rPr>
                          <w:t xml:space="preserve"> </w:t>
                        </w:r>
                        <w:r>
                          <w:rPr>
                            <w:color w:val="231F20"/>
                            <w:w w:val="105%"/>
                          </w:rPr>
                          <w:t xml:space="preserve">to </w:t>
                        </w:r>
                        <w:r>
                          <w:rPr>
                            <w:color w:val="231F20"/>
                          </w:rPr>
                          <w:t>please,</w:t>
                        </w:r>
                        <w:r>
                          <w:rPr>
                            <w:color w:val="231F20"/>
                            <w:spacing w:val="12"/>
                          </w:rPr>
                          <w:t xml:space="preserve"> </w:t>
                        </w:r>
                        <w:r>
                          <w:rPr>
                            <w:color w:val="231F20"/>
                          </w:rPr>
                          <w:t>no</w:t>
                        </w:r>
                        <w:r>
                          <w:rPr>
                            <w:color w:val="231F20"/>
                            <w:spacing w:val="13"/>
                          </w:rPr>
                          <w:t xml:space="preserve"> </w:t>
                        </w:r>
                        <w:r>
                          <w:rPr>
                            <w:color w:val="231F20"/>
                          </w:rPr>
                          <w:t>lectures</w:t>
                        </w:r>
                        <w:r>
                          <w:rPr>
                            <w:color w:val="231F20"/>
                            <w:spacing w:val="13"/>
                          </w:rPr>
                          <w:t xml:space="preserve"> </w:t>
                        </w:r>
                        <w:r>
                          <w:rPr>
                            <w:color w:val="231F20"/>
                          </w:rPr>
                          <w:t>to</w:t>
                        </w:r>
                        <w:r>
                          <w:rPr>
                            <w:color w:val="231F20"/>
                            <w:spacing w:val="12"/>
                          </w:rPr>
                          <w:t xml:space="preserve"> </w:t>
                        </w:r>
                        <w:r>
                          <w:rPr>
                            <w:color w:val="231F20"/>
                          </w:rPr>
                          <w:t>be</w:t>
                        </w:r>
                        <w:r>
                          <w:rPr>
                            <w:color w:val="231F20"/>
                            <w:spacing w:val="13"/>
                          </w:rPr>
                          <w:t xml:space="preserve"> </w:t>
                        </w:r>
                        <w:r>
                          <w:rPr>
                            <w:color w:val="231F20"/>
                          </w:rPr>
                          <w:t>endured—these</w:t>
                        </w:r>
                        <w:r>
                          <w:rPr>
                            <w:color w:val="231F20"/>
                            <w:spacing w:val="13"/>
                          </w:rPr>
                          <w:t xml:space="preserve"> </w:t>
                        </w:r>
                        <w:r>
                          <w:rPr>
                            <w:color w:val="231F20"/>
                          </w:rPr>
                          <w:t>are</w:t>
                        </w:r>
                        <w:r>
                          <w:rPr>
                            <w:color w:val="231F20"/>
                            <w:spacing w:val="12"/>
                          </w:rPr>
                          <w:t xml:space="preserve"> </w:t>
                        </w:r>
                        <w:r>
                          <w:rPr>
                            <w:color w:val="231F20"/>
                          </w:rPr>
                          <w:t>the</w:t>
                        </w:r>
                        <w:r>
                          <w:rPr>
                            <w:color w:val="231F20"/>
                            <w:spacing w:val="13"/>
                          </w:rPr>
                          <w:t xml:space="preserve"> </w:t>
                        </w:r>
                        <w:r>
                          <w:rPr>
                            <w:color w:val="231F20"/>
                            <w:spacing w:val="-2"/>
                          </w:rPr>
                          <w:t>condi-</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7F7D6BB1" w14:textId="56B2F6DD"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1766784" behindDoc="1" locked="0" layoutInCell="0" allowOverlap="1" wp14:anchorId="40679237" wp14:editId="0E6869E4">
            <wp:simplePos x="0" y="0"/>
            <wp:positionH relativeFrom="page">
              <wp:posOffset>1123950</wp:posOffset>
            </wp:positionH>
            <wp:positionV relativeFrom="page">
              <wp:posOffset>207645</wp:posOffset>
            </wp:positionV>
            <wp:extent cx="1183005" cy="138430"/>
            <wp:effectExtent l="0" t="0" r="0" b="0"/>
            <wp:wrapNone/>
            <wp:docPr id="536" name="Text Box 10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18300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723580B3"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THERE</w:t>
                        </w:r>
                        <w:r>
                          <w:rPr>
                            <w:color w:val="231F20"/>
                            <w:spacing w:val="32"/>
                            <w:sz w:val="16"/>
                            <w:szCs w:val="16"/>
                          </w:rPr>
                          <w:t xml:space="preserve"> </w:t>
                        </w:r>
                        <w:r>
                          <w:rPr>
                            <w:color w:val="231F20"/>
                            <w:sz w:val="16"/>
                            <w:szCs w:val="16"/>
                          </w:rPr>
                          <w:t>IS</w:t>
                        </w:r>
                        <w:r>
                          <w:rPr>
                            <w:color w:val="231F20"/>
                            <w:spacing w:val="32"/>
                            <w:sz w:val="16"/>
                            <w:szCs w:val="16"/>
                          </w:rPr>
                          <w:t xml:space="preserve"> </w:t>
                        </w:r>
                        <w:r>
                          <w:rPr>
                            <w:color w:val="231F20"/>
                            <w:sz w:val="16"/>
                            <w:szCs w:val="16"/>
                          </w:rPr>
                          <w:t>A</w:t>
                        </w:r>
                        <w:r>
                          <w:rPr>
                            <w:color w:val="231F20"/>
                            <w:spacing w:val="32"/>
                            <w:sz w:val="16"/>
                            <w:szCs w:val="16"/>
                          </w:rPr>
                          <w:t xml:space="preserve"> </w:t>
                        </w:r>
                        <w:r>
                          <w:rPr>
                            <w:color w:val="231F20"/>
                            <w:spacing w:val="-2"/>
                            <w:sz w:val="16"/>
                            <w:szCs w:val="16"/>
                          </w:rPr>
                          <w:t>SOLUTION</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67808" behindDoc="1" locked="0" layoutInCell="0" allowOverlap="1" wp14:anchorId="60612005" wp14:editId="27054A9F">
            <wp:simplePos x="0" y="0"/>
            <wp:positionH relativeFrom="page">
              <wp:posOffset>2844800</wp:posOffset>
            </wp:positionH>
            <wp:positionV relativeFrom="page">
              <wp:posOffset>207645</wp:posOffset>
            </wp:positionV>
            <wp:extent cx="152400" cy="138430"/>
            <wp:effectExtent l="0" t="0" r="0" b="0"/>
            <wp:wrapNone/>
            <wp:docPr id="535" name="Text Box 109"/>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5240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0B360938"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19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68832" behindDoc="1" locked="0" layoutInCell="0" allowOverlap="1" wp14:anchorId="09164A12" wp14:editId="324E30E4">
            <wp:simplePos x="0" y="0"/>
            <wp:positionH relativeFrom="page">
              <wp:posOffset>374650</wp:posOffset>
            </wp:positionH>
            <wp:positionV relativeFrom="page">
              <wp:posOffset>383540</wp:posOffset>
            </wp:positionV>
            <wp:extent cx="2665730" cy="4424680"/>
            <wp:effectExtent l="0" t="0" r="0" b="0"/>
            <wp:wrapNone/>
            <wp:docPr id="534" name="Text Box 110"/>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65730" cy="4424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7CCD5066" w14:textId="77777777" w:rsidR="00000000" w:rsidRDefault="00000000">
                        <w:pPr>
                          <w:pStyle w:val="BodyText"/>
                          <w:kinsoku w:val="0"/>
                          <w:overflowPunct w:val="0"/>
                          <w:spacing w:before="0.85pt" w:line="12.70pt" w:lineRule="auto"/>
                          <w:ind w:end="1.25pt" w:firstLine="0pt"/>
                          <w:rPr>
                            <w:color w:val="231F20"/>
                            <w:w w:val="105%"/>
                          </w:rPr>
                        </w:pPr>
                        <w:r>
                          <w:rPr>
                            <w:color w:val="231F20"/>
                            <w:w w:val="105%"/>
                          </w:rPr>
                          <w:t>tions we have found most effective.</w:t>
                        </w:r>
                        <w:r>
                          <w:rPr>
                            <w:color w:val="231F20"/>
                            <w:spacing w:val="40"/>
                            <w:w w:val="105%"/>
                          </w:rPr>
                          <w:t xml:space="preserve"> </w:t>
                        </w:r>
                        <w:r>
                          <w:rPr>
                            <w:color w:val="231F20"/>
                            <w:w w:val="105%"/>
                          </w:rPr>
                          <w:t>After such an ap- proach</w:t>
                        </w:r>
                        <w:r>
                          <w:rPr>
                            <w:color w:val="231F20"/>
                            <w:spacing w:val="-11"/>
                            <w:w w:val="105%"/>
                          </w:rPr>
                          <w:t xml:space="preserve"> </w:t>
                        </w:r>
                        <w:r>
                          <w:rPr>
                            <w:color w:val="231F20"/>
                            <w:w w:val="105%"/>
                          </w:rPr>
                          <w:t>many</w:t>
                        </w:r>
                        <w:r>
                          <w:rPr>
                            <w:color w:val="231F20"/>
                            <w:spacing w:val="-11"/>
                            <w:w w:val="105%"/>
                          </w:rPr>
                          <w:t xml:space="preserve"> </w:t>
                        </w:r>
                        <w:r>
                          <w:rPr>
                            <w:color w:val="231F20"/>
                            <w:w w:val="105%"/>
                          </w:rPr>
                          <w:t>take</w:t>
                        </w:r>
                        <w:r>
                          <w:rPr>
                            <w:color w:val="231F20"/>
                            <w:spacing w:val="-11"/>
                            <w:w w:val="105%"/>
                          </w:rPr>
                          <w:t xml:space="preserve"> </w:t>
                        </w:r>
                        <w:r>
                          <w:rPr>
                            <w:color w:val="231F20"/>
                            <w:w w:val="105%"/>
                          </w:rPr>
                          <w:t>up</w:t>
                        </w:r>
                        <w:r>
                          <w:rPr>
                            <w:color w:val="231F20"/>
                            <w:spacing w:val="-11"/>
                            <w:w w:val="105%"/>
                          </w:rPr>
                          <w:t xml:space="preserve"> </w:t>
                        </w:r>
                        <w:r>
                          <w:rPr>
                            <w:color w:val="231F20"/>
                            <w:w w:val="105%"/>
                          </w:rPr>
                          <w:t>their</w:t>
                        </w:r>
                        <w:r>
                          <w:rPr>
                            <w:color w:val="231F20"/>
                            <w:spacing w:val="-11"/>
                            <w:w w:val="105%"/>
                          </w:rPr>
                          <w:t xml:space="preserve"> </w:t>
                        </w:r>
                        <w:r>
                          <w:rPr>
                            <w:color w:val="231F20"/>
                            <w:w w:val="105%"/>
                          </w:rPr>
                          <w:t>beds</w:t>
                        </w:r>
                        <w:r>
                          <w:rPr>
                            <w:color w:val="231F20"/>
                            <w:spacing w:val="-11"/>
                            <w:w w:val="105%"/>
                          </w:rPr>
                          <w:t xml:space="preserve"> </w:t>
                        </w:r>
                        <w:r>
                          <w:rPr>
                            <w:color w:val="231F20"/>
                            <w:w w:val="105%"/>
                          </w:rPr>
                          <w:t>and</w:t>
                        </w:r>
                        <w:r>
                          <w:rPr>
                            <w:color w:val="231F20"/>
                            <w:spacing w:val="-11"/>
                            <w:w w:val="105%"/>
                          </w:rPr>
                          <w:t xml:space="preserve"> </w:t>
                        </w:r>
                        <w:r>
                          <w:rPr>
                            <w:color w:val="231F20"/>
                            <w:w w:val="105%"/>
                          </w:rPr>
                          <w:t>walk</w:t>
                        </w:r>
                        <w:r>
                          <w:rPr>
                            <w:color w:val="231F20"/>
                            <w:spacing w:val="-11"/>
                            <w:w w:val="105%"/>
                          </w:rPr>
                          <w:t xml:space="preserve"> </w:t>
                        </w:r>
                        <w:r>
                          <w:rPr>
                            <w:color w:val="231F20"/>
                            <w:w w:val="105%"/>
                          </w:rPr>
                          <w:t>again.</w:t>
                        </w:r>
                      </w:p>
                      <w:p w14:paraId="6B92410E" w14:textId="77777777" w:rsidR="00000000" w:rsidRDefault="00000000">
                        <w:pPr>
                          <w:pStyle w:val="BodyText"/>
                          <w:kinsoku w:val="0"/>
                          <w:overflowPunct w:val="0"/>
                          <w:spacing w:before="0.10pt" w:line="13.05pt" w:lineRule="auto"/>
                          <w:ind w:end="1.25pt"/>
                          <w:jc w:val="end"/>
                          <w:rPr>
                            <w:color w:val="231F20"/>
                            <w:spacing w:val="-4"/>
                            <w:w w:val="105%"/>
                          </w:rPr>
                        </w:pPr>
                        <w:r>
                          <w:rPr>
                            <w:color w:val="231F20"/>
                          </w:rPr>
                          <w:t>None</w:t>
                        </w:r>
                        <w:r>
                          <w:rPr>
                            <w:color w:val="231F20"/>
                            <w:spacing w:val="-12"/>
                          </w:rPr>
                          <w:t xml:space="preserve"> </w:t>
                        </w:r>
                        <w:r>
                          <w:rPr>
                            <w:color w:val="231F20"/>
                          </w:rPr>
                          <w:t>of</w:t>
                        </w:r>
                        <w:r>
                          <w:rPr>
                            <w:color w:val="231F20"/>
                            <w:spacing w:val="-12"/>
                          </w:rPr>
                          <w:t xml:space="preserve"> </w:t>
                        </w:r>
                        <w:r>
                          <w:rPr>
                            <w:color w:val="231F20"/>
                          </w:rPr>
                          <w:t>us</w:t>
                        </w:r>
                        <w:r>
                          <w:rPr>
                            <w:color w:val="231F20"/>
                            <w:spacing w:val="-12"/>
                          </w:rPr>
                          <w:t xml:space="preserve"> </w:t>
                        </w:r>
                        <w:r>
                          <w:rPr>
                            <w:color w:val="231F20"/>
                          </w:rPr>
                          <w:t>makes</w:t>
                        </w:r>
                        <w:r>
                          <w:rPr>
                            <w:color w:val="231F20"/>
                            <w:spacing w:val="-12"/>
                          </w:rPr>
                          <w:t xml:space="preserve"> </w:t>
                        </w:r>
                        <w:r>
                          <w:rPr>
                            <w:color w:val="231F20"/>
                          </w:rPr>
                          <w:t>a</w:t>
                        </w:r>
                        <w:r>
                          <w:rPr>
                            <w:color w:val="231F20"/>
                            <w:spacing w:val="-12"/>
                          </w:rPr>
                          <w:t xml:space="preserve"> </w:t>
                        </w:r>
                        <w:r>
                          <w:rPr>
                            <w:color w:val="231F20"/>
                          </w:rPr>
                          <w:t>sole</w:t>
                        </w:r>
                        <w:r>
                          <w:rPr>
                            <w:color w:val="231F20"/>
                            <w:spacing w:val="-12"/>
                          </w:rPr>
                          <w:t xml:space="preserve"> </w:t>
                        </w:r>
                        <w:r>
                          <w:rPr>
                            <w:color w:val="231F20"/>
                          </w:rPr>
                          <w:t>vocation</w:t>
                        </w:r>
                        <w:r>
                          <w:rPr>
                            <w:color w:val="231F20"/>
                            <w:spacing w:val="-12"/>
                          </w:rPr>
                          <w:t xml:space="preserve"> </w:t>
                        </w:r>
                        <w:r>
                          <w:rPr>
                            <w:color w:val="231F20"/>
                          </w:rPr>
                          <w:t>of</w:t>
                        </w:r>
                        <w:r>
                          <w:rPr>
                            <w:color w:val="231F20"/>
                            <w:spacing w:val="-12"/>
                          </w:rPr>
                          <w:t xml:space="preserve"> </w:t>
                        </w:r>
                        <w:r>
                          <w:rPr>
                            <w:color w:val="231F20"/>
                          </w:rPr>
                          <w:t>this</w:t>
                        </w:r>
                        <w:r>
                          <w:rPr>
                            <w:color w:val="231F20"/>
                            <w:spacing w:val="-12"/>
                          </w:rPr>
                          <w:t xml:space="preserve"> </w:t>
                        </w:r>
                        <w:r>
                          <w:rPr>
                            <w:color w:val="231F20"/>
                          </w:rPr>
                          <w:t>work,</w:t>
                        </w:r>
                        <w:r>
                          <w:rPr>
                            <w:color w:val="231F20"/>
                            <w:spacing w:val="-12"/>
                          </w:rPr>
                          <w:t xml:space="preserve"> </w:t>
                        </w:r>
                        <w:r>
                          <w:rPr>
                            <w:color w:val="231F20"/>
                          </w:rPr>
                          <w:t>nor</w:t>
                        </w:r>
                        <w:r>
                          <w:rPr>
                            <w:color w:val="231F20"/>
                            <w:spacing w:val="-12"/>
                          </w:rPr>
                          <w:t xml:space="preserve"> </w:t>
                        </w:r>
                        <w:r>
                          <w:rPr>
                            <w:color w:val="231F20"/>
                          </w:rPr>
                          <w:t>do</w:t>
                        </w:r>
                        <w:r>
                          <w:rPr>
                            <w:color w:val="231F20"/>
                            <w:spacing w:val="-12"/>
                          </w:rPr>
                          <w:t xml:space="preserve"> </w:t>
                        </w:r>
                        <w:r>
                          <w:rPr>
                            <w:color w:val="231F20"/>
                          </w:rPr>
                          <w:t xml:space="preserve">we </w:t>
                        </w:r>
                        <w:r>
                          <w:rPr>
                            <w:color w:val="231F20"/>
                            <w:spacing w:val="-2"/>
                          </w:rPr>
                          <w:t>think</w:t>
                        </w:r>
                        <w:r>
                          <w:rPr>
                            <w:color w:val="231F20"/>
                            <w:spacing w:val="-15"/>
                          </w:rPr>
                          <w:t xml:space="preserve"> </w:t>
                        </w:r>
                        <w:r>
                          <w:rPr>
                            <w:color w:val="231F20"/>
                            <w:spacing w:val="-2"/>
                          </w:rPr>
                          <w:t>its</w:t>
                        </w:r>
                        <w:r>
                          <w:rPr>
                            <w:color w:val="231F20"/>
                            <w:spacing w:val="-15"/>
                          </w:rPr>
                          <w:t xml:space="preserve"> </w:t>
                        </w:r>
                        <w:r>
                          <w:rPr>
                            <w:color w:val="231F20"/>
                            <w:spacing w:val="-2"/>
                          </w:rPr>
                          <w:t>effectiveness</w:t>
                        </w:r>
                        <w:r>
                          <w:rPr>
                            <w:color w:val="231F20"/>
                            <w:spacing w:val="-15"/>
                          </w:rPr>
                          <w:t xml:space="preserve"> </w:t>
                        </w:r>
                        <w:r>
                          <w:rPr>
                            <w:color w:val="231F20"/>
                            <w:spacing w:val="-2"/>
                          </w:rPr>
                          <w:t>would</w:t>
                        </w:r>
                        <w:r>
                          <w:rPr>
                            <w:color w:val="231F20"/>
                            <w:spacing w:val="-15"/>
                          </w:rPr>
                          <w:t xml:space="preserve"> </w:t>
                        </w:r>
                        <w:r>
                          <w:rPr>
                            <w:color w:val="231F20"/>
                            <w:spacing w:val="-2"/>
                          </w:rPr>
                          <w:t>be</w:t>
                        </w:r>
                        <w:r>
                          <w:rPr>
                            <w:color w:val="231F20"/>
                            <w:spacing w:val="-15"/>
                          </w:rPr>
                          <w:t xml:space="preserve"> </w:t>
                        </w:r>
                        <w:r>
                          <w:rPr>
                            <w:color w:val="231F20"/>
                            <w:spacing w:val="-2"/>
                          </w:rPr>
                          <w:t>increased</w:t>
                        </w:r>
                        <w:r>
                          <w:rPr>
                            <w:color w:val="231F20"/>
                            <w:spacing w:val="-15"/>
                          </w:rPr>
                          <w:t xml:space="preserve"> </w:t>
                        </w:r>
                        <w:r>
                          <w:rPr>
                            <w:color w:val="231F20"/>
                            <w:spacing w:val="-2"/>
                          </w:rPr>
                          <w:t>if</w:t>
                        </w:r>
                        <w:r>
                          <w:rPr>
                            <w:color w:val="231F20"/>
                            <w:spacing w:val="-15"/>
                          </w:rPr>
                          <w:t xml:space="preserve"> </w:t>
                        </w:r>
                        <w:r>
                          <w:rPr>
                            <w:color w:val="231F20"/>
                            <w:spacing w:val="-2"/>
                          </w:rPr>
                          <w:t>we</w:t>
                        </w:r>
                        <w:r>
                          <w:rPr>
                            <w:color w:val="231F20"/>
                            <w:spacing w:val="-15"/>
                          </w:rPr>
                          <w:t xml:space="preserve"> </w:t>
                        </w:r>
                        <w:r>
                          <w:rPr>
                            <w:color w:val="231F20"/>
                            <w:spacing w:val="-2"/>
                          </w:rPr>
                          <w:t>did. We</w:t>
                        </w:r>
                        <w:r>
                          <w:rPr>
                            <w:color w:val="231F20"/>
                            <w:spacing w:val="-15"/>
                          </w:rPr>
                          <w:t xml:space="preserve"> </w:t>
                        </w:r>
                        <w:r>
                          <w:rPr>
                            <w:color w:val="231F20"/>
                            <w:spacing w:val="-2"/>
                          </w:rPr>
                          <w:t xml:space="preserve">feel </w:t>
                        </w:r>
                        <w:r>
                          <w:rPr>
                            <w:color w:val="231F20"/>
                          </w:rPr>
                          <w:t>that</w:t>
                        </w:r>
                        <w:r>
                          <w:rPr>
                            <w:color w:val="231F20"/>
                            <w:spacing w:val="-17"/>
                          </w:rPr>
                          <w:t xml:space="preserve"> </w:t>
                        </w:r>
                        <w:r>
                          <w:rPr>
                            <w:color w:val="231F20"/>
                          </w:rPr>
                          <w:t>elimination</w:t>
                        </w:r>
                        <w:r>
                          <w:rPr>
                            <w:color w:val="231F20"/>
                            <w:spacing w:val="-17"/>
                          </w:rPr>
                          <w:t xml:space="preserve"> </w:t>
                        </w:r>
                        <w:r>
                          <w:rPr>
                            <w:color w:val="231F20"/>
                          </w:rPr>
                          <w:t>of</w:t>
                        </w:r>
                        <w:r>
                          <w:rPr>
                            <w:color w:val="231F20"/>
                            <w:spacing w:val="-17"/>
                          </w:rPr>
                          <w:t xml:space="preserve"> </w:t>
                        </w:r>
                        <w:r>
                          <w:rPr>
                            <w:color w:val="231F20"/>
                          </w:rPr>
                          <w:t>our</w:t>
                        </w:r>
                        <w:r>
                          <w:rPr>
                            <w:color w:val="231F20"/>
                            <w:spacing w:val="-17"/>
                          </w:rPr>
                          <w:t xml:space="preserve"> </w:t>
                        </w:r>
                        <w:r>
                          <w:rPr>
                            <w:color w:val="231F20"/>
                          </w:rPr>
                          <w:t>drinking</w:t>
                        </w:r>
                        <w:r>
                          <w:rPr>
                            <w:color w:val="231F20"/>
                            <w:spacing w:val="-17"/>
                          </w:rPr>
                          <w:t xml:space="preserve"> </w:t>
                        </w:r>
                        <w:r>
                          <w:rPr>
                            <w:color w:val="231F20"/>
                          </w:rPr>
                          <w:t>is</w:t>
                        </w:r>
                        <w:r>
                          <w:rPr>
                            <w:color w:val="231F20"/>
                            <w:spacing w:val="-17"/>
                          </w:rPr>
                          <w:t xml:space="preserve"> </w:t>
                        </w:r>
                        <w:r>
                          <w:rPr>
                            <w:color w:val="231F20"/>
                          </w:rPr>
                          <w:t>but</w:t>
                        </w:r>
                        <w:r>
                          <w:rPr>
                            <w:color w:val="231F20"/>
                            <w:spacing w:val="-17"/>
                          </w:rPr>
                          <w:t xml:space="preserve"> </w:t>
                        </w:r>
                        <w:r>
                          <w:rPr>
                            <w:color w:val="231F20"/>
                          </w:rPr>
                          <w:t>a</w:t>
                        </w:r>
                        <w:r>
                          <w:rPr>
                            <w:color w:val="231F20"/>
                            <w:spacing w:val="-17"/>
                          </w:rPr>
                          <w:t xml:space="preserve"> </w:t>
                        </w:r>
                        <w:r>
                          <w:rPr>
                            <w:color w:val="231F20"/>
                          </w:rPr>
                          <w:t>beginning.</w:t>
                        </w:r>
                        <w:r>
                          <w:rPr>
                            <w:color w:val="231F20"/>
                            <w:spacing w:val="1"/>
                          </w:rPr>
                          <w:t xml:space="preserve"> </w:t>
                        </w:r>
                        <w:r>
                          <w:rPr>
                            <w:color w:val="231F20"/>
                          </w:rPr>
                          <w:t>A</w:t>
                        </w:r>
                        <w:r>
                          <w:rPr>
                            <w:color w:val="231F20"/>
                            <w:spacing w:val="-17"/>
                          </w:rPr>
                          <w:t xml:space="preserve"> </w:t>
                        </w:r>
                        <w:r>
                          <w:rPr>
                            <w:color w:val="231F20"/>
                          </w:rPr>
                          <w:t>much more</w:t>
                        </w:r>
                        <w:r>
                          <w:rPr>
                            <w:color w:val="231F20"/>
                            <w:spacing w:val="-15"/>
                          </w:rPr>
                          <w:t xml:space="preserve"> </w:t>
                        </w:r>
                        <w:r>
                          <w:rPr>
                            <w:color w:val="231F20"/>
                          </w:rPr>
                          <w:t>important</w:t>
                        </w:r>
                        <w:r>
                          <w:rPr>
                            <w:color w:val="231F20"/>
                            <w:spacing w:val="-15"/>
                          </w:rPr>
                          <w:t xml:space="preserve"> </w:t>
                        </w:r>
                        <w:r>
                          <w:rPr>
                            <w:color w:val="231F20"/>
                          </w:rPr>
                          <w:t>demonstration</w:t>
                        </w:r>
                        <w:r>
                          <w:rPr>
                            <w:color w:val="231F20"/>
                            <w:spacing w:val="-15"/>
                          </w:rPr>
                          <w:t xml:space="preserve"> </w:t>
                        </w:r>
                        <w:r>
                          <w:rPr>
                            <w:color w:val="231F20"/>
                          </w:rPr>
                          <w:t>of</w:t>
                        </w:r>
                        <w:r>
                          <w:rPr>
                            <w:color w:val="231F20"/>
                            <w:spacing w:val="-15"/>
                          </w:rPr>
                          <w:t xml:space="preserve"> </w:t>
                        </w:r>
                        <w:r>
                          <w:rPr>
                            <w:color w:val="231F20"/>
                          </w:rPr>
                          <w:t>our</w:t>
                        </w:r>
                        <w:r>
                          <w:rPr>
                            <w:color w:val="231F20"/>
                            <w:spacing w:val="-15"/>
                          </w:rPr>
                          <w:t xml:space="preserve"> </w:t>
                        </w:r>
                        <w:r>
                          <w:rPr>
                            <w:color w:val="231F20"/>
                          </w:rPr>
                          <w:t>principles</w:t>
                        </w:r>
                        <w:r>
                          <w:rPr>
                            <w:color w:val="231F20"/>
                            <w:spacing w:val="-15"/>
                          </w:rPr>
                          <w:t xml:space="preserve"> </w:t>
                        </w:r>
                        <w:r>
                          <w:rPr>
                            <w:color w:val="231F20"/>
                          </w:rPr>
                          <w:t>lies</w:t>
                        </w:r>
                        <w:r>
                          <w:rPr>
                            <w:color w:val="231F20"/>
                            <w:spacing w:val="-15"/>
                          </w:rPr>
                          <w:t xml:space="preserve"> </w:t>
                        </w:r>
                        <w:r>
                          <w:rPr>
                            <w:color w:val="231F20"/>
                          </w:rPr>
                          <w:t xml:space="preserve">before </w:t>
                        </w:r>
                        <w:r>
                          <w:rPr>
                            <w:color w:val="231F20"/>
                            <w:spacing w:val="-2"/>
                          </w:rPr>
                          <w:t>us</w:t>
                        </w:r>
                        <w:r>
                          <w:rPr>
                            <w:color w:val="231F20"/>
                            <w:spacing w:val="-21"/>
                          </w:rPr>
                          <w:t xml:space="preserve"> </w:t>
                        </w:r>
                        <w:r>
                          <w:rPr>
                            <w:color w:val="231F20"/>
                            <w:spacing w:val="-2"/>
                          </w:rPr>
                          <w:t>in</w:t>
                        </w:r>
                        <w:r>
                          <w:rPr>
                            <w:color w:val="231F20"/>
                            <w:spacing w:val="-21"/>
                          </w:rPr>
                          <w:t xml:space="preserve"> </w:t>
                        </w:r>
                        <w:r>
                          <w:rPr>
                            <w:color w:val="231F20"/>
                            <w:spacing w:val="-2"/>
                          </w:rPr>
                          <w:t>our</w:t>
                        </w:r>
                        <w:r>
                          <w:rPr>
                            <w:color w:val="231F20"/>
                            <w:spacing w:val="-21"/>
                          </w:rPr>
                          <w:t xml:space="preserve"> </w:t>
                        </w:r>
                        <w:r>
                          <w:rPr>
                            <w:color w:val="231F20"/>
                            <w:spacing w:val="-2"/>
                          </w:rPr>
                          <w:t>respective</w:t>
                        </w:r>
                        <w:r>
                          <w:rPr>
                            <w:color w:val="231F20"/>
                            <w:spacing w:val="-21"/>
                          </w:rPr>
                          <w:t xml:space="preserve"> </w:t>
                        </w:r>
                        <w:r>
                          <w:rPr>
                            <w:color w:val="231F20"/>
                            <w:spacing w:val="-2"/>
                          </w:rPr>
                          <w:t>homes,</w:t>
                        </w:r>
                        <w:r>
                          <w:rPr>
                            <w:color w:val="231F20"/>
                            <w:spacing w:val="-21"/>
                          </w:rPr>
                          <w:t xml:space="preserve"> </w:t>
                        </w:r>
                        <w:r>
                          <w:rPr>
                            <w:color w:val="231F20"/>
                            <w:spacing w:val="-2"/>
                          </w:rPr>
                          <w:t>occupations</w:t>
                        </w:r>
                        <w:r>
                          <w:rPr>
                            <w:color w:val="231F20"/>
                            <w:spacing w:val="-21"/>
                          </w:rPr>
                          <w:t xml:space="preserve"> </w:t>
                        </w:r>
                        <w:r>
                          <w:rPr>
                            <w:color w:val="231F20"/>
                            <w:spacing w:val="-2"/>
                          </w:rPr>
                          <w:t>and</w:t>
                        </w:r>
                        <w:r>
                          <w:rPr>
                            <w:color w:val="231F20"/>
                            <w:spacing w:val="-21"/>
                          </w:rPr>
                          <w:t xml:space="preserve"> </w:t>
                        </w:r>
                        <w:r>
                          <w:rPr>
                            <w:color w:val="231F20"/>
                            <w:spacing w:val="-2"/>
                          </w:rPr>
                          <w:t>affairs.</w:t>
                        </w:r>
                        <w:r>
                          <w:rPr>
                            <w:color w:val="231F20"/>
                            <w:spacing w:val="6"/>
                          </w:rPr>
                          <w:t xml:space="preserve"> </w:t>
                        </w:r>
                        <w:r>
                          <w:rPr>
                            <w:color w:val="231F20"/>
                            <w:spacing w:val="-2"/>
                          </w:rPr>
                          <w:t>All</w:t>
                        </w:r>
                        <w:r>
                          <w:rPr>
                            <w:color w:val="231F20"/>
                            <w:spacing w:val="-21"/>
                          </w:rPr>
                          <w:t xml:space="preserve"> </w:t>
                        </w:r>
                        <w:r>
                          <w:rPr>
                            <w:color w:val="231F20"/>
                            <w:spacing w:val="-2"/>
                          </w:rPr>
                          <w:t>of</w:t>
                        </w:r>
                        <w:r>
                          <w:rPr>
                            <w:color w:val="231F20"/>
                            <w:spacing w:val="-21"/>
                          </w:rPr>
                          <w:t xml:space="preserve"> </w:t>
                        </w:r>
                        <w:r>
                          <w:rPr>
                            <w:color w:val="231F20"/>
                            <w:spacing w:val="-2"/>
                          </w:rPr>
                          <w:t xml:space="preserve">us </w:t>
                        </w:r>
                        <w:r>
                          <w:rPr>
                            <w:color w:val="231F20"/>
                          </w:rPr>
                          <w:t>spend</w:t>
                        </w:r>
                        <w:r>
                          <w:rPr>
                            <w:color w:val="231F20"/>
                            <w:spacing w:val="-14"/>
                          </w:rPr>
                          <w:t xml:space="preserve"> </w:t>
                        </w:r>
                        <w:r>
                          <w:rPr>
                            <w:color w:val="231F20"/>
                          </w:rPr>
                          <w:t>much</w:t>
                        </w:r>
                        <w:r>
                          <w:rPr>
                            <w:color w:val="231F20"/>
                            <w:spacing w:val="-14"/>
                          </w:rPr>
                          <w:t xml:space="preserve"> </w:t>
                        </w:r>
                        <w:r>
                          <w:rPr>
                            <w:color w:val="231F20"/>
                          </w:rPr>
                          <w:t>of</w:t>
                        </w:r>
                        <w:r>
                          <w:rPr>
                            <w:color w:val="231F20"/>
                            <w:spacing w:val="-14"/>
                          </w:rPr>
                          <w:t xml:space="preserve"> </w:t>
                        </w:r>
                        <w:r>
                          <w:rPr>
                            <w:color w:val="231F20"/>
                          </w:rPr>
                          <w:t>our</w:t>
                        </w:r>
                        <w:r>
                          <w:rPr>
                            <w:color w:val="231F20"/>
                            <w:spacing w:val="-14"/>
                          </w:rPr>
                          <w:t xml:space="preserve"> </w:t>
                        </w:r>
                        <w:r>
                          <w:rPr>
                            <w:color w:val="231F20"/>
                          </w:rPr>
                          <w:t>spare</w:t>
                        </w:r>
                        <w:r>
                          <w:rPr>
                            <w:color w:val="231F20"/>
                            <w:spacing w:val="-14"/>
                          </w:rPr>
                          <w:t xml:space="preserve"> </w:t>
                        </w:r>
                        <w:r>
                          <w:rPr>
                            <w:color w:val="231F20"/>
                          </w:rPr>
                          <w:t>time</w:t>
                        </w:r>
                        <w:r>
                          <w:rPr>
                            <w:color w:val="231F20"/>
                            <w:spacing w:val="-14"/>
                          </w:rPr>
                          <w:t xml:space="preserve"> </w:t>
                        </w:r>
                        <w:r>
                          <w:rPr>
                            <w:color w:val="231F20"/>
                          </w:rPr>
                          <w:t>in</w:t>
                        </w:r>
                        <w:r>
                          <w:rPr>
                            <w:color w:val="231F20"/>
                            <w:spacing w:val="-14"/>
                          </w:rPr>
                          <w:t xml:space="preserve"> </w:t>
                        </w:r>
                        <w:r>
                          <w:rPr>
                            <w:color w:val="231F20"/>
                          </w:rPr>
                          <w:t>the</w:t>
                        </w:r>
                        <w:r>
                          <w:rPr>
                            <w:color w:val="231F20"/>
                            <w:spacing w:val="-14"/>
                          </w:rPr>
                          <w:t xml:space="preserve"> </w:t>
                        </w:r>
                        <w:r>
                          <w:rPr>
                            <w:color w:val="231F20"/>
                          </w:rPr>
                          <w:t>sort</w:t>
                        </w:r>
                        <w:r>
                          <w:rPr>
                            <w:color w:val="231F20"/>
                            <w:spacing w:val="-14"/>
                          </w:rPr>
                          <w:t xml:space="preserve"> </w:t>
                        </w:r>
                        <w:r>
                          <w:rPr>
                            <w:color w:val="231F20"/>
                          </w:rPr>
                          <w:t>of</w:t>
                        </w:r>
                        <w:r>
                          <w:rPr>
                            <w:color w:val="231F20"/>
                            <w:spacing w:val="-14"/>
                          </w:rPr>
                          <w:t xml:space="preserve"> </w:t>
                        </w:r>
                        <w:r>
                          <w:rPr>
                            <w:color w:val="231F20"/>
                          </w:rPr>
                          <w:t>effort</w:t>
                        </w:r>
                        <w:r>
                          <w:rPr>
                            <w:color w:val="231F20"/>
                            <w:spacing w:val="-14"/>
                          </w:rPr>
                          <w:t xml:space="preserve"> </w:t>
                        </w:r>
                        <w:r>
                          <w:rPr>
                            <w:color w:val="231F20"/>
                          </w:rPr>
                          <w:t>which</w:t>
                        </w:r>
                        <w:r>
                          <w:rPr>
                            <w:color w:val="231F20"/>
                            <w:spacing w:val="-14"/>
                          </w:rPr>
                          <w:t xml:space="preserve"> </w:t>
                        </w:r>
                        <w:r>
                          <w:rPr>
                            <w:color w:val="231F20"/>
                          </w:rPr>
                          <w:t xml:space="preserve">we </w:t>
                        </w:r>
                        <w:r>
                          <w:rPr>
                            <w:color w:val="231F20"/>
                            <w:spacing w:val="-4"/>
                            <w:w w:val="105%"/>
                          </w:rPr>
                          <w:t>are</w:t>
                        </w:r>
                        <w:r>
                          <w:rPr>
                            <w:color w:val="231F20"/>
                            <w:spacing w:val="-12"/>
                            <w:w w:val="105%"/>
                          </w:rPr>
                          <w:t xml:space="preserve"> </w:t>
                        </w:r>
                        <w:r>
                          <w:rPr>
                            <w:color w:val="231F20"/>
                            <w:spacing w:val="-4"/>
                            <w:w w:val="105%"/>
                          </w:rPr>
                          <w:t>going</w:t>
                        </w:r>
                        <w:r>
                          <w:rPr>
                            <w:color w:val="231F20"/>
                            <w:spacing w:val="-12"/>
                            <w:w w:val="105%"/>
                          </w:rPr>
                          <w:t xml:space="preserve"> </w:t>
                        </w:r>
                        <w:r>
                          <w:rPr>
                            <w:color w:val="231F20"/>
                            <w:spacing w:val="-4"/>
                            <w:w w:val="105%"/>
                          </w:rPr>
                          <w:t>to</w:t>
                        </w:r>
                        <w:r>
                          <w:rPr>
                            <w:color w:val="231F20"/>
                            <w:spacing w:val="-12"/>
                            <w:w w:val="105%"/>
                          </w:rPr>
                          <w:t xml:space="preserve"> </w:t>
                        </w:r>
                        <w:r>
                          <w:rPr>
                            <w:color w:val="231F20"/>
                            <w:spacing w:val="-4"/>
                            <w:w w:val="105%"/>
                          </w:rPr>
                          <w:t>describe.</w:t>
                        </w:r>
                        <w:r>
                          <w:rPr>
                            <w:color w:val="231F20"/>
                            <w:spacing w:val="27"/>
                            <w:w w:val="105%"/>
                          </w:rPr>
                          <w:t xml:space="preserve"> </w:t>
                        </w:r>
                        <w:r>
                          <w:rPr>
                            <w:color w:val="231F20"/>
                            <w:spacing w:val="-4"/>
                            <w:w w:val="105%"/>
                          </w:rPr>
                          <w:t>A</w:t>
                        </w:r>
                        <w:r>
                          <w:rPr>
                            <w:color w:val="231F20"/>
                            <w:spacing w:val="-12"/>
                            <w:w w:val="105%"/>
                          </w:rPr>
                          <w:t xml:space="preserve"> </w:t>
                        </w:r>
                        <w:r>
                          <w:rPr>
                            <w:color w:val="231F20"/>
                            <w:spacing w:val="-4"/>
                            <w:w w:val="105%"/>
                          </w:rPr>
                          <w:t>few</w:t>
                        </w:r>
                        <w:r>
                          <w:rPr>
                            <w:color w:val="231F20"/>
                            <w:spacing w:val="-12"/>
                            <w:w w:val="105%"/>
                          </w:rPr>
                          <w:t xml:space="preserve"> </w:t>
                        </w:r>
                        <w:r>
                          <w:rPr>
                            <w:color w:val="231F20"/>
                            <w:spacing w:val="-4"/>
                            <w:w w:val="105%"/>
                          </w:rPr>
                          <w:t>are</w:t>
                        </w:r>
                        <w:r>
                          <w:rPr>
                            <w:color w:val="231F20"/>
                            <w:spacing w:val="-12"/>
                            <w:w w:val="105%"/>
                          </w:rPr>
                          <w:t xml:space="preserve"> </w:t>
                        </w:r>
                        <w:r>
                          <w:rPr>
                            <w:color w:val="231F20"/>
                            <w:spacing w:val="-4"/>
                            <w:w w:val="105%"/>
                          </w:rPr>
                          <w:t>fortunate</w:t>
                        </w:r>
                        <w:r>
                          <w:rPr>
                            <w:color w:val="231F20"/>
                            <w:spacing w:val="-12"/>
                            <w:w w:val="105%"/>
                          </w:rPr>
                          <w:t xml:space="preserve"> </w:t>
                        </w:r>
                        <w:r>
                          <w:rPr>
                            <w:color w:val="231F20"/>
                            <w:spacing w:val="-4"/>
                            <w:w w:val="105%"/>
                          </w:rPr>
                          <w:t>enough</w:t>
                        </w:r>
                        <w:r>
                          <w:rPr>
                            <w:color w:val="231F20"/>
                            <w:spacing w:val="-12"/>
                            <w:w w:val="105%"/>
                          </w:rPr>
                          <w:t xml:space="preserve"> </w:t>
                        </w:r>
                        <w:r>
                          <w:rPr>
                            <w:color w:val="231F20"/>
                            <w:spacing w:val="-4"/>
                            <w:w w:val="105%"/>
                          </w:rPr>
                          <w:t>to</w:t>
                        </w:r>
                        <w:r>
                          <w:rPr>
                            <w:color w:val="231F20"/>
                            <w:spacing w:val="-12"/>
                            <w:w w:val="105%"/>
                          </w:rPr>
                          <w:t xml:space="preserve"> </w:t>
                        </w:r>
                        <w:r>
                          <w:rPr>
                            <w:color w:val="231F20"/>
                            <w:spacing w:val="-4"/>
                            <w:w w:val="105%"/>
                          </w:rPr>
                          <w:t>be</w:t>
                        </w:r>
                        <w:r>
                          <w:rPr>
                            <w:color w:val="231F20"/>
                            <w:spacing w:val="-12"/>
                            <w:w w:val="105%"/>
                          </w:rPr>
                          <w:t xml:space="preserve"> </w:t>
                        </w:r>
                        <w:r>
                          <w:rPr>
                            <w:color w:val="231F20"/>
                            <w:spacing w:val="-4"/>
                            <w:w w:val="105%"/>
                          </w:rPr>
                          <w:t>so situated</w:t>
                        </w:r>
                        <w:r>
                          <w:rPr>
                            <w:color w:val="231F20"/>
                            <w:spacing w:val="-14"/>
                            <w:w w:val="105%"/>
                          </w:rPr>
                          <w:t xml:space="preserve"> </w:t>
                        </w:r>
                        <w:r>
                          <w:rPr>
                            <w:color w:val="231F20"/>
                            <w:spacing w:val="-4"/>
                            <w:w w:val="105%"/>
                          </w:rPr>
                          <w:t>that</w:t>
                        </w:r>
                        <w:r>
                          <w:rPr>
                            <w:color w:val="231F20"/>
                            <w:spacing w:val="-14"/>
                            <w:w w:val="105%"/>
                          </w:rPr>
                          <w:t xml:space="preserve"> </w:t>
                        </w:r>
                        <w:r>
                          <w:rPr>
                            <w:color w:val="231F20"/>
                            <w:spacing w:val="-4"/>
                            <w:w w:val="105%"/>
                          </w:rPr>
                          <w:t>they</w:t>
                        </w:r>
                        <w:r>
                          <w:rPr>
                            <w:color w:val="231F20"/>
                            <w:spacing w:val="-14"/>
                            <w:w w:val="105%"/>
                          </w:rPr>
                          <w:t xml:space="preserve"> </w:t>
                        </w:r>
                        <w:r>
                          <w:rPr>
                            <w:color w:val="231F20"/>
                            <w:spacing w:val="-4"/>
                            <w:w w:val="105%"/>
                          </w:rPr>
                          <w:t>can</w:t>
                        </w:r>
                        <w:r>
                          <w:rPr>
                            <w:color w:val="231F20"/>
                            <w:spacing w:val="-14"/>
                            <w:w w:val="105%"/>
                          </w:rPr>
                          <w:t xml:space="preserve"> </w:t>
                        </w:r>
                        <w:r>
                          <w:rPr>
                            <w:color w:val="231F20"/>
                            <w:spacing w:val="-4"/>
                            <w:w w:val="105%"/>
                          </w:rPr>
                          <w:t>give</w:t>
                        </w:r>
                        <w:r>
                          <w:rPr>
                            <w:color w:val="231F20"/>
                            <w:spacing w:val="-14"/>
                            <w:w w:val="105%"/>
                          </w:rPr>
                          <w:t xml:space="preserve"> </w:t>
                        </w:r>
                        <w:r>
                          <w:rPr>
                            <w:color w:val="231F20"/>
                            <w:spacing w:val="-4"/>
                            <w:w w:val="105%"/>
                          </w:rPr>
                          <w:t>nearly</w:t>
                        </w:r>
                        <w:r>
                          <w:rPr>
                            <w:color w:val="231F20"/>
                            <w:spacing w:val="-14"/>
                            <w:w w:val="105%"/>
                          </w:rPr>
                          <w:t xml:space="preserve"> </w:t>
                        </w:r>
                        <w:r>
                          <w:rPr>
                            <w:color w:val="231F20"/>
                            <w:spacing w:val="-4"/>
                            <w:w w:val="105%"/>
                          </w:rPr>
                          <w:t>all</w:t>
                        </w:r>
                        <w:r>
                          <w:rPr>
                            <w:color w:val="231F20"/>
                            <w:spacing w:val="-14"/>
                            <w:w w:val="105%"/>
                          </w:rPr>
                          <w:t xml:space="preserve"> </w:t>
                        </w:r>
                        <w:r>
                          <w:rPr>
                            <w:color w:val="231F20"/>
                            <w:spacing w:val="-4"/>
                            <w:w w:val="105%"/>
                          </w:rPr>
                          <w:t>their</w:t>
                        </w:r>
                        <w:r>
                          <w:rPr>
                            <w:color w:val="231F20"/>
                            <w:spacing w:val="-14"/>
                            <w:w w:val="105%"/>
                          </w:rPr>
                          <w:t xml:space="preserve"> </w:t>
                        </w:r>
                        <w:r>
                          <w:rPr>
                            <w:color w:val="231F20"/>
                            <w:spacing w:val="-4"/>
                            <w:w w:val="105%"/>
                          </w:rPr>
                          <w:t>time</w:t>
                        </w:r>
                        <w:r>
                          <w:rPr>
                            <w:color w:val="231F20"/>
                            <w:spacing w:val="-14"/>
                            <w:w w:val="105%"/>
                          </w:rPr>
                          <w:t xml:space="preserve"> </w:t>
                        </w:r>
                        <w:r>
                          <w:rPr>
                            <w:color w:val="231F20"/>
                            <w:spacing w:val="-4"/>
                            <w:w w:val="105%"/>
                          </w:rPr>
                          <w:t>to</w:t>
                        </w:r>
                        <w:r>
                          <w:rPr>
                            <w:color w:val="231F20"/>
                            <w:spacing w:val="-14"/>
                            <w:w w:val="105%"/>
                          </w:rPr>
                          <w:t xml:space="preserve"> </w:t>
                        </w:r>
                        <w:r>
                          <w:rPr>
                            <w:color w:val="231F20"/>
                            <w:spacing w:val="-4"/>
                            <w:w w:val="105%"/>
                          </w:rPr>
                          <w:t>the</w:t>
                        </w:r>
                        <w:r>
                          <w:rPr>
                            <w:color w:val="231F20"/>
                            <w:spacing w:val="-14"/>
                            <w:w w:val="105%"/>
                          </w:rPr>
                          <w:t xml:space="preserve"> </w:t>
                        </w:r>
                        <w:r>
                          <w:rPr>
                            <w:color w:val="231F20"/>
                            <w:spacing w:val="-4"/>
                            <w:w w:val="105%"/>
                          </w:rPr>
                          <w:t xml:space="preserve">work. </w:t>
                        </w:r>
                        <w:r>
                          <w:rPr>
                            <w:color w:val="231F20"/>
                            <w:w w:val="105%"/>
                          </w:rPr>
                          <w:t>If</w:t>
                        </w:r>
                        <w:r>
                          <w:rPr>
                            <w:color w:val="231F20"/>
                            <w:spacing w:val="-5"/>
                            <w:w w:val="105%"/>
                          </w:rPr>
                          <w:t xml:space="preserve"> </w:t>
                        </w:r>
                        <w:r>
                          <w:rPr>
                            <w:color w:val="231F20"/>
                            <w:w w:val="105%"/>
                          </w:rPr>
                          <w:t>we</w:t>
                        </w:r>
                        <w:r>
                          <w:rPr>
                            <w:color w:val="231F20"/>
                            <w:spacing w:val="-5"/>
                            <w:w w:val="105%"/>
                          </w:rPr>
                          <w:t xml:space="preserve"> </w:t>
                        </w:r>
                        <w:r>
                          <w:rPr>
                            <w:color w:val="231F20"/>
                            <w:w w:val="105%"/>
                          </w:rPr>
                          <w:t>keep</w:t>
                        </w:r>
                        <w:r>
                          <w:rPr>
                            <w:color w:val="231F20"/>
                            <w:spacing w:val="-5"/>
                            <w:w w:val="105%"/>
                          </w:rPr>
                          <w:t xml:space="preserve"> </w:t>
                        </w:r>
                        <w:r>
                          <w:rPr>
                            <w:color w:val="231F20"/>
                            <w:w w:val="105%"/>
                          </w:rPr>
                          <w:t>on</w:t>
                        </w:r>
                        <w:r>
                          <w:rPr>
                            <w:color w:val="231F20"/>
                            <w:spacing w:val="-5"/>
                            <w:w w:val="105%"/>
                          </w:rPr>
                          <w:t xml:space="preserve"> </w:t>
                        </w:r>
                        <w:r>
                          <w:rPr>
                            <w:color w:val="231F20"/>
                            <w:w w:val="105%"/>
                          </w:rPr>
                          <w:t>the</w:t>
                        </w:r>
                        <w:r>
                          <w:rPr>
                            <w:color w:val="231F20"/>
                            <w:spacing w:val="-5"/>
                            <w:w w:val="105%"/>
                          </w:rPr>
                          <w:t xml:space="preserve"> </w:t>
                        </w:r>
                        <w:r>
                          <w:rPr>
                            <w:color w:val="231F20"/>
                            <w:w w:val="105%"/>
                          </w:rPr>
                          <w:t>way</w:t>
                        </w:r>
                        <w:r>
                          <w:rPr>
                            <w:color w:val="231F20"/>
                            <w:spacing w:val="-5"/>
                            <w:w w:val="105%"/>
                          </w:rPr>
                          <w:t xml:space="preserve"> </w:t>
                        </w:r>
                        <w:r>
                          <w:rPr>
                            <w:color w:val="231F20"/>
                            <w:w w:val="105%"/>
                          </w:rPr>
                          <w:t>we</w:t>
                        </w:r>
                        <w:r>
                          <w:rPr>
                            <w:color w:val="231F20"/>
                            <w:spacing w:val="-5"/>
                            <w:w w:val="105%"/>
                          </w:rPr>
                          <w:t xml:space="preserve"> </w:t>
                        </w:r>
                        <w:r>
                          <w:rPr>
                            <w:color w:val="231F20"/>
                            <w:w w:val="105%"/>
                          </w:rPr>
                          <w:t>are</w:t>
                        </w:r>
                        <w:r>
                          <w:rPr>
                            <w:color w:val="231F20"/>
                            <w:spacing w:val="-5"/>
                            <w:w w:val="105%"/>
                          </w:rPr>
                          <w:t xml:space="preserve"> </w:t>
                        </w:r>
                        <w:r>
                          <w:rPr>
                            <w:color w:val="231F20"/>
                            <w:w w:val="105%"/>
                          </w:rPr>
                          <w:t>going</w:t>
                        </w:r>
                        <w:r>
                          <w:rPr>
                            <w:color w:val="231F20"/>
                            <w:spacing w:val="-5"/>
                            <w:w w:val="105%"/>
                          </w:rPr>
                          <w:t xml:space="preserve"> </w:t>
                        </w:r>
                        <w:r>
                          <w:rPr>
                            <w:color w:val="231F20"/>
                            <w:w w:val="105%"/>
                          </w:rPr>
                          <w:t>there</w:t>
                        </w:r>
                        <w:r>
                          <w:rPr>
                            <w:color w:val="231F20"/>
                            <w:spacing w:val="-5"/>
                            <w:w w:val="105%"/>
                          </w:rPr>
                          <w:t xml:space="preserve"> </w:t>
                        </w:r>
                        <w:r>
                          <w:rPr>
                            <w:color w:val="231F20"/>
                            <w:w w:val="105%"/>
                          </w:rPr>
                          <w:t>is</w:t>
                        </w:r>
                        <w:r>
                          <w:rPr>
                            <w:color w:val="231F20"/>
                            <w:spacing w:val="-5"/>
                            <w:w w:val="105%"/>
                          </w:rPr>
                          <w:t xml:space="preserve"> </w:t>
                        </w:r>
                        <w:r>
                          <w:rPr>
                            <w:color w:val="231F20"/>
                            <w:w w:val="105%"/>
                          </w:rPr>
                          <w:t>little</w:t>
                        </w:r>
                        <w:r>
                          <w:rPr>
                            <w:color w:val="231F20"/>
                            <w:spacing w:val="-5"/>
                            <w:w w:val="105%"/>
                          </w:rPr>
                          <w:t xml:space="preserve"> </w:t>
                        </w:r>
                        <w:r>
                          <w:rPr>
                            <w:color w:val="231F20"/>
                            <w:w w:val="105%"/>
                          </w:rPr>
                          <w:t xml:space="preserve">doubt </w:t>
                        </w:r>
                        <w:r>
                          <w:rPr>
                            <w:color w:val="231F20"/>
                          </w:rPr>
                          <w:t>that</w:t>
                        </w:r>
                        <w:r>
                          <w:rPr>
                            <w:color w:val="231F20"/>
                            <w:spacing w:val="-4"/>
                          </w:rPr>
                          <w:t xml:space="preserve"> </w:t>
                        </w:r>
                        <w:r>
                          <w:rPr>
                            <w:color w:val="231F20"/>
                          </w:rPr>
                          <w:t>much</w:t>
                        </w:r>
                        <w:r>
                          <w:rPr>
                            <w:color w:val="231F20"/>
                            <w:spacing w:val="-4"/>
                          </w:rPr>
                          <w:t xml:space="preserve"> </w:t>
                        </w:r>
                        <w:r>
                          <w:rPr>
                            <w:color w:val="231F20"/>
                          </w:rPr>
                          <w:t>good</w:t>
                        </w:r>
                        <w:r>
                          <w:rPr>
                            <w:color w:val="231F20"/>
                            <w:spacing w:val="-4"/>
                          </w:rPr>
                          <w:t xml:space="preserve"> </w:t>
                        </w:r>
                        <w:r>
                          <w:rPr>
                            <w:color w:val="231F20"/>
                          </w:rPr>
                          <w:t>will</w:t>
                        </w:r>
                        <w:r>
                          <w:rPr>
                            <w:color w:val="231F20"/>
                            <w:spacing w:val="-4"/>
                          </w:rPr>
                          <w:t xml:space="preserve"> </w:t>
                        </w:r>
                        <w:r>
                          <w:rPr>
                            <w:color w:val="231F20"/>
                          </w:rPr>
                          <w:t>result,</w:t>
                        </w:r>
                        <w:r>
                          <w:rPr>
                            <w:color w:val="231F20"/>
                            <w:spacing w:val="-4"/>
                          </w:rPr>
                          <w:t xml:space="preserve"> </w:t>
                        </w:r>
                        <w:r>
                          <w:rPr>
                            <w:color w:val="231F20"/>
                          </w:rPr>
                          <w:t>but</w:t>
                        </w:r>
                        <w:r>
                          <w:rPr>
                            <w:color w:val="231F20"/>
                            <w:spacing w:val="-4"/>
                          </w:rPr>
                          <w:t xml:space="preserve"> </w:t>
                        </w:r>
                        <w:r>
                          <w:rPr>
                            <w:color w:val="231F20"/>
                          </w:rPr>
                          <w:t>the</w:t>
                        </w:r>
                        <w:r>
                          <w:rPr>
                            <w:color w:val="231F20"/>
                            <w:spacing w:val="-4"/>
                          </w:rPr>
                          <w:t xml:space="preserve"> </w:t>
                        </w:r>
                        <w:r>
                          <w:rPr>
                            <w:color w:val="231F20"/>
                          </w:rPr>
                          <w:t>surface</w:t>
                        </w:r>
                        <w:r>
                          <w:rPr>
                            <w:color w:val="231F20"/>
                            <w:spacing w:val="-4"/>
                          </w:rPr>
                          <w:t xml:space="preserve"> </w:t>
                        </w:r>
                        <w:r>
                          <w:rPr>
                            <w:color w:val="231F20"/>
                          </w:rPr>
                          <w:t>of</w:t>
                        </w:r>
                        <w:r>
                          <w:rPr>
                            <w:color w:val="231F20"/>
                            <w:spacing w:val="-4"/>
                          </w:rPr>
                          <w:t xml:space="preserve"> </w:t>
                        </w:r>
                        <w:r>
                          <w:rPr>
                            <w:color w:val="231F20"/>
                          </w:rPr>
                          <w:t>the</w:t>
                        </w:r>
                        <w:r>
                          <w:rPr>
                            <w:color w:val="231F20"/>
                            <w:spacing w:val="-4"/>
                          </w:rPr>
                          <w:t xml:space="preserve"> </w:t>
                        </w:r>
                        <w:r>
                          <w:rPr>
                            <w:color w:val="231F20"/>
                          </w:rPr>
                          <w:t xml:space="preserve">problem </w:t>
                        </w:r>
                        <w:r>
                          <w:rPr>
                            <w:color w:val="231F20"/>
                            <w:spacing w:val="-2"/>
                            <w:w w:val="105%"/>
                          </w:rPr>
                          <w:t>would</w:t>
                        </w:r>
                        <w:r>
                          <w:rPr>
                            <w:color w:val="231F20"/>
                            <w:spacing w:val="-12"/>
                            <w:w w:val="105%"/>
                          </w:rPr>
                          <w:t xml:space="preserve"> </w:t>
                        </w:r>
                        <w:r>
                          <w:rPr>
                            <w:color w:val="231F20"/>
                            <w:spacing w:val="-2"/>
                            <w:w w:val="105%"/>
                          </w:rPr>
                          <w:t>hardly</w:t>
                        </w:r>
                        <w:r>
                          <w:rPr>
                            <w:color w:val="231F20"/>
                            <w:spacing w:val="-11"/>
                            <w:w w:val="105%"/>
                          </w:rPr>
                          <w:t xml:space="preserve"> </w:t>
                        </w:r>
                        <w:r>
                          <w:rPr>
                            <w:color w:val="231F20"/>
                            <w:spacing w:val="-2"/>
                            <w:w w:val="105%"/>
                          </w:rPr>
                          <w:t>be</w:t>
                        </w:r>
                        <w:r>
                          <w:rPr>
                            <w:color w:val="231F20"/>
                            <w:spacing w:val="-11"/>
                            <w:w w:val="105%"/>
                          </w:rPr>
                          <w:t xml:space="preserve"> </w:t>
                        </w:r>
                        <w:r>
                          <w:rPr>
                            <w:color w:val="231F20"/>
                            <w:spacing w:val="-2"/>
                            <w:w w:val="105%"/>
                          </w:rPr>
                          <w:t>scratched.</w:t>
                        </w:r>
                        <w:r>
                          <w:rPr>
                            <w:color w:val="231F20"/>
                            <w:spacing w:val="18"/>
                            <w:w w:val="105%"/>
                          </w:rPr>
                          <w:t xml:space="preserve"> </w:t>
                        </w:r>
                        <w:r>
                          <w:rPr>
                            <w:color w:val="231F20"/>
                            <w:spacing w:val="-2"/>
                            <w:w w:val="105%"/>
                          </w:rPr>
                          <w:t>Those</w:t>
                        </w:r>
                        <w:r>
                          <w:rPr>
                            <w:color w:val="231F20"/>
                            <w:spacing w:val="-11"/>
                            <w:w w:val="105%"/>
                          </w:rPr>
                          <w:t xml:space="preserve"> </w:t>
                        </w:r>
                        <w:r>
                          <w:rPr>
                            <w:color w:val="231F20"/>
                            <w:spacing w:val="-2"/>
                            <w:w w:val="105%"/>
                          </w:rPr>
                          <w:t>of</w:t>
                        </w:r>
                        <w:r>
                          <w:rPr>
                            <w:color w:val="231F20"/>
                            <w:spacing w:val="-12"/>
                            <w:w w:val="105%"/>
                          </w:rPr>
                          <w:t xml:space="preserve"> </w:t>
                        </w:r>
                        <w:r>
                          <w:rPr>
                            <w:color w:val="231F20"/>
                            <w:spacing w:val="-2"/>
                            <w:w w:val="105%"/>
                          </w:rPr>
                          <w:t>us</w:t>
                        </w:r>
                        <w:r>
                          <w:rPr>
                            <w:color w:val="231F20"/>
                            <w:spacing w:val="-11"/>
                            <w:w w:val="105%"/>
                          </w:rPr>
                          <w:t xml:space="preserve"> </w:t>
                        </w:r>
                        <w:r>
                          <w:rPr>
                            <w:color w:val="231F20"/>
                            <w:spacing w:val="-2"/>
                            <w:w w:val="105%"/>
                          </w:rPr>
                          <w:t>who</w:t>
                        </w:r>
                        <w:r>
                          <w:rPr>
                            <w:color w:val="231F20"/>
                            <w:spacing w:val="-11"/>
                            <w:w w:val="105%"/>
                          </w:rPr>
                          <w:t xml:space="preserve"> </w:t>
                        </w:r>
                        <w:r>
                          <w:rPr>
                            <w:color w:val="231F20"/>
                            <w:spacing w:val="-2"/>
                            <w:w w:val="105%"/>
                          </w:rPr>
                          <w:t>live</w:t>
                        </w:r>
                        <w:r>
                          <w:rPr>
                            <w:color w:val="231F20"/>
                            <w:spacing w:val="-11"/>
                            <w:w w:val="105%"/>
                          </w:rPr>
                          <w:t xml:space="preserve"> </w:t>
                        </w:r>
                        <w:r>
                          <w:rPr>
                            <w:color w:val="231F20"/>
                            <w:spacing w:val="-2"/>
                            <w:w w:val="105%"/>
                          </w:rPr>
                          <w:t>in</w:t>
                        </w:r>
                        <w:r>
                          <w:rPr>
                            <w:color w:val="231F20"/>
                            <w:spacing w:val="-12"/>
                            <w:w w:val="105%"/>
                          </w:rPr>
                          <w:t xml:space="preserve"> </w:t>
                        </w:r>
                        <w:r>
                          <w:rPr>
                            <w:color w:val="231F20"/>
                            <w:spacing w:val="-2"/>
                            <w:w w:val="105%"/>
                          </w:rPr>
                          <w:t xml:space="preserve">large </w:t>
                        </w:r>
                        <w:r>
                          <w:rPr>
                            <w:color w:val="231F20"/>
                          </w:rPr>
                          <w:t>cities</w:t>
                        </w:r>
                        <w:r>
                          <w:rPr>
                            <w:color w:val="231F20"/>
                            <w:spacing w:val="-16"/>
                          </w:rPr>
                          <w:t xml:space="preserve"> </w:t>
                        </w:r>
                        <w:r>
                          <w:rPr>
                            <w:color w:val="231F20"/>
                          </w:rPr>
                          <w:t>are</w:t>
                        </w:r>
                        <w:r>
                          <w:rPr>
                            <w:color w:val="231F20"/>
                            <w:spacing w:val="-16"/>
                          </w:rPr>
                          <w:t xml:space="preserve"> </w:t>
                        </w:r>
                        <w:r>
                          <w:rPr>
                            <w:color w:val="231F20"/>
                          </w:rPr>
                          <w:t>overcome</w:t>
                        </w:r>
                        <w:r>
                          <w:rPr>
                            <w:color w:val="231F20"/>
                            <w:spacing w:val="-17"/>
                          </w:rPr>
                          <w:t xml:space="preserve"> </w:t>
                        </w:r>
                        <w:r>
                          <w:rPr>
                            <w:color w:val="231F20"/>
                          </w:rPr>
                          <w:t>by</w:t>
                        </w:r>
                        <w:r>
                          <w:rPr>
                            <w:color w:val="231F20"/>
                            <w:spacing w:val="-17"/>
                          </w:rPr>
                          <w:t xml:space="preserve"> </w:t>
                        </w:r>
                        <w:r>
                          <w:rPr>
                            <w:color w:val="231F20"/>
                          </w:rPr>
                          <w:t>the</w:t>
                        </w:r>
                        <w:r>
                          <w:rPr>
                            <w:color w:val="231F20"/>
                            <w:spacing w:val="-16"/>
                          </w:rPr>
                          <w:t xml:space="preserve"> </w:t>
                        </w:r>
                        <w:r>
                          <w:rPr>
                            <w:color w:val="231F20"/>
                          </w:rPr>
                          <w:t>reflection</w:t>
                        </w:r>
                        <w:r>
                          <w:rPr>
                            <w:color w:val="231F20"/>
                            <w:spacing w:val="-17"/>
                          </w:rPr>
                          <w:t xml:space="preserve"> </w:t>
                        </w:r>
                        <w:r>
                          <w:rPr>
                            <w:color w:val="231F20"/>
                          </w:rPr>
                          <w:t>that</w:t>
                        </w:r>
                        <w:r>
                          <w:rPr>
                            <w:color w:val="231F20"/>
                            <w:spacing w:val="-16"/>
                          </w:rPr>
                          <w:t xml:space="preserve"> </w:t>
                        </w:r>
                        <w:r>
                          <w:rPr>
                            <w:color w:val="231F20"/>
                          </w:rPr>
                          <w:t>close</w:t>
                        </w:r>
                        <w:r>
                          <w:rPr>
                            <w:color w:val="231F20"/>
                            <w:spacing w:val="-16"/>
                          </w:rPr>
                          <w:t xml:space="preserve"> </w:t>
                        </w:r>
                        <w:r>
                          <w:rPr>
                            <w:color w:val="231F20"/>
                          </w:rPr>
                          <w:t>by</w:t>
                        </w:r>
                        <w:r>
                          <w:rPr>
                            <w:color w:val="231F20"/>
                            <w:spacing w:val="-17"/>
                          </w:rPr>
                          <w:t xml:space="preserve"> </w:t>
                        </w:r>
                        <w:r>
                          <w:rPr>
                            <w:color w:val="231F20"/>
                          </w:rPr>
                          <w:t>hundreds are</w:t>
                        </w:r>
                        <w:r>
                          <w:rPr>
                            <w:color w:val="231F20"/>
                            <w:spacing w:val="-12"/>
                          </w:rPr>
                          <w:t xml:space="preserve"> </w:t>
                        </w:r>
                        <w:r>
                          <w:rPr>
                            <w:color w:val="231F20"/>
                          </w:rPr>
                          <w:t>dropping</w:t>
                        </w:r>
                        <w:r>
                          <w:rPr>
                            <w:color w:val="231F20"/>
                            <w:spacing w:val="-13"/>
                          </w:rPr>
                          <w:t xml:space="preserve"> </w:t>
                        </w:r>
                        <w:r>
                          <w:rPr>
                            <w:color w:val="231F20"/>
                          </w:rPr>
                          <w:t>into</w:t>
                        </w:r>
                        <w:r>
                          <w:rPr>
                            <w:color w:val="231F20"/>
                            <w:spacing w:val="-12"/>
                          </w:rPr>
                          <w:t xml:space="preserve"> </w:t>
                        </w:r>
                        <w:r>
                          <w:rPr>
                            <w:color w:val="231F20"/>
                          </w:rPr>
                          <w:t>oblivion</w:t>
                        </w:r>
                        <w:r>
                          <w:rPr>
                            <w:color w:val="231F20"/>
                            <w:spacing w:val="-13"/>
                          </w:rPr>
                          <w:t xml:space="preserve"> </w:t>
                        </w:r>
                        <w:r>
                          <w:rPr>
                            <w:color w:val="231F20"/>
                          </w:rPr>
                          <w:t>every</w:t>
                        </w:r>
                        <w:r>
                          <w:rPr>
                            <w:color w:val="231F20"/>
                            <w:spacing w:val="-12"/>
                          </w:rPr>
                          <w:t xml:space="preserve"> </w:t>
                        </w:r>
                        <w:r>
                          <w:rPr>
                            <w:color w:val="231F20"/>
                          </w:rPr>
                          <w:t>day.</w:t>
                        </w:r>
                        <w:r>
                          <w:rPr>
                            <w:color w:val="231F20"/>
                            <w:spacing w:val="23"/>
                          </w:rPr>
                          <w:t xml:space="preserve"> </w:t>
                        </w:r>
                        <w:r>
                          <w:rPr>
                            <w:color w:val="231F20"/>
                          </w:rPr>
                          <w:t>Many</w:t>
                        </w:r>
                        <w:r>
                          <w:rPr>
                            <w:color w:val="231F20"/>
                            <w:spacing w:val="-12"/>
                          </w:rPr>
                          <w:t xml:space="preserve"> </w:t>
                        </w:r>
                        <w:r>
                          <w:rPr>
                            <w:color w:val="231F20"/>
                          </w:rPr>
                          <w:t>could</w:t>
                        </w:r>
                        <w:r>
                          <w:rPr>
                            <w:color w:val="231F20"/>
                            <w:spacing w:val="-13"/>
                          </w:rPr>
                          <w:t xml:space="preserve"> </w:t>
                        </w:r>
                        <w:r>
                          <w:rPr>
                            <w:color w:val="231F20"/>
                          </w:rPr>
                          <w:t xml:space="preserve">recover </w:t>
                        </w:r>
                        <w:r>
                          <w:rPr>
                            <w:color w:val="231F20"/>
                            <w:w w:val="105%"/>
                          </w:rPr>
                          <w:t>if</w:t>
                        </w:r>
                        <w:r>
                          <w:rPr>
                            <w:color w:val="231F20"/>
                            <w:spacing w:val="-10"/>
                            <w:w w:val="105%"/>
                          </w:rPr>
                          <w:t xml:space="preserve"> </w:t>
                        </w:r>
                        <w:r>
                          <w:rPr>
                            <w:color w:val="231F20"/>
                            <w:w w:val="105%"/>
                          </w:rPr>
                          <w:t>they</w:t>
                        </w:r>
                        <w:r>
                          <w:rPr>
                            <w:color w:val="231F20"/>
                            <w:spacing w:val="-10"/>
                            <w:w w:val="105%"/>
                          </w:rPr>
                          <w:t xml:space="preserve"> </w:t>
                        </w:r>
                        <w:r>
                          <w:rPr>
                            <w:color w:val="231F20"/>
                            <w:w w:val="105%"/>
                          </w:rPr>
                          <w:t>had</w:t>
                        </w:r>
                        <w:r>
                          <w:rPr>
                            <w:color w:val="231F20"/>
                            <w:spacing w:val="-10"/>
                            <w:w w:val="105%"/>
                          </w:rPr>
                          <w:t xml:space="preserve"> </w:t>
                        </w:r>
                        <w:r>
                          <w:rPr>
                            <w:color w:val="231F20"/>
                            <w:w w:val="105%"/>
                          </w:rPr>
                          <w:t>the</w:t>
                        </w:r>
                        <w:r>
                          <w:rPr>
                            <w:color w:val="231F20"/>
                            <w:spacing w:val="-10"/>
                            <w:w w:val="105%"/>
                          </w:rPr>
                          <w:t xml:space="preserve"> </w:t>
                        </w:r>
                        <w:r>
                          <w:rPr>
                            <w:color w:val="231F20"/>
                            <w:w w:val="105%"/>
                          </w:rPr>
                          <w:t>opportunity</w:t>
                        </w:r>
                        <w:r>
                          <w:rPr>
                            <w:color w:val="231F20"/>
                            <w:spacing w:val="-10"/>
                            <w:w w:val="105%"/>
                          </w:rPr>
                          <w:t xml:space="preserve"> </w:t>
                        </w:r>
                        <w:r>
                          <w:rPr>
                            <w:color w:val="231F20"/>
                            <w:w w:val="105%"/>
                          </w:rPr>
                          <w:t>we</w:t>
                        </w:r>
                        <w:r>
                          <w:rPr>
                            <w:color w:val="231F20"/>
                            <w:spacing w:val="-10"/>
                            <w:w w:val="105%"/>
                          </w:rPr>
                          <w:t xml:space="preserve"> </w:t>
                        </w:r>
                        <w:r>
                          <w:rPr>
                            <w:color w:val="231F20"/>
                            <w:w w:val="105%"/>
                          </w:rPr>
                          <w:t>have</w:t>
                        </w:r>
                        <w:r>
                          <w:rPr>
                            <w:color w:val="231F20"/>
                            <w:spacing w:val="-9"/>
                            <w:w w:val="105%"/>
                          </w:rPr>
                          <w:t xml:space="preserve"> </w:t>
                        </w:r>
                        <w:r>
                          <w:rPr>
                            <w:color w:val="231F20"/>
                            <w:w w:val="105%"/>
                          </w:rPr>
                          <w:t>enjoyed.</w:t>
                        </w:r>
                        <w:r>
                          <w:rPr>
                            <w:color w:val="231F20"/>
                            <w:spacing w:val="28"/>
                            <w:w w:val="105%"/>
                          </w:rPr>
                          <w:t xml:space="preserve"> </w:t>
                        </w:r>
                        <w:r>
                          <w:rPr>
                            <w:color w:val="231F20"/>
                            <w:w w:val="105%"/>
                          </w:rPr>
                          <w:t>How</w:t>
                        </w:r>
                        <w:r>
                          <w:rPr>
                            <w:color w:val="231F20"/>
                            <w:spacing w:val="-10"/>
                            <w:w w:val="105%"/>
                          </w:rPr>
                          <w:t xml:space="preserve"> </w:t>
                        </w:r>
                        <w:r>
                          <w:rPr>
                            <w:color w:val="231F20"/>
                            <w:spacing w:val="-4"/>
                            <w:w w:val="105%"/>
                          </w:rPr>
                          <w:t>then</w:t>
                        </w:r>
                      </w:p>
                      <w:p w14:paraId="64D6946B" w14:textId="77777777" w:rsidR="00000000" w:rsidRDefault="00000000">
                        <w:pPr>
                          <w:pStyle w:val="BodyText"/>
                          <w:kinsoku w:val="0"/>
                          <w:overflowPunct w:val="0"/>
                          <w:spacing w:line="9.45pt" w:lineRule="exact"/>
                          <w:ind w:end="0pt" w:firstLine="0pt"/>
                          <w:rPr>
                            <w:color w:val="231F20"/>
                            <w:spacing w:val="-5"/>
                          </w:rPr>
                        </w:pPr>
                        <w:r>
                          <w:rPr>
                            <w:color w:val="231F20"/>
                          </w:rPr>
                          <w:t>shall</w:t>
                        </w:r>
                        <w:r>
                          <w:rPr>
                            <w:color w:val="231F20"/>
                            <w:spacing w:val="-10"/>
                          </w:rPr>
                          <w:t xml:space="preserve"> </w:t>
                        </w:r>
                        <w:r>
                          <w:rPr>
                            <w:color w:val="231F20"/>
                          </w:rPr>
                          <w:t>we</w:t>
                        </w:r>
                        <w:r>
                          <w:rPr>
                            <w:color w:val="231F20"/>
                            <w:spacing w:val="-9"/>
                          </w:rPr>
                          <w:t xml:space="preserve"> </w:t>
                        </w:r>
                        <w:r>
                          <w:rPr>
                            <w:color w:val="231F20"/>
                          </w:rPr>
                          <w:t>present</w:t>
                        </w:r>
                        <w:r>
                          <w:rPr>
                            <w:color w:val="231F20"/>
                            <w:spacing w:val="-9"/>
                          </w:rPr>
                          <w:t xml:space="preserve"> </w:t>
                        </w:r>
                        <w:r>
                          <w:rPr>
                            <w:color w:val="231F20"/>
                          </w:rPr>
                          <w:t>that</w:t>
                        </w:r>
                        <w:r>
                          <w:rPr>
                            <w:color w:val="231F20"/>
                            <w:spacing w:val="-10"/>
                          </w:rPr>
                          <w:t xml:space="preserve"> </w:t>
                        </w:r>
                        <w:r>
                          <w:rPr>
                            <w:color w:val="231F20"/>
                          </w:rPr>
                          <w:t>which</w:t>
                        </w:r>
                        <w:r>
                          <w:rPr>
                            <w:color w:val="231F20"/>
                            <w:spacing w:val="-9"/>
                          </w:rPr>
                          <w:t xml:space="preserve"> </w:t>
                        </w:r>
                        <w:r>
                          <w:rPr>
                            <w:color w:val="231F20"/>
                          </w:rPr>
                          <w:t>has</w:t>
                        </w:r>
                        <w:r>
                          <w:rPr>
                            <w:color w:val="231F20"/>
                            <w:spacing w:val="-9"/>
                          </w:rPr>
                          <w:t xml:space="preserve"> </w:t>
                        </w:r>
                        <w:r>
                          <w:rPr>
                            <w:color w:val="231F20"/>
                          </w:rPr>
                          <w:t>been</w:t>
                        </w:r>
                        <w:r>
                          <w:rPr>
                            <w:color w:val="231F20"/>
                            <w:spacing w:val="-9"/>
                          </w:rPr>
                          <w:t xml:space="preserve"> </w:t>
                        </w:r>
                        <w:r>
                          <w:rPr>
                            <w:color w:val="231F20"/>
                          </w:rPr>
                          <w:t>so</w:t>
                        </w:r>
                        <w:r>
                          <w:rPr>
                            <w:color w:val="231F20"/>
                            <w:spacing w:val="-10"/>
                          </w:rPr>
                          <w:t xml:space="preserve"> </w:t>
                        </w:r>
                        <w:r>
                          <w:rPr>
                            <w:color w:val="231F20"/>
                          </w:rPr>
                          <w:t>freely</w:t>
                        </w:r>
                        <w:r>
                          <w:rPr>
                            <w:color w:val="231F20"/>
                            <w:spacing w:val="-9"/>
                          </w:rPr>
                          <w:t xml:space="preserve"> </w:t>
                        </w:r>
                        <w:r>
                          <w:rPr>
                            <w:color w:val="231F20"/>
                          </w:rPr>
                          <w:t>given</w:t>
                        </w:r>
                        <w:r>
                          <w:rPr>
                            <w:color w:val="231F20"/>
                            <w:spacing w:val="-9"/>
                          </w:rPr>
                          <w:t xml:space="preserve"> </w:t>
                        </w:r>
                        <w:r>
                          <w:rPr>
                            <w:color w:val="231F20"/>
                            <w:spacing w:val="-5"/>
                          </w:rPr>
                          <w:t>us?</w:t>
                        </w:r>
                      </w:p>
                      <w:p w14:paraId="1708C116" w14:textId="77777777" w:rsidR="00000000" w:rsidRDefault="00000000">
                        <w:pPr>
                          <w:pStyle w:val="BodyText"/>
                          <w:kinsoku w:val="0"/>
                          <w:overflowPunct w:val="0"/>
                          <w:spacing w:before="0.65pt" w:line="13.05pt" w:lineRule="auto"/>
                          <w:ind w:end="1.30pt"/>
                          <w:rPr>
                            <w:color w:val="231F20"/>
                            <w:w w:val="105%"/>
                          </w:rPr>
                        </w:pPr>
                        <w:r>
                          <w:rPr>
                            <w:color w:val="231F20"/>
                            <w:spacing w:val="-2"/>
                          </w:rPr>
                          <w:t>We</w:t>
                        </w:r>
                        <w:r>
                          <w:rPr>
                            <w:color w:val="231F20"/>
                            <w:spacing w:val="-9"/>
                          </w:rPr>
                          <w:t xml:space="preserve"> </w:t>
                        </w:r>
                        <w:r>
                          <w:rPr>
                            <w:color w:val="231F20"/>
                            <w:spacing w:val="-2"/>
                          </w:rPr>
                          <w:t>have</w:t>
                        </w:r>
                        <w:r>
                          <w:rPr>
                            <w:color w:val="231F20"/>
                            <w:spacing w:val="-9"/>
                          </w:rPr>
                          <w:t xml:space="preserve"> </w:t>
                        </w:r>
                        <w:r>
                          <w:rPr>
                            <w:color w:val="231F20"/>
                            <w:spacing w:val="-2"/>
                          </w:rPr>
                          <w:t>concluded</w:t>
                        </w:r>
                        <w:r>
                          <w:rPr>
                            <w:color w:val="231F20"/>
                            <w:spacing w:val="-9"/>
                          </w:rPr>
                          <w:t xml:space="preserve"> </w:t>
                        </w:r>
                        <w:r>
                          <w:rPr>
                            <w:color w:val="231F20"/>
                            <w:spacing w:val="-2"/>
                          </w:rPr>
                          <w:t>to</w:t>
                        </w:r>
                        <w:r>
                          <w:rPr>
                            <w:color w:val="231F20"/>
                            <w:spacing w:val="-9"/>
                          </w:rPr>
                          <w:t xml:space="preserve"> </w:t>
                        </w:r>
                        <w:r>
                          <w:rPr>
                            <w:color w:val="231F20"/>
                            <w:spacing w:val="-2"/>
                          </w:rPr>
                          <w:t>publish</w:t>
                        </w:r>
                        <w:r>
                          <w:rPr>
                            <w:color w:val="231F20"/>
                            <w:spacing w:val="-9"/>
                          </w:rPr>
                          <w:t xml:space="preserve"> </w:t>
                        </w:r>
                        <w:r>
                          <w:rPr>
                            <w:color w:val="231F20"/>
                            <w:spacing w:val="-2"/>
                          </w:rPr>
                          <w:t>an</w:t>
                        </w:r>
                        <w:r>
                          <w:rPr>
                            <w:color w:val="231F20"/>
                            <w:spacing w:val="-9"/>
                          </w:rPr>
                          <w:t xml:space="preserve"> </w:t>
                        </w:r>
                        <w:r>
                          <w:rPr>
                            <w:color w:val="231F20"/>
                            <w:spacing w:val="-2"/>
                          </w:rPr>
                          <w:t>anonymous</w:t>
                        </w:r>
                        <w:r>
                          <w:rPr>
                            <w:color w:val="231F20"/>
                            <w:spacing w:val="-9"/>
                          </w:rPr>
                          <w:t xml:space="preserve"> </w:t>
                        </w:r>
                        <w:r>
                          <w:rPr>
                            <w:color w:val="231F20"/>
                            <w:spacing w:val="-2"/>
                          </w:rPr>
                          <w:t>volume</w:t>
                        </w:r>
                        <w:r>
                          <w:rPr>
                            <w:color w:val="231F20"/>
                            <w:spacing w:val="-9"/>
                          </w:rPr>
                          <w:t xml:space="preserve"> </w:t>
                        </w:r>
                        <w:r>
                          <w:rPr>
                            <w:color w:val="231F20"/>
                            <w:spacing w:val="-2"/>
                          </w:rPr>
                          <w:t xml:space="preserve">set- </w:t>
                        </w:r>
                        <w:r>
                          <w:rPr>
                            <w:color w:val="231F20"/>
                            <w:w w:val="105%"/>
                          </w:rPr>
                          <w:t>ting</w:t>
                        </w:r>
                        <w:r>
                          <w:rPr>
                            <w:color w:val="231F20"/>
                            <w:spacing w:val="-12"/>
                            <w:w w:val="105%"/>
                          </w:rPr>
                          <w:t xml:space="preserve"> </w:t>
                        </w:r>
                        <w:r>
                          <w:rPr>
                            <w:color w:val="231F20"/>
                            <w:w w:val="105%"/>
                          </w:rPr>
                          <w:t>forth</w:t>
                        </w:r>
                        <w:r>
                          <w:rPr>
                            <w:color w:val="231F20"/>
                            <w:spacing w:val="-12"/>
                            <w:w w:val="105%"/>
                          </w:rPr>
                          <w:t xml:space="preserve"> </w:t>
                        </w:r>
                        <w:r>
                          <w:rPr>
                            <w:color w:val="231F20"/>
                            <w:w w:val="105%"/>
                          </w:rPr>
                          <w:t>the</w:t>
                        </w:r>
                        <w:r>
                          <w:rPr>
                            <w:color w:val="231F20"/>
                            <w:spacing w:val="-12"/>
                            <w:w w:val="105%"/>
                          </w:rPr>
                          <w:t xml:space="preserve"> </w:t>
                        </w:r>
                        <w:r>
                          <w:rPr>
                            <w:color w:val="231F20"/>
                            <w:w w:val="105%"/>
                          </w:rPr>
                          <w:t>problem</w:t>
                        </w:r>
                        <w:r>
                          <w:rPr>
                            <w:color w:val="231F20"/>
                            <w:spacing w:val="-12"/>
                            <w:w w:val="105%"/>
                          </w:rPr>
                          <w:t xml:space="preserve"> </w:t>
                        </w:r>
                        <w:r>
                          <w:rPr>
                            <w:color w:val="231F20"/>
                            <w:w w:val="105%"/>
                          </w:rPr>
                          <w:t>as</w:t>
                        </w:r>
                        <w:r>
                          <w:rPr>
                            <w:color w:val="231F20"/>
                            <w:spacing w:val="-12"/>
                            <w:w w:val="105%"/>
                          </w:rPr>
                          <w:t xml:space="preserve"> </w:t>
                        </w:r>
                        <w:r>
                          <w:rPr>
                            <w:color w:val="231F20"/>
                            <w:w w:val="105%"/>
                          </w:rPr>
                          <w:t>we</w:t>
                        </w:r>
                        <w:r>
                          <w:rPr>
                            <w:color w:val="231F20"/>
                            <w:spacing w:val="-11"/>
                            <w:w w:val="105%"/>
                          </w:rPr>
                          <w:t xml:space="preserve"> </w:t>
                        </w:r>
                        <w:r>
                          <w:rPr>
                            <w:color w:val="231F20"/>
                            <w:w w:val="105%"/>
                          </w:rPr>
                          <w:t>see</w:t>
                        </w:r>
                        <w:r>
                          <w:rPr>
                            <w:color w:val="231F20"/>
                            <w:spacing w:val="-12"/>
                            <w:w w:val="105%"/>
                          </w:rPr>
                          <w:t xml:space="preserve"> </w:t>
                        </w:r>
                        <w:r>
                          <w:rPr>
                            <w:color w:val="231F20"/>
                            <w:w w:val="105%"/>
                          </w:rPr>
                          <w:t>it.</w:t>
                        </w:r>
                        <w:r>
                          <w:rPr>
                            <w:color w:val="231F20"/>
                            <w:spacing w:val="-12"/>
                            <w:w w:val="105%"/>
                          </w:rPr>
                          <w:t xml:space="preserve"> </w:t>
                        </w:r>
                        <w:r>
                          <w:rPr>
                            <w:color w:val="231F20"/>
                            <w:w w:val="105%"/>
                          </w:rPr>
                          <w:t>We</w:t>
                        </w:r>
                        <w:r>
                          <w:rPr>
                            <w:color w:val="231F20"/>
                            <w:spacing w:val="-12"/>
                            <w:w w:val="105%"/>
                          </w:rPr>
                          <w:t xml:space="preserve"> </w:t>
                        </w:r>
                        <w:r>
                          <w:rPr>
                            <w:color w:val="231F20"/>
                            <w:w w:val="105%"/>
                          </w:rPr>
                          <w:t>shall</w:t>
                        </w:r>
                        <w:r>
                          <w:rPr>
                            <w:color w:val="231F20"/>
                            <w:spacing w:val="-12"/>
                            <w:w w:val="105%"/>
                          </w:rPr>
                          <w:t xml:space="preserve"> </w:t>
                        </w:r>
                        <w:r>
                          <w:rPr>
                            <w:color w:val="231F20"/>
                            <w:w w:val="105%"/>
                          </w:rPr>
                          <w:t>bring</w:t>
                        </w:r>
                        <w:r>
                          <w:rPr>
                            <w:color w:val="231F20"/>
                            <w:spacing w:val="-11"/>
                            <w:w w:val="105%"/>
                          </w:rPr>
                          <w:t xml:space="preserve"> </w:t>
                        </w:r>
                        <w:r>
                          <w:rPr>
                            <w:color w:val="231F20"/>
                            <w:w w:val="105%"/>
                          </w:rPr>
                          <w:t>to</w:t>
                        </w:r>
                        <w:r>
                          <w:rPr>
                            <w:color w:val="231F20"/>
                            <w:spacing w:val="-12"/>
                            <w:w w:val="105%"/>
                          </w:rPr>
                          <w:t xml:space="preserve"> </w:t>
                        </w:r>
                        <w:r>
                          <w:rPr>
                            <w:color w:val="231F20"/>
                            <w:w w:val="105%"/>
                          </w:rPr>
                          <w:t xml:space="preserve">the </w:t>
                        </w:r>
                        <w:r>
                          <w:rPr>
                            <w:color w:val="231F20"/>
                            <w:spacing w:val="-2"/>
                          </w:rPr>
                          <w:t>task</w:t>
                        </w:r>
                        <w:r>
                          <w:rPr>
                            <w:color w:val="231F20"/>
                            <w:spacing w:val="-9"/>
                          </w:rPr>
                          <w:t xml:space="preserve"> </w:t>
                        </w:r>
                        <w:r>
                          <w:rPr>
                            <w:color w:val="231F20"/>
                            <w:spacing w:val="-2"/>
                          </w:rPr>
                          <w:t>our</w:t>
                        </w:r>
                        <w:r>
                          <w:rPr>
                            <w:color w:val="231F20"/>
                            <w:spacing w:val="-9"/>
                          </w:rPr>
                          <w:t xml:space="preserve"> </w:t>
                        </w:r>
                        <w:r>
                          <w:rPr>
                            <w:color w:val="231F20"/>
                            <w:spacing w:val="-2"/>
                          </w:rPr>
                          <w:t>combined</w:t>
                        </w:r>
                        <w:r>
                          <w:rPr>
                            <w:color w:val="231F20"/>
                            <w:spacing w:val="-9"/>
                          </w:rPr>
                          <w:t xml:space="preserve"> </w:t>
                        </w:r>
                        <w:r>
                          <w:rPr>
                            <w:color w:val="231F20"/>
                            <w:spacing w:val="-2"/>
                          </w:rPr>
                          <w:t>experience</w:t>
                        </w:r>
                        <w:r>
                          <w:rPr>
                            <w:color w:val="231F20"/>
                            <w:spacing w:val="-9"/>
                          </w:rPr>
                          <w:t xml:space="preserve"> </w:t>
                        </w:r>
                        <w:r>
                          <w:rPr>
                            <w:color w:val="231F20"/>
                            <w:spacing w:val="-2"/>
                          </w:rPr>
                          <w:t>and</w:t>
                        </w:r>
                        <w:r>
                          <w:rPr>
                            <w:color w:val="231F20"/>
                            <w:spacing w:val="-9"/>
                          </w:rPr>
                          <w:t xml:space="preserve"> </w:t>
                        </w:r>
                        <w:r>
                          <w:rPr>
                            <w:color w:val="231F20"/>
                            <w:spacing w:val="-2"/>
                          </w:rPr>
                          <w:t>knowledge.</w:t>
                        </w:r>
                        <w:r>
                          <w:rPr>
                            <w:color w:val="231F20"/>
                            <w:spacing w:val="32"/>
                          </w:rPr>
                          <w:t xml:space="preserve"> </w:t>
                        </w:r>
                        <w:r>
                          <w:rPr>
                            <w:color w:val="231F20"/>
                            <w:spacing w:val="-2"/>
                          </w:rPr>
                          <w:t>This</w:t>
                        </w:r>
                        <w:r>
                          <w:rPr>
                            <w:color w:val="231F20"/>
                            <w:spacing w:val="-9"/>
                          </w:rPr>
                          <w:t xml:space="preserve"> </w:t>
                        </w:r>
                        <w:r>
                          <w:rPr>
                            <w:color w:val="231F20"/>
                            <w:spacing w:val="-2"/>
                          </w:rPr>
                          <w:t xml:space="preserve">should </w:t>
                        </w:r>
                        <w:r>
                          <w:rPr>
                            <w:color w:val="231F20"/>
                            <w:spacing w:val="-4"/>
                          </w:rPr>
                          <w:t>suggest</w:t>
                        </w:r>
                        <w:r>
                          <w:rPr>
                            <w:color w:val="231F20"/>
                            <w:spacing w:val="-8"/>
                          </w:rPr>
                          <w:t xml:space="preserve"> </w:t>
                        </w:r>
                        <w:r>
                          <w:rPr>
                            <w:color w:val="231F20"/>
                            <w:spacing w:val="-4"/>
                          </w:rPr>
                          <w:t>a</w:t>
                        </w:r>
                        <w:r>
                          <w:rPr>
                            <w:color w:val="231F20"/>
                            <w:spacing w:val="-7"/>
                          </w:rPr>
                          <w:t xml:space="preserve"> </w:t>
                        </w:r>
                        <w:r>
                          <w:rPr>
                            <w:color w:val="231F20"/>
                            <w:spacing w:val="-4"/>
                          </w:rPr>
                          <w:t>useful</w:t>
                        </w:r>
                        <w:r>
                          <w:rPr>
                            <w:color w:val="231F20"/>
                            <w:spacing w:val="-7"/>
                          </w:rPr>
                          <w:t xml:space="preserve"> </w:t>
                        </w:r>
                        <w:r>
                          <w:rPr>
                            <w:color w:val="231F20"/>
                            <w:spacing w:val="-4"/>
                          </w:rPr>
                          <w:t>program</w:t>
                        </w:r>
                        <w:r>
                          <w:rPr>
                            <w:color w:val="231F20"/>
                            <w:spacing w:val="-7"/>
                          </w:rPr>
                          <w:t xml:space="preserve"> </w:t>
                        </w:r>
                        <w:r>
                          <w:rPr>
                            <w:color w:val="231F20"/>
                            <w:spacing w:val="-4"/>
                          </w:rPr>
                          <w:t>for</w:t>
                        </w:r>
                        <w:r>
                          <w:rPr>
                            <w:color w:val="231F20"/>
                            <w:spacing w:val="-8"/>
                          </w:rPr>
                          <w:t xml:space="preserve"> </w:t>
                        </w:r>
                        <w:r>
                          <w:rPr>
                            <w:color w:val="231F20"/>
                            <w:spacing w:val="-4"/>
                          </w:rPr>
                          <w:t>anyone</w:t>
                        </w:r>
                        <w:r>
                          <w:rPr>
                            <w:color w:val="231F20"/>
                            <w:spacing w:val="-7"/>
                          </w:rPr>
                          <w:t xml:space="preserve"> </w:t>
                        </w:r>
                        <w:r>
                          <w:rPr>
                            <w:color w:val="231F20"/>
                            <w:spacing w:val="-4"/>
                          </w:rPr>
                          <w:t>concerned</w:t>
                        </w:r>
                        <w:r>
                          <w:rPr>
                            <w:color w:val="231F20"/>
                            <w:spacing w:val="-7"/>
                          </w:rPr>
                          <w:t xml:space="preserve"> </w:t>
                        </w:r>
                        <w:r>
                          <w:rPr>
                            <w:color w:val="231F20"/>
                            <w:spacing w:val="-4"/>
                          </w:rPr>
                          <w:t>with</w:t>
                        </w:r>
                        <w:r>
                          <w:rPr>
                            <w:color w:val="231F20"/>
                            <w:spacing w:val="-7"/>
                          </w:rPr>
                          <w:t xml:space="preserve"> </w:t>
                        </w:r>
                        <w:r>
                          <w:rPr>
                            <w:color w:val="231F20"/>
                            <w:spacing w:val="-4"/>
                          </w:rPr>
                          <w:t>a</w:t>
                        </w:r>
                        <w:r>
                          <w:rPr>
                            <w:color w:val="231F20"/>
                            <w:spacing w:val="-8"/>
                          </w:rPr>
                          <w:t xml:space="preserve"> </w:t>
                        </w:r>
                        <w:r>
                          <w:rPr>
                            <w:color w:val="231F20"/>
                            <w:spacing w:val="-4"/>
                          </w:rPr>
                          <w:t xml:space="preserve">drink- </w:t>
                        </w:r>
                        <w:r>
                          <w:rPr>
                            <w:color w:val="231F20"/>
                            <w:w w:val="105%"/>
                          </w:rPr>
                          <w:t>ing</w:t>
                        </w:r>
                        <w:r>
                          <w:rPr>
                            <w:color w:val="231F20"/>
                            <w:spacing w:val="-21"/>
                            <w:w w:val="105%"/>
                          </w:rPr>
                          <w:t xml:space="preserve"> </w:t>
                        </w:r>
                        <w:r>
                          <w:rPr>
                            <w:color w:val="231F20"/>
                            <w:w w:val="105%"/>
                          </w:rPr>
                          <w:t>problem.</w:t>
                        </w:r>
                      </w:p>
                      <w:p w14:paraId="45E43844" w14:textId="77777777" w:rsidR="00000000" w:rsidRDefault="00000000">
                        <w:pPr>
                          <w:pStyle w:val="BodyText"/>
                          <w:kinsoku w:val="0"/>
                          <w:overflowPunct w:val="0"/>
                          <w:spacing w:line="13.05pt" w:lineRule="auto"/>
                          <w:rPr>
                            <w:color w:val="231F20"/>
                            <w:spacing w:val="-5"/>
                            <w:w w:val="105%"/>
                          </w:rPr>
                        </w:pPr>
                        <w:r>
                          <w:rPr>
                            <w:color w:val="231F20"/>
                            <w:w w:val="105%"/>
                          </w:rPr>
                          <w:t>Of necessity there will have to be discussion of mat- ters medical, psychiatric, social, and religious.</w:t>
                        </w:r>
                        <w:r>
                          <w:rPr>
                            <w:color w:val="231F20"/>
                            <w:spacing w:val="29"/>
                            <w:w w:val="105%"/>
                          </w:rPr>
                          <w:t xml:space="preserve"> </w:t>
                        </w:r>
                        <w:r>
                          <w:rPr>
                            <w:color w:val="231F20"/>
                            <w:w w:val="105%"/>
                          </w:rPr>
                          <w:t>We are aware that these matters are, from their very nature, controversial.</w:t>
                        </w:r>
                        <w:r>
                          <w:rPr>
                            <w:color w:val="231F20"/>
                            <w:spacing w:val="40"/>
                            <w:w w:val="105%"/>
                          </w:rPr>
                          <w:t xml:space="preserve"> </w:t>
                        </w:r>
                        <w:r>
                          <w:rPr>
                            <w:color w:val="231F20"/>
                            <w:w w:val="105%"/>
                          </w:rPr>
                          <w:t>Nothing would please us so much as to write a book which would contain no basis for conten- tion or argument.</w:t>
                        </w:r>
                        <w:r>
                          <w:rPr>
                            <w:color w:val="231F20"/>
                            <w:spacing w:val="40"/>
                            <w:w w:val="105%"/>
                          </w:rPr>
                          <w:t xml:space="preserve"> </w:t>
                        </w:r>
                        <w:r>
                          <w:rPr>
                            <w:color w:val="231F20"/>
                            <w:w w:val="105%"/>
                          </w:rPr>
                          <w:t>We shall do our utmost to achieve that ideal.</w:t>
                        </w:r>
                        <w:r>
                          <w:rPr>
                            <w:color w:val="231F20"/>
                            <w:spacing w:val="40"/>
                            <w:w w:val="105%"/>
                          </w:rPr>
                          <w:t xml:space="preserve"> </w:t>
                        </w:r>
                        <w:r>
                          <w:rPr>
                            <w:color w:val="231F20"/>
                            <w:w w:val="105%"/>
                          </w:rPr>
                          <w:t>Most of us sense that real tolerance of</w:t>
                        </w:r>
                        <w:r>
                          <w:rPr>
                            <w:color w:val="231F20"/>
                            <w:spacing w:val="80"/>
                            <w:w w:val="105%"/>
                          </w:rPr>
                          <w:t xml:space="preserve"> </w:t>
                        </w:r>
                        <w:r>
                          <w:rPr>
                            <w:color w:val="231F20"/>
                            <w:w w:val="105%"/>
                          </w:rPr>
                          <w:t>other people’s shortcomings and viewpoints and a re- spect</w:t>
                        </w:r>
                        <w:r>
                          <w:rPr>
                            <w:color w:val="231F20"/>
                            <w:spacing w:val="28"/>
                            <w:w w:val="105%"/>
                          </w:rPr>
                          <w:t xml:space="preserve"> </w:t>
                        </w:r>
                        <w:r>
                          <w:rPr>
                            <w:color w:val="231F20"/>
                            <w:w w:val="105%"/>
                          </w:rPr>
                          <w:t>for</w:t>
                        </w:r>
                        <w:r>
                          <w:rPr>
                            <w:color w:val="231F20"/>
                            <w:spacing w:val="29"/>
                            <w:w w:val="105%"/>
                          </w:rPr>
                          <w:t xml:space="preserve"> </w:t>
                        </w:r>
                        <w:r>
                          <w:rPr>
                            <w:color w:val="231F20"/>
                            <w:w w:val="105%"/>
                          </w:rPr>
                          <w:t>their</w:t>
                        </w:r>
                        <w:r>
                          <w:rPr>
                            <w:color w:val="231F20"/>
                            <w:spacing w:val="30"/>
                            <w:w w:val="105%"/>
                          </w:rPr>
                          <w:t xml:space="preserve"> </w:t>
                        </w:r>
                        <w:r>
                          <w:rPr>
                            <w:color w:val="231F20"/>
                            <w:w w:val="105%"/>
                          </w:rPr>
                          <w:t>opinions</w:t>
                        </w:r>
                        <w:r>
                          <w:rPr>
                            <w:color w:val="231F20"/>
                            <w:spacing w:val="30"/>
                            <w:w w:val="105%"/>
                          </w:rPr>
                          <w:t xml:space="preserve"> </w:t>
                        </w:r>
                        <w:r>
                          <w:rPr>
                            <w:color w:val="231F20"/>
                            <w:w w:val="105%"/>
                          </w:rPr>
                          <w:t>are</w:t>
                        </w:r>
                        <w:r>
                          <w:rPr>
                            <w:color w:val="231F20"/>
                            <w:spacing w:val="29"/>
                            <w:w w:val="105%"/>
                          </w:rPr>
                          <w:t xml:space="preserve"> </w:t>
                        </w:r>
                        <w:r>
                          <w:rPr>
                            <w:color w:val="231F20"/>
                            <w:w w:val="105%"/>
                          </w:rPr>
                          <w:t>attitudes</w:t>
                        </w:r>
                        <w:r>
                          <w:rPr>
                            <w:color w:val="231F20"/>
                            <w:spacing w:val="30"/>
                            <w:w w:val="105%"/>
                          </w:rPr>
                          <w:t xml:space="preserve"> </w:t>
                        </w:r>
                        <w:r>
                          <w:rPr>
                            <w:color w:val="231F20"/>
                            <w:w w:val="105%"/>
                          </w:rPr>
                          <w:t>which</w:t>
                        </w:r>
                        <w:r>
                          <w:rPr>
                            <w:color w:val="231F20"/>
                            <w:spacing w:val="28"/>
                            <w:w w:val="105%"/>
                          </w:rPr>
                          <w:t xml:space="preserve"> </w:t>
                        </w:r>
                        <w:r>
                          <w:rPr>
                            <w:color w:val="231F20"/>
                            <w:w w:val="105%"/>
                          </w:rPr>
                          <w:t>make</w:t>
                        </w:r>
                        <w:r>
                          <w:rPr>
                            <w:color w:val="231F20"/>
                            <w:spacing w:val="30"/>
                            <w:w w:val="105%"/>
                          </w:rPr>
                          <w:t xml:space="preserve"> </w:t>
                        </w:r>
                        <w:r>
                          <w:rPr>
                            <w:color w:val="231F20"/>
                            <w:spacing w:val="-5"/>
                            <w:w w:val="105%"/>
                          </w:rPr>
                          <w:t>us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099958FE" w14:textId="7A002C28"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1769856" behindDoc="1" locked="0" layoutInCell="0" allowOverlap="1" wp14:anchorId="37243762" wp14:editId="08C14852">
            <wp:simplePos x="0" y="0"/>
            <wp:positionH relativeFrom="page">
              <wp:posOffset>353060</wp:posOffset>
            </wp:positionH>
            <wp:positionV relativeFrom="page">
              <wp:posOffset>207645</wp:posOffset>
            </wp:positionV>
            <wp:extent cx="152400" cy="138430"/>
            <wp:effectExtent l="0" t="0" r="0" b="0"/>
            <wp:wrapNone/>
            <wp:docPr id="533" name="Text Box 111"/>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5240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0486F488"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20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70880" behindDoc="1" locked="0" layoutInCell="0" allowOverlap="1" wp14:anchorId="036D6FD7" wp14:editId="0A1F3190">
            <wp:simplePos x="0" y="0"/>
            <wp:positionH relativeFrom="page">
              <wp:posOffset>994410</wp:posOffset>
            </wp:positionH>
            <wp:positionV relativeFrom="page">
              <wp:posOffset>207645</wp:posOffset>
            </wp:positionV>
            <wp:extent cx="1410970" cy="138430"/>
            <wp:effectExtent l="0" t="0" r="0" b="0"/>
            <wp:wrapNone/>
            <wp:docPr id="532" name="Text Box 11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41097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1D1BF291"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ALCOHOLICS</w:t>
                        </w:r>
                        <w:r>
                          <w:rPr>
                            <w:color w:val="231F20"/>
                            <w:spacing w:val="53"/>
                            <w:sz w:val="16"/>
                            <w:szCs w:val="16"/>
                          </w:rPr>
                          <w:t xml:space="preserve"> </w:t>
                        </w:r>
                        <w:r>
                          <w:rPr>
                            <w:color w:val="231F20"/>
                            <w:spacing w:val="-2"/>
                            <w:sz w:val="16"/>
                            <w:szCs w:val="16"/>
                          </w:rPr>
                          <w:t>ANONYMOUS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71904" behindDoc="1" locked="0" layoutInCell="0" allowOverlap="1" wp14:anchorId="1868384A" wp14:editId="5CFCE0CD">
            <wp:simplePos x="0" y="0"/>
            <wp:positionH relativeFrom="page">
              <wp:posOffset>353060</wp:posOffset>
            </wp:positionH>
            <wp:positionV relativeFrom="page">
              <wp:posOffset>383540</wp:posOffset>
            </wp:positionV>
            <wp:extent cx="2636520" cy="4424680"/>
            <wp:effectExtent l="0" t="0" r="0" b="0"/>
            <wp:wrapNone/>
            <wp:docPr id="531" name="Text Box 113"/>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36520" cy="4424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1FA5C945" w14:textId="77777777" w:rsidR="00000000" w:rsidRDefault="00000000">
                        <w:pPr>
                          <w:pStyle w:val="BodyText"/>
                          <w:kinsoku w:val="0"/>
                          <w:overflowPunct w:val="0"/>
                          <w:spacing w:before="0.85pt" w:line="12.70pt" w:lineRule="auto"/>
                          <w:ind w:end="1.75pt" w:firstLine="0pt"/>
                          <w:rPr>
                            <w:color w:val="231F20"/>
                            <w:w w:val="105%"/>
                          </w:rPr>
                        </w:pPr>
                        <w:r>
                          <w:rPr>
                            <w:color w:val="231F20"/>
                            <w:spacing w:val="-6"/>
                          </w:rPr>
                          <w:t>more useful</w:t>
                        </w:r>
                        <w:r>
                          <w:rPr>
                            <w:color w:val="231F20"/>
                            <w:spacing w:val="-5"/>
                          </w:rPr>
                          <w:t xml:space="preserve"> </w:t>
                        </w:r>
                        <w:r>
                          <w:rPr>
                            <w:color w:val="231F20"/>
                            <w:spacing w:val="-6"/>
                          </w:rPr>
                          <w:t>to</w:t>
                        </w:r>
                        <w:r>
                          <w:rPr>
                            <w:color w:val="231F20"/>
                            <w:spacing w:val="-5"/>
                          </w:rPr>
                          <w:t xml:space="preserve"> </w:t>
                        </w:r>
                        <w:r>
                          <w:rPr>
                            <w:color w:val="231F20"/>
                            <w:spacing w:val="-6"/>
                          </w:rPr>
                          <w:t>others.</w:t>
                        </w:r>
                        <w:r>
                          <w:rPr>
                            <w:color w:val="231F20"/>
                            <w:spacing w:val="-5"/>
                          </w:rPr>
                          <w:t xml:space="preserve"> </w:t>
                        </w:r>
                        <w:r>
                          <w:rPr>
                            <w:color w:val="231F20"/>
                            <w:spacing w:val="-6"/>
                          </w:rPr>
                          <w:t>Our very</w:t>
                        </w:r>
                        <w:r>
                          <w:rPr>
                            <w:color w:val="231F20"/>
                            <w:spacing w:val="-5"/>
                          </w:rPr>
                          <w:t xml:space="preserve"> </w:t>
                        </w:r>
                        <w:r>
                          <w:rPr>
                            <w:color w:val="231F20"/>
                            <w:spacing w:val="-6"/>
                          </w:rPr>
                          <w:t>lives,</w:t>
                        </w:r>
                        <w:r>
                          <w:rPr>
                            <w:color w:val="231F20"/>
                            <w:spacing w:val="-5"/>
                          </w:rPr>
                          <w:t xml:space="preserve"> </w:t>
                        </w:r>
                        <w:r>
                          <w:rPr>
                            <w:color w:val="231F20"/>
                            <w:spacing w:val="-6"/>
                          </w:rPr>
                          <w:t>as</w:t>
                        </w:r>
                        <w:r>
                          <w:rPr>
                            <w:color w:val="231F20"/>
                            <w:spacing w:val="-5"/>
                          </w:rPr>
                          <w:t xml:space="preserve"> </w:t>
                        </w:r>
                        <w:r>
                          <w:rPr>
                            <w:color w:val="231F20"/>
                            <w:spacing w:val="-6"/>
                          </w:rPr>
                          <w:t>ex-problem drinkers,</w:t>
                        </w:r>
                        <w:r>
                          <w:rPr>
                            <w:color w:val="231F20"/>
                          </w:rPr>
                          <w:t xml:space="preserve"> </w:t>
                        </w:r>
                        <w:r>
                          <w:rPr>
                            <w:color w:val="231F20"/>
                            <w:spacing w:val="-6"/>
                          </w:rPr>
                          <w:t>depend upon</w:t>
                        </w:r>
                        <w:r>
                          <w:rPr>
                            <w:color w:val="231F20"/>
                            <w:spacing w:val="-5"/>
                          </w:rPr>
                          <w:t xml:space="preserve"> </w:t>
                        </w:r>
                        <w:r>
                          <w:rPr>
                            <w:color w:val="231F20"/>
                            <w:spacing w:val="-6"/>
                          </w:rPr>
                          <w:t>our</w:t>
                        </w:r>
                        <w:r>
                          <w:rPr>
                            <w:color w:val="231F20"/>
                            <w:spacing w:val="-5"/>
                          </w:rPr>
                          <w:t xml:space="preserve"> </w:t>
                        </w:r>
                        <w:r>
                          <w:rPr>
                            <w:color w:val="231F20"/>
                            <w:spacing w:val="-6"/>
                          </w:rPr>
                          <w:t>constant</w:t>
                        </w:r>
                        <w:r>
                          <w:rPr>
                            <w:color w:val="231F20"/>
                            <w:spacing w:val="-5"/>
                          </w:rPr>
                          <w:t xml:space="preserve"> </w:t>
                        </w:r>
                        <w:r>
                          <w:rPr>
                            <w:color w:val="231F20"/>
                            <w:spacing w:val="-6"/>
                          </w:rPr>
                          <w:t>thought of</w:t>
                        </w:r>
                        <w:r>
                          <w:rPr>
                            <w:color w:val="231F20"/>
                            <w:spacing w:val="-5"/>
                          </w:rPr>
                          <w:t xml:space="preserve"> </w:t>
                        </w:r>
                        <w:r>
                          <w:rPr>
                            <w:color w:val="231F20"/>
                            <w:spacing w:val="-6"/>
                          </w:rPr>
                          <w:t>others</w:t>
                        </w:r>
                        <w:r>
                          <w:rPr>
                            <w:color w:val="231F20"/>
                            <w:spacing w:val="-5"/>
                          </w:rPr>
                          <w:t xml:space="preserve"> </w:t>
                        </w:r>
                        <w:r>
                          <w:rPr>
                            <w:color w:val="231F20"/>
                            <w:spacing w:val="-6"/>
                          </w:rPr>
                          <w:t>and</w:t>
                        </w:r>
                        <w:r>
                          <w:rPr>
                            <w:color w:val="231F20"/>
                            <w:spacing w:val="-5"/>
                          </w:rPr>
                          <w:t xml:space="preserve"> </w:t>
                        </w:r>
                        <w:r>
                          <w:rPr>
                            <w:color w:val="231F20"/>
                            <w:spacing w:val="-6"/>
                          </w:rPr>
                          <w:t>how we</w:t>
                        </w:r>
                        <w:r>
                          <w:rPr>
                            <w:color w:val="231F20"/>
                            <w:spacing w:val="-5"/>
                          </w:rPr>
                          <w:t xml:space="preserve"> </w:t>
                        </w:r>
                        <w:r>
                          <w:rPr>
                            <w:color w:val="231F20"/>
                            <w:spacing w:val="-6"/>
                          </w:rPr>
                          <w:t>may</w:t>
                        </w:r>
                        <w:r>
                          <w:rPr>
                            <w:color w:val="231F20"/>
                          </w:rPr>
                          <w:t xml:space="preserve"> </w:t>
                        </w:r>
                        <w:r>
                          <w:rPr>
                            <w:color w:val="231F20"/>
                            <w:w w:val="105%"/>
                          </w:rPr>
                          <w:t>help</w:t>
                        </w:r>
                        <w:r>
                          <w:rPr>
                            <w:color w:val="231F20"/>
                            <w:spacing w:val="-13"/>
                            <w:w w:val="105%"/>
                          </w:rPr>
                          <w:t xml:space="preserve"> </w:t>
                        </w:r>
                        <w:r>
                          <w:rPr>
                            <w:color w:val="231F20"/>
                            <w:w w:val="105%"/>
                          </w:rPr>
                          <w:t>meet</w:t>
                        </w:r>
                        <w:r>
                          <w:rPr>
                            <w:color w:val="231F20"/>
                            <w:spacing w:val="-13"/>
                            <w:w w:val="105%"/>
                          </w:rPr>
                          <w:t xml:space="preserve"> </w:t>
                        </w:r>
                        <w:r>
                          <w:rPr>
                            <w:color w:val="231F20"/>
                            <w:w w:val="105%"/>
                          </w:rPr>
                          <w:t>their</w:t>
                        </w:r>
                        <w:r>
                          <w:rPr>
                            <w:color w:val="231F20"/>
                            <w:spacing w:val="-13"/>
                            <w:w w:val="105%"/>
                          </w:rPr>
                          <w:t xml:space="preserve"> </w:t>
                        </w:r>
                        <w:r>
                          <w:rPr>
                            <w:color w:val="231F20"/>
                            <w:w w:val="105%"/>
                          </w:rPr>
                          <w:t>needs.</w:t>
                        </w:r>
                      </w:p>
                      <w:p w14:paraId="362725B9" w14:textId="77777777" w:rsidR="00000000" w:rsidRDefault="00000000">
                        <w:pPr>
                          <w:pStyle w:val="BodyText"/>
                          <w:kinsoku w:val="0"/>
                          <w:overflowPunct w:val="0"/>
                          <w:spacing w:before="0.60pt" w:line="12.95pt" w:lineRule="auto"/>
                          <w:ind w:end="1.60pt"/>
                          <w:rPr>
                            <w:color w:val="231F20"/>
                            <w:spacing w:val="-2"/>
                            <w:w w:val="105%"/>
                          </w:rPr>
                        </w:pPr>
                        <w:r>
                          <w:rPr>
                            <w:color w:val="231F20"/>
                            <w:spacing w:val="-6"/>
                          </w:rPr>
                          <w:t>You</w:t>
                        </w:r>
                        <w:r>
                          <w:rPr>
                            <w:color w:val="231F20"/>
                            <w:spacing w:val="-8"/>
                          </w:rPr>
                          <w:t xml:space="preserve"> </w:t>
                        </w:r>
                        <w:r>
                          <w:rPr>
                            <w:color w:val="231F20"/>
                            <w:spacing w:val="-6"/>
                          </w:rPr>
                          <w:t>may</w:t>
                        </w:r>
                        <w:r>
                          <w:rPr>
                            <w:color w:val="231F20"/>
                            <w:spacing w:val="-5"/>
                          </w:rPr>
                          <w:t xml:space="preserve"> </w:t>
                        </w:r>
                        <w:r>
                          <w:rPr>
                            <w:color w:val="231F20"/>
                            <w:spacing w:val="-6"/>
                          </w:rPr>
                          <w:t>already</w:t>
                        </w:r>
                        <w:r>
                          <w:rPr>
                            <w:color w:val="231F20"/>
                            <w:spacing w:val="-5"/>
                          </w:rPr>
                          <w:t xml:space="preserve"> </w:t>
                        </w:r>
                        <w:r>
                          <w:rPr>
                            <w:color w:val="231F20"/>
                            <w:spacing w:val="-6"/>
                          </w:rPr>
                          <w:t>have</w:t>
                        </w:r>
                        <w:r>
                          <w:rPr>
                            <w:color w:val="231F20"/>
                            <w:spacing w:val="-5"/>
                          </w:rPr>
                          <w:t xml:space="preserve"> </w:t>
                        </w:r>
                        <w:r>
                          <w:rPr>
                            <w:color w:val="231F20"/>
                            <w:spacing w:val="-6"/>
                          </w:rPr>
                          <w:t>asked yourself</w:t>
                        </w:r>
                        <w:r>
                          <w:rPr>
                            <w:color w:val="231F20"/>
                            <w:spacing w:val="-5"/>
                          </w:rPr>
                          <w:t xml:space="preserve"> </w:t>
                        </w:r>
                        <w:r>
                          <w:rPr>
                            <w:color w:val="231F20"/>
                            <w:spacing w:val="-6"/>
                          </w:rPr>
                          <w:t>why</w:t>
                        </w:r>
                        <w:r>
                          <w:rPr>
                            <w:color w:val="231F20"/>
                            <w:spacing w:val="-5"/>
                          </w:rPr>
                          <w:t xml:space="preserve"> </w:t>
                        </w:r>
                        <w:r>
                          <w:rPr>
                            <w:color w:val="231F20"/>
                            <w:spacing w:val="-6"/>
                          </w:rPr>
                          <w:t>it</w:t>
                        </w:r>
                        <w:r>
                          <w:rPr>
                            <w:color w:val="231F20"/>
                            <w:spacing w:val="-5"/>
                          </w:rPr>
                          <w:t xml:space="preserve"> </w:t>
                        </w:r>
                        <w:r>
                          <w:rPr>
                            <w:color w:val="231F20"/>
                            <w:spacing w:val="-6"/>
                          </w:rPr>
                          <w:t>is that</w:t>
                        </w:r>
                        <w:r>
                          <w:rPr>
                            <w:color w:val="231F20"/>
                            <w:spacing w:val="-5"/>
                          </w:rPr>
                          <w:t xml:space="preserve"> </w:t>
                        </w:r>
                        <w:r>
                          <w:rPr>
                            <w:color w:val="231F20"/>
                            <w:spacing w:val="-6"/>
                          </w:rPr>
                          <w:t>all</w:t>
                        </w:r>
                        <w:r>
                          <w:rPr>
                            <w:color w:val="231F20"/>
                            <w:spacing w:val="-5"/>
                          </w:rPr>
                          <w:t xml:space="preserve"> </w:t>
                        </w:r>
                        <w:r>
                          <w:rPr>
                            <w:color w:val="231F20"/>
                            <w:spacing w:val="-6"/>
                          </w:rPr>
                          <w:t>of</w:t>
                        </w:r>
                        <w:r>
                          <w:rPr>
                            <w:color w:val="231F20"/>
                            <w:spacing w:val="-5"/>
                          </w:rPr>
                          <w:t xml:space="preserve"> </w:t>
                        </w:r>
                        <w:r>
                          <w:rPr>
                            <w:color w:val="231F20"/>
                            <w:spacing w:val="-6"/>
                          </w:rPr>
                          <w:t>us</w:t>
                        </w:r>
                        <w:r>
                          <w:rPr>
                            <w:color w:val="231F20"/>
                            <w:spacing w:val="-4"/>
                          </w:rPr>
                          <w:t xml:space="preserve"> became</w:t>
                        </w:r>
                        <w:r>
                          <w:rPr>
                            <w:color w:val="231F20"/>
                            <w:spacing w:val="-8"/>
                          </w:rPr>
                          <w:t xml:space="preserve"> </w:t>
                        </w:r>
                        <w:r>
                          <w:rPr>
                            <w:color w:val="231F20"/>
                            <w:spacing w:val="-4"/>
                          </w:rPr>
                          <w:t>so</w:t>
                        </w:r>
                        <w:r>
                          <w:rPr>
                            <w:color w:val="231F20"/>
                            <w:spacing w:val="-7"/>
                          </w:rPr>
                          <w:t xml:space="preserve"> </w:t>
                        </w:r>
                        <w:r>
                          <w:rPr>
                            <w:color w:val="231F20"/>
                            <w:spacing w:val="-4"/>
                          </w:rPr>
                          <w:t>very</w:t>
                        </w:r>
                        <w:r>
                          <w:rPr>
                            <w:color w:val="231F20"/>
                            <w:spacing w:val="-7"/>
                          </w:rPr>
                          <w:t xml:space="preserve"> </w:t>
                        </w:r>
                        <w:r>
                          <w:rPr>
                            <w:color w:val="231F20"/>
                            <w:spacing w:val="-4"/>
                          </w:rPr>
                          <w:t>ill</w:t>
                        </w:r>
                        <w:r>
                          <w:rPr>
                            <w:color w:val="231F20"/>
                            <w:spacing w:val="-7"/>
                          </w:rPr>
                          <w:t xml:space="preserve"> </w:t>
                        </w:r>
                        <w:r>
                          <w:rPr>
                            <w:color w:val="231F20"/>
                            <w:spacing w:val="-4"/>
                          </w:rPr>
                          <w:t>from</w:t>
                        </w:r>
                        <w:r>
                          <w:rPr>
                            <w:color w:val="231F20"/>
                            <w:spacing w:val="-8"/>
                          </w:rPr>
                          <w:t xml:space="preserve"> </w:t>
                        </w:r>
                        <w:r>
                          <w:rPr>
                            <w:color w:val="231F20"/>
                            <w:spacing w:val="-4"/>
                          </w:rPr>
                          <w:t>drinking.</w:t>
                        </w:r>
                        <w:r>
                          <w:rPr>
                            <w:color w:val="231F20"/>
                            <w:spacing w:val="-7"/>
                          </w:rPr>
                          <w:t xml:space="preserve"> </w:t>
                        </w:r>
                        <w:r>
                          <w:rPr>
                            <w:color w:val="231F20"/>
                            <w:spacing w:val="-4"/>
                          </w:rPr>
                          <w:t>Doubtless</w:t>
                        </w:r>
                        <w:r>
                          <w:rPr>
                            <w:color w:val="231F20"/>
                            <w:spacing w:val="-7"/>
                          </w:rPr>
                          <w:t xml:space="preserve"> </w:t>
                        </w:r>
                        <w:r>
                          <w:rPr>
                            <w:color w:val="231F20"/>
                            <w:spacing w:val="-4"/>
                          </w:rPr>
                          <w:t>you</w:t>
                        </w:r>
                        <w:r>
                          <w:rPr>
                            <w:color w:val="231F20"/>
                            <w:spacing w:val="-7"/>
                          </w:rPr>
                          <w:t xml:space="preserve"> </w:t>
                        </w:r>
                        <w:r>
                          <w:rPr>
                            <w:color w:val="231F20"/>
                            <w:spacing w:val="-4"/>
                          </w:rPr>
                          <w:t>are</w:t>
                        </w:r>
                        <w:r>
                          <w:rPr>
                            <w:color w:val="231F20"/>
                            <w:spacing w:val="-8"/>
                          </w:rPr>
                          <w:t xml:space="preserve"> </w:t>
                        </w:r>
                        <w:r>
                          <w:rPr>
                            <w:color w:val="231F20"/>
                            <w:spacing w:val="-4"/>
                          </w:rPr>
                          <w:t xml:space="preserve">curious </w:t>
                        </w:r>
                        <w:r>
                          <w:rPr>
                            <w:color w:val="231F20"/>
                            <w:spacing w:val="-6"/>
                          </w:rPr>
                          <w:t>to</w:t>
                        </w:r>
                        <w:r>
                          <w:rPr>
                            <w:color w:val="231F20"/>
                            <w:spacing w:val="-3"/>
                          </w:rPr>
                          <w:t xml:space="preserve"> </w:t>
                        </w:r>
                        <w:r>
                          <w:rPr>
                            <w:color w:val="231F20"/>
                            <w:spacing w:val="-6"/>
                          </w:rPr>
                          <w:t>discover</w:t>
                        </w:r>
                        <w:r>
                          <w:rPr>
                            <w:color w:val="231F20"/>
                            <w:spacing w:val="-3"/>
                          </w:rPr>
                          <w:t xml:space="preserve"> </w:t>
                        </w:r>
                        <w:r>
                          <w:rPr>
                            <w:color w:val="231F20"/>
                            <w:spacing w:val="-6"/>
                          </w:rPr>
                          <w:t>how</w:t>
                        </w:r>
                        <w:r>
                          <w:rPr>
                            <w:color w:val="231F20"/>
                            <w:spacing w:val="-3"/>
                          </w:rPr>
                          <w:t xml:space="preserve"> </w:t>
                        </w:r>
                        <w:r>
                          <w:rPr>
                            <w:color w:val="231F20"/>
                            <w:spacing w:val="-6"/>
                          </w:rPr>
                          <w:t>and</w:t>
                        </w:r>
                        <w:r>
                          <w:rPr>
                            <w:color w:val="231F20"/>
                            <w:spacing w:val="-3"/>
                          </w:rPr>
                          <w:t xml:space="preserve"> </w:t>
                        </w:r>
                        <w:r>
                          <w:rPr>
                            <w:color w:val="231F20"/>
                            <w:spacing w:val="-6"/>
                          </w:rPr>
                          <w:t>why,</w:t>
                        </w:r>
                        <w:r>
                          <w:rPr>
                            <w:color w:val="231F20"/>
                            <w:spacing w:val="-3"/>
                          </w:rPr>
                          <w:t xml:space="preserve"> </w:t>
                        </w:r>
                        <w:r>
                          <w:rPr>
                            <w:color w:val="231F20"/>
                            <w:spacing w:val="-6"/>
                          </w:rPr>
                          <w:t>in</w:t>
                        </w:r>
                        <w:r>
                          <w:rPr>
                            <w:color w:val="231F20"/>
                            <w:spacing w:val="-3"/>
                          </w:rPr>
                          <w:t xml:space="preserve"> </w:t>
                        </w:r>
                        <w:r>
                          <w:rPr>
                            <w:color w:val="231F20"/>
                            <w:spacing w:val="-6"/>
                          </w:rPr>
                          <w:t>the</w:t>
                        </w:r>
                        <w:r>
                          <w:rPr>
                            <w:color w:val="231F20"/>
                            <w:spacing w:val="-3"/>
                          </w:rPr>
                          <w:t xml:space="preserve"> </w:t>
                        </w:r>
                        <w:r>
                          <w:rPr>
                            <w:color w:val="231F20"/>
                            <w:spacing w:val="-6"/>
                          </w:rPr>
                          <w:t>face</w:t>
                        </w:r>
                        <w:r>
                          <w:rPr>
                            <w:color w:val="231F20"/>
                            <w:spacing w:val="-3"/>
                          </w:rPr>
                          <w:t xml:space="preserve"> </w:t>
                        </w:r>
                        <w:r>
                          <w:rPr>
                            <w:color w:val="231F20"/>
                            <w:spacing w:val="-6"/>
                          </w:rPr>
                          <w:t>of</w:t>
                        </w:r>
                        <w:r>
                          <w:rPr>
                            <w:color w:val="231F20"/>
                            <w:spacing w:val="-3"/>
                          </w:rPr>
                          <w:t xml:space="preserve"> </w:t>
                        </w:r>
                        <w:r>
                          <w:rPr>
                            <w:color w:val="231F20"/>
                            <w:spacing w:val="-6"/>
                          </w:rPr>
                          <w:t>expert</w:t>
                        </w:r>
                        <w:r>
                          <w:rPr>
                            <w:color w:val="231F20"/>
                            <w:spacing w:val="-3"/>
                          </w:rPr>
                          <w:t xml:space="preserve"> </w:t>
                        </w:r>
                        <w:r>
                          <w:rPr>
                            <w:color w:val="231F20"/>
                            <w:spacing w:val="-6"/>
                          </w:rPr>
                          <w:t>opinion</w:t>
                        </w:r>
                        <w:r>
                          <w:rPr>
                            <w:color w:val="231F20"/>
                            <w:spacing w:val="-3"/>
                          </w:rPr>
                          <w:t xml:space="preserve"> </w:t>
                        </w:r>
                        <w:r>
                          <w:rPr>
                            <w:color w:val="231F20"/>
                            <w:spacing w:val="-6"/>
                          </w:rPr>
                          <w:t>to</w:t>
                        </w:r>
                        <w:r>
                          <w:rPr>
                            <w:color w:val="231F20"/>
                            <w:spacing w:val="-3"/>
                          </w:rPr>
                          <w:t xml:space="preserve"> </w:t>
                        </w:r>
                        <w:r>
                          <w:rPr>
                            <w:color w:val="231F20"/>
                            <w:spacing w:val="-6"/>
                          </w:rPr>
                          <w:t>the</w:t>
                        </w:r>
                        <w:r>
                          <w:rPr>
                            <w:color w:val="231F20"/>
                            <w:spacing w:val="-6"/>
                            <w:w w:val="105%"/>
                          </w:rPr>
                          <w:t xml:space="preserve"> contrary,</w:t>
                        </w:r>
                        <w:r>
                          <w:rPr>
                            <w:color w:val="231F20"/>
                          </w:rPr>
                          <w:t xml:space="preserve"> </w:t>
                        </w:r>
                        <w:r>
                          <w:rPr>
                            <w:color w:val="231F20"/>
                            <w:spacing w:val="-6"/>
                            <w:w w:val="105%"/>
                          </w:rPr>
                          <w:t>we</w:t>
                        </w:r>
                        <w:r>
                          <w:rPr>
                            <w:color w:val="231F20"/>
                          </w:rPr>
                          <w:t xml:space="preserve"> </w:t>
                        </w:r>
                        <w:r>
                          <w:rPr>
                            <w:color w:val="231F20"/>
                            <w:spacing w:val="-6"/>
                            <w:w w:val="105%"/>
                          </w:rPr>
                          <w:t>have</w:t>
                        </w:r>
                        <w:r>
                          <w:rPr>
                            <w:color w:val="231F20"/>
                          </w:rPr>
                          <w:t xml:space="preserve"> </w:t>
                        </w:r>
                        <w:r>
                          <w:rPr>
                            <w:color w:val="231F20"/>
                            <w:spacing w:val="-6"/>
                            <w:w w:val="105%"/>
                          </w:rPr>
                          <w:t>recovered</w:t>
                        </w:r>
                        <w:r>
                          <w:rPr>
                            <w:color w:val="231F20"/>
                          </w:rPr>
                          <w:t xml:space="preserve"> </w:t>
                        </w:r>
                        <w:r>
                          <w:rPr>
                            <w:color w:val="231F20"/>
                            <w:spacing w:val="-6"/>
                            <w:w w:val="105%"/>
                          </w:rPr>
                          <w:t>from</w:t>
                        </w:r>
                        <w:r>
                          <w:rPr>
                            <w:color w:val="231F20"/>
                          </w:rPr>
                          <w:t xml:space="preserve"> </w:t>
                        </w:r>
                        <w:r>
                          <w:rPr>
                            <w:color w:val="231F20"/>
                            <w:spacing w:val="-6"/>
                            <w:w w:val="105%"/>
                          </w:rPr>
                          <w:t>a</w:t>
                        </w:r>
                        <w:r>
                          <w:rPr>
                            <w:color w:val="231F20"/>
                          </w:rPr>
                          <w:t xml:space="preserve"> </w:t>
                        </w:r>
                        <w:r>
                          <w:rPr>
                            <w:color w:val="231F20"/>
                            <w:spacing w:val="-6"/>
                            <w:w w:val="105%"/>
                          </w:rPr>
                          <w:t>hopeless</w:t>
                        </w:r>
                        <w:r>
                          <w:rPr>
                            <w:color w:val="231F20"/>
                          </w:rPr>
                          <w:t xml:space="preserve"> </w:t>
                        </w:r>
                        <w:r>
                          <w:rPr>
                            <w:color w:val="231F20"/>
                            <w:spacing w:val="-6"/>
                            <w:w w:val="105%"/>
                          </w:rPr>
                          <w:t>condition</w:t>
                        </w:r>
                        <w:r>
                          <w:rPr>
                            <w:color w:val="231F20"/>
                          </w:rPr>
                          <w:t xml:space="preserve"> </w:t>
                        </w:r>
                        <w:r>
                          <w:rPr>
                            <w:color w:val="231F20"/>
                            <w:spacing w:val="-6"/>
                            <w:w w:val="105%"/>
                          </w:rPr>
                          <w:t xml:space="preserve">of </w:t>
                        </w:r>
                        <w:r>
                          <w:rPr>
                            <w:color w:val="231F20"/>
                            <w:spacing w:val="-6"/>
                          </w:rPr>
                          <w:t>mind and</w:t>
                        </w:r>
                        <w:r>
                          <w:rPr>
                            <w:color w:val="231F20"/>
                            <w:spacing w:val="-5"/>
                          </w:rPr>
                          <w:t xml:space="preserve"> </w:t>
                        </w:r>
                        <w:r>
                          <w:rPr>
                            <w:color w:val="231F20"/>
                            <w:spacing w:val="-6"/>
                          </w:rPr>
                          <w:t>body.</w:t>
                        </w:r>
                        <w:r>
                          <w:rPr>
                            <w:color w:val="231F20"/>
                            <w:spacing w:val="-5"/>
                          </w:rPr>
                          <w:t xml:space="preserve"> </w:t>
                        </w:r>
                        <w:r>
                          <w:rPr>
                            <w:color w:val="231F20"/>
                            <w:spacing w:val="-6"/>
                          </w:rPr>
                          <w:t>If</w:t>
                        </w:r>
                        <w:r>
                          <w:rPr>
                            <w:color w:val="231F20"/>
                            <w:spacing w:val="-5"/>
                          </w:rPr>
                          <w:t xml:space="preserve"> </w:t>
                        </w:r>
                        <w:r>
                          <w:rPr>
                            <w:color w:val="231F20"/>
                            <w:spacing w:val="-6"/>
                          </w:rPr>
                          <w:t>you are</w:t>
                        </w:r>
                        <w:r>
                          <w:rPr>
                            <w:color w:val="231F20"/>
                            <w:spacing w:val="-5"/>
                          </w:rPr>
                          <w:t xml:space="preserve"> </w:t>
                        </w:r>
                        <w:r>
                          <w:rPr>
                            <w:color w:val="231F20"/>
                            <w:spacing w:val="-6"/>
                          </w:rPr>
                          <w:t>an</w:t>
                        </w:r>
                        <w:r>
                          <w:rPr>
                            <w:color w:val="231F20"/>
                            <w:spacing w:val="-5"/>
                          </w:rPr>
                          <w:t xml:space="preserve"> </w:t>
                        </w:r>
                        <w:r>
                          <w:rPr>
                            <w:color w:val="231F20"/>
                            <w:spacing w:val="-6"/>
                          </w:rPr>
                          <w:t>alcoholic</w:t>
                        </w:r>
                        <w:r>
                          <w:rPr>
                            <w:color w:val="231F20"/>
                            <w:spacing w:val="-5"/>
                          </w:rPr>
                          <w:t xml:space="preserve"> </w:t>
                        </w:r>
                        <w:r>
                          <w:rPr>
                            <w:color w:val="231F20"/>
                            <w:spacing w:val="-6"/>
                          </w:rPr>
                          <w:t>who wants</w:t>
                        </w:r>
                        <w:r>
                          <w:rPr>
                            <w:color w:val="231F20"/>
                            <w:spacing w:val="-5"/>
                          </w:rPr>
                          <w:t xml:space="preserve"> </w:t>
                        </w:r>
                        <w:r>
                          <w:rPr>
                            <w:color w:val="231F20"/>
                            <w:spacing w:val="-6"/>
                          </w:rPr>
                          <w:t>to</w:t>
                        </w:r>
                        <w:r>
                          <w:rPr>
                            <w:color w:val="231F20"/>
                            <w:spacing w:val="-5"/>
                          </w:rPr>
                          <w:t xml:space="preserve"> </w:t>
                        </w:r>
                        <w:r>
                          <w:rPr>
                            <w:color w:val="231F20"/>
                            <w:spacing w:val="-6"/>
                          </w:rPr>
                          <w:t>get</w:t>
                        </w:r>
                        <w:r>
                          <w:rPr>
                            <w:color w:val="231F20"/>
                            <w:spacing w:val="-5"/>
                          </w:rPr>
                          <w:t xml:space="preserve"> </w:t>
                        </w:r>
                        <w:r>
                          <w:rPr>
                            <w:color w:val="231F20"/>
                            <w:spacing w:val="-6"/>
                          </w:rPr>
                          <w:t>over</w:t>
                        </w:r>
                        <w:r>
                          <w:rPr>
                            <w:color w:val="231F20"/>
                            <w:spacing w:val="-2"/>
                          </w:rPr>
                          <w:t xml:space="preserve"> </w:t>
                        </w:r>
                        <w:r>
                          <w:rPr>
                            <w:color w:val="231F20"/>
                            <w:spacing w:val="-2"/>
                            <w:w w:val="105%"/>
                          </w:rPr>
                          <w:t>it,</w:t>
                        </w:r>
                        <w:r>
                          <w:rPr>
                            <w:color w:val="231F20"/>
                            <w:spacing w:val="-21"/>
                            <w:w w:val="105%"/>
                          </w:rPr>
                          <w:t xml:space="preserve"> </w:t>
                        </w:r>
                        <w:r>
                          <w:rPr>
                            <w:color w:val="231F20"/>
                            <w:spacing w:val="-2"/>
                            <w:w w:val="105%"/>
                          </w:rPr>
                          <w:t>you</w:t>
                        </w:r>
                        <w:r>
                          <w:rPr>
                            <w:color w:val="231F20"/>
                            <w:spacing w:val="-21"/>
                            <w:w w:val="105%"/>
                          </w:rPr>
                          <w:t xml:space="preserve"> </w:t>
                        </w:r>
                        <w:r>
                          <w:rPr>
                            <w:color w:val="231F20"/>
                            <w:spacing w:val="-2"/>
                            <w:w w:val="105%"/>
                          </w:rPr>
                          <w:t>may</w:t>
                        </w:r>
                        <w:r>
                          <w:rPr>
                            <w:color w:val="231F20"/>
                            <w:spacing w:val="-21"/>
                            <w:w w:val="105%"/>
                          </w:rPr>
                          <w:t xml:space="preserve"> </w:t>
                        </w:r>
                        <w:r>
                          <w:rPr>
                            <w:color w:val="231F20"/>
                            <w:spacing w:val="-2"/>
                            <w:w w:val="105%"/>
                          </w:rPr>
                          <w:t>already</w:t>
                        </w:r>
                        <w:r>
                          <w:rPr>
                            <w:color w:val="231F20"/>
                            <w:spacing w:val="-21"/>
                            <w:w w:val="105%"/>
                          </w:rPr>
                          <w:t xml:space="preserve"> </w:t>
                        </w:r>
                        <w:r>
                          <w:rPr>
                            <w:color w:val="231F20"/>
                            <w:spacing w:val="-2"/>
                            <w:w w:val="105%"/>
                          </w:rPr>
                          <w:t>be</w:t>
                        </w:r>
                        <w:r>
                          <w:rPr>
                            <w:color w:val="231F20"/>
                            <w:spacing w:val="-21"/>
                            <w:w w:val="105%"/>
                          </w:rPr>
                          <w:t xml:space="preserve"> </w:t>
                        </w:r>
                        <w:r>
                          <w:rPr>
                            <w:color w:val="231F20"/>
                            <w:spacing w:val="-2"/>
                            <w:w w:val="105%"/>
                          </w:rPr>
                          <w:t>asking—“What</w:t>
                        </w:r>
                        <w:r>
                          <w:rPr>
                            <w:color w:val="231F20"/>
                            <w:spacing w:val="-21"/>
                            <w:w w:val="105%"/>
                          </w:rPr>
                          <w:t xml:space="preserve"> </w:t>
                        </w:r>
                        <w:r>
                          <w:rPr>
                            <w:color w:val="231F20"/>
                            <w:spacing w:val="-2"/>
                            <w:w w:val="105%"/>
                          </w:rPr>
                          <w:t>do</w:t>
                        </w:r>
                        <w:r>
                          <w:rPr>
                            <w:color w:val="231F20"/>
                            <w:spacing w:val="-21"/>
                            <w:w w:val="105%"/>
                          </w:rPr>
                          <w:t xml:space="preserve"> </w:t>
                        </w:r>
                        <w:r>
                          <w:rPr>
                            <w:color w:val="231F20"/>
                            <w:spacing w:val="-2"/>
                            <w:w w:val="105%"/>
                          </w:rPr>
                          <w:t>I</w:t>
                        </w:r>
                        <w:r>
                          <w:rPr>
                            <w:color w:val="231F20"/>
                            <w:spacing w:val="-21"/>
                            <w:w w:val="105%"/>
                          </w:rPr>
                          <w:t xml:space="preserve"> </w:t>
                        </w:r>
                        <w:r>
                          <w:rPr>
                            <w:color w:val="231F20"/>
                            <w:spacing w:val="-2"/>
                            <w:w w:val="105%"/>
                          </w:rPr>
                          <w:t>have</w:t>
                        </w:r>
                        <w:r>
                          <w:rPr>
                            <w:color w:val="231F20"/>
                            <w:spacing w:val="-21"/>
                            <w:w w:val="105%"/>
                          </w:rPr>
                          <w:t xml:space="preserve"> </w:t>
                        </w:r>
                        <w:r>
                          <w:rPr>
                            <w:color w:val="231F20"/>
                            <w:spacing w:val="-2"/>
                            <w:w w:val="105%"/>
                          </w:rPr>
                          <w:t>to</w:t>
                        </w:r>
                        <w:r>
                          <w:rPr>
                            <w:color w:val="231F20"/>
                            <w:spacing w:val="-21"/>
                            <w:w w:val="105%"/>
                          </w:rPr>
                          <w:t xml:space="preserve"> </w:t>
                        </w:r>
                        <w:r>
                          <w:rPr>
                            <w:color w:val="231F20"/>
                            <w:spacing w:val="-2"/>
                            <w:w w:val="105%"/>
                          </w:rPr>
                          <w:t>do?”</w:t>
                        </w:r>
                      </w:p>
                      <w:p w14:paraId="16DEF2E4" w14:textId="77777777" w:rsidR="00000000" w:rsidRDefault="00000000">
                        <w:pPr>
                          <w:pStyle w:val="BodyText"/>
                          <w:kinsoku w:val="0"/>
                          <w:overflowPunct w:val="0"/>
                          <w:spacing w:line="12.95pt" w:lineRule="auto"/>
                          <w:ind w:end="1.65pt"/>
                          <w:rPr>
                            <w:color w:val="231F20"/>
                            <w:w w:val="105%"/>
                          </w:rPr>
                        </w:pPr>
                        <w:r>
                          <w:rPr>
                            <w:color w:val="231F20"/>
                            <w:w w:val="105%"/>
                          </w:rPr>
                          <w:t>It</w:t>
                        </w:r>
                        <w:r>
                          <w:rPr>
                            <w:color w:val="231F20"/>
                            <w:spacing w:val="-12"/>
                            <w:w w:val="105%"/>
                          </w:rPr>
                          <w:t xml:space="preserve"> </w:t>
                        </w:r>
                        <w:r>
                          <w:rPr>
                            <w:color w:val="231F20"/>
                            <w:w w:val="105%"/>
                          </w:rPr>
                          <w:t>is</w:t>
                        </w:r>
                        <w:r>
                          <w:rPr>
                            <w:color w:val="231F20"/>
                            <w:spacing w:val="-12"/>
                            <w:w w:val="105%"/>
                          </w:rPr>
                          <w:t xml:space="preserve"> </w:t>
                        </w:r>
                        <w:r>
                          <w:rPr>
                            <w:color w:val="231F20"/>
                            <w:w w:val="105%"/>
                          </w:rPr>
                          <w:t>the</w:t>
                        </w:r>
                        <w:r>
                          <w:rPr>
                            <w:color w:val="231F20"/>
                            <w:spacing w:val="-12"/>
                            <w:w w:val="105%"/>
                          </w:rPr>
                          <w:t xml:space="preserve"> </w:t>
                        </w:r>
                        <w:r>
                          <w:rPr>
                            <w:color w:val="231F20"/>
                            <w:w w:val="105%"/>
                          </w:rPr>
                          <w:t>purpose</w:t>
                        </w:r>
                        <w:r>
                          <w:rPr>
                            <w:color w:val="231F20"/>
                            <w:spacing w:val="-12"/>
                            <w:w w:val="105%"/>
                          </w:rPr>
                          <w:t xml:space="preserve"> </w:t>
                        </w:r>
                        <w:r>
                          <w:rPr>
                            <w:color w:val="231F20"/>
                            <w:w w:val="105%"/>
                          </w:rPr>
                          <w:t>of</w:t>
                        </w:r>
                        <w:r>
                          <w:rPr>
                            <w:color w:val="231F20"/>
                            <w:spacing w:val="-12"/>
                            <w:w w:val="105%"/>
                          </w:rPr>
                          <w:t xml:space="preserve"> </w:t>
                        </w:r>
                        <w:r>
                          <w:rPr>
                            <w:color w:val="231F20"/>
                            <w:w w:val="105%"/>
                          </w:rPr>
                          <w:t>this</w:t>
                        </w:r>
                        <w:r>
                          <w:rPr>
                            <w:color w:val="231F20"/>
                            <w:spacing w:val="-11"/>
                            <w:w w:val="105%"/>
                          </w:rPr>
                          <w:t xml:space="preserve"> </w:t>
                        </w:r>
                        <w:r>
                          <w:rPr>
                            <w:color w:val="231F20"/>
                            <w:w w:val="105%"/>
                          </w:rPr>
                          <w:t>book</w:t>
                        </w:r>
                        <w:r>
                          <w:rPr>
                            <w:color w:val="231F20"/>
                            <w:spacing w:val="-12"/>
                            <w:w w:val="105%"/>
                          </w:rPr>
                          <w:t xml:space="preserve"> </w:t>
                        </w:r>
                        <w:r>
                          <w:rPr>
                            <w:color w:val="231F20"/>
                            <w:w w:val="105%"/>
                          </w:rPr>
                          <w:t>to</w:t>
                        </w:r>
                        <w:r>
                          <w:rPr>
                            <w:color w:val="231F20"/>
                            <w:spacing w:val="-12"/>
                            <w:w w:val="105%"/>
                          </w:rPr>
                          <w:t xml:space="preserve"> </w:t>
                        </w:r>
                        <w:r>
                          <w:rPr>
                            <w:color w:val="231F20"/>
                            <w:w w:val="105%"/>
                          </w:rPr>
                          <w:t>answer</w:t>
                        </w:r>
                        <w:r>
                          <w:rPr>
                            <w:color w:val="231F20"/>
                            <w:spacing w:val="-12"/>
                            <w:w w:val="105%"/>
                          </w:rPr>
                          <w:t xml:space="preserve"> </w:t>
                        </w:r>
                        <w:r>
                          <w:rPr>
                            <w:color w:val="231F20"/>
                            <w:w w:val="105%"/>
                          </w:rPr>
                          <w:t>such</w:t>
                        </w:r>
                        <w:r>
                          <w:rPr>
                            <w:color w:val="231F20"/>
                            <w:spacing w:val="-12"/>
                            <w:w w:val="105%"/>
                          </w:rPr>
                          <w:t xml:space="preserve"> </w:t>
                        </w:r>
                        <w:r>
                          <w:rPr>
                            <w:color w:val="231F20"/>
                            <w:w w:val="105%"/>
                          </w:rPr>
                          <w:t xml:space="preserve">questions </w:t>
                        </w:r>
                        <w:r>
                          <w:rPr>
                            <w:color w:val="231F20"/>
                            <w:spacing w:val="-6"/>
                            <w:w w:val="105%"/>
                          </w:rPr>
                          <w:t>specifically.</w:t>
                        </w:r>
                        <w:r>
                          <w:rPr>
                            <w:color w:val="231F20"/>
                            <w:spacing w:val="-3"/>
                          </w:rPr>
                          <w:t xml:space="preserve"> </w:t>
                        </w:r>
                        <w:r>
                          <w:rPr>
                            <w:color w:val="231F20"/>
                            <w:spacing w:val="-6"/>
                            <w:w w:val="105%"/>
                          </w:rPr>
                          <w:t>We</w:t>
                        </w:r>
                        <w:r>
                          <w:rPr>
                            <w:color w:val="231F20"/>
                            <w:spacing w:val="-4"/>
                          </w:rPr>
                          <w:t xml:space="preserve"> </w:t>
                        </w:r>
                        <w:r>
                          <w:rPr>
                            <w:color w:val="231F20"/>
                            <w:spacing w:val="-6"/>
                            <w:w w:val="105%"/>
                          </w:rPr>
                          <w:t>shall</w:t>
                        </w:r>
                        <w:r>
                          <w:rPr>
                            <w:color w:val="231F20"/>
                            <w:spacing w:val="-3"/>
                          </w:rPr>
                          <w:t xml:space="preserve"> </w:t>
                        </w:r>
                        <w:r>
                          <w:rPr>
                            <w:color w:val="231F20"/>
                            <w:spacing w:val="-6"/>
                            <w:w w:val="105%"/>
                          </w:rPr>
                          <w:t>tell</w:t>
                        </w:r>
                        <w:r>
                          <w:rPr>
                            <w:color w:val="231F20"/>
                            <w:spacing w:val="-4"/>
                          </w:rPr>
                          <w:t xml:space="preserve"> </w:t>
                        </w:r>
                        <w:r>
                          <w:rPr>
                            <w:color w:val="231F20"/>
                            <w:spacing w:val="-6"/>
                            <w:w w:val="105%"/>
                          </w:rPr>
                          <w:t>you</w:t>
                        </w:r>
                        <w:r>
                          <w:rPr>
                            <w:color w:val="231F20"/>
                            <w:spacing w:val="-4"/>
                          </w:rPr>
                          <w:t xml:space="preserve"> </w:t>
                        </w:r>
                        <w:r>
                          <w:rPr>
                            <w:color w:val="231F20"/>
                            <w:spacing w:val="-6"/>
                            <w:w w:val="105%"/>
                          </w:rPr>
                          <w:t>what</w:t>
                        </w:r>
                        <w:r>
                          <w:rPr>
                            <w:color w:val="231F20"/>
                            <w:spacing w:val="-3"/>
                          </w:rPr>
                          <w:t xml:space="preserve"> </w:t>
                        </w:r>
                        <w:r>
                          <w:rPr>
                            <w:color w:val="231F20"/>
                            <w:spacing w:val="-6"/>
                            <w:w w:val="105%"/>
                          </w:rPr>
                          <w:t>we</w:t>
                        </w:r>
                        <w:r>
                          <w:rPr>
                            <w:color w:val="231F20"/>
                            <w:spacing w:val="-4"/>
                          </w:rPr>
                          <w:t xml:space="preserve"> </w:t>
                        </w:r>
                        <w:r>
                          <w:rPr>
                            <w:color w:val="231F20"/>
                            <w:spacing w:val="-6"/>
                            <w:w w:val="105%"/>
                          </w:rPr>
                          <w:t>have</w:t>
                        </w:r>
                        <w:r>
                          <w:rPr>
                            <w:color w:val="231F20"/>
                            <w:spacing w:val="-3"/>
                          </w:rPr>
                          <w:t xml:space="preserve"> </w:t>
                        </w:r>
                        <w:r>
                          <w:rPr>
                            <w:color w:val="231F20"/>
                            <w:spacing w:val="-6"/>
                            <w:w w:val="105%"/>
                          </w:rPr>
                          <w:t>done.</w:t>
                        </w:r>
                        <w:r>
                          <w:rPr>
                            <w:color w:val="231F20"/>
                            <w:spacing w:val="31"/>
                            <w:w w:val="105%"/>
                          </w:rPr>
                          <w:t xml:space="preserve"> </w:t>
                        </w:r>
                        <w:r>
                          <w:rPr>
                            <w:color w:val="231F20"/>
                            <w:spacing w:val="-6"/>
                            <w:w w:val="105%"/>
                          </w:rPr>
                          <w:t xml:space="preserve">Before </w:t>
                        </w:r>
                        <w:r>
                          <w:rPr>
                            <w:color w:val="231F20"/>
                            <w:spacing w:val="-6"/>
                          </w:rPr>
                          <w:t>going</w:t>
                        </w:r>
                        <w:r>
                          <w:rPr>
                            <w:color w:val="231F20"/>
                            <w:spacing w:val="-4"/>
                          </w:rPr>
                          <w:t xml:space="preserve"> </w:t>
                        </w:r>
                        <w:r>
                          <w:rPr>
                            <w:color w:val="231F20"/>
                            <w:spacing w:val="-6"/>
                          </w:rPr>
                          <w:t>into</w:t>
                        </w:r>
                        <w:r>
                          <w:rPr>
                            <w:color w:val="231F20"/>
                            <w:spacing w:val="-4"/>
                          </w:rPr>
                          <w:t xml:space="preserve"> </w:t>
                        </w:r>
                        <w:r>
                          <w:rPr>
                            <w:color w:val="231F20"/>
                            <w:spacing w:val="-6"/>
                          </w:rPr>
                          <w:t>a</w:t>
                        </w:r>
                        <w:r>
                          <w:rPr>
                            <w:color w:val="231F20"/>
                            <w:spacing w:val="-4"/>
                          </w:rPr>
                          <w:t xml:space="preserve"> </w:t>
                        </w:r>
                        <w:r>
                          <w:rPr>
                            <w:color w:val="231F20"/>
                            <w:spacing w:val="-6"/>
                          </w:rPr>
                          <w:t>detailed</w:t>
                        </w:r>
                        <w:r>
                          <w:rPr>
                            <w:color w:val="231F20"/>
                            <w:spacing w:val="-4"/>
                          </w:rPr>
                          <w:t xml:space="preserve"> </w:t>
                        </w:r>
                        <w:r>
                          <w:rPr>
                            <w:color w:val="231F20"/>
                            <w:spacing w:val="-6"/>
                          </w:rPr>
                          <w:t>discussion,</w:t>
                        </w:r>
                        <w:r>
                          <w:rPr>
                            <w:color w:val="231F20"/>
                            <w:spacing w:val="-4"/>
                          </w:rPr>
                          <w:t xml:space="preserve"> </w:t>
                        </w:r>
                        <w:r>
                          <w:rPr>
                            <w:color w:val="231F20"/>
                            <w:spacing w:val="-6"/>
                          </w:rPr>
                          <w:t>it</w:t>
                        </w:r>
                        <w:r>
                          <w:rPr>
                            <w:color w:val="231F20"/>
                            <w:spacing w:val="-4"/>
                          </w:rPr>
                          <w:t xml:space="preserve"> </w:t>
                        </w:r>
                        <w:r>
                          <w:rPr>
                            <w:color w:val="231F20"/>
                            <w:spacing w:val="-6"/>
                          </w:rPr>
                          <w:t>may</w:t>
                        </w:r>
                        <w:r>
                          <w:rPr>
                            <w:color w:val="231F20"/>
                            <w:spacing w:val="-4"/>
                          </w:rPr>
                          <w:t xml:space="preserve"> </w:t>
                        </w:r>
                        <w:r>
                          <w:rPr>
                            <w:color w:val="231F20"/>
                            <w:spacing w:val="-6"/>
                          </w:rPr>
                          <w:t>be</w:t>
                        </w:r>
                        <w:r>
                          <w:rPr>
                            <w:color w:val="231F20"/>
                            <w:spacing w:val="-4"/>
                          </w:rPr>
                          <w:t xml:space="preserve"> </w:t>
                        </w:r>
                        <w:r>
                          <w:rPr>
                            <w:color w:val="231F20"/>
                            <w:spacing w:val="-6"/>
                          </w:rPr>
                          <w:t>well</w:t>
                        </w:r>
                        <w:r>
                          <w:rPr>
                            <w:color w:val="231F20"/>
                            <w:spacing w:val="-4"/>
                          </w:rPr>
                          <w:t xml:space="preserve"> </w:t>
                        </w:r>
                        <w:r>
                          <w:rPr>
                            <w:color w:val="231F20"/>
                            <w:spacing w:val="-6"/>
                          </w:rPr>
                          <w:t>to</w:t>
                        </w:r>
                        <w:r>
                          <w:rPr>
                            <w:color w:val="231F20"/>
                            <w:spacing w:val="-4"/>
                          </w:rPr>
                          <w:t xml:space="preserve"> </w:t>
                        </w:r>
                        <w:r>
                          <w:rPr>
                            <w:color w:val="231F20"/>
                            <w:spacing w:val="-6"/>
                          </w:rPr>
                          <w:t>summarize</w:t>
                        </w:r>
                        <w:r>
                          <w:rPr>
                            <w:color w:val="231F20"/>
                          </w:rPr>
                          <w:t xml:space="preserve"> </w:t>
                        </w:r>
                        <w:r>
                          <w:rPr>
                            <w:color w:val="231F20"/>
                            <w:w w:val="105%"/>
                          </w:rPr>
                          <w:t>some</w:t>
                        </w:r>
                        <w:r>
                          <w:rPr>
                            <w:color w:val="231F20"/>
                            <w:spacing w:val="-11"/>
                            <w:w w:val="105%"/>
                          </w:rPr>
                          <w:t xml:space="preserve"> </w:t>
                        </w:r>
                        <w:r>
                          <w:rPr>
                            <w:color w:val="231F20"/>
                            <w:w w:val="105%"/>
                          </w:rPr>
                          <w:t>points</w:t>
                        </w:r>
                        <w:r>
                          <w:rPr>
                            <w:color w:val="231F20"/>
                            <w:spacing w:val="-11"/>
                            <w:w w:val="105%"/>
                          </w:rPr>
                          <w:t xml:space="preserve"> </w:t>
                        </w:r>
                        <w:r>
                          <w:rPr>
                            <w:color w:val="231F20"/>
                            <w:w w:val="105%"/>
                          </w:rPr>
                          <w:t>as</w:t>
                        </w:r>
                        <w:r>
                          <w:rPr>
                            <w:color w:val="231F20"/>
                            <w:spacing w:val="-11"/>
                            <w:w w:val="105%"/>
                          </w:rPr>
                          <w:t xml:space="preserve"> </w:t>
                        </w:r>
                        <w:r>
                          <w:rPr>
                            <w:color w:val="231F20"/>
                            <w:w w:val="105%"/>
                          </w:rPr>
                          <w:t>we</w:t>
                        </w:r>
                        <w:r>
                          <w:rPr>
                            <w:color w:val="231F20"/>
                            <w:spacing w:val="-11"/>
                            <w:w w:val="105%"/>
                          </w:rPr>
                          <w:t xml:space="preserve"> </w:t>
                        </w:r>
                        <w:r>
                          <w:rPr>
                            <w:color w:val="231F20"/>
                            <w:w w:val="105%"/>
                          </w:rPr>
                          <w:t>see</w:t>
                        </w:r>
                        <w:r>
                          <w:rPr>
                            <w:color w:val="231F20"/>
                            <w:spacing w:val="-11"/>
                            <w:w w:val="105%"/>
                          </w:rPr>
                          <w:t xml:space="preserve"> </w:t>
                        </w:r>
                        <w:r>
                          <w:rPr>
                            <w:color w:val="231F20"/>
                            <w:w w:val="105%"/>
                          </w:rPr>
                          <w:t>them.</w:t>
                        </w:r>
                      </w:p>
                      <w:p w14:paraId="0218CFA7" w14:textId="77777777" w:rsidR="00000000" w:rsidRDefault="00000000">
                        <w:pPr>
                          <w:pStyle w:val="BodyText"/>
                          <w:kinsoku w:val="0"/>
                          <w:overflowPunct w:val="0"/>
                          <w:spacing w:before="0.30pt" w:line="12.95pt" w:lineRule="auto"/>
                          <w:jc w:val="end"/>
                          <w:rPr>
                            <w:color w:val="231F20"/>
                            <w:spacing w:val="-2"/>
                            <w:w w:val="105%"/>
                          </w:rPr>
                        </w:pPr>
                        <w:r>
                          <w:rPr>
                            <w:color w:val="231F20"/>
                          </w:rPr>
                          <w:t>How</w:t>
                        </w:r>
                        <w:r>
                          <w:rPr>
                            <w:color w:val="231F20"/>
                            <w:spacing w:val="-7"/>
                          </w:rPr>
                          <w:t xml:space="preserve"> </w:t>
                        </w:r>
                        <w:r>
                          <w:rPr>
                            <w:color w:val="231F20"/>
                          </w:rPr>
                          <w:t>many</w:t>
                        </w:r>
                        <w:r>
                          <w:rPr>
                            <w:color w:val="231F20"/>
                            <w:spacing w:val="-6"/>
                          </w:rPr>
                          <w:t xml:space="preserve"> </w:t>
                        </w:r>
                        <w:r>
                          <w:rPr>
                            <w:color w:val="231F20"/>
                          </w:rPr>
                          <w:t>times</w:t>
                        </w:r>
                        <w:r>
                          <w:rPr>
                            <w:color w:val="231F20"/>
                            <w:spacing w:val="-6"/>
                          </w:rPr>
                          <w:t xml:space="preserve"> </w:t>
                        </w:r>
                        <w:r>
                          <w:rPr>
                            <w:color w:val="231F20"/>
                          </w:rPr>
                          <w:t>people</w:t>
                        </w:r>
                        <w:r>
                          <w:rPr>
                            <w:color w:val="231F20"/>
                            <w:spacing w:val="-7"/>
                          </w:rPr>
                          <w:t xml:space="preserve"> </w:t>
                        </w:r>
                        <w:r>
                          <w:rPr>
                            <w:color w:val="231F20"/>
                          </w:rPr>
                          <w:t>have</w:t>
                        </w:r>
                        <w:r>
                          <w:rPr>
                            <w:color w:val="231F20"/>
                            <w:spacing w:val="-7"/>
                          </w:rPr>
                          <w:t xml:space="preserve"> </w:t>
                        </w:r>
                        <w:r>
                          <w:rPr>
                            <w:color w:val="231F20"/>
                          </w:rPr>
                          <w:t>said</w:t>
                        </w:r>
                        <w:r>
                          <w:rPr>
                            <w:color w:val="231F20"/>
                            <w:spacing w:val="-7"/>
                          </w:rPr>
                          <w:t xml:space="preserve"> </w:t>
                        </w:r>
                        <w:r>
                          <w:rPr>
                            <w:color w:val="231F20"/>
                          </w:rPr>
                          <w:t>to</w:t>
                        </w:r>
                        <w:r>
                          <w:rPr>
                            <w:color w:val="231F20"/>
                            <w:spacing w:val="-6"/>
                          </w:rPr>
                          <w:t xml:space="preserve"> </w:t>
                        </w:r>
                        <w:r>
                          <w:rPr>
                            <w:color w:val="231F20"/>
                          </w:rPr>
                          <w:t>us:“I</w:t>
                        </w:r>
                        <w:r>
                          <w:rPr>
                            <w:color w:val="231F20"/>
                            <w:spacing w:val="-7"/>
                          </w:rPr>
                          <w:t xml:space="preserve"> </w:t>
                        </w:r>
                        <w:r>
                          <w:rPr>
                            <w:color w:val="231F20"/>
                          </w:rPr>
                          <w:t>can</w:t>
                        </w:r>
                        <w:r>
                          <w:rPr>
                            <w:color w:val="231F20"/>
                            <w:spacing w:val="-6"/>
                          </w:rPr>
                          <w:t xml:space="preserve"> </w:t>
                        </w:r>
                        <w:r>
                          <w:rPr>
                            <w:color w:val="231F20"/>
                          </w:rPr>
                          <w:t>take</w:t>
                        </w:r>
                        <w:r>
                          <w:rPr>
                            <w:color w:val="231F20"/>
                            <w:spacing w:val="-6"/>
                          </w:rPr>
                          <w:t xml:space="preserve"> </w:t>
                        </w:r>
                        <w:r>
                          <w:rPr>
                            <w:color w:val="231F20"/>
                          </w:rPr>
                          <w:t>it</w:t>
                        </w:r>
                        <w:r>
                          <w:rPr>
                            <w:color w:val="231F20"/>
                            <w:spacing w:val="-6"/>
                          </w:rPr>
                          <w:t xml:space="preserve"> </w:t>
                        </w:r>
                        <w:r>
                          <w:rPr>
                            <w:color w:val="231F20"/>
                          </w:rPr>
                          <w:t xml:space="preserve">or </w:t>
                        </w:r>
                        <w:r>
                          <w:rPr>
                            <w:color w:val="231F20"/>
                            <w:spacing w:val="-2"/>
                            <w:w w:val="105%"/>
                          </w:rPr>
                          <w:t>leave</w:t>
                        </w:r>
                        <w:r>
                          <w:rPr>
                            <w:color w:val="231F20"/>
                            <w:spacing w:val="-18"/>
                            <w:w w:val="105%"/>
                          </w:rPr>
                          <w:t xml:space="preserve"> </w:t>
                        </w:r>
                        <w:r>
                          <w:rPr>
                            <w:color w:val="231F20"/>
                            <w:spacing w:val="-2"/>
                            <w:w w:val="105%"/>
                          </w:rPr>
                          <w:t>it</w:t>
                        </w:r>
                        <w:r>
                          <w:rPr>
                            <w:color w:val="231F20"/>
                            <w:spacing w:val="-17"/>
                            <w:w w:val="105%"/>
                          </w:rPr>
                          <w:t xml:space="preserve"> </w:t>
                        </w:r>
                        <w:r>
                          <w:rPr>
                            <w:color w:val="231F20"/>
                            <w:spacing w:val="-2"/>
                            <w:w w:val="105%"/>
                          </w:rPr>
                          <w:t>alone.</w:t>
                        </w:r>
                        <w:r>
                          <w:rPr>
                            <w:color w:val="231F20"/>
                            <w:spacing w:val="-6"/>
                            <w:w w:val="105%"/>
                          </w:rPr>
                          <w:t xml:space="preserve"> </w:t>
                        </w:r>
                        <w:r>
                          <w:rPr>
                            <w:color w:val="231F20"/>
                            <w:spacing w:val="-2"/>
                            <w:w w:val="105%"/>
                          </w:rPr>
                          <w:t>Why</w:t>
                        </w:r>
                        <w:r>
                          <w:rPr>
                            <w:color w:val="231F20"/>
                            <w:spacing w:val="-18"/>
                            <w:w w:val="105%"/>
                          </w:rPr>
                          <w:t xml:space="preserve"> </w:t>
                        </w:r>
                        <w:r>
                          <w:rPr>
                            <w:color w:val="231F20"/>
                            <w:spacing w:val="-2"/>
                            <w:w w:val="105%"/>
                          </w:rPr>
                          <w:t>can’t</w:t>
                        </w:r>
                        <w:r>
                          <w:rPr>
                            <w:color w:val="231F20"/>
                            <w:spacing w:val="-17"/>
                            <w:w w:val="105%"/>
                          </w:rPr>
                          <w:t xml:space="preserve"> </w:t>
                        </w:r>
                        <w:r>
                          <w:rPr>
                            <w:color w:val="231F20"/>
                            <w:spacing w:val="-2"/>
                            <w:w w:val="105%"/>
                          </w:rPr>
                          <w:t>he?”</w:t>
                        </w:r>
                        <w:r>
                          <w:rPr>
                            <w:color w:val="231F20"/>
                            <w:spacing w:val="-6"/>
                            <w:w w:val="105%"/>
                          </w:rPr>
                          <w:t xml:space="preserve"> </w:t>
                        </w:r>
                        <w:r>
                          <w:rPr>
                            <w:color w:val="231F20"/>
                            <w:spacing w:val="-2"/>
                            <w:w w:val="105%"/>
                          </w:rPr>
                          <w:t>“Why</w:t>
                        </w:r>
                        <w:r>
                          <w:rPr>
                            <w:color w:val="231F20"/>
                            <w:spacing w:val="-17"/>
                            <w:w w:val="105%"/>
                          </w:rPr>
                          <w:t xml:space="preserve"> </w:t>
                        </w:r>
                        <w:r>
                          <w:rPr>
                            <w:color w:val="231F20"/>
                            <w:spacing w:val="-2"/>
                            <w:w w:val="105%"/>
                          </w:rPr>
                          <w:t>don’t</w:t>
                        </w:r>
                        <w:r>
                          <w:rPr>
                            <w:color w:val="231F20"/>
                            <w:spacing w:val="-18"/>
                            <w:w w:val="105%"/>
                          </w:rPr>
                          <w:t xml:space="preserve"> </w:t>
                        </w:r>
                        <w:r>
                          <w:rPr>
                            <w:color w:val="231F20"/>
                            <w:spacing w:val="-2"/>
                            <w:w w:val="105%"/>
                          </w:rPr>
                          <w:t>you</w:t>
                        </w:r>
                        <w:r>
                          <w:rPr>
                            <w:color w:val="231F20"/>
                            <w:spacing w:val="-17"/>
                            <w:w w:val="105%"/>
                          </w:rPr>
                          <w:t xml:space="preserve"> </w:t>
                        </w:r>
                        <w:r>
                          <w:rPr>
                            <w:color w:val="231F20"/>
                            <w:spacing w:val="-2"/>
                            <w:w w:val="105%"/>
                          </w:rPr>
                          <w:t>drink</w:t>
                        </w:r>
                        <w:r>
                          <w:rPr>
                            <w:color w:val="231F20"/>
                            <w:spacing w:val="-17"/>
                            <w:w w:val="105%"/>
                          </w:rPr>
                          <w:t xml:space="preserve"> </w:t>
                        </w:r>
                        <w:r>
                          <w:rPr>
                            <w:color w:val="231F20"/>
                            <w:spacing w:val="-2"/>
                            <w:w w:val="105%"/>
                          </w:rPr>
                          <w:t xml:space="preserve">like </w:t>
                        </w:r>
                        <w:r>
                          <w:rPr>
                            <w:color w:val="231F20"/>
                            <w:spacing w:val="-2"/>
                          </w:rPr>
                          <w:t>a</w:t>
                        </w:r>
                        <w:r>
                          <w:rPr>
                            <w:color w:val="231F20"/>
                            <w:spacing w:val="-18"/>
                          </w:rPr>
                          <w:t xml:space="preserve"> </w:t>
                        </w:r>
                        <w:r>
                          <w:rPr>
                            <w:color w:val="231F20"/>
                            <w:spacing w:val="-2"/>
                          </w:rPr>
                          <w:t>gentleman</w:t>
                        </w:r>
                        <w:r>
                          <w:rPr>
                            <w:color w:val="231F20"/>
                            <w:spacing w:val="-18"/>
                          </w:rPr>
                          <w:t xml:space="preserve"> </w:t>
                        </w:r>
                        <w:r>
                          <w:rPr>
                            <w:color w:val="231F20"/>
                            <w:spacing w:val="-2"/>
                          </w:rPr>
                          <w:t>or</w:t>
                        </w:r>
                        <w:r>
                          <w:rPr>
                            <w:color w:val="231F20"/>
                            <w:spacing w:val="-18"/>
                          </w:rPr>
                          <w:t xml:space="preserve"> </w:t>
                        </w:r>
                        <w:r>
                          <w:rPr>
                            <w:color w:val="231F20"/>
                            <w:spacing w:val="-2"/>
                          </w:rPr>
                          <w:t>quit?”</w:t>
                        </w:r>
                        <w:r>
                          <w:rPr>
                            <w:color w:val="231F20"/>
                            <w:spacing w:val="15"/>
                          </w:rPr>
                          <w:t xml:space="preserve"> </w:t>
                        </w:r>
                        <w:r>
                          <w:rPr>
                            <w:color w:val="231F20"/>
                            <w:spacing w:val="-2"/>
                          </w:rPr>
                          <w:t>“That</w:t>
                        </w:r>
                        <w:r>
                          <w:rPr>
                            <w:color w:val="231F20"/>
                            <w:spacing w:val="-18"/>
                          </w:rPr>
                          <w:t xml:space="preserve"> </w:t>
                        </w:r>
                        <w:r>
                          <w:rPr>
                            <w:color w:val="231F20"/>
                            <w:spacing w:val="-2"/>
                          </w:rPr>
                          <w:t>fellow</w:t>
                        </w:r>
                        <w:r>
                          <w:rPr>
                            <w:color w:val="231F20"/>
                            <w:spacing w:val="-18"/>
                          </w:rPr>
                          <w:t xml:space="preserve"> </w:t>
                        </w:r>
                        <w:r>
                          <w:rPr>
                            <w:color w:val="231F20"/>
                            <w:spacing w:val="-2"/>
                          </w:rPr>
                          <w:t>can’t</w:t>
                        </w:r>
                        <w:r>
                          <w:rPr>
                            <w:color w:val="231F20"/>
                            <w:spacing w:val="-18"/>
                          </w:rPr>
                          <w:t xml:space="preserve"> </w:t>
                        </w:r>
                        <w:r>
                          <w:rPr>
                            <w:color w:val="231F20"/>
                            <w:spacing w:val="-2"/>
                          </w:rPr>
                          <w:t>handle</w:t>
                        </w:r>
                        <w:r>
                          <w:rPr>
                            <w:color w:val="231F20"/>
                            <w:spacing w:val="-18"/>
                          </w:rPr>
                          <w:t xml:space="preserve"> </w:t>
                        </w:r>
                        <w:r>
                          <w:rPr>
                            <w:color w:val="231F20"/>
                            <w:spacing w:val="-2"/>
                          </w:rPr>
                          <w:t>his</w:t>
                        </w:r>
                        <w:r>
                          <w:rPr>
                            <w:color w:val="231F20"/>
                            <w:spacing w:val="-18"/>
                          </w:rPr>
                          <w:t xml:space="preserve"> </w:t>
                        </w:r>
                        <w:r>
                          <w:rPr>
                            <w:color w:val="231F20"/>
                            <w:spacing w:val="-2"/>
                          </w:rPr>
                          <w:t xml:space="preserve">liquor.” </w:t>
                        </w:r>
                        <w:r>
                          <w:rPr>
                            <w:color w:val="231F20"/>
                            <w:w w:val="105%"/>
                          </w:rPr>
                          <w:t>“Why</w:t>
                        </w:r>
                        <w:r>
                          <w:rPr>
                            <w:color w:val="231F20"/>
                            <w:spacing w:val="-8"/>
                            <w:w w:val="105%"/>
                          </w:rPr>
                          <w:t xml:space="preserve"> </w:t>
                        </w:r>
                        <w:r>
                          <w:rPr>
                            <w:color w:val="231F20"/>
                            <w:w w:val="105%"/>
                          </w:rPr>
                          <w:t>don’t</w:t>
                        </w:r>
                        <w:r>
                          <w:rPr>
                            <w:color w:val="231F20"/>
                            <w:spacing w:val="-8"/>
                            <w:w w:val="105%"/>
                          </w:rPr>
                          <w:t xml:space="preserve"> </w:t>
                        </w:r>
                        <w:r>
                          <w:rPr>
                            <w:color w:val="231F20"/>
                            <w:w w:val="105%"/>
                          </w:rPr>
                          <w:t>you</w:t>
                        </w:r>
                        <w:r>
                          <w:rPr>
                            <w:color w:val="231F20"/>
                            <w:spacing w:val="-8"/>
                            <w:w w:val="105%"/>
                          </w:rPr>
                          <w:t xml:space="preserve"> </w:t>
                        </w:r>
                        <w:r>
                          <w:rPr>
                            <w:color w:val="231F20"/>
                            <w:w w:val="105%"/>
                          </w:rPr>
                          <w:t>try</w:t>
                        </w:r>
                        <w:r>
                          <w:rPr>
                            <w:color w:val="231F20"/>
                            <w:spacing w:val="-8"/>
                            <w:w w:val="105%"/>
                          </w:rPr>
                          <w:t xml:space="preserve"> </w:t>
                        </w:r>
                        <w:r>
                          <w:rPr>
                            <w:color w:val="231F20"/>
                            <w:w w:val="105%"/>
                          </w:rPr>
                          <w:t>beer</w:t>
                        </w:r>
                        <w:r>
                          <w:rPr>
                            <w:color w:val="231F20"/>
                            <w:spacing w:val="-8"/>
                            <w:w w:val="105%"/>
                          </w:rPr>
                          <w:t xml:space="preserve"> </w:t>
                        </w:r>
                        <w:r>
                          <w:rPr>
                            <w:color w:val="231F20"/>
                            <w:w w:val="105%"/>
                          </w:rPr>
                          <w:t>and</w:t>
                        </w:r>
                        <w:r>
                          <w:rPr>
                            <w:color w:val="231F20"/>
                            <w:spacing w:val="-8"/>
                            <w:w w:val="105%"/>
                          </w:rPr>
                          <w:t xml:space="preserve"> </w:t>
                        </w:r>
                        <w:r>
                          <w:rPr>
                            <w:color w:val="231F20"/>
                            <w:w w:val="105%"/>
                          </w:rPr>
                          <w:t>wine?”</w:t>
                        </w:r>
                        <w:r>
                          <w:rPr>
                            <w:color w:val="231F20"/>
                            <w:spacing w:val="32"/>
                            <w:w w:val="105%"/>
                          </w:rPr>
                          <w:t xml:space="preserve"> </w:t>
                        </w:r>
                        <w:r>
                          <w:rPr>
                            <w:color w:val="231F20"/>
                            <w:w w:val="105%"/>
                          </w:rPr>
                          <w:t>“Lay</w:t>
                        </w:r>
                        <w:r>
                          <w:rPr>
                            <w:color w:val="231F20"/>
                            <w:spacing w:val="-8"/>
                            <w:w w:val="105%"/>
                          </w:rPr>
                          <w:t xml:space="preserve"> </w:t>
                        </w:r>
                        <w:r>
                          <w:rPr>
                            <w:color w:val="231F20"/>
                            <w:w w:val="105%"/>
                          </w:rPr>
                          <w:t>off</w:t>
                        </w:r>
                        <w:r>
                          <w:rPr>
                            <w:color w:val="231F20"/>
                            <w:spacing w:val="-8"/>
                            <w:w w:val="105%"/>
                          </w:rPr>
                          <w:t xml:space="preserve"> </w:t>
                        </w:r>
                        <w:r>
                          <w:rPr>
                            <w:color w:val="231F20"/>
                            <w:w w:val="105%"/>
                          </w:rPr>
                          <w:t>the</w:t>
                        </w:r>
                        <w:r>
                          <w:rPr>
                            <w:color w:val="231F20"/>
                            <w:spacing w:val="-8"/>
                            <w:w w:val="105%"/>
                          </w:rPr>
                          <w:t xml:space="preserve"> </w:t>
                        </w:r>
                        <w:r>
                          <w:rPr>
                            <w:color w:val="231F20"/>
                            <w:w w:val="105%"/>
                          </w:rPr>
                          <w:t xml:space="preserve">hard </w:t>
                        </w:r>
                        <w:r>
                          <w:rPr>
                            <w:color w:val="231F20"/>
                            <w:spacing w:val="-2"/>
                            <w:w w:val="105%"/>
                          </w:rPr>
                          <w:t>stuff.”</w:t>
                        </w:r>
                        <w:r>
                          <w:rPr>
                            <w:color w:val="231F20"/>
                            <w:spacing w:val="-5"/>
                            <w:w w:val="105%"/>
                          </w:rPr>
                          <w:t xml:space="preserve"> </w:t>
                        </w:r>
                        <w:r>
                          <w:rPr>
                            <w:color w:val="231F20"/>
                            <w:spacing w:val="-2"/>
                            <w:w w:val="105%"/>
                          </w:rPr>
                          <w:t>“His</w:t>
                        </w:r>
                        <w:r>
                          <w:rPr>
                            <w:color w:val="231F20"/>
                            <w:spacing w:val="-16"/>
                            <w:w w:val="105%"/>
                          </w:rPr>
                          <w:t xml:space="preserve"> </w:t>
                        </w:r>
                        <w:r>
                          <w:rPr>
                            <w:color w:val="231F20"/>
                            <w:spacing w:val="-2"/>
                            <w:w w:val="105%"/>
                          </w:rPr>
                          <w:t>will</w:t>
                        </w:r>
                        <w:r>
                          <w:rPr>
                            <w:color w:val="231F20"/>
                            <w:spacing w:val="-16"/>
                            <w:w w:val="105%"/>
                          </w:rPr>
                          <w:t xml:space="preserve"> </w:t>
                        </w:r>
                        <w:r>
                          <w:rPr>
                            <w:color w:val="231F20"/>
                            <w:spacing w:val="-2"/>
                            <w:w w:val="105%"/>
                          </w:rPr>
                          <w:t>power</w:t>
                        </w:r>
                        <w:r>
                          <w:rPr>
                            <w:color w:val="231F20"/>
                            <w:spacing w:val="-15"/>
                            <w:w w:val="105%"/>
                          </w:rPr>
                          <w:t xml:space="preserve"> </w:t>
                        </w:r>
                        <w:r>
                          <w:rPr>
                            <w:color w:val="231F20"/>
                            <w:spacing w:val="-2"/>
                            <w:w w:val="105%"/>
                          </w:rPr>
                          <w:t>must</w:t>
                        </w:r>
                        <w:r>
                          <w:rPr>
                            <w:color w:val="231F20"/>
                            <w:spacing w:val="-15"/>
                            <w:w w:val="105%"/>
                          </w:rPr>
                          <w:t xml:space="preserve"> </w:t>
                        </w:r>
                        <w:r>
                          <w:rPr>
                            <w:color w:val="231F20"/>
                            <w:spacing w:val="-2"/>
                            <w:w w:val="105%"/>
                          </w:rPr>
                          <w:t>be</w:t>
                        </w:r>
                        <w:r>
                          <w:rPr>
                            <w:color w:val="231F20"/>
                            <w:spacing w:val="-16"/>
                            <w:w w:val="105%"/>
                          </w:rPr>
                          <w:t xml:space="preserve"> </w:t>
                        </w:r>
                        <w:r>
                          <w:rPr>
                            <w:color w:val="231F20"/>
                            <w:spacing w:val="-2"/>
                            <w:w w:val="105%"/>
                          </w:rPr>
                          <w:t>weak.”</w:t>
                        </w:r>
                        <w:r>
                          <w:rPr>
                            <w:color w:val="231F20"/>
                            <w:spacing w:val="3"/>
                            <w:w w:val="105%"/>
                          </w:rPr>
                          <w:t xml:space="preserve"> </w:t>
                        </w:r>
                        <w:r>
                          <w:rPr>
                            <w:color w:val="231F20"/>
                            <w:spacing w:val="-2"/>
                            <w:w w:val="105%"/>
                          </w:rPr>
                          <w:t>“He</w:t>
                        </w:r>
                        <w:r>
                          <w:rPr>
                            <w:color w:val="231F20"/>
                            <w:spacing w:val="-16"/>
                            <w:w w:val="105%"/>
                          </w:rPr>
                          <w:t xml:space="preserve"> </w:t>
                        </w:r>
                        <w:r>
                          <w:rPr>
                            <w:color w:val="231F20"/>
                            <w:spacing w:val="-2"/>
                            <w:w w:val="105%"/>
                          </w:rPr>
                          <w:t>could</w:t>
                        </w:r>
                        <w:r>
                          <w:rPr>
                            <w:color w:val="231F20"/>
                            <w:spacing w:val="-15"/>
                            <w:w w:val="105%"/>
                          </w:rPr>
                          <w:t xml:space="preserve"> </w:t>
                        </w:r>
                        <w:r>
                          <w:rPr>
                            <w:color w:val="231F20"/>
                            <w:spacing w:val="-2"/>
                            <w:w w:val="105%"/>
                          </w:rPr>
                          <w:t>stop</w:t>
                        </w:r>
                        <w:r>
                          <w:rPr>
                            <w:color w:val="231F20"/>
                            <w:spacing w:val="-16"/>
                            <w:w w:val="105%"/>
                          </w:rPr>
                          <w:t xml:space="preserve"> </w:t>
                        </w:r>
                        <w:r>
                          <w:rPr>
                            <w:color w:val="231F20"/>
                            <w:spacing w:val="-2"/>
                            <w:w w:val="105%"/>
                          </w:rPr>
                          <w:t xml:space="preserve">if </w:t>
                        </w:r>
                        <w:r>
                          <w:rPr>
                            <w:color w:val="231F20"/>
                          </w:rPr>
                          <w:t>he</w:t>
                        </w:r>
                        <w:r>
                          <w:rPr>
                            <w:color w:val="231F20"/>
                            <w:spacing w:val="-18"/>
                          </w:rPr>
                          <w:t xml:space="preserve"> </w:t>
                        </w:r>
                        <w:r>
                          <w:rPr>
                            <w:color w:val="231F20"/>
                          </w:rPr>
                          <w:t>wanted</w:t>
                        </w:r>
                        <w:r>
                          <w:rPr>
                            <w:color w:val="231F20"/>
                            <w:spacing w:val="-18"/>
                          </w:rPr>
                          <w:t xml:space="preserve"> </w:t>
                        </w:r>
                        <w:r>
                          <w:rPr>
                            <w:color w:val="231F20"/>
                          </w:rPr>
                          <w:t>to.”</w:t>
                        </w:r>
                        <w:r>
                          <w:rPr>
                            <w:color w:val="231F20"/>
                            <w:spacing w:val="-8"/>
                          </w:rPr>
                          <w:t xml:space="preserve"> </w:t>
                        </w:r>
                        <w:r>
                          <w:rPr>
                            <w:color w:val="231F20"/>
                          </w:rPr>
                          <w:t>“She’s</w:t>
                        </w:r>
                        <w:r>
                          <w:rPr>
                            <w:color w:val="231F20"/>
                            <w:spacing w:val="-18"/>
                          </w:rPr>
                          <w:t xml:space="preserve"> </w:t>
                        </w:r>
                        <w:r>
                          <w:rPr>
                            <w:color w:val="231F20"/>
                          </w:rPr>
                          <w:t>such</w:t>
                        </w:r>
                        <w:r>
                          <w:rPr>
                            <w:color w:val="231F20"/>
                            <w:spacing w:val="-18"/>
                          </w:rPr>
                          <w:t xml:space="preserve"> </w:t>
                        </w:r>
                        <w:r>
                          <w:rPr>
                            <w:color w:val="231F20"/>
                          </w:rPr>
                          <w:t>a</w:t>
                        </w:r>
                        <w:r>
                          <w:rPr>
                            <w:color w:val="231F20"/>
                            <w:spacing w:val="-18"/>
                          </w:rPr>
                          <w:t xml:space="preserve"> </w:t>
                        </w:r>
                        <w:r>
                          <w:rPr>
                            <w:color w:val="231F20"/>
                          </w:rPr>
                          <w:t>sweet</w:t>
                        </w:r>
                        <w:r>
                          <w:rPr>
                            <w:color w:val="231F20"/>
                            <w:spacing w:val="-18"/>
                          </w:rPr>
                          <w:t xml:space="preserve"> </w:t>
                        </w:r>
                        <w:r>
                          <w:rPr>
                            <w:color w:val="231F20"/>
                          </w:rPr>
                          <w:t>girl,</w:t>
                        </w:r>
                        <w:r>
                          <w:rPr>
                            <w:color w:val="231F20"/>
                            <w:spacing w:val="-18"/>
                          </w:rPr>
                          <w:t xml:space="preserve"> </w:t>
                        </w:r>
                        <w:r>
                          <w:rPr>
                            <w:color w:val="231F20"/>
                          </w:rPr>
                          <w:t>I</w:t>
                        </w:r>
                        <w:r>
                          <w:rPr>
                            <w:color w:val="231F20"/>
                            <w:spacing w:val="-18"/>
                          </w:rPr>
                          <w:t xml:space="preserve"> </w:t>
                        </w:r>
                        <w:r>
                          <w:rPr>
                            <w:color w:val="231F20"/>
                          </w:rPr>
                          <w:t>should</w:t>
                        </w:r>
                        <w:r>
                          <w:rPr>
                            <w:color w:val="231F20"/>
                            <w:spacing w:val="-18"/>
                          </w:rPr>
                          <w:t xml:space="preserve"> </w:t>
                        </w:r>
                        <w:r>
                          <w:rPr>
                            <w:color w:val="231F20"/>
                          </w:rPr>
                          <w:t>think</w:t>
                        </w:r>
                        <w:r>
                          <w:rPr>
                            <w:color w:val="231F20"/>
                            <w:spacing w:val="-18"/>
                          </w:rPr>
                          <w:t xml:space="preserve"> </w:t>
                        </w:r>
                        <w:r>
                          <w:rPr>
                            <w:color w:val="231F20"/>
                          </w:rPr>
                          <w:t xml:space="preserve">he’d </w:t>
                        </w:r>
                        <w:r>
                          <w:rPr>
                            <w:color w:val="231F20"/>
                            <w:w w:val="105%"/>
                          </w:rPr>
                          <w:t>stop</w:t>
                        </w:r>
                        <w:r>
                          <w:rPr>
                            <w:color w:val="231F20"/>
                            <w:spacing w:val="-8"/>
                            <w:w w:val="105%"/>
                          </w:rPr>
                          <w:t xml:space="preserve"> </w:t>
                        </w:r>
                        <w:r>
                          <w:rPr>
                            <w:color w:val="231F20"/>
                            <w:w w:val="105%"/>
                          </w:rPr>
                          <w:t>for</w:t>
                        </w:r>
                        <w:r>
                          <w:rPr>
                            <w:color w:val="231F20"/>
                            <w:spacing w:val="-8"/>
                            <w:w w:val="105%"/>
                          </w:rPr>
                          <w:t xml:space="preserve"> </w:t>
                        </w:r>
                        <w:r>
                          <w:rPr>
                            <w:color w:val="231F20"/>
                            <w:w w:val="105%"/>
                          </w:rPr>
                          <w:t>her</w:t>
                        </w:r>
                        <w:r>
                          <w:rPr>
                            <w:color w:val="231F20"/>
                            <w:spacing w:val="-8"/>
                            <w:w w:val="105%"/>
                          </w:rPr>
                          <w:t xml:space="preserve"> </w:t>
                        </w:r>
                        <w:r>
                          <w:rPr>
                            <w:color w:val="231F20"/>
                            <w:w w:val="105%"/>
                          </w:rPr>
                          <w:t>sake.”</w:t>
                        </w:r>
                        <w:r>
                          <w:rPr>
                            <w:color w:val="231F20"/>
                            <w:spacing w:val="34"/>
                            <w:w w:val="105%"/>
                          </w:rPr>
                          <w:t xml:space="preserve"> </w:t>
                        </w:r>
                        <w:r>
                          <w:rPr>
                            <w:color w:val="231F20"/>
                            <w:w w:val="105%"/>
                          </w:rPr>
                          <w:t>“The</w:t>
                        </w:r>
                        <w:r>
                          <w:rPr>
                            <w:color w:val="231F20"/>
                            <w:spacing w:val="-8"/>
                            <w:w w:val="105%"/>
                          </w:rPr>
                          <w:t xml:space="preserve"> </w:t>
                        </w:r>
                        <w:r>
                          <w:rPr>
                            <w:color w:val="231F20"/>
                            <w:w w:val="105%"/>
                          </w:rPr>
                          <w:t>doctor</w:t>
                        </w:r>
                        <w:r>
                          <w:rPr>
                            <w:color w:val="231F20"/>
                            <w:spacing w:val="-8"/>
                            <w:w w:val="105%"/>
                          </w:rPr>
                          <w:t xml:space="preserve"> </w:t>
                        </w:r>
                        <w:r>
                          <w:rPr>
                            <w:color w:val="231F20"/>
                            <w:w w:val="105%"/>
                          </w:rPr>
                          <w:t>told</w:t>
                        </w:r>
                        <w:r>
                          <w:rPr>
                            <w:color w:val="231F20"/>
                            <w:spacing w:val="-8"/>
                            <w:w w:val="105%"/>
                          </w:rPr>
                          <w:t xml:space="preserve"> </w:t>
                        </w:r>
                        <w:r>
                          <w:rPr>
                            <w:color w:val="231F20"/>
                            <w:w w:val="105%"/>
                          </w:rPr>
                          <w:t>him</w:t>
                        </w:r>
                        <w:r>
                          <w:rPr>
                            <w:color w:val="231F20"/>
                            <w:spacing w:val="-8"/>
                            <w:w w:val="105%"/>
                          </w:rPr>
                          <w:t xml:space="preserve"> </w:t>
                        </w:r>
                        <w:r>
                          <w:rPr>
                            <w:color w:val="231F20"/>
                            <w:w w:val="105%"/>
                          </w:rPr>
                          <w:t>that</w:t>
                        </w:r>
                        <w:r>
                          <w:rPr>
                            <w:color w:val="231F20"/>
                            <w:spacing w:val="-8"/>
                            <w:w w:val="105%"/>
                          </w:rPr>
                          <w:t xml:space="preserve"> </w:t>
                        </w:r>
                        <w:r>
                          <w:rPr>
                            <w:color w:val="231F20"/>
                            <w:w w:val="105%"/>
                          </w:rPr>
                          <w:t>if</w:t>
                        </w:r>
                        <w:r>
                          <w:rPr>
                            <w:color w:val="231F20"/>
                            <w:spacing w:val="-8"/>
                            <w:w w:val="105%"/>
                          </w:rPr>
                          <w:t xml:space="preserve"> </w:t>
                        </w:r>
                        <w:r>
                          <w:rPr>
                            <w:color w:val="231F20"/>
                            <w:w w:val="105%"/>
                          </w:rPr>
                          <w:t>he</w:t>
                        </w:r>
                        <w:r>
                          <w:rPr>
                            <w:color w:val="231F20"/>
                            <w:spacing w:val="-8"/>
                            <w:w w:val="105%"/>
                          </w:rPr>
                          <w:t xml:space="preserve"> </w:t>
                        </w:r>
                        <w:r>
                          <w:rPr>
                            <w:color w:val="231F20"/>
                            <w:w w:val="105%"/>
                          </w:rPr>
                          <w:t xml:space="preserve">ever </w:t>
                        </w:r>
                        <w:r>
                          <w:rPr>
                            <w:color w:val="231F20"/>
                            <w:spacing w:val="-2"/>
                          </w:rPr>
                          <w:t>drank</w:t>
                        </w:r>
                        <w:r>
                          <w:rPr>
                            <w:color w:val="231F20"/>
                            <w:spacing w:val="-18"/>
                          </w:rPr>
                          <w:t xml:space="preserve"> </w:t>
                        </w:r>
                        <w:r>
                          <w:rPr>
                            <w:color w:val="231F20"/>
                            <w:spacing w:val="-2"/>
                          </w:rPr>
                          <w:t>again</w:t>
                        </w:r>
                        <w:r>
                          <w:rPr>
                            <w:color w:val="231F20"/>
                            <w:spacing w:val="-18"/>
                          </w:rPr>
                          <w:t xml:space="preserve"> </w:t>
                        </w:r>
                        <w:r>
                          <w:rPr>
                            <w:color w:val="231F20"/>
                            <w:spacing w:val="-2"/>
                          </w:rPr>
                          <w:t>it</w:t>
                        </w:r>
                        <w:r>
                          <w:rPr>
                            <w:color w:val="231F20"/>
                            <w:spacing w:val="-18"/>
                          </w:rPr>
                          <w:t xml:space="preserve"> </w:t>
                        </w:r>
                        <w:r>
                          <w:rPr>
                            <w:color w:val="231F20"/>
                            <w:spacing w:val="-2"/>
                          </w:rPr>
                          <w:t>would</w:t>
                        </w:r>
                        <w:r>
                          <w:rPr>
                            <w:color w:val="231F20"/>
                            <w:spacing w:val="-18"/>
                          </w:rPr>
                          <w:t xml:space="preserve"> </w:t>
                        </w:r>
                        <w:r>
                          <w:rPr>
                            <w:color w:val="231F20"/>
                            <w:spacing w:val="-2"/>
                          </w:rPr>
                          <w:t>kill</w:t>
                        </w:r>
                        <w:r>
                          <w:rPr>
                            <w:color w:val="231F20"/>
                            <w:spacing w:val="-18"/>
                          </w:rPr>
                          <w:t xml:space="preserve"> </w:t>
                        </w:r>
                        <w:r>
                          <w:rPr>
                            <w:color w:val="231F20"/>
                            <w:spacing w:val="-2"/>
                          </w:rPr>
                          <w:t>him,</w:t>
                        </w:r>
                        <w:r>
                          <w:rPr>
                            <w:color w:val="231F20"/>
                            <w:spacing w:val="-18"/>
                          </w:rPr>
                          <w:t xml:space="preserve"> </w:t>
                        </w:r>
                        <w:r>
                          <w:rPr>
                            <w:color w:val="231F20"/>
                            <w:spacing w:val="-2"/>
                          </w:rPr>
                          <w:t>but</w:t>
                        </w:r>
                        <w:r>
                          <w:rPr>
                            <w:color w:val="231F20"/>
                            <w:spacing w:val="-18"/>
                          </w:rPr>
                          <w:t xml:space="preserve"> </w:t>
                        </w:r>
                        <w:r>
                          <w:rPr>
                            <w:color w:val="231F20"/>
                            <w:spacing w:val="-2"/>
                          </w:rPr>
                          <w:t>there</w:t>
                        </w:r>
                        <w:r>
                          <w:rPr>
                            <w:color w:val="231F20"/>
                            <w:spacing w:val="-18"/>
                          </w:rPr>
                          <w:t xml:space="preserve"> </w:t>
                        </w:r>
                        <w:r>
                          <w:rPr>
                            <w:color w:val="231F20"/>
                            <w:spacing w:val="-2"/>
                          </w:rPr>
                          <w:t>he</w:t>
                        </w:r>
                        <w:r>
                          <w:rPr>
                            <w:color w:val="231F20"/>
                            <w:spacing w:val="-18"/>
                          </w:rPr>
                          <w:t xml:space="preserve"> </w:t>
                        </w:r>
                        <w:r>
                          <w:rPr>
                            <w:color w:val="231F20"/>
                            <w:spacing w:val="-2"/>
                          </w:rPr>
                          <w:t>is</w:t>
                        </w:r>
                        <w:r>
                          <w:rPr>
                            <w:color w:val="231F20"/>
                            <w:spacing w:val="-18"/>
                          </w:rPr>
                          <w:t xml:space="preserve"> </w:t>
                        </w:r>
                        <w:r>
                          <w:rPr>
                            <w:color w:val="231F20"/>
                            <w:spacing w:val="-2"/>
                          </w:rPr>
                          <w:t>all</w:t>
                        </w:r>
                        <w:r>
                          <w:rPr>
                            <w:color w:val="231F20"/>
                            <w:spacing w:val="-18"/>
                          </w:rPr>
                          <w:t xml:space="preserve"> </w:t>
                        </w:r>
                        <w:r>
                          <w:rPr>
                            <w:color w:val="231F20"/>
                            <w:spacing w:val="-2"/>
                          </w:rPr>
                          <w:t>lit</w:t>
                        </w:r>
                        <w:r>
                          <w:rPr>
                            <w:color w:val="231F20"/>
                            <w:spacing w:val="-18"/>
                          </w:rPr>
                          <w:t xml:space="preserve"> </w:t>
                        </w:r>
                        <w:r>
                          <w:rPr>
                            <w:color w:val="231F20"/>
                            <w:spacing w:val="-2"/>
                          </w:rPr>
                          <w:t>up</w:t>
                        </w:r>
                        <w:r>
                          <w:rPr>
                            <w:color w:val="231F20"/>
                            <w:spacing w:val="-18"/>
                          </w:rPr>
                          <w:t xml:space="preserve"> </w:t>
                        </w:r>
                        <w:r>
                          <w:rPr>
                            <w:color w:val="231F20"/>
                            <w:spacing w:val="-2"/>
                          </w:rPr>
                          <w:t xml:space="preserve">again.” </w:t>
                        </w:r>
                        <w:r>
                          <w:rPr>
                            <w:color w:val="231F20"/>
                            <w:w w:val="105%"/>
                          </w:rPr>
                          <w:t>Now</w:t>
                        </w:r>
                        <w:r>
                          <w:rPr>
                            <w:color w:val="231F20"/>
                            <w:spacing w:val="-4"/>
                            <w:w w:val="105%"/>
                          </w:rPr>
                          <w:t xml:space="preserve"> </w:t>
                        </w:r>
                        <w:r>
                          <w:rPr>
                            <w:color w:val="231F20"/>
                            <w:w w:val="105%"/>
                          </w:rPr>
                          <w:t>these</w:t>
                        </w:r>
                        <w:r>
                          <w:rPr>
                            <w:color w:val="231F20"/>
                            <w:spacing w:val="-4"/>
                            <w:w w:val="105%"/>
                          </w:rPr>
                          <w:t xml:space="preserve"> </w:t>
                        </w:r>
                        <w:r>
                          <w:rPr>
                            <w:color w:val="231F20"/>
                            <w:w w:val="105%"/>
                          </w:rPr>
                          <w:t>are</w:t>
                        </w:r>
                        <w:r>
                          <w:rPr>
                            <w:color w:val="231F20"/>
                            <w:spacing w:val="-4"/>
                            <w:w w:val="105%"/>
                          </w:rPr>
                          <w:t xml:space="preserve"> </w:t>
                        </w:r>
                        <w:r>
                          <w:rPr>
                            <w:color w:val="231F20"/>
                            <w:w w:val="105%"/>
                          </w:rPr>
                          <w:t>commonplace</w:t>
                        </w:r>
                        <w:r>
                          <w:rPr>
                            <w:color w:val="231F20"/>
                            <w:spacing w:val="-4"/>
                            <w:w w:val="105%"/>
                          </w:rPr>
                          <w:t xml:space="preserve"> </w:t>
                        </w:r>
                        <w:r>
                          <w:rPr>
                            <w:color w:val="231F20"/>
                            <w:w w:val="105%"/>
                          </w:rPr>
                          <w:t>observations</w:t>
                        </w:r>
                        <w:r>
                          <w:rPr>
                            <w:color w:val="231F20"/>
                            <w:spacing w:val="-4"/>
                            <w:w w:val="105%"/>
                          </w:rPr>
                          <w:t xml:space="preserve"> </w:t>
                        </w:r>
                        <w:r>
                          <w:rPr>
                            <w:color w:val="231F20"/>
                            <w:w w:val="105%"/>
                          </w:rPr>
                          <w:t>on</w:t>
                        </w:r>
                        <w:r>
                          <w:rPr>
                            <w:color w:val="231F20"/>
                            <w:spacing w:val="-4"/>
                            <w:w w:val="105%"/>
                          </w:rPr>
                          <w:t xml:space="preserve"> </w:t>
                        </w:r>
                        <w:r>
                          <w:rPr>
                            <w:color w:val="231F20"/>
                            <w:w w:val="105%"/>
                          </w:rPr>
                          <w:t>drinkers which</w:t>
                        </w:r>
                        <w:r>
                          <w:rPr>
                            <w:color w:val="231F20"/>
                            <w:spacing w:val="-7"/>
                            <w:w w:val="105%"/>
                          </w:rPr>
                          <w:t xml:space="preserve"> </w:t>
                        </w:r>
                        <w:r>
                          <w:rPr>
                            <w:color w:val="231F20"/>
                            <w:w w:val="105%"/>
                          </w:rPr>
                          <w:t>we</w:t>
                        </w:r>
                        <w:r>
                          <w:rPr>
                            <w:color w:val="231F20"/>
                            <w:spacing w:val="-7"/>
                            <w:w w:val="105%"/>
                          </w:rPr>
                          <w:t xml:space="preserve"> </w:t>
                        </w:r>
                        <w:r>
                          <w:rPr>
                            <w:color w:val="231F20"/>
                            <w:w w:val="105%"/>
                          </w:rPr>
                          <w:t>hear</w:t>
                        </w:r>
                        <w:r>
                          <w:rPr>
                            <w:color w:val="231F20"/>
                            <w:spacing w:val="-7"/>
                            <w:w w:val="105%"/>
                          </w:rPr>
                          <w:t xml:space="preserve"> </w:t>
                        </w:r>
                        <w:r>
                          <w:rPr>
                            <w:color w:val="231F20"/>
                            <w:w w:val="105%"/>
                          </w:rPr>
                          <w:t>all</w:t>
                        </w:r>
                        <w:r>
                          <w:rPr>
                            <w:color w:val="231F20"/>
                            <w:spacing w:val="-7"/>
                            <w:w w:val="105%"/>
                          </w:rPr>
                          <w:t xml:space="preserve"> </w:t>
                        </w:r>
                        <w:r>
                          <w:rPr>
                            <w:color w:val="231F20"/>
                            <w:w w:val="105%"/>
                          </w:rPr>
                          <w:t>the</w:t>
                        </w:r>
                        <w:r>
                          <w:rPr>
                            <w:color w:val="231F20"/>
                            <w:spacing w:val="-7"/>
                            <w:w w:val="105%"/>
                          </w:rPr>
                          <w:t xml:space="preserve"> </w:t>
                        </w:r>
                        <w:r>
                          <w:rPr>
                            <w:color w:val="231F20"/>
                            <w:w w:val="105%"/>
                          </w:rPr>
                          <w:t>time.</w:t>
                        </w:r>
                        <w:r>
                          <w:rPr>
                            <w:color w:val="231F20"/>
                            <w:spacing w:val="34"/>
                            <w:w w:val="105%"/>
                          </w:rPr>
                          <w:t xml:space="preserve"> </w:t>
                        </w:r>
                        <w:r>
                          <w:rPr>
                            <w:color w:val="231F20"/>
                            <w:w w:val="105%"/>
                          </w:rPr>
                          <w:t>Back</w:t>
                        </w:r>
                        <w:r>
                          <w:rPr>
                            <w:color w:val="231F20"/>
                            <w:spacing w:val="-7"/>
                            <w:w w:val="105%"/>
                          </w:rPr>
                          <w:t xml:space="preserve"> </w:t>
                        </w:r>
                        <w:r>
                          <w:rPr>
                            <w:color w:val="231F20"/>
                            <w:w w:val="105%"/>
                          </w:rPr>
                          <w:t>of</w:t>
                        </w:r>
                        <w:r>
                          <w:rPr>
                            <w:color w:val="231F20"/>
                            <w:spacing w:val="-7"/>
                            <w:w w:val="105%"/>
                          </w:rPr>
                          <w:t xml:space="preserve"> </w:t>
                        </w:r>
                        <w:r>
                          <w:rPr>
                            <w:color w:val="231F20"/>
                            <w:w w:val="105%"/>
                          </w:rPr>
                          <w:t>them</w:t>
                        </w:r>
                        <w:r>
                          <w:rPr>
                            <w:color w:val="231F20"/>
                            <w:spacing w:val="-7"/>
                            <w:w w:val="105%"/>
                          </w:rPr>
                          <w:t xml:space="preserve"> </w:t>
                        </w:r>
                        <w:r>
                          <w:rPr>
                            <w:color w:val="231F20"/>
                            <w:w w:val="105%"/>
                          </w:rPr>
                          <w:t>is</w:t>
                        </w:r>
                        <w:r>
                          <w:rPr>
                            <w:color w:val="231F20"/>
                            <w:spacing w:val="-7"/>
                            <w:w w:val="105%"/>
                          </w:rPr>
                          <w:t xml:space="preserve"> </w:t>
                        </w:r>
                        <w:r>
                          <w:rPr>
                            <w:color w:val="231F20"/>
                            <w:w w:val="105%"/>
                          </w:rPr>
                          <w:t>a</w:t>
                        </w:r>
                        <w:r>
                          <w:rPr>
                            <w:color w:val="231F20"/>
                            <w:spacing w:val="-7"/>
                            <w:w w:val="105%"/>
                          </w:rPr>
                          <w:t xml:space="preserve"> </w:t>
                        </w:r>
                        <w:r>
                          <w:rPr>
                            <w:color w:val="231F20"/>
                            <w:w w:val="105%"/>
                          </w:rPr>
                          <w:t>world</w:t>
                        </w:r>
                        <w:r>
                          <w:rPr>
                            <w:color w:val="231F20"/>
                            <w:spacing w:val="-7"/>
                            <w:w w:val="105%"/>
                          </w:rPr>
                          <w:t xml:space="preserve"> </w:t>
                        </w:r>
                        <w:r>
                          <w:rPr>
                            <w:color w:val="231F20"/>
                            <w:w w:val="105%"/>
                          </w:rPr>
                          <w:t xml:space="preserve">of </w:t>
                        </w:r>
                        <w:r>
                          <w:rPr>
                            <w:color w:val="231F20"/>
                            <w:spacing w:val="-2"/>
                          </w:rPr>
                          <w:t>ignorance</w:t>
                        </w:r>
                        <w:r>
                          <w:rPr>
                            <w:color w:val="231F20"/>
                            <w:spacing w:val="-15"/>
                          </w:rPr>
                          <w:t xml:space="preserve"> </w:t>
                        </w:r>
                        <w:r>
                          <w:rPr>
                            <w:color w:val="231F20"/>
                            <w:spacing w:val="-2"/>
                          </w:rPr>
                          <w:t>and</w:t>
                        </w:r>
                        <w:r>
                          <w:rPr>
                            <w:color w:val="231F20"/>
                            <w:spacing w:val="-15"/>
                          </w:rPr>
                          <w:t xml:space="preserve"> </w:t>
                        </w:r>
                        <w:r>
                          <w:rPr>
                            <w:color w:val="231F20"/>
                            <w:spacing w:val="-2"/>
                          </w:rPr>
                          <w:t>misunderstanding. We</w:t>
                        </w:r>
                        <w:r>
                          <w:rPr>
                            <w:color w:val="231F20"/>
                            <w:spacing w:val="-15"/>
                          </w:rPr>
                          <w:t xml:space="preserve"> </w:t>
                        </w:r>
                        <w:r>
                          <w:rPr>
                            <w:color w:val="231F20"/>
                            <w:spacing w:val="-2"/>
                          </w:rPr>
                          <w:t>see</w:t>
                        </w:r>
                        <w:r>
                          <w:rPr>
                            <w:color w:val="231F20"/>
                            <w:spacing w:val="-15"/>
                          </w:rPr>
                          <w:t xml:space="preserve"> </w:t>
                        </w:r>
                        <w:r>
                          <w:rPr>
                            <w:color w:val="231F20"/>
                            <w:spacing w:val="-2"/>
                          </w:rPr>
                          <w:t>that</w:t>
                        </w:r>
                        <w:r>
                          <w:rPr>
                            <w:color w:val="231F20"/>
                            <w:spacing w:val="-15"/>
                          </w:rPr>
                          <w:t xml:space="preserve"> </w:t>
                        </w:r>
                        <w:r>
                          <w:rPr>
                            <w:color w:val="231F20"/>
                            <w:spacing w:val="-2"/>
                          </w:rPr>
                          <w:t>these</w:t>
                        </w:r>
                        <w:r>
                          <w:rPr>
                            <w:color w:val="231F20"/>
                            <w:spacing w:val="-15"/>
                          </w:rPr>
                          <w:t xml:space="preserve"> </w:t>
                        </w:r>
                        <w:r>
                          <w:rPr>
                            <w:color w:val="231F20"/>
                            <w:spacing w:val="-2"/>
                          </w:rPr>
                          <w:t xml:space="preserve">expres- </w:t>
                        </w:r>
                        <w:r>
                          <w:rPr>
                            <w:color w:val="231F20"/>
                            <w:w w:val="105%"/>
                          </w:rPr>
                          <w:t>sions</w:t>
                        </w:r>
                        <w:r>
                          <w:rPr>
                            <w:color w:val="231F20"/>
                            <w:spacing w:val="-10"/>
                            <w:w w:val="105%"/>
                          </w:rPr>
                          <w:t xml:space="preserve"> </w:t>
                        </w:r>
                        <w:r>
                          <w:rPr>
                            <w:color w:val="231F20"/>
                            <w:w w:val="105%"/>
                          </w:rPr>
                          <w:t>refer</w:t>
                        </w:r>
                        <w:r>
                          <w:rPr>
                            <w:color w:val="231F20"/>
                            <w:spacing w:val="-10"/>
                            <w:w w:val="105%"/>
                          </w:rPr>
                          <w:t xml:space="preserve"> </w:t>
                        </w:r>
                        <w:r>
                          <w:rPr>
                            <w:color w:val="231F20"/>
                            <w:w w:val="105%"/>
                          </w:rPr>
                          <w:t>to</w:t>
                        </w:r>
                        <w:r>
                          <w:rPr>
                            <w:color w:val="231F20"/>
                            <w:spacing w:val="-9"/>
                            <w:w w:val="105%"/>
                          </w:rPr>
                          <w:t xml:space="preserve"> </w:t>
                        </w:r>
                        <w:r>
                          <w:rPr>
                            <w:color w:val="231F20"/>
                            <w:w w:val="105%"/>
                          </w:rPr>
                          <w:t>people</w:t>
                        </w:r>
                        <w:r>
                          <w:rPr>
                            <w:color w:val="231F20"/>
                            <w:spacing w:val="-10"/>
                            <w:w w:val="105%"/>
                          </w:rPr>
                          <w:t xml:space="preserve"> </w:t>
                        </w:r>
                        <w:r>
                          <w:rPr>
                            <w:color w:val="231F20"/>
                            <w:w w:val="105%"/>
                          </w:rPr>
                          <w:t>whose</w:t>
                        </w:r>
                        <w:r>
                          <w:rPr>
                            <w:color w:val="231F20"/>
                            <w:spacing w:val="-9"/>
                            <w:w w:val="105%"/>
                          </w:rPr>
                          <w:t xml:space="preserve"> </w:t>
                        </w:r>
                        <w:r>
                          <w:rPr>
                            <w:color w:val="231F20"/>
                            <w:w w:val="105%"/>
                          </w:rPr>
                          <w:t>reactions</w:t>
                        </w:r>
                        <w:r>
                          <w:rPr>
                            <w:color w:val="231F20"/>
                            <w:spacing w:val="-10"/>
                            <w:w w:val="105%"/>
                          </w:rPr>
                          <w:t xml:space="preserve"> </w:t>
                        </w:r>
                        <w:r>
                          <w:rPr>
                            <w:color w:val="231F20"/>
                            <w:w w:val="105%"/>
                          </w:rPr>
                          <w:t>are</w:t>
                        </w:r>
                        <w:r>
                          <w:rPr>
                            <w:color w:val="231F20"/>
                            <w:spacing w:val="-9"/>
                            <w:w w:val="105%"/>
                          </w:rPr>
                          <w:t xml:space="preserve"> </w:t>
                        </w:r>
                        <w:r>
                          <w:rPr>
                            <w:color w:val="231F20"/>
                            <w:w w:val="105%"/>
                          </w:rPr>
                          <w:t>very</w:t>
                        </w:r>
                        <w:r>
                          <w:rPr>
                            <w:color w:val="231F20"/>
                            <w:spacing w:val="-10"/>
                            <w:w w:val="105%"/>
                          </w:rPr>
                          <w:t xml:space="preserve"> </w:t>
                        </w:r>
                        <w:r>
                          <w:rPr>
                            <w:color w:val="231F20"/>
                            <w:spacing w:val="-2"/>
                            <w:w w:val="105%"/>
                          </w:rPr>
                          <w:t>different</w:t>
                        </w:r>
                      </w:p>
                      <w:p w14:paraId="0CE2DD56" w14:textId="77777777" w:rsidR="00000000" w:rsidRDefault="00000000">
                        <w:pPr>
                          <w:pStyle w:val="BodyText"/>
                          <w:kinsoku w:val="0"/>
                          <w:overflowPunct w:val="0"/>
                          <w:spacing w:before="0.40pt"/>
                          <w:ind w:end="0pt" w:firstLine="0pt"/>
                          <w:rPr>
                            <w:color w:val="231F20"/>
                            <w:spacing w:val="-2"/>
                          </w:rPr>
                        </w:pPr>
                        <w:r>
                          <w:rPr>
                            <w:color w:val="231F20"/>
                          </w:rPr>
                          <w:t>from</w:t>
                        </w:r>
                        <w:r>
                          <w:rPr>
                            <w:color w:val="231F20"/>
                            <w:spacing w:val="-10"/>
                          </w:rPr>
                          <w:t xml:space="preserve"> </w:t>
                        </w:r>
                        <w:r>
                          <w:rPr>
                            <w:color w:val="231F20"/>
                            <w:spacing w:val="-2"/>
                          </w:rPr>
                          <w:t>ours.</w:t>
                        </w:r>
                      </w:p>
                      <w:p w14:paraId="7651F166" w14:textId="77777777" w:rsidR="00000000" w:rsidRDefault="00000000">
                        <w:pPr>
                          <w:pStyle w:val="BodyText"/>
                          <w:kinsoku w:val="0"/>
                          <w:overflowPunct w:val="0"/>
                          <w:spacing w:before="0.65pt" w:line="13.05pt" w:lineRule="auto"/>
                          <w:ind w:end="1.50pt"/>
                          <w:rPr>
                            <w:color w:val="231F20"/>
                            <w:w w:val="105%"/>
                          </w:rPr>
                        </w:pPr>
                        <w:r>
                          <w:rPr>
                            <w:color w:val="231F20"/>
                          </w:rPr>
                          <w:t>Moderate</w:t>
                        </w:r>
                        <w:r>
                          <w:rPr>
                            <w:color w:val="231F20"/>
                            <w:spacing w:val="-10"/>
                          </w:rPr>
                          <w:t xml:space="preserve"> </w:t>
                        </w:r>
                        <w:r>
                          <w:rPr>
                            <w:color w:val="231F20"/>
                          </w:rPr>
                          <w:t>drinkers</w:t>
                        </w:r>
                        <w:r>
                          <w:rPr>
                            <w:color w:val="231F20"/>
                            <w:spacing w:val="-10"/>
                          </w:rPr>
                          <w:t xml:space="preserve"> </w:t>
                        </w:r>
                        <w:r>
                          <w:rPr>
                            <w:color w:val="231F20"/>
                          </w:rPr>
                          <w:t>have</w:t>
                        </w:r>
                        <w:r>
                          <w:rPr>
                            <w:color w:val="231F20"/>
                            <w:spacing w:val="-10"/>
                          </w:rPr>
                          <w:t xml:space="preserve"> </w:t>
                        </w:r>
                        <w:r>
                          <w:rPr>
                            <w:color w:val="231F20"/>
                          </w:rPr>
                          <w:t>little</w:t>
                        </w:r>
                        <w:r>
                          <w:rPr>
                            <w:color w:val="231F20"/>
                            <w:spacing w:val="-10"/>
                          </w:rPr>
                          <w:t xml:space="preserve"> </w:t>
                        </w:r>
                        <w:r>
                          <w:rPr>
                            <w:color w:val="231F20"/>
                          </w:rPr>
                          <w:t>trouble</w:t>
                        </w:r>
                        <w:r>
                          <w:rPr>
                            <w:color w:val="231F20"/>
                            <w:spacing w:val="-10"/>
                          </w:rPr>
                          <w:t xml:space="preserve"> </w:t>
                        </w:r>
                        <w:r>
                          <w:rPr>
                            <w:color w:val="231F20"/>
                          </w:rPr>
                          <w:t>in</w:t>
                        </w:r>
                        <w:r>
                          <w:rPr>
                            <w:color w:val="231F20"/>
                            <w:spacing w:val="-10"/>
                          </w:rPr>
                          <w:t xml:space="preserve"> </w:t>
                        </w:r>
                        <w:r>
                          <w:rPr>
                            <w:color w:val="231F20"/>
                          </w:rPr>
                          <w:t>giving</w:t>
                        </w:r>
                        <w:r>
                          <w:rPr>
                            <w:color w:val="231F20"/>
                            <w:spacing w:val="-10"/>
                          </w:rPr>
                          <w:t xml:space="preserve"> </w:t>
                        </w:r>
                        <w:r>
                          <w:rPr>
                            <w:color w:val="231F20"/>
                          </w:rPr>
                          <w:t>up</w:t>
                        </w:r>
                        <w:r>
                          <w:rPr>
                            <w:color w:val="231F20"/>
                            <w:spacing w:val="-10"/>
                          </w:rPr>
                          <w:t xml:space="preserve"> </w:t>
                        </w:r>
                        <w:r>
                          <w:rPr>
                            <w:color w:val="231F20"/>
                          </w:rPr>
                          <w:t>liquor entirely</w:t>
                        </w:r>
                        <w:r>
                          <w:rPr>
                            <w:color w:val="231F20"/>
                            <w:spacing w:val="-12"/>
                          </w:rPr>
                          <w:t xml:space="preserve"> </w:t>
                        </w:r>
                        <w:r>
                          <w:rPr>
                            <w:color w:val="231F20"/>
                          </w:rPr>
                          <w:t>if</w:t>
                        </w:r>
                        <w:r>
                          <w:rPr>
                            <w:color w:val="231F20"/>
                            <w:spacing w:val="-11"/>
                          </w:rPr>
                          <w:t xml:space="preserve"> </w:t>
                        </w:r>
                        <w:r>
                          <w:rPr>
                            <w:color w:val="231F20"/>
                          </w:rPr>
                          <w:t>they</w:t>
                        </w:r>
                        <w:r>
                          <w:rPr>
                            <w:color w:val="231F20"/>
                            <w:spacing w:val="-11"/>
                          </w:rPr>
                          <w:t xml:space="preserve"> </w:t>
                        </w:r>
                        <w:r>
                          <w:rPr>
                            <w:color w:val="231F20"/>
                          </w:rPr>
                          <w:t>have</w:t>
                        </w:r>
                        <w:r>
                          <w:rPr>
                            <w:color w:val="231F20"/>
                            <w:spacing w:val="-11"/>
                          </w:rPr>
                          <w:t xml:space="preserve"> </w:t>
                        </w:r>
                        <w:r>
                          <w:rPr>
                            <w:color w:val="231F20"/>
                          </w:rPr>
                          <w:t>good</w:t>
                        </w:r>
                        <w:r>
                          <w:rPr>
                            <w:color w:val="231F20"/>
                            <w:spacing w:val="-12"/>
                          </w:rPr>
                          <w:t xml:space="preserve"> </w:t>
                        </w:r>
                        <w:r>
                          <w:rPr>
                            <w:color w:val="231F20"/>
                          </w:rPr>
                          <w:t>reason</w:t>
                        </w:r>
                        <w:r>
                          <w:rPr>
                            <w:color w:val="231F20"/>
                            <w:spacing w:val="-11"/>
                          </w:rPr>
                          <w:t xml:space="preserve"> </w:t>
                        </w:r>
                        <w:r>
                          <w:rPr>
                            <w:color w:val="231F20"/>
                          </w:rPr>
                          <w:t>for</w:t>
                        </w:r>
                        <w:r>
                          <w:rPr>
                            <w:color w:val="231F20"/>
                            <w:spacing w:val="-11"/>
                          </w:rPr>
                          <w:t xml:space="preserve"> </w:t>
                        </w:r>
                        <w:r>
                          <w:rPr>
                            <w:color w:val="231F20"/>
                          </w:rPr>
                          <w:t>it.</w:t>
                        </w:r>
                        <w:r>
                          <w:rPr>
                            <w:color w:val="231F20"/>
                            <w:spacing w:val="-11"/>
                          </w:rPr>
                          <w:t xml:space="preserve"> </w:t>
                        </w:r>
                        <w:r>
                          <w:rPr>
                            <w:color w:val="231F20"/>
                          </w:rPr>
                          <w:t>They</w:t>
                        </w:r>
                        <w:r>
                          <w:rPr>
                            <w:color w:val="231F20"/>
                            <w:spacing w:val="-12"/>
                          </w:rPr>
                          <w:t xml:space="preserve"> </w:t>
                        </w:r>
                        <w:r>
                          <w:rPr>
                            <w:color w:val="231F20"/>
                          </w:rPr>
                          <w:t>can</w:t>
                        </w:r>
                        <w:r>
                          <w:rPr>
                            <w:color w:val="231F20"/>
                            <w:spacing w:val="-11"/>
                          </w:rPr>
                          <w:t xml:space="preserve"> </w:t>
                        </w:r>
                        <w:r>
                          <w:rPr>
                            <w:color w:val="231F20"/>
                          </w:rPr>
                          <w:t>take</w:t>
                        </w:r>
                        <w:r>
                          <w:rPr>
                            <w:color w:val="231F20"/>
                            <w:spacing w:val="-11"/>
                          </w:rPr>
                          <w:t xml:space="preserve"> </w:t>
                        </w:r>
                        <w:r>
                          <w:rPr>
                            <w:color w:val="231F20"/>
                          </w:rPr>
                          <w:t>it</w:t>
                        </w:r>
                        <w:r>
                          <w:rPr>
                            <w:color w:val="231F20"/>
                            <w:spacing w:val="-11"/>
                          </w:rPr>
                          <w:t xml:space="preserve"> </w:t>
                        </w:r>
                        <w:r>
                          <w:rPr>
                            <w:color w:val="231F20"/>
                          </w:rPr>
                          <w:t xml:space="preserve">or </w:t>
                        </w:r>
                        <w:r>
                          <w:rPr>
                            <w:color w:val="231F20"/>
                            <w:w w:val="105%"/>
                          </w:rPr>
                          <w:t>leave</w:t>
                        </w:r>
                        <w:r>
                          <w:rPr>
                            <w:color w:val="231F20"/>
                            <w:spacing w:val="-14"/>
                            <w:w w:val="105%"/>
                          </w:rPr>
                          <w:t xml:space="preserve"> </w:t>
                        </w:r>
                        <w:r>
                          <w:rPr>
                            <w:color w:val="231F20"/>
                            <w:w w:val="105%"/>
                          </w:rPr>
                          <w:t>it</w:t>
                        </w:r>
                        <w:r>
                          <w:rPr>
                            <w:color w:val="231F20"/>
                            <w:spacing w:val="-14"/>
                            <w:w w:val="105%"/>
                          </w:rPr>
                          <w:t xml:space="preserve"> </w:t>
                        </w:r>
                        <w:r>
                          <w:rPr>
                            <w:color w:val="231F20"/>
                            <w:w w:val="105%"/>
                          </w:rPr>
                          <w:t>alone.</w:t>
                        </w:r>
                      </w:p>
                      <w:p w14:paraId="40A6DFFD" w14:textId="77777777" w:rsidR="00000000" w:rsidRDefault="00000000">
                        <w:pPr>
                          <w:pStyle w:val="BodyText"/>
                          <w:kinsoku w:val="0"/>
                          <w:overflowPunct w:val="0"/>
                          <w:spacing w:line="13.30pt" w:lineRule="auto"/>
                          <w:ind w:end="1pt"/>
                          <w:rPr>
                            <w:color w:val="231F20"/>
                            <w:spacing w:val="-2"/>
                            <w:w w:val="105%"/>
                          </w:rPr>
                        </w:pPr>
                        <w:r>
                          <w:rPr>
                            <w:color w:val="231F20"/>
                            <w:w w:val="105%"/>
                          </w:rPr>
                          <w:t>Then</w:t>
                        </w:r>
                        <w:r>
                          <w:rPr>
                            <w:color w:val="231F20"/>
                            <w:spacing w:val="-11"/>
                            <w:w w:val="105%"/>
                          </w:rPr>
                          <w:t xml:space="preserve"> </w:t>
                        </w:r>
                        <w:r>
                          <w:rPr>
                            <w:color w:val="231F20"/>
                            <w:w w:val="105%"/>
                          </w:rPr>
                          <w:t>we</w:t>
                        </w:r>
                        <w:r>
                          <w:rPr>
                            <w:color w:val="231F20"/>
                            <w:spacing w:val="-11"/>
                            <w:w w:val="105%"/>
                          </w:rPr>
                          <w:t xml:space="preserve"> </w:t>
                        </w:r>
                        <w:r>
                          <w:rPr>
                            <w:color w:val="231F20"/>
                            <w:w w:val="105%"/>
                          </w:rPr>
                          <w:t>have</w:t>
                        </w:r>
                        <w:r>
                          <w:rPr>
                            <w:color w:val="231F20"/>
                            <w:spacing w:val="-11"/>
                            <w:w w:val="105%"/>
                          </w:rPr>
                          <w:t xml:space="preserve"> </w:t>
                        </w:r>
                        <w:r>
                          <w:rPr>
                            <w:color w:val="231F20"/>
                            <w:w w:val="105%"/>
                          </w:rPr>
                          <w:t>a</w:t>
                        </w:r>
                        <w:r>
                          <w:rPr>
                            <w:color w:val="231F20"/>
                            <w:spacing w:val="-11"/>
                            <w:w w:val="105%"/>
                          </w:rPr>
                          <w:t xml:space="preserve"> </w:t>
                        </w:r>
                        <w:r>
                          <w:rPr>
                            <w:color w:val="231F20"/>
                            <w:w w:val="105%"/>
                          </w:rPr>
                          <w:t>certain</w:t>
                        </w:r>
                        <w:r>
                          <w:rPr>
                            <w:color w:val="231F20"/>
                            <w:spacing w:val="-11"/>
                            <w:w w:val="105%"/>
                          </w:rPr>
                          <w:t xml:space="preserve"> </w:t>
                        </w:r>
                        <w:r>
                          <w:rPr>
                            <w:color w:val="231F20"/>
                            <w:w w:val="105%"/>
                          </w:rPr>
                          <w:t>type</w:t>
                        </w:r>
                        <w:r>
                          <w:rPr>
                            <w:color w:val="231F20"/>
                            <w:spacing w:val="-11"/>
                            <w:w w:val="105%"/>
                          </w:rPr>
                          <w:t xml:space="preserve"> </w:t>
                        </w:r>
                        <w:r>
                          <w:rPr>
                            <w:color w:val="231F20"/>
                            <w:w w:val="105%"/>
                          </w:rPr>
                          <w:t>of</w:t>
                        </w:r>
                        <w:r>
                          <w:rPr>
                            <w:color w:val="231F20"/>
                            <w:spacing w:val="-11"/>
                            <w:w w:val="105%"/>
                          </w:rPr>
                          <w:t xml:space="preserve"> </w:t>
                        </w:r>
                        <w:r>
                          <w:rPr>
                            <w:color w:val="231F20"/>
                            <w:w w:val="105%"/>
                          </w:rPr>
                          <w:t>hard</w:t>
                        </w:r>
                        <w:r>
                          <w:rPr>
                            <w:color w:val="231F20"/>
                            <w:spacing w:val="-11"/>
                            <w:w w:val="105%"/>
                          </w:rPr>
                          <w:t xml:space="preserve"> </w:t>
                        </w:r>
                        <w:r>
                          <w:rPr>
                            <w:color w:val="231F20"/>
                            <w:w w:val="105%"/>
                          </w:rPr>
                          <w:t>drinker.</w:t>
                        </w:r>
                        <w:r>
                          <w:rPr>
                            <w:color w:val="231F20"/>
                            <w:spacing w:val="26"/>
                            <w:w w:val="105%"/>
                          </w:rPr>
                          <w:t xml:space="preserve"> </w:t>
                        </w:r>
                        <w:r>
                          <w:rPr>
                            <w:color w:val="231F20"/>
                            <w:w w:val="105%"/>
                          </w:rPr>
                          <w:t>He</w:t>
                        </w:r>
                        <w:r>
                          <w:rPr>
                            <w:color w:val="231F20"/>
                            <w:spacing w:val="26"/>
                            <w:w w:val="105%"/>
                          </w:rPr>
                          <w:t xml:space="preserve"> </w:t>
                        </w:r>
                        <w:r>
                          <w:rPr>
                            <w:color w:val="231F20"/>
                            <w:w w:val="105%"/>
                          </w:rPr>
                          <w:t>may have</w:t>
                        </w:r>
                        <w:r>
                          <w:rPr>
                            <w:color w:val="231F20"/>
                            <w:spacing w:val="58"/>
                            <w:w w:val="105%"/>
                          </w:rPr>
                          <w:t xml:space="preserve"> </w:t>
                        </w:r>
                        <w:r>
                          <w:rPr>
                            <w:color w:val="231F20"/>
                            <w:w w:val="105%"/>
                          </w:rPr>
                          <w:t>the</w:t>
                        </w:r>
                        <w:r>
                          <w:rPr>
                            <w:color w:val="231F20"/>
                            <w:spacing w:val="59"/>
                            <w:w w:val="105%"/>
                          </w:rPr>
                          <w:t xml:space="preserve"> </w:t>
                        </w:r>
                        <w:r>
                          <w:rPr>
                            <w:color w:val="231F20"/>
                            <w:w w:val="105%"/>
                          </w:rPr>
                          <w:t>habit</w:t>
                        </w:r>
                        <w:r>
                          <w:rPr>
                            <w:color w:val="231F20"/>
                            <w:spacing w:val="58"/>
                            <w:w w:val="105%"/>
                          </w:rPr>
                          <w:t xml:space="preserve"> </w:t>
                        </w:r>
                        <w:r>
                          <w:rPr>
                            <w:color w:val="231F20"/>
                            <w:w w:val="105%"/>
                          </w:rPr>
                          <w:t>badly</w:t>
                        </w:r>
                        <w:r>
                          <w:rPr>
                            <w:color w:val="231F20"/>
                            <w:spacing w:val="58"/>
                            <w:w w:val="105%"/>
                          </w:rPr>
                          <w:t xml:space="preserve"> </w:t>
                        </w:r>
                        <w:r>
                          <w:rPr>
                            <w:color w:val="231F20"/>
                            <w:w w:val="105%"/>
                          </w:rPr>
                          <w:t>enough</w:t>
                        </w:r>
                        <w:r>
                          <w:rPr>
                            <w:color w:val="231F20"/>
                            <w:spacing w:val="60"/>
                            <w:w w:val="105%"/>
                          </w:rPr>
                          <w:t xml:space="preserve"> </w:t>
                        </w:r>
                        <w:r>
                          <w:rPr>
                            <w:color w:val="231F20"/>
                            <w:w w:val="105%"/>
                          </w:rPr>
                          <w:t>to</w:t>
                        </w:r>
                        <w:r>
                          <w:rPr>
                            <w:color w:val="231F20"/>
                            <w:spacing w:val="59"/>
                            <w:w w:val="105%"/>
                          </w:rPr>
                          <w:t xml:space="preserve"> </w:t>
                        </w:r>
                        <w:r>
                          <w:rPr>
                            <w:color w:val="231F20"/>
                            <w:w w:val="105%"/>
                          </w:rPr>
                          <w:t>gradually</w:t>
                        </w:r>
                        <w:r>
                          <w:rPr>
                            <w:color w:val="231F20"/>
                            <w:spacing w:val="58"/>
                            <w:w w:val="105%"/>
                          </w:rPr>
                          <w:t xml:space="preserve"> </w:t>
                        </w:r>
                        <w:r>
                          <w:rPr>
                            <w:color w:val="231F20"/>
                            <w:spacing w:val="-2"/>
                            <w:w w:val="105%"/>
                          </w:rPr>
                          <w:t>impair</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5AF7CD22" w14:textId="79BE33FD"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1772928" behindDoc="1" locked="0" layoutInCell="0" allowOverlap="1" wp14:anchorId="714436A9" wp14:editId="30CE69D1">
            <wp:simplePos x="0" y="0"/>
            <wp:positionH relativeFrom="page">
              <wp:posOffset>1123950</wp:posOffset>
            </wp:positionH>
            <wp:positionV relativeFrom="page">
              <wp:posOffset>207645</wp:posOffset>
            </wp:positionV>
            <wp:extent cx="1183005" cy="138430"/>
            <wp:effectExtent l="0" t="0" r="0" b="0"/>
            <wp:wrapNone/>
            <wp:docPr id="530" name="Text Box 114"/>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18300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5C3A4529"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THERE</w:t>
                        </w:r>
                        <w:r>
                          <w:rPr>
                            <w:color w:val="231F20"/>
                            <w:spacing w:val="32"/>
                            <w:sz w:val="16"/>
                            <w:szCs w:val="16"/>
                          </w:rPr>
                          <w:t xml:space="preserve"> </w:t>
                        </w:r>
                        <w:r>
                          <w:rPr>
                            <w:color w:val="231F20"/>
                            <w:sz w:val="16"/>
                            <w:szCs w:val="16"/>
                          </w:rPr>
                          <w:t>IS</w:t>
                        </w:r>
                        <w:r>
                          <w:rPr>
                            <w:color w:val="231F20"/>
                            <w:spacing w:val="32"/>
                            <w:sz w:val="16"/>
                            <w:szCs w:val="16"/>
                          </w:rPr>
                          <w:t xml:space="preserve"> </w:t>
                        </w:r>
                        <w:r>
                          <w:rPr>
                            <w:color w:val="231F20"/>
                            <w:sz w:val="16"/>
                            <w:szCs w:val="16"/>
                          </w:rPr>
                          <w:t>A</w:t>
                        </w:r>
                        <w:r>
                          <w:rPr>
                            <w:color w:val="231F20"/>
                            <w:spacing w:val="32"/>
                            <w:sz w:val="16"/>
                            <w:szCs w:val="16"/>
                          </w:rPr>
                          <w:t xml:space="preserve"> </w:t>
                        </w:r>
                        <w:r>
                          <w:rPr>
                            <w:color w:val="231F20"/>
                            <w:spacing w:val="-2"/>
                            <w:sz w:val="16"/>
                            <w:szCs w:val="16"/>
                          </w:rPr>
                          <w:t>SOLUTION</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73952" behindDoc="1" locked="0" layoutInCell="0" allowOverlap="1" wp14:anchorId="60F1F20B" wp14:editId="10455B80">
            <wp:simplePos x="0" y="0"/>
            <wp:positionH relativeFrom="page">
              <wp:posOffset>2844800</wp:posOffset>
            </wp:positionH>
            <wp:positionV relativeFrom="page">
              <wp:posOffset>207645</wp:posOffset>
            </wp:positionV>
            <wp:extent cx="152400" cy="138430"/>
            <wp:effectExtent l="0" t="0" r="0" b="0"/>
            <wp:wrapNone/>
            <wp:docPr id="529" name="Text Box 115"/>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5240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30E6BDC2"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21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74976" behindDoc="1" locked="0" layoutInCell="0" allowOverlap="1" wp14:anchorId="3CDF8B8E" wp14:editId="428FCA18">
            <wp:simplePos x="0" y="0"/>
            <wp:positionH relativeFrom="page">
              <wp:posOffset>374650</wp:posOffset>
            </wp:positionH>
            <wp:positionV relativeFrom="page">
              <wp:posOffset>377190</wp:posOffset>
            </wp:positionV>
            <wp:extent cx="2623820" cy="4424045"/>
            <wp:effectExtent l="0" t="0" r="0" b="0"/>
            <wp:wrapNone/>
            <wp:docPr id="528" name="Text Box 116"/>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23820" cy="4424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70E47A91" w14:textId="77777777" w:rsidR="00000000" w:rsidRDefault="00000000">
                        <w:pPr>
                          <w:pStyle w:val="BodyText"/>
                          <w:kinsoku w:val="0"/>
                          <w:overflowPunct w:val="0"/>
                          <w:spacing w:before="0.85pt" w:line="12.95pt" w:lineRule="auto"/>
                          <w:ind w:end="0.90pt" w:firstLine="0pt"/>
                          <w:rPr>
                            <w:color w:val="231F20"/>
                            <w:w w:val="105%"/>
                          </w:rPr>
                        </w:pPr>
                        <w:r>
                          <w:rPr>
                            <w:color w:val="231F20"/>
                            <w:spacing w:val="-2"/>
                          </w:rPr>
                          <w:t>him</w:t>
                        </w:r>
                        <w:r>
                          <w:rPr>
                            <w:color w:val="231F20"/>
                            <w:spacing w:val="-10"/>
                          </w:rPr>
                          <w:t xml:space="preserve"> </w:t>
                        </w:r>
                        <w:r>
                          <w:rPr>
                            <w:color w:val="231F20"/>
                            <w:spacing w:val="-2"/>
                          </w:rPr>
                          <w:t>physically</w:t>
                        </w:r>
                        <w:r>
                          <w:rPr>
                            <w:color w:val="231F20"/>
                            <w:spacing w:val="-9"/>
                          </w:rPr>
                          <w:t xml:space="preserve"> </w:t>
                        </w:r>
                        <w:r>
                          <w:rPr>
                            <w:color w:val="231F20"/>
                            <w:spacing w:val="-2"/>
                          </w:rPr>
                          <w:t>and</w:t>
                        </w:r>
                        <w:r>
                          <w:rPr>
                            <w:color w:val="231F20"/>
                            <w:spacing w:val="-9"/>
                          </w:rPr>
                          <w:t xml:space="preserve"> </w:t>
                        </w:r>
                        <w:r>
                          <w:rPr>
                            <w:color w:val="231F20"/>
                            <w:spacing w:val="-2"/>
                          </w:rPr>
                          <w:t>mentally.</w:t>
                        </w:r>
                        <w:r>
                          <w:rPr>
                            <w:color w:val="231F20"/>
                            <w:spacing w:val="-9"/>
                          </w:rPr>
                          <w:t xml:space="preserve"> </w:t>
                        </w:r>
                        <w:r>
                          <w:rPr>
                            <w:color w:val="231F20"/>
                            <w:spacing w:val="-2"/>
                          </w:rPr>
                          <w:t>It</w:t>
                        </w:r>
                        <w:r>
                          <w:rPr>
                            <w:color w:val="231F20"/>
                            <w:spacing w:val="-10"/>
                          </w:rPr>
                          <w:t xml:space="preserve"> </w:t>
                        </w:r>
                        <w:r>
                          <w:rPr>
                            <w:color w:val="231F20"/>
                            <w:spacing w:val="-2"/>
                          </w:rPr>
                          <w:t>may</w:t>
                        </w:r>
                        <w:r>
                          <w:rPr>
                            <w:color w:val="231F20"/>
                            <w:spacing w:val="-9"/>
                          </w:rPr>
                          <w:t xml:space="preserve"> </w:t>
                        </w:r>
                        <w:r>
                          <w:rPr>
                            <w:color w:val="231F20"/>
                            <w:spacing w:val="-2"/>
                          </w:rPr>
                          <w:t>cause</w:t>
                        </w:r>
                        <w:r>
                          <w:rPr>
                            <w:color w:val="231F20"/>
                            <w:spacing w:val="-9"/>
                          </w:rPr>
                          <w:t xml:space="preserve"> </w:t>
                        </w:r>
                        <w:r>
                          <w:rPr>
                            <w:color w:val="231F20"/>
                            <w:spacing w:val="-2"/>
                          </w:rPr>
                          <w:t>him</w:t>
                        </w:r>
                        <w:r>
                          <w:rPr>
                            <w:color w:val="231F20"/>
                            <w:spacing w:val="-9"/>
                          </w:rPr>
                          <w:t xml:space="preserve"> </w:t>
                        </w:r>
                        <w:r>
                          <w:rPr>
                            <w:color w:val="231F20"/>
                            <w:spacing w:val="-2"/>
                          </w:rPr>
                          <w:t>to</w:t>
                        </w:r>
                        <w:r>
                          <w:rPr>
                            <w:color w:val="231F20"/>
                            <w:spacing w:val="-10"/>
                          </w:rPr>
                          <w:t xml:space="preserve"> </w:t>
                        </w:r>
                        <w:r>
                          <w:rPr>
                            <w:color w:val="231F20"/>
                            <w:spacing w:val="-2"/>
                          </w:rPr>
                          <w:t>die</w:t>
                        </w:r>
                        <w:r>
                          <w:rPr>
                            <w:color w:val="231F20"/>
                            <w:spacing w:val="-9"/>
                          </w:rPr>
                          <w:t xml:space="preserve"> </w:t>
                        </w:r>
                        <w:r>
                          <w:rPr>
                            <w:color w:val="231F20"/>
                            <w:spacing w:val="-2"/>
                          </w:rPr>
                          <w:t>a</w:t>
                        </w:r>
                        <w:r>
                          <w:rPr>
                            <w:color w:val="231F20"/>
                            <w:spacing w:val="-9"/>
                          </w:rPr>
                          <w:t xml:space="preserve"> </w:t>
                        </w:r>
                        <w:r>
                          <w:rPr>
                            <w:color w:val="231F20"/>
                            <w:spacing w:val="-2"/>
                          </w:rPr>
                          <w:t xml:space="preserve">few </w:t>
                        </w:r>
                        <w:r>
                          <w:rPr>
                            <w:color w:val="231F20"/>
                          </w:rPr>
                          <w:t>years</w:t>
                        </w:r>
                        <w:r>
                          <w:rPr>
                            <w:color w:val="231F20"/>
                            <w:spacing w:val="-5"/>
                          </w:rPr>
                          <w:t xml:space="preserve"> </w:t>
                        </w:r>
                        <w:r>
                          <w:rPr>
                            <w:color w:val="231F20"/>
                          </w:rPr>
                          <w:t>before</w:t>
                        </w:r>
                        <w:r>
                          <w:rPr>
                            <w:color w:val="231F20"/>
                            <w:spacing w:val="-5"/>
                          </w:rPr>
                          <w:t xml:space="preserve"> </w:t>
                        </w:r>
                        <w:r>
                          <w:rPr>
                            <w:color w:val="231F20"/>
                          </w:rPr>
                          <w:t>his</w:t>
                        </w:r>
                        <w:r>
                          <w:rPr>
                            <w:color w:val="231F20"/>
                            <w:spacing w:val="-5"/>
                          </w:rPr>
                          <w:t xml:space="preserve"> </w:t>
                        </w:r>
                        <w:r>
                          <w:rPr>
                            <w:color w:val="231F20"/>
                          </w:rPr>
                          <w:t>time.</w:t>
                        </w:r>
                        <w:r>
                          <w:rPr>
                            <w:color w:val="231F20"/>
                            <w:spacing w:val="39"/>
                          </w:rPr>
                          <w:t xml:space="preserve"> </w:t>
                        </w:r>
                        <w:r>
                          <w:rPr>
                            <w:color w:val="231F20"/>
                          </w:rPr>
                          <w:t>If</w:t>
                        </w:r>
                        <w:r>
                          <w:rPr>
                            <w:color w:val="231F20"/>
                            <w:spacing w:val="-5"/>
                          </w:rPr>
                          <w:t xml:space="preserve"> </w:t>
                        </w:r>
                        <w:r>
                          <w:rPr>
                            <w:color w:val="231F20"/>
                          </w:rPr>
                          <w:t>a</w:t>
                        </w:r>
                        <w:r>
                          <w:rPr>
                            <w:color w:val="231F20"/>
                            <w:spacing w:val="-5"/>
                          </w:rPr>
                          <w:t xml:space="preserve"> </w:t>
                        </w:r>
                        <w:r>
                          <w:rPr>
                            <w:color w:val="231F20"/>
                          </w:rPr>
                          <w:t>sufficiently</w:t>
                        </w:r>
                        <w:r>
                          <w:rPr>
                            <w:color w:val="231F20"/>
                            <w:spacing w:val="-5"/>
                          </w:rPr>
                          <w:t xml:space="preserve"> </w:t>
                        </w:r>
                        <w:r>
                          <w:rPr>
                            <w:color w:val="231F20"/>
                          </w:rPr>
                          <w:t>strong</w:t>
                        </w:r>
                        <w:r>
                          <w:rPr>
                            <w:color w:val="231F20"/>
                            <w:spacing w:val="-5"/>
                          </w:rPr>
                          <w:t xml:space="preserve"> </w:t>
                        </w:r>
                        <w:r>
                          <w:rPr>
                            <w:color w:val="231F20"/>
                          </w:rPr>
                          <w:t xml:space="preserve">reason—ill </w:t>
                        </w:r>
                        <w:r>
                          <w:rPr>
                            <w:color w:val="231F20"/>
                            <w:spacing w:val="-2"/>
                          </w:rPr>
                          <w:t>health,</w:t>
                        </w:r>
                        <w:r>
                          <w:rPr>
                            <w:color w:val="231F20"/>
                            <w:spacing w:val="-10"/>
                          </w:rPr>
                          <w:t xml:space="preserve"> </w:t>
                        </w:r>
                        <w:r>
                          <w:rPr>
                            <w:color w:val="231F20"/>
                            <w:spacing w:val="-2"/>
                          </w:rPr>
                          <w:t>falling</w:t>
                        </w:r>
                        <w:r>
                          <w:rPr>
                            <w:color w:val="231F20"/>
                            <w:spacing w:val="-9"/>
                          </w:rPr>
                          <w:t xml:space="preserve"> </w:t>
                        </w:r>
                        <w:r>
                          <w:rPr>
                            <w:color w:val="231F20"/>
                            <w:spacing w:val="-2"/>
                          </w:rPr>
                          <w:t>in</w:t>
                        </w:r>
                        <w:r>
                          <w:rPr>
                            <w:color w:val="231F20"/>
                            <w:spacing w:val="-9"/>
                          </w:rPr>
                          <w:t xml:space="preserve"> </w:t>
                        </w:r>
                        <w:r>
                          <w:rPr>
                            <w:color w:val="231F20"/>
                            <w:spacing w:val="-2"/>
                          </w:rPr>
                          <w:t>love,</w:t>
                        </w:r>
                        <w:r>
                          <w:rPr>
                            <w:color w:val="231F20"/>
                            <w:spacing w:val="-9"/>
                          </w:rPr>
                          <w:t xml:space="preserve"> </w:t>
                        </w:r>
                        <w:r>
                          <w:rPr>
                            <w:color w:val="231F20"/>
                            <w:spacing w:val="-2"/>
                          </w:rPr>
                          <w:t>change</w:t>
                        </w:r>
                        <w:r>
                          <w:rPr>
                            <w:color w:val="231F20"/>
                            <w:spacing w:val="-10"/>
                          </w:rPr>
                          <w:t xml:space="preserve"> </w:t>
                        </w:r>
                        <w:r>
                          <w:rPr>
                            <w:color w:val="231F20"/>
                            <w:spacing w:val="-2"/>
                          </w:rPr>
                          <w:t>of</w:t>
                        </w:r>
                        <w:r>
                          <w:rPr>
                            <w:color w:val="231F20"/>
                            <w:spacing w:val="-9"/>
                          </w:rPr>
                          <w:t xml:space="preserve"> </w:t>
                        </w:r>
                        <w:r>
                          <w:rPr>
                            <w:color w:val="231F20"/>
                            <w:spacing w:val="-2"/>
                          </w:rPr>
                          <w:t>environment,</w:t>
                        </w:r>
                        <w:r>
                          <w:rPr>
                            <w:color w:val="231F20"/>
                            <w:spacing w:val="-9"/>
                          </w:rPr>
                          <w:t xml:space="preserve"> </w:t>
                        </w:r>
                        <w:r>
                          <w:rPr>
                            <w:color w:val="231F20"/>
                            <w:spacing w:val="-2"/>
                          </w:rPr>
                          <w:t>or</w:t>
                        </w:r>
                        <w:r>
                          <w:rPr>
                            <w:color w:val="231F20"/>
                            <w:spacing w:val="-9"/>
                          </w:rPr>
                          <w:t xml:space="preserve"> </w:t>
                        </w:r>
                        <w:r>
                          <w:rPr>
                            <w:color w:val="231F20"/>
                            <w:spacing w:val="-2"/>
                          </w:rPr>
                          <w:t>the</w:t>
                        </w:r>
                        <w:r>
                          <w:rPr>
                            <w:color w:val="231F20"/>
                            <w:spacing w:val="-10"/>
                          </w:rPr>
                          <w:t xml:space="preserve"> </w:t>
                        </w:r>
                        <w:r>
                          <w:rPr>
                            <w:color w:val="231F20"/>
                            <w:spacing w:val="-2"/>
                          </w:rPr>
                          <w:t>warn- ing</w:t>
                        </w:r>
                        <w:r>
                          <w:rPr>
                            <w:color w:val="231F20"/>
                            <w:spacing w:val="-10"/>
                          </w:rPr>
                          <w:t xml:space="preserve"> </w:t>
                        </w:r>
                        <w:r>
                          <w:rPr>
                            <w:color w:val="231F20"/>
                            <w:spacing w:val="-2"/>
                          </w:rPr>
                          <w:t>of</w:t>
                        </w:r>
                        <w:r>
                          <w:rPr>
                            <w:color w:val="231F20"/>
                            <w:spacing w:val="-9"/>
                          </w:rPr>
                          <w:t xml:space="preserve"> </w:t>
                        </w:r>
                        <w:r>
                          <w:rPr>
                            <w:color w:val="231F20"/>
                            <w:spacing w:val="-2"/>
                          </w:rPr>
                          <w:t>a</w:t>
                        </w:r>
                        <w:r>
                          <w:rPr>
                            <w:color w:val="231F20"/>
                            <w:spacing w:val="-9"/>
                          </w:rPr>
                          <w:t xml:space="preserve"> </w:t>
                        </w:r>
                        <w:r>
                          <w:rPr>
                            <w:color w:val="231F20"/>
                            <w:spacing w:val="-2"/>
                          </w:rPr>
                          <w:t>doctor—becomes</w:t>
                        </w:r>
                        <w:r>
                          <w:rPr>
                            <w:color w:val="231F20"/>
                            <w:spacing w:val="-9"/>
                          </w:rPr>
                          <w:t xml:space="preserve"> </w:t>
                        </w:r>
                        <w:r>
                          <w:rPr>
                            <w:color w:val="231F20"/>
                            <w:spacing w:val="-2"/>
                          </w:rPr>
                          <w:t>operative,</w:t>
                        </w:r>
                        <w:r>
                          <w:rPr>
                            <w:color w:val="231F20"/>
                            <w:spacing w:val="-10"/>
                          </w:rPr>
                          <w:t xml:space="preserve"> </w:t>
                        </w:r>
                        <w:r>
                          <w:rPr>
                            <w:color w:val="231F20"/>
                            <w:spacing w:val="-2"/>
                          </w:rPr>
                          <w:t>this</w:t>
                        </w:r>
                        <w:r>
                          <w:rPr>
                            <w:color w:val="231F20"/>
                            <w:spacing w:val="-9"/>
                          </w:rPr>
                          <w:t xml:space="preserve"> </w:t>
                        </w:r>
                        <w:r>
                          <w:rPr>
                            <w:color w:val="231F20"/>
                            <w:spacing w:val="-2"/>
                          </w:rPr>
                          <w:t>man</w:t>
                        </w:r>
                        <w:r>
                          <w:rPr>
                            <w:color w:val="231F20"/>
                            <w:spacing w:val="-9"/>
                          </w:rPr>
                          <w:t xml:space="preserve"> </w:t>
                        </w:r>
                        <w:r>
                          <w:rPr>
                            <w:color w:val="231F20"/>
                            <w:spacing w:val="-2"/>
                          </w:rPr>
                          <w:t>can</w:t>
                        </w:r>
                        <w:r>
                          <w:rPr>
                            <w:color w:val="231F20"/>
                            <w:spacing w:val="-9"/>
                          </w:rPr>
                          <w:t xml:space="preserve"> </w:t>
                        </w:r>
                        <w:r>
                          <w:rPr>
                            <w:color w:val="231F20"/>
                            <w:spacing w:val="-2"/>
                          </w:rPr>
                          <w:t>also</w:t>
                        </w:r>
                        <w:r>
                          <w:rPr>
                            <w:color w:val="231F20"/>
                            <w:spacing w:val="-10"/>
                          </w:rPr>
                          <w:t xml:space="preserve"> </w:t>
                        </w:r>
                        <w:r>
                          <w:rPr>
                            <w:color w:val="231F20"/>
                            <w:spacing w:val="-2"/>
                          </w:rPr>
                          <w:t xml:space="preserve">stop </w:t>
                        </w:r>
                        <w:r>
                          <w:rPr>
                            <w:color w:val="231F20"/>
                          </w:rPr>
                          <w:t>or</w:t>
                        </w:r>
                        <w:r>
                          <w:rPr>
                            <w:color w:val="231F20"/>
                            <w:spacing w:val="-12"/>
                          </w:rPr>
                          <w:t xml:space="preserve"> </w:t>
                        </w:r>
                        <w:r>
                          <w:rPr>
                            <w:color w:val="231F20"/>
                          </w:rPr>
                          <w:t>moderate,</w:t>
                        </w:r>
                        <w:r>
                          <w:rPr>
                            <w:color w:val="231F20"/>
                            <w:spacing w:val="-11"/>
                          </w:rPr>
                          <w:t xml:space="preserve"> </w:t>
                        </w:r>
                        <w:r>
                          <w:rPr>
                            <w:color w:val="231F20"/>
                          </w:rPr>
                          <w:t>although</w:t>
                        </w:r>
                        <w:r>
                          <w:rPr>
                            <w:color w:val="231F20"/>
                            <w:spacing w:val="-11"/>
                          </w:rPr>
                          <w:t xml:space="preserve"> </w:t>
                        </w:r>
                        <w:r>
                          <w:rPr>
                            <w:color w:val="231F20"/>
                          </w:rPr>
                          <w:t>he</w:t>
                        </w:r>
                        <w:r>
                          <w:rPr>
                            <w:color w:val="231F20"/>
                            <w:spacing w:val="-11"/>
                          </w:rPr>
                          <w:t xml:space="preserve"> </w:t>
                        </w:r>
                        <w:r>
                          <w:rPr>
                            <w:color w:val="231F20"/>
                          </w:rPr>
                          <w:t>may</w:t>
                        </w:r>
                        <w:r>
                          <w:rPr>
                            <w:color w:val="231F20"/>
                            <w:spacing w:val="-12"/>
                          </w:rPr>
                          <w:t xml:space="preserve"> </w:t>
                        </w:r>
                        <w:r>
                          <w:rPr>
                            <w:color w:val="231F20"/>
                          </w:rPr>
                          <w:t>find</w:t>
                        </w:r>
                        <w:r>
                          <w:rPr>
                            <w:color w:val="231F20"/>
                            <w:spacing w:val="-11"/>
                          </w:rPr>
                          <w:t xml:space="preserve"> </w:t>
                        </w:r>
                        <w:r>
                          <w:rPr>
                            <w:color w:val="231F20"/>
                          </w:rPr>
                          <w:t>it</w:t>
                        </w:r>
                        <w:r>
                          <w:rPr>
                            <w:color w:val="231F20"/>
                            <w:spacing w:val="-11"/>
                          </w:rPr>
                          <w:t xml:space="preserve"> </w:t>
                        </w:r>
                        <w:r>
                          <w:rPr>
                            <w:color w:val="231F20"/>
                          </w:rPr>
                          <w:t>difficult</w:t>
                        </w:r>
                        <w:r>
                          <w:rPr>
                            <w:color w:val="231F20"/>
                            <w:spacing w:val="-11"/>
                          </w:rPr>
                          <w:t xml:space="preserve"> </w:t>
                        </w:r>
                        <w:r>
                          <w:rPr>
                            <w:color w:val="231F20"/>
                          </w:rPr>
                          <w:t>and</w:t>
                        </w:r>
                        <w:r>
                          <w:rPr>
                            <w:color w:val="231F20"/>
                            <w:spacing w:val="-12"/>
                          </w:rPr>
                          <w:t xml:space="preserve"> </w:t>
                        </w:r>
                        <w:r>
                          <w:rPr>
                            <w:color w:val="231F20"/>
                          </w:rPr>
                          <w:t xml:space="preserve">trouble- </w:t>
                        </w:r>
                        <w:r>
                          <w:rPr>
                            <w:color w:val="231F20"/>
                            <w:w w:val="105%"/>
                          </w:rPr>
                          <w:t>some</w:t>
                        </w:r>
                        <w:r>
                          <w:rPr>
                            <w:color w:val="231F20"/>
                            <w:spacing w:val="-14"/>
                            <w:w w:val="105%"/>
                          </w:rPr>
                          <w:t xml:space="preserve"> </w:t>
                        </w:r>
                        <w:r>
                          <w:rPr>
                            <w:color w:val="231F20"/>
                            <w:w w:val="105%"/>
                          </w:rPr>
                          <w:t>and</w:t>
                        </w:r>
                        <w:r>
                          <w:rPr>
                            <w:color w:val="231F20"/>
                            <w:spacing w:val="-14"/>
                            <w:w w:val="105%"/>
                          </w:rPr>
                          <w:t xml:space="preserve"> </w:t>
                        </w:r>
                        <w:r>
                          <w:rPr>
                            <w:color w:val="231F20"/>
                            <w:w w:val="105%"/>
                          </w:rPr>
                          <w:t>may</w:t>
                        </w:r>
                        <w:r>
                          <w:rPr>
                            <w:color w:val="231F20"/>
                            <w:spacing w:val="-14"/>
                            <w:w w:val="105%"/>
                          </w:rPr>
                          <w:t xml:space="preserve"> </w:t>
                        </w:r>
                        <w:r>
                          <w:rPr>
                            <w:color w:val="231F20"/>
                            <w:w w:val="105%"/>
                          </w:rPr>
                          <w:t>even</w:t>
                        </w:r>
                        <w:r>
                          <w:rPr>
                            <w:color w:val="231F20"/>
                            <w:spacing w:val="-14"/>
                            <w:w w:val="105%"/>
                          </w:rPr>
                          <w:t xml:space="preserve"> </w:t>
                        </w:r>
                        <w:r>
                          <w:rPr>
                            <w:color w:val="231F20"/>
                            <w:w w:val="105%"/>
                          </w:rPr>
                          <w:t>need</w:t>
                        </w:r>
                        <w:r>
                          <w:rPr>
                            <w:color w:val="231F20"/>
                            <w:spacing w:val="-14"/>
                            <w:w w:val="105%"/>
                          </w:rPr>
                          <w:t xml:space="preserve"> </w:t>
                        </w:r>
                        <w:r>
                          <w:rPr>
                            <w:color w:val="231F20"/>
                            <w:w w:val="105%"/>
                          </w:rPr>
                          <w:t>medical</w:t>
                        </w:r>
                        <w:r>
                          <w:rPr>
                            <w:color w:val="231F20"/>
                            <w:spacing w:val="-14"/>
                            <w:w w:val="105%"/>
                          </w:rPr>
                          <w:t xml:space="preserve"> </w:t>
                        </w:r>
                        <w:r>
                          <w:rPr>
                            <w:color w:val="231F20"/>
                            <w:w w:val="105%"/>
                          </w:rPr>
                          <w:t>attention.</w:t>
                        </w:r>
                      </w:p>
                      <w:p w14:paraId="083EF14F" w14:textId="77777777" w:rsidR="00000000" w:rsidRDefault="00000000">
                        <w:pPr>
                          <w:pStyle w:val="BodyText"/>
                          <w:kinsoku w:val="0"/>
                          <w:overflowPunct w:val="0"/>
                          <w:spacing w:line="13.05pt" w:lineRule="auto"/>
                          <w:ind w:end="0.90pt"/>
                          <w:rPr>
                            <w:color w:val="231F20"/>
                            <w:w w:val="105%"/>
                          </w:rPr>
                        </w:pPr>
                        <w:r>
                          <w:rPr>
                            <w:color w:val="231F20"/>
                            <w:w w:val="105%"/>
                          </w:rPr>
                          <w:t>But</w:t>
                        </w:r>
                        <w:r>
                          <w:rPr>
                            <w:color w:val="231F20"/>
                            <w:spacing w:val="-12"/>
                            <w:w w:val="105%"/>
                          </w:rPr>
                          <w:t xml:space="preserve"> </w:t>
                        </w:r>
                        <w:r>
                          <w:rPr>
                            <w:color w:val="231F20"/>
                            <w:w w:val="105%"/>
                          </w:rPr>
                          <w:t>what</w:t>
                        </w:r>
                        <w:r>
                          <w:rPr>
                            <w:color w:val="231F20"/>
                            <w:spacing w:val="-12"/>
                            <w:w w:val="105%"/>
                          </w:rPr>
                          <w:t xml:space="preserve"> </w:t>
                        </w:r>
                        <w:r>
                          <w:rPr>
                            <w:color w:val="231F20"/>
                            <w:w w:val="105%"/>
                          </w:rPr>
                          <w:t>about</w:t>
                        </w:r>
                        <w:r>
                          <w:rPr>
                            <w:color w:val="231F20"/>
                            <w:spacing w:val="-12"/>
                            <w:w w:val="105%"/>
                          </w:rPr>
                          <w:t xml:space="preserve"> </w:t>
                        </w:r>
                        <w:r>
                          <w:rPr>
                            <w:color w:val="231F20"/>
                            <w:w w:val="105%"/>
                          </w:rPr>
                          <w:t>the</w:t>
                        </w:r>
                        <w:r>
                          <w:rPr>
                            <w:color w:val="231F20"/>
                            <w:spacing w:val="-12"/>
                            <w:w w:val="105%"/>
                          </w:rPr>
                          <w:t xml:space="preserve"> </w:t>
                        </w:r>
                        <w:r>
                          <w:rPr>
                            <w:color w:val="231F20"/>
                            <w:w w:val="105%"/>
                          </w:rPr>
                          <w:t>real</w:t>
                        </w:r>
                        <w:r>
                          <w:rPr>
                            <w:color w:val="231F20"/>
                            <w:spacing w:val="-12"/>
                            <w:w w:val="105%"/>
                          </w:rPr>
                          <w:t xml:space="preserve"> </w:t>
                        </w:r>
                        <w:r>
                          <w:rPr>
                            <w:color w:val="231F20"/>
                            <w:w w:val="105%"/>
                          </w:rPr>
                          <w:t>alcoholic?</w:t>
                        </w:r>
                        <w:r>
                          <w:rPr>
                            <w:color w:val="231F20"/>
                            <w:spacing w:val="-11"/>
                            <w:w w:val="105%"/>
                          </w:rPr>
                          <w:t xml:space="preserve"> </w:t>
                        </w:r>
                        <w:r>
                          <w:rPr>
                            <w:color w:val="231F20"/>
                            <w:w w:val="105%"/>
                          </w:rPr>
                          <w:t>He</w:t>
                        </w:r>
                        <w:r>
                          <w:rPr>
                            <w:color w:val="231F20"/>
                            <w:spacing w:val="-12"/>
                            <w:w w:val="105%"/>
                          </w:rPr>
                          <w:t xml:space="preserve"> </w:t>
                        </w:r>
                        <w:r>
                          <w:rPr>
                            <w:color w:val="231F20"/>
                            <w:w w:val="105%"/>
                          </w:rPr>
                          <w:t>may</w:t>
                        </w:r>
                        <w:r>
                          <w:rPr>
                            <w:color w:val="231F20"/>
                            <w:spacing w:val="-12"/>
                            <w:w w:val="105%"/>
                          </w:rPr>
                          <w:t xml:space="preserve"> </w:t>
                        </w:r>
                        <w:r>
                          <w:rPr>
                            <w:color w:val="231F20"/>
                            <w:w w:val="105%"/>
                          </w:rPr>
                          <w:t>start</w:t>
                        </w:r>
                        <w:r>
                          <w:rPr>
                            <w:color w:val="231F20"/>
                            <w:spacing w:val="-12"/>
                            <w:w w:val="105%"/>
                          </w:rPr>
                          <w:t xml:space="preserve"> </w:t>
                        </w:r>
                        <w:r>
                          <w:rPr>
                            <w:color w:val="231F20"/>
                            <w:w w:val="105%"/>
                          </w:rPr>
                          <w:t>off</w:t>
                        </w:r>
                        <w:r>
                          <w:rPr>
                            <w:color w:val="231F20"/>
                            <w:spacing w:val="-12"/>
                            <w:w w:val="105%"/>
                          </w:rPr>
                          <w:t xml:space="preserve"> </w:t>
                        </w:r>
                        <w:r>
                          <w:rPr>
                            <w:color w:val="231F20"/>
                            <w:w w:val="105%"/>
                          </w:rPr>
                          <w:t xml:space="preserve">as </w:t>
                        </w:r>
                        <w:r>
                          <w:rPr>
                            <w:color w:val="231F20"/>
                            <w:spacing w:val="-4"/>
                          </w:rPr>
                          <w:t>a</w:t>
                        </w:r>
                        <w:r>
                          <w:rPr>
                            <w:color w:val="231F20"/>
                            <w:spacing w:val="-8"/>
                          </w:rPr>
                          <w:t xml:space="preserve"> </w:t>
                        </w:r>
                        <w:r>
                          <w:rPr>
                            <w:color w:val="231F20"/>
                            <w:spacing w:val="-4"/>
                          </w:rPr>
                          <w:t>moderate</w:t>
                        </w:r>
                        <w:r>
                          <w:rPr>
                            <w:color w:val="231F20"/>
                            <w:spacing w:val="-7"/>
                          </w:rPr>
                          <w:t xml:space="preserve"> </w:t>
                        </w:r>
                        <w:r>
                          <w:rPr>
                            <w:color w:val="231F20"/>
                            <w:spacing w:val="-4"/>
                          </w:rPr>
                          <w:t>drinker;</w:t>
                        </w:r>
                        <w:r>
                          <w:rPr>
                            <w:color w:val="231F20"/>
                            <w:spacing w:val="25"/>
                          </w:rPr>
                          <w:t xml:space="preserve"> </w:t>
                        </w:r>
                        <w:r>
                          <w:rPr>
                            <w:color w:val="231F20"/>
                            <w:spacing w:val="-4"/>
                          </w:rPr>
                          <w:t>he</w:t>
                        </w:r>
                        <w:r>
                          <w:rPr>
                            <w:color w:val="231F20"/>
                            <w:spacing w:val="-8"/>
                          </w:rPr>
                          <w:t xml:space="preserve"> </w:t>
                        </w:r>
                        <w:r>
                          <w:rPr>
                            <w:color w:val="231F20"/>
                            <w:spacing w:val="-4"/>
                          </w:rPr>
                          <w:t>may</w:t>
                        </w:r>
                        <w:r>
                          <w:rPr>
                            <w:color w:val="231F20"/>
                            <w:spacing w:val="-7"/>
                          </w:rPr>
                          <w:t xml:space="preserve"> </w:t>
                        </w:r>
                        <w:r>
                          <w:rPr>
                            <w:color w:val="231F20"/>
                            <w:spacing w:val="-4"/>
                          </w:rPr>
                          <w:t>or</w:t>
                        </w:r>
                        <w:r>
                          <w:rPr>
                            <w:color w:val="231F20"/>
                            <w:spacing w:val="-7"/>
                          </w:rPr>
                          <w:t xml:space="preserve"> </w:t>
                        </w:r>
                        <w:r>
                          <w:rPr>
                            <w:color w:val="231F20"/>
                            <w:spacing w:val="-4"/>
                          </w:rPr>
                          <w:t>may</w:t>
                        </w:r>
                        <w:r>
                          <w:rPr>
                            <w:color w:val="231F20"/>
                            <w:spacing w:val="-7"/>
                          </w:rPr>
                          <w:t xml:space="preserve"> </w:t>
                        </w:r>
                        <w:r>
                          <w:rPr>
                            <w:color w:val="231F20"/>
                            <w:spacing w:val="-4"/>
                          </w:rPr>
                          <w:t>not</w:t>
                        </w:r>
                        <w:r>
                          <w:rPr>
                            <w:color w:val="231F20"/>
                            <w:spacing w:val="-8"/>
                          </w:rPr>
                          <w:t xml:space="preserve"> </w:t>
                        </w:r>
                        <w:r>
                          <w:rPr>
                            <w:color w:val="231F20"/>
                            <w:spacing w:val="-4"/>
                          </w:rPr>
                          <w:t>become</w:t>
                        </w:r>
                        <w:r>
                          <w:rPr>
                            <w:color w:val="231F20"/>
                            <w:spacing w:val="-7"/>
                          </w:rPr>
                          <w:t xml:space="preserve"> </w:t>
                        </w:r>
                        <w:r>
                          <w:rPr>
                            <w:color w:val="231F20"/>
                            <w:spacing w:val="-4"/>
                          </w:rPr>
                          <w:t>a</w:t>
                        </w:r>
                        <w:r>
                          <w:rPr>
                            <w:color w:val="231F20"/>
                            <w:spacing w:val="-7"/>
                          </w:rPr>
                          <w:t xml:space="preserve"> </w:t>
                        </w:r>
                        <w:r>
                          <w:rPr>
                            <w:color w:val="231F20"/>
                            <w:spacing w:val="-4"/>
                          </w:rPr>
                          <w:t xml:space="preserve">continous </w:t>
                        </w:r>
                        <w:r>
                          <w:rPr>
                            <w:color w:val="231F20"/>
                          </w:rPr>
                          <w:t>hard drinker; but at some stage of his drinking career he begins</w:t>
                        </w:r>
                        <w:r>
                          <w:rPr>
                            <w:color w:val="231F20"/>
                            <w:spacing w:val="-6"/>
                          </w:rPr>
                          <w:t xml:space="preserve"> </w:t>
                        </w:r>
                        <w:r>
                          <w:rPr>
                            <w:color w:val="231F20"/>
                          </w:rPr>
                          <w:t>to</w:t>
                        </w:r>
                        <w:r>
                          <w:rPr>
                            <w:color w:val="231F20"/>
                            <w:spacing w:val="-6"/>
                          </w:rPr>
                          <w:t xml:space="preserve"> </w:t>
                        </w:r>
                        <w:r>
                          <w:rPr>
                            <w:color w:val="231F20"/>
                          </w:rPr>
                          <w:t>lose</w:t>
                        </w:r>
                        <w:r>
                          <w:rPr>
                            <w:color w:val="231F20"/>
                            <w:spacing w:val="-6"/>
                          </w:rPr>
                          <w:t xml:space="preserve"> </w:t>
                        </w:r>
                        <w:r>
                          <w:rPr>
                            <w:color w:val="231F20"/>
                          </w:rPr>
                          <w:t>all</w:t>
                        </w:r>
                        <w:r>
                          <w:rPr>
                            <w:color w:val="231F20"/>
                            <w:spacing w:val="-6"/>
                          </w:rPr>
                          <w:t xml:space="preserve"> </w:t>
                        </w:r>
                        <w:r>
                          <w:rPr>
                            <w:color w:val="231F20"/>
                          </w:rPr>
                          <w:t>control</w:t>
                        </w:r>
                        <w:r>
                          <w:rPr>
                            <w:color w:val="231F20"/>
                            <w:spacing w:val="-6"/>
                          </w:rPr>
                          <w:t xml:space="preserve"> </w:t>
                        </w:r>
                        <w:r>
                          <w:rPr>
                            <w:color w:val="231F20"/>
                          </w:rPr>
                          <w:t>of</w:t>
                        </w:r>
                        <w:r>
                          <w:rPr>
                            <w:color w:val="231F20"/>
                            <w:spacing w:val="-6"/>
                          </w:rPr>
                          <w:t xml:space="preserve"> </w:t>
                        </w:r>
                        <w:r>
                          <w:rPr>
                            <w:color w:val="231F20"/>
                          </w:rPr>
                          <w:t>his</w:t>
                        </w:r>
                        <w:r>
                          <w:rPr>
                            <w:color w:val="231F20"/>
                            <w:spacing w:val="-6"/>
                          </w:rPr>
                          <w:t xml:space="preserve"> </w:t>
                        </w:r>
                        <w:r>
                          <w:rPr>
                            <w:color w:val="231F20"/>
                          </w:rPr>
                          <w:t>liquor</w:t>
                        </w:r>
                        <w:r>
                          <w:rPr>
                            <w:color w:val="231F20"/>
                            <w:spacing w:val="-6"/>
                          </w:rPr>
                          <w:t xml:space="preserve"> </w:t>
                        </w:r>
                        <w:r>
                          <w:rPr>
                            <w:color w:val="231F20"/>
                          </w:rPr>
                          <w:t>consumption,</w:t>
                        </w:r>
                        <w:r>
                          <w:rPr>
                            <w:color w:val="231F20"/>
                            <w:spacing w:val="-6"/>
                          </w:rPr>
                          <w:t xml:space="preserve"> </w:t>
                        </w:r>
                        <w:r>
                          <w:rPr>
                            <w:color w:val="231F20"/>
                          </w:rPr>
                          <w:t xml:space="preserve">once </w:t>
                        </w:r>
                        <w:r>
                          <w:rPr>
                            <w:color w:val="231F20"/>
                            <w:w w:val="105%"/>
                          </w:rPr>
                          <w:t>he starts to drink.</w:t>
                        </w:r>
                      </w:p>
                      <w:p w14:paraId="71BC1513" w14:textId="77777777" w:rsidR="00000000" w:rsidRDefault="00000000">
                        <w:pPr>
                          <w:pStyle w:val="BodyText"/>
                          <w:kinsoku w:val="0"/>
                          <w:overflowPunct w:val="0"/>
                          <w:spacing w:line="12.95pt" w:lineRule="auto"/>
                          <w:rPr>
                            <w:color w:val="231F20"/>
                            <w:spacing w:val="-4"/>
                            <w:w w:val="105%"/>
                          </w:rPr>
                        </w:pPr>
                        <w:r>
                          <w:rPr>
                            <w:color w:val="231F20"/>
                            <w:w w:val="105%"/>
                          </w:rPr>
                          <w:t>Here</w:t>
                        </w:r>
                        <w:r>
                          <w:rPr>
                            <w:color w:val="231F20"/>
                            <w:spacing w:val="-1"/>
                            <w:w w:val="105%"/>
                          </w:rPr>
                          <w:t xml:space="preserve"> </w:t>
                        </w:r>
                        <w:r>
                          <w:rPr>
                            <w:color w:val="231F20"/>
                            <w:w w:val="105%"/>
                          </w:rPr>
                          <w:t>is</w:t>
                        </w:r>
                        <w:r>
                          <w:rPr>
                            <w:color w:val="231F20"/>
                            <w:spacing w:val="-1"/>
                            <w:w w:val="105%"/>
                          </w:rPr>
                          <w:t xml:space="preserve"> </w:t>
                        </w:r>
                        <w:r>
                          <w:rPr>
                            <w:color w:val="231F20"/>
                            <w:w w:val="105%"/>
                          </w:rPr>
                          <w:t>the</w:t>
                        </w:r>
                        <w:r>
                          <w:rPr>
                            <w:color w:val="231F20"/>
                            <w:spacing w:val="-1"/>
                            <w:w w:val="105%"/>
                          </w:rPr>
                          <w:t xml:space="preserve"> </w:t>
                        </w:r>
                        <w:r>
                          <w:rPr>
                            <w:color w:val="231F20"/>
                            <w:w w:val="105%"/>
                          </w:rPr>
                          <w:t>fellow</w:t>
                        </w:r>
                        <w:r>
                          <w:rPr>
                            <w:color w:val="231F20"/>
                            <w:spacing w:val="-1"/>
                            <w:w w:val="105%"/>
                          </w:rPr>
                          <w:t xml:space="preserve"> </w:t>
                        </w:r>
                        <w:r>
                          <w:rPr>
                            <w:color w:val="231F20"/>
                            <w:w w:val="105%"/>
                          </w:rPr>
                          <w:t>who</w:t>
                        </w:r>
                        <w:r>
                          <w:rPr>
                            <w:color w:val="231F20"/>
                            <w:spacing w:val="-1"/>
                            <w:w w:val="105%"/>
                          </w:rPr>
                          <w:t xml:space="preserve"> </w:t>
                        </w:r>
                        <w:r>
                          <w:rPr>
                            <w:color w:val="231F20"/>
                            <w:w w:val="105%"/>
                          </w:rPr>
                          <w:t>has</w:t>
                        </w:r>
                        <w:r>
                          <w:rPr>
                            <w:color w:val="231F20"/>
                            <w:spacing w:val="-1"/>
                            <w:w w:val="105%"/>
                          </w:rPr>
                          <w:t xml:space="preserve"> </w:t>
                        </w:r>
                        <w:r>
                          <w:rPr>
                            <w:color w:val="231F20"/>
                            <w:w w:val="105%"/>
                          </w:rPr>
                          <w:t>been</w:t>
                        </w:r>
                        <w:r>
                          <w:rPr>
                            <w:color w:val="231F20"/>
                            <w:spacing w:val="-1"/>
                            <w:w w:val="105%"/>
                          </w:rPr>
                          <w:t xml:space="preserve"> </w:t>
                        </w:r>
                        <w:r>
                          <w:rPr>
                            <w:color w:val="231F20"/>
                            <w:w w:val="105%"/>
                          </w:rPr>
                          <w:t>puzzling</w:t>
                        </w:r>
                        <w:r>
                          <w:rPr>
                            <w:color w:val="231F20"/>
                            <w:spacing w:val="-1"/>
                            <w:w w:val="105%"/>
                          </w:rPr>
                          <w:t xml:space="preserve"> </w:t>
                        </w:r>
                        <w:r>
                          <w:rPr>
                            <w:color w:val="231F20"/>
                            <w:w w:val="105%"/>
                          </w:rPr>
                          <w:t>you,</w:t>
                        </w:r>
                        <w:r>
                          <w:rPr>
                            <w:color w:val="231F20"/>
                            <w:spacing w:val="-1"/>
                            <w:w w:val="105%"/>
                          </w:rPr>
                          <w:t xml:space="preserve"> </w:t>
                        </w:r>
                        <w:r>
                          <w:rPr>
                            <w:color w:val="231F20"/>
                            <w:w w:val="105%"/>
                          </w:rPr>
                          <w:t>espe- cially</w:t>
                        </w:r>
                        <w:r>
                          <w:rPr>
                            <w:color w:val="231F20"/>
                            <w:spacing w:val="-12"/>
                            <w:w w:val="105%"/>
                          </w:rPr>
                          <w:t xml:space="preserve"> </w:t>
                        </w:r>
                        <w:r>
                          <w:rPr>
                            <w:color w:val="231F20"/>
                            <w:w w:val="105%"/>
                          </w:rPr>
                          <w:t>in</w:t>
                        </w:r>
                        <w:r>
                          <w:rPr>
                            <w:color w:val="231F20"/>
                            <w:spacing w:val="-12"/>
                            <w:w w:val="105%"/>
                          </w:rPr>
                          <w:t xml:space="preserve"> </w:t>
                        </w:r>
                        <w:r>
                          <w:rPr>
                            <w:color w:val="231F20"/>
                            <w:w w:val="105%"/>
                          </w:rPr>
                          <w:t>his</w:t>
                        </w:r>
                        <w:r>
                          <w:rPr>
                            <w:color w:val="231F20"/>
                            <w:spacing w:val="-12"/>
                            <w:w w:val="105%"/>
                          </w:rPr>
                          <w:t xml:space="preserve"> </w:t>
                        </w:r>
                        <w:r>
                          <w:rPr>
                            <w:color w:val="231F20"/>
                            <w:w w:val="105%"/>
                          </w:rPr>
                          <w:t>lack</w:t>
                        </w:r>
                        <w:r>
                          <w:rPr>
                            <w:color w:val="231F20"/>
                            <w:spacing w:val="-12"/>
                            <w:w w:val="105%"/>
                          </w:rPr>
                          <w:t xml:space="preserve"> </w:t>
                        </w:r>
                        <w:r>
                          <w:rPr>
                            <w:color w:val="231F20"/>
                            <w:w w:val="105%"/>
                          </w:rPr>
                          <w:t>of</w:t>
                        </w:r>
                        <w:r>
                          <w:rPr>
                            <w:color w:val="231F20"/>
                            <w:spacing w:val="-12"/>
                            <w:w w:val="105%"/>
                          </w:rPr>
                          <w:t xml:space="preserve"> </w:t>
                        </w:r>
                        <w:r>
                          <w:rPr>
                            <w:color w:val="231F20"/>
                            <w:w w:val="105%"/>
                          </w:rPr>
                          <w:t>control.</w:t>
                        </w:r>
                        <w:r>
                          <w:rPr>
                            <w:color w:val="231F20"/>
                            <w:spacing w:val="-11"/>
                            <w:w w:val="105%"/>
                          </w:rPr>
                          <w:t xml:space="preserve"> </w:t>
                        </w:r>
                        <w:r>
                          <w:rPr>
                            <w:color w:val="231F20"/>
                            <w:w w:val="105%"/>
                          </w:rPr>
                          <w:t>He</w:t>
                        </w:r>
                        <w:r>
                          <w:rPr>
                            <w:color w:val="231F20"/>
                            <w:spacing w:val="-12"/>
                            <w:w w:val="105%"/>
                          </w:rPr>
                          <w:t xml:space="preserve"> </w:t>
                        </w:r>
                        <w:r>
                          <w:rPr>
                            <w:color w:val="231F20"/>
                            <w:w w:val="105%"/>
                          </w:rPr>
                          <w:t>does</w:t>
                        </w:r>
                        <w:r>
                          <w:rPr>
                            <w:color w:val="231F20"/>
                            <w:spacing w:val="-12"/>
                            <w:w w:val="105%"/>
                          </w:rPr>
                          <w:t xml:space="preserve"> </w:t>
                        </w:r>
                        <w:r>
                          <w:rPr>
                            <w:color w:val="231F20"/>
                            <w:w w:val="105%"/>
                          </w:rPr>
                          <w:t>absurd,</w:t>
                        </w:r>
                        <w:r>
                          <w:rPr>
                            <w:color w:val="231F20"/>
                            <w:spacing w:val="-12"/>
                            <w:w w:val="105%"/>
                          </w:rPr>
                          <w:t xml:space="preserve"> </w:t>
                        </w:r>
                        <w:r>
                          <w:rPr>
                            <w:color w:val="231F20"/>
                            <w:w w:val="105%"/>
                          </w:rPr>
                          <w:t>incredible, tragic</w:t>
                        </w:r>
                        <w:r>
                          <w:rPr>
                            <w:color w:val="231F20"/>
                            <w:spacing w:val="-12"/>
                            <w:w w:val="105%"/>
                          </w:rPr>
                          <w:t xml:space="preserve"> </w:t>
                        </w:r>
                        <w:r>
                          <w:rPr>
                            <w:color w:val="231F20"/>
                            <w:w w:val="105%"/>
                          </w:rPr>
                          <w:t>things</w:t>
                        </w:r>
                        <w:r>
                          <w:rPr>
                            <w:color w:val="231F20"/>
                            <w:spacing w:val="-12"/>
                            <w:w w:val="105%"/>
                          </w:rPr>
                          <w:t xml:space="preserve"> </w:t>
                        </w:r>
                        <w:r>
                          <w:rPr>
                            <w:color w:val="231F20"/>
                            <w:w w:val="105%"/>
                          </w:rPr>
                          <w:t>while</w:t>
                        </w:r>
                        <w:r>
                          <w:rPr>
                            <w:color w:val="231F20"/>
                            <w:spacing w:val="-12"/>
                            <w:w w:val="105%"/>
                          </w:rPr>
                          <w:t xml:space="preserve"> </w:t>
                        </w:r>
                        <w:r>
                          <w:rPr>
                            <w:color w:val="231F20"/>
                            <w:w w:val="105%"/>
                          </w:rPr>
                          <w:t>drinking.</w:t>
                        </w:r>
                        <w:r>
                          <w:rPr>
                            <w:color w:val="231F20"/>
                            <w:spacing w:val="4"/>
                            <w:w w:val="105%"/>
                          </w:rPr>
                          <w:t xml:space="preserve"> </w:t>
                        </w:r>
                        <w:r>
                          <w:rPr>
                            <w:color w:val="231F20"/>
                            <w:w w:val="105%"/>
                          </w:rPr>
                          <w:t>He</w:t>
                        </w:r>
                        <w:r>
                          <w:rPr>
                            <w:color w:val="231F20"/>
                            <w:spacing w:val="-12"/>
                            <w:w w:val="105%"/>
                          </w:rPr>
                          <w:t xml:space="preserve"> </w:t>
                        </w:r>
                        <w:r>
                          <w:rPr>
                            <w:color w:val="231F20"/>
                            <w:w w:val="105%"/>
                          </w:rPr>
                          <w:t>is</w:t>
                        </w:r>
                        <w:r>
                          <w:rPr>
                            <w:color w:val="231F20"/>
                            <w:spacing w:val="-11"/>
                            <w:w w:val="105%"/>
                          </w:rPr>
                          <w:t xml:space="preserve"> </w:t>
                        </w:r>
                        <w:r>
                          <w:rPr>
                            <w:color w:val="231F20"/>
                            <w:w w:val="105%"/>
                          </w:rPr>
                          <w:t>a</w:t>
                        </w:r>
                        <w:r>
                          <w:rPr>
                            <w:color w:val="231F20"/>
                            <w:spacing w:val="-12"/>
                            <w:w w:val="105%"/>
                          </w:rPr>
                          <w:t xml:space="preserve"> </w:t>
                        </w:r>
                        <w:r>
                          <w:rPr>
                            <w:color w:val="231F20"/>
                            <w:w w:val="105%"/>
                          </w:rPr>
                          <w:t>real</w:t>
                        </w:r>
                        <w:r>
                          <w:rPr>
                            <w:color w:val="231F20"/>
                            <w:spacing w:val="-12"/>
                            <w:w w:val="105%"/>
                          </w:rPr>
                          <w:t xml:space="preserve"> </w:t>
                        </w:r>
                        <w:r>
                          <w:rPr>
                            <w:color w:val="231F20"/>
                            <w:w w:val="105%"/>
                          </w:rPr>
                          <w:t>Dr.</w:t>
                        </w:r>
                        <w:r>
                          <w:rPr>
                            <w:color w:val="231F20"/>
                            <w:spacing w:val="-12"/>
                            <w:w w:val="105%"/>
                          </w:rPr>
                          <w:t xml:space="preserve"> </w:t>
                        </w:r>
                        <w:r>
                          <w:rPr>
                            <w:color w:val="231F20"/>
                            <w:w w:val="105%"/>
                          </w:rPr>
                          <w:t>Jekyll</w:t>
                        </w:r>
                        <w:r>
                          <w:rPr>
                            <w:color w:val="231F20"/>
                            <w:spacing w:val="-12"/>
                            <w:w w:val="105%"/>
                          </w:rPr>
                          <w:t xml:space="preserve"> </w:t>
                        </w:r>
                        <w:r>
                          <w:rPr>
                            <w:color w:val="231F20"/>
                            <w:w w:val="105%"/>
                          </w:rPr>
                          <w:t>and Mr.</w:t>
                        </w:r>
                        <w:r>
                          <w:rPr>
                            <w:color w:val="231F20"/>
                            <w:spacing w:val="-6"/>
                            <w:w w:val="105%"/>
                          </w:rPr>
                          <w:t xml:space="preserve"> </w:t>
                        </w:r>
                        <w:r>
                          <w:rPr>
                            <w:color w:val="231F20"/>
                            <w:w w:val="105%"/>
                          </w:rPr>
                          <w:t>Hyde.</w:t>
                        </w:r>
                        <w:r>
                          <w:rPr>
                            <w:color w:val="231F20"/>
                            <w:w w:val="105%"/>
                            <w:vertAlign w:val="superscript"/>
                          </w:rPr>
                          <w:t>1</w:t>
                        </w:r>
                        <w:r>
                          <w:rPr>
                            <w:color w:val="231F20"/>
                            <w:spacing w:val="26"/>
                            <w:w w:val="105%"/>
                          </w:rPr>
                          <w:t xml:space="preserve"> </w:t>
                        </w:r>
                        <w:r>
                          <w:rPr>
                            <w:color w:val="231F20"/>
                            <w:w w:val="105%"/>
                          </w:rPr>
                          <w:t>He</w:t>
                        </w:r>
                        <w:r>
                          <w:rPr>
                            <w:color w:val="231F20"/>
                            <w:spacing w:val="-7"/>
                            <w:w w:val="105%"/>
                          </w:rPr>
                          <w:t xml:space="preserve"> </w:t>
                        </w:r>
                        <w:r>
                          <w:rPr>
                            <w:color w:val="231F20"/>
                            <w:w w:val="105%"/>
                          </w:rPr>
                          <w:t>is</w:t>
                        </w:r>
                        <w:r>
                          <w:rPr>
                            <w:color w:val="231F20"/>
                            <w:spacing w:val="-7"/>
                            <w:w w:val="105%"/>
                          </w:rPr>
                          <w:t xml:space="preserve"> </w:t>
                        </w:r>
                        <w:r>
                          <w:rPr>
                            <w:color w:val="231F20"/>
                            <w:w w:val="105%"/>
                          </w:rPr>
                          <w:t>seldom</w:t>
                        </w:r>
                        <w:r>
                          <w:rPr>
                            <w:color w:val="231F20"/>
                            <w:spacing w:val="-7"/>
                            <w:w w:val="105%"/>
                          </w:rPr>
                          <w:t xml:space="preserve"> </w:t>
                        </w:r>
                        <w:r>
                          <w:rPr>
                            <w:color w:val="231F20"/>
                            <w:w w:val="105%"/>
                          </w:rPr>
                          <w:t>mildly</w:t>
                        </w:r>
                        <w:r>
                          <w:rPr>
                            <w:color w:val="231F20"/>
                            <w:spacing w:val="-7"/>
                            <w:w w:val="105%"/>
                          </w:rPr>
                          <w:t xml:space="preserve"> </w:t>
                        </w:r>
                        <w:r>
                          <w:rPr>
                            <w:color w:val="231F20"/>
                            <w:w w:val="105%"/>
                          </w:rPr>
                          <w:t>intoxicated.</w:t>
                        </w:r>
                        <w:r>
                          <w:rPr>
                            <w:color w:val="231F20"/>
                            <w:spacing w:val="33"/>
                            <w:w w:val="105%"/>
                          </w:rPr>
                          <w:t xml:space="preserve"> </w:t>
                        </w:r>
                        <w:r>
                          <w:rPr>
                            <w:color w:val="231F20"/>
                            <w:w w:val="105%"/>
                          </w:rPr>
                          <w:t>He</w:t>
                        </w:r>
                        <w:r>
                          <w:rPr>
                            <w:color w:val="231F20"/>
                            <w:spacing w:val="-7"/>
                            <w:w w:val="105%"/>
                          </w:rPr>
                          <w:t xml:space="preserve"> </w:t>
                        </w:r>
                        <w:r>
                          <w:rPr>
                            <w:color w:val="231F20"/>
                            <w:w w:val="105%"/>
                          </w:rPr>
                          <w:t>is</w:t>
                        </w:r>
                        <w:r>
                          <w:rPr>
                            <w:color w:val="231F20"/>
                            <w:spacing w:val="-7"/>
                            <w:w w:val="105%"/>
                          </w:rPr>
                          <w:t xml:space="preserve"> </w:t>
                        </w:r>
                        <w:r>
                          <w:rPr>
                            <w:color w:val="231F20"/>
                            <w:w w:val="105%"/>
                          </w:rPr>
                          <w:t xml:space="preserve">al- </w:t>
                        </w:r>
                        <w:r>
                          <w:rPr>
                            <w:color w:val="231F20"/>
                          </w:rPr>
                          <w:t>ways</w:t>
                        </w:r>
                        <w:r>
                          <w:rPr>
                            <w:color w:val="231F20"/>
                            <w:spacing w:val="-7"/>
                          </w:rPr>
                          <w:t xml:space="preserve"> </w:t>
                        </w:r>
                        <w:r>
                          <w:rPr>
                            <w:color w:val="231F20"/>
                          </w:rPr>
                          <w:t>more</w:t>
                        </w:r>
                        <w:r>
                          <w:rPr>
                            <w:color w:val="231F20"/>
                            <w:spacing w:val="-7"/>
                          </w:rPr>
                          <w:t xml:space="preserve"> </w:t>
                        </w:r>
                        <w:r>
                          <w:rPr>
                            <w:color w:val="231F20"/>
                          </w:rPr>
                          <w:t>or</w:t>
                        </w:r>
                        <w:r>
                          <w:rPr>
                            <w:color w:val="231F20"/>
                            <w:spacing w:val="-7"/>
                          </w:rPr>
                          <w:t xml:space="preserve"> </w:t>
                        </w:r>
                        <w:r>
                          <w:rPr>
                            <w:color w:val="231F20"/>
                          </w:rPr>
                          <w:t>less</w:t>
                        </w:r>
                        <w:r>
                          <w:rPr>
                            <w:color w:val="231F20"/>
                            <w:spacing w:val="-7"/>
                          </w:rPr>
                          <w:t xml:space="preserve"> </w:t>
                        </w:r>
                        <w:r>
                          <w:rPr>
                            <w:color w:val="231F20"/>
                          </w:rPr>
                          <w:t>insanely</w:t>
                        </w:r>
                        <w:r>
                          <w:rPr>
                            <w:color w:val="231F20"/>
                            <w:spacing w:val="-7"/>
                          </w:rPr>
                          <w:t xml:space="preserve"> </w:t>
                        </w:r>
                        <w:r>
                          <w:rPr>
                            <w:color w:val="231F20"/>
                          </w:rPr>
                          <w:t>drunk.</w:t>
                        </w:r>
                        <w:r>
                          <w:rPr>
                            <w:color w:val="231F20"/>
                            <w:spacing w:val="33"/>
                          </w:rPr>
                          <w:t xml:space="preserve"> </w:t>
                        </w:r>
                        <w:r>
                          <w:rPr>
                            <w:color w:val="231F20"/>
                          </w:rPr>
                          <w:t>His</w:t>
                        </w:r>
                        <w:r>
                          <w:rPr>
                            <w:color w:val="231F20"/>
                            <w:spacing w:val="-7"/>
                          </w:rPr>
                          <w:t xml:space="preserve"> </w:t>
                        </w:r>
                        <w:r>
                          <w:rPr>
                            <w:color w:val="231F20"/>
                          </w:rPr>
                          <w:t>disposition</w:t>
                        </w:r>
                        <w:r>
                          <w:rPr>
                            <w:color w:val="231F20"/>
                            <w:spacing w:val="33"/>
                          </w:rPr>
                          <w:t xml:space="preserve"> </w:t>
                        </w:r>
                        <w:r>
                          <w:rPr>
                            <w:color w:val="231F20"/>
                          </w:rPr>
                          <w:t xml:space="preserve">while </w:t>
                        </w:r>
                        <w:r>
                          <w:rPr>
                            <w:color w:val="231F20"/>
                            <w:spacing w:val="-2"/>
                            <w:w w:val="105%"/>
                          </w:rPr>
                          <w:t>drinking</w:t>
                        </w:r>
                        <w:r>
                          <w:rPr>
                            <w:color w:val="231F20"/>
                            <w:spacing w:val="-10"/>
                            <w:w w:val="105%"/>
                          </w:rPr>
                          <w:t xml:space="preserve"> </w:t>
                        </w:r>
                        <w:r>
                          <w:rPr>
                            <w:color w:val="231F20"/>
                            <w:spacing w:val="-2"/>
                            <w:w w:val="105%"/>
                          </w:rPr>
                          <w:t>resembles</w:t>
                        </w:r>
                        <w:r>
                          <w:rPr>
                            <w:color w:val="231F20"/>
                            <w:spacing w:val="-10"/>
                            <w:w w:val="105%"/>
                          </w:rPr>
                          <w:t xml:space="preserve"> </w:t>
                        </w:r>
                        <w:r>
                          <w:rPr>
                            <w:color w:val="231F20"/>
                            <w:spacing w:val="-2"/>
                            <w:w w:val="105%"/>
                          </w:rPr>
                          <w:t>his</w:t>
                        </w:r>
                        <w:r>
                          <w:rPr>
                            <w:color w:val="231F20"/>
                            <w:spacing w:val="-9"/>
                            <w:w w:val="105%"/>
                          </w:rPr>
                          <w:t xml:space="preserve"> </w:t>
                        </w:r>
                        <w:r>
                          <w:rPr>
                            <w:color w:val="231F20"/>
                            <w:spacing w:val="-2"/>
                            <w:w w:val="105%"/>
                          </w:rPr>
                          <w:t>normal</w:t>
                        </w:r>
                        <w:r>
                          <w:rPr>
                            <w:color w:val="231F20"/>
                            <w:spacing w:val="-10"/>
                            <w:w w:val="105%"/>
                          </w:rPr>
                          <w:t xml:space="preserve"> </w:t>
                        </w:r>
                        <w:r>
                          <w:rPr>
                            <w:color w:val="231F20"/>
                            <w:spacing w:val="-2"/>
                            <w:w w:val="105%"/>
                          </w:rPr>
                          <w:t>nature</w:t>
                        </w:r>
                        <w:r>
                          <w:rPr>
                            <w:color w:val="231F20"/>
                            <w:spacing w:val="-10"/>
                            <w:w w:val="105%"/>
                          </w:rPr>
                          <w:t xml:space="preserve"> </w:t>
                        </w:r>
                        <w:r>
                          <w:rPr>
                            <w:color w:val="231F20"/>
                            <w:spacing w:val="-2"/>
                            <w:w w:val="105%"/>
                          </w:rPr>
                          <w:t>but</w:t>
                        </w:r>
                        <w:r>
                          <w:rPr>
                            <w:color w:val="231F20"/>
                            <w:spacing w:val="-9"/>
                            <w:w w:val="105%"/>
                          </w:rPr>
                          <w:t xml:space="preserve"> </w:t>
                        </w:r>
                        <w:r>
                          <w:rPr>
                            <w:color w:val="231F20"/>
                            <w:spacing w:val="-2"/>
                            <w:w w:val="105%"/>
                          </w:rPr>
                          <w:t>little.</w:t>
                        </w:r>
                        <w:r>
                          <w:rPr>
                            <w:color w:val="231F20"/>
                            <w:spacing w:val="29"/>
                            <w:w w:val="105%"/>
                          </w:rPr>
                          <w:t xml:space="preserve"> </w:t>
                        </w:r>
                        <w:r>
                          <w:rPr>
                            <w:color w:val="231F20"/>
                            <w:spacing w:val="-2"/>
                            <w:w w:val="105%"/>
                          </w:rPr>
                          <w:t>He</w:t>
                        </w:r>
                        <w:r>
                          <w:rPr>
                            <w:color w:val="231F20"/>
                            <w:spacing w:val="-10"/>
                            <w:w w:val="105%"/>
                          </w:rPr>
                          <w:t xml:space="preserve"> </w:t>
                        </w:r>
                        <w:r>
                          <w:rPr>
                            <w:color w:val="231F20"/>
                            <w:spacing w:val="-2"/>
                            <w:w w:val="105%"/>
                          </w:rPr>
                          <w:t xml:space="preserve">may </w:t>
                        </w:r>
                        <w:r>
                          <w:rPr>
                            <w:color w:val="231F20"/>
                          </w:rPr>
                          <w:t>be</w:t>
                        </w:r>
                        <w:r>
                          <w:rPr>
                            <w:color w:val="231F20"/>
                            <w:spacing w:val="-12"/>
                          </w:rPr>
                          <w:t xml:space="preserve"> </w:t>
                        </w:r>
                        <w:r>
                          <w:rPr>
                            <w:color w:val="231F20"/>
                          </w:rPr>
                          <w:t>one</w:t>
                        </w:r>
                        <w:r>
                          <w:rPr>
                            <w:color w:val="231F20"/>
                            <w:spacing w:val="-11"/>
                          </w:rPr>
                          <w:t xml:space="preserve"> </w:t>
                        </w:r>
                        <w:r>
                          <w:rPr>
                            <w:color w:val="231F20"/>
                          </w:rPr>
                          <w:t>of</w:t>
                        </w:r>
                        <w:r>
                          <w:rPr>
                            <w:color w:val="231F20"/>
                            <w:spacing w:val="-11"/>
                          </w:rPr>
                          <w:t xml:space="preserve"> </w:t>
                        </w:r>
                        <w:r>
                          <w:rPr>
                            <w:color w:val="231F20"/>
                          </w:rPr>
                          <w:t>the</w:t>
                        </w:r>
                        <w:r>
                          <w:rPr>
                            <w:color w:val="231F20"/>
                            <w:spacing w:val="-11"/>
                          </w:rPr>
                          <w:t xml:space="preserve"> </w:t>
                        </w:r>
                        <w:r>
                          <w:rPr>
                            <w:color w:val="231F20"/>
                          </w:rPr>
                          <w:t>finest</w:t>
                        </w:r>
                        <w:r>
                          <w:rPr>
                            <w:color w:val="231F20"/>
                            <w:spacing w:val="-12"/>
                          </w:rPr>
                          <w:t xml:space="preserve"> </w:t>
                        </w:r>
                        <w:r>
                          <w:rPr>
                            <w:color w:val="231F20"/>
                          </w:rPr>
                          <w:t>fellows</w:t>
                        </w:r>
                        <w:r>
                          <w:rPr>
                            <w:color w:val="231F20"/>
                            <w:spacing w:val="-11"/>
                          </w:rPr>
                          <w:t xml:space="preserve"> </w:t>
                        </w:r>
                        <w:r>
                          <w:rPr>
                            <w:color w:val="231F20"/>
                          </w:rPr>
                          <w:t>in</w:t>
                        </w:r>
                        <w:r>
                          <w:rPr>
                            <w:color w:val="231F20"/>
                            <w:spacing w:val="-11"/>
                          </w:rPr>
                          <w:t xml:space="preserve"> </w:t>
                        </w:r>
                        <w:r>
                          <w:rPr>
                            <w:color w:val="231F20"/>
                          </w:rPr>
                          <w:t>the</w:t>
                        </w:r>
                        <w:r>
                          <w:rPr>
                            <w:color w:val="231F20"/>
                            <w:spacing w:val="-11"/>
                          </w:rPr>
                          <w:t xml:space="preserve"> </w:t>
                        </w:r>
                        <w:r>
                          <w:rPr>
                            <w:color w:val="231F20"/>
                          </w:rPr>
                          <w:t>world.</w:t>
                        </w:r>
                        <w:r>
                          <w:rPr>
                            <w:color w:val="231F20"/>
                            <w:spacing w:val="-12"/>
                          </w:rPr>
                          <w:t xml:space="preserve"> </w:t>
                        </w:r>
                        <w:r>
                          <w:rPr>
                            <w:color w:val="231F20"/>
                          </w:rPr>
                          <w:t>Yet</w:t>
                        </w:r>
                        <w:r>
                          <w:rPr>
                            <w:color w:val="231F20"/>
                            <w:spacing w:val="-11"/>
                          </w:rPr>
                          <w:t xml:space="preserve"> </w:t>
                        </w:r>
                        <w:r>
                          <w:rPr>
                            <w:color w:val="231F20"/>
                          </w:rPr>
                          <w:t>let</w:t>
                        </w:r>
                        <w:r>
                          <w:rPr>
                            <w:color w:val="231F20"/>
                            <w:spacing w:val="-11"/>
                          </w:rPr>
                          <w:t xml:space="preserve"> </w:t>
                        </w:r>
                        <w:r>
                          <w:rPr>
                            <w:color w:val="231F20"/>
                          </w:rPr>
                          <w:t>him</w:t>
                        </w:r>
                        <w:r>
                          <w:rPr>
                            <w:color w:val="231F20"/>
                            <w:spacing w:val="-11"/>
                          </w:rPr>
                          <w:t xml:space="preserve"> </w:t>
                        </w:r>
                        <w:r>
                          <w:rPr>
                            <w:color w:val="231F20"/>
                          </w:rPr>
                          <w:t xml:space="preserve">drink </w:t>
                        </w:r>
                        <w:r>
                          <w:rPr>
                            <w:color w:val="231F20"/>
                            <w:w w:val="105%"/>
                          </w:rPr>
                          <w:t>for</w:t>
                        </w:r>
                        <w:r>
                          <w:rPr>
                            <w:color w:val="231F20"/>
                            <w:spacing w:val="-11"/>
                            <w:w w:val="105%"/>
                          </w:rPr>
                          <w:t xml:space="preserve"> </w:t>
                        </w:r>
                        <w:r>
                          <w:rPr>
                            <w:color w:val="231F20"/>
                            <w:w w:val="105%"/>
                          </w:rPr>
                          <w:t>a</w:t>
                        </w:r>
                        <w:r>
                          <w:rPr>
                            <w:color w:val="231F20"/>
                            <w:spacing w:val="-11"/>
                            <w:w w:val="105%"/>
                          </w:rPr>
                          <w:t xml:space="preserve"> </w:t>
                        </w:r>
                        <w:r>
                          <w:rPr>
                            <w:color w:val="231F20"/>
                            <w:w w:val="105%"/>
                          </w:rPr>
                          <w:t>day,</w:t>
                        </w:r>
                        <w:r>
                          <w:rPr>
                            <w:color w:val="231F20"/>
                            <w:spacing w:val="-11"/>
                            <w:w w:val="105%"/>
                          </w:rPr>
                          <w:t xml:space="preserve"> </w:t>
                        </w:r>
                        <w:r>
                          <w:rPr>
                            <w:color w:val="231F20"/>
                            <w:w w:val="105%"/>
                          </w:rPr>
                          <w:t>and</w:t>
                        </w:r>
                        <w:r>
                          <w:rPr>
                            <w:color w:val="231F20"/>
                            <w:spacing w:val="-11"/>
                            <w:w w:val="105%"/>
                          </w:rPr>
                          <w:t xml:space="preserve"> </w:t>
                        </w:r>
                        <w:r>
                          <w:rPr>
                            <w:color w:val="231F20"/>
                            <w:w w:val="105%"/>
                          </w:rPr>
                          <w:t>he</w:t>
                        </w:r>
                        <w:r>
                          <w:rPr>
                            <w:color w:val="231F20"/>
                            <w:spacing w:val="-11"/>
                            <w:w w:val="105%"/>
                          </w:rPr>
                          <w:t xml:space="preserve"> </w:t>
                        </w:r>
                        <w:r>
                          <w:rPr>
                            <w:color w:val="231F20"/>
                            <w:w w:val="105%"/>
                          </w:rPr>
                          <w:t>frequently</w:t>
                        </w:r>
                        <w:r>
                          <w:rPr>
                            <w:color w:val="231F20"/>
                            <w:spacing w:val="-11"/>
                            <w:w w:val="105%"/>
                          </w:rPr>
                          <w:t xml:space="preserve"> </w:t>
                        </w:r>
                        <w:r>
                          <w:rPr>
                            <w:color w:val="231F20"/>
                            <w:w w:val="105%"/>
                          </w:rPr>
                          <w:t>becomes</w:t>
                        </w:r>
                        <w:r>
                          <w:rPr>
                            <w:color w:val="231F20"/>
                            <w:spacing w:val="-11"/>
                            <w:w w:val="105%"/>
                          </w:rPr>
                          <w:t xml:space="preserve"> </w:t>
                        </w:r>
                        <w:r>
                          <w:rPr>
                            <w:color w:val="231F20"/>
                            <w:w w:val="105%"/>
                          </w:rPr>
                          <w:t>disgustingly,</w:t>
                        </w:r>
                        <w:r>
                          <w:rPr>
                            <w:color w:val="231F20"/>
                            <w:spacing w:val="-11"/>
                            <w:w w:val="105%"/>
                          </w:rPr>
                          <w:t xml:space="preserve"> </w:t>
                        </w:r>
                        <w:r>
                          <w:rPr>
                            <w:color w:val="231F20"/>
                            <w:w w:val="105%"/>
                          </w:rPr>
                          <w:t>and even</w:t>
                        </w:r>
                        <w:r>
                          <w:rPr>
                            <w:color w:val="231F20"/>
                            <w:spacing w:val="-11"/>
                            <w:w w:val="105%"/>
                          </w:rPr>
                          <w:t xml:space="preserve"> </w:t>
                        </w:r>
                        <w:r>
                          <w:rPr>
                            <w:color w:val="231F20"/>
                            <w:w w:val="105%"/>
                          </w:rPr>
                          <w:t>dangerously</w:t>
                        </w:r>
                        <w:r>
                          <w:rPr>
                            <w:color w:val="231F20"/>
                            <w:spacing w:val="-11"/>
                            <w:w w:val="105%"/>
                          </w:rPr>
                          <w:t xml:space="preserve"> </w:t>
                        </w:r>
                        <w:r>
                          <w:rPr>
                            <w:color w:val="231F20"/>
                            <w:w w:val="105%"/>
                          </w:rPr>
                          <w:t>anti-social.</w:t>
                        </w:r>
                        <w:r>
                          <w:rPr>
                            <w:color w:val="231F20"/>
                            <w:spacing w:val="24"/>
                            <w:w w:val="105%"/>
                          </w:rPr>
                          <w:t xml:space="preserve"> </w:t>
                        </w:r>
                        <w:r>
                          <w:rPr>
                            <w:color w:val="231F20"/>
                            <w:w w:val="105%"/>
                          </w:rPr>
                          <w:t>He</w:t>
                        </w:r>
                        <w:r>
                          <w:rPr>
                            <w:color w:val="231F20"/>
                            <w:spacing w:val="-12"/>
                            <w:w w:val="105%"/>
                          </w:rPr>
                          <w:t xml:space="preserve"> </w:t>
                        </w:r>
                        <w:r>
                          <w:rPr>
                            <w:color w:val="231F20"/>
                            <w:w w:val="105%"/>
                          </w:rPr>
                          <w:t>has</w:t>
                        </w:r>
                        <w:r>
                          <w:rPr>
                            <w:color w:val="231F20"/>
                            <w:spacing w:val="-11"/>
                            <w:w w:val="105%"/>
                          </w:rPr>
                          <w:t xml:space="preserve"> </w:t>
                        </w:r>
                        <w:r>
                          <w:rPr>
                            <w:color w:val="231F20"/>
                            <w:w w:val="105%"/>
                          </w:rPr>
                          <w:t>a</w:t>
                        </w:r>
                        <w:r>
                          <w:rPr>
                            <w:color w:val="231F20"/>
                            <w:spacing w:val="-11"/>
                            <w:w w:val="105%"/>
                          </w:rPr>
                          <w:t xml:space="preserve"> </w:t>
                        </w:r>
                        <w:r>
                          <w:rPr>
                            <w:color w:val="231F20"/>
                            <w:w w:val="105%"/>
                          </w:rPr>
                          <w:t>positive</w:t>
                        </w:r>
                        <w:r>
                          <w:rPr>
                            <w:color w:val="231F20"/>
                            <w:spacing w:val="-11"/>
                            <w:w w:val="105%"/>
                          </w:rPr>
                          <w:t xml:space="preserve"> </w:t>
                        </w:r>
                        <w:r>
                          <w:rPr>
                            <w:color w:val="231F20"/>
                            <w:w w:val="105%"/>
                          </w:rPr>
                          <w:t>genius for</w:t>
                        </w:r>
                        <w:r>
                          <w:rPr>
                            <w:color w:val="231F20"/>
                            <w:spacing w:val="-9"/>
                            <w:w w:val="105%"/>
                          </w:rPr>
                          <w:t xml:space="preserve"> </w:t>
                        </w:r>
                        <w:r>
                          <w:rPr>
                            <w:color w:val="231F20"/>
                            <w:w w:val="105%"/>
                          </w:rPr>
                          <w:t>getting</w:t>
                        </w:r>
                        <w:r>
                          <w:rPr>
                            <w:color w:val="231F20"/>
                            <w:spacing w:val="-9"/>
                            <w:w w:val="105%"/>
                          </w:rPr>
                          <w:t xml:space="preserve"> </w:t>
                        </w:r>
                        <w:r>
                          <w:rPr>
                            <w:color w:val="231F20"/>
                            <w:w w:val="105%"/>
                          </w:rPr>
                          <w:t>tight</w:t>
                        </w:r>
                        <w:r>
                          <w:rPr>
                            <w:color w:val="231F20"/>
                            <w:spacing w:val="-9"/>
                            <w:w w:val="105%"/>
                          </w:rPr>
                          <w:t xml:space="preserve"> </w:t>
                        </w:r>
                        <w:r>
                          <w:rPr>
                            <w:color w:val="231F20"/>
                            <w:w w:val="105%"/>
                          </w:rPr>
                          <w:t>at</w:t>
                        </w:r>
                        <w:r>
                          <w:rPr>
                            <w:color w:val="231F20"/>
                            <w:spacing w:val="-9"/>
                            <w:w w:val="105%"/>
                          </w:rPr>
                          <w:t xml:space="preserve"> </w:t>
                        </w:r>
                        <w:r>
                          <w:rPr>
                            <w:color w:val="231F20"/>
                            <w:w w:val="105%"/>
                          </w:rPr>
                          <w:t>exactly</w:t>
                        </w:r>
                        <w:r>
                          <w:rPr>
                            <w:color w:val="231F20"/>
                            <w:spacing w:val="-9"/>
                            <w:w w:val="105%"/>
                          </w:rPr>
                          <w:t xml:space="preserve"> </w:t>
                        </w:r>
                        <w:r>
                          <w:rPr>
                            <w:color w:val="231F20"/>
                            <w:w w:val="105%"/>
                          </w:rPr>
                          <w:t>the</w:t>
                        </w:r>
                        <w:r>
                          <w:rPr>
                            <w:color w:val="231F20"/>
                            <w:spacing w:val="-9"/>
                            <w:w w:val="105%"/>
                          </w:rPr>
                          <w:t xml:space="preserve"> </w:t>
                        </w:r>
                        <w:r>
                          <w:rPr>
                            <w:color w:val="231F20"/>
                            <w:w w:val="105%"/>
                          </w:rPr>
                          <w:t>wrong</w:t>
                        </w:r>
                        <w:r>
                          <w:rPr>
                            <w:color w:val="231F20"/>
                            <w:spacing w:val="-9"/>
                            <w:w w:val="105%"/>
                          </w:rPr>
                          <w:t xml:space="preserve"> </w:t>
                        </w:r>
                        <w:r>
                          <w:rPr>
                            <w:color w:val="231F20"/>
                            <w:w w:val="105%"/>
                          </w:rPr>
                          <w:t>moment,</w:t>
                        </w:r>
                        <w:r>
                          <w:rPr>
                            <w:color w:val="231F20"/>
                            <w:spacing w:val="-9"/>
                            <w:w w:val="105%"/>
                          </w:rPr>
                          <w:t xml:space="preserve"> </w:t>
                        </w:r>
                        <w:r>
                          <w:rPr>
                            <w:color w:val="231F20"/>
                            <w:w w:val="105%"/>
                          </w:rPr>
                          <w:t xml:space="preserve">particu- larly when some important decision must be made or </w:t>
                        </w:r>
                        <w:r>
                          <w:rPr>
                            <w:color w:val="231F20"/>
                          </w:rPr>
                          <w:t>engagement</w:t>
                        </w:r>
                        <w:r>
                          <w:rPr>
                            <w:color w:val="231F20"/>
                            <w:spacing w:val="-8"/>
                          </w:rPr>
                          <w:t xml:space="preserve"> </w:t>
                        </w:r>
                        <w:r>
                          <w:rPr>
                            <w:color w:val="231F20"/>
                          </w:rPr>
                          <w:t>kept.</w:t>
                        </w:r>
                        <w:r>
                          <w:rPr>
                            <w:color w:val="231F20"/>
                            <w:spacing w:val="32"/>
                          </w:rPr>
                          <w:t xml:space="preserve"> </w:t>
                        </w:r>
                        <w:r>
                          <w:rPr>
                            <w:color w:val="231F20"/>
                          </w:rPr>
                          <w:t>He</w:t>
                        </w:r>
                        <w:r>
                          <w:rPr>
                            <w:color w:val="231F20"/>
                            <w:spacing w:val="-8"/>
                          </w:rPr>
                          <w:t xml:space="preserve"> </w:t>
                        </w:r>
                        <w:r>
                          <w:rPr>
                            <w:color w:val="231F20"/>
                          </w:rPr>
                          <w:t>is</w:t>
                        </w:r>
                        <w:r>
                          <w:rPr>
                            <w:color w:val="231F20"/>
                            <w:spacing w:val="-8"/>
                          </w:rPr>
                          <w:t xml:space="preserve"> </w:t>
                        </w:r>
                        <w:r>
                          <w:rPr>
                            <w:color w:val="231F20"/>
                          </w:rPr>
                          <w:t>often</w:t>
                        </w:r>
                        <w:r>
                          <w:rPr>
                            <w:color w:val="231F20"/>
                            <w:spacing w:val="-8"/>
                          </w:rPr>
                          <w:t xml:space="preserve"> </w:t>
                        </w:r>
                        <w:r>
                          <w:rPr>
                            <w:color w:val="231F20"/>
                          </w:rPr>
                          <w:t>perfectly</w:t>
                        </w:r>
                        <w:r>
                          <w:rPr>
                            <w:color w:val="231F20"/>
                            <w:spacing w:val="-8"/>
                          </w:rPr>
                          <w:t xml:space="preserve"> </w:t>
                        </w:r>
                        <w:r>
                          <w:rPr>
                            <w:color w:val="231F20"/>
                          </w:rPr>
                          <w:t>sensible</w:t>
                        </w:r>
                        <w:r>
                          <w:rPr>
                            <w:color w:val="231F20"/>
                            <w:spacing w:val="-8"/>
                          </w:rPr>
                          <w:t xml:space="preserve"> </w:t>
                        </w:r>
                        <w:r>
                          <w:rPr>
                            <w:color w:val="231F20"/>
                          </w:rPr>
                          <w:t>and</w:t>
                        </w:r>
                        <w:r>
                          <w:rPr>
                            <w:color w:val="231F20"/>
                            <w:spacing w:val="-8"/>
                          </w:rPr>
                          <w:t xml:space="preserve"> </w:t>
                        </w:r>
                        <w:r>
                          <w:rPr>
                            <w:color w:val="231F20"/>
                          </w:rPr>
                          <w:t>well balanced</w:t>
                        </w:r>
                        <w:r>
                          <w:rPr>
                            <w:color w:val="231F20"/>
                            <w:spacing w:val="-8"/>
                          </w:rPr>
                          <w:t xml:space="preserve"> </w:t>
                        </w:r>
                        <w:r>
                          <w:rPr>
                            <w:color w:val="231F20"/>
                          </w:rPr>
                          <w:t>concerning</w:t>
                        </w:r>
                        <w:r>
                          <w:rPr>
                            <w:color w:val="231F20"/>
                            <w:spacing w:val="-8"/>
                          </w:rPr>
                          <w:t xml:space="preserve"> </w:t>
                        </w:r>
                        <w:r>
                          <w:rPr>
                            <w:color w:val="231F20"/>
                          </w:rPr>
                          <w:t>everything</w:t>
                        </w:r>
                        <w:r>
                          <w:rPr>
                            <w:color w:val="231F20"/>
                            <w:spacing w:val="-8"/>
                          </w:rPr>
                          <w:t xml:space="preserve"> </w:t>
                        </w:r>
                        <w:r>
                          <w:rPr>
                            <w:color w:val="231F20"/>
                          </w:rPr>
                          <w:t>except</w:t>
                        </w:r>
                        <w:r>
                          <w:rPr>
                            <w:color w:val="231F20"/>
                            <w:spacing w:val="-8"/>
                          </w:rPr>
                          <w:t xml:space="preserve"> </w:t>
                        </w:r>
                        <w:r>
                          <w:rPr>
                            <w:color w:val="231F20"/>
                          </w:rPr>
                          <w:t>liquor,</w:t>
                        </w:r>
                        <w:r>
                          <w:rPr>
                            <w:color w:val="231F20"/>
                            <w:spacing w:val="-8"/>
                          </w:rPr>
                          <w:t xml:space="preserve"> </w:t>
                        </w:r>
                        <w:r>
                          <w:rPr>
                            <w:color w:val="231F20"/>
                          </w:rPr>
                          <w:t>but</w:t>
                        </w:r>
                        <w:r>
                          <w:rPr>
                            <w:color w:val="231F20"/>
                            <w:spacing w:val="-8"/>
                          </w:rPr>
                          <w:t xml:space="preserve"> </w:t>
                        </w:r>
                        <w:r>
                          <w:rPr>
                            <w:color w:val="231F20"/>
                          </w:rPr>
                          <w:t>in</w:t>
                        </w:r>
                        <w:r>
                          <w:rPr>
                            <w:color w:val="231F20"/>
                            <w:spacing w:val="-8"/>
                          </w:rPr>
                          <w:t xml:space="preserve"> </w:t>
                        </w:r>
                        <w:r>
                          <w:rPr>
                            <w:color w:val="231F20"/>
                          </w:rPr>
                          <w:t xml:space="preserve">that </w:t>
                        </w:r>
                        <w:r>
                          <w:rPr>
                            <w:color w:val="231F20"/>
                            <w:w w:val="105%"/>
                          </w:rPr>
                          <w:t>respect</w:t>
                        </w:r>
                        <w:r>
                          <w:rPr>
                            <w:color w:val="231F20"/>
                            <w:spacing w:val="-12"/>
                            <w:w w:val="105%"/>
                          </w:rPr>
                          <w:t xml:space="preserve"> </w:t>
                        </w:r>
                        <w:r>
                          <w:rPr>
                            <w:color w:val="231F20"/>
                            <w:w w:val="105%"/>
                          </w:rPr>
                          <w:t>he</w:t>
                        </w:r>
                        <w:r>
                          <w:rPr>
                            <w:color w:val="231F20"/>
                            <w:spacing w:val="-12"/>
                            <w:w w:val="105%"/>
                          </w:rPr>
                          <w:t xml:space="preserve"> </w:t>
                        </w:r>
                        <w:r>
                          <w:rPr>
                            <w:color w:val="231F20"/>
                            <w:w w:val="105%"/>
                          </w:rPr>
                          <w:t>is</w:t>
                        </w:r>
                        <w:r>
                          <w:rPr>
                            <w:color w:val="231F20"/>
                            <w:spacing w:val="-12"/>
                            <w:w w:val="105%"/>
                          </w:rPr>
                          <w:t xml:space="preserve"> </w:t>
                        </w:r>
                        <w:r>
                          <w:rPr>
                            <w:color w:val="231F20"/>
                            <w:w w:val="105%"/>
                          </w:rPr>
                          <w:t>incredibly</w:t>
                        </w:r>
                        <w:r>
                          <w:rPr>
                            <w:color w:val="231F20"/>
                            <w:spacing w:val="-12"/>
                            <w:w w:val="105%"/>
                          </w:rPr>
                          <w:t xml:space="preserve"> </w:t>
                        </w:r>
                        <w:r>
                          <w:rPr>
                            <w:color w:val="231F20"/>
                            <w:w w:val="105%"/>
                          </w:rPr>
                          <w:t>dishonest</w:t>
                        </w:r>
                        <w:r>
                          <w:rPr>
                            <w:color w:val="231F20"/>
                            <w:spacing w:val="-12"/>
                            <w:w w:val="105%"/>
                          </w:rPr>
                          <w:t xml:space="preserve"> </w:t>
                        </w:r>
                        <w:r>
                          <w:rPr>
                            <w:color w:val="231F20"/>
                            <w:w w:val="105%"/>
                          </w:rPr>
                          <w:t>and</w:t>
                        </w:r>
                        <w:r>
                          <w:rPr>
                            <w:color w:val="231F20"/>
                            <w:spacing w:val="-11"/>
                            <w:w w:val="105%"/>
                          </w:rPr>
                          <w:t xml:space="preserve"> </w:t>
                        </w:r>
                        <w:r>
                          <w:rPr>
                            <w:color w:val="231F20"/>
                            <w:w w:val="105%"/>
                          </w:rPr>
                          <w:t>selfish.</w:t>
                        </w:r>
                        <w:r>
                          <w:rPr>
                            <w:color w:val="231F20"/>
                            <w:spacing w:val="17"/>
                            <w:w w:val="105%"/>
                          </w:rPr>
                          <w:t xml:space="preserve"> </w:t>
                        </w:r>
                        <w:r>
                          <w:rPr>
                            <w:color w:val="231F20"/>
                            <w:w w:val="105%"/>
                          </w:rPr>
                          <w:t>He</w:t>
                        </w:r>
                        <w:r>
                          <w:rPr>
                            <w:color w:val="231F20"/>
                            <w:spacing w:val="-12"/>
                            <w:w w:val="105%"/>
                          </w:rPr>
                          <w:t xml:space="preserve"> </w:t>
                        </w:r>
                        <w:r>
                          <w:rPr>
                            <w:color w:val="231F20"/>
                            <w:w w:val="105%"/>
                          </w:rPr>
                          <w:t xml:space="preserve">often </w:t>
                        </w:r>
                        <w:r>
                          <w:rPr>
                            <w:color w:val="231F20"/>
                          </w:rPr>
                          <w:t>possesses special abilities, skills, and aptitudes, and has</w:t>
                        </w:r>
                        <w:r>
                          <w:rPr>
                            <w:color w:val="231F20"/>
                            <w:spacing w:val="40"/>
                          </w:rPr>
                          <w:t xml:space="preserve"> </w:t>
                        </w:r>
                        <w:r>
                          <w:rPr>
                            <w:color w:val="231F20"/>
                          </w:rPr>
                          <w:t>a</w:t>
                        </w:r>
                        <w:r>
                          <w:rPr>
                            <w:color w:val="231F20"/>
                            <w:spacing w:val="-12"/>
                          </w:rPr>
                          <w:t xml:space="preserve"> </w:t>
                        </w:r>
                        <w:r>
                          <w:rPr>
                            <w:color w:val="231F20"/>
                          </w:rPr>
                          <w:t>promising</w:t>
                        </w:r>
                        <w:r>
                          <w:rPr>
                            <w:color w:val="231F20"/>
                            <w:spacing w:val="-11"/>
                          </w:rPr>
                          <w:t xml:space="preserve"> </w:t>
                        </w:r>
                        <w:r>
                          <w:rPr>
                            <w:color w:val="231F20"/>
                          </w:rPr>
                          <w:t>career</w:t>
                        </w:r>
                        <w:r>
                          <w:rPr>
                            <w:color w:val="231F20"/>
                            <w:spacing w:val="-11"/>
                          </w:rPr>
                          <w:t xml:space="preserve"> </w:t>
                        </w:r>
                        <w:r>
                          <w:rPr>
                            <w:color w:val="231F20"/>
                          </w:rPr>
                          <w:t>ahead</w:t>
                        </w:r>
                        <w:r>
                          <w:rPr>
                            <w:color w:val="231F20"/>
                            <w:spacing w:val="-11"/>
                          </w:rPr>
                          <w:t xml:space="preserve"> </w:t>
                        </w:r>
                        <w:r>
                          <w:rPr>
                            <w:color w:val="231F20"/>
                          </w:rPr>
                          <w:t>of</w:t>
                        </w:r>
                        <w:r>
                          <w:rPr>
                            <w:color w:val="231F20"/>
                            <w:spacing w:val="-12"/>
                          </w:rPr>
                          <w:t xml:space="preserve"> </w:t>
                        </w:r>
                        <w:r>
                          <w:rPr>
                            <w:color w:val="231F20"/>
                          </w:rPr>
                          <w:t>him.</w:t>
                        </w:r>
                        <w:r>
                          <w:rPr>
                            <w:color w:val="231F20"/>
                            <w:spacing w:val="-11"/>
                          </w:rPr>
                          <w:t xml:space="preserve"> </w:t>
                        </w:r>
                        <w:r>
                          <w:rPr>
                            <w:color w:val="231F20"/>
                          </w:rPr>
                          <w:t>He</w:t>
                        </w:r>
                        <w:r>
                          <w:rPr>
                            <w:color w:val="231F20"/>
                            <w:spacing w:val="-11"/>
                          </w:rPr>
                          <w:t xml:space="preserve"> </w:t>
                        </w:r>
                        <w:r>
                          <w:rPr>
                            <w:color w:val="231F20"/>
                          </w:rPr>
                          <w:t>uses</w:t>
                        </w:r>
                        <w:r>
                          <w:rPr>
                            <w:color w:val="231F20"/>
                            <w:spacing w:val="-11"/>
                          </w:rPr>
                          <w:t xml:space="preserve"> </w:t>
                        </w:r>
                        <w:r>
                          <w:rPr>
                            <w:color w:val="231F20"/>
                          </w:rPr>
                          <w:t>his</w:t>
                        </w:r>
                        <w:r>
                          <w:rPr>
                            <w:color w:val="231F20"/>
                            <w:spacing w:val="-12"/>
                          </w:rPr>
                          <w:t xml:space="preserve"> </w:t>
                        </w:r>
                        <w:r>
                          <w:rPr>
                            <w:color w:val="231F20"/>
                          </w:rPr>
                          <w:t>gifts</w:t>
                        </w:r>
                        <w:r>
                          <w:rPr>
                            <w:color w:val="231F20"/>
                            <w:spacing w:val="-11"/>
                          </w:rPr>
                          <w:t xml:space="preserve"> </w:t>
                        </w:r>
                        <w:r>
                          <w:rPr>
                            <w:color w:val="231F20"/>
                          </w:rPr>
                          <w:t>to</w:t>
                        </w:r>
                        <w:r>
                          <w:rPr>
                            <w:color w:val="231F20"/>
                            <w:spacing w:val="-11"/>
                          </w:rPr>
                          <w:t xml:space="preserve"> </w:t>
                        </w:r>
                        <w:r>
                          <w:rPr>
                            <w:color w:val="231F20"/>
                          </w:rPr>
                          <w:t>build up a bright outlook for his family and himself, and then pulls</w:t>
                        </w:r>
                        <w:r>
                          <w:rPr>
                            <w:color w:val="231F20"/>
                            <w:spacing w:val="-6"/>
                          </w:rPr>
                          <w:t xml:space="preserve"> </w:t>
                        </w:r>
                        <w:r>
                          <w:rPr>
                            <w:color w:val="231F20"/>
                          </w:rPr>
                          <w:t>the</w:t>
                        </w:r>
                        <w:r>
                          <w:rPr>
                            <w:color w:val="231F20"/>
                            <w:spacing w:val="-6"/>
                          </w:rPr>
                          <w:t xml:space="preserve"> </w:t>
                        </w:r>
                        <w:r>
                          <w:rPr>
                            <w:color w:val="231F20"/>
                          </w:rPr>
                          <w:t>structure</w:t>
                        </w:r>
                        <w:r>
                          <w:rPr>
                            <w:color w:val="231F20"/>
                            <w:spacing w:val="-6"/>
                          </w:rPr>
                          <w:t xml:space="preserve"> </w:t>
                        </w:r>
                        <w:r>
                          <w:rPr>
                            <w:color w:val="231F20"/>
                          </w:rPr>
                          <w:t>down</w:t>
                        </w:r>
                        <w:r>
                          <w:rPr>
                            <w:color w:val="231F20"/>
                            <w:spacing w:val="-6"/>
                          </w:rPr>
                          <w:t xml:space="preserve"> </w:t>
                        </w:r>
                        <w:r>
                          <w:rPr>
                            <w:color w:val="231F20"/>
                          </w:rPr>
                          <w:t>on</w:t>
                        </w:r>
                        <w:r>
                          <w:rPr>
                            <w:color w:val="231F20"/>
                            <w:spacing w:val="-6"/>
                          </w:rPr>
                          <w:t xml:space="preserve"> </w:t>
                        </w:r>
                        <w:r>
                          <w:rPr>
                            <w:color w:val="231F20"/>
                          </w:rPr>
                          <w:t>his</w:t>
                        </w:r>
                        <w:r>
                          <w:rPr>
                            <w:color w:val="231F20"/>
                            <w:spacing w:val="-6"/>
                          </w:rPr>
                          <w:t xml:space="preserve"> </w:t>
                        </w:r>
                        <w:r>
                          <w:rPr>
                            <w:color w:val="231F20"/>
                          </w:rPr>
                          <w:t>head</w:t>
                        </w:r>
                        <w:r>
                          <w:rPr>
                            <w:color w:val="231F20"/>
                            <w:spacing w:val="-6"/>
                          </w:rPr>
                          <w:t xml:space="preserve"> </w:t>
                        </w:r>
                        <w:r>
                          <w:rPr>
                            <w:color w:val="231F20"/>
                          </w:rPr>
                          <w:t>by</w:t>
                        </w:r>
                        <w:r>
                          <w:rPr>
                            <w:color w:val="231F20"/>
                            <w:spacing w:val="-6"/>
                          </w:rPr>
                          <w:t xml:space="preserve"> </w:t>
                        </w:r>
                        <w:r>
                          <w:rPr>
                            <w:color w:val="231F20"/>
                          </w:rPr>
                          <w:t>a</w:t>
                        </w:r>
                        <w:r>
                          <w:rPr>
                            <w:color w:val="231F20"/>
                            <w:spacing w:val="-6"/>
                          </w:rPr>
                          <w:t xml:space="preserve"> </w:t>
                        </w:r>
                        <w:r>
                          <w:rPr>
                            <w:color w:val="231F20"/>
                          </w:rPr>
                          <w:t>senseless</w:t>
                        </w:r>
                        <w:r>
                          <w:rPr>
                            <w:color w:val="231F20"/>
                            <w:spacing w:val="-6"/>
                          </w:rPr>
                          <w:t xml:space="preserve"> </w:t>
                        </w:r>
                        <w:r>
                          <w:rPr>
                            <w:color w:val="231F20"/>
                          </w:rPr>
                          <w:t>series of</w:t>
                        </w:r>
                        <w:r>
                          <w:rPr>
                            <w:color w:val="231F20"/>
                            <w:spacing w:val="-12"/>
                          </w:rPr>
                          <w:t xml:space="preserve"> </w:t>
                        </w:r>
                        <w:r>
                          <w:rPr>
                            <w:color w:val="231F20"/>
                          </w:rPr>
                          <w:t>sprees.</w:t>
                        </w:r>
                        <w:r>
                          <w:rPr>
                            <w:color w:val="231F20"/>
                            <w:spacing w:val="19"/>
                          </w:rPr>
                          <w:t xml:space="preserve"> </w:t>
                        </w:r>
                        <w:r>
                          <w:rPr>
                            <w:color w:val="231F20"/>
                          </w:rPr>
                          <w:t>He</w:t>
                        </w:r>
                        <w:r>
                          <w:rPr>
                            <w:color w:val="231F20"/>
                            <w:spacing w:val="-12"/>
                          </w:rPr>
                          <w:t xml:space="preserve"> </w:t>
                        </w:r>
                        <w:r>
                          <w:rPr>
                            <w:color w:val="231F20"/>
                          </w:rPr>
                          <w:t>is</w:t>
                        </w:r>
                        <w:r>
                          <w:rPr>
                            <w:color w:val="231F20"/>
                            <w:spacing w:val="-11"/>
                          </w:rPr>
                          <w:t xml:space="preserve"> </w:t>
                        </w:r>
                        <w:r>
                          <w:rPr>
                            <w:color w:val="231F20"/>
                          </w:rPr>
                          <w:t>the</w:t>
                        </w:r>
                        <w:r>
                          <w:rPr>
                            <w:color w:val="231F20"/>
                            <w:spacing w:val="-11"/>
                          </w:rPr>
                          <w:t xml:space="preserve"> </w:t>
                        </w:r>
                        <w:r>
                          <w:rPr>
                            <w:color w:val="231F20"/>
                          </w:rPr>
                          <w:t>fellow</w:t>
                        </w:r>
                        <w:r>
                          <w:rPr>
                            <w:color w:val="231F20"/>
                            <w:spacing w:val="-11"/>
                          </w:rPr>
                          <w:t xml:space="preserve"> </w:t>
                        </w:r>
                        <w:r>
                          <w:rPr>
                            <w:color w:val="231F20"/>
                          </w:rPr>
                          <w:t>who</w:t>
                        </w:r>
                        <w:r>
                          <w:rPr>
                            <w:color w:val="231F20"/>
                            <w:spacing w:val="-12"/>
                          </w:rPr>
                          <w:t xml:space="preserve"> </w:t>
                        </w:r>
                        <w:r>
                          <w:rPr>
                            <w:color w:val="231F20"/>
                          </w:rPr>
                          <w:t>goes</w:t>
                        </w:r>
                        <w:r>
                          <w:rPr>
                            <w:color w:val="231F20"/>
                            <w:spacing w:val="-11"/>
                          </w:rPr>
                          <w:t xml:space="preserve"> </w:t>
                        </w:r>
                        <w:r>
                          <w:rPr>
                            <w:color w:val="231F20"/>
                          </w:rPr>
                          <w:t>to</w:t>
                        </w:r>
                        <w:r>
                          <w:rPr>
                            <w:color w:val="231F20"/>
                            <w:spacing w:val="-11"/>
                          </w:rPr>
                          <w:t xml:space="preserve"> </w:t>
                        </w:r>
                        <w:r>
                          <w:rPr>
                            <w:color w:val="231F20"/>
                          </w:rPr>
                          <w:t>bed</w:t>
                        </w:r>
                        <w:r>
                          <w:rPr>
                            <w:color w:val="231F20"/>
                            <w:spacing w:val="-11"/>
                          </w:rPr>
                          <w:t xml:space="preserve"> </w:t>
                        </w:r>
                        <w:r>
                          <w:rPr>
                            <w:color w:val="231F20"/>
                          </w:rPr>
                          <w:t>so</w:t>
                        </w:r>
                        <w:r>
                          <w:rPr>
                            <w:color w:val="231F20"/>
                            <w:spacing w:val="-12"/>
                          </w:rPr>
                          <w:t xml:space="preserve"> </w:t>
                        </w:r>
                        <w:r>
                          <w:rPr>
                            <w:color w:val="231F20"/>
                          </w:rPr>
                          <w:t xml:space="preserve">intoxicated </w:t>
                        </w:r>
                        <w:r>
                          <w:rPr>
                            <w:color w:val="231F20"/>
                            <w:w w:val="105%"/>
                          </w:rPr>
                          <w:t>he</w:t>
                        </w:r>
                        <w:r>
                          <w:rPr>
                            <w:color w:val="231F20"/>
                            <w:spacing w:val="23"/>
                            <w:w w:val="105%"/>
                          </w:rPr>
                          <w:t xml:space="preserve"> </w:t>
                        </w:r>
                        <w:r>
                          <w:rPr>
                            <w:color w:val="231F20"/>
                            <w:w w:val="105%"/>
                          </w:rPr>
                          <w:t>ought</w:t>
                        </w:r>
                        <w:r>
                          <w:rPr>
                            <w:color w:val="231F20"/>
                            <w:spacing w:val="24"/>
                            <w:w w:val="105%"/>
                          </w:rPr>
                          <w:t xml:space="preserve"> </w:t>
                        </w:r>
                        <w:r>
                          <w:rPr>
                            <w:color w:val="231F20"/>
                            <w:w w:val="105%"/>
                          </w:rPr>
                          <w:t>to</w:t>
                        </w:r>
                        <w:r>
                          <w:rPr>
                            <w:color w:val="231F20"/>
                            <w:spacing w:val="24"/>
                            <w:w w:val="105%"/>
                          </w:rPr>
                          <w:t xml:space="preserve"> </w:t>
                        </w:r>
                        <w:r>
                          <w:rPr>
                            <w:color w:val="231F20"/>
                            <w:w w:val="105%"/>
                          </w:rPr>
                          <w:t>sleep</w:t>
                        </w:r>
                        <w:r>
                          <w:rPr>
                            <w:color w:val="231F20"/>
                            <w:spacing w:val="24"/>
                            <w:w w:val="105%"/>
                          </w:rPr>
                          <w:t xml:space="preserve"> </w:t>
                        </w:r>
                        <w:r>
                          <w:rPr>
                            <w:color w:val="231F20"/>
                            <w:w w:val="105%"/>
                          </w:rPr>
                          <w:t>the</w:t>
                        </w:r>
                        <w:r>
                          <w:rPr>
                            <w:color w:val="231F20"/>
                            <w:spacing w:val="24"/>
                            <w:w w:val="105%"/>
                          </w:rPr>
                          <w:t xml:space="preserve"> </w:t>
                        </w:r>
                        <w:r>
                          <w:rPr>
                            <w:color w:val="231F20"/>
                            <w:w w:val="105%"/>
                          </w:rPr>
                          <w:t>clock</w:t>
                        </w:r>
                        <w:r>
                          <w:rPr>
                            <w:color w:val="231F20"/>
                            <w:spacing w:val="24"/>
                            <w:w w:val="105%"/>
                          </w:rPr>
                          <w:t xml:space="preserve"> </w:t>
                        </w:r>
                        <w:r>
                          <w:rPr>
                            <w:color w:val="231F20"/>
                            <w:w w:val="105%"/>
                          </w:rPr>
                          <w:t>around.</w:t>
                        </w:r>
                        <w:r>
                          <w:rPr>
                            <w:color w:val="231F20"/>
                            <w:spacing w:val="32"/>
                            <w:w w:val="105%"/>
                          </w:rPr>
                          <w:t xml:space="preserve">  </w:t>
                        </w:r>
                        <w:r>
                          <w:rPr>
                            <w:color w:val="231F20"/>
                            <w:w w:val="105%"/>
                          </w:rPr>
                          <w:t>Yet</w:t>
                        </w:r>
                        <w:r>
                          <w:rPr>
                            <w:color w:val="231F20"/>
                            <w:spacing w:val="24"/>
                            <w:w w:val="105%"/>
                          </w:rPr>
                          <w:t xml:space="preserve"> </w:t>
                        </w:r>
                        <w:r>
                          <w:rPr>
                            <w:color w:val="231F20"/>
                            <w:w w:val="105%"/>
                          </w:rPr>
                          <w:t>early</w:t>
                        </w:r>
                        <w:r>
                          <w:rPr>
                            <w:color w:val="231F20"/>
                            <w:spacing w:val="24"/>
                            <w:w w:val="105%"/>
                          </w:rPr>
                          <w:t xml:space="preserve"> </w:t>
                        </w:r>
                        <w:r>
                          <w:rPr>
                            <w:color w:val="231F20"/>
                            <w:spacing w:val="-4"/>
                            <w:w w:val="105%"/>
                          </w:rPr>
                          <w:t>next</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6F85686A" w14:textId="55FD65C7"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1776000" behindDoc="1" locked="0" layoutInCell="0" allowOverlap="1" wp14:anchorId="66F98E37" wp14:editId="485A9470">
            <wp:simplePos x="0" y="0"/>
            <wp:positionH relativeFrom="page">
              <wp:posOffset>353060</wp:posOffset>
            </wp:positionH>
            <wp:positionV relativeFrom="page">
              <wp:posOffset>207645</wp:posOffset>
            </wp:positionV>
            <wp:extent cx="152400" cy="138430"/>
            <wp:effectExtent l="0" t="0" r="0" b="0"/>
            <wp:wrapNone/>
            <wp:docPr id="527" name="Text Box 117"/>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5240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1B7E636B"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22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77024" behindDoc="1" locked="0" layoutInCell="0" allowOverlap="1" wp14:anchorId="0ED1C6B3" wp14:editId="597E5A1C">
            <wp:simplePos x="0" y="0"/>
            <wp:positionH relativeFrom="page">
              <wp:posOffset>994410</wp:posOffset>
            </wp:positionH>
            <wp:positionV relativeFrom="page">
              <wp:posOffset>207645</wp:posOffset>
            </wp:positionV>
            <wp:extent cx="1410970" cy="138430"/>
            <wp:effectExtent l="0" t="0" r="0" b="0"/>
            <wp:wrapNone/>
            <wp:docPr id="526" name="Text Box 11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41097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7F4B9AE2"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ALCOHOLICS</w:t>
                        </w:r>
                        <w:r>
                          <w:rPr>
                            <w:color w:val="231F20"/>
                            <w:spacing w:val="53"/>
                            <w:sz w:val="16"/>
                            <w:szCs w:val="16"/>
                          </w:rPr>
                          <w:t xml:space="preserve"> </w:t>
                        </w:r>
                        <w:r>
                          <w:rPr>
                            <w:color w:val="231F20"/>
                            <w:spacing w:val="-2"/>
                            <w:sz w:val="16"/>
                            <w:szCs w:val="16"/>
                          </w:rPr>
                          <w:t>ANONYMOUS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78048" behindDoc="1" locked="0" layoutInCell="0" allowOverlap="1" wp14:anchorId="20C07807" wp14:editId="0904E9BC">
            <wp:simplePos x="0" y="0"/>
            <wp:positionH relativeFrom="page">
              <wp:posOffset>353060</wp:posOffset>
            </wp:positionH>
            <wp:positionV relativeFrom="page">
              <wp:posOffset>377190</wp:posOffset>
            </wp:positionV>
            <wp:extent cx="2626360" cy="4431030"/>
            <wp:effectExtent l="0" t="0" r="0" b="0"/>
            <wp:wrapNone/>
            <wp:docPr id="525" name="Text Box 119"/>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26360" cy="4431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1763860E" w14:textId="77777777" w:rsidR="00000000" w:rsidRDefault="00000000">
                        <w:pPr>
                          <w:pStyle w:val="BodyText"/>
                          <w:kinsoku w:val="0"/>
                          <w:overflowPunct w:val="0"/>
                          <w:spacing w:before="0.85pt" w:line="12.95pt" w:lineRule="auto"/>
                          <w:ind w:end="1.60pt" w:firstLine="0pt"/>
                          <w:rPr>
                            <w:color w:val="231F20"/>
                            <w:spacing w:val="-4"/>
                            <w:w w:val="105%"/>
                          </w:rPr>
                        </w:pPr>
                        <w:r>
                          <w:rPr>
                            <w:color w:val="231F20"/>
                            <w:spacing w:val="-2"/>
                          </w:rPr>
                          <w:t>morning</w:t>
                        </w:r>
                        <w:r>
                          <w:rPr>
                            <w:color w:val="231F20"/>
                            <w:spacing w:val="-8"/>
                          </w:rPr>
                          <w:t xml:space="preserve"> </w:t>
                        </w:r>
                        <w:r>
                          <w:rPr>
                            <w:color w:val="231F20"/>
                            <w:spacing w:val="-2"/>
                          </w:rPr>
                          <w:t>he</w:t>
                        </w:r>
                        <w:r>
                          <w:rPr>
                            <w:color w:val="231F20"/>
                            <w:spacing w:val="-8"/>
                          </w:rPr>
                          <w:t xml:space="preserve"> </w:t>
                        </w:r>
                        <w:r>
                          <w:rPr>
                            <w:color w:val="231F20"/>
                            <w:spacing w:val="-2"/>
                          </w:rPr>
                          <w:t>searches</w:t>
                        </w:r>
                        <w:r>
                          <w:rPr>
                            <w:color w:val="231F20"/>
                            <w:spacing w:val="-8"/>
                          </w:rPr>
                          <w:t xml:space="preserve"> </w:t>
                        </w:r>
                        <w:r>
                          <w:rPr>
                            <w:color w:val="231F20"/>
                            <w:spacing w:val="-2"/>
                          </w:rPr>
                          <w:t>madly</w:t>
                        </w:r>
                        <w:r>
                          <w:rPr>
                            <w:color w:val="231F20"/>
                            <w:spacing w:val="-8"/>
                          </w:rPr>
                          <w:t xml:space="preserve"> </w:t>
                        </w:r>
                        <w:r>
                          <w:rPr>
                            <w:color w:val="231F20"/>
                            <w:spacing w:val="-2"/>
                          </w:rPr>
                          <w:t>for</w:t>
                        </w:r>
                        <w:r>
                          <w:rPr>
                            <w:color w:val="231F20"/>
                            <w:spacing w:val="-8"/>
                          </w:rPr>
                          <w:t xml:space="preserve"> </w:t>
                        </w:r>
                        <w:r>
                          <w:rPr>
                            <w:color w:val="231F20"/>
                            <w:spacing w:val="-2"/>
                          </w:rPr>
                          <w:t>the</w:t>
                        </w:r>
                        <w:r>
                          <w:rPr>
                            <w:color w:val="231F20"/>
                            <w:spacing w:val="-8"/>
                          </w:rPr>
                          <w:t xml:space="preserve"> </w:t>
                        </w:r>
                        <w:r>
                          <w:rPr>
                            <w:color w:val="231F20"/>
                            <w:spacing w:val="-2"/>
                          </w:rPr>
                          <w:t>bottle</w:t>
                        </w:r>
                        <w:r>
                          <w:rPr>
                            <w:color w:val="231F20"/>
                            <w:spacing w:val="-8"/>
                          </w:rPr>
                          <w:t xml:space="preserve"> </w:t>
                        </w:r>
                        <w:r>
                          <w:rPr>
                            <w:color w:val="231F20"/>
                            <w:spacing w:val="-2"/>
                          </w:rPr>
                          <w:t>he</w:t>
                        </w:r>
                        <w:r>
                          <w:rPr>
                            <w:color w:val="231F20"/>
                            <w:spacing w:val="-8"/>
                          </w:rPr>
                          <w:t xml:space="preserve"> </w:t>
                        </w:r>
                        <w:r>
                          <w:rPr>
                            <w:color w:val="231F20"/>
                            <w:spacing w:val="-2"/>
                          </w:rPr>
                          <w:t>misplaced</w:t>
                        </w:r>
                        <w:r>
                          <w:rPr>
                            <w:color w:val="231F20"/>
                            <w:spacing w:val="-8"/>
                          </w:rPr>
                          <w:t xml:space="preserve"> </w:t>
                        </w:r>
                        <w:r>
                          <w:rPr>
                            <w:color w:val="231F20"/>
                            <w:spacing w:val="-2"/>
                          </w:rPr>
                          <w:t xml:space="preserve">the </w:t>
                        </w:r>
                        <w:r>
                          <w:rPr>
                            <w:color w:val="231F20"/>
                            <w:spacing w:val="-2"/>
                            <w:w w:val="105%"/>
                          </w:rPr>
                          <w:t>night</w:t>
                        </w:r>
                        <w:r>
                          <w:rPr>
                            <w:color w:val="231F20"/>
                            <w:spacing w:val="-10"/>
                            <w:w w:val="105%"/>
                          </w:rPr>
                          <w:t xml:space="preserve"> </w:t>
                        </w:r>
                        <w:r>
                          <w:rPr>
                            <w:color w:val="231F20"/>
                            <w:spacing w:val="-2"/>
                            <w:w w:val="105%"/>
                          </w:rPr>
                          <w:t>before.</w:t>
                        </w:r>
                        <w:r>
                          <w:rPr>
                            <w:color w:val="231F20"/>
                            <w:spacing w:val="-10"/>
                            <w:w w:val="105%"/>
                          </w:rPr>
                          <w:t xml:space="preserve"> </w:t>
                        </w:r>
                        <w:r>
                          <w:rPr>
                            <w:color w:val="231F20"/>
                            <w:spacing w:val="-2"/>
                            <w:w w:val="105%"/>
                          </w:rPr>
                          <w:t>If</w:t>
                        </w:r>
                        <w:r>
                          <w:rPr>
                            <w:color w:val="231F20"/>
                            <w:spacing w:val="-10"/>
                            <w:w w:val="105%"/>
                          </w:rPr>
                          <w:t xml:space="preserve"> </w:t>
                        </w:r>
                        <w:r>
                          <w:rPr>
                            <w:color w:val="231F20"/>
                            <w:spacing w:val="-2"/>
                            <w:w w:val="105%"/>
                          </w:rPr>
                          <w:t>he</w:t>
                        </w:r>
                        <w:r>
                          <w:rPr>
                            <w:color w:val="231F20"/>
                            <w:spacing w:val="-10"/>
                            <w:w w:val="105%"/>
                          </w:rPr>
                          <w:t xml:space="preserve"> </w:t>
                        </w:r>
                        <w:r>
                          <w:rPr>
                            <w:color w:val="231F20"/>
                            <w:spacing w:val="-2"/>
                            <w:w w:val="105%"/>
                          </w:rPr>
                          <w:t>can</w:t>
                        </w:r>
                        <w:r>
                          <w:rPr>
                            <w:color w:val="231F20"/>
                            <w:spacing w:val="-10"/>
                            <w:w w:val="105%"/>
                          </w:rPr>
                          <w:t xml:space="preserve"> </w:t>
                        </w:r>
                        <w:r>
                          <w:rPr>
                            <w:color w:val="231F20"/>
                            <w:spacing w:val="-2"/>
                            <w:w w:val="105%"/>
                          </w:rPr>
                          <w:t>afford</w:t>
                        </w:r>
                        <w:r>
                          <w:rPr>
                            <w:color w:val="231F20"/>
                            <w:spacing w:val="-9"/>
                            <w:w w:val="105%"/>
                          </w:rPr>
                          <w:t xml:space="preserve"> </w:t>
                        </w:r>
                        <w:r>
                          <w:rPr>
                            <w:color w:val="231F20"/>
                            <w:spacing w:val="-2"/>
                            <w:w w:val="105%"/>
                          </w:rPr>
                          <w:t>it,</w:t>
                        </w:r>
                        <w:r>
                          <w:rPr>
                            <w:color w:val="231F20"/>
                            <w:spacing w:val="-10"/>
                            <w:w w:val="105%"/>
                          </w:rPr>
                          <w:t xml:space="preserve"> </w:t>
                        </w:r>
                        <w:r>
                          <w:rPr>
                            <w:color w:val="231F20"/>
                            <w:spacing w:val="-2"/>
                            <w:w w:val="105%"/>
                          </w:rPr>
                          <w:t>he</w:t>
                        </w:r>
                        <w:r>
                          <w:rPr>
                            <w:color w:val="231F20"/>
                            <w:spacing w:val="-10"/>
                            <w:w w:val="105%"/>
                          </w:rPr>
                          <w:t xml:space="preserve"> </w:t>
                        </w:r>
                        <w:r>
                          <w:rPr>
                            <w:color w:val="231F20"/>
                            <w:spacing w:val="-2"/>
                            <w:w w:val="105%"/>
                          </w:rPr>
                          <w:t>may</w:t>
                        </w:r>
                        <w:r>
                          <w:rPr>
                            <w:color w:val="231F20"/>
                            <w:spacing w:val="-10"/>
                            <w:w w:val="105%"/>
                          </w:rPr>
                          <w:t xml:space="preserve"> </w:t>
                        </w:r>
                        <w:r>
                          <w:rPr>
                            <w:color w:val="231F20"/>
                            <w:spacing w:val="-2"/>
                            <w:w w:val="105%"/>
                          </w:rPr>
                          <w:t>have</w:t>
                        </w:r>
                        <w:r>
                          <w:rPr>
                            <w:color w:val="231F20"/>
                            <w:spacing w:val="-10"/>
                            <w:w w:val="105%"/>
                          </w:rPr>
                          <w:t xml:space="preserve"> </w:t>
                        </w:r>
                        <w:r>
                          <w:rPr>
                            <w:color w:val="231F20"/>
                            <w:spacing w:val="-2"/>
                            <w:w w:val="105%"/>
                          </w:rPr>
                          <w:t>liquor</w:t>
                        </w:r>
                        <w:r>
                          <w:rPr>
                            <w:color w:val="231F20"/>
                            <w:spacing w:val="-9"/>
                            <w:w w:val="105%"/>
                          </w:rPr>
                          <w:t xml:space="preserve"> </w:t>
                        </w:r>
                        <w:r>
                          <w:rPr>
                            <w:color w:val="231F20"/>
                            <w:spacing w:val="-2"/>
                            <w:w w:val="105%"/>
                          </w:rPr>
                          <w:t xml:space="preserve">con- </w:t>
                        </w:r>
                        <w:r>
                          <w:rPr>
                            <w:color w:val="231F20"/>
                            <w:spacing w:val="-2"/>
                          </w:rPr>
                          <w:t>cealed</w:t>
                        </w:r>
                        <w:r>
                          <w:rPr>
                            <w:color w:val="231F20"/>
                            <w:spacing w:val="-10"/>
                          </w:rPr>
                          <w:t xml:space="preserve"> </w:t>
                        </w:r>
                        <w:r>
                          <w:rPr>
                            <w:color w:val="231F20"/>
                            <w:spacing w:val="-2"/>
                          </w:rPr>
                          <w:t>all</w:t>
                        </w:r>
                        <w:r>
                          <w:rPr>
                            <w:color w:val="231F20"/>
                            <w:spacing w:val="-9"/>
                          </w:rPr>
                          <w:t xml:space="preserve"> </w:t>
                        </w:r>
                        <w:r>
                          <w:rPr>
                            <w:color w:val="231F20"/>
                            <w:spacing w:val="-2"/>
                          </w:rPr>
                          <w:t>over</w:t>
                        </w:r>
                        <w:r>
                          <w:rPr>
                            <w:color w:val="231F20"/>
                            <w:spacing w:val="-9"/>
                          </w:rPr>
                          <w:t xml:space="preserve"> </w:t>
                        </w:r>
                        <w:r>
                          <w:rPr>
                            <w:color w:val="231F20"/>
                            <w:spacing w:val="-2"/>
                          </w:rPr>
                          <w:t>his</w:t>
                        </w:r>
                        <w:r>
                          <w:rPr>
                            <w:color w:val="231F20"/>
                            <w:spacing w:val="-9"/>
                          </w:rPr>
                          <w:t xml:space="preserve"> </w:t>
                        </w:r>
                        <w:r>
                          <w:rPr>
                            <w:color w:val="231F20"/>
                            <w:spacing w:val="-2"/>
                          </w:rPr>
                          <w:t>house</w:t>
                        </w:r>
                        <w:r>
                          <w:rPr>
                            <w:color w:val="231F20"/>
                            <w:spacing w:val="-10"/>
                          </w:rPr>
                          <w:t xml:space="preserve"> </w:t>
                        </w:r>
                        <w:r>
                          <w:rPr>
                            <w:color w:val="231F20"/>
                            <w:spacing w:val="-2"/>
                          </w:rPr>
                          <w:t>to</w:t>
                        </w:r>
                        <w:r>
                          <w:rPr>
                            <w:color w:val="231F20"/>
                            <w:spacing w:val="-9"/>
                          </w:rPr>
                          <w:t xml:space="preserve"> </w:t>
                        </w:r>
                        <w:r>
                          <w:rPr>
                            <w:color w:val="231F20"/>
                            <w:spacing w:val="-2"/>
                          </w:rPr>
                          <w:t>be</w:t>
                        </w:r>
                        <w:r>
                          <w:rPr>
                            <w:color w:val="231F20"/>
                            <w:spacing w:val="-9"/>
                          </w:rPr>
                          <w:t xml:space="preserve"> </w:t>
                        </w:r>
                        <w:r>
                          <w:rPr>
                            <w:color w:val="231F20"/>
                            <w:spacing w:val="-2"/>
                          </w:rPr>
                          <w:t>certain</w:t>
                        </w:r>
                        <w:r>
                          <w:rPr>
                            <w:color w:val="231F20"/>
                            <w:spacing w:val="-9"/>
                          </w:rPr>
                          <w:t xml:space="preserve"> </w:t>
                        </w:r>
                        <w:r>
                          <w:rPr>
                            <w:color w:val="231F20"/>
                            <w:spacing w:val="-2"/>
                          </w:rPr>
                          <w:t>no</w:t>
                        </w:r>
                        <w:r>
                          <w:rPr>
                            <w:color w:val="231F20"/>
                            <w:spacing w:val="-10"/>
                          </w:rPr>
                          <w:t xml:space="preserve"> </w:t>
                        </w:r>
                        <w:r>
                          <w:rPr>
                            <w:color w:val="231F20"/>
                            <w:spacing w:val="-2"/>
                          </w:rPr>
                          <w:t>one</w:t>
                        </w:r>
                        <w:r>
                          <w:rPr>
                            <w:color w:val="231F20"/>
                            <w:spacing w:val="-9"/>
                          </w:rPr>
                          <w:t xml:space="preserve"> </w:t>
                        </w:r>
                        <w:r>
                          <w:rPr>
                            <w:color w:val="231F20"/>
                            <w:spacing w:val="-2"/>
                          </w:rPr>
                          <w:t>gets</w:t>
                        </w:r>
                        <w:r>
                          <w:rPr>
                            <w:color w:val="231F20"/>
                            <w:spacing w:val="-9"/>
                          </w:rPr>
                          <w:t xml:space="preserve"> </w:t>
                        </w:r>
                        <w:r>
                          <w:rPr>
                            <w:color w:val="231F20"/>
                            <w:spacing w:val="-2"/>
                          </w:rPr>
                          <w:t>his</w:t>
                        </w:r>
                        <w:r>
                          <w:rPr>
                            <w:color w:val="231F20"/>
                            <w:spacing w:val="-9"/>
                          </w:rPr>
                          <w:t xml:space="preserve"> </w:t>
                        </w:r>
                        <w:r>
                          <w:rPr>
                            <w:color w:val="231F20"/>
                            <w:spacing w:val="-2"/>
                          </w:rPr>
                          <w:t xml:space="preserve">entire </w:t>
                        </w:r>
                        <w:r>
                          <w:rPr>
                            <w:color w:val="231F20"/>
                            <w:spacing w:val="-2"/>
                            <w:w w:val="105%"/>
                          </w:rPr>
                          <w:t>supply</w:t>
                        </w:r>
                        <w:r>
                          <w:rPr>
                            <w:color w:val="231F20"/>
                            <w:spacing w:val="-10"/>
                            <w:w w:val="105%"/>
                          </w:rPr>
                          <w:t xml:space="preserve"> </w:t>
                        </w:r>
                        <w:r>
                          <w:rPr>
                            <w:color w:val="231F20"/>
                            <w:spacing w:val="-2"/>
                            <w:w w:val="105%"/>
                          </w:rPr>
                          <w:t>away</w:t>
                        </w:r>
                        <w:r>
                          <w:rPr>
                            <w:color w:val="231F20"/>
                            <w:spacing w:val="-10"/>
                            <w:w w:val="105%"/>
                          </w:rPr>
                          <w:t xml:space="preserve"> </w:t>
                        </w:r>
                        <w:r>
                          <w:rPr>
                            <w:color w:val="231F20"/>
                            <w:spacing w:val="-2"/>
                            <w:w w:val="105%"/>
                          </w:rPr>
                          <w:t>from</w:t>
                        </w:r>
                        <w:r>
                          <w:rPr>
                            <w:color w:val="231F20"/>
                            <w:spacing w:val="-10"/>
                            <w:w w:val="105%"/>
                          </w:rPr>
                          <w:t xml:space="preserve"> </w:t>
                        </w:r>
                        <w:r>
                          <w:rPr>
                            <w:color w:val="231F20"/>
                            <w:spacing w:val="-2"/>
                            <w:w w:val="105%"/>
                          </w:rPr>
                          <w:t>him</w:t>
                        </w:r>
                        <w:r>
                          <w:rPr>
                            <w:color w:val="231F20"/>
                            <w:spacing w:val="-10"/>
                            <w:w w:val="105%"/>
                          </w:rPr>
                          <w:t xml:space="preserve"> </w:t>
                        </w:r>
                        <w:r>
                          <w:rPr>
                            <w:color w:val="231F20"/>
                            <w:spacing w:val="-2"/>
                            <w:w w:val="105%"/>
                          </w:rPr>
                          <w:t>to</w:t>
                        </w:r>
                        <w:r>
                          <w:rPr>
                            <w:color w:val="231F20"/>
                            <w:spacing w:val="-10"/>
                            <w:w w:val="105%"/>
                          </w:rPr>
                          <w:t xml:space="preserve"> </w:t>
                        </w:r>
                        <w:r>
                          <w:rPr>
                            <w:color w:val="231F20"/>
                            <w:spacing w:val="-2"/>
                            <w:w w:val="105%"/>
                          </w:rPr>
                          <w:t>throw</w:t>
                        </w:r>
                        <w:r>
                          <w:rPr>
                            <w:color w:val="231F20"/>
                            <w:spacing w:val="-9"/>
                            <w:w w:val="105%"/>
                          </w:rPr>
                          <w:t xml:space="preserve"> </w:t>
                        </w:r>
                        <w:r>
                          <w:rPr>
                            <w:color w:val="231F20"/>
                            <w:spacing w:val="-2"/>
                            <w:w w:val="105%"/>
                          </w:rPr>
                          <w:t>down</w:t>
                        </w:r>
                        <w:r>
                          <w:rPr>
                            <w:color w:val="231F20"/>
                            <w:spacing w:val="-10"/>
                            <w:w w:val="105%"/>
                          </w:rPr>
                          <w:t xml:space="preserve"> </w:t>
                        </w:r>
                        <w:r>
                          <w:rPr>
                            <w:color w:val="231F20"/>
                            <w:spacing w:val="-2"/>
                            <w:w w:val="105%"/>
                          </w:rPr>
                          <w:t>the</w:t>
                        </w:r>
                        <w:r>
                          <w:rPr>
                            <w:color w:val="231F20"/>
                            <w:spacing w:val="-10"/>
                            <w:w w:val="105%"/>
                          </w:rPr>
                          <w:t xml:space="preserve"> </w:t>
                        </w:r>
                        <w:r>
                          <w:rPr>
                            <w:color w:val="231F20"/>
                            <w:spacing w:val="-2"/>
                            <w:w w:val="105%"/>
                          </w:rPr>
                          <w:t>wastepipe.</w:t>
                        </w:r>
                        <w:r>
                          <w:rPr>
                            <w:color w:val="231F20"/>
                            <w:spacing w:val="-10"/>
                            <w:w w:val="105%"/>
                          </w:rPr>
                          <w:t xml:space="preserve"> </w:t>
                        </w:r>
                        <w:r>
                          <w:rPr>
                            <w:color w:val="231F20"/>
                            <w:spacing w:val="-2"/>
                            <w:w w:val="105%"/>
                          </w:rPr>
                          <w:t xml:space="preserve">As </w:t>
                        </w:r>
                        <w:r>
                          <w:rPr>
                            <w:color w:val="231F20"/>
                            <w:spacing w:val="-6"/>
                          </w:rPr>
                          <w:t>matters</w:t>
                        </w:r>
                        <w:r>
                          <w:rPr>
                            <w:color w:val="231F20"/>
                            <w:spacing w:val="-2"/>
                          </w:rPr>
                          <w:t xml:space="preserve"> </w:t>
                        </w:r>
                        <w:r>
                          <w:rPr>
                            <w:color w:val="231F20"/>
                            <w:spacing w:val="-6"/>
                          </w:rPr>
                          <w:t>grow</w:t>
                        </w:r>
                        <w:r>
                          <w:rPr>
                            <w:color w:val="231F20"/>
                            <w:spacing w:val="-2"/>
                          </w:rPr>
                          <w:t xml:space="preserve"> </w:t>
                        </w:r>
                        <w:r>
                          <w:rPr>
                            <w:color w:val="231F20"/>
                            <w:spacing w:val="-6"/>
                          </w:rPr>
                          <w:t>worse,</w:t>
                        </w:r>
                        <w:r>
                          <w:rPr>
                            <w:color w:val="231F20"/>
                            <w:spacing w:val="-2"/>
                          </w:rPr>
                          <w:t xml:space="preserve"> </w:t>
                        </w:r>
                        <w:r>
                          <w:rPr>
                            <w:color w:val="231F20"/>
                            <w:spacing w:val="-6"/>
                          </w:rPr>
                          <w:t>he</w:t>
                        </w:r>
                        <w:r>
                          <w:rPr>
                            <w:color w:val="231F20"/>
                            <w:spacing w:val="-2"/>
                          </w:rPr>
                          <w:t xml:space="preserve"> </w:t>
                        </w:r>
                        <w:r>
                          <w:rPr>
                            <w:color w:val="231F20"/>
                            <w:spacing w:val="-6"/>
                          </w:rPr>
                          <w:t>begins</w:t>
                        </w:r>
                        <w:r>
                          <w:rPr>
                            <w:color w:val="231F20"/>
                            <w:spacing w:val="-2"/>
                          </w:rPr>
                          <w:t xml:space="preserve"> </w:t>
                        </w:r>
                        <w:r>
                          <w:rPr>
                            <w:color w:val="231F20"/>
                            <w:spacing w:val="-6"/>
                          </w:rPr>
                          <w:t>to</w:t>
                        </w:r>
                        <w:r>
                          <w:rPr>
                            <w:color w:val="231F20"/>
                            <w:spacing w:val="-2"/>
                          </w:rPr>
                          <w:t xml:space="preserve"> </w:t>
                        </w:r>
                        <w:r>
                          <w:rPr>
                            <w:color w:val="231F20"/>
                            <w:spacing w:val="-6"/>
                          </w:rPr>
                          <w:t>use</w:t>
                        </w:r>
                        <w:r>
                          <w:rPr>
                            <w:color w:val="231F20"/>
                            <w:spacing w:val="-2"/>
                          </w:rPr>
                          <w:t xml:space="preserve"> </w:t>
                        </w:r>
                        <w:r>
                          <w:rPr>
                            <w:color w:val="231F20"/>
                            <w:spacing w:val="-6"/>
                          </w:rPr>
                          <w:t>a</w:t>
                        </w:r>
                        <w:r>
                          <w:rPr>
                            <w:color w:val="231F20"/>
                            <w:spacing w:val="-2"/>
                          </w:rPr>
                          <w:t xml:space="preserve"> </w:t>
                        </w:r>
                        <w:r>
                          <w:rPr>
                            <w:color w:val="231F20"/>
                            <w:spacing w:val="-6"/>
                          </w:rPr>
                          <w:t>combination</w:t>
                        </w:r>
                        <w:r>
                          <w:rPr>
                            <w:color w:val="231F20"/>
                            <w:spacing w:val="-2"/>
                          </w:rPr>
                          <w:t xml:space="preserve"> </w:t>
                        </w:r>
                        <w:r>
                          <w:rPr>
                            <w:color w:val="231F20"/>
                            <w:spacing w:val="-6"/>
                          </w:rPr>
                          <w:t>of</w:t>
                        </w:r>
                        <w:r>
                          <w:rPr>
                            <w:color w:val="231F20"/>
                            <w:spacing w:val="-2"/>
                          </w:rPr>
                          <w:t xml:space="preserve"> </w:t>
                        </w:r>
                        <w:r>
                          <w:rPr>
                            <w:color w:val="231F20"/>
                            <w:spacing w:val="-6"/>
                          </w:rPr>
                          <w:t>high-</w:t>
                        </w:r>
                        <w:r>
                          <w:rPr>
                            <w:color w:val="231F20"/>
                            <w:spacing w:val="-4"/>
                          </w:rPr>
                          <w:t xml:space="preserve"> powered</w:t>
                        </w:r>
                        <w:r>
                          <w:rPr>
                            <w:color w:val="231F20"/>
                            <w:spacing w:val="-8"/>
                          </w:rPr>
                          <w:t xml:space="preserve"> </w:t>
                        </w:r>
                        <w:r>
                          <w:rPr>
                            <w:color w:val="231F20"/>
                            <w:spacing w:val="-4"/>
                          </w:rPr>
                          <w:t>sedative</w:t>
                        </w:r>
                        <w:r>
                          <w:rPr>
                            <w:color w:val="231F20"/>
                            <w:spacing w:val="-7"/>
                          </w:rPr>
                          <w:t xml:space="preserve"> </w:t>
                        </w:r>
                        <w:r>
                          <w:rPr>
                            <w:color w:val="231F20"/>
                            <w:spacing w:val="-4"/>
                          </w:rPr>
                          <w:t>and</w:t>
                        </w:r>
                        <w:r>
                          <w:rPr>
                            <w:color w:val="231F20"/>
                            <w:spacing w:val="-7"/>
                          </w:rPr>
                          <w:t xml:space="preserve"> </w:t>
                        </w:r>
                        <w:r>
                          <w:rPr>
                            <w:color w:val="231F20"/>
                            <w:spacing w:val="-4"/>
                          </w:rPr>
                          <w:t>liquor</w:t>
                        </w:r>
                        <w:r>
                          <w:rPr>
                            <w:color w:val="231F20"/>
                            <w:spacing w:val="-7"/>
                          </w:rPr>
                          <w:t xml:space="preserve"> </w:t>
                        </w:r>
                        <w:r>
                          <w:rPr>
                            <w:color w:val="231F20"/>
                            <w:spacing w:val="-4"/>
                          </w:rPr>
                          <w:t>to</w:t>
                        </w:r>
                        <w:r>
                          <w:rPr>
                            <w:color w:val="231F20"/>
                            <w:spacing w:val="-8"/>
                          </w:rPr>
                          <w:t xml:space="preserve"> </w:t>
                        </w:r>
                        <w:r>
                          <w:rPr>
                            <w:color w:val="231F20"/>
                            <w:spacing w:val="-4"/>
                          </w:rPr>
                          <w:t>quiet</w:t>
                        </w:r>
                        <w:r>
                          <w:rPr>
                            <w:color w:val="231F20"/>
                            <w:spacing w:val="-7"/>
                          </w:rPr>
                          <w:t xml:space="preserve"> </w:t>
                        </w:r>
                        <w:r>
                          <w:rPr>
                            <w:color w:val="231F20"/>
                            <w:spacing w:val="-4"/>
                          </w:rPr>
                          <w:t>his</w:t>
                        </w:r>
                        <w:r>
                          <w:rPr>
                            <w:color w:val="231F20"/>
                            <w:spacing w:val="-7"/>
                          </w:rPr>
                          <w:t xml:space="preserve"> </w:t>
                        </w:r>
                        <w:r>
                          <w:rPr>
                            <w:color w:val="231F20"/>
                            <w:spacing w:val="-4"/>
                          </w:rPr>
                          <w:t>nerves</w:t>
                        </w:r>
                        <w:r>
                          <w:rPr>
                            <w:color w:val="231F20"/>
                            <w:spacing w:val="-7"/>
                          </w:rPr>
                          <w:t xml:space="preserve"> </w:t>
                        </w:r>
                        <w:r>
                          <w:rPr>
                            <w:color w:val="231F20"/>
                            <w:spacing w:val="-4"/>
                          </w:rPr>
                          <w:t>so</w:t>
                        </w:r>
                        <w:r>
                          <w:rPr>
                            <w:color w:val="231F20"/>
                            <w:spacing w:val="-8"/>
                          </w:rPr>
                          <w:t xml:space="preserve"> </w:t>
                        </w:r>
                        <w:r>
                          <w:rPr>
                            <w:color w:val="231F20"/>
                            <w:spacing w:val="-4"/>
                          </w:rPr>
                          <w:t>he</w:t>
                        </w:r>
                        <w:r>
                          <w:rPr>
                            <w:color w:val="231F20"/>
                            <w:spacing w:val="-7"/>
                          </w:rPr>
                          <w:t xml:space="preserve"> </w:t>
                        </w:r>
                        <w:r>
                          <w:rPr>
                            <w:color w:val="231F20"/>
                            <w:spacing w:val="-4"/>
                          </w:rPr>
                          <w:t>can</w:t>
                        </w:r>
                        <w:r>
                          <w:rPr>
                            <w:color w:val="231F20"/>
                            <w:spacing w:val="-7"/>
                          </w:rPr>
                          <w:t xml:space="preserve"> </w:t>
                        </w:r>
                        <w:r>
                          <w:rPr>
                            <w:color w:val="231F20"/>
                            <w:spacing w:val="-4"/>
                          </w:rPr>
                          <w:t xml:space="preserve">go </w:t>
                        </w:r>
                        <w:r>
                          <w:rPr>
                            <w:color w:val="231F20"/>
                            <w:spacing w:val="-2"/>
                          </w:rPr>
                          <w:t>to</w:t>
                        </w:r>
                        <w:r>
                          <w:rPr>
                            <w:color w:val="231F20"/>
                            <w:spacing w:val="-10"/>
                          </w:rPr>
                          <w:t xml:space="preserve"> </w:t>
                        </w:r>
                        <w:r>
                          <w:rPr>
                            <w:color w:val="231F20"/>
                            <w:spacing w:val="-2"/>
                          </w:rPr>
                          <w:t>work.</w:t>
                        </w:r>
                        <w:r>
                          <w:rPr>
                            <w:color w:val="231F20"/>
                            <w:spacing w:val="-9"/>
                          </w:rPr>
                          <w:t xml:space="preserve"> </w:t>
                        </w:r>
                        <w:r>
                          <w:rPr>
                            <w:color w:val="231F20"/>
                            <w:spacing w:val="-2"/>
                          </w:rPr>
                          <w:t>Then</w:t>
                        </w:r>
                        <w:r>
                          <w:rPr>
                            <w:color w:val="231F20"/>
                            <w:spacing w:val="-9"/>
                          </w:rPr>
                          <w:t xml:space="preserve"> </w:t>
                        </w:r>
                        <w:r>
                          <w:rPr>
                            <w:color w:val="231F20"/>
                            <w:spacing w:val="-2"/>
                          </w:rPr>
                          <w:t>comes</w:t>
                        </w:r>
                        <w:r>
                          <w:rPr>
                            <w:color w:val="231F20"/>
                            <w:spacing w:val="-9"/>
                          </w:rPr>
                          <w:t xml:space="preserve"> </w:t>
                        </w:r>
                        <w:r>
                          <w:rPr>
                            <w:color w:val="231F20"/>
                            <w:spacing w:val="-2"/>
                          </w:rPr>
                          <w:t>the</w:t>
                        </w:r>
                        <w:r>
                          <w:rPr>
                            <w:color w:val="231F20"/>
                            <w:spacing w:val="-10"/>
                          </w:rPr>
                          <w:t xml:space="preserve"> </w:t>
                        </w:r>
                        <w:r>
                          <w:rPr>
                            <w:color w:val="231F20"/>
                            <w:spacing w:val="-2"/>
                          </w:rPr>
                          <w:t>day</w:t>
                        </w:r>
                        <w:r>
                          <w:rPr>
                            <w:color w:val="231F20"/>
                            <w:spacing w:val="-9"/>
                          </w:rPr>
                          <w:t xml:space="preserve"> </w:t>
                        </w:r>
                        <w:r>
                          <w:rPr>
                            <w:color w:val="231F20"/>
                            <w:spacing w:val="-2"/>
                          </w:rPr>
                          <w:t>when</w:t>
                        </w:r>
                        <w:r>
                          <w:rPr>
                            <w:color w:val="231F20"/>
                            <w:spacing w:val="-9"/>
                          </w:rPr>
                          <w:t xml:space="preserve"> </w:t>
                        </w:r>
                        <w:r>
                          <w:rPr>
                            <w:color w:val="231F20"/>
                            <w:spacing w:val="-2"/>
                          </w:rPr>
                          <w:t>he</w:t>
                        </w:r>
                        <w:r>
                          <w:rPr>
                            <w:color w:val="231F20"/>
                            <w:spacing w:val="-9"/>
                          </w:rPr>
                          <w:t xml:space="preserve"> </w:t>
                        </w:r>
                        <w:r>
                          <w:rPr>
                            <w:color w:val="231F20"/>
                            <w:spacing w:val="-2"/>
                          </w:rPr>
                          <w:t>simply</w:t>
                        </w:r>
                        <w:r>
                          <w:rPr>
                            <w:color w:val="231F20"/>
                            <w:spacing w:val="-10"/>
                          </w:rPr>
                          <w:t xml:space="preserve"> </w:t>
                        </w:r>
                        <w:r>
                          <w:rPr>
                            <w:color w:val="231F20"/>
                            <w:spacing w:val="-2"/>
                          </w:rPr>
                          <w:t>cannot</w:t>
                        </w:r>
                        <w:r>
                          <w:rPr>
                            <w:color w:val="231F20"/>
                            <w:spacing w:val="-9"/>
                          </w:rPr>
                          <w:t xml:space="preserve"> </w:t>
                        </w:r>
                        <w:r>
                          <w:rPr>
                            <w:color w:val="231F20"/>
                            <w:spacing w:val="-2"/>
                          </w:rPr>
                          <w:t xml:space="preserve">make </w:t>
                        </w:r>
                        <w:r>
                          <w:rPr>
                            <w:color w:val="231F20"/>
                            <w:spacing w:val="-4"/>
                          </w:rPr>
                          <w:t>it</w:t>
                        </w:r>
                        <w:r>
                          <w:rPr>
                            <w:color w:val="231F20"/>
                            <w:spacing w:val="-10"/>
                          </w:rPr>
                          <w:t xml:space="preserve"> </w:t>
                        </w:r>
                        <w:r>
                          <w:rPr>
                            <w:color w:val="231F20"/>
                            <w:spacing w:val="-4"/>
                          </w:rPr>
                          <w:t>and</w:t>
                        </w:r>
                        <w:r>
                          <w:rPr>
                            <w:color w:val="231F20"/>
                            <w:spacing w:val="-7"/>
                          </w:rPr>
                          <w:t xml:space="preserve"> </w:t>
                        </w:r>
                        <w:r>
                          <w:rPr>
                            <w:color w:val="231F20"/>
                            <w:spacing w:val="-4"/>
                          </w:rPr>
                          <w:t>gets</w:t>
                        </w:r>
                        <w:r>
                          <w:rPr>
                            <w:color w:val="231F20"/>
                            <w:spacing w:val="-7"/>
                          </w:rPr>
                          <w:t xml:space="preserve"> </w:t>
                        </w:r>
                        <w:r>
                          <w:rPr>
                            <w:color w:val="231F20"/>
                            <w:spacing w:val="-4"/>
                          </w:rPr>
                          <w:t>drunk</w:t>
                        </w:r>
                        <w:r>
                          <w:rPr>
                            <w:color w:val="231F20"/>
                            <w:spacing w:val="-7"/>
                          </w:rPr>
                          <w:t xml:space="preserve"> </w:t>
                        </w:r>
                        <w:r>
                          <w:rPr>
                            <w:color w:val="231F20"/>
                            <w:spacing w:val="-4"/>
                          </w:rPr>
                          <w:t>all</w:t>
                        </w:r>
                        <w:r>
                          <w:rPr>
                            <w:color w:val="231F20"/>
                            <w:spacing w:val="-8"/>
                          </w:rPr>
                          <w:t xml:space="preserve"> </w:t>
                        </w:r>
                        <w:r>
                          <w:rPr>
                            <w:color w:val="231F20"/>
                            <w:spacing w:val="-4"/>
                          </w:rPr>
                          <w:t>over</w:t>
                        </w:r>
                        <w:r>
                          <w:rPr>
                            <w:color w:val="231F20"/>
                            <w:spacing w:val="-7"/>
                          </w:rPr>
                          <w:t xml:space="preserve"> </w:t>
                        </w:r>
                        <w:r>
                          <w:rPr>
                            <w:color w:val="231F20"/>
                            <w:spacing w:val="-4"/>
                          </w:rPr>
                          <w:t>again.</w:t>
                        </w:r>
                        <w:r>
                          <w:rPr>
                            <w:color w:val="231F20"/>
                            <w:spacing w:val="26"/>
                          </w:rPr>
                          <w:t xml:space="preserve"> </w:t>
                        </w:r>
                        <w:r>
                          <w:rPr>
                            <w:color w:val="231F20"/>
                            <w:spacing w:val="-4"/>
                          </w:rPr>
                          <w:t>Perhaps</w:t>
                        </w:r>
                        <w:r>
                          <w:rPr>
                            <w:color w:val="231F20"/>
                            <w:spacing w:val="-7"/>
                          </w:rPr>
                          <w:t xml:space="preserve"> </w:t>
                        </w:r>
                        <w:r>
                          <w:rPr>
                            <w:color w:val="231F20"/>
                            <w:spacing w:val="-4"/>
                          </w:rPr>
                          <w:t>he</w:t>
                        </w:r>
                        <w:r>
                          <w:rPr>
                            <w:color w:val="231F20"/>
                            <w:spacing w:val="-8"/>
                          </w:rPr>
                          <w:t xml:space="preserve"> </w:t>
                        </w:r>
                        <w:r>
                          <w:rPr>
                            <w:color w:val="231F20"/>
                            <w:spacing w:val="-4"/>
                          </w:rPr>
                          <w:t>goes</w:t>
                        </w:r>
                        <w:r>
                          <w:rPr>
                            <w:color w:val="231F20"/>
                            <w:spacing w:val="-7"/>
                          </w:rPr>
                          <w:t xml:space="preserve"> </w:t>
                        </w:r>
                        <w:r>
                          <w:rPr>
                            <w:color w:val="231F20"/>
                            <w:spacing w:val="-4"/>
                          </w:rPr>
                          <w:t>to</w:t>
                        </w:r>
                        <w:r>
                          <w:rPr>
                            <w:color w:val="231F20"/>
                            <w:spacing w:val="-7"/>
                          </w:rPr>
                          <w:t xml:space="preserve"> </w:t>
                        </w:r>
                        <w:r>
                          <w:rPr>
                            <w:color w:val="231F20"/>
                            <w:spacing w:val="-4"/>
                          </w:rPr>
                          <w:t>a</w:t>
                        </w:r>
                        <w:r>
                          <w:rPr>
                            <w:color w:val="231F20"/>
                            <w:spacing w:val="-7"/>
                          </w:rPr>
                          <w:t xml:space="preserve"> </w:t>
                        </w:r>
                        <w:r>
                          <w:rPr>
                            <w:color w:val="231F20"/>
                            <w:spacing w:val="-4"/>
                          </w:rPr>
                          <w:t xml:space="preserve">doctor </w:t>
                        </w:r>
                        <w:r>
                          <w:rPr>
                            <w:color w:val="231F20"/>
                          </w:rPr>
                          <w:t>who</w:t>
                        </w:r>
                        <w:r>
                          <w:rPr>
                            <w:color w:val="231F20"/>
                            <w:spacing w:val="-5"/>
                          </w:rPr>
                          <w:t xml:space="preserve"> </w:t>
                        </w:r>
                        <w:r>
                          <w:rPr>
                            <w:color w:val="231F20"/>
                          </w:rPr>
                          <w:t>gives</w:t>
                        </w:r>
                        <w:r>
                          <w:rPr>
                            <w:color w:val="231F20"/>
                            <w:spacing w:val="-5"/>
                          </w:rPr>
                          <w:t xml:space="preserve"> </w:t>
                        </w:r>
                        <w:r>
                          <w:rPr>
                            <w:color w:val="231F20"/>
                          </w:rPr>
                          <w:t>him</w:t>
                        </w:r>
                        <w:r>
                          <w:rPr>
                            <w:color w:val="231F20"/>
                            <w:spacing w:val="-5"/>
                          </w:rPr>
                          <w:t xml:space="preserve"> </w:t>
                        </w:r>
                        <w:r>
                          <w:rPr>
                            <w:color w:val="231F20"/>
                          </w:rPr>
                          <w:t>morphine</w:t>
                        </w:r>
                        <w:r>
                          <w:rPr>
                            <w:color w:val="231F20"/>
                            <w:spacing w:val="-5"/>
                          </w:rPr>
                          <w:t xml:space="preserve"> </w:t>
                        </w:r>
                        <w:r>
                          <w:rPr>
                            <w:color w:val="231F20"/>
                          </w:rPr>
                          <w:t>or</w:t>
                        </w:r>
                        <w:r>
                          <w:rPr>
                            <w:color w:val="231F20"/>
                            <w:spacing w:val="-5"/>
                          </w:rPr>
                          <w:t xml:space="preserve"> </w:t>
                        </w:r>
                        <w:r>
                          <w:rPr>
                            <w:color w:val="231F20"/>
                          </w:rPr>
                          <w:t>some</w:t>
                        </w:r>
                        <w:r>
                          <w:rPr>
                            <w:color w:val="231F20"/>
                            <w:spacing w:val="-5"/>
                          </w:rPr>
                          <w:t xml:space="preserve"> </w:t>
                        </w:r>
                        <w:r>
                          <w:rPr>
                            <w:color w:val="231F20"/>
                          </w:rPr>
                          <w:t>sedative</w:t>
                        </w:r>
                        <w:r>
                          <w:rPr>
                            <w:color w:val="231F20"/>
                            <w:spacing w:val="-5"/>
                          </w:rPr>
                          <w:t xml:space="preserve"> </w:t>
                        </w:r>
                        <w:r>
                          <w:rPr>
                            <w:color w:val="231F20"/>
                          </w:rPr>
                          <w:t>with</w:t>
                        </w:r>
                        <w:r>
                          <w:rPr>
                            <w:color w:val="231F20"/>
                            <w:spacing w:val="-5"/>
                          </w:rPr>
                          <w:t xml:space="preserve"> </w:t>
                        </w:r>
                        <w:r>
                          <w:rPr>
                            <w:color w:val="231F20"/>
                          </w:rPr>
                          <w:t>which</w:t>
                        </w:r>
                        <w:r>
                          <w:rPr>
                            <w:color w:val="231F20"/>
                            <w:spacing w:val="-5"/>
                          </w:rPr>
                          <w:t xml:space="preserve"> </w:t>
                        </w:r>
                        <w:r>
                          <w:rPr>
                            <w:color w:val="231F20"/>
                          </w:rPr>
                          <w:t xml:space="preserve">to </w:t>
                        </w:r>
                        <w:r>
                          <w:rPr>
                            <w:color w:val="231F20"/>
                            <w:spacing w:val="-4"/>
                          </w:rPr>
                          <w:t>taper</w:t>
                        </w:r>
                        <w:r>
                          <w:rPr>
                            <w:color w:val="231F20"/>
                            <w:spacing w:val="-8"/>
                          </w:rPr>
                          <w:t xml:space="preserve"> </w:t>
                        </w:r>
                        <w:r>
                          <w:rPr>
                            <w:color w:val="231F20"/>
                            <w:spacing w:val="-4"/>
                          </w:rPr>
                          <w:t>off.</w:t>
                        </w:r>
                        <w:r>
                          <w:rPr>
                            <w:color w:val="231F20"/>
                            <w:spacing w:val="4"/>
                          </w:rPr>
                          <w:t xml:space="preserve"> </w:t>
                        </w:r>
                        <w:r>
                          <w:rPr>
                            <w:color w:val="231F20"/>
                            <w:spacing w:val="-4"/>
                          </w:rPr>
                          <w:t>Then</w:t>
                        </w:r>
                        <w:r>
                          <w:rPr>
                            <w:color w:val="231F20"/>
                            <w:spacing w:val="-7"/>
                          </w:rPr>
                          <w:t xml:space="preserve"> </w:t>
                        </w:r>
                        <w:r>
                          <w:rPr>
                            <w:color w:val="231F20"/>
                            <w:spacing w:val="-4"/>
                          </w:rPr>
                          <w:t>he</w:t>
                        </w:r>
                        <w:r>
                          <w:rPr>
                            <w:color w:val="231F20"/>
                            <w:spacing w:val="-8"/>
                          </w:rPr>
                          <w:t xml:space="preserve"> </w:t>
                        </w:r>
                        <w:r>
                          <w:rPr>
                            <w:color w:val="231F20"/>
                            <w:spacing w:val="-4"/>
                          </w:rPr>
                          <w:t>begins</w:t>
                        </w:r>
                        <w:r>
                          <w:rPr>
                            <w:color w:val="231F20"/>
                            <w:spacing w:val="-7"/>
                          </w:rPr>
                          <w:t xml:space="preserve"> </w:t>
                        </w:r>
                        <w:r>
                          <w:rPr>
                            <w:color w:val="231F20"/>
                            <w:spacing w:val="-4"/>
                          </w:rPr>
                          <w:t>to</w:t>
                        </w:r>
                        <w:r>
                          <w:rPr>
                            <w:color w:val="231F20"/>
                            <w:spacing w:val="-7"/>
                          </w:rPr>
                          <w:t xml:space="preserve"> </w:t>
                        </w:r>
                        <w:r>
                          <w:rPr>
                            <w:color w:val="231F20"/>
                            <w:spacing w:val="-4"/>
                          </w:rPr>
                          <w:t>appear</w:t>
                        </w:r>
                        <w:r>
                          <w:rPr>
                            <w:color w:val="231F20"/>
                            <w:spacing w:val="-7"/>
                          </w:rPr>
                          <w:t xml:space="preserve"> </w:t>
                        </w:r>
                        <w:r>
                          <w:rPr>
                            <w:color w:val="231F20"/>
                            <w:spacing w:val="-4"/>
                          </w:rPr>
                          <w:t>at</w:t>
                        </w:r>
                        <w:r>
                          <w:rPr>
                            <w:color w:val="231F20"/>
                            <w:spacing w:val="-8"/>
                          </w:rPr>
                          <w:t xml:space="preserve"> </w:t>
                        </w:r>
                        <w:r>
                          <w:rPr>
                            <w:color w:val="231F20"/>
                            <w:spacing w:val="-4"/>
                          </w:rPr>
                          <w:t>hospitals</w:t>
                        </w:r>
                        <w:r>
                          <w:rPr>
                            <w:color w:val="231F20"/>
                            <w:spacing w:val="-7"/>
                          </w:rPr>
                          <w:t xml:space="preserve"> </w:t>
                        </w:r>
                        <w:r>
                          <w:rPr>
                            <w:color w:val="231F20"/>
                            <w:spacing w:val="-4"/>
                          </w:rPr>
                          <w:t>and</w:t>
                        </w:r>
                        <w:r>
                          <w:rPr>
                            <w:color w:val="231F20"/>
                            <w:spacing w:val="-7"/>
                          </w:rPr>
                          <w:t xml:space="preserve"> </w:t>
                        </w:r>
                        <w:r>
                          <w:rPr>
                            <w:color w:val="231F20"/>
                            <w:spacing w:val="-4"/>
                          </w:rPr>
                          <w:t xml:space="preserve">sanitari- </w:t>
                        </w:r>
                        <w:r>
                          <w:rPr>
                            <w:color w:val="231F20"/>
                            <w:spacing w:val="-4"/>
                            <w:w w:val="105%"/>
                          </w:rPr>
                          <w:t>ums.</w:t>
                        </w:r>
                      </w:p>
                      <w:p w14:paraId="601A9310" w14:textId="77777777" w:rsidR="00000000" w:rsidRDefault="00000000">
                        <w:pPr>
                          <w:pStyle w:val="BodyText"/>
                          <w:kinsoku w:val="0"/>
                          <w:overflowPunct w:val="0"/>
                          <w:spacing w:before="0.60pt" w:line="13.05pt" w:lineRule="auto"/>
                          <w:ind w:end="1.70pt"/>
                          <w:rPr>
                            <w:color w:val="231F20"/>
                            <w:w w:val="105%"/>
                          </w:rPr>
                        </w:pPr>
                        <w:r>
                          <w:rPr>
                            <w:color w:val="231F20"/>
                          </w:rPr>
                          <w:t>This</w:t>
                        </w:r>
                        <w:r>
                          <w:rPr>
                            <w:color w:val="231F20"/>
                            <w:spacing w:val="-10"/>
                          </w:rPr>
                          <w:t xml:space="preserve"> </w:t>
                        </w:r>
                        <w:r>
                          <w:rPr>
                            <w:color w:val="231F20"/>
                          </w:rPr>
                          <w:t>is</w:t>
                        </w:r>
                        <w:r>
                          <w:rPr>
                            <w:color w:val="231F20"/>
                            <w:spacing w:val="-10"/>
                          </w:rPr>
                          <w:t xml:space="preserve"> </w:t>
                        </w:r>
                        <w:r>
                          <w:rPr>
                            <w:color w:val="231F20"/>
                          </w:rPr>
                          <w:t>by</w:t>
                        </w:r>
                        <w:r>
                          <w:rPr>
                            <w:color w:val="231F20"/>
                            <w:spacing w:val="-10"/>
                          </w:rPr>
                          <w:t xml:space="preserve"> </w:t>
                        </w:r>
                        <w:r>
                          <w:rPr>
                            <w:color w:val="231F20"/>
                          </w:rPr>
                          <w:t>no</w:t>
                        </w:r>
                        <w:r>
                          <w:rPr>
                            <w:color w:val="231F20"/>
                            <w:spacing w:val="-10"/>
                          </w:rPr>
                          <w:t xml:space="preserve"> </w:t>
                        </w:r>
                        <w:r>
                          <w:rPr>
                            <w:color w:val="231F20"/>
                          </w:rPr>
                          <w:t>means</w:t>
                        </w:r>
                        <w:r>
                          <w:rPr>
                            <w:color w:val="231F20"/>
                            <w:spacing w:val="-10"/>
                          </w:rPr>
                          <w:t xml:space="preserve"> </w:t>
                        </w:r>
                        <w:r>
                          <w:rPr>
                            <w:color w:val="231F20"/>
                          </w:rPr>
                          <w:t>a</w:t>
                        </w:r>
                        <w:r>
                          <w:rPr>
                            <w:color w:val="231F20"/>
                            <w:spacing w:val="-10"/>
                          </w:rPr>
                          <w:t xml:space="preserve"> </w:t>
                        </w:r>
                        <w:r>
                          <w:rPr>
                            <w:color w:val="231F20"/>
                          </w:rPr>
                          <w:t>comprehensive</w:t>
                        </w:r>
                        <w:r>
                          <w:rPr>
                            <w:color w:val="231F20"/>
                            <w:spacing w:val="-10"/>
                          </w:rPr>
                          <w:t xml:space="preserve"> </w:t>
                        </w:r>
                        <w:r>
                          <w:rPr>
                            <w:color w:val="231F20"/>
                          </w:rPr>
                          <w:t>picture</w:t>
                        </w:r>
                        <w:r>
                          <w:rPr>
                            <w:color w:val="231F20"/>
                            <w:spacing w:val="-10"/>
                          </w:rPr>
                          <w:t xml:space="preserve"> </w:t>
                        </w:r>
                        <w:r>
                          <w:rPr>
                            <w:color w:val="231F20"/>
                          </w:rPr>
                          <w:t>of</w:t>
                        </w:r>
                        <w:r>
                          <w:rPr>
                            <w:color w:val="231F20"/>
                            <w:spacing w:val="-10"/>
                          </w:rPr>
                          <w:t xml:space="preserve"> </w:t>
                        </w:r>
                        <w:r>
                          <w:rPr>
                            <w:color w:val="231F20"/>
                          </w:rPr>
                          <w:t>the</w:t>
                        </w:r>
                        <w:r>
                          <w:rPr>
                            <w:color w:val="231F20"/>
                            <w:spacing w:val="-10"/>
                          </w:rPr>
                          <w:t xml:space="preserve"> </w:t>
                        </w:r>
                        <w:r>
                          <w:rPr>
                            <w:color w:val="231F20"/>
                          </w:rPr>
                          <w:t>true alcoholic,</w:t>
                        </w:r>
                        <w:r>
                          <w:rPr>
                            <w:color w:val="231F20"/>
                            <w:spacing w:val="-12"/>
                          </w:rPr>
                          <w:t xml:space="preserve"> </w:t>
                        </w:r>
                        <w:r>
                          <w:rPr>
                            <w:color w:val="231F20"/>
                          </w:rPr>
                          <w:t>as</w:t>
                        </w:r>
                        <w:r>
                          <w:rPr>
                            <w:color w:val="231F20"/>
                            <w:spacing w:val="-11"/>
                          </w:rPr>
                          <w:t xml:space="preserve"> </w:t>
                        </w:r>
                        <w:r>
                          <w:rPr>
                            <w:color w:val="231F20"/>
                          </w:rPr>
                          <w:t>our</w:t>
                        </w:r>
                        <w:r>
                          <w:rPr>
                            <w:color w:val="231F20"/>
                            <w:spacing w:val="-11"/>
                          </w:rPr>
                          <w:t xml:space="preserve"> </w:t>
                        </w:r>
                        <w:r>
                          <w:rPr>
                            <w:color w:val="231F20"/>
                          </w:rPr>
                          <w:t>behavior</w:t>
                        </w:r>
                        <w:r>
                          <w:rPr>
                            <w:color w:val="231F20"/>
                            <w:spacing w:val="-11"/>
                          </w:rPr>
                          <w:t xml:space="preserve"> </w:t>
                        </w:r>
                        <w:r>
                          <w:rPr>
                            <w:color w:val="231F20"/>
                          </w:rPr>
                          <w:t>patterns</w:t>
                        </w:r>
                        <w:r>
                          <w:rPr>
                            <w:color w:val="231F20"/>
                            <w:spacing w:val="-12"/>
                          </w:rPr>
                          <w:t xml:space="preserve"> </w:t>
                        </w:r>
                        <w:r>
                          <w:rPr>
                            <w:color w:val="231F20"/>
                          </w:rPr>
                          <w:t>vary.</w:t>
                        </w:r>
                        <w:r>
                          <w:rPr>
                            <w:color w:val="231F20"/>
                            <w:spacing w:val="2"/>
                          </w:rPr>
                          <w:t xml:space="preserve"> </w:t>
                        </w:r>
                        <w:r>
                          <w:rPr>
                            <w:color w:val="231F20"/>
                          </w:rPr>
                          <w:t>But</w:t>
                        </w:r>
                        <w:r>
                          <w:rPr>
                            <w:color w:val="231F20"/>
                            <w:spacing w:val="-11"/>
                          </w:rPr>
                          <w:t xml:space="preserve"> </w:t>
                        </w:r>
                        <w:r>
                          <w:rPr>
                            <w:color w:val="231F20"/>
                          </w:rPr>
                          <w:t>this</w:t>
                        </w:r>
                        <w:r>
                          <w:rPr>
                            <w:color w:val="231F20"/>
                            <w:spacing w:val="-12"/>
                          </w:rPr>
                          <w:t xml:space="preserve"> </w:t>
                        </w:r>
                        <w:r>
                          <w:rPr>
                            <w:color w:val="231F20"/>
                          </w:rPr>
                          <w:t xml:space="preserve">descrip- </w:t>
                        </w:r>
                        <w:r>
                          <w:rPr>
                            <w:color w:val="231F20"/>
                            <w:w w:val="105%"/>
                          </w:rPr>
                          <w:t>tion</w:t>
                        </w:r>
                        <w:r>
                          <w:rPr>
                            <w:color w:val="231F20"/>
                            <w:spacing w:val="-15"/>
                            <w:w w:val="105%"/>
                          </w:rPr>
                          <w:t xml:space="preserve"> </w:t>
                        </w:r>
                        <w:r>
                          <w:rPr>
                            <w:color w:val="231F20"/>
                            <w:w w:val="105%"/>
                          </w:rPr>
                          <w:t>should</w:t>
                        </w:r>
                        <w:r>
                          <w:rPr>
                            <w:color w:val="231F20"/>
                            <w:spacing w:val="-15"/>
                            <w:w w:val="105%"/>
                          </w:rPr>
                          <w:t xml:space="preserve"> </w:t>
                        </w:r>
                        <w:r>
                          <w:rPr>
                            <w:color w:val="231F20"/>
                            <w:w w:val="105%"/>
                          </w:rPr>
                          <w:t>identify</w:t>
                        </w:r>
                        <w:r>
                          <w:rPr>
                            <w:color w:val="231F20"/>
                            <w:spacing w:val="-15"/>
                            <w:w w:val="105%"/>
                          </w:rPr>
                          <w:t xml:space="preserve"> </w:t>
                        </w:r>
                        <w:r>
                          <w:rPr>
                            <w:color w:val="231F20"/>
                            <w:w w:val="105%"/>
                          </w:rPr>
                          <w:t>him</w:t>
                        </w:r>
                        <w:r>
                          <w:rPr>
                            <w:color w:val="231F20"/>
                            <w:spacing w:val="-15"/>
                            <w:w w:val="105%"/>
                          </w:rPr>
                          <w:t xml:space="preserve"> </w:t>
                        </w:r>
                        <w:r>
                          <w:rPr>
                            <w:color w:val="231F20"/>
                            <w:w w:val="105%"/>
                          </w:rPr>
                          <w:t>roughly.</w:t>
                        </w:r>
                      </w:p>
                      <w:p w14:paraId="7688ADB1" w14:textId="77777777" w:rsidR="00000000" w:rsidRDefault="00000000">
                        <w:pPr>
                          <w:pStyle w:val="BodyText"/>
                          <w:kinsoku w:val="0"/>
                          <w:overflowPunct w:val="0"/>
                          <w:spacing w:line="12.95pt" w:lineRule="auto"/>
                          <w:ind w:end="1.40pt"/>
                          <w:jc w:val="end"/>
                          <w:rPr>
                            <w:color w:val="231F20"/>
                            <w:spacing w:val="-5"/>
                          </w:rPr>
                        </w:pPr>
                        <w:r>
                          <w:rPr>
                            <w:color w:val="231F20"/>
                            <w:spacing w:val="-2"/>
                          </w:rPr>
                          <w:t>Why</w:t>
                        </w:r>
                        <w:r>
                          <w:rPr>
                            <w:color w:val="231F20"/>
                            <w:spacing w:val="-18"/>
                          </w:rPr>
                          <w:t xml:space="preserve"> </w:t>
                        </w:r>
                        <w:r>
                          <w:rPr>
                            <w:color w:val="231F20"/>
                            <w:spacing w:val="-2"/>
                          </w:rPr>
                          <w:t>does</w:t>
                        </w:r>
                        <w:r>
                          <w:rPr>
                            <w:color w:val="231F20"/>
                            <w:spacing w:val="-18"/>
                          </w:rPr>
                          <w:t xml:space="preserve"> </w:t>
                        </w:r>
                        <w:r>
                          <w:rPr>
                            <w:color w:val="231F20"/>
                            <w:spacing w:val="-2"/>
                          </w:rPr>
                          <w:t>he</w:t>
                        </w:r>
                        <w:r>
                          <w:rPr>
                            <w:color w:val="231F20"/>
                            <w:spacing w:val="-18"/>
                          </w:rPr>
                          <w:t xml:space="preserve"> </w:t>
                        </w:r>
                        <w:r>
                          <w:rPr>
                            <w:color w:val="231F20"/>
                            <w:spacing w:val="-2"/>
                          </w:rPr>
                          <w:t>behave</w:t>
                        </w:r>
                        <w:r>
                          <w:rPr>
                            <w:color w:val="231F20"/>
                            <w:spacing w:val="-18"/>
                          </w:rPr>
                          <w:t xml:space="preserve"> </w:t>
                        </w:r>
                        <w:r>
                          <w:rPr>
                            <w:color w:val="231F20"/>
                            <w:spacing w:val="-2"/>
                          </w:rPr>
                          <w:t>like</w:t>
                        </w:r>
                        <w:r>
                          <w:rPr>
                            <w:color w:val="231F20"/>
                            <w:spacing w:val="-18"/>
                          </w:rPr>
                          <w:t xml:space="preserve"> </w:t>
                        </w:r>
                        <w:r>
                          <w:rPr>
                            <w:color w:val="231F20"/>
                            <w:spacing w:val="-2"/>
                          </w:rPr>
                          <w:t>this?</w:t>
                        </w:r>
                        <w:r>
                          <w:rPr>
                            <w:color w:val="231F20"/>
                            <w:spacing w:val="17"/>
                          </w:rPr>
                          <w:t xml:space="preserve"> </w:t>
                        </w:r>
                        <w:r>
                          <w:rPr>
                            <w:color w:val="231F20"/>
                            <w:spacing w:val="-2"/>
                          </w:rPr>
                          <w:t>If</w:t>
                        </w:r>
                        <w:r>
                          <w:rPr>
                            <w:color w:val="231F20"/>
                            <w:spacing w:val="-18"/>
                          </w:rPr>
                          <w:t xml:space="preserve"> </w:t>
                        </w:r>
                        <w:r>
                          <w:rPr>
                            <w:color w:val="231F20"/>
                            <w:spacing w:val="-2"/>
                          </w:rPr>
                          <w:t>hundreds</w:t>
                        </w:r>
                        <w:r>
                          <w:rPr>
                            <w:color w:val="231F20"/>
                            <w:spacing w:val="-18"/>
                          </w:rPr>
                          <w:t xml:space="preserve"> </w:t>
                        </w:r>
                        <w:r>
                          <w:rPr>
                            <w:color w:val="231F20"/>
                            <w:spacing w:val="-2"/>
                          </w:rPr>
                          <w:t>of</w:t>
                        </w:r>
                        <w:r>
                          <w:rPr>
                            <w:color w:val="231F20"/>
                            <w:spacing w:val="-18"/>
                          </w:rPr>
                          <w:t xml:space="preserve"> </w:t>
                        </w:r>
                        <w:r>
                          <w:rPr>
                            <w:color w:val="231F20"/>
                            <w:spacing w:val="-2"/>
                          </w:rPr>
                          <w:t>experiences have</w:t>
                        </w:r>
                        <w:r>
                          <w:rPr>
                            <w:color w:val="231F20"/>
                            <w:spacing w:val="-15"/>
                          </w:rPr>
                          <w:t xml:space="preserve"> </w:t>
                        </w:r>
                        <w:r>
                          <w:rPr>
                            <w:color w:val="231F20"/>
                            <w:spacing w:val="-2"/>
                          </w:rPr>
                          <w:t>shown</w:t>
                        </w:r>
                        <w:r>
                          <w:rPr>
                            <w:color w:val="231F20"/>
                            <w:spacing w:val="-15"/>
                          </w:rPr>
                          <w:t xml:space="preserve"> </w:t>
                        </w:r>
                        <w:r>
                          <w:rPr>
                            <w:color w:val="231F20"/>
                            <w:spacing w:val="-2"/>
                          </w:rPr>
                          <w:t>him</w:t>
                        </w:r>
                        <w:r>
                          <w:rPr>
                            <w:color w:val="231F20"/>
                            <w:spacing w:val="-15"/>
                          </w:rPr>
                          <w:t xml:space="preserve"> </w:t>
                        </w:r>
                        <w:r>
                          <w:rPr>
                            <w:color w:val="231F20"/>
                            <w:spacing w:val="-2"/>
                          </w:rPr>
                          <w:t>that</w:t>
                        </w:r>
                        <w:r>
                          <w:rPr>
                            <w:color w:val="231F20"/>
                            <w:spacing w:val="-15"/>
                          </w:rPr>
                          <w:t xml:space="preserve"> </w:t>
                        </w:r>
                        <w:r>
                          <w:rPr>
                            <w:color w:val="231F20"/>
                            <w:spacing w:val="-2"/>
                          </w:rPr>
                          <w:t>one</w:t>
                        </w:r>
                        <w:r>
                          <w:rPr>
                            <w:color w:val="231F20"/>
                            <w:spacing w:val="-15"/>
                          </w:rPr>
                          <w:t xml:space="preserve"> </w:t>
                        </w:r>
                        <w:r>
                          <w:rPr>
                            <w:color w:val="231F20"/>
                            <w:spacing w:val="-2"/>
                          </w:rPr>
                          <w:t>drink</w:t>
                        </w:r>
                        <w:r>
                          <w:rPr>
                            <w:color w:val="231F20"/>
                            <w:spacing w:val="-15"/>
                          </w:rPr>
                          <w:t xml:space="preserve"> </w:t>
                        </w:r>
                        <w:r>
                          <w:rPr>
                            <w:color w:val="231F20"/>
                            <w:spacing w:val="-2"/>
                          </w:rPr>
                          <w:t>means</w:t>
                        </w:r>
                        <w:r>
                          <w:rPr>
                            <w:color w:val="231F20"/>
                            <w:spacing w:val="-15"/>
                          </w:rPr>
                          <w:t xml:space="preserve"> </w:t>
                        </w:r>
                        <w:r>
                          <w:rPr>
                            <w:color w:val="231F20"/>
                            <w:spacing w:val="-2"/>
                          </w:rPr>
                          <w:t>another</w:t>
                        </w:r>
                        <w:r>
                          <w:rPr>
                            <w:color w:val="231F20"/>
                            <w:spacing w:val="-15"/>
                          </w:rPr>
                          <w:t xml:space="preserve"> </w:t>
                        </w:r>
                        <w:r>
                          <w:rPr>
                            <w:color w:val="231F20"/>
                            <w:spacing w:val="-2"/>
                          </w:rPr>
                          <w:t>debacle</w:t>
                        </w:r>
                        <w:r>
                          <w:rPr>
                            <w:color w:val="231F20"/>
                            <w:spacing w:val="-15"/>
                          </w:rPr>
                          <w:t xml:space="preserve"> </w:t>
                        </w:r>
                        <w:r>
                          <w:rPr>
                            <w:color w:val="231F20"/>
                            <w:spacing w:val="-2"/>
                          </w:rPr>
                          <w:t>with all</w:t>
                        </w:r>
                        <w:r>
                          <w:rPr>
                            <w:color w:val="231F20"/>
                            <w:spacing w:val="-17"/>
                          </w:rPr>
                          <w:t xml:space="preserve"> </w:t>
                        </w:r>
                        <w:r>
                          <w:rPr>
                            <w:color w:val="231F20"/>
                            <w:spacing w:val="-2"/>
                          </w:rPr>
                          <w:t>its</w:t>
                        </w:r>
                        <w:r>
                          <w:rPr>
                            <w:color w:val="231F20"/>
                            <w:spacing w:val="-17"/>
                          </w:rPr>
                          <w:t xml:space="preserve"> </w:t>
                        </w:r>
                        <w:r>
                          <w:rPr>
                            <w:color w:val="231F20"/>
                            <w:spacing w:val="-2"/>
                          </w:rPr>
                          <w:t>attendant</w:t>
                        </w:r>
                        <w:r>
                          <w:rPr>
                            <w:color w:val="231F20"/>
                            <w:spacing w:val="-17"/>
                          </w:rPr>
                          <w:t xml:space="preserve"> </w:t>
                        </w:r>
                        <w:r>
                          <w:rPr>
                            <w:color w:val="231F20"/>
                            <w:spacing w:val="-2"/>
                          </w:rPr>
                          <w:t>suffering</w:t>
                        </w:r>
                        <w:r>
                          <w:rPr>
                            <w:color w:val="231F20"/>
                            <w:spacing w:val="-17"/>
                          </w:rPr>
                          <w:t xml:space="preserve"> </w:t>
                        </w:r>
                        <w:r>
                          <w:rPr>
                            <w:color w:val="231F20"/>
                            <w:spacing w:val="-2"/>
                          </w:rPr>
                          <w:t>and</w:t>
                        </w:r>
                        <w:r>
                          <w:rPr>
                            <w:color w:val="231F20"/>
                            <w:spacing w:val="-17"/>
                          </w:rPr>
                          <w:t xml:space="preserve"> </w:t>
                        </w:r>
                        <w:r>
                          <w:rPr>
                            <w:color w:val="231F20"/>
                            <w:spacing w:val="-2"/>
                          </w:rPr>
                          <w:t>humiliation,</w:t>
                        </w:r>
                        <w:r>
                          <w:rPr>
                            <w:color w:val="231F20"/>
                            <w:spacing w:val="-17"/>
                          </w:rPr>
                          <w:t xml:space="preserve"> </w:t>
                        </w:r>
                        <w:r>
                          <w:rPr>
                            <w:color w:val="231F20"/>
                            <w:spacing w:val="-2"/>
                          </w:rPr>
                          <w:t>why</w:t>
                        </w:r>
                        <w:r>
                          <w:rPr>
                            <w:color w:val="231F20"/>
                            <w:spacing w:val="-17"/>
                          </w:rPr>
                          <w:t xml:space="preserve"> </w:t>
                        </w:r>
                        <w:r>
                          <w:rPr>
                            <w:color w:val="231F20"/>
                            <w:spacing w:val="-2"/>
                          </w:rPr>
                          <w:t>is</w:t>
                        </w:r>
                        <w:r>
                          <w:rPr>
                            <w:color w:val="231F20"/>
                            <w:spacing w:val="-17"/>
                          </w:rPr>
                          <w:t xml:space="preserve"> </w:t>
                        </w:r>
                        <w:r>
                          <w:rPr>
                            <w:color w:val="231F20"/>
                            <w:spacing w:val="-2"/>
                          </w:rPr>
                          <w:t>it</w:t>
                        </w:r>
                        <w:r>
                          <w:rPr>
                            <w:color w:val="231F20"/>
                            <w:spacing w:val="-17"/>
                          </w:rPr>
                          <w:t xml:space="preserve"> </w:t>
                        </w:r>
                        <w:r>
                          <w:rPr>
                            <w:color w:val="231F20"/>
                            <w:spacing w:val="-2"/>
                          </w:rPr>
                          <w:t>he</w:t>
                        </w:r>
                        <w:r>
                          <w:rPr>
                            <w:color w:val="231F20"/>
                            <w:spacing w:val="-17"/>
                          </w:rPr>
                          <w:t xml:space="preserve"> </w:t>
                        </w:r>
                        <w:r>
                          <w:rPr>
                            <w:color w:val="231F20"/>
                            <w:spacing w:val="-2"/>
                          </w:rPr>
                          <w:t xml:space="preserve">takes </w:t>
                        </w:r>
                        <w:r>
                          <w:rPr>
                            <w:color w:val="231F20"/>
                            <w:w w:val="105%"/>
                          </w:rPr>
                          <w:t>that</w:t>
                        </w:r>
                        <w:r>
                          <w:rPr>
                            <w:color w:val="231F20"/>
                            <w:spacing w:val="-12"/>
                            <w:w w:val="105%"/>
                          </w:rPr>
                          <w:t xml:space="preserve"> </w:t>
                        </w:r>
                        <w:r>
                          <w:rPr>
                            <w:color w:val="231F20"/>
                            <w:w w:val="105%"/>
                          </w:rPr>
                          <w:t>one</w:t>
                        </w:r>
                        <w:r>
                          <w:rPr>
                            <w:color w:val="231F20"/>
                            <w:spacing w:val="-12"/>
                            <w:w w:val="105%"/>
                          </w:rPr>
                          <w:t xml:space="preserve"> </w:t>
                        </w:r>
                        <w:r>
                          <w:rPr>
                            <w:color w:val="231F20"/>
                            <w:w w:val="105%"/>
                          </w:rPr>
                          <w:t>drink?</w:t>
                        </w:r>
                        <w:r>
                          <w:rPr>
                            <w:color w:val="231F20"/>
                            <w:spacing w:val="14"/>
                            <w:w w:val="105%"/>
                          </w:rPr>
                          <w:t xml:space="preserve"> </w:t>
                        </w:r>
                        <w:r>
                          <w:rPr>
                            <w:color w:val="231F20"/>
                            <w:w w:val="105%"/>
                          </w:rPr>
                          <w:t>Why</w:t>
                        </w:r>
                        <w:r>
                          <w:rPr>
                            <w:color w:val="231F20"/>
                            <w:spacing w:val="-12"/>
                            <w:w w:val="105%"/>
                          </w:rPr>
                          <w:t xml:space="preserve"> </w:t>
                        </w:r>
                        <w:r>
                          <w:rPr>
                            <w:color w:val="231F20"/>
                            <w:w w:val="105%"/>
                          </w:rPr>
                          <w:t>can’t</w:t>
                        </w:r>
                        <w:r>
                          <w:rPr>
                            <w:color w:val="231F20"/>
                            <w:spacing w:val="-12"/>
                            <w:w w:val="105%"/>
                          </w:rPr>
                          <w:t xml:space="preserve"> </w:t>
                        </w:r>
                        <w:r>
                          <w:rPr>
                            <w:color w:val="231F20"/>
                            <w:w w:val="105%"/>
                          </w:rPr>
                          <w:t>he</w:t>
                        </w:r>
                        <w:r>
                          <w:rPr>
                            <w:color w:val="231F20"/>
                            <w:spacing w:val="-12"/>
                            <w:w w:val="105%"/>
                          </w:rPr>
                          <w:t xml:space="preserve"> </w:t>
                        </w:r>
                        <w:r>
                          <w:rPr>
                            <w:color w:val="231F20"/>
                            <w:w w:val="105%"/>
                          </w:rPr>
                          <w:t>stay</w:t>
                        </w:r>
                        <w:r>
                          <w:rPr>
                            <w:color w:val="231F20"/>
                            <w:spacing w:val="-12"/>
                            <w:w w:val="105%"/>
                          </w:rPr>
                          <w:t xml:space="preserve"> </w:t>
                        </w:r>
                        <w:r>
                          <w:rPr>
                            <w:color w:val="231F20"/>
                            <w:w w:val="105%"/>
                          </w:rPr>
                          <w:t>on</w:t>
                        </w:r>
                        <w:r>
                          <w:rPr>
                            <w:color w:val="231F20"/>
                            <w:spacing w:val="-11"/>
                            <w:w w:val="105%"/>
                          </w:rPr>
                          <w:t xml:space="preserve"> </w:t>
                        </w:r>
                        <w:r>
                          <w:rPr>
                            <w:color w:val="231F20"/>
                            <w:w w:val="105%"/>
                          </w:rPr>
                          <w:t>the</w:t>
                        </w:r>
                        <w:r>
                          <w:rPr>
                            <w:color w:val="231F20"/>
                            <w:spacing w:val="-12"/>
                            <w:w w:val="105%"/>
                          </w:rPr>
                          <w:t xml:space="preserve"> </w:t>
                        </w:r>
                        <w:r>
                          <w:rPr>
                            <w:color w:val="231F20"/>
                            <w:w w:val="105%"/>
                          </w:rPr>
                          <w:t>water</w:t>
                        </w:r>
                        <w:r>
                          <w:rPr>
                            <w:color w:val="231F20"/>
                            <w:spacing w:val="-12"/>
                            <w:w w:val="105%"/>
                          </w:rPr>
                          <w:t xml:space="preserve"> </w:t>
                        </w:r>
                        <w:r>
                          <w:rPr>
                            <w:color w:val="231F20"/>
                            <w:w w:val="105%"/>
                          </w:rPr>
                          <w:t xml:space="preserve">wagon? </w:t>
                        </w:r>
                        <w:r>
                          <w:rPr>
                            <w:color w:val="231F20"/>
                            <w:spacing w:val="-2"/>
                          </w:rPr>
                          <w:t>What</w:t>
                        </w:r>
                        <w:r>
                          <w:rPr>
                            <w:color w:val="231F20"/>
                            <w:spacing w:val="-16"/>
                          </w:rPr>
                          <w:t xml:space="preserve"> </w:t>
                        </w:r>
                        <w:r>
                          <w:rPr>
                            <w:color w:val="231F20"/>
                            <w:spacing w:val="-2"/>
                          </w:rPr>
                          <w:t>has</w:t>
                        </w:r>
                        <w:r>
                          <w:rPr>
                            <w:color w:val="231F20"/>
                            <w:spacing w:val="-16"/>
                          </w:rPr>
                          <w:t xml:space="preserve"> </w:t>
                        </w:r>
                        <w:r>
                          <w:rPr>
                            <w:color w:val="231F20"/>
                            <w:spacing w:val="-2"/>
                          </w:rPr>
                          <w:t>become</w:t>
                        </w:r>
                        <w:r>
                          <w:rPr>
                            <w:color w:val="231F20"/>
                            <w:spacing w:val="-16"/>
                          </w:rPr>
                          <w:t xml:space="preserve"> </w:t>
                        </w:r>
                        <w:r>
                          <w:rPr>
                            <w:color w:val="231F20"/>
                            <w:spacing w:val="-2"/>
                          </w:rPr>
                          <w:t>of</w:t>
                        </w:r>
                        <w:r>
                          <w:rPr>
                            <w:color w:val="231F20"/>
                            <w:spacing w:val="-16"/>
                          </w:rPr>
                          <w:t xml:space="preserve"> </w:t>
                        </w:r>
                        <w:r>
                          <w:rPr>
                            <w:color w:val="231F20"/>
                            <w:spacing w:val="-2"/>
                          </w:rPr>
                          <w:t>the</w:t>
                        </w:r>
                        <w:r>
                          <w:rPr>
                            <w:color w:val="231F20"/>
                            <w:spacing w:val="-16"/>
                          </w:rPr>
                          <w:t xml:space="preserve"> </w:t>
                        </w:r>
                        <w:r>
                          <w:rPr>
                            <w:color w:val="231F20"/>
                            <w:spacing w:val="-2"/>
                          </w:rPr>
                          <w:t>common</w:t>
                        </w:r>
                        <w:r>
                          <w:rPr>
                            <w:color w:val="231F20"/>
                            <w:spacing w:val="-16"/>
                          </w:rPr>
                          <w:t xml:space="preserve"> </w:t>
                        </w:r>
                        <w:r>
                          <w:rPr>
                            <w:color w:val="231F20"/>
                            <w:spacing w:val="-2"/>
                          </w:rPr>
                          <w:t>sense</w:t>
                        </w:r>
                        <w:r>
                          <w:rPr>
                            <w:color w:val="231F20"/>
                            <w:spacing w:val="-16"/>
                          </w:rPr>
                          <w:t xml:space="preserve"> </w:t>
                        </w:r>
                        <w:r>
                          <w:rPr>
                            <w:color w:val="231F20"/>
                            <w:spacing w:val="-2"/>
                          </w:rPr>
                          <w:t>and</w:t>
                        </w:r>
                        <w:r>
                          <w:rPr>
                            <w:color w:val="231F20"/>
                            <w:spacing w:val="-16"/>
                          </w:rPr>
                          <w:t xml:space="preserve"> </w:t>
                        </w:r>
                        <w:r>
                          <w:rPr>
                            <w:color w:val="231F20"/>
                            <w:spacing w:val="-2"/>
                          </w:rPr>
                          <w:t>will</w:t>
                        </w:r>
                        <w:r>
                          <w:rPr>
                            <w:color w:val="231F20"/>
                            <w:spacing w:val="-16"/>
                          </w:rPr>
                          <w:t xml:space="preserve"> </w:t>
                        </w:r>
                        <w:r>
                          <w:rPr>
                            <w:color w:val="231F20"/>
                            <w:spacing w:val="-2"/>
                          </w:rPr>
                          <w:t>power</w:t>
                        </w:r>
                        <w:r>
                          <w:rPr>
                            <w:color w:val="231F20"/>
                            <w:spacing w:val="-16"/>
                          </w:rPr>
                          <w:t xml:space="preserve"> </w:t>
                        </w:r>
                        <w:r>
                          <w:rPr>
                            <w:color w:val="231F20"/>
                            <w:spacing w:val="-2"/>
                          </w:rPr>
                          <w:t xml:space="preserve">that </w:t>
                        </w:r>
                        <w:r>
                          <w:rPr>
                            <w:color w:val="231F20"/>
                            <w:spacing w:val="-4"/>
                            <w:w w:val="105%"/>
                          </w:rPr>
                          <w:t>he</w:t>
                        </w:r>
                        <w:r>
                          <w:rPr>
                            <w:color w:val="231F20"/>
                            <w:spacing w:val="-8"/>
                            <w:w w:val="105%"/>
                          </w:rPr>
                          <w:t xml:space="preserve"> </w:t>
                        </w:r>
                        <w:r>
                          <w:rPr>
                            <w:color w:val="231F20"/>
                            <w:spacing w:val="-4"/>
                            <w:w w:val="105%"/>
                          </w:rPr>
                          <w:t>still</w:t>
                        </w:r>
                        <w:r>
                          <w:rPr>
                            <w:color w:val="231F20"/>
                            <w:spacing w:val="-9"/>
                            <w:w w:val="105%"/>
                          </w:rPr>
                          <w:t xml:space="preserve"> </w:t>
                        </w:r>
                        <w:r>
                          <w:rPr>
                            <w:color w:val="231F20"/>
                            <w:spacing w:val="-4"/>
                            <w:w w:val="105%"/>
                          </w:rPr>
                          <w:t>sometimes</w:t>
                        </w:r>
                        <w:r>
                          <w:rPr>
                            <w:color w:val="231F20"/>
                            <w:spacing w:val="-9"/>
                            <w:w w:val="105%"/>
                          </w:rPr>
                          <w:t xml:space="preserve"> </w:t>
                        </w:r>
                        <w:r>
                          <w:rPr>
                            <w:color w:val="231F20"/>
                            <w:spacing w:val="-4"/>
                            <w:w w:val="105%"/>
                          </w:rPr>
                          <w:t>displays</w:t>
                        </w:r>
                        <w:r>
                          <w:rPr>
                            <w:color w:val="231F20"/>
                            <w:spacing w:val="-8"/>
                            <w:w w:val="105%"/>
                          </w:rPr>
                          <w:t xml:space="preserve"> </w:t>
                        </w:r>
                        <w:r>
                          <w:rPr>
                            <w:color w:val="231F20"/>
                            <w:spacing w:val="-4"/>
                            <w:w w:val="105%"/>
                          </w:rPr>
                          <w:t>with</w:t>
                        </w:r>
                        <w:r>
                          <w:rPr>
                            <w:color w:val="231F20"/>
                            <w:spacing w:val="-9"/>
                            <w:w w:val="105%"/>
                          </w:rPr>
                          <w:t xml:space="preserve"> </w:t>
                        </w:r>
                        <w:r>
                          <w:rPr>
                            <w:color w:val="231F20"/>
                            <w:spacing w:val="-4"/>
                            <w:w w:val="105%"/>
                          </w:rPr>
                          <w:t>respect</w:t>
                        </w:r>
                        <w:r>
                          <w:rPr>
                            <w:color w:val="231F20"/>
                            <w:spacing w:val="-9"/>
                            <w:w w:val="105%"/>
                          </w:rPr>
                          <w:t xml:space="preserve"> </w:t>
                        </w:r>
                        <w:r>
                          <w:rPr>
                            <w:color w:val="231F20"/>
                            <w:spacing w:val="-4"/>
                            <w:w w:val="105%"/>
                          </w:rPr>
                          <w:t>to</w:t>
                        </w:r>
                        <w:r>
                          <w:rPr>
                            <w:color w:val="231F20"/>
                            <w:spacing w:val="-8"/>
                            <w:w w:val="105%"/>
                          </w:rPr>
                          <w:t xml:space="preserve"> </w:t>
                        </w:r>
                        <w:r>
                          <w:rPr>
                            <w:color w:val="231F20"/>
                            <w:spacing w:val="-4"/>
                            <w:w w:val="105%"/>
                          </w:rPr>
                          <w:t>other</w:t>
                        </w:r>
                        <w:r>
                          <w:rPr>
                            <w:color w:val="231F20"/>
                            <w:spacing w:val="-8"/>
                            <w:w w:val="105%"/>
                          </w:rPr>
                          <w:t xml:space="preserve"> </w:t>
                        </w:r>
                        <w:r>
                          <w:rPr>
                            <w:color w:val="231F20"/>
                            <w:spacing w:val="-4"/>
                            <w:w w:val="105%"/>
                          </w:rPr>
                          <w:t xml:space="preserve">matters? </w:t>
                        </w:r>
                        <w:r>
                          <w:rPr>
                            <w:color w:val="231F20"/>
                            <w:w w:val="105%"/>
                          </w:rPr>
                          <w:t>Perhaps</w:t>
                        </w:r>
                        <w:r>
                          <w:rPr>
                            <w:color w:val="231F20"/>
                            <w:spacing w:val="-12"/>
                            <w:w w:val="105%"/>
                          </w:rPr>
                          <w:t xml:space="preserve"> </w:t>
                        </w:r>
                        <w:r>
                          <w:rPr>
                            <w:color w:val="231F20"/>
                            <w:w w:val="105%"/>
                          </w:rPr>
                          <w:t>there</w:t>
                        </w:r>
                        <w:r>
                          <w:rPr>
                            <w:color w:val="231F20"/>
                            <w:spacing w:val="-12"/>
                            <w:w w:val="105%"/>
                          </w:rPr>
                          <w:t xml:space="preserve"> </w:t>
                        </w:r>
                        <w:r>
                          <w:rPr>
                            <w:color w:val="231F20"/>
                            <w:w w:val="105%"/>
                          </w:rPr>
                          <w:t>never</w:t>
                        </w:r>
                        <w:r>
                          <w:rPr>
                            <w:color w:val="231F20"/>
                            <w:spacing w:val="-12"/>
                            <w:w w:val="105%"/>
                          </w:rPr>
                          <w:t xml:space="preserve"> </w:t>
                        </w:r>
                        <w:r>
                          <w:rPr>
                            <w:color w:val="231F20"/>
                            <w:w w:val="105%"/>
                          </w:rPr>
                          <w:t>will</w:t>
                        </w:r>
                        <w:r>
                          <w:rPr>
                            <w:color w:val="231F20"/>
                            <w:spacing w:val="-12"/>
                            <w:w w:val="105%"/>
                          </w:rPr>
                          <w:t xml:space="preserve"> </w:t>
                        </w:r>
                        <w:r>
                          <w:rPr>
                            <w:color w:val="231F20"/>
                            <w:w w:val="105%"/>
                          </w:rPr>
                          <w:t>be</w:t>
                        </w:r>
                        <w:r>
                          <w:rPr>
                            <w:color w:val="231F20"/>
                            <w:spacing w:val="-12"/>
                            <w:w w:val="105%"/>
                          </w:rPr>
                          <w:t xml:space="preserve"> </w:t>
                        </w:r>
                        <w:r>
                          <w:rPr>
                            <w:color w:val="231F20"/>
                            <w:w w:val="105%"/>
                          </w:rPr>
                          <w:t>a</w:t>
                        </w:r>
                        <w:r>
                          <w:rPr>
                            <w:color w:val="231F20"/>
                            <w:spacing w:val="-11"/>
                            <w:w w:val="105%"/>
                          </w:rPr>
                          <w:t xml:space="preserve"> </w:t>
                        </w:r>
                        <w:r>
                          <w:rPr>
                            <w:color w:val="231F20"/>
                            <w:w w:val="105%"/>
                          </w:rPr>
                          <w:t>full</w:t>
                        </w:r>
                        <w:r>
                          <w:rPr>
                            <w:color w:val="231F20"/>
                            <w:spacing w:val="-12"/>
                            <w:w w:val="105%"/>
                          </w:rPr>
                          <w:t xml:space="preserve"> </w:t>
                        </w:r>
                        <w:r>
                          <w:rPr>
                            <w:color w:val="231F20"/>
                            <w:w w:val="105%"/>
                          </w:rPr>
                          <w:t>answer</w:t>
                        </w:r>
                        <w:r>
                          <w:rPr>
                            <w:color w:val="231F20"/>
                            <w:spacing w:val="-12"/>
                            <w:w w:val="105%"/>
                          </w:rPr>
                          <w:t xml:space="preserve"> </w:t>
                        </w:r>
                        <w:r>
                          <w:rPr>
                            <w:color w:val="231F20"/>
                            <w:w w:val="105%"/>
                          </w:rPr>
                          <w:t>to</w:t>
                        </w:r>
                        <w:r>
                          <w:rPr>
                            <w:color w:val="231F20"/>
                            <w:spacing w:val="-12"/>
                            <w:w w:val="105%"/>
                          </w:rPr>
                          <w:t xml:space="preserve"> </w:t>
                        </w:r>
                        <w:r>
                          <w:rPr>
                            <w:color w:val="231F20"/>
                            <w:w w:val="105%"/>
                          </w:rPr>
                          <w:t>these</w:t>
                        </w:r>
                        <w:r>
                          <w:rPr>
                            <w:color w:val="231F20"/>
                            <w:spacing w:val="-12"/>
                            <w:w w:val="105%"/>
                          </w:rPr>
                          <w:t xml:space="preserve"> </w:t>
                        </w:r>
                        <w:r>
                          <w:rPr>
                            <w:color w:val="231F20"/>
                            <w:w w:val="105%"/>
                          </w:rPr>
                          <w:t xml:space="preserve">ques- </w:t>
                        </w:r>
                        <w:r>
                          <w:rPr>
                            <w:color w:val="231F20"/>
                          </w:rPr>
                          <w:t>tions.</w:t>
                        </w:r>
                        <w:r>
                          <w:rPr>
                            <w:color w:val="231F20"/>
                            <w:spacing w:val="17"/>
                          </w:rPr>
                          <w:t xml:space="preserve"> </w:t>
                        </w:r>
                        <w:r>
                          <w:rPr>
                            <w:color w:val="231F20"/>
                          </w:rPr>
                          <w:t>Opinions</w:t>
                        </w:r>
                        <w:r>
                          <w:rPr>
                            <w:color w:val="231F20"/>
                            <w:spacing w:val="-15"/>
                          </w:rPr>
                          <w:t xml:space="preserve"> </w:t>
                        </w:r>
                        <w:r>
                          <w:rPr>
                            <w:color w:val="231F20"/>
                          </w:rPr>
                          <w:t>vary</w:t>
                        </w:r>
                        <w:r>
                          <w:rPr>
                            <w:color w:val="231F20"/>
                            <w:spacing w:val="-15"/>
                          </w:rPr>
                          <w:t xml:space="preserve"> </w:t>
                        </w:r>
                        <w:r>
                          <w:rPr>
                            <w:color w:val="231F20"/>
                          </w:rPr>
                          <w:t>considerably</w:t>
                        </w:r>
                        <w:r>
                          <w:rPr>
                            <w:color w:val="231F20"/>
                            <w:spacing w:val="-15"/>
                          </w:rPr>
                          <w:t xml:space="preserve"> </w:t>
                        </w:r>
                        <w:r>
                          <w:rPr>
                            <w:color w:val="231F20"/>
                          </w:rPr>
                          <w:t>as</w:t>
                        </w:r>
                        <w:r>
                          <w:rPr>
                            <w:color w:val="231F20"/>
                            <w:spacing w:val="-15"/>
                          </w:rPr>
                          <w:t xml:space="preserve"> </w:t>
                        </w:r>
                        <w:r>
                          <w:rPr>
                            <w:color w:val="231F20"/>
                          </w:rPr>
                          <w:t>to</w:t>
                        </w:r>
                        <w:r>
                          <w:rPr>
                            <w:color w:val="231F20"/>
                            <w:spacing w:val="-15"/>
                          </w:rPr>
                          <w:t xml:space="preserve"> </w:t>
                        </w:r>
                        <w:r>
                          <w:rPr>
                            <w:color w:val="231F20"/>
                          </w:rPr>
                          <w:t>why</w:t>
                        </w:r>
                        <w:r>
                          <w:rPr>
                            <w:color w:val="231F20"/>
                            <w:spacing w:val="-15"/>
                          </w:rPr>
                          <w:t xml:space="preserve"> </w:t>
                        </w:r>
                        <w:r>
                          <w:rPr>
                            <w:color w:val="231F20"/>
                          </w:rPr>
                          <w:t>the</w:t>
                        </w:r>
                        <w:r>
                          <w:rPr>
                            <w:color w:val="231F20"/>
                            <w:spacing w:val="-15"/>
                          </w:rPr>
                          <w:t xml:space="preserve"> </w:t>
                        </w:r>
                        <w:r>
                          <w:rPr>
                            <w:color w:val="231F20"/>
                          </w:rPr>
                          <w:t xml:space="preserve">alcoholic </w:t>
                        </w:r>
                        <w:r>
                          <w:rPr>
                            <w:color w:val="231F20"/>
                            <w:spacing w:val="-2"/>
                          </w:rPr>
                          <w:t>reacts</w:t>
                        </w:r>
                        <w:r>
                          <w:rPr>
                            <w:color w:val="231F20"/>
                            <w:spacing w:val="-20"/>
                          </w:rPr>
                          <w:t xml:space="preserve"> </w:t>
                        </w:r>
                        <w:r>
                          <w:rPr>
                            <w:color w:val="231F20"/>
                            <w:spacing w:val="-2"/>
                          </w:rPr>
                          <w:t>differently</w:t>
                        </w:r>
                        <w:r>
                          <w:rPr>
                            <w:color w:val="231F20"/>
                            <w:spacing w:val="-20"/>
                          </w:rPr>
                          <w:t xml:space="preserve"> </w:t>
                        </w:r>
                        <w:r>
                          <w:rPr>
                            <w:color w:val="231F20"/>
                            <w:spacing w:val="-2"/>
                          </w:rPr>
                          <w:t>from</w:t>
                        </w:r>
                        <w:r>
                          <w:rPr>
                            <w:color w:val="231F20"/>
                            <w:spacing w:val="-20"/>
                          </w:rPr>
                          <w:t xml:space="preserve"> </w:t>
                        </w:r>
                        <w:r>
                          <w:rPr>
                            <w:color w:val="231F20"/>
                            <w:spacing w:val="-2"/>
                          </w:rPr>
                          <w:t>normal</w:t>
                        </w:r>
                        <w:r>
                          <w:rPr>
                            <w:color w:val="231F20"/>
                            <w:spacing w:val="-20"/>
                          </w:rPr>
                          <w:t xml:space="preserve"> </w:t>
                        </w:r>
                        <w:r>
                          <w:rPr>
                            <w:color w:val="231F20"/>
                            <w:spacing w:val="-2"/>
                          </w:rPr>
                          <w:t>people.</w:t>
                        </w:r>
                        <w:r>
                          <w:rPr>
                            <w:color w:val="231F20"/>
                            <w:spacing w:val="-10"/>
                          </w:rPr>
                          <w:t xml:space="preserve"> </w:t>
                        </w:r>
                        <w:r>
                          <w:rPr>
                            <w:color w:val="231F20"/>
                            <w:spacing w:val="-2"/>
                          </w:rPr>
                          <w:t>We</w:t>
                        </w:r>
                        <w:r>
                          <w:rPr>
                            <w:color w:val="231F20"/>
                            <w:spacing w:val="-20"/>
                          </w:rPr>
                          <w:t xml:space="preserve"> </w:t>
                        </w:r>
                        <w:r>
                          <w:rPr>
                            <w:color w:val="231F20"/>
                            <w:spacing w:val="-2"/>
                          </w:rPr>
                          <w:t>are</w:t>
                        </w:r>
                        <w:r>
                          <w:rPr>
                            <w:color w:val="231F20"/>
                            <w:spacing w:val="-20"/>
                          </w:rPr>
                          <w:t xml:space="preserve"> </w:t>
                        </w:r>
                        <w:r>
                          <w:rPr>
                            <w:color w:val="231F20"/>
                            <w:spacing w:val="-2"/>
                          </w:rPr>
                          <w:t>not</w:t>
                        </w:r>
                        <w:r>
                          <w:rPr>
                            <w:color w:val="231F20"/>
                            <w:spacing w:val="-20"/>
                          </w:rPr>
                          <w:t xml:space="preserve"> </w:t>
                        </w:r>
                        <w:r>
                          <w:rPr>
                            <w:color w:val="231F20"/>
                            <w:spacing w:val="-2"/>
                          </w:rPr>
                          <w:t>sure</w:t>
                        </w:r>
                        <w:r>
                          <w:rPr>
                            <w:color w:val="231F20"/>
                            <w:spacing w:val="-20"/>
                          </w:rPr>
                          <w:t xml:space="preserve"> </w:t>
                        </w:r>
                        <w:r>
                          <w:rPr>
                            <w:color w:val="231F20"/>
                            <w:spacing w:val="-2"/>
                          </w:rPr>
                          <w:t xml:space="preserve">why, </w:t>
                        </w:r>
                        <w:r>
                          <w:rPr>
                            <w:color w:val="231F20"/>
                            <w:spacing w:val="-4"/>
                          </w:rPr>
                          <w:t>once</w:t>
                        </w:r>
                        <w:r>
                          <w:rPr>
                            <w:color w:val="231F20"/>
                            <w:spacing w:val="-16"/>
                          </w:rPr>
                          <w:t xml:space="preserve"> </w:t>
                        </w:r>
                        <w:r>
                          <w:rPr>
                            <w:color w:val="231F20"/>
                            <w:spacing w:val="-4"/>
                          </w:rPr>
                          <w:t>a</w:t>
                        </w:r>
                        <w:r>
                          <w:rPr>
                            <w:color w:val="231F20"/>
                            <w:spacing w:val="-15"/>
                          </w:rPr>
                          <w:t xml:space="preserve"> </w:t>
                        </w:r>
                        <w:r>
                          <w:rPr>
                            <w:color w:val="231F20"/>
                            <w:spacing w:val="-4"/>
                          </w:rPr>
                          <w:t>certain</w:t>
                        </w:r>
                        <w:r>
                          <w:rPr>
                            <w:color w:val="231F20"/>
                            <w:spacing w:val="-16"/>
                          </w:rPr>
                          <w:t xml:space="preserve"> </w:t>
                        </w:r>
                        <w:r>
                          <w:rPr>
                            <w:color w:val="231F20"/>
                            <w:spacing w:val="-4"/>
                          </w:rPr>
                          <w:t>point</w:t>
                        </w:r>
                        <w:r>
                          <w:rPr>
                            <w:color w:val="231F20"/>
                            <w:spacing w:val="-15"/>
                          </w:rPr>
                          <w:t xml:space="preserve"> </w:t>
                        </w:r>
                        <w:r>
                          <w:rPr>
                            <w:color w:val="231F20"/>
                            <w:spacing w:val="-4"/>
                          </w:rPr>
                          <w:t>is</w:t>
                        </w:r>
                        <w:r>
                          <w:rPr>
                            <w:color w:val="231F20"/>
                            <w:spacing w:val="-16"/>
                          </w:rPr>
                          <w:t xml:space="preserve"> </w:t>
                        </w:r>
                        <w:r>
                          <w:rPr>
                            <w:color w:val="231F20"/>
                            <w:spacing w:val="-4"/>
                          </w:rPr>
                          <w:t>reached,</w:t>
                        </w:r>
                        <w:r>
                          <w:rPr>
                            <w:color w:val="231F20"/>
                            <w:spacing w:val="-15"/>
                          </w:rPr>
                          <w:t xml:space="preserve"> </w:t>
                        </w:r>
                        <w:r>
                          <w:rPr>
                            <w:color w:val="231F20"/>
                            <w:spacing w:val="-4"/>
                          </w:rPr>
                          <w:t>little</w:t>
                        </w:r>
                        <w:r>
                          <w:rPr>
                            <w:color w:val="231F20"/>
                            <w:spacing w:val="-15"/>
                          </w:rPr>
                          <w:t xml:space="preserve"> </w:t>
                        </w:r>
                        <w:r>
                          <w:rPr>
                            <w:color w:val="231F20"/>
                            <w:spacing w:val="-4"/>
                          </w:rPr>
                          <w:t>can</w:t>
                        </w:r>
                        <w:r>
                          <w:rPr>
                            <w:color w:val="231F20"/>
                            <w:spacing w:val="-16"/>
                          </w:rPr>
                          <w:t xml:space="preserve"> </w:t>
                        </w:r>
                        <w:r>
                          <w:rPr>
                            <w:color w:val="231F20"/>
                            <w:spacing w:val="-4"/>
                          </w:rPr>
                          <w:t>be</w:t>
                        </w:r>
                        <w:r>
                          <w:rPr>
                            <w:color w:val="231F20"/>
                            <w:spacing w:val="-15"/>
                          </w:rPr>
                          <w:t xml:space="preserve"> </w:t>
                        </w:r>
                        <w:r>
                          <w:rPr>
                            <w:color w:val="231F20"/>
                            <w:spacing w:val="-4"/>
                          </w:rPr>
                          <w:t>done</w:t>
                        </w:r>
                        <w:r>
                          <w:rPr>
                            <w:color w:val="231F20"/>
                            <w:spacing w:val="-16"/>
                          </w:rPr>
                          <w:t xml:space="preserve"> </w:t>
                        </w:r>
                        <w:r>
                          <w:rPr>
                            <w:color w:val="231F20"/>
                            <w:spacing w:val="-4"/>
                          </w:rPr>
                          <w:t>for</w:t>
                        </w:r>
                        <w:r>
                          <w:rPr>
                            <w:color w:val="231F20"/>
                            <w:spacing w:val="-15"/>
                          </w:rPr>
                          <w:t xml:space="preserve"> </w:t>
                        </w:r>
                        <w:r>
                          <w:rPr>
                            <w:color w:val="231F20"/>
                            <w:spacing w:val="-4"/>
                          </w:rPr>
                          <w:t>him.</w:t>
                        </w:r>
                        <w:r>
                          <w:rPr>
                            <w:color w:val="231F20"/>
                            <w:spacing w:val="4"/>
                          </w:rPr>
                          <w:t xml:space="preserve"> </w:t>
                        </w:r>
                        <w:r>
                          <w:rPr>
                            <w:color w:val="231F20"/>
                            <w:spacing w:val="-5"/>
                          </w:rPr>
                          <w:t>We</w:t>
                        </w:r>
                      </w:p>
                      <w:p w14:paraId="747C5A2E" w14:textId="77777777" w:rsidR="00000000" w:rsidRDefault="00000000">
                        <w:pPr>
                          <w:pStyle w:val="BodyText"/>
                          <w:kinsoku w:val="0"/>
                          <w:overflowPunct w:val="0"/>
                          <w:ind w:end="0pt" w:firstLine="0pt"/>
                          <w:rPr>
                            <w:color w:val="231F20"/>
                            <w:spacing w:val="-2"/>
                          </w:rPr>
                        </w:pPr>
                        <w:r>
                          <w:rPr>
                            <w:color w:val="231F20"/>
                            <w:spacing w:val="-2"/>
                          </w:rPr>
                          <w:t>cannot</w:t>
                        </w:r>
                        <w:r>
                          <w:rPr>
                            <w:color w:val="231F20"/>
                            <w:spacing w:val="-12"/>
                          </w:rPr>
                          <w:t xml:space="preserve"> </w:t>
                        </w:r>
                        <w:r>
                          <w:rPr>
                            <w:color w:val="231F20"/>
                            <w:spacing w:val="-2"/>
                          </w:rPr>
                          <w:t>answer</w:t>
                        </w:r>
                        <w:r>
                          <w:rPr>
                            <w:color w:val="231F20"/>
                            <w:spacing w:val="-12"/>
                          </w:rPr>
                          <w:t xml:space="preserve"> </w:t>
                        </w:r>
                        <w:r>
                          <w:rPr>
                            <w:color w:val="231F20"/>
                            <w:spacing w:val="-2"/>
                          </w:rPr>
                          <w:t>the</w:t>
                        </w:r>
                        <w:r>
                          <w:rPr>
                            <w:color w:val="231F20"/>
                            <w:spacing w:val="-12"/>
                          </w:rPr>
                          <w:t xml:space="preserve"> </w:t>
                        </w:r>
                        <w:r>
                          <w:rPr>
                            <w:color w:val="231F20"/>
                            <w:spacing w:val="-2"/>
                          </w:rPr>
                          <w:t>riddle.</w:t>
                        </w:r>
                      </w:p>
                      <w:p w14:paraId="619C92B7" w14:textId="77777777" w:rsidR="00000000" w:rsidRDefault="00000000">
                        <w:pPr>
                          <w:pStyle w:val="BodyText"/>
                          <w:kinsoku w:val="0"/>
                          <w:overflowPunct w:val="0"/>
                          <w:spacing w:before="1.10pt" w:line="12.95pt" w:lineRule="auto"/>
                          <w:rPr>
                            <w:color w:val="231F20"/>
                            <w:spacing w:val="5"/>
                            <w:w w:val="105%"/>
                          </w:rPr>
                        </w:pPr>
                        <w:r>
                          <w:rPr>
                            <w:color w:val="231F20"/>
                            <w:w w:val="105%"/>
                          </w:rPr>
                          <w:t xml:space="preserve">We know that while the alcoholic keeps away from drink, as he may do for months or years, he reacts </w:t>
                        </w:r>
                        <w:r>
                          <w:rPr>
                            <w:color w:val="231F20"/>
                          </w:rPr>
                          <w:t>much like other men.</w:t>
                        </w:r>
                        <w:r>
                          <w:rPr>
                            <w:color w:val="231F20"/>
                            <w:spacing w:val="27"/>
                          </w:rPr>
                          <w:t xml:space="preserve"> </w:t>
                        </w:r>
                        <w:r>
                          <w:rPr>
                            <w:color w:val="231F20"/>
                          </w:rPr>
                          <w:t xml:space="preserve">We are equally positive that once </w:t>
                        </w:r>
                        <w:r>
                          <w:rPr>
                            <w:color w:val="231F20"/>
                            <w:w w:val="105%"/>
                          </w:rPr>
                          <w:t>he takes any alcohol whatever into his system, some- thing happens, both in the bodily and mental sense, which</w:t>
                        </w:r>
                        <w:r>
                          <w:rPr>
                            <w:color w:val="231F20"/>
                            <w:spacing w:val="77"/>
                            <w:w w:val="105%"/>
                          </w:rPr>
                          <w:t xml:space="preserve"> </w:t>
                        </w:r>
                        <w:r>
                          <w:rPr>
                            <w:color w:val="231F20"/>
                            <w:w w:val="105%"/>
                          </w:rPr>
                          <w:t>makes</w:t>
                        </w:r>
                        <w:r>
                          <w:rPr>
                            <w:color w:val="231F20"/>
                            <w:spacing w:val="78"/>
                            <w:w w:val="105%"/>
                          </w:rPr>
                          <w:t xml:space="preserve"> </w:t>
                        </w:r>
                        <w:r>
                          <w:rPr>
                            <w:color w:val="231F20"/>
                            <w:w w:val="105%"/>
                          </w:rPr>
                          <w:t>it</w:t>
                        </w:r>
                        <w:r>
                          <w:rPr>
                            <w:color w:val="231F20"/>
                            <w:spacing w:val="79"/>
                            <w:w w:val="105%"/>
                          </w:rPr>
                          <w:t xml:space="preserve"> </w:t>
                        </w:r>
                        <w:r>
                          <w:rPr>
                            <w:color w:val="231F20"/>
                            <w:w w:val="105%"/>
                          </w:rPr>
                          <w:t>virtually</w:t>
                        </w:r>
                        <w:r>
                          <w:rPr>
                            <w:color w:val="231F20"/>
                            <w:spacing w:val="77"/>
                            <w:w w:val="105%"/>
                          </w:rPr>
                          <w:t xml:space="preserve"> </w:t>
                        </w:r>
                        <w:r>
                          <w:rPr>
                            <w:color w:val="231F20"/>
                            <w:w w:val="105%"/>
                          </w:rPr>
                          <w:t>impossible</w:t>
                        </w:r>
                        <w:r>
                          <w:rPr>
                            <w:color w:val="231F20"/>
                            <w:spacing w:val="79"/>
                            <w:w w:val="105%"/>
                          </w:rPr>
                          <w:t xml:space="preserve"> </w:t>
                        </w:r>
                        <w:r>
                          <w:rPr>
                            <w:color w:val="231F20"/>
                            <w:w w:val="105%"/>
                          </w:rPr>
                          <w:t>for</w:t>
                        </w:r>
                        <w:r>
                          <w:rPr>
                            <w:color w:val="231F20"/>
                            <w:spacing w:val="77"/>
                            <w:w w:val="105%"/>
                          </w:rPr>
                          <w:t xml:space="preserve"> </w:t>
                        </w:r>
                        <w:r>
                          <w:rPr>
                            <w:color w:val="231F20"/>
                            <w:w w:val="105%"/>
                          </w:rPr>
                          <w:t>him</w:t>
                        </w:r>
                        <w:r>
                          <w:rPr>
                            <w:color w:val="231F20"/>
                            <w:spacing w:val="77"/>
                            <w:w w:val="105%"/>
                          </w:rPr>
                          <w:t xml:space="preserve"> </w:t>
                        </w:r>
                        <w:r>
                          <w:rPr>
                            <w:color w:val="231F20"/>
                            <w:spacing w:val="5"/>
                            <w:w w:val="105%"/>
                          </w:rPr>
                          <w:t>to</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6C03AD41" w14:textId="06BA9E65"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1779072" behindDoc="1" locked="0" layoutInCell="0" allowOverlap="1" wp14:anchorId="12C96476" wp14:editId="7A401034">
            <wp:simplePos x="0" y="0"/>
            <wp:positionH relativeFrom="page">
              <wp:posOffset>1123950</wp:posOffset>
            </wp:positionH>
            <wp:positionV relativeFrom="page">
              <wp:posOffset>207645</wp:posOffset>
            </wp:positionV>
            <wp:extent cx="1183005" cy="138430"/>
            <wp:effectExtent l="0" t="0" r="0" b="0"/>
            <wp:wrapNone/>
            <wp:docPr id="524" name="Text Box 120"/>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18300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20638299"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THERE</w:t>
                        </w:r>
                        <w:r>
                          <w:rPr>
                            <w:color w:val="231F20"/>
                            <w:spacing w:val="32"/>
                            <w:sz w:val="16"/>
                            <w:szCs w:val="16"/>
                          </w:rPr>
                          <w:t xml:space="preserve"> </w:t>
                        </w:r>
                        <w:r>
                          <w:rPr>
                            <w:color w:val="231F20"/>
                            <w:sz w:val="16"/>
                            <w:szCs w:val="16"/>
                          </w:rPr>
                          <w:t>IS</w:t>
                        </w:r>
                        <w:r>
                          <w:rPr>
                            <w:color w:val="231F20"/>
                            <w:spacing w:val="32"/>
                            <w:sz w:val="16"/>
                            <w:szCs w:val="16"/>
                          </w:rPr>
                          <w:t xml:space="preserve"> </w:t>
                        </w:r>
                        <w:r>
                          <w:rPr>
                            <w:color w:val="231F20"/>
                            <w:sz w:val="16"/>
                            <w:szCs w:val="16"/>
                          </w:rPr>
                          <w:t>A</w:t>
                        </w:r>
                        <w:r>
                          <w:rPr>
                            <w:color w:val="231F20"/>
                            <w:spacing w:val="32"/>
                            <w:sz w:val="16"/>
                            <w:szCs w:val="16"/>
                          </w:rPr>
                          <w:t xml:space="preserve"> </w:t>
                        </w:r>
                        <w:r>
                          <w:rPr>
                            <w:color w:val="231F20"/>
                            <w:spacing w:val="-2"/>
                            <w:sz w:val="16"/>
                            <w:szCs w:val="16"/>
                          </w:rPr>
                          <w:t>SOLUTION</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80096" behindDoc="1" locked="0" layoutInCell="0" allowOverlap="1" wp14:anchorId="531FB405" wp14:editId="2765E78B">
            <wp:simplePos x="0" y="0"/>
            <wp:positionH relativeFrom="page">
              <wp:posOffset>2844800</wp:posOffset>
            </wp:positionH>
            <wp:positionV relativeFrom="page">
              <wp:posOffset>207645</wp:posOffset>
            </wp:positionV>
            <wp:extent cx="152400" cy="138430"/>
            <wp:effectExtent l="0" t="0" r="0" b="0"/>
            <wp:wrapNone/>
            <wp:docPr id="523" name="Text Box 121"/>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5240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2440DD47"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23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81120" behindDoc="1" locked="0" layoutInCell="0" allowOverlap="1" wp14:anchorId="024A03A7" wp14:editId="2E76584D">
            <wp:simplePos x="0" y="0"/>
            <wp:positionH relativeFrom="page">
              <wp:posOffset>374650</wp:posOffset>
            </wp:positionH>
            <wp:positionV relativeFrom="page">
              <wp:posOffset>383540</wp:posOffset>
            </wp:positionV>
            <wp:extent cx="2622550" cy="4424680"/>
            <wp:effectExtent l="0" t="0" r="0" b="0"/>
            <wp:wrapNone/>
            <wp:docPr id="522" name="Text Box 12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22550" cy="4424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2A2A1F5B" w14:textId="77777777" w:rsidR="00000000" w:rsidRDefault="00000000">
                        <w:pPr>
                          <w:pStyle w:val="BodyText"/>
                          <w:kinsoku w:val="0"/>
                          <w:overflowPunct w:val="0"/>
                          <w:spacing w:before="0.85pt" w:line="12.70pt" w:lineRule="auto"/>
                          <w:ind w:end="1.25pt" w:firstLine="0pt"/>
                          <w:rPr>
                            <w:color w:val="231F20"/>
                            <w:w w:val="105%"/>
                          </w:rPr>
                        </w:pPr>
                        <w:r>
                          <w:rPr>
                            <w:color w:val="231F20"/>
                            <w:w w:val="105%"/>
                          </w:rPr>
                          <w:t>stop.</w:t>
                        </w:r>
                        <w:r>
                          <w:rPr>
                            <w:color w:val="231F20"/>
                            <w:spacing w:val="30"/>
                            <w:w w:val="105%"/>
                          </w:rPr>
                          <w:t xml:space="preserve"> </w:t>
                        </w:r>
                        <w:r>
                          <w:rPr>
                            <w:color w:val="231F20"/>
                            <w:w w:val="105%"/>
                          </w:rPr>
                          <w:t>The</w:t>
                        </w:r>
                        <w:r>
                          <w:rPr>
                            <w:color w:val="231F20"/>
                            <w:spacing w:val="-8"/>
                            <w:w w:val="105%"/>
                          </w:rPr>
                          <w:t xml:space="preserve"> </w:t>
                        </w:r>
                        <w:r>
                          <w:rPr>
                            <w:color w:val="231F20"/>
                            <w:w w:val="105%"/>
                          </w:rPr>
                          <w:t>experience</w:t>
                        </w:r>
                        <w:r>
                          <w:rPr>
                            <w:color w:val="231F20"/>
                            <w:spacing w:val="-8"/>
                            <w:w w:val="105%"/>
                          </w:rPr>
                          <w:t xml:space="preserve"> </w:t>
                        </w:r>
                        <w:r>
                          <w:rPr>
                            <w:color w:val="231F20"/>
                            <w:w w:val="105%"/>
                          </w:rPr>
                          <w:t>of</w:t>
                        </w:r>
                        <w:r>
                          <w:rPr>
                            <w:color w:val="231F20"/>
                            <w:spacing w:val="-8"/>
                            <w:w w:val="105%"/>
                          </w:rPr>
                          <w:t xml:space="preserve"> </w:t>
                        </w:r>
                        <w:r>
                          <w:rPr>
                            <w:color w:val="231F20"/>
                            <w:w w:val="105%"/>
                          </w:rPr>
                          <w:t>any</w:t>
                        </w:r>
                        <w:r>
                          <w:rPr>
                            <w:color w:val="231F20"/>
                            <w:spacing w:val="-8"/>
                            <w:w w:val="105%"/>
                          </w:rPr>
                          <w:t xml:space="preserve"> </w:t>
                        </w:r>
                        <w:r>
                          <w:rPr>
                            <w:color w:val="231F20"/>
                            <w:w w:val="105%"/>
                          </w:rPr>
                          <w:t>alcoholic</w:t>
                        </w:r>
                        <w:r>
                          <w:rPr>
                            <w:color w:val="231F20"/>
                            <w:spacing w:val="-8"/>
                            <w:w w:val="105%"/>
                          </w:rPr>
                          <w:t xml:space="preserve"> </w:t>
                        </w:r>
                        <w:r>
                          <w:rPr>
                            <w:color w:val="231F20"/>
                            <w:w w:val="105%"/>
                          </w:rPr>
                          <w:t>will</w:t>
                        </w:r>
                        <w:r>
                          <w:rPr>
                            <w:color w:val="231F20"/>
                            <w:spacing w:val="-8"/>
                            <w:w w:val="105%"/>
                          </w:rPr>
                          <w:t xml:space="preserve"> </w:t>
                        </w:r>
                        <w:r>
                          <w:rPr>
                            <w:color w:val="231F20"/>
                            <w:w w:val="105%"/>
                          </w:rPr>
                          <w:t>abundantly confirm</w:t>
                        </w:r>
                        <w:r>
                          <w:rPr>
                            <w:color w:val="231F20"/>
                            <w:spacing w:val="-15"/>
                            <w:w w:val="105%"/>
                          </w:rPr>
                          <w:t xml:space="preserve"> </w:t>
                        </w:r>
                        <w:r>
                          <w:rPr>
                            <w:color w:val="231F20"/>
                            <w:w w:val="105%"/>
                          </w:rPr>
                          <w:t>this.</w:t>
                        </w:r>
                      </w:p>
                      <w:p w14:paraId="2D01B110" w14:textId="77777777" w:rsidR="00000000" w:rsidRDefault="00000000">
                        <w:pPr>
                          <w:pStyle w:val="BodyText"/>
                          <w:kinsoku w:val="0"/>
                          <w:overflowPunct w:val="0"/>
                          <w:spacing w:before="0.10pt" w:line="13.05pt" w:lineRule="auto"/>
                          <w:ind w:end="1.25pt"/>
                          <w:rPr>
                            <w:color w:val="231F20"/>
                            <w:w w:val="105%"/>
                          </w:rPr>
                        </w:pPr>
                        <w:r>
                          <w:rPr>
                            <w:color w:val="231F20"/>
                          </w:rPr>
                          <w:t>These</w:t>
                        </w:r>
                        <w:r>
                          <w:rPr>
                            <w:color w:val="231F20"/>
                            <w:spacing w:val="-4"/>
                          </w:rPr>
                          <w:t xml:space="preserve"> </w:t>
                        </w:r>
                        <w:r>
                          <w:rPr>
                            <w:color w:val="231F20"/>
                          </w:rPr>
                          <w:t>observations</w:t>
                        </w:r>
                        <w:r>
                          <w:rPr>
                            <w:color w:val="231F20"/>
                            <w:spacing w:val="-5"/>
                          </w:rPr>
                          <w:t xml:space="preserve"> </w:t>
                        </w:r>
                        <w:r>
                          <w:rPr>
                            <w:color w:val="231F20"/>
                          </w:rPr>
                          <w:t>would</w:t>
                        </w:r>
                        <w:r>
                          <w:rPr>
                            <w:color w:val="231F20"/>
                            <w:spacing w:val="-4"/>
                          </w:rPr>
                          <w:t xml:space="preserve"> </w:t>
                        </w:r>
                        <w:r>
                          <w:rPr>
                            <w:color w:val="231F20"/>
                          </w:rPr>
                          <w:t>be</w:t>
                        </w:r>
                        <w:r>
                          <w:rPr>
                            <w:color w:val="231F20"/>
                            <w:spacing w:val="-5"/>
                          </w:rPr>
                          <w:t xml:space="preserve"> </w:t>
                        </w:r>
                        <w:r>
                          <w:rPr>
                            <w:color w:val="231F20"/>
                          </w:rPr>
                          <w:t>academic</w:t>
                        </w:r>
                        <w:r>
                          <w:rPr>
                            <w:color w:val="231F20"/>
                            <w:spacing w:val="-4"/>
                          </w:rPr>
                          <w:t xml:space="preserve"> </w:t>
                        </w:r>
                        <w:r>
                          <w:rPr>
                            <w:color w:val="231F20"/>
                          </w:rPr>
                          <w:t>and</w:t>
                        </w:r>
                        <w:r>
                          <w:rPr>
                            <w:color w:val="231F20"/>
                            <w:spacing w:val="-5"/>
                          </w:rPr>
                          <w:t xml:space="preserve"> </w:t>
                        </w:r>
                        <w:r>
                          <w:rPr>
                            <w:color w:val="231F20"/>
                          </w:rPr>
                          <w:t>pointless</w:t>
                        </w:r>
                        <w:r>
                          <w:rPr>
                            <w:color w:val="231F20"/>
                            <w:spacing w:val="-4"/>
                          </w:rPr>
                          <w:t xml:space="preserve"> </w:t>
                        </w:r>
                        <w:r>
                          <w:rPr>
                            <w:color w:val="231F20"/>
                          </w:rPr>
                          <w:t>if our friend never took the first drink, thereby setting the terrible</w:t>
                        </w:r>
                        <w:r>
                          <w:rPr>
                            <w:color w:val="231F20"/>
                            <w:spacing w:val="-5"/>
                          </w:rPr>
                          <w:t xml:space="preserve"> </w:t>
                        </w:r>
                        <w:r>
                          <w:rPr>
                            <w:color w:val="231F20"/>
                          </w:rPr>
                          <w:t>cycle</w:t>
                        </w:r>
                        <w:r>
                          <w:rPr>
                            <w:color w:val="231F20"/>
                            <w:spacing w:val="-5"/>
                          </w:rPr>
                          <w:t xml:space="preserve"> </w:t>
                        </w:r>
                        <w:r>
                          <w:rPr>
                            <w:color w:val="231F20"/>
                          </w:rPr>
                          <w:t>in</w:t>
                        </w:r>
                        <w:r>
                          <w:rPr>
                            <w:color w:val="231F20"/>
                            <w:spacing w:val="-5"/>
                          </w:rPr>
                          <w:t xml:space="preserve"> </w:t>
                        </w:r>
                        <w:r>
                          <w:rPr>
                            <w:color w:val="231F20"/>
                          </w:rPr>
                          <w:t>motion.</w:t>
                        </w:r>
                        <w:r>
                          <w:rPr>
                            <w:color w:val="231F20"/>
                            <w:spacing w:val="37"/>
                          </w:rPr>
                          <w:t xml:space="preserve"> </w:t>
                        </w:r>
                        <w:r>
                          <w:rPr>
                            <w:color w:val="231F20"/>
                          </w:rPr>
                          <w:t>Therefore,</w:t>
                        </w:r>
                        <w:r>
                          <w:rPr>
                            <w:color w:val="231F20"/>
                            <w:spacing w:val="-5"/>
                          </w:rPr>
                          <w:t xml:space="preserve"> </w:t>
                        </w:r>
                        <w:r>
                          <w:rPr>
                            <w:color w:val="231F20"/>
                          </w:rPr>
                          <w:t>the</w:t>
                        </w:r>
                        <w:r>
                          <w:rPr>
                            <w:color w:val="231F20"/>
                            <w:spacing w:val="-5"/>
                          </w:rPr>
                          <w:t xml:space="preserve"> </w:t>
                        </w:r>
                        <w:r>
                          <w:rPr>
                            <w:color w:val="231F20"/>
                          </w:rPr>
                          <w:t>main</w:t>
                        </w:r>
                        <w:r>
                          <w:rPr>
                            <w:color w:val="231F20"/>
                            <w:spacing w:val="-5"/>
                          </w:rPr>
                          <w:t xml:space="preserve"> </w:t>
                        </w:r>
                        <w:r>
                          <w:rPr>
                            <w:color w:val="231F20"/>
                          </w:rPr>
                          <w:t>problem</w:t>
                        </w:r>
                        <w:r>
                          <w:rPr>
                            <w:color w:val="231F20"/>
                            <w:spacing w:val="-5"/>
                          </w:rPr>
                          <w:t xml:space="preserve"> </w:t>
                        </w:r>
                        <w:r>
                          <w:rPr>
                            <w:color w:val="231F20"/>
                          </w:rPr>
                          <w:t>of the</w:t>
                        </w:r>
                        <w:r>
                          <w:rPr>
                            <w:color w:val="231F20"/>
                            <w:spacing w:val="-5"/>
                          </w:rPr>
                          <w:t xml:space="preserve"> </w:t>
                        </w:r>
                        <w:r>
                          <w:rPr>
                            <w:color w:val="231F20"/>
                          </w:rPr>
                          <w:t>alcoholic</w:t>
                        </w:r>
                        <w:r>
                          <w:rPr>
                            <w:color w:val="231F20"/>
                            <w:spacing w:val="-5"/>
                          </w:rPr>
                          <w:t xml:space="preserve"> </w:t>
                        </w:r>
                        <w:r>
                          <w:rPr>
                            <w:color w:val="231F20"/>
                          </w:rPr>
                          <w:t>centers</w:t>
                        </w:r>
                        <w:r>
                          <w:rPr>
                            <w:color w:val="231F20"/>
                            <w:spacing w:val="-5"/>
                          </w:rPr>
                          <w:t xml:space="preserve"> </w:t>
                        </w:r>
                        <w:r>
                          <w:rPr>
                            <w:color w:val="231F20"/>
                          </w:rPr>
                          <w:t>in</w:t>
                        </w:r>
                        <w:r>
                          <w:rPr>
                            <w:color w:val="231F20"/>
                            <w:spacing w:val="-5"/>
                          </w:rPr>
                          <w:t xml:space="preserve"> </w:t>
                        </w:r>
                        <w:r>
                          <w:rPr>
                            <w:color w:val="231F20"/>
                          </w:rPr>
                          <w:t>his</w:t>
                        </w:r>
                        <w:r>
                          <w:rPr>
                            <w:color w:val="231F20"/>
                            <w:spacing w:val="-5"/>
                          </w:rPr>
                          <w:t xml:space="preserve"> </w:t>
                        </w:r>
                        <w:r>
                          <w:rPr>
                            <w:color w:val="231F20"/>
                          </w:rPr>
                          <w:t>mind,</w:t>
                        </w:r>
                        <w:r>
                          <w:rPr>
                            <w:color w:val="231F20"/>
                            <w:spacing w:val="-5"/>
                          </w:rPr>
                          <w:t xml:space="preserve"> </w:t>
                        </w:r>
                        <w:r>
                          <w:rPr>
                            <w:color w:val="231F20"/>
                          </w:rPr>
                          <w:t>rather</w:t>
                        </w:r>
                        <w:r>
                          <w:rPr>
                            <w:color w:val="231F20"/>
                            <w:spacing w:val="-5"/>
                          </w:rPr>
                          <w:t xml:space="preserve"> </w:t>
                        </w:r>
                        <w:r>
                          <w:rPr>
                            <w:color w:val="231F20"/>
                          </w:rPr>
                          <w:t>than</w:t>
                        </w:r>
                        <w:r>
                          <w:rPr>
                            <w:color w:val="231F20"/>
                            <w:spacing w:val="-5"/>
                          </w:rPr>
                          <w:t xml:space="preserve"> </w:t>
                        </w:r>
                        <w:r>
                          <w:rPr>
                            <w:color w:val="231F20"/>
                          </w:rPr>
                          <w:t>in</w:t>
                        </w:r>
                        <w:r>
                          <w:rPr>
                            <w:color w:val="231F20"/>
                            <w:spacing w:val="-5"/>
                          </w:rPr>
                          <w:t xml:space="preserve"> </w:t>
                        </w:r>
                        <w:r>
                          <w:rPr>
                            <w:color w:val="231F20"/>
                          </w:rPr>
                          <w:t>his</w:t>
                        </w:r>
                        <w:r>
                          <w:rPr>
                            <w:color w:val="231F20"/>
                            <w:spacing w:val="-5"/>
                          </w:rPr>
                          <w:t xml:space="preserve"> </w:t>
                        </w:r>
                        <w:r>
                          <w:rPr>
                            <w:color w:val="231F20"/>
                          </w:rPr>
                          <w:t xml:space="preserve">body. </w:t>
                        </w:r>
                        <w:r>
                          <w:rPr>
                            <w:color w:val="231F20"/>
                            <w:w w:val="105%"/>
                          </w:rPr>
                          <w:t xml:space="preserve">If you ask him why he started on that last bender, the </w:t>
                        </w:r>
                        <w:r>
                          <w:rPr>
                            <w:color w:val="231F20"/>
                          </w:rPr>
                          <w:t>chances</w:t>
                        </w:r>
                        <w:r>
                          <w:rPr>
                            <w:color w:val="231F20"/>
                            <w:spacing w:val="-8"/>
                          </w:rPr>
                          <w:t xml:space="preserve"> </w:t>
                        </w:r>
                        <w:r>
                          <w:rPr>
                            <w:color w:val="231F20"/>
                          </w:rPr>
                          <w:t>are</w:t>
                        </w:r>
                        <w:r>
                          <w:rPr>
                            <w:color w:val="231F20"/>
                            <w:spacing w:val="-8"/>
                          </w:rPr>
                          <w:t xml:space="preserve"> </w:t>
                        </w:r>
                        <w:r>
                          <w:rPr>
                            <w:color w:val="231F20"/>
                          </w:rPr>
                          <w:t>he</w:t>
                        </w:r>
                        <w:r>
                          <w:rPr>
                            <w:color w:val="231F20"/>
                            <w:spacing w:val="-8"/>
                          </w:rPr>
                          <w:t xml:space="preserve"> </w:t>
                        </w:r>
                        <w:r>
                          <w:rPr>
                            <w:color w:val="231F20"/>
                          </w:rPr>
                          <w:t>will</w:t>
                        </w:r>
                        <w:r>
                          <w:rPr>
                            <w:color w:val="231F20"/>
                            <w:spacing w:val="-8"/>
                          </w:rPr>
                          <w:t xml:space="preserve"> </w:t>
                        </w:r>
                        <w:r>
                          <w:rPr>
                            <w:color w:val="231F20"/>
                          </w:rPr>
                          <w:t>offer</w:t>
                        </w:r>
                        <w:r>
                          <w:rPr>
                            <w:color w:val="231F20"/>
                            <w:spacing w:val="-8"/>
                          </w:rPr>
                          <w:t xml:space="preserve"> </w:t>
                        </w:r>
                        <w:r>
                          <w:rPr>
                            <w:color w:val="231F20"/>
                          </w:rPr>
                          <w:t>you</w:t>
                        </w:r>
                        <w:r>
                          <w:rPr>
                            <w:color w:val="231F20"/>
                            <w:spacing w:val="-8"/>
                          </w:rPr>
                          <w:t xml:space="preserve"> </w:t>
                        </w:r>
                        <w:r>
                          <w:rPr>
                            <w:color w:val="231F20"/>
                          </w:rPr>
                          <w:t>any</w:t>
                        </w:r>
                        <w:r>
                          <w:rPr>
                            <w:color w:val="231F20"/>
                            <w:spacing w:val="-8"/>
                          </w:rPr>
                          <w:t xml:space="preserve"> </w:t>
                        </w:r>
                        <w:r>
                          <w:rPr>
                            <w:color w:val="231F20"/>
                          </w:rPr>
                          <w:t>one</w:t>
                        </w:r>
                        <w:r>
                          <w:rPr>
                            <w:color w:val="231F20"/>
                            <w:spacing w:val="-8"/>
                          </w:rPr>
                          <w:t xml:space="preserve"> </w:t>
                        </w:r>
                        <w:r>
                          <w:rPr>
                            <w:color w:val="231F20"/>
                          </w:rPr>
                          <w:t>of</w:t>
                        </w:r>
                        <w:r>
                          <w:rPr>
                            <w:color w:val="231F20"/>
                            <w:spacing w:val="-8"/>
                          </w:rPr>
                          <w:t xml:space="preserve"> </w:t>
                        </w:r>
                        <w:r>
                          <w:rPr>
                            <w:color w:val="231F20"/>
                          </w:rPr>
                          <w:t>a</w:t>
                        </w:r>
                        <w:r>
                          <w:rPr>
                            <w:color w:val="231F20"/>
                            <w:spacing w:val="-8"/>
                          </w:rPr>
                          <w:t xml:space="preserve"> </w:t>
                        </w:r>
                        <w:r>
                          <w:rPr>
                            <w:color w:val="231F20"/>
                          </w:rPr>
                          <w:t>hundred</w:t>
                        </w:r>
                        <w:r>
                          <w:rPr>
                            <w:color w:val="231F20"/>
                            <w:spacing w:val="-8"/>
                          </w:rPr>
                          <w:t xml:space="preserve"> </w:t>
                        </w:r>
                        <w:r>
                          <w:rPr>
                            <w:color w:val="231F20"/>
                          </w:rPr>
                          <w:t>alibis. Sometimes these excuses have a certain plausibility, but none</w:t>
                        </w:r>
                        <w:r>
                          <w:rPr>
                            <w:color w:val="231F20"/>
                            <w:spacing w:val="-6"/>
                          </w:rPr>
                          <w:t xml:space="preserve"> </w:t>
                        </w:r>
                        <w:r>
                          <w:rPr>
                            <w:color w:val="231F20"/>
                          </w:rPr>
                          <w:t>of</w:t>
                        </w:r>
                        <w:r>
                          <w:rPr>
                            <w:color w:val="231F20"/>
                            <w:spacing w:val="-6"/>
                          </w:rPr>
                          <w:t xml:space="preserve"> </w:t>
                        </w:r>
                        <w:r>
                          <w:rPr>
                            <w:color w:val="231F20"/>
                          </w:rPr>
                          <w:t>them</w:t>
                        </w:r>
                        <w:r>
                          <w:rPr>
                            <w:color w:val="231F20"/>
                            <w:spacing w:val="-6"/>
                          </w:rPr>
                          <w:t xml:space="preserve"> </w:t>
                        </w:r>
                        <w:r>
                          <w:rPr>
                            <w:color w:val="231F20"/>
                          </w:rPr>
                          <w:t>really</w:t>
                        </w:r>
                        <w:r>
                          <w:rPr>
                            <w:color w:val="231F20"/>
                            <w:spacing w:val="-6"/>
                          </w:rPr>
                          <w:t xml:space="preserve"> </w:t>
                        </w:r>
                        <w:r>
                          <w:rPr>
                            <w:color w:val="231F20"/>
                          </w:rPr>
                          <w:t>makes</w:t>
                        </w:r>
                        <w:r>
                          <w:rPr>
                            <w:color w:val="231F20"/>
                            <w:spacing w:val="-6"/>
                          </w:rPr>
                          <w:t xml:space="preserve"> </w:t>
                        </w:r>
                        <w:r>
                          <w:rPr>
                            <w:color w:val="231F20"/>
                          </w:rPr>
                          <w:t>sense</w:t>
                        </w:r>
                        <w:r>
                          <w:rPr>
                            <w:color w:val="231F20"/>
                            <w:spacing w:val="-6"/>
                          </w:rPr>
                          <w:t xml:space="preserve"> </w:t>
                        </w:r>
                        <w:r>
                          <w:rPr>
                            <w:color w:val="231F20"/>
                          </w:rPr>
                          <w:t>in</w:t>
                        </w:r>
                        <w:r>
                          <w:rPr>
                            <w:color w:val="231F20"/>
                            <w:spacing w:val="-6"/>
                          </w:rPr>
                          <w:t xml:space="preserve"> </w:t>
                        </w:r>
                        <w:r>
                          <w:rPr>
                            <w:color w:val="231F20"/>
                          </w:rPr>
                          <w:t>the</w:t>
                        </w:r>
                        <w:r>
                          <w:rPr>
                            <w:color w:val="231F20"/>
                            <w:spacing w:val="-6"/>
                          </w:rPr>
                          <w:t xml:space="preserve"> </w:t>
                        </w:r>
                        <w:r>
                          <w:rPr>
                            <w:color w:val="231F20"/>
                          </w:rPr>
                          <w:t>light</w:t>
                        </w:r>
                        <w:r>
                          <w:rPr>
                            <w:color w:val="231F20"/>
                            <w:spacing w:val="-6"/>
                          </w:rPr>
                          <w:t xml:space="preserve"> </w:t>
                        </w:r>
                        <w:r>
                          <w:rPr>
                            <w:color w:val="231F20"/>
                          </w:rPr>
                          <w:t>of</w:t>
                        </w:r>
                        <w:r>
                          <w:rPr>
                            <w:color w:val="231F20"/>
                            <w:spacing w:val="-6"/>
                          </w:rPr>
                          <w:t xml:space="preserve"> </w:t>
                        </w:r>
                        <w:r>
                          <w:rPr>
                            <w:color w:val="231F20"/>
                          </w:rPr>
                          <w:t>the</w:t>
                        </w:r>
                        <w:r>
                          <w:rPr>
                            <w:color w:val="231F20"/>
                            <w:spacing w:val="-6"/>
                          </w:rPr>
                          <w:t xml:space="preserve"> </w:t>
                        </w:r>
                        <w:r>
                          <w:rPr>
                            <w:color w:val="231F20"/>
                          </w:rPr>
                          <w:t>havoc an</w:t>
                        </w:r>
                        <w:r>
                          <w:rPr>
                            <w:color w:val="231F20"/>
                            <w:spacing w:val="-9"/>
                          </w:rPr>
                          <w:t xml:space="preserve"> </w:t>
                        </w:r>
                        <w:r>
                          <w:rPr>
                            <w:color w:val="231F20"/>
                          </w:rPr>
                          <w:t>alcoholic’s</w:t>
                        </w:r>
                        <w:r>
                          <w:rPr>
                            <w:color w:val="231F20"/>
                            <w:spacing w:val="-9"/>
                          </w:rPr>
                          <w:t xml:space="preserve"> </w:t>
                        </w:r>
                        <w:r>
                          <w:rPr>
                            <w:color w:val="231F20"/>
                          </w:rPr>
                          <w:t>drinking</w:t>
                        </w:r>
                        <w:r>
                          <w:rPr>
                            <w:color w:val="231F20"/>
                            <w:spacing w:val="-9"/>
                          </w:rPr>
                          <w:t xml:space="preserve"> </w:t>
                        </w:r>
                        <w:r>
                          <w:rPr>
                            <w:color w:val="231F20"/>
                          </w:rPr>
                          <w:t>bout</w:t>
                        </w:r>
                        <w:r>
                          <w:rPr>
                            <w:color w:val="231F20"/>
                            <w:spacing w:val="-9"/>
                          </w:rPr>
                          <w:t xml:space="preserve"> </w:t>
                        </w:r>
                        <w:r>
                          <w:rPr>
                            <w:color w:val="231F20"/>
                          </w:rPr>
                          <w:t>creates.</w:t>
                        </w:r>
                        <w:r>
                          <w:rPr>
                            <w:color w:val="231F20"/>
                            <w:spacing w:val="20"/>
                          </w:rPr>
                          <w:t xml:space="preserve"> </w:t>
                        </w:r>
                        <w:r>
                          <w:rPr>
                            <w:color w:val="231F20"/>
                          </w:rPr>
                          <w:t>They</w:t>
                        </w:r>
                        <w:r>
                          <w:rPr>
                            <w:color w:val="231F20"/>
                            <w:spacing w:val="-9"/>
                          </w:rPr>
                          <w:t xml:space="preserve"> </w:t>
                        </w:r>
                        <w:r>
                          <w:rPr>
                            <w:color w:val="231F20"/>
                          </w:rPr>
                          <w:t>sound</w:t>
                        </w:r>
                        <w:r>
                          <w:rPr>
                            <w:color w:val="231F20"/>
                            <w:spacing w:val="-9"/>
                          </w:rPr>
                          <w:t xml:space="preserve"> </w:t>
                        </w:r>
                        <w:r>
                          <w:rPr>
                            <w:color w:val="231F20"/>
                          </w:rPr>
                          <w:t>like</w:t>
                        </w:r>
                        <w:r>
                          <w:rPr>
                            <w:color w:val="231F20"/>
                            <w:spacing w:val="-9"/>
                          </w:rPr>
                          <w:t xml:space="preserve"> </w:t>
                        </w:r>
                        <w:r>
                          <w:rPr>
                            <w:color w:val="231F20"/>
                          </w:rPr>
                          <w:t xml:space="preserve">the </w:t>
                        </w:r>
                        <w:r>
                          <w:rPr>
                            <w:color w:val="231F20"/>
                            <w:w w:val="105%"/>
                          </w:rPr>
                          <w:t xml:space="preserve">philosophy of the man who, having a headache, beats </w:t>
                        </w:r>
                        <w:r>
                          <w:rPr>
                            <w:color w:val="231F20"/>
                          </w:rPr>
                          <w:t xml:space="preserve">himself on the head with a hammer so that he can’t feel </w:t>
                        </w:r>
                        <w:r>
                          <w:rPr>
                            <w:color w:val="231F20"/>
                            <w:w w:val="105%"/>
                          </w:rPr>
                          <w:t>the ache.</w:t>
                        </w:r>
                        <w:r>
                          <w:rPr>
                            <w:color w:val="231F20"/>
                            <w:spacing w:val="40"/>
                            <w:w w:val="105%"/>
                          </w:rPr>
                          <w:t xml:space="preserve"> </w:t>
                        </w:r>
                        <w:r>
                          <w:rPr>
                            <w:color w:val="231F20"/>
                            <w:w w:val="105%"/>
                          </w:rPr>
                          <w:t xml:space="preserve">If you draw this fallacious reasoning to the </w:t>
                        </w:r>
                        <w:r>
                          <w:rPr>
                            <w:color w:val="231F20"/>
                          </w:rPr>
                          <w:t xml:space="preserve">attention of an alcoholic, he will laugh it off, or become </w:t>
                        </w:r>
                        <w:r>
                          <w:rPr>
                            <w:color w:val="231F20"/>
                            <w:w w:val="105%"/>
                          </w:rPr>
                          <w:t>irritated and refuse to talk.</w:t>
                        </w:r>
                      </w:p>
                      <w:p w14:paraId="34F285D6" w14:textId="77777777" w:rsidR="00000000" w:rsidRDefault="00000000">
                        <w:pPr>
                          <w:pStyle w:val="BodyText"/>
                          <w:kinsoku w:val="0"/>
                          <w:overflowPunct w:val="0"/>
                          <w:spacing w:line="9.45pt" w:lineRule="exact"/>
                          <w:ind w:start="6.45pt" w:end="0pt" w:firstLine="0pt"/>
                          <w:rPr>
                            <w:color w:val="231F20"/>
                            <w:spacing w:val="-2"/>
                          </w:rPr>
                        </w:pPr>
                        <w:r>
                          <w:rPr>
                            <w:color w:val="231F20"/>
                            <w:spacing w:val="-2"/>
                          </w:rPr>
                          <w:t>Once</w:t>
                        </w:r>
                        <w:r>
                          <w:rPr>
                            <w:color w:val="231F20"/>
                            <w:spacing w:val="-23"/>
                          </w:rPr>
                          <w:t xml:space="preserve"> </w:t>
                        </w:r>
                        <w:r>
                          <w:rPr>
                            <w:color w:val="231F20"/>
                            <w:spacing w:val="-2"/>
                          </w:rPr>
                          <w:t>in</w:t>
                        </w:r>
                        <w:r>
                          <w:rPr>
                            <w:color w:val="231F20"/>
                            <w:spacing w:val="-23"/>
                          </w:rPr>
                          <w:t xml:space="preserve"> </w:t>
                        </w:r>
                        <w:r>
                          <w:rPr>
                            <w:color w:val="231F20"/>
                            <w:spacing w:val="-2"/>
                          </w:rPr>
                          <w:t>a</w:t>
                        </w:r>
                        <w:r>
                          <w:rPr>
                            <w:color w:val="231F20"/>
                            <w:spacing w:val="-23"/>
                          </w:rPr>
                          <w:t xml:space="preserve"> </w:t>
                        </w:r>
                        <w:r>
                          <w:rPr>
                            <w:color w:val="231F20"/>
                            <w:spacing w:val="-2"/>
                          </w:rPr>
                          <w:t>while</w:t>
                        </w:r>
                        <w:r>
                          <w:rPr>
                            <w:color w:val="231F20"/>
                            <w:spacing w:val="-23"/>
                          </w:rPr>
                          <w:t xml:space="preserve"> </w:t>
                        </w:r>
                        <w:r>
                          <w:rPr>
                            <w:color w:val="231F20"/>
                            <w:spacing w:val="-2"/>
                          </w:rPr>
                          <w:t>he</w:t>
                        </w:r>
                        <w:r>
                          <w:rPr>
                            <w:color w:val="231F20"/>
                            <w:spacing w:val="-23"/>
                          </w:rPr>
                          <w:t xml:space="preserve"> </w:t>
                        </w:r>
                        <w:r>
                          <w:rPr>
                            <w:color w:val="231F20"/>
                            <w:spacing w:val="-2"/>
                          </w:rPr>
                          <w:t>may</w:t>
                        </w:r>
                        <w:r>
                          <w:rPr>
                            <w:color w:val="231F20"/>
                            <w:spacing w:val="-23"/>
                          </w:rPr>
                          <w:t xml:space="preserve"> </w:t>
                        </w:r>
                        <w:r>
                          <w:rPr>
                            <w:color w:val="231F20"/>
                            <w:spacing w:val="-2"/>
                          </w:rPr>
                          <w:t>tell</w:t>
                        </w:r>
                        <w:r>
                          <w:rPr>
                            <w:color w:val="231F20"/>
                            <w:spacing w:val="-23"/>
                          </w:rPr>
                          <w:t xml:space="preserve"> </w:t>
                        </w:r>
                        <w:r>
                          <w:rPr>
                            <w:color w:val="231F20"/>
                            <w:spacing w:val="-2"/>
                          </w:rPr>
                          <w:t>the</w:t>
                        </w:r>
                        <w:r>
                          <w:rPr>
                            <w:color w:val="231F20"/>
                            <w:spacing w:val="-23"/>
                          </w:rPr>
                          <w:t xml:space="preserve"> </w:t>
                        </w:r>
                        <w:r>
                          <w:rPr>
                            <w:color w:val="231F20"/>
                            <w:spacing w:val="-2"/>
                          </w:rPr>
                          <w:t>truth.</w:t>
                        </w:r>
                        <w:r>
                          <w:rPr>
                            <w:color w:val="231F20"/>
                            <w:spacing w:val="-3"/>
                          </w:rPr>
                          <w:t xml:space="preserve"> </w:t>
                        </w:r>
                        <w:r>
                          <w:rPr>
                            <w:color w:val="231F20"/>
                            <w:spacing w:val="-2"/>
                          </w:rPr>
                          <w:t>And</w:t>
                        </w:r>
                        <w:r>
                          <w:rPr>
                            <w:color w:val="231F20"/>
                            <w:spacing w:val="-23"/>
                          </w:rPr>
                          <w:t xml:space="preserve"> </w:t>
                        </w:r>
                        <w:r>
                          <w:rPr>
                            <w:color w:val="231F20"/>
                            <w:spacing w:val="-2"/>
                          </w:rPr>
                          <w:t>the</w:t>
                        </w:r>
                        <w:r>
                          <w:rPr>
                            <w:color w:val="231F20"/>
                            <w:spacing w:val="-23"/>
                          </w:rPr>
                          <w:t xml:space="preserve"> </w:t>
                        </w:r>
                        <w:r>
                          <w:rPr>
                            <w:color w:val="231F20"/>
                            <w:spacing w:val="-2"/>
                          </w:rPr>
                          <w:t>truth,</w:t>
                        </w:r>
                        <w:r>
                          <w:rPr>
                            <w:color w:val="231F20"/>
                            <w:spacing w:val="-23"/>
                          </w:rPr>
                          <w:t xml:space="preserve"> </w:t>
                        </w:r>
                        <w:r>
                          <w:rPr>
                            <w:color w:val="231F20"/>
                            <w:spacing w:val="-2"/>
                          </w:rPr>
                          <w:t>strange</w:t>
                        </w:r>
                      </w:p>
                      <w:p w14:paraId="5705201B" w14:textId="77777777" w:rsidR="00000000" w:rsidRDefault="00000000">
                        <w:pPr>
                          <w:pStyle w:val="BodyText"/>
                          <w:kinsoku w:val="0"/>
                          <w:overflowPunct w:val="0"/>
                          <w:spacing w:before="0.65pt" w:line="13.05pt" w:lineRule="auto"/>
                          <w:ind w:end="1.50pt" w:firstLine="0pt"/>
                          <w:rPr>
                            <w:color w:val="231F20"/>
                            <w:w w:val="105%"/>
                          </w:rPr>
                        </w:pPr>
                        <w:r>
                          <w:rPr>
                            <w:color w:val="231F20"/>
                            <w:spacing w:val="-2"/>
                          </w:rPr>
                          <w:t>to</w:t>
                        </w:r>
                        <w:r>
                          <w:rPr>
                            <w:color w:val="231F20"/>
                            <w:spacing w:val="-9"/>
                          </w:rPr>
                          <w:t xml:space="preserve"> </w:t>
                        </w:r>
                        <w:r>
                          <w:rPr>
                            <w:color w:val="231F20"/>
                            <w:spacing w:val="-2"/>
                          </w:rPr>
                          <w:t>say,</w:t>
                        </w:r>
                        <w:r>
                          <w:rPr>
                            <w:color w:val="231F20"/>
                            <w:spacing w:val="-9"/>
                          </w:rPr>
                          <w:t xml:space="preserve"> </w:t>
                        </w:r>
                        <w:r>
                          <w:rPr>
                            <w:color w:val="231F20"/>
                            <w:spacing w:val="-2"/>
                          </w:rPr>
                          <w:t>is</w:t>
                        </w:r>
                        <w:r>
                          <w:rPr>
                            <w:color w:val="231F20"/>
                            <w:spacing w:val="-9"/>
                          </w:rPr>
                          <w:t xml:space="preserve"> </w:t>
                        </w:r>
                        <w:r>
                          <w:rPr>
                            <w:color w:val="231F20"/>
                            <w:spacing w:val="-2"/>
                          </w:rPr>
                          <w:t>usually</w:t>
                        </w:r>
                        <w:r>
                          <w:rPr>
                            <w:color w:val="231F20"/>
                            <w:spacing w:val="-9"/>
                          </w:rPr>
                          <w:t xml:space="preserve"> </w:t>
                        </w:r>
                        <w:r>
                          <w:rPr>
                            <w:color w:val="231F20"/>
                            <w:spacing w:val="-2"/>
                          </w:rPr>
                          <w:t>that</w:t>
                        </w:r>
                        <w:r>
                          <w:rPr>
                            <w:color w:val="231F20"/>
                            <w:spacing w:val="-9"/>
                          </w:rPr>
                          <w:t xml:space="preserve"> </w:t>
                        </w:r>
                        <w:r>
                          <w:rPr>
                            <w:color w:val="231F20"/>
                            <w:spacing w:val="-2"/>
                          </w:rPr>
                          <w:t>he</w:t>
                        </w:r>
                        <w:r>
                          <w:rPr>
                            <w:color w:val="231F20"/>
                            <w:spacing w:val="-9"/>
                          </w:rPr>
                          <w:t xml:space="preserve"> </w:t>
                        </w:r>
                        <w:r>
                          <w:rPr>
                            <w:color w:val="231F20"/>
                            <w:spacing w:val="-2"/>
                          </w:rPr>
                          <w:t>has</w:t>
                        </w:r>
                        <w:r>
                          <w:rPr>
                            <w:color w:val="231F20"/>
                            <w:spacing w:val="-9"/>
                          </w:rPr>
                          <w:t xml:space="preserve"> </w:t>
                        </w:r>
                        <w:r>
                          <w:rPr>
                            <w:color w:val="231F20"/>
                            <w:spacing w:val="-2"/>
                          </w:rPr>
                          <w:t>no</w:t>
                        </w:r>
                        <w:r>
                          <w:rPr>
                            <w:color w:val="231F20"/>
                            <w:spacing w:val="-9"/>
                          </w:rPr>
                          <w:t xml:space="preserve"> </w:t>
                        </w:r>
                        <w:r>
                          <w:rPr>
                            <w:color w:val="231F20"/>
                            <w:spacing w:val="-2"/>
                          </w:rPr>
                          <w:t>more</w:t>
                        </w:r>
                        <w:r>
                          <w:rPr>
                            <w:color w:val="231F20"/>
                            <w:spacing w:val="-9"/>
                          </w:rPr>
                          <w:t xml:space="preserve"> </w:t>
                        </w:r>
                        <w:r>
                          <w:rPr>
                            <w:color w:val="231F20"/>
                            <w:spacing w:val="-2"/>
                          </w:rPr>
                          <w:t>idea</w:t>
                        </w:r>
                        <w:r>
                          <w:rPr>
                            <w:color w:val="231F20"/>
                            <w:spacing w:val="-9"/>
                          </w:rPr>
                          <w:t xml:space="preserve"> </w:t>
                        </w:r>
                        <w:r>
                          <w:rPr>
                            <w:color w:val="231F20"/>
                            <w:spacing w:val="-2"/>
                          </w:rPr>
                          <w:t>why</w:t>
                        </w:r>
                        <w:r>
                          <w:rPr>
                            <w:color w:val="231F20"/>
                            <w:spacing w:val="-9"/>
                          </w:rPr>
                          <w:t xml:space="preserve"> </w:t>
                        </w:r>
                        <w:r>
                          <w:rPr>
                            <w:color w:val="231F20"/>
                            <w:spacing w:val="-2"/>
                          </w:rPr>
                          <w:t>he</w:t>
                        </w:r>
                        <w:r>
                          <w:rPr>
                            <w:color w:val="231F20"/>
                            <w:spacing w:val="-9"/>
                          </w:rPr>
                          <w:t xml:space="preserve"> </w:t>
                        </w:r>
                        <w:r>
                          <w:rPr>
                            <w:color w:val="231F20"/>
                            <w:spacing w:val="-2"/>
                          </w:rPr>
                          <w:t>took</w:t>
                        </w:r>
                        <w:r>
                          <w:rPr>
                            <w:color w:val="231F20"/>
                            <w:spacing w:val="-9"/>
                          </w:rPr>
                          <w:t xml:space="preserve"> </w:t>
                        </w:r>
                        <w:r>
                          <w:rPr>
                            <w:color w:val="231F20"/>
                            <w:spacing w:val="-2"/>
                          </w:rPr>
                          <w:t xml:space="preserve">that </w:t>
                        </w:r>
                        <w:r>
                          <w:rPr>
                            <w:color w:val="231F20"/>
                            <w:spacing w:val="-4"/>
                          </w:rPr>
                          <w:t>first</w:t>
                        </w:r>
                        <w:r>
                          <w:rPr>
                            <w:color w:val="231F20"/>
                            <w:spacing w:val="-8"/>
                          </w:rPr>
                          <w:t xml:space="preserve"> </w:t>
                        </w:r>
                        <w:r>
                          <w:rPr>
                            <w:color w:val="231F20"/>
                            <w:spacing w:val="-4"/>
                          </w:rPr>
                          <w:t>drink</w:t>
                        </w:r>
                        <w:r>
                          <w:rPr>
                            <w:color w:val="231F20"/>
                            <w:spacing w:val="-7"/>
                          </w:rPr>
                          <w:t xml:space="preserve"> </w:t>
                        </w:r>
                        <w:r>
                          <w:rPr>
                            <w:color w:val="231F20"/>
                            <w:spacing w:val="-4"/>
                          </w:rPr>
                          <w:t>than</w:t>
                        </w:r>
                        <w:r>
                          <w:rPr>
                            <w:color w:val="231F20"/>
                            <w:spacing w:val="-7"/>
                          </w:rPr>
                          <w:t xml:space="preserve"> </w:t>
                        </w:r>
                        <w:r>
                          <w:rPr>
                            <w:color w:val="231F20"/>
                            <w:spacing w:val="-4"/>
                          </w:rPr>
                          <w:t>you</w:t>
                        </w:r>
                        <w:r>
                          <w:rPr>
                            <w:color w:val="231F20"/>
                            <w:spacing w:val="-7"/>
                          </w:rPr>
                          <w:t xml:space="preserve"> </w:t>
                        </w:r>
                        <w:r>
                          <w:rPr>
                            <w:color w:val="231F20"/>
                            <w:spacing w:val="-4"/>
                          </w:rPr>
                          <w:t>have.</w:t>
                        </w:r>
                        <w:r>
                          <w:rPr>
                            <w:color w:val="231F20"/>
                            <w:spacing w:val="34"/>
                          </w:rPr>
                          <w:t xml:space="preserve"> </w:t>
                        </w:r>
                        <w:r>
                          <w:rPr>
                            <w:color w:val="231F20"/>
                            <w:spacing w:val="-4"/>
                          </w:rPr>
                          <w:t>Some</w:t>
                        </w:r>
                        <w:r>
                          <w:rPr>
                            <w:color w:val="231F20"/>
                            <w:spacing w:val="-8"/>
                          </w:rPr>
                          <w:t xml:space="preserve"> </w:t>
                        </w:r>
                        <w:r>
                          <w:rPr>
                            <w:color w:val="231F20"/>
                            <w:spacing w:val="-4"/>
                          </w:rPr>
                          <w:t>drinkers</w:t>
                        </w:r>
                        <w:r>
                          <w:rPr>
                            <w:color w:val="231F20"/>
                            <w:spacing w:val="-7"/>
                          </w:rPr>
                          <w:t xml:space="preserve"> </w:t>
                        </w:r>
                        <w:r>
                          <w:rPr>
                            <w:color w:val="231F20"/>
                            <w:spacing w:val="-4"/>
                          </w:rPr>
                          <w:t>have</w:t>
                        </w:r>
                        <w:r>
                          <w:rPr>
                            <w:color w:val="231F20"/>
                            <w:spacing w:val="-7"/>
                          </w:rPr>
                          <w:t xml:space="preserve"> </w:t>
                        </w:r>
                        <w:r>
                          <w:rPr>
                            <w:color w:val="231F20"/>
                            <w:spacing w:val="-4"/>
                          </w:rPr>
                          <w:t>excuses</w:t>
                        </w:r>
                        <w:r>
                          <w:rPr>
                            <w:color w:val="231F20"/>
                            <w:spacing w:val="-7"/>
                          </w:rPr>
                          <w:t xml:space="preserve"> </w:t>
                        </w:r>
                        <w:r>
                          <w:rPr>
                            <w:color w:val="231F20"/>
                            <w:spacing w:val="-4"/>
                          </w:rPr>
                          <w:t xml:space="preserve">with </w:t>
                        </w:r>
                        <w:r>
                          <w:rPr>
                            <w:color w:val="231F20"/>
                            <w:spacing w:val="-2"/>
                          </w:rPr>
                          <w:t>which</w:t>
                        </w:r>
                        <w:r>
                          <w:rPr>
                            <w:color w:val="231F20"/>
                            <w:spacing w:val="-10"/>
                          </w:rPr>
                          <w:t xml:space="preserve"> </w:t>
                        </w:r>
                        <w:r>
                          <w:rPr>
                            <w:color w:val="231F20"/>
                            <w:spacing w:val="-2"/>
                          </w:rPr>
                          <w:t>they</w:t>
                        </w:r>
                        <w:r>
                          <w:rPr>
                            <w:color w:val="231F20"/>
                            <w:spacing w:val="-9"/>
                          </w:rPr>
                          <w:t xml:space="preserve"> </w:t>
                        </w:r>
                        <w:r>
                          <w:rPr>
                            <w:color w:val="231F20"/>
                            <w:spacing w:val="-2"/>
                          </w:rPr>
                          <w:t>are</w:t>
                        </w:r>
                        <w:r>
                          <w:rPr>
                            <w:color w:val="231F20"/>
                            <w:spacing w:val="-9"/>
                          </w:rPr>
                          <w:t xml:space="preserve"> </w:t>
                        </w:r>
                        <w:r>
                          <w:rPr>
                            <w:color w:val="231F20"/>
                            <w:spacing w:val="-2"/>
                          </w:rPr>
                          <w:t>satisfied</w:t>
                        </w:r>
                        <w:r>
                          <w:rPr>
                            <w:color w:val="231F20"/>
                            <w:spacing w:val="-9"/>
                          </w:rPr>
                          <w:t xml:space="preserve"> </w:t>
                        </w:r>
                        <w:r>
                          <w:rPr>
                            <w:color w:val="231F20"/>
                            <w:spacing w:val="-2"/>
                          </w:rPr>
                          <w:t>part</w:t>
                        </w:r>
                        <w:r>
                          <w:rPr>
                            <w:color w:val="231F20"/>
                            <w:spacing w:val="-10"/>
                          </w:rPr>
                          <w:t xml:space="preserve"> </w:t>
                        </w:r>
                        <w:r>
                          <w:rPr>
                            <w:color w:val="231F20"/>
                            <w:spacing w:val="-2"/>
                          </w:rPr>
                          <w:t>of</w:t>
                        </w:r>
                        <w:r>
                          <w:rPr>
                            <w:color w:val="231F20"/>
                            <w:spacing w:val="-9"/>
                          </w:rPr>
                          <w:t xml:space="preserve"> </w:t>
                        </w:r>
                        <w:r>
                          <w:rPr>
                            <w:color w:val="231F20"/>
                            <w:spacing w:val="-2"/>
                          </w:rPr>
                          <w:t>the</w:t>
                        </w:r>
                        <w:r>
                          <w:rPr>
                            <w:color w:val="231F20"/>
                            <w:spacing w:val="-9"/>
                          </w:rPr>
                          <w:t xml:space="preserve"> </w:t>
                        </w:r>
                        <w:r>
                          <w:rPr>
                            <w:color w:val="231F20"/>
                            <w:spacing w:val="-2"/>
                          </w:rPr>
                          <w:t>time.</w:t>
                        </w:r>
                        <w:r>
                          <w:rPr>
                            <w:color w:val="231F20"/>
                            <w:spacing w:val="-5"/>
                          </w:rPr>
                          <w:t xml:space="preserve"> </w:t>
                        </w:r>
                        <w:r>
                          <w:rPr>
                            <w:color w:val="231F20"/>
                            <w:spacing w:val="-2"/>
                          </w:rPr>
                          <w:t>But</w:t>
                        </w:r>
                        <w:r>
                          <w:rPr>
                            <w:color w:val="231F20"/>
                            <w:spacing w:val="-9"/>
                          </w:rPr>
                          <w:t xml:space="preserve"> </w:t>
                        </w:r>
                        <w:r>
                          <w:rPr>
                            <w:color w:val="231F20"/>
                            <w:spacing w:val="-2"/>
                          </w:rPr>
                          <w:t>in</w:t>
                        </w:r>
                        <w:r>
                          <w:rPr>
                            <w:color w:val="231F20"/>
                            <w:spacing w:val="-9"/>
                          </w:rPr>
                          <w:t xml:space="preserve"> </w:t>
                        </w:r>
                        <w:r>
                          <w:rPr>
                            <w:color w:val="231F20"/>
                            <w:spacing w:val="-2"/>
                          </w:rPr>
                          <w:t>their</w:t>
                        </w:r>
                        <w:r>
                          <w:rPr>
                            <w:color w:val="231F20"/>
                            <w:spacing w:val="-9"/>
                          </w:rPr>
                          <w:t xml:space="preserve"> </w:t>
                        </w:r>
                        <w:r>
                          <w:rPr>
                            <w:color w:val="231F20"/>
                            <w:spacing w:val="-2"/>
                          </w:rPr>
                          <w:t xml:space="preserve">hearts </w:t>
                        </w:r>
                        <w:r>
                          <w:rPr>
                            <w:color w:val="231F20"/>
                          </w:rPr>
                          <w:t>they</w:t>
                        </w:r>
                        <w:r>
                          <w:rPr>
                            <w:color w:val="231F20"/>
                            <w:spacing w:val="-12"/>
                          </w:rPr>
                          <w:t xml:space="preserve"> </w:t>
                        </w:r>
                        <w:r>
                          <w:rPr>
                            <w:color w:val="231F20"/>
                          </w:rPr>
                          <w:t>really</w:t>
                        </w:r>
                        <w:r>
                          <w:rPr>
                            <w:color w:val="231F20"/>
                            <w:spacing w:val="-11"/>
                          </w:rPr>
                          <w:t xml:space="preserve"> </w:t>
                        </w:r>
                        <w:r>
                          <w:rPr>
                            <w:color w:val="231F20"/>
                          </w:rPr>
                          <w:t>do</w:t>
                        </w:r>
                        <w:r>
                          <w:rPr>
                            <w:color w:val="231F20"/>
                            <w:spacing w:val="-11"/>
                          </w:rPr>
                          <w:t xml:space="preserve"> </w:t>
                        </w:r>
                        <w:r>
                          <w:rPr>
                            <w:color w:val="231F20"/>
                          </w:rPr>
                          <w:t>not</w:t>
                        </w:r>
                        <w:r>
                          <w:rPr>
                            <w:color w:val="231F20"/>
                            <w:spacing w:val="-11"/>
                          </w:rPr>
                          <w:t xml:space="preserve"> </w:t>
                        </w:r>
                        <w:r>
                          <w:rPr>
                            <w:color w:val="231F20"/>
                          </w:rPr>
                          <w:t>know</w:t>
                        </w:r>
                        <w:r>
                          <w:rPr>
                            <w:color w:val="231F20"/>
                            <w:spacing w:val="-12"/>
                          </w:rPr>
                          <w:t xml:space="preserve"> </w:t>
                        </w:r>
                        <w:r>
                          <w:rPr>
                            <w:color w:val="231F20"/>
                          </w:rPr>
                          <w:t>why</w:t>
                        </w:r>
                        <w:r>
                          <w:rPr>
                            <w:color w:val="231F20"/>
                            <w:spacing w:val="-11"/>
                          </w:rPr>
                          <w:t xml:space="preserve"> </w:t>
                        </w:r>
                        <w:r>
                          <w:rPr>
                            <w:color w:val="231F20"/>
                          </w:rPr>
                          <w:t>they</w:t>
                        </w:r>
                        <w:r>
                          <w:rPr>
                            <w:color w:val="231F20"/>
                            <w:spacing w:val="-11"/>
                          </w:rPr>
                          <w:t xml:space="preserve"> </w:t>
                        </w:r>
                        <w:r>
                          <w:rPr>
                            <w:color w:val="231F20"/>
                          </w:rPr>
                          <w:t>do</w:t>
                        </w:r>
                        <w:r>
                          <w:rPr>
                            <w:color w:val="231F20"/>
                            <w:spacing w:val="-11"/>
                          </w:rPr>
                          <w:t xml:space="preserve"> </w:t>
                        </w:r>
                        <w:r>
                          <w:rPr>
                            <w:color w:val="231F20"/>
                          </w:rPr>
                          <w:t>it.</w:t>
                        </w:r>
                        <w:r>
                          <w:rPr>
                            <w:color w:val="231F20"/>
                            <w:spacing w:val="13"/>
                          </w:rPr>
                          <w:t xml:space="preserve"> </w:t>
                        </w:r>
                        <w:r>
                          <w:rPr>
                            <w:color w:val="231F20"/>
                          </w:rPr>
                          <w:t>Once</w:t>
                        </w:r>
                        <w:r>
                          <w:rPr>
                            <w:color w:val="231F20"/>
                            <w:spacing w:val="-12"/>
                          </w:rPr>
                          <w:t xml:space="preserve"> </w:t>
                        </w:r>
                        <w:r>
                          <w:rPr>
                            <w:color w:val="231F20"/>
                          </w:rPr>
                          <w:t>this</w:t>
                        </w:r>
                        <w:r>
                          <w:rPr>
                            <w:color w:val="231F20"/>
                            <w:spacing w:val="-11"/>
                          </w:rPr>
                          <w:t xml:space="preserve"> </w:t>
                        </w:r>
                        <w:r>
                          <w:rPr>
                            <w:color w:val="231F20"/>
                          </w:rPr>
                          <w:t xml:space="preserve">malady </w:t>
                        </w:r>
                        <w:r>
                          <w:rPr>
                            <w:color w:val="231F20"/>
                            <w:spacing w:val="-4"/>
                          </w:rPr>
                          <w:t>has</w:t>
                        </w:r>
                        <w:r>
                          <w:rPr>
                            <w:color w:val="231F20"/>
                            <w:spacing w:val="-8"/>
                          </w:rPr>
                          <w:t xml:space="preserve"> </w:t>
                        </w:r>
                        <w:r>
                          <w:rPr>
                            <w:color w:val="231F20"/>
                            <w:spacing w:val="-4"/>
                          </w:rPr>
                          <w:t>a</w:t>
                        </w:r>
                        <w:r>
                          <w:rPr>
                            <w:color w:val="231F20"/>
                            <w:spacing w:val="-7"/>
                          </w:rPr>
                          <w:t xml:space="preserve"> </w:t>
                        </w:r>
                        <w:r>
                          <w:rPr>
                            <w:color w:val="231F20"/>
                            <w:spacing w:val="-4"/>
                          </w:rPr>
                          <w:t>real</w:t>
                        </w:r>
                        <w:r>
                          <w:rPr>
                            <w:color w:val="231F20"/>
                            <w:spacing w:val="-7"/>
                          </w:rPr>
                          <w:t xml:space="preserve"> </w:t>
                        </w:r>
                        <w:r>
                          <w:rPr>
                            <w:color w:val="231F20"/>
                            <w:spacing w:val="-4"/>
                          </w:rPr>
                          <w:t>hold,</w:t>
                        </w:r>
                        <w:r>
                          <w:rPr>
                            <w:color w:val="231F20"/>
                            <w:spacing w:val="-7"/>
                          </w:rPr>
                          <w:t xml:space="preserve"> </w:t>
                        </w:r>
                        <w:r>
                          <w:rPr>
                            <w:color w:val="231F20"/>
                            <w:spacing w:val="-4"/>
                          </w:rPr>
                          <w:t>they</w:t>
                        </w:r>
                        <w:r>
                          <w:rPr>
                            <w:color w:val="231F20"/>
                            <w:spacing w:val="-8"/>
                          </w:rPr>
                          <w:t xml:space="preserve"> </w:t>
                        </w:r>
                        <w:r>
                          <w:rPr>
                            <w:color w:val="231F20"/>
                            <w:spacing w:val="-4"/>
                          </w:rPr>
                          <w:t>are</w:t>
                        </w:r>
                        <w:r>
                          <w:rPr>
                            <w:color w:val="231F20"/>
                            <w:spacing w:val="-7"/>
                          </w:rPr>
                          <w:t xml:space="preserve"> </w:t>
                        </w:r>
                        <w:r>
                          <w:rPr>
                            <w:color w:val="231F20"/>
                            <w:spacing w:val="-4"/>
                          </w:rPr>
                          <w:t>a</w:t>
                        </w:r>
                        <w:r>
                          <w:rPr>
                            <w:color w:val="231F20"/>
                            <w:spacing w:val="-7"/>
                          </w:rPr>
                          <w:t xml:space="preserve"> </w:t>
                        </w:r>
                        <w:r>
                          <w:rPr>
                            <w:color w:val="231F20"/>
                            <w:spacing w:val="-4"/>
                          </w:rPr>
                          <w:t>baffled</w:t>
                        </w:r>
                        <w:r>
                          <w:rPr>
                            <w:color w:val="231F20"/>
                            <w:spacing w:val="-7"/>
                          </w:rPr>
                          <w:t xml:space="preserve"> </w:t>
                        </w:r>
                        <w:r>
                          <w:rPr>
                            <w:color w:val="231F20"/>
                            <w:spacing w:val="-4"/>
                          </w:rPr>
                          <w:t>lot.</w:t>
                        </w:r>
                        <w:r>
                          <w:rPr>
                            <w:color w:val="231F20"/>
                            <w:spacing w:val="15"/>
                          </w:rPr>
                          <w:t xml:space="preserve"> </w:t>
                        </w:r>
                        <w:r>
                          <w:rPr>
                            <w:color w:val="231F20"/>
                            <w:spacing w:val="-4"/>
                          </w:rPr>
                          <w:t>There</w:t>
                        </w:r>
                        <w:r>
                          <w:rPr>
                            <w:color w:val="231F20"/>
                            <w:spacing w:val="-8"/>
                          </w:rPr>
                          <w:t xml:space="preserve"> </w:t>
                        </w:r>
                        <w:r>
                          <w:rPr>
                            <w:color w:val="231F20"/>
                            <w:spacing w:val="-4"/>
                          </w:rPr>
                          <w:t>is</w:t>
                        </w:r>
                        <w:r>
                          <w:rPr>
                            <w:color w:val="231F20"/>
                            <w:spacing w:val="-7"/>
                          </w:rPr>
                          <w:t xml:space="preserve"> </w:t>
                        </w:r>
                        <w:r>
                          <w:rPr>
                            <w:color w:val="231F20"/>
                            <w:spacing w:val="-4"/>
                          </w:rPr>
                          <w:t>the</w:t>
                        </w:r>
                        <w:r>
                          <w:rPr>
                            <w:color w:val="231F20"/>
                            <w:spacing w:val="-7"/>
                          </w:rPr>
                          <w:t xml:space="preserve"> </w:t>
                        </w:r>
                        <w:r>
                          <w:rPr>
                            <w:color w:val="231F20"/>
                            <w:spacing w:val="-4"/>
                          </w:rPr>
                          <w:t xml:space="preserve">obsession </w:t>
                        </w:r>
                        <w:r>
                          <w:rPr>
                            <w:color w:val="231F20"/>
                            <w:spacing w:val="-2"/>
                          </w:rPr>
                          <w:t>that</w:t>
                        </w:r>
                        <w:r>
                          <w:rPr>
                            <w:color w:val="231F20"/>
                            <w:spacing w:val="-10"/>
                          </w:rPr>
                          <w:t xml:space="preserve"> </w:t>
                        </w:r>
                        <w:r>
                          <w:rPr>
                            <w:color w:val="231F20"/>
                            <w:spacing w:val="-2"/>
                          </w:rPr>
                          <w:t>somehow,</w:t>
                        </w:r>
                        <w:r>
                          <w:rPr>
                            <w:color w:val="231F20"/>
                            <w:spacing w:val="-9"/>
                          </w:rPr>
                          <w:t xml:space="preserve"> </w:t>
                        </w:r>
                        <w:r>
                          <w:rPr>
                            <w:color w:val="231F20"/>
                            <w:spacing w:val="-2"/>
                          </w:rPr>
                          <w:t>someday,</w:t>
                        </w:r>
                        <w:r>
                          <w:rPr>
                            <w:color w:val="231F20"/>
                            <w:spacing w:val="-9"/>
                          </w:rPr>
                          <w:t xml:space="preserve"> </w:t>
                        </w:r>
                        <w:r>
                          <w:rPr>
                            <w:color w:val="231F20"/>
                            <w:spacing w:val="-2"/>
                          </w:rPr>
                          <w:t>they</w:t>
                        </w:r>
                        <w:r>
                          <w:rPr>
                            <w:color w:val="231F20"/>
                            <w:spacing w:val="-9"/>
                          </w:rPr>
                          <w:t xml:space="preserve"> </w:t>
                        </w:r>
                        <w:r>
                          <w:rPr>
                            <w:color w:val="231F20"/>
                            <w:spacing w:val="-2"/>
                          </w:rPr>
                          <w:t>will</w:t>
                        </w:r>
                        <w:r>
                          <w:rPr>
                            <w:color w:val="231F20"/>
                            <w:spacing w:val="-10"/>
                          </w:rPr>
                          <w:t xml:space="preserve"> </w:t>
                        </w:r>
                        <w:r>
                          <w:rPr>
                            <w:color w:val="231F20"/>
                            <w:spacing w:val="-2"/>
                          </w:rPr>
                          <w:t>beat</w:t>
                        </w:r>
                        <w:r>
                          <w:rPr>
                            <w:color w:val="231F20"/>
                            <w:spacing w:val="-9"/>
                          </w:rPr>
                          <w:t xml:space="preserve"> </w:t>
                        </w:r>
                        <w:r>
                          <w:rPr>
                            <w:color w:val="231F20"/>
                            <w:spacing w:val="-2"/>
                          </w:rPr>
                          <w:t>the</w:t>
                        </w:r>
                        <w:r>
                          <w:rPr>
                            <w:color w:val="231F20"/>
                            <w:spacing w:val="-9"/>
                          </w:rPr>
                          <w:t xml:space="preserve"> </w:t>
                        </w:r>
                        <w:r>
                          <w:rPr>
                            <w:color w:val="231F20"/>
                            <w:spacing w:val="-2"/>
                          </w:rPr>
                          <w:t>game. But</w:t>
                        </w:r>
                        <w:r>
                          <w:rPr>
                            <w:color w:val="231F20"/>
                            <w:spacing w:val="-9"/>
                          </w:rPr>
                          <w:t xml:space="preserve"> </w:t>
                        </w:r>
                        <w:r>
                          <w:rPr>
                            <w:color w:val="231F20"/>
                            <w:spacing w:val="-2"/>
                          </w:rPr>
                          <w:t xml:space="preserve">they </w:t>
                        </w:r>
                        <w:r>
                          <w:rPr>
                            <w:color w:val="231F20"/>
                            <w:w w:val="105%"/>
                          </w:rPr>
                          <w:t>often</w:t>
                        </w:r>
                        <w:r>
                          <w:rPr>
                            <w:color w:val="231F20"/>
                            <w:spacing w:val="-16"/>
                            <w:w w:val="105%"/>
                          </w:rPr>
                          <w:t xml:space="preserve"> </w:t>
                        </w:r>
                        <w:r>
                          <w:rPr>
                            <w:color w:val="231F20"/>
                            <w:w w:val="105%"/>
                          </w:rPr>
                          <w:t>suspect</w:t>
                        </w:r>
                        <w:r>
                          <w:rPr>
                            <w:color w:val="231F20"/>
                            <w:spacing w:val="-15"/>
                            <w:w w:val="105%"/>
                          </w:rPr>
                          <w:t xml:space="preserve"> </w:t>
                        </w:r>
                        <w:r>
                          <w:rPr>
                            <w:color w:val="231F20"/>
                            <w:w w:val="105%"/>
                          </w:rPr>
                          <w:t>they</w:t>
                        </w:r>
                        <w:r>
                          <w:rPr>
                            <w:color w:val="231F20"/>
                            <w:spacing w:val="-15"/>
                            <w:w w:val="105%"/>
                          </w:rPr>
                          <w:t xml:space="preserve"> </w:t>
                        </w:r>
                        <w:r>
                          <w:rPr>
                            <w:color w:val="231F20"/>
                            <w:w w:val="105%"/>
                          </w:rPr>
                          <w:t>are</w:t>
                        </w:r>
                        <w:r>
                          <w:rPr>
                            <w:color w:val="231F20"/>
                            <w:spacing w:val="-15"/>
                            <w:w w:val="105%"/>
                          </w:rPr>
                          <w:t xml:space="preserve"> </w:t>
                        </w:r>
                        <w:r>
                          <w:rPr>
                            <w:color w:val="231F20"/>
                            <w:w w:val="105%"/>
                          </w:rPr>
                          <w:t>down</w:t>
                        </w:r>
                        <w:r>
                          <w:rPr>
                            <w:color w:val="231F20"/>
                            <w:spacing w:val="-16"/>
                            <w:w w:val="105%"/>
                          </w:rPr>
                          <w:t xml:space="preserve"> </w:t>
                        </w:r>
                        <w:r>
                          <w:rPr>
                            <w:color w:val="231F20"/>
                            <w:w w:val="105%"/>
                          </w:rPr>
                          <w:t>for</w:t>
                        </w:r>
                        <w:r>
                          <w:rPr>
                            <w:color w:val="231F20"/>
                            <w:spacing w:val="-15"/>
                            <w:w w:val="105%"/>
                          </w:rPr>
                          <w:t xml:space="preserve"> </w:t>
                        </w:r>
                        <w:r>
                          <w:rPr>
                            <w:color w:val="231F20"/>
                            <w:w w:val="105%"/>
                          </w:rPr>
                          <w:t>the</w:t>
                        </w:r>
                        <w:r>
                          <w:rPr>
                            <w:color w:val="231F20"/>
                            <w:spacing w:val="-15"/>
                            <w:w w:val="105%"/>
                          </w:rPr>
                          <w:t xml:space="preserve"> </w:t>
                        </w:r>
                        <w:r>
                          <w:rPr>
                            <w:color w:val="231F20"/>
                            <w:w w:val="105%"/>
                          </w:rPr>
                          <w:t>count.</w:t>
                        </w:r>
                      </w:p>
                      <w:p w14:paraId="7AADA2F1" w14:textId="77777777" w:rsidR="00000000" w:rsidRDefault="00000000">
                        <w:pPr>
                          <w:pStyle w:val="BodyText"/>
                          <w:kinsoku w:val="0"/>
                          <w:overflowPunct w:val="0"/>
                          <w:spacing w:line="13.05pt" w:lineRule="auto"/>
                          <w:ind w:end="1.25pt"/>
                          <w:rPr>
                            <w:color w:val="231F20"/>
                            <w:w w:val="105%"/>
                          </w:rPr>
                        </w:pPr>
                        <w:r>
                          <w:rPr>
                            <w:color w:val="231F20"/>
                            <w:w w:val="105%"/>
                          </w:rPr>
                          <w:t>How true this is, few realize.</w:t>
                        </w:r>
                        <w:r>
                          <w:rPr>
                            <w:color w:val="231F20"/>
                            <w:spacing w:val="40"/>
                            <w:w w:val="105%"/>
                          </w:rPr>
                          <w:t xml:space="preserve"> </w:t>
                        </w:r>
                        <w:r>
                          <w:rPr>
                            <w:color w:val="231F20"/>
                            <w:w w:val="105%"/>
                          </w:rPr>
                          <w:t xml:space="preserve">In a vague way their </w:t>
                        </w:r>
                        <w:r>
                          <w:rPr>
                            <w:color w:val="231F20"/>
                          </w:rPr>
                          <w:t xml:space="preserve">families and friends sense that these drinkers are abnor- </w:t>
                        </w:r>
                        <w:r>
                          <w:rPr>
                            <w:color w:val="231F20"/>
                            <w:w w:val="105%"/>
                          </w:rPr>
                          <w:t>mal,</w:t>
                        </w:r>
                        <w:r>
                          <w:rPr>
                            <w:color w:val="231F20"/>
                            <w:spacing w:val="-7"/>
                            <w:w w:val="105%"/>
                          </w:rPr>
                          <w:t xml:space="preserve"> </w:t>
                        </w:r>
                        <w:r>
                          <w:rPr>
                            <w:color w:val="231F20"/>
                            <w:w w:val="105%"/>
                          </w:rPr>
                          <w:t>but</w:t>
                        </w:r>
                        <w:r>
                          <w:rPr>
                            <w:color w:val="231F20"/>
                            <w:spacing w:val="-7"/>
                            <w:w w:val="105%"/>
                          </w:rPr>
                          <w:t xml:space="preserve"> </w:t>
                        </w:r>
                        <w:r>
                          <w:rPr>
                            <w:color w:val="231F20"/>
                            <w:w w:val="105%"/>
                          </w:rPr>
                          <w:t>everybody</w:t>
                        </w:r>
                        <w:r>
                          <w:rPr>
                            <w:color w:val="231F20"/>
                            <w:spacing w:val="-7"/>
                            <w:w w:val="105%"/>
                          </w:rPr>
                          <w:t xml:space="preserve"> </w:t>
                        </w:r>
                        <w:r>
                          <w:rPr>
                            <w:color w:val="231F20"/>
                            <w:w w:val="105%"/>
                          </w:rPr>
                          <w:t>hopefully</w:t>
                        </w:r>
                        <w:r>
                          <w:rPr>
                            <w:color w:val="231F20"/>
                            <w:spacing w:val="-7"/>
                            <w:w w:val="105%"/>
                          </w:rPr>
                          <w:t xml:space="preserve"> </w:t>
                        </w:r>
                        <w:r>
                          <w:rPr>
                            <w:color w:val="231F20"/>
                            <w:w w:val="105%"/>
                          </w:rPr>
                          <w:t>awaits</w:t>
                        </w:r>
                        <w:r>
                          <w:rPr>
                            <w:color w:val="231F20"/>
                            <w:spacing w:val="-7"/>
                            <w:w w:val="105%"/>
                          </w:rPr>
                          <w:t xml:space="preserve"> </w:t>
                        </w:r>
                        <w:r>
                          <w:rPr>
                            <w:color w:val="231F20"/>
                            <w:w w:val="105%"/>
                          </w:rPr>
                          <w:t>the</w:t>
                        </w:r>
                        <w:r>
                          <w:rPr>
                            <w:color w:val="231F20"/>
                            <w:spacing w:val="-7"/>
                            <w:w w:val="105%"/>
                          </w:rPr>
                          <w:t xml:space="preserve"> </w:t>
                        </w:r>
                        <w:r>
                          <w:rPr>
                            <w:color w:val="231F20"/>
                            <w:w w:val="105%"/>
                          </w:rPr>
                          <w:t>day</w:t>
                        </w:r>
                        <w:r>
                          <w:rPr>
                            <w:color w:val="231F20"/>
                            <w:spacing w:val="-7"/>
                            <w:w w:val="105%"/>
                          </w:rPr>
                          <w:t xml:space="preserve"> </w:t>
                        </w:r>
                        <w:r>
                          <w:rPr>
                            <w:color w:val="231F20"/>
                            <w:w w:val="105%"/>
                          </w:rPr>
                          <w:t>when</w:t>
                        </w:r>
                        <w:r>
                          <w:rPr>
                            <w:color w:val="231F20"/>
                            <w:spacing w:val="-7"/>
                            <w:w w:val="105%"/>
                          </w:rPr>
                          <w:t xml:space="preserve"> </w:t>
                        </w:r>
                        <w:r>
                          <w:rPr>
                            <w:color w:val="231F20"/>
                            <w:w w:val="105%"/>
                          </w:rPr>
                          <w:t xml:space="preserve">the </w:t>
                        </w:r>
                        <w:r>
                          <w:rPr>
                            <w:color w:val="231F20"/>
                          </w:rPr>
                          <w:t xml:space="preserve">sufferer will rouse himself from his lethargy and assert </w:t>
                        </w:r>
                        <w:r>
                          <w:rPr>
                            <w:color w:val="231F20"/>
                            <w:w w:val="105%"/>
                          </w:rPr>
                          <w:t>his power of will.</w:t>
                        </w:r>
                      </w:p>
                      <w:p w14:paraId="7250F068" w14:textId="77777777" w:rsidR="00000000" w:rsidRDefault="00000000">
                        <w:pPr>
                          <w:pStyle w:val="BodyText"/>
                          <w:kinsoku w:val="0"/>
                          <w:overflowPunct w:val="0"/>
                          <w:spacing w:line="13.30pt" w:lineRule="auto"/>
                          <w:rPr>
                            <w:color w:val="231F20"/>
                            <w:spacing w:val="-4"/>
                            <w:w w:val="105%"/>
                          </w:rPr>
                        </w:pPr>
                        <w:r>
                          <w:rPr>
                            <w:color w:val="231F20"/>
                            <w:w w:val="105%"/>
                          </w:rPr>
                          <w:t>The tragic truth is that if the man be a real alco- holic,</w:t>
                        </w:r>
                        <w:r>
                          <w:rPr>
                            <w:color w:val="231F20"/>
                            <w:spacing w:val="38"/>
                            <w:w w:val="105%"/>
                          </w:rPr>
                          <w:t xml:space="preserve"> </w:t>
                        </w:r>
                        <w:r>
                          <w:rPr>
                            <w:color w:val="231F20"/>
                            <w:w w:val="105%"/>
                          </w:rPr>
                          <w:t>the</w:t>
                        </w:r>
                        <w:r>
                          <w:rPr>
                            <w:color w:val="231F20"/>
                            <w:spacing w:val="39"/>
                            <w:w w:val="105%"/>
                          </w:rPr>
                          <w:t xml:space="preserve"> </w:t>
                        </w:r>
                        <w:r>
                          <w:rPr>
                            <w:color w:val="231F20"/>
                            <w:w w:val="105%"/>
                          </w:rPr>
                          <w:t>happy</w:t>
                        </w:r>
                        <w:r>
                          <w:rPr>
                            <w:color w:val="231F20"/>
                            <w:spacing w:val="39"/>
                            <w:w w:val="105%"/>
                          </w:rPr>
                          <w:t xml:space="preserve"> </w:t>
                        </w:r>
                        <w:r>
                          <w:rPr>
                            <w:color w:val="231F20"/>
                            <w:w w:val="105%"/>
                          </w:rPr>
                          <w:t>day</w:t>
                        </w:r>
                        <w:r>
                          <w:rPr>
                            <w:color w:val="231F20"/>
                            <w:spacing w:val="39"/>
                            <w:w w:val="105%"/>
                          </w:rPr>
                          <w:t xml:space="preserve"> </w:t>
                        </w:r>
                        <w:r>
                          <w:rPr>
                            <w:color w:val="231F20"/>
                            <w:w w:val="105%"/>
                          </w:rPr>
                          <w:t>may</w:t>
                        </w:r>
                        <w:r>
                          <w:rPr>
                            <w:color w:val="231F20"/>
                            <w:spacing w:val="39"/>
                            <w:w w:val="105%"/>
                          </w:rPr>
                          <w:t xml:space="preserve"> </w:t>
                        </w:r>
                        <w:r>
                          <w:rPr>
                            <w:color w:val="231F20"/>
                            <w:w w:val="105%"/>
                          </w:rPr>
                          <w:t>not</w:t>
                        </w:r>
                        <w:r>
                          <w:rPr>
                            <w:color w:val="231F20"/>
                            <w:spacing w:val="38"/>
                            <w:w w:val="105%"/>
                          </w:rPr>
                          <w:t xml:space="preserve"> </w:t>
                        </w:r>
                        <w:r>
                          <w:rPr>
                            <w:color w:val="231F20"/>
                            <w:w w:val="105%"/>
                          </w:rPr>
                          <w:t>arrive.</w:t>
                        </w:r>
                        <w:r>
                          <w:rPr>
                            <w:color w:val="231F20"/>
                            <w:spacing w:val="34"/>
                            <w:w w:val="105%"/>
                          </w:rPr>
                          <w:t xml:space="preserve">  </w:t>
                        </w:r>
                        <w:r>
                          <w:rPr>
                            <w:color w:val="231F20"/>
                            <w:w w:val="105%"/>
                          </w:rPr>
                          <w:t>He</w:t>
                        </w:r>
                        <w:r>
                          <w:rPr>
                            <w:color w:val="231F20"/>
                            <w:spacing w:val="39"/>
                            <w:w w:val="105%"/>
                          </w:rPr>
                          <w:t xml:space="preserve"> </w:t>
                        </w:r>
                        <w:r>
                          <w:rPr>
                            <w:color w:val="231F20"/>
                            <w:w w:val="105%"/>
                          </w:rPr>
                          <w:t>has</w:t>
                        </w:r>
                        <w:r>
                          <w:rPr>
                            <w:color w:val="231F20"/>
                            <w:spacing w:val="38"/>
                            <w:w w:val="105%"/>
                          </w:rPr>
                          <w:t xml:space="preserve"> </w:t>
                        </w:r>
                        <w:r>
                          <w:rPr>
                            <w:color w:val="231F20"/>
                            <w:spacing w:val="-4"/>
                            <w:w w:val="105%"/>
                          </w:rPr>
                          <w:t>lost</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641A9577" w14:textId="43E800F8"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1782144" behindDoc="1" locked="0" layoutInCell="0" allowOverlap="1" wp14:anchorId="6C7ADD5B" wp14:editId="7C5E2CC2">
            <wp:simplePos x="0" y="0"/>
            <wp:positionH relativeFrom="page">
              <wp:posOffset>353060</wp:posOffset>
            </wp:positionH>
            <wp:positionV relativeFrom="page">
              <wp:posOffset>207645</wp:posOffset>
            </wp:positionV>
            <wp:extent cx="152400" cy="138430"/>
            <wp:effectExtent l="0" t="0" r="0" b="0"/>
            <wp:wrapNone/>
            <wp:docPr id="521" name="Text Box 123"/>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5240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455DE712"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24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83168" behindDoc="1" locked="0" layoutInCell="0" allowOverlap="1" wp14:anchorId="408AD509" wp14:editId="69D3F264">
            <wp:simplePos x="0" y="0"/>
            <wp:positionH relativeFrom="page">
              <wp:posOffset>994410</wp:posOffset>
            </wp:positionH>
            <wp:positionV relativeFrom="page">
              <wp:posOffset>207645</wp:posOffset>
            </wp:positionV>
            <wp:extent cx="1410970" cy="138430"/>
            <wp:effectExtent l="0" t="0" r="0" b="0"/>
            <wp:wrapNone/>
            <wp:docPr id="520" name="Text Box 124"/>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41097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60BD8232"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ALCOHOLICS</w:t>
                        </w:r>
                        <w:r>
                          <w:rPr>
                            <w:color w:val="231F20"/>
                            <w:spacing w:val="53"/>
                            <w:sz w:val="16"/>
                            <w:szCs w:val="16"/>
                          </w:rPr>
                          <w:t xml:space="preserve"> </w:t>
                        </w:r>
                        <w:r>
                          <w:rPr>
                            <w:color w:val="231F20"/>
                            <w:spacing w:val="-2"/>
                            <w:sz w:val="16"/>
                            <w:szCs w:val="16"/>
                          </w:rPr>
                          <w:t>ANONYMOUS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84192" behindDoc="1" locked="0" layoutInCell="0" allowOverlap="1" wp14:anchorId="291B971B" wp14:editId="1B2D43BC">
            <wp:simplePos x="0" y="0"/>
            <wp:positionH relativeFrom="page">
              <wp:posOffset>353060</wp:posOffset>
            </wp:positionH>
            <wp:positionV relativeFrom="page">
              <wp:posOffset>383540</wp:posOffset>
            </wp:positionV>
            <wp:extent cx="2634615" cy="4424680"/>
            <wp:effectExtent l="0" t="0" r="0" b="0"/>
            <wp:wrapNone/>
            <wp:docPr id="519" name="Text Box 125"/>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34615" cy="4424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5362953B" w14:textId="77777777" w:rsidR="00000000" w:rsidRDefault="00000000">
                        <w:pPr>
                          <w:pStyle w:val="BodyText"/>
                          <w:kinsoku w:val="0"/>
                          <w:overflowPunct w:val="0"/>
                          <w:spacing w:before="0.85pt" w:line="12.95pt" w:lineRule="auto"/>
                          <w:ind w:end="1.40pt" w:firstLine="0pt"/>
                          <w:rPr>
                            <w:color w:val="231F20"/>
                            <w:spacing w:val="-2"/>
                            <w:w w:val="105%"/>
                          </w:rPr>
                        </w:pPr>
                        <w:r>
                          <w:rPr>
                            <w:color w:val="231F20"/>
                            <w:spacing w:val="-4"/>
                          </w:rPr>
                          <w:t>control.</w:t>
                        </w:r>
                        <w:r>
                          <w:rPr>
                            <w:color w:val="231F20"/>
                            <w:spacing w:val="-8"/>
                          </w:rPr>
                          <w:t xml:space="preserve"> </w:t>
                        </w:r>
                        <w:r>
                          <w:rPr>
                            <w:color w:val="231F20"/>
                            <w:spacing w:val="-4"/>
                          </w:rPr>
                          <w:t>At</w:t>
                        </w:r>
                        <w:r>
                          <w:rPr>
                            <w:color w:val="231F20"/>
                            <w:spacing w:val="-7"/>
                          </w:rPr>
                          <w:t xml:space="preserve"> </w:t>
                        </w:r>
                        <w:r>
                          <w:rPr>
                            <w:color w:val="231F20"/>
                            <w:spacing w:val="-4"/>
                          </w:rPr>
                          <w:t>a</w:t>
                        </w:r>
                        <w:r>
                          <w:rPr>
                            <w:color w:val="231F20"/>
                            <w:spacing w:val="-7"/>
                          </w:rPr>
                          <w:t xml:space="preserve"> </w:t>
                        </w:r>
                        <w:r>
                          <w:rPr>
                            <w:color w:val="231F20"/>
                            <w:spacing w:val="-4"/>
                          </w:rPr>
                          <w:t>certain</w:t>
                        </w:r>
                        <w:r>
                          <w:rPr>
                            <w:color w:val="231F20"/>
                            <w:spacing w:val="-7"/>
                          </w:rPr>
                          <w:t xml:space="preserve"> </w:t>
                        </w:r>
                        <w:r>
                          <w:rPr>
                            <w:color w:val="231F20"/>
                            <w:spacing w:val="-4"/>
                          </w:rPr>
                          <w:t>point</w:t>
                        </w:r>
                        <w:r>
                          <w:rPr>
                            <w:color w:val="231F20"/>
                            <w:spacing w:val="-8"/>
                          </w:rPr>
                          <w:t xml:space="preserve"> </w:t>
                        </w:r>
                        <w:r>
                          <w:rPr>
                            <w:color w:val="231F20"/>
                            <w:spacing w:val="-4"/>
                          </w:rPr>
                          <w:t>in</w:t>
                        </w:r>
                        <w:r>
                          <w:rPr>
                            <w:color w:val="231F20"/>
                            <w:spacing w:val="-7"/>
                          </w:rPr>
                          <w:t xml:space="preserve"> </w:t>
                        </w:r>
                        <w:r>
                          <w:rPr>
                            <w:color w:val="231F20"/>
                            <w:spacing w:val="-4"/>
                          </w:rPr>
                          <w:t>the</w:t>
                        </w:r>
                        <w:r>
                          <w:rPr>
                            <w:color w:val="231F20"/>
                            <w:spacing w:val="-7"/>
                          </w:rPr>
                          <w:t xml:space="preserve"> </w:t>
                        </w:r>
                        <w:r>
                          <w:rPr>
                            <w:color w:val="231F20"/>
                            <w:spacing w:val="-4"/>
                          </w:rPr>
                          <w:t>drinking</w:t>
                        </w:r>
                        <w:r>
                          <w:rPr>
                            <w:color w:val="231F20"/>
                            <w:spacing w:val="-7"/>
                          </w:rPr>
                          <w:t xml:space="preserve"> </w:t>
                        </w:r>
                        <w:r>
                          <w:rPr>
                            <w:color w:val="231F20"/>
                            <w:spacing w:val="-4"/>
                          </w:rPr>
                          <w:t>of</w:t>
                        </w:r>
                        <w:r>
                          <w:rPr>
                            <w:color w:val="231F20"/>
                            <w:spacing w:val="-8"/>
                          </w:rPr>
                          <w:t xml:space="preserve"> </w:t>
                        </w:r>
                        <w:r>
                          <w:rPr>
                            <w:color w:val="231F20"/>
                            <w:spacing w:val="-4"/>
                          </w:rPr>
                          <w:t>every</w:t>
                        </w:r>
                        <w:r>
                          <w:rPr>
                            <w:color w:val="231F20"/>
                            <w:spacing w:val="-7"/>
                          </w:rPr>
                          <w:t xml:space="preserve"> </w:t>
                        </w:r>
                        <w:r>
                          <w:rPr>
                            <w:color w:val="231F20"/>
                            <w:spacing w:val="-4"/>
                          </w:rPr>
                          <w:t xml:space="preserve">alcoholic, </w:t>
                        </w:r>
                        <w:r>
                          <w:rPr>
                            <w:color w:val="231F20"/>
                            <w:w w:val="105%"/>
                          </w:rPr>
                          <w:t>he</w:t>
                        </w:r>
                        <w:r>
                          <w:rPr>
                            <w:color w:val="231F20"/>
                            <w:spacing w:val="-12"/>
                            <w:w w:val="105%"/>
                          </w:rPr>
                          <w:t xml:space="preserve"> </w:t>
                        </w:r>
                        <w:r>
                          <w:rPr>
                            <w:color w:val="231F20"/>
                            <w:w w:val="105%"/>
                          </w:rPr>
                          <w:t>passes</w:t>
                        </w:r>
                        <w:r>
                          <w:rPr>
                            <w:color w:val="231F20"/>
                            <w:spacing w:val="-12"/>
                            <w:w w:val="105%"/>
                          </w:rPr>
                          <w:t xml:space="preserve"> </w:t>
                        </w:r>
                        <w:r>
                          <w:rPr>
                            <w:color w:val="231F20"/>
                            <w:w w:val="105%"/>
                          </w:rPr>
                          <w:t>into</w:t>
                        </w:r>
                        <w:r>
                          <w:rPr>
                            <w:color w:val="231F20"/>
                            <w:spacing w:val="-12"/>
                            <w:w w:val="105%"/>
                          </w:rPr>
                          <w:t xml:space="preserve"> </w:t>
                        </w:r>
                        <w:r>
                          <w:rPr>
                            <w:color w:val="231F20"/>
                            <w:w w:val="105%"/>
                          </w:rPr>
                          <w:t>a</w:t>
                        </w:r>
                        <w:r>
                          <w:rPr>
                            <w:color w:val="231F20"/>
                            <w:spacing w:val="-12"/>
                            <w:w w:val="105%"/>
                          </w:rPr>
                          <w:t xml:space="preserve"> </w:t>
                        </w:r>
                        <w:r>
                          <w:rPr>
                            <w:color w:val="231F20"/>
                            <w:w w:val="105%"/>
                          </w:rPr>
                          <w:t>state</w:t>
                        </w:r>
                        <w:r>
                          <w:rPr>
                            <w:color w:val="231F20"/>
                            <w:spacing w:val="-12"/>
                            <w:w w:val="105%"/>
                          </w:rPr>
                          <w:t xml:space="preserve"> </w:t>
                        </w:r>
                        <w:r>
                          <w:rPr>
                            <w:color w:val="231F20"/>
                            <w:w w:val="105%"/>
                          </w:rPr>
                          <w:t>where</w:t>
                        </w:r>
                        <w:r>
                          <w:rPr>
                            <w:color w:val="231F20"/>
                            <w:spacing w:val="-11"/>
                            <w:w w:val="105%"/>
                          </w:rPr>
                          <w:t xml:space="preserve"> </w:t>
                        </w:r>
                        <w:r>
                          <w:rPr>
                            <w:color w:val="231F20"/>
                            <w:w w:val="105%"/>
                          </w:rPr>
                          <w:t>the</w:t>
                        </w:r>
                        <w:r>
                          <w:rPr>
                            <w:color w:val="231F20"/>
                            <w:spacing w:val="-12"/>
                            <w:w w:val="105%"/>
                          </w:rPr>
                          <w:t xml:space="preserve"> </w:t>
                        </w:r>
                        <w:r>
                          <w:rPr>
                            <w:color w:val="231F20"/>
                            <w:w w:val="105%"/>
                          </w:rPr>
                          <w:t>most</w:t>
                        </w:r>
                        <w:r>
                          <w:rPr>
                            <w:color w:val="231F20"/>
                            <w:spacing w:val="-12"/>
                            <w:w w:val="105%"/>
                          </w:rPr>
                          <w:t xml:space="preserve"> </w:t>
                        </w:r>
                        <w:r>
                          <w:rPr>
                            <w:color w:val="231F20"/>
                            <w:w w:val="105%"/>
                          </w:rPr>
                          <w:t>powerful</w:t>
                        </w:r>
                        <w:r>
                          <w:rPr>
                            <w:color w:val="231F20"/>
                            <w:spacing w:val="-12"/>
                            <w:w w:val="105%"/>
                          </w:rPr>
                          <w:t xml:space="preserve"> </w:t>
                        </w:r>
                        <w:r>
                          <w:rPr>
                            <w:color w:val="231F20"/>
                            <w:w w:val="105%"/>
                          </w:rPr>
                          <w:t>desire</w:t>
                        </w:r>
                        <w:r>
                          <w:rPr>
                            <w:color w:val="231F20"/>
                            <w:spacing w:val="-12"/>
                            <w:w w:val="105%"/>
                          </w:rPr>
                          <w:t xml:space="preserve"> </w:t>
                        </w:r>
                        <w:r>
                          <w:rPr>
                            <w:color w:val="231F20"/>
                            <w:w w:val="105%"/>
                          </w:rPr>
                          <w:t xml:space="preserve">to </w:t>
                        </w:r>
                        <w:r>
                          <w:rPr>
                            <w:color w:val="231F20"/>
                            <w:spacing w:val="-2"/>
                          </w:rPr>
                          <w:t>stop</w:t>
                        </w:r>
                        <w:r>
                          <w:rPr>
                            <w:color w:val="231F20"/>
                            <w:spacing w:val="-10"/>
                          </w:rPr>
                          <w:t xml:space="preserve"> </w:t>
                        </w:r>
                        <w:r>
                          <w:rPr>
                            <w:color w:val="231F20"/>
                            <w:spacing w:val="-2"/>
                          </w:rPr>
                          <w:t>drinking</w:t>
                        </w:r>
                        <w:r>
                          <w:rPr>
                            <w:color w:val="231F20"/>
                            <w:spacing w:val="-9"/>
                          </w:rPr>
                          <w:t xml:space="preserve"> </w:t>
                        </w:r>
                        <w:r>
                          <w:rPr>
                            <w:color w:val="231F20"/>
                            <w:spacing w:val="-2"/>
                          </w:rPr>
                          <w:t>is</w:t>
                        </w:r>
                        <w:r>
                          <w:rPr>
                            <w:color w:val="231F20"/>
                            <w:spacing w:val="-9"/>
                          </w:rPr>
                          <w:t xml:space="preserve"> </w:t>
                        </w:r>
                        <w:r>
                          <w:rPr>
                            <w:color w:val="231F20"/>
                            <w:spacing w:val="-2"/>
                          </w:rPr>
                          <w:t>of</w:t>
                        </w:r>
                        <w:r>
                          <w:rPr>
                            <w:color w:val="231F20"/>
                            <w:spacing w:val="-9"/>
                          </w:rPr>
                          <w:t xml:space="preserve"> </w:t>
                        </w:r>
                        <w:r>
                          <w:rPr>
                            <w:color w:val="231F20"/>
                            <w:spacing w:val="-2"/>
                          </w:rPr>
                          <w:t>absolutely</w:t>
                        </w:r>
                        <w:r>
                          <w:rPr>
                            <w:color w:val="231F20"/>
                            <w:spacing w:val="-10"/>
                          </w:rPr>
                          <w:t xml:space="preserve"> </w:t>
                        </w:r>
                        <w:r>
                          <w:rPr>
                            <w:color w:val="231F20"/>
                            <w:spacing w:val="-2"/>
                          </w:rPr>
                          <w:t>no</w:t>
                        </w:r>
                        <w:r>
                          <w:rPr>
                            <w:color w:val="231F20"/>
                            <w:spacing w:val="-9"/>
                          </w:rPr>
                          <w:t xml:space="preserve"> </w:t>
                        </w:r>
                        <w:r>
                          <w:rPr>
                            <w:color w:val="231F20"/>
                            <w:spacing w:val="-2"/>
                          </w:rPr>
                          <w:t>avail.</w:t>
                        </w:r>
                        <w:r>
                          <w:rPr>
                            <w:color w:val="231F20"/>
                            <w:spacing w:val="-9"/>
                          </w:rPr>
                          <w:t xml:space="preserve"> </w:t>
                        </w:r>
                        <w:r>
                          <w:rPr>
                            <w:color w:val="231F20"/>
                            <w:spacing w:val="-2"/>
                          </w:rPr>
                          <w:t>This</w:t>
                        </w:r>
                        <w:r>
                          <w:rPr>
                            <w:color w:val="231F20"/>
                            <w:spacing w:val="-9"/>
                          </w:rPr>
                          <w:t xml:space="preserve"> </w:t>
                        </w:r>
                        <w:r>
                          <w:rPr>
                            <w:color w:val="231F20"/>
                            <w:spacing w:val="-2"/>
                          </w:rPr>
                          <w:t>tragic</w:t>
                        </w:r>
                        <w:r>
                          <w:rPr>
                            <w:color w:val="231F20"/>
                            <w:spacing w:val="-9"/>
                          </w:rPr>
                          <w:t xml:space="preserve"> </w:t>
                        </w:r>
                        <w:r>
                          <w:rPr>
                            <w:color w:val="231F20"/>
                            <w:spacing w:val="-2"/>
                          </w:rPr>
                          <w:t xml:space="preserve">situation </w:t>
                        </w:r>
                        <w:r>
                          <w:rPr>
                            <w:color w:val="231F20"/>
                            <w:spacing w:val="-4"/>
                          </w:rPr>
                          <w:t>has</w:t>
                        </w:r>
                        <w:r>
                          <w:rPr>
                            <w:color w:val="231F20"/>
                            <w:spacing w:val="-7"/>
                          </w:rPr>
                          <w:t xml:space="preserve"> </w:t>
                        </w:r>
                        <w:r>
                          <w:rPr>
                            <w:color w:val="231F20"/>
                            <w:spacing w:val="-4"/>
                          </w:rPr>
                          <w:t>already</w:t>
                        </w:r>
                        <w:r>
                          <w:rPr>
                            <w:color w:val="231F20"/>
                            <w:spacing w:val="-7"/>
                          </w:rPr>
                          <w:t xml:space="preserve"> </w:t>
                        </w:r>
                        <w:r>
                          <w:rPr>
                            <w:color w:val="231F20"/>
                            <w:spacing w:val="-4"/>
                          </w:rPr>
                          <w:t>arrived</w:t>
                        </w:r>
                        <w:r>
                          <w:rPr>
                            <w:color w:val="231F20"/>
                            <w:spacing w:val="-7"/>
                          </w:rPr>
                          <w:t xml:space="preserve"> </w:t>
                        </w:r>
                        <w:r>
                          <w:rPr>
                            <w:color w:val="231F20"/>
                            <w:spacing w:val="-4"/>
                          </w:rPr>
                          <w:t>in</w:t>
                        </w:r>
                        <w:r>
                          <w:rPr>
                            <w:color w:val="231F20"/>
                            <w:spacing w:val="-7"/>
                          </w:rPr>
                          <w:t xml:space="preserve"> </w:t>
                        </w:r>
                        <w:r>
                          <w:rPr>
                            <w:color w:val="231F20"/>
                            <w:spacing w:val="-4"/>
                          </w:rPr>
                          <w:t>practically</w:t>
                        </w:r>
                        <w:r>
                          <w:rPr>
                            <w:color w:val="231F20"/>
                            <w:spacing w:val="-7"/>
                          </w:rPr>
                          <w:t xml:space="preserve"> </w:t>
                        </w:r>
                        <w:r>
                          <w:rPr>
                            <w:color w:val="231F20"/>
                            <w:spacing w:val="-4"/>
                          </w:rPr>
                          <w:t>every</w:t>
                        </w:r>
                        <w:r>
                          <w:rPr>
                            <w:color w:val="231F20"/>
                            <w:spacing w:val="-7"/>
                          </w:rPr>
                          <w:t xml:space="preserve"> </w:t>
                        </w:r>
                        <w:r>
                          <w:rPr>
                            <w:color w:val="231F20"/>
                            <w:spacing w:val="-4"/>
                          </w:rPr>
                          <w:t>case</w:t>
                        </w:r>
                        <w:r>
                          <w:rPr>
                            <w:color w:val="231F20"/>
                            <w:spacing w:val="-7"/>
                          </w:rPr>
                          <w:t xml:space="preserve"> </w:t>
                        </w:r>
                        <w:r>
                          <w:rPr>
                            <w:color w:val="231F20"/>
                            <w:spacing w:val="-4"/>
                          </w:rPr>
                          <w:t>long</w:t>
                        </w:r>
                        <w:r>
                          <w:rPr>
                            <w:color w:val="231F20"/>
                            <w:spacing w:val="-7"/>
                          </w:rPr>
                          <w:t xml:space="preserve"> </w:t>
                        </w:r>
                        <w:r>
                          <w:rPr>
                            <w:color w:val="231F20"/>
                            <w:spacing w:val="-4"/>
                          </w:rPr>
                          <w:t>before</w:t>
                        </w:r>
                        <w:r>
                          <w:rPr>
                            <w:color w:val="231F20"/>
                            <w:spacing w:val="-7"/>
                          </w:rPr>
                          <w:t xml:space="preserve"> </w:t>
                        </w:r>
                        <w:r>
                          <w:rPr>
                            <w:color w:val="231F20"/>
                            <w:spacing w:val="-4"/>
                          </w:rPr>
                          <w:t>it</w:t>
                        </w:r>
                        <w:r>
                          <w:rPr>
                            <w:color w:val="231F20"/>
                            <w:spacing w:val="-7"/>
                          </w:rPr>
                          <w:t xml:space="preserve"> </w:t>
                        </w:r>
                        <w:r>
                          <w:rPr>
                            <w:color w:val="231F20"/>
                            <w:spacing w:val="-4"/>
                          </w:rPr>
                          <w:t xml:space="preserve">is </w:t>
                        </w:r>
                        <w:r>
                          <w:rPr>
                            <w:color w:val="231F20"/>
                            <w:spacing w:val="-2"/>
                            <w:w w:val="105%"/>
                          </w:rPr>
                          <w:t>suspected.</w:t>
                        </w:r>
                      </w:p>
                      <w:p w14:paraId="0803DFD7" w14:textId="77777777" w:rsidR="00000000" w:rsidRDefault="00000000">
                        <w:pPr>
                          <w:pStyle w:val="BodyText"/>
                          <w:kinsoku w:val="0"/>
                          <w:overflowPunct w:val="0"/>
                          <w:spacing w:before="0.15pt" w:line="12.95pt" w:lineRule="auto"/>
                          <w:ind w:end="0.95pt"/>
                          <w:rPr>
                            <w:i/>
                            <w:iCs/>
                            <w:color w:val="231F20"/>
                            <w:w w:val="105%"/>
                          </w:rPr>
                        </w:pPr>
                        <w:r>
                          <w:rPr>
                            <w:i/>
                            <w:iCs/>
                            <w:color w:val="231F20"/>
                          </w:rPr>
                          <w:t>The</w:t>
                        </w:r>
                        <w:r>
                          <w:rPr>
                            <w:i/>
                            <w:iCs/>
                            <w:color w:val="231F20"/>
                            <w:spacing w:val="-12"/>
                          </w:rPr>
                          <w:t xml:space="preserve"> </w:t>
                        </w:r>
                        <w:r>
                          <w:rPr>
                            <w:i/>
                            <w:iCs/>
                            <w:color w:val="231F20"/>
                          </w:rPr>
                          <w:t>fact</w:t>
                        </w:r>
                        <w:r>
                          <w:rPr>
                            <w:i/>
                            <w:iCs/>
                            <w:color w:val="231F20"/>
                            <w:spacing w:val="-11"/>
                          </w:rPr>
                          <w:t xml:space="preserve"> </w:t>
                        </w:r>
                        <w:r>
                          <w:rPr>
                            <w:i/>
                            <w:iCs/>
                            <w:color w:val="231F20"/>
                          </w:rPr>
                          <w:t>is</w:t>
                        </w:r>
                        <w:r>
                          <w:rPr>
                            <w:i/>
                            <w:iCs/>
                            <w:color w:val="231F20"/>
                            <w:spacing w:val="-11"/>
                          </w:rPr>
                          <w:t xml:space="preserve"> </w:t>
                        </w:r>
                        <w:r>
                          <w:rPr>
                            <w:i/>
                            <w:iCs/>
                            <w:color w:val="231F20"/>
                          </w:rPr>
                          <w:t>that</w:t>
                        </w:r>
                        <w:r>
                          <w:rPr>
                            <w:i/>
                            <w:iCs/>
                            <w:color w:val="231F20"/>
                            <w:spacing w:val="-11"/>
                          </w:rPr>
                          <w:t xml:space="preserve"> </w:t>
                        </w:r>
                        <w:r>
                          <w:rPr>
                            <w:i/>
                            <w:iCs/>
                            <w:color w:val="231F20"/>
                          </w:rPr>
                          <w:t>most</w:t>
                        </w:r>
                        <w:r>
                          <w:rPr>
                            <w:i/>
                            <w:iCs/>
                            <w:color w:val="231F20"/>
                            <w:spacing w:val="-12"/>
                          </w:rPr>
                          <w:t xml:space="preserve"> </w:t>
                        </w:r>
                        <w:r>
                          <w:rPr>
                            <w:i/>
                            <w:iCs/>
                            <w:color w:val="231F20"/>
                          </w:rPr>
                          <w:t>alcoholics,</w:t>
                        </w:r>
                        <w:r>
                          <w:rPr>
                            <w:i/>
                            <w:iCs/>
                            <w:color w:val="231F20"/>
                            <w:spacing w:val="-11"/>
                          </w:rPr>
                          <w:t xml:space="preserve"> </w:t>
                        </w:r>
                        <w:r>
                          <w:rPr>
                            <w:i/>
                            <w:iCs/>
                            <w:color w:val="231F20"/>
                          </w:rPr>
                          <w:t>for</w:t>
                        </w:r>
                        <w:r>
                          <w:rPr>
                            <w:i/>
                            <w:iCs/>
                            <w:color w:val="231F20"/>
                            <w:spacing w:val="-11"/>
                          </w:rPr>
                          <w:t xml:space="preserve"> </w:t>
                        </w:r>
                        <w:r>
                          <w:rPr>
                            <w:i/>
                            <w:iCs/>
                            <w:color w:val="231F20"/>
                          </w:rPr>
                          <w:t>reasons</w:t>
                        </w:r>
                        <w:r>
                          <w:rPr>
                            <w:i/>
                            <w:iCs/>
                            <w:color w:val="231F20"/>
                            <w:spacing w:val="-11"/>
                          </w:rPr>
                          <w:t xml:space="preserve"> </w:t>
                        </w:r>
                        <w:r>
                          <w:rPr>
                            <w:i/>
                            <w:iCs/>
                            <w:color w:val="231F20"/>
                          </w:rPr>
                          <w:t>yet</w:t>
                        </w:r>
                        <w:r>
                          <w:rPr>
                            <w:i/>
                            <w:iCs/>
                            <w:color w:val="231F20"/>
                            <w:spacing w:val="-12"/>
                          </w:rPr>
                          <w:t xml:space="preserve"> </w:t>
                        </w:r>
                        <w:r>
                          <w:rPr>
                            <w:i/>
                            <w:iCs/>
                            <w:color w:val="231F20"/>
                          </w:rPr>
                          <w:t xml:space="preserve">obscure, </w:t>
                        </w:r>
                        <w:r>
                          <w:rPr>
                            <w:i/>
                            <w:iCs/>
                            <w:color w:val="231F20"/>
                            <w:spacing w:val="-4"/>
                            <w:w w:val="105%"/>
                          </w:rPr>
                          <w:t>have</w:t>
                        </w:r>
                        <w:r>
                          <w:rPr>
                            <w:i/>
                            <w:iCs/>
                            <w:color w:val="231F20"/>
                            <w:spacing w:val="-8"/>
                            <w:w w:val="105%"/>
                          </w:rPr>
                          <w:t xml:space="preserve"> </w:t>
                        </w:r>
                        <w:r>
                          <w:rPr>
                            <w:i/>
                            <w:iCs/>
                            <w:color w:val="231F20"/>
                            <w:spacing w:val="-4"/>
                            <w:w w:val="105%"/>
                          </w:rPr>
                          <w:t>lost</w:t>
                        </w:r>
                        <w:r>
                          <w:rPr>
                            <w:i/>
                            <w:iCs/>
                            <w:color w:val="231F20"/>
                            <w:spacing w:val="-8"/>
                            <w:w w:val="105%"/>
                          </w:rPr>
                          <w:t xml:space="preserve"> </w:t>
                        </w:r>
                        <w:r>
                          <w:rPr>
                            <w:i/>
                            <w:iCs/>
                            <w:color w:val="231F20"/>
                            <w:spacing w:val="-4"/>
                            <w:w w:val="105%"/>
                          </w:rPr>
                          <w:t>the</w:t>
                        </w:r>
                        <w:r>
                          <w:rPr>
                            <w:i/>
                            <w:iCs/>
                            <w:color w:val="231F20"/>
                            <w:spacing w:val="-8"/>
                            <w:w w:val="105%"/>
                          </w:rPr>
                          <w:t xml:space="preserve"> </w:t>
                        </w:r>
                        <w:r>
                          <w:rPr>
                            <w:i/>
                            <w:iCs/>
                            <w:color w:val="231F20"/>
                            <w:spacing w:val="-4"/>
                            <w:w w:val="105%"/>
                          </w:rPr>
                          <w:t>power</w:t>
                        </w:r>
                        <w:r>
                          <w:rPr>
                            <w:i/>
                            <w:iCs/>
                            <w:color w:val="231F20"/>
                            <w:spacing w:val="-8"/>
                            <w:w w:val="105%"/>
                          </w:rPr>
                          <w:t xml:space="preserve"> </w:t>
                        </w:r>
                        <w:r>
                          <w:rPr>
                            <w:i/>
                            <w:iCs/>
                            <w:color w:val="231F20"/>
                            <w:spacing w:val="-4"/>
                            <w:w w:val="105%"/>
                          </w:rPr>
                          <w:t>of</w:t>
                        </w:r>
                        <w:r>
                          <w:rPr>
                            <w:i/>
                            <w:iCs/>
                            <w:color w:val="231F20"/>
                            <w:spacing w:val="-8"/>
                            <w:w w:val="105%"/>
                          </w:rPr>
                          <w:t xml:space="preserve"> </w:t>
                        </w:r>
                        <w:r>
                          <w:rPr>
                            <w:i/>
                            <w:iCs/>
                            <w:color w:val="231F20"/>
                            <w:spacing w:val="-4"/>
                            <w:w w:val="105%"/>
                          </w:rPr>
                          <w:t>choice</w:t>
                        </w:r>
                        <w:r>
                          <w:rPr>
                            <w:i/>
                            <w:iCs/>
                            <w:color w:val="231F20"/>
                            <w:spacing w:val="-7"/>
                            <w:w w:val="105%"/>
                          </w:rPr>
                          <w:t xml:space="preserve"> </w:t>
                        </w:r>
                        <w:r>
                          <w:rPr>
                            <w:i/>
                            <w:iCs/>
                            <w:color w:val="231F20"/>
                            <w:spacing w:val="-4"/>
                            <w:w w:val="105%"/>
                          </w:rPr>
                          <w:t>in</w:t>
                        </w:r>
                        <w:r>
                          <w:rPr>
                            <w:i/>
                            <w:iCs/>
                            <w:color w:val="231F20"/>
                            <w:spacing w:val="-8"/>
                            <w:w w:val="105%"/>
                          </w:rPr>
                          <w:t xml:space="preserve"> </w:t>
                        </w:r>
                        <w:r>
                          <w:rPr>
                            <w:i/>
                            <w:iCs/>
                            <w:color w:val="231F20"/>
                            <w:spacing w:val="-4"/>
                            <w:w w:val="105%"/>
                          </w:rPr>
                          <w:t>drink.</w:t>
                        </w:r>
                        <w:r>
                          <w:rPr>
                            <w:i/>
                            <w:iCs/>
                            <w:color w:val="231F20"/>
                            <w:spacing w:val="12"/>
                            <w:w w:val="105%"/>
                          </w:rPr>
                          <w:t xml:space="preserve"> </w:t>
                        </w:r>
                        <w:r>
                          <w:rPr>
                            <w:i/>
                            <w:iCs/>
                            <w:color w:val="231F20"/>
                            <w:spacing w:val="-4"/>
                            <w:w w:val="105%"/>
                          </w:rPr>
                          <w:t>Our</w:t>
                        </w:r>
                        <w:r>
                          <w:rPr>
                            <w:i/>
                            <w:iCs/>
                            <w:color w:val="231F20"/>
                            <w:spacing w:val="-8"/>
                            <w:w w:val="105%"/>
                          </w:rPr>
                          <w:t xml:space="preserve"> </w:t>
                        </w:r>
                        <w:r>
                          <w:rPr>
                            <w:i/>
                            <w:iCs/>
                            <w:color w:val="231F20"/>
                            <w:spacing w:val="-4"/>
                            <w:w w:val="105%"/>
                          </w:rPr>
                          <w:t>so-called</w:t>
                        </w:r>
                        <w:r>
                          <w:rPr>
                            <w:i/>
                            <w:iCs/>
                            <w:color w:val="231F20"/>
                            <w:spacing w:val="-8"/>
                            <w:w w:val="105%"/>
                          </w:rPr>
                          <w:t xml:space="preserve"> </w:t>
                        </w:r>
                        <w:r>
                          <w:rPr>
                            <w:i/>
                            <w:iCs/>
                            <w:color w:val="231F20"/>
                            <w:spacing w:val="-4"/>
                            <w:w w:val="105%"/>
                          </w:rPr>
                          <w:t xml:space="preserve">will </w:t>
                        </w:r>
                        <w:r>
                          <w:rPr>
                            <w:i/>
                            <w:iCs/>
                            <w:color w:val="231F20"/>
                          </w:rPr>
                          <w:t>power</w:t>
                        </w:r>
                        <w:r>
                          <w:rPr>
                            <w:i/>
                            <w:iCs/>
                            <w:color w:val="231F20"/>
                            <w:spacing w:val="-12"/>
                          </w:rPr>
                          <w:t xml:space="preserve"> </w:t>
                        </w:r>
                        <w:r>
                          <w:rPr>
                            <w:i/>
                            <w:iCs/>
                            <w:color w:val="231F20"/>
                          </w:rPr>
                          <w:t>becomes</w:t>
                        </w:r>
                        <w:r>
                          <w:rPr>
                            <w:i/>
                            <w:iCs/>
                            <w:color w:val="231F20"/>
                            <w:spacing w:val="-11"/>
                          </w:rPr>
                          <w:t xml:space="preserve"> </w:t>
                        </w:r>
                        <w:r>
                          <w:rPr>
                            <w:i/>
                            <w:iCs/>
                            <w:color w:val="231F20"/>
                          </w:rPr>
                          <w:t>practically</w:t>
                        </w:r>
                        <w:r>
                          <w:rPr>
                            <w:i/>
                            <w:iCs/>
                            <w:color w:val="231F20"/>
                            <w:spacing w:val="-11"/>
                          </w:rPr>
                          <w:t xml:space="preserve"> </w:t>
                        </w:r>
                        <w:r>
                          <w:rPr>
                            <w:i/>
                            <w:iCs/>
                            <w:color w:val="231F20"/>
                          </w:rPr>
                          <w:t>nonexistent.</w:t>
                        </w:r>
                        <w:r>
                          <w:rPr>
                            <w:i/>
                            <w:iCs/>
                            <w:color w:val="231F20"/>
                            <w:spacing w:val="-11"/>
                          </w:rPr>
                          <w:t xml:space="preserve"> </w:t>
                        </w:r>
                        <w:r>
                          <w:rPr>
                            <w:i/>
                            <w:iCs/>
                            <w:color w:val="231F20"/>
                          </w:rPr>
                          <w:t>We</w:t>
                        </w:r>
                        <w:r>
                          <w:rPr>
                            <w:i/>
                            <w:iCs/>
                            <w:color w:val="231F20"/>
                            <w:spacing w:val="-12"/>
                          </w:rPr>
                          <w:t xml:space="preserve"> </w:t>
                        </w:r>
                        <w:r>
                          <w:rPr>
                            <w:i/>
                            <w:iCs/>
                            <w:color w:val="231F20"/>
                          </w:rPr>
                          <w:t>are</w:t>
                        </w:r>
                        <w:r>
                          <w:rPr>
                            <w:i/>
                            <w:iCs/>
                            <w:color w:val="231F20"/>
                            <w:spacing w:val="-11"/>
                          </w:rPr>
                          <w:t xml:space="preserve"> </w:t>
                        </w:r>
                        <w:r>
                          <w:rPr>
                            <w:i/>
                            <w:iCs/>
                            <w:color w:val="231F20"/>
                          </w:rPr>
                          <w:t>unable,</w:t>
                        </w:r>
                        <w:r>
                          <w:rPr>
                            <w:i/>
                            <w:iCs/>
                            <w:color w:val="231F20"/>
                            <w:spacing w:val="-11"/>
                          </w:rPr>
                          <w:t xml:space="preserve"> </w:t>
                        </w:r>
                        <w:r>
                          <w:rPr>
                            <w:i/>
                            <w:iCs/>
                            <w:color w:val="231F20"/>
                          </w:rPr>
                          <w:t xml:space="preserve">at </w:t>
                        </w:r>
                        <w:r>
                          <w:rPr>
                            <w:i/>
                            <w:iCs/>
                            <w:color w:val="231F20"/>
                            <w:spacing w:val="-4"/>
                          </w:rPr>
                          <w:t>certain</w:t>
                        </w:r>
                        <w:r>
                          <w:rPr>
                            <w:i/>
                            <w:iCs/>
                            <w:color w:val="231F20"/>
                            <w:spacing w:val="-10"/>
                          </w:rPr>
                          <w:t xml:space="preserve"> </w:t>
                        </w:r>
                        <w:r>
                          <w:rPr>
                            <w:i/>
                            <w:iCs/>
                            <w:color w:val="231F20"/>
                            <w:spacing w:val="-4"/>
                          </w:rPr>
                          <w:t>times,</w:t>
                        </w:r>
                        <w:r>
                          <w:rPr>
                            <w:i/>
                            <w:iCs/>
                            <w:color w:val="231F20"/>
                            <w:spacing w:val="-7"/>
                          </w:rPr>
                          <w:t xml:space="preserve"> </w:t>
                        </w:r>
                        <w:r>
                          <w:rPr>
                            <w:i/>
                            <w:iCs/>
                            <w:color w:val="231F20"/>
                            <w:spacing w:val="-4"/>
                          </w:rPr>
                          <w:t>to</w:t>
                        </w:r>
                        <w:r>
                          <w:rPr>
                            <w:i/>
                            <w:iCs/>
                            <w:color w:val="231F20"/>
                            <w:spacing w:val="-7"/>
                          </w:rPr>
                          <w:t xml:space="preserve"> </w:t>
                        </w:r>
                        <w:r>
                          <w:rPr>
                            <w:i/>
                            <w:iCs/>
                            <w:color w:val="231F20"/>
                            <w:spacing w:val="-4"/>
                          </w:rPr>
                          <w:t>bring</w:t>
                        </w:r>
                        <w:r>
                          <w:rPr>
                            <w:i/>
                            <w:iCs/>
                            <w:color w:val="231F20"/>
                            <w:spacing w:val="-7"/>
                          </w:rPr>
                          <w:t xml:space="preserve"> </w:t>
                        </w:r>
                        <w:r>
                          <w:rPr>
                            <w:i/>
                            <w:iCs/>
                            <w:color w:val="231F20"/>
                            <w:spacing w:val="-4"/>
                          </w:rPr>
                          <w:t>into</w:t>
                        </w:r>
                        <w:r>
                          <w:rPr>
                            <w:i/>
                            <w:iCs/>
                            <w:color w:val="231F20"/>
                            <w:spacing w:val="-8"/>
                          </w:rPr>
                          <w:t xml:space="preserve"> </w:t>
                        </w:r>
                        <w:r>
                          <w:rPr>
                            <w:i/>
                            <w:iCs/>
                            <w:color w:val="231F20"/>
                            <w:spacing w:val="-4"/>
                          </w:rPr>
                          <w:t>our</w:t>
                        </w:r>
                        <w:r>
                          <w:rPr>
                            <w:i/>
                            <w:iCs/>
                            <w:color w:val="231F20"/>
                            <w:spacing w:val="-7"/>
                          </w:rPr>
                          <w:t xml:space="preserve"> </w:t>
                        </w:r>
                        <w:r>
                          <w:rPr>
                            <w:i/>
                            <w:iCs/>
                            <w:color w:val="231F20"/>
                            <w:spacing w:val="-4"/>
                          </w:rPr>
                          <w:t>consciousness</w:t>
                        </w:r>
                        <w:r>
                          <w:rPr>
                            <w:i/>
                            <w:iCs/>
                            <w:color w:val="231F20"/>
                            <w:spacing w:val="-7"/>
                          </w:rPr>
                          <w:t xml:space="preserve"> </w:t>
                        </w:r>
                        <w:r>
                          <w:rPr>
                            <w:i/>
                            <w:iCs/>
                            <w:color w:val="231F20"/>
                            <w:spacing w:val="-4"/>
                          </w:rPr>
                          <w:t>with</w:t>
                        </w:r>
                        <w:r>
                          <w:rPr>
                            <w:i/>
                            <w:iCs/>
                            <w:color w:val="231F20"/>
                            <w:spacing w:val="-7"/>
                          </w:rPr>
                          <w:t xml:space="preserve"> </w:t>
                        </w:r>
                        <w:r>
                          <w:rPr>
                            <w:i/>
                            <w:iCs/>
                            <w:color w:val="231F20"/>
                            <w:spacing w:val="-4"/>
                          </w:rPr>
                          <w:t xml:space="preserve">sufficient </w:t>
                        </w:r>
                        <w:r>
                          <w:rPr>
                            <w:i/>
                            <w:iCs/>
                            <w:color w:val="231F20"/>
                            <w:spacing w:val="-2"/>
                          </w:rPr>
                          <w:t>force</w:t>
                        </w:r>
                        <w:r>
                          <w:rPr>
                            <w:i/>
                            <w:iCs/>
                            <w:color w:val="231F20"/>
                            <w:spacing w:val="-10"/>
                          </w:rPr>
                          <w:t xml:space="preserve"> </w:t>
                        </w:r>
                        <w:r>
                          <w:rPr>
                            <w:i/>
                            <w:iCs/>
                            <w:color w:val="231F20"/>
                            <w:spacing w:val="-2"/>
                          </w:rPr>
                          <w:t>the</w:t>
                        </w:r>
                        <w:r>
                          <w:rPr>
                            <w:i/>
                            <w:iCs/>
                            <w:color w:val="231F20"/>
                            <w:spacing w:val="-9"/>
                          </w:rPr>
                          <w:t xml:space="preserve"> </w:t>
                        </w:r>
                        <w:r>
                          <w:rPr>
                            <w:i/>
                            <w:iCs/>
                            <w:color w:val="231F20"/>
                            <w:spacing w:val="-2"/>
                          </w:rPr>
                          <w:t>memory</w:t>
                        </w:r>
                        <w:r>
                          <w:rPr>
                            <w:i/>
                            <w:iCs/>
                            <w:color w:val="231F20"/>
                            <w:spacing w:val="-9"/>
                          </w:rPr>
                          <w:t xml:space="preserve"> </w:t>
                        </w:r>
                        <w:r>
                          <w:rPr>
                            <w:i/>
                            <w:iCs/>
                            <w:color w:val="231F20"/>
                            <w:spacing w:val="-2"/>
                          </w:rPr>
                          <w:t>of</w:t>
                        </w:r>
                        <w:r>
                          <w:rPr>
                            <w:i/>
                            <w:iCs/>
                            <w:color w:val="231F20"/>
                            <w:spacing w:val="-9"/>
                          </w:rPr>
                          <w:t xml:space="preserve"> </w:t>
                        </w:r>
                        <w:r>
                          <w:rPr>
                            <w:i/>
                            <w:iCs/>
                            <w:color w:val="231F20"/>
                            <w:spacing w:val="-2"/>
                          </w:rPr>
                          <w:t>the</w:t>
                        </w:r>
                        <w:r>
                          <w:rPr>
                            <w:i/>
                            <w:iCs/>
                            <w:color w:val="231F20"/>
                            <w:spacing w:val="-10"/>
                          </w:rPr>
                          <w:t xml:space="preserve"> </w:t>
                        </w:r>
                        <w:r>
                          <w:rPr>
                            <w:i/>
                            <w:iCs/>
                            <w:color w:val="231F20"/>
                            <w:spacing w:val="-2"/>
                          </w:rPr>
                          <w:t>suffering</w:t>
                        </w:r>
                        <w:r>
                          <w:rPr>
                            <w:i/>
                            <w:iCs/>
                            <w:color w:val="231F20"/>
                            <w:spacing w:val="-9"/>
                          </w:rPr>
                          <w:t xml:space="preserve"> </w:t>
                        </w:r>
                        <w:r>
                          <w:rPr>
                            <w:i/>
                            <w:iCs/>
                            <w:color w:val="231F20"/>
                            <w:spacing w:val="-2"/>
                          </w:rPr>
                          <w:t>and</w:t>
                        </w:r>
                        <w:r>
                          <w:rPr>
                            <w:i/>
                            <w:iCs/>
                            <w:color w:val="231F20"/>
                            <w:spacing w:val="-9"/>
                          </w:rPr>
                          <w:t xml:space="preserve"> </w:t>
                        </w:r>
                        <w:r>
                          <w:rPr>
                            <w:i/>
                            <w:iCs/>
                            <w:color w:val="231F20"/>
                            <w:spacing w:val="-2"/>
                          </w:rPr>
                          <w:t>humiliation</w:t>
                        </w:r>
                        <w:r>
                          <w:rPr>
                            <w:i/>
                            <w:iCs/>
                            <w:color w:val="231F20"/>
                            <w:spacing w:val="-9"/>
                          </w:rPr>
                          <w:t xml:space="preserve"> </w:t>
                        </w:r>
                        <w:r>
                          <w:rPr>
                            <w:i/>
                            <w:iCs/>
                            <w:color w:val="231F20"/>
                            <w:spacing w:val="-2"/>
                          </w:rPr>
                          <w:t>of</w:t>
                        </w:r>
                        <w:r>
                          <w:rPr>
                            <w:i/>
                            <w:iCs/>
                            <w:color w:val="231F20"/>
                            <w:spacing w:val="-10"/>
                          </w:rPr>
                          <w:t xml:space="preserve"> </w:t>
                        </w:r>
                        <w:r>
                          <w:rPr>
                            <w:i/>
                            <w:iCs/>
                            <w:color w:val="231F20"/>
                            <w:spacing w:val="-2"/>
                          </w:rPr>
                          <w:t>even</w:t>
                        </w:r>
                        <w:r>
                          <w:rPr>
                            <w:i/>
                            <w:iCs/>
                            <w:color w:val="231F20"/>
                            <w:spacing w:val="-9"/>
                          </w:rPr>
                          <w:t xml:space="preserve"> </w:t>
                        </w:r>
                        <w:r>
                          <w:rPr>
                            <w:i/>
                            <w:iCs/>
                            <w:color w:val="231F20"/>
                            <w:spacing w:val="-2"/>
                          </w:rPr>
                          <w:t xml:space="preserve">a </w:t>
                        </w:r>
                        <w:r>
                          <w:rPr>
                            <w:i/>
                            <w:iCs/>
                            <w:color w:val="231F20"/>
                          </w:rPr>
                          <w:t>week</w:t>
                        </w:r>
                        <w:r>
                          <w:rPr>
                            <w:i/>
                            <w:iCs/>
                            <w:color w:val="231F20"/>
                            <w:spacing w:val="-10"/>
                          </w:rPr>
                          <w:t xml:space="preserve"> </w:t>
                        </w:r>
                        <w:r>
                          <w:rPr>
                            <w:i/>
                            <w:iCs/>
                            <w:color w:val="231F20"/>
                          </w:rPr>
                          <w:t>or</w:t>
                        </w:r>
                        <w:r>
                          <w:rPr>
                            <w:i/>
                            <w:iCs/>
                            <w:color w:val="231F20"/>
                            <w:spacing w:val="-10"/>
                          </w:rPr>
                          <w:t xml:space="preserve"> </w:t>
                        </w:r>
                        <w:r>
                          <w:rPr>
                            <w:i/>
                            <w:iCs/>
                            <w:color w:val="231F20"/>
                          </w:rPr>
                          <w:t>a</w:t>
                        </w:r>
                        <w:r>
                          <w:rPr>
                            <w:i/>
                            <w:iCs/>
                            <w:color w:val="231F20"/>
                            <w:spacing w:val="-10"/>
                          </w:rPr>
                          <w:t xml:space="preserve"> </w:t>
                        </w:r>
                        <w:r>
                          <w:rPr>
                            <w:i/>
                            <w:iCs/>
                            <w:color w:val="231F20"/>
                          </w:rPr>
                          <w:t>month</w:t>
                        </w:r>
                        <w:r>
                          <w:rPr>
                            <w:i/>
                            <w:iCs/>
                            <w:color w:val="231F20"/>
                            <w:spacing w:val="-10"/>
                          </w:rPr>
                          <w:t xml:space="preserve"> </w:t>
                        </w:r>
                        <w:r>
                          <w:rPr>
                            <w:i/>
                            <w:iCs/>
                            <w:color w:val="231F20"/>
                          </w:rPr>
                          <w:t>ago.</w:t>
                        </w:r>
                        <w:r>
                          <w:rPr>
                            <w:i/>
                            <w:iCs/>
                            <w:color w:val="231F20"/>
                            <w:spacing w:val="29"/>
                          </w:rPr>
                          <w:t xml:space="preserve"> </w:t>
                        </w:r>
                        <w:r>
                          <w:rPr>
                            <w:i/>
                            <w:iCs/>
                            <w:color w:val="231F20"/>
                          </w:rPr>
                          <w:t>We</w:t>
                        </w:r>
                        <w:r>
                          <w:rPr>
                            <w:i/>
                            <w:iCs/>
                            <w:color w:val="231F20"/>
                            <w:spacing w:val="-11"/>
                          </w:rPr>
                          <w:t xml:space="preserve"> </w:t>
                        </w:r>
                        <w:r>
                          <w:rPr>
                            <w:i/>
                            <w:iCs/>
                            <w:color w:val="231F20"/>
                          </w:rPr>
                          <w:t>are</w:t>
                        </w:r>
                        <w:r>
                          <w:rPr>
                            <w:i/>
                            <w:iCs/>
                            <w:color w:val="231F20"/>
                            <w:spacing w:val="-10"/>
                          </w:rPr>
                          <w:t xml:space="preserve"> </w:t>
                        </w:r>
                        <w:r>
                          <w:rPr>
                            <w:i/>
                            <w:iCs/>
                            <w:color w:val="231F20"/>
                          </w:rPr>
                          <w:t>without</w:t>
                        </w:r>
                        <w:r>
                          <w:rPr>
                            <w:i/>
                            <w:iCs/>
                            <w:color w:val="231F20"/>
                            <w:spacing w:val="-10"/>
                          </w:rPr>
                          <w:t xml:space="preserve"> </w:t>
                        </w:r>
                        <w:r>
                          <w:rPr>
                            <w:i/>
                            <w:iCs/>
                            <w:color w:val="231F20"/>
                          </w:rPr>
                          <w:t>defense</w:t>
                        </w:r>
                        <w:r>
                          <w:rPr>
                            <w:i/>
                            <w:iCs/>
                            <w:color w:val="231F20"/>
                            <w:spacing w:val="-10"/>
                          </w:rPr>
                          <w:t xml:space="preserve"> </w:t>
                        </w:r>
                        <w:r>
                          <w:rPr>
                            <w:i/>
                            <w:iCs/>
                            <w:color w:val="231F20"/>
                          </w:rPr>
                          <w:t>against</w:t>
                        </w:r>
                        <w:r>
                          <w:rPr>
                            <w:i/>
                            <w:iCs/>
                            <w:color w:val="231F20"/>
                            <w:spacing w:val="-10"/>
                          </w:rPr>
                          <w:t xml:space="preserve"> </w:t>
                        </w:r>
                        <w:r>
                          <w:rPr>
                            <w:i/>
                            <w:iCs/>
                            <w:color w:val="231F20"/>
                          </w:rPr>
                          <w:t xml:space="preserve">the </w:t>
                        </w:r>
                        <w:r>
                          <w:rPr>
                            <w:i/>
                            <w:iCs/>
                            <w:color w:val="231F20"/>
                            <w:w w:val="105%"/>
                          </w:rPr>
                          <w:t>first</w:t>
                        </w:r>
                        <w:r>
                          <w:rPr>
                            <w:i/>
                            <w:iCs/>
                            <w:color w:val="231F20"/>
                            <w:spacing w:val="-20"/>
                            <w:w w:val="105%"/>
                          </w:rPr>
                          <w:t xml:space="preserve"> </w:t>
                        </w:r>
                        <w:r>
                          <w:rPr>
                            <w:i/>
                            <w:iCs/>
                            <w:color w:val="231F20"/>
                            <w:w w:val="105%"/>
                          </w:rPr>
                          <w:t>drink.</w:t>
                        </w:r>
                      </w:p>
                      <w:p w14:paraId="17AEE1B2" w14:textId="77777777" w:rsidR="00000000" w:rsidRDefault="00000000">
                        <w:pPr>
                          <w:pStyle w:val="BodyText"/>
                          <w:kinsoku w:val="0"/>
                          <w:overflowPunct w:val="0"/>
                          <w:spacing w:before="0.30pt" w:line="12.95pt" w:lineRule="auto"/>
                          <w:ind w:end="1.20pt"/>
                          <w:rPr>
                            <w:color w:val="231F20"/>
                            <w:spacing w:val="-2"/>
                            <w:w w:val="105%"/>
                          </w:rPr>
                        </w:pPr>
                        <w:r>
                          <w:rPr>
                            <w:color w:val="231F20"/>
                            <w:spacing w:val="-4"/>
                          </w:rPr>
                          <w:t>The</w:t>
                        </w:r>
                        <w:r>
                          <w:rPr>
                            <w:color w:val="231F20"/>
                            <w:spacing w:val="-8"/>
                          </w:rPr>
                          <w:t xml:space="preserve"> </w:t>
                        </w:r>
                        <w:r>
                          <w:rPr>
                            <w:color w:val="231F20"/>
                            <w:spacing w:val="-4"/>
                          </w:rPr>
                          <w:t>almost</w:t>
                        </w:r>
                        <w:r>
                          <w:rPr>
                            <w:color w:val="231F20"/>
                            <w:spacing w:val="-7"/>
                          </w:rPr>
                          <w:t xml:space="preserve"> </w:t>
                        </w:r>
                        <w:r>
                          <w:rPr>
                            <w:color w:val="231F20"/>
                            <w:spacing w:val="-4"/>
                          </w:rPr>
                          <w:t>certain</w:t>
                        </w:r>
                        <w:r>
                          <w:rPr>
                            <w:color w:val="231F20"/>
                            <w:spacing w:val="-7"/>
                          </w:rPr>
                          <w:t xml:space="preserve"> </w:t>
                        </w:r>
                        <w:r>
                          <w:rPr>
                            <w:color w:val="231F20"/>
                            <w:spacing w:val="-4"/>
                          </w:rPr>
                          <w:t>consequences</w:t>
                        </w:r>
                        <w:r>
                          <w:rPr>
                            <w:color w:val="231F20"/>
                            <w:spacing w:val="-7"/>
                          </w:rPr>
                          <w:t xml:space="preserve"> </w:t>
                        </w:r>
                        <w:r>
                          <w:rPr>
                            <w:color w:val="231F20"/>
                            <w:spacing w:val="-4"/>
                          </w:rPr>
                          <w:t>that</w:t>
                        </w:r>
                        <w:r>
                          <w:rPr>
                            <w:color w:val="231F20"/>
                            <w:spacing w:val="-8"/>
                          </w:rPr>
                          <w:t xml:space="preserve"> </w:t>
                        </w:r>
                        <w:r>
                          <w:rPr>
                            <w:color w:val="231F20"/>
                            <w:spacing w:val="-4"/>
                          </w:rPr>
                          <w:t>follow</w:t>
                        </w:r>
                        <w:r>
                          <w:rPr>
                            <w:color w:val="231F20"/>
                            <w:spacing w:val="-7"/>
                          </w:rPr>
                          <w:t xml:space="preserve"> </w:t>
                        </w:r>
                        <w:r>
                          <w:rPr>
                            <w:color w:val="231F20"/>
                            <w:spacing w:val="-4"/>
                          </w:rPr>
                          <w:t>taking</w:t>
                        </w:r>
                        <w:r>
                          <w:rPr>
                            <w:color w:val="231F20"/>
                            <w:spacing w:val="-7"/>
                          </w:rPr>
                          <w:t xml:space="preserve"> </w:t>
                        </w:r>
                        <w:r>
                          <w:rPr>
                            <w:color w:val="231F20"/>
                            <w:spacing w:val="-4"/>
                          </w:rPr>
                          <w:t>even</w:t>
                        </w:r>
                        <w:r>
                          <w:rPr>
                            <w:color w:val="231F20"/>
                            <w:spacing w:val="-7"/>
                          </w:rPr>
                          <w:t xml:space="preserve"> </w:t>
                        </w:r>
                        <w:r>
                          <w:rPr>
                            <w:color w:val="231F20"/>
                            <w:spacing w:val="-4"/>
                          </w:rPr>
                          <w:t>a glass</w:t>
                        </w:r>
                        <w:r>
                          <w:rPr>
                            <w:color w:val="231F20"/>
                            <w:spacing w:val="-8"/>
                          </w:rPr>
                          <w:t xml:space="preserve"> </w:t>
                        </w:r>
                        <w:r>
                          <w:rPr>
                            <w:color w:val="231F20"/>
                            <w:spacing w:val="-4"/>
                          </w:rPr>
                          <w:t>of</w:t>
                        </w:r>
                        <w:r>
                          <w:rPr>
                            <w:color w:val="231F20"/>
                            <w:spacing w:val="-7"/>
                          </w:rPr>
                          <w:t xml:space="preserve"> </w:t>
                        </w:r>
                        <w:r>
                          <w:rPr>
                            <w:color w:val="231F20"/>
                            <w:spacing w:val="-4"/>
                          </w:rPr>
                          <w:t>beer</w:t>
                        </w:r>
                        <w:r>
                          <w:rPr>
                            <w:color w:val="231F20"/>
                            <w:spacing w:val="-7"/>
                          </w:rPr>
                          <w:t xml:space="preserve"> </w:t>
                        </w:r>
                        <w:r>
                          <w:rPr>
                            <w:color w:val="231F20"/>
                            <w:spacing w:val="-4"/>
                          </w:rPr>
                          <w:t>do</w:t>
                        </w:r>
                        <w:r>
                          <w:rPr>
                            <w:color w:val="231F20"/>
                            <w:spacing w:val="-7"/>
                          </w:rPr>
                          <w:t xml:space="preserve"> </w:t>
                        </w:r>
                        <w:r>
                          <w:rPr>
                            <w:color w:val="231F20"/>
                            <w:spacing w:val="-4"/>
                          </w:rPr>
                          <w:t>not</w:t>
                        </w:r>
                        <w:r>
                          <w:rPr>
                            <w:color w:val="231F20"/>
                            <w:spacing w:val="-8"/>
                          </w:rPr>
                          <w:t xml:space="preserve"> </w:t>
                        </w:r>
                        <w:r>
                          <w:rPr>
                            <w:color w:val="231F20"/>
                            <w:spacing w:val="-4"/>
                          </w:rPr>
                          <w:t>crowd</w:t>
                        </w:r>
                        <w:r>
                          <w:rPr>
                            <w:color w:val="231F20"/>
                            <w:spacing w:val="-7"/>
                          </w:rPr>
                          <w:t xml:space="preserve"> </w:t>
                        </w:r>
                        <w:r>
                          <w:rPr>
                            <w:color w:val="231F20"/>
                            <w:spacing w:val="-4"/>
                          </w:rPr>
                          <w:t>into</w:t>
                        </w:r>
                        <w:r>
                          <w:rPr>
                            <w:color w:val="231F20"/>
                            <w:spacing w:val="-7"/>
                          </w:rPr>
                          <w:t xml:space="preserve"> </w:t>
                        </w:r>
                        <w:r>
                          <w:rPr>
                            <w:color w:val="231F20"/>
                            <w:spacing w:val="-4"/>
                          </w:rPr>
                          <w:t>the</w:t>
                        </w:r>
                        <w:r>
                          <w:rPr>
                            <w:color w:val="231F20"/>
                            <w:spacing w:val="-7"/>
                          </w:rPr>
                          <w:t xml:space="preserve"> </w:t>
                        </w:r>
                        <w:r>
                          <w:rPr>
                            <w:color w:val="231F20"/>
                            <w:spacing w:val="-4"/>
                          </w:rPr>
                          <w:t>mind</w:t>
                        </w:r>
                        <w:r>
                          <w:rPr>
                            <w:color w:val="231F20"/>
                            <w:spacing w:val="-8"/>
                          </w:rPr>
                          <w:t xml:space="preserve"> </w:t>
                        </w:r>
                        <w:r>
                          <w:rPr>
                            <w:color w:val="231F20"/>
                            <w:spacing w:val="-4"/>
                          </w:rPr>
                          <w:t>to</w:t>
                        </w:r>
                        <w:r>
                          <w:rPr>
                            <w:color w:val="231F20"/>
                            <w:spacing w:val="-7"/>
                          </w:rPr>
                          <w:t xml:space="preserve"> </w:t>
                        </w:r>
                        <w:r>
                          <w:rPr>
                            <w:color w:val="231F20"/>
                            <w:spacing w:val="-4"/>
                          </w:rPr>
                          <w:t>deter</w:t>
                        </w:r>
                        <w:r>
                          <w:rPr>
                            <w:color w:val="231F20"/>
                            <w:spacing w:val="-7"/>
                          </w:rPr>
                          <w:t xml:space="preserve"> </w:t>
                        </w:r>
                        <w:r>
                          <w:rPr>
                            <w:color w:val="231F20"/>
                            <w:spacing w:val="-4"/>
                          </w:rPr>
                          <w:t>us.</w:t>
                        </w:r>
                        <w:r>
                          <w:rPr>
                            <w:color w:val="231F20"/>
                            <w:spacing w:val="19"/>
                          </w:rPr>
                          <w:t xml:space="preserve"> </w:t>
                        </w:r>
                        <w:r>
                          <w:rPr>
                            <w:color w:val="231F20"/>
                            <w:spacing w:val="-4"/>
                          </w:rPr>
                          <w:t>If</w:t>
                        </w:r>
                        <w:r>
                          <w:rPr>
                            <w:color w:val="231F20"/>
                            <w:spacing w:val="-8"/>
                          </w:rPr>
                          <w:t xml:space="preserve"> </w:t>
                        </w:r>
                        <w:r>
                          <w:rPr>
                            <w:color w:val="231F20"/>
                            <w:spacing w:val="-4"/>
                          </w:rPr>
                          <w:t xml:space="preserve">these </w:t>
                        </w:r>
                        <w:r>
                          <w:rPr>
                            <w:color w:val="231F20"/>
                            <w:spacing w:val="-6"/>
                          </w:rPr>
                          <w:t>thoughts</w:t>
                        </w:r>
                        <w:r>
                          <w:rPr>
                            <w:color w:val="231F20"/>
                            <w:spacing w:val="-5"/>
                          </w:rPr>
                          <w:t xml:space="preserve"> </w:t>
                        </w:r>
                        <w:r>
                          <w:rPr>
                            <w:color w:val="231F20"/>
                            <w:spacing w:val="-6"/>
                          </w:rPr>
                          <w:t>occur,</w:t>
                        </w:r>
                        <w:r>
                          <w:rPr>
                            <w:color w:val="231F20"/>
                            <w:spacing w:val="-5"/>
                          </w:rPr>
                          <w:t xml:space="preserve"> </w:t>
                        </w:r>
                        <w:r>
                          <w:rPr>
                            <w:color w:val="231F20"/>
                            <w:spacing w:val="-6"/>
                          </w:rPr>
                          <w:t>they</w:t>
                        </w:r>
                        <w:r>
                          <w:rPr>
                            <w:color w:val="231F20"/>
                            <w:spacing w:val="-5"/>
                          </w:rPr>
                          <w:t xml:space="preserve"> </w:t>
                        </w:r>
                        <w:r>
                          <w:rPr>
                            <w:color w:val="231F20"/>
                            <w:spacing w:val="-6"/>
                          </w:rPr>
                          <w:t>are</w:t>
                        </w:r>
                        <w:r>
                          <w:rPr>
                            <w:color w:val="231F20"/>
                            <w:spacing w:val="-5"/>
                          </w:rPr>
                          <w:t xml:space="preserve"> </w:t>
                        </w:r>
                        <w:r>
                          <w:rPr>
                            <w:color w:val="231F20"/>
                            <w:spacing w:val="-6"/>
                          </w:rPr>
                          <w:t>hazy</w:t>
                        </w:r>
                        <w:r>
                          <w:rPr>
                            <w:color w:val="231F20"/>
                            <w:spacing w:val="-5"/>
                          </w:rPr>
                          <w:t xml:space="preserve"> </w:t>
                        </w:r>
                        <w:r>
                          <w:rPr>
                            <w:color w:val="231F20"/>
                            <w:spacing w:val="-6"/>
                          </w:rPr>
                          <w:t>and</w:t>
                        </w:r>
                        <w:r>
                          <w:rPr>
                            <w:color w:val="231F20"/>
                            <w:spacing w:val="-5"/>
                          </w:rPr>
                          <w:t xml:space="preserve"> </w:t>
                        </w:r>
                        <w:r>
                          <w:rPr>
                            <w:color w:val="231F20"/>
                            <w:spacing w:val="-6"/>
                          </w:rPr>
                          <w:t>readily</w:t>
                        </w:r>
                        <w:r>
                          <w:rPr>
                            <w:color w:val="231F20"/>
                            <w:spacing w:val="-5"/>
                          </w:rPr>
                          <w:t xml:space="preserve"> </w:t>
                        </w:r>
                        <w:r>
                          <w:rPr>
                            <w:color w:val="231F20"/>
                            <w:spacing w:val="-6"/>
                          </w:rPr>
                          <w:t>supplanted</w:t>
                        </w:r>
                        <w:r>
                          <w:rPr>
                            <w:color w:val="231F20"/>
                            <w:spacing w:val="-5"/>
                          </w:rPr>
                          <w:t xml:space="preserve"> </w:t>
                        </w:r>
                        <w:r>
                          <w:rPr>
                            <w:color w:val="231F20"/>
                            <w:spacing w:val="-6"/>
                          </w:rPr>
                          <w:t>with</w:t>
                        </w:r>
                        <w:r>
                          <w:rPr>
                            <w:color w:val="231F20"/>
                            <w:spacing w:val="-5"/>
                          </w:rPr>
                          <w:t xml:space="preserve"> </w:t>
                        </w:r>
                        <w:r>
                          <w:rPr>
                            <w:color w:val="231F20"/>
                            <w:spacing w:val="-6"/>
                          </w:rPr>
                          <w:t>the</w:t>
                        </w:r>
                        <w:r>
                          <w:rPr>
                            <w:color w:val="231F20"/>
                          </w:rPr>
                          <w:t xml:space="preserve"> </w:t>
                        </w:r>
                        <w:r>
                          <w:rPr>
                            <w:color w:val="231F20"/>
                            <w:spacing w:val="-10"/>
                          </w:rPr>
                          <w:t>old</w:t>
                        </w:r>
                        <w:r>
                          <w:rPr>
                            <w:color w:val="231F20"/>
                          </w:rPr>
                          <w:t xml:space="preserve"> </w:t>
                        </w:r>
                        <w:r>
                          <w:rPr>
                            <w:color w:val="231F20"/>
                            <w:spacing w:val="-10"/>
                          </w:rPr>
                          <w:t>threadbare</w:t>
                        </w:r>
                        <w:r>
                          <w:rPr>
                            <w:color w:val="231F20"/>
                          </w:rPr>
                          <w:t xml:space="preserve"> </w:t>
                        </w:r>
                        <w:r>
                          <w:rPr>
                            <w:color w:val="231F20"/>
                            <w:spacing w:val="-10"/>
                          </w:rPr>
                          <w:t>idea</w:t>
                        </w:r>
                        <w:r>
                          <w:rPr>
                            <w:color w:val="231F20"/>
                          </w:rPr>
                          <w:t xml:space="preserve"> </w:t>
                        </w:r>
                        <w:r>
                          <w:rPr>
                            <w:color w:val="231F20"/>
                            <w:spacing w:val="-10"/>
                          </w:rPr>
                          <w:t>that</w:t>
                        </w:r>
                        <w:r>
                          <w:rPr>
                            <w:color w:val="231F20"/>
                          </w:rPr>
                          <w:t xml:space="preserve"> </w:t>
                        </w:r>
                        <w:r>
                          <w:rPr>
                            <w:color w:val="231F20"/>
                            <w:spacing w:val="-10"/>
                          </w:rPr>
                          <w:t>this</w:t>
                        </w:r>
                        <w:r>
                          <w:rPr>
                            <w:color w:val="231F20"/>
                          </w:rPr>
                          <w:t xml:space="preserve"> </w:t>
                        </w:r>
                        <w:r>
                          <w:rPr>
                            <w:color w:val="231F20"/>
                            <w:spacing w:val="-10"/>
                          </w:rPr>
                          <w:t>time</w:t>
                        </w:r>
                        <w:r>
                          <w:rPr>
                            <w:color w:val="231F20"/>
                          </w:rPr>
                          <w:t xml:space="preserve"> </w:t>
                        </w:r>
                        <w:r>
                          <w:rPr>
                            <w:color w:val="231F20"/>
                            <w:spacing w:val="-10"/>
                          </w:rPr>
                          <w:t>we</w:t>
                        </w:r>
                        <w:r>
                          <w:rPr>
                            <w:color w:val="231F20"/>
                          </w:rPr>
                          <w:t xml:space="preserve"> </w:t>
                        </w:r>
                        <w:r>
                          <w:rPr>
                            <w:color w:val="231F20"/>
                            <w:spacing w:val="-10"/>
                          </w:rPr>
                          <w:t>shall</w:t>
                        </w:r>
                        <w:r>
                          <w:rPr>
                            <w:color w:val="231F20"/>
                          </w:rPr>
                          <w:t xml:space="preserve"> </w:t>
                        </w:r>
                        <w:r>
                          <w:rPr>
                            <w:color w:val="231F20"/>
                            <w:spacing w:val="-10"/>
                          </w:rPr>
                          <w:t>handle</w:t>
                        </w:r>
                        <w:r>
                          <w:rPr>
                            <w:color w:val="231F20"/>
                          </w:rPr>
                          <w:t xml:space="preserve"> </w:t>
                        </w:r>
                        <w:r>
                          <w:rPr>
                            <w:color w:val="231F20"/>
                            <w:spacing w:val="-10"/>
                          </w:rPr>
                          <w:t>ourselves</w:t>
                        </w:r>
                        <w:r>
                          <w:rPr>
                            <w:color w:val="231F20"/>
                          </w:rPr>
                          <w:t xml:space="preserve"> </w:t>
                        </w:r>
                        <w:r>
                          <w:rPr>
                            <w:color w:val="231F20"/>
                            <w:spacing w:val="-10"/>
                          </w:rPr>
                          <w:t>like</w:t>
                        </w:r>
                        <w:r>
                          <w:rPr>
                            <w:color w:val="231F20"/>
                          </w:rPr>
                          <w:t xml:space="preserve"> other</w:t>
                        </w:r>
                        <w:r>
                          <w:rPr>
                            <w:color w:val="231F20"/>
                            <w:spacing w:val="-12"/>
                          </w:rPr>
                          <w:t xml:space="preserve"> </w:t>
                        </w:r>
                        <w:r>
                          <w:rPr>
                            <w:color w:val="231F20"/>
                          </w:rPr>
                          <w:t>people.</w:t>
                        </w:r>
                        <w:r>
                          <w:rPr>
                            <w:color w:val="231F20"/>
                            <w:spacing w:val="-11"/>
                          </w:rPr>
                          <w:t xml:space="preserve"> </w:t>
                        </w:r>
                        <w:r>
                          <w:rPr>
                            <w:color w:val="231F20"/>
                          </w:rPr>
                          <w:t>There</w:t>
                        </w:r>
                        <w:r>
                          <w:rPr>
                            <w:color w:val="231F20"/>
                            <w:spacing w:val="-11"/>
                          </w:rPr>
                          <w:t xml:space="preserve"> </w:t>
                        </w:r>
                        <w:r>
                          <w:rPr>
                            <w:color w:val="231F20"/>
                          </w:rPr>
                          <w:t>is</w:t>
                        </w:r>
                        <w:r>
                          <w:rPr>
                            <w:color w:val="231F20"/>
                            <w:spacing w:val="-11"/>
                          </w:rPr>
                          <w:t xml:space="preserve"> </w:t>
                        </w:r>
                        <w:r>
                          <w:rPr>
                            <w:color w:val="231F20"/>
                          </w:rPr>
                          <w:t>a</w:t>
                        </w:r>
                        <w:r>
                          <w:rPr>
                            <w:color w:val="231F20"/>
                            <w:spacing w:val="-12"/>
                          </w:rPr>
                          <w:t xml:space="preserve"> </w:t>
                        </w:r>
                        <w:r>
                          <w:rPr>
                            <w:color w:val="231F20"/>
                          </w:rPr>
                          <w:t>complete</w:t>
                        </w:r>
                        <w:r>
                          <w:rPr>
                            <w:color w:val="231F20"/>
                            <w:spacing w:val="-11"/>
                          </w:rPr>
                          <w:t xml:space="preserve"> </w:t>
                        </w:r>
                        <w:r>
                          <w:rPr>
                            <w:color w:val="231F20"/>
                          </w:rPr>
                          <w:t>failure</w:t>
                        </w:r>
                        <w:r>
                          <w:rPr>
                            <w:color w:val="231F20"/>
                            <w:spacing w:val="-11"/>
                          </w:rPr>
                          <w:t xml:space="preserve"> </w:t>
                        </w:r>
                        <w:r>
                          <w:rPr>
                            <w:color w:val="231F20"/>
                          </w:rPr>
                          <w:t>of</w:t>
                        </w:r>
                        <w:r>
                          <w:rPr>
                            <w:color w:val="231F20"/>
                            <w:spacing w:val="-11"/>
                          </w:rPr>
                          <w:t xml:space="preserve"> </w:t>
                        </w:r>
                        <w:r>
                          <w:rPr>
                            <w:color w:val="231F20"/>
                          </w:rPr>
                          <w:t>the</w:t>
                        </w:r>
                        <w:r>
                          <w:rPr>
                            <w:color w:val="231F20"/>
                            <w:spacing w:val="-12"/>
                          </w:rPr>
                          <w:t xml:space="preserve"> </w:t>
                        </w:r>
                        <w:r>
                          <w:rPr>
                            <w:color w:val="231F20"/>
                          </w:rPr>
                          <w:t>kind</w:t>
                        </w:r>
                        <w:r>
                          <w:rPr>
                            <w:color w:val="231F20"/>
                            <w:spacing w:val="-11"/>
                          </w:rPr>
                          <w:t xml:space="preserve"> </w:t>
                        </w:r>
                        <w:r>
                          <w:rPr>
                            <w:color w:val="231F20"/>
                          </w:rPr>
                          <w:t>of</w:t>
                        </w:r>
                        <w:r>
                          <w:rPr>
                            <w:color w:val="231F20"/>
                            <w:spacing w:val="-11"/>
                          </w:rPr>
                          <w:t xml:space="preserve"> </w:t>
                        </w:r>
                        <w:r>
                          <w:rPr>
                            <w:color w:val="231F20"/>
                          </w:rPr>
                          <w:t xml:space="preserve">de- </w:t>
                        </w:r>
                        <w:r>
                          <w:rPr>
                            <w:color w:val="231F20"/>
                            <w:spacing w:val="-2"/>
                            <w:w w:val="105%"/>
                          </w:rPr>
                          <w:t>fense</w:t>
                        </w:r>
                        <w:r>
                          <w:rPr>
                            <w:color w:val="231F20"/>
                            <w:spacing w:val="-18"/>
                            <w:w w:val="105%"/>
                          </w:rPr>
                          <w:t xml:space="preserve"> </w:t>
                        </w:r>
                        <w:r>
                          <w:rPr>
                            <w:color w:val="231F20"/>
                            <w:spacing w:val="-2"/>
                            <w:w w:val="105%"/>
                          </w:rPr>
                          <w:t>that</w:t>
                        </w:r>
                        <w:r>
                          <w:rPr>
                            <w:color w:val="231F20"/>
                            <w:spacing w:val="-18"/>
                            <w:w w:val="105%"/>
                          </w:rPr>
                          <w:t xml:space="preserve"> </w:t>
                        </w:r>
                        <w:r>
                          <w:rPr>
                            <w:color w:val="231F20"/>
                            <w:spacing w:val="-2"/>
                            <w:w w:val="105%"/>
                          </w:rPr>
                          <w:t>keeps</w:t>
                        </w:r>
                        <w:r>
                          <w:rPr>
                            <w:color w:val="231F20"/>
                            <w:spacing w:val="-18"/>
                            <w:w w:val="105%"/>
                          </w:rPr>
                          <w:t xml:space="preserve"> </w:t>
                        </w:r>
                        <w:r>
                          <w:rPr>
                            <w:color w:val="231F20"/>
                            <w:spacing w:val="-2"/>
                            <w:w w:val="105%"/>
                          </w:rPr>
                          <w:t>one</w:t>
                        </w:r>
                        <w:r>
                          <w:rPr>
                            <w:color w:val="231F20"/>
                            <w:spacing w:val="-18"/>
                            <w:w w:val="105%"/>
                          </w:rPr>
                          <w:t xml:space="preserve"> </w:t>
                        </w:r>
                        <w:r>
                          <w:rPr>
                            <w:color w:val="231F20"/>
                            <w:spacing w:val="-2"/>
                            <w:w w:val="105%"/>
                          </w:rPr>
                          <w:t>from</w:t>
                        </w:r>
                        <w:r>
                          <w:rPr>
                            <w:color w:val="231F20"/>
                            <w:spacing w:val="-18"/>
                            <w:w w:val="105%"/>
                          </w:rPr>
                          <w:t xml:space="preserve"> </w:t>
                        </w:r>
                        <w:r>
                          <w:rPr>
                            <w:color w:val="231F20"/>
                            <w:spacing w:val="-2"/>
                            <w:w w:val="105%"/>
                          </w:rPr>
                          <w:t>putting</w:t>
                        </w:r>
                        <w:r>
                          <w:rPr>
                            <w:color w:val="231F20"/>
                            <w:spacing w:val="-18"/>
                            <w:w w:val="105%"/>
                          </w:rPr>
                          <w:t xml:space="preserve"> </w:t>
                        </w:r>
                        <w:r>
                          <w:rPr>
                            <w:color w:val="231F20"/>
                            <w:spacing w:val="-2"/>
                            <w:w w:val="105%"/>
                          </w:rPr>
                          <w:t>his</w:t>
                        </w:r>
                        <w:r>
                          <w:rPr>
                            <w:color w:val="231F20"/>
                            <w:spacing w:val="-18"/>
                            <w:w w:val="105%"/>
                          </w:rPr>
                          <w:t xml:space="preserve"> </w:t>
                        </w:r>
                        <w:r>
                          <w:rPr>
                            <w:color w:val="231F20"/>
                            <w:spacing w:val="-2"/>
                            <w:w w:val="105%"/>
                          </w:rPr>
                          <w:t>hand</w:t>
                        </w:r>
                        <w:r>
                          <w:rPr>
                            <w:color w:val="231F20"/>
                            <w:spacing w:val="-18"/>
                            <w:w w:val="105%"/>
                          </w:rPr>
                          <w:t xml:space="preserve"> </w:t>
                        </w:r>
                        <w:r>
                          <w:rPr>
                            <w:color w:val="231F20"/>
                            <w:spacing w:val="-2"/>
                            <w:w w:val="105%"/>
                          </w:rPr>
                          <w:t>on</w:t>
                        </w:r>
                        <w:r>
                          <w:rPr>
                            <w:color w:val="231F20"/>
                            <w:spacing w:val="-18"/>
                            <w:w w:val="105%"/>
                          </w:rPr>
                          <w:t xml:space="preserve"> </w:t>
                        </w:r>
                        <w:r>
                          <w:rPr>
                            <w:color w:val="231F20"/>
                            <w:spacing w:val="-2"/>
                            <w:w w:val="105%"/>
                          </w:rPr>
                          <w:t>a</w:t>
                        </w:r>
                        <w:r>
                          <w:rPr>
                            <w:color w:val="231F20"/>
                            <w:spacing w:val="-18"/>
                            <w:w w:val="105%"/>
                          </w:rPr>
                          <w:t xml:space="preserve"> </w:t>
                        </w:r>
                        <w:r>
                          <w:rPr>
                            <w:color w:val="231F20"/>
                            <w:spacing w:val="-2"/>
                            <w:w w:val="105%"/>
                          </w:rPr>
                          <w:t>hot</w:t>
                        </w:r>
                        <w:r>
                          <w:rPr>
                            <w:color w:val="231F20"/>
                            <w:spacing w:val="-18"/>
                            <w:w w:val="105%"/>
                          </w:rPr>
                          <w:t xml:space="preserve"> </w:t>
                        </w:r>
                        <w:r>
                          <w:rPr>
                            <w:color w:val="231F20"/>
                            <w:spacing w:val="-2"/>
                            <w:w w:val="105%"/>
                          </w:rPr>
                          <w:t>stove.</w:t>
                        </w:r>
                      </w:p>
                      <w:p w14:paraId="2B15320C" w14:textId="77777777" w:rsidR="00000000" w:rsidRDefault="00000000">
                        <w:pPr>
                          <w:pStyle w:val="BodyText"/>
                          <w:kinsoku w:val="0"/>
                          <w:overflowPunct w:val="0"/>
                          <w:spacing w:line="12.95pt" w:lineRule="auto"/>
                          <w:rPr>
                            <w:color w:val="231F20"/>
                            <w:w w:val="105%"/>
                          </w:rPr>
                        </w:pPr>
                        <w:r>
                          <w:rPr>
                            <w:color w:val="231F20"/>
                            <w:spacing w:val="-2"/>
                          </w:rPr>
                          <w:t>The</w:t>
                        </w:r>
                        <w:r>
                          <w:rPr>
                            <w:color w:val="231F20"/>
                            <w:spacing w:val="-7"/>
                          </w:rPr>
                          <w:t xml:space="preserve"> </w:t>
                        </w:r>
                        <w:r>
                          <w:rPr>
                            <w:color w:val="231F20"/>
                            <w:spacing w:val="-2"/>
                          </w:rPr>
                          <w:t>alcoholic</w:t>
                        </w:r>
                        <w:r>
                          <w:rPr>
                            <w:color w:val="231F20"/>
                            <w:spacing w:val="-7"/>
                          </w:rPr>
                          <w:t xml:space="preserve"> </w:t>
                        </w:r>
                        <w:r>
                          <w:rPr>
                            <w:color w:val="231F20"/>
                            <w:spacing w:val="-2"/>
                          </w:rPr>
                          <w:t>may</w:t>
                        </w:r>
                        <w:r>
                          <w:rPr>
                            <w:color w:val="231F20"/>
                            <w:spacing w:val="-7"/>
                          </w:rPr>
                          <w:t xml:space="preserve"> </w:t>
                        </w:r>
                        <w:r>
                          <w:rPr>
                            <w:color w:val="231F20"/>
                            <w:spacing w:val="-2"/>
                          </w:rPr>
                          <w:t>say</w:t>
                        </w:r>
                        <w:r>
                          <w:rPr>
                            <w:color w:val="231F20"/>
                            <w:spacing w:val="-7"/>
                          </w:rPr>
                          <w:t xml:space="preserve"> </w:t>
                        </w:r>
                        <w:r>
                          <w:rPr>
                            <w:color w:val="231F20"/>
                            <w:spacing w:val="-2"/>
                          </w:rPr>
                          <w:t>to</w:t>
                        </w:r>
                        <w:r>
                          <w:rPr>
                            <w:color w:val="231F20"/>
                            <w:spacing w:val="-7"/>
                          </w:rPr>
                          <w:t xml:space="preserve"> </w:t>
                        </w:r>
                        <w:r>
                          <w:rPr>
                            <w:color w:val="231F20"/>
                            <w:spacing w:val="-2"/>
                          </w:rPr>
                          <w:t>himself</w:t>
                        </w:r>
                        <w:r>
                          <w:rPr>
                            <w:color w:val="231F20"/>
                            <w:spacing w:val="-7"/>
                          </w:rPr>
                          <w:t xml:space="preserve"> </w:t>
                        </w:r>
                        <w:r>
                          <w:rPr>
                            <w:color w:val="231F20"/>
                            <w:spacing w:val="-2"/>
                          </w:rPr>
                          <w:t>in</w:t>
                        </w:r>
                        <w:r>
                          <w:rPr>
                            <w:color w:val="231F20"/>
                            <w:spacing w:val="-7"/>
                          </w:rPr>
                          <w:t xml:space="preserve"> </w:t>
                        </w:r>
                        <w:r>
                          <w:rPr>
                            <w:color w:val="231F20"/>
                            <w:spacing w:val="-2"/>
                          </w:rPr>
                          <w:t>the</w:t>
                        </w:r>
                        <w:r>
                          <w:rPr>
                            <w:color w:val="231F20"/>
                            <w:spacing w:val="-7"/>
                          </w:rPr>
                          <w:t xml:space="preserve"> </w:t>
                        </w:r>
                        <w:r>
                          <w:rPr>
                            <w:color w:val="231F20"/>
                            <w:spacing w:val="-2"/>
                          </w:rPr>
                          <w:t>most</w:t>
                        </w:r>
                        <w:r>
                          <w:rPr>
                            <w:color w:val="231F20"/>
                            <w:spacing w:val="-7"/>
                          </w:rPr>
                          <w:t xml:space="preserve"> </w:t>
                        </w:r>
                        <w:r>
                          <w:rPr>
                            <w:color w:val="231F20"/>
                            <w:spacing w:val="-2"/>
                          </w:rPr>
                          <w:t>casual</w:t>
                        </w:r>
                        <w:r>
                          <w:rPr>
                            <w:color w:val="231F20"/>
                            <w:spacing w:val="-7"/>
                          </w:rPr>
                          <w:t xml:space="preserve"> </w:t>
                        </w:r>
                        <w:r>
                          <w:rPr>
                            <w:color w:val="231F20"/>
                            <w:spacing w:val="-2"/>
                          </w:rPr>
                          <w:t>way, “It</w:t>
                        </w:r>
                        <w:r>
                          <w:rPr>
                            <w:color w:val="231F20"/>
                            <w:spacing w:val="-12"/>
                          </w:rPr>
                          <w:t xml:space="preserve"> </w:t>
                        </w:r>
                        <w:r>
                          <w:rPr>
                            <w:color w:val="231F20"/>
                            <w:spacing w:val="-2"/>
                          </w:rPr>
                          <w:t>won’t</w:t>
                        </w:r>
                        <w:r>
                          <w:rPr>
                            <w:color w:val="231F20"/>
                            <w:spacing w:val="-9"/>
                          </w:rPr>
                          <w:t xml:space="preserve"> </w:t>
                        </w:r>
                        <w:r>
                          <w:rPr>
                            <w:color w:val="231F20"/>
                            <w:spacing w:val="-2"/>
                          </w:rPr>
                          <w:t>burn</w:t>
                        </w:r>
                        <w:r>
                          <w:rPr>
                            <w:color w:val="231F20"/>
                            <w:spacing w:val="-9"/>
                          </w:rPr>
                          <w:t xml:space="preserve"> </w:t>
                        </w:r>
                        <w:r>
                          <w:rPr>
                            <w:color w:val="231F20"/>
                            <w:spacing w:val="-2"/>
                          </w:rPr>
                          <w:t>me</w:t>
                        </w:r>
                        <w:r>
                          <w:rPr>
                            <w:color w:val="231F20"/>
                            <w:spacing w:val="-9"/>
                          </w:rPr>
                          <w:t xml:space="preserve"> </w:t>
                        </w:r>
                        <w:r>
                          <w:rPr>
                            <w:color w:val="231F20"/>
                            <w:spacing w:val="-2"/>
                          </w:rPr>
                          <w:t>this</w:t>
                        </w:r>
                        <w:r>
                          <w:rPr>
                            <w:color w:val="231F20"/>
                            <w:spacing w:val="-10"/>
                          </w:rPr>
                          <w:t xml:space="preserve"> </w:t>
                        </w:r>
                        <w:r>
                          <w:rPr>
                            <w:color w:val="231F20"/>
                            <w:spacing w:val="-2"/>
                          </w:rPr>
                          <w:t>time,</w:t>
                        </w:r>
                        <w:r>
                          <w:rPr>
                            <w:color w:val="231F20"/>
                            <w:spacing w:val="-9"/>
                          </w:rPr>
                          <w:t xml:space="preserve"> </w:t>
                        </w:r>
                        <w:r>
                          <w:rPr>
                            <w:color w:val="231F20"/>
                            <w:spacing w:val="-2"/>
                          </w:rPr>
                          <w:t>so</w:t>
                        </w:r>
                        <w:r>
                          <w:rPr>
                            <w:color w:val="231F20"/>
                            <w:spacing w:val="-9"/>
                          </w:rPr>
                          <w:t xml:space="preserve"> </w:t>
                        </w:r>
                        <w:r>
                          <w:rPr>
                            <w:color w:val="231F20"/>
                            <w:spacing w:val="-2"/>
                          </w:rPr>
                          <w:t>here’s</w:t>
                        </w:r>
                        <w:r>
                          <w:rPr>
                            <w:color w:val="231F20"/>
                            <w:spacing w:val="-9"/>
                          </w:rPr>
                          <w:t xml:space="preserve"> </w:t>
                        </w:r>
                        <w:r>
                          <w:rPr>
                            <w:color w:val="231F20"/>
                            <w:spacing w:val="-2"/>
                          </w:rPr>
                          <w:t>how!”</w:t>
                        </w:r>
                        <w:r>
                          <w:rPr>
                            <w:color w:val="231F20"/>
                            <w:spacing w:val="9"/>
                          </w:rPr>
                          <w:t xml:space="preserve"> </w:t>
                        </w:r>
                        <w:r>
                          <w:rPr>
                            <w:color w:val="231F20"/>
                            <w:spacing w:val="-2"/>
                          </w:rPr>
                          <w:t>Or</w:t>
                        </w:r>
                        <w:r>
                          <w:rPr>
                            <w:color w:val="231F20"/>
                            <w:spacing w:val="-9"/>
                          </w:rPr>
                          <w:t xml:space="preserve"> </w:t>
                        </w:r>
                        <w:r>
                          <w:rPr>
                            <w:color w:val="231F20"/>
                            <w:spacing w:val="-2"/>
                          </w:rPr>
                          <w:t>perhaps</w:t>
                        </w:r>
                        <w:r>
                          <w:rPr>
                            <w:color w:val="231F20"/>
                            <w:spacing w:val="-9"/>
                          </w:rPr>
                          <w:t xml:space="preserve"> </w:t>
                        </w:r>
                        <w:r>
                          <w:rPr>
                            <w:color w:val="231F20"/>
                            <w:spacing w:val="-2"/>
                          </w:rPr>
                          <w:t xml:space="preserve">he </w:t>
                        </w:r>
                        <w:r>
                          <w:rPr>
                            <w:color w:val="231F20"/>
                            <w:spacing w:val="-2"/>
                            <w:w w:val="105%"/>
                          </w:rPr>
                          <w:t>doesn’t</w:t>
                        </w:r>
                        <w:r>
                          <w:rPr>
                            <w:color w:val="231F20"/>
                            <w:spacing w:val="-10"/>
                            <w:w w:val="105%"/>
                          </w:rPr>
                          <w:t xml:space="preserve"> </w:t>
                        </w:r>
                        <w:r>
                          <w:rPr>
                            <w:color w:val="231F20"/>
                            <w:spacing w:val="-2"/>
                            <w:w w:val="105%"/>
                          </w:rPr>
                          <w:t>think</w:t>
                        </w:r>
                        <w:r>
                          <w:rPr>
                            <w:color w:val="231F20"/>
                            <w:spacing w:val="-10"/>
                            <w:w w:val="105%"/>
                          </w:rPr>
                          <w:t xml:space="preserve"> </w:t>
                        </w:r>
                        <w:r>
                          <w:rPr>
                            <w:color w:val="231F20"/>
                            <w:spacing w:val="-2"/>
                            <w:w w:val="105%"/>
                          </w:rPr>
                          <w:t>at</w:t>
                        </w:r>
                        <w:r>
                          <w:rPr>
                            <w:color w:val="231F20"/>
                            <w:spacing w:val="-10"/>
                            <w:w w:val="105%"/>
                          </w:rPr>
                          <w:t xml:space="preserve"> </w:t>
                        </w:r>
                        <w:r>
                          <w:rPr>
                            <w:color w:val="231F20"/>
                            <w:spacing w:val="-2"/>
                            <w:w w:val="105%"/>
                          </w:rPr>
                          <w:t>all.</w:t>
                        </w:r>
                        <w:r>
                          <w:rPr>
                            <w:color w:val="231F20"/>
                            <w:spacing w:val="-10"/>
                            <w:w w:val="105%"/>
                          </w:rPr>
                          <w:t xml:space="preserve"> </w:t>
                        </w:r>
                        <w:r>
                          <w:rPr>
                            <w:color w:val="231F20"/>
                            <w:spacing w:val="-2"/>
                            <w:w w:val="105%"/>
                          </w:rPr>
                          <w:t>How</w:t>
                        </w:r>
                        <w:r>
                          <w:rPr>
                            <w:color w:val="231F20"/>
                            <w:spacing w:val="-10"/>
                            <w:w w:val="105%"/>
                          </w:rPr>
                          <w:t xml:space="preserve"> </w:t>
                        </w:r>
                        <w:r>
                          <w:rPr>
                            <w:color w:val="231F20"/>
                            <w:spacing w:val="-2"/>
                            <w:w w:val="105%"/>
                          </w:rPr>
                          <w:t>often</w:t>
                        </w:r>
                        <w:r>
                          <w:rPr>
                            <w:color w:val="231F20"/>
                            <w:spacing w:val="-9"/>
                            <w:w w:val="105%"/>
                          </w:rPr>
                          <w:t xml:space="preserve"> </w:t>
                        </w:r>
                        <w:r>
                          <w:rPr>
                            <w:color w:val="231F20"/>
                            <w:spacing w:val="-2"/>
                            <w:w w:val="105%"/>
                          </w:rPr>
                          <w:t>have</w:t>
                        </w:r>
                        <w:r>
                          <w:rPr>
                            <w:color w:val="231F20"/>
                            <w:spacing w:val="-10"/>
                            <w:w w:val="105%"/>
                          </w:rPr>
                          <w:t xml:space="preserve"> </w:t>
                        </w:r>
                        <w:r>
                          <w:rPr>
                            <w:color w:val="231F20"/>
                            <w:spacing w:val="-2"/>
                            <w:w w:val="105%"/>
                          </w:rPr>
                          <w:t>some</w:t>
                        </w:r>
                        <w:r>
                          <w:rPr>
                            <w:color w:val="231F20"/>
                            <w:spacing w:val="-10"/>
                            <w:w w:val="105%"/>
                          </w:rPr>
                          <w:t xml:space="preserve"> </w:t>
                        </w:r>
                        <w:r>
                          <w:rPr>
                            <w:color w:val="231F20"/>
                            <w:spacing w:val="-2"/>
                            <w:w w:val="105%"/>
                          </w:rPr>
                          <w:t>of</w:t>
                        </w:r>
                        <w:r>
                          <w:rPr>
                            <w:color w:val="231F20"/>
                            <w:spacing w:val="-10"/>
                            <w:w w:val="105%"/>
                          </w:rPr>
                          <w:t xml:space="preserve"> </w:t>
                        </w:r>
                        <w:r>
                          <w:rPr>
                            <w:color w:val="231F20"/>
                            <w:spacing w:val="-2"/>
                            <w:w w:val="105%"/>
                          </w:rPr>
                          <w:t>us</w:t>
                        </w:r>
                        <w:r>
                          <w:rPr>
                            <w:color w:val="231F20"/>
                            <w:spacing w:val="-10"/>
                            <w:w w:val="105%"/>
                          </w:rPr>
                          <w:t xml:space="preserve"> </w:t>
                        </w:r>
                        <w:r>
                          <w:rPr>
                            <w:color w:val="231F20"/>
                            <w:spacing w:val="-2"/>
                            <w:w w:val="105%"/>
                          </w:rPr>
                          <w:t>begun</w:t>
                        </w:r>
                        <w:r>
                          <w:rPr>
                            <w:color w:val="231F20"/>
                            <w:spacing w:val="-9"/>
                            <w:w w:val="105%"/>
                          </w:rPr>
                          <w:t xml:space="preserve"> </w:t>
                        </w:r>
                        <w:r>
                          <w:rPr>
                            <w:color w:val="231F20"/>
                            <w:spacing w:val="-2"/>
                            <w:w w:val="105%"/>
                          </w:rPr>
                          <w:t xml:space="preserve">to </w:t>
                        </w:r>
                        <w:r>
                          <w:rPr>
                            <w:color w:val="231F20"/>
                          </w:rPr>
                          <w:t>drink</w:t>
                        </w:r>
                        <w:r>
                          <w:rPr>
                            <w:color w:val="231F20"/>
                            <w:spacing w:val="-8"/>
                          </w:rPr>
                          <w:t xml:space="preserve"> </w:t>
                        </w:r>
                        <w:r>
                          <w:rPr>
                            <w:color w:val="231F20"/>
                          </w:rPr>
                          <w:t>in</w:t>
                        </w:r>
                        <w:r>
                          <w:rPr>
                            <w:color w:val="231F20"/>
                            <w:spacing w:val="-8"/>
                          </w:rPr>
                          <w:t xml:space="preserve"> </w:t>
                        </w:r>
                        <w:r>
                          <w:rPr>
                            <w:color w:val="231F20"/>
                          </w:rPr>
                          <w:t>this</w:t>
                        </w:r>
                        <w:r>
                          <w:rPr>
                            <w:color w:val="231F20"/>
                            <w:spacing w:val="-8"/>
                          </w:rPr>
                          <w:t xml:space="preserve"> </w:t>
                        </w:r>
                        <w:r>
                          <w:rPr>
                            <w:color w:val="231F20"/>
                          </w:rPr>
                          <w:t>nonchalant</w:t>
                        </w:r>
                        <w:r>
                          <w:rPr>
                            <w:color w:val="231F20"/>
                            <w:spacing w:val="-8"/>
                          </w:rPr>
                          <w:t xml:space="preserve"> </w:t>
                        </w:r>
                        <w:r>
                          <w:rPr>
                            <w:color w:val="231F20"/>
                          </w:rPr>
                          <w:t>way,</w:t>
                        </w:r>
                        <w:r>
                          <w:rPr>
                            <w:color w:val="231F20"/>
                            <w:spacing w:val="-8"/>
                          </w:rPr>
                          <w:t xml:space="preserve"> </w:t>
                        </w:r>
                        <w:r>
                          <w:rPr>
                            <w:color w:val="231F20"/>
                          </w:rPr>
                          <w:t>and</w:t>
                        </w:r>
                        <w:r>
                          <w:rPr>
                            <w:color w:val="231F20"/>
                            <w:spacing w:val="-8"/>
                          </w:rPr>
                          <w:t xml:space="preserve"> </w:t>
                        </w:r>
                        <w:r>
                          <w:rPr>
                            <w:color w:val="231F20"/>
                          </w:rPr>
                          <w:t>after</w:t>
                        </w:r>
                        <w:r>
                          <w:rPr>
                            <w:color w:val="231F20"/>
                            <w:spacing w:val="-8"/>
                          </w:rPr>
                          <w:t xml:space="preserve"> </w:t>
                        </w:r>
                        <w:r>
                          <w:rPr>
                            <w:color w:val="231F20"/>
                          </w:rPr>
                          <w:t>the</w:t>
                        </w:r>
                        <w:r>
                          <w:rPr>
                            <w:color w:val="231F20"/>
                            <w:spacing w:val="-8"/>
                          </w:rPr>
                          <w:t xml:space="preserve"> </w:t>
                        </w:r>
                        <w:r>
                          <w:rPr>
                            <w:color w:val="231F20"/>
                          </w:rPr>
                          <w:t>third</w:t>
                        </w:r>
                        <w:r>
                          <w:rPr>
                            <w:color w:val="231F20"/>
                            <w:spacing w:val="-8"/>
                          </w:rPr>
                          <w:t xml:space="preserve"> </w:t>
                        </w:r>
                        <w:r>
                          <w:rPr>
                            <w:color w:val="231F20"/>
                          </w:rPr>
                          <w:t>or</w:t>
                        </w:r>
                        <w:r>
                          <w:rPr>
                            <w:color w:val="231F20"/>
                            <w:spacing w:val="-8"/>
                          </w:rPr>
                          <w:t xml:space="preserve"> </w:t>
                        </w:r>
                        <w:r>
                          <w:rPr>
                            <w:color w:val="231F20"/>
                          </w:rPr>
                          <w:t xml:space="preserve">fourth, </w:t>
                        </w:r>
                        <w:r>
                          <w:rPr>
                            <w:color w:val="231F20"/>
                            <w:spacing w:val="-2"/>
                          </w:rPr>
                          <w:t>pounded</w:t>
                        </w:r>
                        <w:r>
                          <w:rPr>
                            <w:color w:val="231F20"/>
                            <w:spacing w:val="-9"/>
                          </w:rPr>
                          <w:t xml:space="preserve"> </w:t>
                        </w:r>
                        <w:r>
                          <w:rPr>
                            <w:color w:val="231F20"/>
                            <w:spacing w:val="-2"/>
                          </w:rPr>
                          <w:t>on</w:t>
                        </w:r>
                        <w:r>
                          <w:rPr>
                            <w:color w:val="231F20"/>
                            <w:spacing w:val="-9"/>
                          </w:rPr>
                          <w:t xml:space="preserve"> </w:t>
                        </w:r>
                        <w:r>
                          <w:rPr>
                            <w:color w:val="231F20"/>
                            <w:spacing w:val="-2"/>
                          </w:rPr>
                          <w:t>the</w:t>
                        </w:r>
                        <w:r>
                          <w:rPr>
                            <w:color w:val="231F20"/>
                            <w:spacing w:val="-9"/>
                          </w:rPr>
                          <w:t xml:space="preserve"> </w:t>
                        </w:r>
                        <w:r>
                          <w:rPr>
                            <w:color w:val="231F20"/>
                            <w:spacing w:val="-2"/>
                          </w:rPr>
                          <w:t>bar</w:t>
                        </w:r>
                        <w:r>
                          <w:rPr>
                            <w:color w:val="231F20"/>
                            <w:spacing w:val="-9"/>
                          </w:rPr>
                          <w:t xml:space="preserve"> </w:t>
                        </w:r>
                        <w:r>
                          <w:rPr>
                            <w:color w:val="231F20"/>
                            <w:spacing w:val="-2"/>
                          </w:rPr>
                          <w:t>and</w:t>
                        </w:r>
                        <w:r>
                          <w:rPr>
                            <w:color w:val="231F20"/>
                            <w:spacing w:val="-9"/>
                          </w:rPr>
                          <w:t xml:space="preserve"> </w:t>
                        </w:r>
                        <w:r>
                          <w:rPr>
                            <w:color w:val="231F20"/>
                            <w:spacing w:val="-2"/>
                          </w:rPr>
                          <w:t>said</w:t>
                        </w:r>
                        <w:r>
                          <w:rPr>
                            <w:color w:val="231F20"/>
                            <w:spacing w:val="-9"/>
                          </w:rPr>
                          <w:t xml:space="preserve"> </w:t>
                        </w:r>
                        <w:r>
                          <w:rPr>
                            <w:color w:val="231F20"/>
                            <w:spacing w:val="-2"/>
                          </w:rPr>
                          <w:t>to</w:t>
                        </w:r>
                        <w:r>
                          <w:rPr>
                            <w:color w:val="231F20"/>
                            <w:spacing w:val="-9"/>
                          </w:rPr>
                          <w:t xml:space="preserve"> </w:t>
                        </w:r>
                        <w:r>
                          <w:rPr>
                            <w:color w:val="231F20"/>
                            <w:spacing w:val="-2"/>
                          </w:rPr>
                          <w:t>ourselves,</w:t>
                        </w:r>
                        <w:r>
                          <w:rPr>
                            <w:color w:val="231F20"/>
                            <w:spacing w:val="-9"/>
                          </w:rPr>
                          <w:t xml:space="preserve"> </w:t>
                        </w:r>
                        <w:r>
                          <w:rPr>
                            <w:color w:val="231F20"/>
                            <w:spacing w:val="-2"/>
                          </w:rPr>
                          <w:t>“For</w:t>
                        </w:r>
                        <w:r>
                          <w:rPr>
                            <w:color w:val="231F20"/>
                            <w:spacing w:val="-9"/>
                          </w:rPr>
                          <w:t xml:space="preserve"> </w:t>
                        </w:r>
                        <w:r>
                          <w:rPr>
                            <w:color w:val="231F20"/>
                            <w:spacing w:val="-2"/>
                          </w:rPr>
                          <w:t>God’s</w:t>
                        </w:r>
                        <w:r>
                          <w:rPr>
                            <w:color w:val="231F20"/>
                            <w:spacing w:val="-9"/>
                          </w:rPr>
                          <w:t xml:space="preserve"> </w:t>
                        </w:r>
                        <w:r>
                          <w:rPr>
                            <w:color w:val="231F20"/>
                            <w:spacing w:val="-2"/>
                          </w:rPr>
                          <w:t xml:space="preserve">sake, </w:t>
                        </w:r>
                        <w:r>
                          <w:rPr>
                            <w:color w:val="231F20"/>
                            <w:spacing w:val="-4"/>
                          </w:rPr>
                          <w:t>how</w:t>
                        </w:r>
                        <w:r>
                          <w:rPr>
                            <w:color w:val="231F20"/>
                            <w:spacing w:val="-8"/>
                          </w:rPr>
                          <w:t xml:space="preserve"> </w:t>
                        </w:r>
                        <w:r>
                          <w:rPr>
                            <w:color w:val="231F20"/>
                            <w:spacing w:val="-4"/>
                          </w:rPr>
                          <w:t>did</w:t>
                        </w:r>
                        <w:r>
                          <w:rPr>
                            <w:color w:val="231F20"/>
                            <w:spacing w:val="-7"/>
                          </w:rPr>
                          <w:t xml:space="preserve"> </w:t>
                        </w:r>
                        <w:r>
                          <w:rPr>
                            <w:color w:val="231F20"/>
                            <w:spacing w:val="-4"/>
                          </w:rPr>
                          <w:t>I</w:t>
                        </w:r>
                        <w:r>
                          <w:rPr>
                            <w:color w:val="231F20"/>
                            <w:spacing w:val="-7"/>
                          </w:rPr>
                          <w:t xml:space="preserve"> </w:t>
                        </w:r>
                        <w:r>
                          <w:rPr>
                            <w:color w:val="231F20"/>
                            <w:spacing w:val="-4"/>
                          </w:rPr>
                          <w:t>ever</w:t>
                        </w:r>
                        <w:r>
                          <w:rPr>
                            <w:color w:val="231F20"/>
                            <w:spacing w:val="-7"/>
                          </w:rPr>
                          <w:t xml:space="preserve"> </w:t>
                        </w:r>
                        <w:r>
                          <w:rPr>
                            <w:color w:val="231F20"/>
                            <w:spacing w:val="-4"/>
                          </w:rPr>
                          <w:t>get</w:t>
                        </w:r>
                        <w:r>
                          <w:rPr>
                            <w:color w:val="231F20"/>
                            <w:spacing w:val="-8"/>
                          </w:rPr>
                          <w:t xml:space="preserve"> </w:t>
                        </w:r>
                        <w:r>
                          <w:rPr>
                            <w:color w:val="231F20"/>
                            <w:spacing w:val="-4"/>
                          </w:rPr>
                          <w:t>started</w:t>
                        </w:r>
                        <w:r>
                          <w:rPr>
                            <w:color w:val="231F20"/>
                            <w:spacing w:val="-7"/>
                          </w:rPr>
                          <w:t xml:space="preserve"> </w:t>
                        </w:r>
                        <w:r>
                          <w:rPr>
                            <w:color w:val="231F20"/>
                            <w:spacing w:val="-4"/>
                          </w:rPr>
                          <w:t>again?”</w:t>
                        </w:r>
                        <w:r>
                          <w:rPr>
                            <w:color w:val="231F20"/>
                            <w:spacing w:val="27"/>
                          </w:rPr>
                          <w:t xml:space="preserve"> </w:t>
                        </w:r>
                        <w:r>
                          <w:rPr>
                            <w:color w:val="231F20"/>
                            <w:spacing w:val="-4"/>
                          </w:rPr>
                          <w:t>Only</w:t>
                        </w:r>
                        <w:r>
                          <w:rPr>
                            <w:color w:val="231F20"/>
                            <w:spacing w:val="-8"/>
                          </w:rPr>
                          <w:t xml:space="preserve"> </w:t>
                        </w:r>
                        <w:r>
                          <w:rPr>
                            <w:color w:val="231F20"/>
                            <w:spacing w:val="-4"/>
                          </w:rPr>
                          <w:t>to</w:t>
                        </w:r>
                        <w:r>
                          <w:rPr>
                            <w:color w:val="231F20"/>
                            <w:spacing w:val="-7"/>
                          </w:rPr>
                          <w:t xml:space="preserve"> </w:t>
                        </w:r>
                        <w:r>
                          <w:rPr>
                            <w:color w:val="231F20"/>
                            <w:spacing w:val="-4"/>
                          </w:rPr>
                          <w:t>have</w:t>
                        </w:r>
                        <w:r>
                          <w:rPr>
                            <w:color w:val="231F20"/>
                            <w:spacing w:val="-7"/>
                          </w:rPr>
                          <w:t xml:space="preserve"> </w:t>
                        </w:r>
                        <w:r>
                          <w:rPr>
                            <w:color w:val="231F20"/>
                            <w:spacing w:val="-4"/>
                          </w:rPr>
                          <w:t>that</w:t>
                        </w:r>
                        <w:r>
                          <w:rPr>
                            <w:color w:val="231F20"/>
                            <w:spacing w:val="-7"/>
                          </w:rPr>
                          <w:t xml:space="preserve"> </w:t>
                        </w:r>
                        <w:r>
                          <w:rPr>
                            <w:color w:val="231F20"/>
                            <w:spacing w:val="-4"/>
                          </w:rPr>
                          <w:t xml:space="preserve">thought </w:t>
                        </w:r>
                        <w:r>
                          <w:rPr>
                            <w:color w:val="231F20"/>
                            <w:w w:val="105%"/>
                          </w:rPr>
                          <w:t>supplanted</w:t>
                        </w:r>
                        <w:r>
                          <w:rPr>
                            <w:color w:val="231F20"/>
                            <w:spacing w:val="-12"/>
                            <w:w w:val="105%"/>
                          </w:rPr>
                          <w:t xml:space="preserve"> </w:t>
                        </w:r>
                        <w:r>
                          <w:rPr>
                            <w:color w:val="231F20"/>
                            <w:w w:val="105%"/>
                          </w:rPr>
                          <w:t>by</w:t>
                        </w:r>
                        <w:r>
                          <w:rPr>
                            <w:color w:val="231F20"/>
                            <w:spacing w:val="-12"/>
                            <w:w w:val="105%"/>
                          </w:rPr>
                          <w:t xml:space="preserve"> </w:t>
                        </w:r>
                        <w:r>
                          <w:rPr>
                            <w:color w:val="231F20"/>
                            <w:w w:val="105%"/>
                          </w:rPr>
                          <w:t>“Well,</w:t>
                        </w:r>
                        <w:r>
                          <w:rPr>
                            <w:color w:val="231F20"/>
                            <w:spacing w:val="-12"/>
                            <w:w w:val="105%"/>
                          </w:rPr>
                          <w:t xml:space="preserve"> </w:t>
                        </w:r>
                        <w:r>
                          <w:rPr>
                            <w:color w:val="231F20"/>
                            <w:w w:val="105%"/>
                          </w:rPr>
                          <w:t>I’ll</w:t>
                        </w:r>
                        <w:r>
                          <w:rPr>
                            <w:color w:val="231F20"/>
                            <w:spacing w:val="-12"/>
                            <w:w w:val="105%"/>
                          </w:rPr>
                          <w:t xml:space="preserve"> </w:t>
                        </w:r>
                        <w:r>
                          <w:rPr>
                            <w:color w:val="231F20"/>
                            <w:w w:val="105%"/>
                          </w:rPr>
                          <w:t>stop</w:t>
                        </w:r>
                        <w:r>
                          <w:rPr>
                            <w:color w:val="231F20"/>
                            <w:spacing w:val="-12"/>
                            <w:w w:val="105%"/>
                          </w:rPr>
                          <w:t xml:space="preserve"> </w:t>
                        </w:r>
                        <w:r>
                          <w:rPr>
                            <w:color w:val="231F20"/>
                            <w:w w:val="105%"/>
                          </w:rPr>
                          <w:t>with</w:t>
                        </w:r>
                        <w:r>
                          <w:rPr>
                            <w:color w:val="231F20"/>
                            <w:spacing w:val="-11"/>
                            <w:w w:val="105%"/>
                          </w:rPr>
                          <w:t xml:space="preserve"> </w:t>
                        </w:r>
                        <w:r>
                          <w:rPr>
                            <w:color w:val="231F20"/>
                            <w:w w:val="105%"/>
                          </w:rPr>
                          <w:t>the</w:t>
                        </w:r>
                        <w:r>
                          <w:rPr>
                            <w:color w:val="231F20"/>
                            <w:spacing w:val="-12"/>
                            <w:w w:val="105%"/>
                          </w:rPr>
                          <w:t xml:space="preserve"> </w:t>
                        </w:r>
                        <w:r>
                          <w:rPr>
                            <w:color w:val="231F20"/>
                            <w:w w:val="105%"/>
                          </w:rPr>
                          <w:t>sixth</w:t>
                        </w:r>
                        <w:r>
                          <w:rPr>
                            <w:color w:val="231F20"/>
                            <w:spacing w:val="-12"/>
                            <w:w w:val="105%"/>
                          </w:rPr>
                          <w:t xml:space="preserve"> </w:t>
                        </w:r>
                        <w:r>
                          <w:rPr>
                            <w:color w:val="231F20"/>
                            <w:w w:val="105%"/>
                          </w:rPr>
                          <w:t>drink.”</w:t>
                        </w:r>
                        <w:r>
                          <w:rPr>
                            <w:color w:val="231F20"/>
                            <w:spacing w:val="25"/>
                            <w:w w:val="105%"/>
                          </w:rPr>
                          <w:t xml:space="preserve"> </w:t>
                        </w:r>
                        <w:r>
                          <w:rPr>
                            <w:color w:val="231F20"/>
                            <w:w w:val="105%"/>
                          </w:rPr>
                          <w:t>Or “What’s</w:t>
                        </w:r>
                        <w:r>
                          <w:rPr>
                            <w:color w:val="231F20"/>
                            <w:spacing w:val="-5"/>
                            <w:w w:val="105%"/>
                          </w:rPr>
                          <w:t xml:space="preserve"> </w:t>
                        </w:r>
                        <w:r>
                          <w:rPr>
                            <w:color w:val="231F20"/>
                            <w:w w:val="105%"/>
                          </w:rPr>
                          <w:t>the</w:t>
                        </w:r>
                        <w:r>
                          <w:rPr>
                            <w:color w:val="231F20"/>
                            <w:spacing w:val="-5"/>
                            <w:w w:val="105%"/>
                          </w:rPr>
                          <w:t xml:space="preserve"> </w:t>
                        </w:r>
                        <w:r>
                          <w:rPr>
                            <w:color w:val="231F20"/>
                            <w:w w:val="105%"/>
                          </w:rPr>
                          <w:t>use</w:t>
                        </w:r>
                        <w:r>
                          <w:rPr>
                            <w:color w:val="231F20"/>
                            <w:spacing w:val="-5"/>
                            <w:w w:val="105%"/>
                          </w:rPr>
                          <w:t xml:space="preserve"> </w:t>
                        </w:r>
                        <w:r>
                          <w:rPr>
                            <w:color w:val="231F20"/>
                            <w:w w:val="105%"/>
                          </w:rPr>
                          <w:t>anyhow?”</w:t>
                        </w:r>
                      </w:p>
                      <w:p w14:paraId="672DBBAA" w14:textId="77777777" w:rsidR="00000000" w:rsidRDefault="00000000">
                        <w:pPr>
                          <w:pStyle w:val="BodyText"/>
                          <w:kinsoku w:val="0"/>
                          <w:overflowPunct w:val="0"/>
                          <w:spacing w:before="0.05pt" w:line="13.05pt" w:lineRule="auto"/>
                          <w:ind w:end="1.05pt"/>
                          <w:rPr>
                            <w:color w:val="231F20"/>
                            <w:spacing w:val="7"/>
                            <w:w w:val="105%"/>
                          </w:rPr>
                        </w:pPr>
                        <w:r>
                          <w:rPr>
                            <w:color w:val="231F20"/>
                            <w:w w:val="105%"/>
                          </w:rPr>
                          <w:t xml:space="preserve">When this sort of thinking is fully established in an individual with alcoholic tendencies, he has probably </w:t>
                        </w:r>
                        <w:r>
                          <w:rPr>
                            <w:color w:val="231F20"/>
                          </w:rPr>
                          <w:t>placed</w:t>
                        </w:r>
                        <w:r>
                          <w:rPr>
                            <w:color w:val="231F20"/>
                            <w:spacing w:val="-1"/>
                          </w:rPr>
                          <w:t xml:space="preserve"> </w:t>
                        </w:r>
                        <w:r>
                          <w:rPr>
                            <w:color w:val="231F20"/>
                          </w:rPr>
                          <w:t>himself</w:t>
                        </w:r>
                        <w:r>
                          <w:rPr>
                            <w:color w:val="231F20"/>
                            <w:spacing w:val="-1"/>
                          </w:rPr>
                          <w:t xml:space="preserve"> </w:t>
                        </w:r>
                        <w:r>
                          <w:rPr>
                            <w:color w:val="231F20"/>
                          </w:rPr>
                          <w:t>beyond</w:t>
                        </w:r>
                        <w:r>
                          <w:rPr>
                            <w:color w:val="231F20"/>
                            <w:spacing w:val="-1"/>
                          </w:rPr>
                          <w:t xml:space="preserve"> </w:t>
                        </w:r>
                        <w:r>
                          <w:rPr>
                            <w:color w:val="231F20"/>
                          </w:rPr>
                          <w:t>human</w:t>
                        </w:r>
                        <w:r>
                          <w:rPr>
                            <w:color w:val="231F20"/>
                            <w:spacing w:val="-1"/>
                          </w:rPr>
                          <w:t xml:space="preserve"> </w:t>
                        </w:r>
                        <w:r>
                          <w:rPr>
                            <w:color w:val="231F20"/>
                          </w:rPr>
                          <w:t>aid,</w:t>
                        </w:r>
                        <w:r>
                          <w:rPr>
                            <w:color w:val="231F20"/>
                            <w:spacing w:val="-1"/>
                          </w:rPr>
                          <w:t xml:space="preserve"> </w:t>
                        </w:r>
                        <w:r>
                          <w:rPr>
                            <w:color w:val="231F20"/>
                          </w:rPr>
                          <w:t>and</w:t>
                        </w:r>
                        <w:r>
                          <w:rPr>
                            <w:color w:val="231F20"/>
                            <w:spacing w:val="-1"/>
                          </w:rPr>
                          <w:t xml:space="preserve"> </w:t>
                        </w:r>
                        <w:r>
                          <w:rPr>
                            <w:color w:val="231F20"/>
                          </w:rPr>
                          <w:t>unless</w:t>
                        </w:r>
                        <w:r>
                          <w:rPr>
                            <w:color w:val="231F20"/>
                            <w:spacing w:val="-1"/>
                          </w:rPr>
                          <w:t xml:space="preserve"> </w:t>
                        </w:r>
                        <w:r>
                          <w:rPr>
                            <w:color w:val="231F20"/>
                          </w:rPr>
                          <w:t>locked</w:t>
                        </w:r>
                        <w:r>
                          <w:rPr>
                            <w:color w:val="231F20"/>
                            <w:spacing w:val="-1"/>
                          </w:rPr>
                          <w:t xml:space="preserve"> </w:t>
                        </w:r>
                        <w:r>
                          <w:rPr>
                            <w:color w:val="231F20"/>
                          </w:rPr>
                          <w:t>up, may</w:t>
                        </w:r>
                        <w:r>
                          <w:rPr>
                            <w:color w:val="231F20"/>
                            <w:spacing w:val="-1"/>
                          </w:rPr>
                          <w:t xml:space="preserve"> </w:t>
                        </w:r>
                        <w:r>
                          <w:rPr>
                            <w:color w:val="231F20"/>
                          </w:rPr>
                          <w:t>die</w:t>
                        </w:r>
                        <w:r>
                          <w:rPr>
                            <w:color w:val="231F20"/>
                            <w:spacing w:val="-1"/>
                          </w:rPr>
                          <w:t xml:space="preserve"> </w:t>
                        </w:r>
                        <w:r>
                          <w:rPr>
                            <w:color w:val="231F20"/>
                          </w:rPr>
                          <w:t>or</w:t>
                        </w:r>
                        <w:r>
                          <w:rPr>
                            <w:color w:val="231F20"/>
                            <w:spacing w:val="-1"/>
                          </w:rPr>
                          <w:t xml:space="preserve"> </w:t>
                        </w:r>
                        <w:r>
                          <w:rPr>
                            <w:color w:val="231F20"/>
                          </w:rPr>
                          <w:t>go</w:t>
                        </w:r>
                        <w:r>
                          <w:rPr>
                            <w:color w:val="231F20"/>
                            <w:spacing w:val="-1"/>
                          </w:rPr>
                          <w:t xml:space="preserve"> </w:t>
                        </w:r>
                        <w:r>
                          <w:rPr>
                            <w:color w:val="231F20"/>
                          </w:rPr>
                          <w:t>permanently</w:t>
                        </w:r>
                        <w:r>
                          <w:rPr>
                            <w:color w:val="231F20"/>
                            <w:spacing w:val="-1"/>
                          </w:rPr>
                          <w:t xml:space="preserve"> </w:t>
                        </w:r>
                        <w:r>
                          <w:rPr>
                            <w:color w:val="231F20"/>
                          </w:rPr>
                          <w:t>insane.</w:t>
                        </w:r>
                        <w:r>
                          <w:rPr>
                            <w:color w:val="231F20"/>
                            <w:spacing w:val="40"/>
                          </w:rPr>
                          <w:t xml:space="preserve"> </w:t>
                        </w:r>
                        <w:r>
                          <w:rPr>
                            <w:color w:val="231F20"/>
                          </w:rPr>
                          <w:t>These</w:t>
                        </w:r>
                        <w:r>
                          <w:rPr>
                            <w:color w:val="231F20"/>
                            <w:spacing w:val="-1"/>
                          </w:rPr>
                          <w:t xml:space="preserve"> </w:t>
                        </w:r>
                        <w:r>
                          <w:rPr>
                            <w:color w:val="231F20"/>
                          </w:rPr>
                          <w:t>stark</w:t>
                        </w:r>
                        <w:r>
                          <w:rPr>
                            <w:color w:val="231F20"/>
                            <w:spacing w:val="-1"/>
                          </w:rPr>
                          <w:t xml:space="preserve"> </w:t>
                        </w:r>
                        <w:r>
                          <w:rPr>
                            <w:color w:val="231F20"/>
                          </w:rPr>
                          <w:t>and</w:t>
                        </w:r>
                        <w:r>
                          <w:rPr>
                            <w:color w:val="231F20"/>
                            <w:spacing w:val="-1"/>
                          </w:rPr>
                          <w:t xml:space="preserve"> </w:t>
                        </w:r>
                        <w:r>
                          <w:rPr>
                            <w:color w:val="231F20"/>
                          </w:rPr>
                          <w:t xml:space="preserve">ugly </w:t>
                        </w:r>
                        <w:r>
                          <w:rPr>
                            <w:color w:val="231F20"/>
                            <w:spacing w:val="9"/>
                            <w:w w:val="105%"/>
                          </w:rPr>
                          <w:t>facts</w:t>
                        </w:r>
                        <w:r>
                          <w:rPr>
                            <w:color w:val="231F20"/>
                            <w:spacing w:val="54"/>
                            <w:w w:val="105%"/>
                          </w:rPr>
                          <w:t xml:space="preserve"> </w:t>
                        </w:r>
                        <w:r>
                          <w:rPr>
                            <w:color w:val="231F20"/>
                            <w:w w:val="105%"/>
                          </w:rPr>
                          <w:t>have</w:t>
                        </w:r>
                        <w:r>
                          <w:rPr>
                            <w:color w:val="231F20"/>
                            <w:spacing w:val="55"/>
                            <w:w w:val="105%"/>
                          </w:rPr>
                          <w:t xml:space="preserve"> </w:t>
                        </w:r>
                        <w:r>
                          <w:rPr>
                            <w:color w:val="231F20"/>
                            <w:w w:val="105%"/>
                          </w:rPr>
                          <w:t>been</w:t>
                        </w:r>
                        <w:r>
                          <w:rPr>
                            <w:color w:val="231F20"/>
                            <w:spacing w:val="54"/>
                            <w:w w:val="105%"/>
                          </w:rPr>
                          <w:t xml:space="preserve"> </w:t>
                        </w:r>
                        <w:r>
                          <w:rPr>
                            <w:color w:val="231F20"/>
                            <w:spacing w:val="10"/>
                            <w:w w:val="105%"/>
                          </w:rPr>
                          <w:t>confirmed</w:t>
                        </w:r>
                        <w:r>
                          <w:rPr>
                            <w:color w:val="231F20"/>
                            <w:spacing w:val="55"/>
                            <w:w w:val="105%"/>
                          </w:rPr>
                          <w:t xml:space="preserve"> </w:t>
                        </w:r>
                        <w:r>
                          <w:rPr>
                            <w:color w:val="231F20"/>
                            <w:w w:val="105%"/>
                          </w:rPr>
                          <w:t>by</w:t>
                        </w:r>
                        <w:r>
                          <w:rPr>
                            <w:color w:val="231F20"/>
                            <w:spacing w:val="54"/>
                            <w:w w:val="105%"/>
                          </w:rPr>
                          <w:t xml:space="preserve"> </w:t>
                        </w:r>
                        <w:r>
                          <w:rPr>
                            <w:color w:val="231F20"/>
                            <w:spacing w:val="10"/>
                            <w:w w:val="105%"/>
                          </w:rPr>
                          <w:t>legions</w:t>
                        </w:r>
                        <w:r>
                          <w:rPr>
                            <w:color w:val="231F20"/>
                            <w:spacing w:val="55"/>
                            <w:w w:val="105%"/>
                          </w:rPr>
                          <w:t xml:space="preserve"> </w:t>
                        </w:r>
                        <w:r>
                          <w:rPr>
                            <w:color w:val="231F20"/>
                            <w:w w:val="105%"/>
                          </w:rPr>
                          <w:t>of</w:t>
                        </w:r>
                        <w:r>
                          <w:rPr>
                            <w:color w:val="231F20"/>
                            <w:spacing w:val="55"/>
                            <w:w w:val="105%"/>
                          </w:rPr>
                          <w:t xml:space="preserve"> </w:t>
                        </w:r>
                        <w:r>
                          <w:rPr>
                            <w:color w:val="231F20"/>
                            <w:spacing w:val="7"/>
                            <w:w w:val="105%"/>
                          </w:rPr>
                          <w:t>alco-</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6AE4E400" w14:textId="752D13CD"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1785216" behindDoc="1" locked="0" layoutInCell="0" allowOverlap="1" wp14:anchorId="2280C2AC" wp14:editId="523277DC">
            <wp:simplePos x="0" y="0"/>
            <wp:positionH relativeFrom="page">
              <wp:posOffset>1123950</wp:posOffset>
            </wp:positionH>
            <wp:positionV relativeFrom="page">
              <wp:posOffset>207645</wp:posOffset>
            </wp:positionV>
            <wp:extent cx="1183005" cy="138430"/>
            <wp:effectExtent l="0" t="0" r="0" b="0"/>
            <wp:wrapNone/>
            <wp:docPr id="518" name="Text Box 126"/>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18300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793255DF"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THERE</w:t>
                        </w:r>
                        <w:r>
                          <w:rPr>
                            <w:color w:val="231F20"/>
                            <w:spacing w:val="32"/>
                            <w:sz w:val="16"/>
                            <w:szCs w:val="16"/>
                          </w:rPr>
                          <w:t xml:space="preserve"> </w:t>
                        </w:r>
                        <w:r>
                          <w:rPr>
                            <w:color w:val="231F20"/>
                            <w:sz w:val="16"/>
                            <w:szCs w:val="16"/>
                          </w:rPr>
                          <w:t>IS</w:t>
                        </w:r>
                        <w:r>
                          <w:rPr>
                            <w:color w:val="231F20"/>
                            <w:spacing w:val="32"/>
                            <w:sz w:val="16"/>
                            <w:szCs w:val="16"/>
                          </w:rPr>
                          <w:t xml:space="preserve"> </w:t>
                        </w:r>
                        <w:r>
                          <w:rPr>
                            <w:color w:val="231F20"/>
                            <w:sz w:val="16"/>
                            <w:szCs w:val="16"/>
                          </w:rPr>
                          <w:t>A</w:t>
                        </w:r>
                        <w:r>
                          <w:rPr>
                            <w:color w:val="231F20"/>
                            <w:spacing w:val="32"/>
                            <w:sz w:val="16"/>
                            <w:szCs w:val="16"/>
                          </w:rPr>
                          <w:t xml:space="preserve"> </w:t>
                        </w:r>
                        <w:r>
                          <w:rPr>
                            <w:color w:val="231F20"/>
                            <w:spacing w:val="-2"/>
                            <w:sz w:val="16"/>
                            <w:szCs w:val="16"/>
                          </w:rPr>
                          <w:t>SOLUTION</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86240" behindDoc="1" locked="0" layoutInCell="0" allowOverlap="1" wp14:anchorId="40B90E7C" wp14:editId="129A0DE8">
            <wp:simplePos x="0" y="0"/>
            <wp:positionH relativeFrom="page">
              <wp:posOffset>2844800</wp:posOffset>
            </wp:positionH>
            <wp:positionV relativeFrom="page">
              <wp:posOffset>207645</wp:posOffset>
            </wp:positionV>
            <wp:extent cx="152400" cy="138430"/>
            <wp:effectExtent l="0" t="0" r="0" b="0"/>
            <wp:wrapNone/>
            <wp:docPr id="517" name="Text Box 127"/>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5240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1B394A62"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25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87264" behindDoc="1" locked="0" layoutInCell="0" allowOverlap="1" wp14:anchorId="166D8843" wp14:editId="4EF7046D">
            <wp:simplePos x="0" y="0"/>
            <wp:positionH relativeFrom="page">
              <wp:posOffset>374650</wp:posOffset>
            </wp:positionH>
            <wp:positionV relativeFrom="page">
              <wp:posOffset>377190</wp:posOffset>
            </wp:positionV>
            <wp:extent cx="2632710" cy="4422775"/>
            <wp:effectExtent l="0" t="0" r="0" b="0"/>
            <wp:wrapNone/>
            <wp:docPr id="516" name="Text Box 12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32710" cy="4422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674BF6AF" w14:textId="77777777" w:rsidR="00000000" w:rsidRDefault="00000000">
                        <w:pPr>
                          <w:pStyle w:val="BodyText"/>
                          <w:kinsoku w:val="0"/>
                          <w:overflowPunct w:val="0"/>
                          <w:spacing w:before="0.85pt" w:line="13.05pt" w:lineRule="auto"/>
                          <w:ind w:end="1.10pt" w:firstLine="0pt"/>
                          <w:rPr>
                            <w:color w:val="231F20"/>
                            <w:w w:val="105%"/>
                          </w:rPr>
                        </w:pPr>
                        <w:r>
                          <w:rPr>
                            <w:color w:val="231F20"/>
                          </w:rPr>
                          <w:t>holics</w:t>
                        </w:r>
                        <w:r>
                          <w:rPr>
                            <w:color w:val="231F20"/>
                            <w:spacing w:val="-10"/>
                          </w:rPr>
                          <w:t xml:space="preserve"> </w:t>
                        </w:r>
                        <w:r>
                          <w:rPr>
                            <w:color w:val="231F20"/>
                          </w:rPr>
                          <w:t>throughout</w:t>
                        </w:r>
                        <w:r>
                          <w:rPr>
                            <w:color w:val="231F20"/>
                            <w:spacing w:val="-10"/>
                          </w:rPr>
                          <w:t xml:space="preserve"> </w:t>
                        </w:r>
                        <w:r>
                          <w:rPr>
                            <w:color w:val="231F20"/>
                          </w:rPr>
                          <w:t>history.</w:t>
                        </w:r>
                        <w:r>
                          <w:rPr>
                            <w:color w:val="231F20"/>
                            <w:spacing w:val="27"/>
                          </w:rPr>
                          <w:t xml:space="preserve"> </w:t>
                        </w:r>
                        <w:r>
                          <w:rPr>
                            <w:color w:val="231F20"/>
                          </w:rPr>
                          <w:t>But</w:t>
                        </w:r>
                        <w:r>
                          <w:rPr>
                            <w:color w:val="231F20"/>
                            <w:spacing w:val="-10"/>
                          </w:rPr>
                          <w:t xml:space="preserve"> </w:t>
                        </w:r>
                        <w:r>
                          <w:rPr>
                            <w:color w:val="231F20"/>
                          </w:rPr>
                          <w:t>for</w:t>
                        </w:r>
                        <w:r>
                          <w:rPr>
                            <w:color w:val="231F20"/>
                            <w:spacing w:val="-10"/>
                          </w:rPr>
                          <w:t xml:space="preserve"> </w:t>
                        </w:r>
                        <w:r>
                          <w:rPr>
                            <w:color w:val="231F20"/>
                          </w:rPr>
                          <w:t>the</w:t>
                        </w:r>
                        <w:r>
                          <w:rPr>
                            <w:color w:val="231F20"/>
                            <w:spacing w:val="-10"/>
                          </w:rPr>
                          <w:t xml:space="preserve"> </w:t>
                        </w:r>
                        <w:r>
                          <w:rPr>
                            <w:color w:val="231F20"/>
                          </w:rPr>
                          <w:t>grace</w:t>
                        </w:r>
                        <w:r>
                          <w:rPr>
                            <w:color w:val="231F20"/>
                            <w:spacing w:val="-10"/>
                          </w:rPr>
                          <w:t xml:space="preserve"> </w:t>
                        </w:r>
                        <w:r>
                          <w:rPr>
                            <w:color w:val="231F20"/>
                          </w:rPr>
                          <w:t>of</w:t>
                        </w:r>
                        <w:r>
                          <w:rPr>
                            <w:color w:val="231F20"/>
                            <w:spacing w:val="-10"/>
                          </w:rPr>
                          <w:t xml:space="preserve"> </w:t>
                        </w:r>
                        <w:r>
                          <w:rPr>
                            <w:color w:val="231F20"/>
                          </w:rPr>
                          <w:t>God,</w:t>
                        </w:r>
                        <w:r>
                          <w:rPr>
                            <w:color w:val="231F20"/>
                            <w:spacing w:val="-10"/>
                          </w:rPr>
                          <w:t xml:space="preserve"> </w:t>
                        </w:r>
                        <w:r>
                          <w:rPr>
                            <w:color w:val="231F20"/>
                          </w:rPr>
                          <w:t>there would</w:t>
                        </w:r>
                        <w:r>
                          <w:rPr>
                            <w:color w:val="231F20"/>
                            <w:spacing w:val="-6"/>
                          </w:rPr>
                          <w:t xml:space="preserve"> </w:t>
                        </w:r>
                        <w:r>
                          <w:rPr>
                            <w:color w:val="231F20"/>
                          </w:rPr>
                          <w:t>have</w:t>
                        </w:r>
                        <w:r>
                          <w:rPr>
                            <w:color w:val="231F20"/>
                            <w:spacing w:val="-6"/>
                          </w:rPr>
                          <w:t xml:space="preserve"> </w:t>
                        </w:r>
                        <w:r>
                          <w:rPr>
                            <w:color w:val="231F20"/>
                          </w:rPr>
                          <w:t>been</w:t>
                        </w:r>
                        <w:r>
                          <w:rPr>
                            <w:color w:val="231F20"/>
                            <w:spacing w:val="-6"/>
                          </w:rPr>
                          <w:t xml:space="preserve"> </w:t>
                        </w:r>
                        <w:r>
                          <w:rPr>
                            <w:color w:val="231F20"/>
                          </w:rPr>
                          <w:t>thousands</w:t>
                        </w:r>
                        <w:r>
                          <w:rPr>
                            <w:color w:val="231F20"/>
                            <w:spacing w:val="-6"/>
                          </w:rPr>
                          <w:t xml:space="preserve"> </w:t>
                        </w:r>
                        <w:r>
                          <w:rPr>
                            <w:color w:val="231F20"/>
                          </w:rPr>
                          <w:t>more</w:t>
                        </w:r>
                        <w:r>
                          <w:rPr>
                            <w:color w:val="231F20"/>
                            <w:spacing w:val="-6"/>
                          </w:rPr>
                          <w:t xml:space="preserve"> </w:t>
                        </w:r>
                        <w:r>
                          <w:rPr>
                            <w:color w:val="231F20"/>
                          </w:rPr>
                          <w:t>convincing</w:t>
                        </w:r>
                        <w:r>
                          <w:rPr>
                            <w:color w:val="231F20"/>
                            <w:spacing w:val="-6"/>
                          </w:rPr>
                          <w:t xml:space="preserve"> </w:t>
                        </w:r>
                        <w:r>
                          <w:rPr>
                            <w:color w:val="231F20"/>
                          </w:rPr>
                          <w:t xml:space="preserve">demonstra- </w:t>
                        </w:r>
                        <w:r>
                          <w:rPr>
                            <w:color w:val="231F20"/>
                            <w:w w:val="105%"/>
                          </w:rPr>
                          <w:t>tions.</w:t>
                        </w:r>
                        <w:r>
                          <w:rPr>
                            <w:color w:val="231F20"/>
                            <w:spacing w:val="40"/>
                            <w:w w:val="105%"/>
                          </w:rPr>
                          <w:t xml:space="preserve"> </w:t>
                        </w:r>
                        <w:r>
                          <w:rPr>
                            <w:color w:val="231F20"/>
                            <w:w w:val="105%"/>
                          </w:rPr>
                          <w:t>So many want to stop but cannot.</w:t>
                        </w:r>
                      </w:p>
                      <w:p w14:paraId="68438A23" w14:textId="77777777" w:rsidR="00000000" w:rsidRDefault="00000000">
                        <w:pPr>
                          <w:pStyle w:val="BodyText"/>
                          <w:kinsoku w:val="0"/>
                          <w:overflowPunct w:val="0"/>
                          <w:spacing w:before="0.20pt" w:line="12.95pt" w:lineRule="auto"/>
                          <w:ind w:end="1.15pt" w:firstLine="5.50pt"/>
                          <w:rPr>
                            <w:color w:val="231F20"/>
                            <w:w w:val="105%"/>
                          </w:rPr>
                        </w:pPr>
                        <w:r>
                          <w:rPr>
                            <w:i/>
                            <w:iCs/>
                            <w:color w:val="231F20"/>
                            <w:w w:val="105%"/>
                          </w:rPr>
                          <w:t>There</w:t>
                        </w:r>
                        <w:r>
                          <w:rPr>
                            <w:i/>
                            <w:iCs/>
                            <w:color w:val="231F20"/>
                            <w:spacing w:val="-8"/>
                            <w:w w:val="105%"/>
                          </w:rPr>
                          <w:t xml:space="preserve"> </w:t>
                        </w:r>
                        <w:r>
                          <w:rPr>
                            <w:i/>
                            <w:iCs/>
                            <w:color w:val="231F20"/>
                            <w:w w:val="105%"/>
                          </w:rPr>
                          <w:t>is</w:t>
                        </w:r>
                        <w:r>
                          <w:rPr>
                            <w:i/>
                            <w:iCs/>
                            <w:color w:val="231F20"/>
                            <w:spacing w:val="-8"/>
                            <w:w w:val="105%"/>
                          </w:rPr>
                          <w:t xml:space="preserve"> </w:t>
                        </w:r>
                        <w:r>
                          <w:rPr>
                            <w:i/>
                            <w:iCs/>
                            <w:color w:val="231F20"/>
                            <w:w w:val="105%"/>
                          </w:rPr>
                          <w:t>a</w:t>
                        </w:r>
                        <w:r>
                          <w:rPr>
                            <w:i/>
                            <w:iCs/>
                            <w:color w:val="231F20"/>
                            <w:spacing w:val="-8"/>
                            <w:w w:val="105%"/>
                          </w:rPr>
                          <w:t xml:space="preserve"> </w:t>
                        </w:r>
                        <w:r>
                          <w:rPr>
                            <w:i/>
                            <w:iCs/>
                            <w:color w:val="231F20"/>
                            <w:w w:val="105%"/>
                          </w:rPr>
                          <w:t>solution.</w:t>
                        </w:r>
                        <w:r>
                          <w:rPr>
                            <w:i/>
                            <w:iCs/>
                            <w:color w:val="231F20"/>
                            <w:spacing w:val="33"/>
                            <w:w w:val="105%"/>
                          </w:rPr>
                          <w:t xml:space="preserve"> </w:t>
                        </w:r>
                        <w:r>
                          <w:rPr>
                            <w:color w:val="231F20"/>
                            <w:w w:val="105%"/>
                          </w:rPr>
                          <w:t>Almost</w:t>
                        </w:r>
                        <w:r>
                          <w:rPr>
                            <w:color w:val="231F20"/>
                            <w:spacing w:val="-8"/>
                            <w:w w:val="105%"/>
                          </w:rPr>
                          <w:t xml:space="preserve"> </w:t>
                        </w:r>
                        <w:r>
                          <w:rPr>
                            <w:color w:val="231F20"/>
                            <w:w w:val="105%"/>
                          </w:rPr>
                          <w:t>none</w:t>
                        </w:r>
                        <w:r>
                          <w:rPr>
                            <w:color w:val="231F20"/>
                            <w:spacing w:val="-8"/>
                            <w:w w:val="105%"/>
                          </w:rPr>
                          <w:t xml:space="preserve"> </w:t>
                        </w:r>
                        <w:r>
                          <w:rPr>
                            <w:color w:val="231F20"/>
                            <w:w w:val="105%"/>
                          </w:rPr>
                          <w:t>of</w:t>
                        </w:r>
                        <w:r>
                          <w:rPr>
                            <w:color w:val="231F20"/>
                            <w:spacing w:val="-8"/>
                            <w:w w:val="105%"/>
                          </w:rPr>
                          <w:t xml:space="preserve"> </w:t>
                        </w:r>
                        <w:r>
                          <w:rPr>
                            <w:color w:val="231F20"/>
                            <w:w w:val="105%"/>
                          </w:rPr>
                          <w:t>us</w:t>
                        </w:r>
                        <w:r>
                          <w:rPr>
                            <w:color w:val="231F20"/>
                            <w:spacing w:val="-8"/>
                            <w:w w:val="105%"/>
                          </w:rPr>
                          <w:t xml:space="preserve"> </w:t>
                        </w:r>
                        <w:r>
                          <w:rPr>
                            <w:color w:val="231F20"/>
                            <w:w w:val="105%"/>
                          </w:rPr>
                          <w:t>liked</w:t>
                        </w:r>
                        <w:r>
                          <w:rPr>
                            <w:color w:val="231F20"/>
                            <w:spacing w:val="-8"/>
                            <w:w w:val="105%"/>
                          </w:rPr>
                          <w:t xml:space="preserve"> </w:t>
                        </w:r>
                        <w:r>
                          <w:rPr>
                            <w:color w:val="231F20"/>
                            <w:w w:val="105%"/>
                          </w:rPr>
                          <w:t>the</w:t>
                        </w:r>
                        <w:r>
                          <w:rPr>
                            <w:color w:val="231F20"/>
                            <w:spacing w:val="-8"/>
                            <w:w w:val="105%"/>
                          </w:rPr>
                          <w:t xml:space="preserve"> </w:t>
                        </w:r>
                        <w:r>
                          <w:rPr>
                            <w:color w:val="231F20"/>
                            <w:w w:val="105%"/>
                          </w:rPr>
                          <w:t xml:space="preserve">self- </w:t>
                        </w:r>
                        <w:r>
                          <w:rPr>
                            <w:color w:val="231F20"/>
                            <w:spacing w:val="-4"/>
                          </w:rPr>
                          <w:t xml:space="preserve">searching, the leveling of our pride, the confession of short- </w:t>
                        </w:r>
                        <w:r>
                          <w:rPr>
                            <w:color w:val="231F20"/>
                            <w:spacing w:val="-2"/>
                          </w:rPr>
                          <w:t>comings</w:t>
                        </w:r>
                        <w:r>
                          <w:rPr>
                            <w:color w:val="231F20"/>
                            <w:spacing w:val="-3"/>
                          </w:rPr>
                          <w:t xml:space="preserve"> </w:t>
                        </w:r>
                        <w:r>
                          <w:rPr>
                            <w:color w:val="231F20"/>
                            <w:spacing w:val="-2"/>
                          </w:rPr>
                          <w:t>which</w:t>
                        </w:r>
                        <w:r>
                          <w:rPr>
                            <w:color w:val="231F20"/>
                            <w:spacing w:val="-5"/>
                          </w:rPr>
                          <w:t xml:space="preserve"> </w:t>
                        </w:r>
                        <w:r>
                          <w:rPr>
                            <w:color w:val="231F20"/>
                            <w:spacing w:val="-2"/>
                          </w:rPr>
                          <w:t>the</w:t>
                        </w:r>
                        <w:r>
                          <w:rPr>
                            <w:color w:val="231F20"/>
                            <w:spacing w:val="-3"/>
                          </w:rPr>
                          <w:t xml:space="preserve"> </w:t>
                        </w:r>
                        <w:r>
                          <w:rPr>
                            <w:color w:val="231F20"/>
                            <w:spacing w:val="-2"/>
                          </w:rPr>
                          <w:t>process</w:t>
                        </w:r>
                        <w:r>
                          <w:rPr>
                            <w:color w:val="231F20"/>
                            <w:spacing w:val="-3"/>
                          </w:rPr>
                          <w:t xml:space="preserve"> </w:t>
                        </w:r>
                        <w:r>
                          <w:rPr>
                            <w:color w:val="231F20"/>
                            <w:spacing w:val="-2"/>
                          </w:rPr>
                          <w:t>requires</w:t>
                        </w:r>
                        <w:r>
                          <w:rPr>
                            <w:color w:val="231F20"/>
                            <w:spacing w:val="-3"/>
                          </w:rPr>
                          <w:t xml:space="preserve"> </w:t>
                        </w:r>
                        <w:r>
                          <w:rPr>
                            <w:color w:val="231F20"/>
                            <w:spacing w:val="-2"/>
                          </w:rPr>
                          <w:t>for</w:t>
                        </w:r>
                        <w:r>
                          <w:rPr>
                            <w:color w:val="231F20"/>
                            <w:spacing w:val="-3"/>
                          </w:rPr>
                          <w:t xml:space="preserve"> </w:t>
                        </w:r>
                        <w:r>
                          <w:rPr>
                            <w:color w:val="231F20"/>
                            <w:spacing w:val="-2"/>
                          </w:rPr>
                          <w:t>its</w:t>
                        </w:r>
                        <w:r>
                          <w:rPr>
                            <w:color w:val="231F20"/>
                            <w:spacing w:val="-3"/>
                          </w:rPr>
                          <w:t xml:space="preserve"> </w:t>
                        </w:r>
                        <w:r>
                          <w:rPr>
                            <w:color w:val="231F20"/>
                            <w:spacing w:val="-2"/>
                          </w:rPr>
                          <w:t>successful</w:t>
                        </w:r>
                        <w:r>
                          <w:rPr>
                            <w:color w:val="231F20"/>
                            <w:spacing w:val="-5"/>
                          </w:rPr>
                          <w:t xml:space="preserve"> </w:t>
                        </w:r>
                        <w:r>
                          <w:rPr>
                            <w:color w:val="231F20"/>
                            <w:spacing w:val="-2"/>
                          </w:rPr>
                          <w:t xml:space="preserve">con- </w:t>
                        </w:r>
                        <w:r>
                          <w:rPr>
                            <w:color w:val="231F20"/>
                            <w:w w:val="105%"/>
                          </w:rPr>
                          <w:t>summation.</w:t>
                        </w:r>
                        <w:r>
                          <w:rPr>
                            <w:color w:val="231F20"/>
                            <w:spacing w:val="15"/>
                            <w:w w:val="105%"/>
                          </w:rPr>
                          <w:t xml:space="preserve"> </w:t>
                        </w:r>
                        <w:r>
                          <w:rPr>
                            <w:color w:val="231F20"/>
                            <w:w w:val="105%"/>
                          </w:rPr>
                          <w:t>But</w:t>
                        </w:r>
                        <w:r>
                          <w:rPr>
                            <w:color w:val="231F20"/>
                            <w:spacing w:val="-11"/>
                            <w:w w:val="105%"/>
                          </w:rPr>
                          <w:t xml:space="preserve"> </w:t>
                        </w:r>
                        <w:r>
                          <w:rPr>
                            <w:color w:val="231F20"/>
                            <w:w w:val="105%"/>
                          </w:rPr>
                          <w:t>we</w:t>
                        </w:r>
                        <w:r>
                          <w:rPr>
                            <w:color w:val="231F20"/>
                            <w:spacing w:val="-12"/>
                            <w:w w:val="105%"/>
                          </w:rPr>
                          <w:t xml:space="preserve"> </w:t>
                        </w:r>
                        <w:r>
                          <w:rPr>
                            <w:color w:val="231F20"/>
                            <w:w w:val="105%"/>
                          </w:rPr>
                          <w:t>saw</w:t>
                        </w:r>
                        <w:r>
                          <w:rPr>
                            <w:color w:val="231F20"/>
                            <w:spacing w:val="-12"/>
                            <w:w w:val="105%"/>
                          </w:rPr>
                          <w:t xml:space="preserve"> </w:t>
                        </w:r>
                        <w:r>
                          <w:rPr>
                            <w:color w:val="231F20"/>
                            <w:w w:val="105%"/>
                          </w:rPr>
                          <w:t>that</w:t>
                        </w:r>
                        <w:r>
                          <w:rPr>
                            <w:color w:val="231F20"/>
                            <w:spacing w:val="-12"/>
                            <w:w w:val="105%"/>
                          </w:rPr>
                          <w:t xml:space="preserve"> </w:t>
                        </w:r>
                        <w:r>
                          <w:rPr>
                            <w:color w:val="231F20"/>
                            <w:w w:val="105%"/>
                          </w:rPr>
                          <w:t>it</w:t>
                        </w:r>
                        <w:r>
                          <w:rPr>
                            <w:color w:val="231F20"/>
                            <w:spacing w:val="-12"/>
                            <w:w w:val="105%"/>
                          </w:rPr>
                          <w:t xml:space="preserve"> </w:t>
                        </w:r>
                        <w:r>
                          <w:rPr>
                            <w:color w:val="231F20"/>
                            <w:w w:val="105%"/>
                          </w:rPr>
                          <w:t>really</w:t>
                        </w:r>
                        <w:r>
                          <w:rPr>
                            <w:color w:val="231F20"/>
                            <w:spacing w:val="-12"/>
                            <w:w w:val="105%"/>
                          </w:rPr>
                          <w:t xml:space="preserve"> </w:t>
                        </w:r>
                        <w:r>
                          <w:rPr>
                            <w:color w:val="231F20"/>
                            <w:w w:val="105%"/>
                          </w:rPr>
                          <w:t>worked</w:t>
                        </w:r>
                        <w:r>
                          <w:rPr>
                            <w:color w:val="231F20"/>
                            <w:spacing w:val="-11"/>
                            <w:w w:val="105%"/>
                          </w:rPr>
                          <w:t xml:space="preserve"> </w:t>
                        </w:r>
                        <w:r>
                          <w:rPr>
                            <w:color w:val="231F20"/>
                            <w:w w:val="105%"/>
                          </w:rPr>
                          <w:t>in</w:t>
                        </w:r>
                        <w:r>
                          <w:rPr>
                            <w:color w:val="231F20"/>
                            <w:spacing w:val="-12"/>
                            <w:w w:val="105%"/>
                          </w:rPr>
                          <w:t xml:space="preserve"> </w:t>
                        </w:r>
                        <w:r>
                          <w:rPr>
                            <w:color w:val="231F20"/>
                            <w:w w:val="105%"/>
                          </w:rPr>
                          <w:t xml:space="preserve">others, </w:t>
                        </w:r>
                        <w:r>
                          <w:rPr>
                            <w:color w:val="231F20"/>
                            <w:spacing w:val="-2"/>
                          </w:rPr>
                          <w:t>and</w:t>
                        </w:r>
                        <w:r>
                          <w:rPr>
                            <w:color w:val="231F20"/>
                            <w:spacing w:val="-10"/>
                          </w:rPr>
                          <w:t xml:space="preserve"> </w:t>
                        </w:r>
                        <w:r>
                          <w:rPr>
                            <w:color w:val="231F20"/>
                            <w:spacing w:val="-2"/>
                          </w:rPr>
                          <w:t>we</w:t>
                        </w:r>
                        <w:r>
                          <w:rPr>
                            <w:color w:val="231F20"/>
                            <w:spacing w:val="-9"/>
                          </w:rPr>
                          <w:t xml:space="preserve"> </w:t>
                        </w:r>
                        <w:r>
                          <w:rPr>
                            <w:color w:val="231F20"/>
                            <w:spacing w:val="-2"/>
                          </w:rPr>
                          <w:t>had</w:t>
                        </w:r>
                        <w:r>
                          <w:rPr>
                            <w:color w:val="231F20"/>
                            <w:spacing w:val="-9"/>
                          </w:rPr>
                          <w:t xml:space="preserve"> </w:t>
                        </w:r>
                        <w:r>
                          <w:rPr>
                            <w:color w:val="231F20"/>
                            <w:spacing w:val="-2"/>
                          </w:rPr>
                          <w:t>come</w:t>
                        </w:r>
                        <w:r>
                          <w:rPr>
                            <w:color w:val="231F20"/>
                            <w:spacing w:val="-9"/>
                          </w:rPr>
                          <w:t xml:space="preserve"> </w:t>
                        </w:r>
                        <w:r>
                          <w:rPr>
                            <w:color w:val="231F20"/>
                            <w:spacing w:val="-2"/>
                          </w:rPr>
                          <w:t>to</w:t>
                        </w:r>
                        <w:r>
                          <w:rPr>
                            <w:color w:val="231F20"/>
                            <w:spacing w:val="-10"/>
                          </w:rPr>
                          <w:t xml:space="preserve"> </w:t>
                        </w:r>
                        <w:r>
                          <w:rPr>
                            <w:color w:val="231F20"/>
                            <w:spacing w:val="-2"/>
                          </w:rPr>
                          <w:t>believe</w:t>
                        </w:r>
                        <w:r>
                          <w:rPr>
                            <w:color w:val="231F20"/>
                            <w:spacing w:val="-9"/>
                          </w:rPr>
                          <w:t xml:space="preserve"> </w:t>
                        </w:r>
                        <w:r>
                          <w:rPr>
                            <w:color w:val="231F20"/>
                            <w:spacing w:val="-2"/>
                          </w:rPr>
                          <w:t>in</w:t>
                        </w:r>
                        <w:r>
                          <w:rPr>
                            <w:color w:val="231F20"/>
                            <w:spacing w:val="-9"/>
                          </w:rPr>
                          <w:t xml:space="preserve"> </w:t>
                        </w:r>
                        <w:r>
                          <w:rPr>
                            <w:color w:val="231F20"/>
                            <w:spacing w:val="-2"/>
                          </w:rPr>
                          <w:t>the</w:t>
                        </w:r>
                        <w:r>
                          <w:rPr>
                            <w:color w:val="231F20"/>
                            <w:spacing w:val="-9"/>
                          </w:rPr>
                          <w:t xml:space="preserve"> </w:t>
                        </w:r>
                        <w:r>
                          <w:rPr>
                            <w:color w:val="231F20"/>
                            <w:spacing w:val="-2"/>
                          </w:rPr>
                          <w:t>hopelessness</w:t>
                        </w:r>
                        <w:r>
                          <w:rPr>
                            <w:color w:val="231F20"/>
                            <w:spacing w:val="-10"/>
                          </w:rPr>
                          <w:t xml:space="preserve"> </w:t>
                        </w:r>
                        <w:r>
                          <w:rPr>
                            <w:color w:val="231F20"/>
                            <w:spacing w:val="-2"/>
                          </w:rPr>
                          <w:t>and</w:t>
                        </w:r>
                        <w:r>
                          <w:rPr>
                            <w:color w:val="231F20"/>
                            <w:spacing w:val="-9"/>
                          </w:rPr>
                          <w:t xml:space="preserve"> </w:t>
                        </w:r>
                        <w:r>
                          <w:rPr>
                            <w:color w:val="231F20"/>
                            <w:spacing w:val="-2"/>
                          </w:rPr>
                          <w:t xml:space="preserve">futility </w:t>
                        </w:r>
                        <w:r>
                          <w:rPr>
                            <w:color w:val="231F20"/>
                          </w:rPr>
                          <w:t>of</w:t>
                        </w:r>
                        <w:r>
                          <w:rPr>
                            <w:color w:val="231F20"/>
                            <w:spacing w:val="-11"/>
                          </w:rPr>
                          <w:t xml:space="preserve"> </w:t>
                        </w:r>
                        <w:r>
                          <w:rPr>
                            <w:color w:val="231F20"/>
                          </w:rPr>
                          <w:t>life</w:t>
                        </w:r>
                        <w:r>
                          <w:rPr>
                            <w:color w:val="231F20"/>
                            <w:spacing w:val="-10"/>
                          </w:rPr>
                          <w:t xml:space="preserve"> </w:t>
                        </w:r>
                        <w:r>
                          <w:rPr>
                            <w:color w:val="231F20"/>
                          </w:rPr>
                          <w:t>as</w:t>
                        </w:r>
                        <w:r>
                          <w:rPr>
                            <w:color w:val="231F20"/>
                            <w:spacing w:val="-10"/>
                          </w:rPr>
                          <w:t xml:space="preserve"> </w:t>
                        </w:r>
                        <w:r>
                          <w:rPr>
                            <w:color w:val="231F20"/>
                          </w:rPr>
                          <w:t>we</w:t>
                        </w:r>
                        <w:r>
                          <w:rPr>
                            <w:color w:val="231F20"/>
                            <w:spacing w:val="-11"/>
                          </w:rPr>
                          <w:t xml:space="preserve"> </w:t>
                        </w:r>
                        <w:r>
                          <w:rPr>
                            <w:color w:val="231F20"/>
                          </w:rPr>
                          <w:t>had</w:t>
                        </w:r>
                        <w:r>
                          <w:rPr>
                            <w:color w:val="231F20"/>
                            <w:spacing w:val="-11"/>
                          </w:rPr>
                          <w:t xml:space="preserve"> </w:t>
                        </w:r>
                        <w:r>
                          <w:rPr>
                            <w:color w:val="231F20"/>
                          </w:rPr>
                          <w:t>been</w:t>
                        </w:r>
                        <w:r>
                          <w:rPr>
                            <w:color w:val="231F20"/>
                            <w:spacing w:val="-11"/>
                          </w:rPr>
                          <w:t xml:space="preserve"> </w:t>
                        </w:r>
                        <w:r>
                          <w:rPr>
                            <w:color w:val="231F20"/>
                          </w:rPr>
                          <w:t>living</w:t>
                        </w:r>
                        <w:r>
                          <w:rPr>
                            <w:color w:val="231F20"/>
                            <w:spacing w:val="-10"/>
                          </w:rPr>
                          <w:t xml:space="preserve"> </w:t>
                        </w:r>
                        <w:r>
                          <w:rPr>
                            <w:color w:val="231F20"/>
                          </w:rPr>
                          <w:t>it.</w:t>
                        </w:r>
                        <w:r>
                          <w:rPr>
                            <w:color w:val="231F20"/>
                            <w:spacing w:val="26"/>
                          </w:rPr>
                          <w:t xml:space="preserve"> </w:t>
                        </w:r>
                        <w:r>
                          <w:rPr>
                            <w:color w:val="231F20"/>
                          </w:rPr>
                          <w:t>When,</w:t>
                        </w:r>
                        <w:r>
                          <w:rPr>
                            <w:color w:val="231F20"/>
                            <w:spacing w:val="-10"/>
                          </w:rPr>
                          <w:t xml:space="preserve"> </w:t>
                        </w:r>
                        <w:r>
                          <w:rPr>
                            <w:color w:val="231F20"/>
                          </w:rPr>
                          <w:t>therefore,</w:t>
                        </w:r>
                        <w:r>
                          <w:rPr>
                            <w:color w:val="231F20"/>
                            <w:spacing w:val="-10"/>
                          </w:rPr>
                          <w:t xml:space="preserve"> </w:t>
                        </w:r>
                        <w:r>
                          <w:rPr>
                            <w:color w:val="231F20"/>
                          </w:rPr>
                          <w:t>we</w:t>
                        </w:r>
                        <w:r>
                          <w:rPr>
                            <w:color w:val="231F20"/>
                            <w:spacing w:val="-11"/>
                          </w:rPr>
                          <w:t xml:space="preserve"> </w:t>
                        </w:r>
                        <w:r>
                          <w:rPr>
                            <w:color w:val="231F20"/>
                          </w:rPr>
                          <w:t xml:space="preserve">were </w:t>
                        </w:r>
                        <w:r>
                          <w:rPr>
                            <w:color w:val="231F20"/>
                            <w:spacing w:val="-4"/>
                          </w:rPr>
                          <w:t>approached</w:t>
                        </w:r>
                        <w:r>
                          <w:rPr>
                            <w:color w:val="231F20"/>
                            <w:spacing w:val="-8"/>
                          </w:rPr>
                          <w:t xml:space="preserve"> </w:t>
                        </w:r>
                        <w:r>
                          <w:rPr>
                            <w:color w:val="231F20"/>
                            <w:spacing w:val="-4"/>
                          </w:rPr>
                          <w:t>by</w:t>
                        </w:r>
                        <w:r>
                          <w:rPr>
                            <w:color w:val="231F20"/>
                            <w:spacing w:val="-7"/>
                          </w:rPr>
                          <w:t xml:space="preserve"> </w:t>
                        </w:r>
                        <w:r>
                          <w:rPr>
                            <w:color w:val="231F20"/>
                            <w:spacing w:val="-4"/>
                          </w:rPr>
                          <w:t>those</w:t>
                        </w:r>
                        <w:r>
                          <w:rPr>
                            <w:color w:val="231F20"/>
                            <w:spacing w:val="-7"/>
                          </w:rPr>
                          <w:t xml:space="preserve"> </w:t>
                        </w:r>
                        <w:r>
                          <w:rPr>
                            <w:color w:val="231F20"/>
                            <w:spacing w:val="-4"/>
                          </w:rPr>
                          <w:t>in</w:t>
                        </w:r>
                        <w:r>
                          <w:rPr>
                            <w:color w:val="231F20"/>
                            <w:spacing w:val="-7"/>
                          </w:rPr>
                          <w:t xml:space="preserve"> </w:t>
                        </w:r>
                        <w:r>
                          <w:rPr>
                            <w:color w:val="231F20"/>
                            <w:spacing w:val="-4"/>
                          </w:rPr>
                          <w:t>whom</w:t>
                        </w:r>
                        <w:r>
                          <w:rPr>
                            <w:color w:val="231F20"/>
                            <w:spacing w:val="-8"/>
                          </w:rPr>
                          <w:t xml:space="preserve"> </w:t>
                        </w:r>
                        <w:r>
                          <w:rPr>
                            <w:color w:val="231F20"/>
                            <w:spacing w:val="-4"/>
                          </w:rPr>
                          <w:t>the</w:t>
                        </w:r>
                        <w:r>
                          <w:rPr>
                            <w:color w:val="231F20"/>
                            <w:spacing w:val="-7"/>
                          </w:rPr>
                          <w:t xml:space="preserve"> </w:t>
                        </w:r>
                        <w:r>
                          <w:rPr>
                            <w:color w:val="231F20"/>
                            <w:spacing w:val="-4"/>
                          </w:rPr>
                          <w:t>problem</w:t>
                        </w:r>
                        <w:r>
                          <w:rPr>
                            <w:color w:val="231F20"/>
                            <w:spacing w:val="-7"/>
                          </w:rPr>
                          <w:t xml:space="preserve"> </w:t>
                        </w:r>
                        <w:r>
                          <w:rPr>
                            <w:color w:val="231F20"/>
                            <w:spacing w:val="-4"/>
                          </w:rPr>
                          <w:t>had</w:t>
                        </w:r>
                        <w:r>
                          <w:rPr>
                            <w:color w:val="231F20"/>
                            <w:spacing w:val="-7"/>
                          </w:rPr>
                          <w:t xml:space="preserve"> </w:t>
                        </w:r>
                        <w:r>
                          <w:rPr>
                            <w:color w:val="231F20"/>
                            <w:spacing w:val="-4"/>
                          </w:rPr>
                          <w:t>been</w:t>
                        </w:r>
                        <w:r>
                          <w:rPr>
                            <w:color w:val="231F20"/>
                            <w:spacing w:val="-8"/>
                          </w:rPr>
                          <w:t xml:space="preserve"> </w:t>
                        </w:r>
                        <w:r>
                          <w:rPr>
                            <w:color w:val="231F20"/>
                            <w:spacing w:val="-4"/>
                          </w:rPr>
                          <w:t xml:space="preserve">solved, </w:t>
                        </w:r>
                        <w:r>
                          <w:rPr>
                            <w:color w:val="231F20"/>
                          </w:rPr>
                          <w:t>there</w:t>
                        </w:r>
                        <w:r>
                          <w:rPr>
                            <w:color w:val="231F20"/>
                            <w:spacing w:val="-3"/>
                          </w:rPr>
                          <w:t xml:space="preserve"> </w:t>
                        </w:r>
                        <w:r>
                          <w:rPr>
                            <w:color w:val="231F20"/>
                          </w:rPr>
                          <w:t>was</w:t>
                        </w:r>
                        <w:r>
                          <w:rPr>
                            <w:color w:val="231F20"/>
                            <w:spacing w:val="-3"/>
                          </w:rPr>
                          <w:t xml:space="preserve"> </w:t>
                        </w:r>
                        <w:r>
                          <w:rPr>
                            <w:color w:val="231F20"/>
                          </w:rPr>
                          <w:t>nothing</w:t>
                        </w:r>
                        <w:r>
                          <w:rPr>
                            <w:color w:val="231F20"/>
                            <w:spacing w:val="-3"/>
                          </w:rPr>
                          <w:t xml:space="preserve"> </w:t>
                        </w:r>
                        <w:r>
                          <w:rPr>
                            <w:color w:val="231F20"/>
                          </w:rPr>
                          <w:t>left</w:t>
                        </w:r>
                        <w:r>
                          <w:rPr>
                            <w:color w:val="231F20"/>
                            <w:spacing w:val="-3"/>
                          </w:rPr>
                          <w:t xml:space="preserve"> </w:t>
                        </w:r>
                        <w:r>
                          <w:rPr>
                            <w:color w:val="231F20"/>
                          </w:rPr>
                          <w:t>for</w:t>
                        </w:r>
                        <w:r>
                          <w:rPr>
                            <w:color w:val="231F20"/>
                            <w:spacing w:val="-3"/>
                          </w:rPr>
                          <w:t xml:space="preserve"> </w:t>
                        </w:r>
                        <w:r>
                          <w:rPr>
                            <w:color w:val="231F20"/>
                          </w:rPr>
                          <w:t>us</w:t>
                        </w:r>
                        <w:r>
                          <w:rPr>
                            <w:color w:val="231F20"/>
                            <w:spacing w:val="-3"/>
                          </w:rPr>
                          <w:t xml:space="preserve"> </w:t>
                        </w:r>
                        <w:r>
                          <w:rPr>
                            <w:color w:val="231F20"/>
                          </w:rPr>
                          <w:t>but</w:t>
                        </w:r>
                        <w:r>
                          <w:rPr>
                            <w:color w:val="231F20"/>
                            <w:spacing w:val="-3"/>
                          </w:rPr>
                          <w:t xml:space="preserve"> </w:t>
                        </w:r>
                        <w:r>
                          <w:rPr>
                            <w:color w:val="231F20"/>
                          </w:rPr>
                          <w:t>to</w:t>
                        </w:r>
                        <w:r>
                          <w:rPr>
                            <w:color w:val="231F20"/>
                            <w:spacing w:val="-3"/>
                          </w:rPr>
                          <w:t xml:space="preserve"> </w:t>
                        </w:r>
                        <w:r>
                          <w:rPr>
                            <w:color w:val="231F20"/>
                          </w:rPr>
                          <w:t>pick</w:t>
                        </w:r>
                        <w:r>
                          <w:rPr>
                            <w:color w:val="231F20"/>
                            <w:spacing w:val="-3"/>
                          </w:rPr>
                          <w:t xml:space="preserve"> </w:t>
                        </w:r>
                        <w:r>
                          <w:rPr>
                            <w:color w:val="231F20"/>
                          </w:rPr>
                          <w:t>up</w:t>
                        </w:r>
                        <w:r>
                          <w:rPr>
                            <w:color w:val="231F20"/>
                            <w:spacing w:val="-3"/>
                          </w:rPr>
                          <w:t xml:space="preserve"> </w:t>
                        </w:r>
                        <w:r>
                          <w:rPr>
                            <w:color w:val="231F20"/>
                          </w:rPr>
                          <w:t>the</w:t>
                        </w:r>
                        <w:r>
                          <w:rPr>
                            <w:color w:val="231F20"/>
                            <w:spacing w:val="-3"/>
                          </w:rPr>
                          <w:t xml:space="preserve"> </w:t>
                        </w:r>
                        <w:r>
                          <w:rPr>
                            <w:color w:val="231F20"/>
                          </w:rPr>
                          <w:t>simple</w:t>
                        </w:r>
                        <w:r>
                          <w:rPr>
                            <w:color w:val="231F20"/>
                            <w:spacing w:val="-3"/>
                          </w:rPr>
                          <w:t xml:space="preserve"> </w:t>
                        </w:r>
                        <w:r>
                          <w:rPr>
                            <w:color w:val="231F20"/>
                          </w:rPr>
                          <w:t>kit of</w:t>
                        </w:r>
                        <w:r>
                          <w:rPr>
                            <w:color w:val="231F20"/>
                            <w:spacing w:val="-5"/>
                          </w:rPr>
                          <w:t xml:space="preserve"> </w:t>
                        </w:r>
                        <w:r>
                          <w:rPr>
                            <w:color w:val="231F20"/>
                          </w:rPr>
                          <w:t>spiritual</w:t>
                        </w:r>
                        <w:r>
                          <w:rPr>
                            <w:color w:val="231F20"/>
                            <w:spacing w:val="-5"/>
                          </w:rPr>
                          <w:t xml:space="preserve"> </w:t>
                        </w:r>
                        <w:r>
                          <w:rPr>
                            <w:color w:val="231F20"/>
                          </w:rPr>
                          <w:t>tools</w:t>
                        </w:r>
                        <w:r>
                          <w:rPr>
                            <w:color w:val="231F20"/>
                            <w:spacing w:val="-5"/>
                          </w:rPr>
                          <w:t xml:space="preserve"> </w:t>
                        </w:r>
                        <w:r>
                          <w:rPr>
                            <w:color w:val="231F20"/>
                          </w:rPr>
                          <w:t>laid</w:t>
                        </w:r>
                        <w:r>
                          <w:rPr>
                            <w:color w:val="231F20"/>
                            <w:spacing w:val="-5"/>
                          </w:rPr>
                          <w:t xml:space="preserve"> </w:t>
                        </w:r>
                        <w:r>
                          <w:rPr>
                            <w:color w:val="231F20"/>
                          </w:rPr>
                          <w:t>at</w:t>
                        </w:r>
                        <w:r>
                          <w:rPr>
                            <w:color w:val="231F20"/>
                            <w:spacing w:val="-5"/>
                          </w:rPr>
                          <w:t xml:space="preserve"> </w:t>
                        </w:r>
                        <w:r>
                          <w:rPr>
                            <w:color w:val="231F20"/>
                          </w:rPr>
                          <w:t>our</w:t>
                        </w:r>
                        <w:r>
                          <w:rPr>
                            <w:color w:val="231F20"/>
                            <w:spacing w:val="-5"/>
                          </w:rPr>
                          <w:t xml:space="preserve"> </w:t>
                        </w:r>
                        <w:r>
                          <w:rPr>
                            <w:color w:val="231F20"/>
                          </w:rPr>
                          <w:t>feet.</w:t>
                        </w:r>
                        <w:r>
                          <w:rPr>
                            <w:color w:val="231F20"/>
                            <w:spacing w:val="12"/>
                          </w:rPr>
                          <w:t xml:space="preserve"> </w:t>
                        </w:r>
                        <w:r>
                          <w:rPr>
                            <w:color w:val="231F20"/>
                          </w:rPr>
                          <w:t>We</w:t>
                        </w:r>
                        <w:r>
                          <w:rPr>
                            <w:color w:val="231F20"/>
                            <w:spacing w:val="-5"/>
                          </w:rPr>
                          <w:t xml:space="preserve"> </w:t>
                        </w:r>
                        <w:r>
                          <w:rPr>
                            <w:color w:val="231F20"/>
                          </w:rPr>
                          <w:t>have</w:t>
                        </w:r>
                        <w:r>
                          <w:rPr>
                            <w:color w:val="231F20"/>
                            <w:spacing w:val="-5"/>
                          </w:rPr>
                          <w:t xml:space="preserve"> </w:t>
                        </w:r>
                        <w:r>
                          <w:rPr>
                            <w:color w:val="231F20"/>
                          </w:rPr>
                          <w:t>found</w:t>
                        </w:r>
                        <w:r>
                          <w:rPr>
                            <w:color w:val="231F20"/>
                            <w:spacing w:val="-5"/>
                          </w:rPr>
                          <w:t xml:space="preserve"> </w:t>
                        </w:r>
                        <w:r>
                          <w:rPr>
                            <w:color w:val="231F20"/>
                          </w:rPr>
                          <w:t>much</w:t>
                        </w:r>
                        <w:r>
                          <w:rPr>
                            <w:color w:val="231F20"/>
                            <w:spacing w:val="-5"/>
                          </w:rPr>
                          <w:t xml:space="preserve"> </w:t>
                        </w:r>
                        <w:r>
                          <w:rPr>
                            <w:color w:val="231F20"/>
                          </w:rPr>
                          <w:t xml:space="preserve">of </w:t>
                        </w:r>
                        <w:r>
                          <w:rPr>
                            <w:color w:val="231F20"/>
                            <w:spacing w:val="-2"/>
                          </w:rPr>
                          <w:t>heaven</w:t>
                        </w:r>
                        <w:r>
                          <w:rPr>
                            <w:color w:val="231F20"/>
                            <w:spacing w:val="-9"/>
                          </w:rPr>
                          <w:t xml:space="preserve"> </w:t>
                        </w:r>
                        <w:r>
                          <w:rPr>
                            <w:color w:val="231F20"/>
                            <w:spacing w:val="-2"/>
                          </w:rPr>
                          <w:t>and</w:t>
                        </w:r>
                        <w:r>
                          <w:rPr>
                            <w:color w:val="231F20"/>
                            <w:spacing w:val="-9"/>
                          </w:rPr>
                          <w:t xml:space="preserve"> </w:t>
                        </w:r>
                        <w:r>
                          <w:rPr>
                            <w:color w:val="231F20"/>
                            <w:spacing w:val="-2"/>
                          </w:rPr>
                          <w:t>we</w:t>
                        </w:r>
                        <w:r>
                          <w:rPr>
                            <w:color w:val="231F20"/>
                            <w:spacing w:val="-9"/>
                          </w:rPr>
                          <w:t xml:space="preserve"> </w:t>
                        </w:r>
                        <w:r>
                          <w:rPr>
                            <w:color w:val="231F20"/>
                            <w:spacing w:val="-2"/>
                          </w:rPr>
                          <w:t>have</w:t>
                        </w:r>
                        <w:r>
                          <w:rPr>
                            <w:color w:val="231F20"/>
                            <w:spacing w:val="-9"/>
                          </w:rPr>
                          <w:t xml:space="preserve"> </w:t>
                        </w:r>
                        <w:r>
                          <w:rPr>
                            <w:color w:val="231F20"/>
                            <w:spacing w:val="-2"/>
                          </w:rPr>
                          <w:t>been</w:t>
                        </w:r>
                        <w:r>
                          <w:rPr>
                            <w:color w:val="231F20"/>
                            <w:spacing w:val="-9"/>
                          </w:rPr>
                          <w:t xml:space="preserve"> </w:t>
                        </w:r>
                        <w:r>
                          <w:rPr>
                            <w:color w:val="231F20"/>
                            <w:spacing w:val="-2"/>
                          </w:rPr>
                          <w:t>rocketed</w:t>
                        </w:r>
                        <w:r>
                          <w:rPr>
                            <w:color w:val="231F20"/>
                            <w:spacing w:val="-9"/>
                          </w:rPr>
                          <w:t xml:space="preserve"> </w:t>
                        </w:r>
                        <w:r>
                          <w:rPr>
                            <w:color w:val="231F20"/>
                            <w:spacing w:val="-2"/>
                          </w:rPr>
                          <w:t>into</w:t>
                        </w:r>
                        <w:r>
                          <w:rPr>
                            <w:color w:val="231F20"/>
                            <w:spacing w:val="-9"/>
                          </w:rPr>
                          <w:t xml:space="preserve"> </w:t>
                        </w:r>
                        <w:r>
                          <w:rPr>
                            <w:color w:val="231F20"/>
                            <w:spacing w:val="-2"/>
                          </w:rPr>
                          <w:t>a</w:t>
                        </w:r>
                        <w:r>
                          <w:rPr>
                            <w:color w:val="231F20"/>
                            <w:spacing w:val="-9"/>
                          </w:rPr>
                          <w:t xml:space="preserve"> </w:t>
                        </w:r>
                        <w:r>
                          <w:rPr>
                            <w:color w:val="231F20"/>
                            <w:spacing w:val="-2"/>
                          </w:rPr>
                          <w:t>fourth</w:t>
                        </w:r>
                        <w:r>
                          <w:rPr>
                            <w:color w:val="231F20"/>
                            <w:spacing w:val="-9"/>
                          </w:rPr>
                          <w:t xml:space="preserve"> </w:t>
                        </w:r>
                        <w:r>
                          <w:rPr>
                            <w:color w:val="231F20"/>
                            <w:spacing w:val="-2"/>
                          </w:rPr>
                          <w:t xml:space="preserve">dimension </w:t>
                        </w:r>
                        <w:r>
                          <w:rPr>
                            <w:color w:val="231F20"/>
                            <w:w w:val="105%"/>
                          </w:rPr>
                          <w:t>of</w:t>
                        </w:r>
                        <w:r>
                          <w:rPr>
                            <w:color w:val="231F20"/>
                            <w:spacing w:val="-16"/>
                            <w:w w:val="105%"/>
                          </w:rPr>
                          <w:t xml:space="preserve"> </w:t>
                        </w:r>
                        <w:r>
                          <w:rPr>
                            <w:color w:val="231F20"/>
                            <w:w w:val="105%"/>
                          </w:rPr>
                          <w:t>existence</w:t>
                        </w:r>
                        <w:r>
                          <w:rPr>
                            <w:color w:val="231F20"/>
                            <w:spacing w:val="-16"/>
                            <w:w w:val="105%"/>
                          </w:rPr>
                          <w:t xml:space="preserve"> </w:t>
                        </w:r>
                        <w:r>
                          <w:rPr>
                            <w:color w:val="231F20"/>
                            <w:w w:val="105%"/>
                          </w:rPr>
                          <w:t>of</w:t>
                        </w:r>
                        <w:r>
                          <w:rPr>
                            <w:color w:val="231F20"/>
                            <w:spacing w:val="-16"/>
                            <w:w w:val="105%"/>
                          </w:rPr>
                          <w:t xml:space="preserve"> </w:t>
                        </w:r>
                        <w:r>
                          <w:rPr>
                            <w:color w:val="231F20"/>
                            <w:w w:val="105%"/>
                          </w:rPr>
                          <w:t>which</w:t>
                        </w:r>
                        <w:r>
                          <w:rPr>
                            <w:color w:val="231F20"/>
                            <w:spacing w:val="-16"/>
                            <w:w w:val="105%"/>
                          </w:rPr>
                          <w:t xml:space="preserve"> </w:t>
                        </w:r>
                        <w:r>
                          <w:rPr>
                            <w:color w:val="231F20"/>
                            <w:w w:val="105%"/>
                          </w:rPr>
                          <w:t>we</w:t>
                        </w:r>
                        <w:r>
                          <w:rPr>
                            <w:color w:val="231F20"/>
                            <w:spacing w:val="-16"/>
                            <w:w w:val="105%"/>
                          </w:rPr>
                          <w:t xml:space="preserve"> </w:t>
                        </w:r>
                        <w:r>
                          <w:rPr>
                            <w:color w:val="231F20"/>
                            <w:w w:val="105%"/>
                          </w:rPr>
                          <w:t>had</w:t>
                        </w:r>
                        <w:r>
                          <w:rPr>
                            <w:color w:val="231F20"/>
                            <w:spacing w:val="-16"/>
                            <w:w w:val="105%"/>
                          </w:rPr>
                          <w:t xml:space="preserve"> </w:t>
                        </w:r>
                        <w:r>
                          <w:rPr>
                            <w:color w:val="231F20"/>
                            <w:w w:val="105%"/>
                          </w:rPr>
                          <w:t>not</w:t>
                        </w:r>
                        <w:r>
                          <w:rPr>
                            <w:color w:val="231F20"/>
                            <w:spacing w:val="-16"/>
                            <w:w w:val="105%"/>
                          </w:rPr>
                          <w:t xml:space="preserve"> </w:t>
                        </w:r>
                        <w:r>
                          <w:rPr>
                            <w:color w:val="231F20"/>
                            <w:w w:val="105%"/>
                          </w:rPr>
                          <w:t>even</w:t>
                        </w:r>
                        <w:r>
                          <w:rPr>
                            <w:color w:val="231F20"/>
                            <w:spacing w:val="-16"/>
                            <w:w w:val="105%"/>
                          </w:rPr>
                          <w:t xml:space="preserve"> </w:t>
                        </w:r>
                        <w:r>
                          <w:rPr>
                            <w:color w:val="231F20"/>
                            <w:w w:val="105%"/>
                          </w:rPr>
                          <w:t>dreamed.</w:t>
                        </w:r>
                      </w:p>
                      <w:p w14:paraId="02175682" w14:textId="77777777" w:rsidR="00000000" w:rsidRDefault="00000000">
                        <w:pPr>
                          <w:pStyle w:val="BodyText"/>
                          <w:kinsoku w:val="0"/>
                          <w:overflowPunct w:val="0"/>
                          <w:spacing w:before="0.05pt" w:line="12.95pt" w:lineRule="auto"/>
                          <w:ind w:end="1.05pt"/>
                          <w:rPr>
                            <w:color w:val="231F20"/>
                            <w:w w:val="105%"/>
                          </w:rPr>
                        </w:pPr>
                        <w:r>
                          <w:rPr>
                            <w:color w:val="231F20"/>
                          </w:rPr>
                          <w:t>The</w:t>
                        </w:r>
                        <w:r>
                          <w:rPr>
                            <w:color w:val="231F20"/>
                            <w:spacing w:val="-12"/>
                          </w:rPr>
                          <w:t xml:space="preserve"> </w:t>
                        </w:r>
                        <w:r>
                          <w:rPr>
                            <w:color w:val="231F20"/>
                          </w:rPr>
                          <w:t>great</w:t>
                        </w:r>
                        <w:r>
                          <w:rPr>
                            <w:color w:val="231F20"/>
                            <w:spacing w:val="-11"/>
                          </w:rPr>
                          <w:t xml:space="preserve"> </w:t>
                        </w:r>
                        <w:r>
                          <w:rPr>
                            <w:color w:val="231F20"/>
                          </w:rPr>
                          <w:t>fact</w:t>
                        </w:r>
                        <w:r>
                          <w:rPr>
                            <w:color w:val="231F20"/>
                            <w:spacing w:val="-11"/>
                          </w:rPr>
                          <w:t xml:space="preserve"> </w:t>
                        </w:r>
                        <w:r>
                          <w:rPr>
                            <w:color w:val="231F20"/>
                          </w:rPr>
                          <w:t>is</w:t>
                        </w:r>
                        <w:r>
                          <w:rPr>
                            <w:color w:val="231F20"/>
                            <w:spacing w:val="-11"/>
                          </w:rPr>
                          <w:t xml:space="preserve"> </w:t>
                        </w:r>
                        <w:r>
                          <w:rPr>
                            <w:color w:val="231F20"/>
                          </w:rPr>
                          <w:t>just</w:t>
                        </w:r>
                        <w:r>
                          <w:rPr>
                            <w:color w:val="231F20"/>
                            <w:spacing w:val="-12"/>
                          </w:rPr>
                          <w:t xml:space="preserve"> </w:t>
                        </w:r>
                        <w:r>
                          <w:rPr>
                            <w:color w:val="231F20"/>
                          </w:rPr>
                          <w:t>this,</w:t>
                        </w:r>
                        <w:r>
                          <w:rPr>
                            <w:color w:val="231F20"/>
                            <w:spacing w:val="-11"/>
                          </w:rPr>
                          <w:t xml:space="preserve"> </w:t>
                        </w:r>
                        <w:r>
                          <w:rPr>
                            <w:color w:val="231F20"/>
                          </w:rPr>
                          <w:t>and</w:t>
                        </w:r>
                        <w:r>
                          <w:rPr>
                            <w:color w:val="231F20"/>
                            <w:spacing w:val="-11"/>
                          </w:rPr>
                          <w:t xml:space="preserve"> </w:t>
                        </w:r>
                        <w:r>
                          <w:rPr>
                            <w:color w:val="231F20"/>
                          </w:rPr>
                          <w:t>nothing</w:t>
                        </w:r>
                        <w:r>
                          <w:rPr>
                            <w:color w:val="231F20"/>
                            <w:spacing w:val="-11"/>
                          </w:rPr>
                          <w:t xml:space="preserve"> </w:t>
                        </w:r>
                        <w:r>
                          <w:rPr>
                            <w:color w:val="231F20"/>
                          </w:rPr>
                          <w:t>less:</w:t>
                        </w:r>
                        <w:r>
                          <w:rPr>
                            <w:color w:val="231F20"/>
                            <w:spacing w:val="-12"/>
                          </w:rPr>
                          <w:t xml:space="preserve"> </w:t>
                        </w:r>
                        <w:r>
                          <w:rPr>
                            <w:color w:val="231F20"/>
                          </w:rPr>
                          <w:t>That</w:t>
                        </w:r>
                        <w:r>
                          <w:rPr>
                            <w:color w:val="231F20"/>
                            <w:spacing w:val="-11"/>
                          </w:rPr>
                          <w:t xml:space="preserve"> </w:t>
                        </w:r>
                        <w:r>
                          <w:rPr>
                            <w:color w:val="231F20"/>
                          </w:rPr>
                          <w:t>we</w:t>
                        </w:r>
                        <w:r>
                          <w:rPr>
                            <w:color w:val="231F20"/>
                            <w:spacing w:val="-11"/>
                          </w:rPr>
                          <w:t xml:space="preserve"> </w:t>
                        </w:r>
                        <w:r>
                          <w:rPr>
                            <w:color w:val="231F20"/>
                          </w:rPr>
                          <w:t>have had</w:t>
                        </w:r>
                        <w:r>
                          <w:rPr>
                            <w:color w:val="231F20"/>
                            <w:spacing w:val="-7"/>
                          </w:rPr>
                          <w:t xml:space="preserve"> </w:t>
                        </w:r>
                        <w:r>
                          <w:rPr>
                            <w:color w:val="231F20"/>
                          </w:rPr>
                          <w:t>deep</w:t>
                        </w:r>
                        <w:r>
                          <w:rPr>
                            <w:color w:val="231F20"/>
                            <w:spacing w:val="-7"/>
                          </w:rPr>
                          <w:t xml:space="preserve"> </w:t>
                        </w:r>
                        <w:r>
                          <w:rPr>
                            <w:color w:val="231F20"/>
                          </w:rPr>
                          <w:t>and</w:t>
                        </w:r>
                        <w:r>
                          <w:rPr>
                            <w:color w:val="231F20"/>
                            <w:spacing w:val="-7"/>
                          </w:rPr>
                          <w:t xml:space="preserve"> </w:t>
                        </w:r>
                        <w:r>
                          <w:rPr>
                            <w:color w:val="231F20"/>
                          </w:rPr>
                          <w:t>effective</w:t>
                        </w:r>
                        <w:r>
                          <w:rPr>
                            <w:color w:val="231F20"/>
                            <w:spacing w:val="-7"/>
                          </w:rPr>
                          <w:t xml:space="preserve"> </w:t>
                        </w:r>
                        <w:r>
                          <w:rPr>
                            <w:color w:val="231F20"/>
                          </w:rPr>
                          <w:t>spiritual</w:t>
                        </w:r>
                        <w:r>
                          <w:rPr>
                            <w:color w:val="231F20"/>
                            <w:spacing w:val="-7"/>
                          </w:rPr>
                          <w:t xml:space="preserve"> </w:t>
                        </w:r>
                        <w:r>
                          <w:rPr>
                            <w:color w:val="231F20"/>
                          </w:rPr>
                          <w:t>experiences*</w:t>
                        </w:r>
                        <w:r>
                          <w:rPr>
                            <w:color w:val="231F20"/>
                            <w:spacing w:val="-6"/>
                          </w:rPr>
                          <w:t xml:space="preserve"> </w:t>
                        </w:r>
                        <w:r>
                          <w:rPr>
                            <w:color w:val="231F20"/>
                          </w:rPr>
                          <w:t>which</w:t>
                        </w:r>
                        <w:r>
                          <w:rPr>
                            <w:color w:val="231F20"/>
                            <w:spacing w:val="-9"/>
                          </w:rPr>
                          <w:t xml:space="preserve"> </w:t>
                        </w:r>
                        <w:r>
                          <w:rPr>
                            <w:color w:val="231F20"/>
                          </w:rPr>
                          <w:t>have revolutionized</w:t>
                        </w:r>
                        <w:r>
                          <w:rPr>
                            <w:color w:val="231F20"/>
                            <w:spacing w:val="-5"/>
                          </w:rPr>
                          <w:t xml:space="preserve"> </w:t>
                        </w:r>
                        <w:r>
                          <w:rPr>
                            <w:color w:val="231F20"/>
                          </w:rPr>
                          <w:t>our</w:t>
                        </w:r>
                        <w:r>
                          <w:rPr>
                            <w:color w:val="231F20"/>
                            <w:spacing w:val="-5"/>
                          </w:rPr>
                          <w:t xml:space="preserve"> </w:t>
                        </w:r>
                        <w:r>
                          <w:rPr>
                            <w:color w:val="231F20"/>
                          </w:rPr>
                          <w:t>whole</w:t>
                        </w:r>
                        <w:r>
                          <w:rPr>
                            <w:color w:val="231F20"/>
                            <w:spacing w:val="-5"/>
                          </w:rPr>
                          <w:t xml:space="preserve"> </w:t>
                        </w:r>
                        <w:r>
                          <w:rPr>
                            <w:color w:val="231F20"/>
                          </w:rPr>
                          <w:t>attitude</w:t>
                        </w:r>
                        <w:r>
                          <w:rPr>
                            <w:color w:val="231F20"/>
                            <w:spacing w:val="-5"/>
                          </w:rPr>
                          <w:t xml:space="preserve"> </w:t>
                        </w:r>
                        <w:r>
                          <w:rPr>
                            <w:color w:val="231F20"/>
                          </w:rPr>
                          <w:t>toward</w:t>
                        </w:r>
                        <w:r>
                          <w:rPr>
                            <w:color w:val="231F20"/>
                            <w:spacing w:val="-5"/>
                          </w:rPr>
                          <w:t xml:space="preserve"> </w:t>
                        </w:r>
                        <w:r>
                          <w:rPr>
                            <w:color w:val="231F20"/>
                          </w:rPr>
                          <w:t>life,</w:t>
                        </w:r>
                        <w:r>
                          <w:rPr>
                            <w:color w:val="231F20"/>
                            <w:spacing w:val="-5"/>
                          </w:rPr>
                          <w:t xml:space="preserve"> </w:t>
                        </w:r>
                        <w:r>
                          <w:rPr>
                            <w:color w:val="231F20"/>
                          </w:rPr>
                          <w:t>toward</w:t>
                        </w:r>
                        <w:r>
                          <w:rPr>
                            <w:color w:val="231F20"/>
                            <w:spacing w:val="-5"/>
                          </w:rPr>
                          <w:t xml:space="preserve"> </w:t>
                        </w:r>
                        <w:r>
                          <w:rPr>
                            <w:color w:val="231F20"/>
                          </w:rPr>
                          <w:t xml:space="preserve">our </w:t>
                        </w:r>
                        <w:r>
                          <w:rPr>
                            <w:color w:val="231F20"/>
                            <w:spacing w:val="-2"/>
                          </w:rPr>
                          <w:t>fellows</w:t>
                        </w:r>
                        <w:r>
                          <w:rPr>
                            <w:color w:val="231F20"/>
                            <w:spacing w:val="-10"/>
                          </w:rPr>
                          <w:t xml:space="preserve"> </w:t>
                        </w:r>
                        <w:r>
                          <w:rPr>
                            <w:color w:val="231F20"/>
                            <w:spacing w:val="-2"/>
                          </w:rPr>
                          <w:t>and</w:t>
                        </w:r>
                        <w:r>
                          <w:rPr>
                            <w:color w:val="231F20"/>
                            <w:spacing w:val="-9"/>
                          </w:rPr>
                          <w:t xml:space="preserve"> </w:t>
                        </w:r>
                        <w:r>
                          <w:rPr>
                            <w:color w:val="231F20"/>
                            <w:spacing w:val="-2"/>
                          </w:rPr>
                          <w:t>toward</w:t>
                        </w:r>
                        <w:r>
                          <w:rPr>
                            <w:color w:val="231F20"/>
                            <w:spacing w:val="-9"/>
                          </w:rPr>
                          <w:t xml:space="preserve"> </w:t>
                        </w:r>
                        <w:r>
                          <w:rPr>
                            <w:color w:val="231F20"/>
                            <w:spacing w:val="-2"/>
                          </w:rPr>
                          <w:t>God’s</w:t>
                        </w:r>
                        <w:r>
                          <w:rPr>
                            <w:color w:val="231F20"/>
                            <w:spacing w:val="-9"/>
                          </w:rPr>
                          <w:t xml:space="preserve"> </w:t>
                        </w:r>
                        <w:r>
                          <w:rPr>
                            <w:color w:val="231F20"/>
                            <w:spacing w:val="-2"/>
                          </w:rPr>
                          <w:t>universe.</w:t>
                        </w:r>
                        <w:r>
                          <w:rPr>
                            <w:color w:val="231F20"/>
                            <w:spacing w:val="-10"/>
                          </w:rPr>
                          <w:t xml:space="preserve"> </w:t>
                        </w:r>
                        <w:r>
                          <w:rPr>
                            <w:color w:val="231F20"/>
                            <w:spacing w:val="-2"/>
                          </w:rPr>
                          <w:t>The</w:t>
                        </w:r>
                        <w:r>
                          <w:rPr>
                            <w:color w:val="231F20"/>
                            <w:spacing w:val="19"/>
                          </w:rPr>
                          <w:t xml:space="preserve"> </w:t>
                        </w:r>
                        <w:r>
                          <w:rPr>
                            <w:color w:val="231F20"/>
                            <w:spacing w:val="-2"/>
                          </w:rPr>
                          <w:t>central</w:t>
                        </w:r>
                        <w:r>
                          <w:rPr>
                            <w:color w:val="231F20"/>
                            <w:spacing w:val="-10"/>
                          </w:rPr>
                          <w:t xml:space="preserve"> </w:t>
                        </w:r>
                        <w:r>
                          <w:rPr>
                            <w:color w:val="231F20"/>
                            <w:spacing w:val="-2"/>
                          </w:rPr>
                          <w:t>fact</w:t>
                        </w:r>
                        <w:r>
                          <w:rPr>
                            <w:color w:val="231F20"/>
                            <w:spacing w:val="-9"/>
                          </w:rPr>
                          <w:t xml:space="preserve"> </w:t>
                        </w:r>
                        <w:r>
                          <w:rPr>
                            <w:color w:val="231F20"/>
                            <w:spacing w:val="-2"/>
                          </w:rPr>
                          <w:t>of</w:t>
                        </w:r>
                        <w:r>
                          <w:rPr>
                            <w:color w:val="231F20"/>
                            <w:spacing w:val="-9"/>
                          </w:rPr>
                          <w:t xml:space="preserve"> </w:t>
                        </w:r>
                        <w:r>
                          <w:rPr>
                            <w:color w:val="231F20"/>
                            <w:spacing w:val="-2"/>
                          </w:rPr>
                          <w:t xml:space="preserve">our </w:t>
                        </w:r>
                        <w:r>
                          <w:rPr>
                            <w:color w:val="231F20"/>
                            <w:spacing w:val="-2"/>
                            <w:w w:val="105%"/>
                          </w:rPr>
                          <w:t>lives</w:t>
                        </w:r>
                        <w:r>
                          <w:rPr>
                            <w:color w:val="231F20"/>
                            <w:spacing w:val="-5"/>
                            <w:w w:val="105%"/>
                          </w:rPr>
                          <w:t xml:space="preserve"> </w:t>
                        </w:r>
                        <w:r>
                          <w:rPr>
                            <w:color w:val="231F20"/>
                            <w:spacing w:val="-2"/>
                            <w:w w:val="105%"/>
                          </w:rPr>
                          <w:t>today</w:t>
                        </w:r>
                        <w:r>
                          <w:rPr>
                            <w:color w:val="231F20"/>
                            <w:spacing w:val="-5"/>
                            <w:w w:val="105%"/>
                          </w:rPr>
                          <w:t xml:space="preserve"> </w:t>
                        </w:r>
                        <w:r>
                          <w:rPr>
                            <w:color w:val="231F20"/>
                            <w:spacing w:val="-2"/>
                            <w:w w:val="105%"/>
                          </w:rPr>
                          <w:t>is</w:t>
                        </w:r>
                        <w:r>
                          <w:rPr>
                            <w:color w:val="231F20"/>
                            <w:spacing w:val="-5"/>
                            <w:w w:val="105%"/>
                          </w:rPr>
                          <w:t xml:space="preserve"> </w:t>
                        </w:r>
                        <w:r>
                          <w:rPr>
                            <w:color w:val="231F20"/>
                            <w:spacing w:val="-2"/>
                            <w:w w:val="105%"/>
                          </w:rPr>
                          <w:t>the</w:t>
                        </w:r>
                        <w:r>
                          <w:rPr>
                            <w:color w:val="231F20"/>
                            <w:spacing w:val="-5"/>
                            <w:w w:val="105%"/>
                          </w:rPr>
                          <w:t xml:space="preserve"> </w:t>
                        </w:r>
                        <w:r>
                          <w:rPr>
                            <w:color w:val="231F20"/>
                            <w:spacing w:val="-2"/>
                            <w:w w:val="105%"/>
                          </w:rPr>
                          <w:t>absolute</w:t>
                        </w:r>
                        <w:r>
                          <w:rPr>
                            <w:color w:val="231F20"/>
                            <w:spacing w:val="-5"/>
                            <w:w w:val="105%"/>
                          </w:rPr>
                          <w:t xml:space="preserve"> </w:t>
                        </w:r>
                        <w:r>
                          <w:rPr>
                            <w:color w:val="231F20"/>
                            <w:spacing w:val="-2"/>
                            <w:w w:val="105%"/>
                          </w:rPr>
                          <w:t>certainty</w:t>
                        </w:r>
                        <w:r>
                          <w:rPr>
                            <w:color w:val="231F20"/>
                            <w:spacing w:val="-5"/>
                            <w:w w:val="105%"/>
                          </w:rPr>
                          <w:t xml:space="preserve"> </w:t>
                        </w:r>
                        <w:r>
                          <w:rPr>
                            <w:color w:val="231F20"/>
                            <w:spacing w:val="-2"/>
                            <w:w w:val="105%"/>
                          </w:rPr>
                          <w:t>that</w:t>
                        </w:r>
                        <w:r>
                          <w:rPr>
                            <w:color w:val="231F20"/>
                            <w:spacing w:val="-5"/>
                            <w:w w:val="105%"/>
                          </w:rPr>
                          <w:t xml:space="preserve"> </w:t>
                        </w:r>
                        <w:r>
                          <w:rPr>
                            <w:color w:val="231F20"/>
                            <w:spacing w:val="-2"/>
                            <w:w w:val="105%"/>
                          </w:rPr>
                          <w:t>our</w:t>
                        </w:r>
                        <w:r>
                          <w:rPr>
                            <w:color w:val="231F20"/>
                            <w:spacing w:val="-5"/>
                            <w:w w:val="105%"/>
                          </w:rPr>
                          <w:t xml:space="preserve"> </w:t>
                        </w:r>
                        <w:r>
                          <w:rPr>
                            <w:color w:val="231F20"/>
                            <w:spacing w:val="-2"/>
                            <w:w w:val="105%"/>
                          </w:rPr>
                          <w:t>Creator</w:t>
                        </w:r>
                        <w:r>
                          <w:rPr>
                            <w:color w:val="231F20"/>
                            <w:spacing w:val="-5"/>
                            <w:w w:val="105%"/>
                          </w:rPr>
                          <w:t xml:space="preserve"> </w:t>
                        </w:r>
                        <w:r>
                          <w:rPr>
                            <w:color w:val="231F20"/>
                            <w:spacing w:val="-2"/>
                            <w:w w:val="105%"/>
                          </w:rPr>
                          <w:t xml:space="preserve">has </w:t>
                        </w:r>
                        <w:r>
                          <w:rPr>
                            <w:color w:val="231F20"/>
                          </w:rPr>
                          <w:t>entered</w:t>
                        </w:r>
                        <w:r>
                          <w:rPr>
                            <w:color w:val="231F20"/>
                            <w:spacing w:val="-7"/>
                          </w:rPr>
                          <w:t xml:space="preserve"> </w:t>
                        </w:r>
                        <w:r>
                          <w:rPr>
                            <w:color w:val="231F20"/>
                          </w:rPr>
                          <w:t>into</w:t>
                        </w:r>
                        <w:r>
                          <w:rPr>
                            <w:color w:val="231F20"/>
                            <w:spacing w:val="-7"/>
                          </w:rPr>
                          <w:t xml:space="preserve"> </w:t>
                        </w:r>
                        <w:r>
                          <w:rPr>
                            <w:color w:val="231F20"/>
                          </w:rPr>
                          <w:t>our</w:t>
                        </w:r>
                        <w:r>
                          <w:rPr>
                            <w:color w:val="231F20"/>
                            <w:spacing w:val="-7"/>
                          </w:rPr>
                          <w:t xml:space="preserve"> </w:t>
                        </w:r>
                        <w:r>
                          <w:rPr>
                            <w:color w:val="231F20"/>
                          </w:rPr>
                          <w:t>hearts</w:t>
                        </w:r>
                        <w:r>
                          <w:rPr>
                            <w:color w:val="231F20"/>
                            <w:spacing w:val="-7"/>
                          </w:rPr>
                          <w:t xml:space="preserve"> </w:t>
                        </w:r>
                        <w:r>
                          <w:rPr>
                            <w:color w:val="231F20"/>
                          </w:rPr>
                          <w:t>and</w:t>
                        </w:r>
                        <w:r>
                          <w:rPr>
                            <w:color w:val="231F20"/>
                            <w:spacing w:val="-7"/>
                          </w:rPr>
                          <w:t xml:space="preserve"> </w:t>
                        </w:r>
                        <w:r>
                          <w:rPr>
                            <w:color w:val="231F20"/>
                          </w:rPr>
                          <w:t>lives</w:t>
                        </w:r>
                        <w:r>
                          <w:rPr>
                            <w:color w:val="231F20"/>
                            <w:spacing w:val="-7"/>
                          </w:rPr>
                          <w:t xml:space="preserve"> </w:t>
                        </w:r>
                        <w:r>
                          <w:rPr>
                            <w:color w:val="231F20"/>
                          </w:rPr>
                          <w:t>in</w:t>
                        </w:r>
                        <w:r>
                          <w:rPr>
                            <w:color w:val="231F20"/>
                            <w:spacing w:val="-7"/>
                          </w:rPr>
                          <w:t xml:space="preserve"> </w:t>
                        </w:r>
                        <w:r>
                          <w:rPr>
                            <w:color w:val="231F20"/>
                          </w:rPr>
                          <w:t>a</w:t>
                        </w:r>
                        <w:r>
                          <w:rPr>
                            <w:color w:val="231F20"/>
                            <w:spacing w:val="-7"/>
                          </w:rPr>
                          <w:t xml:space="preserve"> </w:t>
                        </w:r>
                        <w:r>
                          <w:rPr>
                            <w:color w:val="231F20"/>
                          </w:rPr>
                          <w:t>way</w:t>
                        </w:r>
                        <w:r>
                          <w:rPr>
                            <w:color w:val="231F20"/>
                            <w:spacing w:val="-7"/>
                          </w:rPr>
                          <w:t xml:space="preserve"> </w:t>
                        </w:r>
                        <w:r>
                          <w:rPr>
                            <w:color w:val="231F20"/>
                          </w:rPr>
                          <w:t>which</w:t>
                        </w:r>
                        <w:r>
                          <w:rPr>
                            <w:color w:val="231F20"/>
                            <w:spacing w:val="-7"/>
                          </w:rPr>
                          <w:t xml:space="preserve"> </w:t>
                        </w:r>
                        <w:r>
                          <w:rPr>
                            <w:color w:val="231F20"/>
                          </w:rPr>
                          <w:t>is</w:t>
                        </w:r>
                        <w:r>
                          <w:rPr>
                            <w:color w:val="231F20"/>
                            <w:spacing w:val="-7"/>
                          </w:rPr>
                          <w:t xml:space="preserve"> </w:t>
                        </w:r>
                        <w:r>
                          <w:rPr>
                            <w:color w:val="231F20"/>
                          </w:rPr>
                          <w:t xml:space="preserve">indeed </w:t>
                        </w:r>
                        <w:r>
                          <w:rPr>
                            <w:color w:val="231F20"/>
                            <w:spacing w:val="-4"/>
                          </w:rPr>
                          <w:t>miraculous.</w:t>
                        </w:r>
                        <w:r>
                          <w:rPr>
                            <w:color w:val="231F20"/>
                            <w:spacing w:val="38"/>
                          </w:rPr>
                          <w:t xml:space="preserve"> </w:t>
                        </w:r>
                        <w:r>
                          <w:rPr>
                            <w:color w:val="231F20"/>
                            <w:spacing w:val="-4"/>
                          </w:rPr>
                          <w:t>He</w:t>
                        </w:r>
                        <w:r>
                          <w:rPr>
                            <w:color w:val="231F20"/>
                            <w:spacing w:val="-7"/>
                          </w:rPr>
                          <w:t xml:space="preserve"> </w:t>
                        </w:r>
                        <w:r>
                          <w:rPr>
                            <w:color w:val="231F20"/>
                            <w:spacing w:val="-4"/>
                          </w:rPr>
                          <w:t>has</w:t>
                        </w:r>
                        <w:r>
                          <w:rPr>
                            <w:color w:val="231F20"/>
                            <w:spacing w:val="-7"/>
                          </w:rPr>
                          <w:t xml:space="preserve"> </w:t>
                        </w:r>
                        <w:r>
                          <w:rPr>
                            <w:color w:val="231F20"/>
                            <w:spacing w:val="-4"/>
                          </w:rPr>
                          <w:t>commenced</w:t>
                        </w:r>
                        <w:r>
                          <w:rPr>
                            <w:color w:val="231F20"/>
                            <w:spacing w:val="-7"/>
                          </w:rPr>
                          <w:t xml:space="preserve"> </w:t>
                        </w:r>
                        <w:r>
                          <w:rPr>
                            <w:color w:val="231F20"/>
                            <w:spacing w:val="-4"/>
                          </w:rPr>
                          <w:t>to</w:t>
                        </w:r>
                        <w:r>
                          <w:rPr>
                            <w:color w:val="231F20"/>
                            <w:spacing w:val="-7"/>
                          </w:rPr>
                          <w:t xml:space="preserve"> </w:t>
                        </w:r>
                        <w:r>
                          <w:rPr>
                            <w:color w:val="231F20"/>
                            <w:spacing w:val="-4"/>
                          </w:rPr>
                          <w:t>accomplish</w:t>
                        </w:r>
                        <w:r>
                          <w:rPr>
                            <w:color w:val="231F20"/>
                            <w:spacing w:val="-7"/>
                          </w:rPr>
                          <w:t xml:space="preserve"> </w:t>
                        </w:r>
                        <w:r>
                          <w:rPr>
                            <w:color w:val="231F20"/>
                            <w:spacing w:val="-4"/>
                          </w:rPr>
                          <w:t>those</w:t>
                        </w:r>
                        <w:r>
                          <w:rPr>
                            <w:color w:val="231F20"/>
                            <w:spacing w:val="-7"/>
                          </w:rPr>
                          <w:t xml:space="preserve"> </w:t>
                        </w:r>
                        <w:r>
                          <w:rPr>
                            <w:color w:val="231F20"/>
                            <w:spacing w:val="-4"/>
                          </w:rPr>
                          <w:t xml:space="preserve">things </w:t>
                        </w:r>
                        <w:r>
                          <w:rPr>
                            <w:color w:val="231F20"/>
                            <w:w w:val="105%"/>
                          </w:rPr>
                          <w:t>for</w:t>
                        </w:r>
                        <w:r>
                          <w:rPr>
                            <w:color w:val="231F20"/>
                            <w:spacing w:val="-9"/>
                            <w:w w:val="105%"/>
                          </w:rPr>
                          <w:t xml:space="preserve"> </w:t>
                        </w:r>
                        <w:r>
                          <w:rPr>
                            <w:color w:val="231F20"/>
                            <w:w w:val="105%"/>
                          </w:rPr>
                          <w:t>us</w:t>
                        </w:r>
                        <w:r>
                          <w:rPr>
                            <w:color w:val="231F20"/>
                            <w:spacing w:val="-9"/>
                            <w:w w:val="105%"/>
                          </w:rPr>
                          <w:t xml:space="preserve"> </w:t>
                        </w:r>
                        <w:r>
                          <w:rPr>
                            <w:color w:val="231F20"/>
                            <w:w w:val="105%"/>
                          </w:rPr>
                          <w:t>which</w:t>
                        </w:r>
                        <w:r>
                          <w:rPr>
                            <w:color w:val="231F20"/>
                            <w:spacing w:val="-9"/>
                            <w:w w:val="105%"/>
                          </w:rPr>
                          <w:t xml:space="preserve"> </w:t>
                        </w:r>
                        <w:r>
                          <w:rPr>
                            <w:color w:val="231F20"/>
                            <w:w w:val="105%"/>
                          </w:rPr>
                          <w:t>we</w:t>
                        </w:r>
                        <w:r>
                          <w:rPr>
                            <w:color w:val="231F20"/>
                            <w:spacing w:val="-9"/>
                            <w:w w:val="105%"/>
                          </w:rPr>
                          <w:t xml:space="preserve"> </w:t>
                        </w:r>
                        <w:r>
                          <w:rPr>
                            <w:color w:val="231F20"/>
                            <w:w w:val="105%"/>
                          </w:rPr>
                          <w:t>could</w:t>
                        </w:r>
                        <w:r>
                          <w:rPr>
                            <w:color w:val="231F20"/>
                            <w:spacing w:val="-9"/>
                            <w:w w:val="105%"/>
                          </w:rPr>
                          <w:t xml:space="preserve"> </w:t>
                        </w:r>
                        <w:r>
                          <w:rPr>
                            <w:color w:val="231F20"/>
                            <w:w w:val="105%"/>
                          </w:rPr>
                          <w:t>never</w:t>
                        </w:r>
                        <w:r>
                          <w:rPr>
                            <w:color w:val="231F20"/>
                            <w:spacing w:val="-9"/>
                            <w:w w:val="105%"/>
                          </w:rPr>
                          <w:t xml:space="preserve"> </w:t>
                        </w:r>
                        <w:r>
                          <w:rPr>
                            <w:color w:val="231F20"/>
                            <w:w w:val="105%"/>
                          </w:rPr>
                          <w:t>do</w:t>
                        </w:r>
                        <w:r>
                          <w:rPr>
                            <w:color w:val="231F20"/>
                            <w:spacing w:val="-9"/>
                            <w:w w:val="105%"/>
                          </w:rPr>
                          <w:t xml:space="preserve"> </w:t>
                        </w:r>
                        <w:r>
                          <w:rPr>
                            <w:color w:val="231F20"/>
                            <w:w w:val="105%"/>
                          </w:rPr>
                          <w:t>by</w:t>
                        </w:r>
                        <w:r>
                          <w:rPr>
                            <w:color w:val="231F20"/>
                            <w:spacing w:val="-9"/>
                            <w:w w:val="105%"/>
                          </w:rPr>
                          <w:t xml:space="preserve"> </w:t>
                        </w:r>
                        <w:r>
                          <w:rPr>
                            <w:color w:val="231F20"/>
                            <w:w w:val="105%"/>
                          </w:rPr>
                          <w:t>ourselves.</w:t>
                        </w:r>
                      </w:p>
                      <w:p w14:paraId="545E5B05" w14:textId="77777777" w:rsidR="00000000" w:rsidRDefault="00000000">
                        <w:pPr>
                          <w:pStyle w:val="BodyText"/>
                          <w:kinsoku w:val="0"/>
                          <w:overflowPunct w:val="0"/>
                          <w:spacing w:before="0.10pt" w:line="12.95pt" w:lineRule="auto"/>
                          <w:rPr>
                            <w:color w:val="231F20"/>
                            <w:spacing w:val="-4"/>
                            <w:w w:val="105%"/>
                          </w:rPr>
                        </w:pPr>
                        <w:r>
                          <w:rPr>
                            <w:color w:val="231F20"/>
                            <w:w w:val="105%"/>
                          </w:rPr>
                          <w:t>If you are as seriously alcoholic as we were, we be- lieve</w:t>
                        </w:r>
                        <w:r>
                          <w:rPr>
                            <w:color w:val="231F20"/>
                            <w:spacing w:val="-9"/>
                            <w:w w:val="105%"/>
                          </w:rPr>
                          <w:t xml:space="preserve"> </w:t>
                        </w:r>
                        <w:r>
                          <w:rPr>
                            <w:color w:val="231F20"/>
                            <w:w w:val="105%"/>
                          </w:rPr>
                          <w:t>there</w:t>
                        </w:r>
                        <w:r>
                          <w:rPr>
                            <w:color w:val="231F20"/>
                            <w:spacing w:val="-9"/>
                            <w:w w:val="105%"/>
                          </w:rPr>
                          <w:t xml:space="preserve"> </w:t>
                        </w:r>
                        <w:r>
                          <w:rPr>
                            <w:color w:val="231F20"/>
                            <w:w w:val="105%"/>
                          </w:rPr>
                          <w:t>is</w:t>
                        </w:r>
                        <w:r>
                          <w:rPr>
                            <w:color w:val="231F20"/>
                            <w:spacing w:val="-9"/>
                            <w:w w:val="105%"/>
                          </w:rPr>
                          <w:t xml:space="preserve"> </w:t>
                        </w:r>
                        <w:r>
                          <w:rPr>
                            <w:color w:val="231F20"/>
                            <w:w w:val="105%"/>
                          </w:rPr>
                          <w:t>no</w:t>
                        </w:r>
                        <w:r>
                          <w:rPr>
                            <w:color w:val="231F20"/>
                            <w:spacing w:val="-9"/>
                            <w:w w:val="105%"/>
                          </w:rPr>
                          <w:t xml:space="preserve"> </w:t>
                        </w:r>
                        <w:r>
                          <w:rPr>
                            <w:color w:val="231F20"/>
                            <w:w w:val="105%"/>
                          </w:rPr>
                          <w:t>middle-of-the-road</w:t>
                        </w:r>
                        <w:r>
                          <w:rPr>
                            <w:color w:val="231F20"/>
                            <w:spacing w:val="-9"/>
                            <w:w w:val="105%"/>
                          </w:rPr>
                          <w:t xml:space="preserve"> </w:t>
                        </w:r>
                        <w:r>
                          <w:rPr>
                            <w:color w:val="231F20"/>
                            <w:w w:val="105%"/>
                          </w:rPr>
                          <w:t>solution. We</w:t>
                        </w:r>
                        <w:r>
                          <w:rPr>
                            <w:color w:val="231F20"/>
                            <w:spacing w:val="-9"/>
                            <w:w w:val="105%"/>
                          </w:rPr>
                          <w:t xml:space="preserve"> </w:t>
                        </w:r>
                        <w:r>
                          <w:rPr>
                            <w:color w:val="231F20"/>
                            <w:w w:val="105%"/>
                          </w:rPr>
                          <w:t>were in</w:t>
                        </w:r>
                        <w:r>
                          <w:rPr>
                            <w:color w:val="231F20"/>
                            <w:spacing w:val="-6"/>
                            <w:w w:val="105%"/>
                          </w:rPr>
                          <w:t xml:space="preserve"> </w:t>
                        </w:r>
                        <w:r>
                          <w:rPr>
                            <w:color w:val="231F20"/>
                            <w:w w:val="105%"/>
                          </w:rPr>
                          <w:t>a</w:t>
                        </w:r>
                        <w:r>
                          <w:rPr>
                            <w:color w:val="231F20"/>
                            <w:spacing w:val="-6"/>
                            <w:w w:val="105%"/>
                          </w:rPr>
                          <w:t xml:space="preserve"> </w:t>
                        </w:r>
                        <w:r>
                          <w:rPr>
                            <w:color w:val="231F20"/>
                            <w:w w:val="105%"/>
                          </w:rPr>
                          <w:t>position</w:t>
                        </w:r>
                        <w:r>
                          <w:rPr>
                            <w:color w:val="231F20"/>
                            <w:spacing w:val="-6"/>
                            <w:w w:val="105%"/>
                          </w:rPr>
                          <w:t xml:space="preserve"> </w:t>
                        </w:r>
                        <w:r>
                          <w:rPr>
                            <w:color w:val="231F20"/>
                            <w:w w:val="105%"/>
                          </w:rPr>
                          <w:t>where</w:t>
                        </w:r>
                        <w:r>
                          <w:rPr>
                            <w:color w:val="231F20"/>
                            <w:spacing w:val="-6"/>
                            <w:w w:val="105%"/>
                          </w:rPr>
                          <w:t xml:space="preserve"> </w:t>
                        </w:r>
                        <w:r>
                          <w:rPr>
                            <w:color w:val="231F20"/>
                            <w:w w:val="105%"/>
                          </w:rPr>
                          <w:t>life</w:t>
                        </w:r>
                        <w:r>
                          <w:rPr>
                            <w:color w:val="231F20"/>
                            <w:spacing w:val="-6"/>
                            <w:w w:val="105%"/>
                          </w:rPr>
                          <w:t xml:space="preserve"> </w:t>
                        </w:r>
                        <w:r>
                          <w:rPr>
                            <w:color w:val="231F20"/>
                            <w:w w:val="105%"/>
                          </w:rPr>
                          <w:t>was</w:t>
                        </w:r>
                        <w:r>
                          <w:rPr>
                            <w:color w:val="231F20"/>
                            <w:spacing w:val="-6"/>
                            <w:w w:val="105%"/>
                          </w:rPr>
                          <w:t xml:space="preserve"> </w:t>
                        </w:r>
                        <w:r>
                          <w:rPr>
                            <w:color w:val="231F20"/>
                            <w:w w:val="105%"/>
                          </w:rPr>
                          <w:t>becoming</w:t>
                        </w:r>
                        <w:r>
                          <w:rPr>
                            <w:color w:val="231F20"/>
                            <w:spacing w:val="-6"/>
                            <w:w w:val="105%"/>
                          </w:rPr>
                          <w:t xml:space="preserve"> </w:t>
                        </w:r>
                        <w:r>
                          <w:rPr>
                            <w:color w:val="231F20"/>
                            <w:w w:val="105%"/>
                          </w:rPr>
                          <w:t>impossible,</w:t>
                        </w:r>
                        <w:r>
                          <w:rPr>
                            <w:color w:val="231F20"/>
                            <w:spacing w:val="-6"/>
                            <w:w w:val="105%"/>
                          </w:rPr>
                          <w:t xml:space="preserve"> </w:t>
                        </w:r>
                        <w:r>
                          <w:rPr>
                            <w:color w:val="231F20"/>
                            <w:w w:val="105%"/>
                          </w:rPr>
                          <w:t>and if</w:t>
                        </w:r>
                        <w:r>
                          <w:rPr>
                            <w:color w:val="231F20"/>
                            <w:spacing w:val="-9"/>
                            <w:w w:val="105%"/>
                          </w:rPr>
                          <w:t xml:space="preserve"> </w:t>
                        </w:r>
                        <w:r>
                          <w:rPr>
                            <w:color w:val="231F20"/>
                            <w:w w:val="105%"/>
                          </w:rPr>
                          <w:t>we</w:t>
                        </w:r>
                        <w:r>
                          <w:rPr>
                            <w:color w:val="231F20"/>
                            <w:spacing w:val="-9"/>
                            <w:w w:val="105%"/>
                          </w:rPr>
                          <w:t xml:space="preserve"> </w:t>
                        </w:r>
                        <w:r>
                          <w:rPr>
                            <w:color w:val="231F20"/>
                            <w:w w:val="105%"/>
                          </w:rPr>
                          <w:t>had</w:t>
                        </w:r>
                        <w:r>
                          <w:rPr>
                            <w:color w:val="231F20"/>
                            <w:spacing w:val="-9"/>
                            <w:w w:val="105%"/>
                          </w:rPr>
                          <w:t xml:space="preserve"> </w:t>
                        </w:r>
                        <w:r>
                          <w:rPr>
                            <w:color w:val="231F20"/>
                            <w:w w:val="105%"/>
                          </w:rPr>
                          <w:t>passed</w:t>
                        </w:r>
                        <w:r>
                          <w:rPr>
                            <w:color w:val="231F20"/>
                            <w:spacing w:val="-9"/>
                            <w:w w:val="105%"/>
                          </w:rPr>
                          <w:t xml:space="preserve"> </w:t>
                        </w:r>
                        <w:r>
                          <w:rPr>
                            <w:color w:val="231F20"/>
                            <w:w w:val="105%"/>
                          </w:rPr>
                          <w:t>into</w:t>
                        </w:r>
                        <w:r>
                          <w:rPr>
                            <w:color w:val="231F20"/>
                            <w:spacing w:val="-9"/>
                            <w:w w:val="105%"/>
                          </w:rPr>
                          <w:t xml:space="preserve"> </w:t>
                        </w:r>
                        <w:r>
                          <w:rPr>
                            <w:color w:val="231F20"/>
                            <w:w w:val="105%"/>
                          </w:rPr>
                          <w:t>the</w:t>
                        </w:r>
                        <w:r>
                          <w:rPr>
                            <w:color w:val="231F20"/>
                            <w:spacing w:val="-9"/>
                            <w:w w:val="105%"/>
                          </w:rPr>
                          <w:t xml:space="preserve"> </w:t>
                        </w:r>
                        <w:r>
                          <w:rPr>
                            <w:color w:val="231F20"/>
                            <w:w w:val="105%"/>
                          </w:rPr>
                          <w:t>region</w:t>
                        </w:r>
                        <w:r>
                          <w:rPr>
                            <w:color w:val="231F20"/>
                            <w:spacing w:val="-9"/>
                            <w:w w:val="105%"/>
                          </w:rPr>
                          <w:t xml:space="preserve"> </w:t>
                        </w:r>
                        <w:r>
                          <w:rPr>
                            <w:color w:val="231F20"/>
                            <w:w w:val="105%"/>
                          </w:rPr>
                          <w:t>from</w:t>
                        </w:r>
                        <w:r>
                          <w:rPr>
                            <w:color w:val="231F20"/>
                            <w:spacing w:val="-9"/>
                            <w:w w:val="105%"/>
                          </w:rPr>
                          <w:t xml:space="preserve"> </w:t>
                        </w:r>
                        <w:r>
                          <w:rPr>
                            <w:color w:val="231F20"/>
                            <w:w w:val="105%"/>
                          </w:rPr>
                          <w:t>which</w:t>
                        </w:r>
                        <w:r>
                          <w:rPr>
                            <w:color w:val="231F20"/>
                            <w:spacing w:val="-9"/>
                            <w:w w:val="105%"/>
                          </w:rPr>
                          <w:t xml:space="preserve"> </w:t>
                        </w:r>
                        <w:r>
                          <w:rPr>
                            <w:color w:val="231F20"/>
                            <w:w w:val="105%"/>
                          </w:rPr>
                          <w:t>there</w:t>
                        </w:r>
                        <w:r>
                          <w:rPr>
                            <w:color w:val="231F20"/>
                            <w:spacing w:val="-9"/>
                            <w:w w:val="105%"/>
                          </w:rPr>
                          <w:t xml:space="preserve"> </w:t>
                        </w:r>
                        <w:r>
                          <w:rPr>
                            <w:color w:val="231F20"/>
                            <w:w w:val="105%"/>
                          </w:rPr>
                          <w:t>is</w:t>
                        </w:r>
                        <w:r>
                          <w:rPr>
                            <w:color w:val="231F20"/>
                            <w:spacing w:val="-9"/>
                            <w:w w:val="105%"/>
                          </w:rPr>
                          <w:t xml:space="preserve"> </w:t>
                        </w:r>
                        <w:r>
                          <w:rPr>
                            <w:color w:val="231F20"/>
                            <w:w w:val="105%"/>
                          </w:rPr>
                          <w:t xml:space="preserve">no </w:t>
                        </w:r>
                        <w:r>
                          <w:rPr>
                            <w:color w:val="231F20"/>
                          </w:rPr>
                          <w:t xml:space="preserve">return through human aid, we had but two alternatives: </w:t>
                        </w:r>
                        <w:r>
                          <w:rPr>
                            <w:color w:val="231F20"/>
                            <w:w w:val="105%"/>
                          </w:rPr>
                          <w:t>One was to go on to the bitter end, blotting out the consciousness of our intolerable situation as best we could;</w:t>
                        </w:r>
                        <w:r>
                          <w:rPr>
                            <w:color w:val="231F20"/>
                            <w:spacing w:val="31"/>
                            <w:w w:val="105%"/>
                          </w:rPr>
                          <w:t xml:space="preserve"> </w:t>
                        </w:r>
                        <w:r>
                          <w:rPr>
                            <w:color w:val="231F20"/>
                            <w:w w:val="105%"/>
                          </w:rPr>
                          <w:t>and</w:t>
                        </w:r>
                        <w:r>
                          <w:rPr>
                            <w:color w:val="231F20"/>
                            <w:spacing w:val="31"/>
                            <w:w w:val="105%"/>
                          </w:rPr>
                          <w:t xml:space="preserve"> </w:t>
                        </w:r>
                        <w:r>
                          <w:rPr>
                            <w:color w:val="231F20"/>
                            <w:w w:val="105%"/>
                          </w:rPr>
                          <w:t>the</w:t>
                        </w:r>
                        <w:r>
                          <w:rPr>
                            <w:color w:val="231F20"/>
                            <w:spacing w:val="31"/>
                            <w:w w:val="105%"/>
                          </w:rPr>
                          <w:t xml:space="preserve"> </w:t>
                        </w:r>
                        <w:r>
                          <w:rPr>
                            <w:color w:val="231F20"/>
                            <w:w w:val="105%"/>
                          </w:rPr>
                          <w:t>other,</w:t>
                        </w:r>
                        <w:r>
                          <w:rPr>
                            <w:color w:val="231F20"/>
                            <w:spacing w:val="31"/>
                            <w:w w:val="105%"/>
                          </w:rPr>
                          <w:t xml:space="preserve"> </w:t>
                        </w:r>
                        <w:r>
                          <w:rPr>
                            <w:color w:val="231F20"/>
                            <w:w w:val="105%"/>
                          </w:rPr>
                          <w:t>to</w:t>
                        </w:r>
                        <w:r>
                          <w:rPr>
                            <w:color w:val="231F20"/>
                            <w:spacing w:val="32"/>
                            <w:w w:val="105%"/>
                          </w:rPr>
                          <w:t xml:space="preserve"> </w:t>
                        </w:r>
                        <w:r>
                          <w:rPr>
                            <w:color w:val="231F20"/>
                            <w:w w:val="105%"/>
                          </w:rPr>
                          <w:t>accept</w:t>
                        </w:r>
                        <w:r>
                          <w:rPr>
                            <w:color w:val="231F20"/>
                            <w:spacing w:val="31"/>
                            <w:w w:val="105%"/>
                          </w:rPr>
                          <w:t xml:space="preserve"> </w:t>
                        </w:r>
                        <w:r>
                          <w:rPr>
                            <w:color w:val="231F20"/>
                            <w:w w:val="105%"/>
                          </w:rPr>
                          <w:t>spiritual</w:t>
                        </w:r>
                        <w:r>
                          <w:rPr>
                            <w:color w:val="231F20"/>
                            <w:spacing w:val="31"/>
                            <w:w w:val="105%"/>
                          </w:rPr>
                          <w:t xml:space="preserve"> </w:t>
                        </w:r>
                        <w:r>
                          <w:rPr>
                            <w:color w:val="231F20"/>
                            <w:w w:val="105%"/>
                          </w:rPr>
                          <w:t>help.</w:t>
                        </w:r>
                        <w:r>
                          <w:rPr>
                            <w:color w:val="231F20"/>
                            <w:spacing w:val="27"/>
                            <w:w w:val="105%"/>
                          </w:rPr>
                          <w:t xml:space="preserve">  </w:t>
                        </w:r>
                        <w:r>
                          <w:rPr>
                            <w:color w:val="231F20"/>
                            <w:spacing w:val="-4"/>
                            <w:w w:val="105%"/>
                          </w:rPr>
                          <w:t>This</w:t>
                        </w:r>
                      </w:p>
                      <w:p w14:paraId="42D6A596" w14:textId="77777777" w:rsidR="00000000" w:rsidRDefault="00000000">
                        <w:pPr>
                          <w:pStyle w:val="BodyText"/>
                          <w:kinsoku w:val="0"/>
                          <w:overflowPunct w:val="0"/>
                          <w:spacing w:before="2.90pt"/>
                          <w:ind w:end="0pt" w:firstLine="0pt"/>
                          <w:rPr>
                            <w:color w:val="231F20"/>
                            <w:spacing w:val="-2"/>
                            <w:w w:val="105%"/>
                            <w:sz w:val="13"/>
                            <w:szCs w:val="13"/>
                          </w:rPr>
                        </w:pPr>
                        <w:r>
                          <w:rPr>
                            <w:color w:val="231F20"/>
                            <w:w w:val="105%"/>
                            <w:sz w:val="13"/>
                            <w:szCs w:val="13"/>
                          </w:rPr>
                          <w:t>*See</w:t>
                        </w:r>
                        <w:r>
                          <w:rPr>
                            <w:color w:val="231F20"/>
                            <w:spacing w:val="40"/>
                            <w:w w:val="105%"/>
                            <w:sz w:val="13"/>
                            <w:szCs w:val="13"/>
                          </w:rPr>
                          <w:t xml:space="preserve"> </w:t>
                        </w:r>
                        <w:r>
                          <w:rPr>
                            <w:color w:val="231F20"/>
                            <w:w w:val="105%"/>
                            <w:sz w:val="13"/>
                            <w:szCs w:val="13"/>
                          </w:rPr>
                          <w:t>“Spiritual</w:t>
                        </w:r>
                        <w:r>
                          <w:rPr>
                            <w:color w:val="231F20"/>
                            <w:spacing w:val="41"/>
                            <w:w w:val="105%"/>
                            <w:sz w:val="13"/>
                            <w:szCs w:val="13"/>
                          </w:rPr>
                          <w:t xml:space="preserve"> </w:t>
                        </w:r>
                        <w:r>
                          <w:rPr>
                            <w:color w:val="231F20"/>
                            <w:spacing w:val="-2"/>
                            <w:w w:val="105%"/>
                            <w:sz w:val="13"/>
                            <w:szCs w:val="13"/>
                          </w:rPr>
                          <w:t>Experience.”</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6A0BB1CF" w14:textId="31F1061E"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1788288" behindDoc="1" locked="0" layoutInCell="0" allowOverlap="1" wp14:anchorId="03112452" wp14:editId="305E6FBA">
            <wp:simplePos x="0" y="0"/>
            <wp:positionH relativeFrom="page">
              <wp:posOffset>353060</wp:posOffset>
            </wp:positionH>
            <wp:positionV relativeFrom="page">
              <wp:posOffset>207645</wp:posOffset>
            </wp:positionV>
            <wp:extent cx="152400" cy="138430"/>
            <wp:effectExtent l="0" t="0" r="0" b="0"/>
            <wp:wrapNone/>
            <wp:docPr id="515" name="Text Box 129"/>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5240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4266838F"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26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89312" behindDoc="1" locked="0" layoutInCell="0" allowOverlap="1" wp14:anchorId="43AB172F" wp14:editId="63AC4C3F">
            <wp:simplePos x="0" y="0"/>
            <wp:positionH relativeFrom="page">
              <wp:posOffset>994410</wp:posOffset>
            </wp:positionH>
            <wp:positionV relativeFrom="page">
              <wp:posOffset>207645</wp:posOffset>
            </wp:positionV>
            <wp:extent cx="1410970" cy="138430"/>
            <wp:effectExtent l="0" t="0" r="0" b="0"/>
            <wp:wrapNone/>
            <wp:docPr id="514" name="Text Box 130"/>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41097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1D3147FA"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ALCOHOLICS</w:t>
                        </w:r>
                        <w:r>
                          <w:rPr>
                            <w:color w:val="231F20"/>
                            <w:spacing w:val="53"/>
                            <w:sz w:val="16"/>
                            <w:szCs w:val="16"/>
                          </w:rPr>
                          <w:t xml:space="preserve"> </w:t>
                        </w:r>
                        <w:r>
                          <w:rPr>
                            <w:color w:val="231F20"/>
                            <w:spacing w:val="-2"/>
                            <w:sz w:val="16"/>
                            <w:szCs w:val="16"/>
                          </w:rPr>
                          <w:t>ANONYMOUS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90336" behindDoc="1" locked="0" layoutInCell="0" allowOverlap="1" wp14:anchorId="15A5452A" wp14:editId="3B7FDB8C">
            <wp:simplePos x="0" y="0"/>
            <wp:positionH relativeFrom="page">
              <wp:posOffset>353060</wp:posOffset>
            </wp:positionH>
            <wp:positionV relativeFrom="page">
              <wp:posOffset>377190</wp:posOffset>
            </wp:positionV>
            <wp:extent cx="2618740" cy="4431030"/>
            <wp:effectExtent l="0" t="0" r="0" b="0"/>
            <wp:wrapNone/>
            <wp:docPr id="513" name="Text Box 131"/>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18740" cy="4431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376C5678" w14:textId="77777777" w:rsidR="00000000" w:rsidRDefault="00000000">
                        <w:pPr>
                          <w:pStyle w:val="BodyText"/>
                          <w:kinsoku w:val="0"/>
                          <w:overflowPunct w:val="0"/>
                          <w:spacing w:before="0.85pt" w:line="13.30pt" w:lineRule="auto"/>
                          <w:ind w:end="1.10pt" w:firstLine="0pt"/>
                          <w:rPr>
                            <w:color w:val="231F20"/>
                            <w:w w:val="105%"/>
                          </w:rPr>
                        </w:pPr>
                        <w:r>
                          <w:rPr>
                            <w:color w:val="231F20"/>
                          </w:rPr>
                          <w:t>we</w:t>
                        </w:r>
                        <w:r>
                          <w:rPr>
                            <w:color w:val="231F20"/>
                            <w:spacing w:val="-2"/>
                          </w:rPr>
                          <w:t xml:space="preserve"> </w:t>
                        </w:r>
                        <w:r>
                          <w:rPr>
                            <w:color w:val="231F20"/>
                          </w:rPr>
                          <w:t>did</w:t>
                        </w:r>
                        <w:r>
                          <w:rPr>
                            <w:color w:val="231F20"/>
                            <w:spacing w:val="-2"/>
                          </w:rPr>
                          <w:t xml:space="preserve"> </w:t>
                        </w:r>
                        <w:r>
                          <w:rPr>
                            <w:color w:val="231F20"/>
                          </w:rPr>
                          <w:t>because</w:t>
                        </w:r>
                        <w:r>
                          <w:rPr>
                            <w:color w:val="231F20"/>
                            <w:spacing w:val="-2"/>
                          </w:rPr>
                          <w:t xml:space="preserve"> </w:t>
                        </w:r>
                        <w:r>
                          <w:rPr>
                            <w:color w:val="231F20"/>
                          </w:rPr>
                          <w:t>we</w:t>
                        </w:r>
                        <w:r>
                          <w:rPr>
                            <w:color w:val="231F20"/>
                            <w:spacing w:val="-2"/>
                          </w:rPr>
                          <w:t xml:space="preserve"> </w:t>
                        </w:r>
                        <w:r>
                          <w:rPr>
                            <w:color w:val="231F20"/>
                          </w:rPr>
                          <w:t>honestly</w:t>
                        </w:r>
                        <w:r>
                          <w:rPr>
                            <w:color w:val="231F20"/>
                            <w:spacing w:val="-2"/>
                          </w:rPr>
                          <w:t xml:space="preserve"> </w:t>
                        </w:r>
                        <w:r>
                          <w:rPr>
                            <w:color w:val="231F20"/>
                          </w:rPr>
                          <w:t>wanted</w:t>
                        </w:r>
                        <w:r>
                          <w:rPr>
                            <w:color w:val="231F20"/>
                            <w:spacing w:val="-2"/>
                          </w:rPr>
                          <w:t xml:space="preserve"> </w:t>
                        </w:r>
                        <w:r>
                          <w:rPr>
                            <w:color w:val="231F20"/>
                          </w:rPr>
                          <w:t>to,</w:t>
                        </w:r>
                        <w:r>
                          <w:rPr>
                            <w:color w:val="231F20"/>
                            <w:spacing w:val="-2"/>
                          </w:rPr>
                          <w:t xml:space="preserve"> </w:t>
                        </w:r>
                        <w:r>
                          <w:rPr>
                            <w:color w:val="231F20"/>
                          </w:rPr>
                          <w:t>and</w:t>
                        </w:r>
                        <w:r>
                          <w:rPr>
                            <w:color w:val="231F20"/>
                            <w:spacing w:val="-2"/>
                          </w:rPr>
                          <w:t xml:space="preserve"> </w:t>
                        </w:r>
                        <w:r>
                          <w:rPr>
                            <w:color w:val="231F20"/>
                          </w:rPr>
                          <w:t>were</w:t>
                        </w:r>
                        <w:r>
                          <w:rPr>
                            <w:color w:val="231F20"/>
                            <w:spacing w:val="-2"/>
                          </w:rPr>
                          <w:t xml:space="preserve"> </w:t>
                        </w:r>
                        <w:r>
                          <w:rPr>
                            <w:color w:val="231F20"/>
                          </w:rPr>
                          <w:t xml:space="preserve">willing </w:t>
                        </w:r>
                        <w:r>
                          <w:rPr>
                            <w:color w:val="231F20"/>
                            <w:w w:val="105%"/>
                          </w:rPr>
                          <w:t>to make the effort.</w:t>
                        </w:r>
                      </w:p>
                      <w:p w14:paraId="523E02A6" w14:textId="77777777" w:rsidR="00000000" w:rsidRDefault="00000000">
                        <w:pPr>
                          <w:pStyle w:val="BodyText"/>
                          <w:kinsoku w:val="0"/>
                          <w:overflowPunct w:val="0"/>
                          <w:spacing w:line="13.05pt" w:lineRule="auto"/>
                          <w:ind w:end="0.95pt"/>
                          <w:rPr>
                            <w:color w:val="231F20"/>
                            <w:w w:val="105%"/>
                          </w:rPr>
                        </w:pPr>
                        <w:r>
                          <w:rPr>
                            <w:color w:val="231F20"/>
                            <w:spacing w:val="-2"/>
                          </w:rPr>
                          <w:t>A</w:t>
                        </w:r>
                        <w:r>
                          <w:rPr>
                            <w:color w:val="231F20"/>
                            <w:spacing w:val="-10"/>
                          </w:rPr>
                          <w:t xml:space="preserve"> </w:t>
                        </w:r>
                        <w:r>
                          <w:rPr>
                            <w:color w:val="231F20"/>
                            <w:spacing w:val="-2"/>
                          </w:rPr>
                          <w:t>certainAmerican</w:t>
                        </w:r>
                        <w:r>
                          <w:rPr>
                            <w:color w:val="231F20"/>
                            <w:spacing w:val="-9"/>
                          </w:rPr>
                          <w:t xml:space="preserve"> </w:t>
                        </w:r>
                        <w:r>
                          <w:rPr>
                            <w:color w:val="231F20"/>
                            <w:spacing w:val="-2"/>
                          </w:rPr>
                          <w:t>business</w:t>
                        </w:r>
                        <w:r>
                          <w:rPr>
                            <w:color w:val="231F20"/>
                            <w:spacing w:val="-9"/>
                          </w:rPr>
                          <w:t xml:space="preserve"> </w:t>
                        </w:r>
                        <w:r>
                          <w:rPr>
                            <w:color w:val="231F20"/>
                            <w:spacing w:val="-2"/>
                          </w:rPr>
                          <w:t>man</w:t>
                        </w:r>
                        <w:r>
                          <w:rPr>
                            <w:color w:val="231F20"/>
                            <w:spacing w:val="-9"/>
                          </w:rPr>
                          <w:t xml:space="preserve"> </w:t>
                        </w:r>
                        <w:r>
                          <w:rPr>
                            <w:color w:val="231F20"/>
                            <w:spacing w:val="-2"/>
                          </w:rPr>
                          <w:t>had</w:t>
                        </w:r>
                        <w:r>
                          <w:rPr>
                            <w:color w:val="231F20"/>
                            <w:spacing w:val="-10"/>
                          </w:rPr>
                          <w:t xml:space="preserve"> </w:t>
                        </w:r>
                        <w:r>
                          <w:rPr>
                            <w:color w:val="231F20"/>
                            <w:spacing w:val="-2"/>
                          </w:rPr>
                          <w:t>ability,</w:t>
                        </w:r>
                        <w:r>
                          <w:rPr>
                            <w:color w:val="231F20"/>
                            <w:spacing w:val="-9"/>
                          </w:rPr>
                          <w:t xml:space="preserve"> </w:t>
                        </w:r>
                        <w:r>
                          <w:rPr>
                            <w:color w:val="231F20"/>
                            <w:spacing w:val="-2"/>
                          </w:rPr>
                          <w:t>good</w:t>
                        </w:r>
                        <w:r>
                          <w:rPr>
                            <w:color w:val="231F20"/>
                            <w:spacing w:val="-9"/>
                          </w:rPr>
                          <w:t xml:space="preserve"> </w:t>
                        </w:r>
                        <w:r>
                          <w:rPr>
                            <w:color w:val="231F20"/>
                            <w:spacing w:val="-2"/>
                          </w:rPr>
                          <w:t xml:space="preserve">sense, </w:t>
                        </w:r>
                        <w:r>
                          <w:rPr>
                            <w:color w:val="231F20"/>
                          </w:rPr>
                          <w:t>and</w:t>
                        </w:r>
                        <w:r>
                          <w:rPr>
                            <w:color w:val="231F20"/>
                            <w:spacing w:val="-12"/>
                          </w:rPr>
                          <w:t xml:space="preserve"> </w:t>
                        </w:r>
                        <w:r>
                          <w:rPr>
                            <w:color w:val="231F20"/>
                          </w:rPr>
                          <w:t>high</w:t>
                        </w:r>
                        <w:r>
                          <w:rPr>
                            <w:color w:val="231F20"/>
                            <w:spacing w:val="-11"/>
                          </w:rPr>
                          <w:t xml:space="preserve"> </w:t>
                        </w:r>
                        <w:r>
                          <w:rPr>
                            <w:color w:val="231F20"/>
                          </w:rPr>
                          <w:t>character.</w:t>
                        </w:r>
                        <w:r>
                          <w:rPr>
                            <w:color w:val="231F20"/>
                            <w:spacing w:val="-4"/>
                          </w:rPr>
                          <w:t xml:space="preserve"> </w:t>
                        </w:r>
                        <w:r>
                          <w:rPr>
                            <w:color w:val="231F20"/>
                          </w:rPr>
                          <w:t>For</w:t>
                        </w:r>
                        <w:r>
                          <w:rPr>
                            <w:color w:val="231F20"/>
                            <w:spacing w:val="-11"/>
                          </w:rPr>
                          <w:t xml:space="preserve"> </w:t>
                        </w:r>
                        <w:r>
                          <w:rPr>
                            <w:color w:val="231F20"/>
                          </w:rPr>
                          <w:t>years</w:t>
                        </w:r>
                        <w:r>
                          <w:rPr>
                            <w:color w:val="231F20"/>
                            <w:spacing w:val="-11"/>
                          </w:rPr>
                          <w:t xml:space="preserve"> </w:t>
                        </w:r>
                        <w:r>
                          <w:rPr>
                            <w:color w:val="231F20"/>
                          </w:rPr>
                          <w:t>he</w:t>
                        </w:r>
                        <w:r>
                          <w:rPr>
                            <w:color w:val="231F20"/>
                            <w:spacing w:val="-11"/>
                          </w:rPr>
                          <w:t xml:space="preserve"> </w:t>
                        </w:r>
                        <w:r>
                          <w:rPr>
                            <w:color w:val="231F20"/>
                          </w:rPr>
                          <w:t>had</w:t>
                        </w:r>
                        <w:r>
                          <w:rPr>
                            <w:color w:val="231F20"/>
                            <w:spacing w:val="-12"/>
                          </w:rPr>
                          <w:t xml:space="preserve"> </w:t>
                        </w:r>
                        <w:r>
                          <w:rPr>
                            <w:color w:val="231F20"/>
                          </w:rPr>
                          <w:t>floundered</w:t>
                        </w:r>
                        <w:r>
                          <w:rPr>
                            <w:color w:val="231F20"/>
                            <w:spacing w:val="-11"/>
                          </w:rPr>
                          <w:t xml:space="preserve"> </w:t>
                        </w:r>
                        <w:r>
                          <w:rPr>
                            <w:color w:val="231F20"/>
                          </w:rPr>
                          <w:t>from</w:t>
                        </w:r>
                        <w:r>
                          <w:rPr>
                            <w:color w:val="231F20"/>
                            <w:spacing w:val="-11"/>
                          </w:rPr>
                          <w:t xml:space="preserve"> </w:t>
                        </w:r>
                        <w:r>
                          <w:rPr>
                            <w:color w:val="231F20"/>
                          </w:rPr>
                          <w:t>one sanitarium</w:t>
                        </w:r>
                        <w:r>
                          <w:rPr>
                            <w:color w:val="231F20"/>
                            <w:spacing w:val="-1"/>
                          </w:rPr>
                          <w:t xml:space="preserve"> </w:t>
                        </w:r>
                        <w:r>
                          <w:rPr>
                            <w:color w:val="231F20"/>
                          </w:rPr>
                          <w:t>to</w:t>
                        </w:r>
                        <w:r>
                          <w:rPr>
                            <w:color w:val="231F20"/>
                            <w:spacing w:val="-1"/>
                          </w:rPr>
                          <w:t xml:space="preserve"> </w:t>
                        </w:r>
                        <w:r>
                          <w:rPr>
                            <w:color w:val="231F20"/>
                          </w:rPr>
                          <w:t>another.</w:t>
                        </w:r>
                        <w:r>
                          <w:rPr>
                            <w:color w:val="231F20"/>
                            <w:spacing w:val="40"/>
                          </w:rPr>
                          <w:t xml:space="preserve"> </w:t>
                        </w:r>
                        <w:r>
                          <w:rPr>
                            <w:color w:val="231F20"/>
                          </w:rPr>
                          <w:t>He</w:t>
                        </w:r>
                        <w:r>
                          <w:rPr>
                            <w:color w:val="231F20"/>
                            <w:spacing w:val="-1"/>
                          </w:rPr>
                          <w:t xml:space="preserve"> </w:t>
                        </w:r>
                        <w:r>
                          <w:rPr>
                            <w:color w:val="231F20"/>
                          </w:rPr>
                          <w:t>had</w:t>
                        </w:r>
                        <w:r>
                          <w:rPr>
                            <w:color w:val="231F20"/>
                            <w:spacing w:val="-1"/>
                          </w:rPr>
                          <w:t xml:space="preserve"> </w:t>
                        </w:r>
                        <w:r>
                          <w:rPr>
                            <w:color w:val="231F20"/>
                          </w:rPr>
                          <w:t>consulted</w:t>
                        </w:r>
                        <w:r>
                          <w:rPr>
                            <w:color w:val="231F20"/>
                            <w:spacing w:val="-1"/>
                          </w:rPr>
                          <w:t xml:space="preserve"> </w:t>
                        </w:r>
                        <w:r>
                          <w:rPr>
                            <w:color w:val="231F20"/>
                          </w:rPr>
                          <w:t>the</w:t>
                        </w:r>
                        <w:r>
                          <w:rPr>
                            <w:color w:val="231F20"/>
                            <w:spacing w:val="-1"/>
                          </w:rPr>
                          <w:t xml:space="preserve"> </w:t>
                        </w:r>
                        <w:r>
                          <w:rPr>
                            <w:color w:val="231F20"/>
                          </w:rPr>
                          <w:t>best</w:t>
                        </w:r>
                        <w:r>
                          <w:rPr>
                            <w:color w:val="231F20"/>
                            <w:spacing w:val="-1"/>
                          </w:rPr>
                          <w:t xml:space="preserve"> </w:t>
                        </w:r>
                        <w:r>
                          <w:rPr>
                            <w:color w:val="231F20"/>
                          </w:rPr>
                          <w:t xml:space="preserve">known </w:t>
                        </w:r>
                        <w:r>
                          <w:rPr>
                            <w:color w:val="231F20"/>
                            <w:w w:val="105%"/>
                          </w:rPr>
                          <w:t>American</w:t>
                        </w:r>
                        <w:r>
                          <w:rPr>
                            <w:color w:val="231F20"/>
                            <w:spacing w:val="-3"/>
                            <w:w w:val="105%"/>
                          </w:rPr>
                          <w:t xml:space="preserve"> </w:t>
                        </w:r>
                        <w:r>
                          <w:rPr>
                            <w:color w:val="231F20"/>
                            <w:w w:val="105%"/>
                          </w:rPr>
                          <w:t>psychiatrists.</w:t>
                        </w:r>
                        <w:r>
                          <w:rPr>
                            <w:color w:val="231F20"/>
                            <w:spacing w:val="40"/>
                            <w:w w:val="105%"/>
                          </w:rPr>
                          <w:t xml:space="preserve"> </w:t>
                        </w:r>
                        <w:r>
                          <w:rPr>
                            <w:color w:val="231F20"/>
                            <w:w w:val="105%"/>
                          </w:rPr>
                          <w:t>Then</w:t>
                        </w:r>
                        <w:r>
                          <w:rPr>
                            <w:color w:val="231F20"/>
                            <w:spacing w:val="-3"/>
                            <w:w w:val="105%"/>
                          </w:rPr>
                          <w:t xml:space="preserve"> </w:t>
                        </w:r>
                        <w:r>
                          <w:rPr>
                            <w:color w:val="231F20"/>
                            <w:w w:val="105%"/>
                          </w:rPr>
                          <w:t>he</w:t>
                        </w:r>
                        <w:r>
                          <w:rPr>
                            <w:color w:val="231F20"/>
                            <w:spacing w:val="-3"/>
                            <w:w w:val="105%"/>
                          </w:rPr>
                          <w:t xml:space="preserve"> </w:t>
                        </w:r>
                        <w:r>
                          <w:rPr>
                            <w:color w:val="231F20"/>
                            <w:w w:val="105%"/>
                          </w:rPr>
                          <w:t>had</w:t>
                        </w:r>
                        <w:r>
                          <w:rPr>
                            <w:color w:val="231F20"/>
                            <w:spacing w:val="-3"/>
                            <w:w w:val="105%"/>
                          </w:rPr>
                          <w:t xml:space="preserve"> </w:t>
                        </w:r>
                        <w:r>
                          <w:rPr>
                            <w:color w:val="231F20"/>
                            <w:w w:val="105%"/>
                          </w:rPr>
                          <w:t>gone</w:t>
                        </w:r>
                        <w:r>
                          <w:rPr>
                            <w:color w:val="231F20"/>
                            <w:spacing w:val="-3"/>
                            <w:w w:val="105%"/>
                          </w:rPr>
                          <w:t xml:space="preserve"> </w:t>
                        </w:r>
                        <w:r>
                          <w:rPr>
                            <w:color w:val="231F20"/>
                            <w:w w:val="105%"/>
                          </w:rPr>
                          <w:t>to</w:t>
                        </w:r>
                        <w:r>
                          <w:rPr>
                            <w:color w:val="231F20"/>
                            <w:spacing w:val="-3"/>
                            <w:w w:val="105%"/>
                          </w:rPr>
                          <w:t xml:space="preserve"> </w:t>
                        </w:r>
                        <w:r>
                          <w:rPr>
                            <w:color w:val="231F20"/>
                            <w:w w:val="105%"/>
                          </w:rPr>
                          <w:t xml:space="preserve">Europe, </w:t>
                        </w:r>
                        <w:r>
                          <w:rPr>
                            <w:color w:val="231F20"/>
                          </w:rPr>
                          <w:t>placing</w:t>
                        </w:r>
                        <w:r>
                          <w:rPr>
                            <w:color w:val="231F20"/>
                            <w:spacing w:val="-4"/>
                          </w:rPr>
                          <w:t xml:space="preserve"> </w:t>
                        </w:r>
                        <w:r>
                          <w:rPr>
                            <w:color w:val="231F20"/>
                          </w:rPr>
                          <w:t>himself</w:t>
                        </w:r>
                        <w:r>
                          <w:rPr>
                            <w:color w:val="231F20"/>
                            <w:spacing w:val="-4"/>
                          </w:rPr>
                          <w:t xml:space="preserve"> </w:t>
                        </w:r>
                        <w:r>
                          <w:rPr>
                            <w:color w:val="231F20"/>
                          </w:rPr>
                          <w:t>in</w:t>
                        </w:r>
                        <w:r>
                          <w:rPr>
                            <w:color w:val="231F20"/>
                            <w:spacing w:val="-4"/>
                          </w:rPr>
                          <w:t xml:space="preserve"> </w:t>
                        </w:r>
                        <w:r>
                          <w:rPr>
                            <w:color w:val="231F20"/>
                          </w:rPr>
                          <w:t>the</w:t>
                        </w:r>
                        <w:r>
                          <w:rPr>
                            <w:color w:val="231F20"/>
                            <w:spacing w:val="-4"/>
                          </w:rPr>
                          <w:t xml:space="preserve"> </w:t>
                        </w:r>
                        <w:r>
                          <w:rPr>
                            <w:color w:val="231F20"/>
                          </w:rPr>
                          <w:t>care</w:t>
                        </w:r>
                        <w:r>
                          <w:rPr>
                            <w:color w:val="231F20"/>
                            <w:spacing w:val="-4"/>
                          </w:rPr>
                          <w:t xml:space="preserve"> </w:t>
                        </w:r>
                        <w:r>
                          <w:rPr>
                            <w:color w:val="231F20"/>
                          </w:rPr>
                          <w:t>of</w:t>
                        </w:r>
                        <w:r>
                          <w:rPr>
                            <w:color w:val="231F20"/>
                            <w:spacing w:val="-4"/>
                          </w:rPr>
                          <w:t xml:space="preserve"> </w:t>
                        </w:r>
                        <w:r>
                          <w:rPr>
                            <w:color w:val="231F20"/>
                          </w:rPr>
                          <w:t>a</w:t>
                        </w:r>
                        <w:r>
                          <w:rPr>
                            <w:color w:val="231F20"/>
                            <w:spacing w:val="-4"/>
                          </w:rPr>
                          <w:t xml:space="preserve"> </w:t>
                        </w:r>
                        <w:r>
                          <w:rPr>
                            <w:color w:val="231F20"/>
                          </w:rPr>
                          <w:t>celebrated</w:t>
                        </w:r>
                        <w:r>
                          <w:rPr>
                            <w:color w:val="231F20"/>
                            <w:spacing w:val="-4"/>
                          </w:rPr>
                          <w:t xml:space="preserve"> </w:t>
                        </w:r>
                        <w:r>
                          <w:rPr>
                            <w:color w:val="231F20"/>
                          </w:rPr>
                          <w:t>physician</w:t>
                        </w:r>
                        <w:r>
                          <w:rPr>
                            <w:color w:val="231F20"/>
                            <w:spacing w:val="-4"/>
                          </w:rPr>
                          <w:t xml:space="preserve"> </w:t>
                        </w:r>
                        <w:r>
                          <w:rPr>
                            <w:color w:val="231F20"/>
                          </w:rPr>
                          <w:t>(the psychiatrist, Dr. Jung) who prescribed for him.</w:t>
                        </w:r>
                        <w:r>
                          <w:rPr>
                            <w:color w:val="231F20"/>
                            <w:spacing w:val="27"/>
                          </w:rPr>
                          <w:t xml:space="preserve"> </w:t>
                        </w:r>
                        <w:r>
                          <w:rPr>
                            <w:color w:val="231F20"/>
                          </w:rPr>
                          <w:t>Though experience</w:t>
                        </w:r>
                        <w:r>
                          <w:rPr>
                            <w:color w:val="231F20"/>
                            <w:spacing w:val="-7"/>
                          </w:rPr>
                          <w:t xml:space="preserve"> </w:t>
                        </w:r>
                        <w:r>
                          <w:rPr>
                            <w:color w:val="231F20"/>
                          </w:rPr>
                          <w:t>had</w:t>
                        </w:r>
                        <w:r>
                          <w:rPr>
                            <w:color w:val="231F20"/>
                            <w:spacing w:val="-7"/>
                          </w:rPr>
                          <w:t xml:space="preserve"> </w:t>
                        </w:r>
                        <w:r>
                          <w:rPr>
                            <w:color w:val="231F20"/>
                          </w:rPr>
                          <w:t>made</w:t>
                        </w:r>
                        <w:r>
                          <w:rPr>
                            <w:color w:val="231F20"/>
                            <w:spacing w:val="-7"/>
                          </w:rPr>
                          <w:t xml:space="preserve"> </w:t>
                        </w:r>
                        <w:r>
                          <w:rPr>
                            <w:color w:val="231F20"/>
                          </w:rPr>
                          <w:t>him</w:t>
                        </w:r>
                        <w:r>
                          <w:rPr>
                            <w:color w:val="231F20"/>
                            <w:spacing w:val="-7"/>
                          </w:rPr>
                          <w:t xml:space="preserve"> </w:t>
                        </w:r>
                        <w:r>
                          <w:rPr>
                            <w:color w:val="231F20"/>
                          </w:rPr>
                          <w:t>skeptical,</w:t>
                        </w:r>
                        <w:r>
                          <w:rPr>
                            <w:color w:val="231F20"/>
                            <w:spacing w:val="-7"/>
                          </w:rPr>
                          <w:t xml:space="preserve"> </w:t>
                        </w:r>
                        <w:r>
                          <w:rPr>
                            <w:color w:val="231F20"/>
                          </w:rPr>
                          <w:t>he</w:t>
                        </w:r>
                        <w:r>
                          <w:rPr>
                            <w:color w:val="231F20"/>
                            <w:spacing w:val="-7"/>
                          </w:rPr>
                          <w:t xml:space="preserve"> </w:t>
                        </w:r>
                        <w:r>
                          <w:rPr>
                            <w:color w:val="231F20"/>
                          </w:rPr>
                          <w:t>finished</w:t>
                        </w:r>
                        <w:r>
                          <w:rPr>
                            <w:color w:val="231F20"/>
                            <w:spacing w:val="-7"/>
                          </w:rPr>
                          <w:t xml:space="preserve"> </w:t>
                        </w:r>
                        <w:r>
                          <w:rPr>
                            <w:color w:val="231F20"/>
                          </w:rPr>
                          <w:t>his</w:t>
                        </w:r>
                        <w:r>
                          <w:rPr>
                            <w:color w:val="231F20"/>
                            <w:spacing w:val="-7"/>
                          </w:rPr>
                          <w:t xml:space="preserve"> </w:t>
                        </w:r>
                        <w:r>
                          <w:rPr>
                            <w:color w:val="231F20"/>
                          </w:rPr>
                          <w:t>treat- ment with unusual confidence.</w:t>
                        </w:r>
                        <w:r>
                          <w:rPr>
                            <w:color w:val="231F20"/>
                            <w:spacing w:val="40"/>
                          </w:rPr>
                          <w:t xml:space="preserve"> </w:t>
                        </w:r>
                        <w:r>
                          <w:rPr>
                            <w:color w:val="231F20"/>
                          </w:rPr>
                          <w:t>His physical and mental condition</w:t>
                        </w:r>
                        <w:r>
                          <w:rPr>
                            <w:color w:val="231F20"/>
                            <w:spacing w:val="-12"/>
                          </w:rPr>
                          <w:t xml:space="preserve"> </w:t>
                        </w:r>
                        <w:r>
                          <w:rPr>
                            <w:color w:val="231F20"/>
                          </w:rPr>
                          <w:t>were</w:t>
                        </w:r>
                        <w:r>
                          <w:rPr>
                            <w:color w:val="231F20"/>
                            <w:spacing w:val="-11"/>
                          </w:rPr>
                          <w:t xml:space="preserve"> </w:t>
                        </w:r>
                        <w:r>
                          <w:rPr>
                            <w:color w:val="231F20"/>
                          </w:rPr>
                          <w:t>unusually</w:t>
                        </w:r>
                        <w:r>
                          <w:rPr>
                            <w:color w:val="231F20"/>
                            <w:spacing w:val="-11"/>
                          </w:rPr>
                          <w:t xml:space="preserve"> </w:t>
                        </w:r>
                        <w:r>
                          <w:rPr>
                            <w:color w:val="231F20"/>
                          </w:rPr>
                          <w:t>good.</w:t>
                        </w:r>
                        <w:r>
                          <w:rPr>
                            <w:color w:val="231F20"/>
                            <w:spacing w:val="-11"/>
                          </w:rPr>
                          <w:t xml:space="preserve"> </w:t>
                        </w:r>
                        <w:r>
                          <w:rPr>
                            <w:color w:val="231F20"/>
                          </w:rPr>
                          <w:t>Above</w:t>
                        </w:r>
                        <w:r>
                          <w:rPr>
                            <w:color w:val="231F20"/>
                            <w:spacing w:val="-12"/>
                          </w:rPr>
                          <w:t xml:space="preserve"> </w:t>
                        </w:r>
                        <w:r>
                          <w:rPr>
                            <w:color w:val="231F20"/>
                          </w:rPr>
                          <w:t>all,</w:t>
                        </w:r>
                        <w:r>
                          <w:rPr>
                            <w:color w:val="231F20"/>
                            <w:spacing w:val="-11"/>
                          </w:rPr>
                          <w:t xml:space="preserve"> </w:t>
                        </w:r>
                        <w:r>
                          <w:rPr>
                            <w:color w:val="231F20"/>
                          </w:rPr>
                          <w:t>he</w:t>
                        </w:r>
                        <w:r>
                          <w:rPr>
                            <w:color w:val="231F20"/>
                            <w:spacing w:val="-11"/>
                          </w:rPr>
                          <w:t xml:space="preserve"> </w:t>
                        </w:r>
                        <w:r>
                          <w:rPr>
                            <w:color w:val="231F20"/>
                          </w:rPr>
                          <w:t>believed</w:t>
                        </w:r>
                        <w:r>
                          <w:rPr>
                            <w:color w:val="231F20"/>
                            <w:spacing w:val="-11"/>
                          </w:rPr>
                          <w:t xml:space="preserve"> </w:t>
                        </w:r>
                        <w:r>
                          <w:rPr>
                            <w:color w:val="231F20"/>
                          </w:rPr>
                          <w:t xml:space="preserve">he </w:t>
                        </w:r>
                        <w:r>
                          <w:rPr>
                            <w:color w:val="231F20"/>
                            <w:w w:val="105%"/>
                          </w:rPr>
                          <w:t xml:space="preserve">had acquired such a profound knowledge of the inner </w:t>
                        </w:r>
                        <w:r>
                          <w:rPr>
                            <w:color w:val="231F20"/>
                          </w:rPr>
                          <w:t xml:space="preserve">workings of his mind and its hidden springs that relapse </w:t>
                        </w:r>
                        <w:r>
                          <w:rPr>
                            <w:color w:val="231F20"/>
                            <w:w w:val="105%"/>
                          </w:rPr>
                          <w:t>was</w:t>
                        </w:r>
                        <w:r>
                          <w:rPr>
                            <w:color w:val="231F20"/>
                            <w:spacing w:val="-12"/>
                            <w:w w:val="105%"/>
                          </w:rPr>
                          <w:t xml:space="preserve"> </w:t>
                        </w:r>
                        <w:r>
                          <w:rPr>
                            <w:color w:val="231F20"/>
                            <w:w w:val="105%"/>
                          </w:rPr>
                          <w:t>unthinkable.</w:t>
                        </w:r>
                        <w:r>
                          <w:rPr>
                            <w:color w:val="231F20"/>
                            <w:spacing w:val="-12"/>
                            <w:w w:val="105%"/>
                          </w:rPr>
                          <w:t xml:space="preserve"> </w:t>
                        </w:r>
                        <w:r>
                          <w:rPr>
                            <w:color w:val="231F20"/>
                            <w:w w:val="105%"/>
                          </w:rPr>
                          <w:t>Nevertheless,</w:t>
                        </w:r>
                        <w:r>
                          <w:rPr>
                            <w:color w:val="231F20"/>
                            <w:spacing w:val="-12"/>
                            <w:w w:val="105%"/>
                          </w:rPr>
                          <w:t xml:space="preserve"> </w:t>
                        </w:r>
                        <w:r>
                          <w:rPr>
                            <w:color w:val="231F20"/>
                            <w:w w:val="105%"/>
                          </w:rPr>
                          <w:t>he</w:t>
                        </w:r>
                        <w:r>
                          <w:rPr>
                            <w:color w:val="231F20"/>
                            <w:spacing w:val="-12"/>
                            <w:w w:val="105%"/>
                          </w:rPr>
                          <w:t xml:space="preserve"> </w:t>
                        </w:r>
                        <w:r>
                          <w:rPr>
                            <w:color w:val="231F20"/>
                            <w:w w:val="105%"/>
                          </w:rPr>
                          <w:t>was</w:t>
                        </w:r>
                        <w:r>
                          <w:rPr>
                            <w:color w:val="231F20"/>
                            <w:spacing w:val="-12"/>
                            <w:w w:val="105%"/>
                          </w:rPr>
                          <w:t xml:space="preserve"> </w:t>
                        </w:r>
                        <w:r>
                          <w:rPr>
                            <w:color w:val="231F20"/>
                            <w:w w:val="105%"/>
                          </w:rPr>
                          <w:t>drunk</w:t>
                        </w:r>
                        <w:r>
                          <w:rPr>
                            <w:color w:val="231F20"/>
                            <w:spacing w:val="-11"/>
                            <w:w w:val="105%"/>
                          </w:rPr>
                          <w:t xml:space="preserve"> </w:t>
                        </w:r>
                        <w:r>
                          <w:rPr>
                            <w:color w:val="231F20"/>
                            <w:w w:val="105%"/>
                          </w:rPr>
                          <w:t>in</w:t>
                        </w:r>
                        <w:r>
                          <w:rPr>
                            <w:color w:val="231F20"/>
                            <w:spacing w:val="-12"/>
                            <w:w w:val="105%"/>
                          </w:rPr>
                          <w:t xml:space="preserve"> </w:t>
                        </w:r>
                        <w:r>
                          <w:rPr>
                            <w:color w:val="231F20"/>
                            <w:w w:val="105%"/>
                          </w:rPr>
                          <w:t>a</w:t>
                        </w:r>
                        <w:r>
                          <w:rPr>
                            <w:color w:val="231F20"/>
                            <w:spacing w:val="-12"/>
                            <w:w w:val="105%"/>
                          </w:rPr>
                          <w:t xml:space="preserve"> </w:t>
                        </w:r>
                        <w:r>
                          <w:rPr>
                            <w:color w:val="231F20"/>
                            <w:w w:val="105%"/>
                          </w:rPr>
                          <w:t xml:space="preserve">short </w:t>
                        </w:r>
                        <w:r>
                          <w:rPr>
                            <w:color w:val="231F20"/>
                          </w:rPr>
                          <w:t>time.</w:t>
                        </w:r>
                        <w:r>
                          <w:rPr>
                            <w:color w:val="231F20"/>
                            <w:spacing w:val="40"/>
                          </w:rPr>
                          <w:t xml:space="preserve"> </w:t>
                        </w:r>
                        <w:r>
                          <w:rPr>
                            <w:color w:val="231F20"/>
                          </w:rPr>
                          <w:t>More</w:t>
                        </w:r>
                        <w:r>
                          <w:rPr>
                            <w:color w:val="231F20"/>
                            <w:spacing w:val="-3"/>
                          </w:rPr>
                          <w:t xml:space="preserve"> </w:t>
                        </w:r>
                        <w:r>
                          <w:rPr>
                            <w:color w:val="231F20"/>
                          </w:rPr>
                          <w:t>baffling</w:t>
                        </w:r>
                        <w:r>
                          <w:rPr>
                            <w:color w:val="231F20"/>
                            <w:spacing w:val="-3"/>
                          </w:rPr>
                          <w:t xml:space="preserve"> </w:t>
                        </w:r>
                        <w:r>
                          <w:rPr>
                            <w:color w:val="231F20"/>
                          </w:rPr>
                          <w:t>still,</w:t>
                        </w:r>
                        <w:r>
                          <w:rPr>
                            <w:color w:val="231F20"/>
                            <w:spacing w:val="-3"/>
                          </w:rPr>
                          <w:t xml:space="preserve"> </w:t>
                        </w:r>
                        <w:r>
                          <w:rPr>
                            <w:color w:val="231F20"/>
                          </w:rPr>
                          <w:t>he</w:t>
                        </w:r>
                        <w:r>
                          <w:rPr>
                            <w:color w:val="231F20"/>
                            <w:spacing w:val="-3"/>
                          </w:rPr>
                          <w:t xml:space="preserve"> </w:t>
                        </w:r>
                        <w:r>
                          <w:rPr>
                            <w:color w:val="231F20"/>
                          </w:rPr>
                          <w:t>could</w:t>
                        </w:r>
                        <w:r>
                          <w:rPr>
                            <w:color w:val="231F20"/>
                            <w:spacing w:val="-3"/>
                          </w:rPr>
                          <w:t xml:space="preserve"> </w:t>
                        </w:r>
                        <w:r>
                          <w:rPr>
                            <w:color w:val="231F20"/>
                          </w:rPr>
                          <w:t>give</w:t>
                        </w:r>
                        <w:r>
                          <w:rPr>
                            <w:color w:val="231F20"/>
                            <w:spacing w:val="-3"/>
                          </w:rPr>
                          <w:t xml:space="preserve"> </w:t>
                        </w:r>
                        <w:r>
                          <w:rPr>
                            <w:color w:val="231F20"/>
                          </w:rPr>
                          <w:t>himself</w:t>
                        </w:r>
                        <w:r>
                          <w:rPr>
                            <w:color w:val="231F20"/>
                            <w:spacing w:val="-3"/>
                          </w:rPr>
                          <w:t xml:space="preserve"> </w:t>
                        </w:r>
                        <w:r>
                          <w:rPr>
                            <w:color w:val="231F20"/>
                          </w:rPr>
                          <w:t>no</w:t>
                        </w:r>
                        <w:r>
                          <w:rPr>
                            <w:color w:val="231F20"/>
                            <w:spacing w:val="-3"/>
                          </w:rPr>
                          <w:t xml:space="preserve"> </w:t>
                        </w:r>
                        <w:r>
                          <w:rPr>
                            <w:color w:val="231F20"/>
                          </w:rPr>
                          <w:t xml:space="preserve">satis- </w:t>
                        </w:r>
                        <w:r>
                          <w:rPr>
                            <w:color w:val="231F20"/>
                            <w:w w:val="105%"/>
                          </w:rPr>
                          <w:t>factory explanation for his fall.</w:t>
                        </w:r>
                      </w:p>
                      <w:p w14:paraId="2FF877F7" w14:textId="77777777" w:rsidR="00000000" w:rsidRDefault="00000000">
                        <w:pPr>
                          <w:pStyle w:val="BodyText"/>
                          <w:kinsoku w:val="0"/>
                          <w:overflowPunct w:val="0"/>
                          <w:spacing w:line="9.45pt" w:lineRule="exact"/>
                          <w:ind w:start="6.45pt" w:end="0pt" w:firstLine="0pt"/>
                          <w:rPr>
                            <w:color w:val="231F20"/>
                            <w:spacing w:val="-5"/>
                            <w:w w:val="105%"/>
                          </w:rPr>
                        </w:pPr>
                        <w:r>
                          <w:rPr>
                            <w:color w:val="231F20"/>
                            <w:w w:val="105%"/>
                          </w:rPr>
                          <w:t>So</w:t>
                        </w:r>
                        <w:r>
                          <w:rPr>
                            <w:color w:val="231F20"/>
                            <w:spacing w:val="-4"/>
                            <w:w w:val="105%"/>
                          </w:rPr>
                          <w:t xml:space="preserve"> </w:t>
                        </w:r>
                        <w:r>
                          <w:rPr>
                            <w:color w:val="231F20"/>
                            <w:w w:val="105%"/>
                          </w:rPr>
                          <w:t>he</w:t>
                        </w:r>
                        <w:r>
                          <w:rPr>
                            <w:color w:val="231F20"/>
                            <w:spacing w:val="-4"/>
                            <w:w w:val="105%"/>
                          </w:rPr>
                          <w:t xml:space="preserve"> </w:t>
                        </w:r>
                        <w:r>
                          <w:rPr>
                            <w:color w:val="231F20"/>
                            <w:w w:val="105%"/>
                          </w:rPr>
                          <w:t>returned</w:t>
                        </w:r>
                        <w:r>
                          <w:rPr>
                            <w:color w:val="231F20"/>
                            <w:spacing w:val="-4"/>
                            <w:w w:val="105%"/>
                          </w:rPr>
                          <w:t xml:space="preserve"> </w:t>
                        </w:r>
                        <w:r>
                          <w:rPr>
                            <w:color w:val="231F20"/>
                            <w:w w:val="105%"/>
                          </w:rPr>
                          <w:t>to</w:t>
                        </w:r>
                        <w:r>
                          <w:rPr>
                            <w:color w:val="231F20"/>
                            <w:spacing w:val="-4"/>
                            <w:w w:val="105%"/>
                          </w:rPr>
                          <w:t xml:space="preserve"> </w:t>
                        </w:r>
                        <w:r>
                          <w:rPr>
                            <w:color w:val="231F20"/>
                            <w:w w:val="105%"/>
                          </w:rPr>
                          <w:t>this</w:t>
                        </w:r>
                        <w:r>
                          <w:rPr>
                            <w:color w:val="231F20"/>
                            <w:spacing w:val="-4"/>
                            <w:w w:val="105%"/>
                          </w:rPr>
                          <w:t xml:space="preserve"> </w:t>
                        </w:r>
                        <w:r>
                          <w:rPr>
                            <w:color w:val="231F20"/>
                            <w:w w:val="105%"/>
                          </w:rPr>
                          <w:t>doctor,</w:t>
                        </w:r>
                        <w:r>
                          <w:rPr>
                            <w:color w:val="231F20"/>
                            <w:spacing w:val="-4"/>
                            <w:w w:val="105%"/>
                          </w:rPr>
                          <w:t xml:space="preserve"> </w:t>
                        </w:r>
                        <w:r>
                          <w:rPr>
                            <w:color w:val="231F20"/>
                            <w:w w:val="105%"/>
                          </w:rPr>
                          <w:t>whom</w:t>
                        </w:r>
                        <w:r>
                          <w:rPr>
                            <w:color w:val="231F20"/>
                            <w:spacing w:val="-3"/>
                            <w:w w:val="105%"/>
                          </w:rPr>
                          <w:t xml:space="preserve"> </w:t>
                        </w:r>
                        <w:r>
                          <w:rPr>
                            <w:color w:val="231F20"/>
                            <w:w w:val="105%"/>
                          </w:rPr>
                          <w:t>he</w:t>
                        </w:r>
                        <w:r>
                          <w:rPr>
                            <w:color w:val="231F20"/>
                            <w:spacing w:val="-4"/>
                            <w:w w:val="105%"/>
                          </w:rPr>
                          <w:t xml:space="preserve"> </w:t>
                        </w:r>
                        <w:r>
                          <w:rPr>
                            <w:color w:val="231F20"/>
                            <w:w w:val="105%"/>
                          </w:rPr>
                          <w:t>admired,</w:t>
                        </w:r>
                        <w:r>
                          <w:rPr>
                            <w:color w:val="231F20"/>
                            <w:spacing w:val="-4"/>
                            <w:w w:val="105%"/>
                          </w:rPr>
                          <w:t xml:space="preserve"> </w:t>
                        </w:r>
                        <w:r>
                          <w:rPr>
                            <w:color w:val="231F20"/>
                            <w:spacing w:val="-5"/>
                            <w:w w:val="105%"/>
                          </w:rPr>
                          <w:t>and</w:t>
                        </w:r>
                      </w:p>
                      <w:p w14:paraId="6A1F1A84" w14:textId="77777777" w:rsidR="00000000" w:rsidRDefault="00000000">
                        <w:pPr>
                          <w:pStyle w:val="BodyText"/>
                          <w:kinsoku w:val="0"/>
                          <w:overflowPunct w:val="0"/>
                          <w:spacing w:before="0.20pt" w:line="13.05pt" w:lineRule="auto"/>
                          <w:ind w:end="1.05pt" w:firstLine="0pt"/>
                          <w:rPr>
                            <w:color w:val="231F20"/>
                            <w:w w:val="105%"/>
                          </w:rPr>
                        </w:pPr>
                        <w:r>
                          <w:rPr>
                            <w:color w:val="231F20"/>
                            <w:w w:val="105%"/>
                          </w:rPr>
                          <w:t>asked him point-blank why he could not recover.</w:t>
                        </w:r>
                        <w:r>
                          <w:rPr>
                            <w:color w:val="231F20"/>
                            <w:spacing w:val="40"/>
                            <w:w w:val="105%"/>
                          </w:rPr>
                          <w:t xml:space="preserve"> </w:t>
                        </w:r>
                        <w:r>
                          <w:rPr>
                            <w:color w:val="231F20"/>
                            <w:w w:val="105%"/>
                          </w:rPr>
                          <w:t xml:space="preserve">He </w:t>
                        </w:r>
                        <w:r>
                          <w:rPr>
                            <w:color w:val="231F20"/>
                          </w:rPr>
                          <w:t>wished</w:t>
                        </w:r>
                        <w:r>
                          <w:rPr>
                            <w:color w:val="231F20"/>
                            <w:spacing w:val="-12"/>
                          </w:rPr>
                          <w:t xml:space="preserve"> </w:t>
                        </w:r>
                        <w:r>
                          <w:rPr>
                            <w:color w:val="231F20"/>
                          </w:rPr>
                          <w:t>above</w:t>
                        </w:r>
                        <w:r>
                          <w:rPr>
                            <w:color w:val="231F20"/>
                            <w:spacing w:val="-11"/>
                          </w:rPr>
                          <w:t xml:space="preserve"> </w:t>
                        </w:r>
                        <w:r>
                          <w:rPr>
                            <w:color w:val="231F20"/>
                          </w:rPr>
                          <w:t>all</w:t>
                        </w:r>
                        <w:r>
                          <w:rPr>
                            <w:color w:val="231F20"/>
                            <w:spacing w:val="-11"/>
                          </w:rPr>
                          <w:t xml:space="preserve"> </w:t>
                        </w:r>
                        <w:r>
                          <w:rPr>
                            <w:color w:val="231F20"/>
                          </w:rPr>
                          <w:t>things</w:t>
                        </w:r>
                        <w:r>
                          <w:rPr>
                            <w:color w:val="231F20"/>
                            <w:spacing w:val="-11"/>
                          </w:rPr>
                          <w:t xml:space="preserve"> </w:t>
                        </w:r>
                        <w:r>
                          <w:rPr>
                            <w:color w:val="231F20"/>
                          </w:rPr>
                          <w:t>to</w:t>
                        </w:r>
                        <w:r>
                          <w:rPr>
                            <w:color w:val="231F20"/>
                            <w:spacing w:val="-12"/>
                          </w:rPr>
                          <w:t xml:space="preserve"> </w:t>
                        </w:r>
                        <w:r>
                          <w:rPr>
                            <w:color w:val="231F20"/>
                          </w:rPr>
                          <w:t>regain</w:t>
                        </w:r>
                        <w:r>
                          <w:rPr>
                            <w:color w:val="231F20"/>
                            <w:spacing w:val="-11"/>
                          </w:rPr>
                          <w:t xml:space="preserve"> </w:t>
                        </w:r>
                        <w:r>
                          <w:rPr>
                            <w:color w:val="231F20"/>
                          </w:rPr>
                          <w:t>self-control.</w:t>
                        </w:r>
                        <w:r>
                          <w:rPr>
                            <w:color w:val="231F20"/>
                            <w:spacing w:val="-11"/>
                          </w:rPr>
                          <w:t xml:space="preserve"> </w:t>
                        </w:r>
                        <w:r>
                          <w:rPr>
                            <w:color w:val="231F20"/>
                          </w:rPr>
                          <w:t>He</w:t>
                        </w:r>
                        <w:r>
                          <w:rPr>
                            <w:color w:val="231F20"/>
                            <w:spacing w:val="-11"/>
                          </w:rPr>
                          <w:t xml:space="preserve"> </w:t>
                        </w:r>
                        <w:r>
                          <w:rPr>
                            <w:color w:val="231F20"/>
                          </w:rPr>
                          <w:t xml:space="preserve">seemed </w:t>
                        </w:r>
                        <w:r>
                          <w:rPr>
                            <w:color w:val="231F20"/>
                            <w:w w:val="105%"/>
                          </w:rPr>
                          <w:t xml:space="preserve">quite rational and well-balanced with respect to other </w:t>
                        </w:r>
                        <w:r>
                          <w:rPr>
                            <w:color w:val="231F20"/>
                          </w:rPr>
                          <w:t>problems.</w:t>
                        </w:r>
                        <w:r>
                          <w:rPr>
                            <w:color w:val="231F20"/>
                            <w:spacing w:val="21"/>
                          </w:rPr>
                          <w:t xml:space="preserve"> </w:t>
                        </w:r>
                        <w:r>
                          <w:rPr>
                            <w:color w:val="231F20"/>
                          </w:rPr>
                          <w:t xml:space="preserve">Yet he had no control whatever over alcohol. </w:t>
                        </w:r>
                        <w:r>
                          <w:rPr>
                            <w:color w:val="231F20"/>
                            <w:w w:val="105%"/>
                          </w:rPr>
                          <w:t>Why was this?</w:t>
                        </w:r>
                      </w:p>
                      <w:p w14:paraId="46492759" w14:textId="77777777" w:rsidR="00000000" w:rsidRDefault="00000000">
                        <w:pPr>
                          <w:pStyle w:val="BodyText"/>
                          <w:kinsoku w:val="0"/>
                          <w:overflowPunct w:val="0"/>
                          <w:spacing w:line="12.95pt" w:lineRule="auto"/>
                          <w:ind w:end="0.95pt"/>
                          <w:rPr>
                            <w:color w:val="231F20"/>
                            <w:w w:val="105%"/>
                          </w:rPr>
                        </w:pPr>
                        <w:r>
                          <w:rPr>
                            <w:color w:val="231F20"/>
                          </w:rPr>
                          <w:t>He</w:t>
                        </w:r>
                        <w:r>
                          <w:rPr>
                            <w:color w:val="231F20"/>
                            <w:spacing w:val="-9"/>
                          </w:rPr>
                          <w:t xml:space="preserve"> </w:t>
                        </w:r>
                        <w:r>
                          <w:rPr>
                            <w:color w:val="231F20"/>
                          </w:rPr>
                          <w:t>begged</w:t>
                        </w:r>
                        <w:r>
                          <w:rPr>
                            <w:color w:val="231F20"/>
                            <w:spacing w:val="-9"/>
                          </w:rPr>
                          <w:t xml:space="preserve"> </w:t>
                        </w:r>
                        <w:r>
                          <w:rPr>
                            <w:color w:val="231F20"/>
                          </w:rPr>
                          <w:t>the</w:t>
                        </w:r>
                        <w:r>
                          <w:rPr>
                            <w:color w:val="231F20"/>
                            <w:spacing w:val="-9"/>
                          </w:rPr>
                          <w:t xml:space="preserve"> </w:t>
                        </w:r>
                        <w:r>
                          <w:rPr>
                            <w:color w:val="231F20"/>
                          </w:rPr>
                          <w:t>doctor</w:t>
                        </w:r>
                        <w:r>
                          <w:rPr>
                            <w:color w:val="231F20"/>
                            <w:spacing w:val="-9"/>
                          </w:rPr>
                          <w:t xml:space="preserve"> </w:t>
                        </w:r>
                        <w:r>
                          <w:rPr>
                            <w:color w:val="231F20"/>
                          </w:rPr>
                          <w:t>to</w:t>
                        </w:r>
                        <w:r>
                          <w:rPr>
                            <w:color w:val="231F20"/>
                            <w:spacing w:val="-9"/>
                          </w:rPr>
                          <w:t xml:space="preserve"> </w:t>
                        </w:r>
                        <w:r>
                          <w:rPr>
                            <w:color w:val="231F20"/>
                          </w:rPr>
                          <w:t>tell</w:t>
                        </w:r>
                        <w:r>
                          <w:rPr>
                            <w:color w:val="231F20"/>
                            <w:spacing w:val="-9"/>
                          </w:rPr>
                          <w:t xml:space="preserve"> </w:t>
                        </w:r>
                        <w:r>
                          <w:rPr>
                            <w:color w:val="231F20"/>
                          </w:rPr>
                          <w:t>him</w:t>
                        </w:r>
                        <w:r>
                          <w:rPr>
                            <w:color w:val="231F20"/>
                            <w:spacing w:val="-9"/>
                          </w:rPr>
                          <w:t xml:space="preserve"> </w:t>
                        </w:r>
                        <w:r>
                          <w:rPr>
                            <w:color w:val="231F20"/>
                          </w:rPr>
                          <w:t>the</w:t>
                        </w:r>
                        <w:r>
                          <w:rPr>
                            <w:color w:val="231F20"/>
                            <w:spacing w:val="-9"/>
                          </w:rPr>
                          <w:t xml:space="preserve"> </w:t>
                        </w:r>
                        <w:r>
                          <w:rPr>
                            <w:color w:val="231F20"/>
                          </w:rPr>
                          <w:t>whole</w:t>
                        </w:r>
                        <w:r>
                          <w:rPr>
                            <w:color w:val="231F20"/>
                            <w:spacing w:val="-9"/>
                          </w:rPr>
                          <w:t xml:space="preserve"> </w:t>
                        </w:r>
                        <w:r>
                          <w:rPr>
                            <w:color w:val="231F20"/>
                          </w:rPr>
                          <w:t>truth,</w:t>
                        </w:r>
                        <w:r>
                          <w:rPr>
                            <w:color w:val="231F20"/>
                            <w:spacing w:val="-9"/>
                          </w:rPr>
                          <w:t xml:space="preserve"> </w:t>
                        </w:r>
                        <w:r>
                          <w:rPr>
                            <w:color w:val="231F20"/>
                          </w:rPr>
                          <w:t>and</w:t>
                        </w:r>
                        <w:r>
                          <w:rPr>
                            <w:color w:val="231F20"/>
                            <w:spacing w:val="-9"/>
                          </w:rPr>
                          <w:t xml:space="preserve"> </w:t>
                        </w:r>
                        <w:r>
                          <w:rPr>
                            <w:color w:val="231F20"/>
                          </w:rPr>
                          <w:t>he got</w:t>
                        </w:r>
                        <w:r>
                          <w:rPr>
                            <w:color w:val="231F20"/>
                            <w:spacing w:val="-2"/>
                          </w:rPr>
                          <w:t xml:space="preserve"> </w:t>
                        </w:r>
                        <w:r>
                          <w:rPr>
                            <w:color w:val="231F20"/>
                          </w:rPr>
                          <w:t>it.</w:t>
                        </w:r>
                        <w:r>
                          <w:rPr>
                            <w:color w:val="231F20"/>
                            <w:spacing w:val="40"/>
                          </w:rPr>
                          <w:t xml:space="preserve"> </w:t>
                        </w:r>
                        <w:r>
                          <w:rPr>
                            <w:color w:val="231F20"/>
                          </w:rPr>
                          <w:t>In</w:t>
                        </w:r>
                        <w:r>
                          <w:rPr>
                            <w:color w:val="231F20"/>
                            <w:spacing w:val="-2"/>
                          </w:rPr>
                          <w:t xml:space="preserve"> </w:t>
                        </w:r>
                        <w:r>
                          <w:rPr>
                            <w:color w:val="231F20"/>
                          </w:rPr>
                          <w:t>the</w:t>
                        </w:r>
                        <w:r>
                          <w:rPr>
                            <w:color w:val="231F20"/>
                            <w:spacing w:val="-2"/>
                          </w:rPr>
                          <w:t xml:space="preserve"> </w:t>
                        </w:r>
                        <w:r>
                          <w:rPr>
                            <w:color w:val="231F20"/>
                          </w:rPr>
                          <w:t>doctor’s</w:t>
                        </w:r>
                        <w:r>
                          <w:rPr>
                            <w:color w:val="231F20"/>
                            <w:spacing w:val="-2"/>
                          </w:rPr>
                          <w:t xml:space="preserve"> </w:t>
                        </w:r>
                        <w:r>
                          <w:rPr>
                            <w:color w:val="231F20"/>
                          </w:rPr>
                          <w:t>judgment</w:t>
                        </w:r>
                        <w:r>
                          <w:rPr>
                            <w:color w:val="231F20"/>
                            <w:spacing w:val="-2"/>
                          </w:rPr>
                          <w:t xml:space="preserve"> </w:t>
                        </w:r>
                        <w:r>
                          <w:rPr>
                            <w:color w:val="231F20"/>
                          </w:rPr>
                          <w:t>he</w:t>
                        </w:r>
                        <w:r>
                          <w:rPr>
                            <w:color w:val="231F20"/>
                            <w:spacing w:val="-2"/>
                          </w:rPr>
                          <w:t xml:space="preserve"> </w:t>
                        </w:r>
                        <w:r>
                          <w:rPr>
                            <w:color w:val="231F20"/>
                          </w:rPr>
                          <w:t>was</w:t>
                        </w:r>
                        <w:r>
                          <w:rPr>
                            <w:color w:val="231F20"/>
                            <w:spacing w:val="-2"/>
                          </w:rPr>
                          <w:t xml:space="preserve"> </w:t>
                        </w:r>
                        <w:r>
                          <w:rPr>
                            <w:color w:val="231F20"/>
                          </w:rPr>
                          <w:t>utterly</w:t>
                        </w:r>
                        <w:r>
                          <w:rPr>
                            <w:color w:val="231F20"/>
                            <w:spacing w:val="-2"/>
                          </w:rPr>
                          <w:t xml:space="preserve"> </w:t>
                        </w:r>
                        <w:r>
                          <w:rPr>
                            <w:color w:val="231F20"/>
                          </w:rPr>
                          <w:t xml:space="preserve">hopeless; </w:t>
                        </w:r>
                        <w:r>
                          <w:rPr>
                            <w:color w:val="231F20"/>
                            <w:spacing w:val="-2"/>
                          </w:rPr>
                          <w:t>he</w:t>
                        </w:r>
                        <w:r>
                          <w:rPr>
                            <w:color w:val="231F20"/>
                            <w:spacing w:val="-5"/>
                          </w:rPr>
                          <w:t xml:space="preserve"> </w:t>
                        </w:r>
                        <w:r>
                          <w:rPr>
                            <w:color w:val="231F20"/>
                            <w:spacing w:val="-2"/>
                          </w:rPr>
                          <w:t>could</w:t>
                        </w:r>
                        <w:r>
                          <w:rPr>
                            <w:color w:val="231F20"/>
                            <w:spacing w:val="-5"/>
                          </w:rPr>
                          <w:t xml:space="preserve"> </w:t>
                        </w:r>
                        <w:r>
                          <w:rPr>
                            <w:color w:val="231F20"/>
                            <w:spacing w:val="-2"/>
                          </w:rPr>
                          <w:t>never</w:t>
                        </w:r>
                        <w:r>
                          <w:rPr>
                            <w:color w:val="231F20"/>
                            <w:spacing w:val="-5"/>
                          </w:rPr>
                          <w:t xml:space="preserve"> </w:t>
                        </w:r>
                        <w:r>
                          <w:rPr>
                            <w:color w:val="231F20"/>
                            <w:spacing w:val="-2"/>
                          </w:rPr>
                          <w:t>regain</w:t>
                        </w:r>
                        <w:r>
                          <w:rPr>
                            <w:color w:val="231F20"/>
                            <w:spacing w:val="-5"/>
                          </w:rPr>
                          <w:t xml:space="preserve"> </w:t>
                        </w:r>
                        <w:r>
                          <w:rPr>
                            <w:color w:val="231F20"/>
                            <w:spacing w:val="-2"/>
                          </w:rPr>
                          <w:t>his</w:t>
                        </w:r>
                        <w:r>
                          <w:rPr>
                            <w:color w:val="231F20"/>
                            <w:spacing w:val="-5"/>
                          </w:rPr>
                          <w:t xml:space="preserve"> </w:t>
                        </w:r>
                        <w:r>
                          <w:rPr>
                            <w:color w:val="231F20"/>
                            <w:spacing w:val="-2"/>
                          </w:rPr>
                          <w:t>position</w:t>
                        </w:r>
                        <w:r>
                          <w:rPr>
                            <w:color w:val="231F20"/>
                            <w:spacing w:val="-5"/>
                          </w:rPr>
                          <w:t xml:space="preserve"> </w:t>
                        </w:r>
                        <w:r>
                          <w:rPr>
                            <w:color w:val="231F20"/>
                            <w:spacing w:val="-2"/>
                          </w:rPr>
                          <w:t>in</w:t>
                        </w:r>
                        <w:r>
                          <w:rPr>
                            <w:color w:val="231F20"/>
                            <w:spacing w:val="-5"/>
                          </w:rPr>
                          <w:t xml:space="preserve"> </w:t>
                        </w:r>
                        <w:r>
                          <w:rPr>
                            <w:color w:val="231F20"/>
                            <w:spacing w:val="-2"/>
                          </w:rPr>
                          <w:t>society</w:t>
                        </w:r>
                        <w:r>
                          <w:rPr>
                            <w:color w:val="231F20"/>
                            <w:spacing w:val="-5"/>
                          </w:rPr>
                          <w:t xml:space="preserve"> </w:t>
                        </w:r>
                        <w:r>
                          <w:rPr>
                            <w:color w:val="231F20"/>
                            <w:spacing w:val="-2"/>
                          </w:rPr>
                          <w:t>and</w:t>
                        </w:r>
                        <w:r>
                          <w:rPr>
                            <w:color w:val="231F20"/>
                            <w:spacing w:val="-5"/>
                          </w:rPr>
                          <w:t xml:space="preserve"> </w:t>
                        </w:r>
                        <w:r>
                          <w:rPr>
                            <w:color w:val="231F20"/>
                            <w:spacing w:val="-2"/>
                          </w:rPr>
                          <w:t>he</w:t>
                        </w:r>
                        <w:r>
                          <w:rPr>
                            <w:color w:val="231F20"/>
                            <w:spacing w:val="-5"/>
                          </w:rPr>
                          <w:t xml:space="preserve"> </w:t>
                        </w:r>
                        <w:r>
                          <w:rPr>
                            <w:color w:val="231F20"/>
                            <w:spacing w:val="-2"/>
                          </w:rPr>
                          <w:t xml:space="preserve">would </w:t>
                        </w:r>
                        <w:r>
                          <w:rPr>
                            <w:color w:val="231F20"/>
                          </w:rPr>
                          <w:t>have</w:t>
                        </w:r>
                        <w:r>
                          <w:rPr>
                            <w:color w:val="231F20"/>
                            <w:spacing w:val="-2"/>
                          </w:rPr>
                          <w:t xml:space="preserve"> </w:t>
                        </w:r>
                        <w:r>
                          <w:rPr>
                            <w:color w:val="231F20"/>
                          </w:rPr>
                          <w:t>to</w:t>
                        </w:r>
                        <w:r>
                          <w:rPr>
                            <w:color w:val="231F20"/>
                            <w:spacing w:val="-2"/>
                          </w:rPr>
                          <w:t xml:space="preserve"> </w:t>
                        </w:r>
                        <w:r>
                          <w:rPr>
                            <w:color w:val="231F20"/>
                          </w:rPr>
                          <w:t>place</w:t>
                        </w:r>
                        <w:r>
                          <w:rPr>
                            <w:color w:val="231F20"/>
                            <w:spacing w:val="-2"/>
                          </w:rPr>
                          <w:t xml:space="preserve"> </w:t>
                        </w:r>
                        <w:r>
                          <w:rPr>
                            <w:color w:val="231F20"/>
                          </w:rPr>
                          <w:t>himself</w:t>
                        </w:r>
                        <w:r>
                          <w:rPr>
                            <w:color w:val="231F20"/>
                            <w:spacing w:val="-2"/>
                          </w:rPr>
                          <w:t xml:space="preserve"> </w:t>
                        </w:r>
                        <w:r>
                          <w:rPr>
                            <w:color w:val="231F20"/>
                          </w:rPr>
                          <w:t>under</w:t>
                        </w:r>
                        <w:r>
                          <w:rPr>
                            <w:color w:val="231F20"/>
                            <w:spacing w:val="-2"/>
                          </w:rPr>
                          <w:t xml:space="preserve"> </w:t>
                        </w:r>
                        <w:r>
                          <w:rPr>
                            <w:color w:val="231F20"/>
                          </w:rPr>
                          <w:t>lock</w:t>
                        </w:r>
                        <w:r>
                          <w:rPr>
                            <w:color w:val="231F20"/>
                            <w:spacing w:val="-2"/>
                          </w:rPr>
                          <w:t xml:space="preserve"> </w:t>
                        </w:r>
                        <w:r>
                          <w:rPr>
                            <w:color w:val="231F20"/>
                          </w:rPr>
                          <w:t>and</w:t>
                        </w:r>
                        <w:r>
                          <w:rPr>
                            <w:color w:val="231F20"/>
                            <w:spacing w:val="-2"/>
                          </w:rPr>
                          <w:t xml:space="preserve"> </w:t>
                        </w:r>
                        <w:r>
                          <w:rPr>
                            <w:color w:val="231F20"/>
                          </w:rPr>
                          <w:t>key</w:t>
                        </w:r>
                        <w:r>
                          <w:rPr>
                            <w:color w:val="231F20"/>
                            <w:spacing w:val="-2"/>
                          </w:rPr>
                          <w:t xml:space="preserve"> </w:t>
                        </w:r>
                        <w:r>
                          <w:rPr>
                            <w:color w:val="231F20"/>
                          </w:rPr>
                          <w:t>or</w:t>
                        </w:r>
                        <w:r>
                          <w:rPr>
                            <w:color w:val="231F20"/>
                            <w:spacing w:val="-2"/>
                          </w:rPr>
                          <w:t xml:space="preserve"> </w:t>
                        </w:r>
                        <w:r>
                          <w:rPr>
                            <w:color w:val="231F20"/>
                          </w:rPr>
                          <w:t>hire</w:t>
                        </w:r>
                        <w:r>
                          <w:rPr>
                            <w:color w:val="231F20"/>
                            <w:spacing w:val="-2"/>
                          </w:rPr>
                          <w:t xml:space="preserve"> </w:t>
                        </w:r>
                        <w:r>
                          <w:rPr>
                            <w:color w:val="231F20"/>
                          </w:rPr>
                          <w:t>a</w:t>
                        </w:r>
                        <w:r>
                          <w:rPr>
                            <w:color w:val="231F20"/>
                            <w:spacing w:val="-2"/>
                          </w:rPr>
                          <w:t xml:space="preserve"> </w:t>
                        </w:r>
                        <w:r>
                          <w:rPr>
                            <w:color w:val="231F20"/>
                          </w:rPr>
                          <w:t xml:space="preserve">body- </w:t>
                        </w:r>
                        <w:r>
                          <w:rPr>
                            <w:color w:val="231F20"/>
                            <w:w w:val="105%"/>
                          </w:rPr>
                          <w:t>guard if he expected to live long.</w:t>
                        </w:r>
                        <w:r>
                          <w:rPr>
                            <w:color w:val="231F20"/>
                            <w:spacing w:val="40"/>
                            <w:w w:val="105%"/>
                          </w:rPr>
                          <w:t xml:space="preserve"> </w:t>
                        </w:r>
                        <w:r>
                          <w:rPr>
                            <w:color w:val="231F20"/>
                            <w:w w:val="105%"/>
                          </w:rPr>
                          <w:t>That was a great physician’s</w:t>
                        </w:r>
                        <w:r>
                          <w:rPr>
                            <w:color w:val="231F20"/>
                            <w:spacing w:val="-12"/>
                            <w:w w:val="105%"/>
                          </w:rPr>
                          <w:t xml:space="preserve"> </w:t>
                        </w:r>
                        <w:r>
                          <w:rPr>
                            <w:color w:val="231F20"/>
                            <w:w w:val="105%"/>
                          </w:rPr>
                          <w:t>opinion.</w:t>
                        </w:r>
                      </w:p>
                      <w:p w14:paraId="7F7762A9" w14:textId="77777777" w:rsidR="00000000" w:rsidRDefault="00000000">
                        <w:pPr>
                          <w:pStyle w:val="BodyText"/>
                          <w:kinsoku w:val="0"/>
                          <w:overflowPunct w:val="0"/>
                          <w:spacing w:before="0.05pt" w:line="13.05pt" w:lineRule="auto"/>
                          <w:rPr>
                            <w:color w:val="231F20"/>
                            <w:spacing w:val="-5"/>
                            <w:w w:val="105%"/>
                          </w:rPr>
                        </w:pPr>
                        <w:r>
                          <w:rPr>
                            <w:color w:val="231F20"/>
                            <w:w w:val="105%"/>
                          </w:rPr>
                          <w:t>But</w:t>
                        </w:r>
                        <w:r>
                          <w:rPr>
                            <w:color w:val="231F20"/>
                            <w:spacing w:val="-12"/>
                            <w:w w:val="105%"/>
                          </w:rPr>
                          <w:t xml:space="preserve"> </w:t>
                        </w:r>
                        <w:r>
                          <w:rPr>
                            <w:color w:val="231F20"/>
                            <w:w w:val="105%"/>
                          </w:rPr>
                          <w:t>this</w:t>
                        </w:r>
                        <w:r>
                          <w:rPr>
                            <w:color w:val="231F20"/>
                            <w:spacing w:val="-12"/>
                            <w:w w:val="105%"/>
                          </w:rPr>
                          <w:t xml:space="preserve"> </w:t>
                        </w:r>
                        <w:r>
                          <w:rPr>
                            <w:color w:val="231F20"/>
                            <w:w w:val="105%"/>
                          </w:rPr>
                          <w:t>man</w:t>
                        </w:r>
                        <w:r>
                          <w:rPr>
                            <w:color w:val="231F20"/>
                            <w:spacing w:val="-12"/>
                            <w:w w:val="105%"/>
                          </w:rPr>
                          <w:t xml:space="preserve"> </w:t>
                        </w:r>
                        <w:r>
                          <w:rPr>
                            <w:color w:val="231F20"/>
                            <w:w w:val="105%"/>
                          </w:rPr>
                          <w:t>still</w:t>
                        </w:r>
                        <w:r>
                          <w:rPr>
                            <w:color w:val="231F20"/>
                            <w:spacing w:val="-12"/>
                            <w:w w:val="105%"/>
                          </w:rPr>
                          <w:t xml:space="preserve"> </w:t>
                        </w:r>
                        <w:r>
                          <w:rPr>
                            <w:color w:val="231F20"/>
                            <w:w w:val="105%"/>
                          </w:rPr>
                          <w:t>lives,</w:t>
                        </w:r>
                        <w:r>
                          <w:rPr>
                            <w:color w:val="231F20"/>
                            <w:spacing w:val="-12"/>
                            <w:w w:val="105%"/>
                          </w:rPr>
                          <w:t xml:space="preserve"> </w:t>
                        </w:r>
                        <w:r>
                          <w:rPr>
                            <w:color w:val="231F20"/>
                            <w:w w:val="105%"/>
                          </w:rPr>
                          <w:t>and</w:t>
                        </w:r>
                        <w:r>
                          <w:rPr>
                            <w:color w:val="231F20"/>
                            <w:spacing w:val="-11"/>
                            <w:w w:val="105%"/>
                          </w:rPr>
                          <w:t xml:space="preserve"> </w:t>
                        </w:r>
                        <w:r>
                          <w:rPr>
                            <w:color w:val="231F20"/>
                            <w:w w:val="105%"/>
                          </w:rPr>
                          <w:t>is</w:t>
                        </w:r>
                        <w:r>
                          <w:rPr>
                            <w:color w:val="231F20"/>
                            <w:spacing w:val="-12"/>
                            <w:w w:val="105%"/>
                          </w:rPr>
                          <w:t xml:space="preserve"> </w:t>
                        </w:r>
                        <w:r>
                          <w:rPr>
                            <w:color w:val="231F20"/>
                            <w:w w:val="105%"/>
                          </w:rPr>
                          <w:t>a</w:t>
                        </w:r>
                        <w:r>
                          <w:rPr>
                            <w:color w:val="231F20"/>
                            <w:spacing w:val="-12"/>
                            <w:w w:val="105%"/>
                          </w:rPr>
                          <w:t xml:space="preserve"> </w:t>
                        </w:r>
                        <w:r>
                          <w:rPr>
                            <w:color w:val="231F20"/>
                            <w:w w:val="105%"/>
                          </w:rPr>
                          <w:t>free</w:t>
                        </w:r>
                        <w:r>
                          <w:rPr>
                            <w:color w:val="231F20"/>
                            <w:spacing w:val="-12"/>
                            <w:w w:val="105%"/>
                          </w:rPr>
                          <w:t xml:space="preserve"> </w:t>
                        </w:r>
                        <w:r>
                          <w:rPr>
                            <w:color w:val="231F20"/>
                            <w:w w:val="105%"/>
                          </w:rPr>
                          <w:t>man.</w:t>
                        </w:r>
                        <w:r>
                          <w:rPr>
                            <w:color w:val="231F20"/>
                            <w:spacing w:val="-12"/>
                            <w:w w:val="105%"/>
                          </w:rPr>
                          <w:t xml:space="preserve"> </w:t>
                        </w:r>
                        <w:r>
                          <w:rPr>
                            <w:color w:val="231F20"/>
                            <w:w w:val="105%"/>
                          </w:rPr>
                          <w:t>He</w:t>
                        </w:r>
                        <w:r>
                          <w:rPr>
                            <w:color w:val="231F20"/>
                            <w:spacing w:val="-11"/>
                            <w:w w:val="105%"/>
                          </w:rPr>
                          <w:t xml:space="preserve"> </w:t>
                        </w:r>
                        <w:r>
                          <w:rPr>
                            <w:color w:val="231F20"/>
                            <w:w w:val="105%"/>
                          </w:rPr>
                          <w:t>does</w:t>
                        </w:r>
                        <w:r>
                          <w:rPr>
                            <w:color w:val="231F20"/>
                            <w:spacing w:val="-12"/>
                            <w:w w:val="105%"/>
                          </w:rPr>
                          <w:t xml:space="preserve"> </w:t>
                        </w:r>
                        <w:r>
                          <w:rPr>
                            <w:color w:val="231F20"/>
                            <w:w w:val="105%"/>
                          </w:rPr>
                          <w:t>not need a bodyguard nor is he confined.</w:t>
                        </w:r>
                        <w:r>
                          <w:rPr>
                            <w:color w:val="231F20"/>
                            <w:spacing w:val="40"/>
                            <w:w w:val="105%"/>
                          </w:rPr>
                          <w:t xml:space="preserve"> </w:t>
                        </w:r>
                        <w:r>
                          <w:rPr>
                            <w:color w:val="231F20"/>
                            <w:w w:val="105%"/>
                          </w:rPr>
                          <w:t>He can go any- where</w:t>
                        </w:r>
                        <w:r>
                          <w:rPr>
                            <w:color w:val="231F20"/>
                            <w:spacing w:val="37"/>
                            <w:w w:val="105%"/>
                          </w:rPr>
                          <w:t xml:space="preserve"> </w:t>
                        </w:r>
                        <w:r>
                          <w:rPr>
                            <w:color w:val="231F20"/>
                            <w:w w:val="105%"/>
                          </w:rPr>
                          <w:t>on</w:t>
                        </w:r>
                        <w:r>
                          <w:rPr>
                            <w:color w:val="231F20"/>
                            <w:spacing w:val="37"/>
                            <w:w w:val="105%"/>
                          </w:rPr>
                          <w:t xml:space="preserve"> </w:t>
                        </w:r>
                        <w:r>
                          <w:rPr>
                            <w:color w:val="231F20"/>
                            <w:w w:val="105%"/>
                          </w:rPr>
                          <w:t>this</w:t>
                        </w:r>
                        <w:r>
                          <w:rPr>
                            <w:color w:val="231F20"/>
                            <w:spacing w:val="37"/>
                            <w:w w:val="105%"/>
                          </w:rPr>
                          <w:t xml:space="preserve"> </w:t>
                        </w:r>
                        <w:r>
                          <w:rPr>
                            <w:color w:val="231F20"/>
                            <w:w w:val="105%"/>
                          </w:rPr>
                          <w:t>earth</w:t>
                        </w:r>
                        <w:r>
                          <w:rPr>
                            <w:color w:val="231F20"/>
                            <w:spacing w:val="37"/>
                            <w:w w:val="105%"/>
                          </w:rPr>
                          <w:t xml:space="preserve"> </w:t>
                        </w:r>
                        <w:r>
                          <w:rPr>
                            <w:color w:val="231F20"/>
                            <w:w w:val="105%"/>
                          </w:rPr>
                          <w:t>where</w:t>
                        </w:r>
                        <w:r>
                          <w:rPr>
                            <w:color w:val="231F20"/>
                            <w:spacing w:val="37"/>
                            <w:w w:val="105%"/>
                          </w:rPr>
                          <w:t xml:space="preserve"> </w:t>
                        </w:r>
                        <w:r>
                          <w:rPr>
                            <w:color w:val="231F20"/>
                            <w:w w:val="105%"/>
                          </w:rPr>
                          <w:t>other</w:t>
                        </w:r>
                        <w:r>
                          <w:rPr>
                            <w:color w:val="231F20"/>
                            <w:spacing w:val="38"/>
                            <w:w w:val="105%"/>
                          </w:rPr>
                          <w:t xml:space="preserve"> </w:t>
                        </w:r>
                        <w:r>
                          <w:rPr>
                            <w:color w:val="231F20"/>
                            <w:w w:val="105%"/>
                          </w:rPr>
                          <w:t>free</w:t>
                        </w:r>
                        <w:r>
                          <w:rPr>
                            <w:color w:val="231F20"/>
                            <w:spacing w:val="37"/>
                            <w:w w:val="105%"/>
                          </w:rPr>
                          <w:t xml:space="preserve"> </w:t>
                        </w:r>
                        <w:r>
                          <w:rPr>
                            <w:color w:val="231F20"/>
                            <w:w w:val="105%"/>
                          </w:rPr>
                          <w:t>men</w:t>
                        </w:r>
                        <w:r>
                          <w:rPr>
                            <w:color w:val="231F20"/>
                            <w:spacing w:val="37"/>
                            <w:w w:val="105%"/>
                          </w:rPr>
                          <w:t xml:space="preserve"> </w:t>
                        </w:r>
                        <w:r>
                          <w:rPr>
                            <w:color w:val="231F20"/>
                            <w:w w:val="105%"/>
                          </w:rPr>
                          <w:t>may</w:t>
                        </w:r>
                        <w:r>
                          <w:rPr>
                            <w:color w:val="231F20"/>
                            <w:spacing w:val="37"/>
                            <w:w w:val="105%"/>
                          </w:rPr>
                          <w:t xml:space="preserve"> </w:t>
                        </w:r>
                        <w:r>
                          <w:rPr>
                            <w:color w:val="231F20"/>
                            <w:spacing w:val="-5"/>
                            <w:w w:val="105%"/>
                          </w:rPr>
                          <w:t>go</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5DB13BEC" w14:textId="6149AB38"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1791360" behindDoc="1" locked="0" layoutInCell="0" allowOverlap="1" wp14:anchorId="005B13A2" wp14:editId="26D1FFA9">
            <wp:simplePos x="0" y="0"/>
            <wp:positionH relativeFrom="page">
              <wp:posOffset>1123950</wp:posOffset>
            </wp:positionH>
            <wp:positionV relativeFrom="page">
              <wp:posOffset>207645</wp:posOffset>
            </wp:positionV>
            <wp:extent cx="1183005" cy="138430"/>
            <wp:effectExtent l="0" t="0" r="0" b="0"/>
            <wp:wrapNone/>
            <wp:docPr id="512" name="Text Box 13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18300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7E2FFBA2"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THERE</w:t>
                        </w:r>
                        <w:r>
                          <w:rPr>
                            <w:color w:val="231F20"/>
                            <w:spacing w:val="32"/>
                            <w:sz w:val="16"/>
                            <w:szCs w:val="16"/>
                          </w:rPr>
                          <w:t xml:space="preserve"> </w:t>
                        </w:r>
                        <w:r>
                          <w:rPr>
                            <w:color w:val="231F20"/>
                            <w:sz w:val="16"/>
                            <w:szCs w:val="16"/>
                          </w:rPr>
                          <w:t>IS</w:t>
                        </w:r>
                        <w:r>
                          <w:rPr>
                            <w:color w:val="231F20"/>
                            <w:spacing w:val="32"/>
                            <w:sz w:val="16"/>
                            <w:szCs w:val="16"/>
                          </w:rPr>
                          <w:t xml:space="preserve"> </w:t>
                        </w:r>
                        <w:r>
                          <w:rPr>
                            <w:color w:val="231F20"/>
                            <w:sz w:val="16"/>
                            <w:szCs w:val="16"/>
                          </w:rPr>
                          <w:t>A</w:t>
                        </w:r>
                        <w:r>
                          <w:rPr>
                            <w:color w:val="231F20"/>
                            <w:spacing w:val="32"/>
                            <w:sz w:val="16"/>
                            <w:szCs w:val="16"/>
                          </w:rPr>
                          <w:t xml:space="preserve"> </w:t>
                        </w:r>
                        <w:r>
                          <w:rPr>
                            <w:color w:val="231F20"/>
                            <w:spacing w:val="-2"/>
                            <w:sz w:val="16"/>
                            <w:szCs w:val="16"/>
                          </w:rPr>
                          <w:t>SOLUTION</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92384" behindDoc="1" locked="0" layoutInCell="0" allowOverlap="1" wp14:anchorId="410CEA3E" wp14:editId="3FB441F2">
            <wp:simplePos x="0" y="0"/>
            <wp:positionH relativeFrom="page">
              <wp:posOffset>2844800</wp:posOffset>
            </wp:positionH>
            <wp:positionV relativeFrom="page">
              <wp:posOffset>207645</wp:posOffset>
            </wp:positionV>
            <wp:extent cx="152400" cy="138430"/>
            <wp:effectExtent l="0" t="0" r="0" b="0"/>
            <wp:wrapNone/>
            <wp:docPr id="511" name="Text Box 133"/>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5240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45556673"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27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93408" behindDoc="1" locked="0" layoutInCell="0" allowOverlap="1" wp14:anchorId="278335CD" wp14:editId="54E4FD09">
            <wp:simplePos x="0" y="0"/>
            <wp:positionH relativeFrom="page">
              <wp:posOffset>374650</wp:posOffset>
            </wp:positionH>
            <wp:positionV relativeFrom="page">
              <wp:posOffset>377190</wp:posOffset>
            </wp:positionV>
            <wp:extent cx="2616200" cy="4422775"/>
            <wp:effectExtent l="0" t="0" r="0" b="0"/>
            <wp:wrapNone/>
            <wp:docPr id="510" name="Text Box 134"/>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16200" cy="4422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04544183" w14:textId="77777777" w:rsidR="00000000" w:rsidRDefault="00000000">
                        <w:pPr>
                          <w:pStyle w:val="BodyText"/>
                          <w:kinsoku w:val="0"/>
                          <w:overflowPunct w:val="0"/>
                          <w:spacing w:before="0.85pt" w:line="13.30pt" w:lineRule="auto"/>
                          <w:ind w:end="0.90pt" w:firstLine="0pt"/>
                          <w:rPr>
                            <w:color w:val="231F20"/>
                            <w:w w:val="105%"/>
                          </w:rPr>
                        </w:pPr>
                        <w:r>
                          <w:rPr>
                            <w:color w:val="231F20"/>
                            <w:spacing w:val="-2"/>
                          </w:rPr>
                          <w:t>without</w:t>
                        </w:r>
                        <w:r>
                          <w:rPr>
                            <w:color w:val="231F20"/>
                            <w:spacing w:val="-10"/>
                          </w:rPr>
                          <w:t xml:space="preserve"> </w:t>
                        </w:r>
                        <w:r>
                          <w:rPr>
                            <w:color w:val="231F20"/>
                            <w:spacing w:val="-2"/>
                          </w:rPr>
                          <w:t>disaster,</w:t>
                        </w:r>
                        <w:r>
                          <w:rPr>
                            <w:color w:val="231F20"/>
                            <w:spacing w:val="-9"/>
                          </w:rPr>
                          <w:t xml:space="preserve"> </w:t>
                        </w:r>
                        <w:r>
                          <w:rPr>
                            <w:color w:val="231F20"/>
                            <w:spacing w:val="-2"/>
                          </w:rPr>
                          <w:t>provided</w:t>
                        </w:r>
                        <w:r>
                          <w:rPr>
                            <w:color w:val="231F20"/>
                            <w:spacing w:val="-9"/>
                          </w:rPr>
                          <w:t xml:space="preserve"> </w:t>
                        </w:r>
                        <w:r>
                          <w:rPr>
                            <w:color w:val="231F20"/>
                            <w:spacing w:val="-2"/>
                          </w:rPr>
                          <w:t>he</w:t>
                        </w:r>
                        <w:r>
                          <w:rPr>
                            <w:color w:val="231F20"/>
                            <w:spacing w:val="-9"/>
                          </w:rPr>
                          <w:t xml:space="preserve"> </w:t>
                        </w:r>
                        <w:r>
                          <w:rPr>
                            <w:color w:val="231F20"/>
                            <w:spacing w:val="-2"/>
                          </w:rPr>
                          <w:t>remains</w:t>
                        </w:r>
                        <w:r>
                          <w:rPr>
                            <w:color w:val="231F20"/>
                            <w:spacing w:val="-10"/>
                          </w:rPr>
                          <w:t xml:space="preserve"> </w:t>
                        </w:r>
                        <w:r>
                          <w:rPr>
                            <w:color w:val="231F20"/>
                            <w:spacing w:val="-2"/>
                          </w:rPr>
                          <w:t>willing</w:t>
                        </w:r>
                        <w:r>
                          <w:rPr>
                            <w:color w:val="231F20"/>
                            <w:spacing w:val="-9"/>
                          </w:rPr>
                          <w:t xml:space="preserve"> </w:t>
                        </w:r>
                        <w:r>
                          <w:rPr>
                            <w:color w:val="231F20"/>
                            <w:spacing w:val="-2"/>
                          </w:rPr>
                          <w:t>to</w:t>
                        </w:r>
                        <w:r>
                          <w:rPr>
                            <w:color w:val="231F20"/>
                            <w:spacing w:val="-9"/>
                          </w:rPr>
                          <w:t xml:space="preserve"> </w:t>
                        </w:r>
                        <w:r>
                          <w:rPr>
                            <w:color w:val="231F20"/>
                            <w:spacing w:val="-2"/>
                          </w:rPr>
                          <w:t>maintain</w:t>
                        </w:r>
                        <w:r>
                          <w:rPr>
                            <w:color w:val="231F20"/>
                            <w:spacing w:val="-9"/>
                          </w:rPr>
                          <w:t xml:space="preserve"> </w:t>
                        </w:r>
                        <w:r>
                          <w:rPr>
                            <w:color w:val="231F20"/>
                            <w:spacing w:val="-2"/>
                          </w:rPr>
                          <w:t xml:space="preserve">a </w:t>
                        </w:r>
                        <w:r>
                          <w:rPr>
                            <w:color w:val="231F20"/>
                            <w:w w:val="105%"/>
                          </w:rPr>
                          <w:t>certain</w:t>
                        </w:r>
                        <w:r>
                          <w:rPr>
                            <w:color w:val="231F20"/>
                            <w:spacing w:val="-6"/>
                            <w:w w:val="105%"/>
                          </w:rPr>
                          <w:t xml:space="preserve"> </w:t>
                        </w:r>
                        <w:r>
                          <w:rPr>
                            <w:color w:val="231F20"/>
                            <w:w w:val="105%"/>
                          </w:rPr>
                          <w:t>simple</w:t>
                        </w:r>
                        <w:r>
                          <w:rPr>
                            <w:color w:val="231F20"/>
                            <w:spacing w:val="-6"/>
                            <w:w w:val="105%"/>
                          </w:rPr>
                          <w:t xml:space="preserve"> </w:t>
                        </w:r>
                        <w:r>
                          <w:rPr>
                            <w:color w:val="231F20"/>
                            <w:w w:val="105%"/>
                          </w:rPr>
                          <w:t>attitude.</w:t>
                        </w:r>
                      </w:p>
                      <w:p w14:paraId="2F61EE9F" w14:textId="77777777" w:rsidR="00000000" w:rsidRDefault="00000000">
                        <w:pPr>
                          <w:pStyle w:val="BodyText"/>
                          <w:kinsoku w:val="0"/>
                          <w:overflowPunct w:val="0"/>
                          <w:spacing w:line="13.05pt" w:lineRule="auto"/>
                          <w:ind w:end="0.90pt"/>
                          <w:rPr>
                            <w:color w:val="231F20"/>
                            <w:w w:val="105%"/>
                          </w:rPr>
                        </w:pPr>
                        <w:r>
                          <w:rPr>
                            <w:color w:val="231F20"/>
                            <w:w w:val="105%"/>
                          </w:rPr>
                          <w:t>Some</w:t>
                        </w:r>
                        <w:r>
                          <w:rPr>
                            <w:color w:val="231F20"/>
                            <w:spacing w:val="-7"/>
                            <w:w w:val="105%"/>
                          </w:rPr>
                          <w:t xml:space="preserve"> </w:t>
                        </w:r>
                        <w:r>
                          <w:rPr>
                            <w:color w:val="231F20"/>
                            <w:w w:val="105%"/>
                          </w:rPr>
                          <w:t>of</w:t>
                        </w:r>
                        <w:r>
                          <w:rPr>
                            <w:color w:val="231F20"/>
                            <w:spacing w:val="-7"/>
                            <w:w w:val="105%"/>
                          </w:rPr>
                          <w:t xml:space="preserve"> </w:t>
                        </w:r>
                        <w:r>
                          <w:rPr>
                            <w:color w:val="231F20"/>
                            <w:w w:val="105%"/>
                          </w:rPr>
                          <w:t>our</w:t>
                        </w:r>
                        <w:r>
                          <w:rPr>
                            <w:color w:val="231F20"/>
                            <w:spacing w:val="-7"/>
                            <w:w w:val="105%"/>
                          </w:rPr>
                          <w:t xml:space="preserve"> </w:t>
                        </w:r>
                        <w:r>
                          <w:rPr>
                            <w:color w:val="231F20"/>
                            <w:w w:val="105%"/>
                          </w:rPr>
                          <w:t>alcoholic</w:t>
                        </w:r>
                        <w:r>
                          <w:rPr>
                            <w:color w:val="231F20"/>
                            <w:spacing w:val="-7"/>
                            <w:w w:val="105%"/>
                          </w:rPr>
                          <w:t xml:space="preserve"> </w:t>
                        </w:r>
                        <w:r>
                          <w:rPr>
                            <w:color w:val="231F20"/>
                            <w:w w:val="105%"/>
                          </w:rPr>
                          <w:t>readers</w:t>
                        </w:r>
                        <w:r>
                          <w:rPr>
                            <w:color w:val="231F20"/>
                            <w:spacing w:val="-7"/>
                            <w:w w:val="105%"/>
                          </w:rPr>
                          <w:t xml:space="preserve"> </w:t>
                        </w:r>
                        <w:r>
                          <w:rPr>
                            <w:color w:val="231F20"/>
                            <w:w w:val="105%"/>
                          </w:rPr>
                          <w:t>may</w:t>
                        </w:r>
                        <w:r>
                          <w:rPr>
                            <w:color w:val="231F20"/>
                            <w:spacing w:val="-7"/>
                            <w:w w:val="105%"/>
                          </w:rPr>
                          <w:t xml:space="preserve"> </w:t>
                        </w:r>
                        <w:r>
                          <w:rPr>
                            <w:color w:val="231F20"/>
                            <w:w w:val="105%"/>
                          </w:rPr>
                          <w:t>think</w:t>
                        </w:r>
                        <w:r>
                          <w:rPr>
                            <w:color w:val="231F20"/>
                            <w:spacing w:val="-7"/>
                            <w:w w:val="105%"/>
                          </w:rPr>
                          <w:t xml:space="preserve"> </w:t>
                        </w:r>
                        <w:r>
                          <w:rPr>
                            <w:color w:val="231F20"/>
                            <w:w w:val="105%"/>
                          </w:rPr>
                          <w:t>they</w:t>
                        </w:r>
                        <w:r>
                          <w:rPr>
                            <w:color w:val="231F20"/>
                            <w:spacing w:val="-7"/>
                            <w:w w:val="105%"/>
                          </w:rPr>
                          <w:t xml:space="preserve"> </w:t>
                        </w:r>
                        <w:r>
                          <w:rPr>
                            <w:color w:val="231F20"/>
                            <w:w w:val="105%"/>
                          </w:rPr>
                          <w:t>can</w:t>
                        </w:r>
                        <w:r>
                          <w:rPr>
                            <w:color w:val="231F20"/>
                            <w:spacing w:val="-7"/>
                            <w:w w:val="105%"/>
                          </w:rPr>
                          <w:t xml:space="preserve"> </w:t>
                        </w:r>
                        <w:r>
                          <w:rPr>
                            <w:color w:val="231F20"/>
                            <w:w w:val="105%"/>
                          </w:rPr>
                          <w:t>do without spiritual help.</w:t>
                        </w:r>
                        <w:r>
                          <w:rPr>
                            <w:color w:val="231F20"/>
                            <w:spacing w:val="40"/>
                            <w:w w:val="105%"/>
                          </w:rPr>
                          <w:t xml:space="preserve"> </w:t>
                        </w:r>
                        <w:r>
                          <w:rPr>
                            <w:color w:val="231F20"/>
                            <w:w w:val="105%"/>
                          </w:rPr>
                          <w:t>Let us tell you the rest of the conversation</w:t>
                        </w:r>
                        <w:r>
                          <w:rPr>
                            <w:color w:val="231F20"/>
                            <w:spacing w:val="-11"/>
                            <w:w w:val="105%"/>
                          </w:rPr>
                          <w:t xml:space="preserve"> </w:t>
                        </w:r>
                        <w:r>
                          <w:rPr>
                            <w:color w:val="231F20"/>
                            <w:w w:val="105%"/>
                          </w:rPr>
                          <w:t>our</w:t>
                        </w:r>
                        <w:r>
                          <w:rPr>
                            <w:color w:val="231F20"/>
                            <w:spacing w:val="-11"/>
                            <w:w w:val="105%"/>
                          </w:rPr>
                          <w:t xml:space="preserve"> </w:t>
                        </w:r>
                        <w:r>
                          <w:rPr>
                            <w:color w:val="231F20"/>
                            <w:w w:val="105%"/>
                          </w:rPr>
                          <w:t>friend</w:t>
                        </w:r>
                        <w:r>
                          <w:rPr>
                            <w:color w:val="231F20"/>
                            <w:spacing w:val="-11"/>
                            <w:w w:val="105%"/>
                          </w:rPr>
                          <w:t xml:space="preserve"> </w:t>
                        </w:r>
                        <w:r>
                          <w:rPr>
                            <w:color w:val="231F20"/>
                            <w:w w:val="105%"/>
                          </w:rPr>
                          <w:t>had</w:t>
                        </w:r>
                        <w:r>
                          <w:rPr>
                            <w:color w:val="231F20"/>
                            <w:spacing w:val="-11"/>
                            <w:w w:val="105%"/>
                          </w:rPr>
                          <w:t xml:space="preserve"> </w:t>
                        </w:r>
                        <w:r>
                          <w:rPr>
                            <w:color w:val="231F20"/>
                            <w:w w:val="105%"/>
                          </w:rPr>
                          <w:t>with</w:t>
                        </w:r>
                        <w:r>
                          <w:rPr>
                            <w:color w:val="231F20"/>
                            <w:spacing w:val="-11"/>
                            <w:w w:val="105%"/>
                          </w:rPr>
                          <w:t xml:space="preserve"> </w:t>
                        </w:r>
                        <w:r>
                          <w:rPr>
                            <w:color w:val="231F20"/>
                            <w:w w:val="105%"/>
                          </w:rPr>
                          <w:t>his</w:t>
                        </w:r>
                        <w:r>
                          <w:rPr>
                            <w:color w:val="231F20"/>
                            <w:spacing w:val="-11"/>
                            <w:w w:val="105%"/>
                          </w:rPr>
                          <w:t xml:space="preserve"> </w:t>
                        </w:r>
                        <w:r>
                          <w:rPr>
                            <w:color w:val="231F20"/>
                            <w:w w:val="105%"/>
                          </w:rPr>
                          <w:t>doctor.</w:t>
                        </w:r>
                      </w:p>
                      <w:p w14:paraId="5B0C0DCC" w14:textId="77777777" w:rsidR="00000000" w:rsidRDefault="00000000">
                        <w:pPr>
                          <w:pStyle w:val="BodyText"/>
                          <w:kinsoku w:val="0"/>
                          <w:overflowPunct w:val="0"/>
                          <w:spacing w:line="13.05pt" w:lineRule="auto"/>
                          <w:rPr>
                            <w:color w:val="231F20"/>
                            <w:w w:val="105%"/>
                          </w:rPr>
                        </w:pPr>
                        <w:r>
                          <w:rPr>
                            <w:color w:val="231F20"/>
                          </w:rPr>
                          <w:t>The</w:t>
                        </w:r>
                        <w:r>
                          <w:rPr>
                            <w:color w:val="231F20"/>
                            <w:spacing w:val="-9"/>
                          </w:rPr>
                          <w:t xml:space="preserve"> </w:t>
                        </w:r>
                        <w:r>
                          <w:rPr>
                            <w:color w:val="231F20"/>
                          </w:rPr>
                          <w:t>doctor</w:t>
                        </w:r>
                        <w:r>
                          <w:rPr>
                            <w:color w:val="231F20"/>
                            <w:spacing w:val="-9"/>
                          </w:rPr>
                          <w:t xml:space="preserve"> </w:t>
                        </w:r>
                        <w:r>
                          <w:rPr>
                            <w:color w:val="231F20"/>
                          </w:rPr>
                          <w:t>said:</w:t>
                        </w:r>
                        <w:r>
                          <w:rPr>
                            <w:color w:val="231F20"/>
                            <w:spacing w:val="29"/>
                          </w:rPr>
                          <w:t xml:space="preserve"> </w:t>
                        </w:r>
                        <w:r>
                          <w:rPr>
                            <w:color w:val="231F20"/>
                          </w:rPr>
                          <w:t>“You</w:t>
                        </w:r>
                        <w:r>
                          <w:rPr>
                            <w:color w:val="231F20"/>
                            <w:spacing w:val="-9"/>
                          </w:rPr>
                          <w:t xml:space="preserve"> </w:t>
                        </w:r>
                        <w:r>
                          <w:rPr>
                            <w:color w:val="231F20"/>
                          </w:rPr>
                          <w:t>have</w:t>
                        </w:r>
                        <w:r>
                          <w:rPr>
                            <w:color w:val="231F20"/>
                            <w:spacing w:val="-9"/>
                          </w:rPr>
                          <w:t xml:space="preserve"> </w:t>
                        </w:r>
                        <w:r>
                          <w:rPr>
                            <w:color w:val="231F20"/>
                          </w:rPr>
                          <w:t>the</w:t>
                        </w:r>
                        <w:r>
                          <w:rPr>
                            <w:color w:val="231F20"/>
                            <w:spacing w:val="-9"/>
                          </w:rPr>
                          <w:t xml:space="preserve"> </w:t>
                        </w:r>
                        <w:r>
                          <w:rPr>
                            <w:color w:val="231F20"/>
                          </w:rPr>
                          <w:t>mind</w:t>
                        </w:r>
                        <w:r>
                          <w:rPr>
                            <w:color w:val="231F20"/>
                            <w:spacing w:val="-9"/>
                          </w:rPr>
                          <w:t xml:space="preserve"> </w:t>
                        </w:r>
                        <w:r>
                          <w:rPr>
                            <w:color w:val="231F20"/>
                          </w:rPr>
                          <w:t>of</w:t>
                        </w:r>
                        <w:r>
                          <w:rPr>
                            <w:color w:val="231F20"/>
                            <w:spacing w:val="-9"/>
                          </w:rPr>
                          <w:t xml:space="preserve"> </w:t>
                        </w:r>
                        <w:r>
                          <w:rPr>
                            <w:color w:val="231F20"/>
                          </w:rPr>
                          <w:t>a</w:t>
                        </w:r>
                        <w:r>
                          <w:rPr>
                            <w:color w:val="231F20"/>
                            <w:spacing w:val="-9"/>
                          </w:rPr>
                          <w:t xml:space="preserve"> </w:t>
                        </w:r>
                        <w:r>
                          <w:rPr>
                            <w:color w:val="231F20"/>
                          </w:rPr>
                          <w:t>chronic</w:t>
                        </w:r>
                        <w:r>
                          <w:rPr>
                            <w:color w:val="231F20"/>
                            <w:spacing w:val="-9"/>
                          </w:rPr>
                          <w:t xml:space="preserve"> </w:t>
                        </w:r>
                        <w:r>
                          <w:rPr>
                            <w:color w:val="231F20"/>
                          </w:rPr>
                          <w:t xml:space="preserve">alco- </w:t>
                        </w:r>
                        <w:r>
                          <w:rPr>
                            <w:color w:val="231F20"/>
                            <w:spacing w:val="-4"/>
                          </w:rPr>
                          <w:t>holic.</w:t>
                        </w:r>
                        <w:r>
                          <w:rPr>
                            <w:color w:val="231F20"/>
                            <w:spacing w:val="38"/>
                          </w:rPr>
                          <w:t xml:space="preserve"> </w:t>
                        </w:r>
                        <w:r>
                          <w:rPr>
                            <w:color w:val="231F20"/>
                            <w:spacing w:val="-4"/>
                          </w:rPr>
                          <w:t>I</w:t>
                        </w:r>
                        <w:r>
                          <w:rPr>
                            <w:color w:val="231F20"/>
                            <w:spacing w:val="-8"/>
                          </w:rPr>
                          <w:t xml:space="preserve"> </w:t>
                        </w:r>
                        <w:r>
                          <w:rPr>
                            <w:color w:val="231F20"/>
                            <w:spacing w:val="-4"/>
                          </w:rPr>
                          <w:t>have</w:t>
                        </w:r>
                        <w:r>
                          <w:rPr>
                            <w:color w:val="231F20"/>
                            <w:spacing w:val="-7"/>
                          </w:rPr>
                          <w:t xml:space="preserve"> </w:t>
                        </w:r>
                        <w:r>
                          <w:rPr>
                            <w:color w:val="231F20"/>
                            <w:spacing w:val="-4"/>
                          </w:rPr>
                          <w:t>never</w:t>
                        </w:r>
                        <w:r>
                          <w:rPr>
                            <w:color w:val="231F20"/>
                            <w:spacing w:val="-7"/>
                          </w:rPr>
                          <w:t xml:space="preserve"> </w:t>
                        </w:r>
                        <w:r>
                          <w:rPr>
                            <w:color w:val="231F20"/>
                            <w:spacing w:val="-4"/>
                          </w:rPr>
                          <w:t>seen</w:t>
                        </w:r>
                        <w:r>
                          <w:rPr>
                            <w:color w:val="231F20"/>
                            <w:spacing w:val="-7"/>
                          </w:rPr>
                          <w:t xml:space="preserve"> </w:t>
                        </w:r>
                        <w:r>
                          <w:rPr>
                            <w:color w:val="231F20"/>
                            <w:spacing w:val="-4"/>
                          </w:rPr>
                          <w:t>one</w:t>
                        </w:r>
                        <w:r>
                          <w:rPr>
                            <w:color w:val="231F20"/>
                            <w:spacing w:val="-8"/>
                          </w:rPr>
                          <w:t xml:space="preserve"> </w:t>
                        </w:r>
                        <w:r>
                          <w:rPr>
                            <w:color w:val="231F20"/>
                            <w:spacing w:val="-4"/>
                          </w:rPr>
                          <w:t>single</w:t>
                        </w:r>
                        <w:r>
                          <w:rPr>
                            <w:color w:val="231F20"/>
                            <w:spacing w:val="-7"/>
                          </w:rPr>
                          <w:t xml:space="preserve"> </w:t>
                        </w:r>
                        <w:r>
                          <w:rPr>
                            <w:color w:val="231F20"/>
                            <w:spacing w:val="-4"/>
                          </w:rPr>
                          <w:t>case</w:t>
                        </w:r>
                        <w:r>
                          <w:rPr>
                            <w:color w:val="231F20"/>
                            <w:spacing w:val="-7"/>
                          </w:rPr>
                          <w:t xml:space="preserve"> </w:t>
                        </w:r>
                        <w:r>
                          <w:rPr>
                            <w:color w:val="231F20"/>
                            <w:spacing w:val="-4"/>
                          </w:rPr>
                          <w:t>recover,</w:t>
                        </w:r>
                        <w:r>
                          <w:rPr>
                            <w:color w:val="231F20"/>
                            <w:spacing w:val="-7"/>
                          </w:rPr>
                          <w:t xml:space="preserve"> </w:t>
                        </w:r>
                        <w:r>
                          <w:rPr>
                            <w:color w:val="231F20"/>
                            <w:spacing w:val="-4"/>
                          </w:rPr>
                          <w:t>where</w:t>
                        </w:r>
                        <w:r>
                          <w:rPr>
                            <w:color w:val="231F20"/>
                            <w:spacing w:val="-8"/>
                          </w:rPr>
                          <w:t xml:space="preserve"> </w:t>
                        </w:r>
                        <w:r>
                          <w:rPr>
                            <w:color w:val="231F20"/>
                            <w:spacing w:val="-4"/>
                          </w:rPr>
                          <w:t xml:space="preserve">that </w:t>
                        </w:r>
                        <w:r>
                          <w:rPr>
                            <w:color w:val="231F20"/>
                            <w:spacing w:val="-2"/>
                          </w:rPr>
                          <w:t>state</w:t>
                        </w:r>
                        <w:r>
                          <w:rPr>
                            <w:color w:val="231F20"/>
                            <w:spacing w:val="-10"/>
                          </w:rPr>
                          <w:t xml:space="preserve"> </w:t>
                        </w:r>
                        <w:r>
                          <w:rPr>
                            <w:color w:val="231F20"/>
                            <w:spacing w:val="-2"/>
                          </w:rPr>
                          <w:t>of</w:t>
                        </w:r>
                        <w:r>
                          <w:rPr>
                            <w:color w:val="231F20"/>
                            <w:spacing w:val="-9"/>
                          </w:rPr>
                          <w:t xml:space="preserve"> </w:t>
                        </w:r>
                        <w:r>
                          <w:rPr>
                            <w:color w:val="231F20"/>
                            <w:spacing w:val="-2"/>
                          </w:rPr>
                          <w:t>mind</w:t>
                        </w:r>
                        <w:r>
                          <w:rPr>
                            <w:color w:val="231F20"/>
                            <w:spacing w:val="-9"/>
                          </w:rPr>
                          <w:t xml:space="preserve"> </w:t>
                        </w:r>
                        <w:r>
                          <w:rPr>
                            <w:color w:val="231F20"/>
                            <w:spacing w:val="-2"/>
                          </w:rPr>
                          <w:t>existed</w:t>
                        </w:r>
                        <w:r>
                          <w:rPr>
                            <w:color w:val="231F20"/>
                            <w:spacing w:val="-9"/>
                          </w:rPr>
                          <w:t xml:space="preserve"> </w:t>
                        </w:r>
                        <w:r>
                          <w:rPr>
                            <w:color w:val="231F20"/>
                            <w:spacing w:val="-2"/>
                          </w:rPr>
                          <w:t>to</w:t>
                        </w:r>
                        <w:r>
                          <w:rPr>
                            <w:color w:val="231F20"/>
                            <w:spacing w:val="-10"/>
                          </w:rPr>
                          <w:t xml:space="preserve"> </w:t>
                        </w:r>
                        <w:r>
                          <w:rPr>
                            <w:color w:val="231F20"/>
                            <w:spacing w:val="-2"/>
                          </w:rPr>
                          <w:t>the</w:t>
                        </w:r>
                        <w:r>
                          <w:rPr>
                            <w:color w:val="231F20"/>
                            <w:spacing w:val="-9"/>
                          </w:rPr>
                          <w:t xml:space="preserve"> </w:t>
                        </w:r>
                        <w:r>
                          <w:rPr>
                            <w:color w:val="231F20"/>
                            <w:spacing w:val="-2"/>
                          </w:rPr>
                          <w:t>extent</w:t>
                        </w:r>
                        <w:r>
                          <w:rPr>
                            <w:color w:val="231F20"/>
                            <w:spacing w:val="-9"/>
                          </w:rPr>
                          <w:t xml:space="preserve"> </w:t>
                        </w:r>
                        <w:r>
                          <w:rPr>
                            <w:color w:val="231F20"/>
                            <w:spacing w:val="-2"/>
                          </w:rPr>
                          <w:t>that</w:t>
                        </w:r>
                        <w:r>
                          <w:rPr>
                            <w:color w:val="231F20"/>
                            <w:spacing w:val="-9"/>
                          </w:rPr>
                          <w:t xml:space="preserve"> </w:t>
                        </w:r>
                        <w:r>
                          <w:rPr>
                            <w:color w:val="231F20"/>
                            <w:spacing w:val="-2"/>
                          </w:rPr>
                          <w:t>it</w:t>
                        </w:r>
                        <w:r>
                          <w:rPr>
                            <w:color w:val="231F20"/>
                            <w:spacing w:val="-10"/>
                          </w:rPr>
                          <w:t xml:space="preserve"> </w:t>
                        </w:r>
                        <w:r>
                          <w:rPr>
                            <w:color w:val="231F20"/>
                            <w:spacing w:val="-2"/>
                          </w:rPr>
                          <w:t>does</w:t>
                        </w:r>
                        <w:r>
                          <w:rPr>
                            <w:color w:val="231F20"/>
                            <w:spacing w:val="-9"/>
                          </w:rPr>
                          <w:t xml:space="preserve"> </w:t>
                        </w:r>
                        <w:r>
                          <w:rPr>
                            <w:color w:val="231F20"/>
                            <w:spacing w:val="-2"/>
                          </w:rPr>
                          <w:t>in</w:t>
                        </w:r>
                        <w:r>
                          <w:rPr>
                            <w:color w:val="231F20"/>
                            <w:spacing w:val="-9"/>
                          </w:rPr>
                          <w:t xml:space="preserve"> </w:t>
                        </w:r>
                        <w:r>
                          <w:rPr>
                            <w:color w:val="231F20"/>
                            <w:spacing w:val="-2"/>
                          </w:rPr>
                          <w:t>you.”</w:t>
                        </w:r>
                        <w:r>
                          <w:rPr>
                            <w:color w:val="231F20"/>
                            <w:spacing w:val="28"/>
                          </w:rPr>
                          <w:t xml:space="preserve"> </w:t>
                        </w:r>
                        <w:r>
                          <w:rPr>
                            <w:color w:val="231F20"/>
                            <w:spacing w:val="-2"/>
                          </w:rPr>
                          <w:t xml:space="preserve">Our </w:t>
                        </w:r>
                        <w:r>
                          <w:rPr>
                            <w:color w:val="231F20"/>
                            <w:spacing w:val="-2"/>
                            <w:w w:val="105%"/>
                          </w:rPr>
                          <w:t>friend</w:t>
                        </w:r>
                        <w:r>
                          <w:rPr>
                            <w:color w:val="231F20"/>
                            <w:spacing w:val="-7"/>
                            <w:w w:val="105%"/>
                          </w:rPr>
                          <w:t xml:space="preserve"> </w:t>
                        </w:r>
                        <w:r>
                          <w:rPr>
                            <w:color w:val="231F20"/>
                            <w:spacing w:val="-2"/>
                            <w:w w:val="105%"/>
                          </w:rPr>
                          <w:t>felt</w:t>
                        </w:r>
                        <w:r>
                          <w:rPr>
                            <w:color w:val="231F20"/>
                            <w:spacing w:val="-7"/>
                            <w:w w:val="105%"/>
                          </w:rPr>
                          <w:t xml:space="preserve"> </w:t>
                        </w:r>
                        <w:r>
                          <w:rPr>
                            <w:color w:val="231F20"/>
                            <w:spacing w:val="-2"/>
                            <w:w w:val="105%"/>
                          </w:rPr>
                          <w:t>as</w:t>
                        </w:r>
                        <w:r>
                          <w:rPr>
                            <w:color w:val="231F20"/>
                            <w:spacing w:val="-7"/>
                            <w:w w:val="105%"/>
                          </w:rPr>
                          <w:t xml:space="preserve"> </w:t>
                        </w:r>
                        <w:r>
                          <w:rPr>
                            <w:color w:val="231F20"/>
                            <w:spacing w:val="-2"/>
                            <w:w w:val="105%"/>
                          </w:rPr>
                          <w:t>though</w:t>
                        </w:r>
                        <w:r>
                          <w:rPr>
                            <w:color w:val="231F20"/>
                            <w:spacing w:val="-7"/>
                            <w:w w:val="105%"/>
                          </w:rPr>
                          <w:t xml:space="preserve"> </w:t>
                        </w:r>
                        <w:r>
                          <w:rPr>
                            <w:color w:val="231F20"/>
                            <w:spacing w:val="-2"/>
                            <w:w w:val="105%"/>
                          </w:rPr>
                          <w:t>the</w:t>
                        </w:r>
                        <w:r>
                          <w:rPr>
                            <w:color w:val="231F20"/>
                            <w:spacing w:val="-7"/>
                            <w:w w:val="105%"/>
                          </w:rPr>
                          <w:t xml:space="preserve"> </w:t>
                        </w:r>
                        <w:r>
                          <w:rPr>
                            <w:color w:val="231F20"/>
                            <w:spacing w:val="-2"/>
                            <w:w w:val="105%"/>
                          </w:rPr>
                          <w:t>gates</w:t>
                        </w:r>
                        <w:r>
                          <w:rPr>
                            <w:color w:val="231F20"/>
                            <w:spacing w:val="-7"/>
                            <w:w w:val="105%"/>
                          </w:rPr>
                          <w:t xml:space="preserve"> </w:t>
                        </w:r>
                        <w:r>
                          <w:rPr>
                            <w:color w:val="231F20"/>
                            <w:spacing w:val="-2"/>
                            <w:w w:val="105%"/>
                          </w:rPr>
                          <w:t>of</w:t>
                        </w:r>
                        <w:r>
                          <w:rPr>
                            <w:color w:val="231F20"/>
                            <w:spacing w:val="-7"/>
                            <w:w w:val="105%"/>
                          </w:rPr>
                          <w:t xml:space="preserve"> </w:t>
                        </w:r>
                        <w:r>
                          <w:rPr>
                            <w:color w:val="231F20"/>
                            <w:spacing w:val="-2"/>
                            <w:w w:val="105%"/>
                          </w:rPr>
                          <w:t>hell</w:t>
                        </w:r>
                        <w:r>
                          <w:rPr>
                            <w:color w:val="231F20"/>
                            <w:spacing w:val="-7"/>
                            <w:w w:val="105%"/>
                          </w:rPr>
                          <w:t xml:space="preserve"> </w:t>
                        </w:r>
                        <w:r>
                          <w:rPr>
                            <w:color w:val="231F20"/>
                            <w:spacing w:val="-2"/>
                            <w:w w:val="105%"/>
                          </w:rPr>
                          <w:t>had</w:t>
                        </w:r>
                        <w:r>
                          <w:rPr>
                            <w:color w:val="231F20"/>
                            <w:spacing w:val="-7"/>
                            <w:w w:val="105%"/>
                          </w:rPr>
                          <w:t xml:space="preserve"> </w:t>
                        </w:r>
                        <w:r>
                          <w:rPr>
                            <w:color w:val="231F20"/>
                            <w:spacing w:val="-2"/>
                            <w:w w:val="105%"/>
                          </w:rPr>
                          <w:t>closed</w:t>
                        </w:r>
                        <w:r>
                          <w:rPr>
                            <w:color w:val="231F20"/>
                            <w:spacing w:val="-7"/>
                            <w:w w:val="105%"/>
                          </w:rPr>
                          <w:t xml:space="preserve"> </w:t>
                        </w:r>
                        <w:r>
                          <w:rPr>
                            <w:color w:val="231F20"/>
                            <w:spacing w:val="-2"/>
                            <w:w w:val="105%"/>
                          </w:rPr>
                          <w:t>on</w:t>
                        </w:r>
                        <w:r>
                          <w:rPr>
                            <w:color w:val="231F20"/>
                            <w:spacing w:val="-7"/>
                            <w:w w:val="105%"/>
                          </w:rPr>
                          <w:t xml:space="preserve"> </w:t>
                        </w:r>
                        <w:r>
                          <w:rPr>
                            <w:color w:val="231F20"/>
                            <w:spacing w:val="-2"/>
                            <w:w w:val="105%"/>
                          </w:rPr>
                          <w:t xml:space="preserve">him </w:t>
                        </w:r>
                        <w:r>
                          <w:rPr>
                            <w:color w:val="231F20"/>
                            <w:w w:val="105%"/>
                          </w:rPr>
                          <w:t>with</w:t>
                        </w:r>
                        <w:r>
                          <w:rPr>
                            <w:color w:val="231F20"/>
                            <w:spacing w:val="-10"/>
                            <w:w w:val="105%"/>
                          </w:rPr>
                          <w:t xml:space="preserve"> </w:t>
                        </w:r>
                        <w:r>
                          <w:rPr>
                            <w:color w:val="231F20"/>
                            <w:w w:val="105%"/>
                          </w:rPr>
                          <w:t>a</w:t>
                        </w:r>
                        <w:r>
                          <w:rPr>
                            <w:color w:val="231F20"/>
                            <w:spacing w:val="-10"/>
                            <w:w w:val="105%"/>
                          </w:rPr>
                          <w:t xml:space="preserve"> </w:t>
                        </w:r>
                        <w:r>
                          <w:rPr>
                            <w:color w:val="231F20"/>
                            <w:w w:val="105%"/>
                          </w:rPr>
                          <w:t>clang.</w:t>
                        </w:r>
                      </w:p>
                      <w:p w14:paraId="787A223F" w14:textId="77777777" w:rsidR="00000000" w:rsidRDefault="00000000">
                        <w:pPr>
                          <w:pStyle w:val="BodyText"/>
                          <w:kinsoku w:val="0"/>
                          <w:overflowPunct w:val="0"/>
                          <w:spacing w:line="9.95pt" w:lineRule="exact"/>
                          <w:ind w:start="6.45pt" w:end="0pt" w:firstLine="0pt"/>
                          <w:rPr>
                            <w:color w:val="231F20"/>
                            <w:spacing w:val="-2"/>
                          </w:rPr>
                        </w:pPr>
                        <w:r>
                          <w:rPr>
                            <w:color w:val="231F20"/>
                          </w:rPr>
                          <w:t>He</w:t>
                        </w:r>
                        <w:r>
                          <w:rPr>
                            <w:color w:val="231F20"/>
                            <w:spacing w:val="-7"/>
                          </w:rPr>
                          <w:t xml:space="preserve"> </w:t>
                        </w:r>
                        <w:r>
                          <w:rPr>
                            <w:color w:val="231F20"/>
                          </w:rPr>
                          <w:t>said</w:t>
                        </w:r>
                        <w:r>
                          <w:rPr>
                            <w:color w:val="231F20"/>
                            <w:spacing w:val="-7"/>
                          </w:rPr>
                          <w:t xml:space="preserve"> </w:t>
                        </w:r>
                        <w:r>
                          <w:rPr>
                            <w:color w:val="231F20"/>
                          </w:rPr>
                          <w:t>to</w:t>
                        </w:r>
                        <w:r>
                          <w:rPr>
                            <w:color w:val="231F20"/>
                            <w:spacing w:val="-6"/>
                          </w:rPr>
                          <w:t xml:space="preserve"> </w:t>
                        </w:r>
                        <w:r>
                          <w:rPr>
                            <w:color w:val="231F20"/>
                          </w:rPr>
                          <w:t>the</w:t>
                        </w:r>
                        <w:r>
                          <w:rPr>
                            <w:color w:val="231F20"/>
                            <w:spacing w:val="-7"/>
                          </w:rPr>
                          <w:t xml:space="preserve"> </w:t>
                        </w:r>
                        <w:r>
                          <w:rPr>
                            <w:color w:val="231F20"/>
                          </w:rPr>
                          <w:t>doctor,</w:t>
                        </w:r>
                        <w:r>
                          <w:rPr>
                            <w:color w:val="231F20"/>
                            <w:spacing w:val="-6"/>
                          </w:rPr>
                          <w:t xml:space="preserve"> </w:t>
                        </w:r>
                        <w:r>
                          <w:rPr>
                            <w:color w:val="231F20"/>
                          </w:rPr>
                          <w:t>“Is</w:t>
                        </w:r>
                        <w:r>
                          <w:rPr>
                            <w:color w:val="231F20"/>
                            <w:spacing w:val="-7"/>
                          </w:rPr>
                          <w:t xml:space="preserve"> </w:t>
                        </w:r>
                        <w:r>
                          <w:rPr>
                            <w:color w:val="231F20"/>
                          </w:rPr>
                          <w:t>there</w:t>
                        </w:r>
                        <w:r>
                          <w:rPr>
                            <w:color w:val="231F20"/>
                            <w:spacing w:val="-6"/>
                          </w:rPr>
                          <w:t xml:space="preserve"> </w:t>
                        </w:r>
                        <w:r>
                          <w:rPr>
                            <w:color w:val="231F20"/>
                          </w:rPr>
                          <w:t>no</w:t>
                        </w:r>
                        <w:r>
                          <w:rPr>
                            <w:color w:val="231F20"/>
                            <w:spacing w:val="-7"/>
                          </w:rPr>
                          <w:t xml:space="preserve"> </w:t>
                        </w:r>
                        <w:r>
                          <w:rPr>
                            <w:color w:val="231F20"/>
                            <w:spacing w:val="-2"/>
                          </w:rPr>
                          <w:t>exception?”</w:t>
                        </w:r>
                      </w:p>
                      <w:p w14:paraId="0080D49C" w14:textId="77777777" w:rsidR="00000000" w:rsidRDefault="00000000">
                        <w:pPr>
                          <w:pStyle w:val="BodyText"/>
                          <w:kinsoku w:val="0"/>
                          <w:overflowPunct w:val="0"/>
                          <w:spacing w:before="0.35pt" w:line="12.95pt" w:lineRule="auto"/>
                          <w:rPr>
                            <w:color w:val="231F20"/>
                            <w:spacing w:val="-2"/>
                            <w:w w:val="105%"/>
                            <w:sz w:val="17"/>
                            <w:szCs w:val="17"/>
                          </w:rPr>
                        </w:pPr>
                        <w:r>
                          <w:rPr>
                            <w:color w:val="231F20"/>
                            <w:spacing w:val="-4"/>
                            <w:w w:val="105%"/>
                          </w:rPr>
                          <w:t>“Yes,”</w:t>
                        </w:r>
                        <w:r>
                          <w:rPr>
                            <w:color w:val="231F20"/>
                            <w:spacing w:val="-8"/>
                            <w:w w:val="105%"/>
                          </w:rPr>
                          <w:t xml:space="preserve"> </w:t>
                        </w:r>
                        <w:r>
                          <w:rPr>
                            <w:color w:val="231F20"/>
                            <w:spacing w:val="-4"/>
                            <w:w w:val="105%"/>
                          </w:rPr>
                          <w:t>replied</w:t>
                        </w:r>
                        <w:r>
                          <w:rPr>
                            <w:color w:val="231F20"/>
                            <w:spacing w:val="-8"/>
                            <w:w w:val="105%"/>
                          </w:rPr>
                          <w:t xml:space="preserve"> </w:t>
                        </w:r>
                        <w:r>
                          <w:rPr>
                            <w:color w:val="231F20"/>
                            <w:spacing w:val="-4"/>
                            <w:w w:val="105%"/>
                          </w:rPr>
                          <w:t>the</w:t>
                        </w:r>
                        <w:r>
                          <w:rPr>
                            <w:color w:val="231F20"/>
                            <w:spacing w:val="-8"/>
                            <w:w w:val="105%"/>
                          </w:rPr>
                          <w:t xml:space="preserve"> </w:t>
                        </w:r>
                        <w:r>
                          <w:rPr>
                            <w:color w:val="231F20"/>
                            <w:spacing w:val="-4"/>
                            <w:w w:val="105%"/>
                          </w:rPr>
                          <w:t>doctor,“</w:t>
                        </w:r>
                        <w:r>
                          <w:rPr>
                            <w:color w:val="231F20"/>
                            <w:spacing w:val="-8"/>
                            <w:w w:val="105%"/>
                          </w:rPr>
                          <w:t xml:space="preserve"> </w:t>
                        </w:r>
                        <w:r>
                          <w:rPr>
                            <w:color w:val="231F20"/>
                            <w:spacing w:val="-4"/>
                            <w:w w:val="105%"/>
                          </w:rPr>
                          <w:t>there</w:t>
                        </w:r>
                        <w:r>
                          <w:rPr>
                            <w:color w:val="231F20"/>
                            <w:spacing w:val="-8"/>
                            <w:w w:val="105%"/>
                          </w:rPr>
                          <w:t xml:space="preserve"> </w:t>
                        </w:r>
                        <w:r>
                          <w:rPr>
                            <w:color w:val="231F20"/>
                            <w:spacing w:val="-4"/>
                            <w:w w:val="105%"/>
                          </w:rPr>
                          <w:t>is.</w:t>
                        </w:r>
                        <w:r>
                          <w:rPr>
                            <w:color w:val="231F20"/>
                            <w:spacing w:val="-7"/>
                            <w:w w:val="105%"/>
                          </w:rPr>
                          <w:t xml:space="preserve"> </w:t>
                        </w:r>
                        <w:r>
                          <w:rPr>
                            <w:color w:val="231F20"/>
                            <w:spacing w:val="-4"/>
                            <w:w w:val="105%"/>
                          </w:rPr>
                          <w:t>Exceptions</w:t>
                        </w:r>
                        <w:r>
                          <w:rPr>
                            <w:color w:val="231F20"/>
                            <w:spacing w:val="-8"/>
                            <w:w w:val="105%"/>
                          </w:rPr>
                          <w:t xml:space="preserve"> </w:t>
                        </w:r>
                        <w:r>
                          <w:rPr>
                            <w:color w:val="231F20"/>
                            <w:spacing w:val="-4"/>
                            <w:w w:val="105%"/>
                          </w:rPr>
                          <w:t>to</w:t>
                        </w:r>
                        <w:r>
                          <w:rPr>
                            <w:color w:val="231F20"/>
                            <w:spacing w:val="-8"/>
                            <w:w w:val="105%"/>
                          </w:rPr>
                          <w:t xml:space="preserve"> </w:t>
                        </w:r>
                        <w:r>
                          <w:rPr>
                            <w:color w:val="231F20"/>
                            <w:spacing w:val="-4"/>
                            <w:w w:val="105%"/>
                          </w:rPr>
                          <w:t xml:space="preserve">cases </w:t>
                        </w:r>
                        <w:r>
                          <w:rPr>
                            <w:color w:val="231F20"/>
                            <w:spacing w:val="-8"/>
                          </w:rPr>
                          <w:t>such</w:t>
                        </w:r>
                        <w:r>
                          <w:rPr>
                            <w:color w:val="231F20"/>
                            <w:spacing w:val="-4"/>
                          </w:rPr>
                          <w:t xml:space="preserve"> </w:t>
                        </w:r>
                        <w:r>
                          <w:rPr>
                            <w:color w:val="231F20"/>
                            <w:spacing w:val="-8"/>
                          </w:rPr>
                          <w:t>as</w:t>
                        </w:r>
                        <w:r>
                          <w:rPr>
                            <w:color w:val="231F20"/>
                            <w:spacing w:val="-3"/>
                          </w:rPr>
                          <w:t xml:space="preserve"> </w:t>
                        </w:r>
                        <w:r>
                          <w:rPr>
                            <w:color w:val="231F20"/>
                            <w:spacing w:val="-8"/>
                          </w:rPr>
                          <w:t>yours</w:t>
                        </w:r>
                        <w:r>
                          <w:rPr>
                            <w:color w:val="231F20"/>
                            <w:spacing w:val="-3"/>
                          </w:rPr>
                          <w:t xml:space="preserve"> </w:t>
                        </w:r>
                        <w:r>
                          <w:rPr>
                            <w:color w:val="231F20"/>
                            <w:spacing w:val="-8"/>
                          </w:rPr>
                          <w:t>have</w:t>
                        </w:r>
                        <w:r>
                          <w:rPr>
                            <w:color w:val="231F20"/>
                            <w:spacing w:val="-3"/>
                          </w:rPr>
                          <w:t xml:space="preserve"> </w:t>
                        </w:r>
                        <w:r>
                          <w:rPr>
                            <w:color w:val="231F20"/>
                            <w:spacing w:val="-8"/>
                          </w:rPr>
                          <w:t>been</w:t>
                        </w:r>
                        <w:r>
                          <w:rPr>
                            <w:color w:val="231F20"/>
                            <w:spacing w:val="-4"/>
                          </w:rPr>
                          <w:t xml:space="preserve"> </w:t>
                        </w:r>
                        <w:r>
                          <w:rPr>
                            <w:color w:val="231F20"/>
                            <w:spacing w:val="-8"/>
                          </w:rPr>
                          <w:t>occurring</w:t>
                        </w:r>
                        <w:r>
                          <w:rPr>
                            <w:color w:val="231F20"/>
                            <w:spacing w:val="-3"/>
                          </w:rPr>
                          <w:t xml:space="preserve"> </w:t>
                        </w:r>
                        <w:r>
                          <w:rPr>
                            <w:color w:val="231F20"/>
                            <w:spacing w:val="-8"/>
                          </w:rPr>
                          <w:t>since</w:t>
                        </w:r>
                        <w:r>
                          <w:rPr>
                            <w:color w:val="231F20"/>
                            <w:spacing w:val="-3"/>
                          </w:rPr>
                          <w:t xml:space="preserve"> </w:t>
                        </w:r>
                        <w:r>
                          <w:rPr>
                            <w:color w:val="231F20"/>
                            <w:spacing w:val="-8"/>
                          </w:rPr>
                          <w:t>early</w:t>
                        </w:r>
                        <w:r>
                          <w:rPr>
                            <w:color w:val="231F20"/>
                            <w:spacing w:val="-3"/>
                          </w:rPr>
                          <w:t xml:space="preserve"> </w:t>
                        </w:r>
                        <w:r>
                          <w:rPr>
                            <w:color w:val="231F20"/>
                            <w:spacing w:val="-8"/>
                          </w:rPr>
                          <w:t>times.</w:t>
                        </w:r>
                        <w:r>
                          <w:rPr>
                            <w:color w:val="231F20"/>
                            <w:spacing w:val="6"/>
                          </w:rPr>
                          <w:t xml:space="preserve"> </w:t>
                        </w:r>
                        <w:r>
                          <w:rPr>
                            <w:color w:val="231F20"/>
                            <w:spacing w:val="-8"/>
                          </w:rPr>
                          <w:t>Here</w:t>
                        </w:r>
                        <w:r>
                          <w:rPr>
                            <w:color w:val="231F20"/>
                            <w:spacing w:val="-3"/>
                          </w:rPr>
                          <w:t xml:space="preserve"> </w:t>
                        </w:r>
                        <w:r>
                          <w:rPr>
                            <w:color w:val="231F20"/>
                            <w:spacing w:val="-8"/>
                          </w:rPr>
                          <w:t>and</w:t>
                        </w:r>
                        <w:r>
                          <w:rPr>
                            <w:color w:val="231F20"/>
                          </w:rPr>
                          <w:t xml:space="preserve"> </w:t>
                        </w:r>
                        <w:r>
                          <w:rPr>
                            <w:color w:val="231F20"/>
                            <w:spacing w:val="-10"/>
                          </w:rPr>
                          <w:t>there,</w:t>
                        </w:r>
                        <w:r>
                          <w:rPr>
                            <w:color w:val="231F20"/>
                          </w:rPr>
                          <w:t xml:space="preserve"> </w:t>
                        </w:r>
                        <w:r>
                          <w:rPr>
                            <w:color w:val="231F20"/>
                            <w:spacing w:val="-10"/>
                          </w:rPr>
                          <w:t>once</w:t>
                        </w:r>
                        <w:r>
                          <w:rPr>
                            <w:color w:val="231F20"/>
                          </w:rPr>
                          <w:t xml:space="preserve"> </w:t>
                        </w:r>
                        <w:r>
                          <w:rPr>
                            <w:color w:val="231F20"/>
                            <w:spacing w:val="-10"/>
                          </w:rPr>
                          <w:t>in</w:t>
                        </w:r>
                        <w:r>
                          <w:rPr>
                            <w:color w:val="231F20"/>
                          </w:rPr>
                          <w:t xml:space="preserve"> </w:t>
                        </w:r>
                        <w:r>
                          <w:rPr>
                            <w:color w:val="231F20"/>
                            <w:spacing w:val="-10"/>
                          </w:rPr>
                          <w:t>a</w:t>
                        </w:r>
                        <w:r>
                          <w:rPr>
                            <w:color w:val="231F20"/>
                          </w:rPr>
                          <w:t xml:space="preserve"> </w:t>
                        </w:r>
                        <w:r>
                          <w:rPr>
                            <w:color w:val="231F20"/>
                            <w:spacing w:val="-10"/>
                          </w:rPr>
                          <w:t>while,</w:t>
                        </w:r>
                        <w:r>
                          <w:rPr>
                            <w:color w:val="231F20"/>
                          </w:rPr>
                          <w:t xml:space="preserve"> </w:t>
                        </w:r>
                        <w:r>
                          <w:rPr>
                            <w:color w:val="231F20"/>
                            <w:spacing w:val="-10"/>
                          </w:rPr>
                          <w:t>alcoholics</w:t>
                        </w:r>
                        <w:r>
                          <w:rPr>
                            <w:color w:val="231F20"/>
                          </w:rPr>
                          <w:t xml:space="preserve"> </w:t>
                        </w:r>
                        <w:r>
                          <w:rPr>
                            <w:color w:val="231F20"/>
                            <w:spacing w:val="-10"/>
                          </w:rPr>
                          <w:t>have</w:t>
                        </w:r>
                        <w:r>
                          <w:rPr>
                            <w:color w:val="231F20"/>
                          </w:rPr>
                          <w:t xml:space="preserve"> </w:t>
                        </w:r>
                        <w:r>
                          <w:rPr>
                            <w:color w:val="231F20"/>
                            <w:spacing w:val="-10"/>
                          </w:rPr>
                          <w:t>had</w:t>
                        </w:r>
                        <w:r>
                          <w:rPr>
                            <w:color w:val="231F20"/>
                          </w:rPr>
                          <w:t xml:space="preserve"> </w:t>
                        </w:r>
                        <w:r>
                          <w:rPr>
                            <w:color w:val="231F20"/>
                            <w:spacing w:val="-10"/>
                          </w:rPr>
                          <w:t>what</w:t>
                        </w:r>
                        <w:r>
                          <w:rPr>
                            <w:color w:val="231F20"/>
                          </w:rPr>
                          <w:t xml:space="preserve"> </w:t>
                        </w:r>
                        <w:r>
                          <w:rPr>
                            <w:color w:val="231F20"/>
                            <w:spacing w:val="-10"/>
                          </w:rPr>
                          <w:t>are</w:t>
                        </w:r>
                        <w:r>
                          <w:rPr>
                            <w:color w:val="231F20"/>
                          </w:rPr>
                          <w:t xml:space="preserve"> </w:t>
                        </w:r>
                        <w:r>
                          <w:rPr>
                            <w:color w:val="231F20"/>
                            <w:spacing w:val="-10"/>
                          </w:rPr>
                          <w:t>called</w:t>
                        </w:r>
                        <w:r>
                          <w:rPr>
                            <w:color w:val="231F20"/>
                          </w:rPr>
                          <w:t xml:space="preserve"> </w:t>
                        </w:r>
                        <w:r>
                          <w:rPr>
                            <w:color w:val="231F20"/>
                            <w:spacing w:val="-10"/>
                          </w:rPr>
                          <w:t>vital</w:t>
                        </w:r>
                        <w:r>
                          <w:rPr>
                            <w:color w:val="231F20"/>
                            <w:spacing w:val="-4"/>
                          </w:rPr>
                          <w:t xml:space="preserve"> spiritual</w:t>
                        </w:r>
                        <w:r>
                          <w:rPr>
                            <w:color w:val="231F20"/>
                            <w:spacing w:val="-8"/>
                          </w:rPr>
                          <w:t xml:space="preserve"> </w:t>
                        </w:r>
                        <w:r>
                          <w:rPr>
                            <w:color w:val="231F20"/>
                            <w:spacing w:val="-4"/>
                          </w:rPr>
                          <w:t>experiences.</w:t>
                        </w:r>
                        <w:r>
                          <w:rPr>
                            <w:color w:val="231F20"/>
                            <w:spacing w:val="-7"/>
                          </w:rPr>
                          <w:t xml:space="preserve"> </w:t>
                        </w:r>
                        <w:r>
                          <w:rPr>
                            <w:color w:val="231F20"/>
                            <w:spacing w:val="-4"/>
                          </w:rPr>
                          <w:t>To</w:t>
                        </w:r>
                        <w:r>
                          <w:rPr>
                            <w:color w:val="231F20"/>
                            <w:spacing w:val="-7"/>
                          </w:rPr>
                          <w:t xml:space="preserve"> </w:t>
                        </w:r>
                        <w:r>
                          <w:rPr>
                            <w:color w:val="231F20"/>
                            <w:spacing w:val="-4"/>
                          </w:rPr>
                          <w:t>me</w:t>
                        </w:r>
                        <w:r>
                          <w:rPr>
                            <w:color w:val="231F20"/>
                            <w:spacing w:val="-7"/>
                          </w:rPr>
                          <w:t xml:space="preserve"> </w:t>
                        </w:r>
                        <w:r>
                          <w:rPr>
                            <w:color w:val="231F20"/>
                            <w:spacing w:val="-4"/>
                          </w:rPr>
                          <w:t>these</w:t>
                        </w:r>
                        <w:r>
                          <w:rPr>
                            <w:color w:val="231F20"/>
                            <w:spacing w:val="-8"/>
                          </w:rPr>
                          <w:t xml:space="preserve"> </w:t>
                        </w:r>
                        <w:r>
                          <w:rPr>
                            <w:color w:val="231F20"/>
                            <w:spacing w:val="-4"/>
                          </w:rPr>
                          <w:t>occurrences</w:t>
                        </w:r>
                        <w:r>
                          <w:rPr>
                            <w:color w:val="231F20"/>
                            <w:spacing w:val="-7"/>
                          </w:rPr>
                          <w:t xml:space="preserve"> </w:t>
                        </w:r>
                        <w:r>
                          <w:rPr>
                            <w:color w:val="231F20"/>
                            <w:spacing w:val="-4"/>
                          </w:rPr>
                          <w:t>are</w:t>
                        </w:r>
                        <w:r>
                          <w:rPr>
                            <w:color w:val="231F20"/>
                            <w:spacing w:val="-7"/>
                          </w:rPr>
                          <w:t xml:space="preserve"> </w:t>
                        </w:r>
                        <w:r>
                          <w:rPr>
                            <w:color w:val="231F20"/>
                            <w:spacing w:val="-4"/>
                          </w:rPr>
                          <w:t xml:space="preserve">phenom- </w:t>
                        </w:r>
                        <w:r>
                          <w:rPr>
                            <w:color w:val="231F20"/>
                            <w:w w:val="105%"/>
                          </w:rPr>
                          <w:t>ena.</w:t>
                        </w:r>
                        <w:r>
                          <w:rPr>
                            <w:color w:val="231F20"/>
                            <w:spacing w:val="18"/>
                            <w:w w:val="105%"/>
                          </w:rPr>
                          <w:t xml:space="preserve"> </w:t>
                        </w:r>
                        <w:r>
                          <w:rPr>
                            <w:color w:val="231F20"/>
                            <w:w w:val="105%"/>
                          </w:rPr>
                          <w:t>They</w:t>
                        </w:r>
                        <w:r>
                          <w:rPr>
                            <w:color w:val="231F20"/>
                            <w:spacing w:val="-11"/>
                            <w:w w:val="105%"/>
                          </w:rPr>
                          <w:t xml:space="preserve"> </w:t>
                        </w:r>
                        <w:r>
                          <w:rPr>
                            <w:color w:val="231F20"/>
                            <w:w w:val="105%"/>
                          </w:rPr>
                          <w:t>appear</w:t>
                        </w:r>
                        <w:r>
                          <w:rPr>
                            <w:color w:val="231F20"/>
                            <w:spacing w:val="-12"/>
                            <w:w w:val="105%"/>
                          </w:rPr>
                          <w:t xml:space="preserve"> </w:t>
                        </w:r>
                        <w:r>
                          <w:rPr>
                            <w:color w:val="231F20"/>
                            <w:w w:val="105%"/>
                          </w:rPr>
                          <w:t>to</w:t>
                        </w:r>
                        <w:r>
                          <w:rPr>
                            <w:color w:val="231F20"/>
                            <w:spacing w:val="-12"/>
                            <w:w w:val="105%"/>
                          </w:rPr>
                          <w:t xml:space="preserve"> </w:t>
                        </w:r>
                        <w:r>
                          <w:rPr>
                            <w:color w:val="231F20"/>
                            <w:w w:val="105%"/>
                          </w:rPr>
                          <w:t>be</w:t>
                        </w:r>
                        <w:r>
                          <w:rPr>
                            <w:color w:val="231F20"/>
                            <w:spacing w:val="-12"/>
                            <w:w w:val="105%"/>
                          </w:rPr>
                          <w:t xml:space="preserve"> </w:t>
                        </w:r>
                        <w:r>
                          <w:rPr>
                            <w:color w:val="231F20"/>
                            <w:w w:val="105%"/>
                          </w:rPr>
                          <w:t>in</w:t>
                        </w:r>
                        <w:r>
                          <w:rPr>
                            <w:color w:val="231F20"/>
                            <w:spacing w:val="-12"/>
                            <w:w w:val="105%"/>
                          </w:rPr>
                          <w:t xml:space="preserve"> </w:t>
                        </w:r>
                        <w:r>
                          <w:rPr>
                            <w:color w:val="231F20"/>
                            <w:w w:val="105%"/>
                          </w:rPr>
                          <w:t>the</w:t>
                        </w:r>
                        <w:r>
                          <w:rPr>
                            <w:color w:val="231F20"/>
                            <w:spacing w:val="-11"/>
                            <w:w w:val="105%"/>
                          </w:rPr>
                          <w:t xml:space="preserve"> </w:t>
                        </w:r>
                        <w:r>
                          <w:rPr>
                            <w:color w:val="231F20"/>
                            <w:w w:val="105%"/>
                          </w:rPr>
                          <w:t>nature</w:t>
                        </w:r>
                        <w:r>
                          <w:rPr>
                            <w:color w:val="231F20"/>
                            <w:spacing w:val="-12"/>
                            <w:w w:val="105%"/>
                          </w:rPr>
                          <w:t xml:space="preserve"> </w:t>
                        </w:r>
                        <w:r>
                          <w:rPr>
                            <w:color w:val="231F20"/>
                            <w:w w:val="105%"/>
                          </w:rPr>
                          <w:t>of</w:t>
                        </w:r>
                        <w:r>
                          <w:rPr>
                            <w:color w:val="231F20"/>
                            <w:spacing w:val="-12"/>
                            <w:w w:val="105%"/>
                          </w:rPr>
                          <w:t xml:space="preserve"> </w:t>
                        </w:r>
                        <w:r>
                          <w:rPr>
                            <w:color w:val="231F20"/>
                            <w:w w:val="105%"/>
                          </w:rPr>
                          <w:t>huge</w:t>
                        </w:r>
                        <w:r>
                          <w:rPr>
                            <w:color w:val="231F20"/>
                            <w:spacing w:val="-12"/>
                            <w:w w:val="105%"/>
                          </w:rPr>
                          <w:t xml:space="preserve"> </w:t>
                        </w:r>
                        <w:r>
                          <w:rPr>
                            <w:color w:val="231F20"/>
                            <w:w w:val="105%"/>
                          </w:rPr>
                          <w:t xml:space="preserve">emotional </w:t>
                        </w:r>
                        <w:r>
                          <w:rPr>
                            <w:color w:val="231F20"/>
                            <w:spacing w:val="-6"/>
                          </w:rPr>
                          <w:t>displacements and</w:t>
                        </w:r>
                        <w:r>
                          <w:rPr>
                            <w:color w:val="231F20"/>
                            <w:spacing w:val="-5"/>
                          </w:rPr>
                          <w:t xml:space="preserve"> </w:t>
                        </w:r>
                        <w:r>
                          <w:rPr>
                            <w:color w:val="231F20"/>
                            <w:spacing w:val="-6"/>
                          </w:rPr>
                          <w:t>rearrangements.</w:t>
                        </w:r>
                        <w:r>
                          <w:rPr>
                            <w:color w:val="231F20"/>
                            <w:spacing w:val="10"/>
                          </w:rPr>
                          <w:t xml:space="preserve"> </w:t>
                        </w:r>
                        <w:r>
                          <w:rPr>
                            <w:color w:val="231F20"/>
                            <w:spacing w:val="-6"/>
                          </w:rPr>
                          <w:t>Ideas, emotions,</w:t>
                        </w:r>
                        <w:r>
                          <w:rPr>
                            <w:color w:val="231F20"/>
                            <w:spacing w:val="-5"/>
                          </w:rPr>
                          <w:t xml:space="preserve"> </w:t>
                        </w:r>
                        <w:r>
                          <w:rPr>
                            <w:color w:val="231F20"/>
                            <w:spacing w:val="-6"/>
                          </w:rPr>
                          <w:t>and</w:t>
                        </w:r>
                        <w:r>
                          <w:rPr>
                            <w:color w:val="231F20"/>
                            <w:spacing w:val="-5"/>
                          </w:rPr>
                          <w:t xml:space="preserve"> </w:t>
                        </w:r>
                        <w:r>
                          <w:rPr>
                            <w:color w:val="231F20"/>
                            <w:spacing w:val="-6"/>
                          </w:rPr>
                          <w:t>atti-</w:t>
                        </w:r>
                        <w:r>
                          <w:rPr>
                            <w:color w:val="231F20"/>
                          </w:rPr>
                          <w:t xml:space="preserve"> </w:t>
                        </w:r>
                        <w:r>
                          <w:rPr>
                            <w:color w:val="231F20"/>
                            <w:spacing w:val="-8"/>
                          </w:rPr>
                          <w:t>tudes</w:t>
                        </w:r>
                        <w:r>
                          <w:rPr>
                            <w:color w:val="231F20"/>
                          </w:rPr>
                          <w:t xml:space="preserve"> </w:t>
                        </w:r>
                        <w:r>
                          <w:rPr>
                            <w:color w:val="231F20"/>
                            <w:spacing w:val="-8"/>
                          </w:rPr>
                          <w:t>which</w:t>
                        </w:r>
                        <w:r>
                          <w:rPr>
                            <w:color w:val="231F20"/>
                          </w:rPr>
                          <w:t xml:space="preserve"> </w:t>
                        </w:r>
                        <w:r>
                          <w:rPr>
                            <w:color w:val="231F20"/>
                            <w:spacing w:val="-8"/>
                          </w:rPr>
                          <w:t>were</w:t>
                        </w:r>
                        <w:r>
                          <w:rPr>
                            <w:color w:val="231F20"/>
                          </w:rPr>
                          <w:t xml:space="preserve"> </w:t>
                        </w:r>
                        <w:r>
                          <w:rPr>
                            <w:color w:val="231F20"/>
                            <w:spacing w:val="-8"/>
                          </w:rPr>
                          <w:t>once</w:t>
                        </w:r>
                        <w:r>
                          <w:rPr>
                            <w:color w:val="231F20"/>
                          </w:rPr>
                          <w:t xml:space="preserve"> </w:t>
                        </w:r>
                        <w:r>
                          <w:rPr>
                            <w:color w:val="231F20"/>
                            <w:spacing w:val="-8"/>
                          </w:rPr>
                          <w:t>the</w:t>
                        </w:r>
                        <w:r>
                          <w:rPr>
                            <w:color w:val="231F20"/>
                            <w:spacing w:val="-2"/>
                          </w:rPr>
                          <w:t xml:space="preserve"> </w:t>
                        </w:r>
                        <w:r>
                          <w:rPr>
                            <w:color w:val="231F20"/>
                            <w:spacing w:val="-8"/>
                          </w:rPr>
                          <w:t>guiding</w:t>
                        </w:r>
                        <w:r>
                          <w:rPr>
                            <w:color w:val="231F20"/>
                          </w:rPr>
                          <w:t xml:space="preserve"> </w:t>
                        </w:r>
                        <w:r>
                          <w:rPr>
                            <w:color w:val="231F20"/>
                            <w:spacing w:val="-8"/>
                          </w:rPr>
                          <w:t>forces</w:t>
                        </w:r>
                        <w:r>
                          <w:rPr>
                            <w:color w:val="231F20"/>
                          </w:rPr>
                          <w:t xml:space="preserve"> </w:t>
                        </w:r>
                        <w:r>
                          <w:rPr>
                            <w:color w:val="231F20"/>
                            <w:spacing w:val="-8"/>
                          </w:rPr>
                          <w:t>of</w:t>
                        </w:r>
                        <w:r>
                          <w:rPr>
                            <w:color w:val="231F20"/>
                          </w:rPr>
                          <w:t xml:space="preserve"> </w:t>
                        </w:r>
                        <w:r>
                          <w:rPr>
                            <w:color w:val="231F20"/>
                            <w:spacing w:val="-8"/>
                          </w:rPr>
                          <w:t>the</w:t>
                        </w:r>
                        <w:r>
                          <w:rPr>
                            <w:color w:val="231F20"/>
                          </w:rPr>
                          <w:t xml:space="preserve"> </w:t>
                        </w:r>
                        <w:r>
                          <w:rPr>
                            <w:color w:val="231F20"/>
                            <w:spacing w:val="-8"/>
                          </w:rPr>
                          <w:t>lives</w:t>
                        </w:r>
                        <w:r>
                          <w:rPr>
                            <w:color w:val="231F20"/>
                          </w:rPr>
                          <w:t xml:space="preserve"> </w:t>
                        </w:r>
                        <w:r>
                          <w:rPr>
                            <w:color w:val="231F20"/>
                            <w:spacing w:val="-8"/>
                          </w:rPr>
                          <w:t>of</w:t>
                        </w:r>
                        <w:r>
                          <w:rPr>
                            <w:color w:val="231F20"/>
                          </w:rPr>
                          <w:t xml:space="preserve"> </w:t>
                        </w:r>
                        <w:r>
                          <w:rPr>
                            <w:color w:val="231F20"/>
                            <w:spacing w:val="-8"/>
                          </w:rPr>
                          <w:t>these</w:t>
                        </w:r>
                        <w:r>
                          <w:rPr>
                            <w:color w:val="231F20"/>
                            <w:spacing w:val="-4"/>
                          </w:rPr>
                          <w:t xml:space="preserve"> men</w:t>
                        </w:r>
                        <w:r>
                          <w:rPr>
                            <w:color w:val="231F20"/>
                            <w:spacing w:val="-8"/>
                          </w:rPr>
                          <w:t xml:space="preserve"> </w:t>
                        </w:r>
                        <w:r>
                          <w:rPr>
                            <w:color w:val="231F20"/>
                            <w:spacing w:val="-4"/>
                          </w:rPr>
                          <w:t>are</w:t>
                        </w:r>
                        <w:r>
                          <w:rPr>
                            <w:color w:val="231F20"/>
                            <w:spacing w:val="-7"/>
                          </w:rPr>
                          <w:t xml:space="preserve"> </w:t>
                        </w:r>
                        <w:r>
                          <w:rPr>
                            <w:color w:val="231F20"/>
                            <w:spacing w:val="-4"/>
                          </w:rPr>
                          <w:t>suddenly</w:t>
                        </w:r>
                        <w:r>
                          <w:rPr>
                            <w:color w:val="231F20"/>
                            <w:spacing w:val="-7"/>
                          </w:rPr>
                          <w:t xml:space="preserve"> </w:t>
                        </w:r>
                        <w:r>
                          <w:rPr>
                            <w:color w:val="231F20"/>
                            <w:spacing w:val="-4"/>
                          </w:rPr>
                          <w:t>cast</w:t>
                        </w:r>
                        <w:r>
                          <w:rPr>
                            <w:color w:val="231F20"/>
                            <w:spacing w:val="-7"/>
                          </w:rPr>
                          <w:t xml:space="preserve"> </w:t>
                        </w:r>
                        <w:r>
                          <w:rPr>
                            <w:color w:val="231F20"/>
                            <w:spacing w:val="-4"/>
                          </w:rPr>
                          <w:t>to</w:t>
                        </w:r>
                        <w:r>
                          <w:rPr>
                            <w:color w:val="231F20"/>
                            <w:spacing w:val="-8"/>
                          </w:rPr>
                          <w:t xml:space="preserve"> </w:t>
                        </w:r>
                        <w:r>
                          <w:rPr>
                            <w:color w:val="231F20"/>
                            <w:spacing w:val="-4"/>
                          </w:rPr>
                          <w:t>one</w:t>
                        </w:r>
                        <w:r>
                          <w:rPr>
                            <w:color w:val="231F20"/>
                            <w:spacing w:val="-7"/>
                          </w:rPr>
                          <w:t xml:space="preserve"> </w:t>
                        </w:r>
                        <w:r>
                          <w:rPr>
                            <w:color w:val="231F20"/>
                            <w:spacing w:val="-4"/>
                          </w:rPr>
                          <w:t>side,</w:t>
                        </w:r>
                        <w:r>
                          <w:rPr>
                            <w:color w:val="231F20"/>
                            <w:spacing w:val="-7"/>
                          </w:rPr>
                          <w:t xml:space="preserve"> </w:t>
                        </w:r>
                        <w:r>
                          <w:rPr>
                            <w:color w:val="231F20"/>
                            <w:spacing w:val="-4"/>
                          </w:rPr>
                          <w:t>and</w:t>
                        </w:r>
                        <w:r>
                          <w:rPr>
                            <w:color w:val="231F20"/>
                            <w:spacing w:val="-7"/>
                          </w:rPr>
                          <w:t xml:space="preserve"> </w:t>
                        </w:r>
                        <w:r>
                          <w:rPr>
                            <w:color w:val="231F20"/>
                            <w:spacing w:val="-4"/>
                          </w:rPr>
                          <w:t>a</w:t>
                        </w:r>
                        <w:r>
                          <w:rPr>
                            <w:color w:val="231F20"/>
                            <w:spacing w:val="-8"/>
                          </w:rPr>
                          <w:t xml:space="preserve"> </w:t>
                        </w:r>
                        <w:r>
                          <w:rPr>
                            <w:color w:val="231F20"/>
                            <w:spacing w:val="-4"/>
                          </w:rPr>
                          <w:t>completely</w:t>
                        </w:r>
                        <w:r>
                          <w:rPr>
                            <w:color w:val="231F20"/>
                            <w:spacing w:val="-7"/>
                          </w:rPr>
                          <w:t xml:space="preserve"> </w:t>
                        </w:r>
                        <w:r>
                          <w:rPr>
                            <w:color w:val="231F20"/>
                            <w:spacing w:val="-4"/>
                          </w:rPr>
                          <w:t>new</w:t>
                        </w:r>
                        <w:r>
                          <w:rPr>
                            <w:color w:val="231F20"/>
                            <w:spacing w:val="-7"/>
                          </w:rPr>
                          <w:t xml:space="preserve"> </w:t>
                        </w:r>
                        <w:r>
                          <w:rPr>
                            <w:color w:val="231F20"/>
                            <w:spacing w:val="-4"/>
                          </w:rPr>
                          <w:t>set of</w:t>
                        </w:r>
                        <w:r>
                          <w:rPr>
                            <w:color w:val="231F20"/>
                            <w:spacing w:val="-8"/>
                          </w:rPr>
                          <w:t xml:space="preserve"> </w:t>
                        </w:r>
                        <w:r>
                          <w:rPr>
                            <w:color w:val="231F20"/>
                            <w:spacing w:val="-4"/>
                          </w:rPr>
                          <w:t>conceptions</w:t>
                        </w:r>
                        <w:r>
                          <w:rPr>
                            <w:color w:val="231F20"/>
                            <w:spacing w:val="-7"/>
                          </w:rPr>
                          <w:t xml:space="preserve"> </w:t>
                        </w:r>
                        <w:r>
                          <w:rPr>
                            <w:color w:val="231F20"/>
                            <w:spacing w:val="-4"/>
                          </w:rPr>
                          <w:t>and</w:t>
                        </w:r>
                        <w:r>
                          <w:rPr>
                            <w:color w:val="231F20"/>
                            <w:spacing w:val="-7"/>
                          </w:rPr>
                          <w:t xml:space="preserve"> </w:t>
                        </w:r>
                        <w:r>
                          <w:rPr>
                            <w:color w:val="231F20"/>
                            <w:spacing w:val="-4"/>
                          </w:rPr>
                          <w:t>motives</w:t>
                        </w:r>
                        <w:r>
                          <w:rPr>
                            <w:color w:val="231F20"/>
                            <w:spacing w:val="-7"/>
                          </w:rPr>
                          <w:t xml:space="preserve"> </w:t>
                        </w:r>
                        <w:r>
                          <w:rPr>
                            <w:color w:val="231F20"/>
                            <w:spacing w:val="-4"/>
                          </w:rPr>
                          <w:t>begin</w:t>
                        </w:r>
                        <w:r>
                          <w:rPr>
                            <w:color w:val="231F20"/>
                            <w:spacing w:val="-8"/>
                          </w:rPr>
                          <w:t xml:space="preserve"> </w:t>
                        </w:r>
                        <w:r>
                          <w:rPr>
                            <w:color w:val="231F20"/>
                            <w:spacing w:val="-4"/>
                          </w:rPr>
                          <w:t>to</w:t>
                        </w:r>
                        <w:r>
                          <w:rPr>
                            <w:color w:val="231F20"/>
                            <w:spacing w:val="-7"/>
                          </w:rPr>
                          <w:t xml:space="preserve"> </w:t>
                        </w:r>
                        <w:r>
                          <w:rPr>
                            <w:color w:val="231F20"/>
                            <w:spacing w:val="-4"/>
                          </w:rPr>
                          <w:t>dominate</w:t>
                        </w:r>
                        <w:r>
                          <w:rPr>
                            <w:color w:val="231F20"/>
                            <w:spacing w:val="-7"/>
                          </w:rPr>
                          <w:t xml:space="preserve"> </w:t>
                        </w:r>
                        <w:r>
                          <w:rPr>
                            <w:color w:val="231F20"/>
                            <w:spacing w:val="-4"/>
                          </w:rPr>
                          <w:t>them.</w:t>
                        </w:r>
                        <w:r>
                          <w:rPr>
                            <w:color w:val="231F20"/>
                            <w:spacing w:val="-7"/>
                          </w:rPr>
                          <w:t xml:space="preserve"> </w:t>
                        </w:r>
                        <w:r>
                          <w:rPr>
                            <w:color w:val="231F20"/>
                            <w:spacing w:val="-4"/>
                          </w:rPr>
                          <w:t>In</w:t>
                        </w:r>
                        <w:r>
                          <w:rPr>
                            <w:color w:val="231F20"/>
                            <w:spacing w:val="-8"/>
                          </w:rPr>
                          <w:t xml:space="preserve"> </w:t>
                        </w:r>
                        <w:r>
                          <w:rPr>
                            <w:color w:val="231F20"/>
                            <w:spacing w:val="-4"/>
                          </w:rPr>
                          <w:t xml:space="preserve">fact, </w:t>
                        </w:r>
                        <w:r>
                          <w:rPr>
                            <w:color w:val="231F20"/>
                            <w:spacing w:val="-8"/>
                          </w:rPr>
                          <w:t>I</w:t>
                        </w:r>
                        <w:r>
                          <w:rPr>
                            <w:color w:val="231F20"/>
                            <w:spacing w:val="-2"/>
                          </w:rPr>
                          <w:t xml:space="preserve"> </w:t>
                        </w:r>
                        <w:r>
                          <w:rPr>
                            <w:color w:val="231F20"/>
                            <w:spacing w:val="-8"/>
                          </w:rPr>
                          <w:t>have</w:t>
                        </w:r>
                        <w:r>
                          <w:rPr>
                            <w:color w:val="231F20"/>
                            <w:spacing w:val="-2"/>
                          </w:rPr>
                          <w:t xml:space="preserve"> </w:t>
                        </w:r>
                        <w:r>
                          <w:rPr>
                            <w:color w:val="231F20"/>
                            <w:spacing w:val="-8"/>
                          </w:rPr>
                          <w:t>been</w:t>
                        </w:r>
                        <w:r>
                          <w:rPr>
                            <w:color w:val="231F20"/>
                            <w:spacing w:val="-2"/>
                          </w:rPr>
                          <w:t xml:space="preserve"> </w:t>
                        </w:r>
                        <w:r>
                          <w:rPr>
                            <w:color w:val="231F20"/>
                            <w:spacing w:val="-8"/>
                          </w:rPr>
                          <w:t>trying</w:t>
                        </w:r>
                        <w:r>
                          <w:rPr>
                            <w:color w:val="231F20"/>
                            <w:spacing w:val="-2"/>
                          </w:rPr>
                          <w:t xml:space="preserve"> </w:t>
                        </w:r>
                        <w:r>
                          <w:rPr>
                            <w:color w:val="231F20"/>
                            <w:spacing w:val="-8"/>
                          </w:rPr>
                          <w:t>to</w:t>
                        </w:r>
                        <w:r>
                          <w:rPr>
                            <w:color w:val="231F20"/>
                            <w:spacing w:val="-2"/>
                          </w:rPr>
                          <w:t xml:space="preserve"> </w:t>
                        </w:r>
                        <w:r>
                          <w:rPr>
                            <w:color w:val="231F20"/>
                            <w:spacing w:val="-8"/>
                          </w:rPr>
                          <w:t>produce</w:t>
                        </w:r>
                        <w:r>
                          <w:rPr>
                            <w:color w:val="231F20"/>
                            <w:spacing w:val="-2"/>
                          </w:rPr>
                          <w:t xml:space="preserve"> </w:t>
                        </w:r>
                        <w:r>
                          <w:rPr>
                            <w:color w:val="231F20"/>
                            <w:spacing w:val="-8"/>
                          </w:rPr>
                          <w:t>some</w:t>
                        </w:r>
                        <w:r>
                          <w:rPr>
                            <w:color w:val="231F20"/>
                            <w:spacing w:val="-2"/>
                          </w:rPr>
                          <w:t xml:space="preserve"> </w:t>
                        </w:r>
                        <w:r>
                          <w:rPr>
                            <w:color w:val="231F20"/>
                            <w:spacing w:val="-8"/>
                          </w:rPr>
                          <w:t>such</w:t>
                        </w:r>
                        <w:r>
                          <w:rPr>
                            <w:color w:val="231F20"/>
                            <w:spacing w:val="-2"/>
                          </w:rPr>
                          <w:t xml:space="preserve"> </w:t>
                        </w:r>
                        <w:r>
                          <w:rPr>
                            <w:color w:val="231F20"/>
                            <w:spacing w:val="-8"/>
                          </w:rPr>
                          <w:t>emotional</w:t>
                        </w:r>
                        <w:r>
                          <w:rPr>
                            <w:color w:val="231F20"/>
                            <w:spacing w:val="-2"/>
                          </w:rPr>
                          <w:t xml:space="preserve"> </w:t>
                        </w:r>
                        <w:r>
                          <w:rPr>
                            <w:color w:val="231F20"/>
                            <w:spacing w:val="-8"/>
                          </w:rPr>
                          <w:t>rearrange-</w:t>
                        </w:r>
                        <w:r>
                          <w:rPr>
                            <w:color w:val="231F20"/>
                          </w:rPr>
                          <w:t xml:space="preserve"> </w:t>
                        </w:r>
                        <w:r>
                          <w:rPr>
                            <w:color w:val="231F20"/>
                            <w:spacing w:val="-6"/>
                          </w:rPr>
                          <w:t>ment within</w:t>
                        </w:r>
                        <w:r>
                          <w:rPr>
                            <w:color w:val="231F20"/>
                            <w:spacing w:val="-5"/>
                          </w:rPr>
                          <w:t xml:space="preserve"> </w:t>
                        </w:r>
                        <w:r>
                          <w:rPr>
                            <w:color w:val="231F20"/>
                            <w:spacing w:val="-6"/>
                          </w:rPr>
                          <w:t>you.</w:t>
                        </w:r>
                        <w:r>
                          <w:rPr>
                            <w:color w:val="231F20"/>
                            <w:spacing w:val="40"/>
                          </w:rPr>
                          <w:t xml:space="preserve"> </w:t>
                        </w:r>
                        <w:r>
                          <w:rPr>
                            <w:color w:val="231F20"/>
                            <w:spacing w:val="-6"/>
                          </w:rPr>
                          <w:t>With many</w:t>
                        </w:r>
                        <w:r>
                          <w:rPr>
                            <w:color w:val="231F20"/>
                            <w:spacing w:val="-5"/>
                          </w:rPr>
                          <w:t xml:space="preserve"> </w:t>
                        </w:r>
                        <w:r>
                          <w:rPr>
                            <w:color w:val="231F20"/>
                            <w:spacing w:val="-6"/>
                          </w:rPr>
                          <w:t>individuals</w:t>
                        </w:r>
                        <w:r>
                          <w:rPr>
                            <w:color w:val="231F20"/>
                            <w:spacing w:val="-5"/>
                          </w:rPr>
                          <w:t xml:space="preserve"> </w:t>
                        </w:r>
                        <w:r>
                          <w:rPr>
                            <w:color w:val="231F20"/>
                            <w:spacing w:val="-6"/>
                          </w:rPr>
                          <w:t>the</w:t>
                        </w:r>
                        <w:r>
                          <w:rPr>
                            <w:color w:val="231F20"/>
                            <w:spacing w:val="-5"/>
                          </w:rPr>
                          <w:t xml:space="preserve"> </w:t>
                        </w:r>
                        <w:r>
                          <w:rPr>
                            <w:color w:val="231F20"/>
                            <w:spacing w:val="-6"/>
                          </w:rPr>
                          <w:t>methods which</w:t>
                        </w:r>
                        <w:r>
                          <w:rPr>
                            <w:color w:val="231F20"/>
                            <w:spacing w:val="-4"/>
                          </w:rPr>
                          <w:t xml:space="preserve"> I</w:t>
                        </w:r>
                        <w:r>
                          <w:rPr>
                            <w:color w:val="231F20"/>
                            <w:spacing w:val="-6"/>
                          </w:rPr>
                          <w:t xml:space="preserve"> </w:t>
                        </w:r>
                        <w:r>
                          <w:rPr>
                            <w:color w:val="231F20"/>
                            <w:spacing w:val="-4"/>
                          </w:rPr>
                          <w:t>employed</w:t>
                        </w:r>
                        <w:r>
                          <w:rPr>
                            <w:color w:val="231F20"/>
                            <w:spacing w:val="-6"/>
                          </w:rPr>
                          <w:t xml:space="preserve"> </w:t>
                        </w:r>
                        <w:r>
                          <w:rPr>
                            <w:color w:val="231F20"/>
                            <w:spacing w:val="-4"/>
                          </w:rPr>
                          <w:t>are</w:t>
                        </w:r>
                        <w:r>
                          <w:rPr>
                            <w:color w:val="231F20"/>
                            <w:spacing w:val="-6"/>
                          </w:rPr>
                          <w:t xml:space="preserve"> </w:t>
                        </w:r>
                        <w:r>
                          <w:rPr>
                            <w:color w:val="231F20"/>
                            <w:spacing w:val="-4"/>
                          </w:rPr>
                          <w:t>successful,</w:t>
                        </w:r>
                        <w:r>
                          <w:rPr>
                            <w:color w:val="231F20"/>
                            <w:spacing w:val="-6"/>
                          </w:rPr>
                          <w:t xml:space="preserve"> </w:t>
                        </w:r>
                        <w:r>
                          <w:rPr>
                            <w:color w:val="231F20"/>
                            <w:spacing w:val="-4"/>
                          </w:rPr>
                          <w:t>but</w:t>
                        </w:r>
                        <w:r>
                          <w:rPr>
                            <w:color w:val="231F20"/>
                            <w:spacing w:val="-6"/>
                          </w:rPr>
                          <w:t xml:space="preserve"> </w:t>
                        </w:r>
                        <w:r>
                          <w:rPr>
                            <w:color w:val="231F20"/>
                            <w:spacing w:val="-4"/>
                          </w:rPr>
                          <w:t>I</w:t>
                        </w:r>
                        <w:r>
                          <w:rPr>
                            <w:color w:val="231F20"/>
                            <w:spacing w:val="-6"/>
                          </w:rPr>
                          <w:t xml:space="preserve"> </w:t>
                        </w:r>
                        <w:r>
                          <w:rPr>
                            <w:color w:val="231F20"/>
                            <w:spacing w:val="-4"/>
                          </w:rPr>
                          <w:t>have</w:t>
                        </w:r>
                        <w:r>
                          <w:rPr>
                            <w:color w:val="231F20"/>
                            <w:spacing w:val="-6"/>
                          </w:rPr>
                          <w:t xml:space="preserve"> </w:t>
                        </w:r>
                        <w:r>
                          <w:rPr>
                            <w:color w:val="231F20"/>
                            <w:spacing w:val="-4"/>
                          </w:rPr>
                          <w:t>never</w:t>
                        </w:r>
                        <w:r>
                          <w:rPr>
                            <w:color w:val="231F20"/>
                            <w:spacing w:val="-6"/>
                          </w:rPr>
                          <w:t xml:space="preserve"> </w:t>
                        </w:r>
                        <w:r>
                          <w:rPr>
                            <w:color w:val="231F20"/>
                            <w:spacing w:val="-4"/>
                          </w:rPr>
                          <w:t>been</w:t>
                        </w:r>
                        <w:r>
                          <w:rPr>
                            <w:color w:val="231F20"/>
                            <w:spacing w:val="-6"/>
                          </w:rPr>
                          <w:t xml:space="preserve"> </w:t>
                        </w:r>
                        <w:r>
                          <w:rPr>
                            <w:color w:val="231F20"/>
                            <w:spacing w:val="-4"/>
                          </w:rPr>
                          <w:t xml:space="preserve">successful </w:t>
                        </w:r>
                        <w:r>
                          <w:rPr>
                            <w:color w:val="231F20"/>
                            <w:spacing w:val="-2"/>
                            <w:w w:val="105%"/>
                          </w:rPr>
                          <w:t>with</w:t>
                        </w:r>
                        <w:r>
                          <w:rPr>
                            <w:color w:val="231F20"/>
                            <w:spacing w:val="-23"/>
                            <w:w w:val="105%"/>
                          </w:rPr>
                          <w:t xml:space="preserve"> </w:t>
                        </w:r>
                        <w:r>
                          <w:rPr>
                            <w:color w:val="231F20"/>
                            <w:spacing w:val="-2"/>
                            <w:w w:val="105%"/>
                          </w:rPr>
                          <w:t>an</w:t>
                        </w:r>
                        <w:r>
                          <w:rPr>
                            <w:color w:val="231F20"/>
                            <w:spacing w:val="-23"/>
                            <w:w w:val="105%"/>
                          </w:rPr>
                          <w:t xml:space="preserve"> </w:t>
                        </w:r>
                        <w:r>
                          <w:rPr>
                            <w:color w:val="231F20"/>
                            <w:spacing w:val="-2"/>
                            <w:w w:val="105%"/>
                          </w:rPr>
                          <w:t>alcoholic</w:t>
                        </w:r>
                        <w:r>
                          <w:rPr>
                            <w:color w:val="231F20"/>
                            <w:spacing w:val="-23"/>
                            <w:w w:val="105%"/>
                          </w:rPr>
                          <w:t xml:space="preserve"> </w:t>
                        </w:r>
                        <w:r>
                          <w:rPr>
                            <w:color w:val="231F20"/>
                            <w:spacing w:val="-2"/>
                            <w:w w:val="105%"/>
                          </w:rPr>
                          <w:t>of</w:t>
                        </w:r>
                        <w:r>
                          <w:rPr>
                            <w:color w:val="231F20"/>
                            <w:spacing w:val="-23"/>
                            <w:w w:val="105%"/>
                          </w:rPr>
                          <w:t xml:space="preserve"> </w:t>
                        </w:r>
                        <w:r>
                          <w:rPr>
                            <w:color w:val="231F20"/>
                            <w:spacing w:val="-2"/>
                            <w:w w:val="105%"/>
                          </w:rPr>
                          <w:t>your</w:t>
                        </w:r>
                        <w:r>
                          <w:rPr>
                            <w:color w:val="231F20"/>
                            <w:spacing w:val="-23"/>
                            <w:w w:val="105%"/>
                          </w:rPr>
                          <w:t xml:space="preserve"> </w:t>
                        </w:r>
                        <w:r>
                          <w:rPr>
                            <w:color w:val="231F20"/>
                            <w:spacing w:val="-2"/>
                            <w:w w:val="105%"/>
                          </w:rPr>
                          <w:t>description.”</w:t>
                        </w:r>
                        <w:r>
                          <w:rPr>
                            <w:color w:val="231F20"/>
                            <w:spacing w:val="-2"/>
                            <w:w w:val="105%"/>
                            <w:sz w:val="17"/>
                            <w:szCs w:val="17"/>
                          </w:rPr>
                          <w:t>*</w:t>
                        </w:r>
                      </w:p>
                      <w:p w14:paraId="696912C0" w14:textId="77777777" w:rsidR="00000000" w:rsidRDefault="00000000">
                        <w:pPr>
                          <w:pStyle w:val="BodyText"/>
                          <w:kinsoku w:val="0"/>
                          <w:overflowPunct w:val="0"/>
                          <w:spacing w:before="0.20pt" w:line="12.95pt" w:lineRule="auto"/>
                          <w:ind w:end="0.90pt"/>
                          <w:rPr>
                            <w:color w:val="231F20"/>
                            <w:spacing w:val="-2"/>
                            <w:w w:val="105%"/>
                          </w:rPr>
                        </w:pPr>
                        <w:r>
                          <w:rPr>
                            <w:color w:val="231F20"/>
                            <w:spacing w:val="-2"/>
                          </w:rPr>
                          <w:t>Upon</w:t>
                        </w:r>
                        <w:r>
                          <w:rPr>
                            <w:color w:val="231F20"/>
                            <w:spacing w:val="-10"/>
                          </w:rPr>
                          <w:t xml:space="preserve"> </w:t>
                        </w:r>
                        <w:r>
                          <w:rPr>
                            <w:color w:val="231F20"/>
                            <w:spacing w:val="-2"/>
                          </w:rPr>
                          <w:t>hearing</w:t>
                        </w:r>
                        <w:r>
                          <w:rPr>
                            <w:color w:val="231F20"/>
                            <w:spacing w:val="-9"/>
                          </w:rPr>
                          <w:t xml:space="preserve"> </w:t>
                        </w:r>
                        <w:r>
                          <w:rPr>
                            <w:color w:val="231F20"/>
                            <w:spacing w:val="-2"/>
                          </w:rPr>
                          <w:t>this,</w:t>
                        </w:r>
                        <w:r>
                          <w:rPr>
                            <w:color w:val="231F20"/>
                            <w:spacing w:val="-9"/>
                          </w:rPr>
                          <w:t xml:space="preserve"> </w:t>
                        </w:r>
                        <w:r>
                          <w:rPr>
                            <w:color w:val="231F20"/>
                            <w:spacing w:val="-2"/>
                          </w:rPr>
                          <w:t>our</w:t>
                        </w:r>
                        <w:r>
                          <w:rPr>
                            <w:color w:val="231F20"/>
                            <w:spacing w:val="-9"/>
                          </w:rPr>
                          <w:t xml:space="preserve"> </w:t>
                        </w:r>
                        <w:r>
                          <w:rPr>
                            <w:color w:val="231F20"/>
                            <w:spacing w:val="-2"/>
                          </w:rPr>
                          <w:t>friend</w:t>
                        </w:r>
                        <w:r>
                          <w:rPr>
                            <w:color w:val="231F20"/>
                            <w:spacing w:val="-10"/>
                          </w:rPr>
                          <w:t xml:space="preserve"> </w:t>
                        </w:r>
                        <w:r>
                          <w:rPr>
                            <w:color w:val="231F20"/>
                            <w:spacing w:val="-2"/>
                          </w:rPr>
                          <w:t>was</w:t>
                        </w:r>
                        <w:r>
                          <w:rPr>
                            <w:color w:val="231F20"/>
                            <w:spacing w:val="-9"/>
                          </w:rPr>
                          <w:t xml:space="preserve"> </w:t>
                        </w:r>
                        <w:r>
                          <w:rPr>
                            <w:color w:val="231F20"/>
                            <w:spacing w:val="-2"/>
                          </w:rPr>
                          <w:t>somewhat</w:t>
                        </w:r>
                        <w:r>
                          <w:rPr>
                            <w:color w:val="231F20"/>
                            <w:spacing w:val="-9"/>
                          </w:rPr>
                          <w:t xml:space="preserve"> </w:t>
                        </w:r>
                        <w:r>
                          <w:rPr>
                            <w:color w:val="231F20"/>
                            <w:spacing w:val="-2"/>
                          </w:rPr>
                          <w:t>relieved,</w:t>
                        </w:r>
                        <w:r>
                          <w:rPr>
                            <w:color w:val="231F20"/>
                            <w:spacing w:val="-9"/>
                          </w:rPr>
                          <w:t xml:space="preserve"> </w:t>
                        </w:r>
                        <w:r>
                          <w:rPr>
                            <w:color w:val="231F20"/>
                            <w:spacing w:val="-2"/>
                          </w:rPr>
                          <w:t xml:space="preserve">for </w:t>
                        </w:r>
                        <w:r>
                          <w:rPr>
                            <w:color w:val="231F20"/>
                          </w:rPr>
                          <w:t>he</w:t>
                        </w:r>
                        <w:r>
                          <w:rPr>
                            <w:color w:val="231F20"/>
                            <w:spacing w:val="-12"/>
                          </w:rPr>
                          <w:t xml:space="preserve"> </w:t>
                        </w:r>
                        <w:r>
                          <w:rPr>
                            <w:color w:val="231F20"/>
                          </w:rPr>
                          <w:t>reflected</w:t>
                        </w:r>
                        <w:r>
                          <w:rPr>
                            <w:color w:val="231F20"/>
                            <w:spacing w:val="-11"/>
                          </w:rPr>
                          <w:t xml:space="preserve"> </w:t>
                        </w:r>
                        <w:r>
                          <w:rPr>
                            <w:color w:val="231F20"/>
                          </w:rPr>
                          <w:t>that,</w:t>
                        </w:r>
                        <w:r>
                          <w:rPr>
                            <w:color w:val="231F20"/>
                            <w:spacing w:val="-11"/>
                          </w:rPr>
                          <w:t xml:space="preserve"> </w:t>
                        </w:r>
                        <w:r>
                          <w:rPr>
                            <w:color w:val="231F20"/>
                          </w:rPr>
                          <w:t>after</w:t>
                        </w:r>
                        <w:r>
                          <w:rPr>
                            <w:color w:val="231F20"/>
                            <w:spacing w:val="-11"/>
                          </w:rPr>
                          <w:t xml:space="preserve"> </w:t>
                        </w:r>
                        <w:r>
                          <w:rPr>
                            <w:color w:val="231F20"/>
                          </w:rPr>
                          <w:t>all,</w:t>
                        </w:r>
                        <w:r>
                          <w:rPr>
                            <w:color w:val="231F20"/>
                            <w:spacing w:val="-12"/>
                          </w:rPr>
                          <w:t xml:space="preserve"> </w:t>
                        </w:r>
                        <w:r>
                          <w:rPr>
                            <w:color w:val="231F20"/>
                          </w:rPr>
                          <w:t>he</w:t>
                        </w:r>
                        <w:r>
                          <w:rPr>
                            <w:color w:val="231F20"/>
                            <w:spacing w:val="-11"/>
                          </w:rPr>
                          <w:t xml:space="preserve"> </w:t>
                        </w:r>
                        <w:r>
                          <w:rPr>
                            <w:color w:val="231F20"/>
                          </w:rPr>
                          <w:t>was</w:t>
                        </w:r>
                        <w:r>
                          <w:rPr>
                            <w:color w:val="231F20"/>
                            <w:spacing w:val="-11"/>
                          </w:rPr>
                          <w:t xml:space="preserve"> </w:t>
                        </w:r>
                        <w:r>
                          <w:rPr>
                            <w:color w:val="231F20"/>
                          </w:rPr>
                          <w:t>a</w:t>
                        </w:r>
                        <w:r>
                          <w:rPr>
                            <w:color w:val="231F20"/>
                            <w:spacing w:val="-11"/>
                          </w:rPr>
                          <w:t xml:space="preserve"> </w:t>
                        </w:r>
                        <w:r>
                          <w:rPr>
                            <w:color w:val="231F20"/>
                          </w:rPr>
                          <w:t>good</w:t>
                        </w:r>
                        <w:r>
                          <w:rPr>
                            <w:color w:val="231F20"/>
                            <w:spacing w:val="-12"/>
                          </w:rPr>
                          <w:t xml:space="preserve"> </w:t>
                        </w:r>
                        <w:r>
                          <w:rPr>
                            <w:color w:val="231F20"/>
                          </w:rPr>
                          <w:t>church</w:t>
                        </w:r>
                        <w:r>
                          <w:rPr>
                            <w:color w:val="231F20"/>
                            <w:spacing w:val="10"/>
                          </w:rPr>
                          <w:t xml:space="preserve"> </w:t>
                        </w:r>
                        <w:r>
                          <w:rPr>
                            <w:color w:val="231F20"/>
                          </w:rPr>
                          <w:t xml:space="preserve">member. </w:t>
                        </w:r>
                        <w:r>
                          <w:rPr>
                            <w:color w:val="231F20"/>
                            <w:spacing w:val="-2"/>
                          </w:rPr>
                          <w:t>This</w:t>
                        </w:r>
                        <w:r>
                          <w:rPr>
                            <w:color w:val="231F20"/>
                            <w:spacing w:val="-4"/>
                          </w:rPr>
                          <w:t xml:space="preserve"> </w:t>
                        </w:r>
                        <w:r>
                          <w:rPr>
                            <w:color w:val="231F20"/>
                            <w:spacing w:val="-2"/>
                          </w:rPr>
                          <w:t>hope,</w:t>
                        </w:r>
                        <w:r>
                          <w:rPr>
                            <w:color w:val="231F20"/>
                            <w:spacing w:val="-4"/>
                          </w:rPr>
                          <w:t xml:space="preserve"> </w:t>
                        </w:r>
                        <w:r>
                          <w:rPr>
                            <w:color w:val="231F20"/>
                            <w:spacing w:val="-2"/>
                          </w:rPr>
                          <w:t>however,</w:t>
                        </w:r>
                        <w:r>
                          <w:rPr>
                            <w:color w:val="231F20"/>
                            <w:spacing w:val="-4"/>
                          </w:rPr>
                          <w:t xml:space="preserve"> </w:t>
                        </w:r>
                        <w:r>
                          <w:rPr>
                            <w:color w:val="231F20"/>
                            <w:spacing w:val="-2"/>
                          </w:rPr>
                          <w:t>was</w:t>
                        </w:r>
                        <w:r>
                          <w:rPr>
                            <w:color w:val="231F20"/>
                            <w:spacing w:val="-4"/>
                          </w:rPr>
                          <w:t xml:space="preserve"> </w:t>
                        </w:r>
                        <w:r>
                          <w:rPr>
                            <w:color w:val="231F20"/>
                            <w:spacing w:val="-2"/>
                          </w:rPr>
                          <w:t>destroyed</w:t>
                        </w:r>
                        <w:r>
                          <w:rPr>
                            <w:color w:val="231F20"/>
                            <w:spacing w:val="-4"/>
                          </w:rPr>
                          <w:t xml:space="preserve"> </w:t>
                        </w:r>
                        <w:r>
                          <w:rPr>
                            <w:color w:val="231F20"/>
                            <w:spacing w:val="-2"/>
                          </w:rPr>
                          <w:t>by</w:t>
                        </w:r>
                        <w:r>
                          <w:rPr>
                            <w:color w:val="231F20"/>
                            <w:spacing w:val="-4"/>
                          </w:rPr>
                          <w:t xml:space="preserve"> </w:t>
                        </w:r>
                        <w:r>
                          <w:rPr>
                            <w:color w:val="231F20"/>
                            <w:spacing w:val="-2"/>
                          </w:rPr>
                          <w:t>the</w:t>
                        </w:r>
                        <w:r>
                          <w:rPr>
                            <w:color w:val="231F20"/>
                            <w:spacing w:val="-4"/>
                          </w:rPr>
                          <w:t xml:space="preserve"> </w:t>
                        </w:r>
                        <w:r>
                          <w:rPr>
                            <w:color w:val="231F20"/>
                            <w:spacing w:val="-2"/>
                          </w:rPr>
                          <w:t>doctor’s</w:t>
                        </w:r>
                        <w:r>
                          <w:rPr>
                            <w:color w:val="231F20"/>
                            <w:spacing w:val="-5"/>
                          </w:rPr>
                          <w:t xml:space="preserve"> </w:t>
                        </w:r>
                        <w:r>
                          <w:rPr>
                            <w:color w:val="231F20"/>
                            <w:spacing w:val="-2"/>
                          </w:rPr>
                          <w:t>telling him</w:t>
                        </w:r>
                        <w:r>
                          <w:rPr>
                            <w:color w:val="231F20"/>
                            <w:spacing w:val="-10"/>
                          </w:rPr>
                          <w:t xml:space="preserve"> </w:t>
                        </w:r>
                        <w:r>
                          <w:rPr>
                            <w:color w:val="231F20"/>
                            <w:spacing w:val="-2"/>
                          </w:rPr>
                          <w:t>that</w:t>
                        </w:r>
                        <w:r>
                          <w:rPr>
                            <w:color w:val="231F20"/>
                            <w:spacing w:val="-9"/>
                          </w:rPr>
                          <w:t xml:space="preserve"> </w:t>
                        </w:r>
                        <w:r>
                          <w:rPr>
                            <w:color w:val="231F20"/>
                            <w:spacing w:val="-2"/>
                          </w:rPr>
                          <w:t>while</w:t>
                        </w:r>
                        <w:r>
                          <w:rPr>
                            <w:color w:val="231F20"/>
                            <w:spacing w:val="-9"/>
                          </w:rPr>
                          <w:t xml:space="preserve"> </w:t>
                        </w:r>
                        <w:r>
                          <w:rPr>
                            <w:color w:val="231F20"/>
                            <w:spacing w:val="-2"/>
                          </w:rPr>
                          <w:t>his</w:t>
                        </w:r>
                        <w:r>
                          <w:rPr>
                            <w:color w:val="231F20"/>
                            <w:spacing w:val="-9"/>
                          </w:rPr>
                          <w:t xml:space="preserve"> </w:t>
                        </w:r>
                        <w:r>
                          <w:rPr>
                            <w:color w:val="231F20"/>
                            <w:spacing w:val="-2"/>
                          </w:rPr>
                          <w:t>religious</w:t>
                        </w:r>
                        <w:r>
                          <w:rPr>
                            <w:color w:val="231F20"/>
                            <w:spacing w:val="-10"/>
                          </w:rPr>
                          <w:t xml:space="preserve"> </w:t>
                        </w:r>
                        <w:r>
                          <w:rPr>
                            <w:color w:val="231F20"/>
                            <w:spacing w:val="-2"/>
                          </w:rPr>
                          <w:t>convictions</w:t>
                        </w:r>
                        <w:r>
                          <w:rPr>
                            <w:color w:val="231F20"/>
                            <w:spacing w:val="-9"/>
                          </w:rPr>
                          <w:t xml:space="preserve"> </w:t>
                        </w:r>
                        <w:r>
                          <w:rPr>
                            <w:color w:val="231F20"/>
                            <w:spacing w:val="-2"/>
                          </w:rPr>
                          <w:t>were</w:t>
                        </w:r>
                        <w:r>
                          <w:rPr>
                            <w:color w:val="231F20"/>
                            <w:spacing w:val="-9"/>
                          </w:rPr>
                          <w:t xml:space="preserve"> </w:t>
                        </w:r>
                        <w:r>
                          <w:rPr>
                            <w:color w:val="231F20"/>
                            <w:spacing w:val="-2"/>
                          </w:rPr>
                          <w:t>very</w:t>
                        </w:r>
                        <w:r>
                          <w:rPr>
                            <w:color w:val="231F20"/>
                            <w:spacing w:val="-9"/>
                          </w:rPr>
                          <w:t xml:space="preserve"> </w:t>
                        </w:r>
                        <w:r>
                          <w:rPr>
                            <w:color w:val="231F20"/>
                            <w:spacing w:val="-2"/>
                          </w:rPr>
                          <w:t>good,</w:t>
                        </w:r>
                        <w:r>
                          <w:rPr>
                            <w:color w:val="231F20"/>
                            <w:spacing w:val="-10"/>
                          </w:rPr>
                          <w:t xml:space="preserve"> </w:t>
                        </w:r>
                        <w:r>
                          <w:rPr>
                            <w:color w:val="231F20"/>
                            <w:spacing w:val="-2"/>
                          </w:rPr>
                          <w:t xml:space="preserve">in </w:t>
                        </w:r>
                        <w:r>
                          <w:rPr>
                            <w:color w:val="231F20"/>
                            <w:w w:val="105%"/>
                          </w:rPr>
                          <w:t>his</w:t>
                        </w:r>
                        <w:r>
                          <w:rPr>
                            <w:color w:val="231F20"/>
                            <w:spacing w:val="-2"/>
                            <w:w w:val="105%"/>
                          </w:rPr>
                          <w:t xml:space="preserve"> </w:t>
                        </w:r>
                        <w:r>
                          <w:rPr>
                            <w:color w:val="231F20"/>
                            <w:w w:val="105%"/>
                          </w:rPr>
                          <w:t>case</w:t>
                        </w:r>
                        <w:r>
                          <w:rPr>
                            <w:color w:val="231F20"/>
                            <w:spacing w:val="-2"/>
                            <w:w w:val="105%"/>
                          </w:rPr>
                          <w:t xml:space="preserve"> </w:t>
                        </w:r>
                        <w:r>
                          <w:rPr>
                            <w:color w:val="231F20"/>
                            <w:w w:val="105%"/>
                          </w:rPr>
                          <w:t>they</w:t>
                        </w:r>
                        <w:r>
                          <w:rPr>
                            <w:color w:val="231F20"/>
                            <w:spacing w:val="-2"/>
                            <w:w w:val="105%"/>
                          </w:rPr>
                          <w:t xml:space="preserve"> </w:t>
                        </w:r>
                        <w:r>
                          <w:rPr>
                            <w:color w:val="231F20"/>
                            <w:w w:val="105%"/>
                          </w:rPr>
                          <w:t>did</w:t>
                        </w:r>
                        <w:r>
                          <w:rPr>
                            <w:color w:val="231F20"/>
                            <w:spacing w:val="-2"/>
                            <w:w w:val="105%"/>
                          </w:rPr>
                          <w:t xml:space="preserve"> </w:t>
                        </w:r>
                        <w:r>
                          <w:rPr>
                            <w:color w:val="231F20"/>
                            <w:w w:val="105%"/>
                          </w:rPr>
                          <w:t>not</w:t>
                        </w:r>
                        <w:r>
                          <w:rPr>
                            <w:color w:val="231F20"/>
                            <w:spacing w:val="-2"/>
                            <w:w w:val="105%"/>
                          </w:rPr>
                          <w:t xml:space="preserve"> </w:t>
                        </w:r>
                        <w:r>
                          <w:rPr>
                            <w:color w:val="231F20"/>
                            <w:w w:val="105%"/>
                          </w:rPr>
                          <w:t>spell</w:t>
                        </w:r>
                        <w:r>
                          <w:rPr>
                            <w:color w:val="231F20"/>
                            <w:spacing w:val="-2"/>
                            <w:w w:val="105%"/>
                          </w:rPr>
                          <w:t xml:space="preserve"> </w:t>
                        </w:r>
                        <w:r>
                          <w:rPr>
                            <w:color w:val="231F20"/>
                            <w:w w:val="105%"/>
                          </w:rPr>
                          <w:t>the</w:t>
                        </w:r>
                        <w:r>
                          <w:rPr>
                            <w:color w:val="231F20"/>
                            <w:spacing w:val="-2"/>
                            <w:w w:val="105%"/>
                          </w:rPr>
                          <w:t xml:space="preserve"> </w:t>
                        </w:r>
                        <w:r>
                          <w:rPr>
                            <w:color w:val="231F20"/>
                            <w:w w:val="105%"/>
                          </w:rPr>
                          <w:t>necessary</w:t>
                        </w:r>
                        <w:r>
                          <w:rPr>
                            <w:color w:val="231F20"/>
                            <w:spacing w:val="-2"/>
                            <w:w w:val="105%"/>
                          </w:rPr>
                          <w:t xml:space="preserve"> </w:t>
                        </w:r>
                        <w:r>
                          <w:rPr>
                            <w:color w:val="231F20"/>
                            <w:w w:val="105%"/>
                          </w:rPr>
                          <w:t>vital</w:t>
                        </w:r>
                        <w:r>
                          <w:rPr>
                            <w:color w:val="231F20"/>
                            <w:spacing w:val="-2"/>
                            <w:w w:val="105%"/>
                          </w:rPr>
                          <w:t xml:space="preserve"> </w:t>
                        </w:r>
                        <w:r>
                          <w:rPr>
                            <w:color w:val="231F20"/>
                            <w:w w:val="105%"/>
                          </w:rPr>
                          <w:t xml:space="preserve">spiritual </w:t>
                        </w:r>
                        <w:r>
                          <w:rPr>
                            <w:color w:val="231F20"/>
                            <w:spacing w:val="-2"/>
                            <w:w w:val="105%"/>
                          </w:rPr>
                          <w:t>experience.</w:t>
                        </w:r>
                      </w:p>
                      <w:p w14:paraId="7F0144C9" w14:textId="77777777" w:rsidR="00000000" w:rsidRDefault="00000000">
                        <w:pPr>
                          <w:pStyle w:val="BodyText"/>
                          <w:kinsoku w:val="0"/>
                          <w:overflowPunct w:val="0"/>
                          <w:spacing w:before="2.75pt"/>
                          <w:ind w:end="0pt" w:firstLine="0pt"/>
                          <w:rPr>
                            <w:color w:val="231F20"/>
                            <w:spacing w:val="-2"/>
                            <w:w w:val="105%"/>
                            <w:sz w:val="13"/>
                            <w:szCs w:val="13"/>
                          </w:rPr>
                        </w:pPr>
                        <w:r>
                          <w:rPr>
                            <w:color w:val="231F20"/>
                            <w:w w:val="105%"/>
                            <w:sz w:val="13"/>
                            <w:szCs w:val="13"/>
                          </w:rPr>
                          <w:t>*See</w:t>
                        </w:r>
                        <w:r>
                          <w:rPr>
                            <w:color w:val="231F20"/>
                            <w:spacing w:val="40"/>
                            <w:w w:val="105%"/>
                            <w:sz w:val="13"/>
                            <w:szCs w:val="13"/>
                          </w:rPr>
                          <w:t xml:space="preserve"> </w:t>
                        </w:r>
                        <w:r>
                          <w:rPr>
                            <w:color w:val="231F20"/>
                            <w:w w:val="105%"/>
                            <w:sz w:val="13"/>
                            <w:szCs w:val="13"/>
                          </w:rPr>
                          <w:t>“Spiritual</w:t>
                        </w:r>
                        <w:r>
                          <w:rPr>
                            <w:color w:val="231F20"/>
                            <w:spacing w:val="41"/>
                            <w:w w:val="105%"/>
                            <w:sz w:val="13"/>
                            <w:szCs w:val="13"/>
                          </w:rPr>
                          <w:t xml:space="preserve"> </w:t>
                        </w:r>
                        <w:r>
                          <w:rPr>
                            <w:color w:val="231F20"/>
                            <w:spacing w:val="-2"/>
                            <w:w w:val="105%"/>
                            <w:sz w:val="13"/>
                            <w:szCs w:val="13"/>
                          </w:rPr>
                          <w:t>Experience.”</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7354B1E2" w14:textId="49D8CE6E"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1794432" behindDoc="1" locked="0" layoutInCell="0" allowOverlap="1" wp14:anchorId="6FB3C333" wp14:editId="366E8B0A">
            <wp:simplePos x="0" y="0"/>
            <wp:positionH relativeFrom="page">
              <wp:posOffset>353060</wp:posOffset>
            </wp:positionH>
            <wp:positionV relativeFrom="page">
              <wp:posOffset>207645</wp:posOffset>
            </wp:positionV>
            <wp:extent cx="152400" cy="138430"/>
            <wp:effectExtent l="0" t="0" r="0" b="0"/>
            <wp:wrapNone/>
            <wp:docPr id="509" name="Text Box 135"/>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5240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43ABA21B"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28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95456" behindDoc="1" locked="0" layoutInCell="0" allowOverlap="1" wp14:anchorId="5E54718A" wp14:editId="578F5BA7">
            <wp:simplePos x="0" y="0"/>
            <wp:positionH relativeFrom="page">
              <wp:posOffset>994410</wp:posOffset>
            </wp:positionH>
            <wp:positionV relativeFrom="page">
              <wp:posOffset>207645</wp:posOffset>
            </wp:positionV>
            <wp:extent cx="1410970" cy="138430"/>
            <wp:effectExtent l="0" t="0" r="0" b="0"/>
            <wp:wrapNone/>
            <wp:docPr id="508" name="Text Box 136"/>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41097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29A00999"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ALCOHOLICS</w:t>
                        </w:r>
                        <w:r>
                          <w:rPr>
                            <w:color w:val="231F20"/>
                            <w:spacing w:val="53"/>
                            <w:sz w:val="16"/>
                            <w:szCs w:val="16"/>
                          </w:rPr>
                          <w:t xml:space="preserve"> </w:t>
                        </w:r>
                        <w:r>
                          <w:rPr>
                            <w:color w:val="231F20"/>
                            <w:spacing w:val="-2"/>
                            <w:sz w:val="16"/>
                            <w:szCs w:val="16"/>
                          </w:rPr>
                          <w:t>ANONYMOUS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96480" behindDoc="1" locked="0" layoutInCell="0" allowOverlap="1" wp14:anchorId="68949844" wp14:editId="0E031CA9">
            <wp:simplePos x="0" y="0"/>
            <wp:positionH relativeFrom="page">
              <wp:posOffset>353060</wp:posOffset>
            </wp:positionH>
            <wp:positionV relativeFrom="page">
              <wp:posOffset>377190</wp:posOffset>
            </wp:positionV>
            <wp:extent cx="2619375" cy="4431030"/>
            <wp:effectExtent l="0" t="0" r="0" b="0"/>
            <wp:wrapNone/>
            <wp:docPr id="507" name="Text Box 137"/>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19375" cy="4431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50463BAF" w14:textId="77777777" w:rsidR="00000000" w:rsidRDefault="00000000">
                        <w:pPr>
                          <w:pStyle w:val="BodyText"/>
                          <w:kinsoku w:val="0"/>
                          <w:overflowPunct w:val="0"/>
                          <w:spacing w:before="0.85pt" w:line="13.05pt" w:lineRule="auto"/>
                          <w:ind w:end="1.15pt"/>
                          <w:rPr>
                            <w:color w:val="231F20"/>
                            <w:w w:val="105%"/>
                          </w:rPr>
                        </w:pPr>
                        <w:r>
                          <w:rPr>
                            <w:color w:val="231F20"/>
                            <w:spacing w:val="-2"/>
                          </w:rPr>
                          <w:t>Here</w:t>
                        </w:r>
                        <w:r>
                          <w:rPr>
                            <w:color w:val="231F20"/>
                            <w:spacing w:val="-6"/>
                          </w:rPr>
                          <w:t xml:space="preserve"> </w:t>
                        </w:r>
                        <w:r>
                          <w:rPr>
                            <w:color w:val="231F20"/>
                            <w:spacing w:val="-2"/>
                          </w:rPr>
                          <w:t>was</w:t>
                        </w:r>
                        <w:r>
                          <w:rPr>
                            <w:color w:val="231F20"/>
                            <w:spacing w:val="-6"/>
                          </w:rPr>
                          <w:t xml:space="preserve"> </w:t>
                        </w:r>
                        <w:r>
                          <w:rPr>
                            <w:color w:val="231F20"/>
                            <w:spacing w:val="-2"/>
                          </w:rPr>
                          <w:t>the</w:t>
                        </w:r>
                        <w:r>
                          <w:rPr>
                            <w:color w:val="231F20"/>
                            <w:spacing w:val="-6"/>
                          </w:rPr>
                          <w:t xml:space="preserve"> </w:t>
                        </w:r>
                        <w:r>
                          <w:rPr>
                            <w:color w:val="231F20"/>
                            <w:spacing w:val="-2"/>
                          </w:rPr>
                          <w:t>terrible</w:t>
                        </w:r>
                        <w:r>
                          <w:rPr>
                            <w:color w:val="231F20"/>
                            <w:spacing w:val="-6"/>
                          </w:rPr>
                          <w:t xml:space="preserve"> </w:t>
                        </w:r>
                        <w:r>
                          <w:rPr>
                            <w:color w:val="231F20"/>
                            <w:spacing w:val="-2"/>
                          </w:rPr>
                          <w:t>dilemma</w:t>
                        </w:r>
                        <w:r>
                          <w:rPr>
                            <w:color w:val="231F20"/>
                            <w:spacing w:val="-6"/>
                          </w:rPr>
                          <w:t xml:space="preserve"> </w:t>
                        </w:r>
                        <w:r>
                          <w:rPr>
                            <w:color w:val="231F20"/>
                            <w:spacing w:val="-2"/>
                          </w:rPr>
                          <w:t>in</w:t>
                        </w:r>
                        <w:r>
                          <w:rPr>
                            <w:color w:val="231F20"/>
                            <w:spacing w:val="-6"/>
                          </w:rPr>
                          <w:t xml:space="preserve"> </w:t>
                        </w:r>
                        <w:r>
                          <w:rPr>
                            <w:color w:val="231F20"/>
                            <w:spacing w:val="-2"/>
                          </w:rPr>
                          <w:t>which</w:t>
                        </w:r>
                        <w:r>
                          <w:rPr>
                            <w:color w:val="231F20"/>
                            <w:spacing w:val="-6"/>
                          </w:rPr>
                          <w:t xml:space="preserve"> </w:t>
                        </w:r>
                        <w:r>
                          <w:rPr>
                            <w:color w:val="231F20"/>
                            <w:spacing w:val="-2"/>
                          </w:rPr>
                          <w:t>our</w:t>
                        </w:r>
                        <w:r>
                          <w:rPr>
                            <w:color w:val="231F20"/>
                            <w:spacing w:val="-6"/>
                          </w:rPr>
                          <w:t xml:space="preserve"> </w:t>
                        </w:r>
                        <w:r>
                          <w:rPr>
                            <w:color w:val="231F20"/>
                            <w:spacing w:val="-2"/>
                          </w:rPr>
                          <w:t>friend</w:t>
                        </w:r>
                        <w:r>
                          <w:rPr>
                            <w:color w:val="231F20"/>
                            <w:spacing w:val="-6"/>
                          </w:rPr>
                          <w:t xml:space="preserve"> </w:t>
                        </w:r>
                        <w:r>
                          <w:rPr>
                            <w:color w:val="231F20"/>
                            <w:spacing w:val="-2"/>
                          </w:rPr>
                          <w:t xml:space="preserve">found </w:t>
                        </w:r>
                        <w:r>
                          <w:rPr>
                            <w:color w:val="231F20"/>
                          </w:rPr>
                          <w:t>himself</w:t>
                        </w:r>
                        <w:r>
                          <w:rPr>
                            <w:color w:val="231F20"/>
                            <w:spacing w:val="-12"/>
                          </w:rPr>
                          <w:t xml:space="preserve"> </w:t>
                        </w:r>
                        <w:r>
                          <w:rPr>
                            <w:color w:val="231F20"/>
                          </w:rPr>
                          <w:t>when</w:t>
                        </w:r>
                        <w:r>
                          <w:rPr>
                            <w:color w:val="231F20"/>
                            <w:spacing w:val="-11"/>
                          </w:rPr>
                          <w:t xml:space="preserve"> </w:t>
                        </w:r>
                        <w:r>
                          <w:rPr>
                            <w:color w:val="231F20"/>
                          </w:rPr>
                          <w:t>he</w:t>
                        </w:r>
                        <w:r>
                          <w:rPr>
                            <w:color w:val="231F20"/>
                            <w:spacing w:val="-11"/>
                          </w:rPr>
                          <w:t xml:space="preserve"> </w:t>
                        </w:r>
                        <w:r>
                          <w:rPr>
                            <w:color w:val="231F20"/>
                          </w:rPr>
                          <w:t>had</w:t>
                        </w:r>
                        <w:r>
                          <w:rPr>
                            <w:color w:val="231F20"/>
                            <w:spacing w:val="-11"/>
                          </w:rPr>
                          <w:t xml:space="preserve"> </w:t>
                        </w:r>
                        <w:r>
                          <w:rPr>
                            <w:color w:val="231F20"/>
                          </w:rPr>
                          <w:t>the</w:t>
                        </w:r>
                        <w:r>
                          <w:rPr>
                            <w:color w:val="231F20"/>
                            <w:spacing w:val="-12"/>
                          </w:rPr>
                          <w:t xml:space="preserve"> </w:t>
                        </w:r>
                        <w:r>
                          <w:rPr>
                            <w:color w:val="231F20"/>
                          </w:rPr>
                          <w:t>extraordinary</w:t>
                        </w:r>
                        <w:r>
                          <w:rPr>
                            <w:color w:val="231F20"/>
                            <w:spacing w:val="-11"/>
                          </w:rPr>
                          <w:t xml:space="preserve"> </w:t>
                        </w:r>
                        <w:r>
                          <w:rPr>
                            <w:color w:val="231F20"/>
                          </w:rPr>
                          <w:t>experience,</w:t>
                        </w:r>
                        <w:r>
                          <w:rPr>
                            <w:color w:val="231F20"/>
                            <w:spacing w:val="-11"/>
                          </w:rPr>
                          <w:t xml:space="preserve"> </w:t>
                        </w:r>
                        <w:r>
                          <w:rPr>
                            <w:color w:val="231F20"/>
                          </w:rPr>
                          <w:t xml:space="preserve">which </w:t>
                        </w:r>
                        <w:r>
                          <w:rPr>
                            <w:color w:val="231F20"/>
                            <w:w w:val="105%"/>
                          </w:rPr>
                          <w:t>as</w:t>
                        </w:r>
                        <w:r>
                          <w:rPr>
                            <w:color w:val="231F20"/>
                            <w:spacing w:val="-2"/>
                            <w:w w:val="105%"/>
                          </w:rPr>
                          <w:t xml:space="preserve"> </w:t>
                        </w:r>
                        <w:r>
                          <w:rPr>
                            <w:color w:val="231F20"/>
                            <w:w w:val="105%"/>
                          </w:rPr>
                          <w:t>we</w:t>
                        </w:r>
                        <w:r>
                          <w:rPr>
                            <w:color w:val="231F20"/>
                            <w:spacing w:val="-2"/>
                            <w:w w:val="105%"/>
                          </w:rPr>
                          <w:t xml:space="preserve"> </w:t>
                        </w:r>
                        <w:r>
                          <w:rPr>
                            <w:color w:val="231F20"/>
                            <w:w w:val="105%"/>
                          </w:rPr>
                          <w:t>have</w:t>
                        </w:r>
                        <w:r>
                          <w:rPr>
                            <w:color w:val="231F20"/>
                            <w:spacing w:val="-2"/>
                            <w:w w:val="105%"/>
                          </w:rPr>
                          <w:t xml:space="preserve"> </w:t>
                        </w:r>
                        <w:r>
                          <w:rPr>
                            <w:color w:val="231F20"/>
                            <w:w w:val="105%"/>
                          </w:rPr>
                          <w:t>already</w:t>
                        </w:r>
                        <w:r>
                          <w:rPr>
                            <w:color w:val="231F20"/>
                            <w:spacing w:val="-2"/>
                            <w:w w:val="105%"/>
                          </w:rPr>
                          <w:t xml:space="preserve"> </w:t>
                        </w:r>
                        <w:r>
                          <w:rPr>
                            <w:color w:val="231F20"/>
                            <w:w w:val="105%"/>
                          </w:rPr>
                          <w:t>told</w:t>
                        </w:r>
                        <w:r>
                          <w:rPr>
                            <w:color w:val="231F20"/>
                            <w:spacing w:val="-2"/>
                            <w:w w:val="105%"/>
                          </w:rPr>
                          <w:t xml:space="preserve"> </w:t>
                        </w:r>
                        <w:r>
                          <w:rPr>
                            <w:color w:val="231F20"/>
                            <w:w w:val="105%"/>
                          </w:rPr>
                          <w:t>you,</w:t>
                        </w:r>
                        <w:r>
                          <w:rPr>
                            <w:color w:val="231F20"/>
                            <w:spacing w:val="-2"/>
                            <w:w w:val="105%"/>
                          </w:rPr>
                          <w:t xml:space="preserve"> </w:t>
                        </w:r>
                        <w:r>
                          <w:rPr>
                            <w:color w:val="231F20"/>
                            <w:w w:val="105%"/>
                          </w:rPr>
                          <w:t>made</w:t>
                        </w:r>
                        <w:r>
                          <w:rPr>
                            <w:color w:val="231F20"/>
                            <w:spacing w:val="-2"/>
                            <w:w w:val="105%"/>
                          </w:rPr>
                          <w:t xml:space="preserve"> </w:t>
                        </w:r>
                        <w:r>
                          <w:rPr>
                            <w:color w:val="231F20"/>
                            <w:w w:val="105%"/>
                          </w:rPr>
                          <w:t>him</w:t>
                        </w:r>
                        <w:r>
                          <w:rPr>
                            <w:color w:val="231F20"/>
                            <w:spacing w:val="-2"/>
                            <w:w w:val="105%"/>
                          </w:rPr>
                          <w:t xml:space="preserve"> </w:t>
                        </w:r>
                        <w:r>
                          <w:rPr>
                            <w:color w:val="231F20"/>
                            <w:w w:val="105%"/>
                          </w:rPr>
                          <w:t>a</w:t>
                        </w:r>
                        <w:r>
                          <w:rPr>
                            <w:color w:val="231F20"/>
                            <w:spacing w:val="-2"/>
                            <w:w w:val="105%"/>
                          </w:rPr>
                          <w:t xml:space="preserve"> </w:t>
                        </w:r>
                        <w:r>
                          <w:rPr>
                            <w:color w:val="231F20"/>
                            <w:w w:val="105%"/>
                          </w:rPr>
                          <w:t>free</w:t>
                        </w:r>
                        <w:r>
                          <w:rPr>
                            <w:color w:val="231F20"/>
                            <w:spacing w:val="-2"/>
                            <w:w w:val="105%"/>
                          </w:rPr>
                          <w:t xml:space="preserve"> </w:t>
                        </w:r>
                        <w:r>
                          <w:rPr>
                            <w:color w:val="231F20"/>
                            <w:w w:val="105%"/>
                          </w:rPr>
                          <w:t>man.</w:t>
                        </w:r>
                      </w:p>
                      <w:p w14:paraId="316C97B2" w14:textId="77777777" w:rsidR="00000000" w:rsidRDefault="00000000">
                        <w:pPr>
                          <w:pStyle w:val="BodyText"/>
                          <w:kinsoku w:val="0"/>
                          <w:overflowPunct w:val="0"/>
                          <w:spacing w:before="0.20pt" w:line="12.95pt" w:lineRule="auto"/>
                          <w:ind w:end="1.05pt"/>
                          <w:rPr>
                            <w:color w:val="231F20"/>
                            <w:w w:val="105%"/>
                          </w:rPr>
                        </w:pPr>
                        <w:r>
                          <w:rPr>
                            <w:color w:val="231F20"/>
                            <w:w w:val="105%"/>
                          </w:rPr>
                          <w:t>We, in our turn, sought the same escape with all the desperation</w:t>
                        </w:r>
                        <w:r>
                          <w:rPr>
                            <w:color w:val="231F20"/>
                            <w:spacing w:val="-1"/>
                            <w:w w:val="105%"/>
                          </w:rPr>
                          <w:t xml:space="preserve"> </w:t>
                        </w:r>
                        <w:r>
                          <w:rPr>
                            <w:color w:val="231F20"/>
                            <w:w w:val="105%"/>
                          </w:rPr>
                          <w:t>of</w:t>
                        </w:r>
                        <w:r>
                          <w:rPr>
                            <w:color w:val="231F20"/>
                            <w:spacing w:val="-1"/>
                            <w:w w:val="105%"/>
                          </w:rPr>
                          <w:t xml:space="preserve"> </w:t>
                        </w:r>
                        <w:r>
                          <w:rPr>
                            <w:color w:val="231F20"/>
                            <w:w w:val="105%"/>
                          </w:rPr>
                          <w:t>drowning</w:t>
                        </w:r>
                        <w:r>
                          <w:rPr>
                            <w:color w:val="231F20"/>
                            <w:spacing w:val="-1"/>
                            <w:w w:val="105%"/>
                          </w:rPr>
                          <w:t xml:space="preserve"> </w:t>
                        </w:r>
                        <w:r>
                          <w:rPr>
                            <w:color w:val="231F20"/>
                            <w:w w:val="105%"/>
                          </w:rPr>
                          <w:t>men.</w:t>
                        </w:r>
                        <w:r>
                          <w:rPr>
                            <w:color w:val="231F20"/>
                            <w:spacing w:val="40"/>
                            <w:w w:val="105%"/>
                          </w:rPr>
                          <w:t xml:space="preserve"> </w:t>
                        </w:r>
                        <w:r>
                          <w:rPr>
                            <w:color w:val="231F20"/>
                            <w:w w:val="105%"/>
                          </w:rPr>
                          <w:t>What</w:t>
                        </w:r>
                        <w:r>
                          <w:rPr>
                            <w:color w:val="231F20"/>
                            <w:spacing w:val="-1"/>
                            <w:w w:val="105%"/>
                          </w:rPr>
                          <w:t xml:space="preserve"> </w:t>
                        </w:r>
                        <w:r>
                          <w:rPr>
                            <w:color w:val="231F20"/>
                            <w:w w:val="105%"/>
                          </w:rPr>
                          <w:t>seemed</w:t>
                        </w:r>
                        <w:r>
                          <w:rPr>
                            <w:color w:val="231F20"/>
                            <w:spacing w:val="-1"/>
                            <w:w w:val="105%"/>
                          </w:rPr>
                          <w:t xml:space="preserve"> </w:t>
                        </w:r>
                        <w:r>
                          <w:rPr>
                            <w:color w:val="231F20"/>
                            <w:w w:val="105%"/>
                          </w:rPr>
                          <w:t>at</w:t>
                        </w:r>
                        <w:r>
                          <w:rPr>
                            <w:color w:val="231F20"/>
                            <w:spacing w:val="-1"/>
                            <w:w w:val="105%"/>
                          </w:rPr>
                          <w:t xml:space="preserve"> </w:t>
                        </w:r>
                        <w:r>
                          <w:rPr>
                            <w:color w:val="231F20"/>
                            <w:w w:val="105%"/>
                          </w:rPr>
                          <w:t>first</w:t>
                        </w:r>
                        <w:r>
                          <w:rPr>
                            <w:color w:val="231F20"/>
                            <w:spacing w:val="-1"/>
                            <w:w w:val="105%"/>
                          </w:rPr>
                          <w:t xml:space="preserve"> </w:t>
                        </w:r>
                        <w:r>
                          <w:rPr>
                            <w:color w:val="231F20"/>
                            <w:w w:val="105%"/>
                          </w:rPr>
                          <w:t>a flimsy</w:t>
                        </w:r>
                        <w:r>
                          <w:rPr>
                            <w:color w:val="231F20"/>
                            <w:spacing w:val="-2"/>
                            <w:w w:val="105%"/>
                          </w:rPr>
                          <w:t xml:space="preserve"> </w:t>
                        </w:r>
                        <w:r>
                          <w:rPr>
                            <w:color w:val="231F20"/>
                            <w:w w:val="105%"/>
                          </w:rPr>
                          <w:t>reed,</w:t>
                        </w:r>
                        <w:r>
                          <w:rPr>
                            <w:color w:val="231F20"/>
                            <w:spacing w:val="-2"/>
                            <w:w w:val="105%"/>
                          </w:rPr>
                          <w:t xml:space="preserve"> </w:t>
                        </w:r>
                        <w:r>
                          <w:rPr>
                            <w:color w:val="231F20"/>
                            <w:w w:val="105%"/>
                          </w:rPr>
                          <w:t>has</w:t>
                        </w:r>
                        <w:r>
                          <w:rPr>
                            <w:color w:val="231F20"/>
                            <w:spacing w:val="-2"/>
                            <w:w w:val="105%"/>
                          </w:rPr>
                          <w:t xml:space="preserve"> </w:t>
                        </w:r>
                        <w:r>
                          <w:rPr>
                            <w:color w:val="231F20"/>
                            <w:w w:val="105%"/>
                          </w:rPr>
                          <w:t>proved</w:t>
                        </w:r>
                        <w:r>
                          <w:rPr>
                            <w:color w:val="231F20"/>
                            <w:spacing w:val="-2"/>
                            <w:w w:val="105%"/>
                          </w:rPr>
                          <w:t xml:space="preserve"> </w:t>
                        </w:r>
                        <w:r>
                          <w:rPr>
                            <w:color w:val="231F20"/>
                            <w:w w:val="105%"/>
                          </w:rPr>
                          <w:t>to</w:t>
                        </w:r>
                        <w:r>
                          <w:rPr>
                            <w:color w:val="231F20"/>
                            <w:spacing w:val="-1"/>
                            <w:w w:val="105%"/>
                          </w:rPr>
                          <w:t xml:space="preserve"> </w:t>
                        </w:r>
                        <w:r>
                          <w:rPr>
                            <w:color w:val="231F20"/>
                            <w:w w:val="105%"/>
                          </w:rPr>
                          <w:t>be</w:t>
                        </w:r>
                        <w:r>
                          <w:rPr>
                            <w:color w:val="231F20"/>
                            <w:spacing w:val="-2"/>
                            <w:w w:val="105%"/>
                          </w:rPr>
                          <w:t xml:space="preserve"> </w:t>
                        </w:r>
                        <w:r>
                          <w:rPr>
                            <w:color w:val="231F20"/>
                            <w:w w:val="105%"/>
                          </w:rPr>
                          <w:t>the</w:t>
                        </w:r>
                        <w:r>
                          <w:rPr>
                            <w:color w:val="231F20"/>
                            <w:spacing w:val="-1"/>
                            <w:w w:val="105%"/>
                          </w:rPr>
                          <w:t xml:space="preserve"> </w:t>
                        </w:r>
                        <w:r>
                          <w:rPr>
                            <w:color w:val="231F20"/>
                            <w:w w:val="105%"/>
                          </w:rPr>
                          <w:t>loving</w:t>
                        </w:r>
                        <w:r>
                          <w:rPr>
                            <w:color w:val="231F20"/>
                            <w:spacing w:val="-1"/>
                            <w:w w:val="105%"/>
                          </w:rPr>
                          <w:t xml:space="preserve"> </w:t>
                        </w:r>
                        <w:r>
                          <w:rPr>
                            <w:color w:val="231F20"/>
                            <w:w w:val="105%"/>
                          </w:rPr>
                          <w:t>and</w:t>
                        </w:r>
                        <w:r>
                          <w:rPr>
                            <w:color w:val="231F20"/>
                            <w:spacing w:val="-1"/>
                            <w:w w:val="105%"/>
                          </w:rPr>
                          <w:t xml:space="preserve"> </w:t>
                        </w:r>
                        <w:r>
                          <w:rPr>
                            <w:color w:val="231F20"/>
                            <w:w w:val="105%"/>
                          </w:rPr>
                          <w:t>powerful hand of God.</w:t>
                        </w:r>
                        <w:r>
                          <w:rPr>
                            <w:color w:val="231F20"/>
                            <w:spacing w:val="40"/>
                            <w:w w:val="105%"/>
                          </w:rPr>
                          <w:t xml:space="preserve"> </w:t>
                        </w:r>
                        <w:r>
                          <w:rPr>
                            <w:color w:val="231F20"/>
                            <w:w w:val="105%"/>
                          </w:rPr>
                          <w:t>A new life has been given us or, if you prefer, “a design for living” that really works.</w:t>
                        </w:r>
                      </w:p>
                      <w:p w14:paraId="2E044974" w14:textId="77777777" w:rsidR="00000000" w:rsidRDefault="00000000">
                        <w:pPr>
                          <w:pStyle w:val="BodyText"/>
                          <w:kinsoku w:val="0"/>
                          <w:overflowPunct w:val="0"/>
                          <w:spacing w:before="0.10pt" w:line="12.95pt" w:lineRule="auto"/>
                          <w:ind w:end="1pt"/>
                          <w:rPr>
                            <w:color w:val="231F20"/>
                            <w:w w:val="105%"/>
                          </w:rPr>
                        </w:pPr>
                        <w:r>
                          <w:rPr>
                            <w:color w:val="231F20"/>
                            <w:w w:val="105%"/>
                          </w:rPr>
                          <w:t xml:space="preserve">The distinguished American psychologist, William </w:t>
                        </w:r>
                        <w:r>
                          <w:rPr>
                            <w:color w:val="231F20"/>
                          </w:rPr>
                          <w:t>James, in his book “Varieties of Religious Experience,” indicates</w:t>
                        </w:r>
                        <w:r>
                          <w:rPr>
                            <w:color w:val="231F20"/>
                            <w:spacing w:val="-6"/>
                          </w:rPr>
                          <w:t xml:space="preserve"> </w:t>
                        </w:r>
                        <w:r>
                          <w:rPr>
                            <w:color w:val="231F20"/>
                          </w:rPr>
                          <w:t>a</w:t>
                        </w:r>
                        <w:r>
                          <w:rPr>
                            <w:color w:val="231F20"/>
                            <w:spacing w:val="-6"/>
                          </w:rPr>
                          <w:t xml:space="preserve"> </w:t>
                        </w:r>
                        <w:r>
                          <w:rPr>
                            <w:color w:val="231F20"/>
                          </w:rPr>
                          <w:t>multitude</w:t>
                        </w:r>
                        <w:r>
                          <w:rPr>
                            <w:color w:val="231F20"/>
                            <w:spacing w:val="-6"/>
                          </w:rPr>
                          <w:t xml:space="preserve"> </w:t>
                        </w:r>
                        <w:r>
                          <w:rPr>
                            <w:color w:val="231F20"/>
                          </w:rPr>
                          <w:t>of</w:t>
                        </w:r>
                        <w:r>
                          <w:rPr>
                            <w:color w:val="231F20"/>
                            <w:spacing w:val="-6"/>
                          </w:rPr>
                          <w:t xml:space="preserve"> </w:t>
                        </w:r>
                        <w:r>
                          <w:rPr>
                            <w:color w:val="231F20"/>
                          </w:rPr>
                          <w:t>ways</w:t>
                        </w:r>
                        <w:r>
                          <w:rPr>
                            <w:color w:val="231F20"/>
                            <w:spacing w:val="-6"/>
                          </w:rPr>
                          <w:t xml:space="preserve"> </w:t>
                        </w:r>
                        <w:r>
                          <w:rPr>
                            <w:color w:val="231F20"/>
                          </w:rPr>
                          <w:t>in</w:t>
                        </w:r>
                        <w:r>
                          <w:rPr>
                            <w:color w:val="231F20"/>
                            <w:spacing w:val="-6"/>
                          </w:rPr>
                          <w:t xml:space="preserve"> </w:t>
                        </w:r>
                        <w:r>
                          <w:rPr>
                            <w:color w:val="231F20"/>
                          </w:rPr>
                          <w:t>which</w:t>
                        </w:r>
                        <w:r>
                          <w:rPr>
                            <w:color w:val="231F20"/>
                            <w:spacing w:val="-6"/>
                          </w:rPr>
                          <w:t xml:space="preserve"> </w:t>
                        </w:r>
                        <w:r>
                          <w:rPr>
                            <w:color w:val="231F20"/>
                          </w:rPr>
                          <w:t>men</w:t>
                        </w:r>
                        <w:r>
                          <w:rPr>
                            <w:color w:val="231F20"/>
                            <w:spacing w:val="-6"/>
                          </w:rPr>
                          <w:t xml:space="preserve"> </w:t>
                        </w:r>
                        <w:r>
                          <w:rPr>
                            <w:color w:val="231F20"/>
                          </w:rPr>
                          <w:t>have</w:t>
                        </w:r>
                        <w:r>
                          <w:rPr>
                            <w:color w:val="231F20"/>
                            <w:spacing w:val="-6"/>
                          </w:rPr>
                          <w:t xml:space="preserve"> </w:t>
                        </w:r>
                        <w:r>
                          <w:rPr>
                            <w:color w:val="231F20"/>
                          </w:rPr>
                          <w:t xml:space="preserve">discov- </w:t>
                        </w:r>
                        <w:r>
                          <w:rPr>
                            <w:color w:val="231F20"/>
                            <w:w w:val="105%"/>
                          </w:rPr>
                          <w:t>ered</w:t>
                        </w:r>
                        <w:r>
                          <w:rPr>
                            <w:color w:val="231F20"/>
                            <w:spacing w:val="-5"/>
                            <w:w w:val="105%"/>
                          </w:rPr>
                          <w:t xml:space="preserve"> </w:t>
                        </w:r>
                        <w:r>
                          <w:rPr>
                            <w:color w:val="231F20"/>
                            <w:w w:val="105%"/>
                          </w:rPr>
                          <w:t>God.</w:t>
                        </w:r>
                        <w:r>
                          <w:rPr>
                            <w:color w:val="231F20"/>
                            <w:spacing w:val="37"/>
                            <w:w w:val="105%"/>
                          </w:rPr>
                          <w:t xml:space="preserve"> </w:t>
                        </w:r>
                        <w:r>
                          <w:rPr>
                            <w:color w:val="231F20"/>
                            <w:w w:val="105%"/>
                          </w:rPr>
                          <w:t>We</w:t>
                        </w:r>
                        <w:r>
                          <w:rPr>
                            <w:color w:val="231F20"/>
                            <w:spacing w:val="-5"/>
                            <w:w w:val="105%"/>
                          </w:rPr>
                          <w:t xml:space="preserve"> </w:t>
                        </w:r>
                        <w:r>
                          <w:rPr>
                            <w:color w:val="231F20"/>
                            <w:w w:val="105%"/>
                          </w:rPr>
                          <w:t>have</w:t>
                        </w:r>
                        <w:r>
                          <w:rPr>
                            <w:color w:val="231F20"/>
                            <w:spacing w:val="-5"/>
                            <w:w w:val="105%"/>
                          </w:rPr>
                          <w:t xml:space="preserve"> </w:t>
                        </w:r>
                        <w:r>
                          <w:rPr>
                            <w:color w:val="231F20"/>
                            <w:w w:val="105%"/>
                          </w:rPr>
                          <w:t>no</w:t>
                        </w:r>
                        <w:r>
                          <w:rPr>
                            <w:color w:val="231F20"/>
                            <w:spacing w:val="-5"/>
                            <w:w w:val="105%"/>
                          </w:rPr>
                          <w:t xml:space="preserve"> </w:t>
                        </w:r>
                        <w:r>
                          <w:rPr>
                            <w:color w:val="231F20"/>
                            <w:w w:val="105%"/>
                          </w:rPr>
                          <w:t>desire</w:t>
                        </w:r>
                        <w:r>
                          <w:rPr>
                            <w:color w:val="231F20"/>
                            <w:spacing w:val="-5"/>
                            <w:w w:val="105%"/>
                          </w:rPr>
                          <w:t xml:space="preserve"> </w:t>
                        </w:r>
                        <w:r>
                          <w:rPr>
                            <w:color w:val="231F20"/>
                            <w:w w:val="105%"/>
                          </w:rPr>
                          <w:t>to</w:t>
                        </w:r>
                        <w:r>
                          <w:rPr>
                            <w:color w:val="231F20"/>
                            <w:spacing w:val="-5"/>
                            <w:w w:val="105%"/>
                          </w:rPr>
                          <w:t xml:space="preserve"> </w:t>
                        </w:r>
                        <w:r>
                          <w:rPr>
                            <w:color w:val="231F20"/>
                            <w:w w:val="105%"/>
                          </w:rPr>
                          <w:t>convince</w:t>
                        </w:r>
                        <w:r>
                          <w:rPr>
                            <w:color w:val="231F20"/>
                            <w:spacing w:val="-5"/>
                            <w:w w:val="105%"/>
                          </w:rPr>
                          <w:t xml:space="preserve"> </w:t>
                        </w:r>
                        <w:r>
                          <w:rPr>
                            <w:color w:val="231F20"/>
                            <w:w w:val="105%"/>
                          </w:rPr>
                          <w:t>anyone</w:t>
                        </w:r>
                        <w:r>
                          <w:rPr>
                            <w:color w:val="231F20"/>
                            <w:spacing w:val="-5"/>
                            <w:w w:val="105%"/>
                          </w:rPr>
                          <w:t xml:space="preserve"> </w:t>
                        </w:r>
                        <w:r>
                          <w:rPr>
                            <w:color w:val="231F20"/>
                            <w:w w:val="105%"/>
                          </w:rPr>
                          <w:t xml:space="preserve">that </w:t>
                        </w:r>
                        <w:r>
                          <w:rPr>
                            <w:color w:val="231F20"/>
                            <w:spacing w:val="-2"/>
                            <w:w w:val="105%"/>
                          </w:rPr>
                          <w:t>there</w:t>
                        </w:r>
                        <w:r>
                          <w:rPr>
                            <w:color w:val="231F20"/>
                            <w:spacing w:val="-10"/>
                            <w:w w:val="105%"/>
                          </w:rPr>
                          <w:t xml:space="preserve"> </w:t>
                        </w:r>
                        <w:r>
                          <w:rPr>
                            <w:color w:val="231F20"/>
                            <w:spacing w:val="-2"/>
                            <w:w w:val="105%"/>
                          </w:rPr>
                          <w:t>is</w:t>
                        </w:r>
                        <w:r>
                          <w:rPr>
                            <w:color w:val="231F20"/>
                            <w:spacing w:val="-10"/>
                            <w:w w:val="105%"/>
                          </w:rPr>
                          <w:t xml:space="preserve"> </w:t>
                        </w:r>
                        <w:r>
                          <w:rPr>
                            <w:color w:val="231F20"/>
                            <w:spacing w:val="-2"/>
                            <w:w w:val="105%"/>
                          </w:rPr>
                          <w:t>only</w:t>
                        </w:r>
                        <w:r>
                          <w:rPr>
                            <w:color w:val="231F20"/>
                            <w:spacing w:val="-10"/>
                            <w:w w:val="105%"/>
                          </w:rPr>
                          <w:t xml:space="preserve"> </w:t>
                        </w:r>
                        <w:r>
                          <w:rPr>
                            <w:color w:val="231F20"/>
                            <w:spacing w:val="-2"/>
                            <w:w w:val="105%"/>
                          </w:rPr>
                          <w:t>one</w:t>
                        </w:r>
                        <w:r>
                          <w:rPr>
                            <w:color w:val="231F20"/>
                            <w:spacing w:val="-10"/>
                            <w:w w:val="105%"/>
                          </w:rPr>
                          <w:t xml:space="preserve"> </w:t>
                        </w:r>
                        <w:r>
                          <w:rPr>
                            <w:color w:val="231F20"/>
                            <w:spacing w:val="-2"/>
                            <w:w w:val="105%"/>
                          </w:rPr>
                          <w:t>way</w:t>
                        </w:r>
                        <w:r>
                          <w:rPr>
                            <w:color w:val="231F20"/>
                            <w:spacing w:val="-10"/>
                            <w:w w:val="105%"/>
                          </w:rPr>
                          <w:t xml:space="preserve"> </w:t>
                        </w:r>
                        <w:r>
                          <w:rPr>
                            <w:color w:val="231F20"/>
                            <w:spacing w:val="-2"/>
                            <w:w w:val="105%"/>
                          </w:rPr>
                          <w:t>by</w:t>
                        </w:r>
                        <w:r>
                          <w:rPr>
                            <w:color w:val="231F20"/>
                            <w:spacing w:val="-9"/>
                            <w:w w:val="105%"/>
                          </w:rPr>
                          <w:t xml:space="preserve"> </w:t>
                        </w:r>
                        <w:r>
                          <w:rPr>
                            <w:color w:val="231F20"/>
                            <w:spacing w:val="-2"/>
                            <w:w w:val="105%"/>
                          </w:rPr>
                          <w:t>which</w:t>
                        </w:r>
                        <w:r>
                          <w:rPr>
                            <w:color w:val="231F20"/>
                            <w:spacing w:val="-10"/>
                            <w:w w:val="105%"/>
                          </w:rPr>
                          <w:t xml:space="preserve"> </w:t>
                        </w:r>
                        <w:r>
                          <w:rPr>
                            <w:color w:val="231F20"/>
                            <w:spacing w:val="-2"/>
                            <w:w w:val="105%"/>
                          </w:rPr>
                          <w:t>faith</w:t>
                        </w:r>
                        <w:r>
                          <w:rPr>
                            <w:color w:val="231F20"/>
                            <w:spacing w:val="-10"/>
                            <w:w w:val="105%"/>
                          </w:rPr>
                          <w:t xml:space="preserve"> </w:t>
                        </w:r>
                        <w:r>
                          <w:rPr>
                            <w:color w:val="231F20"/>
                            <w:spacing w:val="-2"/>
                            <w:w w:val="105%"/>
                          </w:rPr>
                          <w:t>can</w:t>
                        </w:r>
                        <w:r>
                          <w:rPr>
                            <w:color w:val="231F20"/>
                            <w:spacing w:val="-10"/>
                            <w:w w:val="105%"/>
                          </w:rPr>
                          <w:t xml:space="preserve"> </w:t>
                        </w:r>
                        <w:r>
                          <w:rPr>
                            <w:color w:val="231F20"/>
                            <w:spacing w:val="-2"/>
                            <w:w w:val="105%"/>
                          </w:rPr>
                          <w:t>be</w:t>
                        </w:r>
                        <w:r>
                          <w:rPr>
                            <w:color w:val="231F20"/>
                            <w:spacing w:val="-10"/>
                            <w:w w:val="105%"/>
                          </w:rPr>
                          <w:t xml:space="preserve"> </w:t>
                        </w:r>
                        <w:r>
                          <w:rPr>
                            <w:color w:val="231F20"/>
                            <w:spacing w:val="-2"/>
                            <w:w w:val="105%"/>
                          </w:rPr>
                          <w:t>acquired.</w:t>
                        </w:r>
                        <w:r>
                          <w:rPr>
                            <w:color w:val="231F20"/>
                            <w:spacing w:val="24"/>
                            <w:w w:val="105%"/>
                          </w:rPr>
                          <w:t xml:space="preserve"> </w:t>
                        </w:r>
                        <w:r>
                          <w:rPr>
                            <w:color w:val="231F20"/>
                            <w:spacing w:val="-2"/>
                            <w:w w:val="105%"/>
                          </w:rPr>
                          <w:t xml:space="preserve">If </w:t>
                        </w:r>
                        <w:r>
                          <w:rPr>
                            <w:color w:val="231F20"/>
                          </w:rPr>
                          <w:t>what</w:t>
                        </w:r>
                        <w:r>
                          <w:rPr>
                            <w:color w:val="231F20"/>
                            <w:spacing w:val="-12"/>
                          </w:rPr>
                          <w:t xml:space="preserve"> </w:t>
                        </w:r>
                        <w:r>
                          <w:rPr>
                            <w:color w:val="231F20"/>
                          </w:rPr>
                          <w:t>we</w:t>
                        </w:r>
                        <w:r>
                          <w:rPr>
                            <w:color w:val="231F20"/>
                            <w:spacing w:val="-11"/>
                          </w:rPr>
                          <w:t xml:space="preserve"> </w:t>
                        </w:r>
                        <w:r>
                          <w:rPr>
                            <w:color w:val="231F20"/>
                          </w:rPr>
                          <w:t>have</w:t>
                        </w:r>
                        <w:r>
                          <w:rPr>
                            <w:color w:val="231F20"/>
                            <w:spacing w:val="-11"/>
                          </w:rPr>
                          <w:t xml:space="preserve"> </w:t>
                        </w:r>
                        <w:r>
                          <w:rPr>
                            <w:color w:val="231F20"/>
                          </w:rPr>
                          <w:t>learned</w:t>
                        </w:r>
                        <w:r>
                          <w:rPr>
                            <w:color w:val="231F20"/>
                            <w:spacing w:val="-11"/>
                          </w:rPr>
                          <w:t xml:space="preserve"> </w:t>
                        </w:r>
                        <w:r>
                          <w:rPr>
                            <w:color w:val="231F20"/>
                          </w:rPr>
                          <w:t>and</w:t>
                        </w:r>
                        <w:r>
                          <w:rPr>
                            <w:color w:val="231F20"/>
                            <w:spacing w:val="-12"/>
                          </w:rPr>
                          <w:t xml:space="preserve"> </w:t>
                        </w:r>
                        <w:r>
                          <w:rPr>
                            <w:color w:val="231F20"/>
                          </w:rPr>
                          <w:t>felt</w:t>
                        </w:r>
                        <w:r>
                          <w:rPr>
                            <w:color w:val="231F20"/>
                            <w:spacing w:val="-11"/>
                          </w:rPr>
                          <w:t xml:space="preserve"> </w:t>
                        </w:r>
                        <w:r>
                          <w:rPr>
                            <w:color w:val="231F20"/>
                          </w:rPr>
                          <w:t>and</w:t>
                        </w:r>
                        <w:r>
                          <w:rPr>
                            <w:color w:val="231F20"/>
                            <w:spacing w:val="-11"/>
                          </w:rPr>
                          <w:t xml:space="preserve"> </w:t>
                        </w:r>
                        <w:r>
                          <w:rPr>
                            <w:color w:val="231F20"/>
                          </w:rPr>
                          <w:t>seen</w:t>
                        </w:r>
                        <w:r>
                          <w:rPr>
                            <w:color w:val="231F20"/>
                            <w:spacing w:val="-11"/>
                          </w:rPr>
                          <w:t xml:space="preserve"> </w:t>
                        </w:r>
                        <w:r>
                          <w:rPr>
                            <w:color w:val="231F20"/>
                          </w:rPr>
                          <w:t>means</w:t>
                        </w:r>
                        <w:r>
                          <w:rPr>
                            <w:color w:val="231F20"/>
                            <w:spacing w:val="-12"/>
                          </w:rPr>
                          <w:t xml:space="preserve"> </w:t>
                        </w:r>
                        <w:r>
                          <w:rPr>
                            <w:color w:val="231F20"/>
                          </w:rPr>
                          <w:t>anything</w:t>
                        </w:r>
                        <w:r>
                          <w:rPr>
                            <w:color w:val="231F20"/>
                            <w:spacing w:val="-11"/>
                          </w:rPr>
                          <w:t xml:space="preserve"> </w:t>
                        </w:r>
                        <w:r>
                          <w:rPr>
                            <w:color w:val="231F20"/>
                          </w:rPr>
                          <w:t xml:space="preserve">at </w:t>
                        </w:r>
                        <w:r>
                          <w:rPr>
                            <w:color w:val="231F20"/>
                            <w:w w:val="105%"/>
                          </w:rPr>
                          <w:t>all,</w:t>
                        </w:r>
                        <w:r>
                          <w:rPr>
                            <w:color w:val="231F20"/>
                            <w:spacing w:val="-6"/>
                            <w:w w:val="105%"/>
                          </w:rPr>
                          <w:t xml:space="preserve"> </w:t>
                        </w:r>
                        <w:r>
                          <w:rPr>
                            <w:color w:val="231F20"/>
                            <w:w w:val="105%"/>
                          </w:rPr>
                          <w:t>it</w:t>
                        </w:r>
                        <w:r>
                          <w:rPr>
                            <w:color w:val="231F20"/>
                            <w:spacing w:val="-6"/>
                            <w:w w:val="105%"/>
                          </w:rPr>
                          <w:t xml:space="preserve"> </w:t>
                        </w:r>
                        <w:r>
                          <w:rPr>
                            <w:color w:val="231F20"/>
                            <w:w w:val="105%"/>
                          </w:rPr>
                          <w:t>means</w:t>
                        </w:r>
                        <w:r>
                          <w:rPr>
                            <w:color w:val="231F20"/>
                            <w:spacing w:val="-6"/>
                            <w:w w:val="105%"/>
                          </w:rPr>
                          <w:t xml:space="preserve"> </w:t>
                        </w:r>
                        <w:r>
                          <w:rPr>
                            <w:color w:val="231F20"/>
                            <w:w w:val="105%"/>
                          </w:rPr>
                          <w:t>that</w:t>
                        </w:r>
                        <w:r>
                          <w:rPr>
                            <w:color w:val="231F20"/>
                            <w:spacing w:val="-6"/>
                            <w:w w:val="105%"/>
                          </w:rPr>
                          <w:t xml:space="preserve"> </w:t>
                        </w:r>
                        <w:r>
                          <w:rPr>
                            <w:color w:val="231F20"/>
                            <w:w w:val="105%"/>
                          </w:rPr>
                          <w:t>all</w:t>
                        </w:r>
                        <w:r>
                          <w:rPr>
                            <w:color w:val="231F20"/>
                            <w:spacing w:val="-6"/>
                            <w:w w:val="105%"/>
                          </w:rPr>
                          <w:t xml:space="preserve"> </w:t>
                        </w:r>
                        <w:r>
                          <w:rPr>
                            <w:color w:val="231F20"/>
                            <w:w w:val="105%"/>
                          </w:rPr>
                          <w:t>of</w:t>
                        </w:r>
                        <w:r>
                          <w:rPr>
                            <w:color w:val="231F20"/>
                            <w:spacing w:val="-6"/>
                            <w:w w:val="105%"/>
                          </w:rPr>
                          <w:t xml:space="preserve"> </w:t>
                        </w:r>
                        <w:r>
                          <w:rPr>
                            <w:color w:val="231F20"/>
                            <w:w w:val="105%"/>
                          </w:rPr>
                          <w:t>us,</w:t>
                        </w:r>
                        <w:r>
                          <w:rPr>
                            <w:color w:val="231F20"/>
                            <w:spacing w:val="-6"/>
                            <w:w w:val="105%"/>
                          </w:rPr>
                          <w:t xml:space="preserve"> </w:t>
                        </w:r>
                        <w:r>
                          <w:rPr>
                            <w:color w:val="231F20"/>
                            <w:w w:val="105%"/>
                          </w:rPr>
                          <w:t>whatever</w:t>
                        </w:r>
                        <w:r>
                          <w:rPr>
                            <w:color w:val="231F20"/>
                            <w:spacing w:val="-6"/>
                            <w:w w:val="105%"/>
                          </w:rPr>
                          <w:t xml:space="preserve"> </w:t>
                        </w:r>
                        <w:r>
                          <w:rPr>
                            <w:color w:val="231F20"/>
                            <w:w w:val="105%"/>
                          </w:rPr>
                          <w:t>our</w:t>
                        </w:r>
                        <w:r>
                          <w:rPr>
                            <w:color w:val="231F20"/>
                            <w:spacing w:val="-6"/>
                            <w:w w:val="105%"/>
                          </w:rPr>
                          <w:t xml:space="preserve"> </w:t>
                        </w:r>
                        <w:r>
                          <w:rPr>
                            <w:color w:val="231F20"/>
                            <w:w w:val="105%"/>
                          </w:rPr>
                          <w:t>race,</w:t>
                        </w:r>
                        <w:r>
                          <w:rPr>
                            <w:color w:val="231F20"/>
                            <w:spacing w:val="-6"/>
                            <w:w w:val="105%"/>
                          </w:rPr>
                          <w:t xml:space="preserve"> </w:t>
                        </w:r>
                        <w:r>
                          <w:rPr>
                            <w:color w:val="231F20"/>
                            <w:w w:val="105%"/>
                          </w:rPr>
                          <w:t>creed,</w:t>
                        </w:r>
                        <w:r>
                          <w:rPr>
                            <w:color w:val="231F20"/>
                            <w:spacing w:val="-6"/>
                            <w:w w:val="105%"/>
                          </w:rPr>
                          <w:t xml:space="preserve"> </w:t>
                        </w:r>
                        <w:r>
                          <w:rPr>
                            <w:color w:val="231F20"/>
                            <w:w w:val="105%"/>
                          </w:rPr>
                          <w:t xml:space="preserve">or </w:t>
                        </w:r>
                        <w:r>
                          <w:rPr>
                            <w:color w:val="231F20"/>
                          </w:rPr>
                          <w:t>color are the children of a living Creator with whom we may</w:t>
                        </w:r>
                        <w:r>
                          <w:rPr>
                            <w:color w:val="231F20"/>
                            <w:spacing w:val="-8"/>
                          </w:rPr>
                          <w:t xml:space="preserve"> </w:t>
                        </w:r>
                        <w:r>
                          <w:rPr>
                            <w:color w:val="231F20"/>
                          </w:rPr>
                          <w:t>form</w:t>
                        </w:r>
                        <w:r>
                          <w:rPr>
                            <w:color w:val="231F20"/>
                            <w:spacing w:val="-8"/>
                          </w:rPr>
                          <w:t xml:space="preserve"> </w:t>
                        </w:r>
                        <w:r>
                          <w:rPr>
                            <w:color w:val="231F20"/>
                          </w:rPr>
                          <w:t>a</w:t>
                        </w:r>
                        <w:r>
                          <w:rPr>
                            <w:color w:val="231F20"/>
                            <w:spacing w:val="-8"/>
                          </w:rPr>
                          <w:t xml:space="preserve"> </w:t>
                        </w:r>
                        <w:r>
                          <w:rPr>
                            <w:color w:val="231F20"/>
                          </w:rPr>
                          <w:t>relationship</w:t>
                        </w:r>
                        <w:r>
                          <w:rPr>
                            <w:color w:val="231F20"/>
                            <w:spacing w:val="-8"/>
                          </w:rPr>
                          <w:t xml:space="preserve"> </w:t>
                        </w:r>
                        <w:r>
                          <w:rPr>
                            <w:color w:val="231F20"/>
                          </w:rPr>
                          <w:t>upon</w:t>
                        </w:r>
                        <w:r>
                          <w:rPr>
                            <w:color w:val="231F20"/>
                            <w:spacing w:val="-8"/>
                          </w:rPr>
                          <w:t xml:space="preserve"> </w:t>
                        </w:r>
                        <w:r>
                          <w:rPr>
                            <w:color w:val="231F20"/>
                          </w:rPr>
                          <w:t>simple</w:t>
                        </w:r>
                        <w:r>
                          <w:rPr>
                            <w:color w:val="231F20"/>
                            <w:spacing w:val="-8"/>
                          </w:rPr>
                          <w:t xml:space="preserve"> </w:t>
                        </w:r>
                        <w:r>
                          <w:rPr>
                            <w:color w:val="231F20"/>
                          </w:rPr>
                          <w:t>and</w:t>
                        </w:r>
                        <w:r>
                          <w:rPr>
                            <w:color w:val="231F20"/>
                            <w:spacing w:val="-8"/>
                          </w:rPr>
                          <w:t xml:space="preserve"> </w:t>
                        </w:r>
                        <w:r>
                          <w:rPr>
                            <w:color w:val="231F20"/>
                          </w:rPr>
                          <w:t>understandable terms</w:t>
                        </w:r>
                        <w:r>
                          <w:rPr>
                            <w:color w:val="231F20"/>
                            <w:spacing w:val="-7"/>
                          </w:rPr>
                          <w:t xml:space="preserve"> </w:t>
                        </w:r>
                        <w:r>
                          <w:rPr>
                            <w:color w:val="231F20"/>
                          </w:rPr>
                          <w:t>as</w:t>
                        </w:r>
                        <w:r>
                          <w:rPr>
                            <w:color w:val="231F20"/>
                            <w:spacing w:val="-7"/>
                          </w:rPr>
                          <w:t xml:space="preserve"> </w:t>
                        </w:r>
                        <w:r>
                          <w:rPr>
                            <w:color w:val="231F20"/>
                          </w:rPr>
                          <w:t>soon</w:t>
                        </w:r>
                        <w:r>
                          <w:rPr>
                            <w:color w:val="231F20"/>
                            <w:spacing w:val="-7"/>
                          </w:rPr>
                          <w:t xml:space="preserve"> </w:t>
                        </w:r>
                        <w:r>
                          <w:rPr>
                            <w:color w:val="231F20"/>
                          </w:rPr>
                          <w:t>as</w:t>
                        </w:r>
                        <w:r>
                          <w:rPr>
                            <w:color w:val="231F20"/>
                            <w:spacing w:val="-7"/>
                          </w:rPr>
                          <w:t xml:space="preserve"> </w:t>
                        </w:r>
                        <w:r>
                          <w:rPr>
                            <w:color w:val="231F20"/>
                          </w:rPr>
                          <w:t>we</w:t>
                        </w:r>
                        <w:r>
                          <w:rPr>
                            <w:color w:val="231F20"/>
                            <w:spacing w:val="-7"/>
                          </w:rPr>
                          <w:t xml:space="preserve"> </w:t>
                        </w:r>
                        <w:r>
                          <w:rPr>
                            <w:color w:val="231F20"/>
                          </w:rPr>
                          <w:t>are</w:t>
                        </w:r>
                        <w:r>
                          <w:rPr>
                            <w:color w:val="231F20"/>
                            <w:spacing w:val="-7"/>
                          </w:rPr>
                          <w:t xml:space="preserve"> </w:t>
                        </w:r>
                        <w:r>
                          <w:rPr>
                            <w:color w:val="231F20"/>
                          </w:rPr>
                          <w:t>willing</w:t>
                        </w:r>
                        <w:r>
                          <w:rPr>
                            <w:color w:val="231F20"/>
                            <w:spacing w:val="-7"/>
                          </w:rPr>
                          <w:t xml:space="preserve"> </w:t>
                        </w:r>
                        <w:r>
                          <w:rPr>
                            <w:color w:val="231F20"/>
                          </w:rPr>
                          <w:t>and</w:t>
                        </w:r>
                        <w:r>
                          <w:rPr>
                            <w:color w:val="231F20"/>
                            <w:spacing w:val="-7"/>
                          </w:rPr>
                          <w:t xml:space="preserve"> </w:t>
                        </w:r>
                        <w:r>
                          <w:rPr>
                            <w:color w:val="231F20"/>
                          </w:rPr>
                          <w:t>honest</w:t>
                        </w:r>
                        <w:r>
                          <w:rPr>
                            <w:color w:val="231F20"/>
                            <w:spacing w:val="-7"/>
                          </w:rPr>
                          <w:t xml:space="preserve"> </w:t>
                        </w:r>
                        <w:r>
                          <w:rPr>
                            <w:color w:val="231F20"/>
                          </w:rPr>
                          <w:t>enough</w:t>
                        </w:r>
                        <w:r>
                          <w:rPr>
                            <w:color w:val="231F20"/>
                            <w:spacing w:val="-7"/>
                          </w:rPr>
                          <w:t xml:space="preserve"> </w:t>
                        </w:r>
                        <w:r>
                          <w:rPr>
                            <w:color w:val="231F20"/>
                          </w:rPr>
                          <w:t>to</w:t>
                        </w:r>
                        <w:r>
                          <w:rPr>
                            <w:color w:val="231F20"/>
                            <w:spacing w:val="-7"/>
                          </w:rPr>
                          <w:t xml:space="preserve"> </w:t>
                        </w:r>
                        <w:r>
                          <w:rPr>
                            <w:color w:val="231F20"/>
                          </w:rPr>
                          <w:t>try. Those</w:t>
                        </w:r>
                        <w:r>
                          <w:rPr>
                            <w:color w:val="231F20"/>
                            <w:spacing w:val="-6"/>
                          </w:rPr>
                          <w:t xml:space="preserve"> </w:t>
                        </w:r>
                        <w:r>
                          <w:rPr>
                            <w:color w:val="231F20"/>
                          </w:rPr>
                          <w:t>having</w:t>
                        </w:r>
                        <w:r>
                          <w:rPr>
                            <w:color w:val="231F20"/>
                            <w:spacing w:val="-6"/>
                          </w:rPr>
                          <w:t xml:space="preserve"> </w:t>
                        </w:r>
                        <w:r>
                          <w:rPr>
                            <w:color w:val="231F20"/>
                          </w:rPr>
                          <w:t>religious</w:t>
                        </w:r>
                        <w:r>
                          <w:rPr>
                            <w:color w:val="231F20"/>
                            <w:spacing w:val="-6"/>
                          </w:rPr>
                          <w:t xml:space="preserve"> </w:t>
                        </w:r>
                        <w:r>
                          <w:rPr>
                            <w:color w:val="231F20"/>
                          </w:rPr>
                          <w:t>affiliations</w:t>
                        </w:r>
                        <w:r>
                          <w:rPr>
                            <w:color w:val="231F20"/>
                            <w:spacing w:val="-6"/>
                          </w:rPr>
                          <w:t xml:space="preserve"> </w:t>
                        </w:r>
                        <w:r>
                          <w:rPr>
                            <w:color w:val="231F20"/>
                          </w:rPr>
                          <w:t>will</w:t>
                        </w:r>
                        <w:r>
                          <w:rPr>
                            <w:color w:val="231F20"/>
                            <w:spacing w:val="-6"/>
                          </w:rPr>
                          <w:t xml:space="preserve"> </w:t>
                        </w:r>
                        <w:r>
                          <w:rPr>
                            <w:color w:val="231F20"/>
                          </w:rPr>
                          <w:t>find</w:t>
                        </w:r>
                        <w:r>
                          <w:rPr>
                            <w:color w:val="231F20"/>
                            <w:spacing w:val="-6"/>
                          </w:rPr>
                          <w:t xml:space="preserve"> </w:t>
                        </w:r>
                        <w:r>
                          <w:rPr>
                            <w:color w:val="231F20"/>
                          </w:rPr>
                          <w:t>here</w:t>
                        </w:r>
                        <w:r>
                          <w:rPr>
                            <w:color w:val="231F20"/>
                            <w:spacing w:val="-6"/>
                          </w:rPr>
                          <w:t xml:space="preserve"> </w:t>
                        </w:r>
                        <w:r>
                          <w:rPr>
                            <w:color w:val="231F20"/>
                          </w:rPr>
                          <w:t xml:space="preserve">nothing </w:t>
                        </w:r>
                        <w:r>
                          <w:rPr>
                            <w:color w:val="231F20"/>
                            <w:w w:val="105%"/>
                          </w:rPr>
                          <w:t>disturbing to their beliefs or ceremonies.</w:t>
                        </w:r>
                        <w:r>
                          <w:rPr>
                            <w:color w:val="231F20"/>
                            <w:spacing w:val="40"/>
                            <w:w w:val="105%"/>
                          </w:rPr>
                          <w:t xml:space="preserve"> </w:t>
                        </w:r>
                        <w:r>
                          <w:rPr>
                            <w:color w:val="231F20"/>
                            <w:w w:val="105%"/>
                          </w:rPr>
                          <w:t>There is no friction among us over such matters.</w:t>
                        </w:r>
                      </w:p>
                      <w:p w14:paraId="7582AD0C" w14:textId="77777777" w:rsidR="00000000" w:rsidRDefault="00000000">
                        <w:pPr>
                          <w:pStyle w:val="BodyText"/>
                          <w:kinsoku w:val="0"/>
                          <w:overflowPunct w:val="0"/>
                          <w:spacing w:before="0.25pt" w:line="12.95pt" w:lineRule="auto"/>
                          <w:ind w:end="0.95pt"/>
                          <w:rPr>
                            <w:color w:val="231F20"/>
                            <w:w w:val="105%"/>
                          </w:rPr>
                        </w:pPr>
                        <w:r>
                          <w:rPr>
                            <w:color w:val="231F20"/>
                          </w:rPr>
                          <w:t>We</w:t>
                        </w:r>
                        <w:r>
                          <w:rPr>
                            <w:color w:val="231F20"/>
                            <w:spacing w:val="-12"/>
                          </w:rPr>
                          <w:t xml:space="preserve"> </w:t>
                        </w:r>
                        <w:r>
                          <w:rPr>
                            <w:color w:val="231F20"/>
                          </w:rPr>
                          <w:t>think</w:t>
                        </w:r>
                        <w:r>
                          <w:rPr>
                            <w:color w:val="231F20"/>
                            <w:spacing w:val="-11"/>
                          </w:rPr>
                          <w:t xml:space="preserve"> </w:t>
                        </w:r>
                        <w:r>
                          <w:rPr>
                            <w:color w:val="231F20"/>
                          </w:rPr>
                          <w:t>it</w:t>
                        </w:r>
                        <w:r>
                          <w:rPr>
                            <w:color w:val="231F20"/>
                            <w:spacing w:val="-11"/>
                          </w:rPr>
                          <w:t xml:space="preserve"> </w:t>
                        </w:r>
                        <w:r>
                          <w:rPr>
                            <w:color w:val="231F20"/>
                          </w:rPr>
                          <w:t>no</w:t>
                        </w:r>
                        <w:r>
                          <w:rPr>
                            <w:color w:val="231F20"/>
                            <w:spacing w:val="-11"/>
                          </w:rPr>
                          <w:t xml:space="preserve"> </w:t>
                        </w:r>
                        <w:r>
                          <w:rPr>
                            <w:color w:val="231F20"/>
                          </w:rPr>
                          <w:t>concern</w:t>
                        </w:r>
                        <w:r>
                          <w:rPr>
                            <w:color w:val="231F20"/>
                            <w:spacing w:val="-12"/>
                          </w:rPr>
                          <w:t xml:space="preserve"> </w:t>
                        </w:r>
                        <w:r>
                          <w:rPr>
                            <w:color w:val="231F20"/>
                          </w:rPr>
                          <w:t>of</w:t>
                        </w:r>
                        <w:r>
                          <w:rPr>
                            <w:color w:val="231F20"/>
                            <w:spacing w:val="-11"/>
                          </w:rPr>
                          <w:t xml:space="preserve"> </w:t>
                        </w:r>
                        <w:r>
                          <w:rPr>
                            <w:color w:val="231F20"/>
                          </w:rPr>
                          <w:t>ours</w:t>
                        </w:r>
                        <w:r>
                          <w:rPr>
                            <w:color w:val="231F20"/>
                            <w:spacing w:val="-11"/>
                          </w:rPr>
                          <w:t xml:space="preserve"> </w:t>
                        </w:r>
                        <w:r>
                          <w:rPr>
                            <w:color w:val="231F20"/>
                          </w:rPr>
                          <w:t>what</w:t>
                        </w:r>
                        <w:r>
                          <w:rPr>
                            <w:color w:val="231F20"/>
                            <w:spacing w:val="-11"/>
                          </w:rPr>
                          <w:t xml:space="preserve"> </w:t>
                        </w:r>
                        <w:r>
                          <w:rPr>
                            <w:color w:val="231F20"/>
                          </w:rPr>
                          <w:t>religious</w:t>
                        </w:r>
                        <w:r>
                          <w:rPr>
                            <w:color w:val="231F20"/>
                            <w:spacing w:val="-12"/>
                          </w:rPr>
                          <w:t xml:space="preserve"> </w:t>
                        </w:r>
                        <w:r>
                          <w:rPr>
                            <w:color w:val="231F20"/>
                          </w:rPr>
                          <w:t>bodies</w:t>
                        </w:r>
                        <w:r>
                          <w:rPr>
                            <w:color w:val="231F20"/>
                            <w:spacing w:val="-11"/>
                          </w:rPr>
                          <w:t xml:space="preserve"> </w:t>
                        </w:r>
                        <w:r>
                          <w:rPr>
                            <w:color w:val="231F20"/>
                          </w:rPr>
                          <w:t>our members identify themselves with as individuals.</w:t>
                        </w:r>
                        <w:r>
                          <w:rPr>
                            <w:color w:val="231F20"/>
                            <w:spacing w:val="40"/>
                          </w:rPr>
                          <w:t xml:space="preserve"> </w:t>
                        </w:r>
                        <w:r>
                          <w:rPr>
                            <w:color w:val="231F20"/>
                          </w:rPr>
                          <w:t xml:space="preserve">This should be an entirely personal affair which each one de- cides for himself in the light of past associations, or his </w:t>
                        </w:r>
                        <w:r>
                          <w:rPr>
                            <w:color w:val="231F20"/>
                            <w:w w:val="105%"/>
                          </w:rPr>
                          <w:t>present</w:t>
                        </w:r>
                        <w:r>
                          <w:rPr>
                            <w:color w:val="231F20"/>
                            <w:spacing w:val="-5"/>
                            <w:w w:val="105%"/>
                          </w:rPr>
                          <w:t xml:space="preserve"> </w:t>
                        </w:r>
                        <w:r>
                          <w:rPr>
                            <w:color w:val="231F20"/>
                            <w:w w:val="105%"/>
                          </w:rPr>
                          <w:t>choice.</w:t>
                        </w:r>
                        <w:r>
                          <w:rPr>
                            <w:color w:val="231F20"/>
                            <w:spacing w:val="37"/>
                            <w:w w:val="105%"/>
                          </w:rPr>
                          <w:t xml:space="preserve"> </w:t>
                        </w:r>
                        <w:r>
                          <w:rPr>
                            <w:color w:val="231F20"/>
                            <w:w w:val="105%"/>
                          </w:rPr>
                          <w:t>Not</w:t>
                        </w:r>
                        <w:r>
                          <w:rPr>
                            <w:color w:val="231F20"/>
                            <w:spacing w:val="-5"/>
                            <w:w w:val="105%"/>
                          </w:rPr>
                          <w:t xml:space="preserve"> </w:t>
                        </w:r>
                        <w:r>
                          <w:rPr>
                            <w:color w:val="231F20"/>
                            <w:w w:val="105%"/>
                          </w:rPr>
                          <w:t>all</w:t>
                        </w:r>
                        <w:r>
                          <w:rPr>
                            <w:color w:val="231F20"/>
                            <w:spacing w:val="-5"/>
                            <w:w w:val="105%"/>
                          </w:rPr>
                          <w:t xml:space="preserve"> </w:t>
                        </w:r>
                        <w:r>
                          <w:rPr>
                            <w:color w:val="231F20"/>
                            <w:w w:val="105%"/>
                          </w:rPr>
                          <w:t>of</w:t>
                        </w:r>
                        <w:r>
                          <w:rPr>
                            <w:color w:val="231F20"/>
                            <w:spacing w:val="-5"/>
                            <w:w w:val="105%"/>
                          </w:rPr>
                          <w:t xml:space="preserve"> </w:t>
                        </w:r>
                        <w:r>
                          <w:rPr>
                            <w:color w:val="231F20"/>
                            <w:w w:val="105%"/>
                          </w:rPr>
                          <w:t>us</w:t>
                        </w:r>
                        <w:r>
                          <w:rPr>
                            <w:color w:val="231F20"/>
                            <w:spacing w:val="-5"/>
                            <w:w w:val="105%"/>
                          </w:rPr>
                          <w:t xml:space="preserve"> </w:t>
                        </w:r>
                        <w:r>
                          <w:rPr>
                            <w:color w:val="231F20"/>
                            <w:w w:val="105%"/>
                          </w:rPr>
                          <w:t>join</w:t>
                        </w:r>
                        <w:r>
                          <w:rPr>
                            <w:color w:val="231F20"/>
                            <w:spacing w:val="-5"/>
                            <w:w w:val="105%"/>
                          </w:rPr>
                          <w:t xml:space="preserve"> </w:t>
                        </w:r>
                        <w:r>
                          <w:rPr>
                            <w:color w:val="231F20"/>
                            <w:w w:val="105%"/>
                          </w:rPr>
                          <w:t>religious</w:t>
                        </w:r>
                        <w:r>
                          <w:rPr>
                            <w:color w:val="231F20"/>
                            <w:spacing w:val="-5"/>
                            <w:w w:val="105%"/>
                          </w:rPr>
                          <w:t xml:space="preserve"> </w:t>
                        </w:r>
                        <w:r>
                          <w:rPr>
                            <w:color w:val="231F20"/>
                            <w:w w:val="105%"/>
                          </w:rPr>
                          <w:t>bodies,</w:t>
                        </w:r>
                        <w:r>
                          <w:rPr>
                            <w:color w:val="231F20"/>
                            <w:spacing w:val="-5"/>
                            <w:w w:val="105%"/>
                          </w:rPr>
                          <w:t xml:space="preserve"> </w:t>
                        </w:r>
                        <w:r>
                          <w:rPr>
                            <w:color w:val="231F20"/>
                            <w:w w:val="105%"/>
                          </w:rPr>
                          <w:t>but most of us favor such memberships.</w:t>
                        </w:r>
                      </w:p>
                      <w:p w14:paraId="31359142" w14:textId="77777777" w:rsidR="00000000" w:rsidRDefault="00000000">
                        <w:pPr>
                          <w:pStyle w:val="BodyText"/>
                          <w:kinsoku w:val="0"/>
                          <w:overflowPunct w:val="0"/>
                          <w:spacing w:line="13.20pt" w:lineRule="auto"/>
                          <w:rPr>
                            <w:color w:val="231F20"/>
                            <w:spacing w:val="-2"/>
                            <w:w w:val="105%"/>
                          </w:rPr>
                        </w:pPr>
                        <w:r>
                          <w:rPr>
                            <w:color w:val="231F20"/>
                            <w:w w:val="105%"/>
                          </w:rPr>
                          <w:t>In the following chapter, there appears an explana- tion</w:t>
                        </w:r>
                        <w:r>
                          <w:rPr>
                            <w:color w:val="231F20"/>
                            <w:spacing w:val="-4"/>
                            <w:w w:val="105%"/>
                          </w:rPr>
                          <w:t xml:space="preserve"> </w:t>
                        </w:r>
                        <w:r>
                          <w:rPr>
                            <w:color w:val="231F20"/>
                            <w:w w:val="105%"/>
                          </w:rPr>
                          <w:t>of</w:t>
                        </w:r>
                        <w:r>
                          <w:rPr>
                            <w:color w:val="231F20"/>
                            <w:spacing w:val="-4"/>
                            <w:w w:val="105%"/>
                          </w:rPr>
                          <w:t xml:space="preserve"> </w:t>
                        </w:r>
                        <w:r>
                          <w:rPr>
                            <w:color w:val="231F20"/>
                            <w:w w:val="105%"/>
                          </w:rPr>
                          <w:t>alcoholism,</w:t>
                        </w:r>
                        <w:r>
                          <w:rPr>
                            <w:color w:val="231F20"/>
                            <w:spacing w:val="-4"/>
                            <w:w w:val="105%"/>
                          </w:rPr>
                          <w:t xml:space="preserve"> </w:t>
                        </w:r>
                        <w:r>
                          <w:rPr>
                            <w:color w:val="231F20"/>
                            <w:w w:val="105%"/>
                          </w:rPr>
                          <w:t>as</w:t>
                        </w:r>
                        <w:r>
                          <w:rPr>
                            <w:color w:val="231F20"/>
                            <w:spacing w:val="-4"/>
                            <w:w w:val="105%"/>
                          </w:rPr>
                          <w:t xml:space="preserve"> </w:t>
                        </w:r>
                        <w:r>
                          <w:rPr>
                            <w:color w:val="231F20"/>
                            <w:w w:val="105%"/>
                          </w:rPr>
                          <w:t>we</w:t>
                        </w:r>
                        <w:r>
                          <w:rPr>
                            <w:color w:val="231F20"/>
                            <w:spacing w:val="-4"/>
                            <w:w w:val="105%"/>
                          </w:rPr>
                          <w:t xml:space="preserve"> </w:t>
                        </w:r>
                        <w:r>
                          <w:rPr>
                            <w:color w:val="231F20"/>
                            <w:w w:val="105%"/>
                          </w:rPr>
                          <w:t>understand</w:t>
                        </w:r>
                        <w:r>
                          <w:rPr>
                            <w:color w:val="231F20"/>
                            <w:spacing w:val="-4"/>
                            <w:w w:val="105%"/>
                          </w:rPr>
                          <w:t xml:space="preserve"> </w:t>
                        </w:r>
                        <w:r>
                          <w:rPr>
                            <w:color w:val="231F20"/>
                            <w:w w:val="105%"/>
                          </w:rPr>
                          <w:t>it,</w:t>
                        </w:r>
                        <w:r>
                          <w:rPr>
                            <w:color w:val="231F20"/>
                            <w:spacing w:val="-4"/>
                            <w:w w:val="105%"/>
                          </w:rPr>
                          <w:t xml:space="preserve"> </w:t>
                        </w:r>
                        <w:r>
                          <w:rPr>
                            <w:color w:val="231F20"/>
                            <w:w w:val="105%"/>
                          </w:rPr>
                          <w:t>then</w:t>
                        </w:r>
                        <w:r>
                          <w:rPr>
                            <w:color w:val="231F20"/>
                            <w:spacing w:val="-4"/>
                            <w:w w:val="105%"/>
                          </w:rPr>
                          <w:t xml:space="preserve"> </w:t>
                        </w:r>
                        <w:r>
                          <w:rPr>
                            <w:color w:val="231F20"/>
                            <w:w w:val="105%"/>
                          </w:rPr>
                          <w:t>a</w:t>
                        </w:r>
                        <w:r>
                          <w:rPr>
                            <w:color w:val="231F20"/>
                            <w:spacing w:val="-4"/>
                            <w:w w:val="105%"/>
                          </w:rPr>
                          <w:t xml:space="preserve"> </w:t>
                        </w:r>
                        <w:r>
                          <w:rPr>
                            <w:color w:val="231F20"/>
                            <w:w w:val="105%"/>
                          </w:rPr>
                          <w:t>chapter addressed to the agnostic.</w:t>
                        </w:r>
                        <w:r>
                          <w:rPr>
                            <w:color w:val="231F20"/>
                            <w:spacing w:val="40"/>
                            <w:w w:val="105%"/>
                          </w:rPr>
                          <w:t xml:space="preserve"> </w:t>
                        </w:r>
                        <w:r>
                          <w:rPr>
                            <w:color w:val="231F20"/>
                            <w:w w:val="105%"/>
                          </w:rPr>
                          <w:t>Many who once were in this</w:t>
                        </w:r>
                        <w:r>
                          <w:rPr>
                            <w:color w:val="231F20"/>
                            <w:spacing w:val="1"/>
                            <w:w w:val="105%"/>
                          </w:rPr>
                          <w:t xml:space="preserve"> </w:t>
                        </w:r>
                        <w:r>
                          <w:rPr>
                            <w:color w:val="231F20"/>
                            <w:w w:val="105%"/>
                          </w:rPr>
                          <w:t>class</w:t>
                        </w:r>
                        <w:r>
                          <w:rPr>
                            <w:color w:val="231F20"/>
                            <w:spacing w:val="1"/>
                            <w:w w:val="105%"/>
                          </w:rPr>
                          <w:t xml:space="preserve"> </w:t>
                        </w:r>
                        <w:r>
                          <w:rPr>
                            <w:color w:val="231F20"/>
                            <w:w w:val="105%"/>
                          </w:rPr>
                          <w:t>are</w:t>
                        </w:r>
                        <w:r>
                          <w:rPr>
                            <w:color w:val="231F20"/>
                            <w:spacing w:val="2"/>
                            <w:w w:val="105%"/>
                          </w:rPr>
                          <w:t xml:space="preserve"> </w:t>
                        </w:r>
                        <w:r>
                          <w:rPr>
                            <w:color w:val="231F20"/>
                            <w:w w:val="105%"/>
                          </w:rPr>
                          <w:t>now</w:t>
                        </w:r>
                        <w:r>
                          <w:rPr>
                            <w:color w:val="231F20"/>
                            <w:spacing w:val="1"/>
                            <w:w w:val="105%"/>
                          </w:rPr>
                          <w:t xml:space="preserve"> </w:t>
                        </w:r>
                        <w:r>
                          <w:rPr>
                            <w:color w:val="231F20"/>
                            <w:w w:val="105%"/>
                          </w:rPr>
                          <w:t>among</w:t>
                        </w:r>
                        <w:r>
                          <w:rPr>
                            <w:color w:val="231F20"/>
                            <w:spacing w:val="1"/>
                            <w:w w:val="105%"/>
                          </w:rPr>
                          <w:t xml:space="preserve"> </w:t>
                        </w:r>
                        <w:r>
                          <w:rPr>
                            <w:color w:val="231F20"/>
                            <w:w w:val="105%"/>
                          </w:rPr>
                          <w:t>our</w:t>
                        </w:r>
                        <w:r>
                          <w:rPr>
                            <w:color w:val="231F20"/>
                            <w:spacing w:val="2"/>
                            <w:w w:val="105%"/>
                          </w:rPr>
                          <w:t xml:space="preserve"> </w:t>
                        </w:r>
                        <w:r>
                          <w:rPr>
                            <w:color w:val="231F20"/>
                            <w:w w:val="105%"/>
                          </w:rPr>
                          <w:t>members.</w:t>
                        </w:r>
                        <w:r>
                          <w:rPr>
                            <w:color w:val="231F20"/>
                            <w:spacing w:val="45"/>
                            <w:w w:val="105%"/>
                          </w:rPr>
                          <w:t xml:space="preserve"> </w:t>
                        </w:r>
                        <w:r>
                          <w:rPr>
                            <w:color w:val="231F20"/>
                            <w:spacing w:val="-2"/>
                            <w:w w:val="105%"/>
                          </w:rPr>
                          <w:t>Surprisingly</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1339338D" w14:textId="11B9D4E9" w:rsidR="00000000" w:rsidRDefault="00004E1B">
      <w:pPr>
        <w:rPr>
          <w:sz w:val="24"/>
          <w:szCs w:val="24"/>
        </w:rPr>
        <w:sectPr w:rsidR="00000000">
          <w:pgSz w:w="262pt" w:h="396pt"/>
          <w:pgMar w:top="16pt" w:right="17pt" w:bottom="14pt" w:left="14pt" w:header="36pt" w:footer="36pt" w:gutter="0pt"/>
          <w:cols w:space="36pt"/>
          <w:noEndnote/>
        </w:sectPr>
      </w:pPr>
      <w:r>
        <w:rPr>
          <w:noProof/>
        </w:rPr>
        <w:lastRenderedPageBreak/>
        <w:drawing>
          <wp:anchor distT="0" distB="0" distL="114300" distR="114300" simplePos="0" relativeHeight="251797504" behindDoc="1" locked="0" layoutInCell="0" allowOverlap="1" wp14:anchorId="27A26071" wp14:editId="5C8C698B">
            <wp:simplePos x="0" y="0"/>
            <wp:positionH relativeFrom="page">
              <wp:posOffset>1123950</wp:posOffset>
            </wp:positionH>
            <wp:positionV relativeFrom="page">
              <wp:posOffset>207645</wp:posOffset>
            </wp:positionV>
            <wp:extent cx="1183005" cy="138430"/>
            <wp:effectExtent l="0" t="0" r="0" b="0"/>
            <wp:wrapNone/>
            <wp:docPr id="506" name="Text Box 13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18300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2E14C291"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THERE</w:t>
                        </w:r>
                        <w:r>
                          <w:rPr>
                            <w:color w:val="231F20"/>
                            <w:spacing w:val="32"/>
                            <w:sz w:val="16"/>
                            <w:szCs w:val="16"/>
                          </w:rPr>
                          <w:t xml:space="preserve"> </w:t>
                        </w:r>
                        <w:r>
                          <w:rPr>
                            <w:color w:val="231F20"/>
                            <w:sz w:val="16"/>
                            <w:szCs w:val="16"/>
                          </w:rPr>
                          <w:t>IS</w:t>
                        </w:r>
                        <w:r>
                          <w:rPr>
                            <w:color w:val="231F20"/>
                            <w:spacing w:val="32"/>
                            <w:sz w:val="16"/>
                            <w:szCs w:val="16"/>
                          </w:rPr>
                          <w:t xml:space="preserve"> </w:t>
                        </w:r>
                        <w:r>
                          <w:rPr>
                            <w:color w:val="231F20"/>
                            <w:sz w:val="16"/>
                            <w:szCs w:val="16"/>
                          </w:rPr>
                          <w:t>A</w:t>
                        </w:r>
                        <w:r>
                          <w:rPr>
                            <w:color w:val="231F20"/>
                            <w:spacing w:val="32"/>
                            <w:sz w:val="16"/>
                            <w:szCs w:val="16"/>
                          </w:rPr>
                          <w:t xml:space="preserve"> </w:t>
                        </w:r>
                        <w:r>
                          <w:rPr>
                            <w:color w:val="231F20"/>
                            <w:spacing w:val="-2"/>
                            <w:sz w:val="16"/>
                            <w:szCs w:val="16"/>
                          </w:rPr>
                          <w:t>SOLUTION</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98528" behindDoc="1" locked="0" layoutInCell="0" allowOverlap="1" wp14:anchorId="1B5A8C92" wp14:editId="0FFD05E6">
            <wp:simplePos x="0" y="0"/>
            <wp:positionH relativeFrom="page">
              <wp:posOffset>2844800</wp:posOffset>
            </wp:positionH>
            <wp:positionV relativeFrom="page">
              <wp:posOffset>207645</wp:posOffset>
            </wp:positionV>
            <wp:extent cx="152400" cy="138430"/>
            <wp:effectExtent l="0" t="0" r="0" b="0"/>
            <wp:wrapNone/>
            <wp:docPr id="505" name="Text Box 139"/>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5240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587F2C01"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29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99552" behindDoc="1" locked="0" layoutInCell="0" allowOverlap="1" wp14:anchorId="7BCF7562" wp14:editId="3637F27D">
            <wp:simplePos x="0" y="0"/>
            <wp:positionH relativeFrom="page">
              <wp:posOffset>374650</wp:posOffset>
            </wp:positionH>
            <wp:positionV relativeFrom="page">
              <wp:posOffset>377190</wp:posOffset>
            </wp:positionV>
            <wp:extent cx="2617470" cy="2290445"/>
            <wp:effectExtent l="0" t="0" r="0" b="0"/>
            <wp:wrapNone/>
            <wp:docPr id="504" name="Text Box 140"/>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17470" cy="2290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100C299A" w14:textId="77777777" w:rsidR="00000000" w:rsidRDefault="00000000">
                        <w:pPr>
                          <w:pStyle w:val="BodyText"/>
                          <w:kinsoku w:val="0"/>
                          <w:overflowPunct w:val="0"/>
                          <w:spacing w:before="0.85pt" w:line="13.30pt" w:lineRule="auto"/>
                          <w:ind w:end="0.95pt" w:firstLine="0pt"/>
                          <w:rPr>
                            <w:color w:val="231F20"/>
                            <w:w w:val="105%"/>
                          </w:rPr>
                        </w:pPr>
                        <w:r>
                          <w:rPr>
                            <w:color w:val="231F20"/>
                          </w:rPr>
                          <w:t xml:space="preserve">enough, we find such convictions no great obstacle to a </w:t>
                        </w:r>
                        <w:r>
                          <w:rPr>
                            <w:color w:val="231F20"/>
                            <w:w w:val="105%"/>
                          </w:rPr>
                          <w:t>spiritual</w:t>
                        </w:r>
                        <w:r>
                          <w:rPr>
                            <w:color w:val="231F20"/>
                            <w:spacing w:val="-17"/>
                            <w:w w:val="105%"/>
                          </w:rPr>
                          <w:t xml:space="preserve"> </w:t>
                        </w:r>
                        <w:r>
                          <w:rPr>
                            <w:color w:val="231F20"/>
                            <w:w w:val="105%"/>
                          </w:rPr>
                          <w:t>experience.</w:t>
                        </w:r>
                      </w:p>
                      <w:p w14:paraId="3DA4A694" w14:textId="77777777" w:rsidR="00000000" w:rsidRDefault="00000000">
                        <w:pPr>
                          <w:pStyle w:val="BodyText"/>
                          <w:kinsoku w:val="0"/>
                          <w:overflowPunct w:val="0"/>
                          <w:spacing w:line="13.05pt" w:lineRule="auto"/>
                          <w:ind w:end="0.95pt"/>
                          <w:rPr>
                            <w:color w:val="231F20"/>
                            <w:w w:val="105%"/>
                          </w:rPr>
                        </w:pPr>
                        <w:r>
                          <w:rPr>
                            <w:color w:val="231F20"/>
                          </w:rPr>
                          <w:t>Further</w:t>
                        </w:r>
                        <w:r>
                          <w:rPr>
                            <w:color w:val="231F20"/>
                            <w:spacing w:val="-3"/>
                          </w:rPr>
                          <w:t xml:space="preserve"> </w:t>
                        </w:r>
                        <w:r>
                          <w:rPr>
                            <w:color w:val="231F20"/>
                          </w:rPr>
                          <w:t>on,</w:t>
                        </w:r>
                        <w:r>
                          <w:rPr>
                            <w:color w:val="231F20"/>
                            <w:spacing w:val="-3"/>
                          </w:rPr>
                          <w:t xml:space="preserve"> </w:t>
                        </w:r>
                        <w:r>
                          <w:rPr>
                            <w:color w:val="231F20"/>
                          </w:rPr>
                          <w:t>clear-cut</w:t>
                        </w:r>
                        <w:r>
                          <w:rPr>
                            <w:color w:val="231F20"/>
                            <w:spacing w:val="-3"/>
                          </w:rPr>
                          <w:t xml:space="preserve"> </w:t>
                        </w:r>
                        <w:r>
                          <w:rPr>
                            <w:color w:val="231F20"/>
                          </w:rPr>
                          <w:t>directions</w:t>
                        </w:r>
                        <w:r>
                          <w:rPr>
                            <w:color w:val="231F20"/>
                            <w:spacing w:val="-3"/>
                          </w:rPr>
                          <w:t xml:space="preserve"> </w:t>
                        </w:r>
                        <w:r>
                          <w:rPr>
                            <w:color w:val="231F20"/>
                          </w:rPr>
                          <w:t>are</w:t>
                        </w:r>
                        <w:r>
                          <w:rPr>
                            <w:color w:val="231F20"/>
                            <w:spacing w:val="-3"/>
                          </w:rPr>
                          <w:t xml:space="preserve"> </w:t>
                        </w:r>
                        <w:r>
                          <w:rPr>
                            <w:color w:val="231F20"/>
                          </w:rPr>
                          <w:t>given</w:t>
                        </w:r>
                        <w:r>
                          <w:rPr>
                            <w:color w:val="231F20"/>
                            <w:spacing w:val="-3"/>
                          </w:rPr>
                          <w:t xml:space="preserve"> </w:t>
                        </w:r>
                        <w:r>
                          <w:rPr>
                            <w:color w:val="231F20"/>
                          </w:rPr>
                          <w:t>showing</w:t>
                        </w:r>
                        <w:r>
                          <w:rPr>
                            <w:color w:val="231F20"/>
                            <w:spacing w:val="-3"/>
                          </w:rPr>
                          <w:t xml:space="preserve"> </w:t>
                        </w:r>
                        <w:r>
                          <w:rPr>
                            <w:color w:val="231F20"/>
                          </w:rPr>
                          <w:t xml:space="preserve">how </w:t>
                        </w:r>
                        <w:r>
                          <w:rPr>
                            <w:color w:val="231F20"/>
                            <w:w w:val="105%"/>
                          </w:rPr>
                          <w:t>we</w:t>
                        </w:r>
                        <w:r>
                          <w:rPr>
                            <w:color w:val="231F20"/>
                            <w:spacing w:val="-1"/>
                            <w:w w:val="105%"/>
                          </w:rPr>
                          <w:t xml:space="preserve"> </w:t>
                        </w:r>
                        <w:r>
                          <w:rPr>
                            <w:color w:val="231F20"/>
                            <w:w w:val="105%"/>
                          </w:rPr>
                          <w:t>recovered.</w:t>
                        </w:r>
                        <w:r>
                          <w:rPr>
                            <w:color w:val="231F20"/>
                            <w:spacing w:val="40"/>
                            <w:w w:val="105%"/>
                          </w:rPr>
                          <w:t xml:space="preserve"> </w:t>
                        </w:r>
                        <w:r>
                          <w:rPr>
                            <w:color w:val="231F20"/>
                            <w:w w:val="105%"/>
                          </w:rPr>
                          <w:t>These</w:t>
                        </w:r>
                        <w:r>
                          <w:rPr>
                            <w:color w:val="231F20"/>
                            <w:spacing w:val="-1"/>
                            <w:w w:val="105%"/>
                          </w:rPr>
                          <w:t xml:space="preserve"> </w:t>
                        </w:r>
                        <w:r>
                          <w:rPr>
                            <w:color w:val="231F20"/>
                            <w:w w:val="105%"/>
                          </w:rPr>
                          <w:t>are</w:t>
                        </w:r>
                        <w:r>
                          <w:rPr>
                            <w:color w:val="231F20"/>
                            <w:spacing w:val="-1"/>
                            <w:w w:val="105%"/>
                          </w:rPr>
                          <w:t xml:space="preserve"> </w:t>
                        </w:r>
                        <w:r>
                          <w:rPr>
                            <w:color w:val="231F20"/>
                            <w:w w:val="105%"/>
                          </w:rPr>
                          <w:t>followed</w:t>
                        </w:r>
                        <w:r>
                          <w:rPr>
                            <w:color w:val="231F20"/>
                            <w:spacing w:val="-1"/>
                            <w:w w:val="105%"/>
                          </w:rPr>
                          <w:t xml:space="preserve"> </w:t>
                        </w:r>
                        <w:r>
                          <w:rPr>
                            <w:color w:val="231F20"/>
                            <w:w w:val="105%"/>
                          </w:rPr>
                          <w:t>by</w:t>
                        </w:r>
                        <w:r>
                          <w:rPr>
                            <w:color w:val="231F20"/>
                            <w:spacing w:val="-1"/>
                            <w:w w:val="105%"/>
                          </w:rPr>
                          <w:t xml:space="preserve"> </w:t>
                        </w:r>
                        <w:r>
                          <w:rPr>
                            <w:color w:val="231F20"/>
                            <w:w w:val="105%"/>
                          </w:rPr>
                          <w:t>forty-three</w:t>
                        </w:r>
                        <w:r>
                          <w:rPr>
                            <w:color w:val="231F20"/>
                            <w:spacing w:val="-1"/>
                            <w:w w:val="105%"/>
                          </w:rPr>
                          <w:t xml:space="preserve"> </w:t>
                        </w:r>
                        <w:r>
                          <w:rPr>
                            <w:color w:val="231F20"/>
                            <w:w w:val="105%"/>
                          </w:rPr>
                          <w:t>per- sonal</w:t>
                        </w:r>
                        <w:r>
                          <w:rPr>
                            <w:color w:val="231F20"/>
                            <w:spacing w:val="-19"/>
                            <w:w w:val="105%"/>
                          </w:rPr>
                          <w:t xml:space="preserve"> </w:t>
                        </w:r>
                        <w:r>
                          <w:rPr>
                            <w:color w:val="231F20"/>
                            <w:w w:val="105%"/>
                          </w:rPr>
                          <w:t>experiences.</w:t>
                        </w:r>
                      </w:p>
                      <w:p w14:paraId="709746FE" w14:textId="77777777" w:rsidR="00000000" w:rsidRDefault="00000000">
                        <w:pPr>
                          <w:pStyle w:val="BodyText"/>
                          <w:kinsoku w:val="0"/>
                          <w:overflowPunct w:val="0"/>
                          <w:spacing w:line="13.05pt" w:lineRule="auto"/>
                          <w:rPr>
                            <w:color w:val="231F20"/>
                            <w:w w:val="105%"/>
                          </w:rPr>
                        </w:pPr>
                        <w:r>
                          <w:rPr>
                            <w:color w:val="231F20"/>
                          </w:rPr>
                          <w:t>Each</w:t>
                        </w:r>
                        <w:r>
                          <w:rPr>
                            <w:color w:val="231F20"/>
                            <w:spacing w:val="-8"/>
                          </w:rPr>
                          <w:t xml:space="preserve"> </w:t>
                        </w:r>
                        <w:r>
                          <w:rPr>
                            <w:color w:val="231F20"/>
                          </w:rPr>
                          <w:t>individual,</w:t>
                        </w:r>
                        <w:r>
                          <w:rPr>
                            <w:color w:val="231F20"/>
                            <w:spacing w:val="-8"/>
                          </w:rPr>
                          <w:t xml:space="preserve"> </w:t>
                        </w:r>
                        <w:r>
                          <w:rPr>
                            <w:color w:val="231F20"/>
                          </w:rPr>
                          <w:t>in</w:t>
                        </w:r>
                        <w:r>
                          <w:rPr>
                            <w:color w:val="231F20"/>
                            <w:spacing w:val="-8"/>
                          </w:rPr>
                          <w:t xml:space="preserve"> </w:t>
                        </w:r>
                        <w:r>
                          <w:rPr>
                            <w:color w:val="231F20"/>
                          </w:rPr>
                          <w:t>the</w:t>
                        </w:r>
                        <w:r>
                          <w:rPr>
                            <w:color w:val="231F20"/>
                            <w:spacing w:val="-8"/>
                          </w:rPr>
                          <w:t xml:space="preserve"> </w:t>
                        </w:r>
                        <w:r>
                          <w:rPr>
                            <w:color w:val="231F20"/>
                          </w:rPr>
                          <w:t>personal</w:t>
                        </w:r>
                        <w:r>
                          <w:rPr>
                            <w:color w:val="231F20"/>
                            <w:spacing w:val="-8"/>
                          </w:rPr>
                          <w:t xml:space="preserve"> </w:t>
                        </w:r>
                        <w:r>
                          <w:rPr>
                            <w:color w:val="231F20"/>
                          </w:rPr>
                          <w:t>stories,</w:t>
                        </w:r>
                        <w:r>
                          <w:rPr>
                            <w:color w:val="231F20"/>
                            <w:spacing w:val="-9"/>
                          </w:rPr>
                          <w:t xml:space="preserve"> </w:t>
                        </w:r>
                        <w:r>
                          <w:rPr>
                            <w:color w:val="231F20"/>
                          </w:rPr>
                          <w:t>describes</w:t>
                        </w:r>
                        <w:r>
                          <w:rPr>
                            <w:color w:val="231F20"/>
                            <w:spacing w:val="-8"/>
                          </w:rPr>
                          <w:t xml:space="preserve"> </w:t>
                        </w:r>
                        <w:r>
                          <w:rPr>
                            <w:color w:val="231F20"/>
                          </w:rPr>
                          <w:t>in</w:t>
                        </w:r>
                        <w:r>
                          <w:rPr>
                            <w:color w:val="231F20"/>
                            <w:spacing w:val="-8"/>
                          </w:rPr>
                          <w:t xml:space="preserve"> </w:t>
                        </w:r>
                        <w:r>
                          <w:rPr>
                            <w:color w:val="231F20"/>
                          </w:rPr>
                          <w:t>his own</w:t>
                        </w:r>
                        <w:r>
                          <w:rPr>
                            <w:color w:val="231F20"/>
                            <w:spacing w:val="-9"/>
                          </w:rPr>
                          <w:t xml:space="preserve"> </w:t>
                        </w:r>
                        <w:r>
                          <w:rPr>
                            <w:color w:val="231F20"/>
                          </w:rPr>
                          <w:t>language</w:t>
                        </w:r>
                        <w:r>
                          <w:rPr>
                            <w:color w:val="231F20"/>
                            <w:spacing w:val="-9"/>
                          </w:rPr>
                          <w:t xml:space="preserve"> </w:t>
                        </w:r>
                        <w:r>
                          <w:rPr>
                            <w:color w:val="231F20"/>
                          </w:rPr>
                          <w:t>and</w:t>
                        </w:r>
                        <w:r>
                          <w:rPr>
                            <w:color w:val="231F20"/>
                            <w:spacing w:val="-9"/>
                          </w:rPr>
                          <w:t xml:space="preserve"> </w:t>
                        </w:r>
                        <w:r>
                          <w:rPr>
                            <w:color w:val="231F20"/>
                          </w:rPr>
                          <w:t>from</w:t>
                        </w:r>
                        <w:r>
                          <w:rPr>
                            <w:color w:val="231F20"/>
                            <w:spacing w:val="-10"/>
                          </w:rPr>
                          <w:t xml:space="preserve"> </w:t>
                        </w:r>
                        <w:r>
                          <w:rPr>
                            <w:color w:val="231F20"/>
                          </w:rPr>
                          <w:t>his</w:t>
                        </w:r>
                        <w:r>
                          <w:rPr>
                            <w:color w:val="231F20"/>
                            <w:spacing w:val="-9"/>
                          </w:rPr>
                          <w:t xml:space="preserve"> </w:t>
                        </w:r>
                        <w:r>
                          <w:rPr>
                            <w:color w:val="231F20"/>
                          </w:rPr>
                          <w:t>own</w:t>
                        </w:r>
                        <w:r>
                          <w:rPr>
                            <w:color w:val="231F20"/>
                            <w:spacing w:val="-9"/>
                          </w:rPr>
                          <w:t xml:space="preserve"> </w:t>
                        </w:r>
                        <w:r>
                          <w:rPr>
                            <w:color w:val="231F20"/>
                          </w:rPr>
                          <w:t>point</w:t>
                        </w:r>
                        <w:r>
                          <w:rPr>
                            <w:color w:val="231F20"/>
                            <w:spacing w:val="-9"/>
                          </w:rPr>
                          <w:t xml:space="preserve"> </w:t>
                        </w:r>
                        <w:r>
                          <w:rPr>
                            <w:color w:val="231F20"/>
                          </w:rPr>
                          <w:t>of</w:t>
                        </w:r>
                        <w:r>
                          <w:rPr>
                            <w:color w:val="231F20"/>
                            <w:spacing w:val="-9"/>
                          </w:rPr>
                          <w:t xml:space="preserve"> </w:t>
                        </w:r>
                        <w:r>
                          <w:rPr>
                            <w:color w:val="231F20"/>
                          </w:rPr>
                          <w:t>view</w:t>
                        </w:r>
                        <w:r>
                          <w:rPr>
                            <w:color w:val="231F20"/>
                            <w:spacing w:val="-9"/>
                          </w:rPr>
                          <w:t xml:space="preserve"> </w:t>
                        </w:r>
                        <w:r>
                          <w:rPr>
                            <w:color w:val="231F20"/>
                          </w:rPr>
                          <w:t>the</w:t>
                        </w:r>
                        <w:r>
                          <w:rPr>
                            <w:color w:val="231F20"/>
                            <w:spacing w:val="-9"/>
                          </w:rPr>
                          <w:t xml:space="preserve"> </w:t>
                        </w:r>
                        <w:r>
                          <w:rPr>
                            <w:color w:val="231F20"/>
                          </w:rPr>
                          <w:t>way</w:t>
                        </w:r>
                        <w:r>
                          <w:rPr>
                            <w:color w:val="231F20"/>
                            <w:spacing w:val="-10"/>
                          </w:rPr>
                          <w:t xml:space="preserve"> </w:t>
                        </w:r>
                        <w:r>
                          <w:rPr>
                            <w:color w:val="231F20"/>
                          </w:rPr>
                          <w:t xml:space="preserve">he </w:t>
                        </w:r>
                        <w:r>
                          <w:rPr>
                            <w:color w:val="231F20"/>
                            <w:w w:val="105%"/>
                          </w:rPr>
                          <w:t>established</w:t>
                        </w:r>
                        <w:r>
                          <w:rPr>
                            <w:color w:val="231F20"/>
                            <w:spacing w:val="-12"/>
                            <w:w w:val="105%"/>
                          </w:rPr>
                          <w:t xml:space="preserve"> </w:t>
                        </w:r>
                        <w:r>
                          <w:rPr>
                            <w:color w:val="231F20"/>
                            <w:w w:val="105%"/>
                          </w:rPr>
                          <w:t>his</w:t>
                        </w:r>
                        <w:r>
                          <w:rPr>
                            <w:color w:val="231F20"/>
                            <w:spacing w:val="-12"/>
                            <w:w w:val="105%"/>
                          </w:rPr>
                          <w:t xml:space="preserve"> </w:t>
                        </w:r>
                        <w:r>
                          <w:rPr>
                            <w:color w:val="231F20"/>
                            <w:w w:val="105%"/>
                          </w:rPr>
                          <w:t>relationship</w:t>
                        </w:r>
                        <w:r>
                          <w:rPr>
                            <w:color w:val="231F20"/>
                            <w:spacing w:val="-12"/>
                            <w:w w:val="105%"/>
                          </w:rPr>
                          <w:t xml:space="preserve"> </w:t>
                        </w:r>
                        <w:r>
                          <w:rPr>
                            <w:color w:val="231F20"/>
                            <w:w w:val="105%"/>
                          </w:rPr>
                          <w:t>with</w:t>
                        </w:r>
                        <w:r>
                          <w:rPr>
                            <w:color w:val="231F20"/>
                            <w:spacing w:val="-12"/>
                            <w:w w:val="105%"/>
                          </w:rPr>
                          <w:t xml:space="preserve"> </w:t>
                        </w:r>
                        <w:r>
                          <w:rPr>
                            <w:color w:val="231F20"/>
                            <w:w w:val="105%"/>
                          </w:rPr>
                          <w:t>God.</w:t>
                        </w:r>
                        <w:r>
                          <w:rPr>
                            <w:color w:val="231F20"/>
                            <w:spacing w:val="-12"/>
                            <w:w w:val="105%"/>
                          </w:rPr>
                          <w:t xml:space="preserve"> </w:t>
                        </w:r>
                        <w:r>
                          <w:rPr>
                            <w:color w:val="231F20"/>
                            <w:w w:val="105%"/>
                          </w:rPr>
                          <w:t>These</w:t>
                        </w:r>
                        <w:r>
                          <w:rPr>
                            <w:color w:val="231F20"/>
                            <w:spacing w:val="-11"/>
                            <w:w w:val="105%"/>
                          </w:rPr>
                          <w:t xml:space="preserve"> </w:t>
                        </w:r>
                        <w:r>
                          <w:rPr>
                            <w:color w:val="231F20"/>
                            <w:w w:val="105%"/>
                          </w:rPr>
                          <w:t>give</w:t>
                        </w:r>
                        <w:r>
                          <w:rPr>
                            <w:color w:val="231F20"/>
                            <w:spacing w:val="-12"/>
                            <w:w w:val="105%"/>
                          </w:rPr>
                          <w:t xml:space="preserve"> </w:t>
                        </w:r>
                        <w:r>
                          <w:rPr>
                            <w:color w:val="231F20"/>
                            <w:w w:val="105%"/>
                          </w:rPr>
                          <w:t>a</w:t>
                        </w:r>
                        <w:r>
                          <w:rPr>
                            <w:color w:val="231F20"/>
                            <w:spacing w:val="-12"/>
                            <w:w w:val="105%"/>
                          </w:rPr>
                          <w:t xml:space="preserve"> </w:t>
                        </w:r>
                        <w:r>
                          <w:rPr>
                            <w:color w:val="231F20"/>
                            <w:w w:val="105%"/>
                          </w:rPr>
                          <w:t xml:space="preserve">fair </w:t>
                        </w:r>
                        <w:r>
                          <w:rPr>
                            <w:color w:val="231F20"/>
                          </w:rPr>
                          <w:t xml:space="preserve">cross section of our membership and a clear-cut idea of </w:t>
                        </w:r>
                        <w:r>
                          <w:rPr>
                            <w:color w:val="231F20"/>
                            <w:w w:val="105%"/>
                          </w:rPr>
                          <w:t>what has actually happened in their lives.</w:t>
                        </w:r>
                      </w:p>
                      <w:p w14:paraId="768B6632" w14:textId="77777777" w:rsidR="00000000" w:rsidRDefault="00000000">
                        <w:pPr>
                          <w:pStyle w:val="BodyText"/>
                          <w:kinsoku w:val="0"/>
                          <w:overflowPunct w:val="0"/>
                          <w:spacing w:line="12.95pt" w:lineRule="auto"/>
                          <w:rPr>
                            <w:color w:val="231F20"/>
                          </w:rPr>
                        </w:pPr>
                        <w:r>
                          <w:rPr>
                            <w:color w:val="231F20"/>
                          </w:rPr>
                          <w:t>We hope no one will consider these self-revealing ac- counts</w:t>
                        </w:r>
                        <w:r>
                          <w:rPr>
                            <w:color w:val="231F20"/>
                            <w:spacing w:val="-8"/>
                          </w:rPr>
                          <w:t xml:space="preserve"> </w:t>
                        </w:r>
                        <w:r>
                          <w:rPr>
                            <w:color w:val="231F20"/>
                          </w:rPr>
                          <w:t>in</w:t>
                        </w:r>
                        <w:r>
                          <w:rPr>
                            <w:color w:val="231F20"/>
                            <w:spacing w:val="-8"/>
                          </w:rPr>
                          <w:t xml:space="preserve"> </w:t>
                        </w:r>
                        <w:r>
                          <w:rPr>
                            <w:color w:val="231F20"/>
                          </w:rPr>
                          <w:t>bad</w:t>
                        </w:r>
                        <w:r>
                          <w:rPr>
                            <w:color w:val="231F20"/>
                            <w:spacing w:val="-8"/>
                          </w:rPr>
                          <w:t xml:space="preserve"> </w:t>
                        </w:r>
                        <w:r>
                          <w:rPr>
                            <w:color w:val="231F20"/>
                          </w:rPr>
                          <w:t>taste.</w:t>
                        </w:r>
                        <w:r>
                          <w:rPr>
                            <w:color w:val="231F20"/>
                            <w:spacing w:val="31"/>
                          </w:rPr>
                          <w:t xml:space="preserve"> </w:t>
                        </w:r>
                        <w:r>
                          <w:rPr>
                            <w:color w:val="231F20"/>
                          </w:rPr>
                          <w:t>Our</w:t>
                        </w:r>
                        <w:r>
                          <w:rPr>
                            <w:color w:val="231F20"/>
                            <w:spacing w:val="-8"/>
                          </w:rPr>
                          <w:t xml:space="preserve"> </w:t>
                        </w:r>
                        <w:r>
                          <w:rPr>
                            <w:color w:val="231F20"/>
                          </w:rPr>
                          <w:t>hope</w:t>
                        </w:r>
                        <w:r>
                          <w:rPr>
                            <w:color w:val="231F20"/>
                            <w:spacing w:val="-8"/>
                          </w:rPr>
                          <w:t xml:space="preserve"> </w:t>
                        </w:r>
                        <w:r>
                          <w:rPr>
                            <w:color w:val="231F20"/>
                          </w:rPr>
                          <w:t>is</w:t>
                        </w:r>
                        <w:r>
                          <w:rPr>
                            <w:color w:val="231F20"/>
                            <w:spacing w:val="-8"/>
                          </w:rPr>
                          <w:t xml:space="preserve"> </w:t>
                        </w:r>
                        <w:r>
                          <w:rPr>
                            <w:color w:val="231F20"/>
                          </w:rPr>
                          <w:t>that</w:t>
                        </w:r>
                        <w:r>
                          <w:rPr>
                            <w:color w:val="231F20"/>
                            <w:spacing w:val="-8"/>
                          </w:rPr>
                          <w:t xml:space="preserve"> </w:t>
                        </w:r>
                        <w:r>
                          <w:rPr>
                            <w:color w:val="231F20"/>
                          </w:rPr>
                          <w:t>many</w:t>
                        </w:r>
                        <w:r>
                          <w:rPr>
                            <w:color w:val="231F20"/>
                            <w:spacing w:val="-8"/>
                          </w:rPr>
                          <w:t xml:space="preserve"> </w:t>
                        </w:r>
                        <w:r>
                          <w:rPr>
                            <w:color w:val="231F20"/>
                          </w:rPr>
                          <w:t>alcoholic</w:t>
                        </w:r>
                        <w:r>
                          <w:rPr>
                            <w:color w:val="231F20"/>
                            <w:spacing w:val="-8"/>
                          </w:rPr>
                          <w:t xml:space="preserve"> </w:t>
                        </w:r>
                        <w:r>
                          <w:rPr>
                            <w:color w:val="231F20"/>
                          </w:rPr>
                          <w:t xml:space="preserve">men </w:t>
                        </w:r>
                        <w:r>
                          <w:rPr>
                            <w:color w:val="231F20"/>
                            <w:w w:val="105%"/>
                          </w:rPr>
                          <w:t>and</w:t>
                        </w:r>
                        <w:r>
                          <w:rPr>
                            <w:color w:val="231F20"/>
                            <w:spacing w:val="-3"/>
                            <w:w w:val="105%"/>
                          </w:rPr>
                          <w:t xml:space="preserve"> </w:t>
                        </w:r>
                        <w:r>
                          <w:rPr>
                            <w:color w:val="231F20"/>
                            <w:w w:val="105%"/>
                          </w:rPr>
                          <w:t>women,</w:t>
                        </w:r>
                        <w:r>
                          <w:rPr>
                            <w:color w:val="231F20"/>
                            <w:spacing w:val="-4"/>
                            <w:w w:val="105%"/>
                          </w:rPr>
                          <w:t xml:space="preserve"> </w:t>
                        </w:r>
                        <w:r>
                          <w:rPr>
                            <w:color w:val="231F20"/>
                            <w:w w:val="105%"/>
                          </w:rPr>
                          <w:t>desperately</w:t>
                        </w:r>
                        <w:r>
                          <w:rPr>
                            <w:color w:val="231F20"/>
                            <w:spacing w:val="-4"/>
                            <w:w w:val="105%"/>
                          </w:rPr>
                          <w:t xml:space="preserve"> </w:t>
                        </w:r>
                        <w:r>
                          <w:rPr>
                            <w:color w:val="231F20"/>
                            <w:w w:val="105%"/>
                          </w:rPr>
                          <w:t>in</w:t>
                        </w:r>
                        <w:r>
                          <w:rPr>
                            <w:color w:val="231F20"/>
                            <w:spacing w:val="-3"/>
                            <w:w w:val="105%"/>
                          </w:rPr>
                          <w:t xml:space="preserve"> </w:t>
                        </w:r>
                        <w:r>
                          <w:rPr>
                            <w:color w:val="231F20"/>
                            <w:w w:val="105%"/>
                          </w:rPr>
                          <w:t>need,</w:t>
                        </w:r>
                        <w:r>
                          <w:rPr>
                            <w:color w:val="231F20"/>
                            <w:spacing w:val="-4"/>
                            <w:w w:val="105%"/>
                          </w:rPr>
                          <w:t xml:space="preserve"> </w:t>
                        </w:r>
                        <w:r>
                          <w:rPr>
                            <w:color w:val="231F20"/>
                            <w:w w:val="105%"/>
                          </w:rPr>
                          <w:t>will</w:t>
                        </w:r>
                        <w:r>
                          <w:rPr>
                            <w:color w:val="231F20"/>
                            <w:spacing w:val="-4"/>
                            <w:w w:val="105%"/>
                          </w:rPr>
                          <w:t xml:space="preserve"> </w:t>
                        </w:r>
                        <w:r>
                          <w:rPr>
                            <w:color w:val="231F20"/>
                            <w:w w:val="105%"/>
                          </w:rPr>
                          <w:t>see</w:t>
                        </w:r>
                        <w:r>
                          <w:rPr>
                            <w:color w:val="231F20"/>
                            <w:spacing w:val="-4"/>
                            <w:w w:val="105%"/>
                          </w:rPr>
                          <w:t xml:space="preserve"> </w:t>
                        </w:r>
                        <w:r>
                          <w:rPr>
                            <w:color w:val="231F20"/>
                            <w:w w:val="105%"/>
                          </w:rPr>
                          <w:t>these</w:t>
                        </w:r>
                        <w:r>
                          <w:rPr>
                            <w:color w:val="231F20"/>
                            <w:spacing w:val="-3"/>
                            <w:w w:val="105%"/>
                          </w:rPr>
                          <w:t xml:space="preserve"> </w:t>
                        </w:r>
                        <w:r>
                          <w:rPr>
                            <w:color w:val="231F20"/>
                            <w:w w:val="105%"/>
                          </w:rPr>
                          <w:t>pages, and we believe that it is only by fully disclosing our- selves</w:t>
                        </w:r>
                        <w:r>
                          <w:rPr>
                            <w:color w:val="231F20"/>
                            <w:spacing w:val="-8"/>
                            <w:w w:val="105%"/>
                          </w:rPr>
                          <w:t xml:space="preserve"> </w:t>
                        </w:r>
                        <w:r>
                          <w:rPr>
                            <w:color w:val="231F20"/>
                            <w:w w:val="105%"/>
                          </w:rPr>
                          <w:t>and</w:t>
                        </w:r>
                        <w:r>
                          <w:rPr>
                            <w:color w:val="231F20"/>
                            <w:spacing w:val="-8"/>
                            <w:w w:val="105%"/>
                          </w:rPr>
                          <w:t xml:space="preserve"> </w:t>
                        </w:r>
                        <w:r>
                          <w:rPr>
                            <w:color w:val="231F20"/>
                            <w:w w:val="105%"/>
                          </w:rPr>
                          <w:t>our</w:t>
                        </w:r>
                        <w:r>
                          <w:rPr>
                            <w:color w:val="231F20"/>
                            <w:spacing w:val="-8"/>
                            <w:w w:val="105%"/>
                          </w:rPr>
                          <w:t xml:space="preserve"> </w:t>
                        </w:r>
                        <w:r>
                          <w:rPr>
                            <w:color w:val="231F20"/>
                            <w:w w:val="105%"/>
                          </w:rPr>
                          <w:t>problems</w:t>
                        </w:r>
                        <w:r>
                          <w:rPr>
                            <w:color w:val="231F20"/>
                            <w:spacing w:val="-8"/>
                            <w:w w:val="105%"/>
                          </w:rPr>
                          <w:t xml:space="preserve"> </w:t>
                        </w:r>
                        <w:r>
                          <w:rPr>
                            <w:color w:val="231F20"/>
                            <w:w w:val="105%"/>
                          </w:rPr>
                          <w:t>that</w:t>
                        </w:r>
                        <w:r>
                          <w:rPr>
                            <w:color w:val="231F20"/>
                            <w:spacing w:val="-8"/>
                            <w:w w:val="105%"/>
                          </w:rPr>
                          <w:t xml:space="preserve"> </w:t>
                        </w:r>
                        <w:r>
                          <w:rPr>
                            <w:color w:val="231F20"/>
                            <w:w w:val="105%"/>
                          </w:rPr>
                          <w:t>they</w:t>
                        </w:r>
                        <w:r>
                          <w:rPr>
                            <w:color w:val="231F20"/>
                            <w:spacing w:val="-8"/>
                            <w:w w:val="105%"/>
                          </w:rPr>
                          <w:t xml:space="preserve"> </w:t>
                        </w:r>
                        <w:r>
                          <w:rPr>
                            <w:color w:val="231F20"/>
                            <w:w w:val="105%"/>
                          </w:rPr>
                          <w:t>will</w:t>
                        </w:r>
                        <w:r>
                          <w:rPr>
                            <w:color w:val="231F20"/>
                            <w:spacing w:val="-8"/>
                            <w:w w:val="105%"/>
                          </w:rPr>
                          <w:t xml:space="preserve"> </w:t>
                        </w:r>
                        <w:r>
                          <w:rPr>
                            <w:color w:val="231F20"/>
                            <w:w w:val="105%"/>
                          </w:rPr>
                          <w:t>be</w:t>
                        </w:r>
                        <w:r>
                          <w:rPr>
                            <w:color w:val="231F20"/>
                            <w:spacing w:val="-8"/>
                            <w:w w:val="105%"/>
                          </w:rPr>
                          <w:t xml:space="preserve"> </w:t>
                        </w:r>
                        <w:r>
                          <w:rPr>
                            <w:color w:val="231F20"/>
                            <w:w w:val="105%"/>
                          </w:rPr>
                          <w:t>persuaded</w:t>
                        </w:r>
                        <w:r>
                          <w:rPr>
                            <w:color w:val="231F20"/>
                            <w:spacing w:val="-8"/>
                            <w:w w:val="105%"/>
                          </w:rPr>
                          <w:t xml:space="preserve"> </w:t>
                        </w:r>
                        <w:r>
                          <w:rPr>
                            <w:color w:val="231F20"/>
                            <w:w w:val="105%"/>
                          </w:rPr>
                          <w:t xml:space="preserve">to </w:t>
                        </w:r>
                        <w:r>
                          <w:rPr>
                            <w:color w:val="231F20"/>
                          </w:rPr>
                          <w:t>say,</w:t>
                        </w:r>
                        <w:r>
                          <w:rPr>
                            <w:color w:val="231F20"/>
                            <w:spacing w:val="-2"/>
                          </w:rPr>
                          <w:t xml:space="preserve"> </w:t>
                        </w:r>
                        <w:r>
                          <w:rPr>
                            <w:color w:val="231F20"/>
                          </w:rPr>
                          <w:t>“Yes,</w:t>
                        </w:r>
                        <w:r>
                          <w:rPr>
                            <w:color w:val="231F20"/>
                            <w:spacing w:val="-2"/>
                          </w:rPr>
                          <w:t xml:space="preserve"> </w:t>
                        </w:r>
                        <w:r>
                          <w:rPr>
                            <w:color w:val="231F20"/>
                          </w:rPr>
                          <w:t>I</w:t>
                        </w:r>
                        <w:r>
                          <w:rPr>
                            <w:color w:val="231F20"/>
                            <w:spacing w:val="-2"/>
                          </w:rPr>
                          <w:t xml:space="preserve"> </w:t>
                        </w:r>
                        <w:r>
                          <w:rPr>
                            <w:color w:val="231F20"/>
                          </w:rPr>
                          <w:t>am</w:t>
                        </w:r>
                        <w:r>
                          <w:rPr>
                            <w:color w:val="231F20"/>
                            <w:spacing w:val="-2"/>
                          </w:rPr>
                          <w:t xml:space="preserve"> </w:t>
                        </w:r>
                        <w:r>
                          <w:rPr>
                            <w:color w:val="231F20"/>
                          </w:rPr>
                          <w:t>one</w:t>
                        </w:r>
                        <w:r>
                          <w:rPr>
                            <w:color w:val="231F20"/>
                            <w:spacing w:val="-2"/>
                          </w:rPr>
                          <w:t xml:space="preserve"> </w:t>
                        </w:r>
                        <w:r>
                          <w:rPr>
                            <w:color w:val="231F20"/>
                          </w:rPr>
                          <w:t>of</w:t>
                        </w:r>
                        <w:r>
                          <w:rPr>
                            <w:color w:val="231F20"/>
                            <w:spacing w:val="-2"/>
                          </w:rPr>
                          <w:t xml:space="preserve"> </w:t>
                        </w:r>
                        <w:r>
                          <w:rPr>
                            <w:color w:val="231F20"/>
                          </w:rPr>
                          <w:t>them</w:t>
                        </w:r>
                        <w:r>
                          <w:rPr>
                            <w:color w:val="231F20"/>
                            <w:spacing w:val="-2"/>
                          </w:rPr>
                          <w:t xml:space="preserve"> </w:t>
                        </w:r>
                        <w:r>
                          <w:rPr>
                            <w:color w:val="231F20"/>
                          </w:rPr>
                          <w:t>too;</w:t>
                        </w:r>
                        <w:r>
                          <w:rPr>
                            <w:color w:val="231F20"/>
                            <w:spacing w:val="-2"/>
                          </w:rPr>
                          <w:t xml:space="preserve"> </w:t>
                        </w:r>
                        <w:r>
                          <w:rPr>
                            <w:color w:val="231F20"/>
                          </w:rPr>
                          <w:t>I</w:t>
                        </w:r>
                        <w:r>
                          <w:rPr>
                            <w:color w:val="231F20"/>
                            <w:spacing w:val="-2"/>
                          </w:rPr>
                          <w:t xml:space="preserve"> </w:t>
                        </w:r>
                        <w:r>
                          <w:rPr>
                            <w:color w:val="231F20"/>
                          </w:rPr>
                          <w:t>must</w:t>
                        </w:r>
                        <w:r>
                          <w:rPr>
                            <w:color w:val="231F20"/>
                            <w:spacing w:val="-2"/>
                          </w:rPr>
                          <w:t xml:space="preserve"> </w:t>
                        </w:r>
                        <w:r>
                          <w:rPr>
                            <w:color w:val="231F20"/>
                          </w:rPr>
                          <w:t>have</w:t>
                        </w:r>
                        <w:r>
                          <w:rPr>
                            <w:color w:val="231F20"/>
                            <w:spacing w:val="-2"/>
                          </w:rPr>
                          <w:t xml:space="preserve"> </w:t>
                        </w:r>
                        <w:r>
                          <w:rPr>
                            <w:color w:val="231F20"/>
                          </w:rPr>
                          <w:t>this</w:t>
                        </w:r>
                        <w:r>
                          <w:rPr>
                            <w:color w:val="231F20"/>
                            <w:spacing w:val="-2"/>
                          </w:rPr>
                          <w:t xml:space="preserve"> </w:t>
                        </w:r>
                        <w:r>
                          <w:rPr>
                            <w:color w:val="231F20"/>
                          </w:rPr>
                          <w:t>thing.”</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00576" behindDoc="1" locked="0" layoutInCell="0" allowOverlap="1" wp14:anchorId="60D72138" wp14:editId="2090D1A2">
            <wp:simplePos x="0" y="0"/>
            <wp:positionH relativeFrom="page">
              <wp:posOffset>384175</wp:posOffset>
            </wp:positionH>
            <wp:positionV relativeFrom="page">
              <wp:posOffset>2858135</wp:posOffset>
            </wp:positionV>
            <wp:extent cx="2587625" cy="540385"/>
            <wp:effectExtent l="0" t="0" r="0" b="0"/>
            <wp:wrapNone/>
            <wp:docPr id="503" name="Text Box 141"/>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587625" cy="540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13A5C809" w14:textId="77777777" w:rsidR="00000000" w:rsidRDefault="00000000">
                        <w:pPr>
                          <w:pStyle w:val="BodyText"/>
                          <w:kinsoku w:val="0"/>
                          <w:overflowPunct w:val="0"/>
                          <w:spacing w:before="2.85pt"/>
                          <w:ind w:start="5.75pt" w:end="0pt" w:firstLine="0pt"/>
                          <w:jc w:val="start"/>
                          <w:rPr>
                            <w:color w:val="231F20"/>
                            <w:spacing w:val="-2"/>
                            <w:w w:val="105%"/>
                            <w:sz w:val="13"/>
                            <w:szCs w:val="13"/>
                          </w:rPr>
                        </w:pPr>
                        <w:r>
                          <w:rPr>
                            <w:color w:val="231F20"/>
                            <w:spacing w:val="-2"/>
                            <w:w w:val="105%"/>
                            <w:sz w:val="13"/>
                            <w:szCs w:val="13"/>
                          </w:rPr>
                          <w:t>Notes</w:t>
                        </w:r>
                      </w:p>
                      <w:p w14:paraId="59F7CC0C" w14:textId="77777777" w:rsidR="00000000" w:rsidRDefault="00000000">
                        <w:pPr>
                          <w:pStyle w:val="BodyText"/>
                          <w:kinsoku w:val="0"/>
                          <w:overflowPunct w:val="0"/>
                          <w:spacing w:before="0.05pt"/>
                          <w:ind w:start="0pt" w:end="0pt" w:firstLine="0pt"/>
                          <w:jc w:val="start"/>
                          <w:rPr>
                            <w:sz w:val="13"/>
                            <w:szCs w:val="13"/>
                          </w:rPr>
                        </w:pPr>
                      </w:p>
                      <w:p w14:paraId="125BCCD7" w14:textId="77777777" w:rsidR="00000000" w:rsidRDefault="00000000">
                        <w:pPr>
                          <w:pStyle w:val="BodyText"/>
                          <w:tabs>
                            <w:tab w:val="start" w:pos="19.70pt"/>
                          </w:tabs>
                          <w:kinsoku w:val="0"/>
                          <w:overflowPunct w:val="0"/>
                          <w:ind w:start="22.75pt" w:end="3.30pt" w:hanging="17.05pt"/>
                          <w:jc w:val="start"/>
                          <w:rPr>
                            <w:color w:val="231F20"/>
                            <w:w w:val="105%"/>
                            <w:sz w:val="13"/>
                            <w:szCs w:val="13"/>
                          </w:rPr>
                        </w:pPr>
                        <w:r>
                          <w:rPr>
                            <w:color w:val="231F20"/>
                            <w:spacing w:val="-10"/>
                            <w:w w:val="105%"/>
                            <w:sz w:val="13"/>
                            <w:szCs w:val="13"/>
                          </w:rPr>
                          <w:t>1</w:t>
                        </w:r>
                        <w:r>
                          <w:rPr>
                            <w:color w:val="231F20"/>
                            <w:sz w:val="13"/>
                            <w:szCs w:val="13"/>
                          </w:rPr>
                          <w:tab/>
                        </w:r>
                        <w:r>
                          <w:rPr>
                            <w:color w:val="231F20"/>
                            <w:w w:val="105%"/>
                            <w:sz w:val="13"/>
                            <w:szCs w:val="13"/>
                          </w:rPr>
                          <w:t>Dr. Jekyll and Mr. Hyde: literary reference to describe a person</w:t>
                        </w:r>
                        <w:r>
                          <w:rPr>
                            <w:color w:val="231F20"/>
                            <w:spacing w:val="40"/>
                            <w:w w:val="105%"/>
                            <w:sz w:val="13"/>
                            <w:szCs w:val="13"/>
                          </w:rPr>
                          <w:t xml:space="preserve"> </w:t>
                        </w:r>
                        <w:r>
                          <w:rPr>
                            <w:color w:val="231F20"/>
                            <w:w w:val="105%"/>
                            <w:sz w:val="13"/>
                            <w:szCs w:val="13"/>
                          </w:rPr>
                          <w:t>with</w:t>
                        </w:r>
                        <w:r>
                          <w:rPr>
                            <w:color w:val="231F20"/>
                            <w:spacing w:val="33"/>
                            <w:w w:val="105%"/>
                            <w:sz w:val="13"/>
                            <w:szCs w:val="13"/>
                          </w:rPr>
                          <w:t xml:space="preserve"> </w:t>
                        </w:r>
                        <w:r>
                          <w:rPr>
                            <w:color w:val="231F20"/>
                            <w:w w:val="105%"/>
                            <w:sz w:val="13"/>
                            <w:szCs w:val="13"/>
                          </w:rPr>
                          <w:t>a</w:t>
                        </w:r>
                        <w:r>
                          <w:rPr>
                            <w:color w:val="231F20"/>
                            <w:spacing w:val="35"/>
                            <w:w w:val="105%"/>
                            <w:sz w:val="13"/>
                            <w:szCs w:val="13"/>
                          </w:rPr>
                          <w:t xml:space="preserve"> </w:t>
                        </w:r>
                        <w:r>
                          <w:rPr>
                            <w:color w:val="231F20"/>
                            <w:w w:val="105%"/>
                            <w:sz w:val="13"/>
                            <w:szCs w:val="13"/>
                          </w:rPr>
                          <w:t>split</w:t>
                        </w:r>
                        <w:r>
                          <w:rPr>
                            <w:color w:val="231F20"/>
                            <w:spacing w:val="33"/>
                            <w:w w:val="105%"/>
                            <w:sz w:val="13"/>
                            <w:szCs w:val="13"/>
                          </w:rPr>
                          <w:t xml:space="preserve"> </w:t>
                        </w:r>
                        <w:r>
                          <w:rPr>
                            <w:color w:val="231F20"/>
                            <w:w w:val="105%"/>
                            <w:sz w:val="13"/>
                            <w:szCs w:val="13"/>
                          </w:rPr>
                          <w:t>personality</w:t>
                        </w:r>
                        <w:r>
                          <w:rPr>
                            <w:color w:val="231F20"/>
                            <w:spacing w:val="35"/>
                            <w:w w:val="105%"/>
                            <w:sz w:val="13"/>
                            <w:szCs w:val="13"/>
                          </w:rPr>
                          <w:t xml:space="preserve"> </w:t>
                        </w:r>
                        <w:r>
                          <w:rPr>
                            <w:color w:val="231F20"/>
                            <w:w w:val="105%"/>
                            <w:sz w:val="13"/>
                            <w:szCs w:val="13"/>
                          </w:rPr>
                          <w:t>-</w:t>
                        </w:r>
                        <w:r>
                          <w:rPr>
                            <w:color w:val="231F20"/>
                            <w:spacing w:val="35"/>
                            <w:w w:val="105%"/>
                            <w:sz w:val="13"/>
                            <w:szCs w:val="13"/>
                          </w:rPr>
                          <w:t xml:space="preserve"> </w:t>
                        </w:r>
                        <w:r>
                          <w:rPr>
                            <w:color w:val="231F20"/>
                            <w:w w:val="105%"/>
                            <w:sz w:val="13"/>
                            <w:szCs w:val="13"/>
                          </w:rPr>
                          <w:t>one</w:t>
                        </w:r>
                        <w:r>
                          <w:rPr>
                            <w:color w:val="231F20"/>
                            <w:spacing w:val="35"/>
                            <w:w w:val="105%"/>
                            <w:sz w:val="13"/>
                            <w:szCs w:val="13"/>
                          </w:rPr>
                          <w:t xml:space="preserve"> </w:t>
                        </w:r>
                        <w:r>
                          <w:rPr>
                            <w:color w:val="231F20"/>
                            <w:w w:val="105%"/>
                            <w:sz w:val="13"/>
                            <w:szCs w:val="13"/>
                          </w:rPr>
                          <w:t>good</w:t>
                        </w:r>
                        <w:r>
                          <w:rPr>
                            <w:color w:val="231F20"/>
                            <w:spacing w:val="35"/>
                            <w:w w:val="105%"/>
                            <w:sz w:val="13"/>
                            <w:szCs w:val="13"/>
                          </w:rPr>
                          <w:t xml:space="preserve"> </w:t>
                        </w:r>
                        <w:r>
                          <w:rPr>
                            <w:color w:val="231F20"/>
                            <w:w w:val="105%"/>
                            <w:sz w:val="13"/>
                            <w:szCs w:val="13"/>
                          </w:rPr>
                          <w:t>and</w:t>
                        </w:r>
                        <w:r>
                          <w:rPr>
                            <w:color w:val="231F20"/>
                            <w:spacing w:val="35"/>
                            <w:w w:val="105%"/>
                            <w:sz w:val="13"/>
                            <w:szCs w:val="13"/>
                          </w:rPr>
                          <w:t xml:space="preserve"> </w:t>
                        </w:r>
                        <w:r>
                          <w:rPr>
                            <w:color w:val="231F20"/>
                            <w:w w:val="105%"/>
                            <w:sz w:val="13"/>
                            <w:szCs w:val="13"/>
                          </w:rPr>
                          <w:t>the</w:t>
                        </w:r>
                        <w:r>
                          <w:rPr>
                            <w:color w:val="231F20"/>
                            <w:spacing w:val="35"/>
                            <w:w w:val="105%"/>
                            <w:sz w:val="13"/>
                            <w:szCs w:val="13"/>
                          </w:rPr>
                          <w:t xml:space="preserve"> </w:t>
                        </w:r>
                        <w:r>
                          <w:rPr>
                            <w:color w:val="231F20"/>
                            <w:w w:val="105%"/>
                            <w:sz w:val="13"/>
                            <w:szCs w:val="13"/>
                          </w:rPr>
                          <w:t>other</w:t>
                        </w:r>
                        <w:r>
                          <w:rPr>
                            <w:color w:val="231F20"/>
                            <w:spacing w:val="35"/>
                            <w:w w:val="105%"/>
                            <w:sz w:val="13"/>
                            <w:szCs w:val="13"/>
                          </w:rPr>
                          <w:t xml:space="preserve"> </w:t>
                        </w:r>
                        <w:r>
                          <w:rPr>
                            <w:color w:val="231F20"/>
                            <w:w w:val="105%"/>
                            <w:sz w:val="13"/>
                            <w:szCs w:val="13"/>
                          </w:rPr>
                          <w:t>bad.</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147B52DC" w14:textId="612E9F51" w:rsidR="00000000" w:rsidRDefault="00004E1B">
      <w:pPr>
        <w:rPr>
          <w:sz w:val="24"/>
          <w:szCs w:val="24"/>
        </w:rPr>
        <w:sectPr w:rsidR="00000000">
          <w:pgSz w:w="262pt" w:h="396pt"/>
          <w:pgMar w:top="44pt" w:right="17pt" w:bottom="0pt" w:left="14pt" w:header="36pt" w:footer="36pt" w:gutter="0pt"/>
          <w:cols w:space="36pt"/>
          <w:noEndnote/>
        </w:sectPr>
      </w:pPr>
      <w:r>
        <w:rPr>
          <w:noProof/>
        </w:rPr>
        <w:lastRenderedPageBreak/>
        <w:drawing>
          <wp:anchor distT="0" distB="0" distL="114300" distR="114300" simplePos="0" relativeHeight="251801600" behindDoc="1" locked="0" layoutInCell="0" allowOverlap="1" wp14:anchorId="38223B7C" wp14:editId="39893E7A">
            <wp:simplePos x="0" y="0"/>
            <wp:positionH relativeFrom="page">
              <wp:posOffset>1451610</wp:posOffset>
            </wp:positionH>
            <wp:positionV relativeFrom="page">
              <wp:posOffset>593090</wp:posOffset>
            </wp:positionV>
            <wp:extent cx="495300" cy="156210"/>
            <wp:effectExtent l="0" t="0" r="0" b="0"/>
            <wp:wrapNone/>
            <wp:docPr id="502" name="Text Box 14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495300" cy="156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0C5B6A65" w14:textId="77777777" w:rsidR="00000000" w:rsidRDefault="00000000">
                        <w:pPr>
                          <w:pStyle w:val="BodyText"/>
                          <w:kinsoku w:val="0"/>
                          <w:overflowPunct w:val="0"/>
                          <w:spacing w:before="0.85pt"/>
                          <w:ind w:end="0pt" w:firstLine="0pt"/>
                          <w:jc w:val="start"/>
                          <w:rPr>
                            <w:i/>
                            <w:iCs/>
                            <w:color w:val="231F20"/>
                            <w:spacing w:val="-10"/>
                          </w:rPr>
                        </w:pPr>
                        <w:bookmarkStart w:id="5" w:name="3 More About Alcoholism"/>
                        <w:bookmarkEnd w:id="5"/>
                        <w:r>
                          <w:rPr>
                            <w:i/>
                            <w:iCs/>
                            <w:color w:val="231F20"/>
                          </w:rPr>
                          <w:t>Chapter</w:t>
                        </w:r>
                        <w:r>
                          <w:rPr>
                            <w:i/>
                            <w:iCs/>
                            <w:color w:val="231F20"/>
                            <w:spacing w:val="7"/>
                          </w:rPr>
                          <w:t xml:space="preserve"> </w:t>
                        </w:r>
                        <w:r>
                          <w:rPr>
                            <w:i/>
                            <w:iCs/>
                            <w:color w:val="231F20"/>
                            <w:spacing w:val="-10"/>
                          </w:rPr>
                          <w:t>3</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02624" behindDoc="1" locked="0" layoutInCell="0" allowOverlap="1" wp14:anchorId="1450CB3B" wp14:editId="4A56CEE7">
            <wp:simplePos x="0" y="0"/>
            <wp:positionH relativeFrom="page">
              <wp:posOffset>886460</wp:posOffset>
            </wp:positionH>
            <wp:positionV relativeFrom="page">
              <wp:posOffset>878840</wp:posOffset>
            </wp:positionV>
            <wp:extent cx="1619250" cy="156210"/>
            <wp:effectExtent l="0" t="0" r="0" b="0"/>
            <wp:wrapNone/>
            <wp:docPr id="501" name="Text Box 143"/>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619250" cy="156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5D77D5BB" w14:textId="77777777" w:rsidR="00000000" w:rsidRDefault="00000000">
                        <w:pPr>
                          <w:pStyle w:val="BodyText"/>
                          <w:kinsoku w:val="0"/>
                          <w:overflowPunct w:val="0"/>
                          <w:spacing w:before="0.85pt"/>
                          <w:ind w:end="0pt" w:firstLine="0pt"/>
                          <w:jc w:val="start"/>
                          <w:rPr>
                            <w:color w:val="231F20"/>
                            <w:spacing w:val="-2"/>
                          </w:rPr>
                        </w:pPr>
                        <w:r>
                          <w:rPr>
                            <w:color w:val="231F20"/>
                          </w:rPr>
                          <w:t>MORE</w:t>
                        </w:r>
                        <w:r>
                          <w:rPr>
                            <w:color w:val="231F20"/>
                            <w:spacing w:val="19"/>
                          </w:rPr>
                          <w:t xml:space="preserve"> </w:t>
                        </w:r>
                        <w:r>
                          <w:rPr>
                            <w:color w:val="231F20"/>
                          </w:rPr>
                          <w:t>ABOUT</w:t>
                        </w:r>
                        <w:r>
                          <w:rPr>
                            <w:color w:val="231F20"/>
                            <w:spacing w:val="20"/>
                          </w:rPr>
                          <w:t xml:space="preserve"> </w:t>
                        </w:r>
                        <w:r>
                          <w:rPr>
                            <w:color w:val="231F20"/>
                            <w:spacing w:val="-2"/>
                          </w:rPr>
                          <w:t>ALCOHOLISM</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03648" behindDoc="1" locked="0" layoutInCell="0" allowOverlap="1" wp14:anchorId="7A915F56" wp14:editId="31496255">
            <wp:simplePos x="0" y="0"/>
            <wp:positionH relativeFrom="page">
              <wp:posOffset>250190</wp:posOffset>
            </wp:positionH>
            <wp:positionV relativeFrom="page">
              <wp:posOffset>1049655</wp:posOffset>
            </wp:positionV>
            <wp:extent cx="2718435" cy="405765"/>
            <wp:effectExtent l="0" t="0" r="0" b="0"/>
            <wp:wrapNone/>
            <wp:docPr id="500" name="Text Box 144"/>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718435" cy="405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52940528" w14:textId="77777777" w:rsidR="00000000" w:rsidRDefault="00000000">
                        <w:pPr>
                          <w:pStyle w:val="BodyText"/>
                          <w:kinsoku w:val="0"/>
                          <w:overflowPunct w:val="0"/>
                          <w:spacing w:line="30.50pt" w:lineRule="exact"/>
                          <w:ind w:end="0pt" w:firstLine="0pt"/>
                          <w:jc w:val="start"/>
                          <w:rPr>
                            <w:color w:val="231F20"/>
                            <w:spacing w:val="-2"/>
                          </w:rPr>
                        </w:pPr>
                        <w:r>
                          <w:rPr>
                            <w:rFonts w:ascii="Bookman Old Style" w:hAnsi="Bookman Old Style" w:cs="Bookman Old Style"/>
                            <w:color w:val="231F20"/>
                            <w:sz w:val="53"/>
                            <w:szCs w:val="53"/>
                          </w:rPr>
                          <w:t>M</w:t>
                        </w:r>
                        <w:r>
                          <w:rPr>
                            <w:color w:val="231F20"/>
                          </w:rPr>
                          <w:t>real</w:t>
                        </w:r>
                        <w:r>
                          <w:rPr>
                            <w:color w:val="231F20"/>
                            <w:spacing w:val="-10"/>
                          </w:rPr>
                          <w:t xml:space="preserve"> </w:t>
                        </w:r>
                        <w:r>
                          <w:rPr>
                            <w:color w:val="231F20"/>
                          </w:rPr>
                          <w:t>alcoholics.</w:t>
                        </w:r>
                        <w:r>
                          <w:rPr>
                            <w:color w:val="231F20"/>
                            <w:spacing w:val="28"/>
                          </w:rPr>
                          <w:t xml:space="preserve"> </w:t>
                        </w:r>
                        <w:r>
                          <w:rPr>
                            <w:color w:val="231F20"/>
                          </w:rPr>
                          <w:t>No</w:t>
                        </w:r>
                        <w:r>
                          <w:rPr>
                            <w:color w:val="231F20"/>
                            <w:spacing w:val="-9"/>
                          </w:rPr>
                          <w:t xml:space="preserve"> </w:t>
                        </w:r>
                        <w:r>
                          <w:rPr>
                            <w:color w:val="231F20"/>
                          </w:rPr>
                          <w:t>person</w:t>
                        </w:r>
                        <w:r>
                          <w:rPr>
                            <w:color w:val="231F20"/>
                            <w:spacing w:val="-9"/>
                          </w:rPr>
                          <w:t xml:space="preserve"> </w:t>
                        </w:r>
                        <w:r>
                          <w:rPr>
                            <w:color w:val="231F20"/>
                          </w:rPr>
                          <w:t>likes</w:t>
                        </w:r>
                        <w:r>
                          <w:rPr>
                            <w:color w:val="231F20"/>
                            <w:spacing w:val="-10"/>
                          </w:rPr>
                          <w:t xml:space="preserve"> </w:t>
                        </w:r>
                        <w:r>
                          <w:rPr>
                            <w:color w:val="231F20"/>
                          </w:rPr>
                          <w:t>to</w:t>
                        </w:r>
                        <w:r>
                          <w:rPr>
                            <w:color w:val="231F20"/>
                            <w:spacing w:val="-9"/>
                          </w:rPr>
                          <w:t xml:space="preserve"> </w:t>
                        </w:r>
                        <w:r>
                          <w:rPr>
                            <w:color w:val="231F20"/>
                          </w:rPr>
                          <w:t>think</w:t>
                        </w:r>
                        <w:r>
                          <w:rPr>
                            <w:color w:val="231F20"/>
                            <w:spacing w:val="-10"/>
                          </w:rPr>
                          <w:t xml:space="preserve"> </w:t>
                        </w:r>
                        <w:r>
                          <w:rPr>
                            <w:color w:val="231F20"/>
                          </w:rPr>
                          <w:t>he</w:t>
                        </w:r>
                        <w:r>
                          <w:rPr>
                            <w:color w:val="231F20"/>
                            <w:spacing w:val="-9"/>
                          </w:rPr>
                          <w:t xml:space="preserve"> </w:t>
                        </w:r>
                        <w:r>
                          <w:rPr>
                            <w:color w:val="231F20"/>
                          </w:rPr>
                          <w:t>is</w:t>
                        </w:r>
                        <w:r>
                          <w:rPr>
                            <w:color w:val="231F20"/>
                            <w:spacing w:val="-10"/>
                          </w:rPr>
                          <w:t xml:space="preserve"> </w:t>
                        </w:r>
                        <w:r>
                          <w:rPr>
                            <w:color w:val="231F20"/>
                            <w:spacing w:val="-2"/>
                          </w:rPr>
                          <w:t>bodily</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04672" behindDoc="1" locked="0" layoutInCell="0" allowOverlap="1" wp14:anchorId="36035C55" wp14:editId="3280BBD9">
            <wp:simplePos x="0" y="0"/>
            <wp:positionH relativeFrom="page">
              <wp:posOffset>613410</wp:posOffset>
            </wp:positionH>
            <wp:positionV relativeFrom="page">
              <wp:posOffset>1101090</wp:posOffset>
            </wp:positionV>
            <wp:extent cx="2350135" cy="156210"/>
            <wp:effectExtent l="0" t="0" r="0" b="0"/>
            <wp:wrapNone/>
            <wp:docPr id="499" name="Text Box 145"/>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50135" cy="156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19DD65CB" w14:textId="77777777" w:rsidR="00000000" w:rsidRDefault="00000000">
                        <w:pPr>
                          <w:pStyle w:val="BodyText"/>
                          <w:kinsoku w:val="0"/>
                          <w:overflowPunct w:val="0"/>
                          <w:spacing w:before="0.85pt"/>
                          <w:ind w:end="0pt" w:firstLine="0pt"/>
                          <w:jc w:val="start"/>
                          <w:rPr>
                            <w:color w:val="231F20"/>
                            <w:spacing w:val="-4"/>
                          </w:rPr>
                        </w:pPr>
                        <w:r>
                          <w:rPr>
                            <w:color w:val="231F20"/>
                          </w:rPr>
                          <w:t>OST</w:t>
                        </w:r>
                        <w:r>
                          <w:rPr>
                            <w:color w:val="231F20"/>
                            <w:spacing w:val="1"/>
                          </w:rPr>
                          <w:t xml:space="preserve"> </w:t>
                        </w:r>
                        <w:r>
                          <w:rPr>
                            <w:color w:val="231F20"/>
                          </w:rPr>
                          <w:t>OF us have</w:t>
                        </w:r>
                        <w:r>
                          <w:rPr>
                            <w:color w:val="231F20"/>
                            <w:spacing w:val="1"/>
                          </w:rPr>
                          <w:t xml:space="preserve"> </w:t>
                        </w:r>
                        <w:r>
                          <w:rPr>
                            <w:color w:val="231F20"/>
                          </w:rPr>
                          <w:t>been unwilling</w:t>
                        </w:r>
                        <w:r>
                          <w:rPr>
                            <w:color w:val="231F20"/>
                            <w:spacing w:val="1"/>
                          </w:rPr>
                          <w:t xml:space="preserve"> </w:t>
                        </w:r>
                        <w:r>
                          <w:rPr>
                            <w:color w:val="231F20"/>
                          </w:rPr>
                          <w:t>to admit</w:t>
                        </w:r>
                        <w:r>
                          <w:rPr>
                            <w:color w:val="231F20"/>
                            <w:spacing w:val="1"/>
                          </w:rPr>
                          <w:t xml:space="preserve"> </w:t>
                        </w:r>
                        <w:r>
                          <w:rPr>
                            <w:color w:val="231F20"/>
                          </w:rPr>
                          <w:t>we</w:t>
                        </w:r>
                        <w:r>
                          <w:rPr>
                            <w:color w:val="231F20"/>
                            <w:spacing w:val="-1"/>
                          </w:rPr>
                          <w:t xml:space="preserve"> </w:t>
                        </w:r>
                        <w:r>
                          <w:rPr>
                            <w:color w:val="231F20"/>
                            <w:spacing w:val="-4"/>
                          </w:rPr>
                          <w:t>were</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05696" behindDoc="1" locked="0" layoutInCell="0" allowOverlap="1" wp14:anchorId="39F9E68C" wp14:editId="0F73D462">
            <wp:simplePos x="0" y="0"/>
            <wp:positionH relativeFrom="page">
              <wp:posOffset>353060</wp:posOffset>
            </wp:positionH>
            <wp:positionV relativeFrom="page">
              <wp:posOffset>1386840</wp:posOffset>
            </wp:positionV>
            <wp:extent cx="2621280" cy="3427730"/>
            <wp:effectExtent l="0" t="0" r="0" b="0"/>
            <wp:wrapNone/>
            <wp:docPr id="498" name="Text Box 146"/>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21280" cy="3427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7F5FB9A0" w14:textId="77777777" w:rsidR="00000000" w:rsidRDefault="00000000">
                        <w:pPr>
                          <w:pStyle w:val="BodyText"/>
                          <w:kinsoku w:val="0"/>
                          <w:overflowPunct w:val="0"/>
                          <w:spacing w:before="0.85pt" w:line="12.95pt" w:lineRule="auto"/>
                          <w:ind w:end="1.15pt" w:firstLine="0pt"/>
                          <w:rPr>
                            <w:color w:val="231F20"/>
                            <w:w w:val="105%"/>
                          </w:rPr>
                        </w:pPr>
                        <w:r>
                          <w:rPr>
                            <w:color w:val="231F20"/>
                            <w:spacing w:val="-2"/>
                            <w:w w:val="105%"/>
                          </w:rPr>
                          <w:t>and</w:t>
                        </w:r>
                        <w:r>
                          <w:rPr>
                            <w:color w:val="231F20"/>
                            <w:spacing w:val="-10"/>
                            <w:w w:val="105%"/>
                          </w:rPr>
                          <w:t xml:space="preserve"> </w:t>
                        </w:r>
                        <w:r>
                          <w:rPr>
                            <w:color w:val="231F20"/>
                            <w:spacing w:val="-2"/>
                            <w:w w:val="105%"/>
                          </w:rPr>
                          <w:t>mentally</w:t>
                        </w:r>
                        <w:r>
                          <w:rPr>
                            <w:color w:val="231F20"/>
                            <w:spacing w:val="-9"/>
                            <w:w w:val="105%"/>
                          </w:rPr>
                          <w:t xml:space="preserve"> </w:t>
                        </w:r>
                        <w:r>
                          <w:rPr>
                            <w:color w:val="231F20"/>
                            <w:spacing w:val="-2"/>
                            <w:w w:val="105%"/>
                          </w:rPr>
                          <w:t>different</w:t>
                        </w:r>
                        <w:r>
                          <w:rPr>
                            <w:color w:val="231F20"/>
                            <w:spacing w:val="-10"/>
                            <w:w w:val="105%"/>
                          </w:rPr>
                          <w:t xml:space="preserve"> </w:t>
                        </w:r>
                        <w:r>
                          <w:rPr>
                            <w:color w:val="231F20"/>
                            <w:spacing w:val="-2"/>
                            <w:w w:val="105%"/>
                          </w:rPr>
                          <w:t>from</w:t>
                        </w:r>
                        <w:r>
                          <w:rPr>
                            <w:color w:val="231F20"/>
                            <w:spacing w:val="-9"/>
                            <w:w w:val="105%"/>
                          </w:rPr>
                          <w:t xml:space="preserve"> </w:t>
                        </w:r>
                        <w:r>
                          <w:rPr>
                            <w:color w:val="231F20"/>
                            <w:spacing w:val="-2"/>
                            <w:w w:val="105%"/>
                          </w:rPr>
                          <w:t>his</w:t>
                        </w:r>
                        <w:r>
                          <w:rPr>
                            <w:color w:val="231F20"/>
                            <w:spacing w:val="-10"/>
                            <w:w w:val="105%"/>
                          </w:rPr>
                          <w:t xml:space="preserve"> </w:t>
                        </w:r>
                        <w:r>
                          <w:rPr>
                            <w:color w:val="231F20"/>
                            <w:spacing w:val="-2"/>
                            <w:w w:val="105%"/>
                          </w:rPr>
                          <w:t>fellows.</w:t>
                        </w:r>
                        <w:r>
                          <w:rPr>
                            <w:color w:val="231F20"/>
                            <w:spacing w:val="29"/>
                            <w:w w:val="105%"/>
                          </w:rPr>
                          <w:t xml:space="preserve"> </w:t>
                        </w:r>
                        <w:r>
                          <w:rPr>
                            <w:color w:val="231F20"/>
                            <w:spacing w:val="-2"/>
                            <w:w w:val="105%"/>
                          </w:rPr>
                          <w:t>Therefore,</w:t>
                        </w:r>
                        <w:r>
                          <w:rPr>
                            <w:color w:val="231F20"/>
                            <w:spacing w:val="-10"/>
                            <w:w w:val="105%"/>
                          </w:rPr>
                          <w:t xml:space="preserve"> </w:t>
                        </w:r>
                        <w:r>
                          <w:rPr>
                            <w:color w:val="231F20"/>
                            <w:spacing w:val="-2"/>
                            <w:w w:val="105%"/>
                          </w:rPr>
                          <w:t>it</w:t>
                        </w:r>
                        <w:r>
                          <w:rPr>
                            <w:color w:val="231F20"/>
                            <w:spacing w:val="-9"/>
                            <w:w w:val="105%"/>
                          </w:rPr>
                          <w:t xml:space="preserve"> </w:t>
                        </w:r>
                        <w:r>
                          <w:rPr>
                            <w:color w:val="231F20"/>
                            <w:spacing w:val="-2"/>
                            <w:w w:val="105%"/>
                          </w:rPr>
                          <w:t xml:space="preserve">is </w:t>
                        </w:r>
                        <w:r>
                          <w:rPr>
                            <w:color w:val="231F20"/>
                          </w:rPr>
                          <w:t>not</w:t>
                        </w:r>
                        <w:r>
                          <w:rPr>
                            <w:color w:val="231F20"/>
                            <w:spacing w:val="-12"/>
                          </w:rPr>
                          <w:t xml:space="preserve"> </w:t>
                        </w:r>
                        <w:r>
                          <w:rPr>
                            <w:color w:val="231F20"/>
                          </w:rPr>
                          <w:t>surprising</w:t>
                        </w:r>
                        <w:r>
                          <w:rPr>
                            <w:color w:val="231F20"/>
                            <w:spacing w:val="-11"/>
                          </w:rPr>
                          <w:t xml:space="preserve"> </w:t>
                        </w:r>
                        <w:r>
                          <w:rPr>
                            <w:color w:val="231F20"/>
                          </w:rPr>
                          <w:t>that</w:t>
                        </w:r>
                        <w:r>
                          <w:rPr>
                            <w:color w:val="231F20"/>
                            <w:spacing w:val="-11"/>
                          </w:rPr>
                          <w:t xml:space="preserve"> </w:t>
                        </w:r>
                        <w:r>
                          <w:rPr>
                            <w:color w:val="231F20"/>
                          </w:rPr>
                          <w:t>our</w:t>
                        </w:r>
                        <w:r>
                          <w:rPr>
                            <w:color w:val="231F20"/>
                            <w:spacing w:val="-11"/>
                          </w:rPr>
                          <w:t xml:space="preserve"> </w:t>
                        </w:r>
                        <w:r>
                          <w:rPr>
                            <w:color w:val="231F20"/>
                          </w:rPr>
                          <w:t>drinking</w:t>
                        </w:r>
                        <w:r>
                          <w:rPr>
                            <w:color w:val="231F20"/>
                            <w:spacing w:val="-12"/>
                          </w:rPr>
                          <w:t xml:space="preserve"> </w:t>
                        </w:r>
                        <w:r>
                          <w:rPr>
                            <w:color w:val="231F20"/>
                          </w:rPr>
                          <w:t>careers</w:t>
                        </w:r>
                        <w:r>
                          <w:rPr>
                            <w:color w:val="231F20"/>
                            <w:spacing w:val="-11"/>
                          </w:rPr>
                          <w:t xml:space="preserve"> </w:t>
                        </w:r>
                        <w:r>
                          <w:rPr>
                            <w:color w:val="231F20"/>
                          </w:rPr>
                          <w:t>have</w:t>
                        </w:r>
                        <w:r>
                          <w:rPr>
                            <w:color w:val="231F20"/>
                            <w:spacing w:val="-11"/>
                          </w:rPr>
                          <w:t xml:space="preserve"> </w:t>
                        </w:r>
                        <w:r>
                          <w:rPr>
                            <w:color w:val="231F20"/>
                          </w:rPr>
                          <w:t>been</w:t>
                        </w:r>
                        <w:r>
                          <w:rPr>
                            <w:color w:val="231F20"/>
                            <w:spacing w:val="-11"/>
                          </w:rPr>
                          <w:t xml:space="preserve"> </w:t>
                        </w:r>
                        <w:r>
                          <w:rPr>
                            <w:color w:val="231F20"/>
                          </w:rPr>
                          <w:t xml:space="preserve">charac- </w:t>
                        </w:r>
                        <w:r>
                          <w:rPr>
                            <w:color w:val="231F20"/>
                            <w:w w:val="105%"/>
                          </w:rPr>
                          <w:t>terized by countless vain attempts to prove we could drink</w:t>
                        </w:r>
                        <w:r>
                          <w:rPr>
                            <w:color w:val="231F20"/>
                            <w:spacing w:val="-12"/>
                            <w:w w:val="105%"/>
                          </w:rPr>
                          <w:t xml:space="preserve"> </w:t>
                        </w:r>
                        <w:r>
                          <w:rPr>
                            <w:color w:val="231F20"/>
                            <w:w w:val="105%"/>
                          </w:rPr>
                          <w:t>like</w:t>
                        </w:r>
                        <w:r>
                          <w:rPr>
                            <w:color w:val="231F20"/>
                            <w:spacing w:val="-12"/>
                            <w:w w:val="105%"/>
                          </w:rPr>
                          <w:t xml:space="preserve"> </w:t>
                        </w:r>
                        <w:r>
                          <w:rPr>
                            <w:color w:val="231F20"/>
                            <w:w w:val="105%"/>
                          </w:rPr>
                          <w:t>other</w:t>
                        </w:r>
                        <w:r>
                          <w:rPr>
                            <w:color w:val="231F20"/>
                            <w:spacing w:val="-12"/>
                            <w:w w:val="105%"/>
                          </w:rPr>
                          <w:t xml:space="preserve"> </w:t>
                        </w:r>
                        <w:r>
                          <w:rPr>
                            <w:color w:val="231F20"/>
                            <w:w w:val="105%"/>
                          </w:rPr>
                          <w:t>people.</w:t>
                        </w:r>
                        <w:r>
                          <w:rPr>
                            <w:color w:val="231F20"/>
                            <w:spacing w:val="2"/>
                            <w:w w:val="105%"/>
                          </w:rPr>
                          <w:t xml:space="preserve"> </w:t>
                        </w:r>
                        <w:r>
                          <w:rPr>
                            <w:color w:val="231F20"/>
                            <w:w w:val="105%"/>
                          </w:rPr>
                          <w:t>The</w:t>
                        </w:r>
                        <w:r>
                          <w:rPr>
                            <w:color w:val="231F20"/>
                            <w:spacing w:val="-12"/>
                            <w:w w:val="105%"/>
                          </w:rPr>
                          <w:t xml:space="preserve"> </w:t>
                        </w:r>
                        <w:r>
                          <w:rPr>
                            <w:color w:val="231F20"/>
                            <w:w w:val="105%"/>
                          </w:rPr>
                          <w:t>idea</w:t>
                        </w:r>
                        <w:r>
                          <w:rPr>
                            <w:color w:val="231F20"/>
                            <w:spacing w:val="-12"/>
                            <w:w w:val="105%"/>
                          </w:rPr>
                          <w:t xml:space="preserve"> </w:t>
                        </w:r>
                        <w:r>
                          <w:rPr>
                            <w:color w:val="231F20"/>
                            <w:w w:val="105%"/>
                          </w:rPr>
                          <w:t>that</w:t>
                        </w:r>
                        <w:r>
                          <w:rPr>
                            <w:color w:val="231F20"/>
                            <w:spacing w:val="-12"/>
                            <w:w w:val="105%"/>
                          </w:rPr>
                          <w:t xml:space="preserve"> </w:t>
                        </w:r>
                        <w:r>
                          <w:rPr>
                            <w:color w:val="231F20"/>
                            <w:w w:val="105%"/>
                          </w:rPr>
                          <w:t>somehow,</w:t>
                        </w:r>
                        <w:r>
                          <w:rPr>
                            <w:color w:val="231F20"/>
                            <w:spacing w:val="-12"/>
                            <w:w w:val="105%"/>
                          </w:rPr>
                          <w:t xml:space="preserve"> </w:t>
                        </w:r>
                        <w:r>
                          <w:rPr>
                            <w:color w:val="231F20"/>
                            <w:w w:val="105%"/>
                          </w:rPr>
                          <w:t xml:space="preserve">some- day he will control and enjoy his drinking is the great </w:t>
                        </w:r>
                        <w:r>
                          <w:rPr>
                            <w:color w:val="231F20"/>
                          </w:rPr>
                          <w:t>obsession</w:t>
                        </w:r>
                        <w:r>
                          <w:rPr>
                            <w:color w:val="231F20"/>
                            <w:spacing w:val="-6"/>
                          </w:rPr>
                          <w:t xml:space="preserve"> </w:t>
                        </w:r>
                        <w:r>
                          <w:rPr>
                            <w:color w:val="231F20"/>
                          </w:rPr>
                          <w:t>of</w:t>
                        </w:r>
                        <w:r>
                          <w:rPr>
                            <w:color w:val="231F20"/>
                            <w:spacing w:val="-6"/>
                          </w:rPr>
                          <w:t xml:space="preserve"> </w:t>
                        </w:r>
                        <w:r>
                          <w:rPr>
                            <w:color w:val="231F20"/>
                          </w:rPr>
                          <w:t>every</w:t>
                        </w:r>
                        <w:r>
                          <w:rPr>
                            <w:color w:val="231F20"/>
                            <w:spacing w:val="-6"/>
                          </w:rPr>
                          <w:t xml:space="preserve"> </w:t>
                        </w:r>
                        <w:r>
                          <w:rPr>
                            <w:color w:val="231F20"/>
                          </w:rPr>
                          <w:t>abnormal</w:t>
                        </w:r>
                        <w:r>
                          <w:rPr>
                            <w:color w:val="231F20"/>
                            <w:spacing w:val="-6"/>
                          </w:rPr>
                          <w:t xml:space="preserve"> </w:t>
                        </w:r>
                        <w:r>
                          <w:rPr>
                            <w:color w:val="231F20"/>
                          </w:rPr>
                          <w:t>drinker.</w:t>
                        </w:r>
                        <w:r>
                          <w:rPr>
                            <w:color w:val="231F20"/>
                            <w:spacing w:val="40"/>
                          </w:rPr>
                          <w:t xml:space="preserve"> </w:t>
                        </w:r>
                        <w:r>
                          <w:rPr>
                            <w:color w:val="231F20"/>
                          </w:rPr>
                          <w:t>The</w:t>
                        </w:r>
                        <w:r>
                          <w:rPr>
                            <w:color w:val="231F20"/>
                            <w:spacing w:val="-6"/>
                          </w:rPr>
                          <w:t xml:space="preserve"> </w:t>
                        </w:r>
                        <w:r>
                          <w:rPr>
                            <w:color w:val="231F20"/>
                          </w:rPr>
                          <w:t>persistence</w:t>
                        </w:r>
                        <w:r>
                          <w:rPr>
                            <w:color w:val="231F20"/>
                            <w:spacing w:val="-6"/>
                          </w:rPr>
                          <w:t xml:space="preserve"> </w:t>
                        </w:r>
                        <w:r>
                          <w:rPr>
                            <w:color w:val="231F20"/>
                          </w:rPr>
                          <w:t>of this</w:t>
                        </w:r>
                        <w:r>
                          <w:rPr>
                            <w:color w:val="231F20"/>
                            <w:spacing w:val="-7"/>
                          </w:rPr>
                          <w:t xml:space="preserve"> </w:t>
                        </w:r>
                        <w:r>
                          <w:rPr>
                            <w:color w:val="231F20"/>
                          </w:rPr>
                          <w:t>illusion</w:t>
                        </w:r>
                        <w:r>
                          <w:rPr>
                            <w:color w:val="231F20"/>
                            <w:spacing w:val="-7"/>
                          </w:rPr>
                          <w:t xml:space="preserve"> </w:t>
                        </w:r>
                        <w:r>
                          <w:rPr>
                            <w:color w:val="231F20"/>
                          </w:rPr>
                          <w:t>is</w:t>
                        </w:r>
                        <w:r>
                          <w:rPr>
                            <w:color w:val="231F20"/>
                            <w:spacing w:val="-7"/>
                          </w:rPr>
                          <w:t xml:space="preserve"> </w:t>
                        </w:r>
                        <w:r>
                          <w:rPr>
                            <w:color w:val="231F20"/>
                          </w:rPr>
                          <w:t>astonishing.</w:t>
                        </w:r>
                        <w:r>
                          <w:rPr>
                            <w:color w:val="231F20"/>
                            <w:spacing w:val="33"/>
                          </w:rPr>
                          <w:t xml:space="preserve"> </w:t>
                        </w:r>
                        <w:r>
                          <w:rPr>
                            <w:color w:val="231F20"/>
                          </w:rPr>
                          <w:t>Many</w:t>
                        </w:r>
                        <w:r>
                          <w:rPr>
                            <w:color w:val="231F20"/>
                            <w:spacing w:val="-7"/>
                          </w:rPr>
                          <w:t xml:space="preserve"> </w:t>
                        </w:r>
                        <w:r>
                          <w:rPr>
                            <w:color w:val="231F20"/>
                          </w:rPr>
                          <w:t>pursue</w:t>
                        </w:r>
                        <w:r>
                          <w:rPr>
                            <w:color w:val="231F20"/>
                            <w:spacing w:val="-7"/>
                          </w:rPr>
                          <w:t xml:space="preserve"> </w:t>
                        </w:r>
                        <w:r>
                          <w:rPr>
                            <w:color w:val="231F20"/>
                          </w:rPr>
                          <w:t>it</w:t>
                        </w:r>
                        <w:r>
                          <w:rPr>
                            <w:color w:val="231F20"/>
                            <w:spacing w:val="-7"/>
                          </w:rPr>
                          <w:t xml:space="preserve"> </w:t>
                        </w:r>
                        <w:r>
                          <w:rPr>
                            <w:color w:val="231F20"/>
                          </w:rPr>
                          <w:t>into</w:t>
                        </w:r>
                        <w:r>
                          <w:rPr>
                            <w:color w:val="231F20"/>
                            <w:spacing w:val="-7"/>
                          </w:rPr>
                          <w:t xml:space="preserve"> </w:t>
                        </w:r>
                        <w:r>
                          <w:rPr>
                            <w:color w:val="231F20"/>
                          </w:rPr>
                          <w:t>the</w:t>
                        </w:r>
                        <w:r>
                          <w:rPr>
                            <w:color w:val="231F20"/>
                            <w:spacing w:val="-7"/>
                          </w:rPr>
                          <w:t xml:space="preserve"> </w:t>
                        </w:r>
                        <w:r>
                          <w:rPr>
                            <w:color w:val="231F20"/>
                          </w:rPr>
                          <w:t xml:space="preserve">gates </w:t>
                        </w:r>
                        <w:r>
                          <w:rPr>
                            <w:color w:val="231F20"/>
                            <w:w w:val="105%"/>
                          </w:rPr>
                          <w:t>of insanity or death.</w:t>
                        </w:r>
                      </w:p>
                      <w:p w14:paraId="166118C7" w14:textId="77777777" w:rsidR="00000000" w:rsidRDefault="00000000">
                        <w:pPr>
                          <w:pStyle w:val="BodyText"/>
                          <w:kinsoku w:val="0"/>
                          <w:overflowPunct w:val="0"/>
                          <w:spacing w:before="0.15pt" w:line="12.95pt" w:lineRule="auto"/>
                          <w:ind w:end="1.15pt"/>
                          <w:rPr>
                            <w:color w:val="231F20"/>
                            <w:w w:val="105%"/>
                          </w:rPr>
                        </w:pPr>
                        <w:r>
                          <w:rPr>
                            <w:color w:val="231F20"/>
                            <w:w w:val="105%"/>
                          </w:rPr>
                          <w:t>We</w:t>
                        </w:r>
                        <w:r>
                          <w:rPr>
                            <w:color w:val="231F20"/>
                            <w:spacing w:val="-11"/>
                            <w:w w:val="105%"/>
                          </w:rPr>
                          <w:t xml:space="preserve"> </w:t>
                        </w:r>
                        <w:r>
                          <w:rPr>
                            <w:color w:val="231F20"/>
                            <w:w w:val="105%"/>
                          </w:rPr>
                          <w:t>learned</w:t>
                        </w:r>
                        <w:r>
                          <w:rPr>
                            <w:color w:val="231F20"/>
                            <w:spacing w:val="-11"/>
                            <w:w w:val="105%"/>
                          </w:rPr>
                          <w:t xml:space="preserve"> </w:t>
                        </w:r>
                        <w:r>
                          <w:rPr>
                            <w:color w:val="231F20"/>
                            <w:w w:val="105%"/>
                          </w:rPr>
                          <w:t>that</w:t>
                        </w:r>
                        <w:r>
                          <w:rPr>
                            <w:color w:val="231F20"/>
                            <w:spacing w:val="-11"/>
                            <w:w w:val="105%"/>
                          </w:rPr>
                          <w:t xml:space="preserve"> </w:t>
                        </w:r>
                        <w:r>
                          <w:rPr>
                            <w:color w:val="231F20"/>
                            <w:w w:val="105%"/>
                          </w:rPr>
                          <w:t>we</w:t>
                        </w:r>
                        <w:r>
                          <w:rPr>
                            <w:color w:val="231F20"/>
                            <w:spacing w:val="-12"/>
                            <w:w w:val="105%"/>
                          </w:rPr>
                          <w:t xml:space="preserve"> </w:t>
                        </w:r>
                        <w:r>
                          <w:rPr>
                            <w:color w:val="231F20"/>
                            <w:w w:val="105%"/>
                          </w:rPr>
                          <w:t>had</w:t>
                        </w:r>
                        <w:r>
                          <w:rPr>
                            <w:color w:val="231F20"/>
                            <w:spacing w:val="-11"/>
                            <w:w w:val="105%"/>
                          </w:rPr>
                          <w:t xml:space="preserve"> </w:t>
                        </w:r>
                        <w:r>
                          <w:rPr>
                            <w:color w:val="231F20"/>
                            <w:w w:val="105%"/>
                          </w:rPr>
                          <w:t>to</w:t>
                        </w:r>
                        <w:r>
                          <w:rPr>
                            <w:color w:val="231F20"/>
                            <w:spacing w:val="-11"/>
                            <w:w w:val="105%"/>
                          </w:rPr>
                          <w:t xml:space="preserve"> </w:t>
                        </w:r>
                        <w:r>
                          <w:rPr>
                            <w:color w:val="231F20"/>
                            <w:w w:val="105%"/>
                          </w:rPr>
                          <w:t>fully</w:t>
                        </w:r>
                        <w:r>
                          <w:rPr>
                            <w:color w:val="231F20"/>
                            <w:spacing w:val="-12"/>
                            <w:w w:val="105%"/>
                          </w:rPr>
                          <w:t xml:space="preserve"> </w:t>
                        </w:r>
                        <w:r>
                          <w:rPr>
                            <w:color w:val="231F20"/>
                            <w:w w:val="105%"/>
                          </w:rPr>
                          <w:t>concede</w:t>
                        </w:r>
                        <w:r>
                          <w:rPr>
                            <w:color w:val="231F20"/>
                            <w:spacing w:val="-10"/>
                            <w:w w:val="105%"/>
                          </w:rPr>
                          <w:t xml:space="preserve"> </w:t>
                        </w:r>
                        <w:r>
                          <w:rPr>
                            <w:color w:val="231F20"/>
                            <w:w w:val="105%"/>
                          </w:rPr>
                          <w:t>to</w:t>
                        </w:r>
                        <w:r>
                          <w:rPr>
                            <w:color w:val="231F20"/>
                            <w:spacing w:val="-11"/>
                            <w:w w:val="105%"/>
                          </w:rPr>
                          <w:t xml:space="preserve"> </w:t>
                        </w:r>
                        <w:r>
                          <w:rPr>
                            <w:color w:val="231F20"/>
                            <w:w w:val="105%"/>
                          </w:rPr>
                          <w:t>our</w:t>
                        </w:r>
                        <w:r>
                          <w:rPr>
                            <w:color w:val="231F20"/>
                            <w:spacing w:val="-12"/>
                            <w:w w:val="105%"/>
                          </w:rPr>
                          <w:t xml:space="preserve"> </w:t>
                        </w:r>
                        <w:r>
                          <w:rPr>
                            <w:color w:val="231F20"/>
                            <w:w w:val="105%"/>
                          </w:rPr>
                          <w:t>inner- most selves that we were alcoholics.</w:t>
                        </w:r>
                        <w:r>
                          <w:rPr>
                            <w:color w:val="231F20"/>
                            <w:spacing w:val="40"/>
                            <w:w w:val="105%"/>
                          </w:rPr>
                          <w:t xml:space="preserve"> </w:t>
                        </w:r>
                        <w:r>
                          <w:rPr>
                            <w:color w:val="231F20"/>
                            <w:w w:val="105%"/>
                          </w:rPr>
                          <w:t>This is the first step in recovery.</w:t>
                        </w:r>
                        <w:r>
                          <w:rPr>
                            <w:color w:val="231F20"/>
                            <w:spacing w:val="40"/>
                            <w:w w:val="105%"/>
                          </w:rPr>
                          <w:t xml:space="preserve"> </w:t>
                        </w:r>
                        <w:r>
                          <w:rPr>
                            <w:color w:val="231F20"/>
                            <w:w w:val="105%"/>
                          </w:rPr>
                          <w:t>The delusion that we are like other people, or presently may be, has to be smashed.</w:t>
                        </w:r>
                      </w:p>
                      <w:p w14:paraId="26004244" w14:textId="77777777" w:rsidR="00000000" w:rsidRDefault="00000000">
                        <w:pPr>
                          <w:pStyle w:val="BodyText"/>
                          <w:kinsoku w:val="0"/>
                          <w:overflowPunct w:val="0"/>
                          <w:spacing w:line="13.05pt" w:lineRule="auto"/>
                          <w:ind w:end="1.10pt"/>
                          <w:rPr>
                            <w:color w:val="231F20"/>
                            <w:w w:val="105%"/>
                          </w:rPr>
                        </w:pPr>
                        <w:r>
                          <w:rPr>
                            <w:color w:val="231F20"/>
                            <w:w w:val="105%"/>
                          </w:rPr>
                          <w:t>We</w:t>
                        </w:r>
                        <w:r>
                          <w:rPr>
                            <w:color w:val="231F20"/>
                            <w:spacing w:val="-10"/>
                            <w:w w:val="105%"/>
                          </w:rPr>
                          <w:t xml:space="preserve"> </w:t>
                        </w:r>
                        <w:r>
                          <w:rPr>
                            <w:color w:val="231F20"/>
                            <w:w w:val="105%"/>
                          </w:rPr>
                          <w:t>alcoholics</w:t>
                        </w:r>
                        <w:r>
                          <w:rPr>
                            <w:color w:val="231F20"/>
                            <w:spacing w:val="-10"/>
                            <w:w w:val="105%"/>
                          </w:rPr>
                          <w:t xml:space="preserve"> </w:t>
                        </w:r>
                        <w:r>
                          <w:rPr>
                            <w:color w:val="231F20"/>
                            <w:w w:val="105%"/>
                          </w:rPr>
                          <w:t>are</w:t>
                        </w:r>
                        <w:r>
                          <w:rPr>
                            <w:color w:val="231F20"/>
                            <w:spacing w:val="-10"/>
                            <w:w w:val="105%"/>
                          </w:rPr>
                          <w:t xml:space="preserve"> </w:t>
                        </w:r>
                        <w:r>
                          <w:rPr>
                            <w:color w:val="231F20"/>
                            <w:w w:val="105%"/>
                          </w:rPr>
                          <w:t>men</w:t>
                        </w:r>
                        <w:r>
                          <w:rPr>
                            <w:color w:val="231F20"/>
                            <w:spacing w:val="-10"/>
                            <w:w w:val="105%"/>
                          </w:rPr>
                          <w:t xml:space="preserve"> </w:t>
                        </w:r>
                        <w:r>
                          <w:rPr>
                            <w:color w:val="231F20"/>
                            <w:w w:val="105%"/>
                          </w:rPr>
                          <w:t>and</w:t>
                        </w:r>
                        <w:r>
                          <w:rPr>
                            <w:color w:val="231F20"/>
                            <w:spacing w:val="-10"/>
                            <w:w w:val="105%"/>
                          </w:rPr>
                          <w:t xml:space="preserve"> </w:t>
                        </w:r>
                        <w:r>
                          <w:rPr>
                            <w:color w:val="231F20"/>
                            <w:w w:val="105%"/>
                          </w:rPr>
                          <w:t>women</w:t>
                        </w:r>
                        <w:r>
                          <w:rPr>
                            <w:color w:val="231F20"/>
                            <w:spacing w:val="-10"/>
                            <w:w w:val="105%"/>
                          </w:rPr>
                          <w:t xml:space="preserve"> </w:t>
                        </w:r>
                        <w:r>
                          <w:rPr>
                            <w:color w:val="231F20"/>
                            <w:w w:val="105%"/>
                          </w:rPr>
                          <w:t>who</w:t>
                        </w:r>
                        <w:r>
                          <w:rPr>
                            <w:color w:val="231F20"/>
                            <w:spacing w:val="-10"/>
                            <w:w w:val="105%"/>
                          </w:rPr>
                          <w:t xml:space="preserve"> </w:t>
                        </w:r>
                        <w:r>
                          <w:rPr>
                            <w:color w:val="231F20"/>
                            <w:w w:val="105%"/>
                          </w:rPr>
                          <w:t>have</w:t>
                        </w:r>
                        <w:r>
                          <w:rPr>
                            <w:color w:val="231F20"/>
                            <w:spacing w:val="-10"/>
                            <w:w w:val="105%"/>
                          </w:rPr>
                          <w:t xml:space="preserve"> </w:t>
                        </w:r>
                        <w:r>
                          <w:rPr>
                            <w:color w:val="231F20"/>
                            <w:w w:val="105%"/>
                          </w:rPr>
                          <w:t>lost</w:t>
                        </w:r>
                        <w:r>
                          <w:rPr>
                            <w:color w:val="231F20"/>
                            <w:spacing w:val="-10"/>
                            <w:w w:val="105%"/>
                          </w:rPr>
                          <w:t xml:space="preserve"> </w:t>
                        </w:r>
                        <w:r>
                          <w:rPr>
                            <w:color w:val="231F20"/>
                            <w:w w:val="105%"/>
                          </w:rPr>
                          <w:t>the ability to control our drinking.</w:t>
                        </w:r>
                        <w:r>
                          <w:rPr>
                            <w:color w:val="231F20"/>
                            <w:spacing w:val="40"/>
                            <w:w w:val="105%"/>
                          </w:rPr>
                          <w:t xml:space="preserve"> </w:t>
                        </w:r>
                        <w:r>
                          <w:rPr>
                            <w:color w:val="231F20"/>
                            <w:w w:val="105%"/>
                          </w:rPr>
                          <w:t>We know that no real alcoholic</w:t>
                        </w:r>
                        <w:r>
                          <w:rPr>
                            <w:color w:val="231F20"/>
                            <w:spacing w:val="-5"/>
                            <w:w w:val="105%"/>
                          </w:rPr>
                          <w:t xml:space="preserve"> </w:t>
                        </w:r>
                        <w:r>
                          <w:rPr>
                            <w:i/>
                            <w:iCs/>
                            <w:color w:val="231F20"/>
                            <w:w w:val="105%"/>
                          </w:rPr>
                          <w:t>ever</w:t>
                        </w:r>
                        <w:r>
                          <w:rPr>
                            <w:i/>
                            <w:iCs/>
                            <w:color w:val="231F20"/>
                            <w:spacing w:val="-5"/>
                            <w:w w:val="105%"/>
                          </w:rPr>
                          <w:t xml:space="preserve"> </w:t>
                        </w:r>
                        <w:r>
                          <w:rPr>
                            <w:color w:val="231F20"/>
                            <w:w w:val="105%"/>
                          </w:rPr>
                          <w:t>recovers</w:t>
                        </w:r>
                        <w:r>
                          <w:rPr>
                            <w:color w:val="231F20"/>
                            <w:spacing w:val="-3"/>
                            <w:w w:val="105%"/>
                          </w:rPr>
                          <w:t xml:space="preserve"> </w:t>
                        </w:r>
                        <w:r>
                          <w:rPr>
                            <w:color w:val="231F20"/>
                            <w:w w:val="105%"/>
                          </w:rPr>
                          <w:t>control.</w:t>
                        </w:r>
                        <w:r>
                          <w:rPr>
                            <w:color w:val="231F20"/>
                            <w:spacing w:val="40"/>
                            <w:w w:val="105%"/>
                          </w:rPr>
                          <w:t xml:space="preserve"> </w:t>
                        </w:r>
                        <w:r>
                          <w:rPr>
                            <w:color w:val="231F20"/>
                            <w:w w:val="105%"/>
                          </w:rPr>
                          <w:t>All</w:t>
                        </w:r>
                        <w:r>
                          <w:rPr>
                            <w:color w:val="231F20"/>
                            <w:spacing w:val="-3"/>
                            <w:w w:val="105%"/>
                          </w:rPr>
                          <w:t xml:space="preserve"> </w:t>
                        </w:r>
                        <w:r>
                          <w:rPr>
                            <w:color w:val="231F20"/>
                            <w:w w:val="105%"/>
                          </w:rPr>
                          <w:t>of</w:t>
                        </w:r>
                        <w:r>
                          <w:rPr>
                            <w:color w:val="231F20"/>
                            <w:spacing w:val="-3"/>
                            <w:w w:val="105%"/>
                          </w:rPr>
                          <w:t xml:space="preserve"> </w:t>
                        </w:r>
                        <w:r>
                          <w:rPr>
                            <w:color w:val="231F20"/>
                            <w:w w:val="105%"/>
                          </w:rPr>
                          <w:t>us</w:t>
                        </w:r>
                        <w:r>
                          <w:rPr>
                            <w:color w:val="231F20"/>
                            <w:spacing w:val="-3"/>
                            <w:w w:val="105%"/>
                          </w:rPr>
                          <w:t xml:space="preserve"> </w:t>
                        </w:r>
                        <w:r>
                          <w:rPr>
                            <w:color w:val="231F20"/>
                            <w:w w:val="105%"/>
                          </w:rPr>
                          <w:t>felt</w:t>
                        </w:r>
                        <w:r>
                          <w:rPr>
                            <w:color w:val="231F20"/>
                            <w:spacing w:val="-3"/>
                            <w:w w:val="105%"/>
                          </w:rPr>
                          <w:t xml:space="preserve"> </w:t>
                        </w:r>
                        <w:r>
                          <w:rPr>
                            <w:color w:val="231F20"/>
                            <w:w w:val="105%"/>
                          </w:rPr>
                          <w:t>at</w:t>
                        </w:r>
                        <w:r>
                          <w:rPr>
                            <w:color w:val="231F20"/>
                            <w:spacing w:val="-3"/>
                            <w:w w:val="105%"/>
                          </w:rPr>
                          <w:t xml:space="preserve"> </w:t>
                        </w:r>
                        <w:r>
                          <w:rPr>
                            <w:color w:val="231F20"/>
                            <w:w w:val="105%"/>
                          </w:rPr>
                          <w:t xml:space="preserve">times </w:t>
                        </w:r>
                        <w:r>
                          <w:rPr>
                            <w:color w:val="231F20"/>
                          </w:rPr>
                          <w:t>that we</w:t>
                        </w:r>
                        <w:r>
                          <w:rPr>
                            <w:color w:val="231F20"/>
                            <w:spacing w:val="-1"/>
                          </w:rPr>
                          <w:t xml:space="preserve"> </w:t>
                        </w:r>
                        <w:r>
                          <w:rPr>
                            <w:color w:val="231F20"/>
                          </w:rPr>
                          <w:t>were</w:t>
                        </w:r>
                        <w:r>
                          <w:rPr>
                            <w:color w:val="231F20"/>
                            <w:spacing w:val="-1"/>
                          </w:rPr>
                          <w:t xml:space="preserve"> </w:t>
                        </w:r>
                        <w:r>
                          <w:rPr>
                            <w:color w:val="231F20"/>
                          </w:rPr>
                          <w:t>regaining</w:t>
                        </w:r>
                        <w:r>
                          <w:rPr>
                            <w:color w:val="231F20"/>
                            <w:spacing w:val="-1"/>
                          </w:rPr>
                          <w:t xml:space="preserve"> </w:t>
                        </w:r>
                        <w:r>
                          <w:rPr>
                            <w:color w:val="231F20"/>
                          </w:rPr>
                          <w:t>control, but</w:t>
                        </w:r>
                        <w:r>
                          <w:rPr>
                            <w:color w:val="231F20"/>
                            <w:spacing w:val="-1"/>
                          </w:rPr>
                          <w:t xml:space="preserve"> </w:t>
                        </w:r>
                        <w:r>
                          <w:rPr>
                            <w:color w:val="231F20"/>
                          </w:rPr>
                          <w:t>such</w:t>
                        </w:r>
                        <w:r>
                          <w:rPr>
                            <w:color w:val="231F20"/>
                            <w:spacing w:val="-1"/>
                          </w:rPr>
                          <w:t xml:space="preserve"> </w:t>
                        </w:r>
                        <w:r>
                          <w:rPr>
                            <w:color w:val="231F20"/>
                          </w:rPr>
                          <w:t>intervals—usu- ally</w:t>
                        </w:r>
                        <w:r>
                          <w:rPr>
                            <w:color w:val="231F20"/>
                            <w:spacing w:val="-7"/>
                          </w:rPr>
                          <w:t xml:space="preserve"> </w:t>
                        </w:r>
                        <w:r>
                          <w:rPr>
                            <w:color w:val="231F20"/>
                          </w:rPr>
                          <w:t>brief—were</w:t>
                        </w:r>
                        <w:r>
                          <w:rPr>
                            <w:color w:val="231F20"/>
                            <w:spacing w:val="-7"/>
                          </w:rPr>
                          <w:t xml:space="preserve"> </w:t>
                        </w:r>
                        <w:r>
                          <w:rPr>
                            <w:color w:val="231F20"/>
                          </w:rPr>
                          <w:t>inevitably</w:t>
                        </w:r>
                        <w:r>
                          <w:rPr>
                            <w:color w:val="231F20"/>
                            <w:spacing w:val="-7"/>
                          </w:rPr>
                          <w:t xml:space="preserve"> </w:t>
                        </w:r>
                        <w:r>
                          <w:rPr>
                            <w:color w:val="231F20"/>
                          </w:rPr>
                          <w:t>followed</w:t>
                        </w:r>
                        <w:r>
                          <w:rPr>
                            <w:color w:val="231F20"/>
                            <w:spacing w:val="-7"/>
                          </w:rPr>
                          <w:t xml:space="preserve"> </w:t>
                        </w:r>
                        <w:r>
                          <w:rPr>
                            <w:color w:val="231F20"/>
                          </w:rPr>
                          <w:t>by</w:t>
                        </w:r>
                        <w:r>
                          <w:rPr>
                            <w:color w:val="231F20"/>
                            <w:spacing w:val="-7"/>
                          </w:rPr>
                          <w:t xml:space="preserve"> </w:t>
                        </w:r>
                        <w:r>
                          <w:rPr>
                            <w:color w:val="231F20"/>
                          </w:rPr>
                          <w:t>still</w:t>
                        </w:r>
                        <w:r>
                          <w:rPr>
                            <w:color w:val="231F20"/>
                            <w:spacing w:val="-7"/>
                          </w:rPr>
                          <w:t xml:space="preserve"> </w:t>
                        </w:r>
                        <w:r>
                          <w:rPr>
                            <w:color w:val="231F20"/>
                          </w:rPr>
                          <w:t>less</w:t>
                        </w:r>
                        <w:r>
                          <w:rPr>
                            <w:color w:val="231F20"/>
                            <w:spacing w:val="-7"/>
                          </w:rPr>
                          <w:t xml:space="preserve"> </w:t>
                        </w:r>
                        <w:r>
                          <w:rPr>
                            <w:color w:val="231F20"/>
                          </w:rPr>
                          <w:t>control, which</w:t>
                        </w:r>
                        <w:r>
                          <w:rPr>
                            <w:color w:val="231F20"/>
                            <w:spacing w:val="-10"/>
                          </w:rPr>
                          <w:t xml:space="preserve"> </w:t>
                        </w:r>
                        <w:r>
                          <w:rPr>
                            <w:color w:val="231F20"/>
                          </w:rPr>
                          <w:t>led</w:t>
                        </w:r>
                        <w:r>
                          <w:rPr>
                            <w:color w:val="231F20"/>
                            <w:spacing w:val="-10"/>
                          </w:rPr>
                          <w:t xml:space="preserve"> </w:t>
                        </w:r>
                        <w:r>
                          <w:rPr>
                            <w:color w:val="231F20"/>
                          </w:rPr>
                          <w:t>in</w:t>
                        </w:r>
                        <w:r>
                          <w:rPr>
                            <w:color w:val="231F20"/>
                            <w:spacing w:val="-10"/>
                          </w:rPr>
                          <w:t xml:space="preserve"> </w:t>
                        </w:r>
                        <w:r>
                          <w:rPr>
                            <w:color w:val="231F20"/>
                          </w:rPr>
                          <w:t>time</w:t>
                        </w:r>
                        <w:r>
                          <w:rPr>
                            <w:color w:val="231F20"/>
                            <w:spacing w:val="-10"/>
                          </w:rPr>
                          <w:t xml:space="preserve"> </w:t>
                        </w:r>
                        <w:r>
                          <w:rPr>
                            <w:color w:val="231F20"/>
                          </w:rPr>
                          <w:t>to</w:t>
                        </w:r>
                        <w:r>
                          <w:rPr>
                            <w:color w:val="231F20"/>
                            <w:spacing w:val="-10"/>
                          </w:rPr>
                          <w:t xml:space="preserve"> </w:t>
                        </w:r>
                        <w:r>
                          <w:rPr>
                            <w:color w:val="231F20"/>
                          </w:rPr>
                          <w:t>pitiful</w:t>
                        </w:r>
                        <w:r>
                          <w:rPr>
                            <w:color w:val="231F20"/>
                            <w:spacing w:val="-10"/>
                          </w:rPr>
                          <w:t xml:space="preserve"> </w:t>
                        </w:r>
                        <w:r>
                          <w:rPr>
                            <w:color w:val="231F20"/>
                          </w:rPr>
                          <w:t>and</w:t>
                        </w:r>
                        <w:r>
                          <w:rPr>
                            <w:color w:val="231F20"/>
                            <w:spacing w:val="-10"/>
                          </w:rPr>
                          <w:t xml:space="preserve"> </w:t>
                        </w:r>
                        <w:r>
                          <w:rPr>
                            <w:color w:val="231F20"/>
                          </w:rPr>
                          <w:t>incomprehensible</w:t>
                        </w:r>
                        <w:r>
                          <w:rPr>
                            <w:color w:val="231F20"/>
                            <w:spacing w:val="-10"/>
                          </w:rPr>
                          <w:t xml:space="preserve"> </w:t>
                        </w:r>
                        <w:r>
                          <w:rPr>
                            <w:color w:val="231F20"/>
                          </w:rPr>
                          <w:t xml:space="preserve">demor- </w:t>
                        </w:r>
                        <w:r>
                          <w:rPr>
                            <w:color w:val="231F20"/>
                            <w:w w:val="105%"/>
                          </w:rPr>
                          <w:t>alization.</w:t>
                        </w:r>
                        <w:r>
                          <w:rPr>
                            <w:color w:val="231F20"/>
                            <w:spacing w:val="-12"/>
                            <w:w w:val="105%"/>
                          </w:rPr>
                          <w:t xml:space="preserve"> </w:t>
                        </w:r>
                        <w:r>
                          <w:rPr>
                            <w:color w:val="231F20"/>
                            <w:w w:val="105%"/>
                          </w:rPr>
                          <w:t>We</w:t>
                        </w:r>
                        <w:r>
                          <w:rPr>
                            <w:color w:val="231F20"/>
                            <w:spacing w:val="-12"/>
                            <w:w w:val="105%"/>
                          </w:rPr>
                          <w:t xml:space="preserve"> </w:t>
                        </w:r>
                        <w:r>
                          <w:rPr>
                            <w:color w:val="231F20"/>
                            <w:w w:val="105%"/>
                          </w:rPr>
                          <w:t>are</w:t>
                        </w:r>
                        <w:r>
                          <w:rPr>
                            <w:color w:val="231F20"/>
                            <w:spacing w:val="-12"/>
                            <w:w w:val="105%"/>
                          </w:rPr>
                          <w:t xml:space="preserve"> </w:t>
                        </w:r>
                        <w:r>
                          <w:rPr>
                            <w:color w:val="231F20"/>
                            <w:w w:val="105%"/>
                          </w:rPr>
                          <w:t>convinced</w:t>
                        </w:r>
                        <w:r>
                          <w:rPr>
                            <w:color w:val="231F20"/>
                            <w:spacing w:val="-12"/>
                            <w:w w:val="105%"/>
                          </w:rPr>
                          <w:t xml:space="preserve"> </w:t>
                        </w:r>
                        <w:r>
                          <w:rPr>
                            <w:color w:val="231F20"/>
                            <w:w w:val="105%"/>
                          </w:rPr>
                          <w:t>to</w:t>
                        </w:r>
                        <w:r>
                          <w:rPr>
                            <w:color w:val="231F20"/>
                            <w:spacing w:val="-12"/>
                            <w:w w:val="105%"/>
                          </w:rPr>
                          <w:t xml:space="preserve"> </w:t>
                        </w:r>
                        <w:r>
                          <w:rPr>
                            <w:color w:val="231F20"/>
                            <w:w w:val="105%"/>
                          </w:rPr>
                          <w:t>a</w:t>
                        </w:r>
                        <w:r>
                          <w:rPr>
                            <w:color w:val="231F20"/>
                            <w:spacing w:val="-11"/>
                            <w:w w:val="105%"/>
                          </w:rPr>
                          <w:t xml:space="preserve"> </w:t>
                        </w:r>
                        <w:r>
                          <w:rPr>
                            <w:color w:val="231F20"/>
                            <w:w w:val="105%"/>
                          </w:rPr>
                          <w:t>man</w:t>
                        </w:r>
                        <w:r>
                          <w:rPr>
                            <w:color w:val="231F20"/>
                            <w:spacing w:val="-12"/>
                            <w:w w:val="105%"/>
                          </w:rPr>
                          <w:t xml:space="preserve"> </w:t>
                        </w:r>
                        <w:r>
                          <w:rPr>
                            <w:color w:val="231F20"/>
                            <w:w w:val="105%"/>
                          </w:rPr>
                          <w:t>that</w:t>
                        </w:r>
                        <w:r>
                          <w:rPr>
                            <w:color w:val="231F20"/>
                            <w:spacing w:val="-12"/>
                            <w:w w:val="105%"/>
                          </w:rPr>
                          <w:t xml:space="preserve"> </w:t>
                        </w:r>
                        <w:r>
                          <w:rPr>
                            <w:color w:val="231F20"/>
                            <w:w w:val="105%"/>
                          </w:rPr>
                          <w:t>alcoholics</w:t>
                        </w:r>
                        <w:r>
                          <w:rPr>
                            <w:color w:val="231F20"/>
                            <w:spacing w:val="-12"/>
                            <w:w w:val="105%"/>
                          </w:rPr>
                          <w:t xml:space="preserve"> </w:t>
                        </w:r>
                        <w:r>
                          <w:rPr>
                            <w:color w:val="231F20"/>
                            <w:w w:val="105%"/>
                          </w:rPr>
                          <w:t xml:space="preserve">of </w:t>
                        </w:r>
                        <w:r>
                          <w:rPr>
                            <w:color w:val="231F20"/>
                          </w:rPr>
                          <w:t>our</w:t>
                        </w:r>
                        <w:r>
                          <w:rPr>
                            <w:color w:val="231F20"/>
                            <w:spacing w:val="-9"/>
                          </w:rPr>
                          <w:t xml:space="preserve"> </w:t>
                        </w:r>
                        <w:r>
                          <w:rPr>
                            <w:color w:val="231F20"/>
                          </w:rPr>
                          <w:t>type</w:t>
                        </w:r>
                        <w:r>
                          <w:rPr>
                            <w:color w:val="231F20"/>
                            <w:spacing w:val="-9"/>
                          </w:rPr>
                          <w:t xml:space="preserve"> </w:t>
                        </w:r>
                        <w:r>
                          <w:rPr>
                            <w:color w:val="231F20"/>
                          </w:rPr>
                          <w:t>are</w:t>
                        </w:r>
                        <w:r>
                          <w:rPr>
                            <w:color w:val="231F20"/>
                            <w:spacing w:val="-9"/>
                          </w:rPr>
                          <w:t xml:space="preserve"> </w:t>
                        </w:r>
                        <w:r>
                          <w:rPr>
                            <w:color w:val="231F20"/>
                          </w:rPr>
                          <w:t>in</w:t>
                        </w:r>
                        <w:r>
                          <w:rPr>
                            <w:color w:val="231F20"/>
                            <w:spacing w:val="-9"/>
                          </w:rPr>
                          <w:t xml:space="preserve"> </w:t>
                        </w:r>
                        <w:r>
                          <w:rPr>
                            <w:color w:val="231F20"/>
                          </w:rPr>
                          <w:t>the</w:t>
                        </w:r>
                        <w:r>
                          <w:rPr>
                            <w:color w:val="231F20"/>
                            <w:spacing w:val="-9"/>
                          </w:rPr>
                          <w:t xml:space="preserve"> </w:t>
                        </w:r>
                        <w:r>
                          <w:rPr>
                            <w:color w:val="231F20"/>
                          </w:rPr>
                          <w:t>grip</w:t>
                        </w:r>
                        <w:r>
                          <w:rPr>
                            <w:color w:val="231F20"/>
                            <w:spacing w:val="-9"/>
                          </w:rPr>
                          <w:t xml:space="preserve"> </w:t>
                        </w:r>
                        <w:r>
                          <w:rPr>
                            <w:color w:val="231F20"/>
                          </w:rPr>
                          <w:t>of</w:t>
                        </w:r>
                        <w:r>
                          <w:rPr>
                            <w:color w:val="231F20"/>
                            <w:spacing w:val="-9"/>
                          </w:rPr>
                          <w:t xml:space="preserve"> </w:t>
                        </w:r>
                        <w:r>
                          <w:rPr>
                            <w:color w:val="231F20"/>
                          </w:rPr>
                          <w:t>a</w:t>
                        </w:r>
                        <w:r>
                          <w:rPr>
                            <w:color w:val="231F20"/>
                            <w:spacing w:val="-9"/>
                          </w:rPr>
                          <w:t xml:space="preserve"> </w:t>
                        </w:r>
                        <w:r>
                          <w:rPr>
                            <w:color w:val="231F20"/>
                          </w:rPr>
                          <w:t>progressive</w:t>
                        </w:r>
                        <w:r>
                          <w:rPr>
                            <w:color w:val="231F20"/>
                            <w:spacing w:val="-9"/>
                          </w:rPr>
                          <w:t xml:space="preserve"> </w:t>
                        </w:r>
                        <w:r>
                          <w:rPr>
                            <w:color w:val="231F20"/>
                          </w:rPr>
                          <w:t>illness.</w:t>
                        </w:r>
                        <w:r>
                          <w:rPr>
                            <w:color w:val="231F20"/>
                            <w:spacing w:val="30"/>
                          </w:rPr>
                          <w:t xml:space="preserve"> </w:t>
                        </w:r>
                        <w:r>
                          <w:rPr>
                            <w:color w:val="231F20"/>
                          </w:rPr>
                          <w:t>Over</w:t>
                        </w:r>
                        <w:r>
                          <w:rPr>
                            <w:color w:val="231F20"/>
                            <w:spacing w:val="-9"/>
                          </w:rPr>
                          <w:t xml:space="preserve"> </w:t>
                        </w:r>
                        <w:r>
                          <w:rPr>
                            <w:color w:val="231F20"/>
                          </w:rPr>
                          <w:t xml:space="preserve">any </w:t>
                        </w:r>
                        <w:r>
                          <w:rPr>
                            <w:color w:val="231F20"/>
                            <w:w w:val="105%"/>
                          </w:rPr>
                          <w:t>considerable</w:t>
                        </w:r>
                        <w:r>
                          <w:rPr>
                            <w:color w:val="231F20"/>
                            <w:spacing w:val="-3"/>
                            <w:w w:val="105%"/>
                          </w:rPr>
                          <w:t xml:space="preserve"> </w:t>
                        </w:r>
                        <w:r>
                          <w:rPr>
                            <w:color w:val="231F20"/>
                            <w:w w:val="105%"/>
                          </w:rPr>
                          <w:t>period</w:t>
                        </w:r>
                        <w:r>
                          <w:rPr>
                            <w:color w:val="231F20"/>
                            <w:spacing w:val="-3"/>
                            <w:w w:val="105%"/>
                          </w:rPr>
                          <w:t xml:space="preserve"> </w:t>
                        </w:r>
                        <w:r>
                          <w:rPr>
                            <w:color w:val="231F20"/>
                            <w:w w:val="105%"/>
                          </w:rPr>
                          <w:t>we</w:t>
                        </w:r>
                        <w:r>
                          <w:rPr>
                            <w:color w:val="231F20"/>
                            <w:spacing w:val="-3"/>
                            <w:w w:val="105%"/>
                          </w:rPr>
                          <w:t xml:space="preserve"> </w:t>
                        </w:r>
                        <w:r>
                          <w:rPr>
                            <w:color w:val="231F20"/>
                            <w:w w:val="105%"/>
                          </w:rPr>
                          <w:t>get</w:t>
                        </w:r>
                        <w:r>
                          <w:rPr>
                            <w:color w:val="231F20"/>
                            <w:spacing w:val="-3"/>
                            <w:w w:val="105%"/>
                          </w:rPr>
                          <w:t xml:space="preserve"> </w:t>
                        </w:r>
                        <w:r>
                          <w:rPr>
                            <w:color w:val="231F20"/>
                            <w:w w:val="105%"/>
                          </w:rPr>
                          <w:t>worse,</w:t>
                        </w:r>
                        <w:r>
                          <w:rPr>
                            <w:color w:val="231F20"/>
                            <w:spacing w:val="-3"/>
                            <w:w w:val="105%"/>
                          </w:rPr>
                          <w:t xml:space="preserve"> </w:t>
                        </w:r>
                        <w:r>
                          <w:rPr>
                            <w:color w:val="231F20"/>
                            <w:w w:val="105%"/>
                          </w:rPr>
                          <w:t>never</w:t>
                        </w:r>
                        <w:r>
                          <w:rPr>
                            <w:color w:val="231F20"/>
                            <w:spacing w:val="-3"/>
                            <w:w w:val="105%"/>
                          </w:rPr>
                          <w:t xml:space="preserve"> </w:t>
                        </w:r>
                        <w:r>
                          <w:rPr>
                            <w:color w:val="231F20"/>
                            <w:w w:val="105%"/>
                          </w:rPr>
                          <w:t>better.</w:t>
                        </w:r>
                      </w:p>
                      <w:p w14:paraId="72FAF87A" w14:textId="77777777" w:rsidR="00000000" w:rsidRDefault="00000000">
                        <w:pPr>
                          <w:pStyle w:val="BodyText"/>
                          <w:kinsoku w:val="0"/>
                          <w:overflowPunct w:val="0"/>
                          <w:spacing w:line="13.05pt" w:lineRule="auto"/>
                          <w:rPr>
                            <w:color w:val="231F20"/>
                            <w:spacing w:val="-5"/>
                            <w:w w:val="105%"/>
                          </w:rPr>
                        </w:pPr>
                        <w:r>
                          <w:rPr>
                            <w:color w:val="231F20"/>
                            <w:w w:val="105%"/>
                          </w:rPr>
                          <w:t>We</w:t>
                        </w:r>
                        <w:r>
                          <w:rPr>
                            <w:color w:val="231F20"/>
                            <w:spacing w:val="-4"/>
                            <w:w w:val="105%"/>
                          </w:rPr>
                          <w:t xml:space="preserve"> </w:t>
                        </w:r>
                        <w:r>
                          <w:rPr>
                            <w:color w:val="231F20"/>
                            <w:w w:val="105%"/>
                          </w:rPr>
                          <w:t>are</w:t>
                        </w:r>
                        <w:r>
                          <w:rPr>
                            <w:color w:val="231F20"/>
                            <w:spacing w:val="-4"/>
                            <w:w w:val="105%"/>
                          </w:rPr>
                          <w:t xml:space="preserve"> </w:t>
                        </w:r>
                        <w:r>
                          <w:rPr>
                            <w:color w:val="231F20"/>
                            <w:w w:val="105%"/>
                          </w:rPr>
                          <w:t>like</w:t>
                        </w:r>
                        <w:r>
                          <w:rPr>
                            <w:color w:val="231F20"/>
                            <w:spacing w:val="-4"/>
                            <w:w w:val="105%"/>
                          </w:rPr>
                          <w:t xml:space="preserve"> </w:t>
                        </w:r>
                        <w:r>
                          <w:rPr>
                            <w:color w:val="231F20"/>
                            <w:w w:val="105%"/>
                          </w:rPr>
                          <w:t>men</w:t>
                        </w:r>
                        <w:r>
                          <w:rPr>
                            <w:color w:val="231F20"/>
                            <w:spacing w:val="-4"/>
                            <w:w w:val="105%"/>
                          </w:rPr>
                          <w:t xml:space="preserve"> </w:t>
                        </w:r>
                        <w:r>
                          <w:rPr>
                            <w:color w:val="231F20"/>
                            <w:w w:val="105%"/>
                          </w:rPr>
                          <w:t>who</w:t>
                        </w:r>
                        <w:r>
                          <w:rPr>
                            <w:color w:val="231F20"/>
                            <w:spacing w:val="-4"/>
                            <w:w w:val="105%"/>
                          </w:rPr>
                          <w:t xml:space="preserve"> </w:t>
                        </w:r>
                        <w:r>
                          <w:rPr>
                            <w:color w:val="231F20"/>
                            <w:w w:val="105%"/>
                          </w:rPr>
                          <w:t>have</w:t>
                        </w:r>
                        <w:r>
                          <w:rPr>
                            <w:color w:val="231F20"/>
                            <w:spacing w:val="-4"/>
                            <w:w w:val="105%"/>
                          </w:rPr>
                          <w:t xml:space="preserve"> </w:t>
                        </w:r>
                        <w:r>
                          <w:rPr>
                            <w:color w:val="231F20"/>
                            <w:w w:val="105%"/>
                          </w:rPr>
                          <w:t>lost</w:t>
                        </w:r>
                        <w:r>
                          <w:rPr>
                            <w:color w:val="231F20"/>
                            <w:spacing w:val="-4"/>
                            <w:w w:val="105%"/>
                          </w:rPr>
                          <w:t xml:space="preserve"> </w:t>
                        </w:r>
                        <w:r>
                          <w:rPr>
                            <w:color w:val="231F20"/>
                            <w:w w:val="105%"/>
                          </w:rPr>
                          <w:t>their</w:t>
                        </w:r>
                        <w:r>
                          <w:rPr>
                            <w:color w:val="231F20"/>
                            <w:spacing w:val="-4"/>
                            <w:w w:val="105%"/>
                          </w:rPr>
                          <w:t xml:space="preserve"> </w:t>
                        </w:r>
                        <w:r>
                          <w:rPr>
                            <w:color w:val="231F20"/>
                            <w:w w:val="105%"/>
                          </w:rPr>
                          <w:t>legs;</w:t>
                        </w:r>
                        <w:r>
                          <w:rPr>
                            <w:color w:val="231F20"/>
                            <w:spacing w:val="-4"/>
                            <w:w w:val="105%"/>
                          </w:rPr>
                          <w:t xml:space="preserve"> </w:t>
                        </w:r>
                        <w:r>
                          <w:rPr>
                            <w:color w:val="231F20"/>
                            <w:w w:val="105%"/>
                          </w:rPr>
                          <w:t>they</w:t>
                        </w:r>
                        <w:r>
                          <w:rPr>
                            <w:color w:val="231F20"/>
                            <w:spacing w:val="-4"/>
                            <w:w w:val="105%"/>
                          </w:rPr>
                          <w:t xml:space="preserve"> </w:t>
                        </w:r>
                        <w:r>
                          <w:rPr>
                            <w:color w:val="231F20"/>
                            <w:w w:val="105%"/>
                          </w:rPr>
                          <w:t>never grow new ones.</w:t>
                        </w:r>
                        <w:r>
                          <w:rPr>
                            <w:color w:val="231F20"/>
                            <w:spacing w:val="40"/>
                            <w:w w:val="105%"/>
                          </w:rPr>
                          <w:t xml:space="preserve"> </w:t>
                        </w:r>
                        <w:r>
                          <w:rPr>
                            <w:color w:val="231F20"/>
                            <w:w w:val="105%"/>
                          </w:rPr>
                          <w:t>Neither does there appear to be any kind</w:t>
                        </w:r>
                        <w:r>
                          <w:rPr>
                            <w:color w:val="231F20"/>
                            <w:spacing w:val="60"/>
                            <w:w w:val="105%"/>
                          </w:rPr>
                          <w:t xml:space="preserve"> </w:t>
                        </w:r>
                        <w:r>
                          <w:rPr>
                            <w:color w:val="231F20"/>
                            <w:w w:val="105%"/>
                          </w:rPr>
                          <w:t>of</w:t>
                        </w:r>
                        <w:r>
                          <w:rPr>
                            <w:color w:val="231F20"/>
                            <w:spacing w:val="60"/>
                            <w:w w:val="105%"/>
                          </w:rPr>
                          <w:t xml:space="preserve"> </w:t>
                        </w:r>
                        <w:r>
                          <w:rPr>
                            <w:color w:val="231F20"/>
                            <w:w w:val="105%"/>
                          </w:rPr>
                          <w:t>treatment</w:t>
                        </w:r>
                        <w:r>
                          <w:rPr>
                            <w:color w:val="231F20"/>
                            <w:spacing w:val="60"/>
                            <w:w w:val="105%"/>
                          </w:rPr>
                          <w:t xml:space="preserve"> </w:t>
                        </w:r>
                        <w:r>
                          <w:rPr>
                            <w:color w:val="231F20"/>
                            <w:w w:val="105%"/>
                          </w:rPr>
                          <w:t>which</w:t>
                        </w:r>
                        <w:r>
                          <w:rPr>
                            <w:color w:val="231F20"/>
                            <w:spacing w:val="60"/>
                            <w:w w:val="105%"/>
                          </w:rPr>
                          <w:t xml:space="preserve"> </w:t>
                        </w:r>
                        <w:r>
                          <w:rPr>
                            <w:color w:val="231F20"/>
                            <w:w w:val="105%"/>
                          </w:rPr>
                          <w:t>will</w:t>
                        </w:r>
                        <w:r>
                          <w:rPr>
                            <w:color w:val="231F20"/>
                            <w:spacing w:val="61"/>
                            <w:w w:val="105%"/>
                          </w:rPr>
                          <w:t xml:space="preserve"> </w:t>
                        </w:r>
                        <w:r>
                          <w:rPr>
                            <w:color w:val="231F20"/>
                            <w:w w:val="105%"/>
                          </w:rPr>
                          <w:t>make</w:t>
                        </w:r>
                        <w:r>
                          <w:rPr>
                            <w:color w:val="231F20"/>
                            <w:spacing w:val="60"/>
                            <w:w w:val="105%"/>
                          </w:rPr>
                          <w:t xml:space="preserve"> </w:t>
                        </w:r>
                        <w:r>
                          <w:rPr>
                            <w:color w:val="231F20"/>
                            <w:w w:val="105%"/>
                          </w:rPr>
                          <w:t>alcoholics</w:t>
                        </w:r>
                        <w:r>
                          <w:rPr>
                            <w:color w:val="231F20"/>
                            <w:spacing w:val="60"/>
                            <w:w w:val="105%"/>
                          </w:rPr>
                          <w:t xml:space="preserve"> </w:t>
                        </w:r>
                        <w:r>
                          <w:rPr>
                            <w:color w:val="231F20"/>
                            <w:spacing w:val="-5"/>
                            <w:w w:val="105%"/>
                          </w:rPr>
                          <w:t>of</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5A2682F5" w14:textId="45B4E1E2"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1806720" behindDoc="1" locked="0" layoutInCell="0" allowOverlap="1" wp14:anchorId="430E4F24" wp14:editId="47F2B920">
            <wp:simplePos x="0" y="0"/>
            <wp:positionH relativeFrom="page">
              <wp:posOffset>984250</wp:posOffset>
            </wp:positionH>
            <wp:positionV relativeFrom="page">
              <wp:posOffset>207645</wp:posOffset>
            </wp:positionV>
            <wp:extent cx="1468755" cy="138430"/>
            <wp:effectExtent l="0" t="0" r="0" b="0"/>
            <wp:wrapNone/>
            <wp:docPr id="497" name="Text Box 147"/>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46875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2FB224B1"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MORE</w:t>
                        </w:r>
                        <w:r>
                          <w:rPr>
                            <w:color w:val="231F20"/>
                            <w:spacing w:val="42"/>
                            <w:sz w:val="16"/>
                            <w:szCs w:val="16"/>
                          </w:rPr>
                          <w:t xml:space="preserve"> </w:t>
                        </w:r>
                        <w:r>
                          <w:rPr>
                            <w:color w:val="231F20"/>
                            <w:sz w:val="16"/>
                            <w:szCs w:val="16"/>
                          </w:rPr>
                          <w:t>ABOUT</w:t>
                        </w:r>
                        <w:r>
                          <w:rPr>
                            <w:color w:val="231F20"/>
                            <w:spacing w:val="42"/>
                            <w:sz w:val="16"/>
                            <w:szCs w:val="16"/>
                          </w:rPr>
                          <w:t xml:space="preserve"> </w:t>
                        </w:r>
                        <w:r>
                          <w:rPr>
                            <w:color w:val="231F20"/>
                            <w:spacing w:val="-2"/>
                            <w:sz w:val="16"/>
                            <w:szCs w:val="16"/>
                          </w:rPr>
                          <w:t>ALCOHOLISM</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07744" behindDoc="1" locked="0" layoutInCell="0" allowOverlap="1" wp14:anchorId="16FF0075" wp14:editId="5DDB443D">
            <wp:simplePos x="0" y="0"/>
            <wp:positionH relativeFrom="page">
              <wp:posOffset>2844800</wp:posOffset>
            </wp:positionH>
            <wp:positionV relativeFrom="page">
              <wp:posOffset>207645</wp:posOffset>
            </wp:positionV>
            <wp:extent cx="152400" cy="138430"/>
            <wp:effectExtent l="0" t="0" r="0" b="0"/>
            <wp:wrapNone/>
            <wp:docPr id="496" name="Text Box 14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5240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2015E8AA"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31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08768" behindDoc="1" locked="0" layoutInCell="0" allowOverlap="1" wp14:anchorId="4FC13CF4" wp14:editId="148C4388">
            <wp:simplePos x="0" y="0"/>
            <wp:positionH relativeFrom="page">
              <wp:posOffset>374650</wp:posOffset>
            </wp:positionH>
            <wp:positionV relativeFrom="page">
              <wp:posOffset>364490</wp:posOffset>
            </wp:positionV>
            <wp:extent cx="2620645" cy="4424680"/>
            <wp:effectExtent l="0" t="0" r="0" b="0"/>
            <wp:wrapNone/>
            <wp:docPr id="495" name="Text Box 149"/>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20645" cy="4424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18D26853" w14:textId="77777777" w:rsidR="00000000" w:rsidRDefault="00000000">
                        <w:pPr>
                          <w:pStyle w:val="BodyText"/>
                          <w:kinsoku w:val="0"/>
                          <w:overflowPunct w:val="0"/>
                          <w:spacing w:before="0.85pt" w:line="12.95pt" w:lineRule="auto"/>
                          <w:ind w:end="1.10pt" w:firstLine="0pt"/>
                          <w:rPr>
                            <w:color w:val="231F20"/>
                            <w:spacing w:val="-4"/>
                            <w:w w:val="105%"/>
                          </w:rPr>
                        </w:pPr>
                        <w:r>
                          <w:rPr>
                            <w:color w:val="231F20"/>
                          </w:rPr>
                          <w:t>our</w:t>
                        </w:r>
                        <w:r>
                          <w:rPr>
                            <w:color w:val="231F20"/>
                            <w:spacing w:val="-6"/>
                          </w:rPr>
                          <w:t xml:space="preserve"> </w:t>
                        </w:r>
                        <w:r>
                          <w:rPr>
                            <w:color w:val="231F20"/>
                          </w:rPr>
                          <w:t>kind</w:t>
                        </w:r>
                        <w:r>
                          <w:rPr>
                            <w:color w:val="231F20"/>
                            <w:spacing w:val="-6"/>
                          </w:rPr>
                          <w:t xml:space="preserve"> </w:t>
                        </w:r>
                        <w:r>
                          <w:rPr>
                            <w:color w:val="231F20"/>
                          </w:rPr>
                          <w:t>like</w:t>
                        </w:r>
                        <w:r>
                          <w:rPr>
                            <w:color w:val="231F20"/>
                            <w:spacing w:val="-6"/>
                          </w:rPr>
                          <w:t xml:space="preserve"> </w:t>
                        </w:r>
                        <w:r>
                          <w:rPr>
                            <w:color w:val="231F20"/>
                          </w:rPr>
                          <w:t>other</w:t>
                        </w:r>
                        <w:r>
                          <w:rPr>
                            <w:color w:val="231F20"/>
                            <w:spacing w:val="-6"/>
                          </w:rPr>
                          <w:t xml:space="preserve"> </w:t>
                        </w:r>
                        <w:r>
                          <w:rPr>
                            <w:color w:val="231F20"/>
                          </w:rPr>
                          <w:t>men.</w:t>
                        </w:r>
                        <w:r>
                          <w:rPr>
                            <w:color w:val="231F20"/>
                            <w:spacing w:val="12"/>
                          </w:rPr>
                          <w:t xml:space="preserve"> </w:t>
                        </w:r>
                        <w:r>
                          <w:rPr>
                            <w:color w:val="231F20"/>
                          </w:rPr>
                          <w:t>We</w:t>
                        </w:r>
                        <w:r>
                          <w:rPr>
                            <w:color w:val="231F20"/>
                            <w:spacing w:val="-6"/>
                          </w:rPr>
                          <w:t xml:space="preserve"> </w:t>
                        </w:r>
                        <w:r>
                          <w:rPr>
                            <w:color w:val="231F20"/>
                          </w:rPr>
                          <w:t>have</w:t>
                        </w:r>
                        <w:r>
                          <w:rPr>
                            <w:color w:val="231F20"/>
                            <w:spacing w:val="-6"/>
                          </w:rPr>
                          <w:t xml:space="preserve"> </w:t>
                        </w:r>
                        <w:r>
                          <w:rPr>
                            <w:color w:val="231F20"/>
                          </w:rPr>
                          <w:t>tried</w:t>
                        </w:r>
                        <w:r>
                          <w:rPr>
                            <w:color w:val="231F20"/>
                            <w:spacing w:val="-6"/>
                          </w:rPr>
                          <w:t xml:space="preserve"> </w:t>
                        </w:r>
                        <w:r>
                          <w:rPr>
                            <w:color w:val="231F20"/>
                          </w:rPr>
                          <w:t>every</w:t>
                        </w:r>
                        <w:r>
                          <w:rPr>
                            <w:color w:val="231F20"/>
                            <w:spacing w:val="-6"/>
                          </w:rPr>
                          <w:t xml:space="preserve"> </w:t>
                        </w:r>
                        <w:r>
                          <w:rPr>
                            <w:color w:val="231F20"/>
                          </w:rPr>
                          <w:t>imaginable remedy.</w:t>
                        </w:r>
                        <w:r>
                          <w:rPr>
                            <w:color w:val="231F20"/>
                            <w:spacing w:val="26"/>
                          </w:rPr>
                          <w:t xml:space="preserve"> </w:t>
                        </w:r>
                        <w:r>
                          <w:rPr>
                            <w:color w:val="231F20"/>
                          </w:rPr>
                          <w:t>In</w:t>
                        </w:r>
                        <w:r>
                          <w:rPr>
                            <w:color w:val="231F20"/>
                            <w:spacing w:val="-10"/>
                          </w:rPr>
                          <w:t xml:space="preserve"> </w:t>
                        </w:r>
                        <w:r>
                          <w:rPr>
                            <w:color w:val="231F20"/>
                          </w:rPr>
                          <w:t>some</w:t>
                        </w:r>
                        <w:r>
                          <w:rPr>
                            <w:color w:val="231F20"/>
                            <w:spacing w:val="-10"/>
                          </w:rPr>
                          <w:t xml:space="preserve"> </w:t>
                        </w:r>
                        <w:r>
                          <w:rPr>
                            <w:color w:val="231F20"/>
                          </w:rPr>
                          <w:t>instances</w:t>
                        </w:r>
                        <w:r>
                          <w:rPr>
                            <w:color w:val="231F20"/>
                            <w:spacing w:val="-10"/>
                          </w:rPr>
                          <w:t xml:space="preserve"> </w:t>
                        </w:r>
                        <w:r>
                          <w:rPr>
                            <w:color w:val="231F20"/>
                          </w:rPr>
                          <w:t>there</w:t>
                        </w:r>
                        <w:r>
                          <w:rPr>
                            <w:color w:val="231F20"/>
                            <w:spacing w:val="-10"/>
                          </w:rPr>
                          <w:t xml:space="preserve"> </w:t>
                        </w:r>
                        <w:r>
                          <w:rPr>
                            <w:color w:val="231F20"/>
                          </w:rPr>
                          <w:t>has</w:t>
                        </w:r>
                        <w:r>
                          <w:rPr>
                            <w:color w:val="231F20"/>
                            <w:spacing w:val="-10"/>
                          </w:rPr>
                          <w:t xml:space="preserve"> </w:t>
                        </w:r>
                        <w:r>
                          <w:rPr>
                            <w:color w:val="231F20"/>
                          </w:rPr>
                          <w:t>been</w:t>
                        </w:r>
                        <w:r>
                          <w:rPr>
                            <w:color w:val="231F20"/>
                            <w:spacing w:val="-10"/>
                          </w:rPr>
                          <w:t xml:space="preserve"> </w:t>
                        </w:r>
                        <w:r>
                          <w:rPr>
                            <w:color w:val="231F20"/>
                          </w:rPr>
                          <w:t>brief</w:t>
                        </w:r>
                        <w:r>
                          <w:rPr>
                            <w:color w:val="231F20"/>
                            <w:spacing w:val="-10"/>
                          </w:rPr>
                          <w:t xml:space="preserve"> </w:t>
                        </w:r>
                        <w:r>
                          <w:rPr>
                            <w:color w:val="231F20"/>
                          </w:rPr>
                          <w:t xml:space="preserve">recovery, </w:t>
                        </w:r>
                        <w:r>
                          <w:rPr>
                            <w:color w:val="231F20"/>
                            <w:w w:val="105%"/>
                          </w:rPr>
                          <w:t>followed always by a still worse relapse.</w:t>
                        </w:r>
                        <w:r>
                          <w:rPr>
                            <w:color w:val="231F20"/>
                            <w:spacing w:val="40"/>
                            <w:w w:val="105%"/>
                          </w:rPr>
                          <w:t xml:space="preserve"> </w:t>
                        </w:r>
                        <w:r>
                          <w:rPr>
                            <w:color w:val="231F20"/>
                            <w:w w:val="105%"/>
                          </w:rPr>
                          <w:t xml:space="preserve">Physicians </w:t>
                        </w:r>
                        <w:r>
                          <w:rPr>
                            <w:color w:val="231F20"/>
                          </w:rPr>
                          <w:t>who are familiar with alcoholism agree there is no such thing</w:t>
                        </w:r>
                        <w:r>
                          <w:rPr>
                            <w:color w:val="231F20"/>
                            <w:spacing w:val="-12"/>
                          </w:rPr>
                          <w:t xml:space="preserve"> </w:t>
                        </w:r>
                        <w:r>
                          <w:rPr>
                            <w:color w:val="231F20"/>
                          </w:rPr>
                          <w:t>as</w:t>
                        </w:r>
                        <w:r>
                          <w:rPr>
                            <w:color w:val="231F20"/>
                            <w:spacing w:val="-11"/>
                          </w:rPr>
                          <w:t xml:space="preserve"> </w:t>
                        </w:r>
                        <w:r>
                          <w:rPr>
                            <w:color w:val="231F20"/>
                          </w:rPr>
                          <w:t>making</w:t>
                        </w:r>
                        <w:r>
                          <w:rPr>
                            <w:color w:val="231F20"/>
                            <w:spacing w:val="-11"/>
                          </w:rPr>
                          <w:t xml:space="preserve"> </w:t>
                        </w:r>
                        <w:r>
                          <w:rPr>
                            <w:color w:val="231F20"/>
                          </w:rPr>
                          <w:t>a</w:t>
                        </w:r>
                        <w:r>
                          <w:rPr>
                            <w:color w:val="231F20"/>
                            <w:spacing w:val="-11"/>
                          </w:rPr>
                          <w:t xml:space="preserve"> </w:t>
                        </w:r>
                        <w:r>
                          <w:rPr>
                            <w:color w:val="231F20"/>
                          </w:rPr>
                          <w:t>normal</w:t>
                        </w:r>
                        <w:r>
                          <w:rPr>
                            <w:color w:val="231F20"/>
                            <w:spacing w:val="-12"/>
                          </w:rPr>
                          <w:t xml:space="preserve"> </w:t>
                        </w:r>
                        <w:r>
                          <w:rPr>
                            <w:color w:val="231F20"/>
                          </w:rPr>
                          <w:t>drinker</w:t>
                        </w:r>
                        <w:r>
                          <w:rPr>
                            <w:color w:val="231F20"/>
                            <w:spacing w:val="-11"/>
                          </w:rPr>
                          <w:t xml:space="preserve"> </w:t>
                        </w:r>
                        <w:r>
                          <w:rPr>
                            <w:color w:val="231F20"/>
                          </w:rPr>
                          <w:t>out</w:t>
                        </w:r>
                        <w:r>
                          <w:rPr>
                            <w:color w:val="231F20"/>
                            <w:spacing w:val="-11"/>
                          </w:rPr>
                          <w:t xml:space="preserve"> </w:t>
                        </w:r>
                        <w:r>
                          <w:rPr>
                            <w:color w:val="231F20"/>
                          </w:rPr>
                          <w:t>of</w:t>
                        </w:r>
                        <w:r>
                          <w:rPr>
                            <w:color w:val="231F20"/>
                            <w:spacing w:val="-11"/>
                          </w:rPr>
                          <w:t xml:space="preserve"> </w:t>
                        </w:r>
                        <w:r>
                          <w:rPr>
                            <w:color w:val="231F20"/>
                          </w:rPr>
                          <w:t>an</w:t>
                        </w:r>
                        <w:r>
                          <w:rPr>
                            <w:color w:val="231F20"/>
                            <w:spacing w:val="-12"/>
                          </w:rPr>
                          <w:t xml:space="preserve"> </w:t>
                        </w:r>
                        <w:r>
                          <w:rPr>
                            <w:color w:val="231F20"/>
                          </w:rPr>
                          <w:t>alcoholic.</w:t>
                        </w:r>
                        <w:r>
                          <w:rPr>
                            <w:color w:val="231F20"/>
                            <w:spacing w:val="-11"/>
                          </w:rPr>
                          <w:t xml:space="preserve"> </w:t>
                        </w:r>
                        <w:r>
                          <w:rPr>
                            <w:color w:val="231F20"/>
                          </w:rPr>
                          <w:t xml:space="preserve">Sci- ence may one day accomplish this, but it hasn’t done so </w:t>
                        </w:r>
                        <w:r>
                          <w:rPr>
                            <w:color w:val="231F20"/>
                            <w:spacing w:val="-4"/>
                            <w:w w:val="105%"/>
                          </w:rPr>
                          <w:t>yet.</w:t>
                        </w:r>
                      </w:p>
                      <w:p w14:paraId="5AF8F418" w14:textId="77777777" w:rsidR="00000000" w:rsidRDefault="00000000">
                        <w:pPr>
                          <w:pStyle w:val="BodyText"/>
                          <w:kinsoku w:val="0"/>
                          <w:overflowPunct w:val="0"/>
                          <w:spacing w:line="12.95pt" w:lineRule="auto"/>
                          <w:ind w:end="1.10pt"/>
                          <w:rPr>
                            <w:color w:val="231F20"/>
                            <w:spacing w:val="-2"/>
                            <w:w w:val="105%"/>
                          </w:rPr>
                        </w:pPr>
                        <w:r>
                          <w:rPr>
                            <w:color w:val="231F20"/>
                          </w:rPr>
                          <w:t>Despite</w:t>
                        </w:r>
                        <w:r>
                          <w:rPr>
                            <w:color w:val="231F20"/>
                            <w:spacing w:val="-12"/>
                          </w:rPr>
                          <w:t xml:space="preserve"> </w:t>
                        </w:r>
                        <w:r>
                          <w:rPr>
                            <w:color w:val="231F20"/>
                          </w:rPr>
                          <w:t>all</w:t>
                        </w:r>
                        <w:r>
                          <w:rPr>
                            <w:color w:val="231F20"/>
                            <w:spacing w:val="-11"/>
                          </w:rPr>
                          <w:t xml:space="preserve"> </w:t>
                        </w:r>
                        <w:r>
                          <w:rPr>
                            <w:color w:val="231F20"/>
                          </w:rPr>
                          <w:t>we</w:t>
                        </w:r>
                        <w:r>
                          <w:rPr>
                            <w:color w:val="231F20"/>
                            <w:spacing w:val="-11"/>
                          </w:rPr>
                          <w:t xml:space="preserve"> </w:t>
                        </w:r>
                        <w:r>
                          <w:rPr>
                            <w:color w:val="231F20"/>
                          </w:rPr>
                          <w:t>can</w:t>
                        </w:r>
                        <w:r>
                          <w:rPr>
                            <w:color w:val="231F20"/>
                            <w:spacing w:val="-11"/>
                          </w:rPr>
                          <w:t xml:space="preserve"> </w:t>
                        </w:r>
                        <w:r>
                          <w:rPr>
                            <w:color w:val="231F20"/>
                          </w:rPr>
                          <w:t>say,</w:t>
                        </w:r>
                        <w:r>
                          <w:rPr>
                            <w:color w:val="231F20"/>
                            <w:spacing w:val="-12"/>
                          </w:rPr>
                          <w:t xml:space="preserve"> </w:t>
                        </w:r>
                        <w:r>
                          <w:rPr>
                            <w:color w:val="231F20"/>
                          </w:rPr>
                          <w:t>many</w:t>
                        </w:r>
                        <w:r>
                          <w:rPr>
                            <w:color w:val="231F20"/>
                            <w:spacing w:val="-11"/>
                          </w:rPr>
                          <w:t xml:space="preserve"> </w:t>
                        </w:r>
                        <w:r>
                          <w:rPr>
                            <w:color w:val="231F20"/>
                          </w:rPr>
                          <w:t>who</w:t>
                        </w:r>
                        <w:r>
                          <w:rPr>
                            <w:color w:val="231F20"/>
                            <w:spacing w:val="-11"/>
                          </w:rPr>
                          <w:t xml:space="preserve"> </w:t>
                        </w:r>
                        <w:r>
                          <w:rPr>
                            <w:color w:val="231F20"/>
                          </w:rPr>
                          <w:t>are</w:t>
                        </w:r>
                        <w:r>
                          <w:rPr>
                            <w:color w:val="231F20"/>
                            <w:spacing w:val="-11"/>
                          </w:rPr>
                          <w:t xml:space="preserve"> </w:t>
                        </w:r>
                        <w:r>
                          <w:rPr>
                            <w:color w:val="231F20"/>
                          </w:rPr>
                          <w:t>real</w:t>
                        </w:r>
                        <w:r>
                          <w:rPr>
                            <w:color w:val="231F20"/>
                            <w:spacing w:val="-12"/>
                          </w:rPr>
                          <w:t xml:space="preserve"> </w:t>
                        </w:r>
                        <w:r>
                          <w:rPr>
                            <w:color w:val="231F20"/>
                          </w:rPr>
                          <w:t>alcoholics</w:t>
                        </w:r>
                        <w:r>
                          <w:rPr>
                            <w:color w:val="231F20"/>
                            <w:spacing w:val="-11"/>
                          </w:rPr>
                          <w:t xml:space="preserve"> </w:t>
                        </w:r>
                        <w:r>
                          <w:rPr>
                            <w:color w:val="231F20"/>
                          </w:rPr>
                          <w:t>are not</w:t>
                        </w:r>
                        <w:r>
                          <w:rPr>
                            <w:color w:val="231F20"/>
                            <w:spacing w:val="-8"/>
                          </w:rPr>
                          <w:t xml:space="preserve"> </w:t>
                        </w:r>
                        <w:r>
                          <w:rPr>
                            <w:color w:val="231F20"/>
                          </w:rPr>
                          <w:t>going</w:t>
                        </w:r>
                        <w:r>
                          <w:rPr>
                            <w:color w:val="231F20"/>
                            <w:spacing w:val="-8"/>
                          </w:rPr>
                          <w:t xml:space="preserve"> </w:t>
                        </w:r>
                        <w:r>
                          <w:rPr>
                            <w:color w:val="231F20"/>
                          </w:rPr>
                          <w:t>to</w:t>
                        </w:r>
                        <w:r>
                          <w:rPr>
                            <w:color w:val="231F20"/>
                            <w:spacing w:val="-8"/>
                          </w:rPr>
                          <w:t xml:space="preserve"> </w:t>
                        </w:r>
                        <w:r>
                          <w:rPr>
                            <w:color w:val="231F20"/>
                          </w:rPr>
                          <w:t>believe</w:t>
                        </w:r>
                        <w:r>
                          <w:rPr>
                            <w:color w:val="231F20"/>
                            <w:spacing w:val="-8"/>
                          </w:rPr>
                          <w:t xml:space="preserve"> </w:t>
                        </w:r>
                        <w:r>
                          <w:rPr>
                            <w:color w:val="231F20"/>
                          </w:rPr>
                          <w:t>they</w:t>
                        </w:r>
                        <w:r>
                          <w:rPr>
                            <w:color w:val="231F20"/>
                            <w:spacing w:val="-8"/>
                          </w:rPr>
                          <w:t xml:space="preserve"> </w:t>
                        </w:r>
                        <w:r>
                          <w:rPr>
                            <w:color w:val="231F20"/>
                          </w:rPr>
                          <w:t>are</w:t>
                        </w:r>
                        <w:r>
                          <w:rPr>
                            <w:color w:val="231F20"/>
                            <w:spacing w:val="-8"/>
                          </w:rPr>
                          <w:t xml:space="preserve"> </w:t>
                        </w:r>
                        <w:r>
                          <w:rPr>
                            <w:color w:val="231F20"/>
                          </w:rPr>
                          <w:t>in</w:t>
                        </w:r>
                        <w:r>
                          <w:rPr>
                            <w:color w:val="231F20"/>
                            <w:spacing w:val="-8"/>
                          </w:rPr>
                          <w:t xml:space="preserve"> </w:t>
                        </w:r>
                        <w:r>
                          <w:rPr>
                            <w:color w:val="231F20"/>
                          </w:rPr>
                          <w:t>that</w:t>
                        </w:r>
                        <w:r>
                          <w:rPr>
                            <w:color w:val="231F20"/>
                            <w:spacing w:val="-8"/>
                          </w:rPr>
                          <w:t xml:space="preserve"> </w:t>
                        </w:r>
                        <w:r>
                          <w:rPr>
                            <w:color w:val="231F20"/>
                          </w:rPr>
                          <w:t>class.</w:t>
                        </w:r>
                        <w:r>
                          <w:rPr>
                            <w:color w:val="231F20"/>
                            <w:spacing w:val="30"/>
                          </w:rPr>
                          <w:t xml:space="preserve"> </w:t>
                        </w:r>
                        <w:r>
                          <w:rPr>
                            <w:color w:val="231F20"/>
                          </w:rPr>
                          <w:t>By</w:t>
                        </w:r>
                        <w:r>
                          <w:rPr>
                            <w:color w:val="231F20"/>
                            <w:spacing w:val="-8"/>
                          </w:rPr>
                          <w:t xml:space="preserve"> </w:t>
                        </w:r>
                        <w:r>
                          <w:rPr>
                            <w:color w:val="231F20"/>
                          </w:rPr>
                          <w:t>every</w:t>
                        </w:r>
                        <w:r>
                          <w:rPr>
                            <w:color w:val="231F20"/>
                            <w:spacing w:val="-8"/>
                          </w:rPr>
                          <w:t xml:space="preserve"> </w:t>
                        </w:r>
                        <w:r>
                          <w:rPr>
                            <w:color w:val="231F20"/>
                          </w:rPr>
                          <w:t xml:space="preserve">form </w:t>
                        </w:r>
                        <w:r>
                          <w:rPr>
                            <w:color w:val="231F20"/>
                            <w:w w:val="105%"/>
                          </w:rPr>
                          <w:t>of</w:t>
                        </w:r>
                        <w:r>
                          <w:rPr>
                            <w:color w:val="231F20"/>
                            <w:spacing w:val="-6"/>
                            <w:w w:val="105%"/>
                          </w:rPr>
                          <w:t xml:space="preserve"> </w:t>
                        </w:r>
                        <w:r>
                          <w:rPr>
                            <w:color w:val="231F20"/>
                            <w:w w:val="105%"/>
                          </w:rPr>
                          <w:t>self-deception</w:t>
                        </w:r>
                        <w:r>
                          <w:rPr>
                            <w:color w:val="231F20"/>
                            <w:spacing w:val="-7"/>
                            <w:w w:val="105%"/>
                          </w:rPr>
                          <w:t xml:space="preserve"> </w:t>
                        </w:r>
                        <w:r>
                          <w:rPr>
                            <w:color w:val="231F20"/>
                            <w:w w:val="105%"/>
                          </w:rPr>
                          <w:t>and</w:t>
                        </w:r>
                        <w:r>
                          <w:rPr>
                            <w:color w:val="231F20"/>
                            <w:spacing w:val="-6"/>
                            <w:w w:val="105%"/>
                          </w:rPr>
                          <w:t xml:space="preserve"> </w:t>
                        </w:r>
                        <w:r>
                          <w:rPr>
                            <w:color w:val="231F20"/>
                            <w:w w:val="105%"/>
                          </w:rPr>
                          <w:t>experimentation,</w:t>
                        </w:r>
                        <w:r>
                          <w:rPr>
                            <w:color w:val="231F20"/>
                            <w:spacing w:val="-6"/>
                            <w:w w:val="105%"/>
                          </w:rPr>
                          <w:t xml:space="preserve"> </w:t>
                        </w:r>
                        <w:r>
                          <w:rPr>
                            <w:color w:val="231F20"/>
                            <w:w w:val="105%"/>
                          </w:rPr>
                          <w:t>they</w:t>
                        </w:r>
                        <w:r>
                          <w:rPr>
                            <w:color w:val="231F20"/>
                            <w:spacing w:val="-6"/>
                            <w:w w:val="105%"/>
                          </w:rPr>
                          <w:t xml:space="preserve"> </w:t>
                        </w:r>
                        <w:r>
                          <w:rPr>
                            <w:color w:val="231F20"/>
                            <w:w w:val="105%"/>
                          </w:rPr>
                          <w:t>will</w:t>
                        </w:r>
                        <w:r>
                          <w:rPr>
                            <w:color w:val="231F20"/>
                            <w:spacing w:val="-7"/>
                            <w:w w:val="105%"/>
                          </w:rPr>
                          <w:t xml:space="preserve"> </w:t>
                        </w:r>
                        <w:r>
                          <w:rPr>
                            <w:color w:val="231F20"/>
                            <w:w w:val="105%"/>
                          </w:rPr>
                          <w:t>try</w:t>
                        </w:r>
                        <w:r>
                          <w:rPr>
                            <w:color w:val="231F20"/>
                            <w:spacing w:val="-6"/>
                            <w:w w:val="105%"/>
                          </w:rPr>
                          <w:t xml:space="preserve"> </w:t>
                        </w:r>
                        <w:r>
                          <w:rPr>
                            <w:color w:val="231F20"/>
                            <w:w w:val="105%"/>
                          </w:rPr>
                          <w:t xml:space="preserve">to </w:t>
                        </w:r>
                        <w:r>
                          <w:rPr>
                            <w:color w:val="231F20"/>
                          </w:rPr>
                          <w:t>prove</w:t>
                        </w:r>
                        <w:r>
                          <w:rPr>
                            <w:color w:val="231F20"/>
                            <w:spacing w:val="-7"/>
                          </w:rPr>
                          <w:t xml:space="preserve"> </w:t>
                        </w:r>
                        <w:r>
                          <w:rPr>
                            <w:color w:val="231F20"/>
                          </w:rPr>
                          <w:t>themselves</w:t>
                        </w:r>
                        <w:r>
                          <w:rPr>
                            <w:color w:val="231F20"/>
                            <w:spacing w:val="-7"/>
                          </w:rPr>
                          <w:t xml:space="preserve"> </w:t>
                        </w:r>
                        <w:r>
                          <w:rPr>
                            <w:color w:val="231F20"/>
                          </w:rPr>
                          <w:t>exceptions</w:t>
                        </w:r>
                        <w:r>
                          <w:rPr>
                            <w:color w:val="231F20"/>
                            <w:spacing w:val="-7"/>
                          </w:rPr>
                          <w:t xml:space="preserve"> </w:t>
                        </w:r>
                        <w:r>
                          <w:rPr>
                            <w:color w:val="231F20"/>
                          </w:rPr>
                          <w:t>to</w:t>
                        </w:r>
                        <w:r>
                          <w:rPr>
                            <w:color w:val="231F20"/>
                            <w:spacing w:val="-7"/>
                          </w:rPr>
                          <w:t xml:space="preserve"> </w:t>
                        </w:r>
                        <w:r>
                          <w:rPr>
                            <w:color w:val="231F20"/>
                          </w:rPr>
                          <w:t>the</w:t>
                        </w:r>
                        <w:r>
                          <w:rPr>
                            <w:color w:val="231F20"/>
                            <w:spacing w:val="-7"/>
                          </w:rPr>
                          <w:t xml:space="preserve"> </w:t>
                        </w:r>
                        <w:r>
                          <w:rPr>
                            <w:color w:val="231F20"/>
                          </w:rPr>
                          <w:t>rule,</w:t>
                        </w:r>
                        <w:r>
                          <w:rPr>
                            <w:color w:val="231F20"/>
                            <w:spacing w:val="-7"/>
                          </w:rPr>
                          <w:t xml:space="preserve"> </w:t>
                        </w:r>
                        <w:r>
                          <w:rPr>
                            <w:color w:val="231F20"/>
                          </w:rPr>
                          <w:t>therefore</w:t>
                        </w:r>
                        <w:r>
                          <w:rPr>
                            <w:color w:val="231F20"/>
                            <w:spacing w:val="-7"/>
                          </w:rPr>
                          <w:t xml:space="preserve"> </w:t>
                        </w:r>
                        <w:r>
                          <w:rPr>
                            <w:color w:val="231F20"/>
                          </w:rPr>
                          <w:t>nonal- coholic.</w:t>
                        </w:r>
                        <w:r>
                          <w:rPr>
                            <w:color w:val="231F20"/>
                            <w:spacing w:val="15"/>
                          </w:rPr>
                          <w:t xml:space="preserve"> </w:t>
                        </w:r>
                        <w:r>
                          <w:rPr>
                            <w:color w:val="231F20"/>
                          </w:rPr>
                          <w:t>If</w:t>
                        </w:r>
                        <w:r>
                          <w:rPr>
                            <w:color w:val="231F20"/>
                            <w:spacing w:val="-11"/>
                          </w:rPr>
                          <w:t xml:space="preserve"> </w:t>
                        </w:r>
                        <w:r>
                          <w:rPr>
                            <w:color w:val="231F20"/>
                          </w:rPr>
                          <w:t>anyone</w:t>
                        </w:r>
                        <w:r>
                          <w:rPr>
                            <w:color w:val="231F20"/>
                            <w:spacing w:val="-12"/>
                          </w:rPr>
                          <w:t xml:space="preserve"> </w:t>
                        </w:r>
                        <w:r>
                          <w:rPr>
                            <w:color w:val="231F20"/>
                          </w:rPr>
                          <w:t>who</w:t>
                        </w:r>
                        <w:r>
                          <w:rPr>
                            <w:color w:val="231F20"/>
                            <w:spacing w:val="-11"/>
                          </w:rPr>
                          <w:t xml:space="preserve"> </w:t>
                        </w:r>
                        <w:r>
                          <w:rPr>
                            <w:color w:val="231F20"/>
                          </w:rPr>
                          <w:t>is</w:t>
                        </w:r>
                        <w:r>
                          <w:rPr>
                            <w:color w:val="231F20"/>
                            <w:spacing w:val="-11"/>
                          </w:rPr>
                          <w:t xml:space="preserve"> </w:t>
                        </w:r>
                        <w:r>
                          <w:rPr>
                            <w:color w:val="231F20"/>
                          </w:rPr>
                          <w:t>showing</w:t>
                        </w:r>
                        <w:r>
                          <w:rPr>
                            <w:color w:val="231F20"/>
                            <w:spacing w:val="-11"/>
                          </w:rPr>
                          <w:t xml:space="preserve"> </w:t>
                        </w:r>
                        <w:r>
                          <w:rPr>
                            <w:color w:val="231F20"/>
                          </w:rPr>
                          <w:t>inability</w:t>
                        </w:r>
                        <w:r>
                          <w:rPr>
                            <w:color w:val="231F20"/>
                            <w:spacing w:val="-12"/>
                          </w:rPr>
                          <w:t xml:space="preserve"> </w:t>
                        </w:r>
                        <w:r>
                          <w:rPr>
                            <w:color w:val="231F20"/>
                          </w:rPr>
                          <w:t>to</w:t>
                        </w:r>
                        <w:r>
                          <w:rPr>
                            <w:color w:val="231F20"/>
                            <w:spacing w:val="-11"/>
                          </w:rPr>
                          <w:t xml:space="preserve"> </w:t>
                        </w:r>
                        <w:r>
                          <w:rPr>
                            <w:color w:val="231F20"/>
                          </w:rPr>
                          <w:t>control</w:t>
                        </w:r>
                        <w:r>
                          <w:rPr>
                            <w:color w:val="231F20"/>
                            <w:spacing w:val="-11"/>
                          </w:rPr>
                          <w:t xml:space="preserve"> </w:t>
                        </w:r>
                        <w:r>
                          <w:rPr>
                            <w:color w:val="231F20"/>
                          </w:rPr>
                          <w:t xml:space="preserve">his </w:t>
                        </w:r>
                        <w:r>
                          <w:rPr>
                            <w:color w:val="231F20"/>
                            <w:spacing w:val="-6"/>
                          </w:rPr>
                          <w:t>drinking</w:t>
                        </w:r>
                        <w:r>
                          <w:rPr>
                            <w:color w:val="231F20"/>
                            <w:spacing w:val="-1"/>
                          </w:rPr>
                          <w:t xml:space="preserve"> </w:t>
                        </w:r>
                        <w:r>
                          <w:rPr>
                            <w:color w:val="231F20"/>
                            <w:spacing w:val="-6"/>
                          </w:rPr>
                          <w:t>can</w:t>
                        </w:r>
                        <w:r>
                          <w:rPr>
                            <w:color w:val="231F20"/>
                            <w:spacing w:val="-1"/>
                          </w:rPr>
                          <w:t xml:space="preserve"> </w:t>
                        </w:r>
                        <w:r>
                          <w:rPr>
                            <w:color w:val="231F20"/>
                            <w:spacing w:val="-6"/>
                          </w:rPr>
                          <w:t>do</w:t>
                        </w:r>
                        <w:r>
                          <w:rPr>
                            <w:color w:val="231F20"/>
                            <w:spacing w:val="-1"/>
                          </w:rPr>
                          <w:t xml:space="preserve"> </w:t>
                        </w:r>
                        <w:r>
                          <w:rPr>
                            <w:color w:val="231F20"/>
                            <w:spacing w:val="-6"/>
                          </w:rPr>
                          <w:t>the</w:t>
                        </w:r>
                        <w:r>
                          <w:rPr>
                            <w:color w:val="231F20"/>
                            <w:spacing w:val="-1"/>
                          </w:rPr>
                          <w:t xml:space="preserve"> </w:t>
                        </w:r>
                        <w:r>
                          <w:rPr>
                            <w:color w:val="231F20"/>
                            <w:spacing w:val="-6"/>
                          </w:rPr>
                          <w:t>right-</w:t>
                        </w:r>
                        <w:r>
                          <w:rPr>
                            <w:color w:val="231F20"/>
                            <w:spacing w:val="-1"/>
                          </w:rPr>
                          <w:t xml:space="preserve"> </w:t>
                        </w:r>
                        <w:r>
                          <w:rPr>
                            <w:color w:val="231F20"/>
                            <w:spacing w:val="-6"/>
                          </w:rPr>
                          <w:t>about-face</w:t>
                        </w:r>
                        <w:r>
                          <w:rPr>
                            <w:color w:val="231F20"/>
                            <w:spacing w:val="-1"/>
                          </w:rPr>
                          <w:t xml:space="preserve"> </w:t>
                        </w:r>
                        <w:r>
                          <w:rPr>
                            <w:color w:val="231F20"/>
                            <w:spacing w:val="-6"/>
                          </w:rPr>
                          <w:t>and</w:t>
                        </w:r>
                        <w:r>
                          <w:rPr>
                            <w:color w:val="231F20"/>
                            <w:spacing w:val="-1"/>
                          </w:rPr>
                          <w:t xml:space="preserve"> </w:t>
                        </w:r>
                        <w:r>
                          <w:rPr>
                            <w:color w:val="231F20"/>
                            <w:spacing w:val="-6"/>
                          </w:rPr>
                          <w:t>drink</w:t>
                        </w:r>
                        <w:r>
                          <w:rPr>
                            <w:color w:val="231F20"/>
                            <w:spacing w:val="-1"/>
                          </w:rPr>
                          <w:t xml:space="preserve"> </w:t>
                        </w:r>
                        <w:r>
                          <w:rPr>
                            <w:color w:val="231F20"/>
                            <w:spacing w:val="-6"/>
                          </w:rPr>
                          <w:t>like</w:t>
                        </w:r>
                        <w:r>
                          <w:rPr>
                            <w:color w:val="231F20"/>
                            <w:spacing w:val="-1"/>
                          </w:rPr>
                          <w:t xml:space="preserve"> </w:t>
                        </w:r>
                        <w:r>
                          <w:rPr>
                            <w:color w:val="231F20"/>
                            <w:spacing w:val="-6"/>
                          </w:rPr>
                          <w:t>a</w:t>
                        </w:r>
                        <w:r>
                          <w:rPr>
                            <w:color w:val="231F20"/>
                            <w:spacing w:val="-1"/>
                          </w:rPr>
                          <w:t xml:space="preserve"> </w:t>
                        </w:r>
                        <w:r>
                          <w:rPr>
                            <w:color w:val="231F20"/>
                            <w:spacing w:val="-6"/>
                          </w:rPr>
                          <w:t>gentle-</w:t>
                        </w:r>
                        <w:r>
                          <w:rPr>
                            <w:color w:val="231F20"/>
                            <w:spacing w:val="-2"/>
                          </w:rPr>
                          <w:t xml:space="preserve"> man,</w:t>
                        </w:r>
                        <w:r>
                          <w:rPr>
                            <w:color w:val="231F20"/>
                            <w:spacing w:val="-10"/>
                          </w:rPr>
                          <w:t xml:space="preserve"> </w:t>
                        </w:r>
                        <w:r>
                          <w:rPr>
                            <w:color w:val="231F20"/>
                            <w:spacing w:val="-2"/>
                          </w:rPr>
                          <w:t>our</w:t>
                        </w:r>
                        <w:r>
                          <w:rPr>
                            <w:color w:val="231F20"/>
                            <w:spacing w:val="-9"/>
                          </w:rPr>
                          <w:t xml:space="preserve"> </w:t>
                        </w:r>
                        <w:r>
                          <w:rPr>
                            <w:color w:val="231F20"/>
                            <w:spacing w:val="-2"/>
                          </w:rPr>
                          <w:t>hats</w:t>
                        </w:r>
                        <w:r>
                          <w:rPr>
                            <w:color w:val="231F20"/>
                            <w:spacing w:val="-9"/>
                          </w:rPr>
                          <w:t xml:space="preserve"> </w:t>
                        </w:r>
                        <w:r>
                          <w:rPr>
                            <w:color w:val="231F20"/>
                            <w:spacing w:val="-2"/>
                          </w:rPr>
                          <w:t>are</w:t>
                        </w:r>
                        <w:r>
                          <w:rPr>
                            <w:color w:val="231F20"/>
                            <w:spacing w:val="-9"/>
                          </w:rPr>
                          <w:t xml:space="preserve"> </w:t>
                        </w:r>
                        <w:r>
                          <w:rPr>
                            <w:color w:val="231F20"/>
                            <w:spacing w:val="-2"/>
                          </w:rPr>
                          <w:t>off</w:t>
                        </w:r>
                        <w:r>
                          <w:rPr>
                            <w:color w:val="231F20"/>
                            <w:spacing w:val="-10"/>
                          </w:rPr>
                          <w:t xml:space="preserve"> </w:t>
                        </w:r>
                        <w:r>
                          <w:rPr>
                            <w:color w:val="231F20"/>
                            <w:spacing w:val="-2"/>
                          </w:rPr>
                          <w:t>to</w:t>
                        </w:r>
                        <w:r>
                          <w:rPr>
                            <w:color w:val="231F20"/>
                            <w:spacing w:val="-9"/>
                          </w:rPr>
                          <w:t xml:space="preserve"> </w:t>
                        </w:r>
                        <w:r>
                          <w:rPr>
                            <w:color w:val="231F20"/>
                            <w:spacing w:val="-2"/>
                          </w:rPr>
                          <w:t>him.</w:t>
                        </w:r>
                        <w:r>
                          <w:rPr>
                            <w:color w:val="231F20"/>
                            <w:spacing w:val="11"/>
                          </w:rPr>
                          <w:t xml:space="preserve"> </w:t>
                        </w:r>
                        <w:r>
                          <w:rPr>
                            <w:color w:val="231F20"/>
                            <w:spacing w:val="-2"/>
                          </w:rPr>
                          <w:t>Heaven</w:t>
                        </w:r>
                        <w:r>
                          <w:rPr>
                            <w:color w:val="231F20"/>
                            <w:spacing w:val="-10"/>
                          </w:rPr>
                          <w:t xml:space="preserve"> </w:t>
                        </w:r>
                        <w:r>
                          <w:rPr>
                            <w:color w:val="231F20"/>
                            <w:spacing w:val="-2"/>
                          </w:rPr>
                          <w:t>knows,</w:t>
                        </w:r>
                        <w:r>
                          <w:rPr>
                            <w:color w:val="231F20"/>
                            <w:spacing w:val="-9"/>
                          </w:rPr>
                          <w:t xml:space="preserve"> </w:t>
                        </w:r>
                        <w:r>
                          <w:rPr>
                            <w:color w:val="231F20"/>
                            <w:spacing w:val="-2"/>
                          </w:rPr>
                          <w:t>we</w:t>
                        </w:r>
                        <w:r>
                          <w:rPr>
                            <w:color w:val="231F20"/>
                            <w:spacing w:val="-9"/>
                          </w:rPr>
                          <w:t xml:space="preserve"> </w:t>
                        </w:r>
                        <w:r>
                          <w:rPr>
                            <w:color w:val="231F20"/>
                            <w:spacing w:val="-2"/>
                          </w:rPr>
                          <w:t>have</w:t>
                        </w:r>
                        <w:r>
                          <w:rPr>
                            <w:color w:val="231F20"/>
                            <w:spacing w:val="-9"/>
                          </w:rPr>
                          <w:t xml:space="preserve"> </w:t>
                        </w:r>
                        <w:r>
                          <w:rPr>
                            <w:color w:val="231F20"/>
                            <w:spacing w:val="-2"/>
                          </w:rPr>
                          <w:t xml:space="preserve">tried </w:t>
                        </w:r>
                        <w:r>
                          <w:rPr>
                            <w:color w:val="231F20"/>
                            <w:spacing w:val="-2"/>
                            <w:w w:val="105%"/>
                          </w:rPr>
                          <w:t>hard</w:t>
                        </w:r>
                        <w:r>
                          <w:rPr>
                            <w:color w:val="231F20"/>
                            <w:spacing w:val="-15"/>
                            <w:w w:val="105%"/>
                          </w:rPr>
                          <w:t xml:space="preserve"> </w:t>
                        </w:r>
                        <w:r>
                          <w:rPr>
                            <w:color w:val="231F20"/>
                            <w:spacing w:val="-2"/>
                            <w:w w:val="105%"/>
                          </w:rPr>
                          <w:t>enough</w:t>
                        </w:r>
                        <w:r>
                          <w:rPr>
                            <w:color w:val="231F20"/>
                            <w:spacing w:val="-15"/>
                            <w:w w:val="105%"/>
                          </w:rPr>
                          <w:t xml:space="preserve"> </w:t>
                        </w:r>
                        <w:r>
                          <w:rPr>
                            <w:color w:val="231F20"/>
                            <w:spacing w:val="-2"/>
                            <w:w w:val="105%"/>
                          </w:rPr>
                          <w:t>and</w:t>
                        </w:r>
                        <w:r>
                          <w:rPr>
                            <w:color w:val="231F20"/>
                            <w:spacing w:val="-15"/>
                            <w:w w:val="105%"/>
                          </w:rPr>
                          <w:t xml:space="preserve"> </w:t>
                        </w:r>
                        <w:r>
                          <w:rPr>
                            <w:color w:val="231F20"/>
                            <w:spacing w:val="-2"/>
                            <w:w w:val="105%"/>
                          </w:rPr>
                          <w:t>long</w:t>
                        </w:r>
                        <w:r>
                          <w:rPr>
                            <w:color w:val="231F20"/>
                            <w:spacing w:val="-15"/>
                            <w:w w:val="105%"/>
                          </w:rPr>
                          <w:t xml:space="preserve"> </w:t>
                        </w:r>
                        <w:r>
                          <w:rPr>
                            <w:color w:val="231F20"/>
                            <w:spacing w:val="-2"/>
                            <w:w w:val="105%"/>
                          </w:rPr>
                          <w:t>enough</w:t>
                        </w:r>
                        <w:r>
                          <w:rPr>
                            <w:color w:val="231F20"/>
                            <w:spacing w:val="-15"/>
                            <w:w w:val="105%"/>
                          </w:rPr>
                          <w:t xml:space="preserve"> </w:t>
                        </w:r>
                        <w:r>
                          <w:rPr>
                            <w:color w:val="231F20"/>
                            <w:spacing w:val="-2"/>
                            <w:w w:val="105%"/>
                          </w:rPr>
                          <w:t>to</w:t>
                        </w:r>
                        <w:r>
                          <w:rPr>
                            <w:color w:val="231F20"/>
                            <w:spacing w:val="-15"/>
                            <w:w w:val="105%"/>
                          </w:rPr>
                          <w:t xml:space="preserve"> </w:t>
                        </w:r>
                        <w:r>
                          <w:rPr>
                            <w:color w:val="231F20"/>
                            <w:spacing w:val="-2"/>
                            <w:w w:val="105%"/>
                          </w:rPr>
                          <w:t>drink</w:t>
                        </w:r>
                        <w:r>
                          <w:rPr>
                            <w:color w:val="231F20"/>
                            <w:spacing w:val="-15"/>
                            <w:w w:val="105%"/>
                          </w:rPr>
                          <w:t xml:space="preserve"> </w:t>
                        </w:r>
                        <w:r>
                          <w:rPr>
                            <w:color w:val="231F20"/>
                            <w:spacing w:val="-2"/>
                            <w:w w:val="105%"/>
                          </w:rPr>
                          <w:t>like</w:t>
                        </w:r>
                        <w:r>
                          <w:rPr>
                            <w:color w:val="231F20"/>
                            <w:spacing w:val="-15"/>
                            <w:w w:val="105%"/>
                          </w:rPr>
                          <w:t xml:space="preserve"> </w:t>
                        </w:r>
                        <w:r>
                          <w:rPr>
                            <w:color w:val="231F20"/>
                            <w:spacing w:val="-2"/>
                            <w:w w:val="105%"/>
                          </w:rPr>
                          <w:t>other</w:t>
                        </w:r>
                        <w:r>
                          <w:rPr>
                            <w:color w:val="231F20"/>
                            <w:spacing w:val="-15"/>
                            <w:w w:val="105%"/>
                          </w:rPr>
                          <w:t xml:space="preserve"> </w:t>
                        </w:r>
                        <w:r>
                          <w:rPr>
                            <w:color w:val="231F20"/>
                            <w:spacing w:val="-2"/>
                            <w:w w:val="105%"/>
                          </w:rPr>
                          <w:t>people!</w:t>
                        </w:r>
                      </w:p>
                      <w:p w14:paraId="1BB9228D" w14:textId="77777777" w:rsidR="00000000" w:rsidRDefault="00000000">
                        <w:pPr>
                          <w:pStyle w:val="BodyText"/>
                          <w:kinsoku w:val="0"/>
                          <w:overflowPunct w:val="0"/>
                          <w:spacing w:before="0.40pt" w:line="12.95pt" w:lineRule="auto"/>
                          <w:ind w:end="1.05pt"/>
                          <w:rPr>
                            <w:color w:val="231F20"/>
                            <w:w w:val="105%"/>
                          </w:rPr>
                        </w:pPr>
                        <w:r>
                          <w:rPr>
                            <w:color w:val="231F20"/>
                          </w:rPr>
                          <w:t xml:space="preserve">Here are some of the methods we have tried: Drinking beer only, limiting the number of drinks, never drinking </w:t>
                        </w:r>
                        <w:r>
                          <w:rPr>
                            <w:color w:val="231F20"/>
                            <w:w w:val="105%"/>
                          </w:rPr>
                          <w:t>alone,</w:t>
                        </w:r>
                        <w:r>
                          <w:rPr>
                            <w:color w:val="231F20"/>
                            <w:spacing w:val="-4"/>
                            <w:w w:val="105%"/>
                          </w:rPr>
                          <w:t xml:space="preserve"> </w:t>
                        </w:r>
                        <w:r>
                          <w:rPr>
                            <w:color w:val="231F20"/>
                            <w:w w:val="105%"/>
                          </w:rPr>
                          <w:t>never</w:t>
                        </w:r>
                        <w:r>
                          <w:rPr>
                            <w:color w:val="231F20"/>
                            <w:spacing w:val="-4"/>
                            <w:w w:val="105%"/>
                          </w:rPr>
                          <w:t xml:space="preserve"> </w:t>
                        </w:r>
                        <w:r>
                          <w:rPr>
                            <w:color w:val="231F20"/>
                            <w:w w:val="105%"/>
                          </w:rPr>
                          <w:t>drinking</w:t>
                        </w:r>
                        <w:r>
                          <w:rPr>
                            <w:color w:val="231F20"/>
                            <w:spacing w:val="-4"/>
                            <w:w w:val="105%"/>
                          </w:rPr>
                          <w:t xml:space="preserve"> </w:t>
                        </w:r>
                        <w:r>
                          <w:rPr>
                            <w:color w:val="231F20"/>
                            <w:w w:val="105%"/>
                          </w:rPr>
                          <w:t>in</w:t>
                        </w:r>
                        <w:r>
                          <w:rPr>
                            <w:color w:val="231F20"/>
                            <w:spacing w:val="-4"/>
                            <w:w w:val="105%"/>
                          </w:rPr>
                          <w:t xml:space="preserve"> </w:t>
                        </w:r>
                        <w:r>
                          <w:rPr>
                            <w:color w:val="231F20"/>
                            <w:w w:val="105%"/>
                          </w:rPr>
                          <w:t>the</w:t>
                        </w:r>
                        <w:r>
                          <w:rPr>
                            <w:color w:val="231F20"/>
                            <w:spacing w:val="-4"/>
                            <w:w w:val="105%"/>
                          </w:rPr>
                          <w:t xml:space="preserve"> </w:t>
                        </w:r>
                        <w:r>
                          <w:rPr>
                            <w:color w:val="231F20"/>
                            <w:w w:val="105%"/>
                          </w:rPr>
                          <w:t>morning,</w:t>
                        </w:r>
                        <w:r>
                          <w:rPr>
                            <w:color w:val="231F20"/>
                            <w:spacing w:val="-4"/>
                            <w:w w:val="105%"/>
                          </w:rPr>
                          <w:t xml:space="preserve"> </w:t>
                        </w:r>
                        <w:r>
                          <w:rPr>
                            <w:color w:val="231F20"/>
                            <w:w w:val="105%"/>
                          </w:rPr>
                          <w:t>drinking</w:t>
                        </w:r>
                        <w:r>
                          <w:rPr>
                            <w:color w:val="231F20"/>
                            <w:spacing w:val="-4"/>
                            <w:w w:val="105%"/>
                          </w:rPr>
                          <w:t xml:space="preserve"> </w:t>
                        </w:r>
                        <w:r>
                          <w:rPr>
                            <w:color w:val="231F20"/>
                            <w:w w:val="105%"/>
                          </w:rPr>
                          <w:t>only</w:t>
                        </w:r>
                        <w:r>
                          <w:rPr>
                            <w:color w:val="231F20"/>
                            <w:spacing w:val="-4"/>
                            <w:w w:val="105%"/>
                          </w:rPr>
                          <w:t xml:space="preserve"> </w:t>
                        </w:r>
                        <w:r>
                          <w:rPr>
                            <w:color w:val="231F20"/>
                            <w:w w:val="105%"/>
                          </w:rPr>
                          <w:t xml:space="preserve">at </w:t>
                        </w:r>
                        <w:r>
                          <w:rPr>
                            <w:color w:val="231F20"/>
                          </w:rPr>
                          <w:t>home,</w:t>
                        </w:r>
                        <w:r>
                          <w:rPr>
                            <w:color w:val="231F20"/>
                            <w:spacing w:val="-11"/>
                          </w:rPr>
                          <w:t xml:space="preserve"> </w:t>
                        </w:r>
                        <w:r>
                          <w:rPr>
                            <w:color w:val="231F20"/>
                          </w:rPr>
                          <w:t>never</w:t>
                        </w:r>
                        <w:r>
                          <w:rPr>
                            <w:color w:val="231F20"/>
                            <w:spacing w:val="-11"/>
                          </w:rPr>
                          <w:t xml:space="preserve"> </w:t>
                        </w:r>
                        <w:r>
                          <w:rPr>
                            <w:color w:val="231F20"/>
                          </w:rPr>
                          <w:t>having</w:t>
                        </w:r>
                        <w:r>
                          <w:rPr>
                            <w:color w:val="231F20"/>
                            <w:spacing w:val="-11"/>
                          </w:rPr>
                          <w:t xml:space="preserve"> </w:t>
                        </w:r>
                        <w:r>
                          <w:rPr>
                            <w:color w:val="231F20"/>
                          </w:rPr>
                          <w:t>it</w:t>
                        </w:r>
                        <w:r>
                          <w:rPr>
                            <w:color w:val="231F20"/>
                            <w:spacing w:val="-11"/>
                          </w:rPr>
                          <w:t xml:space="preserve"> </w:t>
                        </w:r>
                        <w:r>
                          <w:rPr>
                            <w:color w:val="231F20"/>
                          </w:rPr>
                          <w:t>in</w:t>
                        </w:r>
                        <w:r>
                          <w:rPr>
                            <w:color w:val="231F20"/>
                            <w:spacing w:val="-11"/>
                          </w:rPr>
                          <w:t xml:space="preserve"> </w:t>
                        </w:r>
                        <w:r>
                          <w:rPr>
                            <w:color w:val="231F20"/>
                          </w:rPr>
                          <w:t>the</w:t>
                        </w:r>
                        <w:r>
                          <w:rPr>
                            <w:color w:val="231F20"/>
                            <w:spacing w:val="-11"/>
                          </w:rPr>
                          <w:t xml:space="preserve"> </w:t>
                        </w:r>
                        <w:r>
                          <w:rPr>
                            <w:color w:val="231F20"/>
                          </w:rPr>
                          <w:t>house,</w:t>
                        </w:r>
                        <w:r>
                          <w:rPr>
                            <w:color w:val="231F20"/>
                            <w:spacing w:val="-11"/>
                          </w:rPr>
                          <w:t xml:space="preserve"> </w:t>
                        </w:r>
                        <w:r>
                          <w:rPr>
                            <w:color w:val="231F20"/>
                          </w:rPr>
                          <w:t>never</w:t>
                        </w:r>
                        <w:r>
                          <w:rPr>
                            <w:color w:val="231F20"/>
                            <w:spacing w:val="-11"/>
                          </w:rPr>
                          <w:t xml:space="preserve"> </w:t>
                        </w:r>
                        <w:r>
                          <w:rPr>
                            <w:color w:val="231F20"/>
                          </w:rPr>
                          <w:t>drinking</w:t>
                        </w:r>
                        <w:r>
                          <w:rPr>
                            <w:color w:val="231F20"/>
                            <w:spacing w:val="-11"/>
                          </w:rPr>
                          <w:t xml:space="preserve"> </w:t>
                        </w:r>
                        <w:r>
                          <w:rPr>
                            <w:color w:val="231F20"/>
                          </w:rPr>
                          <w:t>during business hours, drinking only at parties, switching from scotch</w:t>
                        </w:r>
                        <w:r>
                          <w:rPr>
                            <w:color w:val="231F20"/>
                            <w:spacing w:val="-12"/>
                          </w:rPr>
                          <w:t xml:space="preserve"> </w:t>
                        </w:r>
                        <w:r>
                          <w:rPr>
                            <w:color w:val="231F20"/>
                          </w:rPr>
                          <w:t>to</w:t>
                        </w:r>
                        <w:r>
                          <w:rPr>
                            <w:color w:val="231F20"/>
                            <w:spacing w:val="-11"/>
                          </w:rPr>
                          <w:t xml:space="preserve"> </w:t>
                        </w:r>
                        <w:r>
                          <w:rPr>
                            <w:color w:val="231F20"/>
                          </w:rPr>
                          <w:t>brandy,</w:t>
                        </w:r>
                        <w:r>
                          <w:rPr>
                            <w:color w:val="231F20"/>
                            <w:spacing w:val="-11"/>
                          </w:rPr>
                          <w:t xml:space="preserve"> </w:t>
                        </w:r>
                        <w:r>
                          <w:rPr>
                            <w:color w:val="231F20"/>
                          </w:rPr>
                          <w:t>drinking</w:t>
                        </w:r>
                        <w:r>
                          <w:rPr>
                            <w:color w:val="231F20"/>
                            <w:spacing w:val="-11"/>
                          </w:rPr>
                          <w:t xml:space="preserve"> </w:t>
                        </w:r>
                        <w:r>
                          <w:rPr>
                            <w:color w:val="231F20"/>
                          </w:rPr>
                          <w:t>only</w:t>
                        </w:r>
                        <w:r>
                          <w:rPr>
                            <w:color w:val="231F20"/>
                            <w:spacing w:val="-12"/>
                          </w:rPr>
                          <w:t xml:space="preserve"> </w:t>
                        </w:r>
                        <w:r>
                          <w:rPr>
                            <w:color w:val="231F20"/>
                          </w:rPr>
                          <w:t>natural</w:t>
                        </w:r>
                        <w:r>
                          <w:rPr>
                            <w:color w:val="231F20"/>
                            <w:spacing w:val="-11"/>
                          </w:rPr>
                          <w:t xml:space="preserve"> </w:t>
                        </w:r>
                        <w:r>
                          <w:rPr>
                            <w:color w:val="231F20"/>
                          </w:rPr>
                          <w:t>wines,</w:t>
                        </w:r>
                        <w:r>
                          <w:rPr>
                            <w:color w:val="231F20"/>
                            <w:spacing w:val="-11"/>
                          </w:rPr>
                          <w:t xml:space="preserve"> </w:t>
                        </w:r>
                        <w:r>
                          <w:rPr>
                            <w:color w:val="231F20"/>
                          </w:rPr>
                          <w:t>agreeing</w:t>
                        </w:r>
                        <w:r>
                          <w:rPr>
                            <w:color w:val="231F20"/>
                            <w:spacing w:val="-11"/>
                          </w:rPr>
                          <w:t xml:space="preserve"> </w:t>
                        </w:r>
                        <w:r>
                          <w:rPr>
                            <w:color w:val="231F20"/>
                          </w:rPr>
                          <w:t>to resign</w:t>
                        </w:r>
                        <w:r>
                          <w:rPr>
                            <w:color w:val="231F20"/>
                            <w:spacing w:val="-4"/>
                          </w:rPr>
                          <w:t xml:space="preserve"> </w:t>
                        </w:r>
                        <w:r>
                          <w:rPr>
                            <w:color w:val="231F20"/>
                          </w:rPr>
                          <w:t>if</w:t>
                        </w:r>
                        <w:r>
                          <w:rPr>
                            <w:color w:val="231F20"/>
                            <w:spacing w:val="-3"/>
                          </w:rPr>
                          <w:t xml:space="preserve"> </w:t>
                        </w:r>
                        <w:r>
                          <w:rPr>
                            <w:color w:val="231F20"/>
                          </w:rPr>
                          <w:t>ever</w:t>
                        </w:r>
                        <w:r>
                          <w:rPr>
                            <w:color w:val="231F20"/>
                            <w:spacing w:val="-3"/>
                          </w:rPr>
                          <w:t xml:space="preserve"> </w:t>
                        </w:r>
                        <w:r>
                          <w:rPr>
                            <w:color w:val="231F20"/>
                          </w:rPr>
                          <w:t>drunk</w:t>
                        </w:r>
                        <w:r>
                          <w:rPr>
                            <w:color w:val="231F20"/>
                            <w:spacing w:val="-4"/>
                          </w:rPr>
                          <w:t xml:space="preserve"> </w:t>
                        </w:r>
                        <w:r>
                          <w:rPr>
                            <w:color w:val="231F20"/>
                          </w:rPr>
                          <w:t>on</w:t>
                        </w:r>
                        <w:r>
                          <w:rPr>
                            <w:color w:val="231F20"/>
                            <w:spacing w:val="-4"/>
                          </w:rPr>
                          <w:t xml:space="preserve"> </w:t>
                        </w:r>
                        <w:r>
                          <w:rPr>
                            <w:color w:val="231F20"/>
                          </w:rPr>
                          <w:t>the</w:t>
                        </w:r>
                        <w:r>
                          <w:rPr>
                            <w:color w:val="231F20"/>
                            <w:spacing w:val="-3"/>
                          </w:rPr>
                          <w:t xml:space="preserve"> </w:t>
                        </w:r>
                        <w:r>
                          <w:rPr>
                            <w:color w:val="231F20"/>
                          </w:rPr>
                          <w:t>job,</w:t>
                        </w:r>
                        <w:r>
                          <w:rPr>
                            <w:color w:val="231F20"/>
                            <w:spacing w:val="-3"/>
                          </w:rPr>
                          <w:t xml:space="preserve"> </w:t>
                        </w:r>
                        <w:r>
                          <w:rPr>
                            <w:color w:val="231F20"/>
                          </w:rPr>
                          <w:t>taking</w:t>
                        </w:r>
                        <w:r>
                          <w:rPr>
                            <w:color w:val="231F20"/>
                            <w:spacing w:val="-3"/>
                          </w:rPr>
                          <w:t xml:space="preserve"> </w:t>
                        </w:r>
                        <w:r>
                          <w:rPr>
                            <w:color w:val="231F20"/>
                          </w:rPr>
                          <w:t>a</w:t>
                        </w:r>
                        <w:r>
                          <w:rPr>
                            <w:color w:val="231F20"/>
                            <w:spacing w:val="-3"/>
                          </w:rPr>
                          <w:t xml:space="preserve"> </w:t>
                        </w:r>
                        <w:r>
                          <w:rPr>
                            <w:color w:val="231F20"/>
                          </w:rPr>
                          <w:t>trip,</w:t>
                        </w:r>
                        <w:r>
                          <w:rPr>
                            <w:color w:val="231F20"/>
                            <w:spacing w:val="-3"/>
                          </w:rPr>
                          <w:t xml:space="preserve"> </w:t>
                        </w:r>
                        <w:r>
                          <w:rPr>
                            <w:color w:val="231F20"/>
                          </w:rPr>
                          <w:t>not</w:t>
                        </w:r>
                        <w:r>
                          <w:rPr>
                            <w:color w:val="231F20"/>
                            <w:spacing w:val="-4"/>
                          </w:rPr>
                          <w:t xml:space="preserve"> </w:t>
                        </w:r>
                        <w:r>
                          <w:rPr>
                            <w:color w:val="231F20"/>
                          </w:rPr>
                          <w:t>taking</w:t>
                        </w:r>
                        <w:r>
                          <w:rPr>
                            <w:color w:val="231F20"/>
                            <w:spacing w:val="-3"/>
                          </w:rPr>
                          <w:t xml:space="preserve"> </w:t>
                        </w:r>
                        <w:r>
                          <w:rPr>
                            <w:color w:val="231F20"/>
                          </w:rPr>
                          <w:t xml:space="preserve">a </w:t>
                        </w:r>
                        <w:r>
                          <w:rPr>
                            <w:color w:val="231F20"/>
                            <w:w w:val="105%"/>
                          </w:rPr>
                          <w:t xml:space="preserve">trip, swearing off forever (with and without a solemn </w:t>
                        </w:r>
                        <w:r>
                          <w:rPr>
                            <w:color w:val="231F20"/>
                            <w:spacing w:val="-2"/>
                          </w:rPr>
                          <w:t>oath),</w:t>
                        </w:r>
                        <w:r>
                          <w:rPr>
                            <w:color w:val="231F20"/>
                            <w:spacing w:val="-5"/>
                          </w:rPr>
                          <w:t xml:space="preserve"> </w:t>
                        </w:r>
                        <w:r>
                          <w:rPr>
                            <w:color w:val="231F20"/>
                            <w:spacing w:val="-2"/>
                          </w:rPr>
                          <w:t>taking</w:t>
                        </w:r>
                        <w:r>
                          <w:rPr>
                            <w:color w:val="231F20"/>
                            <w:spacing w:val="-5"/>
                          </w:rPr>
                          <w:t xml:space="preserve"> </w:t>
                        </w:r>
                        <w:r>
                          <w:rPr>
                            <w:color w:val="231F20"/>
                            <w:spacing w:val="-2"/>
                          </w:rPr>
                          <w:t>more</w:t>
                        </w:r>
                        <w:r>
                          <w:rPr>
                            <w:color w:val="231F20"/>
                            <w:spacing w:val="-5"/>
                          </w:rPr>
                          <w:t xml:space="preserve"> </w:t>
                        </w:r>
                        <w:r>
                          <w:rPr>
                            <w:color w:val="231F20"/>
                            <w:spacing w:val="-2"/>
                          </w:rPr>
                          <w:t>physical</w:t>
                        </w:r>
                        <w:r>
                          <w:rPr>
                            <w:color w:val="231F20"/>
                            <w:spacing w:val="-5"/>
                          </w:rPr>
                          <w:t xml:space="preserve"> </w:t>
                        </w:r>
                        <w:r>
                          <w:rPr>
                            <w:color w:val="231F20"/>
                            <w:spacing w:val="-2"/>
                          </w:rPr>
                          <w:t>exercise,</w:t>
                        </w:r>
                        <w:r>
                          <w:rPr>
                            <w:color w:val="231F20"/>
                            <w:spacing w:val="-5"/>
                          </w:rPr>
                          <w:t xml:space="preserve"> </w:t>
                        </w:r>
                        <w:r>
                          <w:rPr>
                            <w:color w:val="231F20"/>
                            <w:spacing w:val="-2"/>
                          </w:rPr>
                          <w:t>reading</w:t>
                        </w:r>
                        <w:r>
                          <w:rPr>
                            <w:color w:val="231F20"/>
                            <w:spacing w:val="-5"/>
                          </w:rPr>
                          <w:t xml:space="preserve"> </w:t>
                        </w:r>
                        <w:r>
                          <w:rPr>
                            <w:color w:val="231F20"/>
                            <w:spacing w:val="-2"/>
                          </w:rPr>
                          <w:t xml:space="preserve">inspirational </w:t>
                        </w:r>
                        <w:r>
                          <w:rPr>
                            <w:color w:val="231F20"/>
                          </w:rPr>
                          <w:t xml:space="preserve">books, going to health farms and sanitariums, accepting voluntary commitment to asylums—we could increase </w:t>
                        </w:r>
                        <w:r>
                          <w:rPr>
                            <w:color w:val="231F20"/>
                            <w:w w:val="105%"/>
                          </w:rPr>
                          <w:t>the list ad infinitum.</w:t>
                        </w:r>
                      </w:p>
                      <w:p w14:paraId="286F28EE" w14:textId="77777777" w:rsidR="00000000" w:rsidRDefault="00000000">
                        <w:pPr>
                          <w:pStyle w:val="BodyText"/>
                          <w:kinsoku w:val="0"/>
                          <w:overflowPunct w:val="0"/>
                          <w:spacing w:line="13.20pt" w:lineRule="auto"/>
                          <w:rPr>
                            <w:color w:val="231F20"/>
                            <w:spacing w:val="-5"/>
                            <w:w w:val="105%"/>
                          </w:rPr>
                        </w:pPr>
                        <w:r>
                          <w:rPr>
                            <w:color w:val="231F20"/>
                            <w:w w:val="105%"/>
                          </w:rPr>
                          <w:t>We</w:t>
                        </w:r>
                        <w:r>
                          <w:rPr>
                            <w:color w:val="231F20"/>
                            <w:spacing w:val="-3"/>
                            <w:w w:val="105%"/>
                          </w:rPr>
                          <w:t xml:space="preserve"> </w:t>
                        </w:r>
                        <w:r>
                          <w:rPr>
                            <w:color w:val="231F20"/>
                            <w:w w:val="105%"/>
                          </w:rPr>
                          <w:t>do</w:t>
                        </w:r>
                        <w:r>
                          <w:rPr>
                            <w:color w:val="231F20"/>
                            <w:spacing w:val="-3"/>
                            <w:w w:val="105%"/>
                          </w:rPr>
                          <w:t xml:space="preserve"> </w:t>
                        </w:r>
                        <w:r>
                          <w:rPr>
                            <w:color w:val="231F20"/>
                            <w:w w:val="105%"/>
                          </w:rPr>
                          <w:t>not</w:t>
                        </w:r>
                        <w:r>
                          <w:rPr>
                            <w:color w:val="231F20"/>
                            <w:spacing w:val="-3"/>
                            <w:w w:val="105%"/>
                          </w:rPr>
                          <w:t xml:space="preserve"> </w:t>
                        </w:r>
                        <w:r>
                          <w:rPr>
                            <w:color w:val="231F20"/>
                            <w:w w:val="105%"/>
                          </w:rPr>
                          <w:t>like</w:t>
                        </w:r>
                        <w:r>
                          <w:rPr>
                            <w:color w:val="231F20"/>
                            <w:spacing w:val="-3"/>
                            <w:w w:val="105%"/>
                          </w:rPr>
                          <w:t xml:space="preserve"> </w:t>
                        </w:r>
                        <w:r>
                          <w:rPr>
                            <w:color w:val="231F20"/>
                            <w:w w:val="105%"/>
                          </w:rPr>
                          <w:t>to</w:t>
                        </w:r>
                        <w:r>
                          <w:rPr>
                            <w:color w:val="231F20"/>
                            <w:spacing w:val="-3"/>
                            <w:w w:val="105%"/>
                          </w:rPr>
                          <w:t xml:space="preserve"> </w:t>
                        </w:r>
                        <w:r>
                          <w:rPr>
                            <w:color w:val="231F20"/>
                            <w:w w:val="105%"/>
                          </w:rPr>
                          <w:t>pronounce</w:t>
                        </w:r>
                        <w:r>
                          <w:rPr>
                            <w:color w:val="231F20"/>
                            <w:spacing w:val="-3"/>
                            <w:w w:val="105%"/>
                          </w:rPr>
                          <w:t xml:space="preserve"> </w:t>
                        </w:r>
                        <w:r>
                          <w:rPr>
                            <w:color w:val="231F20"/>
                            <w:w w:val="105%"/>
                          </w:rPr>
                          <w:t>any</w:t>
                        </w:r>
                        <w:r>
                          <w:rPr>
                            <w:color w:val="231F20"/>
                            <w:spacing w:val="-3"/>
                            <w:w w:val="105%"/>
                          </w:rPr>
                          <w:t xml:space="preserve"> </w:t>
                        </w:r>
                        <w:r>
                          <w:rPr>
                            <w:color w:val="231F20"/>
                            <w:w w:val="105%"/>
                          </w:rPr>
                          <w:t>individual</w:t>
                        </w:r>
                        <w:r>
                          <w:rPr>
                            <w:color w:val="231F20"/>
                            <w:spacing w:val="-3"/>
                            <w:w w:val="105%"/>
                          </w:rPr>
                          <w:t xml:space="preserve"> </w:t>
                        </w:r>
                        <w:r>
                          <w:rPr>
                            <w:color w:val="231F20"/>
                            <w:w w:val="105%"/>
                          </w:rPr>
                          <w:t>as</w:t>
                        </w:r>
                        <w:r>
                          <w:rPr>
                            <w:color w:val="231F20"/>
                            <w:spacing w:val="38"/>
                            <w:w w:val="105%"/>
                          </w:rPr>
                          <w:t xml:space="preserve"> </w:t>
                        </w:r>
                        <w:r>
                          <w:rPr>
                            <w:color w:val="231F20"/>
                            <w:w w:val="105%"/>
                          </w:rPr>
                          <w:t>alco- holic, but you can quickly diagnose yourself.</w:t>
                        </w:r>
                        <w:r>
                          <w:rPr>
                            <w:color w:val="231F20"/>
                            <w:spacing w:val="40"/>
                            <w:w w:val="105%"/>
                          </w:rPr>
                          <w:t xml:space="preserve"> </w:t>
                        </w:r>
                        <w:r>
                          <w:rPr>
                            <w:color w:val="231F20"/>
                            <w:w w:val="105%"/>
                          </w:rPr>
                          <w:t>Step over to the nearest barroom and try some controlled drinking.</w:t>
                        </w:r>
                        <w:r>
                          <w:rPr>
                            <w:color w:val="231F20"/>
                            <w:spacing w:val="45"/>
                            <w:w w:val="105%"/>
                          </w:rPr>
                          <w:t xml:space="preserve">  </w:t>
                        </w:r>
                        <w:r>
                          <w:rPr>
                            <w:color w:val="231F20"/>
                            <w:w w:val="105%"/>
                          </w:rPr>
                          <w:t>Try</w:t>
                        </w:r>
                        <w:r>
                          <w:rPr>
                            <w:color w:val="231F20"/>
                            <w:spacing w:val="44"/>
                            <w:w w:val="105%"/>
                          </w:rPr>
                          <w:t xml:space="preserve"> </w:t>
                        </w:r>
                        <w:r>
                          <w:rPr>
                            <w:color w:val="231F20"/>
                            <w:w w:val="105%"/>
                          </w:rPr>
                          <w:t>to</w:t>
                        </w:r>
                        <w:r>
                          <w:rPr>
                            <w:color w:val="231F20"/>
                            <w:spacing w:val="44"/>
                            <w:w w:val="105%"/>
                          </w:rPr>
                          <w:t xml:space="preserve"> </w:t>
                        </w:r>
                        <w:r>
                          <w:rPr>
                            <w:color w:val="231F20"/>
                            <w:w w:val="105%"/>
                          </w:rPr>
                          <w:t>drink</w:t>
                        </w:r>
                        <w:r>
                          <w:rPr>
                            <w:color w:val="231F20"/>
                            <w:spacing w:val="43"/>
                            <w:w w:val="105%"/>
                          </w:rPr>
                          <w:t xml:space="preserve"> </w:t>
                        </w:r>
                        <w:r>
                          <w:rPr>
                            <w:color w:val="231F20"/>
                            <w:w w:val="105%"/>
                          </w:rPr>
                          <w:t>and</w:t>
                        </w:r>
                        <w:r>
                          <w:rPr>
                            <w:color w:val="231F20"/>
                            <w:spacing w:val="43"/>
                            <w:w w:val="105%"/>
                          </w:rPr>
                          <w:t xml:space="preserve"> </w:t>
                        </w:r>
                        <w:r>
                          <w:rPr>
                            <w:color w:val="231F20"/>
                            <w:w w:val="105%"/>
                          </w:rPr>
                          <w:t>stop</w:t>
                        </w:r>
                        <w:r>
                          <w:rPr>
                            <w:color w:val="231F20"/>
                            <w:spacing w:val="43"/>
                            <w:w w:val="105%"/>
                          </w:rPr>
                          <w:t xml:space="preserve"> </w:t>
                        </w:r>
                        <w:r>
                          <w:rPr>
                            <w:color w:val="231F20"/>
                            <w:w w:val="105%"/>
                          </w:rPr>
                          <w:t>abruptly.</w:t>
                        </w:r>
                        <w:r>
                          <w:rPr>
                            <w:color w:val="231F20"/>
                            <w:spacing w:val="34"/>
                            <w:w w:val="105%"/>
                          </w:rPr>
                          <w:t xml:space="preserve">  </w:t>
                        </w:r>
                        <w:r>
                          <w:rPr>
                            <w:color w:val="231F20"/>
                            <w:w w:val="105%"/>
                          </w:rPr>
                          <w:t>Try</w:t>
                        </w:r>
                        <w:r>
                          <w:rPr>
                            <w:color w:val="231F20"/>
                            <w:spacing w:val="44"/>
                            <w:w w:val="105%"/>
                          </w:rPr>
                          <w:t xml:space="preserve"> </w:t>
                        </w:r>
                        <w:r>
                          <w:rPr>
                            <w:color w:val="231F20"/>
                            <w:spacing w:val="-5"/>
                            <w:w w:val="105%"/>
                          </w:rPr>
                          <w:t>it</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127AE452" w14:textId="70CFA015"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1809792" behindDoc="1" locked="0" layoutInCell="0" allowOverlap="1" wp14:anchorId="434C3C2D" wp14:editId="2BF4FE61">
            <wp:simplePos x="0" y="0"/>
            <wp:positionH relativeFrom="page">
              <wp:posOffset>353060</wp:posOffset>
            </wp:positionH>
            <wp:positionV relativeFrom="page">
              <wp:posOffset>207645</wp:posOffset>
            </wp:positionV>
            <wp:extent cx="152400" cy="138430"/>
            <wp:effectExtent l="0" t="0" r="0" b="0"/>
            <wp:wrapNone/>
            <wp:docPr id="494" name="Text Box 150"/>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5240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55F984D6"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32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10816" behindDoc="1" locked="0" layoutInCell="0" allowOverlap="1" wp14:anchorId="5EAD5486" wp14:editId="49CDC88A">
            <wp:simplePos x="0" y="0"/>
            <wp:positionH relativeFrom="page">
              <wp:posOffset>994410</wp:posOffset>
            </wp:positionH>
            <wp:positionV relativeFrom="page">
              <wp:posOffset>207645</wp:posOffset>
            </wp:positionV>
            <wp:extent cx="1410970" cy="138430"/>
            <wp:effectExtent l="0" t="0" r="0" b="0"/>
            <wp:wrapNone/>
            <wp:docPr id="493" name="Text Box 151"/>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41097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5862AC6C"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ALCOHOLICS</w:t>
                        </w:r>
                        <w:r>
                          <w:rPr>
                            <w:color w:val="231F20"/>
                            <w:spacing w:val="53"/>
                            <w:sz w:val="16"/>
                            <w:szCs w:val="16"/>
                          </w:rPr>
                          <w:t xml:space="preserve"> </w:t>
                        </w:r>
                        <w:r>
                          <w:rPr>
                            <w:color w:val="231F20"/>
                            <w:spacing w:val="-2"/>
                            <w:sz w:val="16"/>
                            <w:szCs w:val="16"/>
                          </w:rPr>
                          <w:t>ANONYMOUS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11840" behindDoc="1" locked="0" layoutInCell="0" allowOverlap="1" wp14:anchorId="3A909224" wp14:editId="1F7430A6">
            <wp:simplePos x="0" y="0"/>
            <wp:positionH relativeFrom="page">
              <wp:posOffset>353060</wp:posOffset>
            </wp:positionH>
            <wp:positionV relativeFrom="page">
              <wp:posOffset>377190</wp:posOffset>
            </wp:positionV>
            <wp:extent cx="2624455" cy="4424680"/>
            <wp:effectExtent l="0" t="0" r="0" b="0"/>
            <wp:wrapNone/>
            <wp:docPr id="492" name="Text Box 15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24455" cy="4424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56613BD5" w14:textId="77777777" w:rsidR="00000000" w:rsidRDefault="00000000">
                        <w:pPr>
                          <w:pStyle w:val="BodyText"/>
                          <w:kinsoku w:val="0"/>
                          <w:overflowPunct w:val="0"/>
                          <w:spacing w:before="0.85pt" w:line="12.95pt" w:lineRule="auto"/>
                          <w:ind w:end="1.40pt" w:firstLine="0pt"/>
                          <w:rPr>
                            <w:color w:val="231F20"/>
                            <w:spacing w:val="-2"/>
                            <w:w w:val="105%"/>
                          </w:rPr>
                        </w:pPr>
                        <w:r>
                          <w:rPr>
                            <w:color w:val="231F20"/>
                          </w:rPr>
                          <w:t>more</w:t>
                        </w:r>
                        <w:r>
                          <w:rPr>
                            <w:color w:val="231F20"/>
                            <w:spacing w:val="-7"/>
                          </w:rPr>
                          <w:t xml:space="preserve"> </w:t>
                        </w:r>
                        <w:r>
                          <w:rPr>
                            <w:color w:val="231F20"/>
                          </w:rPr>
                          <w:t>than</w:t>
                        </w:r>
                        <w:r>
                          <w:rPr>
                            <w:color w:val="231F20"/>
                            <w:spacing w:val="-7"/>
                          </w:rPr>
                          <w:t xml:space="preserve"> </w:t>
                        </w:r>
                        <w:r>
                          <w:rPr>
                            <w:color w:val="231F20"/>
                          </w:rPr>
                          <w:t>once.</w:t>
                        </w:r>
                        <w:r>
                          <w:rPr>
                            <w:color w:val="231F20"/>
                            <w:spacing w:val="32"/>
                          </w:rPr>
                          <w:t xml:space="preserve"> </w:t>
                        </w:r>
                        <w:r>
                          <w:rPr>
                            <w:color w:val="231F20"/>
                          </w:rPr>
                          <w:t>It</w:t>
                        </w:r>
                        <w:r>
                          <w:rPr>
                            <w:color w:val="231F20"/>
                            <w:spacing w:val="-7"/>
                          </w:rPr>
                          <w:t xml:space="preserve"> </w:t>
                        </w:r>
                        <w:r>
                          <w:rPr>
                            <w:color w:val="231F20"/>
                          </w:rPr>
                          <w:t>will</w:t>
                        </w:r>
                        <w:r>
                          <w:rPr>
                            <w:color w:val="231F20"/>
                            <w:spacing w:val="-7"/>
                          </w:rPr>
                          <w:t xml:space="preserve"> </w:t>
                        </w:r>
                        <w:r>
                          <w:rPr>
                            <w:color w:val="231F20"/>
                          </w:rPr>
                          <w:t>not</w:t>
                        </w:r>
                        <w:r>
                          <w:rPr>
                            <w:color w:val="231F20"/>
                            <w:spacing w:val="-7"/>
                          </w:rPr>
                          <w:t xml:space="preserve"> </w:t>
                        </w:r>
                        <w:r>
                          <w:rPr>
                            <w:color w:val="231F20"/>
                          </w:rPr>
                          <w:t>take</w:t>
                        </w:r>
                        <w:r>
                          <w:rPr>
                            <w:color w:val="231F20"/>
                            <w:spacing w:val="-7"/>
                          </w:rPr>
                          <w:t xml:space="preserve"> </w:t>
                        </w:r>
                        <w:r>
                          <w:rPr>
                            <w:color w:val="231F20"/>
                          </w:rPr>
                          <w:t>long</w:t>
                        </w:r>
                        <w:r>
                          <w:rPr>
                            <w:color w:val="231F20"/>
                            <w:spacing w:val="-7"/>
                          </w:rPr>
                          <w:t xml:space="preserve"> </w:t>
                        </w:r>
                        <w:r>
                          <w:rPr>
                            <w:color w:val="231F20"/>
                          </w:rPr>
                          <w:t>for</w:t>
                        </w:r>
                        <w:r>
                          <w:rPr>
                            <w:color w:val="231F20"/>
                            <w:spacing w:val="-7"/>
                          </w:rPr>
                          <w:t xml:space="preserve"> </w:t>
                        </w:r>
                        <w:r>
                          <w:rPr>
                            <w:color w:val="231F20"/>
                          </w:rPr>
                          <w:t>you</w:t>
                        </w:r>
                        <w:r>
                          <w:rPr>
                            <w:color w:val="231F20"/>
                            <w:spacing w:val="-7"/>
                          </w:rPr>
                          <w:t xml:space="preserve"> </w:t>
                        </w:r>
                        <w:r>
                          <w:rPr>
                            <w:color w:val="231F20"/>
                          </w:rPr>
                          <w:t>to</w:t>
                        </w:r>
                        <w:r>
                          <w:rPr>
                            <w:color w:val="231F20"/>
                            <w:spacing w:val="-7"/>
                          </w:rPr>
                          <w:t xml:space="preserve"> </w:t>
                        </w:r>
                        <w:r>
                          <w:rPr>
                            <w:color w:val="231F20"/>
                          </w:rPr>
                          <w:t>decide,</w:t>
                        </w:r>
                        <w:r>
                          <w:rPr>
                            <w:color w:val="231F20"/>
                            <w:spacing w:val="-7"/>
                          </w:rPr>
                          <w:t xml:space="preserve"> </w:t>
                        </w:r>
                        <w:r>
                          <w:rPr>
                            <w:color w:val="231F20"/>
                          </w:rPr>
                          <w:t xml:space="preserve">if </w:t>
                        </w:r>
                        <w:r>
                          <w:rPr>
                            <w:color w:val="231F20"/>
                            <w:w w:val="105%"/>
                          </w:rPr>
                          <w:t>you</w:t>
                        </w:r>
                        <w:r>
                          <w:rPr>
                            <w:color w:val="231F20"/>
                            <w:spacing w:val="-12"/>
                            <w:w w:val="105%"/>
                          </w:rPr>
                          <w:t xml:space="preserve"> </w:t>
                        </w:r>
                        <w:r>
                          <w:rPr>
                            <w:color w:val="231F20"/>
                            <w:w w:val="105%"/>
                          </w:rPr>
                          <w:t>are</w:t>
                        </w:r>
                        <w:r>
                          <w:rPr>
                            <w:color w:val="231F20"/>
                            <w:spacing w:val="-12"/>
                            <w:w w:val="105%"/>
                          </w:rPr>
                          <w:t xml:space="preserve"> </w:t>
                        </w:r>
                        <w:r>
                          <w:rPr>
                            <w:color w:val="231F20"/>
                            <w:w w:val="105%"/>
                          </w:rPr>
                          <w:t>honest</w:t>
                        </w:r>
                        <w:r>
                          <w:rPr>
                            <w:color w:val="231F20"/>
                            <w:spacing w:val="-12"/>
                            <w:w w:val="105%"/>
                          </w:rPr>
                          <w:t xml:space="preserve"> </w:t>
                        </w:r>
                        <w:r>
                          <w:rPr>
                            <w:color w:val="231F20"/>
                            <w:w w:val="105%"/>
                          </w:rPr>
                          <w:t>with</w:t>
                        </w:r>
                        <w:r>
                          <w:rPr>
                            <w:color w:val="231F20"/>
                            <w:spacing w:val="-12"/>
                            <w:w w:val="105%"/>
                          </w:rPr>
                          <w:t xml:space="preserve"> </w:t>
                        </w:r>
                        <w:r>
                          <w:rPr>
                            <w:color w:val="231F20"/>
                            <w:w w:val="105%"/>
                          </w:rPr>
                          <w:t>yourself</w:t>
                        </w:r>
                        <w:r>
                          <w:rPr>
                            <w:color w:val="231F20"/>
                            <w:spacing w:val="-12"/>
                            <w:w w:val="105%"/>
                          </w:rPr>
                          <w:t xml:space="preserve"> </w:t>
                        </w:r>
                        <w:r>
                          <w:rPr>
                            <w:color w:val="231F20"/>
                            <w:w w:val="105%"/>
                          </w:rPr>
                          <w:t>about</w:t>
                        </w:r>
                        <w:r>
                          <w:rPr>
                            <w:color w:val="231F20"/>
                            <w:spacing w:val="-11"/>
                            <w:w w:val="105%"/>
                          </w:rPr>
                          <w:t xml:space="preserve"> </w:t>
                        </w:r>
                        <w:r>
                          <w:rPr>
                            <w:color w:val="231F20"/>
                            <w:w w:val="105%"/>
                          </w:rPr>
                          <w:t>it.</w:t>
                        </w:r>
                        <w:r>
                          <w:rPr>
                            <w:color w:val="231F20"/>
                            <w:spacing w:val="-12"/>
                            <w:w w:val="105%"/>
                          </w:rPr>
                          <w:t xml:space="preserve"> </w:t>
                        </w:r>
                        <w:r>
                          <w:rPr>
                            <w:color w:val="231F20"/>
                            <w:w w:val="105%"/>
                          </w:rPr>
                          <w:t>It</w:t>
                        </w:r>
                        <w:r>
                          <w:rPr>
                            <w:color w:val="231F20"/>
                            <w:spacing w:val="-12"/>
                            <w:w w:val="105%"/>
                          </w:rPr>
                          <w:t xml:space="preserve"> </w:t>
                        </w:r>
                        <w:r>
                          <w:rPr>
                            <w:color w:val="231F20"/>
                            <w:w w:val="105%"/>
                          </w:rPr>
                          <w:t>may</w:t>
                        </w:r>
                        <w:r>
                          <w:rPr>
                            <w:color w:val="231F20"/>
                            <w:spacing w:val="-12"/>
                            <w:w w:val="105%"/>
                          </w:rPr>
                          <w:t xml:space="preserve"> </w:t>
                        </w:r>
                        <w:r>
                          <w:rPr>
                            <w:color w:val="231F20"/>
                            <w:w w:val="105%"/>
                          </w:rPr>
                          <w:t>be</w:t>
                        </w:r>
                        <w:r>
                          <w:rPr>
                            <w:color w:val="231F20"/>
                            <w:spacing w:val="-12"/>
                            <w:w w:val="105%"/>
                          </w:rPr>
                          <w:t xml:space="preserve"> </w:t>
                        </w:r>
                        <w:r>
                          <w:rPr>
                            <w:color w:val="231F20"/>
                            <w:w w:val="105%"/>
                          </w:rPr>
                          <w:t>worth</w:t>
                        </w:r>
                        <w:r>
                          <w:rPr>
                            <w:color w:val="231F20"/>
                            <w:spacing w:val="-11"/>
                            <w:w w:val="105%"/>
                          </w:rPr>
                          <w:t xml:space="preserve"> </w:t>
                        </w:r>
                        <w:r>
                          <w:rPr>
                            <w:color w:val="231F20"/>
                            <w:w w:val="105%"/>
                          </w:rPr>
                          <w:t xml:space="preserve">a bad case of jitters if you get a full knowledge of your </w:t>
                        </w:r>
                        <w:r>
                          <w:rPr>
                            <w:color w:val="231F20"/>
                            <w:spacing w:val="-2"/>
                            <w:w w:val="105%"/>
                          </w:rPr>
                          <w:t>condition.</w:t>
                        </w:r>
                      </w:p>
                      <w:p w14:paraId="6B413C02" w14:textId="77777777" w:rsidR="00000000" w:rsidRDefault="00000000">
                        <w:pPr>
                          <w:pStyle w:val="BodyText"/>
                          <w:kinsoku w:val="0"/>
                          <w:overflowPunct w:val="0"/>
                          <w:spacing w:before="0.30pt" w:line="12.95pt" w:lineRule="auto"/>
                          <w:ind w:end="1.40pt"/>
                          <w:rPr>
                            <w:color w:val="231F20"/>
                            <w:w w:val="105%"/>
                          </w:rPr>
                        </w:pPr>
                        <w:r>
                          <w:rPr>
                            <w:color w:val="231F20"/>
                            <w:w w:val="105%"/>
                          </w:rPr>
                          <w:t>Though</w:t>
                        </w:r>
                        <w:r>
                          <w:rPr>
                            <w:color w:val="231F20"/>
                            <w:spacing w:val="-8"/>
                            <w:w w:val="105%"/>
                          </w:rPr>
                          <w:t xml:space="preserve"> </w:t>
                        </w:r>
                        <w:r>
                          <w:rPr>
                            <w:color w:val="231F20"/>
                            <w:w w:val="105%"/>
                          </w:rPr>
                          <w:t>there</w:t>
                        </w:r>
                        <w:r>
                          <w:rPr>
                            <w:color w:val="231F20"/>
                            <w:spacing w:val="-8"/>
                            <w:w w:val="105%"/>
                          </w:rPr>
                          <w:t xml:space="preserve"> </w:t>
                        </w:r>
                        <w:r>
                          <w:rPr>
                            <w:color w:val="231F20"/>
                            <w:w w:val="105%"/>
                          </w:rPr>
                          <w:t>is</w:t>
                        </w:r>
                        <w:r>
                          <w:rPr>
                            <w:color w:val="231F20"/>
                            <w:spacing w:val="-8"/>
                            <w:w w:val="105%"/>
                          </w:rPr>
                          <w:t xml:space="preserve"> </w:t>
                        </w:r>
                        <w:r>
                          <w:rPr>
                            <w:color w:val="231F20"/>
                            <w:w w:val="105%"/>
                          </w:rPr>
                          <w:t>no</w:t>
                        </w:r>
                        <w:r>
                          <w:rPr>
                            <w:color w:val="231F20"/>
                            <w:spacing w:val="-8"/>
                            <w:w w:val="105%"/>
                          </w:rPr>
                          <w:t xml:space="preserve"> </w:t>
                        </w:r>
                        <w:r>
                          <w:rPr>
                            <w:color w:val="231F20"/>
                            <w:w w:val="105%"/>
                          </w:rPr>
                          <w:t>way</w:t>
                        </w:r>
                        <w:r>
                          <w:rPr>
                            <w:color w:val="231F20"/>
                            <w:spacing w:val="-8"/>
                            <w:w w:val="105%"/>
                          </w:rPr>
                          <w:t xml:space="preserve"> </w:t>
                        </w:r>
                        <w:r>
                          <w:rPr>
                            <w:color w:val="231F20"/>
                            <w:w w:val="105%"/>
                          </w:rPr>
                          <w:t>of</w:t>
                        </w:r>
                        <w:r>
                          <w:rPr>
                            <w:color w:val="231F20"/>
                            <w:spacing w:val="-8"/>
                            <w:w w:val="105%"/>
                          </w:rPr>
                          <w:t xml:space="preserve"> </w:t>
                        </w:r>
                        <w:r>
                          <w:rPr>
                            <w:color w:val="231F20"/>
                            <w:w w:val="105%"/>
                          </w:rPr>
                          <w:t>proving</w:t>
                        </w:r>
                        <w:r>
                          <w:rPr>
                            <w:color w:val="231F20"/>
                            <w:spacing w:val="-8"/>
                            <w:w w:val="105%"/>
                          </w:rPr>
                          <w:t xml:space="preserve"> </w:t>
                        </w:r>
                        <w:r>
                          <w:rPr>
                            <w:color w:val="231F20"/>
                            <w:w w:val="105%"/>
                          </w:rPr>
                          <w:t>it,</w:t>
                        </w:r>
                        <w:r>
                          <w:rPr>
                            <w:color w:val="231F20"/>
                            <w:spacing w:val="-8"/>
                            <w:w w:val="105%"/>
                          </w:rPr>
                          <w:t xml:space="preserve"> </w:t>
                        </w:r>
                        <w:r>
                          <w:rPr>
                            <w:color w:val="231F20"/>
                            <w:w w:val="105%"/>
                          </w:rPr>
                          <w:t>we</w:t>
                        </w:r>
                        <w:r>
                          <w:rPr>
                            <w:color w:val="231F20"/>
                            <w:spacing w:val="-8"/>
                            <w:w w:val="105%"/>
                          </w:rPr>
                          <w:t xml:space="preserve"> </w:t>
                        </w:r>
                        <w:r>
                          <w:rPr>
                            <w:color w:val="231F20"/>
                            <w:w w:val="105%"/>
                          </w:rPr>
                          <w:t>believe</w:t>
                        </w:r>
                        <w:r>
                          <w:rPr>
                            <w:color w:val="231F20"/>
                            <w:spacing w:val="-8"/>
                            <w:w w:val="105%"/>
                          </w:rPr>
                          <w:t xml:space="preserve"> </w:t>
                        </w:r>
                        <w:r>
                          <w:rPr>
                            <w:color w:val="231F20"/>
                            <w:w w:val="105%"/>
                          </w:rPr>
                          <w:t xml:space="preserve">that </w:t>
                        </w:r>
                        <w:r>
                          <w:rPr>
                            <w:color w:val="231F20"/>
                            <w:spacing w:val="-4"/>
                          </w:rPr>
                          <w:t xml:space="preserve">early in our drinking careers most of us could have stopped </w:t>
                        </w:r>
                        <w:r>
                          <w:rPr>
                            <w:color w:val="231F20"/>
                            <w:w w:val="105%"/>
                          </w:rPr>
                          <w:t>drinking.</w:t>
                        </w:r>
                        <w:r>
                          <w:rPr>
                            <w:color w:val="231F20"/>
                            <w:spacing w:val="26"/>
                            <w:w w:val="105%"/>
                          </w:rPr>
                          <w:t xml:space="preserve"> </w:t>
                        </w:r>
                        <w:r>
                          <w:rPr>
                            <w:color w:val="231F20"/>
                            <w:w w:val="105%"/>
                          </w:rPr>
                          <w:t>But</w:t>
                        </w:r>
                        <w:r>
                          <w:rPr>
                            <w:color w:val="231F20"/>
                            <w:spacing w:val="-11"/>
                            <w:w w:val="105%"/>
                          </w:rPr>
                          <w:t xml:space="preserve"> </w:t>
                        </w:r>
                        <w:r>
                          <w:rPr>
                            <w:color w:val="231F20"/>
                            <w:w w:val="105%"/>
                          </w:rPr>
                          <w:t>the</w:t>
                        </w:r>
                        <w:r>
                          <w:rPr>
                            <w:color w:val="231F20"/>
                            <w:spacing w:val="-10"/>
                            <w:w w:val="105%"/>
                          </w:rPr>
                          <w:t xml:space="preserve"> </w:t>
                        </w:r>
                        <w:r>
                          <w:rPr>
                            <w:color w:val="231F20"/>
                            <w:w w:val="105%"/>
                          </w:rPr>
                          <w:t>difficulty</w:t>
                        </w:r>
                        <w:r>
                          <w:rPr>
                            <w:color w:val="231F20"/>
                            <w:spacing w:val="-11"/>
                            <w:w w:val="105%"/>
                          </w:rPr>
                          <w:t xml:space="preserve"> </w:t>
                        </w:r>
                        <w:r>
                          <w:rPr>
                            <w:color w:val="231F20"/>
                            <w:w w:val="105%"/>
                          </w:rPr>
                          <w:t>is</w:t>
                        </w:r>
                        <w:r>
                          <w:rPr>
                            <w:color w:val="231F20"/>
                            <w:spacing w:val="-10"/>
                            <w:w w:val="105%"/>
                          </w:rPr>
                          <w:t xml:space="preserve"> </w:t>
                        </w:r>
                        <w:r>
                          <w:rPr>
                            <w:color w:val="231F20"/>
                            <w:w w:val="105%"/>
                          </w:rPr>
                          <w:t>that</w:t>
                        </w:r>
                        <w:r>
                          <w:rPr>
                            <w:color w:val="231F20"/>
                            <w:spacing w:val="-10"/>
                            <w:w w:val="105%"/>
                          </w:rPr>
                          <w:t xml:space="preserve"> </w:t>
                        </w:r>
                        <w:r>
                          <w:rPr>
                            <w:color w:val="231F20"/>
                            <w:w w:val="105%"/>
                          </w:rPr>
                          <w:t>few</w:t>
                        </w:r>
                        <w:r>
                          <w:rPr>
                            <w:color w:val="231F20"/>
                            <w:spacing w:val="-11"/>
                            <w:w w:val="105%"/>
                          </w:rPr>
                          <w:t xml:space="preserve"> </w:t>
                        </w:r>
                        <w:r>
                          <w:rPr>
                            <w:color w:val="231F20"/>
                            <w:w w:val="105%"/>
                          </w:rPr>
                          <w:t>alcoholics</w:t>
                        </w:r>
                        <w:r>
                          <w:rPr>
                            <w:color w:val="231F20"/>
                            <w:spacing w:val="-10"/>
                            <w:w w:val="105%"/>
                          </w:rPr>
                          <w:t xml:space="preserve"> </w:t>
                        </w:r>
                        <w:r>
                          <w:rPr>
                            <w:color w:val="231F20"/>
                            <w:w w:val="105%"/>
                          </w:rPr>
                          <w:t>have enough</w:t>
                        </w:r>
                        <w:r>
                          <w:rPr>
                            <w:color w:val="231F20"/>
                            <w:spacing w:val="-9"/>
                            <w:w w:val="105%"/>
                          </w:rPr>
                          <w:t xml:space="preserve"> </w:t>
                        </w:r>
                        <w:r>
                          <w:rPr>
                            <w:color w:val="231F20"/>
                            <w:w w:val="105%"/>
                          </w:rPr>
                          <w:t>desire</w:t>
                        </w:r>
                        <w:r>
                          <w:rPr>
                            <w:color w:val="231F20"/>
                            <w:spacing w:val="-9"/>
                            <w:w w:val="105%"/>
                          </w:rPr>
                          <w:t xml:space="preserve"> </w:t>
                        </w:r>
                        <w:r>
                          <w:rPr>
                            <w:color w:val="231F20"/>
                            <w:w w:val="105%"/>
                          </w:rPr>
                          <w:t>to</w:t>
                        </w:r>
                        <w:r>
                          <w:rPr>
                            <w:color w:val="231F20"/>
                            <w:spacing w:val="-9"/>
                            <w:w w:val="105%"/>
                          </w:rPr>
                          <w:t xml:space="preserve"> </w:t>
                        </w:r>
                        <w:r>
                          <w:rPr>
                            <w:color w:val="231F20"/>
                            <w:w w:val="105%"/>
                          </w:rPr>
                          <w:t>stop</w:t>
                        </w:r>
                        <w:r>
                          <w:rPr>
                            <w:color w:val="231F20"/>
                            <w:spacing w:val="-9"/>
                            <w:w w:val="105%"/>
                          </w:rPr>
                          <w:t xml:space="preserve"> </w:t>
                        </w:r>
                        <w:r>
                          <w:rPr>
                            <w:color w:val="231F20"/>
                            <w:w w:val="105%"/>
                          </w:rPr>
                          <w:t>while</w:t>
                        </w:r>
                        <w:r>
                          <w:rPr>
                            <w:color w:val="231F20"/>
                            <w:spacing w:val="-9"/>
                            <w:w w:val="105%"/>
                          </w:rPr>
                          <w:t xml:space="preserve"> </w:t>
                        </w:r>
                        <w:r>
                          <w:rPr>
                            <w:color w:val="231F20"/>
                            <w:w w:val="105%"/>
                          </w:rPr>
                          <w:t>there</w:t>
                        </w:r>
                        <w:r>
                          <w:rPr>
                            <w:color w:val="231F20"/>
                            <w:spacing w:val="-9"/>
                            <w:w w:val="105%"/>
                          </w:rPr>
                          <w:t xml:space="preserve"> </w:t>
                        </w:r>
                        <w:r>
                          <w:rPr>
                            <w:color w:val="231F20"/>
                            <w:w w:val="105%"/>
                          </w:rPr>
                          <w:t>is</w:t>
                        </w:r>
                        <w:r>
                          <w:rPr>
                            <w:color w:val="231F20"/>
                            <w:spacing w:val="-9"/>
                            <w:w w:val="105%"/>
                          </w:rPr>
                          <w:t xml:space="preserve"> </w:t>
                        </w:r>
                        <w:r>
                          <w:rPr>
                            <w:color w:val="231F20"/>
                            <w:w w:val="105%"/>
                          </w:rPr>
                          <w:t>yet</w:t>
                        </w:r>
                        <w:r>
                          <w:rPr>
                            <w:color w:val="231F20"/>
                            <w:spacing w:val="-9"/>
                            <w:w w:val="105%"/>
                          </w:rPr>
                          <w:t xml:space="preserve"> </w:t>
                        </w:r>
                        <w:r>
                          <w:rPr>
                            <w:color w:val="231F20"/>
                            <w:w w:val="105%"/>
                          </w:rPr>
                          <w:t>time.</w:t>
                        </w:r>
                        <w:r>
                          <w:rPr>
                            <w:color w:val="231F20"/>
                            <w:spacing w:val="19"/>
                            <w:w w:val="105%"/>
                          </w:rPr>
                          <w:t xml:space="preserve"> </w:t>
                        </w:r>
                        <w:r>
                          <w:rPr>
                            <w:color w:val="231F20"/>
                            <w:w w:val="105%"/>
                          </w:rPr>
                          <w:t>We</w:t>
                        </w:r>
                        <w:r>
                          <w:rPr>
                            <w:color w:val="231F20"/>
                            <w:spacing w:val="-9"/>
                            <w:w w:val="105%"/>
                          </w:rPr>
                          <w:t xml:space="preserve"> </w:t>
                        </w:r>
                        <w:r>
                          <w:rPr>
                            <w:color w:val="231F20"/>
                            <w:w w:val="105%"/>
                          </w:rPr>
                          <w:t xml:space="preserve">have </w:t>
                        </w:r>
                        <w:r>
                          <w:rPr>
                            <w:color w:val="231F20"/>
                          </w:rPr>
                          <w:t>heard</w:t>
                        </w:r>
                        <w:r>
                          <w:rPr>
                            <w:color w:val="231F20"/>
                            <w:spacing w:val="-10"/>
                          </w:rPr>
                          <w:t xml:space="preserve"> </w:t>
                        </w:r>
                        <w:r>
                          <w:rPr>
                            <w:color w:val="231F20"/>
                          </w:rPr>
                          <w:t>of</w:t>
                        </w:r>
                        <w:r>
                          <w:rPr>
                            <w:color w:val="231F20"/>
                            <w:spacing w:val="-10"/>
                          </w:rPr>
                          <w:t xml:space="preserve"> </w:t>
                        </w:r>
                        <w:r>
                          <w:rPr>
                            <w:color w:val="231F20"/>
                          </w:rPr>
                          <w:t>a</w:t>
                        </w:r>
                        <w:r>
                          <w:rPr>
                            <w:color w:val="231F20"/>
                            <w:spacing w:val="-10"/>
                          </w:rPr>
                          <w:t xml:space="preserve"> </w:t>
                        </w:r>
                        <w:r>
                          <w:rPr>
                            <w:color w:val="231F20"/>
                          </w:rPr>
                          <w:t>few</w:t>
                        </w:r>
                        <w:r>
                          <w:rPr>
                            <w:color w:val="231F20"/>
                            <w:spacing w:val="-10"/>
                          </w:rPr>
                          <w:t xml:space="preserve"> </w:t>
                        </w:r>
                        <w:r>
                          <w:rPr>
                            <w:color w:val="231F20"/>
                          </w:rPr>
                          <w:t>instances</w:t>
                        </w:r>
                        <w:r>
                          <w:rPr>
                            <w:color w:val="231F20"/>
                            <w:spacing w:val="-10"/>
                          </w:rPr>
                          <w:t xml:space="preserve"> </w:t>
                        </w:r>
                        <w:r>
                          <w:rPr>
                            <w:color w:val="231F20"/>
                          </w:rPr>
                          <w:t>where</w:t>
                        </w:r>
                        <w:r>
                          <w:rPr>
                            <w:color w:val="231F20"/>
                            <w:spacing w:val="-10"/>
                          </w:rPr>
                          <w:t xml:space="preserve"> </w:t>
                        </w:r>
                        <w:r>
                          <w:rPr>
                            <w:color w:val="231F20"/>
                          </w:rPr>
                          <w:t>people,</w:t>
                        </w:r>
                        <w:r>
                          <w:rPr>
                            <w:color w:val="231F20"/>
                            <w:spacing w:val="-10"/>
                          </w:rPr>
                          <w:t xml:space="preserve"> </w:t>
                        </w:r>
                        <w:r>
                          <w:rPr>
                            <w:color w:val="231F20"/>
                          </w:rPr>
                          <w:t>who</w:t>
                        </w:r>
                        <w:r>
                          <w:rPr>
                            <w:color w:val="231F20"/>
                            <w:spacing w:val="-10"/>
                          </w:rPr>
                          <w:t xml:space="preserve"> </w:t>
                        </w:r>
                        <w:r>
                          <w:rPr>
                            <w:color w:val="231F20"/>
                          </w:rPr>
                          <w:t>showed</w:t>
                        </w:r>
                        <w:r>
                          <w:rPr>
                            <w:color w:val="231F20"/>
                            <w:spacing w:val="-10"/>
                          </w:rPr>
                          <w:t xml:space="preserve"> </w:t>
                        </w:r>
                        <w:r>
                          <w:rPr>
                            <w:color w:val="231F20"/>
                          </w:rPr>
                          <w:t xml:space="preserve">defi- </w:t>
                        </w:r>
                        <w:r>
                          <w:rPr>
                            <w:color w:val="231F20"/>
                            <w:w w:val="105%"/>
                          </w:rPr>
                          <w:t xml:space="preserve">nite signs of alcoholism, were able to stop for a long </w:t>
                        </w:r>
                        <w:r>
                          <w:rPr>
                            <w:color w:val="231F20"/>
                          </w:rPr>
                          <w:t>period</w:t>
                        </w:r>
                        <w:r>
                          <w:rPr>
                            <w:color w:val="231F20"/>
                            <w:spacing w:val="-6"/>
                          </w:rPr>
                          <w:t xml:space="preserve"> </w:t>
                        </w:r>
                        <w:r>
                          <w:rPr>
                            <w:color w:val="231F20"/>
                          </w:rPr>
                          <w:t>because</w:t>
                        </w:r>
                        <w:r>
                          <w:rPr>
                            <w:color w:val="231F20"/>
                            <w:spacing w:val="-6"/>
                          </w:rPr>
                          <w:t xml:space="preserve"> </w:t>
                        </w:r>
                        <w:r>
                          <w:rPr>
                            <w:color w:val="231F20"/>
                          </w:rPr>
                          <w:t>of</w:t>
                        </w:r>
                        <w:r>
                          <w:rPr>
                            <w:color w:val="231F20"/>
                            <w:spacing w:val="-6"/>
                          </w:rPr>
                          <w:t xml:space="preserve"> </w:t>
                        </w:r>
                        <w:r>
                          <w:rPr>
                            <w:color w:val="231F20"/>
                          </w:rPr>
                          <w:t>an</w:t>
                        </w:r>
                        <w:r>
                          <w:rPr>
                            <w:color w:val="231F20"/>
                            <w:spacing w:val="-6"/>
                          </w:rPr>
                          <w:t xml:space="preserve"> </w:t>
                        </w:r>
                        <w:r>
                          <w:rPr>
                            <w:color w:val="231F20"/>
                          </w:rPr>
                          <w:t>overpowering</w:t>
                        </w:r>
                        <w:r>
                          <w:rPr>
                            <w:color w:val="231F20"/>
                            <w:spacing w:val="-6"/>
                          </w:rPr>
                          <w:t xml:space="preserve"> </w:t>
                        </w:r>
                        <w:r>
                          <w:rPr>
                            <w:color w:val="231F20"/>
                          </w:rPr>
                          <w:t>desire</w:t>
                        </w:r>
                        <w:r>
                          <w:rPr>
                            <w:color w:val="231F20"/>
                            <w:spacing w:val="-6"/>
                          </w:rPr>
                          <w:t xml:space="preserve"> </w:t>
                        </w:r>
                        <w:r>
                          <w:rPr>
                            <w:color w:val="231F20"/>
                          </w:rPr>
                          <w:t>to</w:t>
                        </w:r>
                        <w:r>
                          <w:rPr>
                            <w:color w:val="231F20"/>
                            <w:spacing w:val="-6"/>
                          </w:rPr>
                          <w:t xml:space="preserve"> </w:t>
                        </w:r>
                        <w:r>
                          <w:rPr>
                            <w:color w:val="231F20"/>
                          </w:rPr>
                          <w:t>do</w:t>
                        </w:r>
                        <w:r>
                          <w:rPr>
                            <w:color w:val="231F20"/>
                            <w:spacing w:val="-6"/>
                          </w:rPr>
                          <w:t xml:space="preserve"> </w:t>
                        </w:r>
                        <w:r>
                          <w:rPr>
                            <w:color w:val="231F20"/>
                          </w:rPr>
                          <w:t>so.</w:t>
                        </w:r>
                        <w:r>
                          <w:rPr>
                            <w:color w:val="231F20"/>
                            <w:spacing w:val="34"/>
                          </w:rPr>
                          <w:t xml:space="preserve"> </w:t>
                        </w:r>
                        <w:r>
                          <w:rPr>
                            <w:color w:val="231F20"/>
                          </w:rPr>
                          <w:t xml:space="preserve">Here </w:t>
                        </w:r>
                        <w:r>
                          <w:rPr>
                            <w:color w:val="231F20"/>
                            <w:w w:val="105%"/>
                          </w:rPr>
                          <w:t>is</w:t>
                        </w:r>
                        <w:r>
                          <w:rPr>
                            <w:color w:val="231F20"/>
                            <w:spacing w:val="-12"/>
                            <w:w w:val="105%"/>
                          </w:rPr>
                          <w:t xml:space="preserve"> </w:t>
                        </w:r>
                        <w:r>
                          <w:rPr>
                            <w:color w:val="231F20"/>
                            <w:w w:val="105%"/>
                          </w:rPr>
                          <w:t>one.</w:t>
                        </w:r>
                      </w:p>
                      <w:p w14:paraId="40A80C91" w14:textId="77777777" w:rsidR="00000000" w:rsidRDefault="00000000">
                        <w:pPr>
                          <w:pStyle w:val="BodyText"/>
                          <w:kinsoku w:val="0"/>
                          <w:overflowPunct w:val="0"/>
                          <w:spacing w:before="0.15pt" w:line="12.95pt" w:lineRule="auto"/>
                          <w:rPr>
                            <w:color w:val="231F20"/>
                            <w:spacing w:val="11"/>
                            <w:w w:val="105%"/>
                          </w:rPr>
                        </w:pPr>
                        <w:r>
                          <w:rPr>
                            <w:color w:val="231F20"/>
                          </w:rPr>
                          <w:t>A</w:t>
                        </w:r>
                        <w:r>
                          <w:rPr>
                            <w:color w:val="231F20"/>
                            <w:spacing w:val="-12"/>
                          </w:rPr>
                          <w:t xml:space="preserve"> </w:t>
                        </w:r>
                        <w:r>
                          <w:rPr>
                            <w:color w:val="231F20"/>
                          </w:rPr>
                          <w:t>man</w:t>
                        </w:r>
                        <w:r>
                          <w:rPr>
                            <w:color w:val="231F20"/>
                            <w:spacing w:val="-11"/>
                          </w:rPr>
                          <w:t xml:space="preserve"> </w:t>
                        </w:r>
                        <w:r>
                          <w:rPr>
                            <w:color w:val="231F20"/>
                          </w:rPr>
                          <w:t>of</w:t>
                        </w:r>
                        <w:r>
                          <w:rPr>
                            <w:color w:val="231F20"/>
                            <w:spacing w:val="-11"/>
                          </w:rPr>
                          <w:t xml:space="preserve"> </w:t>
                        </w:r>
                        <w:r>
                          <w:rPr>
                            <w:color w:val="231F20"/>
                          </w:rPr>
                          <w:t>thirty</w:t>
                        </w:r>
                        <w:r>
                          <w:rPr>
                            <w:color w:val="231F20"/>
                            <w:spacing w:val="-11"/>
                          </w:rPr>
                          <w:t xml:space="preserve"> </w:t>
                        </w:r>
                        <w:r>
                          <w:rPr>
                            <w:color w:val="231F20"/>
                          </w:rPr>
                          <w:t>was</w:t>
                        </w:r>
                        <w:r>
                          <w:rPr>
                            <w:color w:val="231F20"/>
                            <w:spacing w:val="-12"/>
                          </w:rPr>
                          <w:t xml:space="preserve"> </w:t>
                        </w:r>
                        <w:r>
                          <w:rPr>
                            <w:color w:val="231F20"/>
                          </w:rPr>
                          <w:t>doing</w:t>
                        </w:r>
                        <w:r>
                          <w:rPr>
                            <w:color w:val="231F20"/>
                            <w:spacing w:val="-11"/>
                          </w:rPr>
                          <w:t xml:space="preserve"> </w:t>
                        </w:r>
                        <w:r>
                          <w:rPr>
                            <w:color w:val="231F20"/>
                          </w:rPr>
                          <w:t>a</w:t>
                        </w:r>
                        <w:r>
                          <w:rPr>
                            <w:color w:val="231F20"/>
                            <w:spacing w:val="-11"/>
                          </w:rPr>
                          <w:t xml:space="preserve"> </w:t>
                        </w:r>
                        <w:r>
                          <w:rPr>
                            <w:color w:val="231F20"/>
                          </w:rPr>
                          <w:t>great</w:t>
                        </w:r>
                        <w:r>
                          <w:rPr>
                            <w:color w:val="231F20"/>
                            <w:spacing w:val="-11"/>
                          </w:rPr>
                          <w:t xml:space="preserve"> </w:t>
                        </w:r>
                        <w:r>
                          <w:rPr>
                            <w:color w:val="231F20"/>
                          </w:rPr>
                          <w:t>deal</w:t>
                        </w:r>
                        <w:r>
                          <w:rPr>
                            <w:color w:val="231F20"/>
                            <w:spacing w:val="-12"/>
                          </w:rPr>
                          <w:t xml:space="preserve"> </w:t>
                        </w:r>
                        <w:r>
                          <w:rPr>
                            <w:color w:val="231F20"/>
                          </w:rPr>
                          <w:t>of</w:t>
                        </w:r>
                        <w:r>
                          <w:rPr>
                            <w:color w:val="231F20"/>
                            <w:spacing w:val="-11"/>
                          </w:rPr>
                          <w:t xml:space="preserve"> </w:t>
                        </w:r>
                        <w:r>
                          <w:rPr>
                            <w:color w:val="231F20"/>
                          </w:rPr>
                          <w:t>spree</w:t>
                        </w:r>
                        <w:r>
                          <w:rPr>
                            <w:color w:val="231F20"/>
                            <w:spacing w:val="-11"/>
                          </w:rPr>
                          <w:t xml:space="preserve"> </w:t>
                        </w:r>
                        <w:r>
                          <w:rPr>
                            <w:color w:val="231F20"/>
                          </w:rPr>
                          <w:t xml:space="preserve">drinking. </w:t>
                        </w:r>
                        <w:r>
                          <w:rPr>
                            <w:color w:val="231F20"/>
                            <w:w w:val="105%"/>
                          </w:rPr>
                          <w:t xml:space="preserve">He was very nervous in the morning after these bouts </w:t>
                        </w:r>
                        <w:r>
                          <w:rPr>
                            <w:color w:val="231F20"/>
                          </w:rPr>
                          <w:t>and</w:t>
                        </w:r>
                        <w:r>
                          <w:rPr>
                            <w:color w:val="231F20"/>
                            <w:spacing w:val="-5"/>
                          </w:rPr>
                          <w:t xml:space="preserve"> </w:t>
                        </w:r>
                        <w:r>
                          <w:rPr>
                            <w:color w:val="231F20"/>
                          </w:rPr>
                          <w:t>quieted</w:t>
                        </w:r>
                        <w:r>
                          <w:rPr>
                            <w:color w:val="231F20"/>
                            <w:spacing w:val="-5"/>
                          </w:rPr>
                          <w:t xml:space="preserve"> </w:t>
                        </w:r>
                        <w:r>
                          <w:rPr>
                            <w:color w:val="231F20"/>
                          </w:rPr>
                          <w:t>himself</w:t>
                        </w:r>
                        <w:r>
                          <w:rPr>
                            <w:color w:val="231F20"/>
                            <w:spacing w:val="-5"/>
                          </w:rPr>
                          <w:t xml:space="preserve"> </w:t>
                        </w:r>
                        <w:r>
                          <w:rPr>
                            <w:color w:val="231F20"/>
                          </w:rPr>
                          <w:t>with</w:t>
                        </w:r>
                        <w:r>
                          <w:rPr>
                            <w:color w:val="231F20"/>
                            <w:spacing w:val="-5"/>
                          </w:rPr>
                          <w:t xml:space="preserve"> </w:t>
                        </w:r>
                        <w:r>
                          <w:rPr>
                            <w:color w:val="231F20"/>
                          </w:rPr>
                          <w:t>more</w:t>
                        </w:r>
                        <w:r>
                          <w:rPr>
                            <w:color w:val="231F20"/>
                            <w:spacing w:val="-5"/>
                          </w:rPr>
                          <w:t xml:space="preserve"> </w:t>
                        </w:r>
                        <w:r>
                          <w:rPr>
                            <w:color w:val="231F20"/>
                          </w:rPr>
                          <w:t>liquor.</w:t>
                        </w:r>
                        <w:r>
                          <w:rPr>
                            <w:color w:val="231F20"/>
                            <w:spacing w:val="36"/>
                          </w:rPr>
                          <w:t xml:space="preserve"> </w:t>
                        </w:r>
                        <w:r>
                          <w:rPr>
                            <w:color w:val="231F20"/>
                          </w:rPr>
                          <w:t>He</w:t>
                        </w:r>
                        <w:r>
                          <w:rPr>
                            <w:color w:val="231F20"/>
                            <w:spacing w:val="-5"/>
                          </w:rPr>
                          <w:t xml:space="preserve"> </w:t>
                        </w:r>
                        <w:r>
                          <w:rPr>
                            <w:color w:val="231F20"/>
                          </w:rPr>
                          <w:t>was</w:t>
                        </w:r>
                        <w:r>
                          <w:rPr>
                            <w:color w:val="231F20"/>
                            <w:spacing w:val="-5"/>
                          </w:rPr>
                          <w:t xml:space="preserve"> </w:t>
                        </w:r>
                        <w:r>
                          <w:rPr>
                            <w:color w:val="231F20"/>
                          </w:rPr>
                          <w:t xml:space="preserve">ambitious </w:t>
                        </w:r>
                        <w:r>
                          <w:rPr>
                            <w:color w:val="231F20"/>
                            <w:w w:val="105%"/>
                          </w:rPr>
                          <w:t>to succeed in business, but saw that he would get no- where if he drank at all.</w:t>
                        </w:r>
                        <w:r>
                          <w:rPr>
                            <w:color w:val="231F20"/>
                            <w:spacing w:val="40"/>
                            <w:w w:val="105%"/>
                          </w:rPr>
                          <w:t xml:space="preserve"> </w:t>
                        </w:r>
                        <w:r>
                          <w:rPr>
                            <w:color w:val="231F20"/>
                            <w:w w:val="105%"/>
                          </w:rPr>
                          <w:t xml:space="preserve">Once he started, he had no </w:t>
                        </w:r>
                        <w:r>
                          <w:rPr>
                            <w:color w:val="231F20"/>
                          </w:rPr>
                          <w:t>control</w:t>
                        </w:r>
                        <w:r>
                          <w:rPr>
                            <w:color w:val="231F20"/>
                            <w:spacing w:val="-4"/>
                          </w:rPr>
                          <w:t xml:space="preserve"> </w:t>
                        </w:r>
                        <w:r>
                          <w:rPr>
                            <w:color w:val="231F20"/>
                          </w:rPr>
                          <w:t>whatever.</w:t>
                        </w:r>
                        <w:r>
                          <w:rPr>
                            <w:color w:val="231F20"/>
                            <w:spacing w:val="37"/>
                          </w:rPr>
                          <w:t xml:space="preserve"> </w:t>
                        </w:r>
                        <w:r>
                          <w:rPr>
                            <w:color w:val="231F20"/>
                          </w:rPr>
                          <w:t>He</w:t>
                        </w:r>
                        <w:r>
                          <w:rPr>
                            <w:color w:val="231F20"/>
                            <w:spacing w:val="-4"/>
                          </w:rPr>
                          <w:t xml:space="preserve"> </w:t>
                        </w:r>
                        <w:r>
                          <w:rPr>
                            <w:color w:val="231F20"/>
                          </w:rPr>
                          <w:t>made</w:t>
                        </w:r>
                        <w:r>
                          <w:rPr>
                            <w:color w:val="231F20"/>
                            <w:spacing w:val="-4"/>
                          </w:rPr>
                          <w:t xml:space="preserve"> </w:t>
                        </w:r>
                        <w:r>
                          <w:rPr>
                            <w:color w:val="231F20"/>
                          </w:rPr>
                          <w:t>up</w:t>
                        </w:r>
                        <w:r>
                          <w:rPr>
                            <w:color w:val="231F20"/>
                            <w:spacing w:val="-4"/>
                          </w:rPr>
                          <w:t xml:space="preserve"> </w:t>
                        </w:r>
                        <w:r>
                          <w:rPr>
                            <w:color w:val="231F20"/>
                          </w:rPr>
                          <w:t>his</w:t>
                        </w:r>
                        <w:r>
                          <w:rPr>
                            <w:color w:val="231F20"/>
                            <w:spacing w:val="-4"/>
                          </w:rPr>
                          <w:t xml:space="preserve"> </w:t>
                        </w:r>
                        <w:r>
                          <w:rPr>
                            <w:color w:val="231F20"/>
                          </w:rPr>
                          <w:t>mind</w:t>
                        </w:r>
                        <w:r>
                          <w:rPr>
                            <w:color w:val="231F20"/>
                            <w:spacing w:val="-4"/>
                          </w:rPr>
                          <w:t xml:space="preserve"> </w:t>
                        </w:r>
                        <w:r>
                          <w:rPr>
                            <w:color w:val="231F20"/>
                          </w:rPr>
                          <w:t>that</w:t>
                        </w:r>
                        <w:r>
                          <w:rPr>
                            <w:color w:val="231F20"/>
                            <w:spacing w:val="-4"/>
                          </w:rPr>
                          <w:t xml:space="preserve"> </w:t>
                        </w:r>
                        <w:r>
                          <w:rPr>
                            <w:color w:val="231F20"/>
                          </w:rPr>
                          <w:t>until</w:t>
                        </w:r>
                        <w:r>
                          <w:rPr>
                            <w:color w:val="231F20"/>
                            <w:spacing w:val="-4"/>
                          </w:rPr>
                          <w:t xml:space="preserve"> </w:t>
                        </w:r>
                        <w:r>
                          <w:rPr>
                            <w:color w:val="231F20"/>
                          </w:rPr>
                          <w:t>he</w:t>
                        </w:r>
                        <w:r>
                          <w:rPr>
                            <w:color w:val="231F20"/>
                            <w:spacing w:val="-4"/>
                          </w:rPr>
                          <w:t xml:space="preserve"> </w:t>
                        </w:r>
                        <w:r>
                          <w:rPr>
                            <w:color w:val="231F20"/>
                          </w:rPr>
                          <w:t>had been</w:t>
                        </w:r>
                        <w:r>
                          <w:rPr>
                            <w:color w:val="231F20"/>
                            <w:spacing w:val="-8"/>
                          </w:rPr>
                          <w:t xml:space="preserve"> </w:t>
                        </w:r>
                        <w:r>
                          <w:rPr>
                            <w:color w:val="231F20"/>
                          </w:rPr>
                          <w:t>successful</w:t>
                        </w:r>
                        <w:r>
                          <w:rPr>
                            <w:color w:val="231F20"/>
                            <w:spacing w:val="-8"/>
                          </w:rPr>
                          <w:t xml:space="preserve"> </w:t>
                        </w:r>
                        <w:r>
                          <w:rPr>
                            <w:color w:val="231F20"/>
                          </w:rPr>
                          <w:t>in</w:t>
                        </w:r>
                        <w:r>
                          <w:rPr>
                            <w:color w:val="231F20"/>
                            <w:spacing w:val="-8"/>
                          </w:rPr>
                          <w:t xml:space="preserve"> </w:t>
                        </w:r>
                        <w:r>
                          <w:rPr>
                            <w:color w:val="231F20"/>
                          </w:rPr>
                          <w:t>business</w:t>
                        </w:r>
                        <w:r>
                          <w:rPr>
                            <w:color w:val="231F20"/>
                            <w:spacing w:val="-8"/>
                          </w:rPr>
                          <w:t xml:space="preserve"> </w:t>
                        </w:r>
                        <w:r>
                          <w:rPr>
                            <w:color w:val="231F20"/>
                          </w:rPr>
                          <w:t>and</w:t>
                        </w:r>
                        <w:r>
                          <w:rPr>
                            <w:color w:val="231F20"/>
                            <w:spacing w:val="-8"/>
                          </w:rPr>
                          <w:t xml:space="preserve"> </w:t>
                        </w:r>
                        <w:r>
                          <w:rPr>
                            <w:color w:val="231F20"/>
                          </w:rPr>
                          <w:t>had</w:t>
                        </w:r>
                        <w:r>
                          <w:rPr>
                            <w:color w:val="231F20"/>
                            <w:spacing w:val="-8"/>
                          </w:rPr>
                          <w:t xml:space="preserve"> </w:t>
                        </w:r>
                        <w:r>
                          <w:rPr>
                            <w:color w:val="231F20"/>
                          </w:rPr>
                          <w:t>retired,</w:t>
                        </w:r>
                        <w:r>
                          <w:rPr>
                            <w:color w:val="231F20"/>
                            <w:spacing w:val="-8"/>
                          </w:rPr>
                          <w:t xml:space="preserve"> </w:t>
                        </w:r>
                        <w:r>
                          <w:rPr>
                            <w:color w:val="231F20"/>
                          </w:rPr>
                          <w:t>he</w:t>
                        </w:r>
                        <w:r>
                          <w:rPr>
                            <w:color w:val="231F20"/>
                            <w:spacing w:val="-8"/>
                          </w:rPr>
                          <w:t xml:space="preserve"> </w:t>
                        </w:r>
                        <w:r>
                          <w:rPr>
                            <w:color w:val="231F20"/>
                          </w:rPr>
                          <w:t>would</w:t>
                        </w:r>
                        <w:r>
                          <w:rPr>
                            <w:color w:val="231F20"/>
                            <w:spacing w:val="-8"/>
                          </w:rPr>
                          <w:t xml:space="preserve"> </w:t>
                        </w:r>
                        <w:r>
                          <w:rPr>
                            <w:color w:val="231F20"/>
                          </w:rPr>
                          <w:t xml:space="preserve">not </w:t>
                        </w:r>
                        <w:r>
                          <w:rPr>
                            <w:color w:val="231F20"/>
                            <w:w w:val="105%"/>
                          </w:rPr>
                          <w:t>touch</w:t>
                        </w:r>
                        <w:r>
                          <w:rPr>
                            <w:color w:val="231F20"/>
                            <w:spacing w:val="-8"/>
                            <w:w w:val="105%"/>
                          </w:rPr>
                          <w:t xml:space="preserve"> </w:t>
                        </w:r>
                        <w:r>
                          <w:rPr>
                            <w:color w:val="231F20"/>
                            <w:w w:val="105%"/>
                          </w:rPr>
                          <w:t>another</w:t>
                        </w:r>
                        <w:r>
                          <w:rPr>
                            <w:color w:val="231F20"/>
                            <w:spacing w:val="-8"/>
                            <w:w w:val="105%"/>
                          </w:rPr>
                          <w:t xml:space="preserve"> </w:t>
                        </w:r>
                        <w:r>
                          <w:rPr>
                            <w:color w:val="231F20"/>
                            <w:w w:val="105%"/>
                          </w:rPr>
                          <w:t>drop.</w:t>
                        </w:r>
                        <w:r>
                          <w:rPr>
                            <w:color w:val="231F20"/>
                            <w:spacing w:val="31"/>
                            <w:w w:val="105%"/>
                          </w:rPr>
                          <w:t xml:space="preserve"> </w:t>
                        </w:r>
                        <w:r>
                          <w:rPr>
                            <w:color w:val="231F20"/>
                            <w:w w:val="105%"/>
                          </w:rPr>
                          <w:t>An</w:t>
                        </w:r>
                        <w:r>
                          <w:rPr>
                            <w:color w:val="231F20"/>
                            <w:spacing w:val="-8"/>
                            <w:w w:val="105%"/>
                          </w:rPr>
                          <w:t xml:space="preserve"> </w:t>
                        </w:r>
                        <w:r>
                          <w:rPr>
                            <w:color w:val="231F20"/>
                            <w:w w:val="105%"/>
                          </w:rPr>
                          <w:t>exceptional</w:t>
                        </w:r>
                        <w:r>
                          <w:rPr>
                            <w:color w:val="231F20"/>
                            <w:spacing w:val="-8"/>
                            <w:w w:val="105%"/>
                          </w:rPr>
                          <w:t xml:space="preserve"> </w:t>
                        </w:r>
                        <w:r>
                          <w:rPr>
                            <w:color w:val="231F20"/>
                            <w:w w:val="105%"/>
                          </w:rPr>
                          <w:t>man,</w:t>
                        </w:r>
                        <w:r>
                          <w:rPr>
                            <w:color w:val="231F20"/>
                            <w:spacing w:val="-8"/>
                            <w:w w:val="105%"/>
                          </w:rPr>
                          <w:t xml:space="preserve"> </w:t>
                        </w:r>
                        <w:r>
                          <w:rPr>
                            <w:color w:val="231F20"/>
                            <w:w w:val="105%"/>
                          </w:rPr>
                          <w:t>he</w:t>
                        </w:r>
                        <w:r>
                          <w:rPr>
                            <w:color w:val="231F20"/>
                            <w:spacing w:val="-8"/>
                            <w:w w:val="105%"/>
                          </w:rPr>
                          <w:t xml:space="preserve"> </w:t>
                        </w:r>
                        <w:r>
                          <w:rPr>
                            <w:color w:val="231F20"/>
                            <w:w w:val="105%"/>
                          </w:rPr>
                          <w:t>remained bone</w:t>
                        </w:r>
                        <w:r>
                          <w:rPr>
                            <w:color w:val="231F20"/>
                            <w:spacing w:val="-8"/>
                            <w:w w:val="105%"/>
                          </w:rPr>
                          <w:t xml:space="preserve"> </w:t>
                        </w:r>
                        <w:r>
                          <w:rPr>
                            <w:color w:val="231F20"/>
                            <w:w w:val="105%"/>
                          </w:rPr>
                          <w:t>dry</w:t>
                        </w:r>
                        <w:r>
                          <w:rPr>
                            <w:color w:val="231F20"/>
                            <w:spacing w:val="-8"/>
                            <w:w w:val="105%"/>
                          </w:rPr>
                          <w:t xml:space="preserve"> </w:t>
                        </w:r>
                        <w:r>
                          <w:rPr>
                            <w:color w:val="231F20"/>
                            <w:w w:val="105%"/>
                          </w:rPr>
                          <w:t>for</w:t>
                        </w:r>
                        <w:r>
                          <w:rPr>
                            <w:color w:val="231F20"/>
                            <w:spacing w:val="-8"/>
                            <w:w w:val="105%"/>
                          </w:rPr>
                          <w:t xml:space="preserve"> </w:t>
                        </w:r>
                        <w:r>
                          <w:rPr>
                            <w:color w:val="231F20"/>
                            <w:w w:val="105%"/>
                          </w:rPr>
                          <w:t>twenty-five</w:t>
                        </w:r>
                        <w:r>
                          <w:rPr>
                            <w:color w:val="231F20"/>
                            <w:spacing w:val="-8"/>
                            <w:w w:val="105%"/>
                          </w:rPr>
                          <w:t xml:space="preserve"> </w:t>
                        </w:r>
                        <w:r>
                          <w:rPr>
                            <w:color w:val="231F20"/>
                            <w:w w:val="105%"/>
                          </w:rPr>
                          <w:t>years</w:t>
                        </w:r>
                        <w:r>
                          <w:rPr>
                            <w:color w:val="231F20"/>
                            <w:spacing w:val="-8"/>
                            <w:w w:val="105%"/>
                          </w:rPr>
                          <w:t xml:space="preserve"> </w:t>
                        </w:r>
                        <w:r>
                          <w:rPr>
                            <w:color w:val="231F20"/>
                            <w:w w:val="105%"/>
                          </w:rPr>
                          <w:t>and</w:t>
                        </w:r>
                        <w:r>
                          <w:rPr>
                            <w:color w:val="231F20"/>
                            <w:spacing w:val="-8"/>
                            <w:w w:val="105%"/>
                          </w:rPr>
                          <w:t xml:space="preserve"> </w:t>
                        </w:r>
                        <w:r>
                          <w:rPr>
                            <w:color w:val="231F20"/>
                            <w:w w:val="105%"/>
                          </w:rPr>
                          <w:t>retired</w:t>
                        </w:r>
                        <w:r>
                          <w:rPr>
                            <w:color w:val="231F20"/>
                            <w:spacing w:val="-8"/>
                            <w:w w:val="105%"/>
                          </w:rPr>
                          <w:t xml:space="preserve"> </w:t>
                        </w:r>
                        <w:r>
                          <w:rPr>
                            <w:color w:val="231F20"/>
                            <w:w w:val="105%"/>
                          </w:rPr>
                          <w:t>at</w:t>
                        </w:r>
                        <w:r>
                          <w:rPr>
                            <w:color w:val="231F20"/>
                            <w:spacing w:val="-8"/>
                            <w:w w:val="105%"/>
                          </w:rPr>
                          <w:t xml:space="preserve"> </w:t>
                        </w:r>
                        <w:r>
                          <w:rPr>
                            <w:color w:val="231F20"/>
                            <w:w w:val="105%"/>
                          </w:rPr>
                          <w:t>the</w:t>
                        </w:r>
                        <w:r>
                          <w:rPr>
                            <w:color w:val="231F20"/>
                            <w:spacing w:val="-8"/>
                            <w:w w:val="105%"/>
                          </w:rPr>
                          <w:t xml:space="preserve"> </w:t>
                        </w:r>
                        <w:r>
                          <w:rPr>
                            <w:color w:val="231F20"/>
                            <w:w w:val="105%"/>
                          </w:rPr>
                          <w:t>age</w:t>
                        </w:r>
                        <w:r>
                          <w:rPr>
                            <w:color w:val="231F20"/>
                            <w:spacing w:val="-8"/>
                            <w:w w:val="105%"/>
                          </w:rPr>
                          <w:t xml:space="preserve"> </w:t>
                        </w:r>
                        <w:r>
                          <w:rPr>
                            <w:color w:val="231F20"/>
                            <w:w w:val="105%"/>
                          </w:rPr>
                          <w:t xml:space="preserve">of </w:t>
                        </w:r>
                        <w:r>
                          <w:rPr>
                            <w:color w:val="231F20"/>
                          </w:rPr>
                          <w:t xml:space="preserve">fifty-five, after a successful and happy business career. </w:t>
                        </w:r>
                        <w:r>
                          <w:rPr>
                            <w:color w:val="231F20"/>
                            <w:w w:val="105%"/>
                          </w:rPr>
                          <w:t>Then</w:t>
                        </w:r>
                        <w:r>
                          <w:rPr>
                            <w:color w:val="231F20"/>
                            <w:spacing w:val="-2"/>
                            <w:w w:val="105%"/>
                          </w:rPr>
                          <w:t xml:space="preserve"> </w:t>
                        </w:r>
                        <w:r>
                          <w:rPr>
                            <w:color w:val="231F20"/>
                            <w:w w:val="105%"/>
                          </w:rPr>
                          <w:t>he</w:t>
                        </w:r>
                        <w:r>
                          <w:rPr>
                            <w:color w:val="231F20"/>
                            <w:spacing w:val="-2"/>
                            <w:w w:val="105%"/>
                          </w:rPr>
                          <w:t xml:space="preserve"> </w:t>
                        </w:r>
                        <w:r>
                          <w:rPr>
                            <w:color w:val="231F20"/>
                            <w:w w:val="105%"/>
                          </w:rPr>
                          <w:t>fell</w:t>
                        </w:r>
                        <w:r>
                          <w:rPr>
                            <w:color w:val="231F20"/>
                            <w:spacing w:val="-2"/>
                            <w:w w:val="105%"/>
                          </w:rPr>
                          <w:t xml:space="preserve"> </w:t>
                        </w:r>
                        <w:r>
                          <w:rPr>
                            <w:color w:val="231F20"/>
                            <w:w w:val="105%"/>
                          </w:rPr>
                          <w:t>victim</w:t>
                        </w:r>
                        <w:r>
                          <w:rPr>
                            <w:color w:val="231F20"/>
                            <w:spacing w:val="-2"/>
                            <w:w w:val="105%"/>
                          </w:rPr>
                          <w:t xml:space="preserve"> </w:t>
                        </w:r>
                        <w:r>
                          <w:rPr>
                            <w:color w:val="231F20"/>
                            <w:w w:val="105%"/>
                          </w:rPr>
                          <w:t>to</w:t>
                        </w:r>
                        <w:r>
                          <w:rPr>
                            <w:color w:val="231F20"/>
                            <w:spacing w:val="-2"/>
                            <w:w w:val="105%"/>
                          </w:rPr>
                          <w:t xml:space="preserve"> </w:t>
                        </w:r>
                        <w:r>
                          <w:rPr>
                            <w:color w:val="231F20"/>
                            <w:w w:val="105%"/>
                          </w:rPr>
                          <w:t>a</w:t>
                        </w:r>
                        <w:r>
                          <w:rPr>
                            <w:color w:val="231F20"/>
                            <w:spacing w:val="-2"/>
                            <w:w w:val="105%"/>
                          </w:rPr>
                          <w:t xml:space="preserve"> </w:t>
                        </w:r>
                        <w:r>
                          <w:rPr>
                            <w:color w:val="231F20"/>
                            <w:w w:val="105%"/>
                          </w:rPr>
                          <w:t>belief</w:t>
                        </w:r>
                        <w:r>
                          <w:rPr>
                            <w:color w:val="231F20"/>
                            <w:spacing w:val="-2"/>
                            <w:w w:val="105%"/>
                          </w:rPr>
                          <w:t xml:space="preserve"> </w:t>
                        </w:r>
                        <w:r>
                          <w:rPr>
                            <w:color w:val="231F20"/>
                            <w:w w:val="105%"/>
                          </w:rPr>
                          <w:t>which</w:t>
                        </w:r>
                        <w:r>
                          <w:rPr>
                            <w:color w:val="231F20"/>
                            <w:spacing w:val="-2"/>
                            <w:w w:val="105%"/>
                          </w:rPr>
                          <w:t xml:space="preserve"> </w:t>
                        </w:r>
                        <w:r>
                          <w:rPr>
                            <w:color w:val="231F20"/>
                            <w:w w:val="105%"/>
                          </w:rPr>
                          <w:t>practically</w:t>
                        </w:r>
                        <w:r>
                          <w:rPr>
                            <w:color w:val="231F20"/>
                            <w:spacing w:val="-2"/>
                            <w:w w:val="105%"/>
                          </w:rPr>
                          <w:t xml:space="preserve"> </w:t>
                        </w:r>
                        <w:r>
                          <w:rPr>
                            <w:color w:val="231F20"/>
                            <w:w w:val="105%"/>
                          </w:rPr>
                          <w:t xml:space="preserve">every </w:t>
                        </w:r>
                        <w:r>
                          <w:rPr>
                            <w:color w:val="231F20"/>
                          </w:rPr>
                          <w:t xml:space="preserve">alcoholic has—that his long period of sobriety and self- </w:t>
                        </w:r>
                        <w:r>
                          <w:rPr>
                            <w:color w:val="231F20"/>
                            <w:w w:val="105%"/>
                          </w:rPr>
                          <w:t>discipline</w:t>
                        </w:r>
                        <w:r>
                          <w:rPr>
                            <w:color w:val="231F20"/>
                            <w:spacing w:val="-12"/>
                            <w:w w:val="105%"/>
                          </w:rPr>
                          <w:t xml:space="preserve"> </w:t>
                        </w:r>
                        <w:r>
                          <w:rPr>
                            <w:color w:val="231F20"/>
                            <w:w w:val="105%"/>
                          </w:rPr>
                          <w:t>had</w:t>
                        </w:r>
                        <w:r>
                          <w:rPr>
                            <w:color w:val="231F20"/>
                            <w:spacing w:val="-12"/>
                            <w:w w:val="105%"/>
                          </w:rPr>
                          <w:t xml:space="preserve"> </w:t>
                        </w:r>
                        <w:r>
                          <w:rPr>
                            <w:color w:val="231F20"/>
                            <w:w w:val="105%"/>
                          </w:rPr>
                          <w:t>qualified</w:t>
                        </w:r>
                        <w:r>
                          <w:rPr>
                            <w:color w:val="231F20"/>
                            <w:spacing w:val="-12"/>
                            <w:w w:val="105%"/>
                          </w:rPr>
                          <w:t xml:space="preserve"> </w:t>
                        </w:r>
                        <w:r>
                          <w:rPr>
                            <w:color w:val="231F20"/>
                            <w:w w:val="105%"/>
                          </w:rPr>
                          <w:t>him</w:t>
                        </w:r>
                        <w:r>
                          <w:rPr>
                            <w:color w:val="231F20"/>
                            <w:spacing w:val="-12"/>
                            <w:w w:val="105%"/>
                          </w:rPr>
                          <w:t xml:space="preserve"> </w:t>
                        </w:r>
                        <w:r>
                          <w:rPr>
                            <w:color w:val="231F20"/>
                            <w:w w:val="105%"/>
                          </w:rPr>
                          <w:t>to</w:t>
                        </w:r>
                        <w:r>
                          <w:rPr>
                            <w:color w:val="231F20"/>
                            <w:spacing w:val="-12"/>
                            <w:w w:val="105%"/>
                          </w:rPr>
                          <w:t xml:space="preserve"> </w:t>
                        </w:r>
                        <w:r>
                          <w:rPr>
                            <w:color w:val="231F20"/>
                            <w:w w:val="105%"/>
                          </w:rPr>
                          <w:t>drink</w:t>
                        </w:r>
                        <w:r>
                          <w:rPr>
                            <w:color w:val="231F20"/>
                            <w:spacing w:val="-11"/>
                            <w:w w:val="105%"/>
                          </w:rPr>
                          <w:t xml:space="preserve"> </w:t>
                        </w:r>
                        <w:r>
                          <w:rPr>
                            <w:color w:val="231F20"/>
                            <w:w w:val="105%"/>
                          </w:rPr>
                          <w:t>as</w:t>
                        </w:r>
                        <w:r>
                          <w:rPr>
                            <w:color w:val="231F20"/>
                            <w:spacing w:val="-12"/>
                            <w:w w:val="105%"/>
                          </w:rPr>
                          <w:t xml:space="preserve"> </w:t>
                        </w:r>
                        <w:r>
                          <w:rPr>
                            <w:color w:val="231F20"/>
                            <w:w w:val="105%"/>
                          </w:rPr>
                          <w:t>other</w:t>
                        </w:r>
                        <w:r>
                          <w:rPr>
                            <w:color w:val="231F20"/>
                            <w:spacing w:val="-12"/>
                            <w:w w:val="105%"/>
                          </w:rPr>
                          <w:t xml:space="preserve"> </w:t>
                        </w:r>
                        <w:r>
                          <w:rPr>
                            <w:color w:val="231F20"/>
                            <w:w w:val="105%"/>
                          </w:rPr>
                          <w:t>men.</w:t>
                        </w:r>
                        <w:r>
                          <w:rPr>
                            <w:color w:val="231F20"/>
                            <w:spacing w:val="4"/>
                            <w:w w:val="105%"/>
                          </w:rPr>
                          <w:t xml:space="preserve"> </w:t>
                        </w:r>
                        <w:r>
                          <w:rPr>
                            <w:color w:val="231F20"/>
                            <w:w w:val="105%"/>
                          </w:rPr>
                          <w:t>Out came</w:t>
                        </w:r>
                        <w:r>
                          <w:rPr>
                            <w:color w:val="231F20"/>
                            <w:spacing w:val="-12"/>
                            <w:w w:val="105%"/>
                          </w:rPr>
                          <w:t xml:space="preserve"> </w:t>
                        </w:r>
                        <w:r>
                          <w:rPr>
                            <w:color w:val="231F20"/>
                            <w:w w:val="105%"/>
                          </w:rPr>
                          <w:t>his</w:t>
                        </w:r>
                        <w:r>
                          <w:rPr>
                            <w:color w:val="231F20"/>
                            <w:spacing w:val="-12"/>
                            <w:w w:val="105%"/>
                          </w:rPr>
                          <w:t xml:space="preserve"> </w:t>
                        </w:r>
                        <w:r>
                          <w:rPr>
                            <w:color w:val="231F20"/>
                            <w:w w:val="105%"/>
                          </w:rPr>
                          <w:t>carpet</w:t>
                        </w:r>
                        <w:r>
                          <w:rPr>
                            <w:color w:val="231F20"/>
                            <w:spacing w:val="-12"/>
                            <w:w w:val="105%"/>
                          </w:rPr>
                          <w:t xml:space="preserve"> </w:t>
                        </w:r>
                        <w:r>
                          <w:rPr>
                            <w:color w:val="231F20"/>
                            <w:w w:val="105%"/>
                          </w:rPr>
                          <w:t>slippers</w:t>
                        </w:r>
                        <w:r>
                          <w:rPr>
                            <w:color w:val="231F20"/>
                            <w:spacing w:val="-12"/>
                            <w:w w:val="105%"/>
                          </w:rPr>
                          <w:t xml:space="preserve"> </w:t>
                        </w:r>
                        <w:r>
                          <w:rPr>
                            <w:color w:val="231F20"/>
                            <w:w w:val="105%"/>
                          </w:rPr>
                          <w:t>and</w:t>
                        </w:r>
                        <w:r>
                          <w:rPr>
                            <w:color w:val="231F20"/>
                            <w:spacing w:val="-12"/>
                            <w:w w:val="105%"/>
                          </w:rPr>
                          <w:t xml:space="preserve"> </w:t>
                        </w:r>
                        <w:r>
                          <w:rPr>
                            <w:color w:val="231F20"/>
                            <w:w w:val="105%"/>
                          </w:rPr>
                          <w:t>a</w:t>
                        </w:r>
                        <w:r>
                          <w:rPr>
                            <w:color w:val="231F20"/>
                            <w:spacing w:val="-11"/>
                            <w:w w:val="105%"/>
                          </w:rPr>
                          <w:t xml:space="preserve"> </w:t>
                        </w:r>
                        <w:r>
                          <w:rPr>
                            <w:color w:val="231F20"/>
                            <w:w w:val="105%"/>
                          </w:rPr>
                          <w:t>bottle.</w:t>
                        </w:r>
                        <w:r>
                          <w:rPr>
                            <w:color w:val="231F20"/>
                            <w:spacing w:val="10"/>
                            <w:w w:val="105%"/>
                          </w:rPr>
                          <w:t xml:space="preserve"> </w:t>
                        </w:r>
                        <w:r>
                          <w:rPr>
                            <w:color w:val="231F20"/>
                            <w:w w:val="105%"/>
                          </w:rPr>
                          <w:t>In</w:t>
                        </w:r>
                        <w:r>
                          <w:rPr>
                            <w:color w:val="231F20"/>
                            <w:spacing w:val="-12"/>
                            <w:w w:val="105%"/>
                          </w:rPr>
                          <w:t xml:space="preserve"> </w:t>
                        </w:r>
                        <w:r>
                          <w:rPr>
                            <w:color w:val="231F20"/>
                            <w:w w:val="105%"/>
                          </w:rPr>
                          <w:t>two</w:t>
                        </w:r>
                        <w:r>
                          <w:rPr>
                            <w:color w:val="231F20"/>
                            <w:spacing w:val="-12"/>
                            <w:w w:val="105%"/>
                          </w:rPr>
                          <w:t xml:space="preserve"> </w:t>
                        </w:r>
                        <w:r>
                          <w:rPr>
                            <w:color w:val="231F20"/>
                            <w:w w:val="105%"/>
                          </w:rPr>
                          <w:t>months</w:t>
                        </w:r>
                        <w:r>
                          <w:rPr>
                            <w:color w:val="231F20"/>
                            <w:spacing w:val="-11"/>
                            <w:w w:val="105%"/>
                          </w:rPr>
                          <w:t xml:space="preserve"> </w:t>
                        </w:r>
                        <w:r>
                          <w:rPr>
                            <w:color w:val="231F20"/>
                            <w:w w:val="105%"/>
                          </w:rPr>
                          <w:t>he was</w:t>
                        </w:r>
                        <w:r>
                          <w:rPr>
                            <w:color w:val="231F20"/>
                            <w:spacing w:val="-2"/>
                            <w:w w:val="105%"/>
                          </w:rPr>
                          <w:t xml:space="preserve"> </w:t>
                        </w:r>
                        <w:r>
                          <w:rPr>
                            <w:color w:val="231F20"/>
                            <w:w w:val="105%"/>
                          </w:rPr>
                          <w:t>in</w:t>
                        </w:r>
                        <w:r>
                          <w:rPr>
                            <w:color w:val="231F20"/>
                            <w:spacing w:val="-2"/>
                            <w:w w:val="105%"/>
                          </w:rPr>
                          <w:t xml:space="preserve"> </w:t>
                        </w:r>
                        <w:r>
                          <w:rPr>
                            <w:color w:val="231F20"/>
                            <w:w w:val="105%"/>
                          </w:rPr>
                          <w:t>a</w:t>
                        </w:r>
                        <w:r>
                          <w:rPr>
                            <w:color w:val="231F20"/>
                            <w:spacing w:val="-2"/>
                            <w:w w:val="105%"/>
                          </w:rPr>
                          <w:t xml:space="preserve"> </w:t>
                        </w:r>
                        <w:r>
                          <w:rPr>
                            <w:color w:val="231F20"/>
                            <w:w w:val="105%"/>
                          </w:rPr>
                          <w:t>hospital,</w:t>
                        </w:r>
                        <w:r>
                          <w:rPr>
                            <w:color w:val="231F20"/>
                            <w:spacing w:val="-2"/>
                            <w:w w:val="105%"/>
                          </w:rPr>
                          <w:t xml:space="preserve"> </w:t>
                        </w:r>
                        <w:r>
                          <w:rPr>
                            <w:color w:val="231F20"/>
                            <w:w w:val="105%"/>
                          </w:rPr>
                          <w:t>puzzled</w:t>
                        </w:r>
                        <w:r>
                          <w:rPr>
                            <w:color w:val="231F20"/>
                            <w:spacing w:val="-2"/>
                            <w:w w:val="105%"/>
                          </w:rPr>
                          <w:t xml:space="preserve"> </w:t>
                        </w:r>
                        <w:r>
                          <w:rPr>
                            <w:color w:val="231F20"/>
                            <w:w w:val="105%"/>
                          </w:rPr>
                          <w:t>and</w:t>
                        </w:r>
                        <w:r>
                          <w:rPr>
                            <w:color w:val="231F20"/>
                            <w:spacing w:val="-2"/>
                            <w:w w:val="105%"/>
                          </w:rPr>
                          <w:t xml:space="preserve"> </w:t>
                        </w:r>
                        <w:r>
                          <w:rPr>
                            <w:color w:val="231F20"/>
                            <w:w w:val="105%"/>
                          </w:rPr>
                          <w:t>humiliated.</w:t>
                        </w:r>
                        <w:r>
                          <w:rPr>
                            <w:color w:val="231F20"/>
                            <w:spacing w:val="40"/>
                            <w:w w:val="105%"/>
                          </w:rPr>
                          <w:t xml:space="preserve"> </w:t>
                        </w:r>
                        <w:r>
                          <w:rPr>
                            <w:color w:val="231F20"/>
                            <w:w w:val="105%"/>
                          </w:rPr>
                          <w:t>He</w:t>
                        </w:r>
                        <w:r>
                          <w:rPr>
                            <w:color w:val="231F20"/>
                            <w:spacing w:val="-2"/>
                            <w:w w:val="105%"/>
                          </w:rPr>
                          <w:t xml:space="preserve"> </w:t>
                        </w:r>
                        <w:r>
                          <w:rPr>
                            <w:color w:val="231F20"/>
                            <w:w w:val="105%"/>
                          </w:rPr>
                          <w:t>tried</w:t>
                        </w:r>
                        <w:r>
                          <w:rPr>
                            <w:color w:val="231F20"/>
                            <w:spacing w:val="-2"/>
                            <w:w w:val="105%"/>
                          </w:rPr>
                          <w:t xml:space="preserve"> </w:t>
                        </w:r>
                        <w:r>
                          <w:rPr>
                            <w:color w:val="231F20"/>
                            <w:w w:val="105%"/>
                          </w:rPr>
                          <w:t xml:space="preserve">to </w:t>
                        </w:r>
                        <w:r>
                          <w:rPr>
                            <w:color w:val="231F20"/>
                          </w:rPr>
                          <w:t>regulate his drinking for a while, making several trips to the</w:t>
                        </w:r>
                        <w:r>
                          <w:rPr>
                            <w:color w:val="231F20"/>
                            <w:spacing w:val="-4"/>
                          </w:rPr>
                          <w:t xml:space="preserve"> </w:t>
                        </w:r>
                        <w:r>
                          <w:rPr>
                            <w:color w:val="231F20"/>
                          </w:rPr>
                          <w:t>hospital</w:t>
                        </w:r>
                        <w:r>
                          <w:rPr>
                            <w:color w:val="231F20"/>
                            <w:spacing w:val="-4"/>
                          </w:rPr>
                          <w:t xml:space="preserve"> </w:t>
                        </w:r>
                        <w:r>
                          <w:rPr>
                            <w:color w:val="231F20"/>
                          </w:rPr>
                          <w:t>meantime.</w:t>
                        </w:r>
                        <w:r>
                          <w:rPr>
                            <w:color w:val="231F20"/>
                            <w:spacing w:val="38"/>
                          </w:rPr>
                          <w:t xml:space="preserve"> </w:t>
                        </w:r>
                        <w:r>
                          <w:rPr>
                            <w:color w:val="231F20"/>
                          </w:rPr>
                          <w:t>Then,</w:t>
                        </w:r>
                        <w:r>
                          <w:rPr>
                            <w:color w:val="231F20"/>
                            <w:spacing w:val="-4"/>
                          </w:rPr>
                          <w:t xml:space="preserve"> </w:t>
                        </w:r>
                        <w:r>
                          <w:rPr>
                            <w:color w:val="231F20"/>
                          </w:rPr>
                          <w:t>gathering</w:t>
                        </w:r>
                        <w:r>
                          <w:rPr>
                            <w:color w:val="231F20"/>
                            <w:spacing w:val="-4"/>
                          </w:rPr>
                          <w:t xml:space="preserve"> </w:t>
                        </w:r>
                        <w:r>
                          <w:rPr>
                            <w:color w:val="231F20"/>
                          </w:rPr>
                          <w:t>all</w:t>
                        </w:r>
                        <w:r>
                          <w:rPr>
                            <w:color w:val="231F20"/>
                            <w:spacing w:val="-4"/>
                          </w:rPr>
                          <w:t xml:space="preserve"> </w:t>
                        </w:r>
                        <w:r>
                          <w:rPr>
                            <w:color w:val="231F20"/>
                          </w:rPr>
                          <w:t>his</w:t>
                        </w:r>
                        <w:r>
                          <w:rPr>
                            <w:color w:val="231F20"/>
                            <w:spacing w:val="-4"/>
                          </w:rPr>
                          <w:t xml:space="preserve"> </w:t>
                        </w:r>
                        <w:r>
                          <w:rPr>
                            <w:color w:val="231F20"/>
                          </w:rPr>
                          <w:t>forces,</w:t>
                        </w:r>
                        <w:r>
                          <w:rPr>
                            <w:color w:val="231F20"/>
                            <w:spacing w:val="-4"/>
                          </w:rPr>
                          <w:t xml:space="preserve"> </w:t>
                        </w:r>
                        <w:r>
                          <w:rPr>
                            <w:color w:val="231F20"/>
                          </w:rPr>
                          <w:t xml:space="preserve">he </w:t>
                        </w:r>
                        <w:r>
                          <w:rPr>
                            <w:color w:val="231F20"/>
                            <w:w w:val="105%"/>
                          </w:rPr>
                          <w:t xml:space="preserve">attempted to stop altogether and found he could not. </w:t>
                        </w:r>
                        <w:r>
                          <w:rPr>
                            <w:color w:val="231F20"/>
                            <w:spacing w:val="10"/>
                            <w:w w:val="105%"/>
                          </w:rPr>
                          <w:t>Every</w:t>
                        </w:r>
                        <w:r>
                          <w:rPr>
                            <w:color w:val="231F20"/>
                            <w:spacing w:val="67"/>
                            <w:w w:val="150%"/>
                          </w:rPr>
                          <w:t xml:space="preserve"> </w:t>
                        </w:r>
                        <w:r>
                          <w:rPr>
                            <w:color w:val="231F20"/>
                            <w:spacing w:val="10"/>
                            <w:w w:val="105%"/>
                          </w:rPr>
                          <w:t>means</w:t>
                        </w:r>
                        <w:r>
                          <w:rPr>
                            <w:color w:val="231F20"/>
                            <w:spacing w:val="67"/>
                            <w:w w:val="150%"/>
                          </w:rPr>
                          <w:t xml:space="preserve"> </w:t>
                        </w:r>
                        <w:r>
                          <w:rPr>
                            <w:color w:val="231F20"/>
                            <w:w w:val="105%"/>
                          </w:rPr>
                          <w:t>of</w:t>
                        </w:r>
                        <w:r>
                          <w:rPr>
                            <w:color w:val="231F20"/>
                            <w:spacing w:val="66"/>
                            <w:w w:val="150%"/>
                          </w:rPr>
                          <w:t xml:space="preserve"> </w:t>
                        </w:r>
                        <w:r>
                          <w:rPr>
                            <w:color w:val="231F20"/>
                            <w:spacing w:val="11"/>
                            <w:w w:val="105%"/>
                          </w:rPr>
                          <w:t>solving</w:t>
                        </w:r>
                        <w:r>
                          <w:rPr>
                            <w:color w:val="231F20"/>
                            <w:spacing w:val="66"/>
                            <w:w w:val="150%"/>
                          </w:rPr>
                          <w:t xml:space="preserve"> </w:t>
                        </w:r>
                        <w:r>
                          <w:rPr>
                            <w:color w:val="231F20"/>
                            <w:w w:val="105%"/>
                          </w:rPr>
                          <w:t>his</w:t>
                        </w:r>
                        <w:r>
                          <w:rPr>
                            <w:color w:val="231F20"/>
                            <w:spacing w:val="66"/>
                            <w:w w:val="150%"/>
                          </w:rPr>
                          <w:t xml:space="preserve"> </w:t>
                        </w:r>
                        <w:r>
                          <w:rPr>
                            <w:color w:val="231F20"/>
                            <w:spacing w:val="11"/>
                            <w:w w:val="105%"/>
                          </w:rPr>
                          <w:t>problem</w:t>
                        </w:r>
                        <w:r>
                          <w:rPr>
                            <w:color w:val="231F20"/>
                            <w:spacing w:val="66"/>
                            <w:w w:val="150%"/>
                          </w:rPr>
                          <w:t xml:space="preserve"> </w:t>
                        </w:r>
                        <w:r>
                          <w:rPr>
                            <w:color w:val="231F20"/>
                            <w:spacing w:val="11"/>
                            <w:w w:val="105%"/>
                          </w:rPr>
                          <w:t>which</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0F95E62C" w14:textId="48BBD0BD"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1812864" behindDoc="1" locked="0" layoutInCell="0" allowOverlap="1" wp14:anchorId="57433369" wp14:editId="41AA98FC">
            <wp:simplePos x="0" y="0"/>
            <wp:positionH relativeFrom="page">
              <wp:posOffset>984250</wp:posOffset>
            </wp:positionH>
            <wp:positionV relativeFrom="page">
              <wp:posOffset>207645</wp:posOffset>
            </wp:positionV>
            <wp:extent cx="1468755" cy="138430"/>
            <wp:effectExtent l="0" t="0" r="0" b="0"/>
            <wp:wrapNone/>
            <wp:docPr id="491" name="Text Box 153"/>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46875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606D5585"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MORE</w:t>
                        </w:r>
                        <w:r>
                          <w:rPr>
                            <w:color w:val="231F20"/>
                            <w:spacing w:val="42"/>
                            <w:sz w:val="16"/>
                            <w:szCs w:val="16"/>
                          </w:rPr>
                          <w:t xml:space="preserve"> </w:t>
                        </w:r>
                        <w:r>
                          <w:rPr>
                            <w:color w:val="231F20"/>
                            <w:sz w:val="16"/>
                            <w:szCs w:val="16"/>
                          </w:rPr>
                          <w:t>ABOUT</w:t>
                        </w:r>
                        <w:r>
                          <w:rPr>
                            <w:color w:val="231F20"/>
                            <w:spacing w:val="42"/>
                            <w:sz w:val="16"/>
                            <w:szCs w:val="16"/>
                          </w:rPr>
                          <w:t xml:space="preserve"> </w:t>
                        </w:r>
                        <w:r>
                          <w:rPr>
                            <w:color w:val="231F20"/>
                            <w:spacing w:val="-2"/>
                            <w:sz w:val="16"/>
                            <w:szCs w:val="16"/>
                          </w:rPr>
                          <w:t>ALCOHOLISM</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13888" behindDoc="1" locked="0" layoutInCell="0" allowOverlap="1" wp14:anchorId="48183629" wp14:editId="4F731D18">
            <wp:simplePos x="0" y="0"/>
            <wp:positionH relativeFrom="page">
              <wp:posOffset>2844800</wp:posOffset>
            </wp:positionH>
            <wp:positionV relativeFrom="page">
              <wp:posOffset>207645</wp:posOffset>
            </wp:positionV>
            <wp:extent cx="152400" cy="138430"/>
            <wp:effectExtent l="0" t="0" r="0" b="0"/>
            <wp:wrapNone/>
            <wp:docPr id="490" name="Text Box 154"/>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5240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31463B86"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33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14912" behindDoc="1" locked="0" layoutInCell="0" allowOverlap="1" wp14:anchorId="63E295C3" wp14:editId="3785C3E2">
            <wp:simplePos x="0" y="0"/>
            <wp:positionH relativeFrom="page">
              <wp:posOffset>374650</wp:posOffset>
            </wp:positionH>
            <wp:positionV relativeFrom="page">
              <wp:posOffset>377190</wp:posOffset>
            </wp:positionV>
            <wp:extent cx="2622550" cy="4424680"/>
            <wp:effectExtent l="0" t="0" r="0" b="0"/>
            <wp:wrapNone/>
            <wp:docPr id="489" name="Text Box 155"/>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22550" cy="4424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689183D0" w14:textId="77777777" w:rsidR="00000000" w:rsidRDefault="00000000">
                        <w:pPr>
                          <w:pStyle w:val="BodyText"/>
                          <w:kinsoku w:val="0"/>
                          <w:overflowPunct w:val="0"/>
                          <w:spacing w:before="0.85pt" w:line="13.05pt" w:lineRule="auto"/>
                          <w:ind w:end="1.25pt" w:firstLine="0pt"/>
                          <w:rPr>
                            <w:color w:val="231F20"/>
                            <w:w w:val="105%"/>
                          </w:rPr>
                        </w:pPr>
                        <w:r>
                          <w:rPr>
                            <w:color w:val="231F20"/>
                            <w:w w:val="105%"/>
                          </w:rPr>
                          <w:t>money could buy was at his disposal.</w:t>
                        </w:r>
                        <w:r>
                          <w:rPr>
                            <w:color w:val="231F20"/>
                            <w:spacing w:val="40"/>
                            <w:w w:val="105%"/>
                          </w:rPr>
                          <w:t xml:space="preserve"> </w:t>
                        </w:r>
                        <w:r>
                          <w:rPr>
                            <w:color w:val="231F20"/>
                            <w:w w:val="105%"/>
                          </w:rPr>
                          <w:t>Every attempt failed.</w:t>
                        </w:r>
                        <w:r>
                          <w:rPr>
                            <w:color w:val="231F20"/>
                            <w:spacing w:val="40"/>
                            <w:w w:val="105%"/>
                          </w:rPr>
                          <w:t xml:space="preserve"> </w:t>
                        </w:r>
                        <w:r>
                          <w:rPr>
                            <w:color w:val="231F20"/>
                            <w:w w:val="105%"/>
                          </w:rPr>
                          <w:t>Though</w:t>
                        </w:r>
                        <w:r>
                          <w:rPr>
                            <w:color w:val="231F20"/>
                            <w:spacing w:val="-3"/>
                            <w:w w:val="105%"/>
                          </w:rPr>
                          <w:t xml:space="preserve"> </w:t>
                        </w:r>
                        <w:r>
                          <w:rPr>
                            <w:color w:val="231F20"/>
                            <w:w w:val="105%"/>
                          </w:rPr>
                          <w:t>a</w:t>
                        </w:r>
                        <w:r>
                          <w:rPr>
                            <w:color w:val="231F20"/>
                            <w:spacing w:val="-3"/>
                            <w:w w:val="105%"/>
                          </w:rPr>
                          <w:t xml:space="preserve"> </w:t>
                        </w:r>
                        <w:r>
                          <w:rPr>
                            <w:color w:val="231F20"/>
                            <w:w w:val="105%"/>
                          </w:rPr>
                          <w:t>robust</w:t>
                        </w:r>
                        <w:r>
                          <w:rPr>
                            <w:color w:val="231F20"/>
                            <w:spacing w:val="-3"/>
                            <w:w w:val="105%"/>
                          </w:rPr>
                          <w:t xml:space="preserve"> </w:t>
                        </w:r>
                        <w:r>
                          <w:rPr>
                            <w:color w:val="231F20"/>
                            <w:w w:val="105%"/>
                          </w:rPr>
                          <w:t>man</w:t>
                        </w:r>
                        <w:r>
                          <w:rPr>
                            <w:color w:val="231F20"/>
                            <w:spacing w:val="-3"/>
                            <w:w w:val="105%"/>
                          </w:rPr>
                          <w:t xml:space="preserve"> </w:t>
                        </w:r>
                        <w:r>
                          <w:rPr>
                            <w:color w:val="231F20"/>
                            <w:w w:val="105%"/>
                          </w:rPr>
                          <w:t>at</w:t>
                        </w:r>
                        <w:r>
                          <w:rPr>
                            <w:color w:val="231F20"/>
                            <w:spacing w:val="-3"/>
                            <w:w w:val="105%"/>
                          </w:rPr>
                          <w:t xml:space="preserve"> </w:t>
                        </w:r>
                        <w:r>
                          <w:rPr>
                            <w:color w:val="231F20"/>
                            <w:w w:val="105%"/>
                          </w:rPr>
                          <w:t>retirement,</w:t>
                        </w:r>
                        <w:r>
                          <w:rPr>
                            <w:color w:val="231F20"/>
                            <w:spacing w:val="-3"/>
                            <w:w w:val="105%"/>
                          </w:rPr>
                          <w:t xml:space="preserve"> </w:t>
                        </w:r>
                        <w:r>
                          <w:rPr>
                            <w:color w:val="231F20"/>
                            <w:w w:val="105%"/>
                          </w:rPr>
                          <w:t>he</w:t>
                        </w:r>
                        <w:r>
                          <w:rPr>
                            <w:color w:val="231F20"/>
                            <w:spacing w:val="-3"/>
                            <w:w w:val="105%"/>
                          </w:rPr>
                          <w:t xml:space="preserve"> </w:t>
                        </w:r>
                        <w:r>
                          <w:rPr>
                            <w:color w:val="231F20"/>
                            <w:w w:val="105%"/>
                          </w:rPr>
                          <w:t>went</w:t>
                        </w:r>
                        <w:r>
                          <w:rPr>
                            <w:color w:val="231F20"/>
                            <w:spacing w:val="-3"/>
                            <w:w w:val="105%"/>
                          </w:rPr>
                          <w:t xml:space="preserve"> </w:t>
                        </w:r>
                        <w:r>
                          <w:rPr>
                            <w:color w:val="231F20"/>
                            <w:w w:val="105%"/>
                          </w:rPr>
                          <w:t>to pieces quickly and was dead within four years.</w:t>
                        </w:r>
                      </w:p>
                      <w:p w14:paraId="317AB714" w14:textId="77777777" w:rsidR="00000000" w:rsidRDefault="00000000">
                        <w:pPr>
                          <w:pStyle w:val="BodyText"/>
                          <w:kinsoku w:val="0"/>
                          <w:overflowPunct w:val="0"/>
                          <w:spacing w:line="12.95pt" w:lineRule="auto"/>
                          <w:ind w:end="1.20pt" w:firstLine="4.85pt"/>
                          <w:jc w:val="center"/>
                          <w:rPr>
                            <w:color w:val="231F20"/>
                            <w:spacing w:val="-4"/>
                          </w:rPr>
                        </w:pPr>
                        <w:r>
                          <w:rPr>
                            <w:color w:val="231F20"/>
                            <w:spacing w:val="-2"/>
                            <w:w w:val="105%"/>
                          </w:rPr>
                          <w:t>This</w:t>
                        </w:r>
                        <w:r>
                          <w:rPr>
                            <w:color w:val="231F20"/>
                            <w:spacing w:val="-9"/>
                            <w:w w:val="105%"/>
                          </w:rPr>
                          <w:t xml:space="preserve"> </w:t>
                        </w:r>
                        <w:r>
                          <w:rPr>
                            <w:color w:val="231F20"/>
                            <w:spacing w:val="-2"/>
                            <w:w w:val="105%"/>
                          </w:rPr>
                          <w:t>case</w:t>
                        </w:r>
                        <w:r>
                          <w:rPr>
                            <w:color w:val="231F20"/>
                            <w:spacing w:val="-9"/>
                            <w:w w:val="105%"/>
                          </w:rPr>
                          <w:t xml:space="preserve"> </w:t>
                        </w:r>
                        <w:r>
                          <w:rPr>
                            <w:color w:val="231F20"/>
                            <w:spacing w:val="-2"/>
                            <w:w w:val="105%"/>
                          </w:rPr>
                          <w:t>contains</w:t>
                        </w:r>
                        <w:r>
                          <w:rPr>
                            <w:color w:val="231F20"/>
                            <w:spacing w:val="-9"/>
                            <w:w w:val="105%"/>
                          </w:rPr>
                          <w:t xml:space="preserve"> </w:t>
                        </w:r>
                        <w:r>
                          <w:rPr>
                            <w:color w:val="231F20"/>
                            <w:spacing w:val="-2"/>
                            <w:w w:val="105%"/>
                          </w:rPr>
                          <w:t>a</w:t>
                        </w:r>
                        <w:r>
                          <w:rPr>
                            <w:color w:val="231F20"/>
                            <w:spacing w:val="-9"/>
                            <w:w w:val="105%"/>
                          </w:rPr>
                          <w:t xml:space="preserve"> </w:t>
                        </w:r>
                        <w:r>
                          <w:rPr>
                            <w:color w:val="231F20"/>
                            <w:spacing w:val="-2"/>
                            <w:w w:val="105%"/>
                          </w:rPr>
                          <w:t>powerful</w:t>
                        </w:r>
                        <w:r>
                          <w:rPr>
                            <w:color w:val="231F20"/>
                            <w:spacing w:val="-9"/>
                            <w:w w:val="105%"/>
                          </w:rPr>
                          <w:t xml:space="preserve"> </w:t>
                        </w:r>
                        <w:r>
                          <w:rPr>
                            <w:color w:val="231F20"/>
                            <w:spacing w:val="-2"/>
                            <w:w w:val="105%"/>
                          </w:rPr>
                          <w:t>lesson.</w:t>
                        </w:r>
                        <w:r>
                          <w:rPr>
                            <w:color w:val="231F20"/>
                            <w:spacing w:val="31"/>
                            <w:w w:val="105%"/>
                          </w:rPr>
                          <w:t xml:space="preserve"> </w:t>
                        </w:r>
                        <w:r>
                          <w:rPr>
                            <w:color w:val="231F20"/>
                            <w:spacing w:val="-2"/>
                            <w:w w:val="105%"/>
                          </w:rPr>
                          <w:t>Most</w:t>
                        </w:r>
                        <w:r>
                          <w:rPr>
                            <w:color w:val="231F20"/>
                            <w:spacing w:val="-9"/>
                            <w:w w:val="105%"/>
                          </w:rPr>
                          <w:t xml:space="preserve"> </w:t>
                        </w:r>
                        <w:r>
                          <w:rPr>
                            <w:color w:val="231F20"/>
                            <w:spacing w:val="-2"/>
                            <w:w w:val="105%"/>
                          </w:rPr>
                          <w:t>of</w:t>
                        </w:r>
                        <w:r>
                          <w:rPr>
                            <w:color w:val="231F20"/>
                            <w:spacing w:val="-9"/>
                            <w:w w:val="105%"/>
                          </w:rPr>
                          <w:t xml:space="preserve"> </w:t>
                        </w:r>
                        <w:r>
                          <w:rPr>
                            <w:color w:val="231F20"/>
                            <w:spacing w:val="-2"/>
                            <w:w w:val="105%"/>
                          </w:rPr>
                          <w:t>us</w:t>
                        </w:r>
                        <w:r>
                          <w:rPr>
                            <w:color w:val="231F20"/>
                            <w:spacing w:val="-9"/>
                            <w:w w:val="105%"/>
                          </w:rPr>
                          <w:t xml:space="preserve"> </w:t>
                        </w:r>
                        <w:r>
                          <w:rPr>
                            <w:color w:val="231F20"/>
                            <w:spacing w:val="-2"/>
                            <w:w w:val="105%"/>
                          </w:rPr>
                          <w:t xml:space="preserve">have </w:t>
                        </w:r>
                        <w:r>
                          <w:rPr>
                            <w:color w:val="231F20"/>
                          </w:rPr>
                          <w:t>believed</w:t>
                        </w:r>
                        <w:r>
                          <w:rPr>
                            <w:color w:val="231F20"/>
                            <w:spacing w:val="-1"/>
                          </w:rPr>
                          <w:t xml:space="preserve"> </w:t>
                        </w:r>
                        <w:r>
                          <w:rPr>
                            <w:color w:val="231F20"/>
                          </w:rPr>
                          <w:t>that</w:t>
                        </w:r>
                        <w:r>
                          <w:rPr>
                            <w:color w:val="231F20"/>
                            <w:spacing w:val="-1"/>
                          </w:rPr>
                          <w:t xml:space="preserve"> </w:t>
                        </w:r>
                        <w:r>
                          <w:rPr>
                            <w:color w:val="231F20"/>
                          </w:rPr>
                          <w:t>if</w:t>
                        </w:r>
                        <w:r>
                          <w:rPr>
                            <w:color w:val="231F20"/>
                            <w:spacing w:val="-1"/>
                          </w:rPr>
                          <w:t xml:space="preserve"> </w:t>
                        </w:r>
                        <w:r>
                          <w:rPr>
                            <w:color w:val="231F20"/>
                          </w:rPr>
                          <w:t>we</w:t>
                        </w:r>
                        <w:r>
                          <w:rPr>
                            <w:color w:val="231F20"/>
                            <w:spacing w:val="-1"/>
                          </w:rPr>
                          <w:t xml:space="preserve"> </w:t>
                        </w:r>
                        <w:r>
                          <w:rPr>
                            <w:color w:val="231F20"/>
                          </w:rPr>
                          <w:t>remained</w:t>
                        </w:r>
                        <w:r>
                          <w:rPr>
                            <w:color w:val="231F20"/>
                            <w:spacing w:val="-1"/>
                          </w:rPr>
                          <w:t xml:space="preserve"> </w:t>
                        </w:r>
                        <w:r>
                          <w:rPr>
                            <w:color w:val="231F20"/>
                          </w:rPr>
                          <w:t>sober</w:t>
                        </w:r>
                        <w:r>
                          <w:rPr>
                            <w:color w:val="231F20"/>
                            <w:spacing w:val="-1"/>
                          </w:rPr>
                          <w:t xml:space="preserve"> </w:t>
                        </w:r>
                        <w:r>
                          <w:rPr>
                            <w:color w:val="231F20"/>
                          </w:rPr>
                          <w:t>for</w:t>
                        </w:r>
                        <w:r>
                          <w:rPr>
                            <w:color w:val="231F20"/>
                            <w:spacing w:val="-1"/>
                          </w:rPr>
                          <w:t xml:space="preserve"> </w:t>
                        </w:r>
                        <w:r>
                          <w:rPr>
                            <w:color w:val="231F20"/>
                          </w:rPr>
                          <w:t>a</w:t>
                        </w:r>
                        <w:r>
                          <w:rPr>
                            <w:color w:val="231F20"/>
                            <w:spacing w:val="-1"/>
                          </w:rPr>
                          <w:t xml:space="preserve"> </w:t>
                        </w:r>
                        <w:r>
                          <w:rPr>
                            <w:color w:val="231F20"/>
                          </w:rPr>
                          <w:t>long</w:t>
                        </w:r>
                        <w:r>
                          <w:rPr>
                            <w:color w:val="231F20"/>
                            <w:spacing w:val="-1"/>
                          </w:rPr>
                          <w:t xml:space="preserve"> </w:t>
                        </w:r>
                        <w:r>
                          <w:rPr>
                            <w:color w:val="231F20"/>
                          </w:rPr>
                          <w:t>stretch,</w:t>
                        </w:r>
                        <w:r>
                          <w:rPr>
                            <w:color w:val="231F20"/>
                            <w:spacing w:val="-1"/>
                          </w:rPr>
                          <w:t xml:space="preserve"> </w:t>
                        </w:r>
                        <w:r>
                          <w:rPr>
                            <w:color w:val="231F20"/>
                          </w:rPr>
                          <w:t>we could</w:t>
                        </w:r>
                        <w:r>
                          <w:rPr>
                            <w:color w:val="231F20"/>
                            <w:spacing w:val="-13"/>
                          </w:rPr>
                          <w:t xml:space="preserve"> </w:t>
                        </w:r>
                        <w:r>
                          <w:rPr>
                            <w:color w:val="231F20"/>
                          </w:rPr>
                          <w:t>thereafter</w:t>
                        </w:r>
                        <w:r>
                          <w:rPr>
                            <w:color w:val="231F20"/>
                            <w:spacing w:val="-13"/>
                          </w:rPr>
                          <w:t xml:space="preserve"> </w:t>
                        </w:r>
                        <w:r>
                          <w:rPr>
                            <w:color w:val="231F20"/>
                          </w:rPr>
                          <w:t>drink</w:t>
                        </w:r>
                        <w:r>
                          <w:rPr>
                            <w:color w:val="231F20"/>
                            <w:spacing w:val="-13"/>
                          </w:rPr>
                          <w:t xml:space="preserve"> </w:t>
                        </w:r>
                        <w:r>
                          <w:rPr>
                            <w:color w:val="231F20"/>
                          </w:rPr>
                          <w:t>normally.</w:t>
                        </w:r>
                        <w:r>
                          <w:rPr>
                            <w:color w:val="231F20"/>
                            <w:spacing w:val="22"/>
                          </w:rPr>
                          <w:t xml:space="preserve"> </w:t>
                        </w:r>
                        <w:r>
                          <w:rPr>
                            <w:color w:val="231F20"/>
                          </w:rPr>
                          <w:t>But</w:t>
                        </w:r>
                        <w:r>
                          <w:rPr>
                            <w:color w:val="231F20"/>
                            <w:spacing w:val="-13"/>
                          </w:rPr>
                          <w:t xml:space="preserve"> </w:t>
                        </w:r>
                        <w:r>
                          <w:rPr>
                            <w:color w:val="231F20"/>
                          </w:rPr>
                          <w:t>here</w:t>
                        </w:r>
                        <w:r>
                          <w:rPr>
                            <w:color w:val="231F20"/>
                            <w:spacing w:val="-13"/>
                          </w:rPr>
                          <w:t xml:space="preserve"> </w:t>
                        </w:r>
                        <w:r>
                          <w:rPr>
                            <w:color w:val="231F20"/>
                          </w:rPr>
                          <w:t>is</w:t>
                        </w:r>
                        <w:r>
                          <w:rPr>
                            <w:color w:val="231F20"/>
                            <w:spacing w:val="-13"/>
                          </w:rPr>
                          <w:t xml:space="preserve"> </w:t>
                        </w:r>
                        <w:r>
                          <w:rPr>
                            <w:color w:val="231F20"/>
                          </w:rPr>
                          <w:t>a</w:t>
                        </w:r>
                        <w:r>
                          <w:rPr>
                            <w:color w:val="231F20"/>
                            <w:spacing w:val="-13"/>
                          </w:rPr>
                          <w:t xml:space="preserve"> </w:t>
                        </w:r>
                        <w:r>
                          <w:rPr>
                            <w:color w:val="231F20"/>
                          </w:rPr>
                          <w:t>man</w:t>
                        </w:r>
                        <w:r>
                          <w:rPr>
                            <w:color w:val="231F20"/>
                            <w:spacing w:val="-13"/>
                          </w:rPr>
                          <w:t xml:space="preserve"> </w:t>
                        </w:r>
                        <w:r>
                          <w:rPr>
                            <w:color w:val="231F20"/>
                          </w:rPr>
                          <w:t>who</w:t>
                        </w:r>
                        <w:r>
                          <w:rPr>
                            <w:color w:val="231F20"/>
                            <w:spacing w:val="-13"/>
                          </w:rPr>
                          <w:t xml:space="preserve"> </w:t>
                        </w:r>
                        <w:r>
                          <w:rPr>
                            <w:color w:val="231F20"/>
                          </w:rPr>
                          <w:t>at fifty-five</w:t>
                        </w:r>
                        <w:r>
                          <w:rPr>
                            <w:color w:val="231F20"/>
                            <w:spacing w:val="-6"/>
                          </w:rPr>
                          <w:t xml:space="preserve"> </w:t>
                        </w:r>
                        <w:r>
                          <w:rPr>
                            <w:color w:val="231F20"/>
                          </w:rPr>
                          <w:t>years</w:t>
                        </w:r>
                        <w:r>
                          <w:rPr>
                            <w:color w:val="231F20"/>
                            <w:spacing w:val="-6"/>
                          </w:rPr>
                          <w:t xml:space="preserve"> </w:t>
                        </w:r>
                        <w:r>
                          <w:rPr>
                            <w:color w:val="231F20"/>
                          </w:rPr>
                          <w:t>found</w:t>
                        </w:r>
                        <w:r>
                          <w:rPr>
                            <w:color w:val="231F20"/>
                            <w:spacing w:val="-6"/>
                          </w:rPr>
                          <w:t xml:space="preserve"> </w:t>
                        </w:r>
                        <w:r>
                          <w:rPr>
                            <w:color w:val="231F20"/>
                          </w:rPr>
                          <w:t>he</w:t>
                        </w:r>
                        <w:r>
                          <w:rPr>
                            <w:color w:val="231F20"/>
                            <w:spacing w:val="-6"/>
                          </w:rPr>
                          <w:t xml:space="preserve"> </w:t>
                        </w:r>
                        <w:r>
                          <w:rPr>
                            <w:color w:val="231F20"/>
                          </w:rPr>
                          <w:t>was</w:t>
                        </w:r>
                        <w:r>
                          <w:rPr>
                            <w:color w:val="231F20"/>
                            <w:spacing w:val="-6"/>
                          </w:rPr>
                          <w:t xml:space="preserve"> </w:t>
                        </w:r>
                        <w:r>
                          <w:rPr>
                            <w:color w:val="231F20"/>
                          </w:rPr>
                          <w:t>just</w:t>
                        </w:r>
                        <w:r>
                          <w:rPr>
                            <w:color w:val="231F20"/>
                            <w:spacing w:val="-6"/>
                          </w:rPr>
                          <w:t xml:space="preserve"> </w:t>
                        </w:r>
                        <w:r>
                          <w:rPr>
                            <w:color w:val="231F20"/>
                          </w:rPr>
                          <w:t>where</w:t>
                        </w:r>
                        <w:r>
                          <w:rPr>
                            <w:color w:val="231F20"/>
                            <w:spacing w:val="-6"/>
                          </w:rPr>
                          <w:t xml:space="preserve"> </w:t>
                        </w:r>
                        <w:r>
                          <w:rPr>
                            <w:color w:val="231F20"/>
                          </w:rPr>
                          <w:t>he</w:t>
                        </w:r>
                        <w:r>
                          <w:rPr>
                            <w:color w:val="231F20"/>
                            <w:spacing w:val="-6"/>
                          </w:rPr>
                          <w:t xml:space="preserve"> </w:t>
                        </w:r>
                        <w:r>
                          <w:rPr>
                            <w:color w:val="231F20"/>
                          </w:rPr>
                          <w:t>had</w:t>
                        </w:r>
                        <w:r>
                          <w:rPr>
                            <w:color w:val="231F20"/>
                            <w:spacing w:val="-6"/>
                          </w:rPr>
                          <w:t xml:space="preserve"> </w:t>
                        </w:r>
                        <w:r>
                          <w:rPr>
                            <w:color w:val="231F20"/>
                          </w:rPr>
                          <w:t>left</w:t>
                        </w:r>
                        <w:r>
                          <w:rPr>
                            <w:color w:val="231F20"/>
                            <w:spacing w:val="-6"/>
                          </w:rPr>
                          <w:t xml:space="preserve"> </w:t>
                        </w:r>
                        <w:r>
                          <w:rPr>
                            <w:color w:val="231F20"/>
                          </w:rPr>
                          <w:t>off</w:t>
                        </w:r>
                        <w:r>
                          <w:rPr>
                            <w:color w:val="231F20"/>
                            <w:spacing w:val="-6"/>
                          </w:rPr>
                          <w:t xml:space="preserve"> </w:t>
                        </w:r>
                        <w:r>
                          <w:rPr>
                            <w:color w:val="231F20"/>
                          </w:rPr>
                          <w:t xml:space="preserve">at </w:t>
                        </w:r>
                        <w:r>
                          <w:rPr>
                            <w:color w:val="231F20"/>
                            <w:w w:val="105%"/>
                          </w:rPr>
                          <w:t>thirty.</w:t>
                        </w:r>
                        <w:r>
                          <w:rPr>
                            <w:color w:val="231F20"/>
                            <w:spacing w:val="27"/>
                            <w:w w:val="105%"/>
                          </w:rPr>
                          <w:t xml:space="preserve"> </w:t>
                        </w:r>
                        <w:r>
                          <w:rPr>
                            <w:color w:val="231F20"/>
                            <w:w w:val="105%"/>
                          </w:rPr>
                          <w:t>We</w:t>
                        </w:r>
                        <w:r>
                          <w:rPr>
                            <w:color w:val="231F20"/>
                            <w:spacing w:val="-9"/>
                            <w:w w:val="105%"/>
                          </w:rPr>
                          <w:t xml:space="preserve"> </w:t>
                        </w:r>
                        <w:r>
                          <w:rPr>
                            <w:color w:val="231F20"/>
                            <w:w w:val="105%"/>
                          </w:rPr>
                          <w:t>have</w:t>
                        </w:r>
                        <w:r>
                          <w:rPr>
                            <w:color w:val="231F20"/>
                            <w:spacing w:val="-9"/>
                            <w:w w:val="105%"/>
                          </w:rPr>
                          <w:t xml:space="preserve"> </w:t>
                        </w:r>
                        <w:r>
                          <w:rPr>
                            <w:color w:val="231F20"/>
                            <w:w w:val="105%"/>
                          </w:rPr>
                          <w:t>seen</w:t>
                        </w:r>
                        <w:r>
                          <w:rPr>
                            <w:color w:val="231F20"/>
                            <w:spacing w:val="-9"/>
                            <w:w w:val="105%"/>
                          </w:rPr>
                          <w:t xml:space="preserve"> </w:t>
                        </w:r>
                        <w:r>
                          <w:rPr>
                            <w:color w:val="231F20"/>
                            <w:w w:val="105%"/>
                          </w:rPr>
                          <w:t>the</w:t>
                        </w:r>
                        <w:r>
                          <w:rPr>
                            <w:color w:val="231F20"/>
                            <w:spacing w:val="-9"/>
                            <w:w w:val="105%"/>
                          </w:rPr>
                          <w:t xml:space="preserve"> </w:t>
                        </w:r>
                        <w:r>
                          <w:rPr>
                            <w:color w:val="231F20"/>
                            <w:w w:val="105%"/>
                          </w:rPr>
                          <w:t>truth</w:t>
                        </w:r>
                        <w:r>
                          <w:rPr>
                            <w:color w:val="231F20"/>
                            <w:spacing w:val="-9"/>
                            <w:w w:val="105%"/>
                          </w:rPr>
                          <w:t xml:space="preserve"> </w:t>
                        </w:r>
                        <w:r>
                          <w:rPr>
                            <w:color w:val="231F20"/>
                            <w:w w:val="105%"/>
                          </w:rPr>
                          <w:t>demonstrated</w:t>
                        </w:r>
                        <w:r>
                          <w:rPr>
                            <w:color w:val="231F20"/>
                            <w:spacing w:val="-9"/>
                            <w:w w:val="105%"/>
                          </w:rPr>
                          <w:t xml:space="preserve"> </w:t>
                        </w:r>
                        <w:r>
                          <w:rPr>
                            <w:color w:val="231F20"/>
                            <w:w w:val="105%"/>
                          </w:rPr>
                          <w:t>again</w:t>
                        </w:r>
                        <w:r>
                          <w:rPr>
                            <w:color w:val="231F20"/>
                            <w:spacing w:val="-9"/>
                            <w:w w:val="105%"/>
                          </w:rPr>
                          <w:t xml:space="preserve"> </w:t>
                        </w:r>
                        <w:r>
                          <w:rPr>
                            <w:color w:val="231F20"/>
                            <w:w w:val="105%"/>
                          </w:rPr>
                          <w:t xml:space="preserve">and </w:t>
                        </w:r>
                        <w:r>
                          <w:rPr>
                            <w:color w:val="231F20"/>
                            <w:spacing w:val="-2"/>
                            <w:w w:val="105%"/>
                          </w:rPr>
                          <w:t>again:</w:t>
                        </w:r>
                        <w:r>
                          <w:rPr>
                            <w:color w:val="231F20"/>
                            <w:spacing w:val="-8"/>
                            <w:w w:val="105%"/>
                          </w:rPr>
                          <w:t xml:space="preserve"> </w:t>
                        </w:r>
                        <w:r>
                          <w:rPr>
                            <w:color w:val="231F20"/>
                            <w:spacing w:val="-2"/>
                            <w:w w:val="105%"/>
                          </w:rPr>
                          <w:t>“Once</w:t>
                        </w:r>
                        <w:r>
                          <w:rPr>
                            <w:color w:val="231F20"/>
                            <w:spacing w:val="-8"/>
                            <w:w w:val="105%"/>
                          </w:rPr>
                          <w:t xml:space="preserve"> </w:t>
                        </w:r>
                        <w:r>
                          <w:rPr>
                            <w:color w:val="231F20"/>
                            <w:spacing w:val="-2"/>
                            <w:w w:val="105%"/>
                          </w:rPr>
                          <w:t>an</w:t>
                        </w:r>
                        <w:r>
                          <w:rPr>
                            <w:color w:val="231F20"/>
                            <w:spacing w:val="-8"/>
                            <w:w w:val="105%"/>
                          </w:rPr>
                          <w:t xml:space="preserve"> </w:t>
                        </w:r>
                        <w:r>
                          <w:rPr>
                            <w:color w:val="231F20"/>
                            <w:spacing w:val="-2"/>
                            <w:w w:val="105%"/>
                          </w:rPr>
                          <w:t>alcoholic,</w:t>
                        </w:r>
                        <w:r>
                          <w:rPr>
                            <w:color w:val="231F20"/>
                            <w:spacing w:val="-8"/>
                            <w:w w:val="105%"/>
                          </w:rPr>
                          <w:t xml:space="preserve"> </w:t>
                        </w:r>
                        <w:r>
                          <w:rPr>
                            <w:color w:val="231F20"/>
                            <w:spacing w:val="-2"/>
                            <w:w w:val="105%"/>
                          </w:rPr>
                          <w:t>always</w:t>
                        </w:r>
                        <w:r>
                          <w:rPr>
                            <w:color w:val="231F20"/>
                            <w:spacing w:val="-8"/>
                            <w:w w:val="105%"/>
                          </w:rPr>
                          <w:t xml:space="preserve"> </w:t>
                        </w:r>
                        <w:r>
                          <w:rPr>
                            <w:color w:val="231F20"/>
                            <w:spacing w:val="-2"/>
                            <w:w w:val="105%"/>
                          </w:rPr>
                          <w:t>an</w:t>
                        </w:r>
                        <w:r>
                          <w:rPr>
                            <w:color w:val="231F20"/>
                            <w:spacing w:val="-8"/>
                            <w:w w:val="105%"/>
                          </w:rPr>
                          <w:t xml:space="preserve"> </w:t>
                        </w:r>
                        <w:r>
                          <w:rPr>
                            <w:color w:val="231F20"/>
                            <w:spacing w:val="-2"/>
                            <w:w w:val="105%"/>
                          </w:rPr>
                          <w:t>alcoholic.”</w:t>
                        </w:r>
                        <w:r>
                          <w:rPr>
                            <w:color w:val="231F20"/>
                            <w:spacing w:val="32"/>
                            <w:w w:val="105%"/>
                          </w:rPr>
                          <w:t xml:space="preserve"> </w:t>
                        </w:r>
                        <w:r>
                          <w:rPr>
                            <w:color w:val="231F20"/>
                            <w:spacing w:val="-2"/>
                            <w:w w:val="105%"/>
                          </w:rPr>
                          <w:t xml:space="preserve">Com- </w:t>
                        </w:r>
                        <w:r>
                          <w:rPr>
                            <w:color w:val="231F20"/>
                            <w:w w:val="105%"/>
                          </w:rPr>
                          <w:t>mencing</w:t>
                        </w:r>
                        <w:r>
                          <w:rPr>
                            <w:color w:val="231F20"/>
                            <w:spacing w:val="-8"/>
                            <w:w w:val="105%"/>
                          </w:rPr>
                          <w:t xml:space="preserve"> </w:t>
                        </w:r>
                        <w:r>
                          <w:rPr>
                            <w:color w:val="231F20"/>
                            <w:w w:val="105%"/>
                          </w:rPr>
                          <w:t>to</w:t>
                        </w:r>
                        <w:r>
                          <w:rPr>
                            <w:color w:val="231F20"/>
                            <w:spacing w:val="-8"/>
                            <w:w w:val="105%"/>
                          </w:rPr>
                          <w:t xml:space="preserve"> </w:t>
                        </w:r>
                        <w:r>
                          <w:rPr>
                            <w:color w:val="231F20"/>
                            <w:w w:val="105%"/>
                          </w:rPr>
                          <w:t>drink</w:t>
                        </w:r>
                        <w:r>
                          <w:rPr>
                            <w:color w:val="231F20"/>
                            <w:spacing w:val="-8"/>
                            <w:w w:val="105%"/>
                          </w:rPr>
                          <w:t xml:space="preserve"> </w:t>
                        </w:r>
                        <w:r>
                          <w:rPr>
                            <w:color w:val="231F20"/>
                            <w:w w:val="105%"/>
                          </w:rPr>
                          <w:t>after</w:t>
                        </w:r>
                        <w:r>
                          <w:rPr>
                            <w:color w:val="231F20"/>
                            <w:spacing w:val="-8"/>
                            <w:w w:val="105%"/>
                          </w:rPr>
                          <w:t xml:space="preserve"> </w:t>
                        </w:r>
                        <w:r>
                          <w:rPr>
                            <w:color w:val="231F20"/>
                            <w:w w:val="105%"/>
                          </w:rPr>
                          <w:t>a</w:t>
                        </w:r>
                        <w:r>
                          <w:rPr>
                            <w:color w:val="231F20"/>
                            <w:spacing w:val="-8"/>
                            <w:w w:val="105%"/>
                          </w:rPr>
                          <w:t xml:space="preserve"> </w:t>
                        </w:r>
                        <w:r>
                          <w:rPr>
                            <w:color w:val="231F20"/>
                            <w:w w:val="105%"/>
                          </w:rPr>
                          <w:t>period</w:t>
                        </w:r>
                        <w:r>
                          <w:rPr>
                            <w:color w:val="231F20"/>
                            <w:spacing w:val="-8"/>
                            <w:w w:val="105%"/>
                          </w:rPr>
                          <w:t xml:space="preserve"> </w:t>
                        </w:r>
                        <w:r>
                          <w:rPr>
                            <w:color w:val="231F20"/>
                            <w:w w:val="105%"/>
                          </w:rPr>
                          <w:t>of</w:t>
                        </w:r>
                        <w:r>
                          <w:rPr>
                            <w:color w:val="231F20"/>
                            <w:spacing w:val="-8"/>
                            <w:w w:val="105%"/>
                          </w:rPr>
                          <w:t xml:space="preserve"> </w:t>
                        </w:r>
                        <w:r>
                          <w:rPr>
                            <w:color w:val="231F20"/>
                            <w:w w:val="105%"/>
                          </w:rPr>
                          <w:t>sobriety,</w:t>
                        </w:r>
                        <w:r>
                          <w:rPr>
                            <w:color w:val="231F20"/>
                            <w:spacing w:val="-8"/>
                            <w:w w:val="105%"/>
                          </w:rPr>
                          <w:t xml:space="preserve"> </w:t>
                        </w:r>
                        <w:r>
                          <w:rPr>
                            <w:color w:val="231F20"/>
                            <w:w w:val="105%"/>
                          </w:rPr>
                          <w:t>we</w:t>
                        </w:r>
                        <w:r>
                          <w:rPr>
                            <w:color w:val="231F20"/>
                            <w:spacing w:val="-8"/>
                            <w:w w:val="105%"/>
                          </w:rPr>
                          <w:t xml:space="preserve"> </w:t>
                        </w:r>
                        <w:r>
                          <w:rPr>
                            <w:color w:val="231F20"/>
                            <w:w w:val="105%"/>
                          </w:rPr>
                          <w:t>are</w:t>
                        </w:r>
                        <w:r>
                          <w:rPr>
                            <w:color w:val="231F20"/>
                            <w:spacing w:val="-8"/>
                            <w:w w:val="105%"/>
                          </w:rPr>
                          <w:t xml:space="preserve"> </w:t>
                        </w:r>
                        <w:r>
                          <w:rPr>
                            <w:color w:val="231F20"/>
                            <w:w w:val="105%"/>
                          </w:rPr>
                          <w:t>in</w:t>
                        </w:r>
                        <w:r>
                          <w:rPr>
                            <w:color w:val="231F20"/>
                            <w:spacing w:val="-8"/>
                            <w:w w:val="105%"/>
                          </w:rPr>
                          <w:t xml:space="preserve"> </w:t>
                        </w:r>
                        <w:r>
                          <w:rPr>
                            <w:color w:val="231F20"/>
                            <w:w w:val="105%"/>
                          </w:rPr>
                          <w:t>a short time as bad as ever.</w:t>
                        </w:r>
                        <w:r>
                          <w:rPr>
                            <w:color w:val="231F20"/>
                            <w:spacing w:val="40"/>
                            <w:w w:val="105%"/>
                          </w:rPr>
                          <w:t xml:space="preserve"> </w:t>
                        </w:r>
                        <w:r>
                          <w:rPr>
                            <w:color w:val="231F20"/>
                            <w:w w:val="105%"/>
                          </w:rPr>
                          <w:t xml:space="preserve">If we are planning to stop </w:t>
                        </w:r>
                        <w:r>
                          <w:rPr>
                            <w:color w:val="231F20"/>
                          </w:rPr>
                          <w:t>drinking,</w:t>
                        </w:r>
                        <w:r>
                          <w:rPr>
                            <w:color w:val="231F20"/>
                            <w:spacing w:val="-17"/>
                          </w:rPr>
                          <w:t xml:space="preserve"> </w:t>
                        </w:r>
                        <w:r>
                          <w:rPr>
                            <w:color w:val="231F20"/>
                          </w:rPr>
                          <w:t>there</w:t>
                        </w:r>
                        <w:r>
                          <w:rPr>
                            <w:color w:val="231F20"/>
                            <w:spacing w:val="-17"/>
                          </w:rPr>
                          <w:t xml:space="preserve"> </w:t>
                        </w:r>
                        <w:r>
                          <w:rPr>
                            <w:color w:val="231F20"/>
                          </w:rPr>
                          <w:t>must</w:t>
                        </w:r>
                        <w:r>
                          <w:rPr>
                            <w:color w:val="231F20"/>
                            <w:spacing w:val="-17"/>
                          </w:rPr>
                          <w:t xml:space="preserve"> </w:t>
                        </w:r>
                        <w:r>
                          <w:rPr>
                            <w:color w:val="231F20"/>
                          </w:rPr>
                          <w:t>be</w:t>
                        </w:r>
                        <w:r>
                          <w:rPr>
                            <w:color w:val="231F20"/>
                            <w:spacing w:val="-17"/>
                          </w:rPr>
                          <w:t xml:space="preserve"> </w:t>
                        </w:r>
                        <w:r>
                          <w:rPr>
                            <w:color w:val="231F20"/>
                          </w:rPr>
                          <w:t>no</w:t>
                        </w:r>
                        <w:r>
                          <w:rPr>
                            <w:color w:val="231F20"/>
                            <w:spacing w:val="-17"/>
                          </w:rPr>
                          <w:t xml:space="preserve"> </w:t>
                        </w:r>
                        <w:r>
                          <w:rPr>
                            <w:color w:val="231F20"/>
                          </w:rPr>
                          <w:t>reservation</w:t>
                        </w:r>
                        <w:r>
                          <w:rPr>
                            <w:color w:val="231F20"/>
                            <w:spacing w:val="-17"/>
                          </w:rPr>
                          <w:t xml:space="preserve"> </w:t>
                        </w:r>
                        <w:r>
                          <w:rPr>
                            <w:color w:val="231F20"/>
                          </w:rPr>
                          <w:t>of</w:t>
                        </w:r>
                        <w:r>
                          <w:rPr>
                            <w:color w:val="231F20"/>
                            <w:spacing w:val="-17"/>
                          </w:rPr>
                          <w:t xml:space="preserve"> </w:t>
                        </w:r>
                        <w:r>
                          <w:rPr>
                            <w:color w:val="231F20"/>
                          </w:rPr>
                          <w:t>any</w:t>
                        </w:r>
                        <w:r>
                          <w:rPr>
                            <w:color w:val="231F20"/>
                            <w:spacing w:val="-17"/>
                          </w:rPr>
                          <w:t xml:space="preserve"> </w:t>
                        </w:r>
                        <w:r>
                          <w:rPr>
                            <w:color w:val="231F20"/>
                          </w:rPr>
                          <w:t>kind,</w:t>
                        </w:r>
                        <w:r>
                          <w:rPr>
                            <w:color w:val="231F20"/>
                            <w:spacing w:val="-17"/>
                          </w:rPr>
                          <w:t xml:space="preserve"> </w:t>
                        </w:r>
                        <w:r>
                          <w:rPr>
                            <w:color w:val="231F20"/>
                          </w:rPr>
                          <w:t>nor</w:t>
                        </w:r>
                        <w:r>
                          <w:rPr>
                            <w:color w:val="231F20"/>
                            <w:spacing w:val="-17"/>
                          </w:rPr>
                          <w:t xml:space="preserve"> </w:t>
                        </w:r>
                        <w:r>
                          <w:rPr>
                            <w:color w:val="231F20"/>
                          </w:rPr>
                          <w:t xml:space="preserve">any </w:t>
                        </w:r>
                        <w:r>
                          <w:rPr>
                            <w:color w:val="231F20"/>
                            <w:spacing w:val="-2"/>
                          </w:rPr>
                          <w:t>lurking</w:t>
                        </w:r>
                        <w:r>
                          <w:rPr>
                            <w:color w:val="231F20"/>
                            <w:spacing w:val="-13"/>
                          </w:rPr>
                          <w:t xml:space="preserve"> </w:t>
                        </w:r>
                        <w:r>
                          <w:rPr>
                            <w:color w:val="231F20"/>
                            <w:spacing w:val="-2"/>
                          </w:rPr>
                          <w:t>notion</w:t>
                        </w:r>
                        <w:r>
                          <w:rPr>
                            <w:color w:val="231F20"/>
                            <w:spacing w:val="-13"/>
                          </w:rPr>
                          <w:t xml:space="preserve"> </w:t>
                        </w:r>
                        <w:r>
                          <w:rPr>
                            <w:color w:val="231F20"/>
                            <w:spacing w:val="-2"/>
                          </w:rPr>
                          <w:t>that</w:t>
                        </w:r>
                        <w:r>
                          <w:rPr>
                            <w:color w:val="231F20"/>
                            <w:spacing w:val="-13"/>
                          </w:rPr>
                          <w:t xml:space="preserve"> </w:t>
                        </w:r>
                        <w:r>
                          <w:rPr>
                            <w:color w:val="231F20"/>
                            <w:spacing w:val="-2"/>
                          </w:rPr>
                          <w:t>someday</w:t>
                        </w:r>
                        <w:r>
                          <w:rPr>
                            <w:color w:val="231F20"/>
                            <w:spacing w:val="-14"/>
                          </w:rPr>
                          <w:t xml:space="preserve"> </w:t>
                        </w:r>
                        <w:r>
                          <w:rPr>
                            <w:color w:val="231F20"/>
                            <w:spacing w:val="-2"/>
                          </w:rPr>
                          <w:t>we</w:t>
                        </w:r>
                        <w:r>
                          <w:rPr>
                            <w:color w:val="231F20"/>
                            <w:spacing w:val="-14"/>
                          </w:rPr>
                          <w:t xml:space="preserve"> </w:t>
                        </w:r>
                        <w:r>
                          <w:rPr>
                            <w:color w:val="231F20"/>
                            <w:spacing w:val="-2"/>
                          </w:rPr>
                          <w:t>will</w:t>
                        </w:r>
                        <w:r>
                          <w:rPr>
                            <w:color w:val="231F20"/>
                            <w:spacing w:val="-14"/>
                          </w:rPr>
                          <w:t xml:space="preserve"> </w:t>
                        </w:r>
                        <w:r>
                          <w:rPr>
                            <w:color w:val="231F20"/>
                            <w:spacing w:val="-2"/>
                          </w:rPr>
                          <w:t>be</w:t>
                        </w:r>
                        <w:r>
                          <w:rPr>
                            <w:color w:val="231F20"/>
                            <w:spacing w:val="-13"/>
                          </w:rPr>
                          <w:t xml:space="preserve"> </w:t>
                        </w:r>
                        <w:r>
                          <w:rPr>
                            <w:color w:val="231F20"/>
                            <w:spacing w:val="-2"/>
                          </w:rPr>
                          <w:t>immune</w:t>
                        </w:r>
                        <w:r>
                          <w:rPr>
                            <w:color w:val="231F20"/>
                            <w:spacing w:val="-13"/>
                          </w:rPr>
                          <w:t xml:space="preserve"> </w:t>
                        </w:r>
                        <w:r>
                          <w:rPr>
                            <w:color w:val="231F20"/>
                            <w:spacing w:val="-2"/>
                          </w:rPr>
                          <w:t>to</w:t>
                        </w:r>
                        <w:r>
                          <w:rPr>
                            <w:color w:val="231F20"/>
                            <w:spacing w:val="-13"/>
                          </w:rPr>
                          <w:t xml:space="preserve"> </w:t>
                        </w:r>
                        <w:r>
                          <w:rPr>
                            <w:color w:val="231F20"/>
                            <w:spacing w:val="-2"/>
                          </w:rPr>
                          <w:t xml:space="preserve">alcohol. </w:t>
                        </w:r>
                        <w:r>
                          <w:rPr>
                            <w:color w:val="231F20"/>
                            <w:spacing w:val="-2"/>
                            <w:w w:val="105%"/>
                          </w:rPr>
                          <w:t>Young</w:t>
                        </w:r>
                        <w:r>
                          <w:rPr>
                            <w:color w:val="231F20"/>
                            <w:spacing w:val="-13"/>
                            <w:w w:val="105%"/>
                          </w:rPr>
                          <w:t xml:space="preserve"> </w:t>
                        </w:r>
                        <w:r>
                          <w:rPr>
                            <w:color w:val="231F20"/>
                            <w:spacing w:val="-2"/>
                            <w:w w:val="105%"/>
                          </w:rPr>
                          <w:t>people</w:t>
                        </w:r>
                        <w:r>
                          <w:rPr>
                            <w:color w:val="231F20"/>
                            <w:spacing w:val="-13"/>
                            <w:w w:val="105%"/>
                          </w:rPr>
                          <w:t xml:space="preserve"> </w:t>
                        </w:r>
                        <w:r>
                          <w:rPr>
                            <w:color w:val="231F20"/>
                            <w:spacing w:val="-2"/>
                            <w:w w:val="105%"/>
                          </w:rPr>
                          <w:t>may</w:t>
                        </w:r>
                        <w:r>
                          <w:rPr>
                            <w:color w:val="231F20"/>
                            <w:spacing w:val="-13"/>
                            <w:w w:val="105%"/>
                          </w:rPr>
                          <w:t xml:space="preserve"> </w:t>
                        </w:r>
                        <w:r>
                          <w:rPr>
                            <w:color w:val="231F20"/>
                            <w:spacing w:val="-2"/>
                            <w:w w:val="105%"/>
                          </w:rPr>
                          <w:t>be</w:t>
                        </w:r>
                        <w:r>
                          <w:rPr>
                            <w:color w:val="231F20"/>
                            <w:spacing w:val="-13"/>
                            <w:w w:val="105%"/>
                          </w:rPr>
                          <w:t xml:space="preserve"> </w:t>
                        </w:r>
                        <w:r>
                          <w:rPr>
                            <w:color w:val="231F20"/>
                            <w:spacing w:val="-2"/>
                            <w:w w:val="105%"/>
                          </w:rPr>
                          <w:t>encouraged</w:t>
                        </w:r>
                        <w:r>
                          <w:rPr>
                            <w:color w:val="231F20"/>
                            <w:spacing w:val="-13"/>
                            <w:w w:val="105%"/>
                          </w:rPr>
                          <w:t xml:space="preserve"> </w:t>
                        </w:r>
                        <w:r>
                          <w:rPr>
                            <w:color w:val="231F20"/>
                            <w:spacing w:val="-2"/>
                            <w:w w:val="105%"/>
                          </w:rPr>
                          <w:t>by</w:t>
                        </w:r>
                        <w:r>
                          <w:rPr>
                            <w:color w:val="231F20"/>
                            <w:spacing w:val="-13"/>
                            <w:w w:val="105%"/>
                          </w:rPr>
                          <w:t xml:space="preserve"> </w:t>
                        </w:r>
                        <w:r>
                          <w:rPr>
                            <w:color w:val="231F20"/>
                            <w:spacing w:val="-2"/>
                            <w:w w:val="105%"/>
                          </w:rPr>
                          <w:t>this</w:t>
                        </w:r>
                        <w:r>
                          <w:rPr>
                            <w:color w:val="231F20"/>
                            <w:spacing w:val="-13"/>
                            <w:w w:val="105%"/>
                          </w:rPr>
                          <w:t xml:space="preserve"> </w:t>
                        </w:r>
                        <w:r>
                          <w:rPr>
                            <w:color w:val="231F20"/>
                            <w:spacing w:val="-2"/>
                            <w:w w:val="105%"/>
                          </w:rPr>
                          <w:t>man’s</w:t>
                        </w:r>
                        <w:r>
                          <w:rPr>
                            <w:color w:val="231F20"/>
                            <w:spacing w:val="-13"/>
                            <w:w w:val="105%"/>
                          </w:rPr>
                          <w:t xml:space="preserve"> </w:t>
                        </w:r>
                        <w:r>
                          <w:rPr>
                            <w:color w:val="231F20"/>
                            <w:spacing w:val="-2"/>
                            <w:w w:val="105%"/>
                          </w:rPr>
                          <w:t xml:space="preserve">experi- </w:t>
                        </w:r>
                        <w:r>
                          <w:rPr>
                            <w:color w:val="231F20"/>
                            <w:w w:val="105%"/>
                          </w:rPr>
                          <w:t>ence</w:t>
                        </w:r>
                        <w:r>
                          <w:rPr>
                            <w:color w:val="231F20"/>
                            <w:spacing w:val="-11"/>
                            <w:w w:val="105%"/>
                          </w:rPr>
                          <w:t xml:space="preserve"> </w:t>
                        </w:r>
                        <w:r>
                          <w:rPr>
                            <w:color w:val="231F20"/>
                            <w:w w:val="105%"/>
                          </w:rPr>
                          <w:t>to</w:t>
                        </w:r>
                        <w:r>
                          <w:rPr>
                            <w:color w:val="231F20"/>
                            <w:spacing w:val="-11"/>
                            <w:w w:val="105%"/>
                          </w:rPr>
                          <w:t xml:space="preserve"> </w:t>
                        </w:r>
                        <w:r>
                          <w:rPr>
                            <w:color w:val="231F20"/>
                            <w:w w:val="105%"/>
                          </w:rPr>
                          <w:t>think</w:t>
                        </w:r>
                        <w:r>
                          <w:rPr>
                            <w:color w:val="231F20"/>
                            <w:spacing w:val="-11"/>
                            <w:w w:val="105%"/>
                          </w:rPr>
                          <w:t xml:space="preserve"> </w:t>
                        </w:r>
                        <w:r>
                          <w:rPr>
                            <w:color w:val="231F20"/>
                            <w:w w:val="105%"/>
                          </w:rPr>
                          <w:t>that</w:t>
                        </w:r>
                        <w:r>
                          <w:rPr>
                            <w:color w:val="231F20"/>
                            <w:spacing w:val="-11"/>
                            <w:w w:val="105%"/>
                          </w:rPr>
                          <w:t xml:space="preserve"> </w:t>
                        </w:r>
                        <w:r>
                          <w:rPr>
                            <w:color w:val="231F20"/>
                            <w:w w:val="105%"/>
                          </w:rPr>
                          <w:t>they</w:t>
                        </w:r>
                        <w:r>
                          <w:rPr>
                            <w:color w:val="231F20"/>
                            <w:spacing w:val="-11"/>
                            <w:w w:val="105%"/>
                          </w:rPr>
                          <w:t xml:space="preserve"> </w:t>
                        </w:r>
                        <w:r>
                          <w:rPr>
                            <w:color w:val="231F20"/>
                            <w:w w:val="105%"/>
                          </w:rPr>
                          <w:t>can</w:t>
                        </w:r>
                        <w:r>
                          <w:rPr>
                            <w:color w:val="231F20"/>
                            <w:spacing w:val="-11"/>
                            <w:w w:val="105%"/>
                          </w:rPr>
                          <w:t xml:space="preserve"> </w:t>
                        </w:r>
                        <w:r>
                          <w:rPr>
                            <w:color w:val="231F20"/>
                            <w:w w:val="105%"/>
                          </w:rPr>
                          <w:t>stop,</w:t>
                        </w:r>
                        <w:r>
                          <w:rPr>
                            <w:color w:val="231F20"/>
                            <w:spacing w:val="-11"/>
                            <w:w w:val="105%"/>
                          </w:rPr>
                          <w:t xml:space="preserve"> </w:t>
                        </w:r>
                        <w:r>
                          <w:rPr>
                            <w:color w:val="231F20"/>
                            <w:w w:val="105%"/>
                          </w:rPr>
                          <w:t>as</w:t>
                        </w:r>
                        <w:r>
                          <w:rPr>
                            <w:color w:val="231F20"/>
                            <w:spacing w:val="-11"/>
                            <w:w w:val="105%"/>
                          </w:rPr>
                          <w:t xml:space="preserve"> </w:t>
                        </w:r>
                        <w:r>
                          <w:rPr>
                            <w:color w:val="231F20"/>
                            <w:w w:val="105%"/>
                          </w:rPr>
                          <w:t>he</w:t>
                        </w:r>
                        <w:r>
                          <w:rPr>
                            <w:color w:val="231F20"/>
                            <w:spacing w:val="-11"/>
                            <w:w w:val="105%"/>
                          </w:rPr>
                          <w:t xml:space="preserve"> </w:t>
                        </w:r>
                        <w:r>
                          <w:rPr>
                            <w:color w:val="231F20"/>
                            <w:w w:val="105%"/>
                          </w:rPr>
                          <w:t>did,</w:t>
                        </w:r>
                        <w:r>
                          <w:rPr>
                            <w:color w:val="231F20"/>
                            <w:spacing w:val="-11"/>
                            <w:w w:val="105%"/>
                          </w:rPr>
                          <w:t xml:space="preserve"> </w:t>
                        </w:r>
                        <w:r>
                          <w:rPr>
                            <w:color w:val="231F20"/>
                            <w:w w:val="105%"/>
                          </w:rPr>
                          <w:t>on</w:t>
                        </w:r>
                        <w:r>
                          <w:rPr>
                            <w:color w:val="231F20"/>
                            <w:spacing w:val="-11"/>
                            <w:w w:val="105%"/>
                          </w:rPr>
                          <w:t xml:space="preserve"> </w:t>
                        </w:r>
                        <w:r>
                          <w:rPr>
                            <w:color w:val="231F20"/>
                            <w:w w:val="105%"/>
                          </w:rPr>
                          <w:t>their</w:t>
                        </w:r>
                        <w:r>
                          <w:rPr>
                            <w:color w:val="231F20"/>
                            <w:spacing w:val="-11"/>
                            <w:w w:val="105%"/>
                          </w:rPr>
                          <w:t xml:space="preserve"> </w:t>
                        </w:r>
                        <w:r>
                          <w:rPr>
                            <w:color w:val="231F20"/>
                            <w:w w:val="105%"/>
                          </w:rPr>
                          <w:t xml:space="preserve">own </w:t>
                        </w:r>
                        <w:r>
                          <w:rPr>
                            <w:color w:val="231F20"/>
                          </w:rPr>
                          <w:t>will</w:t>
                        </w:r>
                        <w:r>
                          <w:rPr>
                            <w:color w:val="231F20"/>
                            <w:spacing w:val="-8"/>
                          </w:rPr>
                          <w:t xml:space="preserve"> </w:t>
                        </w:r>
                        <w:r>
                          <w:rPr>
                            <w:color w:val="231F20"/>
                          </w:rPr>
                          <w:t>power.</w:t>
                        </w:r>
                        <w:r>
                          <w:rPr>
                            <w:color w:val="231F20"/>
                            <w:spacing w:val="26"/>
                          </w:rPr>
                          <w:t xml:space="preserve"> </w:t>
                        </w:r>
                        <w:r>
                          <w:rPr>
                            <w:color w:val="231F20"/>
                          </w:rPr>
                          <w:t>We</w:t>
                        </w:r>
                        <w:r>
                          <w:rPr>
                            <w:color w:val="231F20"/>
                            <w:spacing w:val="-8"/>
                          </w:rPr>
                          <w:t xml:space="preserve"> </w:t>
                        </w:r>
                        <w:r>
                          <w:rPr>
                            <w:color w:val="231F20"/>
                          </w:rPr>
                          <w:t>doubt</w:t>
                        </w:r>
                        <w:r>
                          <w:rPr>
                            <w:color w:val="231F20"/>
                            <w:spacing w:val="-8"/>
                          </w:rPr>
                          <w:t xml:space="preserve"> </w:t>
                        </w:r>
                        <w:r>
                          <w:rPr>
                            <w:color w:val="231F20"/>
                          </w:rPr>
                          <w:t>if</w:t>
                        </w:r>
                        <w:r>
                          <w:rPr>
                            <w:color w:val="231F20"/>
                            <w:spacing w:val="-8"/>
                          </w:rPr>
                          <w:t xml:space="preserve"> </w:t>
                        </w:r>
                        <w:r>
                          <w:rPr>
                            <w:color w:val="231F20"/>
                          </w:rPr>
                          <w:t>many</w:t>
                        </w:r>
                        <w:r>
                          <w:rPr>
                            <w:color w:val="231F20"/>
                            <w:spacing w:val="-8"/>
                          </w:rPr>
                          <w:t xml:space="preserve"> </w:t>
                        </w:r>
                        <w:r>
                          <w:rPr>
                            <w:color w:val="231F20"/>
                          </w:rPr>
                          <w:t>of</w:t>
                        </w:r>
                        <w:r>
                          <w:rPr>
                            <w:color w:val="231F20"/>
                            <w:spacing w:val="-8"/>
                          </w:rPr>
                          <w:t xml:space="preserve"> </w:t>
                        </w:r>
                        <w:r>
                          <w:rPr>
                            <w:color w:val="231F20"/>
                          </w:rPr>
                          <w:t>them</w:t>
                        </w:r>
                        <w:r>
                          <w:rPr>
                            <w:color w:val="231F20"/>
                            <w:spacing w:val="-8"/>
                          </w:rPr>
                          <w:t xml:space="preserve"> </w:t>
                        </w:r>
                        <w:r>
                          <w:rPr>
                            <w:color w:val="231F20"/>
                          </w:rPr>
                          <w:t>can</w:t>
                        </w:r>
                        <w:r>
                          <w:rPr>
                            <w:color w:val="231F20"/>
                            <w:spacing w:val="-8"/>
                          </w:rPr>
                          <w:t xml:space="preserve"> </w:t>
                        </w:r>
                        <w:r>
                          <w:rPr>
                            <w:color w:val="231F20"/>
                          </w:rPr>
                          <w:t>do</w:t>
                        </w:r>
                        <w:r>
                          <w:rPr>
                            <w:color w:val="231F20"/>
                            <w:spacing w:val="-8"/>
                          </w:rPr>
                          <w:t xml:space="preserve"> </w:t>
                        </w:r>
                        <w:r>
                          <w:rPr>
                            <w:color w:val="231F20"/>
                          </w:rPr>
                          <w:t>it,</w:t>
                        </w:r>
                        <w:r>
                          <w:rPr>
                            <w:color w:val="231F20"/>
                            <w:spacing w:val="-8"/>
                          </w:rPr>
                          <w:t xml:space="preserve"> </w:t>
                        </w:r>
                        <w:r>
                          <w:rPr>
                            <w:color w:val="231F20"/>
                          </w:rPr>
                          <w:t xml:space="preserve">because </w:t>
                        </w:r>
                        <w:r>
                          <w:rPr>
                            <w:color w:val="231F20"/>
                            <w:w w:val="105%"/>
                          </w:rPr>
                          <w:t>none</w:t>
                        </w:r>
                        <w:r>
                          <w:rPr>
                            <w:color w:val="231F20"/>
                            <w:spacing w:val="-1"/>
                            <w:w w:val="105%"/>
                          </w:rPr>
                          <w:t xml:space="preserve"> </w:t>
                        </w:r>
                        <w:r>
                          <w:rPr>
                            <w:color w:val="231F20"/>
                            <w:w w:val="105%"/>
                          </w:rPr>
                          <w:t>will</w:t>
                        </w:r>
                        <w:r>
                          <w:rPr>
                            <w:color w:val="231F20"/>
                            <w:spacing w:val="-1"/>
                            <w:w w:val="105%"/>
                          </w:rPr>
                          <w:t xml:space="preserve"> </w:t>
                        </w:r>
                        <w:r>
                          <w:rPr>
                            <w:color w:val="231F20"/>
                            <w:w w:val="105%"/>
                          </w:rPr>
                          <w:t>really</w:t>
                        </w:r>
                        <w:r>
                          <w:rPr>
                            <w:color w:val="231F20"/>
                            <w:spacing w:val="-1"/>
                            <w:w w:val="105%"/>
                          </w:rPr>
                          <w:t xml:space="preserve"> </w:t>
                        </w:r>
                        <w:r>
                          <w:rPr>
                            <w:color w:val="231F20"/>
                            <w:w w:val="105%"/>
                          </w:rPr>
                          <w:t>want</w:t>
                        </w:r>
                        <w:r>
                          <w:rPr>
                            <w:color w:val="231F20"/>
                            <w:spacing w:val="-1"/>
                            <w:w w:val="105%"/>
                          </w:rPr>
                          <w:t xml:space="preserve"> </w:t>
                        </w:r>
                        <w:r>
                          <w:rPr>
                            <w:color w:val="231F20"/>
                            <w:w w:val="105%"/>
                          </w:rPr>
                          <w:t>to</w:t>
                        </w:r>
                        <w:r>
                          <w:rPr>
                            <w:color w:val="231F20"/>
                            <w:spacing w:val="-1"/>
                            <w:w w:val="105%"/>
                          </w:rPr>
                          <w:t xml:space="preserve"> </w:t>
                        </w:r>
                        <w:r>
                          <w:rPr>
                            <w:color w:val="231F20"/>
                            <w:w w:val="105%"/>
                          </w:rPr>
                          <w:t>stop,</w:t>
                        </w:r>
                        <w:r>
                          <w:rPr>
                            <w:color w:val="231F20"/>
                            <w:spacing w:val="-1"/>
                            <w:w w:val="105%"/>
                          </w:rPr>
                          <w:t xml:space="preserve"> </w:t>
                        </w:r>
                        <w:r>
                          <w:rPr>
                            <w:color w:val="231F20"/>
                            <w:w w:val="105%"/>
                          </w:rPr>
                          <w:t>and</w:t>
                        </w:r>
                        <w:r>
                          <w:rPr>
                            <w:color w:val="231F20"/>
                            <w:spacing w:val="-1"/>
                            <w:w w:val="105%"/>
                          </w:rPr>
                          <w:t xml:space="preserve"> </w:t>
                        </w:r>
                        <w:r>
                          <w:rPr>
                            <w:color w:val="231F20"/>
                            <w:w w:val="105%"/>
                          </w:rPr>
                          <w:t>hardly</w:t>
                        </w:r>
                        <w:r>
                          <w:rPr>
                            <w:color w:val="231F20"/>
                            <w:spacing w:val="-1"/>
                            <w:w w:val="105%"/>
                          </w:rPr>
                          <w:t xml:space="preserve"> </w:t>
                        </w:r>
                        <w:r>
                          <w:rPr>
                            <w:color w:val="231F20"/>
                            <w:w w:val="105%"/>
                          </w:rPr>
                          <w:t>one</w:t>
                        </w:r>
                        <w:r>
                          <w:rPr>
                            <w:color w:val="231F20"/>
                            <w:spacing w:val="-1"/>
                            <w:w w:val="105%"/>
                          </w:rPr>
                          <w:t xml:space="preserve"> </w:t>
                        </w:r>
                        <w:r>
                          <w:rPr>
                            <w:color w:val="231F20"/>
                            <w:w w:val="105%"/>
                          </w:rPr>
                          <w:t>of</w:t>
                        </w:r>
                        <w:r>
                          <w:rPr>
                            <w:color w:val="231F20"/>
                            <w:spacing w:val="-1"/>
                            <w:w w:val="105%"/>
                          </w:rPr>
                          <w:t xml:space="preserve"> </w:t>
                        </w:r>
                        <w:r>
                          <w:rPr>
                            <w:color w:val="231F20"/>
                            <w:w w:val="105%"/>
                          </w:rPr>
                          <w:t>them, because</w:t>
                        </w:r>
                        <w:r>
                          <w:rPr>
                            <w:color w:val="231F20"/>
                            <w:spacing w:val="-3"/>
                            <w:w w:val="105%"/>
                          </w:rPr>
                          <w:t xml:space="preserve"> </w:t>
                        </w:r>
                        <w:r>
                          <w:rPr>
                            <w:color w:val="231F20"/>
                            <w:w w:val="105%"/>
                          </w:rPr>
                          <w:t>of</w:t>
                        </w:r>
                        <w:r>
                          <w:rPr>
                            <w:color w:val="231F20"/>
                            <w:spacing w:val="-3"/>
                            <w:w w:val="105%"/>
                          </w:rPr>
                          <w:t xml:space="preserve"> </w:t>
                        </w:r>
                        <w:r>
                          <w:rPr>
                            <w:color w:val="231F20"/>
                            <w:w w:val="105%"/>
                          </w:rPr>
                          <w:t>the</w:t>
                        </w:r>
                        <w:r>
                          <w:rPr>
                            <w:color w:val="231F20"/>
                            <w:spacing w:val="-3"/>
                            <w:w w:val="105%"/>
                          </w:rPr>
                          <w:t xml:space="preserve"> </w:t>
                        </w:r>
                        <w:r>
                          <w:rPr>
                            <w:color w:val="231F20"/>
                            <w:w w:val="105%"/>
                          </w:rPr>
                          <w:t>peculiar</w:t>
                        </w:r>
                        <w:r>
                          <w:rPr>
                            <w:color w:val="231F20"/>
                            <w:spacing w:val="-3"/>
                            <w:w w:val="105%"/>
                          </w:rPr>
                          <w:t xml:space="preserve"> </w:t>
                        </w:r>
                        <w:r>
                          <w:rPr>
                            <w:color w:val="231F20"/>
                            <w:w w:val="105%"/>
                          </w:rPr>
                          <w:t>mental</w:t>
                        </w:r>
                        <w:r>
                          <w:rPr>
                            <w:color w:val="231F20"/>
                            <w:spacing w:val="-3"/>
                            <w:w w:val="105%"/>
                          </w:rPr>
                          <w:t xml:space="preserve"> </w:t>
                        </w:r>
                        <w:r>
                          <w:rPr>
                            <w:color w:val="231F20"/>
                            <w:w w:val="105%"/>
                          </w:rPr>
                          <w:t>twist</w:t>
                        </w:r>
                        <w:r>
                          <w:rPr>
                            <w:color w:val="231F20"/>
                            <w:spacing w:val="-3"/>
                            <w:w w:val="105%"/>
                          </w:rPr>
                          <w:t xml:space="preserve"> </w:t>
                        </w:r>
                        <w:r>
                          <w:rPr>
                            <w:color w:val="231F20"/>
                            <w:w w:val="105%"/>
                          </w:rPr>
                          <w:t>already</w:t>
                        </w:r>
                        <w:r>
                          <w:rPr>
                            <w:color w:val="231F20"/>
                            <w:spacing w:val="-3"/>
                            <w:w w:val="105%"/>
                          </w:rPr>
                          <w:t xml:space="preserve"> </w:t>
                        </w:r>
                        <w:r>
                          <w:rPr>
                            <w:color w:val="231F20"/>
                            <w:w w:val="105%"/>
                          </w:rPr>
                          <w:t>acquired, will</w:t>
                        </w:r>
                        <w:r>
                          <w:rPr>
                            <w:color w:val="231F20"/>
                            <w:spacing w:val="-10"/>
                            <w:w w:val="105%"/>
                          </w:rPr>
                          <w:t xml:space="preserve"> </w:t>
                        </w:r>
                        <w:r>
                          <w:rPr>
                            <w:color w:val="231F20"/>
                            <w:w w:val="105%"/>
                          </w:rPr>
                          <w:t>find</w:t>
                        </w:r>
                        <w:r>
                          <w:rPr>
                            <w:color w:val="231F20"/>
                            <w:spacing w:val="-10"/>
                            <w:w w:val="105%"/>
                          </w:rPr>
                          <w:t xml:space="preserve"> </w:t>
                        </w:r>
                        <w:r>
                          <w:rPr>
                            <w:color w:val="231F20"/>
                            <w:w w:val="105%"/>
                          </w:rPr>
                          <w:t>he</w:t>
                        </w:r>
                        <w:r>
                          <w:rPr>
                            <w:color w:val="231F20"/>
                            <w:spacing w:val="-10"/>
                            <w:w w:val="105%"/>
                          </w:rPr>
                          <w:t xml:space="preserve"> </w:t>
                        </w:r>
                        <w:r>
                          <w:rPr>
                            <w:color w:val="231F20"/>
                            <w:w w:val="105%"/>
                          </w:rPr>
                          <w:t>can</w:t>
                        </w:r>
                        <w:r>
                          <w:rPr>
                            <w:color w:val="231F20"/>
                            <w:spacing w:val="-10"/>
                            <w:w w:val="105%"/>
                          </w:rPr>
                          <w:t xml:space="preserve"> </w:t>
                        </w:r>
                        <w:r>
                          <w:rPr>
                            <w:color w:val="231F20"/>
                            <w:w w:val="105%"/>
                          </w:rPr>
                          <w:t>win</w:t>
                        </w:r>
                        <w:r>
                          <w:rPr>
                            <w:color w:val="231F20"/>
                            <w:spacing w:val="-10"/>
                            <w:w w:val="105%"/>
                          </w:rPr>
                          <w:t xml:space="preserve"> </w:t>
                        </w:r>
                        <w:r>
                          <w:rPr>
                            <w:color w:val="231F20"/>
                            <w:w w:val="105%"/>
                          </w:rPr>
                          <w:t>out.</w:t>
                        </w:r>
                        <w:r>
                          <w:rPr>
                            <w:color w:val="231F20"/>
                            <w:spacing w:val="28"/>
                            <w:w w:val="105%"/>
                          </w:rPr>
                          <w:t xml:space="preserve"> </w:t>
                        </w:r>
                        <w:r>
                          <w:rPr>
                            <w:color w:val="231F20"/>
                            <w:w w:val="105%"/>
                          </w:rPr>
                          <w:t>Several</w:t>
                        </w:r>
                        <w:r>
                          <w:rPr>
                            <w:color w:val="231F20"/>
                            <w:spacing w:val="-10"/>
                            <w:w w:val="105%"/>
                          </w:rPr>
                          <w:t xml:space="preserve"> </w:t>
                        </w:r>
                        <w:r>
                          <w:rPr>
                            <w:color w:val="231F20"/>
                            <w:w w:val="105%"/>
                          </w:rPr>
                          <w:t>of</w:t>
                        </w:r>
                        <w:r>
                          <w:rPr>
                            <w:color w:val="231F20"/>
                            <w:spacing w:val="-10"/>
                            <w:w w:val="105%"/>
                          </w:rPr>
                          <w:t xml:space="preserve"> </w:t>
                        </w:r>
                        <w:r>
                          <w:rPr>
                            <w:color w:val="231F20"/>
                            <w:w w:val="105%"/>
                          </w:rPr>
                          <w:t>our</w:t>
                        </w:r>
                        <w:r>
                          <w:rPr>
                            <w:color w:val="231F20"/>
                            <w:spacing w:val="-10"/>
                            <w:w w:val="105%"/>
                          </w:rPr>
                          <w:t xml:space="preserve"> </w:t>
                        </w:r>
                        <w:r>
                          <w:rPr>
                            <w:color w:val="231F20"/>
                            <w:w w:val="105%"/>
                          </w:rPr>
                          <w:t>crowd,</w:t>
                        </w:r>
                        <w:r>
                          <w:rPr>
                            <w:color w:val="231F20"/>
                            <w:spacing w:val="-10"/>
                            <w:w w:val="105%"/>
                          </w:rPr>
                          <w:t xml:space="preserve"> </w:t>
                        </w:r>
                        <w:r>
                          <w:rPr>
                            <w:color w:val="231F20"/>
                            <w:w w:val="105%"/>
                          </w:rPr>
                          <w:t>men</w:t>
                        </w:r>
                        <w:r>
                          <w:rPr>
                            <w:color w:val="231F20"/>
                            <w:spacing w:val="-10"/>
                            <w:w w:val="105%"/>
                          </w:rPr>
                          <w:t xml:space="preserve"> </w:t>
                        </w:r>
                        <w:r>
                          <w:rPr>
                            <w:color w:val="231F20"/>
                            <w:w w:val="105%"/>
                          </w:rPr>
                          <w:t xml:space="preserve">of thirty or less, had been drinking only a few years, but </w:t>
                        </w:r>
                        <w:r>
                          <w:rPr>
                            <w:color w:val="231F20"/>
                          </w:rPr>
                          <w:t>they</w:t>
                        </w:r>
                        <w:r>
                          <w:rPr>
                            <w:color w:val="231F20"/>
                            <w:spacing w:val="-8"/>
                          </w:rPr>
                          <w:t xml:space="preserve"> </w:t>
                        </w:r>
                        <w:r>
                          <w:rPr>
                            <w:color w:val="231F20"/>
                          </w:rPr>
                          <w:t>found</w:t>
                        </w:r>
                        <w:r>
                          <w:rPr>
                            <w:color w:val="231F20"/>
                            <w:spacing w:val="-7"/>
                          </w:rPr>
                          <w:t xml:space="preserve"> </w:t>
                        </w:r>
                        <w:r>
                          <w:rPr>
                            <w:color w:val="231F20"/>
                          </w:rPr>
                          <w:t>themselves</w:t>
                        </w:r>
                        <w:r>
                          <w:rPr>
                            <w:color w:val="231F20"/>
                            <w:spacing w:val="-7"/>
                          </w:rPr>
                          <w:t xml:space="preserve"> </w:t>
                        </w:r>
                        <w:r>
                          <w:rPr>
                            <w:color w:val="231F20"/>
                          </w:rPr>
                          <w:t>as</w:t>
                        </w:r>
                        <w:r>
                          <w:rPr>
                            <w:color w:val="231F20"/>
                            <w:spacing w:val="-7"/>
                          </w:rPr>
                          <w:t xml:space="preserve"> </w:t>
                        </w:r>
                        <w:r>
                          <w:rPr>
                            <w:color w:val="231F20"/>
                          </w:rPr>
                          <w:t>helpless</w:t>
                        </w:r>
                        <w:r>
                          <w:rPr>
                            <w:color w:val="231F20"/>
                            <w:spacing w:val="-7"/>
                          </w:rPr>
                          <w:t xml:space="preserve"> </w:t>
                        </w:r>
                        <w:r>
                          <w:rPr>
                            <w:color w:val="231F20"/>
                          </w:rPr>
                          <w:t>as</w:t>
                        </w:r>
                        <w:r>
                          <w:rPr>
                            <w:color w:val="231F20"/>
                            <w:spacing w:val="-7"/>
                          </w:rPr>
                          <w:t xml:space="preserve"> </w:t>
                        </w:r>
                        <w:r>
                          <w:rPr>
                            <w:color w:val="231F20"/>
                          </w:rPr>
                          <w:t>those</w:t>
                        </w:r>
                        <w:r>
                          <w:rPr>
                            <w:color w:val="231F20"/>
                            <w:spacing w:val="-7"/>
                          </w:rPr>
                          <w:t xml:space="preserve"> </w:t>
                        </w:r>
                        <w:r>
                          <w:rPr>
                            <w:color w:val="231F20"/>
                          </w:rPr>
                          <w:t>who</w:t>
                        </w:r>
                        <w:r>
                          <w:rPr>
                            <w:color w:val="231F20"/>
                            <w:spacing w:val="-8"/>
                          </w:rPr>
                          <w:t xml:space="preserve"> </w:t>
                        </w:r>
                        <w:r>
                          <w:rPr>
                            <w:color w:val="231F20"/>
                          </w:rPr>
                          <w:t>had</w:t>
                        </w:r>
                        <w:r>
                          <w:rPr>
                            <w:color w:val="231F20"/>
                            <w:spacing w:val="-7"/>
                          </w:rPr>
                          <w:t xml:space="preserve"> </w:t>
                        </w:r>
                        <w:r>
                          <w:rPr>
                            <w:color w:val="231F20"/>
                            <w:spacing w:val="-4"/>
                          </w:rPr>
                          <w:t>been</w:t>
                        </w:r>
                      </w:p>
                      <w:p w14:paraId="4BCE3F0D" w14:textId="77777777" w:rsidR="00000000" w:rsidRDefault="00000000">
                        <w:pPr>
                          <w:pStyle w:val="BodyText"/>
                          <w:kinsoku w:val="0"/>
                          <w:overflowPunct w:val="0"/>
                          <w:spacing w:before="0.05pt"/>
                          <w:ind w:start="1.10pt" w:end="121.90pt" w:firstLine="0pt"/>
                          <w:jc w:val="center"/>
                          <w:rPr>
                            <w:color w:val="231F20"/>
                            <w:spacing w:val="-2"/>
                          </w:rPr>
                        </w:pPr>
                        <w:r>
                          <w:rPr>
                            <w:color w:val="231F20"/>
                          </w:rPr>
                          <w:t>drinking</w:t>
                        </w:r>
                        <w:r>
                          <w:rPr>
                            <w:color w:val="231F20"/>
                            <w:spacing w:val="12"/>
                          </w:rPr>
                          <w:t xml:space="preserve"> </w:t>
                        </w:r>
                        <w:r>
                          <w:rPr>
                            <w:color w:val="231F20"/>
                          </w:rPr>
                          <w:t>twenty</w:t>
                        </w:r>
                        <w:r>
                          <w:rPr>
                            <w:color w:val="231F20"/>
                            <w:spacing w:val="15"/>
                          </w:rPr>
                          <w:t xml:space="preserve"> </w:t>
                        </w:r>
                        <w:r>
                          <w:rPr>
                            <w:color w:val="231F20"/>
                            <w:spacing w:val="-2"/>
                          </w:rPr>
                          <w:t>years.</w:t>
                        </w:r>
                      </w:p>
                      <w:p w14:paraId="4255A5D2" w14:textId="77777777" w:rsidR="00000000" w:rsidRDefault="00000000">
                        <w:pPr>
                          <w:pStyle w:val="BodyText"/>
                          <w:kinsoku w:val="0"/>
                          <w:overflowPunct w:val="0"/>
                          <w:spacing w:before="1.15pt" w:line="12.95pt" w:lineRule="auto"/>
                          <w:rPr>
                            <w:color w:val="231F20"/>
                            <w:spacing w:val="-2"/>
                            <w:w w:val="105%"/>
                          </w:rPr>
                        </w:pPr>
                        <w:r>
                          <w:rPr>
                            <w:color w:val="231F20"/>
                            <w:w w:val="105%"/>
                          </w:rPr>
                          <w:t>To be gravely affected, one does not necessarily have to drink a long time nor take the quantities</w:t>
                        </w:r>
                        <w:r>
                          <w:rPr>
                            <w:color w:val="231F20"/>
                            <w:spacing w:val="80"/>
                            <w:w w:val="105%"/>
                          </w:rPr>
                          <w:t xml:space="preserve"> </w:t>
                        </w:r>
                        <w:r>
                          <w:rPr>
                            <w:color w:val="231F20"/>
                            <w:w w:val="105%"/>
                          </w:rPr>
                          <w:t>some of us have.</w:t>
                        </w:r>
                        <w:r>
                          <w:rPr>
                            <w:color w:val="231F20"/>
                            <w:spacing w:val="40"/>
                            <w:w w:val="105%"/>
                          </w:rPr>
                          <w:t xml:space="preserve"> </w:t>
                        </w:r>
                        <w:r>
                          <w:rPr>
                            <w:color w:val="231F20"/>
                            <w:w w:val="105%"/>
                          </w:rPr>
                          <w:t>This is particularly true of women. Potential female alcoholics often turn into the real thing and are gone beyond recall in a few years. Certain drinkers, who would be greatly insulted if called alcoholics, are astonished at their inability to stop.</w:t>
                        </w:r>
                        <w:r>
                          <w:rPr>
                            <w:color w:val="231F20"/>
                            <w:spacing w:val="40"/>
                            <w:w w:val="105%"/>
                          </w:rPr>
                          <w:t xml:space="preserve"> </w:t>
                        </w:r>
                        <w:r>
                          <w:rPr>
                            <w:color w:val="231F20"/>
                            <w:w w:val="105%"/>
                          </w:rPr>
                          <w:t>We, who are familiar with the symptoms, see large</w:t>
                        </w:r>
                        <w:r>
                          <w:rPr>
                            <w:color w:val="231F20"/>
                            <w:spacing w:val="22"/>
                            <w:w w:val="105%"/>
                          </w:rPr>
                          <w:t xml:space="preserve"> </w:t>
                        </w:r>
                        <w:r>
                          <w:rPr>
                            <w:color w:val="231F20"/>
                            <w:w w:val="105%"/>
                          </w:rPr>
                          <w:t>numbers</w:t>
                        </w:r>
                        <w:r>
                          <w:rPr>
                            <w:color w:val="231F20"/>
                            <w:spacing w:val="23"/>
                            <w:w w:val="105%"/>
                          </w:rPr>
                          <w:t xml:space="preserve"> </w:t>
                        </w:r>
                        <w:r>
                          <w:rPr>
                            <w:color w:val="231F20"/>
                            <w:w w:val="105%"/>
                          </w:rPr>
                          <w:t>of</w:t>
                        </w:r>
                        <w:r>
                          <w:rPr>
                            <w:color w:val="231F20"/>
                            <w:spacing w:val="23"/>
                            <w:w w:val="105%"/>
                          </w:rPr>
                          <w:t xml:space="preserve"> </w:t>
                        </w:r>
                        <w:r>
                          <w:rPr>
                            <w:color w:val="231F20"/>
                            <w:w w:val="105%"/>
                          </w:rPr>
                          <w:t>potential</w:t>
                        </w:r>
                        <w:r>
                          <w:rPr>
                            <w:color w:val="231F20"/>
                            <w:spacing w:val="23"/>
                            <w:w w:val="105%"/>
                          </w:rPr>
                          <w:t xml:space="preserve"> </w:t>
                        </w:r>
                        <w:r>
                          <w:rPr>
                            <w:color w:val="231F20"/>
                            <w:w w:val="105%"/>
                          </w:rPr>
                          <w:t>alcoholics</w:t>
                        </w:r>
                        <w:r>
                          <w:rPr>
                            <w:color w:val="231F20"/>
                            <w:spacing w:val="23"/>
                            <w:w w:val="105%"/>
                          </w:rPr>
                          <w:t xml:space="preserve"> </w:t>
                        </w:r>
                        <w:r>
                          <w:rPr>
                            <w:color w:val="231F20"/>
                            <w:w w:val="105%"/>
                          </w:rPr>
                          <w:t>among</w:t>
                        </w:r>
                        <w:r>
                          <w:rPr>
                            <w:color w:val="231F20"/>
                            <w:spacing w:val="22"/>
                            <w:w w:val="105%"/>
                          </w:rPr>
                          <w:t xml:space="preserve"> </w:t>
                        </w:r>
                        <w:r>
                          <w:rPr>
                            <w:color w:val="231F20"/>
                            <w:spacing w:val="-2"/>
                            <w:w w:val="105%"/>
                          </w:rPr>
                          <w:t>young</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04ABEB4C" w14:textId="2EFF1DB0"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1815936" behindDoc="1" locked="0" layoutInCell="0" allowOverlap="1" wp14:anchorId="06985600" wp14:editId="7FEC8033">
            <wp:simplePos x="0" y="0"/>
            <wp:positionH relativeFrom="page">
              <wp:posOffset>353060</wp:posOffset>
            </wp:positionH>
            <wp:positionV relativeFrom="page">
              <wp:posOffset>207645</wp:posOffset>
            </wp:positionV>
            <wp:extent cx="152400" cy="138430"/>
            <wp:effectExtent l="0" t="0" r="0" b="0"/>
            <wp:wrapNone/>
            <wp:docPr id="488" name="Text Box 156"/>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5240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7A66EF26"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34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16960" behindDoc="1" locked="0" layoutInCell="0" allowOverlap="1" wp14:anchorId="1D27F0A7" wp14:editId="19C44E4B">
            <wp:simplePos x="0" y="0"/>
            <wp:positionH relativeFrom="page">
              <wp:posOffset>994410</wp:posOffset>
            </wp:positionH>
            <wp:positionV relativeFrom="page">
              <wp:posOffset>207645</wp:posOffset>
            </wp:positionV>
            <wp:extent cx="1410970" cy="138430"/>
            <wp:effectExtent l="0" t="0" r="0" b="0"/>
            <wp:wrapNone/>
            <wp:docPr id="487" name="Text Box 157"/>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41097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1E41153D"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ALCOHOLICS</w:t>
                        </w:r>
                        <w:r>
                          <w:rPr>
                            <w:color w:val="231F20"/>
                            <w:spacing w:val="53"/>
                            <w:sz w:val="16"/>
                            <w:szCs w:val="16"/>
                          </w:rPr>
                          <w:t xml:space="preserve"> </w:t>
                        </w:r>
                        <w:r>
                          <w:rPr>
                            <w:color w:val="231F20"/>
                            <w:spacing w:val="-2"/>
                            <w:sz w:val="16"/>
                            <w:szCs w:val="16"/>
                          </w:rPr>
                          <w:t>ANONYMOUS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17984" behindDoc="1" locked="0" layoutInCell="0" allowOverlap="1" wp14:anchorId="2048086B" wp14:editId="499ADD43">
            <wp:simplePos x="0" y="0"/>
            <wp:positionH relativeFrom="page">
              <wp:posOffset>353060</wp:posOffset>
            </wp:positionH>
            <wp:positionV relativeFrom="page">
              <wp:posOffset>377190</wp:posOffset>
            </wp:positionV>
            <wp:extent cx="2619375" cy="4448175"/>
            <wp:effectExtent l="0" t="0" r="0" b="0"/>
            <wp:wrapNone/>
            <wp:docPr id="486" name="Text Box 15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19375" cy="4448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2BAF5353" w14:textId="77777777" w:rsidR="00000000" w:rsidRDefault="00000000">
                        <w:pPr>
                          <w:pStyle w:val="BodyText"/>
                          <w:kinsoku w:val="0"/>
                          <w:overflowPunct w:val="0"/>
                          <w:spacing w:before="0.85pt" w:line="12.70pt" w:lineRule="auto"/>
                          <w:ind w:start="6.45pt" w:end="1.75pt" w:hanging="5.50pt"/>
                          <w:rPr>
                            <w:color w:val="231F20"/>
                            <w:spacing w:val="-4"/>
                          </w:rPr>
                        </w:pPr>
                        <w:r>
                          <w:rPr>
                            <w:color w:val="231F20"/>
                            <w:w w:val="105%"/>
                          </w:rPr>
                          <w:t>people everywhere.</w:t>
                        </w:r>
                        <w:r>
                          <w:rPr>
                            <w:color w:val="231F20"/>
                            <w:spacing w:val="40"/>
                            <w:w w:val="105%"/>
                          </w:rPr>
                          <w:t xml:space="preserve"> </w:t>
                        </w:r>
                        <w:r>
                          <w:rPr>
                            <w:color w:val="231F20"/>
                            <w:w w:val="105%"/>
                          </w:rPr>
                          <w:t>But try and get them to see it!</w:t>
                        </w:r>
                        <w:r>
                          <w:rPr>
                            <w:color w:val="231F20"/>
                            <w:w w:val="105%"/>
                            <w:sz w:val="17"/>
                            <w:szCs w:val="17"/>
                          </w:rPr>
                          <w:t xml:space="preserve">* </w:t>
                        </w:r>
                        <w:r>
                          <w:rPr>
                            <w:color w:val="231F20"/>
                          </w:rPr>
                          <w:t>As</w:t>
                        </w:r>
                        <w:r>
                          <w:rPr>
                            <w:color w:val="231F20"/>
                            <w:spacing w:val="-15"/>
                          </w:rPr>
                          <w:t xml:space="preserve"> </w:t>
                        </w:r>
                        <w:r>
                          <w:rPr>
                            <w:color w:val="231F20"/>
                          </w:rPr>
                          <w:t>we</w:t>
                        </w:r>
                        <w:r>
                          <w:rPr>
                            <w:color w:val="231F20"/>
                            <w:spacing w:val="-15"/>
                          </w:rPr>
                          <w:t xml:space="preserve"> </w:t>
                        </w:r>
                        <w:r>
                          <w:rPr>
                            <w:color w:val="231F20"/>
                          </w:rPr>
                          <w:t>look</w:t>
                        </w:r>
                        <w:r>
                          <w:rPr>
                            <w:color w:val="231F20"/>
                            <w:spacing w:val="-14"/>
                          </w:rPr>
                          <w:t xml:space="preserve"> </w:t>
                        </w:r>
                        <w:r>
                          <w:rPr>
                            <w:color w:val="231F20"/>
                          </w:rPr>
                          <w:t>back,</w:t>
                        </w:r>
                        <w:r>
                          <w:rPr>
                            <w:color w:val="231F20"/>
                            <w:spacing w:val="-15"/>
                          </w:rPr>
                          <w:t xml:space="preserve"> </w:t>
                        </w:r>
                        <w:r>
                          <w:rPr>
                            <w:color w:val="231F20"/>
                          </w:rPr>
                          <w:t>we</w:t>
                        </w:r>
                        <w:r>
                          <w:rPr>
                            <w:color w:val="231F20"/>
                            <w:spacing w:val="-15"/>
                          </w:rPr>
                          <w:t xml:space="preserve"> </w:t>
                        </w:r>
                        <w:r>
                          <w:rPr>
                            <w:color w:val="231F20"/>
                          </w:rPr>
                          <w:t>feel</w:t>
                        </w:r>
                        <w:r>
                          <w:rPr>
                            <w:color w:val="231F20"/>
                            <w:spacing w:val="-14"/>
                          </w:rPr>
                          <w:t xml:space="preserve"> </w:t>
                        </w:r>
                        <w:r>
                          <w:rPr>
                            <w:color w:val="231F20"/>
                          </w:rPr>
                          <w:t>we</w:t>
                        </w:r>
                        <w:r>
                          <w:rPr>
                            <w:color w:val="231F20"/>
                            <w:spacing w:val="-15"/>
                          </w:rPr>
                          <w:t xml:space="preserve"> </w:t>
                        </w:r>
                        <w:r>
                          <w:rPr>
                            <w:color w:val="231F20"/>
                          </w:rPr>
                          <w:t>had</w:t>
                        </w:r>
                        <w:r>
                          <w:rPr>
                            <w:color w:val="231F20"/>
                            <w:spacing w:val="-14"/>
                          </w:rPr>
                          <w:t xml:space="preserve"> </w:t>
                        </w:r>
                        <w:r>
                          <w:rPr>
                            <w:color w:val="231F20"/>
                          </w:rPr>
                          <w:t>gone</w:t>
                        </w:r>
                        <w:r>
                          <w:rPr>
                            <w:color w:val="231F20"/>
                            <w:spacing w:val="-15"/>
                          </w:rPr>
                          <w:t xml:space="preserve"> </w:t>
                        </w:r>
                        <w:r>
                          <w:rPr>
                            <w:color w:val="231F20"/>
                          </w:rPr>
                          <w:t>on</w:t>
                        </w:r>
                        <w:r>
                          <w:rPr>
                            <w:color w:val="231F20"/>
                            <w:spacing w:val="-15"/>
                          </w:rPr>
                          <w:t xml:space="preserve"> </w:t>
                        </w:r>
                        <w:r>
                          <w:rPr>
                            <w:color w:val="231F20"/>
                          </w:rPr>
                          <w:t>drinking</w:t>
                        </w:r>
                        <w:r>
                          <w:rPr>
                            <w:color w:val="231F20"/>
                            <w:spacing w:val="-14"/>
                          </w:rPr>
                          <w:t xml:space="preserve"> </w:t>
                        </w:r>
                        <w:r>
                          <w:rPr>
                            <w:color w:val="231F20"/>
                            <w:spacing w:val="-4"/>
                          </w:rPr>
                          <w:t>many</w:t>
                        </w:r>
                      </w:p>
                      <w:p w14:paraId="001C5BCA" w14:textId="77777777" w:rsidR="00000000" w:rsidRDefault="00000000">
                        <w:pPr>
                          <w:pStyle w:val="BodyText"/>
                          <w:kinsoku w:val="0"/>
                          <w:overflowPunct w:val="0"/>
                          <w:spacing w:before="0.10pt" w:line="12.70pt" w:lineRule="auto"/>
                          <w:ind w:end="0.95pt" w:firstLine="0pt"/>
                          <w:rPr>
                            <w:color w:val="231F20"/>
                            <w:w w:val="105%"/>
                          </w:rPr>
                        </w:pPr>
                        <w:r>
                          <w:rPr>
                            <w:color w:val="231F20"/>
                          </w:rPr>
                          <w:t xml:space="preserve">years beyond the point where we could quit on our will </w:t>
                        </w:r>
                        <w:r>
                          <w:rPr>
                            <w:color w:val="231F20"/>
                            <w:w w:val="105%"/>
                          </w:rPr>
                          <w:t>power.</w:t>
                        </w:r>
                        <w:r>
                          <w:rPr>
                            <w:color w:val="231F20"/>
                            <w:spacing w:val="-12"/>
                            <w:w w:val="105%"/>
                          </w:rPr>
                          <w:t xml:space="preserve"> </w:t>
                        </w:r>
                        <w:r>
                          <w:rPr>
                            <w:color w:val="231F20"/>
                            <w:w w:val="105%"/>
                          </w:rPr>
                          <w:t>If</w:t>
                        </w:r>
                        <w:r>
                          <w:rPr>
                            <w:color w:val="231F20"/>
                            <w:spacing w:val="-12"/>
                            <w:w w:val="105%"/>
                          </w:rPr>
                          <w:t xml:space="preserve"> </w:t>
                        </w:r>
                        <w:r>
                          <w:rPr>
                            <w:color w:val="231F20"/>
                            <w:w w:val="105%"/>
                          </w:rPr>
                          <w:t>anyone</w:t>
                        </w:r>
                        <w:r>
                          <w:rPr>
                            <w:color w:val="231F20"/>
                            <w:spacing w:val="-12"/>
                            <w:w w:val="105%"/>
                          </w:rPr>
                          <w:t xml:space="preserve"> </w:t>
                        </w:r>
                        <w:r>
                          <w:rPr>
                            <w:color w:val="231F20"/>
                            <w:w w:val="105%"/>
                          </w:rPr>
                          <w:t>questions</w:t>
                        </w:r>
                        <w:r>
                          <w:rPr>
                            <w:color w:val="231F20"/>
                            <w:spacing w:val="-12"/>
                            <w:w w:val="105%"/>
                          </w:rPr>
                          <w:t xml:space="preserve"> </w:t>
                        </w:r>
                        <w:r>
                          <w:rPr>
                            <w:color w:val="231F20"/>
                            <w:w w:val="105%"/>
                          </w:rPr>
                          <w:t>whether</w:t>
                        </w:r>
                        <w:r>
                          <w:rPr>
                            <w:color w:val="231F20"/>
                            <w:spacing w:val="-12"/>
                            <w:w w:val="105%"/>
                          </w:rPr>
                          <w:t xml:space="preserve"> </w:t>
                        </w:r>
                        <w:r>
                          <w:rPr>
                            <w:color w:val="231F20"/>
                            <w:w w:val="105%"/>
                          </w:rPr>
                          <w:t>he</w:t>
                        </w:r>
                        <w:r>
                          <w:rPr>
                            <w:color w:val="231F20"/>
                            <w:spacing w:val="-11"/>
                            <w:w w:val="105%"/>
                          </w:rPr>
                          <w:t xml:space="preserve"> </w:t>
                        </w:r>
                        <w:r>
                          <w:rPr>
                            <w:color w:val="231F20"/>
                            <w:w w:val="105%"/>
                          </w:rPr>
                          <w:t>has</w:t>
                        </w:r>
                        <w:r>
                          <w:rPr>
                            <w:color w:val="231F20"/>
                            <w:spacing w:val="-12"/>
                            <w:w w:val="105%"/>
                          </w:rPr>
                          <w:t xml:space="preserve"> </w:t>
                        </w:r>
                        <w:r>
                          <w:rPr>
                            <w:color w:val="231F20"/>
                            <w:w w:val="105%"/>
                          </w:rPr>
                          <w:t>entered</w:t>
                        </w:r>
                        <w:r>
                          <w:rPr>
                            <w:color w:val="231F20"/>
                            <w:spacing w:val="-12"/>
                            <w:w w:val="105%"/>
                          </w:rPr>
                          <w:t xml:space="preserve"> </w:t>
                        </w:r>
                        <w:r>
                          <w:rPr>
                            <w:color w:val="231F20"/>
                            <w:w w:val="105%"/>
                          </w:rPr>
                          <w:t xml:space="preserve">this </w:t>
                        </w:r>
                        <w:r>
                          <w:rPr>
                            <w:color w:val="231F20"/>
                          </w:rPr>
                          <w:t>dangerous area, let him try leaving liquor alone for one year.</w:t>
                        </w:r>
                        <w:r>
                          <w:rPr>
                            <w:color w:val="231F20"/>
                            <w:spacing w:val="25"/>
                          </w:rPr>
                          <w:t xml:space="preserve"> </w:t>
                        </w:r>
                        <w:r>
                          <w:rPr>
                            <w:color w:val="231F20"/>
                          </w:rPr>
                          <w:t>If</w:t>
                        </w:r>
                        <w:r>
                          <w:rPr>
                            <w:color w:val="231F20"/>
                            <w:spacing w:val="-12"/>
                          </w:rPr>
                          <w:t xml:space="preserve"> </w:t>
                        </w:r>
                        <w:r>
                          <w:rPr>
                            <w:color w:val="231F20"/>
                          </w:rPr>
                          <w:t>he</w:t>
                        </w:r>
                        <w:r>
                          <w:rPr>
                            <w:color w:val="231F20"/>
                            <w:spacing w:val="-11"/>
                          </w:rPr>
                          <w:t xml:space="preserve"> </w:t>
                        </w:r>
                        <w:r>
                          <w:rPr>
                            <w:color w:val="231F20"/>
                          </w:rPr>
                          <w:t>is</w:t>
                        </w:r>
                        <w:r>
                          <w:rPr>
                            <w:color w:val="231F20"/>
                            <w:spacing w:val="-11"/>
                          </w:rPr>
                          <w:t xml:space="preserve"> </w:t>
                        </w:r>
                        <w:r>
                          <w:rPr>
                            <w:color w:val="231F20"/>
                          </w:rPr>
                          <w:t>a</w:t>
                        </w:r>
                        <w:r>
                          <w:rPr>
                            <w:color w:val="231F20"/>
                            <w:spacing w:val="-11"/>
                          </w:rPr>
                          <w:t xml:space="preserve"> </w:t>
                        </w:r>
                        <w:r>
                          <w:rPr>
                            <w:color w:val="231F20"/>
                          </w:rPr>
                          <w:t>real</w:t>
                        </w:r>
                        <w:r>
                          <w:rPr>
                            <w:color w:val="231F20"/>
                            <w:spacing w:val="-12"/>
                          </w:rPr>
                          <w:t xml:space="preserve"> </w:t>
                        </w:r>
                        <w:r>
                          <w:rPr>
                            <w:color w:val="231F20"/>
                          </w:rPr>
                          <w:t>alcoholic</w:t>
                        </w:r>
                        <w:r>
                          <w:rPr>
                            <w:color w:val="231F20"/>
                            <w:spacing w:val="-11"/>
                          </w:rPr>
                          <w:t xml:space="preserve"> </w:t>
                        </w:r>
                        <w:r>
                          <w:rPr>
                            <w:color w:val="231F20"/>
                          </w:rPr>
                          <w:t>and</w:t>
                        </w:r>
                        <w:r>
                          <w:rPr>
                            <w:color w:val="231F20"/>
                            <w:spacing w:val="-11"/>
                          </w:rPr>
                          <w:t xml:space="preserve"> </w:t>
                        </w:r>
                        <w:r>
                          <w:rPr>
                            <w:color w:val="231F20"/>
                          </w:rPr>
                          <w:t>very</w:t>
                        </w:r>
                        <w:r>
                          <w:rPr>
                            <w:color w:val="231F20"/>
                            <w:spacing w:val="-11"/>
                          </w:rPr>
                          <w:t xml:space="preserve"> </w:t>
                        </w:r>
                        <w:r>
                          <w:rPr>
                            <w:color w:val="231F20"/>
                          </w:rPr>
                          <w:t>far</w:t>
                        </w:r>
                        <w:r>
                          <w:rPr>
                            <w:color w:val="231F20"/>
                            <w:spacing w:val="-12"/>
                          </w:rPr>
                          <w:t xml:space="preserve"> </w:t>
                        </w:r>
                        <w:r>
                          <w:rPr>
                            <w:color w:val="231F20"/>
                          </w:rPr>
                          <w:t>advanced,</w:t>
                        </w:r>
                        <w:r>
                          <w:rPr>
                            <w:color w:val="231F20"/>
                            <w:spacing w:val="-11"/>
                          </w:rPr>
                          <w:t xml:space="preserve"> </w:t>
                        </w:r>
                        <w:r>
                          <w:rPr>
                            <w:color w:val="231F20"/>
                          </w:rPr>
                          <w:t>there is</w:t>
                        </w:r>
                        <w:r>
                          <w:rPr>
                            <w:color w:val="231F20"/>
                            <w:spacing w:val="-10"/>
                          </w:rPr>
                          <w:t xml:space="preserve"> </w:t>
                        </w:r>
                        <w:r>
                          <w:rPr>
                            <w:color w:val="231F20"/>
                          </w:rPr>
                          <w:t>scant</w:t>
                        </w:r>
                        <w:r>
                          <w:rPr>
                            <w:color w:val="231F20"/>
                            <w:spacing w:val="-10"/>
                          </w:rPr>
                          <w:t xml:space="preserve"> </w:t>
                        </w:r>
                        <w:r>
                          <w:rPr>
                            <w:color w:val="231F20"/>
                          </w:rPr>
                          <w:t>chance</w:t>
                        </w:r>
                        <w:r>
                          <w:rPr>
                            <w:color w:val="231F20"/>
                            <w:spacing w:val="-10"/>
                          </w:rPr>
                          <w:t xml:space="preserve"> </w:t>
                        </w:r>
                        <w:r>
                          <w:rPr>
                            <w:color w:val="231F20"/>
                          </w:rPr>
                          <w:t>of</w:t>
                        </w:r>
                        <w:r>
                          <w:rPr>
                            <w:color w:val="231F20"/>
                            <w:spacing w:val="-10"/>
                          </w:rPr>
                          <w:t xml:space="preserve"> </w:t>
                        </w:r>
                        <w:r>
                          <w:rPr>
                            <w:color w:val="231F20"/>
                          </w:rPr>
                          <w:t>success.</w:t>
                        </w:r>
                        <w:r>
                          <w:rPr>
                            <w:color w:val="231F20"/>
                            <w:spacing w:val="27"/>
                          </w:rPr>
                          <w:t xml:space="preserve"> </w:t>
                        </w:r>
                        <w:r>
                          <w:rPr>
                            <w:color w:val="231F20"/>
                          </w:rPr>
                          <w:t>In</w:t>
                        </w:r>
                        <w:r>
                          <w:rPr>
                            <w:color w:val="231F20"/>
                            <w:spacing w:val="-10"/>
                          </w:rPr>
                          <w:t xml:space="preserve"> </w:t>
                        </w:r>
                        <w:r>
                          <w:rPr>
                            <w:color w:val="231F20"/>
                          </w:rPr>
                          <w:t>the</w:t>
                        </w:r>
                        <w:r>
                          <w:rPr>
                            <w:color w:val="231F20"/>
                            <w:spacing w:val="-10"/>
                          </w:rPr>
                          <w:t xml:space="preserve"> </w:t>
                        </w:r>
                        <w:r>
                          <w:rPr>
                            <w:color w:val="231F20"/>
                          </w:rPr>
                          <w:t>early</w:t>
                        </w:r>
                        <w:r>
                          <w:rPr>
                            <w:color w:val="231F20"/>
                            <w:spacing w:val="-10"/>
                          </w:rPr>
                          <w:t xml:space="preserve"> </w:t>
                        </w:r>
                        <w:r>
                          <w:rPr>
                            <w:color w:val="231F20"/>
                          </w:rPr>
                          <w:t>days</w:t>
                        </w:r>
                        <w:r>
                          <w:rPr>
                            <w:color w:val="231F20"/>
                            <w:spacing w:val="-10"/>
                          </w:rPr>
                          <w:t xml:space="preserve"> </w:t>
                        </w:r>
                        <w:r>
                          <w:rPr>
                            <w:color w:val="231F20"/>
                          </w:rPr>
                          <w:t>of</w:t>
                        </w:r>
                        <w:r>
                          <w:rPr>
                            <w:color w:val="231F20"/>
                            <w:spacing w:val="-10"/>
                          </w:rPr>
                          <w:t xml:space="preserve"> </w:t>
                        </w:r>
                        <w:r>
                          <w:rPr>
                            <w:color w:val="231F20"/>
                          </w:rPr>
                          <w:t>our</w:t>
                        </w:r>
                        <w:r>
                          <w:rPr>
                            <w:color w:val="231F20"/>
                            <w:spacing w:val="-10"/>
                          </w:rPr>
                          <w:t xml:space="preserve"> </w:t>
                        </w:r>
                        <w:r>
                          <w:rPr>
                            <w:color w:val="231F20"/>
                          </w:rPr>
                          <w:t>drink- ing we occasionally remained sober for a year or more, becoming</w:t>
                        </w:r>
                        <w:r>
                          <w:rPr>
                            <w:color w:val="231F20"/>
                            <w:spacing w:val="-3"/>
                          </w:rPr>
                          <w:t xml:space="preserve"> </w:t>
                        </w:r>
                        <w:r>
                          <w:rPr>
                            <w:color w:val="231F20"/>
                          </w:rPr>
                          <w:t>serious</w:t>
                        </w:r>
                        <w:r>
                          <w:rPr>
                            <w:color w:val="231F20"/>
                            <w:spacing w:val="-3"/>
                          </w:rPr>
                          <w:t xml:space="preserve"> </w:t>
                        </w:r>
                        <w:r>
                          <w:rPr>
                            <w:color w:val="231F20"/>
                          </w:rPr>
                          <w:t>drinkers</w:t>
                        </w:r>
                        <w:r>
                          <w:rPr>
                            <w:color w:val="231F20"/>
                            <w:spacing w:val="-3"/>
                          </w:rPr>
                          <w:t xml:space="preserve"> </w:t>
                        </w:r>
                        <w:r>
                          <w:rPr>
                            <w:color w:val="231F20"/>
                          </w:rPr>
                          <w:t>again</w:t>
                        </w:r>
                        <w:r>
                          <w:rPr>
                            <w:color w:val="231F20"/>
                            <w:spacing w:val="-1"/>
                          </w:rPr>
                          <w:t xml:space="preserve"> </w:t>
                        </w:r>
                        <w:r>
                          <w:rPr>
                            <w:color w:val="231F20"/>
                          </w:rPr>
                          <w:t>later.</w:t>
                        </w:r>
                        <w:r>
                          <w:rPr>
                            <w:color w:val="231F20"/>
                            <w:spacing w:val="36"/>
                          </w:rPr>
                          <w:t xml:space="preserve"> </w:t>
                        </w:r>
                        <w:r>
                          <w:rPr>
                            <w:color w:val="231F20"/>
                          </w:rPr>
                          <w:t>Though</w:t>
                        </w:r>
                        <w:r>
                          <w:rPr>
                            <w:color w:val="231F20"/>
                            <w:spacing w:val="-1"/>
                          </w:rPr>
                          <w:t xml:space="preserve"> </w:t>
                        </w:r>
                        <w:r>
                          <w:rPr>
                            <w:color w:val="231F20"/>
                          </w:rPr>
                          <w:t>you</w:t>
                        </w:r>
                        <w:r>
                          <w:rPr>
                            <w:color w:val="231F20"/>
                            <w:spacing w:val="-3"/>
                          </w:rPr>
                          <w:t xml:space="preserve"> </w:t>
                        </w:r>
                        <w:r>
                          <w:rPr>
                            <w:color w:val="231F20"/>
                          </w:rPr>
                          <w:t>may be</w:t>
                        </w:r>
                        <w:r>
                          <w:rPr>
                            <w:color w:val="231F20"/>
                            <w:spacing w:val="-3"/>
                          </w:rPr>
                          <w:t xml:space="preserve"> </w:t>
                        </w:r>
                        <w:r>
                          <w:rPr>
                            <w:color w:val="231F20"/>
                          </w:rPr>
                          <w:t>able</w:t>
                        </w:r>
                        <w:r>
                          <w:rPr>
                            <w:color w:val="231F20"/>
                            <w:spacing w:val="-3"/>
                          </w:rPr>
                          <w:t xml:space="preserve"> </w:t>
                        </w:r>
                        <w:r>
                          <w:rPr>
                            <w:color w:val="231F20"/>
                          </w:rPr>
                          <w:t>to</w:t>
                        </w:r>
                        <w:r>
                          <w:rPr>
                            <w:color w:val="231F20"/>
                            <w:spacing w:val="-3"/>
                          </w:rPr>
                          <w:t xml:space="preserve"> </w:t>
                        </w:r>
                        <w:r>
                          <w:rPr>
                            <w:color w:val="231F20"/>
                          </w:rPr>
                          <w:t>stop</w:t>
                        </w:r>
                        <w:r>
                          <w:rPr>
                            <w:color w:val="231F20"/>
                            <w:spacing w:val="-3"/>
                          </w:rPr>
                          <w:t xml:space="preserve"> </w:t>
                        </w:r>
                        <w:r>
                          <w:rPr>
                            <w:color w:val="231F20"/>
                          </w:rPr>
                          <w:t>for</w:t>
                        </w:r>
                        <w:r>
                          <w:rPr>
                            <w:color w:val="231F20"/>
                            <w:spacing w:val="-3"/>
                          </w:rPr>
                          <w:t xml:space="preserve"> </w:t>
                        </w:r>
                        <w:r>
                          <w:rPr>
                            <w:color w:val="231F20"/>
                          </w:rPr>
                          <w:t>a</w:t>
                        </w:r>
                        <w:r>
                          <w:rPr>
                            <w:color w:val="231F20"/>
                            <w:spacing w:val="-3"/>
                          </w:rPr>
                          <w:t xml:space="preserve"> </w:t>
                        </w:r>
                        <w:r>
                          <w:rPr>
                            <w:color w:val="231F20"/>
                          </w:rPr>
                          <w:t>considerable</w:t>
                        </w:r>
                        <w:r>
                          <w:rPr>
                            <w:color w:val="231F20"/>
                            <w:spacing w:val="-3"/>
                          </w:rPr>
                          <w:t xml:space="preserve"> </w:t>
                        </w:r>
                        <w:r>
                          <w:rPr>
                            <w:color w:val="231F20"/>
                          </w:rPr>
                          <w:t>period,</w:t>
                        </w:r>
                        <w:r>
                          <w:rPr>
                            <w:color w:val="231F20"/>
                            <w:spacing w:val="-3"/>
                          </w:rPr>
                          <w:t xml:space="preserve"> </w:t>
                        </w:r>
                        <w:r>
                          <w:rPr>
                            <w:color w:val="231F20"/>
                          </w:rPr>
                          <w:t>you</w:t>
                        </w:r>
                        <w:r>
                          <w:rPr>
                            <w:color w:val="231F20"/>
                            <w:spacing w:val="-3"/>
                          </w:rPr>
                          <w:t xml:space="preserve"> </w:t>
                        </w:r>
                        <w:r>
                          <w:rPr>
                            <w:color w:val="231F20"/>
                          </w:rPr>
                          <w:t>may</w:t>
                        </w:r>
                        <w:r>
                          <w:rPr>
                            <w:color w:val="231F20"/>
                            <w:spacing w:val="-3"/>
                          </w:rPr>
                          <w:t xml:space="preserve"> </w:t>
                        </w:r>
                        <w:r>
                          <w:rPr>
                            <w:color w:val="231F20"/>
                          </w:rPr>
                          <w:t>yet</w:t>
                        </w:r>
                        <w:r>
                          <w:rPr>
                            <w:color w:val="231F20"/>
                            <w:spacing w:val="-3"/>
                          </w:rPr>
                          <w:t xml:space="preserve"> </w:t>
                        </w:r>
                        <w:r>
                          <w:rPr>
                            <w:color w:val="231F20"/>
                          </w:rPr>
                          <w:t xml:space="preserve">be </w:t>
                        </w:r>
                        <w:r>
                          <w:rPr>
                            <w:color w:val="231F20"/>
                            <w:w w:val="105%"/>
                          </w:rPr>
                          <w:t>a</w:t>
                        </w:r>
                        <w:r>
                          <w:rPr>
                            <w:color w:val="231F20"/>
                            <w:spacing w:val="-12"/>
                            <w:w w:val="105%"/>
                          </w:rPr>
                          <w:t xml:space="preserve"> </w:t>
                        </w:r>
                        <w:r>
                          <w:rPr>
                            <w:color w:val="231F20"/>
                            <w:w w:val="105%"/>
                          </w:rPr>
                          <w:t>potential</w:t>
                        </w:r>
                        <w:r>
                          <w:rPr>
                            <w:color w:val="231F20"/>
                            <w:spacing w:val="-12"/>
                            <w:w w:val="105%"/>
                          </w:rPr>
                          <w:t xml:space="preserve"> </w:t>
                        </w:r>
                        <w:r>
                          <w:rPr>
                            <w:color w:val="231F20"/>
                            <w:w w:val="105%"/>
                          </w:rPr>
                          <w:t>alcoholic.</w:t>
                        </w:r>
                        <w:r>
                          <w:rPr>
                            <w:color w:val="231F20"/>
                            <w:spacing w:val="-12"/>
                            <w:w w:val="105%"/>
                          </w:rPr>
                          <w:t xml:space="preserve"> </w:t>
                        </w:r>
                        <w:r>
                          <w:rPr>
                            <w:color w:val="231F20"/>
                            <w:w w:val="105%"/>
                          </w:rPr>
                          <w:t>We</w:t>
                        </w:r>
                        <w:r>
                          <w:rPr>
                            <w:color w:val="231F20"/>
                            <w:spacing w:val="-12"/>
                            <w:w w:val="105%"/>
                          </w:rPr>
                          <w:t xml:space="preserve"> </w:t>
                        </w:r>
                        <w:r>
                          <w:rPr>
                            <w:color w:val="231F20"/>
                            <w:w w:val="105%"/>
                          </w:rPr>
                          <w:t>think</w:t>
                        </w:r>
                        <w:r>
                          <w:rPr>
                            <w:color w:val="231F20"/>
                            <w:spacing w:val="-12"/>
                            <w:w w:val="105%"/>
                          </w:rPr>
                          <w:t xml:space="preserve"> </w:t>
                        </w:r>
                        <w:r>
                          <w:rPr>
                            <w:color w:val="231F20"/>
                            <w:w w:val="105%"/>
                          </w:rPr>
                          <w:t>few,</w:t>
                        </w:r>
                        <w:r>
                          <w:rPr>
                            <w:color w:val="231F20"/>
                            <w:spacing w:val="-11"/>
                            <w:w w:val="105%"/>
                          </w:rPr>
                          <w:t xml:space="preserve"> </w:t>
                        </w:r>
                        <w:r>
                          <w:rPr>
                            <w:color w:val="231F20"/>
                            <w:w w:val="105%"/>
                          </w:rPr>
                          <w:t>to</w:t>
                        </w:r>
                        <w:r>
                          <w:rPr>
                            <w:color w:val="231F20"/>
                            <w:spacing w:val="-12"/>
                            <w:w w:val="105%"/>
                          </w:rPr>
                          <w:t xml:space="preserve"> </w:t>
                        </w:r>
                        <w:r>
                          <w:rPr>
                            <w:color w:val="231F20"/>
                            <w:w w:val="105%"/>
                          </w:rPr>
                          <w:t>whom</w:t>
                        </w:r>
                        <w:r>
                          <w:rPr>
                            <w:color w:val="231F20"/>
                            <w:spacing w:val="-12"/>
                            <w:w w:val="105%"/>
                          </w:rPr>
                          <w:t xml:space="preserve"> </w:t>
                        </w:r>
                        <w:r>
                          <w:rPr>
                            <w:color w:val="231F20"/>
                            <w:w w:val="105%"/>
                          </w:rPr>
                          <w:t>this</w:t>
                        </w:r>
                        <w:r>
                          <w:rPr>
                            <w:color w:val="231F20"/>
                            <w:spacing w:val="-12"/>
                            <w:w w:val="105%"/>
                          </w:rPr>
                          <w:t xml:space="preserve"> </w:t>
                        </w:r>
                        <w:r>
                          <w:rPr>
                            <w:color w:val="231F20"/>
                            <w:w w:val="105%"/>
                          </w:rPr>
                          <w:t xml:space="preserve">book </w:t>
                        </w:r>
                        <w:r>
                          <w:rPr>
                            <w:color w:val="231F20"/>
                          </w:rPr>
                          <w:t>will</w:t>
                        </w:r>
                        <w:r>
                          <w:rPr>
                            <w:color w:val="231F20"/>
                            <w:spacing w:val="-5"/>
                          </w:rPr>
                          <w:t xml:space="preserve"> </w:t>
                        </w:r>
                        <w:r>
                          <w:rPr>
                            <w:color w:val="231F20"/>
                          </w:rPr>
                          <w:t>appeal,</w:t>
                        </w:r>
                        <w:r>
                          <w:rPr>
                            <w:color w:val="231F20"/>
                            <w:spacing w:val="-5"/>
                          </w:rPr>
                          <w:t xml:space="preserve"> </w:t>
                        </w:r>
                        <w:r>
                          <w:rPr>
                            <w:color w:val="231F20"/>
                          </w:rPr>
                          <w:t>can</w:t>
                        </w:r>
                        <w:r>
                          <w:rPr>
                            <w:color w:val="231F20"/>
                            <w:spacing w:val="-5"/>
                          </w:rPr>
                          <w:t xml:space="preserve"> </w:t>
                        </w:r>
                        <w:r>
                          <w:rPr>
                            <w:color w:val="231F20"/>
                          </w:rPr>
                          <w:t>stay</w:t>
                        </w:r>
                        <w:r>
                          <w:rPr>
                            <w:color w:val="231F20"/>
                            <w:spacing w:val="-5"/>
                          </w:rPr>
                          <w:t xml:space="preserve"> </w:t>
                        </w:r>
                        <w:r>
                          <w:rPr>
                            <w:color w:val="231F20"/>
                          </w:rPr>
                          <w:t>dry</w:t>
                        </w:r>
                        <w:r>
                          <w:rPr>
                            <w:color w:val="231F20"/>
                            <w:spacing w:val="-5"/>
                          </w:rPr>
                          <w:t xml:space="preserve"> </w:t>
                        </w:r>
                        <w:r>
                          <w:rPr>
                            <w:color w:val="231F20"/>
                          </w:rPr>
                          <w:t>anything</w:t>
                        </w:r>
                        <w:r>
                          <w:rPr>
                            <w:color w:val="231F20"/>
                            <w:spacing w:val="-5"/>
                          </w:rPr>
                          <w:t xml:space="preserve"> </w:t>
                        </w:r>
                        <w:r>
                          <w:rPr>
                            <w:color w:val="231F20"/>
                          </w:rPr>
                          <w:t>like</w:t>
                        </w:r>
                        <w:r>
                          <w:rPr>
                            <w:color w:val="231F20"/>
                            <w:spacing w:val="-5"/>
                          </w:rPr>
                          <w:t xml:space="preserve"> </w:t>
                        </w:r>
                        <w:r>
                          <w:rPr>
                            <w:color w:val="231F20"/>
                          </w:rPr>
                          <w:t>a</w:t>
                        </w:r>
                        <w:r>
                          <w:rPr>
                            <w:color w:val="231F20"/>
                            <w:spacing w:val="-5"/>
                          </w:rPr>
                          <w:t xml:space="preserve"> </w:t>
                        </w:r>
                        <w:r>
                          <w:rPr>
                            <w:color w:val="231F20"/>
                          </w:rPr>
                          <w:t>year.</w:t>
                        </w:r>
                        <w:r>
                          <w:rPr>
                            <w:color w:val="231F20"/>
                            <w:spacing w:val="36"/>
                          </w:rPr>
                          <w:t xml:space="preserve"> </w:t>
                        </w:r>
                        <w:r>
                          <w:rPr>
                            <w:color w:val="231F20"/>
                          </w:rPr>
                          <w:t>Some</w:t>
                        </w:r>
                        <w:r>
                          <w:rPr>
                            <w:color w:val="231F20"/>
                            <w:spacing w:val="-5"/>
                          </w:rPr>
                          <w:t xml:space="preserve"> </w:t>
                        </w:r>
                        <w:r>
                          <w:rPr>
                            <w:color w:val="231F20"/>
                          </w:rPr>
                          <w:t xml:space="preserve">will be drunk the day after making their resolutions; most of </w:t>
                        </w:r>
                        <w:r>
                          <w:rPr>
                            <w:color w:val="231F20"/>
                            <w:w w:val="105%"/>
                          </w:rPr>
                          <w:t>them within a few weeks.</w:t>
                        </w:r>
                      </w:p>
                      <w:p w14:paraId="5AFA168B" w14:textId="77777777" w:rsidR="00000000" w:rsidRDefault="00000000">
                        <w:pPr>
                          <w:pStyle w:val="BodyText"/>
                          <w:kinsoku w:val="0"/>
                          <w:overflowPunct w:val="0"/>
                          <w:spacing w:before="0.35pt" w:line="12.70pt" w:lineRule="auto"/>
                          <w:rPr>
                            <w:color w:val="231F20"/>
                            <w:w w:val="105%"/>
                          </w:rPr>
                        </w:pPr>
                        <w:r>
                          <w:rPr>
                            <w:color w:val="231F20"/>
                          </w:rPr>
                          <w:t>For</w:t>
                        </w:r>
                        <w:r>
                          <w:rPr>
                            <w:color w:val="231F20"/>
                            <w:spacing w:val="-6"/>
                          </w:rPr>
                          <w:t xml:space="preserve"> </w:t>
                        </w:r>
                        <w:r>
                          <w:rPr>
                            <w:color w:val="231F20"/>
                          </w:rPr>
                          <w:t>those</w:t>
                        </w:r>
                        <w:r>
                          <w:rPr>
                            <w:color w:val="231F20"/>
                            <w:spacing w:val="-6"/>
                          </w:rPr>
                          <w:t xml:space="preserve"> </w:t>
                        </w:r>
                        <w:r>
                          <w:rPr>
                            <w:color w:val="231F20"/>
                          </w:rPr>
                          <w:t>who</w:t>
                        </w:r>
                        <w:r>
                          <w:rPr>
                            <w:color w:val="231F20"/>
                            <w:spacing w:val="-6"/>
                          </w:rPr>
                          <w:t xml:space="preserve"> </w:t>
                        </w:r>
                        <w:r>
                          <w:rPr>
                            <w:color w:val="231F20"/>
                          </w:rPr>
                          <w:t>are</w:t>
                        </w:r>
                        <w:r>
                          <w:rPr>
                            <w:color w:val="231F20"/>
                            <w:spacing w:val="-6"/>
                          </w:rPr>
                          <w:t xml:space="preserve"> </w:t>
                        </w:r>
                        <w:r>
                          <w:rPr>
                            <w:color w:val="231F20"/>
                          </w:rPr>
                          <w:t>unable</w:t>
                        </w:r>
                        <w:r>
                          <w:rPr>
                            <w:color w:val="231F20"/>
                            <w:spacing w:val="-6"/>
                          </w:rPr>
                          <w:t xml:space="preserve"> </w:t>
                        </w:r>
                        <w:r>
                          <w:rPr>
                            <w:color w:val="231F20"/>
                          </w:rPr>
                          <w:t>to</w:t>
                        </w:r>
                        <w:r>
                          <w:rPr>
                            <w:color w:val="231F20"/>
                            <w:spacing w:val="-6"/>
                          </w:rPr>
                          <w:t xml:space="preserve"> </w:t>
                        </w:r>
                        <w:r>
                          <w:rPr>
                            <w:color w:val="231F20"/>
                          </w:rPr>
                          <w:t>drink</w:t>
                        </w:r>
                        <w:r>
                          <w:rPr>
                            <w:color w:val="231F20"/>
                            <w:spacing w:val="-6"/>
                          </w:rPr>
                          <w:t xml:space="preserve"> </w:t>
                        </w:r>
                        <w:r>
                          <w:rPr>
                            <w:color w:val="231F20"/>
                          </w:rPr>
                          <w:t>moderately</w:t>
                        </w:r>
                        <w:r>
                          <w:rPr>
                            <w:color w:val="231F20"/>
                            <w:spacing w:val="-6"/>
                          </w:rPr>
                          <w:t xml:space="preserve"> </w:t>
                        </w:r>
                        <w:r>
                          <w:rPr>
                            <w:color w:val="231F20"/>
                          </w:rPr>
                          <w:t>the</w:t>
                        </w:r>
                        <w:r>
                          <w:rPr>
                            <w:color w:val="231F20"/>
                            <w:spacing w:val="-6"/>
                          </w:rPr>
                          <w:t xml:space="preserve"> </w:t>
                        </w:r>
                        <w:r>
                          <w:rPr>
                            <w:color w:val="231F20"/>
                          </w:rPr>
                          <w:t xml:space="preserve">ques- </w:t>
                        </w:r>
                        <w:r>
                          <w:rPr>
                            <w:color w:val="231F20"/>
                            <w:w w:val="105%"/>
                          </w:rPr>
                          <w:t>tion is how to stop altogether.</w:t>
                        </w:r>
                        <w:r>
                          <w:rPr>
                            <w:color w:val="231F20"/>
                            <w:spacing w:val="40"/>
                            <w:w w:val="105%"/>
                          </w:rPr>
                          <w:t xml:space="preserve"> </w:t>
                        </w:r>
                        <w:r>
                          <w:rPr>
                            <w:color w:val="231F20"/>
                            <w:w w:val="105%"/>
                          </w:rPr>
                          <w:t>We are assuming, of course,</w:t>
                        </w:r>
                        <w:r>
                          <w:rPr>
                            <w:color w:val="231F20"/>
                            <w:spacing w:val="-7"/>
                            <w:w w:val="105%"/>
                          </w:rPr>
                          <w:t xml:space="preserve"> </w:t>
                        </w:r>
                        <w:r>
                          <w:rPr>
                            <w:color w:val="231F20"/>
                            <w:w w:val="105%"/>
                          </w:rPr>
                          <w:t>that</w:t>
                        </w:r>
                        <w:r>
                          <w:rPr>
                            <w:color w:val="231F20"/>
                            <w:spacing w:val="-7"/>
                            <w:w w:val="105%"/>
                          </w:rPr>
                          <w:t xml:space="preserve"> </w:t>
                        </w:r>
                        <w:r>
                          <w:rPr>
                            <w:color w:val="231F20"/>
                            <w:w w:val="105%"/>
                          </w:rPr>
                          <w:t>the</w:t>
                        </w:r>
                        <w:r>
                          <w:rPr>
                            <w:color w:val="231F20"/>
                            <w:spacing w:val="-7"/>
                            <w:w w:val="105%"/>
                          </w:rPr>
                          <w:t xml:space="preserve"> </w:t>
                        </w:r>
                        <w:r>
                          <w:rPr>
                            <w:color w:val="231F20"/>
                            <w:w w:val="105%"/>
                          </w:rPr>
                          <w:t>reader</w:t>
                        </w:r>
                        <w:r>
                          <w:rPr>
                            <w:color w:val="231F20"/>
                            <w:spacing w:val="-7"/>
                            <w:w w:val="105%"/>
                          </w:rPr>
                          <w:t xml:space="preserve"> </w:t>
                        </w:r>
                        <w:r>
                          <w:rPr>
                            <w:color w:val="231F20"/>
                            <w:w w:val="105%"/>
                          </w:rPr>
                          <w:t>desires</w:t>
                        </w:r>
                        <w:r>
                          <w:rPr>
                            <w:color w:val="231F20"/>
                            <w:spacing w:val="-7"/>
                            <w:w w:val="105%"/>
                          </w:rPr>
                          <w:t xml:space="preserve"> </w:t>
                        </w:r>
                        <w:r>
                          <w:rPr>
                            <w:color w:val="231F20"/>
                            <w:w w:val="105%"/>
                          </w:rPr>
                          <w:t>to</w:t>
                        </w:r>
                        <w:r>
                          <w:rPr>
                            <w:color w:val="231F20"/>
                            <w:spacing w:val="-7"/>
                            <w:w w:val="105%"/>
                          </w:rPr>
                          <w:t xml:space="preserve"> </w:t>
                        </w:r>
                        <w:r>
                          <w:rPr>
                            <w:color w:val="231F20"/>
                            <w:w w:val="105%"/>
                          </w:rPr>
                          <w:t>stop.</w:t>
                        </w:r>
                        <w:r>
                          <w:rPr>
                            <w:color w:val="231F20"/>
                            <w:spacing w:val="31"/>
                            <w:w w:val="105%"/>
                          </w:rPr>
                          <w:t xml:space="preserve"> </w:t>
                        </w:r>
                        <w:r>
                          <w:rPr>
                            <w:color w:val="231F20"/>
                            <w:w w:val="105%"/>
                          </w:rPr>
                          <w:t>Whether</w:t>
                        </w:r>
                        <w:r>
                          <w:rPr>
                            <w:color w:val="231F20"/>
                            <w:spacing w:val="-7"/>
                            <w:w w:val="105%"/>
                          </w:rPr>
                          <w:t xml:space="preserve"> </w:t>
                        </w:r>
                        <w:r>
                          <w:rPr>
                            <w:color w:val="231F20"/>
                            <w:w w:val="105%"/>
                          </w:rPr>
                          <w:t>such</w:t>
                        </w:r>
                        <w:r>
                          <w:rPr>
                            <w:color w:val="231F20"/>
                            <w:spacing w:val="-7"/>
                            <w:w w:val="105%"/>
                          </w:rPr>
                          <w:t xml:space="preserve"> </w:t>
                        </w:r>
                        <w:r>
                          <w:rPr>
                            <w:color w:val="231F20"/>
                            <w:w w:val="105%"/>
                          </w:rPr>
                          <w:t xml:space="preserve">a </w:t>
                        </w:r>
                        <w:r>
                          <w:rPr>
                            <w:color w:val="231F20"/>
                          </w:rPr>
                          <w:t xml:space="preserve">person can quit upon a nonspiritual basis depends upon </w:t>
                        </w:r>
                        <w:r>
                          <w:rPr>
                            <w:color w:val="231F20"/>
                            <w:w w:val="105%"/>
                          </w:rPr>
                          <w:t>the extent to which he has already lost the power to choose whether he will drink or not.</w:t>
                        </w:r>
                        <w:r>
                          <w:rPr>
                            <w:color w:val="231F20"/>
                            <w:spacing w:val="40"/>
                            <w:w w:val="105%"/>
                          </w:rPr>
                          <w:t xml:space="preserve"> </w:t>
                        </w:r>
                        <w:r>
                          <w:rPr>
                            <w:color w:val="231F20"/>
                            <w:w w:val="105%"/>
                          </w:rPr>
                          <w:t>Many of us felt that we had plenty of character.</w:t>
                        </w:r>
                        <w:r>
                          <w:rPr>
                            <w:color w:val="231F20"/>
                            <w:spacing w:val="40"/>
                            <w:w w:val="105%"/>
                          </w:rPr>
                          <w:t xml:space="preserve"> </w:t>
                        </w:r>
                        <w:r>
                          <w:rPr>
                            <w:color w:val="231F20"/>
                            <w:w w:val="105%"/>
                          </w:rPr>
                          <w:t>There was a tremen- dous</w:t>
                        </w:r>
                        <w:r>
                          <w:rPr>
                            <w:color w:val="231F20"/>
                            <w:spacing w:val="-12"/>
                            <w:w w:val="105%"/>
                          </w:rPr>
                          <w:t xml:space="preserve"> </w:t>
                        </w:r>
                        <w:r>
                          <w:rPr>
                            <w:color w:val="231F20"/>
                            <w:w w:val="105%"/>
                          </w:rPr>
                          <w:t>urge</w:t>
                        </w:r>
                        <w:r>
                          <w:rPr>
                            <w:color w:val="231F20"/>
                            <w:spacing w:val="-12"/>
                            <w:w w:val="105%"/>
                          </w:rPr>
                          <w:t xml:space="preserve"> </w:t>
                        </w:r>
                        <w:r>
                          <w:rPr>
                            <w:color w:val="231F20"/>
                            <w:w w:val="105%"/>
                          </w:rPr>
                          <w:t>to</w:t>
                        </w:r>
                        <w:r>
                          <w:rPr>
                            <w:color w:val="231F20"/>
                            <w:spacing w:val="-12"/>
                            <w:w w:val="105%"/>
                          </w:rPr>
                          <w:t xml:space="preserve"> </w:t>
                        </w:r>
                        <w:r>
                          <w:rPr>
                            <w:color w:val="231F20"/>
                            <w:w w:val="105%"/>
                          </w:rPr>
                          <w:t>cease</w:t>
                        </w:r>
                        <w:r>
                          <w:rPr>
                            <w:color w:val="231F20"/>
                            <w:spacing w:val="-12"/>
                            <w:w w:val="105%"/>
                          </w:rPr>
                          <w:t xml:space="preserve"> </w:t>
                        </w:r>
                        <w:r>
                          <w:rPr>
                            <w:color w:val="231F20"/>
                            <w:w w:val="105%"/>
                          </w:rPr>
                          <w:t>forever.</w:t>
                        </w:r>
                        <w:r>
                          <w:rPr>
                            <w:color w:val="231F20"/>
                            <w:spacing w:val="-12"/>
                            <w:w w:val="105%"/>
                          </w:rPr>
                          <w:t xml:space="preserve"> </w:t>
                        </w:r>
                        <w:r>
                          <w:rPr>
                            <w:color w:val="231F20"/>
                            <w:w w:val="105%"/>
                          </w:rPr>
                          <w:t>Yet</w:t>
                        </w:r>
                        <w:r>
                          <w:rPr>
                            <w:color w:val="231F20"/>
                            <w:spacing w:val="-11"/>
                            <w:w w:val="105%"/>
                          </w:rPr>
                          <w:t xml:space="preserve"> </w:t>
                        </w:r>
                        <w:r>
                          <w:rPr>
                            <w:color w:val="231F20"/>
                            <w:w w:val="105%"/>
                          </w:rPr>
                          <w:t>we</w:t>
                        </w:r>
                        <w:r>
                          <w:rPr>
                            <w:color w:val="231F20"/>
                            <w:spacing w:val="-12"/>
                            <w:w w:val="105%"/>
                          </w:rPr>
                          <w:t xml:space="preserve"> </w:t>
                        </w:r>
                        <w:r>
                          <w:rPr>
                            <w:color w:val="231F20"/>
                            <w:w w:val="105%"/>
                          </w:rPr>
                          <w:t>found</w:t>
                        </w:r>
                        <w:r>
                          <w:rPr>
                            <w:color w:val="231F20"/>
                            <w:spacing w:val="-12"/>
                            <w:w w:val="105%"/>
                          </w:rPr>
                          <w:t xml:space="preserve"> </w:t>
                        </w:r>
                        <w:r>
                          <w:rPr>
                            <w:color w:val="231F20"/>
                            <w:w w:val="105%"/>
                          </w:rPr>
                          <w:t>it</w:t>
                        </w:r>
                        <w:r>
                          <w:rPr>
                            <w:color w:val="231F20"/>
                            <w:spacing w:val="-12"/>
                            <w:w w:val="105%"/>
                          </w:rPr>
                          <w:t xml:space="preserve"> </w:t>
                        </w:r>
                        <w:r>
                          <w:rPr>
                            <w:color w:val="231F20"/>
                            <w:w w:val="105%"/>
                          </w:rPr>
                          <w:t>impossible. This is the baffling feature of alcoholism as we know it—this</w:t>
                        </w:r>
                        <w:r>
                          <w:rPr>
                            <w:color w:val="231F20"/>
                            <w:spacing w:val="-3"/>
                            <w:w w:val="105%"/>
                          </w:rPr>
                          <w:t xml:space="preserve"> </w:t>
                        </w:r>
                        <w:r>
                          <w:rPr>
                            <w:color w:val="231F20"/>
                            <w:w w:val="105%"/>
                          </w:rPr>
                          <w:t>utter</w:t>
                        </w:r>
                        <w:r>
                          <w:rPr>
                            <w:color w:val="231F20"/>
                            <w:spacing w:val="-3"/>
                            <w:w w:val="105%"/>
                          </w:rPr>
                          <w:t xml:space="preserve"> </w:t>
                        </w:r>
                        <w:r>
                          <w:rPr>
                            <w:color w:val="231F20"/>
                            <w:w w:val="105%"/>
                          </w:rPr>
                          <w:t>inability</w:t>
                        </w:r>
                        <w:r>
                          <w:rPr>
                            <w:color w:val="231F20"/>
                            <w:spacing w:val="-3"/>
                            <w:w w:val="105%"/>
                          </w:rPr>
                          <w:t xml:space="preserve"> </w:t>
                        </w:r>
                        <w:r>
                          <w:rPr>
                            <w:color w:val="231F20"/>
                            <w:w w:val="105%"/>
                          </w:rPr>
                          <w:t>to</w:t>
                        </w:r>
                        <w:r>
                          <w:rPr>
                            <w:color w:val="231F20"/>
                            <w:spacing w:val="-3"/>
                            <w:w w:val="105%"/>
                          </w:rPr>
                          <w:t xml:space="preserve"> </w:t>
                        </w:r>
                        <w:r>
                          <w:rPr>
                            <w:color w:val="231F20"/>
                            <w:w w:val="105%"/>
                          </w:rPr>
                          <w:t>leave</w:t>
                        </w:r>
                        <w:r>
                          <w:rPr>
                            <w:color w:val="231F20"/>
                            <w:spacing w:val="-3"/>
                            <w:w w:val="105%"/>
                          </w:rPr>
                          <w:t xml:space="preserve"> </w:t>
                        </w:r>
                        <w:r>
                          <w:rPr>
                            <w:color w:val="231F20"/>
                            <w:w w:val="105%"/>
                          </w:rPr>
                          <w:t>it</w:t>
                        </w:r>
                        <w:r>
                          <w:rPr>
                            <w:color w:val="231F20"/>
                            <w:spacing w:val="-3"/>
                            <w:w w:val="105%"/>
                          </w:rPr>
                          <w:t xml:space="preserve"> </w:t>
                        </w:r>
                        <w:r>
                          <w:rPr>
                            <w:color w:val="231F20"/>
                            <w:w w:val="105%"/>
                          </w:rPr>
                          <w:t>alone,</w:t>
                        </w:r>
                        <w:r>
                          <w:rPr>
                            <w:color w:val="231F20"/>
                            <w:spacing w:val="-3"/>
                            <w:w w:val="105%"/>
                          </w:rPr>
                          <w:t xml:space="preserve"> </w:t>
                        </w:r>
                        <w:r>
                          <w:rPr>
                            <w:color w:val="231F20"/>
                            <w:w w:val="105%"/>
                          </w:rPr>
                          <w:t>no</w:t>
                        </w:r>
                        <w:r>
                          <w:rPr>
                            <w:color w:val="231F20"/>
                            <w:spacing w:val="-3"/>
                            <w:w w:val="105%"/>
                          </w:rPr>
                          <w:t xml:space="preserve"> </w:t>
                        </w:r>
                        <w:r>
                          <w:rPr>
                            <w:color w:val="231F20"/>
                            <w:w w:val="105%"/>
                          </w:rPr>
                          <w:t>matter</w:t>
                        </w:r>
                        <w:r>
                          <w:rPr>
                            <w:color w:val="231F20"/>
                            <w:spacing w:val="-3"/>
                            <w:w w:val="105%"/>
                          </w:rPr>
                          <w:t xml:space="preserve"> </w:t>
                        </w:r>
                        <w:r>
                          <w:rPr>
                            <w:color w:val="231F20"/>
                            <w:w w:val="105%"/>
                          </w:rPr>
                          <w:t>how great the necessity or the wish.</w:t>
                        </w:r>
                      </w:p>
                      <w:p w14:paraId="473FBB3F" w14:textId="77777777" w:rsidR="00000000" w:rsidRDefault="00000000">
                        <w:pPr>
                          <w:pStyle w:val="BodyText"/>
                          <w:kinsoku w:val="0"/>
                          <w:overflowPunct w:val="0"/>
                          <w:spacing w:before="0.35pt" w:line="12.70pt" w:lineRule="auto"/>
                          <w:rPr>
                            <w:color w:val="231F20"/>
                            <w:spacing w:val="-4"/>
                          </w:rPr>
                        </w:pPr>
                        <w:r>
                          <w:rPr>
                            <w:color w:val="231F20"/>
                            <w:w w:val="105%"/>
                          </w:rPr>
                          <w:t>How then shall we help our readers determine, to their own satisfaction, whether they are one of us? The</w:t>
                        </w:r>
                        <w:r>
                          <w:rPr>
                            <w:color w:val="231F20"/>
                            <w:spacing w:val="-7"/>
                            <w:w w:val="105%"/>
                          </w:rPr>
                          <w:t xml:space="preserve"> </w:t>
                        </w:r>
                        <w:r>
                          <w:rPr>
                            <w:color w:val="231F20"/>
                            <w:w w:val="105%"/>
                          </w:rPr>
                          <w:t>experiment</w:t>
                        </w:r>
                        <w:r>
                          <w:rPr>
                            <w:color w:val="231F20"/>
                            <w:spacing w:val="-7"/>
                            <w:w w:val="105%"/>
                          </w:rPr>
                          <w:t xml:space="preserve"> </w:t>
                        </w:r>
                        <w:r>
                          <w:rPr>
                            <w:color w:val="231F20"/>
                            <w:w w:val="105%"/>
                          </w:rPr>
                          <w:t>of</w:t>
                        </w:r>
                        <w:r>
                          <w:rPr>
                            <w:color w:val="231F20"/>
                            <w:spacing w:val="-7"/>
                            <w:w w:val="105%"/>
                          </w:rPr>
                          <w:t xml:space="preserve"> </w:t>
                        </w:r>
                        <w:r>
                          <w:rPr>
                            <w:color w:val="231F20"/>
                            <w:w w:val="105%"/>
                          </w:rPr>
                          <w:t>quitting</w:t>
                        </w:r>
                        <w:r>
                          <w:rPr>
                            <w:color w:val="231F20"/>
                            <w:spacing w:val="-7"/>
                            <w:w w:val="105%"/>
                          </w:rPr>
                          <w:t xml:space="preserve"> </w:t>
                        </w:r>
                        <w:r>
                          <w:rPr>
                            <w:color w:val="231F20"/>
                            <w:w w:val="105%"/>
                          </w:rPr>
                          <w:t>for</w:t>
                        </w:r>
                        <w:r>
                          <w:rPr>
                            <w:color w:val="231F20"/>
                            <w:spacing w:val="-7"/>
                            <w:w w:val="105%"/>
                          </w:rPr>
                          <w:t xml:space="preserve"> </w:t>
                        </w:r>
                        <w:r>
                          <w:rPr>
                            <w:color w:val="231F20"/>
                            <w:w w:val="105%"/>
                          </w:rPr>
                          <w:t>a</w:t>
                        </w:r>
                        <w:r>
                          <w:rPr>
                            <w:color w:val="231F20"/>
                            <w:spacing w:val="-7"/>
                            <w:w w:val="105%"/>
                          </w:rPr>
                          <w:t xml:space="preserve"> </w:t>
                        </w:r>
                        <w:r>
                          <w:rPr>
                            <w:color w:val="231F20"/>
                            <w:w w:val="105%"/>
                          </w:rPr>
                          <w:t>period</w:t>
                        </w:r>
                        <w:r>
                          <w:rPr>
                            <w:color w:val="231F20"/>
                            <w:spacing w:val="-7"/>
                            <w:w w:val="105%"/>
                          </w:rPr>
                          <w:t xml:space="preserve"> </w:t>
                        </w:r>
                        <w:r>
                          <w:rPr>
                            <w:color w:val="231F20"/>
                            <w:w w:val="105%"/>
                          </w:rPr>
                          <w:t>of</w:t>
                        </w:r>
                        <w:r>
                          <w:rPr>
                            <w:color w:val="231F20"/>
                            <w:spacing w:val="-7"/>
                            <w:w w:val="105%"/>
                          </w:rPr>
                          <w:t xml:space="preserve"> </w:t>
                        </w:r>
                        <w:r>
                          <w:rPr>
                            <w:color w:val="231F20"/>
                            <w:w w:val="105%"/>
                          </w:rPr>
                          <w:t>time</w:t>
                        </w:r>
                        <w:r>
                          <w:rPr>
                            <w:color w:val="231F20"/>
                            <w:spacing w:val="-7"/>
                            <w:w w:val="105%"/>
                          </w:rPr>
                          <w:t xml:space="preserve"> </w:t>
                        </w:r>
                        <w:r>
                          <w:rPr>
                            <w:color w:val="231F20"/>
                            <w:w w:val="105%"/>
                          </w:rPr>
                          <w:t>will</w:t>
                        </w:r>
                        <w:r>
                          <w:rPr>
                            <w:color w:val="231F20"/>
                            <w:spacing w:val="-7"/>
                            <w:w w:val="105%"/>
                          </w:rPr>
                          <w:t xml:space="preserve"> </w:t>
                        </w:r>
                        <w:r>
                          <w:rPr>
                            <w:color w:val="231F20"/>
                            <w:w w:val="105%"/>
                          </w:rPr>
                          <w:t xml:space="preserve">be helpful, but we think we can render an even greater </w:t>
                        </w:r>
                        <w:r>
                          <w:rPr>
                            <w:color w:val="231F20"/>
                          </w:rPr>
                          <w:t>service</w:t>
                        </w:r>
                        <w:r>
                          <w:rPr>
                            <w:color w:val="231F20"/>
                            <w:spacing w:val="21"/>
                          </w:rPr>
                          <w:t xml:space="preserve"> </w:t>
                        </w:r>
                        <w:r>
                          <w:rPr>
                            <w:color w:val="231F20"/>
                          </w:rPr>
                          <w:t>to</w:t>
                        </w:r>
                        <w:r>
                          <w:rPr>
                            <w:color w:val="231F20"/>
                            <w:spacing w:val="21"/>
                          </w:rPr>
                          <w:t xml:space="preserve"> </w:t>
                        </w:r>
                        <w:r>
                          <w:rPr>
                            <w:color w:val="231F20"/>
                          </w:rPr>
                          <w:t>alcoholic</w:t>
                        </w:r>
                        <w:r>
                          <w:rPr>
                            <w:color w:val="231F20"/>
                            <w:spacing w:val="22"/>
                          </w:rPr>
                          <w:t xml:space="preserve"> </w:t>
                        </w:r>
                        <w:r>
                          <w:rPr>
                            <w:color w:val="231F20"/>
                          </w:rPr>
                          <w:t>sufferers</w:t>
                        </w:r>
                        <w:r>
                          <w:rPr>
                            <w:color w:val="231F20"/>
                            <w:spacing w:val="21"/>
                          </w:rPr>
                          <w:t xml:space="preserve"> </w:t>
                        </w:r>
                        <w:r>
                          <w:rPr>
                            <w:color w:val="231F20"/>
                          </w:rPr>
                          <w:t>and</w:t>
                        </w:r>
                        <w:r>
                          <w:rPr>
                            <w:color w:val="231F20"/>
                            <w:spacing w:val="22"/>
                          </w:rPr>
                          <w:t xml:space="preserve"> </w:t>
                        </w:r>
                        <w:r>
                          <w:rPr>
                            <w:color w:val="231F20"/>
                          </w:rPr>
                          <w:t>perhaps</w:t>
                        </w:r>
                        <w:r>
                          <w:rPr>
                            <w:color w:val="231F20"/>
                            <w:spacing w:val="21"/>
                          </w:rPr>
                          <w:t xml:space="preserve"> </w:t>
                        </w:r>
                        <w:r>
                          <w:rPr>
                            <w:color w:val="231F20"/>
                          </w:rPr>
                          <w:t>to</w:t>
                        </w:r>
                        <w:r>
                          <w:rPr>
                            <w:color w:val="231F20"/>
                            <w:spacing w:val="22"/>
                          </w:rPr>
                          <w:t xml:space="preserve"> </w:t>
                        </w:r>
                        <w:r>
                          <w:rPr>
                            <w:color w:val="231F20"/>
                          </w:rPr>
                          <w:t>the</w:t>
                        </w:r>
                        <w:r>
                          <w:rPr>
                            <w:color w:val="231F20"/>
                            <w:spacing w:val="21"/>
                          </w:rPr>
                          <w:t xml:space="preserve"> </w:t>
                        </w:r>
                        <w:r>
                          <w:rPr>
                            <w:color w:val="231F20"/>
                            <w:spacing w:val="-4"/>
                          </w:rPr>
                          <w:t>med-</w:t>
                        </w:r>
                      </w:p>
                      <w:p w14:paraId="72FF4590" w14:textId="77777777" w:rsidR="00000000" w:rsidRDefault="00000000">
                        <w:pPr>
                          <w:pStyle w:val="BodyText"/>
                          <w:kinsoku w:val="0"/>
                          <w:overflowPunct w:val="0"/>
                          <w:spacing w:before="3.45pt"/>
                          <w:ind w:start="6.50pt" w:end="5.90pt" w:hanging="5.55pt"/>
                          <w:rPr>
                            <w:color w:val="231F20"/>
                            <w:w w:val="105%"/>
                            <w:sz w:val="13"/>
                            <w:szCs w:val="13"/>
                          </w:rPr>
                        </w:pPr>
                        <w:r>
                          <w:rPr>
                            <w:color w:val="231F20"/>
                            <w:w w:val="105%"/>
                            <w:sz w:val="13"/>
                            <w:szCs w:val="13"/>
                          </w:rPr>
                          <w:t>*</w:t>
                        </w:r>
                        <w:r>
                          <w:rPr>
                            <w:color w:val="231F20"/>
                            <w:spacing w:val="-9"/>
                            <w:w w:val="105%"/>
                            <w:sz w:val="13"/>
                            <w:szCs w:val="13"/>
                          </w:rPr>
                          <w:t xml:space="preserve"> </w:t>
                        </w:r>
                        <w:r>
                          <w:rPr>
                            <w:color w:val="231F20"/>
                            <w:w w:val="105%"/>
                            <w:sz w:val="13"/>
                            <w:szCs w:val="13"/>
                          </w:rPr>
                          <w:t>True when this book was first published.</w:t>
                        </w:r>
                        <w:r>
                          <w:rPr>
                            <w:color w:val="231F20"/>
                            <w:spacing w:val="40"/>
                            <w:w w:val="105%"/>
                            <w:sz w:val="13"/>
                            <w:szCs w:val="13"/>
                          </w:rPr>
                          <w:t xml:space="preserve"> </w:t>
                        </w:r>
                        <w:r>
                          <w:rPr>
                            <w:color w:val="231F20"/>
                            <w:w w:val="105%"/>
                            <w:sz w:val="13"/>
                            <w:szCs w:val="13"/>
                          </w:rPr>
                          <w:t>In 1993 a membership</w:t>
                        </w:r>
                        <w:r>
                          <w:rPr>
                            <w:color w:val="231F20"/>
                            <w:spacing w:val="40"/>
                            <w:w w:val="105%"/>
                            <w:sz w:val="13"/>
                            <w:szCs w:val="13"/>
                          </w:rPr>
                          <w:t xml:space="preserve"> </w:t>
                        </w:r>
                        <w:r>
                          <w:rPr>
                            <w:color w:val="231F20"/>
                            <w:w w:val="105%"/>
                            <w:sz w:val="13"/>
                            <w:szCs w:val="13"/>
                          </w:rPr>
                          <w:t>survey</w:t>
                        </w:r>
                        <w:r>
                          <w:rPr>
                            <w:color w:val="231F20"/>
                            <w:spacing w:val="30"/>
                            <w:w w:val="105%"/>
                            <w:sz w:val="13"/>
                            <w:szCs w:val="13"/>
                          </w:rPr>
                          <w:t xml:space="preserve"> </w:t>
                        </w:r>
                        <w:r>
                          <w:rPr>
                            <w:color w:val="231F20"/>
                            <w:w w:val="105%"/>
                            <w:sz w:val="13"/>
                            <w:szCs w:val="13"/>
                          </w:rPr>
                          <w:t>showed</w:t>
                        </w:r>
                        <w:r>
                          <w:rPr>
                            <w:color w:val="231F20"/>
                            <w:spacing w:val="30"/>
                            <w:w w:val="105%"/>
                            <w:sz w:val="13"/>
                            <w:szCs w:val="13"/>
                          </w:rPr>
                          <w:t xml:space="preserve"> </w:t>
                        </w:r>
                        <w:r>
                          <w:rPr>
                            <w:color w:val="231F20"/>
                            <w:w w:val="105%"/>
                            <w:sz w:val="13"/>
                            <w:szCs w:val="13"/>
                          </w:rPr>
                          <w:t>that</w:t>
                        </w:r>
                        <w:r>
                          <w:rPr>
                            <w:color w:val="231F20"/>
                            <w:spacing w:val="30"/>
                            <w:w w:val="105%"/>
                            <w:sz w:val="13"/>
                            <w:szCs w:val="13"/>
                          </w:rPr>
                          <w:t xml:space="preserve"> </w:t>
                        </w:r>
                        <w:r>
                          <w:rPr>
                            <w:color w:val="231F20"/>
                            <w:w w:val="105%"/>
                            <w:sz w:val="13"/>
                            <w:szCs w:val="13"/>
                          </w:rPr>
                          <w:t>one-fifth</w:t>
                        </w:r>
                        <w:r>
                          <w:rPr>
                            <w:color w:val="231F20"/>
                            <w:spacing w:val="30"/>
                            <w:w w:val="105%"/>
                            <w:sz w:val="13"/>
                            <w:szCs w:val="13"/>
                          </w:rPr>
                          <w:t xml:space="preserve"> </w:t>
                        </w:r>
                        <w:r>
                          <w:rPr>
                            <w:color w:val="231F20"/>
                            <w:w w:val="105%"/>
                            <w:sz w:val="13"/>
                            <w:szCs w:val="13"/>
                          </w:rPr>
                          <w:t>of</w:t>
                        </w:r>
                        <w:r>
                          <w:rPr>
                            <w:color w:val="231F20"/>
                            <w:spacing w:val="30"/>
                            <w:w w:val="105%"/>
                            <w:sz w:val="13"/>
                            <w:szCs w:val="13"/>
                          </w:rPr>
                          <w:t xml:space="preserve"> </w:t>
                        </w:r>
                        <w:r>
                          <w:rPr>
                            <w:color w:val="231F20"/>
                            <w:w w:val="105%"/>
                            <w:sz w:val="13"/>
                            <w:szCs w:val="13"/>
                          </w:rPr>
                          <w:t>AAs</w:t>
                        </w:r>
                        <w:r>
                          <w:rPr>
                            <w:color w:val="231F20"/>
                            <w:spacing w:val="30"/>
                            <w:w w:val="105%"/>
                            <w:sz w:val="13"/>
                            <w:szCs w:val="13"/>
                          </w:rPr>
                          <w:t xml:space="preserve"> </w:t>
                        </w:r>
                        <w:r>
                          <w:rPr>
                            <w:color w:val="231F20"/>
                            <w:w w:val="105%"/>
                            <w:sz w:val="13"/>
                            <w:szCs w:val="13"/>
                          </w:rPr>
                          <w:t>were</w:t>
                        </w:r>
                        <w:r>
                          <w:rPr>
                            <w:color w:val="231F20"/>
                            <w:spacing w:val="30"/>
                            <w:w w:val="105%"/>
                            <w:sz w:val="13"/>
                            <w:szCs w:val="13"/>
                          </w:rPr>
                          <w:t xml:space="preserve"> </w:t>
                        </w:r>
                        <w:r>
                          <w:rPr>
                            <w:color w:val="231F20"/>
                            <w:w w:val="105%"/>
                            <w:sz w:val="13"/>
                            <w:szCs w:val="13"/>
                          </w:rPr>
                          <w:t>30</w:t>
                        </w:r>
                        <w:r>
                          <w:rPr>
                            <w:color w:val="231F20"/>
                            <w:spacing w:val="30"/>
                            <w:w w:val="105%"/>
                            <w:sz w:val="13"/>
                            <w:szCs w:val="13"/>
                          </w:rPr>
                          <w:t xml:space="preserve"> </w:t>
                        </w:r>
                        <w:r>
                          <w:rPr>
                            <w:color w:val="231F20"/>
                            <w:w w:val="105%"/>
                            <w:sz w:val="13"/>
                            <w:szCs w:val="13"/>
                          </w:rPr>
                          <w:t>and</w:t>
                        </w:r>
                        <w:r>
                          <w:rPr>
                            <w:color w:val="231F20"/>
                            <w:spacing w:val="30"/>
                            <w:w w:val="105%"/>
                            <w:sz w:val="13"/>
                            <w:szCs w:val="13"/>
                          </w:rPr>
                          <w:t xml:space="preserve"> </w:t>
                        </w:r>
                        <w:r>
                          <w:rPr>
                            <w:color w:val="231F20"/>
                            <w:w w:val="105%"/>
                            <w:sz w:val="13"/>
                            <w:szCs w:val="13"/>
                          </w:rPr>
                          <w:t>under.</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526E76C2" w14:textId="440CF33A"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1819008" behindDoc="1" locked="0" layoutInCell="0" allowOverlap="1" wp14:anchorId="0677AADF" wp14:editId="68C40BFE">
            <wp:simplePos x="0" y="0"/>
            <wp:positionH relativeFrom="page">
              <wp:posOffset>984250</wp:posOffset>
            </wp:positionH>
            <wp:positionV relativeFrom="page">
              <wp:posOffset>207645</wp:posOffset>
            </wp:positionV>
            <wp:extent cx="1468755" cy="138430"/>
            <wp:effectExtent l="0" t="0" r="0" b="0"/>
            <wp:wrapNone/>
            <wp:docPr id="485" name="Text Box 159"/>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46875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51128CA3"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MORE</w:t>
                        </w:r>
                        <w:r>
                          <w:rPr>
                            <w:color w:val="231F20"/>
                            <w:spacing w:val="42"/>
                            <w:sz w:val="16"/>
                            <w:szCs w:val="16"/>
                          </w:rPr>
                          <w:t xml:space="preserve"> </w:t>
                        </w:r>
                        <w:r>
                          <w:rPr>
                            <w:color w:val="231F20"/>
                            <w:sz w:val="16"/>
                            <w:szCs w:val="16"/>
                          </w:rPr>
                          <w:t>ABOUT</w:t>
                        </w:r>
                        <w:r>
                          <w:rPr>
                            <w:color w:val="231F20"/>
                            <w:spacing w:val="42"/>
                            <w:sz w:val="16"/>
                            <w:szCs w:val="16"/>
                          </w:rPr>
                          <w:t xml:space="preserve"> </w:t>
                        </w:r>
                        <w:r>
                          <w:rPr>
                            <w:color w:val="231F20"/>
                            <w:spacing w:val="-2"/>
                            <w:sz w:val="16"/>
                            <w:szCs w:val="16"/>
                          </w:rPr>
                          <w:t>ALCOHOLISM</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20032" behindDoc="1" locked="0" layoutInCell="0" allowOverlap="1" wp14:anchorId="37E2D0C1" wp14:editId="083E5EE4">
            <wp:simplePos x="0" y="0"/>
            <wp:positionH relativeFrom="page">
              <wp:posOffset>2844800</wp:posOffset>
            </wp:positionH>
            <wp:positionV relativeFrom="page">
              <wp:posOffset>207645</wp:posOffset>
            </wp:positionV>
            <wp:extent cx="152400" cy="138430"/>
            <wp:effectExtent l="0" t="0" r="0" b="0"/>
            <wp:wrapNone/>
            <wp:docPr id="484" name="Text Box 160"/>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5240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4E7131DA"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35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21056" behindDoc="1" locked="0" layoutInCell="0" allowOverlap="1" wp14:anchorId="136F483E" wp14:editId="4C61BC1C">
            <wp:simplePos x="0" y="0"/>
            <wp:positionH relativeFrom="page">
              <wp:posOffset>374650</wp:posOffset>
            </wp:positionH>
            <wp:positionV relativeFrom="page">
              <wp:posOffset>377190</wp:posOffset>
            </wp:positionV>
            <wp:extent cx="2619375" cy="4424680"/>
            <wp:effectExtent l="0" t="0" r="0" b="0"/>
            <wp:wrapNone/>
            <wp:docPr id="483" name="Text Box 161"/>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19375" cy="4424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721763D0" w14:textId="77777777" w:rsidR="00000000" w:rsidRDefault="00000000">
                        <w:pPr>
                          <w:pStyle w:val="BodyText"/>
                          <w:kinsoku w:val="0"/>
                          <w:overflowPunct w:val="0"/>
                          <w:spacing w:before="0.85pt" w:line="13.05pt" w:lineRule="auto"/>
                          <w:ind w:end="1.15pt" w:firstLine="0pt"/>
                          <w:rPr>
                            <w:color w:val="231F20"/>
                            <w:w w:val="105%"/>
                          </w:rPr>
                        </w:pPr>
                        <w:r>
                          <w:rPr>
                            <w:color w:val="231F20"/>
                            <w:w w:val="105%"/>
                          </w:rPr>
                          <w:t>ical</w:t>
                        </w:r>
                        <w:r>
                          <w:rPr>
                            <w:color w:val="231F20"/>
                            <w:spacing w:val="-12"/>
                            <w:w w:val="105%"/>
                          </w:rPr>
                          <w:t xml:space="preserve"> </w:t>
                        </w:r>
                        <w:r>
                          <w:rPr>
                            <w:color w:val="231F20"/>
                            <w:w w:val="105%"/>
                          </w:rPr>
                          <w:t>fraternity.</w:t>
                        </w:r>
                        <w:r>
                          <w:rPr>
                            <w:color w:val="231F20"/>
                            <w:spacing w:val="-12"/>
                            <w:w w:val="105%"/>
                          </w:rPr>
                          <w:t xml:space="preserve"> </w:t>
                        </w:r>
                        <w:r>
                          <w:rPr>
                            <w:color w:val="231F20"/>
                            <w:w w:val="105%"/>
                          </w:rPr>
                          <w:t>So</w:t>
                        </w:r>
                        <w:r>
                          <w:rPr>
                            <w:color w:val="231F20"/>
                            <w:spacing w:val="-12"/>
                            <w:w w:val="105%"/>
                          </w:rPr>
                          <w:t xml:space="preserve"> </w:t>
                        </w:r>
                        <w:r>
                          <w:rPr>
                            <w:color w:val="231F20"/>
                            <w:w w:val="105%"/>
                          </w:rPr>
                          <w:t>we</w:t>
                        </w:r>
                        <w:r>
                          <w:rPr>
                            <w:color w:val="231F20"/>
                            <w:spacing w:val="-12"/>
                            <w:w w:val="105%"/>
                          </w:rPr>
                          <w:t xml:space="preserve"> </w:t>
                        </w:r>
                        <w:r>
                          <w:rPr>
                            <w:color w:val="231F20"/>
                            <w:w w:val="105%"/>
                          </w:rPr>
                          <w:t>shall</w:t>
                        </w:r>
                        <w:r>
                          <w:rPr>
                            <w:color w:val="231F20"/>
                            <w:spacing w:val="-12"/>
                            <w:w w:val="105%"/>
                          </w:rPr>
                          <w:t xml:space="preserve"> </w:t>
                        </w:r>
                        <w:r>
                          <w:rPr>
                            <w:color w:val="231F20"/>
                            <w:w w:val="105%"/>
                          </w:rPr>
                          <w:t>describe</w:t>
                        </w:r>
                        <w:r>
                          <w:rPr>
                            <w:color w:val="231F20"/>
                            <w:spacing w:val="-11"/>
                            <w:w w:val="105%"/>
                          </w:rPr>
                          <w:t xml:space="preserve"> </w:t>
                        </w:r>
                        <w:r>
                          <w:rPr>
                            <w:color w:val="231F20"/>
                            <w:w w:val="105%"/>
                          </w:rPr>
                          <w:t>some</w:t>
                        </w:r>
                        <w:r>
                          <w:rPr>
                            <w:color w:val="231F20"/>
                            <w:spacing w:val="-12"/>
                            <w:w w:val="105%"/>
                          </w:rPr>
                          <w:t xml:space="preserve"> </w:t>
                        </w:r>
                        <w:r>
                          <w:rPr>
                            <w:color w:val="231F20"/>
                            <w:w w:val="105%"/>
                          </w:rPr>
                          <w:t>of</w:t>
                        </w:r>
                        <w:r>
                          <w:rPr>
                            <w:color w:val="231F20"/>
                            <w:spacing w:val="-12"/>
                            <w:w w:val="105%"/>
                          </w:rPr>
                          <w:t xml:space="preserve"> </w:t>
                        </w:r>
                        <w:r>
                          <w:rPr>
                            <w:color w:val="231F20"/>
                            <w:w w:val="105%"/>
                          </w:rPr>
                          <w:t>the</w:t>
                        </w:r>
                        <w:r>
                          <w:rPr>
                            <w:color w:val="231F20"/>
                            <w:spacing w:val="-12"/>
                            <w:w w:val="105%"/>
                          </w:rPr>
                          <w:t xml:space="preserve"> </w:t>
                        </w:r>
                        <w:r>
                          <w:rPr>
                            <w:color w:val="231F20"/>
                            <w:w w:val="105%"/>
                          </w:rPr>
                          <w:t>mental states that precede a relapse into drinking, for obvi- ously this is the crux of the problem.</w:t>
                        </w:r>
                      </w:p>
                      <w:p w14:paraId="065D0985" w14:textId="77777777" w:rsidR="00000000" w:rsidRDefault="00000000">
                        <w:pPr>
                          <w:pStyle w:val="BodyText"/>
                          <w:kinsoku w:val="0"/>
                          <w:overflowPunct w:val="0"/>
                          <w:spacing w:line="12.95pt" w:lineRule="auto"/>
                          <w:rPr>
                            <w:color w:val="231F20"/>
                            <w:w w:val="105%"/>
                          </w:rPr>
                        </w:pPr>
                        <w:r>
                          <w:rPr>
                            <w:color w:val="231F20"/>
                          </w:rPr>
                          <w:t xml:space="preserve">What sort of thinking dominates an alcoholic who re- </w:t>
                        </w:r>
                        <w:r>
                          <w:rPr>
                            <w:color w:val="231F20"/>
                            <w:w w:val="105%"/>
                          </w:rPr>
                          <w:t xml:space="preserve">peats time after time the desperate experiment of the </w:t>
                        </w:r>
                        <w:r>
                          <w:rPr>
                            <w:color w:val="231F20"/>
                            <w:spacing w:val="-2"/>
                            <w:w w:val="105%"/>
                          </w:rPr>
                          <w:t>first</w:t>
                        </w:r>
                        <w:r>
                          <w:rPr>
                            <w:color w:val="231F20"/>
                            <w:spacing w:val="-10"/>
                            <w:w w:val="105%"/>
                          </w:rPr>
                          <w:t xml:space="preserve"> </w:t>
                        </w:r>
                        <w:r>
                          <w:rPr>
                            <w:color w:val="231F20"/>
                            <w:spacing w:val="-2"/>
                            <w:w w:val="105%"/>
                          </w:rPr>
                          <w:t>drink?</w:t>
                        </w:r>
                        <w:r>
                          <w:rPr>
                            <w:color w:val="231F20"/>
                            <w:spacing w:val="24"/>
                            <w:w w:val="105%"/>
                          </w:rPr>
                          <w:t xml:space="preserve"> </w:t>
                        </w:r>
                        <w:r>
                          <w:rPr>
                            <w:color w:val="231F20"/>
                            <w:spacing w:val="-2"/>
                            <w:w w:val="105%"/>
                          </w:rPr>
                          <w:t>Friends</w:t>
                        </w:r>
                        <w:r>
                          <w:rPr>
                            <w:color w:val="231F20"/>
                            <w:spacing w:val="-10"/>
                            <w:w w:val="105%"/>
                          </w:rPr>
                          <w:t xml:space="preserve"> </w:t>
                        </w:r>
                        <w:r>
                          <w:rPr>
                            <w:color w:val="231F20"/>
                            <w:spacing w:val="-2"/>
                            <w:w w:val="105%"/>
                          </w:rPr>
                          <w:t>who</w:t>
                        </w:r>
                        <w:r>
                          <w:rPr>
                            <w:color w:val="231F20"/>
                            <w:spacing w:val="-10"/>
                            <w:w w:val="105%"/>
                          </w:rPr>
                          <w:t xml:space="preserve"> </w:t>
                        </w:r>
                        <w:r>
                          <w:rPr>
                            <w:color w:val="231F20"/>
                            <w:spacing w:val="-2"/>
                            <w:w w:val="105%"/>
                          </w:rPr>
                          <w:t>have</w:t>
                        </w:r>
                        <w:r>
                          <w:rPr>
                            <w:color w:val="231F20"/>
                            <w:spacing w:val="-10"/>
                            <w:w w:val="105%"/>
                          </w:rPr>
                          <w:t xml:space="preserve"> </w:t>
                        </w:r>
                        <w:r>
                          <w:rPr>
                            <w:color w:val="231F20"/>
                            <w:spacing w:val="-2"/>
                            <w:w w:val="105%"/>
                          </w:rPr>
                          <w:t>reasoned</w:t>
                        </w:r>
                        <w:r>
                          <w:rPr>
                            <w:color w:val="231F20"/>
                            <w:spacing w:val="-10"/>
                            <w:w w:val="105%"/>
                          </w:rPr>
                          <w:t xml:space="preserve"> </w:t>
                        </w:r>
                        <w:r>
                          <w:rPr>
                            <w:color w:val="231F20"/>
                            <w:spacing w:val="-2"/>
                            <w:w w:val="105%"/>
                          </w:rPr>
                          <w:t>with</w:t>
                        </w:r>
                        <w:r>
                          <w:rPr>
                            <w:color w:val="231F20"/>
                            <w:spacing w:val="-10"/>
                            <w:w w:val="105%"/>
                          </w:rPr>
                          <w:t xml:space="preserve"> </w:t>
                        </w:r>
                        <w:r>
                          <w:rPr>
                            <w:color w:val="231F20"/>
                            <w:spacing w:val="-2"/>
                            <w:w w:val="105%"/>
                          </w:rPr>
                          <w:t>him</w:t>
                        </w:r>
                        <w:r>
                          <w:rPr>
                            <w:color w:val="231F20"/>
                            <w:spacing w:val="-9"/>
                            <w:w w:val="105%"/>
                          </w:rPr>
                          <w:t xml:space="preserve"> </w:t>
                        </w:r>
                        <w:r>
                          <w:rPr>
                            <w:color w:val="231F20"/>
                            <w:spacing w:val="-2"/>
                            <w:w w:val="105%"/>
                          </w:rPr>
                          <w:t>after</w:t>
                        </w:r>
                        <w:r>
                          <w:rPr>
                            <w:color w:val="231F20"/>
                            <w:spacing w:val="-10"/>
                            <w:w w:val="105%"/>
                          </w:rPr>
                          <w:t xml:space="preserve"> </w:t>
                        </w:r>
                        <w:r>
                          <w:rPr>
                            <w:color w:val="231F20"/>
                            <w:spacing w:val="-2"/>
                            <w:w w:val="105%"/>
                          </w:rPr>
                          <w:t xml:space="preserve">a </w:t>
                        </w:r>
                        <w:r>
                          <w:rPr>
                            <w:color w:val="231F20"/>
                            <w:w w:val="105%"/>
                          </w:rPr>
                          <w:t>spree</w:t>
                        </w:r>
                        <w:r>
                          <w:rPr>
                            <w:color w:val="231F20"/>
                            <w:spacing w:val="-7"/>
                            <w:w w:val="105%"/>
                          </w:rPr>
                          <w:t xml:space="preserve"> </w:t>
                        </w:r>
                        <w:r>
                          <w:rPr>
                            <w:color w:val="231F20"/>
                            <w:w w:val="105%"/>
                          </w:rPr>
                          <w:t>which</w:t>
                        </w:r>
                        <w:r>
                          <w:rPr>
                            <w:color w:val="231F20"/>
                            <w:spacing w:val="-7"/>
                            <w:w w:val="105%"/>
                          </w:rPr>
                          <w:t xml:space="preserve"> </w:t>
                        </w:r>
                        <w:r>
                          <w:rPr>
                            <w:color w:val="231F20"/>
                            <w:w w:val="105%"/>
                          </w:rPr>
                          <w:t>has</w:t>
                        </w:r>
                        <w:r>
                          <w:rPr>
                            <w:color w:val="231F20"/>
                            <w:spacing w:val="-7"/>
                            <w:w w:val="105%"/>
                          </w:rPr>
                          <w:t xml:space="preserve"> </w:t>
                        </w:r>
                        <w:r>
                          <w:rPr>
                            <w:color w:val="231F20"/>
                            <w:w w:val="105%"/>
                          </w:rPr>
                          <w:t>brought</w:t>
                        </w:r>
                        <w:r>
                          <w:rPr>
                            <w:color w:val="231F20"/>
                            <w:spacing w:val="-7"/>
                            <w:w w:val="105%"/>
                          </w:rPr>
                          <w:t xml:space="preserve"> </w:t>
                        </w:r>
                        <w:r>
                          <w:rPr>
                            <w:color w:val="231F20"/>
                            <w:w w:val="105%"/>
                          </w:rPr>
                          <w:t>him</w:t>
                        </w:r>
                        <w:r>
                          <w:rPr>
                            <w:color w:val="231F20"/>
                            <w:spacing w:val="-7"/>
                            <w:w w:val="105%"/>
                          </w:rPr>
                          <w:t xml:space="preserve"> </w:t>
                        </w:r>
                        <w:r>
                          <w:rPr>
                            <w:color w:val="231F20"/>
                            <w:w w:val="105%"/>
                          </w:rPr>
                          <w:t>to</w:t>
                        </w:r>
                        <w:r>
                          <w:rPr>
                            <w:color w:val="231F20"/>
                            <w:spacing w:val="-7"/>
                            <w:w w:val="105%"/>
                          </w:rPr>
                          <w:t xml:space="preserve"> </w:t>
                        </w:r>
                        <w:r>
                          <w:rPr>
                            <w:color w:val="231F20"/>
                            <w:w w:val="105%"/>
                          </w:rPr>
                          <w:t>the</w:t>
                        </w:r>
                        <w:r>
                          <w:rPr>
                            <w:color w:val="231F20"/>
                            <w:spacing w:val="-7"/>
                            <w:w w:val="105%"/>
                          </w:rPr>
                          <w:t xml:space="preserve"> </w:t>
                        </w:r>
                        <w:r>
                          <w:rPr>
                            <w:color w:val="231F20"/>
                            <w:w w:val="105%"/>
                          </w:rPr>
                          <w:t>point</w:t>
                        </w:r>
                        <w:r>
                          <w:rPr>
                            <w:color w:val="231F20"/>
                            <w:spacing w:val="-7"/>
                            <w:w w:val="105%"/>
                          </w:rPr>
                          <w:t xml:space="preserve"> </w:t>
                        </w:r>
                        <w:r>
                          <w:rPr>
                            <w:color w:val="231F20"/>
                            <w:w w:val="105%"/>
                          </w:rPr>
                          <w:t>of</w:t>
                        </w:r>
                        <w:r>
                          <w:rPr>
                            <w:color w:val="231F20"/>
                            <w:spacing w:val="-7"/>
                            <w:w w:val="105%"/>
                          </w:rPr>
                          <w:t xml:space="preserve"> </w:t>
                        </w:r>
                        <w:r>
                          <w:rPr>
                            <w:color w:val="231F20"/>
                            <w:w w:val="105%"/>
                          </w:rPr>
                          <w:t>divorce</w:t>
                        </w:r>
                        <w:r>
                          <w:rPr>
                            <w:color w:val="231F20"/>
                            <w:spacing w:val="-7"/>
                            <w:w w:val="105%"/>
                          </w:rPr>
                          <w:t xml:space="preserve"> </w:t>
                        </w:r>
                        <w:r>
                          <w:rPr>
                            <w:color w:val="231F20"/>
                            <w:w w:val="105%"/>
                          </w:rPr>
                          <w:t xml:space="preserve">or </w:t>
                        </w:r>
                        <w:r>
                          <w:rPr>
                            <w:color w:val="231F20"/>
                          </w:rPr>
                          <w:t xml:space="preserve">bankruptcy are mystified when he walks directly into a </w:t>
                        </w:r>
                        <w:r>
                          <w:rPr>
                            <w:color w:val="231F20"/>
                            <w:w w:val="105%"/>
                          </w:rPr>
                          <w:t>saloon.</w:t>
                        </w:r>
                        <w:r>
                          <w:rPr>
                            <w:color w:val="231F20"/>
                            <w:spacing w:val="40"/>
                            <w:w w:val="105%"/>
                          </w:rPr>
                          <w:t xml:space="preserve"> </w:t>
                        </w:r>
                        <w:r>
                          <w:rPr>
                            <w:color w:val="231F20"/>
                            <w:w w:val="105%"/>
                          </w:rPr>
                          <w:t>Why does he?</w:t>
                        </w:r>
                        <w:r>
                          <w:rPr>
                            <w:color w:val="231F20"/>
                            <w:spacing w:val="40"/>
                            <w:w w:val="105%"/>
                          </w:rPr>
                          <w:t xml:space="preserve"> </w:t>
                        </w:r>
                        <w:r>
                          <w:rPr>
                            <w:color w:val="231F20"/>
                            <w:w w:val="105%"/>
                          </w:rPr>
                          <w:t>Of what is he thinking?</w:t>
                        </w:r>
                      </w:p>
                      <w:p w14:paraId="3A42D69C" w14:textId="77777777" w:rsidR="00000000" w:rsidRDefault="00000000">
                        <w:pPr>
                          <w:pStyle w:val="BodyText"/>
                          <w:kinsoku w:val="0"/>
                          <w:overflowPunct w:val="0"/>
                          <w:spacing w:before="0.15pt" w:line="12.95pt" w:lineRule="auto"/>
                          <w:rPr>
                            <w:color w:val="231F20"/>
                            <w:w w:val="105%"/>
                          </w:rPr>
                        </w:pPr>
                        <w:r>
                          <w:rPr>
                            <w:color w:val="231F20"/>
                            <w:w w:val="105%"/>
                          </w:rPr>
                          <w:t>Our first example is a friend we shall call Jim.</w:t>
                        </w:r>
                        <w:r>
                          <w:rPr>
                            <w:color w:val="231F20"/>
                            <w:spacing w:val="40"/>
                            <w:w w:val="105%"/>
                          </w:rPr>
                          <w:t xml:space="preserve"> </w:t>
                        </w:r>
                        <w:r>
                          <w:rPr>
                            <w:color w:val="231F20"/>
                            <w:w w:val="105%"/>
                          </w:rPr>
                          <w:t>This man has a charming wife and family.</w:t>
                        </w:r>
                        <w:r>
                          <w:rPr>
                            <w:color w:val="231F20"/>
                            <w:spacing w:val="40"/>
                            <w:w w:val="105%"/>
                          </w:rPr>
                          <w:t xml:space="preserve"> </w:t>
                        </w:r>
                        <w:r>
                          <w:rPr>
                            <w:color w:val="231F20"/>
                            <w:w w:val="105%"/>
                          </w:rPr>
                          <w:t>He inherited a lucrative</w:t>
                        </w:r>
                        <w:r>
                          <w:rPr>
                            <w:color w:val="231F20"/>
                            <w:spacing w:val="-2"/>
                            <w:w w:val="105%"/>
                          </w:rPr>
                          <w:t xml:space="preserve"> </w:t>
                        </w:r>
                        <w:r>
                          <w:rPr>
                            <w:color w:val="231F20"/>
                            <w:w w:val="105%"/>
                          </w:rPr>
                          <w:t>automobile</w:t>
                        </w:r>
                        <w:r>
                          <w:rPr>
                            <w:color w:val="231F20"/>
                            <w:spacing w:val="-2"/>
                            <w:w w:val="105%"/>
                          </w:rPr>
                          <w:t xml:space="preserve"> </w:t>
                        </w:r>
                        <w:r>
                          <w:rPr>
                            <w:color w:val="231F20"/>
                            <w:w w:val="105%"/>
                          </w:rPr>
                          <w:t>agency.</w:t>
                        </w:r>
                        <w:r>
                          <w:rPr>
                            <w:color w:val="231F20"/>
                            <w:spacing w:val="40"/>
                            <w:w w:val="105%"/>
                          </w:rPr>
                          <w:t xml:space="preserve"> </w:t>
                        </w:r>
                        <w:r>
                          <w:rPr>
                            <w:color w:val="231F20"/>
                            <w:w w:val="105%"/>
                          </w:rPr>
                          <w:t>He</w:t>
                        </w:r>
                        <w:r>
                          <w:rPr>
                            <w:color w:val="231F20"/>
                            <w:spacing w:val="-2"/>
                            <w:w w:val="105%"/>
                          </w:rPr>
                          <w:t xml:space="preserve"> </w:t>
                        </w:r>
                        <w:r>
                          <w:rPr>
                            <w:color w:val="231F20"/>
                            <w:w w:val="105%"/>
                          </w:rPr>
                          <w:t>had</w:t>
                        </w:r>
                        <w:r>
                          <w:rPr>
                            <w:color w:val="231F20"/>
                            <w:spacing w:val="-2"/>
                            <w:w w:val="105%"/>
                          </w:rPr>
                          <w:t xml:space="preserve"> </w:t>
                        </w:r>
                        <w:r>
                          <w:rPr>
                            <w:color w:val="231F20"/>
                            <w:w w:val="105%"/>
                          </w:rPr>
                          <w:t>a</w:t>
                        </w:r>
                        <w:r>
                          <w:rPr>
                            <w:color w:val="231F20"/>
                            <w:spacing w:val="-2"/>
                            <w:w w:val="105%"/>
                          </w:rPr>
                          <w:t xml:space="preserve"> </w:t>
                        </w:r>
                        <w:r>
                          <w:rPr>
                            <w:color w:val="231F20"/>
                            <w:w w:val="105%"/>
                          </w:rPr>
                          <w:t>commendable World</w:t>
                        </w:r>
                        <w:r>
                          <w:rPr>
                            <w:color w:val="231F20"/>
                            <w:spacing w:val="-12"/>
                            <w:w w:val="105%"/>
                          </w:rPr>
                          <w:t xml:space="preserve"> </w:t>
                        </w:r>
                        <w:r>
                          <w:rPr>
                            <w:color w:val="231F20"/>
                            <w:w w:val="105%"/>
                          </w:rPr>
                          <w:t>War</w:t>
                        </w:r>
                        <w:r>
                          <w:rPr>
                            <w:color w:val="231F20"/>
                            <w:spacing w:val="-12"/>
                            <w:w w:val="105%"/>
                          </w:rPr>
                          <w:t xml:space="preserve"> </w:t>
                        </w:r>
                        <w:r>
                          <w:rPr>
                            <w:color w:val="231F20"/>
                            <w:w w:val="105%"/>
                          </w:rPr>
                          <w:t>record.</w:t>
                        </w:r>
                        <w:r>
                          <w:rPr>
                            <w:color w:val="231F20"/>
                            <w:spacing w:val="5"/>
                            <w:w w:val="105%"/>
                          </w:rPr>
                          <w:t xml:space="preserve"> </w:t>
                        </w:r>
                        <w:r>
                          <w:rPr>
                            <w:color w:val="231F20"/>
                            <w:w w:val="105%"/>
                          </w:rPr>
                          <w:t>He</w:t>
                        </w:r>
                        <w:r>
                          <w:rPr>
                            <w:color w:val="231F20"/>
                            <w:spacing w:val="-12"/>
                            <w:w w:val="105%"/>
                          </w:rPr>
                          <w:t xml:space="preserve"> </w:t>
                        </w:r>
                        <w:r>
                          <w:rPr>
                            <w:color w:val="231F20"/>
                            <w:w w:val="105%"/>
                          </w:rPr>
                          <w:t>is</w:t>
                        </w:r>
                        <w:r>
                          <w:rPr>
                            <w:color w:val="231F20"/>
                            <w:spacing w:val="-11"/>
                            <w:w w:val="105%"/>
                          </w:rPr>
                          <w:t xml:space="preserve"> </w:t>
                        </w:r>
                        <w:r>
                          <w:rPr>
                            <w:color w:val="231F20"/>
                            <w:w w:val="105%"/>
                          </w:rPr>
                          <w:t>a</w:t>
                        </w:r>
                        <w:r>
                          <w:rPr>
                            <w:color w:val="231F20"/>
                            <w:spacing w:val="-12"/>
                            <w:w w:val="105%"/>
                          </w:rPr>
                          <w:t xml:space="preserve"> </w:t>
                        </w:r>
                        <w:r>
                          <w:rPr>
                            <w:color w:val="231F20"/>
                            <w:w w:val="105%"/>
                          </w:rPr>
                          <w:t>good</w:t>
                        </w:r>
                        <w:r>
                          <w:rPr>
                            <w:color w:val="231F20"/>
                            <w:spacing w:val="-12"/>
                            <w:w w:val="105%"/>
                          </w:rPr>
                          <w:t xml:space="preserve"> </w:t>
                        </w:r>
                        <w:r>
                          <w:rPr>
                            <w:color w:val="231F20"/>
                            <w:w w:val="105%"/>
                          </w:rPr>
                          <w:t>salesman.</w:t>
                        </w:r>
                        <w:r>
                          <w:rPr>
                            <w:color w:val="231F20"/>
                            <w:spacing w:val="20"/>
                            <w:w w:val="105%"/>
                          </w:rPr>
                          <w:t xml:space="preserve"> </w:t>
                        </w:r>
                        <w:r>
                          <w:rPr>
                            <w:color w:val="231F20"/>
                            <w:w w:val="105%"/>
                          </w:rPr>
                          <w:t>Everybody likes</w:t>
                        </w:r>
                        <w:r>
                          <w:rPr>
                            <w:color w:val="231F20"/>
                            <w:spacing w:val="-12"/>
                            <w:w w:val="105%"/>
                          </w:rPr>
                          <w:t xml:space="preserve"> </w:t>
                        </w:r>
                        <w:r>
                          <w:rPr>
                            <w:color w:val="231F20"/>
                            <w:w w:val="105%"/>
                          </w:rPr>
                          <w:t>him.</w:t>
                        </w:r>
                        <w:r>
                          <w:rPr>
                            <w:color w:val="231F20"/>
                            <w:spacing w:val="-7"/>
                            <w:w w:val="105%"/>
                          </w:rPr>
                          <w:t xml:space="preserve"> </w:t>
                        </w:r>
                        <w:r>
                          <w:rPr>
                            <w:color w:val="231F20"/>
                            <w:w w:val="105%"/>
                          </w:rPr>
                          <w:t>He</w:t>
                        </w:r>
                        <w:r>
                          <w:rPr>
                            <w:color w:val="231F20"/>
                            <w:spacing w:val="-12"/>
                            <w:w w:val="105%"/>
                          </w:rPr>
                          <w:t xml:space="preserve"> </w:t>
                        </w:r>
                        <w:r>
                          <w:rPr>
                            <w:color w:val="231F20"/>
                            <w:w w:val="105%"/>
                          </w:rPr>
                          <w:t>is</w:t>
                        </w:r>
                        <w:r>
                          <w:rPr>
                            <w:color w:val="231F20"/>
                            <w:spacing w:val="-12"/>
                            <w:w w:val="105%"/>
                          </w:rPr>
                          <w:t xml:space="preserve"> </w:t>
                        </w:r>
                        <w:r>
                          <w:rPr>
                            <w:color w:val="231F20"/>
                            <w:w w:val="105%"/>
                          </w:rPr>
                          <w:t>an</w:t>
                        </w:r>
                        <w:r>
                          <w:rPr>
                            <w:color w:val="231F20"/>
                            <w:spacing w:val="-12"/>
                            <w:w w:val="105%"/>
                          </w:rPr>
                          <w:t xml:space="preserve"> </w:t>
                        </w:r>
                        <w:r>
                          <w:rPr>
                            <w:color w:val="231F20"/>
                            <w:w w:val="105%"/>
                          </w:rPr>
                          <w:t>intelligent</w:t>
                        </w:r>
                        <w:r>
                          <w:rPr>
                            <w:color w:val="231F20"/>
                            <w:spacing w:val="-11"/>
                            <w:w w:val="105%"/>
                          </w:rPr>
                          <w:t xml:space="preserve"> </w:t>
                        </w:r>
                        <w:r>
                          <w:rPr>
                            <w:color w:val="231F20"/>
                            <w:w w:val="105%"/>
                          </w:rPr>
                          <w:t>man,</w:t>
                        </w:r>
                        <w:r>
                          <w:rPr>
                            <w:color w:val="231F20"/>
                            <w:spacing w:val="-12"/>
                            <w:w w:val="105%"/>
                          </w:rPr>
                          <w:t xml:space="preserve"> </w:t>
                        </w:r>
                        <w:r>
                          <w:rPr>
                            <w:color w:val="231F20"/>
                            <w:w w:val="105%"/>
                          </w:rPr>
                          <w:t>normal</w:t>
                        </w:r>
                        <w:r>
                          <w:rPr>
                            <w:color w:val="231F20"/>
                            <w:spacing w:val="-12"/>
                            <w:w w:val="105%"/>
                          </w:rPr>
                          <w:t xml:space="preserve"> </w:t>
                        </w:r>
                        <w:r>
                          <w:rPr>
                            <w:color w:val="231F20"/>
                            <w:w w:val="105%"/>
                          </w:rPr>
                          <w:t>so</w:t>
                        </w:r>
                        <w:r>
                          <w:rPr>
                            <w:color w:val="231F20"/>
                            <w:spacing w:val="-12"/>
                            <w:w w:val="105%"/>
                          </w:rPr>
                          <w:t xml:space="preserve"> </w:t>
                        </w:r>
                        <w:r>
                          <w:rPr>
                            <w:color w:val="231F20"/>
                            <w:w w:val="105%"/>
                          </w:rPr>
                          <w:t>far</w:t>
                        </w:r>
                        <w:r>
                          <w:rPr>
                            <w:color w:val="231F20"/>
                            <w:spacing w:val="-12"/>
                            <w:w w:val="105%"/>
                          </w:rPr>
                          <w:t xml:space="preserve"> </w:t>
                        </w:r>
                        <w:r>
                          <w:rPr>
                            <w:color w:val="231F20"/>
                            <w:w w:val="105%"/>
                          </w:rPr>
                          <w:t>as</w:t>
                        </w:r>
                        <w:r>
                          <w:rPr>
                            <w:color w:val="231F20"/>
                            <w:spacing w:val="-11"/>
                            <w:w w:val="105%"/>
                          </w:rPr>
                          <w:t xml:space="preserve"> </w:t>
                        </w:r>
                        <w:r>
                          <w:rPr>
                            <w:color w:val="231F20"/>
                            <w:w w:val="105%"/>
                          </w:rPr>
                          <w:t>we can see, except for a nervous disposition.</w:t>
                        </w:r>
                        <w:r>
                          <w:rPr>
                            <w:color w:val="231F20"/>
                            <w:spacing w:val="40"/>
                            <w:w w:val="105%"/>
                          </w:rPr>
                          <w:t xml:space="preserve"> </w:t>
                        </w:r>
                        <w:r>
                          <w:rPr>
                            <w:color w:val="231F20"/>
                            <w:w w:val="105%"/>
                          </w:rPr>
                          <w:t>He did no drinking until he was thirty-five.</w:t>
                        </w:r>
                        <w:r>
                          <w:rPr>
                            <w:color w:val="231F20"/>
                            <w:spacing w:val="40"/>
                            <w:w w:val="105%"/>
                          </w:rPr>
                          <w:t xml:space="preserve"> </w:t>
                        </w:r>
                        <w:r>
                          <w:rPr>
                            <w:color w:val="231F20"/>
                            <w:w w:val="105%"/>
                          </w:rPr>
                          <w:t xml:space="preserve">In a few years he became so violent when intoxicated that he had to be </w:t>
                        </w:r>
                        <w:r>
                          <w:rPr>
                            <w:color w:val="231F20"/>
                          </w:rPr>
                          <w:t>committed.</w:t>
                        </w:r>
                        <w:r>
                          <w:rPr>
                            <w:color w:val="231F20"/>
                            <w:spacing w:val="40"/>
                          </w:rPr>
                          <w:t xml:space="preserve"> </w:t>
                        </w:r>
                        <w:r>
                          <w:rPr>
                            <w:color w:val="231F20"/>
                          </w:rPr>
                          <w:t>On</w:t>
                        </w:r>
                        <w:r>
                          <w:rPr>
                            <w:color w:val="231F20"/>
                            <w:spacing w:val="-2"/>
                          </w:rPr>
                          <w:t xml:space="preserve"> </w:t>
                        </w:r>
                        <w:r>
                          <w:rPr>
                            <w:color w:val="231F20"/>
                          </w:rPr>
                          <w:t>leaving</w:t>
                        </w:r>
                        <w:r>
                          <w:rPr>
                            <w:color w:val="231F20"/>
                            <w:spacing w:val="-2"/>
                          </w:rPr>
                          <w:t xml:space="preserve"> </w:t>
                        </w:r>
                        <w:r>
                          <w:rPr>
                            <w:color w:val="231F20"/>
                          </w:rPr>
                          <w:t>the</w:t>
                        </w:r>
                        <w:r>
                          <w:rPr>
                            <w:color w:val="231F20"/>
                            <w:spacing w:val="-2"/>
                          </w:rPr>
                          <w:t xml:space="preserve"> </w:t>
                        </w:r>
                        <w:r>
                          <w:rPr>
                            <w:color w:val="231F20"/>
                          </w:rPr>
                          <w:t>asylum</w:t>
                        </w:r>
                        <w:r>
                          <w:rPr>
                            <w:color w:val="231F20"/>
                            <w:spacing w:val="-2"/>
                          </w:rPr>
                          <w:t xml:space="preserve"> </w:t>
                        </w:r>
                        <w:r>
                          <w:rPr>
                            <w:color w:val="231F20"/>
                          </w:rPr>
                          <w:t>he</w:t>
                        </w:r>
                        <w:r>
                          <w:rPr>
                            <w:color w:val="231F20"/>
                            <w:spacing w:val="-2"/>
                          </w:rPr>
                          <w:t xml:space="preserve"> </w:t>
                        </w:r>
                        <w:r>
                          <w:rPr>
                            <w:color w:val="231F20"/>
                          </w:rPr>
                          <w:t>came</w:t>
                        </w:r>
                        <w:r>
                          <w:rPr>
                            <w:color w:val="231F20"/>
                            <w:spacing w:val="-2"/>
                          </w:rPr>
                          <w:t xml:space="preserve"> </w:t>
                        </w:r>
                        <w:r>
                          <w:rPr>
                            <w:color w:val="231F20"/>
                          </w:rPr>
                          <w:t>into</w:t>
                        </w:r>
                        <w:r>
                          <w:rPr>
                            <w:color w:val="231F20"/>
                            <w:spacing w:val="-2"/>
                          </w:rPr>
                          <w:t xml:space="preserve"> </w:t>
                        </w:r>
                        <w:r>
                          <w:rPr>
                            <w:color w:val="231F20"/>
                          </w:rPr>
                          <w:t xml:space="preserve">contact </w:t>
                        </w:r>
                        <w:r>
                          <w:rPr>
                            <w:color w:val="231F20"/>
                            <w:w w:val="105%"/>
                          </w:rPr>
                          <w:t>with</w:t>
                        </w:r>
                        <w:r>
                          <w:rPr>
                            <w:color w:val="231F20"/>
                            <w:spacing w:val="-8"/>
                            <w:w w:val="105%"/>
                          </w:rPr>
                          <w:t xml:space="preserve"> </w:t>
                        </w:r>
                        <w:r>
                          <w:rPr>
                            <w:color w:val="231F20"/>
                            <w:w w:val="105%"/>
                          </w:rPr>
                          <w:t>us.</w:t>
                        </w:r>
                      </w:p>
                      <w:p w14:paraId="312FE75B" w14:textId="77777777" w:rsidR="00000000" w:rsidRDefault="00000000">
                        <w:pPr>
                          <w:pStyle w:val="BodyText"/>
                          <w:kinsoku w:val="0"/>
                          <w:overflowPunct w:val="0"/>
                          <w:spacing w:before="0.25pt" w:line="12.95pt" w:lineRule="auto"/>
                          <w:ind w:end="0.95pt"/>
                          <w:rPr>
                            <w:color w:val="231F20"/>
                            <w:w w:val="105%"/>
                          </w:rPr>
                        </w:pPr>
                        <w:r>
                          <w:rPr>
                            <w:color w:val="231F20"/>
                          </w:rPr>
                          <w:t xml:space="preserve">We told him what we knew of alcoholism and the an- </w:t>
                        </w:r>
                        <w:r>
                          <w:rPr>
                            <w:color w:val="231F20"/>
                            <w:w w:val="105%"/>
                          </w:rPr>
                          <w:t>swer</w:t>
                        </w:r>
                        <w:r>
                          <w:rPr>
                            <w:color w:val="231F20"/>
                            <w:spacing w:val="-8"/>
                            <w:w w:val="105%"/>
                          </w:rPr>
                          <w:t xml:space="preserve"> </w:t>
                        </w:r>
                        <w:r>
                          <w:rPr>
                            <w:color w:val="231F20"/>
                            <w:w w:val="105%"/>
                          </w:rPr>
                          <w:t>we</w:t>
                        </w:r>
                        <w:r>
                          <w:rPr>
                            <w:color w:val="231F20"/>
                            <w:spacing w:val="-8"/>
                            <w:w w:val="105%"/>
                          </w:rPr>
                          <w:t xml:space="preserve"> </w:t>
                        </w:r>
                        <w:r>
                          <w:rPr>
                            <w:color w:val="231F20"/>
                            <w:w w:val="105%"/>
                          </w:rPr>
                          <w:t>had</w:t>
                        </w:r>
                        <w:r>
                          <w:rPr>
                            <w:color w:val="231F20"/>
                            <w:spacing w:val="-8"/>
                            <w:w w:val="105%"/>
                          </w:rPr>
                          <w:t xml:space="preserve"> </w:t>
                        </w:r>
                        <w:r>
                          <w:rPr>
                            <w:color w:val="231F20"/>
                            <w:w w:val="105%"/>
                          </w:rPr>
                          <w:t>found.</w:t>
                        </w:r>
                        <w:r>
                          <w:rPr>
                            <w:color w:val="231F20"/>
                            <w:spacing w:val="30"/>
                            <w:w w:val="105%"/>
                          </w:rPr>
                          <w:t xml:space="preserve"> </w:t>
                        </w:r>
                        <w:r>
                          <w:rPr>
                            <w:color w:val="231F20"/>
                            <w:w w:val="105%"/>
                          </w:rPr>
                          <w:t>He</w:t>
                        </w:r>
                        <w:r>
                          <w:rPr>
                            <w:color w:val="231F20"/>
                            <w:spacing w:val="-8"/>
                            <w:w w:val="105%"/>
                          </w:rPr>
                          <w:t xml:space="preserve"> </w:t>
                        </w:r>
                        <w:r>
                          <w:rPr>
                            <w:color w:val="231F20"/>
                            <w:w w:val="105%"/>
                          </w:rPr>
                          <w:t>made</w:t>
                        </w:r>
                        <w:r>
                          <w:rPr>
                            <w:color w:val="231F20"/>
                            <w:spacing w:val="-8"/>
                            <w:w w:val="105%"/>
                          </w:rPr>
                          <w:t xml:space="preserve"> </w:t>
                        </w:r>
                        <w:r>
                          <w:rPr>
                            <w:color w:val="231F20"/>
                            <w:w w:val="105%"/>
                          </w:rPr>
                          <w:t>a</w:t>
                        </w:r>
                        <w:r>
                          <w:rPr>
                            <w:color w:val="231F20"/>
                            <w:spacing w:val="-8"/>
                            <w:w w:val="105%"/>
                          </w:rPr>
                          <w:t xml:space="preserve"> </w:t>
                        </w:r>
                        <w:r>
                          <w:rPr>
                            <w:color w:val="231F20"/>
                            <w:w w:val="105%"/>
                          </w:rPr>
                          <w:t>beginning.</w:t>
                        </w:r>
                        <w:r>
                          <w:rPr>
                            <w:color w:val="231F20"/>
                            <w:spacing w:val="30"/>
                            <w:w w:val="105%"/>
                          </w:rPr>
                          <w:t xml:space="preserve"> </w:t>
                        </w:r>
                        <w:r>
                          <w:rPr>
                            <w:color w:val="231F20"/>
                            <w:w w:val="105%"/>
                          </w:rPr>
                          <w:t>His</w:t>
                        </w:r>
                        <w:r>
                          <w:rPr>
                            <w:color w:val="231F20"/>
                            <w:spacing w:val="-8"/>
                            <w:w w:val="105%"/>
                          </w:rPr>
                          <w:t xml:space="preserve"> </w:t>
                        </w:r>
                        <w:r>
                          <w:rPr>
                            <w:color w:val="231F20"/>
                            <w:w w:val="105%"/>
                          </w:rPr>
                          <w:t xml:space="preserve">family </w:t>
                        </w:r>
                        <w:r>
                          <w:rPr>
                            <w:color w:val="231F20"/>
                          </w:rPr>
                          <w:t xml:space="preserve">was re-assembled, and he began to work as a salesman </w:t>
                        </w:r>
                        <w:r>
                          <w:rPr>
                            <w:color w:val="231F20"/>
                            <w:w w:val="105%"/>
                          </w:rPr>
                          <w:t>for</w:t>
                        </w:r>
                        <w:r>
                          <w:rPr>
                            <w:color w:val="231F20"/>
                            <w:spacing w:val="-12"/>
                            <w:w w:val="105%"/>
                          </w:rPr>
                          <w:t xml:space="preserve"> </w:t>
                        </w:r>
                        <w:r>
                          <w:rPr>
                            <w:color w:val="231F20"/>
                            <w:w w:val="105%"/>
                          </w:rPr>
                          <w:t>the</w:t>
                        </w:r>
                        <w:r>
                          <w:rPr>
                            <w:color w:val="231F20"/>
                            <w:spacing w:val="-12"/>
                            <w:w w:val="105%"/>
                          </w:rPr>
                          <w:t xml:space="preserve"> </w:t>
                        </w:r>
                        <w:r>
                          <w:rPr>
                            <w:color w:val="231F20"/>
                            <w:w w:val="105%"/>
                          </w:rPr>
                          <w:t>business</w:t>
                        </w:r>
                        <w:r>
                          <w:rPr>
                            <w:color w:val="231F20"/>
                            <w:spacing w:val="-12"/>
                            <w:w w:val="105%"/>
                          </w:rPr>
                          <w:t xml:space="preserve"> </w:t>
                        </w:r>
                        <w:r>
                          <w:rPr>
                            <w:color w:val="231F20"/>
                            <w:w w:val="105%"/>
                          </w:rPr>
                          <w:t>he</w:t>
                        </w:r>
                        <w:r>
                          <w:rPr>
                            <w:color w:val="231F20"/>
                            <w:spacing w:val="-12"/>
                            <w:w w:val="105%"/>
                          </w:rPr>
                          <w:t xml:space="preserve"> </w:t>
                        </w:r>
                        <w:r>
                          <w:rPr>
                            <w:color w:val="231F20"/>
                            <w:w w:val="105%"/>
                          </w:rPr>
                          <w:t>had</w:t>
                        </w:r>
                        <w:r>
                          <w:rPr>
                            <w:color w:val="231F20"/>
                            <w:spacing w:val="-12"/>
                            <w:w w:val="105%"/>
                          </w:rPr>
                          <w:t xml:space="preserve"> </w:t>
                        </w:r>
                        <w:r>
                          <w:rPr>
                            <w:color w:val="231F20"/>
                            <w:w w:val="105%"/>
                          </w:rPr>
                          <w:t>lost</w:t>
                        </w:r>
                        <w:r>
                          <w:rPr>
                            <w:color w:val="231F20"/>
                            <w:spacing w:val="-11"/>
                            <w:w w:val="105%"/>
                          </w:rPr>
                          <w:t xml:space="preserve"> </w:t>
                        </w:r>
                        <w:r>
                          <w:rPr>
                            <w:color w:val="231F20"/>
                            <w:w w:val="105%"/>
                          </w:rPr>
                          <w:t>through</w:t>
                        </w:r>
                        <w:r>
                          <w:rPr>
                            <w:color w:val="231F20"/>
                            <w:spacing w:val="-12"/>
                            <w:w w:val="105%"/>
                          </w:rPr>
                          <w:t xml:space="preserve"> </w:t>
                        </w:r>
                        <w:r>
                          <w:rPr>
                            <w:color w:val="231F20"/>
                            <w:w w:val="105%"/>
                          </w:rPr>
                          <w:t>drinking.</w:t>
                        </w:r>
                        <w:r>
                          <w:rPr>
                            <w:color w:val="231F20"/>
                            <w:spacing w:val="14"/>
                            <w:w w:val="105%"/>
                          </w:rPr>
                          <w:t xml:space="preserve"> </w:t>
                        </w:r>
                        <w:r>
                          <w:rPr>
                            <w:color w:val="231F20"/>
                            <w:w w:val="105%"/>
                          </w:rPr>
                          <w:t>All</w:t>
                        </w:r>
                        <w:r>
                          <w:rPr>
                            <w:color w:val="231F20"/>
                            <w:spacing w:val="-12"/>
                            <w:w w:val="105%"/>
                          </w:rPr>
                          <w:t xml:space="preserve"> </w:t>
                        </w:r>
                        <w:r>
                          <w:rPr>
                            <w:color w:val="231F20"/>
                            <w:w w:val="105%"/>
                          </w:rPr>
                          <w:t xml:space="preserve">went </w:t>
                        </w:r>
                        <w:r>
                          <w:rPr>
                            <w:color w:val="231F20"/>
                          </w:rPr>
                          <w:t>well for a time, but he failed to enlarge his spiritual life. To</w:t>
                        </w:r>
                        <w:r>
                          <w:rPr>
                            <w:color w:val="231F20"/>
                            <w:spacing w:val="-12"/>
                          </w:rPr>
                          <w:t xml:space="preserve"> </w:t>
                        </w:r>
                        <w:r>
                          <w:rPr>
                            <w:color w:val="231F20"/>
                          </w:rPr>
                          <w:t>his</w:t>
                        </w:r>
                        <w:r>
                          <w:rPr>
                            <w:color w:val="231F20"/>
                            <w:spacing w:val="-11"/>
                          </w:rPr>
                          <w:t xml:space="preserve"> </w:t>
                        </w:r>
                        <w:r>
                          <w:rPr>
                            <w:color w:val="231F20"/>
                          </w:rPr>
                          <w:t>consternation,</w:t>
                        </w:r>
                        <w:r>
                          <w:rPr>
                            <w:color w:val="231F20"/>
                            <w:spacing w:val="-11"/>
                          </w:rPr>
                          <w:t xml:space="preserve"> </w:t>
                        </w:r>
                        <w:r>
                          <w:rPr>
                            <w:color w:val="231F20"/>
                          </w:rPr>
                          <w:t>he</w:t>
                        </w:r>
                        <w:r>
                          <w:rPr>
                            <w:color w:val="231F20"/>
                            <w:spacing w:val="-11"/>
                          </w:rPr>
                          <w:t xml:space="preserve"> </w:t>
                        </w:r>
                        <w:r>
                          <w:rPr>
                            <w:color w:val="231F20"/>
                          </w:rPr>
                          <w:t>found</w:t>
                        </w:r>
                        <w:r>
                          <w:rPr>
                            <w:color w:val="231F20"/>
                            <w:spacing w:val="-12"/>
                          </w:rPr>
                          <w:t xml:space="preserve"> </w:t>
                        </w:r>
                        <w:r>
                          <w:rPr>
                            <w:color w:val="231F20"/>
                          </w:rPr>
                          <w:t>himself</w:t>
                        </w:r>
                        <w:r>
                          <w:rPr>
                            <w:color w:val="231F20"/>
                            <w:spacing w:val="-11"/>
                          </w:rPr>
                          <w:t xml:space="preserve"> </w:t>
                        </w:r>
                        <w:r>
                          <w:rPr>
                            <w:color w:val="231F20"/>
                          </w:rPr>
                          <w:t>drunk</w:t>
                        </w:r>
                        <w:r>
                          <w:rPr>
                            <w:color w:val="231F20"/>
                            <w:spacing w:val="-11"/>
                          </w:rPr>
                          <w:t xml:space="preserve"> </w:t>
                        </w:r>
                        <w:r>
                          <w:rPr>
                            <w:color w:val="231F20"/>
                          </w:rPr>
                          <w:t>half</w:t>
                        </w:r>
                        <w:r>
                          <w:rPr>
                            <w:color w:val="231F20"/>
                            <w:spacing w:val="-11"/>
                          </w:rPr>
                          <w:t xml:space="preserve"> </w:t>
                        </w:r>
                        <w:r>
                          <w:rPr>
                            <w:color w:val="231F20"/>
                          </w:rPr>
                          <w:t>a</w:t>
                        </w:r>
                        <w:r>
                          <w:rPr>
                            <w:color w:val="231F20"/>
                            <w:spacing w:val="-12"/>
                          </w:rPr>
                          <w:t xml:space="preserve"> </w:t>
                        </w:r>
                        <w:r>
                          <w:rPr>
                            <w:color w:val="231F20"/>
                          </w:rPr>
                          <w:t xml:space="preserve">dozen </w:t>
                        </w:r>
                        <w:r>
                          <w:rPr>
                            <w:color w:val="231F20"/>
                            <w:w w:val="105%"/>
                          </w:rPr>
                          <w:t>times</w:t>
                        </w:r>
                        <w:r>
                          <w:rPr>
                            <w:color w:val="231F20"/>
                            <w:spacing w:val="-4"/>
                            <w:w w:val="105%"/>
                          </w:rPr>
                          <w:t xml:space="preserve"> </w:t>
                        </w:r>
                        <w:r>
                          <w:rPr>
                            <w:color w:val="231F20"/>
                            <w:w w:val="105%"/>
                          </w:rPr>
                          <w:t>in</w:t>
                        </w:r>
                        <w:r>
                          <w:rPr>
                            <w:color w:val="231F20"/>
                            <w:spacing w:val="-4"/>
                            <w:w w:val="105%"/>
                          </w:rPr>
                          <w:t xml:space="preserve"> </w:t>
                        </w:r>
                        <w:r>
                          <w:rPr>
                            <w:color w:val="231F20"/>
                            <w:w w:val="105%"/>
                          </w:rPr>
                          <w:t>rapid</w:t>
                        </w:r>
                        <w:r>
                          <w:rPr>
                            <w:color w:val="231F20"/>
                            <w:spacing w:val="-4"/>
                            <w:w w:val="105%"/>
                          </w:rPr>
                          <w:t xml:space="preserve"> </w:t>
                        </w:r>
                        <w:r>
                          <w:rPr>
                            <w:color w:val="231F20"/>
                            <w:w w:val="105%"/>
                          </w:rPr>
                          <w:t>succession.</w:t>
                        </w:r>
                        <w:r>
                          <w:rPr>
                            <w:color w:val="231F20"/>
                            <w:spacing w:val="35"/>
                            <w:w w:val="105%"/>
                          </w:rPr>
                          <w:t xml:space="preserve"> </w:t>
                        </w:r>
                        <w:r>
                          <w:rPr>
                            <w:color w:val="231F20"/>
                            <w:w w:val="105%"/>
                          </w:rPr>
                          <w:t>On</w:t>
                        </w:r>
                        <w:r>
                          <w:rPr>
                            <w:color w:val="231F20"/>
                            <w:spacing w:val="-5"/>
                            <w:w w:val="105%"/>
                          </w:rPr>
                          <w:t xml:space="preserve"> </w:t>
                        </w:r>
                        <w:r>
                          <w:rPr>
                            <w:color w:val="231F20"/>
                            <w:w w:val="105%"/>
                          </w:rPr>
                          <w:t>each</w:t>
                        </w:r>
                        <w:r>
                          <w:rPr>
                            <w:color w:val="231F20"/>
                            <w:spacing w:val="-4"/>
                            <w:w w:val="105%"/>
                          </w:rPr>
                          <w:t xml:space="preserve"> </w:t>
                        </w:r>
                        <w:r>
                          <w:rPr>
                            <w:color w:val="231F20"/>
                            <w:w w:val="105%"/>
                          </w:rPr>
                          <w:t>of</w:t>
                        </w:r>
                        <w:r>
                          <w:rPr>
                            <w:color w:val="231F20"/>
                            <w:spacing w:val="-4"/>
                            <w:w w:val="105%"/>
                          </w:rPr>
                          <w:t xml:space="preserve"> </w:t>
                        </w:r>
                        <w:r>
                          <w:rPr>
                            <w:color w:val="231F20"/>
                            <w:w w:val="105%"/>
                          </w:rPr>
                          <w:t>these</w:t>
                        </w:r>
                        <w:r>
                          <w:rPr>
                            <w:color w:val="231F20"/>
                            <w:spacing w:val="-4"/>
                            <w:w w:val="105%"/>
                          </w:rPr>
                          <w:t xml:space="preserve"> </w:t>
                        </w:r>
                        <w:r>
                          <w:rPr>
                            <w:color w:val="231F20"/>
                            <w:w w:val="105%"/>
                          </w:rPr>
                          <w:t xml:space="preserve">occasions </w:t>
                        </w:r>
                        <w:r>
                          <w:rPr>
                            <w:color w:val="231F20"/>
                          </w:rPr>
                          <w:t>we worked with him, reviewing carefully what had hap- pened.</w:t>
                        </w:r>
                        <w:r>
                          <w:rPr>
                            <w:color w:val="231F20"/>
                            <w:spacing w:val="28"/>
                          </w:rPr>
                          <w:t xml:space="preserve"> </w:t>
                        </w:r>
                        <w:r>
                          <w:rPr>
                            <w:color w:val="231F20"/>
                          </w:rPr>
                          <w:t>He</w:t>
                        </w:r>
                        <w:r>
                          <w:rPr>
                            <w:color w:val="231F20"/>
                            <w:spacing w:val="-10"/>
                          </w:rPr>
                          <w:t xml:space="preserve"> </w:t>
                        </w:r>
                        <w:r>
                          <w:rPr>
                            <w:color w:val="231F20"/>
                          </w:rPr>
                          <w:t>agreed</w:t>
                        </w:r>
                        <w:r>
                          <w:rPr>
                            <w:color w:val="231F20"/>
                            <w:spacing w:val="-10"/>
                          </w:rPr>
                          <w:t xml:space="preserve"> </w:t>
                        </w:r>
                        <w:r>
                          <w:rPr>
                            <w:color w:val="231F20"/>
                          </w:rPr>
                          <w:t>he</w:t>
                        </w:r>
                        <w:r>
                          <w:rPr>
                            <w:color w:val="231F20"/>
                            <w:spacing w:val="-10"/>
                          </w:rPr>
                          <w:t xml:space="preserve"> </w:t>
                        </w:r>
                        <w:r>
                          <w:rPr>
                            <w:color w:val="231F20"/>
                          </w:rPr>
                          <w:t>was</w:t>
                        </w:r>
                        <w:r>
                          <w:rPr>
                            <w:color w:val="231F20"/>
                            <w:spacing w:val="-10"/>
                          </w:rPr>
                          <w:t xml:space="preserve"> </w:t>
                        </w:r>
                        <w:r>
                          <w:rPr>
                            <w:color w:val="231F20"/>
                          </w:rPr>
                          <w:t>a</w:t>
                        </w:r>
                        <w:r>
                          <w:rPr>
                            <w:color w:val="231F20"/>
                            <w:spacing w:val="-10"/>
                          </w:rPr>
                          <w:t xml:space="preserve"> </w:t>
                        </w:r>
                        <w:r>
                          <w:rPr>
                            <w:color w:val="231F20"/>
                          </w:rPr>
                          <w:t>real</w:t>
                        </w:r>
                        <w:r>
                          <w:rPr>
                            <w:color w:val="231F20"/>
                            <w:spacing w:val="-10"/>
                          </w:rPr>
                          <w:t xml:space="preserve"> </w:t>
                        </w:r>
                        <w:r>
                          <w:rPr>
                            <w:color w:val="231F20"/>
                          </w:rPr>
                          <w:t>alcoholic</w:t>
                        </w:r>
                        <w:r>
                          <w:rPr>
                            <w:color w:val="231F20"/>
                            <w:spacing w:val="-10"/>
                          </w:rPr>
                          <w:t xml:space="preserve"> </w:t>
                        </w:r>
                        <w:r>
                          <w:rPr>
                            <w:color w:val="231F20"/>
                          </w:rPr>
                          <w:t>and</w:t>
                        </w:r>
                        <w:r>
                          <w:rPr>
                            <w:color w:val="231F20"/>
                            <w:spacing w:val="-10"/>
                          </w:rPr>
                          <w:t xml:space="preserve"> </w:t>
                        </w:r>
                        <w:r>
                          <w:rPr>
                            <w:color w:val="231F20"/>
                          </w:rPr>
                          <w:t>in</w:t>
                        </w:r>
                        <w:r>
                          <w:rPr>
                            <w:color w:val="231F20"/>
                            <w:spacing w:val="-10"/>
                          </w:rPr>
                          <w:t xml:space="preserve"> </w:t>
                        </w:r>
                        <w:r>
                          <w:rPr>
                            <w:color w:val="231F20"/>
                          </w:rPr>
                          <w:t>a</w:t>
                        </w:r>
                        <w:r>
                          <w:rPr>
                            <w:color w:val="231F20"/>
                            <w:spacing w:val="-10"/>
                          </w:rPr>
                          <w:t xml:space="preserve"> </w:t>
                        </w:r>
                        <w:r>
                          <w:rPr>
                            <w:color w:val="231F20"/>
                          </w:rPr>
                          <w:t>serious condition.</w:t>
                        </w:r>
                        <w:r>
                          <w:rPr>
                            <w:color w:val="231F20"/>
                            <w:spacing w:val="40"/>
                          </w:rPr>
                          <w:t xml:space="preserve"> </w:t>
                        </w:r>
                        <w:r>
                          <w:rPr>
                            <w:color w:val="231F20"/>
                          </w:rPr>
                          <w:t xml:space="preserve">He knew he faced another trip to the asylum </w:t>
                        </w:r>
                        <w:r>
                          <w:rPr>
                            <w:color w:val="231F20"/>
                            <w:w w:val="105%"/>
                          </w:rPr>
                          <w:t>if</w:t>
                        </w:r>
                        <w:r>
                          <w:rPr>
                            <w:color w:val="231F20"/>
                            <w:spacing w:val="-1"/>
                            <w:w w:val="105%"/>
                          </w:rPr>
                          <w:t xml:space="preserve"> </w:t>
                        </w:r>
                        <w:r>
                          <w:rPr>
                            <w:color w:val="231F20"/>
                            <w:w w:val="105%"/>
                          </w:rPr>
                          <w:t>he</w:t>
                        </w:r>
                        <w:r>
                          <w:rPr>
                            <w:color w:val="231F20"/>
                            <w:spacing w:val="-1"/>
                            <w:w w:val="105%"/>
                          </w:rPr>
                          <w:t xml:space="preserve"> </w:t>
                        </w:r>
                        <w:r>
                          <w:rPr>
                            <w:color w:val="231F20"/>
                            <w:w w:val="105%"/>
                          </w:rPr>
                          <w:t>kept</w:t>
                        </w:r>
                        <w:r>
                          <w:rPr>
                            <w:color w:val="231F20"/>
                            <w:spacing w:val="-1"/>
                            <w:w w:val="105%"/>
                          </w:rPr>
                          <w:t xml:space="preserve"> </w:t>
                        </w:r>
                        <w:r>
                          <w:rPr>
                            <w:color w:val="231F20"/>
                            <w:w w:val="105%"/>
                          </w:rPr>
                          <w:t>on.</w:t>
                        </w:r>
                        <w:r>
                          <w:rPr>
                            <w:color w:val="231F20"/>
                            <w:spacing w:val="40"/>
                            <w:w w:val="105%"/>
                          </w:rPr>
                          <w:t xml:space="preserve"> </w:t>
                        </w:r>
                        <w:r>
                          <w:rPr>
                            <w:color w:val="231F20"/>
                            <w:w w:val="105%"/>
                          </w:rPr>
                          <w:t>Moreover,</w:t>
                        </w:r>
                        <w:r>
                          <w:rPr>
                            <w:color w:val="231F20"/>
                            <w:spacing w:val="-1"/>
                            <w:w w:val="105%"/>
                          </w:rPr>
                          <w:t xml:space="preserve"> </w:t>
                        </w:r>
                        <w:r>
                          <w:rPr>
                            <w:color w:val="231F20"/>
                            <w:w w:val="105%"/>
                          </w:rPr>
                          <w:t>he</w:t>
                        </w:r>
                        <w:r>
                          <w:rPr>
                            <w:color w:val="231F20"/>
                            <w:spacing w:val="-1"/>
                            <w:w w:val="105%"/>
                          </w:rPr>
                          <w:t xml:space="preserve"> </w:t>
                        </w:r>
                        <w:r>
                          <w:rPr>
                            <w:color w:val="231F20"/>
                            <w:w w:val="105%"/>
                          </w:rPr>
                          <w:t>would</w:t>
                        </w:r>
                        <w:r>
                          <w:rPr>
                            <w:color w:val="231F20"/>
                            <w:spacing w:val="-1"/>
                            <w:w w:val="105%"/>
                          </w:rPr>
                          <w:t xml:space="preserve"> </w:t>
                        </w:r>
                        <w:r>
                          <w:rPr>
                            <w:color w:val="231F20"/>
                            <w:w w:val="105%"/>
                          </w:rPr>
                          <w:t>lose</w:t>
                        </w:r>
                        <w:r>
                          <w:rPr>
                            <w:color w:val="231F20"/>
                            <w:spacing w:val="-1"/>
                            <w:w w:val="105%"/>
                          </w:rPr>
                          <w:t xml:space="preserve"> </w:t>
                        </w:r>
                        <w:r>
                          <w:rPr>
                            <w:color w:val="231F20"/>
                            <w:w w:val="105%"/>
                          </w:rPr>
                          <w:t>his</w:t>
                        </w:r>
                        <w:r>
                          <w:rPr>
                            <w:color w:val="231F20"/>
                            <w:spacing w:val="-1"/>
                            <w:w w:val="105%"/>
                          </w:rPr>
                          <w:t xml:space="preserve"> </w:t>
                        </w:r>
                        <w:r>
                          <w:rPr>
                            <w:color w:val="231F20"/>
                            <w:w w:val="105%"/>
                          </w:rPr>
                          <w:t>family</w:t>
                        </w:r>
                        <w:r>
                          <w:rPr>
                            <w:color w:val="231F20"/>
                            <w:spacing w:val="-1"/>
                            <w:w w:val="105%"/>
                          </w:rPr>
                          <w:t xml:space="preserve"> </w:t>
                        </w:r>
                        <w:r>
                          <w:rPr>
                            <w:color w:val="231F20"/>
                            <w:w w:val="105%"/>
                          </w:rPr>
                          <w:t>for whom he had a deep affection.</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72CEDA7F" w14:textId="63289667"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1822080" behindDoc="1" locked="0" layoutInCell="0" allowOverlap="1" wp14:anchorId="2F333AFB" wp14:editId="2367E0D2">
            <wp:simplePos x="0" y="0"/>
            <wp:positionH relativeFrom="page">
              <wp:posOffset>353060</wp:posOffset>
            </wp:positionH>
            <wp:positionV relativeFrom="page">
              <wp:posOffset>207645</wp:posOffset>
            </wp:positionV>
            <wp:extent cx="152400" cy="138430"/>
            <wp:effectExtent l="0" t="0" r="0" b="0"/>
            <wp:wrapNone/>
            <wp:docPr id="482" name="Text Box 16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5240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32B7A9C5"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36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23104" behindDoc="1" locked="0" layoutInCell="0" allowOverlap="1" wp14:anchorId="5B6A7B76" wp14:editId="4EA1E925">
            <wp:simplePos x="0" y="0"/>
            <wp:positionH relativeFrom="page">
              <wp:posOffset>994410</wp:posOffset>
            </wp:positionH>
            <wp:positionV relativeFrom="page">
              <wp:posOffset>207645</wp:posOffset>
            </wp:positionV>
            <wp:extent cx="1410970" cy="138430"/>
            <wp:effectExtent l="0" t="0" r="0" b="0"/>
            <wp:wrapNone/>
            <wp:docPr id="481" name="Text Box 163"/>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41097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417A3F26"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ALCOHOLICS</w:t>
                        </w:r>
                        <w:r>
                          <w:rPr>
                            <w:color w:val="231F20"/>
                            <w:spacing w:val="53"/>
                            <w:sz w:val="16"/>
                            <w:szCs w:val="16"/>
                          </w:rPr>
                          <w:t xml:space="preserve"> </w:t>
                        </w:r>
                        <w:r>
                          <w:rPr>
                            <w:color w:val="231F20"/>
                            <w:spacing w:val="-2"/>
                            <w:sz w:val="16"/>
                            <w:szCs w:val="16"/>
                          </w:rPr>
                          <w:t>ANONYMOUS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24128" behindDoc="1" locked="0" layoutInCell="0" allowOverlap="1" wp14:anchorId="1F0F3443" wp14:editId="271BFB4F">
            <wp:simplePos x="0" y="0"/>
            <wp:positionH relativeFrom="page">
              <wp:posOffset>353060</wp:posOffset>
            </wp:positionH>
            <wp:positionV relativeFrom="page">
              <wp:posOffset>377190</wp:posOffset>
            </wp:positionV>
            <wp:extent cx="2620010" cy="4424680"/>
            <wp:effectExtent l="0" t="0" r="0" b="0"/>
            <wp:wrapNone/>
            <wp:docPr id="480" name="Text Box 164"/>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20010" cy="4424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59EBD9AB" w14:textId="77777777" w:rsidR="00000000" w:rsidRDefault="00000000">
                        <w:pPr>
                          <w:pStyle w:val="BodyText"/>
                          <w:kinsoku w:val="0"/>
                          <w:overflowPunct w:val="0"/>
                          <w:spacing w:before="0.85pt" w:line="12.95pt" w:lineRule="auto"/>
                          <w:ind w:end="1pt"/>
                          <w:rPr>
                            <w:color w:val="231F20"/>
                            <w:spacing w:val="-2"/>
                            <w:w w:val="105%"/>
                          </w:rPr>
                        </w:pPr>
                        <w:r>
                          <w:rPr>
                            <w:color w:val="231F20"/>
                          </w:rPr>
                          <w:t>Yet</w:t>
                        </w:r>
                        <w:r>
                          <w:rPr>
                            <w:color w:val="231F20"/>
                            <w:spacing w:val="-7"/>
                          </w:rPr>
                          <w:t xml:space="preserve"> </w:t>
                        </w:r>
                        <w:r>
                          <w:rPr>
                            <w:color w:val="231F20"/>
                          </w:rPr>
                          <w:t>he</w:t>
                        </w:r>
                        <w:r>
                          <w:rPr>
                            <w:color w:val="231F20"/>
                            <w:spacing w:val="-7"/>
                          </w:rPr>
                          <w:t xml:space="preserve"> </w:t>
                        </w:r>
                        <w:r>
                          <w:rPr>
                            <w:color w:val="231F20"/>
                          </w:rPr>
                          <w:t>got</w:t>
                        </w:r>
                        <w:r>
                          <w:rPr>
                            <w:color w:val="231F20"/>
                            <w:spacing w:val="-7"/>
                          </w:rPr>
                          <w:t xml:space="preserve"> </w:t>
                        </w:r>
                        <w:r>
                          <w:rPr>
                            <w:color w:val="231F20"/>
                          </w:rPr>
                          <w:t>drunk</w:t>
                        </w:r>
                        <w:r>
                          <w:rPr>
                            <w:color w:val="231F20"/>
                            <w:spacing w:val="-7"/>
                          </w:rPr>
                          <w:t xml:space="preserve"> </w:t>
                        </w:r>
                        <w:r>
                          <w:rPr>
                            <w:color w:val="231F20"/>
                          </w:rPr>
                          <w:t>again.</w:t>
                        </w:r>
                        <w:r>
                          <w:rPr>
                            <w:color w:val="231F20"/>
                            <w:spacing w:val="8"/>
                          </w:rPr>
                          <w:t xml:space="preserve"> </w:t>
                        </w:r>
                        <w:r>
                          <w:rPr>
                            <w:color w:val="231F20"/>
                          </w:rPr>
                          <w:t>We</w:t>
                        </w:r>
                        <w:r>
                          <w:rPr>
                            <w:color w:val="231F20"/>
                            <w:spacing w:val="-9"/>
                          </w:rPr>
                          <w:t xml:space="preserve"> </w:t>
                        </w:r>
                        <w:r>
                          <w:rPr>
                            <w:color w:val="231F20"/>
                          </w:rPr>
                          <w:t>asked</w:t>
                        </w:r>
                        <w:r>
                          <w:rPr>
                            <w:color w:val="231F20"/>
                            <w:spacing w:val="-7"/>
                          </w:rPr>
                          <w:t xml:space="preserve"> </w:t>
                        </w:r>
                        <w:r>
                          <w:rPr>
                            <w:color w:val="231F20"/>
                          </w:rPr>
                          <w:t>him</w:t>
                        </w:r>
                        <w:r>
                          <w:rPr>
                            <w:color w:val="231F20"/>
                            <w:spacing w:val="-7"/>
                          </w:rPr>
                          <w:t xml:space="preserve"> </w:t>
                        </w:r>
                        <w:r>
                          <w:rPr>
                            <w:color w:val="231F20"/>
                          </w:rPr>
                          <w:t>to</w:t>
                        </w:r>
                        <w:r>
                          <w:rPr>
                            <w:color w:val="231F20"/>
                            <w:spacing w:val="-7"/>
                          </w:rPr>
                          <w:t xml:space="preserve"> </w:t>
                        </w:r>
                        <w:r>
                          <w:rPr>
                            <w:color w:val="231F20"/>
                          </w:rPr>
                          <w:t>tell</w:t>
                        </w:r>
                        <w:r>
                          <w:rPr>
                            <w:color w:val="231F20"/>
                            <w:spacing w:val="-7"/>
                          </w:rPr>
                          <w:t xml:space="preserve"> </w:t>
                        </w:r>
                        <w:r>
                          <w:rPr>
                            <w:color w:val="231F20"/>
                          </w:rPr>
                          <w:t>us</w:t>
                        </w:r>
                        <w:r>
                          <w:rPr>
                            <w:color w:val="231F20"/>
                            <w:spacing w:val="-7"/>
                          </w:rPr>
                          <w:t xml:space="preserve"> </w:t>
                        </w:r>
                        <w:r>
                          <w:rPr>
                            <w:color w:val="231F20"/>
                          </w:rPr>
                          <w:t xml:space="preserve">exactly </w:t>
                        </w:r>
                        <w:r>
                          <w:rPr>
                            <w:color w:val="231F20"/>
                            <w:w w:val="105%"/>
                          </w:rPr>
                          <w:t>how</w:t>
                        </w:r>
                        <w:r>
                          <w:rPr>
                            <w:color w:val="231F20"/>
                            <w:spacing w:val="-9"/>
                            <w:w w:val="105%"/>
                          </w:rPr>
                          <w:t xml:space="preserve"> </w:t>
                        </w:r>
                        <w:r>
                          <w:rPr>
                            <w:color w:val="231F20"/>
                            <w:w w:val="105%"/>
                          </w:rPr>
                          <w:t>it</w:t>
                        </w:r>
                        <w:r>
                          <w:rPr>
                            <w:color w:val="231F20"/>
                            <w:spacing w:val="-9"/>
                            <w:w w:val="105%"/>
                          </w:rPr>
                          <w:t xml:space="preserve"> </w:t>
                        </w:r>
                        <w:r>
                          <w:rPr>
                            <w:color w:val="231F20"/>
                            <w:w w:val="105%"/>
                          </w:rPr>
                          <w:t>happened.</w:t>
                        </w:r>
                        <w:r>
                          <w:rPr>
                            <w:color w:val="231F20"/>
                            <w:spacing w:val="28"/>
                            <w:w w:val="105%"/>
                          </w:rPr>
                          <w:t xml:space="preserve"> </w:t>
                        </w:r>
                        <w:r>
                          <w:rPr>
                            <w:color w:val="231F20"/>
                            <w:w w:val="105%"/>
                          </w:rPr>
                          <w:t>This</w:t>
                        </w:r>
                        <w:r>
                          <w:rPr>
                            <w:color w:val="231F20"/>
                            <w:spacing w:val="-9"/>
                            <w:w w:val="105%"/>
                          </w:rPr>
                          <w:t xml:space="preserve"> </w:t>
                        </w:r>
                        <w:r>
                          <w:rPr>
                            <w:color w:val="231F20"/>
                            <w:w w:val="105%"/>
                          </w:rPr>
                          <w:t>is</w:t>
                        </w:r>
                        <w:r>
                          <w:rPr>
                            <w:color w:val="231F20"/>
                            <w:spacing w:val="-9"/>
                            <w:w w:val="105%"/>
                          </w:rPr>
                          <w:t xml:space="preserve"> </w:t>
                        </w:r>
                        <w:r>
                          <w:rPr>
                            <w:color w:val="231F20"/>
                            <w:w w:val="105%"/>
                          </w:rPr>
                          <w:t>his</w:t>
                        </w:r>
                        <w:r>
                          <w:rPr>
                            <w:color w:val="231F20"/>
                            <w:spacing w:val="-9"/>
                            <w:w w:val="105%"/>
                          </w:rPr>
                          <w:t xml:space="preserve"> </w:t>
                        </w:r>
                        <w:r>
                          <w:rPr>
                            <w:color w:val="231F20"/>
                            <w:w w:val="105%"/>
                          </w:rPr>
                          <w:t>story:</w:t>
                        </w:r>
                        <w:r>
                          <w:rPr>
                            <w:color w:val="231F20"/>
                            <w:spacing w:val="-9"/>
                            <w:w w:val="105%"/>
                          </w:rPr>
                          <w:t xml:space="preserve"> </w:t>
                        </w:r>
                        <w:r>
                          <w:rPr>
                            <w:color w:val="231F20"/>
                            <w:w w:val="105%"/>
                          </w:rPr>
                          <w:t>“I</w:t>
                        </w:r>
                        <w:r>
                          <w:rPr>
                            <w:color w:val="231F20"/>
                            <w:spacing w:val="-9"/>
                            <w:w w:val="105%"/>
                          </w:rPr>
                          <w:t xml:space="preserve"> </w:t>
                        </w:r>
                        <w:r>
                          <w:rPr>
                            <w:color w:val="231F20"/>
                            <w:w w:val="105%"/>
                          </w:rPr>
                          <w:t>came</w:t>
                        </w:r>
                        <w:r>
                          <w:rPr>
                            <w:color w:val="231F20"/>
                            <w:spacing w:val="-9"/>
                            <w:w w:val="105%"/>
                          </w:rPr>
                          <w:t xml:space="preserve"> </w:t>
                        </w:r>
                        <w:r>
                          <w:rPr>
                            <w:color w:val="231F20"/>
                            <w:w w:val="105%"/>
                          </w:rPr>
                          <w:t>to</w:t>
                        </w:r>
                        <w:r>
                          <w:rPr>
                            <w:color w:val="231F20"/>
                            <w:spacing w:val="-9"/>
                            <w:w w:val="105%"/>
                          </w:rPr>
                          <w:t xml:space="preserve"> </w:t>
                        </w:r>
                        <w:r>
                          <w:rPr>
                            <w:color w:val="231F20"/>
                            <w:w w:val="105%"/>
                          </w:rPr>
                          <w:t>work</w:t>
                        </w:r>
                        <w:r>
                          <w:rPr>
                            <w:color w:val="231F20"/>
                            <w:spacing w:val="-9"/>
                            <w:w w:val="105%"/>
                          </w:rPr>
                          <w:t xml:space="preserve"> </w:t>
                        </w:r>
                        <w:r>
                          <w:rPr>
                            <w:color w:val="231F20"/>
                            <w:w w:val="105%"/>
                          </w:rPr>
                          <w:t xml:space="preserve">on </w:t>
                        </w:r>
                        <w:r>
                          <w:rPr>
                            <w:color w:val="231F20"/>
                          </w:rPr>
                          <w:t>Tuesday</w:t>
                        </w:r>
                        <w:r>
                          <w:rPr>
                            <w:color w:val="231F20"/>
                            <w:spacing w:val="-10"/>
                          </w:rPr>
                          <w:t xml:space="preserve"> </w:t>
                        </w:r>
                        <w:r>
                          <w:rPr>
                            <w:color w:val="231F20"/>
                          </w:rPr>
                          <w:t>morning.</w:t>
                        </w:r>
                        <w:r>
                          <w:rPr>
                            <w:color w:val="231F20"/>
                            <w:spacing w:val="27"/>
                          </w:rPr>
                          <w:t xml:space="preserve"> </w:t>
                        </w:r>
                        <w:r>
                          <w:rPr>
                            <w:color w:val="231F20"/>
                          </w:rPr>
                          <w:t>I</w:t>
                        </w:r>
                        <w:r>
                          <w:rPr>
                            <w:color w:val="231F20"/>
                            <w:spacing w:val="-10"/>
                          </w:rPr>
                          <w:t xml:space="preserve"> </w:t>
                        </w:r>
                        <w:r>
                          <w:rPr>
                            <w:color w:val="231F20"/>
                          </w:rPr>
                          <w:t>remember</w:t>
                        </w:r>
                        <w:r>
                          <w:rPr>
                            <w:color w:val="231F20"/>
                            <w:spacing w:val="-10"/>
                          </w:rPr>
                          <w:t xml:space="preserve"> </w:t>
                        </w:r>
                        <w:r>
                          <w:rPr>
                            <w:color w:val="231F20"/>
                          </w:rPr>
                          <w:t>I</w:t>
                        </w:r>
                        <w:r>
                          <w:rPr>
                            <w:color w:val="231F20"/>
                            <w:spacing w:val="-10"/>
                          </w:rPr>
                          <w:t xml:space="preserve"> </w:t>
                        </w:r>
                        <w:r>
                          <w:rPr>
                            <w:color w:val="231F20"/>
                          </w:rPr>
                          <w:t>felt</w:t>
                        </w:r>
                        <w:r>
                          <w:rPr>
                            <w:color w:val="231F20"/>
                            <w:spacing w:val="-10"/>
                          </w:rPr>
                          <w:t xml:space="preserve"> </w:t>
                        </w:r>
                        <w:r>
                          <w:rPr>
                            <w:color w:val="231F20"/>
                          </w:rPr>
                          <w:t>irritated</w:t>
                        </w:r>
                        <w:r>
                          <w:rPr>
                            <w:color w:val="231F20"/>
                            <w:spacing w:val="-10"/>
                          </w:rPr>
                          <w:t xml:space="preserve"> </w:t>
                        </w:r>
                        <w:r>
                          <w:rPr>
                            <w:color w:val="231F20"/>
                          </w:rPr>
                          <w:t>that</w:t>
                        </w:r>
                        <w:r>
                          <w:rPr>
                            <w:color w:val="231F20"/>
                            <w:spacing w:val="-10"/>
                          </w:rPr>
                          <w:t xml:space="preserve"> </w:t>
                        </w:r>
                        <w:r>
                          <w:rPr>
                            <w:color w:val="231F20"/>
                          </w:rPr>
                          <w:t>I</w:t>
                        </w:r>
                        <w:r>
                          <w:rPr>
                            <w:color w:val="231F20"/>
                            <w:spacing w:val="-10"/>
                          </w:rPr>
                          <w:t xml:space="preserve"> </w:t>
                        </w:r>
                        <w:r>
                          <w:rPr>
                            <w:color w:val="231F20"/>
                          </w:rPr>
                          <w:t>had</w:t>
                        </w:r>
                        <w:r>
                          <w:rPr>
                            <w:color w:val="231F20"/>
                            <w:spacing w:val="-10"/>
                          </w:rPr>
                          <w:t xml:space="preserve"> </w:t>
                        </w:r>
                        <w:r>
                          <w:rPr>
                            <w:color w:val="231F20"/>
                          </w:rPr>
                          <w:t xml:space="preserve">to </w:t>
                        </w:r>
                        <w:r>
                          <w:rPr>
                            <w:color w:val="231F20"/>
                            <w:w w:val="105%"/>
                          </w:rPr>
                          <w:t>be</w:t>
                        </w:r>
                        <w:r>
                          <w:rPr>
                            <w:color w:val="231F20"/>
                            <w:spacing w:val="-8"/>
                            <w:w w:val="105%"/>
                          </w:rPr>
                          <w:t xml:space="preserve"> </w:t>
                        </w:r>
                        <w:r>
                          <w:rPr>
                            <w:color w:val="231F20"/>
                            <w:w w:val="105%"/>
                          </w:rPr>
                          <w:t>a</w:t>
                        </w:r>
                        <w:r>
                          <w:rPr>
                            <w:color w:val="231F20"/>
                            <w:spacing w:val="-8"/>
                            <w:w w:val="105%"/>
                          </w:rPr>
                          <w:t xml:space="preserve"> </w:t>
                        </w:r>
                        <w:r>
                          <w:rPr>
                            <w:color w:val="231F20"/>
                            <w:w w:val="105%"/>
                          </w:rPr>
                          <w:t>salesman</w:t>
                        </w:r>
                        <w:r>
                          <w:rPr>
                            <w:color w:val="231F20"/>
                            <w:spacing w:val="-8"/>
                            <w:w w:val="105%"/>
                          </w:rPr>
                          <w:t xml:space="preserve"> </w:t>
                        </w:r>
                        <w:r>
                          <w:rPr>
                            <w:color w:val="231F20"/>
                            <w:w w:val="105%"/>
                          </w:rPr>
                          <w:t>for</w:t>
                        </w:r>
                        <w:r>
                          <w:rPr>
                            <w:color w:val="231F20"/>
                            <w:spacing w:val="-8"/>
                            <w:w w:val="105%"/>
                          </w:rPr>
                          <w:t xml:space="preserve"> </w:t>
                        </w:r>
                        <w:r>
                          <w:rPr>
                            <w:color w:val="231F20"/>
                            <w:w w:val="105%"/>
                          </w:rPr>
                          <w:t>a</w:t>
                        </w:r>
                        <w:r>
                          <w:rPr>
                            <w:color w:val="231F20"/>
                            <w:spacing w:val="-8"/>
                            <w:w w:val="105%"/>
                          </w:rPr>
                          <w:t xml:space="preserve"> </w:t>
                        </w:r>
                        <w:r>
                          <w:rPr>
                            <w:color w:val="231F20"/>
                            <w:w w:val="105%"/>
                          </w:rPr>
                          <w:t>concern</w:t>
                        </w:r>
                        <w:r>
                          <w:rPr>
                            <w:color w:val="231F20"/>
                            <w:spacing w:val="-8"/>
                            <w:w w:val="105%"/>
                          </w:rPr>
                          <w:t xml:space="preserve"> </w:t>
                        </w:r>
                        <w:r>
                          <w:rPr>
                            <w:color w:val="231F20"/>
                            <w:w w:val="105%"/>
                          </w:rPr>
                          <w:t>I</w:t>
                        </w:r>
                        <w:r>
                          <w:rPr>
                            <w:color w:val="231F20"/>
                            <w:spacing w:val="-8"/>
                            <w:w w:val="105%"/>
                          </w:rPr>
                          <w:t xml:space="preserve"> </w:t>
                        </w:r>
                        <w:r>
                          <w:rPr>
                            <w:color w:val="231F20"/>
                            <w:w w:val="105%"/>
                          </w:rPr>
                          <w:t>once</w:t>
                        </w:r>
                        <w:r>
                          <w:rPr>
                            <w:color w:val="231F20"/>
                            <w:spacing w:val="-8"/>
                            <w:w w:val="105%"/>
                          </w:rPr>
                          <w:t xml:space="preserve"> </w:t>
                        </w:r>
                        <w:r>
                          <w:rPr>
                            <w:color w:val="231F20"/>
                            <w:w w:val="105%"/>
                          </w:rPr>
                          <w:t>owned.</w:t>
                        </w:r>
                        <w:r>
                          <w:rPr>
                            <w:color w:val="231F20"/>
                            <w:spacing w:val="30"/>
                            <w:w w:val="105%"/>
                          </w:rPr>
                          <w:t xml:space="preserve"> </w:t>
                        </w:r>
                        <w:r>
                          <w:rPr>
                            <w:color w:val="231F20"/>
                            <w:w w:val="105%"/>
                          </w:rPr>
                          <w:t>I</w:t>
                        </w:r>
                        <w:r>
                          <w:rPr>
                            <w:color w:val="231F20"/>
                            <w:spacing w:val="-8"/>
                            <w:w w:val="105%"/>
                          </w:rPr>
                          <w:t xml:space="preserve"> </w:t>
                        </w:r>
                        <w:r>
                          <w:rPr>
                            <w:color w:val="231F20"/>
                            <w:w w:val="105%"/>
                          </w:rPr>
                          <w:t>had</w:t>
                        </w:r>
                        <w:r>
                          <w:rPr>
                            <w:color w:val="231F20"/>
                            <w:spacing w:val="-8"/>
                            <w:w w:val="105%"/>
                          </w:rPr>
                          <w:t xml:space="preserve"> </w:t>
                        </w:r>
                        <w:r>
                          <w:rPr>
                            <w:color w:val="231F20"/>
                            <w:w w:val="105%"/>
                          </w:rPr>
                          <w:t>a</w:t>
                        </w:r>
                        <w:r>
                          <w:rPr>
                            <w:color w:val="231F20"/>
                            <w:spacing w:val="-8"/>
                            <w:w w:val="105%"/>
                          </w:rPr>
                          <w:t xml:space="preserve"> </w:t>
                        </w:r>
                        <w:r>
                          <w:rPr>
                            <w:color w:val="231F20"/>
                            <w:w w:val="105%"/>
                          </w:rPr>
                          <w:t xml:space="preserve">few </w:t>
                        </w:r>
                        <w:r>
                          <w:rPr>
                            <w:color w:val="231F20"/>
                          </w:rPr>
                          <w:t>words</w:t>
                        </w:r>
                        <w:r>
                          <w:rPr>
                            <w:color w:val="231F20"/>
                            <w:spacing w:val="-8"/>
                          </w:rPr>
                          <w:t xml:space="preserve"> </w:t>
                        </w:r>
                        <w:r>
                          <w:rPr>
                            <w:color w:val="231F20"/>
                          </w:rPr>
                          <w:t>with</w:t>
                        </w:r>
                        <w:r>
                          <w:rPr>
                            <w:color w:val="231F20"/>
                            <w:spacing w:val="-8"/>
                          </w:rPr>
                          <w:t xml:space="preserve"> </w:t>
                        </w:r>
                        <w:r>
                          <w:rPr>
                            <w:color w:val="231F20"/>
                          </w:rPr>
                          <w:t>the</w:t>
                        </w:r>
                        <w:r>
                          <w:rPr>
                            <w:color w:val="231F20"/>
                            <w:spacing w:val="-8"/>
                          </w:rPr>
                          <w:t xml:space="preserve"> </w:t>
                        </w:r>
                        <w:r>
                          <w:rPr>
                            <w:color w:val="231F20"/>
                          </w:rPr>
                          <w:t>boss,</w:t>
                        </w:r>
                        <w:r>
                          <w:rPr>
                            <w:color w:val="231F20"/>
                            <w:spacing w:val="-8"/>
                          </w:rPr>
                          <w:t xml:space="preserve"> </w:t>
                        </w:r>
                        <w:r>
                          <w:rPr>
                            <w:color w:val="231F20"/>
                          </w:rPr>
                          <w:t>but</w:t>
                        </w:r>
                        <w:r>
                          <w:rPr>
                            <w:color w:val="231F20"/>
                            <w:spacing w:val="-8"/>
                          </w:rPr>
                          <w:t xml:space="preserve"> </w:t>
                        </w:r>
                        <w:r>
                          <w:rPr>
                            <w:color w:val="231F20"/>
                          </w:rPr>
                          <w:t>nothing</w:t>
                        </w:r>
                        <w:r>
                          <w:rPr>
                            <w:color w:val="231F20"/>
                            <w:spacing w:val="-8"/>
                          </w:rPr>
                          <w:t xml:space="preserve"> </w:t>
                        </w:r>
                        <w:r>
                          <w:rPr>
                            <w:color w:val="231F20"/>
                          </w:rPr>
                          <w:t>serious.</w:t>
                        </w:r>
                        <w:r>
                          <w:rPr>
                            <w:color w:val="231F20"/>
                            <w:spacing w:val="32"/>
                          </w:rPr>
                          <w:t xml:space="preserve"> </w:t>
                        </w:r>
                        <w:r>
                          <w:rPr>
                            <w:color w:val="231F20"/>
                          </w:rPr>
                          <w:t>Then</w:t>
                        </w:r>
                        <w:r>
                          <w:rPr>
                            <w:color w:val="231F20"/>
                            <w:spacing w:val="-8"/>
                          </w:rPr>
                          <w:t xml:space="preserve"> </w:t>
                        </w:r>
                        <w:r>
                          <w:rPr>
                            <w:color w:val="231F20"/>
                          </w:rPr>
                          <w:t>I</w:t>
                        </w:r>
                        <w:r>
                          <w:rPr>
                            <w:color w:val="231F20"/>
                            <w:spacing w:val="-8"/>
                          </w:rPr>
                          <w:t xml:space="preserve"> </w:t>
                        </w:r>
                        <w:r>
                          <w:rPr>
                            <w:color w:val="231F20"/>
                          </w:rPr>
                          <w:t>decided to</w:t>
                        </w:r>
                        <w:r>
                          <w:rPr>
                            <w:color w:val="231F20"/>
                            <w:spacing w:val="-3"/>
                          </w:rPr>
                          <w:t xml:space="preserve"> </w:t>
                        </w:r>
                        <w:r>
                          <w:rPr>
                            <w:color w:val="231F20"/>
                          </w:rPr>
                          <w:t>drive</w:t>
                        </w:r>
                        <w:r>
                          <w:rPr>
                            <w:color w:val="231F20"/>
                            <w:spacing w:val="-3"/>
                          </w:rPr>
                          <w:t xml:space="preserve"> </w:t>
                        </w:r>
                        <w:r>
                          <w:rPr>
                            <w:color w:val="231F20"/>
                          </w:rPr>
                          <w:t>into</w:t>
                        </w:r>
                        <w:r>
                          <w:rPr>
                            <w:color w:val="231F20"/>
                            <w:spacing w:val="-3"/>
                          </w:rPr>
                          <w:t xml:space="preserve"> </w:t>
                        </w:r>
                        <w:r>
                          <w:rPr>
                            <w:color w:val="231F20"/>
                          </w:rPr>
                          <w:t>the</w:t>
                        </w:r>
                        <w:r>
                          <w:rPr>
                            <w:color w:val="231F20"/>
                            <w:spacing w:val="-3"/>
                          </w:rPr>
                          <w:t xml:space="preserve"> </w:t>
                        </w:r>
                        <w:r>
                          <w:rPr>
                            <w:color w:val="231F20"/>
                          </w:rPr>
                          <w:t>country</w:t>
                        </w:r>
                        <w:r>
                          <w:rPr>
                            <w:color w:val="231F20"/>
                            <w:spacing w:val="-3"/>
                          </w:rPr>
                          <w:t xml:space="preserve"> </w:t>
                        </w:r>
                        <w:r>
                          <w:rPr>
                            <w:color w:val="231F20"/>
                          </w:rPr>
                          <w:t>and</w:t>
                        </w:r>
                        <w:r>
                          <w:rPr>
                            <w:color w:val="231F20"/>
                            <w:spacing w:val="-3"/>
                          </w:rPr>
                          <w:t xml:space="preserve"> </w:t>
                        </w:r>
                        <w:r>
                          <w:rPr>
                            <w:color w:val="231F20"/>
                          </w:rPr>
                          <w:t>see</w:t>
                        </w:r>
                        <w:r>
                          <w:rPr>
                            <w:color w:val="231F20"/>
                            <w:spacing w:val="-3"/>
                          </w:rPr>
                          <w:t xml:space="preserve"> </w:t>
                        </w:r>
                        <w:r>
                          <w:rPr>
                            <w:color w:val="231F20"/>
                          </w:rPr>
                          <w:t>one</w:t>
                        </w:r>
                        <w:r>
                          <w:rPr>
                            <w:color w:val="231F20"/>
                            <w:spacing w:val="-3"/>
                          </w:rPr>
                          <w:t xml:space="preserve"> </w:t>
                        </w:r>
                        <w:r>
                          <w:rPr>
                            <w:color w:val="231F20"/>
                          </w:rPr>
                          <w:t>of</w:t>
                        </w:r>
                        <w:r>
                          <w:rPr>
                            <w:color w:val="231F20"/>
                            <w:spacing w:val="-3"/>
                          </w:rPr>
                          <w:t xml:space="preserve"> </w:t>
                        </w:r>
                        <w:r>
                          <w:rPr>
                            <w:color w:val="231F20"/>
                          </w:rPr>
                          <w:t>my</w:t>
                        </w:r>
                        <w:r>
                          <w:rPr>
                            <w:color w:val="231F20"/>
                            <w:spacing w:val="-3"/>
                          </w:rPr>
                          <w:t xml:space="preserve"> </w:t>
                        </w:r>
                        <w:r>
                          <w:rPr>
                            <w:color w:val="231F20"/>
                          </w:rPr>
                          <w:t>prospects</w:t>
                        </w:r>
                        <w:r>
                          <w:rPr>
                            <w:color w:val="231F20"/>
                            <w:spacing w:val="-3"/>
                          </w:rPr>
                          <w:t xml:space="preserve"> </w:t>
                        </w:r>
                        <w:r>
                          <w:rPr>
                            <w:color w:val="231F20"/>
                          </w:rPr>
                          <w:t>for a</w:t>
                        </w:r>
                        <w:r>
                          <w:rPr>
                            <w:color w:val="231F20"/>
                            <w:spacing w:val="-6"/>
                          </w:rPr>
                          <w:t xml:space="preserve"> </w:t>
                        </w:r>
                        <w:r>
                          <w:rPr>
                            <w:color w:val="231F20"/>
                          </w:rPr>
                          <w:t>car.</w:t>
                        </w:r>
                        <w:r>
                          <w:rPr>
                            <w:color w:val="231F20"/>
                            <w:spacing w:val="33"/>
                          </w:rPr>
                          <w:t xml:space="preserve"> </w:t>
                        </w:r>
                        <w:r>
                          <w:rPr>
                            <w:color w:val="231F20"/>
                          </w:rPr>
                          <w:t>On</w:t>
                        </w:r>
                        <w:r>
                          <w:rPr>
                            <w:color w:val="231F20"/>
                            <w:spacing w:val="-6"/>
                          </w:rPr>
                          <w:t xml:space="preserve"> </w:t>
                        </w:r>
                        <w:r>
                          <w:rPr>
                            <w:color w:val="231F20"/>
                          </w:rPr>
                          <w:t>the</w:t>
                        </w:r>
                        <w:r>
                          <w:rPr>
                            <w:color w:val="231F20"/>
                            <w:spacing w:val="-6"/>
                          </w:rPr>
                          <w:t xml:space="preserve"> </w:t>
                        </w:r>
                        <w:r>
                          <w:rPr>
                            <w:color w:val="231F20"/>
                          </w:rPr>
                          <w:t>way</w:t>
                        </w:r>
                        <w:r>
                          <w:rPr>
                            <w:color w:val="231F20"/>
                            <w:spacing w:val="-6"/>
                          </w:rPr>
                          <w:t xml:space="preserve"> </w:t>
                        </w:r>
                        <w:r>
                          <w:rPr>
                            <w:color w:val="231F20"/>
                          </w:rPr>
                          <w:t>I</w:t>
                        </w:r>
                        <w:r>
                          <w:rPr>
                            <w:color w:val="231F20"/>
                            <w:spacing w:val="-6"/>
                          </w:rPr>
                          <w:t xml:space="preserve"> </w:t>
                        </w:r>
                        <w:r>
                          <w:rPr>
                            <w:color w:val="231F20"/>
                          </w:rPr>
                          <w:t>felt</w:t>
                        </w:r>
                        <w:r>
                          <w:rPr>
                            <w:color w:val="231F20"/>
                            <w:spacing w:val="-6"/>
                          </w:rPr>
                          <w:t xml:space="preserve"> </w:t>
                        </w:r>
                        <w:r>
                          <w:rPr>
                            <w:color w:val="231F20"/>
                          </w:rPr>
                          <w:t>hungry</w:t>
                        </w:r>
                        <w:r>
                          <w:rPr>
                            <w:color w:val="231F20"/>
                            <w:spacing w:val="-6"/>
                          </w:rPr>
                          <w:t xml:space="preserve"> </w:t>
                        </w:r>
                        <w:r>
                          <w:rPr>
                            <w:color w:val="231F20"/>
                          </w:rPr>
                          <w:t>so</w:t>
                        </w:r>
                        <w:r>
                          <w:rPr>
                            <w:color w:val="231F20"/>
                            <w:spacing w:val="-6"/>
                          </w:rPr>
                          <w:t xml:space="preserve"> </w:t>
                        </w:r>
                        <w:r>
                          <w:rPr>
                            <w:color w:val="231F20"/>
                          </w:rPr>
                          <w:t>I</w:t>
                        </w:r>
                        <w:r>
                          <w:rPr>
                            <w:color w:val="231F20"/>
                            <w:spacing w:val="-6"/>
                          </w:rPr>
                          <w:t xml:space="preserve"> </w:t>
                        </w:r>
                        <w:r>
                          <w:rPr>
                            <w:color w:val="231F20"/>
                          </w:rPr>
                          <w:t>stopped</w:t>
                        </w:r>
                        <w:r>
                          <w:rPr>
                            <w:color w:val="231F20"/>
                            <w:spacing w:val="-6"/>
                          </w:rPr>
                          <w:t xml:space="preserve"> </w:t>
                        </w:r>
                        <w:r>
                          <w:rPr>
                            <w:color w:val="231F20"/>
                          </w:rPr>
                          <w:t>at</w:t>
                        </w:r>
                        <w:r>
                          <w:rPr>
                            <w:color w:val="231F20"/>
                            <w:spacing w:val="-6"/>
                          </w:rPr>
                          <w:t xml:space="preserve"> </w:t>
                        </w:r>
                        <w:r>
                          <w:rPr>
                            <w:color w:val="231F20"/>
                          </w:rPr>
                          <w:t>a</w:t>
                        </w:r>
                        <w:r>
                          <w:rPr>
                            <w:color w:val="231F20"/>
                            <w:spacing w:val="-6"/>
                          </w:rPr>
                          <w:t xml:space="preserve"> </w:t>
                        </w:r>
                        <w:r>
                          <w:rPr>
                            <w:color w:val="231F20"/>
                          </w:rPr>
                          <w:t>roadside place</w:t>
                        </w:r>
                        <w:r>
                          <w:rPr>
                            <w:color w:val="231F20"/>
                            <w:spacing w:val="-5"/>
                          </w:rPr>
                          <w:t xml:space="preserve"> </w:t>
                        </w:r>
                        <w:r>
                          <w:rPr>
                            <w:color w:val="231F20"/>
                          </w:rPr>
                          <w:t>where</w:t>
                        </w:r>
                        <w:r>
                          <w:rPr>
                            <w:color w:val="231F20"/>
                            <w:spacing w:val="-5"/>
                          </w:rPr>
                          <w:t xml:space="preserve"> </w:t>
                        </w:r>
                        <w:r>
                          <w:rPr>
                            <w:color w:val="231F20"/>
                          </w:rPr>
                          <w:t>they</w:t>
                        </w:r>
                        <w:r>
                          <w:rPr>
                            <w:color w:val="231F20"/>
                            <w:spacing w:val="-5"/>
                          </w:rPr>
                          <w:t xml:space="preserve"> </w:t>
                        </w:r>
                        <w:r>
                          <w:rPr>
                            <w:color w:val="231F20"/>
                          </w:rPr>
                          <w:t>have</w:t>
                        </w:r>
                        <w:r>
                          <w:rPr>
                            <w:color w:val="231F20"/>
                            <w:spacing w:val="-5"/>
                          </w:rPr>
                          <w:t xml:space="preserve"> </w:t>
                        </w:r>
                        <w:r>
                          <w:rPr>
                            <w:color w:val="231F20"/>
                          </w:rPr>
                          <w:t>a</w:t>
                        </w:r>
                        <w:r>
                          <w:rPr>
                            <w:color w:val="231F20"/>
                            <w:spacing w:val="-5"/>
                          </w:rPr>
                          <w:t xml:space="preserve"> </w:t>
                        </w:r>
                        <w:r>
                          <w:rPr>
                            <w:color w:val="231F20"/>
                          </w:rPr>
                          <w:t>bar.</w:t>
                        </w:r>
                        <w:r>
                          <w:rPr>
                            <w:color w:val="231F20"/>
                            <w:spacing w:val="38"/>
                          </w:rPr>
                          <w:t xml:space="preserve"> </w:t>
                        </w:r>
                        <w:r>
                          <w:rPr>
                            <w:color w:val="231F20"/>
                          </w:rPr>
                          <w:t>I</w:t>
                        </w:r>
                        <w:r>
                          <w:rPr>
                            <w:color w:val="231F20"/>
                            <w:spacing w:val="-5"/>
                          </w:rPr>
                          <w:t xml:space="preserve"> </w:t>
                        </w:r>
                        <w:r>
                          <w:rPr>
                            <w:color w:val="231F20"/>
                          </w:rPr>
                          <w:t>had</w:t>
                        </w:r>
                        <w:r>
                          <w:rPr>
                            <w:color w:val="231F20"/>
                            <w:spacing w:val="-5"/>
                          </w:rPr>
                          <w:t xml:space="preserve"> </w:t>
                        </w:r>
                        <w:r>
                          <w:rPr>
                            <w:color w:val="231F20"/>
                          </w:rPr>
                          <w:t>no</w:t>
                        </w:r>
                        <w:r>
                          <w:rPr>
                            <w:color w:val="231F20"/>
                            <w:spacing w:val="-5"/>
                          </w:rPr>
                          <w:t xml:space="preserve"> </w:t>
                        </w:r>
                        <w:r>
                          <w:rPr>
                            <w:color w:val="231F20"/>
                          </w:rPr>
                          <w:t>intention</w:t>
                        </w:r>
                        <w:r>
                          <w:rPr>
                            <w:color w:val="231F20"/>
                            <w:spacing w:val="-5"/>
                          </w:rPr>
                          <w:t xml:space="preserve"> </w:t>
                        </w:r>
                        <w:r>
                          <w:rPr>
                            <w:color w:val="231F20"/>
                          </w:rPr>
                          <w:t>of</w:t>
                        </w:r>
                        <w:r>
                          <w:rPr>
                            <w:color w:val="231F20"/>
                            <w:spacing w:val="-5"/>
                          </w:rPr>
                          <w:t xml:space="preserve"> </w:t>
                        </w:r>
                        <w:r>
                          <w:rPr>
                            <w:color w:val="231F20"/>
                          </w:rPr>
                          <w:t xml:space="preserve">drink- </w:t>
                        </w:r>
                        <w:r>
                          <w:rPr>
                            <w:color w:val="231F20"/>
                            <w:spacing w:val="-2"/>
                            <w:w w:val="105%"/>
                          </w:rPr>
                          <w:t>ing.</w:t>
                        </w:r>
                        <w:r>
                          <w:rPr>
                            <w:color w:val="231F20"/>
                            <w:spacing w:val="-10"/>
                            <w:w w:val="105%"/>
                          </w:rPr>
                          <w:t xml:space="preserve"> </w:t>
                        </w:r>
                        <w:r>
                          <w:rPr>
                            <w:color w:val="231F20"/>
                            <w:spacing w:val="-2"/>
                            <w:w w:val="105%"/>
                          </w:rPr>
                          <w:t>I</w:t>
                        </w:r>
                        <w:r>
                          <w:rPr>
                            <w:color w:val="231F20"/>
                            <w:spacing w:val="-10"/>
                            <w:w w:val="105%"/>
                          </w:rPr>
                          <w:t xml:space="preserve"> </w:t>
                        </w:r>
                        <w:r>
                          <w:rPr>
                            <w:color w:val="231F20"/>
                            <w:spacing w:val="-2"/>
                            <w:w w:val="105%"/>
                          </w:rPr>
                          <w:t>just</w:t>
                        </w:r>
                        <w:r>
                          <w:rPr>
                            <w:color w:val="231F20"/>
                            <w:spacing w:val="-10"/>
                            <w:w w:val="105%"/>
                          </w:rPr>
                          <w:t xml:space="preserve"> </w:t>
                        </w:r>
                        <w:r>
                          <w:rPr>
                            <w:color w:val="231F20"/>
                            <w:spacing w:val="-2"/>
                            <w:w w:val="105%"/>
                          </w:rPr>
                          <w:t>thought</w:t>
                        </w:r>
                        <w:r>
                          <w:rPr>
                            <w:color w:val="231F20"/>
                            <w:spacing w:val="-10"/>
                            <w:w w:val="105%"/>
                          </w:rPr>
                          <w:t xml:space="preserve"> </w:t>
                        </w:r>
                        <w:r>
                          <w:rPr>
                            <w:color w:val="231F20"/>
                            <w:spacing w:val="-2"/>
                            <w:w w:val="105%"/>
                          </w:rPr>
                          <w:t>I</w:t>
                        </w:r>
                        <w:r>
                          <w:rPr>
                            <w:color w:val="231F20"/>
                            <w:spacing w:val="-10"/>
                            <w:w w:val="105%"/>
                          </w:rPr>
                          <w:t xml:space="preserve"> </w:t>
                        </w:r>
                        <w:r>
                          <w:rPr>
                            <w:color w:val="231F20"/>
                            <w:spacing w:val="-2"/>
                            <w:w w:val="105%"/>
                          </w:rPr>
                          <w:t>would</w:t>
                        </w:r>
                        <w:r>
                          <w:rPr>
                            <w:color w:val="231F20"/>
                            <w:spacing w:val="-9"/>
                            <w:w w:val="105%"/>
                          </w:rPr>
                          <w:t xml:space="preserve"> </w:t>
                        </w:r>
                        <w:r>
                          <w:rPr>
                            <w:color w:val="231F20"/>
                            <w:spacing w:val="-2"/>
                            <w:w w:val="105%"/>
                          </w:rPr>
                          <w:t>get</w:t>
                        </w:r>
                        <w:r>
                          <w:rPr>
                            <w:color w:val="231F20"/>
                            <w:spacing w:val="-10"/>
                            <w:w w:val="105%"/>
                          </w:rPr>
                          <w:t xml:space="preserve"> </w:t>
                        </w:r>
                        <w:r>
                          <w:rPr>
                            <w:color w:val="231F20"/>
                            <w:spacing w:val="-2"/>
                            <w:w w:val="105%"/>
                          </w:rPr>
                          <w:t>a</w:t>
                        </w:r>
                        <w:r>
                          <w:rPr>
                            <w:color w:val="231F20"/>
                            <w:spacing w:val="-10"/>
                            <w:w w:val="105%"/>
                          </w:rPr>
                          <w:t xml:space="preserve"> </w:t>
                        </w:r>
                        <w:r>
                          <w:rPr>
                            <w:color w:val="231F20"/>
                            <w:spacing w:val="-2"/>
                            <w:w w:val="105%"/>
                          </w:rPr>
                          <w:t>sandwich.</w:t>
                        </w:r>
                        <w:r>
                          <w:rPr>
                            <w:color w:val="231F20"/>
                            <w:spacing w:val="-6"/>
                            <w:w w:val="105%"/>
                          </w:rPr>
                          <w:t xml:space="preserve"> </w:t>
                        </w:r>
                        <w:r>
                          <w:rPr>
                            <w:color w:val="231F20"/>
                            <w:spacing w:val="-2"/>
                            <w:w w:val="105%"/>
                          </w:rPr>
                          <w:t>I</w:t>
                        </w:r>
                        <w:r>
                          <w:rPr>
                            <w:color w:val="231F20"/>
                            <w:spacing w:val="-10"/>
                            <w:w w:val="105%"/>
                          </w:rPr>
                          <w:t xml:space="preserve"> </w:t>
                        </w:r>
                        <w:r>
                          <w:rPr>
                            <w:color w:val="231F20"/>
                            <w:spacing w:val="-2"/>
                            <w:w w:val="105%"/>
                          </w:rPr>
                          <w:t>also</w:t>
                        </w:r>
                        <w:r>
                          <w:rPr>
                            <w:color w:val="231F20"/>
                            <w:spacing w:val="-10"/>
                            <w:w w:val="105%"/>
                          </w:rPr>
                          <w:t xml:space="preserve"> </w:t>
                        </w:r>
                        <w:r>
                          <w:rPr>
                            <w:color w:val="231F20"/>
                            <w:spacing w:val="-2"/>
                            <w:w w:val="105%"/>
                          </w:rPr>
                          <w:t>had</w:t>
                        </w:r>
                        <w:r>
                          <w:rPr>
                            <w:color w:val="231F20"/>
                            <w:spacing w:val="-9"/>
                            <w:w w:val="105%"/>
                          </w:rPr>
                          <w:t xml:space="preserve"> </w:t>
                        </w:r>
                        <w:r>
                          <w:rPr>
                            <w:color w:val="231F20"/>
                            <w:spacing w:val="-2"/>
                            <w:w w:val="105%"/>
                          </w:rPr>
                          <w:t xml:space="preserve">the </w:t>
                        </w:r>
                        <w:r>
                          <w:rPr>
                            <w:color w:val="231F20"/>
                          </w:rPr>
                          <w:t>notion</w:t>
                        </w:r>
                        <w:r>
                          <w:rPr>
                            <w:color w:val="231F20"/>
                            <w:spacing w:val="-5"/>
                          </w:rPr>
                          <w:t xml:space="preserve"> </w:t>
                        </w:r>
                        <w:r>
                          <w:rPr>
                            <w:color w:val="231F20"/>
                          </w:rPr>
                          <w:t>that</w:t>
                        </w:r>
                        <w:r>
                          <w:rPr>
                            <w:color w:val="231F20"/>
                            <w:spacing w:val="-5"/>
                          </w:rPr>
                          <w:t xml:space="preserve"> </w:t>
                        </w:r>
                        <w:r>
                          <w:rPr>
                            <w:color w:val="231F20"/>
                          </w:rPr>
                          <w:t>I</w:t>
                        </w:r>
                        <w:r>
                          <w:rPr>
                            <w:color w:val="231F20"/>
                            <w:spacing w:val="-5"/>
                          </w:rPr>
                          <w:t xml:space="preserve"> </w:t>
                        </w:r>
                        <w:r>
                          <w:rPr>
                            <w:color w:val="231F20"/>
                          </w:rPr>
                          <w:t>might</w:t>
                        </w:r>
                        <w:r>
                          <w:rPr>
                            <w:color w:val="231F20"/>
                            <w:spacing w:val="-5"/>
                          </w:rPr>
                          <w:t xml:space="preserve"> </w:t>
                        </w:r>
                        <w:r>
                          <w:rPr>
                            <w:color w:val="231F20"/>
                          </w:rPr>
                          <w:t>find</w:t>
                        </w:r>
                        <w:r>
                          <w:rPr>
                            <w:color w:val="231F20"/>
                            <w:spacing w:val="-5"/>
                          </w:rPr>
                          <w:t xml:space="preserve"> </w:t>
                        </w:r>
                        <w:r>
                          <w:rPr>
                            <w:color w:val="231F20"/>
                          </w:rPr>
                          <w:t>a</w:t>
                        </w:r>
                        <w:r>
                          <w:rPr>
                            <w:color w:val="231F20"/>
                            <w:spacing w:val="-5"/>
                          </w:rPr>
                          <w:t xml:space="preserve"> </w:t>
                        </w:r>
                        <w:r>
                          <w:rPr>
                            <w:color w:val="231F20"/>
                          </w:rPr>
                          <w:t>customer</w:t>
                        </w:r>
                        <w:r>
                          <w:rPr>
                            <w:color w:val="231F20"/>
                            <w:spacing w:val="-5"/>
                          </w:rPr>
                          <w:t xml:space="preserve"> </w:t>
                        </w:r>
                        <w:r>
                          <w:rPr>
                            <w:color w:val="231F20"/>
                          </w:rPr>
                          <w:t>for</w:t>
                        </w:r>
                        <w:r>
                          <w:rPr>
                            <w:color w:val="231F20"/>
                            <w:spacing w:val="-5"/>
                          </w:rPr>
                          <w:t xml:space="preserve"> </w:t>
                        </w:r>
                        <w:r>
                          <w:rPr>
                            <w:color w:val="231F20"/>
                          </w:rPr>
                          <w:t>a</w:t>
                        </w:r>
                        <w:r>
                          <w:rPr>
                            <w:color w:val="231F20"/>
                            <w:spacing w:val="-5"/>
                          </w:rPr>
                          <w:t xml:space="preserve"> </w:t>
                        </w:r>
                        <w:r>
                          <w:rPr>
                            <w:color w:val="231F20"/>
                          </w:rPr>
                          <w:t>car</w:t>
                        </w:r>
                        <w:r>
                          <w:rPr>
                            <w:color w:val="231F20"/>
                            <w:spacing w:val="-5"/>
                          </w:rPr>
                          <w:t xml:space="preserve"> </w:t>
                        </w:r>
                        <w:r>
                          <w:rPr>
                            <w:color w:val="231F20"/>
                          </w:rPr>
                          <w:t>at</w:t>
                        </w:r>
                        <w:r>
                          <w:rPr>
                            <w:color w:val="231F20"/>
                            <w:spacing w:val="-5"/>
                          </w:rPr>
                          <w:t xml:space="preserve"> </w:t>
                        </w:r>
                        <w:r>
                          <w:rPr>
                            <w:color w:val="231F20"/>
                          </w:rPr>
                          <w:t>this</w:t>
                        </w:r>
                        <w:r>
                          <w:rPr>
                            <w:color w:val="231F20"/>
                            <w:spacing w:val="-5"/>
                          </w:rPr>
                          <w:t xml:space="preserve"> </w:t>
                        </w:r>
                        <w:r>
                          <w:rPr>
                            <w:color w:val="231F20"/>
                          </w:rPr>
                          <w:t>place, which</w:t>
                        </w:r>
                        <w:r>
                          <w:rPr>
                            <w:color w:val="231F20"/>
                            <w:spacing w:val="-5"/>
                          </w:rPr>
                          <w:t xml:space="preserve"> </w:t>
                        </w:r>
                        <w:r>
                          <w:rPr>
                            <w:color w:val="231F20"/>
                          </w:rPr>
                          <w:t>was</w:t>
                        </w:r>
                        <w:r>
                          <w:rPr>
                            <w:color w:val="231F20"/>
                            <w:spacing w:val="-5"/>
                          </w:rPr>
                          <w:t xml:space="preserve"> </w:t>
                        </w:r>
                        <w:r>
                          <w:rPr>
                            <w:color w:val="231F20"/>
                          </w:rPr>
                          <w:t>familiar</w:t>
                        </w:r>
                        <w:r>
                          <w:rPr>
                            <w:color w:val="231F20"/>
                            <w:spacing w:val="-4"/>
                          </w:rPr>
                          <w:t xml:space="preserve"> </w:t>
                        </w:r>
                        <w:r>
                          <w:rPr>
                            <w:color w:val="231F20"/>
                          </w:rPr>
                          <w:t>for</w:t>
                        </w:r>
                        <w:r>
                          <w:rPr>
                            <w:color w:val="231F20"/>
                            <w:spacing w:val="-4"/>
                          </w:rPr>
                          <w:t xml:space="preserve"> </w:t>
                        </w:r>
                        <w:r>
                          <w:rPr>
                            <w:color w:val="231F20"/>
                          </w:rPr>
                          <w:t>I</w:t>
                        </w:r>
                        <w:r>
                          <w:rPr>
                            <w:color w:val="231F20"/>
                            <w:spacing w:val="-4"/>
                          </w:rPr>
                          <w:t xml:space="preserve"> </w:t>
                        </w:r>
                        <w:r>
                          <w:rPr>
                            <w:color w:val="231F20"/>
                          </w:rPr>
                          <w:t>had</w:t>
                        </w:r>
                        <w:r>
                          <w:rPr>
                            <w:color w:val="231F20"/>
                            <w:spacing w:val="-4"/>
                          </w:rPr>
                          <w:t xml:space="preserve"> </w:t>
                        </w:r>
                        <w:r>
                          <w:rPr>
                            <w:color w:val="231F20"/>
                          </w:rPr>
                          <w:t>been</w:t>
                        </w:r>
                        <w:r>
                          <w:rPr>
                            <w:color w:val="231F20"/>
                            <w:spacing w:val="-4"/>
                          </w:rPr>
                          <w:t xml:space="preserve"> </w:t>
                        </w:r>
                        <w:r>
                          <w:rPr>
                            <w:color w:val="231F20"/>
                          </w:rPr>
                          <w:t>going</w:t>
                        </w:r>
                        <w:r>
                          <w:rPr>
                            <w:color w:val="231F20"/>
                            <w:spacing w:val="-4"/>
                          </w:rPr>
                          <w:t xml:space="preserve"> </w:t>
                        </w:r>
                        <w:r>
                          <w:rPr>
                            <w:color w:val="231F20"/>
                          </w:rPr>
                          <w:t>to</w:t>
                        </w:r>
                        <w:r>
                          <w:rPr>
                            <w:color w:val="231F20"/>
                            <w:spacing w:val="-4"/>
                          </w:rPr>
                          <w:t xml:space="preserve"> </w:t>
                        </w:r>
                        <w:r>
                          <w:rPr>
                            <w:color w:val="231F20"/>
                          </w:rPr>
                          <w:t>it</w:t>
                        </w:r>
                        <w:r>
                          <w:rPr>
                            <w:color w:val="231F20"/>
                            <w:spacing w:val="-4"/>
                          </w:rPr>
                          <w:t xml:space="preserve"> </w:t>
                        </w:r>
                        <w:r>
                          <w:rPr>
                            <w:color w:val="231F20"/>
                          </w:rPr>
                          <w:t>for</w:t>
                        </w:r>
                        <w:r>
                          <w:rPr>
                            <w:color w:val="231F20"/>
                            <w:spacing w:val="-4"/>
                          </w:rPr>
                          <w:t xml:space="preserve"> </w:t>
                        </w:r>
                        <w:r>
                          <w:rPr>
                            <w:color w:val="231F20"/>
                          </w:rPr>
                          <w:t>years.</w:t>
                        </w:r>
                        <w:r>
                          <w:rPr>
                            <w:color w:val="231F20"/>
                            <w:spacing w:val="37"/>
                          </w:rPr>
                          <w:t xml:space="preserve"> </w:t>
                        </w:r>
                        <w:r>
                          <w:rPr>
                            <w:color w:val="231F20"/>
                          </w:rPr>
                          <w:t xml:space="preserve">I </w:t>
                        </w:r>
                        <w:r>
                          <w:rPr>
                            <w:color w:val="231F20"/>
                            <w:w w:val="105%"/>
                          </w:rPr>
                          <w:t xml:space="preserve">had eaten there many times during the months I was </w:t>
                        </w:r>
                        <w:r>
                          <w:rPr>
                            <w:color w:val="231F20"/>
                          </w:rPr>
                          <w:t>sober.</w:t>
                        </w:r>
                        <w:r>
                          <w:rPr>
                            <w:color w:val="231F20"/>
                            <w:spacing w:val="30"/>
                          </w:rPr>
                          <w:t xml:space="preserve"> </w:t>
                        </w:r>
                        <w:r>
                          <w:rPr>
                            <w:color w:val="231F20"/>
                          </w:rPr>
                          <w:t>I</w:t>
                        </w:r>
                        <w:r>
                          <w:rPr>
                            <w:color w:val="231F20"/>
                            <w:spacing w:val="-8"/>
                          </w:rPr>
                          <w:t xml:space="preserve"> </w:t>
                        </w:r>
                        <w:r>
                          <w:rPr>
                            <w:color w:val="231F20"/>
                          </w:rPr>
                          <w:t>sat</w:t>
                        </w:r>
                        <w:r>
                          <w:rPr>
                            <w:color w:val="231F20"/>
                            <w:spacing w:val="-8"/>
                          </w:rPr>
                          <w:t xml:space="preserve"> </w:t>
                        </w:r>
                        <w:r>
                          <w:rPr>
                            <w:color w:val="231F20"/>
                          </w:rPr>
                          <w:t>down</w:t>
                        </w:r>
                        <w:r>
                          <w:rPr>
                            <w:color w:val="231F20"/>
                            <w:spacing w:val="-8"/>
                          </w:rPr>
                          <w:t xml:space="preserve"> </w:t>
                        </w:r>
                        <w:r>
                          <w:rPr>
                            <w:color w:val="231F20"/>
                          </w:rPr>
                          <w:t>at</w:t>
                        </w:r>
                        <w:r>
                          <w:rPr>
                            <w:color w:val="231F20"/>
                            <w:spacing w:val="-8"/>
                          </w:rPr>
                          <w:t xml:space="preserve"> </w:t>
                        </w:r>
                        <w:r>
                          <w:rPr>
                            <w:color w:val="231F20"/>
                          </w:rPr>
                          <w:t>a</w:t>
                        </w:r>
                        <w:r>
                          <w:rPr>
                            <w:color w:val="231F20"/>
                            <w:spacing w:val="-8"/>
                          </w:rPr>
                          <w:t xml:space="preserve"> </w:t>
                        </w:r>
                        <w:r>
                          <w:rPr>
                            <w:color w:val="231F20"/>
                          </w:rPr>
                          <w:t>table</w:t>
                        </w:r>
                        <w:r>
                          <w:rPr>
                            <w:color w:val="231F20"/>
                            <w:spacing w:val="-8"/>
                          </w:rPr>
                          <w:t xml:space="preserve"> </w:t>
                        </w:r>
                        <w:r>
                          <w:rPr>
                            <w:color w:val="231F20"/>
                          </w:rPr>
                          <w:t>and</w:t>
                        </w:r>
                        <w:r>
                          <w:rPr>
                            <w:color w:val="231F20"/>
                            <w:spacing w:val="-8"/>
                          </w:rPr>
                          <w:t xml:space="preserve"> </w:t>
                        </w:r>
                        <w:r>
                          <w:rPr>
                            <w:color w:val="231F20"/>
                          </w:rPr>
                          <w:t>ordered</w:t>
                        </w:r>
                        <w:r>
                          <w:rPr>
                            <w:color w:val="231F20"/>
                            <w:spacing w:val="-8"/>
                          </w:rPr>
                          <w:t xml:space="preserve"> </w:t>
                        </w:r>
                        <w:r>
                          <w:rPr>
                            <w:color w:val="231F20"/>
                          </w:rPr>
                          <w:t>a</w:t>
                        </w:r>
                        <w:r>
                          <w:rPr>
                            <w:color w:val="231F20"/>
                            <w:spacing w:val="-8"/>
                          </w:rPr>
                          <w:t xml:space="preserve"> </w:t>
                        </w:r>
                        <w:r>
                          <w:rPr>
                            <w:color w:val="231F20"/>
                          </w:rPr>
                          <w:t>sandwich</w:t>
                        </w:r>
                        <w:r>
                          <w:rPr>
                            <w:color w:val="231F20"/>
                            <w:spacing w:val="-8"/>
                          </w:rPr>
                          <w:t xml:space="preserve"> </w:t>
                        </w:r>
                        <w:r>
                          <w:rPr>
                            <w:color w:val="231F20"/>
                          </w:rPr>
                          <w:t>and</w:t>
                        </w:r>
                        <w:r>
                          <w:rPr>
                            <w:color w:val="231F20"/>
                            <w:spacing w:val="-8"/>
                          </w:rPr>
                          <w:t xml:space="preserve"> </w:t>
                        </w:r>
                        <w:r>
                          <w:rPr>
                            <w:color w:val="231F20"/>
                          </w:rPr>
                          <w:t xml:space="preserve">a </w:t>
                        </w:r>
                        <w:r>
                          <w:rPr>
                            <w:color w:val="231F20"/>
                            <w:w w:val="105%"/>
                          </w:rPr>
                          <w:t>glass</w:t>
                        </w:r>
                        <w:r>
                          <w:rPr>
                            <w:color w:val="231F20"/>
                            <w:spacing w:val="-2"/>
                            <w:w w:val="105%"/>
                          </w:rPr>
                          <w:t xml:space="preserve"> </w:t>
                        </w:r>
                        <w:r>
                          <w:rPr>
                            <w:color w:val="231F20"/>
                            <w:w w:val="105%"/>
                          </w:rPr>
                          <w:t>of</w:t>
                        </w:r>
                        <w:r>
                          <w:rPr>
                            <w:color w:val="231F20"/>
                            <w:spacing w:val="-2"/>
                            <w:w w:val="105%"/>
                          </w:rPr>
                          <w:t xml:space="preserve"> </w:t>
                        </w:r>
                        <w:r>
                          <w:rPr>
                            <w:color w:val="231F20"/>
                            <w:w w:val="105%"/>
                          </w:rPr>
                          <w:t>milk.</w:t>
                        </w:r>
                        <w:r>
                          <w:rPr>
                            <w:color w:val="231F20"/>
                            <w:spacing w:val="40"/>
                            <w:w w:val="105%"/>
                          </w:rPr>
                          <w:t xml:space="preserve"> </w:t>
                        </w:r>
                        <w:r>
                          <w:rPr>
                            <w:color w:val="231F20"/>
                            <w:w w:val="105%"/>
                          </w:rPr>
                          <w:t>Still</w:t>
                        </w:r>
                        <w:r>
                          <w:rPr>
                            <w:color w:val="231F20"/>
                            <w:spacing w:val="-2"/>
                            <w:w w:val="105%"/>
                          </w:rPr>
                          <w:t xml:space="preserve"> </w:t>
                        </w:r>
                        <w:r>
                          <w:rPr>
                            <w:color w:val="231F20"/>
                            <w:w w:val="105%"/>
                          </w:rPr>
                          <w:t>no</w:t>
                        </w:r>
                        <w:r>
                          <w:rPr>
                            <w:color w:val="231F20"/>
                            <w:spacing w:val="-2"/>
                            <w:w w:val="105%"/>
                          </w:rPr>
                          <w:t xml:space="preserve"> </w:t>
                        </w:r>
                        <w:r>
                          <w:rPr>
                            <w:color w:val="231F20"/>
                            <w:w w:val="105%"/>
                          </w:rPr>
                          <w:t>thought</w:t>
                        </w:r>
                        <w:r>
                          <w:rPr>
                            <w:color w:val="231F20"/>
                            <w:spacing w:val="-2"/>
                            <w:w w:val="105%"/>
                          </w:rPr>
                          <w:t xml:space="preserve"> </w:t>
                        </w:r>
                        <w:r>
                          <w:rPr>
                            <w:color w:val="231F20"/>
                            <w:w w:val="105%"/>
                          </w:rPr>
                          <w:t>of</w:t>
                        </w:r>
                        <w:r>
                          <w:rPr>
                            <w:color w:val="231F20"/>
                            <w:spacing w:val="-2"/>
                            <w:w w:val="105%"/>
                          </w:rPr>
                          <w:t xml:space="preserve"> </w:t>
                        </w:r>
                        <w:r>
                          <w:rPr>
                            <w:color w:val="231F20"/>
                            <w:w w:val="105%"/>
                          </w:rPr>
                          <w:t>drinking.</w:t>
                        </w:r>
                        <w:r>
                          <w:rPr>
                            <w:color w:val="231F20"/>
                            <w:spacing w:val="40"/>
                            <w:w w:val="105%"/>
                          </w:rPr>
                          <w:t xml:space="preserve"> </w:t>
                        </w:r>
                        <w:r>
                          <w:rPr>
                            <w:color w:val="231F20"/>
                            <w:w w:val="105%"/>
                          </w:rPr>
                          <w:t>I</w:t>
                        </w:r>
                        <w:r>
                          <w:rPr>
                            <w:color w:val="231F20"/>
                            <w:spacing w:val="-2"/>
                            <w:w w:val="105%"/>
                          </w:rPr>
                          <w:t xml:space="preserve"> </w:t>
                        </w:r>
                        <w:r>
                          <w:rPr>
                            <w:color w:val="231F20"/>
                            <w:w w:val="105%"/>
                          </w:rPr>
                          <w:t>ordered another</w:t>
                        </w:r>
                        <w:r>
                          <w:rPr>
                            <w:color w:val="231F20"/>
                            <w:spacing w:val="-10"/>
                            <w:w w:val="105%"/>
                          </w:rPr>
                          <w:t xml:space="preserve"> </w:t>
                        </w:r>
                        <w:r>
                          <w:rPr>
                            <w:color w:val="231F20"/>
                            <w:w w:val="105%"/>
                          </w:rPr>
                          <w:t>sandwich</w:t>
                        </w:r>
                        <w:r>
                          <w:rPr>
                            <w:color w:val="231F20"/>
                            <w:spacing w:val="-10"/>
                            <w:w w:val="105%"/>
                          </w:rPr>
                          <w:t xml:space="preserve"> </w:t>
                        </w:r>
                        <w:r>
                          <w:rPr>
                            <w:color w:val="231F20"/>
                            <w:w w:val="105%"/>
                          </w:rPr>
                          <w:t>and</w:t>
                        </w:r>
                        <w:r>
                          <w:rPr>
                            <w:color w:val="231F20"/>
                            <w:spacing w:val="-10"/>
                            <w:w w:val="105%"/>
                          </w:rPr>
                          <w:t xml:space="preserve"> </w:t>
                        </w:r>
                        <w:r>
                          <w:rPr>
                            <w:color w:val="231F20"/>
                            <w:w w:val="105%"/>
                          </w:rPr>
                          <w:t>decided</w:t>
                        </w:r>
                        <w:r>
                          <w:rPr>
                            <w:color w:val="231F20"/>
                            <w:spacing w:val="-10"/>
                            <w:w w:val="105%"/>
                          </w:rPr>
                          <w:t xml:space="preserve"> </w:t>
                        </w:r>
                        <w:r>
                          <w:rPr>
                            <w:color w:val="231F20"/>
                            <w:w w:val="105%"/>
                          </w:rPr>
                          <w:t>to</w:t>
                        </w:r>
                        <w:r>
                          <w:rPr>
                            <w:color w:val="231F20"/>
                            <w:spacing w:val="-10"/>
                            <w:w w:val="105%"/>
                          </w:rPr>
                          <w:t xml:space="preserve"> </w:t>
                        </w:r>
                        <w:r>
                          <w:rPr>
                            <w:color w:val="231F20"/>
                            <w:w w:val="105%"/>
                          </w:rPr>
                          <w:t>have</w:t>
                        </w:r>
                        <w:r>
                          <w:rPr>
                            <w:color w:val="231F20"/>
                            <w:spacing w:val="-10"/>
                            <w:w w:val="105%"/>
                          </w:rPr>
                          <w:t xml:space="preserve"> </w:t>
                        </w:r>
                        <w:r>
                          <w:rPr>
                            <w:color w:val="231F20"/>
                            <w:w w:val="105%"/>
                          </w:rPr>
                          <w:t>another</w:t>
                        </w:r>
                        <w:r>
                          <w:rPr>
                            <w:color w:val="231F20"/>
                            <w:spacing w:val="-10"/>
                            <w:w w:val="105%"/>
                          </w:rPr>
                          <w:t xml:space="preserve"> </w:t>
                        </w:r>
                        <w:r>
                          <w:rPr>
                            <w:color w:val="231F20"/>
                            <w:w w:val="105%"/>
                          </w:rPr>
                          <w:t>glass</w:t>
                        </w:r>
                        <w:r>
                          <w:rPr>
                            <w:color w:val="231F20"/>
                            <w:spacing w:val="-10"/>
                            <w:w w:val="105%"/>
                          </w:rPr>
                          <w:t xml:space="preserve"> </w:t>
                        </w:r>
                        <w:r>
                          <w:rPr>
                            <w:color w:val="231F20"/>
                            <w:w w:val="105%"/>
                          </w:rPr>
                          <w:t xml:space="preserve">of </w:t>
                        </w:r>
                        <w:r>
                          <w:rPr>
                            <w:color w:val="231F20"/>
                            <w:spacing w:val="-2"/>
                            <w:w w:val="105%"/>
                          </w:rPr>
                          <w:t>milk.</w:t>
                        </w:r>
                      </w:p>
                      <w:p w14:paraId="480A4DC3" w14:textId="77777777" w:rsidR="00000000" w:rsidRDefault="00000000">
                        <w:pPr>
                          <w:pStyle w:val="BodyText"/>
                          <w:kinsoku w:val="0"/>
                          <w:overflowPunct w:val="0"/>
                          <w:spacing w:before="0.25pt" w:line="13.05pt" w:lineRule="auto"/>
                          <w:ind w:end="0.90pt"/>
                          <w:rPr>
                            <w:color w:val="231F20"/>
                            <w:spacing w:val="-2"/>
                            <w:w w:val="105%"/>
                          </w:rPr>
                        </w:pPr>
                        <w:r>
                          <w:rPr>
                            <w:i/>
                            <w:iCs/>
                            <w:color w:val="231F20"/>
                            <w:w w:val="105%"/>
                          </w:rPr>
                          <w:t>“Suddenly</w:t>
                        </w:r>
                        <w:r>
                          <w:rPr>
                            <w:i/>
                            <w:iCs/>
                            <w:color w:val="231F20"/>
                            <w:spacing w:val="-11"/>
                            <w:w w:val="105%"/>
                          </w:rPr>
                          <w:t xml:space="preserve"> </w:t>
                        </w:r>
                        <w:r>
                          <w:rPr>
                            <w:i/>
                            <w:iCs/>
                            <w:color w:val="231F20"/>
                            <w:w w:val="105%"/>
                          </w:rPr>
                          <w:t>the</w:t>
                        </w:r>
                        <w:r>
                          <w:rPr>
                            <w:i/>
                            <w:iCs/>
                            <w:color w:val="231F20"/>
                            <w:spacing w:val="-11"/>
                            <w:w w:val="105%"/>
                          </w:rPr>
                          <w:t xml:space="preserve"> </w:t>
                        </w:r>
                        <w:r>
                          <w:rPr>
                            <w:i/>
                            <w:iCs/>
                            <w:color w:val="231F20"/>
                            <w:w w:val="105%"/>
                          </w:rPr>
                          <w:t>thought</w:t>
                        </w:r>
                        <w:r>
                          <w:rPr>
                            <w:i/>
                            <w:iCs/>
                            <w:color w:val="231F20"/>
                            <w:spacing w:val="-11"/>
                            <w:w w:val="105%"/>
                          </w:rPr>
                          <w:t xml:space="preserve"> </w:t>
                        </w:r>
                        <w:r>
                          <w:rPr>
                            <w:i/>
                            <w:iCs/>
                            <w:color w:val="231F20"/>
                            <w:w w:val="105%"/>
                          </w:rPr>
                          <w:t>crossed</w:t>
                        </w:r>
                        <w:r>
                          <w:rPr>
                            <w:i/>
                            <w:iCs/>
                            <w:color w:val="231F20"/>
                            <w:spacing w:val="-11"/>
                            <w:w w:val="105%"/>
                          </w:rPr>
                          <w:t xml:space="preserve"> </w:t>
                        </w:r>
                        <w:r>
                          <w:rPr>
                            <w:i/>
                            <w:iCs/>
                            <w:color w:val="231F20"/>
                            <w:w w:val="105%"/>
                          </w:rPr>
                          <w:t>my</w:t>
                        </w:r>
                        <w:r>
                          <w:rPr>
                            <w:i/>
                            <w:iCs/>
                            <w:color w:val="231F20"/>
                            <w:spacing w:val="-11"/>
                            <w:w w:val="105%"/>
                          </w:rPr>
                          <w:t xml:space="preserve"> </w:t>
                        </w:r>
                        <w:r>
                          <w:rPr>
                            <w:i/>
                            <w:iCs/>
                            <w:color w:val="231F20"/>
                            <w:w w:val="105%"/>
                          </w:rPr>
                          <w:t>mind</w:t>
                        </w:r>
                        <w:r>
                          <w:rPr>
                            <w:i/>
                            <w:iCs/>
                            <w:color w:val="231F20"/>
                            <w:spacing w:val="-11"/>
                            <w:w w:val="105%"/>
                          </w:rPr>
                          <w:t xml:space="preserve"> </w:t>
                        </w:r>
                        <w:r>
                          <w:rPr>
                            <w:i/>
                            <w:iCs/>
                            <w:color w:val="231F20"/>
                            <w:w w:val="105%"/>
                          </w:rPr>
                          <w:t>that</w:t>
                        </w:r>
                        <w:r>
                          <w:rPr>
                            <w:i/>
                            <w:iCs/>
                            <w:color w:val="231F20"/>
                            <w:spacing w:val="-11"/>
                            <w:w w:val="105%"/>
                          </w:rPr>
                          <w:t xml:space="preserve"> </w:t>
                        </w:r>
                        <w:r>
                          <w:rPr>
                            <w:i/>
                            <w:iCs/>
                            <w:color w:val="231F20"/>
                            <w:w w:val="105%"/>
                          </w:rPr>
                          <w:t>if</w:t>
                        </w:r>
                        <w:r>
                          <w:rPr>
                            <w:i/>
                            <w:iCs/>
                            <w:color w:val="231F20"/>
                            <w:spacing w:val="-11"/>
                            <w:w w:val="105%"/>
                          </w:rPr>
                          <w:t xml:space="preserve"> </w:t>
                        </w:r>
                        <w:r>
                          <w:rPr>
                            <w:i/>
                            <w:iCs/>
                            <w:color w:val="231F20"/>
                            <w:w w:val="105%"/>
                          </w:rPr>
                          <w:t>I</w:t>
                        </w:r>
                        <w:r>
                          <w:rPr>
                            <w:i/>
                            <w:iCs/>
                            <w:color w:val="231F20"/>
                            <w:spacing w:val="-11"/>
                            <w:w w:val="105%"/>
                          </w:rPr>
                          <w:t xml:space="preserve"> </w:t>
                        </w:r>
                        <w:r>
                          <w:rPr>
                            <w:i/>
                            <w:iCs/>
                            <w:color w:val="231F20"/>
                            <w:w w:val="105%"/>
                          </w:rPr>
                          <w:t>were to put an ounce of whiskey in my milk it couldn’t</w:t>
                        </w:r>
                        <w:r>
                          <w:rPr>
                            <w:i/>
                            <w:iCs/>
                            <w:color w:val="231F20"/>
                            <w:spacing w:val="-1"/>
                            <w:w w:val="105%"/>
                          </w:rPr>
                          <w:t xml:space="preserve"> </w:t>
                        </w:r>
                        <w:r>
                          <w:rPr>
                            <w:i/>
                            <w:iCs/>
                            <w:color w:val="231F20"/>
                            <w:w w:val="105%"/>
                          </w:rPr>
                          <w:t>hurt me</w:t>
                        </w:r>
                        <w:r>
                          <w:rPr>
                            <w:i/>
                            <w:iCs/>
                            <w:color w:val="231F20"/>
                            <w:spacing w:val="-7"/>
                            <w:w w:val="105%"/>
                          </w:rPr>
                          <w:t xml:space="preserve"> </w:t>
                        </w:r>
                        <w:r>
                          <w:rPr>
                            <w:i/>
                            <w:iCs/>
                            <w:color w:val="231F20"/>
                            <w:w w:val="105%"/>
                          </w:rPr>
                          <w:t>on</w:t>
                        </w:r>
                        <w:r>
                          <w:rPr>
                            <w:i/>
                            <w:iCs/>
                            <w:color w:val="231F20"/>
                            <w:spacing w:val="-7"/>
                            <w:w w:val="105%"/>
                          </w:rPr>
                          <w:t xml:space="preserve"> </w:t>
                        </w:r>
                        <w:r>
                          <w:rPr>
                            <w:i/>
                            <w:iCs/>
                            <w:color w:val="231F20"/>
                            <w:w w:val="105%"/>
                          </w:rPr>
                          <w:t>a</w:t>
                        </w:r>
                        <w:r>
                          <w:rPr>
                            <w:i/>
                            <w:iCs/>
                            <w:color w:val="231F20"/>
                            <w:spacing w:val="-7"/>
                            <w:w w:val="105%"/>
                          </w:rPr>
                          <w:t xml:space="preserve"> </w:t>
                        </w:r>
                        <w:r>
                          <w:rPr>
                            <w:i/>
                            <w:iCs/>
                            <w:color w:val="231F20"/>
                            <w:w w:val="105%"/>
                          </w:rPr>
                          <w:t>full</w:t>
                        </w:r>
                        <w:r>
                          <w:rPr>
                            <w:i/>
                            <w:iCs/>
                            <w:color w:val="231F20"/>
                            <w:spacing w:val="-7"/>
                            <w:w w:val="105%"/>
                          </w:rPr>
                          <w:t xml:space="preserve"> </w:t>
                        </w:r>
                        <w:r>
                          <w:rPr>
                            <w:i/>
                            <w:iCs/>
                            <w:color w:val="231F20"/>
                            <w:w w:val="105%"/>
                          </w:rPr>
                          <w:t>stomach.</w:t>
                        </w:r>
                        <w:r>
                          <w:rPr>
                            <w:i/>
                            <w:iCs/>
                            <w:color w:val="231F20"/>
                            <w:spacing w:val="31"/>
                            <w:w w:val="105%"/>
                          </w:rPr>
                          <w:t xml:space="preserve"> </w:t>
                        </w:r>
                        <w:r>
                          <w:rPr>
                            <w:i/>
                            <w:iCs/>
                            <w:color w:val="231F20"/>
                            <w:w w:val="105%"/>
                          </w:rPr>
                          <w:t>I</w:t>
                        </w:r>
                        <w:r>
                          <w:rPr>
                            <w:i/>
                            <w:iCs/>
                            <w:color w:val="231F20"/>
                            <w:spacing w:val="-7"/>
                            <w:w w:val="105%"/>
                          </w:rPr>
                          <w:t xml:space="preserve"> </w:t>
                        </w:r>
                        <w:r>
                          <w:rPr>
                            <w:i/>
                            <w:iCs/>
                            <w:color w:val="231F20"/>
                            <w:w w:val="105%"/>
                          </w:rPr>
                          <w:t>ordered</w:t>
                        </w:r>
                        <w:r>
                          <w:rPr>
                            <w:i/>
                            <w:iCs/>
                            <w:color w:val="231F20"/>
                            <w:spacing w:val="-7"/>
                            <w:w w:val="105%"/>
                          </w:rPr>
                          <w:t xml:space="preserve"> </w:t>
                        </w:r>
                        <w:r>
                          <w:rPr>
                            <w:i/>
                            <w:iCs/>
                            <w:color w:val="231F20"/>
                            <w:w w:val="105%"/>
                          </w:rPr>
                          <w:t>a</w:t>
                        </w:r>
                        <w:r>
                          <w:rPr>
                            <w:i/>
                            <w:iCs/>
                            <w:color w:val="231F20"/>
                            <w:spacing w:val="-7"/>
                            <w:w w:val="105%"/>
                          </w:rPr>
                          <w:t xml:space="preserve"> </w:t>
                        </w:r>
                        <w:r>
                          <w:rPr>
                            <w:i/>
                            <w:iCs/>
                            <w:color w:val="231F20"/>
                            <w:w w:val="105%"/>
                          </w:rPr>
                          <w:t>whiskey</w:t>
                        </w:r>
                        <w:r>
                          <w:rPr>
                            <w:i/>
                            <w:iCs/>
                            <w:color w:val="231F20"/>
                            <w:spacing w:val="-7"/>
                            <w:w w:val="105%"/>
                          </w:rPr>
                          <w:t xml:space="preserve"> </w:t>
                        </w:r>
                        <w:r>
                          <w:rPr>
                            <w:i/>
                            <w:iCs/>
                            <w:color w:val="231F20"/>
                            <w:w w:val="105%"/>
                          </w:rPr>
                          <w:t>and</w:t>
                        </w:r>
                        <w:r>
                          <w:rPr>
                            <w:i/>
                            <w:iCs/>
                            <w:color w:val="231F20"/>
                            <w:spacing w:val="-7"/>
                            <w:w w:val="105%"/>
                          </w:rPr>
                          <w:t xml:space="preserve"> </w:t>
                        </w:r>
                        <w:r>
                          <w:rPr>
                            <w:i/>
                            <w:iCs/>
                            <w:color w:val="231F20"/>
                            <w:w w:val="105%"/>
                          </w:rPr>
                          <w:t>poured it into the milk.</w:t>
                        </w:r>
                        <w:r>
                          <w:rPr>
                            <w:i/>
                            <w:iCs/>
                            <w:color w:val="231F20"/>
                            <w:spacing w:val="40"/>
                            <w:w w:val="105%"/>
                          </w:rPr>
                          <w:t xml:space="preserve"> </w:t>
                        </w:r>
                        <w:r>
                          <w:rPr>
                            <w:i/>
                            <w:iCs/>
                            <w:color w:val="231F20"/>
                            <w:w w:val="105%"/>
                          </w:rPr>
                          <w:t>I vaguely sensed I was not being any too</w:t>
                        </w:r>
                        <w:r>
                          <w:rPr>
                            <w:i/>
                            <w:iCs/>
                            <w:color w:val="231F20"/>
                            <w:spacing w:val="-2"/>
                            <w:w w:val="105%"/>
                          </w:rPr>
                          <w:t xml:space="preserve"> </w:t>
                        </w:r>
                        <w:r>
                          <w:rPr>
                            <w:i/>
                            <w:iCs/>
                            <w:color w:val="231F20"/>
                            <w:w w:val="105%"/>
                          </w:rPr>
                          <w:t>smart,</w:t>
                        </w:r>
                        <w:r>
                          <w:rPr>
                            <w:i/>
                            <w:iCs/>
                            <w:color w:val="231F20"/>
                            <w:spacing w:val="-2"/>
                            <w:w w:val="105%"/>
                          </w:rPr>
                          <w:t xml:space="preserve"> </w:t>
                        </w:r>
                        <w:r>
                          <w:rPr>
                            <w:i/>
                            <w:iCs/>
                            <w:color w:val="231F20"/>
                            <w:w w:val="105%"/>
                          </w:rPr>
                          <w:t>but</w:t>
                        </w:r>
                        <w:r>
                          <w:rPr>
                            <w:i/>
                            <w:iCs/>
                            <w:color w:val="231F20"/>
                            <w:spacing w:val="-2"/>
                            <w:w w:val="105%"/>
                          </w:rPr>
                          <w:t xml:space="preserve"> </w:t>
                        </w:r>
                        <w:r>
                          <w:rPr>
                            <w:i/>
                            <w:iCs/>
                            <w:color w:val="231F20"/>
                            <w:w w:val="105%"/>
                          </w:rPr>
                          <w:t>felt</w:t>
                        </w:r>
                        <w:r>
                          <w:rPr>
                            <w:i/>
                            <w:iCs/>
                            <w:color w:val="231F20"/>
                            <w:spacing w:val="-2"/>
                            <w:w w:val="105%"/>
                          </w:rPr>
                          <w:t xml:space="preserve"> </w:t>
                        </w:r>
                        <w:r>
                          <w:rPr>
                            <w:i/>
                            <w:iCs/>
                            <w:color w:val="231F20"/>
                            <w:w w:val="105%"/>
                          </w:rPr>
                          <w:t>reassured</w:t>
                        </w:r>
                        <w:r>
                          <w:rPr>
                            <w:i/>
                            <w:iCs/>
                            <w:color w:val="231F20"/>
                            <w:spacing w:val="-2"/>
                            <w:w w:val="105%"/>
                          </w:rPr>
                          <w:t xml:space="preserve"> </w:t>
                        </w:r>
                        <w:r>
                          <w:rPr>
                            <w:i/>
                            <w:iCs/>
                            <w:color w:val="231F20"/>
                            <w:w w:val="105%"/>
                          </w:rPr>
                          <w:t>as</w:t>
                        </w:r>
                        <w:r>
                          <w:rPr>
                            <w:i/>
                            <w:iCs/>
                            <w:color w:val="231F20"/>
                            <w:spacing w:val="-2"/>
                            <w:w w:val="105%"/>
                          </w:rPr>
                          <w:t xml:space="preserve"> </w:t>
                        </w:r>
                        <w:r>
                          <w:rPr>
                            <w:i/>
                            <w:iCs/>
                            <w:color w:val="231F20"/>
                            <w:w w:val="105%"/>
                          </w:rPr>
                          <w:t>I</w:t>
                        </w:r>
                        <w:r>
                          <w:rPr>
                            <w:i/>
                            <w:iCs/>
                            <w:color w:val="231F20"/>
                            <w:spacing w:val="-2"/>
                            <w:w w:val="105%"/>
                          </w:rPr>
                          <w:t xml:space="preserve"> </w:t>
                        </w:r>
                        <w:r>
                          <w:rPr>
                            <w:i/>
                            <w:iCs/>
                            <w:color w:val="231F20"/>
                            <w:w w:val="105%"/>
                          </w:rPr>
                          <w:t>was</w:t>
                        </w:r>
                        <w:r>
                          <w:rPr>
                            <w:i/>
                            <w:iCs/>
                            <w:color w:val="231F20"/>
                            <w:spacing w:val="-2"/>
                            <w:w w:val="105%"/>
                          </w:rPr>
                          <w:t xml:space="preserve"> </w:t>
                        </w:r>
                        <w:r>
                          <w:rPr>
                            <w:i/>
                            <w:iCs/>
                            <w:color w:val="231F20"/>
                            <w:w w:val="105%"/>
                          </w:rPr>
                          <w:t>taking</w:t>
                        </w:r>
                        <w:r>
                          <w:rPr>
                            <w:i/>
                            <w:iCs/>
                            <w:color w:val="231F20"/>
                            <w:spacing w:val="-2"/>
                            <w:w w:val="105%"/>
                          </w:rPr>
                          <w:t xml:space="preserve"> </w:t>
                        </w:r>
                        <w:r>
                          <w:rPr>
                            <w:i/>
                            <w:iCs/>
                            <w:color w:val="231F20"/>
                            <w:w w:val="105%"/>
                          </w:rPr>
                          <w:t>the</w:t>
                        </w:r>
                        <w:r>
                          <w:rPr>
                            <w:i/>
                            <w:iCs/>
                            <w:color w:val="231F20"/>
                            <w:spacing w:val="-2"/>
                            <w:w w:val="105%"/>
                          </w:rPr>
                          <w:t xml:space="preserve"> </w:t>
                        </w:r>
                        <w:r>
                          <w:rPr>
                            <w:i/>
                            <w:iCs/>
                            <w:color w:val="231F20"/>
                            <w:w w:val="105%"/>
                          </w:rPr>
                          <w:t>whis- key on a full stomach.</w:t>
                        </w:r>
                        <w:r>
                          <w:rPr>
                            <w:i/>
                            <w:iCs/>
                            <w:color w:val="231F20"/>
                            <w:spacing w:val="40"/>
                            <w:w w:val="105%"/>
                          </w:rPr>
                          <w:t xml:space="preserve"> </w:t>
                        </w:r>
                        <w:r>
                          <w:rPr>
                            <w:color w:val="231F20"/>
                            <w:w w:val="105%"/>
                          </w:rPr>
                          <w:t xml:space="preserve">The experiment went so well </w:t>
                        </w:r>
                        <w:r>
                          <w:rPr>
                            <w:color w:val="231F20"/>
                          </w:rPr>
                          <w:t xml:space="preserve">that I ordered another whiskey and poured it into more </w:t>
                        </w:r>
                        <w:r>
                          <w:rPr>
                            <w:color w:val="231F20"/>
                            <w:w w:val="105%"/>
                          </w:rPr>
                          <w:t>milk.</w:t>
                        </w:r>
                        <w:r>
                          <w:rPr>
                            <w:color w:val="231F20"/>
                            <w:spacing w:val="40"/>
                            <w:w w:val="105%"/>
                          </w:rPr>
                          <w:t xml:space="preserve"> </w:t>
                        </w:r>
                        <w:r>
                          <w:rPr>
                            <w:color w:val="231F20"/>
                            <w:w w:val="105%"/>
                          </w:rPr>
                          <w:t xml:space="preserve">That didn’t seem to bother me so I tried an- </w:t>
                        </w:r>
                        <w:r>
                          <w:rPr>
                            <w:color w:val="231F20"/>
                            <w:spacing w:val="-2"/>
                            <w:w w:val="105%"/>
                          </w:rPr>
                          <w:t>other.”</w:t>
                        </w:r>
                      </w:p>
                      <w:p w14:paraId="4E56071C" w14:textId="77777777" w:rsidR="00000000" w:rsidRDefault="00000000">
                        <w:pPr>
                          <w:pStyle w:val="BodyText"/>
                          <w:kinsoku w:val="0"/>
                          <w:overflowPunct w:val="0"/>
                          <w:spacing w:line="12.95pt" w:lineRule="auto"/>
                          <w:rPr>
                            <w:i/>
                            <w:iCs/>
                            <w:color w:val="231F20"/>
                            <w:spacing w:val="-4"/>
                            <w:w w:val="105%"/>
                          </w:rPr>
                        </w:pPr>
                        <w:r>
                          <w:rPr>
                            <w:color w:val="231F20"/>
                            <w:w w:val="105%"/>
                          </w:rPr>
                          <w:t>Thus started one more journey to the asylum for</w:t>
                        </w:r>
                        <w:r>
                          <w:rPr>
                            <w:color w:val="231F20"/>
                            <w:spacing w:val="40"/>
                            <w:w w:val="105%"/>
                          </w:rPr>
                          <w:t xml:space="preserve"> </w:t>
                        </w:r>
                        <w:r>
                          <w:rPr>
                            <w:color w:val="231F20"/>
                            <w:w w:val="105%"/>
                          </w:rPr>
                          <w:t>Jim.</w:t>
                        </w:r>
                        <w:r>
                          <w:rPr>
                            <w:color w:val="231F20"/>
                            <w:spacing w:val="40"/>
                            <w:w w:val="105%"/>
                          </w:rPr>
                          <w:t xml:space="preserve"> </w:t>
                        </w:r>
                        <w:r>
                          <w:rPr>
                            <w:color w:val="231F20"/>
                            <w:w w:val="105%"/>
                          </w:rPr>
                          <w:t xml:space="preserve">Here was the threat of commitment, the loss of family and position, to say nothing of that intense </w:t>
                        </w:r>
                        <w:r>
                          <w:rPr>
                            <w:color w:val="231F20"/>
                          </w:rPr>
                          <w:t xml:space="preserve">mental and physical suffering which drinking always </w:t>
                        </w:r>
                        <w:r>
                          <w:rPr>
                            <w:color w:val="231F20"/>
                            <w:w w:val="105%"/>
                          </w:rPr>
                          <w:t>caused</w:t>
                        </w:r>
                        <w:r>
                          <w:rPr>
                            <w:color w:val="231F20"/>
                            <w:spacing w:val="-8"/>
                            <w:w w:val="105%"/>
                          </w:rPr>
                          <w:t xml:space="preserve"> </w:t>
                        </w:r>
                        <w:r>
                          <w:rPr>
                            <w:color w:val="231F20"/>
                            <w:w w:val="105%"/>
                          </w:rPr>
                          <w:t>him.</w:t>
                        </w:r>
                        <w:r>
                          <w:rPr>
                            <w:color w:val="231F20"/>
                            <w:spacing w:val="15"/>
                            <w:w w:val="105%"/>
                          </w:rPr>
                          <w:t xml:space="preserve"> </w:t>
                        </w:r>
                        <w:r>
                          <w:rPr>
                            <w:i/>
                            <w:iCs/>
                            <w:color w:val="231F20"/>
                            <w:w w:val="105%"/>
                          </w:rPr>
                          <w:t>He</w:t>
                        </w:r>
                        <w:r>
                          <w:rPr>
                            <w:i/>
                            <w:iCs/>
                            <w:color w:val="231F20"/>
                            <w:spacing w:val="-10"/>
                            <w:w w:val="105%"/>
                          </w:rPr>
                          <w:t xml:space="preserve"> </w:t>
                        </w:r>
                        <w:r>
                          <w:rPr>
                            <w:i/>
                            <w:iCs/>
                            <w:color w:val="231F20"/>
                            <w:w w:val="105%"/>
                          </w:rPr>
                          <w:t>had</w:t>
                        </w:r>
                        <w:r>
                          <w:rPr>
                            <w:i/>
                            <w:iCs/>
                            <w:color w:val="231F20"/>
                            <w:spacing w:val="-10"/>
                            <w:w w:val="105%"/>
                          </w:rPr>
                          <w:t xml:space="preserve"> </w:t>
                        </w:r>
                        <w:r>
                          <w:rPr>
                            <w:i/>
                            <w:iCs/>
                            <w:color w:val="231F20"/>
                            <w:w w:val="105%"/>
                          </w:rPr>
                          <w:t>much</w:t>
                        </w:r>
                        <w:r>
                          <w:rPr>
                            <w:i/>
                            <w:iCs/>
                            <w:color w:val="231F20"/>
                            <w:spacing w:val="-10"/>
                            <w:w w:val="105%"/>
                          </w:rPr>
                          <w:t xml:space="preserve"> </w:t>
                        </w:r>
                        <w:r>
                          <w:rPr>
                            <w:i/>
                            <w:iCs/>
                            <w:color w:val="231F20"/>
                            <w:w w:val="105%"/>
                          </w:rPr>
                          <w:t>knowledge</w:t>
                        </w:r>
                        <w:r>
                          <w:rPr>
                            <w:i/>
                            <w:iCs/>
                            <w:color w:val="231F20"/>
                            <w:spacing w:val="-10"/>
                            <w:w w:val="105%"/>
                          </w:rPr>
                          <w:t xml:space="preserve"> </w:t>
                        </w:r>
                        <w:r>
                          <w:rPr>
                            <w:i/>
                            <w:iCs/>
                            <w:color w:val="231F20"/>
                            <w:w w:val="105%"/>
                          </w:rPr>
                          <w:t>about</w:t>
                        </w:r>
                        <w:r>
                          <w:rPr>
                            <w:i/>
                            <w:iCs/>
                            <w:color w:val="231F20"/>
                            <w:spacing w:val="-10"/>
                            <w:w w:val="105%"/>
                          </w:rPr>
                          <w:t xml:space="preserve"> </w:t>
                        </w:r>
                        <w:r>
                          <w:rPr>
                            <w:i/>
                            <w:iCs/>
                            <w:color w:val="231F20"/>
                            <w:w w:val="105%"/>
                          </w:rPr>
                          <w:t>himself</w:t>
                        </w:r>
                        <w:r>
                          <w:rPr>
                            <w:i/>
                            <w:iCs/>
                            <w:color w:val="231F20"/>
                            <w:spacing w:val="-10"/>
                            <w:w w:val="105%"/>
                          </w:rPr>
                          <w:t xml:space="preserve"> </w:t>
                        </w:r>
                        <w:r>
                          <w:rPr>
                            <w:i/>
                            <w:iCs/>
                            <w:color w:val="231F20"/>
                            <w:w w:val="105%"/>
                          </w:rPr>
                          <w:t>as an</w:t>
                        </w:r>
                        <w:r>
                          <w:rPr>
                            <w:i/>
                            <w:iCs/>
                            <w:color w:val="231F20"/>
                            <w:spacing w:val="22"/>
                            <w:w w:val="105%"/>
                          </w:rPr>
                          <w:t xml:space="preserve"> </w:t>
                        </w:r>
                        <w:r>
                          <w:rPr>
                            <w:i/>
                            <w:iCs/>
                            <w:color w:val="231F20"/>
                            <w:w w:val="105%"/>
                          </w:rPr>
                          <w:t>alcoholic.</w:t>
                        </w:r>
                        <w:r>
                          <w:rPr>
                            <w:i/>
                            <w:iCs/>
                            <w:color w:val="231F20"/>
                            <w:spacing w:val="65"/>
                            <w:w w:val="150%"/>
                          </w:rPr>
                          <w:t xml:space="preserve"> </w:t>
                        </w:r>
                        <w:r>
                          <w:rPr>
                            <w:i/>
                            <w:iCs/>
                            <w:color w:val="231F20"/>
                            <w:w w:val="105%"/>
                          </w:rPr>
                          <w:t>Yet</w:t>
                        </w:r>
                        <w:r>
                          <w:rPr>
                            <w:i/>
                            <w:iCs/>
                            <w:color w:val="231F20"/>
                            <w:spacing w:val="22"/>
                            <w:w w:val="105%"/>
                          </w:rPr>
                          <w:t xml:space="preserve"> </w:t>
                        </w:r>
                        <w:r>
                          <w:rPr>
                            <w:i/>
                            <w:iCs/>
                            <w:color w:val="231F20"/>
                            <w:w w:val="105%"/>
                          </w:rPr>
                          <w:t>all</w:t>
                        </w:r>
                        <w:r>
                          <w:rPr>
                            <w:i/>
                            <w:iCs/>
                            <w:color w:val="231F20"/>
                            <w:spacing w:val="22"/>
                            <w:w w:val="105%"/>
                          </w:rPr>
                          <w:t xml:space="preserve"> </w:t>
                        </w:r>
                        <w:r>
                          <w:rPr>
                            <w:i/>
                            <w:iCs/>
                            <w:color w:val="231F20"/>
                            <w:w w:val="105%"/>
                          </w:rPr>
                          <w:t>reasons</w:t>
                        </w:r>
                        <w:r>
                          <w:rPr>
                            <w:i/>
                            <w:iCs/>
                            <w:color w:val="231F20"/>
                            <w:spacing w:val="22"/>
                            <w:w w:val="105%"/>
                          </w:rPr>
                          <w:t xml:space="preserve"> </w:t>
                        </w:r>
                        <w:r>
                          <w:rPr>
                            <w:i/>
                            <w:iCs/>
                            <w:color w:val="231F20"/>
                            <w:w w:val="105%"/>
                          </w:rPr>
                          <w:t>for</w:t>
                        </w:r>
                        <w:r>
                          <w:rPr>
                            <w:i/>
                            <w:iCs/>
                            <w:color w:val="231F20"/>
                            <w:spacing w:val="23"/>
                            <w:w w:val="105%"/>
                          </w:rPr>
                          <w:t xml:space="preserve"> </w:t>
                        </w:r>
                        <w:r>
                          <w:rPr>
                            <w:i/>
                            <w:iCs/>
                            <w:color w:val="231F20"/>
                            <w:w w:val="105%"/>
                          </w:rPr>
                          <w:t>not</w:t>
                        </w:r>
                        <w:r>
                          <w:rPr>
                            <w:i/>
                            <w:iCs/>
                            <w:color w:val="231F20"/>
                            <w:spacing w:val="22"/>
                            <w:w w:val="105%"/>
                          </w:rPr>
                          <w:t xml:space="preserve"> </w:t>
                        </w:r>
                        <w:r>
                          <w:rPr>
                            <w:i/>
                            <w:iCs/>
                            <w:color w:val="231F20"/>
                            <w:w w:val="105%"/>
                          </w:rPr>
                          <w:t>drinking</w:t>
                        </w:r>
                        <w:r>
                          <w:rPr>
                            <w:i/>
                            <w:iCs/>
                            <w:color w:val="231F20"/>
                            <w:spacing w:val="22"/>
                            <w:w w:val="105%"/>
                          </w:rPr>
                          <w:t xml:space="preserve"> </w:t>
                        </w:r>
                        <w:r>
                          <w:rPr>
                            <w:i/>
                            <w:iCs/>
                            <w:color w:val="231F20"/>
                            <w:spacing w:val="-4"/>
                            <w:w w:val="105%"/>
                          </w:rPr>
                          <w:t>were</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04A13B2B" w14:textId="232F7B36"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1825152" behindDoc="1" locked="0" layoutInCell="0" allowOverlap="1" wp14:anchorId="2554B260" wp14:editId="08A0FDA6">
            <wp:simplePos x="0" y="0"/>
            <wp:positionH relativeFrom="page">
              <wp:posOffset>984250</wp:posOffset>
            </wp:positionH>
            <wp:positionV relativeFrom="page">
              <wp:posOffset>207645</wp:posOffset>
            </wp:positionV>
            <wp:extent cx="1468755" cy="138430"/>
            <wp:effectExtent l="0" t="0" r="0" b="0"/>
            <wp:wrapNone/>
            <wp:docPr id="479" name="Text Box 165"/>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46875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340DF329"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MORE</w:t>
                        </w:r>
                        <w:r>
                          <w:rPr>
                            <w:color w:val="231F20"/>
                            <w:spacing w:val="42"/>
                            <w:sz w:val="16"/>
                            <w:szCs w:val="16"/>
                          </w:rPr>
                          <w:t xml:space="preserve"> </w:t>
                        </w:r>
                        <w:r>
                          <w:rPr>
                            <w:color w:val="231F20"/>
                            <w:sz w:val="16"/>
                            <w:szCs w:val="16"/>
                          </w:rPr>
                          <w:t>ABOUT</w:t>
                        </w:r>
                        <w:r>
                          <w:rPr>
                            <w:color w:val="231F20"/>
                            <w:spacing w:val="42"/>
                            <w:sz w:val="16"/>
                            <w:szCs w:val="16"/>
                          </w:rPr>
                          <w:t xml:space="preserve"> </w:t>
                        </w:r>
                        <w:r>
                          <w:rPr>
                            <w:color w:val="231F20"/>
                            <w:spacing w:val="-2"/>
                            <w:sz w:val="16"/>
                            <w:szCs w:val="16"/>
                          </w:rPr>
                          <w:t>ALCOHOLISM</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26176" behindDoc="1" locked="0" layoutInCell="0" allowOverlap="1" wp14:anchorId="3D4BE404" wp14:editId="5D23A300">
            <wp:simplePos x="0" y="0"/>
            <wp:positionH relativeFrom="page">
              <wp:posOffset>2844800</wp:posOffset>
            </wp:positionH>
            <wp:positionV relativeFrom="page">
              <wp:posOffset>207645</wp:posOffset>
            </wp:positionV>
            <wp:extent cx="152400" cy="138430"/>
            <wp:effectExtent l="0" t="0" r="0" b="0"/>
            <wp:wrapNone/>
            <wp:docPr id="478" name="Text Box 166"/>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5240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3BB3883F"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37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27200" behindDoc="1" locked="0" layoutInCell="0" allowOverlap="1" wp14:anchorId="237750CF" wp14:editId="3DB3EC41">
            <wp:simplePos x="0" y="0"/>
            <wp:positionH relativeFrom="page">
              <wp:posOffset>374650</wp:posOffset>
            </wp:positionH>
            <wp:positionV relativeFrom="page">
              <wp:posOffset>377190</wp:posOffset>
            </wp:positionV>
            <wp:extent cx="2625090" cy="4424680"/>
            <wp:effectExtent l="0" t="0" r="0" b="0"/>
            <wp:wrapNone/>
            <wp:docPr id="477" name="Text Box 167"/>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25090" cy="4424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212BC2D1" w14:textId="77777777" w:rsidR="00000000" w:rsidRDefault="00000000">
                        <w:pPr>
                          <w:pStyle w:val="BodyText"/>
                          <w:kinsoku w:val="0"/>
                          <w:overflowPunct w:val="0"/>
                          <w:spacing w:before="0.85pt" w:line="12.70pt" w:lineRule="auto"/>
                          <w:ind w:end="0.90pt" w:firstLine="0pt"/>
                          <w:rPr>
                            <w:i/>
                            <w:iCs/>
                            <w:color w:val="231F20"/>
                            <w:w w:val="105%"/>
                          </w:rPr>
                        </w:pPr>
                        <w:r>
                          <w:rPr>
                            <w:i/>
                            <w:iCs/>
                            <w:color w:val="231F20"/>
                            <w:w w:val="105%"/>
                          </w:rPr>
                          <w:t>easily</w:t>
                        </w:r>
                        <w:r>
                          <w:rPr>
                            <w:i/>
                            <w:iCs/>
                            <w:color w:val="231F20"/>
                            <w:spacing w:val="-3"/>
                            <w:w w:val="105%"/>
                          </w:rPr>
                          <w:t xml:space="preserve"> </w:t>
                        </w:r>
                        <w:r>
                          <w:rPr>
                            <w:i/>
                            <w:iCs/>
                            <w:color w:val="231F20"/>
                            <w:w w:val="105%"/>
                          </w:rPr>
                          <w:t>pushed</w:t>
                        </w:r>
                        <w:r>
                          <w:rPr>
                            <w:i/>
                            <w:iCs/>
                            <w:color w:val="231F20"/>
                            <w:spacing w:val="-3"/>
                            <w:w w:val="105%"/>
                          </w:rPr>
                          <w:t xml:space="preserve"> </w:t>
                        </w:r>
                        <w:r>
                          <w:rPr>
                            <w:i/>
                            <w:iCs/>
                            <w:color w:val="231F20"/>
                            <w:w w:val="105%"/>
                          </w:rPr>
                          <w:t>aside</w:t>
                        </w:r>
                        <w:r>
                          <w:rPr>
                            <w:i/>
                            <w:iCs/>
                            <w:color w:val="231F20"/>
                            <w:spacing w:val="-3"/>
                            <w:w w:val="105%"/>
                          </w:rPr>
                          <w:t xml:space="preserve"> </w:t>
                        </w:r>
                        <w:r>
                          <w:rPr>
                            <w:i/>
                            <w:iCs/>
                            <w:color w:val="231F20"/>
                            <w:w w:val="105%"/>
                          </w:rPr>
                          <w:t>in</w:t>
                        </w:r>
                        <w:r>
                          <w:rPr>
                            <w:i/>
                            <w:iCs/>
                            <w:color w:val="231F20"/>
                            <w:spacing w:val="-3"/>
                            <w:w w:val="105%"/>
                          </w:rPr>
                          <w:t xml:space="preserve"> </w:t>
                        </w:r>
                        <w:r>
                          <w:rPr>
                            <w:i/>
                            <w:iCs/>
                            <w:color w:val="231F20"/>
                            <w:w w:val="105%"/>
                          </w:rPr>
                          <w:t>favor</w:t>
                        </w:r>
                        <w:r>
                          <w:rPr>
                            <w:i/>
                            <w:iCs/>
                            <w:color w:val="231F20"/>
                            <w:spacing w:val="-3"/>
                            <w:w w:val="105%"/>
                          </w:rPr>
                          <w:t xml:space="preserve"> </w:t>
                        </w:r>
                        <w:r>
                          <w:rPr>
                            <w:i/>
                            <w:iCs/>
                            <w:color w:val="231F20"/>
                            <w:w w:val="105%"/>
                          </w:rPr>
                          <w:t>of</w:t>
                        </w:r>
                        <w:r>
                          <w:rPr>
                            <w:i/>
                            <w:iCs/>
                            <w:color w:val="231F20"/>
                            <w:spacing w:val="-3"/>
                            <w:w w:val="105%"/>
                          </w:rPr>
                          <w:t xml:space="preserve"> </w:t>
                        </w:r>
                        <w:r>
                          <w:rPr>
                            <w:i/>
                            <w:iCs/>
                            <w:color w:val="231F20"/>
                            <w:w w:val="105%"/>
                          </w:rPr>
                          <w:t>the</w:t>
                        </w:r>
                        <w:r>
                          <w:rPr>
                            <w:i/>
                            <w:iCs/>
                            <w:color w:val="231F20"/>
                            <w:spacing w:val="-3"/>
                            <w:w w:val="105%"/>
                          </w:rPr>
                          <w:t xml:space="preserve"> </w:t>
                        </w:r>
                        <w:r>
                          <w:rPr>
                            <w:i/>
                            <w:iCs/>
                            <w:color w:val="231F20"/>
                            <w:w w:val="105%"/>
                          </w:rPr>
                          <w:t>foolish</w:t>
                        </w:r>
                        <w:r>
                          <w:rPr>
                            <w:i/>
                            <w:iCs/>
                            <w:color w:val="231F20"/>
                            <w:spacing w:val="-3"/>
                            <w:w w:val="105%"/>
                          </w:rPr>
                          <w:t xml:space="preserve"> </w:t>
                        </w:r>
                        <w:r>
                          <w:rPr>
                            <w:i/>
                            <w:iCs/>
                            <w:color w:val="231F20"/>
                            <w:w w:val="105%"/>
                          </w:rPr>
                          <w:t>idea</w:t>
                        </w:r>
                        <w:r>
                          <w:rPr>
                            <w:i/>
                            <w:iCs/>
                            <w:color w:val="231F20"/>
                            <w:spacing w:val="-3"/>
                            <w:w w:val="105%"/>
                          </w:rPr>
                          <w:t xml:space="preserve"> </w:t>
                        </w:r>
                        <w:r>
                          <w:rPr>
                            <w:i/>
                            <w:iCs/>
                            <w:color w:val="231F20"/>
                            <w:w w:val="105%"/>
                          </w:rPr>
                          <w:t>that</w:t>
                        </w:r>
                        <w:r>
                          <w:rPr>
                            <w:i/>
                            <w:iCs/>
                            <w:color w:val="231F20"/>
                            <w:spacing w:val="-3"/>
                            <w:w w:val="105%"/>
                          </w:rPr>
                          <w:t xml:space="preserve"> </w:t>
                        </w:r>
                        <w:r>
                          <w:rPr>
                            <w:i/>
                            <w:iCs/>
                            <w:color w:val="231F20"/>
                            <w:w w:val="105%"/>
                          </w:rPr>
                          <w:t>he could</w:t>
                        </w:r>
                        <w:r>
                          <w:rPr>
                            <w:i/>
                            <w:iCs/>
                            <w:color w:val="231F20"/>
                            <w:spacing w:val="-5"/>
                            <w:w w:val="105%"/>
                          </w:rPr>
                          <w:t xml:space="preserve"> </w:t>
                        </w:r>
                        <w:r>
                          <w:rPr>
                            <w:i/>
                            <w:iCs/>
                            <w:color w:val="231F20"/>
                            <w:w w:val="105%"/>
                          </w:rPr>
                          <w:t>take</w:t>
                        </w:r>
                        <w:r>
                          <w:rPr>
                            <w:i/>
                            <w:iCs/>
                            <w:color w:val="231F20"/>
                            <w:spacing w:val="-5"/>
                            <w:w w:val="105%"/>
                          </w:rPr>
                          <w:t xml:space="preserve"> </w:t>
                        </w:r>
                        <w:r>
                          <w:rPr>
                            <w:i/>
                            <w:iCs/>
                            <w:color w:val="231F20"/>
                            <w:w w:val="105%"/>
                          </w:rPr>
                          <w:t>whiskey</w:t>
                        </w:r>
                        <w:r>
                          <w:rPr>
                            <w:i/>
                            <w:iCs/>
                            <w:color w:val="231F20"/>
                            <w:spacing w:val="-5"/>
                            <w:w w:val="105%"/>
                          </w:rPr>
                          <w:t xml:space="preserve"> </w:t>
                        </w:r>
                        <w:r>
                          <w:rPr>
                            <w:i/>
                            <w:iCs/>
                            <w:color w:val="231F20"/>
                            <w:w w:val="105%"/>
                          </w:rPr>
                          <w:t>if</w:t>
                        </w:r>
                        <w:r>
                          <w:rPr>
                            <w:i/>
                            <w:iCs/>
                            <w:color w:val="231F20"/>
                            <w:spacing w:val="-5"/>
                            <w:w w:val="105%"/>
                          </w:rPr>
                          <w:t xml:space="preserve"> </w:t>
                        </w:r>
                        <w:r>
                          <w:rPr>
                            <w:i/>
                            <w:iCs/>
                            <w:color w:val="231F20"/>
                            <w:w w:val="105%"/>
                          </w:rPr>
                          <w:t>only</w:t>
                        </w:r>
                        <w:r>
                          <w:rPr>
                            <w:i/>
                            <w:iCs/>
                            <w:color w:val="231F20"/>
                            <w:spacing w:val="-5"/>
                            <w:w w:val="105%"/>
                          </w:rPr>
                          <w:t xml:space="preserve"> </w:t>
                        </w:r>
                        <w:r>
                          <w:rPr>
                            <w:i/>
                            <w:iCs/>
                            <w:color w:val="231F20"/>
                            <w:w w:val="105%"/>
                          </w:rPr>
                          <w:t>he</w:t>
                        </w:r>
                        <w:r>
                          <w:rPr>
                            <w:i/>
                            <w:iCs/>
                            <w:color w:val="231F20"/>
                            <w:spacing w:val="-5"/>
                            <w:w w:val="105%"/>
                          </w:rPr>
                          <w:t xml:space="preserve"> </w:t>
                        </w:r>
                        <w:r>
                          <w:rPr>
                            <w:i/>
                            <w:iCs/>
                            <w:color w:val="231F20"/>
                            <w:w w:val="105%"/>
                          </w:rPr>
                          <w:t>mixed</w:t>
                        </w:r>
                        <w:r>
                          <w:rPr>
                            <w:i/>
                            <w:iCs/>
                            <w:color w:val="231F20"/>
                            <w:spacing w:val="-5"/>
                            <w:w w:val="105%"/>
                          </w:rPr>
                          <w:t xml:space="preserve"> </w:t>
                        </w:r>
                        <w:r>
                          <w:rPr>
                            <w:i/>
                            <w:iCs/>
                            <w:color w:val="231F20"/>
                            <w:w w:val="105%"/>
                          </w:rPr>
                          <w:t>it</w:t>
                        </w:r>
                        <w:r>
                          <w:rPr>
                            <w:i/>
                            <w:iCs/>
                            <w:color w:val="231F20"/>
                            <w:spacing w:val="-5"/>
                            <w:w w:val="105%"/>
                          </w:rPr>
                          <w:t xml:space="preserve"> </w:t>
                        </w:r>
                        <w:r>
                          <w:rPr>
                            <w:i/>
                            <w:iCs/>
                            <w:color w:val="231F20"/>
                            <w:w w:val="105%"/>
                          </w:rPr>
                          <w:t>with</w:t>
                        </w:r>
                        <w:r>
                          <w:rPr>
                            <w:i/>
                            <w:iCs/>
                            <w:color w:val="231F20"/>
                            <w:spacing w:val="-5"/>
                            <w:w w:val="105%"/>
                          </w:rPr>
                          <w:t xml:space="preserve"> </w:t>
                        </w:r>
                        <w:r>
                          <w:rPr>
                            <w:i/>
                            <w:iCs/>
                            <w:color w:val="231F20"/>
                            <w:w w:val="105%"/>
                          </w:rPr>
                          <w:t>milk!</w:t>
                        </w:r>
                      </w:p>
                      <w:p w14:paraId="26DDA05F" w14:textId="77777777" w:rsidR="00000000" w:rsidRDefault="00000000">
                        <w:pPr>
                          <w:pStyle w:val="BodyText"/>
                          <w:kinsoku w:val="0"/>
                          <w:overflowPunct w:val="0"/>
                          <w:spacing w:before="0.60pt" w:line="12.95pt" w:lineRule="auto"/>
                          <w:ind w:end="0.90pt"/>
                          <w:rPr>
                            <w:color w:val="231F20"/>
                            <w:spacing w:val="-2"/>
                            <w:w w:val="105%"/>
                          </w:rPr>
                        </w:pPr>
                        <w:r>
                          <w:rPr>
                            <w:color w:val="231F20"/>
                          </w:rPr>
                          <w:t>Whatever</w:t>
                        </w:r>
                        <w:r>
                          <w:rPr>
                            <w:color w:val="231F20"/>
                            <w:spacing w:val="-7"/>
                          </w:rPr>
                          <w:t xml:space="preserve"> </w:t>
                        </w:r>
                        <w:r>
                          <w:rPr>
                            <w:color w:val="231F20"/>
                          </w:rPr>
                          <w:t>the</w:t>
                        </w:r>
                        <w:r>
                          <w:rPr>
                            <w:color w:val="231F20"/>
                            <w:spacing w:val="-7"/>
                          </w:rPr>
                          <w:t xml:space="preserve"> </w:t>
                        </w:r>
                        <w:r>
                          <w:rPr>
                            <w:color w:val="231F20"/>
                          </w:rPr>
                          <w:t>precise</w:t>
                        </w:r>
                        <w:r>
                          <w:rPr>
                            <w:color w:val="231F20"/>
                            <w:spacing w:val="-7"/>
                          </w:rPr>
                          <w:t xml:space="preserve"> </w:t>
                        </w:r>
                        <w:r>
                          <w:rPr>
                            <w:color w:val="231F20"/>
                          </w:rPr>
                          <w:t>definition</w:t>
                        </w:r>
                        <w:r>
                          <w:rPr>
                            <w:color w:val="231F20"/>
                            <w:spacing w:val="-7"/>
                          </w:rPr>
                          <w:t xml:space="preserve"> </w:t>
                        </w:r>
                        <w:r>
                          <w:rPr>
                            <w:color w:val="231F20"/>
                          </w:rPr>
                          <w:t>of</w:t>
                        </w:r>
                        <w:r>
                          <w:rPr>
                            <w:color w:val="231F20"/>
                            <w:spacing w:val="-7"/>
                          </w:rPr>
                          <w:t xml:space="preserve"> </w:t>
                        </w:r>
                        <w:r>
                          <w:rPr>
                            <w:color w:val="231F20"/>
                          </w:rPr>
                          <w:t>the</w:t>
                        </w:r>
                        <w:r>
                          <w:rPr>
                            <w:color w:val="231F20"/>
                            <w:spacing w:val="-7"/>
                          </w:rPr>
                          <w:t xml:space="preserve"> </w:t>
                        </w:r>
                        <w:r>
                          <w:rPr>
                            <w:color w:val="231F20"/>
                          </w:rPr>
                          <w:t>word</w:t>
                        </w:r>
                        <w:r>
                          <w:rPr>
                            <w:color w:val="231F20"/>
                            <w:spacing w:val="-7"/>
                          </w:rPr>
                          <w:t xml:space="preserve"> </w:t>
                        </w:r>
                        <w:r>
                          <w:rPr>
                            <w:color w:val="231F20"/>
                          </w:rPr>
                          <w:t>may</w:t>
                        </w:r>
                        <w:r>
                          <w:rPr>
                            <w:color w:val="231F20"/>
                            <w:spacing w:val="-7"/>
                          </w:rPr>
                          <w:t xml:space="preserve"> </w:t>
                        </w:r>
                        <w:r>
                          <w:rPr>
                            <w:color w:val="231F20"/>
                          </w:rPr>
                          <w:t>be,</w:t>
                        </w:r>
                        <w:r>
                          <w:rPr>
                            <w:color w:val="231F20"/>
                            <w:spacing w:val="-7"/>
                          </w:rPr>
                          <w:t xml:space="preserve"> </w:t>
                        </w:r>
                        <w:r>
                          <w:rPr>
                            <w:color w:val="231F20"/>
                          </w:rPr>
                          <w:t xml:space="preserve">we </w:t>
                        </w:r>
                        <w:r>
                          <w:rPr>
                            <w:color w:val="231F20"/>
                            <w:w w:val="105%"/>
                          </w:rPr>
                          <w:t>call</w:t>
                        </w:r>
                        <w:r>
                          <w:rPr>
                            <w:color w:val="231F20"/>
                            <w:spacing w:val="-12"/>
                            <w:w w:val="105%"/>
                          </w:rPr>
                          <w:t xml:space="preserve"> </w:t>
                        </w:r>
                        <w:r>
                          <w:rPr>
                            <w:color w:val="231F20"/>
                            <w:w w:val="105%"/>
                          </w:rPr>
                          <w:t>this</w:t>
                        </w:r>
                        <w:r>
                          <w:rPr>
                            <w:color w:val="231F20"/>
                            <w:spacing w:val="-12"/>
                            <w:w w:val="105%"/>
                          </w:rPr>
                          <w:t xml:space="preserve"> </w:t>
                        </w:r>
                        <w:r>
                          <w:rPr>
                            <w:color w:val="231F20"/>
                            <w:w w:val="105%"/>
                          </w:rPr>
                          <w:t>plain</w:t>
                        </w:r>
                        <w:r>
                          <w:rPr>
                            <w:color w:val="231F20"/>
                            <w:spacing w:val="-12"/>
                            <w:w w:val="105%"/>
                          </w:rPr>
                          <w:t xml:space="preserve"> </w:t>
                        </w:r>
                        <w:r>
                          <w:rPr>
                            <w:color w:val="231F20"/>
                            <w:w w:val="105%"/>
                          </w:rPr>
                          <w:t>insanity.</w:t>
                        </w:r>
                        <w:r>
                          <w:rPr>
                            <w:color w:val="231F20"/>
                            <w:spacing w:val="21"/>
                            <w:w w:val="105%"/>
                          </w:rPr>
                          <w:t xml:space="preserve"> </w:t>
                        </w:r>
                        <w:r>
                          <w:rPr>
                            <w:color w:val="231F20"/>
                            <w:w w:val="105%"/>
                          </w:rPr>
                          <w:t>How</w:t>
                        </w:r>
                        <w:r>
                          <w:rPr>
                            <w:color w:val="231F20"/>
                            <w:spacing w:val="-12"/>
                            <w:w w:val="105%"/>
                          </w:rPr>
                          <w:t xml:space="preserve"> </w:t>
                        </w:r>
                        <w:r>
                          <w:rPr>
                            <w:color w:val="231F20"/>
                            <w:w w:val="105%"/>
                          </w:rPr>
                          <w:t>can</w:t>
                        </w:r>
                        <w:r>
                          <w:rPr>
                            <w:color w:val="231F20"/>
                            <w:spacing w:val="-12"/>
                            <w:w w:val="105%"/>
                          </w:rPr>
                          <w:t xml:space="preserve"> </w:t>
                        </w:r>
                        <w:r>
                          <w:rPr>
                            <w:color w:val="231F20"/>
                            <w:w w:val="105%"/>
                          </w:rPr>
                          <w:t>such</w:t>
                        </w:r>
                        <w:r>
                          <w:rPr>
                            <w:color w:val="231F20"/>
                            <w:spacing w:val="-12"/>
                            <w:w w:val="105%"/>
                          </w:rPr>
                          <w:t xml:space="preserve"> </w:t>
                        </w:r>
                        <w:r>
                          <w:rPr>
                            <w:color w:val="231F20"/>
                            <w:w w:val="105%"/>
                          </w:rPr>
                          <w:t>a</w:t>
                        </w:r>
                        <w:r>
                          <w:rPr>
                            <w:color w:val="231F20"/>
                            <w:spacing w:val="-12"/>
                            <w:w w:val="105%"/>
                          </w:rPr>
                          <w:t xml:space="preserve"> </w:t>
                        </w:r>
                        <w:r>
                          <w:rPr>
                            <w:color w:val="231F20"/>
                            <w:w w:val="105%"/>
                          </w:rPr>
                          <w:t>lack</w:t>
                        </w:r>
                        <w:r>
                          <w:rPr>
                            <w:color w:val="231F20"/>
                            <w:spacing w:val="-12"/>
                            <w:w w:val="105%"/>
                          </w:rPr>
                          <w:t xml:space="preserve"> </w:t>
                        </w:r>
                        <w:r>
                          <w:rPr>
                            <w:color w:val="231F20"/>
                            <w:w w:val="105%"/>
                          </w:rPr>
                          <w:t>of</w:t>
                        </w:r>
                        <w:r>
                          <w:rPr>
                            <w:color w:val="231F20"/>
                            <w:spacing w:val="-11"/>
                            <w:w w:val="105%"/>
                          </w:rPr>
                          <w:t xml:space="preserve"> </w:t>
                        </w:r>
                        <w:r>
                          <w:rPr>
                            <w:color w:val="231F20"/>
                            <w:w w:val="105%"/>
                          </w:rPr>
                          <w:t>propor- tion,</w:t>
                        </w:r>
                        <w:r>
                          <w:rPr>
                            <w:color w:val="231F20"/>
                            <w:spacing w:val="-3"/>
                            <w:w w:val="105%"/>
                          </w:rPr>
                          <w:t xml:space="preserve"> </w:t>
                        </w:r>
                        <w:r>
                          <w:rPr>
                            <w:color w:val="231F20"/>
                            <w:w w:val="105%"/>
                          </w:rPr>
                          <w:t>of</w:t>
                        </w:r>
                        <w:r>
                          <w:rPr>
                            <w:color w:val="231F20"/>
                            <w:spacing w:val="-3"/>
                            <w:w w:val="105%"/>
                          </w:rPr>
                          <w:t xml:space="preserve"> </w:t>
                        </w:r>
                        <w:r>
                          <w:rPr>
                            <w:color w:val="231F20"/>
                            <w:w w:val="105%"/>
                          </w:rPr>
                          <w:t>the</w:t>
                        </w:r>
                        <w:r>
                          <w:rPr>
                            <w:color w:val="231F20"/>
                            <w:spacing w:val="-3"/>
                            <w:w w:val="105%"/>
                          </w:rPr>
                          <w:t xml:space="preserve"> </w:t>
                        </w:r>
                        <w:r>
                          <w:rPr>
                            <w:color w:val="231F20"/>
                            <w:w w:val="105%"/>
                          </w:rPr>
                          <w:t>ability</w:t>
                        </w:r>
                        <w:r>
                          <w:rPr>
                            <w:color w:val="231F20"/>
                            <w:spacing w:val="-3"/>
                            <w:w w:val="105%"/>
                          </w:rPr>
                          <w:t xml:space="preserve"> </w:t>
                        </w:r>
                        <w:r>
                          <w:rPr>
                            <w:color w:val="231F20"/>
                            <w:w w:val="105%"/>
                          </w:rPr>
                          <w:t>to</w:t>
                        </w:r>
                        <w:r>
                          <w:rPr>
                            <w:color w:val="231F20"/>
                            <w:spacing w:val="-3"/>
                            <w:w w:val="105%"/>
                          </w:rPr>
                          <w:t xml:space="preserve"> </w:t>
                        </w:r>
                        <w:r>
                          <w:rPr>
                            <w:color w:val="231F20"/>
                            <w:w w:val="105%"/>
                          </w:rPr>
                          <w:t>think</w:t>
                        </w:r>
                        <w:r>
                          <w:rPr>
                            <w:color w:val="231F20"/>
                            <w:spacing w:val="-3"/>
                            <w:w w:val="105%"/>
                          </w:rPr>
                          <w:t xml:space="preserve"> </w:t>
                        </w:r>
                        <w:r>
                          <w:rPr>
                            <w:color w:val="231F20"/>
                            <w:w w:val="105%"/>
                          </w:rPr>
                          <w:t>straight,</w:t>
                        </w:r>
                        <w:r>
                          <w:rPr>
                            <w:color w:val="231F20"/>
                            <w:spacing w:val="-3"/>
                            <w:w w:val="105%"/>
                          </w:rPr>
                          <w:t xml:space="preserve"> </w:t>
                        </w:r>
                        <w:r>
                          <w:rPr>
                            <w:color w:val="231F20"/>
                            <w:w w:val="105%"/>
                          </w:rPr>
                          <w:t>be</w:t>
                        </w:r>
                        <w:r>
                          <w:rPr>
                            <w:color w:val="231F20"/>
                            <w:spacing w:val="-3"/>
                            <w:w w:val="105%"/>
                          </w:rPr>
                          <w:t xml:space="preserve"> </w:t>
                        </w:r>
                        <w:r>
                          <w:rPr>
                            <w:color w:val="231F20"/>
                            <w:w w:val="105%"/>
                          </w:rPr>
                          <w:t>called</w:t>
                        </w:r>
                        <w:r>
                          <w:rPr>
                            <w:color w:val="231F20"/>
                            <w:spacing w:val="-3"/>
                            <w:w w:val="105%"/>
                          </w:rPr>
                          <w:t xml:space="preserve"> </w:t>
                        </w:r>
                        <w:r>
                          <w:rPr>
                            <w:color w:val="231F20"/>
                            <w:w w:val="105%"/>
                          </w:rPr>
                          <w:t xml:space="preserve">anything </w:t>
                        </w:r>
                        <w:r>
                          <w:rPr>
                            <w:color w:val="231F20"/>
                            <w:spacing w:val="-2"/>
                            <w:w w:val="105%"/>
                          </w:rPr>
                          <w:t>else?</w:t>
                        </w:r>
                      </w:p>
                      <w:p w14:paraId="1F5E2B30" w14:textId="77777777" w:rsidR="00000000" w:rsidRDefault="00000000">
                        <w:pPr>
                          <w:pStyle w:val="BodyText"/>
                          <w:kinsoku w:val="0"/>
                          <w:overflowPunct w:val="0"/>
                          <w:spacing w:line="12.95pt" w:lineRule="auto"/>
                          <w:ind w:end="0.95pt"/>
                          <w:rPr>
                            <w:color w:val="231F20"/>
                            <w:w w:val="105%"/>
                          </w:rPr>
                        </w:pPr>
                        <w:r>
                          <w:rPr>
                            <w:color w:val="231F20"/>
                          </w:rPr>
                          <w:t>You</w:t>
                        </w:r>
                        <w:r>
                          <w:rPr>
                            <w:color w:val="231F20"/>
                            <w:spacing w:val="-4"/>
                          </w:rPr>
                          <w:t xml:space="preserve"> </w:t>
                        </w:r>
                        <w:r>
                          <w:rPr>
                            <w:color w:val="231F20"/>
                          </w:rPr>
                          <w:t>may</w:t>
                        </w:r>
                        <w:r>
                          <w:rPr>
                            <w:color w:val="231F20"/>
                            <w:spacing w:val="-4"/>
                          </w:rPr>
                          <w:t xml:space="preserve"> </w:t>
                        </w:r>
                        <w:r>
                          <w:rPr>
                            <w:color w:val="231F20"/>
                          </w:rPr>
                          <w:t>think</w:t>
                        </w:r>
                        <w:r>
                          <w:rPr>
                            <w:color w:val="231F20"/>
                            <w:spacing w:val="-4"/>
                          </w:rPr>
                          <w:t xml:space="preserve"> </w:t>
                        </w:r>
                        <w:r>
                          <w:rPr>
                            <w:color w:val="231F20"/>
                          </w:rPr>
                          <w:t>this</w:t>
                        </w:r>
                        <w:r>
                          <w:rPr>
                            <w:color w:val="231F20"/>
                            <w:spacing w:val="-4"/>
                          </w:rPr>
                          <w:t xml:space="preserve"> </w:t>
                        </w:r>
                        <w:r>
                          <w:rPr>
                            <w:color w:val="231F20"/>
                          </w:rPr>
                          <w:t>an</w:t>
                        </w:r>
                        <w:r>
                          <w:rPr>
                            <w:color w:val="231F20"/>
                            <w:spacing w:val="-4"/>
                          </w:rPr>
                          <w:t xml:space="preserve"> </w:t>
                        </w:r>
                        <w:r>
                          <w:rPr>
                            <w:color w:val="231F20"/>
                          </w:rPr>
                          <w:t>extreme</w:t>
                        </w:r>
                        <w:r>
                          <w:rPr>
                            <w:color w:val="231F20"/>
                            <w:spacing w:val="-4"/>
                          </w:rPr>
                          <w:t xml:space="preserve"> </w:t>
                        </w:r>
                        <w:r>
                          <w:rPr>
                            <w:color w:val="231F20"/>
                          </w:rPr>
                          <w:t>case.</w:t>
                        </w:r>
                        <w:r>
                          <w:rPr>
                            <w:color w:val="231F20"/>
                            <w:spacing w:val="25"/>
                          </w:rPr>
                          <w:t xml:space="preserve"> </w:t>
                        </w:r>
                        <w:r>
                          <w:rPr>
                            <w:color w:val="231F20"/>
                          </w:rPr>
                          <w:t>To</w:t>
                        </w:r>
                        <w:r>
                          <w:rPr>
                            <w:color w:val="231F20"/>
                            <w:spacing w:val="-4"/>
                          </w:rPr>
                          <w:t xml:space="preserve"> </w:t>
                        </w:r>
                        <w:r>
                          <w:rPr>
                            <w:color w:val="231F20"/>
                          </w:rPr>
                          <w:t>us</w:t>
                        </w:r>
                        <w:r>
                          <w:rPr>
                            <w:color w:val="231F20"/>
                            <w:spacing w:val="-4"/>
                          </w:rPr>
                          <w:t xml:space="preserve"> </w:t>
                        </w:r>
                        <w:r>
                          <w:rPr>
                            <w:color w:val="231F20"/>
                          </w:rPr>
                          <w:t>it</w:t>
                        </w:r>
                        <w:r>
                          <w:rPr>
                            <w:color w:val="231F20"/>
                            <w:spacing w:val="-4"/>
                          </w:rPr>
                          <w:t xml:space="preserve"> </w:t>
                        </w:r>
                        <w:r>
                          <w:rPr>
                            <w:color w:val="231F20"/>
                          </w:rPr>
                          <w:t>is</w:t>
                        </w:r>
                        <w:r>
                          <w:rPr>
                            <w:color w:val="231F20"/>
                            <w:spacing w:val="-4"/>
                          </w:rPr>
                          <w:t xml:space="preserve"> </w:t>
                        </w:r>
                        <w:r>
                          <w:rPr>
                            <w:color w:val="231F20"/>
                          </w:rPr>
                          <w:t>not</w:t>
                        </w:r>
                        <w:r>
                          <w:rPr>
                            <w:color w:val="231F20"/>
                            <w:spacing w:val="-4"/>
                          </w:rPr>
                          <w:t xml:space="preserve"> </w:t>
                        </w:r>
                        <w:r>
                          <w:rPr>
                            <w:color w:val="231F20"/>
                          </w:rPr>
                          <w:t>far- fetched, for this kind of thinking has been characteristic of every single one of us.</w:t>
                        </w:r>
                        <w:r>
                          <w:rPr>
                            <w:color w:val="231F20"/>
                            <w:spacing w:val="25"/>
                          </w:rPr>
                          <w:t xml:space="preserve"> </w:t>
                        </w:r>
                        <w:r>
                          <w:rPr>
                            <w:color w:val="231F20"/>
                          </w:rPr>
                          <w:t>We have sometimes reflected more</w:t>
                        </w:r>
                        <w:r>
                          <w:rPr>
                            <w:color w:val="231F20"/>
                            <w:spacing w:val="-9"/>
                          </w:rPr>
                          <w:t xml:space="preserve"> </w:t>
                        </w:r>
                        <w:r>
                          <w:rPr>
                            <w:color w:val="231F20"/>
                          </w:rPr>
                          <w:t>than</w:t>
                        </w:r>
                        <w:r>
                          <w:rPr>
                            <w:color w:val="231F20"/>
                            <w:spacing w:val="-9"/>
                          </w:rPr>
                          <w:t xml:space="preserve"> </w:t>
                        </w:r>
                        <w:r>
                          <w:rPr>
                            <w:color w:val="231F20"/>
                          </w:rPr>
                          <w:t>Jim</w:t>
                        </w:r>
                        <w:r>
                          <w:rPr>
                            <w:color w:val="231F20"/>
                            <w:spacing w:val="-9"/>
                          </w:rPr>
                          <w:t xml:space="preserve"> </w:t>
                        </w:r>
                        <w:r>
                          <w:rPr>
                            <w:color w:val="231F20"/>
                          </w:rPr>
                          <w:t>did</w:t>
                        </w:r>
                        <w:r>
                          <w:rPr>
                            <w:color w:val="231F20"/>
                            <w:spacing w:val="-9"/>
                          </w:rPr>
                          <w:t xml:space="preserve"> </w:t>
                        </w:r>
                        <w:r>
                          <w:rPr>
                            <w:color w:val="231F20"/>
                          </w:rPr>
                          <w:t>upon</w:t>
                        </w:r>
                        <w:r>
                          <w:rPr>
                            <w:color w:val="231F20"/>
                            <w:spacing w:val="-9"/>
                          </w:rPr>
                          <w:t xml:space="preserve"> </w:t>
                        </w:r>
                        <w:r>
                          <w:rPr>
                            <w:color w:val="231F20"/>
                          </w:rPr>
                          <w:t>the</w:t>
                        </w:r>
                        <w:r>
                          <w:rPr>
                            <w:color w:val="231F20"/>
                            <w:spacing w:val="-9"/>
                          </w:rPr>
                          <w:t xml:space="preserve"> </w:t>
                        </w:r>
                        <w:r>
                          <w:rPr>
                            <w:color w:val="231F20"/>
                          </w:rPr>
                          <w:t>consequences.</w:t>
                        </w:r>
                        <w:r>
                          <w:rPr>
                            <w:color w:val="231F20"/>
                            <w:spacing w:val="31"/>
                          </w:rPr>
                          <w:t xml:space="preserve"> </w:t>
                        </w:r>
                        <w:r>
                          <w:rPr>
                            <w:color w:val="231F20"/>
                          </w:rPr>
                          <w:t>But</w:t>
                        </w:r>
                        <w:r>
                          <w:rPr>
                            <w:color w:val="231F20"/>
                            <w:spacing w:val="-9"/>
                          </w:rPr>
                          <w:t xml:space="preserve"> </w:t>
                        </w:r>
                        <w:r>
                          <w:rPr>
                            <w:color w:val="231F20"/>
                          </w:rPr>
                          <w:t>there</w:t>
                        </w:r>
                        <w:r>
                          <w:rPr>
                            <w:color w:val="231F20"/>
                            <w:spacing w:val="-9"/>
                          </w:rPr>
                          <w:t xml:space="preserve"> </w:t>
                        </w:r>
                        <w:r>
                          <w:rPr>
                            <w:color w:val="231F20"/>
                          </w:rPr>
                          <w:t>was always</w:t>
                        </w:r>
                        <w:r>
                          <w:rPr>
                            <w:color w:val="231F20"/>
                            <w:spacing w:val="-9"/>
                          </w:rPr>
                          <w:t xml:space="preserve"> </w:t>
                        </w:r>
                        <w:r>
                          <w:rPr>
                            <w:color w:val="231F20"/>
                          </w:rPr>
                          <w:t>the</w:t>
                        </w:r>
                        <w:r>
                          <w:rPr>
                            <w:color w:val="231F20"/>
                            <w:spacing w:val="-9"/>
                          </w:rPr>
                          <w:t xml:space="preserve"> </w:t>
                        </w:r>
                        <w:r>
                          <w:rPr>
                            <w:color w:val="231F20"/>
                          </w:rPr>
                          <w:t>curious</w:t>
                        </w:r>
                        <w:r>
                          <w:rPr>
                            <w:color w:val="231F20"/>
                            <w:spacing w:val="-9"/>
                          </w:rPr>
                          <w:t xml:space="preserve"> </w:t>
                        </w:r>
                        <w:r>
                          <w:rPr>
                            <w:color w:val="231F20"/>
                          </w:rPr>
                          <w:t>mental</w:t>
                        </w:r>
                        <w:r>
                          <w:rPr>
                            <w:color w:val="231F20"/>
                            <w:spacing w:val="-9"/>
                          </w:rPr>
                          <w:t xml:space="preserve"> </w:t>
                        </w:r>
                        <w:r>
                          <w:rPr>
                            <w:color w:val="231F20"/>
                          </w:rPr>
                          <w:t>phenomenon</w:t>
                        </w:r>
                        <w:r>
                          <w:rPr>
                            <w:color w:val="231F20"/>
                            <w:spacing w:val="-9"/>
                          </w:rPr>
                          <w:t xml:space="preserve"> </w:t>
                        </w:r>
                        <w:r>
                          <w:rPr>
                            <w:color w:val="231F20"/>
                          </w:rPr>
                          <w:t>that</w:t>
                        </w:r>
                        <w:r>
                          <w:rPr>
                            <w:color w:val="231F20"/>
                            <w:spacing w:val="-9"/>
                          </w:rPr>
                          <w:t xml:space="preserve"> </w:t>
                        </w:r>
                        <w:r>
                          <w:rPr>
                            <w:color w:val="231F20"/>
                          </w:rPr>
                          <w:t>parallel</w:t>
                        </w:r>
                        <w:r>
                          <w:rPr>
                            <w:color w:val="231F20"/>
                            <w:spacing w:val="-9"/>
                          </w:rPr>
                          <w:t xml:space="preserve"> </w:t>
                        </w:r>
                        <w:r>
                          <w:rPr>
                            <w:color w:val="231F20"/>
                          </w:rPr>
                          <w:t xml:space="preserve">with our sound reasoning there inevitably ran some insanely </w:t>
                        </w:r>
                        <w:r>
                          <w:rPr>
                            <w:color w:val="231F20"/>
                            <w:w w:val="105%"/>
                          </w:rPr>
                          <w:t>trivial</w:t>
                        </w:r>
                        <w:r>
                          <w:rPr>
                            <w:color w:val="231F20"/>
                            <w:spacing w:val="-10"/>
                            <w:w w:val="105%"/>
                          </w:rPr>
                          <w:t xml:space="preserve"> </w:t>
                        </w:r>
                        <w:r>
                          <w:rPr>
                            <w:color w:val="231F20"/>
                            <w:w w:val="105%"/>
                          </w:rPr>
                          <w:t>excuse</w:t>
                        </w:r>
                        <w:r>
                          <w:rPr>
                            <w:color w:val="231F20"/>
                            <w:spacing w:val="-10"/>
                            <w:w w:val="105%"/>
                          </w:rPr>
                          <w:t xml:space="preserve"> </w:t>
                        </w:r>
                        <w:r>
                          <w:rPr>
                            <w:color w:val="231F20"/>
                            <w:w w:val="105%"/>
                          </w:rPr>
                          <w:t>for</w:t>
                        </w:r>
                        <w:r>
                          <w:rPr>
                            <w:color w:val="231F20"/>
                            <w:spacing w:val="-10"/>
                            <w:w w:val="105%"/>
                          </w:rPr>
                          <w:t xml:space="preserve"> </w:t>
                        </w:r>
                        <w:r>
                          <w:rPr>
                            <w:color w:val="231F20"/>
                            <w:w w:val="105%"/>
                          </w:rPr>
                          <w:t>taking</w:t>
                        </w:r>
                        <w:r>
                          <w:rPr>
                            <w:color w:val="231F20"/>
                            <w:spacing w:val="-10"/>
                            <w:w w:val="105%"/>
                          </w:rPr>
                          <w:t xml:space="preserve"> </w:t>
                        </w:r>
                        <w:r>
                          <w:rPr>
                            <w:color w:val="231F20"/>
                            <w:w w:val="105%"/>
                          </w:rPr>
                          <w:t>the</w:t>
                        </w:r>
                        <w:r>
                          <w:rPr>
                            <w:color w:val="231F20"/>
                            <w:spacing w:val="-10"/>
                            <w:w w:val="105%"/>
                          </w:rPr>
                          <w:t xml:space="preserve"> </w:t>
                        </w:r>
                        <w:r>
                          <w:rPr>
                            <w:color w:val="231F20"/>
                            <w:w w:val="105%"/>
                          </w:rPr>
                          <w:t>first</w:t>
                        </w:r>
                        <w:r>
                          <w:rPr>
                            <w:color w:val="231F20"/>
                            <w:spacing w:val="-10"/>
                            <w:w w:val="105%"/>
                          </w:rPr>
                          <w:t xml:space="preserve"> </w:t>
                        </w:r>
                        <w:r>
                          <w:rPr>
                            <w:color w:val="231F20"/>
                            <w:w w:val="105%"/>
                          </w:rPr>
                          <w:t>drink.</w:t>
                        </w:r>
                        <w:r>
                          <w:rPr>
                            <w:color w:val="231F20"/>
                            <w:spacing w:val="27"/>
                            <w:w w:val="105%"/>
                          </w:rPr>
                          <w:t xml:space="preserve"> </w:t>
                        </w:r>
                        <w:r>
                          <w:rPr>
                            <w:color w:val="231F20"/>
                            <w:w w:val="105%"/>
                          </w:rPr>
                          <w:t>Our</w:t>
                        </w:r>
                        <w:r>
                          <w:rPr>
                            <w:color w:val="231F20"/>
                            <w:spacing w:val="-10"/>
                            <w:w w:val="105%"/>
                          </w:rPr>
                          <w:t xml:space="preserve"> </w:t>
                        </w:r>
                        <w:r>
                          <w:rPr>
                            <w:color w:val="231F20"/>
                            <w:w w:val="105%"/>
                          </w:rPr>
                          <w:t>sound</w:t>
                        </w:r>
                        <w:r>
                          <w:rPr>
                            <w:color w:val="231F20"/>
                            <w:spacing w:val="-10"/>
                            <w:w w:val="105%"/>
                          </w:rPr>
                          <w:t xml:space="preserve"> </w:t>
                        </w:r>
                        <w:r>
                          <w:rPr>
                            <w:color w:val="231F20"/>
                            <w:w w:val="105%"/>
                          </w:rPr>
                          <w:t>rea- soning</w:t>
                        </w:r>
                        <w:r>
                          <w:rPr>
                            <w:color w:val="231F20"/>
                            <w:spacing w:val="-10"/>
                            <w:w w:val="105%"/>
                          </w:rPr>
                          <w:t xml:space="preserve"> </w:t>
                        </w:r>
                        <w:r>
                          <w:rPr>
                            <w:color w:val="231F20"/>
                            <w:w w:val="105%"/>
                          </w:rPr>
                          <w:t>failed</w:t>
                        </w:r>
                        <w:r>
                          <w:rPr>
                            <w:color w:val="231F20"/>
                            <w:spacing w:val="-10"/>
                            <w:w w:val="105%"/>
                          </w:rPr>
                          <w:t xml:space="preserve"> </w:t>
                        </w:r>
                        <w:r>
                          <w:rPr>
                            <w:color w:val="231F20"/>
                            <w:w w:val="105%"/>
                          </w:rPr>
                          <w:t>to</w:t>
                        </w:r>
                        <w:r>
                          <w:rPr>
                            <w:color w:val="231F20"/>
                            <w:spacing w:val="-9"/>
                            <w:w w:val="105%"/>
                          </w:rPr>
                          <w:t xml:space="preserve"> </w:t>
                        </w:r>
                        <w:r>
                          <w:rPr>
                            <w:color w:val="231F20"/>
                            <w:w w:val="105%"/>
                          </w:rPr>
                          <w:t>hold</w:t>
                        </w:r>
                        <w:r>
                          <w:rPr>
                            <w:color w:val="231F20"/>
                            <w:spacing w:val="-10"/>
                            <w:w w:val="105%"/>
                          </w:rPr>
                          <w:t xml:space="preserve"> </w:t>
                        </w:r>
                        <w:r>
                          <w:rPr>
                            <w:color w:val="231F20"/>
                            <w:w w:val="105%"/>
                          </w:rPr>
                          <w:t>us</w:t>
                        </w:r>
                        <w:r>
                          <w:rPr>
                            <w:color w:val="231F20"/>
                            <w:spacing w:val="-10"/>
                            <w:w w:val="105%"/>
                          </w:rPr>
                          <w:t xml:space="preserve"> </w:t>
                        </w:r>
                        <w:r>
                          <w:rPr>
                            <w:color w:val="231F20"/>
                            <w:w w:val="105%"/>
                          </w:rPr>
                          <w:t>in</w:t>
                        </w:r>
                        <w:r>
                          <w:rPr>
                            <w:color w:val="231F20"/>
                            <w:spacing w:val="-9"/>
                            <w:w w:val="105%"/>
                          </w:rPr>
                          <w:t xml:space="preserve"> </w:t>
                        </w:r>
                        <w:r>
                          <w:rPr>
                            <w:color w:val="231F20"/>
                            <w:w w:val="105%"/>
                          </w:rPr>
                          <w:t>check.</w:t>
                        </w:r>
                        <w:r>
                          <w:rPr>
                            <w:color w:val="231F20"/>
                            <w:spacing w:val="27"/>
                            <w:w w:val="105%"/>
                          </w:rPr>
                          <w:t xml:space="preserve"> </w:t>
                        </w:r>
                        <w:r>
                          <w:rPr>
                            <w:color w:val="231F20"/>
                            <w:w w:val="105%"/>
                          </w:rPr>
                          <w:t>The</w:t>
                        </w:r>
                        <w:r>
                          <w:rPr>
                            <w:color w:val="231F20"/>
                            <w:spacing w:val="-9"/>
                            <w:w w:val="105%"/>
                          </w:rPr>
                          <w:t xml:space="preserve"> </w:t>
                        </w:r>
                        <w:r>
                          <w:rPr>
                            <w:color w:val="231F20"/>
                            <w:w w:val="105%"/>
                          </w:rPr>
                          <w:t>insane</w:t>
                        </w:r>
                        <w:r>
                          <w:rPr>
                            <w:color w:val="231F20"/>
                            <w:spacing w:val="-9"/>
                            <w:w w:val="105%"/>
                          </w:rPr>
                          <w:t xml:space="preserve"> </w:t>
                        </w:r>
                        <w:r>
                          <w:rPr>
                            <w:color w:val="231F20"/>
                            <w:w w:val="105%"/>
                          </w:rPr>
                          <w:t>idea</w:t>
                        </w:r>
                        <w:r>
                          <w:rPr>
                            <w:color w:val="231F20"/>
                            <w:spacing w:val="-9"/>
                            <w:w w:val="105%"/>
                          </w:rPr>
                          <w:t xml:space="preserve"> </w:t>
                        </w:r>
                        <w:r>
                          <w:rPr>
                            <w:color w:val="231F20"/>
                            <w:w w:val="105%"/>
                          </w:rPr>
                          <w:t xml:space="preserve">won </w:t>
                        </w:r>
                        <w:r>
                          <w:rPr>
                            <w:color w:val="231F20"/>
                          </w:rPr>
                          <w:t>out.</w:t>
                        </w:r>
                        <w:r>
                          <w:rPr>
                            <w:color w:val="231F20"/>
                            <w:spacing w:val="38"/>
                          </w:rPr>
                          <w:t xml:space="preserve"> </w:t>
                        </w:r>
                        <w:r>
                          <w:rPr>
                            <w:color w:val="231F20"/>
                          </w:rPr>
                          <w:t>Next</w:t>
                        </w:r>
                        <w:r>
                          <w:rPr>
                            <w:color w:val="231F20"/>
                            <w:spacing w:val="-5"/>
                          </w:rPr>
                          <w:t xml:space="preserve"> </w:t>
                        </w:r>
                        <w:r>
                          <w:rPr>
                            <w:color w:val="231F20"/>
                          </w:rPr>
                          <w:t>day</w:t>
                        </w:r>
                        <w:r>
                          <w:rPr>
                            <w:color w:val="231F20"/>
                            <w:spacing w:val="-5"/>
                          </w:rPr>
                          <w:t xml:space="preserve"> </w:t>
                        </w:r>
                        <w:r>
                          <w:rPr>
                            <w:color w:val="231F20"/>
                          </w:rPr>
                          <w:t>we</w:t>
                        </w:r>
                        <w:r>
                          <w:rPr>
                            <w:color w:val="231F20"/>
                            <w:spacing w:val="-5"/>
                          </w:rPr>
                          <w:t xml:space="preserve"> </w:t>
                        </w:r>
                        <w:r>
                          <w:rPr>
                            <w:color w:val="231F20"/>
                          </w:rPr>
                          <w:t>would</w:t>
                        </w:r>
                        <w:r>
                          <w:rPr>
                            <w:color w:val="231F20"/>
                            <w:spacing w:val="-5"/>
                          </w:rPr>
                          <w:t xml:space="preserve"> </w:t>
                        </w:r>
                        <w:r>
                          <w:rPr>
                            <w:color w:val="231F20"/>
                          </w:rPr>
                          <w:t>ask</w:t>
                        </w:r>
                        <w:r>
                          <w:rPr>
                            <w:color w:val="231F20"/>
                            <w:spacing w:val="-5"/>
                          </w:rPr>
                          <w:t xml:space="preserve"> </w:t>
                        </w:r>
                        <w:r>
                          <w:rPr>
                            <w:color w:val="231F20"/>
                          </w:rPr>
                          <w:t>ourselves,</w:t>
                        </w:r>
                        <w:r>
                          <w:rPr>
                            <w:color w:val="231F20"/>
                            <w:spacing w:val="-5"/>
                          </w:rPr>
                          <w:t xml:space="preserve"> </w:t>
                        </w:r>
                        <w:r>
                          <w:rPr>
                            <w:color w:val="231F20"/>
                          </w:rPr>
                          <w:t>in</w:t>
                        </w:r>
                        <w:r>
                          <w:rPr>
                            <w:color w:val="231F20"/>
                            <w:spacing w:val="-5"/>
                          </w:rPr>
                          <w:t xml:space="preserve"> </w:t>
                        </w:r>
                        <w:r>
                          <w:rPr>
                            <w:color w:val="231F20"/>
                          </w:rPr>
                          <w:t>all</w:t>
                        </w:r>
                        <w:r>
                          <w:rPr>
                            <w:color w:val="231F20"/>
                            <w:spacing w:val="-5"/>
                          </w:rPr>
                          <w:t xml:space="preserve"> </w:t>
                        </w:r>
                        <w:r>
                          <w:rPr>
                            <w:color w:val="231F20"/>
                          </w:rPr>
                          <w:t xml:space="preserve">earnestness </w:t>
                        </w:r>
                        <w:r>
                          <w:rPr>
                            <w:color w:val="231F20"/>
                            <w:w w:val="105%"/>
                          </w:rPr>
                          <w:t>and sincerity, how it could have happened.</w:t>
                        </w:r>
                      </w:p>
                      <w:p w14:paraId="7AAB9FA2" w14:textId="77777777" w:rsidR="00000000" w:rsidRDefault="00000000">
                        <w:pPr>
                          <w:pStyle w:val="BodyText"/>
                          <w:kinsoku w:val="0"/>
                          <w:overflowPunct w:val="0"/>
                          <w:spacing w:before="0.05pt" w:line="13.05pt" w:lineRule="auto"/>
                          <w:ind w:end="1pt"/>
                          <w:rPr>
                            <w:color w:val="231F20"/>
                            <w:w w:val="105%"/>
                          </w:rPr>
                        </w:pPr>
                        <w:r>
                          <w:rPr>
                            <w:color w:val="231F20"/>
                          </w:rPr>
                          <w:t>In</w:t>
                        </w:r>
                        <w:r>
                          <w:rPr>
                            <w:color w:val="231F20"/>
                            <w:spacing w:val="-11"/>
                          </w:rPr>
                          <w:t xml:space="preserve"> </w:t>
                        </w:r>
                        <w:r>
                          <w:rPr>
                            <w:color w:val="231F20"/>
                          </w:rPr>
                          <w:t>some</w:t>
                        </w:r>
                        <w:r>
                          <w:rPr>
                            <w:color w:val="231F20"/>
                            <w:spacing w:val="-11"/>
                          </w:rPr>
                          <w:t xml:space="preserve"> </w:t>
                        </w:r>
                        <w:r>
                          <w:rPr>
                            <w:color w:val="231F20"/>
                          </w:rPr>
                          <w:t>circumstances</w:t>
                        </w:r>
                        <w:r>
                          <w:rPr>
                            <w:color w:val="231F20"/>
                            <w:spacing w:val="-11"/>
                          </w:rPr>
                          <w:t xml:space="preserve"> </w:t>
                        </w:r>
                        <w:r>
                          <w:rPr>
                            <w:color w:val="231F20"/>
                          </w:rPr>
                          <w:t>we</w:t>
                        </w:r>
                        <w:r>
                          <w:rPr>
                            <w:color w:val="231F20"/>
                            <w:spacing w:val="-11"/>
                          </w:rPr>
                          <w:t xml:space="preserve"> </w:t>
                        </w:r>
                        <w:r>
                          <w:rPr>
                            <w:color w:val="231F20"/>
                          </w:rPr>
                          <w:t>have</w:t>
                        </w:r>
                        <w:r>
                          <w:rPr>
                            <w:color w:val="231F20"/>
                            <w:spacing w:val="-11"/>
                          </w:rPr>
                          <w:t xml:space="preserve"> </w:t>
                        </w:r>
                        <w:r>
                          <w:rPr>
                            <w:color w:val="231F20"/>
                          </w:rPr>
                          <w:t>gone</w:t>
                        </w:r>
                        <w:r>
                          <w:rPr>
                            <w:color w:val="231F20"/>
                            <w:spacing w:val="-11"/>
                          </w:rPr>
                          <w:t xml:space="preserve"> </w:t>
                        </w:r>
                        <w:r>
                          <w:rPr>
                            <w:color w:val="231F20"/>
                          </w:rPr>
                          <w:t>out</w:t>
                        </w:r>
                        <w:r>
                          <w:rPr>
                            <w:color w:val="231F20"/>
                            <w:spacing w:val="-11"/>
                          </w:rPr>
                          <w:t xml:space="preserve"> </w:t>
                        </w:r>
                        <w:r>
                          <w:rPr>
                            <w:color w:val="231F20"/>
                          </w:rPr>
                          <w:t>deliberately</w:t>
                        </w:r>
                        <w:r>
                          <w:rPr>
                            <w:color w:val="231F20"/>
                            <w:spacing w:val="-11"/>
                          </w:rPr>
                          <w:t xml:space="preserve"> </w:t>
                        </w:r>
                        <w:r>
                          <w:rPr>
                            <w:color w:val="231F20"/>
                          </w:rPr>
                          <w:t>to get</w:t>
                        </w:r>
                        <w:r>
                          <w:rPr>
                            <w:color w:val="231F20"/>
                            <w:spacing w:val="-8"/>
                          </w:rPr>
                          <w:t xml:space="preserve"> </w:t>
                        </w:r>
                        <w:r>
                          <w:rPr>
                            <w:color w:val="231F20"/>
                          </w:rPr>
                          <w:t>drunk,</w:t>
                        </w:r>
                        <w:r>
                          <w:rPr>
                            <w:color w:val="231F20"/>
                            <w:spacing w:val="-8"/>
                          </w:rPr>
                          <w:t xml:space="preserve"> </w:t>
                        </w:r>
                        <w:r>
                          <w:rPr>
                            <w:color w:val="231F20"/>
                          </w:rPr>
                          <w:t>feeling</w:t>
                        </w:r>
                        <w:r>
                          <w:rPr>
                            <w:color w:val="231F20"/>
                            <w:spacing w:val="-8"/>
                          </w:rPr>
                          <w:t xml:space="preserve"> </w:t>
                        </w:r>
                        <w:r>
                          <w:rPr>
                            <w:color w:val="231F20"/>
                          </w:rPr>
                          <w:t>ourselves</w:t>
                        </w:r>
                        <w:r>
                          <w:rPr>
                            <w:color w:val="231F20"/>
                            <w:spacing w:val="-8"/>
                          </w:rPr>
                          <w:t xml:space="preserve"> </w:t>
                        </w:r>
                        <w:r>
                          <w:rPr>
                            <w:color w:val="231F20"/>
                          </w:rPr>
                          <w:t>justified</w:t>
                        </w:r>
                        <w:r>
                          <w:rPr>
                            <w:color w:val="231F20"/>
                            <w:spacing w:val="-8"/>
                          </w:rPr>
                          <w:t xml:space="preserve"> </w:t>
                        </w:r>
                        <w:r>
                          <w:rPr>
                            <w:color w:val="231F20"/>
                          </w:rPr>
                          <w:t>by</w:t>
                        </w:r>
                        <w:r>
                          <w:rPr>
                            <w:color w:val="231F20"/>
                            <w:spacing w:val="-8"/>
                          </w:rPr>
                          <w:t xml:space="preserve"> </w:t>
                        </w:r>
                        <w:r>
                          <w:rPr>
                            <w:color w:val="231F20"/>
                          </w:rPr>
                          <w:t>nervousness,</w:t>
                        </w:r>
                        <w:r>
                          <w:rPr>
                            <w:color w:val="231F20"/>
                            <w:spacing w:val="-8"/>
                          </w:rPr>
                          <w:t xml:space="preserve"> </w:t>
                        </w:r>
                        <w:r>
                          <w:rPr>
                            <w:color w:val="231F20"/>
                          </w:rPr>
                          <w:t xml:space="preserve">an- </w:t>
                        </w:r>
                        <w:r>
                          <w:rPr>
                            <w:color w:val="231F20"/>
                            <w:spacing w:val="-2"/>
                            <w:w w:val="105%"/>
                          </w:rPr>
                          <w:t>ger,</w:t>
                        </w:r>
                        <w:r>
                          <w:rPr>
                            <w:color w:val="231F20"/>
                            <w:spacing w:val="-10"/>
                            <w:w w:val="105%"/>
                          </w:rPr>
                          <w:t xml:space="preserve"> </w:t>
                        </w:r>
                        <w:r>
                          <w:rPr>
                            <w:color w:val="231F20"/>
                            <w:spacing w:val="-2"/>
                            <w:w w:val="105%"/>
                          </w:rPr>
                          <w:t>worry,</w:t>
                        </w:r>
                        <w:r>
                          <w:rPr>
                            <w:color w:val="231F20"/>
                            <w:spacing w:val="-9"/>
                            <w:w w:val="105%"/>
                          </w:rPr>
                          <w:t xml:space="preserve"> </w:t>
                        </w:r>
                        <w:r>
                          <w:rPr>
                            <w:color w:val="231F20"/>
                            <w:spacing w:val="-2"/>
                            <w:w w:val="105%"/>
                          </w:rPr>
                          <w:t>depression,</w:t>
                        </w:r>
                        <w:r>
                          <w:rPr>
                            <w:color w:val="231F20"/>
                            <w:spacing w:val="-10"/>
                            <w:w w:val="105%"/>
                          </w:rPr>
                          <w:t xml:space="preserve"> </w:t>
                        </w:r>
                        <w:r>
                          <w:rPr>
                            <w:color w:val="231F20"/>
                            <w:spacing w:val="-2"/>
                            <w:w w:val="105%"/>
                          </w:rPr>
                          <w:t>jealousy</w:t>
                        </w:r>
                        <w:r>
                          <w:rPr>
                            <w:color w:val="231F20"/>
                            <w:spacing w:val="-9"/>
                            <w:w w:val="105%"/>
                          </w:rPr>
                          <w:t xml:space="preserve"> </w:t>
                        </w:r>
                        <w:r>
                          <w:rPr>
                            <w:color w:val="231F20"/>
                            <w:spacing w:val="-2"/>
                            <w:w w:val="105%"/>
                          </w:rPr>
                          <w:t>or</w:t>
                        </w:r>
                        <w:r>
                          <w:rPr>
                            <w:color w:val="231F20"/>
                            <w:spacing w:val="-10"/>
                            <w:w w:val="105%"/>
                          </w:rPr>
                          <w:t xml:space="preserve"> </w:t>
                        </w:r>
                        <w:r>
                          <w:rPr>
                            <w:color w:val="231F20"/>
                            <w:spacing w:val="-2"/>
                            <w:w w:val="105%"/>
                          </w:rPr>
                          <w:t>the</w:t>
                        </w:r>
                        <w:r>
                          <w:rPr>
                            <w:color w:val="231F20"/>
                            <w:spacing w:val="-9"/>
                            <w:w w:val="105%"/>
                          </w:rPr>
                          <w:t xml:space="preserve"> </w:t>
                        </w:r>
                        <w:r>
                          <w:rPr>
                            <w:color w:val="231F20"/>
                            <w:spacing w:val="-2"/>
                            <w:w w:val="105%"/>
                          </w:rPr>
                          <w:t>like.</w:t>
                        </w:r>
                        <w:r>
                          <w:rPr>
                            <w:color w:val="231F20"/>
                            <w:spacing w:val="29"/>
                            <w:w w:val="105%"/>
                          </w:rPr>
                          <w:t xml:space="preserve"> </w:t>
                        </w:r>
                        <w:r>
                          <w:rPr>
                            <w:color w:val="231F20"/>
                            <w:spacing w:val="-2"/>
                            <w:w w:val="105%"/>
                          </w:rPr>
                          <w:t>But</w:t>
                        </w:r>
                        <w:r>
                          <w:rPr>
                            <w:color w:val="231F20"/>
                            <w:spacing w:val="-10"/>
                            <w:w w:val="105%"/>
                          </w:rPr>
                          <w:t xml:space="preserve"> </w:t>
                        </w:r>
                        <w:r>
                          <w:rPr>
                            <w:color w:val="231F20"/>
                            <w:spacing w:val="-2"/>
                            <w:w w:val="105%"/>
                          </w:rPr>
                          <w:t>even</w:t>
                        </w:r>
                        <w:r>
                          <w:rPr>
                            <w:color w:val="231F20"/>
                            <w:spacing w:val="-9"/>
                            <w:w w:val="105%"/>
                          </w:rPr>
                          <w:t xml:space="preserve"> </w:t>
                        </w:r>
                        <w:r>
                          <w:rPr>
                            <w:color w:val="231F20"/>
                            <w:spacing w:val="-2"/>
                            <w:w w:val="105%"/>
                          </w:rPr>
                          <w:t xml:space="preserve">in </w:t>
                        </w:r>
                        <w:r>
                          <w:rPr>
                            <w:color w:val="231F20"/>
                            <w:w w:val="105%"/>
                          </w:rPr>
                          <w:t>this</w:t>
                        </w:r>
                        <w:r>
                          <w:rPr>
                            <w:color w:val="231F20"/>
                            <w:spacing w:val="-7"/>
                            <w:w w:val="105%"/>
                          </w:rPr>
                          <w:t xml:space="preserve"> </w:t>
                        </w:r>
                        <w:r>
                          <w:rPr>
                            <w:color w:val="231F20"/>
                            <w:w w:val="105%"/>
                          </w:rPr>
                          <w:t>type</w:t>
                        </w:r>
                        <w:r>
                          <w:rPr>
                            <w:color w:val="231F20"/>
                            <w:spacing w:val="-7"/>
                            <w:w w:val="105%"/>
                          </w:rPr>
                          <w:t xml:space="preserve"> </w:t>
                        </w:r>
                        <w:r>
                          <w:rPr>
                            <w:color w:val="231F20"/>
                            <w:w w:val="105%"/>
                          </w:rPr>
                          <w:t>of</w:t>
                        </w:r>
                        <w:r>
                          <w:rPr>
                            <w:color w:val="231F20"/>
                            <w:spacing w:val="-7"/>
                            <w:w w:val="105%"/>
                          </w:rPr>
                          <w:t xml:space="preserve"> </w:t>
                        </w:r>
                        <w:r>
                          <w:rPr>
                            <w:color w:val="231F20"/>
                            <w:w w:val="105%"/>
                          </w:rPr>
                          <w:t>beginning</w:t>
                        </w:r>
                        <w:r>
                          <w:rPr>
                            <w:color w:val="231F20"/>
                            <w:spacing w:val="-7"/>
                            <w:w w:val="105%"/>
                          </w:rPr>
                          <w:t xml:space="preserve"> </w:t>
                        </w:r>
                        <w:r>
                          <w:rPr>
                            <w:color w:val="231F20"/>
                            <w:w w:val="105%"/>
                          </w:rPr>
                          <w:t>we</w:t>
                        </w:r>
                        <w:r>
                          <w:rPr>
                            <w:color w:val="231F20"/>
                            <w:spacing w:val="-7"/>
                            <w:w w:val="105%"/>
                          </w:rPr>
                          <w:t xml:space="preserve"> </w:t>
                        </w:r>
                        <w:r>
                          <w:rPr>
                            <w:color w:val="231F20"/>
                            <w:w w:val="105%"/>
                          </w:rPr>
                          <w:t>are</w:t>
                        </w:r>
                        <w:r>
                          <w:rPr>
                            <w:color w:val="231F20"/>
                            <w:spacing w:val="-7"/>
                            <w:w w:val="105%"/>
                          </w:rPr>
                          <w:t xml:space="preserve"> </w:t>
                        </w:r>
                        <w:r>
                          <w:rPr>
                            <w:color w:val="231F20"/>
                            <w:w w:val="105%"/>
                          </w:rPr>
                          <w:t>obliged</w:t>
                        </w:r>
                        <w:r>
                          <w:rPr>
                            <w:color w:val="231F20"/>
                            <w:spacing w:val="-7"/>
                            <w:w w:val="105%"/>
                          </w:rPr>
                          <w:t xml:space="preserve"> </w:t>
                        </w:r>
                        <w:r>
                          <w:rPr>
                            <w:color w:val="231F20"/>
                            <w:w w:val="105%"/>
                          </w:rPr>
                          <w:t>to</w:t>
                        </w:r>
                        <w:r>
                          <w:rPr>
                            <w:color w:val="231F20"/>
                            <w:spacing w:val="-7"/>
                            <w:w w:val="105%"/>
                          </w:rPr>
                          <w:t xml:space="preserve"> </w:t>
                        </w:r>
                        <w:r>
                          <w:rPr>
                            <w:color w:val="231F20"/>
                            <w:w w:val="105%"/>
                          </w:rPr>
                          <w:t>admit</w:t>
                        </w:r>
                        <w:r>
                          <w:rPr>
                            <w:color w:val="231F20"/>
                            <w:spacing w:val="-7"/>
                            <w:w w:val="105%"/>
                          </w:rPr>
                          <w:t xml:space="preserve"> </w:t>
                        </w:r>
                        <w:r>
                          <w:rPr>
                            <w:color w:val="231F20"/>
                            <w:w w:val="105%"/>
                          </w:rPr>
                          <w:t>that</w:t>
                        </w:r>
                        <w:r>
                          <w:rPr>
                            <w:color w:val="231F20"/>
                            <w:spacing w:val="-7"/>
                            <w:w w:val="105%"/>
                          </w:rPr>
                          <w:t xml:space="preserve"> </w:t>
                        </w:r>
                        <w:r>
                          <w:rPr>
                            <w:color w:val="231F20"/>
                            <w:w w:val="105%"/>
                          </w:rPr>
                          <w:t>our justification</w:t>
                        </w:r>
                        <w:r>
                          <w:rPr>
                            <w:color w:val="231F20"/>
                            <w:spacing w:val="-12"/>
                            <w:w w:val="105%"/>
                          </w:rPr>
                          <w:t xml:space="preserve"> </w:t>
                        </w:r>
                        <w:r>
                          <w:rPr>
                            <w:color w:val="231F20"/>
                            <w:w w:val="105%"/>
                          </w:rPr>
                          <w:t>for</w:t>
                        </w:r>
                        <w:r>
                          <w:rPr>
                            <w:color w:val="231F20"/>
                            <w:spacing w:val="-12"/>
                            <w:w w:val="105%"/>
                          </w:rPr>
                          <w:t xml:space="preserve"> </w:t>
                        </w:r>
                        <w:r>
                          <w:rPr>
                            <w:color w:val="231F20"/>
                            <w:w w:val="105%"/>
                          </w:rPr>
                          <w:t>a</w:t>
                        </w:r>
                        <w:r>
                          <w:rPr>
                            <w:color w:val="231F20"/>
                            <w:spacing w:val="-12"/>
                            <w:w w:val="105%"/>
                          </w:rPr>
                          <w:t xml:space="preserve"> </w:t>
                        </w:r>
                        <w:r>
                          <w:rPr>
                            <w:color w:val="231F20"/>
                            <w:w w:val="105%"/>
                          </w:rPr>
                          <w:t>spree</w:t>
                        </w:r>
                        <w:r>
                          <w:rPr>
                            <w:color w:val="231F20"/>
                            <w:spacing w:val="-11"/>
                            <w:w w:val="105%"/>
                          </w:rPr>
                          <w:t xml:space="preserve"> </w:t>
                        </w:r>
                        <w:r>
                          <w:rPr>
                            <w:color w:val="231F20"/>
                            <w:w w:val="105%"/>
                          </w:rPr>
                          <w:t>was</w:t>
                        </w:r>
                        <w:r>
                          <w:rPr>
                            <w:color w:val="231F20"/>
                            <w:spacing w:val="-12"/>
                            <w:w w:val="105%"/>
                          </w:rPr>
                          <w:t xml:space="preserve"> </w:t>
                        </w:r>
                        <w:r>
                          <w:rPr>
                            <w:color w:val="231F20"/>
                            <w:w w:val="105%"/>
                          </w:rPr>
                          <w:t>insanely</w:t>
                        </w:r>
                        <w:r>
                          <w:rPr>
                            <w:color w:val="231F20"/>
                            <w:spacing w:val="-12"/>
                            <w:w w:val="105%"/>
                          </w:rPr>
                          <w:t xml:space="preserve"> </w:t>
                        </w:r>
                        <w:r>
                          <w:rPr>
                            <w:color w:val="231F20"/>
                            <w:w w:val="105%"/>
                          </w:rPr>
                          <w:t>insufficient</w:t>
                        </w:r>
                        <w:r>
                          <w:rPr>
                            <w:color w:val="231F20"/>
                            <w:spacing w:val="-12"/>
                            <w:w w:val="105%"/>
                          </w:rPr>
                          <w:t xml:space="preserve"> </w:t>
                        </w:r>
                        <w:r>
                          <w:rPr>
                            <w:color w:val="231F20"/>
                            <w:w w:val="105%"/>
                          </w:rPr>
                          <w:t>in</w:t>
                        </w:r>
                        <w:r>
                          <w:rPr>
                            <w:color w:val="231F20"/>
                            <w:spacing w:val="-11"/>
                            <w:w w:val="105%"/>
                          </w:rPr>
                          <w:t xml:space="preserve"> </w:t>
                        </w:r>
                        <w:r>
                          <w:rPr>
                            <w:color w:val="231F20"/>
                            <w:w w:val="105%"/>
                          </w:rPr>
                          <w:t xml:space="preserve">the </w:t>
                        </w:r>
                        <w:r>
                          <w:rPr>
                            <w:color w:val="231F20"/>
                          </w:rPr>
                          <w:t>light</w:t>
                        </w:r>
                        <w:r>
                          <w:rPr>
                            <w:color w:val="231F20"/>
                            <w:spacing w:val="-12"/>
                          </w:rPr>
                          <w:t xml:space="preserve"> </w:t>
                        </w:r>
                        <w:r>
                          <w:rPr>
                            <w:color w:val="231F20"/>
                          </w:rPr>
                          <w:t>of</w:t>
                        </w:r>
                        <w:r>
                          <w:rPr>
                            <w:color w:val="231F20"/>
                            <w:spacing w:val="-11"/>
                          </w:rPr>
                          <w:t xml:space="preserve"> </w:t>
                        </w:r>
                        <w:r>
                          <w:rPr>
                            <w:color w:val="231F20"/>
                          </w:rPr>
                          <w:t>what</w:t>
                        </w:r>
                        <w:r>
                          <w:rPr>
                            <w:color w:val="231F20"/>
                            <w:spacing w:val="-11"/>
                          </w:rPr>
                          <w:t xml:space="preserve"> </w:t>
                        </w:r>
                        <w:r>
                          <w:rPr>
                            <w:color w:val="231F20"/>
                          </w:rPr>
                          <w:t>always</w:t>
                        </w:r>
                        <w:r>
                          <w:rPr>
                            <w:color w:val="231F20"/>
                            <w:spacing w:val="-11"/>
                          </w:rPr>
                          <w:t xml:space="preserve"> </w:t>
                        </w:r>
                        <w:r>
                          <w:rPr>
                            <w:color w:val="231F20"/>
                          </w:rPr>
                          <w:t>happened.</w:t>
                        </w:r>
                        <w:r>
                          <w:rPr>
                            <w:color w:val="231F20"/>
                            <w:spacing w:val="-12"/>
                          </w:rPr>
                          <w:t xml:space="preserve"> </w:t>
                        </w:r>
                        <w:r>
                          <w:rPr>
                            <w:color w:val="231F20"/>
                          </w:rPr>
                          <w:t>We</w:t>
                        </w:r>
                        <w:r>
                          <w:rPr>
                            <w:color w:val="231F20"/>
                            <w:spacing w:val="-11"/>
                          </w:rPr>
                          <w:t xml:space="preserve"> </w:t>
                        </w:r>
                        <w:r>
                          <w:rPr>
                            <w:color w:val="231F20"/>
                          </w:rPr>
                          <w:t>now</w:t>
                        </w:r>
                        <w:r>
                          <w:rPr>
                            <w:color w:val="231F20"/>
                            <w:spacing w:val="-11"/>
                          </w:rPr>
                          <w:t xml:space="preserve"> </w:t>
                        </w:r>
                        <w:r>
                          <w:rPr>
                            <w:color w:val="231F20"/>
                          </w:rPr>
                          <w:t>see</w:t>
                        </w:r>
                        <w:r>
                          <w:rPr>
                            <w:color w:val="231F20"/>
                            <w:spacing w:val="-11"/>
                          </w:rPr>
                          <w:t xml:space="preserve"> </w:t>
                        </w:r>
                        <w:r>
                          <w:rPr>
                            <w:color w:val="231F20"/>
                          </w:rPr>
                          <w:t>that</w:t>
                        </w:r>
                        <w:r>
                          <w:rPr>
                            <w:color w:val="231F20"/>
                            <w:spacing w:val="-12"/>
                          </w:rPr>
                          <w:t xml:space="preserve"> </w:t>
                        </w:r>
                        <w:r>
                          <w:rPr>
                            <w:color w:val="231F20"/>
                          </w:rPr>
                          <w:t>when</w:t>
                        </w:r>
                        <w:r>
                          <w:rPr>
                            <w:color w:val="231F20"/>
                            <w:spacing w:val="-11"/>
                          </w:rPr>
                          <w:t xml:space="preserve"> </w:t>
                        </w:r>
                        <w:r>
                          <w:rPr>
                            <w:color w:val="231F20"/>
                          </w:rPr>
                          <w:t>we began</w:t>
                        </w:r>
                        <w:r>
                          <w:rPr>
                            <w:color w:val="231F20"/>
                            <w:spacing w:val="-11"/>
                          </w:rPr>
                          <w:t xml:space="preserve"> </w:t>
                        </w:r>
                        <w:r>
                          <w:rPr>
                            <w:color w:val="231F20"/>
                          </w:rPr>
                          <w:t>to</w:t>
                        </w:r>
                        <w:r>
                          <w:rPr>
                            <w:color w:val="231F20"/>
                            <w:spacing w:val="-11"/>
                          </w:rPr>
                          <w:t xml:space="preserve"> </w:t>
                        </w:r>
                        <w:r>
                          <w:rPr>
                            <w:color w:val="231F20"/>
                          </w:rPr>
                          <w:t>drink</w:t>
                        </w:r>
                        <w:r>
                          <w:rPr>
                            <w:color w:val="231F20"/>
                            <w:spacing w:val="-11"/>
                          </w:rPr>
                          <w:t xml:space="preserve"> </w:t>
                        </w:r>
                        <w:r>
                          <w:rPr>
                            <w:color w:val="231F20"/>
                          </w:rPr>
                          <w:t>deliberately,</w:t>
                        </w:r>
                        <w:r>
                          <w:rPr>
                            <w:color w:val="231F20"/>
                            <w:spacing w:val="-11"/>
                          </w:rPr>
                          <w:t xml:space="preserve"> </w:t>
                        </w:r>
                        <w:r>
                          <w:rPr>
                            <w:color w:val="231F20"/>
                          </w:rPr>
                          <w:t>instead</w:t>
                        </w:r>
                        <w:r>
                          <w:rPr>
                            <w:color w:val="231F20"/>
                            <w:spacing w:val="-11"/>
                          </w:rPr>
                          <w:t xml:space="preserve"> </w:t>
                        </w:r>
                        <w:r>
                          <w:rPr>
                            <w:color w:val="231F20"/>
                          </w:rPr>
                          <w:t>of</w:t>
                        </w:r>
                        <w:r>
                          <w:rPr>
                            <w:color w:val="231F20"/>
                            <w:spacing w:val="-11"/>
                          </w:rPr>
                          <w:t xml:space="preserve"> </w:t>
                        </w:r>
                        <w:r>
                          <w:rPr>
                            <w:color w:val="231F20"/>
                          </w:rPr>
                          <w:t>casually,</w:t>
                        </w:r>
                        <w:r>
                          <w:rPr>
                            <w:color w:val="231F20"/>
                            <w:spacing w:val="-11"/>
                          </w:rPr>
                          <w:t xml:space="preserve"> </w:t>
                        </w:r>
                        <w:r>
                          <w:rPr>
                            <w:color w:val="231F20"/>
                          </w:rPr>
                          <w:t>there</w:t>
                        </w:r>
                        <w:r>
                          <w:rPr>
                            <w:color w:val="231F20"/>
                            <w:spacing w:val="-11"/>
                          </w:rPr>
                          <w:t xml:space="preserve"> </w:t>
                        </w:r>
                        <w:r>
                          <w:rPr>
                            <w:color w:val="231F20"/>
                          </w:rPr>
                          <w:t>was little</w:t>
                        </w:r>
                        <w:r>
                          <w:rPr>
                            <w:color w:val="231F20"/>
                            <w:spacing w:val="-12"/>
                          </w:rPr>
                          <w:t xml:space="preserve"> </w:t>
                        </w:r>
                        <w:r>
                          <w:rPr>
                            <w:color w:val="231F20"/>
                          </w:rPr>
                          <w:t>serious</w:t>
                        </w:r>
                        <w:r>
                          <w:rPr>
                            <w:color w:val="231F20"/>
                            <w:spacing w:val="-11"/>
                          </w:rPr>
                          <w:t xml:space="preserve"> </w:t>
                        </w:r>
                        <w:r>
                          <w:rPr>
                            <w:color w:val="231F20"/>
                          </w:rPr>
                          <w:t>or</w:t>
                        </w:r>
                        <w:r>
                          <w:rPr>
                            <w:color w:val="231F20"/>
                            <w:spacing w:val="-11"/>
                          </w:rPr>
                          <w:t xml:space="preserve"> </w:t>
                        </w:r>
                        <w:r>
                          <w:rPr>
                            <w:color w:val="231F20"/>
                          </w:rPr>
                          <w:t>effective</w:t>
                        </w:r>
                        <w:r>
                          <w:rPr>
                            <w:color w:val="231F20"/>
                            <w:spacing w:val="-11"/>
                          </w:rPr>
                          <w:t xml:space="preserve"> </w:t>
                        </w:r>
                        <w:r>
                          <w:rPr>
                            <w:color w:val="231F20"/>
                          </w:rPr>
                          <w:t>thought</w:t>
                        </w:r>
                        <w:r>
                          <w:rPr>
                            <w:color w:val="231F20"/>
                            <w:spacing w:val="-12"/>
                          </w:rPr>
                          <w:t xml:space="preserve"> </w:t>
                        </w:r>
                        <w:r>
                          <w:rPr>
                            <w:color w:val="231F20"/>
                          </w:rPr>
                          <w:t>during</w:t>
                        </w:r>
                        <w:r>
                          <w:rPr>
                            <w:color w:val="231F20"/>
                            <w:spacing w:val="-11"/>
                          </w:rPr>
                          <w:t xml:space="preserve"> </w:t>
                        </w:r>
                        <w:r>
                          <w:rPr>
                            <w:color w:val="231F20"/>
                          </w:rPr>
                          <w:t>the</w:t>
                        </w:r>
                        <w:r>
                          <w:rPr>
                            <w:color w:val="231F20"/>
                            <w:spacing w:val="-11"/>
                          </w:rPr>
                          <w:t xml:space="preserve"> </w:t>
                        </w:r>
                        <w:r>
                          <w:rPr>
                            <w:color w:val="231F20"/>
                          </w:rPr>
                          <w:t>period</w:t>
                        </w:r>
                        <w:r>
                          <w:rPr>
                            <w:color w:val="231F20"/>
                            <w:spacing w:val="-11"/>
                          </w:rPr>
                          <w:t xml:space="preserve"> </w:t>
                        </w:r>
                        <w:r>
                          <w:rPr>
                            <w:color w:val="231F20"/>
                          </w:rPr>
                          <w:t>of</w:t>
                        </w:r>
                        <w:r>
                          <w:rPr>
                            <w:color w:val="231F20"/>
                            <w:spacing w:val="-12"/>
                          </w:rPr>
                          <w:t xml:space="preserve"> </w:t>
                        </w:r>
                        <w:r>
                          <w:rPr>
                            <w:color w:val="231F20"/>
                          </w:rPr>
                          <w:t xml:space="preserve">pre- </w:t>
                        </w:r>
                        <w:r>
                          <w:rPr>
                            <w:color w:val="231F20"/>
                            <w:w w:val="105%"/>
                          </w:rPr>
                          <w:t>meditation</w:t>
                        </w:r>
                        <w:r>
                          <w:rPr>
                            <w:color w:val="231F20"/>
                            <w:spacing w:val="-16"/>
                            <w:w w:val="105%"/>
                          </w:rPr>
                          <w:t xml:space="preserve"> </w:t>
                        </w:r>
                        <w:r>
                          <w:rPr>
                            <w:color w:val="231F20"/>
                            <w:w w:val="105%"/>
                          </w:rPr>
                          <w:t>of</w:t>
                        </w:r>
                        <w:r>
                          <w:rPr>
                            <w:color w:val="231F20"/>
                            <w:spacing w:val="-16"/>
                            <w:w w:val="105%"/>
                          </w:rPr>
                          <w:t xml:space="preserve"> </w:t>
                        </w:r>
                        <w:r>
                          <w:rPr>
                            <w:color w:val="231F20"/>
                            <w:w w:val="105%"/>
                          </w:rPr>
                          <w:t>what</w:t>
                        </w:r>
                        <w:r>
                          <w:rPr>
                            <w:color w:val="231F20"/>
                            <w:spacing w:val="-16"/>
                            <w:w w:val="105%"/>
                          </w:rPr>
                          <w:t xml:space="preserve"> </w:t>
                        </w:r>
                        <w:r>
                          <w:rPr>
                            <w:color w:val="231F20"/>
                            <w:w w:val="105%"/>
                          </w:rPr>
                          <w:t>the</w:t>
                        </w:r>
                        <w:r>
                          <w:rPr>
                            <w:color w:val="231F20"/>
                            <w:spacing w:val="-16"/>
                            <w:w w:val="105%"/>
                          </w:rPr>
                          <w:t xml:space="preserve"> </w:t>
                        </w:r>
                        <w:r>
                          <w:rPr>
                            <w:color w:val="231F20"/>
                            <w:w w:val="105%"/>
                          </w:rPr>
                          <w:t>terrific</w:t>
                        </w:r>
                        <w:r>
                          <w:rPr>
                            <w:color w:val="231F20"/>
                            <w:spacing w:val="-16"/>
                            <w:w w:val="105%"/>
                          </w:rPr>
                          <w:t xml:space="preserve"> </w:t>
                        </w:r>
                        <w:r>
                          <w:rPr>
                            <w:color w:val="231F20"/>
                            <w:w w:val="105%"/>
                          </w:rPr>
                          <w:t>consequences</w:t>
                        </w:r>
                        <w:r>
                          <w:rPr>
                            <w:color w:val="231F20"/>
                            <w:spacing w:val="-16"/>
                            <w:w w:val="105%"/>
                          </w:rPr>
                          <w:t xml:space="preserve"> </w:t>
                        </w:r>
                        <w:r>
                          <w:rPr>
                            <w:color w:val="231F20"/>
                            <w:w w:val="105%"/>
                          </w:rPr>
                          <w:t>might</w:t>
                        </w:r>
                        <w:r>
                          <w:rPr>
                            <w:color w:val="231F20"/>
                            <w:spacing w:val="-16"/>
                            <w:w w:val="105%"/>
                          </w:rPr>
                          <w:t xml:space="preserve"> </w:t>
                        </w:r>
                        <w:r>
                          <w:rPr>
                            <w:color w:val="231F20"/>
                            <w:w w:val="105%"/>
                          </w:rPr>
                          <w:t>be.</w:t>
                        </w:r>
                      </w:p>
                      <w:p w14:paraId="251809D5" w14:textId="77777777" w:rsidR="00000000" w:rsidRDefault="00000000">
                        <w:pPr>
                          <w:pStyle w:val="BodyText"/>
                          <w:kinsoku w:val="0"/>
                          <w:overflowPunct w:val="0"/>
                          <w:spacing w:line="12.95pt" w:lineRule="auto"/>
                          <w:rPr>
                            <w:color w:val="231F20"/>
                            <w:spacing w:val="-2"/>
                            <w:w w:val="105%"/>
                          </w:rPr>
                        </w:pPr>
                        <w:r>
                          <w:rPr>
                            <w:color w:val="231F20"/>
                          </w:rPr>
                          <w:t xml:space="preserve">Our behavior is as absurd and incomprehensible with </w:t>
                        </w:r>
                        <w:r>
                          <w:rPr>
                            <w:color w:val="231F20"/>
                            <w:w w:val="105%"/>
                          </w:rPr>
                          <w:t>respect</w:t>
                        </w:r>
                        <w:r>
                          <w:rPr>
                            <w:color w:val="231F20"/>
                            <w:spacing w:val="-4"/>
                            <w:w w:val="105%"/>
                          </w:rPr>
                          <w:t xml:space="preserve"> </w:t>
                        </w:r>
                        <w:r>
                          <w:rPr>
                            <w:color w:val="231F20"/>
                            <w:w w:val="105%"/>
                          </w:rPr>
                          <w:t>to</w:t>
                        </w:r>
                        <w:r>
                          <w:rPr>
                            <w:color w:val="231F20"/>
                            <w:spacing w:val="-4"/>
                            <w:w w:val="105%"/>
                          </w:rPr>
                          <w:t xml:space="preserve"> </w:t>
                        </w:r>
                        <w:r>
                          <w:rPr>
                            <w:color w:val="231F20"/>
                            <w:w w:val="105%"/>
                          </w:rPr>
                          <w:t>the</w:t>
                        </w:r>
                        <w:r>
                          <w:rPr>
                            <w:color w:val="231F20"/>
                            <w:spacing w:val="-4"/>
                            <w:w w:val="105%"/>
                          </w:rPr>
                          <w:t xml:space="preserve"> </w:t>
                        </w:r>
                        <w:r>
                          <w:rPr>
                            <w:color w:val="231F20"/>
                            <w:w w:val="105%"/>
                          </w:rPr>
                          <w:t>first</w:t>
                        </w:r>
                        <w:r>
                          <w:rPr>
                            <w:color w:val="231F20"/>
                            <w:spacing w:val="-4"/>
                            <w:w w:val="105%"/>
                          </w:rPr>
                          <w:t xml:space="preserve"> </w:t>
                        </w:r>
                        <w:r>
                          <w:rPr>
                            <w:color w:val="231F20"/>
                            <w:w w:val="105%"/>
                          </w:rPr>
                          <w:t>drink</w:t>
                        </w:r>
                        <w:r>
                          <w:rPr>
                            <w:color w:val="231F20"/>
                            <w:spacing w:val="-4"/>
                            <w:w w:val="105%"/>
                          </w:rPr>
                          <w:t xml:space="preserve"> </w:t>
                        </w:r>
                        <w:r>
                          <w:rPr>
                            <w:color w:val="231F20"/>
                            <w:w w:val="105%"/>
                          </w:rPr>
                          <w:t>as</w:t>
                        </w:r>
                        <w:r>
                          <w:rPr>
                            <w:color w:val="231F20"/>
                            <w:spacing w:val="-4"/>
                            <w:w w:val="105%"/>
                          </w:rPr>
                          <w:t xml:space="preserve"> </w:t>
                        </w:r>
                        <w:r>
                          <w:rPr>
                            <w:color w:val="231F20"/>
                            <w:w w:val="105%"/>
                          </w:rPr>
                          <w:t>that</w:t>
                        </w:r>
                        <w:r>
                          <w:rPr>
                            <w:color w:val="231F20"/>
                            <w:spacing w:val="-4"/>
                            <w:w w:val="105%"/>
                          </w:rPr>
                          <w:t xml:space="preserve"> </w:t>
                        </w:r>
                        <w:r>
                          <w:rPr>
                            <w:color w:val="231F20"/>
                            <w:w w:val="105%"/>
                          </w:rPr>
                          <w:t>of</w:t>
                        </w:r>
                        <w:r>
                          <w:rPr>
                            <w:color w:val="231F20"/>
                            <w:spacing w:val="-4"/>
                            <w:w w:val="105%"/>
                          </w:rPr>
                          <w:t xml:space="preserve"> </w:t>
                        </w:r>
                        <w:r>
                          <w:rPr>
                            <w:color w:val="231F20"/>
                            <w:w w:val="105%"/>
                          </w:rPr>
                          <w:t>an</w:t>
                        </w:r>
                        <w:r>
                          <w:rPr>
                            <w:color w:val="231F20"/>
                            <w:spacing w:val="-4"/>
                            <w:w w:val="105%"/>
                          </w:rPr>
                          <w:t xml:space="preserve"> </w:t>
                        </w:r>
                        <w:r>
                          <w:rPr>
                            <w:color w:val="231F20"/>
                            <w:w w:val="105%"/>
                          </w:rPr>
                          <w:t>individual</w:t>
                        </w:r>
                        <w:r>
                          <w:rPr>
                            <w:color w:val="231F20"/>
                            <w:spacing w:val="-4"/>
                            <w:w w:val="105%"/>
                          </w:rPr>
                          <w:t xml:space="preserve"> </w:t>
                        </w:r>
                        <w:r>
                          <w:rPr>
                            <w:color w:val="231F20"/>
                            <w:w w:val="105%"/>
                          </w:rPr>
                          <w:t>with</w:t>
                        </w:r>
                        <w:r>
                          <w:rPr>
                            <w:color w:val="231F20"/>
                            <w:spacing w:val="-4"/>
                            <w:w w:val="105%"/>
                          </w:rPr>
                          <w:t xml:space="preserve"> </w:t>
                        </w:r>
                        <w:r>
                          <w:rPr>
                            <w:color w:val="231F20"/>
                            <w:w w:val="105%"/>
                          </w:rPr>
                          <w:t>a passion, say, for jay-walking.</w:t>
                        </w:r>
                        <w:r>
                          <w:rPr>
                            <w:color w:val="231F20"/>
                            <w:spacing w:val="40"/>
                            <w:w w:val="105%"/>
                          </w:rPr>
                          <w:t xml:space="preserve"> </w:t>
                        </w:r>
                        <w:r>
                          <w:rPr>
                            <w:color w:val="231F20"/>
                            <w:w w:val="105%"/>
                          </w:rPr>
                          <w:t>He gets a thrill out of skipping in front of fast-moving vehicles.</w:t>
                        </w:r>
                        <w:r>
                          <w:rPr>
                            <w:color w:val="231F20"/>
                            <w:spacing w:val="40"/>
                            <w:w w:val="105%"/>
                          </w:rPr>
                          <w:t xml:space="preserve"> </w:t>
                        </w:r>
                        <w:r>
                          <w:rPr>
                            <w:color w:val="231F20"/>
                            <w:w w:val="105%"/>
                          </w:rPr>
                          <w:t>He enjoys himself for a few years in spite of friendly warnings. Up</w:t>
                        </w:r>
                        <w:r>
                          <w:rPr>
                            <w:color w:val="231F20"/>
                            <w:spacing w:val="35"/>
                            <w:w w:val="105%"/>
                          </w:rPr>
                          <w:t xml:space="preserve"> </w:t>
                        </w:r>
                        <w:r>
                          <w:rPr>
                            <w:color w:val="231F20"/>
                            <w:w w:val="105%"/>
                          </w:rPr>
                          <w:t>to</w:t>
                        </w:r>
                        <w:r>
                          <w:rPr>
                            <w:color w:val="231F20"/>
                            <w:spacing w:val="35"/>
                            <w:w w:val="105%"/>
                          </w:rPr>
                          <w:t xml:space="preserve"> </w:t>
                        </w:r>
                        <w:r>
                          <w:rPr>
                            <w:color w:val="231F20"/>
                            <w:w w:val="105%"/>
                          </w:rPr>
                          <w:t>this</w:t>
                        </w:r>
                        <w:r>
                          <w:rPr>
                            <w:color w:val="231F20"/>
                            <w:spacing w:val="36"/>
                            <w:w w:val="105%"/>
                          </w:rPr>
                          <w:t xml:space="preserve"> </w:t>
                        </w:r>
                        <w:r>
                          <w:rPr>
                            <w:color w:val="231F20"/>
                            <w:w w:val="105%"/>
                          </w:rPr>
                          <w:t>point</w:t>
                        </w:r>
                        <w:r>
                          <w:rPr>
                            <w:color w:val="231F20"/>
                            <w:spacing w:val="35"/>
                            <w:w w:val="105%"/>
                          </w:rPr>
                          <w:t xml:space="preserve"> </w:t>
                        </w:r>
                        <w:r>
                          <w:rPr>
                            <w:color w:val="231F20"/>
                            <w:w w:val="105%"/>
                          </w:rPr>
                          <w:t>you</w:t>
                        </w:r>
                        <w:r>
                          <w:rPr>
                            <w:color w:val="231F20"/>
                            <w:spacing w:val="36"/>
                            <w:w w:val="105%"/>
                          </w:rPr>
                          <w:t xml:space="preserve"> </w:t>
                        </w:r>
                        <w:r>
                          <w:rPr>
                            <w:color w:val="231F20"/>
                            <w:w w:val="105%"/>
                          </w:rPr>
                          <w:t>would</w:t>
                        </w:r>
                        <w:r>
                          <w:rPr>
                            <w:color w:val="231F20"/>
                            <w:spacing w:val="35"/>
                            <w:w w:val="105%"/>
                          </w:rPr>
                          <w:t xml:space="preserve"> </w:t>
                        </w:r>
                        <w:r>
                          <w:rPr>
                            <w:color w:val="231F20"/>
                            <w:w w:val="105%"/>
                          </w:rPr>
                          <w:t>label</w:t>
                        </w:r>
                        <w:r>
                          <w:rPr>
                            <w:color w:val="231F20"/>
                            <w:spacing w:val="35"/>
                            <w:w w:val="105%"/>
                          </w:rPr>
                          <w:t xml:space="preserve"> </w:t>
                        </w:r>
                        <w:r>
                          <w:rPr>
                            <w:color w:val="231F20"/>
                            <w:w w:val="105%"/>
                          </w:rPr>
                          <w:t>him</w:t>
                        </w:r>
                        <w:r>
                          <w:rPr>
                            <w:color w:val="231F20"/>
                            <w:spacing w:val="36"/>
                            <w:w w:val="105%"/>
                          </w:rPr>
                          <w:t xml:space="preserve"> </w:t>
                        </w:r>
                        <w:r>
                          <w:rPr>
                            <w:color w:val="231F20"/>
                            <w:w w:val="105%"/>
                          </w:rPr>
                          <w:t>as</w:t>
                        </w:r>
                        <w:r>
                          <w:rPr>
                            <w:color w:val="231F20"/>
                            <w:spacing w:val="35"/>
                            <w:w w:val="105%"/>
                          </w:rPr>
                          <w:t xml:space="preserve"> </w:t>
                        </w:r>
                        <w:r>
                          <w:rPr>
                            <w:color w:val="231F20"/>
                            <w:w w:val="105%"/>
                          </w:rPr>
                          <w:t>a</w:t>
                        </w:r>
                        <w:r>
                          <w:rPr>
                            <w:color w:val="231F20"/>
                            <w:spacing w:val="36"/>
                            <w:w w:val="105%"/>
                          </w:rPr>
                          <w:t xml:space="preserve"> </w:t>
                        </w:r>
                        <w:r>
                          <w:rPr>
                            <w:color w:val="231F20"/>
                            <w:spacing w:val="-2"/>
                            <w:w w:val="105%"/>
                          </w:rPr>
                          <w:t>foolish</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38678C01" w14:textId="5C701EF8"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1828224" behindDoc="1" locked="0" layoutInCell="0" allowOverlap="1" wp14:anchorId="3363E97F" wp14:editId="21D3FBD0">
            <wp:simplePos x="0" y="0"/>
            <wp:positionH relativeFrom="page">
              <wp:posOffset>353060</wp:posOffset>
            </wp:positionH>
            <wp:positionV relativeFrom="page">
              <wp:posOffset>207645</wp:posOffset>
            </wp:positionV>
            <wp:extent cx="152400" cy="138430"/>
            <wp:effectExtent l="0" t="0" r="0" b="0"/>
            <wp:wrapNone/>
            <wp:docPr id="476" name="Text Box 16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5240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30BF8A32"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38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29248" behindDoc="1" locked="0" layoutInCell="0" allowOverlap="1" wp14:anchorId="1B016DE1" wp14:editId="7ED1DCDD">
            <wp:simplePos x="0" y="0"/>
            <wp:positionH relativeFrom="page">
              <wp:posOffset>994410</wp:posOffset>
            </wp:positionH>
            <wp:positionV relativeFrom="page">
              <wp:posOffset>207645</wp:posOffset>
            </wp:positionV>
            <wp:extent cx="1410970" cy="138430"/>
            <wp:effectExtent l="0" t="0" r="0" b="0"/>
            <wp:wrapNone/>
            <wp:docPr id="475" name="Text Box 169"/>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41097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19DDA006"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ALCOHOLICS</w:t>
                        </w:r>
                        <w:r>
                          <w:rPr>
                            <w:color w:val="231F20"/>
                            <w:spacing w:val="53"/>
                            <w:sz w:val="16"/>
                            <w:szCs w:val="16"/>
                          </w:rPr>
                          <w:t xml:space="preserve"> </w:t>
                        </w:r>
                        <w:r>
                          <w:rPr>
                            <w:color w:val="231F20"/>
                            <w:spacing w:val="-2"/>
                            <w:sz w:val="16"/>
                            <w:szCs w:val="16"/>
                          </w:rPr>
                          <w:t>ANONYMOUS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30272" behindDoc="1" locked="0" layoutInCell="0" allowOverlap="1" wp14:anchorId="20E101D2" wp14:editId="07019D17">
            <wp:simplePos x="0" y="0"/>
            <wp:positionH relativeFrom="page">
              <wp:posOffset>353060</wp:posOffset>
            </wp:positionH>
            <wp:positionV relativeFrom="page">
              <wp:posOffset>377190</wp:posOffset>
            </wp:positionV>
            <wp:extent cx="2622550" cy="4424680"/>
            <wp:effectExtent l="0" t="0" r="0" b="0"/>
            <wp:wrapNone/>
            <wp:docPr id="474" name="Text Box 170"/>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22550" cy="4424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435F2326" w14:textId="77777777" w:rsidR="00000000" w:rsidRDefault="00000000">
                        <w:pPr>
                          <w:pStyle w:val="BodyText"/>
                          <w:kinsoku w:val="0"/>
                          <w:overflowPunct w:val="0"/>
                          <w:spacing w:before="0.85pt" w:line="12.95pt" w:lineRule="auto"/>
                          <w:ind w:end="1.25pt" w:firstLine="0pt"/>
                          <w:rPr>
                            <w:color w:val="231F20"/>
                            <w:w w:val="105%"/>
                          </w:rPr>
                        </w:pPr>
                        <w:r>
                          <w:rPr>
                            <w:color w:val="231F20"/>
                            <w:w w:val="105%"/>
                          </w:rPr>
                          <w:t>chap</w:t>
                        </w:r>
                        <w:r>
                          <w:rPr>
                            <w:color w:val="231F20"/>
                            <w:spacing w:val="-10"/>
                            <w:w w:val="105%"/>
                          </w:rPr>
                          <w:t xml:space="preserve"> </w:t>
                        </w:r>
                        <w:r>
                          <w:rPr>
                            <w:color w:val="231F20"/>
                            <w:w w:val="105%"/>
                          </w:rPr>
                          <w:t>having</w:t>
                        </w:r>
                        <w:r>
                          <w:rPr>
                            <w:color w:val="231F20"/>
                            <w:spacing w:val="-10"/>
                            <w:w w:val="105%"/>
                          </w:rPr>
                          <w:t xml:space="preserve"> </w:t>
                        </w:r>
                        <w:r>
                          <w:rPr>
                            <w:color w:val="231F20"/>
                            <w:w w:val="105%"/>
                          </w:rPr>
                          <w:t>queer</w:t>
                        </w:r>
                        <w:r>
                          <w:rPr>
                            <w:color w:val="231F20"/>
                            <w:spacing w:val="-10"/>
                            <w:w w:val="105%"/>
                          </w:rPr>
                          <w:t xml:space="preserve"> </w:t>
                        </w:r>
                        <w:r>
                          <w:rPr>
                            <w:color w:val="231F20"/>
                            <w:w w:val="105%"/>
                          </w:rPr>
                          <w:t>ideas</w:t>
                        </w:r>
                        <w:r>
                          <w:rPr>
                            <w:color w:val="231F20"/>
                            <w:spacing w:val="-10"/>
                            <w:w w:val="105%"/>
                          </w:rPr>
                          <w:t xml:space="preserve"> </w:t>
                        </w:r>
                        <w:r>
                          <w:rPr>
                            <w:color w:val="231F20"/>
                            <w:w w:val="105%"/>
                          </w:rPr>
                          <w:t>of</w:t>
                        </w:r>
                        <w:r>
                          <w:rPr>
                            <w:color w:val="231F20"/>
                            <w:spacing w:val="-10"/>
                            <w:w w:val="105%"/>
                          </w:rPr>
                          <w:t xml:space="preserve"> </w:t>
                        </w:r>
                        <w:r>
                          <w:rPr>
                            <w:color w:val="231F20"/>
                            <w:w w:val="105%"/>
                          </w:rPr>
                          <w:t>fun.</w:t>
                        </w:r>
                        <w:r>
                          <w:rPr>
                            <w:color w:val="231F20"/>
                            <w:spacing w:val="28"/>
                            <w:w w:val="105%"/>
                          </w:rPr>
                          <w:t xml:space="preserve"> </w:t>
                        </w:r>
                        <w:r>
                          <w:rPr>
                            <w:color w:val="231F20"/>
                            <w:w w:val="105%"/>
                          </w:rPr>
                          <w:t>Luck</w:t>
                        </w:r>
                        <w:r>
                          <w:rPr>
                            <w:color w:val="231F20"/>
                            <w:spacing w:val="-10"/>
                            <w:w w:val="105%"/>
                          </w:rPr>
                          <w:t xml:space="preserve"> </w:t>
                        </w:r>
                        <w:r>
                          <w:rPr>
                            <w:color w:val="231F20"/>
                            <w:w w:val="105%"/>
                          </w:rPr>
                          <w:t>then</w:t>
                        </w:r>
                        <w:r>
                          <w:rPr>
                            <w:color w:val="231F20"/>
                            <w:spacing w:val="-10"/>
                            <w:w w:val="105%"/>
                          </w:rPr>
                          <w:t xml:space="preserve"> </w:t>
                        </w:r>
                        <w:r>
                          <w:rPr>
                            <w:color w:val="231F20"/>
                            <w:w w:val="105%"/>
                          </w:rPr>
                          <w:t>deserts</w:t>
                        </w:r>
                        <w:r>
                          <w:rPr>
                            <w:color w:val="231F20"/>
                            <w:spacing w:val="-10"/>
                            <w:w w:val="105%"/>
                          </w:rPr>
                          <w:t xml:space="preserve"> </w:t>
                        </w:r>
                        <w:r>
                          <w:rPr>
                            <w:color w:val="231F20"/>
                            <w:w w:val="105%"/>
                          </w:rPr>
                          <w:t xml:space="preserve">him </w:t>
                        </w:r>
                        <w:r>
                          <w:rPr>
                            <w:color w:val="231F20"/>
                          </w:rPr>
                          <w:t>and</w:t>
                        </w:r>
                        <w:r>
                          <w:rPr>
                            <w:color w:val="231F20"/>
                            <w:spacing w:val="-12"/>
                          </w:rPr>
                          <w:t xml:space="preserve"> </w:t>
                        </w:r>
                        <w:r>
                          <w:rPr>
                            <w:color w:val="231F20"/>
                          </w:rPr>
                          <w:t>he</w:t>
                        </w:r>
                        <w:r>
                          <w:rPr>
                            <w:color w:val="231F20"/>
                            <w:spacing w:val="-11"/>
                          </w:rPr>
                          <w:t xml:space="preserve"> </w:t>
                        </w:r>
                        <w:r>
                          <w:rPr>
                            <w:color w:val="231F20"/>
                          </w:rPr>
                          <w:t>is</w:t>
                        </w:r>
                        <w:r>
                          <w:rPr>
                            <w:color w:val="231F20"/>
                            <w:spacing w:val="-11"/>
                          </w:rPr>
                          <w:t xml:space="preserve"> </w:t>
                        </w:r>
                        <w:r>
                          <w:rPr>
                            <w:color w:val="231F20"/>
                          </w:rPr>
                          <w:t>slightly</w:t>
                        </w:r>
                        <w:r>
                          <w:rPr>
                            <w:color w:val="231F20"/>
                            <w:spacing w:val="-11"/>
                          </w:rPr>
                          <w:t xml:space="preserve"> </w:t>
                        </w:r>
                        <w:r>
                          <w:rPr>
                            <w:color w:val="231F20"/>
                          </w:rPr>
                          <w:t>injured</w:t>
                        </w:r>
                        <w:r>
                          <w:rPr>
                            <w:color w:val="231F20"/>
                            <w:spacing w:val="-12"/>
                          </w:rPr>
                          <w:t xml:space="preserve"> </w:t>
                        </w:r>
                        <w:r>
                          <w:rPr>
                            <w:color w:val="231F20"/>
                          </w:rPr>
                          <w:t>several</w:t>
                        </w:r>
                        <w:r>
                          <w:rPr>
                            <w:color w:val="231F20"/>
                            <w:spacing w:val="-11"/>
                          </w:rPr>
                          <w:t xml:space="preserve"> </w:t>
                        </w:r>
                        <w:r>
                          <w:rPr>
                            <w:color w:val="231F20"/>
                          </w:rPr>
                          <w:t>times</w:t>
                        </w:r>
                        <w:r>
                          <w:rPr>
                            <w:color w:val="231F20"/>
                            <w:spacing w:val="-11"/>
                          </w:rPr>
                          <w:t xml:space="preserve"> </w:t>
                        </w:r>
                        <w:r>
                          <w:rPr>
                            <w:color w:val="231F20"/>
                          </w:rPr>
                          <w:t>in</w:t>
                        </w:r>
                        <w:r>
                          <w:rPr>
                            <w:color w:val="231F20"/>
                            <w:spacing w:val="-11"/>
                          </w:rPr>
                          <w:t xml:space="preserve"> </w:t>
                        </w:r>
                        <w:r>
                          <w:rPr>
                            <w:color w:val="231F20"/>
                          </w:rPr>
                          <w:t>succession.</w:t>
                        </w:r>
                        <w:r>
                          <w:rPr>
                            <w:color w:val="231F20"/>
                            <w:spacing w:val="-12"/>
                          </w:rPr>
                          <w:t xml:space="preserve"> </w:t>
                        </w:r>
                        <w:r>
                          <w:rPr>
                            <w:color w:val="231F20"/>
                          </w:rPr>
                          <w:t>You would</w:t>
                        </w:r>
                        <w:r>
                          <w:rPr>
                            <w:color w:val="231F20"/>
                            <w:spacing w:val="-3"/>
                          </w:rPr>
                          <w:t xml:space="preserve"> </w:t>
                        </w:r>
                        <w:r>
                          <w:rPr>
                            <w:color w:val="231F20"/>
                          </w:rPr>
                          <w:t>expect</w:t>
                        </w:r>
                        <w:r>
                          <w:rPr>
                            <w:color w:val="231F20"/>
                            <w:spacing w:val="-3"/>
                          </w:rPr>
                          <w:t xml:space="preserve"> </w:t>
                        </w:r>
                        <w:r>
                          <w:rPr>
                            <w:color w:val="231F20"/>
                          </w:rPr>
                          <w:t>him,</w:t>
                        </w:r>
                        <w:r>
                          <w:rPr>
                            <w:color w:val="231F20"/>
                            <w:spacing w:val="-3"/>
                          </w:rPr>
                          <w:t xml:space="preserve"> </w:t>
                        </w:r>
                        <w:r>
                          <w:rPr>
                            <w:color w:val="231F20"/>
                          </w:rPr>
                          <w:t>if</w:t>
                        </w:r>
                        <w:r>
                          <w:rPr>
                            <w:color w:val="231F20"/>
                            <w:spacing w:val="-3"/>
                          </w:rPr>
                          <w:t xml:space="preserve"> </w:t>
                        </w:r>
                        <w:r>
                          <w:rPr>
                            <w:color w:val="231F20"/>
                          </w:rPr>
                          <w:t>he</w:t>
                        </w:r>
                        <w:r>
                          <w:rPr>
                            <w:color w:val="231F20"/>
                            <w:spacing w:val="-3"/>
                          </w:rPr>
                          <w:t xml:space="preserve"> </w:t>
                        </w:r>
                        <w:r>
                          <w:rPr>
                            <w:color w:val="231F20"/>
                          </w:rPr>
                          <w:t>were</w:t>
                        </w:r>
                        <w:r>
                          <w:rPr>
                            <w:color w:val="231F20"/>
                            <w:spacing w:val="-3"/>
                          </w:rPr>
                          <w:t xml:space="preserve"> </w:t>
                        </w:r>
                        <w:r>
                          <w:rPr>
                            <w:color w:val="231F20"/>
                          </w:rPr>
                          <w:t>normal,</w:t>
                        </w:r>
                        <w:r>
                          <w:rPr>
                            <w:color w:val="231F20"/>
                            <w:spacing w:val="-3"/>
                          </w:rPr>
                          <w:t xml:space="preserve"> </w:t>
                        </w:r>
                        <w:r>
                          <w:rPr>
                            <w:color w:val="231F20"/>
                          </w:rPr>
                          <w:t>to</w:t>
                        </w:r>
                        <w:r>
                          <w:rPr>
                            <w:color w:val="231F20"/>
                            <w:spacing w:val="-3"/>
                          </w:rPr>
                          <w:t xml:space="preserve"> </w:t>
                        </w:r>
                        <w:r>
                          <w:rPr>
                            <w:color w:val="231F20"/>
                          </w:rPr>
                          <w:t>cut</w:t>
                        </w:r>
                        <w:r>
                          <w:rPr>
                            <w:color w:val="231F20"/>
                            <w:spacing w:val="-3"/>
                          </w:rPr>
                          <w:t xml:space="preserve"> </w:t>
                        </w:r>
                        <w:r>
                          <w:rPr>
                            <w:color w:val="231F20"/>
                          </w:rPr>
                          <w:t>it</w:t>
                        </w:r>
                        <w:r>
                          <w:rPr>
                            <w:color w:val="231F20"/>
                            <w:spacing w:val="-3"/>
                          </w:rPr>
                          <w:t xml:space="preserve"> </w:t>
                        </w:r>
                        <w:r>
                          <w:rPr>
                            <w:color w:val="231F20"/>
                          </w:rPr>
                          <w:t>out.</w:t>
                        </w:r>
                        <w:r>
                          <w:rPr>
                            <w:color w:val="231F20"/>
                            <w:spacing w:val="40"/>
                          </w:rPr>
                          <w:t xml:space="preserve"> </w:t>
                        </w:r>
                        <w:r>
                          <w:rPr>
                            <w:color w:val="231F20"/>
                          </w:rPr>
                          <w:t xml:space="preserve">Pres- </w:t>
                        </w:r>
                        <w:r>
                          <w:rPr>
                            <w:color w:val="231F20"/>
                            <w:w w:val="105%"/>
                          </w:rPr>
                          <w:t>ently</w:t>
                        </w:r>
                        <w:r>
                          <w:rPr>
                            <w:color w:val="231F20"/>
                            <w:spacing w:val="-8"/>
                            <w:w w:val="105%"/>
                          </w:rPr>
                          <w:t xml:space="preserve"> </w:t>
                        </w:r>
                        <w:r>
                          <w:rPr>
                            <w:color w:val="231F20"/>
                            <w:w w:val="105%"/>
                          </w:rPr>
                          <w:t>he</w:t>
                        </w:r>
                        <w:r>
                          <w:rPr>
                            <w:color w:val="231F20"/>
                            <w:spacing w:val="-8"/>
                            <w:w w:val="105%"/>
                          </w:rPr>
                          <w:t xml:space="preserve"> </w:t>
                        </w:r>
                        <w:r>
                          <w:rPr>
                            <w:color w:val="231F20"/>
                            <w:w w:val="105%"/>
                          </w:rPr>
                          <w:t>is</w:t>
                        </w:r>
                        <w:r>
                          <w:rPr>
                            <w:color w:val="231F20"/>
                            <w:spacing w:val="-8"/>
                            <w:w w:val="105%"/>
                          </w:rPr>
                          <w:t xml:space="preserve"> </w:t>
                        </w:r>
                        <w:r>
                          <w:rPr>
                            <w:color w:val="231F20"/>
                            <w:w w:val="105%"/>
                          </w:rPr>
                          <w:t>hit</w:t>
                        </w:r>
                        <w:r>
                          <w:rPr>
                            <w:color w:val="231F20"/>
                            <w:spacing w:val="-8"/>
                            <w:w w:val="105%"/>
                          </w:rPr>
                          <w:t xml:space="preserve"> </w:t>
                        </w:r>
                        <w:r>
                          <w:rPr>
                            <w:color w:val="231F20"/>
                            <w:w w:val="105%"/>
                          </w:rPr>
                          <w:t>again</w:t>
                        </w:r>
                        <w:r>
                          <w:rPr>
                            <w:color w:val="231F20"/>
                            <w:spacing w:val="-8"/>
                            <w:w w:val="105%"/>
                          </w:rPr>
                          <w:t xml:space="preserve"> </w:t>
                        </w:r>
                        <w:r>
                          <w:rPr>
                            <w:color w:val="231F20"/>
                            <w:w w:val="105%"/>
                          </w:rPr>
                          <w:t>and</w:t>
                        </w:r>
                        <w:r>
                          <w:rPr>
                            <w:color w:val="231F20"/>
                            <w:spacing w:val="-8"/>
                            <w:w w:val="105%"/>
                          </w:rPr>
                          <w:t xml:space="preserve"> </w:t>
                        </w:r>
                        <w:r>
                          <w:rPr>
                            <w:color w:val="231F20"/>
                            <w:w w:val="105%"/>
                          </w:rPr>
                          <w:t>this</w:t>
                        </w:r>
                        <w:r>
                          <w:rPr>
                            <w:color w:val="231F20"/>
                            <w:spacing w:val="-8"/>
                            <w:w w:val="105%"/>
                          </w:rPr>
                          <w:t xml:space="preserve"> </w:t>
                        </w:r>
                        <w:r>
                          <w:rPr>
                            <w:color w:val="231F20"/>
                            <w:w w:val="105%"/>
                          </w:rPr>
                          <w:t>time</w:t>
                        </w:r>
                        <w:r>
                          <w:rPr>
                            <w:color w:val="231F20"/>
                            <w:spacing w:val="-8"/>
                            <w:w w:val="105%"/>
                          </w:rPr>
                          <w:t xml:space="preserve"> </w:t>
                        </w:r>
                        <w:r>
                          <w:rPr>
                            <w:color w:val="231F20"/>
                            <w:w w:val="105%"/>
                          </w:rPr>
                          <w:t>has</w:t>
                        </w:r>
                        <w:r>
                          <w:rPr>
                            <w:color w:val="231F20"/>
                            <w:spacing w:val="-8"/>
                            <w:w w:val="105%"/>
                          </w:rPr>
                          <w:t xml:space="preserve"> </w:t>
                        </w:r>
                        <w:r>
                          <w:rPr>
                            <w:color w:val="231F20"/>
                            <w:w w:val="105%"/>
                          </w:rPr>
                          <w:t>a</w:t>
                        </w:r>
                        <w:r>
                          <w:rPr>
                            <w:color w:val="231F20"/>
                            <w:spacing w:val="-8"/>
                            <w:w w:val="105%"/>
                          </w:rPr>
                          <w:t xml:space="preserve"> </w:t>
                        </w:r>
                        <w:r>
                          <w:rPr>
                            <w:color w:val="231F20"/>
                            <w:w w:val="105%"/>
                          </w:rPr>
                          <w:t>fractured</w:t>
                        </w:r>
                        <w:r>
                          <w:rPr>
                            <w:color w:val="231F20"/>
                            <w:spacing w:val="-8"/>
                            <w:w w:val="105%"/>
                          </w:rPr>
                          <w:t xml:space="preserve"> </w:t>
                        </w:r>
                        <w:r>
                          <w:rPr>
                            <w:color w:val="231F20"/>
                            <w:w w:val="105%"/>
                          </w:rPr>
                          <w:t>skull. Within</w:t>
                        </w:r>
                        <w:r>
                          <w:rPr>
                            <w:color w:val="231F20"/>
                            <w:spacing w:val="-9"/>
                            <w:w w:val="105%"/>
                          </w:rPr>
                          <w:t xml:space="preserve"> </w:t>
                        </w:r>
                        <w:r>
                          <w:rPr>
                            <w:color w:val="231F20"/>
                            <w:w w:val="105%"/>
                          </w:rPr>
                          <w:t>a</w:t>
                        </w:r>
                        <w:r>
                          <w:rPr>
                            <w:color w:val="231F20"/>
                            <w:spacing w:val="-9"/>
                            <w:w w:val="105%"/>
                          </w:rPr>
                          <w:t xml:space="preserve"> </w:t>
                        </w:r>
                        <w:r>
                          <w:rPr>
                            <w:color w:val="231F20"/>
                            <w:w w:val="105%"/>
                          </w:rPr>
                          <w:t>week</w:t>
                        </w:r>
                        <w:r>
                          <w:rPr>
                            <w:color w:val="231F20"/>
                            <w:spacing w:val="-9"/>
                            <w:w w:val="105%"/>
                          </w:rPr>
                          <w:t xml:space="preserve"> </w:t>
                        </w:r>
                        <w:r>
                          <w:rPr>
                            <w:color w:val="231F20"/>
                            <w:w w:val="105%"/>
                          </w:rPr>
                          <w:t>after</w:t>
                        </w:r>
                        <w:r>
                          <w:rPr>
                            <w:color w:val="231F20"/>
                            <w:spacing w:val="-9"/>
                            <w:w w:val="105%"/>
                          </w:rPr>
                          <w:t xml:space="preserve"> </w:t>
                        </w:r>
                        <w:r>
                          <w:rPr>
                            <w:color w:val="231F20"/>
                            <w:w w:val="105%"/>
                          </w:rPr>
                          <w:t>leaving</w:t>
                        </w:r>
                        <w:r>
                          <w:rPr>
                            <w:color w:val="231F20"/>
                            <w:spacing w:val="-9"/>
                            <w:w w:val="105%"/>
                          </w:rPr>
                          <w:t xml:space="preserve"> </w:t>
                        </w:r>
                        <w:r>
                          <w:rPr>
                            <w:color w:val="231F20"/>
                            <w:w w:val="105%"/>
                          </w:rPr>
                          <w:t>the</w:t>
                        </w:r>
                        <w:r>
                          <w:rPr>
                            <w:color w:val="231F20"/>
                            <w:spacing w:val="-9"/>
                            <w:w w:val="105%"/>
                          </w:rPr>
                          <w:t xml:space="preserve"> </w:t>
                        </w:r>
                        <w:r>
                          <w:rPr>
                            <w:color w:val="231F20"/>
                            <w:w w:val="105%"/>
                          </w:rPr>
                          <w:t>hospital</w:t>
                        </w:r>
                        <w:r>
                          <w:rPr>
                            <w:color w:val="231F20"/>
                            <w:spacing w:val="-9"/>
                            <w:w w:val="105%"/>
                          </w:rPr>
                          <w:t xml:space="preserve"> </w:t>
                        </w:r>
                        <w:r>
                          <w:rPr>
                            <w:color w:val="231F20"/>
                            <w:w w:val="105%"/>
                          </w:rPr>
                          <w:t>a</w:t>
                        </w:r>
                        <w:r>
                          <w:rPr>
                            <w:color w:val="231F20"/>
                            <w:spacing w:val="-9"/>
                            <w:w w:val="105%"/>
                          </w:rPr>
                          <w:t xml:space="preserve"> </w:t>
                        </w:r>
                        <w:r>
                          <w:rPr>
                            <w:color w:val="231F20"/>
                            <w:w w:val="105%"/>
                          </w:rPr>
                          <w:t xml:space="preserve">fast-moving </w:t>
                        </w:r>
                        <w:r>
                          <w:rPr>
                            <w:color w:val="231F20"/>
                          </w:rPr>
                          <w:t>trolley</w:t>
                        </w:r>
                        <w:r>
                          <w:rPr>
                            <w:color w:val="231F20"/>
                            <w:spacing w:val="-7"/>
                          </w:rPr>
                          <w:t xml:space="preserve"> </w:t>
                        </w:r>
                        <w:r>
                          <w:rPr>
                            <w:color w:val="231F20"/>
                          </w:rPr>
                          <w:t>car</w:t>
                        </w:r>
                        <w:r>
                          <w:rPr>
                            <w:color w:val="231F20"/>
                            <w:spacing w:val="-7"/>
                          </w:rPr>
                          <w:t xml:space="preserve"> </w:t>
                        </w:r>
                        <w:r>
                          <w:rPr>
                            <w:color w:val="231F20"/>
                          </w:rPr>
                          <w:t>breaks</w:t>
                        </w:r>
                        <w:r>
                          <w:rPr>
                            <w:color w:val="231F20"/>
                            <w:spacing w:val="-7"/>
                          </w:rPr>
                          <w:t xml:space="preserve"> </w:t>
                        </w:r>
                        <w:r>
                          <w:rPr>
                            <w:color w:val="231F20"/>
                          </w:rPr>
                          <w:t>his</w:t>
                        </w:r>
                        <w:r>
                          <w:rPr>
                            <w:color w:val="231F20"/>
                            <w:spacing w:val="-7"/>
                          </w:rPr>
                          <w:t xml:space="preserve"> </w:t>
                        </w:r>
                        <w:r>
                          <w:rPr>
                            <w:color w:val="231F20"/>
                          </w:rPr>
                          <w:t>arm.</w:t>
                        </w:r>
                        <w:r>
                          <w:rPr>
                            <w:color w:val="231F20"/>
                            <w:spacing w:val="32"/>
                          </w:rPr>
                          <w:t xml:space="preserve"> </w:t>
                        </w:r>
                        <w:r>
                          <w:rPr>
                            <w:color w:val="231F20"/>
                          </w:rPr>
                          <w:t>He</w:t>
                        </w:r>
                        <w:r>
                          <w:rPr>
                            <w:color w:val="231F20"/>
                            <w:spacing w:val="-7"/>
                          </w:rPr>
                          <w:t xml:space="preserve"> </w:t>
                        </w:r>
                        <w:r>
                          <w:rPr>
                            <w:color w:val="231F20"/>
                          </w:rPr>
                          <w:t>tells</w:t>
                        </w:r>
                        <w:r>
                          <w:rPr>
                            <w:color w:val="231F20"/>
                            <w:spacing w:val="-7"/>
                          </w:rPr>
                          <w:t xml:space="preserve"> </w:t>
                        </w:r>
                        <w:r>
                          <w:rPr>
                            <w:color w:val="231F20"/>
                          </w:rPr>
                          <w:t>you</w:t>
                        </w:r>
                        <w:r>
                          <w:rPr>
                            <w:color w:val="231F20"/>
                            <w:spacing w:val="-7"/>
                          </w:rPr>
                          <w:t xml:space="preserve"> </w:t>
                        </w:r>
                        <w:r>
                          <w:rPr>
                            <w:color w:val="231F20"/>
                          </w:rPr>
                          <w:t>he</w:t>
                        </w:r>
                        <w:r>
                          <w:rPr>
                            <w:color w:val="231F20"/>
                            <w:spacing w:val="-7"/>
                          </w:rPr>
                          <w:t xml:space="preserve"> </w:t>
                        </w:r>
                        <w:r>
                          <w:rPr>
                            <w:color w:val="231F20"/>
                          </w:rPr>
                          <w:t>has</w:t>
                        </w:r>
                        <w:r>
                          <w:rPr>
                            <w:color w:val="231F20"/>
                            <w:spacing w:val="-7"/>
                          </w:rPr>
                          <w:t xml:space="preserve"> </w:t>
                        </w:r>
                        <w:r>
                          <w:rPr>
                            <w:color w:val="231F20"/>
                          </w:rPr>
                          <w:t>decided</w:t>
                        </w:r>
                        <w:r>
                          <w:rPr>
                            <w:color w:val="231F20"/>
                            <w:spacing w:val="-7"/>
                          </w:rPr>
                          <w:t xml:space="preserve"> </w:t>
                        </w:r>
                        <w:r>
                          <w:rPr>
                            <w:color w:val="231F20"/>
                          </w:rPr>
                          <w:t xml:space="preserve">to stop jay-walking for good, but in a few weeks he breaks </w:t>
                        </w:r>
                        <w:r>
                          <w:rPr>
                            <w:color w:val="231F20"/>
                            <w:w w:val="105%"/>
                          </w:rPr>
                          <w:t>both</w:t>
                        </w:r>
                        <w:r>
                          <w:rPr>
                            <w:color w:val="231F20"/>
                            <w:spacing w:val="-14"/>
                            <w:w w:val="105%"/>
                          </w:rPr>
                          <w:t xml:space="preserve"> </w:t>
                        </w:r>
                        <w:r>
                          <w:rPr>
                            <w:color w:val="231F20"/>
                            <w:w w:val="105%"/>
                          </w:rPr>
                          <w:t>legs.</w:t>
                        </w:r>
                      </w:p>
                      <w:p w14:paraId="33D44BC9" w14:textId="77777777" w:rsidR="00000000" w:rsidRDefault="00000000">
                        <w:pPr>
                          <w:pStyle w:val="BodyText"/>
                          <w:kinsoku w:val="0"/>
                          <w:overflowPunct w:val="0"/>
                          <w:spacing w:before="0.15pt" w:line="12.95pt" w:lineRule="auto"/>
                          <w:ind w:end="1.25pt"/>
                          <w:rPr>
                            <w:color w:val="231F20"/>
                            <w:w w:val="105%"/>
                          </w:rPr>
                        </w:pPr>
                        <w:r>
                          <w:rPr>
                            <w:color w:val="231F20"/>
                          </w:rPr>
                          <w:t>On</w:t>
                        </w:r>
                        <w:r>
                          <w:rPr>
                            <w:color w:val="231F20"/>
                            <w:spacing w:val="-4"/>
                          </w:rPr>
                          <w:t xml:space="preserve"> </w:t>
                        </w:r>
                        <w:r>
                          <w:rPr>
                            <w:color w:val="231F20"/>
                          </w:rPr>
                          <w:t>through</w:t>
                        </w:r>
                        <w:r>
                          <w:rPr>
                            <w:color w:val="231F20"/>
                            <w:spacing w:val="-4"/>
                          </w:rPr>
                          <w:t xml:space="preserve"> </w:t>
                        </w:r>
                        <w:r>
                          <w:rPr>
                            <w:color w:val="231F20"/>
                          </w:rPr>
                          <w:t>the</w:t>
                        </w:r>
                        <w:r>
                          <w:rPr>
                            <w:color w:val="231F20"/>
                            <w:spacing w:val="-4"/>
                          </w:rPr>
                          <w:t xml:space="preserve"> </w:t>
                        </w:r>
                        <w:r>
                          <w:rPr>
                            <w:color w:val="231F20"/>
                          </w:rPr>
                          <w:t>years</w:t>
                        </w:r>
                        <w:r>
                          <w:rPr>
                            <w:color w:val="231F20"/>
                            <w:spacing w:val="-4"/>
                          </w:rPr>
                          <w:t xml:space="preserve"> </w:t>
                        </w:r>
                        <w:r>
                          <w:rPr>
                            <w:color w:val="231F20"/>
                          </w:rPr>
                          <w:t>this</w:t>
                        </w:r>
                        <w:r>
                          <w:rPr>
                            <w:color w:val="231F20"/>
                            <w:spacing w:val="-4"/>
                          </w:rPr>
                          <w:t xml:space="preserve"> </w:t>
                        </w:r>
                        <w:r>
                          <w:rPr>
                            <w:color w:val="231F20"/>
                          </w:rPr>
                          <w:t>conduct</w:t>
                        </w:r>
                        <w:r>
                          <w:rPr>
                            <w:color w:val="231F20"/>
                            <w:spacing w:val="-4"/>
                          </w:rPr>
                          <w:t xml:space="preserve"> </w:t>
                        </w:r>
                        <w:r>
                          <w:rPr>
                            <w:color w:val="231F20"/>
                          </w:rPr>
                          <w:t>continues,</w:t>
                        </w:r>
                        <w:r>
                          <w:rPr>
                            <w:color w:val="231F20"/>
                            <w:spacing w:val="-4"/>
                          </w:rPr>
                          <w:t xml:space="preserve"> </w:t>
                        </w:r>
                        <w:r>
                          <w:rPr>
                            <w:color w:val="231F20"/>
                          </w:rPr>
                          <w:t xml:space="preserve">accompa- </w:t>
                        </w:r>
                        <w:r>
                          <w:rPr>
                            <w:color w:val="231F20"/>
                            <w:w w:val="105%"/>
                          </w:rPr>
                          <w:t>nied</w:t>
                        </w:r>
                        <w:r>
                          <w:rPr>
                            <w:color w:val="231F20"/>
                            <w:spacing w:val="-6"/>
                            <w:w w:val="105%"/>
                          </w:rPr>
                          <w:t xml:space="preserve"> </w:t>
                        </w:r>
                        <w:r>
                          <w:rPr>
                            <w:color w:val="231F20"/>
                            <w:w w:val="105%"/>
                          </w:rPr>
                          <w:t>by</w:t>
                        </w:r>
                        <w:r>
                          <w:rPr>
                            <w:color w:val="231F20"/>
                            <w:spacing w:val="-6"/>
                            <w:w w:val="105%"/>
                          </w:rPr>
                          <w:t xml:space="preserve"> </w:t>
                        </w:r>
                        <w:r>
                          <w:rPr>
                            <w:color w:val="231F20"/>
                            <w:w w:val="105%"/>
                          </w:rPr>
                          <w:t>his</w:t>
                        </w:r>
                        <w:r>
                          <w:rPr>
                            <w:color w:val="231F20"/>
                            <w:spacing w:val="-6"/>
                            <w:w w:val="105%"/>
                          </w:rPr>
                          <w:t xml:space="preserve"> </w:t>
                        </w:r>
                        <w:r>
                          <w:rPr>
                            <w:color w:val="231F20"/>
                            <w:w w:val="105%"/>
                          </w:rPr>
                          <w:t>continual</w:t>
                        </w:r>
                        <w:r>
                          <w:rPr>
                            <w:color w:val="231F20"/>
                            <w:spacing w:val="-6"/>
                            <w:w w:val="105%"/>
                          </w:rPr>
                          <w:t xml:space="preserve"> </w:t>
                        </w:r>
                        <w:r>
                          <w:rPr>
                            <w:color w:val="231F20"/>
                            <w:w w:val="105%"/>
                          </w:rPr>
                          <w:t>promises</w:t>
                        </w:r>
                        <w:r>
                          <w:rPr>
                            <w:color w:val="231F20"/>
                            <w:spacing w:val="-6"/>
                            <w:w w:val="105%"/>
                          </w:rPr>
                          <w:t xml:space="preserve"> </w:t>
                        </w:r>
                        <w:r>
                          <w:rPr>
                            <w:color w:val="231F20"/>
                            <w:w w:val="105%"/>
                          </w:rPr>
                          <w:t>to</w:t>
                        </w:r>
                        <w:r>
                          <w:rPr>
                            <w:color w:val="231F20"/>
                            <w:spacing w:val="-6"/>
                            <w:w w:val="105%"/>
                          </w:rPr>
                          <w:t xml:space="preserve"> </w:t>
                        </w:r>
                        <w:r>
                          <w:rPr>
                            <w:color w:val="231F20"/>
                            <w:w w:val="105%"/>
                          </w:rPr>
                          <w:t>be</w:t>
                        </w:r>
                        <w:r>
                          <w:rPr>
                            <w:color w:val="231F20"/>
                            <w:spacing w:val="-6"/>
                            <w:w w:val="105%"/>
                          </w:rPr>
                          <w:t xml:space="preserve"> </w:t>
                        </w:r>
                        <w:r>
                          <w:rPr>
                            <w:color w:val="231F20"/>
                            <w:w w:val="105%"/>
                          </w:rPr>
                          <w:t>careful</w:t>
                        </w:r>
                        <w:r>
                          <w:rPr>
                            <w:color w:val="231F20"/>
                            <w:spacing w:val="-6"/>
                            <w:w w:val="105%"/>
                          </w:rPr>
                          <w:t xml:space="preserve"> </w:t>
                        </w:r>
                        <w:r>
                          <w:rPr>
                            <w:color w:val="231F20"/>
                            <w:w w:val="105%"/>
                          </w:rPr>
                          <w:t>or</w:t>
                        </w:r>
                        <w:r>
                          <w:rPr>
                            <w:color w:val="231F20"/>
                            <w:spacing w:val="-6"/>
                            <w:w w:val="105%"/>
                          </w:rPr>
                          <w:t xml:space="preserve"> </w:t>
                        </w:r>
                        <w:r>
                          <w:rPr>
                            <w:color w:val="231F20"/>
                            <w:w w:val="105%"/>
                          </w:rPr>
                          <w:t>to</w:t>
                        </w:r>
                        <w:r>
                          <w:rPr>
                            <w:color w:val="231F20"/>
                            <w:spacing w:val="-6"/>
                            <w:w w:val="105%"/>
                          </w:rPr>
                          <w:t xml:space="preserve"> </w:t>
                        </w:r>
                        <w:r>
                          <w:rPr>
                            <w:color w:val="231F20"/>
                            <w:w w:val="105%"/>
                          </w:rPr>
                          <w:t xml:space="preserve">keep </w:t>
                        </w:r>
                        <w:r>
                          <w:rPr>
                            <w:color w:val="231F20"/>
                          </w:rPr>
                          <w:t>off</w:t>
                        </w:r>
                        <w:r>
                          <w:rPr>
                            <w:color w:val="231F20"/>
                            <w:spacing w:val="-9"/>
                          </w:rPr>
                          <w:t xml:space="preserve"> </w:t>
                        </w:r>
                        <w:r>
                          <w:rPr>
                            <w:color w:val="231F20"/>
                          </w:rPr>
                          <w:t>the</w:t>
                        </w:r>
                        <w:r>
                          <w:rPr>
                            <w:color w:val="231F20"/>
                            <w:spacing w:val="-9"/>
                          </w:rPr>
                          <w:t xml:space="preserve"> </w:t>
                        </w:r>
                        <w:r>
                          <w:rPr>
                            <w:color w:val="231F20"/>
                          </w:rPr>
                          <w:t>streets</w:t>
                        </w:r>
                        <w:r>
                          <w:rPr>
                            <w:color w:val="231F20"/>
                            <w:spacing w:val="-10"/>
                          </w:rPr>
                          <w:t xml:space="preserve"> </w:t>
                        </w:r>
                        <w:r>
                          <w:rPr>
                            <w:color w:val="231F20"/>
                          </w:rPr>
                          <w:t>altogether.</w:t>
                        </w:r>
                        <w:r>
                          <w:rPr>
                            <w:color w:val="231F20"/>
                            <w:spacing w:val="27"/>
                          </w:rPr>
                          <w:t xml:space="preserve"> </w:t>
                        </w:r>
                        <w:r>
                          <w:rPr>
                            <w:color w:val="231F20"/>
                          </w:rPr>
                          <w:t>Finally,</w:t>
                        </w:r>
                        <w:r>
                          <w:rPr>
                            <w:color w:val="231F20"/>
                            <w:spacing w:val="-9"/>
                          </w:rPr>
                          <w:t xml:space="preserve"> </w:t>
                        </w:r>
                        <w:r>
                          <w:rPr>
                            <w:color w:val="231F20"/>
                          </w:rPr>
                          <w:t>he</w:t>
                        </w:r>
                        <w:r>
                          <w:rPr>
                            <w:color w:val="231F20"/>
                            <w:spacing w:val="-9"/>
                          </w:rPr>
                          <w:t xml:space="preserve"> </w:t>
                        </w:r>
                        <w:r>
                          <w:rPr>
                            <w:color w:val="231F20"/>
                          </w:rPr>
                          <w:t>can</w:t>
                        </w:r>
                        <w:r>
                          <w:rPr>
                            <w:color w:val="231F20"/>
                            <w:spacing w:val="-9"/>
                          </w:rPr>
                          <w:t xml:space="preserve"> </w:t>
                        </w:r>
                        <w:r>
                          <w:rPr>
                            <w:color w:val="231F20"/>
                          </w:rPr>
                          <w:t>no</w:t>
                        </w:r>
                        <w:r>
                          <w:rPr>
                            <w:color w:val="231F20"/>
                            <w:spacing w:val="-9"/>
                          </w:rPr>
                          <w:t xml:space="preserve"> </w:t>
                        </w:r>
                        <w:r>
                          <w:rPr>
                            <w:color w:val="231F20"/>
                          </w:rPr>
                          <w:t>longer</w:t>
                        </w:r>
                        <w:r>
                          <w:rPr>
                            <w:color w:val="231F20"/>
                            <w:spacing w:val="-9"/>
                          </w:rPr>
                          <w:t xml:space="preserve"> </w:t>
                        </w:r>
                        <w:r>
                          <w:rPr>
                            <w:color w:val="231F20"/>
                          </w:rPr>
                          <w:t xml:space="preserve">work, </w:t>
                        </w:r>
                        <w:r>
                          <w:rPr>
                            <w:color w:val="231F20"/>
                            <w:w w:val="105%"/>
                          </w:rPr>
                          <w:t>his</w:t>
                        </w:r>
                        <w:r>
                          <w:rPr>
                            <w:color w:val="231F20"/>
                            <w:spacing w:val="-12"/>
                            <w:w w:val="105%"/>
                          </w:rPr>
                          <w:t xml:space="preserve"> </w:t>
                        </w:r>
                        <w:r>
                          <w:rPr>
                            <w:color w:val="231F20"/>
                            <w:w w:val="105%"/>
                          </w:rPr>
                          <w:t>wife</w:t>
                        </w:r>
                        <w:r>
                          <w:rPr>
                            <w:color w:val="231F20"/>
                            <w:spacing w:val="-12"/>
                            <w:w w:val="105%"/>
                          </w:rPr>
                          <w:t xml:space="preserve"> </w:t>
                        </w:r>
                        <w:r>
                          <w:rPr>
                            <w:color w:val="231F20"/>
                            <w:w w:val="105%"/>
                          </w:rPr>
                          <w:t>gets</w:t>
                        </w:r>
                        <w:r>
                          <w:rPr>
                            <w:color w:val="231F20"/>
                            <w:spacing w:val="-12"/>
                            <w:w w:val="105%"/>
                          </w:rPr>
                          <w:t xml:space="preserve"> </w:t>
                        </w:r>
                        <w:r>
                          <w:rPr>
                            <w:color w:val="231F20"/>
                            <w:w w:val="105%"/>
                          </w:rPr>
                          <w:t>a</w:t>
                        </w:r>
                        <w:r>
                          <w:rPr>
                            <w:color w:val="231F20"/>
                            <w:spacing w:val="-12"/>
                            <w:w w:val="105%"/>
                          </w:rPr>
                          <w:t xml:space="preserve"> </w:t>
                        </w:r>
                        <w:r>
                          <w:rPr>
                            <w:color w:val="231F20"/>
                            <w:w w:val="105%"/>
                          </w:rPr>
                          <w:t>divorce</w:t>
                        </w:r>
                        <w:r>
                          <w:rPr>
                            <w:color w:val="231F20"/>
                            <w:spacing w:val="-12"/>
                            <w:w w:val="105%"/>
                          </w:rPr>
                          <w:t xml:space="preserve"> </w:t>
                        </w:r>
                        <w:r>
                          <w:rPr>
                            <w:color w:val="231F20"/>
                            <w:w w:val="105%"/>
                          </w:rPr>
                          <w:t>and</w:t>
                        </w:r>
                        <w:r>
                          <w:rPr>
                            <w:color w:val="231F20"/>
                            <w:spacing w:val="-11"/>
                            <w:w w:val="105%"/>
                          </w:rPr>
                          <w:t xml:space="preserve"> </w:t>
                        </w:r>
                        <w:r>
                          <w:rPr>
                            <w:color w:val="231F20"/>
                            <w:w w:val="105%"/>
                          </w:rPr>
                          <w:t>he</w:t>
                        </w:r>
                        <w:r>
                          <w:rPr>
                            <w:color w:val="231F20"/>
                            <w:spacing w:val="-12"/>
                            <w:w w:val="105%"/>
                          </w:rPr>
                          <w:t xml:space="preserve"> </w:t>
                        </w:r>
                        <w:r>
                          <w:rPr>
                            <w:color w:val="231F20"/>
                            <w:w w:val="105%"/>
                          </w:rPr>
                          <w:t>is</w:t>
                        </w:r>
                        <w:r>
                          <w:rPr>
                            <w:color w:val="231F20"/>
                            <w:spacing w:val="-12"/>
                            <w:w w:val="105%"/>
                          </w:rPr>
                          <w:t xml:space="preserve"> </w:t>
                        </w:r>
                        <w:r>
                          <w:rPr>
                            <w:color w:val="231F20"/>
                            <w:w w:val="105%"/>
                          </w:rPr>
                          <w:t>held</w:t>
                        </w:r>
                        <w:r>
                          <w:rPr>
                            <w:color w:val="231F20"/>
                            <w:spacing w:val="-12"/>
                            <w:w w:val="105%"/>
                          </w:rPr>
                          <w:t xml:space="preserve"> </w:t>
                        </w:r>
                        <w:r>
                          <w:rPr>
                            <w:color w:val="231F20"/>
                            <w:w w:val="105%"/>
                          </w:rPr>
                          <w:t>up</w:t>
                        </w:r>
                        <w:r>
                          <w:rPr>
                            <w:color w:val="231F20"/>
                            <w:spacing w:val="-12"/>
                            <w:w w:val="105%"/>
                          </w:rPr>
                          <w:t xml:space="preserve"> </w:t>
                        </w:r>
                        <w:r>
                          <w:rPr>
                            <w:color w:val="231F20"/>
                            <w:w w:val="105%"/>
                          </w:rPr>
                          <w:t>to</w:t>
                        </w:r>
                        <w:r>
                          <w:rPr>
                            <w:color w:val="231F20"/>
                            <w:spacing w:val="-11"/>
                            <w:w w:val="105%"/>
                          </w:rPr>
                          <w:t xml:space="preserve"> </w:t>
                        </w:r>
                        <w:r>
                          <w:rPr>
                            <w:color w:val="231F20"/>
                            <w:w w:val="105%"/>
                          </w:rPr>
                          <w:t>ridicule.</w:t>
                        </w:r>
                        <w:r>
                          <w:rPr>
                            <w:color w:val="231F20"/>
                            <w:spacing w:val="12"/>
                            <w:w w:val="105%"/>
                          </w:rPr>
                          <w:t xml:space="preserve"> </w:t>
                        </w:r>
                        <w:r>
                          <w:rPr>
                            <w:color w:val="231F20"/>
                            <w:w w:val="105%"/>
                          </w:rPr>
                          <w:t xml:space="preserve">He </w:t>
                        </w:r>
                        <w:r>
                          <w:rPr>
                            <w:color w:val="231F20"/>
                          </w:rPr>
                          <w:t>tries every known means to get the jay-walking idea out of</w:t>
                        </w:r>
                        <w:r>
                          <w:rPr>
                            <w:color w:val="231F20"/>
                            <w:spacing w:val="-5"/>
                          </w:rPr>
                          <w:t xml:space="preserve"> </w:t>
                        </w:r>
                        <w:r>
                          <w:rPr>
                            <w:color w:val="231F20"/>
                          </w:rPr>
                          <w:t>his</w:t>
                        </w:r>
                        <w:r>
                          <w:rPr>
                            <w:color w:val="231F20"/>
                            <w:spacing w:val="-5"/>
                          </w:rPr>
                          <w:t xml:space="preserve"> </w:t>
                        </w:r>
                        <w:r>
                          <w:rPr>
                            <w:color w:val="231F20"/>
                          </w:rPr>
                          <w:t>head.</w:t>
                        </w:r>
                        <w:r>
                          <w:rPr>
                            <w:color w:val="231F20"/>
                            <w:spacing w:val="35"/>
                          </w:rPr>
                          <w:t xml:space="preserve"> </w:t>
                        </w:r>
                        <w:r>
                          <w:rPr>
                            <w:color w:val="231F20"/>
                          </w:rPr>
                          <w:t>He</w:t>
                        </w:r>
                        <w:r>
                          <w:rPr>
                            <w:color w:val="231F20"/>
                            <w:spacing w:val="-5"/>
                          </w:rPr>
                          <w:t xml:space="preserve"> </w:t>
                        </w:r>
                        <w:r>
                          <w:rPr>
                            <w:color w:val="231F20"/>
                          </w:rPr>
                          <w:t>shuts</w:t>
                        </w:r>
                        <w:r>
                          <w:rPr>
                            <w:color w:val="231F20"/>
                            <w:spacing w:val="-5"/>
                          </w:rPr>
                          <w:t xml:space="preserve"> </w:t>
                        </w:r>
                        <w:r>
                          <w:rPr>
                            <w:color w:val="231F20"/>
                          </w:rPr>
                          <w:t>himself</w:t>
                        </w:r>
                        <w:r>
                          <w:rPr>
                            <w:color w:val="231F20"/>
                            <w:spacing w:val="-5"/>
                          </w:rPr>
                          <w:t xml:space="preserve"> </w:t>
                        </w:r>
                        <w:r>
                          <w:rPr>
                            <w:color w:val="231F20"/>
                          </w:rPr>
                          <w:t>up</w:t>
                        </w:r>
                        <w:r>
                          <w:rPr>
                            <w:color w:val="231F20"/>
                            <w:spacing w:val="-5"/>
                          </w:rPr>
                          <w:t xml:space="preserve"> </w:t>
                        </w:r>
                        <w:r>
                          <w:rPr>
                            <w:color w:val="231F20"/>
                          </w:rPr>
                          <w:t>in</w:t>
                        </w:r>
                        <w:r>
                          <w:rPr>
                            <w:color w:val="231F20"/>
                            <w:spacing w:val="-5"/>
                          </w:rPr>
                          <w:t xml:space="preserve"> </w:t>
                        </w:r>
                        <w:r>
                          <w:rPr>
                            <w:color w:val="231F20"/>
                          </w:rPr>
                          <w:t>an</w:t>
                        </w:r>
                        <w:r>
                          <w:rPr>
                            <w:color w:val="231F20"/>
                            <w:spacing w:val="-5"/>
                          </w:rPr>
                          <w:t xml:space="preserve"> </w:t>
                        </w:r>
                        <w:r>
                          <w:rPr>
                            <w:color w:val="231F20"/>
                          </w:rPr>
                          <w:t>asylum,</w:t>
                        </w:r>
                        <w:r>
                          <w:rPr>
                            <w:color w:val="231F20"/>
                            <w:spacing w:val="-5"/>
                          </w:rPr>
                          <w:t xml:space="preserve"> </w:t>
                        </w:r>
                        <w:r>
                          <w:rPr>
                            <w:color w:val="231F20"/>
                          </w:rPr>
                          <w:t>hoping</w:t>
                        </w:r>
                        <w:r>
                          <w:rPr>
                            <w:color w:val="231F20"/>
                            <w:spacing w:val="-5"/>
                          </w:rPr>
                          <w:t xml:space="preserve"> </w:t>
                        </w:r>
                        <w:r>
                          <w:rPr>
                            <w:color w:val="231F20"/>
                          </w:rPr>
                          <w:t xml:space="preserve">to </w:t>
                        </w:r>
                        <w:r>
                          <w:rPr>
                            <w:color w:val="231F20"/>
                            <w:w w:val="105%"/>
                          </w:rPr>
                          <w:t>mend his ways.</w:t>
                        </w:r>
                        <w:r>
                          <w:rPr>
                            <w:color w:val="231F20"/>
                            <w:spacing w:val="40"/>
                            <w:w w:val="105%"/>
                          </w:rPr>
                          <w:t xml:space="preserve"> </w:t>
                        </w:r>
                        <w:r>
                          <w:rPr>
                            <w:color w:val="231F20"/>
                            <w:w w:val="105%"/>
                          </w:rPr>
                          <w:t xml:space="preserve">But the day he comes out he races in </w:t>
                        </w:r>
                        <w:r>
                          <w:rPr>
                            <w:color w:val="231F20"/>
                          </w:rPr>
                          <w:t>front</w:t>
                        </w:r>
                        <w:r>
                          <w:rPr>
                            <w:color w:val="231F20"/>
                            <w:spacing w:val="-9"/>
                          </w:rPr>
                          <w:t xml:space="preserve"> </w:t>
                        </w:r>
                        <w:r>
                          <w:rPr>
                            <w:color w:val="231F20"/>
                          </w:rPr>
                          <w:t>of</w:t>
                        </w:r>
                        <w:r>
                          <w:rPr>
                            <w:color w:val="231F20"/>
                            <w:spacing w:val="-9"/>
                          </w:rPr>
                          <w:t xml:space="preserve"> </w:t>
                        </w:r>
                        <w:r>
                          <w:rPr>
                            <w:color w:val="231F20"/>
                          </w:rPr>
                          <w:t>a</w:t>
                        </w:r>
                        <w:r>
                          <w:rPr>
                            <w:color w:val="231F20"/>
                            <w:spacing w:val="-9"/>
                          </w:rPr>
                          <w:t xml:space="preserve"> </w:t>
                        </w:r>
                        <w:r>
                          <w:rPr>
                            <w:color w:val="231F20"/>
                          </w:rPr>
                          <w:t>fire</w:t>
                        </w:r>
                        <w:r>
                          <w:rPr>
                            <w:color w:val="231F20"/>
                            <w:spacing w:val="-9"/>
                          </w:rPr>
                          <w:t xml:space="preserve"> </w:t>
                        </w:r>
                        <w:r>
                          <w:rPr>
                            <w:color w:val="231F20"/>
                          </w:rPr>
                          <w:t>engine,</w:t>
                        </w:r>
                        <w:r>
                          <w:rPr>
                            <w:color w:val="231F20"/>
                            <w:spacing w:val="-9"/>
                          </w:rPr>
                          <w:t xml:space="preserve"> </w:t>
                        </w:r>
                        <w:r>
                          <w:rPr>
                            <w:color w:val="231F20"/>
                          </w:rPr>
                          <w:t>which</w:t>
                        </w:r>
                        <w:r>
                          <w:rPr>
                            <w:color w:val="231F20"/>
                            <w:spacing w:val="-9"/>
                          </w:rPr>
                          <w:t xml:space="preserve"> </w:t>
                        </w:r>
                        <w:r>
                          <w:rPr>
                            <w:color w:val="231F20"/>
                          </w:rPr>
                          <w:t>breaks</w:t>
                        </w:r>
                        <w:r>
                          <w:rPr>
                            <w:color w:val="231F20"/>
                            <w:spacing w:val="-9"/>
                          </w:rPr>
                          <w:t xml:space="preserve"> </w:t>
                        </w:r>
                        <w:r>
                          <w:rPr>
                            <w:color w:val="231F20"/>
                          </w:rPr>
                          <w:t>his</w:t>
                        </w:r>
                        <w:r>
                          <w:rPr>
                            <w:color w:val="231F20"/>
                            <w:spacing w:val="-9"/>
                          </w:rPr>
                          <w:t xml:space="preserve"> </w:t>
                        </w:r>
                        <w:r>
                          <w:rPr>
                            <w:color w:val="231F20"/>
                          </w:rPr>
                          <w:t>back.</w:t>
                        </w:r>
                        <w:r>
                          <w:rPr>
                            <w:color w:val="231F20"/>
                            <w:spacing w:val="29"/>
                          </w:rPr>
                          <w:t xml:space="preserve"> </w:t>
                        </w:r>
                        <w:r>
                          <w:rPr>
                            <w:color w:val="231F20"/>
                          </w:rPr>
                          <w:t>Such</w:t>
                        </w:r>
                        <w:r>
                          <w:rPr>
                            <w:color w:val="231F20"/>
                            <w:spacing w:val="-9"/>
                          </w:rPr>
                          <w:t xml:space="preserve"> </w:t>
                        </w:r>
                        <w:r>
                          <w:rPr>
                            <w:color w:val="231F20"/>
                          </w:rPr>
                          <w:t>a</w:t>
                        </w:r>
                        <w:r>
                          <w:rPr>
                            <w:color w:val="231F20"/>
                            <w:spacing w:val="-9"/>
                          </w:rPr>
                          <w:t xml:space="preserve"> </w:t>
                        </w:r>
                        <w:r>
                          <w:rPr>
                            <w:color w:val="231F20"/>
                          </w:rPr>
                          <w:t xml:space="preserve">man </w:t>
                        </w:r>
                        <w:r>
                          <w:rPr>
                            <w:color w:val="231F20"/>
                            <w:w w:val="105%"/>
                          </w:rPr>
                          <w:t>would be crazy, wouldn’t he?</w:t>
                        </w:r>
                      </w:p>
                      <w:p w14:paraId="726C35D5" w14:textId="77777777" w:rsidR="00000000" w:rsidRDefault="00000000">
                        <w:pPr>
                          <w:pStyle w:val="BodyText"/>
                          <w:kinsoku w:val="0"/>
                          <w:overflowPunct w:val="0"/>
                          <w:spacing w:before="0.40pt" w:line="12.95pt" w:lineRule="auto"/>
                          <w:ind w:end="1.25pt"/>
                          <w:rPr>
                            <w:color w:val="231F20"/>
                            <w:w w:val="105%"/>
                          </w:rPr>
                        </w:pPr>
                        <w:r>
                          <w:rPr>
                            <w:color w:val="231F20"/>
                          </w:rPr>
                          <w:t>You</w:t>
                        </w:r>
                        <w:r>
                          <w:rPr>
                            <w:color w:val="231F20"/>
                            <w:spacing w:val="-2"/>
                          </w:rPr>
                          <w:t xml:space="preserve"> </w:t>
                        </w:r>
                        <w:r>
                          <w:rPr>
                            <w:color w:val="231F20"/>
                          </w:rPr>
                          <w:t>may</w:t>
                        </w:r>
                        <w:r>
                          <w:rPr>
                            <w:color w:val="231F20"/>
                            <w:spacing w:val="-2"/>
                          </w:rPr>
                          <w:t xml:space="preserve"> </w:t>
                        </w:r>
                        <w:r>
                          <w:rPr>
                            <w:color w:val="231F20"/>
                          </w:rPr>
                          <w:t>think</w:t>
                        </w:r>
                        <w:r>
                          <w:rPr>
                            <w:color w:val="231F20"/>
                            <w:spacing w:val="-2"/>
                          </w:rPr>
                          <w:t xml:space="preserve"> </w:t>
                        </w:r>
                        <w:r>
                          <w:rPr>
                            <w:color w:val="231F20"/>
                          </w:rPr>
                          <w:t>our</w:t>
                        </w:r>
                        <w:r>
                          <w:rPr>
                            <w:color w:val="231F20"/>
                            <w:spacing w:val="-2"/>
                          </w:rPr>
                          <w:t xml:space="preserve"> </w:t>
                        </w:r>
                        <w:r>
                          <w:rPr>
                            <w:color w:val="231F20"/>
                          </w:rPr>
                          <w:t>illustration</w:t>
                        </w:r>
                        <w:r>
                          <w:rPr>
                            <w:color w:val="231F20"/>
                            <w:spacing w:val="-2"/>
                          </w:rPr>
                          <w:t xml:space="preserve"> </w:t>
                        </w:r>
                        <w:r>
                          <w:rPr>
                            <w:color w:val="231F20"/>
                          </w:rPr>
                          <w:t>is</w:t>
                        </w:r>
                        <w:r>
                          <w:rPr>
                            <w:color w:val="231F20"/>
                            <w:spacing w:val="-2"/>
                          </w:rPr>
                          <w:t xml:space="preserve"> </w:t>
                        </w:r>
                        <w:r>
                          <w:rPr>
                            <w:color w:val="231F20"/>
                          </w:rPr>
                          <w:t>too</w:t>
                        </w:r>
                        <w:r>
                          <w:rPr>
                            <w:color w:val="231F20"/>
                            <w:spacing w:val="-2"/>
                          </w:rPr>
                          <w:t xml:space="preserve"> </w:t>
                        </w:r>
                        <w:r>
                          <w:rPr>
                            <w:color w:val="231F20"/>
                          </w:rPr>
                          <w:t>ridiculous.</w:t>
                        </w:r>
                        <w:r>
                          <w:rPr>
                            <w:color w:val="231F20"/>
                            <w:spacing w:val="40"/>
                          </w:rPr>
                          <w:t xml:space="preserve"> </w:t>
                        </w:r>
                        <w:r>
                          <w:rPr>
                            <w:color w:val="231F20"/>
                          </w:rPr>
                          <w:t>But</w:t>
                        </w:r>
                        <w:r>
                          <w:rPr>
                            <w:color w:val="231F20"/>
                            <w:spacing w:val="-2"/>
                          </w:rPr>
                          <w:t xml:space="preserve"> </w:t>
                        </w:r>
                        <w:r>
                          <w:rPr>
                            <w:color w:val="231F20"/>
                          </w:rPr>
                          <w:t xml:space="preserve">is </w:t>
                        </w:r>
                        <w:r>
                          <w:rPr>
                            <w:color w:val="231F20"/>
                            <w:w w:val="105%"/>
                          </w:rPr>
                          <w:t>it?</w:t>
                        </w:r>
                        <w:r>
                          <w:rPr>
                            <w:color w:val="231F20"/>
                            <w:spacing w:val="40"/>
                            <w:w w:val="105%"/>
                          </w:rPr>
                          <w:t xml:space="preserve"> </w:t>
                        </w:r>
                        <w:r>
                          <w:rPr>
                            <w:color w:val="231F20"/>
                            <w:w w:val="105%"/>
                          </w:rPr>
                          <w:t xml:space="preserve">We, who have been through the wringer, have to </w:t>
                        </w:r>
                        <w:r>
                          <w:rPr>
                            <w:color w:val="231F20"/>
                          </w:rPr>
                          <w:t>admit if we substituted alcoholism for jay-walking, the illustration</w:t>
                        </w:r>
                        <w:r>
                          <w:rPr>
                            <w:color w:val="231F20"/>
                            <w:spacing w:val="-4"/>
                          </w:rPr>
                          <w:t xml:space="preserve"> </w:t>
                        </w:r>
                        <w:r>
                          <w:rPr>
                            <w:color w:val="231F20"/>
                          </w:rPr>
                          <w:t>would</w:t>
                        </w:r>
                        <w:r>
                          <w:rPr>
                            <w:color w:val="231F20"/>
                            <w:spacing w:val="-4"/>
                          </w:rPr>
                          <w:t xml:space="preserve"> </w:t>
                        </w:r>
                        <w:r>
                          <w:rPr>
                            <w:color w:val="231F20"/>
                          </w:rPr>
                          <w:t>fit</w:t>
                        </w:r>
                        <w:r>
                          <w:rPr>
                            <w:color w:val="231F20"/>
                            <w:spacing w:val="-4"/>
                          </w:rPr>
                          <w:t xml:space="preserve"> </w:t>
                        </w:r>
                        <w:r>
                          <w:rPr>
                            <w:color w:val="231F20"/>
                          </w:rPr>
                          <w:t>us</w:t>
                        </w:r>
                        <w:r>
                          <w:rPr>
                            <w:color w:val="231F20"/>
                            <w:spacing w:val="-4"/>
                          </w:rPr>
                          <w:t xml:space="preserve"> </w:t>
                        </w:r>
                        <w:r>
                          <w:rPr>
                            <w:color w:val="231F20"/>
                          </w:rPr>
                          <w:t>exactly.</w:t>
                        </w:r>
                        <w:r>
                          <w:rPr>
                            <w:color w:val="231F20"/>
                            <w:spacing w:val="39"/>
                          </w:rPr>
                          <w:t xml:space="preserve"> </w:t>
                        </w:r>
                        <w:r>
                          <w:rPr>
                            <w:color w:val="231F20"/>
                          </w:rPr>
                          <w:t>However</w:t>
                        </w:r>
                        <w:r>
                          <w:rPr>
                            <w:color w:val="231F20"/>
                            <w:spacing w:val="-4"/>
                          </w:rPr>
                          <w:t xml:space="preserve"> </w:t>
                        </w:r>
                        <w:r>
                          <w:rPr>
                            <w:color w:val="231F20"/>
                          </w:rPr>
                          <w:t>intelligent</w:t>
                        </w:r>
                        <w:r>
                          <w:rPr>
                            <w:color w:val="231F20"/>
                            <w:spacing w:val="-4"/>
                          </w:rPr>
                          <w:t xml:space="preserve"> </w:t>
                        </w:r>
                        <w:r>
                          <w:rPr>
                            <w:color w:val="231F20"/>
                          </w:rPr>
                          <w:t>we may</w:t>
                        </w:r>
                        <w:r>
                          <w:rPr>
                            <w:color w:val="231F20"/>
                            <w:spacing w:val="-4"/>
                          </w:rPr>
                          <w:t xml:space="preserve"> </w:t>
                        </w:r>
                        <w:r>
                          <w:rPr>
                            <w:color w:val="231F20"/>
                          </w:rPr>
                          <w:t>have</w:t>
                        </w:r>
                        <w:r>
                          <w:rPr>
                            <w:color w:val="231F20"/>
                            <w:spacing w:val="-4"/>
                          </w:rPr>
                          <w:t xml:space="preserve"> </w:t>
                        </w:r>
                        <w:r>
                          <w:rPr>
                            <w:color w:val="231F20"/>
                          </w:rPr>
                          <w:t>been</w:t>
                        </w:r>
                        <w:r>
                          <w:rPr>
                            <w:color w:val="231F20"/>
                            <w:spacing w:val="-4"/>
                          </w:rPr>
                          <w:t xml:space="preserve"> </w:t>
                        </w:r>
                        <w:r>
                          <w:rPr>
                            <w:color w:val="231F20"/>
                          </w:rPr>
                          <w:t>in</w:t>
                        </w:r>
                        <w:r>
                          <w:rPr>
                            <w:color w:val="231F20"/>
                            <w:spacing w:val="-4"/>
                          </w:rPr>
                          <w:t xml:space="preserve"> </w:t>
                        </w:r>
                        <w:r>
                          <w:rPr>
                            <w:color w:val="231F20"/>
                          </w:rPr>
                          <w:t>other</w:t>
                        </w:r>
                        <w:r>
                          <w:rPr>
                            <w:color w:val="231F20"/>
                            <w:spacing w:val="-4"/>
                          </w:rPr>
                          <w:t xml:space="preserve"> </w:t>
                        </w:r>
                        <w:r>
                          <w:rPr>
                            <w:color w:val="231F20"/>
                          </w:rPr>
                          <w:t>respects,</w:t>
                        </w:r>
                        <w:r>
                          <w:rPr>
                            <w:color w:val="231F20"/>
                            <w:spacing w:val="-4"/>
                          </w:rPr>
                          <w:t xml:space="preserve"> </w:t>
                        </w:r>
                        <w:r>
                          <w:rPr>
                            <w:color w:val="231F20"/>
                          </w:rPr>
                          <w:t>where</w:t>
                        </w:r>
                        <w:r>
                          <w:rPr>
                            <w:color w:val="231F20"/>
                            <w:spacing w:val="-4"/>
                          </w:rPr>
                          <w:t xml:space="preserve"> </w:t>
                        </w:r>
                        <w:r>
                          <w:rPr>
                            <w:color w:val="231F20"/>
                          </w:rPr>
                          <w:t>alcohol</w:t>
                        </w:r>
                        <w:r>
                          <w:rPr>
                            <w:color w:val="231F20"/>
                            <w:spacing w:val="-4"/>
                          </w:rPr>
                          <w:t xml:space="preserve"> </w:t>
                        </w:r>
                        <w:r>
                          <w:rPr>
                            <w:color w:val="231F20"/>
                          </w:rPr>
                          <w:t>has</w:t>
                        </w:r>
                        <w:r>
                          <w:rPr>
                            <w:color w:val="231F20"/>
                            <w:spacing w:val="-4"/>
                          </w:rPr>
                          <w:t xml:space="preserve"> </w:t>
                        </w:r>
                        <w:r>
                          <w:rPr>
                            <w:color w:val="231F20"/>
                          </w:rPr>
                          <w:t>been involved,</w:t>
                        </w:r>
                        <w:r>
                          <w:rPr>
                            <w:color w:val="231F20"/>
                            <w:spacing w:val="-7"/>
                          </w:rPr>
                          <w:t xml:space="preserve"> </w:t>
                        </w:r>
                        <w:r>
                          <w:rPr>
                            <w:color w:val="231F20"/>
                          </w:rPr>
                          <w:t>we</w:t>
                        </w:r>
                        <w:r>
                          <w:rPr>
                            <w:color w:val="231F20"/>
                            <w:spacing w:val="-7"/>
                          </w:rPr>
                          <w:t xml:space="preserve"> </w:t>
                        </w:r>
                        <w:r>
                          <w:rPr>
                            <w:color w:val="231F20"/>
                          </w:rPr>
                          <w:t>have</w:t>
                        </w:r>
                        <w:r>
                          <w:rPr>
                            <w:color w:val="231F20"/>
                            <w:spacing w:val="-7"/>
                          </w:rPr>
                          <w:t xml:space="preserve"> </w:t>
                        </w:r>
                        <w:r>
                          <w:rPr>
                            <w:color w:val="231F20"/>
                          </w:rPr>
                          <w:t>been</w:t>
                        </w:r>
                        <w:r>
                          <w:rPr>
                            <w:color w:val="231F20"/>
                            <w:spacing w:val="-7"/>
                          </w:rPr>
                          <w:t xml:space="preserve"> </w:t>
                        </w:r>
                        <w:r>
                          <w:rPr>
                            <w:color w:val="231F20"/>
                          </w:rPr>
                          <w:t>strangely</w:t>
                        </w:r>
                        <w:r>
                          <w:rPr>
                            <w:color w:val="231F20"/>
                            <w:spacing w:val="-7"/>
                          </w:rPr>
                          <w:t xml:space="preserve"> </w:t>
                        </w:r>
                        <w:r>
                          <w:rPr>
                            <w:color w:val="231F20"/>
                          </w:rPr>
                          <w:t>insane.</w:t>
                        </w:r>
                        <w:r>
                          <w:rPr>
                            <w:color w:val="231F20"/>
                            <w:spacing w:val="33"/>
                          </w:rPr>
                          <w:t xml:space="preserve"> </w:t>
                        </w:r>
                        <w:r>
                          <w:rPr>
                            <w:color w:val="231F20"/>
                          </w:rPr>
                          <w:t>It’s</w:t>
                        </w:r>
                        <w:r>
                          <w:rPr>
                            <w:color w:val="231F20"/>
                            <w:spacing w:val="-7"/>
                          </w:rPr>
                          <w:t xml:space="preserve"> </w:t>
                        </w:r>
                        <w:r>
                          <w:rPr>
                            <w:color w:val="231F20"/>
                          </w:rPr>
                          <w:t>strong</w:t>
                        </w:r>
                        <w:r>
                          <w:rPr>
                            <w:color w:val="231F20"/>
                            <w:spacing w:val="-7"/>
                          </w:rPr>
                          <w:t xml:space="preserve"> </w:t>
                        </w:r>
                        <w:r>
                          <w:rPr>
                            <w:color w:val="231F20"/>
                          </w:rPr>
                          <w:t xml:space="preserve">lan- </w:t>
                        </w:r>
                        <w:r>
                          <w:rPr>
                            <w:color w:val="231F20"/>
                            <w:w w:val="105%"/>
                          </w:rPr>
                          <w:t>guage—but isn’t it true?</w:t>
                        </w:r>
                      </w:p>
                      <w:p w14:paraId="3C5A2816" w14:textId="77777777" w:rsidR="00000000" w:rsidRDefault="00000000">
                        <w:pPr>
                          <w:pStyle w:val="BodyText"/>
                          <w:kinsoku w:val="0"/>
                          <w:overflowPunct w:val="0"/>
                          <w:spacing w:before="0.30pt" w:line="12.95pt" w:lineRule="auto"/>
                          <w:rPr>
                            <w:color w:val="231F20"/>
                            <w:spacing w:val="-5"/>
                            <w:w w:val="105%"/>
                          </w:rPr>
                        </w:pPr>
                        <w:r>
                          <w:rPr>
                            <w:color w:val="231F20"/>
                            <w:w w:val="105%"/>
                          </w:rPr>
                          <w:t>Some of you are thinking: “Yes, what you tell us is true, but it doesn’t fully apply.</w:t>
                        </w:r>
                        <w:r>
                          <w:rPr>
                            <w:color w:val="231F20"/>
                            <w:spacing w:val="40"/>
                            <w:w w:val="105%"/>
                          </w:rPr>
                          <w:t xml:space="preserve"> </w:t>
                        </w:r>
                        <w:r>
                          <w:rPr>
                            <w:color w:val="231F20"/>
                            <w:w w:val="105%"/>
                          </w:rPr>
                          <w:t>We admit we have some of these symptoms, but we have not gone to the extremes you fellows did, nor are we likely to, for we understand</w:t>
                        </w:r>
                        <w:r>
                          <w:rPr>
                            <w:color w:val="231F20"/>
                            <w:spacing w:val="-2"/>
                            <w:w w:val="105%"/>
                          </w:rPr>
                          <w:t xml:space="preserve"> </w:t>
                        </w:r>
                        <w:r>
                          <w:rPr>
                            <w:color w:val="231F20"/>
                            <w:w w:val="105%"/>
                          </w:rPr>
                          <w:t>ourselves</w:t>
                        </w:r>
                        <w:r>
                          <w:rPr>
                            <w:color w:val="231F20"/>
                            <w:spacing w:val="-2"/>
                            <w:w w:val="105%"/>
                          </w:rPr>
                          <w:t xml:space="preserve"> </w:t>
                        </w:r>
                        <w:r>
                          <w:rPr>
                            <w:color w:val="231F20"/>
                            <w:w w:val="105%"/>
                          </w:rPr>
                          <w:t>so</w:t>
                        </w:r>
                        <w:r>
                          <w:rPr>
                            <w:color w:val="231F20"/>
                            <w:spacing w:val="-2"/>
                            <w:w w:val="105%"/>
                          </w:rPr>
                          <w:t xml:space="preserve"> </w:t>
                        </w:r>
                        <w:r>
                          <w:rPr>
                            <w:color w:val="231F20"/>
                            <w:w w:val="105%"/>
                          </w:rPr>
                          <w:t>well</w:t>
                        </w:r>
                        <w:r>
                          <w:rPr>
                            <w:color w:val="231F20"/>
                            <w:spacing w:val="-2"/>
                            <w:w w:val="105%"/>
                          </w:rPr>
                          <w:t xml:space="preserve"> </w:t>
                        </w:r>
                        <w:r>
                          <w:rPr>
                            <w:color w:val="231F20"/>
                            <w:w w:val="105%"/>
                          </w:rPr>
                          <w:t>after</w:t>
                        </w:r>
                        <w:r>
                          <w:rPr>
                            <w:color w:val="231F20"/>
                            <w:spacing w:val="-2"/>
                            <w:w w:val="105%"/>
                          </w:rPr>
                          <w:t xml:space="preserve"> </w:t>
                        </w:r>
                        <w:r>
                          <w:rPr>
                            <w:color w:val="231F20"/>
                            <w:w w:val="105%"/>
                          </w:rPr>
                          <w:t>what</w:t>
                        </w:r>
                        <w:r>
                          <w:rPr>
                            <w:color w:val="231F20"/>
                            <w:spacing w:val="-2"/>
                            <w:w w:val="105%"/>
                          </w:rPr>
                          <w:t xml:space="preserve"> </w:t>
                        </w:r>
                        <w:r>
                          <w:rPr>
                            <w:color w:val="231F20"/>
                            <w:w w:val="105%"/>
                          </w:rPr>
                          <w:t>you</w:t>
                        </w:r>
                        <w:r>
                          <w:rPr>
                            <w:color w:val="231F20"/>
                            <w:spacing w:val="-2"/>
                            <w:w w:val="105%"/>
                          </w:rPr>
                          <w:t xml:space="preserve"> </w:t>
                        </w:r>
                        <w:r>
                          <w:rPr>
                            <w:color w:val="231F20"/>
                            <w:w w:val="105%"/>
                          </w:rPr>
                          <w:t>have</w:t>
                        </w:r>
                        <w:r>
                          <w:rPr>
                            <w:color w:val="231F20"/>
                            <w:spacing w:val="-2"/>
                            <w:w w:val="105%"/>
                          </w:rPr>
                          <w:t xml:space="preserve"> </w:t>
                        </w:r>
                        <w:r>
                          <w:rPr>
                            <w:color w:val="231F20"/>
                            <w:w w:val="105%"/>
                          </w:rPr>
                          <w:t>told us</w:t>
                        </w:r>
                        <w:r>
                          <w:rPr>
                            <w:color w:val="231F20"/>
                            <w:spacing w:val="-4"/>
                            <w:w w:val="105%"/>
                          </w:rPr>
                          <w:t xml:space="preserve"> </w:t>
                        </w:r>
                        <w:r>
                          <w:rPr>
                            <w:color w:val="231F20"/>
                            <w:w w:val="105%"/>
                          </w:rPr>
                          <w:t>that</w:t>
                        </w:r>
                        <w:r>
                          <w:rPr>
                            <w:color w:val="231F20"/>
                            <w:spacing w:val="-3"/>
                            <w:w w:val="105%"/>
                          </w:rPr>
                          <w:t xml:space="preserve"> </w:t>
                        </w:r>
                        <w:r>
                          <w:rPr>
                            <w:color w:val="231F20"/>
                            <w:w w:val="105%"/>
                          </w:rPr>
                          <w:t>such</w:t>
                        </w:r>
                        <w:r>
                          <w:rPr>
                            <w:color w:val="231F20"/>
                            <w:spacing w:val="-4"/>
                            <w:w w:val="105%"/>
                          </w:rPr>
                          <w:t xml:space="preserve"> </w:t>
                        </w:r>
                        <w:r>
                          <w:rPr>
                            <w:color w:val="231F20"/>
                            <w:w w:val="105%"/>
                          </w:rPr>
                          <w:t>things</w:t>
                        </w:r>
                        <w:r>
                          <w:rPr>
                            <w:color w:val="231F20"/>
                            <w:spacing w:val="-3"/>
                            <w:w w:val="105%"/>
                          </w:rPr>
                          <w:t xml:space="preserve"> </w:t>
                        </w:r>
                        <w:r>
                          <w:rPr>
                            <w:color w:val="231F20"/>
                            <w:w w:val="105%"/>
                          </w:rPr>
                          <w:t>cannot</w:t>
                        </w:r>
                        <w:r>
                          <w:rPr>
                            <w:color w:val="231F20"/>
                            <w:spacing w:val="-3"/>
                            <w:w w:val="105%"/>
                          </w:rPr>
                          <w:t xml:space="preserve"> </w:t>
                        </w:r>
                        <w:r>
                          <w:rPr>
                            <w:color w:val="231F20"/>
                            <w:w w:val="105%"/>
                          </w:rPr>
                          <w:t>happen</w:t>
                        </w:r>
                        <w:r>
                          <w:rPr>
                            <w:color w:val="231F20"/>
                            <w:spacing w:val="-4"/>
                            <w:w w:val="105%"/>
                          </w:rPr>
                          <w:t xml:space="preserve"> </w:t>
                        </w:r>
                        <w:r>
                          <w:rPr>
                            <w:color w:val="231F20"/>
                            <w:w w:val="105%"/>
                          </w:rPr>
                          <w:t>again.</w:t>
                        </w:r>
                        <w:r>
                          <w:rPr>
                            <w:color w:val="231F20"/>
                            <w:spacing w:val="23"/>
                            <w:w w:val="105%"/>
                          </w:rPr>
                          <w:t xml:space="preserve"> </w:t>
                        </w:r>
                        <w:r>
                          <w:rPr>
                            <w:color w:val="231F20"/>
                            <w:w w:val="105%"/>
                          </w:rPr>
                          <w:t>We</w:t>
                        </w:r>
                        <w:r>
                          <w:rPr>
                            <w:color w:val="231F20"/>
                            <w:spacing w:val="-4"/>
                            <w:w w:val="105%"/>
                          </w:rPr>
                          <w:t xml:space="preserve"> </w:t>
                        </w:r>
                        <w:r>
                          <w:rPr>
                            <w:color w:val="231F20"/>
                            <w:w w:val="105%"/>
                          </w:rPr>
                          <w:t>have</w:t>
                        </w:r>
                        <w:r>
                          <w:rPr>
                            <w:color w:val="231F20"/>
                            <w:spacing w:val="-4"/>
                            <w:w w:val="105%"/>
                          </w:rPr>
                          <w:t xml:space="preserve"> </w:t>
                        </w:r>
                        <w:r>
                          <w:rPr>
                            <w:color w:val="231F20"/>
                            <w:w w:val="105%"/>
                          </w:rPr>
                          <w:t>not lost</w:t>
                        </w:r>
                        <w:r>
                          <w:rPr>
                            <w:color w:val="231F20"/>
                            <w:spacing w:val="73"/>
                            <w:w w:val="105%"/>
                          </w:rPr>
                          <w:t xml:space="preserve"> </w:t>
                        </w:r>
                        <w:r>
                          <w:rPr>
                            <w:color w:val="231F20"/>
                            <w:w w:val="105%"/>
                          </w:rPr>
                          <w:t>everything</w:t>
                        </w:r>
                        <w:r>
                          <w:rPr>
                            <w:color w:val="231F20"/>
                            <w:spacing w:val="73"/>
                            <w:w w:val="105%"/>
                          </w:rPr>
                          <w:t xml:space="preserve"> </w:t>
                        </w:r>
                        <w:r>
                          <w:rPr>
                            <w:color w:val="231F20"/>
                            <w:w w:val="105%"/>
                          </w:rPr>
                          <w:t>in</w:t>
                        </w:r>
                        <w:r>
                          <w:rPr>
                            <w:color w:val="231F20"/>
                            <w:spacing w:val="74"/>
                            <w:w w:val="105%"/>
                          </w:rPr>
                          <w:t xml:space="preserve"> </w:t>
                        </w:r>
                        <w:r>
                          <w:rPr>
                            <w:color w:val="231F20"/>
                            <w:w w:val="105%"/>
                          </w:rPr>
                          <w:t>life</w:t>
                        </w:r>
                        <w:r>
                          <w:rPr>
                            <w:color w:val="231F20"/>
                            <w:spacing w:val="73"/>
                            <w:w w:val="105%"/>
                          </w:rPr>
                          <w:t xml:space="preserve"> </w:t>
                        </w:r>
                        <w:r>
                          <w:rPr>
                            <w:color w:val="231F20"/>
                            <w:w w:val="105%"/>
                          </w:rPr>
                          <w:t>through</w:t>
                        </w:r>
                        <w:r>
                          <w:rPr>
                            <w:color w:val="231F20"/>
                            <w:spacing w:val="74"/>
                            <w:w w:val="105%"/>
                          </w:rPr>
                          <w:t xml:space="preserve"> </w:t>
                        </w:r>
                        <w:r>
                          <w:rPr>
                            <w:color w:val="231F20"/>
                            <w:w w:val="105%"/>
                          </w:rPr>
                          <w:t>drinking</w:t>
                        </w:r>
                        <w:r>
                          <w:rPr>
                            <w:color w:val="231F20"/>
                            <w:spacing w:val="73"/>
                            <w:w w:val="105%"/>
                          </w:rPr>
                          <w:t xml:space="preserve"> </w:t>
                        </w:r>
                        <w:r>
                          <w:rPr>
                            <w:color w:val="231F20"/>
                            <w:w w:val="105%"/>
                          </w:rPr>
                          <w:t>and</w:t>
                        </w:r>
                        <w:r>
                          <w:rPr>
                            <w:color w:val="231F20"/>
                            <w:spacing w:val="74"/>
                            <w:w w:val="105%"/>
                          </w:rPr>
                          <w:t xml:space="preserve"> </w:t>
                        </w:r>
                        <w:r>
                          <w:rPr>
                            <w:color w:val="231F20"/>
                            <w:spacing w:val="-5"/>
                            <w:w w:val="105%"/>
                          </w:rPr>
                          <w:t>we</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7772E2B8" w14:textId="2A675923"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1831296" behindDoc="1" locked="0" layoutInCell="0" allowOverlap="1" wp14:anchorId="730F87CA" wp14:editId="3F869DFA">
            <wp:simplePos x="0" y="0"/>
            <wp:positionH relativeFrom="page">
              <wp:posOffset>984250</wp:posOffset>
            </wp:positionH>
            <wp:positionV relativeFrom="page">
              <wp:posOffset>207645</wp:posOffset>
            </wp:positionV>
            <wp:extent cx="1468755" cy="138430"/>
            <wp:effectExtent l="0" t="0" r="0" b="0"/>
            <wp:wrapNone/>
            <wp:docPr id="473" name="Text Box 171"/>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46875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1F389D4C"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MORE</w:t>
                        </w:r>
                        <w:r>
                          <w:rPr>
                            <w:color w:val="231F20"/>
                            <w:spacing w:val="42"/>
                            <w:sz w:val="16"/>
                            <w:szCs w:val="16"/>
                          </w:rPr>
                          <w:t xml:space="preserve"> </w:t>
                        </w:r>
                        <w:r>
                          <w:rPr>
                            <w:color w:val="231F20"/>
                            <w:sz w:val="16"/>
                            <w:szCs w:val="16"/>
                          </w:rPr>
                          <w:t>ABOUT</w:t>
                        </w:r>
                        <w:r>
                          <w:rPr>
                            <w:color w:val="231F20"/>
                            <w:spacing w:val="42"/>
                            <w:sz w:val="16"/>
                            <w:szCs w:val="16"/>
                          </w:rPr>
                          <w:t xml:space="preserve"> </w:t>
                        </w:r>
                        <w:r>
                          <w:rPr>
                            <w:color w:val="231F20"/>
                            <w:spacing w:val="-2"/>
                            <w:sz w:val="16"/>
                            <w:szCs w:val="16"/>
                          </w:rPr>
                          <w:t>ALCOHOLISM</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32320" behindDoc="1" locked="0" layoutInCell="0" allowOverlap="1" wp14:anchorId="35D93A8F" wp14:editId="30536210">
            <wp:simplePos x="0" y="0"/>
            <wp:positionH relativeFrom="page">
              <wp:posOffset>2844800</wp:posOffset>
            </wp:positionH>
            <wp:positionV relativeFrom="page">
              <wp:posOffset>207645</wp:posOffset>
            </wp:positionV>
            <wp:extent cx="152400" cy="138430"/>
            <wp:effectExtent l="0" t="0" r="0" b="0"/>
            <wp:wrapNone/>
            <wp:docPr id="472" name="Text Box 17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5240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789C7D67"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39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33344" behindDoc="1" locked="0" layoutInCell="0" allowOverlap="1" wp14:anchorId="69A84242" wp14:editId="1BB713E9">
            <wp:simplePos x="0" y="0"/>
            <wp:positionH relativeFrom="page">
              <wp:posOffset>374650</wp:posOffset>
            </wp:positionH>
            <wp:positionV relativeFrom="page">
              <wp:posOffset>377190</wp:posOffset>
            </wp:positionV>
            <wp:extent cx="2620010" cy="4424680"/>
            <wp:effectExtent l="0" t="0" r="0" b="0"/>
            <wp:wrapNone/>
            <wp:docPr id="471" name="Text Box 173"/>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20010" cy="4424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29CCAC83" w14:textId="77777777" w:rsidR="00000000" w:rsidRDefault="00000000">
                        <w:pPr>
                          <w:pStyle w:val="BodyText"/>
                          <w:kinsoku w:val="0"/>
                          <w:overflowPunct w:val="0"/>
                          <w:spacing w:before="0.85pt" w:line="12.70pt" w:lineRule="auto"/>
                          <w:ind w:end="1.10pt" w:firstLine="0pt"/>
                          <w:rPr>
                            <w:color w:val="231F20"/>
                            <w:spacing w:val="-2"/>
                            <w:w w:val="105%"/>
                          </w:rPr>
                        </w:pPr>
                        <w:r>
                          <w:rPr>
                            <w:color w:val="231F20"/>
                            <w:w w:val="105%"/>
                          </w:rPr>
                          <w:t>certainly do not intend to.</w:t>
                        </w:r>
                        <w:r>
                          <w:rPr>
                            <w:color w:val="231F20"/>
                            <w:spacing w:val="40"/>
                            <w:w w:val="105%"/>
                          </w:rPr>
                          <w:t xml:space="preserve"> </w:t>
                        </w:r>
                        <w:r>
                          <w:rPr>
                            <w:color w:val="231F20"/>
                            <w:w w:val="105%"/>
                          </w:rPr>
                          <w:t xml:space="preserve">Thanks for the informa- </w:t>
                        </w:r>
                        <w:r>
                          <w:rPr>
                            <w:color w:val="231F20"/>
                            <w:spacing w:val="-2"/>
                            <w:w w:val="105%"/>
                          </w:rPr>
                          <w:t>tion.”</w:t>
                        </w:r>
                      </w:p>
                      <w:p w14:paraId="2C02E945" w14:textId="77777777" w:rsidR="00000000" w:rsidRDefault="00000000">
                        <w:pPr>
                          <w:pStyle w:val="BodyText"/>
                          <w:kinsoku w:val="0"/>
                          <w:overflowPunct w:val="0"/>
                          <w:spacing w:before="0.60pt" w:line="12.95pt" w:lineRule="auto"/>
                          <w:rPr>
                            <w:color w:val="231F20"/>
                            <w:w w:val="105%"/>
                          </w:rPr>
                        </w:pPr>
                        <w:r>
                          <w:rPr>
                            <w:color w:val="231F20"/>
                          </w:rPr>
                          <w:t xml:space="preserve">That may be true of certain nonalcoholic people who, </w:t>
                        </w:r>
                        <w:r>
                          <w:rPr>
                            <w:color w:val="231F20"/>
                            <w:w w:val="105%"/>
                          </w:rPr>
                          <w:t xml:space="preserve">though drinking foolishly and heavily at the present </w:t>
                        </w:r>
                        <w:r>
                          <w:rPr>
                            <w:color w:val="231F20"/>
                          </w:rPr>
                          <w:t xml:space="preserve">time, are able to stop or moderate, because their brains </w:t>
                        </w:r>
                        <w:r>
                          <w:rPr>
                            <w:color w:val="231F20"/>
                            <w:w w:val="105%"/>
                          </w:rPr>
                          <w:t>and bodies have not been damaged as ours were.</w:t>
                        </w:r>
                        <w:r>
                          <w:rPr>
                            <w:color w:val="231F20"/>
                            <w:spacing w:val="40"/>
                            <w:w w:val="105%"/>
                          </w:rPr>
                          <w:t xml:space="preserve"> </w:t>
                        </w:r>
                        <w:r>
                          <w:rPr>
                            <w:color w:val="231F20"/>
                            <w:w w:val="105%"/>
                          </w:rPr>
                          <w:t xml:space="preserve">But </w:t>
                        </w:r>
                        <w:r>
                          <w:rPr>
                            <w:color w:val="231F20"/>
                          </w:rPr>
                          <w:t xml:space="preserve">the actual or potential alcoholic, with hardly an excep- </w:t>
                        </w:r>
                        <w:r>
                          <w:rPr>
                            <w:color w:val="231F20"/>
                            <w:w w:val="105%"/>
                          </w:rPr>
                          <w:t>tion,</w:t>
                        </w:r>
                        <w:r>
                          <w:rPr>
                            <w:color w:val="231F20"/>
                            <w:spacing w:val="-8"/>
                            <w:w w:val="105%"/>
                          </w:rPr>
                          <w:t xml:space="preserve"> </w:t>
                        </w:r>
                        <w:r>
                          <w:rPr>
                            <w:color w:val="231F20"/>
                            <w:w w:val="105%"/>
                          </w:rPr>
                          <w:t>will be</w:t>
                        </w:r>
                        <w:r>
                          <w:rPr>
                            <w:color w:val="231F20"/>
                            <w:spacing w:val="-12"/>
                            <w:w w:val="105%"/>
                          </w:rPr>
                          <w:t xml:space="preserve"> </w:t>
                        </w:r>
                        <w:r>
                          <w:rPr>
                            <w:i/>
                            <w:iCs/>
                            <w:color w:val="231F20"/>
                            <w:w w:val="105%"/>
                          </w:rPr>
                          <w:t>absolutely unable to stop drinking on the basis of self-knowledge.</w:t>
                        </w:r>
                        <w:r>
                          <w:rPr>
                            <w:i/>
                            <w:iCs/>
                            <w:color w:val="231F20"/>
                            <w:spacing w:val="40"/>
                            <w:w w:val="105%"/>
                          </w:rPr>
                          <w:t xml:space="preserve"> </w:t>
                        </w:r>
                        <w:r>
                          <w:rPr>
                            <w:color w:val="231F20"/>
                            <w:w w:val="105%"/>
                          </w:rPr>
                          <w:t xml:space="preserve">This is a point we wish to </w:t>
                        </w:r>
                        <w:r>
                          <w:rPr>
                            <w:color w:val="231F20"/>
                          </w:rPr>
                          <w:t xml:space="preserve">emphasize and re-emphasize, to smash home upon our </w:t>
                        </w:r>
                        <w:r>
                          <w:rPr>
                            <w:color w:val="231F20"/>
                            <w:w w:val="105%"/>
                          </w:rPr>
                          <w:t>alcoholic readers as it has been revealed to us out of bitter experience.</w:t>
                        </w:r>
                        <w:r>
                          <w:rPr>
                            <w:color w:val="231F20"/>
                            <w:spacing w:val="40"/>
                            <w:w w:val="105%"/>
                          </w:rPr>
                          <w:t xml:space="preserve"> </w:t>
                        </w:r>
                        <w:r>
                          <w:rPr>
                            <w:color w:val="231F20"/>
                            <w:w w:val="105%"/>
                          </w:rPr>
                          <w:t>Let us take another illustration.</w:t>
                        </w:r>
                      </w:p>
                      <w:p w14:paraId="06BBC114" w14:textId="77777777" w:rsidR="00000000" w:rsidRDefault="00000000">
                        <w:pPr>
                          <w:pStyle w:val="BodyText"/>
                          <w:kinsoku w:val="0"/>
                          <w:overflowPunct w:val="0"/>
                          <w:spacing w:before="0.25pt" w:line="12.95pt" w:lineRule="auto"/>
                          <w:ind w:end="0.95pt"/>
                          <w:rPr>
                            <w:color w:val="231F20"/>
                            <w:spacing w:val="-4"/>
                            <w:w w:val="105%"/>
                          </w:rPr>
                        </w:pPr>
                        <w:r>
                          <w:rPr>
                            <w:color w:val="231F20"/>
                            <w:w w:val="105%"/>
                          </w:rPr>
                          <w:t>Fred</w:t>
                        </w:r>
                        <w:r>
                          <w:rPr>
                            <w:color w:val="231F20"/>
                            <w:spacing w:val="-8"/>
                            <w:w w:val="105%"/>
                          </w:rPr>
                          <w:t xml:space="preserve"> </w:t>
                        </w:r>
                        <w:r>
                          <w:rPr>
                            <w:color w:val="231F20"/>
                            <w:w w:val="105%"/>
                          </w:rPr>
                          <w:t>is</w:t>
                        </w:r>
                        <w:r>
                          <w:rPr>
                            <w:color w:val="231F20"/>
                            <w:spacing w:val="-8"/>
                            <w:w w:val="105%"/>
                          </w:rPr>
                          <w:t xml:space="preserve"> </w:t>
                        </w:r>
                        <w:r>
                          <w:rPr>
                            <w:color w:val="231F20"/>
                            <w:w w:val="105%"/>
                          </w:rPr>
                          <w:t>partner</w:t>
                        </w:r>
                        <w:r>
                          <w:rPr>
                            <w:color w:val="231F20"/>
                            <w:spacing w:val="-8"/>
                            <w:w w:val="105%"/>
                          </w:rPr>
                          <w:t xml:space="preserve"> </w:t>
                        </w:r>
                        <w:r>
                          <w:rPr>
                            <w:color w:val="231F20"/>
                            <w:w w:val="105%"/>
                          </w:rPr>
                          <w:t>in</w:t>
                        </w:r>
                        <w:r>
                          <w:rPr>
                            <w:color w:val="231F20"/>
                            <w:spacing w:val="-8"/>
                            <w:w w:val="105%"/>
                          </w:rPr>
                          <w:t xml:space="preserve"> </w:t>
                        </w:r>
                        <w:r>
                          <w:rPr>
                            <w:color w:val="231F20"/>
                            <w:w w:val="105%"/>
                          </w:rPr>
                          <w:t>a</w:t>
                        </w:r>
                        <w:r>
                          <w:rPr>
                            <w:color w:val="231F20"/>
                            <w:spacing w:val="-8"/>
                            <w:w w:val="105%"/>
                          </w:rPr>
                          <w:t xml:space="preserve"> </w:t>
                        </w:r>
                        <w:r>
                          <w:rPr>
                            <w:color w:val="231F20"/>
                            <w:w w:val="105%"/>
                          </w:rPr>
                          <w:t>well</w:t>
                        </w:r>
                        <w:r>
                          <w:rPr>
                            <w:color w:val="231F20"/>
                            <w:spacing w:val="-8"/>
                            <w:w w:val="105%"/>
                          </w:rPr>
                          <w:t xml:space="preserve"> </w:t>
                        </w:r>
                        <w:r>
                          <w:rPr>
                            <w:color w:val="231F20"/>
                            <w:w w:val="105%"/>
                          </w:rPr>
                          <w:t>known</w:t>
                        </w:r>
                        <w:r>
                          <w:rPr>
                            <w:color w:val="231F20"/>
                            <w:spacing w:val="-8"/>
                            <w:w w:val="105%"/>
                          </w:rPr>
                          <w:t xml:space="preserve"> </w:t>
                        </w:r>
                        <w:r>
                          <w:rPr>
                            <w:color w:val="231F20"/>
                            <w:w w:val="105%"/>
                          </w:rPr>
                          <w:t>accounting</w:t>
                        </w:r>
                        <w:r>
                          <w:rPr>
                            <w:color w:val="231F20"/>
                            <w:spacing w:val="-8"/>
                            <w:w w:val="105%"/>
                          </w:rPr>
                          <w:t xml:space="preserve"> </w:t>
                        </w:r>
                        <w:r>
                          <w:rPr>
                            <w:color w:val="231F20"/>
                            <w:w w:val="105%"/>
                          </w:rPr>
                          <w:t>firm.</w:t>
                        </w:r>
                        <w:r>
                          <w:rPr>
                            <w:color w:val="231F20"/>
                            <w:spacing w:val="30"/>
                            <w:w w:val="105%"/>
                          </w:rPr>
                          <w:t xml:space="preserve"> </w:t>
                        </w:r>
                        <w:r>
                          <w:rPr>
                            <w:color w:val="231F20"/>
                            <w:w w:val="105%"/>
                          </w:rPr>
                          <w:t>His income</w:t>
                        </w:r>
                        <w:r>
                          <w:rPr>
                            <w:color w:val="231F20"/>
                            <w:spacing w:val="-9"/>
                            <w:w w:val="105%"/>
                          </w:rPr>
                          <w:t xml:space="preserve"> </w:t>
                        </w:r>
                        <w:r>
                          <w:rPr>
                            <w:color w:val="231F20"/>
                            <w:w w:val="105%"/>
                          </w:rPr>
                          <w:t>is</w:t>
                        </w:r>
                        <w:r>
                          <w:rPr>
                            <w:color w:val="231F20"/>
                            <w:spacing w:val="-9"/>
                            <w:w w:val="105%"/>
                          </w:rPr>
                          <w:t xml:space="preserve"> </w:t>
                        </w:r>
                        <w:r>
                          <w:rPr>
                            <w:color w:val="231F20"/>
                            <w:w w:val="105%"/>
                          </w:rPr>
                          <w:t>good,</w:t>
                        </w:r>
                        <w:r>
                          <w:rPr>
                            <w:color w:val="231F20"/>
                            <w:spacing w:val="-9"/>
                            <w:w w:val="105%"/>
                          </w:rPr>
                          <w:t xml:space="preserve"> </w:t>
                        </w:r>
                        <w:r>
                          <w:rPr>
                            <w:color w:val="231F20"/>
                            <w:w w:val="105%"/>
                          </w:rPr>
                          <w:t>he</w:t>
                        </w:r>
                        <w:r>
                          <w:rPr>
                            <w:color w:val="231F20"/>
                            <w:spacing w:val="-9"/>
                            <w:w w:val="105%"/>
                          </w:rPr>
                          <w:t xml:space="preserve"> </w:t>
                        </w:r>
                        <w:r>
                          <w:rPr>
                            <w:color w:val="231F20"/>
                            <w:w w:val="105%"/>
                          </w:rPr>
                          <w:t>has</w:t>
                        </w:r>
                        <w:r>
                          <w:rPr>
                            <w:color w:val="231F20"/>
                            <w:spacing w:val="-9"/>
                            <w:w w:val="105%"/>
                          </w:rPr>
                          <w:t xml:space="preserve"> </w:t>
                        </w:r>
                        <w:r>
                          <w:rPr>
                            <w:color w:val="231F20"/>
                            <w:w w:val="105%"/>
                          </w:rPr>
                          <w:t>a</w:t>
                        </w:r>
                        <w:r>
                          <w:rPr>
                            <w:color w:val="231F20"/>
                            <w:spacing w:val="-9"/>
                            <w:w w:val="105%"/>
                          </w:rPr>
                          <w:t xml:space="preserve"> </w:t>
                        </w:r>
                        <w:r>
                          <w:rPr>
                            <w:color w:val="231F20"/>
                            <w:w w:val="105%"/>
                          </w:rPr>
                          <w:t>fine</w:t>
                        </w:r>
                        <w:r>
                          <w:rPr>
                            <w:color w:val="231F20"/>
                            <w:spacing w:val="-9"/>
                            <w:w w:val="105%"/>
                          </w:rPr>
                          <w:t xml:space="preserve"> </w:t>
                        </w:r>
                        <w:r>
                          <w:rPr>
                            <w:color w:val="231F20"/>
                            <w:w w:val="105%"/>
                          </w:rPr>
                          <w:t>home,</w:t>
                        </w:r>
                        <w:r>
                          <w:rPr>
                            <w:color w:val="231F20"/>
                            <w:spacing w:val="-9"/>
                            <w:w w:val="105%"/>
                          </w:rPr>
                          <w:t xml:space="preserve"> </w:t>
                        </w:r>
                        <w:r>
                          <w:rPr>
                            <w:color w:val="231F20"/>
                            <w:w w:val="105%"/>
                          </w:rPr>
                          <w:t>is</w:t>
                        </w:r>
                        <w:r>
                          <w:rPr>
                            <w:color w:val="231F20"/>
                            <w:spacing w:val="-9"/>
                            <w:w w:val="105%"/>
                          </w:rPr>
                          <w:t xml:space="preserve"> </w:t>
                        </w:r>
                        <w:r>
                          <w:rPr>
                            <w:color w:val="231F20"/>
                            <w:w w:val="105%"/>
                          </w:rPr>
                          <w:t>happily</w:t>
                        </w:r>
                        <w:r>
                          <w:rPr>
                            <w:color w:val="231F20"/>
                            <w:spacing w:val="-9"/>
                            <w:w w:val="105%"/>
                          </w:rPr>
                          <w:t xml:space="preserve"> </w:t>
                        </w:r>
                        <w:r>
                          <w:rPr>
                            <w:color w:val="231F20"/>
                            <w:w w:val="105%"/>
                          </w:rPr>
                          <w:t>married and</w:t>
                        </w:r>
                        <w:r>
                          <w:rPr>
                            <w:color w:val="231F20"/>
                            <w:spacing w:val="-12"/>
                            <w:w w:val="105%"/>
                          </w:rPr>
                          <w:t xml:space="preserve"> </w:t>
                        </w:r>
                        <w:r>
                          <w:rPr>
                            <w:color w:val="231F20"/>
                            <w:w w:val="105%"/>
                          </w:rPr>
                          <w:t>the</w:t>
                        </w:r>
                        <w:r>
                          <w:rPr>
                            <w:color w:val="231F20"/>
                            <w:spacing w:val="-12"/>
                            <w:w w:val="105%"/>
                          </w:rPr>
                          <w:t xml:space="preserve"> </w:t>
                        </w:r>
                        <w:r>
                          <w:rPr>
                            <w:color w:val="231F20"/>
                            <w:w w:val="105%"/>
                          </w:rPr>
                          <w:t>father</w:t>
                        </w:r>
                        <w:r>
                          <w:rPr>
                            <w:color w:val="231F20"/>
                            <w:spacing w:val="-12"/>
                            <w:w w:val="105%"/>
                          </w:rPr>
                          <w:t xml:space="preserve"> </w:t>
                        </w:r>
                        <w:r>
                          <w:rPr>
                            <w:color w:val="231F20"/>
                            <w:w w:val="105%"/>
                          </w:rPr>
                          <w:t>of</w:t>
                        </w:r>
                        <w:r>
                          <w:rPr>
                            <w:color w:val="231F20"/>
                            <w:spacing w:val="-12"/>
                            <w:w w:val="105%"/>
                          </w:rPr>
                          <w:t xml:space="preserve"> </w:t>
                        </w:r>
                        <w:r>
                          <w:rPr>
                            <w:color w:val="231F20"/>
                            <w:w w:val="105%"/>
                          </w:rPr>
                          <w:t>promising</w:t>
                        </w:r>
                        <w:r>
                          <w:rPr>
                            <w:color w:val="231F20"/>
                            <w:spacing w:val="-12"/>
                            <w:w w:val="105%"/>
                          </w:rPr>
                          <w:t xml:space="preserve"> </w:t>
                        </w:r>
                        <w:r>
                          <w:rPr>
                            <w:color w:val="231F20"/>
                            <w:w w:val="105%"/>
                          </w:rPr>
                          <w:t>children</w:t>
                        </w:r>
                        <w:r>
                          <w:rPr>
                            <w:color w:val="231F20"/>
                            <w:spacing w:val="-11"/>
                            <w:w w:val="105%"/>
                          </w:rPr>
                          <w:t xml:space="preserve"> </w:t>
                        </w:r>
                        <w:r>
                          <w:rPr>
                            <w:color w:val="231F20"/>
                            <w:w w:val="105%"/>
                          </w:rPr>
                          <w:t>of</w:t>
                        </w:r>
                        <w:r>
                          <w:rPr>
                            <w:color w:val="231F20"/>
                            <w:spacing w:val="-12"/>
                            <w:w w:val="105%"/>
                          </w:rPr>
                          <w:t xml:space="preserve"> </w:t>
                        </w:r>
                        <w:r>
                          <w:rPr>
                            <w:color w:val="231F20"/>
                            <w:w w:val="105%"/>
                          </w:rPr>
                          <w:t>college</w:t>
                        </w:r>
                        <w:r>
                          <w:rPr>
                            <w:color w:val="231F20"/>
                            <w:spacing w:val="-12"/>
                            <w:w w:val="105%"/>
                          </w:rPr>
                          <w:t xml:space="preserve"> </w:t>
                        </w:r>
                        <w:r>
                          <w:rPr>
                            <w:color w:val="231F20"/>
                            <w:w w:val="105%"/>
                          </w:rPr>
                          <w:t>age.</w:t>
                        </w:r>
                        <w:r>
                          <w:rPr>
                            <w:color w:val="231F20"/>
                            <w:spacing w:val="-5"/>
                            <w:w w:val="105%"/>
                          </w:rPr>
                          <w:t xml:space="preserve"> </w:t>
                        </w:r>
                        <w:r>
                          <w:rPr>
                            <w:color w:val="231F20"/>
                            <w:w w:val="105%"/>
                          </w:rPr>
                          <w:t>He has so attractive a personality that he makes friends with</w:t>
                        </w:r>
                        <w:r>
                          <w:rPr>
                            <w:color w:val="231F20"/>
                            <w:spacing w:val="-9"/>
                            <w:w w:val="105%"/>
                          </w:rPr>
                          <w:t xml:space="preserve"> </w:t>
                        </w:r>
                        <w:r>
                          <w:rPr>
                            <w:color w:val="231F20"/>
                            <w:w w:val="105%"/>
                          </w:rPr>
                          <w:t>everyone.</w:t>
                        </w:r>
                        <w:r>
                          <w:rPr>
                            <w:color w:val="231F20"/>
                            <w:spacing w:val="28"/>
                            <w:w w:val="105%"/>
                          </w:rPr>
                          <w:t xml:space="preserve"> </w:t>
                        </w:r>
                        <w:r>
                          <w:rPr>
                            <w:color w:val="231F20"/>
                            <w:w w:val="105%"/>
                          </w:rPr>
                          <w:t>If</w:t>
                        </w:r>
                        <w:r>
                          <w:rPr>
                            <w:color w:val="231F20"/>
                            <w:spacing w:val="-9"/>
                            <w:w w:val="105%"/>
                          </w:rPr>
                          <w:t xml:space="preserve"> </w:t>
                        </w:r>
                        <w:r>
                          <w:rPr>
                            <w:color w:val="231F20"/>
                            <w:w w:val="105%"/>
                          </w:rPr>
                          <w:t>ever</w:t>
                        </w:r>
                        <w:r>
                          <w:rPr>
                            <w:color w:val="231F20"/>
                            <w:spacing w:val="-9"/>
                            <w:w w:val="105%"/>
                          </w:rPr>
                          <w:t xml:space="preserve"> </w:t>
                        </w:r>
                        <w:r>
                          <w:rPr>
                            <w:color w:val="231F20"/>
                            <w:w w:val="105%"/>
                          </w:rPr>
                          <w:t>there</w:t>
                        </w:r>
                        <w:r>
                          <w:rPr>
                            <w:color w:val="231F20"/>
                            <w:spacing w:val="-9"/>
                            <w:w w:val="105%"/>
                          </w:rPr>
                          <w:t xml:space="preserve"> </w:t>
                        </w:r>
                        <w:r>
                          <w:rPr>
                            <w:color w:val="231F20"/>
                            <w:w w:val="105%"/>
                          </w:rPr>
                          <w:t>was</w:t>
                        </w:r>
                        <w:r>
                          <w:rPr>
                            <w:color w:val="231F20"/>
                            <w:spacing w:val="-9"/>
                            <w:w w:val="105%"/>
                          </w:rPr>
                          <w:t xml:space="preserve"> </w:t>
                        </w:r>
                        <w:r>
                          <w:rPr>
                            <w:color w:val="231F20"/>
                            <w:w w:val="105%"/>
                          </w:rPr>
                          <w:t>a</w:t>
                        </w:r>
                        <w:r>
                          <w:rPr>
                            <w:color w:val="231F20"/>
                            <w:spacing w:val="-9"/>
                            <w:w w:val="105%"/>
                          </w:rPr>
                          <w:t xml:space="preserve"> </w:t>
                        </w:r>
                        <w:r>
                          <w:rPr>
                            <w:color w:val="231F20"/>
                            <w:w w:val="105%"/>
                          </w:rPr>
                          <w:t>successful</w:t>
                        </w:r>
                        <w:r>
                          <w:rPr>
                            <w:color w:val="231F20"/>
                            <w:spacing w:val="-9"/>
                            <w:w w:val="105%"/>
                          </w:rPr>
                          <w:t xml:space="preserve"> </w:t>
                        </w:r>
                        <w:r>
                          <w:rPr>
                            <w:color w:val="231F20"/>
                            <w:w w:val="105%"/>
                          </w:rPr>
                          <w:t>business man, it is Fred.</w:t>
                        </w:r>
                        <w:r>
                          <w:rPr>
                            <w:color w:val="231F20"/>
                            <w:spacing w:val="38"/>
                            <w:w w:val="105%"/>
                          </w:rPr>
                          <w:t xml:space="preserve"> </w:t>
                        </w:r>
                        <w:r>
                          <w:rPr>
                            <w:color w:val="231F20"/>
                            <w:w w:val="105%"/>
                          </w:rPr>
                          <w:t>To all appearance he is a stable, well balanced</w:t>
                        </w:r>
                        <w:r>
                          <w:rPr>
                            <w:color w:val="231F20"/>
                            <w:spacing w:val="-10"/>
                            <w:w w:val="105%"/>
                          </w:rPr>
                          <w:t xml:space="preserve"> </w:t>
                        </w:r>
                        <w:r>
                          <w:rPr>
                            <w:color w:val="231F20"/>
                            <w:w w:val="105%"/>
                          </w:rPr>
                          <w:t>individual. Yet,</w:t>
                        </w:r>
                        <w:r>
                          <w:rPr>
                            <w:color w:val="231F20"/>
                            <w:spacing w:val="-10"/>
                            <w:w w:val="105%"/>
                          </w:rPr>
                          <w:t xml:space="preserve"> </w:t>
                        </w:r>
                        <w:r>
                          <w:rPr>
                            <w:color w:val="231F20"/>
                            <w:w w:val="105%"/>
                          </w:rPr>
                          <w:t>he</w:t>
                        </w:r>
                        <w:r>
                          <w:rPr>
                            <w:color w:val="231F20"/>
                            <w:spacing w:val="-10"/>
                            <w:w w:val="105%"/>
                          </w:rPr>
                          <w:t xml:space="preserve"> </w:t>
                        </w:r>
                        <w:r>
                          <w:rPr>
                            <w:color w:val="231F20"/>
                            <w:w w:val="105%"/>
                          </w:rPr>
                          <w:t>is</w:t>
                        </w:r>
                        <w:r>
                          <w:rPr>
                            <w:color w:val="231F20"/>
                            <w:spacing w:val="-10"/>
                            <w:w w:val="105%"/>
                          </w:rPr>
                          <w:t xml:space="preserve"> </w:t>
                        </w:r>
                        <w:r>
                          <w:rPr>
                            <w:color w:val="231F20"/>
                            <w:w w:val="105%"/>
                          </w:rPr>
                          <w:t>alcoholic.</w:t>
                        </w:r>
                        <w:r>
                          <w:rPr>
                            <w:color w:val="231F20"/>
                            <w:spacing w:val="13"/>
                            <w:w w:val="105%"/>
                          </w:rPr>
                          <w:t xml:space="preserve"> </w:t>
                        </w:r>
                        <w:r>
                          <w:rPr>
                            <w:color w:val="231F20"/>
                            <w:w w:val="105%"/>
                          </w:rPr>
                          <w:t>We</w:t>
                        </w:r>
                        <w:r>
                          <w:rPr>
                            <w:color w:val="231F20"/>
                            <w:spacing w:val="-10"/>
                            <w:w w:val="105%"/>
                          </w:rPr>
                          <w:t xml:space="preserve"> </w:t>
                        </w:r>
                        <w:r>
                          <w:rPr>
                            <w:color w:val="231F20"/>
                            <w:w w:val="105%"/>
                          </w:rPr>
                          <w:t>first</w:t>
                        </w:r>
                        <w:r>
                          <w:rPr>
                            <w:color w:val="231F20"/>
                            <w:spacing w:val="-10"/>
                            <w:w w:val="105%"/>
                          </w:rPr>
                          <w:t xml:space="preserve"> </w:t>
                        </w:r>
                        <w:r>
                          <w:rPr>
                            <w:color w:val="231F20"/>
                            <w:w w:val="105%"/>
                          </w:rPr>
                          <w:t xml:space="preserve">saw </w:t>
                        </w:r>
                        <w:r>
                          <w:rPr>
                            <w:color w:val="231F20"/>
                          </w:rPr>
                          <w:t>Fred</w:t>
                        </w:r>
                        <w:r>
                          <w:rPr>
                            <w:color w:val="231F20"/>
                            <w:spacing w:val="-2"/>
                          </w:rPr>
                          <w:t xml:space="preserve"> </w:t>
                        </w:r>
                        <w:r>
                          <w:rPr>
                            <w:color w:val="231F20"/>
                          </w:rPr>
                          <w:t>about</w:t>
                        </w:r>
                        <w:r>
                          <w:rPr>
                            <w:color w:val="231F20"/>
                            <w:spacing w:val="-2"/>
                          </w:rPr>
                          <w:t xml:space="preserve"> </w:t>
                        </w:r>
                        <w:r>
                          <w:rPr>
                            <w:color w:val="231F20"/>
                          </w:rPr>
                          <w:t>a</w:t>
                        </w:r>
                        <w:r>
                          <w:rPr>
                            <w:color w:val="231F20"/>
                            <w:spacing w:val="-2"/>
                          </w:rPr>
                          <w:t xml:space="preserve"> </w:t>
                        </w:r>
                        <w:r>
                          <w:rPr>
                            <w:color w:val="231F20"/>
                          </w:rPr>
                          <w:t>year</w:t>
                        </w:r>
                        <w:r>
                          <w:rPr>
                            <w:color w:val="231F20"/>
                            <w:spacing w:val="-2"/>
                          </w:rPr>
                          <w:t xml:space="preserve"> </w:t>
                        </w:r>
                        <w:r>
                          <w:rPr>
                            <w:color w:val="231F20"/>
                          </w:rPr>
                          <w:t>ago</w:t>
                        </w:r>
                        <w:r>
                          <w:rPr>
                            <w:color w:val="231F20"/>
                            <w:spacing w:val="-2"/>
                          </w:rPr>
                          <w:t xml:space="preserve"> </w:t>
                        </w:r>
                        <w:r>
                          <w:rPr>
                            <w:color w:val="231F20"/>
                          </w:rPr>
                          <w:t>in</w:t>
                        </w:r>
                        <w:r>
                          <w:rPr>
                            <w:color w:val="231F20"/>
                            <w:spacing w:val="-2"/>
                          </w:rPr>
                          <w:t xml:space="preserve"> </w:t>
                        </w:r>
                        <w:r>
                          <w:rPr>
                            <w:color w:val="231F20"/>
                          </w:rPr>
                          <w:t>a</w:t>
                        </w:r>
                        <w:r>
                          <w:rPr>
                            <w:color w:val="231F20"/>
                            <w:spacing w:val="-2"/>
                          </w:rPr>
                          <w:t xml:space="preserve"> </w:t>
                        </w:r>
                        <w:r>
                          <w:rPr>
                            <w:color w:val="231F20"/>
                          </w:rPr>
                          <w:t>hospital</w:t>
                        </w:r>
                        <w:r>
                          <w:rPr>
                            <w:color w:val="231F20"/>
                            <w:spacing w:val="-2"/>
                          </w:rPr>
                          <w:t xml:space="preserve"> </w:t>
                        </w:r>
                        <w:r>
                          <w:rPr>
                            <w:color w:val="231F20"/>
                          </w:rPr>
                          <w:t>where</w:t>
                        </w:r>
                        <w:r>
                          <w:rPr>
                            <w:color w:val="231F20"/>
                            <w:spacing w:val="-2"/>
                          </w:rPr>
                          <w:t xml:space="preserve"> </w:t>
                        </w:r>
                        <w:r>
                          <w:rPr>
                            <w:color w:val="231F20"/>
                          </w:rPr>
                          <w:t>he</w:t>
                        </w:r>
                        <w:r>
                          <w:rPr>
                            <w:color w:val="231F20"/>
                            <w:spacing w:val="-2"/>
                          </w:rPr>
                          <w:t xml:space="preserve"> </w:t>
                        </w:r>
                        <w:r>
                          <w:rPr>
                            <w:color w:val="231F20"/>
                          </w:rPr>
                          <w:t>had</w:t>
                        </w:r>
                        <w:r>
                          <w:rPr>
                            <w:color w:val="231F20"/>
                            <w:spacing w:val="-2"/>
                          </w:rPr>
                          <w:t xml:space="preserve"> </w:t>
                        </w:r>
                        <w:r>
                          <w:rPr>
                            <w:color w:val="231F20"/>
                          </w:rPr>
                          <w:t>gone</w:t>
                        </w:r>
                        <w:r>
                          <w:rPr>
                            <w:color w:val="231F20"/>
                            <w:spacing w:val="-2"/>
                          </w:rPr>
                          <w:t xml:space="preserve"> </w:t>
                        </w:r>
                        <w:r>
                          <w:rPr>
                            <w:color w:val="231F20"/>
                          </w:rPr>
                          <w:t xml:space="preserve">to </w:t>
                        </w:r>
                        <w:r>
                          <w:rPr>
                            <w:color w:val="231F20"/>
                            <w:w w:val="105%"/>
                          </w:rPr>
                          <w:t>recover</w:t>
                        </w:r>
                        <w:r>
                          <w:rPr>
                            <w:color w:val="231F20"/>
                            <w:spacing w:val="-11"/>
                            <w:w w:val="105%"/>
                          </w:rPr>
                          <w:t xml:space="preserve"> </w:t>
                        </w:r>
                        <w:r>
                          <w:rPr>
                            <w:color w:val="231F20"/>
                            <w:w w:val="105%"/>
                          </w:rPr>
                          <w:t>from</w:t>
                        </w:r>
                        <w:r>
                          <w:rPr>
                            <w:color w:val="231F20"/>
                            <w:spacing w:val="-11"/>
                            <w:w w:val="105%"/>
                          </w:rPr>
                          <w:t xml:space="preserve"> </w:t>
                        </w:r>
                        <w:r>
                          <w:rPr>
                            <w:color w:val="231F20"/>
                            <w:w w:val="105%"/>
                          </w:rPr>
                          <w:t>a</w:t>
                        </w:r>
                        <w:r>
                          <w:rPr>
                            <w:color w:val="231F20"/>
                            <w:spacing w:val="-11"/>
                            <w:w w:val="105%"/>
                          </w:rPr>
                          <w:t xml:space="preserve"> </w:t>
                        </w:r>
                        <w:r>
                          <w:rPr>
                            <w:color w:val="231F20"/>
                            <w:w w:val="105%"/>
                          </w:rPr>
                          <w:t>bad</w:t>
                        </w:r>
                        <w:r>
                          <w:rPr>
                            <w:color w:val="231F20"/>
                            <w:spacing w:val="-11"/>
                            <w:w w:val="105%"/>
                          </w:rPr>
                          <w:t xml:space="preserve"> </w:t>
                        </w:r>
                        <w:r>
                          <w:rPr>
                            <w:color w:val="231F20"/>
                            <w:w w:val="105%"/>
                          </w:rPr>
                          <w:t>case</w:t>
                        </w:r>
                        <w:r>
                          <w:rPr>
                            <w:color w:val="231F20"/>
                            <w:spacing w:val="-11"/>
                            <w:w w:val="105%"/>
                          </w:rPr>
                          <w:t xml:space="preserve"> </w:t>
                        </w:r>
                        <w:r>
                          <w:rPr>
                            <w:color w:val="231F20"/>
                            <w:w w:val="105%"/>
                          </w:rPr>
                          <w:t>of</w:t>
                        </w:r>
                        <w:r>
                          <w:rPr>
                            <w:color w:val="231F20"/>
                            <w:spacing w:val="-11"/>
                            <w:w w:val="105%"/>
                          </w:rPr>
                          <w:t xml:space="preserve"> </w:t>
                        </w:r>
                        <w:r>
                          <w:rPr>
                            <w:color w:val="231F20"/>
                            <w:w w:val="105%"/>
                          </w:rPr>
                          <w:t>jitters.</w:t>
                        </w:r>
                        <w:r>
                          <w:rPr>
                            <w:color w:val="231F20"/>
                            <w:spacing w:val="25"/>
                            <w:w w:val="105%"/>
                          </w:rPr>
                          <w:t xml:space="preserve"> </w:t>
                        </w:r>
                        <w:r>
                          <w:rPr>
                            <w:color w:val="231F20"/>
                            <w:w w:val="105%"/>
                          </w:rPr>
                          <w:t>It</w:t>
                        </w:r>
                        <w:r>
                          <w:rPr>
                            <w:color w:val="231F20"/>
                            <w:spacing w:val="-11"/>
                            <w:w w:val="105%"/>
                          </w:rPr>
                          <w:t xml:space="preserve"> </w:t>
                        </w:r>
                        <w:r>
                          <w:rPr>
                            <w:color w:val="231F20"/>
                            <w:w w:val="105%"/>
                          </w:rPr>
                          <w:t>was</w:t>
                        </w:r>
                        <w:r>
                          <w:rPr>
                            <w:color w:val="231F20"/>
                            <w:spacing w:val="-11"/>
                            <w:w w:val="105%"/>
                          </w:rPr>
                          <w:t xml:space="preserve"> </w:t>
                        </w:r>
                        <w:r>
                          <w:rPr>
                            <w:color w:val="231F20"/>
                            <w:w w:val="105%"/>
                          </w:rPr>
                          <w:t>his</w:t>
                        </w:r>
                        <w:r>
                          <w:rPr>
                            <w:color w:val="231F20"/>
                            <w:spacing w:val="-11"/>
                            <w:w w:val="105%"/>
                          </w:rPr>
                          <w:t xml:space="preserve"> </w:t>
                        </w:r>
                        <w:r>
                          <w:rPr>
                            <w:color w:val="231F20"/>
                            <w:w w:val="105%"/>
                          </w:rPr>
                          <w:t>first</w:t>
                        </w:r>
                        <w:r>
                          <w:rPr>
                            <w:color w:val="231F20"/>
                            <w:spacing w:val="-11"/>
                            <w:w w:val="105%"/>
                          </w:rPr>
                          <w:t xml:space="preserve"> </w:t>
                        </w:r>
                        <w:r>
                          <w:rPr>
                            <w:color w:val="231F20"/>
                            <w:w w:val="105%"/>
                          </w:rPr>
                          <w:t>expe- rience</w:t>
                        </w:r>
                        <w:r>
                          <w:rPr>
                            <w:color w:val="231F20"/>
                            <w:spacing w:val="-12"/>
                            <w:w w:val="105%"/>
                          </w:rPr>
                          <w:t xml:space="preserve"> </w:t>
                        </w:r>
                        <w:r>
                          <w:rPr>
                            <w:color w:val="231F20"/>
                            <w:w w:val="105%"/>
                          </w:rPr>
                          <w:t>of</w:t>
                        </w:r>
                        <w:r>
                          <w:rPr>
                            <w:color w:val="231F20"/>
                            <w:spacing w:val="-12"/>
                            <w:w w:val="105%"/>
                          </w:rPr>
                          <w:t xml:space="preserve"> </w:t>
                        </w:r>
                        <w:r>
                          <w:rPr>
                            <w:color w:val="231F20"/>
                            <w:w w:val="105%"/>
                          </w:rPr>
                          <w:t>this</w:t>
                        </w:r>
                        <w:r>
                          <w:rPr>
                            <w:color w:val="231F20"/>
                            <w:spacing w:val="-12"/>
                            <w:w w:val="105%"/>
                          </w:rPr>
                          <w:t xml:space="preserve"> </w:t>
                        </w:r>
                        <w:r>
                          <w:rPr>
                            <w:color w:val="231F20"/>
                            <w:w w:val="105%"/>
                          </w:rPr>
                          <w:t>kind,</w:t>
                        </w:r>
                        <w:r>
                          <w:rPr>
                            <w:color w:val="231F20"/>
                            <w:spacing w:val="-12"/>
                            <w:w w:val="105%"/>
                          </w:rPr>
                          <w:t xml:space="preserve"> </w:t>
                        </w:r>
                        <w:r>
                          <w:rPr>
                            <w:color w:val="231F20"/>
                            <w:w w:val="105%"/>
                          </w:rPr>
                          <w:t>and</w:t>
                        </w:r>
                        <w:r>
                          <w:rPr>
                            <w:color w:val="231F20"/>
                            <w:spacing w:val="-12"/>
                            <w:w w:val="105%"/>
                          </w:rPr>
                          <w:t xml:space="preserve"> </w:t>
                        </w:r>
                        <w:r>
                          <w:rPr>
                            <w:color w:val="231F20"/>
                            <w:w w:val="105%"/>
                          </w:rPr>
                          <w:t>he</w:t>
                        </w:r>
                        <w:r>
                          <w:rPr>
                            <w:color w:val="231F20"/>
                            <w:spacing w:val="-11"/>
                            <w:w w:val="105%"/>
                          </w:rPr>
                          <w:t xml:space="preserve"> </w:t>
                        </w:r>
                        <w:r>
                          <w:rPr>
                            <w:color w:val="231F20"/>
                            <w:w w:val="105%"/>
                          </w:rPr>
                          <w:t>was</w:t>
                        </w:r>
                        <w:r>
                          <w:rPr>
                            <w:color w:val="231F20"/>
                            <w:spacing w:val="-12"/>
                            <w:w w:val="105%"/>
                          </w:rPr>
                          <w:t xml:space="preserve"> </w:t>
                        </w:r>
                        <w:r>
                          <w:rPr>
                            <w:color w:val="231F20"/>
                            <w:w w:val="105%"/>
                          </w:rPr>
                          <w:t>much</w:t>
                        </w:r>
                        <w:r>
                          <w:rPr>
                            <w:color w:val="231F20"/>
                            <w:spacing w:val="-12"/>
                            <w:w w:val="105%"/>
                          </w:rPr>
                          <w:t xml:space="preserve"> </w:t>
                        </w:r>
                        <w:r>
                          <w:rPr>
                            <w:color w:val="231F20"/>
                            <w:w w:val="105%"/>
                          </w:rPr>
                          <w:t>ashamed</w:t>
                        </w:r>
                        <w:r>
                          <w:rPr>
                            <w:color w:val="231F20"/>
                            <w:spacing w:val="-12"/>
                            <w:w w:val="105%"/>
                          </w:rPr>
                          <w:t xml:space="preserve"> </w:t>
                        </w:r>
                        <w:r>
                          <w:rPr>
                            <w:color w:val="231F20"/>
                            <w:w w:val="105%"/>
                          </w:rPr>
                          <w:t>of</w:t>
                        </w:r>
                        <w:r>
                          <w:rPr>
                            <w:color w:val="231F20"/>
                            <w:spacing w:val="-12"/>
                            <w:w w:val="105%"/>
                          </w:rPr>
                          <w:t xml:space="preserve"> </w:t>
                        </w:r>
                        <w:r>
                          <w:rPr>
                            <w:color w:val="231F20"/>
                            <w:w w:val="105%"/>
                          </w:rPr>
                          <w:t>it.</w:t>
                        </w:r>
                        <w:r>
                          <w:rPr>
                            <w:color w:val="231F20"/>
                            <w:spacing w:val="-11"/>
                            <w:w w:val="105%"/>
                          </w:rPr>
                          <w:t xml:space="preserve"> </w:t>
                        </w:r>
                        <w:r>
                          <w:rPr>
                            <w:color w:val="231F20"/>
                            <w:w w:val="105%"/>
                          </w:rPr>
                          <w:t xml:space="preserve">Far </w:t>
                        </w:r>
                        <w:r>
                          <w:rPr>
                            <w:color w:val="231F20"/>
                          </w:rPr>
                          <w:t xml:space="preserve">from admitting he was an alcoholic, he told himself he </w:t>
                        </w:r>
                        <w:r>
                          <w:rPr>
                            <w:color w:val="231F20"/>
                            <w:w w:val="105%"/>
                          </w:rPr>
                          <w:t>came to the hospital to rest his nerves.</w:t>
                        </w:r>
                        <w:r>
                          <w:rPr>
                            <w:color w:val="231F20"/>
                            <w:spacing w:val="40"/>
                            <w:w w:val="105%"/>
                          </w:rPr>
                          <w:t xml:space="preserve"> </w:t>
                        </w:r>
                        <w:r>
                          <w:rPr>
                            <w:color w:val="231F20"/>
                            <w:w w:val="105%"/>
                          </w:rPr>
                          <w:t xml:space="preserve">The doctor </w:t>
                        </w:r>
                        <w:r>
                          <w:rPr>
                            <w:color w:val="231F20"/>
                          </w:rPr>
                          <w:t xml:space="preserve">intimated strongly that he might be worse than he real- </w:t>
                        </w:r>
                        <w:r>
                          <w:rPr>
                            <w:color w:val="231F20"/>
                            <w:w w:val="105%"/>
                          </w:rPr>
                          <w:t>ized.</w:t>
                        </w:r>
                        <w:r>
                          <w:rPr>
                            <w:color w:val="231F20"/>
                            <w:spacing w:val="1"/>
                            <w:w w:val="105%"/>
                          </w:rPr>
                          <w:t xml:space="preserve"> </w:t>
                        </w:r>
                        <w:r>
                          <w:rPr>
                            <w:color w:val="231F20"/>
                            <w:w w:val="105%"/>
                          </w:rPr>
                          <w:t>For</w:t>
                        </w:r>
                        <w:r>
                          <w:rPr>
                            <w:color w:val="231F20"/>
                            <w:spacing w:val="-12"/>
                            <w:w w:val="105%"/>
                          </w:rPr>
                          <w:t xml:space="preserve"> </w:t>
                        </w:r>
                        <w:r>
                          <w:rPr>
                            <w:color w:val="231F20"/>
                            <w:w w:val="105%"/>
                          </w:rPr>
                          <w:t>a</w:t>
                        </w:r>
                        <w:r>
                          <w:rPr>
                            <w:color w:val="231F20"/>
                            <w:spacing w:val="-12"/>
                            <w:w w:val="105%"/>
                          </w:rPr>
                          <w:t xml:space="preserve"> </w:t>
                        </w:r>
                        <w:r>
                          <w:rPr>
                            <w:color w:val="231F20"/>
                            <w:w w:val="105%"/>
                          </w:rPr>
                          <w:t>few</w:t>
                        </w:r>
                        <w:r>
                          <w:rPr>
                            <w:color w:val="231F20"/>
                            <w:spacing w:val="-11"/>
                            <w:w w:val="105%"/>
                          </w:rPr>
                          <w:t xml:space="preserve"> </w:t>
                        </w:r>
                        <w:r>
                          <w:rPr>
                            <w:color w:val="231F20"/>
                            <w:w w:val="105%"/>
                          </w:rPr>
                          <w:t>days</w:t>
                        </w:r>
                        <w:r>
                          <w:rPr>
                            <w:color w:val="231F20"/>
                            <w:spacing w:val="-12"/>
                            <w:w w:val="105%"/>
                          </w:rPr>
                          <w:t xml:space="preserve"> </w:t>
                        </w:r>
                        <w:r>
                          <w:rPr>
                            <w:color w:val="231F20"/>
                            <w:w w:val="105%"/>
                          </w:rPr>
                          <w:t>he</w:t>
                        </w:r>
                        <w:r>
                          <w:rPr>
                            <w:color w:val="231F20"/>
                            <w:spacing w:val="-12"/>
                            <w:w w:val="105%"/>
                          </w:rPr>
                          <w:t xml:space="preserve"> </w:t>
                        </w:r>
                        <w:r>
                          <w:rPr>
                            <w:color w:val="231F20"/>
                            <w:w w:val="105%"/>
                          </w:rPr>
                          <w:t>was</w:t>
                        </w:r>
                        <w:r>
                          <w:rPr>
                            <w:color w:val="231F20"/>
                            <w:spacing w:val="-12"/>
                            <w:w w:val="105%"/>
                          </w:rPr>
                          <w:t xml:space="preserve"> </w:t>
                        </w:r>
                        <w:r>
                          <w:rPr>
                            <w:color w:val="231F20"/>
                            <w:w w:val="105%"/>
                          </w:rPr>
                          <w:t>depressed</w:t>
                        </w:r>
                        <w:r>
                          <w:rPr>
                            <w:color w:val="231F20"/>
                            <w:spacing w:val="-12"/>
                            <w:w w:val="105%"/>
                          </w:rPr>
                          <w:t xml:space="preserve"> </w:t>
                        </w:r>
                        <w:r>
                          <w:rPr>
                            <w:color w:val="231F20"/>
                            <w:w w:val="105%"/>
                          </w:rPr>
                          <w:t>about</w:t>
                        </w:r>
                        <w:r>
                          <w:rPr>
                            <w:color w:val="231F20"/>
                            <w:spacing w:val="-11"/>
                            <w:w w:val="105%"/>
                          </w:rPr>
                          <w:t xml:space="preserve"> </w:t>
                        </w:r>
                        <w:r>
                          <w:rPr>
                            <w:color w:val="231F20"/>
                            <w:w w:val="105%"/>
                          </w:rPr>
                          <w:t>his</w:t>
                        </w:r>
                        <w:r>
                          <w:rPr>
                            <w:color w:val="231F20"/>
                            <w:spacing w:val="-12"/>
                            <w:w w:val="105%"/>
                          </w:rPr>
                          <w:t xml:space="preserve"> </w:t>
                        </w:r>
                        <w:r>
                          <w:rPr>
                            <w:color w:val="231F20"/>
                            <w:w w:val="105%"/>
                          </w:rPr>
                          <w:t>condi- tion.</w:t>
                        </w:r>
                        <w:r>
                          <w:rPr>
                            <w:color w:val="231F20"/>
                            <w:spacing w:val="29"/>
                            <w:w w:val="105%"/>
                          </w:rPr>
                          <w:t xml:space="preserve"> </w:t>
                        </w:r>
                        <w:r>
                          <w:rPr>
                            <w:color w:val="231F20"/>
                            <w:w w:val="105%"/>
                          </w:rPr>
                          <w:t>He</w:t>
                        </w:r>
                        <w:r>
                          <w:rPr>
                            <w:color w:val="231F20"/>
                            <w:spacing w:val="-8"/>
                            <w:w w:val="105%"/>
                          </w:rPr>
                          <w:t xml:space="preserve"> </w:t>
                        </w:r>
                        <w:r>
                          <w:rPr>
                            <w:color w:val="231F20"/>
                            <w:w w:val="105%"/>
                          </w:rPr>
                          <w:t>made</w:t>
                        </w:r>
                        <w:r>
                          <w:rPr>
                            <w:color w:val="231F20"/>
                            <w:spacing w:val="-8"/>
                            <w:w w:val="105%"/>
                          </w:rPr>
                          <w:t xml:space="preserve"> </w:t>
                        </w:r>
                        <w:r>
                          <w:rPr>
                            <w:color w:val="231F20"/>
                            <w:w w:val="105%"/>
                          </w:rPr>
                          <w:t>up</w:t>
                        </w:r>
                        <w:r>
                          <w:rPr>
                            <w:color w:val="231F20"/>
                            <w:spacing w:val="-8"/>
                            <w:w w:val="105%"/>
                          </w:rPr>
                          <w:t xml:space="preserve"> </w:t>
                        </w:r>
                        <w:r>
                          <w:rPr>
                            <w:color w:val="231F20"/>
                            <w:w w:val="105%"/>
                          </w:rPr>
                          <w:t>his</w:t>
                        </w:r>
                        <w:r>
                          <w:rPr>
                            <w:color w:val="231F20"/>
                            <w:spacing w:val="-8"/>
                            <w:w w:val="105%"/>
                          </w:rPr>
                          <w:t xml:space="preserve"> </w:t>
                        </w:r>
                        <w:r>
                          <w:rPr>
                            <w:color w:val="231F20"/>
                            <w:w w:val="105%"/>
                          </w:rPr>
                          <w:t>mind</w:t>
                        </w:r>
                        <w:r>
                          <w:rPr>
                            <w:color w:val="231F20"/>
                            <w:spacing w:val="-8"/>
                            <w:w w:val="105%"/>
                          </w:rPr>
                          <w:t xml:space="preserve"> </w:t>
                        </w:r>
                        <w:r>
                          <w:rPr>
                            <w:color w:val="231F20"/>
                            <w:w w:val="105%"/>
                          </w:rPr>
                          <w:t>to</w:t>
                        </w:r>
                        <w:r>
                          <w:rPr>
                            <w:color w:val="231F20"/>
                            <w:spacing w:val="-8"/>
                            <w:w w:val="105%"/>
                          </w:rPr>
                          <w:t xml:space="preserve"> </w:t>
                        </w:r>
                        <w:r>
                          <w:rPr>
                            <w:color w:val="231F20"/>
                            <w:w w:val="105%"/>
                          </w:rPr>
                          <w:t>quit</w:t>
                        </w:r>
                        <w:r>
                          <w:rPr>
                            <w:color w:val="231F20"/>
                            <w:spacing w:val="-8"/>
                            <w:w w:val="105%"/>
                          </w:rPr>
                          <w:t xml:space="preserve"> </w:t>
                        </w:r>
                        <w:r>
                          <w:rPr>
                            <w:color w:val="231F20"/>
                            <w:w w:val="105%"/>
                          </w:rPr>
                          <w:t>drinking</w:t>
                        </w:r>
                        <w:r>
                          <w:rPr>
                            <w:color w:val="231F20"/>
                            <w:spacing w:val="-8"/>
                            <w:w w:val="105%"/>
                          </w:rPr>
                          <w:t xml:space="preserve"> </w:t>
                        </w:r>
                        <w:r>
                          <w:rPr>
                            <w:color w:val="231F20"/>
                            <w:w w:val="105%"/>
                          </w:rPr>
                          <w:t>altogether. It never occurred to him that perhaps he could not do so, in spite of his character and standing.</w:t>
                        </w:r>
                        <w:r>
                          <w:rPr>
                            <w:color w:val="231F20"/>
                            <w:spacing w:val="40"/>
                            <w:w w:val="105%"/>
                          </w:rPr>
                          <w:t xml:space="preserve"> </w:t>
                        </w:r>
                        <w:r>
                          <w:rPr>
                            <w:color w:val="231F20"/>
                            <w:w w:val="105%"/>
                          </w:rPr>
                          <w:t>Fred would not</w:t>
                        </w:r>
                        <w:r>
                          <w:rPr>
                            <w:color w:val="231F20"/>
                            <w:spacing w:val="40"/>
                            <w:w w:val="105%"/>
                          </w:rPr>
                          <w:t xml:space="preserve"> </w:t>
                        </w:r>
                        <w:r>
                          <w:rPr>
                            <w:color w:val="231F20"/>
                            <w:w w:val="105%"/>
                          </w:rPr>
                          <w:t>believe himself an alcoholic, much less accept a spiritual</w:t>
                        </w:r>
                        <w:r>
                          <w:rPr>
                            <w:color w:val="231F20"/>
                            <w:spacing w:val="13"/>
                            <w:w w:val="105%"/>
                          </w:rPr>
                          <w:t xml:space="preserve"> </w:t>
                        </w:r>
                        <w:r>
                          <w:rPr>
                            <w:color w:val="231F20"/>
                            <w:w w:val="105%"/>
                          </w:rPr>
                          <w:t>remedy</w:t>
                        </w:r>
                        <w:r>
                          <w:rPr>
                            <w:color w:val="231F20"/>
                            <w:spacing w:val="13"/>
                            <w:w w:val="105%"/>
                          </w:rPr>
                          <w:t xml:space="preserve"> </w:t>
                        </w:r>
                        <w:r>
                          <w:rPr>
                            <w:color w:val="231F20"/>
                            <w:w w:val="105%"/>
                          </w:rPr>
                          <w:t>for</w:t>
                        </w:r>
                        <w:r>
                          <w:rPr>
                            <w:color w:val="231F20"/>
                            <w:spacing w:val="13"/>
                            <w:w w:val="105%"/>
                          </w:rPr>
                          <w:t xml:space="preserve"> </w:t>
                        </w:r>
                        <w:r>
                          <w:rPr>
                            <w:color w:val="231F20"/>
                            <w:w w:val="105%"/>
                          </w:rPr>
                          <w:t>his</w:t>
                        </w:r>
                        <w:r>
                          <w:rPr>
                            <w:color w:val="231F20"/>
                            <w:spacing w:val="13"/>
                            <w:w w:val="105%"/>
                          </w:rPr>
                          <w:t xml:space="preserve"> </w:t>
                        </w:r>
                        <w:r>
                          <w:rPr>
                            <w:color w:val="231F20"/>
                            <w:w w:val="105%"/>
                          </w:rPr>
                          <w:t>problem.</w:t>
                        </w:r>
                        <w:r>
                          <w:rPr>
                            <w:color w:val="231F20"/>
                            <w:spacing w:val="67"/>
                            <w:w w:val="105%"/>
                          </w:rPr>
                          <w:t xml:space="preserve"> </w:t>
                        </w:r>
                        <w:r>
                          <w:rPr>
                            <w:color w:val="231F20"/>
                            <w:w w:val="105%"/>
                          </w:rPr>
                          <w:t>We</w:t>
                        </w:r>
                        <w:r>
                          <w:rPr>
                            <w:color w:val="231F20"/>
                            <w:spacing w:val="14"/>
                            <w:w w:val="105%"/>
                          </w:rPr>
                          <w:t xml:space="preserve"> </w:t>
                        </w:r>
                        <w:r>
                          <w:rPr>
                            <w:color w:val="231F20"/>
                            <w:w w:val="105%"/>
                          </w:rPr>
                          <w:t>told</w:t>
                        </w:r>
                        <w:r>
                          <w:rPr>
                            <w:color w:val="231F20"/>
                            <w:spacing w:val="14"/>
                            <w:w w:val="105%"/>
                          </w:rPr>
                          <w:t xml:space="preserve"> </w:t>
                        </w:r>
                        <w:r>
                          <w:rPr>
                            <w:color w:val="231F20"/>
                            <w:w w:val="105%"/>
                          </w:rPr>
                          <w:t>him</w:t>
                        </w:r>
                        <w:r>
                          <w:rPr>
                            <w:color w:val="231F20"/>
                            <w:spacing w:val="4"/>
                            <w:w w:val="105%"/>
                          </w:rPr>
                          <w:t xml:space="preserve"> </w:t>
                        </w:r>
                        <w:r>
                          <w:rPr>
                            <w:color w:val="231F20"/>
                            <w:spacing w:val="-4"/>
                            <w:w w:val="105%"/>
                          </w:rPr>
                          <w:t>what</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0D709D51" w14:textId="6C50639C"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1834368" behindDoc="1" locked="0" layoutInCell="0" allowOverlap="1" wp14:anchorId="7702D4A9" wp14:editId="165C41AE">
            <wp:simplePos x="0" y="0"/>
            <wp:positionH relativeFrom="page">
              <wp:posOffset>353060</wp:posOffset>
            </wp:positionH>
            <wp:positionV relativeFrom="page">
              <wp:posOffset>207645</wp:posOffset>
            </wp:positionV>
            <wp:extent cx="152400" cy="138430"/>
            <wp:effectExtent l="0" t="0" r="0" b="0"/>
            <wp:wrapNone/>
            <wp:docPr id="470" name="Text Box 174"/>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5240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2BDCCA6D"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40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35392" behindDoc="1" locked="0" layoutInCell="0" allowOverlap="1" wp14:anchorId="42A54CCF" wp14:editId="471AD031">
            <wp:simplePos x="0" y="0"/>
            <wp:positionH relativeFrom="page">
              <wp:posOffset>994410</wp:posOffset>
            </wp:positionH>
            <wp:positionV relativeFrom="page">
              <wp:posOffset>207645</wp:posOffset>
            </wp:positionV>
            <wp:extent cx="1410970" cy="138430"/>
            <wp:effectExtent l="0" t="0" r="0" b="0"/>
            <wp:wrapNone/>
            <wp:docPr id="469" name="Text Box 175"/>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41097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71174864"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ALCOHOLICS</w:t>
                        </w:r>
                        <w:r>
                          <w:rPr>
                            <w:color w:val="231F20"/>
                            <w:spacing w:val="53"/>
                            <w:sz w:val="16"/>
                            <w:szCs w:val="16"/>
                          </w:rPr>
                          <w:t xml:space="preserve"> </w:t>
                        </w:r>
                        <w:r>
                          <w:rPr>
                            <w:color w:val="231F20"/>
                            <w:spacing w:val="-2"/>
                            <w:sz w:val="16"/>
                            <w:szCs w:val="16"/>
                          </w:rPr>
                          <w:t>ANONYMOUS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36416" behindDoc="1" locked="0" layoutInCell="0" allowOverlap="1" wp14:anchorId="5A806CF3" wp14:editId="6691AFB0">
            <wp:simplePos x="0" y="0"/>
            <wp:positionH relativeFrom="page">
              <wp:posOffset>353060</wp:posOffset>
            </wp:positionH>
            <wp:positionV relativeFrom="page">
              <wp:posOffset>377190</wp:posOffset>
            </wp:positionV>
            <wp:extent cx="2620645" cy="4424680"/>
            <wp:effectExtent l="0" t="0" r="0" b="0"/>
            <wp:wrapNone/>
            <wp:docPr id="468" name="Text Box 176"/>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20645" cy="4424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4E43113D" w14:textId="77777777" w:rsidR="00000000" w:rsidRDefault="00000000">
                        <w:pPr>
                          <w:pStyle w:val="BodyText"/>
                          <w:kinsoku w:val="0"/>
                          <w:overflowPunct w:val="0"/>
                          <w:spacing w:before="0.85pt" w:line="12.95pt" w:lineRule="auto"/>
                          <w:ind w:start="0.95pt" w:end="1.10pt" w:hanging="0.10pt"/>
                          <w:jc w:val="center"/>
                          <w:rPr>
                            <w:color w:val="231F20"/>
                            <w:spacing w:val="-4"/>
                          </w:rPr>
                        </w:pPr>
                        <w:r>
                          <w:rPr>
                            <w:color w:val="231F20"/>
                            <w:spacing w:val="-2"/>
                            <w:w w:val="105%"/>
                          </w:rPr>
                          <w:t>we</w:t>
                        </w:r>
                        <w:r>
                          <w:rPr>
                            <w:color w:val="231F20"/>
                            <w:spacing w:val="-9"/>
                            <w:w w:val="105%"/>
                          </w:rPr>
                          <w:t xml:space="preserve"> </w:t>
                        </w:r>
                        <w:r>
                          <w:rPr>
                            <w:color w:val="231F20"/>
                            <w:spacing w:val="-2"/>
                            <w:w w:val="105%"/>
                          </w:rPr>
                          <w:t>knew</w:t>
                        </w:r>
                        <w:r>
                          <w:rPr>
                            <w:color w:val="231F20"/>
                            <w:spacing w:val="-9"/>
                            <w:w w:val="105%"/>
                          </w:rPr>
                          <w:t xml:space="preserve"> </w:t>
                        </w:r>
                        <w:r>
                          <w:rPr>
                            <w:color w:val="231F20"/>
                            <w:spacing w:val="-2"/>
                            <w:w w:val="105%"/>
                          </w:rPr>
                          <w:t>about</w:t>
                        </w:r>
                        <w:r>
                          <w:rPr>
                            <w:color w:val="231F20"/>
                            <w:spacing w:val="-9"/>
                            <w:w w:val="105%"/>
                          </w:rPr>
                          <w:t xml:space="preserve"> </w:t>
                        </w:r>
                        <w:r>
                          <w:rPr>
                            <w:color w:val="231F20"/>
                            <w:spacing w:val="-2"/>
                            <w:w w:val="105%"/>
                          </w:rPr>
                          <w:t>alcoholism.</w:t>
                        </w:r>
                        <w:r>
                          <w:rPr>
                            <w:color w:val="231F20"/>
                            <w:spacing w:val="30"/>
                            <w:w w:val="105%"/>
                          </w:rPr>
                          <w:t xml:space="preserve"> </w:t>
                        </w:r>
                        <w:r>
                          <w:rPr>
                            <w:color w:val="231F20"/>
                            <w:spacing w:val="-2"/>
                            <w:w w:val="105%"/>
                          </w:rPr>
                          <w:t>He</w:t>
                        </w:r>
                        <w:r>
                          <w:rPr>
                            <w:color w:val="231F20"/>
                            <w:spacing w:val="-9"/>
                            <w:w w:val="105%"/>
                          </w:rPr>
                          <w:t xml:space="preserve"> </w:t>
                        </w:r>
                        <w:r>
                          <w:rPr>
                            <w:color w:val="231F20"/>
                            <w:spacing w:val="-2"/>
                            <w:w w:val="105%"/>
                          </w:rPr>
                          <w:t>was</w:t>
                        </w:r>
                        <w:r>
                          <w:rPr>
                            <w:color w:val="231F20"/>
                            <w:spacing w:val="-9"/>
                            <w:w w:val="105%"/>
                          </w:rPr>
                          <w:t xml:space="preserve"> </w:t>
                        </w:r>
                        <w:r>
                          <w:rPr>
                            <w:color w:val="231F20"/>
                            <w:spacing w:val="-2"/>
                            <w:w w:val="105%"/>
                          </w:rPr>
                          <w:t>interested</w:t>
                        </w:r>
                        <w:r>
                          <w:rPr>
                            <w:color w:val="231F20"/>
                            <w:spacing w:val="-9"/>
                            <w:w w:val="105%"/>
                          </w:rPr>
                          <w:t xml:space="preserve"> </w:t>
                        </w:r>
                        <w:r>
                          <w:rPr>
                            <w:color w:val="231F20"/>
                            <w:spacing w:val="-2"/>
                            <w:w w:val="105%"/>
                          </w:rPr>
                          <w:t>and</w:t>
                        </w:r>
                        <w:r>
                          <w:rPr>
                            <w:color w:val="231F20"/>
                            <w:spacing w:val="-9"/>
                            <w:w w:val="105%"/>
                          </w:rPr>
                          <w:t xml:space="preserve"> </w:t>
                        </w:r>
                        <w:r>
                          <w:rPr>
                            <w:color w:val="231F20"/>
                            <w:spacing w:val="-2"/>
                            <w:w w:val="105%"/>
                          </w:rPr>
                          <w:t xml:space="preserve">con- </w:t>
                        </w:r>
                        <w:r>
                          <w:rPr>
                            <w:color w:val="231F20"/>
                            <w:w w:val="105%"/>
                          </w:rPr>
                          <w:t>ceded</w:t>
                        </w:r>
                        <w:r>
                          <w:rPr>
                            <w:color w:val="231F20"/>
                            <w:spacing w:val="-6"/>
                            <w:w w:val="105%"/>
                          </w:rPr>
                          <w:t xml:space="preserve"> </w:t>
                        </w:r>
                        <w:r>
                          <w:rPr>
                            <w:color w:val="231F20"/>
                            <w:w w:val="105%"/>
                          </w:rPr>
                          <w:t>that</w:t>
                        </w:r>
                        <w:r>
                          <w:rPr>
                            <w:color w:val="231F20"/>
                            <w:spacing w:val="-6"/>
                            <w:w w:val="105%"/>
                          </w:rPr>
                          <w:t xml:space="preserve"> </w:t>
                        </w:r>
                        <w:r>
                          <w:rPr>
                            <w:color w:val="231F20"/>
                            <w:w w:val="105%"/>
                          </w:rPr>
                          <w:t>he</w:t>
                        </w:r>
                        <w:r>
                          <w:rPr>
                            <w:color w:val="231F20"/>
                            <w:spacing w:val="-6"/>
                            <w:w w:val="105%"/>
                          </w:rPr>
                          <w:t xml:space="preserve"> </w:t>
                        </w:r>
                        <w:r>
                          <w:rPr>
                            <w:color w:val="231F20"/>
                            <w:w w:val="105%"/>
                          </w:rPr>
                          <w:t>had</w:t>
                        </w:r>
                        <w:r>
                          <w:rPr>
                            <w:color w:val="231F20"/>
                            <w:spacing w:val="-6"/>
                            <w:w w:val="105%"/>
                          </w:rPr>
                          <w:t xml:space="preserve"> </w:t>
                        </w:r>
                        <w:r>
                          <w:rPr>
                            <w:color w:val="231F20"/>
                            <w:w w:val="105%"/>
                          </w:rPr>
                          <w:t>some</w:t>
                        </w:r>
                        <w:r>
                          <w:rPr>
                            <w:color w:val="231F20"/>
                            <w:spacing w:val="-6"/>
                            <w:w w:val="105%"/>
                          </w:rPr>
                          <w:t xml:space="preserve"> </w:t>
                        </w:r>
                        <w:r>
                          <w:rPr>
                            <w:color w:val="231F20"/>
                            <w:w w:val="105%"/>
                          </w:rPr>
                          <w:t>of</w:t>
                        </w:r>
                        <w:r>
                          <w:rPr>
                            <w:color w:val="231F20"/>
                            <w:spacing w:val="-6"/>
                            <w:w w:val="105%"/>
                          </w:rPr>
                          <w:t xml:space="preserve"> </w:t>
                        </w:r>
                        <w:r>
                          <w:rPr>
                            <w:color w:val="231F20"/>
                            <w:w w:val="105%"/>
                          </w:rPr>
                          <w:t>the</w:t>
                        </w:r>
                        <w:r>
                          <w:rPr>
                            <w:color w:val="231F20"/>
                            <w:spacing w:val="-6"/>
                            <w:w w:val="105%"/>
                          </w:rPr>
                          <w:t xml:space="preserve"> </w:t>
                        </w:r>
                        <w:r>
                          <w:rPr>
                            <w:color w:val="231F20"/>
                            <w:w w:val="105%"/>
                          </w:rPr>
                          <w:t>symptoms,</w:t>
                        </w:r>
                        <w:r>
                          <w:rPr>
                            <w:color w:val="231F20"/>
                            <w:spacing w:val="-6"/>
                            <w:w w:val="105%"/>
                          </w:rPr>
                          <w:t xml:space="preserve"> </w:t>
                        </w:r>
                        <w:r>
                          <w:rPr>
                            <w:color w:val="231F20"/>
                            <w:w w:val="105%"/>
                          </w:rPr>
                          <w:t>but</w:t>
                        </w:r>
                        <w:r>
                          <w:rPr>
                            <w:color w:val="231F20"/>
                            <w:spacing w:val="-6"/>
                            <w:w w:val="105%"/>
                          </w:rPr>
                          <w:t xml:space="preserve"> </w:t>
                        </w:r>
                        <w:r>
                          <w:rPr>
                            <w:color w:val="231F20"/>
                            <w:w w:val="105%"/>
                          </w:rPr>
                          <w:t>he</w:t>
                        </w:r>
                        <w:r>
                          <w:rPr>
                            <w:color w:val="231F20"/>
                            <w:spacing w:val="-6"/>
                            <w:w w:val="105%"/>
                          </w:rPr>
                          <w:t xml:space="preserve"> </w:t>
                        </w:r>
                        <w:r>
                          <w:rPr>
                            <w:color w:val="231F20"/>
                            <w:w w:val="105%"/>
                          </w:rPr>
                          <w:t>was</w:t>
                        </w:r>
                        <w:r>
                          <w:rPr>
                            <w:color w:val="231F20"/>
                            <w:spacing w:val="-6"/>
                            <w:w w:val="105%"/>
                          </w:rPr>
                          <w:t xml:space="preserve"> </w:t>
                        </w:r>
                        <w:r>
                          <w:rPr>
                            <w:color w:val="231F20"/>
                            <w:w w:val="105%"/>
                          </w:rPr>
                          <w:t xml:space="preserve">a </w:t>
                        </w:r>
                        <w:r>
                          <w:rPr>
                            <w:color w:val="231F20"/>
                          </w:rPr>
                          <w:t>long way from admitting that he could do nothing about it himself.</w:t>
                        </w:r>
                        <w:r>
                          <w:rPr>
                            <w:color w:val="231F20"/>
                            <w:spacing w:val="40"/>
                          </w:rPr>
                          <w:t xml:space="preserve"> </w:t>
                        </w:r>
                        <w:r>
                          <w:rPr>
                            <w:color w:val="231F20"/>
                          </w:rPr>
                          <w:t xml:space="preserve">He was positive that this humiliating experi- </w:t>
                        </w:r>
                        <w:r>
                          <w:rPr>
                            <w:color w:val="231F20"/>
                            <w:w w:val="105%"/>
                          </w:rPr>
                          <w:t>ence,</w:t>
                        </w:r>
                        <w:r>
                          <w:rPr>
                            <w:color w:val="231F20"/>
                            <w:spacing w:val="-10"/>
                            <w:w w:val="105%"/>
                          </w:rPr>
                          <w:t xml:space="preserve"> </w:t>
                        </w:r>
                        <w:r>
                          <w:rPr>
                            <w:color w:val="231F20"/>
                            <w:w w:val="105%"/>
                          </w:rPr>
                          <w:t>plus</w:t>
                        </w:r>
                        <w:r>
                          <w:rPr>
                            <w:color w:val="231F20"/>
                            <w:spacing w:val="-11"/>
                            <w:w w:val="105%"/>
                          </w:rPr>
                          <w:t xml:space="preserve"> </w:t>
                        </w:r>
                        <w:r>
                          <w:rPr>
                            <w:color w:val="231F20"/>
                            <w:w w:val="105%"/>
                          </w:rPr>
                          <w:t>the</w:t>
                        </w:r>
                        <w:r>
                          <w:rPr>
                            <w:color w:val="231F20"/>
                            <w:spacing w:val="-10"/>
                            <w:w w:val="105%"/>
                          </w:rPr>
                          <w:t xml:space="preserve"> </w:t>
                        </w:r>
                        <w:r>
                          <w:rPr>
                            <w:color w:val="231F20"/>
                            <w:w w:val="105%"/>
                          </w:rPr>
                          <w:t>knowledge</w:t>
                        </w:r>
                        <w:r>
                          <w:rPr>
                            <w:color w:val="231F20"/>
                            <w:spacing w:val="-11"/>
                            <w:w w:val="105%"/>
                          </w:rPr>
                          <w:t xml:space="preserve"> </w:t>
                        </w:r>
                        <w:r>
                          <w:rPr>
                            <w:color w:val="231F20"/>
                            <w:w w:val="105%"/>
                          </w:rPr>
                          <w:t>he</w:t>
                        </w:r>
                        <w:r>
                          <w:rPr>
                            <w:color w:val="231F20"/>
                            <w:spacing w:val="-11"/>
                            <w:w w:val="105%"/>
                          </w:rPr>
                          <w:t xml:space="preserve"> </w:t>
                        </w:r>
                        <w:r>
                          <w:rPr>
                            <w:color w:val="231F20"/>
                            <w:w w:val="105%"/>
                          </w:rPr>
                          <w:t>had</w:t>
                        </w:r>
                        <w:r>
                          <w:rPr>
                            <w:color w:val="231F20"/>
                            <w:spacing w:val="-11"/>
                            <w:w w:val="105%"/>
                          </w:rPr>
                          <w:t xml:space="preserve"> </w:t>
                        </w:r>
                        <w:r>
                          <w:rPr>
                            <w:color w:val="231F20"/>
                            <w:w w:val="105%"/>
                          </w:rPr>
                          <w:t>acquired,</w:t>
                        </w:r>
                        <w:r>
                          <w:rPr>
                            <w:color w:val="231F20"/>
                            <w:spacing w:val="-10"/>
                            <w:w w:val="105%"/>
                          </w:rPr>
                          <w:t xml:space="preserve"> </w:t>
                        </w:r>
                        <w:r>
                          <w:rPr>
                            <w:color w:val="231F20"/>
                            <w:w w:val="105%"/>
                          </w:rPr>
                          <w:t>would</w:t>
                        </w:r>
                        <w:r>
                          <w:rPr>
                            <w:color w:val="231F20"/>
                            <w:spacing w:val="-11"/>
                            <w:w w:val="105%"/>
                          </w:rPr>
                          <w:t xml:space="preserve"> </w:t>
                        </w:r>
                        <w:r>
                          <w:rPr>
                            <w:color w:val="231F20"/>
                            <w:w w:val="105%"/>
                          </w:rPr>
                          <w:t xml:space="preserve">keep </w:t>
                        </w:r>
                        <w:r>
                          <w:rPr>
                            <w:color w:val="231F20"/>
                          </w:rPr>
                          <w:t>him</w:t>
                        </w:r>
                        <w:r>
                          <w:rPr>
                            <w:color w:val="231F20"/>
                            <w:spacing w:val="-16"/>
                          </w:rPr>
                          <w:t xml:space="preserve"> </w:t>
                        </w:r>
                        <w:r>
                          <w:rPr>
                            <w:color w:val="231F20"/>
                          </w:rPr>
                          <w:t>sober</w:t>
                        </w:r>
                        <w:r>
                          <w:rPr>
                            <w:color w:val="231F20"/>
                            <w:spacing w:val="-16"/>
                          </w:rPr>
                          <w:t xml:space="preserve"> </w:t>
                        </w:r>
                        <w:r>
                          <w:rPr>
                            <w:color w:val="231F20"/>
                          </w:rPr>
                          <w:t>the</w:t>
                        </w:r>
                        <w:r>
                          <w:rPr>
                            <w:color w:val="231F20"/>
                            <w:spacing w:val="-16"/>
                          </w:rPr>
                          <w:t xml:space="preserve"> </w:t>
                        </w:r>
                        <w:r>
                          <w:rPr>
                            <w:color w:val="231F20"/>
                          </w:rPr>
                          <w:t>rest</w:t>
                        </w:r>
                        <w:r>
                          <w:rPr>
                            <w:color w:val="231F20"/>
                            <w:spacing w:val="-16"/>
                          </w:rPr>
                          <w:t xml:space="preserve"> </w:t>
                        </w:r>
                        <w:r>
                          <w:rPr>
                            <w:color w:val="231F20"/>
                          </w:rPr>
                          <w:t>of</w:t>
                        </w:r>
                        <w:r>
                          <w:rPr>
                            <w:color w:val="231F20"/>
                            <w:spacing w:val="-16"/>
                          </w:rPr>
                          <w:t xml:space="preserve"> </w:t>
                        </w:r>
                        <w:r>
                          <w:rPr>
                            <w:color w:val="231F20"/>
                          </w:rPr>
                          <w:t>his</w:t>
                        </w:r>
                        <w:r>
                          <w:rPr>
                            <w:color w:val="231F20"/>
                            <w:spacing w:val="-16"/>
                          </w:rPr>
                          <w:t xml:space="preserve"> </w:t>
                        </w:r>
                        <w:r>
                          <w:rPr>
                            <w:color w:val="231F20"/>
                          </w:rPr>
                          <w:t>life.</w:t>
                        </w:r>
                        <w:r>
                          <w:rPr>
                            <w:color w:val="231F20"/>
                            <w:spacing w:val="10"/>
                          </w:rPr>
                          <w:t xml:space="preserve"> </w:t>
                        </w:r>
                        <w:r>
                          <w:rPr>
                            <w:color w:val="231F20"/>
                          </w:rPr>
                          <w:t>Self-knowledge</w:t>
                        </w:r>
                        <w:r>
                          <w:rPr>
                            <w:color w:val="231F20"/>
                            <w:spacing w:val="-16"/>
                          </w:rPr>
                          <w:t xml:space="preserve"> </w:t>
                        </w:r>
                        <w:r>
                          <w:rPr>
                            <w:color w:val="231F20"/>
                          </w:rPr>
                          <w:t>would</w:t>
                        </w:r>
                        <w:r>
                          <w:rPr>
                            <w:color w:val="231F20"/>
                            <w:spacing w:val="-16"/>
                          </w:rPr>
                          <w:t xml:space="preserve"> </w:t>
                        </w:r>
                        <w:r>
                          <w:rPr>
                            <w:color w:val="231F20"/>
                          </w:rPr>
                          <w:t>fix</w:t>
                        </w:r>
                        <w:r>
                          <w:rPr>
                            <w:color w:val="231F20"/>
                            <w:spacing w:val="-16"/>
                          </w:rPr>
                          <w:t xml:space="preserve"> </w:t>
                        </w:r>
                        <w:r>
                          <w:rPr>
                            <w:color w:val="231F20"/>
                          </w:rPr>
                          <w:t xml:space="preserve">it. </w:t>
                        </w:r>
                        <w:r>
                          <w:rPr>
                            <w:color w:val="231F20"/>
                            <w:spacing w:val="-2"/>
                            <w:w w:val="105%"/>
                          </w:rPr>
                          <w:t>We</w:t>
                        </w:r>
                        <w:r>
                          <w:rPr>
                            <w:color w:val="231F20"/>
                            <w:spacing w:val="-13"/>
                            <w:w w:val="105%"/>
                          </w:rPr>
                          <w:t xml:space="preserve"> </w:t>
                        </w:r>
                        <w:r>
                          <w:rPr>
                            <w:color w:val="231F20"/>
                            <w:spacing w:val="-2"/>
                            <w:w w:val="105%"/>
                          </w:rPr>
                          <w:t>heard</w:t>
                        </w:r>
                        <w:r>
                          <w:rPr>
                            <w:color w:val="231F20"/>
                            <w:spacing w:val="-13"/>
                            <w:w w:val="105%"/>
                          </w:rPr>
                          <w:t xml:space="preserve"> </w:t>
                        </w:r>
                        <w:r>
                          <w:rPr>
                            <w:color w:val="231F20"/>
                            <w:spacing w:val="-2"/>
                            <w:w w:val="105%"/>
                          </w:rPr>
                          <w:t>no</w:t>
                        </w:r>
                        <w:r>
                          <w:rPr>
                            <w:color w:val="231F20"/>
                            <w:spacing w:val="-13"/>
                            <w:w w:val="105%"/>
                          </w:rPr>
                          <w:t xml:space="preserve"> </w:t>
                        </w:r>
                        <w:r>
                          <w:rPr>
                            <w:color w:val="231F20"/>
                            <w:spacing w:val="-2"/>
                            <w:w w:val="105%"/>
                          </w:rPr>
                          <w:t>more</w:t>
                        </w:r>
                        <w:r>
                          <w:rPr>
                            <w:color w:val="231F20"/>
                            <w:spacing w:val="-13"/>
                            <w:w w:val="105%"/>
                          </w:rPr>
                          <w:t xml:space="preserve"> </w:t>
                        </w:r>
                        <w:r>
                          <w:rPr>
                            <w:color w:val="231F20"/>
                            <w:spacing w:val="-2"/>
                            <w:w w:val="105%"/>
                          </w:rPr>
                          <w:t>of</w:t>
                        </w:r>
                        <w:r>
                          <w:rPr>
                            <w:color w:val="231F20"/>
                            <w:spacing w:val="-13"/>
                            <w:w w:val="105%"/>
                          </w:rPr>
                          <w:t xml:space="preserve"> </w:t>
                        </w:r>
                        <w:r>
                          <w:rPr>
                            <w:color w:val="231F20"/>
                            <w:spacing w:val="-2"/>
                            <w:w w:val="105%"/>
                          </w:rPr>
                          <w:t>Fred</w:t>
                        </w:r>
                        <w:r>
                          <w:rPr>
                            <w:color w:val="231F20"/>
                            <w:spacing w:val="-13"/>
                            <w:w w:val="105%"/>
                          </w:rPr>
                          <w:t xml:space="preserve"> </w:t>
                        </w:r>
                        <w:r>
                          <w:rPr>
                            <w:color w:val="231F20"/>
                            <w:spacing w:val="-2"/>
                            <w:w w:val="105%"/>
                          </w:rPr>
                          <w:t>for</w:t>
                        </w:r>
                        <w:r>
                          <w:rPr>
                            <w:color w:val="231F20"/>
                            <w:spacing w:val="-13"/>
                            <w:w w:val="105%"/>
                          </w:rPr>
                          <w:t xml:space="preserve"> </w:t>
                        </w:r>
                        <w:r>
                          <w:rPr>
                            <w:color w:val="231F20"/>
                            <w:spacing w:val="-2"/>
                            <w:w w:val="105%"/>
                          </w:rPr>
                          <w:t>a</w:t>
                        </w:r>
                        <w:r>
                          <w:rPr>
                            <w:color w:val="231F20"/>
                            <w:spacing w:val="-13"/>
                            <w:w w:val="105%"/>
                          </w:rPr>
                          <w:t xml:space="preserve"> </w:t>
                        </w:r>
                        <w:r>
                          <w:rPr>
                            <w:color w:val="231F20"/>
                            <w:spacing w:val="-2"/>
                            <w:w w:val="105%"/>
                          </w:rPr>
                          <w:t>while.</w:t>
                        </w:r>
                        <w:r>
                          <w:rPr>
                            <w:color w:val="231F20"/>
                            <w:spacing w:val="-13"/>
                            <w:w w:val="105%"/>
                          </w:rPr>
                          <w:t xml:space="preserve"> </w:t>
                        </w:r>
                        <w:r>
                          <w:rPr>
                            <w:color w:val="231F20"/>
                            <w:spacing w:val="-2"/>
                            <w:w w:val="105%"/>
                          </w:rPr>
                          <w:t>One</w:t>
                        </w:r>
                        <w:r>
                          <w:rPr>
                            <w:color w:val="231F20"/>
                            <w:spacing w:val="-13"/>
                            <w:w w:val="105%"/>
                          </w:rPr>
                          <w:t xml:space="preserve"> </w:t>
                        </w:r>
                        <w:r>
                          <w:rPr>
                            <w:color w:val="231F20"/>
                            <w:spacing w:val="-2"/>
                            <w:w w:val="105%"/>
                          </w:rPr>
                          <w:t>day</w:t>
                        </w:r>
                        <w:r>
                          <w:rPr>
                            <w:color w:val="231F20"/>
                            <w:spacing w:val="-13"/>
                            <w:w w:val="105%"/>
                          </w:rPr>
                          <w:t xml:space="preserve"> </w:t>
                        </w:r>
                        <w:r>
                          <w:rPr>
                            <w:color w:val="231F20"/>
                            <w:spacing w:val="-2"/>
                            <w:w w:val="105%"/>
                          </w:rPr>
                          <w:t>we</w:t>
                        </w:r>
                        <w:r>
                          <w:rPr>
                            <w:color w:val="231F20"/>
                            <w:spacing w:val="-13"/>
                            <w:w w:val="105%"/>
                          </w:rPr>
                          <w:t xml:space="preserve"> </w:t>
                        </w:r>
                        <w:r>
                          <w:rPr>
                            <w:color w:val="231F20"/>
                            <w:spacing w:val="-2"/>
                            <w:w w:val="105%"/>
                          </w:rPr>
                          <w:t xml:space="preserve">were </w:t>
                        </w:r>
                        <w:r>
                          <w:rPr>
                            <w:color w:val="231F20"/>
                            <w:w w:val="105%"/>
                          </w:rPr>
                          <w:t>told</w:t>
                        </w:r>
                        <w:r>
                          <w:rPr>
                            <w:color w:val="231F20"/>
                            <w:spacing w:val="-8"/>
                            <w:w w:val="105%"/>
                          </w:rPr>
                          <w:t xml:space="preserve"> </w:t>
                        </w:r>
                        <w:r>
                          <w:rPr>
                            <w:color w:val="231F20"/>
                            <w:w w:val="105%"/>
                          </w:rPr>
                          <w:t>that</w:t>
                        </w:r>
                        <w:r>
                          <w:rPr>
                            <w:color w:val="231F20"/>
                            <w:spacing w:val="-8"/>
                            <w:w w:val="105%"/>
                          </w:rPr>
                          <w:t xml:space="preserve"> </w:t>
                        </w:r>
                        <w:r>
                          <w:rPr>
                            <w:color w:val="231F20"/>
                            <w:w w:val="105%"/>
                          </w:rPr>
                          <w:t>he</w:t>
                        </w:r>
                        <w:r>
                          <w:rPr>
                            <w:color w:val="231F20"/>
                            <w:spacing w:val="-8"/>
                            <w:w w:val="105%"/>
                          </w:rPr>
                          <w:t xml:space="preserve"> </w:t>
                        </w:r>
                        <w:r>
                          <w:rPr>
                            <w:color w:val="231F20"/>
                            <w:w w:val="105%"/>
                          </w:rPr>
                          <w:t>was</w:t>
                        </w:r>
                        <w:r>
                          <w:rPr>
                            <w:color w:val="231F20"/>
                            <w:spacing w:val="-8"/>
                            <w:w w:val="105%"/>
                          </w:rPr>
                          <w:t xml:space="preserve"> </w:t>
                        </w:r>
                        <w:r>
                          <w:rPr>
                            <w:color w:val="231F20"/>
                            <w:w w:val="105%"/>
                          </w:rPr>
                          <w:t>back</w:t>
                        </w:r>
                        <w:r>
                          <w:rPr>
                            <w:color w:val="231F20"/>
                            <w:spacing w:val="-8"/>
                            <w:w w:val="105%"/>
                          </w:rPr>
                          <w:t xml:space="preserve"> </w:t>
                        </w:r>
                        <w:r>
                          <w:rPr>
                            <w:color w:val="231F20"/>
                            <w:w w:val="105%"/>
                          </w:rPr>
                          <w:t>in</w:t>
                        </w:r>
                        <w:r>
                          <w:rPr>
                            <w:color w:val="231F20"/>
                            <w:spacing w:val="-8"/>
                            <w:w w:val="105%"/>
                          </w:rPr>
                          <w:t xml:space="preserve"> </w:t>
                        </w:r>
                        <w:r>
                          <w:rPr>
                            <w:color w:val="231F20"/>
                            <w:w w:val="105%"/>
                          </w:rPr>
                          <w:t>the</w:t>
                        </w:r>
                        <w:r>
                          <w:rPr>
                            <w:color w:val="231F20"/>
                            <w:spacing w:val="-8"/>
                            <w:w w:val="105%"/>
                          </w:rPr>
                          <w:t xml:space="preserve"> </w:t>
                        </w:r>
                        <w:r>
                          <w:rPr>
                            <w:color w:val="231F20"/>
                            <w:w w:val="105%"/>
                          </w:rPr>
                          <w:t>hospital.</w:t>
                        </w:r>
                        <w:r>
                          <w:rPr>
                            <w:color w:val="231F20"/>
                            <w:spacing w:val="30"/>
                            <w:w w:val="105%"/>
                          </w:rPr>
                          <w:t xml:space="preserve"> </w:t>
                        </w:r>
                        <w:r>
                          <w:rPr>
                            <w:color w:val="231F20"/>
                            <w:w w:val="105%"/>
                          </w:rPr>
                          <w:t>This</w:t>
                        </w:r>
                        <w:r>
                          <w:rPr>
                            <w:color w:val="231F20"/>
                            <w:spacing w:val="-8"/>
                            <w:w w:val="105%"/>
                          </w:rPr>
                          <w:t xml:space="preserve"> </w:t>
                        </w:r>
                        <w:r>
                          <w:rPr>
                            <w:color w:val="231F20"/>
                            <w:w w:val="105%"/>
                          </w:rPr>
                          <w:t>time</w:t>
                        </w:r>
                        <w:r>
                          <w:rPr>
                            <w:color w:val="231F20"/>
                            <w:spacing w:val="-8"/>
                            <w:w w:val="105%"/>
                          </w:rPr>
                          <w:t xml:space="preserve"> </w:t>
                        </w:r>
                        <w:r>
                          <w:rPr>
                            <w:color w:val="231F20"/>
                            <w:w w:val="105%"/>
                          </w:rPr>
                          <w:t>he</w:t>
                        </w:r>
                        <w:r>
                          <w:rPr>
                            <w:color w:val="231F20"/>
                            <w:spacing w:val="-8"/>
                            <w:w w:val="105%"/>
                          </w:rPr>
                          <w:t xml:space="preserve"> </w:t>
                        </w:r>
                        <w:r>
                          <w:rPr>
                            <w:color w:val="231F20"/>
                            <w:w w:val="105%"/>
                          </w:rPr>
                          <w:t xml:space="preserve">was </w:t>
                        </w:r>
                        <w:r>
                          <w:rPr>
                            <w:color w:val="231F20"/>
                          </w:rPr>
                          <w:t>quite</w:t>
                        </w:r>
                        <w:r>
                          <w:rPr>
                            <w:color w:val="231F20"/>
                            <w:spacing w:val="-7"/>
                          </w:rPr>
                          <w:t xml:space="preserve"> </w:t>
                        </w:r>
                        <w:r>
                          <w:rPr>
                            <w:color w:val="231F20"/>
                          </w:rPr>
                          <w:t>shaky.</w:t>
                        </w:r>
                        <w:r>
                          <w:rPr>
                            <w:color w:val="231F20"/>
                            <w:spacing w:val="33"/>
                          </w:rPr>
                          <w:t xml:space="preserve"> </w:t>
                        </w:r>
                        <w:r>
                          <w:rPr>
                            <w:color w:val="231F20"/>
                          </w:rPr>
                          <w:t>He</w:t>
                        </w:r>
                        <w:r>
                          <w:rPr>
                            <w:color w:val="231F20"/>
                            <w:spacing w:val="-7"/>
                          </w:rPr>
                          <w:t xml:space="preserve"> </w:t>
                        </w:r>
                        <w:r>
                          <w:rPr>
                            <w:color w:val="231F20"/>
                          </w:rPr>
                          <w:t>soon</w:t>
                        </w:r>
                        <w:r>
                          <w:rPr>
                            <w:color w:val="231F20"/>
                            <w:spacing w:val="-7"/>
                          </w:rPr>
                          <w:t xml:space="preserve"> </w:t>
                        </w:r>
                        <w:r>
                          <w:rPr>
                            <w:color w:val="231F20"/>
                          </w:rPr>
                          <w:t>indicated</w:t>
                        </w:r>
                        <w:r>
                          <w:rPr>
                            <w:color w:val="231F20"/>
                            <w:spacing w:val="-7"/>
                          </w:rPr>
                          <w:t xml:space="preserve"> </w:t>
                        </w:r>
                        <w:r>
                          <w:rPr>
                            <w:color w:val="231F20"/>
                          </w:rPr>
                          <w:t>he</w:t>
                        </w:r>
                        <w:r>
                          <w:rPr>
                            <w:color w:val="231F20"/>
                            <w:spacing w:val="-7"/>
                          </w:rPr>
                          <w:t xml:space="preserve"> </w:t>
                        </w:r>
                        <w:r>
                          <w:rPr>
                            <w:color w:val="231F20"/>
                          </w:rPr>
                          <w:t>was</w:t>
                        </w:r>
                        <w:r>
                          <w:rPr>
                            <w:color w:val="231F20"/>
                            <w:spacing w:val="-7"/>
                          </w:rPr>
                          <w:t xml:space="preserve"> </w:t>
                        </w:r>
                        <w:r>
                          <w:rPr>
                            <w:color w:val="231F20"/>
                          </w:rPr>
                          <w:t>anxious</w:t>
                        </w:r>
                        <w:r>
                          <w:rPr>
                            <w:color w:val="231F20"/>
                            <w:spacing w:val="-7"/>
                          </w:rPr>
                          <w:t xml:space="preserve"> </w:t>
                        </w:r>
                        <w:r>
                          <w:rPr>
                            <w:color w:val="231F20"/>
                          </w:rPr>
                          <w:t>to</w:t>
                        </w:r>
                        <w:r>
                          <w:rPr>
                            <w:color w:val="231F20"/>
                            <w:spacing w:val="-7"/>
                          </w:rPr>
                          <w:t xml:space="preserve"> </w:t>
                        </w:r>
                        <w:r>
                          <w:rPr>
                            <w:color w:val="231F20"/>
                          </w:rPr>
                          <w:t>see</w:t>
                        </w:r>
                        <w:r>
                          <w:rPr>
                            <w:color w:val="231F20"/>
                            <w:spacing w:val="-7"/>
                          </w:rPr>
                          <w:t xml:space="preserve"> </w:t>
                        </w:r>
                        <w:r>
                          <w:rPr>
                            <w:color w:val="231F20"/>
                          </w:rPr>
                          <w:t>us. The</w:t>
                        </w:r>
                        <w:r>
                          <w:rPr>
                            <w:color w:val="231F20"/>
                            <w:spacing w:val="-4"/>
                          </w:rPr>
                          <w:t xml:space="preserve"> </w:t>
                        </w:r>
                        <w:r>
                          <w:rPr>
                            <w:color w:val="231F20"/>
                          </w:rPr>
                          <w:t>story</w:t>
                        </w:r>
                        <w:r>
                          <w:rPr>
                            <w:color w:val="231F20"/>
                            <w:spacing w:val="-4"/>
                          </w:rPr>
                          <w:t xml:space="preserve"> </w:t>
                        </w:r>
                        <w:r>
                          <w:rPr>
                            <w:color w:val="231F20"/>
                          </w:rPr>
                          <w:t>he</w:t>
                        </w:r>
                        <w:r>
                          <w:rPr>
                            <w:color w:val="231F20"/>
                            <w:spacing w:val="-4"/>
                          </w:rPr>
                          <w:t xml:space="preserve"> </w:t>
                        </w:r>
                        <w:r>
                          <w:rPr>
                            <w:color w:val="231F20"/>
                          </w:rPr>
                          <w:t>told</w:t>
                        </w:r>
                        <w:r>
                          <w:rPr>
                            <w:color w:val="231F20"/>
                            <w:spacing w:val="-4"/>
                          </w:rPr>
                          <w:t xml:space="preserve"> </w:t>
                        </w:r>
                        <w:r>
                          <w:rPr>
                            <w:color w:val="231F20"/>
                          </w:rPr>
                          <w:t>is</w:t>
                        </w:r>
                        <w:r>
                          <w:rPr>
                            <w:color w:val="231F20"/>
                            <w:spacing w:val="-4"/>
                          </w:rPr>
                          <w:t xml:space="preserve"> </w:t>
                        </w:r>
                        <w:r>
                          <w:rPr>
                            <w:color w:val="231F20"/>
                          </w:rPr>
                          <w:t>most</w:t>
                        </w:r>
                        <w:r>
                          <w:rPr>
                            <w:color w:val="231F20"/>
                            <w:spacing w:val="-4"/>
                          </w:rPr>
                          <w:t xml:space="preserve"> </w:t>
                        </w:r>
                        <w:r>
                          <w:rPr>
                            <w:color w:val="231F20"/>
                          </w:rPr>
                          <w:t>instructive,</w:t>
                        </w:r>
                        <w:r>
                          <w:rPr>
                            <w:color w:val="231F20"/>
                            <w:spacing w:val="-4"/>
                          </w:rPr>
                          <w:t xml:space="preserve"> </w:t>
                        </w:r>
                        <w:r>
                          <w:rPr>
                            <w:color w:val="231F20"/>
                          </w:rPr>
                          <w:t>for</w:t>
                        </w:r>
                        <w:r>
                          <w:rPr>
                            <w:color w:val="231F20"/>
                            <w:spacing w:val="-4"/>
                          </w:rPr>
                          <w:t xml:space="preserve"> </w:t>
                        </w:r>
                        <w:r>
                          <w:rPr>
                            <w:color w:val="231F20"/>
                          </w:rPr>
                          <w:t>here</w:t>
                        </w:r>
                        <w:r>
                          <w:rPr>
                            <w:color w:val="231F20"/>
                            <w:spacing w:val="-4"/>
                          </w:rPr>
                          <w:t xml:space="preserve"> </w:t>
                        </w:r>
                        <w:r>
                          <w:rPr>
                            <w:color w:val="231F20"/>
                          </w:rPr>
                          <w:t>was</w:t>
                        </w:r>
                        <w:r>
                          <w:rPr>
                            <w:color w:val="231F20"/>
                            <w:spacing w:val="-4"/>
                          </w:rPr>
                          <w:t xml:space="preserve"> </w:t>
                        </w:r>
                        <w:r>
                          <w:rPr>
                            <w:color w:val="231F20"/>
                          </w:rPr>
                          <w:t>a</w:t>
                        </w:r>
                        <w:r>
                          <w:rPr>
                            <w:color w:val="231F20"/>
                            <w:spacing w:val="-4"/>
                          </w:rPr>
                          <w:t xml:space="preserve"> </w:t>
                        </w:r>
                        <w:r>
                          <w:rPr>
                            <w:color w:val="231F20"/>
                          </w:rPr>
                          <w:t xml:space="preserve">chap </w:t>
                        </w:r>
                        <w:r>
                          <w:rPr>
                            <w:color w:val="231F20"/>
                            <w:w w:val="105%"/>
                          </w:rPr>
                          <w:t>absolutely</w:t>
                        </w:r>
                        <w:r>
                          <w:rPr>
                            <w:color w:val="231F20"/>
                            <w:spacing w:val="-11"/>
                            <w:w w:val="105%"/>
                          </w:rPr>
                          <w:t xml:space="preserve"> </w:t>
                        </w:r>
                        <w:r>
                          <w:rPr>
                            <w:color w:val="231F20"/>
                            <w:w w:val="105%"/>
                          </w:rPr>
                          <w:t>convinced</w:t>
                        </w:r>
                        <w:r>
                          <w:rPr>
                            <w:color w:val="231F20"/>
                            <w:spacing w:val="-11"/>
                            <w:w w:val="105%"/>
                          </w:rPr>
                          <w:t xml:space="preserve"> </w:t>
                        </w:r>
                        <w:r>
                          <w:rPr>
                            <w:color w:val="231F20"/>
                            <w:w w:val="105%"/>
                          </w:rPr>
                          <w:t>he</w:t>
                        </w:r>
                        <w:r>
                          <w:rPr>
                            <w:color w:val="231F20"/>
                            <w:spacing w:val="-11"/>
                            <w:w w:val="105%"/>
                          </w:rPr>
                          <w:t xml:space="preserve"> </w:t>
                        </w:r>
                        <w:r>
                          <w:rPr>
                            <w:color w:val="231F20"/>
                            <w:w w:val="105%"/>
                          </w:rPr>
                          <w:t>had</w:t>
                        </w:r>
                        <w:r>
                          <w:rPr>
                            <w:color w:val="231F20"/>
                            <w:spacing w:val="-11"/>
                            <w:w w:val="105%"/>
                          </w:rPr>
                          <w:t xml:space="preserve"> </w:t>
                        </w:r>
                        <w:r>
                          <w:rPr>
                            <w:color w:val="231F20"/>
                            <w:w w:val="105%"/>
                          </w:rPr>
                          <w:t>to</w:t>
                        </w:r>
                        <w:r>
                          <w:rPr>
                            <w:color w:val="231F20"/>
                            <w:spacing w:val="-11"/>
                            <w:w w:val="105%"/>
                          </w:rPr>
                          <w:t xml:space="preserve"> </w:t>
                        </w:r>
                        <w:r>
                          <w:rPr>
                            <w:color w:val="231F20"/>
                            <w:w w:val="105%"/>
                          </w:rPr>
                          <w:t>stop</w:t>
                        </w:r>
                        <w:r>
                          <w:rPr>
                            <w:color w:val="231F20"/>
                            <w:spacing w:val="-11"/>
                            <w:w w:val="105%"/>
                          </w:rPr>
                          <w:t xml:space="preserve"> </w:t>
                        </w:r>
                        <w:r>
                          <w:rPr>
                            <w:color w:val="231F20"/>
                            <w:w w:val="105%"/>
                          </w:rPr>
                          <w:t>drinking,</w:t>
                        </w:r>
                        <w:r>
                          <w:rPr>
                            <w:color w:val="231F20"/>
                            <w:spacing w:val="-11"/>
                            <w:w w:val="105%"/>
                          </w:rPr>
                          <w:t xml:space="preserve"> </w:t>
                        </w:r>
                        <w:r>
                          <w:rPr>
                            <w:color w:val="231F20"/>
                            <w:w w:val="105%"/>
                          </w:rPr>
                          <w:t>who</w:t>
                        </w:r>
                        <w:r>
                          <w:rPr>
                            <w:color w:val="231F20"/>
                            <w:spacing w:val="-11"/>
                            <w:w w:val="105%"/>
                          </w:rPr>
                          <w:t xml:space="preserve"> </w:t>
                        </w:r>
                        <w:r>
                          <w:rPr>
                            <w:color w:val="231F20"/>
                            <w:w w:val="105%"/>
                          </w:rPr>
                          <w:t xml:space="preserve">had </w:t>
                        </w:r>
                        <w:r>
                          <w:rPr>
                            <w:color w:val="231F20"/>
                          </w:rPr>
                          <w:t>no</w:t>
                        </w:r>
                        <w:r>
                          <w:rPr>
                            <w:color w:val="231F20"/>
                            <w:spacing w:val="-11"/>
                          </w:rPr>
                          <w:t xml:space="preserve"> </w:t>
                        </w:r>
                        <w:r>
                          <w:rPr>
                            <w:color w:val="231F20"/>
                          </w:rPr>
                          <w:t>excuse</w:t>
                        </w:r>
                        <w:r>
                          <w:rPr>
                            <w:color w:val="231F20"/>
                            <w:spacing w:val="-11"/>
                          </w:rPr>
                          <w:t xml:space="preserve"> </w:t>
                        </w:r>
                        <w:r>
                          <w:rPr>
                            <w:color w:val="231F20"/>
                          </w:rPr>
                          <w:t>for</w:t>
                        </w:r>
                        <w:r>
                          <w:rPr>
                            <w:color w:val="231F20"/>
                            <w:spacing w:val="-11"/>
                          </w:rPr>
                          <w:t xml:space="preserve"> </w:t>
                        </w:r>
                        <w:r>
                          <w:rPr>
                            <w:color w:val="231F20"/>
                          </w:rPr>
                          <w:t>drinking,</w:t>
                        </w:r>
                        <w:r>
                          <w:rPr>
                            <w:color w:val="231F20"/>
                            <w:spacing w:val="-11"/>
                          </w:rPr>
                          <w:t xml:space="preserve"> </w:t>
                        </w:r>
                        <w:r>
                          <w:rPr>
                            <w:color w:val="231F20"/>
                          </w:rPr>
                          <w:t>who</w:t>
                        </w:r>
                        <w:r>
                          <w:rPr>
                            <w:color w:val="231F20"/>
                            <w:spacing w:val="-11"/>
                          </w:rPr>
                          <w:t xml:space="preserve"> </w:t>
                        </w:r>
                        <w:r>
                          <w:rPr>
                            <w:color w:val="231F20"/>
                          </w:rPr>
                          <w:t>exhibited</w:t>
                        </w:r>
                        <w:r>
                          <w:rPr>
                            <w:color w:val="231F20"/>
                            <w:spacing w:val="-11"/>
                          </w:rPr>
                          <w:t xml:space="preserve"> </w:t>
                        </w:r>
                        <w:r>
                          <w:rPr>
                            <w:color w:val="231F20"/>
                          </w:rPr>
                          <w:t>splendid</w:t>
                        </w:r>
                        <w:r>
                          <w:rPr>
                            <w:color w:val="231F20"/>
                            <w:spacing w:val="-11"/>
                          </w:rPr>
                          <w:t xml:space="preserve"> </w:t>
                        </w:r>
                        <w:r>
                          <w:rPr>
                            <w:color w:val="231F20"/>
                          </w:rPr>
                          <w:t>judgment and</w:t>
                        </w:r>
                        <w:r>
                          <w:rPr>
                            <w:color w:val="231F20"/>
                            <w:spacing w:val="7"/>
                          </w:rPr>
                          <w:t xml:space="preserve"> </w:t>
                        </w:r>
                        <w:r>
                          <w:rPr>
                            <w:color w:val="231F20"/>
                          </w:rPr>
                          <w:t>determination</w:t>
                        </w:r>
                        <w:r>
                          <w:rPr>
                            <w:color w:val="231F20"/>
                            <w:spacing w:val="7"/>
                          </w:rPr>
                          <w:t xml:space="preserve"> </w:t>
                        </w:r>
                        <w:r>
                          <w:rPr>
                            <w:color w:val="231F20"/>
                          </w:rPr>
                          <w:t>in</w:t>
                        </w:r>
                        <w:r>
                          <w:rPr>
                            <w:color w:val="231F20"/>
                            <w:spacing w:val="7"/>
                          </w:rPr>
                          <w:t xml:space="preserve"> </w:t>
                        </w:r>
                        <w:r>
                          <w:rPr>
                            <w:color w:val="231F20"/>
                          </w:rPr>
                          <w:t>all</w:t>
                        </w:r>
                        <w:r>
                          <w:rPr>
                            <w:color w:val="231F20"/>
                            <w:spacing w:val="7"/>
                          </w:rPr>
                          <w:t xml:space="preserve"> </w:t>
                        </w:r>
                        <w:r>
                          <w:rPr>
                            <w:color w:val="231F20"/>
                          </w:rPr>
                          <w:t>his</w:t>
                        </w:r>
                        <w:r>
                          <w:rPr>
                            <w:color w:val="231F20"/>
                            <w:spacing w:val="7"/>
                          </w:rPr>
                          <w:t xml:space="preserve"> </w:t>
                        </w:r>
                        <w:r>
                          <w:rPr>
                            <w:color w:val="231F20"/>
                          </w:rPr>
                          <w:t>other</w:t>
                        </w:r>
                        <w:r>
                          <w:rPr>
                            <w:color w:val="231F20"/>
                            <w:spacing w:val="7"/>
                          </w:rPr>
                          <w:t xml:space="preserve"> </w:t>
                        </w:r>
                        <w:r>
                          <w:rPr>
                            <w:color w:val="231F20"/>
                          </w:rPr>
                          <w:t>concerns,</w:t>
                        </w:r>
                        <w:r>
                          <w:rPr>
                            <w:color w:val="231F20"/>
                            <w:spacing w:val="7"/>
                          </w:rPr>
                          <w:t xml:space="preserve"> </w:t>
                        </w:r>
                        <w:r>
                          <w:rPr>
                            <w:color w:val="231F20"/>
                          </w:rPr>
                          <w:t>yet</w:t>
                        </w:r>
                        <w:r>
                          <w:rPr>
                            <w:color w:val="231F20"/>
                            <w:spacing w:val="7"/>
                          </w:rPr>
                          <w:t xml:space="preserve"> </w:t>
                        </w:r>
                        <w:r>
                          <w:rPr>
                            <w:color w:val="231F20"/>
                          </w:rPr>
                          <w:t>was</w:t>
                        </w:r>
                        <w:r>
                          <w:rPr>
                            <w:color w:val="231F20"/>
                            <w:spacing w:val="6"/>
                          </w:rPr>
                          <w:t xml:space="preserve"> </w:t>
                        </w:r>
                        <w:r>
                          <w:rPr>
                            <w:color w:val="231F20"/>
                            <w:spacing w:val="-4"/>
                          </w:rPr>
                          <w:t>flat</w:t>
                        </w:r>
                      </w:p>
                      <w:p w14:paraId="7DF9400D" w14:textId="77777777" w:rsidR="00000000" w:rsidRDefault="00000000">
                        <w:pPr>
                          <w:pStyle w:val="BodyText"/>
                          <w:kinsoku w:val="0"/>
                          <w:overflowPunct w:val="0"/>
                          <w:spacing w:before="0.25pt"/>
                          <w:ind w:start="1.65pt" w:end="114.90pt" w:firstLine="0pt"/>
                          <w:jc w:val="center"/>
                          <w:rPr>
                            <w:color w:val="231F20"/>
                            <w:spacing w:val="-2"/>
                          </w:rPr>
                        </w:pPr>
                        <w:r>
                          <w:rPr>
                            <w:color w:val="231F20"/>
                          </w:rPr>
                          <w:t>on</w:t>
                        </w:r>
                        <w:r>
                          <w:rPr>
                            <w:color w:val="231F20"/>
                            <w:spacing w:val="-6"/>
                          </w:rPr>
                          <w:t xml:space="preserve"> </w:t>
                        </w:r>
                        <w:r>
                          <w:rPr>
                            <w:color w:val="231F20"/>
                          </w:rPr>
                          <w:t>his</w:t>
                        </w:r>
                        <w:r>
                          <w:rPr>
                            <w:color w:val="231F20"/>
                            <w:spacing w:val="-6"/>
                          </w:rPr>
                          <w:t xml:space="preserve"> </w:t>
                        </w:r>
                        <w:r>
                          <w:rPr>
                            <w:color w:val="231F20"/>
                          </w:rPr>
                          <w:t>back</w:t>
                        </w:r>
                        <w:r>
                          <w:rPr>
                            <w:color w:val="231F20"/>
                            <w:spacing w:val="-6"/>
                          </w:rPr>
                          <w:t xml:space="preserve"> </w:t>
                        </w:r>
                        <w:r>
                          <w:rPr>
                            <w:color w:val="231F20"/>
                            <w:spacing w:val="-2"/>
                          </w:rPr>
                          <w:t>nevertheless.</w:t>
                        </w:r>
                      </w:p>
                      <w:p w14:paraId="5E1B2C54" w14:textId="77777777" w:rsidR="00000000" w:rsidRDefault="00000000">
                        <w:pPr>
                          <w:pStyle w:val="BodyText"/>
                          <w:kinsoku w:val="0"/>
                          <w:overflowPunct w:val="0"/>
                          <w:spacing w:before="1.15pt" w:line="12.95pt" w:lineRule="auto"/>
                          <w:ind w:end="1.10pt"/>
                          <w:rPr>
                            <w:color w:val="231F20"/>
                            <w:w w:val="105%"/>
                          </w:rPr>
                        </w:pPr>
                        <w:r>
                          <w:rPr>
                            <w:color w:val="231F20"/>
                          </w:rPr>
                          <w:t xml:space="preserve">Let him tell you about it: “I was much impressed with </w:t>
                        </w:r>
                        <w:r>
                          <w:rPr>
                            <w:color w:val="231F20"/>
                            <w:w w:val="105%"/>
                          </w:rPr>
                          <w:t>what</w:t>
                        </w:r>
                        <w:r>
                          <w:rPr>
                            <w:color w:val="231F20"/>
                            <w:spacing w:val="-3"/>
                            <w:w w:val="105%"/>
                          </w:rPr>
                          <w:t xml:space="preserve"> </w:t>
                        </w:r>
                        <w:r>
                          <w:rPr>
                            <w:color w:val="231F20"/>
                            <w:w w:val="105%"/>
                          </w:rPr>
                          <w:t>you</w:t>
                        </w:r>
                        <w:r>
                          <w:rPr>
                            <w:color w:val="231F20"/>
                            <w:spacing w:val="-3"/>
                            <w:w w:val="105%"/>
                          </w:rPr>
                          <w:t xml:space="preserve"> </w:t>
                        </w:r>
                        <w:r>
                          <w:rPr>
                            <w:color w:val="231F20"/>
                            <w:w w:val="105%"/>
                          </w:rPr>
                          <w:t>fellows</w:t>
                        </w:r>
                        <w:r>
                          <w:rPr>
                            <w:color w:val="231F20"/>
                            <w:spacing w:val="-3"/>
                            <w:w w:val="105%"/>
                          </w:rPr>
                          <w:t xml:space="preserve"> </w:t>
                        </w:r>
                        <w:r>
                          <w:rPr>
                            <w:color w:val="231F20"/>
                            <w:w w:val="105%"/>
                          </w:rPr>
                          <w:t>said</w:t>
                        </w:r>
                        <w:r>
                          <w:rPr>
                            <w:color w:val="231F20"/>
                            <w:spacing w:val="-3"/>
                            <w:w w:val="105%"/>
                          </w:rPr>
                          <w:t xml:space="preserve"> </w:t>
                        </w:r>
                        <w:r>
                          <w:rPr>
                            <w:color w:val="231F20"/>
                            <w:w w:val="105%"/>
                          </w:rPr>
                          <w:t>about</w:t>
                        </w:r>
                        <w:r>
                          <w:rPr>
                            <w:color w:val="231F20"/>
                            <w:spacing w:val="-3"/>
                            <w:w w:val="105%"/>
                          </w:rPr>
                          <w:t xml:space="preserve"> </w:t>
                        </w:r>
                        <w:r>
                          <w:rPr>
                            <w:color w:val="231F20"/>
                            <w:w w:val="105%"/>
                          </w:rPr>
                          <w:t>alcoholism,</w:t>
                        </w:r>
                        <w:r>
                          <w:rPr>
                            <w:color w:val="231F20"/>
                            <w:spacing w:val="-3"/>
                            <w:w w:val="105%"/>
                          </w:rPr>
                          <w:t xml:space="preserve"> </w:t>
                        </w:r>
                        <w:r>
                          <w:rPr>
                            <w:color w:val="231F20"/>
                            <w:w w:val="105%"/>
                          </w:rPr>
                          <w:t>and</w:t>
                        </w:r>
                        <w:r>
                          <w:rPr>
                            <w:color w:val="231F20"/>
                            <w:spacing w:val="-3"/>
                            <w:w w:val="105%"/>
                          </w:rPr>
                          <w:t xml:space="preserve"> </w:t>
                        </w:r>
                        <w:r>
                          <w:rPr>
                            <w:color w:val="231F20"/>
                            <w:w w:val="105%"/>
                          </w:rPr>
                          <w:t>I</w:t>
                        </w:r>
                        <w:r>
                          <w:rPr>
                            <w:color w:val="231F20"/>
                            <w:spacing w:val="-3"/>
                            <w:w w:val="105%"/>
                          </w:rPr>
                          <w:t xml:space="preserve"> </w:t>
                        </w:r>
                        <w:r>
                          <w:rPr>
                            <w:color w:val="231F20"/>
                            <w:w w:val="105%"/>
                          </w:rPr>
                          <w:t xml:space="preserve">frankly </w:t>
                        </w:r>
                        <w:r>
                          <w:rPr>
                            <w:color w:val="231F20"/>
                          </w:rPr>
                          <w:t>did</w:t>
                        </w:r>
                        <w:r>
                          <w:rPr>
                            <w:color w:val="231F20"/>
                            <w:spacing w:val="-12"/>
                          </w:rPr>
                          <w:t xml:space="preserve"> </w:t>
                        </w:r>
                        <w:r>
                          <w:rPr>
                            <w:color w:val="231F20"/>
                          </w:rPr>
                          <w:t>not</w:t>
                        </w:r>
                        <w:r>
                          <w:rPr>
                            <w:color w:val="231F20"/>
                            <w:spacing w:val="-11"/>
                          </w:rPr>
                          <w:t xml:space="preserve"> </w:t>
                        </w:r>
                        <w:r>
                          <w:rPr>
                            <w:color w:val="231F20"/>
                          </w:rPr>
                          <w:t>believe</w:t>
                        </w:r>
                        <w:r>
                          <w:rPr>
                            <w:color w:val="231F20"/>
                            <w:spacing w:val="-11"/>
                          </w:rPr>
                          <w:t xml:space="preserve"> </w:t>
                        </w:r>
                        <w:r>
                          <w:rPr>
                            <w:color w:val="231F20"/>
                          </w:rPr>
                          <w:t>it</w:t>
                        </w:r>
                        <w:r>
                          <w:rPr>
                            <w:color w:val="231F20"/>
                            <w:spacing w:val="-11"/>
                          </w:rPr>
                          <w:t xml:space="preserve"> </w:t>
                        </w:r>
                        <w:r>
                          <w:rPr>
                            <w:color w:val="231F20"/>
                          </w:rPr>
                          <w:t>would</w:t>
                        </w:r>
                        <w:r>
                          <w:rPr>
                            <w:color w:val="231F20"/>
                            <w:spacing w:val="-12"/>
                          </w:rPr>
                          <w:t xml:space="preserve"> </w:t>
                        </w:r>
                        <w:r>
                          <w:rPr>
                            <w:color w:val="231F20"/>
                          </w:rPr>
                          <w:t>be</w:t>
                        </w:r>
                        <w:r>
                          <w:rPr>
                            <w:color w:val="231F20"/>
                            <w:spacing w:val="-11"/>
                          </w:rPr>
                          <w:t xml:space="preserve"> </w:t>
                        </w:r>
                        <w:r>
                          <w:rPr>
                            <w:color w:val="231F20"/>
                          </w:rPr>
                          <w:t>possible</w:t>
                        </w:r>
                        <w:r>
                          <w:rPr>
                            <w:color w:val="231F20"/>
                            <w:spacing w:val="-11"/>
                          </w:rPr>
                          <w:t xml:space="preserve"> </w:t>
                        </w:r>
                        <w:r>
                          <w:rPr>
                            <w:color w:val="231F20"/>
                          </w:rPr>
                          <w:t>for</w:t>
                        </w:r>
                        <w:r>
                          <w:rPr>
                            <w:color w:val="231F20"/>
                            <w:spacing w:val="-11"/>
                          </w:rPr>
                          <w:t xml:space="preserve"> </w:t>
                        </w:r>
                        <w:r>
                          <w:rPr>
                            <w:color w:val="231F20"/>
                          </w:rPr>
                          <w:t>me</w:t>
                        </w:r>
                        <w:r>
                          <w:rPr>
                            <w:color w:val="231F20"/>
                            <w:spacing w:val="-12"/>
                          </w:rPr>
                          <w:t xml:space="preserve"> </w:t>
                        </w:r>
                        <w:r>
                          <w:rPr>
                            <w:color w:val="231F20"/>
                          </w:rPr>
                          <w:t>to</w:t>
                        </w:r>
                        <w:r>
                          <w:rPr>
                            <w:color w:val="231F20"/>
                            <w:spacing w:val="-11"/>
                          </w:rPr>
                          <w:t xml:space="preserve"> </w:t>
                        </w:r>
                        <w:r>
                          <w:rPr>
                            <w:color w:val="231F20"/>
                          </w:rPr>
                          <w:t>drink</w:t>
                        </w:r>
                        <w:r>
                          <w:rPr>
                            <w:color w:val="231F20"/>
                            <w:spacing w:val="-11"/>
                          </w:rPr>
                          <w:t xml:space="preserve"> </w:t>
                        </w:r>
                        <w:r>
                          <w:rPr>
                            <w:color w:val="231F20"/>
                          </w:rPr>
                          <w:t xml:space="preserve">again. I rather appreciated your ideas about the subtle insanity </w:t>
                        </w:r>
                        <w:r>
                          <w:rPr>
                            <w:color w:val="231F20"/>
                            <w:w w:val="105%"/>
                          </w:rPr>
                          <w:t>which precedes the first drink, but I was confident it could</w:t>
                        </w:r>
                        <w:r>
                          <w:rPr>
                            <w:color w:val="231F20"/>
                            <w:spacing w:val="-10"/>
                            <w:w w:val="105%"/>
                          </w:rPr>
                          <w:t xml:space="preserve"> </w:t>
                        </w:r>
                        <w:r>
                          <w:rPr>
                            <w:color w:val="231F20"/>
                            <w:w w:val="105%"/>
                          </w:rPr>
                          <w:t>not</w:t>
                        </w:r>
                        <w:r>
                          <w:rPr>
                            <w:color w:val="231F20"/>
                            <w:spacing w:val="-10"/>
                            <w:w w:val="105%"/>
                          </w:rPr>
                          <w:t xml:space="preserve"> </w:t>
                        </w:r>
                        <w:r>
                          <w:rPr>
                            <w:color w:val="231F20"/>
                            <w:w w:val="105%"/>
                          </w:rPr>
                          <w:t>happen</w:t>
                        </w:r>
                        <w:r>
                          <w:rPr>
                            <w:color w:val="231F20"/>
                            <w:spacing w:val="-10"/>
                            <w:w w:val="105%"/>
                          </w:rPr>
                          <w:t xml:space="preserve"> </w:t>
                        </w:r>
                        <w:r>
                          <w:rPr>
                            <w:color w:val="231F20"/>
                            <w:w w:val="105%"/>
                          </w:rPr>
                          <w:t>to</w:t>
                        </w:r>
                        <w:r>
                          <w:rPr>
                            <w:color w:val="231F20"/>
                            <w:spacing w:val="-10"/>
                            <w:w w:val="105%"/>
                          </w:rPr>
                          <w:t xml:space="preserve"> </w:t>
                        </w:r>
                        <w:r>
                          <w:rPr>
                            <w:color w:val="231F20"/>
                            <w:w w:val="105%"/>
                          </w:rPr>
                          <w:t>me</w:t>
                        </w:r>
                        <w:r>
                          <w:rPr>
                            <w:color w:val="231F20"/>
                            <w:spacing w:val="-10"/>
                            <w:w w:val="105%"/>
                          </w:rPr>
                          <w:t xml:space="preserve"> </w:t>
                        </w:r>
                        <w:r>
                          <w:rPr>
                            <w:color w:val="231F20"/>
                            <w:w w:val="105%"/>
                          </w:rPr>
                          <w:t>after</w:t>
                        </w:r>
                        <w:r>
                          <w:rPr>
                            <w:color w:val="231F20"/>
                            <w:spacing w:val="-10"/>
                            <w:w w:val="105%"/>
                          </w:rPr>
                          <w:t xml:space="preserve"> </w:t>
                        </w:r>
                        <w:r>
                          <w:rPr>
                            <w:color w:val="231F20"/>
                            <w:w w:val="105%"/>
                          </w:rPr>
                          <w:t>what</w:t>
                        </w:r>
                        <w:r>
                          <w:rPr>
                            <w:color w:val="231F20"/>
                            <w:spacing w:val="-10"/>
                            <w:w w:val="105%"/>
                          </w:rPr>
                          <w:t xml:space="preserve"> </w:t>
                        </w:r>
                        <w:r>
                          <w:rPr>
                            <w:color w:val="231F20"/>
                            <w:w w:val="105%"/>
                          </w:rPr>
                          <w:t>I</w:t>
                        </w:r>
                        <w:r>
                          <w:rPr>
                            <w:color w:val="231F20"/>
                            <w:spacing w:val="-10"/>
                            <w:w w:val="105%"/>
                          </w:rPr>
                          <w:t xml:space="preserve"> </w:t>
                        </w:r>
                        <w:r>
                          <w:rPr>
                            <w:color w:val="231F20"/>
                            <w:w w:val="105%"/>
                          </w:rPr>
                          <w:t>had</w:t>
                        </w:r>
                        <w:r>
                          <w:rPr>
                            <w:color w:val="231F20"/>
                            <w:spacing w:val="-10"/>
                            <w:w w:val="105%"/>
                          </w:rPr>
                          <w:t xml:space="preserve"> </w:t>
                        </w:r>
                        <w:r>
                          <w:rPr>
                            <w:color w:val="231F20"/>
                            <w:w w:val="105%"/>
                          </w:rPr>
                          <w:t>learned.</w:t>
                        </w:r>
                        <w:r>
                          <w:rPr>
                            <w:color w:val="231F20"/>
                            <w:spacing w:val="26"/>
                            <w:w w:val="105%"/>
                          </w:rPr>
                          <w:t xml:space="preserve"> </w:t>
                        </w:r>
                        <w:r>
                          <w:rPr>
                            <w:color w:val="231F20"/>
                            <w:w w:val="105%"/>
                          </w:rPr>
                          <w:t>I</w:t>
                        </w:r>
                        <w:r>
                          <w:rPr>
                            <w:color w:val="231F20"/>
                            <w:spacing w:val="-10"/>
                            <w:w w:val="105%"/>
                          </w:rPr>
                          <w:t xml:space="preserve"> </w:t>
                        </w:r>
                        <w:r>
                          <w:rPr>
                            <w:color w:val="231F20"/>
                            <w:w w:val="105%"/>
                          </w:rPr>
                          <w:t xml:space="preserve">rea- </w:t>
                        </w:r>
                        <w:r>
                          <w:rPr>
                            <w:color w:val="231F20"/>
                          </w:rPr>
                          <w:t xml:space="preserve">soned I was not so far advanced as most of you fellows, </w:t>
                        </w:r>
                        <w:r>
                          <w:rPr>
                            <w:color w:val="231F20"/>
                            <w:w w:val="105%"/>
                          </w:rPr>
                          <w:t xml:space="preserve">that I had been usually successful in licking my other personal problems, and that I would therefore be suc- </w:t>
                        </w:r>
                        <w:r>
                          <w:rPr>
                            <w:color w:val="231F20"/>
                          </w:rPr>
                          <w:t>cessful</w:t>
                        </w:r>
                        <w:r>
                          <w:rPr>
                            <w:color w:val="231F20"/>
                            <w:spacing w:val="-12"/>
                          </w:rPr>
                          <w:t xml:space="preserve"> </w:t>
                        </w:r>
                        <w:r>
                          <w:rPr>
                            <w:color w:val="231F20"/>
                          </w:rPr>
                          <w:t>where</w:t>
                        </w:r>
                        <w:r>
                          <w:rPr>
                            <w:color w:val="231F20"/>
                            <w:spacing w:val="-11"/>
                          </w:rPr>
                          <w:t xml:space="preserve"> </w:t>
                        </w:r>
                        <w:r>
                          <w:rPr>
                            <w:color w:val="231F20"/>
                          </w:rPr>
                          <w:t>you</w:t>
                        </w:r>
                        <w:r>
                          <w:rPr>
                            <w:color w:val="231F20"/>
                            <w:spacing w:val="-11"/>
                          </w:rPr>
                          <w:t xml:space="preserve"> </w:t>
                        </w:r>
                        <w:r>
                          <w:rPr>
                            <w:color w:val="231F20"/>
                          </w:rPr>
                          <w:t>men</w:t>
                        </w:r>
                        <w:r>
                          <w:rPr>
                            <w:color w:val="231F20"/>
                            <w:spacing w:val="-11"/>
                          </w:rPr>
                          <w:t xml:space="preserve"> </w:t>
                        </w:r>
                        <w:r>
                          <w:rPr>
                            <w:color w:val="231F20"/>
                          </w:rPr>
                          <w:t>failed.</w:t>
                        </w:r>
                        <w:r>
                          <w:rPr>
                            <w:color w:val="231F20"/>
                            <w:spacing w:val="-12"/>
                          </w:rPr>
                          <w:t xml:space="preserve"> </w:t>
                        </w:r>
                        <w:r>
                          <w:rPr>
                            <w:color w:val="231F20"/>
                          </w:rPr>
                          <w:t>I</w:t>
                        </w:r>
                        <w:r>
                          <w:rPr>
                            <w:color w:val="231F20"/>
                            <w:spacing w:val="-11"/>
                          </w:rPr>
                          <w:t xml:space="preserve"> </w:t>
                        </w:r>
                        <w:r>
                          <w:rPr>
                            <w:color w:val="231F20"/>
                          </w:rPr>
                          <w:t>felt</w:t>
                        </w:r>
                        <w:r>
                          <w:rPr>
                            <w:color w:val="231F20"/>
                            <w:spacing w:val="-11"/>
                          </w:rPr>
                          <w:t xml:space="preserve"> </w:t>
                        </w:r>
                        <w:r>
                          <w:rPr>
                            <w:color w:val="231F20"/>
                          </w:rPr>
                          <w:t>I</w:t>
                        </w:r>
                        <w:r>
                          <w:rPr>
                            <w:color w:val="231F20"/>
                            <w:spacing w:val="-11"/>
                          </w:rPr>
                          <w:t xml:space="preserve"> </w:t>
                        </w:r>
                        <w:r>
                          <w:rPr>
                            <w:color w:val="231F20"/>
                          </w:rPr>
                          <w:t>had</w:t>
                        </w:r>
                        <w:r>
                          <w:rPr>
                            <w:color w:val="231F20"/>
                            <w:spacing w:val="-12"/>
                          </w:rPr>
                          <w:t xml:space="preserve"> </w:t>
                        </w:r>
                        <w:r>
                          <w:rPr>
                            <w:color w:val="231F20"/>
                          </w:rPr>
                          <w:t>every</w:t>
                        </w:r>
                        <w:r>
                          <w:rPr>
                            <w:color w:val="231F20"/>
                            <w:spacing w:val="-11"/>
                          </w:rPr>
                          <w:t xml:space="preserve"> </w:t>
                        </w:r>
                        <w:r>
                          <w:rPr>
                            <w:color w:val="231F20"/>
                          </w:rPr>
                          <w:t>right</w:t>
                        </w:r>
                        <w:r>
                          <w:rPr>
                            <w:color w:val="231F20"/>
                            <w:spacing w:val="-11"/>
                          </w:rPr>
                          <w:t xml:space="preserve"> </w:t>
                        </w:r>
                        <w:r>
                          <w:rPr>
                            <w:color w:val="231F20"/>
                          </w:rPr>
                          <w:t>to</w:t>
                        </w:r>
                        <w:r>
                          <w:rPr>
                            <w:color w:val="231F20"/>
                            <w:spacing w:val="-11"/>
                          </w:rPr>
                          <w:t xml:space="preserve"> </w:t>
                        </w:r>
                        <w:r>
                          <w:rPr>
                            <w:color w:val="231F20"/>
                          </w:rPr>
                          <w:t xml:space="preserve">be self-confident, that it would be only a matter of exercis- </w:t>
                        </w:r>
                        <w:r>
                          <w:rPr>
                            <w:color w:val="231F20"/>
                            <w:w w:val="105%"/>
                          </w:rPr>
                          <w:t>ing</w:t>
                        </w:r>
                        <w:r>
                          <w:rPr>
                            <w:color w:val="231F20"/>
                            <w:spacing w:val="-2"/>
                            <w:w w:val="105%"/>
                          </w:rPr>
                          <w:t xml:space="preserve"> </w:t>
                        </w:r>
                        <w:r>
                          <w:rPr>
                            <w:color w:val="231F20"/>
                            <w:w w:val="105%"/>
                          </w:rPr>
                          <w:t>my</w:t>
                        </w:r>
                        <w:r>
                          <w:rPr>
                            <w:color w:val="231F20"/>
                            <w:spacing w:val="-2"/>
                            <w:w w:val="105%"/>
                          </w:rPr>
                          <w:t xml:space="preserve"> </w:t>
                        </w:r>
                        <w:r>
                          <w:rPr>
                            <w:color w:val="231F20"/>
                            <w:w w:val="105%"/>
                          </w:rPr>
                          <w:t>will</w:t>
                        </w:r>
                        <w:r>
                          <w:rPr>
                            <w:color w:val="231F20"/>
                            <w:spacing w:val="-2"/>
                            <w:w w:val="105%"/>
                          </w:rPr>
                          <w:t xml:space="preserve"> </w:t>
                        </w:r>
                        <w:r>
                          <w:rPr>
                            <w:color w:val="231F20"/>
                            <w:w w:val="105%"/>
                          </w:rPr>
                          <w:t>power</w:t>
                        </w:r>
                        <w:r>
                          <w:rPr>
                            <w:color w:val="231F20"/>
                            <w:spacing w:val="-2"/>
                            <w:w w:val="105%"/>
                          </w:rPr>
                          <w:t xml:space="preserve"> </w:t>
                        </w:r>
                        <w:r>
                          <w:rPr>
                            <w:color w:val="231F20"/>
                            <w:w w:val="105%"/>
                          </w:rPr>
                          <w:t>and</w:t>
                        </w:r>
                        <w:r>
                          <w:rPr>
                            <w:color w:val="231F20"/>
                            <w:spacing w:val="-2"/>
                            <w:w w:val="105%"/>
                          </w:rPr>
                          <w:t xml:space="preserve"> </w:t>
                        </w:r>
                        <w:r>
                          <w:rPr>
                            <w:color w:val="231F20"/>
                            <w:w w:val="105%"/>
                          </w:rPr>
                          <w:t>keeping</w:t>
                        </w:r>
                        <w:r>
                          <w:rPr>
                            <w:color w:val="231F20"/>
                            <w:spacing w:val="-2"/>
                            <w:w w:val="105%"/>
                          </w:rPr>
                          <w:t xml:space="preserve"> </w:t>
                        </w:r>
                        <w:r>
                          <w:rPr>
                            <w:color w:val="231F20"/>
                            <w:w w:val="105%"/>
                          </w:rPr>
                          <w:t>on</w:t>
                        </w:r>
                        <w:r>
                          <w:rPr>
                            <w:color w:val="231F20"/>
                            <w:spacing w:val="-2"/>
                            <w:w w:val="105%"/>
                          </w:rPr>
                          <w:t xml:space="preserve"> </w:t>
                        </w:r>
                        <w:r>
                          <w:rPr>
                            <w:color w:val="231F20"/>
                            <w:w w:val="105%"/>
                          </w:rPr>
                          <w:t>guard.</w:t>
                        </w:r>
                      </w:p>
                      <w:p w14:paraId="53808B39" w14:textId="77777777" w:rsidR="00000000" w:rsidRDefault="00000000">
                        <w:pPr>
                          <w:pStyle w:val="BodyText"/>
                          <w:kinsoku w:val="0"/>
                          <w:overflowPunct w:val="0"/>
                          <w:spacing w:line="13.05pt" w:lineRule="auto"/>
                          <w:rPr>
                            <w:color w:val="231F20"/>
                            <w:spacing w:val="-5"/>
                          </w:rPr>
                        </w:pPr>
                        <w:r>
                          <w:rPr>
                            <w:color w:val="231F20"/>
                            <w:w w:val="105%"/>
                          </w:rPr>
                          <w:t>“In this frame of mind, I went about my business and for a time all was well. I had no trouble refusing drinks, and began to wonder if I had not been making too hard work of a simple matter.</w:t>
                        </w:r>
                        <w:r>
                          <w:rPr>
                            <w:color w:val="231F20"/>
                            <w:spacing w:val="40"/>
                            <w:w w:val="105%"/>
                          </w:rPr>
                          <w:t xml:space="preserve"> </w:t>
                        </w:r>
                        <w:r>
                          <w:rPr>
                            <w:color w:val="231F20"/>
                            <w:w w:val="105%"/>
                          </w:rPr>
                          <w:t xml:space="preserve">One day I went to </w:t>
                        </w:r>
                        <w:r>
                          <w:rPr>
                            <w:color w:val="231F20"/>
                          </w:rPr>
                          <w:t>Washington</w:t>
                        </w:r>
                        <w:r>
                          <w:rPr>
                            <w:color w:val="231F20"/>
                            <w:spacing w:val="49"/>
                          </w:rPr>
                          <w:t xml:space="preserve"> </w:t>
                        </w:r>
                        <w:r>
                          <w:rPr>
                            <w:color w:val="231F20"/>
                          </w:rPr>
                          <w:t>to</w:t>
                        </w:r>
                        <w:r>
                          <w:rPr>
                            <w:color w:val="231F20"/>
                            <w:spacing w:val="49"/>
                          </w:rPr>
                          <w:t xml:space="preserve"> </w:t>
                        </w:r>
                        <w:r>
                          <w:rPr>
                            <w:color w:val="231F20"/>
                          </w:rPr>
                          <w:t>present</w:t>
                        </w:r>
                        <w:r>
                          <w:rPr>
                            <w:color w:val="231F20"/>
                            <w:spacing w:val="49"/>
                          </w:rPr>
                          <w:t xml:space="preserve"> </w:t>
                        </w:r>
                        <w:r>
                          <w:rPr>
                            <w:color w:val="231F20"/>
                          </w:rPr>
                          <w:t>some</w:t>
                        </w:r>
                        <w:r>
                          <w:rPr>
                            <w:color w:val="231F20"/>
                            <w:spacing w:val="49"/>
                          </w:rPr>
                          <w:t xml:space="preserve"> </w:t>
                        </w:r>
                        <w:r>
                          <w:rPr>
                            <w:color w:val="231F20"/>
                          </w:rPr>
                          <w:t>accounting</w:t>
                        </w:r>
                        <w:r>
                          <w:rPr>
                            <w:color w:val="231F20"/>
                            <w:spacing w:val="49"/>
                          </w:rPr>
                          <w:t xml:space="preserve"> </w:t>
                        </w:r>
                        <w:r>
                          <w:rPr>
                            <w:color w:val="231F20"/>
                          </w:rPr>
                          <w:t>evidence</w:t>
                        </w:r>
                        <w:r>
                          <w:rPr>
                            <w:color w:val="231F20"/>
                            <w:spacing w:val="50"/>
                          </w:rPr>
                          <w:t xml:space="preserve"> </w:t>
                        </w:r>
                        <w:r>
                          <w:rPr>
                            <w:color w:val="231F20"/>
                            <w:spacing w:val="-5"/>
                          </w:rPr>
                          <w:t>to</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344FD244" w14:textId="6EA395E9"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1837440" behindDoc="1" locked="0" layoutInCell="0" allowOverlap="1" wp14:anchorId="0BE0989F" wp14:editId="602B0D21">
            <wp:simplePos x="0" y="0"/>
            <wp:positionH relativeFrom="page">
              <wp:posOffset>984250</wp:posOffset>
            </wp:positionH>
            <wp:positionV relativeFrom="page">
              <wp:posOffset>207645</wp:posOffset>
            </wp:positionV>
            <wp:extent cx="1468755" cy="138430"/>
            <wp:effectExtent l="0" t="0" r="0" b="0"/>
            <wp:wrapNone/>
            <wp:docPr id="467" name="Text Box 177"/>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46875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4DE03A47"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MORE</w:t>
                        </w:r>
                        <w:r>
                          <w:rPr>
                            <w:color w:val="231F20"/>
                            <w:spacing w:val="42"/>
                            <w:sz w:val="16"/>
                            <w:szCs w:val="16"/>
                          </w:rPr>
                          <w:t xml:space="preserve"> </w:t>
                        </w:r>
                        <w:r>
                          <w:rPr>
                            <w:color w:val="231F20"/>
                            <w:sz w:val="16"/>
                            <w:szCs w:val="16"/>
                          </w:rPr>
                          <w:t>ABOUT</w:t>
                        </w:r>
                        <w:r>
                          <w:rPr>
                            <w:color w:val="231F20"/>
                            <w:spacing w:val="42"/>
                            <w:sz w:val="16"/>
                            <w:szCs w:val="16"/>
                          </w:rPr>
                          <w:t xml:space="preserve"> </w:t>
                        </w:r>
                        <w:r>
                          <w:rPr>
                            <w:color w:val="231F20"/>
                            <w:spacing w:val="-2"/>
                            <w:sz w:val="16"/>
                            <w:szCs w:val="16"/>
                          </w:rPr>
                          <w:t>ALCOHOLISM</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38464" behindDoc="1" locked="0" layoutInCell="0" allowOverlap="1" wp14:anchorId="424BC648" wp14:editId="5E32D3DB">
            <wp:simplePos x="0" y="0"/>
            <wp:positionH relativeFrom="page">
              <wp:posOffset>2844800</wp:posOffset>
            </wp:positionH>
            <wp:positionV relativeFrom="page">
              <wp:posOffset>207645</wp:posOffset>
            </wp:positionV>
            <wp:extent cx="152400" cy="138430"/>
            <wp:effectExtent l="0" t="0" r="0" b="0"/>
            <wp:wrapNone/>
            <wp:docPr id="466" name="Text Box 17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5240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637FFE04"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41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39488" behindDoc="1" locked="0" layoutInCell="0" allowOverlap="1" wp14:anchorId="70028CAC" wp14:editId="38945E72">
            <wp:simplePos x="0" y="0"/>
            <wp:positionH relativeFrom="page">
              <wp:posOffset>374650</wp:posOffset>
            </wp:positionH>
            <wp:positionV relativeFrom="page">
              <wp:posOffset>377190</wp:posOffset>
            </wp:positionV>
            <wp:extent cx="2620010" cy="4424680"/>
            <wp:effectExtent l="0" t="0" r="0" b="0"/>
            <wp:wrapNone/>
            <wp:docPr id="465" name="Text Box 179"/>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20010" cy="4424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1013CCC6" w14:textId="77777777" w:rsidR="00000000" w:rsidRDefault="00000000">
                        <w:pPr>
                          <w:pStyle w:val="BodyText"/>
                          <w:kinsoku w:val="0"/>
                          <w:overflowPunct w:val="0"/>
                          <w:spacing w:before="0.85pt" w:line="12.95pt" w:lineRule="auto"/>
                          <w:ind w:end="1.10pt" w:firstLine="0pt"/>
                          <w:rPr>
                            <w:color w:val="231F20"/>
                            <w:spacing w:val="-4"/>
                            <w:w w:val="105%"/>
                          </w:rPr>
                        </w:pPr>
                        <w:r>
                          <w:rPr>
                            <w:color w:val="231F20"/>
                            <w:w w:val="105%"/>
                          </w:rPr>
                          <w:t>a government bureau.</w:t>
                        </w:r>
                        <w:r>
                          <w:rPr>
                            <w:color w:val="231F20"/>
                            <w:spacing w:val="40"/>
                            <w:w w:val="105%"/>
                          </w:rPr>
                          <w:t xml:space="preserve"> </w:t>
                        </w:r>
                        <w:r>
                          <w:rPr>
                            <w:color w:val="231F20"/>
                            <w:w w:val="105%"/>
                          </w:rPr>
                          <w:t xml:space="preserve">I had been out of town before </w:t>
                        </w:r>
                        <w:r>
                          <w:rPr>
                            <w:color w:val="231F20"/>
                          </w:rPr>
                          <w:t>during</w:t>
                        </w:r>
                        <w:r>
                          <w:rPr>
                            <w:color w:val="231F20"/>
                            <w:spacing w:val="-7"/>
                          </w:rPr>
                          <w:t xml:space="preserve"> </w:t>
                        </w:r>
                        <w:r>
                          <w:rPr>
                            <w:color w:val="231F20"/>
                          </w:rPr>
                          <w:t>this</w:t>
                        </w:r>
                        <w:r>
                          <w:rPr>
                            <w:color w:val="231F20"/>
                            <w:spacing w:val="-6"/>
                          </w:rPr>
                          <w:t xml:space="preserve"> </w:t>
                        </w:r>
                        <w:r>
                          <w:rPr>
                            <w:color w:val="231F20"/>
                          </w:rPr>
                          <w:t>particular</w:t>
                        </w:r>
                        <w:r>
                          <w:rPr>
                            <w:color w:val="231F20"/>
                            <w:spacing w:val="-7"/>
                          </w:rPr>
                          <w:t xml:space="preserve"> </w:t>
                        </w:r>
                        <w:r>
                          <w:rPr>
                            <w:color w:val="231F20"/>
                          </w:rPr>
                          <w:t>dry</w:t>
                        </w:r>
                        <w:r>
                          <w:rPr>
                            <w:color w:val="231F20"/>
                            <w:spacing w:val="-7"/>
                          </w:rPr>
                          <w:t xml:space="preserve"> </w:t>
                        </w:r>
                        <w:r>
                          <w:rPr>
                            <w:color w:val="231F20"/>
                          </w:rPr>
                          <w:t>spell,</w:t>
                        </w:r>
                        <w:r>
                          <w:rPr>
                            <w:color w:val="231F20"/>
                            <w:spacing w:val="-7"/>
                          </w:rPr>
                          <w:t xml:space="preserve"> </w:t>
                        </w:r>
                        <w:r>
                          <w:rPr>
                            <w:color w:val="231F20"/>
                          </w:rPr>
                          <w:t>so</w:t>
                        </w:r>
                        <w:r>
                          <w:rPr>
                            <w:color w:val="231F20"/>
                            <w:spacing w:val="-7"/>
                          </w:rPr>
                          <w:t xml:space="preserve"> </w:t>
                        </w:r>
                        <w:r>
                          <w:rPr>
                            <w:color w:val="231F20"/>
                          </w:rPr>
                          <w:t>there</w:t>
                        </w:r>
                        <w:r>
                          <w:rPr>
                            <w:color w:val="231F20"/>
                            <w:spacing w:val="-6"/>
                          </w:rPr>
                          <w:t xml:space="preserve"> </w:t>
                        </w:r>
                        <w:r>
                          <w:rPr>
                            <w:color w:val="231F20"/>
                          </w:rPr>
                          <w:t>was</w:t>
                        </w:r>
                        <w:r>
                          <w:rPr>
                            <w:color w:val="231F20"/>
                            <w:spacing w:val="-7"/>
                          </w:rPr>
                          <w:t xml:space="preserve"> </w:t>
                        </w:r>
                        <w:r>
                          <w:rPr>
                            <w:color w:val="231F20"/>
                          </w:rPr>
                          <w:t>nothing</w:t>
                        </w:r>
                        <w:r>
                          <w:rPr>
                            <w:color w:val="231F20"/>
                            <w:spacing w:val="-7"/>
                          </w:rPr>
                          <w:t xml:space="preserve"> </w:t>
                        </w:r>
                        <w:r>
                          <w:rPr>
                            <w:color w:val="231F20"/>
                          </w:rPr>
                          <w:t xml:space="preserve">new </w:t>
                        </w:r>
                        <w:r>
                          <w:rPr>
                            <w:color w:val="231F20"/>
                            <w:spacing w:val="-2"/>
                            <w:w w:val="105%"/>
                          </w:rPr>
                          <w:t>about</w:t>
                        </w:r>
                        <w:r>
                          <w:rPr>
                            <w:color w:val="231F20"/>
                            <w:spacing w:val="-10"/>
                            <w:w w:val="105%"/>
                          </w:rPr>
                          <w:t xml:space="preserve"> </w:t>
                        </w:r>
                        <w:r>
                          <w:rPr>
                            <w:color w:val="231F20"/>
                            <w:spacing w:val="-2"/>
                            <w:w w:val="105%"/>
                          </w:rPr>
                          <w:t>that.</w:t>
                        </w:r>
                        <w:r>
                          <w:rPr>
                            <w:color w:val="231F20"/>
                            <w:spacing w:val="-10"/>
                            <w:w w:val="105%"/>
                          </w:rPr>
                          <w:t xml:space="preserve"> </w:t>
                        </w:r>
                        <w:r>
                          <w:rPr>
                            <w:color w:val="231F20"/>
                            <w:spacing w:val="-2"/>
                            <w:w w:val="105%"/>
                          </w:rPr>
                          <w:t>Physically,</w:t>
                        </w:r>
                        <w:r>
                          <w:rPr>
                            <w:color w:val="231F20"/>
                            <w:spacing w:val="-10"/>
                            <w:w w:val="105%"/>
                          </w:rPr>
                          <w:t xml:space="preserve"> </w:t>
                        </w:r>
                        <w:r>
                          <w:rPr>
                            <w:color w:val="231F20"/>
                            <w:spacing w:val="-2"/>
                            <w:w w:val="105%"/>
                          </w:rPr>
                          <w:t>I</w:t>
                        </w:r>
                        <w:r>
                          <w:rPr>
                            <w:color w:val="231F20"/>
                            <w:spacing w:val="-10"/>
                            <w:w w:val="105%"/>
                          </w:rPr>
                          <w:t xml:space="preserve"> </w:t>
                        </w:r>
                        <w:r>
                          <w:rPr>
                            <w:color w:val="231F20"/>
                            <w:spacing w:val="-2"/>
                            <w:w w:val="105%"/>
                          </w:rPr>
                          <w:t>felt</w:t>
                        </w:r>
                        <w:r>
                          <w:rPr>
                            <w:color w:val="231F20"/>
                            <w:spacing w:val="-10"/>
                            <w:w w:val="105%"/>
                          </w:rPr>
                          <w:t xml:space="preserve"> </w:t>
                        </w:r>
                        <w:r>
                          <w:rPr>
                            <w:color w:val="231F20"/>
                            <w:spacing w:val="-2"/>
                            <w:w w:val="105%"/>
                          </w:rPr>
                          <w:t>fine.</w:t>
                        </w:r>
                        <w:r>
                          <w:rPr>
                            <w:color w:val="231F20"/>
                            <w:spacing w:val="16"/>
                            <w:w w:val="105%"/>
                          </w:rPr>
                          <w:t xml:space="preserve"> </w:t>
                        </w:r>
                        <w:r>
                          <w:rPr>
                            <w:color w:val="231F20"/>
                            <w:spacing w:val="-2"/>
                            <w:w w:val="105%"/>
                          </w:rPr>
                          <w:t>Neither</w:t>
                        </w:r>
                        <w:r>
                          <w:rPr>
                            <w:color w:val="231F20"/>
                            <w:spacing w:val="-10"/>
                            <w:w w:val="105%"/>
                          </w:rPr>
                          <w:t xml:space="preserve"> </w:t>
                        </w:r>
                        <w:r>
                          <w:rPr>
                            <w:color w:val="231F20"/>
                            <w:spacing w:val="-2"/>
                            <w:w w:val="105%"/>
                          </w:rPr>
                          <w:t>did</w:t>
                        </w:r>
                        <w:r>
                          <w:rPr>
                            <w:color w:val="231F20"/>
                            <w:spacing w:val="-10"/>
                            <w:w w:val="105%"/>
                          </w:rPr>
                          <w:t xml:space="preserve"> </w:t>
                        </w:r>
                        <w:r>
                          <w:rPr>
                            <w:color w:val="231F20"/>
                            <w:spacing w:val="-2"/>
                            <w:w w:val="105%"/>
                          </w:rPr>
                          <w:t>I</w:t>
                        </w:r>
                        <w:r>
                          <w:rPr>
                            <w:color w:val="231F20"/>
                            <w:spacing w:val="-10"/>
                            <w:w w:val="105%"/>
                          </w:rPr>
                          <w:t xml:space="preserve"> </w:t>
                        </w:r>
                        <w:r>
                          <w:rPr>
                            <w:color w:val="231F20"/>
                            <w:spacing w:val="-2"/>
                            <w:w w:val="105%"/>
                          </w:rPr>
                          <w:t>have</w:t>
                        </w:r>
                        <w:r>
                          <w:rPr>
                            <w:color w:val="231F20"/>
                            <w:spacing w:val="-10"/>
                            <w:w w:val="105%"/>
                          </w:rPr>
                          <w:t xml:space="preserve"> </w:t>
                        </w:r>
                        <w:r>
                          <w:rPr>
                            <w:color w:val="231F20"/>
                            <w:spacing w:val="-2"/>
                            <w:w w:val="105%"/>
                          </w:rPr>
                          <w:t xml:space="preserve">any </w:t>
                        </w:r>
                        <w:r>
                          <w:rPr>
                            <w:color w:val="231F20"/>
                            <w:w w:val="105%"/>
                          </w:rPr>
                          <w:t>pressing problems or worries.</w:t>
                        </w:r>
                        <w:r>
                          <w:rPr>
                            <w:color w:val="231F20"/>
                            <w:spacing w:val="40"/>
                            <w:w w:val="105%"/>
                          </w:rPr>
                          <w:t xml:space="preserve"> </w:t>
                        </w:r>
                        <w:r>
                          <w:rPr>
                            <w:color w:val="231F20"/>
                            <w:w w:val="105%"/>
                          </w:rPr>
                          <w:t xml:space="preserve">My business came off </w:t>
                        </w:r>
                        <w:r>
                          <w:rPr>
                            <w:color w:val="231F20"/>
                          </w:rPr>
                          <w:t xml:space="preserve">well, I was pleased and knew my partners would be too. </w:t>
                        </w:r>
                        <w:r>
                          <w:rPr>
                            <w:color w:val="231F20"/>
                            <w:w w:val="105%"/>
                          </w:rPr>
                          <w:t>It</w:t>
                        </w:r>
                        <w:r>
                          <w:rPr>
                            <w:color w:val="231F20"/>
                            <w:spacing w:val="-8"/>
                            <w:w w:val="105%"/>
                          </w:rPr>
                          <w:t xml:space="preserve"> </w:t>
                        </w:r>
                        <w:r>
                          <w:rPr>
                            <w:color w:val="231F20"/>
                            <w:w w:val="105%"/>
                          </w:rPr>
                          <w:t>was</w:t>
                        </w:r>
                        <w:r>
                          <w:rPr>
                            <w:color w:val="231F20"/>
                            <w:spacing w:val="-8"/>
                            <w:w w:val="105%"/>
                          </w:rPr>
                          <w:t xml:space="preserve"> </w:t>
                        </w:r>
                        <w:r>
                          <w:rPr>
                            <w:color w:val="231F20"/>
                            <w:w w:val="105%"/>
                          </w:rPr>
                          <w:t>the</w:t>
                        </w:r>
                        <w:r>
                          <w:rPr>
                            <w:color w:val="231F20"/>
                            <w:spacing w:val="-8"/>
                            <w:w w:val="105%"/>
                          </w:rPr>
                          <w:t xml:space="preserve"> </w:t>
                        </w:r>
                        <w:r>
                          <w:rPr>
                            <w:color w:val="231F20"/>
                            <w:w w:val="105%"/>
                          </w:rPr>
                          <w:t>end</w:t>
                        </w:r>
                        <w:r>
                          <w:rPr>
                            <w:color w:val="231F20"/>
                            <w:spacing w:val="-8"/>
                            <w:w w:val="105%"/>
                          </w:rPr>
                          <w:t xml:space="preserve"> </w:t>
                        </w:r>
                        <w:r>
                          <w:rPr>
                            <w:color w:val="231F20"/>
                            <w:w w:val="105%"/>
                          </w:rPr>
                          <w:t>of</w:t>
                        </w:r>
                        <w:r>
                          <w:rPr>
                            <w:color w:val="231F20"/>
                            <w:spacing w:val="-8"/>
                            <w:w w:val="105%"/>
                          </w:rPr>
                          <w:t xml:space="preserve"> </w:t>
                        </w:r>
                        <w:r>
                          <w:rPr>
                            <w:color w:val="231F20"/>
                            <w:w w:val="105%"/>
                          </w:rPr>
                          <w:t>a</w:t>
                        </w:r>
                        <w:r>
                          <w:rPr>
                            <w:color w:val="231F20"/>
                            <w:spacing w:val="-8"/>
                            <w:w w:val="105%"/>
                          </w:rPr>
                          <w:t xml:space="preserve"> </w:t>
                        </w:r>
                        <w:r>
                          <w:rPr>
                            <w:color w:val="231F20"/>
                            <w:w w:val="105%"/>
                          </w:rPr>
                          <w:t>perfect</w:t>
                        </w:r>
                        <w:r>
                          <w:rPr>
                            <w:color w:val="231F20"/>
                            <w:spacing w:val="-8"/>
                            <w:w w:val="105%"/>
                          </w:rPr>
                          <w:t xml:space="preserve"> </w:t>
                        </w:r>
                        <w:r>
                          <w:rPr>
                            <w:color w:val="231F20"/>
                            <w:w w:val="105%"/>
                          </w:rPr>
                          <w:t>day,</w:t>
                        </w:r>
                        <w:r>
                          <w:rPr>
                            <w:color w:val="231F20"/>
                            <w:spacing w:val="-8"/>
                            <w:w w:val="105%"/>
                          </w:rPr>
                          <w:t xml:space="preserve"> </w:t>
                        </w:r>
                        <w:r>
                          <w:rPr>
                            <w:color w:val="231F20"/>
                            <w:w w:val="105%"/>
                          </w:rPr>
                          <w:t>not</w:t>
                        </w:r>
                        <w:r>
                          <w:rPr>
                            <w:color w:val="231F20"/>
                            <w:spacing w:val="-8"/>
                            <w:w w:val="105%"/>
                          </w:rPr>
                          <w:t xml:space="preserve"> </w:t>
                        </w:r>
                        <w:r>
                          <w:rPr>
                            <w:color w:val="231F20"/>
                            <w:w w:val="105%"/>
                          </w:rPr>
                          <w:t>a</w:t>
                        </w:r>
                        <w:r>
                          <w:rPr>
                            <w:color w:val="231F20"/>
                            <w:spacing w:val="-8"/>
                            <w:w w:val="105%"/>
                          </w:rPr>
                          <w:t xml:space="preserve"> </w:t>
                        </w:r>
                        <w:r>
                          <w:rPr>
                            <w:color w:val="231F20"/>
                            <w:w w:val="105%"/>
                          </w:rPr>
                          <w:t>cloud</w:t>
                        </w:r>
                        <w:r>
                          <w:rPr>
                            <w:color w:val="231F20"/>
                            <w:spacing w:val="-8"/>
                            <w:w w:val="105%"/>
                          </w:rPr>
                          <w:t xml:space="preserve"> </w:t>
                        </w:r>
                        <w:r>
                          <w:rPr>
                            <w:color w:val="231F20"/>
                            <w:w w:val="105%"/>
                          </w:rPr>
                          <w:t>on</w:t>
                        </w:r>
                        <w:r>
                          <w:rPr>
                            <w:color w:val="231F20"/>
                            <w:spacing w:val="-8"/>
                            <w:w w:val="105%"/>
                          </w:rPr>
                          <w:t xml:space="preserve"> </w:t>
                        </w:r>
                        <w:r>
                          <w:rPr>
                            <w:color w:val="231F20"/>
                            <w:w w:val="105%"/>
                          </w:rPr>
                          <w:t>the</w:t>
                        </w:r>
                        <w:r>
                          <w:rPr>
                            <w:color w:val="231F20"/>
                            <w:spacing w:val="-8"/>
                            <w:w w:val="105%"/>
                          </w:rPr>
                          <w:t xml:space="preserve"> </w:t>
                        </w:r>
                        <w:r>
                          <w:rPr>
                            <w:color w:val="231F20"/>
                            <w:w w:val="105%"/>
                          </w:rPr>
                          <w:t xml:space="preserve">hori- </w:t>
                        </w:r>
                        <w:r>
                          <w:rPr>
                            <w:color w:val="231F20"/>
                            <w:spacing w:val="-4"/>
                            <w:w w:val="105%"/>
                          </w:rPr>
                          <w:t>zon.</w:t>
                        </w:r>
                      </w:p>
                      <w:p w14:paraId="62A37230" w14:textId="77777777" w:rsidR="00000000" w:rsidRDefault="00000000">
                        <w:pPr>
                          <w:pStyle w:val="BodyText"/>
                          <w:kinsoku w:val="0"/>
                          <w:overflowPunct w:val="0"/>
                          <w:spacing w:before="0.30pt" w:line="12.95pt" w:lineRule="auto"/>
                          <w:ind w:firstLine="4.35pt"/>
                          <w:jc w:val="center"/>
                          <w:rPr>
                            <w:color w:val="231F20"/>
                            <w:spacing w:val="-2"/>
                          </w:rPr>
                        </w:pPr>
                        <w:r>
                          <w:rPr>
                            <w:color w:val="231F20"/>
                            <w:spacing w:val="-2"/>
                            <w:w w:val="105%"/>
                          </w:rPr>
                          <w:t>“I</w:t>
                        </w:r>
                        <w:r>
                          <w:rPr>
                            <w:color w:val="231F20"/>
                            <w:spacing w:val="-16"/>
                            <w:w w:val="105%"/>
                          </w:rPr>
                          <w:t xml:space="preserve"> </w:t>
                        </w:r>
                        <w:r>
                          <w:rPr>
                            <w:color w:val="231F20"/>
                            <w:spacing w:val="-2"/>
                            <w:w w:val="105%"/>
                          </w:rPr>
                          <w:t>went</w:t>
                        </w:r>
                        <w:r>
                          <w:rPr>
                            <w:color w:val="231F20"/>
                            <w:spacing w:val="-15"/>
                            <w:w w:val="105%"/>
                          </w:rPr>
                          <w:t xml:space="preserve"> </w:t>
                        </w:r>
                        <w:r>
                          <w:rPr>
                            <w:color w:val="231F20"/>
                            <w:spacing w:val="-2"/>
                            <w:w w:val="105%"/>
                          </w:rPr>
                          <w:t>to</w:t>
                        </w:r>
                        <w:r>
                          <w:rPr>
                            <w:color w:val="231F20"/>
                            <w:spacing w:val="-15"/>
                            <w:w w:val="105%"/>
                          </w:rPr>
                          <w:t xml:space="preserve"> </w:t>
                        </w:r>
                        <w:r>
                          <w:rPr>
                            <w:color w:val="231F20"/>
                            <w:spacing w:val="-2"/>
                            <w:w w:val="105%"/>
                          </w:rPr>
                          <w:t>my</w:t>
                        </w:r>
                        <w:r>
                          <w:rPr>
                            <w:color w:val="231F20"/>
                            <w:spacing w:val="-15"/>
                            <w:w w:val="105%"/>
                          </w:rPr>
                          <w:t xml:space="preserve"> </w:t>
                        </w:r>
                        <w:r>
                          <w:rPr>
                            <w:color w:val="231F20"/>
                            <w:spacing w:val="-2"/>
                            <w:w w:val="105%"/>
                          </w:rPr>
                          <w:t>hotel</w:t>
                        </w:r>
                        <w:r>
                          <w:rPr>
                            <w:color w:val="231F20"/>
                            <w:spacing w:val="-16"/>
                            <w:w w:val="105%"/>
                          </w:rPr>
                          <w:t xml:space="preserve"> </w:t>
                        </w:r>
                        <w:r>
                          <w:rPr>
                            <w:color w:val="231F20"/>
                            <w:spacing w:val="-2"/>
                            <w:w w:val="105%"/>
                          </w:rPr>
                          <w:t>and</w:t>
                        </w:r>
                        <w:r>
                          <w:rPr>
                            <w:color w:val="231F20"/>
                            <w:spacing w:val="-15"/>
                            <w:w w:val="105%"/>
                          </w:rPr>
                          <w:t xml:space="preserve"> </w:t>
                        </w:r>
                        <w:r>
                          <w:rPr>
                            <w:color w:val="231F20"/>
                            <w:spacing w:val="-2"/>
                            <w:w w:val="105%"/>
                          </w:rPr>
                          <w:t>leisurely</w:t>
                        </w:r>
                        <w:r>
                          <w:rPr>
                            <w:color w:val="231F20"/>
                            <w:spacing w:val="-15"/>
                            <w:w w:val="105%"/>
                          </w:rPr>
                          <w:t xml:space="preserve"> </w:t>
                        </w:r>
                        <w:r>
                          <w:rPr>
                            <w:color w:val="231F20"/>
                            <w:spacing w:val="-2"/>
                            <w:w w:val="105%"/>
                          </w:rPr>
                          <w:t>dressed</w:t>
                        </w:r>
                        <w:r>
                          <w:rPr>
                            <w:color w:val="231F20"/>
                            <w:spacing w:val="-15"/>
                            <w:w w:val="105%"/>
                          </w:rPr>
                          <w:t xml:space="preserve"> </w:t>
                        </w:r>
                        <w:r>
                          <w:rPr>
                            <w:color w:val="231F20"/>
                            <w:spacing w:val="-2"/>
                            <w:w w:val="105%"/>
                          </w:rPr>
                          <w:t>for</w:t>
                        </w:r>
                        <w:r>
                          <w:rPr>
                            <w:color w:val="231F20"/>
                            <w:spacing w:val="-16"/>
                            <w:w w:val="105%"/>
                          </w:rPr>
                          <w:t xml:space="preserve"> </w:t>
                        </w:r>
                        <w:r>
                          <w:rPr>
                            <w:color w:val="231F20"/>
                            <w:spacing w:val="-2"/>
                            <w:w w:val="105%"/>
                          </w:rPr>
                          <w:t>dinner.</w:t>
                        </w:r>
                        <w:r>
                          <w:rPr>
                            <w:color w:val="231F20"/>
                            <w:spacing w:val="8"/>
                            <w:w w:val="105%"/>
                          </w:rPr>
                          <w:t xml:space="preserve"> </w:t>
                        </w:r>
                        <w:r>
                          <w:rPr>
                            <w:i/>
                            <w:iCs/>
                            <w:color w:val="231F20"/>
                            <w:spacing w:val="-2"/>
                            <w:w w:val="105%"/>
                          </w:rPr>
                          <w:t xml:space="preserve">As </w:t>
                        </w:r>
                        <w:r>
                          <w:rPr>
                            <w:i/>
                            <w:iCs/>
                            <w:color w:val="231F20"/>
                            <w:w w:val="105%"/>
                          </w:rPr>
                          <w:t>I</w:t>
                        </w:r>
                        <w:r>
                          <w:rPr>
                            <w:i/>
                            <w:iCs/>
                            <w:color w:val="231F20"/>
                            <w:spacing w:val="-9"/>
                            <w:w w:val="105%"/>
                          </w:rPr>
                          <w:t xml:space="preserve"> </w:t>
                        </w:r>
                        <w:r>
                          <w:rPr>
                            <w:i/>
                            <w:iCs/>
                            <w:color w:val="231F20"/>
                            <w:w w:val="105%"/>
                          </w:rPr>
                          <w:t>crossed</w:t>
                        </w:r>
                        <w:r>
                          <w:rPr>
                            <w:i/>
                            <w:iCs/>
                            <w:color w:val="231F20"/>
                            <w:spacing w:val="-9"/>
                            <w:w w:val="105%"/>
                          </w:rPr>
                          <w:t xml:space="preserve"> </w:t>
                        </w:r>
                        <w:r>
                          <w:rPr>
                            <w:i/>
                            <w:iCs/>
                            <w:color w:val="231F20"/>
                            <w:w w:val="105%"/>
                          </w:rPr>
                          <w:t>the</w:t>
                        </w:r>
                        <w:r>
                          <w:rPr>
                            <w:i/>
                            <w:iCs/>
                            <w:color w:val="231F20"/>
                            <w:spacing w:val="-9"/>
                            <w:w w:val="105%"/>
                          </w:rPr>
                          <w:t xml:space="preserve"> </w:t>
                        </w:r>
                        <w:r>
                          <w:rPr>
                            <w:i/>
                            <w:iCs/>
                            <w:color w:val="231F20"/>
                            <w:w w:val="105%"/>
                          </w:rPr>
                          <w:t>threshold</w:t>
                        </w:r>
                        <w:r>
                          <w:rPr>
                            <w:i/>
                            <w:iCs/>
                            <w:color w:val="231F20"/>
                            <w:spacing w:val="-9"/>
                            <w:w w:val="105%"/>
                          </w:rPr>
                          <w:t xml:space="preserve"> </w:t>
                        </w:r>
                        <w:r>
                          <w:rPr>
                            <w:i/>
                            <w:iCs/>
                            <w:color w:val="231F20"/>
                            <w:w w:val="105%"/>
                          </w:rPr>
                          <w:t>of</w:t>
                        </w:r>
                        <w:r>
                          <w:rPr>
                            <w:i/>
                            <w:iCs/>
                            <w:color w:val="231F20"/>
                            <w:spacing w:val="-9"/>
                            <w:w w:val="105%"/>
                          </w:rPr>
                          <w:t xml:space="preserve"> </w:t>
                        </w:r>
                        <w:r>
                          <w:rPr>
                            <w:i/>
                            <w:iCs/>
                            <w:color w:val="231F20"/>
                            <w:w w:val="105%"/>
                          </w:rPr>
                          <w:t>the</w:t>
                        </w:r>
                        <w:r>
                          <w:rPr>
                            <w:i/>
                            <w:iCs/>
                            <w:color w:val="231F20"/>
                            <w:spacing w:val="-9"/>
                            <w:w w:val="105%"/>
                          </w:rPr>
                          <w:t xml:space="preserve"> </w:t>
                        </w:r>
                        <w:r>
                          <w:rPr>
                            <w:i/>
                            <w:iCs/>
                            <w:color w:val="231F20"/>
                            <w:w w:val="105%"/>
                          </w:rPr>
                          <w:t>dining</w:t>
                        </w:r>
                        <w:r>
                          <w:rPr>
                            <w:i/>
                            <w:iCs/>
                            <w:color w:val="231F20"/>
                            <w:spacing w:val="-9"/>
                            <w:w w:val="105%"/>
                          </w:rPr>
                          <w:t xml:space="preserve"> </w:t>
                        </w:r>
                        <w:r>
                          <w:rPr>
                            <w:i/>
                            <w:iCs/>
                            <w:color w:val="231F20"/>
                            <w:w w:val="105%"/>
                          </w:rPr>
                          <w:t>room,</w:t>
                        </w:r>
                        <w:r>
                          <w:rPr>
                            <w:i/>
                            <w:iCs/>
                            <w:color w:val="231F20"/>
                            <w:spacing w:val="-9"/>
                            <w:w w:val="105%"/>
                          </w:rPr>
                          <w:t xml:space="preserve"> </w:t>
                        </w:r>
                        <w:r>
                          <w:rPr>
                            <w:i/>
                            <w:iCs/>
                            <w:color w:val="231F20"/>
                            <w:w w:val="105%"/>
                          </w:rPr>
                          <w:t>the</w:t>
                        </w:r>
                        <w:r>
                          <w:rPr>
                            <w:i/>
                            <w:iCs/>
                            <w:color w:val="231F20"/>
                            <w:spacing w:val="-9"/>
                            <w:w w:val="105%"/>
                          </w:rPr>
                          <w:t xml:space="preserve"> </w:t>
                        </w:r>
                        <w:r>
                          <w:rPr>
                            <w:i/>
                            <w:iCs/>
                            <w:color w:val="231F20"/>
                            <w:w w:val="105%"/>
                          </w:rPr>
                          <w:t>thought came</w:t>
                        </w:r>
                        <w:r>
                          <w:rPr>
                            <w:i/>
                            <w:iCs/>
                            <w:color w:val="231F20"/>
                            <w:spacing w:val="-4"/>
                            <w:w w:val="105%"/>
                          </w:rPr>
                          <w:t xml:space="preserve"> </w:t>
                        </w:r>
                        <w:r>
                          <w:rPr>
                            <w:i/>
                            <w:iCs/>
                            <w:color w:val="231F20"/>
                            <w:w w:val="105%"/>
                          </w:rPr>
                          <w:t>to</w:t>
                        </w:r>
                        <w:r>
                          <w:rPr>
                            <w:i/>
                            <w:iCs/>
                            <w:color w:val="231F20"/>
                            <w:spacing w:val="-4"/>
                            <w:w w:val="105%"/>
                          </w:rPr>
                          <w:t xml:space="preserve"> </w:t>
                        </w:r>
                        <w:r>
                          <w:rPr>
                            <w:i/>
                            <w:iCs/>
                            <w:color w:val="231F20"/>
                            <w:w w:val="105%"/>
                          </w:rPr>
                          <w:t>mind</w:t>
                        </w:r>
                        <w:r>
                          <w:rPr>
                            <w:i/>
                            <w:iCs/>
                            <w:color w:val="231F20"/>
                            <w:spacing w:val="-4"/>
                            <w:w w:val="105%"/>
                          </w:rPr>
                          <w:t xml:space="preserve"> </w:t>
                        </w:r>
                        <w:r>
                          <w:rPr>
                            <w:i/>
                            <w:iCs/>
                            <w:color w:val="231F20"/>
                            <w:w w:val="105%"/>
                          </w:rPr>
                          <w:t>that</w:t>
                        </w:r>
                        <w:r>
                          <w:rPr>
                            <w:i/>
                            <w:iCs/>
                            <w:color w:val="231F20"/>
                            <w:spacing w:val="-4"/>
                            <w:w w:val="105%"/>
                          </w:rPr>
                          <w:t xml:space="preserve"> </w:t>
                        </w:r>
                        <w:r>
                          <w:rPr>
                            <w:i/>
                            <w:iCs/>
                            <w:color w:val="231F20"/>
                            <w:w w:val="105%"/>
                          </w:rPr>
                          <w:t>it</w:t>
                        </w:r>
                        <w:r>
                          <w:rPr>
                            <w:i/>
                            <w:iCs/>
                            <w:color w:val="231F20"/>
                            <w:spacing w:val="-4"/>
                            <w:w w:val="105%"/>
                          </w:rPr>
                          <w:t xml:space="preserve"> </w:t>
                        </w:r>
                        <w:r>
                          <w:rPr>
                            <w:i/>
                            <w:iCs/>
                            <w:color w:val="231F20"/>
                            <w:w w:val="105%"/>
                          </w:rPr>
                          <w:t>would</w:t>
                        </w:r>
                        <w:r>
                          <w:rPr>
                            <w:i/>
                            <w:iCs/>
                            <w:color w:val="231F20"/>
                            <w:spacing w:val="-4"/>
                            <w:w w:val="105%"/>
                          </w:rPr>
                          <w:t xml:space="preserve"> </w:t>
                        </w:r>
                        <w:r>
                          <w:rPr>
                            <w:i/>
                            <w:iCs/>
                            <w:color w:val="231F20"/>
                            <w:w w:val="105%"/>
                          </w:rPr>
                          <w:t>be</w:t>
                        </w:r>
                        <w:r>
                          <w:rPr>
                            <w:i/>
                            <w:iCs/>
                            <w:color w:val="231F20"/>
                            <w:spacing w:val="-4"/>
                            <w:w w:val="105%"/>
                          </w:rPr>
                          <w:t xml:space="preserve"> </w:t>
                        </w:r>
                        <w:r>
                          <w:rPr>
                            <w:i/>
                            <w:iCs/>
                            <w:color w:val="231F20"/>
                            <w:w w:val="105%"/>
                          </w:rPr>
                          <w:t>nice</w:t>
                        </w:r>
                        <w:r>
                          <w:rPr>
                            <w:i/>
                            <w:iCs/>
                            <w:color w:val="231F20"/>
                            <w:spacing w:val="-4"/>
                            <w:w w:val="105%"/>
                          </w:rPr>
                          <w:t xml:space="preserve"> </w:t>
                        </w:r>
                        <w:r>
                          <w:rPr>
                            <w:i/>
                            <w:iCs/>
                            <w:color w:val="231F20"/>
                            <w:w w:val="105%"/>
                          </w:rPr>
                          <w:t>to</w:t>
                        </w:r>
                        <w:r>
                          <w:rPr>
                            <w:i/>
                            <w:iCs/>
                            <w:color w:val="231F20"/>
                            <w:spacing w:val="-4"/>
                            <w:w w:val="105%"/>
                          </w:rPr>
                          <w:t xml:space="preserve"> </w:t>
                        </w:r>
                        <w:r>
                          <w:rPr>
                            <w:i/>
                            <w:iCs/>
                            <w:color w:val="231F20"/>
                            <w:w w:val="105%"/>
                          </w:rPr>
                          <w:t>have</w:t>
                        </w:r>
                        <w:r>
                          <w:rPr>
                            <w:i/>
                            <w:iCs/>
                            <w:color w:val="231F20"/>
                            <w:spacing w:val="-4"/>
                            <w:w w:val="105%"/>
                          </w:rPr>
                          <w:t xml:space="preserve"> </w:t>
                        </w:r>
                        <w:r>
                          <w:rPr>
                            <w:i/>
                            <w:iCs/>
                            <w:color w:val="231F20"/>
                            <w:w w:val="105%"/>
                          </w:rPr>
                          <w:t>a</w:t>
                        </w:r>
                        <w:r>
                          <w:rPr>
                            <w:i/>
                            <w:iCs/>
                            <w:color w:val="231F20"/>
                            <w:spacing w:val="-4"/>
                            <w:w w:val="105%"/>
                          </w:rPr>
                          <w:t xml:space="preserve"> </w:t>
                        </w:r>
                        <w:r>
                          <w:rPr>
                            <w:i/>
                            <w:iCs/>
                            <w:color w:val="231F20"/>
                            <w:w w:val="105%"/>
                          </w:rPr>
                          <w:t>couple</w:t>
                        </w:r>
                        <w:r>
                          <w:rPr>
                            <w:i/>
                            <w:iCs/>
                            <w:color w:val="231F20"/>
                            <w:spacing w:val="-4"/>
                            <w:w w:val="105%"/>
                          </w:rPr>
                          <w:t xml:space="preserve"> </w:t>
                        </w:r>
                        <w:r>
                          <w:rPr>
                            <w:i/>
                            <w:iCs/>
                            <w:color w:val="231F20"/>
                            <w:w w:val="105%"/>
                          </w:rPr>
                          <w:t>of cocktails</w:t>
                        </w:r>
                        <w:r>
                          <w:rPr>
                            <w:i/>
                            <w:iCs/>
                            <w:color w:val="231F20"/>
                            <w:spacing w:val="-2"/>
                            <w:w w:val="105%"/>
                          </w:rPr>
                          <w:t xml:space="preserve"> </w:t>
                        </w:r>
                        <w:r>
                          <w:rPr>
                            <w:i/>
                            <w:iCs/>
                            <w:color w:val="231F20"/>
                            <w:w w:val="105%"/>
                          </w:rPr>
                          <w:t>with</w:t>
                        </w:r>
                        <w:r>
                          <w:rPr>
                            <w:i/>
                            <w:iCs/>
                            <w:color w:val="231F20"/>
                            <w:spacing w:val="-2"/>
                            <w:w w:val="105%"/>
                          </w:rPr>
                          <w:t xml:space="preserve"> </w:t>
                        </w:r>
                        <w:r>
                          <w:rPr>
                            <w:i/>
                            <w:iCs/>
                            <w:color w:val="231F20"/>
                            <w:w w:val="105%"/>
                          </w:rPr>
                          <w:t>dinner.</w:t>
                        </w:r>
                        <w:r>
                          <w:rPr>
                            <w:i/>
                            <w:iCs/>
                            <w:color w:val="231F20"/>
                            <w:spacing w:val="40"/>
                            <w:w w:val="105%"/>
                          </w:rPr>
                          <w:t xml:space="preserve"> </w:t>
                        </w:r>
                        <w:r>
                          <w:rPr>
                            <w:i/>
                            <w:iCs/>
                            <w:color w:val="231F20"/>
                            <w:w w:val="105%"/>
                          </w:rPr>
                          <w:t>That</w:t>
                        </w:r>
                        <w:r>
                          <w:rPr>
                            <w:i/>
                            <w:iCs/>
                            <w:color w:val="231F20"/>
                            <w:spacing w:val="-2"/>
                            <w:w w:val="105%"/>
                          </w:rPr>
                          <w:t xml:space="preserve"> </w:t>
                        </w:r>
                        <w:r>
                          <w:rPr>
                            <w:i/>
                            <w:iCs/>
                            <w:color w:val="231F20"/>
                            <w:w w:val="105%"/>
                          </w:rPr>
                          <w:t>was</w:t>
                        </w:r>
                        <w:r>
                          <w:rPr>
                            <w:i/>
                            <w:iCs/>
                            <w:color w:val="231F20"/>
                            <w:spacing w:val="-2"/>
                            <w:w w:val="105%"/>
                          </w:rPr>
                          <w:t xml:space="preserve"> </w:t>
                        </w:r>
                        <w:r>
                          <w:rPr>
                            <w:i/>
                            <w:iCs/>
                            <w:color w:val="231F20"/>
                            <w:w w:val="105%"/>
                          </w:rPr>
                          <w:t>all.</w:t>
                        </w:r>
                        <w:r>
                          <w:rPr>
                            <w:i/>
                            <w:iCs/>
                            <w:color w:val="231F20"/>
                            <w:spacing w:val="40"/>
                            <w:w w:val="105%"/>
                          </w:rPr>
                          <w:t xml:space="preserve"> </w:t>
                        </w:r>
                        <w:r>
                          <w:rPr>
                            <w:i/>
                            <w:iCs/>
                            <w:color w:val="231F20"/>
                            <w:w w:val="105%"/>
                          </w:rPr>
                          <w:t>Nothing</w:t>
                        </w:r>
                        <w:r>
                          <w:rPr>
                            <w:i/>
                            <w:iCs/>
                            <w:color w:val="231F20"/>
                            <w:spacing w:val="-2"/>
                            <w:w w:val="105%"/>
                          </w:rPr>
                          <w:t xml:space="preserve"> </w:t>
                        </w:r>
                        <w:r>
                          <w:rPr>
                            <w:i/>
                            <w:iCs/>
                            <w:color w:val="231F20"/>
                            <w:w w:val="105%"/>
                          </w:rPr>
                          <w:t>more.</w:t>
                        </w:r>
                        <w:r>
                          <w:rPr>
                            <w:i/>
                            <w:iCs/>
                            <w:color w:val="231F20"/>
                            <w:spacing w:val="40"/>
                            <w:w w:val="105%"/>
                          </w:rPr>
                          <w:t xml:space="preserve"> </w:t>
                        </w:r>
                        <w:r>
                          <w:rPr>
                            <w:color w:val="231F20"/>
                            <w:w w:val="105%"/>
                          </w:rPr>
                          <w:t xml:space="preserve">I </w:t>
                        </w:r>
                        <w:r>
                          <w:rPr>
                            <w:color w:val="231F20"/>
                          </w:rPr>
                          <w:t>ordered</w:t>
                        </w:r>
                        <w:r>
                          <w:rPr>
                            <w:color w:val="231F20"/>
                            <w:spacing w:val="-1"/>
                          </w:rPr>
                          <w:t xml:space="preserve"> </w:t>
                        </w:r>
                        <w:r>
                          <w:rPr>
                            <w:color w:val="231F20"/>
                          </w:rPr>
                          <w:t>a</w:t>
                        </w:r>
                        <w:r>
                          <w:rPr>
                            <w:color w:val="231F20"/>
                            <w:spacing w:val="-1"/>
                          </w:rPr>
                          <w:t xml:space="preserve"> </w:t>
                        </w:r>
                        <w:r>
                          <w:rPr>
                            <w:color w:val="231F20"/>
                          </w:rPr>
                          <w:t>cocktail</w:t>
                        </w:r>
                        <w:r>
                          <w:rPr>
                            <w:color w:val="231F20"/>
                            <w:spacing w:val="-1"/>
                          </w:rPr>
                          <w:t xml:space="preserve"> </w:t>
                        </w:r>
                        <w:r>
                          <w:rPr>
                            <w:color w:val="231F20"/>
                          </w:rPr>
                          <w:t>and</w:t>
                        </w:r>
                        <w:r>
                          <w:rPr>
                            <w:color w:val="231F20"/>
                            <w:spacing w:val="-1"/>
                          </w:rPr>
                          <w:t xml:space="preserve"> </w:t>
                        </w:r>
                        <w:r>
                          <w:rPr>
                            <w:color w:val="231F20"/>
                          </w:rPr>
                          <w:t>my</w:t>
                        </w:r>
                        <w:r>
                          <w:rPr>
                            <w:color w:val="231F20"/>
                            <w:spacing w:val="-1"/>
                          </w:rPr>
                          <w:t xml:space="preserve"> </w:t>
                        </w:r>
                        <w:r>
                          <w:rPr>
                            <w:color w:val="231F20"/>
                          </w:rPr>
                          <w:t>meal.</w:t>
                        </w:r>
                        <w:r>
                          <w:rPr>
                            <w:color w:val="231F20"/>
                            <w:spacing w:val="40"/>
                          </w:rPr>
                          <w:t xml:space="preserve"> </w:t>
                        </w:r>
                        <w:r>
                          <w:rPr>
                            <w:color w:val="231F20"/>
                          </w:rPr>
                          <w:t>Then</w:t>
                        </w:r>
                        <w:r>
                          <w:rPr>
                            <w:color w:val="231F20"/>
                            <w:spacing w:val="-1"/>
                          </w:rPr>
                          <w:t xml:space="preserve"> </w:t>
                        </w:r>
                        <w:r>
                          <w:rPr>
                            <w:color w:val="231F20"/>
                          </w:rPr>
                          <w:t>I</w:t>
                        </w:r>
                        <w:r>
                          <w:rPr>
                            <w:color w:val="231F20"/>
                            <w:spacing w:val="-1"/>
                          </w:rPr>
                          <w:t xml:space="preserve"> </w:t>
                        </w:r>
                        <w:r>
                          <w:rPr>
                            <w:color w:val="231F20"/>
                          </w:rPr>
                          <w:t>ordered</w:t>
                        </w:r>
                        <w:r>
                          <w:rPr>
                            <w:color w:val="231F20"/>
                            <w:spacing w:val="-1"/>
                          </w:rPr>
                          <w:t xml:space="preserve"> </w:t>
                        </w:r>
                        <w:r>
                          <w:rPr>
                            <w:color w:val="231F20"/>
                          </w:rPr>
                          <w:t xml:space="preserve">another </w:t>
                        </w:r>
                        <w:r>
                          <w:rPr>
                            <w:color w:val="231F20"/>
                            <w:w w:val="105%"/>
                          </w:rPr>
                          <w:t>cocktail. After</w:t>
                        </w:r>
                        <w:r>
                          <w:rPr>
                            <w:color w:val="231F20"/>
                            <w:spacing w:val="-12"/>
                            <w:w w:val="105%"/>
                          </w:rPr>
                          <w:t xml:space="preserve"> </w:t>
                        </w:r>
                        <w:r>
                          <w:rPr>
                            <w:color w:val="231F20"/>
                            <w:w w:val="105%"/>
                          </w:rPr>
                          <w:t>dinner</w:t>
                        </w:r>
                        <w:r>
                          <w:rPr>
                            <w:color w:val="231F20"/>
                            <w:spacing w:val="-12"/>
                            <w:w w:val="105%"/>
                          </w:rPr>
                          <w:t xml:space="preserve"> </w:t>
                        </w:r>
                        <w:r>
                          <w:rPr>
                            <w:color w:val="231F20"/>
                            <w:w w:val="105%"/>
                          </w:rPr>
                          <w:t>I</w:t>
                        </w:r>
                        <w:r>
                          <w:rPr>
                            <w:color w:val="231F20"/>
                            <w:spacing w:val="-12"/>
                            <w:w w:val="105%"/>
                          </w:rPr>
                          <w:t xml:space="preserve"> </w:t>
                        </w:r>
                        <w:r>
                          <w:rPr>
                            <w:color w:val="231F20"/>
                            <w:w w:val="105%"/>
                          </w:rPr>
                          <w:t>decided</w:t>
                        </w:r>
                        <w:r>
                          <w:rPr>
                            <w:color w:val="231F20"/>
                            <w:spacing w:val="-11"/>
                            <w:w w:val="105%"/>
                          </w:rPr>
                          <w:t xml:space="preserve"> </w:t>
                        </w:r>
                        <w:r>
                          <w:rPr>
                            <w:color w:val="231F20"/>
                            <w:w w:val="105%"/>
                          </w:rPr>
                          <w:t>to</w:t>
                        </w:r>
                        <w:r>
                          <w:rPr>
                            <w:color w:val="231F20"/>
                            <w:spacing w:val="-12"/>
                            <w:w w:val="105%"/>
                          </w:rPr>
                          <w:t xml:space="preserve"> </w:t>
                        </w:r>
                        <w:r>
                          <w:rPr>
                            <w:color w:val="231F20"/>
                            <w:w w:val="105%"/>
                          </w:rPr>
                          <w:t>take</w:t>
                        </w:r>
                        <w:r>
                          <w:rPr>
                            <w:color w:val="231F20"/>
                            <w:spacing w:val="-12"/>
                            <w:w w:val="105%"/>
                          </w:rPr>
                          <w:t xml:space="preserve"> </w:t>
                        </w:r>
                        <w:r>
                          <w:rPr>
                            <w:color w:val="231F20"/>
                            <w:w w:val="105%"/>
                          </w:rPr>
                          <w:t>a</w:t>
                        </w:r>
                        <w:r>
                          <w:rPr>
                            <w:color w:val="231F20"/>
                            <w:spacing w:val="-12"/>
                            <w:w w:val="105%"/>
                          </w:rPr>
                          <w:t xml:space="preserve"> </w:t>
                        </w:r>
                        <w:r>
                          <w:rPr>
                            <w:color w:val="231F20"/>
                            <w:w w:val="105%"/>
                          </w:rPr>
                          <w:t>walk.</w:t>
                        </w:r>
                        <w:r>
                          <w:rPr>
                            <w:color w:val="231F20"/>
                            <w:spacing w:val="18"/>
                            <w:w w:val="105%"/>
                          </w:rPr>
                          <w:t xml:space="preserve"> </w:t>
                        </w:r>
                        <w:r>
                          <w:rPr>
                            <w:color w:val="231F20"/>
                            <w:w w:val="105%"/>
                          </w:rPr>
                          <w:t>When</w:t>
                        </w:r>
                        <w:r>
                          <w:rPr>
                            <w:color w:val="231F20"/>
                            <w:spacing w:val="-12"/>
                            <w:w w:val="105%"/>
                          </w:rPr>
                          <w:t xml:space="preserve"> </w:t>
                        </w:r>
                        <w:r>
                          <w:rPr>
                            <w:color w:val="231F20"/>
                            <w:w w:val="105%"/>
                          </w:rPr>
                          <w:t xml:space="preserve">I </w:t>
                        </w:r>
                        <w:r>
                          <w:rPr>
                            <w:color w:val="231F20"/>
                          </w:rPr>
                          <w:t>returned</w:t>
                        </w:r>
                        <w:r>
                          <w:rPr>
                            <w:color w:val="231F20"/>
                            <w:spacing w:val="-9"/>
                          </w:rPr>
                          <w:t xml:space="preserve"> </w:t>
                        </w:r>
                        <w:r>
                          <w:rPr>
                            <w:color w:val="231F20"/>
                          </w:rPr>
                          <w:t>to</w:t>
                        </w:r>
                        <w:r>
                          <w:rPr>
                            <w:color w:val="231F20"/>
                            <w:spacing w:val="-9"/>
                          </w:rPr>
                          <w:t xml:space="preserve"> </w:t>
                        </w:r>
                        <w:r>
                          <w:rPr>
                            <w:color w:val="231F20"/>
                          </w:rPr>
                          <w:t>the</w:t>
                        </w:r>
                        <w:r>
                          <w:rPr>
                            <w:color w:val="231F20"/>
                            <w:spacing w:val="-9"/>
                          </w:rPr>
                          <w:t xml:space="preserve"> </w:t>
                        </w:r>
                        <w:r>
                          <w:rPr>
                            <w:color w:val="231F20"/>
                          </w:rPr>
                          <w:t>hotel</w:t>
                        </w:r>
                        <w:r>
                          <w:rPr>
                            <w:color w:val="231F20"/>
                            <w:spacing w:val="-9"/>
                          </w:rPr>
                          <w:t xml:space="preserve"> </w:t>
                        </w:r>
                        <w:r>
                          <w:rPr>
                            <w:color w:val="231F20"/>
                          </w:rPr>
                          <w:t>it</w:t>
                        </w:r>
                        <w:r>
                          <w:rPr>
                            <w:color w:val="231F20"/>
                            <w:spacing w:val="-9"/>
                          </w:rPr>
                          <w:t xml:space="preserve"> </w:t>
                        </w:r>
                        <w:r>
                          <w:rPr>
                            <w:color w:val="231F20"/>
                          </w:rPr>
                          <w:t>struck</w:t>
                        </w:r>
                        <w:r>
                          <w:rPr>
                            <w:color w:val="231F20"/>
                            <w:spacing w:val="-9"/>
                          </w:rPr>
                          <w:t xml:space="preserve"> </w:t>
                        </w:r>
                        <w:r>
                          <w:rPr>
                            <w:color w:val="231F20"/>
                          </w:rPr>
                          <w:t>me</w:t>
                        </w:r>
                        <w:r>
                          <w:rPr>
                            <w:color w:val="231F20"/>
                            <w:spacing w:val="-9"/>
                          </w:rPr>
                          <w:t xml:space="preserve"> </w:t>
                        </w:r>
                        <w:r>
                          <w:rPr>
                            <w:color w:val="231F20"/>
                          </w:rPr>
                          <w:t>a</w:t>
                        </w:r>
                        <w:r>
                          <w:rPr>
                            <w:color w:val="231F20"/>
                            <w:spacing w:val="-9"/>
                          </w:rPr>
                          <w:t xml:space="preserve"> </w:t>
                        </w:r>
                        <w:r>
                          <w:rPr>
                            <w:color w:val="231F20"/>
                          </w:rPr>
                          <w:t>highball</w:t>
                        </w:r>
                        <w:r>
                          <w:rPr>
                            <w:color w:val="231F20"/>
                            <w:spacing w:val="-9"/>
                          </w:rPr>
                          <w:t xml:space="preserve"> </w:t>
                        </w:r>
                        <w:r>
                          <w:rPr>
                            <w:color w:val="231F20"/>
                          </w:rPr>
                          <w:t>would</w:t>
                        </w:r>
                        <w:r>
                          <w:rPr>
                            <w:color w:val="231F20"/>
                            <w:spacing w:val="-9"/>
                          </w:rPr>
                          <w:t xml:space="preserve"> </w:t>
                        </w:r>
                        <w:r>
                          <w:rPr>
                            <w:color w:val="231F20"/>
                          </w:rPr>
                          <w:t>be</w:t>
                        </w:r>
                        <w:r>
                          <w:rPr>
                            <w:color w:val="231F20"/>
                            <w:spacing w:val="-9"/>
                          </w:rPr>
                          <w:t xml:space="preserve"> </w:t>
                        </w:r>
                        <w:r>
                          <w:rPr>
                            <w:color w:val="231F20"/>
                          </w:rPr>
                          <w:t>fine before</w:t>
                        </w:r>
                        <w:r>
                          <w:rPr>
                            <w:color w:val="231F20"/>
                            <w:spacing w:val="-11"/>
                          </w:rPr>
                          <w:t xml:space="preserve"> </w:t>
                        </w:r>
                        <w:r>
                          <w:rPr>
                            <w:color w:val="231F20"/>
                          </w:rPr>
                          <w:t>going</w:t>
                        </w:r>
                        <w:r>
                          <w:rPr>
                            <w:color w:val="231F20"/>
                            <w:spacing w:val="-11"/>
                          </w:rPr>
                          <w:t xml:space="preserve"> </w:t>
                        </w:r>
                        <w:r>
                          <w:rPr>
                            <w:color w:val="231F20"/>
                          </w:rPr>
                          <w:t>to</w:t>
                        </w:r>
                        <w:r>
                          <w:rPr>
                            <w:color w:val="231F20"/>
                            <w:spacing w:val="-11"/>
                          </w:rPr>
                          <w:t xml:space="preserve"> </w:t>
                        </w:r>
                        <w:r>
                          <w:rPr>
                            <w:color w:val="231F20"/>
                          </w:rPr>
                          <w:t>bed,</w:t>
                        </w:r>
                        <w:r>
                          <w:rPr>
                            <w:color w:val="231F20"/>
                            <w:spacing w:val="-11"/>
                          </w:rPr>
                          <w:t xml:space="preserve"> </w:t>
                        </w:r>
                        <w:r>
                          <w:rPr>
                            <w:color w:val="231F20"/>
                          </w:rPr>
                          <w:t>so</w:t>
                        </w:r>
                        <w:r>
                          <w:rPr>
                            <w:color w:val="231F20"/>
                            <w:spacing w:val="-11"/>
                          </w:rPr>
                          <w:t xml:space="preserve"> </w:t>
                        </w:r>
                        <w:r>
                          <w:rPr>
                            <w:color w:val="231F20"/>
                          </w:rPr>
                          <w:t>I</w:t>
                        </w:r>
                        <w:r>
                          <w:rPr>
                            <w:color w:val="231F20"/>
                            <w:spacing w:val="-11"/>
                          </w:rPr>
                          <w:t xml:space="preserve"> </w:t>
                        </w:r>
                        <w:r>
                          <w:rPr>
                            <w:color w:val="231F20"/>
                          </w:rPr>
                          <w:t>stepped</w:t>
                        </w:r>
                        <w:r>
                          <w:rPr>
                            <w:color w:val="231F20"/>
                            <w:spacing w:val="-11"/>
                          </w:rPr>
                          <w:t xml:space="preserve"> </w:t>
                        </w:r>
                        <w:r>
                          <w:rPr>
                            <w:color w:val="231F20"/>
                          </w:rPr>
                          <w:t>into</w:t>
                        </w:r>
                        <w:r>
                          <w:rPr>
                            <w:color w:val="231F20"/>
                            <w:spacing w:val="-11"/>
                          </w:rPr>
                          <w:t xml:space="preserve"> </w:t>
                        </w:r>
                        <w:r>
                          <w:rPr>
                            <w:color w:val="231F20"/>
                          </w:rPr>
                          <w:t>the</w:t>
                        </w:r>
                        <w:r>
                          <w:rPr>
                            <w:color w:val="231F20"/>
                            <w:spacing w:val="-11"/>
                          </w:rPr>
                          <w:t xml:space="preserve"> </w:t>
                        </w:r>
                        <w:r>
                          <w:rPr>
                            <w:color w:val="231F20"/>
                          </w:rPr>
                          <w:t>bar</w:t>
                        </w:r>
                        <w:r>
                          <w:rPr>
                            <w:color w:val="231F20"/>
                            <w:spacing w:val="-11"/>
                          </w:rPr>
                          <w:t xml:space="preserve"> </w:t>
                        </w:r>
                        <w:r>
                          <w:rPr>
                            <w:color w:val="231F20"/>
                          </w:rPr>
                          <w:t>and</w:t>
                        </w:r>
                        <w:r>
                          <w:rPr>
                            <w:color w:val="231F20"/>
                            <w:spacing w:val="-11"/>
                          </w:rPr>
                          <w:t xml:space="preserve"> </w:t>
                        </w:r>
                        <w:r>
                          <w:rPr>
                            <w:color w:val="231F20"/>
                          </w:rPr>
                          <w:t>had</w:t>
                        </w:r>
                        <w:r>
                          <w:rPr>
                            <w:color w:val="231F20"/>
                            <w:spacing w:val="-11"/>
                          </w:rPr>
                          <w:t xml:space="preserve"> </w:t>
                        </w:r>
                        <w:r>
                          <w:rPr>
                            <w:color w:val="231F20"/>
                          </w:rPr>
                          <w:t xml:space="preserve">one. </w:t>
                        </w:r>
                        <w:r>
                          <w:rPr>
                            <w:color w:val="231F20"/>
                            <w:w w:val="105%"/>
                          </w:rPr>
                          <w:t>I</w:t>
                        </w:r>
                        <w:r>
                          <w:rPr>
                            <w:color w:val="231F20"/>
                            <w:spacing w:val="-2"/>
                            <w:w w:val="105%"/>
                          </w:rPr>
                          <w:t xml:space="preserve"> </w:t>
                        </w:r>
                        <w:r>
                          <w:rPr>
                            <w:color w:val="231F20"/>
                            <w:w w:val="105%"/>
                          </w:rPr>
                          <w:t>remember</w:t>
                        </w:r>
                        <w:r>
                          <w:rPr>
                            <w:color w:val="231F20"/>
                            <w:spacing w:val="-2"/>
                            <w:w w:val="105%"/>
                          </w:rPr>
                          <w:t xml:space="preserve"> </w:t>
                        </w:r>
                        <w:r>
                          <w:rPr>
                            <w:color w:val="231F20"/>
                            <w:w w:val="105%"/>
                          </w:rPr>
                          <w:t>having</w:t>
                        </w:r>
                        <w:r>
                          <w:rPr>
                            <w:color w:val="231F20"/>
                            <w:spacing w:val="-2"/>
                            <w:w w:val="105%"/>
                          </w:rPr>
                          <w:t xml:space="preserve"> </w:t>
                        </w:r>
                        <w:r>
                          <w:rPr>
                            <w:color w:val="231F20"/>
                            <w:w w:val="105%"/>
                          </w:rPr>
                          <w:t>several</w:t>
                        </w:r>
                        <w:r>
                          <w:rPr>
                            <w:color w:val="231F20"/>
                            <w:spacing w:val="-2"/>
                            <w:w w:val="105%"/>
                          </w:rPr>
                          <w:t xml:space="preserve"> </w:t>
                        </w:r>
                        <w:r>
                          <w:rPr>
                            <w:color w:val="231F20"/>
                            <w:w w:val="105%"/>
                          </w:rPr>
                          <w:t>more</w:t>
                        </w:r>
                        <w:r>
                          <w:rPr>
                            <w:color w:val="231F20"/>
                            <w:spacing w:val="-2"/>
                            <w:w w:val="105%"/>
                          </w:rPr>
                          <w:t xml:space="preserve"> </w:t>
                        </w:r>
                        <w:r>
                          <w:rPr>
                            <w:color w:val="231F20"/>
                            <w:w w:val="105%"/>
                          </w:rPr>
                          <w:t>that</w:t>
                        </w:r>
                        <w:r>
                          <w:rPr>
                            <w:color w:val="231F20"/>
                            <w:spacing w:val="-2"/>
                            <w:w w:val="105%"/>
                          </w:rPr>
                          <w:t xml:space="preserve"> </w:t>
                        </w:r>
                        <w:r>
                          <w:rPr>
                            <w:color w:val="231F20"/>
                            <w:w w:val="105%"/>
                          </w:rPr>
                          <w:t>night</w:t>
                        </w:r>
                        <w:r>
                          <w:rPr>
                            <w:color w:val="231F20"/>
                            <w:spacing w:val="-2"/>
                            <w:w w:val="105%"/>
                          </w:rPr>
                          <w:t xml:space="preserve"> </w:t>
                        </w:r>
                        <w:r>
                          <w:rPr>
                            <w:color w:val="231F20"/>
                            <w:w w:val="105%"/>
                          </w:rPr>
                          <w:t>and</w:t>
                        </w:r>
                        <w:r>
                          <w:rPr>
                            <w:color w:val="231F20"/>
                            <w:spacing w:val="-2"/>
                            <w:w w:val="105%"/>
                          </w:rPr>
                          <w:t xml:space="preserve"> </w:t>
                        </w:r>
                        <w:r>
                          <w:rPr>
                            <w:color w:val="231F20"/>
                            <w:w w:val="105%"/>
                          </w:rPr>
                          <w:t xml:space="preserve">plenty </w:t>
                        </w:r>
                        <w:r>
                          <w:rPr>
                            <w:color w:val="231F20"/>
                            <w:spacing w:val="-2"/>
                            <w:w w:val="105%"/>
                          </w:rPr>
                          <w:t>next</w:t>
                        </w:r>
                        <w:r>
                          <w:rPr>
                            <w:color w:val="231F20"/>
                            <w:spacing w:val="-14"/>
                            <w:w w:val="105%"/>
                          </w:rPr>
                          <w:t xml:space="preserve"> </w:t>
                        </w:r>
                        <w:r>
                          <w:rPr>
                            <w:color w:val="231F20"/>
                            <w:spacing w:val="-2"/>
                            <w:w w:val="105%"/>
                          </w:rPr>
                          <w:t>morning.</w:t>
                        </w:r>
                        <w:r>
                          <w:rPr>
                            <w:color w:val="231F20"/>
                            <w:spacing w:val="17"/>
                            <w:w w:val="105%"/>
                          </w:rPr>
                          <w:t xml:space="preserve"> </w:t>
                        </w:r>
                        <w:r>
                          <w:rPr>
                            <w:color w:val="231F20"/>
                            <w:spacing w:val="-2"/>
                            <w:w w:val="105%"/>
                          </w:rPr>
                          <w:t>I</w:t>
                        </w:r>
                        <w:r>
                          <w:rPr>
                            <w:color w:val="231F20"/>
                            <w:spacing w:val="-13"/>
                            <w:w w:val="105%"/>
                          </w:rPr>
                          <w:t xml:space="preserve"> </w:t>
                        </w:r>
                        <w:r>
                          <w:rPr>
                            <w:color w:val="231F20"/>
                            <w:spacing w:val="-2"/>
                            <w:w w:val="105%"/>
                          </w:rPr>
                          <w:t>have</w:t>
                        </w:r>
                        <w:r>
                          <w:rPr>
                            <w:color w:val="231F20"/>
                            <w:spacing w:val="-14"/>
                            <w:w w:val="105%"/>
                          </w:rPr>
                          <w:t xml:space="preserve"> </w:t>
                        </w:r>
                        <w:r>
                          <w:rPr>
                            <w:color w:val="231F20"/>
                            <w:spacing w:val="-2"/>
                            <w:w w:val="105%"/>
                          </w:rPr>
                          <w:t>a</w:t>
                        </w:r>
                        <w:r>
                          <w:rPr>
                            <w:color w:val="231F20"/>
                            <w:spacing w:val="-13"/>
                            <w:w w:val="105%"/>
                          </w:rPr>
                          <w:t xml:space="preserve"> </w:t>
                        </w:r>
                        <w:r>
                          <w:rPr>
                            <w:color w:val="231F20"/>
                            <w:spacing w:val="-2"/>
                            <w:w w:val="105%"/>
                          </w:rPr>
                          <w:t>shadowy</w:t>
                        </w:r>
                        <w:r>
                          <w:rPr>
                            <w:color w:val="231F20"/>
                            <w:spacing w:val="-13"/>
                            <w:w w:val="105%"/>
                          </w:rPr>
                          <w:t xml:space="preserve"> </w:t>
                        </w:r>
                        <w:r>
                          <w:rPr>
                            <w:color w:val="231F20"/>
                            <w:spacing w:val="-2"/>
                            <w:w w:val="105%"/>
                          </w:rPr>
                          <w:t>recollection</w:t>
                        </w:r>
                        <w:r>
                          <w:rPr>
                            <w:color w:val="231F20"/>
                            <w:spacing w:val="-13"/>
                            <w:w w:val="105%"/>
                          </w:rPr>
                          <w:t xml:space="preserve"> </w:t>
                        </w:r>
                        <w:r>
                          <w:rPr>
                            <w:color w:val="231F20"/>
                            <w:spacing w:val="-2"/>
                            <w:w w:val="105%"/>
                          </w:rPr>
                          <w:t>of</w:t>
                        </w:r>
                        <w:r>
                          <w:rPr>
                            <w:color w:val="231F20"/>
                            <w:spacing w:val="-14"/>
                            <w:w w:val="105%"/>
                          </w:rPr>
                          <w:t xml:space="preserve"> </w:t>
                        </w:r>
                        <w:r>
                          <w:rPr>
                            <w:color w:val="231F20"/>
                            <w:spacing w:val="-2"/>
                            <w:w w:val="105%"/>
                          </w:rPr>
                          <w:t>being</w:t>
                        </w:r>
                        <w:r>
                          <w:rPr>
                            <w:color w:val="231F20"/>
                            <w:spacing w:val="-13"/>
                            <w:w w:val="105%"/>
                          </w:rPr>
                          <w:t xml:space="preserve"> </w:t>
                        </w:r>
                        <w:r>
                          <w:rPr>
                            <w:color w:val="231F20"/>
                            <w:spacing w:val="-2"/>
                            <w:w w:val="105%"/>
                          </w:rPr>
                          <w:t xml:space="preserve">in </w:t>
                        </w:r>
                        <w:r>
                          <w:rPr>
                            <w:color w:val="231F20"/>
                          </w:rPr>
                          <w:t>an</w:t>
                        </w:r>
                        <w:r>
                          <w:rPr>
                            <w:color w:val="231F20"/>
                            <w:spacing w:val="-8"/>
                          </w:rPr>
                          <w:t xml:space="preserve"> </w:t>
                        </w:r>
                        <w:r>
                          <w:rPr>
                            <w:color w:val="231F20"/>
                          </w:rPr>
                          <w:t>airplane</w:t>
                        </w:r>
                        <w:r>
                          <w:rPr>
                            <w:color w:val="231F20"/>
                            <w:spacing w:val="-8"/>
                          </w:rPr>
                          <w:t xml:space="preserve"> </w:t>
                        </w:r>
                        <w:r>
                          <w:rPr>
                            <w:color w:val="231F20"/>
                          </w:rPr>
                          <w:t>bound</w:t>
                        </w:r>
                        <w:r>
                          <w:rPr>
                            <w:color w:val="231F20"/>
                            <w:spacing w:val="-8"/>
                          </w:rPr>
                          <w:t xml:space="preserve"> </w:t>
                        </w:r>
                        <w:r>
                          <w:rPr>
                            <w:color w:val="231F20"/>
                          </w:rPr>
                          <w:t>for</w:t>
                        </w:r>
                        <w:r>
                          <w:rPr>
                            <w:color w:val="231F20"/>
                            <w:spacing w:val="-8"/>
                          </w:rPr>
                          <w:t xml:space="preserve"> </w:t>
                        </w:r>
                        <w:r>
                          <w:rPr>
                            <w:color w:val="231F20"/>
                          </w:rPr>
                          <w:t>New</w:t>
                        </w:r>
                        <w:r>
                          <w:rPr>
                            <w:color w:val="231F20"/>
                            <w:spacing w:val="-30"/>
                          </w:rPr>
                          <w:t xml:space="preserve"> </w:t>
                        </w:r>
                        <w:r>
                          <w:rPr>
                            <w:color w:val="231F20"/>
                          </w:rPr>
                          <w:t>York</w:t>
                        </w:r>
                        <w:r>
                          <w:rPr>
                            <w:color w:val="231F20"/>
                            <w:spacing w:val="-8"/>
                          </w:rPr>
                          <w:t xml:space="preserve"> </w:t>
                        </w:r>
                        <w:r>
                          <w:rPr>
                            <w:color w:val="231F20"/>
                          </w:rPr>
                          <w:t>and</w:t>
                        </w:r>
                        <w:r>
                          <w:rPr>
                            <w:color w:val="231F20"/>
                            <w:spacing w:val="-8"/>
                          </w:rPr>
                          <w:t xml:space="preserve"> </w:t>
                        </w:r>
                        <w:r>
                          <w:rPr>
                            <w:color w:val="231F20"/>
                          </w:rPr>
                          <w:t>of</w:t>
                        </w:r>
                        <w:r>
                          <w:rPr>
                            <w:color w:val="231F20"/>
                            <w:spacing w:val="-8"/>
                          </w:rPr>
                          <w:t xml:space="preserve"> </w:t>
                        </w:r>
                        <w:r>
                          <w:rPr>
                            <w:color w:val="231F20"/>
                          </w:rPr>
                          <w:t>finding</w:t>
                        </w:r>
                        <w:r>
                          <w:rPr>
                            <w:color w:val="231F20"/>
                            <w:spacing w:val="-8"/>
                          </w:rPr>
                          <w:t xml:space="preserve"> </w:t>
                        </w:r>
                        <w:r>
                          <w:rPr>
                            <w:color w:val="231F20"/>
                          </w:rPr>
                          <w:t>a</w:t>
                        </w:r>
                        <w:r>
                          <w:rPr>
                            <w:color w:val="231F20"/>
                            <w:spacing w:val="-8"/>
                          </w:rPr>
                          <w:t xml:space="preserve"> </w:t>
                        </w:r>
                        <w:r>
                          <w:rPr>
                            <w:color w:val="231F20"/>
                          </w:rPr>
                          <w:t xml:space="preserve">friendly </w:t>
                        </w:r>
                        <w:r>
                          <w:rPr>
                            <w:color w:val="231F20"/>
                            <w:spacing w:val="-4"/>
                            <w:w w:val="105%"/>
                          </w:rPr>
                          <w:t>taxicab</w:t>
                        </w:r>
                        <w:r>
                          <w:rPr>
                            <w:color w:val="231F20"/>
                            <w:spacing w:val="-16"/>
                            <w:w w:val="105%"/>
                          </w:rPr>
                          <w:t xml:space="preserve"> </w:t>
                        </w:r>
                        <w:r>
                          <w:rPr>
                            <w:color w:val="231F20"/>
                            <w:spacing w:val="-4"/>
                            <w:w w:val="105%"/>
                          </w:rPr>
                          <w:t>driver</w:t>
                        </w:r>
                        <w:r>
                          <w:rPr>
                            <w:color w:val="231F20"/>
                            <w:spacing w:val="-16"/>
                            <w:w w:val="105%"/>
                          </w:rPr>
                          <w:t xml:space="preserve"> </w:t>
                        </w:r>
                        <w:r>
                          <w:rPr>
                            <w:color w:val="231F20"/>
                            <w:spacing w:val="-4"/>
                            <w:w w:val="105%"/>
                          </w:rPr>
                          <w:t>at</w:t>
                        </w:r>
                        <w:r>
                          <w:rPr>
                            <w:color w:val="231F20"/>
                            <w:spacing w:val="-16"/>
                            <w:w w:val="105%"/>
                          </w:rPr>
                          <w:t xml:space="preserve"> </w:t>
                        </w:r>
                        <w:r>
                          <w:rPr>
                            <w:color w:val="231F20"/>
                            <w:spacing w:val="-4"/>
                            <w:w w:val="105%"/>
                          </w:rPr>
                          <w:t>the</w:t>
                        </w:r>
                        <w:r>
                          <w:rPr>
                            <w:color w:val="231F20"/>
                            <w:spacing w:val="-16"/>
                            <w:w w:val="105%"/>
                          </w:rPr>
                          <w:t xml:space="preserve"> </w:t>
                        </w:r>
                        <w:r>
                          <w:rPr>
                            <w:color w:val="231F20"/>
                            <w:spacing w:val="-4"/>
                            <w:w w:val="105%"/>
                          </w:rPr>
                          <w:t>landing</w:t>
                        </w:r>
                        <w:r>
                          <w:rPr>
                            <w:color w:val="231F20"/>
                            <w:spacing w:val="-16"/>
                            <w:w w:val="105%"/>
                          </w:rPr>
                          <w:t xml:space="preserve"> </w:t>
                        </w:r>
                        <w:r>
                          <w:rPr>
                            <w:color w:val="231F20"/>
                            <w:spacing w:val="-4"/>
                            <w:w w:val="105%"/>
                          </w:rPr>
                          <w:t>field</w:t>
                        </w:r>
                        <w:r>
                          <w:rPr>
                            <w:color w:val="231F20"/>
                            <w:spacing w:val="-16"/>
                            <w:w w:val="105%"/>
                          </w:rPr>
                          <w:t xml:space="preserve"> </w:t>
                        </w:r>
                        <w:r>
                          <w:rPr>
                            <w:color w:val="231F20"/>
                            <w:spacing w:val="-4"/>
                            <w:w w:val="105%"/>
                          </w:rPr>
                          <w:t>instead</w:t>
                        </w:r>
                        <w:r>
                          <w:rPr>
                            <w:color w:val="231F20"/>
                            <w:spacing w:val="-16"/>
                            <w:w w:val="105%"/>
                          </w:rPr>
                          <w:t xml:space="preserve"> </w:t>
                        </w:r>
                        <w:r>
                          <w:rPr>
                            <w:color w:val="231F20"/>
                            <w:spacing w:val="-4"/>
                            <w:w w:val="105%"/>
                          </w:rPr>
                          <w:t>of</w:t>
                        </w:r>
                        <w:r>
                          <w:rPr>
                            <w:color w:val="231F20"/>
                            <w:spacing w:val="-16"/>
                            <w:w w:val="105%"/>
                          </w:rPr>
                          <w:t xml:space="preserve"> </w:t>
                        </w:r>
                        <w:r>
                          <w:rPr>
                            <w:color w:val="231F20"/>
                            <w:spacing w:val="-4"/>
                            <w:w w:val="105%"/>
                          </w:rPr>
                          <w:t>my</w:t>
                        </w:r>
                        <w:r>
                          <w:rPr>
                            <w:color w:val="231F20"/>
                            <w:spacing w:val="-16"/>
                            <w:w w:val="105%"/>
                          </w:rPr>
                          <w:t xml:space="preserve"> </w:t>
                        </w:r>
                        <w:r>
                          <w:rPr>
                            <w:color w:val="231F20"/>
                            <w:spacing w:val="-4"/>
                            <w:w w:val="105%"/>
                          </w:rPr>
                          <w:t>wife.</w:t>
                        </w:r>
                        <w:r>
                          <w:rPr>
                            <w:color w:val="231F20"/>
                            <w:spacing w:val="19"/>
                            <w:w w:val="105%"/>
                          </w:rPr>
                          <w:t xml:space="preserve"> </w:t>
                        </w:r>
                        <w:r>
                          <w:rPr>
                            <w:color w:val="231F20"/>
                            <w:spacing w:val="-4"/>
                            <w:w w:val="105%"/>
                          </w:rPr>
                          <w:t xml:space="preserve">The </w:t>
                        </w:r>
                        <w:r>
                          <w:rPr>
                            <w:color w:val="231F20"/>
                            <w:w w:val="105%"/>
                          </w:rPr>
                          <w:t>driver</w:t>
                        </w:r>
                        <w:r>
                          <w:rPr>
                            <w:color w:val="231F20"/>
                            <w:spacing w:val="-12"/>
                            <w:w w:val="105%"/>
                          </w:rPr>
                          <w:t xml:space="preserve"> </w:t>
                        </w:r>
                        <w:r>
                          <w:rPr>
                            <w:color w:val="231F20"/>
                            <w:w w:val="105%"/>
                          </w:rPr>
                          <w:t>escorted</w:t>
                        </w:r>
                        <w:r>
                          <w:rPr>
                            <w:color w:val="231F20"/>
                            <w:spacing w:val="-12"/>
                            <w:w w:val="105%"/>
                          </w:rPr>
                          <w:t xml:space="preserve"> </w:t>
                        </w:r>
                        <w:r>
                          <w:rPr>
                            <w:color w:val="231F20"/>
                            <w:w w:val="105%"/>
                          </w:rPr>
                          <w:t>me</w:t>
                        </w:r>
                        <w:r>
                          <w:rPr>
                            <w:color w:val="231F20"/>
                            <w:spacing w:val="-12"/>
                            <w:w w:val="105%"/>
                          </w:rPr>
                          <w:t xml:space="preserve"> </w:t>
                        </w:r>
                        <w:r>
                          <w:rPr>
                            <w:color w:val="231F20"/>
                            <w:w w:val="105%"/>
                          </w:rPr>
                          <w:t>about</w:t>
                        </w:r>
                        <w:r>
                          <w:rPr>
                            <w:color w:val="231F20"/>
                            <w:spacing w:val="-12"/>
                            <w:w w:val="105%"/>
                          </w:rPr>
                          <w:t xml:space="preserve"> </w:t>
                        </w:r>
                        <w:r>
                          <w:rPr>
                            <w:color w:val="231F20"/>
                            <w:w w:val="105%"/>
                          </w:rPr>
                          <w:t>for</w:t>
                        </w:r>
                        <w:r>
                          <w:rPr>
                            <w:color w:val="231F20"/>
                            <w:spacing w:val="-12"/>
                            <w:w w:val="105%"/>
                          </w:rPr>
                          <w:t xml:space="preserve"> </w:t>
                        </w:r>
                        <w:r>
                          <w:rPr>
                            <w:color w:val="231F20"/>
                            <w:w w:val="105%"/>
                          </w:rPr>
                          <w:t>several</w:t>
                        </w:r>
                        <w:r>
                          <w:rPr>
                            <w:color w:val="231F20"/>
                            <w:spacing w:val="-11"/>
                            <w:w w:val="105%"/>
                          </w:rPr>
                          <w:t xml:space="preserve"> </w:t>
                        </w:r>
                        <w:r>
                          <w:rPr>
                            <w:color w:val="231F20"/>
                            <w:w w:val="105%"/>
                          </w:rPr>
                          <w:t>days.</w:t>
                        </w:r>
                        <w:r>
                          <w:rPr>
                            <w:color w:val="231F20"/>
                            <w:spacing w:val="7"/>
                            <w:w w:val="105%"/>
                          </w:rPr>
                          <w:t xml:space="preserve"> </w:t>
                        </w:r>
                        <w:r>
                          <w:rPr>
                            <w:color w:val="231F20"/>
                            <w:w w:val="105%"/>
                          </w:rPr>
                          <w:t>I</w:t>
                        </w:r>
                        <w:r>
                          <w:rPr>
                            <w:color w:val="231F20"/>
                            <w:spacing w:val="-11"/>
                            <w:w w:val="105%"/>
                          </w:rPr>
                          <w:t xml:space="preserve"> </w:t>
                        </w:r>
                        <w:r>
                          <w:rPr>
                            <w:color w:val="231F20"/>
                            <w:w w:val="105%"/>
                          </w:rPr>
                          <w:t>know</w:t>
                        </w:r>
                        <w:r>
                          <w:rPr>
                            <w:color w:val="231F20"/>
                            <w:spacing w:val="-12"/>
                            <w:w w:val="105%"/>
                          </w:rPr>
                          <w:t xml:space="preserve"> </w:t>
                        </w:r>
                        <w:r>
                          <w:rPr>
                            <w:color w:val="231F20"/>
                            <w:w w:val="105%"/>
                          </w:rPr>
                          <w:t>little of</w:t>
                        </w:r>
                        <w:r>
                          <w:rPr>
                            <w:color w:val="231F20"/>
                            <w:spacing w:val="-7"/>
                            <w:w w:val="105%"/>
                          </w:rPr>
                          <w:t xml:space="preserve"> </w:t>
                        </w:r>
                        <w:r>
                          <w:rPr>
                            <w:color w:val="231F20"/>
                            <w:w w:val="105%"/>
                          </w:rPr>
                          <w:t>where</w:t>
                        </w:r>
                        <w:r>
                          <w:rPr>
                            <w:color w:val="231F20"/>
                            <w:spacing w:val="-7"/>
                            <w:w w:val="105%"/>
                          </w:rPr>
                          <w:t xml:space="preserve"> </w:t>
                        </w:r>
                        <w:r>
                          <w:rPr>
                            <w:color w:val="231F20"/>
                            <w:w w:val="105%"/>
                          </w:rPr>
                          <w:t>I</w:t>
                        </w:r>
                        <w:r>
                          <w:rPr>
                            <w:color w:val="231F20"/>
                            <w:spacing w:val="-7"/>
                            <w:w w:val="105%"/>
                          </w:rPr>
                          <w:t xml:space="preserve"> </w:t>
                        </w:r>
                        <w:r>
                          <w:rPr>
                            <w:color w:val="231F20"/>
                            <w:w w:val="105%"/>
                          </w:rPr>
                          <w:t>went</w:t>
                        </w:r>
                        <w:r>
                          <w:rPr>
                            <w:color w:val="231F20"/>
                            <w:spacing w:val="-7"/>
                            <w:w w:val="105%"/>
                          </w:rPr>
                          <w:t xml:space="preserve"> </w:t>
                        </w:r>
                        <w:r>
                          <w:rPr>
                            <w:color w:val="231F20"/>
                            <w:w w:val="105%"/>
                          </w:rPr>
                          <w:t>or</w:t>
                        </w:r>
                        <w:r>
                          <w:rPr>
                            <w:color w:val="231F20"/>
                            <w:spacing w:val="-7"/>
                            <w:w w:val="105%"/>
                          </w:rPr>
                          <w:t xml:space="preserve"> </w:t>
                        </w:r>
                        <w:r>
                          <w:rPr>
                            <w:color w:val="231F20"/>
                            <w:w w:val="105%"/>
                          </w:rPr>
                          <w:t>what</w:t>
                        </w:r>
                        <w:r>
                          <w:rPr>
                            <w:color w:val="231F20"/>
                            <w:spacing w:val="-7"/>
                            <w:w w:val="105%"/>
                          </w:rPr>
                          <w:t xml:space="preserve"> </w:t>
                        </w:r>
                        <w:r>
                          <w:rPr>
                            <w:color w:val="231F20"/>
                            <w:w w:val="105%"/>
                          </w:rPr>
                          <w:t>I</w:t>
                        </w:r>
                        <w:r>
                          <w:rPr>
                            <w:color w:val="231F20"/>
                            <w:spacing w:val="-7"/>
                            <w:w w:val="105%"/>
                          </w:rPr>
                          <w:t xml:space="preserve"> </w:t>
                        </w:r>
                        <w:r>
                          <w:rPr>
                            <w:color w:val="231F20"/>
                            <w:w w:val="105%"/>
                          </w:rPr>
                          <w:t>said</w:t>
                        </w:r>
                        <w:r>
                          <w:rPr>
                            <w:color w:val="231F20"/>
                            <w:spacing w:val="-7"/>
                            <w:w w:val="105%"/>
                          </w:rPr>
                          <w:t xml:space="preserve"> </w:t>
                        </w:r>
                        <w:r>
                          <w:rPr>
                            <w:color w:val="231F20"/>
                            <w:w w:val="105%"/>
                          </w:rPr>
                          <w:t>and</w:t>
                        </w:r>
                        <w:r>
                          <w:rPr>
                            <w:color w:val="231F20"/>
                            <w:spacing w:val="-6"/>
                            <w:w w:val="105%"/>
                          </w:rPr>
                          <w:t xml:space="preserve"> </w:t>
                        </w:r>
                        <w:r>
                          <w:rPr>
                            <w:color w:val="231F20"/>
                            <w:w w:val="105%"/>
                          </w:rPr>
                          <w:t>did.</w:t>
                        </w:r>
                        <w:r>
                          <w:rPr>
                            <w:color w:val="231F20"/>
                            <w:spacing w:val="33"/>
                            <w:w w:val="105%"/>
                          </w:rPr>
                          <w:t xml:space="preserve"> </w:t>
                        </w:r>
                        <w:r>
                          <w:rPr>
                            <w:color w:val="231F20"/>
                            <w:w w:val="105%"/>
                          </w:rPr>
                          <w:t>Then</w:t>
                        </w:r>
                        <w:r>
                          <w:rPr>
                            <w:color w:val="231F20"/>
                            <w:spacing w:val="-6"/>
                            <w:w w:val="105%"/>
                          </w:rPr>
                          <w:t xml:space="preserve"> </w:t>
                        </w:r>
                        <w:r>
                          <w:rPr>
                            <w:color w:val="231F20"/>
                            <w:w w:val="105%"/>
                          </w:rPr>
                          <w:t>came</w:t>
                        </w:r>
                        <w:r>
                          <w:rPr>
                            <w:color w:val="231F20"/>
                            <w:spacing w:val="-6"/>
                            <w:w w:val="105%"/>
                          </w:rPr>
                          <w:t xml:space="preserve"> </w:t>
                        </w:r>
                        <w:r>
                          <w:rPr>
                            <w:color w:val="231F20"/>
                            <w:w w:val="105%"/>
                          </w:rPr>
                          <w:t xml:space="preserve">the </w:t>
                        </w:r>
                        <w:r>
                          <w:rPr>
                            <w:color w:val="231F20"/>
                            <w:spacing w:val="-2"/>
                            <w:w w:val="105%"/>
                          </w:rPr>
                          <w:t>hospital</w:t>
                        </w:r>
                        <w:r>
                          <w:rPr>
                            <w:color w:val="231F20"/>
                            <w:spacing w:val="-8"/>
                            <w:w w:val="105%"/>
                          </w:rPr>
                          <w:t xml:space="preserve"> </w:t>
                        </w:r>
                        <w:r>
                          <w:rPr>
                            <w:color w:val="231F20"/>
                            <w:spacing w:val="-2"/>
                            <w:w w:val="105%"/>
                          </w:rPr>
                          <w:t>with</w:t>
                        </w:r>
                        <w:r>
                          <w:rPr>
                            <w:color w:val="231F20"/>
                            <w:spacing w:val="-8"/>
                            <w:w w:val="105%"/>
                          </w:rPr>
                          <w:t xml:space="preserve"> </w:t>
                        </w:r>
                        <w:r>
                          <w:rPr>
                            <w:color w:val="231F20"/>
                            <w:spacing w:val="-2"/>
                            <w:w w:val="105%"/>
                          </w:rPr>
                          <w:t>unbearable</w:t>
                        </w:r>
                        <w:r>
                          <w:rPr>
                            <w:color w:val="231F20"/>
                            <w:spacing w:val="-8"/>
                            <w:w w:val="105%"/>
                          </w:rPr>
                          <w:t xml:space="preserve"> </w:t>
                        </w:r>
                        <w:r>
                          <w:rPr>
                            <w:color w:val="231F20"/>
                            <w:spacing w:val="-2"/>
                            <w:w w:val="105%"/>
                          </w:rPr>
                          <w:t>mental</w:t>
                        </w:r>
                        <w:r>
                          <w:rPr>
                            <w:color w:val="231F20"/>
                            <w:spacing w:val="-8"/>
                            <w:w w:val="105%"/>
                          </w:rPr>
                          <w:t xml:space="preserve"> </w:t>
                        </w:r>
                        <w:r>
                          <w:rPr>
                            <w:color w:val="231F20"/>
                            <w:spacing w:val="-2"/>
                            <w:w w:val="105%"/>
                          </w:rPr>
                          <w:t>and</w:t>
                        </w:r>
                        <w:r>
                          <w:rPr>
                            <w:color w:val="231F20"/>
                            <w:spacing w:val="-8"/>
                            <w:w w:val="105%"/>
                          </w:rPr>
                          <w:t xml:space="preserve"> </w:t>
                        </w:r>
                        <w:r>
                          <w:rPr>
                            <w:color w:val="231F20"/>
                            <w:spacing w:val="-2"/>
                            <w:w w:val="105%"/>
                          </w:rPr>
                          <w:t>physical</w:t>
                        </w:r>
                        <w:r>
                          <w:rPr>
                            <w:color w:val="231F20"/>
                            <w:spacing w:val="-8"/>
                            <w:w w:val="105%"/>
                          </w:rPr>
                          <w:t xml:space="preserve"> </w:t>
                        </w:r>
                        <w:r>
                          <w:rPr>
                            <w:color w:val="231F20"/>
                            <w:spacing w:val="-2"/>
                            <w:w w:val="105%"/>
                          </w:rPr>
                          <w:t xml:space="preserve">suffering. </w:t>
                        </w:r>
                        <w:r>
                          <w:rPr>
                            <w:color w:val="231F20"/>
                            <w:w w:val="105%"/>
                          </w:rPr>
                          <w:t>“As soon as I regained my ability to think, I went</w:t>
                        </w:r>
                        <w:r>
                          <w:rPr>
                            <w:color w:val="231F20"/>
                            <w:spacing w:val="40"/>
                            <w:w w:val="105%"/>
                          </w:rPr>
                          <w:t xml:space="preserve"> </w:t>
                        </w:r>
                        <w:r>
                          <w:rPr>
                            <w:color w:val="231F20"/>
                            <w:w w:val="105%"/>
                          </w:rPr>
                          <w:t>carefully over that evening in</w:t>
                        </w:r>
                        <w:r>
                          <w:rPr>
                            <w:color w:val="231F20"/>
                            <w:spacing w:val="-6"/>
                            <w:w w:val="105%"/>
                          </w:rPr>
                          <w:t xml:space="preserve"> </w:t>
                        </w:r>
                        <w:r>
                          <w:rPr>
                            <w:color w:val="231F20"/>
                            <w:w w:val="105%"/>
                          </w:rPr>
                          <w:t>Washington.</w:t>
                        </w:r>
                        <w:r>
                          <w:rPr>
                            <w:color w:val="231F20"/>
                            <w:spacing w:val="40"/>
                            <w:w w:val="105%"/>
                          </w:rPr>
                          <w:t xml:space="preserve"> </w:t>
                        </w:r>
                        <w:r>
                          <w:rPr>
                            <w:i/>
                            <w:iCs/>
                            <w:color w:val="231F20"/>
                            <w:w w:val="105%"/>
                          </w:rPr>
                          <w:t>Not only had I been off guard, I had made no fight whatever</w:t>
                        </w:r>
                        <w:r>
                          <w:rPr>
                            <w:i/>
                            <w:iCs/>
                            <w:color w:val="231F20"/>
                            <w:spacing w:val="40"/>
                            <w:w w:val="105%"/>
                          </w:rPr>
                          <w:t xml:space="preserve"> </w:t>
                        </w:r>
                        <w:r>
                          <w:rPr>
                            <w:i/>
                            <w:iCs/>
                            <w:color w:val="231F20"/>
                            <w:w w:val="105%"/>
                          </w:rPr>
                          <w:t>against the first drink.</w:t>
                        </w:r>
                        <w:r>
                          <w:rPr>
                            <w:i/>
                            <w:iCs/>
                            <w:color w:val="231F20"/>
                            <w:spacing w:val="40"/>
                            <w:w w:val="105%"/>
                          </w:rPr>
                          <w:t xml:space="preserve"> </w:t>
                        </w:r>
                        <w:r>
                          <w:rPr>
                            <w:i/>
                            <w:iCs/>
                            <w:color w:val="231F20"/>
                            <w:w w:val="105%"/>
                          </w:rPr>
                          <w:t>This time I had not thought of the</w:t>
                        </w:r>
                        <w:r>
                          <w:rPr>
                            <w:i/>
                            <w:iCs/>
                            <w:color w:val="231F20"/>
                            <w:spacing w:val="-3"/>
                            <w:w w:val="105%"/>
                          </w:rPr>
                          <w:t xml:space="preserve"> </w:t>
                        </w:r>
                        <w:r>
                          <w:rPr>
                            <w:i/>
                            <w:iCs/>
                            <w:color w:val="231F20"/>
                            <w:w w:val="105%"/>
                          </w:rPr>
                          <w:t>consequences</w:t>
                        </w:r>
                        <w:r>
                          <w:rPr>
                            <w:i/>
                            <w:iCs/>
                            <w:color w:val="231F20"/>
                            <w:spacing w:val="-3"/>
                            <w:w w:val="105%"/>
                          </w:rPr>
                          <w:t xml:space="preserve"> </w:t>
                        </w:r>
                        <w:r>
                          <w:rPr>
                            <w:i/>
                            <w:iCs/>
                            <w:color w:val="231F20"/>
                            <w:w w:val="105%"/>
                          </w:rPr>
                          <w:t>at</w:t>
                        </w:r>
                        <w:r>
                          <w:rPr>
                            <w:i/>
                            <w:iCs/>
                            <w:color w:val="231F20"/>
                            <w:spacing w:val="-3"/>
                            <w:w w:val="105%"/>
                          </w:rPr>
                          <w:t xml:space="preserve"> </w:t>
                        </w:r>
                        <w:r>
                          <w:rPr>
                            <w:i/>
                            <w:iCs/>
                            <w:color w:val="231F20"/>
                            <w:w w:val="105%"/>
                          </w:rPr>
                          <w:t>all.</w:t>
                        </w:r>
                        <w:r>
                          <w:rPr>
                            <w:i/>
                            <w:iCs/>
                            <w:color w:val="231F20"/>
                            <w:spacing w:val="32"/>
                            <w:w w:val="105%"/>
                          </w:rPr>
                          <w:t xml:space="preserve"> </w:t>
                        </w:r>
                        <w:r>
                          <w:rPr>
                            <w:color w:val="231F20"/>
                            <w:w w:val="105%"/>
                          </w:rPr>
                          <w:t>I</w:t>
                        </w:r>
                        <w:r>
                          <w:rPr>
                            <w:color w:val="231F20"/>
                            <w:spacing w:val="-4"/>
                            <w:w w:val="105%"/>
                          </w:rPr>
                          <w:t xml:space="preserve"> </w:t>
                        </w:r>
                        <w:r>
                          <w:rPr>
                            <w:color w:val="231F20"/>
                            <w:w w:val="105%"/>
                          </w:rPr>
                          <w:t>had</w:t>
                        </w:r>
                        <w:r>
                          <w:rPr>
                            <w:color w:val="231F20"/>
                            <w:spacing w:val="-4"/>
                            <w:w w:val="105%"/>
                          </w:rPr>
                          <w:t xml:space="preserve"> </w:t>
                        </w:r>
                        <w:r>
                          <w:rPr>
                            <w:color w:val="231F20"/>
                            <w:w w:val="105%"/>
                          </w:rPr>
                          <w:t>commenced</w:t>
                        </w:r>
                        <w:r>
                          <w:rPr>
                            <w:color w:val="231F20"/>
                            <w:spacing w:val="-4"/>
                            <w:w w:val="105%"/>
                          </w:rPr>
                          <w:t xml:space="preserve"> </w:t>
                        </w:r>
                        <w:r>
                          <w:rPr>
                            <w:color w:val="231F20"/>
                            <w:w w:val="105%"/>
                          </w:rPr>
                          <w:t>to</w:t>
                        </w:r>
                        <w:r>
                          <w:rPr>
                            <w:color w:val="231F20"/>
                            <w:spacing w:val="-4"/>
                            <w:w w:val="105%"/>
                          </w:rPr>
                          <w:t xml:space="preserve"> </w:t>
                        </w:r>
                        <w:r>
                          <w:rPr>
                            <w:color w:val="231F20"/>
                            <w:w w:val="105%"/>
                          </w:rPr>
                          <w:t>drink</w:t>
                        </w:r>
                        <w:r>
                          <w:rPr>
                            <w:color w:val="231F20"/>
                            <w:spacing w:val="-4"/>
                            <w:w w:val="105%"/>
                          </w:rPr>
                          <w:t xml:space="preserve"> </w:t>
                        </w:r>
                        <w:r>
                          <w:rPr>
                            <w:color w:val="231F20"/>
                            <w:w w:val="105%"/>
                          </w:rPr>
                          <w:t>as carelessly as though the cocktails were ginger ale.</w:t>
                        </w:r>
                        <w:r>
                          <w:rPr>
                            <w:color w:val="231F20"/>
                            <w:spacing w:val="40"/>
                            <w:w w:val="105%"/>
                          </w:rPr>
                          <w:t xml:space="preserve"> </w:t>
                        </w:r>
                        <w:r>
                          <w:rPr>
                            <w:color w:val="231F20"/>
                            <w:w w:val="105%"/>
                          </w:rPr>
                          <w:t>I now remembered what my alcoholic friends had told me, how they prophesied that if I had an alcoholic</w:t>
                        </w:r>
                        <w:r>
                          <w:rPr>
                            <w:color w:val="231F20"/>
                            <w:spacing w:val="80"/>
                            <w:w w:val="105%"/>
                          </w:rPr>
                          <w:t xml:space="preserve"> </w:t>
                        </w:r>
                        <w:r>
                          <w:rPr>
                            <w:color w:val="231F20"/>
                          </w:rPr>
                          <w:t>mind,</w:t>
                        </w:r>
                        <w:r>
                          <w:rPr>
                            <w:color w:val="231F20"/>
                            <w:spacing w:val="19"/>
                          </w:rPr>
                          <w:t xml:space="preserve"> </w:t>
                        </w:r>
                        <w:r>
                          <w:rPr>
                            <w:color w:val="231F20"/>
                          </w:rPr>
                          <w:t>the</w:t>
                        </w:r>
                        <w:r>
                          <w:rPr>
                            <w:color w:val="231F20"/>
                            <w:spacing w:val="19"/>
                          </w:rPr>
                          <w:t xml:space="preserve"> </w:t>
                        </w:r>
                        <w:r>
                          <w:rPr>
                            <w:color w:val="231F20"/>
                          </w:rPr>
                          <w:t>time</w:t>
                        </w:r>
                        <w:r>
                          <w:rPr>
                            <w:color w:val="231F20"/>
                            <w:spacing w:val="19"/>
                          </w:rPr>
                          <w:t xml:space="preserve"> </w:t>
                        </w:r>
                        <w:r>
                          <w:rPr>
                            <w:color w:val="231F20"/>
                          </w:rPr>
                          <w:t>and</w:t>
                        </w:r>
                        <w:r>
                          <w:rPr>
                            <w:color w:val="231F20"/>
                            <w:spacing w:val="19"/>
                          </w:rPr>
                          <w:t xml:space="preserve"> </w:t>
                        </w:r>
                        <w:r>
                          <w:rPr>
                            <w:color w:val="231F20"/>
                          </w:rPr>
                          <w:t>place</w:t>
                        </w:r>
                        <w:r>
                          <w:rPr>
                            <w:color w:val="231F20"/>
                            <w:spacing w:val="20"/>
                          </w:rPr>
                          <w:t xml:space="preserve"> </w:t>
                        </w:r>
                        <w:r>
                          <w:rPr>
                            <w:color w:val="231F20"/>
                          </w:rPr>
                          <w:t>would</w:t>
                        </w:r>
                        <w:r>
                          <w:rPr>
                            <w:color w:val="231F20"/>
                            <w:spacing w:val="19"/>
                          </w:rPr>
                          <w:t xml:space="preserve"> </w:t>
                        </w:r>
                        <w:r>
                          <w:rPr>
                            <w:color w:val="231F20"/>
                          </w:rPr>
                          <w:t>come—I</w:t>
                        </w:r>
                        <w:r>
                          <w:rPr>
                            <w:color w:val="231F20"/>
                            <w:spacing w:val="19"/>
                          </w:rPr>
                          <w:t xml:space="preserve"> </w:t>
                        </w:r>
                        <w:r>
                          <w:rPr>
                            <w:color w:val="231F20"/>
                          </w:rPr>
                          <w:t>would</w:t>
                        </w:r>
                        <w:r>
                          <w:rPr>
                            <w:color w:val="231F20"/>
                            <w:spacing w:val="19"/>
                          </w:rPr>
                          <w:t xml:space="preserve"> </w:t>
                        </w:r>
                        <w:r>
                          <w:rPr>
                            <w:color w:val="231F20"/>
                            <w:spacing w:val="-2"/>
                          </w:rPr>
                          <w:t>drink</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75424A20" w14:textId="61BEE4CE"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1840512" behindDoc="1" locked="0" layoutInCell="0" allowOverlap="1" wp14:anchorId="2CDB9E7E" wp14:editId="1507A7D9">
            <wp:simplePos x="0" y="0"/>
            <wp:positionH relativeFrom="page">
              <wp:posOffset>353060</wp:posOffset>
            </wp:positionH>
            <wp:positionV relativeFrom="page">
              <wp:posOffset>207645</wp:posOffset>
            </wp:positionV>
            <wp:extent cx="152400" cy="138430"/>
            <wp:effectExtent l="0" t="0" r="0" b="0"/>
            <wp:wrapNone/>
            <wp:docPr id="464" name="Text Box 180"/>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5240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190F58FB"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42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41536" behindDoc="1" locked="0" layoutInCell="0" allowOverlap="1" wp14:anchorId="005C12EE" wp14:editId="6209B131">
            <wp:simplePos x="0" y="0"/>
            <wp:positionH relativeFrom="page">
              <wp:posOffset>994410</wp:posOffset>
            </wp:positionH>
            <wp:positionV relativeFrom="page">
              <wp:posOffset>207645</wp:posOffset>
            </wp:positionV>
            <wp:extent cx="1410970" cy="138430"/>
            <wp:effectExtent l="0" t="0" r="0" b="0"/>
            <wp:wrapNone/>
            <wp:docPr id="463" name="Text Box 181"/>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41097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202B6C38"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ALCOHOLICS</w:t>
                        </w:r>
                        <w:r>
                          <w:rPr>
                            <w:color w:val="231F20"/>
                            <w:spacing w:val="53"/>
                            <w:sz w:val="16"/>
                            <w:szCs w:val="16"/>
                          </w:rPr>
                          <w:t xml:space="preserve"> </w:t>
                        </w:r>
                        <w:r>
                          <w:rPr>
                            <w:color w:val="231F20"/>
                            <w:spacing w:val="-2"/>
                            <w:sz w:val="16"/>
                            <w:szCs w:val="16"/>
                          </w:rPr>
                          <w:t>ANONYMOUS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42560" behindDoc="1" locked="0" layoutInCell="0" allowOverlap="1" wp14:anchorId="674EEF0E" wp14:editId="3B115810">
            <wp:simplePos x="0" y="0"/>
            <wp:positionH relativeFrom="page">
              <wp:posOffset>353060</wp:posOffset>
            </wp:positionH>
            <wp:positionV relativeFrom="page">
              <wp:posOffset>377190</wp:posOffset>
            </wp:positionV>
            <wp:extent cx="2618740" cy="4424680"/>
            <wp:effectExtent l="0" t="0" r="0" b="0"/>
            <wp:wrapNone/>
            <wp:docPr id="462" name="Text Box 18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18740" cy="4424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7C1E4266" w14:textId="77777777" w:rsidR="00000000" w:rsidRDefault="00000000">
                        <w:pPr>
                          <w:pStyle w:val="BodyText"/>
                          <w:kinsoku w:val="0"/>
                          <w:overflowPunct w:val="0"/>
                          <w:spacing w:before="0.85pt" w:line="12.95pt" w:lineRule="auto"/>
                          <w:ind w:end="1pt" w:firstLine="0pt"/>
                          <w:rPr>
                            <w:color w:val="231F20"/>
                            <w:w w:val="105%"/>
                          </w:rPr>
                        </w:pPr>
                        <w:r>
                          <w:rPr>
                            <w:color w:val="231F20"/>
                            <w:spacing w:val="-2"/>
                            <w:w w:val="105%"/>
                          </w:rPr>
                          <w:t>again.</w:t>
                        </w:r>
                        <w:r>
                          <w:rPr>
                            <w:color w:val="231F20"/>
                            <w:spacing w:val="11"/>
                            <w:w w:val="105%"/>
                          </w:rPr>
                          <w:t xml:space="preserve"> </w:t>
                        </w:r>
                        <w:r>
                          <w:rPr>
                            <w:color w:val="231F20"/>
                            <w:spacing w:val="-2"/>
                            <w:w w:val="105%"/>
                          </w:rPr>
                          <w:t>They</w:t>
                        </w:r>
                        <w:r>
                          <w:rPr>
                            <w:color w:val="231F20"/>
                            <w:spacing w:val="-10"/>
                            <w:w w:val="105%"/>
                          </w:rPr>
                          <w:t xml:space="preserve"> </w:t>
                        </w:r>
                        <w:r>
                          <w:rPr>
                            <w:color w:val="231F20"/>
                            <w:spacing w:val="-2"/>
                            <w:w w:val="105%"/>
                          </w:rPr>
                          <w:t>had</w:t>
                        </w:r>
                        <w:r>
                          <w:rPr>
                            <w:color w:val="231F20"/>
                            <w:spacing w:val="-10"/>
                            <w:w w:val="105%"/>
                          </w:rPr>
                          <w:t xml:space="preserve"> </w:t>
                        </w:r>
                        <w:r>
                          <w:rPr>
                            <w:color w:val="231F20"/>
                            <w:spacing w:val="-2"/>
                            <w:w w:val="105%"/>
                          </w:rPr>
                          <w:t>said</w:t>
                        </w:r>
                        <w:r>
                          <w:rPr>
                            <w:color w:val="231F20"/>
                            <w:spacing w:val="-10"/>
                            <w:w w:val="105%"/>
                          </w:rPr>
                          <w:t xml:space="preserve"> </w:t>
                        </w:r>
                        <w:r>
                          <w:rPr>
                            <w:color w:val="231F20"/>
                            <w:spacing w:val="-2"/>
                            <w:w w:val="105%"/>
                          </w:rPr>
                          <w:t>that</w:t>
                        </w:r>
                        <w:r>
                          <w:rPr>
                            <w:color w:val="231F20"/>
                            <w:spacing w:val="-10"/>
                            <w:w w:val="105%"/>
                          </w:rPr>
                          <w:t xml:space="preserve"> </w:t>
                        </w:r>
                        <w:r>
                          <w:rPr>
                            <w:color w:val="231F20"/>
                            <w:spacing w:val="-2"/>
                            <w:w w:val="105%"/>
                          </w:rPr>
                          <w:t>though</w:t>
                        </w:r>
                        <w:r>
                          <w:rPr>
                            <w:color w:val="231F20"/>
                            <w:spacing w:val="-10"/>
                            <w:w w:val="105%"/>
                          </w:rPr>
                          <w:t xml:space="preserve"> </w:t>
                        </w:r>
                        <w:r>
                          <w:rPr>
                            <w:color w:val="231F20"/>
                            <w:spacing w:val="-2"/>
                            <w:w w:val="105%"/>
                          </w:rPr>
                          <w:t>I</w:t>
                        </w:r>
                        <w:r>
                          <w:rPr>
                            <w:color w:val="231F20"/>
                            <w:spacing w:val="-9"/>
                            <w:w w:val="105%"/>
                          </w:rPr>
                          <w:t xml:space="preserve"> </w:t>
                        </w:r>
                        <w:r>
                          <w:rPr>
                            <w:color w:val="231F20"/>
                            <w:spacing w:val="-2"/>
                            <w:w w:val="105%"/>
                          </w:rPr>
                          <w:t>did</w:t>
                        </w:r>
                        <w:r>
                          <w:rPr>
                            <w:color w:val="231F20"/>
                            <w:spacing w:val="-10"/>
                            <w:w w:val="105%"/>
                          </w:rPr>
                          <w:t xml:space="preserve"> </w:t>
                        </w:r>
                        <w:r>
                          <w:rPr>
                            <w:color w:val="231F20"/>
                            <w:spacing w:val="-2"/>
                            <w:w w:val="105%"/>
                          </w:rPr>
                          <w:t>raise</w:t>
                        </w:r>
                        <w:r>
                          <w:rPr>
                            <w:color w:val="231F20"/>
                            <w:spacing w:val="-10"/>
                            <w:w w:val="105%"/>
                          </w:rPr>
                          <w:t xml:space="preserve"> </w:t>
                        </w:r>
                        <w:r>
                          <w:rPr>
                            <w:color w:val="231F20"/>
                            <w:spacing w:val="-2"/>
                            <w:w w:val="105%"/>
                          </w:rPr>
                          <w:t>a</w:t>
                        </w:r>
                        <w:r>
                          <w:rPr>
                            <w:color w:val="231F20"/>
                            <w:spacing w:val="-10"/>
                            <w:w w:val="105%"/>
                          </w:rPr>
                          <w:t xml:space="preserve"> </w:t>
                        </w:r>
                        <w:r>
                          <w:rPr>
                            <w:color w:val="231F20"/>
                            <w:spacing w:val="-2"/>
                            <w:w w:val="105%"/>
                          </w:rPr>
                          <w:t>defense,</w:t>
                        </w:r>
                        <w:r>
                          <w:rPr>
                            <w:color w:val="231F20"/>
                            <w:spacing w:val="-10"/>
                            <w:w w:val="105%"/>
                          </w:rPr>
                          <w:t xml:space="preserve"> </w:t>
                        </w:r>
                        <w:r>
                          <w:rPr>
                            <w:color w:val="231F20"/>
                            <w:spacing w:val="-2"/>
                            <w:w w:val="105%"/>
                          </w:rPr>
                          <w:t xml:space="preserve">it </w:t>
                        </w:r>
                        <w:r>
                          <w:rPr>
                            <w:color w:val="231F20"/>
                            <w:w w:val="105%"/>
                          </w:rPr>
                          <w:t>would</w:t>
                        </w:r>
                        <w:r>
                          <w:rPr>
                            <w:color w:val="231F20"/>
                            <w:spacing w:val="-10"/>
                            <w:w w:val="105%"/>
                          </w:rPr>
                          <w:t xml:space="preserve"> </w:t>
                        </w:r>
                        <w:r>
                          <w:rPr>
                            <w:color w:val="231F20"/>
                            <w:w w:val="105%"/>
                          </w:rPr>
                          <w:t>one</w:t>
                        </w:r>
                        <w:r>
                          <w:rPr>
                            <w:color w:val="231F20"/>
                            <w:spacing w:val="-10"/>
                            <w:w w:val="105%"/>
                          </w:rPr>
                          <w:t xml:space="preserve"> </w:t>
                        </w:r>
                        <w:r>
                          <w:rPr>
                            <w:color w:val="231F20"/>
                            <w:w w:val="105%"/>
                          </w:rPr>
                          <w:t>day</w:t>
                        </w:r>
                        <w:r>
                          <w:rPr>
                            <w:color w:val="231F20"/>
                            <w:spacing w:val="-10"/>
                            <w:w w:val="105%"/>
                          </w:rPr>
                          <w:t xml:space="preserve"> </w:t>
                        </w:r>
                        <w:r>
                          <w:rPr>
                            <w:color w:val="231F20"/>
                            <w:w w:val="105%"/>
                          </w:rPr>
                          <w:t>give</w:t>
                        </w:r>
                        <w:r>
                          <w:rPr>
                            <w:color w:val="231F20"/>
                            <w:spacing w:val="-10"/>
                            <w:w w:val="105%"/>
                          </w:rPr>
                          <w:t xml:space="preserve"> </w:t>
                        </w:r>
                        <w:r>
                          <w:rPr>
                            <w:color w:val="231F20"/>
                            <w:w w:val="105%"/>
                          </w:rPr>
                          <w:t>way</w:t>
                        </w:r>
                        <w:r>
                          <w:rPr>
                            <w:color w:val="231F20"/>
                            <w:spacing w:val="-10"/>
                            <w:w w:val="105%"/>
                          </w:rPr>
                          <w:t xml:space="preserve"> </w:t>
                        </w:r>
                        <w:r>
                          <w:rPr>
                            <w:color w:val="231F20"/>
                            <w:w w:val="105%"/>
                          </w:rPr>
                          <w:t>before</w:t>
                        </w:r>
                        <w:r>
                          <w:rPr>
                            <w:color w:val="231F20"/>
                            <w:spacing w:val="-10"/>
                            <w:w w:val="105%"/>
                          </w:rPr>
                          <w:t xml:space="preserve"> </w:t>
                        </w:r>
                        <w:r>
                          <w:rPr>
                            <w:color w:val="231F20"/>
                            <w:w w:val="105%"/>
                          </w:rPr>
                          <w:t>some</w:t>
                        </w:r>
                        <w:r>
                          <w:rPr>
                            <w:color w:val="231F20"/>
                            <w:spacing w:val="-10"/>
                            <w:w w:val="105%"/>
                          </w:rPr>
                          <w:t xml:space="preserve"> </w:t>
                        </w:r>
                        <w:r>
                          <w:rPr>
                            <w:color w:val="231F20"/>
                            <w:w w:val="105%"/>
                          </w:rPr>
                          <w:t>trivial</w:t>
                        </w:r>
                        <w:r>
                          <w:rPr>
                            <w:color w:val="231F20"/>
                            <w:spacing w:val="-10"/>
                            <w:w w:val="105%"/>
                          </w:rPr>
                          <w:t xml:space="preserve"> </w:t>
                        </w:r>
                        <w:r>
                          <w:rPr>
                            <w:color w:val="231F20"/>
                            <w:w w:val="105%"/>
                          </w:rPr>
                          <w:t>reason</w:t>
                        </w:r>
                        <w:r>
                          <w:rPr>
                            <w:color w:val="231F20"/>
                            <w:spacing w:val="-10"/>
                            <w:w w:val="105%"/>
                          </w:rPr>
                          <w:t xml:space="preserve"> </w:t>
                        </w:r>
                        <w:r>
                          <w:rPr>
                            <w:color w:val="231F20"/>
                            <w:w w:val="105%"/>
                          </w:rPr>
                          <w:t xml:space="preserve">for </w:t>
                        </w:r>
                        <w:r>
                          <w:rPr>
                            <w:color w:val="231F20"/>
                            <w:spacing w:val="-2"/>
                            <w:w w:val="105%"/>
                          </w:rPr>
                          <w:t>having</w:t>
                        </w:r>
                        <w:r>
                          <w:rPr>
                            <w:color w:val="231F20"/>
                            <w:spacing w:val="-10"/>
                            <w:w w:val="105%"/>
                          </w:rPr>
                          <w:t xml:space="preserve"> </w:t>
                        </w:r>
                        <w:r>
                          <w:rPr>
                            <w:color w:val="231F20"/>
                            <w:spacing w:val="-2"/>
                            <w:w w:val="105%"/>
                          </w:rPr>
                          <w:t>a</w:t>
                        </w:r>
                        <w:r>
                          <w:rPr>
                            <w:color w:val="231F20"/>
                            <w:spacing w:val="-10"/>
                            <w:w w:val="105%"/>
                          </w:rPr>
                          <w:t xml:space="preserve"> </w:t>
                        </w:r>
                        <w:r>
                          <w:rPr>
                            <w:color w:val="231F20"/>
                            <w:spacing w:val="-2"/>
                            <w:w w:val="105%"/>
                          </w:rPr>
                          <w:t>drink.</w:t>
                        </w:r>
                        <w:r>
                          <w:rPr>
                            <w:color w:val="231F20"/>
                            <w:spacing w:val="18"/>
                            <w:w w:val="105%"/>
                          </w:rPr>
                          <w:t xml:space="preserve"> </w:t>
                        </w:r>
                        <w:r>
                          <w:rPr>
                            <w:color w:val="231F20"/>
                            <w:spacing w:val="-2"/>
                            <w:w w:val="105%"/>
                          </w:rPr>
                          <w:t>Well,</w:t>
                        </w:r>
                        <w:r>
                          <w:rPr>
                            <w:color w:val="231F20"/>
                            <w:spacing w:val="-10"/>
                            <w:w w:val="105%"/>
                          </w:rPr>
                          <w:t xml:space="preserve"> </w:t>
                        </w:r>
                        <w:r>
                          <w:rPr>
                            <w:color w:val="231F20"/>
                            <w:spacing w:val="-2"/>
                            <w:w w:val="105%"/>
                          </w:rPr>
                          <w:t>just</w:t>
                        </w:r>
                        <w:r>
                          <w:rPr>
                            <w:color w:val="231F20"/>
                            <w:spacing w:val="-10"/>
                            <w:w w:val="105%"/>
                          </w:rPr>
                          <w:t xml:space="preserve"> </w:t>
                        </w:r>
                        <w:r>
                          <w:rPr>
                            <w:color w:val="231F20"/>
                            <w:spacing w:val="-2"/>
                            <w:w w:val="105%"/>
                          </w:rPr>
                          <w:t>that</w:t>
                        </w:r>
                        <w:r>
                          <w:rPr>
                            <w:color w:val="231F20"/>
                            <w:spacing w:val="-10"/>
                            <w:w w:val="105%"/>
                          </w:rPr>
                          <w:t xml:space="preserve"> </w:t>
                        </w:r>
                        <w:r>
                          <w:rPr>
                            <w:color w:val="231F20"/>
                            <w:spacing w:val="-2"/>
                            <w:w w:val="105%"/>
                          </w:rPr>
                          <w:t>did</w:t>
                        </w:r>
                        <w:r>
                          <w:rPr>
                            <w:color w:val="231F20"/>
                            <w:spacing w:val="-10"/>
                            <w:w w:val="105%"/>
                          </w:rPr>
                          <w:t xml:space="preserve"> </w:t>
                        </w:r>
                        <w:r>
                          <w:rPr>
                            <w:color w:val="231F20"/>
                            <w:spacing w:val="-2"/>
                            <w:w w:val="105%"/>
                          </w:rPr>
                          <w:t>happen</w:t>
                        </w:r>
                        <w:r>
                          <w:rPr>
                            <w:color w:val="231F20"/>
                            <w:spacing w:val="-9"/>
                            <w:w w:val="105%"/>
                          </w:rPr>
                          <w:t xml:space="preserve"> </w:t>
                        </w:r>
                        <w:r>
                          <w:rPr>
                            <w:color w:val="231F20"/>
                            <w:spacing w:val="-2"/>
                            <w:w w:val="105%"/>
                          </w:rPr>
                          <w:t>and</w:t>
                        </w:r>
                        <w:r>
                          <w:rPr>
                            <w:color w:val="231F20"/>
                            <w:spacing w:val="-10"/>
                            <w:w w:val="105%"/>
                          </w:rPr>
                          <w:t xml:space="preserve"> </w:t>
                        </w:r>
                        <w:r>
                          <w:rPr>
                            <w:color w:val="231F20"/>
                            <w:spacing w:val="-2"/>
                            <w:w w:val="105%"/>
                          </w:rPr>
                          <w:t>more,</w:t>
                        </w:r>
                        <w:r>
                          <w:rPr>
                            <w:color w:val="231F20"/>
                            <w:spacing w:val="-10"/>
                            <w:w w:val="105%"/>
                          </w:rPr>
                          <w:t xml:space="preserve"> </w:t>
                        </w:r>
                        <w:r>
                          <w:rPr>
                            <w:color w:val="231F20"/>
                            <w:spacing w:val="-2"/>
                            <w:w w:val="105%"/>
                          </w:rPr>
                          <w:t xml:space="preserve">for </w:t>
                        </w:r>
                        <w:r>
                          <w:rPr>
                            <w:color w:val="231F20"/>
                            <w:spacing w:val="-2"/>
                          </w:rPr>
                          <w:t>what</w:t>
                        </w:r>
                        <w:r>
                          <w:rPr>
                            <w:color w:val="231F20"/>
                            <w:spacing w:val="-12"/>
                          </w:rPr>
                          <w:t xml:space="preserve"> </w:t>
                        </w:r>
                        <w:r>
                          <w:rPr>
                            <w:color w:val="231F20"/>
                            <w:spacing w:val="-2"/>
                          </w:rPr>
                          <w:t>I</w:t>
                        </w:r>
                        <w:r>
                          <w:rPr>
                            <w:color w:val="231F20"/>
                            <w:spacing w:val="-9"/>
                          </w:rPr>
                          <w:t xml:space="preserve"> </w:t>
                        </w:r>
                        <w:r>
                          <w:rPr>
                            <w:color w:val="231F20"/>
                            <w:spacing w:val="-2"/>
                          </w:rPr>
                          <w:t>had</w:t>
                        </w:r>
                        <w:r>
                          <w:rPr>
                            <w:color w:val="231F20"/>
                            <w:spacing w:val="-9"/>
                          </w:rPr>
                          <w:t xml:space="preserve"> </w:t>
                        </w:r>
                        <w:r>
                          <w:rPr>
                            <w:color w:val="231F20"/>
                            <w:spacing w:val="-2"/>
                          </w:rPr>
                          <w:t>learned</w:t>
                        </w:r>
                        <w:r>
                          <w:rPr>
                            <w:color w:val="231F20"/>
                            <w:spacing w:val="-9"/>
                          </w:rPr>
                          <w:t xml:space="preserve"> </w:t>
                        </w:r>
                        <w:r>
                          <w:rPr>
                            <w:color w:val="231F20"/>
                            <w:spacing w:val="-2"/>
                          </w:rPr>
                          <w:t>of</w:t>
                        </w:r>
                        <w:r>
                          <w:rPr>
                            <w:color w:val="231F20"/>
                            <w:spacing w:val="-10"/>
                          </w:rPr>
                          <w:t xml:space="preserve"> </w:t>
                        </w:r>
                        <w:r>
                          <w:rPr>
                            <w:color w:val="231F20"/>
                            <w:spacing w:val="-2"/>
                          </w:rPr>
                          <w:t>alcoholism</w:t>
                        </w:r>
                        <w:r>
                          <w:rPr>
                            <w:color w:val="231F20"/>
                            <w:spacing w:val="-9"/>
                          </w:rPr>
                          <w:t xml:space="preserve"> </w:t>
                        </w:r>
                        <w:r>
                          <w:rPr>
                            <w:color w:val="231F20"/>
                            <w:spacing w:val="-2"/>
                          </w:rPr>
                          <w:t>did</w:t>
                        </w:r>
                        <w:r>
                          <w:rPr>
                            <w:color w:val="231F20"/>
                            <w:spacing w:val="-9"/>
                          </w:rPr>
                          <w:t xml:space="preserve"> </w:t>
                        </w:r>
                        <w:r>
                          <w:rPr>
                            <w:color w:val="231F20"/>
                            <w:spacing w:val="-2"/>
                          </w:rPr>
                          <w:t>not</w:t>
                        </w:r>
                        <w:r>
                          <w:rPr>
                            <w:color w:val="231F20"/>
                            <w:spacing w:val="-9"/>
                          </w:rPr>
                          <w:t xml:space="preserve"> </w:t>
                        </w:r>
                        <w:r>
                          <w:rPr>
                            <w:color w:val="231F20"/>
                            <w:spacing w:val="-2"/>
                          </w:rPr>
                          <w:t>occur</w:t>
                        </w:r>
                        <w:r>
                          <w:rPr>
                            <w:color w:val="231F20"/>
                            <w:spacing w:val="-10"/>
                          </w:rPr>
                          <w:t xml:space="preserve"> </w:t>
                        </w:r>
                        <w:r>
                          <w:rPr>
                            <w:color w:val="231F20"/>
                            <w:spacing w:val="-2"/>
                          </w:rPr>
                          <w:t>to</w:t>
                        </w:r>
                        <w:r>
                          <w:rPr>
                            <w:color w:val="231F20"/>
                            <w:spacing w:val="-9"/>
                          </w:rPr>
                          <w:t xml:space="preserve"> </w:t>
                        </w:r>
                        <w:r>
                          <w:rPr>
                            <w:color w:val="231F20"/>
                            <w:spacing w:val="-2"/>
                          </w:rPr>
                          <w:t>me</w:t>
                        </w:r>
                        <w:r>
                          <w:rPr>
                            <w:color w:val="231F20"/>
                            <w:spacing w:val="-9"/>
                          </w:rPr>
                          <w:t xml:space="preserve"> </w:t>
                        </w:r>
                        <w:r>
                          <w:rPr>
                            <w:color w:val="231F20"/>
                            <w:spacing w:val="-2"/>
                          </w:rPr>
                          <w:t>at</w:t>
                        </w:r>
                        <w:r>
                          <w:rPr>
                            <w:color w:val="231F20"/>
                            <w:spacing w:val="-9"/>
                          </w:rPr>
                          <w:t xml:space="preserve"> </w:t>
                        </w:r>
                        <w:r>
                          <w:rPr>
                            <w:color w:val="231F20"/>
                            <w:spacing w:val="-2"/>
                          </w:rPr>
                          <w:t xml:space="preserve">all. </w:t>
                        </w:r>
                        <w:r>
                          <w:rPr>
                            <w:color w:val="231F20"/>
                          </w:rPr>
                          <w:t>I</w:t>
                        </w:r>
                        <w:r>
                          <w:rPr>
                            <w:color w:val="231F20"/>
                            <w:spacing w:val="-5"/>
                          </w:rPr>
                          <w:t xml:space="preserve"> </w:t>
                        </w:r>
                        <w:r>
                          <w:rPr>
                            <w:color w:val="231F20"/>
                          </w:rPr>
                          <w:t>knew</w:t>
                        </w:r>
                        <w:r>
                          <w:rPr>
                            <w:color w:val="231F20"/>
                            <w:spacing w:val="-5"/>
                          </w:rPr>
                          <w:t xml:space="preserve"> </w:t>
                        </w:r>
                        <w:r>
                          <w:rPr>
                            <w:color w:val="231F20"/>
                          </w:rPr>
                          <w:t>from</w:t>
                        </w:r>
                        <w:r>
                          <w:rPr>
                            <w:color w:val="231F20"/>
                            <w:spacing w:val="-5"/>
                          </w:rPr>
                          <w:t xml:space="preserve"> </w:t>
                        </w:r>
                        <w:r>
                          <w:rPr>
                            <w:color w:val="231F20"/>
                          </w:rPr>
                          <w:t>that</w:t>
                        </w:r>
                        <w:r>
                          <w:rPr>
                            <w:color w:val="231F20"/>
                            <w:spacing w:val="-5"/>
                          </w:rPr>
                          <w:t xml:space="preserve"> </w:t>
                        </w:r>
                        <w:r>
                          <w:rPr>
                            <w:color w:val="231F20"/>
                          </w:rPr>
                          <w:t>moment</w:t>
                        </w:r>
                        <w:r>
                          <w:rPr>
                            <w:color w:val="231F20"/>
                            <w:spacing w:val="-5"/>
                          </w:rPr>
                          <w:t xml:space="preserve"> </w:t>
                        </w:r>
                        <w:r>
                          <w:rPr>
                            <w:color w:val="231F20"/>
                          </w:rPr>
                          <w:t>that</w:t>
                        </w:r>
                        <w:r>
                          <w:rPr>
                            <w:color w:val="231F20"/>
                            <w:spacing w:val="-5"/>
                          </w:rPr>
                          <w:t xml:space="preserve"> </w:t>
                        </w:r>
                        <w:r>
                          <w:rPr>
                            <w:color w:val="231F20"/>
                          </w:rPr>
                          <w:t>I</w:t>
                        </w:r>
                        <w:r>
                          <w:rPr>
                            <w:color w:val="231F20"/>
                            <w:spacing w:val="-5"/>
                          </w:rPr>
                          <w:t xml:space="preserve"> </w:t>
                        </w:r>
                        <w:r>
                          <w:rPr>
                            <w:color w:val="231F20"/>
                          </w:rPr>
                          <w:t>had</w:t>
                        </w:r>
                        <w:r>
                          <w:rPr>
                            <w:color w:val="231F20"/>
                            <w:spacing w:val="-5"/>
                          </w:rPr>
                          <w:t xml:space="preserve"> </w:t>
                        </w:r>
                        <w:r>
                          <w:rPr>
                            <w:color w:val="231F20"/>
                          </w:rPr>
                          <w:t>an</w:t>
                        </w:r>
                        <w:r>
                          <w:rPr>
                            <w:color w:val="231F20"/>
                            <w:spacing w:val="-5"/>
                          </w:rPr>
                          <w:t xml:space="preserve"> </w:t>
                        </w:r>
                        <w:r>
                          <w:rPr>
                            <w:color w:val="231F20"/>
                          </w:rPr>
                          <w:t>alcoholic</w:t>
                        </w:r>
                        <w:r>
                          <w:rPr>
                            <w:color w:val="231F20"/>
                            <w:spacing w:val="-5"/>
                          </w:rPr>
                          <w:t xml:space="preserve"> </w:t>
                        </w:r>
                        <w:r>
                          <w:rPr>
                            <w:color w:val="231F20"/>
                          </w:rPr>
                          <w:t>mind.</w:t>
                        </w:r>
                        <w:r>
                          <w:rPr>
                            <w:color w:val="231F20"/>
                            <w:spacing w:val="36"/>
                          </w:rPr>
                          <w:t xml:space="preserve"> </w:t>
                        </w:r>
                        <w:r>
                          <w:rPr>
                            <w:color w:val="231F20"/>
                          </w:rPr>
                          <w:t xml:space="preserve">I </w:t>
                        </w:r>
                        <w:r>
                          <w:rPr>
                            <w:color w:val="231F20"/>
                            <w:spacing w:val="-2"/>
                          </w:rPr>
                          <w:t>saw</w:t>
                        </w:r>
                        <w:r>
                          <w:rPr>
                            <w:color w:val="231F20"/>
                            <w:spacing w:val="-6"/>
                          </w:rPr>
                          <w:t xml:space="preserve"> </w:t>
                        </w:r>
                        <w:r>
                          <w:rPr>
                            <w:color w:val="231F20"/>
                            <w:spacing w:val="-2"/>
                          </w:rPr>
                          <w:t>that</w:t>
                        </w:r>
                        <w:r>
                          <w:rPr>
                            <w:color w:val="231F20"/>
                            <w:spacing w:val="-6"/>
                          </w:rPr>
                          <w:t xml:space="preserve"> </w:t>
                        </w:r>
                        <w:r>
                          <w:rPr>
                            <w:color w:val="231F20"/>
                            <w:spacing w:val="-2"/>
                          </w:rPr>
                          <w:t>will</w:t>
                        </w:r>
                        <w:r>
                          <w:rPr>
                            <w:color w:val="231F20"/>
                            <w:spacing w:val="-6"/>
                          </w:rPr>
                          <w:t xml:space="preserve"> </w:t>
                        </w:r>
                        <w:r>
                          <w:rPr>
                            <w:color w:val="231F20"/>
                            <w:spacing w:val="-2"/>
                          </w:rPr>
                          <w:t>power</w:t>
                        </w:r>
                        <w:r>
                          <w:rPr>
                            <w:color w:val="231F20"/>
                            <w:spacing w:val="-6"/>
                          </w:rPr>
                          <w:t xml:space="preserve"> </w:t>
                        </w:r>
                        <w:r>
                          <w:rPr>
                            <w:color w:val="231F20"/>
                            <w:spacing w:val="-2"/>
                          </w:rPr>
                          <w:t>and</w:t>
                        </w:r>
                        <w:r>
                          <w:rPr>
                            <w:color w:val="231F20"/>
                            <w:spacing w:val="-6"/>
                          </w:rPr>
                          <w:t xml:space="preserve"> </w:t>
                        </w:r>
                        <w:r>
                          <w:rPr>
                            <w:color w:val="231F20"/>
                            <w:spacing w:val="-2"/>
                          </w:rPr>
                          <w:t>self-knowledge</w:t>
                        </w:r>
                        <w:r>
                          <w:rPr>
                            <w:color w:val="231F20"/>
                            <w:spacing w:val="-6"/>
                          </w:rPr>
                          <w:t xml:space="preserve"> </w:t>
                        </w:r>
                        <w:r>
                          <w:rPr>
                            <w:color w:val="231F20"/>
                            <w:spacing w:val="-2"/>
                          </w:rPr>
                          <w:t>would</w:t>
                        </w:r>
                        <w:r>
                          <w:rPr>
                            <w:color w:val="231F20"/>
                            <w:spacing w:val="-6"/>
                          </w:rPr>
                          <w:t xml:space="preserve"> </w:t>
                        </w:r>
                        <w:r>
                          <w:rPr>
                            <w:color w:val="231F20"/>
                            <w:spacing w:val="-2"/>
                          </w:rPr>
                          <w:t>not</w:t>
                        </w:r>
                        <w:r>
                          <w:rPr>
                            <w:color w:val="231F20"/>
                            <w:spacing w:val="-6"/>
                          </w:rPr>
                          <w:t xml:space="preserve"> </w:t>
                        </w:r>
                        <w:r>
                          <w:rPr>
                            <w:color w:val="231F20"/>
                            <w:spacing w:val="-2"/>
                          </w:rPr>
                          <w:t>help</w:t>
                        </w:r>
                        <w:r>
                          <w:rPr>
                            <w:color w:val="231F20"/>
                            <w:spacing w:val="-6"/>
                          </w:rPr>
                          <w:t xml:space="preserve"> </w:t>
                        </w:r>
                        <w:r>
                          <w:rPr>
                            <w:color w:val="231F20"/>
                            <w:spacing w:val="-2"/>
                          </w:rPr>
                          <w:t xml:space="preserve">in </w:t>
                        </w:r>
                        <w:r>
                          <w:rPr>
                            <w:color w:val="231F20"/>
                          </w:rPr>
                          <w:t>those</w:t>
                        </w:r>
                        <w:r>
                          <w:rPr>
                            <w:color w:val="231F20"/>
                            <w:spacing w:val="-12"/>
                          </w:rPr>
                          <w:t xml:space="preserve"> </w:t>
                        </w:r>
                        <w:r>
                          <w:rPr>
                            <w:color w:val="231F20"/>
                          </w:rPr>
                          <w:t>strange</w:t>
                        </w:r>
                        <w:r>
                          <w:rPr>
                            <w:color w:val="231F20"/>
                            <w:spacing w:val="-11"/>
                          </w:rPr>
                          <w:t xml:space="preserve"> </w:t>
                        </w:r>
                        <w:r>
                          <w:rPr>
                            <w:color w:val="231F20"/>
                          </w:rPr>
                          <w:t>mental</w:t>
                        </w:r>
                        <w:r>
                          <w:rPr>
                            <w:color w:val="231F20"/>
                            <w:spacing w:val="-11"/>
                          </w:rPr>
                          <w:t xml:space="preserve"> </w:t>
                        </w:r>
                        <w:r>
                          <w:rPr>
                            <w:color w:val="231F20"/>
                          </w:rPr>
                          <w:t>blank</w:t>
                        </w:r>
                        <w:r>
                          <w:rPr>
                            <w:color w:val="231F20"/>
                            <w:spacing w:val="-11"/>
                          </w:rPr>
                          <w:t xml:space="preserve"> </w:t>
                        </w:r>
                        <w:r>
                          <w:rPr>
                            <w:color w:val="231F20"/>
                          </w:rPr>
                          <w:t>spots.</w:t>
                        </w:r>
                        <w:r>
                          <w:rPr>
                            <w:color w:val="231F20"/>
                            <w:spacing w:val="-9"/>
                          </w:rPr>
                          <w:t xml:space="preserve"> </w:t>
                        </w:r>
                        <w:r>
                          <w:rPr>
                            <w:color w:val="231F20"/>
                          </w:rPr>
                          <w:t>I</w:t>
                        </w:r>
                        <w:r>
                          <w:rPr>
                            <w:color w:val="231F20"/>
                            <w:spacing w:val="-11"/>
                          </w:rPr>
                          <w:t xml:space="preserve"> </w:t>
                        </w:r>
                        <w:r>
                          <w:rPr>
                            <w:color w:val="231F20"/>
                          </w:rPr>
                          <w:t>had</w:t>
                        </w:r>
                        <w:r>
                          <w:rPr>
                            <w:color w:val="231F20"/>
                            <w:spacing w:val="-12"/>
                          </w:rPr>
                          <w:t xml:space="preserve"> </w:t>
                        </w:r>
                        <w:r>
                          <w:rPr>
                            <w:color w:val="231F20"/>
                          </w:rPr>
                          <w:t>never</w:t>
                        </w:r>
                        <w:r>
                          <w:rPr>
                            <w:color w:val="231F20"/>
                            <w:spacing w:val="-11"/>
                          </w:rPr>
                          <w:t xml:space="preserve"> </w:t>
                        </w:r>
                        <w:r>
                          <w:rPr>
                            <w:color w:val="231F20"/>
                          </w:rPr>
                          <w:t>been</w:t>
                        </w:r>
                        <w:r>
                          <w:rPr>
                            <w:color w:val="231F20"/>
                            <w:spacing w:val="-11"/>
                          </w:rPr>
                          <w:t xml:space="preserve"> </w:t>
                        </w:r>
                        <w:r>
                          <w:rPr>
                            <w:color w:val="231F20"/>
                          </w:rPr>
                          <w:t>able</w:t>
                        </w:r>
                        <w:r>
                          <w:rPr>
                            <w:color w:val="231F20"/>
                            <w:spacing w:val="-11"/>
                          </w:rPr>
                          <w:t xml:space="preserve"> </w:t>
                        </w:r>
                        <w:r>
                          <w:rPr>
                            <w:color w:val="231F20"/>
                          </w:rPr>
                          <w:t xml:space="preserve">to </w:t>
                        </w:r>
                        <w:r>
                          <w:rPr>
                            <w:color w:val="231F20"/>
                            <w:spacing w:val="-4"/>
                          </w:rPr>
                          <w:t xml:space="preserve">understand people who said that a problem had them hope- </w:t>
                        </w:r>
                        <w:r>
                          <w:rPr>
                            <w:color w:val="231F20"/>
                            <w:w w:val="105%"/>
                          </w:rPr>
                          <w:t>lessly</w:t>
                        </w:r>
                        <w:r>
                          <w:rPr>
                            <w:color w:val="231F20"/>
                            <w:spacing w:val="-10"/>
                            <w:w w:val="105%"/>
                          </w:rPr>
                          <w:t xml:space="preserve"> </w:t>
                        </w:r>
                        <w:r>
                          <w:rPr>
                            <w:color w:val="231F20"/>
                            <w:w w:val="105%"/>
                          </w:rPr>
                          <w:t>defeated.</w:t>
                        </w:r>
                        <w:r>
                          <w:rPr>
                            <w:color w:val="231F20"/>
                            <w:spacing w:val="29"/>
                            <w:w w:val="105%"/>
                          </w:rPr>
                          <w:t xml:space="preserve"> </w:t>
                        </w:r>
                        <w:r>
                          <w:rPr>
                            <w:color w:val="231F20"/>
                            <w:w w:val="105%"/>
                          </w:rPr>
                          <w:t>I</w:t>
                        </w:r>
                        <w:r>
                          <w:rPr>
                            <w:color w:val="231F20"/>
                            <w:spacing w:val="-10"/>
                            <w:w w:val="105%"/>
                          </w:rPr>
                          <w:t xml:space="preserve"> </w:t>
                        </w:r>
                        <w:r>
                          <w:rPr>
                            <w:color w:val="231F20"/>
                            <w:w w:val="105%"/>
                          </w:rPr>
                          <w:t>knew</w:t>
                        </w:r>
                        <w:r>
                          <w:rPr>
                            <w:color w:val="231F20"/>
                            <w:spacing w:val="-10"/>
                            <w:w w:val="105%"/>
                          </w:rPr>
                          <w:t xml:space="preserve"> </w:t>
                        </w:r>
                        <w:r>
                          <w:rPr>
                            <w:color w:val="231F20"/>
                            <w:w w:val="105%"/>
                          </w:rPr>
                          <w:t>then.</w:t>
                        </w:r>
                        <w:r>
                          <w:rPr>
                            <w:color w:val="231F20"/>
                            <w:spacing w:val="29"/>
                            <w:w w:val="105%"/>
                          </w:rPr>
                          <w:t xml:space="preserve"> </w:t>
                        </w:r>
                        <w:r>
                          <w:rPr>
                            <w:color w:val="231F20"/>
                            <w:w w:val="105%"/>
                          </w:rPr>
                          <w:t>It</w:t>
                        </w:r>
                        <w:r>
                          <w:rPr>
                            <w:color w:val="231F20"/>
                            <w:spacing w:val="-10"/>
                            <w:w w:val="105%"/>
                          </w:rPr>
                          <w:t xml:space="preserve"> </w:t>
                        </w:r>
                        <w:r>
                          <w:rPr>
                            <w:color w:val="231F20"/>
                            <w:w w:val="105%"/>
                          </w:rPr>
                          <w:t>was</w:t>
                        </w:r>
                        <w:r>
                          <w:rPr>
                            <w:color w:val="231F20"/>
                            <w:spacing w:val="-10"/>
                            <w:w w:val="105%"/>
                          </w:rPr>
                          <w:t xml:space="preserve"> </w:t>
                        </w:r>
                        <w:r>
                          <w:rPr>
                            <w:color w:val="231F20"/>
                            <w:w w:val="105%"/>
                          </w:rPr>
                          <w:t>a</w:t>
                        </w:r>
                        <w:r>
                          <w:rPr>
                            <w:color w:val="231F20"/>
                            <w:spacing w:val="-10"/>
                            <w:w w:val="105%"/>
                          </w:rPr>
                          <w:t xml:space="preserve"> </w:t>
                        </w:r>
                        <w:r>
                          <w:rPr>
                            <w:color w:val="231F20"/>
                            <w:w w:val="105%"/>
                          </w:rPr>
                          <w:t>crushing</w:t>
                        </w:r>
                        <w:r>
                          <w:rPr>
                            <w:color w:val="231F20"/>
                            <w:spacing w:val="-10"/>
                            <w:w w:val="105%"/>
                          </w:rPr>
                          <w:t xml:space="preserve"> </w:t>
                        </w:r>
                        <w:r>
                          <w:rPr>
                            <w:color w:val="231F20"/>
                            <w:w w:val="105%"/>
                          </w:rPr>
                          <w:t>blow.</w:t>
                        </w:r>
                      </w:p>
                      <w:p w14:paraId="2FE64F66" w14:textId="77777777" w:rsidR="00000000" w:rsidRDefault="00000000">
                        <w:pPr>
                          <w:pStyle w:val="BodyText"/>
                          <w:kinsoku w:val="0"/>
                          <w:overflowPunct w:val="0"/>
                          <w:spacing w:before="0.45pt" w:line="12.95pt" w:lineRule="auto"/>
                          <w:rPr>
                            <w:color w:val="231F20"/>
                            <w:w w:val="105%"/>
                          </w:rPr>
                        </w:pPr>
                        <w:r>
                          <w:rPr>
                            <w:color w:val="231F20"/>
                          </w:rPr>
                          <w:t>“Two of the members of</w:t>
                        </w:r>
                        <w:r>
                          <w:rPr>
                            <w:color w:val="231F20"/>
                            <w:spacing w:val="-12"/>
                          </w:rPr>
                          <w:t xml:space="preserve"> </w:t>
                        </w:r>
                        <w:r>
                          <w:rPr>
                            <w:color w:val="231F20"/>
                          </w:rPr>
                          <w:t>AlcoholicsAnonymous came to</w:t>
                        </w:r>
                        <w:r>
                          <w:rPr>
                            <w:color w:val="231F20"/>
                            <w:spacing w:val="-11"/>
                          </w:rPr>
                          <w:t xml:space="preserve"> </w:t>
                        </w:r>
                        <w:r>
                          <w:rPr>
                            <w:color w:val="231F20"/>
                          </w:rPr>
                          <w:t>see</w:t>
                        </w:r>
                        <w:r>
                          <w:rPr>
                            <w:color w:val="231F20"/>
                            <w:spacing w:val="-11"/>
                          </w:rPr>
                          <w:t xml:space="preserve"> </w:t>
                        </w:r>
                        <w:r>
                          <w:rPr>
                            <w:color w:val="231F20"/>
                          </w:rPr>
                          <w:t>me.</w:t>
                        </w:r>
                        <w:r>
                          <w:rPr>
                            <w:color w:val="231F20"/>
                            <w:spacing w:val="-11"/>
                          </w:rPr>
                          <w:t xml:space="preserve"> </w:t>
                        </w:r>
                        <w:r>
                          <w:rPr>
                            <w:color w:val="231F20"/>
                          </w:rPr>
                          <w:t>They</w:t>
                        </w:r>
                        <w:r>
                          <w:rPr>
                            <w:color w:val="231F20"/>
                            <w:spacing w:val="-11"/>
                          </w:rPr>
                          <w:t xml:space="preserve"> </w:t>
                        </w:r>
                        <w:r>
                          <w:rPr>
                            <w:color w:val="231F20"/>
                          </w:rPr>
                          <w:t>grinned,</w:t>
                        </w:r>
                        <w:r>
                          <w:rPr>
                            <w:color w:val="231F20"/>
                            <w:spacing w:val="-11"/>
                          </w:rPr>
                          <w:t xml:space="preserve"> </w:t>
                        </w:r>
                        <w:r>
                          <w:rPr>
                            <w:color w:val="231F20"/>
                          </w:rPr>
                          <w:t>which</w:t>
                        </w:r>
                        <w:r>
                          <w:rPr>
                            <w:color w:val="231F20"/>
                            <w:spacing w:val="-11"/>
                          </w:rPr>
                          <w:t xml:space="preserve"> </w:t>
                        </w:r>
                        <w:r>
                          <w:rPr>
                            <w:color w:val="231F20"/>
                          </w:rPr>
                          <w:t>I</w:t>
                        </w:r>
                        <w:r>
                          <w:rPr>
                            <w:color w:val="231F20"/>
                            <w:spacing w:val="-11"/>
                          </w:rPr>
                          <w:t xml:space="preserve"> </w:t>
                        </w:r>
                        <w:r>
                          <w:rPr>
                            <w:color w:val="231F20"/>
                          </w:rPr>
                          <w:t>didn’t</w:t>
                        </w:r>
                        <w:r>
                          <w:rPr>
                            <w:color w:val="231F20"/>
                            <w:spacing w:val="-11"/>
                          </w:rPr>
                          <w:t xml:space="preserve"> </w:t>
                        </w:r>
                        <w:r>
                          <w:rPr>
                            <w:color w:val="231F20"/>
                          </w:rPr>
                          <w:t>like</w:t>
                        </w:r>
                        <w:r>
                          <w:rPr>
                            <w:color w:val="231F20"/>
                            <w:spacing w:val="-11"/>
                          </w:rPr>
                          <w:t xml:space="preserve"> </w:t>
                        </w:r>
                        <w:r>
                          <w:rPr>
                            <w:color w:val="231F20"/>
                          </w:rPr>
                          <w:t>so</w:t>
                        </w:r>
                        <w:r>
                          <w:rPr>
                            <w:color w:val="231F20"/>
                            <w:spacing w:val="-11"/>
                          </w:rPr>
                          <w:t xml:space="preserve"> </w:t>
                        </w:r>
                        <w:r>
                          <w:rPr>
                            <w:color w:val="231F20"/>
                          </w:rPr>
                          <w:t>much,</w:t>
                        </w:r>
                        <w:r>
                          <w:rPr>
                            <w:color w:val="231F20"/>
                            <w:spacing w:val="-11"/>
                          </w:rPr>
                          <w:t xml:space="preserve"> </w:t>
                        </w:r>
                        <w:r>
                          <w:rPr>
                            <w:color w:val="231F20"/>
                          </w:rPr>
                          <w:t>and then</w:t>
                        </w:r>
                        <w:r>
                          <w:rPr>
                            <w:color w:val="231F20"/>
                            <w:spacing w:val="-4"/>
                          </w:rPr>
                          <w:t xml:space="preserve"> </w:t>
                        </w:r>
                        <w:r>
                          <w:rPr>
                            <w:color w:val="231F20"/>
                          </w:rPr>
                          <w:t>asked</w:t>
                        </w:r>
                        <w:r>
                          <w:rPr>
                            <w:color w:val="231F20"/>
                            <w:spacing w:val="-4"/>
                          </w:rPr>
                          <w:t xml:space="preserve"> </w:t>
                        </w:r>
                        <w:r>
                          <w:rPr>
                            <w:color w:val="231F20"/>
                          </w:rPr>
                          <w:t>me</w:t>
                        </w:r>
                        <w:r>
                          <w:rPr>
                            <w:color w:val="231F20"/>
                            <w:spacing w:val="-4"/>
                          </w:rPr>
                          <w:t xml:space="preserve"> </w:t>
                        </w:r>
                        <w:r>
                          <w:rPr>
                            <w:color w:val="231F20"/>
                          </w:rPr>
                          <w:t>if</w:t>
                        </w:r>
                        <w:r>
                          <w:rPr>
                            <w:color w:val="231F20"/>
                            <w:spacing w:val="-4"/>
                          </w:rPr>
                          <w:t xml:space="preserve"> </w:t>
                        </w:r>
                        <w:r>
                          <w:rPr>
                            <w:color w:val="231F20"/>
                          </w:rPr>
                          <w:t>I</w:t>
                        </w:r>
                        <w:r>
                          <w:rPr>
                            <w:color w:val="231F20"/>
                            <w:spacing w:val="-4"/>
                          </w:rPr>
                          <w:t xml:space="preserve"> </w:t>
                        </w:r>
                        <w:r>
                          <w:rPr>
                            <w:color w:val="231F20"/>
                          </w:rPr>
                          <w:t>thought</w:t>
                        </w:r>
                        <w:r>
                          <w:rPr>
                            <w:color w:val="231F20"/>
                            <w:spacing w:val="-4"/>
                          </w:rPr>
                          <w:t xml:space="preserve"> </w:t>
                        </w:r>
                        <w:r>
                          <w:rPr>
                            <w:color w:val="231F20"/>
                          </w:rPr>
                          <w:t>myself</w:t>
                        </w:r>
                        <w:r>
                          <w:rPr>
                            <w:color w:val="231F20"/>
                            <w:spacing w:val="-4"/>
                          </w:rPr>
                          <w:t xml:space="preserve"> </w:t>
                        </w:r>
                        <w:r>
                          <w:rPr>
                            <w:color w:val="231F20"/>
                          </w:rPr>
                          <w:t>alcoholic</w:t>
                        </w:r>
                        <w:r>
                          <w:rPr>
                            <w:color w:val="231F20"/>
                            <w:spacing w:val="-4"/>
                          </w:rPr>
                          <w:t xml:space="preserve"> </w:t>
                        </w:r>
                        <w:r>
                          <w:rPr>
                            <w:color w:val="231F20"/>
                          </w:rPr>
                          <w:t>and</w:t>
                        </w:r>
                        <w:r>
                          <w:rPr>
                            <w:color w:val="231F20"/>
                            <w:spacing w:val="-4"/>
                          </w:rPr>
                          <w:t xml:space="preserve"> </w:t>
                        </w:r>
                        <w:r>
                          <w:rPr>
                            <w:color w:val="231F20"/>
                          </w:rPr>
                          <w:t>if</w:t>
                        </w:r>
                        <w:r>
                          <w:rPr>
                            <w:color w:val="231F20"/>
                            <w:spacing w:val="-4"/>
                          </w:rPr>
                          <w:t xml:space="preserve"> </w:t>
                        </w:r>
                        <w:r>
                          <w:rPr>
                            <w:color w:val="231F20"/>
                          </w:rPr>
                          <w:t>I</w:t>
                        </w:r>
                        <w:r>
                          <w:rPr>
                            <w:color w:val="231F20"/>
                            <w:spacing w:val="-4"/>
                          </w:rPr>
                          <w:t xml:space="preserve"> </w:t>
                        </w:r>
                        <w:r>
                          <w:rPr>
                            <w:color w:val="231F20"/>
                          </w:rPr>
                          <w:t xml:space="preserve">were </w:t>
                        </w:r>
                        <w:r>
                          <w:rPr>
                            <w:color w:val="231F20"/>
                            <w:w w:val="105%"/>
                          </w:rPr>
                          <w:t>really</w:t>
                        </w:r>
                        <w:r>
                          <w:rPr>
                            <w:color w:val="231F20"/>
                            <w:spacing w:val="-5"/>
                            <w:w w:val="105%"/>
                          </w:rPr>
                          <w:t xml:space="preserve"> </w:t>
                        </w:r>
                        <w:r>
                          <w:rPr>
                            <w:color w:val="231F20"/>
                            <w:w w:val="105%"/>
                          </w:rPr>
                          <w:t>licked</w:t>
                        </w:r>
                        <w:r>
                          <w:rPr>
                            <w:color w:val="231F20"/>
                            <w:spacing w:val="-5"/>
                            <w:w w:val="105%"/>
                          </w:rPr>
                          <w:t xml:space="preserve"> </w:t>
                        </w:r>
                        <w:r>
                          <w:rPr>
                            <w:color w:val="231F20"/>
                            <w:w w:val="105%"/>
                          </w:rPr>
                          <w:t>this</w:t>
                        </w:r>
                        <w:r>
                          <w:rPr>
                            <w:color w:val="231F20"/>
                            <w:spacing w:val="-5"/>
                            <w:w w:val="105%"/>
                          </w:rPr>
                          <w:t xml:space="preserve"> </w:t>
                        </w:r>
                        <w:r>
                          <w:rPr>
                            <w:color w:val="231F20"/>
                            <w:w w:val="105%"/>
                          </w:rPr>
                          <w:t>time.</w:t>
                        </w:r>
                        <w:r>
                          <w:rPr>
                            <w:color w:val="231F20"/>
                            <w:spacing w:val="38"/>
                            <w:w w:val="105%"/>
                          </w:rPr>
                          <w:t xml:space="preserve"> </w:t>
                        </w:r>
                        <w:r>
                          <w:rPr>
                            <w:color w:val="231F20"/>
                            <w:w w:val="105%"/>
                          </w:rPr>
                          <w:t>I</w:t>
                        </w:r>
                        <w:r>
                          <w:rPr>
                            <w:color w:val="231F20"/>
                            <w:spacing w:val="-5"/>
                            <w:w w:val="105%"/>
                          </w:rPr>
                          <w:t xml:space="preserve"> </w:t>
                        </w:r>
                        <w:r>
                          <w:rPr>
                            <w:color w:val="231F20"/>
                            <w:w w:val="105%"/>
                          </w:rPr>
                          <w:t>had</w:t>
                        </w:r>
                        <w:r>
                          <w:rPr>
                            <w:color w:val="231F20"/>
                            <w:spacing w:val="-5"/>
                            <w:w w:val="105%"/>
                          </w:rPr>
                          <w:t xml:space="preserve"> </w:t>
                        </w:r>
                        <w:r>
                          <w:rPr>
                            <w:color w:val="231F20"/>
                            <w:w w:val="105%"/>
                          </w:rPr>
                          <w:t>to</w:t>
                        </w:r>
                        <w:r>
                          <w:rPr>
                            <w:color w:val="231F20"/>
                            <w:spacing w:val="-5"/>
                            <w:w w:val="105%"/>
                          </w:rPr>
                          <w:t xml:space="preserve"> </w:t>
                        </w:r>
                        <w:r>
                          <w:rPr>
                            <w:color w:val="231F20"/>
                            <w:w w:val="105%"/>
                          </w:rPr>
                          <w:t>concede</w:t>
                        </w:r>
                        <w:r>
                          <w:rPr>
                            <w:color w:val="231F20"/>
                            <w:spacing w:val="-5"/>
                            <w:w w:val="105%"/>
                          </w:rPr>
                          <w:t xml:space="preserve"> </w:t>
                        </w:r>
                        <w:r>
                          <w:rPr>
                            <w:color w:val="231F20"/>
                            <w:w w:val="105%"/>
                          </w:rPr>
                          <w:t>both</w:t>
                        </w:r>
                        <w:r>
                          <w:rPr>
                            <w:color w:val="231F20"/>
                            <w:spacing w:val="-5"/>
                            <w:w w:val="105%"/>
                          </w:rPr>
                          <w:t xml:space="preserve"> </w:t>
                        </w:r>
                        <w:r>
                          <w:rPr>
                            <w:color w:val="231F20"/>
                            <w:w w:val="105%"/>
                          </w:rPr>
                          <w:t>proposi- tions.</w:t>
                        </w:r>
                        <w:r>
                          <w:rPr>
                            <w:color w:val="231F20"/>
                            <w:spacing w:val="12"/>
                            <w:w w:val="105%"/>
                          </w:rPr>
                          <w:t xml:space="preserve"> </w:t>
                        </w:r>
                        <w:r>
                          <w:rPr>
                            <w:color w:val="231F20"/>
                            <w:w w:val="105%"/>
                          </w:rPr>
                          <w:t>They</w:t>
                        </w:r>
                        <w:r>
                          <w:rPr>
                            <w:color w:val="231F20"/>
                            <w:spacing w:val="-12"/>
                            <w:w w:val="105%"/>
                          </w:rPr>
                          <w:t xml:space="preserve"> </w:t>
                        </w:r>
                        <w:r>
                          <w:rPr>
                            <w:color w:val="231F20"/>
                            <w:w w:val="105%"/>
                          </w:rPr>
                          <w:t>piled</w:t>
                        </w:r>
                        <w:r>
                          <w:rPr>
                            <w:color w:val="231F20"/>
                            <w:spacing w:val="-12"/>
                            <w:w w:val="105%"/>
                          </w:rPr>
                          <w:t xml:space="preserve"> </w:t>
                        </w:r>
                        <w:r>
                          <w:rPr>
                            <w:color w:val="231F20"/>
                            <w:w w:val="105%"/>
                          </w:rPr>
                          <w:t>on</w:t>
                        </w:r>
                        <w:r>
                          <w:rPr>
                            <w:color w:val="231F20"/>
                            <w:spacing w:val="-12"/>
                            <w:w w:val="105%"/>
                          </w:rPr>
                          <w:t xml:space="preserve"> </w:t>
                        </w:r>
                        <w:r>
                          <w:rPr>
                            <w:color w:val="231F20"/>
                            <w:w w:val="105%"/>
                          </w:rPr>
                          <w:t>me</w:t>
                        </w:r>
                        <w:r>
                          <w:rPr>
                            <w:color w:val="231F20"/>
                            <w:spacing w:val="-11"/>
                            <w:w w:val="105%"/>
                          </w:rPr>
                          <w:t xml:space="preserve"> </w:t>
                        </w:r>
                        <w:r>
                          <w:rPr>
                            <w:color w:val="231F20"/>
                            <w:w w:val="105%"/>
                          </w:rPr>
                          <w:t>heaps</w:t>
                        </w:r>
                        <w:r>
                          <w:rPr>
                            <w:color w:val="231F20"/>
                            <w:spacing w:val="-12"/>
                            <w:w w:val="105%"/>
                          </w:rPr>
                          <w:t xml:space="preserve"> </w:t>
                        </w:r>
                        <w:r>
                          <w:rPr>
                            <w:color w:val="231F20"/>
                            <w:w w:val="105%"/>
                          </w:rPr>
                          <w:t>of</w:t>
                        </w:r>
                        <w:r>
                          <w:rPr>
                            <w:color w:val="231F20"/>
                            <w:spacing w:val="-12"/>
                            <w:w w:val="105%"/>
                          </w:rPr>
                          <w:t xml:space="preserve"> </w:t>
                        </w:r>
                        <w:r>
                          <w:rPr>
                            <w:color w:val="231F20"/>
                            <w:w w:val="105%"/>
                          </w:rPr>
                          <w:t>evidence</w:t>
                        </w:r>
                        <w:r>
                          <w:rPr>
                            <w:color w:val="231F20"/>
                            <w:spacing w:val="-12"/>
                            <w:w w:val="105%"/>
                          </w:rPr>
                          <w:t xml:space="preserve"> </w:t>
                        </w:r>
                        <w:r>
                          <w:rPr>
                            <w:color w:val="231F20"/>
                            <w:w w:val="105%"/>
                          </w:rPr>
                          <w:t>to</w:t>
                        </w:r>
                        <w:r>
                          <w:rPr>
                            <w:color w:val="231F20"/>
                            <w:spacing w:val="-12"/>
                            <w:w w:val="105%"/>
                          </w:rPr>
                          <w:t xml:space="preserve"> </w:t>
                        </w:r>
                        <w:r>
                          <w:rPr>
                            <w:color w:val="231F20"/>
                            <w:w w:val="105%"/>
                          </w:rPr>
                          <w:t>the</w:t>
                        </w:r>
                        <w:r>
                          <w:rPr>
                            <w:color w:val="231F20"/>
                            <w:spacing w:val="-11"/>
                            <w:w w:val="105%"/>
                          </w:rPr>
                          <w:t xml:space="preserve"> </w:t>
                        </w:r>
                        <w:r>
                          <w:rPr>
                            <w:color w:val="231F20"/>
                            <w:w w:val="105%"/>
                          </w:rPr>
                          <w:t xml:space="preserve">effect that an alcoholic mentality, such as I had exhibited in </w:t>
                        </w:r>
                        <w:r>
                          <w:rPr>
                            <w:color w:val="231F20"/>
                          </w:rPr>
                          <w:t>Washington,</w:t>
                        </w:r>
                        <w:r>
                          <w:rPr>
                            <w:color w:val="231F20"/>
                            <w:spacing w:val="-3"/>
                          </w:rPr>
                          <w:t xml:space="preserve"> </w:t>
                        </w:r>
                        <w:r>
                          <w:rPr>
                            <w:color w:val="231F20"/>
                          </w:rPr>
                          <w:t>was</w:t>
                        </w:r>
                        <w:r>
                          <w:rPr>
                            <w:color w:val="231F20"/>
                            <w:spacing w:val="-3"/>
                          </w:rPr>
                          <w:t xml:space="preserve"> </w:t>
                        </w:r>
                        <w:r>
                          <w:rPr>
                            <w:color w:val="231F20"/>
                          </w:rPr>
                          <w:t>a</w:t>
                        </w:r>
                        <w:r>
                          <w:rPr>
                            <w:color w:val="231F20"/>
                            <w:spacing w:val="-3"/>
                          </w:rPr>
                          <w:t xml:space="preserve"> </w:t>
                        </w:r>
                        <w:r>
                          <w:rPr>
                            <w:color w:val="231F20"/>
                          </w:rPr>
                          <w:t>hopeless</w:t>
                        </w:r>
                        <w:r>
                          <w:rPr>
                            <w:color w:val="231F20"/>
                            <w:spacing w:val="-3"/>
                          </w:rPr>
                          <w:t xml:space="preserve"> </w:t>
                        </w:r>
                        <w:r>
                          <w:rPr>
                            <w:color w:val="231F20"/>
                          </w:rPr>
                          <w:t>condition.</w:t>
                        </w:r>
                        <w:r>
                          <w:rPr>
                            <w:color w:val="231F20"/>
                            <w:spacing w:val="27"/>
                          </w:rPr>
                          <w:t xml:space="preserve"> </w:t>
                        </w:r>
                        <w:r>
                          <w:rPr>
                            <w:color w:val="231F20"/>
                          </w:rPr>
                          <w:t>They</w:t>
                        </w:r>
                        <w:r>
                          <w:rPr>
                            <w:color w:val="231F20"/>
                            <w:spacing w:val="-3"/>
                          </w:rPr>
                          <w:t xml:space="preserve"> </w:t>
                        </w:r>
                        <w:r>
                          <w:rPr>
                            <w:color w:val="231F20"/>
                          </w:rPr>
                          <w:t>cited</w:t>
                        </w:r>
                        <w:r>
                          <w:rPr>
                            <w:color w:val="231F20"/>
                            <w:spacing w:val="-3"/>
                          </w:rPr>
                          <w:t xml:space="preserve"> </w:t>
                        </w:r>
                        <w:r>
                          <w:rPr>
                            <w:color w:val="231F20"/>
                          </w:rPr>
                          <w:t xml:space="preserve">cases </w:t>
                        </w:r>
                        <w:r>
                          <w:rPr>
                            <w:color w:val="231F20"/>
                            <w:w w:val="105%"/>
                          </w:rPr>
                          <w:t>out</w:t>
                        </w:r>
                        <w:r>
                          <w:rPr>
                            <w:color w:val="231F20"/>
                            <w:spacing w:val="-12"/>
                            <w:w w:val="105%"/>
                          </w:rPr>
                          <w:t xml:space="preserve"> </w:t>
                        </w:r>
                        <w:r>
                          <w:rPr>
                            <w:color w:val="231F20"/>
                            <w:w w:val="105%"/>
                          </w:rPr>
                          <w:t>of</w:t>
                        </w:r>
                        <w:r>
                          <w:rPr>
                            <w:color w:val="231F20"/>
                            <w:spacing w:val="-12"/>
                            <w:w w:val="105%"/>
                          </w:rPr>
                          <w:t xml:space="preserve"> </w:t>
                        </w:r>
                        <w:r>
                          <w:rPr>
                            <w:color w:val="231F20"/>
                            <w:w w:val="105%"/>
                          </w:rPr>
                          <w:t>their</w:t>
                        </w:r>
                        <w:r>
                          <w:rPr>
                            <w:color w:val="231F20"/>
                            <w:spacing w:val="-12"/>
                            <w:w w:val="105%"/>
                          </w:rPr>
                          <w:t xml:space="preserve"> </w:t>
                        </w:r>
                        <w:r>
                          <w:rPr>
                            <w:color w:val="231F20"/>
                            <w:w w:val="105%"/>
                          </w:rPr>
                          <w:t>own</w:t>
                        </w:r>
                        <w:r>
                          <w:rPr>
                            <w:color w:val="231F20"/>
                            <w:spacing w:val="-12"/>
                            <w:w w:val="105%"/>
                          </w:rPr>
                          <w:t xml:space="preserve"> </w:t>
                        </w:r>
                        <w:r>
                          <w:rPr>
                            <w:color w:val="231F20"/>
                            <w:w w:val="105%"/>
                          </w:rPr>
                          <w:t>experience</w:t>
                        </w:r>
                        <w:r>
                          <w:rPr>
                            <w:color w:val="231F20"/>
                            <w:spacing w:val="-12"/>
                            <w:w w:val="105%"/>
                          </w:rPr>
                          <w:t xml:space="preserve"> </w:t>
                        </w:r>
                        <w:r>
                          <w:rPr>
                            <w:color w:val="231F20"/>
                            <w:w w:val="105%"/>
                          </w:rPr>
                          <w:t>by</w:t>
                        </w:r>
                        <w:r>
                          <w:rPr>
                            <w:color w:val="231F20"/>
                            <w:spacing w:val="-11"/>
                            <w:w w:val="105%"/>
                          </w:rPr>
                          <w:t xml:space="preserve"> </w:t>
                        </w:r>
                        <w:r>
                          <w:rPr>
                            <w:color w:val="231F20"/>
                            <w:w w:val="105%"/>
                          </w:rPr>
                          <w:t>the</w:t>
                        </w:r>
                        <w:r>
                          <w:rPr>
                            <w:color w:val="231F20"/>
                            <w:spacing w:val="-12"/>
                            <w:w w:val="105%"/>
                          </w:rPr>
                          <w:t xml:space="preserve"> </w:t>
                        </w:r>
                        <w:r>
                          <w:rPr>
                            <w:color w:val="231F20"/>
                            <w:w w:val="105%"/>
                          </w:rPr>
                          <w:t>dozen.</w:t>
                        </w:r>
                        <w:r>
                          <w:rPr>
                            <w:color w:val="231F20"/>
                            <w:spacing w:val="5"/>
                            <w:w w:val="105%"/>
                          </w:rPr>
                          <w:t xml:space="preserve"> </w:t>
                        </w:r>
                        <w:r>
                          <w:rPr>
                            <w:color w:val="231F20"/>
                            <w:w w:val="105%"/>
                          </w:rPr>
                          <w:t>This</w:t>
                        </w:r>
                        <w:r>
                          <w:rPr>
                            <w:color w:val="231F20"/>
                            <w:spacing w:val="-11"/>
                            <w:w w:val="105%"/>
                          </w:rPr>
                          <w:t xml:space="preserve"> </w:t>
                        </w:r>
                        <w:r>
                          <w:rPr>
                            <w:color w:val="231F20"/>
                            <w:w w:val="105%"/>
                          </w:rPr>
                          <w:t xml:space="preserve">process </w:t>
                        </w:r>
                        <w:r>
                          <w:rPr>
                            <w:color w:val="231F20"/>
                          </w:rPr>
                          <w:t xml:space="preserve">snuffed out the last flicker of conviction that I could do </w:t>
                        </w:r>
                        <w:r>
                          <w:rPr>
                            <w:color w:val="231F20"/>
                            <w:w w:val="105%"/>
                          </w:rPr>
                          <w:t>the job myself.</w:t>
                        </w:r>
                      </w:p>
                      <w:p w14:paraId="3180B7C6" w14:textId="77777777" w:rsidR="00000000" w:rsidRDefault="00000000">
                        <w:pPr>
                          <w:pStyle w:val="BodyText"/>
                          <w:kinsoku w:val="0"/>
                          <w:overflowPunct w:val="0"/>
                          <w:spacing w:before="0.25pt" w:line="12.95pt" w:lineRule="auto"/>
                          <w:ind w:end="0.90pt"/>
                          <w:rPr>
                            <w:color w:val="231F20"/>
                            <w:w w:val="105%"/>
                          </w:rPr>
                        </w:pPr>
                        <w:r>
                          <w:rPr>
                            <w:color w:val="231F20"/>
                          </w:rPr>
                          <w:t>“Then they outlined the spiritual answer and program of</w:t>
                        </w:r>
                        <w:r>
                          <w:rPr>
                            <w:color w:val="231F20"/>
                            <w:spacing w:val="-8"/>
                          </w:rPr>
                          <w:t xml:space="preserve"> </w:t>
                        </w:r>
                        <w:r>
                          <w:rPr>
                            <w:color w:val="231F20"/>
                          </w:rPr>
                          <w:t>action</w:t>
                        </w:r>
                        <w:r>
                          <w:rPr>
                            <w:color w:val="231F20"/>
                            <w:spacing w:val="-8"/>
                          </w:rPr>
                          <w:t xml:space="preserve"> </w:t>
                        </w:r>
                        <w:r>
                          <w:rPr>
                            <w:color w:val="231F20"/>
                          </w:rPr>
                          <w:t>which</w:t>
                        </w:r>
                        <w:r>
                          <w:rPr>
                            <w:color w:val="231F20"/>
                            <w:spacing w:val="-8"/>
                          </w:rPr>
                          <w:t xml:space="preserve"> </w:t>
                        </w:r>
                        <w:r>
                          <w:rPr>
                            <w:color w:val="231F20"/>
                          </w:rPr>
                          <w:t>a</w:t>
                        </w:r>
                        <w:r>
                          <w:rPr>
                            <w:color w:val="231F20"/>
                            <w:spacing w:val="-8"/>
                          </w:rPr>
                          <w:t xml:space="preserve"> </w:t>
                        </w:r>
                        <w:r>
                          <w:rPr>
                            <w:color w:val="231F20"/>
                          </w:rPr>
                          <w:t>hundred</w:t>
                        </w:r>
                        <w:r>
                          <w:rPr>
                            <w:color w:val="231F20"/>
                            <w:spacing w:val="-8"/>
                          </w:rPr>
                          <w:t xml:space="preserve"> </w:t>
                        </w:r>
                        <w:r>
                          <w:rPr>
                            <w:color w:val="231F20"/>
                          </w:rPr>
                          <w:t>of</w:t>
                        </w:r>
                        <w:r>
                          <w:rPr>
                            <w:color w:val="231F20"/>
                            <w:spacing w:val="-8"/>
                          </w:rPr>
                          <w:t xml:space="preserve"> </w:t>
                        </w:r>
                        <w:r>
                          <w:rPr>
                            <w:color w:val="231F20"/>
                          </w:rPr>
                          <w:t>them</w:t>
                        </w:r>
                        <w:r>
                          <w:rPr>
                            <w:color w:val="231F20"/>
                            <w:spacing w:val="-8"/>
                          </w:rPr>
                          <w:t xml:space="preserve"> </w:t>
                        </w:r>
                        <w:r>
                          <w:rPr>
                            <w:color w:val="231F20"/>
                          </w:rPr>
                          <w:t>had</w:t>
                        </w:r>
                        <w:r>
                          <w:rPr>
                            <w:color w:val="231F20"/>
                            <w:spacing w:val="-8"/>
                          </w:rPr>
                          <w:t xml:space="preserve"> </w:t>
                        </w:r>
                        <w:r>
                          <w:rPr>
                            <w:color w:val="231F20"/>
                          </w:rPr>
                          <w:t>followed</w:t>
                        </w:r>
                        <w:r>
                          <w:rPr>
                            <w:color w:val="231F20"/>
                            <w:spacing w:val="-8"/>
                          </w:rPr>
                          <w:t xml:space="preserve"> </w:t>
                        </w:r>
                        <w:r>
                          <w:rPr>
                            <w:color w:val="231F20"/>
                          </w:rPr>
                          <w:t>success- fully.</w:t>
                        </w:r>
                        <w:r>
                          <w:rPr>
                            <w:color w:val="231F20"/>
                            <w:spacing w:val="-12"/>
                          </w:rPr>
                          <w:t xml:space="preserve"> </w:t>
                        </w:r>
                        <w:r>
                          <w:rPr>
                            <w:color w:val="231F20"/>
                          </w:rPr>
                          <w:t>Though</w:t>
                        </w:r>
                        <w:r>
                          <w:rPr>
                            <w:color w:val="231F20"/>
                            <w:spacing w:val="-11"/>
                          </w:rPr>
                          <w:t xml:space="preserve"> </w:t>
                        </w:r>
                        <w:r>
                          <w:rPr>
                            <w:color w:val="231F20"/>
                          </w:rPr>
                          <w:t>I</w:t>
                        </w:r>
                        <w:r>
                          <w:rPr>
                            <w:color w:val="231F20"/>
                            <w:spacing w:val="-11"/>
                          </w:rPr>
                          <w:t xml:space="preserve"> </w:t>
                        </w:r>
                        <w:r>
                          <w:rPr>
                            <w:color w:val="231F20"/>
                          </w:rPr>
                          <w:t>had</w:t>
                        </w:r>
                        <w:r>
                          <w:rPr>
                            <w:color w:val="231F20"/>
                            <w:spacing w:val="-11"/>
                          </w:rPr>
                          <w:t xml:space="preserve"> </w:t>
                        </w:r>
                        <w:r>
                          <w:rPr>
                            <w:color w:val="231F20"/>
                          </w:rPr>
                          <w:t>been</w:t>
                        </w:r>
                        <w:r>
                          <w:rPr>
                            <w:color w:val="231F20"/>
                            <w:spacing w:val="-12"/>
                          </w:rPr>
                          <w:t xml:space="preserve"> </w:t>
                        </w:r>
                        <w:r>
                          <w:rPr>
                            <w:color w:val="231F20"/>
                          </w:rPr>
                          <w:t>only</w:t>
                        </w:r>
                        <w:r>
                          <w:rPr>
                            <w:color w:val="231F20"/>
                            <w:spacing w:val="-11"/>
                          </w:rPr>
                          <w:t xml:space="preserve"> </w:t>
                        </w:r>
                        <w:r>
                          <w:rPr>
                            <w:color w:val="231F20"/>
                          </w:rPr>
                          <w:t>a</w:t>
                        </w:r>
                        <w:r>
                          <w:rPr>
                            <w:color w:val="231F20"/>
                            <w:spacing w:val="-11"/>
                          </w:rPr>
                          <w:t xml:space="preserve"> </w:t>
                        </w:r>
                        <w:r>
                          <w:rPr>
                            <w:color w:val="231F20"/>
                          </w:rPr>
                          <w:t>nominal</w:t>
                        </w:r>
                        <w:r>
                          <w:rPr>
                            <w:color w:val="231F20"/>
                            <w:spacing w:val="-11"/>
                          </w:rPr>
                          <w:t xml:space="preserve"> </w:t>
                        </w:r>
                        <w:r>
                          <w:rPr>
                            <w:color w:val="231F20"/>
                          </w:rPr>
                          <w:t>churchman,</w:t>
                        </w:r>
                        <w:r>
                          <w:rPr>
                            <w:color w:val="231F20"/>
                            <w:spacing w:val="-12"/>
                          </w:rPr>
                          <w:t xml:space="preserve"> </w:t>
                        </w:r>
                        <w:r>
                          <w:rPr>
                            <w:color w:val="231F20"/>
                          </w:rPr>
                          <w:t xml:space="preserve">their </w:t>
                        </w:r>
                        <w:r>
                          <w:rPr>
                            <w:color w:val="231F20"/>
                            <w:spacing w:val="-2"/>
                            <w:w w:val="105%"/>
                          </w:rPr>
                          <w:t>proposals</w:t>
                        </w:r>
                        <w:r>
                          <w:rPr>
                            <w:color w:val="231F20"/>
                            <w:spacing w:val="-10"/>
                            <w:w w:val="105%"/>
                          </w:rPr>
                          <w:t xml:space="preserve"> </w:t>
                        </w:r>
                        <w:r>
                          <w:rPr>
                            <w:color w:val="231F20"/>
                            <w:spacing w:val="-2"/>
                            <w:w w:val="105%"/>
                          </w:rPr>
                          <w:t>were</w:t>
                        </w:r>
                        <w:r>
                          <w:rPr>
                            <w:color w:val="231F20"/>
                            <w:spacing w:val="-10"/>
                            <w:w w:val="105%"/>
                          </w:rPr>
                          <w:t xml:space="preserve"> </w:t>
                        </w:r>
                        <w:r>
                          <w:rPr>
                            <w:color w:val="231F20"/>
                            <w:spacing w:val="-2"/>
                            <w:w w:val="105%"/>
                          </w:rPr>
                          <w:t>not,</w:t>
                        </w:r>
                        <w:r>
                          <w:rPr>
                            <w:color w:val="231F20"/>
                            <w:spacing w:val="-10"/>
                            <w:w w:val="105%"/>
                          </w:rPr>
                          <w:t xml:space="preserve"> </w:t>
                        </w:r>
                        <w:r>
                          <w:rPr>
                            <w:color w:val="231F20"/>
                            <w:spacing w:val="-2"/>
                            <w:w w:val="105%"/>
                          </w:rPr>
                          <w:t>intellectually,</w:t>
                        </w:r>
                        <w:r>
                          <w:rPr>
                            <w:color w:val="231F20"/>
                            <w:spacing w:val="-10"/>
                            <w:w w:val="105%"/>
                          </w:rPr>
                          <w:t xml:space="preserve"> </w:t>
                        </w:r>
                        <w:r>
                          <w:rPr>
                            <w:color w:val="231F20"/>
                            <w:spacing w:val="-2"/>
                            <w:w w:val="105%"/>
                          </w:rPr>
                          <w:t>hard</w:t>
                        </w:r>
                        <w:r>
                          <w:rPr>
                            <w:color w:val="231F20"/>
                            <w:spacing w:val="-10"/>
                            <w:w w:val="105%"/>
                          </w:rPr>
                          <w:t xml:space="preserve"> </w:t>
                        </w:r>
                        <w:r>
                          <w:rPr>
                            <w:color w:val="231F20"/>
                            <w:spacing w:val="-2"/>
                            <w:w w:val="105%"/>
                          </w:rPr>
                          <w:t>to</w:t>
                        </w:r>
                        <w:r>
                          <w:rPr>
                            <w:color w:val="231F20"/>
                            <w:spacing w:val="-9"/>
                            <w:w w:val="105%"/>
                          </w:rPr>
                          <w:t xml:space="preserve"> </w:t>
                        </w:r>
                        <w:r>
                          <w:rPr>
                            <w:color w:val="231F20"/>
                            <w:spacing w:val="-2"/>
                            <w:w w:val="105%"/>
                          </w:rPr>
                          <w:t>swallow.</w:t>
                        </w:r>
                        <w:r>
                          <w:rPr>
                            <w:color w:val="231F20"/>
                            <w:spacing w:val="24"/>
                            <w:w w:val="105%"/>
                          </w:rPr>
                          <w:t xml:space="preserve"> </w:t>
                        </w:r>
                        <w:r>
                          <w:rPr>
                            <w:color w:val="231F20"/>
                            <w:spacing w:val="-2"/>
                            <w:w w:val="105%"/>
                          </w:rPr>
                          <w:t xml:space="preserve">But </w:t>
                        </w:r>
                        <w:r>
                          <w:rPr>
                            <w:color w:val="231F20"/>
                            <w:spacing w:val="-2"/>
                          </w:rPr>
                          <w:t>the</w:t>
                        </w:r>
                        <w:r>
                          <w:rPr>
                            <w:color w:val="231F20"/>
                            <w:spacing w:val="-7"/>
                          </w:rPr>
                          <w:t xml:space="preserve"> </w:t>
                        </w:r>
                        <w:r>
                          <w:rPr>
                            <w:color w:val="231F20"/>
                            <w:spacing w:val="-2"/>
                          </w:rPr>
                          <w:t>program</w:t>
                        </w:r>
                        <w:r>
                          <w:rPr>
                            <w:color w:val="231F20"/>
                            <w:spacing w:val="-7"/>
                          </w:rPr>
                          <w:t xml:space="preserve"> </w:t>
                        </w:r>
                        <w:r>
                          <w:rPr>
                            <w:color w:val="231F20"/>
                            <w:spacing w:val="-2"/>
                          </w:rPr>
                          <w:t>of</w:t>
                        </w:r>
                        <w:r>
                          <w:rPr>
                            <w:color w:val="231F20"/>
                            <w:spacing w:val="-7"/>
                          </w:rPr>
                          <w:t xml:space="preserve"> </w:t>
                        </w:r>
                        <w:r>
                          <w:rPr>
                            <w:color w:val="231F20"/>
                            <w:spacing w:val="-2"/>
                          </w:rPr>
                          <w:t>action,</w:t>
                        </w:r>
                        <w:r>
                          <w:rPr>
                            <w:color w:val="231F20"/>
                            <w:spacing w:val="-7"/>
                          </w:rPr>
                          <w:t xml:space="preserve"> </w:t>
                        </w:r>
                        <w:r>
                          <w:rPr>
                            <w:color w:val="231F20"/>
                            <w:spacing w:val="-2"/>
                          </w:rPr>
                          <w:t>though</w:t>
                        </w:r>
                        <w:r>
                          <w:rPr>
                            <w:color w:val="231F20"/>
                            <w:spacing w:val="-7"/>
                          </w:rPr>
                          <w:t xml:space="preserve"> </w:t>
                        </w:r>
                        <w:r>
                          <w:rPr>
                            <w:color w:val="231F20"/>
                            <w:spacing w:val="-2"/>
                          </w:rPr>
                          <w:t>entirely</w:t>
                        </w:r>
                        <w:r>
                          <w:rPr>
                            <w:color w:val="231F20"/>
                            <w:spacing w:val="-7"/>
                          </w:rPr>
                          <w:t xml:space="preserve"> </w:t>
                        </w:r>
                        <w:r>
                          <w:rPr>
                            <w:color w:val="231F20"/>
                            <w:spacing w:val="-2"/>
                          </w:rPr>
                          <w:t>sensible,</w:t>
                        </w:r>
                        <w:r>
                          <w:rPr>
                            <w:color w:val="231F20"/>
                            <w:spacing w:val="-7"/>
                          </w:rPr>
                          <w:t xml:space="preserve"> </w:t>
                        </w:r>
                        <w:r>
                          <w:rPr>
                            <w:color w:val="231F20"/>
                            <w:spacing w:val="-2"/>
                          </w:rPr>
                          <w:t>was</w:t>
                        </w:r>
                        <w:r>
                          <w:rPr>
                            <w:color w:val="231F20"/>
                            <w:spacing w:val="-7"/>
                          </w:rPr>
                          <w:t xml:space="preserve"> </w:t>
                        </w:r>
                        <w:r>
                          <w:rPr>
                            <w:color w:val="231F20"/>
                            <w:spacing w:val="-2"/>
                          </w:rPr>
                          <w:t xml:space="preserve">pretty </w:t>
                        </w:r>
                        <w:r>
                          <w:rPr>
                            <w:color w:val="231F20"/>
                          </w:rPr>
                          <w:t>drastic.</w:t>
                        </w:r>
                        <w:r>
                          <w:rPr>
                            <w:color w:val="231F20"/>
                            <w:spacing w:val="40"/>
                          </w:rPr>
                          <w:t xml:space="preserve"> </w:t>
                        </w:r>
                        <w:r>
                          <w:rPr>
                            <w:color w:val="231F20"/>
                          </w:rPr>
                          <w:t xml:space="preserve">It meant I would have to throw several lifelong </w:t>
                        </w:r>
                        <w:r>
                          <w:rPr>
                            <w:color w:val="231F20"/>
                            <w:w w:val="105%"/>
                          </w:rPr>
                          <w:t>conceptions</w:t>
                        </w:r>
                        <w:r>
                          <w:rPr>
                            <w:color w:val="231F20"/>
                            <w:spacing w:val="-12"/>
                            <w:w w:val="105%"/>
                          </w:rPr>
                          <w:t xml:space="preserve"> </w:t>
                        </w:r>
                        <w:r>
                          <w:rPr>
                            <w:color w:val="231F20"/>
                            <w:w w:val="105%"/>
                          </w:rPr>
                          <w:t>out</w:t>
                        </w:r>
                        <w:r>
                          <w:rPr>
                            <w:color w:val="231F20"/>
                            <w:spacing w:val="-12"/>
                            <w:w w:val="105%"/>
                          </w:rPr>
                          <w:t xml:space="preserve"> </w:t>
                        </w:r>
                        <w:r>
                          <w:rPr>
                            <w:color w:val="231F20"/>
                            <w:w w:val="105%"/>
                          </w:rPr>
                          <w:t>of</w:t>
                        </w:r>
                        <w:r>
                          <w:rPr>
                            <w:color w:val="231F20"/>
                            <w:spacing w:val="-12"/>
                            <w:w w:val="105%"/>
                          </w:rPr>
                          <w:t xml:space="preserve"> </w:t>
                        </w:r>
                        <w:r>
                          <w:rPr>
                            <w:color w:val="231F20"/>
                            <w:w w:val="105%"/>
                          </w:rPr>
                          <w:t>the</w:t>
                        </w:r>
                        <w:r>
                          <w:rPr>
                            <w:color w:val="231F20"/>
                            <w:spacing w:val="-12"/>
                            <w:w w:val="105%"/>
                          </w:rPr>
                          <w:t xml:space="preserve"> </w:t>
                        </w:r>
                        <w:r>
                          <w:rPr>
                            <w:color w:val="231F20"/>
                            <w:w w:val="105%"/>
                          </w:rPr>
                          <w:t>window.</w:t>
                        </w:r>
                        <w:r>
                          <w:rPr>
                            <w:color w:val="231F20"/>
                            <w:spacing w:val="-12"/>
                            <w:w w:val="105%"/>
                          </w:rPr>
                          <w:t xml:space="preserve"> </w:t>
                        </w:r>
                        <w:r>
                          <w:rPr>
                            <w:color w:val="231F20"/>
                            <w:w w:val="105%"/>
                          </w:rPr>
                          <w:t>That</w:t>
                        </w:r>
                        <w:r>
                          <w:rPr>
                            <w:color w:val="231F20"/>
                            <w:spacing w:val="-11"/>
                            <w:w w:val="105%"/>
                          </w:rPr>
                          <w:t xml:space="preserve"> </w:t>
                        </w:r>
                        <w:r>
                          <w:rPr>
                            <w:color w:val="231F20"/>
                            <w:w w:val="105%"/>
                          </w:rPr>
                          <w:t>was</w:t>
                        </w:r>
                        <w:r>
                          <w:rPr>
                            <w:color w:val="231F20"/>
                            <w:spacing w:val="-12"/>
                            <w:w w:val="105%"/>
                          </w:rPr>
                          <w:t xml:space="preserve"> </w:t>
                        </w:r>
                        <w:r>
                          <w:rPr>
                            <w:color w:val="231F20"/>
                            <w:w w:val="105%"/>
                          </w:rPr>
                          <w:t>not</w:t>
                        </w:r>
                        <w:r>
                          <w:rPr>
                            <w:color w:val="231F20"/>
                            <w:spacing w:val="-12"/>
                            <w:w w:val="105%"/>
                          </w:rPr>
                          <w:t xml:space="preserve"> </w:t>
                        </w:r>
                        <w:r>
                          <w:rPr>
                            <w:color w:val="231F20"/>
                            <w:w w:val="105%"/>
                          </w:rPr>
                          <w:t>easy.</w:t>
                        </w:r>
                        <w:r>
                          <w:rPr>
                            <w:color w:val="231F20"/>
                            <w:spacing w:val="-12"/>
                            <w:w w:val="105%"/>
                          </w:rPr>
                          <w:t xml:space="preserve"> </w:t>
                        </w:r>
                        <w:r>
                          <w:rPr>
                            <w:color w:val="231F20"/>
                            <w:w w:val="105%"/>
                          </w:rPr>
                          <w:t>But the</w:t>
                        </w:r>
                        <w:r>
                          <w:rPr>
                            <w:color w:val="231F20"/>
                            <w:spacing w:val="-10"/>
                            <w:w w:val="105%"/>
                          </w:rPr>
                          <w:t xml:space="preserve"> </w:t>
                        </w:r>
                        <w:r>
                          <w:rPr>
                            <w:color w:val="231F20"/>
                            <w:w w:val="105%"/>
                          </w:rPr>
                          <w:t>moment</w:t>
                        </w:r>
                        <w:r>
                          <w:rPr>
                            <w:color w:val="231F20"/>
                            <w:spacing w:val="-10"/>
                            <w:w w:val="105%"/>
                          </w:rPr>
                          <w:t xml:space="preserve"> </w:t>
                        </w:r>
                        <w:r>
                          <w:rPr>
                            <w:color w:val="231F20"/>
                            <w:w w:val="105%"/>
                          </w:rPr>
                          <w:t>I</w:t>
                        </w:r>
                        <w:r>
                          <w:rPr>
                            <w:color w:val="231F20"/>
                            <w:spacing w:val="-10"/>
                            <w:w w:val="105%"/>
                          </w:rPr>
                          <w:t xml:space="preserve"> </w:t>
                        </w:r>
                        <w:r>
                          <w:rPr>
                            <w:color w:val="231F20"/>
                            <w:w w:val="105%"/>
                          </w:rPr>
                          <w:t>made</w:t>
                        </w:r>
                        <w:r>
                          <w:rPr>
                            <w:color w:val="231F20"/>
                            <w:spacing w:val="-10"/>
                            <w:w w:val="105%"/>
                          </w:rPr>
                          <w:t xml:space="preserve"> </w:t>
                        </w:r>
                        <w:r>
                          <w:rPr>
                            <w:color w:val="231F20"/>
                            <w:w w:val="105%"/>
                          </w:rPr>
                          <w:t>up</w:t>
                        </w:r>
                        <w:r>
                          <w:rPr>
                            <w:color w:val="231F20"/>
                            <w:spacing w:val="-10"/>
                            <w:w w:val="105%"/>
                          </w:rPr>
                          <w:t xml:space="preserve"> </w:t>
                        </w:r>
                        <w:r>
                          <w:rPr>
                            <w:color w:val="231F20"/>
                            <w:w w:val="105%"/>
                          </w:rPr>
                          <w:t>my</w:t>
                        </w:r>
                        <w:r>
                          <w:rPr>
                            <w:color w:val="231F20"/>
                            <w:spacing w:val="-10"/>
                            <w:w w:val="105%"/>
                          </w:rPr>
                          <w:t xml:space="preserve"> </w:t>
                        </w:r>
                        <w:r>
                          <w:rPr>
                            <w:color w:val="231F20"/>
                            <w:w w:val="105%"/>
                          </w:rPr>
                          <w:t>mind</w:t>
                        </w:r>
                        <w:r>
                          <w:rPr>
                            <w:color w:val="231F20"/>
                            <w:spacing w:val="-10"/>
                            <w:w w:val="105%"/>
                          </w:rPr>
                          <w:t xml:space="preserve"> </w:t>
                        </w:r>
                        <w:r>
                          <w:rPr>
                            <w:color w:val="231F20"/>
                            <w:w w:val="105%"/>
                          </w:rPr>
                          <w:t>to</w:t>
                        </w:r>
                        <w:r>
                          <w:rPr>
                            <w:color w:val="231F20"/>
                            <w:spacing w:val="-10"/>
                            <w:w w:val="105%"/>
                          </w:rPr>
                          <w:t xml:space="preserve"> </w:t>
                        </w:r>
                        <w:r>
                          <w:rPr>
                            <w:color w:val="231F20"/>
                            <w:w w:val="105%"/>
                          </w:rPr>
                          <w:t>go</w:t>
                        </w:r>
                        <w:r>
                          <w:rPr>
                            <w:color w:val="231F20"/>
                            <w:spacing w:val="-10"/>
                            <w:w w:val="105%"/>
                          </w:rPr>
                          <w:t xml:space="preserve"> </w:t>
                        </w:r>
                        <w:r>
                          <w:rPr>
                            <w:color w:val="231F20"/>
                            <w:w w:val="105%"/>
                          </w:rPr>
                          <w:t>through</w:t>
                        </w:r>
                        <w:r>
                          <w:rPr>
                            <w:color w:val="231F20"/>
                            <w:spacing w:val="-10"/>
                            <w:w w:val="105%"/>
                          </w:rPr>
                          <w:t xml:space="preserve"> </w:t>
                        </w:r>
                        <w:r>
                          <w:rPr>
                            <w:color w:val="231F20"/>
                            <w:w w:val="105%"/>
                          </w:rPr>
                          <w:t>with</w:t>
                        </w:r>
                        <w:r>
                          <w:rPr>
                            <w:color w:val="231F20"/>
                            <w:spacing w:val="-10"/>
                            <w:w w:val="105%"/>
                          </w:rPr>
                          <w:t xml:space="preserve"> </w:t>
                        </w:r>
                        <w:r>
                          <w:rPr>
                            <w:color w:val="231F20"/>
                            <w:w w:val="105%"/>
                          </w:rPr>
                          <w:t xml:space="preserve">the </w:t>
                        </w:r>
                        <w:r>
                          <w:rPr>
                            <w:color w:val="231F20"/>
                          </w:rPr>
                          <w:t xml:space="preserve">process, I had the curious feeling that my alcoholic con- </w:t>
                        </w:r>
                        <w:r>
                          <w:rPr>
                            <w:color w:val="231F20"/>
                            <w:w w:val="105%"/>
                          </w:rPr>
                          <w:t>dition was relieved, as in fact it proved to be.</w:t>
                        </w:r>
                      </w:p>
                      <w:p w14:paraId="3216F7DA" w14:textId="77777777" w:rsidR="00000000" w:rsidRDefault="00000000">
                        <w:pPr>
                          <w:pStyle w:val="BodyText"/>
                          <w:kinsoku w:val="0"/>
                          <w:overflowPunct w:val="0"/>
                          <w:spacing w:before="0.25pt" w:line="12.70pt" w:lineRule="auto"/>
                          <w:ind w:end="1.05pt"/>
                          <w:rPr>
                            <w:color w:val="231F20"/>
                            <w:spacing w:val="-2"/>
                            <w:w w:val="105%"/>
                          </w:rPr>
                        </w:pPr>
                        <w:r>
                          <w:rPr>
                            <w:color w:val="231F20"/>
                            <w:w w:val="105%"/>
                          </w:rPr>
                          <w:t>“Quite as important was the discovery that spiritual principles</w:t>
                        </w:r>
                        <w:r>
                          <w:rPr>
                            <w:color w:val="231F20"/>
                            <w:spacing w:val="2"/>
                            <w:w w:val="105%"/>
                          </w:rPr>
                          <w:t xml:space="preserve"> </w:t>
                        </w:r>
                        <w:r>
                          <w:rPr>
                            <w:color w:val="231F20"/>
                            <w:w w:val="105%"/>
                          </w:rPr>
                          <w:t>would</w:t>
                        </w:r>
                        <w:r>
                          <w:rPr>
                            <w:color w:val="231F20"/>
                            <w:spacing w:val="2"/>
                            <w:w w:val="105%"/>
                          </w:rPr>
                          <w:t xml:space="preserve"> </w:t>
                        </w:r>
                        <w:r>
                          <w:rPr>
                            <w:color w:val="231F20"/>
                            <w:w w:val="105%"/>
                          </w:rPr>
                          <w:t>solve</w:t>
                        </w:r>
                        <w:r>
                          <w:rPr>
                            <w:color w:val="231F20"/>
                            <w:spacing w:val="3"/>
                            <w:w w:val="105%"/>
                          </w:rPr>
                          <w:t xml:space="preserve"> </w:t>
                        </w:r>
                        <w:r>
                          <w:rPr>
                            <w:color w:val="231F20"/>
                            <w:w w:val="105%"/>
                          </w:rPr>
                          <w:t>all</w:t>
                        </w:r>
                        <w:r>
                          <w:rPr>
                            <w:color w:val="231F20"/>
                            <w:spacing w:val="2"/>
                            <w:w w:val="105%"/>
                          </w:rPr>
                          <w:t xml:space="preserve"> </w:t>
                        </w:r>
                        <w:r>
                          <w:rPr>
                            <w:color w:val="231F20"/>
                            <w:w w:val="105%"/>
                          </w:rPr>
                          <w:t>my</w:t>
                        </w:r>
                        <w:r>
                          <w:rPr>
                            <w:color w:val="231F20"/>
                            <w:spacing w:val="2"/>
                            <w:w w:val="105%"/>
                          </w:rPr>
                          <w:t xml:space="preserve"> </w:t>
                        </w:r>
                        <w:r>
                          <w:rPr>
                            <w:color w:val="231F20"/>
                            <w:w w:val="105%"/>
                          </w:rPr>
                          <w:t>problems.</w:t>
                        </w:r>
                        <w:r>
                          <w:rPr>
                            <w:color w:val="231F20"/>
                            <w:spacing w:val="51"/>
                            <w:w w:val="105%"/>
                          </w:rPr>
                          <w:t xml:space="preserve"> </w:t>
                        </w:r>
                        <w:r>
                          <w:rPr>
                            <w:color w:val="231F20"/>
                            <w:w w:val="105%"/>
                          </w:rPr>
                          <w:t>I</w:t>
                        </w:r>
                        <w:r>
                          <w:rPr>
                            <w:color w:val="231F20"/>
                            <w:spacing w:val="3"/>
                            <w:w w:val="105%"/>
                          </w:rPr>
                          <w:t xml:space="preserve"> </w:t>
                        </w:r>
                        <w:r>
                          <w:rPr>
                            <w:color w:val="231F20"/>
                            <w:w w:val="105%"/>
                          </w:rPr>
                          <w:t>have</w:t>
                        </w:r>
                        <w:r>
                          <w:rPr>
                            <w:color w:val="231F20"/>
                            <w:spacing w:val="2"/>
                            <w:w w:val="105%"/>
                          </w:rPr>
                          <w:t xml:space="preserve"> </w:t>
                        </w:r>
                        <w:r>
                          <w:rPr>
                            <w:color w:val="231F20"/>
                            <w:spacing w:val="-2"/>
                            <w:w w:val="105%"/>
                          </w:rPr>
                          <w:t>since</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0B229C26" w14:textId="16842352" w:rsidR="00000000" w:rsidRDefault="00004E1B">
      <w:pPr>
        <w:rPr>
          <w:sz w:val="24"/>
          <w:szCs w:val="24"/>
        </w:rPr>
        <w:sectPr w:rsidR="00000000">
          <w:pgSz w:w="262pt" w:h="396pt"/>
          <w:pgMar w:top="16pt" w:right="17pt" w:bottom="14pt" w:left="14pt" w:header="36pt" w:footer="36pt" w:gutter="0pt"/>
          <w:cols w:space="36pt"/>
          <w:noEndnote/>
        </w:sectPr>
      </w:pPr>
      <w:r>
        <w:rPr>
          <w:noProof/>
        </w:rPr>
        <w:lastRenderedPageBreak/>
        <w:drawing>
          <wp:anchor distT="0" distB="0" distL="114300" distR="114300" simplePos="0" relativeHeight="251843584" behindDoc="1" locked="0" layoutInCell="0" allowOverlap="1" wp14:anchorId="5A35C793" wp14:editId="414BDDAE">
            <wp:simplePos x="0" y="0"/>
            <wp:positionH relativeFrom="page">
              <wp:posOffset>984250</wp:posOffset>
            </wp:positionH>
            <wp:positionV relativeFrom="page">
              <wp:posOffset>207645</wp:posOffset>
            </wp:positionV>
            <wp:extent cx="1468755" cy="138430"/>
            <wp:effectExtent l="0" t="0" r="0" b="0"/>
            <wp:wrapNone/>
            <wp:docPr id="461" name="Text Box 183"/>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46875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4EB55F8F"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MORE</w:t>
                        </w:r>
                        <w:r>
                          <w:rPr>
                            <w:color w:val="231F20"/>
                            <w:spacing w:val="42"/>
                            <w:sz w:val="16"/>
                            <w:szCs w:val="16"/>
                          </w:rPr>
                          <w:t xml:space="preserve"> </w:t>
                        </w:r>
                        <w:r>
                          <w:rPr>
                            <w:color w:val="231F20"/>
                            <w:sz w:val="16"/>
                            <w:szCs w:val="16"/>
                          </w:rPr>
                          <w:t>ABOUT</w:t>
                        </w:r>
                        <w:r>
                          <w:rPr>
                            <w:color w:val="231F20"/>
                            <w:spacing w:val="42"/>
                            <w:sz w:val="16"/>
                            <w:szCs w:val="16"/>
                          </w:rPr>
                          <w:t xml:space="preserve"> </w:t>
                        </w:r>
                        <w:r>
                          <w:rPr>
                            <w:color w:val="231F20"/>
                            <w:spacing w:val="-2"/>
                            <w:sz w:val="16"/>
                            <w:szCs w:val="16"/>
                          </w:rPr>
                          <w:t>ALCOHOLISM</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44608" behindDoc="1" locked="0" layoutInCell="0" allowOverlap="1" wp14:anchorId="5C36324F" wp14:editId="3374E545">
            <wp:simplePos x="0" y="0"/>
            <wp:positionH relativeFrom="page">
              <wp:posOffset>2844800</wp:posOffset>
            </wp:positionH>
            <wp:positionV relativeFrom="page">
              <wp:posOffset>207645</wp:posOffset>
            </wp:positionV>
            <wp:extent cx="152400" cy="138430"/>
            <wp:effectExtent l="0" t="0" r="0" b="0"/>
            <wp:wrapNone/>
            <wp:docPr id="460" name="Text Box 184"/>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5240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24C7159F"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43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45632" behindDoc="1" locked="0" layoutInCell="0" allowOverlap="1" wp14:anchorId="2634EDB9" wp14:editId="1C39DED1">
            <wp:simplePos x="0" y="0"/>
            <wp:positionH relativeFrom="page">
              <wp:posOffset>374650</wp:posOffset>
            </wp:positionH>
            <wp:positionV relativeFrom="page">
              <wp:posOffset>377190</wp:posOffset>
            </wp:positionV>
            <wp:extent cx="2617470" cy="3999230"/>
            <wp:effectExtent l="0" t="0" r="0" b="0"/>
            <wp:wrapNone/>
            <wp:docPr id="459" name="Text Box 185"/>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17470" cy="399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6C65D91A" w14:textId="77777777" w:rsidR="00000000" w:rsidRDefault="00000000">
                        <w:pPr>
                          <w:pStyle w:val="BodyText"/>
                          <w:kinsoku w:val="0"/>
                          <w:overflowPunct w:val="0"/>
                          <w:spacing w:before="0.85pt" w:line="13.05pt" w:lineRule="auto"/>
                          <w:ind w:firstLine="0pt"/>
                          <w:rPr>
                            <w:color w:val="231F20"/>
                            <w:w w:val="105%"/>
                          </w:rPr>
                        </w:pPr>
                        <w:r>
                          <w:rPr>
                            <w:color w:val="231F20"/>
                          </w:rPr>
                          <w:t>been</w:t>
                        </w:r>
                        <w:r>
                          <w:rPr>
                            <w:color w:val="231F20"/>
                            <w:spacing w:val="-6"/>
                          </w:rPr>
                          <w:t xml:space="preserve"> </w:t>
                        </w:r>
                        <w:r>
                          <w:rPr>
                            <w:color w:val="231F20"/>
                          </w:rPr>
                          <w:t>brought</w:t>
                        </w:r>
                        <w:r>
                          <w:rPr>
                            <w:color w:val="231F20"/>
                            <w:spacing w:val="-6"/>
                          </w:rPr>
                          <w:t xml:space="preserve"> </w:t>
                        </w:r>
                        <w:r>
                          <w:rPr>
                            <w:color w:val="231F20"/>
                          </w:rPr>
                          <w:t>into</w:t>
                        </w:r>
                        <w:r>
                          <w:rPr>
                            <w:color w:val="231F20"/>
                            <w:spacing w:val="-6"/>
                          </w:rPr>
                          <w:t xml:space="preserve"> </w:t>
                        </w:r>
                        <w:r>
                          <w:rPr>
                            <w:color w:val="231F20"/>
                          </w:rPr>
                          <w:t>a</w:t>
                        </w:r>
                        <w:r>
                          <w:rPr>
                            <w:color w:val="231F20"/>
                            <w:spacing w:val="-6"/>
                          </w:rPr>
                          <w:t xml:space="preserve"> </w:t>
                        </w:r>
                        <w:r>
                          <w:rPr>
                            <w:color w:val="231F20"/>
                          </w:rPr>
                          <w:t>way</w:t>
                        </w:r>
                        <w:r>
                          <w:rPr>
                            <w:color w:val="231F20"/>
                            <w:spacing w:val="-6"/>
                          </w:rPr>
                          <w:t xml:space="preserve"> </w:t>
                        </w:r>
                        <w:r>
                          <w:rPr>
                            <w:color w:val="231F20"/>
                          </w:rPr>
                          <w:t>of</w:t>
                        </w:r>
                        <w:r>
                          <w:rPr>
                            <w:color w:val="231F20"/>
                            <w:spacing w:val="-6"/>
                          </w:rPr>
                          <w:t xml:space="preserve"> </w:t>
                        </w:r>
                        <w:r>
                          <w:rPr>
                            <w:color w:val="231F20"/>
                          </w:rPr>
                          <w:t>living</w:t>
                        </w:r>
                        <w:r>
                          <w:rPr>
                            <w:color w:val="231F20"/>
                            <w:spacing w:val="-6"/>
                          </w:rPr>
                          <w:t xml:space="preserve"> </w:t>
                        </w:r>
                        <w:r>
                          <w:rPr>
                            <w:color w:val="231F20"/>
                          </w:rPr>
                          <w:t>infinitely</w:t>
                        </w:r>
                        <w:r>
                          <w:rPr>
                            <w:color w:val="231F20"/>
                            <w:spacing w:val="-6"/>
                          </w:rPr>
                          <w:t xml:space="preserve"> </w:t>
                        </w:r>
                        <w:r>
                          <w:rPr>
                            <w:color w:val="231F20"/>
                          </w:rPr>
                          <w:t>more</w:t>
                        </w:r>
                        <w:r>
                          <w:rPr>
                            <w:color w:val="231F20"/>
                            <w:spacing w:val="-6"/>
                          </w:rPr>
                          <w:t xml:space="preserve"> </w:t>
                        </w:r>
                        <w:r>
                          <w:rPr>
                            <w:color w:val="231F20"/>
                          </w:rPr>
                          <w:t xml:space="preserve">satisfy- ing and, I hope, more useful than the life I lived before. My old manner of life was by no means a bad one, but I </w:t>
                        </w:r>
                        <w:r>
                          <w:rPr>
                            <w:color w:val="231F20"/>
                            <w:w w:val="105%"/>
                          </w:rPr>
                          <w:t>would not exchange its best moments for the worst I have</w:t>
                        </w:r>
                        <w:r>
                          <w:rPr>
                            <w:color w:val="231F20"/>
                            <w:spacing w:val="-4"/>
                            <w:w w:val="105%"/>
                          </w:rPr>
                          <w:t xml:space="preserve"> </w:t>
                        </w:r>
                        <w:r>
                          <w:rPr>
                            <w:color w:val="231F20"/>
                            <w:w w:val="105%"/>
                          </w:rPr>
                          <w:t>now.</w:t>
                        </w:r>
                        <w:r>
                          <w:rPr>
                            <w:color w:val="231F20"/>
                            <w:spacing w:val="38"/>
                            <w:w w:val="105%"/>
                          </w:rPr>
                          <w:t xml:space="preserve"> </w:t>
                        </w:r>
                        <w:r>
                          <w:rPr>
                            <w:color w:val="231F20"/>
                            <w:w w:val="105%"/>
                          </w:rPr>
                          <w:t>I</w:t>
                        </w:r>
                        <w:r>
                          <w:rPr>
                            <w:color w:val="231F20"/>
                            <w:spacing w:val="-4"/>
                            <w:w w:val="105%"/>
                          </w:rPr>
                          <w:t xml:space="preserve"> </w:t>
                        </w:r>
                        <w:r>
                          <w:rPr>
                            <w:color w:val="231F20"/>
                            <w:w w:val="105%"/>
                          </w:rPr>
                          <w:t>would</w:t>
                        </w:r>
                        <w:r>
                          <w:rPr>
                            <w:color w:val="231F20"/>
                            <w:spacing w:val="-4"/>
                            <w:w w:val="105%"/>
                          </w:rPr>
                          <w:t xml:space="preserve"> </w:t>
                        </w:r>
                        <w:r>
                          <w:rPr>
                            <w:color w:val="231F20"/>
                            <w:w w:val="105%"/>
                          </w:rPr>
                          <w:t>not</w:t>
                        </w:r>
                        <w:r>
                          <w:rPr>
                            <w:color w:val="231F20"/>
                            <w:spacing w:val="-4"/>
                            <w:w w:val="105%"/>
                          </w:rPr>
                          <w:t xml:space="preserve"> </w:t>
                        </w:r>
                        <w:r>
                          <w:rPr>
                            <w:color w:val="231F20"/>
                            <w:w w:val="105%"/>
                          </w:rPr>
                          <w:t>go</w:t>
                        </w:r>
                        <w:r>
                          <w:rPr>
                            <w:color w:val="231F20"/>
                            <w:spacing w:val="-4"/>
                            <w:w w:val="105%"/>
                          </w:rPr>
                          <w:t xml:space="preserve"> </w:t>
                        </w:r>
                        <w:r>
                          <w:rPr>
                            <w:color w:val="231F20"/>
                            <w:w w:val="105%"/>
                          </w:rPr>
                          <w:t>back</w:t>
                        </w:r>
                        <w:r>
                          <w:rPr>
                            <w:color w:val="231F20"/>
                            <w:spacing w:val="-4"/>
                            <w:w w:val="105%"/>
                          </w:rPr>
                          <w:t xml:space="preserve"> </w:t>
                        </w:r>
                        <w:r>
                          <w:rPr>
                            <w:color w:val="231F20"/>
                            <w:w w:val="105%"/>
                          </w:rPr>
                          <w:t>to</w:t>
                        </w:r>
                        <w:r>
                          <w:rPr>
                            <w:color w:val="231F20"/>
                            <w:spacing w:val="-4"/>
                            <w:w w:val="105%"/>
                          </w:rPr>
                          <w:t xml:space="preserve"> </w:t>
                        </w:r>
                        <w:r>
                          <w:rPr>
                            <w:color w:val="231F20"/>
                            <w:w w:val="105%"/>
                          </w:rPr>
                          <w:t>it</w:t>
                        </w:r>
                        <w:r>
                          <w:rPr>
                            <w:color w:val="231F20"/>
                            <w:spacing w:val="-4"/>
                            <w:w w:val="105%"/>
                          </w:rPr>
                          <w:t xml:space="preserve"> </w:t>
                        </w:r>
                        <w:r>
                          <w:rPr>
                            <w:color w:val="231F20"/>
                            <w:w w:val="105%"/>
                          </w:rPr>
                          <w:t>even</w:t>
                        </w:r>
                        <w:r>
                          <w:rPr>
                            <w:color w:val="231F20"/>
                            <w:spacing w:val="-4"/>
                            <w:w w:val="105%"/>
                          </w:rPr>
                          <w:t xml:space="preserve"> </w:t>
                        </w:r>
                        <w:r>
                          <w:rPr>
                            <w:color w:val="231F20"/>
                            <w:w w:val="105%"/>
                          </w:rPr>
                          <w:t>if</w:t>
                        </w:r>
                        <w:r>
                          <w:rPr>
                            <w:color w:val="231F20"/>
                            <w:spacing w:val="-4"/>
                            <w:w w:val="105%"/>
                          </w:rPr>
                          <w:t xml:space="preserve"> </w:t>
                        </w:r>
                        <w:r>
                          <w:rPr>
                            <w:color w:val="231F20"/>
                            <w:w w:val="105%"/>
                          </w:rPr>
                          <w:t>I</w:t>
                        </w:r>
                        <w:r>
                          <w:rPr>
                            <w:color w:val="231F20"/>
                            <w:spacing w:val="-4"/>
                            <w:w w:val="105%"/>
                          </w:rPr>
                          <w:t xml:space="preserve"> </w:t>
                        </w:r>
                        <w:r>
                          <w:rPr>
                            <w:color w:val="231F20"/>
                            <w:w w:val="105%"/>
                          </w:rPr>
                          <w:t>could.”</w:t>
                        </w:r>
                      </w:p>
                      <w:p w14:paraId="1A46A6B8" w14:textId="77777777" w:rsidR="00000000" w:rsidRDefault="00000000">
                        <w:pPr>
                          <w:pStyle w:val="BodyText"/>
                          <w:kinsoku w:val="0"/>
                          <w:overflowPunct w:val="0"/>
                          <w:spacing w:line="13.05pt" w:lineRule="auto"/>
                          <w:rPr>
                            <w:color w:val="231F20"/>
                            <w:spacing w:val="-2"/>
                            <w:w w:val="105%"/>
                          </w:rPr>
                        </w:pPr>
                        <w:r>
                          <w:rPr>
                            <w:color w:val="231F20"/>
                          </w:rPr>
                          <w:t>Fred’s story speaks for itself.</w:t>
                        </w:r>
                        <w:r>
                          <w:rPr>
                            <w:color w:val="231F20"/>
                            <w:spacing w:val="22"/>
                          </w:rPr>
                          <w:t xml:space="preserve"> </w:t>
                        </w:r>
                        <w:r>
                          <w:rPr>
                            <w:color w:val="231F20"/>
                          </w:rPr>
                          <w:t xml:space="preserve">We hope it strikes home </w:t>
                        </w:r>
                        <w:r>
                          <w:rPr>
                            <w:color w:val="231F20"/>
                            <w:w w:val="105%"/>
                          </w:rPr>
                          <w:t>to</w:t>
                        </w:r>
                        <w:r>
                          <w:rPr>
                            <w:color w:val="231F20"/>
                            <w:spacing w:val="-6"/>
                            <w:w w:val="105%"/>
                          </w:rPr>
                          <w:t xml:space="preserve"> </w:t>
                        </w:r>
                        <w:r>
                          <w:rPr>
                            <w:color w:val="231F20"/>
                            <w:w w:val="105%"/>
                          </w:rPr>
                          <w:t>thousands</w:t>
                        </w:r>
                        <w:r>
                          <w:rPr>
                            <w:color w:val="231F20"/>
                            <w:spacing w:val="-6"/>
                            <w:w w:val="105%"/>
                          </w:rPr>
                          <w:t xml:space="preserve"> </w:t>
                        </w:r>
                        <w:r>
                          <w:rPr>
                            <w:color w:val="231F20"/>
                            <w:w w:val="105%"/>
                          </w:rPr>
                          <w:t>like</w:t>
                        </w:r>
                        <w:r>
                          <w:rPr>
                            <w:color w:val="231F20"/>
                            <w:spacing w:val="-6"/>
                            <w:w w:val="105%"/>
                          </w:rPr>
                          <w:t xml:space="preserve"> </w:t>
                        </w:r>
                        <w:r>
                          <w:rPr>
                            <w:color w:val="231F20"/>
                            <w:w w:val="105%"/>
                          </w:rPr>
                          <w:t>him.</w:t>
                        </w:r>
                        <w:r>
                          <w:rPr>
                            <w:color w:val="231F20"/>
                            <w:spacing w:val="35"/>
                            <w:w w:val="105%"/>
                          </w:rPr>
                          <w:t xml:space="preserve"> </w:t>
                        </w:r>
                        <w:r>
                          <w:rPr>
                            <w:color w:val="231F20"/>
                            <w:w w:val="105%"/>
                          </w:rPr>
                          <w:t>He</w:t>
                        </w:r>
                        <w:r>
                          <w:rPr>
                            <w:color w:val="231F20"/>
                            <w:spacing w:val="-6"/>
                            <w:w w:val="105%"/>
                          </w:rPr>
                          <w:t xml:space="preserve"> </w:t>
                        </w:r>
                        <w:r>
                          <w:rPr>
                            <w:color w:val="231F20"/>
                            <w:w w:val="105%"/>
                          </w:rPr>
                          <w:t>had</w:t>
                        </w:r>
                        <w:r>
                          <w:rPr>
                            <w:color w:val="231F20"/>
                            <w:spacing w:val="-6"/>
                            <w:w w:val="105%"/>
                          </w:rPr>
                          <w:t xml:space="preserve"> </w:t>
                        </w:r>
                        <w:r>
                          <w:rPr>
                            <w:color w:val="231F20"/>
                            <w:w w:val="105%"/>
                          </w:rPr>
                          <w:t>felt</w:t>
                        </w:r>
                        <w:r>
                          <w:rPr>
                            <w:color w:val="231F20"/>
                            <w:spacing w:val="-6"/>
                            <w:w w:val="105%"/>
                          </w:rPr>
                          <w:t xml:space="preserve"> </w:t>
                        </w:r>
                        <w:r>
                          <w:rPr>
                            <w:color w:val="231F20"/>
                            <w:w w:val="105%"/>
                          </w:rPr>
                          <w:t>only</w:t>
                        </w:r>
                        <w:r>
                          <w:rPr>
                            <w:color w:val="231F20"/>
                            <w:spacing w:val="-6"/>
                            <w:w w:val="105%"/>
                          </w:rPr>
                          <w:t xml:space="preserve"> </w:t>
                        </w:r>
                        <w:r>
                          <w:rPr>
                            <w:color w:val="231F20"/>
                            <w:w w:val="105%"/>
                          </w:rPr>
                          <w:t>the</w:t>
                        </w:r>
                        <w:r>
                          <w:rPr>
                            <w:color w:val="231F20"/>
                            <w:spacing w:val="-6"/>
                            <w:w w:val="105%"/>
                          </w:rPr>
                          <w:t xml:space="preserve"> </w:t>
                        </w:r>
                        <w:r>
                          <w:rPr>
                            <w:color w:val="231F20"/>
                            <w:w w:val="105%"/>
                          </w:rPr>
                          <w:t>first</w:t>
                        </w:r>
                        <w:r>
                          <w:rPr>
                            <w:color w:val="231F20"/>
                            <w:spacing w:val="-6"/>
                            <w:w w:val="105%"/>
                          </w:rPr>
                          <w:t xml:space="preserve"> </w:t>
                        </w:r>
                        <w:r>
                          <w:rPr>
                            <w:color w:val="231F20"/>
                            <w:w w:val="105%"/>
                          </w:rPr>
                          <w:t>nip</w:t>
                        </w:r>
                        <w:r>
                          <w:rPr>
                            <w:color w:val="231F20"/>
                            <w:spacing w:val="-6"/>
                            <w:w w:val="105%"/>
                          </w:rPr>
                          <w:t xml:space="preserve"> </w:t>
                        </w:r>
                        <w:r>
                          <w:rPr>
                            <w:color w:val="231F20"/>
                            <w:w w:val="105%"/>
                          </w:rPr>
                          <w:t>of the wringer.</w:t>
                        </w:r>
                        <w:r>
                          <w:rPr>
                            <w:color w:val="231F20"/>
                            <w:spacing w:val="40"/>
                            <w:w w:val="105%"/>
                          </w:rPr>
                          <w:t xml:space="preserve"> </w:t>
                        </w:r>
                        <w:r>
                          <w:rPr>
                            <w:color w:val="231F20"/>
                            <w:w w:val="105%"/>
                          </w:rPr>
                          <w:t xml:space="preserve">Most alcoholics have to be pretty badly </w:t>
                        </w:r>
                        <w:r>
                          <w:rPr>
                            <w:color w:val="231F20"/>
                            <w:spacing w:val="-2"/>
                          </w:rPr>
                          <w:t>mangled</w:t>
                        </w:r>
                        <w:r>
                          <w:rPr>
                            <w:color w:val="231F20"/>
                            <w:spacing w:val="-5"/>
                          </w:rPr>
                          <w:t xml:space="preserve"> </w:t>
                        </w:r>
                        <w:r>
                          <w:rPr>
                            <w:color w:val="231F20"/>
                            <w:spacing w:val="-2"/>
                          </w:rPr>
                          <w:t>before</w:t>
                        </w:r>
                        <w:r>
                          <w:rPr>
                            <w:color w:val="231F20"/>
                            <w:spacing w:val="-5"/>
                          </w:rPr>
                          <w:t xml:space="preserve"> </w:t>
                        </w:r>
                        <w:r>
                          <w:rPr>
                            <w:color w:val="231F20"/>
                            <w:spacing w:val="-2"/>
                          </w:rPr>
                          <w:t>they</w:t>
                        </w:r>
                        <w:r>
                          <w:rPr>
                            <w:color w:val="231F20"/>
                            <w:spacing w:val="-5"/>
                          </w:rPr>
                          <w:t xml:space="preserve"> </w:t>
                        </w:r>
                        <w:r>
                          <w:rPr>
                            <w:color w:val="231F20"/>
                            <w:spacing w:val="-2"/>
                          </w:rPr>
                          <w:t>really</w:t>
                        </w:r>
                        <w:r>
                          <w:rPr>
                            <w:color w:val="231F20"/>
                            <w:spacing w:val="-5"/>
                          </w:rPr>
                          <w:t xml:space="preserve"> </w:t>
                        </w:r>
                        <w:r>
                          <w:rPr>
                            <w:color w:val="231F20"/>
                            <w:spacing w:val="-2"/>
                          </w:rPr>
                          <w:t>commence</w:t>
                        </w:r>
                        <w:r>
                          <w:rPr>
                            <w:color w:val="231F20"/>
                            <w:spacing w:val="-5"/>
                          </w:rPr>
                          <w:t xml:space="preserve"> </w:t>
                        </w:r>
                        <w:r>
                          <w:rPr>
                            <w:color w:val="231F20"/>
                            <w:spacing w:val="-2"/>
                          </w:rPr>
                          <w:t>to</w:t>
                        </w:r>
                        <w:r>
                          <w:rPr>
                            <w:color w:val="231F20"/>
                            <w:spacing w:val="-5"/>
                          </w:rPr>
                          <w:t xml:space="preserve"> </w:t>
                        </w:r>
                        <w:r>
                          <w:rPr>
                            <w:color w:val="231F20"/>
                            <w:spacing w:val="-2"/>
                          </w:rPr>
                          <w:t>solve</w:t>
                        </w:r>
                        <w:r>
                          <w:rPr>
                            <w:color w:val="231F20"/>
                            <w:spacing w:val="-5"/>
                          </w:rPr>
                          <w:t xml:space="preserve"> </w:t>
                        </w:r>
                        <w:r>
                          <w:rPr>
                            <w:color w:val="231F20"/>
                            <w:spacing w:val="-2"/>
                          </w:rPr>
                          <w:t>their</w:t>
                        </w:r>
                        <w:r>
                          <w:rPr>
                            <w:color w:val="231F20"/>
                            <w:spacing w:val="-5"/>
                          </w:rPr>
                          <w:t xml:space="preserve"> </w:t>
                        </w:r>
                        <w:r>
                          <w:rPr>
                            <w:color w:val="231F20"/>
                            <w:spacing w:val="-2"/>
                          </w:rPr>
                          <w:t xml:space="preserve">prob- </w:t>
                        </w:r>
                        <w:r>
                          <w:rPr>
                            <w:color w:val="231F20"/>
                            <w:spacing w:val="-2"/>
                            <w:w w:val="105%"/>
                          </w:rPr>
                          <w:t>lems.</w:t>
                        </w:r>
                      </w:p>
                      <w:p w14:paraId="2376A674" w14:textId="77777777" w:rsidR="00000000" w:rsidRDefault="00000000">
                        <w:pPr>
                          <w:pStyle w:val="BodyText"/>
                          <w:kinsoku w:val="0"/>
                          <w:overflowPunct w:val="0"/>
                          <w:spacing w:line="12.95pt" w:lineRule="auto"/>
                          <w:rPr>
                            <w:color w:val="231F20"/>
                            <w:w w:val="105%"/>
                          </w:rPr>
                        </w:pPr>
                        <w:r>
                          <w:rPr>
                            <w:color w:val="231F20"/>
                          </w:rPr>
                          <w:t xml:space="preserve">Many doctors and psychiatrists agree with our conclu- </w:t>
                        </w:r>
                        <w:r>
                          <w:rPr>
                            <w:color w:val="231F20"/>
                            <w:w w:val="105%"/>
                          </w:rPr>
                          <w:t>sions.</w:t>
                        </w:r>
                        <w:r>
                          <w:rPr>
                            <w:color w:val="231F20"/>
                            <w:spacing w:val="40"/>
                            <w:w w:val="105%"/>
                          </w:rPr>
                          <w:t xml:space="preserve"> </w:t>
                        </w:r>
                        <w:r>
                          <w:rPr>
                            <w:color w:val="231F20"/>
                            <w:w w:val="105%"/>
                          </w:rPr>
                          <w:t>One</w:t>
                        </w:r>
                        <w:r>
                          <w:rPr>
                            <w:color w:val="231F20"/>
                            <w:spacing w:val="-1"/>
                            <w:w w:val="105%"/>
                          </w:rPr>
                          <w:t xml:space="preserve"> </w:t>
                        </w:r>
                        <w:r>
                          <w:rPr>
                            <w:color w:val="231F20"/>
                            <w:w w:val="105%"/>
                          </w:rPr>
                          <w:t>of</w:t>
                        </w:r>
                        <w:r>
                          <w:rPr>
                            <w:color w:val="231F20"/>
                            <w:spacing w:val="-1"/>
                            <w:w w:val="105%"/>
                          </w:rPr>
                          <w:t xml:space="preserve"> </w:t>
                        </w:r>
                        <w:r>
                          <w:rPr>
                            <w:color w:val="231F20"/>
                            <w:w w:val="105%"/>
                          </w:rPr>
                          <w:t>these</w:t>
                        </w:r>
                        <w:r>
                          <w:rPr>
                            <w:color w:val="231F20"/>
                            <w:spacing w:val="-1"/>
                            <w:w w:val="105%"/>
                          </w:rPr>
                          <w:t xml:space="preserve"> </w:t>
                        </w:r>
                        <w:r>
                          <w:rPr>
                            <w:color w:val="231F20"/>
                            <w:w w:val="105%"/>
                          </w:rPr>
                          <w:t>men,</w:t>
                        </w:r>
                        <w:r>
                          <w:rPr>
                            <w:color w:val="231F20"/>
                            <w:spacing w:val="-1"/>
                            <w:w w:val="105%"/>
                          </w:rPr>
                          <w:t xml:space="preserve"> </w:t>
                        </w:r>
                        <w:r>
                          <w:rPr>
                            <w:color w:val="231F20"/>
                            <w:w w:val="105%"/>
                          </w:rPr>
                          <w:t>staff</w:t>
                        </w:r>
                        <w:r>
                          <w:rPr>
                            <w:color w:val="231F20"/>
                            <w:spacing w:val="-1"/>
                            <w:w w:val="105%"/>
                          </w:rPr>
                          <w:t xml:space="preserve"> </w:t>
                        </w:r>
                        <w:r>
                          <w:rPr>
                            <w:color w:val="231F20"/>
                            <w:w w:val="105%"/>
                          </w:rPr>
                          <w:t>member</w:t>
                        </w:r>
                        <w:r>
                          <w:rPr>
                            <w:color w:val="231F20"/>
                            <w:spacing w:val="-1"/>
                            <w:w w:val="105%"/>
                          </w:rPr>
                          <w:t xml:space="preserve"> </w:t>
                        </w:r>
                        <w:r>
                          <w:rPr>
                            <w:color w:val="231F20"/>
                            <w:w w:val="105%"/>
                          </w:rPr>
                          <w:t>of</w:t>
                        </w:r>
                        <w:r>
                          <w:rPr>
                            <w:color w:val="231F20"/>
                            <w:spacing w:val="-1"/>
                            <w:w w:val="105%"/>
                          </w:rPr>
                          <w:t xml:space="preserve"> </w:t>
                        </w:r>
                        <w:r>
                          <w:rPr>
                            <w:color w:val="231F20"/>
                            <w:w w:val="105%"/>
                          </w:rPr>
                          <w:t>a</w:t>
                        </w:r>
                        <w:r>
                          <w:rPr>
                            <w:color w:val="231F20"/>
                            <w:spacing w:val="-1"/>
                            <w:w w:val="105%"/>
                          </w:rPr>
                          <w:t xml:space="preserve"> </w:t>
                        </w:r>
                        <w:r>
                          <w:rPr>
                            <w:color w:val="231F20"/>
                            <w:w w:val="105%"/>
                          </w:rPr>
                          <w:t xml:space="preserve">world-re- </w:t>
                        </w:r>
                        <w:r>
                          <w:rPr>
                            <w:color w:val="231F20"/>
                          </w:rPr>
                          <w:t xml:space="preserve">nowned hospital, recently made this statement to some of us: “What you say about the general hopelessness of the average alcoholic’s plight is, in my opinion, correct. As to two of you men, whose stories I have heard, there </w:t>
                        </w:r>
                        <w:r>
                          <w:rPr>
                            <w:color w:val="231F20"/>
                            <w:w w:val="105%"/>
                          </w:rPr>
                          <w:t>is</w:t>
                        </w:r>
                        <w:r>
                          <w:rPr>
                            <w:color w:val="231F20"/>
                            <w:spacing w:val="-3"/>
                            <w:w w:val="105%"/>
                          </w:rPr>
                          <w:t xml:space="preserve"> </w:t>
                        </w:r>
                        <w:r>
                          <w:rPr>
                            <w:color w:val="231F20"/>
                            <w:w w:val="105%"/>
                          </w:rPr>
                          <w:t>no</w:t>
                        </w:r>
                        <w:r>
                          <w:rPr>
                            <w:color w:val="231F20"/>
                            <w:spacing w:val="-3"/>
                            <w:w w:val="105%"/>
                          </w:rPr>
                          <w:t xml:space="preserve"> </w:t>
                        </w:r>
                        <w:r>
                          <w:rPr>
                            <w:color w:val="231F20"/>
                            <w:w w:val="105%"/>
                          </w:rPr>
                          <w:t>doubt</w:t>
                        </w:r>
                        <w:r>
                          <w:rPr>
                            <w:color w:val="231F20"/>
                            <w:spacing w:val="-3"/>
                            <w:w w:val="105%"/>
                          </w:rPr>
                          <w:t xml:space="preserve"> </w:t>
                        </w:r>
                        <w:r>
                          <w:rPr>
                            <w:color w:val="231F20"/>
                            <w:w w:val="105%"/>
                          </w:rPr>
                          <w:t>in</w:t>
                        </w:r>
                        <w:r>
                          <w:rPr>
                            <w:color w:val="231F20"/>
                            <w:spacing w:val="-3"/>
                            <w:w w:val="105%"/>
                          </w:rPr>
                          <w:t xml:space="preserve"> </w:t>
                        </w:r>
                        <w:r>
                          <w:rPr>
                            <w:color w:val="231F20"/>
                            <w:w w:val="105%"/>
                          </w:rPr>
                          <w:t>my</w:t>
                        </w:r>
                        <w:r>
                          <w:rPr>
                            <w:color w:val="231F20"/>
                            <w:spacing w:val="-3"/>
                            <w:w w:val="105%"/>
                          </w:rPr>
                          <w:t xml:space="preserve"> </w:t>
                        </w:r>
                        <w:r>
                          <w:rPr>
                            <w:color w:val="231F20"/>
                            <w:w w:val="105%"/>
                          </w:rPr>
                          <w:t>mind</w:t>
                        </w:r>
                        <w:r>
                          <w:rPr>
                            <w:color w:val="231F20"/>
                            <w:spacing w:val="-3"/>
                            <w:w w:val="105%"/>
                          </w:rPr>
                          <w:t xml:space="preserve"> </w:t>
                        </w:r>
                        <w:r>
                          <w:rPr>
                            <w:color w:val="231F20"/>
                            <w:w w:val="105%"/>
                          </w:rPr>
                          <w:t>that</w:t>
                        </w:r>
                        <w:r>
                          <w:rPr>
                            <w:color w:val="231F20"/>
                            <w:spacing w:val="-3"/>
                            <w:w w:val="105%"/>
                          </w:rPr>
                          <w:t xml:space="preserve"> </w:t>
                        </w:r>
                        <w:r>
                          <w:rPr>
                            <w:color w:val="231F20"/>
                            <w:w w:val="105%"/>
                          </w:rPr>
                          <w:t>you</w:t>
                        </w:r>
                        <w:r>
                          <w:rPr>
                            <w:color w:val="231F20"/>
                            <w:spacing w:val="-3"/>
                            <w:w w:val="105%"/>
                          </w:rPr>
                          <w:t xml:space="preserve"> </w:t>
                        </w:r>
                        <w:r>
                          <w:rPr>
                            <w:color w:val="231F20"/>
                            <w:w w:val="105%"/>
                          </w:rPr>
                          <w:t>were</w:t>
                        </w:r>
                        <w:r>
                          <w:rPr>
                            <w:color w:val="231F20"/>
                            <w:spacing w:val="-3"/>
                            <w:w w:val="105%"/>
                          </w:rPr>
                          <w:t xml:space="preserve"> </w:t>
                        </w:r>
                        <w:r>
                          <w:rPr>
                            <w:color w:val="231F20"/>
                            <w:w w:val="105%"/>
                          </w:rPr>
                          <w:t>100%</w:t>
                        </w:r>
                        <w:r>
                          <w:rPr>
                            <w:color w:val="231F20"/>
                            <w:spacing w:val="-3"/>
                            <w:w w:val="105%"/>
                          </w:rPr>
                          <w:t xml:space="preserve"> </w:t>
                        </w:r>
                        <w:r>
                          <w:rPr>
                            <w:color w:val="231F20"/>
                            <w:w w:val="105%"/>
                          </w:rPr>
                          <w:t>hopeless, apart</w:t>
                        </w:r>
                        <w:r>
                          <w:rPr>
                            <w:color w:val="231F20"/>
                            <w:spacing w:val="-9"/>
                            <w:w w:val="105%"/>
                          </w:rPr>
                          <w:t xml:space="preserve"> </w:t>
                        </w:r>
                        <w:r>
                          <w:rPr>
                            <w:color w:val="231F20"/>
                            <w:w w:val="105%"/>
                          </w:rPr>
                          <w:t>from</w:t>
                        </w:r>
                        <w:r>
                          <w:rPr>
                            <w:color w:val="231F20"/>
                            <w:spacing w:val="-10"/>
                            <w:w w:val="105%"/>
                          </w:rPr>
                          <w:t xml:space="preserve"> </w:t>
                        </w:r>
                        <w:r>
                          <w:rPr>
                            <w:color w:val="231F20"/>
                            <w:w w:val="105%"/>
                          </w:rPr>
                          <w:t>divine</w:t>
                        </w:r>
                        <w:r>
                          <w:rPr>
                            <w:color w:val="231F20"/>
                            <w:spacing w:val="-10"/>
                            <w:w w:val="105%"/>
                          </w:rPr>
                          <w:t xml:space="preserve"> </w:t>
                        </w:r>
                        <w:r>
                          <w:rPr>
                            <w:color w:val="231F20"/>
                            <w:w w:val="105%"/>
                          </w:rPr>
                          <w:t>help.</w:t>
                        </w:r>
                        <w:r>
                          <w:rPr>
                            <w:color w:val="231F20"/>
                            <w:spacing w:val="29"/>
                            <w:w w:val="105%"/>
                          </w:rPr>
                          <w:t xml:space="preserve"> </w:t>
                        </w:r>
                        <w:r>
                          <w:rPr>
                            <w:color w:val="231F20"/>
                            <w:w w:val="105%"/>
                          </w:rPr>
                          <w:t>Had</w:t>
                        </w:r>
                        <w:r>
                          <w:rPr>
                            <w:color w:val="231F20"/>
                            <w:spacing w:val="-10"/>
                            <w:w w:val="105%"/>
                          </w:rPr>
                          <w:t xml:space="preserve"> </w:t>
                        </w:r>
                        <w:r>
                          <w:rPr>
                            <w:color w:val="231F20"/>
                            <w:w w:val="105%"/>
                          </w:rPr>
                          <w:t>you</w:t>
                        </w:r>
                        <w:r>
                          <w:rPr>
                            <w:color w:val="231F20"/>
                            <w:spacing w:val="-10"/>
                            <w:w w:val="105%"/>
                          </w:rPr>
                          <w:t xml:space="preserve"> </w:t>
                        </w:r>
                        <w:r>
                          <w:rPr>
                            <w:color w:val="231F20"/>
                            <w:w w:val="105%"/>
                          </w:rPr>
                          <w:t>offered</w:t>
                        </w:r>
                        <w:r>
                          <w:rPr>
                            <w:color w:val="231F20"/>
                            <w:spacing w:val="-10"/>
                            <w:w w:val="105%"/>
                          </w:rPr>
                          <w:t xml:space="preserve"> </w:t>
                        </w:r>
                        <w:r>
                          <w:rPr>
                            <w:color w:val="231F20"/>
                            <w:w w:val="105%"/>
                          </w:rPr>
                          <w:t>yourselves</w:t>
                        </w:r>
                        <w:r>
                          <w:rPr>
                            <w:color w:val="231F20"/>
                            <w:spacing w:val="-10"/>
                            <w:w w:val="105%"/>
                          </w:rPr>
                          <w:t xml:space="preserve"> </w:t>
                        </w:r>
                        <w:r>
                          <w:rPr>
                            <w:color w:val="231F20"/>
                            <w:w w:val="105%"/>
                          </w:rPr>
                          <w:t xml:space="preserve">as </w:t>
                        </w:r>
                        <w:r>
                          <w:rPr>
                            <w:color w:val="231F20"/>
                          </w:rPr>
                          <w:t xml:space="preserve">patients at this hospital, I would not have taken you, if I </w:t>
                        </w:r>
                        <w:r>
                          <w:rPr>
                            <w:color w:val="231F20"/>
                            <w:w w:val="105%"/>
                          </w:rPr>
                          <w:t>had</w:t>
                        </w:r>
                        <w:r>
                          <w:rPr>
                            <w:color w:val="231F20"/>
                            <w:spacing w:val="-12"/>
                            <w:w w:val="105%"/>
                          </w:rPr>
                          <w:t xml:space="preserve"> </w:t>
                        </w:r>
                        <w:r>
                          <w:rPr>
                            <w:color w:val="231F20"/>
                            <w:w w:val="105%"/>
                          </w:rPr>
                          <w:t>been</w:t>
                        </w:r>
                        <w:r>
                          <w:rPr>
                            <w:color w:val="231F20"/>
                            <w:spacing w:val="-12"/>
                            <w:w w:val="105%"/>
                          </w:rPr>
                          <w:t xml:space="preserve"> </w:t>
                        </w:r>
                        <w:r>
                          <w:rPr>
                            <w:color w:val="231F20"/>
                            <w:w w:val="105%"/>
                          </w:rPr>
                          <w:t>able</w:t>
                        </w:r>
                        <w:r>
                          <w:rPr>
                            <w:color w:val="231F20"/>
                            <w:spacing w:val="-12"/>
                            <w:w w:val="105%"/>
                          </w:rPr>
                          <w:t xml:space="preserve"> </w:t>
                        </w:r>
                        <w:r>
                          <w:rPr>
                            <w:color w:val="231F20"/>
                            <w:w w:val="105%"/>
                          </w:rPr>
                          <w:t>to</w:t>
                        </w:r>
                        <w:r>
                          <w:rPr>
                            <w:color w:val="231F20"/>
                            <w:spacing w:val="-12"/>
                            <w:w w:val="105%"/>
                          </w:rPr>
                          <w:t xml:space="preserve"> </w:t>
                        </w:r>
                        <w:r>
                          <w:rPr>
                            <w:color w:val="231F20"/>
                            <w:w w:val="105%"/>
                          </w:rPr>
                          <w:t>avoid</w:t>
                        </w:r>
                        <w:r>
                          <w:rPr>
                            <w:color w:val="231F20"/>
                            <w:spacing w:val="-12"/>
                            <w:w w:val="105%"/>
                          </w:rPr>
                          <w:t xml:space="preserve"> </w:t>
                        </w:r>
                        <w:r>
                          <w:rPr>
                            <w:color w:val="231F20"/>
                            <w:w w:val="105%"/>
                          </w:rPr>
                          <w:t>it.</w:t>
                        </w:r>
                        <w:r>
                          <w:rPr>
                            <w:color w:val="231F20"/>
                            <w:spacing w:val="-11"/>
                            <w:w w:val="105%"/>
                          </w:rPr>
                          <w:t xml:space="preserve"> </w:t>
                        </w:r>
                        <w:r>
                          <w:rPr>
                            <w:color w:val="231F20"/>
                            <w:w w:val="105%"/>
                          </w:rPr>
                          <w:t>People</w:t>
                        </w:r>
                        <w:r>
                          <w:rPr>
                            <w:color w:val="231F20"/>
                            <w:spacing w:val="-12"/>
                            <w:w w:val="105%"/>
                          </w:rPr>
                          <w:t xml:space="preserve"> </w:t>
                        </w:r>
                        <w:r>
                          <w:rPr>
                            <w:color w:val="231F20"/>
                            <w:w w:val="105%"/>
                          </w:rPr>
                          <w:t>like</w:t>
                        </w:r>
                        <w:r>
                          <w:rPr>
                            <w:color w:val="231F20"/>
                            <w:spacing w:val="-12"/>
                            <w:w w:val="105%"/>
                          </w:rPr>
                          <w:t xml:space="preserve"> </w:t>
                        </w:r>
                        <w:r>
                          <w:rPr>
                            <w:color w:val="231F20"/>
                            <w:w w:val="105%"/>
                          </w:rPr>
                          <w:t>you</w:t>
                        </w:r>
                        <w:r>
                          <w:rPr>
                            <w:color w:val="231F20"/>
                            <w:spacing w:val="-12"/>
                            <w:w w:val="105%"/>
                          </w:rPr>
                          <w:t xml:space="preserve"> </w:t>
                        </w:r>
                        <w:r>
                          <w:rPr>
                            <w:color w:val="231F20"/>
                            <w:w w:val="105%"/>
                          </w:rPr>
                          <w:t>are</w:t>
                        </w:r>
                        <w:r>
                          <w:rPr>
                            <w:color w:val="231F20"/>
                            <w:spacing w:val="-12"/>
                            <w:w w:val="105%"/>
                          </w:rPr>
                          <w:t xml:space="preserve"> </w:t>
                        </w:r>
                        <w:r>
                          <w:rPr>
                            <w:color w:val="231F20"/>
                            <w:w w:val="105%"/>
                          </w:rPr>
                          <w:t>too</w:t>
                        </w:r>
                        <w:r>
                          <w:rPr>
                            <w:color w:val="231F20"/>
                            <w:spacing w:val="-11"/>
                            <w:w w:val="105%"/>
                          </w:rPr>
                          <w:t xml:space="preserve"> </w:t>
                        </w:r>
                        <w:r>
                          <w:rPr>
                            <w:color w:val="231F20"/>
                            <w:w w:val="105%"/>
                          </w:rPr>
                          <w:t xml:space="preserve">heart- </w:t>
                        </w:r>
                        <w:r>
                          <w:rPr>
                            <w:color w:val="231F20"/>
                          </w:rPr>
                          <w:t>breaking.</w:t>
                        </w:r>
                        <w:r>
                          <w:rPr>
                            <w:color w:val="231F20"/>
                            <w:spacing w:val="4"/>
                          </w:rPr>
                          <w:t xml:space="preserve"> </w:t>
                        </w:r>
                        <w:r>
                          <w:rPr>
                            <w:color w:val="231F20"/>
                          </w:rPr>
                          <w:t>Though</w:t>
                        </w:r>
                        <w:r>
                          <w:rPr>
                            <w:color w:val="231F20"/>
                            <w:spacing w:val="-11"/>
                          </w:rPr>
                          <w:t xml:space="preserve"> </w:t>
                        </w:r>
                        <w:r>
                          <w:rPr>
                            <w:color w:val="231F20"/>
                          </w:rPr>
                          <w:t>not</w:t>
                        </w:r>
                        <w:r>
                          <w:rPr>
                            <w:color w:val="231F20"/>
                            <w:spacing w:val="-11"/>
                          </w:rPr>
                          <w:t xml:space="preserve"> </w:t>
                        </w:r>
                        <w:r>
                          <w:rPr>
                            <w:color w:val="231F20"/>
                          </w:rPr>
                          <w:t>a</w:t>
                        </w:r>
                        <w:r>
                          <w:rPr>
                            <w:color w:val="231F20"/>
                            <w:spacing w:val="-12"/>
                          </w:rPr>
                          <w:t xml:space="preserve"> </w:t>
                        </w:r>
                        <w:r>
                          <w:rPr>
                            <w:color w:val="231F20"/>
                          </w:rPr>
                          <w:t>religious</w:t>
                        </w:r>
                        <w:r>
                          <w:rPr>
                            <w:color w:val="231F20"/>
                            <w:spacing w:val="-11"/>
                          </w:rPr>
                          <w:t xml:space="preserve"> </w:t>
                        </w:r>
                        <w:r>
                          <w:rPr>
                            <w:color w:val="231F20"/>
                          </w:rPr>
                          <w:t>person,</w:t>
                        </w:r>
                        <w:r>
                          <w:rPr>
                            <w:color w:val="231F20"/>
                            <w:spacing w:val="-11"/>
                          </w:rPr>
                          <w:t xml:space="preserve"> </w:t>
                        </w:r>
                        <w:r>
                          <w:rPr>
                            <w:color w:val="231F20"/>
                          </w:rPr>
                          <w:t>I</w:t>
                        </w:r>
                        <w:r>
                          <w:rPr>
                            <w:color w:val="231F20"/>
                            <w:spacing w:val="-11"/>
                          </w:rPr>
                          <w:t xml:space="preserve"> </w:t>
                        </w:r>
                        <w:r>
                          <w:rPr>
                            <w:color w:val="231F20"/>
                          </w:rPr>
                          <w:t>have</w:t>
                        </w:r>
                        <w:r>
                          <w:rPr>
                            <w:color w:val="231F20"/>
                            <w:spacing w:val="-12"/>
                          </w:rPr>
                          <w:t xml:space="preserve"> </w:t>
                        </w:r>
                        <w:r>
                          <w:rPr>
                            <w:color w:val="231F20"/>
                          </w:rPr>
                          <w:t xml:space="preserve">profound respect for the spiritual approach in such cases as yours. </w:t>
                        </w:r>
                        <w:r>
                          <w:rPr>
                            <w:color w:val="231F20"/>
                            <w:w w:val="105%"/>
                          </w:rPr>
                          <w:t>For most cases, there is virtually no other solution.”</w:t>
                        </w:r>
                      </w:p>
                      <w:p w14:paraId="19DC802B" w14:textId="77777777" w:rsidR="00000000" w:rsidRDefault="00000000">
                        <w:pPr>
                          <w:pStyle w:val="BodyText"/>
                          <w:kinsoku w:val="0"/>
                          <w:overflowPunct w:val="0"/>
                          <w:spacing w:line="13.05pt" w:lineRule="auto"/>
                          <w:ind w:end="0.90pt"/>
                          <w:rPr>
                            <w:color w:val="231F20"/>
                            <w:w w:val="105%"/>
                          </w:rPr>
                        </w:pPr>
                        <w:r>
                          <w:rPr>
                            <w:color w:val="231F20"/>
                          </w:rPr>
                          <w:t>Once</w:t>
                        </w:r>
                        <w:r>
                          <w:rPr>
                            <w:color w:val="231F20"/>
                            <w:spacing w:val="-7"/>
                          </w:rPr>
                          <w:t xml:space="preserve"> </w:t>
                        </w:r>
                        <w:r>
                          <w:rPr>
                            <w:color w:val="231F20"/>
                          </w:rPr>
                          <w:t>more:</w:t>
                        </w:r>
                        <w:r>
                          <w:rPr>
                            <w:color w:val="231F20"/>
                            <w:spacing w:val="-7"/>
                          </w:rPr>
                          <w:t xml:space="preserve"> </w:t>
                        </w:r>
                        <w:r>
                          <w:rPr>
                            <w:color w:val="231F20"/>
                          </w:rPr>
                          <w:t>The</w:t>
                        </w:r>
                        <w:r>
                          <w:rPr>
                            <w:color w:val="231F20"/>
                            <w:spacing w:val="-7"/>
                          </w:rPr>
                          <w:t xml:space="preserve"> </w:t>
                        </w:r>
                        <w:r>
                          <w:rPr>
                            <w:color w:val="231F20"/>
                          </w:rPr>
                          <w:t>alcoholic</w:t>
                        </w:r>
                        <w:r>
                          <w:rPr>
                            <w:color w:val="231F20"/>
                            <w:spacing w:val="-7"/>
                          </w:rPr>
                          <w:t xml:space="preserve"> </w:t>
                        </w:r>
                        <w:r>
                          <w:rPr>
                            <w:color w:val="231F20"/>
                          </w:rPr>
                          <w:t>at</w:t>
                        </w:r>
                        <w:r>
                          <w:rPr>
                            <w:color w:val="231F20"/>
                            <w:spacing w:val="-7"/>
                          </w:rPr>
                          <w:t xml:space="preserve"> </w:t>
                        </w:r>
                        <w:r>
                          <w:rPr>
                            <w:color w:val="231F20"/>
                          </w:rPr>
                          <w:t>certain</w:t>
                        </w:r>
                        <w:r>
                          <w:rPr>
                            <w:color w:val="231F20"/>
                            <w:spacing w:val="-7"/>
                          </w:rPr>
                          <w:t xml:space="preserve"> </w:t>
                        </w:r>
                        <w:r>
                          <w:rPr>
                            <w:color w:val="231F20"/>
                          </w:rPr>
                          <w:t>times</w:t>
                        </w:r>
                        <w:r>
                          <w:rPr>
                            <w:color w:val="231F20"/>
                            <w:spacing w:val="-7"/>
                          </w:rPr>
                          <w:t xml:space="preserve"> </w:t>
                        </w:r>
                        <w:r>
                          <w:rPr>
                            <w:color w:val="231F20"/>
                          </w:rPr>
                          <w:t>has</w:t>
                        </w:r>
                        <w:r>
                          <w:rPr>
                            <w:color w:val="231F20"/>
                            <w:spacing w:val="-7"/>
                          </w:rPr>
                          <w:t xml:space="preserve"> </w:t>
                        </w:r>
                        <w:r>
                          <w:rPr>
                            <w:color w:val="231F20"/>
                          </w:rPr>
                          <w:t>no</w:t>
                        </w:r>
                        <w:r>
                          <w:rPr>
                            <w:color w:val="231F20"/>
                            <w:spacing w:val="-7"/>
                          </w:rPr>
                          <w:t xml:space="preserve"> </w:t>
                        </w:r>
                        <w:r>
                          <w:rPr>
                            <w:color w:val="231F20"/>
                          </w:rPr>
                          <w:t xml:space="preserve">effec- </w:t>
                        </w:r>
                        <w:r>
                          <w:rPr>
                            <w:color w:val="231F20"/>
                            <w:w w:val="105%"/>
                          </w:rPr>
                          <w:t>tive</w:t>
                        </w:r>
                        <w:r>
                          <w:rPr>
                            <w:color w:val="231F20"/>
                            <w:spacing w:val="-8"/>
                            <w:w w:val="105%"/>
                          </w:rPr>
                          <w:t xml:space="preserve"> </w:t>
                        </w:r>
                        <w:r>
                          <w:rPr>
                            <w:color w:val="231F20"/>
                            <w:w w:val="105%"/>
                          </w:rPr>
                          <w:t>mental</w:t>
                        </w:r>
                        <w:r>
                          <w:rPr>
                            <w:color w:val="231F20"/>
                            <w:spacing w:val="-8"/>
                            <w:w w:val="105%"/>
                          </w:rPr>
                          <w:t xml:space="preserve"> </w:t>
                        </w:r>
                        <w:r>
                          <w:rPr>
                            <w:color w:val="231F20"/>
                            <w:w w:val="105%"/>
                          </w:rPr>
                          <w:t>defense</w:t>
                        </w:r>
                        <w:r>
                          <w:rPr>
                            <w:color w:val="231F20"/>
                            <w:spacing w:val="-8"/>
                            <w:w w:val="105%"/>
                          </w:rPr>
                          <w:t xml:space="preserve"> </w:t>
                        </w:r>
                        <w:r>
                          <w:rPr>
                            <w:color w:val="231F20"/>
                            <w:w w:val="105%"/>
                          </w:rPr>
                          <w:t>against</w:t>
                        </w:r>
                        <w:r>
                          <w:rPr>
                            <w:color w:val="231F20"/>
                            <w:spacing w:val="-8"/>
                            <w:w w:val="105%"/>
                          </w:rPr>
                          <w:t xml:space="preserve"> </w:t>
                        </w:r>
                        <w:r>
                          <w:rPr>
                            <w:color w:val="231F20"/>
                            <w:w w:val="105%"/>
                          </w:rPr>
                          <w:t>the</w:t>
                        </w:r>
                        <w:r>
                          <w:rPr>
                            <w:color w:val="231F20"/>
                            <w:spacing w:val="-8"/>
                            <w:w w:val="105%"/>
                          </w:rPr>
                          <w:t xml:space="preserve"> </w:t>
                        </w:r>
                        <w:r>
                          <w:rPr>
                            <w:color w:val="231F20"/>
                            <w:w w:val="105%"/>
                          </w:rPr>
                          <w:t>first</w:t>
                        </w:r>
                        <w:r>
                          <w:rPr>
                            <w:color w:val="231F20"/>
                            <w:spacing w:val="-8"/>
                            <w:w w:val="105%"/>
                          </w:rPr>
                          <w:t xml:space="preserve"> </w:t>
                        </w:r>
                        <w:r>
                          <w:rPr>
                            <w:color w:val="231F20"/>
                            <w:w w:val="105%"/>
                          </w:rPr>
                          <w:t>drink.</w:t>
                        </w:r>
                        <w:r>
                          <w:rPr>
                            <w:color w:val="231F20"/>
                            <w:spacing w:val="31"/>
                            <w:w w:val="105%"/>
                          </w:rPr>
                          <w:t xml:space="preserve"> </w:t>
                        </w:r>
                        <w:r>
                          <w:rPr>
                            <w:color w:val="231F20"/>
                            <w:w w:val="105%"/>
                          </w:rPr>
                          <w:t>Except</w:t>
                        </w:r>
                        <w:r>
                          <w:rPr>
                            <w:color w:val="231F20"/>
                            <w:spacing w:val="-8"/>
                            <w:w w:val="105%"/>
                          </w:rPr>
                          <w:t xml:space="preserve"> </w:t>
                        </w:r>
                        <w:r>
                          <w:rPr>
                            <w:color w:val="231F20"/>
                            <w:w w:val="105%"/>
                          </w:rPr>
                          <w:t>in</w:t>
                        </w:r>
                        <w:r>
                          <w:rPr>
                            <w:color w:val="231F20"/>
                            <w:spacing w:val="-8"/>
                            <w:w w:val="105%"/>
                          </w:rPr>
                          <w:t xml:space="preserve"> </w:t>
                        </w:r>
                        <w:r>
                          <w:rPr>
                            <w:color w:val="231F20"/>
                            <w:w w:val="105%"/>
                          </w:rPr>
                          <w:t xml:space="preserve">a </w:t>
                        </w:r>
                        <w:r>
                          <w:rPr>
                            <w:color w:val="231F20"/>
                          </w:rPr>
                          <w:t>few</w:t>
                        </w:r>
                        <w:r>
                          <w:rPr>
                            <w:color w:val="231F20"/>
                            <w:spacing w:val="-6"/>
                          </w:rPr>
                          <w:t xml:space="preserve"> </w:t>
                        </w:r>
                        <w:r>
                          <w:rPr>
                            <w:color w:val="231F20"/>
                          </w:rPr>
                          <w:t>rare</w:t>
                        </w:r>
                        <w:r>
                          <w:rPr>
                            <w:color w:val="231F20"/>
                            <w:spacing w:val="-6"/>
                          </w:rPr>
                          <w:t xml:space="preserve"> </w:t>
                        </w:r>
                        <w:r>
                          <w:rPr>
                            <w:color w:val="231F20"/>
                          </w:rPr>
                          <w:t>cases,</w:t>
                        </w:r>
                        <w:r>
                          <w:rPr>
                            <w:color w:val="231F20"/>
                            <w:spacing w:val="-6"/>
                          </w:rPr>
                          <w:t xml:space="preserve"> </w:t>
                        </w:r>
                        <w:r>
                          <w:rPr>
                            <w:color w:val="231F20"/>
                          </w:rPr>
                          <w:t>neither</w:t>
                        </w:r>
                        <w:r>
                          <w:rPr>
                            <w:color w:val="231F20"/>
                            <w:spacing w:val="-6"/>
                          </w:rPr>
                          <w:t xml:space="preserve"> </w:t>
                        </w:r>
                        <w:r>
                          <w:rPr>
                            <w:color w:val="231F20"/>
                          </w:rPr>
                          <w:t>he</w:t>
                        </w:r>
                        <w:r>
                          <w:rPr>
                            <w:color w:val="231F20"/>
                            <w:spacing w:val="-6"/>
                          </w:rPr>
                          <w:t xml:space="preserve"> </w:t>
                        </w:r>
                        <w:r>
                          <w:rPr>
                            <w:color w:val="231F20"/>
                          </w:rPr>
                          <w:t>nor</w:t>
                        </w:r>
                        <w:r>
                          <w:rPr>
                            <w:color w:val="231F20"/>
                            <w:spacing w:val="-6"/>
                          </w:rPr>
                          <w:t xml:space="preserve"> </w:t>
                        </w:r>
                        <w:r>
                          <w:rPr>
                            <w:color w:val="231F20"/>
                          </w:rPr>
                          <w:t>any</w:t>
                        </w:r>
                        <w:r>
                          <w:rPr>
                            <w:color w:val="231F20"/>
                            <w:spacing w:val="-6"/>
                          </w:rPr>
                          <w:t xml:space="preserve"> </w:t>
                        </w:r>
                        <w:r>
                          <w:rPr>
                            <w:color w:val="231F20"/>
                          </w:rPr>
                          <w:t>other</w:t>
                        </w:r>
                        <w:r>
                          <w:rPr>
                            <w:color w:val="231F20"/>
                            <w:spacing w:val="-6"/>
                          </w:rPr>
                          <w:t xml:space="preserve"> </w:t>
                        </w:r>
                        <w:r>
                          <w:rPr>
                            <w:color w:val="231F20"/>
                          </w:rPr>
                          <w:t>human</w:t>
                        </w:r>
                        <w:r>
                          <w:rPr>
                            <w:color w:val="231F20"/>
                            <w:spacing w:val="-6"/>
                          </w:rPr>
                          <w:t xml:space="preserve"> </w:t>
                        </w:r>
                        <w:r>
                          <w:rPr>
                            <w:color w:val="231F20"/>
                          </w:rPr>
                          <w:t>being</w:t>
                        </w:r>
                        <w:r>
                          <w:rPr>
                            <w:color w:val="231F20"/>
                            <w:spacing w:val="-6"/>
                          </w:rPr>
                          <w:t xml:space="preserve"> </w:t>
                        </w:r>
                        <w:r>
                          <w:rPr>
                            <w:color w:val="231F20"/>
                          </w:rPr>
                          <w:t xml:space="preserve">can </w:t>
                        </w:r>
                        <w:r>
                          <w:rPr>
                            <w:color w:val="231F20"/>
                            <w:w w:val="105%"/>
                          </w:rPr>
                          <w:t>provide</w:t>
                        </w:r>
                        <w:r>
                          <w:rPr>
                            <w:color w:val="231F20"/>
                            <w:spacing w:val="-12"/>
                            <w:w w:val="105%"/>
                          </w:rPr>
                          <w:t xml:space="preserve"> </w:t>
                        </w:r>
                        <w:r>
                          <w:rPr>
                            <w:color w:val="231F20"/>
                            <w:w w:val="105%"/>
                          </w:rPr>
                          <w:t>such</w:t>
                        </w:r>
                        <w:r>
                          <w:rPr>
                            <w:color w:val="231F20"/>
                            <w:spacing w:val="-12"/>
                            <w:w w:val="105%"/>
                          </w:rPr>
                          <w:t xml:space="preserve"> </w:t>
                        </w:r>
                        <w:r>
                          <w:rPr>
                            <w:color w:val="231F20"/>
                            <w:w w:val="105%"/>
                          </w:rPr>
                          <w:t>a</w:t>
                        </w:r>
                        <w:r>
                          <w:rPr>
                            <w:color w:val="231F20"/>
                            <w:spacing w:val="-12"/>
                            <w:w w:val="105%"/>
                          </w:rPr>
                          <w:t xml:space="preserve"> </w:t>
                        </w:r>
                        <w:r>
                          <w:rPr>
                            <w:color w:val="231F20"/>
                            <w:w w:val="105%"/>
                          </w:rPr>
                          <w:t>defense.</w:t>
                        </w:r>
                        <w:r>
                          <w:rPr>
                            <w:color w:val="231F20"/>
                            <w:spacing w:val="13"/>
                            <w:w w:val="105%"/>
                          </w:rPr>
                          <w:t xml:space="preserve"> </w:t>
                        </w:r>
                        <w:r>
                          <w:rPr>
                            <w:color w:val="231F20"/>
                            <w:w w:val="105%"/>
                          </w:rPr>
                          <w:t>His</w:t>
                        </w:r>
                        <w:r>
                          <w:rPr>
                            <w:color w:val="231F20"/>
                            <w:spacing w:val="-12"/>
                            <w:w w:val="105%"/>
                          </w:rPr>
                          <w:t xml:space="preserve"> </w:t>
                        </w:r>
                        <w:r>
                          <w:rPr>
                            <w:color w:val="231F20"/>
                            <w:w w:val="105%"/>
                          </w:rPr>
                          <w:t>defense</w:t>
                        </w:r>
                        <w:r>
                          <w:rPr>
                            <w:color w:val="231F20"/>
                            <w:spacing w:val="-11"/>
                            <w:w w:val="105%"/>
                          </w:rPr>
                          <w:t xml:space="preserve"> </w:t>
                        </w:r>
                        <w:r>
                          <w:rPr>
                            <w:color w:val="231F20"/>
                            <w:w w:val="105%"/>
                          </w:rPr>
                          <w:t>must</w:t>
                        </w:r>
                        <w:r>
                          <w:rPr>
                            <w:color w:val="231F20"/>
                            <w:spacing w:val="-12"/>
                            <w:w w:val="105%"/>
                          </w:rPr>
                          <w:t xml:space="preserve"> </w:t>
                        </w:r>
                        <w:r>
                          <w:rPr>
                            <w:color w:val="231F20"/>
                            <w:w w:val="105%"/>
                          </w:rPr>
                          <w:t>come</w:t>
                        </w:r>
                        <w:r>
                          <w:rPr>
                            <w:color w:val="231F20"/>
                            <w:spacing w:val="-12"/>
                            <w:w w:val="105%"/>
                          </w:rPr>
                          <w:t xml:space="preserve"> </w:t>
                        </w:r>
                        <w:r>
                          <w:rPr>
                            <w:color w:val="231F20"/>
                            <w:w w:val="105%"/>
                          </w:rPr>
                          <w:t>from</w:t>
                        </w:r>
                        <w:r>
                          <w:rPr>
                            <w:color w:val="231F20"/>
                            <w:spacing w:val="-12"/>
                            <w:w w:val="105%"/>
                          </w:rPr>
                          <w:t xml:space="preserve"> </w:t>
                        </w:r>
                        <w:r>
                          <w:rPr>
                            <w:color w:val="231F20"/>
                            <w:w w:val="105%"/>
                          </w:rPr>
                          <w:t>a Higher</w:t>
                        </w:r>
                        <w:r>
                          <w:rPr>
                            <w:color w:val="231F20"/>
                            <w:spacing w:val="-19"/>
                            <w:w w:val="105%"/>
                          </w:rPr>
                          <w:t xml:space="preserve"> </w:t>
                        </w:r>
                        <w:r>
                          <w:rPr>
                            <w:color w:val="231F20"/>
                            <w:w w:val="105%"/>
                          </w:rPr>
                          <w:t>Power.</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49CD0E48" w14:textId="5D5563A4" w:rsidR="00000000" w:rsidRDefault="00004E1B">
      <w:pPr>
        <w:rPr>
          <w:sz w:val="24"/>
          <w:szCs w:val="24"/>
        </w:rPr>
        <w:sectPr w:rsidR="00000000">
          <w:pgSz w:w="262pt" w:h="396pt"/>
          <w:pgMar w:top="44pt" w:right="17pt" w:bottom="0pt" w:left="14pt" w:header="36pt" w:footer="36pt" w:gutter="0pt"/>
          <w:cols w:space="36pt"/>
          <w:noEndnote/>
        </w:sectPr>
      </w:pPr>
      <w:r>
        <w:rPr>
          <w:noProof/>
        </w:rPr>
        <w:lastRenderedPageBreak/>
        <w:drawing>
          <wp:anchor distT="0" distB="0" distL="114300" distR="114300" simplePos="0" relativeHeight="251846656" behindDoc="1" locked="0" layoutInCell="0" allowOverlap="1" wp14:anchorId="579090B2" wp14:editId="18570487">
            <wp:simplePos x="0" y="0"/>
            <wp:positionH relativeFrom="page">
              <wp:posOffset>1451610</wp:posOffset>
            </wp:positionH>
            <wp:positionV relativeFrom="page">
              <wp:posOffset>675640</wp:posOffset>
            </wp:positionV>
            <wp:extent cx="495300" cy="156210"/>
            <wp:effectExtent l="0" t="0" r="0" b="0"/>
            <wp:wrapNone/>
            <wp:docPr id="458" name="Text Box 186"/>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495300" cy="156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61180245" w14:textId="77777777" w:rsidR="00000000" w:rsidRDefault="00000000">
                        <w:pPr>
                          <w:pStyle w:val="BodyText"/>
                          <w:kinsoku w:val="0"/>
                          <w:overflowPunct w:val="0"/>
                          <w:spacing w:before="0.85pt"/>
                          <w:ind w:end="0pt" w:firstLine="0pt"/>
                          <w:jc w:val="start"/>
                          <w:rPr>
                            <w:i/>
                            <w:iCs/>
                            <w:color w:val="231F20"/>
                            <w:spacing w:val="-10"/>
                          </w:rPr>
                        </w:pPr>
                        <w:bookmarkStart w:id="6" w:name="4 We Agnostics"/>
                        <w:bookmarkEnd w:id="6"/>
                        <w:r>
                          <w:rPr>
                            <w:i/>
                            <w:iCs/>
                            <w:color w:val="231F20"/>
                          </w:rPr>
                          <w:t>Chapter</w:t>
                        </w:r>
                        <w:r>
                          <w:rPr>
                            <w:i/>
                            <w:iCs/>
                            <w:color w:val="231F20"/>
                            <w:spacing w:val="7"/>
                          </w:rPr>
                          <w:t xml:space="preserve"> </w:t>
                        </w:r>
                        <w:r>
                          <w:rPr>
                            <w:i/>
                            <w:iCs/>
                            <w:color w:val="231F20"/>
                            <w:spacing w:val="-10"/>
                          </w:rPr>
                          <w:t>4</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47680" behindDoc="1" locked="0" layoutInCell="0" allowOverlap="1" wp14:anchorId="600BE93C" wp14:editId="3B1AC456">
            <wp:simplePos x="0" y="0"/>
            <wp:positionH relativeFrom="page">
              <wp:posOffset>1254760</wp:posOffset>
            </wp:positionH>
            <wp:positionV relativeFrom="page">
              <wp:posOffset>961390</wp:posOffset>
            </wp:positionV>
            <wp:extent cx="881380" cy="156210"/>
            <wp:effectExtent l="0" t="0" r="0" b="0"/>
            <wp:wrapNone/>
            <wp:docPr id="457" name="Text Box 187"/>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881380" cy="156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5976BC47" w14:textId="77777777" w:rsidR="00000000" w:rsidRDefault="00000000">
                        <w:pPr>
                          <w:pStyle w:val="BodyText"/>
                          <w:kinsoku w:val="0"/>
                          <w:overflowPunct w:val="0"/>
                          <w:spacing w:before="0.85pt"/>
                          <w:ind w:end="0pt" w:firstLine="0pt"/>
                          <w:jc w:val="start"/>
                          <w:rPr>
                            <w:color w:val="231F20"/>
                            <w:spacing w:val="-2"/>
                          </w:rPr>
                        </w:pPr>
                        <w:r>
                          <w:rPr>
                            <w:color w:val="231F20"/>
                          </w:rPr>
                          <w:t>WE</w:t>
                        </w:r>
                        <w:r>
                          <w:rPr>
                            <w:color w:val="231F20"/>
                            <w:spacing w:val="-8"/>
                          </w:rPr>
                          <w:t xml:space="preserve"> </w:t>
                        </w:r>
                        <w:r>
                          <w:rPr>
                            <w:color w:val="231F20"/>
                            <w:spacing w:val="-2"/>
                          </w:rPr>
                          <w:t>AGNOSTICS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48704" behindDoc="1" locked="0" layoutInCell="0" allowOverlap="1" wp14:anchorId="43FF8434" wp14:editId="7D0E5F61">
            <wp:simplePos x="0" y="0"/>
            <wp:positionH relativeFrom="page">
              <wp:posOffset>277495</wp:posOffset>
            </wp:positionH>
            <wp:positionV relativeFrom="page">
              <wp:posOffset>1163955</wp:posOffset>
            </wp:positionV>
            <wp:extent cx="199390" cy="405765"/>
            <wp:effectExtent l="0" t="0" r="0" b="0"/>
            <wp:wrapNone/>
            <wp:docPr id="456" name="Text Box 18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99390" cy="405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1A411D87" w14:textId="77777777" w:rsidR="00000000" w:rsidRDefault="00000000">
                        <w:pPr>
                          <w:pStyle w:val="BodyText"/>
                          <w:kinsoku w:val="0"/>
                          <w:overflowPunct w:val="0"/>
                          <w:spacing w:line="30.50pt" w:lineRule="exact"/>
                          <w:ind w:end="0pt" w:firstLine="0pt"/>
                          <w:jc w:val="start"/>
                          <w:rPr>
                            <w:rFonts w:ascii="Bookman Old Style" w:hAnsi="Bookman Old Style" w:cs="Bookman Old Style"/>
                            <w:color w:val="231F20"/>
                            <w:w w:val="152%"/>
                            <w:sz w:val="53"/>
                            <w:szCs w:val="53"/>
                          </w:rPr>
                        </w:pPr>
                        <w:r>
                          <w:rPr>
                            <w:rFonts w:ascii="Bookman Old Style" w:hAnsi="Bookman Old Style" w:cs="Bookman Old Style"/>
                            <w:color w:val="231F20"/>
                            <w:w w:val="152%"/>
                            <w:sz w:val="53"/>
                            <w:szCs w:val="53"/>
                          </w:rPr>
                          <w:t>I</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49728" behindDoc="1" locked="0" layoutInCell="0" allowOverlap="1" wp14:anchorId="3C7F9DD3" wp14:editId="7BC67E23">
            <wp:simplePos x="0" y="0"/>
            <wp:positionH relativeFrom="page">
              <wp:posOffset>486410</wp:posOffset>
            </wp:positionH>
            <wp:positionV relativeFrom="page">
              <wp:posOffset>1215390</wp:posOffset>
            </wp:positionV>
            <wp:extent cx="2482850" cy="156210"/>
            <wp:effectExtent l="0" t="0" r="0" b="0"/>
            <wp:wrapNone/>
            <wp:docPr id="455" name="Text Box 189"/>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482850" cy="156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2BE2BBC4" w14:textId="77777777" w:rsidR="00000000" w:rsidRDefault="00000000">
                        <w:pPr>
                          <w:pStyle w:val="BodyText"/>
                          <w:kinsoku w:val="0"/>
                          <w:overflowPunct w:val="0"/>
                          <w:spacing w:before="0.85pt"/>
                          <w:ind w:end="0pt" w:firstLine="0pt"/>
                          <w:jc w:val="start"/>
                          <w:rPr>
                            <w:color w:val="231F20"/>
                            <w:spacing w:val="-2"/>
                          </w:rPr>
                        </w:pPr>
                        <w:r>
                          <w:rPr>
                            <w:color w:val="231F20"/>
                            <w:spacing w:val="-2"/>
                          </w:rPr>
                          <w:t>N</w:t>
                        </w:r>
                        <w:r>
                          <w:rPr>
                            <w:color w:val="231F20"/>
                            <w:spacing w:val="-12"/>
                          </w:rPr>
                          <w:t xml:space="preserve"> </w:t>
                        </w:r>
                        <w:r>
                          <w:rPr>
                            <w:color w:val="231F20"/>
                            <w:spacing w:val="-2"/>
                          </w:rPr>
                          <w:t>THE</w:t>
                        </w:r>
                        <w:r>
                          <w:rPr>
                            <w:color w:val="231F20"/>
                            <w:spacing w:val="-11"/>
                          </w:rPr>
                          <w:t xml:space="preserve"> </w:t>
                        </w:r>
                        <w:r>
                          <w:rPr>
                            <w:color w:val="231F20"/>
                            <w:spacing w:val="-2"/>
                          </w:rPr>
                          <w:t>PRECEDING</w:t>
                        </w:r>
                        <w:r>
                          <w:rPr>
                            <w:color w:val="231F20"/>
                            <w:spacing w:val="-18"/>
                          </w:rPr>
                          <w:t xml:space="preserve"> </w:t>
                        </w:r>
                        <w:r>
                          <w:rPr>
                            <w:color w:val="231F20"/>
                            <w:spacing w:val="-2"/>
                          </w:rPr>
                          <w:t>chapters</w:t>
                        </w:r>
                        <w:r>
                          <w:rPr>
                            <w:color w:val="231F20"/>
                            <w:spacing w:val="-12"/>
                          </w:rPr>
                          <w:t xml:space="preserve"> </w:t>
                        </w:r>
                        <w:r>
                          <w:rPr>
                            <w:color w:val="231F20"/>
                            <w:spacing w:val="-2"/>
                          </w:rPr>
                          <w:t>you</w:t>
                        </w:r>
                        <w:r>
                          <w:rPr>
                            <w:color w:val="231F20"/>
                            <w:spacing w:val="-11"/>
                          </w:rPr>
                          <w:t xml:space="preserve"> </w:t>
                        </w:r>
                        <w:r>
                          <w:rPr>
                            <w:color w:val="231F20"/>
                            <w:spacing w:val="-2"/>
                          </w:rPr>
                          <w:t>have</w:t>
                        </w:r>
                        <w:r>
                          <w:rPr>
                            <w:color w:val="231F20"/>
                            <w:spacing w:val="-11"/>
                          </w:rPr>
                          <w:t xml:space="preserve"> </w:t>
                        </w:r>
                        <w:r>
                          <w:rPr>
                            <w:color w:val="231F20"/>
                            <w:spacing w:val="-2"/>
                          </w:rPr>
                          <w:t>learned</w:t>
                        </w:r>
                        <w:r>
                          <w:rPr>
                            <w:color w:val="231F20"/>
                            <w:spacing w:val="1"/>
                          </w:rPr>
                          <w:t xml:space="preserve"> </w:t>
                        </w:r>
                        <w:r>
                          <w:rPr>
                            <w:color w:val="231F20"/>
                            <w:spacing w:val="-2"/>
                          </w:rPr>
                          <w:t>some-</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50752" behindDoc="1" locked="0" layoutInCell="0" allowOverlap="1" wp14:anchorId="06D686D1" wp14:editId="50022F1D">
            <wp:simplePos x="0" y="0"/>
            <wp:positionH relativeFrom="page">
              <wp:posOffset>448310</wp:posOffset>
            </wp:positionH>
            <wp:positionV relativeFrom="page">
              <wp:posOffset>1355090</wp:posOffset>
            </wp:positionV>
            <wp:extent cx="2515235" cy="156210"/>
            <wp:effectExtent l="0" t="0" r="0" b="0"/>
            <wp:wrapNone/>
            <wp:docPr id="454" name="Text Box 190"/>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515235" cy="156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19D297FC" w14:textId="77777777" w:rsidR="00000000" w:rsidRDefault="00000000">
                        <w:pPr>
                          <w:pStyle w:val="BodyText"/>
                          <w:kinsoku w:val="0"/>
                          <w:overflowPunct w:val="0"/>
                          <w:spacing w:before="0.85pt"/>
                          <w:ind w:end="0pt" w:firstLine="0pt"/>
                          <w:jc w:val="start"/>
                          <w:rPr>
                            <w:color w:val="231F20"/>
                            <w:spacing w:val="-5"/>
                          </w:rPr>
                        </w:pPr>
                        <w:r>
                          <w:rPr>
                            <w:color w:val="231F20"/>
                          </w:rPr>
                          <w:t>thing</w:t>
                        </w:r>
                        <w:r>
                          <w:rPr>
                            <w:color w:val="231F20"/>
                            <w:spacing w:val="-2"/>
                          </w:rPr>
                          <w:t xml:space="preserve"> </w:t>
                        </w:r>
                        <w:r>
                          <w:rPr>
                            <w:color w:val="231F20"/>
                          </w:rPr>
                          <w:t>of</w:t>
                        </w:r>
                        <w:r>
                          <w:rPr>
                            <w:color w:val="231F20"/>
                            <w:spacing w:val="-1"/>
                          </w:rPr>
                          <w:t xml:space="preserve"> </w:t>
                        </w:r>
                        <w:r>
                          <w:rPr>
                            <w:color w:val="231F20"/>
                          </w:rPr>
                          <w:t>alcoholism.</w:t>
                        </w:r>
                        <w:r>
                          <w:rPr>
                            <w:color w:val="231F20"/>
                            <w:spacing w:val="17"/>
                          </w:rPr>
                          <w:t xml:space="preserve"> </w:t>
                        </w:r>
                        <w:r>
                          <w:rPr>
                            <w:color w:val="231F20"/>
                          </w:rPr>
                          <w:t>We</w:t>
                        </w:r>
                        <w:r>
                          <w:rPr>
                            <w:color w:val="231F20"/>
                            <w:spacing w:val="-1"/>
                          </w:rPr>
                          <w:t xml:space="preserve"> </w:t>
                        </w:r>
                        <w:r>
                          <w:rPr>
                            <w:color w:val="231F20"/>
                          </w:rPr>
                          <w:t>hope</w:t>
                        </w:r>
                        <w:r>
                          <w:rPr>
                            <w:color w:val="231F20"/>
                            <w:spacing w:val="-2"/>
                          </w:rPr>
                          <w:t xml:space="preserve"> </w:t>
                        </w:r>
                        <w:r>
                          <w:rPr>
                            <w:color w:val="231F20"/>
                          </w:rPr>
                          <w:t>we</w:t>
                        </w:r>
                        <w:r>
                          <w:rPr>
                            <w:color w:val="231F20"/>
                            <w:spacing w:val="-1"/>
                          </w:rPr>
                          <w:t xml:space="preserve"> </w:t>
                        </w:r>
                        <w:r>
                          <w:rPr>
                            <w:color w:val="231F20"/>
                          </w:rPr>
                          <w:t>have</w:t>
                        </w:r>
                        <w:r>
                          <w:rPr>
                            <w:color w:val="231F20"/>
                            <w:spacing w:val="-1"/>
                          </w:rPr>
                          <w:t xml:space="preserve"> </w:t>
                        </w:r>
                        <w:r>
                          <w:rPr>
                            <w:color w:val="231F20"/>
                          </w:rPr>
                          <w:t>made</w:t>
                        </w:r>
                        <w:r>
                          <w:rPr>
                            <w:color w:val="231F20"/>
                            <w:spacing w:val="-2"/>
                          </w:rPr>
                          <w:t xml:space="preserve"> </w:t>
                        </w:r>
                        <w:r>
                          <w:rPr>
                            <w:color w:val="231F20"/>
                          </w:rPr>
                          <w:t>clear</w:t>
                        </w:r>
                        <w:r>
                          <w:rPr>
                            <w:color w:val="231F20"/>
                            <w:spacing w:val="-1"/>
                          </w:rPr>
                          <w:t xml:space="preserve"> </w:t>
                        </w:r>
                        <w:r>
                          <w:rPr>
                            <w:color w:val="231F20"/>
                            <w:spacing w:val="-5"/>
                          </w:rPr>
                          <w:t>the</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51776" behindDoc="1" locked="0" layoutInCell="0" allowOverlap="1" wp14:anchorId="6EFEA743" wp14:editId="1DC500C1">
            <wp:simplePos x="0" y="0"/>
            <wp:positionH relativeFrom="page">
              <wp:posOffset>353060</wp:posOffset>
            </wp:positionH>
            <wp:positionV relativeFrom="page">
              <wp:posOffset>1501140</wp:posOffset>
            </wp:positionV>
            <wp:extent cx="2618105" cy="3288030"/>
            <wp:effectExtent l="0" t="0" r="0" b="0"/>
            <wp:wrapNone/>
            <wp:docPr id="453" name="Text Box 191"/>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18105" cy="3288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63EEB5B1" w14:textId="77777777" w:rsidR="00000000" w:rsidRDefault="00000000">
                        <w:pPr>
                          <w:pStyle w:val="BodyText"/>
                          <w:kinsoku w:val="0"/>
                          <w:overflowPunct w:val="0"/>
                          <w:spacing w:before="0.85pt" w:line="12.95pt" w:lineRule="auto"/>
                          <w:ind w:end="0.90pt" w:firstLine="0pt"/>
                          <w:rPr>
                            <w:color w:val="231F20"/>
                            <w:w w:val="105%"/>
                          </w:rPr>
                        </w:pPr>
                        <w:r>
                          <w:rPr>
                            <w:color w:val="231F20"/>
                          </w:rPr>
                          <w:t>distinction between the alcoholic and the nonalcoholic. If, when you honestly want to, you find you cannot quit entirely,</w:t>
                        </w:r>
                        <w:r>
                          <w:rPr>
                            <w:color w:val="231F20"/>
                            <w:spacing w:val="-4"/>
                          </w:rPr>
                          <w:t xml:space="preserve"> </w:t>
                        </w:r>
                        <w:r>
                          <w:rPr>
                            <w:color w:val="231F20"/>
                          </w:rPr>
                          <w:t>or</w:t>
                        </w:r>
                        <w:r>
                          <w:rPr>
                            <w:color w:val="231F20"/>
                            <w:spacing w:val="-4"/>
                          </w:rPr>
                          <w:t xml:space="preserve"> </w:t>
                        </w:r>
                        <w:r>
                          <w:rPr>
                            <w:color w:val="231F20"/>
                          </w:rPr>
                          <w:t>if</w:t>
                        </w:r>
                        <w:r>
                          <w:rPr>
                            <w:color w:val="231F20"/>
                            <w:spacing w:val="-4"/>
                          </w:rPr>
                          <w:t xml:space="preserve"> </w:t>
                        </w:r>
                        <w:r>
                          <w:rPr>
                            <w:color w:val="231F20"/>
                          </w:rPr>
                          <w:t>when</w:t>
                        </w:r>
                        <w:r>
                          <w:rPr>
                            <w:color w:val="231F20"/>
                            <w:spacing w:val="-4"/>
                          </w:rPr>
                          <w:t xml:space="preserve"> </w:t>
                        </w:r>
                        <w:r>
                          <w:rPr>
                            <w:color w:val="231F20"/>
                          </w:rPr>
                          <w:t>drinking,</w:t>
                        </w:r>
                        <w:r>
                          <w:rPr>
                            <w:color w:val="231F20"/>
                            <w:spacing w:val="-4"/>
                          </w:rPr>
                          <w:t xml:space="preserve"> </w:t>
                        </w:r>
                        <w:r>
                          <w:rPr>
                            <w:color w:val="231F20"/>
                          </w:rPr>
                          <w:t>you</w:t>
                        </w:r>
                        <w:r>
                          <w:rPr>
                            <w:color w:val="231F20"/>
                            <w:spacing w:val="-4"/>
                          </w:rPr>
                          <w:t xml:space="preserve"> </w:t>
                        </w:r>
                        <w:r>
                          <w:rPr>
                            <w:color w:val="231F20"/>
                          </w:rPr>
                          <w:t>have</w:t>
                        </w:r>
                        <w:r>
                          <w:rPr>
                            <w:color w:val="231F20"/>
                            <w:spacing w:val="-4"/>
                          </w:rPr>
                          <w:t xml:space="preserve"> </w:t>
                        </w:r>
                        <w:r>
                          <w:rPr>
                            <w:color w:val="231F20"/>
                          </w:rPr>
                          <w:t>little</w:t>
                        </w:r>
                        <w:r>
                          <w:rPr>
                            <w:color w:val="231F20"/>
                            <w:spacing w:val="-4"/>
                          </w:rPr>
                          <w:t xml:space="preserve"> </w:t>
                        </w:r>
                        <w:r>
                          <w:rPr>
                            <w:color w:val="231F20"/>
                          </w:rPr>
                          <w:t>control</w:t>
                        </w:r>
                        <w:r>
                          <w:rPr>
                            <w:color w:val="231F20"/>
                            <w:spacing w:val="-4"/>
                          </w:rPr>
                          <w:t xml:space="preserve"> </w:t>
                        </w:r>
                        <w:r>
                          <w:rPr>
                            <w:color w:val="231F20"/>
                          </w:rPr>
                          <w:t>over the</w:t>
                        </w:r>
                        <w:r>
                          <w:rPr>
                            <w:color w:val="231F20"/>
                            <w:spacing w:val="-1"/>
                          </w:rPr>
                          <w:t xml:space="preserve"> </w:t>
                        </w:r>
                        <w:r>
                          <w:rPr>
                            <w:color w:val="231F20"/>
                          </w:rPr>
                          <w:t>amount</w:t>
                        </w:r>
                        <w:r>
                          <w:rPr>
                            <w:color w:val="231F20"/>
                            <w:spacing w:val="-1"/>
                          </w:rPr>
                          <w:t xml:space="preserve"> </w:t>
                        </w:r>
                        <w:r>
                          <w:rPr>
                            <w:color w:val="231F20"/>
                          </w:rPr>
                          <w:t>you</w:t>
                        </w:r>
                        <w:r>
                          <w:rPr>
                            <w:color w:val="231F20"/>
                            <w:spacing w:val="-1"/>
                          </w:rPr>
                          <w:t xml:space="preserve"> </w:t>
                        </w:r>
                        <w:r>
                          <w:rPr>
                            <w:color w:val="231F20"/>
                          </w:rPr>
                          <w:t>take,</w:t>
                        </w:r>
                        <w:r>
                          <w:rPr>
                            <w:color w:val="231F20"/>
                            <w:spacing w:val="-1"/>
                          </w:rPr>
                          <w:t xml:space="preserve"> </w:t>
                        </w:r>
                        <w:r>
                          <w:rPr>
                            <w:color w:val="231F20"/>
                          </w:rPr>
                          <w:t>you</w:t>
                        </w:r>
                        <w:r>
                          <w:rPr>
                            <w:color w:val="231F20"/>
                            <w:spacing w:val="-1"/>
                          </w:rPr>
                          <w:t xml:space="preserve"> </w:t>
                        </w:r>
                        <w:r>
                          <w:rPr>
                            <w:color w:val="231F20"/>
                          </w:rPr>
                          <w:t>are</w:t>
                        </w:r>
                        <w:r>
                          <w:rPr>
                            <w:color w:val="231F20"/>
                            <w:spacing w:val="-1"/>
                          </w:rPr>
                          <w:t xml:space="preserve"> </w:t>
                        </w:r>
                        <w:r>
                          <w:rPr>
                            <w:color w:val="231F20"/>
                          </w:rPr>
                          <w:t>probably</w:t>
                        </w:r>
                        <w:r>
                          <w:rPr>
                            <w:color w:val="231F20"/>
                            <w:spacing w:val="-1"/>
                          </w:rPr>
                          <w:t xml:space="preserve"> </w:t>
                        </w:r>
                        <w:r>
                          <w:rPr>
                            <w:color w:val="231F20"/>
                          </w:rPr>
                          <w:t>alcoholic.</w:t>
                        </w:r>
                        <w:r>
                          <w:rPr>
                            <w:color w:val="231F20"/>
                            <w:spacing w:val="40"/>
                          </w:rPr>
                          <w:t xml:space="preserve"> </w:t>
                        </w:r>
                        <w:r>
                          <w:rPr>
                            <w:color w:val="231F20"/>
                          </w:rPr>
                          <w:t>If</w:t>
                        </w:r>
                        <w:r>
                          <w:rPr>
                            <w:color w:val="231F20"/>
                            <w:spacing w:val="-1"/>
                          </w:rPr>
                          <w:t xml:space="preserve"> </w:t>
                        </w:r>
                        <w:r>
                          <w:rPr>
                            <w:color w:val="231F20"/>
                          </w:rPr>
                          <w:t xml:space="preserve">that be the case, you may be suffering from an illness which </w:t>
                        </w:r>
                        <w:r>
                          <w:rPr>
                            <w:color w:val="231F20"/>
                            <w:w w:val="105%"/>
                          </w:rPr>
                          <w:t>only a spiritual experience will conquer.</w:t>
                        </w:r>
                      </w:p>
                      <w:p w14:paraId="57BD434E" w14:textId="77777777" w:rsidR="00000000" w:rsidRDefault="00000000">
                        <w:pPr>
                          <w:pStyle w:val="BodyText"/>
                          <w:kinsoku w:val="0"/>
                          <w:overflowPunct w:val="0"/>
                          <w:spacing w:line="12.95pt" w:lineRule="auto"/>
                          <w:rPr>
                            <w:color w:val="231F20"/>
                            <w:w w:val="105%"/>
                          </w:rPr>
                        </w:pPr>
                        <w:r>
                          <w:rPr>
                            <w:color w:val="231F20"/>
                            <w:w w:val="105%"/>
                          </w:rPr>
                          <w:t>To</w:t>
                        </w:r>
                        <w:r>
                          <w:rPr>
                            <w:color w:val="231F20"/>
                            <w:spacing w:val="-4"/>
                            <w:w w:val="105%"/>
                          </w:rPr>
                          <w:t xml:space="preserve"> </w:t>
                        </w:r>
                        <w:r>
                          <w:rPr>
                            <w:color w:val="231F20"/>
                            <w:w w:val="105%"/>
                          </w:rPr>
                          <w:t>one</w:t>
                        </w:r>
                        <w:r>
                          <w:rPr>
                            <w:color w:val="231F20"/>
                            <w:spacing w:val="-4"/>
                            <w:w w:val="105%"/>
                          </w:rPr>
                          <w:t xml:space="preserve"> </w:t>
                        </w:r>
                        <w:r>
                          <w:rPr>
                            <w:color w:val="231F20"/>
                            <w:w w:val="105%"/>
                          </w:rPr>
                          <w:t>who</w:t>
                        </w:r>
                        <w:r>
                          <w:rPr>
                            <w:color w:val="231F20"/>
                            <w:spacing w:val="-4"/>
                            <w:w w:val="105%"/>
                          </w:rPr>
                          <w:t xml:space="preserve"> </w:t>
                        </w:r>
                        <w:r>
                          <w:rPr>
                            <w:color w:val="231F20"/>
                            <w:w w:val="105%"/>
                          </w:rPr>
                          <w:t>feels</w:t>
                        </w:r>
                        <w:r>
                          <w:rPr>
                            <w:color w:val="231F20"/>
                            <w:spacing w:val="-4"/>
                            <w:w w:val="105%"/>
                          </w:rPr>
                          <w:t xml:space="preserve"> </w:t>
                        </w:r>
                        <w:r>
                          <w:rPr>
                            <w:color w:val="231F20"/>
                            <w:w w:val="105%"/>
                          </w:rPr>
                          <w:t>he</w:t>
                        </w:r>
                        <w:r>
                          <w:rPr>
                            <w:color w:val="231F20"/>
                            <w:spacing w:val="-4"/>
                            <w:w w:val="105%"/>
                          </w:rPr>
                          <w:t xml:space="preserve"> </w:t>
                        </w:r>
                        <w:r>
                          <w:rPr>
                            <w:color w:val="231F20"/>
                            <w:w w:val="105%"/>
                          </w:rPr>
                          <w:t>is</w:t>
                        </w:r>
                        <w:r>
                          <w:rPr>
                            <w:color w:val="231F20"/>
                            <w:spacing w:val="-4"/>
                            <w:w w:val="105%"/>
                          </w:rPr>
                          <w:t xml:space="preserve"> </w:t>
                        </w:r>
                        <w:r>
                          <w:rPr>
                            <w:color w:val="231F20"/>
                            <w:w w:val="105%"/>
                          </w:rPr>
                          <w:t>an</w:t>
                        </w:r>
                        <w:r>
                          <w:rPr>
                            <w:color w:val="231F20"/>
                            <w:spacing w:val="-4"/>
                            <w:w w:val="105%"/>
                          </w:rPr>
                          <w:t xml:space="preserve"> </w:t>
                        </w:r>
                        <w:r>
                          <w:rPr>
                            <w:color w:val="231F20"/>
                            <w:w w:val="105%"/>
                          </w:rPr>
                          <w:t>atheist</w:t>
                        </w:r>
                        <w:r>
                          <w:rPr>
                            <w:color w:val="231F20"/>
                            <w:spacing w:val="-4"/>
                            <w:w w:val="105%"/>
                          </w:rPr>
                          <w:t xml:space="preserve"> </w:t>
                        </w:r>
                        <w:r>
                          <w:rPr>
                            <w:color w:val="231F20"/>
                            <w:w w:val="105%"/>
                          </w:rPr>
                          <w:t>or</w:t>
                        </w:r>
                        <w:r>
                          <w:rPr>
                            <w:color w:val="231F20"/>
                            <w:spacing w:val="-4"/>
                            <w:w w:val="105%"/>
                          </w:rPr>
                          <w:t xml:space="preserve"> </w:t>
                        </w:r>
                        <w:r>
                          <w:rPr>
                            <w:color w:val="231F20"/>
                            <w:w w:val="105%"/>
                          </w:rPr>
                          <w:t>agnostic</w:t>
                        </w:r>
                        <w:r>
                          <w:rPr>
                            <w:color w:val="231F20"/>
                            <w:spacing w:val="-4"/>
                            <w:w w:val="105%"/>
                          </w:rPr>
                          <w:t xml:space="preserve"> </w:t>
                        </w:r>
                        <w:r>
                          <w:rPr>
                            <w:color w:val="231F20"/>
                            <w:w w:val="105%"/>
                          </w:rPr>
                          <w:t>such</w:t>
                        </w:r>
                        <w:r>
                          <w:rPr>
                            <w:color w:val="231F20"/>
                            <w:spacing w:val="-4"/>
                            <w:w w:val="105%"/>
                          </w:rPr>
                          <w:t xml:space="preserve"> </w:t>
                        </w:r>
                        <w:r>
                          <w:rPr>
                            <w:color w:val="231F20"/>
                            <w:w w:val="105%"/>
                          </w:rPr>
                          <w:t xml:space="preserve">an experience seems impossible, but to continue as he is means disaster, especially if he is an alcoholic of the </w:t>
                        </w:r>
                        <w:r>
                          <w:rPr>
                            <w:color w:val="231F20"/>
                          </w:rPr>
                          <w:t>hopeless</w:t>
                        </w:r>
                        <w:r>
                          <w:rPr>
                            <w:color w:val="231F20"/>
                            <w:spacing w:val="-4"/>
                          </w:rPr>
                          <w:t xml:space="preserve"> </w:t>
                        </w:r>
                        <w:r>
                          <w:rPr>
                            <w:color w:val="231F20"/>
                          </w:rPr>
                          <w:t>variety.</w:t>
                        </w:r>
                        <w:r>
                          <w:rPr>
                            <w:color w:val="231F20"/>
                            <w:spacing w:val="40"/>
                          </w:rPr>
                          <w:t xml:space="preserve"> </w:t>
                        </w:r>
                        <w:r>
                          <w:rPr>
                            <w:color w:val="231F20"/>
                          </w:rPr>
                          <w:t>To</w:t>
                        </w:r>
                        <w:r>
                          <w:rPr>
                            <w:color w:val="231F20"/>
                            <w:spacing w:val="-4"/>
                          </w:rPr>
                          <w:t xml:space="preserve"> </w:t>
                        </w:r>
                        <w:r>
                          <w:rPr>
                            <w:color w:val="231F20"/>
                          </w:rPr>
                          <w:t>be</w:t>
                        </w:r>
                        <w:r>
                          <w:rPr>
                            <w:color w:val="231F20"/>
                            <w:spacing w:val="-4"/>
                          </w:rPr>
                          <w:t xml:space="preserve"> </w:t>
                        </w:r>
                        <w:r>
                          <w:rPr>
                            <w:color w:val="231F20"/>
                          </w:rPr>
                          <w:t>doomed</w:t>
                        </w:r>
                        <w:r>
                          <w:rPr>
                            <w:color w:val="231F20"/>
                            <w:spacing w:val="-4"/>
                          </w:rPr>
                          <w:t xml:space="preserve"> </w:t>
                        </w:r>
                        <w:r>
                          <w:rPr>
                            <w:color w:val="231F20"/>
                          </w:rPr>
                          <w:t>to</w:t>
                        </w:r>
                        <w:r>
                          <w:rPr>
                            <w:color w:val="231F20"/>
                            <w:spacing w:val="-4"/>
                          </w:rPr>
                          <w:t xml:space="preserve"> </w:t>
                        </w:r>
                        <w:r>
                          <w:rPr>
                            <w:color w:val="231F20"/>
                          </w:rPr>
                          <w:t>an</w:t>
                        </w:r>
                        <w:r>
                          <w:rPr>
                            <w:color w:val="231F20"/>
                            <w:spacing w:val="-4"/>
                          </w:rPr>
                          <w:t xml:space="preserve"> </w:t>
                        </w:r>
                        <w:r>
                          <w:rPr>
                            <w:color w:val="231F20"/>
                          </w:rPr>
                          <w:t>alcoholic</w:t>
                        </w:r>
                        <w:r>
                          <w:rPr>
                            <w:color w:val="231F20"/>
                            <w:spacing w:val="-4"/>
                          </w:rPr>
                          <w:t xml:space="preserve"> </w:t>
                        </w:r>
                        <w:r>
                          <w:rPr>
                            <w:color w:val="231F20"/>
                          </w:rPr>
                          <w:t>death</w:t>
                        </w:r>
                        <w:r>
                          <w:rPr>
                            <w:color w:val="231F20"/>
                            <w:spacing w:val="-4"/>
                          </w:rPr>
                          <w:t xml:space="preserve"> </w:t>
                        </w:r>
                        <w:r>
                          <w:rPr>
                            <w:color w:val="231F20"/>
                          </w:rPr>
                          <w:t xml:space="preserve">or </w:t>
                        </w:r>
                        <w:r>
                          <w:rPr>
                            <w:color w:val="231F20"/>
                            <w:w w:val="105%"/>
                          </w:rPr>
                          <w:t>to</w:t>
                        </w:r>
                        <w:r>
                          <w:rPr>
                            <w:color w:val="231F20"/>
                            <w:spacing w:val="-4"/>
                            <w:w w:val="105%"/>
                          </w:rPr>
                          <w:t xml:space="preserve"> </w:t>
                        </w:r>
                        <w:r>
                          <w:rPr>
                            <w:color w:val="231F20"/>
                            <w:w w:val="105%"/>
                          </w:rPr>
                          <w:t>live</w:t>
                        </w:r>
                        <w:r>
                          <w:rPr>
                            <w:color w:val="231F20"/>
                            <w:spacing w:val="-4"/>
                            <w:w w:val="105%"/>
                          </w:rPr>
                          <w:t xml:space="preserve"> </w:t>
                        </w:r>
                        <w:r>
                          <w:rPr>
                            <w:color w:val="231F20"/>
                            <w:w w:val="105%"/>
                          </w:rPr>
                          <w:t>on</w:t>
                        </w:r>
                        <w:r>
                          <w:rPr>
                            <w:color w:val="231F20"/>
                            <w:spacing w:val="-4"/>
                            <w:w w:val="105%"/>
                          </w:rPr>
                          <w:t xml:space="preserve"> </w:t>
                        </w:r>
                        <w:r>
                          <w:rPr>
                            <w:color w:val="231F20"/>
                            <w:w w:val="105%"/>
                          </w:rPr>
                          <w:t>a</w:t>
                        </w:r>
                        <w:r>
                          <w:rPr>
                            <w:color w:val="231F20"/>
                            <w:spacing w:val="-4"/>
                            <w:w w:val="105%"/>
                          </w:rPr>
                          <w:t xml:space="preserve"> </w:t>
                        </w:r>
                        <w:r>
                          <w:rPr>
                            <w:color w:val="231F20"/>
                            <w:w w:val="105%"/>
                          </w:rPr>
                          <w:t>spiritual</w:t>
                        </w:r>
                        <w:r>
                          <w:rPr>
                            <w:color w:val="231F20"/>
                            <w:spacing w:val="-4"/>
                            <w:w w:val="105%"/>
                          </w:rPr>
                          <w:t xml:space="preserve"> </w:t>
                        </w:r>
                        <w:r>
                          <w:rPr>
                            <w:color w:val="231F20"/>
                            <w:w w:val="105%"/>
                          </w:rPr>
                          <w:t>basis</w:t>
                        </w:r>
                        <w:r>
                          <w:rPr>
                            <w:color w:val="231F20"/>
                            <w:spacing w:val="-4"/>
                            <w:w w:val="105%"/>
                          </w:rPr>
                          <w:t xml:space="preserve"> </w:t>
                        </w:r>
                        <w:r>
                          <w:rPr>
                            <w:color w:val="231F20"/>
                            <w:w w:val="105%"/>
                          </w:rPr>
                          <w:t>are</w:t>
                        </w:r>
                        <w:r>
                          <w:rPr>
                            <w:color w:val="231F20"/>
                            <w:spacing w:val="-4"/>
                            <w:w w:val="105%"/>
                          </w:rPr>
                          <w:t xml:space="preserve"> </w:t>
                        </w:r>
                        <w:r>
                          <w:rPr>
                            <w:color w:val="231F20"/>
                            <w:w w:val="105%"/>
                          </w:rPr>
                          <w:t>not</w:t>
                        </w:r>
                        <w:r>
                          <w:rPr>
                            <w:color w:val="231F20"/>
                            <w:spacing w:val="-4"/>
                            <w:w w:val="105%"/>
                          </w:rPr>
                          <w:t xml:space="preserve"> </w:t>
                        </w:r>
                        <w:r>
                          <w:rPr>
                            <w:color w:val="231F20"/>
                            <w:w w:val="105%"/>
                          </w:rPr>
                          <w:t>always</w:t>
                        </w:r>
                        <w:r>
                          <w:rPr>
                            <w:color w:val="231F20"/>
                            <w:spacing w:val="-4"/>
                            <w:w w:val="105%"/>
                          </w:rPr>
                          <w:t xml:space="preserve"> </w:t>
                        </w:r>
                        <w:r>
                          <w:rPr>
                            <w:color w:val="231F20"/>
                            <w:w w:val="105%"/>
                          </w:rPr>
                          <w:t>easy</w:t>
                        </w:r>
                        <w:r>
                          <w:rPr>
                            <w:color w:val="231F20"/>
                            <w:spacing w:val="-4"/>
                            <w:w w:val="105%"/>
                          </w:rPr>
                          <w:t xml:space="preserve"> </w:t>
                        </w:r>
                        <w:r>
                          <w:rPr>
                            <w:color w:val="231F20"/>
                            <w:w w:val="105%"/>
                          </w:rPr>
                          <w:t>alterna- tives to face.</w:t>
                        </w:r>
                      </w:p>
                      <w:p w14:paraId="12CBF8C8" w14:textId="77777777" w:rsidR="00000000" w:rsidRDefault="00000000">
                        <w:pPr>
                          <w:pStyle w:val="BodyText"/>
                          <w:kinsoku w:val="0"/>
                          <w:overflowPunct w:val="0"/>
                          <w:spacing w:before="0.45pt" w:line="12.95pt" w:lineRule="auto"/>
                          <w:ind w:end="0.90pt"/>
                          <w:rPr>
                            <w:color w:val="231F20"/>
                            <w:spacing w:val="-2"/>
                            <w:w w:val="105%"/>
                          </w:rPr>
                        </w:pPr>
                        <w:r>
                          <w:rPr>
                            <w:color w:val="231F20"/>
                          </w:rPr>
                          <w:t>But</w:t>
                        </w:r>
                        <w:r>
                          <w:rPr>
                            <w:color w:val="231F20"/>
                            <w:spacing w:val="-3"/>
                          </w:rPr>
                          <w:t xml:space="preserve"> </w:t>
                        </w:r>
                        <w:r>
                          <w:rPr>
                            <w:color w:val="231F20"/>
                          </w:rPr>
                          <w:t>it</w:t>
                        </w:r>
                        <w:r>
                          <w:rPr>
                            <w:color w:val="231F20"/>
                            <w:spacing w:val="-3"/>
                          </w:rPr>
                          <w:t xml:space="preserve"> </w:t>
                        </w:r>
                        <w:r>
                          <w:rPr>
                            <w:color w:val="231F20"/>
                          </w:rPr>
                          <w:t>isn’t</w:t>
                        </w:r>
                        <w:r>
                          <w:rPr>
                            <w:color w:val="231F20"/>
                            <w:spacing w:val="-3"/>
                          </w:rPr>
                          <w:t xml:space="preserve"> </w:t>
                        </w:r>
                        <w:r>
                          <w:rPr>
                            <w:color w:val="231F20"/>
                          </w:rPr>
                          <w:t>so</w:t>
                        </w:r>
                        <w:r>
                          <w:rPr>
                            <w:color w:val="231F20"/>
                            <w:spacing w:val="-3"/>
                          </w:rPr>
                          <w:t xml:space="preserve"> </w:t>
                        </w:r>
                        <w:r>
                          <w:rPr>
                            <w:color w:val="231F20"/>
                          </w:rPr>
                          <w:t>difficult.</w:t>
                        </w:r>
                        <w:r>
                          <w:rPr>
                            <w:color w:val="231F20"/>
                            <w:spacing w:val="39"/>
                          </w:rPr>
                          <w:t xml:space="preserve"> </w:t>
                        </w:r>
                        <w:r>
                          <w:rPr>
                            <w:color w:val="231F20"/>
                          </w:rPr>
                          <w:t>About</w:t>
                        </w:r>
                        <w:r>
                          <w:rPr>
                            <w:color w:val="231F20"/>
                            <w:spacing w:val="-3"/>
                          </w:rPr>
                          <w:t xml:space="preserve"> </w:t>
                        </w:r>
                        <w:r>
                          <w:rPr>
                            <w:color w:val="231F20"/>
                          </w:rPr>
                          <w:t>half</w:t>
                        </w:r>
                        <w:r>
                          <w:rPr>
                            <w:color w:val="231F20"/>
                            <w:spacing w:val="-3"/>
                          </w:rPr>
                          <w:t xml:space="preserve"> </w:t>
                        </w:r>
                        <w:r>
                          <w:rPr>
                            <w:color w:val="231F20"/>
                          </w:rPr>
                          <w:t>our</w:t>
                        </w:r>
                        <w:r>
                          <w:rPr>
                            <w:color w:val="231F20"/>
                            <w:spacing w:val="-3"/>
                          </w:rPr>
                          <w:t xml:space="preserve"> </w:t>
                        </w:r>
                        <w:r>
                          <w:rPr>
                            <w:color w:val="231F20"/>
                          </w:rPr>
                          <w:t>original</w:t>
                        </w:r>
                        <w:r>
                          <w:rPr>
                            <w:color w:val="231F20"/>
                            <w:spacing w:val="-3"/>
                          </w:rPr>
                          <w:t xml:space="preserve"> </w:t>
                        </w:r>
                        <w:r>
                          <w:rPr>
                            <w:color w:val="231F20"/>
                          </w:rPr>
                          <w:t xml:space="preserve">fellow- </w:t>
                        </w:r>
                        <w:r>
                          <w:rPr>
                            <w:color w:val="231F20"/>
                            <w:w w:val="105%"/>
                          </w:rPr>
                          <w:t>ship</w:t>
                        </w:r>
                        <w:r>
                          <w:rPr>
                            <w:color w:val="231F20"/>
                            <w:spacing w:val="-11"/>
                            <w:w w:val="105%"/>
                          </w:rPr>
                          <w:t xml:space="preserve"> </w:t>
                        </w:r>
                        <w:r>
                          <w:rPr>
                            <w:color w:val="231F20"/>
                            <w:w w:val="105%"/>
                          </w:rPr>
                          <w:t>were</w:t>
                        </w:r>
                        <w:r>
                          <w:rPr>
                            <w:color w:val="231F20"/>
                            <w:spacing w:val="-11"/>
                            <w:w w:val="105%"/>
                          </w:rPr>
                          <w:t xml:space="preserve"> </w:t>
                        </w:r>
                        <w:r>
                          <w:rPr>
                            <w:color w:val="231F20"/>
                            <w:w w:val="105%"/>
                          </w:rPr>
                          <w:t>of</w:t>
                        </w:r>
                        <w:r>
                          <w:rPr>
                            <w:color w:val="231F20"/>
                            <w:spacing w:val="-11"/>
                            <w:w w:val="105%"/>
                          </w:rPr>
                          <w:t xml:space="preserve"> </w:t>
                        </w:r>
                        <w:r>
                          <w:rPr>
                            <w:color w:val="231F20"/>
                            <w:w w:val="105%"/>
                          </w:rPr>
                          <w:t>exactly</w:t>
                        </w:r>
                        <w:r>
                          <w:rPr>
                            <w:color w:val="231F20"/>
                            <w:spacing w:val="-11"/>
                            <w:w w:val="105%"/>
                          </w:rPr>
                          <w:t xml:space="preserve"> </w:t>
                        </w:r>
                        <w:r>
                          <w:rPr>
                            <w:color w:val="231F20"/>
                            <w:w w:val="105%"/>
                          </w:rPr>
                          <w:t>that</w:t>
                        </w:r>
                        <w:r>
                          <w:rPr>
                            <w:color w:val="231F20"/>
                            <w:spacing w:val="-11"/>
                            <w:w w:val="105%"/>
                          </w:rPr>
                          <w:t xml:space="preserve"> </w:t>
                        </w:r>
                        <w:r>
                          <w:rPr>
                            <w:color w:val="231F20"/>
                            <w:w w:val="105%"/>
                          </w:rPr>
                          <w:t>type.</w:t>
                        </w:r>
                        <w:r>
                          <w:rPr>
                            <w:color w:val="231F20"/>
                            <w:spacing w:val="24"/>
                            <w:w w:val="105%"/>
                          </w:rPr>
                          <w:t xml:space="preserve"> </w:t>
                        </w:r>
                        <w:r>
                          <w:rPr>
                            <w:color w:val="231F20"/>
                            <w:w w:val="105%"/>
                          </w:rPr>
                          <w:t>At</w:t>
                        </w:r>
                        <w:r>
                          <w:rPr>
                            <w:color w:val="231F20"/>
                            <w:spacing w:val="-11"/>
                            <w:w w:val="105%"/>
                          </w:rPr>
                          <w:t xml:space="preserve"> </w:t>
                        </w:r>
                        <w:r>
                          <w:rPr>
                            <w:color w:val="231F20"/>
                            <w:w w:val="105%"/>
                          </w:rPr>
                          <w:t>first</w:t>
                        </w:r>
                        <w:r>
                          <w:rPr>
                            <w:color w:val="231F20"/>
                            <w:spacing w:val="-11"/>
                            <w:w w:val="105%"/>
                          </w:rPr>
                          <w:t xml:space="preserve"> </w:t>
                        </w:r>
                        <w:r>
                          <w:rPr>
                            <w:color w:val="231F20"/>
                            <w:w w:val="105%"/>
                          </w:rPr>
                          <w:t>some</w:t>
                        </w:r>
                        <w:r>
                          <w:rPr>
                            <w:color w:val="231F20"/>
                            <w:spacing w:val="-11"/>
                            <w:w w:val="105%"/>
                          </w:rPr>
                          <w:t xml:space="preserve"> </w:t>
                        </w:r>
                        <w:r>
                          <w:rPr>
                            <w:color w:val="231F20"/>
                            <w:w w:val="105%"/>
                          </w:rPr>
                          <w:t>of</w:t>
                        </w:r>
                        <w:r>
                          <w:rPr>
                            <w:color w:val="231F20"/>
                            <w:spacing w:val="-11"/>
                            <w:w w:val="105%"/>
                          </w:rPr>
                          <w:t xml:space="preserve"> </w:t>
                        </w:r>
                        <w:r>
                          <w:rPr>
                            <w:color w:val="231F20"/>
                            <w:w w:val="105%"/>
                          </w:rPr>
                          <w:t>us</w:t>
                        </w:r>
                        <w:r>
                          <w:rPr>
                            <w:color w:val="231F20"/>
                            <w:spacing w:val="-11"/>
                            <w:w w:val="105%"/>
                          </w:rPr>
                          <w:t xml:space="preserve"> </w:t>
                        </w:r>
                        <w:r>
                          <w:rPr>
                            <w:color w:val="231F20"/>
                            <w:w w:val="105%"/>
                          </w:rPr>
                          <w:t xml:space="preserve">tried </w:t>
                        </w:r>
                        <w:r>
                          <w:rPr>
                            <w:color w:val="231F20"/>
                          </w:rPr>
                          <w:t xml:space="preserve">to avoid the issue, hoping against hope we were not true </w:t>
                        </w:r>
                        <w:r>
                          <w:rPr>
                            <w:color w:val="231F20"/>
                            <w:spacing w:val="-2"/>
                            <w:w w:val="105%"/>
                          </w:rPr>
                          <w:t>alcoholics.</w:t>
                        </w:r>
                        <w:r>
                          <w:rPr>
                            <w:color w:val="231F20"/>
                            <w:spacing w:val="28"/>
                            <w:w w:val="105%"/>
                          </w:rPr>
                          <w:t xml:space="preserve"> </w:t>
                        </w:r>
                        <w:r>
                          <w:rPr>
                            <w:color w:val="231F20"/>
                            <w:spacing w:val="-2"/>
                            <w:w w:val="105%"/>
                          </w:rPr>
                          <w:t>But</w:t>
                        </w:r>
                        <w:r>
                          <w:rPr>
                            <w:color w:val="231F20"/>
                            <w:spacing w:val="-10"/>
                            <w:w w:val="105%"/>
                          </w:rPr>
                          <w:t xml:space="preserve"> </w:t>
                        </w:r>
                        <w:r>
                          <w:rPr>
                            <w:color w:val="231F20"/>
                            <w:spacing w:val="-2"/>
                            <w:w w:val="105%"/>
                          </w:rPr>
                          <w:t>after</w:t>
                        </w:r>
                        <w:r>
                          <w:rPr>
                            <w:color w:val="231F20"/>
                            <w:spacing w:val="-10"/>
                            <w:w w:val="105%"/>
                          </w:rPr>
                          <w:t xml:space="preserve"> </w:t>
                        </w:r>
                        <w:r>
                          <w:rPr>
                            <w:color w:val="231F20"/>
                            <w:spacing w:val="-2"/>
                            <w:w w:val="105%"/>
                          </w:rPr>
                          <w:t>a</w:t>
                        </w:r>
                        <w:r>
                          <w:rPr>
                            <w:color w:val="231F20"/>
                            <w:spacing w:val="-10"/>
                            <w:w w:val="105%"/>
                          </w:rPr>
                          <w:t xml:space="preserve"> </w:t>
                        </w:r>
                        <w:r>
                          <w:rPr>
                            <w:color w:val="231F20"/>
                            <w:spacing w:val="-2"/>
                            <w:w w:val="105%"/>
                          </w:rPr>
                          <w:t>while</w:t>
                        </w:r>
                        <w:r>
                          <w:rPr>
                            <w:color w:val="231F20"/>
                            <w:spacing w:val="-10"/>
                            <w:w w:val="105%"/>
                          </w:rPr>
                          <w:t xml:space="preserve"> </w:t>
                        </w:r>
                        <w:r>
                          <w:rPr>
                            <w:color w:val="231F20"/>
                            <w:spacing w:val="-2"/>
                            <w:w w:val="105%"/>
                          </w:rPr>
                          <w:t>we</w:t>
                        </w:r>
                        <w:r>
                          <w:rPr>
                            <w:color w:val="231F20"/>
                            <w:spacing w:val="-10"/>
                            <w:w w:val="105%"/>
                          </w:rPr>
                          <w:t xml:space="preserve"> </w:t>
                        </w:r>
                        <w:r>
                          <w:rPr>
                            <w:color w:val="231F20"/>
                            <w:spacing w:val="-2"/>
                            <w:w w:val="105%"/>
                          </w:rPr>
                          <w:t>had</w:t>
                        </w:r>
                        <w:r>
                          <w:rPr>
                            <w:color w:val="231F20"/>
                            <w:spacing w:val="-9"/>
                            <w:w w:val="105%"/>
                          </w:rPr>
                          <w:t xml:space="preserve"> </w:t>
                        </w:r>
                        <w:r>
                          <w:rPr>
                            <w:color w:val="231F20"/>
                            <w:spacing w:val="-2"/>
                            <w:w w:val="105%"/>
                          </w:rPr>
                          <w:t>to</w:t>
                        </w:r>
                        <w:r>
                          <w:rPr>
                            <w:color w:val="231F20"/>
                            <w:spacing w:val="-10"/>
                            <w:w w:val="105%"/>
                          </w:rPr>
                          <w:t xml:space="preserve"> </w:t>
                        </w:r>
                        <w:r>
                          <w:rPr>
                            <w:color w:val="231F20"/>
                            <w:spacing w:val="-2"/>
                            <w:w w:val="105%"/>
                          </w:rPr>
                          <w:t>face</w:t>
                        </w:r>
                        <w:r>
                          <w:rPr>
                            <w:color w:val="231F20"/>
                            <w:spacing w:val="-10"/>
                            <w:w w:val="105%"/>
                          </w:rPr>
                          <w:t xml:space="preserve"> </w:t>
                        </w:r>
                        <w:r>
                          <w:rPr>
                            <w:color w:val="231F20"/>
                            <w:spacing w:val="-2"/>
                            <w:w w:val="105%"/>
                          </w:rPr>
                          <w:t>the</w:t>
                        </w:r>
                        <w:r>
                          <w:rPr>
                            <w:color w:val="231F20"/>
                            <w:spacing w:val="-10"/>
                            <w:w w:val="105%"/>
                          </w:rPr>
                          <w:t xml:space="preserve"> </w:t>
                        </w:r>
                        <w:r>
                          <w:rPr>
                            <w:color w:val="231F20"/>
                            <w:spacing w:val="-2"/>
                            <w:w w:val="105%"/>
                          </w:rPr>
                          <w:t>fact</w:t>
                        </w:r>
                        <w:r>
                          <w:rPr>
                            <w:color w:val="231F20"/>
                            <w:spacing w:val="-10"/>
                            <w:w w:val="105%"/>
                          </w:rPr>
                          <w:t xml:space="preserve"> </w:t>
                        </w:r>
                        <w:r>
                          <w:rPr>
                            <w:color w:val="231F20"/>
                            <w:spacing w:val="-2"/>
                            <w:w w:val="105%"/>
                          </w:rPr>
                          <w:t xml:space="preserve">that </w:t>
                        </w:r>
                        <w:r>
                          <w:rPr>
                            <w:color w:val="231F20"/>
                          </w:rPr>
                          <w:t>we</w:t>
                        </w:r>
                        <w:r>
                          <w:rPr>
                            <w:color w:val="231F20"/>
                            <w:spacing w:val="-5"/>
                          </w:rPr>
                          <w:t xml:space="preserve"> </w:t>
                        </w:r>
                        <w:r>
                          <w:rPr>
                            <w:color w:val="231F20"/>
                          </w:rPr>
                          <w:t>must</w:t>
                        </w:r>
                        <w:r>
                          <w:rPr>
                            <w:color w:val="231F20"/>
                            <w:spacing w:val="-5"/>
                          </w:rPr>
                          <w:t xml:space="preserve"> </w:t>
                        </w:r>
                        <w:r>
                          <w:rPr>
                            <w:color w:val="231F20"/>
                          </w:rPr>
                          <w:t>find</w:t>
                        </w:r>
                        <w:r>
                          <w:rPr>
                            <w:color w:val="231F20"/>
                            <w:spacing w:val="-5"/>
                          </w:rPr>
                          <w:t xml:space="preserve"> </w:t>
                        </w:r>
                        <w:r>
                          <w:rPr>
                            <w:color w:val="231F20"/>
                          </w:rPr>
                          <w:t>a</w:t>
                        </w:r>
                        <w:r>
                          <w:rPr>
                            <w:color w:val="231F20"/>
                            <w:spacing w:val="-5"/>
                          </w:rPr>
                          <w:t xml:space="preserve"> </w:t>
                        </w:r>
                        <w:r>
                          <w:rPr>
                            <w:color w:val="231F20"/>
                          </w:rPr>
                          <w:t>spiritual</w:t>
                        </w:r>
                        <w:r>
                          <w:rPr>
                            <w:color w:val="231F20"/>
                            <w:spacing w:val="-5"/>
                          </w:rPr>
                          <w:t xml:space="preserve"> </w:t>
                        </w:r>
                        <w:r>
                          <w:rPr>
                            <w:color w:val="231F20"/>
                          </w:rPr>
                          <w:t>basis</w:t>
                        </w:r>
                        <w:r>
                          <w:rPr>
                            <w:color w:val="231F20"/>
                            <w:spacing w:val="-5"/>
                          </w:rPr>
                          <w:t xml:space="preserve"> </w:t>
                        </w:r>
                        <w:r>
                          <w:rPr>
                            <w:color w:val="231F20"/>
                          </w:rPr>
                          <w:t>of</w:t>
                        </w:r>
                        <w:r>
                          <w:rPr>
                            <w:color w:val="231F20"/>
                            <w:spacing w:val="-5"/>
                          </w:rPr>
                          <w:t xml:space="preserve"> </w:t>
                        </w:r>
                        <w:r>
                          <w:rPr>
                            <w:color w:val="231F20"/>
                          </w:rPr>
                          <w:t>life—or</w:t>
                        </w:r>
                        <w:r>
                          <w:rPr>
                            <w:color w:val="231F20"/>
                            <w:spacing w:val="-5"/>
                          </w:rPr>
                          <w:t xml:space="preserve"> </w:t>
                        </w:r>
                        <w:r>
                          <w:rPr>
                            <w:color w:val="231F20"/>
                          </w:rPr>
                          <w:t>else.</w:t>
                        </w:r>
                        <w:r>
                          <w:rPr>
                            <w:color w:val="231F20"/>
                            <w:spacing w:val="36"/>
                          </w:rPr>
                          <w:t xml:space="preserve"> </w:t>
                        </w:r>
                        <w:r>
                          <w:rPr>
                            <w:color w:val="231F20"/>
                          </w:rPr>
                          <w:t>Perhaps</w:t>
                        </w:r>
                        <w:r>
                          <w:rPr>
                            <w:color w:val="231F20"/>
                            <w:spacing w:val="-5"/>
                          </w:rPr>
                          <w:t xml:space="preserve"> </w:t>
                        </w:r>
                        <w:r>
                          <w:rPr>
                            <w:color w:val="231F20"/>
                          </w:rPr>
                          <w:t xml:space="preserve">it </w:t>
                        </w:r>
                        <w:r>
                          <w:rPr>
                            <w:color w:val="231F20"/>
                            <w:w w:val="105%"/>
                          </w:rPr>
                          <w:t>is</w:t>
                        </w:r>
                        <w:r>
                          <w:rPr>
                            <w:color w:val="231F20"/>
                            <w:spacing w:val="-5"/>
                            <w:w w:val="105%"/>
                          </w:rPr>
                          <w:t xml:space="preserve"> </w:t>
                        </w:r>
                        <w:r>
                          <w:rPr>
                            <w:color w:val="231F20"/>
                            <w:w w:val="105%"/>
                          </w:rPr>
                          <w:t>going</w:t>
                        </w:r>
                        <w:r>
                          <w:rPr>
                            <w:color w:val="231F20"/>
                            <w:spacing w:val="-5"/>
                            <w:w w:val="105%"/>
                          </w:rPr>
                          <w:t xml:space="preserve"> </w:t>
                        </w:r>
                        <w:r>
                          <w:rPr>
                            <w:color w:val="231F20"/>
                            <w:w w:val="105%"/>
                          </w:rPr>
                          <w:t>to</w:t>
                        </w:r>
                        <w:r>
                          <w:rPr>
                            <w:color w:val="231F20"/>
                            <w:spacing w:val="-5"/>
                            <w:w w:val="105%"/>
                          </w:rPr>
                          <w:t xml:space="preserve"> </w:t>
                        </w:r>
                        <w:r>
                          <w:rPr>
                            <w:color w:val="231F20"/>
                            <w:w w:val="105%"/>
                          </w:rPr>
                          <w:t>be</w:t>
                        </w:r>
                        <w:r>
                          <w:rPr>
                            <w:color w:val="231F20"/>
                            <w:spacing w:val="-5"/>
                            <w:w w:val="105%"/>
                          </w:rPr>
                          <w:t xml:space="preserve"> </w:t>
                        </w:r>
                        <w:r>
                          <w:rPr>
                            <w:color w:val="231F20"/>
                            <w:w w:val="105%"/>
                          </w:rPr>
                          <w:t>that</w:t>
                        </w:r>
                        <w:r>
                          <w:rPr>
                            <w:color w:val="231F20"/>
                            <w:spacing w:val="-5"/>
                            <w:w w:val="105%"/>
                          </w:rPr>
                          <w:t xml:space="preserve"> </w:t>
                        </w:r>
                        <w:r>
                          <w:rPr>
                            <w:color w:val="231F20"/>
                            <w:w w:val="105%"/>
                          </w:rPr>
                          <w:t>way</w:t>
                        </w:r>
                        <w:r>
                          <w:rPr>
                            <w:color w:val="231F20"/>
                            <w:spacing w:val="-5"/>
                            <w:w w:val="105%"/>
                          </w:rPr>
                          <w:t xml:space="preserve"> </w:t>
                        </w:r>
                        <w:r>
                          <w:rPr>
                            <w:color w:val="231F20"/>
                            <w:w w:val="105%"/>
                          </w:rPr>
                          <w:t>with</w:t>
                        </w:r>
                        <w:r>
                          <w:rPr>
                            <w:color w:val="231F20"/>
                            <w:spacing w:val="-5"/>
                            <w:w w:val="105%"/>
                          </w:rPr>
                          <w:t xml:space="preserve"> </w:t>
                        </w:r>
                        <w:r>
                          <w:rPr>
                            <w:color w:val="231F20"/>
                            <w:w w:val="105%"/>
                          </w:rPr>
                          <w:t>you.</w:t>
                        </w:r>
                        <w:r>
                          <w:rPr>
                            <w:color w:val="231F20"/>
                            <w:spacing w:val="39"/>
                            <w:w w:val="105%"/>
                          </w:rPr>
                          <w:t xml:space="preserve"> </w:t>
                        </w:r>
                        <w:r>
                          <w:rPr>
                            <w:color w:val="231F20"/>
                            <w:w w:val="105%"/>
                          </w:rPr>
                          <w:t>But</w:t>
                        </w:r>
                        <w:r>
                          <w:rPr>
                            <w:color w:val="231F20"/>
                            <w:spacing w:val="-5"/>
                            <w:w w:val="105%"/>
                          </w:rPr>
                          <w:t xml:space="preserve"> </w:t>
                        </w:r>
                        <w:r>
                          <w:rPr>
                            <w:color w:val="231F20"/>
                            <w:w w:val="105%"/>
                          </w:rPr>
                          <w:t>cheer</w:t>
                        </w:r>
                        <w:r>
                          <w:rPr>
                            <w:color w:val="231F20"/>
                            <w:spacing w:val="-5"/>
                            <w:w w:val="105%"/>
                          </w:rPr>
                          <w:t xml:space="preserve"> </w:t>
                        </w:r>
                        <w:r>
                          <w:rPr>
                            <w:color w:val="231F20"/>
                            <w:w w:val="105%"/>
                          </w:rPr>
                          <w:t>up,</w:t>
                        </w:r>
                        <w:r>
                          <w:rPr>
                            <w:color w:val="231F20"/>
                            <w:spacing w:val="-5"/>
                            <w:w w:val="105%"/>
                          </w:rPr>
                          <w:t xml:space="preserve"> </w:t>
                        </w:r>
                        <w:r>
                          <w:rPr>
                            <w:color w:val="231F20"/>
                            <w:w w:val="105%"/>
                          </w:rPr>
                          <w:t>some- thing</w:t>
                        </w:r>
                        <w:r>
                          <w:rPr>
                            <w:color w:val="231F20"/>
                            <w:spacing w:val="-11"/>
                            <w:w w:val="105%"/>
                          </w:rPr>
                          <w:t xml:space="preserve"> </w:t>
                        </w:r>
                        <w:r>
                          <w:rPr>
                            <w:color w:val="231F20"/>
                            <w:w w:val="105%"/>
                          </w:rPr>
                          <w:t>like</w:t>
                        </w:r>
                        <w:r>
                          <w:rPr>
                            <w:color w:val="231F20"/>
                            <w:spacing w:val="-11"/>
                            <w:w w:val="105%"/>
                          </w:rPr>
                          <w:t xml:space="preserve"> </w:t>
                        </w:r>
                        <w:r>
                          <w:rPr>
                            <w:color w:val="231F20"/>
                            <w:w w:val="105%"/>
                          </w:rPr>
                          <w:t>half</w:t>
                        </w:r>
                        <w:r>
                          <w:rPr>
                            <w:color w:val="231F20"/>
                            <w:spacing w:val="-12"/>
                            <w:w w:val="105%"/>
                          </w:rPr>
                          <w:t xml:space="preserve"> </w:t>
                        </w:r>
                        <w:r>
                          <w:rPr>
                            <w:color w:val="231F20"/>
                            <w:w w:val="105%"/>
                          </w:rPr>
                          <w:t>of</w:t>
                        </w:r>
                        <w:r>
                          <w:rPr>
                            <w:color w:val="231F20"/>
                            <w:spacing w:val="-12"/>
                            <w:w w:val="105%"/>
                          </w:rPr>
                          <w:t xml:space="preserve"> </w:t>
                        </w:r>
                        <w:r>
                          <w:rPr>
                            <w:color w:val="231F20"/>
                            <w:w w:val="105%"/>
                          </w:rPr>
                          <w:t>us</w:t>
                        </w:r>
                        <w:r>
                          <w:rPr>
                            <w:color w:val="231F20"/>
                            <w:spacing w:val="-12"/>
                            <w:w w:val="105%"/>
                          </w:rPr>
                          <w:t xml:space="preserve"> </w:t>
                        </w:r>
                        <w:r>
                          <w:rPr>
                            <w:color w:val="231F20"/>
                            <w:w w:val="105%"/>
                          </w:rPr>
                          <w:t>thought</w:t>
                        </w:r>
                        <w:r>
                          <w:rPr>
                            <w:color w:val="231F20"/>
                            <w:spacing w:val="-11"/>
                            <w:w w:val="105%"/>
                          </w:rPr>
                          <w:t xml:space="preserve"> </w:t>
                        </w:r>
                        <w:r>
                          <w:rPr>
                            <w:color w:val="231F20"/>
                            <w:w w:val="105%"/>
                          </w:rPr>
                          <w:t>we</w:t>
                        </w:r>
                        <w:r>
                          <w:rPr>
                            <w:color w:val="231F20"/>
                            <w:spacing w:val="-12"/>
                            <w:w w:val="105%"/>
                          </w:rPr>
                          <w:t xml:space="preserve"> </w:t>
                        </w:r>
                        <w:r>
                          <w:rPr>
                            <w:color w:val="231F20"/>
                            <w:w w:val="105%"/>
                          </w:rPr>
                          <w:t>were</w:t>
                        </w:r>
                        <w:r>
                          <w:rPr>
                            <w:color w:val="231F20"/>
                            <w:spacing w:val="-12"/>
                            <w:w w:val="105%"/>
                          </w:rPr>
                          <w:t xml:space="preserve"> </w:t>
                        </w:r>
                        <w:r>
                          <w:rPr>
                            <w:color w:val="231F20"/>
                            <w:w w:val="105%"/>
                          </w:rPr>
                          <w:t>atheists</w:t>
                        </w:r>
                        <w:r>
                          <w:rPr>
                            <w:color w:val="231F20"/>
                            <w:spacing w:val="-11"/>
                            <w:w w:val="105%"/>
                          </w:rPr>
                          <w:t xml:space="preserve"> </w:t>
                        </w:r>
                        <w:r>
                          <w:rPr>
                            <w:color w:val="231F20"/>
                            <w:w w:val="105%"/>
                          </w:rPr>
                          <w:t>or</w:t>
                        </w:r>
                        <w:r>
                          <w:rPr>
                            <w:color w:val="231F20"/>
                            <w:spacing w:val="-12"/>
                            <w:w w:val="105%"/>
                          </w:rPr>
                          <w:t xml:space="preserve"> </w:t>
                        </w:r>
                        <w:r>
                          <w:rPr>
                            <w:color w:val="231F20"/>
                            <w:w w:val="105%"/>
                          </w:rPr>
                          <w:t xml:space="preserve">agnos- </w:t>
                        </w:r>
                        <w:r>
                          <w:rPr>
                            <w:color w:val="231F20"/>
                          </w:rPr>
                          <w:t>tics.</w:t>
                        </w:r>
                        <w:r>
                          <w:rPr>
                            <w:color w:val="231F20"/>
                            <w:spacing w:val="40"/>
                          </w:rPr>
                          <w:t xml:space="preserve"> </w:t>
                        </w:r>
                        <w:r>
                          <w:rPr>
                            <w:color w:val="231F20"/>
                          </w:rPr>
                          <w:t>Our</w:t>
                        </w:r>
                        <w:r>
                          <w:rPr>
                            <w:color w:val="231F20"/>
                            <w:spacing w:val="-3"/>
                          </w:rPr>
                          <w:t xml:space="preserve"> </w:t>
                        </w:r>
                        <w:r>
                          <w:rPr>
                            <w:color w:val="231F20"/>
                          </w:rPr>
                          <w:t>experience</w:t>
                        </w:r>
                        <w:r>
                          <w:rPr>
                            <w:color w:val="231F20"/>
                            <w:spacing w:val="-3"/>
                          </w:rPr>
                          <w:t xml:space="preserve"> </w:t>
                        </w:r>
                        <w:r>
                          <w:rPr>
                            <w:color w:val="231F20"/>
                          </w:rPr>
                          <w:t>shows</w:t>
                        </w:r>
                        <w:r>
                          <w:rPr>
                            <w:color w:val="231F20"/>
                            <w:spacing w:val="-3"/>
                          </w:rPr>
                          <w:t xml:space="preserve"> </w:t>
                        </w:r>
                        <w:r>
                          <w:rPr>
                            <w:color w:val="231F20"/>
                          </w:rPr>
                          <w:t>that</w:t>
                        </w:r>
                        <w:r>
                          <w:rPr>
                            <w:color w:val="231F20"/>
                            <w:spacing w:val="-3"/>
                          </w:rPr>
                          <w:t xml:space="preserve"> </w:t>
                        </w:r>
                        <w:r>
                          <w:rPr>
                            <w:color w:val="231F20"/>
                          </w:rPr>
                          <w:t>you</w:t>
                        </w:r>
                        <w:r>
                          <w:rPr>
                            <w:color w:val="231F20"/>
                            <w:spacing w:val="-3"/>
                          </w:rPr>
                          <w:t xml:space="preserve"> </w:t>
                        </w:r>
                        <w:r>
                          <w:rPr>
                            <w:color w:val="231F20"/>
                          </w:rPr>
                          <w:t>need</w:t>
                        </w:r>
                        <w:r>
                          <w:rPr>
                            <w:color w:val="231F20"/>
                            <w:spacing w:val="-3"/>
                          </w:rPr>
                          <w:t xml:space="preserve"> </w:t>
                        </w:r>
                        <w:r>
                          <w:rPr>
                            <w:color w:val="231F20"/>
                          </w:rPr>
                          <w:t>not</w:t>
                        </w:r>
                        <w:r>
                          <w:rPr>
                            <w:color w:val="231F20"/>
                            <w:spacing w:val="-3"/>
                          </w:rPr>
                          <w:t xml:space="preserve"> </w:t>
                        </w:r>
                        <w:r>
                          <w:rPr>
                            <w:color w:val="231F20"/>
                          </w:rPr>
                          <w:t>be</w:t>
                        </w:r>
                        <w:r>
                          <w:rPr>
                            <w:color w:val="231F20"/>
                            <w:spacing w:val="-3"/>
                          </w:rPr>
                          <w:t xml:space="preserve"> </w:t>
                        </w:r>
                        <w:r>
                          <w:rPr>
                            <w:color w:val="231F20"/>
                          </w:rPr>
                          <w:t xml:space="preserve">discon- </w:t>
                        </w:r>
                        <w:r>
                          <w:rPr>
                            <w:color w:val="231F20"/>
                            <w:spacing w:val="-2"/>
                            <w:w w:val="105%"/>
                          </w:rPr>
                          <w:t>certed.</w:t>
                        </w:r>
                      </w:p>
                      <w:p w14:paraId="3613C448" w14:textId="77777777" w:rsidR="00000000" w:rsidRDefault="00000000">
                        <w:pPr>
                          <w:pStyle w:val="BodyText"/>
                          <w:kinsoku w:val="0"/>
                          <w:overflowPunct w:val="0"/>
                          <w:spacing w:line="13.30pt" w:lineRule="auto"/>
                          <w:rPr>
                            <w:color w:val="231F20"/>
                            <w:spacing w:val="-5"/>
                            <w:w w:val="105%"/>
                          </w:rPr>
                        </w:pPr>
                        <w:r>
                          <w:rPr>
                            <w:color w:val="231F20"/>
                            <w:w w:val="105%"/>
                          </w:rPr>
                          <w:t>If</w:t>
                        </w:r>
                        <w:r>
                          <w:rPr>
                            <w:color w:val="231F20"/>
                            <w:spacing w:val="-11"/>
                            <w:w w:val="105%"/>
                          </w:rPr>
                          <w:t xml:space="preserve"> </w:t>
                        </w:r>
                        <w:r>
                          <w:rPr>
                            <w:color w:val="231F20"/>
                            <w:w w:val="105%"/>
                          </w:rPr>
                          <w:t>a</w:t>
                        </w:r>
                        <w:r>
                          <w:rPr>
                            <w:color w:val="231F20"/>
                            <w:spacing w:val="-11"/>
                            <w:w w:val="105%"/>
                          </w:rPr>
                          <w:t xml:space="preserve"> </w:t>
                        </w:r>
                        <w:r>
                          <w:rPr>
                            <w:color w:val="231F20"/>
                            <w:w w:val="105%"/>
                          </w:rPr>
                          <w:t>mere</w:t>
                        </w:r>
                        <w:r>
                          <w:rPr>
                            <w:color w:val="231F20"/>
                            <w:spacing w:val="-11"/>
                            <w:w w:val="105%"/>
                          </w:rPr>
                          <w:t xml:space="preserve"> </w:t>
                        </w:r>
                        <w:r>
                          <w:rPr>
                            <w:color w:val="231F20"/>
                            <w:w w:val="105%"/>
                          </w:rPr>
                          <w:t>code</w:t>
                        </w:r>
                        <w:r>
                          <w:rPr>
                            <w:color w:val="231F20"/>
                            <w:spacing w:val="-11"/>
                            <w:w w:val="105%"/>
                          </w:rPr>
                          <w:t xml:space="preserve"> </w:t>
                        </w:r>
                        <w:r>
                          <w:rPr>
                            <w:color w:val="231F20"/>
                            <w:w w:val="105%"/>
                          </w:rPr>
                          <w:t>of</w:t>
                        </w:r>
                        <w:r>
                          <w:rPr>
                            <w:color w:val="231F20"/>
                            <w:spacing w:val="-11"/>
                            <w:w w:val="105%"/>
                          </w:rPr>
                          <w:t xml:space="preserve"> </w:t>
                        </w:r>
                        <w:r>
                          <w:rPr>
                            <w:color w:val="231F20"/>
                            <w:w w:val="105%"/>
                          </w:rPr>
                          <w:t>morals</w:t>
                        </w:r>
                        <w:r>
                          <w:rPr>
                            <w:color w:val="231F20"/>
                            <w:spacing w:val="-11"/>
                            <w:w w:val="105%"/>
                          </w:rPr>
                          <w:t xml:space="preserve"> </w:t>
                        </w:r>
                        <w:r>
                          <w:rPr>
                            <w:color w:val="231F20"/>
                            <w:w w:val="105%"/>
                          </w:rPr>
                          <w:t>or</w:t>
                        </w:r>
                        <w:r>
                          <w:rPr>
                            <w:color w:val="231F20"/>
                            <w:spacing w:val="-11"/>
                            <w:w w:val="105%"/>
                          </w:rPr>
                          <w:t xml:space="preserve"> </w:t>
                        </w:r>
                        <w:r>
                          <w:rPr>
                            <w:color w:val="231F20"/>
                            <w:w w:val="105%"/>
                          </w:rPr>
                          <w:t>a</w:t>
                        </w:r>
                        <w:r>
                          <w:rPr>
                            <w:color w:val="231F20"/>
                            <w:spacing w:val="-11"/>
                            <w:w w:val="105%"/>
                          </w:rPr>
                          <w:t xml:space="preserve"> </w:t>
                        </w:r>
                        <w:r>
                          <w:rPr>
                            <w:color w:val="231F20"/>
                            <w:w w:val="105%"/>
                          </w:rPr>
                          <w:t>better</w:t>
                        </w:r>
                        <w:r>
                          <w:rPr>
                            <w:color w:val="231F20"/>
                            <w:spacing w:val="-11"/>
                            <w:w w:val="105%"/>
                          </w:rPr>
                          <w:t xml:space="preserve"> </w:t>
                        </w:r>
                        <w:r>
                          <w:rPr>
                            <w:color w:val="231F20"/>
                            <w:w w:val="105%"/>
                          </w:rPr>
                          <w:t>philosophy</w:t>
                        </w:r>
                        <w:r>
                          <w:rPr>
                            <w:color w:val="231F20"/>
                            <w:spacing w:val="-11"/>
                            <w:w w:val="105%"/>
                          </w:rPr>
                          <w:t xml:space="preserve"> </w:t>
                        </w:r>
                        <w:r>
                          <w:rPr>
                            <w:color w:val="231F20"/>
                            <w:w w:val="105%"/>
                          </w:rPr>
                          <w:t>of</w:t>
                        </w:r>
                        <w:r>
                          <w:rPr>
                            <w:color w:val="231F20"/>
                            <w:spacing w:val="-11"/>
                            <w:w w:val="105%"/>
                          </w:rPr>
                          <w:t xml:space="preserve"> </w:t>
                        </w:r>
                        <w:r>
                          <w:rPr>
                            <w:color w:val="231F20"/>
                            <w:w w:val="105%"/>
                          </w:rPr>
                          <w:t>life were</w:t>
                        </w:r>
                        <w:r>
                          <w:rPr>
                            <w:color w:val="231F20"/>
                            <w:spacing w:val="17"/>
                            <w:w w:val="105%"/>
                          </w:rPr>
                          <w:t xml:space="preserve"> </w:t>
                        </w:r>
                        <w:r>
                          <w:rPr>
                            <w:color w:val="231F20"/>
                            <w:w w:val="105%"/>
                          </w:rPr>
                          <w:t>sufficient</w:t>
                        </w:r>
                        <w:r>
                          <w:rPr>
                            <w:color w:val="231F20"/>
                            <w:spacing w:val="18"/>
                            <w:w w:val="105%"/>
                          </w:rPr>
                          <w:t xml:space="preserve"> </w:t>
                        </w:r>
                        <w:r>
                          <w:rPr>
                            <w:color w:val="231F20"/>
                            <w:w w:val="105%"/>
                          </w:rPr>
                          <w:t>to</w:t>
                        </w:r>
                        <w:r>
                          <w:rPr>
                            <w:color w:val="231F20"/>
                            <w:spacing w:val="19"/>
                            <w:w w:val="105%"/>
                          </w:rPr>
                          <w:t xml:space="preserve"> </w:t>
                        </w:r>
                        <w:r>
                          <w:rPr>
                            <w:color w:val="231F20"/>
                            <w:w w:val="105%"/>
                          </w:rPr>
                          <w:t>overcome</w:t>
                        </w:r>
                        <w:r>
                          <w:rPr>
                            <w:color w:val="231F20"/>
                            <w:spacing w:val="18"/>
                            <w:w w:val="105%"/>
                          </w:rPr>
                          <w:t xml:space="preserve"> </w:t>
                        </w:r>
                        <w:r>
                          <w:rPr>
                            <w:color w:val="231F20"/>
                            <w:w w:val="105%"/>
                          </w:rPr>
                          <w:t>alcoholism,</w:t>
                        </w:r>
                        <w:r>
                          <w:rPr>
                            <w:color w:val="231F20"/>
                            <w:spacing w:val="19"/>
                            <w:w w:val="105%"/>
                          </w:rPr>
                          <w:t xml:space="preserve"> </w:t>
                        </w:r>
                        <w:r>
                          <w:rPr>
                            <w:color w:val="231F20"/>
                            <w:w w:val="105%"/>
                          </w:rPr>
                          <w:t>many</w:t>
                        </w:r>
                        <w:r>
                          <w:rPr>
                            <w:color w:val="231F20"/>
                            <w:spacing w:val="20"/>
                            <w:w w:val="105%"/>
                          </w:rPr>
                          <w:t xml:space="preserve"> </w:t>
                        </w:r>
                        <w:r>
                          <w:rPr>
                            <w:color w:val="231F20"/>
                            <w:w w:val="105%"/>
                          </w:rPr>
                          <w:t>of</w:t>
                        </w:r>
                        <w:r>
                          <w:rPr>
                            <w:color w:val="231F20"/>
                            <w:spacing w:val="17"/>
                            <w:w w:val="105%"/>
                          </w:rPr>
                          <w:t xml:space="preserve"> </w:t>
                        </w:r>
                        <w:r>
                          <w:rPr>
                            <w:color w:val="231F20"/>
                            <w:spacing w:val="-5"/>
                            <w:w w:val="105%"/>
                          </w:rPr>
                          <w:t>us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5AA9CE00" w14:textId="61A94D50"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1852800" behindDoc="1" locked="0" layoutInCell="0" allowOverlap="1" wp14:anchorId="3A639D0B" wp14:editId="7342B867">
            <wp:simplePos x="0" y="0"/>
            <wp:positionH relativeFrom="page">
              <wp:posOffset>1308100</wp:posOffset>
            </wp:positionH>
            <wp:positionV relativeFrom="page">
              <wp:posOffset>207645</wp:posOffset>
            </wp:positionV>
            <wp:extent cx="807085" cy="138430"/>
            <wp:effectExtent l="0" t="0" r="0" b="0"/>
            <wp:wrapNone/>
            <wp:docPr id="452" name="Text Box 19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80708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3F11795A"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WE</w:t>
                        </w:r>
                        <w:r>
                          <w:rPr>
                            <w:color w:val="231F20"/>
                            <w:spacing w:val="26"/>
                            <w:sz w:val="16"/>
                            <w:szCs w:val="16"/>
                          </w:rPr>
                          <w:t xml:space="preserve"> </w:t>
                        </w:r>
                        <w:r>
                          <w:rPr>
                            <w:color w:val="231F20"/>
                            <w:spacing w:val="-2"/>
                            <w:sz w:val="16"/>
                            <w:szCs w:val="16"/>
                          </w:rPr>
                          <w:t>AGNOSTICS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53824" behindDoc="1" locked="0" layoutInCell="0" allowOverlap="1" wp14:anchorId="1A8C7176" wp14:editId="4AE8CE1B">
            <wp:simplePos x="0" y="0"/>
            <wp:positionH relativeFrom="page">
              <wp:posOffset>2844800</wp:posOffset>
            </wp:positionH>
            <wp:positionV relativeFrom="page">
              <wp:posOffset>207645</wp:posOffset>
            </wp:positionV>
            <wp:extent cx="152400" cy="138430"/>
            <wp:effectExtent l="0" t="0" r="0" b="0"/>
            <wp:wrapNone/>
            <wp:docPr id="451" name="Text Box 193"/>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5240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0CE2CB32"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45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54848" behindDoc="1" locked="0" layoutInCell="0" allowOverlap="1" wp14:anchorId="18E973C4" wp14:editId="29082F5C">
            <wp:simplePos x="0" y="0"/>
            <wp:positionH relativeFrom="page">
              <wp:posOffset>374650</wp:posOffset>
            </wp:positionH>
            <wp:positionV relativeFrom="page">
              <wp:posOffset>364490</wp:posOffset>
            </wp:positionV>
            <wp:extent cx="2620010" cy="4424680"/>
            <wp:effectExtent l="0" t="0" r="0" b="0"/>
            <wp:wrapNone/>
            <wp:docPr id="450" name="Text Box 194"/>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20010" cy="4424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76F04FDF" w14:textId="77777777" w:rsidR="00000000" w:rsidRDefault="00000000">
                        <w:pPr>
                          <w:pStyle w:val="BodyText"/>
                          <w:kinsoku w:val="0"/>
                          <w:overflowPunct w:val="0"/>
                          <w:spacing w:before="0.85pt" w:line="12.95pt" w:lineRule="auto"/>
                          <w:ind w:end="1.05pt" w:firstLine="0pt"/>
                          <w:rPr>
                            <w:color w:val="231F20"/>
                            <w:w w:val="105%"/>
                          </w:rPr>
                        </w:pPr>
                        <w:r>
                          <w:rPr>
                            <w:color w:val="231F20"/>
                          </w:rPr>
                          <w:t>would</w:t>
                        </w:r>
                        <w:r>
                          <w:rPr>
                            <w:color w:val="231F20"/>
                            <w:spacing w:val="-3"/>
                          </w:rPr>
                          <w:t xml:space="preserve"> </w:t>
                        </w:r>
                        <w:r>
                          <w:rPr>
                            <w:color w:val="231F20"/>
                          </w:rPr>
                          <w:t>have</w:t>
                        </w:r>
                        <w:r>
                          <w:rPr>
                            <w:color w:val="231F20"/>
                            <w:spacing w:val="-3"/>
                          </w:rPr>
                          <w:t xml:space="preserve"> </w:t>
                        </w:r>
                        <w:r>
                          <w:rPr>
                            <w:color w:val="231F20"/>
                          </w:rPr>
                          <w:t>recovered</w:t>
                        </w:r>
                        <w:r>
                          <w:rPr>
                            <w:color w:val="231F20"/>
                            <w:spacing w:val="-3"/>
                          </w:rPr>
                          <w:t xml:space="preserve"> </w:t>
                        </w:r>
                        <w:r>
                          <w:rPr>
                            <w:color w:val="231F20"/>
                          </w:rPr>
                          <w:t>long</w:t>
                        </w:r>
                        <w:r>
                          <w:rPr>
                            <w:color w:val="231F20"/>
                            <w:spacing w:val="-3"/>
                          </w:rPr>
                          <w:t xml:space="preserve"> </w:t>
                        </w:r>
                        <w:r>
                          <w:rPr>
                            <w:color w:val="231F20"/>
                          </w:rPr>
                          <w:t>ago.</w:t>
                        </w:r>
                        <w:r>
                          <w:rPr>
                            <w:color w:val="231F20"/>
                            <w:spacing w:val="40"/>
                          </w:rPr>
                          <w:t xml:space="preserve"> </w:t>
                        </w:r>
                        <w:r>
                          <w:rPr>
                            <w:color w:val="231F20"/>
                          </w:rPr>
                          <w:t>But</w:t>
                        </w:r>
                        <w:r>
                          <w:rPr>
                            <w:color w:val="231F20"/>
                            <w:spacing w:val="-3"/>
                          </w:rPr>
                          <w:t xml:space="preserve"> </w:t>
                        </w:r>
                        <w:r>
                          <w:rPr>
                            <w:color w:val="231F20"/>
                          </w:rPr>
                          <w:t>we</w:t>
                        </w:r>
                        <w:r>
                          <w:rPr>
                            <w:color w:val="231F20"/>
                            <w:spacing w:val="-3"/>
                          </w:rPr>
                          <w:t xml:space="preserve"> </w:t>
                        </w:r>
                        <w:r>
                          <w:rPr>
                            <w:color w:val="231F20"/>
                          </w:rPr>
                          <w:t>found</w:t>
                        </w:r>
                        <w:r>
                          <w:rPr>
                            <w:color w:val="231F20"/>
                            <w:spacing w:val="-3"/>
                          </w:rPr>
                          <w:t xml:space="preserve"> </w:t>
                        </w:r>
                        <w:r>
                          <w:rPr>
                            <w:color w:val="231F20"/>
                          </w:rPr>
                          <w:t>that</w:t>
                        </w:r>
                        <w:r>
                          <w:rPr>
                            <w:color w:val="231F20"/>
                            <w:spacing w:val="-3"/>
                          </w:rPr>
                          <w:t xml:space="preserve"> </w:t>
                        </w:r>
                        <w:r>
                          <w:rPr>
                            <w:color w:val="231F20"/>
                          </w:rPr>
                          <w:t xml:space="preserve">such </w:t>
                        </w:r>
                        <w:r>
                          <w:rPr>
                            <w:color w:val="231F20"/>
                            <w:w w:val="105%"/>
                          </w:rPr>
                          <w:t>codes</w:t>
                        </w:r>
                        <w:r>
                          <w:rPr>
                            <w:color w:val="231F20"/>
                            <w:spacing w:val="-8"/>
                            <w:w w:val="105%"/>
                          </w:rPr>
                          <w:t xml:space="preserve"> </w:t>
                        </w:r>
                        <w:r>
                          <w:rPr>
                            <w:color w:val="231F20"/>
                            <w:w w:val="105%"/>
                          </w:rPr>
                          <w:t>and</w:t>
                        </w:r>
                        <w:r>
                          <w:rPr>
                            <w:color w:val="231F20"/>
                            <w:spacing w:val="-8"/>
                            <w:w w:val="105%"/>
                          </w:rPr>
                          <w:t xml:space="preserve"> </w:t>
                        </w:r>
                        <w:r>
                          <w:rPr>
                            <w:color w:val="231F20"/>
                            <w:w w:val="105%"/>
                          </w:rPr>
                          <w:t>philosophies</w:t>
                        </w:r>
                        <w:r>
                          <w:rPr>
                            <w:color w:val="231F20"/>
                            <w:spacing w:val="-8"/>
                            <w:w w:val="105%"/>
                          </w:rPr>
                          <w:t xml:space="preserve"> </w:t>
                        </w:r>
                        <w:r>
                          <w:rPr>
                            <w:color w:val="231F20"/>
                            <w:w w:val="105%"/>
                          </w:rPr>
                          <w:t>did</w:t>
                        </w:r>
                        <w:r>
                          <w:rPr>
                            <w:color w:val="231F20"/>
                            <w:spacing w:val="-8"/>
                            <w:w w:val="105%"/>
                          </w:rPr>
                          <w:t xml:space="preserve"> </w:t>
                        </w:r>
                        <w:r>
                          <w:rPr>
                            <w:color w:val="231F20"/>
                            <w:w w:val="105%"/>
                          </w:rPr>
                          <w:t>not</w:t>
                        </w:r>
                        <w:r>
                          <w:rPr>
                            <w:color w:val="231F20"/>
                            <w:spacing w:val="-8"/>
                            <w:w w:val="105%"/>
                          </w:rPr>
                          <w:t xml:space="preserve"> </w:t>
                        </w:r>
                        <w:r>
                          <w:rPr>
                            <w:color w:val="231F20"/>
                            <w:w w:val="105%"/>
                          </w:rPr>
                          <w:t>save</w:t>
                        </w:r>
                        <w:r>
                          <w:rPr>
                            <w:color w:val="231F20"/>
                            <w:spacing w:val="-9"/>
                            <w:w w:val="105%"/>
                          </w:rPr>
                          <w:t xml:space="preserve"> </w:t>
                        </w:r>
                        <w:r>
                          <w:rPr>
                            <w:color w:val="231F20"/>
                            <w:w w:val="105%"/>
                          </w:rPr>
                          <w:t>us,</w:t>
                        </w:r>
                        <w:r>
                          <w:rPr>
                            <w:color w:val="231F20"/>
                            <w:spacing w:val="-8"/>
                            <w:w w:val="105%"/>
                          </w:rPr>
                          <w:t xml:space="preserve"> </w:t>
                        </w:r>
                        <w:r>
                          <w:rPr>
                            <w:color w:val="231F20"/>
                            <w:w w:val="105%"/>
                          </w:rPr>
                          <w:t>no</w:t>
                        </w:r>
                        <w:r>
                          <w:rPr>
                            <w:color w:val="231F20"/>
                            <w:spacing w:val="-8"/>
                            <w:w w:val="105%"/>
                          </w:rPr>
                          <w:t xml:space="preserve"> </w:t>
                        </w:r>
                        <w:r>
                          <w:rPr>
                            <w:color w:val="231F20"/>
                            <w:w w:val="105%"/>
                          </w:rPr>
                          <w:t>matter</w:t>
                        </w:r>
                        <w:r>
                          <w:rPr>
                            <w:color w:val="231F20"/>
                            <w:spacing w:val="-8"/>
                            <w:w w:val="105%"/>
                          </w:rPr>
                          <w:t xml:space="preserve"> </w:t>
                        </w:r>
                        <w:r>
                          <w:rPr>
                            <w:color w:val="231F20"/>
                            <w:w w:val="105%"/>
                          </w:rPr>
                          <w:t>how much we tried.</w:t>
                        </w:r>
                        <w:r>
                          <w:rPr>
                            <w:color w:val="231F20"/>
                            <w:spacing w:val="36"/>
                            <w:w w:val="105%"/>
                          </w:rPr>
                          <w:t xml:space="preserve"> </w:t>
                        </w:r>
                        <w:r>
                          <w:rPr>
                            <w:color w:val="231F20"/>
                            <w:w w:val="105%"/>
                          </w:rPr>
                          <w:t xml:space="preserve">We could wish to be moral, we could </w:t>
                        </w:r>
                        <w:r>
                          <w:rPr>
                            <w:color w:val="231F20"/>
                          </w:rPr>
                          <w:t>wish to be philosophically comforted, in fact, we could will</w:t>
                        </w:r>
                        <w:r>
                          <w:rPr>
                            <w:color w:val="231F20"/>
                            <w:spacing w:val="-11"/>
                          </w:rPr>
                          <w:t xml:space="preserve"> </w:t>
                        </w:r>
                        <w:r>
                          <w:rPr>
                            <w:color w:val="231F20"/>
                          </w:rPr>
                          <w:t>these</w:t>
                        </w:r>
                        <w:r>
                          <w:rPr>
                            <w:color w:val="231F20"/>
                            <w:spacing w:val="-11"/>
                          </w:rPr>
                          <w:t xml:space="preserve"> </w:t>
                        </w:r>
                        <w:r>
                          <w:rPr>
                            <w:color w:val="231F20"/>
                          </w:rPr>
                          <w:t>things</w:t>
                        </w:r>
                        <w:r>
                          <w:rPr>
                            <w:color w:val="231F20"/>
                            <w:spacing w:val="-11"/>
                          </w:rPr>
                          <w:t xml:space="preserve"> </w:t>
                        </w:r>
                        <w:r>
                          <w:rPr>
                            <w:color w:val="231F20"/>
                          </w:rPr>
                          <w:t>with</w:t>
                        </w:r>
                        <w:r>
                          <w:rPr>
                            <w:color w:val="231F20"/>
                            <w:spacing w:val="-11"/>
                          </w:rPr>
                          <w:t xml:space="preserve"> </w:t>
                        </w:r>
                        <w:r>
                          <w:rPr>
                            <w:color w:val="231F20"/>
                          </w:rPr>
                          <w:t>all</w:t>
                        </w:r>
                        <w:r>
                          <w:rPr>
                            <w:color w:val="231F20"/>
                            <w:spacing w:val="-11"/>
                          </w:rPr>
                          <w:t xml:space="preserve"> </w:t>
                        </w:r>
                        <w:r>
                          <w:rPr>
                            <w:color w:val="231F20"/>
                          </w:rPr>
                          <w:t>our</w:t>
                        </w:r>
                        <w:r>
                          <w:rPr>
                            <w:color w:val="231F20"/>
                            <w:spacing w:val="-11"/>
                          </w:rPr>
                          <w:t xml:space="preserve"> </w:t>
                        </w:r>
                        <w:r>
                          <w:rPr>
                            <w:color w:val="231F20"/>
                          </w:rPr>
                          <w:t>might,</w:t>
                        </w:r>
                        <w:r>
                          <w:rPr>
                            <w:color w:val="231F20"/>
                            <w:spacing w:val="-11"/>
                          </w:rPr>
                          <w:t xml:space="preserve"> </w:t>
                        </w:r>
                        <w:r>
                          <w:rPr>
                            <w:color w:val="231F20"/>
                          </w:rPr>
                          <w:t>but</w:t>
                        </w:r>
                        <w:r>
                          <w:rPr>
                            <w:color w:val="231F20"/>
                            <w:spacing w:val="-11"/>
                          </w:rPr>
                          <w:t xml:space="preserve"> </w:t>
                        </w:r>
                        <w:r>
                          <w:rPr>
                            <w:color w:val="231F20"/>
                          </w:rPr>
                          <w:t>the</w:t>
                        </w:r>
                        <w:r>
                          <w:rPr>
                            <w:color w:val="231F20"/>
                            <w:spacing w:val="-11"/>
                          </w:rPr>
                          <w:t xml:space="preserve"> </w:t>
                        </w:r>
                        <w:r>
                          <w:rPr>
                            <w:color w:val="231F20"/>
                          </w:rPr>
                          <w:t>needed</w:t>
                        </w:r>
                        <w:r>
                          <w:rPr>
                            <w:color w:val="231F20"/>
                            <w:spacing w:val="-11"/>
                          </w:rPr>
                          <w:t xml:space="preserve"> </w:t>
                        </w:r>
                        <w:r>
                          <w:rPr>
                            <w:color w:val="231F20"/>
                          </w:rPr>
                          <w:t>power wasn’t</w:t>
                        </w:r>
                        <w:r>
                          <w:rPr>
                            <w:color w:val="231F20"/>
                            <w:spacing w:val="-10"/>
                          </w:rPr>
                          <w:t xml:space="preserve"> </w:t>
                        </w:r>
                        <w:r>
                          <w:rPr>
                            <w:color w:val="231F20"/>
                          </w:rPr>
                          <w:t>there.</w:t>
                        </w:r>
                        <w:r>
                          <w:rPr>
                            <w:color w:val="231F20"/>
                            <w:spacing w:val="29"/>
                          </w:rPr>
                          <w:t xml:space="preserve"> </w:t>
                        </w:r>
                        <w:r>
                          <w:rPr>
                            <w:color w:val="231F20"/>
                          </w:rPr>
                          <w:t>Our</w:t>
                        </w:r>
                        <w:r>
                          <w:rPr>
                            <w:color w:val="231F20"/>
                            <w:spacing w:val="-10"/>
                          </w:rPr>
                          <w:t xml:space="preserve"> </w:t>
                        </w:r>
                        <w:r>
                          <w:rPr>
                            <w:color w:val="231F20"/>
                          </w:rPr>
                          <w:t>human</w:t>
                        </w:r>
                        <w:r>
                          <w:rPr>
                            <w:color w:val="231F20"/>
                            <w:spacing w:val="-9"/>
                          </w:rPr>
                          <w:t xml:space="preserve"> </w:t>
                        </w:r>
                        <w:r>
                          <w:rPr>
                            <w:color w:val="231F20"/>
                          </w:rPr>
                          <w:t>resources,</w:t>
                        </w:r>
                        <w:r>
                          <w:rPr>
                            <w:color w:val="231F20"/>
                            <w:spacing w:val="-10"/>
                          </w:rPr>
                          <w:t xml:space="preserve"> </w:t>
                        </w:r>
                        <w:r>
                          <w:rPr>
                            <w:color w:val="231F20"/>
                          </w:rPr>
                          <w:t>as</w:t>
                        </w:r>
                        <w:r>
                          <w:rPr>
                            <w:color w:val="231F20"/>
                            <w:spacing w:val="-9"/>
                          </w:rPr>
                          <w:t xml:space="preserve"> </w:t>
                        </w:r>
                        <w:r>
                          <w:rPr>
                            <w:color w:val="231F20"/>
                          </w:rPr>
                          <w:t>marshalled</w:t>
                        </w:r>
                        <w:r>
                          <w:rPr>
                            <w:color w:val="231F20"/>
                            <w:spacing w:val="-9"/>
                          </w:rPr>
                          <w:t xml:space="preserve"> </w:t>
                        </w:r>
                        <w:r>
                          <w:rPr>
                            <w:color w:val="231F20"/>
                          </w:rPr>
                          <w:t>by</w:t>
                        </w:r>
                        <w:r>
                          <w:rPr>
                            <w:color w:val="231F20"/>
                            <w:spacing w:val="-9"/>
                          </w:rPr>
                          <w:t xml:space="preserve"> </w:t>
                        </w:r>
                        <w:r>
                          <w:rPr>
                            <w:color w:val="231F20"/>
                          </w:rPr>
                          <w:t xml:space="preserve">the </w:t>
                        </w:r>
                        <w:r>
                          <w:rPr>
                            <w:color w:val="231F20"/>
                            <w:w w:val="105%"/>
                          </w:rPr>
                          <w:t>will, were not sufficient; they failed utterly.</w:t>
                        </w:r>
                      </w:p>
                      <w:p w14:paraId="7C351C1D" w14:textId="77777777" w:rsidR="00000000" w:rsidRDefault="00000000">
                        <w:pPr>
                          <w:pStyle w:val="BodyText"/>
                          <w:kinsoku w:val="0"/>
                          <w:overflowPunct w:val="0"/>
                          <w:spacing w:line="13.20pt" w:lineRule="auto"/>
                          <w:ind w:end="1.60pt"/>
                          <w:rPr>
                            <w:color w:val="231F20"/>
                            <w:w w:val="105%"/>
                          </w:rPr>
                        </w:pPr>
                        <w:r>
                          <w:rPr>
                            <w:color w:val="231F20"/>
                          </w:rPr>
                          <w:t>Lack</w:t>
                        </w:r>
                        <w:r>
                          <w:rPr>
                            <w:color w:val="231F20"/>
                            <w:spacing w:val="-8"/>
                          </w:rPr>
                          <w:t xml:space="preserve"> </w:t>
                        </w:r>
                        <w:r>
                          <w:rPr>
                            <w:color w:val="231F20"/>
                          </w:rPr>
                          <w:t>of</w:t>
                        </w:r>
                        <w:r>
                          <w:rPr>
                            <w:color w:val="231F20"/>
                            <w:spacing w:val="-8"/>
                          </w:rPr>
                          <w:t xml:space="preserve"> </w:t>
                        </w:r>
                        <w:r>
                          <w:rPr>
                            <w:color w:val="231F20"/>
                          </w:rPr>
                          <w:t>power,</w:t>
                        </w:r>
                        <w:r>
                          <w:rPr>
                            <w:color w:val="231F20"/>
                            <w:spacing w:val="-7"/>
                          </w:rPr>
                          <w:t xml:space="preserve"> </w:t>
                        </w:r>
                        <w:r>
                          <w:rPr>
                            <w:color w:val="231F20"/>
                          </w:rPr>
                          <w:t>that</w:t>
                        </w:r>
                        <w:r>
                          <w:rPr>
                            <w:color w:val="231F20"/>
                            <w:spacing w:val="-7"/>
                          </w:rPr>
                          <w:t xml:space="preserve"> </w:t>
                        </w:r>
                        <w:r>
                          <w:rPr>
                            <w:color w:val="231F20"/>
                          </w:rPr>
                          <w:t>was</w:t>
                        </w:r>
                        <w:r>
                          <w:rPr>
                            <w:color w:val="231F20"/>
                            <w:spacing w:val="-7"/>
                          </w:rPr>
                          <w:t xml:space="preserve"> </w:t>
                        </w:r>
                        <w:r>
                          <w:rPr>
                            <w:color w:val="231F20"/>
                          </w:rPr>
                          <w:t>our</w:t>
                        </w:r>
                        <w:r>
                          <w:rPr>
                            <w:color w:val="231F20"/>
                            <w:spacing w:val="-7"/>
                          </w:rPr>
                          <w:t xml:space="preserve"> </w:t>
                        </w:r>
                        <w:r>
                          <w:rPr>
                            <w:color w:val="231F20"/>
                          </w:rPr>
                          <w:t>dilemma.</w:t>
                        </w:r>
                        <w:r>
                          <w:rPr>
                            <w:color w:val="231F20"/>
                            <w:spacing w:val="10"/>
                          </w:rPr>
                          <w:t xml:space="preserve"> </w:t>
                        </w:r>
                        <w:r>
                          <w:rPr>
                            <w:color w:val="231F20"/>
                          </w:rPr>
                          <w:t>We</w:t>
                        </w:r>
                        <w:r>
                          <w:rPr>
                            <w:color w:val="231F20"/>
                            <w:spacing w:val="-7"/>
                          </w:rPr>
                          <w:t xml:space="preserve"> </w:t>
                        </w:r>
                        <w:r>
                          <w:rPr>
                            <w:color w:val="231F20"/>
                          </w:rPr>
                          <w:t>had</w:t>
                        </w:r>
                        <w:r>
                          <w:rPr>
                            <w:color w:val="231F20"/>
                            <w:spacing w:val="-7"/>
                          </w:rPr>
                          <w:t xml:space="preserve"> </w:t>
                        </w:r>
                        <w:r>
                          <w:rPr>
                            <w:color w:val="231F20"/>
                          </w:rPr>
                          <w:t>to</w:t>
                        </w:r>
                        <w:r>
                          <w:rPr>
                            <w:color w:val="231F20"/>
                            <w:spacing w:val="-7"/>
                          </w:rPr>
                          <w:t xml:space="preserve"> </w:t>
                        </w:r>
                        <w:r>
                          <w:rPr>
                            <w:color w:val="231F20"/>
                          </w:rPr>
                          <w:t>find</w:t>
                        </w:r>
                        <w:r>
                          <w:rPr>
                            <w:color w:val="231F20"/>
                            <w:spacing w:val="-7"/>
                          </w:rPr>
                          <w:t xml:space="preserve"> </w:t>
                        </w:r>
                        <w:r>
                          <w:rPr>
                            <w:color w:val="231F20"/>
                          </w:rPr>
                          <w:t>a power by which we could live, and it had to be a</w:t>
                        </w:r>
                        <w:r>
                          <w:rPr>
                            <w:i/>
                            <w:iCs/>
                            <w:color w:val="231F20"/>
                          </w:rPr>
                          <w:t xml:space="preserve">Power </w:t>
                        </w:r>
                        <w:r>
                          <w:rPr>
                            <w:i/>
                            <w:iCs/>
                            <w:color w:val="231F20"/>
                            <w:spacing w:val="-2"/>
                            <w:w w:val="105%"/>
                          </w:rPr>
                          <w:t>greater</w:t>
                        </w:r>
                        <w:r>
                          <w:rPr>
                            <w:i/>
                            <w:iCs/>
                            <w:color w:val="231F20"/>
                            <w:spacing w:val="-10"/>
                            <w:w w:val="105%"/>
                          </w:rPr>
                          <w:t xml:space="preserve"> </w:t>
                        </w:r>
                        <w:r>
                          <w:rPr>
                            <w:i/>
                            <w:iCs/>
                            <w:color w:val="231F20"/>
                            <w:spacing w:val="-2"/>
                            <w:w w:val="105%"/>
                          </w:rPr>
                          <w:t>than</w:t>
                        </w:r>
                        <w:r>
                          <w:rPr>
                            <w:i/>
                            <w:iCs/>
                            <w:color w:val="231F20"/>
                            <w:spacing w:val="-10"/>
                            <w:w w:val="105%"/>
                          </w:rPr>
                          <w:t xml:space="preserve"> </w:t>
                        </w:r>
                        <w:r>
                          <w:rPr>
                            <w:i/>
                            <w:iCs/>
                            <w:color w:val="231F20"/>
                            <w:spacing w:val="-2"/>
                            <w:w w:val="105%"/>
                          </w:rPr>
                          <w:t>ourselves.</w:t>
                        </w:r>
                        <w:r>
                          <w:rPr>
                            <w:i/>
                            <w:iCs/>
                            <w:color w:val="231F20"/>
                            <w:spacing w:val="-1"/>
                            <w:w w:val="105%"/>
                          </w:rPr>
                          <w:t xml:space="preserve"> </w:t>
                        </w:r>
                        <w:r>
                          <w:rPr>
                            <w:color w:val="231F20"/>
                            <w:spacing w:val="-2"/>
                            <w:w w:val="105%"/>
                          </w:rPr>
                          <w:t>Obviously.</w:t>
                        </w:r>
                        <w:r>
                          <w:rPr>
                            <w:color w:val="231F20"/>
                            <w:spacing w:val="22"/>
                            <w:w w:val="105%"/>
                          </w:rPr>
                          <w:t xml:space="preserve"> </w:t>
                        </w:r>
                        <w:r>
                          <w:rPr>
                            <w:color w:val="231F20"/>
                            <w:spacing w:val="-2"/>
                            <w:w w:val="105%"/>
                          </w:rPr>
                          <w:t>But</w:t>
                        </w:r>
                        <w:r>
                          <w:rPr>
                            <w:color w:val="231F20"/>
                            <w:spacing w:val="-10"/>
                            <w:w w:val="105%"/>
                          </w:rPr>
                          <w:t xml:space="preserve"> </w:t>
                        </w:r>
                        <w:r>
                          <w:rPr>
                            <w:color w:val="231F20"/>
                            <w:spacing w:val="-2"/>
                            <w:w w:val="105%"/>
                          </w:rPr>
                          <w:t>where</w:t>
                        </w:r>
                        <w:r>
                          <w:rPr>
                            <w:color w:val="231F20"/>
                            <w:spacing w:val="-10"/>
                            <w:w w:val="105%"/>
                          </w:rPr>
                          <w:t xml:space="preserve"> </w:t>
                        </w:r>
                        <w:r>
                          <w:rPr>
                            <w:color w:val="231F20"/>
                            <w:spacing w:val="-2"/>
                            <w:w w:val="105%"/>
                          </w:rPr>
                          <w:t>and</w:t>
                        </w:r>
                        <w:r>
                          <w:rPr>
                            <w:color w:val="231F20"/>
                            <w:spacing w:val="-10"/>
                            <w:w w:val="105%"/>
                          </w:rPr>
                          <w:t xml:space="preserve"> </w:t>
                        </w:r>
                        <w:r>
                          <w:rPr>
                            <w:color w:val="231F20"/>
                            <w:spacing w:val="-2"/>
                            <w:w w:val="105%"/>
                          </w:rPr>
                          <w:t xml:space="preserve">how </w:t>
                        </w:r>
                        <w:r>
                          <w:rPr>
                            <w:color w:val="231F20"/>
                            <w:w w:val="105%"/>
                          </w:rPr>
                          <w:t>were we to find this Power?</w:t>
                        </w:r>
                      </w:p>
                      <w:p w14:paraId="1C84795A" w14:textId="77777777" w:rsidR="00000000" w:rsidRDefault="00000000">
                        <w:pPr>
                          <w:pStyle w:val="BodyText"/>
                          <w:kinsoku w:val="0"/>
                          <w:overflowPunct w:val="0"/>
                          <w:spacing w:line="12.95pt" w:lineRule="auto"/>
                          <w:ind w:end="1.10pt"/>
                          <w:rPr>
                            <w:color w:val="231F20"/>
                            <w:w w:val="105%"/>
                          </w:rPr>
                        </w:pPr>
                        <w:r>
                          <w:rPr>
                            <w:color w:val="231F20"/>
                            <w:w w:val="105%"/>
                          </w:rPr>
                          <w:t>Well,</w:t>
                        </w:r>
                        <w:r>
                          <w:rPr>
                            <w:color w:val="231F20"/>
                            <w:spacing w:val="-10"/>
                            <w:w w:val="105%"/>
                          </w:rPr>
                          <w:t xml:space="preserve"> </w:t>
                        </w:r>
                        <w:r>
                          <w:rPr>
                            <w:color w:val="231F20"/>
                            <w:w w:val="105%"/>
                          </w:rPr>
                          <w:t>that’s</w:t>
                        </w:r>
                        <w:r>
                          <w:rPr>
                            <w:color w:val="231F20"/>
                            <w:spacing w:val="-10"/>
                            <w:w w:val="105%"/>
                          </w:rPr>
                          <w:t xml:space="preserve"> </w:t>
                        </w:r>
                        <w:r>
                          <w:rPr>
                            <w:color w:val="231F20"/>
                            <w:w w:val="105%"/>
                          </w:rPr>
                          <w:t>exactly</w:t>
                        </w:r>
                        <w:r>
                          <w:rPr>
                            <w:color w:val="231F20"/>
                            <w:spacing w:val="-10"/>
                            <w:w w:val="105%"/>
                          </w:rPr>
                          <w:t xml:space="preserve"> </w:t>
                        </w:r>
                        <w:r>
                          <w:rPr>
                            <w:color w:val="231F20"/>
                            <w:w w:val="105%"/>
                          </w:rPr>
                          <w:t>what</w:t>
                        </w:r>
                        <w:r>
                          <w:rPr>
                            <w:color w:val="231F20"/>
                            <w:spacing w:val="-10"/>
                            <w:w w:val="105%"/>
                          </w:rPr>
                          <w:t xml:space="preserve"> </w:t>
                        </w:r>
                        <w:r>
                          <w:rPr>
                            <w:color w:val="231F20"/>
                            <w:w w:val="105%"/>
                          </w:rPr>
                          <w:t>this</w:t>
                        </w:r>
                        <w:r>
                          <w:rPr>
                            <w:color w:val="231F20"/>
                            <w:spacing w:val="-10"/>
                            <w:w w:val="105%"/>
                          </w:rPr>
                          <w:t xml:space="preserve"> </w:t>
                        </w:r>
                        <w:r>
                          <w:rPr>
                            <w:color w:val="231F20"/>
                            <w:w w:val="105%"/>
                          </w:rPr>
                          <w:t>book</w:t>
                        </w:r>
                        <w:r>
                          <w:rPr>
                            <w:color w:val="231F20"/>
                            <w:spacing w:val="-10"/>
                            <w:w w:val="105%"/>
                          </w:rPr>
                          <w:t xml:space="preserve"> </w:t>
                        </w:r>
                        <w:r>
                          <w:rPr>
                            <w:color w:val="231F20"/>
                            <w:w w:val="105%"/>
                          </w:rPr>
                          <w:t>is</w:t>
                        </w:r>
                        <w:r>
                          <w:rPr>
                            <w:color w:val="231F20"/>
                            <w:spacing w:val="-10"/>
                            <w:w w:val="105%"/>
                          </w:rPr>
                          <w:t xml:space="preserve"> </w:t>
                        </w:r>
                        <w:r>
                          <w:rPr>
                            <w:color w:val="231F20"/>
                            <w:w w:val="105%"/>
                          </w:rPr>
                          <w:t>about.</w:t>
                        </w:r>
                        <w:r>
                          <w:rPr>
                            <w:color w:val="231F20"/>
                            <w:spacing w:val="27"/>
                            <w:w w:val="105%"/>
                          </w:rPr>
                          <w:t xml:space="preserve"> </w:t>
                        </w:r>
                        <w:r>
                          <w:rPr>
                            <w:color w:val="231F20"/>
                            <w:w w:val="105%"/>
                          </w:rPr>
                          <w:t>Its</w:t>
                        </w:r>
                        <w:r>
                          <w:rPr>
                            <w:color w:val="231F20"/>
                            <w:spacing w:val="-10"/>
                            <w:w w:val="105%"/>
                          </w:rPr>
                          <w:t xml:space="preserve"> </w:t>
                        </w:r>
                        <w:r>
                          <w:rPr>
                            <w:color w:val="231F20"/>
                            <w:w w:val="105%"/>
                          </w:rPr>
                          <w:t xml:space="preserve">main </w:t>
                        </w:r>
                        <w:r>
                          <w:rPr>
                            <w:color w:val="231F20"/>
                          </w:rPr>
                          <w:t>object</w:t>
                        </w:r>
                        <w:r>
                          <w:rPr>
                            <w:color w:val="231F20"/>
                            <w:spacing w:val="-6"/>
                          </w:rPr>
                          <w:t xml:space="preserve"> </w:t>
                        </w:r>
                        <w:r>
                          <w:rPr>
                            <w:color w:val="231F20"/>
                          </w:rPr>
                          <w:t>is</w:t>
                        </w:r>
                        <w:r>
                          <w:rPr>
                            <w:color w:val="231F20"/>
                            <w:spacing w:val="-6"/>
                          </w:rPr>
                          <w:t xml:space="preserve"> </w:t>
                        </w:r>
                        <w:r>
                          <w:rPr>
                            <w:color w:val="231F20"/>
                          </w:rPr>
                          <w:t>to</w:t>
                        </w:r>
                        <w:r>
                          <w:rPr>
                            <w:color w:val="231F20"/>
                            <w:spacing w:val="-6"/>
                          </w:rPr>
                          <w:t xml:space="preserve"> </w:t>
                        </w:r>
                        <w:r>
                          <w:rPr>
                            <w:color w:val="231F20"/>
                          </w:rPr>
                          <w:t>enable</w:t>
                        </w:r>
                        <w:r>
                          <w:rPr>
                            <w:color w:val="231F20"/>
                            <w:spacing w:val="-6"/>
                          </w:rPr>
                          <w:t xml:space="preserve"> </w:t>
                        </w:r>
                        <w:r>
                          <w:rPr>
                            <w:color w:val="231F20"/>
                          </w:rPr>
                          <w:t>you</w:t>
                        </w:r>
                        <w:r>
                          <w:rPr>
                            <w:color w:val="231F20"/>
                            <w:spacing w:val="-6"/>
                          </w:rPr>
                          <w:t xml:space="preserve"> </w:t>
                        </w:r>
                        <w:r>
                          <w:rPr>
                            <w:color w:val="231F20"/>
                          </w:rPr>
                          <w:t>to</w:t>
                        </w:r>
                        <w:r>
                          <w:rPr>
                            <w:color w:val="231F20"/>
                            <w:spacing w:val="-6"/>
                          </w:rPr>
                          <w:t xml:space="preserve"> </w:t>
                        </w:r>
                        <w:r>
                          <w:rPr>
                            <w:color w:val="231F20"/>
                          </w:rPr>
                          <w:t>find</w:t>
                        </w:r>
                        <w:r>
                          <w:rPr>
                            <w:color w:val="231F20"/>
                            <w:spacing w:val="-6"/>
                          </w:rPr>
                          <w:t xml:space="preserve"> </w:t>
                        </w:r>
                        <w:r>
                          <w:rPr>
                            <w:color w:val="231F20"/>
                          </w:rPr>
                          <w:t>a</w:t>
                        </w:r>
                        <w:r>
                          <w:rPr>
                            <w:color w:val="231F20"/>
                            <w:spacing w:val="-6"/>
                          </w:rPr>
                          <w:t xml:space="preserve"> </w:t>
                        </w:r>
                        <w:r>
                          <w:rPr>
                            <w:color w:val="231F20"/>
                          </w:rPr>
                          <w:t>Power</w:t>
                        </w:r>
                        <w:r>
                          <w:rPr>
                            <w:color w:val="231F20"/>
                            <w:spacing w:val="-6"/>
                          </w:rPr>
                          <w:t xml:space="preserve"> </w:t>
                        </w:r>
                        <w:r>
                          <w:rPr>
                            <w:color w:val="231F20"/>
                          </w:rPr>
                          <w:t>greater</w:t>
                        </w:r>
                        <w:r>
                          <w:rPr>
                            <w:color w:val="231F20"/>
                            <w:spacing w:val="-6"/>
                          </w:rPr>
                          <w:t xml:space="preserve"> </w:t>
                        </w:r>
                        <w:r>
                          <w:rPr>
                            <w:color w:val="231F20"/>
                          </w:rPr>
                          <w:t>than</w:t>
                        </w:r>
                        <w:r>
                          <w:rPr>
                            <w:color w:val="231F20"/>
                            <w:spacing w:val="-6"/>
                          </w:rPr>
                          <w:t xml:space="preserve"> </w:t>
                        </w:r>
                        <w:r>
                          <w:rPr>
                            <w:color w:val="231F20"/>
                          </w:rPr>
                          <w:t>your- self</w:t>
                        </w:r>
                        <w:r>
                          <w:rPr>
                            <w:color w:val="231F20"/>
                            <w:spacing w:val="-9"/>
                          </w:rPr>
                          <w:t xml:space="preserve"> </w:t>
                        </w:r>
                        <w:r>
                          <w:rPr>
                            <w:color w:val="231F20"/>
                          </w:rPr>
                          <w:t>which</w:t>
                        </w:r>
                        <w:r>
                          <w:rPr>
                            <w:color w:val="231F20"/>
                            <w:spacing w:val="-9"/>
                          </w:rPr>
                          <w:t xml:space="preserve"> </w:t>
                        </w:r>
                        <w:r>
                          <w:rPr>
                            <w:color w:val="231F20"/>
                          </w:rPr>
                          <w:t>will</w:t>
                        </w:r>
                        <w:r>
                          <w:rPr>
                            <w:color w:val="231F20"/>
                            <w:spacing w:val="-9"/>
                          </w:rPr>
                          <w:t xml:space="preserve"> </w:t>
                        </w:r>
                        <w:r>
                          <w:rPr>
                            <w:color w:val="231F20"/>
                          </w:rPr>
                          <w:t>solve</w:t>
                        </w:r>
                        <w:r>
                          <w:rPr>
                            <w:color w:val="231F20"/>
                            <w:spacing w:val="-9"/>
                          </w:rPr>
                          <w:t xml:space="preserve"> </w:t>
                        </w:r>
                        <w:r>
                          <w:rPr>
                            <w:color w:val="231F20"/>
                          </w:rPr>
                          <w:t>your</w:t>
                        </w:r>
                        <w:r>
                          <w:rPr>
                            <w:color w:val="231F20"/>
                            <w:spacing w:val="-9"/>
                          </w:rPr>
                          <w:t xml:space="preserve"> </w:t>
                        </w:r>
                        <w:r>
                          <w:rPr>
                            <w:color w:val="231F20"/>
                          </w:rPr>
                          <w:t>problem.</w:t>
                        </w:r>
                        <w:r>
                          <w:rPr>
                            <w:color w:val="231F20"/>
                            <w:spacing w:val="30"/>
                          </w:rPr>
                          <w:t xml:space="preserve"> </w:t>
                        </w:r>
                        <w:r>
                          <w:rPr>
                            <w:color w:val="231F20"/>
                          </w:rPr>
                          <w:t>That</w:t>
                        </w:r>
                        <w:r>
                          <w:rPr>
                            <w:color w:val="231F20"/>
                            <w:spacing w:val="-9"/>
                          </w:rPr>
                          <w:t xml:space="preserve"> </w:t>
                        </w:r>
                        <w:r>
                          <w:rPr>
                            <w:color w:val="231F20"/>
                          </w:rPr>
                          <w:t>means</w:t>
                        </w:r>
                        <w:r>
                          <w:rPr>
                            <w:color w:val="231F20"/>
                            <w:spacing w:val="-9"/>
                          </w:rPr>
                          <w:t xml:space="preserve"> </w:t>
                        </w:r>
                        <w:r>
                          <w:rPr>
                            <w:color w:val="231F20"/>
                          </w:rPr>
                          <w:t>we</w:t>
                        </w:r>
                        <w:r>
                          <w:rPr>
                            <w:color w:val="231F20"/>
                            <w:spacing w:val="-9"/>
                          </w:rPr>
                          <w:t xml:space="preserve"> </w:t>
                        </w:r>
                        <w:r>
                          <w:rPr>
                            <w:color w:val="231F20"/>
                          </w:rPr>
                          <w:t>have written</w:t>
                        </w:r>
                        <w:r>
                          <w:rPr>
                            <w:color w:val="231F20"/>
                            <w:spacing w:val="-8"/>
                          </w:rPr>
                          <w:t xml:space="preserve"> </w:t>
                        </w:r>
                        <w:r>
                          <w:rPr>
                            <w:color w:val="231F20"/>
                          </w:rPr>
                          <w:t>a</w:t>
                        </w:r>
                        <w:r>
                          <w:rPr>
                            <w:color w:val="231F20"/>
                            <w:spacing w:val="-7"/>
                          </w:rPr>
                          <w:t xml:space="preserve"> </w:t>
                        </w:r>
                        <w:r>
                          <w:rPr>
                            <w:color w:val="231F20"/>
                          </w:rPr>
                          <w:t>book</w:t>
                        </w:r>
                        <w:r>
                          <w:rPr>
                            <w:color w:val="231F20"/>
                            <w:spacing w:val="-8"/>
                          </w:rPr>
                          <w:t xml:space="preserve"> </w:t>
                        </w:r>
                        <w:r>
                          <w:rPr>
                            <w:color w:val="231F20"/>
                          </w:rPr>
                          <w:t>which</w:t>
                        </w:r>
                        <w:r>
                          <w:rPr>
                            <w:color w:val="231F20"/>
                            <w:spacing w:val="-8"/>
                          </w:rPr>
                          <w:t xml:space="preserve"> </w:t>
                        </w:r>
                        <w:r>
                          <w:rPr>
                            <w:color w:val="231F20"/>
                          </w:rPr>
                          <w:t>we</w:t>
                        </w:r>
                        <w:r>
                          <w:rPr>
                            <w:color w:val="231F20"/>
                            <w:spacing w:val="-8"/>
                          </w:rPr>
                          <w:t xml:space="preserve"> </w:t>
                        </w:r>
                        <w:r>
                          <w:rPr>
                            <w:color w:val="231F20"/>
                          </w:rPr>
                          <w:t>believe</w:t>
                        </w:r>
                        <w:r>
                          <w:rPr>
                            <w:color w:val="231F20"/>
                            <w:spacing w:val="-8"/>
                          </w:rPr>
                          <w:t xml:space="preserve"> </w:t>
                        </w:r>
                        <w:r>
                          <w:rPr>
                            <w:color w:val="231F20"/>
                          </w:rPr>
                          <w:t>to</w:t>
                        </w:r>
                        <w:r>
                          <w:rPr>
                            <w:color w:val="231F20"/>
                            <w:spacing w:val="-7"/>
                          </w:rPr>
                          <w:t xml:space="preserve"> </w:t>
                        </w:r>
                        <w:r>
                          <w:rPr>
                            <w:color w:val="231F20"/>
                          </w:rPr>
                          <w:t>be</w:t>
                        </w:r>
                        <w:r>
                          <w:rPr>
                            <w:color w:val="231F20"/>
                            <w:spacing w:val="-8"/>
                          </w:rPr>
                          <w:t xml:space="preserve"> </w:t>
                        </w:r>
                        <w:r>
                          <w:rPr>
                            <w:color w:val="231F20"/>
                          </w:rPr>
                          <w:t>spiritual</w:t>
                        </w:r>
                        <w:r>
                          <w:rPr>
                            <w:color w:val="231F20"/>
                            <w:spacing w:val="-8"/>
                          </w:rPr>
                          <w:t xml:space="preserve"> </w:t>
                        </w:r>
                        <w:r>
                          <w:rPr>
                            <w:color w:val="231F20"/>
                          </w:rPr>
                          <w:t>as</w:t>
                        </w:r>
                        <w:r>
                          <w:rPr>
                            <w:color w:val="231F20"/>
                            <w:spacing w:val="-7"/>
                          </w:rPr>
                          <w:t xml:space="preserve"> </w:t>
                        </w:r>
                        <w:r>
                          <w:rPr>
                            <w:color w:val="231F20"/>
                          </w:rPr>
                          <w:t>well</w:t>
                        </w:r>
                        <w:r>
                          <w:rPr>
                            <w:color w:val="231F20"/>
                            <w:spacing w:val="-8"/>
                          </w:rPr>
                          <w:t xml:space="preserve"> </w:t>
                        </w:r>
                        <w:r>
                          <w:rPr>
                            <w:color w:val="231F20"/>
                          </w:rPr>
                          <w:t>as moral.</w:t>
                        </w:r>
                        <w:r>
                          <w:rPr>
                            <w:color w:val="231F20"/>
                            <w:spacing w:val="34"/>
                          </w:rPr>
                          <w:t xml:space="preserve"> </w:t>
                        </w:r>
                        <w:r>
                          <w:rPr>
                            <w:color w:val="231F20"/>
                          </w:rPr>
                          <w:t>And</w:t>
                        </w:r>
                        <w:r>
                          <w:rPr>
                            <w:color w:val="231F20"/>
                            <w:spacing w:val="-5"/>
                          </w:rPr>
                          <w:t xml:space="preserve"> </w:t>
                        </w:r>
                        <w:r>
                          <w:rPr>
                            <w:color w:val="231F20"/>
                          </w:rPr>
                          <w:t>it</w:t>
                        </w:r>
                        <w:r>
                          <w:rPr>
                            <w:color w:val="231F20"/>
                            <w:spacing w:val="-6"/>
                          </w:rPr>
                          <w:t xml:space="preserve"> </w:t>
                        </w:r>
                        <w:r>
                          <w:rPr>
                            <w:color w:val="231F20"/>
                          </w:rPr>
                          <w:t>means,</w:t>
                        </w:r>
                        <w:r>
                          <w:rPr>
                            <w:color w:val="231F20"/>
                            <w:spacing w:val="-5"/>
                          </w:rPr>
                          <w:t xml:space="preserve"> </w:t>
                        </w:r>
                        <w:r>
                          <w:rPr>
                            <w:color w:val="231F20"/>
                          </w:rPr>
                          <w:t>of</w:t>
                        </w:r>
                        <w:r>
                          <w:rPr>
                            <w:color w:val="231F20"/>
                            <w:spacing w:val="-6"/>
                          </w:rPr>
                          <w:t xml:space="preserve"> </w:t>
                        </w:r>
                        <w:r>
                          <w:rPr>
                            <w:color w:val="231F20"/>
                          </w:rPr>
                          <w:t>course,</w:t>
                        </w:r>
                        <w:r>
                          <w:rPr>
                            <w:color w:val="231F20"/>
                            <w:spacing w:val="-5"/>
                          </w:rPr>
                          <w:t xml:space="preserve"> </w:t>
                        </w:r>
                        <w:r>
                          <w:rPr>
                            <w:color w:val="231F20"/>
                          </w:rPr>
                          <w:t>that</w:t>
                        </w:r>
                        <w:r>
                          <w:rPr>
                            <w:color w:val="231F20"/>
                            <w:spacing w:val="-6"/>
                          </w:rPr>
                          <w:t xml:space="preserve"> </w:t>
                        </w:r>
                        <w:r>
                          <w:rPr>
                            <w:color w:val="231F20"/>
                          </w:rPr>
                          <w:t>we</w:t>
                        </w:r>
                        <w:r>
                          <w:rPr>
                            <w:color w:val="231F20"/>
                            <w:spacing w:val="-5"/>
                          </w:rPr>
                          <w:t xml:space="preserve"> </w:t>
                        </w:r>
                        <w:r>
                          <w:rPr>
                            <w:color w:val="231F20"/>
                          </w:rPr>
                          <w:t>are</w:t>
                        </w:r>
                        <w:r>
                          <w:rPr>
                            <w:color w:val="231F20"/>
                            <w:spacing w:val="-6"/>
                          </w:rPr>
                          <w:t xml:space="preserve"> </w:t>
                        </w:r>
                        <w:r>
                          <w:rPr>
                            <w:color w:val="231F20"/>
                          </w:rPr>
                          <w:t>going</w:t>
                        </w:r>
                        <w:r>
                          <w:rPr>
                            <w:color w:val="231F20"/>
                            <w:spacing w:val="-5"/>
                          </w:rPr>
                          <w:t xml:space="preserve"> </w:t>
                        </w:r>
                        <w:r>
                          <w:rPr>
                            <w:color w:val="231F20"/>
                          </w:rPr>
                          <w:t>to</w:t>
                        </w:r>
                        <w:r>
                          <w:rPr>
                            <w:color w:val="231F20"/>
                            <w:spacing w:val="-6"/>
                          </w:rPr>
                          <w:t xml:space="preserve"> </w:t>
                        </w:r>
                        <w:r>
                          <w:rPr>
                            <w:color w:val="231F20"/>
                          </w:rPr>
                          <w:t xml:space="preserve">talk </w:t>
                        </w:r>
                        <w:r>
                          <w:rPr>
                            <w:color w:val="231F20"/>
                            <w:w w:val="105%"/>
                          </w:rPr>
                          <w:t>about</w:t>
                        </w:r>
                        <w:r>
                          <w:rPr>
                            <w:color w:val="231F20"/>
                            <w:spacing w:val="-12"/>
                            <w:w w:val="105%"/>
                          </w:rPr>
                          <w:t xml:space="preserve"> </w:t>
                        </w:r>
                        <w:r>
                          <w:rPr>
                            <w:color w:val="231F20"/>
                            <w:w w:val="105%"/>
                          </w:rPr>
                          <w:t>God.</w:t>
                        </w:r>
                        <w:r>
                          <w:rPr>
                            <w:color w:val="231F20"/>
                            <w:spacing w:val="-12"/>
                            <w:w w:val="105%"/>
                          </w:rPr>
                          <w:t xml:space="preserve"> </w:t>
                        </w:r>
                        <w:r>
                          <w:rPr>
                            <w:color w:val="231F20"/>
                            <w:w w:val="105%"/>
                          </w:rPr>
                          <w:t>Here</w:t>
                        </w:r>
                        <w:r>
                          <w:rPr>
                            <w:color w:val="231F20"/>
                            <w:spacing w:val="-12"/>
                            <w:w w:val="105%"/>
                          </w:rPr>
                          <w:t xml:space="preserve"> </w:t>
                        </w:r>
                        <w:r>
                          <w:rPr>
                            <w:color w:val="231F20"/>
                            <w:w w:val="105%"/>
                          </w:rPr>
                          <w:t>difficulty</w:t>
                        </w:r>
                        <w:r>
                          <w:rPr>
                            <w:color w:val="231F20"/>
                            <w:spacing w:val="-12"/>
                            <w:w w:val="105%"/>
                          </w:rPr>
                          <w:t xml:space="preserve"> </w:t>
                        </w:r>
                        <w:r>
                          <w:rPr>
                            <w:color w:val="231F20"/>
                            <w:w w:val="105%"/>
                          </w:rPr>
                          <w:t>arises</w:t>
                        </w:r>
                        <w:r>
                          <w:rPr>
                            <w:color w:val="231F20"/>
                            <w:spacing w:val="-12"/>
                            <w:w w:val="105%"/>
                          </w:rPr>
                          <w:t xml:space="preserve"> </w:t>
                        </w:r>
                        <w:r>
                          <w:rPr>
                            <w:color w:val="231F20"/>
                            <w:w w:val="105%"/>
                          </w:rPr>
                          <w:t>with</w:t>
                        </w:r>
                        <w:r>
                          <w:rPr>
                            <w:color w:val="231F20"/>
                            <w:spacing w:val="-11"/>
                            <w:w w:val="105%"/>
                          </w:rPr>
                          <w:t xml:space="preserve"> </w:t>
                        </w:r>
                        <w:r>
                          <w:rPr>
                            <w:color w:val="231F20"/>
                            <w:w w:val="105%"/>
                          </w:rPr>
                          <w:t>agnostics.</w:t>
                        </w:r>
                        <w:r>
                          <w:rPr>
                            <w:color w:val="231F20"/>
                            <w:spacing w:val="-12"/>
                            <w:w w:val="105%"/>
                          </w:rPr>
                          <w:t xml:space="preserve"> </w:t>
                        </w:r>
                        <w:r>
                          <w:rPr>
                            <w:color w:val="231F20"/>
                            <w:w w:val="105%"/>
                          </w:rPr>
                          <w:t xml:space="preserve">Many </w:t>
                        </w:r>
                        <w:r>
                          <w:rPr>
                            <w:color w:val="231F20"/>
                          </w:rPr>
                          <w:t>times</w:t>
                        </w:r>
                        <w:r>
                          <w:rPr>
                            <w:color w:val="231F20"/>
                            <w:spacing w:val="-9"/>
                          </w:rPr>
                          <w:t xml:space="preserve"> </w:t>
                        </w:r>
                        <w:r>
                          <w:rPr>
                            <w:color w:val="231F20"/>
                          </w:rPr>
                          <w:t>we</w:t>
                        </w:r>
                        <w:r>
                          <w:rPr>
                            <w:color w:val="231F20"/>
                            <w:spacing w:val="-9"/>
                          </w:rPr>
                          <w:t xml:space="preserve"> </w:t>
                        </w:r>
                        <w:r>
                          <w:rPr>
                            <w:color w:val="231F20"/>
                          </w:rPr>
                          <w:t>talk</w:t>
                        </w:r>
                        <w:r>
                          <w:rPr>
                            <w:color w:val="231F20"/>
                            <w:spacing w:val="-9"/>
                          </w:rPr>
                          <w:t xml:space="preserve"> </w:t>
                        </w:r>
                        <w:r>
                          <w:rPr>
                            <w:color w:val="231F20"/>
                          </w:rPr>
                          <w:t>to</w:t>
                        </w:r>
                        <w:r>
                          <w:rPr>
                            <w:color w:val="231F20"/>
                            <w:spacing w:val="-9"/>
                          </w:rPr>
                          <w:t xml:space="preserve"> </w:t>
                        </w:r>
                        <w:r>
                          <w:rPr>
                            <w:color w:val="231F20"/>
                          </w:rPr>
                          <w:t>a</w:t>
                        </w:r>
                        <w:r>
                          <w:rPr>
                            <w:color w:val="231F20"/>
                            <w:spacing w:val="-9"/>
                          </w:rPr>
                          <w:t xml:space="preserve"> </w:t>
                        </w:r>
                        <w:r>
                          <w:rPr>
                            <w:color w:val="231F20"/>
                          </w:rPr>
                          <w:t>new</w:t>
                        </w:r>
                        <w:r>
                          <w:rPr>
                            <w:color w:val="231F20"/>
                            <w:spacing w:val="-9"/>
                          </w:rPr>
                          <w:t xml:space="preserve"> </w:t>
                        </w:r>
                        <w:r>
                          <w:rPr>
                            <w:color w:val="231F20"/>
                          </w:rPr>
                          <w:t>man</w:t>
                        </w:r>
                        <w:r>
                          <w:rPr>
                            <w:color w:val="231F20"/>
                            <w:spacing w:val="-9"/>
                          </w:rPr>
                          <w:t xml:space="preserve"> </w:t>
                        </w:r>
                        <w:r>
                          <w:rPr>
                            <w:color w:val="231F20"/>
                          </w:rPr>
                          <w:t>and</w:t>
                        </w:r>
                        <w:r>
                          <w:rPr>
                            <w:color w:val="231F20"/>
                            <w:spacing w:val="-9"/>
                          </w:rPr>
                          <w:t xml:space="preserve"> </w:t>
                        </w:r>
                        <w:r>
                          <w:rPr>
                            <w:color w:val="231F20"/>
                          </w:rPr>
                          <w:t>watch</w:t>
                        </w:r>
                        <w:r>
                          <w:rPr>
                            <w:color w:val="231F20"/>
                            <w:spacing w:val="-9"/>
                          </w:rPr>
                          <w:t xml:space="preserve"> </w:t>
                        </w:r>
                        <w:r>
                          <w:rPr>
                            <w:color w:val="231F20"/>
                          </w:rPr>
                          <w:t>his</w:t>
                        </w:r>
                        <w:r>
                          <w:rPr>
                            <w:color w:val="231F20"/>
                            <w:spacing w:val="-9"/>
                          </w:rPr>
                          <w:t xml:space="preserve"> </w:t>
                        </w:r>
                        <w:r>
                          <w:rPr>
                            <w:color w:val="231F20"/>
                          </w:rPr>
                          <w:t>hope</w:t>
                        </w:r>
                        <w:r>
                          <w:rPr>
                            <w:color w:val="231F20"/>
                            <w:spacing w:val="-9"/>
                          </w:rPr>
                          <w:t xml:space="preserve"> </w:t>
                        </w:r>
                        <w:r>
                          <w:rPr>
                            <w:color w:val="231F20"/>
                          </w:rPr>
                          <w:t>rise</w:t>
                        </w:r>
                        <w:r>
                          <w:rPr>
                            <w:color w:val="231F20"/>
                            <w:spacing w:val="-9"/>
                          </w:rPr>
                          <w:t xml:space="preserve"> </w:t>
                        </w:r>
                        <w:r>
                          <w:rPr>
                            <w:color w:val="231F20"/>
                          </w:rPr>
                          <w:t>as</w:t>
                        </w:r>
                        <w:r>
                          <w:rPr>
                            <w:color w:val="231F20"/>
                            <w:spacing w:val="-9"/>
                          </w:rPr>
                          <w:t xml:space="preserve"> </w:t>
                        </w:r>
                        <w:r>
                          <w:rPr>
                            <w:color w:val="231F20"/>
                          </w:rPr>
                          <w:t xml:space="preserve">we </w:t>
                        </w:r>
                        <w:r>
                          <w:rPr>
                            <w:color w:val="231F20"/>
                            <w:w w:val="105%"/>
                          </w:rPr>
                          <w:t>discuss</w:t>
                        </w:r>
                        <w:r>
                          <w:rPr>
                            <w:color w:val="231F20"/>
                            <w:spacing w:val="-11"/>
                            <w:w w:val="105%"/>
                          </w:rPr>
                          <w:t xml:space="preserve"> </w:t>
                        </w:r>
                        <w:r>
                          <w:rPr>
                            <w:color w:val="231F20"/>
                            <w:w w:val="105%"/>
                          </w:rPr>
                          <w:t>his</w:t>
                        </w:r>
                        <w:r>
                          <w:rPr>
                            <w:color w:val="231F20"/>
                            <w:spacing w:val="-11"/>
                            <w:w w:val="105%"/>
                          </w:rPr>
                          <w:t xml:space="preserve"> </w:t>
                        </w:r>
                        <w:r>
                          <w:rPr>
                            <w:color w:val="231F20"/>
                            <w:w w:val="105%"/>
                          </w:rPr>
                          <w:t>alcoholic</w:t>
                        </w:r>
                        <w:r>
                          <w:rPr>
                            <w:color w:val="231F20"/>
                            <w:spacing w:val="-11"/>
                            <w:w w:val="105%"/>
                          </w:rPr>
                          <w:t xml:space="preserve"> </w:t>
                        </w:r>
                        <w:r>
                          <w:rPr>
                            <w:color w:val="231F20"/>
                            <w:w w:val="105%"/>
                          </w:rPr>
                          <w:t>problems</w:t>
                        </w:r>
                        <w:r>
                          <w:rPr>
                            <w:color w:val="231F20"/>
                            <w:spacing w:val="-11"/>
                            <w:w w:val="105%"/>
                          </w:rPr>
                          <w:t xml:space="preserve"> </w:t>
                        </w:r>
                        <w:r>
                          <w:rPr>
                            <w:color w:val="231F20"/>
                            <w:w w:val="105%"/>
                          </w:rPr>
                          <w:t>and</w:t>
                        </w:r>
                        <w:r>
                          <w:rPr>
                            <w:color w:val="231F20"/>
                            <w:spacing w:val="-11"/>
                            <w:w w:val="105%"/>
                          </w:rPr>
                          <w:t xml:space="preserve"> </w:t>
                        </w:r>
                        <w:r>
                          <w:rPr>
                            <w:color w:val="231F20"/>
                            <w:w w:val="105%"/>
                          </w:rPr>
                          <w:t>explain</w:t>
                        </w:r>
                        <w:r>
                          <w:rPr>
                            <w:color w:val="231F20"/>
                            <w:spacing w:val="-11"/>
                            <w:w w:val="105%"/>
                          </w:rPr>
                          <w:t xml:space="preserve"> </w:t>
                        </w:r>
                        <w:r>
                          <w:rPr>
                            <w:color w:val="231F20"/>
                            <w:w w:val="105%"/>
                          </w:rPr>
                          <w:t>our</w:t>
                        </w:r>
                        <w:r>
                          <w:rPr>
                            <w:color w:val="231F20"/>
                            <w:spacing w:val="-11"/>
                            <w:w w:val="105%"/>
                          </w:rPr>
                          <w:t xml:space="preserve"> </w:t>
                        </w:r>
                        <w:r>
                          <w:rPr>
                            <w:color w:val="231F20"/>
                            <w:w w:val="105%"/>
                          </w:rPr>
                          <w:t>fellow- ship.</w:t>
                        </w:r>
                        <w:r>
                          <w:rPr>
                            <w:color w:val="231F20"/>
                            <w:spacing w:val="-2"/>
                            <w:w w:val="105%"/>
                          </w:rPr>
                          <w:t xml:space="preserve"> </w:t>
                        </w:r>
                        <w:r>
                          <w:rPr>
                            <w:color w:val="231F20"/>
                            <w:w w:val="105%"/>
                          </w:rPr>
                          <w:t>But</w:t>
                        </w:r>
                        <w:r>
                          <w:rPr>
                            <w:color w:val="231F20"/>
                            <w:spacing w:val="-12"/>
                            <w:w w:val="105%"/>
                          </w:rPr>
                          <w:t xml:space="preserve"> </w:t>
                        </w:r>
                        <w:r>
                          <w:rPr>
                            <w:color w:val="231F20"/>
                            <w:w w:val="105%"/>
                          </w:rPr>
                          <w:t>his</w:t>
                        </w:r>
                        <w:r>
                          <w:rPr>
                            <w:color w:val="231F20"/>
                            <w:spacing w:val="-12"/>
                            <w:w w:val="105%"/>
                          </w:rPr>
                          <w:t xml:space="preserve"> </w:t>
                        </w:r>
                        <w:r>
                          <w:rPr>
                            <w:color w:val="231F20"/>
                            <w:w w:val="105%"/>
                          </w:rPr>
                          <w:t>face</w:t>
                        </w:r>
                        <w:r>
                          <w:rPr>
                            <w:color w:val="231F20"/>
                            <w:spacing w:val="-12"/>
                            <w:w w:val="105%"/>
                          </w:rPr>
                          <w:t xml:space="preserve"> </w:t>
                        </w:r>
                        <w:r>
                          <w:rPr>
                            <w:color w:val="231F20"/>
                            <w:w w:val="105%"/>
                          </w:rPr>
                          <w:t>falls</w:t>
                        </w:r>
                        <w:r>
                          <w:rPr>
                            <w:color w:val="231F20"/>
                            <w:spacing w:val="-11"/>
                            <w:w w:val="105%"/>
                          </w:rPr>
                          <w:t xml:space="preserve"> </w:t>
                        </w:r>
                        <w:r>
                          <w:rPr>
                            <w:color w:val="231F20"/>
                            <w:w w:val="105%"/>
                          </w:rPr>
                          <w:t>when</w:t>
                        </w:r>
                        <w:r>
                          <w:rPr>
                            <w:color w:val="231F20"/>
                            <w:spacing w:val="-12"/>
                            <w:w w:val="105%"/>
                          </w:rPr>
                          <w:t xml:space="preserve"> </w:t>
                        </w:r>
                        <w:r>
                          <w:rPr>
                            <w:color w:val="231F20"/>
                            <w:w w:val="105%"/>
                          </w:rPr>
                          <w:t>we</w:t>
                        </w:r>
                        <w:r>
                          <w:rPr>
                            <w:color w:val="231F20"/>
                            <w:spacing w:val="-12"/>
                            <w:w w:val="105%"/>
                          </w:rPr>
                          <w:t xml:space="preserve"> </w:t>
                        </w:r>
                        <w:r>
                          <w:rPr>
                            <w:color w:val="231F20"/>
                            <w:w w:val="105%"/>
                          </w:rPr>
                          <w:t>speak</w:t>
                        </w:r>
                        <w:r>
                          <w:rPr>
                            <w:color w:val="231F20"/>
                            <w:spacing w:val="-12"/>
                            <w:w w:val="105%"/>
                          </w:rPr>
                          <w:t xml:space="preserve"> </w:t>
                        </w:r>
                        <w:r>
                          <w:rPr>
                            <w:color w:val="231F20"/>
                            <w:w w:val="105%"/>
                          </w:rPr>
                          <w:t>of</w:t>
                        </w:r>
                        <w:r>
                          <w:rPr>
                            <w:color w:val="231F20"/>
                            <w:spacing w:val="-12"/>
                            <w:w w:val="105%"/>
                          </w:rPr>
                          <w:t xml:space="preserve"> </w:t>
                        </w:r>
                        <w:r>
                          <w:rPr>
                            <w:color w:val="231F20"/>
                            <w:w w:val="105%"/>
                          </w:rPr>
                          <w:t>spiritual</w:t>
                        </w:r>
                        <w:r>
                          <w:rPr>
                            <w:color w:val="231F20"/>
                            <w:spacing w:val="-11"/>
                            <w:w w:val="105%"/>
                          </w:rPr>
                          <w:t xml:space="preserve"> </w:t>
                        </w:r>
                        <w:r>
                          <w:rPr>
                            <w:color w:val="231F20"/>
                            <w:w w:val="105%"/>
                          </w:rPr>
                          <w:t>mat- ters,</w:t>
                        </w:r>
                        <w:r>
                          <w:rPr>
                            <w:color w:val="231F20"/>
                            <w:spacing w:val="-10"/>
                            <w:w w:val="105%"/>
                          </w:rPr>
                          <w:t xml:space="preserve"> </w:t>
                        </w:r>
                        <w:r>
                          <w:rPr>
                            <w:color w:val="231F20"/>
                            <w:w w:val="105%"/>
                          </w:rPr>
                          <w:t>especially</w:t>
                        </w:r>
                        <w:r>
                          <w:rPr>
                            <w:color w:val="231F20"/>
                            <w:spacing w:val="-10"/>
                            <w:w w:val="105%"/>
                          </w:rPr>
                          <w:t xml:space="preserve"> </w:t>
                        </w:r>
                        <w:r>
                          <w:rPr>
                            <w:color w:val="231F20"/>
                            <w:w w:val="105%"/>
                          </w:rPr>
                          <w:t>when</w:t>
                        </w:r>
                        <w:r>
                          <w:rPr>
                            <w:color w:val="231F20"/>
                            <w:spacing w:val="-10"/>
                            <w:w w:val="105%"/>
                          </w:rPr>
                          <w:t xml:space="preserve"> </w:t>
                        </w:r>
                        <w:r>
                          <w:rPr>
                            <w:color w:val="231F20"/>
                            <w:w w:val="105%"/>
                          </w:rPr>
                          <w:t>we</w:t>
                        </w:r>
                        <w:r>
                          <w:rPr>
                            <w:color w:val="231F20"/>
                            <w:spacing w:val="-10"/>
                            <w:w w:val="105%"/>
                          </w:rPr>
                          <w:t xml:space="preserve"> </w:t>
                        </w:r>
                        <w:r>
                          <w:rPr>
                            <w:color w:val="231F20"/>
                            <w:w w:val="105%"/>
                          </w:rPr>
                          <w:t>mention</w:t>
                        </w:r>
                        <w:r>
                          <w:rPr>
                            <w:color w:val="231F20"/>
                            <w:spacing w:val="-10"/>
                            <w:w w:val="105%"/>
                          </w:rPr>
                          <w:t xml:space="preserve"> </w:t>
                        </w:r>
                        <w:r>
                          <w:rPr>
                            <w:color w:val="231F20"/>
                            <w:w w:val="105%"/>
                          </w:rPr>
                          <w:t>God,</w:t>
                        </w:r>
                        <w:r>
                          <w:rPr>
                            <w:color w:val="231F20"/>
                            <w:spacing w:val="-10"/>
                            <w:w w:val="105%"/>
                          </w:rPr>
                          <w:t xml:space="preserve"> </w:t>
                        </w:r>
                        <w:r>
                          <w:rPr>
                            <w:color w:val="231F20"/>
                            <w:w w:val="105%"/>
                          </w:rPr>
                          <w:t>for</w:t>
                        </w:r>
                        <w:r>
                          <w:rPr>
                            <w:color w:val="231F20"/>
                            <w:spacing w:val="-10"/>
                            <w:w w:val="105%"/>
                          </w:rPr>
                          <w:t xml:space="preserve"> </w:t>
                        </w:r>
                        <w:r>
                          <w:rPr>
                            <w:color w:val="231F20"/>
                            <w:w w:val="105%"/>
                          </w:rPr>
                          <w:t>we</w:t>
                        </w:r>
                        <w:r>
                          <w:rPr>
                            <w:color w:val="231F20"/>
                            <w:spacing w:val="-10"/>
                            <w:w w:val="105%"/>
                          </w:rPr>
                          <w:t xml:space="preserve"> </w:t>
                        </w:r>
                        <w:r>
                          <w:rPr>
                            <w:color w:val="231F20"/>
                            <w:w w:val="105%"/>
                          </w:rPr>
                          <w:t>have</w:t>
                        </w:r>
                        <w:r>
                          <w:rPr>
                            <w:color w:val="231F20"/>
                            <w:spacing w:val="-10"/>
                            <w:w w:val="105%"/>
                          </w:rPr>
                          <w:t xml:space="preserve"> </w:t>
                        </w:r>
                        <w:r>
                          <w:rPr>
                            <w:color w:val="231F20"/>
                            <w:w w:val="105%"/>
                          </w:rPr>
                          <w:t>re- opened</w:t>
                        </w:r>
                        <w:r>
                          <w:rPr>
                            <w:color w:val="231F20"/>
                            <w:spacing w:val="-9"/>
                            <w:w w:val="105%"/>
                          </w:rPr>
                          <w:t xml:space="preserve"> </w:t>
                        </w:r>
                        <w:r>
                          <w:rPr>
                            <w:color w:val="231F20"/>
                            <w:w w:val="105%"/>
                          </w:rPr>
                          <w:t>a</w:t>
                        </w:r>
                        <w:r>
                          <w:rPr>
                            <w:color w:val="231F20"/>
                            <w:spacing w:val="-9"/>
                            <w:w w:val="105%"/>
                          </w:rPr>
                          <w:t xml:space="preserve"> </w:t>
                        </w:r>
                        <w:r>
                          <w:rPr>
                            <w:color w:val="231F20"/>
                            <w:w w:val="105%"/>
                          </w:rPr>
                          <w:t>subject</w:t>
                        </w:r>
                        <w:r>
                          <w:rPr>
                            <w:color w:val="231F20"/>
                            <w:spacing w:val="-9"/>
                            <w:w w:val="105%"/>
                          </w:rPr>
                          <w:t xml:space="preserve"> </w:t>
                        </w:r>
                        <w:r>
                          <w:rPr>
                            <w:color w:val="231F20"/>
                            <w:w w:val="105%"/>
                          </w:rPr>
                          <w:t>which</w:t>
                        </w:r>
                        <w:r>
                          <w:rPr>
                            <w:color w:val="231F20"/>
                            <w:spacing w:val="-9"/>
                            <w:w w:val="105%"/>
                          </w:rPr>
                          <w:t xml:space="preserve"> </w:t>
                        </w:r>
                        <w:r>
                          <w:rPr>
                            <w:color w:val="231F20"/>
                            <w:w w:val="105%"/>
                          </w:rPr>
                          <w:t>our</w:t>
                        </w:r>
                        <w:r>
                          <w:rPr>
                            <w:color w:val="231F20"/>
                            <w:spacing w:val="-9"/>
                            <w:w w:val="105%"/>
                          </w:rPr>
                          <w:t xml:space="preserve"> </w:t>
                        </w:r>
                        <w:r>
                          <w:rPr>
                            <w:color w:val="231F20"/>
                            <w:w w:val="105%"/>
                          </w:rPr>
                          <w:t>man</w:t>
                        </w:r>
                        <w:r>
                          <w:rPr>
                            <w:color w:val="231F20"/>
                            <w:spacing w:val="-9"/>
                            <w:w w:val="105%"/>
                          </w:rPr>
                          <w:t xml:space="preserve"> </w:t>
                        </w:r>
                        <w:r>
                          <w:rPr>
                            <w:color w:val="231F20"/>
                            <w:w w:val="105%"/>
                          </w:rPr>
                          <w:t>thought</w:t>
                        </w:r>
                        <w:r>
                          <w:rPr>
                            <w:color w:val="231F20"/>
                            <w:spacing w:val="-9"/>
                            <w:w w:val="105%"/>
                          </w:rPr>
                          <w:t xml:space="preserve"> </w:t>
                        </w:r>
                        <w:r>
                          <w:rPr>
                            <w:color w:val="231F20"/>
                            <w:w w:val="105%"/>
                          </w:rPr>
                          <w:t>he</w:t>
                        </w:r>
                        <w:r>
                          <w:rPr>
                            <w:color w:val="231F20"/>
                            <w:spacing w:val="-9"/>
                            <w:w w:val="105%"/>
                          </w:rPr>
                          <w:t xml:space="preserve"> </w:t>
                        </w:r>
                        <w:r>
                          <w:rPr>
                            <w:color w:val="231F20"/>
                            <w:w w:val="105%"/>
                          </w:rPr>
                          <w:t>had</w:t>
                        </w:r>
                        <w:r>
                          <w:rPr>
                            <w:color w:val="231F20"/>
                            <w:spacing w:val="-9"/>
                            <w:w w:val="105%"/>
                          </w:rPr>
                          <w:t xml:space="preserve"> </w:t>
                        </w:r>
                        <w:r>
                          <w:rPr>
                            <w:color w:val="231F20"/>
                            <w:w w:val="105%"/>
                          </w:rPr>
                          <w:t>neatly evaded or entirely ignored.</w:t>
                        </w:r>
                      </w:p>
                      <w:p w14:paraId="21302C11" w14:textId="77777777" w:rsidR="00000000" w:rsidRDefault="00000000">
                        <w:pPr>
                          <w:pStyle w:val="BodyText"/>
                          <w:kinsoku w:val="0"/>
                          <w:overflowPunct w:val="0"/>
                          <w:spacing w:line="12.95pt" w:lineRule="auto"/>
                          <w:rPr>
                            <w:color w:val="231F20"/>
                            <w:spacing w:val="-2"/>
                            <w:w w:val="105%"/>
                          </w:rPr>
                        </w:pPr>
                        <w:r>
                          <w:rPr>
                            <w:color w:val="231F20"/>
                            <w:w w:val="105%"/>
                          </w:rPr>
                          <w:t>We know how he feels.</w:t>
                        </w:r>
                        <w:r>
                          <w:rPr>
                            <w:color w:val="231F20"/>
                            <w:spacing w:val="40"/>
                            <w:w w:val="105%"/>
                          </w:rPr>
                          <w:t xml:space="preserve"> </w:t>
                        </w:r>
                        <w:r>
                          <w:rPr>
                            <w:color w:val="231F20"/>
                            <w:w w:val="105%"/>
                          </w:rPr>
                          <w:t>We have shared his honest doubt and prejudice.</w:t>
                        </w:r>
                        <w:r>
                          <w:rPr>
                            <w:color w:val="231F20"/>
                            <w:spacing w:val="40"/>
                            <w:w w:val="105%"/>
                          </w:rPr>
                          <w:t xml:space="preserve"> </w:t>
                        </w:r>
                        <w:r>
                          <w:rPr>
                            <w:color w:val="231F20"/>
                            <w:w w:val="105%"/>
                          </w:rPr>
                          <w:t>Some of us have been violently anti-religious.</w:t>
                        </w:r>
                        <w:r>
                          <w:rPr>
                            <w:color w:val="231F20"/>
                            <w:spacing w:val="32"/>
                            <w:w w:val="105%"/>
                          </w:rPr>
                          <w:t xml:space="preserve"> </w:t>
                        </w:r>
                        <w:r>
                          <w:rPr>
                            <w:color w:val="231F20"/>
                            <w:w w:val="105%"/>
                          </w:rPr>
                          <w:t xml:space="preserve">To others, the word “God” brought up </w:t>
                        </w:r>
                        <w:r>
                          <w:rPr>
                            <w:color w:val="231F20"/>
                          </w:rPr>
                          <w:t>a particular idea of Him with which someone had tried</w:t>
                        </w:r>
                        <w:r>
                          <w:rPr>
                            <w:color w:val="231F20"/>
                            <w:spacing w:val="40"/>
                            <w:w w:val="105%"/>
                          </w:rPr>
                          <w:t xml:space="preserve"> </w:t>
                        </w:r>
                        <w:r>
                          <w:rPr>
                            <w:color w:val="231F20"/>
                            <w:w w:val="105%"/>
                          </w:rPr>
                          <w:t>to impress them during childhood.</w:t>
                        </w:r>
                        <w:r>
                          <w:rPr>
                            <w:color w:val="231F20"/>
                            <w:spacing w:val="40"/>
                            <w:w w:val="105%"/>
                          </w:rPr>
                          <w:t xml:space="preserve"> </w:t>
                        </w:r>
                        <w:r>
                          <w:rPr>
                            <w:color w:val="231F20"/>
                            <w:w w:val="105%"/>
                          </w:rPr>
                          <w:t>Perhaps we re- jected</w:t>
                        </w:r>
                        <w:r>
                          <w:rPr>
                            <w:color w:val="231F20"/>
                            <w:spacing w:val="-6"/>
                            <w:w w:val="105%"/>
                          </w:rPr>
                          <w:t xml:space="preserve"> </w:t>
                        </w:r>
                        <w:r>
                          <w:rPr>
                            <w:color w:val="231F20"/>
                            <w:w w:val="105%"/>
                          </w:rPr>
                          <w:t>this</w:t>
                        </w:r>
                        <w:r>
                          <w:rPr>
                            <w:color w:val="231F20"/>
                            <w:spacing w:val="-6"/>
                            <w:w w:val="105%"/>
                          </w:rPr>
                          <w:t xml:space="preserve"> </w:t>
                        </w:r>
                        <w:r>
                          <w:rPr>
                            <w:color w:val="231F20"/>
                            <w:w w:val="105%"/>
                          </w:rPr>
                          <w:t>particular</w:t>
                        </w:r>
                        <w:r>
                          <w:rPr>
                            <w:color w:val="231F20"/>
                            <w:spacing w:val="-6"/>
                            <w:w w:val="105%"/>
                          </w:rPr>
                          <w:t xml:space="preserve"> </w:t>
                        </w:r>
                        <w:r>
                          <w:rPr>
                            <w:color w:val="231F20"/>
                            <w:w w:val="105%"/>
                          </w:rPr>
                          <w:t>conception</w:t>
                        </w:r>
                        <w:r>
                          <w:rPr>
                            <w:color w:val="231F20"/>
                            <w:spacing w:val="-6"/>
                            <w:w w:val="105%"/>
                          </w:rPr>
                          <w:t xml:space="preserve"> </w:t>
                        </w:r>
                        <w:r>
                          <w:rPr>
                            <w:color w:val="231F20"/>
                            <w:w w:val="105%"/>
                          </w:rPr>
                          <w:t>because</w:t>
                        </w:r>
                        <w:r>
                          <w:rPr>
                            <w:color w:val="231F20"/>
                            <w:spacing w:val="-6"/>
                            <w:w w:val="105%"/>
                          </w:rPr>
                          <w:t xml:space="preserve"> </w:t>
                        </w:r>
                        <w:r>
                          <w:rPr>
                            <w:color w:val="231F20"/>
                            <w:w w:val="105%"/>
                          </w:rPr>
                          <w:t>it</w:t>
                        </w:r>
                        <w:r>
                          <w:rPr>
                            <w:color w:val="231F20"/>
                            <w:spacing w:val="-6"/>
                            <w:w w:val="105%"/>
                          </w:rPr>
                          <w:t xml:space="preserve"> </w:t>
                        </w:r>
                        <w:r>
                          <w:rPr>
                            <w:color w:val="231F20"/>
                            <w:w w:val="105%"/>
                          </w:rPr>
                          <w:t>seemed</w:t>
                        </w:r>
                        <w:r>
                          <w:rPr>
                            <w:color w:val="231F20"/>
                            <w:spacing w:val="-6"/>
                            <w:w w:val="105%"/>
                          </w:rPr>
                          <w:t xml:space="preserve"> </w:t>
                        </w:r>
                        <w:r>
                          <w:rPr>
                            <w:color w:val="231F20"/>
                            <w:w w:val="105%"/>
                          </w:rPr>
                          <w:t>in- adequate.</w:t>
                        </w:r>
                        <w:r>
                          <w:rPr>
                            <w:color w:val="231F20"/>
                            <w:spacing w:val="40"/>
                            <w:w w:val="105%"/>
                          </w:rPr>
                          <w:t xml:space="preserve"> </w:t>
                        </w:r>
                        <w:r>
                          <w:rPr>
                            <w:color w:val="231F20"/>
                            <w:w w:val="105%"/>
                          </w:rPr>
                          <w:t>With that rejection we imagined we had abandoned</w:t>
                        </w:r>
                        <w:r>
                          <w:rPr>
                            <w:color w:val="231F20"/>
                            <w:spacing w:val="6"/>
                            <w:w w:val="105%"/>
                          </w:rPr>
                          <w:t xml:space="preserve"> </w:t>
                        </w:r>
                        <w:r>
                          <w:rPr>
                            <w:color w:val="231F20"/>
                            <w:w w:val="105%"/>
                          </w:rPr>
                          <w:t>the</w:t>
                        </w:r>
                        <w:r>
                          <w:rPr>
                            <w:color w:val="231F20"/>
                            <w:spacing w:val="7"/>
                            <w:w w:val="105%"/>
                          </w:rPr>
                          <w:t xml:space="preserve"> </w:t>
                        </w:r>
                        <w:r>
                          <w:rPr>
                            <w:color w:val="231F20"/>
                            <w:w w:val="105%"/>
                          </w:rPr>
                          <w:t>God</w:t>
                        </w:r>
                        <w:r>
                          <w:rPr>
                            <w:color w:val="231F20"/>
                            <w:spacing w:val="6"/>
                            <w:w w:val="105%"/>
                          </w:rPr>
                          <w:t xml:space="preserve"> </w:t>
                        </w:r>
                        <w:r>
                          <w:rPr>
                            <w:color w:val="231F20"/>
                            <w:w w:val="105%"/>
                          </w:rPr>
                          <w:t>idea</w:t>
                        </w:r>
                        <w:r>
                          <w:rPr>
                            <w:color w:val="231F20"/>
                            <w:spacing w:val="7"/>
                            <w:w w:val="105%"/>
                          </w:rPr>
                          <w:t xml:space="preserve"> </w:t>
                        </w:r>
                        <w:r>
                          <w:rPr>
                            <w:color w:val="231F20"/>
                            <w:w w:val="105%"/>
                          </w:rPr>
                          <w:t>entirely.</w:t>
                        </w:r>
                        <w:r>
                          <w:rPr>
                            <w:color w:val="231F20"/>
                            <w:spacing w:val="48"/>
                            <w:w w:val="105%"/>
                          </w:rPr>
                          <w:t xml:space="preserve"> </w:t>
                        </w:r>
                        <w:r>
                          <w:rPr>
                            <w:color w:val="231F20"/>
                            <w:w w:val="105%"/>
                          </w:rPr>
                          <w:t>We</w:t>
                        </w:r>
                        <w:r>
                          <w:rPr>
                            <w:color w:val="231F20"/>
                            <w:spacing w:val="6"/>
                            <w:w w:val="105%"/>
                          </w:rPr>
                          <w:t xml:space="preserve"> </w:t>
                        </w:r>
                        <w:r>
                          <w:rPr>
                            <w:color w:val="231F20"/>
                            <w:w w:val="105%"/>
                          </w:rPr>
                          <w:t>were</w:t>
                        </w:r>
                        <w:r>
                          <w:rPr>
                            <w:color w:val="231F20"/>
                            <w:spacing w:val="7"/>
                            <w:w w:val="105%"/>
                          </w:rPr>
                          <w:t xml:space="preserve"> </w:t>
                        </w:r>
                        <w:r>
                          <w:rPr>
                            <w:color w:val="231F20"/>
                            <w:spacing w:val="-2"/>
                            <w:w w:val="105%"/>
                          </w:rPr>
                          <w:t>bothered</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3F50BAC7" w14:textId="1CB70F7D"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1855872" behindDoc="1" locked="0" layoutInCell="0" allowOverlap="1" wp14:anchorId="4F0AED03" wp14:editId="6A9978AA">
            <wp:simplePos x="0" y="0"/>
            <wp:positionH relativeFrom="page">
              <wp:posOffset>353060</wp:posOffset>
            </wp:positionH>
            <wp:positionV relativeFrom="page">
              <wp:posOffset>207645</wp:posOffset>
            </wp:positionV>
            <wp:extent cx="152400" cy="138430"/>
            <wp:effectExtent l="0" t="0" r="0" b="0"/>
            <wp:wrapNone/>
            <wp:docPr id="449" name="Text Box 195"/>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5240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2935465D"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46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56896" behindDoc="1" locked="0" layoutInCell="0" allowOverlap="1" wp14:anchorId="71335884" wp14:editId="51ECAE08">
            <wp:simplePos x="0" y="0"/>
            <wp:positionH relativeFrom="page">
              <wp:posOffset>994410</wp:posOffset>
            </wp:positionH>
            <wp:positionV relativeFrom="page">
              <wp:posOffset>207645</wp:posOffset>
            </wp:positionV>
            <wp:extent cx="1410970" cy="138430"/>
            <wp:effectExtent l="0" t="0" r="0" b="0"/>
            <wp:wrapNone/>
            <wp:docPr id="448" name="Text Box 196"/>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41097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54E4C191"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ALCOHOLICS</w:t>
                        </w:r>
                        <w:r>
                          <w:rPr>
                            <w:color w:val="231F20"/>
                            <w:spacing w:val="53"/>
                            <w:sz w:val="16"/>
                            <w:szCs w:val="16"/>
                          </w:rPr>
                          <w:t xml:space="preserve"> </w:t>
                        </w:r>
                        <w:r>
                          <w:rPr>
                            <w:color w:val="231F20"/>
                            <w:spacing w:val="-2"/>
                            <w:sz w:val="16"/>
                            <w:szCs w:val="16"/>
                          </w:rPr>
                          <w:t>ANONYMOUS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57920" behindDoc="1" locked="0" layoutInCell="0" allowOverlap="1" wp14:anchorId="59D7A448" wp14:editId="14D74EEA">
            <wp:simplePos x="0" y="0"/>
            <wp:positionH relativeFrom="page">
              <wp:posOffset>353060</wp:posOffset>
            </wp:positionH>
            <wp:positionV relativeFrom="page">
              <wp:posOffset>364490</wp:posOffset>
            </wp:positionV>
            <wp:extent cx="2618740" cy="4431030"/>
            <wp:effectExtent l="0" t="0" r="0" b="0"/>
            <wp:wrapNone/>
            <wp:docPr id="447" name="Text Box 197"/>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18740" cy="4431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230E57A0" w14:textId="77777777" w:rsidR="00000000" w:rsidRDefault="00000000">
                        <w:pPr>
                          <w:pStyle w:val="BodyText"/>
                          <w:kinsoku w:val="0"/>
                          <w:overflowPunct w:val="0"/>
                          <w:spacing w:before="0.85pt" w:line="13.05pt" w:lineRule="auto"/>
                          <w:ind w:firstLine="0pt"/>
                          <w:rPr>
                            <w:color w:val="231F20"/>
                            <w:w w:val="105%"/>
                          </w:rPr>
                        </w:pPr>
                        <w:r>
                          <w:rPr>
                            <w:color w:val="231F20"/>
                          </w:rPr>
                          <w:t>with</w:t>
                        </w:r>
                        <w:r>
                          <w:rPr>
                            <w:color w:val="231F20"/>
                            <w:spacing w:val="-7"/>
                          </w:rPr>
                          <w:t xml:space="preserve"> </w:t>
                        </w:r>
                        <w:r>
                          <w:rPr>
                            <w:color w:val="231F20"/>
                          </w:rPr>
                          <w:t>the</w:t>
                        </w:r>
                        <w:r>
                          <w:rPr>
                            <w:color w:val="231F20"/>
                            <w:spacing w:val="-7"/>
                          </w:rPr>
                          <w:t xml:space="preserve"> </w:t>
                        </w:r>
                        <w:r>
                          <w:rPr>
                            <w:color w:val="231F20"/>
                          </w:rPr>
                          <w:t>thought</w:t>
                        </w:r>
                        <w:r>
                          <w:rPr>
                            <w:color w:val="231F20"/>
                            <w:spacing w:val="-7"/>
                          </w:rPr>
                          <w:t xml:space="preserve"> </w:t>
                        </w:r>
                        <w:r>
                          <w:rPr>
                            <w:color w:val="231F20"/>
                          </w:rPr>
                          <w:t>that</w:t>
                        </w:r>
                        <w:r>
                          <w:rPr>
                            <w:color w:val="231F20"/>
                            <w:spacing w:val="-7"/>
                          </w:rPr>
                          <w:t xml:space="preserve"> </w:t>
                        </w:r>
                        <w:r>
                          <w:rPr>
                            <w:color w:val="231F20"/>
                          </w:rPr>
                          <w:t>faith</w:t>
                        </w:r>
                        <w:r>
                          <w:rPr>
                            <w:color w:val="231F20"/>
                            <w:spacing w:val="-7"/>
                          </w:rPr>
                          <w:t xml:space="preserve"> </w:t>
                        </w:r>
                        <w:r>
                          <w:rPr>
                            <w:color w:val="231F20"/>
                          </w:rPr>
                          <w:t>and</w:t>
                        </w:r>
                        <w:r>
                          <w:rPr>
                            <w:color w:val="231F20"/>
                            <w:spacing w:val="-7"/>
                          </w:rPr>
                          <w:t xml:space="preserve"> </w:t>
                        </w:r>
                        <w:r>
                          <w:rPr>
                            <w:color w:val="231F20"/>
                          </w:rPr>
                          <w:t>dependence</w:t>
                        </w:r>
                        <w:r>
                          <w:rPr>
                            <w:color w:val="231F20"/>
                            <w:spacing w:val="-7"/>
                          </w:rPr>
                          <w:t xml:space="preserve"> </w:t>
                        </w:r>
                        <w:r>
                          <w:rPr>
                            <w:color w:val="231F20"/>
                          </w:rPr>
                          <w:t>upon</w:t>
                        </w:r>
                        <w:r>
                          <w:rPr>
                            <w:color w:val="231F20"/>
                            <w:spacing w:val="-7"/>
                          </w:rPr>
                          <w:t xml:space="preserve"> </w:t>
                        </w:r>
                        <w:r>
                          <w:rPr>
                            <w:color w:val="231F20"/>
                          </w:rPr>
                          <w:t>a</w:t>
                        </w:r>
                        <w:r>
                          <w:rPr>
                            <w:color w:val="231F20"/>
                            <w:spacing w:val="-7"/>
                          </w:rPr>
                          <w:t xml:space="preserve"> </w:t>
                        </w:r>
                        <w:r>
                          <w:rPr>
                            <w:color w:val="231F20"/>
                          </w:rPr>
                          <w:t>Power beyond ourselves was somewhat weak, even cowardly. We looked upon this world of warring individuals, war- ring</w:t>
                        </w:r>
                        <w:r>
                          <w:rPr>
                            <w:color w:val="231F20"/>
                            <w:spacing w:val="-9"/>
                          </w:rPr>
                          <w:t xml:space="preserve"> </w:t>
                        </w:r>
                        <w:r>
                          <w:rPr>
                            <w:color w:val="231F20"/>
                          </w:rPr>
                          <w:t>theological</w:t>
                        </w:r>
                        <w:r>
                          <w:rPr>
                            <w:color w:val="231F20"/>
                            <w:spacing w:val="-9"/>
                          </w:rPr>
                          <w:t xml:space="preserve"> </w:t>
                        </w:r>
                        <w:r>
                          <w:rPr>
                            <w:color w:val="231F20"/>
                          </w:rPr>
                          <w:t>systems,</w:t>
                        </w:r>
                        <w:r>
                          <w:rPr>
                            <w:color w:val="231F20"/>
                            <w:spacing w:val="-10"/>
                          </w:rPr>
                          <w:t xml:space="preserve"> </w:t>
                        </w:r>
                        <w:r>
                          <w:rPr>
                            <w:color w:val="231F20"/>
                          </w:rPr>
                          <w:t>and</w:t>
                        </w:r>
                        <w:r>
                          <w:rPr>
                            <w:color w:val="231F20"/>
                            <w:spacing w:val="-9"/>
                          </w:rPr>
                          <w:t xml:space="preserve"> </w:t>
                        </w:r>
                        <w:r>
                          <w:rPr>
                            <w:color w:val="231F20"/>
                          </w:rPr>
                          <w:t>inexplicable</w:t>
                        </w:r>
                        <w:r>
                          <w:rPr>
                            <w:color w:val="231F20"/>
                            <w:spacing w:val="-9"/>
                          </w:rPr>
                          <w:t xml:space="preserve"> </w:t>
                        </w:r>
                        <w:r>
                          <w:rPr>
                            <w:color w:val="231F20"/>
                          </w:rPr>
                          <w:t>calamity,</w:t>
                        </w:r>
                        <w:r>
                          <w:rPr>
                            <w:color w:val="231F20"/>
                            <w:spacing w:val="-8"/>
                          </w:rPr>
                          <w:t xml:space="preserve"> </w:t>
                        </w:r>
                        <w:r>
                          <w:rPr>
                            <w:color w:val="231F20"/>
                          </w:rPr>
                          <w:t>with deep skepticism.</w:t>
                        </w:r>
                        <w:r>
                          <w:rPr>
                            <w:color w:val="231F20"/>
                            <w:spacing w:val="40"/>
                          </w:rPr>
                          <w:t xml:space="preserve"> </w:t>
                        </w:r>
                        <w:r>
                          <w:rPr>
                            <w:color w:val="231F20"/>
                          </w:rPr>
                          <w:t xml:space="preserve">We looked askance at many individu- </w:t>
                        </w:r>
                        <w:r>
                          <w:rPr>
                            <w:color w:val="231F20"/>
                            <w:w w:val="105%"/>
                          </w:rPr>
                          <w:t>als who claimed to be godly.</w:t>
                        </w:r>
                        <w:r>
                          <w:rPr>
                            <w:color w:val="231F20"/>
                            <w:spacing w:val="40"/>
                            <w:w w:val="105%"/>
                          </w:rPr>
                          <w:t xml:space="preserve"> </w:t>
                        </w:r>
                        <w:r>
                          <w:rPr>
                            <w:color w:val="231F20"/>
                            <w:w w:val="105%"/>
                          </w:rPr>
                          <w:t>How could a Supreme Being</w:t>
                        </w:r>
                        <w:r>
                          <w:rPr>
                            <w:color w:val="231F20"/>
                            <w:spacing w:val="-6"/>
                            <w:w w:val="105%"/>
                          </w:rPr>
                          <w:t xml:space="preserve"> </w:t>
                        </w:r>
                        <w:r>
                          <w:rPr>
                            <w:color w:val="231F20"/>
                            <w:w w:val="105%"/>
                          </w:rPr>
                          <w:t>have</w:t>
                        </w:r>
                        <w:r>
                          <w:rPr>
                            <w:color w:val="231F20"/>
                            <w:spacing w:val="-6"/>
                            <w:w w:val="105%"/>
                          </w:rPr>
                          <w:t xml:space="preserve"> </w:t>
                        </w:r>
                        <w:r>
                          <w:rPr>
                            <w:color w:val="231F20"/>
                            <w:w w:val="105%"/>
                          </w:rPr>
                          <w:t>anything</w:t>
                        </w:r>
                        <w:r>
                          <w:rPr>
                            <w:color w:val="231F20"/>
                            <w:spacing w:val="-6"/>
                            <w:w w:val="105%"/>
                          </w:rPr>
                          <w:t xml:space="preserve"> </w:t>
                        </w:r>
                        <w:r>
                          <w:rPr>
                            <w:color w:val="231F20"/>
                            <w:w w:val="105%"/>
                          </w:rPr>
                          <w:t>to</w:t>
                        </w:r>
                        <w:r>
                          <w:rPr>
                            <w:color w:val="231F20"/>
                            <w:spacing w:val="-6"/>
                            <w:w w:val="105%"/>
                          </w:rPr>
                          <w:t xml:space="preserve"> </w:t>
                        </w:r>
                        <w:r>
                          <w:rPr>
                            <w:color w:val="231F20"/>
                            <w:w w:val="105%"/>
                          </w:rPr>
                          <w:t>do</w:t>
                        </w:r>
                        <w:r>
                          <w:rPr>
                            <w:color w:val="231F20"/>
                            <w:spacing w:val="-6"/>
                            <w:w w:val="105%"/>
                          </w:rPr>
                          <w:t xml:space="preserve"> </w:t>
                        </w:r>
                        <w:r>
                          <w:rPr>
                            <w:color w:val="231F20"/>
                            <w:w w:val="105%"/>
                          </w:rPr>
                          <w:t>with</w:t>
                        </w:r>
                        <w:r>
                          <w:rPr>
                            <w:color w:val="231F20"/>
                            <w:spacing w:val="-6"/>
                            <w:w w:val="105%"/>
                          </w:rPr>
                          <w:t xml:space="preserve"> </w:t>
                        </w:r>
                        <w:r>
                          <w:rPr>
                            <w:color w:val="231F20"/>
                            <w:w w:val="105%"/>
                          </w:rPr>
                          <w:t>it</w:t>
                        </w:r>
                        <w:r>
                          <w:rPr>
                            <w:color w:val="231F20"/>
                            <w:spacing w:val="-6"/>
                            <w:w w:val="105%"/>
                          </w:rPr>
                          <w:t xml:space="preserve"> </w:t>
                        </w:r>
                        <w:r>
                          <w:rPr>
                            <w:color w:val="231F20"/>
                            <w:w w:val="105%"/>
                          </w:rPr>
                          <w:t>all?</w:t>
                        </w:r>
                        <w:r>
                          <w:rPr>
                            <w:color w:val="231F20"/>
                            <w:spacing w:val="33"/>
                            <w:w w:val="105%"/>
                          </w:rPr>
                          <w:t xml:space="preserve"> </w:t>
                        </w:r>
                        <w:r>
                          <w:rPr>
                            <w:color w:val="231F20"/>
                            <w:w w:val="105%"/>
                          </w:rPr>
                          <w:t>And</w:t>
                        </w:r>
                        <w:r>
                          <w:rPr>
                            <w:color w:val="231F20"/>
                            <w:spacing w:val="-6"/>
                            <w:w w:val="105%"/>
                          </w:rPr>
                          <w:t xml:space="preserve"> </w:t>
                        </w:r>
                        <w:r>
                          <w:rPr>
                            <w:color w:val="231F20"/>
                            <w:w w:val="105%"/>
                          </w:rPr>
                          <w:t>who</w:t>
                        </w:r>
                        <w:r>
                          <w:rPr>
                            <w:color w:val="231F20"/>
                            <w:spacing w:val="-6"/>
                            <w:w w:val="105%"/>
                          </w:rPr>
                          <w:t xml:space="preserve"> </w:t>
                        </w:r>
                        <w:r>
                          <w:rPr>
                            <w:color w:val="231F20"/>
                            <w:w w:val="105%"/>
                          </w:rPr>
                          <w:t>could comprehend</w:t>
                        </w:r>
                        <w:r>
                          <w:rPr>
                            <w:color w:val="231F20"/>
                            <w:spacing w:val="-3"/>
                            <w:w w:val="105%"/>
                          </w:rPr>
                          <w:t xml:space="preserve"> </w:t>
                        </w:r>
                        <w:r>
                          <w:rPr>
                            <w:color w:val="231F20"/>
                            <w:w w:val="105%"/>
                          </w:rPr>
                          <w:t>a</w:t>
                        </w:r>
                        <w:r>
                          <w:rPr>
                            <w:color w:val="231F20"/>
                            <w:spacing w:val="25"/>
                            <w:w w:val="105%"/>
                          </w:rPr>
                          <w:t xml:space="preserve"> </w:t>
                        </w:r>
                        <w:r>
                          <w:rPr>
                            <w:color w:val="231F20"/>
                            <w:w w:val="105%"/>
                          </w:rPr>
                          <w:t>Supreme</w:t>
                        </w:r>
                        <w:r>
                          <w:rPr>
                            <w:color w:val="231F20"/>
                            <w:spacing w:val="-4"/>
                            <w:w w:val="105%"/>
                          </w:rPr>
                          <w:t xml:space="preserve"> </w:t>
                        </w:r>
                        <w:r>
                          <w:rPr>
                            <w:color w:val="231F20"/>
                            <w:w w:val="105%"/>
                          </w:rPr>
                          <w:t>Being</w:t>
                        </w:r>
                        <w:r>
                          <w:rPr>
                            <w:color w:val="231F20"/>
                            <w:spacing w:val="-4"/>
                            <w:w w:val="105%"/>
                          </w:rPr>
                          <w:t xml:space="preserve"> </w:t>
                        </w:r>
                        <w:r>
                          <w:rPr>
                            <w:color w:val="231F20"/>
                            <w:w w:val="105%"/>
                          </w:rPr>
                          <w:t>anyhow?</w:t>
                        </w:r>
                        <w:r>
                          <w:rPr>
                            <w:color w:val="231F20"/>
                            <w:spacing w:val="24"/>
                            <w:w w:val="105%"/>
                          </w:rPr>
                          <w:t xml:space="preserve"> </w:t>
                        </w:r>
                        <w:r>
                          <w:rPr>
                            <w:color w:val="231F20"/>
                            <w:w w:val="105%"/>
                          </w:rPr>
                          <w:t>Yet,</w:t>
                        </w:r>
                        <w:r>
                          <w:rPr>
                            <w:color w:val="231F20"/>
                            <w:spacing w:val="-3"/>
                            <w:w w:val="105%"/>
                          </w:rPr>
                          <w:t xml:space="preserve"> </w:t>
                        </w:r>
                        <w:r>
                          <w:rPr>
                            <w:color w:val="231F20"/>
                            <w:w w:val="105%"/>
                          </w:rPr>
                          <w:t>in</w:t>
                        </w:r>
                        <w:r>
                          <w:rPr>
                            <w:color w:val="231F20"/>
                            <w:spacing w:val="-3"/>
                            <w:w w:val="105%"/>
                          </w:rPr>
                          <w:t xml:space="preserve"> </w:t>
                        </w:r>
                        <w:r>
                          <w:rPr>
                            <w:color w:val="231F20"/>
                            <w:w w:val="105%"/>
                          </w:rPr>
                          <w:t xml:space="preserve">other </w:t>
                        </w:r>
                        <w:r>
                          <w:rPr>
                            <w:color w:val="231F20"/>
                          </w:rPr>
                          <w:t>moments,</w:t>
                        </w:r>
                        <w:r>
                          <w:rPr>
                            <w:color w:val="231F20"/>
                            <w:spacing w:val="-1"/>
                          </w:rPr>
                          <w:t xml:space="preserve"> </w:t>
                        </w:r>
                        <w:r>
                          <w:rPr>
                            <w:color w:val="231F20"/>
                          </w:rPr>
                          <w:t>we</w:t>
                        </w:r>
                        <w:r>
                          <w:rPr>
                            <w:color w:val="231F20"/>
                            <w:spacing w:val="-1"/>
                          </w:rPr>
                          <w:t xml:space="preserve"> </w:t>
                        </w:r>
                        <w:r>
                          <w:rPr>
                            <w:color w:val="231F20"/>
                          </w:rPr>
                          <w:t>found</w:t>
                        </w:r>
                        <w:r>
                          <w:rPr>
                            <w:color w:val="231F20"/>
                            <w:spacing w:val="-1"/>
                          </w:rPr>
                          <w:t xml:space="preserve"> </w:t>
                        </w:r>
                        <w:r>
                          <w:rPr>
                            <w:color w:val="231F20"/>
                          </w:rPr>
                          <w:t>ourselves</w:t>
                        </w:r>
                        <w:r>
                          <w:rPr>
                            <w:color w:val="231F20"/>
                            <w:spacing w:val="-1"/>
                          </w:rPr>
                          <w:t xml:space="preserve"> </w:t>
                        </w:r>
                        <w:r>
                          <w:rPr>
                            <w:color w:val="231F20"/>
                          </w:rPr>
                          <w:t>thinking,</w:t>
                        </w:r>
                        <w:r>
                          <w:rPr>
                            <w:color w:val="231F20"/>
                            <w:spacing w:val="-1"/>
                          </w:rPr>
                          <w:t xml:space="preserve"> </w:t>
                        </w:r>
                        <w:r>
                          <w:rPr>
                            <w:color w:val="231F20"/>
                          </w:rPr>
                          <w:t>when</w:t>
                        </w:r>
                        <w:r>
                          <w:rPr>
                            <w:color w:val="231F20"/>
                            <w:spacing w:val="-1"/>
                          </w:rPr>
                          <w:t xml:space="preserve"> </w:t>
                        </w:r>
                        <w:r>
                          <w:rPr>
                            <w:color w:val="231F20"/>
                          </w:rPr>
                          <w:t xml:space="preserve">enchanted </w:t>
                        </w:r>
                        <w:r>
                          <w:rPr>
                            <w:color w:val="231F20"/>
                            <w:w w:val="105%"/>
                          </w:rPr>
                          <w:t>by a starlit night, “Who, then, made all this?”</w:t>
                        </w:r>
                        <w:r>
                          <w:rPr>
                            <w:color w:val="231F20"/>
                            <w:spacing w:val="40"/>
                            <w:w w:val="105%"/>
                          </w:rPr>
                          <w:t xml:space="preserve"> </w:t>
                        </w:r>
                        <w:r>
                          <w:rPr>
                            <w:color w:val="231F20"/>
                            <w:w w:val="105%"/>
                          </w:rPr>
                          <w:t xml:space="preserve">There </w:t>
                        </w:r>
                        <w:r>
                          <w:rPr>
                            <w:color w:val="231F20"/>
                          </w:rPr>
                          <w:t>was</w:t>
                        </w:r>
                        <w:r>
                          <w:rPr>
                            <w:color w:val="231F20"/>
                            <w:spacing w:val="-2"/>
                          </w:rPr>
                          <w:t xml:space="preserve"> </w:t>
                        </w:r>
                        <w:r>
                          <w:rPr>
                            <w:color w:val="231F20"/>
                          </w:rPr>
                          <w:t>a</w:t>
                        </w:r>
                        <w:r>
                          <w:rPr>
                            <w:color w:val="231F20"/>
                            <w:spacing w:val="-2"/>
                          </w:rPr>
                          <w:t xml:space="preserve"> </w:t>
                        </w:r>
                        <w:r>
                          <w:rPr>
                            <w:color w:val="231F20"/>
                          </w:rPr>
                          <w:t>feeling</w:t>
                        </w:r>
                        <w:r>
                          <w:rPr>
                            <w:color w:val="231F20"/>
                            <w:spacing w:val="-2"/>
                          </w:rPr>
                          <w:t xml:space="preserve"> </w:t>
                        </w:r>
                        <w:r>
                          <w:rPr>
                            <w:color w:val="231F20"/>
                          </w:rPr>
                          <w:t>of</w:t>
                        </w:r>
                        <w:r>
                          <w:rPr>
                            <w:color w:val="231F20"/>
                            <w:spacing w:val="-2"/>
                          </w:rPr>
                          <w:t xml:space="preserve"> </w:t>
                        </w:r>
                        <w:r>
                          <w:rPr>
                            <w:color w:val="231F20"/>
                          </w:rPr>
                          <w:t>awe</w:t>
                        </w:r>
                        <w:r>
                          <w:rPr>
                            <w:color w:val="231F20"/>
                            <w:spacing w:val="-2"/>
                          </w:rPr>
                          <w:t xml:space="preserve"> </w:t>
                        </w:r>
                        <w:r>
                          <w:rPr>
                            <w:color w:val="231F20"/>
                          </w:rPr>
                          <w:t>and</w:t>
                        </w:r>
                        <w:r>
                          <w:rPr>
                            <w:color w:val="231F20"/>
                            <w:spacing w:val="-2"/>
                          </w:rPr>
                          <w:t xml:space="preserve"> </w:t>
                        </w:r>
                        <w:r>
                          <w:rPr>
                            <w:color w:val="231F20"/>
                          </w:rPr>
                          <w:t>wonder,</w:t>
                        </w:r>
                        <w:r>
                          <w:rPr>
                            <w:color w:val="231F20"/>
                            <w:spacing w:val="-2"/>
                          </w:rPr>
                          <w:t xml:space="preserve"> </w:t>
                        </w:r>
                        <w:r>
                          <w:rPr>
                            <w:color w:val="231F20"/>
                          </w:rPr>
                          <w:t>but</w:t>
                        </w:r>
                        <w:r>
                          <w:rPr>
                            <w:color w:val="231F20"/>
                            <w:spacing w:val="-2"/>
                          </w:rPr>
                          <w:t xml:space="preserve"> </w:t>
                        </w:r>
                        <w:r>
                          <w:rPr>
                            <w:color w:val="231F20"/>
                          </w:rPr>
                          <w:t>it</w:t>
                        </w:r>
                        <w:r>
                          <w:rPr>
                            <w:color w:val="231F20"/>
                            <w:spacing w:val="-2"/>
                          </w:rPr>
                          <w:t xml:space="preserve"> </w:t>
                        </w:r>
                        <w:r>
                          <w:rPr>
                            <w:color w:val="231F20"/>
                          </w:rPr>
                          <w:t>was</w:t>
                        </w:r>
                        <w:r>
                          <w:rPr>
                            <w:color w:val="231F20"/>
                            <w:spacing w:val="-2"/>
                          </w:rPr>
                          <w:t xml:space="preserve"> </w:t>
                        </w:r>
                        <w:r>
                          <w:rPr>
                            <w:color w:val="231F20"/>
                          </w:rPr>
                          <w:t>fleeting</w:t>
                        </w:r>
                        <w:r>
                          <w:rPr>
                            <w:color w:val="231F20"/>
                            <w:spacing w:val="-2"/>
                          </w:rPr>
                          <w:t xml:space="preserve"> </w:t>
                        </w:r>
                        <w:r>
                          <w:rPr>
                            <w:color w:val="231F20"/>
                          </w:rPr>
                          <w:t xml:space="preserve">and </w:t>
                        </w:r>
                        <w:r>
                          <w:rPr>
                            <w:color w:val="231F20"/>
                            <w:w w:val="105%"/>
                          </w:rPr>
                          <w:t>soon</w:t>
                        </w:r>
                        <w:r>
                          <w:rPr>
                            <w:color w:val="231F20"/>
                            <w:spacing w:val="40"/>
                            <w:w w:val="105%"/>
                          </w:rPr>
                          <w:t xml:space="preserve"> </w:t>
                        </w:r>
                        <w:r>
                          <w:rPr>
                            <w:color w:val="231F20"/>
                            <w:w w:val="105%"/>
                          </w:rPr>
                          <w:t>lost.</w:t>
                        </w:r>
                      </w:p>
                      <w:p w14:paraId="78445CD4" w14:textId="77777777" w:rsidR="00000000" w:rsidRDefault="00000000">
                        <w:pPr>
                          <w:pStyle w:val="BodyText"/>
                          <w:kinsoku w:val="0"/>
                          <w:overflowPunct w:val="0"/>
                          <w:spacing w:line="9.50pt" w:lineRule="exact"/>
                          <w:ind w:start="6.45pt" w:end="0pt" w:firstLine="0pt"/>
                          <w:rPr>
                            <w:color w:val="231F20"/>
                            <w:spacing w:val="-4"/>
                          </w:rPr>
                        </w:pPr>
                        <w:r>
                          <w:rPr>
                            <w:color w:val="231F20"/>
                            <w:spacing w:val="-4"/>
                          </w:rPr>
                          <w:t>Yes,</w:t>
                        </w:r>
                        <w:r>
                          <w:rPr>
                            <w:color w:val="231F20"/>
                            <w:spacing w:val="-11"/>
                          </w:rPr>
                          <w:t xml:space="preserve"> </w:t>
                        </w:r>
                        <w:r>
                          <w:rPr>
                            <w:color w:val="231F20"/>
                            <w:spacing w:val="-4"/>
                          </w:rPr>
                          <w:t>we</w:t>
                        </w:r>
                        <w:r>
                          <w:rPr>
                            <w:color w:val="231F20"/>
                            <w:spacing w:val="-10"/>
                          </w:rPr>
                          <w:t xml:space="preserve"> </w:t>
                        </w:r>
                        <w:r>
                          <w:rPr>
                            <w:color w:val="231F20"/>
                            <w:spacing w:val="-4"/>
                          </w:rPr>
                          <w:t>of</w:t>
                        </w:r>
                        <w:r>
                          <w:rPr>
                            <w:color w:val="231F20"/>
                            <w:spacing w:val="-11"/>
                          </w:rPr>
                          <w:t xml:space="preserve"> </w:t>
                        </w:r>
                        <w:r>
                          <w:rPr>
                            <w:color w:val="231F20"/>
                            <w:spacing w:val="-4"/>
                          </w:rPr>
                          <w:t>agnostic</w:t>
                        </w:r>
                        <w:r>
                          <w:rPr>
                            <w:color w:val="231F20"/>
                            <w:spacing w:val="-10"/>
                          </w:rPr>
                          <w:t xml:space="preserve"> </w:t>
                        </w:r>
                        <w:r>
                          <w:rPr>
                            <w:color w:val="231F20"/>
                            <w:spacing w:val="-4"/>
                          </w:rPr>
                          <w:t>temperament</w:t>
                        </w:r>
                        <w:r>
                          <w:rPr>
                            <w:color w:val="231F20"/>
                            <w:spacing w:val="-10"/>
                          </w:rPr>
                          <w:t xml:space="preserve"> </w:t>
                        </w:r>
                        <w:r>
                          <w:rPr>
                            <w:color w:val="231F20"/>
                            <w:spacing w:val="-4"/>
                          </w:rPr>
                          <w:t>have</w:t>
                        </w:r>
                        <w:r>
                          <w:rPr>
                            <w:color w:val="231F20"/>
                            <w:spacing w:val="-11"/>
                          </w:rPr>
                          <w:t xml:space="preserve"> </w:t>
                        </w:r>
                        <w:r>
                          <w:rPr>
                            <w:color w:val="231F20"/>
                            <w:spacing w:val="-4"/>
                          </w:rPr>
                          <w:t>had</w:t>
                        </w:r>
                        <w:r>
                          <w:rPr>
                            <w:color w:val="231F20"/>
                            <w:spacing w:val="-10"/>
                          </w:rPr>
                          <w:t xml:space="preserve"> </w:t>
                        </w:r>
                        <w:r>
                          <w:rPr>
                            <w:color w:val="231F20"/>
                            <w:spacing w:val="-4"/>
                          </w:rPr>
                          <w:t>these</w:t>
                        </w:r>
                        <w:r>
                          <w:rPr>
                            <w:color w:val="231F20"/>
                            <w:spacing w:val="-11"/>
                          </w:rPr>
                          <w:t xml:space="preserve"> </w:t>
                        </w:r>
                        <w:r>
                          <w:rPr>
                            <w:color w:val="231F20"/>
                            <w:spacing w:val="-4"/>
                          </w:rPr>
                          <w:t>thoughts</w:t>
                        </w:r>
                      </w:p>
                      <w:p w14:paraId="71AA2AB2" w14:textId="77777777" w:rsidR="00000000" w:rsidRDefault="00000000">
                        <w:pPr>
                          <w:pStyle w:val="BodyText"/>
                          <w:kinsoku w:val="0"/>
                          <w:overflowPunct w:val="0"/>
                          <w:spacing w:before="1.15pt" w:line="12.95pt" w:lineRule="auto"/>
                          <w:ind w:end="0.95pt" w:firstLine="0pt"/>
                          <w:rPr>
                            <w:color w:val="231F20"/>
                            <w:w w:val="105%"/>
                          </w:rPr>
                        </w:pPr>
                        <w:r>
                          <w:rPr>
                            <w:color w:val="231F20"/>
                            <w:spacing w:val="-2"/>
                            <w:w w:val="105%"/>
                          </w:rPr>
                          <w:t>and</w:t>
                        </w:r>
                        <w:r>
                          <w:rPr>
                            <w:color w:val="231F20"/>
                            <w:spacing w:val="-10"/>
                            <w:w w:val="105%"/>
                          </w:rPr>
                          <w:t xml:space="preserve"> </w:t>
                        </w:r>
                        <w:r>
                          <w:rPr>
                            <w:color w:val="231F20"/>
                            <w:spacing w:val="-2"/>
                            <w:w w:val="105%"/>
                          </w:rPr>
                          <w:t>experiences.</w:t>
                        </w:r>
                        <w:r>
                          <w:rPr>
                            <w:color w:val="231F20"/>
                            <w:spacing w:val="-10"/>
                            <w:w w:val="105%"/>
                          </w:rPr>
                          <w:t xml:space="preserve"> </w:t>
                        </w:r>
                        <w:r>
                          <w:rPr>
                            <w:color w:val="231F20"/>
                            <w:spacing w:val="-2"/>
                            <w:w w:val="105%"/>
                          </w:rPr>
                          <w:t>Let</w:t>
                        </w:r>
                        <w:r>
                          <w:rPr>
                            <w:color w:val="231F20"/>
                            <w:spacing w:val="-10"/>
                            <w:w w:val="105%"/>
                          </w:rPr>
                          <w:t xml:space="preserve"> </w:t>
                        </w:r>
                        <w:r>
                          <w:rPr>
                            <w:color w:val="231F20"/>
                            <w:spacing w:val="-2"/>
                            <w:w w:val="105%"/>
                          </w:rPr>
                          <w:t>us</w:t>
                        </w:r>
                        <w:r>
                          <w:rPr>
                            <w:color w:val="231F20"/>
                            <w:spacing w:val="-10"/>
                            <w:w w:val="105%"/>
                          </w:rPr>
                          <w:t xml:space="preserve"> </w:t>
                        </w:r>
                        <w:r>
                          <w:rPr>
                            <w:color w:val="231F20"/>
                            <w:spacing w:val="-2"/>
                            <w:w w:val="105%"/>
                          </w:rPr>
                          <w:t>make</w:t>
                        </w:r>
                        <w:r>
                          <w:rPr>
                            <w:color w:val="231F20"/>
                            <w:spacing w:val="-10"/>
                            <w:w w:val="105%"/>
                          </w:rPr>
                          <w:t xml:space="preserve"> </w:t>
                        </w:r>
                        <w:r>
                          <w:rPr>
                            <w:color w:val="231F20"/>
                            <w:spacing w:val="-2"/>
                            <w:w w:val="105%"/>
                          </w:rPr>
                          <w:t>haste</w:t>
                        </w:r>
                        <w:r>
                          <w:rPr>
                            <w:color w:val="231F20"/>
                            <w:spacing w:val="-9"/>
                            <w:w w:val="105%"/>
                          </w:rPr>
                          <w:t xml:space="preserve"> </w:t>
                        </w:r>
                        <w:r>
                          <w:rPr>
                            <w:color w:val="231F20"/>
                            <w:spacing w:val="-2"/>
                            <w:w w:val="105%"/>
                          </w:rPr>
                          <w:t>to</w:t>
                        </w:r>
                        <w:r>
                          <w:rPr>
                            <w:color w:val="231F20"/>
                            <w:spacing w:val="-10"/>
                            <w:w w:val="105%"/>
                          </w:rPr>
                          <w:t xml:space="preserve"> </w:t>
                        </w:r>
                        <w:r>
                          <w:rPr>
                            <w:color w:val="231F20"/>
                            <w:spacing w:val="-2"/>
                            <w:w w:val="105%"/>
                          </w:rPr>
                          <w:t>reassure</w:t>
                        </w:r>
                        <w:r>
                          <w:rPr>
                            <w:color w:val="231F20"/>
                            <w:spacing w:val="-10"/>
                            <w:w w:val="105%"/>
                          </w:rPr>
                          <w:t xml:space="preserve"> </w:t>
                        </w:r>
                        <w:r>
                          <w:rPr>
                            <w:color w:val="231F20"/>
                            <w:spacing w:val="-2"/>
                            <w:w w:val="105%"/>
                          </w:rPr>
                          <w:t>you.</w:t>
                        </w:r>
                        <w:r>
                          <w:rPr>
                            <w:color w:val="231F20"/>
                            <w:spacing w:val="-1"/>
                            <w:w w:val="105%"/>
                          </w:rPr>
                          <w:t xml:space="preserve"> </w:t>
                        </w:r>
                        <w:r>
                          <w:rPr>
                            <w:color w:val="231F20"/>
                            <w:spacing w:val="-2"/>
                            <w:w w:val="105%"/>
                          </w:rPr>
                          <w:t xml:space="preserve">We </w:t>
                        </w:r>
                        <w:r>
                          <w:rPr>
                            <w:color w:val="231F20"/>
                          </w:rPr>
                          <w:t>found</w:t>
                        </w:r>
                        <w:r>
                          <w:rPr>
                            <w:color w:val="231F20"/>
                            <w:spacing w:val="-4"/>
                          </w:rPr>
                          <w:t xml:space="preserve"> </w:t>
                        </w:r>
                        <w:r>
                          <w:rPr>
                            <w:color w:val="231F20"/>
                          </w:rPr>
                          <w:t>that</w:t>
                        </w:r>
                        <w:r>
                          <w:rPr>
                            <w:color w:val="231F20"/>
                            <w:spacing w:val="-4"/>
                          </w:rPr>
                          <w:t xml:space="preserve"> </w:t>
                        </w:r>
                        <w:r>
                          <w:rPr>
                            <w:color w:val="231F20"/>
                          </w:rPr>
                          <w:t>as</w:t>
                        </w:r>
                        <w:r>
                          <w:rPr>
                            <w:color w:val="231F20"/>
                            <w:spacing w:val="-4"/>
                          </w:rPr>
                          <w:t xml:space="preserve"> </w:t>
                        </w:r>
                        <w:r>
                          <w:rPr>
                            <w:color w:val="231F20"/>
                          </w:rPr>
                          <w:t>soon</w:t>
                        </w:r>
                        <w:r>
                          <w:rPr>
                            <w:color w:val="231F20"/>
                            <w:spacing w:val="-4"/>
                          </w:rPr>
                          <w:t xml:space="preserve"> </w:t>
                        </w:r>
                        <w:r>
                          <w:rPr>
                            <w:color w:val="231F20"/>
                          </w:rPr>
                          <w:t>as</w:t>
                        </w:r>
                        <w:r>
                          <w:rPr>
                            <w:color w:val="231F20"/>
                            <w:spacing w:val="-4"/>
                          </w:rPr>
                          <w:t xml:space="preserve"> </w:t>
                        </w:r>
                        <w:r>
                          <w:rPr>
                            <w:color w:val="231F20"/>
                          </w:rPr>
                          <w:t>we</w:t>
                        </w:r>
                        <w:r>
                          <w:rPr>
                            <w:color w:val="231F20"/>
                            <w:spacing w:val="-4"/>
                          </w:rPr>
                          <w:t xml:space="preserve"> </w:t>
                        </w:r>
                        <w:r>
                          <w:rPr>
                            <w:color w:val="231F20"/>
                          </w:rPr>
                          <w:t>were</w:t>
                        </w:r>
                        <w:r>
                          <w:rPr>
                            <w:color w:val="231F20"/>
                            <w:spacing w:val="-4"/>
                          </w:rPr>
                          <w:t xml:space="preserve"> </w:t>
                        </w:r>
                        <w:r>
                          <w:rPr>
                            <w:color w:val="231F20"/>
                          </w:rPr>
                          <w:t>able</w:t>
                        </w:r>
                        <w:r>
                          <w:rPr>
                            <w:color w:val="231F20"/>
                            <w:spacing w:val="-4"/>
                          </w:rPr>
                          <w:t xml:space="preserve"> </w:t>
                        </w:r>
                        <w:r>
                          <w:rPr>
                            <w:color w:val="231F20"/>
                          </w:rPr>
                          <w:t>to</w:t>
                        </w:r>
                        <w:r>
                          <w:rPr>
                            <w:color w:val="231F20"/>
                            <w:spacing w:val="-4"/>
                          </w:rPr>
                          <w:t xml:space="preserve"> </w:t>
                        </w:r>
                        <w:r>
                          <w:rPr>
                            <w:color w:val="231F20"/>
                          </w:rPr>
                          <w:t>lay</w:t>
                        </w:r>
                        <w:r>
                          <w:rPr>
                            <w:color w:val="231F20"/>
                            <w:spacing w:val="-4"/>
                          </w:rPr>
                          <w:t xml:space="preserve"> </w:t>
                        </w:r>
                        <w:r>
                          <w:rPr>
                            <w:color w:val="231F20"/>
                          </w:rPr>
                          <w:t>aside</w:t>
                        </w:r>
                        <w:r>
                          <w:rPr>
                            <w:color w:val="231F20"/>
                            <w:spacing w:val="-4"/>
                          </w:rPr>
                          <w:t xml:space="preserve"> </w:t>
                        </w:r>
                        <w:r>
                          <w:rPr>
                            <w:color w:val="231F20"/>
                          </w:rPr>
                          <w:t xml:space="preserve">prejudice </w:t>
                        </w:r>
                        <w:r>
                          <w:rPr>
                            <w:color w:val="231F20"/>
                            <w:w w:val="105%"/>
                          </w:rPr>
                          <w:t xml:space="preserve">and express even a willingness to believe in a Power </w:t>
                        </w:r>
                        <w:r>
                          <w:rPr>
                            <w:color w:val="231F20"/>
                            <w:spacing w:val="-2"/>
                          </w:rPr>
                          <w:t>greater</w:t>
                        </w:r>
                        <w:r>
                          <w:rPr>
                            <w:color w:val="231F20"/>
                            <w:spacing w:val="-6"/>
                          </w:rPr>
                          <w:t xml:space="preserve"> </w:t>
                        </w:r>
                        <w:r>
                          <w:rPr>
                            <w:color w:val="231F20"/>
                            <w:spacing w:val="-2"/>
                          </w:rPr>
                          <w:t>than</w:t>
                        </w:r>
                        <w:r>
                          <w:rPr>
                            <w:color w:val="231F20"/>
                            <w:spacing w:val="-6"/>
                          </w:rPr>
                          <w:t xml:space="preserve"> </w:t>
                        </w:r>
                        <w:r>
                          <w:rPr>
                            <w:color w:val="231F20"/>
                            <w:spacing w:val="-2"/>
                          </w:rPr>
                          <w:t>ourselves,</w:t>
                        </w:r>
                        <w:r>
                          <w:rPr>
                            <w:color w:val="231F20"/>
                            <w:spacing w:val="-6"/>
                          </w:rPr>
                          <w:t xml:space="preserve"> </w:t>
                        </w:r>
                        <w:r>
                          <w:rPr>
                            <w:color w:val="231F20"/>
                            <w:spacing w:val="-2"/>
                          </w:rPr>
                          <w:t>we</w:t>
                        </w:r>
                        <w:r>
                          <w:rPr>
                            <w:color w:val="231F20"/>
                            <w:spacing w:val="-6"/>
                          </w:rPr>
                          <w:t xml:space="preserve"> </w:t>
                        </w:r>
                        <w:r>
                          <w:rPr>
                            <w:color w:val="231F20"/>
                            <w:spacing w:val="-2"/>
                          </w:rPr>
                          <w:t>commenced</w:t>
                        </w:r>
                        <w:r>
                          <w:rPr>
                            <w:color w:val="231F20"/>
                            <w:spacing w:val="-6"/>
                          </w:rPr>
                          <w:t xml:space="preserve"> </w:t>
                        </w:r>
                        <w:r>
                          <w:rPr>
                            <w:color w:val="231F20"/>
                            <w:spacing w:val="-2"/>
                          </w:rPr>
                          <w:t>to</w:t>
                        </w:r>
                        <w:r>
                          <w:rPr>
                            <w:color w:val="231F20"/>
                            <w:spacing w:val="-6"/>
                          </w:rPr>
                          <w:t xml:space="preserve"> </w:t>
                        </w:r>
                        <w:r>
                          <w:rPr>
                            <w:color w:val="231F20"/>
                            <w:spacing w:val="-2"/>
                          </w:rPr>
                          <w:t>get</w:t>
                        </w:r>
                        <w:r>
                          <w:rPr>
                            <w:color w:val="231F20"/>
                            <w:spacing w:val="-6"/>
                          </w:rPr>
                          <w:t xml:space="preserve"> </w:t>
                        </w:r>
                        <w:r>
                          <w:rPr>
                            <w:color w:val="231F20"/>
                            <w:spacing w:val="-2"/>
                          </w:rPr>
                          <w:t>results,</w:t>
                        </w:r>
                        <w:r>
                          <w:rPr>
                            <w:color w:val="231F20"/>
                            <w:spacing w:val="-6"/>
                          </w:rPr>
                          <w:t xml:space="preserve"> </w:t>
                        </w:r>
                        <w:r>
                          <w:rPr>
                            <w:color w:val="231F20"/>
                            <w:spacing w:val="-2"/>
                          </w:rPr>
                          <w:t xml:space="preserve">even </w:t>
                        </w:r>
                        <w:r>
                          <w:rPr>
                            <w:color w:val="231F20"/>
                          </w:rPr>
                          <w:t xml:space="preserve">though it was impossible for any of us to fully define or </w:t>
                        </w:r>
                        <w:r>
                          <w:rPr>
                            <w:color w:val="231F20"/>
                            <w:w w:val="105%"/>
                          </w:rPr>
                          <w:t>comprehend that Power, which is God.</w:t>
                        </w:r>
                      </w:p>
                      <w:p w14:paraId="2834EE45" w14:textId="77777777" w:rsidR="00000000" w:rsidRDefault="00000000">
                        <w:pPr>
                          <w:pStyle w:val="BodyText"/>
                          <w:kinsoku w:val="0"/>
                          <w:overflowPunct w:val="0"/>
                          <w:spacing w:line="13.05pt" w:lineRule="auto"/>
                          <w:ind w:end="0.95pt"/>
                          <w:rPr>
                            <w:color w:val="231F20"/>
                            <w:w w:val="105%"/>
                          </w:rPr>
                        </w:pPr>
                        <w:r>
                          <w:rPr>
                            <w:color w:val="231F20"/>
                            <w:w w:val="105%"/>
                          </w:rPr>
                          <w:t>Much</w:t>
                        </w:r>
                        <w:r>
                          <w:rPr>
                            <w:color w:val="231F20"/>
                            <w:spacing w:val="-7"/>
                            <w:w w:val="105%"/>
                          </w:rPr>
                          <w:t xml:space="preserve"> </w:t>
                        </w:r>
                        <w:r>
                          <w:rPr>
                            <w:color w:val="231F20"/>
                            <w:w w:val="105%"/>
                          </w:rPr>
                          <w:t>to</w:t>
                        </w:r>
                        <w:r>
                          <w:rPr>
                            <w:color w:val="231F20"/>
                            <w:spacing w:val="-7"/>
                            <w:w w:val="105%"/>
                          </w:rPr>
                          <w:t xml:space="preserve"> </w:t>
                        </w:r>
                        <w:r>
                          <w:rPr>
                            <w:color w:val="231F20"/>
                            <w:w w:val="105%"/>
                          </w:rPr>
                          <w:t>our</w:t>
                        </w:r>
                        <w:r>
                          <w:rPr>
                            <w:color w:val="231F20"/>
                            <w:spacing w:val="-7"/>
                            <w:w w:val="105%"/>
                          </w:rPr>
                          <w:t xml:space="preserve"> </w:t>
                        </w:r>
                        <w:r>
                          <w:rPr>
                            <w:color w:val="231F20"/>
                            <w:w w:val="105%"/>
                          </w:rPr>
                          <w:t>relief,</w:t>
                        </w:r>
                        <w:r>
                          <w:rPr>
                            <w:color w:val="231F20"/>
                            <w:spacing w:val="-7"/>
                            <w:w w:val="105%"/>
                          </w:rPr>
                          <w:t xml:space="preserve"> </w:t>
                        </w:r>
                        <w:r>
                          <w:rPr>
                            <w:color w:val="231F20"/>
                            <w:w w:val="105%"/>
                          </w:rPr>
                          <w:t>we</w:t>
                        </w:r>
                        <w:r>
                          <w:rPr>
                            <w:color w:val="231F20"/>
                            <w:spacing w:val="-7"/>
                            <w:w w:val="105%"/>
                          </w:rPr>
                          <w:t xml:space="preserve"> </w:t>
                        </w:r>
                        <w:r>
                          <w:rPr>
                            <w:color w:val="231F20"/>
                            <w:w w:val="105%"/>
                          </w:rPr>
                          <w:t>discovered</w:t>
                        </w:r>
                        <w:r>
                          <w:rPr>
                            <w:color w:val="231F20"/>
                            <w:spacing w:val="-7"/>
                            <w:w w:val="105%"/>
                          </w:rPr>
                          <w:t xml:space="preserve"> </w:t>
                        </w:r>
                        <w:r>
                          <w:rPr>
                            <w:color w:val="231F20"/>
                            <w:w w:val="105%"/>
                          </w:rPr>
                          <w:t>we</w:t>
                        </w:r>
                        <w:r>
                          <w:rPr>
                            <w:color w:val="231F20"/>
                            <w:spacing w:val="-7"/>
                            <w:w w:val="105%"/>
                          </w:rPr>
                          <w:t xml:space="preserve"> </w:t>
                        </w:r>
                        <w:r>
                          <w:rPr>
                            <w:color w:val="231F20"/>
                            <w:w w:val="105%"/>
                          </w:rPr>
                          <w:t>did</w:t>
                        </w:r>
                        <w:r>
                          <w:rPr>
                            <w:color w:val="231F20"/>
                            <w:spacing w:val="-7"/>
                            <w:w w:val="105%"/>
                          </w:rPr>
                          <w:t xml:space="preserve"> </w:t>
                        </w:r>
                        <w:r>
                          <w:rPr>
                            <w:color w:val="231F20"/>
                            <w:w w:val="105%"/>
                          </w:rPr>
                          <w:t>not</w:t>
                        </w:r>
                        <w:r>
                          <w:rPr>
                            <w:color w:val="231F20"/>
                            <w:spacing w:val="-7"/>
                            <w:w w:val="105%"/>
                          </w:rPr>
                          <w:t xml:space="preserve"> </w:t>
                        </w:r>
                        <w:r>
                          <w:rPr>
                            <w:color w:val="231F20"/>
                            <w:w w:val="105%"/>
                          </w:rPr>
                          <w:t>need</w:t>
                        </w:r>
                        <w:r>
                          <w:rPr>
                            <w:color w:val="231F20"/>
                            <w:spacing w:val="-7"/>
                            <w:w w:val="105%"/>
                          </w:rPr>
                          <w:t xml:space="preserve"> </w:t>
                        </w:r>
                        <w:r>
                          <w:rPr>
                            <w:color w:val="231F20"/>
                            <w:w w:val="105%"/>
                          </w:rPr>
                          <w:t xml:space="preserve">to </w:t>
                        </w:r>
                        <w:r>
                          <w:rPr>
                            <w:color w:val="231F20"/>
                          </w:rPr>
                          <w:t>consider</w:t>
                        </w:r>
                        <w:r>
                          <w:rPr>
                            <w:color w:val="231F20"/>
                            <w:spacing w:val="-7"/>
                          </w:rPr>
                          <w:t xml:space="preserve"> </w:t>
                        </w:r>
                        <w:r>
                          <w:rPr>
                            <w:color w:val="231F20"/>
                          </w:rPr>
                          <w:t>another’s</w:t>
                        </w:r>
                        <w:r>
                          <w:rPr>
                            <w:color w:val="231F20"/>
                            <w:spacing w:val="-7"/>
                          </w:rPr>
                          <w:t xml:space="preserve"> </w:t>
                        </w:r>
                        <w:r>
                          <w:rPr>
                            <w:color w:val="231F20"/>
                          </w:rPr>
                          <w:t>conception</w:t>
                        </w:r>
                        <w:r>
                          <w:rPr>
                            <w:color w:val="231F20"/>
                            <w:spacing w:val="-7"/>
                          </w:rPr>
                          <w:t xml:space="preserve"> </w:t>
                        </w:r>
                        <w:r>
                          <w:rPr>
                            <w:color w:val="231F20"/>
                          </w:rPr>
                          <w:t>of</w:t>
                        </w:r>
                        <w:r>
                          <w:rPr>
                            <w:color w:val="231F20"/>
                            <w:spacing w:val="-7"/>
                          </w:rPr>
                          <w:t xml:space="preserve"> </w:t>
                        </w:r>
                        <w:r>
                          <w:rPr>
                            <w:color w:val="231F20"/>
                          </w:rPr>
                          <w:t>God.</w:t>
                        </w:r>
                        <w:r>
                          <w:rPr>
                            <w:color w:val="231F20"/>
                            <w:spacing w:val="34"/>
                          </w:rPr>
                          <w:t xml:space="preserve"> </w:t>
                        </w:r>
                        <w:r>
                          <w:rPr>
                            <w:color w:val="231F20"/>
                          </w:rPr>
                          <w:t>Our</w:t>
                        </w:r>
                        <w:r>
                          <w:rPr>
                            <w:color w:val="231F20"/>
                            <w:spacing w:val="-7"/>
                          </w:rPr>
                          <w:t xml:space="preserve"> </w:t>
                        </w:r>
                        <w:r>
                          <w:rPr>
                            <w:color w:val="231F20"/>
                          </w:rPr>
                          <w:t>own</w:t>
                        </w:r>
                        <w:r>
                          <w:rPr>
                            <w:color w:val="231F20"/>
                            <w:spacing w:val="-7"/>
                          </w:rPr>
                          <w:t xml:space="preserve"> </w:t>
                        </w:r>
                        <w:r>
                          <w:rPr>
                            <w:color w:val="231F20"/>
                          </w:rPr>
                          <w:t>concep- tion,</w:t>
                        </w:r>
                        <w:r>
                          <w:rPr>
                            <w:color w:val="231F20"/>
                            <w:spacing w:val="-3"/>
                          </w:rPr>
                          <w:t xml:space="preserve"> </w:t>
                        </w:r>
                        <w:r>
                          <w:rPr>
                            <w:color w:val="231F20"/>
                          </w:rPr>
                          <w:t>however</w:t>
                        </w:r>
                        <w:r>
                          <w:rPr>
                            <w:color w:val="231F20"/>
                            <w:spacing w:val="-3"/>
                          </w:rPr>
                          <w:t xml:space="preserve"> </w:t>
                        </w:r>
                        <w:r>
                          <w:rPr>
                            <w:color w:val="231F20"/>
                          </w:rPr>
                          <w:t>inadequate,</w:t>
                        </w:r>
                        <w:r>
                          <w:rPr>
                            <w:color w:val="231F20"/>
                            <w:spacing w:val="-3"/>
                          </w:rPr>
                          <w:t xml:space="preserve"> </w:t>
                        </w:r>
                        <w:r>
                          <w:rPr>
                            <w:color w:val="231F20"/>
                          </w:rPr>
                          <w:t>was</w:t>
                        </w:r>
                        <w:r>
                          <w:rPr>
                            <w:color w:val="231F20"/>
                            <w:spacing w:val="-3"/>
                          </w:rPr>
                          <w:t xml:space="preserve"> </w:t>
                        </w:r>
                        <w:r>
                          <w:rPr>
                            <w:color w:val="231F20"/>
                          </w:rPr>
                          <w:t>sufficient</w:t>
                        </w:r>
                        <w:r>
                          <w:rPr>
                            <w:color w:val="231F20"/>
                            <w:spacing w:val="-3"/>
                          </w:rPr>
                          <w:t xml:space="preserve"> </w:t>
                        </w:r>
                        <w:r>
                          <w:rPr>
                            <w:color w:val="231F20"/>
                          </w:rPr>
                          <w:t>to</w:t>
                        </w:r>
                        <w:r>
                          <w:rPr>
                            <w:color w:val="231F20"/>
                            <w:spacing w:val="-3"/>
                          </w:rPr>
                          <w:t xml:space="preserve"> </w:t>
                        </w:r>
                        <w:r>
                          <w:rPr>
                            <w:color w:val="231F20"/>
                          </w:rPr>
                          <w:t>make</w:t>
                        </w:r>
                        <w:r>
                          <w:rPr>
                            <w:color w:val="231F20"/>
                            <w:spacing w:val="-3"/>
                          </w:rPr>
                          <w:t xml:space="preserve"> </w:t>
                        </w:r>
                        <w:r>
                          <w:rPr>
                            <w:color w:val="231F20"/>
                          </w:rPr>
                          <w:t>the</w:t>
                        </w:r>
                        <w:r>
                          <w:rPr>
                            <w:color w:val="231F20"/>
                            <w:spacing w:val="-3"/>
                          </w:rPr>
                          <w:t xml:space="preserve"> </w:t>
                        </w:r>
                        <w:r>
                          <w:rPr>
                            <w:color w:val="231F20"/>
                          </w:rPr>
                          <w:t xml:space="preserve">ap- </w:t>
                        </w:r>
                        <w:r>
                          <w:rPr>
                            <w:color w:val="231F20"/>
                            <w:w w:val="105%"/>
                          </w:rPr>
                          <w:t>proach</w:t>
                        </w:r>
                        <w:r>
                          <w:rPr>
                            <w:color w:val="231F20"/>
                            <w:spacing w:val="-12"/>
                            <w:w w:val="105%"/>
                          </w:rPr>
                          <w:t xml:space="preserve"> </w:t>
                        </w:r>
                        <w:r>
                          <w:rPr>
                            <w:color w:val="231F20"/>
                            <w:w w:val="105%"/>
                          </w:rPr>
                          <w:t>and</w:t>
                        </w:r>
                        <w:r>
                          <w:rPr>
                            <w:color w:val="231F20"/>
                            <w:spacing w:val="-12"/>
                            <w:w w:val="105%"/>
                          </w:rPr>
                          <w:t xml:space="preserve"> </w:t>
                        </w:r>
                        <w:r>
                          <w:rPr>
                            <w:color w:val="231F20"/>
                            <w:w w:val="105%"/>
                          </w:rPr>
                          <w:t>to</w:t>
                        </w:r>
                        <w:r>
                          <w:rPr>
                            <w:color w:val="231F20"/>
                            <w:spacing w:val="-12"/>
                            <w:w w:val="105%"/>
                          </w:rPr>
                          <w:t xml:space="preserve"> </w:t>
                        </w:r>
                        <w:r>
                          <w:rPr>
                            <w:color w:val="231F20"/>
                            <w:w w:val="105%"/>
                          </w:rPr>
                          <w:t>effect</w:t>
                        </w:r>
                        <w:r>
                          <w:rPr>
                            <w:color w:val="231F20"/>
                            <w:spacing w:val="-12"/>
                            <w:w w:val="105%"/>
                          </w:rPr>
                          <w:t xml:space="preserve"> </w:t>
                        </w:r>
                        <w:r>
                          <w:rPr>
                            <w:color w:val="231F20"/>
                            <w:w w:val="105%"/>
                          </w:rPr>
                          <w:t>a</w:t>
                        </w:r>
                        <w:r>
                          <w:rPr>
                            <w:color w:val="231F20"/>
                            <w:spacing w:val="-12"/>
                            <w:w w:val="105%"/>
                          </w:rPr>
                          <w:t xml:space="preserve"> </w:t>
                        </w:r>
                        <w:r>
                          <w:rPr>
                            <w:color w:val="231F20"/>
                            <w:w w:val="105%"/>
                          </w:rPr>
                          <w:t>contact</w:t>
                        </w:r>
                        <w:r>
                          <w:rPr>
                            <w:color w:val="231F20"/>
                            <w:spacing w:val="-11"/>
                            <w:w w:val="105%"/>
                          </w:rPr>
                          <w:t xml:space="preserve"> </w:t>
                        </w:r>
                        <w:r>
                          <w:rPr>
                            <w:color w:val="231F20"/>
                            <w:w w:val="105%"/>
                          </w:rPr>
                          <w:t>with</w:t>
                        </w:r>
                        <w:r>
                          <w:rPr>
                            <w:color w:val="231F20"/>
                            <w:spacing w:val="-12"/>
                            <w:w w:val="105%"/>
                          </w:rPr>
                          <w:t xml:space="preserve"> </w:t>
                        </w:r>
                        <w:r>
                          <w:rPr>
                            <w:color w:val="231F20"/>
                            <w:w w:val="105%"/>
                          </w:rPr>
                          <w:t>Him.</w:t>
                        </w:r>
                        <w:r>
                          <w:rPr>
                            <w:color w:val="231F20"/>
                            <w:spacing w:val="-12"/>
                            <w:w w:val="105%"/>
                          </w:rPr>
                          <w:t xml:space="preserve"> </w:t>
                        </w:r>
                        <w:r>
                          <w:rPr>
                            <w:color w:val="231F20"/>
                            <w:w w:val="105%"/>
                          </w:rPr>
                          <w:t>As</w:t>
                        </w:r>
                        <w:r>
                          <w:rPr>
                            <w:color w:val="231F20"/>
                            <w:spacing w:val="-12"/>
                            <w:w w:val="105%"/>
                          </w:rPr>
                          <w:t xml:space="preserve"> </w:t>
                        </w:r>
                        <w:r>
                          <w:rPr>
                            <w:color w:val="231F20"/>
                            <w:w w:val="105%"/>
                          </w:rPr>
                          <w:t>soon</w:t>
                        </w:r>
                        <w:r>
                          <w:rPr>
                            <w:color w:val="231F20"/>
                            <w:spacing w:val="-12"/>
                            <w:w w:val="105%"/>
                          </w:rPr>
                          <w:t xml:space="preserve"> </w:t>
                        </w:r>
                        <w:r>
                          <w:rPr>
                            <w:color w:val="231F20"/>
                            <w:w w:val="105%"/>
                          </w:rPr>
                          <w:t>as</w:t>
                        </w:r>
                        <w:r>
                          <w:rPr>
                            <w:color w:val="231F20"/>
                            <w:spacing w:val="-11"/>
                            <w:w w:val="105%"/>
                          </w:rPr>
                          <w:t xml:space="preserve"> </w:t>
                        </w:r>
                        <w:r>
                          <w:rPr>
                            <w:color w:val="231F20"/>
                            <w:w w:val="105%"/>
                          </w:rPr>
                          <w:t xml:space="preserve">we </w:t>
                        </w:r>
                        <w:r>
                          <w:rPr>
                            <w:color w:val="231F20"/>
                            <w:spacing w:val="-2"/>
                          </w:rPr>
                          <w:t xml:space="preserve">admitted the possible existence of a Creative Intelligence, </w:t>
                        </w:r>
                        <w:r>
                          <w:rPr>
                            <w:color w:val="231F20"/>
                          </w:rPr>
                          <w:t>a</w:t>
                        </w:r>
                        <w:r>
                          <w:rPr>
                            <w:color w:val="231F20"/>
                            <w:spacing w:val="36"/>
                          </w:rPr>
                          <w:t xml:space="preserve"> </w:t>
                        </w:r>
                        <w:r>
                          <w:rPr>
                            <w:color w:val="231F20"/>
                          </w:rPr>
                          <w:t>Spirit</w:t>
                        </w:r>
                        <w:r>
                          <w:rPr>
                            <w:color w:val="231F20"/>
                            <w:spacing w:val="-6"/>
                          </w:rPr>
                          <w:t xml:space="preserve"> </w:t>
                        </w:r>
                        <w:r>
                          <w:rPr>
                            <w:color w:val="231F20"/>
                          </w:rPr>
                          <w:t>of</w:t>
                        </w:r>
                        <w:r>
                          <w:rPr>
                            <w:color w:val="231F20"/>
                            <w:spacing w:val="-6"/>
                          </w:rPr>
                          <w:t xml:space="preserve"> </w:t>
                        </w:r>
                        <w:r>
                          <w:rPr>
                            <w:color w:val="231F20"/>
                          </w:rPr>
                          <w:t>the</w:t>
                        </w:r>
                        <w:r>
                          <w:rPr>
                            <w:color w:val="231F20"/>
                            <w:spacing w:val="-6"/>
                          </w:rPr>
                          <w:t xml:space="preserve"> </w:t>
                        </w:r>
                        <w:r>
                          <w:rPr>
                            <w:color w:val="231F20"/>
                          </w:rPr>
                          <w:t>Universe</w:t>
                        </w:r>
                        <w:r>
                          <w:rPr>
                            <w:color w:val="231F20"/>
                            <w:spacing w:val="-6"/>
                          </w:rPr>
                          <w:t xml:space="preserve"> </w:t>
                        </w:r>
                        <w:r>
                          <w:rPr>
                            <w:color w:val="231F20"/>
                          </w:rPr>
                          <w:t>underlying</w:t>
                        </w:r>
                        <w:r>
                          <w:rPr>
                            <w:color w:val="231F20"/>
                            <w:spacing w:val="-6"/>
                          </w:rPr>
                          <w:t xml:space="preserve"> </w:t>
                        </w:r>
                        <w:r>
                          <w:rPr>
                            <w:color w:val="231F20"/>
                          </w:rPr>
                          <w:t>the</w:t>
                        </w:r>
                        <w:r>
                          <w:rPr>
                            <w:color w:val="231F20"/>
                            <w:spacing w:val="-6"/>
                          </w:rPr>
                          <w:t xml:space="preserve"> </w:t>
                        </w:r>
                        <w:r>
                          <w:rPr>
                            <w:color w:val="231F20"/>
                          </w:rPr>
                          <w:t>totality</w:t>
                        </w:r>
                        <w:r>
                          <w:rPr>
                            <w:color w:val="231F20"/>
                            <w:spacing w:val="-6"/>
                          </w:rPr>
                          <w:t xml:space="preserve"> </w:t>
                        </w:r>
                        <w:r>
                          <w:rPr>
                            <w:color w:val="231F20"/>
                          </w:rPr>
                          <w:t>of</w:t>
                        </w:r>
                        <w:r>
                          <w:rPr>
                            <w:color w:val="231F20"/>
                            <w:spacing w:val="-6"/>
                          </w:rPr>
                          <w:t xml:space="preserve"> </w:t>
                        </w:r>
                        <w:r>
                          <w:rPr>
                            <w:color w:val="231F20"/>
                          </w:rPr>
                          <w:t xml:space="preserve">things, </w:t>
                        </w:r>
                        <w:r>
                          <w:rPr>
                            <w:color w:val="231F20"/>
                            <w:w w:val="105%"/>
                          </w:rPr>
                          <w:t>we</w:t>
                        </w:r>
                        <w:r>
                          <w:rPr>
                            <w:color w:val="231F20"/>
                            <w:spacing w:val="-8"/>
                            <w:w w:val="105%"/>
                          </w:rPr>
                          <w:t xml:space="preserve"> </w:t>
                        </w:r>
                        <w:r>
                          <w:rPr>
                            <w:color w:val="231F20"/>
                            <w:w w:val="105%"/>
                          </w:rPr>
                          <w:t>began</w:t>
                        </w:r>
                        <w:r>
                          <w:rPr>
                            <w:color w:val="231F20"/>
                            <w:spacing w:val="-8"/>
                            <w:w w:val="105%"/>
                          </w:rPr>
                          <w:t xml:space="preserve"> </w:t>
                        </w:r>
                        <w:r>
                          <w:rPr>
                            <w:color w:val="231F20"/>
                            <w:w w:val="105%"/>
                          </w:rPr>
                          <w:t>to</w:t>
                        </w:r>
                        <w:r>
                          <w:rPr>
                            <w:color w:val="231F20"/>
                            <w:spacing w:val="-8"/>
                            <w:w w:val="105%"/>
                          </w:rPr>
                          <w:t xml:space="preserve"> </w:t>
                        </w:r>
                        <w:r>
                          <w:rPr>
                            <w:color w:val="231F20"/>
                            <w:w w:val="105%"/>
                          </w:rPr>
                          <w:t>be</w:t>
                        </w:r>
                        <w:r>
                          <w:rPr>
                            <w:color w:val="231F20"/>
                            <w:spacing w:val="-8"/>
                            <w:w w:val="105%"/>
                          </w:rPr>
                          <w:t xml:space="preserve"> </w:t>
                        </w:r>
                        <w:r>
                          <w:rPr>
                            <w:color w:val="231F20"/>
                            <w:w w:val="105%"/>
                          </w:rPr>
                          <w:t>possessed</w:t>
                        </w:r>
                        <w:r>
                          <w:rPr>
                            <w:color w:val="231F20"/>
                            <w:spacing w:val="-8"/>
                            <w:w w:val="105%"/>
                          </w:rPr>
                          <w:t xml:space="preserve"> </w:t>
                        </w:r>
                        <w:r>
                          <w:rPr>
                            <w:color w:val="231F20"/>
                            <w:w w:val="105%"/>
                          </w:rPr>
                          <w:t>of</w:t>
                        </w:r>
                        <w:r>
                          <w:rPr>
                            <w:color w:val="231F20"/>
                            <w:spacing w:val="-8"/>
                            <w:w w:val="105%"/>
                          </w:rPr>
                          <w:t xml:space="preserve"> </w:t>
                        </w:r>
                        <w:r>
                          <w:rPr>
                            <w:color w:val="231F20"/>
                            <w:w w:val="105%"/>
                          </w:rPr>
                          <w:t>a</w:t>
                        </w:r>
                        <w:r>
                          <w:rPr>
                            <w:color w:val="231F20"/>
                            <w:spacing w:val="-8"/>
                            <w:w w:val="105%"/>
                          </w:rPr>
                          <w:t xml:space="preserve"> </w:t>
                        </w:r>
                        <w:r>
                          <w:rPr>
                            <w:color w:val="231F20"/>
                            <w:w w:val="105%"/>
                          </w:rPr>
                          <w:t>new</w:t>
                        </w:r>
                        <w:r>
                          <w:rPr>
                            <w:color w:val="231F20"/>
                            <w:spacing w:val="-8"/>
                            <w:w w:val="105%"/>
                          </w:rPr>
                          <w:t xml:space="preserve"> </w:t>
                        </w:r>
                        <w:r>
                          <w:rPr>
                            <w:color w:val="231F20"/>
                            <w:w w:val="105%"/>
                          </w:rPr>
                          <w:t>sense</w:t>
                        </w:r>
                        <w:r>
                          <w:rPr>
                            <w:color w:val="231F20"/>
                            <w:spacing w:val="-8"/>
                            <w:w w:val="105%"/>
                          </w:rPr>
                          <w:t xml:space="preserve"> </w:t>
                        </w:r>
                        <w:r>
                          <w:rPr>
                            <w:color w:val="231F20"/>
                            <w:w w:val="105%"/>
                          </w:rPr>
                          <w:t>of</w:t>
                        </w:r>
                        <w:r>
                          <w:rPr>
                            <w:color w:val="231F20"/>
                            <w:spacing w:val="-8"/>
                            <w:w w:val="105%"/>
                          </w:rPr>
                          <w:t xml:space="preserve"> </w:t>
                        </w:r>
                        <w:r>
                          <w:rPr>
                            <w:color w:val="231F20"/>
                            <w:w w:val="105%"/>
                          </w:rPr>
                          <w:t>power</w:t>
                        </w:r>
                        <w:r>
                          <w:rPr>
                            <w:color w:val="231F20"/>
                            <w:spacing w:val="-8"/>
                            <w:w w:val="105%"/>
                          </w:rPr>
                          <w:t xml:space="preserve"> </w:t>
                        </w:r>
                        <w:r>
                          <w:rPr>
                            <w:color w:val="231F20"/>
                            <w:w w:val="105%"/>
                          </w:rPr>
                          <w:t xml:space="preserve">and </w:t>
                        </w:r>
                        <w:r>
                          <w:rPr>
                            <w:color w:val="231F20"/>
                          </w:rPr>
                          <w:t>direction,</w:t>
                        </w:r>
                        <w:r>
                          <w:rPr>
                            <w:color w:val="231F20"/>
                            <w:spacing w:val="-12"/>
                          </w:rPr>
                          <w:t xml:space="preserve"> </w:t>
                        </w:r>
                        <w:r>
                          <w:rPr>
                            <w:color w:val="231F20"/>
                          </w:rPr>
                          <w:t>provided</w:t>
                        </w:r>
                        <w:r>
                          <w:rPr>
                            <w:color w:val="231F20"/>
                            <w:spacing w:val="-11"/>
                          </w:rPr>
                          <w:t xml:space="preserve"> </w:t>
                        </w:r>
                        <w:r>
                          <w:rPr>
                            <w:color w:val="231F20"/>
                          </w:rPr>
                          <w:t>we</w:t>
                        </w:r>
                        <w:r>
                          <w:rPr>
                            <w:color w:val="231F20"/>
                            <w:spacing w:val="-11"/>
                          </w:rPr>
                          <w:t xml:space="preserve"> </w:t>
                        </w:r>
                        <w:r>
                          <w:rPr>
                            <w:color w:val="231F20"/>
                          </w:rPr>
                          <w:t>took</w:t>
                        </w:r>
                        <w:r>
                          <w:rPr>
                            <w:color w:val="231F20"/>
                            <w:spacing w:val="-11"/>
                          </w:rPr>
                          <w:t xml:space="preserve"> </w:t>
                        </w:r>
                        <w:r>
                          <w:rPr>
                            <w:color w:val="231F20"/>
                          </w:rPr>
                          <w:t>other</w:t>
                        </w:r>
                        <w:r>
                          <w:rPr>
                            <w:color w:val="231F20"/>
                            <w:spacing w:val="-12"/>
                          </w:rPr>
                          <w:t xml:space="preserve"> </w:t>
                        </w:r>
                        <w:r>
                          <w:rPr>
                            <w:color w:val="231F20"/>
                          </w:rPr>
                          <w:t>simple</w:t>
                        </w:r>
                        <w:r>
                          <w:rPr>
                            <w:color w:val="231F20"/>
                            <w:spacing w:val="-11"/>
                          </w:rPr>
                          <w:t xml:space="preserve"> </w:t>
                        </w:r>
                        <w:r>
                          <w:rPr>
                            <w:color w:val="231F20"/>
                          </w:rPr>
                          <w:t>steps.</w:t>
                        </w:r>
                        <w:r>
                          <w:rPr>
                            <w:color w:val="231F20"/>
                            <w:spacing w:val="-11"/>
                          </w:rPr>
                          <w:t xml:space="preserve"> </w:t>
                        </w:r>
                        <w:r>
                          <w:rPr>
                            <w:color w:val="231F20"/>
                          </w:rPr>
                          <w:t>We</w:t>
                        </w:r>
                        <w:r>
                          <w:rPr>
                            <w:color w:val="231F20"/>
                            <w:spacing w:val="-11"/>
                          </w:rPr>
                          <w:t xml:space="preserve"> </w:t>
                        </w:r>
                        <w:r>
                          <w:rPr>
                            <w:color w:val="231F20"/>
                          </w:rPr>
                          <w:t xml:space="preserve">found </w:t>
                        </w:r>
                        <w:r>
                          <w:rPr>
                            <w:color w:val="231F20"/>
                            <w:w w:val="105%"/>
                          </w:rPr>
                          <w:t>that</w:t>
                        </w:r>
                        <w:r>
                          <w:rPr>
                            <w:color w:val="231F20"/>
                            <w:spacing w:val="-12"/>
                            <w:w w:val="105%"/>
                          </w:rPr>
                          <w:t xml:space="preserve"> </w:t>
                        </w:r>
                        <w:r>
                          <w:rPr>
                            <w:color w:val="231F20"/>
                            <w:w w:val="105%"/>
                          </w:rPr>
                          <w:t>God</w:t>
                        </w:r>
                        <w:r>
                          <w:rPr>
                            <w:color w:val="231F20"/>
                            <w:spacing w:val="-12"/>
                            <w:w w:val="105%"/>
                          </w:rPr>
                          <w:t xml:space="preserve"> </w:t>
                        </w:r>
                        <w:r>
                          <w:rPr>
                            <w:color w:val="231F20"/>
                            <w:w w:val="105%"/>
                          </w:rPr>
                          <w:t>does</w:t>
                        </w:r>
                        <w:r>
                          <w:rPr>
                            <w:color w:val="231F20"/>
                            <w:spacing w:val="-12"/>
                            <w:w w:val="105%"/>
                          </w:rPr>
                          <w:t xml:space="preserve"> </w:t>
                        </w:r>
                        <w:r>
                          <w:rPr>
                            <w:color w:val="231F20"/>
                            <w:w w:val="105%"/>
                          </w:rPr>
                          <w:t>not</w:t>
                        </w:r>
                        <w:r>
                          <w:rPr>
                            <w:color w:val="231F20"/>
                            <w:spacing w:val="-12"/>
                            <w:w w:val="105%"/>
                          </w:rPr>
                          <w:t xml:space="preserve"> </w:t>
                        </w:r>
                        <w:r>
                          <w:rPr>
                            <w:color w:val="231F20"/>
                            <w:w w:val="105%"/>
                          </w:rPr>
                          <w:t>make</w:t>
                        </w:r>
                        <w:r>
                          <w:rPr>
                            <w:color w:val="231F20"/>
                            <w:spacing w:val="-12"/>
                            <w:w w:val="105%"/>
                          </w:rPr>
                          <w:t xml:space="preserve"> </w:t>
                        </w:r>
                        <w:r>
                          <w:rPr>
                            <w:color w:val="231F20"/>
                            <w:w w:val="105%"/>
                          </w:rPr>
                          <w:t>too</w:t>
                        </w:r>
                        <w:r>
                          <w:rPr>
                            <w:color w:val="231F20"/>
                            <w:spacing w:val="-11"/>
                            <w:w w:val="105%"/>
                          </w:rPr>
                          <w:t xml:space="preserve"> </w:t>
                        </w:r>
                        <w:r>
                          <w:rPr>
                            <w:color w:val="231F20"/>
                            <w:w w:val="105%"/>
                          </w:rPr>
                          <w:t>hard</w:t>
                        </w:r>
                        <w:r>
                          <w:rPr>
                            <w:color w:val="231F20"/>
                            <w:spacing w:val="-12"/>
                            <w:w w:val="105%"/>
                          </w:rPr>
                          <w:t xml:space="preserve"> </w:t>
                        </w:r>
                        <w:r>
                          <w:rPr>
                            <w:color w:val="231F20"/>
                            <w:w w:val="105%"/>
                          </w:rPr>
                          <w:t>terms</w:t>
                        </w:r>
                        <w:r>
                          <w:rPr>
                            <w:color w:val="231F20"/>
                            <w:spacing w:val="-12"/>
                            <w:w w:val="105%"/>
                          </w:rPr>
                          <w:t xml:space="preserve"> </w:t>
                        </w:r>
                        <w:r>
                          <w:rPr>
                            <w:color w:val="231F20"/>
                            <w:w w:val="105%"/>
                          </w:rPr>
                          <w:t>with</w:t>
                        </w:r>
                        <w:r>
                          <w:rPr>
                            <w:color w:val="231F20"/>
                            <w:spacing w:val="-12"/>
                            <w:w w:val="105%"/>
                          </w:rPr>
                          <w:t xml:space="preserve"> </w:t>
                        </w:r>
                        <w:r>
                          <w:rPr>
                            <w:color w:val="231F20"/>
                            <w:w w:val="105%"/>
                          </w:rPr>
                          <w:t>those</w:t>
                        </w:r>
                        <w:r>
                          <w:rPr>
                            <w:color w:val="231F20"/>
                            <w:spacing w:val="15"/>
                            <w:w w:val="105%"/>
                          </w:rPr>
                          <w:t xml:space="preserve"> </w:t>
                        </w:r>
                        <w:r>
                          <w:rPr>
                            <w:color w:val="231F20"/>
                            <w:w w:val="105%"/>
                          </w:rPr>
                          <w:t xml:space="preserve">who </w:t>
                        </w:r>
                        <w:r>
                          <w:rPr>
                            <w:color w:val="231F20"/>
                          </w:rPr>
                          <w:t>seek</w:t>
                        </w:r>
                        <w:r>
                          <w:rPr>
                            <w:color w:val="231F20"/>
                            <w:spacing w:val="-10"/>
                          </w:rPr>
                          <w:t xml:space="preserve"> </w:t>
                        </w:r>
                        <w:r>
                          <w:rPr>
                            <w:color w:val="231F20"/>
                          </w:rPr>
                          <w:t>Him.</w:t>
                        </w:r>
                        <w:r>
                          <w:rPr>
                            <w:color w:val="231F20"/>
                            <w:spacing w:val="17"/>
                          </w:rPr>
                          <w:t xml:space="preserve"> </w:t>
                        </w:r>
                        <w:r>
                          <w:rPr>
                            <w:color w:val="231F20"/>
                          </w:rPr>
                          <w:t>To</w:t>
                        </w:r>
                        <w:r>
                          <w:rPr>
                            <w:color w:val="231F20"/>
                            <w:spacing w:val="-11"/>
                          </w:rPr>
                          <w:t xml:space="preserve"> </w:t>
                        </w:r>
                        <w:r>
                          <w:rPr>
                            <w:color w:val="231F20"/>
                          </w:rPr>
                          <w:t>us,</w:t>
                        </w:r>
                        <w:r>
                          <w:rPr>
                            <w:color w:val="231F20"/>
                            <w:spacing w:val="-11"/>
                          </w:rPr>
                          <w:t xml:space="preserve"> </w:t>
                        </w:r>
                        <w:r>
                          <w:rPr>
                            <w:color w:val="231F20"/>
                          </w:rPr>
                          <w:t>the</w:t>
                        </w:r>
                        <w:r>
                          <w:rPr>
                            <w:color w:val="231F20"/>
                            <w:spacing w:val="-11"/>
                          </w:rPr>
                          <w:t xml:space="preserve"> </w:t>
                        </w:r>
                        <w:r>
                          <w:rPr>
                            <w:color w:val="231F20"/>
                          </w:rPr>
                          <w:t>Realm</w:t>
                        </w:r>
                        <w:r>
                          <w:rPr>
                            <w:color w:val="231F20"/>
                            <w:spacing w:val="-11"/>
                          </w:rPr>
                          <w:t xml:space="preserve"> </w:t>
                        </w:r>
                        <w:r>
                          <w:rPr>
                            <w:color w:val="231F20"/>
                          </w:rPr>
                          <w:t>of</w:t>
                        </w:r>
                        <w:r>
                          <w:rPr>
                            <w:color w:val="231F20"/>
                            <w:spacing w:val="26"/>
                          </w:rPr>
                          <w:t xml:space="preserve"> </w:t>
                        </w:r>
                        <w:r>
                          <w:rPr>
                            <w:color w:val="231F20"/>
                          </w:rPr>
                          <w:t>Spirit</w:t>
                        </w:r>
                        <w:r>
                          <w:rPr>
                            <w:color w:val="231F20"/>
                            <w:spacing w:val="-11"/>
                          </w:rPr>
                          <w:t xml:space="preserve"> </w:t>
                        </w:r>
                        <w:r>
                          <w:rPr>
                            <w:color w:val="231F20"/>
                          </w:rPr>
                          <w:t>is</w:t>
                        </w:r>
                        <w:r>
                          <w:rPr>
                            <w:color w:val="231F20"/>
                            <w:spacing w:val="-11"/>
                          </w:rPr>
                          <w:t xml:space="preserve"> </w:t>
                        </w:r>
                        <w:r>
                          <w:rPr>
                            <w:color w:val="231F20"/>
                          </w:rPr>
                          <w:t>broad,</w:t>
                        </w:r>
                        <w:r>
                          <w:rPr>
                            <w:color w:val="231F20"/>
                            <w:spacing w:val="-11"/>
                          </w:rPr>
                          <w:t xml:space="preserve"> </w:t>
                        </w:r>
                        <w:r>
                          <w:rPr>
                            <w:color w:val="231F20"/>
                          </w:rPr>
                          <w:t>roomy,</w:t>
                        </w:r>
                        <w:r>
                          <w:rPr>
                            <w:color w:val="231F20"/>
                            <w:spacing w:val="-12"/>
                          </w:rPr>
                          <w:t xml:space="preserve"> </w:t>
                        </w:r>
                        <w:r>
                          <w:rPr>
                            <w:color w:val="231F20"/>
                          </w:rPr>
                          <w:t>all inclusive;</w:t>
                        </w:r>
                        <w:r>
                          <w:rPr>
                            <w:color w:val="231F20"/>
                            <w:spacing w:val="-12"/>
                          </w:rPr>
                          <w:t xml:space="preserve"> </w:t>
                        </w:r>
                        <w:r>
                          <w:rPr>
                            <w:color w:val="231F20"/>
                          </w:rPr>
                          <w:t>never</w:t>
                        </w:r>
                        <w:r>
                          <w:rPr>
                            <w:color w:val="231F20"/>
                            <w:spacing w:val="-11"/>
                          </w:rPr>
                          <w:t xml:space="preserve"> </w:t>
                        </w:r>
                        <w:r>
                          <w:rPr>
                            <w:color w:val="231F20"/>
                          </w:rPr>
                          <w:t>exclusive</w:t>
                        </w:r>
                        <w:r>
                          <w:rPr>
                            <w:color w:val="231F20"/>
                            <w:spacing w:val="-11"/>
                          </w:rPr>
                          <w:t xml:space="preserve"> </w:t>
                        </w:r>
                        <w:r>
                          <w:rPr>
                            <w:color w:val="231F20"/>
                          </w:rPr>
                          <w:t>or</w:t>
                        </w:r>
                        <w:r>
                          <w:rPr>
                            <w:color w:val="231F20"/>
                            <w:spacing w:val="-11"/>
                          </w:rPr>
                          <w:t xml:space="preserve"> </w:t>
                        </w:r>
                        <w:r>
                          <w:rPr>
                            <w:color w:val="231F20"/>
                          </w:rPr>
                          <w:t>forbidding</w:t>
                        </w:r>
                        <w:r>
                          <w:rPr>
                            <w:color w:val="231F20"/>
                            <w:spacing w:val="-12"/>
                          </w:rPr>
                          <w:t xml:space="preserve"> </w:t>
                        </w:r>
                        <w:r>
                          <w:rPr>
                            <w:color w:val="231F20"/>
                          </w:rPr>
                          <w:t>to</w:t>
                        </w:r>
                        <w:r>
                          <w:rPr>
                            <w:color w:val="231F20"/>
                            <w:spacing w:val="-11"/>
                          </w:rPr>
                          <w:t xml:space="preserve"> </w:t>
                        </w:r>
                        <w:r>
                          <w:rPr>
                            <w:color w:val="231F20"/>
                          </w:rPr>
                          <w:t>those</w:t>
                        </w:r>
                        <w:r>
                          <w:rPr>
                            <w:color w:val="231F20"/>
                            <w:spacing w:val="-11"/>
                          </w:rPr>
                          <w:t xml:space="preserve"> </w:t>
                        </w:r>
                        <w:r>
                          <w:rPr>
                            <w:color w:val="231F20"/>
                          </w:rPr>
                          <w:t>who</w:t>
                        </w:r>
                        <w:r>
                          <w:rPr>
                            <w:color w:val="231F20"/>
                            <w:spacing w:val="-11"/>
                          </w:rPr>
                          <w:t xml:space="preserve"> </w:t>
                        </w:r>
                        <w:r>
                          <w:rPr>
                            <w:color w:val="231F20"/>
                          </w:rPr>
                          <w:t xml:space="preserve">ear- </w:t>
                        </w:r>
                        <w:r>
                          <w:rPr>
                            <w:color w:val="231F20"/>
                            <w:w w:val="105%"/>
                          </w:rPr>
                          <w:t>nestly seek.</w:t>
                        </w:r>
                        <w:r>
                          <w:rPr>
                            <w:color w:val="231F20"/>
                            <w:spacing w:val="40"/>
                            <w:w w:val="105%"/>
                          </w:rPr>
                          <w:t xml:space="preserve"> </w:t>
                        </w:r>
                        <w:r>
                          <w:rPr>
                            <w:color w:val="231F20"/>
                            <w:w w:val="105%"/>
                          </w:rPr>
                          <w:t>It is open, we believe, to all men.</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171A49E6" w14:textId="5B8C4DE7"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1858944" behindDoc="1" locked="0" layoutInCell="0" allowOverlap="1" wp14:anchorId="40C64063" wp14:editId="106DB382">
            <wp:simplePos x="0" y="0"/>
            <wp:positionH relativeFrom="page">
              <wp:posOffset>1308100</wp:posOffset>
            </wp:positionH>
            <wp:positionV relativeFrom="page">
              <wp:posOffset>207645</wp:posOffset>
            </wp:positionV>
            <wp:extent cx="807085" cy="138430"/>
            <wp:effectExtent l="0" t="0" r="0" b="0"/>
            <wp:wrapNone/>
            <wp:docPr id="446" name="Text Box 19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80708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172F8FED"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WE</w:t>
                        </w:r>
                        <w:r>
                          <w:rPr>
                            <w:color w:val="231F20"/>
                            <w:spacing w:val="26"/>
                            <w:sz w:val="16"/>
                            <w:szCs w:val="16"/>
                          </w:rPr>
                          <w:t xml:space="preserve"> </w:t>
                        </w:r>
                        <w:r>
                          <w:rPr>
                            <w:color w:val="231F20"/>
                            <w:spacing w:val="-2"/>
                            <w:sz w:val="16"/>
                            <w:szCs w:val="16"/>
                          </w:rPr>
                          <w:t>AGNOSTICS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59968" behindDoc="1" locked="0" layoutInCell="0" allowOverlap="1" wp14:anchorId="10A0F4D4" wp14:editId="62F76D66">
            <wp:simplePos x="0" y="0"/>
            <wp:positionH relativeFrom="page">
              <wp:posOffset>2844800</wp:posOffset>
            </wp:positionH>
            <wp:positionV relativeFrom="page">
              <wp:posOffset>207645</wp:posOffset>
            </wp:positionV>
            <wp:extent cx="152400" cy="138430"/>
            <wp:effectExtent l="0" t="0" r="0" b="0"/>
            <wp:wrapNone/>
            <wp:docPr id="445" name="Text Box 199"/>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5240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28AC3931"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47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60992" behindDoc="1" locked="0" layoutInCell="0" allowOverlap="1" wp14:anchorId="09DD1AD9" wp14:editId="392A055F">
            <wp:simplePos x="0" y="0"/>
            <wp:positionH relativeFrom="page">
              <wp:posOffset>374650</wp:posOffset>
            </wp:positionH>
            <wp:positionV relativeFrom="page">
              <wp:posOffset>377190</wp:posOffset>
            </wp:positionV>
            <wp:extent cx="2617470" cy="4422775"/>
            <wp:effectExtent l="0" t="0" r="0" b="0"/>
            <wp:wrapNone/>
            <wp:docPr id="444" name="Text Box 200"/>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17470" cy="4422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0C28FD99" w14:textId="77777777" w:rsidR="00000000" w:rsidRDefault="00000000">
                        <w:pPr>
                          <w:pStyle w:val="BodyText"/>
                          <w:kinsoku w:val="0"/>
                          <w:overflowPunct w:val="0"/>
                          <w:spacing w:before="0.85pt" w:line="13.05pt" w:lineRule="auto"/>
                          <w:rPr>
                            <w:color w:val="231F20"/>
                            <w:w w:val="105%"/>
                          </w:rPr>
                        </w:pPr>
                        <w:r>
                          <w:rPr>
                            <w:color w:val="231F20"/>
                            <w:w w:val="105%"/>
                          </w:rPr>
                          <w:t xml:space="preserve">When, therefore, we speak to you of God, we mean </w:t>
                        </w:r>
                        <w:r>
                          <w:rPr>
                            <w:color w:val="231F20"/>
                          </w:rPr>
                          <w:t>your own conception of God.</w:t>
                        </w:r>
                        <w:r>
                          <w:rPr>
                            <w:color w:val="231F20"/>
                            <w:spacing w:val="40"/>
                          </w:rPr>
                          <w:t xml:space="preserve"> </w:t>
                        </w:r>
                        <w:r>
                          <w:rPr>
                            <w:color w:val="231F20"/>
                          </w:rPr>
                          <w:t xml:space="preserve">This applies, too, to other </w:t>
                        </w:r>
                        <w:r>
                          <w:rPr>
                            <w:color w:val="231F20"/>
                            <w:w w:val="105%"/>
                          </w:rPr>
                          <w:t>spiritual</w:t>
                        </w:r>
                        <w:r>
                          <w:rPr>
                            <w:color w:val="231F20"/>
                            <w:spacing w:val="-1"/>
                            <w:w w:val="105%"/>
                          </w:rPr>
                          <w:t xml:space="preserve"> </w:t>
                        </w:r>
                        <w:r>
                          <w:rPr>
                            <w:color w:val="231F20"/>
                            <w:w w:val="105%"/>
                          </w:rPr>
                          <w:t>expressions</w:t>
                        </w:r>
                        <w:r>
                          <w:rPr>
                            <w:color w:val="231F20"/>
                            <w:spacing w:val="-1"/>
                            <w:w w:val="105%"/>
                          </w:rPr>
                          <w:t xml:space="preserve"> </w:t>
                        </w:r>
                        <w:r>
                          <w:rPr>
                            <w:color w:val="231F20"/>
                            <w:w w:val="105%"/>
                          </w:rPr>
                          <w:t>which</w:t>
                        </w:r>
                        <w:r>
                          <w:rPr>
                            <w:color w:val="231F20"/>
                            <w:spacing w:val="-1"/>
                            <w:w w:val="105%"/>
                          </w:rPr>
                          <w:t xml:space="preserve"> </w:t>
                        </w:r>
                        <w:r>
                          <w:rPr>
                            <w:color w:val="231F20"/>
                            <w:w w:val="105%"/>
                          </w:rPr>
                          <w:t>you</w:t>
                        </w:r>
                        <w:r>
                          <w:rPr>
                            <w:color w:val="231F20"/>
                            <w:spacing w:val="-1"/>
                            <w:w w:val="105%"/>
                          </w:rPr>
                          <w:t xml:space="preserve"> </w:t>
                        </w:r>
                        <w:r>
                          <w:rPr>
                            <w:color w:val="231F20"/>
                            <w:w w:val="105%"/>
                          </w:rPr>
                          <w:t>find</w:t>
                        </w:r>
                        <w:r>
                          <w:rPr>
                            <w:color w:val="231F20"/>
                            <w:spacing w:val="-1"/>
                            <w:w w:val="105%"/>
                          </w:rPr>
                          <w:t xml:space="preserve"> </w:t>
                        </w:r>
                        <w:r>
                          <w:rPr>
                            <w:color w:val="231F20"/>
                            <w:w w:val="105%"/>
                          </w:rPr>
                          <w:t>in</w:t>
                        </w:r>
                        <w:r>
                          <w:rPr>
                            <w:color w:val="231F20"/>
                            <w:spacing w:val="-1"/>
                            <w:w w:val="105%"/>
                          </w:rPr>
                          <w:t xml:space="preserve"> </w:t>
                        </w:r>
                        <w:r>
                          <w:rPr>
                            <w:color w:val="231F20"/>
                            <w:w w:val="105%"/>
                          </w:rPr>
                          <w:t>this</w:t>
                        </w:r>
                        <w:r>
                          <w:rPr>
                            <w:color w:val="231F20"/>
                            <w:spacing w:val="-1"/>
                            <w:w w:val="105%"/>
                          </w:rPr>
                          <w:t xml:space="preserve"> </w:t>
                        </w:r>
                        <w:r>
                          <w:rPr>
                            <w:color w:val="231F20"/>
                            <w:w w:val="105%"/>
                          </w:rPr>
                          <w:t>book.</w:t>
                        </w:r>
                        <w:r>
                          <w:rPr>
                            <w:color w:val="231F20"/>
                            <w:spacing w:val="40"/>
                            <w:w w:val="105%"/>
                          </w:rPr>
                          <w:t xml:space="preserve"> </w:t>
                        </w:r>
                        <w:r>
                          <w:rPr>
                            <w:color w:val="231F20"/>
                            <w:w w:val="105%"/>
                          </w:rPr>
                          <w:t xml:space="preserve">Do </w:t>
                        </w:r>
                        <w:r>
                          <w:rPr>
                            <w:color w:val="231F20"/>
                          </w:rPr>
                          <w:t>not</w:t>
                        </w:r>
                        <w:r>
                          <w:rPr>
                            <w:color w:val="231F20"/>
                            <w:spacing w:val="-12"/>
                          </w:rPr>
                          <w:t xml:space="preserve"> </w:t>
                        </w:r>
                        <w:r>
                          <w:rPr>
                            <w:color w:val="231F20"/>
                          </w:rPr>
                          <w:t>let</w:t>
                        </w:r>
                        <w:r>
                          <w:rPr>
                            <w:color w:val="231F20"/>
                            <w:spacing w:val="-11"/>
                          </w:rPr>
                          <w:t xml:space="preserve"> </w:t>
                        </w:r>
                        <w:r>
                          <w:rPr>
                            <w:color w:val="231F20"/>
                          </w:rPr>
                          <w:t>any</w:t>
                        </w:r>
                        <w:r>
                          <w:rPr>
                            <w:color w:val="231F20"/>
                            <w:spacing w:val="-11"/>
                          </w:rPr>
                          <w:t xml:space="preserve"> </w:t>
                        </w:r>
                        <w:r>
                          <w:rPr>
                            <w:color w:val="231F20"/>
                          </w:rPr>
                          <w:t>prejudice</w:t>
                        </w:r>
                        <w:r>
                          <w:rPr>
                            <w:color w:val="231F20"/>
                            <w:spacing w:val="-11"/>
                          </w:rPr>
                          <w:t xml:space="preserve"> </w:t>
                        </w:r>
                        <w:r>
                          <w:rPr>
                            <w:color w:val="231F20"/>
                          </w:rPr>
                          <w:t>you</w:t>
                        </w:r>
                        <w:r>
                          <w:rPr>
                            <w:color w:val="231F20"/>
                            <w:spacing w:val="-12"/>
                          </w:rPr>
                          <w:t xml:space="preserve"> </w:t>
                        </w:r>
                        <w:r>
                          <w:rPr>
                            <w:color w:val="231F20"/>
                          </w:rPr>
                          <w:t>may</w:t>
                        </w:r>
                        <w:r>
                          <w:rPr>
                            <w:color w:val="231F20"/>
                            <w:spacing w:val="-11"/>
                          </w:rPr>
                          <w:t xml:space="preserve"> </w:t>
                        </w:r>
                        <w:r>
                          <w:rPr>
                            <w:color w:val="231F20"/>
                          </w:rPr>
                          <w:t>have</w:t>
                        </w:r>
                        <w:r>
                          <w:rPr>
                            <w:color w:val="231F20"/>
                            <w:spacing w:val="-11"/>
                          </w:rPr>
                          <w:t xml:space="preserve"> </w:t>
                        </w:r>
                        <w:r>
                          <w:rPr>
                            <w:color w:val="231F20"/>
                          </w:rPr>
                          <w:t>against</w:t>
                        </w:r>
                        <w:r>
                          <w:rPr>
                            <w:color w:val="231F20"/>
                            <w:spacing w:val="-11"/>
                          </w:rPr>
                          <w:t xml:space="preserve"> </w:t>
                        </w:r>
                        <w:r>
                          <w:rPr>
                            <w:color w:val="231F20"/>
                          </w:rPr>
                          <w:t>spiritual</w:t>
                        </w:r>
                        <w:r>
                          <w:rPr>
                            <w:color w:val="231F20"/>
                            <w:spacing w:val="-12"/>
                          </w:rPr>
                          <w:t xml:space="preserve"> </w:t>
                        </w:r>
                        <w:r>
                          <w:rPr>
                            <w:color w:val="231F20"/>
                          </w:rPr>
                          <w:t>terms deter</w:t>
                        </w:r>
                        <w:r>
                          <w:rPr>
                            <w:color w:val="231F20"/>
                            <w:spacing w:val="-3"/>
                          </w:rPr>
                          <w:t xml:space="preserve"> </w:t>
                        </w:r>
                        <w:r>
                          <w:rPr>
                            <w:color w:val="231F20"/>
                          </w:rPr>
                          <w:t>you</w:t>
                        </w:r>
                        <w:r>
                          <w:rPr>
                            <w:color w:val="231F20"/>
                            <w:spacing w:val="-3"/>
                          </w:rPr>
                          <w:t xml:space="preserve"> </w:t>
                        </w:r>
                        <w:r>
                          <w:rPr>
                            <w:color w:val="231F20"/>
                          </w:rPr>
                          <w:t>from</w:t>
                        </w:r>
                        <w:r>
                          <w:rPr>
                            <w:color w:val="231F20"/>
                            <w:spacing w:val="-3"/>
                          </w:rPr>
                          <w:t xml:space="preserve"> </w:t>
                        </w:r>
                        <w:r>
                          <w:rPr>
                            <w:color w:val="231F20"/>
                          </w:rPr>
                          <w:t>honestly</w:t>
                        </w:r>
                        <w:r>
                          <w:rPr>
                            <w:color w:val="231F20"/>
                            <w:spacing w:val="-3"/>
                          </w:rPr>
                          <w:t xml:space="preserve"> </w:t>
                        </w:r>
                        <w:r>
                          <w:rPr>
                            <w:color w:val="231F20"/>
                          </w:rPr>
                          <w:t>asking</w:t>
                        </w:r>
                        <w:r>
                          <w:rPr>
                            <w:color w:val="231F20"/>
                            <w:spacing w:val="-1"/>
                          </w:rPr>
                          <w:t xml:space="preserve"> </w:t>
                        </w:r>
                        <w:r>
                          <w:rPr>
                            <w:color w:val="231F20"/>
                          </w:rPr>
                          <w:t>yourself</w:t>
                        </w:r>
                        <w:r>
                          <w:rPr>
                            <w:color w:val="231F20"/>
                            <w:spacing w:val="-3"/>
                          </w:rPr>
                          <w:t xml:space="preserve"> </w:t>
                        </w:r>
                        <w:r>
                          <w:rPr>
                            <w:color w:val="231F20"/>
                          </w:rPr>
                          <w:t>what</w:t>
                        </w:r>
                        <w:r>
                          <w:rPr>
                            <w:color w:val="231F20"/>
                            <w:spacing w:val="-3"/>
                          </w:rPr>
                          <w:t xml:space="preserve"> </w:t>
                        </w:r>
                        <w:r>
                          <w:rPr>
                            <w:color w:val="231F20"/>
                          </w:rPr>
                          <w:t>they</w:t>
                        </w:r>
                        <w:r>
                          <w:rPr>
                            <w:color w:val="231F20"/>
                            <w:spacing w:val="-1"/>
                          </w:rPr>
                          <w:t xml:space="preserve"> </w:t>
                        </w:r>
                        <w:r>
                          <w:rPr>
                            <w:color w:val="231F20"/>
                          </w:rPr>
                          <w:t>mean to</w:t>
                        </w:r>
                        <w:r>
                          <w:rPr>
                            <w:color w:val="231F20"/>
                            <w:spacing w:val="-6"/>
                          </w:rPr>
                          <w:t xml:space="preserve"> </w:t>
                        </w:r>
                        <w:r>
                          <w:rPr>
                            <w:color w:val="231F20"/>
                          </w:rPr>
                          <w:t>you.</w:t>
                        </w:r>
                        <w:r>
                          <w:rPr>
                            <w:color w:val="231F20"/>
                            <w:spacing w:val="36"/>
                          </w:rPr>
                          <w:t xml:space="preserve"> </w:t>
                        </w:r>
                        <w:r>
                          <w:rPr>
                            <w:color w:val="231F20"/>
                          </w:rPr>
                          <w:t>At</w:t>
                        </w:r>
                        <w:r>
                          <w:rPr>
                            <w:color w:val="231F20"/>
                            <w:spacing w:val="-6"/>
                          </w:rPr>
                          <w:t xml:space="preserve"> </w:t>
                        </w:r>
                        <w:r>
                          <w:rPr>
                            <w:color w:val="231F20"/>
                          </w:rPr>
                          <w:t>the</w:t>
                        </w:r>
                        <w:r>
                          <w:rPr>
                            <w:color w:val="231F20"/>
                            <w:spacing w:val="-6"/>
                          </w:rPr>
                          <w:t xml:space="preserve"> </w:t>
                        </w:r>
                        <w:r>
                          <w:rPr>
                            <w:color w:val="231F20"/>
                          </w:rPr>
                          <w:t>start,</w:t>
                        </w:r>
                        <w:r>
                          <w:rPr>
                            <w:color w:val="231F20"/>
                            <w:spacing w:val="-6"/>
                          </w:rPr>
                          <w:t xml:space="preserve"> </w:t>
                        </w:r>
                        <w:r>
                          <w:rPr>
                            <w:color w:val="231F20"/>
                          </w:rPr>
                          <w:t>this</w:t>
                        </w:r>
                        <w:r>
                          <w:rPr>
                            <w:color w:val="231F20"/>
                            <w:spacing w:val="-6"/>
                          </w:rPr>
                          <w:t xml:space="preserve"> </w:t>
                        </w:r>
                        <w:r>
                          <w:rPr>
                            <w:color w:val="231F20"/>
                          </w:rPr>
                          <w:t>was</w:t>
                        </w:r>
                        <w:r>
                          <w:rPr>
                            <w:color w:val="231F20"/>
                            <w:spacing w:val="-6"/>
                          </w:rPr>
                          <w:t xml:space="preserve"> </w:t>
                        </w:r>
                        <w:r>
                          <w:rPr>
                            <w:color w:val="231F20"/>
                          </w:rPr>
                          <w:t>all</w:t>
                        </w:r>
                        <w:r>
                          <w:rPr>
                            <w:color w:val="231F20"/>
                            <w:spacing w:val="-6"/>
                          </w:rPr>
                          <w:t xml:space="preserve"> </w:t>
                        </w:r>
                        <w:r>
                          <w:rPr>
                            <w:color w:val="231F20"/>
                          </w:rPr>
                          <w:t>we</w:t>
                        </w:r>
                        <w:r>
                          <w:rPr>
                            <w:color w:val="231F20"/>
                            <w:spacing w:val="-6"/>
                          </w:rPr>
                          <w:t xml:space="preserve"> </w:t>
                        </w:r>
                        <w:r>
                          <w:rPr>
                            <w:color w:val="231F20"/>
                          </w:rPr>
                          <w:t>needed</w:t>
                        </w:r>
                        <w:r>
                          <w:rPr>
                            <w:color w:val="231F20"/>
                            <w:spacing w:val="-6"/>
                          </w:rPr>
                          <w:t xml:space="preserve"> </w:t>
                        </w:r>
                        <w:r>
                          <w:rPr>
                            <w:color w:val="231F20"/>
                          </w:rPr>
                          <w:t>to</w:t>
                        </w:r>
                        <w:r>
                          <w:rPr>
                            <w:color w:val="231F20"/>
                            <w:spacing w:val="-6"/>
                          </w:rPr>
                          <w:t xml:space="preserve"> </w:t>
                        </w:r>
                        <w:r>
                          <w:rPr>
                            <w:color w:val="231F20"/>
                          </w:rPr>
                          <w:t xml:space="preserve">commence </w:t>
                        </w:r>
                        <w:r>
                          <w:rPr>
                            <w:color w:val="231F20"/>
                            <w:w w:val="105%"/>
                          </w:rPr>
                          <w:t>spiritual growth, to effect our first conscious relation with</w:t>
                        </w:r>
                        <w:r>
                          <w:rPr>
                            <w:color w:val="231F20"/>
                            <w:spacing w:val="-12"/>
                            <w:w w:val="105%"/>
                          </w:rPr>
                          <w:t xml:space="preserve"> </w:t>
                        </w:r>
                        <w:r>
                          <w:rPr>
                            <w:color w:val="231F20"/>
                            <w:w w:val="105%"/>
                          </w:rPr>
                          <w:t>God</w:t>
                        </w:r>
                        <w:r>
                          <w:rPr>
                            <w:color w:val="231F20"/>
                            <w:spacing w:val="-12"/>
                            <w:w w:val="105%"/>
                          </w:rPr>
                          <w:t xml:space="preserve"> </w:t>
                        </w:r>
                        <w:r>
                          <w:rPr>
                            <w:color w:val="231F20"/>
                            <w:w w:val="105%"/>
                          </w:rPr>
                          <w:t>as</w:t>
                        </w:r>
                        <w:r>
                          <w:rPr>
                            <w:color w:val="231F20"/>
                            <w:spacing w:val="-12"/>
                            <w:w w:val="105%"/>
                          </w:rPr>
                          <w:t xml:space="preserve"> </w:t>
                        </w:r>
                        <w:r>
                          <w:rPr>
                            <w:color w:val="231F20"/>
                            <w:w w:val="105%"/>
                          </w:rPr>
                          <w:t>we</w:t>
                        </w:r>
                        <w:r>
                          <w:rPr>
                            <w:color w:val="231F20"/>
                            <w:spacing w:val="-12"/>
                            <w:w w:val="105%"/>
                          </w:rPr>
                          <w:t xml:space="preserve"> </w:t>
                        </w:r>
                        <w:r>
                          <w:rPr>
                            <w:color w:val="231F20"/>
                            <w:w w:val="105%"/>
                          </w:rPr>
                          <w:t>understood</w:t>
                        </w:r>
                        <w:r>
                          <w:rPr>
                            <w:color w:val="231F20"/>
                            <w:spacing w:val="-12"/>
                            <w:w w:val="105%"/>
                          </w:rPr>
                          <w:t xml:space="preserve"> </w:t>
                        </w:r>
                        <w:r>
                          <w:rPr>
                            <w:color w:val="231F20"/>
                            <w:w w:val="105%"/>
                          </w:rPr>
                          <w:t>Him.</w:t>
                        </w:r>
                        <w:r>
                          <w:rPr>
                            <w:color w:val="231F20"/>
                            <w:spacing w:val="2"/>
                            <w:w w:val="105%"/>
                          </w:rPr>
                          <w:t xml:space="preserve"> </w:t>
                        </w:r>
                        <w:r>
                          <w:rPr>
                            <w:color w:val="231F20"/>
                            <w:w w:val="105%"/>
                          </w:rPr>
                          <w:t>Afterward,</w:t>
                        </w:r>
                        <w:r>
                          <w:rPr>
                            <w:color w:val="231F20"/>
                            <w:spacing w:val="-11"/>
                            <w:w w:val="105%"/>
                          </w:rPr>
                          <w:t xml:space="preserve"> </w:t>
                        </w:r>
                        <w:r>
                          <w:rPr>
                            <w:color w:val="231F20"/>
                            <w:w w:val="105%"/>
                          </w:rPr>
                          <w:t>we</w:t>
                        </w:r>
                        <w:r>
                          <w:rPr>
                            <w:color w:val="231F20"/>
                            <w:spacing w:val="-12"/>
                            <w:w w:val="105%"/>
                          </w:rPr>
                          <w:t xml:space="preserve"> </w:t>
                        </w:r>
                        <w:r>
                          <w:rPr>
                            <w:color w:val="231F20"/>
                            <w:w w:val="105%"/>
                          </w:rPr>
                          <w:t xml:space="preserve">found </w:t>
                        </w:r>
                        <w:r>
                          <w:rPr>
                            <w:color w:val="231F20"/>
                          </w:rPr>
                          <w:t>ourselves accepting many things which then seemed en- tirely</w:t>
                        </w:r>
                        <w:r>
                          <w:rPr>
                            <w:color w:val="231F20"/>
                            <w:spacing w:val="-5"/>
                          </w:rPr>
                          <w:t xml:space="preserve"> </w:t>
                        </w:r>
                        <w:r>
                          <w:rPr>
                            <w:color w:val="231F20"/>
                          </w:rPr>
                          <w:t>out</w:t>
                        </w:r>
                        <w:r>
                          <w:rPr>
                            <w:color w:val="231F20"/>
                            <w:spacing w:val="-5"/>
                          </w:rPr>
                          <w:t xml:space="preserve"> </w:t>
                        </w:r>
                        <w:r>
                          <w:rPr>
                            <w:color w:val="231F20"/>
                          </w:rPr>
                          <w:t>of</w:t>
                        </w:r>
                        <w:r>
                          <w:rPr>
                            <w:color w:val="231F20"/>
                            <w:spacing w:val="-5"/>
                          </w:rPr>
                          <w:t xml:space="preserve"> </w:t>
                        </w:r>
                        <w:r>
                          <w:rPr>
                            <w:color w:val="231F20"/>
                          </w:rPr>
                          <w:t>reach.</w:t>
                        </w:r>
                        <w:r>
                          <w:rPr>
                            <w:color w:val="231F20"/>
                            <w:spacing w:val="35"/>
                          </w:rPr>
                          <w:t xml:space="preserve"> </w:t>
                        </w:r>
                        <w:r>
                          <w:rPr>
                            <w:color w:val="231F20"/>
                          </w:rPr>
                          <w:t>That</w:t>
                        </w:r>
                        <w:r>
                          <w:rPr>
                            <w:color w:val="231F20"/>
                            <w:spacing w:val="-5"/>
                          </w:rPr>
                          <w:t xml:space="preserve"> </w:t>
                        </w:r>
                        <w:r>
                          <w:rPr>
                            <w:color w:val="231F20"/>
                          </w:rPr>
                          <w:t>was</w:t>
                        </w:r>
                        <w:r>
                          <w:rPr>
                            <w:color w:val="231F20"/>
                            <w:spacing w:val="-5"/>
                          </w:rPr>
                          <w:t xml:space="preserve"> </w:t>
                        </w:r>
                        <w:r>
                          <w:rPr>
                            <w:color w:val="231F20"/>
                          </w:rPr>
                          <w:t>growth,</w:t>
                        </w:r>
                        <w:r>
                          <w:rPr>
                            <w:color w:val="231F20"/>
                            <w:spacing w:val="-5"/>
                          </w:rPr>
                          <w:t xml:space="preserve"> </w:t>
                        </w:r>
                        <w:r>
                          <w:rPr>
                            <w:color w:val="231F20"/>
                          </w:rPr>
                          <w:t>but</w:t>
                        </w:r>
                        <w:r>
                          <w:rPr>
                            <w:color w:val="231F20"/>
                            <w:spacing w:val="-5"/>
                          </w:rPr>
                          <w:t xml:space="preserve"> </w:t>
                        </w:r>
                        <w:r>
                          <w:rPr>
                            <w:color w:val="231F20"/>
                          </w:rPr>
                          <w:t>if</w:t>
                        </w:r>
                        <w:r>
                          <w:rPr>
                            <w:color w:val="231F20"/>
                            <w:spacing w:val="-5"/>
                          </w:rPr>
                          <w:t xml:space="preserve"> </w:t>
                        </w:r>
                        <w:r>
                          <w:rPr>
                            <w:color w:val="231F20"/>
                          </w:rPr>
                          <w:t>we</w:t>
                        </w:r>
                        <w:r>
                          <w:rPr>
                            <w:color w:val="231F20"/>
                            <w:spacing w:val="-5"/>
                          </w:rPr>
                          <w:t xml:space="preserve"> </w:t>
                        </w:r>
                        <w:r>
                          <w:rPr>
                            <w:color w:val="231F20"/>
                          </w:rPr>
                          <w:t>wished</w:t>
                        </w:r>
                        <w:r>
                          <w:rPr>
                            <w:color w:val="231F20"/>
                            <w:spacing w:val="-5"/>
                          </w:rPr>
                          <w:t xml:space="preserve"> </w:t>
                        </w:r>
                        <w:r>
                          <w:rPr>
                            <w:color w:val="231F20"/>
                          </w:rPr>
                          <w:t xml:space="preserve">to </w:t>
                        </w:r>
                        <w:r>
                          <w:rPr>
                            <w:color w:val="231F20"/>
                            <w:w w:val="105%"/>
                          </w:rPr>
                          <w:t>grow</w:t>
                        </w:r>
                        <w:r>
                          <w:rPr>
                            <w:color w:val="231F20"/>
                            <w:spacing w:val="-12"/>
                            <w:w w:val="105%"/>
                          </w:rPr>
                          <w:t xml:space="preserve"> </w:t>
                        </w:r>
                        <w:r>
                          <w:rPr>
                            <w:color w:val="231F20"/>
                            <w:w w:val="105%"/>
                          </w:rPr>
                          <w:t>we</w:t>
                        </w:r>
                        <w:r>
                          <w:rPr>
                            <w:color w:val="231F20"/>
                            <w:spacing w:val="-12"/>
                            <w:w w:val="105%"/>
                          </w:rPr>
                          <w:t xml:space="preserve"> </w:t>
                        </w:r>
                        <w:r>
                          <w:rPr>
                            <w:color w:val="231F20"/>
                            <w:w w:val="105%"/>
                          </w:rPr>
                          <w:t>had</w:t>
                        </w:r>
                        <w:r>
                          <w:rPr>
                            <w:color w:val="231F20"/>
                            <w:spacing w:val="-12"/>
                            <w:w w:val="105%"/>
                          </w:rPr>
                          <w:t xml:space="preserve"> </w:t>
                        </w:r>
                        <w:r>
                          <w:rPr>
                            <w:color w:val="231F20"/>
                            <w:w w:val="105%"/>
                          </w:rPr>
                          <w:t>to</w:t>
                        </w:r>
                        <w:r>
                          <w:rPr>
                            <w:color w:val="231F20"/>
                            <w:spacing w:val="-12"/>
                            <w:w w:val="105%"/>
                          </w:rPr>
                          <w:t xml:space="preserve"> </w:t>
                        </w:r>
                        <w:r>
                          <w:rPr>
                            <w:color w:val="231F20"/>
                            <w:w w:val="105%"/>
                          </w:rPr>
                          <w:t>begin</w:t>
                        </w:r>
                        <w:r>
                          <w:rPr>
                            <w:color w:val="231F20"/>
                            <w:spacing w:val="-12"/>
                            <w:w w:val="105%"/>
                          </w:rPr>
                          <w:t xml:space="preserve"> </w:t>
                        </w:r>
                        <w:r>
                          <w:rPr>
                            <w:color w:val="231F20"/>
                            <w:w w:val="105%"/>
                          </w:rPr>
                          <w:t>somewhere.</w:t>
                        </w:r>
                        <w:r>
                          <w:rPr>
                            <w:color w:val="231F20"/>
                            <w:spacing w:val="-11"/>
                            <w:w w:val="105%"/>
                          </w:rPr>
                          <w:t xml:space="preserve"> </w:t>
                        </w:r>
                        <w:r>
                          <w:rPr>
                            <w:color w:val="231F20"/>
                            <w:w w:val="105%"/>
                          </w:rPr>
                          <w:t>So</w:t>
                        </w:r>
                        <w:r>
                          <w:rPr>
                            <w:color w:val="231F20"/>
                            <w:spacing w:val="-12"/>
                            <w:w w:val="105%"/>
                          </w:rPr>
                          <w:t xml:space="preserve"> </w:t>
                        </w:r>
                        <w:r>
                          <w:rPr>
                            <w:color w:val="231F20"/>
                            <w:w w:val="105%"/>
                          </w:rPr>
                          <w:t>we</w:t>
                        </w:r>
                        <w:r>
                          <w:rPr>
                            <w:color w:val="231F20"/>
                            <w:spacing w:val="-12"/>
                            <w:w w:val="105%"/>
                          </w:rPr>
                          <w:t xml:space="preserve"> </w:t>
                        </w:r>
                        <w:r>
                          <w:rPr>
                            <w:color w:val="231F20"/>
                            <w:w w:val="105%"/>
                          </w:rPr>
                          <w:t>used</w:t>
                        </w:r>
                        <w:r>
                          <w:rPr>
                            <w:color w:val="231F20"/>
                            <w:spacing w:val="-12"/>
                            <w:w w:val="105%"/>
                          </w:rPr>
                          <w:t xml:space="preserve"> </w:t>
                        </w:r>
                        <w:r>
                          <w:rPr>
                            <w:color w:val="231F20"/>
                            <w:w w:val="105%"/>
                          </w:rPr>
                          <w:t>our</w:t>
                        </w:r>
                        <w:r>
                          <w:rPr>
                            <w:color w:val="231F20"/>
                            <w:spacing w:val="-12"/>
                            <w:w w:val="105%"/>
                          </w:rPr>
                          <w:t xml:space="preserve"> </w:t>
                        </w:r>
                        <w:r>
                          <w:rPr>
                            <w:color w:val="231F20"/>
                            <w:w w:val="105%"/>
                          </w:rPr>
                          <w:t>own conception, however limited it was.</w:t>
                        </w:r>
                      </w:p>
                      <w:p w14:paraId="1B95A08A" w14:textId="77777777" w:rsidR="00000000" w:rsidRDefault="00000000">
                        <w:pPr>
                          <w:pStyle w:val="BodyText"/>
                          <w:kinsoku w:val="0"/>
                          <w:overflowPunct w:val="0"/>
                          <w:spacing w:line="9.50pt" w:lineRule="exact"/>
                          <w:ind w:start="6.50pt" w:end="0pt" w:firstLine="0pt"/>
                          <w:rPr>
                            <w:color w:val="231F20"/>
                            <w:spacing w:val="-2"/>
                            <w:w w:val="105%"/>
                          </w:rPr>
                        </w:pPr>
                        <w:r>
                          <w:rPr>
                            <w:color w:val="231F20"/>
                            <w:w w:val="105%"/>
                          </w:rPr>
                          <w:t>We</w:t>
                        </w:r>
                        <w:r>
                          <w:rPr>
                            <w:color w:val="231F20"/>
                            <w:spacing w:val="8"/>
                            <w:w w:val="105%"/>
                          </w:rPr>
                          <w:t xml:space="preserve"> </w:t>
                        </w:r>
                        <w:r>
                          <w:rPr>
                            <w:color w:val="231F20"/>
                            <w:w w:val="105%"/>
                          </w:rPr>
                          <w:t>needed</w:t>
                        </w:r>
                        <w:r>
                          <w:rPr>
                            <w:color w:val="231F20"/>
                            <w:spacing w:val="8"/>
                            <w:w w:val="105%"/>
                          </w:rPr>
                          <w:t xml:space="preserve"> </w:t>
                        </w:r>
                        <w:r>
                          <w:rPr>
                            <w:color w:val="231F20"/>
                            <w:w w:val="105%"/>
                          </w:rPr>
                          <w:t>to</w:t>
                        </w:r>
                        <w:r>
                          <w:rPr>
                            <w:color w:val="231F20"/>
                            <w:spacing w:val="8"/>
                            <w:w w:val="105%"/>
                          </w:rPr>
                          <w:t xml:space="preserve"> </w:t>
                        </w:r>
                        <w:r>
                          <w:rPr>
                            <w:color w:val="231F20"/>
                            <w:w w:val="105%"/>
                          </w:rPr>
                          <w:t>ask</w:t>
                        </w:r>
                        <w:r>
                          <w:rPr>
                            <w:color w:val="231F20"/>
                            <w:spacing w:val="8"/>
                            <w:w w:val="105%"/>
                          </w:rPr>
                          <w:t xml:space="preserve"> </w:t>
                        </w:r>
                        <w:r>
                          <w:rPr>
                            <w:color w:val="231F20"/>
                            <w:w w:val="105%"/>
                          </w:rPr>
                          <w:t>ourselves</w:t>
                        </w:r>
                        <w:r>
                          <w:rPr>
                            <w:color w:val="231F20"/>
                            <w:spacing w:val="8"/>
                            <w:w w:val="105%"/>
                          </w:rPr>
                          <w:t xml:space="preserve"> </w:t>
                        </w:r>
                        <w:r>
                          <w:rPr>
                            <w:color w:val="231F20"/>
                            <w:w w:val="105%"/>
                          </w:rPr>
                          <w:t>but</w:t>
                        </w:r>
                        <w:r>
                          <w:rPr>
                            <w:color w:val="231F20"/>
                            <w:spacing w:val="8"/>
                            <w:w w:val="105%"/>
                          </w:rPr>
                          <w:t xml:space="preserve"> </w:t>
                        </w:r>
                        <w:r>
                          <w:rPr>
                            <w:color w:val="231F20"/>
                            <w:w w:val="105%"/>
                          </w:rPr>
                          <w:t>one</w:t>
                        </w:r>
                        <w:r>
                          <w:rPr>
                            <w:color w:val="231F20"/>
                            <w:spacing w:val="8"/>
                            <w:w w:val="105%"/>
                          </w:rPr>
                          <w:t xml:space="preserve"> </w:t>
                        </w:r>
                        <w:r>
                          <w:rPr>
                            <w:color w:val="231F20"/>
                            <w:w w:val="105%"/>
                          </w:rPr>
                          <w:t>short</w:t>
                        </w:r>
                        <w:r>
                          <w:rPr>
                            <w:color w:val="231F20"/>
                            <w:spacing w:val="8"/>
                            <w:w w:val="105%"/>
                          </w:rPr>
                          <w:t xml:space="preserve"> </w:t>
                        </w:r>
                        <w:r>
                          <w:rPr>
                            <w:color w:val="231F20"/>
                            <w:spacing w:val="-2"/>
                            <w:w w:val="105%"/>
                          </w:rPr>
                          <w:t>question.</w:t>
                        </w:r>
                      </w:p>
                      <w:p w14:paraId="563C8C53" w14:textId="77777777" w:rsidR="00000000" w:rsidRDefault="00000000">
                        <w:pPr>
                          <w:pStyle w:val="BodyText"/>
                          <w:kinsoku w:val="0"/>
                          <w:overflowPunct w:val="0"/>
                          <w:spacing w:before="1.15pt" w:line="12.95pt" w:lineRule="auto"/>
                          <w:ind w:end="0.90pt" w:firstLine="0pt"/>
                          <w:rPr>
                            <w:color w:val="231F20"/>
                            <w:w w:val="105%"/>
                            <w:sz w:val="17"/>
                            <w:szCs w:val="17"/>
                          </w:rPr>
                        </w:pPr>
                        <w:r>
                          <w:rPr>
                            <w:color w:val="231F20"/>
                          </w:rPr>
                          <w:t>“Do I now believe, or am I even willing to believe, that there</w:t>
                        </w:r>
                        <w:r>
                          <w:rPr>
                            <w:color w:val="231F20"/>
                            <w:spacing w:val="-8"/>
                          </w:rPr>
                          <w:t xml:space="preserve"> </w:t>
                        </w:r>
                        <w:r>
                          <w:rPr>
                            <w:color w:val="231F20"/>
                          </w:rPr>
                          <w:t>is</w:t>
                        </w:r>
                        <w:r>
                          <w:rPr>
                            <w:color w:val="231F20"/>
                            <w:spacing w:val="-8"/>
                          </w:rPr>
                          <w:t xml:space="preserve"> </w:t>
                        </w:r>
                        <w:r>
                          <w:rPr>
                            <w:color w:val="231F20"/>
                          </w:rPr>
                          <w:t>a</w:t>
                        </w:r>
                        <w:r>
                          <w:rPr>
                            <w:color w:val="231F20"/>
                            <w:spacing w:val="-8"/>
                          </w:rPr>
                          <w:t xml:space="preserve"> </w:t>
                        </w:r>
                        <w:r>
                          <w:rPr>
                            <w:color w:val="231F20"/>
                          </w:rPr>
                          <w:t>Power</w:t>
                        </w:r>
                        <w:r>
                          <w:rPr>
                            <w:color w:val="231F20"/>
                            <w:spacing w:val="-9"/>
                          </w:rPr>
                          <w:t xml:space="preserve"> </w:t>
                        </w:r>
                        <w:r>
                          <w:rPr>
                            <w:color w:val="231F20"/>
                          </w:rPr>
                          <w:t>greater</w:t>
                        </w:r>
                        <w:r>
                          <w:rPr>
                            <w:color w:val="231F20"/>
                            <w:spacing w:val="-9"/>
                          </w:rPr>
                          <w:t xml:space="preserve"> </w:t>
                        </w:r>
                        <w:r>
                          <w:rPr>
                            <w:color w:val="231F20"/>
                          </w:rPr>
                          <w:t>than</w:t>
                        </w:r>
                        <w:r>
                          <w:rPr>
                            <w:color w:val="231F20"/>
                            <w:spacing w:val="-8"/>
                          </w:rPr>
                          <w:t xml:space="preserve"> </w:t>
                        </w:r>
                        <w:r>
                          <w:rPr>
                            <w:color w:val="231F20"/>
                          </w:rPr>
                          <w:t>myself</w:t>
                        </w:r>
                        <w:r>
                          <w:rPr>
                            <w:color w:val="231F20"/>
                            <w:spacing w:val="-8"/>
                          </w:rPr>
                          <w:t xml:space="preserve"> </w:t>
                        </w:r>
                        <w:r>
                          <w:rPr>
                            <w:color w:val="231F20"/>
                          </w:rPr>
                          <w:t>?”</w:t>
                        </w:r>
                        <w:r>
                          <w:rPr>
                            <w:color w:val="231F20"/>
                            <w:spacing w:val="30"/>
                          </w:rPr>
                          <w:t xml:space="preserve"> </w:t>
                        </w:r>
                        <w:r>
                          <w:rPr>
                            <w:color w:val="231F20"/>
                          </w:rPr>
                          <w:t>As</w:t>
                        </w:r>
                        <w:r>
                          <w:rPr>
                            <w:color w:val="231F20"/>
                            <w:spacing w:val="-9"/>
                          </w:rPr>
                          <w:t xml:space="preserve"> </w:t>
                        </w:r>
                        <w:r>
                          <w:rPr>
                            <w:color w:val="231F20"/>
                          </w:rPr>
                          <w:t>soon</w:t>
                        </w:r>
                        <w:r>
                          <w:rPr>
                            <w:color w:val="231F20"/>
                            <w:spacing w:val="-9"/>
                          </w:rPr>
                          <w:t xml:space="preserve"> </w:t>
                        </w:r>
                        <w:r>
                          <w:rPr>
                            <w:color w:val="231F20"/>
                          </w:rPr>
                          <w:t>as</w:t>
                        </w:r>
                        <w:r>
                          <w:rPr>
                            <w:color w:val="231F20"/>
                            <w:spacing w:val="-8"/>
                          </w:rPr>
                          <w:t xml:space="preserve"> </w:t>
                        </w:r>
                        <w:r>
                          <w:rPr>
                            <w:color w:val="231F20"/>
                          </w:rPr>
                          <w:t>a</w:t>
                        </w:r>
                        <w:r>
                          <w:rPr>
                            <w:color w:val="231F20"/>
                            <w:spacing w:val="-8"/>
                          </w:rPr>
                          <w:t xml:space="preserve"> </w:t>
                        </w:r>
                        <w:r>
                          <w:rPr>
                            <w:color w:val="231F20"/>
                          </w:rPr>
                          <w:t xml:space="preserve">man can say that he does believe, or is willing to believe, we </w:t>
                        </w:r>
                        <w:r>
                          <w:rPr>
                            <w:color w:val="231F20"/>
                            <w:w w:val="105%"/>
                          </w:rPr>
                          <w:t>emphatically assure him that he is on his way.</w:t>
                        </w:r>
                        <w:r>
                          <w:rPr>
                            <w:color w:val="231F20"/>
                            <w:spacing w:val="40"/>
                            <w:w w:val="105%"/>
                          </w:rPr>
                          <w:t xml:space="preserve"> </w:t>
                        </w:r>
                        <w:r>
                          <w:rPr>
                            <w:color w:val="231F20"/>
                            <w:w w:val="105%"/>
                          </w:rPr>
                          <w:t>It has been</w:t>
                        </w:r>
                        <w:r>
                          <w:rPr>
                            <w:color w:val="231F20"/>
                            <w:spacing w:val="-12"/>
                            <w:w w:val="105%"/>
                          </w:rPr>
                          <w:t xml:space="preserve"> </w:t>
                        </w:r>
                        <w:r>
                          <w:rPr>
                            <w:color w:val="231F20"/>
                            <w:w w:val="105%"/>
                          </w:rPr>
                          <w:t>repeatedly</w:t>
                        </w:r>
                        <w:r>
                          <w:rPr>
                            <w:color w:val="231F20"/>
                            <w:spacing w:val="-12"/>
                            <w:w w:val="105%"/>
                          </w:rPr>
                          <w:t xml:space="preserve"> </w:t>
                        </w:r>
                        <w:r>
                          <w:rPr>
                            <w:color w:val="231F20"/>
                            <w:w w:val="105%"/>
                          </w:rPr>
                          <w:t>proven</w:t>
                        </w:r>
                        <w:r>
                          <w:rPr>
                            <w:color w:val="231F20"/>
                            <w:spacing w:val="-12"/>
                            <w:w w:val="105%"/>
                          </w:rPr>
                          <w:t xml:space="preserve"> </w:t>
                        </w:r>
                        <w:r>
                          <w:rPr>
                            <w:color w:val="231F20"/>
                            <w:w w:val="105%"/>
                          </w:rPr>
                          <w:t>among</w:t>
                        </w:r>
                        <w:r>
                          <w:rPr>
                            <w:color w:val="231F20"/>
                            <w:spacing w:val="-12"/>
                            <w:w w:val="105%"/>
                          </w:rPr>
                          <w:t xml:space="preserve"> </w:t>
                        </w:r>
                        <w:r>
                          <w:rPr>
                            <w:color w:val="231F20"/>
                            <w:w w:val="105%"/>
                          </w:rPr>
                          <w:t>us</w:t>
                        </w:r>
                        <w:r>
                          <w:rPr>
                            <w:color w:val="231F20"/>
                            <w:spacing w:val="-12"/>
                            <w:w w:val="105%"/>
                          </w:rPr>
                          <w:t xml:space="preserve"> </w:t>
                        </w:r>
                        <w:r>
                          <w:rPr>
                            <w:color w:val="231F20"/>
                            <w:w w:val="105%"/>
                          </w:rPr>
                          <w:t>that</w:t>
                        </w:r>
                        <w:r>
                          <w:rPr>
                            <w:color w:val="231F20"/>
                            <w:spacing w:val="-11"/>
                            <w:w w:val="105%"/>
                          </w:rPr>
                          <w:t xml:space="preserve"> </w:t>
                        </w:r>
                        <w:r>
                          <w:rPr>
                            <w:color w:val="231F20"/>
                            <w:w w:val="105%"/>
                          </w:rPr>
                          <w:t>upon</w:t>
                        </w:r>
                        <w:r>
                          <w:rPr>
                            <w:color w:val="231F20"/>
                            <w:spacing w:val="-12"/>
                            <w:w w:val="105%"/>
                          </w:rPr>
                          <w:t xml:space="preserve"> </w:t>
                        </w:r>
                        <w:r>
                          <w:rPr>
                            <w:color w:val="231F20"/>
                            <w:w w:val="105%"/>
                          </w:rPr>
                          <w:t>this</w:t>
                        </w:r>
                        <w:r>
                          <w:rPr>
                            <w:color w:val="231F20"/>
                            <w:spacing w:val="-12"/>
                            <w:w w:val="105%"/>
                          </w:rPr>
                          <w:t xml:space="preserve"> </w:t>
                        </w:r>
                        <w:r>
                          <w:rPr>
                            <w:color w:val="231F20"/>
                            <w:w w:val="105%"/>
                          </w:rPr>
                          <w:t>simple cornerstone</w:t>
                        </w:r>
                        <w:r>
                          <w:rPr>
                            <w:color w:val="231F20"/>
                            <w:spacing w:val="-5"/>
                            <w:w w:val="105%"/>
                          </w:rPr>
                          <w:t xml:space="preserve"> </w:t>
                        </w:r>
                        <w:r>
                          <w:rPr>
                            <w:color w:val="231F20"/>
                            <w:w w:val="105%"/>
                          </w:rPr>
                          <w:t>a</w:t>
                        </w:r>
                        <w:r>
                          <w:rPr>
                            <w:color w:val="231F20"/>
                            <w:spacing w:val="-5"/>
                            <w:w w:val="105%"/>
                          </w:rPr>
                          <w:t xml:space="preserve"> </w:t>
                        </w:r>
                        <w:r>
                          <w:rPr>
                            <w:color w:val="231F20"/>
                            <w:w w:val="105%"/>
                          </w:rPr>
                          <w:t>wonderfully</w:t>
                        </w:r>
                        <w:r>
                          <w:rPr>
                            <w:color w:val="231F20"/>
                            <w:spacing w:val="-5"/>
                            <w:w w:val="105%"/>
                          </w:rPr>
                          <w:t xml:space="preserve"> </w:t>
                        </w:r>
                        <w:r>
                          <w:rPr>
                            <w:color w:val="231F20"/>
                            <w:w w:val="105%"/>
                          </w:rPr>
                          <w:t>effective</w:t>
                        </w:r>
                        <w:r>
                          <w:rPr>
                            <w:color w:val="231F20"/>
                            <w:spacing w:val="-5"/>
                            <w:w w:val="105%"/>
                          </w:rPr>
                          <w:t xml:space="preserve"> </w:t>
                        </w:r>
                        <w:r>
                          <w:rPr>
                            <w:color w:val="231F20"/>
                            <w:w w:val="105%"/>
                          </w:rPr>
                          <w:t>spiritual</w:t>
                        </w:r>
                        <w:r>
                          <w:rPr>
                            <w:color w:val="231F20"/>
                            <w:spacing w:val="-5"/>
                            <w:w w:val="105%"/>
                          </w:rPr>
                          <w:t xml:space="preserve"> </w:t>
                        </w:r>
                        <w:r>
                          <w:rPr>
                            <w:color w:val="231F20"/>
                            <w:w w:val="105%"/>
                          </w:rPr>
                          <w:t>structure can</w:t>
                        </w:r>
                        <w:r>
                          <w:rPr>
                            <w:color w:val="231F20"/>
                            <w:spacing w:val="40"/>
                            <w:w w:val="105%"/>
                          </w:rPr>
                          <w:t xml:space="preserve"> </w:t>
                        </w:r>
                        <w:r>
                          <w:rPr>
                            <w:color w:val="231F20"/>
                            <w:w w:val="105%"/>
                          </w:rPr>
                          <w:t>be built.</w:t>
                        </w:r>
                        <w:r>
                          <w:rPr>
                            <w:color w:val="231F20"/>
                            <w:w w:val="105%"/>
                            <w:sz w:val="17"/>
                            <w:szCs w:val="17"/>
                          </w:rPr>
                          <w:t>*</w:t>
                        </w:r>
                      </w:p>
                      <w:p w14:paraId="6BE01CD9" w14:textId="77777777" w:rsidR="00000000" w:rsidRDefault="00000000">
                        <w:pPr>
                          <w:pStyle w:val="BodyText"/>
                          <w:kinsoku w:val="0"/>
                          <w:overflowPunct w:val="0"/>
                          <w:spacing w:before="0.25pt" w:line="12.95pt" w:lineRule="auto"/>
                          <w:ind w:end="0.95pt"/>
                          <w:rPr>
                            <w:color w:val="231F20"/>
                            <w:w w:val="105%"/>
                          </w:rPr>
                        </w:pPr>
                        <w:r>
                          <w:rPr>
                            <w:color w:val="231F20"/>
                            <w:spacing w:val="-2"/>
                          </w:rPr>
                          <w:t>That</w:t>
                        </w:r>
                        <w:r>
                          <w:rPr>
                            <w:color w:val="231F20"/>
                            <w:spacing w:val="-7"/>
                          </w:rPr>
                          <w:t xml:space="preserve"> </w:t>
                        </w:r>
                        <w:r>
                          <w:rPr>
                            <w:color w:val="231F20"/>
                            <w:spacing w:val="-2"/>
                          </w:rPr>
                          <w:t>was</w:t>
                        </w:r>
                        <w:r>
                          <w:rPr>
                            <w:color w:val="231F20"/>
                            <w:spacing w:val="-7"/>
                          </w:rPr>
                          <w:t xml:space="preserve"> </w:t>
                        </w:r>
                        <w:r>
                          <w:rPr>
                            <w:color w:val="231F20"/>
                            <w:spacing w:val="-2"/>
                          </w:rPr>
                          <w:t>great</w:t>
                        </w:r>
                        <w:r>
                          <w:rPr>
                            <w:color w:val="231F20"/>
                            <w:spacing w:val="-7"/>
                          </w:rPr>
                          <w:t xml:space="preserve"> </w:t>
                        </w:r>
                        <w:r>
                          <w:rPr>
                            <w:color w:val="231F20"/>
                            <w:spacing w:val="-2"/>
                          </w:rPr>
                          <w:t>news</w:t>
                        </w:r>
                        <w:r>
                          <w:rPr>
                            <w:color w:val="231F20"/>
                            <w:spacing w:val="-7"/>
                          </w:rPr>
                          <w:t xml:space="preserve"> </w:t>
                        </w:r>
                        <w:r>
                          <w:rPr>
                            <w:color w:val="231F20"/>
                            <w:spacing w:val="-2"/>
                          </w:rPr>
                          <w:t>to</w:t>
                        </w:r>
                        <w:r>
                          <w:rPr>
                            <w:color w:val="231F20"/>
                            <w:spacing w:val="-7"/>
                          </w:rPr>
                          <w:t xml:space="preserve"> </w:t>
                        </w:r>
                        <w:r>
                          <w:rPr>
                            <w:color w:val="231F20"/>
                            <w:spacing w:val="-2"/>
                          </w:rPr>
                          <w:t>us,</w:t>
                        </w:r>
                        <w:r>
                          <w:rPr>
                            <w:color w:val="231F20"/>
                            <w:spacing w:val="-7"/>
                          </w:rPr>
                          <w:t xml:space="preserve"> </w:t>
                        </w:r>
                        <w:r>
                          <w:rPr>
                            <w:color w:val="231F20"/>
                            <w:spacing w:val="-2"/>
                          </w:rPr>
                          <w:t>for</w:t>
                        </w:r>
                        <w:r>
                          <w:rPr>
                            <w:color w:val="231F20"/>
                            <w:spacing w:val="-7"/>
                          </w:rPr>
                          <w:t xml:space="preserve"> </w:t>
                        </w:r>
                        <w:r>
                          <w:rPr>
                            <w:color w:val="231F20"/>
                            <w:spacing w:val="-2"/>
                          </w:rPr>
                          <w:t>we</w:t>
                        </w:r>
                        <w:r>
                          <w:rPr>
                            <w:color w:val="231F20"/>
                            <w:spacing w:val="-7"/>
                          </w:rPr>
                          <w:t xml:space="preserve"> </w:t>
                        </w:r>
                        <w:r>
                          <w:rPr>
                            <w:color w:val="231F20"/>
                            <w:spacing w:val="-2"/>
                          </w:rPr>
                          <w:t>had</w:t>
                        </w:r>
                        <w:r>
                          <w:rPr>
                            <w:color w:val="231F20"/>
                            <w:spacing w:val="-7"/>
                          </w:rPr>
                          <w:t xml:space="preserve"> </w:t>
                        </w:r>
                        <w:r>
                          <w:rPr>
                            <w:color w:val="231F20"/>
                            <w:spacing w:val="-2"/>
                          </w:rPr>
                          <w:t>assumed</w:t>
                        </w:r>
                        <w:r>
                          <w:rPr>
                            <w:color w:val="231F20"/>
                            <w:spacing w:val="-7"/>
                          </w:rPr>
                          <w:t xml:space="preserve"> </w:t>
                        </w:r>
                        <w:r>
                          <w:rPr>
                            <w:color w:val="231F20"/>
                            <w:spacing w:val="-2"/>
                          </w:rPr>
                          <w:t>we</w:t>
                        </w:r>
                        <w:r>
                          <w:rPr>
                            <w:color w:val="231F20"/>
                            <w:spacing w:val="-7"/>
                          </w:rPr>
                          <w:t xml:space="preserve"> </w:t>
                        </w:r>
                        <w:r>
                          <w:rPr>
                            <w:color w:val="231F20"/>
                            <w:spacing w:val="-2"/>
                          </w:rPr>
                          <w:t xml:space="preserve">could </w:t>
                        </w:r>
                        <w:r>
                          <w:rPr>
                            <w:color w:val="231F20"/>
                            <w:w w:val="105%"/>
                          </w:rPr>
                          <w:t>not</w:t>
                        </w:r>
                        <w:r>
                          <w:rPr>
                            <w:color w:val="231F20"/>
                            <w:spacing w:val="-12"/>
                            <w:w w:val="105%"/>
                          </w:rPr>
                          <w:t xml:space="preserve"> </w:t>
                        </w:r>
                        <w:r>
                          <w:rPr>
                            <w:color w:val="231F20"/>
                            <w:w w:val="105%"/>
                          </w:rPr>
                          <w:t>make</w:t>
                        </w:r>
                        <w:r>
                          <w:rPr>
                            <w:color w:val="231F20"/>
                            <w:spacing w:val="-12"/>
                            <w:w w:val="105%"/>
                          </w:rPr>
                          <w:t xml:space="preserve"> </w:t>
                        </w:r>
                        <w:r>
                          <w:rPr>
                            <w:color w:val="231F20"/>
                            <w:w w:val="105%"/>
                          </w:rPr>
                          <w:t>use</w:t>
                        </w:r>
                        <w:r>
                          <w:rPr>
                            <w:color w:val="231F20"/>
                            <w:spacing w:val="-12"/>
                            <w:w w:val="105%"/>
                          </w:rPr>
                          <w:t xml:space="preserve"> </w:t>
                        </w:r>
                        <w:r>
                          <w:rPr>
                            <w:color w:val="231F20"/>
                            <w:w w:val="105%"/>
                          </w:rPr>
                          <w:t>of</w:t>
                        </w:r>
                        <w:r>
                          <w:rPr>
                            <w:color w:val="231F20"/>
                            <w:spacing w:val="-12"/>
                            <w:w w:val="105%"/>
                          </w:rPr>
                          <w:t xml:space="preserve"> </w:t>
                        </w:r>
                        <w:r>
                          <w:rPr>
                            <w:color w:val="231F20"/>
                            <w:w w:val="105%"/>
                          </w:rPr>
                          <w:t>spiritual</w:t>
                        </w:r>
                        <w:r>
                          <w:rPr>
                            <w:color w:val="231F20"/>
                            <w:spacing w:val="-12"/>
                            <w:w w:val="105%"/>
                          </w:rPr>
                          <w:t xml:space="preserve"> </w:t>
                        </w:r>
                        <w:r>
                          <w:rPr>
                            <w:color w:val="231F20"/>
                            <w:w w:val="105%"/>
                          </w:rPr>
                          <w:t>principles</w:t>
                        </w:r>
                        <w:r>
                          <w:rPr>
                            <w:color w:val="231F20"/>
                            <w:spacing w:val="-11"/>
                            <w:w w:val="105%"/>
                          </w:rPr>
                          <w:t xml:space="preserve"> </w:t>
                        </w:r>
                        <w:r>
                          <w:rPr>
                            <w:color w:val="231F20"/>
                            <w:w w:val="105%"/>
                          </w:rPr>
                          <w:t>unless</w:t>
                        </w:r>
                        <w:r>
                          <w:rPr>
                            <w:color w:val="231F20"/>
                            <w:spacing w:val="-12"/>
                            <w:w w:val="105%"/>
                          </w:rPr>
                          <w:t xml:space="preserve"> </w:t>
                        </w:r>
                        <w:r>
                          <w:rPr>
                            <w:color w:val="231F20"/>
                            <w:w w:val="105%"/>
                          </w:rPr>
                          <w:t>we</w:t>
                        </w:r>
                        <w:r>
                          <w:rPr>
                            <w:color w:val="231F20"/>
                            <w:spacing w:val="-12"/>
                            <w:w w:val="105%"/>
                          </w:rPr>
                          <w:t xml:space="preserve"> </w:t>
                        </w:r>
                        <w:r>
                          <w:rPr>
                            <w:color w:val="231F20"/>
                            <w:w w:val="105%"/>
                          </w:rPr>
                          <w:t xml:space="preserve">accepted </w:t>
                        </w:r>
                        <w:r>
                          <w:rPr>
                            <w:color w:val="231F20"/>
                            <w:spacing w:val="-2"/>
                            <w:w w:val="105%"/>
                          </w:rPr>
                          <w:t>many</w:t>
                        </w:r>
                        <w:r>
                          <w:rPr>
                            <w:color w:val="231F20"/>
                            <w:spacing w:val="-5"/>
                            <w:w w:val="105%"/>
                          </w:rPr>
                          <w:t xml:space="preserve"> </w:t>
                        </w:r>
                        <w:r>
                          <w:rPr>
                            <w:color w:val="231F20"/>
                            <w:spacing w:val="-2"/>
                            <w:w w:val="105%"/>
                          </w:rPr>
                          <w:t>things</w:t>
                        </w:r>
                        <w:r>
                          <w:rPr>
                            <w:color w:val="231F20"/>
                            <w:spacing w:val="-5"/>
                            <w:w w:val="105%"/>
                          </w:rPr>
                          <w:t xml:space="preserve"> </w:t>
                        </w:r>
                        <w:r>
                          <w:rPr>
                            <w:color w:val="231F20"/>
                            <w:spacing w:val="-2"/>
                            <w:w w:val="105%"/>
                          </w:rPr>
                          <w:t>on</w:t>
                        </w:r>
                        <w:r>
                          <w:rPr>
                            <w:color w:val="231F20"/>
                            <w:spacing w:val="-5"/>
                            <w:w w:val="105%"/>
                          </w:rPr>
                          <w:t xml:space="preserve"> </w:t>
                        </w:r>
                        <w:r>
                          <w:rPr>
                            <w:color w:val="231F20"/>
                            <w:spacing w:val="-2"/>
                            <w:w w:val="105%"/>
                          </w:rPr>
                          <w:t>faith</w:t>
                        </w:r>
                        <w:r>
                          <w:rPr>
                            <w:color w:val="231F20"/>
                            <w:spacing w:val="-5"/>
                            <w:w w:val="105%"/>
                          </w:rPr>
                          <w:t xml:space="preserve"> </w:t>
                        </w:r>
                        <w:r>
                          <w:rPr>
                            <w:color w:val="231F20"/>
                            <w:spacing w:val="-2"/>
                            <w:w w:val="105%"/>
                          </w:rPr>
                          <w:t>which</w:t>
                        </w:r>
                        <w:r>
                          <w:rPr>
                            <w:color w:val="231F20"/>
                            <w:spacing w:val="-5"/>
                            <w:w w:val="105%"/>
                          </w:rPr>
                          <w:t xml:space="preserve"> </w:t>
                        </w:r>
                        <w:r>
                          <w:rPr>
                            <w:color w:val="231F20"/>
                            <w:spacing w:val="-2"/>
                            <w:w w:val="105%"/>
                          </w:rPr>
                          <w:t>seemed</w:t>
                        </w:r>
                        <w:r>
                          <w:rPr>
                            <w:color w:val="231F20"/>
                            <w:spacing w:val="-5"/>
                            <w:w w:val="105%"/>
                          </w:rPr>
                          <w:t xml:space="preserve"> </w:t>
                        </w:r>
                        <w:r>
                          <w:rPr>
                            <w:color w:val="231F20"/>
                            <w:spacing w:val="-2"/>
                            <w:w w:val="105%"/>
                          </w:rPr>
                          <w:t>difficult</w:t>
                        </w:r>
                        <w:r>
                          <w:rPr>
                            <w:color w:val="231F20"/>
                            <w:spacing w:val="-5"/>
                            <w:w w:val="105%"/>
                          </w:rPr>
                          <w:t xml:space="preserve"> </w:t>
                        </w:r>
                        <w:r>
                          <w:rPr>
                            <w:color w:val="231F20"/>
                            <w:spacing w:val="-2"/>
                            <w:w w:val="105%"/>
                          </w:rPr>
                          <w:t>to</w:t>
                        </w:r>
                        <w:r>
                          <w:rPr>
                            <w:color w:val="231F20"/>
                            <w:spacing w:val="-5"/>
                            <w:w w:val="105%"/>
                          </w:rPr>
                          <w:t xml:space="preserve"> </w:t>
                        </w:r>
                        <w:r>
                          <w:rPr>
                            <w:color w:val="231F20"/>
                            <w:spacing w:val="-2"/>
                            <w:w w:val="105%"/>
                          </w:rPr>
                          <w:t xml:space="preserve">believe. </w:t>
                        </w:r>
                        <w:r>
                          <w:rPr>
                            <w:color w:val="231F20"/>
                          </w:rPr>
                          <w:t>When</w:t>
                        </w:r>
                        <w:r>
                          <w:rPr>
                            <w:color w:val="231F20"/>
                            <w:spacing w:val="-12"/>
                          </w:rPr>
                          <w:t xml:space="preserve"> </w:t>
                        </w:r>
                        <w:r>
                          <w:rPr>
                            <w:color w:val="231F20"/>
                          </w:rPr>
                          <w:t>people</w:t>
                        </w:r>
                        <w:r>
                          <w:rPr>
                            <w:color w:val="231F20"/>
                            <w:spacing w:val="-11"/>
                          </w:rPr>
                          <w:t xml:space="preserve"> </w:t>
                        </w:r>
                        <w:r>
                          <w:rPr>
                            <w:color w:val="231F20"/>
                          </w:rPr>
                          <w:t>presented</w:t>
                        </w:r>
                        <w:r>
                          <w:rPr>
                            <w:color w:val="231F20"/>
                            <w:spacing w:val="-11"/>
                          </w:rPr>
                          <w:t xml:space="preserve"> </w:t>
                        </w:r>
                        <w:r>
                          <w:rPr>
                            <w:color w:val="231F20"/>
                          </w:rPr>
                          <w:t>us</w:t>
                        </w:r>
                        <w:r>
                          <w:rPr>
                            <w:color w:val="231F20"/>
                            <w:spacing w:val="-11"/>
                          </w:rPr>
                          <w:t xml:space="preserve"> </w:t>
                        </w:r>
                        <w:r>
                          <w:rPr>
                            <w:color w:val="231F20"/>
                          </w:rPr>
                          <w:t>with</w:t>
                        </w:r>
                        <w:r>
                          <w:rPr>
                            <w:color w:val="231F20"/>
                            <w:spacing w:val="-12"/>
                          </w:rPr>
                          <w:t xml:space="preserve"> </w:t>
                        </w:r>
                        <w:r>
                          <w:rPr>
                            <w:color w:val="231F20"/>
                          </w:rPr>
                          <w:t>spiritual</w:t>
                        </w:r>
                        <w:r>
                          <w:rPr>
                            <w:color w:val="231F20"/>
                            <w:spacing w:val="-11"/>
                          </w:rPr>
                          <w:t xml:space="preserve"> </w:t>
                        </w:r>
                        <w:r>
                          <w:rPr>
                            <w:color w:val="231F20"/>
                          </w:rPr>
                          <w:t>approaches,</w:t>
                        </w:r>
                        <w:r>
                          <w:rPr>
                            <w:color w:val="231F20"/>
                            <w:spacing w:val="-11"/>
                          </w:rPr>
                          <w:t xml:space="preserve"> </w:t>
                        </w:r>
                        <w:r>
                          <w:rPr>
                            <w:color w:val="231F20"/>
                          </w:rPr>
                          <w:t>how frequently</w:t>
                        </w:r>
                        <w:r>
                          <w:rPr>
                            <w:color w:val="231F20"/>
                            <w:spacing w:val="-12"/>
                          </w:rPr>
                          <w:t xml:space="preserve"> </w:t>
                        </w:r>
                        <w:r>
                          <w:rPr>
                            <w:color w:val="231F20"/>
                          </w:rPr>
                          <w:t>did</w:t>
                        </w:r>
                        <w:r>
                          <w:rPr>
                            <w:color w:val="231F20"/>
                            <w:spacing w:val="-11"/>
                          </w:rPr>
                          <w:t xml:space="preserve"> </w:t>
                        </w:r>
                        <w:r>
                          <w:rPr>
                            <w:color w:val="231F20"/>
                          </w:rPr>
                          <w:t>we</w:t>
                        </w:r>
                        <w:r>
                          <w:rPr>
                            <w:color w:val="231F20"/>
                            <w:spacing w:val="-11"/>
                          </w:rPr>
                          <w:t xml:space="preserve"> </w:t>
                        </w:r>
                        <w:r>
                          <w:rPr>
                            <w:color w:val="231F20"/>
                          </w:rPr>
                          <w:t>all</w:t>
                        </w:r>
                        <w:r>
                          <w:rPr>
                            <w:color w:val="231F20"/>
                            <w:spacing w:val="-11"/>
                          </w:rPr>
                          <w:t xml:space="preserve"> </w:t>
                        </w:r>
                        <w:r>
                          <w:rPr>
                            <w:color w:val="231F20"/>
                          </w:rPr>
                          <w:t>say,</w:t>
                        </w:r>
                        <w:r>
                          <w:rPr>
                            <w:color w:val="231F20"/>
                            <w:spacing w:val="-12"/>
                          </w:rPr>
                          <w:t xml:space="preserve"> </w:t>
                        </w:r>
                        <w:r>
                          <w:rPr>
                            <w:color w:val="231F20"/>
                          </w:rPr>
                          <w:t>“I</w:t>
                        </w:r>
                        <w:r>
                          <w:rPr>
                            <w:color w:val="231F20"/>
                            <w:spacing w:val="-11"/>
                          </w:rPr>
                          <w:t xml:space="preserve"> </w:t>
                        </w:r>
                        <w:r>
                          <w:rPr>
                            <w:color w:val="231F20"/>
                          </w:rPr>
                          <w:t>wish</w:t>
                        </w:r>
                        <w:r>
                          <w:rPr>
                            <w:color w:val="231F20"/>
                            <w:spacing w:val="-11"/>
                          </w:rPr>
                          <w:t xml:space="preserve"> </w:t>
                        </w:r>
                        <w:r>
                          <w:rPr>
                            <w:color w:val="231F20"/>
                          </w:rPr>
                          <w:t>I</w:t>
                        </w:r>
                        <w:r>
                          <w:rPr>
                            <w:color w:val="231F20"/>
                            <w:spacing w:val="-11"/>
                          </w:rPr>
                          <w:t xml:space="preserve"> </w:t>
                        </w:r>
                        <w:r>
                          <w:rPr>
                            <w:color w:val="231F20"/>
                          </w:rPr>
                          <w:t>had</w:t>
                        </w:r>
                        <w:r>
                          <w:rPr>
                            <w:color w:val="231F20"/>
                            <w:spacing w:val="-12"/>
                          </w:rPr>
                          <w:t xml:space="preserve"> </w:t>
                        </w:r>
                        <w:r>
                          <w:rPr>
                            <w:color w:val="231F20"/>
                          </w:rPr>
                          <w:t>what</w:t>
                        </w:r>
                        <w:r>
                          <w:rPr>
                            <w:color w:val="231F20"/>
                            <w:spacing w:val="-11"/>
                          </w:rPr>
                          <w:t xml:space="preserve"> </w:t>
                        </w:r>
                        <w:r>
                          <w:rPr>
                            <w:color w:val="231F20"/>
                          </w:rPr>
                          <w:t>that</w:t>
                        </w:r>
                        <w:r>
                          <w:rPr>
                            <w:color w:val="231F20"/>
                            <w:spacing w:val="-11"/>
                          </w:rPr>
                          <w:t xml:space="preserve"> </w:t>
                        </w:r>
                        <w:r>
                          <w:rPr>
                            <w:color w:val="231F20"/>
                          </w:rPr>
                          <w:t>man</w:t>
                        </w:r>
                        <w:r>
                          <w:rPr>
                            <w:color w:val="231F20"/>
                            <w:spacing w:val="-11"/>
                          </w:rPr>
                          <w:t xml:space="preserve"> </w:t>
                        </w:r>
                        <w:r>
                          <w:rPr>
                            <w:color w:val="231F20"/>
                          </w:rPr>
                          <w:t xml:space="preserve">has. </w:t>
                        </w:r>
                        <w:r>
                          <w:rPr>
                            <w:color w:val="231F20"/>
                            <w:w w:val="105%"/>
                          </w:rPr>
                          <w:t>I’m</w:t>
                        </w:r>
                        <w:r>
                          <w:rPr>
                            <w:color w:val="231F20"/>
                            <w:spacing w:val="-12"/>
                            <w:w w:val="105%"/>
                          </w:rPr>
                          <w:t xml:space="preserve"> </w:t>
                        </w:r>
                        <w:r>
                          <w:rPr>
                            <w:color w:val="231F20"/>
                            <w:w w:val="105%"/>
                          </w:rPr>
                          <w:t>sure</w:t>
                        </w:r>
                        <w:r>
                          <w:rPr>
                            <w:color w:val="231F20"/>
                            <w:spacing w:val="-12"/>
                            <w:w w:val="105%"/>
                          </w:rPr>
                          <w:t xml:space="preserve"> </w:t>
                        </w:r>
                        <w:r>
                          <w:rPr>
                            <w:color w:val="231F20"/>
                            <w:w w:val="105%"/>
                          </w:rPr>
                          <w:t>it</w:t>
                        </w:r>
                        <w:r>
                          <w:rPr>
                            <w:color w:val="231F20"/>
                            <w:spacing w:val="-11"/>
                            <w:w w:val="105%"/>
                          </w:rPr>
                          <w:t xml:space="preserve"> </w:t>
                        </w:r>
                        <w:r>
                          <w:rPr>
                            <w:color w:val="231F20"/>
                            <w:w w:val="105%"/>
                          </w:rPr>
                          <w:t>would</w:t>
                        </w:r>
                        <w:r>
                          <w:rPr>
                            <w:color w:val="231F20"/>
                            <w:spacing w:val="-12"/>
                            <w:w w:val="105%"/>
                          </w:rPr>
                          <w:t xml:space="preserve"> </w:t>
                        </w:r>
                        <w:r>
                          <w:rPr>
                            <w:color w:val="231F20"/>
                            <w:w w:val="105%"/>
                          </w:rPr>
                          <w:t>work</w:t>
                        </w:r>
                        <w:r>
                          <w:rPr>
                            <w:color w:val="231F20"/>
                            <w:spacing w:val="-12"/>
                            <w:w w:val="105%"/>
                          </w:rPr>
                          <w:t xml:space="preserve"> </w:t>
                        </w:r>
                        <w:r>
                          <w:rPr>
                            <w:color w:val="231F20"/>
                            <w:w w:val="105%"/>
                          </w:rPr>
                          <w:t>if</w:t>
                        </w:r>
                        <w:r>
                          <w:rPr>
                            <w:color w:val="231F20"/>
                            <w:spacing w:val="-11"/>
                            <w:w w:val="105%"/>
                          </w:rPr>
                          <w:t xml:space="preserve"> </w:t>
                        </w:r>
                        <w:r>
                          <w:rPr>
                            <w:color w:val="231F20"/>
                            <w:w w:val="105%"/>
                          </w:rPr>
                          <w:t>I</w:t>
                        </w:r>
                        <w:r>
                          <w:rPr>
                            <w:color w:val="231F20"/>
                            <w:spacing w:val="-12"/>
                            <w:w w:val="105%"/>
                          </w:rPr>
                          <w:t xml:space="preserve"> </w:t>
                        </w:r>
                        <w:r>
                          <w:rPr>
                            <w:color w:val="231F20"/>
                            <w:w w:val="105%"/>
                          </w:rPr>
                          <w:t>could</w:t>
                        </w:r>
                        <w:r>
                          <w:rPr>
                            <w:color w:val="231F20"/>
                            <w:spacing w:val="-12"/>
                            <w:w w:val="105%"/>
                          </w:rPr>
                          <w:t xml:space="preserve"> </w:t>
                        </w:r>
                        <w:r>
                          <w:rPr>
                            <w:color w:val="231F20"/>
                            <w:w w:val="105%"/>
                          </w:rPr>
                          <w:t>only</w:t>
                        </w:r>
                        <w:r>
                          <w:rPr>
                            <w:color w:val="231F20"/>
                            <w:spacing w:val="-11"/>
                            <w:w w:val="105%"/>
                          </w:rPr>
                          <w:t xml:space="preserve"> </w:t>
                        </w:r>
                        <w:r>
                          <w:rPr>
                            <w:color w:val="231F20"/>
                            <w:w w:val="105%"/>
                          </w:rPr>
                          <w:t>believe</w:t>
                        </w:r>
                        <w:r>
                          <w:rPr>
                            <w:color w:val="231F20"/>
                            <w:spacing w:val="-12"/>
                            <w:w w:val="105%"/>
                          </w:rPr>
                          <w:t xml:space="preserve"> </w:t>
                        </w:r>
                        <w:r>
                          <w:rPr>
                            <w:color w:val="231F20"/>
                            <w:w w:val="105%"/>
                          </w:rPr>
                          <w:t>as</w:t>
                        </w:r>
                        <w:r>
                          <w:rPr>
                            <w:color w:val="231F20"/>
                            <w:spacing w:val="-12"/>
                            <w:w w:val="105%"/>
                          </w:rPr>
                          <w:t xml:space="preserve"> </w:t>
                        </w:r>
                        <w:r>
                          <w:rPr>
                            <w:color w:val="231F20"/>
                            <w:w w:val="105%"/>
                          </w:rPr>
                          <w:t>he</w:t>
                        </w:r>
                        <w:r>
                          <w:rPr>
                            <w:color w:val="231F20"/>
                            <w:spacing w:val="-11"/>
                            <w:w w:val="105%"/>
                          </w:rPr>
                          <w:t xml:space="preserve"> </w:t>
                        </w:r>
                        <w:r>
                          <w:rPr>
                            <w:color w:val="231F20"/>
                            <w:w w:val="105%"/>
                          </w:rPr>
                          <w:t xml:space="preserve">be- </w:t>
                        </w:r>
                        <w:r>
                          <w:rPr>
                            <w:color w:val="231F20"/>
                          </w:rPr>
                          <w:t>lieves.</w:t>
                        </w:r>
                        <w:r>
                          <w:rPr>
                            <w:color w:val="231F20"/>
                            <w:spacing w:val="-12"/>
                          </w:rPr>
                          <w:t xml:space="preserve"> </w:t>
                        </w:r>
                        <w:r>
                          <w:rPr>
                            <w:color w:val="231F20"/>
                          </w:rPr>
                          <w:t>But</w:t>
                        </w:r>
                        <w:r>
                          <w:rPr>
                            <w:color w:val="231F20"/>
                            <w:spacing w:val="-11"/>
                          </w:rPr>
                          <w:t xml:space="preserve"> </w:t>
                        </w:r>
                        <w:r>
                          <w:rPr>
                            <w:color w:val="231F20"/>
                          </w:rPr>
                          <w:t>I</w:t>
                        </w:r>
                        <w:r>
                          <w:rPr>
                            <w:color w:val="231F20"/>
                            <w:spacing w:val="-11"/>
                          </w:rPr>
                          <w:t xml:space="preserve"> </w:t>
                        </w:r>
                        <w:r>
                          <w:rPr>
                            <w:color w:val="231F20"/>
                          </w:rPr>
                          <w:t>cannot</w:t>
                        </w:r>
                        <w:r>
                          <w:rPr>
                            <w:color w:val="231F20"/>
                            <w:spacing w:val="-11"/>
                          </w:rPr>
                          <w:t xml:space="preserve"> </w:t>
                        </w:r>
                        <w:r>
                          <w:rPr>
                            <w:color w:val="231F20"/>
                          </w:rPr>
                          <w:t>accept</w:t>
                        </w:r>
                        <w:r>
                          <w:rPr>
                            <w:color w:val="231F20"/>
                            <w:spacing w:val="-12"/>
                          </w:rPr>
                          <w:t xml:space="preserve"> </w:t>
                        </w:r>
                        <w:r>
                          <w:rPr>
                            <w:color w:val="231F20"/>
                          </w:rPr>
                          <w:t>as</w:t>
                        </w:r>
                        <w:r>
                          <w:rPr>
                            <w:color w:val="231F20"/>
                            <w:spacing w:val="-11"/>
                          </w:rPr>
                          <w:t xml:space="preserve"> </w:t>
                        </w:r>
                        <w:r>
                          <w:rPr>
                            <w:color w:val="231F20"/>
                          </w:rPr>
                          <w:t>surely</w:t>
                        </w:r>
                        <w:r>
                          <w:rPr>
                            <w:color w:val="231F20"/>
                            <w:spacing w:val="-11"/>
                          </w:rPr>
                          <w:t xml:space="preserve"> </w:t>
                        </w:r>
                        <w:r>
                          <w:rPr>
                            <w:color w:val="231F20"/>
                          </w:rPr>
                          <w:t>true</w:t>
                        </w:r>
                        <w:r>
                          <w:rPr>
                            <w:color w:val="231F20"/>
                            <w:spacing w:val="-11"/>
                          </w:rPr>
                          <w:t xml:space="preserve"> </w:t>
                        </w:r>
                        <w:r>
                          <w:rPr>
                            <w:color w:val="231F20"/>
                          </w:rPr>
                          <w:t>the</w:t>
                        </w:r>
                        <w:r>
                          <w:rPr>
                            <w:color w:val="231F20"/>
                            <w:spacing w:val="-12"/>
                          </w:rPr>
                          <w:t xml:space="preserve"> </w:t>
                        </w:r>
                        <w:r>
                          <w:rPr>
                            <w:color w:val="231F20"/>
                          </w:rPr>
                          <w:t>many</w:t>
                        </w:r>
                        <w:r>
                          <w:rPr>
                            <w:color w:val="231F20"/>
                            <w:spacing w:val="-11"/>
                          </w:rPr>
                          <w:t xml:space="preserve"> </w:t>
                        </w:r>
                        <w:r>
                          <w:rPr>
                            <w:color w:val="231F20"/>
                          </w:rPr>
                          <w:t xml:space="preserve">articles </w:t>
                        </w:r>
                        <w:r>
                          <w:rPr>
                            <w:color w:val="231F20"/>
                            <w:spacing w:val="-2"/>
                          </w:rPr>
                          <w:t>of</w:t>
                        </w:r>
                        <w:r>
                          <w:rPr>
                            <w:color w:val="231F20"/>
                            <w:spacing w:val="-10"/>
                          </w:rPr>
                          <w:t xml:space="preserve"> </w:t>
                        </w:r>
                        <w:r>
                          <w:rPr>
                            <w:color w:val="231F20"/>
                            <w:spacing w:val="-2"/>
                          </w:rPr>
                          <w:t>faith</w:t>
                        </w:r>
                        <w:r>
                          <w:rPr>
                            <w:color w:val="231F20"/>
                            <w:spacing w:val="-9"/>
                          </w:rPr>
                          <w:t xml:space="preserve"> </w:t>
                        </w:r>
                        <w:r>
                          <w:rPr>
                            <w:color w:val="231F20"/>
                            <w:spacing w:val="-2"/>
                          </w:rPr>
                          <w:t>which</w:t>
                        </w:r>
                        <w:r>
                          <w:rPr>
                            <w:color w:val="231F20"/>
                            <w:spacing w:val="-9"/>
                          </w:rPr>
                          <w:t xml:space="preserve"> </w:t>
                        </w:r>
                        <w:r>
                          <w:rPr>
                            <w:color w:val="231F20"/>
                            <w:spacing w:val="-2"/>
                          </w:rPr>
                          <w:t>are</w:t>
                        </w:r>
                        <w:r>
                          <w:rPr>
                            <w:color w:val="231F20"/>
                            <w:spacing w:val="-9"/>
                          </w:rPr>
                          <w:t xml:space="preserve"> </w:t>
                        </w:r>
                        <w:r>
                          <w:rPr>
                            <w:color w:val="231F20"/>
                            <w:spacing w:val="-2"/>
                          </w:rPr>
                          <w:t>so</w:t>
                        </w:r>
                        <w:r>
                          <w:rPr>
                            <w:color w:val="231F20"/>
                            <w:spacing w:val="-10"/>
                          </w:rPr>
                          <w:t xml:space="preserve"> </w:t>
                        </w:r>
                        <w:r>
                          <w:rPr>
                            <w:color w:val="231F20"/>
                            <w:spacing w:val="-2"/>
                          </w:rPr>
                          <w:t>plain</w:t>
                        </w:r>
                        <w:r>
                          <w:rPr>
                            <w:color w:val="231F20"/>
                            <w:spacing w:val="-9"/>
                          </w:rPr>
                          <w:t xml:space="preserve"> </w:t>
                        </w:r>
                        <w:r>
                          <w:rPr>
                            <w:color w:val="231F20"/>
                            <w:spacing w:val="-2"/>
                          </w:rPr>
                          <w:t>to</w:t>
                        </w:r>
                        <w:r>
                          <w:rPr>
                            <w:color w:val="231F20"/>
                            <w:spacing w:val="-9"/>
                          </w:rPr>
                          <w:t xml:space="preserve"> </w:t>
                        </w:r>
                        <w:r>
                          <w:rPr>
                            <w:color w:val="231F20"/>
                            <w:spacing w:val="-2"/>
                          </w:rPr>
                          <w:t>him.”</w:t>
                        </w:r>
                        <w:r>
                          <w:rPr>
                            <w:color w:val="231F20"/>
                            <w:spacing w:val="-9"/>
                          </w:rPr>
                          <w:t xml:space="preserve"> </w:t>
                        </w:r>
                        <w:r>
                          <w:rPr>
                            <w:color w:val="231F20"/>
                            <w:spacing w:val="-2"/>
                          </w:rPr>
                          <w:t>So</w:t>
                        </w:r>
                        <w:r>
                          <w:rPr>
                            <w:color w:val="231F20"/>
                            <w:spacing w:val="-10"/>
                          </w:rPr>
                          <w:t xml:space="preserve"> </w:t>
                        </w:r>
                        <w:r>
                          <w:rPr>
                            <w:color w:val="231F20"/>
                            <w:spacing w:val="-2"/>
                          </w:rPr>
                          <w:t>it</w:t>
                        </w:r>
                        <w:r>
                          <w:rPr>
                            <w:color w:val="231F20"/>
                            <w:spacing w:val="-9"/>
                          </w:rPr>
                          <w:t xml:space="preserve"> </w:t>
                        </w:r>
                        <w:r>
                          <w:rPr>
                            <w:color w:val="231F20"/>
                            <w:spacing w:val="-2"/>
                          </w:rPr>
                          <w:t>was</w:t>
                        </w:r>
                        <w:r>
                          <w:rPr>
                            <w:color w:val="231F20"/>
                            <w:spacing w:val="-9"/>
                          </w:rPr>
                          <w:t xml:space="preserve"> </w:t>
                        </w:r>
                        <w:r>
                          <w:rPr>
                            <w:color w:val="231F20"/>
                            <w:spacing w:val="-2"/>
                          </w:rPr>
                          <w:t>comforting</w:t>
                        </w:r>
                        <w:r>
                          <w:rPr>
                            <w:color w:val="231F20"/>
                            <w:spacing w:val="-9"/>
                          </w:rPr>
                          <w:t xml:space="preserve"> </w:t>
                        </w:r>
                        <w:r>
                          <w:rPr>
                            <w:color w:val="231F20"/>
                            <w:spacing w:val="-2"/>
                          </w:rPr>
                          <w:t xml:space="preserve">to </w:t>
                        </w:r>
                        <w:r>
                          <w:rPr>
                            <w:color w:val="231F20"/>
                            <w:w w:val="105%"/>
                          </w:rPr>
                          <w:t>learn</w:t>
                        </w:r>
                        <w:r>
                          <w:rPr>
                            <w:color w:val="231F20"/>
                            <w:spacing w:val="-16"/>
                            <w:w w:val="105%"/>
                          </w:rPr>
                          <w:t xml:space="preserve"> </w:t>
                        </w:r>
                        <w:r>
                          <w:rPr>
                            <w:color w:val="231F20"/>
                            <w:w w:val="105%"/>
                          </w:rPr>
                          <w:t>that</w:t>
                        </w:r>
                        <w:r>
                          <w:rPr>
                            <w:color w:val="231F20"/>
                            <w:spacing w:val="-16"/>
                            <w:w w:val="105%"/>
                          </w:rPr>
                          <w:t xml:space="preserve"> </w:t>
                        </w:r>
                        <w:r>
                          <w:rPr>
                            <w:color w:val="231F20"/>
                            <w:w w:val="105%"/>
                          </w:rPr>
                          <w:t>we</w:t>
                        </w:r>
                        <w:r>
                          <w:rPr>
                            <w:color w:val="231F20"/>
                            <w:spacing w:val="-16"/>
                            <w:w w:val="105%"/>
                          </w:rPr>
                          <w:t xml:space="preserve"> </w:t>
                        </w:r>
                        <w:r>
                          <w:rPr>
                            <w:color w:val="231F20"/>
                            <w:w w:val="105%"/>
                          </w:rPr>
                          <w:t>could</w:t>
                        </w:r>
                        <w:r>
                          <w:rPr>
                            <w:color w:val="231F20"/>
                            <w:spacing w:val="-16"/>
                            <w:w w:val="105%"/>
                          </w:rPr>
                          <w:t xml:space="preserve"> </w:t>
                        </w:r>
                        <w:r>
                          <w:rPr>
                            <w:color w:val="231F20"/>
                            <w:w w:val="105%"/>
                          </w:rPr>
                          <w:t>commence</w:t>
                        </w:r>
                        <w:r>
                          <w:rPr>
                            <w:color w:val="231F20"/>
                            <w:spacing w:val="-16"/>
                            <w:w w:val="105%"/>
                          </w:rPr>
                          <w:t xml:space="preserve"> </w:t>
                        </w:r>
                        <w:r>
                          <w:rPr>
                            <w:color w:val="231F20"/>
                            <w:w w:val="105%"/>
                          </w:rPr>
                          <w:t>at</w:t>
                        </w:r>
                        <w:r>
                          <w:rPr>
                            <w:color w:val="231F20"/>
                            <w:spacing w:val="-16"/>
                            <w:w w:val="105%"/>
                          </w:rPr>
                          <w:t xml:space="preserve"> </w:t>
                        </w:r>
                        <w:r>
                          <w:rPr>
                            <w:color w:val="231F20"/>
                            <w:w w:val="105%"/>
                          </w:rPr>
                          <w:t>a</w:t>
                        </w:r>
                        <w:r>
                          <w:rPr>
                            <w:color w:val="231F20"/>
                            <w:spacing w:val="-16"/>
                            <w:w w:val="105%"/>
                          </w:rPr>
                          <w:t xml:space="preserve"> </w:t>
                        </w:r>
                        <w:r>
                          <w:rPr>
                            <w:color w:val="231F20"/>
                            <w:w w:val="105%"/>
                          </w:rPr>
                          <w:t>simpler</w:t>
                        </w:r>
                        <w:r>
                          <w:rPr>
                            <w:color w:val="231F20"/>
                            <w:spacing w:val="-16"/>
                            <w:w w:val="105%"/>
                          </w:rPr>
                          <w:t xml:space="preserve"> </w:t>
                        </w:r>
                        <w:r>
                          <w:rPr>
                            <w:color w:val="231F20"/>
                            <w:w w:val="105%"/>
                          </w:rPr>
                          <w:t>level.</w:t>
                        </w:r>
                      </w:p>
                      <w:p w14:paraId="0FBFA2BA" w14:textId="77777777" w:rsidR="00000000" w:rsidRDefault="00000000">
                        <w:pPr>
                          <w:pStyle w:val="BodyText"/>
                          <w:kinsoku w:val="0"/>
                          <w:overflowPunct w:val="0"/>
                          <w:spacing w:line="10.30pt" w:lineRule="exact"/>
                          <w:ind w:start="6.50pt" w:end="0pt" w:firstLine="0pt"/>
                          <w:rPr>
                            <w:color w:val="231F20"/>
                            <w:spacing w:val="-2"/>
                            <w:w w:val="105%"/>
                          </w:rPr>
                        </w:pPr>
                        <w:r>
                          <w:rPr>
                            <w:color w:val="231F20"/>
                            <w:w w:val="105%"/>
                          </w:rPr>
                          <w:t>Besides</w:t>
                        </w:r>
                        <w:r>
                          <w:rPr>
                            <w:color w:val="231F20"/>
                            <w:spacing w:val="-2"/>
                            <w:w w:val="105%"/>
                          </w:rPr>
                          <w:t xml:space="preserve"> </w:t>
                        </w:r>
                        <w:r>
                          <w:rPr>
                            <w:color w:val="231F20"/>
                            <w:w w:val="105%"/>
                          </w:rPr>
                          <w:t>a</w:t>
                        </w:r>
                        <w:r>
                          <w:rPr>
                            <w:color w:val="231F20"/>
                            <w:spacing w:val="-1"/>
                            <w:w w:val="105%"/>
                          </w:rPr>
                          <w:t xml:space="preserve"> </w:t>
                        </w:r>
                        <w:r>
                          <w:rPr>
                            <w:color w:val="231F20"/>
                            <w:w w:val="105%"/>
                          </w:rPr>
                          <w:t>seeming</w:t>
                        </w:r>
                        <w:r>
                          <w:rPr>
                            <w:color w:val="231F20"/>
                            <w:spacing w:val="-1"/>
                            <w:w w:val="105%"/>
                          </w:rPr>
                          <w:t xml:space="preserve"> </w:t>
                        </w:r>
                        <w:r>
                          <w:rPr>
                            <w:color w:val="231F20"/>
                            <w:w w:val="105%"/>
                          </w:rPr>
                          <w:t>inability</w:t>
                        </w:r>
                        <w:r>
                          <w:rPr>
                            <w:color w:val="231F20"/>
                            <w:spacing w:val="-1"/>
                            <w:w w:val="105%"/>
                          </w:rPr>
                          <w:t xml:space="preserve"> </w:t>
                        </w:r>
                        <w:r>
                          <w:rPr>
                            <w:color w:val="231F20"/>
                            <w:w w:val="105%"/>
                          </w:rPr>
                          <w:t>to</w:t>
                        </w:r>
                        <w:r>
                          <w:rPr>
                            <w:color w:val="231F20"/>
                            <w:spacing w:val="-1"/>
                            <w:w w:val="105%"/>
                          </w:rPr>
                          <w:t xml:space="preserve"> </w:t>
                        </w:r>
                        <w:r>
                          <w:rPr>
                            <w:color w:val="231F20"/>
                            <w:w w:val="105%"/>
                          </w:rPr>
                          <w:t>accept</w:t>
                        </w:r>
                        <w:r>
                          <w:rPr>
                            <w:color w:val="231F20"/>
                            <w:spacing w:val="-1"/>
                            <w:w w:val="105%"/>
                          </w:rPr>
                          <w:t xml:space="preserve"> </w:t>
                        </w:r>
                        <w:r>
                          <w:rPr>
                            <w:color w:val="231F20"/>
                            <w:w w:val="105%"/>
                          </w:rPr>
                          <w:t>much</w:t>
                        </w:r>
                        <w:r>
                          <w:rPr>
                            <w:color w:val="231F20"/>
                            <w:spacing w:val="-1"/>
                            <w:w w:val="105%"/>
                          </w:rPr>
                          <w:t xml:space="preserve"> </w:t>
                        </w:r>
                        <w:r>
                          <w:rPr>
                            <w:color w:val="231F20"/>
                            <w:w w:val="105%"/>
                          </w:rPr>
                          <w:t>on</w:t>
                        </w:r>
                        <w:r>
                          <w:rPr>
                            <w:color w:val="231F20"/>
                            <w:spacing w:val="-1"/>
                            <w:w w:val="105%"/>
                          </w:rPr>
                          <w:t xml:space="preserve"> </w:t>
                        </w:r>
                        <w:r>
                          <w:rPr>
                            <w:color w:val="231F20"/>
                            <w:spacing w:val="-2"/>
                            <w:w w:val="105%"/>
                          </w:rPr>
                          <w:t>faith,</w:t>
                        </w:r>
                      </w:p>
                      <w:p w14:paraId="45D270A5" w14:textId="77777777" w:rsidR="00000000" w:rsidRDefault="00000000">
                        <w:pPr>
                          <w:pStyle w:val="BodyText"/>
                          <w:kinsoku w:val="0"/>
                          <w:overflowPunct w:val="0"/>
                          <w:spacing w:before="3.45pt"/>
                          <w:ind w:end="0pt" w:firstLine="0pt"/>
                          <w:rPr>
                            <w:color w:val="231F20"/>
                            <w:spacing w:val="-2"/>
                            <w:w w:val="105%"/>
                            <w:sz w:val="13"/>
                            <w:szCs w:val="13"/>
                          </w:rPr>
                        </w:pPr>
                        <w:r>
                          <w:rPr>
                            <w:color w:val="231F20"/>
                            <w:w w:val="105%"/>
                            <w:sz w:val="13"/>
                            <w:szCs w:val="13"/>
                          </w:rPr>
                          <w:t>*Please</w:t>
                        </w:r>
                        <w:r>
                          <w:rPr>
                            <w:color w:val="231F20"/>
                            <w:spacing w:val="27"/>
                            <w:w w:val="105%"/>
                            <w:sz w:val="13"/>
                            <w:szCs w:val="13"/>
                          </w:rPr>
                          <w:t xml:space="preserve"> </w:t>
                        </w:r>
                        <w:r>
                          <w:rPr>
                            <w:color w:val="231F20"/>
                            <w:w w:val="105%"/>
                            <w:sz w:val="13"/>
                            <w:szCs w:val="13"/>
                          </w:rPr>
                          <w:t>be</w:t>
                        </w:r>
                        <w:r>
                          <w:rPr>
                            <w:color w:val="231F20"/>
                            <w:spacing w:val="28"/>
                            <w:w w:val="105%"/>
                            <w:sz w:val="13"/>
                            <w:szCs w:val="13"/>
                          </w:rPr>
                          <w:t xml:space="preserve"> </w:t>
                        </w:r>
                        <w:r>
                          <w:rPr>
                            <w:color w:val="231F20"/>
                            <w:w w:val="105%"/>
                            <w:sz w:val="13"/>
                            <w:szCs w:val="13"/>
                          </w:rPr>
                          <w:t>sure</w:t>
                        </w:r>
                        <w:r>
                          <w:rPr>
                            <w:color w:val="231F20"/>
                            <w:spacing w:val="27"/>
                            <w:w w:val="105%"/>
                            <w:sz w:val="13"/>
                            <w:szCs w:val="13"/>
                          </w:rPr>
                          <w:t xml:space="preserve"> </w:t>
                        </w:r>
                        <w:r>
                          <w:rPr>
                            <w:color w:val="231F20"/>
                            <w:w w:val="105%"/>
                            <w:sz w:val="13"/>
                            <w:szCs w:val="13"/>
                          </w:rPr>
                          <w:t>to</w:t>
                        </w:r>
                        <w:r>
                          <w:rPr>
                            <w:color w:val="231F20"/>
                            <w:spacing w:val="28"/>
                            <w:w w:val="105%"/>
                            <w:sz w:val="13"/>
                            <w:szCs w:val="13"/>
                          </w:rPr>
                          <w:t xml:space="preserve"> </w:t>
                        </w:r>
                        <w:r>
                          <w:rPr>
                            <w:color w:val="231F20"/>
                            <w:w w:val="105%"/>
                            <w:sz w:val="13"/>
                            <w:szCs w:val="13"/>
                          </w:rPr>
                          <w:t>read</w:t>
                        </w:r>
                        <w:r>
                          <w:rPr>
                            <w:color w:val="231F20"/>
                            <w:spacing w:val="28"/>
                            <w:w w:val="105%"/>
                            <w:sz w:val="13"/>
                            <w:szCs w:val="13"/>
                          </w:rPr>
                          <w:t xml:space="preserve"> </w:t>
                        </w:r>
                        <w:r>
                          <w:rPr>
                            <w:color w:val="231F20"/>
                            <w:w w:val="105%"/>
                            <w:sz w:val="13"/>
                            <w:szCs w:val="13"/>
                          </w:rPr>
                          <w:t>“Spiritual</w:t>
                        </w:r>
                        <w:r>
                          <w:rPr>
                            <w:color w:val="231F20"/>
                            <w:spacing w:val="27"/>
                            <w:w w:val="105%"/>
                            <w:sz w:val="13"/>
                            <w:szCs w:val="13"/>
                          </w:rPr>
                          <w:t xml:space="preserve"> </w:t>
                        </w:r>
                        <w:r>
                          <w:rPr>
                            <w:color w:val="231F20"/>
                            <w:spacing w:val="-2"/>
                            <w:w w:val="105%"/>
                            <w:sz w:val="13"/>
                            <w:szCs w:val="13"/>
                          </w:rPr>
                          <w:t>Experience.”</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6691BBB8" w14:textId="6ACEDD5A"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1862016" behindDoc="1" locked="0" layoutInCell="0" allowOverlap="1" wp14:anchorId="025BA24B" wp14:editId="1886148B">
            <wp:simplePos x="0" y="0"/>
            <wp:positionH relativeFrom="page">
              <wp:posOffset>353060</wp:posOffset>
            </wp:positionH>
            <wp:positionV relativeFrom="page">
              <wp:posOffset>207645</wp:posOffset>
            </wp:positionV>
            <wp:extent cx="152400" cy="138430"/>
            <wp:effectExtent l="0" t="0" r="0" b="0"/>
            <wp:wrapNone/>
            <wp:docPr id="443" name="Text Box 201"/>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5240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47B5E20C"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48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63040" behindDoc="1" locked="0" layoutInCell="0" allowOverlap="1" wp14:anchorId="106DD836" wp14:editId="2291C9CA">
            <wp:simplePos x="0" y="0"/>
            <wp:positionH relativeFrom="page">
              <wp:posOffset>994410</wp:posOffset>
            </wp:positionH>
            <wp:positionV relativeFrom="page">
              <wp:posOffset>207645</wp:posOffset>
            </wp:positionV>
            <wp:extent cx="1410970" cy="138430"/>
            <wp:effectExtent l="0" t="0" r="0" b="0"/>
            <wp:wrapNone/>
            <wp:docPr id="442" name="Text Box 20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41097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50A78B35"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ALCOHOLICS</w:t>
                        </w:r>
                        <w:r>
                          <w:rPr>
                            <w:color w:val="231F20"/>
                            <w:spacing w:val="53"/>
                            <w:sz w:val="16"/>
                            <w:szCs w:val="16"/>
                          </w:rPr>
                          <w:t xml:space="preserve"> </w:t>
                        </w:r>
                        <w:r>
                          <w:rPr>
                            <w:color w:val="231F20"/>
                            <w:spacing w:val="-2"/>
                            <w:sz w:val="16"/>
                            <w:szCs w:val="16"/>
                          </w:rPr>
                          <w:t>ANONYMOUS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64064" behindDoc="1" locked="0" layoutInCell="0" allowOverlap="1" wp14:anchorId="610C559A" wp14:editId="5ED607CA">
            <wp:simplePos x="0" y="0"/>
            <wp:positionH relativeFrom="page">
              <wp:posOffset>353060</wp:posOffset>
            </wp:positionH>
            <wp:positionV relativeFrom="page">
              <wp:posOffset>377190</wp:posOffset>
            </wp:positionV>
            <wp:extent cx="2617470" cy="4424680"/>
            <wp:effectExtent l="0" t="0" r="0" b="0"/>
            <wp:wrapNone/>
            <wp:docPr id="441" name="Text Box 203"/>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17470" cy="4424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411975D5" w14:textId="77777777" w:rsidR="00000000" w:rsidRDefault="00000000">
                        <w:pPr>
                          <w:pStyle w:val="BodyText"/>
                          <w:kinsoku w:val="0"/>
                          <w:overflowPunct w:val="0"/>
                          <w:spacing w:before="0.85pt" w:line="12.95pt" w:lineRule="auto"/>
                          <w:ind w:end="1.45pt" w:firstLine="0pt"/>
                          <w:rPr>
                            <w:color w:val="231F20"/>
                            <w:w w:val="105%"/>
                          </w:rPr>
                        </w:pPr>
                        <w:r>
                          <w:rPr>
                            <w:color w:val="231F20"/>
                          </w:rPr>
                          <w:t>we</w:t>
                        </w:r>
                        <w:r>
                          <w:rPr>
                            <w:color w:val="231F20"/>
                            <w:spacing w:val="-12"/>
                          </w:rPr>
                          <w:t xml:space="preserve"> </w:t>
                        </w:r>
                        <w:r>
                          <w:rPr>
                            <w:color w:val="231F20"/>
                          </w:rPr>
                          <w:t>often</w:t>
                        </w:r>
                        <w:r>
                          <w:rPr>
                            <w:color w:val="231F20"/>
                            <w:spacing w:val="-11"/>
                          </w:rPr>
                          <w:t xml:space="preserve"> </w:t>
                        </w:r>
                        <w:r>
                          <w:rPr>
                            <w:color w:val="231F20"/>
                          </w:rPr>
                          <w:t>found</w:t>
                        </w:r>
                        <w:r>
                          <w:rPr>
                            <w:color w:val="231F20"/>
                            <w:spacing w:val="-11"/>
                          </w:rPr>
                          <w:t xml:space="preserve"> </w:t>
                        </w:r>
                        <w:r>
                          <w:rPr>
                            <w:color w:val="231F20"/>
                          </w:rPr>
                          <w:t>ourselves</w:t>
                        </w:r>
                        <w:r>
                          <w:rPr>
                            <w:color w:val="231F20"/>
                            <w:spacing w:val="-11"/>
                          </w:rPr>
                          <w:t xml:space="preserve"> </w:t>
                        </w:r>
                        <w:r>
                          <w:rPr>
                            <w:color w:val="231F20"/>
                          </w:rPr>
                          <w:t>handicapped</w:t>
                        </w:r>
                        <w:r>
                          <w:rPr>
                            <w:color w:val="231F20"/>
                            <w:spacing w:val="-12"/>
                          </w:rPr>
                          <w:t xml:space="preserve"> </w:t>
                        </w:r>
                        <w:r>
                          <w:rPr>
                            <w:color w:val="231F20"/>
                          </w:rPr>
                          <w:t>by</w:t>
                        </w:r>
                        <w:r>
                          <w:rPr>
                            <w:color w:val="231F20"/>
                            <w:spacing w:val="-11"/>
                          </w:rPr>
                          <w:t xml:space="preserve"> </w:t>
                        </w:r>
                        <w:r>
                          <w:rPr>
                            <w:color w:val="231F20"/>
                          </w:rPr>
                          <w:t>obstinacy,</w:t>
                        </w:r>
                        <w:r>
                          <w:rPr>
                            <w:color w:val="231F20"/>
                            <w:spacing w:val="-11"/>
                          </w:rPr>
                          <w:t xml:space="preserve"> </w:t>
                        </w:r>
                        <w:r>
                          <w:rPr>
                            <w:color w:val="231F20"/>
                          </w:rPr>
                          <w:t xml:space="preserve">sen- </w:t>
                        </w:r>
                        <w:r>
                          <w:rPr>
                            <w:color w:val="231F20"/>
                            <w:spacing w:val="-2"/>
                            <w:w w:val="105%"/>
                          </w:rPr>
                          <w:t>sitiveness,</w:t>
                        </w:r>
                        <w:r>
                          <w:rPr>
                            <w:color w:val="231F20"/>
                            <w:spacing w:val="-10"/>
                            <w:w w:val="105%"/>
                          </w:rPr>
                          <w:t xml:space="preserve"> </w:t>
                        </w:r>
                        <w:r>
                          <w:rPr>
                            <w:color w:val="231F20"/>
                            <w:spacing w:val="-2"/>
                            <w:w w:val="105%"/>
                          </w:rPr>
                          <w:t>and</w:t>
                        </w:r>
                        <w:r>
                          <w:rPr>
                            <w:color w:val="231F20"/>
                            <w:spacing w:val="-10"/>
                            <w:w w:val="105%"/>
                          </w:rPr>
                          <w:t xml:space="preserve"> </w:t>
                        </w:r>
                        <w:r>
                          <w:rPr>
                            <w:color w:val="231F20"/>
                            <w:spacing w:val="-2"/>
                            <w:w w:val="105%"/>
                          </w:rPr>
                          <w:t>unreasoning</w:t>
                        </w:r>
                        <w:r>
                          <w:rPr>
                            <w:color w:val="231F20"/>
                            <w:spacing w:val="-10"/>
                            <w:w w:val="105%"/>
                          </w:rPr>
                          <w:t xml:space="preserve"> </w:t>
                        </w:r>
                        <w:r>
                          <w:rPr>
                            <w:color w:val="231F20"/>
                            <w:spacing w:val="-2"/>
                            <w:w w:val="105%"/>
                          </w:rPr>
                          <w:t>prejudice.</w:t>
                        </w:r>
                        <w:r>
                          <w:rPr>
                            <w:color w:val="231F20"/>
                            <w:spacing w:val="3"/>
                            <w:w w:val="105%"/>
                          </w:rPr>
                          <w:t xml:space="preserve"> </w:t>
                        </w:r>
                        <w:r>
                          <w:rPr>
                            <w:color w:val="231F20"/>
                            <w:spacing w:val="-2"/>
                            <w:w w:val="105%"/>
                          </w:rPr>
                          <w:t>Many</w:t>
                        </w:r>
                        <w:r>
                          <w:rPr>
                            <w:color w:val="231F20"/>
                            <w:spacing w:val="-10"/>
                            <w:w w:val="105%"/>
                          </w:rPr>
                          <w:t xml:space="preserve"> </w:t>
                        </w:r>
                        <w:r>
                          <w:rPr>
                            <w:color w:val="231F20"/>
                            <w:spacing w:val="-2"/>
                            <w:w w:val="105%"/>
                          </w:rPr>
                          <w:t>of</w:t>
                        </w:r>
                        <w:r>
                          <w:rPr>
                            <w:color w:val="231F20"/>
                            <w:spacing w:val="-10"/>
                            <w:w w:val="105%"/>
                          </w:rPr>
                          <w:t xml:space="preserve"> </w:t>
                        </w:r>
                        <w:r>
                          <w:rPr>
                            <w:color w:val="231F20"/>
                            <w:spacing w:val="-2"/>
                            <w:w w:val="105%"/>
                          </w:rPr>
                          <w:t>us</w:t>
                        </w:r>
                        <w:r>
                          <w:rPr>
                            <w:color w:val="231F20"/>
                            <w:spacing w:val="-10"/>
                            <w:w w:val="105%"/>
                          </w:rPr>
                          <w:t xml:space="preserve"> </w:t>
                        </w:r>
                        <w:r>
                          <w:rPr>
                            <w:color w:val="231F20"/>
                            <w:spacing w:val="-2"/>
                            <w:w w:val="105%"/>
                          </w:rPr>
                          <w:t xml:space="preserve">have </w:t>
                        </w:r>
                        <w:r>
                          <w:rPr>
                            <w:color w:val="231F20"/>
                            <w:spacing w:val="-4"/>
                          </w:rPr>
                          <w:t>been</w:t>
                        </w:r>
                        <w:r>
                          <w:rPr>
                            <w:color w:val="231F20"/>
                            <w:spacing w:val="-6"/>
                          </w:rPr>
                          <w:t xml:space="preserve"> </w:t>
                        </w:r>
                        <w:r>
                          <w:rPr>
                            <w:color w:val="231F20"/>
                            <w:spacing w:val="-4"/>
                          </w:rPr>
                          <w:t>so</w:t>
                        </w:r>
                        <w:r>
                          <w:rPr>
                            <w:color w:val="231F20"/>
                            <w:spacing w:val="-8"/>
                          </w:rPr>
                          <w:t xml:space="preserve"> </w:t>
                        </w:r>
                        <w:r>
                          <w:rPr>
                            <w:color w:val="231F20"/>
                            <w:spacing w:val="-4"/>
                          </w:rPr>
                          <w:t>touchy</w:t>
                        </w:r>
                        <w:r>
                          <w:rPr>
                            <w:color w:val="231F20"/>
                            <w:spacing w:val="-5"/>
                          </w:rPr>
                          <w:t xml:space="preserve"> </w:t>
                        </w:r>
                        <w:r>
                          <w:rPr>
                            <w:color w:val="231F20"/>
                            <w:spacing w:val="-4"/>
                          </w:rPr>
                          <w:t>that</w:t>
                        </w:r>
                        <w:r>
                          <w:rPr>
                            <w:color w:val="231F20"/>
                            <w:spacing w:val="-6"/>
                          </w:rPr>
                          <w:t xml:space="preserve"> </w:t>
                        </w:r>
                        <w:r>
                          <w:rPr>
                            <w:color w:val="231F20"/>
                            <w:spacing w:val="-4"/>
                          </w:rPr>
                          <w:t>even</w:t>
                        </w:r>
                        <w:r>
                          <w:rPr>
                            <w:color w:val="231F20"/>
                            <w:spacing w:val="-6"/>
                          </w:rPr>
                          <w:t xml:space="preserve"> </w:t>
                        </w:r>
                        <w:r>
                          <w:rPr>
                            <w:color w:val="231F20"/>
                            <w:spacing w:val="-4"/>
                          </w:rPr>
                          <w:t>casual</w:t>
                        </w:r>
                        <w:r>
                          <w:rPr>
                            <w:color w:val="231F20"/>
                            <w:spacing w:val="-6"/>
                          </w:rPr>
                          <w:t xml:space="preserve"> </w:t>
                        </w:r>
                        <w:r>
                          <w:rPr>
                            <w:color w:val="231F20"/>
                            <w:spacing w:val="-4"/>
                          </w:rPr>
                          <w:t>reference</w:t>
                        </w:r>
                        <w:r>
                          <w:rPr>
                            <w:color w:val="231F20"/>
                            <w:spacing w:val="-6"/>
                          </w:rPr>
                          <w:t xml:space="preserve"> </w:t>
                        </w:r>
                        <w:r>
                          <w:rPr>
                            <w:color w:val="231F20"/>
                            <w:spacing w:val="-4"/>
                          </w:rPr>
                          <w:t>to</w:t>
                        </w:r>
                        <w:r>
                          <w:rPr>
                            <w:color w:val="231F20"/>
                            <w:spacing w:val="-6"/>
                          </w:rPr>
                          <w:t xml:space="preserve"> </w:t>
                        </w:r>
                        <w:r>
                          <w:rPr>
                            <w:color w:val="231F20"/>
                            <w:spacing w:val="-4"/>
                          </w:rPr>
                          <w:t>spiritual</w:t>
                        </w:r>
                        <w:r>
                          <w:rPr>
                            <w:color w:val="231F20"/>
                            <w:spacing w:val="-8"/>
                          </w:rPr>
                          <w:t xml:space="preserve"> </w:t>
                        </w:r>
                        <w:r>
                          <w:rPr>
                            <w:color w:val="231F20"/>
                            <w:spacing w:val="-4"/>
                          </w:rPr>
                          <w:t xml:space="preserve">things </w:t>
                        </w:r>
                        <w:r>
                          <w:rPr>
                            <w:color w:val="231F20"/>
                            <w:spacing w:val="-2"/>
                          </w:rPr>
                          <w:t>made</w:t>
                        </w:r>
                        <w:r>
                          <w:rPr>
                            <w:color w:val="231F20"/>
                            <w:spacing w:val="-10"/>
                          </w:rPr>
                          <w:t xml:space="preserve"> </w:t>
                        </w:r>
                        <w:r>
                          <w:rPr>
                            <w:color w:val="231F20"/>
                            <w:spacing w:val="-2"/>
                          </w:rPr>
                          <w:t>us</w:t>
                        </w:r>
                        <w:r>
                          <w:rPr>
                            <w:color w:val="231F20"/>
                            <w:spacing w:val="-9"/>
                          </w:rPr>
                          <w:t xml:space="preserve"> </w:t>
                        </w:r>
                        <w:r>
                          <w:rPr>
                            <w:color w:val="231F20"/>
                            <w:spacing w:val="-2"/>
                          </w:rPr>
                          <w:t>bristle</w:t>
                        </w:r>
                        <w:r>
                          <w:rPr>
                            <w:color w:val="231F20"/>
                            <w:spacing w:val="-9"/>
                          </w:rPr>
                          <w:t xml:space="preserve"> </w:t>
                        </w:r>
                        <w:r>
                          <w:rPr>
                            <w:color w:val="231F20"/>
                            <w:spacing w:val="-2"/>
                          </w:rPr>
                          <w:t>with</w:t>
                        </w:r>
                        <w:r>
                          <w:rPr>
                            <w:color w:val="231F20"/>
                            <w:spacing w:val="-9"/>
                          </w:rPr>
                          <w:t xml:space="preserve"> </w:t>
                        </w:r>
                        <w:r>
                          <w:rPr>
                            <w:color w:val="231F20"/>
                            <w:spacing w:val="-2"/>
                          </w:rPr>
                          <w:t>antagonism.</w:t>
                        </w:r>
                        <w:r>
                          <w:rPr>
                            <w:color w:val="231F20"/>
                            <w:spacing w:val="5"/>
                          </w:rPr>
                          <w:t xml:space="preserve"> </w:t>
                        </w:r>
                        <w:r>
                          <w:rPr>
                            <w:color w:val="231F20"/>
                            <w:spacing w:val="-2"/>
                          </w:rPr>
                          <w:t>This</w:t>
                        </w:r>
                        <w:r>
                          <w:rPr>
                            <w:color w:val="231F20"/>
                            <w:spacing w:val="-9"/>
                          </w:rPr>
                          <w:t xml:space="preserve"> </w:t>
                        </w:r>
                        <w:r>
                          <w:rPr>
                            <w:color w:val="231F20"/>
                            <w:spacing w:val="-2"/>
                          </w:rPr>
                          <w:t>sort</w:t>
                        </w:r>
                        <w:r>
                          <w:rPr>
                            <w:color w:val="231F20"/>
                            <w:spacing w:val="-10"/>
                          </w:rPr>
                          <w:t xml:space="preserve"> </w:t>
                        </w:r>
                        <w:r>
                          <w:rPr>
                            <w:color w:val="231F20"/>
                            <w:spacing w:val="-2"/>
                          </w:rPr>
                          <w:t>of</w:t>
                        </w:r>
                        <w:r>
                          <w:rPr>
                            <w:color w:val="231F20"/>
                            <w:spacing w:val="-9"/>
                          </w:rPr>
                          <w:t xml:space="preserve"> </w:t>
                        </w:r>
                        <w:r>
                          <w:rPr>
                            <w:color w:val="231F20"/>
                            <w:spacing w:val="-2"/>
                          </w:rPr>
                          <w:t>thinking</w:t>
                        </w:r>
                        <w:r>
                          <w:rPr>
                            <w:color w:val="231F20"/>
                            <w:spacing w:val="-9"/>
                          </w:rPr>
                          <w:t xml:space="preserve"> </w:t>
                        </w:r>
                        <w:r>
                          <w:rPr>
                            <w:color w:val="231F20"/>
                            <w:spacing w:val="-2"/>
                          </w:rPr>
                          <w:t xml:space="preserve">had </w:t>
                        </w:r>
                        <w:r>
                          <w:rPr>
                            <w:color w:val="231F20"/>
                          </w:rPr>
                          <w:t>to</w:t>
                        </w:r>
                        <w:r>
                          <w:rPr>
                            <w:color w:val="231F20"/>
                            <w:spacing w:val="-3"/>
                          </w:rPr>
                          <w:t xml:space="preserve"> </w:t>
                        </w:r>
                        <w:r>
                          <w:rPr>
                            <w:color w:val="231F20"/>
                          </w:rPr>
                          <w:t>be</w:t>
                        </w:r>
                        <w:r>
                          <w:rPr>
                            <w:color w:val="231F20"/>
                            <w:spacing w:val="-3"/>
                          </w:rPr>
                          <w:t xml:space="preserve"> </w:t>
                        </w:r>
                        <w:r>
                          <w:rPr>
                            <w:color w:val="231F20"/>
                          </w:rPr>
                          <w:t>abandoned.</w:t>
                        </w:r>
                        <w:r>
                          <w:rPr>
                            <w:color w:val="231F20"/>
                            <w:spacing w:val="40"/>
                          </w:rPr>
                          <w:t xml:space="preserve"> </w:t>
                        </w:r>
                        <w:r>
                          <w:rPr>
                            <w:color w:val="231F20"/>
                          </w:rPr>
                          <w:t>Though</w:t>
                        </w:r>
                        <w:r>
                          <w:rPr>
                            <w:color w:val="231F20"/>
                            <w:spacing w:val="-3"/>
                          </w:rPr>
                          <w:t xml:space="preserve"> </w:t>
                        </w:r>
                        <w:r>
                          <w:rPr>
                            <w:color w:val="231F20"/>
                          </w:rPr>
                          <w:t>some</w:t>
                        </w:r>
                        <w:r>
                          <w:rPr>
                            <w:color w:val="231F20"/>
                            <w:spacing w:val="-3"/>
                          </w:rPr>
                          <w:t xml:space="preserve"> </w:t>
                        </w:r>
                        <w:r>
                          <w:rPr>
                            <w:color w:val="231F20"/>
                          </w:rPr>
                          <w:t>of</w:t>
                        </w:r>
                        <w:r>
                          <w:rPr>
                            <w:color w:val="231F20"/>
                            <w:spacing w:val="-3"/>
                          </w:rPr>
                          <w:t xml:space="preserve"> </w:t>
                        </w:r>
                        <w:r>
                          <w:rPr>
                            <w:color w:val="231F20"/>
                          </w:rPr>
                          <w:t>us</w:t>
                        </w:r>
                        <w:r>
                          <w:rPr>
                            <w:color w:val="231F20"/>
                            <w:spacing w:val="-3"/>
                          </w:rPr>
                          <w:t xml:space="preserve"> </w:t>
                        </w:r>
                        <w:r>
                          <w:rPr>
                            <w:color w:val="231F20"/>
                          </w:rPr>
                          <w:t>resisted,</w:t>
                        </w:r>
                        <w:r>
                          <w:rPr>
                            <w:color w:val="231F20"/>
                            <w:spacing w:val="-3"/>
                          </w:rPr>
                          <w:t xml:space="preserve"> </w:t>
                        </w:r>
                        <w:r>
                          <w:rPr>
                            <w:color w:val="231F20"/>
                          </w:rPr>
                          <w:t>we</w:t>
                        </w:r>
                        <w:r>
                          <w:rPr>
                            <w:color w:val="231F20"/>
                            <w:spacing w:val="-3"/>
                          </w:rPr>
                          <w:t xml:space="preserve"> </w:t>
                        </w:r>
                        <w:r>
                          <w:rPr>
                            <w:color w:val="231F20"/>
                          </w:rPr>
                          <w:t xml:space="preserve">found </w:t>
                        </w:r>
                        <w:r>
                          <w:rPr>
                            <w:color w:val="231F20"/>
                            <w:spacing w:val="-2"/>
                            <w:w w:val="105%"/>
                          </w:rPr>
                          <w:t>no</w:t>
                        </w:r>
                        <w:r>
                          <w:rPr>
                            <w:color w:val="231F20"/>
                            <w:spacing w:val="-9"/>
                            <w:w w:val="105%"/>
                          </w:rPr>
                          <w:t xml:space="preserve"> </w:t>
                        </w:r>
                        <w:r>
                          <w:rPr>
                            <w:color w:val="231F20"/>
                            <w:spacing w:val="-2"/>
                            <w:w w:val="105%"/>
                          </w:rPr>
                          <w:t>great</w:t>
                        </w:r>
                        <w:r>
                          <w:rPr>
                            <w:color w:val="231F20"/>
                            <w:spacing w:val="-9"/>
                            <w:w w:val="105%"/>
                          </w:rPr>
                          <w:t xml:space="preserve"> </w:t>
                        </w:r>
                        <w:r>
                          <w:rPr>
                            <w:color w:val="231F20"/>
                            <w:spacing w:val="-2"/>
                            <w:w w:val="105%"/>
                          </w:rPr>
                          <w:t>difficulty</w:t>
                        </w:r>
                        <w:r>
                          <w:rPr>
                            <w:color w:val="231F20"/>
                            <w:spacing w:val="-9"/>
                            <w:w w:val="105%"/>
                          </w:rPr>
                          <w:t xml:space="preserve"> </w:t>
                        </w:r>
                        <w:r>
                          <w:rPr>
                            <w:color w:val="231F20"/>
                            <w:spacing w:val="-2"/>
                            <w:w w:val="105%"/>
                          </w:rPr>
                          <w:t>in</w:t>
                        </w:r>
                        <w:r>
                          <w:rPr>
                            <w:color w:val="231F20"/>
                            <w:spacing w:val="-9"/>
                            <w:w w:val="105%"/>
                          </w:rPr>
                          <w:t xml:space="preserve"> </w:t>
                        </w:r>
                        <w:r>
                          <w:rPr>
                            <w:color w:val="231F20"/>
                            <w:spacing w:val="-2"/>
                            <w:w w:val="105%"/>
                          </w:rPr>
                          <w:t>casting</w:t>
                        </w:r>
                        <w:r>
                          <w:rPr>
                            <w:color w:val="231F20"/>
                            <w:spacing w:val="-9"/>
                            <w:w w:val="105%"/>
                          </w:rPr>
                          <w:t xml:space="preserve"> </w:t>
                        </w:r>
                        <w:r>
                          <w:rPr>
                            <w:color w:val="231F20"/>
                            <w:spacing w:val="-2"/>
                            <w:w w:val="105%"/>
                          </w:rPr>
                          <w:t>aside</w:t>
                        </w:r>
                        <w:r>
                          <w:rPr>
                            <w:color w:val="231F20"/>
                            <w:spacing w:val="-9"/>
                            <w:w w:val="105%"/>
                          </w:rPr>
                          <w:t xml:space="preserve"> </w:t>
                        </w:r>
                        <w:r>
                          <w:rPr>
                            <w:color w:val="231F20"/>
                            <w:spacing w:val="-2"/>
                            <w:w w:val="105%"/>
                          </w:rPr>
                          <w:t>such</w:t>
                        </w:r>
                        <w:r>
                          <w:rPr>
                            <w:color w:val="231F20"/>
                            <w:spacing w:val="-9"/>
                            <w:w w:val="105%"/>
                          </w:rPr>
                          <w:t xml:space="preserve"> </w:t>
                        </w:r>
                        <w:r>
                          <w:rPr>
                            <w:color w:val="231F20"/>
                            <w:spacing w:val="-2"/>
                            <w:w w:val="105%"/>
                          </w:rPr>
                          <w:t>feelings.</w:t>
                        </w:r>
                        <w:r>
                          <w:rPr>
                            <w:color w:val="231F20"/>
                            <w:spacing w:val="30"/>
                            <w:w w:val="105%"/>
                          </w:rPr>
                          <w:t xml:space="preserve"> </w:t>
                        </w:r>
                        <w:r>
                          <w:rPr>
                            <w:color w:val="231F20"/>
                            <w:spacing w:val="-2"/>
                            <w:w w:val="105%"/>
                          </w:rPr>
                          <w:t xml:space="preserve">Faced </w:t>
                        </w:r>
                        <w:r>
                          <w:rPr>
                            <w:color w:val="231F20"/>
                            <w:spacing w:val="-6"/>
                          </w:rPr>
                          <w:t>with</w:t>
                        </w:r>
                        <w:r>
                          <w:rPr>
                            <w:color w:val="231F20"/>
                          </w:rPr>
                          <w:t xml:space="preserve"> </w:t>
                        </w:r>
                        <w:r>
                          <w:rPr>
                            <w:color w:val="231F20"/>
                            <w:spacing w:val="-6"/>
                          </w:rPr>
                          <w:t>alcoholic</w:t>
                        </w:r>
                        <w:r>
                          <w:rPr>
                            <w:color w:val="231F20"/>
                          </w:rPr>
                          <w:t xml:space="preserve"> </w:t>
                        </w:r>
                        <w:r>
                          <w:rPr>
                            <w:color w:val="231F20"/>
                            <w:spacing w:val="-6"/>
                          </w:rPr>
                          <w:t>destruction,</w:t>
                        </w:r>
                        <w:r>
                          <w:rPr>
                            <w:color w:val="231F20"/>
                          </w:rPr>
                          <w:t xml:space="preserve"> </w:t>
                        </w:r>
                        <w:r>
                          <w:rPr>
                            <w:color w:val="231F20"/>
                            <w:spacing w:val="-6"/>
                          </w:rPr>
                          <w:t>we</w:t>
                        </w:r>
                        <w:r>
                          <w:rPr>
                            <w:color w:val="231F20"/>
                          </w:rPr>
                          <w:t xml:space="preserve"> </w:t>
                        </w:r>
                        <w:r>
                          <w:rPr>
                            <w:color w:val="231F20"/>
                            <w:spacing w:val="-6"/>
                          </w:rPr>
                          <w:t>soon</w:t>
                        </w:r>
                        <w:r>
                          <w:rPr>
                            <w:color w:val="231F20"/>
                          </w:rPr>
                          <w:t xml:space="preserve"> </w:t>
                        </w:r>
                        <w:r>
                          <w:rPr>
                            <w:color w:val="231F20"/>
                            <w:spacing w:val="-6"/>
                          </w:rPr>
                          <w:t>became</w:t>
                        </w:r>
                        <w:r>
                          <w:rPr>
                            <w:color w:val="231F20"/>
                          </w:rPr>
                          <w:t xml:space="preserve"> </w:t>
                        </w:r>
                        <w:r>
                          <w:rPr>
                            <w:color w:val="231F20"/>
                            <w:spacing w:val="-6"/>
                          </w:rPr>
                          <w:t>as</w:t>
                        </w:r>
                        <w:r>
                          <w:rPr>
                            <w:color w:val="231F20"/>
                          </w:rPr>
                          <w:t xml:space="preserve"> </w:t>
                        </w:r>
                        <w:r>
                          <w:rPr>
                            <w:color w:val="231F20"/>
                            <w:spacing w:val="-6"/>
                          </w:rPr>
                          <w:t>open</w:t>
                        </w:r>
                        <w:r>
                          <w:rPr>
                            <w:color w:val="231F20"/>
                          </w:rPr>
                          <w:t xml:space="preserve"> </w:t>
                        </w:r>
                        <w:r>
                          <w:rPr>
                            <w:color w:val="231F20"/>
                            <w:spacing w:val="-6"/>
                          </w:rPr>
                          <w:t>minded</w:t>
                        </w:r>
                        <w:r>
                          <w:rPr>
                            <w:color w:val="231F20"/>
                            <w:spacing w:val="-2"/>
                          </w:rPr>
                          <w:t xml:space="preserve"> </w:t>
                        </w:r>
                        <w:r>
                          <w:rPr>
                            <w:color w:val="231F20"/>
                            <w:spacing w:val="-2"/>
                            <w:w w:val="105%"/>
                          </w:rPr>
                          <w:t>on</w:t>
                        </w:r>
                        <w:r>
                          <w:rPr>
                            <w:color w:val="231F20"/>
                            <w:spacing w:val="-7"/>
                            <w:w w:val="105%"/>
                          </w:rPr>
                          <w:t xml:space="preserve"> </w:t>
                        </w:r>
                        <w:r>
                          <w:rPr>
                            <w:color w:val="231F20"/>
                            <w:spacing w:val="-2"/>
                            <w:w w:val="105%"/>
                          </w:rPr>
                          <w:t>spiritual</w:t>
                        </w:r>
                        <w:r>
                          <w:rPr>
                            <w:color w:val="231F20"/>
                            <w:spacing w:val="-7"/>
                            <w:w w:val="105%"/>
                          </w:rPr>
                          <w:t xml:space="preserve"> </w:t>
                        </w:r>
                        <w:r>
                          <w:rPr>
                            <w:color w:val="231F20"/>
                            <w:spacing w:val="-2"/>
                            <w:w w:val="105%"/>
                          </w:rPr>
                          <w:t>matters</w:t>
                        </w:r>
                        <w:r>
                          <w:rPr>
                            <w:color w:val="231F20"/>
                            <w:spacing w:val="-7"/>
                            <w:w w:val="105%"/>
                          </w:rPr>
                          <w:t xml:space="preserve"> </w:t>
                        </w:r>
                        <w:r>
                          <w:rPr>
                            <w:color w:val="231F20"/>
                            <w:spacing w:val="-2"/>
                            <w:w w:val="105%"/>
                          </w:rPr>
                          <w:t>as</w:t>
                        </w:r>
                        <w:r>
                          <w:rPr>
                            <w:color w:val="231F20"/>
                            <w:spacing w:val="-7"/>
                            <w:w w:val="105%"/>
                          </w:rPr>
                          <w:t xml:space="preserve"> </w:t>
                        </w:r>
                        <w:r>
                          <w:rPr>
                            <w:color w:val="231F20"/>
                            <w:spacing w:val="-2"/>
                            <w:w w:val="105%"/>
                          </w:rPr>
                          <w:t>we</w:t>
                        </w:r>
                        <w:r>
                          <w:rPr>
                            <w:color w:val="231F20"/>
                            <w:spacing w:val="-7"/>
                            <w:w w:val="105%"/>
                          </w:rPr>
                          <w:t xml:space="preserve"> </w:t>
                        </w:r>
                        <w:r>
                          <w:rPr>
                            <w:color w:val="231F20"/>
                            <w:spacing w:val="-2"/>
                            <w:w w:val="105%"/>
                          </w:rPr>
                          <w:t>had</w:t>
                        </w:r>
                        <w:r>
                          <w:rPr>
                            <w:color w:val="231F20"/>
                            <w:spacing w:val="-7"/>
                            <w:w w:val="105%"/>
                          </w:rPr>
                          <w:t xml:space="preserve"> </w:t>
                        </w:r>
                        <w:r>
                          <w:rPr>
                            <w:color w:val="231F20"/>
                            <w:spacing w:val="-2"/>
                            <w:w w:val="105%"/>
                          </w:rPr>
                          <w:t>tried</w:t>
                        </w:r>
                        <w:r>
                          <w:rPr>
                            <w:color w:val="231F20"/>
                            <w:spacing w:val="-7"/>
                            <w:w w:val="105%"/>
                          </w:rPr>
                          <w:t xml:space="preserve"> </w:t>
                        </w:r>
                        <w:r>
                          <w:rPr>
                            <w:color w:val="231F20"/>
                            <w:spacing w:val="-2"/>
                            <w:w w:val="105%"/>
                          </w:rPr>
                          <w:t>to</w:t>
                        </w:r>
                        <w:r>
                          <w:rPr>
                            <w:color w:val="231F20"/>
                            <w:spacing w:val="-7"/>
                            <w:w w:val="105%"/>
                          </w:rPr>
                          <w:t xml:space="preserve"> </w:t>
                        </w:r>
                        <w:r>
                          <w:rPr>
                            <w:color w:val="231F20"/>
                            <w:spacing w:val="-2"/>
                            <w:w w:val="105%"/>
                          </w:rPr>
                          <w:t>be</w:t>
                        </w:r>
                        <w:r>
                          <w:rPr>
                            <w:color w:val="231F20"/>
                            <w:spacing w:val="-7"/>
                            <w:w w:val="105%"/>
                          </w:rPr>
                          <w:t xml:space="preserve"> </w:t>
                        </w:r>
                        <w:r>
                          <w:rPr>
                            <w:color w:val="231F20"/>
                            <w:spacing w:val="-2"/>
                            <w:w w:val="105%"/>
                          </w:rPr>
                          <w:t>on</w:t>
                        </w:r>
                        <w:r>
                          <w:rPr>
                            <w:color w:val="231F20"/>
                            <w:spacing w:val="-7"/>
                            <w:w w:val="105%"/>
                          </w:rPr>
                          <w:t xml:space="preserve"> </w:t>
                        </w:r>
                        <w:r>
                          <w:rPr>
                            <w:color w:val="231F20"/>
                            <w:spacing w:val="-2"/>
                            <w:w w:val="105%"/>
                          </w:rPr>
                          <w:t>other</w:t>
                        </w:r>
                        <w:r>
                          <w:rPr>
                            <w:color w:val="231F20"/>
                            <w:spacing w:val="-7"/>
                            <w:w w:val="105%"/>
                          </w:rPr>
                          <w:t xml:space="preserve"> </w:t>
                        </w:r>
                        <w:r>
                          <w:rPr>
                            <w:color w:val="231F20"/>
                            <w:spacing w:val="-2"/>
                            <w:w w:val="105%"/>
                          </w:rPr>
                          <w:t xml:space="preserve">ques- </w:t>
                        </w:r>
                        <w:r>
                          <w:rPr>
                            <w:color w:val="231F20"/>
                            <w:w w:val="105%"/>
                          </w:rPr>
                          <w:t>tions.</w:t>
                        </w:r>
                        <w:r>
                          <w:rPr>
                            <w:color w:val="231F20"/>
                            <w:spacing w:val="34"/>
                            <w:w w:val="105%"/>
                          </w:rPr>
                          <w:t xml:space="preserve"> </w:t>
                        </w:r>
                        <w:r>
                          <w:rPr>
                            <w:color w:val="231F20"/>
                            <w:w w:val="105%"/>
                          </w:rPr>
                          <w:t>In</w:t>
                        </w:r>
                        <w:r>
                          <w:rPr>
                            <w:color w:val="231F20"/>
                            <w:spacing w:val="-8"/>
                            <w:w w:val="105%"/>
                          </w:rPr>
                          <w:t xml:space="preserve"> </w:t>
                        </w:r>
                        <w:r>
                          <w:rPr>
                            <w:color w:val="231F20"/>
                            <w:w w:val="105%"/>
                          </w:rPr>
                          <w:t>this</w:t>
                        </w:r>
                        <w:r>
                          <w:rPr>
                            <w:color w:val="231F20"/>
                            <w:spacing w:val="-8"/>
                            <w:w w:val="105%"/>
                          </w:rPr>
                          <w:t xml:space="preserve"> </w:t>
                        </w:r>
                        <w:r>
                          <w:rPr>
                            <w:color w:val="231F20"/>
                            <w:w w:val="105%"/>
                          </w:rPr>
                          <w:t>respect</w:t>
                        </w:r>
                        <w:r>
                          <w:rPr>
                            <w:color w:val="231F20"/>
                            <w:spacing w:val="-8"/>
                            <w:w w:val="105%"/>
                          </w:rPr>
                          <w:t xml:space="preserve"> </w:t>
                        </w:r>
                        <w:r>
                          <w:rPr>
                            <w:color w:val="231F20"/>
                            <w:w w:val="105%"/>
                          </w:rPr>
                          <w:t>alcohol</w:t>
                        </w:r>
                        <w:r>
                          <w:rPr>
                            <w:color w:val="231F20"/>
                            <w:spacing w:val="-8"/>
                            <w:w w:val="105%"/>
                          </w:rPr>
                          <w:t xml:space="preserve"> </w:t>
                        </w:r>
                        <w:r>
                          <w:rPr>
                            <w:color w:val="231F20"/>
                            <w:w w:val="105%"/>
                          </w:rPr>
                          <w:t>was</w:t>
                        </w:r>
                        <w:r>
                          <w:rPr>
                            <w:color w:val="231F20"/>
                            <w:spacing w:val="-8"/>
                            <w:w w:val="105%"/>
                          </w:rPr>
                          <w:t xml:space="preserve"> </w:t>
                        </w:r>
                        <w:r>
                          <w:rPr>
                            <w:color w:val="231F20"/>
                            <w:w w:val="105%"/>
                          </w:rPr>
                          <w:t>a</w:t>
                        </w:r>
                        <w:r>
                          <w:rPr>
                            <w:color w:val="231F20"/>
                            <w:spacing w:val="-8"/>
                            <w:w w:val="105%"/>
                          </w:rPr>
                          <w:t xml:space="preserve"> </w:t>
                        </w:r>
                        <w:r>
                          <w:rPr>
                            <w:color w:val="231F20"/>
                            <w:w w:val="105%"/>
                          </w:rPr>
                          <w:t>great</w:t>
                        </w:r>
                        <w:r>
                          <w:rPr>
                            <w:color w:val="231F20"/>
                            <w:spacing w:val="-8"/>
                            <w:w w:val="105%"/>
                          </w:rPr>
                          <w:t xml:space="preserve"> </w:t>
                        </w:r>
                        <w:r>
                          <w:rPr>
                            <w:color w:val="231F20"/>
                            <w:w w:val="105%"/>
                          </w:rPr>
                          <w:t>persuader.</w:t>
                        </w:r>
                        <w:r>
                          <w:rPr>
                            <w:color w:val="231F20"/>
                            <w:spacing w:val="34"/>
                            <w:w w:val="105%"/>
                          </w:rPr>
                          <w:t xml:space="preserve"> </w:t>
                        </w:r>
                        <w:r>
                          <w:rPr>
                            <w:color w:val="231F20"/>
                            <w:w w:val="105%"/>
                          </w:rPr>
                          <w:t xml:space="preserve">It </w:t>
                        </w:r>
                        <w:r>
                          <w:rPr>
                            <w:color w:val="231F20"/>
                          </w:rPr>
                          <w:t>finally</w:t>
                        </w:r>
                        <w:r>
                          <w:rPr>
                            <w:color w:val="231F20"/>
                            <w:spacing w:val="-8"/>
                          </w:rPr>
                          <w:t xml:space="preserve"> </w:t>
                        </w:r>
                        <w:r>
                          <w:rPr>
                            <w:color w:val="231F20"/>
                          </w:rPr>
                          <w:t>beat</w:t>
                        </w:r>
                        <w:r>
                          <w:rPr>
                            <w:color w:val="231F20"/>
                            <w:spacing w:val="-8"/>
                          </w:rPr>
                          <w:t xml:space="preserve"> </w:t>
                        </w:r>
                        <w:r>
                          <w:rPr>
                            <w:color w:val="231F20"/>
                          </w:rPr>
                          <w:t>us</w:t>
                        </w:r>
                        <w:r>
                          <w:rPr>
                            <w:color w:val="231F20"/>
                            <w:spacing w:val="-8"/>
                          </w:rPr>
                          <w:t xml:space="preserve"> </w:t>
                        </w:r>
                        <w:r>
                          <w:rPr>
                            <w:color w:val="231F20"/>
                          </w:rPr>
                          <w:t>into</w:t>
                        </w:r>
                        <w:r>
                          <w:rPr>
                            <w:color w:val="231F20"/>
                            <w:spacing w:val="-8"/>
                          </w:rPr>
                          <w:t xml:space="preserve"> </w:t>
                        </w:r>
                        <w:r>
                          <w:rPr>
                            <w:color w:val="231F20"/>
                          </w:rPr>
                          <w:t>a</w:t>
                        </w:r>
                        <w:r>
                          <w:rPr>
                            <w:color w:val="231F20"/>
                            <w:spacing w:val="-8"/>
                          </w:rPr>
                          <w:t xml:space="preserve"> </w:t>
                        </w:r>
                        <w:r>
                          <w:rPr>
                            <w:color w:val="231F20"/>
                          </w:rPr>
                          <w:t>state</w:t>
                        </w:r>
                        <w:r>
                          <w:rPr>
                            <w:color w:val="231F20"/>
                            <w:spacing w:val="-8"/>
                          </w:rPr>
                          <w:t xml:space="preserve"> </w:t>
                        </w:r>
                        <w:r>
                          <w:rPr>
                            <w:color w:val="231F20"/>
                          </w:rPr>
                          <w:t>of</w:t>
                        </w:r>
                        <w:r>
                          <w:rPr>
                            <w:color w:val="231F20"/>
                            <w:spacing w:val="-8"/>
                          </w:rPr>
                          <w:t xml:space="preserve"> </w:t>
                        </w:r>
                        <w:r>
                          <w:rPr>
                            <w:color w:val="231F20"/>
                          </w:rPr>
                          <w:t>reasonableness.</w:t>
                        </w:r>
                        <w:r>
                          <w:rPr>
                            <w:color w:val="231F20"/>
                            <w:spacing w:val="32"/>
                          </w:rPr>
                          <w:t xml:space="preserve"> </w:t>
                        </w:r>
                        <w:r>
                          <w:rPr>
                            <w:color w:val="231F20"/>
                          </w:rPr>
                          <w:t xml:space="preserve">Sometimes </w:t>
                        </w:r>
                        <w:r>
                          <w:rPr>
                            <w:color w:val="231F20"/>
                            <w:w w:val="105%"/>
                          </w:rPr>
                          <w:t>this</w:t>
                        </w:r>
                        <w:r>
                          <w:rPr>
                            <w:color w:val="231F20"/>
                            <w:spacing w:val="-11"/>
                            <w:w w:val="105%"/>
                          </w:rPr>
                          <w:t xml:space="preserve"> </w:t>
                        </w:r>
                        <w:r>
                          <w:rPr>
                            <w:color w:val="231F20"/>
                            <w:w w:val="105%"/>
                          </w:rPr>
                          <w:t>was</w:t>
                        </w:r>
                        <w:r>
                          <w:rPr>
                            <w:color w:val="231F20"/>
                            <w:spacing w:val="-11"/>
                            <w:w w:val="105%"/>
                          </w:rPr>
                          <w:t xml:space="preserve"> </w:t>
                        </w:r>
                        <w:r>
                          <w:rPr>
                            <w:color w:val="231F20"/>
                            <w:w w:val="105%"/>
                          </w:rPr>
                          <w:t>a</w:t>
                        </w:r>
                        <w:r>
                          <w:rPr>
                            <w:color w:val="231F20"/>
                            <w:spacing w:val="-11"/>
                            <w:w w:val="105%"/>
                          </w:rPr>
                          <w:t xml:space="preserve"> </w:t>
                        </w:r>
                        <w:r>
                          <w:rPr>
                            <w:color w:val="231F20"/>
                            <w:w w:val="105%"/>
                          </w:rPr>
                          <w:t>tedious</w:t>
                        </w:r>
                        <w:r>
                          <w:rPr>
                            <w:color w:val="231F20"/>
                            <w:spacing w:val="-11"/>
                            <w:w w:val="105%"/>
                          </w:rPr>
                          <w:t xml:space="preserve"> </w:t>
                        </w:r>
                        <w:r>
                          <w:rPr>
                            <w:color w:val="231F20"/>
                            <w:w w:val="105%"/>
                          </w:rPr>
                          <w:t>process;</w:t>
                        </w:r>
                        <w:r>
                          <w:rPr>
                            <w:color w:val="231F20"/>
                            <w:spacing w:val="-11"/>
                            <w:w w:val="105%"/>
                          </w:rPr>
                          <w:t xml:space="preserve"> </w:t>
                        </w:r>
                        <w:r>
                          <w:rPr>
                            <w:color w:val="231F20"/>
                            <w:w w:val="105%"/>
                          </w:rPr>
                          <w:t>we</w:t>
                        </w:r>
                        <w:r>
                          <w:rPr>
                            <w:color w:val="231F20"/>
                            <w:spacing w:val="-11"/>
                            <w:w w:val="105%"/>
                          </w:rPr>
                          <w:t xml:space="preserve"> </w:t>
                        </w:r>
                        <w:r>
                          <w:rPr>
                            <w:color w:val="231F20"/>
                            <w:w w:val="105%"/>
                          </w:rPr>
                          <w:t>hope</w:t>
                        </w:r>
                        <w:r>
                          <w:rPr>
                            <w:color w:val="231F20"/>
                            <w:spacing w:val="-11"/>
                            <w:w w:val="105%"/>
                          </w:rPr>
                          <w:t xml:space="preserve"> </w:t>
                        </w:r>
                        <w:r>
                          <w:rPr>
                            <w:color w:val="231F20"/>
                            <w:w w:val="105%"/>
                          </w:rPr>
                          <w:t>no</w:t>
                        </w:r>
                        <w:r>
                          <w:rPr>
                            <w:color w:val="231F20"/>
                            <w:spacing w:val="-11"/>
                            <w:w w:val="105%"/>
                          </w:rPr>
                          <w:t xml:space="preserve"> </w:t>
                        </w:r>
                        <w:r>
                          <w:rPr>
                            <w:color w:val="231F20"/>
                            <w:w w:val="105%"/>
                          </w:rPr>
                          <w:t>one</w:t>
                        </w:r>
                        <w:r>
                          <w:rPr>
                            <w:color w:val="231F20"/>
                            <w:spacing w:val="-11"/>
                            <w:w w:val="105%"/>
                          </w:rPr>
                          <w:t xml:space="preserve"> </w:t>
                        </w:r>
                        <w:r>
                          <w:rPr>
                            <w:color w:val="231F20"/>
                            <w:w w:val="105%"/>
                          </w:rPr>
                          <w:t>else</w:t>
                        </w:r>
                        <w:r>
                          <w:rPr>
                            <w:color w:val="231F20"/>
                            <w:spacing w:val="-11"/>
                            <w:w w:val="105%"/>
                          </w:rPr>
                          <w:t xml:space="preserve"> </w:t>
                        </w:r>
                        <w:r>
                          <w:rPr>
                            <w:color w:val="231F20"/>
                            <w:w w:val="105%"/>
                          </w:rPr>
                          <w:t>will</w:t>
                        </w:r>
                        <w:r>
                          <w:rPr>
                            <w:color w:val="231F20"/>
                            <w:spacing w:val="-11"/>
                            <w:w w:val="105%"/>
                          </w:rPr>
                          <w:t xml:space="preserve"> </w:t>
                        </w:r>
                        <w:r>
                          <w:rPr>
                            <w:color w:val="231F20"/>
                            <w:w w:val="105%"/>
                          </w:rPr>
                          <w:t>be prejudiced</w:t>
                        </w:r>
                        <w:r>
                          <w:rPr>
                            <w:color w:val="231F20"/>
                            <w:spacing w:val="-8"/>
                            <w:w w:val="105%"/>
                          </w:rPr>
                          <w:t xml:space="preserve"> </w:t>
                        </w:r>
                        <w:r>
                          <w:rPr>
                            <w:color w:val="231F20"/>
                            <w:w w:val="105%"/>
                          </w:rPr>
                          <w:t>for</w:t>
                        </w:r>
                        <w:r>
                          <w:rPr>
                            <w:color w:val="231F20"/>
                            <w:spacing w:val="-8"/>
                            <w:w w:val="105%"/>
                          </w:rPr>
                          <w:t xml:space="preserve"> </w:t>
                        </w:r>
                        <w:r>
                          <w:rPr>
                            <w:color w:val="231F20"/>
                            <w:w w:val="105%"/>
                          </w:rPr>
                          <w:t>as</w:t>
                        </w:r>
                        <w:r>
                          <w:rPr>
                            <w:color w:val="231F20"/>
                            <w:spacing w:val="-8"/>
                            <w:w w:val="105%"/>
                          </w:rPr>
                          <w:t xml:space="preserve"> </w:t>
                        </w:r>
                        <w:r>
                          <w:rPr>
                            <w:color w:val="231F20"/>
                            <w:w w:val="105%"/>
                          </w:rPr>
                          <w:t>long</w:t>
                        </w:r>
                        <w:r>
                          <w:rPr>
                            <w:color w:val="231F20"/>
                            <w:spacing w:val="-8"/>
                            <w:w w:val="105%"/>
                          </w:rPr>
                          <w:t xml:space="preserve"> </w:t>
                        </w:r>
                        <w:r>
                          <w:rPr>
                            <w:color w:val="231F20"/>
                            <w:w w:val="105%"/>
                          </w:rPr>
                          <w:t>as</w:t>
                        </w:r>
                        <w:r>
                          <w:rPr>
                            <w:color w:val="231F20"/>
                            <w:spacing w:val="-8"/>
                            <w:w w:val="105%"/>
                          </w:rPr>
                          <w:t xml:space="preserve"> </w:t>
                        </w:r>
                        <w:r>
                          <w:rPr>
                            <w:color w:val="231F20"/>
                            <w:w w:val="105%"/>
                          </w:rPr>
                          <w:t>some</w:t>
                        </w:r>
                        <w:r>
                          <w:rPr>
                            <w:color w:val="231F20"/>
                            <w:spacing w:val="-8"/>
                            <w:w w:val="105%"/>
                          </w:rPr>
                          <w:t xml:space="preserve"> </w:t>
                        </w:r>
                        <w:r>
                          <w:rPr>
                            <w:color w:val="231F20"/>
                            <w:w w:val="105%"/>
                          </w:rPr>
                          <w:t>of</w:t>
                        </w:r>
                        <w:r>
                          <w:rPr>
                            <w:color w:val="231F20"/>
                            <w:spacing w:val="-8"/>
                            <w:w w:val="105%"/>
                          </w:rPr>
                          <w:t xml:space="preserve"> </w:t>
                        </w:r>
                        <w:r>
                          <w:rPr>
                            <w:color w:val="231F20"/>
                            <w:w w:val="105%"/>
                          </w:rPr>
                          <w:t>us</w:t>
                        </w:r>
                        <w:r>
                          <w:rPr>
                            <w:color w:val="231F20"/>
                            <w:spacing w:val="-8"/>
                            <w:w w:val="105%"/>
                          </w:rPr>
                          <w:t xml:space="preserve"> </w:t>
                        </w:r>
                        <w:r>
                          <w:rPr>
                            <w:color w:val="231F20"/>
                            <w:w w:val="105%"/>
                          </w:rPr>
                          <w:t>were.</w:t>
                        </w:r>
                      </w:p>
                      <w:p w14:paraId="08CA3FB4" w14:textId="77777777" w:rsidR="00000000" w:rsidRDefault="00000000">
                        <w:pPr>
                          <w:pStyle w:val="BodyText"/>
                          <w:kinsoku w:val="0"/>
                          <w:overflowPunct w:val="0"/>
                          <w:spacing w:before="0.45pt" w:line="13.05pt" w:lineRule="auto"/>
                          <w:rPr>
                            <w:color w:val="231F20"/>
                            <w:w w:val="105%"/>
                          </w:rPr>
                        </w:pPr>
                        <w:r>
                          <w:rPr>
                            <w:color w:val="231F20"/>
                            <w:w w:val="105%"/>
                          </w:rPr>
                          <w:t>The reader may still ask why he should believe in a Power greater than himself.</w:t>
                        </w:r>
                        <w:r>
                          <w:rPr>
                            <w:color w:val="231F20"/>
                            <w:spacing w:val="40"/>
                            <w:w w:val="105%"/>
                          </w:rPr>
                          <w:t xml:space="preserve"> </w:t>
                        </w:r>
                        <w:r>
                          <w:rPr>
                            <w:color w:val="231F20"/>
                            <w:w w:val="105%"/>
                          </w:rPr>
                          <w:t>We think there are good reasons.</w:t>
                        </w:r>
                        <w:r>
                          <w:rPr>
                            <w:color w:val="231F20"/>
                            <w:spacing w:val="40"/>
                            <w:w w:val="105%"/>
                          </w:rPr>
                          <w:t xml:space="preserve"> </w:t>
                        </w:r>
                        <w:r>
                          <w:rPr>
                            <w:color w:val="231F20"/>
                            <w:w w:val="105%"/>
                          </w:rPr>
                          <w:t>Let us have a look at some of them.</w:t>
                        </w:r>
                      </w:p>
                      <w:p w14:paraId="51FA8F44" w14:textId="77777777" w:rsidR="00000000" w:rsidRDefault="00000000">
                        <w:pPr>
                          <w:pStyle w:val="BodyText"/>
                          <w:kinsoku w:val="0"/>
                          <w:overflowPunct w:val="0"/>
                          <w:spacing w:line="12.95pt" w:lineRule="auto"/>
                          <w:ind w:end="1.30pt"/>
                          <w:rPr>
                            <w:color w:val="231F20"/>
                            <w:w w:val="105%"/>
                          </w:rPr>
                        </w:pPr>
                        <w:r>
                          <w:rPr>
                            <w:color w:val="231F20"/>
                          </w:rPr>
                          <w:t xml:space="preserve">The practical individual of today is a stickler for facts </w:t>
                        </w:r>
                        <w:r>
                          <w:rPr>
                            <w:color w:val="231F20"/>
                            <w:spacing w:val="-2"/>
                            <w:w w:val="105%"/>
                          </w:rPr>
                          <w:t>and</w:t>
                        </w:r>
                        <w:r>
                          <w:rPr>
                            <w:color w:val="231F20"/>
                            <w:spacing w:val="-9"/>
                            <w:w w:val="105%"/>
                          </w:rPr>
                          <w:t xml:space="preserve"> </w:t>
                        </w:r>
                        <w:r>
                          <w:rPr>
                            <w:color w:val="231F20"/>
                            <w:spacing w:val="-2"/>
                            <w:w w:val="105%"/>
                          </w:rPr>
                          <w:t>results.</w:t>
                        </w:r>
                        <w:r>
                          <w:rPr>
                            <w:color w:val="231F20"/>
                            <w:spacing w:val="30"/>
                            <w:w w:val="105%"/>
                          </w:rPr>
                          <w:t xml:space="preserve"> </w:t>
                        </w:r>
                        <w:r>
                          <w:rPr>
                            <w:color w:val="231F20"/>
                            <w:spacing w:val="-2"/>
                            <w:w w:val="105%"/>
                          </w:rPr>
                          <w:t>Nevertheless,</w:t>
                        </w:r>
                        <w:r>
                          <w:rPr>
                            <w:color w:val="231F20"/>
                            <w:spacing w:val="-9"/>
                            <w:w w:val="105%"/>
                          </w:rPr>
                          <w:t xml:space="preserve"> </w:t>
                        </w:r>
                        <w:r>
                          <w:rPr>
                            <w:color w:val="231F20"/>
                            <w:spacing w:val="-2"/>
                            <w:w w:val="105%"/>
                          </w:rPr>
                          <w:t>the</w:t>
                        </w:r>
                        <w:r>
                          <w:rPr>
                            <w:color w:val="231F20"/>
                            <w:spacing w:val="-9"/>
                            <w:w w:val="105%"/>
                          </w:rPr>
                          <w:t xml:space="preserve"> </w:t>
                        </w:r>
                        <w:r>
                          <w:rPr>
                            <w:color w:val="231F20"/>
                            <w:spacing w:val="-2"/>
                            <w:w w:val="105%"/>
                          </w:rPr>
                          <w:t>twentieth</w:t>
                        </w:r>
                        <w:r>
                          <w:rPr>
                            <w:color w:val="231F20"/>
                            <w:spacing w:val="-9"/>
                            <w:w w:val="105%"/>
                          </w:rPr>
                          <w:t xml:space="preserve"> </w:t>
                        </w:r>
                        <w:r>
                          <w:rPr>
                            <w:color w:val="231F20"/>
                            <w:spacing w:val="-2"/>
                            <w:w w:val="105%"/>
                          </w:rPr>
                          <w:t>century</w:t>
                        </w:r>
                        <w:r>
                          <w:rPr>
                            <w:color w:val="231F20"/>
                            <w:spacing w:val="-9"/>
                            <w:w w:val="105%"/>
                          </w:rPr>
                          <w:t xml:space="preserve"> </w:t>
                        </w:r>
                        <w:r>
                          <w:rPr>
                            <w:color w:val="231F20"/>
                            <w:spacing w:val="-2"/>
                            <w:w w:val="105%"/>
                          </w:rPr>
                          <w:t xml:space="preserve">readily </w:t>
                        </w:r>
                        <w:r>
                          <w:rPr>
                            <w:color w:val="231F20"/>
                            <w:w w:val="105%"/>
                          </w:rPr>
                          <w:t>accepts</w:t>
                        </w:r>
                        <w:r>
                          <w:rPr>
                            <w:color w:val="231F20"/>
                            <w:spacing w:val="-1"/>
                            <w:w w:val="105%"/>
                          </w:rPr>
                          <w:t xml:space="preserve"> </w:t>
                        </w:r>
                        <w:r>
                          <w:rPr>
                            <w:color w:val="231F20"/>
                            <w:w w:val="105%"/>
                          </w:rPr>
                          <w:t>theories</w:t>
                        </w:r>
                        <w:r>
                          <w:rPr>
                            <w:color w:val="231F20"/>
                            <w:spacing w:val="-1"/>
                            <w:w w:val="105%"/>
                          </w:rPr>
                          <w:t xml:space="preserve"> </w:t>
                        </w:r>
                        <w:r>
                          <w:rPr>
                            <w:color w:val="231F20"/>
                            <w:w w:val="105%"/>
                          </w:rPr>
                          <w:t>of</w:t>
                        </w:r>
                        <w:r>
                          <w:rPr>
                            <w:color w:val="231F20"/>
                            <w:spacing w:val="-1"/>
                            <w:w w:val="105%"/>
                          </w:rPr>
                          <w:t xml:space="preserve"> </w:t>
                        </w:r>
                        <w:r>
                          <w:rPr>
                            <w:color w:val="231F20"/>
                            <w:w w:val="105%"/>
                          </w:rPr>
                          <w:t>all</w:t>
                        </w:r>
                        <w:r>
                          <w:rPr>
                            <w:color w:val="231F20"/>
                            <w:spacing w:val="-1"/>
                            <w:w w:val="105%"/>
                          </w:rPr>
                          <w:t xml:space="preserve"> </w:t>
                        </w:r>
                        <w:r>
                          <w:rPr>
                            <w:color w:val="231F20"/>
                            <w:w w:val="105%"/>
                          </w:rPr>
                          <w:t>kinds,</w:t>
                        </w:r>
                        <w:r>
                          <w:rPr>
                            <w:color w:val="231F20"/>
                            <w:spacing w:val="-1"/>
                            <w:w w:val="105%"/>
                          </w:rPr>
                          <w:t xml:space="preserve"> </w:t>
                        </w:r>
                        <w:r>
                          <w:rPr>
                            <w:color w:val="231F20"/>
                            <w:w w:val="105%"/>
                          </w:rPr>
                          <w:t>provided</w:t>
                        </w:r>
                        <w:r>
                          <w:rPr>
                            <w:color w:val="231F20"/>
                            <w:spacing w:val="-1"/>
                            <w:w w:val="105%"/>
                          </w:rPr>
                          <w:t xml:space="preserve"> </w:t>
                        </w:r>
                        <w:r>
                          <w:rPr>
                            <w:color w:val="231F20"/>
                            <w:w w:val="105%"/>
                          </w:rPr>
                          <w:t>they</w:t>
                        </w:r>
                        <w:r>
                          <w:rPr>
                            <w:color w:val="231F20"/>
                            <w:spacing w:val="-1"/>
                            <w:w w:val="105%"/>
                          </w:rPr>
                          <w:t xml:space="preserve"> </w:t>
                        </w:r>
                        <w:r>
                          <w:rPr>
                            <w:color w:val="231F20"/>
                            <w:w w:val="105%"/>
                          </w:rPr>
                          <w:t>are</w:t>
                        </w:r>
                        <w:r>
                          <w:rPr>
                            <w:color w:val="231F20"/>
                            <w:spacing w:val="-1"/>
                            <w:w w:val="105%"/>
                          </w:rPr>
                          <w:t xml:space="preserve"> </w:t>
                        </w:r>
                        <w:r>
                          <w:rPr>
                            <w:color w:val="231F20"/>
                            <w:w w:val="105%"/>
                          </w:rPr>
                          <w:t>firmly grounded</w:t>
                        </w:r>
                        <w:r>
                          <w:rPr>
                            <w:color w:val="231F20"/>
                            <w:spacing w:val="-6"/>
                            <w:w w:val="105%"/>
                          </w:rPr>
                          <w:t xml:space="preserve"> </w:t>
                        </w:r>
                        <w:r>
                          <w:rPr>
                            <w:color w:val="231F20"/>
                            <w:w w:val="105%"/>
                          </w:rPr>
                          <w:t>in</w:t>
                        </w:r>
                        <w:r>
                          <w:rPr>
                            <w:color w:val="231F20"/>
                            <w:spacing w:val="-6"/>
                            <w:w w:val="105%"/>
                          </w:rPr>
                          <w:t xml:space="preserve"> </w:t>
                        </w:r>
                        <w:r>
                          <w:rPr>
                            <w:color w:val="231F20"/>
                            <w:w w:val="105%"/>
                          </w:rPr>
                          <w:t>fact.</w:t>
                        </w:r>
                        <w:r>
                          <w:rPr>
                            <w:color w:val="231F20"/>
                            <w:spacing w:val="33"/>
                            <w:w w:val="105%"/>
                          </w:rPr>
                          <w:t xml:space="preserve"> </w:t>
                        </w:r>
                        <w:r>
                          <w:rPr>
                            <w:color w:val="231F20"/>
                            <w:w w:val="105%"/>
                          </w:rPr>
                          <w:t>We</w:t>
                        </w:r>
                        <w:r>
                          <w:rPr>
                            <w:color w:val="231F20"/>
                            <w:spacing w:val="-6"/>
                            <w:w w:val="105%"/>
                          </w:rPr>
                          <w:t xml:space="preserve"> </w:t>
                        </w:r>
                        <w:r>
                          <w:rPr>
                            <w:color w:val="231F20"/>
                            <w:w w:val="105%"/>
                          </w:rPr>
                          <w:t>have</w:t>
                        </w:r>
                        <w:r>
                          <w:rPr>
                            <w:color w:val="231F20"/>
                            <w:spacing w:val="-6"/>
                            <w:w w:val="105%"/>
                          </w:rPr>
                          <w:t xml:space="preserve"> </w:t>
                        </w:r>
                        <w:r>
                          <w:rPr>
                            <w:color w:val="231F20"/>
                            <w:w w:val="105%"/>
                          </w:rPr>
                          <w:t>numerous</w:t>
                        </w:r>
                        <w:r>
                          <w:rPr>
                            <w:color w:val="231F20"/>
                            <w:spacing w:val="-6"/>
                            <w:w w:val="105%"/>
                          </w:rPr>
                          <w:t xml:space="preserve"> </w:t>
                        </w:r>
                        <w:r>
                          <w:rPr>
                            <w:color w:val="231F20"/>
                            <w:w w:val="105%"/>
                          </w:rPr>
                          <w:t>theories,</w:t>
                        </w:r>
                        <w:r>
                          <w:rPr>
                            <w:color w:val="231F20"/>
                            <w:spacing w:val="-6"/>
                            <w:w w:val="105%"/>
                          </w:rPr>
                          <w:t xml:space="preserve"> </w:t>
                        </w:r>
                        <w:r>
                          <w:rPr>
                            <w:color w:val="231F20"/>
                            <w:w w:val="105%"/>
                          </w:rPr>
                          <w:t>for</w:t>
                        </w:r>
                        <w:r>
                          <w:rPr>
                            <w:color w:val="231F20"/>
                            <w:spacing w:val="-6"/>
                            <w:w w:val="105%"/>
                          </w:rPr>
                          <w:t xml:space="preserve"> </w:t>
                        </w:r>
                        <w:r>
                          <w:rPr>
                            <w:color w:val="231F20"/>
                            <w:w w:val="105%"/>
                          </w:rPr>
                          <w:t xml:space="preserve">ex- </w:t>
                        </w:r>
                        <w:r>
                          <w:rPr>
                            <w:color w:val="231F20"/>
                          </w:rPr>
                          <w:t>ample,</w:t>
                        </w:r>
                        <w:r>
                          <w:rPr>
                            <w:color w:val="231F20"/>
                            <w:spacing w:val="-7"/>
                          </w:rPr>
                          <w:t xml:space="preserve"> </w:t>
                        </w:r>
                        <w:r>
                          <w:rPr>
                            <w:color w:val="231F20"/>
                          </w:rPr>
                          <w:t>about</w:t>
                        </w:r>
                        <w:r>
                          <w:rPr>
                            <w:color w:val="231F20"/>
                            <w:spacing w:val="-7"/>
                          </w:rPr>
                          <w:t xml:space="preserve"> </w:t>
                        </w:r>
                        <w:r>
                          <w:rPr>
                            <w:color w:val="231F20"/>
                          </w:rPr>
                          <w:t>electricity.</w:t>
                        </w:r>
                        <w:r>
                          <w:rPr>
                            <w:color w:val="231F20"/>
                            <w:spacing w:val="31"/>
                          </w:rPr>
                          <w:t xml:space="preserve"> </w:t>
                        </w:r>
                        <w:r>
                          <w:rPr>
                            <w:color w:val="231F20"/>
                          </w:rPr>
                          <w:t>Everybody</w:t>
                        </w:r>
                        <w:r>
                          <w:rPr>
                            <w:color w:val="231F20"/>
                            <w:spacing w:val="-7"/>
                          </w:rPr>
                          <w:t xml:space="preserve"> </w:t>
                        </w:r>
                        <w:r>
                          <w:rPr>
                            <w:color w:val="231F20"/>
                          </w:rPr>
                          <w:t>believes</w:t>
                        </w:r>
                        <w:r>
                          <w:rPr>
                            <w:color w:val="231F20"/>
                            <w:spacing w:val="-7"/>
                          </w:rPr>
                          <w:t xml:space="preserve"> </w:t>
                        </w:r>
                        <w:r>
                          <w:rPr>
                            <w:color w:val="231F20"/>
                          </w:rPr>
                          <w:t>them</w:t>
                        </w:r>
                        <w:r>
                          <w:rPr>
                            <w:color w:val="231F20"/>
                            <w:spacing w:val="-7"/>
                          </w:rPr>
                          <w:t xml:space="preserve"> </w:t>
                        </w:r>
                        <w:r>
                          <w:rPr>
                            <w:color w:val="231F20"/>
                          </w:rPr>
                          <w:t xml:space="preserve">with- </w:t>
                        </w:r>
                        <w:r>
                          <w:rPr>
                            <w:color w:val="231F20"/>
                            <w:w w:val="105%"/>
                          </w:rPr>
                          <w:t>out a murmur of doubt.</w:t>
                        </w:r>
                        <w:r>
                          <w:rPr>
                            <w:color w:val="231F20"/>
                            <w:spacing w:val="40"/>
                            <w:w w:val="105%"/>
                          </w:rPr>
                          <w:t xml:space="preserve"> </w:t>
                        </w:r>
                        <w:r>
                          <w:rPr>
                            <w:color w:val="231F20"/>
                            <w:w w:val="105%"/>
                          </w:rPr>
                          <w:t xml:space="preserve">Why this ready acceptance? </w:t>
                        </w:r>
                        <w:r>
                          <w:rPr>
                            <w:color w:val="231F20"/>
                          </w:rPr>
                          <w:t>Simply because it is impossible to explain what we see, feel,</w:t>
                        </w:r>
                        <w:r>
                          <w:rPr>
                            <w:color w:val="231F20"/>
                            <w:spacing w:val="-1"/>
                          </w:rPr>
                          <w:t xml:space="preserve"> </w:t>
                        </w:r>
                        <w:r>
                          <w:rPr>
                            <w:color w:val="231F20"/>
                          </w:rPr>
                          <w:t>direct,</w:t>
                        </w:r>
                        <w:r>
                          <w:rPr>
                            <w:color w:val="231F20"/>
                            <w:spacing w:val="-1"/>
                          </w:rPr>
                          <w:t xml:space="preserve"> </w:t>
                        </w:r>
                        <w:r>
                          <w:rPr>
                            <w:color w:val="231F20"/>
                          </w:rPr>
                          <w:t>and</w:t>
                        </w:r>
                        <w:r>
                          <w:rPr>
                            <w:color w:val="231F20"/>
                            <w:spacing w:val="-1"/>
                          </w:rPr>
                          <w:t xml:space="preserve"> </w:t>
                        </w:r>
                        <w:r>
                          <w:rPr>
                            <w:color w:val="231F20"/>
                          </w:rPr>
                          <w:t>use,</w:t>
                        </w:r>
                        <w:r>
                          <w:rPr>
                            <w:color w:val="231F20"/>
                            <w:spacing w:val="-1"/>
                          </w:rPr>
                          <w:t xml:space="preserve"> </w:t>
                        </w:r>
                        <w:r>
                          <w:rPr>
                            <w:color w:val="231F20"/>
                          </w:rPr>
                          <w:t>without</w:t>
                        </w:r>
                        <w:r>
                          <w:rPr>
                            <w:color w:val="231F20"/>
                            <w:spacing w:val="-1"/>
                          </w:rPr>
                          <w:t xml:space="preserve"> </w:t>
                        </w:r>
                        <w:r>
                          <w:rPr>
                            <w:color w:val="231F20"/>
                          </w:rPr>
                          <w:t>a</w:t>
                        </w:r>
                        <w:r>
                          <w:rPr>
                            <w:color w:val="231F20"/>
                            <w:spacing w:val="-1"/>
                          </w:rPr>
                          <w:t xml:space="preserve"> </w:t>
                        </w:r>
                        <w:r>
                          <w:rPr>
                            <w:color w:val="231F20"/>
                          </w:rPr>
                          <w:t>reasonable</w:t>
                        </w:r>
                        <w:r>
                          <w:rPr>
                            <w:color w:val="231F20"/>
                            <w:spacing w:val="-1"/>
                          </w:rPr>
                          <w:t xml:space="preserve"> </w:t>
                        </w:r>
                        <w:r>
                          <w:rPr>
                            <w:color w:val="231F20"/>
                          </w:rPr>
                          <w:t>assumption</w:t>
                        </w:r>
                        <w:r>
                          <w:rPr>
                            <w:color w:val="231F20"/>
                            <w:spacing w:val="-1"/>
                          </w:rPr>
                          <w:t xml:space="preserve"> </w:t>
                        </w:r>
                        <w:r>
                          <w:rPr>
                            <w:color w:val="231F20"/>
                          </w:rPr>
                          <w:t xml:space="preserve">as </w:t>
                        </w:r>
                        <w:r>
                          <w:rPr>
                            <w:color w:val="231F20"/>
                            <w:w w:val="105%"/>
                          </w:rPr>
                          <w:t>a starting point.</w:t>
                        </w:r>
                      </w:p>
                      <w:p w14:paraId="14570A5C" w14:textId="77777777" w:rsidR="00000000" w:rsidRDefault="00000000">
                        <w:pPr>
                          <w:pStyle w:val="BodyText"/>
                          <w:kinsoku w:val="0"/>
                          <w:overflowPunct w:val="0"/>
                          <w:spacing w:before="0.10pt" w:line="12.95pt" w:lineRule="auto"/>
                          <w:ind w:end="1.50pt"/>
                          <w:rPr>
                            <w:color w:val="231F20"/>
                            <w:w w:val="105%"/>
                          </w:rPr>
                        </w:pPr>
                        <w:r>
                          <w:rPr>
                            <w:color w:val="231F20"/>
                            <w:spacing w:val="-2"/>
                          </w:rPr>
                          <w:t>Everybody</w:t>
                        </w:r>
                        <w:r>
                          <w:rPr>
                            <w:color w:val="231F20"/>
                            <w:spacing w:val="-5"/>
                          </w:rPr>
                          <w:t xml:space="preserve"> </w:t>
                        </w:r>
                        <w:r>
                          <w:rPr>
                            <w:color w:val="231F20"/>
                            <w:spacing w:val="-2"/>
                          </w:rPr>
                          <w:t>nowadays,</w:t>
                        </w:r>
                        <w:r>
                          <w:rPr>
                            <w:color w:val="231F20"/>
                            <w:spacing w:val="-5"/>
                          </w:rPr>
                          <w:t xml:space="preserve"> </w:t>
                        </w:r>
                        <w:r>
                          <w:rPr>
                            <w:color w:val="231F20"/>
                            <w:spacing w:val="-2"/>
                          </w:rPr>
                          <w:t>believes</w:t>
                        </w:r>
                        <w:r>
                          <w:rPr>
                            <w:color w:val="231F20"/>
                            <w:spacing w:val="-5"/>
                          </w:rPr>
                          <w:t xml:space="preserve"> </w:t>
                        </w:r>
                        <w:r>
                          <w:rPr>
                            <w:color w:val="231F20"/>
                            <w:spacing w:val="-2"/>
                          </w:rPr>
                          <w:t>in</w:t>
                        </w:r>
                        <w:r>
                          <w:rPr>
                            <w:color w:val="231F20"/>
                            <w:spacing w:val="-5"/>
                          </w:rPr>
                          <w:t xml:space="preserve"> </w:t>
                        </w:r>
                        <w:r>
                          <w:rPr>
                            <w:color w:val="231F20"/>
                            <w:spacing w:val="-2"/>
                          </w:rPr>
                          <w:t>scores</w:t>
                        </w:r>
                        <w:r>
                          <w:rPr>
                            <w:color w:val="231F20"/>
                            <w:spacing w:val="-5"/>
                          </w:rPr>
                          <w:t xml:space="preserve"> </w:t>
                        </w:r>
                        <w:r>
                          <w:rPr>
                            <w:color w:val="231F20"/>
                            <w:spacing w:val="-2"/>
                          </w:rPr>
                          <w:t>of</w:t>
                        </w:r>
                        <w:r>
                          <w:rPr>
                            <w:color w:val="231F20"/>
                            <w:spacing w:val="-5"/>
                          </w:rPr>
                          <w:t xml:space="preserve"> </w:t>
                        </w:r>
                        <w:r>
                          <w:rPr>
                            <w:color w:val="231F20"/>
                            <w:spacing w:val="-2"/>
                          </w:rPr>
                          <w:t xml:space="preserve">assumptions </w:t>
                        </w:r>
                        <w:r>
                          <w:rPr>
                            <w:color w:val="231F20"/>
                            <w:spacing w:val="-6"/>
                          </w:rPr>
                          <w:t>for which</w:t>
                        </w:r>
                        <w:r>
                          <w:rPr>
                            <w:color w:val="231F20"/>
                            <w:spacing w:val="-5"/>
                          </w:rPr>
                          <w:t xml:space="preserve"> </w:t>
                        </w:r>
                        <w:r>
                          <w:rPr>
                            <w:color w:val="231F20"/>
                            <w:spacing w:val="-6"/>
                          </w:rPr>
                          <w:t>there</w:t>
                        </w:r>
                        <w:r>
                          <w:rPr>
                            <w:color w:val="231F20"/>
                            <w:spacing w:val="-5"/>
                          </w:rPr>
                          <w:t xml:space="preserve"> </w:t>
                        </w:r>
                        <w:r>
                          <w:rPr>
                            <w:color w:val="231F20"/>
                            <w:spacing w:val="-6"/>
                          </w:rPr>
                          <w:t>is</w:t>
                        </w:r>
                        <w:r>
                          <w:rPr>
                            <w:color w:val="231F20"/>
                            <w:spacing w:val="-5"/>
                          </w:rPr>
                          <w:t xml:space="preserve"> </w:t>
                        </w:r>
                        <w:r>
                          <w:rPr>
                            <w:color w:val="231F20"/>
                            <w:spacing w:val="-6"/>
                          </w:rPr>
                          <w:t>good evidence,</w:t>
                        </w:r>
                        <w:r>
                          <w:rPr>
                            <w:color w:val="231F20"/>
                            <w:spacing w:val="-5"/>
                          </w:rPr>
                          <w:t xml:space="preserve"> </w:t>
                        </w:r>
                        <w:r>
                          <w:rPr>
                            <w:color w:val="231F20"/>
                            <w:spacing w:val="-6"/>
                          </w:rPr>
                          <w:t>but</w:t>
                        </w:r>
                        <w:r>
                          <w:rPr>
                            <w:color w:val="231F20"/>
                            <w:spacing w:val="-5"/>
                          </w:rPr>
                          <w:t xml:space="preserve"> </w:t>
                        </w:r>
                        <w:r>
                          <w:rPr>
                            <w:color w:val="231F20"/>
                            <w:spacing w:val="-6"/>
                          </w:rPr>
                          <w:t>no</w:t>
                        </w:r>
                        <w:r>
                          <w:rPr>
                            <w:color w:val="231F20"/>
                            <w:spacing w:val="-5"/>
                          </w:rPr>
                          <w:t xml:space="preserve"> </w:t>
                        </w:r>
                        <w:r>
                          <w:rPr>
                            <w:color w:val="231F20"/>
                            <w:spacing w:val="-6"/>
                          </w:rPr>
                          <w:t>perfect visual</w:t>
                        </w:r>
                        <w:r>
                          <w:rPr>
                            <w:color w:val="231F20"/>
                            <w:spacing w:val="-5"/>
                          </w:rPr>
                          <w:t xml:space="preserve"> </w:t>
                        </w:r>
                        <w:r>
                          <w:rPr>
                            <w:color w:val="231F20"/>
                            <w:spacing w:val="-6"/>
                          </w:rPr>
                          <w:t>proof.</w:t>
                        </w:r>
                        <w:r>
                          <w:rPr>
                            <w:color w:val="231F20"/>
                          </w:rPr>
                          <w:t xml:space="preserve"> And</w:t>
                        </w:r>
                        <w:r>
                          <w:rPr>
                            <w:color w:val="231F20"/>
                            <w:spacing w:val="-12"/>
                          </w:rPr>
                          <w:t xml:space="preserve"> </w:t>
                        </w:r>
                        <w:r>
                          <w:rPr>
                            <w:color w:val="231F20"/>
                          </w:rPr>
                          <w:t>does</w:t>
                        </w:r>
                        <w:r>
                          <w:rPr>
                            <w:color w:val="231F20"/>
                            <w:spacing w:val="-11"/>
                          </w:rPr>
                          <w:t xml:space="preserve"> </w:t>
                        </w:r>
                        <w:r>
                          <w:rPr>
                            <w:color w:val="231F20"/>
                          </w:rPr>
                          <w:t>not</w:t>
                        </w:r>
                        <w:r>
                          <w:rPr>
                            <w:color w:val="231F20"/>
                            <w:spacing w:val="-11"/>
                          </w:rPr>
                          <w:t xml:space="preserve"> </w:t>
                        </w:r>
                        <w:r>
                          <w:rPr>
                            <w:color w:val="231F20"/>
                          </w:rPr>
                          <w:t>science</w:t>
                        </w:r>
                        <w:r>
                          <w:rPr>
                            <w:color w:val="231F20"/>
                            <w:spacing w:val="-11"/>
                          </w:rPr>
                          <w:t xml:space="preserve"> </w:t>
                        </w:r>
                        <w:r>
                          <w:rPr>
                            <w:color w:val="231F20"/>
                          </w:rPr>
                          <w:t>demonstrate</w:t>
                        </w:r>
                        <w:r>
                          <w:rPr>
                            <w:color w:val="231F20"/>
                            <w:spacing w:val="-12"/>
                          </w:rPr>
                          <w:t xml:space="preserve"> </w:t>
                        </w:r>
                        <w:r>
                          <w:rPr>
                            <w:color w:val="231F20"/>
                          </w:rPr>
                          <w:t>that</w:t>
                        </w:r>
                        <w:r>
                          <w:rPr>
                            <w:color w:val="231F20"/>
                            <w:spacing w:val="8"/>
                          </w:rPr>
                          <w:t xml:space="preserve"> </w:t>
                        </w:r>
                        <w:r>
                          <w:rPr>
                            <w:color w:val="231F20"/>
                          </w:rPr>
                          <w:t>visual</w:t>
                        </w:r>
                        <w:r>
                          <w:rPr>
                            <w:color w:val="231F20"/>
                            <w:spacing w:val="-11"/>
                          </w:rPr>
                          <w:t xml:space="preserve"> </w:t>
                        </w:r>
                        <w:r>
                          <w:rPr>
                            <w:color w:val="231F20"/>
                          </w:rPr>
                          <w:t>proof</w:t>
                        </w:r>
                        <w:r>
                          <w:rPr>
                            <w:color w:val="231F20"/>
                            <w:spacing w:val="-11"/>
                          </w:rPr>
                          <w:t xml:space="preserve"> </w:t>
                        </w:r>
                        <w:r>
                          <w:rPr>
                            <w:color w:val="231F20"/>
                          </w:rPr>
                          <w:t>is</w:t>
                        </w:r>
                        <w:r>
                          <w:rPr>
                            <w:color w:val="231F20"/>
                            <w:spacing w:val="-12"/>
                          </w:rPr>
                          <w:t xml:space="preserve"> </w:t>
                        </w:r>
                        <w:r>
                          <w:rPr>
                            <w:color w:val="231F20"/>
                          </w:rPr>
                          <w:t xml:space="preserve">the </w:t>
                        </w:r>
                        <w:r>
                          <w:rPr>
                            <w:color w:val="231F20"/>
                            <w:spacing w:val="-2"/>
                          </w:rPr>
                          <w:t>weakest</w:t>
                        </w:r>
                        <w:r>
                          <w:rPr>
                            <w:color w:val="231F20"/>
                            <w:spacing w:val="-10"/>
                          </w:rPr>
                          <w:t xml:space="preserve"> </w:t>
                        </w:r>
                        <w:r>
                          <w:rPr>
                            <w:color w:val="231F20"/>
                            <w:spacing w:val="-2"/>
                          </w:rPr>
                          <w:t>proof?</w:t>
                        </w:r>
                        <w:r>
                          <w:rPr>
                            <w:color w:val="231F20"/>
                            <w:spacing w:val="-9"/>
                          </w:rPr>
                          <w:t xml:space="preserve"> </w:t>
                        </w:r>
                        <w:r>
                          <w:rPr>
                            <w:color w:val="231F20"/>
                            <w:spacing w:val="-2"/>
                          </w:rPr>
                          <w:t>It</w:t>
                        </w:r>
                        <w:r>
                          <w:rPr>
                            <w:color w:val="231F20"/>
                            <w:spacing w:val="-9"/>
                          </w:rPr>
                          <w:t xml:space="preserve"> </w:t>
                        </w:r>
                        <w:r>
                          <w:rPr>
                            <w:color w:val="231F20"/>
                            <w:spacing w:val="-2"/>
                          </w:rPr>
                          <w:t>is</w:t>
                        </w:r>
                        <w:r>
                          <w:rPr>
                            <w:color w:val="231F20"/>
                            <w:spacing w:val="-9"/>
                          </w:rPr>
                          <w:t xml:space="preserve"> </w:t>
                        </w:r>
                        <w:r>
                          <w:rPr>
                            <w:color w:val="231F20"/>
                            <w:spacing w:val="-2"/>
                          </w:rPr>
                          <w:t>being</w:t>
                        </w:r>
                        <w:r>
                          <w:rPr>
                            <w:color w:val="231F20"/>
                            <w:spacing w:val="-10"/>
                          </w:rPr>
                          <w:t xml:space="preserve"> </w:t>
                        </w:r>
                        <w:r>
                          <w:rPr>
                            <w:color w:val="231F20"/>
                            <w:spacing w:val="-2"/>
                          </w:rPr>
                          <w:t>constantly</w:t>
                        </w:r>
                        <w:r>
                          <w:rPr>
                            <w:color w:val="231F20"/>
                            <w:spacing w:val="-9"/>
                          </w:rPr>
                          <w:t xml:space="preserve"> </w:t>
                        </w:r>
                        <w:r>
                          <w:rPr>
                            <w:color w:val="231F20"/>
                            <w:spacing w:val="-2"/>
                          </w:rPr>
                          <w:t>revealed,</w:t>
                        </w:r>
                        <w:r>
                          <w:rPr>
                            <w:color w:val="231F20"/>
                            <w:spacing w:val="-9"/>
                          </w:rPr>
                          <w:t xml:space="preserve"> </w:t>
                        </w:r>
                        <w:r>
                          <w:rPr>
                            <w:color w:val="231F20"/>
                            <w:spacing w:val="-2"/>
                          </w:rPr>
                          <w:t>as</w:t>
                        </w:r>
                        <w:r>
                          <w:rPr>
                            <w:color w:val="231F20"/>
                            <w:spacing w:val="-9"/>
                          </w:rPr>
                          <w:t xml:space="preserve"> </w:t>
                        </w:r>
                        <w:r>
                          <w:rPr>
                            <w:color w:val="231F20"/>
                            <w:spacing w:val="-2"/>
                          </w:rPr>
                          <w:t xml:space="preserve">mankind </w:t>
                        </w:r>
                        <w:r>
                          <w:rPr>
                            <w:color w:val="231F20"/>
                            <w:spacing w:val="-4"/>
                            <w:w w:val="105%"/>
                          </w:rPr>
                          <w:t xml:space="preserve">studies the material world, that outward appearances are </w:t>
                        </w:r>
                        <w:r>
                          <w:rPr>
                            <w:color w:val="231F20"/>
                            <w:w w:val="105%"/>
                          </w:rPr>
                          <w:t>not inward reality at all.</w:t>
                        </w:r>
                        <w:r>
                          <w:rPr>
                            <w:color w:val="231F20"/>
                            <w:spacing w:val="40"/>
                            <w:w w:val="105%"/>
                          </w:rPr>
                          <w:t xml:space="preserve"> </w:t>
                        </w:r>
                        <w:r>
                          <w:rPr>
                            <w:color w:val="231F20"/>
                            <w:w w:val="105%"/>
                          </w:rPr>
                          <w:t>To illustrate:</w:t>
                        </w:r>
                      </w:p>
                      <w:p w14:paraId="6A35190D" w14:textId="77777777" w:rsidR="00000000" w:rsidRDefault="00000000">
                        <w:pPr>
                          <w:pStyle w:val="BodyText"/>
                          <w:kinsoku w:val="0"/>
                          <w:overflowPunct w:val="0"/>
                          <w:spacing w:line="10.30pt" w:lineRule="exact"/>
                          <w:ind w:start="6.45pt" w:end="0pt" w:firstLine="0pt"/>
                          <w:rPr>
                            <w:color w:val="231F20"/>
                            <w:spacing w:val="-2"/>
                            <w:w w:val="105%"/>
                          </w:rPr>
                        </w:pPr>
                        <w:r>
                          <w:rPr>
                            <w:color w:val="231F20"/>
                            <w:w w:val="105%"/>
                          </w:rPr>
                          <w:t>The</w:t>
                        </w:r>
                        <w:r>
                          <w:rPr>
                            <w:color w:val="231F20"/>
                            <w:spacing w:val="-3"/>
                            <w:w w:val="105%"/>
                          </w:rPr>
                          <w:t xml:space="preserve"> </w:t>
                        </w:r>
                        <w:r>
                          <w:rPr>
                            <w:color w:val="231F20"/>
                            <w:w w:val="105%"/>
                          </w:rPr>
                          <w:t>prosaic</w:t>
                        </w:r>
                        <w:r>
                          <w:rPr>
                            <w:color w:val="231F20"/>
                            <w:spacing w:val="-2"/>
                            <w:w w:val="105%"/>
                          </w:rPr>
                          <w:t xml:space="preserve"> </w:t>
                        </w:r>
                        <w:r>
                          <w:rPr>
                            <w:color w:val="231F20"/>
                            <w:w w:val="105%"/>
                          </w:rPr>
                          <w:t>steel</w:t>
                        </w:r>
                        <w:r>
                          <w:rPr>
                            <w:color w:val="231F20"/>
                            <w:spacing w:val="-3"/>
                            <w:w w:val="105%"/>
                          </w:rPr>
                          <w:t xml:space="preserve"> </w:t>
                        </w:r>
                        <w:r>
                          <w:rPr>
                            <w:color w:val="231F20"/>
                            <w:w w:val="105%"/>
                          </w:rPr>
                          <w:t>girder</w:t>
                        </w:r>
                        <w:r>
                          <w:rPr>
                            <w:color w:val="231F20"/>
                            <w:spacing w:val="-2"/>
                            <w:w w:val="105%"/>
                          </w:rPr>
                          <w:t xml:space="preserve"> </w:t>
                        </w:r>
                        <w:r>
                          <w:rPr>
                            <w:color w:val="231F20"/>
                            <w:w w:val="105%"/>
                          </w:rPr>
                          <w:t>is</w:t>
                        </w:r>
                        <w:r>
                          <w:rPr>
                            <w:color w:val="231F20"/>
                            <w:spacing w:val="-3"/>
                            <w:w w:val="105%"/>
                          </w:rPr>
                          <w:t xml:space="preserve"> </w:t>
                        </w:r>
                        <w:r>
                          <w:rPr>
                            <w:color w:val="231F20"/>
                            <w:w w:val="105%"/>
                          </w:rPr>
                          <w:t>a</w:t>
                        </w:r>
                        <w:r>
                          <w:rPr>
                            <w:color w:val="231F20"/>
                            <w:spacing w:val="-2"/>
                            <w:w w:val="105%"/>
                          </w:rPr>
                          <w:t xml:space="preserve"> </w:t>
                        </w:r>
                        <w:r>
                          <w:rPr>
                            <w:color w:val="231F20"/>
                            <w:w w:val="105%"/>
                          </w:rPr>
                          <w:t>mass</w:t>
                        </w:r>
                        <w:r>
                          <w:rPr>
                            <w:color w:val="231F20"/>
                            <w:spacing w:val="-2"/>
                            <w:w w:val="105%"/>
                          </w:rPr>
                          <w:t xml:space="preserve"> </w:t>
                        </w:r>
                        <w:r>
                          <w:rPr>
                            <w:color w:val="231F20"/>
                            <w:w w:val="105%"/>
                          </w:rPr>
                          <w:t>of</w:t>
                        </w:r>
                        <w:r>
                          <w:rPr>
                            <w:color w:val="231F20"/>
                            <w:spacing w:val="-3"/>
                            <w:w w:val="105%"/>
                          </w:rPr>
                          <w:t xml:space="preserve"> </w:t>
                        </w:r>
                        <w:r>
                          <w:rPr>
                            <w:color w:val="231F20"/>
                            <w:w w:val="105%"/>
                          </w:rPr>
                          <w:t>electrons</w:t>
                        </w:r>
                        <w:r>
                          <w:rPr>
                            <w:color w:val="231F20"/>
                            <w:spacing w:val="-2"/>
                            <w:w w:val="105%"/>
                          </w:rPr>
                          <w:t xml:space="preserve"> whirl-</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7FDB6066" w14:textId="67C7F327"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1865088" behindDoc="1" locked="0" layoutInCell="0" allowOverlap="1" wp14:anchorId="313CD874" wp14:editId="5123DC51">
            <wp:simplePos x="0" y="0"/>
            <wp:positionH relativeFrom="page">
              <wp:posOffset>1308100</wp:posOffset>
            </wp:positionH>
            <wp:positionV relativeFrom="page">
              <wp:posOffset>207645</wp:posOffset>
            </wp:positionV>
            <wp:extent cx="807085" cy="138430"/>
            <wp:effectExtent l="0" t="0" r="0" b="0"/>
            <wp:wrapNone/>
            <wp:docPr id="440" name="Text Box 204"/>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80708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637F59FC"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WE</w:t>
                        </w:r>
                        <w:r>
                          <w:rPr>
                            <w:color w:val="231F20"/>
                            <w:spacing w:val="26"/>
                            <w:sz w:val="16"/>
                            <w:szCs w:val="16"/>
                          </w:rPr>
                          <w:t xml:space="preserve"> </w:t>
                        </w:r>
                        <w:r>
                          <w:rPr>
                            <w:color w:val="231F20"/>
                            <w:spacing w:val="-2"/>
                            <w:sz w:val="16"/>
                            <w:szCs w:val="16"/>
                          </w:rPr>
                          <w:t>AGNOSTICS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66112" behindDoc="1" locked="0" layoutInCell="0" allowOverlap="1" wp14:anchorId="06489603" wp14:editId="7D9057C2">
            <wp:simplePos x="0" y="0"/>
            <wp:positionH relativeFrom="page">
              <wp:posOffset>2844800</wp:posOffset>
            </wp:positionH>
            <wp:positionV relativeFrom="page">
              <wp:posOffset>207645</wp:posOffset>
            </wp:positionV>
            <wp:extent cx="152400" cy="138430"/>
            <wp:effectExtent l="0" t="0" r="0" b="0"/>
            <wp:wrapNone/>
            <wp:docPr id="439" name="Text Box 205"/>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5240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0FDF73B1"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49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67136" behindDoc="1" locked="0" layoutInCell="0" allowOverlap="1" wp14:anchorId="29AFA996" wp14:editId="2CB9D77B">
            <wp:simplePos x="0" y="0"/>
            <wp:positionH relativeFrom="page">
              <wp:posOffset>374650</wp:posOffset>
            </wp:positionH>
            <wp:positionV relativeFrom="page">
              <wp:posOffset>377190</wp:posOffset>
            </wp:positionV>
            <wp:extent cx="2619375" cy="4424680"/>
            <wp:effectExtent l="0" t="0" r="0" b="0"/>
            <wp:wrapNone/>
            <wp:docPr id="438" name="Text Box 206"/>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19375" cy="4424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094960AA" w14:textId="77777777" w:rsidR="00000000" w:rsidRDefault="00000000">
                        <w:pPr>
                          <w:pStyle w:val="BodyText"/>
                          <w:kinsoku w:val="0"/>
                          <w:overflowPunct w:val="0"/>
                          <w:spacing w:before="0.85pt" w:line="12.95pt" w:lineRule="auto"/>
                          <w:ind w:firstLine="0pt"/>
                          <w:rPr>
                            <w:color w:val="231F20"/>
                            <w:spacing w:val="-2"/>
                            <w:w w:val="105%"/>
                          </w:rPr>
                        </w:pPr>
                        <w:r>
                          <w:rPr>
                            <w:color w:val="231F20"/>
                            <w:w w:val="105%"/>
                          </w:rPr>
                          <w:t>ing around each other at incredible speed.</w:t>
                        </w:r>
                        <w:r>
                          <w:rPr>
                            <w:color w:val="231F20"/>
                            <w:spacing w:val="40"/>
                            <w:w w:val="105%"/>
                          </w:rPr>
                          <w:t xml:space="preserve"> </w:t>
                        </w:r>
                        <w:r>
                          <w:rPr>
                            <w:color w:val="231F20"/>
                            <w:w w:val="105%"/>
                          </w:rPr>
                          <w:t>These tiny bodies are governed by precise laws, and these laws hold</w:t>
                        </w:r>
                        <w:r>
                          <w:rPr>
                            <w:color w:val="231F20"/>
                            <w:spacing w:val="-4"/>
                            <w:w w:val="105%"/>
                          </w:rPr>
                          <w:t xml:space="preserve"> </w:t>
                        </w:r>
                        <w:r>
                          <w:rPr>
                            <w:color w:val="231F20"/>
                            <w:w w:val="105%"/>
                          </w:rPr>
                          <w:t>true</w:t>
                        </w:r>
                        <w:r>
                          <w:rPr>
                            <w:color w:val="231F20"/>
                            <w:spacing w:val="-4"/>
                            <w:w w:val="105%"/>
                          </w:rPr>
                          <w:t xml:space="preserve"> </w:t>
                        </w:r>
                        <w:r>
                          <w:rPr>
                            <w:color w:val="231F20"/>
                            <w:w w:val="105%"/>
                          </w:rPr>
                          <w:t>throughout</w:t>
                        </w:r>
                        <w:r>
                          <w:rPr>
                            <w:color w:val="231F20"/>
                            <w:spacing w:val="-4"/>
                            <w:w w:val="105%"/>
                          </w:rPr>
                          <w:t xml:space="preserve"> </w:t>
                        </w:r>
                        <w:r>
                          <w:rPr>
                            <w:color w:val="231F20"/>
                            <w:w w:val="105%"/>
                          </w:rPr>
                          <w:t>the</w:t>
                        </w:r>
                        <w:r>
                          <w:rPr>
                            <w:color w:val="231F20"/>
                            <w:spacing w:val="-4"/>
                            <w:w w:val="105%"/>
                          </w:rPr>
                          <w:t xml:space="preserve"> </w:t>
                        </w:r>
                        <w:r>
                          <w:rPr>
                            <w:color w:val="231F20"/>
                            <w:w w:val="105%"/>
                          </w:rPr>
                          <w:t>material</w:t>
                        </w:r>
                        <w:r>
                          <w:rPr>
                            <w:color w:val="231F20"/>
                            <w:spacing w:val="-4"/>
                            <w:w w:val="105%"/>
                          </w:rPr>
                          <w:t xml:space="preserve"> </w:t>
                        </w:r>
                        <w:r>
                          <w:rPr>
                            <w:color w:val="231F20"/>
                            <w:w w:val="105%"/>
                          </w:rPr>
                          <w:t>world.</w:t>
                        </w:r>
                        <w:r>
                          <w:rPr>
                            <w:color w:val="231F20"/>
                            <w:spacing w:val="38"/>
                            <w:w w:val="105%"/>
                          </w:rPr>
                          <w:t xml:space="preserve"> </w:t>
                        </w:r>
                        <w:r>
                          <w:rPr>
                            <w:color w:val="231F20"/>
                            <w:w w:val="105%"/>
                          </w:rPr>
                          <w:t>Science</w:t>
                        </w:r>
                        <w:r>
                          <w:rPr>
                            <w:color w:val="231F20"/>
                            <w:spacing w:val="-4"/>
                            <w:w w:val="105%"/>
                          </w:rPr>
                          <w:t xml:space="preserve"> </w:t>
                        </w:r>
                        <w:r>
                          <w:rPr>
                            <w:color w:val="231F20"/>
                            <w:w w:val="105%"/>
                          </w:rPr>
                          <w:t>tells us</w:t>
                        </w:r>
                        <w:r>
                          <w:rPr>
                            <w:color w:val="231F20"/>
                            <w:spacing w:val="-6"/>
                            <w:w w:val="105%"/>
                          </w:rPr>
                          <w:t xml:space="preserve"> </w:t>
                        </w:r>
                        <w:r>
                          <w:rPr>
                            <w:color w:val="231F20"/>
                            <w:w w:val="105%"/>
                          </w:rPr>
                          <w:t>so. We</w:t>
                        </w:r>
                        <w:r>
                          <w:rPr>
                            <w:color w:val="231F20"/>
                            <w:spacing w:val="-7"/>
                            <w:w w:val="105%"/>
                          </w:rPr>
                          <w:t xml:space="preserve"> </w:t>
                        </w:r>
                        <w:r>
                          <w:rPr>
                            <w:color w:val="231F20"/>
                            <w:w w:val="105%"/>
                          </w:rPr>
                          <w:t>have</w:t>
                        </w:r>
                        <w:r>
                          <w:rPr>
                            <w:color w:val="231F20"/>
                            <w:spacing w:val="-7"/>
                            <w:w w:val="105%"/>
                          </w:rPr>
                          <w:t xml:space="preserve"> </w:t>
                        </w:r>
                        <w:r>
                          <w:rPr>
                            <w:color w:val="231F20"/>
                            <w:w w:val="105%"/>
                          </w:rPr>
                          <w:t>no</w:t>
                        </w:r>
                        <w:r>
                          <w:rPr>
                            <w:color w:val="231F20"/>
                            <w:spacing w:val="-7"/>
                            <w:w w:val="105%"/>
                          </w:rPr>
                          <w:t xml:space="preserve"> </w:t>
                        </w:r>
                        <w:r>
                          <w:rPr>
                            <w:color w:val="231F20"/>
                            <w:w w:val="105%"/>
                          </w:rPr>
                          <w:t>reason</w:t>
                        </w:r>
                        <w:r>
                          <w:rPr>
                            <w:color w:val="231F20"/>
                            <w:spacing w:val="-7"/>
                            <w:w w:val="105%"/>
                          </w:rPr>
                          <w:t xml:space="preserve"> </w:t>
                        </w:r>
                        <w:r>
                          <w:rPr>
                            <w:color w:val="231F20"/>
                            <w:w w:val="105%"/>
                          </w:rPr>
                          <w:t>to</w:t>
                        </w:r>
                        <w:r>
                          <w:rPr>
                            <w:color w:val="231F20"/>
                            <w:spacing w:val="-7"/>
                            <w:w w:val="105%"/>
                          </w:rPr>
                          <w:t xml:space="preserve"> </w:t>
                        </w:r>
                        <w:r>
                          <w:rPr>
                            <w:color w:val="231F20"/>
                            <w:w w:val="105%"/>
                          </w:rPr>
                          <w:t>doubt</w:t>
                        </w:r>
                        <w:r>
                          <w:rPr>
                            <w:color w:val="231F20"/>
                            <w:spacing w:val="-7"/>
                            <w:w w:val="105%"/>
                          </w:rPr>
                          <w:t xml:space="preserve"> </w:t>
                        </w:r>
                        <w:r>
                          <w:rPr>
                            <w:color w:val="231F20"/>
                            <w:w w:val="105%"/>
                          </w:rPr>
                          <w:t>it. When,</w:t>
                        </w:r>
                        <w:r>
                          <w:rPr>
                            <w:color w:val="231F20"/>
                            <w:spacing w:val="-7"/>
                            <w:w w:val="105%"/>
                          </w:rPr>
                          <w:t xml:space="preserve"> </w:t>
                        </w:r>
                        <w:r>
                          <w:rPr>
                            <w:color w:val="231F20"/>
                            <w:w w:val="105%"/>
                          </w:rPr>
                          <w:t xml:space="preserve">however, the perfectly logical assumption is suggested that un- </w:t>
                        </w:r>
                        <w:r>
                          <w:rPr>
                            <w:color w:val="231F20"/>
                          </w:rPr>
                          <w:t>derneath</w:t>
                        </w:r>
                        <w:r>
                          <w:rPr>
                            <w:color w:val="231F20"/>
                            <w:spacing w:val="-1"/>
                          </w:rPr>
                          <w:t xml:space="preserve"> </w:t>
                        </w:r>
                        <w:r>
                          <w:rPr>
                            <w:color w:val="231F20"/>
                          </w:rPr>
                          <w:t>the</w:t>
                        </w:r>
                        <w:r>
                          <w:rPr>
                            <w:color w:val="231F20"/>
                            <w:spacing w:val="-1"/>
                          </w:rPr>
                          <w:t xml:space="preserve"> </w:t>
                        </w:r>
                        <w:r>
                          <w:rPr>
                            <w:color w:val="231F20"/>
                          </w:rPr>
                          <w:t>material</w:t>
                        </w:r>
                        <w:r>
                          <w:rPr>
                            <w:color w:val="231F20"/>
                            <w:spacing w:val="-1"/>
                          </w:rPr>
                          <w:t xml:space="preserve"> </w:t>
                        </w:r>
                        <w:r>
                          <w:rPr>
                            <w:color w:val="231F20"/>
                          </w:rPr>
                          <w:t>world</w:t>
                        </w:r>
                        <w:r>
                          <w:rPr>
                            <w:color w:val="231F20"/>
                            <w:spacing w:val="-1"/>
                          </w:rPr>
                          <w:t xml:space="preserve"> </w:t>
                        </w:r>
                        <w:r>
                          <w:rPr>
                            <w:color w:val="231F20"/>
                          </w:rPr>
                          <w:t>and</w:t>
                        </w:r>
                        <w:r>
                          <w:rPr>
                            <w:color w:val="231F20"/>
                            <w:spacing w:val="-1"/>
                          </w:rPr>
                          <w:t xml:space="preserve"> </w:t>
                        </w:r>
                        <w:r>
                          <w:rPr>
                            <w:color w:val="231F20"/>
                          </w:rPr>
                          <w:t>life</w:t>
                        </w:r>
                        <w:r>
                          <w:rPr>
                            <w:color w:val="231F20"/>
                            <w:spacing w:val="-1"/>
                          </w:rPr>
                          <w:t xml:space="preserve"> </w:t>
                        </w:r>
                        <w:r>
                          <w:rPr>
                            <w:color w:val="231F20"/>
                          </w:rPr>
                          <w:t>as</w:t>
                        </w:r>
                        <w:r>
                          <w:rPr>
                            <w:color w:val="231F20"/>
                            <w:spacing w:val="-1"/>
                          </w:rPr>
                          <w:t xml:space="preserve"> </w:t>
                        </w:r>
                        <w:r>
                          <w:rPr>
                            <w:color w:val="231F20"/>
                          </w:rPr>
                          <w:t>we</w:t>
                        </w:r>
                        <w:r>
                          <w:rPr>
                            <w:color w:val="231F20"/>
                            <w:spacing w:val="-1"/>
                          </w:rPr>
                          <w:t xml:space="preserve"> </w:t>
                        </w:r>
                        <w:r>
                          <w:rPr>
                            <w:color w:val="231F20"/>
                          </w:rPr>
                          <w:t>see</w:t>
                        </w:r>
                        <w:r>
                          <w:rPr>
                            <w:color w:val="231F20"/>
                            <w:spacing w:val="-1"/>
                          </w:rPr>
                          <w:t xml:space="preserve"> </w:t>
                        </w:r>
                        <w:r>
                          <w:rPr>
                            <w:color w:val="231F20"/>
                          </w:rPr>
                          <w:t>it,</w:t>
                        </w:r>
                        <w:r>
                          <w:rPr>
                            <w:color w:val="231F20"/>
                            <w:spacing w:val="-1"/>
                          </w:rPr>
                          <w:t xml:space="preserve"> </w:t>
                        </w:r>
                        <w:r>
                          <w:rPr>
                            <w:color w:val="231F20"/>
                          </w:rPr>
                          <w:t>there</w:t>
                        </w:r>
                        <w:r>
                          <w:rPr>
                            <w:color w:val="231F20"/>
                            <w:spacing w:val="-1"/>
                          </w:rPr>
                          <w:t xml:space="preserve"> </w:t>
                        </w:r>
                        <w:r>
                          <w:rPr>
                            <w:color w:val="231F20"/>
                          </w:rPr>
                          <w:t xml:space="preserve">is an All Powerful, Guiding, Creative Intelligence, right </w:t>
                        </w:r>
                        <w:r>
                          <w:rPr>
                            <w:color w:val="231F20"/>
                            <w:w w:val="105%"/>
                          </w:rPr>
                          <w:t xml:space="preserve">there our perverse streak comes to the surface and we </w:t>
                        </w:r>
                        <w:r>
                          <w:rPr>
                            <w:color w:val="231F20"/>
                            <w:spacing w:val="-2"/>
                            <w:w w:val="105%"/>
                          </w:rPr>
                          <w:t>laboriously</w:t>
                        </w:r>
                        <w:r>
                          <w:rPr>
                            <w:color w:val="231F20"/>
                            <w:spacing w:val="-9"/>
                            <w:w w:val="105%"/>
                          </w:rPr>
                          <w:t xml:space="preserve"> </w:t>
                        </w:r>
                        <w:r>
                          <w:rPr>
                            <w:color w:val="231F20"/>
                            <w:spacing w:val="-2"/>
                            <w:w w:val="105%"/>
                          </w:rPr>
                          <w:t>set</w:t>
                        </w:r>
                        <w:r>
                          <w:rPr>
                            <w:color w:val="231F20"/>
                            <w:spacing w:val="-9"/>
                            <w:w w:val="105%"/>
                          </w:rPr>
                          <w:t xml:space="preserve"> </w:t>
                        </w:r>
                        <w:r>
                          <w:rPr>
                            <w:color w:val="231F20"/>
                            <w:spacing w:val="-2"/>
                            <w:w w:val="105%"/>
                          </w:rPr>
                          <w:t>out</w:t>
                        </w:r>
                        <w:r>
                          <w:rPr>
                            <w:color w:val="231F20"/>
                            <w:spacing w:val="-9"/>
                            <w:w w:val="105%"/>
                          </w:rPr>
                          <w:t xml:space="preserve"> </w:t>
                        </w:r>
                        <w:r>
                          <w:rPr>
                            <w:color w:val="231F20"/>
                            <w:spacing w:val="-2"/>
                            <w:w w:val="105%"/>
                          </w:rPr>
                          <w:t>to</w:t>
                        </w:r>
                        <w:r>
                          <w:rPr>
                            <w:color w:val="231F20"/>
                            <w:spacing w:val="-9"/>
                            <w:w w:val="105%"/>
                          </w:rPr>
                          <w:t xml:space="preserve"> </w:t>
                        </w:r>
                        <w:r>
                          <w:rPr>
                            <w:color w:val="231F20"/>
                            <w:spacing w:val="-2"/>
                            <w:w w:val="105%"/>
                          </w:rPr>
                          <w:t>convince</w:t>
                        </w:r>
                        <w:r>
                          <w:rPr>
                            <w:color w:val="231F20"/>
                            <w:spacing w:val="-9"/>
                            <w:w w:val="105%"/>
                          </w:rPr>
                          <w:t xml:space="preserve"> </w:t>
                        </w:r>
                        <w:r>
                          <w:rPr>
                            <w:color w:val="231F20"/>
                            <w:spacing w:val="-2"/>
                            <w:w w:val="105%"/>
                          </w:rPr>
                          <w:t>ourselves</w:t>
                        </w:r>
                        <w:r>
                          <w:rPr>
                            <w:color w:val="231F20"/>
                            <w:spacing w:val="-9"/>
                            <w:w w:val="105%"/>
                          </w:rPr>
                          <w:t xml:space="preserve"> </w:t>
                        </w:r>
                        <w:r>
                          <w:rPr>
                            <w:color w:val="231F20"/>
                            <w:spacing w:val="-2"/>
                            <w:w w:val="105%"/>
                          </w:rPr>
                          <w:t>it</w:t>
                        </w:r>
                        <w:r>
                          <w:rPr>
                            <w:color w:val="231F20"/>
                            <w:spacing w:val="-9"/>
                            <w:w w:val="105%"/>
                          </w:rPr>
                          <w:t xml:space="preserve"> </w:t>
                        </w:r>
                        <w:r>
                          <w:rPr>
                            <w:color w:val="231F20"/>
                            <w:spacing w:val="-2"/>
                            <w:w w:val="105%"/>
                          </w:rPr>
                          <w:t>isn’t</w:t>
                        </w:r>
                        <w:r>
                          <w:rPr>
                            <w:color w:val="231F20"/>
                            <w:spacing w:val="-3"/>
                            <w:w w:val="105%"/>
                          </w:rPr>
                          <w:t xml:space="preserve"> </w:t>
                        </w:r>
                        <w:r>
                          <w:rPr>
                            <w:color w:val="231F20"/>
                            <w:spacing w:val="-2"/>
                            <w:w w:val="105%"/>
                          </w:rPr>
                          <w:t>so.</w:t>
                        </w:r>
                        <w:r>
                          <w:rPr>
                            <w:color w:val="231F20"/>
                            <w:spacing w:val="13"/>
                            <w:w w:val="105%"/>
                          </w:rPr>
                          <w:t xml:space="preserve"> </w:t>
                        </w:r>
                        <w:r>
                          <w:rPr>
                            <w:color w:val="231F20"/>
                            <w:spacing w:val="-2"/>
                            <w:w w:val="105%"/>
                          </w:rPr>
                          <w:t xml:space="preserve">We </w:t>
                        </w:r>
                        <w:r>
                          <w:rPr>
                            <w:color w:val="231F20"/>
                            <w:spacing w:val="-2"/>
                          </w:rPr>
                          <w:t>read</w:t>
                        </w:r>
                        <w:r>
                          <w:rPr>
                            <w:color w:val="231F20"/>
                            <w:spacing w:val="-5"/>
                          </w:rPr>
                          <w:t xml:space="preserve"> </w:t>
                        </w:r>
                        <w:r>
                          <w:rPr>
                            <w:color w:val="231F20"/>
                            <w:spacing w:val="-2"/>
                          </w:rPr>
                          <w:t>wordy</w:t>
                        </w:r>
                        <w:r>
                          <w:rPr>
                            <w:color w:val="231F20"/>
                            <w:spacing w:val="-5"/>
                          </w:rPr>
                          <w:t xml:space="preserve"> </w:t>
                        </w:r>
                        <w:r>
                          <w:rPr>
                            <w:color w:val="231F20"/>
                            <w:spacing w:val="-2"/>
                          </w:rPr>
                          <w:t>books</w:t>
                        </w:r>
                        <w:r>
                          <w:rPr>
                            <w:color w:val="231F20"/>
                            <w:spacing w:val="-5"/>
                          </w:rPr>
                          <w:t xml:space="preserve"> </w:t>
                        </w:r>
                        <w:r>
                          <w:rPr>
                            <w:color w:val="231F20"/>
                            <w:spacing w:val="-2"/>
                          </w:rPr>
                          <w:t>and</w:t>
                        </w:r>
                        <w:r>
                          <w:rPr>
                            <w:color w:val="231F20"/>
                            <w:spacing w:val="-5"/>
                          </w:rPr>
                          <w:t xml:space="preserve"> </w:t>
                        </w:r>
                        <w:r>
                          <w:rPr>
                            <w:color w:val="231F20"/>
                            <w:spacing w:val="-2"/>
                          </w:rPr>
                          <w:t>indulge</w:t>
                        </w:r>
                        <w:r>
                          <w:rPr>
                            <w:color w:val="231F20"/>
                            <w:spacing w:val="-5"/>
                          </w:rPr>
                          <w:t xml:space="preserve"> </w:t>
                        </w:r>
                        <w:r>
                          <w:rPr>
                            <w:color w:val="231F20"/>
                            <w:spacing w:val="-2"/>
                          </w:rPr>
                          <w:t>in</w:t>
                        </w:r>
                        <w:r>
                          <w:rPr>
                            <w:color w:val="231F20"/>
                            <w:spacing w:val="-5"/>
                          </w:rPr>
                          <w:t xml:space="preserve"> </w:t>
                        </w:r>
                        <w:r>
                          <w:rPr>
                            <w:color w:val="231F20"/>
                            <w:spacing w:val="-2"/>
                          </w:rPr>
                          <w:t>windy</w:t>
                        </w:r>
                        <w:r>
                          <w:rPr>
                            <w:color w:val="231F20"/>
                            <w:spacing w:val="-5"/>
                          </w:rPr>
                          <w:t xml:space="preserve"> </w:t>
                        </w:r>
                        <w:r>
                          <w:rPr>
                            <w:color w:val="231F20"/>
                            <w:spacing w:val="-2"/>
                          </w:rPr>
                          <w:t>arguments,</w:t>
                        </w:r>
                        <w:r>
                          <w:rPr>
                            <w:color w:val="231F20"/>
                            <w:spacing w:val="-5"/>
                          </w:rPr>
                          <w:t xml:space="preserve"> </w:t>
                        </w:r>
                        <w:r>
                          <w:rPr>
                            <w:color w:val="231F20"/>
                            <w:spacing w:val="-2"/>
                          </w:rPr>
                          <w:t xml:space="preserve">think- </w:t>
                        </w:r>
                        <w:r>
                          <w:rPr>
                            <w:color w:val="231F20"/>
                            <w:w w:val="105%"/>
                          </w:rPr>
                          <w:t>ing</w:t>
                        </w:r>
                        <w:r>
                          <w:rPr>
                            <w:color w:val="231F20"/>
                            <w:spacing w:val="-12"/>
                            <w:w w:val="105%"/>
                          </w:rPr>
                          <w:t xml:space="preserve"> </w:t>
                        </w:r>
                        <w:r>
                          <w:rPr>
                            <w:color w:val="231F20"/>
                            <w:w w:val="105%"/>
                          </w:rPr>
                          <w:t>we</w:t>
                        </w:r>
                        <w:r>
                          <w:rPr>
                            <w:color w:val="231F20"/>
                            <w:spacing w:val="-12"/>
                            <w:w w:val="105%"/>
                          </w:rPr>
                          <w:t xml:space="preserve"> </w:t>
                        </w:r>
                        <w:r>
                          <w:rPr>
                            <w:color w:val="231F20"/>
                            <w:w w:val="105%"/>
                          </w:rPr>
                          <w:t>believe</w:t>
                        </w:r>
                        <w:r>
                          <w:rPr>
                            <w:color w:val="231F20"/>
                            <w:spacing w:val="-12"/>
                            <w:w w:val="105%"/>
                          </w:rPr>
                          <w:t xml:space="preserve"> </w:t>
                        </w:r>
                        <w:r>
                          <w:rPr>
                            <w:color w:val="231F20"/>
                            <w:w w:val="105%"/>
                          </w:rPr>
                          <w:t>this</w:t>
                        </w:r>
                        <w:r>
                          <w:rPr>
                            <w:color w:val="231F20"/>
                            <w:spacing w:val="-12"/>
                            <w:w w:val="105%"/>
                          </w:rPr>
                          <w:t xml:space="preserve"> </w:t>
                        </w:r>
                        <w:r>
                          <w:rPr>
                            <w:color w:val="231F20"/>
                            <w:w w:val="105%"/>
                          </w:rPr>
                          <w:t>universe</w:t>
                        </w:r>
                        <w:r>
                          <w:rPr>
                            <w:color w:val="231F20"/>
                            <w:spacing w:val="-12"/>
                            <w:w w:val="105%"/>
                          </w:rPr>
                          <w:t xml:space="preserve"> </w:t>
                        </w:r>
                        <w:r>
                          <w:rPr>
                            <w:color w:val="231F20"/>
                            <w:w w:val="105%"/>
                          </w:rPr>
                          <w:t>needs</w:t>
                        </w:r>
                        <w:r>
                          <w:rPr>
                            <w:color w:val="231F20"/>
                            <w:spacing w:val="-11"/>
                            <w:w w:val="105%"/>
                          </w:rPr>
                          <w:t xml:space="preserve"> </w:t>
                        </w:r>
                        <w:r>
                          <w:rPr>
                            <w:color w:val="231F20"/>
                            <w:w w:val="105%"/>
                          </w:rPr>
                          <w:t>no</w:t>
                        </w:r>
                        <w:r>
                          <w:rPr>
                            <w:color w:val="231F20"/>
                            <w:spacing w:val="-12"/>
                            <w:w w:val="105%"/>
                          </w:rPr>
                          <w:t xml:space="preserve"> </w:t>
                        </w:r>
                        <w:r>
                          <w:rPr>
                            <w:color w:val="231F20"/>
                            <w:w w:val="105%"/>
                          </w:rPr>
                          <w:t>God</w:t>
                        </w:r>
                        <w:r>
                          <w:rPr>
                            <w:color w:val="231F20"/>
                            <w:spacing w:val="-12"/>
                            <w:w w:val="105%"/>
                          </w:rPr>
                          <w:t xml:space="preserve"> </w:t>
                        </w:r>
                        <w:r>
                          <w:rPr>
                            <w:color w:val="231F20"/>
                            <w:w w:val="105%"/>
                          </w:rPr>
                          <w:t>to</w:t>
                        </w:r>
                        <w:r>
                          <w:rPr>
                            <w:color w:val="231F20"/>
                            <w:spacing w:val="-12"/>
                            <w:w w:val="105%"/>
                          </w:rPr>
                          <w:t xml:space="preserve"> </w:t>
                        </w:r>
                        <w:r>
                          <w:rPr>
                            <w:color w:val="231F20"/>
                            <w:w w:val="105%"/>
                          </w:rPr>
                          <w:t>explain</w:t>
                        </w:r>
                        <w:r>
                          <w:rPr>
                            <w:color w:val="231F20"/>
                            <w:spacing w:val="-12"/>
                            <w:w w:val="105%"/>
                          </w:rPr>
                          <w:t xml:space="preserve"> </w:t>
                        </w:r>
                        <w:r>
                          <w:rPr>
                            <w:color w:val="231F20"/>
                            <w:w w:val="105%"/>
                          </w:rPr>
                          <w:t xml:space="preserve">it. </w:t>
                        </w:r>
                        <w:r>
                          <w:rPr>
                            <w:color w:val="231F20"/>
                          </w:rPr>
                          <w:t>Were</w:t>
                        </w:r>
                        <w:r>
                          <w:rPr>
                            <w:color w:val="231F20"/>
                            <w:spacing w:val="-8"/>
                          </w:rPr>
                          <w:t xml:space="preserve"> </w:t>
                        </w:r>
                        <w:r>
                          <w:rPr>
                            <w:color w:val="231F20"/>
                          </w:rPr>
                          <w:t>our</w:t>
                        </w:r>
                        <w:r>
                          <w:rPr>
                            <w:color w:val="231F20"/>
                            <w:spacing w:val="-8"/>
                          </w:rPr>
                          <w:t xml:space="preserve"> </w:t>
                        </w:r>
                        <w:r>
                          <w:rPr>
                            <w:color w:val="231F20"/>
                          </w:rPr>
                          <w:t>contentions</w:t>
                        </w:r>
                        <w:r>
                          <w:rPr>
                            <w:color w:val="231F20"/>
                            <w:spacing w:val="-8"/>
                          </w:rPr>
                          <w:t xml:space="preserve"> </w:t>
                        </w:r>
                        <w:r>
                          <w:rPr>
                            <w:color w:val="231F20"/>
                          </w:rPr>
                          <w:t>true,</w:t>
                        </w:r>
                        <w:r>
                          <w:rPr>
                            <w:color w:val="231F20"/>
                            <w:spacing w:val="-8"/>
                          </w:rPr>
                          <w:t xml:space="preserve"> </w:t>
                        </w:r>
                        <w:r>
                          <w:rPr>
                            <w:color w:val="231F20"/>
                          </w:rPr>
                          <w:t>it</w:t>
                        </w:r>
                        <w:r>
                          <w:rPr>
                            <w:color w:val="231F20"/>
                            <w:spacing w:val="-8"/>
                          </w:rPr>
                          <w:t xml:space="preserve"> </w:t>
                        </w:r>
                        <w:r>
                          <w:rPr>
                            <w:color w:val="231F20"/>
                          </w:rPr>
                          <w:t>would</w:t>
                        </w:r>
                        <w:r>
                          <w:rPr>
                            <w:color w:val="231F20"/>
                            <w:spacing w:val="-8"/>
                          </w:rPr>
                          <w:t xml:space="preserve"> </w:t>
                        </w:r>
                        <w:r>
                          <w:rPr>
                            <w:color w:val="231F20"/>
                          </w:rPr>
                          <w:t>follow</w:t>
                        </w:r>
                        <w:r>
                          <w:rPr>
                            <w:color w:val="231F20"/>
                            <w:spacing w:val="-8"/>
                          </w:rPr>
                          <w:t xml:space="preserve"> </w:t>
                        </w:r>
                        <w:r>
                          <w:rPr>
                            <w:color w:val="231F20"/>
                          </w:rPr>
                          <w:t>that</w:t>
                        </w:r>
                        <w:r>
                          <w:rPr>
                            <w:color w:val="231F20"/>
                            <w:spacing w:val="-8"/>
                          </w:rPr>
                          <w:t xml:space="preserve"> </w:t>
                        </w:r>
                        <w:r>
                          <w:rPr>
                            <w:color w:val="231F20"/>
                          </w:rPr>
                          <w:t>life</w:t>
                        </w:r>
                        <w:r>
                          <w:rPr>
                            <w:color w:val="231F20"/>
                            <w:spacing w:val="-8"/>
                          </w:rPr>
                          <w:t xml:space="preserve"> </w:t>
                        </w:r>
                        <w:r>
                          <w:rPr>
                            <w:color w:val="231F20"/>
                          </w:rPr>
                          <w:t xml:space="preserve">origi- nated out of nothing, means nothing, and proceeds no- </w:t>
                        </w:r>
                        <w:r>
                          <w:rPr>
                            <w:color w:val="231F20"/>
                            <w:spacing w:val="-2"/>
                            <w:w w:val="105%"/>
                          </w:rPr>
                          <w:t>where.</w:t>
                        </w:r>
                      </w:p>
                      <w:p w14:paraId="5F0E0045" w14:textId="77777777" w:rsidR="00000000" w:rsidRDefault="00000000">
                        <w:pPr>
                          <w:pStyle w:val="BodyText"/>
                          <w:kinsoku w:val="0"/>
                          <w:overflowPunct w:val="0"/>
                          <w:spacing w:before="0.60pt" w:line="12.95pt" w:lineRule="auto"/>
                          <w:ind w:end="1.05pt"/>
                          <w:rPr>
                            <w:color w:val="231F20"/>
                            <w:w w:val="105%"/>
                          </w:rPr>
                        </w:pPr>
                        <w:r>
                          <w:rPr>
                            <w:color w:val="231F20"/>
                            <w:spacing w:val="-4"/>
                          </w:rPr>
                          <w:t>Instead</w:t>
                        </w:r>
                        <w:r>
                          <w:rPr>
                            <w:color w:val="231F20"/>
                            <w:spacing w:val="-5"/>
                          </w:rPr>
                          <w:t xml:space="preserve"> </w:t>
                        </w:r>
                        <w:r>
                          <w:rPr>
                            <w:color w:val="231F20"/>
                            <w:spacing w:val="-4"/>
                          </w:rPr>
                          <w:t>of</w:t>
                        </w:r>
                        <w:r>
                          <w:rPr>
                            <w:color w:val="231F20"/>
                            <w:spacing w:val="-5"/>
                          </w:rPr>
                          <w:t xml:space="preserve"> </w:t>
                        </w:r>
                        <w:r>
                          <w:rPr>
                            <w:color w:val="231F20"/>
                            <w:spacing w:val="-4"/>
                          </w:rPr>
                          <w:t>regarding</w:t>
                        </w:r>
                        <w:r>
                          <w:rPr>
                            <w:color w:val="231F20"/>
                            <w:spacing w:val="-5"/>
                          </w:rPr>
                          <w:t xml:space="preserve"> </w:t>
                        </w:r>
                        <w:r>
                          <w:rPr>
                            <w:color w:val="231F20"/>
                            <w:spacing w:val="-4"/>
                          </w:rPr>
                          <w:t>ourselves</w:t>
                        </w:r>
                        <w:r>
                          <w:rPr>
                            <w:color w:val="231F20"/>
                            <w:spacing w:val="-5"/>
                          </w:rPr>
                          <w:t xml:space="preserve"> </w:t>
                        </w:r>
                        <w:r>
                          <w:rPr>
                            <w:color w:val="231F20"/>
                            <w:spacing w:val="-4"/>
                          </w:rPr>
                          <w:t>as</w:t>
                        </w:r>
                        <w:r>
                          <w:rPr>
                            <w:color w:val="231F20"/>
                            <w:spacing w:val="-5"/>
                          </w:rPr>
                          <w:t xml:space="preserve"> </w:t>
                        </w:r>
                        <w:r>
                          <w:rPr>
                            <w:color w:val="231F20"/>
                            <w:spacing w:val="-4"/>
                          </w:rPr>
                          <w:t>intelligent</w:t>
                        </w:r>
                        <w:r>
                          <w:rPr>
                            <w:color w:val="231F20"/>
                            <w:spacing w:val="-5"/>
                          </w:rPr>
                          <w:t xml:space="preserve"> </w:t>
                        </w:r>
                        <w:r>
                          <w:rPr>
                            <w:color w:val="231F20"/>
                            <w:spacing w:val="-4"/>
                          </w:rPr>
                          <w:t>agents,</w:t>
                        </w:r>
                        <w:r>
                          <w:rPr>
                            <w:color w:val="231F20"/>
                            <w:spacing w:val="-5"/>
                          </w:rPr>
                          <w:t xml:space="preserve"> </w:t>
                        </w:r>
                        <w:r>
                          <w:rPr>
                            <w:color w:val="231F20"/>
                            <w:spacing w:val="-4"/>
                          </w:rPr>
                          <w:t xml:space="preserve">spear- </w:t>
                        </w:r>
                        <w:r>
                          <w:rPr>
                            <w:color w:val="231F20"/>
                            <w:w w:val="105%"/>
                          </w:rPr>
                          <w:t>heads</w:t>
                        </w:r>
                        <w:r>
                          <w:rPr>
                            <w:color w:val="231F20"/>
                            <w:spacing w:val="-9"/>
                            <w:w w:val="105%"/>
                          </w:rPr>
                          <w:t xml:space="preserve"> </w:t>
                        </w:r>
                        <w:r>
                          <w:rPr>
                            <w:color w:val="231F20"/>
                            <w:w w:val="105%"/>
                          </w:rPr>
                          <w:t>of</w:t>
                        </w:r>
                        <w:r>
                          <w:rPr>
                            <w:color w:val="231F20"/>
                            <w:spacing w:val="-9"/>
                            <w:w w:val="105%"/>
                          </w:rPr>
                          <w:t xml:space="preserve"> </w:t>
                        </w:r>
                        <w:r>
                          <w:rPr>
                            <w:color w:val="231F20"/>
                            <w:w w:val="105%"/>
                          </w:rPr>
                          <w:t>God’s</w:t>
                        </w:r>
                        <w:r>
                          <w:rPr>
                            <w:color w:val="231F20"/>
                            <w:spacing w:val="-10"/>
                            <w:w w:val="105%"/>
                          </w:rPr>
                          <w:t xml:space="preserve"> </w:t>
                        </w:r>
                        <w:r>
                          <w:rPr>
                            <w:color w:val="231F20"/>
                            <w:w w:val="105%"/>
                          </w:rPr>
                          <w:t>ever</w:t>
                        </w:r>
                        <w:r>
                          <w:rPr>
                            <w:color w:val="231F20"/>
                            <w:spacing w:val="-9"/>
                            <w:w w:val="105%"/>
                          </w:rPr>
                          <w:t xml:space="preserve"> </w:t>
                        </w:r>
                        <w:r>
                          <w:rPr>
                            <w:color w:val="231F20"/>
                            <w:w w:val="105%"/>
                          </w:rPr>
                          <w:t>advancing</w:t>
                        </w:r>
                        <w:r>
                          <w:rPr>
                            <w:color w:val="231F20"/>
                            <w:spacing w:val="-9"/>
                            <w:w w:val="105%"/>
                          </w:rPr>
                          <w:t xml:space="preserve"> </w:t>
                        </w:r>
                        <w:r>
                          <w:rPr>
                            <w:color w:val="231F20"/>
                            <w:w w:val="105%"/>
                          </w:rPr>
                          <w:t>Creation,</w:t>
                        </w:r>
                        <w:r>
                          <w:rPr>
                            <w:color w:val="231F20"/>
                            <w:spacing w:val="-9"/>
                            <w:w w:val="105%"/>
                          </w:rPr>
                          <w:t xml:space="preserve"> </w:t>
                        </w:r>
                        <w:r>
                          <w:rPr>
                            <w:color w:val="231F20"/>
                            <w:w w:val="105%"/>
                          </w:rPr>
                          <w:t>we</w:t>
                        </w:r>
                        <w:r>
                          <w:rPr>
                            <w:color w:val="231F20"/>
                            <w:spacing w:val="-10"/>
                            <w:w w:val="105%"/>
                          </w:rPr>
                          <w:t xml:space="preserve"> </w:t>
                        </w:r>
                        <w:r>
                          <w:rPr>
                            <w:color w:val="231F20"/>
                            <w:w w:val="105%"/>
                          </w:rPr>
                          <w:t xml:space="preserve">agnostics </w:t>
                        </w:r>
                        <w:r>
                          <w:rPr>
                            <w:color w:val="231F20"/>
                          </w:rPr>
                          <w:t>and</w:t>
                        </w:r>
                        <w:r>
                          <w:rPr>
                            <w:color w:val="231F20"/>
                            <w:spacing w:val="-4"/>
                          </w:rPr>
                          <w:t xml:space="preserve"> </w:t>
                        </w:r>
                        <w:r>
                          <w:rPr>
                            <w:color w:val="231F20"/>
                          </w:rPr>
                          <w:t>atheists</w:t>
                        </w:r>
                        <w:r>
                          <w:rPr>
                            <w:color w:val="231F20"/>
                            <w:spacing w:val="-4"/>
                          </w:rPr>
                          <w:t xml:space="preserve"> </w:t>
                        </w:r>
                        <w:r>
                          <w:rPr>
                            <w:color w:val="231F20"/>
                          </w:rPr>
                          <w:t>chose</w:t>
                        </w:r>
                        <w:r>
                          <w:rPr>
                            <w:color w:val="231F20"/>
                            <w:spacing w:val="-4"/>
                          </w:rPr>
                          <w:t xml:space="preserve"> </w:t>
                        </w:r>
                        <w:r>
                          <w:rPr>
                            <w:color w:val="231F20"/>
                          </w:rPr>
                          <w:t>to</w:t>
                        </w:r>
                        <w:r>
                          <w:rPr>
                            <w:color w:val="231F20"/>
                            <w:spacing w:val="-4"/>
                          </w:rPr>
                          <w:t xml:space="preserve"> </w:t>
                        </w:r>
                        <w:r>
                          <w:rPr>
                            <w:color w:val="231F20"/>
                          </w:rPr>
                          <w:t>believe</w:t>
                        </w:r>
                        <w:r>
                          <w:rPr>
                            <w:color w:val="231F20"/>
                            <w:spacing w:val="-4"/>
                          </w:rPr>
                          <w:t xml:space="preserve"> </w:t>
                        </w:r>
                        <w:r>
                          <w:rPr>
                            <w:color w:val="231F20"/>
                          </w:rPr>
                          <w:t>that</w:t>
                        </w:r>
                        <w:r>
                          <w:rPr>
                            <w:color w:val="231F20"/>
                            <w:spacing w:val="-4"/>
                          </w:rPr>
                          <w:t xml:space="preserve"> </w:t>
                        </w:r>
                        <w:r>
                          <w:rPr>
                            <w:color w:val="231F20"/>
                          </w:rPr>
                          <w:t>our</w:t>
                        </w:r>
                        <w:r>
                          <w:rPr>
                            <w:color w:val="231F20"/>
                            <w:spacing w:val="-4"/>
                          </w:rPr>
                          <w:t xml:space="preserve"> </w:t>
                        </w:r>
                        <w:r>
                          <w:rPr>
                            <w:color w:val="231F20"/>
                          </w:rPr>
                          <w:t>human</w:t>
                        </w:r>
                        <w:r>
                          <w:rPr>
                            <w:color w:val="231F20"/>
                            <w:spacing w:val="-4"/>
                          </w:rPr>
                          <w:t xml:space="preserve"> </w:t>
                        </w:r>
                        <w:r>
                          <w:rPr>
                            <w:color w:val="231F20"/>
                          </w:rPr>
                          <w:t>intelligence was</w:t>
                        </w:r>
                        <w:r>
                          <w:rPr>
                            <w:color w:val="231F20"/>
                            <w:spacing w:val="-12"/>
                          </w:rPr>
                          <w:t xml:space="preserve"> </w:t>
                        </w:r>
                        <w:r>
                          <w:rPr>
                            <w:color w:val="231F20"/>
                          </w:rPr>
                          <w:t>the</w:t>
                        </w:r>
                        <w:r>
                          <w:rPr>
                            <w:color w:val="231F20"/>
                            <w:spacing w:val="-11"/>
                          </w:rPr>
                          <w:t xml:space="preserve"> </w:t>
                        </w:r>
                        <w:r>
                          <w:rPr>
                            <w:color w:val="231F20"/>
                          </w:rPr>
                          <w:t>last</w:t>
                        </w:r>
                        <w:r>
                          <w:rPr>
                            <w:color w:val="231F20"/>
                            <w:spacing w:val="-11"/>
                          </w:rPr>
                          <w:t xml:space="preserve"> </w:t>
                        </w:r>
                        <w:r>
                          <w:rPr>
                            <w:color w:val="231F20"/>
                          </w:rPr>
                          <w:t>word,</w:t>
                        </w:r>
                        <w:r>
                          <w:rPr>
                            <w:color w:val="231F20"/>
                            <w:spacing w:val="-11"/>
                          </w:rPr>
                          <w:t xml:space="preserve"> </w:t>
                        </w:r>
                        <w:r>
                          <w:rPr>
                            <w:color w:val="231F20"/>
                          </w:rPr>
                          <w:t>the</w:t>
                        </w:r>
                        <w:r>
                          <w:rPr>
                            <w:color w:val="231F20"/>
                            <w:spacing w:val="-12"/>
                          </w:rPr>
                          <w:t xml:space="preserve"> </w:t>
                        </w:r>
                        <w:r>
                          <w:rPr>
                            <w:color w:val="231F20"/>
                          </w:rPr>
                          <w:t>alpha</w:t>
                        </w:r>
                        <w:r>
                          <w:rPr>
                            <w:color w:val="231F20"/>
                            <w:spacing w:val="-11"/>
                          </w:rPr>
                          <w:t xml:space="preserve"> </w:t>
                        </w:r>
                        <w:r>
                          <w:rPr>
                            <w:color w:val="231F20"/>
                          </w:rPr>
                          <w:t>and</w:t>
                        </w:r>
                        <w:r>
                          <w:rPr>
                            <w:color w:val="231F20"/>
                            <w:spacing w:val="-11"/>
                          </w:rPr>
                          <w:t xml:space="preserve"> </w:t>
                        </w:r>
                        <w:r>
                          <w:rPr>
                            <w:color w:val="231F20"/>
                          </w:rPr>
                          <w:t>the</w:t>
                        </w:r>
                        <w:r>
                          <w:rPr>
                            <w:color w:val="231F20"/>
                            <w:spacing w:val="-11"/>
                          </w:rPr>
                          <w:t xml:space="preserve"> </w:t>
                        </w:r>
                        <w:r>
                          <w:rPr>
                            <w:color w:val="231F20"/>
                          </w:rPr>
                          <w:t>omega,</w:t>
                        </w:r>
                        <w:r>
                          <w:rPr>
                            <w:color w:val="231F20"/>
                            <w:spacing w:val="-12"/>
                          </w:rPr>
                          <w:t xml:space="preserve"> </w:t>
                        </w:r>
                        <w:r>
                          <w:rPr>
                            <w:color w:val="231F20"/>
                          </w:rPr>
                          <w:t>the</w:t>
                        </w:r>
                        <w:r>
                          <w:rPr>
                            <w:color w:val="231F20"/>
                            <w:spacing w:val="-11"/>
                          </w:rPr>
                          <w:t xml:space="preserve"> </w:t>
                        </w:r>
                        <w:r>
                          <w:rPr>
                            <w:color w:val="231F20"/>
                          </w:rPr>
                          <w:t xml:space="preserve">beginning </w:t>
                        </w:r>
                        <w:r>
                          <w:rPr>
                            <w:color w:val="231F20"/>
                            <w:w w:val="105%"/>
                          </w:rPr>
                          <w:t>and end of all.</w:t>
                        </w:r>
                        <w:r>
                          <w:rPr>
                            <w:color w:val="231F20"/>
                            <w:spacing w:val="40"/>
                            <w:w w:val="105%"/>
                          </w:rPr>
                          <w:t xml:space="preserve"> </w:t>
                        </w:r>
                        <w:r>
                          <w:rPr>
                            <w:color w:val="231F20"/>
                            <w:w w:val="105%"/>
                          </w:rPr>
                          <w:t>Rather vain of us, wasn’t it?</w:t>
                        </w:r>
                      </w:p>
                      <w:p w14:paraId="372D3ED8" w14:textId="77777777" w:rsidR="00000000" w:rsidRDefault="00000000">
                        <w:pPr>
                          <w:pStyle w:val="BodyText"/>
                          <w:kinsoku w:val="0"/>
                          <w:overflowPunct w:val="0"/>
                          <w:spacing w:before="0.10pt" w:line="12.95pt" w:lineRule="auto"/>
                          <w:ind w:end="0.95pt"/>
                          <w:rPr>
                            <w:color w:val="231F20"/>
                            <w:w w:val="105%"/>
                          </w:rPr>
                        </w:pPr>
                        <w:r>
                          <w:rPr>
                            <w:color w:val="231F20"/>
                            <w:w w:val="105%"/>
                          </w:rPr>
                          <w:t>We,</w:t>
                        </w:r>
                        <w:r>
                          <w:rPr>
                            <w:color w:val="231F20"/>
                            <w:spacing w:val="-4"/>
                            <w:w w:val="105%"/>
                          </w:rPr>
                          <w:t xml:space="preserve"> </w:t>
                        </w:r>
                        <w:r>
                          <w:rPr>
                            <w:color w:val="231F20"/>
                            <w:w w:val="105%"/>
                          </w:rPr>
                          <w:t>who</w:t>
                        </w:r>
                        <w:r>
                          <w:rPr>
                            <w:color w:val="231F20"/>
                            <w:spacing w:val="-5"/>
                            <w:w w:val="105%"/>
                          </w:rPr>
                          <w:t xml:space="preserve"> </w:t>
                        </w:r>
                        <w:r>
                          <w:rPr>
                            <w:color w:val="231F20"/>
                            <w:w w:val="105%"/>
                          </w:rPr>
                          <w:t>have</w:t>
                        </w:r>
                        <w:r>
                          <w:rPr>
                            <w:color w:val="231F20"/>
                            <w:spacing w:val="-4"/>
                            <w:w w:val="105%"/>
                          </w:rPr>
                          <w:t xml:space="preserve"> </w:t>
                        </w:r>
                        <w:r>
                          <w:rPr>
                            <w:color w:val="231F20"/>
                            <w:w w:val="105%"/>
                          </w:rPr>
                          <w:t>traveled</w:t>
                        </w:r>
                        <w:r>
                          <w:rPr>
                            <w:color w:val="231F20"/>
                            <w:spacing w:val="-4"/>
                            <w:w w:val="105%"/>
                          </w:rPr>
                          <w:t xml:space="preserve"> </w:t>
                        </w:r>
                        <w:r>
                          <w:rPr>
                            <w:color w:val="231F20"/>
                            <w:w w:val="105%"/>
                          </w:rPr>
                          <w:t>this</w:t>
                        </w:r>
                        <w:r>
                          <w:rPr>
                            <w:color w:val="231F20"/>
                            <w:spacing w:val="-4"/>
                            <w:w w:val="105%"/>
                          </w:rPr>
                          <w:t xml:space="preserve"> </w:t>
                        </w:r>
                        <w:r>
                          <w:rPr>
                            <w:color w:val="231F20"/>
                            <w:w w:val="105%"/>
                          </w:rPr>
                          <w:t>dubious</w:t>
                        </w:r>
                        <w:r>
                          <w:rPr>
                            <w:color w:val="231F20"/>
                            <w:spacing w:val="-4"/>
                            <w:w w:val="105%"/>
                          </w:rPr>
                          <w:t xml:space="preserve"> </w:t>
                        </w:r>
                        <w:r>
                          <w:rPr>
                            <w:color w:val="231F20"/>
                            <w:w w:val="105%"/>
                          </w:rPr>
                          <w:t>path,</w:t>
                        </w:r>
                        <w:r>
                          <w:rPr>
                            <w:color w:val="231F20"/>
                            <w:spacing w:val="-4"/>
                            <w:w w:val="105%"/>
                          </w:rPr>
                          <w:t xml:space="preserve"> </w:t>
                        </w:r>
                        <w:r>
                          <w:rPr>
                            <w:color w:val="231F20"/>
                            <w:w w:val="105%"/>
                          </w:rPr>
                          <w:t>beg</w:t>
                        </w:r>
                        <w:r>
                          <w:rPr>
                            <w:color w:val="231F20"/>
                            <w:spacing w:val="-4"/>
                            <w:w w:val="105%"/>
                          </w:rPr>
                          <w:t xml:space="preserve"> </w:t>
                        </w:r>
                        <w:r>
                          <w:rPr>
                            <w:color w:val="231F20"/>
                            <w:w w:val="105%"/>
                          </w:rPr>
                          <w:t>you</w:t>
                        </w:r>
                        <w:r>
                          <w:rPr>
                            <w:color w:val="231F20"/>
                            <w:spacing w:val="-4"/>
                            <w:w w:val="105%"/>
                          </w:rPr>
                          <w:t xml:space="preserve"> </w:t>
                        </w:r>
                        <w:r>
                          <w:rPr>
                            <w:color w:val="231F20"/>
                            <w:w w:val="105%"/>
                          </w:rPr>
                          <w:t xml:space="preserve">to </w:t>
                        </w:r>
                        <w:r>
                          <w:rPr>
                            <w:color w:val="231F20"/>
                          </w:rPr>
                          <w:t>lay</w:t>
                        </w:r>
                        <w:r>
                          <w:rPr>
                            <w:color w:val="231F20"/>
                            <w:spacing w:val="-3"/>
                          </w:rPr>
                          <w:t xml:space="preserve"> </w:t>
                        </w:r>
                        <w:r>
                          <w:rPr>
                            <w:color w:val="231F20"/>
                          </w:rPr>
                          <w:t>aside</w:t>
                        </w:r>
                        <w:r>
                          <w:rPr>
                            <w:color w:val="231F20"/>
                            <w:spacing w:val="-3"/>
                          </w:rPr>
                          <w:t xml:space="preserve"> </w:t>
                        </w:r>
                        <w:r>
                          <w:rPr>
                            <w:color w:val="231F20"/>
                          </w:rPr>
                          <w:t>prejudice,</w:t>
                        </w:r>
                        <w:r>
                          <w:rPr>
                            <w:color w:val="231F20"/>
                            <w:spacing w:val="-3"/>
                          </w:rPr>
                          <w:t xml:space="preserve"> </w:t>
                        </w:r>
                        <w:r>
                          <w:rPr>
                            <w:color w:val="231F20"/>
                          </w:rPr>
                          <w:t>even</w:t>
                        </w:r>
                        <w:r>
                          <w:rPr>
                            <w:color w:val="231F20"/>
                            <w:spacing w:val="-3"/>
                          </w:rPr>
                          <w:t xml:space="preserve"> </w:t>
                        </w:r>
                        <w:r>
                          <w:rPr>
                            <w:color w:val="231F20"/>
                          </w:rPr>
                          <w:t>against</w:t>
                        </w:r>
                        <w:r>
                          <w:rPr>
                            <w:color w:val="231F20"/>
                            <w:spacing w:val="-3"/>
                          </w:rPr>
                          <w:t xml:space="preserve"> </w:t>
                        </w:r>
                        <w:r>
                          <w:rPr>
                            <w:color w:val="231F20"/>
                          </w:rPr>
                          <w:t>organized</w:t>
                        </w:r>
                        <w:r>
                          <w:rPr>
                            <w:color w:val="231F20"/>
                            <w:spacing w:val="-3"/>
                          </w:rPr>
                          <w:t xml:space="preserve"> </w:t>
                        </w:r>
                        <w:r>
                          <w:rPr>
                            <w:color w:val="231F20"/>
                          </w:rPr>
                          <w:t>religion.</w:t>
                        </w:r>
                        <w:r>
                          <w:rPr>
                            <w:color w:val="231F20"/>
                            <w:spacing w:val="28"/>
                          </w:rPr>
                          <w:t xml:space="preserve"> </w:t>
                        </w:r>
                        <w:r>
                          <w:rPr>
                            <w:color w:val="231F20"/>
                          </w:rPr>
                          <w:t xml:space="preserve">We </w:t>
                        </w:r>
                        <w:r>
                          <w:rPr>
                            <w:color w:val="231F20"/>
                            <w:w w:val="105%"/>
                          </w:rPr>
                          <w:t>have</w:t>
                        </w:r>
                        <w:r>
                          <w:rPr>
                            <w:color w:val="231F20"/>
                            <w:spacing w:val="-12"/>
                            <w:w w:val="105%"/>
                          </w:rPr>
                          <w:t xml:space="preserve"> </w:t>
                        </w:r>
                        <w:r>
                          <w:rPr>
                            <w:color w:val="231F20"/>
                            <w:w w:val="105%"/>
                          </w:rPr>
                          <w:t>learned</w:t>
                        </w:r>
                        <w:r>
                          <w:rPr>
                            <w:color w:val="231F20"/>
                            <w:spacing w:val="-12"/>
                            <w:w w:val="105%"/>
                          </w:rPr>
                          <w:t xml:space="preserve"> </w:t>
                        </w:r>
                        <w:r>
                          <w:rPr>
                            <w:color w:val="231F20"/>
                            <w:w w:val="105%"/>
                          </w:rPr>
                          <w:t>that</w:t>
                        </w:r>
                        <w:r>
                          <w:rPr>
                            <w:color w:val="231F20"/>
                            <w:spacing w:val="-12"/>
                            <w:w w:val="105%"/>
                          </w:rPr>
                          <w:t xml:space="preserve"> </w:t>
                        </w:r>
                        <w:r>
                          <w:rPr>
                            <w:color w:val="231F20"/>
                            <w:w w:val="105%"/>
                          </w:rPr>
                          <w:t>whatever</w:t>
                        </w:r>
                        <w:r>
                          <w:rPr>
                            <w:color w:val="231F20"/>
                            <w:spacing w:val="-11"/>
                            <w:w w:val="105%"/>
                          </w:rPr>
                          <w:t xml:space="preserve"> </w:t>
                        </w:r>
                        <w:r>
                          <w:rPr>
                            <w:color w:val="231F20"/>
                            <w:w w:val="105%"/>
                          </w:rPr>
                          <w:t>the</w:t>
                        </w:r>
                        <w:r>
                          <w:rPr>
                            <w:color w:val="231F20"/>
                            <w:spacing w:val="-12"/>
                            <w:w w:val="105%"/>
                          </w:rPr>
                          <w:t xml:space="preserve"> </w:t>
                        </w:r>
                        <w:r>
                          <w:rPr>
                            <w:color w:val="231F20"/>
                            <w:w w:val="105%"/>
                          </w:rPr>
                          <w:t>human</w:t>
                        </w:r>
                        <w:r>
                          <w:rPr>
                            <w:color w:val="231F20"/>
                            <w:spacing w:val="-12"/>
                            <w:w w:val="105%"/>
                          </w:rPr>
                          <w:t xml:space="preserve"> </w:t>
                        </w:r>
                        <w:r>
                          <w:rPr>
                            <w:color w:val="231F20"/>
                            <w:w w:val="105%"/>
                          </w:rPr>
                          <w:t>frailties</w:t>
                        </w:r>
                        <w:r>
                          <w:rPr>
                            <w:color w:val="231F20"/>
                            <w:spacing w:val="-12"/>
                            <w:w w:val="105%"/>
                          </w:rPr>
                          <w:t xml:space="preserve"> </w:t>
                        </w:r>
                        <w:r>
                          <w:rPr>
                            <w:color w:val="231F20"/>
                            <w:w w:val="105%"/>
                          </w:rPr>
                          <w:t>of</w:t>
                        </w:r>
                        <w:r>
                          <w:rPr>
                            <w:color w:val="231F20"/>
                            <w:spacing w:val="23"/>
                            <w:w w:val="105%"/>
                          </w:rPr>
                          <w:t xml:space="preserve"> </w:t>
                        </w:r>
                        <w:r>
                          <w:rPr>
                            <w:color w:val="231F20"/>
                            <w:w w:val="105%"/>
                          </w:rPr>
                          <w:t xml:space="preserve">vari- </w:t>
                        </w:r>
                        <w:r>
                          <w:rPr>
                            <w:color w:val="231F20"/>
                          </w:rPr>
                          <w:t>ous faiths may be, those faiths have given purpose and direction to millions.</w:t>
                        </w:r>
                        <w:r>
                          <w:rPr>
                            <w:color w:val="231F20"/>
                            <w:spacing w:val="40"/>
                          </w:rPr>
                          <w:t xml:space="preserve"> </w:t>
                        </w:r>
                        <w:r>
                          <w:rPr>
                            <w:color w:val="231F20"/>
                          </w:rPr>
                          <w:t xml:space="preserve">People of faith have a logical idea </w:t>
                        </w:r>
                        <w:r>
                          <w:rPr>
                            <w:color w:val="231F20"/>
                            <w:w w:val="105%"/>
                          </w:rPr>
                          <w:t>of</w:t>
                        </w:r>
                        <w:r>
                          <w:rPr>
                            <w:color w:val="231F20"/>
                            <w:spacing w:val="-1"/>
                            <w:w w:val="105%"/>
                          </w:rPr>
                          <w:t xml:space="preserve"> </w:t>
                        </w:r>
                        <w:r>
                          <w:rPr>
                            <w:color w:val="231F20"/>
                            <w:w w:val="105%"/>
                          </w:rPr>
                          <w:t>what</w:t>
                        </w:r>
                        <w:r>
                          <w:rPr>
                            <w:color w:val="231F20"/>
                            <w:spacing w:val="-1"/>
                            <w:w w:val="105%"/>
                          </w:rPr>
                          <w:t xml:space="preserve"> </w:t>
                        </w:r>
                        <w:r>
                          <w:rPr>
                            <w:color w:val="231F20"/>
                            <w:w w:val="105%"/>
                          </w:rPr>
                          <w:t>life</w:t>
                        </w:r>
                        <w:r>
                          <w:rPr>
                            <w:color w:val="231F20"/>
                            <w:spacing w:val="-1"/>
                            <w:w w:val="105%"/>
                          </w:rPr>
                          <w:t xml:space="preserve"> </w:t>
                        </w:r>
                        <w:r>
                          <w:rPr>
                            <w:color w:val="231F20"/>
                            <w:w w:val="105%"/>
                          </w:rPr>
                          <w:t>is</w:t>
                        </w:r>
                        <w:r>
                          <w:rPr>
                            <w:color w:val="231F20"/>
                            <w:spacing w:val="-1"/>
                            <w:w w:val="105%"/>
                          </w:rPr>
                          <w:t xml:space="preserve"> </w:t>
                        </w:r>
                        <w:r>
                          <w:rPr>
                            <w:color w:val="231F20"/>
                            <w:w w:val="105%"/>
                          </w:rPr>
                          <w:t>all</w:t>
                        </w:r>
                        <w:r>
                          <w:rPr>
                            <w:color w:val="231F20"/>
                            <w:spacing w:val="-1"/>
                            <w:w w:val="105%"/>
                          </w:rPr>
                          <w:t xml:space="preserve"> </w:t>
                        </w:r>
                        <w:r>
                          <w:rPr>
                            <w:color w:val="231F20"/>
                            <w:w w:val="105%"/>
                          </w:rPr>
                          <w:t>about.</w:t>
                        </w:r>
                        <w:r>
                          <w:rPr>
                            <w:color w:val="231F20"/>
                            <w:spacing w:val="18"/>
                            <w:w w:val="105%"/>
                          </w:rPr>
                          <w:t xml:space="preserve"> </w:t>
                        </w:r>
                        <w:r>
                          <w:rPr>
                            <w:color w:val="231F20"/>
                            <w:w w:val="105%"/>
                          </w:rPr>
                          <w:t>Actually,</w:t>
                        </w:r>
                        <w:r>
                          <w:rPr>
                            <w:color w:val="231F20"/>
                            <w:spacing w:val="-1"/>
                            <w:w w:val="105%"/>
                          </w:rPr>
                          <w:t xml:space="preserve"> </w:t>
                        </w:r>
                        <w:r>
                          <w:rPr>
                            <w:color w:val="231F20"/>
                            <w:w w:val="105%"/>
                          </w:rPr>
                          <w:t>we</w:t>
                        </w:r>
                        <w:r>
                          <w:rPr>
                            <w:color w:val="231F20"/>
                            <w:spacing w:val="-1"/>
                            <w:w w:val="105%"/>
                          </w:rPr>
                          <w:t xml:space="preserve"> </w:t>
                        </w:r>
                        <w:r>
                          <w:rPr>
                            <w:color w:val="231F20"/>
                            <w:w w:val="105%"/>
                          </w:rPr>
                          <w:t>used</w:t>
                        </w:r>
                        <w:r>
                          <w:rPr>
                            <w:color w:val="231F20"/>
                            <w:spacing w:val="-1"/>
                            <w:w w:val="105%"/>
                          </w:rPr>
                          <w:t xml:space="preserve"> </w:t>
                        </w:r>
                        <w:r>
                          <w:rPr>
                            <w:color w:val="231F20"/>
                            <w:w w:val="105%"/>
                          </w:rPr>
                          <w:t>to</w:t>
                        </w:r>
                        <w:r>
                          <w:rPr>
                            <w:color w:val="231F20"/>
                            <w:spacing w:val="-1"/>
                            <w:w w:val="105%"/>
                          </w:rPr>
                          <w:t xml:space="preserve"> </w:t>
                        </w:r>
                        <w:r>
                          <w:rPr>
                            <w:color w:val="231F20"/>
                            <w:w w:val="105%"/>
                          </w:rPr>
                          <w:t>have</w:t>
                        </w:r>
                        <w:r>
                          <w:rPr>
                            <w:color w:val="231F20"/>
                            <w:spacing w:val="-1"/>
                            <w:w w:val="105%"/>
                          </w:rPr>
                          <w:t xml:space="preserve"> </w:t>
                        </w:r>
                        <w:r>
                          <w:rPr>
                            <w:color w:val="231F20"/>
                            <w:w w:val="105%"/>
                          </w:rPr>
                          <w:t xml:space="preserve">no </w:t>
                        </w:r>
                        <w:r>
                          <w:rPr>
                            <w:color w:val="231F20"/>
                          </w:rPr>
                          <w:t>reasonable</w:t>
                        </w:r>
                        <w:r>
                          <w:rPr>
                            <w:color w:val="231F20"/>
                            <w:spacing w:val="-7"/>
                          </w:rPr>
                          <w:t xml:space="preserve"> </w:t>
                        </w:r>
                        <w:r>
                          <w:rPr>
                            <w:color w:val="231F20"/>
                          </w:rPr>
                          <w:t>conception</w:t>
                        </w:r>
                        <w:r>
                          <w:rPr>
                            <w:color w:val="231F20"/>
                            <w:spacing w:val="-7"/>
                          </w:rPr>
                          <w:t xml:space="preserve"> </w:t>
                        </w:r>
                        <w:r>
                          <w:rPr>
                            <w:color w:val="231F20"/>
                          </w:rPr>
                          <w:t>whatever.</w:t>
                        </w:r>
                        <w:r>
                          <w:rPr>
                            <w:color w:val="231F20"/>
                            <w:spacing w:val="28"/>
                          </w:rPr>
                          <w:t xml:space="preserve"> </w:t>
                        </w:r>
                        <w:r>
                          <w:rPr>
                            <w:color w:val="231F20"/>
                          </w:rPr>
                          <w:t>We</w:t>
                        </w:r>
                        <w:r>
                          <w:rPr>
                            <w:color w:val="231F20"/>
                            <w:spacing w:val="-7"/>
                          </w:rPr>
                          <w:t xml:space="preserve"> </w:t>
                        </w:r>
                        <w:r>
                          <w:rPr>
                            <w:color w:val="231F20"/>
                          </w:rPr>
                          <w:t>used</w:t>
                        </w:r>
                        <w:r>
                          <w:rPr>
                            <w:color w:val="231F20"/>
                            <w:spacing w:val="-7"/>
                          </w:rPr>
                          <w:t xml:space="preserve"> </w:t>
                        </w:r>
                        <w:r>
                          <w:rPr>
                            <w:color w:val="231F20"/>
                          </w:rPr>
                          <w:t>to</w:t>
                        </w:r>
                        <w:r>
                          <w:rPr>
                            <w:color w:val="231F20"/>
                            <w:spacing w:val="-7"/>
                          </w:rPr>
                          <w:t xml:space="preserve"> </w:t>
                        </w:r>
                        <w:r>
                          <w:rPr>
                            <w:color w:val="231F20"/>
                          </w:rPr>
                          <w:t>amuse</w:t>
                        </w:r>
                        <w:r>
                          <w:rPr>
                            <w:color w:val="231F20"/>
                            <w:spacing w:val="-7"/>
                          </w:rPr>
                          <w:t xml:space="preserve"> </w:t>
                        </w:r>
                        <w:r>
                          <w:rPr>
                            <w:color w:val="231F20"/>
                          </w:rPr>
                          <w:t>our- selves by cynically dissecting spiritual beliefs and prac- tices when we might have observed that many spiritu- ally-minded</w:t>
                        </w:r>
                        <w:r>
                          <w:rPr>
                            <w:color w:val="231F20"/>
                            <w:spacing w:val="-5"/>
                          </w:rPr>
                          <w:t xml:space="preserve"> </w:t>
                        </w:r>
                        <w:r>
                          <w:rPr>
                            <w:color w:val="231F20"/>
                          </w:rPr>
                          <w:t>persons</w:t>
                        </w:r>
                        <w:r>
                          <w:rPr>
                            <w:color w:val="231F20"/>
                            <w:spacing w:val="-5"/>
                          </w:rPr>
                          <w:t xml:space="preserve"> </w:t>
                        </w:r>
                        <w:r>
                          <w:rPr>
                            <w:color w:val="231F20"/>
                          </w:rPr>
                          <w:t>of</w:t>
                        </w:r>
                        <w:r>
                          <w:rPr>
                            <w:color w:val="231F20"/>
                            <w:spacing w:val="-5"/>
                          </w:rPr>
                          <w:t xml:space="preserve"> </w:t>
                        </w:r>
                        <w:r>
                          <w:rPr>
                            <w:color w:val="231F20"/>
                          </w:rPr>
                          <w:t>all</w:t>
                        </w:r>
                        <w:r>
                          <w:rPr>
                            <w:color w:val="231F20"/>
                            <w:spacing w:val="-5"/>
                          </w:rPr>
                          <w:t xml:space="preserve"> </w:t>
                        </w:r>
                        <w:r>
                          <w:rPr>
                            <w:color w:val="231F20"/>
                          </w:rPr>
                          <w:t>races,</w:t>
                        </w:r>
                        <w:r>
                          <w:rPr>
                            <w:color w:val="231F20"/>
                            <w:spacing w:val="-5"/>
                          </w:rPr>
                          <w:t xml:space="preserve"> </w:t>
                        </w:r>
                        <w:r>
                          <w:rPr>
                            <w:color w:val="231F20"/>
                          </w:rPr>
                          <w:t>colors,</w:t>
                        </w:r>
                        <w:r>
                          <w:rPr>
                            <w:color w:val="231F20"/>
                            <w:spacing w:val="-5"/>
                          </w:rPr>
                          <w:t xml:space="preserve"> </w:t>
                        </w:r>
                        <w:r>
                          <w:rPr>
                            <w:color w:val="231F20"/>
                          </w:rPr>
                          <w:t>and</w:t>
                        </w:r>
                        <w:r>
                          <w:rPr>
                            <w:color w:val="231F20"/>
                            <w:spacing w:val="-5"/>
                          </w:rPr>
                          <w:t xml:space="preserve"> </w:t>
                        </w:r>
                        <w:r>
                          <w:rPr>
                            <w:color w:val="231F20"/>
                          </w:rPr>
                          <w:t>creeds</w:t>
                        </w:r>
                        <w:r>
                          <w:rPr>
                            <w:color w:val="231F20"/>
                            <w:spacing w:val="-5"/>
                          </w:rPr>
                          <w:t xml:space="preserve"> </w:t>
                        </w:r>
                        <w:r>
                          <w:rPr>
                            <w:color w:val="231F20"/>
                          </w:rPr>
                          <w:t xml:space="preserve">were demonstrating a degree of stability, happiness and use- </w:t>
                        </w:r>
                        <w:r>
                          <w:rPr>
                            <w:color w:val="231F20"/>
                            <w:w w:val="105%"/>
                          </w:rPr>
                          <w:t>fulness which we should have sought ourselves.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1E0E321A" w14:textId="472EBCCF"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1868160" behindDoc="1" locked="0" layoutInCell="0" allowOverlap="1" wp14:anchorId="5309B7AF" wp14:editId="5CE7E450">
            <wp:simplePos x="0" y="0"/>
            <wp:positionH relativeFrom="page">
              <wp:posOffset>353060</wp:posOffset>
            </wp:positionH>
            <wp:positionV relativeFrom="page">
              <wp:posOffset>207645</wp:posOffset>
            </wp:positionV>
            <wp:extent cx="152400" cy="138430"/>
            <wp:effectExtent l="0" t="0" r="0" b="0"/>
            <wp:wrapNone/>
            <wp:docPr id="437" name="Text Box 207"/>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5240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29AC2AB2"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50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69184" behindDoc="1" locked="0" layoutInCell="0" allowOverlap="1" wp14:anchorId="36D88666" wp14:editId="1FAA246C">
            <wp:simplePos x="0" y="0"/>
            <wp:positionH relativeFrom="page">
              <wp:posOffset>994410</wp:posOffset>
            </wp:positionH>
            <wp:positionV relativeFrom="page">
              <wp:posOffset>207645</wp:posOffset>
            </wp:positionV>
            <wp:extent cx="1410970" cy="138430"/>
            <wp:effectExtent l="0" t="0" r="0" b="0"/>
            <wp:wrapNone/>
            <wp:docPr id="436" name="Text Box 20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41097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7CC30EBC"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ALCOHOLICS</w:t>
                        </w:r>
                        <w:r>
                          <w:rPr>
                            <w:color w:val="231F20"/>
                            <w:spacing w:val="53"/>
                            <w:sz w:val="16"/>
                            <w:szCs w:val="16"/>
                          </w:rPr>
                          <w:t xml:space="preserve"> </w:t>
                        </w:r>
                        <w:r>
                          <w:rPr>
                            <w:color w:val="231F20"/>
                            <w:spacing w:val="-2"/>
                            <w:sz w:val="16"/>
                            <w:szCs w:val="16"/>
                          </w:rPr>
                          <w:t>ANONYMOUS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70208" behindDoc="1" locked="0" layoutInCell="0" allowOverlap="1" wp14:anchorId="2BA8B805" wp14:editId="1358EE3A">
            <wp:simplePos x="0" y="0"/>
            <wp:positionH relativeFrom="page">
              <wp:posOffset>353060</wp:posOffset>
            </wp:positionH>
            <wp:positionV relativeFrom="page">
              <wp:posOffset>377190</wp:posOffset>
            </wp:positionV>
            <wp:extent cx="2622550" cy="4424680"/>
            <wp:effectExtent l="0" t="0" r="0" b="0"/>
            <wp:wrapNone/>
            <wp:docPr id="435" name="Text Box 209"/>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22550" cy="4424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7C94EBA1" w14:textId="77777777" w:rsidR="00000000" w:rsidRDefault="00000000">
                        <w:pPr>
                          <w:pStyle w:val="BodyText"/>
                          <w:kinsoku w:val="0"/>
                          <w:overflowPunct w:val="0"/>
                          <w:spacing w:before="0.85pt" w:line="12.95pt" w:lineRule="auto"/>
                          <w:ind w:end="1.30pt"/>
                          <w:rPr>
                            <w:color w:val="231F20"/>
                            <w:w w:val="105%"/>
                          </w:rPr>
                        </w:pPr>
                        <w:r>
                          <w:rPr>
                            <w:color w:val="231F20"/>
                          </w:rPr>
                          <w:t>Instead,</w:t>
                        </w:r>
                        <w:r>
                          <w:rPr>
                            <w:color w:val="231F20"/>
                            <w:spacing w:val="-12"/>
                          </w:rPr>
                          <w:t xml:space="preserve"> </w:t>
                        </w:r>
                        <w:r>
                          <w:rPr>
                            <w:color w:val="231F20"/>
                          </w:rPr>
                          <w:t>we</w:t>
                        </w:r>
                        <w:r>
                          <w:rPr>
                            <w:color w:val="231F20"/>
                            <w:spacing w:val="-11"/>
                          </w:rPr>
                          <w:t xml:space="preserve"> </w:t>
                        </w:r>
                        <w:r>
                          <w:rPr>
                            <w:color w:val="231F20"/>
                          </w:rPr>
                          <w:t>looked</w:t>
                        </w:r>
                        <w:r>
                          <w:rPr>
                            <w:color w:val="231F20"/>
                            <w:spacing w:val="-11"/>
                          </w:rPr>
                          <w:t xml:space="preserve"> </w:t>
                        </w:r>
                        <w:r>
                          <w:rPr>
                            <w:color w:val="231F20"/>
                          </w:rPr>
                          <w:t>at</w:t>
                        </w:r>
                        <w:r>
                          <w:rPr>
                            <w:color w:val="231F20"/>
                            <w:spacing w:val="-11"/>
                          </w:rPr>
                          <w:t xml:space="preserve"> </w:t>
                        </w:r>
                        <w:r>
                          <w:rPr>
                            <w:color w:val="231F20"/>
                          </w:rPr>
                          <w:t>the</w:t>
                        </w:r>
                        <w:r>
                          <w:rPr>
                            <w:color w:val="231F20"/>
                            <w:spacing w:val="-12"/>
                          </w:rPr>
                          <w:t xml:space="preserve"> </w:t>
                        </w:r>
                        <w:r>
                          <w:rPr>
                            <w:color w:val="231F20"/>
                          </w:rPr>
                          <w:t>human</w:t>
                        </w:r>
                        <w:r>
                          <w:rPr>
                            <w:color w:val="231F20"/>
                            <w:spacing w:val="-11"/>
                          </w:rPr>
                          <w:t xml:space="preserve"> </w:t>
                        </w:r>
                        <w:r>
                          <w:rPr>
                            <w:color w:val="231F20"/>
                          </w:rPr>
                          <w:t>defects</w:t>
                        </w:r>
                        <w:r>
                          <w:rPr>
                            <w:color w:val="231F20"/>
                            <w:spacing w:val="-11"/>
                          </w:rPr>
                          <w:t xml:space="preserve"> </w:t>
                        </w:r>
                        <w:r>
                          <w:rPr>
                            <w:color w:val="231F20"/>
                          </w:rPr>
                          <w:t>of</w:t>
                        </w:r>
                        <w:r>
                          <w:rPr>
                            <w:color w:val="231F20"/>
                            <w:spacing w:val="-11"/>
                          </w:rPr>
                          <w:t xml:space="preserve"> </w:t>
                        </w:r>
                        <w:r>
                          <w:rPr>
                            <w:color w:val="231F20"/>
                          </w:rPr>
                          <w:t>these</w:t>
                        </w:r>
                        <w:r>
                          <w:rPr>
                            <w:color w:val="231F20"/>
                            <w:spacing w:val="-12"/>
                          </w:rPr>
                          <w:t xml:space="preserve"> </w:t>
                        </w:r>
                        <w:r>
                          <w:rPr>
                            <w:color w:val="231F20"/>
                          </w:rPr>
                          <w:t xml:space="preserve">people, </w:t>
                        </w:r>
                        <w:r>
                          <w:rPr>
                            <w:color w:val="231F20"/>
                            <w:spacing w:val="-4"/>
                          </w:rPr>
                          <w:t>and</w:t>
                        </w:r>
                        <w:r>
                          <w:rPr>
                            <w:color w:val="231F20"/>
                            <w:spacing w:val="-8"/>
                          </w:rPr>
                          <w:t xml:space="preserve"> </w:t>
                        </w:r>
                        <w:r>
                          <w:rPr>
                            <w:color w:val="231F20"/>
                            <w:spacing w:val="-4"/>
                          </w:rPr>
                          <w:t>sometimes</w:t>
                        </w:r>
                        <w:r>
                          <w:rPr>
                            <w:color w:val="231F20"/>
                            <w:spacing w:val="-7"/>
                          </w:rPr>
                          <w:t xml:space="preserve"> </w:t>
                        </w:r>
                        <w:r>
                          <w:rPr>
                            <w:color w:val="231F20"/>
                            <w:spacing w:val="-4"/>
                          </w:rPr>
                          <w:t>used</w:t>
                        </w:r>
                        <w:r>
                          <w:rPr>
                            <w:color w:val="231F20"/>
                            <w:spacing w:val="-7"/>
                          </w:rPr>
                          <w:t xml:space="preserve"> </w:t>
                        </w:r>
                        <w:r>
                          <w:rPr>
                            <w:color w:val="231F20"/>
                            <w:spacing w:val="-4"/>
                          </w:rPr>
                          <w:t>their</w:t>
                        </w:r>
                        <w:r>
                          <w:rPr>
                            <w:color w:val="231F20"/>
                            <w:spacing w:val="-7"/>
                          </w:rPr>
                          <w:t xml:space="preserve"> </w:t>
                        </w:r>
                        <w:r>
                          <w:rPr>
                            <w:color w:val="231F20"/>
                            <w:spacing w:val="-4"/>
                          </w:rPr>
                          <w:t>shortcomings</w:t>
                        </w:r>
                        <w:r>
                          <w:rPr>
                            <w:color w:val="231F20"/>
                            <w:spacing w:val="-8"/>
                          </w:rPr>
                          <w:t xml:space="preserve"> </w:t>
                        </w:r>
                        <w:r>
                          <w:rPr>
                            <w:color w:val="231F20"/>
                            <w:spacing w:val="-4"/>
                          </w:rPr>
                          <w:t>as</w:t>
                        </w:r>
                        <w:r>
                          <w:rPr>
                            <w:color w:val="231F20"/>
                            <w:spacing w:val="-7"/>
                          </w:rPr>
                          <w:t xml:space="preserve"> </w:t>
                        </w:r>
                        <w:r>
                          <w:rPr>
                            <w:color w:val="231F20"/>
                            <w:spacing w:val="-4"/>
                          </w:rPr>
                          <w:t>a</w:t>
                        </w:r>
                        <w:r>
                          <w:rPr>
                            <w:color w:val="231F20"/>
                            <w:spacing w:val="-7"/>
                          </w:rPr>
                          <w:t xml:space="preserve"> </w:t>
                        </w:r>
                        <w:r>
                          <w:rPr>
                            <w:color w:val="231F20"/>
                            <w:spacing w:val="-4"/>
                          </w:rPr>
                          <w:t>basis</w:t>
                        </w:r>
                        <w:r>
                          <w:rPr>
                            <w:color w:val="231F20"/>
                            <w:spacing w:val="-7"/>
                          </w:rPr>
                          <w:t xml:space="preserve"> </w:t>
                        </w:r>
                        <w:r>
                          <w:rPr>
                            <w:color w:val="231F20"/>
                            <w:spacing w:val="-4"/>
                          </w:rPr>
                          <w:t>of</w:t>
                        </w:r>
                        <w:r>
                          <w:rPr>
                            <w:color w:val="231F20"/>
                            <w:spacing w:val="-8"/>
                          </w:rPr>
                          <w:t xml:space="preserve"> </w:t>
                        </w:r>
                        <w:r>
                          <w:rPr>
                            <w:color w:val="231F20"/>
                            <w:spacing w:val="-4"/>
                          </w:rPr>
                          <w:t xml:space="preserve">whole- </w:t>
                        </w:r>
                        <w:r>
                          <w:rPr>
                            <w:color w:val="231F20"/>
                          </w:rPr>
                          <w:t>sale condemnation.</w:t>
                        </w:r>
                        <w:r>
                          <w:rPr>
                            <w:color w:val="231F20"/>
                            <w:spacing w:val="40"/>
                          </w:rPr>
                          <w:t xml:space="preserve"> </w:t>
                        </w:r>
                        <w:r>
                          <w:rPr>
                            <w:color w:val="231F20"/>
                          </w:rPr>
                          <w:t>We talked of intolerance, while we were</w:t>
                        </w:r>
                        <w:r>
                          <w:rPr>
                            <w:color w:val="231F20"/>
                            <w:spacing w:val="-2"/>
                          </w:rPr>
                          <w:t xml:space="preserve"> </w:t>
                        </w:r>
                        <w:r>
                          <w:rPr>
                            <w:color w:val="231F20"/>
                          </w:rPr>
                          <w:t>intolerant</w:t>
                        </w:r>
                        <w:r>
                          <w:rPr>
                            <w:color w:val="231F20"/>
                            <w:spacing w:val="-2"/>
                          </w:rPr>
                          <w:t xml:space="preserve"> </w:t>
                        </w:r>
                        <w:r>
                          <w:rPr>
                            <w:color w:val="231F20"/>
                          </w:rPr>
                          <w:t>ourselves.</w:t>
                        </w:r>
                        <w:r>
                          <w:rPr>
                            <w:color w:val="231F20"/>
                            <w:spacing w:val="18"/>
                          </w:rPr>
                          <w:t xml:space="preserve"> </w:t>
                        </w:r>
                        <w:r>
                          <w:rPr>
                            <w:color w:val="231F20"/>
                          </w:rPr>
                          <w:t>We</w:t>
                        </w:r>
                        <w:r>
                          <w:rPr>
                            <w:color w:val="231F20"/>
                            <w:spacing w:val="-2"/>
                          </w:rPr>
                          <w:t xml:space="preserve"> </w:t>
                        </w:r>
                        <w:r>
                          <w:rPr>
                            <w:color w:val="231F20"/>
                          </w:rPr>
                          <w:t>missed</w:t>
                        </w:r>
                        <w:r>
                          <w:rPr>
                            <w:color w:val="231F20"/>
                            <w:spacing w:val="-2"/>
                          </w:rPr>
                          <w:t xml:space="preserve"> </w:t>
                        </w:r>
                        <w:r>
                          <w:rPr>
                            <w:color w:val="231F20"/>
                          </w:rPr>
                          <w:t>the</w:t>
                        </w:r>
                        <w:r>
                          <w:rPr>
                            <w:color w:val="231F20"/>
                            <w:spacing w:val="-2"/>
                          </w:rPr>
                          <w:t xml:space="preserve"> </w:t>
                        </w:r>
                        <w:r>
                          <w:rPr>
                            <w:color w:val="231F20"/>
                          </w:rPr>
                          <w:t>reality</w:t>
                        </w:r>
                        <w:r>
                          <w:rPr>
                            <w:color w:val="231F20"/>
                            <w:spacing w:val="-2"/>
                          </w:rPr>
                          <w:t xml:space="preserve"> </w:t>
                        </w:r>
                        <w:r>
                          <w:rPr>
                            <w:color w:val="231F20"/>
                          </w:rPr>
                          <w:t>and</w:t>
                        </w:r>
                        <w:r>
                          <w:rPr>
                            <w:color w:val="231F20"/>
                            <w:spacing w:val="-2"/>
                          </w:rPr>
                          <w:t xml:space="preserve"> </w:t>
                        </w:r>
                        <w:r>
                          <w:rPr>
                            <w:color w:val="231F20"/>
                          </w:rPr>
                          <w:t xml:space="preserve">the </w:t>
                        </w:r>
                        <w:r>
                          <w:rPr>
                            <w:color w:val="231F20"/>
                            <w:w w:val="105%"/>
                          </w:rPr>
                          <w:t xml:space="preserve">beauty of the forest because we were diverted by the </w:t>
                        </w:r>
                        <w:r>
                          <w:rPr>
                            <w:color w:val="231F20"/>
                          </w:rPr>
                          <w:t>ugliness</w:t>
                        </w:r>
                        <w:r>
                          <w:rPr>
                            <w:color w:val="231F20"/>
                            <w:spacing w:val="-5"/>
                          </w:rPr>
                          <w:t xml:space="preserve"> </w:t>
                        </w:r>
                        <w:r>
                          <w:rPr>
                            <w:color w:val="231F20"/>
                          </w:rPr>
                          <w:t>of</w:t>
                        </w:r>
                        <w:r>
                          <w:rPr>
                            <w:color w:val="231F20"/>
                            <w:spacing w:val="-5"/>
                          </w:rPr>
                          <w:t xml:space="preserve"> </w:t>
                        </w:r>
                        <w:r>
                          <w:rPr>
                            <w:color w:val="231F20"/>
                          </w:rPr>
                          <w:t>some</w:t>
                        </w:r>
                        <w:r>
                          <w:rPr>
                            <w:color w:val="231F20"/>
                            <w:spacing w:val="-6"/>
                          </w:rPr>
                          <w:t xml:space="preserve"> </w:t>
                        </w:r>
                        <w:r>
                          <w:rPr>
                            <w:color w:val="231F20"/>
                          </w:rPr>
                          <w:t>of</w:t>
                        </w:r>
                        <w:r>
                          <w:rPr>
                            <w:color w:val="231F20"/>
                            <w:spacing w:val="-5"/>
                          </w:rPr>
                          <w:t xml:space="preserve"> </w:t>
                        </w:r>
                        <w:r>
                          <w:rPr>
                            <w:color w:val="231F20"/>
                          </w:rPr>
                          <w:t>its</w:t>
                        </w:r>
                        <w:r>
                          <w:rPr>
                            <w:color w:val="231F20"/>
                            <w:spacing w:val="-5"/>
                          </w:rPr>
                          <w:t xml:space="preserve"> </w:t>
                        </w:r>
                        <w:r>
                          <w:rPr>
                            <w:color w:val="231F20"/>
                          </w:rPr>
                          <w:t>trees.</w:t>
                        </w:r>
                        <w:r>
                          <w:rPr>
                            <w:color w:val="231F20"/>
                            <w:spacing w:val="12"/>
                          </w:rPr>
                          <w:t xml:space="preserve"> </w:t>
                        </w:r>
                        <w:r>
                          <w:rPr>
                            <w:color w:val="231F20"/>
                          </w:rPr>
                          <w:t>We</w:t>
                        </w:r>
                        <w:r>
                          <w:rPr>
                            <w:color w:val="231F20"/>
                            <w:spacing w:val="-6"/>
                          </w:rPr>
                          <w:t xml:space="preserve"> </w:t>
                        </w:r>
                        <w:r>
                          <w:rPr>
                            <w:color w:val="231F20"/>
                          </w:rPr>
                          <w:t>never</w:t>
                        </w:r>
                        <w:r>
                          <w:rPr>
                            <w:color w:val="231F20"/>
                            <w:spacing w:val="-5"/>
                          </w:rPr>
                          <w:t xml:space="preserve"> </w:t>
                        </w:r>
                        <w:r>
                          <w:rPr>
                            <w:color w:val="231F20"/>
                          </w:rPr>
                          <w:t>gave</w:t>
                        </w:r>
                        <w:r>
                          <w:rPr>
                            <w:color w:val="231F20"/>
                            <w:spacing w:val="-5"/>
                          </w:rPr>
                          <w:t xml:space="preserve"> </w:t>
                        </w:r>
                        <w:r>
                          <w:rPr>
                            <w:color w:val="231F20"/>
                          </w:rPr>
                          <w:t>the</w:t>
                        </w:r>
                        <w:r>
                          <w:rPr>
                            <w:color w:val="231F20"/>
                            <w:spacing w:val="-5"/>
                          </w:rPr>
                          <w:t xml:space="preserve"> </w:t>
                        </w:r>
                        <w:r>
                          <w:rPr>
                            <w:color w:val="231F20"/>
                          </w:rPr>
                          <w:t xml:space="preserve">spiritual </w:t>
                        </w:r>
                        <w:r>
                          <w:rPr>
                            <w:color w:val="231F20"/>
                            <w:w w:val="105%"/>
                          </w:rPr>
                          <w:t>side of life a fair hearing.</w:t>
                        </w:r>
                      </w:p>
                      <w:p w14:paraId="78206C22" w14:textId="77777777" w:rsidR="00000000" w:rsidRDefault="00000000">
                        <w:pPr>
                          <w:pStyle w:val="BodyText"/>
                          <w:kinsoku w:val="0"/>
                          <w:overflowPunct w:val="0"/>
                          <w:spacing w:before="0.30pt" w:line="12.95pt" w:lineRule="auto"/>
                          <w:ind w:start="0.95pt" w:end="1.25pt" w:firstLine="4.60pt"/>
                          <w:jc w:val="center"/>
                          <w:rPr>
                            <w:color w:val="231F20"/>
                            <w:spacing w:val="-2"/>
                          </w:rPr>
                        </w:pPr>
                        <w:r>
                          <w:rPr>
                            <w:color w:val="231F20"/>
                            <w:spacing w:val="-2"/>
                          </w:rPr>
                          <w:t>In</w:t>
                        </w:r>
                        <w:r>
                          <w:rPr>
                            <w:color w:val="231F20"/>
                            <w:spacing w:val="-17"/>
                          </w:rPr>
                          <w:t xml:space="preserve"> </w:t>
                        </w:r>
                        <w:r>
                          <w:rPr>
                            <w:color w:val="231F20"/>
                            <w:spacing w:val="-2"/>
                          </w:rPr>
                          <w:t>our</w:t>
                        </w:r>
                        <w:r>
                          <w:rPr>
                            <w:color w:val="231F20"/>
                            <w:spacing w:val="-17"/>
                          </w:rPr>
                          <w:t xml:space="preserve"> </w:t>
                        </w:r>
                        <w:r>
                          <w:rPr>
                            <w:color w:val="231F20"/>
                            <w:spacing w:val="-2"/>
                          </w:rPr>
                          <w:t>personal</w:t>
                        </w:r>
                        <w:r>
                          <w:rPr>
                            <w:color w:val="231F20"/>
                            <w:spacing w:val="-17"/>
                          </w:rPr>
                          <w:t xml:space="preserve"> </w:t>
                        </w:r>
                        <w:r>
                          <w:rPr>
                            <w:color w:val="231F20"/>
                            <w:spacing w:val="-2"/>
                          </w:rPr>
                          <w:t>stories</w:t>
                        </w:r>
                        <w:r>
                          <w:rPr>
                            <w:color w:val="231F20"/>
                            <w:spacing w:val="-17"/>
                          </w:rPr>
                          <w:t xml:space="preserve"> </w:t>
                        </w:r>
                        <w:r>
                          <w:rPr>
                            <w:color w:val="231F20"/>
                            <w:spacing w:val="-2"/>
                          </w:rPr>
                          <w:t>you</w:t>
                        </w:r>
                        <w:r>
                          <w:rPr>
                            <w:color w:val="231F20"/>
                            <w:spacing w:val="-17"/>
                          </w:rPr>
                          <w:t xml:space="preserve"> </w:t>
                        </w:r>
                        <w:r>
                          <w:rPr>
                            <w:color w:val="231F20"/>
                            <w:spacing w:val="-2"/>
                          </w:rPr>
                          <w:t>will</w:t>
                        </w:r>
                        <w:r>
                          <w:rPr>
                            <w:color w:val="231F20"/>
                            <w:spacing w:val="-17"/>
                          </w:rPr>
                          <w:t xml:space="preserve"> </w:t>
                        </w:r>
                        <w:r>
                          <w:rPr>
                            <w:color w:val="231F20"/>
                            <w:spacing w:val="-2"/>
                          </w:rPr>
                          <w:t>find</w:t>
                        </w:r>
                        <w:r>
                          <w:rPr>
                            <w:color w:val="231F20"/>
                            <w:spacing w:val="-17"/>
                          </w:rPr>
                          <w:t xml:space="preserve"> </w:t>
                        </w:r>
                        <w:r>
                          <w:rPr>
                            <w:color w:val="231F20"/>
                            <w:spacing w:val="-2"/>
                          </w:rPr>
                          <w:t>a</w:t>
                        </w:r>
                        <w:r>
                          <w:rPr>
                            <w:color w:val="231F20"/>
                            <w:spacing w:val="-17"/>
                          </w:rPr>
                          <w:t xml:space="preserve"> </w:t>
                        </w:r>
                        <w:r>
                          <w:rPr>
                            <w:color w:val="231F20"/>
                            <w:spacing w:val="-2"/>
                          </w:rPr>
                          <w:t>wide</w:t>
                        </w:r>
                        <w:r>
                          <w:rPr>
                            <w:color w:val="231F20"/>
                            <w:spacing w:val="-17"/>
                          </w:rPr>
                          <w:t xml:space="preserve"> </w:t>
                        </w:r>
                        <w:r>
                          <w:rPr>
                            <w:color w:val="231F20"/>
                            <w:spacing w:val="-2"/>
                          </w:rPr>
                          <w:t>variation</w:t>
                        </w:r>
                        <w:r>
                          <w:rPr>
                            <w:color w:val="231F20"/>
                            <w:spacing w:val="-17"/>
                          </w:rPr>
                          <w:t xml:space="preserve"> </w:t>
                        </w:r>
                        <w:r>
                          <w:rPr>
                            <w:color w:val="231F20"/>
                            <w:spacing w:val="-2"/>
                          </w:rPr>
                          <w:t>in</w:t>
                        </w:r>
                        <w:r>
                          <w:rPr>
                            <w:color w:val="231F20"/>
                            <w:spacing w:val="-17"/>
                          </w:rPr>
                          <w:t xml:space="preserve"> </w:t>
                        </w:r>
                        <w:r>
                          <w:rPr>
                            <w:color w:val="231F20"/>
                            <w:spacing w:val="-2"/>
                          </w:rPr>
                          <w:t xml:space="preserve">the </w:t>
                        </w:r>
                        <w:r>
                          <w:rPr>
                            <w:color w:val="231F20"/>
                            <w:w w:val="105%"/>
                          </w:rPr>
                          <w:t>way</w:t>
                        </w:r>
                        <w:r>
                          <w:rPr>
                            <w:color w:val="231F20"/>
                            <w:spacing w:val="-12"/>
                            <w:w w:val="105%"/>
                          </w:rPr>
                          <w:t xml:space="preserve"> </w:t>
                        </w:r>
                        <w:r>
                          <w:rPr>
                            <w:color w:val="231F20"/>
                            <w:w w:val="105%"/>
                          </w:rPr>
                          <w:t>each</w:t>
                        </w:r>
                        <w:r>
                          <w:rPr>
                            <w:color w:val="231F20"/>
                            <w:spacing w:val="-12"/>
                            <w:w w:val="105%"/>
                          </w:rPr>
                          <w:t xml:space="preserve"> </w:t>
                        </w:r>
                        <w:r>
                          <w:rPr>
                            <w:color w:val="231F20"/>
                            <w:w w:val="105%"/>
                          </w:rPr>
                          <w:t>teller</w:t>
                        </w:r>
                        <w:r>
                          <w:rPr>
                            <w:color w:val="231F20"/>
                            <w:spacing w:val="-12"/>
                            <w:w w:val="105%"/>
                          </w:rPr>
                          <w:t xml:space="preserve"> </w:t>
                        </w:r>
                        <w:r>
                          <w:rPr>
                            <w:color w:val="231F20"/>
                            <w:w w:val="105%"/>
                          </w:rPr>
                          <w:t>approaches</w:t>
                        </w:r>
                        <w:r>
                          <w:rPr>
                            <w:color w:val="231F20"/>
                            <w:spacing w:val="-12"/>
                            <w:w w:val="105%"/>
                          </w:rPr>
                          <w:t xml:space="preserve"> </w:t>
                        </w:r>
                        <w:r>
                          <w:rPr>
                            <w:color w:val="231F20"/>
                            <w:w w:val="105%"/>
                          </w:rPr>
                          <w:t>and</w:t>
                        </w:r>
                        <w:r>
                          <w:rPr>
                            <w:color w:val="231F20"/>
                            <w:spacing w:val="-12"/>
                            <w:w w:val="105%"/>
                          </w:rPr>
                          <w:t xml:space="preserve"> </w:t>
                        </w:r>
                        <w:r>
                          <w:rPr>
                            <w:color w:val="231F20"/>
                            <w:w w:val="105%"/>
                          </w:rPr>
                          <w:t>conceives</w:t>
                        </w:r>
                        <w:r>
                          <w:rPr>
                            <w:color w:val="231F20"/>
                            <w:spacing w:val="-11"/>
                            <w:w w:val="105%"/>
                          </w:rPr>
                          <w:t xml:space="preserve"> </w:t>
                        </w:r>
                        <w:r>
                          <w:rPr>
                            <w:color w:val="231F20"/>
                            <w:w w:val="105%"/>
                          </w:rPr>
                          <w:t>of</w:t>
                        </w:r>
                        <w:r>
                          <w:rPr>
                            <w:color w:val="231F20"/>
                            <w:spacing w:val="-12"/>
                            <w:w w:val="105%"/>
                          </w:rPr>
                          <w:t xml:space="preserve"> </w:t>
                        </w:r>
                        <w:r>
                          <w:rPr>
                            <w:color w:val="231F20"/>
                            <w:w w:val="105%"/>
                          </w:rPr>
                          <w:t>the</w:t>
                        </w:r>
                        <w:r>
                          <w:rPr>
                            <w:color w:val="231F20"/>
                            <w:spacing w:val="-12"/>
                            <w:w w:val="105%"/>
                          </w:rPr>
                          <w:t xml:space="preserve"> </w:t>
                        </w:r>
                        <w:r>
                          <w:rPr>
                            <w:color w:val="231F20"/>
                            <w:w w:val="105%"/>
                          </w:rPr>
                          <w:t xml:space="preserve">Power </w:t>
                        </w:r>
                        <w:r>
                          <w:rPr>
                            <w:color w:val="231F20"/>
                            <w:spacing w:val="-2"/>
                            <w:w w:val="105%"/>
                          </w:rPr>
                          <w:t>which</w:t>
                        </w:r>
                        <w:r>
                          <w:rPr>
                            <w:color w:val="231F20"/>
                            <w:spacing w:val="-10"/>
                            <w:w w:val="105%"/>
                          </w:rPr>
                          <w:t xml:space="preserve"> </w:t>
                        </w:r>
                        <w:r>
                          <w:rPr>
                            <w:color w:val="231F20"/>
                            <w:spacing w:val="-2"/>
                            <w:w w:val="105%"/>
                          </w:rPr>
                          <w:t>is</w:t>
                        </w:r>
                        <w:r>
                          <w:rPr>
                            <w:color w:val="231F20"/>
                            <w:spacing w:val="-9"/>
                            <w:w w:val="105%"/>
                          </w:rPr>
                          <w:t xml:space="preserve"> </w:t>
                        </w:r>
                        <w:r>
                          <w:rPr>
                            <w:color w:val="231F20"/>
                            <w:spacing w:val="-2"/>
                            <w:w w:val="105%"/>
                          </w:rPr>
                          <w:t>greater</w:t>
                        </w:r>
                        <w:r>
                          <w:rPr>
                            <w:color w:val="231F20"/>
                            <w:spacing w:val="-10"/>
                            <w:w w:val="105%"/>
                          </w:rPr>
                          <w:t xml:space="preserve"> </w:t>
                        </w:r>
                        <w:r>
                          <w:rPr>
                            <w:color w:val="231F20"/>
                            <w:spacing w:val="-2"/>
                            <w:w w:val="105%"/>
                          </w:rPr>
                          <w:t>than</w:t>
                        </w:r>
                        <w:r>
                          <w:rPr>
                            <w:color w:val="231F20"/>
                            <w:spacing w:val="-9"/>
                            <w:w w:val="105%"/>
                          </w:rPr>
                          <w:t xml:space="preserve"> </w:t>
                        </w:r>
                        <w:r>
                          <w:rPr>
                            <w:color w:val="231F20"/>
                            <w:spacing w:val="-2"/>
                            <w:w w:val="105%"/>
                          </w:rPr>
                          <w:t>himself.</w:t>
                        </w:r>
                        <w:r>
                          <w:rPr>
                            <w:color w:val="231F20"/>
                            <w:spacing w:val="30"/>
                            <w:w w:val="105%"/>
                          </w:rPr>
                          <w:t xml:space="preserve"> </w:t>
                        </w:r>
                        <w:r>
                          <w:rPr>
                            <w:color w:val="231F20"/>
                            <w:spacing w:val="-2"/>
                            <w:w w:val="105%"/>
                          </w:rPr>
                          <w:t>Whether</w:t>
                        </w:r>
                        <w:r>
                          <w:rPr>
                            <w:color w:val="231F20"/>
                            <w:spacing w:val="-10"/>
                            <w:w w:val="105%"/>
                          </w:rPr>
                          <w:t xml:space="preserve"> </w:t>
                        </w:r>
                        <w:r>
                          <w:rPr>
                            <w:color w:val="231F20"/>
                            <w:spacing w:val="-2"/>
                            <w:w w:val="105%"/>
                          </w:rPr>
                          <w:t>we</w:t>
                        </w:r>
                        <w:r>
                          <w:rPr>
                            <w:color w:val="231F20"/>
                            <w:spacing w:val="-9"/>
                            <w:w w:val="105%"/>
                          </w:rPr>
                          <w:t xml:space="preserve"> </w:t>
                        </w:r>
                        <w:r>
                          <w:rPr>
                            <w:color w:val="231F20"/>
                            <w:spacing w:val="-2"/>
                            <w:w w:val="105%"/>
                          </w:rPr>
                          <w:t>agree</w:t>
                        </w:r>
                        <w:r>
                          <w:rPr>
                            <w:color w:val="231F20"/>
                            <w:spacing w:val="-10"/>
                            <w:w w:val="105%"/>
                          </w:rPr>
                          <w:t xml:space="preserve"> </w:t>
                        </w:r>
                        <w:r>
                          <w:rPr>
                            <w:color w:val="231F20"/>
                            <w:spacing w:val="-2"/>
                            <w:w w:val="105%"/>
                          </w:rPr>
                          <w:t>with</w:t>
                        </w:r>
                        <w:r>
                          <w:rPr>
                            <w:color w:val="231F20"/>
                            <w:spacing w:val="-9"/>
                            <w:w w:val="105%"/>
                          </w:rPr>
                          <w:t xml:space="preserve"> </w:t>
                        </w:r>
                        <w:r>
                          <w:rPr>
                            <w:color w:val="231F20"/>
                            <w:spacing w:val="-2"/>
                            <w:w w:val="105%"/>
                          </w:rPr>
                          <w:t xml:space="preserve">a </w:t>
                        </w:r>
                        <w:r>
                          <w:rPr>
                            <w:color w:val="231F20"/>
                          </w:rPr>
                          <w:t>particular</w:t>
                        </w:r>
                        <w:r>
                          <w:rPr>
                            <w:color w:val="231F20"/>
                            <w:spacing w:val="-17"/>
                          </w:rPr>
                          <w:t xml:space="preserve"> </w:t>
                        </w:r>
                        <w:r>
                          <w:rPr>
                            <w:color w:val="231F20"/>
                          </w:rPr>
                          <w:t>approach</w:t>
                        </w:r>
                        <w:r>
                          <w:rPr>
                            <w:color w:val="231F20"/>
                            <w:spacing w:val="-17"/>
                          </w:rPr>
                          <w:t xml:space="preserve"> </w:t>
                        </w:r>
                        <w:r>
                          <w:rPr>
                            <w:color w:val="231F20"/>
                          </w:rPr>
                          <w:t>or</w:t>
                        </w:r>
                        <w:r>
                          <w:rPr>
                            <w:color w:val="231F20"/>
                            <w:spacing w:val="-17"/>
                          </w:rPr>
                          <w:t xml:space="preserve"> </w:t>
                        </w:r>
                        <w:r>
                          <w:rPr>
                            <w:color w:val="231F20"/>
                          </w:rPr>
                          <w:t>conception</w:t>
                        </w:r>
                        <w:r>
                          <w:rPr>
                            <w:color w:val="231F20"/>
                            <w:spacing w:val="-17"/>
                          </w:rPr>
                          <w:t xml:space="preserve"> </w:t>
                        </w:r>
                        <w:r>
                          <w:rPr>
                            <w:color w:val="231F20"/>
                          </w:rPr>
                          <w:t>seems</w:t>
                        </w:r>
                        <w:r>
                          <w:rPr>
                            <w:color w:val="231F20"/>
                            <w:spacing w:val="-17"/>
                          </w:rPr>
                          <w:t xml:space="preserve"> </w:t>
                        </w:r>
                        <w:r>
                          <w:rPr>
                            <w:color w:val="231F20"/>
                          </w:rPr>
                          <w:t>to</w:t>
                        </w:r>
                        <w:r>
                          <w:rPr>
                            <w:color w:val="231F20"/>
                            <w:spacing w:val="-17"/>
                          </w:rPr>
                          <w:t xml:space="preserve"> </w:t>
                        </w:r>
                        <w:r>
                          <w:rPr>
                            <w:color w:val="231F20"/>
                          </w:rPr>
                          <w:t>make</w:t>
                        </w:r>
                        <w:r>
                          <w:rPr>
                            <w:color w:val="231F20"/>
                            <w:spacing w:val="-17"/>
                          </w:rPr>
                          <w:t xml:space="preserve"> </w:t>
                        </w:r>
                        <w:r>
                          <w:rPr>
                            <w:color w:val="231F20"/>
                          </w:rPr>
                          <w:t>little</w:t>
                        </w:r>
                        <w:r>
                          <w:rPr>
                            <w:color w:val="231F20"/>
                            <w:spacing w:val="-17"/>
                          </w:rPr>
                          <w:t xml:space="preserve"> </w:t>
                        </w:r>
                        <w:r>
                          <w:rPr>
                            <w:color w:val="231F20"/>
                          </w:rPr>
                          <w:t xml:space="preserve">dif- </w:t>
                        </w:r>
                        <w:r>
                          <w:rPr>
                            <w:color w:val="231F20"/>
                            <w:spacing w:val="-2"/>
                            <w:w w:val="105%"/>
                          </w:rPr>
                          <w:t>ference.</w:t>
                        </w:r>
                        <w:r>
                          <w:rPr>
                            <w:color w:val="231F20"/>
                            <w:spacing w:val="28"/>
                            <w:w w:val="105%"/>
                          </w:rPr>
                          <w:t xml:space="preserve"> </w:t>
                        </w:r>
                        <w:r>
                          <w:rPr>
                            <w:color w:val="231F20"/>
                            <w:spacing w:val="-2"/>
                            <w:w w:val="105%"/>
                          </w:rPr>
                          <w:t>Experience</w:t>
                        </w:r>
                        <w:r>
                          <w:rPr>
                            <w:color w:val="231F20"/>
                            <w:spacing w:val="-10"/>
                            <w:w w:val="105%"/>
                          </w:rPr>
                          <w:t xml:space="preserve"> </w:t>
                        </w:r>
                        <w:r>
                          <w:rPr>
                            <w:color w:val="231F20"/>
                            <w:spacing w:val="-2"/>
                            <w:w w:val="105%"/>
                          </w:rPr>
                          <w:t>has</w:t>
                        </w:r>
                        <w:r>
                          <w:rPr>
                            <w:color w:val="231F20"/>
                            <w:spacing w:val="-10"/>
                            <w:w w:val="105%"/>
                          </w:rPr>
                          <w:t xml:space="preserve"> </w:t>
                        </w:r>
                        <w:r>
                          <w:rPr>
                            <w:color w:val="231F20"/>
                            <w:spacing w:val="-2"/>
                            <w:w w:val="105%"/>
                          </w:rPr>
                          <w:t>taught</w:t>
                        </w:r>
                        <w:r>
                          <w:rPr>
                            <w:color w:val="231F20"/>
                            <w:spacing w:val="-10"/>
                            <w:w w:val="105%"/>
                          </w:rPr>
                          <w:t xml:space="preserve"> </w:t>
                        </w:r>
                        <w:r>
                          <w:rPr>
                            <w:color w:val="231F20"/>
                            <w:spacing w:val="-2"/>
                            <w:w w:val="105%"/>
                          </w:rPr>
                          <w:t>us</w:t>
                        </w:r>
                        <w:r>
                          <w:rPr>
                            <w:color w:val="231F20"/>
                            <w:spacing w:val="-10"/>
                            <w:w w:val="105%"/>
                          </w:rPr>
                          <w:t xml:space="preserve"> </w:t>
                        </w:r>
                        <w:r>
                          <w:rPr>
                            <w:color w:val="231F20"/>
                            <w:spacing w:val="-2"/>
                            <w:w w:val="105%"/>
                          </w:rPr>
                          <w:t>that</w:t>
                        </w:r>
                        <w:r>
                          <w:rPr>
                            <w:color w:val="231F20"/>
                            <w:spacing w:val="-10"/>
                            <w:w w:val="105%"/>
                          </w:rPr>
                          <w:t xml:space="preserve"> </w:t>
                        </w:r>
                        <w:r>
                          <w:rPr>
                            <w:color w:val="231F20"/>
                            <w:spacing w:val="-2"/>
                            <w:w w:val="105%"/>
                          </w:rPr>
                          <w:t>these</w:t>
                        </w:r>
                        <w:r>
                          <w:rPr>
                            <w:color w:val="231F20"/>
                            <w:spacing w:val="-9"/>
                            <w:w w:val="105%"/>
                          </w:rPr>
                          <w:t xml:space="preserve"> </w:t>
                        </w:r>
                        <w:r>
                          <w:rPr>
                            <w:color w:val="231F20"/>
                            <w:spacing w:val="-2"/>
                            <w:w w:val="105%"/>
                          </w:rPr>
                          <w:t>are</w:t>
                        </w:r>
                        <w:r>
                          <w:rPr>
                            <w:color w:val="231F20"/>
                            <w:spacing w:val="-10"/>
                            <w:w w:val="105%"/>
                          </w:rPr>
                          <w:t xml:space="preserve"> </w:t>
                        </w:r>
                        <w:r>
                          <w:rPr>
                            <w:color w:val="231F20"/>
                            <w:spacing w:val="-2"/>
                            <w:w w:val="105%"/>
                          </w:rPr>
                          <w:t xml:space="preserve">matters </w:t>
                        </w:r>
                        <w:r>
                          <w:rPr>
                            <w:color w:val="231F20"/>
                            <w:w w:val="105%"/>
                          </w:rPr>
                          <w:t>about</w:t>
                        </w:r>
                        <w:r>
                          <w:rPr>
                            <w:color w:val="231F20"/>
                            <w:spacing w:val="-7"/>
                            <w:w w:val="105%"/>
                          </w:rPr>
                          <w:t xml:space="preserve"> </w:t>
                        </w:r>
                        <w:r>
                          <w:rPr>
                            <w:color w:val="231F20"/>
                            <w:w w:val="105%"/>
                          </w:rPr>
                          <w:t>which,</w:t>
                        </w:r>
                        <w:r>
                          <w:rPr>
                            <w:color w:val="231F20"/>
                            <w:spacing w:val="-7"/>
                            <w:w w:val="105%"/>
                          </w:rPr>
                          <w:t xml:space="preserve"> </w:t>
                        </w:r>
                        <w:r>
                          <w:rPr>
                            <w:color w:val="231F20"/>
                            <w:w w:val="105%"/>
                          </w:rPr>
                          <w:t>for</w:t>
                        </w:r>
                        <w:r>
                          <w:rPr>
                            <w:color w:val="231F20"/>
                            <w:spacing w:val="-7"/>
                            <w:w w:val="105%"/>
                          </w:rPr>
                          <w:t xml:space="preserve"> </w:t>
                        </w:r>
                        <w:r>
                          <w:rPr>
                            <w:color w:val="231F20"/>
                            <w:w w:val="105%"/>
                          </w:rPr>
                          <w:t>our</w:t>
                        </w:r>
                        <w:r>
                          <w:rPr>
                            <w:color w:val="231F20"/>
                            <w:spacing w:val="-7"/>
                            <w:w w:val="105%"/>
                          </w:rPr>
                          <w:t xml:space="preserve"> </w:t>
                        </w:r>
                        <w:r>
                          <w:rPr>
                            <w:color w:val="231F20"/>
                            <w:w w:val="105%"/>
                          </w:rPr>
                          <w:t>purpose,</w:t>
                        </w:r>
                        <w:r>
                          <w:rPr>
                            <w:color w:val="231F20"/>
                            <w:spacing w:val="-7"/>
                            <w:w w:val="105%"/>
                          </w:rPr>
                          <w:t xml:space="preserve"> </w:t>
                        </w:r>
                        <w:r>
                          <w:rPr>
                            <w:color w:val="231F20"/>
                            <w:w w:val="105%"/>
                          </w:rPr>
                          <w:t>we</w:t>
                        </w:r>
                        <w:r>
                          <w:rPr>
                            <w:color w:val="231F20"/>
                            <w:spacing w:val="-7"/>
                            <w:w w:val="105%"/>
                          </w:rPr>
                          <w:t xml:space="preserve"> </w:t>
                        </w:r>
                        <w:r>
                          <w:rPr>
                            <w:color w:val="231F20"/>
                            <w:w w:val="105%"/>
                          </w:rPr>
                          <w:t>need</w:t>
                        </w:r>
                        <w:r>
                          <w:rPr>
                            <w:color w:val="231F20"/>
                            <w:spacing w:val="-7"/>
                            <w:w w:val="105%"/>
                          </w:rPr>
                          <w:t xml:space="preserve"> </w:t>
                        </w:r>
                        <w:r>
                          <w:rPr>
                            <w:color w:val="231F20"/>
                            <w:w w:val="105%"/>
                          </w:rPr>
                          <w:t>not</w:t>
                        </w:r>
                        <w:r>
                          <w:rPr>
                            <w:color w:val="231F20"/>
                            <w:spacing w:val="-7"/>
                            <w:w w:val="105%"/>
                          </w:rPr>
                          <w:t xml:space="preserve"> </w:t>
                        </w:r>
                        <w:r>
                          <w:rPr>
                            <w:color w:val="231F20"/>
                            <w:w w:val="105%"/>
                          </w:rPr>
                          <w:t>be</w:t>
                        </w:r>
                        <w:r>
                          <w:rPr>
                            <w:color w:val="231F20"/>
                            <w:spacing w:val="-7"/>
                            <w:w w:val="105%"/>
                          </w:rPr>
                          <w:t xml:space="preserve"> </w:t>
                        </w:r>
                        <w:r>
                          <w:rPr>
                            <w:color w:val="231F20"/>
                            <w:w w:val="105%"/>
                          </w:rPr>
                          <w:t xml:space="preserve">worried. </w:t>
                        </w:r>
                        <w:r>
                          <w:rPr>
                            <w:color w:val="231F20"/>
                            <w:spacing w:val="-2"/>
                          </w:rPr>
                          <w:t>They</w:t>
                        </w:r>
                        <w:r>
                          <w:rPr>
                            <w:color w:val="231F20"/>
                            <w:spacing w:val="-13"/>
                          </w:rPr>
                          <w:t xml:space="preserve"> </w:t>
                        </w:r>
                        <w:r>
                          <w:rPr>
                            <w:color w:val="231F20"/>
                            <w:spacing w:val="-2"/>
                          </w:rPr>
                          <w:t>are</w:t>
                        </w:r>
                        <w:r>
                          <w:rPr>
                            <w:color w:val="231F20"/>
                            <w:spacing w:val="-13"/>
                          </w:rPr>
                          <w:t xml:space="preserve"> </w:t>
                        </w:r>
                        <w:r>
                          <w:rPr>
                            <w:color w:val="231F20"/>
                            <w:spacing w:val="-2"/>
                          </w:rPr>
                          <w:t>questions</w:t>
                        </w:r>
                        <w:r>
                          <w:rPr>
                            <w:color w:val="231F20"/>
                            <w:spacing w:val="-13"/>
                          </w:rPr>
                          <w:t xml:space="preserve"> </w:t>
                        </w:r>
                        <w:r>
                          <w:rPr>
                            <w:color w:val="231F20"/>
                            <w:spacing w:val="-2"/>
                          </w:rPr>
                          <w:t>for</w:t>
                        </w:r>
                        <w:r>
                          <w:rPr>
                            <w:color w:val="231F20"/>
                            <w:spacing w:val="-13"/>
                          </w:rPr>
                          <w:t xml:space="preserve"> </w:t>
                        </w:r>
                        <w:r>
                          <w:rPr>
                            <w:color w:val="231F20"/>
                            <w:spacing w:val="-2"/>
                          </w:rPr>
                          <w:t>each</w:t>
                        </w:r>
                        <w:r>
                          <w:rPr>
                            <w:color w:val="231F20"/>
                            <w:spacing w:val="-13"/>
                          </w:rPr>
                          <w:t xml:space="preserve"> </w:t>
                        </w:r>
                        <w:r>
                          <w:rPr>
                            <w:color w:val="231F20"/>
                            <w:spacing w:val="-2"/>
                          </w:rPr>
                          <w:t>individual</w:t>
                        </w:r>
                        <w:r>
                          <w:rPr>
                            <w:color w:val="231F20"/>
                            <w:spacing w:val="-13"/>
                          </w:rPr>
                          <w:t xml:space="preserve"> </w:t>
                        </w:r>
                        <w:r>
                          <w:rPr>
                            <w:color w:val="231F20"/>
                            <w:spacing w:val="-2"/>
                          </w:rPr>
                          <w:t>to</w:t>
                        </w:r>
                        <w:r>
                          <w:rPr>
                            <w:color w:val="231F20"/>
                            <w:spacing w:val="-13"/>
                          </w:rPr>
                          <w:t xml:space="preserve"> </w:t>
                        </w:r>
                        <w:r>
                          <w:rPr>
                            <w:color w:val="231F20"/>
                            <w:spacing w:val="-2"/>
                          </w:rPr>
                          <w:t>settle</w:t>
                        </w:r>
                        <w:r>
                          <w:rPr>
                            <w:color w:val="231F20"/>
                            <w:spacing w:val="-13"/>
                          </w:rPr>
                          <w:t xml:space="preserve"> </w:t>
                        </w:r>
                        <w:r>
                          <w:rPr>
                            <w:color w:val="231F20"/>
                            <w:spacing w:val="-2"/>
                          </w:rPr>
                          <w:t>for</w:t>
                        </w:r>
                        <w:r>
                          <w:rPr>
                            <w:color w:val="231F20"/>
                            <w:spacing w:val="-13"/>
                          </w:rPr>
                          <w:t xml:space="preserve"> </w:t>
                        </w:r>
                        <w:r>
                          <w:rPr>
                            <w:color w:val="231F20"/>
                            <w:spacing w:val="-2"/>
                          </w:rPr>
                          <w:t xml:space="preserve">himself. </w:t>
                        </w:r>
                        <w:r>
                          <w:rPr>
                            <w:color w:val="231F20"/>
                            <w:w w:val="105%"/>
                          </w:rPr>
                          <w:t xml:space="preserve">On one proposition, however, these men and women </w:t>
                        </w:r>
                        <w:r>
                          <w:rPr>
                            <w:color w:val="231F20"/>
                            <w:spacing w:val="-2"/>
                            <w:w w:val="105%"/>
                          </w:rPr>
                          <w:t>are</w:t>
                        </w:r>
                        <w:r>
                          <w:rPr>
                            <w:color w:val="231F20"/>
                            <w:spacing w:val="-9"/>
                            <w:w w:val="105%"/>
                          </w:rPr>
                          <w:t xml:space="preserve"> </w:t>
                        </w:r>
                        <w:r>
                          <w:rPr>
                            <w:color w:val="231F20"/>
                            <w:spacing w:val="-2"/>
                            <w:w w:val="105%"/>
                          </w:rPr>
                          <w:t>strikingly</w:t>
                        </w:r>
                        <w:r>
                          <w:rPr>
                            <w:color w:val="231F20"/>
                            <w:spacing w:val="-9"/>
                            <w:w w:val="105%"/>
                          </w:rPr>
                          <w:t xml:space="preserve"> </w:t>
                        </w:r>
                        <w:r>
                          <w:rPr>
                            <w:color w:val="231F20"/>
                            <w:spacing w:val="-2"/>
                            <w:w w:val="105%"/>
                          </w:rPr>
                          <w:t>agreed.</w:t>
                        </w:r>
                        <w:r>
                          <w:rPr>
                            <w:color w:val="231F20"/>
                            <w:spacing w:val="29"/>
                            <w:w w:val="105%"/>
                          </w:rPr>
                          <w:t xml:space="preserve"> </w:t>
                        </w:r>
                        <w:r>
                          <w:rPr>
                            <w:color w:val="231F20"/>
                            <w:spacing w:val="-2"/>
                            <w:w w:val="105%"/>
                          </w:rPr>
                          <w:t>Every</w:t>
                        </w:r>
                        <w:r>
                          <w:rPr>
                            <w:color w:val="231F20"/>
                            <w:spacing w:val="-9"/>
                            <w:w w:val="105%"/>
                          </w:rPr>
                          <w:t xml:space="preserve"> </w:t>
                        </w:r>
                        <w:r>
                          <w:rPr>
                            <w:color w:val="231F20"/>
                            <w:spacing w:val="-2"/>
                            <w:w w:val="105%"/>
                          </w:rPr>
                          <w:t>one</w:t>
                        </w:r>
                        <w:r>
                          <w:rPr>
                            <w:color w:val="231F20"/>
                            <w:spacing w:val="-9"/>
                            <w:w w:val="105%"/>
                          </w:rPr>
                          <w:t xml:space="preserve"> </w:t>
                        </w:r>
                        <w:r>
                          <w:rPr>
                            <w:color w:val="231F20"/>
                            <w:spacing w:val="-2"/>
                            <w:w w:val="105%"/>
                          </w:rPr>
                          <w:t>of</w:t>
                        </w:r>
                        <w:r>
                          <w:rPr>
                            <w:color w:val="231F20"/>
                            <w:spacing w:val="-9"/>
                            <w:w w:val="105%"/>
                          </w:rPr>
                          <w:t xml:space="preserve"> </w:t>
                        </w:r>
                        <w:r>
                          <w:rPr>
                            <w:color w:val="231F20"/>
                            <w:spacing w:val="-2"/>
                            <w:w w:val="105%"/>
                          </w:rPr>
                          <w:t>them</w:t>
                        </w:r>
                        <w:r>
                          <w:rPr>
                            <w:color w:val="231F20"/>
                            <w:spacing w:val="-9"/>
                            <w:w w:val="105%"/>
                          </w:rPr>
                          <w:t xml:space="preserve"> </w:t>
                        </w:r>
                        <w:r>
                          <w:rPr>
                            <w:color w:val="231F20"/>
                            <w:spacing w:val="-2"/>
                            <w:w w:val="105%"/>
                          </w:rPr>
                          <w:t>has</w:t>
                        </w:r>
                        <w:r>
                          <w:rPr>
                            <w:color w:val="231F20"/>
                            <w:spacing w:val="-9"/>
                            <w:w w:val="105%"/>
                          </w:rPr>
                          <w:t xml:space="preserve"> </w:t>
                        </w:r>
                        <w:r>
                          <w:rPr>
                            <w:color w:val="231F20"/>
                            <w:spacing w:val="-2"/>
                            <w:w w:val="105%"/>
                          </w:rPr>
                          <w:t>gained</w:t>
                        </w:r>
                        <w:r>
                          <w:rPr>
                            <w:color w:val="231F20"/>
                            <w:spacing w:val="-9"/>
                            <w:w w:val="105%"/>
                          </w:rPr>
                          <w:t xml:space="preserve"> </w:t>
                        </w:r>
                        <w:r>
                          <w:rPr>
                            <w:color w:val="231F20"/>
                            <w:spacing w:val="-2"/>
                            <w:w w:val="105%"/>
                          </w:rPr>
                          <w:t xml:space="preserve">ac- </w:t>
                        </w:r>
                        <w:r>
                          <w:rPr>
                            <w:color w:val="231F20"/>
                            <w:w w:val="105%"/>
                          </w:rPr>
                          <w:t>cess</w:t>
                        </w:r>
                        <w:r>
                          <w:rPr>
                            <w:color w:val="231F20"/>
                            <w:spacing w:val="-1"/>
                            <w:w w:val="105%"/>
                          </w:rPr>
                          <w:t xml:space="preserve"> </w:t>
                        </w:r>
                        <w:r>
                          <w:rPr>
                            <w:color w:val="231F20"/>
                            <w:w w:val="105%"/>
                          </w:rPr>
                          <w:t>to,</w:t>
                        </w:r>
                        <w:r>
                          <w:rPr>
                            <w:color w:val="231F20"/>
                            <w:spacing w:val="-1"/>
                            <w:w w:val="105%"/>
                          </w:rPr>
                          <w:t xml:space="preserve"> </w:t>
                        </w:r>
                        <w:r>
                          <w:rPr>
                            <w:color w:val="231F20"/>
                            <w:w w:val="105%"/>
                          </w:rPr>
                          <w:t>and</w:t>
                        </w:r>
                        <w:r>
                          <w:rPr>
                            <w:color w:val="231F20"/>
                            <w:spacing w:val="-1"/>
                            <w:w w:val="105%"/>
                          </w:rPr>
                          <w:t xml:space="preserve"> </w:t>
                        </w:r>
                        <w:r>
                          <w:rPr>
                            <w:color w:val="231F20"/>
                            <w:w w:val="105%"/>
                          </w:rPr>
                          <w:t>believes</w:t>
                        </w:r>
                        <w:r>
                          <w:rPr>
                            <w:color w:val="231F20"/>
                            <w:spacing w:val="-1"/>
                            <w:w w:val="105%"/>
                          </w:rPr>
                          <w:t xml:space="preserve"> </w:t>
                        </w:r>
                        <w:r>
                          <w:rPr>
                            <w:color w:val="231F20"/>
                            <w:w w:val="105%"/>
                          </w:rPr>
                          <w:t>in,</w:t>
                        </w:r>
                        <w:r>
                          <w:rPr>
                            <w:color w:val="231F20"/>
                            <w:spacing w:val="-1"/>
                            <w:w w:val="105%"/>
                          </w:rPr>
                          <w:t xml:space="preserve"> </w:t>
                        </w:r>
                        <w:r>
                          <w:rPr>
                            <w:color w:val="231F20"/>
                            <w:w w:val="105%"/>
                          </w:rPr>
                          <w:t>a</w:t>
                        </w:r>
                        <w:r>
                          <w:rPr>
                            <w:color w:val="231F20"/>
                            <w:spacing w:val="-1"/>
                            <w:w w:val="105%"/>
                          </w:rPr>
                          <w:t xml:space="preserve"> </w:t>
                        </w:r>
                        <w:r>
                          <w:rPr>
                            <w:color w:val="231F20"/>
                            <w:w w:val="105%"/>
                          </w:rPr>
                          <w:t>Power</w:t>
                        </w:r>
                        <w:r>
                          <w:rPr>
                            <w:color w:val="231F20"/>
                            <w:spacing w:val="-1"/>
                            <w:w w:val="105%"/>
                          </w:rPr>
                          <w:t xml:space="preserve"> </w:t>
                        </w:r>
                        <w:r>
                          <w:rPr>
                            <w:color w:val="231F20"/>
                            <w:w w:val="105%"/>
                          </w:rPr>
                          <w:t>greater</w:t>
                        </w:r>
                        <w:r>
                          <w:rPr>
                            <w:color w:val="231F20"/>
                            <w:spacing w:val="-1"/>
                            <w:w w:val="105%"/>
                          </w:rPr>
                          <w:t xml:space="preserve"> </w:t>
                        </w:r>
                        <w:r>
                          <w:rPr>
                            <w:color w:val="231F20"/>
                            <w:w w:val="105%"/>
                          </w:rPr>
                          <w:t>than</w:t>
                        </w:r>
                        <w:r>
                          <w:rPr>
                            <w:color w:val="231F20"/>
                            <w:spacing w:val="-1"/>
                            <w:w w:val="105%"/>
                          </w:rPr>
                          <w:t xml:space="preserve"> </w:t>
                        </w:r>
                        <w:r>
                          <w:rPr>
                            <w:color w:val="231F20"/>
                            <w:w w:val="105%"/>
                          </w:rPr>
                          <w:t>himself. This</w:t>
                        </w:r>
                        <w:r>
                          <w:rPr>
                            <w:color w:val="231F20"/>
                            <w:spacing w:val="-10"/>
                            <w:w w:val="105%"/>
                          </w:rPr>
                          <w:t xml:space="preserve"> </w:t>
                        </w:r>
                        <w:r>
                          <w:rPr>
                            <w:color w:val="231F20"/>
                            <w:w w:val="105%"/>
                          </w:rPr>
                          <w:t>Power</w:t>
                        </w:r>
                        <w:r>
                          <w:rPr>
                            <w:color w:val="231F20"/>
                            <w:spacing w:val="-10"/>
                            <w:w w:val="105%"/>
                          </w:rPr>
                          <w:t xml:space="preserve"> </w:t>
                        </w:r>
                        <w:r>
                          <w:rPr>
                            <w:color w:val="231F20"/>
                            <w:w w:val="105%"/>
                          </w:rPr>
                          <w:t>has</w:t>
                        </w:r>
                        <w:r>
                          <w:rPr>
                            <w:color w:val="231F20"/>
                            <w:spacing w:val="-10"/>
                            <w:w w:val="105%"/>
                          </w:rPr>
                          <w:t xml:space="preserve"> </w:t>
                        </w:r>
                        <w:r>
                          <w:rPr>
                            <w:color w:val="231F20"/>
                            <w:w w:val="105%"/>
                          </w:rPr>
                          <w:t>in</w:t>
                        </w:r>
                        <w:r>
                          <w:rPr>
                            <w:color w:val="231F20"/>
                            <w:spacing w:val="-10"/>
                            <w:w w:val="105%"/>
                          </w:rPr>
                          <w:t xml:space="preserve"> </w:t>
                        </w:r>
                        <w:r>
                          <w:rPr>
                            <w:color w:val="231F20"/>
                            <w:w w:val="105%"/>
                          </w:rPr>
                          <w:t>each</w:t>
                        </w:r>
                        <w:r>
                          <w:rPr>
                            <w:color w:val="231F20"/>
                            <w:spacing w:val="-10"/>
                            <w:w w:val="105%"/>
                          </w:rPr>
                          <w:t xml:space="preserve"> </w:t>
                        </w:r>
                        <w:r>
                          <w:rPr>
                            <w:color w:val="231F20"/>
                            <w:w w:val="105%"/>
                          </w:rPr>
                          <w:t>case</w:t>
                        </w:r>
                        <w:r>
                          <w:rPr>
                            <w:color w:val="231F20"/>
                            <w:spacing w:val="-10"/>
                            <w:w w:val="105%"/>
                          </w:rPr>
                          <w:t xml:space="preserve"> </w:t>
                        </w:r>
                        <w:r>
                          <w:rPr>
                            <w:color w:val="231F20"/>
                            <w:w w:val="105%"/>
                          </w:rPr>
                          <w:t>accomplished</w:t>
                        </w:r>
                        <w:r>
                          <w:rPr>
                            <w:color w:val="231F20"/>
                            <w:spacing w:val="-10"/>
                            <w:w w:val="105%"/>
                          </w:rPr>
                          <w:t xml:space="preserve"> </w:t>
                        </w:r>
                        <w:r>
                          <w:rPr>
                            <w:color w:val="231F20"/>
                            <w:w w:val="105%"/>
                          </w:rPr>
                          <w:t>the</w:t>
                        </w:r>
                        <w:r>
                          <w:rPr>
                            <w:color w:val="231F20"/>
                            <w:spacing w:val="-10"/>
                            <w:w w:val="105%"/>
                          </w:rPr>
                          <w:t xml:space="preserve"> </w:t>
                        </w:r>
                        <w:r>
                          <w:rPr>
                            <w:color w:val="231F20"/>
                            <w:w w:val="105%"/>
                          </w:rPr>
                          <w:t xml:space="preserve">miracu- </w:t>
                        </w:r>
                        <w:r>
                          <w:rPr>
                            <w:color w:val="231F20"/>
                          </w:rPr>
                          <w:t>lous,</w:t>
                        </w:r>
                        <w:r>
                          <w:rPr>
                            <w:color w:val="231F20"/>
                            <w:spacing w:val="-10"/>
                          </w:rPr>
                          <w:t xml:space="preserve"> </w:t>
                        </w:r>
                        <w:r>
                          <w:rPr>
                            <w:color w:val="231F20"/>
                          </w:rPr>
                          <w:t>the</w:t>
                        </w:r>
                        <w:r>
                          <w:rPr>
                            <w:color w:val="231F20"/>
                            <w:spacing w:val="-10"/>
                          </w:rPr>
                          <w:t xml:space="preserve"> </w:t>
                        </w:r>
                        <w:r>
                          <w:rPr>
                            <w:color w:val="231F20"/>
                          </w:rPr>
                          <w:t>humanly</w:t>
                        </w:r>
                        <w:r>
                          <w:rPr>
                            <w:color w:val="231F20"/>
                            <w:spacing w:val="-9"/>
                          </w:rPr>
                          <w:t xml:space="preserve"> </w:t>
                        </w:r>
                        <w:r>
                          <w:rPr>
                            <w:color w:val="231F20"/>
                          </w:rPr>
                          <w:t>impossible.</w:t>
                        </w:r>
                        <w:r>
                          <w:rPr>
                            <w:color w:val="231F20"/>
                            <w:spacing w:val="27"/>
                          </w:rPr>
                          <w:t xml:space="preserve"> </w:t>
                        </w:r>
                        <w:r>
                          <w:rPr>
                            <w:color w:val="231F20"/>
                          </w:rPr>
                          <w:t>As</w:t>
                        </w:r>
                        <w:r>
                          <w:rPr>
                            <w:color w:val="231F20"/>
                            <w:spacing w:val="-10"/>
                          </w:rPr>
                          <w:t xml:space="preserve"> </w:t>
                        </w:r>
                        <w:r>
                          <w:rPr>
                            <w:color w:val="231F20"/>
                          </w:rPr>
                          <w:t>a</w:t>
                        </w:r>
                        <w:r>
                          <w:rPr>
                            <w:color w:val="231F20"/>
                            <w:spacing w:val="-10"/>
                          </w:rPr>
                          <w:t xml:space="preserve"> </w:t>
                        </w:r>
                        <w:r>
                          <w:rPr>
                            <w:color w:val="231F20"/>
                          </w:rPr>
                          <w:t>celebrated</w:t>
                        </w:r>
                        <w:r>
                          <w:rPr>
                            <w:color w:val="231F20"/>
                            <w:spacing w:val="-9"/>
                          </w:rPr>
                          <w:t xml:space="preserve"> </w:t>
                        </w:r>
                        <w:r>
                          <w:rPr>
                            <w:color w:val="231F20"/>
                            <w:spacing w:val="-2"/>
                          </w:rPr>
                          <w:t>American</w:t>
                        </w:r>
                      </w:p>
                      <w:p w14:paraId="0EE13CE1" w14:textId="77777777" w:rsidR="00000000" w:rsidRDefault="00000000">
                        <w:pPr>
                          <w:pStyle w:val="BodyText"/>
                          <w:kinsoku w:val="0"/>
                          <w:overflowPunct w:val="0"/>
                          <w:spacing w:before="0.40pt"/>
                          <w:ind w:start="1.10pt" w:end="45.40pt" w:firstLine="0pt"/>
                          <w:jc w:val="center"/>
                          <w:rPr>
                            <w:color w:val="231F20"/>
                            <w:spacing w:val="-2"/>
                          </w:rPr>
                        </w:pPr>
                        <w:r>
                          <w:rPr>
                            <w:color w:val="231F20"/>
                          </w:rPr>
                          <w:t>statesman</w:t>
                        </w:r>
                        <w:r>
                          <w:rPr>
                            <w:color w:val="231F20"/>
                            <w:spacing w:val="5"/>
                          </w:rPr>
                          <w:t xml:space="preserve"> </w:t>
                        </w:r>
                        <w:r>
                          <w:rPr>
                            <w:color w:val="231F20"/>
                          </w:rPr>
                          <w:t>put</w:t>
                        </w:r>
                        <w:r>
                          <w:rPr>
                            <w:color w:val="231F20"/>
                            <w:spacing w:val="5"/>
                          </w:rPr>
                          <w:t xml:space="preserve"> </w:t>
                        </w:r>
                        <w:r>
                          <w:rPr>
                            <w:color w:val="231F20"/>
                          </w:rPr>
                          <w:t>it,</w:t>
                        </w:r>
                        <w:r>
                          <w:rPr>
                            <w:color w:val="231F20"/>
                            <w:spacing w:val="5"/>
                          </w:rPr>
                          <w:t xml:space="preserve"> </w:t>
                        </w:r>
                        <w:r>
                          <w:rPr>
                            <w:color w:val="231F20"/>
                          </w:rPr>
                          <w:t>“Let’s</w:t>
                        </w:r>
                        <w:r>
                          <w:rPr>
                            <w:color w:val="231F20"/>
                            <w:spacing w:val="5"/>
                          </w:rPr>
                          <w:t xml:space="preserve"> </w:t>
                        </w:r>
                        <w:r>
                          <w:rPr>
                            <w:color w:val="231F20"/>
                          </w:rPr>
                          <w:t>look</w:t>
                        </w:r>
                        <w:r>
                          <w:rPr>
                            <w:color w:val="231F20"/>
                            <w:spacing w:val="5"/>
                          </w:rPr>
                          <w:t xml:space="preserve"> </w:t>
                        </w:r>
                        <w:r>
                          <w:rPr>
                            <w:color w:val="231F20"/>
                          </w:rPr>
                          <w:t>at</w:t>
                        </w:r>
                        <w:r>
                          <w:rPr>
                            <w:color w:val="231F20"/>
                            <w:spacing w:val="5"/>
                          </w:rPr>
                          <w:t xml:space="preserve"> </w:t>
                        </w:r>
                        <w:r>
                          <w:rPr>
                            <w:color w:val="231F20"/>
                          </w:rPr>
                          <w:t>the</w:t>
                        </w:r>
                        <w:r>
                          <w:rPr>
                            <w:color w:val="231F20"/>
                            <w:spacing w:val="6"/>
                          </w:rPr>
                          <w:t xml:space="preserve"> </w:t>
                        </w:r>
                        <w:r>
                          <w:rPr>
                            <w:color w:val="231F20"/>
                            <w:spacing w:val="-2"/>
                          </w:rPr>
                          <w:t>record.”</w:t>
                        </w:r>
                      </w:p>
                      <w:p w14:paraId="71E94632" w14:textId="77777777" w:rsidR="00000000" w:rsidRDefault="00000000">
                        <w:pPr>
                          <w:pStyle w:val="BodyText"/>
                          <w:kinsoku w:val="0"/>
                          <w:overflowPunct w:val="0"/>
                          <w:spacing w:before="0.65pt" w:line="12.95pt" w:lineRule="auto"/>
                          <w:rPr>
                            <w:color w:val="231F20"/>
                            <w:spacing w:val="-4"/>
                            <w:w w:val="105%"/>
                          </w:rPr>
                        </w:pPr>
                        <w:r>
                          <w:rPr>
                            <w:color w:val="231F20"/>
                            <w:w w:val="105%"/>
                          </w:rPr>
                          <w:t>Here are thousands of men and women, worldly indeed.</w:t>
                        </w:r>
                        <w:r>
                          <w:rPr>
                            <w:color w:val="231F20"/>
                            <w:spacing w:val="40"/>
                            <w:w w:val="105%"/>
                          </w:rPr>
                          <w:t xml:space="preserve"> </w:t>
                        </w:r>
                        <w:r>
                          <w:rPr>
                            <w:color w:val="231F20"/>
                            <w:w w:val="105%"/>
                          </w:rPr>
                          <w:t>They flatly declare that since they have</w:t>
                        </w:r>
                        <w:r>
                          <w:rPr>
                            <w:color w:val="231F20"/>
                            <w:spacing w:val="80"/>
                            <w:w w:val="105%"/>
                          </w:rPr>
                          <w:t xml:space="preserve"> </w:t>
                        </w:r>
                        <w:r>
                          <w:rPr>
                            <w:color w:val="231F20"/>
                            <w:w w:val="105%"/>
                          </w:rPr>
                          <w:t>come</w:t>
                        </w:r>
                        <w:r>
                          <w:rPr>
                            <w:color w:val="231F20"/>
                            <w:spacing w:val="40"/>
                            <w:w w:val="105%"/>
                          </w:rPr>
                          <w:t xml:space="preserve"> </w:t>
                        </w:r>
                        <w:r>
                          <w:rPr>
                            <w:color w:val="231F20"/>
                            <w:w w:val="105%"/>
                          </w:rPr>
                          <w:t>to believe in a Power greater than themselves, to</w:t>
                        </w:r>
                        <w:r>
                          <w:rPr>
                            <w:color w:val="231F20"/>
                            <w:spacing w:val="26"/>
                            <w:w w:val="105%"/>
                          </w:rPr>
                          <w:t xml:space="preserve"> </w:t>
                        </w:r>
                        <w:r>
                          <w:rPr>
                            <w:color w:val="231F20"/>
                            <w:w w:val="105%"/>
                          </w:rPr>
                          <w:t>take</w:t>
                        </w:r>
                        <w:r>
                          <w:rPr>
                            <w:color w:val="231F20"/>
                            <w:spacing w:val="26"/>
                            <w:w w:val="105%"/>
                          </w:rPr>
                          <w:t xml:space="preserve"> </w:t>
                        </w:r>
                        <w:r>
                          <w:rPr>
                            <w:color w:val="231F20"/>
                            <w:w w:val="105%"/>
                          </w:rPr>
                          <w:t>a</w:t>
                        </w:r>
                        <w:r>
                          <w:rPr>
                            <w:color w:val="231F20"/>
                            <w:spacing w:val="26"/>
                            <w:w w:val="105%"/>
                          </w:rPr>
                          <w:t xml:space="preserve"> </w:t>
                        </w:r>
                        <w:r>
                          <w:rPr>
                            <w:color w:val="231F20"/>
                            <w:w w:val="105%"/>
                          </w:rPr>
                          <w:t>certain</w:t>
                        </w:r>
                        <w:r>
                          <w:rPr>
                            <w:color w:val="231F20"/>
                            <w:spacing w:val="26"/>
                            <w:w w:val="105%"/>
                          </w:rPr>
                          <w:t xml:space="preserve"> </w:t>
                        </w:r>
                        <w:r>
                          <w:rPr>
                            <w:color w:val="231F20"/>
                            <w:w w:val="105%"/>
                          </w:rPr>
                          <w:t>attitude</w:t>
                        </w:r>
                        <w:r>
                          <w:rPr>
                            <w:color w:val="231F20"/>
                            <w:spacing w:val="26"/>
                            <w:w w:val="105%"/>
                          </w:rPr>
                          <w:t xml:space="preserve"> </w:t>
                        </w:r>
                        <w:r>
                          <w:rPr>
                            <w:color w:val="231F20"/>
                            <w:w w:val="105%"/>
                          </w:rPr>
                          <w:t>toward</w:t>
                        </w:r>
                        <w:r>
                          <w:rPr>
                            <w:color w:val="231F20"/>
                            <w:spacing w:val="26"/>
                            <w:w w:val="105%"/>
                          </w:rPr>
                          <w:t xml:space="preserve"> </w:t>
                        </w:r>
                        <w:r>
                          <w:rPr>
                            <w:color w:val="231F20"/>
                            <w:w w:val="105%"/>
                          </w:rPr>
                          <w:t>that</w:t>
                        </w:r>
                        <w:r>
                          <w:rPr>
                            <w:color w:val="231F20"/>
                            <w:spacing w:val="26"/>
                            <w:w w:val="105%"/>
                          </w:rPr>
                          <w:t xml:space="preserve"> </w:t>
                        </w:r>
                        <w:r>
                          <w:rPr>
                            <w:color w:val="231F20"/>
                            <w:w w:val="105%"/>
                          </w:rPr>
                          <w:t>Power,</w:t>
                        </w:r>
                        <w:r>
                          <w:rPr>
                            <w:color w:val="231F20"/>
                            <w:spacing w:val="26"/>
                            <w:w w:val="105%"/>
                          </w:rPr>
                          <w:t xml:space="preserve"> </w:t>
                        </w:r>
                        <w:r>
                          <w:rPr>
                            <w:color w:val="231F20"/>
                            <w:w w:val="105%"/>
                          </w:rPr>
                          <w:t>and</w:t>
                        </w:r>
                        <w:r>
                          <w:rPr>
                            <w:color w:val="231F20"/>
                            <w:spacing w:val="26"/>
                            <w:w w:val="105%"/>
                          </w:rPr>
                          <w:t xml:space="preserve"> </w:t>
                        </w:r>
                        <w:r>
                          <w:rPr>
                            <w:color w:val="231F20"/>
                            <w:w w:val="105%"/>
                          </w:rPr>
                          <w:t>to do certain simple things, there has been a revolution- ary change in their way of living and thinking.</w:t>
                        </w:r>
                        <w:r>
                          <w:rPr>
                            <w:color w:val="231F20"/>
                            <w:spacing w:val="40"/>
                            <w:w w:val="105%"/>
                          </w:rPr>
                          <w:t xml:space="preserve"> </w:t>
                        </w:r>
                        <w:r>
                          <w:rPr>
                            <w:color w:val="231F20"/>
                            <w:w w:val="105%"/>
                          </w:rPr>
                          <w:t>In the face of collapse and despair, in the face of the total failure</w:t>
                        </w:r>
                        <w:r>
                          <w:rPr>
                            <w:color w:val="231F20"/>
                            <w:spacing w:val="-11"/>
                            <w:w w:val="105%"/>
                          </w:rPr>
                          <w:t xml:space="preserve"> </w:t>
                        </w:r>
                        <w:r>
                          <w:rPr>
                            <w:color w:val="231F20"/>
                            <w:w w:val="105%"/>
                          </w:rPr>
                          <w:t>of</w:t>
                        </w:r>
                        <w:r>
                          <w:rPr>
                            <w:color w:val="231F20"/>
                            <w:spacing w:val="-11"/>
                            <w:w w:val="105%"/>
                          </w:rPr>
                          <w:t xml:space="preserve"> </w:t>
                        </w:r>
                        <w:r>
                          <w:rPr>
                            <w:color w:val="231F20"/>
                            <w:w w:val="105%"/>
                          </w:rPr>
                          <w:t>their</w:t>
                        </w:r>
                        <w:r>
                          <w:rPr>
                            <w:color w:val="231F20"/>
                            <w:spacing w:val="-11"/>
                            <w:w w:val="105%"/>
                          </w:rPr>
                          <w:t xml:space="preserve"> </w:t>
                        </w:r>
                        <w:r>
                          <w:rPr>
                            <w:color w:val="231F20"/>
                            <w:w w:val="105%"/>
                          </w:rPr>
                          <w:t>human</w:t>
                        </w:r>
                        <w:r>
                          <w:rPr>
                            <w:color w:val="231F20"/>
                            <w:spacing w:val="-11"/>
                            <w:w w:val="105%"/>
                          </w:rPr>
                          <w:t xml:space="preserve"> </w:t>
                        </w:r>
                        <w:r>
                          <w:rPr>
                            <w:color w:val="231F20"/>
                            <w:w w:val="105%"/>
                          </w:rPr>
                          <w:t>resources,</w:t>
                        </w:r>
                        <w:r>
                          <w:rPr>
                            <w:color w:val="231F20"/>
                            <w:spacing w:val="-11"/>
                            <w:w w:val="105%"/>
                          </w:rPr>
                          <w:t xml:space="preserve"> </w:t>
                        </w:r>
                        <w:r>
                          <w:rPr>
                            <w:color w:val="231F20"/>
                            <w:w w:val="105%"/>
                          </w:rPr>
                          <w:t>they</w:t>
                        </w:r>
                        <w:r>
                          <w:rPr>
                            <w:color w:val="231F20"/>
                            <w:spacing w:val="-11"/>
                            <w:w w:val="105%"/>
                          </w:rPr>
                          <w:t xml:space="preserve"> </w:t>
                        </w:r>
                        <w:r>
                          <w:rPr>
                            <w:color w:val="231F20"/>
                            <w:w w:val="105%"/>
                          </w:rPr>
                          <w:t>found</w:t>
                        </w:r>
                        <w:r>
                          <w:rPr>
                            <w:color w:val="231F20"/>
                            <w:spacing w:val="-11"/>
                            <w:w w:val="105%"/>
                          </w:rPr>
                          <w:t xml:space="preserve"> </w:t>
                        </w:r>
                        <w:r>
                          <w:rPr>
                            <w:color w:val="231F20"/>
                            <w:w w:val="105%"/>
                          </w:rPr>
                          <w:t>that</w:t>
                        </w:r>
                        <w:r>
                          <w:rPr>
                            <w:color w:val="231F20"/>
                            <w:spacing w:val="-11"/>
                            <w:w w:val="105%"/>
                          </w:rPr>
                          <w:t xml:space="preserve"> </w:t>
                        </w:r>
                        <w:r>
                          <w:rPr>
                            <w:color w:val="231F20"/>
                            <w:w w:val="105%"/>
                          </w:rPr>
                          <w:t>a</w:t>
                        </w:r>
                        <w:r>
                          <w:rPr>
                            <w:color w:val="231F20"/>
                            <w:spacing w:val="-11"/>
                            <w:w w:val="105%"/>
                          </w:rPr>
                          <w:t xml:space="preserve"> </w:t>
                        </w:r>
                        <w:r>
                          <w:rPr>
                            <w:color w:val="231F20"/>
                            <w:w w:val="105%"/>
                          </w:rPr>
                          <w:t xml:space="preserve">new </w:t>
                        </w:r>
                        <w:r>
                          <w:rPr>
                            <w:color w:val="231F20"/>
                          </w:rPr>
                          <w:t xml:space="preserve">power, peace, happiness, and sense of direction flowed </w:t>
                        </w:r>
                        <w:r>
                          <w:rPr>
                            <w:color w:val="231F20"/>
                            <w:w w:val="105%"/>
                          </w:rPr>
                          <w:t>into them. This happened soon after they wholeheart- edly</w:t>
                        </w:r>
                        <w:r>
                          <w:rPr>
                            <w:color w:val="231F20"/>
                            <w:spacing w:val="53"/>
                            <w:w w:val="105%"/>
                          </w:rPr>
                          <w:t xml:space="preserve"> </w:t>
                        </w:r>
                        <w:r>
                          <w:rPr>
                            <w:color w:val="231F20"/>
                            <w:w w:val="105%"/>
                          </w:rPr>
                          <w:t>met</w:t>
                        </w:r>
                        <w:r>
                          <w:rPr>
                            <w:color w:val="231F20"/>
                            <w:spacing w:val="54"/>
                            <w:w w:val="105%"/>
                          </w:rPr>
                          <w:t xml:space="preserve"> </w:t>
                        </w:r>
                        <w:r>
                          <w:rPr>
                            <w:color w:val="231F20"/>
                            <w:w w:val="105%"/>
                          </w:rPr>
                          <w:t>a</w:t>
                        </w:r>
                        <w:r>
                          <w:rPr>
                            <w:color w:val="231F20"/>
                            <w:spacing w:val="53"/>
                            <w:w w:val="105%"/>
                          </w:rPr>
                          <w:t xml:space="preserve"> </w:t>
                        </w:r>
                        <w:r>
                          <w:rPr>
                            <w:color w:val="231F20"/>
                            <w:w w:val="105%"/>
                          </w:rPr>
                          <w:t>few</w:t>
                        </w:r>
                        <w:r>
                          <w:rPr>
                            <w:color w:val="231F20"/>
                            <w:spacing w:val="54"/>
                            <w:w w:val="105%"/>
                          </w:rPr>
                          <w:t xml:space="preserve"> </w:t>
                        </w:r>
                        <w:r>
                          <w:rPr>
                            <w:color w:val="231F20"/>
                            <w:w w:val="105%"/>
                          </w:rPr>
                          <w:t>simple</w:t>
                        </w:r>
                        <w:r>
                          <w:rPr>
                            <w:color w:val="231F20"/>
                            <w:spacing w:val="54"/>
                            <w:w w:val="105%"/>
                          </w:rPr>
                          <w:t xml:space="preserve"> </w:t>
                        </w:r>
                        <w:r>
                          <w:rPr>
                            <w:color w:val="231F20"/>
                            <w:w w:val="105%"/>
                          </w:rPr>
                          <w:t>requirements.</w:t>
                        </w:r>
                        <w:r>
                          <w:rPr>
                            <w:color w:val="231F20"/>
                            <w:spacing w:val="49"/>
                            <w:w w:val="105%"/>
                          </w:rPr>
                          <w:t xml:space="preserve">  </w:t>
                        </w:r>
                        <w:r>
                          <w:rPr>
                            <w:color w:val="231F20"/>
                            <w:w w:val="105%"/>
                          </w:rPr>
                          <w:t>Once</w:t>
                        </w:r>
                        <w:r>
                          <w:rPr>
                            <w:color w:val="231F20"/>
                            <w:spacing w:val="54"/>
                            <w:w w:val="105%"/>
                          </w:rPr>
                          <w:t xml:space="preserve"> </w:t>
                        </w:r>
                        <w:r>
                          <w:rPr>
                            <w:color w:val="231F20"/>
                            <w:spacing w:val="-4"/>
                            <w:w w:val="105%"/>
                          </w:rPr>
                          <w:t>con-</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21A4CB77" w14:textId="39DAF6DD"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1871232" behindDoc="1" locked="0" layoutInCell="0" allowOverlap="1" wp14:anchorId="02A85DCE" wp14:editId="08E44FED">
            <wp:simplePos x="0" y="0"/>
            <wp:positionH relativeFrom="page">
              <wp:posOffset>1308100</wp:posOffset>
            </wp:positionH>
            <wp:positionV relativeFrom="page">
              <wp:posOffset>207645</wp:posOffset>
            </wp:positionV>
            <wp:extent cx="807085" cy="138430"/>
            <wp:effectExtent l="0" t="0" r="0" b="0"/>
            <wp:wrapNone/>
            <wp:docPr id="434" name="Text Box 210"/>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80708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5FC03C57"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WE</w:t>
                        </w:r>
                        <w:r>
                          <w:rPr>
                            <w:color w:val="231F20"/>
                            <w:spacing w:val="26"/>
                            <w:sz w:val="16"/>
                            <w:szCs w:val="16"/>
                          </w:rPr>
                          <w:t xml:space="preserve"> </w:t>
                        </w:r>
                        <w:r>
                          <w:rPr>
                            <w:color w:val="231F20"/>
                            <w:spacing w:val="-2"/>
                            <w:sz w:val="16"/>
                            <w:szCs w:val="16"/>
                          </w:rPr>
                          <w:t>AGNOSTICS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72256" behindDoc="1" locked="0" layoutInCell="0" allowOverlap="1" wp14:anchorId="10234DFA" wp14:editId="34D9D274">
            <wp:simplePos x="0" y="0"/>
            <wp:positionH relativeFrom="page">
              <wp:posOffset>2844800</wp:posOffset>
            </wp:positionH>
            <wp:positionV relativeFrom="page">
              <wp:posOffset>207645</wp:posOffset>
            </wp:positionV>
            <wp:extent cx="152400" cy="138430"/>
            <wp:effectExtent l="0" t="0" r="0" b="0"/>
            <wp:wrapNone/>
            <wp:docPr id="433" name="Text Box 211"/>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5240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2986992F"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51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73280" behindDoc="1" locked="0" layoutInCell="0" allowOverlap="1" wp14:anchorId="357334C2" wp14:editId="5E4D689D">
            <wp:simplePos x="0" y="0"/>
            <wp:positionH relativeFrom="page">
              <wp:posOffset>374650</wp:posOffset>
            </wp:positionH>
            <wp:positionV relativeFrom="page">
              <wp:posOffset>377190</wp:posOffset>
            </wp:positionV>
            <wp:extent cx="2618740" cy="2576195"/>
            <wp:effectExtent l="0" t="0" r="0" b="0"/>
            <wp:wrapNone/>
            <wp:docPr id="432" name="Text Box 21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18740" cy="2576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0183CA1F" w14:textId="77777777" w:rsidR="00000000" w:rsidRDefault="00000000">
                        <w:pPr>
                          <w:pStyle w:val="BodyText"/>
                          <w:kinsoku w:val="0"/>
                          <w:overflowPunct w:val="0"/>
                          <w:spacing w:before="0.85pt" w:line="12.95pt" w:lineRule="auto"/>
                          <w:ind w:end="1pt" w:firstLine="0pt"/>
                          <w:rPr>
                            <w:color w:val="231F20"/>
                            <w:w w:val="105%"/>
                          </w:rPr>
                        </w:pPr>
                        <w:r>
                          <w:rPr>
                            <w:color w:val="231F20"/>
                            <w:spacing w:val="-2"/>
                          </w:rPr>
                          <w:t>fused</w:t>
                        </w:r>
                        <w:r>
                          <w:rPr>
                            <w:color w:val="231F20"/>
                            <w:spacing w:val="-10"/>
                          </w:rPr>
                          <w:t xml:space="preserve"> </w:t>
                        </w:r>
                        <w:r>
                          <w:rPr>
                            <w:color w:val="231F20"/>
                            <w:spacing w:val="-2"/>
                          </w:rPr>
                          <w:t>and</w:t>
                        </w:r>
                        <w:r>
                          <w:rPr>
                            <w:color w:val="231F20"/>
                            <w:spacing w:val="-9"/>
                          </w:rPr>
                          <w:t xml:space="preserve"> </w:t>
                        </w:r>
                        <w:r>
                          <w:rPr>
                            <w:color w:val="231F20"/>
                            <w:spacing w:val="-2"/>
                          </w:rPr>
                          <w:t>baffled</w:t>
                        </w:r>
                        <w:r>
                          <w:rPr>
                            <w:color w:val="231F20"/>
                            <w:spacing w:val="-9"/>
                          </w:rPr>
                          <w:t xml:space="preserve"> </w:t>
                        </w:r>
                        <w:r>
                          <w:rPr>
                            <w:color w:val="231F20"/>
                            <w:spacing w:val="-2"/>
                          </w:rPr>
                          <w:t>by</w:t>
                        </w:r>
                        <w:r>
                          <w:rPr>
                            <w:color w:val="231F20"/>
                            <w:spacing w:val="-9"/>
                          </w:rPr>
                          <w:t xml:space="preserve"> </w:t>
                        </w:r>
                        <w:r>
                          <w:rPr>
                            <w:color w:val="231F20"/>
                            <w:spacing w:val="-2"/>
                          </w:rPr>
                          <w:t>the</w:t>
                        </w:r>
                        <w:r>
                          <w:rPr>
                            <w:color w:val="231F20"/>
                            <w:spacing w:val="-10"/>
                          </w:rPr>
                          <w:t xml:space="preserve"> </w:t>
                        </w:r>
                        <w:r>
                          <w:rPr>
                            <w:color w:val="231F20"/>
                            <w:spacing w:val="-2"/>
                          </w:rPr>
                          <w:t>seeming</w:t>
                        </w:r>
                        <w:r>
                          <w:rPr>
                            <w:color w:val="231F20"/>
                            <w:spacing w:val="-9"/>
                          </w:rPr>
                          <w:t xml:space="preserve"> </w:t>
                        </w:r>
                        <w:r>
                          <w:rPr>
                            <w:color w:val="231F20"/>
                            <w:spacing w:val="-2"/>
                          </w:rPr>
                          <w:t>futility</w:t>
                        </w:r>
                        <w:r>
                          <w:rPr>
                            <w:color w:val="231F20"/>
                            <w:spacing w:val="-9"/>
                          </w:rPr>
                          <w:t xml:space="preserve"> </w:t>
                        </w:r>
                        <w:r>
                          <w:rPr>
                            <w:color w:val="231F20"/>
                            <w:spacing w:val="-2"/>
                          </w:rPr>
                          <w:t>of</w:t>
                        </w:r>
                        <w:r>
                          <w:rPr>
                            <w:color w:val="231F20"/>
                            <w:spacing w:val="-9"/>
                          </w:rPr>
                          <w:t xml:space="preserve"> </w:t>
                        </w:r>
                        <w:r>
                          <w:rPr>
                            <w:color w:val="231F20"/>
                            <w:spacing w:val="-2"/>
                          </w:rPr>
                          <w:t>existence,</w:t>
                        </w:r>
                        <w:r>
                          <w:rPr>
                            <w:color w:val="231F20"/>
                            <w:spacing w:val="-10"/>
                          </w:rPr>
                          <w:t xml:space="preserve"> </w:t>
                        </w:r>
                        <w:r>
                          <w:rPr>
                            <w:color w:val="231F20"/>
                            <w:spacing w:val="-2"/>
                          </w:rPr>
                          <w:t>they show</w:t>
                        </w:r>
                        <w:r>
                          <w:rPr>
                            <w:color w:val="231F20"/>
                            <w:spacing w:val="-12"/>
                          </w:rPr>
                          <w:t xml:space="preserve"> </w:t>
                        </w:r>
                        <w:r>
                          <w:rPr>
                            <w:color w:val="231F20"/>
                            <w:spacing w:val="-2"/>
                          </w:rPr>
                          <w:t>the</w:t>
                        </w:r>
                        <w:r>
                          <w:rPr>
                            <w:color w:val="231F20"/>
                            <w:spacing w:val="-9"/>
                          </w:rPr>
                          <w:t xml:space="preserve"> </w:t>
                        </w:r>
                        <w:r>
                          <w:rPr>
                            <w:color w:val="231F20"/>
                            <w:spacing w:val="-2"/>
                          </w:rPr>
                          <w:t>underlying</w:t>
                        </w:r>
                        <w:r>
                          <w:rPr>
                            <w:color w:val="231F20"/>
                            <w:spacing w:val="-9"/>
                          </w:rPr>
                          <w:t xml:space="preserve"> </w:t>
                        </w:r>
                        <w:r>
                          <w:rPr>
                            <w:color w:val="231F20"/>
                            <w:spacing w:val="-2"/>
                          </w:rPr>
                          <w:t>reasons</w:t>
                        </w:r>
                        <w:r>
                          <w:rPr>
                            <w:color w:val="231F20"/>
                            <w:spacing w:val="-9"/>
                          </w:rPr>
                          <w:t xml:space="preserve"> </w:t>
                        </w:r>
                        <w:r>
                          <w:rPr>
                            <w:color w:val="231F20"/>
                            <w:spacing w:val="-2"/>
                          </w:rPr>
                          <w:t>why</w:t>
                        </w:r>
                        <w:r>
                          <w:rPr>
                            <w:color w:val="231F20"/>
                            <w:spacing w:val="-10"/>
                          </w:rPr>
                          <w:t xml:space="preserve"> </w:t>
                        </w:r>
                        <w:r>
                          <w:rPr>
                            <w:color w:val="231F20"/>
                            <w:spacing w:val="-2"/>
                          </w:rPr>
                          <w:t>they</w:t>
                        </w:r>
                        <w:r>
                          <w:rPr>
                            <w:color w:val="231F20"/>
                            <w:spacing w:val="-9"/>
                          </w:rPr>
                          <w:t xml:space="preserve"> </w:t>
                        </w:r>
                        <w:r>
                          <w:rPr>
                            <w:color w:val="231F20"/>
                            <w:spacing w:val="-2"/>
                          </w:rPr>
                          <w:t>were</w:t>
                        </w:r>
                        <w:r>
                          <w:rPr>
                            <w:color w:val="231F20"/>
                            <w:spacing w:val="-9"/>
                          </w:rPr>
                          <w:t xml:space="preserve"> </w:t>
                        </w:r>
                        <w:r>
                          <w:rPr>
                            <w:color w:val="231F20"/>
                            <w:spacing w:val="-2"/>
                          </w:rPr>
                          <w:t>making</w:t>
                        </w:r>
                        <w:r>
                          <w:rPr>
                            <w:color w:val="231F20"/>
                            <w:spacing w:val="-9"/>
                          </w:rPr>
                          <w:t xml:space="preserve"> </w:t>
                        </w:r>
                        <w:r>
                          <w:rPr>
                            <w:color w:val="231F20"/>
                            <w:spacing w:val="-2"/>
                          </w:rPr>
                          <w:t xml:space="preserve">heavy </w:t>
                        </w:r>
                        <w:r>
                          <w:rPr>
                            <w:color w:val="231F20"/>
                            <w:spacing w:val="-2"/>
                            <w:w w:val="105%"/>
                          </w:rPr>
                          <w:t>going</w:t>
                        </w:r>
                        <w:r>
                          <w:rPr>
                            <w:color w:val="231F20"/>
                            <w:spacing w:val="-10"/>
                            <w:w w:val="105%"/>
                          </w:rPr>
                          <w:t xml:space="preserve"> </w:t>
                        </w:r>
                        <w:r>
                          <w:rPr>
                            <w:color w:val="231F20"/>
                            <w:spacing w:val="-2"/>
                            <w:w w:val="105%"/>
                          </w:rPr>
                          <w:t>of</w:t>
                        </w:r>
                        <w:r>
                          <w:rPr>
                            <w:color w:val="231F20"/>
                            <w:spacing w:val="-10"/>
                            <w:w w:val="105%"/>
                          </w:rPr>
                          <w:t xml:space="preserve"> </w:t>
                        </w:r>
                        <w:r>
                          <w:rPr>
                            <w:color w:val="231F20"/>
                            <w:spacing w:val="-2"/>
                            <w:w w:val="105%"/>
                          </w:rPr>
                          <w:t>life.</w:t>
                        </w:r>
                        <w:r>
                          <w:rPr>
                            <w:color w:val="231F20"/>
                            <w:spacing w:val="16"/>
                            <w:w w:val="105%"/>
                          </w:rPr>
                          <w:t xml:space="preserve"> </w:t>
                        </w:r>
                        <w:r>
                          <w:rPr>
                            <w:color w:val="231F20"/>
                            <w:spacing w:val="-2"/>
                            <w:w w:val="105%"/>
                          </w:rPr>
                          <w:t>Leaving</w:t>
                        </w:r>
                        <w:r>
                          <w:rPr>
                            <w:color w:val="231F20"/>
                            <w:spacing w:val="-10"/>
                            <w:w w:val="105%"/>
                          </w:rPr>
                          <w:t xml:space="preserve"> </w:t>
                        </w:r>
                        <w:r>
                          <w:rPr>
                            <w:color w:val="231F20"/>
                            <w:spacing w:val="-2"/>
                            <w:w w:val="105%"/>
                          </w:rPr>
                          <w:t>aside</w:t>
                        </w:r>
                        <w:r>
                          <w:rPr>
                            <w:color w:val="231F20"/>
                            <w:spacing w:val="-10"/>
                            <w:w w:val="105%"/>
                          </w:rPr>
                          <w:t xml:space="preserve"> </w:t>
                        </w:r>
                        <w:r>
                          <w:rPr>
                            <w:color w:val="231F20"/>
                            <w:spacing w:val="-2"/>
                            <w:w w:val="105%"/>
                          </w:rPr>
                          <w:t>the</w:t>
                        </w:r>
                        <w:r>
                          <w:rPr>
                            <w:color w:val="231F20"/>
                            <w:spacing w:val="-9"/>
                            <w:w w:val="105%"/>
                          </w:rPr>
                          <w:t xml:space="preserve"> </w:t>
                        </w:r>
                        <w:r>
                          <w:rPr>
                            <w:color w:val="231F20"/>
                            <w:spacing w:val="-2"/>
                            <w:w w:val="105%"/>
                          </w:rPr>
                          <w:t>drink</w:t>
                        </w:r>
                        <w:r>
                          <w:rPr>
                            <w:color w:val="231F20"/>
                            <w:spacing w:val="-10"/>
                            <w:w w:val="105%"/>
                          </w:rPr>
                          <w:t xml:space="preserve"> </w:t>
                        </w:r>
                        <w:r>
                          <w:rPr>
                            <w:color w:val="231F20"/>
                            <w:spacing w:val="-2"/>
                            <w:w w:val="105%"/>
                          </w:rPr>
                          <w:t>question,</w:t>
                        </w:r>
                        <w:r>
                          <w:rPr>
                            <w:color w:val="231F20"/>
                            <w:spacing w:val="-10"/>
                            <w:w w:val="105%"/>
                          </w:rPr>
                          <w:t xml:space="preserve"> </w:t>
                        </w:r>
                        <w:r>
                          <w:rPr>
                            <w:color w:val="231F20"/>
                            <w:spacing w:val="-2"/>
                            <w:w w:val="105%"/>
                          </w:rPr>
                          <w:t>they</w:t>
                        </w:r>
                        <w:r>
                          <w:rPr>
                            <w:color w:val="231F20"/>
                            <w:spacing w:val="-10"/>
                            <w:w w:val="105%"/>
                          </w:rPr>
                          <w:t xml:space="preserve"> </w:t>
                        </w:r>
                        <w:r>
                          <w:rPr>
                            <w:color w:val="231F20"/>
                            <w:spacing w:val="-2"/>
                            <w:w w:val="105%"/>
                          </w:rPr>
                          <w:t xml:space="preserve">tell </w:t>
                        </w:r>
                        <w:r>
                          <w:rPr>
                            <w:color w:val="231F20"/>
                            <w:w w:val="105%"/>
                          </w:rPr>
                          <w:t>why</w:t>
                        </w:r>
                        <w:r>
                          <w:rPr>
                            <w:color w:val="231F20"/>
                            <w:spacing w:val="-7"/>
                            <w:w w:val="105%"/>
                          </w:rPr>
                          <w:t xml:space="preserve"> </w:t>
                        </w:r>
                        <w:r>
                          <w:rPr>
                            <w:color w:val="231F20"/>
                            <w:w w:val="105%"/>
                          </w:rPr>
                          <w:t>living</w:t>
                        </w:r>
                        <w:r>
                          <w:rPr>
                            <w:color w:val="231F20"/>
                            <w:spacing w:val="-7"/>
                            <w:w w:val="105%"/>
                          </w:rPr>
                          <w:t xml:space="preserve"> </w:t>
                        </w:r>
                        <w:r>
                          <w:rPr>
                            <w:color w:val="231F20"/>
                            <w:w w:val="105%"/>
                          </w:rPr>
                          <w:t>was</w:t>
                        </w:r>
                        <w:r>
                          <w:rPr>
                            <w:color w:val="231F20"/>
                            <w:spacing w:val="-7"/>
                            <w:w w:val="105%"/>
                          </w:rPr>
                          <w:t xml:space="preserve"> </w:t>
                        </w:r>
                        <w:r>
                          <w:rPr>
                            <w:color w:val="231F20"/>
                            <w:w w:val="105%"/>
                          </w:rPr>
                          <w:t>so</w:t>
                        </w:r>
                        <w:r>
                          <w:rPr>
                            <w:color w:val="231F20"/>
                            <w:spacing w:val="-7"/>
                            <w:w w:val="105%"/>
                          </w:rPr>
                          <w:t xml:space="preserve"> </w:t>
                        </w:r>
                        <w:r>
                          <w:rPr>
                            <w:color w:val="231F20"/>
                            <w:w w:val="105%"/>
                          </w:rPr>
                          <w:t>unsatisfactory.</w:t>
                        </w:r>
                        <w:r>
                          <w:rPr>
                            <w:color w:val="231F20"/>
                            <w:spacing w:val="31"/>
                            <w:w w:val="105%"/>
                          </w:rPr>
                          <w:t xml:space="preserve"> </w:t>
                        </w:r>
                        <w:r>
                          <w:rPr>
                            <w:color w:val="231F20"/>
                            <w:w w:val="105%"/>
                          </w:rPr>
                          <w:t>They</w:t>
                        </w:r>
                        <w:r>
                          <w:rPr>
                            <w:color w:val="231F20"/>
                            <w:spacing w:val="-7"/>
                            <w:w w:val="105%"/>
                          </w:rPr>
                          <w:t xml:space="preserve"> </w:t>
                        </w:r>
                        <w:r>
                          <w:rPr>
                            <w:color w:val="231F20"/>
                            <w:w w:val="105%"/>
                          </w:rPr>
                          <w:t>show</w:t>
                        </w:r>
                        <w:r>
                          <w:rPr>
                            <w:color w:val="231F20"/>
                            <w:spacing w:val="-7"/>
                            <w:w w:val="105%"/>
                          </w:rPr>
                          <w:t xml:space="preserve"> </w:t>
                        </w:r>
                        <w:r>
                          <w:rPr>
                            <w:color w:val="231F20"/>
                            <w:w w:val="105%"/>
                          </w:rPr>
                          <w:t>how</w:t>
                        </w:r>
                        <w:r>
                          <w:rPr>
                            <w:color w:val="231F20"/>
                            <w:spacing w:val="-7"/>
                            <w:w w:val="105%"/>
                          </w:rPr>
                          <w:t xml:space="preserve"> </w:t>
                        </w:r>
                        <w:r>
                          <w:rPr>
                            <w:color w:val="231F20"/>
                            <w:w w:val="105%"/>
                          </w:rPr>
                          <w:t xml:space="preserve">the </w:t>
                        </w:r>
                        <w:r>
                          <w:rPr>
                            <w:color w:val="231F20"/>
                          </w:rPr>
                          <w:t>change</w:t>
                        </w:r>
                        <w:r>
                          <w:rPr>
                            <w:color w:val="231F20"/>
                            <w:spacing w:val="-11"/>
                          </w:rPr>
                          <w:t xml:space="preserve"> </w:t>
                        </w:r>
                        <w:r>
                          <w:rPr>
                            <w:color w:val="231F20"/>
                          </w:rPr>
                          <w:t>came</w:t>
                        </w:r>
                        <w:r>
                          <w:rPr>
                            <w:color w:val="231F20"/>
                            <w:spacing w:val="-11"/>
                          </w:rPr>
                          <w:t xml:space="preserve"> </w:t>
                        </w:r>
                        <w:r>
                          <w:rPr>
                            <w:color w:val="231F20"/>
                          </w:rPr>
                          <w:t>over</w:t>
                        </w:r>
                        <w:r>
                          <w:rPr>
                            <w:color w:val="231F20"/>
                            <w:spacing w:val="-11"/>
                          </w:rPr>
                          <w:t xml:space="preserve"> </w:t>
                        </w:r>
                        <w:r>
                          <w:rPr>
                            <w:color w:val="231F20"/>
                          </w:rPr>
                          <w:t>them.</w:t>
                        </w:r>
                        <w:r>
                          <w:rPr>
                            <w:color w:val="231F20"/>
                            <w:spacing w:val="25"/>
                          </w:rPr>
                          <w:t xml:space="preserve"> </w:t>
                        </w:r>
                        <w:r>
                          <w:rPr>
                            <w:color w:val="231F20"/>
                          </w:rPr>
                          <w:t>When</w:t>
                        </w:r>
                        <w:r>
                          <w:rPr>
                            <w:color w:val="231F20"/>
                            <w:spacing w:val="-11"/>
                          </w:rPr>
                          <w:t xml:space="preserve"> </w:t>
                        </w:r>
                        <w:r>
                          <w:rPr>
                            <w:color w:val="231F20"/>
                          </w:rPr>
                          <w:t>many</w:t>
                        </w:r>
                        <w:r>
                          <w:rPr>
                            <w:color w:val="231F20"/>
                            <w:spacing w:val="-11"/>
                          </w:rPr>
                          <w:t xml:space="preserve"> </w:t>
                        </w:r>
                        <w:r>
                          <w:rPr>
                            <w:color w:val="231F20"/>
                          </w:rPr>
                          <w:t>hundreds</w:t>
                        </w:r>
                        <w:r>
                          <w:rPr>
                            <w:color w:val="231F20"/>
                            <w:spacing w:val="-11"/>
                          </w:rPr>
                          <w:t xml:space="preserve"> </w:t>
                        </w:r>
                        <w:r>
                          <w:rPr>
                            <w:color w:val="231F20"/>
                          </w:rPr>
                          <w:t>of</w:t>
                        </w:r>
                        <w:r>
                          <w:rPr>
                            <w:color w:val="231F20"/>
                            <w:spacing w:val="-11"/>
                          </w:rPr>
                          <w:t xml:space="preserve"> </w:t>
                        </w:r>
                        <w:r>
                          <w:rPr>
                            <w:color w:val="231F20"/>
                          </w:rPr>
                          <w:t xml:space="preserve">people </w:t>
                        </w:r>
                        <w:r>
                          <w:rPr>
                            <w:color w:val="231F20"/>
                            <w:spacing w:val="-2"/>
                            <w:w w:val="105%"/>
                          </w:rPr>
                          <w:t>are</w:t>
                        </w:r>
                        <w:r>
                          <w:rPr>
                            <w:color w:val="231F20"/>
                            <w:spacing w:val="-9"/>
                            <w:w w:val="105%"/>
                          </w:rPr>
                          <w:t xml:space="preserve"> </w:t>
                        </w:r>
                        <w:r>
                          <w:rPr>
                            <w:color w:val="231F20"/>
                            <w:spacing w:val="-2"/>
                            <w:w w:val="105%"/>
                          </w:rPr>
                          <w:t>able</w:t>
                        </w:r>
                        <w:r>
                          <w:rPr>
                            <w:color w:val="231F20"/>
                            <w:spacing w:val="-9"/>
                            <w:w w:val="105%"/>
                          </w:rPr>
                          <w:t xml:space="preserve"> </w:t>
                        </w:r>
                        <w:r>
                          <w:rPr>
                            <w:color w:val="231F20"/>
                            <w:spacing w:val="-2"/>
                            <w:w w:val="105%"/>
                          </w:rPr>
                          <w:t>to</w:t>
                        </w:r>
                        <w:r>
                          <w:rPr>
                            <w:color w:val="231F20"/>
                            <w:spacing w:val="-9"/>
                            <w:w w:val="105%"/>
                          </w:rPr>
                          <w:t xml:space="preserve"> </w:t>
                        </w:r>
                        <w:r>
                          <w:rPr>
                            <w:color w:val="231F20"/>
                            <w:spacing w:val="-2"/>
                            <w:w w:val="105%"/>
                          </w:rPr>
                          <w:t>say</w:t>
                        </w:r>
                        <w:r>
                          <w:rPr>
                            <w:color w:val="231F20"/>
                            <w:spacing w:val="-9"/>
                            <w:w w:val="105%"/>
                          </w:rPr>
                          <w:t xml:space="preserve"> </w:t>
                        </w:r>
                        <w:r>
                          <w:rPr>
                            <w:color w:val="231F20"/>
                            <w:spacing w:val="-2"/>
                            <w:w w:val="105%"/>
                          </w:rPr>
                          <w:t>that</w:t>
                        </w:r>
                        <w:r>
                          <w:rPr>
                            <w:color w:val="231F20"/>
                            <w:spacing w:val="-9"/>
                            <w:w w:val="105%"/>
                          </w:rPr>
                          <w:t xml:space="preserve"> </w:t>
                        </w:r>
                        <w:r>
                          <w:rPr>
                            <w:color w:val="231F20"/>
                            <w:spacing w:val="-2"/>
                            <w:w w:val="105%"/>
                          </w:rPr>
                          <w:t>the</w:t>
                        </w:r>
                        <w:r>
                          <w:rPr>
                            <w:color w:val="231F20"/>
                            <w:spacing w:val="-9"/>
                            <w:w w:val="105%"/>
                          </w:rPr>
                          <w:t xml:space="preserve"> </w:t>
                        </w:r>
                        <w:r>
                          <w:rPr>
                            <w:color w:val="231F20"/>
                            <w:spacing w:val="-2"/>
                            <w:w w:val="105%"/>
                          </w:rPr>
                          <w:t>consciousness</w:t>
                        </w:r>
                        <w:r>
                          <w:rPr>
                            <w:color w:val="231F20"/>
                            <w:spacing w:val="-9"/>
                            <w:w w:val="105%"/>
                          </w:rPr>
                          <w:t xml:space="preserve"> </w:t>
                        </w:r>
                        <w:r>
                          <w:rPr>
                            <w:color w:val="231F20"/>
                            <w:spacing w:val="-2"/>
                            <w:w w:val="105%"/>
                          </w:rPr>
                          <w:t>of</w:t>
                        </w:r>
                        <w:r>
                          <w:rPr>
                            <w:color w:val="231F20"/>
                            <w:spacing w:val="-9"/>
                            <w:w w:val="105%"/>
                          </w:rPr>
                          <w:t xml:space="preserve"> </w:t>
                        </w:r>
                        <w:r>
                          <w:rPr>
                            <w:color w:val="231F20"/>
                            <w:spacing w:val="-2"/>
                            <w:w w:val="105%"/>
                          </w:rPr>
                          <w:t>the</w:t>
                        </w:r>
                        <w:r>
                          <w:rPr>
                            <w:color w:val="231F20"/>
                            <w:spacing w:val="-9"/>
                            <w:w w:val="105%"/>
                          </w:rPr>
                          <w:t xml:space="preserve"> </w:t>
                        </w:r>
                        <w:r>
                          <w:rPr>
                            <w:color w:val="231F20"/>
                            <w:spacing w:val="-2"/>
                            <w:w w:val="105%"/>
                          </w:rPr>
                          <w:t>Presence</w:t>
                        </w:r>
                        <w:r>
                          <w:rPr>
                            <w:color w:val="231F20"/>
                            <w:spacing w:val="-9"/>
                            <w:w w:val="105%"/>
                          </w:rPr>
                          <w:t xml:space="preserve"> </w:t>
                        </w:r>
                        <w:r>
                          <w:rPr>
                            <w:color w:val="231F20"/>
                            <w:spacing w:val="-2"/>
                            <w:w w:val="105%"/>
                          </w:rPr>
                          <w:t>of God</w:t>
                        </w:r>
                        <w:r>
                          <w:rPr>
                            <w:color w:val="231F20"/>
                            <w:spacing w:val="-7"/>
                            <w:w w:val="105%"/>
                          </w:rPr>
                          <w:t xml:space="preserve"> </w:t>
                        </w:r>
                        <w:r>
                          <w:rPr>
                            <w:color w:val="231F20"/>
                            <w:spacing w:val="-2"/>
                            <w:w w:val="105%"/>
                          </w:rPr>
                          <w:t>is</w:t>
                        </w:r>
                        <w:r>
                          <w:rPr>
                            <w:color w:val="231F20"/>
                            <w:spacing w:val="-6"/>
                            <w:w w:val="105%"/>
                          </w:rPr>
                          <w:t xml:space="preserve"> </w:t>
                        </w:r>
                        <w:r>
                          <w:rPr>
                            <w:color w:val="231F20"/>
                            <w:spacing w:val="-2"/>
                            <w:w w:val="105%"/>
                          </w:rPr>
                          <w:t>today</w:t>
                        </w:r>
                        <w:r>
                          <w:rPr>
                            <w:color w:val="231F20"/>
                            <w:spacing w:val="-6"/>
                            <w:w w:val="105%"/>
                          </w:rPr>
                          <w:t xml:space="preserve"> </w:t>
                        </w:r>
                        <w:r>
                          <w:rPr>
                            <w:color w:val="231F20"/>
                            <w:spacing w:val="-2"/>
                            <w:w w:val="105%"/>
                          </w:rPr>
                          <w:t>the</w:t>
                        </w:r>
                        <w:r>
                          <w:rPr>
                            <w:color w:val="231F20"/>
                            <w:spacing w:val="-6"/>
                            <w:w w:val="105%"/>
                          </w:rPr>
                          <w:t xml:space="preserve"> </w:t>
                        </w:r>
                        <w:r>
                          <w:rPr>
                            <w:color w:val="231F20"/>
                            <w:spacing w:val="-2"/>
                            <w:w w:val="105%"/>
                          </w:rPr>
                          <w:t>most</w:t>
                        </w:r>
                        <w:r>
                          <w:rPr>
                            <w:color w:val="231F20"/>
                            <w:spacing w:val="-6"/>
                            <w:w w:val="105%"/>
                          </w:rPr>
                          <w:t xml:space="preserve"> </w:t>
                        </w:r>
                        <w:r>
                          <w:rPr>
                            <w:color w:val="231F20"/>
                            <w:spacing w:val="-2"/>
                            <w:w w:val="105%"/>
                          </w:rPr>
                          <w:t>important</w:t>
                        </w:r>
                        <w:r>
                          <w:rPr>
                            <w:color w:val="231F20"/>
                            <w:spacing w:val="-6"/>
                            <w:w w:val="105%"/>
                          </w:rPr>
                          <w:t xml:space="preserve"> </w:t>
                        </w:r>
                        <w:r>
                          <w:rPr>
                            <w:color w:val="231F20"/>
                            <w:spacing w:val="-2"/>
                            <w:w w:val="105%"/>
                          </w:rPr>
                          <w:t>fact</w:t>
                        </w:r>
                        <w:r>
                          <w:rPr>
                            <w:color w:val="231F20"/>
                            <w:spacing w:val="-6"/>
                            <w:w w:val="105%"/>
                          </w:rPr>
                          <w:t xml:space="preserve"> </w:t>
                        </w:r>
                        <w:r>
                          <w:rPr>
                            <w:color w:val="231F20"/>
                            <w:spacing w:val="-2"/>
                            <w:w w:val="105%"/>
                          </w:rPr>
                          <w:t>of</w:t>
                        </w:r>
                        <w:r>
                          <w:rPr>
                            <w:color w:val="231F20"/>
                            <w:spacing w:val="-6"/>
                            <w:w w:val="105%"/>
                          </w:rPr>
                          <w:t xml:space="preserve"> </w:t>
                        </w:r>
                        <w:r>
                          <w:rPr>
                            <w:color w:val="231F20"/>
                            <w:spacing w:val="-2"/>
                            <w:w w:val="105%"/>
                          </w:rPr>
                          <w:t>their</w:t>
                        </w:r>
                        <w:r>
                          <w:rPr>
                            <w:color w:val="231F20"/>
                            <w:spacing w:val="-6"/>
                            <w:w w:val="105%"/>
                          </w:rPr>
                          <w:t xml:space="preserve"> </w:t>
                        </w:r>
                        <w:r>
                          <w:rPr>
                            <w:color w:val="231F20"/>
                            <w:spacing w:val="-2"/>
                            <w:w w:val="105%"/>
                          </w:rPr>
                          <w:t>lives,</w:t>
                        </w:r>
                        <w:r>
                          <w:rPr>
                            <w:color w:val="231F20"/>
                            <w:spacing w:val="-6"/>
                            <w:w w:val="105%"/>
                          </w:rPr>
                          <w:t xml:space="preserve"> </w:t>
                        </w:r>
                        <w:r>
                          <w:rPr>
                            <w:color w:val="231F20"/>
                            <w:spacing w:val="-2"/>
                            <w:w w:val="105%"/>
                          </w:rPr>
                          <w:t xml:space="preserve">they </w:t>
                        </w:r>
                        <w:r>
                          <w:rPr>
                            <w:color w:val="231F20"/>
                            <w:w w:val="105%"/>
                          </w:rPr>
                          <w:t>present</w:t>
                        </w:r>
                        <w:r>
                          <w:rPr>
                            <w:color w:val="231F20"/>
                            <w:spacing w:val="-7"/>
                            <w:w w:val="105%"/>
                          </w:rPr>
                          <w:t xml:space="preserve"> </w:t>
                        </w:r>
                        <w:r>
                          <w:rPr>
                            <w:color w:val="231F20"/>
                            <w:w w:val="105%"/>
                          </w:rPr>
                          <w:t>a</w:t>
                        </w:r>
                        <w:r>
                          <w:rPr>
                            <w:color w:val="231F20"/>
                            <w:spacing w:val="-7"/>
                            <w:w w:val="105%"/>
                          </w:rPr>
                          <w:t xml:space="preserve"> </w:t>
                        </w:r>
                        <w:r>
                          <w:rPr>
                            <w:color w:val="231F20"/>
                            <w:w w:val="105%"/>
                          </w:rPr>
                          <w:t>powerful</w:t>
                        </w:r>
                        <w:r>
                          <w:rPr>
                            <w:color w:val="231F20"/>
                            <w:spacing w:val="-7"/>
                            <w:w w:val="105%"/>
                          </w:rPr>
                          <w:t xml:space="preserve"> </w:t>
                        </w:r>
                        <w:r>
                          <w:rPr>
                            <w:color w:val="231F20"/>
                            <w:w w:val="105%"/>
                          </w:rPr>
                          <w:t>reason</w:t>
                        </w:r>
                        <w:r>
                          <w:rPr>
                            <w:color w:val="231F20"/>
                            <w:spacing w:val="-7"/>
                            <w:w w:val="105%"/>
                          </w:rPr>
                          <w:t xml:space="preserve"> </w:t>
                        </w:r>
                        <w:r>
                          <w:rPr>
                            <w:color w:val="231F20"/>
                            <w:w w:val="105%"/>
                          </w:rPr>
                          <w:t>why</w:t>
                        </w:r>
                        <w:r>
                          <w:rPr>
                            <w:color w:val="231F20"/>
                            <w:spacing w:val="-7"/>
                            <w:w w:val="105%"/>
                          </w:rPr>
                          <w:t xml:space="preserve"> </w:t>
                        </w:r>
                        <w:r>
                          <w:rPr>
                            <w:color w:val="231F20"/>
                            <w:w w:val="105%"/>
                          </w:rPr>
                          <w:t>one</w:t>
                        </w:r>
                        <w:r>
                          <w:rPr>
                            <w:color w:val="231F20"/>
                            <w:spacing w:val="-7"/>
                            <w:w w:val="105%"/>
                          </w:rPr>
                          <w:t xml:space="preserve"> </w:t>
                        </w:r>
                        <w:r>
                          <w:rPr>
                            <w:color w:val="231F20"/>
                            <w:w w:val="105%"/>
                          </w:rPr>
                          <w:t>should</w:t>
                        </w:r>
                        <w:r>
                          <w:rPr>
                            <w:color w:val="231F20"/>
                            <w:spacing w:val="-7"/>
                            <w:w w:val="105%"/>
                          </w:rPr>
                          <w:t xml:space="preserve"> </w:t>
                        </w:r>
                        <w:r>
                          <w:rPr>
                            <w:color w:val="231F20"/>
                            <w:w w:val="105%"/>
                          </w:rPr>
                          <w:t>have</w:t>
                        </w:r>
                        <w:r>
                          <w:rPr>
                            <w:color w:val="231F20"/>
                            <w:spacing w:val="-7"/>
                            <w:w w:val="105%"/>
                          </w:rPr>
                          <w:t xml:space="preserve"> </w:t>
                        </w:r>
                        <w:r>
                          <w:rPr>
                            <w:color w:val="231F20"/>
                            <w:w w:val="105%"/>
                          </w:rPr>
                          <w:t>faith.</w:t>
                        </w:r>
                      </w:p>
                      <w:p w14:paraId="37EDB63E" w14:textId="77777777" w:rsidR="00000000" w:rsidRDefault="00000000">
                        <w:pPr>
                          <w:pStyle w:val="BodyText"/>
                          <w:kinsoku w:val="0"/>
                          <w:overflowPunct w:val="0"/>
                          <w:spacing w:before="0.15pt" w:line="12.95pt" w:lineRule="auto"/>
                          <w:rPr>
                            <w:color w:val="231F20"/>
                            <w:spacing w:val="-2"/>
                          </w:rPr>
                        </w:pPr>
                        <w:r>
                          <w:rPr>
                            <w:color w:val="231F20"/>
                          </w:rPr>
                          <w:t>This</w:t>
                        </w:r>
                        <w:r>
                          <w:rPr>
                            <w:color w:val="231F20"/>
                            <w:spacing w:val="-1"/>
                          </w:rPr>
                          <w:t xml:space="preserve"> </w:t>
                        </w:r>
                        <w:r>
                          <w:rPr>
                            <w:color w:val="231F20"/>
                          </w:rPr>
                          <w:t>world</w:t>
                        </w:r>
                        <w:r>
                          <w:rPr>
                            <w:color w:val="231F20"/>
                            <w:spacing w:val="-1"/>
                          </w:rPr>
                          <w:t xml:space="preserve"> </w:t>
                        </w:r>
                        <w:r>
                          <w:rPr>
                            <w:color w:val="231F20"/>
                          </w:rPr>
                          <w:t>of</w:t>
                        </w:r>
                        <w:r>
                          <w:rPr>
                            <w:color w:val="231F20"/>
                            <w:spacing w:val="-1"/>
                          </w:rPr>
                          <w:t xml:space="preserve"> </w:t>
                        </w:r>
                        <w:r>
                          <w:rPr>
                            <w:color w:val="231F20"/>
                          </w:rPr>
                          <w:t>ours</w:t>
                        </w:r>
                        <w:r>
                          <w:rPr>
                            <w:color w:val="231F20"/>
                            <w:spacing w:val="-1"/>
                          </w:rPr>
                          <w:t xml:space="preserve"> </w:t>
                        </w:r>
                        <w:r>
                          <w:rPr>
                            <w:color w:val="231F20"/>
                          </w:rPr>
                          <w:t>has</w:t>
                        </w:r>
                        <w:r>
                          <w:rPr>
                            <w:color w:val="231F20"/>
                            <w:spacing w:val="-1"/>
                          </w:rPr>
                          <w:t xml:space="preserve"> </w:t>
                        </w:r>
                        <w:r>
                          <w:rPr>
                            <w:color w:val="231F20"/>
                          </w:rPr>
                          <w:t>made</w:t>
                        </w:r>
                        <w:r>
                          <w:rPr>
                            <w:color w:val="231F20"/>
                            <w:spacing w:val="-1"/>
                          </w:rPr>
                          <w:t xml:space="preserve"> </w:t>
                        </w:r>
                        <w:r>
                          <w:rPr>
                            <w:color w:val="231F20"/>
                          </w:rPr>
                          <w:t>more</w:t>
                        </w:r>
                        <w:r>
                          <w:rPr>
                            <w:color w:val="231F20"/>
                            <w:spacing w:val="-1"/>
                          </w:rPr>
                          <w:t xml:space="preserve"> </w:t>
                        </w:r>
                        <w:r>
                          <w:rPr>
                            <w:color w:val="231F20"/>
                          </w:rPr>
                          <w:t>material</w:t>
                        </w:r>
                        <w:r>
                          <w:rPr>
                            <w:color w:val="231F20"/>
                            <w:spacing w:val="-1"/>
                          </w:rPr>
                          <w:t xml:space="preserve"> </w:t>
                        </w:r>
                        <w:r>
                          <w:rPr>
                            <w:color w:val="231F20"/>
                          </w:rPr>
                          <w:t>progress</w:t>
                        </w:r>
                        <w:r>
                          <w:rPr>
                            <w:color w:val="231F20"/>
                            <w:spacing w:val="-1"/>
                          </w:rPr>
                          <w:t xml:space="preserve"> </w:t>
                        </w:r>
                        <w:r>
                          <w:rPr>
                            <w:color w:val="231F20"/>
                          </w:rPr>
                          <w:t xml:space="preserve">in </w:t>
                        </w:r>
                        <w:r>
                          <w:rPr>
                            <w:color w:val="231F20"/>
                            <w:w w:val="105%"/>
                          </w:rPr>
                          <w:t>the</w:t>
                        </w:r>
                        <w:r>
                          <w:rPr>
                            <w:color w:val="231F20"/>
                            <w:spacing w:val="-12"/>
                            <w:w w:val="105%"/>
                          </w:rPr>
                          <w:t xml:space="preserve"> </w:t>
                        </w:r>
                        <w:r>
                          <w:rPr>
                            <w:color w:val="231F20"/>
                            <w:w w:val="105%"/>
                          </w:rPr>
                          <w:t>last</w:t>
                        </w:r>
                        <w:r>
                          <w:rPr>
                            <w:color w:val="231F20"/>
                            <w:spacing w:val="-12"/>
                            <w:w w:val="105%"/>
                          </w:rPr>
                          <w:t xml:space="preserve"> </w:t>
                        </w:r>
                        <w:r>
                          <w:rPr>
                            <w:color w:val="231F20"/>
                            <w:w w:val="105%"/>
                          </w:rPr>
                          <w:t>century</w:t>
                        </w:r>
                        <w:r>
                          <w:rPr>
                            <w:color w:val="231F20"/>
                            <w:spacing w:val="-12"/>
                            <w:w w:val="105%"/>
                          </w:rPr>
                          <w:t xml:space="preserve"> </w:t>
                        </w:r>
                        <w:r>
                          <w:rPr>
                            <w:color w:val="231F20"/>
                            <w:w w:val="105%"/>
                          </w:rPr>
                          <w:t>than</w:t>
                        </w:r>
                        <w:r>
                          <w:rPr>
                            <w:color w:val="231F20"/>
                            <w:spacing w:val="-12"/>
                            <w:w w:val="105%"/>
                          </w:rPr>
                          <w:t xml:space="preserve"> </w:t>
                        </w:r>
                        <w:r>
                          <w:rPr>
                            <w:color w:val="231F20"/>
                            <w:w w:val="105%"/>
                          </w:rPr>
                          <w:t>in</w:t>
                        </w:r>
                        <w:r>
                          <w:rPr>
                            <w:color w:val="231F20"/>
                            <w:spacing w:val="-11"/>
                            <w:w w:val="105%"/>
                          </w:rPr>
                          <w:t xml:space="preserve"> </w:t>
                        </w:r>
                        <w:r>
                          <w:rPr>
                            <w:color w:val="231F20"/>
                            <w:w w:val="105%"/>
                          </w:rPr>
                          <w:t>all</w:t>
                        </w:r>
                        <w:r>
                          <w:rPr>
                            <w:color w:val="231F20"/>
                            <w:spacing w:val="-12"/>
                            <w:w w:val="105%"/>
                          </w:rPr>
                          <w:t xml:space="preserve"> </w:t>
                        </w:r>
                        <w:r>
                          <w:rPr>
                            <w:color w:val="231F20"/>
                            <w:w w:val="105%"/>
                          </w:rPr>
                          <w:t>the</w:t>
                        </w:r>
                        <w:r>
                          <w:rPr>
                            <w:color w:val="231F20"/>
                            <w:spacing w:val="-12"/>
                            <w:w w:val="105%"/>
                          </w:rPr>
                          <w:t xml:space="preserve"> </w:t>
                        </w:r>
                        <w:r>
                          <w:rPr>
                            <w:color w:val="231F20"/>
                            <w:w w:val="105%"/>
                          </w:rPr>
                          <w:t>millenniums</w:t>
                        </w:r>
                        <w:r>
                          <w:rPr>
                            <w:color w:val="231F20"/>
                            <w:spacing w:val="-12"/>
                            <w:w w:val="105%"/>
                          </w:rPr>
                          <w:t xml:space="preserve"> </w:t>
                        </w:r>
                        <w:r>
                          <w:rPr>
                            <w:color w:val="231F20"/>
                            <w:w w:val="105%"/>
                          </w:rPr>
                          <w:t>which</w:t>
                        </w:r>
                        <w:r>
                          <w:rPr>
                            <w:color w:val="231F20"/>
                            <w:spacing w:val="-12"/>
                            <w:w w:val="105%"/>
                          </w:rPr>
                          <w:t xml:space="preserve"> </w:t>
                        </w:r>
                        <w:r>
                          <w:rPr>
                            <w:color w:val="231F20"/>
                            <w:w w:val="105%"/>
                          </w:rPr>
                          <w:t xml:space="preserve">went </w:t>
                        </w:r>
                        <w:r>
                          <w:rPr>
                            <w:color w:val="231F20"/>
                            <w:spacing w:val="-2"/>
                            <w:w w:val="105%"/>
                          </w:rPr>
                          <w:t>before.</w:t>
                        </w:r>
                        <w:r>
                          <w:rPr>
                            <w:color w:val="231F20"/>
                            <w:spacing w:val="-10"/>
                            <w:w w:val="105%"/>
                          </w:rPr>
                          <w:t xml:space="preserve"> </w:t>
                        </w:r>
                        <w:r>
                          <w:rPr>
                            <w:color w:val="231F20"/>
                            <w:spacing w:val="-2"/>
                            <w:w w:val="105%"/>
                          </w:rPr>
                          <w:t>Almost</w:t>
                        </w:r>
                        <w:r>
                          <w:rPr>
                            <w:color w:val="231F20"/>
                            <w:spacing w:val="-10"/>
                            <w:w w:val="105%"/>
                          </w:rPr>
                          <w:t xml:space="preserve"> </w:t>
                        </w:r>
                        <w:r>
                          <w:rPr>
                            <w:color w:val="231F20"/>
                            <w:spacing w:val="-2"/>
                            <w:w w:val="105%"/>
                          </w:rPr>
                          <w:t>everyone</w:t>
                        </w:r>
                        <w:r>
                          <w:rPr>
                            <w:color w:val="231F20"/>
                            <w:spacing w:val="-10"/>
                            <w:w w:val="105%"/>
                          </w:rPr>
                          <w:t xml:space="preserve"> </w:t>
                        </w:r>
                        <w:r>
                          <w:rPr>
                            <w:color w:val="231F20"/>
                            <w:spacing w:val="-2"/>
                            <w:w w:val="105%"/>
                          </w:rPr>
                          <w:t>knows</w:t>
                        </w:r>
                        <w:r>
                          <w:rPr>
                            <w:color w:val="231F20"/>
                            <w:spacing w:val="-10"/>
                            <w:w w:val="105%"/>
                          </w:rPr>
                          <w:t xml:space="preserve"> </w:t>
                        </w:r>
                        <w:r>
                          <w:rPr>
                            <w:color w:val="231F20"/>
                            <w:spacing w:val="-2"/>
                            <w:w w:val="105%"/>
                          </w:rPr>
                          <w:t>the</w:t>
                        </w:r>
                        <w:r>
                          <w:rPr>
                            <w:color w:val="231F20"/>
                            <w:spacing w:val="-10"/>
                            <w:w w:val="105%"/>
                          </w:rPr>
                          <w:t xml:space="preserve"> </w:t>
                        </w:r>
                        <w:r>
                          <w:rPr>
                            <w:color w:val="231F20"/>
                            <w:spacing w:val="-2"/>
                            <w:w w:val="105%"/>
                          </w:rPr>
                          <w:t>reason.</w:t>
                        </w:r>
                        <w:r>
                          <w:rPr>
                            <w:color w:val="231F20"/>
                            <w:spacing w:val="15"/>
                            <w:w w:val="105%"/>
                          </w:rPr>
                          <w:t xml:space="preserve"> </w:t>
                        </w:r>
                        <w:r>
                          <w:rPr>
                            <w:color w:val="231F20"/>
                            <w:spacing w:val="-2"/>
                            <w:w w:val="105%"/>
                          </w:rPr>
                          <w:t>Students</w:t>
                        </w:r>
                        <w:r>
                          <w:rPr>
                            <w:color w:val="231F20"/>
                            <w:spacing w:val="-10"/>
                            <w:w w:val="105%"/>
                          </w:rPr>
                          <w:t xml:space="preserve"> </w:t>
                        </w:r>
                        <w:r>
                          <w:rPr>
                            <w:color w:val="231F20"/>
                            <w:spacing w:val="-2"/>
                            <w:w w:val="105%"/>
                          </w:rPr>
                          <w:t xml:space="preserve">of </w:t>
                        </w:r>
                        <w:r>
                          <w:rPr>
                            <w:color w:val="231F20"/>
                            <w:w w:val="105%"/>
                          </w:rPr>
                          <w:t>ancient</w:t>
                        </w:r>
                        <w:r>
                          <w:rPr>
                            <w:color w:val="231F20"/>
                            <w:spacing w:val="-6"/>
                            <w:w w:val="105%"/>
                          </w:rPr>
                          <w:t xml:space="preserve"> </w:t>
                        </w:r>
                        <w:r>
                          <w:rPr>
                            <w:color w:val="231F20"/>
                            <w:w w:val="105%"/>
                          </w:rPr>
                          <w:t>history</w:t>
                        </w:r>
                        <w:r>
                          <w:rPr>
                            <w:color w:val="231F20"/>
                            <w:spacing w:val="-6"/>
                            <w:w w:val="105%"/>
                          </w:rPr>
                          <w:t xml:space="preserve"> </w:t>
                        </w:r>
                        <w:r>
                          <w:rPr>
                            <w:color w:val="231F20"/>
                            <w:w w:val="105%"/>
                          </w:rPr>
                          <w:t>tell</w:t>
                        </w:r>
                        <w:r>
                          <w:rPr>
                            <w:color w:val="231F20"/>
                            <w:spacing w:val="-6"/>
                            <w:w w:val="105%"/>
                          </w:rPr>
                          <w:t xml:space="preserve"> </w:t>
                        </w:r>
                        <w:r>
                          <w:rPr>
                            <w:color w:val="231F20"/>
                            <w:w w:val="105%"/>
                          </w:rPr>
                          <w:t>us</w:t>
                        </w:r>
                        <w:r>
                          <w:rPr>
                            <w:color w:val="231F20"/>
                            <w:spacing w:val="-6"/>
                            <w:w w:val="105%"/>
                          </w:rPr>
                          <w:t xml:space="preserve"> </w:t>
                        </w:r>
                        <w:r>
                          <w:rPr>
                            <w:color w:val="231F20"/>
                            <w:w w:val="105%"/>
                          </w:rPr>
                          <w:t>that</w:t>
                        </w:r>
                        <w:r>
                          <w:rPr>
                            <w:color w:val="231F20"/>
                            <w:spacing w:val="-6"/>
                            <w:w w:val="105%"/>
                          </w:rPr>
                          <w:t xml:space="preserve"> </w:t>
                        </w:r>
                        <w:r>
                          <w:rPr>
                            <w:color w:val="231F20"/>
                            <w:w w:val="105%"/>
                          </w:rPr>
                          <w:t>the</w:t>
                        </w:r>
                        <w:r>
                          <w:rPr>
                            <w:color w:val="231F20"/>
                            <w:spacing w:val="-6"/>
                            <w:w w:val="105%"/>
                          </w:rPr>
                          <w:t xml:space="preserve"> </w:t>
                        </w:r>
                        <w:r>
                          <w:rPr>
                            <w:color w:val="231F20"/>
                            <w:w w:val="105%"/>
                          </w:rPr>
                          <w:t>intellect</w:t>
                        </w:r>
                        <w:r>
                          <w:rPr>
                            <w:color w:val="231F20"/>
                            <w:spacing w:val="-6"/>
                            <w:w w:val="105%"/>
                          </w:rPr>
                          <w:t xml:space="preserve"> </w:t>
                        </w:r>
                        <w:r>
                          <w:rPr>
                            <w:color w:val="231F20"/>
                            <w:w w:val="105%"/>
                          </w:rPr>
                          <w:t>of</w:t>
                        </w:r>
                        <w:r>
                          <w:rPr>
                            <w:color w:val="231F20"/>
                            <w:spacing w:val="-6"/>
                            <w:w w:val="105%"/>
                          </w:rPr>
                          <w:t xml:space="preserve"> </w:t>
                        </w:r>
                        <w:r>
                          <w:rPr>
                            <w:color w:val="231F20"/>
                            <w:w w:val="105%"/>
                          </w:rPr>
                          <w:t>men</w:t>
                        </w:r>
                        <w:r>
                          <w:rPr>
                            <w:color w:val="231F20"/>
                            <w:spacing w:val="-6"/>
                            <w:w w:val="105%"/>
                          </w:rPr>
                          <w:t xml:space="preserve"> </w:t>
                        </w:r>
                        <w:r>
                          <w:rPr>
                            <w:color w:val="231F20"/>
                            <w:w w:val="105%"/>
                          </w:rPr>
                          <w:t>in</w:t>
                        </w:r>
                        <w:r>
                          <w:rPr>
                            <w:color w:val="231F20"/>
                            <w:spacing w:val="-6"/>
                            <w:w w:val="105%"/>
                          </w:rPr>
                          <w:t xml:space="preserve"> </w:t>
                        </w:r>
                        <w:r>
                          <w:rPr>
                            <w:color w:val="231F20"/>
                            <w:w w:val="105%"/>
                          </w:rPr>
                          <w:t xml:space="preserve">those </w:t>
                        </w:r>
                        <w:r>
                          <w:rPr>
                            <w:color w:val="231F20"/>
                          </w:rPr>
                          <w:t>days</w:t>
                        </w:r>
                        <w:r>
                          <w:rPr>
                            <w:color w:val="231F20"/>
                            <w:spacing w:val="-4"/>
                          </w:rPr>
                          <w:t xml:space="preserve"> </w:t>
                        </w:r>
                        <w:r>
                          <w:rPr>
                            <w:color w:val="231F20"/>
                          </w:rPr>
                          <w:t>was</w:t>
                        </w:r>
                        <w:r>
                          <w:rPr>
                            <w:color w:val="231F20"/>
                            <w:spacing w:val="-4"/>
                          </w:rPr>
                          <w:t xml:space="preserve"> </w:t>
                        </w:r>
                        <w:r>
                          <w:rPr>
                            <w:color w:val="231F20"/>
                          </w:rPr>
                          <w:t>equal</w:t>
                        </w:r>
                        <w:r>
                          <w:rPr>
                            <w:color w:val="231F20"/>
                            <w:spacing w:val="-4"/>
                          </w:rPr>
                          <w:t xml:space="preserve"> </w:t>
                        </w:r>
                        <w:r>
                          <w:rPr>
                            <w:color w:val="231F20"/>
                          </w:rPr>
                          <w:t>to</w:t>
                        </w:r>
                        <w:r>
                          <w:rPr>
                            <w:color w:val="231F20"/>
                            <w:spacing w:val="-4"/>
                          </w:rPr>
                          <w:t xml:space="preserve"> </w:t>
                        </w:r>
                        <w:r>
                          <w:rPr>
                            <w:color w:val="231F20"/>
                          </w:rPr>
                          <w:t>the</w:t>
                        </w:r>
                        <w:r>
                          <w:rPr>
                            <w:color w:val="231F20"/>
                            <w:spacing w:val="-4"/>
                          </w:rPr>
                          <w:t xml:space="preserve"> </w:t>
                        </w:r>
                        <w:r>
                          <w:rPr>
                            <w:color w:val="231F20"/>
                          </w:rPr>
                          <w:t>best</w:t>
                        </w:r>
                        <w:r>
                          <w:rPr>
                            <w:color w:val="231F20"/>
                            <w:spacing w:val="-4"/>
                          </w:rPr>
                          <w:t xml:space="preserve"> </w:t>
                        </w:r>
                        <w:r>
                          <w:rPr>
                            <w:color w:val="231F20"/>
                          </w:rPr>
                          <w:t>of</w:t>
                        </w:r>
                        <w:r>
                          <w:rPr>
                            <w:color w:val="231F20"/>
                            <w:spacing w:val="-4"/>
                          </w:rPr>
                          <w:t xml:space="preserve"> </w:t>
                        </w:r>
                        <w:r>
                          <w:rPr>
                            <w:color w:val="231F20"/>
                          </w:rPr>
                          <w:t>today.</w:t>
                        </w:r>
                        <w:r>
                          <w:rPr>
                            <w:color w:val="231F20"/>
                            <w:spacing w:val="30"/>
                          </w:rPr>
                          <w:t xml:space="preserve"> </w:t>
                        </w:r>
                        <w:r>
                          <w:rPr>
                            <w:color w:val="231F20"/>
                          </w:rPr>
                          <w:t>Yet</w:t>
                        </w:r>
                        <w:r>
                          <w:rPr>
                            <w:color w:val="231F20"/>
                            <w:spacing w:val="-4"/>
                          </w:rPr>
                          <w:t xml:space="preserve"> </w:t>
                        </w:r>
                        <w:r>
                          <w:rPr>
                            <w:color w:val="231F20"/>
                          </w:rPr>
                          <w:t>in</w:t>
                        </w:r>
                        <w:r>
                          <w:rPr>
                            <w:color w:val="231F20"/>
                            <w:spacing w:val="-4"/>
                          </w:rPr>
                          <w:t xml:space="preserve"> </w:t>
                        </w:r>
                        <w:r>
                          <w:rPr>
                            <w:color w:val="231F20"/>
                          </w:rPr>
                          <w:t>ancient</w:t>
                        </w:r>
                        <w:r>
                          <w:rPr>
                            <w:color w:val="231F20"/>
                            <w:spacing w:val="-4"/>
                          </w:rPr>
                          <w:t xml:space="preserve"> </w:t>
                        </w:r>
                        <w:r>
                          <w:rPr>
                            <w:color w:val="231F20"/>
                          </w:rPr>
                          <w:t>times material</w:t>
                        </w:r>
                        <w:r>
                          <w:rPr>
                            <w:color w:val="231F20"/>
                            <w:spacing w:val="-6"/>
                          </w:rPr>
                          <w:t xml:space="preserve"> </w:t>
                        </w:r>
                        <w:r>
                          <w:rPr>
                            <w:color w:val="231F20"/>
                          </w:rPr>
                          <w:t>progress</w:t>
                        </w:r>
                        <w:r>
                          <w:rPr>
                            <w:color w:val="231F20"/>
                            <w:spacing w:val="-6"/>
                          </w:rPr>
                          <w:t xml:space="preserve"> </w:t>
                        </w:r>
                        <w:r>
                          <w:rPr>
                            <w:color w:val="231F20"/>
                          </w:rPr>
                          <w:t>was</w:t>
                        </w:r>
                        <w:r>
                          <w:rPr>
                            <w:color w:val="231F20"/>
                            <w:spacing w:val="-6"/>
                          </w:rPr>
                          <w:t xml:space="preserve"> </w:t>
                        </w:r>
                        <w:r>
                          <w:rPr>
                            <w:color w:val="231F20"/>
                          </w:rPr>
                          <w:t>painfully</w:t>
                        </w:r>
                        <w:r>
                          <w:rPr>
                            <w:color w:val="231F20"/>
                            <w:spacing w:val="-6"/>
                          </w:rPr>
                          <w:t xml:space="preserve"> </w:t>
                        </w:r>
                        <w:r>
                          <w:rPr>
                            <w:color w:val="231F20"/>
                          </w:rPr>
                          <w:t>slow.</w:t>
                        </w:r>
                        <w:r>
                          <w:rPr>
                            <w:color w:val="231F20"/>
                            <w:spacing w:val="30"/>
                          </w:rPr>
                          <w:t xml:space="preserve"> </w:t>
                        </w:r>
                        <w:r>
                          <w:rPr>
                            <w:color w:val="231F20"/>
                          </w:rPr>
                          <w:t>The</w:t>
                        </w:r>
                        <w:r>
                          <w:rPr>
                            <w:color w:val="231F20"/>
                            <w:spacing w:val="-6"/>
                          </w:rPr>
                          <w:t xml:space="preserve"> </w:t>
                        </w:r>
                        <w:r>
                          <w:rPr>
                            <w:color w:val="231F20"/>
                          </w:rPr>
                          <w:t>spirit</w:t>
                        </w:r>
                        <w:r>
                          <w:rPr>
                            <w:color w:val="231F20"/>
                            <w:spacing w:val="-6"/>
                          </w:rPr>
                          <w:t xml:space="preserve"> </w:t>
                        </w:r>
                        <w:r>
                          <w:rPr>
                            <w:color w:val="231F20"/>
                          </w:rPr>
                          <w:t>of</w:t>
                        </w:r>
                        <w:r>
                          <w:rPr>
                            <w:color w:val="231F20"/>
                            <w:spacing w:val="-6"/>
                          </w:rPr>
                          <w:t xml:space="preserve"> </w:t>
                        </w:r>
                        <w:r>
                          <w:rPr>
                            <w:color w:val="231F20"/>
                          </w:rPr>
                          <w:t>mod- ern</w:t>
                        </w:r>
                        <w:r>
                          <w:rPr>
                            <w:color w:val="231F20"/>
                            <w:spacing w:val="-4"/>
                          </w:rPr>
                          <w:t xml:space="preserve"> </w:t>
                        </w:r>
                        <w:r>
                          <w:rPr>
                            <w:color w:val="231F20"/>
                          </w:rPr>
                          <w:t>scientific</w:t>
                        </w:r>
                        <w:r>
                          <w:rPr>
                            <w:color w:val="231F20"/>
                            <w:spacing w:val="-4"/>
                          </w:rPr>
                          <w:t xml:space="preserve"> </w:t>
                        </w:r>
                        <w:r>
                          <w:rPr>
                            <w:color w:val="231F20"/>
                          </w:rPr>
                          <w:t>inquiry,</w:t>
                        </w:r>
                        <w:r>
                          <w:rPr>
                            <w:color w:val="231F20"/>
                            <w:spacing w:val="-4"/>
                          </w:rPr>
                          <w:t xml:space="preserve"> </w:t>
                        </w:r>
                        <w:r>
                          <w:rPr>
                            <w:color w:val="231F20"/>
                          </w:rPr>
                          <w:t>research</w:t>
                        </w:r>
                        <w:r>
                          <w:rPr>
                            <w:color w:val="231F20"/>
                            <w:spacing w:val="-4"/>
                          </w:rPr>
                          <w:t xml:space="preserve"> </w:t>
                        </w:r>
                        <w:r>
                          <w:rPr>
                            <w:color w:val="231F20"/>
                          </w:rPr>
                          <w:t>and</w:t>
                        </w:r>
                        <w:r>
                          <w:rPr>
                            <w:color w:val="231F20"/>
                            <w:spacing w:val="-4"/>
                          </w:rPr>
                          <w:t xml:space="preserve"> </w:t>
                        </w:r>
                        <w:r>
                          <w:rPr>
                            <w:color w:val="231F20"/>
                          </w:rPr>
                          <w:t>invention</w:t>
                        </w:r>
                        <w:r>
                          <w:rPr>
                            <w:color w:val="231F20"/>
                            <w:spacing w:val="-4"/>
                          </w:rPr>
                          <w:t xml:space="preserve"> </w:t>
                        </w:r>
                        <w:r>
                          <w:rPr>
                            <w:color w:val="231F20"/>
                          </w:rPr>
                          <w:t>was</w:t>
                        </w:r>
                        <w:r>
                          <w:rPr>
                            <w:color w:val="231F20"/>
                            <w:spacing w:val="-4"/>
                          </w:rPr>
                          <w:t xml:space="preserve"> </w:t>
                        </w:r>
                        <w:r>
                          <w:rPr>
                            <w:color w:val="231F20"/>
                          </w:rPr>
                          <w:t>almost unknown.</w:t>
                        </w:r>
                        <w:r>
                          <w:rPr>
                            <w:color w:val="231F20"/>
                            <w:spacing w:val="3"/>
                          </w:rPr>
                          <w:t xml:space="preserve"> </w:t>
                        </w:r>
                        <w:r>
                          <w:rPr>
                            <w:color w:val="231F20"/>
                          </w:rPr>
                          <w:t>In</w:t>
                        </w:r>
                        <w:r>
                          <w:rPr>
                            <w:color w:val="231F20"/>
                            <w:spacing w:val="-12"/>
                          </w:rPr>
                          <w:t xml:space="preserve"> </w:t>
                        </w:r>
                        <w:r>
                          <w:rPr>
                            <w:color w:val="231F20"/>
                          </w:rPr>
                          <w:t>the</w:t>
                        </w:r>
                        <w:r>
                          <w:rPr>
                            <w:color w:val="231F20"/>
                            <w:spacing w:val="-11"/>
                          </w:rPr>
                          <w:t xml:space="preserve"> </w:t>
                        </w:r>
                        <w:r>
                          <w:rPr>
                            <w:color w:val="231F20"/>
                          </w:rPr>
                          <w:t>realm</w:t>
                        </w:r>
                        <w:r>
                          <w:rPr>
                            <w:color w:val="231F20"/>
                            <w:spacing w:val="-11"/>
                          </w:rPr>
                          <w:t xml:space="preserve"> </w:t>
                        </w:r>
                        <w:r>
                          <w:rPr>
                            <w:color w:val="231F20"/>
                          </w:rPr>
                          <w:t>of</w:t>
                        </w:r>
                        <w:r>
                          <w:rPr>
                            <w:color w:val="231F20"/>
                            <w:spacing w:val="-11"/>
                          </w:rPr>
                          <w:t xml:space="preserve"> </w:t>
                        </w:r>
                        <w:r>
                          <w:rPr>
                            <w:color w:val="231F20"/>
                          </w:rPr>
                          <w:t>the</w:t>
                        </w:r>
                        <w:r>
                          <w:rPr>
                            <w:color w:val="231F20"/>
                            <w:spacing w:val="-12"/>
                          </w:rPr>
                          <w:t xml:space="preserve"> </w:t>
                        </w:r>
                        <w:r>
                          <w:rPr>
                            <w:color w:val="231F20"/>
                          </w:rPr>
                          <w:t>material,</w:t>
                        </w:r>
                        <w:r>
                          <w:rPr>
                            <w:color w:val="231F20"/>
                            <w:spacing w:val="-11"/>
                          </w:rPr>
                          <w:t xml:space="preserve"> </w:t>
                        </w:r>
                        <w:r>
                          <w:rPr>
                            <w:color w:val="231F20"/>
                          </w:rPr>
                          <w:t>men’s</w:t>
                        </w:r>
                        <w:r>
                          <w:rPr>
                            <w:color w:val="231F20"/>
                            <w:spacing w:val="-11"/>
                          </w:rPr>
                          <w:t xml:space="preserve"> </w:t>
                        </w:r>
                        <w:r>
                          <w:rPr>
                            <w:color w:val="231F20"/>
                          </w:rPr>
                          <w:t>minds</w:t>
                        </w:r>
                        <w:r>
                          <w:rPr>
                            <w:color w:val="231F20"/>
                            <w:spacing w:val="-11"/>
                          </w:rPr>
                          <w:t xml:space="preserve"> </w:t>
                        </w:r>
                        <w:r>
                          <w:rPr>
                            <w:color w:val="231F20"/>
                          </w:rPr>
                          <w:t xml:space="preserve">were </w:t>
                        </w:r>
                        <w:r>
                          <w:rPr>
                            <w:color w:val="231F20"/>
                            <w:w w:val="105%"/>
                          </w:rPr>
                          <w:t>fettered</w:t>
                        </w:r>
                        <w:r>
                          <w:rPr>
                            <w:color w:val="231F20"/>
                            <w:spacing w:val="-10"/>
                            <w:w w:val="105%"/>
                          </w:rPr>
                          <w:t xml:space="preserve"> </w:t>
                        </w:r>
                        <w:r>
                          <w:rPr>
                            <w:color w:val="231F20"/>
                            <w:w w:val="105%"/>
                          </w:rPr>
                          <w:t>by</w:t>
                        </w:r>
                        <w:r>
                          <w:rPr>
                            <w:color w:val="231F20"/>
                            <w:spacing w:val="-10"/>
                            <w:w w:val="105%"/>
                          </w:rPr>
                          <w:t xml:space="preserve"> </w:t>
                        </w:r>
                        <w:r>
                          <w:rPr>
                            <w:color w:val="231F20"/>
                            <w:w w:val="105%"/>
                          </w:rPr>
                          <w:t>superstition,</w:t>
                        </w:r>
                        <w:r>
                          <w:rPr>
                            <w:color w:val="231F20"/>
                            <w:spacing w:val="-10"/>
                            <w:w w:val="105%"/>
                          </w:rPr>
                          <w:t xml:space="preserve"> </w:t>
                        </w:r>
                        <w:r>
                          <w:rPr>
                            <w:color w:val="231F20"/>
                            <w:w w:val="105%"/>
                          </w:rPr>
                          <w:t>tradition,</w:t>
                        </w:r>
                        <w:r>
                          <w:rPr>
                            <w:color w:val="231F20"/>
                            <w:spacing w:val="-10"/>
                            <w:w w:val="105%"/>
                          </w:rPr>
                          <w:t xml:space="preserve"> </w:t>
                        </w:r>
                        <w:r>
                          <w:rPr>
                            <w:color w:val="231F20"/>
                            <w:w w:val="105%"/>
                          </w:rPr>
                          <w:t>and</w:t>
                        </w:r>
                        <w:r>
                          <w:rPr>
                            <w:color w:val="231F20"/>
                            <w:spacing w:val="-10"/>
                            <w:w w:val="105%"/>
                          </w:rPr>
                          <w:t xml:space="preserve"> </w:t>
                        </w:r>
                        <w:r>
                          <w:rPr>
                            <w:color w:val="231F20"/>
                            <w:w w:val="105%"/>
                          </w:rPr>
                          <w:t>all</w:t>
                        </w:r>
                        <w:r>
                          <w:rPr>
                            <w:color w:val="231F20"/>
                            <w:spacing w:val="-10"/>
                            <w:w w:val="105%"/>
                          </w:rPr>
                          <w:t xml:space="preserve"> </w:t>
                        </w:r>
                        <w:r>
                          <w:rPr>
                            <w:color w:val="231F20"/>
                            <w:w w:val="105%"/>
                          </w:rPr>
                          <w:t>sorts</w:t>
                        </w:r>
                        <w:r>
                          <w:rPr>
                            <w:color w:val="231F20"/>
                            <w:spacing w:val="-10"/>
                            <w:w w:val="105%"/>
                          </w:rPr>
                          <w:t xml:space="preserve"> </w:t>
                        </w:r>
                        <w:r>
                          <w:rPr>
                            <w:color w:val="231F20"/>
                            <w:w w:val="105%"/>
                          </w:rPr>
                          <w:t>of</w:t>
                        </w:r>
                        <w:r>
                          <w:rPr>
                            <w:color w:val="231F20"/>
                            <w:spacing w:val="-10"/>
                            <w:w w:val="105%"/>
                          </w:rPr>
                          <w:t xml:space="preserve"> </w:t>
                        </w:r>
                        <w:r>
                          <w:rPr>
                            <w:color w:val="231F20"/>
                            <w:w w:val="105%"/>
                          </w:rPr>
                          <w:t xml:space="preserve">fixed </w:t>
                        </w:r>
                        <w:r>
                          <w:rPr>
                            <w:color w:val="231F20"/>
                          </w:rPr>
                          <w:t>ideas.</w:t>
                        </w:r>
                        <w:r>
                          <w:rPr>
                            <w:color w:val="231F20"/>
                            <w:spacing w:val="28"/>
                          </w:rPr>
                          <w:t xml:space="preserve"> </w:t>
                        </w:r>
                        <w:r>
                          <w:rPr>
                            <w:color w:val="231F20"/>
                          </w:rPr>
                          <w:t>Some</w:t>
                        </w:r>
                        <w:r>
                          <w:rPr>
                            <w:color w:val="231F20"/>
                            <w:spacing w:val="-9"/>
                          </w:rPr>
                          <w:t xml:space="preserve"> </w:t>
                        </w:r>
                        <w:r>
                          <w:rPr>
                            <w:color w:val="231F20"/>
                          </w:rPr>
                          <w:t>of</w:t>
                        </w:r>
                        <w:r>
                          <w:rPr>
                            <w:color w:val="231F20"/>
                            <w:spacing w:val="-10"/>
                          </w:rPr>
                          <w:t xml:space="preserve"> </w:t>
                        </w:r>
                        <w:r>
                          <w:rPr>
                            <w:color w:val="231F20"/>
                          </w:rPr>
                          <w:t>the</w:t>
                        </w:r>
                        <w:r>
                          <w:rPr>
                            <w:color w:val="231F20"/>
                            <w:spacing w:val="-9"/>
                          </w:rPr>
                          <w:t xml:space="preserve"> </w:t>
                        </w:r>
                        <w:r>
                          <w:rPr>
                            <w:color w:val="231F20"/>
                          </w:rPr>
                          <w:t>contemporaries</w:t>
                        </w:r>
                        <w:r>
                          <w:rPr>
                            <w:color w:val="231F20"/>
                            <w:spacing w:val="-9"/>
                          </w:rPr>
                          <w:t xml:space="preserve"> </w:t>
                        </w:r>
                        <w:r>
                          <w:rPr>
                            <w:color w:val="231F20"/>
                          </w:rPr>
                          <w:t>of</w:t>
                        </w:r>
                        <w:r>
                          <w:rPr>
                            <w:color w:val="231F20"/>
                            <w:spacing w:val="-9"/>
                          </w:rPr>
                          <w:t xml:space="preserve"> </w:t>
                        </w:r>
                        <w:r>
                          <w:rPr>
                            <w:color w:val="231F20"/>
                          </w:rPr>
                          <w:t>Columbus</w:t>
                        </w:r>
                        <w:r>
                          <w:rPr>
                            <w:color w:val="231F20"/>
                            <w:spacing w:val="-9"/>
                          </w:rPr>
                          <w:t xml:space="preserve"> </w:t>
                        </w:r>
                        <w:r>
                          <w:rPr>
                            <w:color w:val="231F20"/>
                            <w:spacing w:val="-2"/>
                          </w:rPr>
                          <w:t>thought</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74304" behindDoc="1" locked="0" layoutInCell="0" allowOverlap="1" wp14:anchorId="1FBBC527" wp14:editId="719CE50A">
            <wp:simplePos x="0" y="0"/>
            <wp:positionH relativeFrom="page">
              <wp:posOffset>374650</wp:posOffset>
            </wp:positionH>
            <wp:positionV relativeFrom="page">
              <wp:posOffset>2936875</wp:posOffset>
            </wp:positionV>
            <wp:extent cx="1355090" cy="156210"/>
            <wp:effectExtent l="0" t="0" r="0" b="0"/>
            <wp:wrapNone/>
            <wp:docPr id="431" name="Text Box 213"/>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355090" cy="156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6DDBEE4A" w14:textId="77777777" w:rsidR="00000000" w:rsidRDefault="00000000">
                        <w:pPr>
                          <w:pStyle w:val="BodyText"/>
                          <w:kinsoku w:val="0"/>
                          <w:overflowPunct w:val="0"/>
                          <w:spacing w:before="0.85pt"/>
                          <w:ind w:end="0pt" w:firstLine="0pt"/>
                          <w:jc w:val="start"/>
                          <w:rPr>
                            <w:color w:val="231F20"/>
                            <w:spacing w:val="-2"/>
                            <w:w w:val="105%"/>
                            <w:position w:val="6"/>
                            <w:sz w:val="11"/>
                            <w:szCs w:val="11"/>
                          </w:rPr>
                        </w:pPr>
                        <w:r>
                          <w:rPr>
                            <w:color w:val="231F20"/>
                            <w:w w:val="105%"/>
                          </w:rPr>
                          <w:t>a</w:t>
                        </w:r>
                        <w:r>
                          <w:rPr>
                            <w:color w:val="231F20"/>
                            <w:spacing w:val="-8"/>
                            <w:w w:val="105%"/>
                          </w:rPr>
                          <w:t xml:space="preserve"> </w:t>
                        </w:r>
                        <w:r>
                          <w:rPr>
                            <w:color w:val="231F20"/>
                            <w:w w:val="105%"/>
                          </w:rPr>
                          <w:t>round</w:t>
                        </w:r>
                        <w:r>
                          <w:rPr>
                            <w:color w:val="231F20"/>
                            <w:spacing w:val="-7"/>
                            <w:w w:val="105%"/>
                          </w:rPr>
                          <w:t xml:space="preserve"> </w:t>
                        </w:r>
                        <w:r>
                          <w:rPr>
                            <w:color w:val="231F20"/>
                            <w:w w:val="105%"/>
                          </w:rPr>
                          <w:t>earth</w:t>
                        </w:r>
                        <w:r>
                          <w:rPr>
                            <w:color w:val="231F20"/>
                            <w:spacing w:val="-7"/>
                            <w:w w:val="105%"/>
                          </w:rPr>
                          <w:t xml:space="preserve"> </w:t>
                        </w:r>
                        <w:r>
                          <w:rPr>
                            <w:color w:val="231F20"/>
                            <w:spacing w:val="-2"/>
                            <w:w w:val="105%"/>
                          </w:rPr>
                          <w:t>preposterous.</w:t>
                        </w:r>
                        <w:r>
                          <w:rPr>
                            <w:color w:val="231F20"/>
                            <w:spacing w:val="-2"/>
                            <w:w w:val="105%"/>
                            <w:position w:val="6"/>
                            <w:sz w:val="11"/>
                            <w:szCs w:val="11"/>
                          </w:rPr>
                          <w:t>1</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75328" behindDoc="1" locked="0" layoutInCell="0" allowOverlap="1" wp14:anchorId="0187385F" wp14:editId="00242460">
            <wp:simplePos x="0" y="0"/>
            <wp:positionH relativeFrom="page">
              <wp:posOffset>1760220</wp:posOffset>
            </wp:positionH>
            <wp:positionV relativeFrom="page">
              <wp:posOffset>2936240</wp:posOffset>
            </wp:positionV>
            <wp:extent cx="1223645" cy="156210"/>
            <wp:effectExtent l="0" t="0" r="0" b="0"/>
            <wp:wrapNone/>
            <wp:docPr id="430" name="Text Box 214"/>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223645" cy="156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380E9D35" w14:textId="77777777" w:rsidR="00000000" w:rsidRDefault="00000000">
                        <w:pPr>
                          <w:pStyle w:val="BodyText"/>
                          <w:kinsoku w:val="0"/>
                          <w:overflowPunct w:val="0"/>
                          <w:spacing w:before="0.85pt"/>
                          <w:ind w:end="0pt" w:firstLine="0pt"/>
                          <w:jc w:val="start"/>
                          <w:rPr>
                            <w:color w:val="231F20"/>
                            <w:spacing w:val="-2"/>
                          </w:rPr>
                        </w:pPr>
                        <w:r>
                          <w:rPr>
                            <w:color w:val="231F20"/>
                          </w:rPr>
                          <w:t>Others</w:t>
                        </w:r>
                        <w:r>
                          <w:rPr>
                            <w:color w:val="231F20"/>
                            <w:spacing w:val="12"/>
                          </w:rPr>
                          <w:t xml:space="preserve"> </w:t>
                        </w:r>
                        <w:r>
                          <w:rPr>
                            <w:color w:val="231F20"/>
                          </w:rPr>
                          <w:t>came</w:t>
                        </w:r>
                        <w:r>
                          <w:rPr>
                            <w:color w:val="231F20"/>
                            <w:spacing w:val="13"/>
                          </w:rPr>
                          <w:t xml:space="preserve"> </w:t>
                        </w:r>
                        <w:r>
                          <w:rPr>
                            <w:color w:val="231F20"/>
                          </w:rPr>
                          <w:t>near</w:t>
                        </w:r>
                        <w:r>
                          <w:rPr>
                            <w:color w:val="231F20"/>
                            <w:spacing w:val="13"/>
                          </w:rPr>
                          <w:t xml:space="preserve"> </w:t>
                        </w:r>
                        <w:r>
                          <w:rPr>
                            <w:color w:val="231F20"/>
                            <w:spacing w:val="-2"/>
                          </w:rPr>
                          <w:t>putting</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76352" behindDoc="1" locked="0" layoutInCell="0" allowOverlap="1" wp14:anchorId="3B8A47C3" wp14:editId="51F99C3C">
            <wp:simplePos x="0" y="0"/>
            <wp:positionH relativeFrom="page">
              <wp:posOffset>374650</wp:posOffset>
            </wp:positionH>
            <wp:positionV relativeFrom="page">
              <wp:posOffset>3082290</wp:posOffset>
            </wp:positionV>
            <wp:extent cx="2620645" cy="1718945"/>
            <wp:effectExtent l="0" t="0" r="0" b="0"/>
            <wp:wrapNone/>
            <wp:docPr id="429" name="Text Box 215"/>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20645" cy="1718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757EECC7" w14:textId="77777777" w:rsidR="00000000" w:rsidRDefault="00000000">
                        <w:pPr>
                          <w:pStyle w:val="BodyText"/>
                          <w:kinsoku w:val="0"/>
                          <w:overflowPunct w:val="0"/>
                          <w:spacing w:before="0.90pt"/>
                          <w:ind w:end="0pt" w:firstLine="0pt"/>
                          <w:rPr>
                            <w:color w:val="231F20"/>
                            <w:spacing w:val="-2"/>
                            <w:vertAlign w:val="superscript"/>
                          </w:rPr>
                        </w:pPr>
                        <w:r>
                          <w:rPr>
                            <w:color w:val="231F20"/>
                          </w:rPr>
                          <w:t>Galileo</w:t>
                        </w:r>
                        <w:r>
                          <w:rPr>
                            <w:color w:val="231F20"/>
                            <w:spacing w:val="-4"/>
                          </w:rPr>
                          <w:t xml:space="preserve"> </w:t>
                        </w:r>
                        <w:r>
                          <w:rPr>
                            <w:color w:val="231F20"/>
                          </w:rPr>
                          <w:t>to</w:t>
                        </w:r>
                        <w:r>
                          <w:rPr>
                            <w:color w:val="231F20"/>
                            <w:spacing w:val="-3"/>
                          </w:rPr>
                          <w:t xml:space="preserve"> </w:t>
                        </w:r>
                        <w:r>
                          <w:rPr>
                            <w:color w:val="231F20"/>
                          </w:rPr>
                          <w:t>death</w:t>
                        </w:r>
                        <w:r>
                          <w:rPr>
                            <w:color w:val="231F20"/>
                            <w:spacing w:val="-3"/>
                          </w:rPr>
                          <w:t xml:space="preserve"> </w:t>
                        </w:r>
                        <w:r>
                          <w:rPr>
                            <w:color w:val="231F20"/>
                          </w:rPr>
                          <w:t>for</w:t>
                        </w:r>
                        <w:r>
                          <w:rPr>
                            <w:color w:val="231F20"/>
                            <w:spacing w:val="-4"/>
                          </w:rPr>
                          <w:t xml:space="preserve"> </w:t>
                        </w:r>
                        <w:r>
                          <w:rPr>
                            <w:color w:val="231F20"/>
                          </w:rPr>
                          <w:t>his</w:t>
                        </w:r>
                        <w:r>
                          <w:rPr>
                            <w:color w:val="231F20"/>
                            <w:spacing w:val="-3"/>
                          </w:rPr>
                          <w:t xml:space="preserve"> </w:t>
                        </w:r>
                        <w:r>
                          <w:rPr>
                            <w:color w:val="231F20"/>
                          </w:rPr>
                          <w:t>astronomical</w:t>
                        </w:r>
                        <w:r>
                          <w:rPr>
                            <w:color w:val="231F20"/>
                            <w:spacing w:val="-3"/>
                          </w:rPr>
                          <w:t xml:space="preserve"> </w:t>
                        </w:r>
                        <w:r>
                          <w:rPr>
                            <w:color w:val="231F20"/>
                            <w:spacing w:val="-2"/>
                          </w:rPr>
                          <w:t>heresies.</w:t>
                        </w:r>
                        <w:r>
                          <w:rPr>
                            <w:color w:val="231F20"/>
                            <w:spacing w:val="-2"/>
                            <w:vertAlign w:val="superscript"/>
                          </w:rPr>
                          <w:t>2</w:t>
                        </w:r>
                      </w:p>
                      <w:p w14:paraId="214E976A" w14:textId="77777777" w:rsidR="00000000" w:rsidRDefault="00000000">
                        <w:pPr>
                          <w:pStyle w:val="BodyText"/>
                          <w:kinsoku w:val="0"/>
                          <w:overflowPunct w:val="0"/>
                          <w:spacing w:before="0.65pt" w:line="12.95pt" w:lineRule="auto"/>
                          <w:rPr>
                            <w:color w:val="231F20"/>
                            <w:spacing w:val="-5"/>
                          </w:rPr>
                        </w:pPr>
                        <w:r>
                          <w:rPr>
                            <w:color w:val="231F20"/>
                            <w:w w:val="105%"/>
                          </w:rPr>
                          <w:t>We asked ourselves this:</w:t>
                        </w:r>
                        <w:r>
                          <w:rPr>
                            <w:color w:val="231F20"/>
                            <w:spacing w:val="-11"/>
                            <w:w w:val="105%"/>
                          </w:rPr>
                          <w:t xml:space="preserve"> </w:t>
                        </w:r>
                        <w:r>
                          <w:rPr>
                            <w:color w:val="231F20"/>
                            <w:w w:val="105%"/>
                          </w:rPr>
                          <w:t>Are not some of us just as biased and unreasonable about the realm of the spirit as were the ancients about the realm of the material? Even in the present century, American newspapers were</w:t>
                        </w:r>
                        <w:r>
                          <w:rPr>
                            <w:color w:val="231F20"/>
                            <w:spacing w:val="-8"/>
                            <w:w w:val="105%"/>
                          </w:rPr>
                          <w:t xml:space="preserve"> </w:t>
                        </w:r>
                        <w:r>
                          <w:rPr>
                            <w:color w:val="231F20"/>
                            <w:w w:val="105%"/>
                          </w:rPr>
                          <w:t>afraid</w:t>
                        </w:r>
                        <w:r>
                          <w:rPr>
                            <w:color w:val="231F20"/>
                            <w:spacing w:val="-7"/>
                            <w:w w:val="105%"/>
                          </w:rPr>
                          <w:t xml:space="preserve"> </w:t>
                        </w:r>
                        <w:r>
                          <w:rPr>
                            <w:color w:val="231F20"/>
                            <w:w w:val="105%"/>
                          </w:rPr>
                          <w:t>to</w:t>
                        </w:r>
                        <w:r>
                          <w:rPr>
                            <w:color w:val="231F20"/>
                            <w:spacing w:val="-7"/>
                            <w:w w:val="105%"/>
                          </w:rPr>
                          <w:t xml:space="preserve"> </w:t>
                        </w:r>
                        <w:r>
                          <w:rPr>
                            <w:color w:val="231F20"/>
                            <w:w w:val="105%"/>
                          </w:rPr>
                          <w:t>print</w:t>
                        </w:r>
                        <w:r>
                          <w:rPr>
                            <w:color w:val="231F20"/>
                            <w:spacing w:val="-8"/>
                            <w:w w:val="105%"/>
                          </w:rPr>
                          <w:t xml:space="preserve"> </w:t>
                        </w:r>
                        <w:r>
                          <w:rPr>
                            <w:color w:val="231F20"/>
                            <w:w w:val="105%"/>
                          </w:rPr>
                          <w:t>an</w:t>
                        </w:r>
                        <w:r>
                          <w:rPr>
                            <w:color w:val="231F20"/>
                            <w:spacing w:val="-7"/>
                            <w:w w:val="105%"/>
                          </w:rPr>
                          <w:t xml:space="preserve"> </w:t>
                        </w:r>
                        <w:r>
                          <w:rPr>
                            <w:color w:val="231F20"/>
                            <w:w w:val="105%"/>
                          </w:rPr>
                          <w:t>account</w:t>
                        </w:r>
                        <w:r>
                          <w:rPr>
                            <w:color w:val="231F20"/>
                            <w:spacing w:val="-7"/>
                            <w:w w:val="105%"/>
                          </w:rPr>
                          <w:t xml:space="preserve"> </w:t>
                        </w:r>
                        <w:r>
                          <w:rPr>
                            <w:color w:val="231F20"/>
                            <w:w w:val="105%"/>
                          </w:rPr>
                          <w:t>of</w:t>
                        </w:r>
                        <w:r>
                          <w:rPr>
                            <w:color w:val="231F20"/>
                            <w:spacing w:val="-8"/>
                            <w:w w:val="105%"/>
                          </w:rPr>
                          <w:t xml:space="preserve"> </w:t>
                        </w:r>
                        <w:r>
                          <w:rPr>
                            <w:color w:val="231F20"/>
                            <w:w w:val="105%"/>
                          </w:rPr>
                          <w:t>the</w:t>
                        </w:r>
                        <w:r>
                          <w:rPr>
                            <w:color w:val="231F20"/>
                            <w:spacing w:val="-7"/>
                            <w:w w:val="105%"/>
                          </w:rPr>
                          <w:t xml:space="preserve"> </w:t>
                        </w:r>
                        <w:r>
                          <w:rPr>
                            <w:color w:val="231F20"/>
                            <w:w w:val="105%"/>
                          </w:rPr>
                          <w:t>Wright</w:t>
                        </w:r>
                        <w:r>
                          <w:rPr>
                            <w:color w:val="231F20"/>
                            <w:spacing w:val="-7"/>
                            <w:w w:val="105%"/>
                          </w:rPr>
                          <w:t xml:space="preserve"> </w:t>
                        </w:r>
                        <w:r>
                          <w:rPr>
                            <w:color w:val="231F20"/>
                            <w:w w:val="105%"/>
                          </w:rPr>
                          <w:t>brothers’ first successful flight at Kitty Hawk.</w:t>
                        </w:r>
                        <w:r>
                          <w:rPr>
                            <w:color w:val="231F20"/>
                            <w:w w:val="105%"/>
                            <w:position w:val="6"/>
                            <w:sz w:val="11"/>
                            <w:szCs w:val="11"/>
                          </w:rPr>
                          <w:t>3</w:t>
                        </w:r>
                        <w:r>
                          <w:rPr>
                            <w:color w:val="231F20"/>
                            <w:spacing w:val="40"/>
                            <w:w w:val="105%"/>
                            <w:position w:val="6"/>
                            <w:sz w:val="11"/>
                            <w:szCs w:val="11"/>
                          </w:rPr>
                          <w:t xml:space="preserve"> </w:t>
                        </w:r>
                        <w:r>
                          <w:rPr>
                            <w:color w:val="231F20"/>
                            <w:w w:val="105%"/>
                          </w:rPr>
                          <w:t>Had not all efforts at flight failed before?</w:t>
                        </w:r>
                        <w:r>
                          <w:rPr>
                            <w:color w:val="231F20"/>
                            <w:spacing w:val="40"/>
                            <w:w w:val="105%"/>
                          </w:rPr>
                          <w:t xml:space="preserve"> </w:t>
                        </w:r>
                        <w:r>
                          <w:rPr>
                            <w:color w:val="231F20"/>
                            <w:w w:val="105%"/>
                          </w:rPr>
                          <w:t>Did not Professor Langley’s flying machine go to the bottom of the Potomac River?</w:t>
                        </w:r>
                        <w:r>
                          <w:rPr>
                            <w:color w:val="231F20"/>
                            <w:spacing w:val="40"/>
                            <w:w w:val="105%"/>
                          </w:rPr>
                          <w:t xml:space="preserve"> </w:t>
                        </w:r>
                        <w:r>
                          <w:rPr>
                            <w:color w:val="231F20"/>
                            <w:w w:val="105%"/>
                          </w:rPr>
                          <w:t>Was it not true that the best math- ematical</w:t>
                        </w:r>
                        <w:r>
                          <w:rPr>
                            <w:color w:val="231F20"/>
                            <w:spacing w:val="-6"/>
                            <w:w w:val="105%"/>
                          </w:rPr>
                          <w:t xml:space="preserve"> </w:t>
                        </w:r>
                        <w:r>
                          <w:rPr>
                            <w:color w:val="231F20"/>
                            <w:w w:val="105%"/>
                          </w:rPr>
                          <w:t>minds</w:t>
                        </w:r>
                        <w:r>
                          <w:rPr>
                            <w:color w:val="231F20"/>
                            <w:spacing w:val="-6"/>
                            <w:w w:val="105%"/>
                          </w:rPr>
                          <w:t xml:space="preserve"> </w:t>
                        </w:r>
                        <w:r>
                          <w:rPr>
                            <w:color w:val="231F20"/>
                            <w:w w:val="105%"/>
                          </w:rPr>
                          <w:t>had</w:t>
                        </w:r>
                        <w:r>
                          <w:rPr>
                            <w:color w:val="231F20"/>
                            <w:spacing w:val="-6"/>
                            <w:w w:val="105%"/>
                          </w:rPr>
                          <w:t xml:space="preserve"> </w:t>
                        </w:r>
                        <w:r>
                          <w:rPr>
                            <w:color w:val="231F20"/>
                            <w:w w:val="105%"/>
                          </w:rPr>
                          <w:t>proved</w:t>
                        </w:r>
                        <w:r>
                          <w:rPr>
                            <w:color w:val="231F20"/>
                            <w:spacing w:val="-6"/>
                            <w:w w:val="105%"/>
                          </w:rPr>
                          <w:t xml:space="preserve"> </w:t>
                        </w:r>
                        <w:r>
                          <w:rPr>
                            <w:color w:val="231F20"/>
                            <w:w w:val="105%"/>
                          </w:rPr>
                          <w:t>man</w:t>
                        </w:r>
                        <w:r>
                          <w:rPr>
                            <w:color w:val="231F20"/>
                            <w:spacing w:val="-6"/>
                            <w:w w:val="105%"/>
                          </w:rPr>
                          <w:t xml:space="preserve"> </w:t>
                        </w:r>
                        <w:r>
                          <w:rPr>
                            <w:color w:val="231F20"/>
                            <w:w w:val="105%"/>
                          </w:rPr>
                          <w:t>could</w:t>
                        </w:r>
                        <w:r>
                          <w:rPr>
                            <w:color w:val="231F20"/>
                            <w:spacing w:val="-6"/>
                            <w:w w:val="105%"/>
                          </w:rPr>
                          <w:t xml:space="preserve"> </w:t>
                        </w:r>
                        <w:r>
                          <w:rPr>
                            <w:color w:val="231F20"/>
                            <w:w w:val="105%"/>
                          </w:rPr>
                          <w:t>never</w:t>
                        </w:r>
                        <w:r>
                          <w:rPr>
                            <w:color w:val="231F20"/>
                            <w:spacing w:val="-6"/>
                            <w:w w:val="105%"/>
                          </w:rPr>
                          <w:t xml:space="preserve"> </w:t>
                        </w:r>
                        <w:r>
                          <w:rPr>
                            <w:color w:val="231F20"/>
                            <w:w w:val="105%"/>
                          </w:rPr>
                          <w:t>fly?</w:t>
                        </w:r>
                        <w:r>
                          <w:rPr>
                            <w:color w:val="231F20"/>
                            <w:spacing w:val="34"/>
                            <w:w w:val="105%"/>
                          </w:rPr>
                          <w:t xml:space="preserve"> </w:t>
                        </w:r>
                        <w:r>
                          <w:rPr>
                            <w:color w:val="231F20"/>
                            <w:w w:val="105%"/>
                          </w:rPr>
                          <w:t xml:space="preserve">Had </w:t>
                        </w:r>
                        <w:r>
                          <w:rPr>
                            <w:color w:val="231F20"/>
                          </w:rPr>
                          <w:t>not</w:t>
                        </w:r>
                        <w:r>
                          <w:rPr>
                            <w:color w:val="231F20"/>
                            <w:spacing w:val="21"/>
                          </w:rPr>
                          <w:t xml:space="preserve"> </w:t>
                        </w:r>
                        <w:r>
                          <w:rPr>
                            <w:color w:val="231F20"/>
                          </w:rPr>
                          <w:t>people</w:t>
                        </w:r>
                        <w:r>
                          <w:rPr>
                            <w:color w:val="231F20"/>
                            <w:spacing w:val="22"/>
                          </w:rPr>
                          <w:t xml:space="preserve"> </w:t>
                        </w:r>
                        <w:r>
                          <w:rPr>
                            <w:color w:val="231F20"/>
                          </w:rPr>
                          <w:t>said</w:t>
                        </w:r>
                        <w:r>
                          <w:rPr>
                            <w:color w:val="231F20"/>
                            <w:spacing w:val="22"/>
                          </w:rPr>
                          <w:t xml:space="preserve"> </w:t>
                        </w:r>
                        <w:r>
                          <w:rPr>
                            <w:color w:val="231F20"/>
                          </w:rPr>
                          <w:t>God</w:t>
                        </w:r>
                        <w:r>
                          <w:rPr>
                            <w:color w:val="231F20"/>
                            <w:spacing w:val="22"/>
                          </w:rPr>
                          <w:t xml:space="preserve"> </w:t>
                        </w:r>
                        <w:r>
                          <w:rPr>
                            <w:color w:val="231F20"/>
                          </w:rPr>
                          <w:t>had</w:t>
                        </w:r>
                        <w:r>
                          <w:rPr>
                            <w:color w:val="231F20"/>
                            <w:spacing w:val="22"/>
                          </w:rPr>
                          <w:t xml:space="preserve"> </w:t>
                        </w:r>
                        <w:r>
                          <w:rPr>
                            <w:color w:val="231F20"/>
                          </w:rPr>
                          <w:t>reserved</w:t>
                        </w:r>
                        <w:r>
                          <w:rPr>
                            <w:color w:val="231F20"/>
                            <w:spacing w:val="22"/>
                          </w:rPr>
                          <w:t xml:space="preserve"> </w:t>
                        </w:r>
                        <w:r>
                          <w:rPr>
                            <w:color w:val="231F20"/>
                          </w:rPr>
                          <w:t>this</w:t>
                        </w:r>
                        <w:r>
                          <w:rPr>
                            <w:color w:val="231F20"/>
                            <w:spacing w:val="21"/>
                          </w:rPr>
                          <w:t xml:space="preserve"> </w:t>
                        </w:r>
                        <w:r>
                          <w:rPr>
                            <w:color w:val="231F20"/>
                          </w:rPr>
                          <w:t>privilege</w:t>
                        </w:r>
                        <w:r>
                          <w:rPr>
                            <w:color w:val="231F20"/>
                            <w:spacing w:val="22"/>
                          </w:rPr>
                          <w:t xml:space="preserve"> </w:t>
                        </w:r>
                        <w:r>
                          <w:rPr>
                            <w:color w:val="231F20"/>
                          </w:rPr>
                          <w:t>to</w:t>
                        </w:r>
                        <w:r>
                          <w:rPr>
                            <w:color w:val="231F20"/>
                            <w:spacing w:val="22"/>
                          </w:rPr>
                          <w:t xml:space="preserve"> </w:t>
                        </w:r>
                        <w:r>
                          <w:rPr>
                            <w:color w:val="231F20"/>
                            <w:spacing w:val="-5"/>
                          </w:rPr>
                          <w:t>the</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4A1E5AAA" w14:textId="5CC67425"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1877376" behindDoc="1" locked="0" layoutInCell="0" allowOverlap="1" wp14:anchorId="42EFE6F9" wp14:editId="050CF2AC">
            <wp:simplePos x="0" y="0"/>
            <wp:positionH relativeFrom="page">
              <wp:posOffset>353060</wp:posOffset>
            </wp:positionH>
            <wp:positionV relativeFrom="page">
              <wp:posOffset>207645</wp:posOffset>
            </wp:positionV>
            <wp:extent cx="152400" cy="138430"/>
            <wp:effectExtent l="0" t="0" r="0" b="0"/>
            <wp:wrapNone/>
            <wp:docPr id="428" name="Text Box 216"/>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5240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0A382A53"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52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78400" behindDoc="1" locked="0" layoutInCell="0" allowOverlap="1" wp14:anchorId="087CA950" wp14:editId="6E49486A">
            <wp:simplePos x="0" y="0"/>
            <wp:positionH relativeFrom="page">
              <wp:posOffset>994410</wp:posOffset>
            </wp:positionH>
            <wp:positionV relativeFrom="page">
              <wp:posOffset>207645</wp:posOffset>
            </wp:positionV>
            <wp:extent cx="1410970" cy="138430"/>
            <wp:effectExtent l="0" t="0" r="0" b="0"/>
            <wp:wrapNone/>
            <wp:docPr id="427" name="Text Box 217"/>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41097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7F887AB2"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ALCOHOLICS</w:t>
                        </w:r>
                        <w:r>
                          <w:rPr>
                            <w:color w:val="231F20"/>
                            <w:spacing w:val="53"/>
                            <w:sz w:val="16"/>
                            <w:szCs w:val="16"/>
                          </w:rPr>
                          <w:t xml:space="preserve"> </w:t>
                        </w:r>
                        <w:r>
                          <w:rPr>
                            <w:color w:val="231F20"/>
                            <w:spacing w:val="-2"/>
                            <w:sz w:val="16"/>
                            <w:szCs w:val="16"/>
                          </w:rPr>
                          <w:t>ANONYMOUS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79424" behindDoc="1" locked="0" layoutInCell="0" allowOverlap="1" wp14:anchorId="31782726" wp14:editId="6D524305">
            <wp:simplePos x="0" y="0"/>
            <wp:positionH relativeFrom="page">
              <wp:posOffset>353060</wp:posOffset>
            </wp:positionH>
            <wp:positionV relativeFrom="page">
              <wp:posOffset>377190</wp:posOffset>
            </wp:positionV>
            <wp:extent cx="2618105" cy="4424680"/>
            <wp:effectExtent l="0" t="0" r="0" b="0"/>
            <wp:wrapNone/>
            <wp:docPr id="426" name="Text Box 21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18105" cy="4424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43B2FAEB" w14:textId="77777777" w:rsidR="00000000" w:rsidRDefault="00000000">
                        <w:pPr>
                          <w:pStyle w:val="BodyText"/>
                          <w:kinsoku w:val="0"/>
                          <w:overflowPunct w:val="0"/>
                          <w:spacing w:before="0.85pt" w:line="12.95pt" w:lineRule="auto"/>
                          <w:ind w:start="0pt" w:end="0.95pt" w:firstLine="0pt"/>
                          <w:jc w:val="end"/>
                          <w:rPr>
                            <w:color w:val="231F20"/>
                            <w:spacing w:val="-2"/>
                          </w:rPr>
                        </w:pPr>
                        <w:r>
                          <w:rPr>
                            <w:color w:val="231F20"/>
                            <w:spacing w:val="-2"/>
                            <w:w w:val="105%"/>
                          </w:rPr>
                          <w:t>birds?</w:t>
                        </w:r>
                        <w:r>
                          <w:rPr>
                            <w:color w:val="231F20"/>
                            <w:spacing w:val="18"/>
                            <w:w w:val="105%"/>
                          </w:rPr>
                          <w:t xml:space="preserve"> </w:t>
                        </w:r>
                        <w:r>
                          <w:rPr>
                            <w:color w:val="231F20"/>
                            <w:spacing w:val="-2"/>
                            <w:w w:val="105%"/>
                          </w:rPr>
                          <w:t>Only</w:t>
                        </w:r>
                        <w:r>
                          <w:rPr>
                            <w:color w:val="231F20"/>
                            <w:spacing w:val="-14"/>
                            <w:w w:val="105%"/>
                          </w:rPr>
                          <w:t xml:space="preserve"> </w:t>
                        </w:r>
                        <w:r>
                          <w:rPr>
                            <w:color w:val="231F20"/>
                            <w:spacing w:val="-2"/>
                            <w:w w:val="105%"/>
                          </w:rPr>
                          <w:t>thirty</w:t>
                        </w:r>
                        <w:r>
                          <w:rPr>
                            <w:color w:val="231F20"/>
                            <w:spacing w:val="-13"/>
                            <w:w w:val="105%"/>
                          </w:rPr>
                          <w:t xml:space="preserve"> </w:t>
                        </w:r>
                        <w:r>
                          <w:rPr>
                            <w:color w:val="231F20"/>
                            <w:spacing w:val="-2"/>
                            <w:w w:val="105%"/>
                          </w:rPr>
                          <w:t>years</w:t>
                        </w:r>
                        <w:r>
                          <w:rPr>
                            <w:color w:val="231F20"/>
                            <w:spacing w:val="-13"/>
                            <w:w w:val="105%"/>
                          </w:rPr>
                          <w:t xml:space="preserve"> </w:t>
                        </w:r>
                        <w:r>
                          <w:rPr>
                            <w:color w:val="231F20"/>
                            <w:spacing w:val="-2"/>
                            <w:w w:val="105%"/>
                          </w:rPr>
                          <w:t>later</w:t>
                        </w:r>
                        <w:r>
                          <w:rPr>
                            <w:color w:val="231F20"/>
                            <w:spacing w:val="-13"/>
                            <w:w w:val="105%"/>
                          </w:rPr>
                          <w:t xml:space="preserve"> </w:t>
                        </w:r>
                        <w:r>
                          <w:rPr>
                            <w:color w:val="231F20"/>
                            <w:spacing w:val="-2"/>
                            <w:w w:val="105%"/>
                          </w:rPr>
                          <w:t>the</w:t>
                        </w:r>
                        <w:r>
                          <w:rPr>
                            <w:color w:val="231F20"/>
                            <w:spacing w:val="-14"/>
                            <w:w w:val="105%"/>
                          </w:rPr>
                          <w:t xml:space="preserve"> </w:t>
                        </w:r>
                        <w:r>
                          <w:rPr>
                            <w:color w:val="231F20"/>
                            <w:spacing w:val="-2"/>
                            <w:w w:val="105%"/>
                          </w:rPr>
                          <w:t>conquest</w:t>
                        </w:r>
                        <w:r>
                          <w:rPr>
                            <w:color w:val="231F20"/>
                            <w:spacing w:val="-13"/>
                            <w:w w:val="105%"/>
                          </w:rPr>
                          <w:t xml:space="preserve"> </w:t>
                        </w:r>
                        <w:r>
                          <w:rPr>
                            <w:color w:val="231F20"/>
                            <w:spacing w:val="-2"/>
                            <w:w w:val="105%"/>
                          </w:rPr>
                          <w:t>of</w:t>
                        </w:r>
                        <w:r>
                          <w:rPr>
                            <w:color w:val="231F20"/>
                            <w:spacing w:val="-13"/>
                            <w:w w:val="105%"/>
                          </w:rPr>
                          <w:t xml:space="preserve"> </w:t>
                        </w:r>
                        <w:r>
                          <w:rPr>
                            <w:color w:val="231F20"/>
                            <w:spacing w:val="-2"/>
                            <w:w w:val="105%"/>
                          </w:rPr>
                          <w:t>the</w:t>
                        </w:r>
                        <w:r>
                          <w:rPr>
                            <w:color w:val="231F20"/>
                            <w:spacing w:val="-13"/>
                            <w:w w:val="105%"/>
                          </w:rPr>
                          <w:t xml:space="preserve"> </w:t>
                        </w:r>
                        <w:r>
                          <w:rPr>
                            <w:color w:val="231F20"/>
                            <w:spacing w:val="-2"/>
                            <w:w w:val="105%"/>
                          </w:rPr>
                          <w:t>air</w:t>
                        </w:r>
                        <w:r>
                          <w:rPr>
                            <w:color w:val="231F20"/>
                            <w:spacing w:val="-14"/>
                            <w:w w:val="105%"/>
                          </w:rPr>
                          <w:t xml:space="preserve"> </w:t>
                        </w:r>
                        <w:r>
                          <w:rPr>
                            <w:color w:val="231F20"/>
                            <w:spacing w:val="-2"/>
                            <w:w w:val="105%"/>
                          </w:rPr>
                          <w:t xml:space="preserve">was </w:t>
                        </w:r>
                        <w:r>
                          <w:rPr>
                            <w:color w:val="231F20"/>
                          </w:rPr>
                          <w:t>almost</w:t>
                        </w:r>
                        <w:r>
                          <w:rPr>
                            <w:color w:val="231F20"/>
                            <w:spacing w:val="-4"/>
                          </w:rPr>
                          <w:t xml:space="preserve"> </w:t>
                        </w:r>
                        <w:r>
                          <w:rPr>
                            <w:color w:val="231F20"/>
                          </w:rPr>
                          <w:t>an</w:t>
                        </w:r>
                        <w:r>
                          <w:rPr>
                            <w:color w:val="231F20"/>
                            <w:spacing w:val="-4"/>
                          </w:rPr>
                          <w:t xml:space="preserve"> </w:t>
                        </w:r>
                        <w:r>
                          <w:rPr>
                            <w:color w:val="231F20"/>
                          </w:rPr>
                          <w:t>old</w:t>
                        </w:r>
                        <w:r>
                          <w:rPr>
                            <w:color w:val="231F20"/>
                            <w:spacing w:val="-5"/>
                          </w:rPr>
                          <w:t xml:space="preserve"> </w:t>
                        </w:r>
                        <w:r>
                          <w:rPr>
                            <w:color w:val="231F20"/>
                          </w:rPr>
                          <w:t>story</w:t>
                        </w:r>
                        <w:r>
                          <w:rPr>
                            <w:color w:val="231F20"/>
                            <w:spacing w:val="-5"/>
                          </w:rPr>
                          <w:t xml:space="preserve"> </w:t>
                        </w:r>
                        <w:r>
                          <w:rPr>
                            <w:color w:val="231F20"/>
                          </w:rPr>
                          <w:t>and</w:t>
                        </w:r>
                        <w:r>
                          <w:rPr>
                            <w:color w:val="231F20"/>
                            <w:spacing w:val="-4"/>
                          </w:rPr>
                          <w:t xml:space="preserve"> </w:t>
                        </w:r>
                        <w:r>
                          <w:rPr>
                            <w:color w:val="231F20"/>
                          </w:rPr>
                          <w:t>airplane</w:t>
                        </w:r>
                        <w:r>
                          <w:rPr>
                            <w:color w:val="231F20"/>
                            <w:spacing w:val="-4"/>
                          </w:rPr>
                          <w:t xml:space="preserve"> </w:t>
                        </w:r>
                        <w:r>
                          <w:rPr>
                            <w:color w:val="231F20"/>
                          </w:rPr>
                          <w:t>travel</w:t>
                        </w:r>
                        <w:r>
                          <w:rPr>
                            <w:color w:val="231F20"/>
                            <w:spacing w:val="-4"/>
                          </w:rPr>
                          <w:t xml:space="preserve"> </w:t>
                        </w:r>
                        <w:r>
                          <w:rPr>
                            <w:color w:val="231F20"/>
                          </w:rPr>
                          <w:t>was</w:t>
                        </w:r>
                        <w:r>
                          <w:rPr>
                            <w:color w:val="231F20"/>
                            <w:spacing w:val="-5"/>
                          </w:rPr>
                          <w:t xml:space="preserve"> </w:t>
                        </w:r>
                        <w:r>
                          <w:rPr>
                            <w:color w:val="231F20"/>
                          </w:rPr>
                          <w:t>in</w:t>
                        </w:r>
                        <w:r>
                          <w:rPr>
                            <w:color w:val="231F20"/>
                            <w:spacing w:val="-4"/>
                          </w:rPr>
                          <w:t xml:space="preserve"> </w:t>
                        </w:r>
                        <w:r>
                          <w:rPr>
                            <w:color w:val="231F20"/>
                          </w:rPr>
                          <w:t>full</w:t>
                        </w:r>
                        <w:r>
                          <w:rPr>
                            <w:color w:val="231F20"/>
                            <w:spacing w:val="-5"/>
                          </w:rPr>
                          <w:t xml:space="preserve"> </w:t>
                        </w:r>
                        <w:r>
                          <w:rPr>
                            <w:color w:val="231F20"/>
                          </w:rPr>
                          <w:t xml:space="preserve">swing. </w:t>
                        </w:r>
                        <w:r>
                          <w:rPr>
                            <w:color w:val="231F20"/>
                            <w:w w:val="105%"/>
                          </w:rPr>
                          <w:t xml:space="preserve">But in most fields our generation has witnessed com- </w:t>
                        </w:r>
                        <w:r>
                          <w:rPr>
                            <w:color w:val="231F20"/>
                          </w:rPr>
                          <w:t>plete</w:t>
                        </w:r>
                        <w:r>
                          <w:rPr>
                            <w:color w:val="231F20"/>
                            <w:spacing w:val="-11"/>
                          </w:rPr>
                          <w:t xml:space="preserve"> </w:t>
                        </w:r>
                        <w:r>
                          <w:rPr>
                            <w:color w:val="231F20"/>
                          </w:rPr>
                          <w:t>liberation</w:t>
                        </w:r>
                        <w:r>
                          <w:rPr>
                            <w:color w:val="231F20"/>
                            <w:spacing w:val="-11"/>
                          </w:rPr>
                          <w:t xml:space="preserve"> </w:t>
                        </w:r>
                        <w:r>
                          <w:rPr>
                            <w:color w:val="231F20"/>
                          </w:rPr>
                          <w:t>of</w:t>
                        </w:r>
                        <w:r>
                          <w:rPr>
                            <w:color w:val="231F20"/>
                            <w:spacing w:val="-11"/>
                          </w:rPr>
                          <w:t xml:space="preserve"> </w:t>
                        </w:r>
                        <w:r>
                          <w:rPr>
                            <w:color w:val="231F20"/>
                          </w:rPr>
                          <w:t>our</w:t>
                        </w:r>
                        <w:r>
                          <w:rPr>
                            <w:color w:val="231F20"/>
                            <w:spacing w:val="-11"/>
                          </w:rPr>
                          <w:t xml:space="preserve"> </w:t>
                        </w:r>
                        <w:r>
                          <w:rPr>
                            <w:color w:val="231F20"/>
                          </w:rPr>
                          <w:t>thinking.</w:t>
                        </w:r>
                        <w:r>
                          <w:rPr>
                            <w:color w:val="231F20"/>
                            <w:spacing w:val="26"/>
                          </w:rPr>
                          <w:t xml:space="preserve"> </w:t>
                        </w:r>
                        <w:r>
                          <w:rPr>
                            <w:color w:val="231F20"/>
                          </w:rPr>
                          <w:t>Show</w:t>
                        </w:r>
                        <w:r>
                          <w:rPr>
                            <w:color w:val="231F20"/>
                            <w:spacing w:val="-11"/>
                          </w:rPr>
                          <w:t xml:space="preserve"> </w:t>
                        </w:r>
                        <w:r>
                          <w:rPr>
                            <w:color w:val="231F20"/>
                          </w:rPr>
                          <w:t>any</w:t>
                        </w:r>
                        <w:r>
                          <w:rPr>
                            <w:color w:val="231F20"/>
                            <w:spacing w:val="-11"/>
                          </w:rPr>
                          <w:t xml:space="preserve"> </w:t>
                        </w:r>
                        <w:r>
                          <w:rPr>
                            <w:color w:val="231F20"/>
                          </w:rPr>
                          <w:t xml:space="preserve">longshoreman </w:t>
                        </w:r>
                        <w:r>
                          <w:rPr>
                            <w:color w:val="231F20"/>
                            <w:w w:val="105%"/>
                          </w:rPr>
                          <w:t>a</w:t>
                        </w:r>
                        <w:r>
                          <w:rPr>
                            <w:color w:val="231F20"/>
                            <w:spacing w:val="-7"/>
                            <w:w w:val="105%"/>
                          </w:rPr>
                          <w:t xml:space="preserve"> </w:t>
                        </w:r>
                        <w:r>
                          <w:rPr>
                            <w:color w:val="231F20"/>
                            <w:w w:val="105%"/>
                          </w:rPr>
                          <w:t>Sunday</w:t>
                        </w:r>
                        <w:r>
                          <w:rPr>
                            <w:color w:val="231F20"/>
                            <w:spacing w:val="-7"/>
                            <w:w w:val="105%"/>
                          </w:rPr>
                          <w:t xml:space="preserve"> </w:t>
                        </w:r>
                        <w:r>
                          <w:rPr>
                            <w:color w:val="231F20"/>
                            <w:w w:val="105%"/>
                          </w:rPr>
                          <w:t>supplement</w:t>
                        </w:r>
                        <w:r>
                          <w:rPr>
                            <w:color w:val="231F20"/>
                            <w:spacing w:val="-7"/>
                            <w:w w:val="105%"/>
                          </w:rPr>
                          <w:t xml:space="preserve"> </w:t>
                        </w:r>
                        <w:r>
                          <w:rPr>
                            <w:color w:val="231F20"/>
                            <w:w w:val="105%"/>
                          </w:rPr>
                          <w:t>describing</w:t>
                        </w:r>
                        <w:r>
                          <w:rPr>
                            <w:color w:val="231F20"/>
                            <w:spacing w:val="-7"/>
                            <w:w w:val="105%"/>
                          </w:rPr>
                          <w:t xml:space="preserve"> </w:t>
                        </w:r>
                        <w:r>
                          <w:rPr>
                            <w:color w:val="231F20"/>
                            <w:w w:val="105%"/>
                          </w:rPr>
                          <w:t>a</w:t>
                        </w:r>
                        <w:r>
                          <w:rPr>
                            <w:color w:val="231F20"/>
                            <w:spacing w:val="-7"/>
                            <w:w w:val="105%"/>
                          </w:rPr>
                          <w:t xml:space="preserve"> </w:t>
                        </w:r>
                        <w:r>
                          <w:rPr>
                            <w:color w:val="231F20"/>
                            <w:w w:val="105%"/>
                          </w:rPr>
                          <w:t>proposal</w:t>
                        </w:r>
                        <w:r>
                          <w:rPr>
                            <w:color w:val="231F20"/>
                            <w:spacing w:val="-7"/>
                            <w:w w:val="105%"/>
                          </w:rPr>
                          <w:t xml:space="preserve"> </w:t>
                        </w:r>
                        <w:r>
                          <w:rPr>
                            <w:color w:val="231F20"/>
                            <w:w w:val="105%"/>
                          </w:rPr>
                          <w:t>to</w:t>
                        </w:r>
                        <w:r>
                          <w:rPr>
                            <w:color w:val="231F20"/>
                            <w:spacing w:val="-7"/>
                            <w:w w:val="105%"/>
                          </w:rPr>
                          <w:t xml:space="preserve"> </w:t>
                        </w:r>
                        <w:r>
                          <w:rPr>
                            <w:color w:val="231F20"/>
                            <w:w w:val="105%"/>
                          </w:rPr>
                          <w:t xml:space="preserve">explore </w:t>
                        </w:r>
                        <w:r>
                          <w:rPr>
                            <w:color w:val="231F20"/>
                          </w:rPr>
                          <w:t>the</w:t>
                        </w:r>
                        <w:r>
                          <w:rPr>
                            <w:color w:val="231F20"/>
                            <w:spacing w:val="-9"/>
                          </w:rPr>
                          <w:t xml:space="preserve"> </w:t>
                        </w:r>
                        <w:r>
                          <w:rPr>
                            <w:color w:val="231F20"/>
                          </w:rPr>
                          <w:t>moon</w:t>
                        </w:r>
                        <w:r>
                          <w:rPr>
                            <w:color w:val="231F20"/>
                            <w:spacing w:val="-9"/>
                          </w:rPr>
                          <w:t xml:space="preserve"> </w:t>
                        </w:r>
                        <w:r>
                          <w:rPr>
                            <w:color w:val="231F20"/>
                          </w:rPr>
                          <w:t>by</w:t>
                        </w:r>
                        <w:r>
                          <w:rPr>
                            <w:color w:val="231F20"/>
                            <w:spacing w:val="-9"/>
                          </w:rPr>
                          <w:t xml:space="preserve"> </w:t>
                        </w:r>
                        <w:r>
                          <w:rPr>
                            <w:color w:val="231F20"/>
                          </w:rPr>
                          <w:t>means</w:t>
                        </w:r>
                        <w:r>
                          <w:rPr>
                            <w:color w:val="231F20"/>
                            <w:spacing w:val="-9"/>
                          </w:rPr>
                          <w:t xml:space="preserve"> </w:t>
                        </w:r>
                        <w:r>
                          <w:rPr>
                            <w:color w:val="231F20"/>
                          </w:rPr>
                          <w:t>of</w:t>
                        </w:r>
                        <w:r>
                          <w:rPr>
                            <w:color w:val="231F20"/>
                            <w:spacing w:val="-9"/>
                          </w:rPr>
                          <w:t xml:space="preserve"> </w:t>
                        </w:r>
                        <w:r>
                          <w:rPr>
                            <w:color w:val="231F20"/>
                          </w:rPr>
                          <w:t>a</w:t>
                        </w:r>
                        <w:r>
                          <w:rPr>
                            <w:color w:val="231F20"/>
                            <w:spacing w:val="-9"/>
                          </w:rPr>
                          <w:t xml:space="preserve"> </w:t>
                        </w:r>
                        <w:r>
                          <w:rPr>
                            <w:color w:val="231F20"/>
                          </w:rPr>
                          <w:t>rocket</w:t>
                        </w:r>
                        <w:r>
                          <w:rPr>
                            <w:color w:val="231F20"/>
                            <w:spacing w:val="-9"/>
                          </w:rPr>
                          <w:t xml:space="preserve"> </w:t>
                        </w:r>
                        <w:r>
                          <w:rPr>
                            <w:color w:val="231F20"/>
                          </w:rPr>
                          <w:t>and</w:t>
                        </w:r>
                        <w:r>
                          <w:rPr>
                            <w:color w:val="231F20"/>
                            <w:spacing w:val="-9"/>
                          </w:rPr>
                          <w:t xml:space="preserve"> </w:t>
                        </w:r>
                        <w:r>
                          <w:rPr>
                            <w:color w:val="231F20"/>
                          </w:rPr>
                          <w:t>he</w:t>
                        </w:r>
                        <w:r>
                          <w:rPr>
                            <w:color w:val="231F20"/>
                            <w:spacing w:val="-9"/>
                          </w:rPr>
                          <w:t xml:space="preserve"> </w:t>
                        </w:r>
                        <w:r>
                          <w:rPr>
                            <w:color w:val="231F20"/>
                          </w:rPr>
                          <w:t>will</w:t>
                        </w:r>
                        <w:r>
                          <w:rPr>
                            <w:color w:val="231F20"/>
                            <w:spacing w:val="-9"/>
                          </w:rPr>
                          <w:t xml:space="preserve"> </w:t>
                        </w:r>
                        <w:r>
                          <w:rPr>
                            <w:color w:val="231F20"/>
                          </w:rPr>
                          <w:t>say</w:t>
                        </w:r>
                        <w:r>
                          <w:rPr>
                            <w:color w:val="231F20"/>
                            <w:spacing w:val="-9"/>
                          </w:rPr>
                          <w:t xml:space="preserve"> </w:t>
                        </w:r>
                        <w:r>
                          <w:rPr>
                            <w:color w:val="231F20"/>
                          </w:rPr>
                          <w:t>“I</w:t>
                        </w:r>
                        <w:r>
                          <w:rPr>
                            <w:color w:val="231F20"/>
                            <w:spacing w:val="-9"/>
                          </w:rPr>
                          <w:t xml:space="preserve"> </w:t>
                        </w:r>
                        <w:r>
                          <w:rPr>
                            <w:color w:val="231F20"/>
                          </w:rPr>
                          <w:t>bet</w:t>
                        </w:r>
                        <w:r>
                          <w:rPr>
                            <w:color w:val="231F20"/>
                            <w:spacing w:val="-9"/>
                          </w:rPr>
                          <w:t xml:space="preserve"> </w:t>
                        </w:r>
                        <w:r>
                          <w:rPr>
                            <w:color w:val="231F20"/>
                          </w:rPr>
                          <w:t>they do</w:t>
                        </w:r>
                        <w:r>
                          <w:rPr>
                            <w:color w:val="231F20"/>
                            <w:spacing w:val="-9"/>
                          </w:rPr>
                          <w:t xml:space="preserve"> </w:t>
                        </w:r>
                        <w:r>
                          <w:rPr>
                            <w:color w:val="231F20"/>
                          </w:rPr>
                          <w:t>it</w:t>
                        </w:r>
                        <w:r>
                          <w:rPr>
                            <w:color w:val="231F20"/>
                            <w:spacing w:val="-9"/>
                          </w:rPr>
                          <w:t xml:space="preserve"> </w:t>
                        </w:r>
                        <w:r>
                          <w:rPr>
                            <w:color w:val="231F20"/>
                          </w:rPr>
                          <w:t>—</w:t>
                        </w:r>
                        <w:r>
                          <w:rPr>
                            <w:color w:val="231F20"/>
                            <w:spacing w:val="-9"/>
                          </w:rPr>
                          <w:t xml:space="preserve"> </w:t>
                        </w:r>
                        <w:r>
                          <w:rPr>
                            <w:color w:val="231F20"/>
                          </w:rPr>
                          <w:t>maybe</w:t>
                        </w:r>
                        <w:r>
                          <w:rPr>
                            <w:color w:val="231F20"/>
                            <w:spacing w:val="-9"/>
                          </w:rPr>
                          <w:t xml:space="preserve"> </w:t>
                        </w:r>
                        <w:r>
                          <w:rPr>
                            <w:color w:val="231F20"/>
                          </w:rPr>
                          <w:t>not</w:t>
                        </w:r>
                        <w:r>
                          <w:rPr>
                            <w:color w:val="231F20"/>
                            <w:spacing w:val="-9"/>
                          </w:rPr>
                          <w:t xml:space="preserve"> </w:t>
                        </w:r>
                        <w:r>
                          <w:rPr>
                            <w:color w:val="231F20"/>
                          </w:rPr>
                          <w:t>so</w:t>
                        </w:r>
                        <w:r>
                          <w:rPr>
                            <w:color w:val="231F20"/>
                            <w:spacing w:val="-9"/>
                          </w:rPr>
                          <w:t xml:space="preserve"> </w:t>
                        </w:r>
                        <w:r>
                          <w:rPr>
                            <w:color w:val="231F20"/>
                          </w:rPr>
                          <w:t>long</w:t>
                        </w:r>
                        <w:r>
                          <w:rPr>
                            <w:color w:val="231F20"/>
                            <w:spacing w:val="-9"/>
                          </w:rPr>
                          <w:t xml:space="preserve"> </w:t>
                        </w:r>
                        <w:r>
                          <w:rPr>
                            <w:color w:val="231F20"/>
                          </w:rPr>
                          <w:t>either.”</w:t>
                        </w:r>
                        <w:r>
                          <w:rPr>
                            <w:color w:val="231F20"/>
                            <w:spacing w:val="30"/>
                          </w:rPr>
                          <w:t xml:space="preserve"> </w:t>
                        </w:r>
                        <w:r>
                          <w:rPr>
                            <w:color w:val="231F20"/>
                          </w:rPr>
                          <w:t>Is</w:t>
                        </w:r>
                        <w:r>
                          <w:rPr>
                            <w:color w:val="231F20"/>
                            <w:spacing w:val="-9"/>
                          </w:rPr>
                          <w:t xml:space="preserve"> </w:t>
                        </w:r>
                        <w:r>
                          <w:rPr>
                            <w:color w:val="231F20"/>
                          </w:rPr>
                          <w:t>not</w:t>
                        </w:r>
                        <w:r>
                          <w:rPr>
                            <w:color w:val="231F20"/>
                            <w:spacing w:val="-9"/>
                          </w:rPr>
                          <w:t xml:space="preserve"> </w:t>
                        </w:r>
                        <w:r>
                          <w:rPr>
                            <w:color w:val="231F20"/>
                          </w:rPr>
                          <w:t>our</w:t>
                        </w:r>
                        <w:r>
                          <w:rPr>
                            <w:color w:val="231F20"/>
                            <w:spacing w:val="-9"/>
                          </w:rPr>
                          <w:t xml:space="preserve"> </w:t>
                        </w:r>
                        <w:r>
                          <w:rPr>
                            <w:color w:val="231F20"/>
                          </w:rPr>
                          <w:t>age</w:t>
                        </w:r>
                        <w:r>
                          <w:rPr>
                            <w:color w:val="231F20"/>
                            <w:spacing w:val="-9"/>
                          </w:rPr>
                          <w:t xml:space="preserve"> </w:t>
                        </w:r>
                        <w:r>
                          <w:rPr>
                            <w:color w:val="231F20"/>
                          </w:rPr>
                          <w:t xml:space="preserve">charac- </w:t>
                        </w:r>
                        <w:r>
                          <w:rPr>
                            <w:color w:val="231F20"/>
                            <w:w w:val="105%"/>
                          </w:rPr>
                          <w:t>terized</w:t>
                        </w:r>
                        <w:r>
                          <w:rPr>
                            <w:color w:val="231F20"/>
                            <w:spacing w:val="-11"/>
                            <w:w w:val="105%"/>
                          </w:rPr>
                          <w:t xml:space="preserve"> </w:t>
                        </w:r>
                        <w:r>
                          <w:rPr>
                            <w:color w:val="231F20"/>
                            <w:w w:val="105%"/>
                          </w:rPr>
                          <w:t>by</w:t>
                        </w:r>
                        <w:r>
                          <w:rPr>
                            <w:color w:val="231F20"/>
                            <w:spacing w:val="-11"/>
                            <w:w w:val="105%"/>
                          </w:rPr>
                          <w:t xml:space="preserve"> </w:t>
                        </w:r>
                        <w:r>
                          <w:rPr>
                            <w:color w:val="231F20"/>
                            <w:w w:val="105%"/>
                          </w:rPr>
                          <w:t>the</w:t>
                        </w:r>
                        <w:r>
                          <w:rPr>
                            <w:color w:val="231F20"/>
                            <w:spacing w:val="-11"/>
                            <w:w w:val="105%"/>
                          </w:rPr>
                          <w:t xml:space="preserve"> </w:t>
                        </w:r>
                        <w:r>
                          <w:rPr>
                            <w:color w:val="231F20"/>
                            <w:w w:val="105%"/>
                          </w:rPr>
                          <w:t>ease</w:t>
                        </w:r>
                        <w:r>
                          <w:rPr>
                            <w:color w:val="231F20"/>
                            <w:spacing w:val="-11"/>
                            <w:w w:val="105%"/>
                          </w:rPr>
                          <w:t xml:space="preserve"> </w:t>
                        </w:r>
                        <w:r>
                          <w:rPr>
                            <w:color w:val="231F20"/>
                            <w:w w:val="105%"/>
                          </w:rPr>
                          <w:t>with</w:t>
                        </w:r>
                        <w:r>
                          <w:rPr>
                            <w:color w:val="231F20"/>
                            <w:spacing w:val="-11"/>
                            <w:w w:val="105%"/>
                          </w:rPr>
                          <w:t xml:space="preserve"> </w:t>
                        </w:r>
                        <w:r>
                          <w:rPr>
                            <w:color w:val="231F20"/>
                            <w:w w:val="105%"/>
                          </w:rPr>
                          <w:t>which</w:t>
                        </w:r>
                        <w:r>
                          <w:rPr>
                            <w:color w:val="231F20"/>
                            <w:spacing w:val="-11"/>
                            <w:w w:val="105%"/>
                          </w:rPr>
                          <w:t xml:space="preserve"> </w:t>
                        </w:r>
                        <w:r>
                          <w:rPr>
                            <w:color w:val="231F20"/>
                            <w:w w:val="105%"/>
                          </w:rPr>
                          <w:t>we</w:t>
                        </w:r>
                        <w:r>
                          <w:rPr>
                            <w:color w:val="231F20"/>
                            <w:spacing w:val="-11"/>
                            <w:w w:val="105%"/>
                          </w:rPr>
                          <w:t xml:space="preserve"> </w:t>
                        </w:r>
                        <w:r>
                          <w:rPr>
                            <w:color w:val="231F20"/>
                            <w:w w:val="105%"/>
                          </w:rPr>
                          <w:t>discard</w:t>
                        </w:r>
                        <w:r>
                          <w:rPr>
                            <w:color w:val="231F20"/>
                            <w:spacing w:val="-11"/>
                            <w:w w:val="105%"/>
                          </w:rPr>
                          <w:t xml:space="preserve"> </w:t>
                        </w:r>
                        <w:r>
                          <w:rPr>
                            <w:color w:val="231F20"/>
                            <w:w w:val="105%"/>
                          </w:rPr>
                          <w:t>old</w:t>
                        </w:r>
                        <w:r>
                          <w:rPr>
                            <w:color w:val="231F20"/>
                            <w:spacing w:val="-11"/>
                            <w:w w:val="105%"/>
                          </w:rPr>
                          <w:t xml:space="preserve"> </w:t>
                        </w:r>
                        <w:r>
                          <w:rPr>
                            <w:color w:val="231F20"/>
                            <w:w w:val="105%"/>
                          </w:rPr>
                          <w:t>ideas</w:t>
                        </w:r>
                        <w:r>
                          <w:rPr>
                            <w:color w:val="231F20"/>
                            <w:spacing w:val="-11"/>
                            <w:w w:val="105%"/>
                          </w:rPr>
                          <w:t xml:space="preserve"> </w:t>
                        </w:r>
                        <w:r>
                          <w:rPr>
                            <w:color w:val="231F20"/>
                            <w:w w:val="105%"/>
                          </w:rPr>
                          <w:t xml:space="preserve">for new, by the complete readiness with which we throw </w:t>
                        </w:r>
                        <w:r>
                          <w:rPr>
                            <w:color w:val="231F20"/>
                          </w:rPr>
                          <w:t>away</w:t>
                        </w:r>
                        <w:r>
                          <w:rPr>
                            <w:color w:val="231F20"/>
                            <w:spacing w:val="-11"/>
                          </w:rPr>
                          <w:t xml:space="preserve"> </w:t>
                        </w:r>
                        <w:r>
                          <w:rPr>
                            <w:color w:val="231F20"/>
                          </w:rPr>
                          <w:t>the</w:t>
                        </w:r>
                        <w:r>
                          <w:rPr>
                            <w:color w:val="231F20"/>
                            <w:spacing w:val="-10"/>
                          </w:rPr>
                          <w:t xml:space="preserve"> </w:t>
                        </w:r>
                        <w:r>
                          <w:rPr>
                            <w:color w:val="231F20"/>
                          </w:rPr>
                          <w:t>theory</w:t>
                        </w:r>
                        <w:r>
                          <w:rPr>
                            <w:color w:val="231F20"/>
                            <w:spacing w:val="-10"/>
                          </w:rPr>
                          <w:t xml:space="preserve"> </w:t>
                        </w:r>
                        <w:r>
                          <w:rPr>
                            <w:color w:val="231F20"/>
                          </w:rPr>
                          <w:t>or</w:t>
                        </w:r>
                        <w:r>
                          <w:rPr>
                            <w:color w:val="231F20"/>
                            <w:spacing w:val="-10"/>
                          </w:rPr>
                          <w:t xml:space="preserve"> </w:t>
                        </w:r>
                        <w:r>
                          <w:rPr>
                            <w:color w:val="231F20"/>
                          </w:rPr>
                          <w:t>gadget</w:t>
                        </w:r>
                        <w:r>
                          <w:rPr>
                            <w:color w:val="231F20"/>
                            <w:spacing w:val="-10"/>
                          </w:rPr>
                          <w:t xml:space="preserve"> </w:t>
                        </w:r>
                        <w:r>
                          <w:rPr>
                            <w:color w:val="231F20"/>
                          </w:rPr>
                          <w:t>which</w:t>
                        </w:r>
                        <w:r>
                          <w:rPr>
                            <w:color w:val="231F20"/>
                            <w:spacing w:val="-11"/>
                          </w:rPr>
                          <w:t xml:space="preserve"> </w:t>
                        </w:r>
                        <w:r>
                          <w:rPr>
                            <w:color w:val="231F20"/>
                          </w:rPr>
                          <w:t>does</w:t>
                        </w:r>
                        <w:r>
                          <w:rPr>
                            <w:color w:val="231F20"/>
                            <w:spacing w:val="-10"/>
                          </w:rPr>
                          <w:t xml:space="preserve"> </w:t>
                        </w:r>
                        <w:r>
                          <w:rPr>
                            <w:color w:val="231F20"/>
                          </w:rPr>
                          <w:t>not</w:t>
                        </w:r>
                        <w:r>
                          <w:rPr>
                            <w:color w:val="231F20"/>
                            <w:spacing w:val="-10"/>
                          </w:rPr>
                          <w:t xml:space="preserve"> </w:t>
                        </w:r>
                        <w:r>
                          <w:rPr>
                            <w:color w:val="231F20"/>
                          </w:rPr>
                          <w:t>work</w:t>
                        </w:r>
                        <w:r>
                          <w:rPr>
                            <w:color w:val="231F20"/>
                            <w:spacing w:val="-10"/>
                          </w:rPr>
                          <w:t xml:space="preserve"> </w:t>
                        </w:r>
                        <w:r>
                          <w:rPr>
                            <w:color w:val="231F20"/>
                          </w:rPr>
                          <w:t>for</w:t>
                        </w:r>
                        <w:r>
                          <w:rPr>
                            <w:color w:val="231F20"/>
                            <w:spacing w:val="-10"/>
                          </w:rPr>
                          <w:t xml:space="preserve"> </w:t>
                        </w:r>
                        <w:r>
                          <w:rPr>
                            <w:color w:val="231F20"/>
                            <w:spacing w:val="-2"/>
                          </w:rPr>
                          <w:t>some-</w:t>
                        </w:r>
                      </w:p>
                      <w:p w14:paraId="4450D0DA" w14:textId="77777777" w:rsidR="00000000" w:rsidRDefault="00000000">
                        <w:pPr>
                          <w:pStyle w:val="BodyText"/>
                          <w:kinsoku w:val="0"/>
                          <w:overflowPunct w:val="0"/>
                          <w:spacing w:before="0.30pt"/>
                          <w:ind w:end="0pt" w:firstLine="0pt"/>
                          <w:rPr>
                            <w:color w:val="231F20"/>
                            <w:spacing w:val="-2"/>
                          </w:rPr>
                        </w:pPr>
                        <w:r>
                          <w:rPr>
                            <w:color w:val="231F20"/>
                          </w:rPr>
                          <w:t>thing</w:t>
                        </w:r>
                        <w:r>
                          <w:rPr>
                            <w:color w:val="231F20"/>
                            <w:spacing w:val="-4"/>
                          </w:rPr>
                          <w:t xml:space="preserve"> </w:t>
                        </w:r>
                        <w:r>
                          <w:rPr>
                            <w:color w:val="231F20"/>
                          </w:rPr>
                          <w:t>new</w:t>
                        </w:r>
                        <w:r>
                          <w:rPr>
                            <w:color w:val="231F20"/>
                            <w:spacing w:val="-3"/>
                          </w:rPr>
                          <w:t xml:space="preserve"> </w:t>
                        </w:r>
                        <w:r>
                          <w:rPr>
                            <w:color w:val="231F20"/>
                          </w:rPr>
                          <w:t>which</w:t>
                        </w:r>
                        <w:r>
                          <w:rPr>
                            <w:color w:val="231F20"/>
                            <w:spacing w:val="-3"/>
                          </w:rPr>
                          <w:t xml:space="preserve"> </w:t>
                        </w:r>
                        <w:r>
                          <w:rPr>
                            <w:color w:val="231F20"/>
                            <w:spacing w:val="-2"/>
                          </w:rPr>
                          <w:t>does?</w:t>
                        </w:r>
                      </w:p>
                      <w:p w14:paraId="6B691FF9" w14:textId="77777777" w:rsidR="00000000" w:rsidRDefault="00000000">
                        <w:pPr>
                          <w:pStyle w:val="BodyText"/>
                          <w:kinsoku w:val="0"/>
                          <w:overflowPunct w:val="0"/>
                          <w:spacing w:before="0.65pt" w:line="12.95pt" w:lineRule="auto"/>
                          <w:ind w:end="0.95pt"/>
                          <w:rPr>
                            <w:color w:val="231F20"/>
                            <w:w w:val="105%"/>
                          </w:rPr>
                        </w:pPr>
                        <w:r>
                          <w:rPr>
                            <w:color w:val="231F20"/>
                          </w:rPr>
                          <w:t>We</w:t>
                        </w:r>
                        <w:r>
                          <w:rPr>
                            <w:color w:val="231F20"/>
                            <w:spacing w:val="-7"/>
                          </w:rPr>
                          <w:t xml:space="preserve"> </w:t>
                        </w:r>
                        <w:r>
                          <w:rPr>
                            <w:color w:val="231F20"/>
                          </w:rPr>
                          <w:t>had</w:t>
                        </w:r>
                        <w:r>
                          <w:rPr>
                            <w:color w:val="231F20"/>
                            <w:spacing w:val="-7"/>
                          </w:rPr>
                          <w:t xml:space="preserve"> </w:t>
                        </w:r>
                        <w:r>
                          <w:rPr>
                            <w:color w:val="231F20"/>
                          </w:rPr>
                          <w:t>to</w:t>
                        </w:r>
                        <w:r>
                          <w:rPr>
                            <w:color w:val="231F20"/>
                            <w:spacing w:val="-7"/>
                          </w:rPr>
                          <w:t xml:space="preserve"> </w:t>
                        </w:r>
                        <w:r>
                          <w:rPr>
                            <w:color w:val="231F20"/>
                          </w:rPr>
                          <w:t>ask</w:t>
                        </w:r>
                        <w:r>
                          <w:rPr>
                            <w:color w:val="231F20"/>
                            <w:spacing w:val="-7"/>
                          </w:rPr>
                          <w:t xml:space="preserve"> </w:t>
                        </w:r>
                        <w:r>
                          <w:rPr>
                            <w:color w:val="231F20"/>
                          </w:rPr>
                          <w:t>ourselves</w:t>
                        </w:r>
                        <w:r>
                          <w:rPr>
                            <w:color w:val="231F20"/>
                            <w:spacing w:val="-7"/>
                          </w:rPr>
                          <w:t xml:space="preserve"> </w:t>
                        </w:r>
                        <w:r>
                          <w:rPr>
                            <w:color w:val="231F20"/>
                          </w:rPr>
                          <w:t>why</w:t>
                        </w:r>
                        <w:r>
                          <w:rPr>
                            <w:color w:val="231F20"/>
                            <w:spacing w:val="-7"/>
                          </w:rPr>
                          <w:t xml:space="preserve"> </w:t>
                        </w:r>
                        <w:r>
                          <w:rPr>
                            <w:color w:val="231F20"/>
                          </w:rPr>
                          <w:t>we</w:t>
                        </w:r>
                        <w:r>
                          <w:rPr>
                            <w:color w:val="231F20"/>
                            <w:spacing w:val="-7"/>
                          </w:rPr>
                          <w:t xml:space="preserve"> </w:t>
                        </w:r>
                        <w:r>
                          <w:rPr>
                            <w:color w:val="231F20"/>
                          </w:rPr>
                          <w:t>shouldn’t</w:t>
                        </w:r>
                        <w:r>
                          <w:rPr>
                            <w:color w:val="231F20"/>
                            <w:spacing w:val="-7"/>
                          </w:rPr>
                          <w:t xml:space="preserve"> </w:t>
                        </w:r>
                        <w:r>
                          <w:rPr>
                            <w:color w:val="231F20"/>
                          </w:rPr>
                          <w:t>apply</w:t>
                        </w:r>
                        <w:r>
                          <w:rPr>
                            <w:color w:val="231F20"/>
                            <w:spacing w:val="-7"/>
                          </w:rPr>
                          <w:t xml:space="preserve"> </w:t>
                        </w:r>
                        <w:r>
                          <w:rPr>
                            <w:color w:val="231F20"/>
                          </w:rPr>
                          <w:t>to</w:t>
                        </w:r>
                        <w:r>
                          <w:rPr>
                            <w:color w:val="231F20"/>
                            <w:spacing w:val="-7"/>
                          </w:rPr>
                          <w:t xml:space="preserve"> </w:t>
                        </w:r>
                        <w:r>
                          <w:rPr>
                            <w:color w:val="231F20"/>
                          </w:rPr>
                          <w:t>our human</w:t>
                        </w:r>
                        <w:r>
                          <w:rPr>
                            <w:color w:val="231F20"/>
                            <w:spacing w:val="-5"/>
                          </w:rPr>
                          <w:t xml:space="preserve"> </w:t>
                        </w:r>
                        <w:r>
                          <w:rPr>
                            <w:color w:val="231F20"/>
                          </w:rPr>
                          <w:t>problems</w:t>
                        </w:r>
                        <w:r>
                          <w:rPr>
                            <w:color w:val="231F20"/>
                            <w:spacing w:val="-5"/>
                          </w:rPr>
                          <w:t xml:space="preserve"> </w:t>
                        </w:r>
                        <w:r>
                          <w:rPr>
                            <w:color w:val="231F20"/>
                          </w:rPr>
                          <w:t>this</w:t>
                        </w:r>
                        <w:r>
                          <w:rPr>
                            <w:color w:val="231F20"/>
                            <w:spacing w:val="-5"/>
                          </w:rPr>
                          <w:t xml:space="preserve"> </w:t>
                        </w:r>
                        <w:r>
                          <w:rPr>
                            <w:color w:val="231F20"/>
                          </w:rPr>
                          <w:t>same</w:t>
                        </w:r>
                        <w:r>
                          <w:rPr>
                            <w:color w:val="231F20"/>
                            <w:spacing w:val="-5"/>
                          </w:rPr>
                          <w:t xml:space="preserve"> </w:t>
                        </w:r>
                        <w:r>
                          <w:rPr>
                            <w:color w:val="231F20"/>
                          </w:rPr>
                          <w:t>readiness</w:t>
                        </w:r>
                        <w:r>
                          <w:rPr>
                            <w:color w:val="231F20"/>
                            <w:spacing w:val="-5"/>
                          </w:rPr>
                          <w:t xml:space="preserve"> </w:t>
                        </w:r>
                        <w:r>
                          <w:rPr>
                            <w:color w:val="231F20"/>
                          </w:rPr>
                          <w:t>to</w:t>
                        </w:r>
                        <w:r>
                          <w:rPr>
                            <w:color w:val="231F20"/>
                            <w:spacing w:val="-5"/>
                          </w:rPr>
                          <w:t xml:space="preserve"> </w:t>
                        </w:r>
                        <w:r>
                          <w:rPr>
                            <w:color w:val="231F20"/>
                          </w:rPr>
                          <w:t>change</w:t>
                        </w:r>
                        <w:r>
                          <w:rPr>
                            <w:color w:val="231F20"/>
                            <w:spacing w:val="-5"/>
                          </w:rPr>
                          <w:t xml:space="preserve"> </w:t>
                        </w:r>
                        <w:r>
                          <w:rPr>
                            <w:color w:val="231F20"/>
                          </w:rPr>
                          <w:t>our</w:t>
                        </w:r>
                        <w:r>
                          <w:rPr>
                            <w:color w:val="231F20"/>
                            <w:spacing w:val="-5"/>
                          </w:rPr>
                          <w:t xml:space="preserve"> </w:t>
                        </w:r>
                        <w:r>
                          <w:rPr>
                            <w:color w:val="231F20"/>
                          </w:rPr>
                          <w:t>point of</w:t>
                        </w:r>
                        <w:r>
                          <w:rPr>
                            <w:color w:val="231F20"/>
                            <w:spacing w:val="-5"/>
                          </w:rPr>
                          <w:t xml:space="preserve"> </w:t>
                        </w:r>
                        <w:r>
                          <w:rPr>
                            <w:color w:val="231F20"/>
                          </w:rPr>
                          <w:t>view.</w:t>
                        </w:r>
                        <w:r>
                          <w:rPr>
                            <w:color w:val="231F20"/>
                            <w:spacing w:val="30"/>
                          </w:rPr>
                          <w:t xml:space="preserve"> </w:t>
                        </w:r>
                        <w:r>
                          <w:rPr>
                            <w:color w:val="231F20"/>
                          </w:rPr>
                          <w:t>We</w:t>
                        </w:r>
                        <w:r>
                          <w:rPr>
                            <w:color w:val="231F20"/>
                            <w:spacing w:val="-5"/>
                          </w:rPr>
                          <w:t xml:space="preserve"> </w:t>
                        </w:r>
                        <w:r>
                          <w:rPr>
                            <w:color w:val="231F20"/>
                          </w:rPr>
                          <w:t>were</w:t>
                        </w:r>
                        <w:r>
                          <w:rPr>
                            <w:color w:val="231F20"/>
                            <w:spacing w:val="-5"/>
                          </w:rPr>
                          <w:t xml:space="preserve"> </w:t>
                        </w:r>
                        <w:r>
                          <w:rPr>
                            <w:color w:val="231F20"/>
                          </w:rPr>
                          <w:t>having</w:t>
                        </w:r>
                        <w:r>
                          <w:rPr>
                            <w:color w:val="231F20"/>
                            <w:spacing w:val="-5"/>
                          </w:rPr>
                          <w:t xml:space="preserve"> </w:t>
                        </w:r>
                        <w:r>
                          <w:rPr>
                            <w:color w:val="231F20"/>
                          </w:rPr>
                          <w:t>trouble</w:t>
                        </w:r>
                        <w:r>
                          <w:rPr>
                            <w:color w:val="231F20"/>
                            <w:spacing w:val="-5"/>
                          </w:rPr>
                          <w:t xml:space="preserve"> </w:t>
                        </w:r>
                        <w:r>
                          <w:rPr>
                            <w:color w:val="231F20"/>
                          </w:rPr>
                          <w:t>with</w:t>
                        </w:r>
                        <w:r>
                          <w:rPr>
                            <w:color w:val="231F20"/>
                            <w:spacing w:val="-5"/>
                          </w:rPr>
                          <w:t xml:space="preserve"> </w:t>
                        </w:r>
                        <w:r>
                          <w:rPr>
                            <w:color w:val="231F20"/>
                          </w:rPr>
                          <w:t>personal</w:t>
                        </w:r>
                        <w:r>
                          <w:rPr>
                            <w:color w:val="231F20"/>
                            <w:spacing w:val="-5"/>
                          </w:rPr>
                          <w:t xml:space="preserve"> </w:t>
                        </w:r>
                        <w:r>
                          <w:rPr>
                            <w:color w:val="231F20"/>
                          </w:rPr>
                          <w:t xml:space="preserve">relation- </w:t>
                        </w:r>
                        <w:r>
                          <w:rPr>
                            <w:color w:val="231F20"/>
                            <w:spacing w:val="-2"/>
                          </w:rPr>
                          <w:t>ships,</w:t>
                        </w:r>
                        <w:r>
                          <w:rPr>
                            <w:color w:val="231F20"/>
                            <w:spacing w:val="-5"/>
                          </w:rPr>
                          <w:t xml:space="preserve"> </w:t>
                        </w:r>
                        <w:r>
                          <w:rPr>
                            <w:color w:val="231F20"/>
                            <w:spacing w:val="-2"/>
                          </w:rPr>
                          <w:t>we</w:t>
                        </w:r>
                        <w:r>
                          <w:rPr>
                            <w:color w:val="231F20"/>
                            <w:spacing w:val="-5"/>
                          </w:rPr>
                          <w:t xml:space="preserve"> </w:t>
                        </w:r>
                        <w:r>
                          <w:rPr>
                            <w:color w:val="231F20"/>
                            <w:spacing w:val="-2"/>
                          </w:rPr>
                          <w:t>couldn’t</w:t>
                        </w:r>
                        <w:r>
                          <w:rPr>
                            <w:color w:val="231F20"/>
                            <w:spacing w:val="-5"/>
                          </w:rPr>
                          <w:t xml:space="preserve"> </w:t>
                        </w:r>
                        <w:r>
                          <w:rPr>
                            <w:color w:val="231F20"/>
                            <w:spacing w:val="-2"/>
                          </w:rPr>
                          <w:t>control</w:t>
                        </w:r>
                        <w:r>
                          <w:rPr>
                            <w:color w:val="231F20"/>
                            <w:spacing w:val="-5"/>
                          </w:rPr>
                          <w:t xml:space="preserve"> </w:t>
                        </w:r>
                        <w:r>
                          <w:rPr>
                            <w:color w:val="231F20"/>
                            <w:spacing w:val="-2"/>
                          </w:rPr>
                          <w:t>our</w:t>
                        </w:r>
                        <w:r>
                          <w:rPr>
                            <w:color w:val="231F20"/>
                            <w:spacing w:val="-5"/>
                          </w:rPr>
                          <w:t xml:space="preserve"> </w:t>
                        </w:r>
                        <w:r>
                          <w:rPr>
                            <w:color w:val="231F20"/>
                            <w:spacing w:val="-2"/>
                          </w:rPr>
                          <w:t>emotional</w:t>
                        </w:r>
                        <w:r>
                          <w:rPr>
                            <w:color w:val="231F20"/>
                            <w:spacing w:val="-5"/>
                          </w:rPr>
                          <w:t xml:space="preserve"> </w:t>
                        </w:r>
                        <w:r>
                          <w:rPr>
                            <w:color w:val="231F20"/>
                            <w:spacing w:val="-2"/>
                          </w:rPr>
                          <w:t>natures,</w:t>
                        </w:r>
                        <w:r>
                          <w:rPr>
                            <w:color w:val="231F20"/>
                            <w:spacing w:val="-5"/>
                          </w:rPr>
                          <w:t xml:space="preserve"> </w:t>
                        </w:r>
                        <w:r>
                          <w:rPr>
                            <w:color w:val="231F20"/>
                            <w:spacing w:val="-2"/>
                          </w:rPr>
                          <w:t>we</w:t>
                        </w:r>
                        <w:r>
                          <w:rPr>
                            <w:color w:val="231F20"/>
                            <w:spacing w:val="-5"/>
                          </w:rPr>
                          <w:t xml:space="preserve"> </w:t>
                        </w:r>
                        <w:r>
                          <w:rPr>
                            <w:color w:val="231F20"/>
                            <w:spacing w:val="-2"/>
                          </w:rPr>
                          <w:t xml:space="preserve">were </w:t>
                        </w:r>
                        <w:r>
                          <w:rPr>
                            <w:color w:val="231F20"/>
                            <w:w w:val="105%"/>
                          </w:rPr>
                          <w:t>a prey to misery and depression, we couldn’t make a living,</w:t>
                        </w:r>
                        <w:r>
                          <w:rPr>
                            <w:color w:val="231F20"/>
                            <w:spacing w:val="-10"/>
                            <w:w w:val="105%"/>
                          </w:rPr>
                          <w:t xml:space="preserve"> </w:t>
                        </w:r>
                        <w:r>
                          <w:rPr>
                            <w:color w:val="231F20"/>
                            <w:w w:val="105%"/>
                          </w:rPr>
                          <w:t>we</w:t>
                        </w:r>
                        <w:r>
                          <w:rPr>
                            <w:color w:val="231F20"/>
                            <w:spacing w:val="-10"/>
                            <w:w w:val="105%"/>
                          </w:rPr>
                          <w:t xml:space="preserve"> </w:t>
                        </w:r>
                        <w:r>
                          <w:rPr>
                            <w:color w:val="231F20"/>
                            <w:w w:val="105%"/>
                          </w:rPr>
                          <w:t>had</w:t>
                        </w:r>
                        <w:r>
                          <w:rPr>
                            <w:color w:val="231F20"/>
                            <w:spacing w:val="-10"/>
                            <w:w w:val="105%"/>
                          </w:rPr>
                          <w:t xml:space="preserve"> </w:t>
                        </w:r>
                        <w:r>
                          <w:rPr>
                            <w:color w:val="231F20"/>
                            <w:w w:val="105%"/>
                          </w:rPr>
                          <w:t>a</w:t>
                        </w:r>
                        <w:r>
                          <w:rPr>
                            <w:color w:val="231F20"/>
                            <w:spacing w:val="-10"/>
                            <w:w w:val="105%"/>
                          </w:rPr>
                          <w:t xml:space="preserve"> </w:t>
                        </w:r>
                        <w:r>
                          <w:rPr>
                            <w:color w:val="231F20"/>
                            <w:w w:val="105%"/>
                          </w:rPr>
                          <w:t>feeling</w:t>
                        </w:r>
                        <w:r>
                          <w:rPr>
                            <w:color w:val="231F20"/>
                            <w:spacing w:val="-10"/>
                            <w:w w:val="105%"/>
                          </w:rPr>
                          <w:t xml:space="preserve"> </w:t>
                        </w:r>
                        <w:r>
                          <w:rPr>
                            <w:color w:val="231F20"/>
                            <w:w w:val="105%"/>
                          </w:rPr>
                          <w:t>of</w:t>
                        </w:r>
                        <w:r>
                          <w:rPr>
                            <w:color w:val="231F20"/>
                            <w:spacing w:val="-10"/>
                            <w:w w:val="105%"/>
                          </w:rPr>
                          <w:t xml:space="preserve"> </w:t>
                        </w:r>
                        <w:r>
                          <w:rPr>
                            <w:color w:val="231F20"/>
                            <w:w w:val="105%"/>
                          </w:rPr>
                          <w:t>uselessness,</w:t>
                        </w:r>
                        <w:r>
                          <w:rPr>
                            <w:color w:val="231F20"/>
                            <w:spacing w:val="-10"/>
                            <w:w w:val="105%"/>
                          </w:rPr>
                          <w:t xml:space="preserve"> </w:t>
                        </w:r>
                        <w:r>
                          <w:rPr>
                            <w:color w:val="231F20"/>
                            <w:w w:val="105%"/>
                          </w:rPr>
                          <w:t>we</w:t>
                        </w:r>
                        <w:r>
                          <w:rPr>
                            <w:color w:val="231F20"/>
                            <w:spacing w:val="-10"/>
                            <w:w w:val="105%"/>
                          </w:rPr>
                          <w:t xml:space="preserve"> </w:t>
                        </w:r>
                        <w:r>
                          <w:rPr>
                            <w:color w:val="231F20"/>
                            <w:w w:val="105%"/>
                          </w:rPr>
                          <w:t>were</w:t>
                        </w:r>
                        <w:r>
                          <w:rPr>
                            <w:color w:val="231F20"/>
                            <w:spacing w:val="-10"/>
                            <w:w w:val="105%"/>
                          </w:rPr>
                          <w:t xml:space="preserve"> </w:t>
                        </w:r>
                        <w:r>
                          <w:rPr>
                            <w:color w:val="231F20"/>
                            <w:w w:val="105%"/>
                          </w:rPr>
                          <w:t>full</w:t>
                        </w:r>
                        <w:r>
                          <w:rPr>
                            <w:color w:val="231F20"/>
                            <w:spacing w:val="-10"/>
                            <w:w w:val="105%"/>
                          </w:rPr>
                          <w:t xml:space="preserve"> </w:t>
                        </w:r>
                        <w:r>
                          <w:rPr>
                            <w:color w:val="231F20"/>
                            <w:w w:val="105%"/>
                          </w:rPr>
                          <w:t>of fear,</w:t>
                        </w:r>
                        <w:r>
                          <w:rPr>
                            <w:color w:val="231F20"/>
                            <w:spacing w:val="-6"/>
                            <w:w w:val="105%"/>
                          </w:rPr>
                          <w:t xml:space="preserve"> </w:t>
                        </w:r>
                        <w:r>
                          <w:rPr>
                            <w:color w:val="231F20"/>
                            <w:w w:val="105%"/>
                          </w:rPr>
                          <w:t>we</w:t>
                        </w:r>
                        <w:r>
                          <w:rPr>
                            <w:color w:val="231F20"/>
                            <w:spacing w:val="-6"/>
                            <w:w w:val="105%"/>
                          </w:rPr>
                          <w:t xml:space="preserve"> </w:t>
                        </w:r>
                        <w:r>
                          <w:rPr>
                            <w:color w:val="231F20"/>
                            <w:w w:val="105%"/>
                          </w:rPr>
                          <w:t>were</w:t>
                        </w:r>
                        <w:r>
                          <w:rPr>
                            <w:color w:val="231F20"/>
                            <w:spacing w:val="-6"/>
                            <w:w w:val="105%"/>
                          </w:rPr>
                          <w:t xml:space="preserve"> </w:t>
                        </w:r>
                        <w:r>
                          <w:rPr>
                            <w:color w:val="231F20"/>
                            <w:w w:val="105%"/>
                          </w:rPr>
                          <w:t>unhappy,</w:t>
                        </w:r>
                        <w:r>
                          <w:rPr>
                            <w:color w:val="231F20"/>
                            <w:spacing w:val="-6"/>
                            <w:w w:val="105%"/>
                          </w:rPr>
                          <w:t xml:space="preserve"> </w:t>
                        </w:r>
                        <w:r>
                          <w:rPr>
                            <w:color w:val="231F20"/>
                            <w:w w:val="105%"/>
                          </w:rPr>
                          <w:t>we</w:t>
                        </w:r>
                        <w:r>
                          <w:rPr>
                            <w:color w:val="231F20"/>
                            <w:spacing w:val="-6"/>
                            <w:w w:val="105%"/>
                          </w:rPr>
                          <w:t xml:space="preserve"> </w:t>
                        </w:r>
                        <w:r>
                          <w:rPr>
                            <w:color w:val="231F20"/>
                            <w:w w:val="105%"/>
                          </w:rPr>
                          <w:t>couldn’t</w:t>
                        </w:r>
                        <w:r>
                          <w:rPr>
                            <w:color w:val="231F20"/>
                            <w:spacing w:val="-6"/>
                            <w:w w:val="105%"/>
                          </w:rPr>
                          <w:t xml:space="preserve"> </w:t>
                        </w:r>
                        <w:r>
                          <w:rPr>
                            <w:color w:val="231F20"/>
                            <w:w w:val="105%"/>
                          </w:rPr>
                          <w:t>seem</w:t>
                        </w:r>
                        <w:r>
                          <w:rPr>
                            <w:color w:val="231F20"/>
                            <w:spacing w:val="-6"/>
                            <w:w w:val="105%"/>
                          </w:rPr>
                          <w:t xml:space="preserve"> </w:t>
                        </w:r>
                        <w:r>
                          <w:rPr>
                            <w:color w:val="231F20"/>
                            <w:w w:val="105%"/>
                          </w:rPr>
                          <w:t>to</w:t>
                        </w:r>
                        <w:r>
                          <w:rPr>
                            <w:color w:val="231F20"/>
                            <w:spacing w:val="-6"/>
                            <w:w w:val="105%"/>
                          </w:rPr>
                          <w:t xml:space="preserve"> </w:t>
                        </w:r>
                        <w:r>
                          <w:rPr>
                            <w:color w:val="231F20"/>
                            <w:w w:val="105%"/>
                          </w:rPr>
                          <w:t>be</w:t>
                        </w:r>
                        <w:r>
                          <w:rPr>
                            <w:color w:val="231F20"/>
                            <w:spacing w:val="-6"/>
                            <w:w w:val="105%"/>
                          </w:rPr>
                          <w:t xml:space="preserve"> </w:t>
                        </w:r>
                        <w:r>
                          <w:rPr>
                            <w:color w:val="231F20"/>
                            <w:w w:val="105%"/>
                          </w:rPr>
                          <w:t>of</w:t>
                        </w:r>
                        <w:r>
                          <w:rPr>
                            <w:color w:val="231F20"/>
                            <w:spacing w:val="-6"/>
                            <w:w w:val="105%"/>
                          </w:rPr>
                          <w:t xml:space="preserve"> </w:t>
                        </w:r>
                        <w:r>
                          <w:rPr>
                            <w:color w:val="231F20"/>
                            <w:w w:val="105%"/>
                          </w:rPr>
                          <w:t xml:space="preserve">real </w:t>
                        </w:r>
                        <w:r>
                          <w:rPr>
                            <w:color w:val="231F20"/>
                          </w:rPr>
                          <w:t xml:space="preserve">help to other people — was not a basic solution of these </w:t>
                        </w:r>
                        <w:r>
                          <w:rPr>
                            <w:color w:val="231F20"/>
                            <w:w w:val="105%"/>
                          </w:rPr>
                          <w:t>bedevilments</w:t>
                        </w:r>
                        <w:r>
                          <w:rPr>
                            <w:color w:val="231F20"/>
                            <w:spacing w:val="-5"/>
                            <w:w w:val="105%"/>
                          </w:rPr>
                          <w:t xml:space="preserve"> </w:t>
                        </w:r>
                        <w:r>
                          <w:rPr>
                            <w:color w:val="231F20"/>
                            <w:w w:val="105%"/>
                          </w:rPr>
                          <w:t>more</w:t>
                        </w:r>
                        <w:r>
                          <w:rPr>
                            <w:color w:val="231F20"/>
                            <w:spacing w:val="-5"/>
                            <w:w w:val="105%"/>
                          </w:rPr>
                          <w:t xml:space="preserve"> </w:t>
                        </w:r>
                        <w:r>
                          <w:rPr>
                            <w:color w:val="231F20"/>
                            <w:w w:val="105%"/>
                          </w:rPr>
                          <w:t>important</w:t>
                        </w:r>
                        <w:r>
                          <w:rPr>
                            <w:color w:val="231F20"/>
                            <w:spacing w:val="-5"/>
                            <w:w w:val="105%"/>
                          </w:rPr>
                          <w:t xml:space="preserve"> </w:t>
                        </w:r>
                        <w:r>
                          <w:rPr>
                            <w:color w:val="231F20"/>
                            <w:w w:val="105%"/>
                          </w:rPr>
                          <w:t>than</w:t>
                        </w:r>
                        <w:r>
                          <w:rPr>
                            <w:color w:val="231F20"/>
                            <w:spacing w:val="-5"/>
                            <w:w w:val="105%"/>
                          </w:rPr>
                          <w:t xml:space="preserve"> </w:t>
                        </w:r>
                        <w:r>
                          <w:rPr>
                            <w:color w:val="231F20"/>
                            <w:w w:val="105%"/>
                          </w:rPr>
                          <w:t>whether</w:t>
                        </w:r>
                        <w:r>
                          <w:rPr>
                            <w:color w:val="231F20"/>
                            <w:spacing w:val="-5"/>
                            <w:w w:val="105%"/>
                          </w:rPr>
                          <w:t xml:space="preserve"> </w:t>
                        </w:r>
                        <w:r>
                          <w:rPr>
                            <w:color w:val="231F20"/>
                            <w:w w:val="105%"/>
                          </w:rPr>
                          <w:t>we</w:t>
                        </w:r>
                        <w:r>
                          <w:rPr>
                            <w:color w:val="231F20"/>
                            <w:spacing w:val="-5"/>
                            <w:w w:val="105%"/>
                          </w:rPr>
                          <w:t xml:space="preserve"> </w:t>
                        </w:r>
                        <w:r>
                          <w:rPr>
                            <w:color w:val="231F20"/>
                            <w:w w:val="105%"/>
                          </w:rPr>
                          <w:t>should see</w:t>
                        </w:r>
                        <w:r>
                          <w:rPr>
                            <w:color w:val="231F20"/>
                            <w:spacing w:val="-1"/>
                            <w:w w:val="105%"/>
                          </w:rPr>
                          <w:t xml:space="preserve"> </w:t>
                        </w:r>
                        <w:r>
                          <w:rPr>
                            <w:color w:val="231F20"/>
                            <w:w w:val="105%"/>
                          </w:rPr>
                          <w:t>newsreels</w:t>
                        </w:r>
                        <w:r>
                          <w:rPr>
                            <w:color w:val="231F20"/>
                            <w:spacing w:val="-1"/>
                            <w:w w:val="105%"/>
                          </w:rPr>
                          <w:t xml:space="preserve"> </w:t>
                        </w:r>
                        <w:r>
                          <w:rPr>
                            <w:color w:val="231F20"/>
                            <w:w w:val="105%"/>
                          </w:rPr>
                          <w:t>of</w:t>
                        </w:r>
                        <w:r>
                          <w:rPr>
                            <w:color w:val="231F20"/>
                            <w:spacing w:val="-1"/>
                            <w:w w:val="105%"/>
                          </w:rPr>
                          <w:t xml:space="preserve"> </w:t>
                        </w:r>
                        <w:r>
                          <w:rPr>
                            <w:color w:val="231F20"/>
                            <w:w w:val="105%"/>
                          </w:rPr>
                          <w:t>lunar</w:t>
                        </w:r>
                        <w:r>
                          <w:rPr>
                            <w:color w:val="231F20"/>
                            <w:spacing w:val="-1"/>
                            <w:w w:val="105%"/>
                          </w:rPr>
                          <w:t xml:space="preserve"> </w:t>
                        </w:r>
                        <w:r>
                          <w:rPr>
                            <w:color w:val="231F20"/>
                            <w:w w:val="105%"/>
                          </w:rPr>
                          <w:t>flight?</w:t>
                        </w:r>
                        <w:r>
                          <w:rPr>
                            <w:color w:val="231F20"/>
                            <w:spacing w:val="40"/>
                            <w:w w:val="105%"/>
                          </w:rPr>
                          <w:t xml:space="preserve"> </w:t>
                        </w:r>
                        <w:r>
                          <w:rPr>
                            <w:color w:val="231F20"/>
                            <w:w w:val="105%"/>
                          </w:rPr>
                          <w:t>Of</w:t>
                        </w:r>
                        <w:r>
                          <w:rPr>
                            <w:color w:val="231F20"/>
                            <w:spacing w:val="-1"/>
                            <w:w w:val="105%"/>
                          </w:rPr>
                          <w:t xml:space="preserve"> </w:t>
                        </w:r>
                        <w:r>
                          <w:rPr>
                            <w:color w:val="231F20"/>
                            <w:w w:val="105%"/>
                          </w:rPr>
                          <w:t>course</w:t>
                        </w:r>
                        <w:r>
                          <w:rPr>
                            <w:color w:val="231F20"/>
                            <w:spacing w:val="-1"/>
                            <w:w w:val="105%"/>
                          </w:rPr>
                          <w:t xml:space="preserve"> </w:t>
                        </w:r>
                        <w:r>
                          <w:rPr>
                            <w:color w:val="231F20"/>
                            <w:w w:val="105%"/>
                          </w:rPr>
                          <w:t>it</w:t>
                        </w:r>
                        <w:r>
                          <w:rPr>
                            <w:color w:val="231F20"/>
                            <w:spacing w:val="-1"/>
                            <w:w w:val="105%"/>
                          </w:rPr>
                          <w:t xml:space="preserve"> </w:t>
                        </w:r>
                        <w:r>
                          <w:rPr>
                            <w:color w:val="231F20"/>
                            <w:w w:val="105%"/>
                          </w:rPr>
                          <w:t>was.</w:t>
                        </w:r>
                      </w:p>
                      <w:p w14:paraId="3AFC790F" w14:textId="77777777" w:rsidR="00000000" w:rsidRDefault="00000000">
                        <w:pPr>
                          <w:pStyle w:val="BodyText"/>
                          <w:kinsoku w:val="0"/>
                          <w:overflowPunct w:val="0"/>
                          <w:spacing w:before="0.25pt" w:line="13.20pt" w:lineRule="auto"/>
                          <w:ind w:end="0.95pt"/>
                          <w:rPr>
                            <w:color w:val="231F20"/>
                            <w:w w:val="105%"/>
                          </w:rPr>
                        </w:pPr>
                        <w:r>
                          <w:rPr>
                            <w:color w:val="231F20"/>
                          </w:rPr>
                          <w:t>When we saw others solve their problems by a simple reliance upon the Spirit of the Universe, we had to stop doubting</w:t>
                        </w:r>
                        <w:r>
                          <w:rPr>
                            <w:color w:val="231F20"/>
                            <w:spacing w:val="-9"/>
                          </w:rPr>
                          <w:t xml:space="preserve"> </w:t>
                        </w:r>
                        <w:r>
                          <w:rPr>
                            <w:color w:val="231F20"/>
                          </w:rPr>
                          <w:t>the</w:t>
                        </w:r>
                        <w:r>
                          <w:rPr>
                            <w:color w:val="231F20"/>
                            <w:spacing w:val="-9"/>
                          </w:rPr>
                          <w:t xml:space="preserve"> </w:t>
                        </w:r>
                        <w:r>
                          <w:rPr>
                            <w:color w:val="231F20"/>
                          </w:rPr>
                          <w:t>power</w:t>
                        </w:r>
                        <w:r>
                          <w:rPr>
                            <w:color w:val="231F20"/>
                            <w:spacing w:val="-9"/>
                          </w:rPr>
                          <w:t xml:space="preserve"> </w:t>
                        </w:r>
                        <w:r>
                          <w:rPr>
                            <w:color w:val="231F20"/>
                          </w:rPr>
                          <w:t>of</w:t>
                        </w:r>
                        <w:r>
                          <w:rPr>
                            <w:color w:val="231F20"/>
                            <w:spacing w:val="-9"/>
                          </w:rPr>
                          <w:t xml:space="preserve"> </w:t>
                        </w:r>
                        <w:r>
                          <w:rPr>
                            <w:color w:val="231F20"/>
                          </w:rPr>
                          <w:t>God.</w:t>
                        </w:r>
                        <w:r>
                          <w:rPr>
                            <w:color w:val="231F20"/>
                            <w:spacing w:val="30"/>
                          </w:rPr>
                          <w:t xml:space="preserve"> </w:t>
                        </w:r>
                        <w:r>
                          <w:rPr>
                            <w:color w:val="231F20"/>
                          </w:rPr>
                          <w:t>Our</w:t>
                        </w:r>
                        <w:r>
                          <w:rPr>
                            <w:color w:val="231F20"/>
                            <w:spacing w:val="-9"/>
                          </w:rPr>
                          <w:t xml:space="preserve"> </w:t>
                        </w:r>
                        <w:r>
                          <w:rPr>
                            <w:color w:val="231F20"/>
                          </w:rPr>
                          <w:t>ideas</w:t>
                        </w:r>
                        <w:r>
                          <w:rPr>
                            <w:color w:val="231F20"/>
                            <w:spacing w:val="-9"/>
                          </w:rPr>
                          <w:t xml:space="preserve"> </w:t>
                        </w:r>
                        <w:r>
                          <w:rPr>
                            <w:color w:val="231F20"/>
                          </w:rPr>
                          <w:t>did</w:t>
                        </w:r>
                        <w:r>
                          <w:rPr>
                            <w:color w:val="231F20"/>
                            <w:spacing w:val="-9"/>
                          </w:rPr>
                          <w:t xml:space="preserve"> </w:t>
                        </w:r>
                        <w:r>
                          <w:rPr>
                            <w:color w:val="231F20"/>
                          </w:rPr>
                          <w:t>not</w:t>
                        </w:r>
                        <w:r>
                          <w:rPr>
                            <w:color w:val="231F20"/>
                            <w:spacing w:val="-9"/>
                          </w:rPr>
                          <w:t xml:space="preserve"> </w:t>
                        </w:r>
                        <w:r>
                          <w:rPr>
                            <w:color w:val="231F20"/>
                          </w:rPr>
                          <w:t>work.</w:t>
                        </w:r>
                        <w:r>
                          <w:rPr>
                            <w:color w:val="231F20"/>
                            <w:spacing w:val="30"/>
                          </w:rPr>
                          <w:t xml:space="preserve"> </w:t>
                        </w:r>
                        <w:r>
                          <w:rPr>
                            <w:color w:val="231F20"/>
                          </w:rPr>
                          <w:t xml:space="preserve">But </w:t>
                        </w:r>
                        <w:r>
                          <w:rPr>
                            <w:color w:val="231F20"/>
                            <w:w w:val="105%"/>
                          </w:rPr>
                          <w:t>the God idea did.</w:t>
                        </w:r>
                      </w:p>
                      <w:p w14:paraId="02BD19FB" w14:textId="77777777" w:rsidR="00000000" w:rsidRDefault="00000000">
                        <w:pPr>
                          <w:pStyle w:val="BodyText"/>
                          <w:kinsoku w:val="0"/>
                          <w:overflowPunct w:val="0"/>
                          <w:spacing w:line="12.95pt" w:lineRule="auto"/>
                          <w:rPr>
                            <w:color w:val="231F20"/>
                            <w:spacing w:val="-4"/>
                            <w:w w:val="105%"/>
                          </w:rPr>
                        </w:pPr>
                        <w:r>
                          <w:rPr>
                            <w:color w:val="231F20"/>
                            <w:w w:val="105%"/>
                          </w:rPr>
                          <w:t>The Wright brothers’ almost childish faith that they could</w:t>
                        </w:r>
                        <w:r>
                          <w:rPr>
                            <w:color w:val="231F20"/>
                            <w:spacing w:val="-3"/>
                            <w:w w:val="105%"/>
                          </w:rPr>
                          <w:t xml:space="preserve"> </w:t>
                        </w:r>
                        <w:r>
                          <w:rPr>
                            <w:color w:val="231F20"/>
                            <w:w w:val="105%"/>
                          </w:rPr>
                          <w:t>build</w:t>
                        </w:r>
                        <w:r>
                          <w:rPr>
                            <w:color w:val="231F20"/>
                            <w:spacing w:val="-3"/>
                            <w:w w:val="105%"/>
                          </w:rPr>
                          <w:t xml:space="preserve"> </w:t>
                        </w:r>
                        <w:r>
                          <w:rPr>
                            <w:color w:val="231F20"/>
                            <w:w w:val="105%"/>
                          </w:rPr>
                          <w:t>a</w:t>
                        </w:r>
                        <w:r>
                          <w:rPr>
                            <w:color w:val="231F20"/>
                            <w:spacing w:val="-3"/>
                            <w:w w:val="105%"/>
                          </w:rPr>
                          <w:t xml:space="preserve"> </w:t>
                        </w:r>
                        <w:r>
                          <w:rPr>
                            <w:color w:val="231F20"/>
                            <w:w w:val="105%"/>
                          </w:rPr>
                          <w:t>machine</w:t>
                        </w:r>
                        <w:r>
                          <w:rPr>
                            <w:color w:val="231F20"/>
                            <w:spacing w:val="-3"/>
                            <w:w w:val="105%"/>
                          </w:rPr>
                          <w:t xml:space="preserve"> </w:t>
                        </w:r>
                        <w:r>
                          <w:rPr>
                            <w:color w:val="231F20"/>
                            <w:w w:val="105%"/>
                          </w:rPr>
                          <w:t>which</w:t>
                        </w:r>
                        <w:r>
                          <w:rPr>
                            <w:color w:val="231F20"/>
                            <w:spacing w:val="-3"/>
                            <w:w w:val="105%"/>
                          </w:rPr>
                          <w:t xml:space="preserve"> </w:t>
                        </w:r>
                        <w:r>
                          <w:rPr>
                            <w:color w:val="231F20"/>
                            <w:w w:val="105%"/>
                          </w:rPr>
                          <w:t>would</w:t>
                        </w:r>
                        <w:r>
                          <w:rPr>
                            <w:color w:val="231F20"/>
                            <w:spacing w:val="-3"/>
                            <w:w w:val="105%"/>
                          </w:rPr>
                          <w:t xml:space="preserve"> </w:t>
                        </w:r>
                        <w:r>
                          <w:rPr>
                            <w:color w:val="231F20"/>
                            <w:w w:val="105%"/>
                          </w:rPr>
                          <w:t>fly</w:t>
                        </w:r>
                        <w:r>
                          <w:rPr>
                            <w:color w:val="231F20"/>
                            <w:spacing w:val="-3"/>
                            <w:w w:val="105%"/>
                          </w:rPr>
                          <w:t xml:space="preserve"> </w:t>
                        </w:r>
                        <w:r>
                          <w:rPr>
                            <w:color w:val="231F20"/>
                            <w:w w:val="105%"/>
                          </w:rPr>
                          <w:t>was</w:t>
                        </w:r>
                        <w:r>
                          <w:rPr>
                            <w:color w:val="231F20"/>
                            <w:spacing w:val="-3"/>
                            <w:w w:val="105%"/>
                          </w:rPr>
                          <w:t xml:space="preserve"> </w:t>
                        </w:r>
                        <w:r>
                          <w:rPr>
                            <w:color w:val="231F20"/>
                            <w:w w:val="105%"/>
                          </w:rPr>
                          <w:t>the</w:t>
                        </w:r>
                        <w:r>
                          <w:rPr>
                            <w:color w:val="231F20"/>
                            <w:spacing w:val="-3"/>
                            <w:w w:val="105%"/>
                          </w:rPr>
                          <w:t xml:space="preserve"> </w:t>
                        </w:r>
                        <w:r>
                          <w:rPr>
                            <w:color w:val="231F20"/>
                            <w:w w:val="105%"/>
                          </w:rPr>
                          <w:t>main- spring</w:t>
                        </w:r>
                        <w:r>
                          <w:rPr>
                            <w:color w:val="231F20"/>
                            <w:spacing w:val="-11"/>
                            <w:w w:val="105%"/>
                          </w:rPr>
                          <w:t xml:space="preserve"> </w:t>
                        </w:r>
                        <w:r>
                          <w:rPr>
                            <w:color w:val="231F20"/>
                            <w:w w:val="105%"/>
                          </w:rPr>
                          <w:t>of</w:t>
                        </w:r>
                        <w:r>
                          <w:rPr>
                            <w:color w:val="231F20"/>
                            <w:spacing w:val="-11"/>
                            <w:w w:val="105%"/>
                          </w:rPr>
                          <w:t xml:space="preserve"> </w:t>
                        </w:r>
                        <w:r>
                          <w:rPr>
                            <w:color w:val="231F20"/>
                            <w:w w:val="105%"/>
                          </w:rPr>
                          <w:t>their</w:t>
                        </w:r>
                        <w:r>
                          <w:rPr>
                            <w:color w:val="231F20"/>
                            <w:spacing w:val="-11"/>
                            <w:w w:val="105%"/>
                          </w:rPr>
                          <w:t xml:space="preserve"> </w:t>
                        </w:r>
                        <w:r>
                          <w:rPr>
                            <w:color w:val="231F20"/>
                            <w:w w:val="105%"/>
                          </w:rPr>
                          <w:t>accomplishment.</w:t>
                        </w:r>
                        <w:r>
                          <w:rPr>
                            <w:color w:val="231F20"/>
                            <w:spacing w:val="25"/>
                            <w:w w:val="105%"/>
                          </w:rPr>
                          <w:t xml:space="preserve"> </w:t>
                        </w:r>
                        <w:r>
                          <w:rPr>
                            <w:color w:val="231F20"/>
                            <w:w w:val="105%"/>
                          </w:rPr>
                          <w:t>Without</w:t>
                        </w:r>
                        <w:r>
                          <w:rPr>
                            <w:color w:val="231F20"/>
                            <w:spacing w:val="-11"/>
                            <w:w w:val="105%"/>
                          </w:rPr>
                          <w:t xml:space="preserve"> </w:t>
                        </w:r>
                        <w:r>
                          <w:rPr>
                            <w:color w:val="231F20"/>
                            <w:w w:val="105%"/>
                          </w:rPr>
                          <w:t>that,</w:t>
                        </w:r>
                        <w:r>
                          <w:rPr>
                            <w:color w:val="231F20"/>
                            <w:spacing w:val="-11"/>
                            <w:w w:val="105%"/>
                          </w:rPr>
                          <w:t xml:space="preserve"> </w:t>
                        </w:r>
                        <w:r>
                          <w:rPr>
                            <w:color w:val="231F20"/>
                            <w:w w:val="105%"/>
                          </w:rPr>
                          <w:t>nothing could</w:t>
                        </w:r>
                        <w:r>
                          <w:rPr>
                            <w:color w:val="231F20"/>
                            <w:spacing w:val="-6"/>
                            <w:w w:val="105%"/>
                          </w:rPr>
                          <w:t xml:space="preserve"> </w:t>
                        </w:r>
                        <w:r>
                          <w:rPr>
                            <w:color w:val="231F20"/>
                            <w:w w:val="105%"/>
                          </w:rPr>
                          <w:t>have</w:t>
                        </w:r>
                        <w:r>
                          <w:rPr>
                            <w:color w:val="231F20"/>
                            <w:spacing w:val="-6"/>
                            <w:w w:val="105%"/>
                          </w:rPr>
                          <w:t xml:space="preserve"> </w:t>
                        </w:r>
                        <w:r>
                          <w:rPr>
                            <w:color w:val="231F20"/>
                            <w:w w:val="105%"/>
                          </w:rPr>
                          <w:t>happened.</w:t>
                        </w:r>
                        <w:r>
                          <w:rPr>
                            <w:color w:val="231F20"/>
                            <w:spacing w:val="25"/>
                            <w:w w:val="105%"/>
                          </w:rPr>
                          <w:t xml:space="preserve"> </w:t>
                        </w:r>
                        <w:r>
                          <w:rPr>
                            <w:color w:val="231F20"/>
                            <w:w w:val="105%"/>
                          </w:rPr>
                          <w:t>We</w:t>
                        </w:r>
                        <w:r>
                          <w:rPr>
                            <w:color w:val="231F20"/>
                            <w:spacing w:val="-6"/>
                            <w:w w:val="105%"/>
                          </w:rPr>
                          <w:t xml:space="preserve"> </w:t>
                        </w:r>
                        <w:r>
                          <w:rPr>
                            <w:color w:val="231F20"/>
                            <w:w w:val="105%"/>
                          </w:rPr>
                          <w:t>agnostics</w:t>
                        </w:r>
                        <w:r>
                          <w:rPr>
                            <w:color w:val="231F20"/>
                            <w:spacing w:val="-6"/>
                            <w:w w:val="105%"/>
                          </w:rPr>
                          <w:t xml:space="preserve"> </w:t>
                        </w:r>
                        <w:r>
                          <w:rPr>
                            <w:color w:val="231F20"/>
                            <w:w w:val="105%"/>
                          </w:rPr>
                          <w:t>and</w:t>
                        </w:r>
                        <w:r>
                          <w:rPr>
                            <w:color w:val="231F20"/>
                            <w:spacing w:val="-6"/>
                            <w:w w:val="105%"/>
                          </w:rPr>
                          <w:t xml:space="preserve"> </w:t>
                        </w:r>
                        <w:r>
                          <w:rPr>
                            <w:color w:val="231F20"/>
                            <w:w w:val="105%"/>
                          </w:rPr>
                          <w:t>atheists</w:t>
                        </w:r>
                        <w:r>
                          <w:rPr>
                            <w:color w:val="231F20"/>
                            <w:spacing w:val="-6"/>
                            <w:w w:val="105%"/>
                          </w:rPr>
                          <w:t xml:space="preserve"> </w:t>
                        </w:r>
                        <w:r>
                          <w:rPr>
                            <w:color w:val="231F20"/>
                            <w:w w:val="105%"/>
                          </w:rPr>
                          <w:t xml:space="preserve">were </w:t>
                        </w:r>
                        <w:r>
                          <w:rPr>
                            <w:color w:val="231F20"/>
                          </w:rPr>
                          <w:t>sticking</w:t>
                        </w:r>
                        <w:r>
                          <w:rPr>
                            <w:color w:val="231F20"/>
                            <w:spacing w:val="-1"/>
                          </w:rPr>
                          <w:t xml:space="preserve"> </w:t>
                        </w:r>
                        <w:r>
                          <w:rPr>
                            <w:color w:val="231F20"/>
                          </w:rPr>
                          <w:t>to</w:t>
                        </w:r>
                        <w:r>
                          <w:rPr>
                            <w:color w:val="231F20"/>
                            <w:spacing w:val="-1"/>
                          </w:rPr>
                          <w:t xml:space="preserve"> </w:t>
                        </w:r>
                        <w:r>
                          <w:rPr>
                            <w:color w:val="231F20"/>
                          </w:rPr>
                          <w:t>the</w:t>
                        </w:r>
                        <w:r>
                          <w:rPr>
                            <w:color w:val="231F20"/>
                            <w:spacing w:val="-1"/>
                          </w:rPr>
                          <w:t xml:space="preserve"> </w:t>
                        </w:r>
                        <w:r>
                          <w:rPr>
                            <w:color w:val="231F20"/>
                          </w:rPr>
                          <w:t>idea</w:t>
                        </w:r>
                        <w:r>
                          <w:rPr>
                            <w:color w:val="231F20"/>
                            <w:spacing w:val="-1"/>
                          </w:rPr>
                          <w:t xml:space="preserve"> </w:t>
                        </w:r>
                        <w:r>
                          <w:rPr>
                            <w:color w:val="231F20"/>
                          </w:rPr>
                          <w:t>that</w:t>
                        </w:r>
                        <w:r>
                          <w:rPr>
                            <w:color w:val="231F20"/>
                            <w:spacing w:val="-1"/>
                          </w:rPr>
                          <w:t xml:space="preserve"> </w:t>
                        </w:r>
                        <w:r>
                          <w:rPr>
                            <w:color w:val="231F20"/>
                          </w:rPr>
                          <w:t>self-sufficiency</w:t>
                        </w:r>
                        <w:r>
                          <w:rPr>
                            <w:color w:val="231F20"/>
                            <w:spacing w:val="-1"/>
                          </w:rPr>
                          <w:t xml:space="preserve"> </w:t>
                        </w:r>
                        <w:r>
                          <w:rPr>
                            <w:color w:val="231F20"/>
                          </w:rPr>
                          <w:t>would</w:t>
                        </w:r>
                        <w:r>
                          <w:rPr>
                            <w:color w:val="231F20"/>
                            <w:spacing w:val="-1"/>
                          </w:rPr>
                          <w:t xml:space="preserve"> </w:t>
                        </w:r>
                        <w:r>
                          <w:rPr>
                            <w:color w:val="231F20"/>
                          </w:rPr>
                          <w:t>solve</w:t>
                        </w:r>
                        <w:r>
                          <w:rPr>
                            <w:color w:val="231F20"/>
                            <w:spacing w:val="-1"/>
                          </w:rPr>
                          <w:t xml:space="preserve"> </w:t>
                        </w:r>
                        <w:r>
                          <w:rPr>
                            <w:color w:val="231F20"/>
                          </w:rPr>
                          <w:t xml:space="preserve">our </w:t>
                        </w:r>
                        <w:r>
                          <w:rPr>
                            <w:color w:val="231F20"/>
                            <w:w w:val="105%"/>
                          </w:rPr>
                          <w:t>problems.</w:t>
                        </w:r>
                        <w:r>
                          <w:rPr>
                            <w:color w:val="231F20"/>
                            <w:spacing w:val="36"/>
                            <w:w w:val="105%"/>
                          </w:rPr>
                          <w:t xml:space="preserve">  </w:t>
                        </w:r>
                        <w:r>
                          <w:rPr>
                            <w:color w:val="231F20"/>
                            <w:w w:val="105%"/>
                          </w:rPr>
                          <w:t>When</w:t>
                        </w:r>
                        <w:r>
                          <w:rPr>
                            <w:color w:val="231F20"/>
                            <w:spacing w:val="39"/>
                            <w:w w:val="105%"/>
                          </w:rPr>
                          <w:t xml:space="preserve"> </w:t>
                        </w:r>
                        <w:r>
                          <w:rPr>
                            <w:color w:val="231F20"/>
                            <w:w w:val="105%"/>
                          </w:rPr>
                          <w:t>others</w:t>
                        </w:r>
                        <w:r>
                          <w:rPr>
                            <w:color w:val="231F20"/>
                            <w:spacing w:val="39"/>
                            <w:w w:val="105%"/>
                          </w:rPr>
                          <w:t xml:space="preserve"> </w:t>
                        </w:r>
                        <w:r>
                          <w:rPr>
                            <w:color w:val="231F20"/>
                            <w:w w:val="105%"/>
                          </w:rPr>
                          <w:t>showed</w:t>
                        </w:r>
                        <w:r>
                          <w:rPr>
                            <w:color w:val="231F20"/>
                            <w:spacing w:val="38"/>
                            <w:w w:val="105%"/>
                          </w:rPr>
                          <w:t xml:space="preserve"> </w:t>
                        </w:r>
                        <w:r>
                          <w:rPr>
                            <w:color w:val="231F20"/>
                            <w:w w:val="105%"/>
                          </w:rPr>
                          <w:t>us</w:t>
                        </w:r>
                        <w:r>
                          <w:rPr>
                            <w:color w:val="231F20"/>
                            <w:spacing w:val="39"/>
                            <w:w w:val="105%"/>
                          </w:rPr>
                          <w:t xml:space="preserve"> </w:t>
                        </w:r>
                        <w:r>
                          <w:rPr>
                            <w:color w:val="231F20"/>
                            <w:w w:val="105%"/>
                          </w:rPr>
                          <w:t>that</w:t>
                        </w:r>
                        <w:r>
                          <w:rPr>
                            <w:color w:val="231F20"/>
                            <w:spacing w:val="38"/>
                            <w:w w:val="105%"/>
                          </w:rPr>
                          <w:t xml:space="preserve"> </w:t>
                        </w:r>
                        <w:r>
                          <w:rPr>
                            <w:color w:val="231F20"/>
                            <w:w w:val="105%"/>
                          </w:rPr>
                          <w:t>“God-</w:t>
                        </w:r>
                        <w:r>
                          <w:rPr>
                            <w:color w:val="231F20"/>
                            <w:spacing w:val="-4"/>
                            <w:w w:val="105%"/>
                          </w:rPr>
                          <w:t>suf-</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0988FBB6" w14:textId="0EB79BDF"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1880448" behindDoc="1" locked="0" layoutInCell="0" allowOverlap="1" wp14:anchorId="6982A269" wp14:editId="568A3246">
            <wp:simplePos x="0" y="0"/>
            <wp:positionH relativeFrom="page">
              <wp:posOffset>1308100</wp:posOffset>
            </wp:positionH>
            <wp:positionV relativeFrom="page">
              <wp:posOffset>207645</wp:posOffset>
            </wp:positionV>
            <wp:extent cx="807085" cy="138430"/>
            <wp:effectExtent l="0" t="0" r="0" b="0"/>
            <wp:wrapNone/>
            <wp:docPr id="425" name="Text Box 219"/>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80708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5DEFEDEB"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WE</w:t>
                        </w:r>
                        <w:r>
                          <w:rPr>
                            <w:color w:val="231F20"/>
                            <w:spacing w:val="26"/>
                            <w:sz w:val="16"/>
                            <w:szCs w:val="16"/>
                          </w:rPr>
                          <w:t xml:space="preserve"> </w:t>
                        </w:r>
                        <w:r>
                          <w:rPr>
                            <w:color w:val="231F20"/>
                            <w:spacing w:val="-2"/>
                            <w:sz w:val="16"/>
                            <w:szCs w:val="16"/>
                          </w:rPr>
                          <w:t>AGNOSTICS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81472" behindDoc="1" locked="0" layoutInCell="0" allowOverlap="1" wp14:anchorId="539D8C88" wp14:editId="272323AE">
            <wp:simplePos x="0" y="0"/>
            <wp:positionH relativeFrom="page">
              <wp:posOffset>2844800</wp:posOffset>
            </wp:positionH>
            <wp:positionV relativeFrom="page">
              <wp:posOffset>207645</wp:posOffset>
            </wp:positionV>
            <wp:extent cx="152400" cy="138430"/>
            <wp:effectExtent l="0" t="0" r="0" b="0"/>
            <wp:wrapNone/>
            <wp:docPr id="424" name="Text Box 220"/>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5240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592274F9"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53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82496" behindDoc="1" locked="0" layoutInCell="0" allowOverlap="1" wp14:anchorId="5E2516F2" wp14:editId="1C31A32A">
            <wp:simplePos x="0" y="0"/>
            <wp:positionH relativeFrom="page">
              <wp:posOffset>374650</wp:posOffset>
            </wp:positionH>
            <wp:positionV relativeFrom="page">
              <wp:posOffset>377190</wp:posOffset>
            </wp:positionV>
            <wp:extent cx="2618740" cy="4424680"/>
            <wp:effectExtent l="0" t="0" r="0" b="0"/>
            <wp:wrapNone/>
            <wp:docPr id="423" name="Text Box 221"/>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18740" cy="4424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6580D3D1" w14:textId="77777777" w:rsidR="00000000" w:rsidRDefault="00000000">
                        <w:pPr>
                          <w:pStyle w:val="BodyText"/>
                          <w:kinsoku w:val="0"/>
                          <w:overflowPunct w:val="0"/>
                          <w:spacing w:before="0.85pt" w:line="12.70pt" w:lineRule="auto"/>
                          <w:ind w:end="1.05pt" w:firstLine="0pt"/>
                          <w:rPr>
                            <w:color w:val="231F20"/>
                            <w:w w:val="105%"/>
                          </w:rPr>
                        </w:pPr>
                        <w:r>
                          <w:rPr>
                            <w:color w:val="231F20"/>
                          </w:rPr>
                          <w:t xml:space="preserve">ficiency” worked with them, we began to feel like those </w:t>
                        </w:r>
                        <w:r>
                          <w:rPr>
                            <w:color w:val="231F20"/>
                            <w:w w:val="105%"/>
                          </w:rPr>
                          <w:t>who had insisted the</w:t>
                        </w:r>
                        <w:r>
                          <w:rPr>
                            <w:color w:val="231F20"/>
                            <w:spacing w:val="-25"/>
                            <w:w w:val="105%"/>
                          </w:rPr>
                          <w:t xml:space="preserve"> </w:t>
                        </w:r>
                        <w:r>
                          <w:rPr>
                            <w:color w:val="231F20"/>
                            <w:w w:val="105%"/>
                          </w:rPr>
                          <w:t>Wrights would never fly.</w:t>
                        </w:r>
                      </w:p>
                      <w:p w14:paraId="1A4AD5C4" w14:textId="77777777" w:rsidR="00000000" w:rsidRDefault="00000000">
                        <w:pPr>
                          <w:pStyle w:val="BodyText"/>
                          <w:kinsoku w:val="0"/>
                          <w:overflowPunct w:val="0"/>
                          <w:spacing w:before="0.60pt" w:line="12.95pt" w:lineRule="auto"/>
                          <w:ind w:end="0.95pt"/>
                          <w:rPr>
                            <w:color w:val="231F20"/>
                            <w:w w:val="105%"/>
                          </w:rPr>
                        </w:pPr>
                        <w:r>
                          <w:rPr>
                            <w:color w:val="231F20"/>
                          </w:rPr>
                          <w:t>Logic</w:t>
                        </w:r>
                        <w:r>
                          <w:rPr>
                            <w:color w:val="231F20"/>
                            <w:spacing w:val="-12"/>
                          </w:rPr>
                          <w:t xml:space="preserve"> </w:t>
                        </w:r>
                        <w:r>
                          <w:rPr>
                            <w:color w:val="231F20"/>
                          </w:rPr>
                          <w:t>is</w:t>
                        </w:r>
                        <w:r>
                          <w:rPr>
                            <w:color w:val="231F20"/>
                            <w:spacing w:val="-11"/>
                          </w:rPr>
                          <w:t xml:space="preserve"> </w:t>
                        </w:r>
                        <w:r>
                          <w:rPr>
                            <w:color w:val="231F20"/>
                          </w:rPr>
                          <w:t>great</w:t>
                        </w:r>
                        <w:r>
                          <w:rPr>
                            <w:color w:val="231F20"/>
                            <w:spacing w:val="-11"/>
                          </w:rPr>
                          <w:t xml:space="preserve"> </w:t>
                        </w:r>
                        <w:r>
                          <w:rPr>
                            <w:color w:val="231F20"/>
                          </w:rPr>
                          <w:t>stuff.</w:t>
                        </w:r>
                        <w:r>
                          <w:rPr>
                            <w:color w:val="231F20"/>
                            <w:spacing w:val="9"/>
                          </w:rPr>
                          <w:t xml:space="preserve"> </w:t>
                        </w:r>
                        <w:r>
                          <w:rPr>
                            <w:color w:val="231F20"/>
                          </w:rPr>
                          <w:t>We</w:t>
                        </w:r>
                        <w:r>
                          <w:rPr>
                            <w:color w:val="231F20"/>
                            <w:spacing w:val="-10"/>
                          </w:rPr>
                          <w:t xml:space="preserve"> </w:t>
                        </w:r>
                        <w:r>
                          <w:rPr>
                            <w:color w:val="231F20"/>
                          </w:rPr>
                          <w:t>liked</w:t>
                        </w:r>
                        <w:r>
                          <w:rPr>
                            <w:color w:val="231F20"/>
                            <w:spacing w:val="-11"/>
                          </w:rPr>
                          <w:t xml:space="preserve"> </w:t>
                        </w:r>
                        <w:r>
                          <w:rPr>
                            <w:color w:val="231F20"/>
                          </w:rPr>
                          <w:t>it. We</w:t>
                        </w:r>
                        <w:r>
                          <w:rPr>
                            <w:color w:val="231F20"/>
                            <w:spacing w:val="-12"/>
                          </w:rPr>
                          <w:t xml:space="preserve"> </w:t>
                        </w:r>
                        <w:r>
                          <w:rPr>
                            <w:color w:val="231F20"/>
                          </w:rPr>
                          <w:t>still</w:t>
                        </w:r>
                        <w:r>
                          <w:rPr>
                            <w:color w:val="231F20"/>
                            <w:spacing w:val="-11"/>
                          </w:rPr>
                          <w:t xml:space="preserve"> </w:t>
                        </w:r>
                        <w:r>
                          <w:rPr>
                            <w:color w:val="231F20"/>
                          </w:rPr>
                          <w:t>like</w:t>
                        </w:r>
                        <w:r>
                          <w:rPr>
                            <w:color w:val="231F20"/>
                            <w:spacing w:val="-11"/>
                          </w:rPr>
                          <w:t xml:space="preserve"> </w:t>
                        </w:r>
                        <w:r>
                          <w:rPr>
                            <w:color w:val="231F20"/>
                          </w:rPr>
                          <w:t>it.</w:t>
                        </w:r>
                        <w:r>
                          <w:rPr>
                            <w:color w:val="231F20"/>
                            <w:spacing w:val="22"/>
                          </w:rPr>
                          <w:t xml:space="preserve"> </w:t>
                        </w:r>
                        <w:r>
                          <w:rPr>
                            <w:color w:val="231F20"/>
                          </w:rPr>
                          <w:t>It</w:t>
                        </w:r>
                        <w:r>
                          <w:rPr>
                            <w:color w:val="231F20"/>
                            <w:spacing w:val="-12"/>
                          </w:rPr>
                          <w:t xml:space="preserve"> </w:t>
                        </w:r>
                        <w:r>
                          <w:rPr>
                            <w:color w:val="231F20"/>
                          </w:rPr>
                          <w:t>is</w:t>
                        </w:r>
                        <w:r>
                          <w:rPr>
                            <w:color w:val="231F20"/>
                            <w:spacing w:val="-11"/>
                          </w:rPr>
                          <w:t xml:space="preserve"> </w:t>
                        </w:r>
                        <w:r>
                          <w:rPr>
                            <w:color w:val="231F20"/>
                          </w:rPr>
                          <w:t>not by</w:t>
                        </w:r>
                        <w:r>
                          <w:rPr>
                            <w:color w:val="231F20"/>
                            <w:spacing w:val="-12"/>
                          </w:rPr>
                          <w:t xml:space="preserve"> </w:t>
                        </w:r>
                        <w:r>
                          <w:rPr>
                            <w:color w:val="231F20"/>
                          </w:rPr>
                          <w:t>chance</w:t>
                        </w:r>
                        <w:r>
                          <w:rPr>
                            <w:color w:val="231F20"/>
                            <w:spacing w:val="-11"/>
                          </w:rPr>
                          <w:t xml:space="preserve"> </w:t>
                        </w:r>
                        <w:r>
                          <w:rPr>
                            <w:color w:val="231F20"/>
                          </w:rPr>
                          <w:t>we</w:t>
                        </w:r>
                        <w:r>
                          <w:rPr>
                            <w:color w:val="231F20"/>
                            <w:spacing w:val="-11"/>
                          </w:rPr>
                          <w:t xml:space="preserve"> </w:t>
                        </w:r>
                        <w:r>
                          <w:rPr>
                            <w:color w:val="231F20"/>
                          </w:rPr>
                          <w:t>were</w:t>
                        </w:r>
                        <w:r>
                          <w:rPr>
                            <w:color w:val="231F20"/>
                            <w:spacing w:val="-11"/>
                          </w:rPr>
                          <w:t xml:space="preserve"> </w:t>
                        </w:r>
                        <w:r>
                          <w:rPr>
                            <w:color w:val="231F20"/>
                          </w:rPr>
                          <w:t>given</w:t>
                        </w:r>
                        <w:r>
                          <w:rPr>
                            <w:color w:val="231F20"/>
                            <w:spacing w:val="-12"/>
                          </w:rPr>
                          <w:t xml:space="preserve"> </w:t>
                        </w:r>
                        <w:r>
                          <w:rPr>
                            <w:color w:val="231F20"/>
                          </w:rPr>
                          <w:t>the</w:t>
                        </w:r>
                        <w:r>
                          <w:rPr>
                            <w:color w:val="231F20"/>
                            <w:spacing w:val="-11"/>
                          </w:rPr>
                          <w:t xml:space="preserve"> </w:t>
                        </w:r>
                        <w:r>
                          <w:rPr>
                            <w:color w:val="231F20"/>
                          </w:rPr>
                          <w:t>power</w:t>
                        </w:r>
                        <w:r>
                          <w:rPr>
                            <w:color w:val="231F20"/>
                            <w:spacing w:val="-11"/>
                          </w:rPr>
                          <w:t xml:space="preserve"> </w:t>
                        </w:r>
                        <w:r>
                          <w:rPr>
                            <w:color w:val="231F20"/>
                          </w:rPr>
                          <w:t>to</w:t>
                        </w:r>
                        <w:r>
                          <w:rPr>
                            <w:color w:val="231F20"/>
                            <w:spacing w:val="-11"/>
                          </w:rPr>
                          <w:t xml:space="preserve"> </w:t>
                        </w:r>
                        <w:r>
                          <w:rPr>
                            <w:color w:val="231F20"/>
                          </w:rPr>
                          <w:t>reason,</w:t>
                        </w:r>
                        <w:r>
                          <w:rPr>
                            <w:color w:val="231F20"/>
                            <w:spacing w:val="-12"/>
                          </w:rPr>
                          <w:t xml:space="preserve"> </w:t>
                        </w:r>
                        <w:r>
                          <w:rPr>
                            <w:color w:val="231F20"/>
                          </w:rPr>
                          <w:t>to</w:t>
                        </w:r>
                        <w:r>
                          <w:rPr>
                            <w:color w:val="231F20"/>
                            <w:spacing w:val="-11"/>
                          </w:rPr>
                          <w:t xml:space="preserve"> </w:t>
                        </w:r>
                        <w:r>
                          <w:rPr>
                            <w:color w:val="231F20"/>
                          </w:rPr>
                          <w:t>examine the</w:t>
                        </w:r>
                        <w:r>
                          <w:rPr>
                            <w:color w:val="231F20"/>
                            <w:spacing w:val="-12"/>
                          </w:rPr>
                          <w:t xml:space="preserve"> </w:t>
                        </w:r>
                        <w:r>
                          <w:rPr>
                            <w:color w:val="231F20"/>
                          </w:rPr>
                          <w:t>evidence</w:t>
                        </w:r>
                        <w:r>
                          <w:rPr>
                            <w:color w:val="231F20"/>
                            <w:spacing w:val="-11"/>
                          </w:rPr>
                          <w:t xml:space="preserve"> </w:t>
                        </w:r>
                        <w:r>
                          <w:rPr>
                            <w:color w:val="231F20"/>
                          </w:rPr>
                          <w:t>of</w:t>
                        </w:r>
                        <w:r>
                          <w:rPr>
                            <w:color w:val="231F20"/>
                            <w:spacing w:val="-11"/>
                          </w:rPr>
                          <w:t xml:space="preserve"> </w:t>
                        </w:r>
                        <w:r>
                          <w:rPr>
                            <w:color w:val="231F20"/>
                          </w:rPr>
                          <w:t>our</w:t>
                        </w:r>
                        <w:r>
                          <w:rPr>
                            <w:color w:val="231F20"/>
                            <w:spacing w:val="-11"/>
                          </w:rPr>
                          <w:t xml:space="preserve"> </w:t>
                        </w:r>
                        <w:r>
                          <w:rPr>
                            <w:color w:val="231F20"/>
                          </w:rPr>
                          <w:t>senses,</w:t>
                        </w:r>
                        <w:r>
                          <w:rPr>
                            <w:color w:val="231F20"/>
                            <w:spacing w:val="-12"/>
                          </w:rPr>
                          <w:t xml:space="preserve"> </w:t>
                        </w:r>
                        <w:r>
                          <w:rPr>
                            <w:color w:val="231F20"/>
                          </w:rPr>
                          <w:t>and</w:t>
                        </w:r>
                        <w:r>
                          <w:rPr>
                            <w:color w:val="231F20"/>
                            <w:spacing w:val="-11"/>
                          </w:rPr>
                          <w:t xml:space="preserve"> </w:t>
                        </w:r>
                        <w:r>
                          <w:rPr>
                            <w:color w:val="231F20"/>
                          </w:rPr>
                          <w:t>to</w:t>
                        </w:r>
                        <w:r>
                          <w:rPr>
                            <w:color w:val="231F20"/>
                            <w:spacing w:val="-11"/>
                          </w:rPr>
                          <w:t xml:space="preserve"> </w:t>
                        </w:r>
                        <w:r>
                          <w:rPr>
                            <w:color w:val="231F20"/>
                          </w:rPr>
                          <w:t>draw</w:t>
                        </w:r>
                        <w:r>
                          <w:rPr>
                            <w:color w:val="231F20"/>
                            <w:spacing w:val="-11"/>
                          </w:rPr>
                          <w:t xml:space="preserve"> </w:t>
                        </w:r>
                        <w:r>
                          <w:rPr>
                            <w:color w:val="231F20"/>
                          </w:rPr>
                          <w:t>conclusions.</w:t>
                        </w:r>
                        <w:r>
                          <w:rPr>
                            <w:color w:val="231F20"/>
                            <w:spacing w:val="-9"/>
                          </w:rPr>
                          <w:t xml:space="preserve"> </w:t>
                        </w:r>
                        <w:r>
                          <w:rPr>
                            <w:color w:val="231F20"/>
                          </w:rPr>
                          <w:t>That is one of man’s magnificent attributes.</w:t>
                        </w:r>
                        <w:r>
                          <w:rPr>
                            <w:color w:val="231F20"/>
                            <w:spacing w:val="27"/>
                          </w:rPr>
                          <w:t xml:space="preserve"> </w:t>
                        </w:r>
                        <w:r>
                          <w:rPr>
                            <w:color w:val="231F20"/>
                          </w:rPr>
                          <w:t xml:space="preserve">We agnostically inclined would not feel satisfied with a proposal which does not lend itself to reasonable approach and interpre- </w:t>
                        </w:r>
                        <w:r>
                          <w:rPr>
                            <w:color w:val="231F20"/>
                            <w:w w:val="105%"/>
                          </w:rPr>
                          <w:t>tation.</w:t>
                        </w:r>
                        <w:r>
                          <w:rPr>
                            <w:color w:val="231F20"/>
                            <w:spacing w:val="38"/>
                            <w:w w:val="105%"/>
                          </w:rPr>
                          <w:t xml:space="preserve"> </w:t>
                        </w:r>
                        <w:r>
                          <w:rPr>
                            <w:color w:val="231F20"/>
                            <w:w w:val="105%"/>
                          </w:rPr>
                          <w:t>Hence</w:t>
                        </w:r>
                        <w:r>
                          <w:rPr>
                            <w:color w:val="231F20"/>
                            <w:spacing w:val="-4"/>
                            <w:w w:val="105%"/>
                          </w:rPr>
                          <w:t xml:space="preserve"> </w:t>
                        </w:r>
                        <w:r>
                          <w:rPr>
                            <w:color w:val="231F20"/>
                            <w:w w:val="105%"/>
                          </w:rPr>
                          <w:t>we</w:t>
                        </w:r>
                        <w:r>
                          <w:rPr>
                            <w:color w:val="231F20"/>
                            <w:spacing w:val="-4"/>
                            <w:w w:val="105%"/>
                          </w:rPr>
                          <w:t xml:space="preserve"> </w:t>
                        </w:r>
                        <w:r>
                          <w:rPr>
                            <w:color w:val="231F20"/>
                            <w:w w:val="105%"/>
                          </w:rPr>
                          <w:t>are</w:t>
                        </w:r>
                        <w:r>
                          <w:rPr>
                            <w:color w:val="231F20"/>
                            <w:spacing w:val="-4"/>
                            <w:w w:val="105%"/>
                          </w:rPr>
                          <w:t xml:space="preserve"> </w:t>
                        </w:r>
                        <w:r>
                          <w:rPr>
                            <w:color w:val="231F20"/>
                            <w:w w:val="105%"/>
                          </w:rPr>
                          <w:t>at</w:t>
                        </w:r>
                        <w:r>
                          <w:rPr>
                            <w:color w:val="231F20"/>
                            <w:spacing w:val="-4"/>
                            <w:w w:val="105%"/>
                          </w:rPr>
                          <w:t xml:space="preserve"> </w:t>
                        </w:r>
                        <w:r>
                          <w:rPr>
                            <w:color w:val="231F20"/>
                            <w:w w:val="105%"/>
                          </w:rPr>
                          <w:t>pains</w:t>
                        </w:r>
                        <w:r>
                          <w:rPr>
                            <w:color w:val="231F20"/>
                            <w:spacing w:val="-4"/>
                            <w:w w:val="105%"/>
                          </w:rPr>
                          <w:t xml:space="preserve"> </w:t>
                        </w:r>
                        <w:r>
                          <w:rPr>
                            <w:color w:val="231F20"/>
                            <w:w w:val="105%"/>
                          </w:rPr>
                          <w:t>to</w:t>
                        </w:r>
                        <w:r>
                          <w:rPr>
                            <w:color w:val="231F20"/>
                            <w:spacing w:val="-4"/>
                            <w:w w:val="105%"/>
                          </w:rPr>
                          <w:t xml:space="preserve"> </w:t>
                        </w:r>
                        <w:r>
                          <w:rPr>
                            <w:color w:val="231F20"/>
                            <w:w w:val="105%"/>
                          </w:rPr>
                          <w:t>tell</w:t>
                        </w:r>
                        <w:r>
                          <w:rPr>
                            <w:color w:val="231F20"/>
                            <w:spacing w:val="-4"/>
                            <w:w w:val="105%"/>
                          </w:rPr>
                          <w:t xml:space="preserve"> </w:t>
                        </w:r>
                        <w:r>
                          <w:rPr>
                            <w:color w:val="231F20"/>
                            <w:w w:val="105%"/>
                          </w:rPr>
                          <w:t>why</w:t>
                        </w:r>
                        <w:r>
                          <w:rPr>
                            <w:color w:val="231F20"/>
                            <w:spacing w:val="-4"/>
                            <w:w w:val="105%"/>
                          </w:rPr>
                          <w:t xml:space="preserve"> </w:t>
                        </w:r>
                        <w:r>
                          <w:rPr>
                            <w:color w:val="231F20"/>
                            <w:w w:val="105%"/>
                          </w:rPr>
                          <w:t>we</w:t>
                        </w:r>
                        <w:r>
                          <w:rPr>
                            <w:color w:val="231F20"/>
                            <w:spacing w:val="-4"/>
                            <w:w w:val="105%"/>
                          </w:rPr>
                          <w:t xml:space="preserve"> </w:t>
                        </w:r>
                        <w:r>
                          <w:rPr>
                            <w:color w:val="231F20"/>
                            <w:w w:val="105%"/>
                          </w:rPr>
                          <w:t>think</w:t>
                        </w:r>
                        <w:r>
                          <w:rPr>
                            <w:color w:val="231F20"/>
                            <w:spacing w:val="-4"/>
                            <w:w w:val="105%"/>
                          </w:rPr>
                          <w:t xml:space="preserve"> </w:t>
                        </w:r>
                        <w:r>
                          <w:rPr>
                            <w:color w:val="231F20"/>
                            <w:w w:val="105%"/>
                          </w:rPr>
                          <w:t>our present</w:t>
                        </w:r>
                        <w:r>
                          <w:rPr>
                            <w:color w:val="231F20"/>
                            <w:spacing w:val="-2"/>
                            <w:w w:val="105%"/>
                          </w:rPr>
                          <w:t xml:space="preserve"> </w:t>
                        </w:r>
                        <w:r>
                          <w:rPr>
                            <w:color w:val="231F20"/>
                            <w:w w:val="105%"/>
                          </w:rPr>
                          <w:t>faith</w:t>
                        </w:r>
                        <w:r>
                          <w:rPr>
                            <w:color w:val="231F20"/>
                            <w:spacing w:val="-2"/>
                            <w:w w:val="105%"/>
                          </w:rPr>
                          <w:t xml:space="preserve"> </w:t>
                        </w:r>
                        <w:r>
                          <w:rPr>
                            <w:color w:val="231F20"/>
                            <w:w w:val="105%"/>
                          </w:rPr>
                          <w:t>is</w:t>
                        </w:r>
                        <w:r>
                          <w:rPr>
                            <w:color w:val="231F20"/>
                            <w:spacing w:val="-2"/>
                            <w:w w:val="105%"/>
                          </w:rPr>
                          <w:t xml:space="preserve"> </w:t>
                        </w:r>
                        <w:r>
                          <w:rPr>
                            <w:color w:val="231F20"/>
                            <w:w w:val="105%"/>
                          </w:rPr>
                          <w:t>reasonable,</w:t>
                        </w:r>
                        <w:r>
                          <w:rPr>
                            <w:color w:val="231F20"/>
                            <w:spacing w:val="-2"/>
                            <w:w w:val="105%"/>
                          </w:rPr>
                          <w:t xml:space="preserve"> </w:t>
                        </w:r>
                        <w:r>
                          <w:rPr>
                            <w:color w:val="231F20"/>
                            <w:w w:val="105%"/>
                          </w:rPr>
                          <w:t>why</w:t>
                        </w:r>
                        <w:r>
                          <w:rPr>
                            <w:color w:val="231F20"/>
                            <w:spacing w:val="-2"/>
                            <w:w w:val="105%"/>
                          </w:rPr>
                          <w:t xml:space="preserve"> </w:t>
                        </w:r>
                        <w:r>
                          <w:rPr>
                            <w:color w:val="231F20"/>
                            <w:w w:val="105%"/>
                          </w:rPr>
                          <w:t>we</w:t>
                        </w:r>
                        <w:r>
                          <w:rPr>
                            <w:color w:val="231F20"/>
                            <w:spacing w:val="-2"/>
                            <w:w w:val="105%"/>
                          </w:rPr>
                          <w:t xml:space="preserve"> </w:t>
                        </w:r>
                        <w:r>
                          <w:rPr>
                            <w:color w:val="231F20"/>
                            <w:w w:val="105%"/>
                          </w:rPr>
                          <w:t>think</w:t>
                        </w:r>
                        <w:r>
                          <w:rPr>
                            <w:color w:val="231F20"/>
                            <w:spacing w:val="-2"/>
                            <w:w w:val="105%"/>
                          </w:rPr>
                          <w:t xml:space="preserve"> </w:t>
                        </w:r>
                        <w:r>
                          <w:rPr>
                            <w:color w:val="231F20"/>
                            <w:w w:val="105%"/>
                          </w:rPr>
                          <w:t>it</w:t>
                        </w:r>
                        <w:r>
                          <w:rPr>
                            <w:color w:val="231F20"/>
                            <w:spacing w:val="-2"/>
                            <w:w w:val="105%"/>
                          </w:rPr>
                          <w:t xml:space="preserve"> </w:t>
                        </w:r>
                        <w:r>
                          <w:rPr>
                            <w:color w:val="231F20"/>
                            <w:w w:val="105%"/>
                          </w:rPr>
                          <w:t>more</w:t>
                        </w:r>
                        <w:r>
                          <w:rPr>
                            <w:color w:val="231F20"/>
                            <w:spacing w:val="-2"/>
                            <w:w w:val="105%"/>
                          </w:rPr>
                          <w:t xml:space="preserve"> </w:t>
                        </w:r>
                        <w:r>
                          <w:rPr>
                            <w:color w:val="231F20"/>
                            <w:w w:val="105%"/>
                          </w:rPr>
                          <w:t xml:space="preserve">sane </w:t>
                        </w:r>
                        <w:r>
                          <w:rPr>
                            <w:color w:val="231F20"/>
                          </w:rPr>
                          <w:t>and</w:t>
                        </w:r>
                        <w:r>
                          <w:rPr>
                            <w:color w:val="231F20"/>
                            <w:spacing w:val="-10"/>
                          </w:rPr>
                          <w:t xml:space="preserve"> </w:t>
                        </w:r>
                        <w:r>
                          <w:rPr>
                            <w:color w:val="231F20"/>
                          </w:rPr>
                          <w:t>logical</w:t>
                        </w:r>
                        <w:r>
                          <w:rPr>
                            <w:color w:val="231F20"/>
                            <w:spacing w:val="-10"/>
                          </w:rPr>
                          <w:t xml:space="preserve"> </w:t>
                        </w:r>
                        <w:r>
                          <w:rPr>
                            <w:color w:val="231F20"/>
                          </w:rPr>
                          <w:t>to</w:t>
                        </w:r>
                        <w:r>
                          <w:rPr>
                            <w:color w:val="231F20"/>
                            <w:spacing w:val="-10"/>
                          </w:rPr>
                          <w:t xml:space="preserve"> </w:t>
                        </w:r>
                        <w:r>
                          <w:rPr>
                            <w:color w:val="231F20"/>
                          </w:rPr>
                          <w:t>believe</w:t>
                        </w:r>
                        <w:r>
                          <w:rPr>
                            <w:color w:val="231F20"/>
                            <w:spacing w:val="-10"/>
                          </w:rPr>
                          <w:t xml:space="preserve"> </w:t>
                        </w:r>
                        <w:r>
                          <w:rPr>
                            <w:color w:val="231F20"/>
                          </w:rPr>
                          <w:t>than</w:t>
                        </w:r>
                        <w:r>
                          <w:rPr>
                            <w:color w:val="231F20"/>
                            <w:spacing w:val="-10"/>
                          </w:rPr>
                          <w:t xml:space="preserve"> </w:t>
                        </w:r>
                        <w:r>
                          <w:rPr>
                            <w:color w:val="231F20"/>
                          </w:rPr>
                          <w:t>not</w:t>
                        </w:r>
                        <w:r>
                          <w:rPr>
                            <w:color w:val="231F20"/>
                            <w:spacing w:val="-10"/>
                          </w:rPr>
                          <w:t xml:space="preserve"> </w:t>
                        </w:r>
                        <w:r>
                          <w:rPr>
                            <w:color w:val="231F20"/>
                          </w:rPr>
                          <w:t>to</w:t>
                        </w:r>
                        <w:r>
                          <w:rPr>
                            <w:color w:val="231F20"/>
                            <w:spacing w:val="-10"/>
                          </w:rPr>
                          <w:t xml:space="preserve"> </w:t>
                        </w:r>
                        <w:r>
                          <w:rPr>
                            <w:color w:val="231F20"/>
                          </w:rPr>
                          <w:t>believe,</w:t>
                        </w:r>
                        <w:r>
                          <w:rPr>
                            <w:color w:val="231F20"/>
                            <w:spacing w:val="-10"/>
                          </w:rPr>
                          <w:t xml:space="preserve"> </w:t>
                        </w:r>
                        <w:r>
                          <w:rPr>
                            <w:color w:val="231F20"/>
                          </w:rPr>
                          <w:t>why</w:t>
                        </w:r>
                        <w:r>
                          <w:rPr>
                            <w:color w:val="231F20"/>
                            <w:spacing w:val="-11"/>
                          </w:rPr>
                          <w:t xml:space="preserve"> </w:t>
                        </w:r>
                        <w:r>
                          <w:rPr>
                            <w:color w:val="231F20"/>
                          </w:rPr>
                          <w:t>we</w:t>
                        </w:r>
                        <w:r>
                          <w:rPr>
                            <w:color w:val="231F20"/>
                            <w:spacing w:val="-11"/>
                          </w:rPr>
                          <w:t xml:space="preserve"> </w:t>
                        </w:r>
                        <w:r>
                          <w:rPr>
                            <w:color w:val="231F20"/>
                          </w:rPr>
                          <w:t>say</w:t>
                        </w:r>
                        <w:r>
                          <w:rPr>
                            <w:color w:val="231F20"/>
                            <w:spacing w:val="-11"/>
                          </w:rPr>
                          <w:t xml:space="preserve"> </w:t>
                        </w:r>
                        <w:r>
                          <w:rPr>
                            <w:color w:val="231F20"/>
                          </w:rPr>
                          <w:t xml:space="preserve">our former thinking was soft and mushy when we threw up </w:t>
                        </w:r>
                        <w:r>
                          <w:rPr>
                            <w:color w:val="231F20"/>
                            <w:w w:val="105%"/>
                          </w:rPr>
                          <w:t>our hands in doubt and said, “We don’t</w:t>
                        </w:r>
                        <w:r>
                          <w:rPr>
                            <w:color w:val="231F20"/>
                            <w:spacing w:val="-2"/>
                            <w:w w:val="105%"/>
                          </w:rPr>
                          <w:t xml:space="preserve"> </w:t>
                        </w:r>
                        <w:r>
                          <w:rPr>
                            <w:color w:val="231F20"/>
                            <w:w w:val="105%"/>
                          </w:rPr>
                          <w:t>know.”</w:t>
                        </w:r>
                      </w:p>
                      <w:p w14:paraId="43F775B4" w14:textId="77777777" w:rsidR="00000000" w:rsidRDefault="00000000">
                        <w:pPr>
                          <w:pStyle w:val="BodyText"/>
                          <w:kinsoku w:val="0"/>
                          <w:overflowPunct w:val="0"/>
                          <w:spacing w:before="0.05pt" w:line="13.05pt" w:lineRule="auto"/>
                          <w:ind w:end="0.95pt"/>
                          <w:rPr>
                            <w:color w:val="231F20"/>
                            <w:w w:val="105%"/>
                          </w:rPr>
                        </w:pPr>
                        <w:r>
                          <w:rPr>
                            <w:color w:val="231F20"/>
                          </w:rPr>
                          <w:t>When</w:t>
                        </w:r>
                        <w:r>
                          <w:rPr>
                            <w:color w:val="231F20"/>
                            <w:spacing w:val="-12"/>
                          </w:rPr>
                          <w:t xml:space="preserve"> </w:t>
                        </w:r>
                        <w:r>
                          <w:rPr>
                            <w:color w:val="231F20"/>
                          </w:rPr>
                          <w:t>we</w:t>
                        </w:r>
                        <w:r>
                          <w:rPr>
                            <w:color w:val="231F20"/>
                            <w:spacing w:val="-11"/>
                          </w:rPr>
                          <w:t xml:space="preserve"> </w:t>
                        </w:r>
                        <w:r>
                          <w:rPr>
                            <w:color w:val="231F20"/>
                          </w:rPr>
                          <w:t>became</w:t>
                        </w:r>
                        <w:r>
                          <w:rPr>
                            <w:color w:val="231F20"/>
                            <w:spacing w:val="-11"/>
                          </w:rPr>
                          <w:t xml:space="preserve"> </w:t>
                        </w:r>
                        <w:r>
                          <w:rPr>
                            <w:color w:val="231F20"/>
                          </w:rPr>
                          <w:t>alcoholics,</w:t>
                        </w:r>
                        <w:r>
                          <w:rPr>
                            <w:color w:val="231F20"/>
                            <w:spacing w:val="-11"/>
                          </w:rPr>
                          <w:t xml:space="preserve"> </w:t>
                        </w:r>
                        <w:r>
                          <w:rPr>
                            <w:color w:val="231F20"/>
                          </w:rPr>
                          <w:t>crushed</w:t>
                        </w:r>
                        <w:r>
                          <w:rPr>
                            <w:color w:val="231F20"/>
                            <w:spacing w:val="-12"/>
                          </w:rPr>
                          <w:t xml:space="preserve"> </w:t>
                        </w:r>
                        <w:r>
                          <w:rPr>
                            <w:color w:val="231F20"/>
                          </w:rPr>
                          <w:t>by</w:t>
                        </w:r>
                        <w:r>
                          <w:rPr>
                            <w:color w:val="231F20"/>
                            <w:spacing w:val="-11"/>
                          </w:rPr>
                          <w:t xml:space="preserve"> </w:t>
                        </w:r>
                        <w:r>
                          <w:rPr>
                            <w:color w:val="231F20"/>
                          </w:rPr>
                          <w:t>a</w:t>
                        </w:r>
                        <w:r>
                          <w:rPr>
                            <w:color w:val="231F20"/>
                            <w:spacing w:val="-11"/>
                          </w:rPr>
                          <w:t xml:space="preserve"> </w:t>
                        </w:r>
                        <w:r>
                          <w:rPr>
                            <w:color w:val="231F20"/>
                          </w:rPr>
                          <w:t xml:space="preserve">self-imposed </w:t>
                        </w:r>
                        <w:r>
                          <w:rPr>
                            <w:color w:val="231F20"/>
                            <w:w w:val="105%"/>
                          </w:rPr>
                          <w:t>crisis</w:t>
                        </w:r>
                        <w:r>
                          <w:rPr>
                            <w:color w:val="231F20"/>
                            <w:spacing w:val="-4"/>
                            <w:w w:val="105%"/>
                          </w:rPr>
                          <w:t xml:space="preserve"> </w:t>
                        </w:r>
                        <w:r>
                          <w:rPr>
                            <w:color w:val="231F20"/>
                            <w:w w:val="105%"/>
                          </w:rPr>
                          <w:t>we</w:t>
                        </w:r>
                        <w:r>
                          <w:rPr>
                            <w:color w:val="231F20"/>
                            <w:spacing w:val="-4"/>
                            <w:w w:val="105%"/>
                          </w:rPr>
                          <w:t xml:space="preserve"> </w:t>
                        </w:r>
                        <w:r>
                          <w:rPr>
                            <w:color w:val="231F20"/>
                            <w:w w:val="105%"/>
                          </w:rPr>
                          <w:t>could</w:t>
                        </w:r>
                        <w:r>
                          <w:rPr>
                            <w:color w:val="231F20"/>
                            <w:spacing w:val="-4"/>
                            <w:w w:val="105%"/>
                          </w:rPr>
                          <w:t xml:space="preserve"> </w:t>
                        </w:r>
                        <w:r>
                          <w:rPr>
                            <w:color w:val="231F20"/>
                            <w:w w:val="105%"/>
                          </w:rPr>
                          <w:t>not</w:t>
                        </w:r>
                        <w:r>
                          <w:rPr>
                            <w:color w:val="231F20"/>
                            <w:spacing w:val="-4"/>
                            <w:w w:val="105%"/>
                          </w:rPr>
                          <w:t xml:space="preserve"> </w:t>
                        </w:r>
                        <w:r>
                          <w:rPr>
                            <w:color w:val="231F20"/>
                            <w:w w:val="105%"/>
                          </w:rPr>
                          <w:t>postpone</w:t>
                        </w:r>
                        <w:r>
                          <w:rPr>
                            <w:color w:val="231F20"/>
                            <w:spacing w:val="-4"/>
                            <w:w w:val="105%"/>
                          </w:rPr>
                          <w:t xml:space="preserve"> </w:t>
                        </w:r>
                        <w:r>
                          <w:rPr>
                            <w:color w:val="231F20"/>
                            <w:w w:val="105%"/>
                          </w:rPr>
                          <w:t>or</w:t>
                        </w:r>
                        <w:r>
                          <w:rPr>
                            <w:color w:val="231F20"/>
                            <w:spacing w:val="-4"/>
                            <w:w w:val="105%"/>
                          </w:rPr>
                          <w:t xml:space="preserve"> </w:t>
                        </w:r>
                        <w:r>
                          <w:rPr>
                            <w:color w:val="231F20"/>
                            <w:w w:val="105%"/>
                          </w:rPr>
                          <w:t>evade,</w:t>
                        </w:r>
                        <w:r>
                          <w:rPr>
                            <w:color w:val="231F20"/>
                            <w:spacing w:val="-4"/>
                            <w:w w:val="105%"/>
                          </w:rPr>
                          <w:t xml:space="preserve"> </w:t>
                        </w:r>
                        <w:r>
                          <w:rPr>
                            <w:color w:val="231F20"/>
                            <w:w w:val="105%"/>
                          </w:rPr>
                          <w:t>we</w:t>
                        </w:r>
                        <w:r>
                          <w:rPr>
                            <w:color w:val="231F20"/>
                            <w:spacing w:val="-4"/>
                            <w:w w:val="105%"/>
                          </w:rPr>
                          <w:t xml:space="preserve"> </w:t>
                        </w:r>
                        <w:r>
                          <w:rPr>
                            <w:color w:val="231F20"/>
                            <w:w w:val="105%"/>
                          </w:rPr>
                          <w:t>had</w:t>
                        </w:r>
                        <w:r>
                          <w:rPr>
                            <w:color w:val="231F20"/>
                            <w:spacing w:val="-4"/>
                            <w:w w:val="105%"/>
                          </w:rPr>
                          <w:t xml:space="preserve"> </w:t>
                        </w:r>
                        <w:r>
                          <w:rPr>
                            <w:color w:val="231F20"/>
                            <w:w w:val="105%"/>
                          </w:rPr>
                          <w:t>to</w:t>
                        </w:r>
                        <w:r>
                          <w:rPr>
                            <w:color w:val="231F20"/>
                            <w:spacing w:val="-4"/>
                            <w:w w:val="105%"/>
                          </w:rPr>
                          <w:t xml:space="preserve"> </w:t>
                        </w:r>
                        <w:r>
                          <w:rPr>
                            <w:color w:val="231F20"/>
                            <w:w w:val="105%"/>
                          </w:rPr>
                          <w:t xml:space="preserve">fear- </w:t>
                        </w:r>
                        <w:r>
                          <w:rPr>
                            <w:color w:val="231F20"/>
                          </w:rPr>
                          <w:t xml:space="preserve">lessly face the proposition that either God is everything </w:t>
                        </w:r>
                        <w:r>
                          <w:rPr>
                            <w:color w:val="231F20"/>
                            <w:w w:val="105%"/>
                          </w:rPr>
                          <w:t>or</w:t>
                        </w:r>
                        <w:r>
                          <w:rPr>
                            <w:color w:val="231F20"/>
                            <w:spacing w:val="-7"/>
                            <w:w w:val="105%"/>
                          </w:rPr>
                          <w:t xml:space="preserve"> </w:t>
                        </w:r>
                        <w:r>
                          <w:rPr>
                            <w:color w:val="231F20"/>
                            <w:w w:val="105%"/>
                          </w:rPr>
                          <w:t>else</w:t>
                        </w:r>
                        <w:r>
                          <w:rPr>
                            <w:color w:val="231F20"/>
                            <w:spacing w:val="-7"/>
                            <w:w w:val="105%"/>
                          </w:rPr>
                          <w:t xml:space="preserve"> </w:t>
                        </w:r>
                        <w:r>
                          <w:rPr>
                            <w:color w:val="231F20"/>
                            <w:w w:val="105%"/>
                          </w:rPr>
                          <w:t>He</w:t>
                        </w:r>
                        <w:r>
                          <w:rPr>
                            <w:color w:val="231F20"/>
                            <w:spacing w:val="-7"/>
                            <w:w w:val="105%"/>
                          </w:rPr>
                          <w:t xml:space="preserve"> </w:t>
                        </w:r>
                        <w:r>
                          <w:rPr>
                            <w:color w:val="231F20"/>
                            <w:w w:val="105%"/>
                          </w:rPr>
                          <w:t>is</w:t>
                        </w:r>
                        <w:r>
                          <w:rPr>
                            <w:color w:val="231F20"/>
                            <w:spacing w:val="-7"/>
                            <w:w w:val="105%"/>
                          </w:rPr>
                          <w:t xml:space="preserve"> </w:t>
                        </w:r>
                        <w:r>
                          <w:rPr>
                            <w:color w:val="231F20"/>
                            <w:w w:val="105%"/>
                          </w:rPr>
                          <w:t>nothing.</w:t>
                        </w:r>
                        <w:r>
                          <w:rPr>
                            <w:color w:val="231F20"/>
                            <w:spacing w:val="32"/>
                            <w:w w:val="105%"/>
                          </w:rPr>
                          <w:t xml:space="preserve"> </w:t>
                        </w:r>
                        <w:r>
                          <w:rPr>
                            <w:color w:val="231F20"/>
                            <w:w w:val="105%"/>
                          </w:rPr>
                          <w:t>God</w:t>
                        </w:r>
                        <w:r>
                          <w:rPr>
                            <w:color w:val="231F20"/>
                            <w:spacing w:val="-7"/>
                            <w:w w:val="105%"/>
                          </w:rPr>
                          <w:t xml:space="preserve"> </w:t>
                        </w:r>
                        <w:r>
                          <w:rPr>
                            <w:color w:val="231F20"/>
                            <w:w w:val="105%"/>
                          </w:rPr>
                          <w:t>either</w:t>
                        </w:r>
                        <w:r>
                          <w:rPr>
                            <w:color w:val="231F20"/>
                            <w:spacing w:val="-7"/>
                            <w:w w:val="105%"/>
                          </w:rPr>
                          <w:t xml:space="preserve"> </w:t>
                        </w:r>
                        <w:r>
                          <w:rPr>
                            <w:color w:val="231F20"/>
                            <w:w w:val="105%"/>
                          </w:rPr>
                          <w:t>is,</w:t>
                        </w:r>
                        <w:r>
                          <w:rPr>
                            <w:color w:val="231F20"/>
                            <w:spacing w:val="-7"/>
                            <w:w w:val="105%"/>
                          </w:rPr>
                          <w:t xml:space="preserve"> </w:t>
                        </w:r>
                        <w:r>
                          <w:rPr>
                            <w:color w:val="231F20"/>
                            <w:w w:val="105%"/>
                          </w:rPr>
                          <w:t>or</w:t>
                        </w:r>
                        <w:r>
                          <w:rPr>
                            <w:color w:val="231F20"/>
                            <w:spacing w:val="-7"/>
                            <w:w w:val="105%"/>
                          </w:rPr>
                          <w:t xml:space="preserve"> </w:t>
                        </w:r>
                        <w:r>
                          <w:rPr>
                            <w:color w:val="231F20"/>
                            <w:w w:val="105%"/>
                          </w:rPr>
                          <w:t>He</w:t>
                        </w:r>
                        <w:r>
                          <w:rPr>
                            <w:color w:val="231F20"/>
                            <w:spacing w:val="-7"/>
                            <w:w w:val="105%"/>
                          </w:rPr>
                          <w:t xml:space="preserve"> </w:t>
                        </w:r>
                        <w:r>
                          <w:rPr>
                            <w:color w:val="231F20"/>
                            <w:w w:val="105%"/>
                          </w:rPr>
                          <w:t>isn’t.</w:t>
                        </w:r>
                        <w:r>
                          <w:rPr>
                            <w:color w:val="231F20"/>
                            <w:spacing w:val="32"/>
                            <w:w w:val="105%"/>
                          </w:rPr>
                          <w:t xml:space="preserve"> </w:t>
                        </w:r>
                        <w:r>
                          <w:rPr>
                            <w:color w:val="231F20"/>
                            <w:w w:val="105%"/>
                          </w:rPr>
                          <w:t>What was our choice to be?</w:t>
                        </w:r>
                      </w:p>
                      <w:p w14:paraId="076B4865" w14:textId="77777777" w:rsidR="00000000" w:rsidRDefault="00000000">
                        <w:pPr>
                          <w:pStyle w:val="BodyText"/>
                          <w:kinsoku w:val="0"/>
                          <w:overflowPunct w:val="0"/>
                          <w:spacing w:line="12.95pt" w:lineRule="auto"/>
                          <w:ind w:end="1.10pt"/>
                          <w:rPr>
                            <w:color w:val="231F20"/>
                            <w:w w:val="105%"/>
                          </w:rPr>
                        </w:pPr>
                        <w:r>
                          <w:rPr>
                            <w:color w:val="231F20"/>
                          </w:rPr>
                          <w:t>Arrived</w:t>
                        </w:r>
                        <w:r>
                          <w:rPr>
                            <w:color w:val="231F20"/>
                            <w:spacing w:val="-8"/>
                          </w:rPr>
                          <w:t xml:space="preserve"> </w:t>
                        </w:r>
                        <w:r>
                          <w:rPr>
                            <w:color w:val="231F20"/>
                          </w:rPr>
                          <w:t>at</w:t>
                        </w:r>
                        <w:r>
                          <w:rPr>
                            <w:color w:val="231F20"/>
                            <w:spacing w:val="-8"/>
                          </w:rPr>
                          <w:t xml:space="preserve"> </w:t>
                        </w:r>
                        <w:r>
                          <w:rPr>
                            <w:color w:val="231F20"/>
                          </w:rPr>
                          <w:t>this</w:t>
                        </w:r>
                        <w:r>
                          <w:rPr>
                            <w:color w:val="231F20"/>
                            <w:spacing w:val="-8"/>
                          </w:rPr>
                          <w:t xml:space="preserve"> </w:t>
                        </w:r>
                        <w:r>
                          <w:rPr>
                            <w:color w:val="231F20"/>
                          </w:rPr>
                          <w:t>point,</w:t>
                        </w:r>
                        <w:r>
                          <w:rPr>
                            <w:color w:val="231F20"/>
                            <w:spacing w:val="-8"/>
                          </w:rPr>
                          <w:t xml:space="preserve"> </w:t>
                        </w:r>
                        <w:r>
                          <w:rPr>
                            <w:color w:val="231F20"/>
                          </w:rPr>
                          <w:t>we</w:t>
                        </w:r>
                        <w:r>
                          <w:rPr>
                            <w:color w:val="231F20"/>
                            <w:spacing w:val="-8"/>
                          </w:rPr>
                          <w:t xml:space="preserve"> </w:t>
                        </w:r>
                        <w:r>
                          <w:rPr>
                            <w:color w:val="231F20"/>
                          </w:rPr>
                          <w:t>were</w:t>
                        </w:r>
                        <w:r>
                          <w:rPr>
                            <w:color w:val="231F20"/>
                            <w:spacing w:val="-8"/>
                          </w:rPr>
                          <w:t xml:space="preserve"> </w:t>
                        </w:r>
                        <w:r>
                          <w:rPr>
                            <w:color w:val="231F20"/>
                          </w:rPr>
                          <w:t>squarely</w:t>
                        </w:r>
                        <w:r>
                          <w:rPr>
                            <w:color w:val="231F20"/>
                            <w:spacing w:val="-8"/>
                          </w:rPr>
                          <w:t xml:space="preserve"> </w:t>
                        </w:r>
                        <w:r>
                          <w:rPr>
                            <w:color w:val="231F20"/>
                          </w:rPr>
                          <w:t>confronted</w:t>
                        </w:r>
                        <w:r>
                          <w:rPr>
                            <w:color w:val="231F20"/>
                            <w:spacing w:val="-8"/>
                          </w:rPr>
                          <w:t xml:space="preserve"> </w:t>
                        </w:r>
                        <w:r>
                          <w:rPr>
                            <w:color w:val="231F20"/>
                          </w:rPr>
                          <w:t xml:space="preserve">with </w:t>
                        </w:r>
                        <w:r>
                          <w:rPr>
                            <w:color w:val="231F20"/>
                            <w:spacing w:val="-2"/>
                          </w:rPr>
                          <w:t>the</w:t>
                        </w:r>
                        <w:r>
                          <w:rPr>
                            <w:color w:val="231F20"/>
                            <w:spacing w:val="-10"/>
                          </w:rPr>
                          <w:t xml:space="preserve"> </w:t>
                        </w:r>
                        <w:r>
                          <w:rPr>
                            <w:color w:val="231F20"/>
                            <w:spacing w:val="-2"/>
                          </w:rPr>
                          <w:t>question</w:t>
                        </w:r>
                        <w:r>
                          <w:rPr>
                            <w:color w:val="231F20"/>
                            <w:spacing w:val="-9"/>
                          </w:rPr>
                          <w:t xml:space="preserve"> </w:t>
                        </w:r>
                        <w:r>
                          <w:rPr>
                            <w:color w:val="231F20"/>
                            <w:spacing w:val="-2"/>
                          </w:rPr>
                          <w:t>of</w:t>
                        </w:r>
                        <w:r>
                          <w:rPr>
                            <w:color w:val="231F20"/>
                            <w:spacing w:val="-9"/>
                          </w:rPr>
                          <w:t xml:space="preserve"> </w:t>
                        </w:r>
                        <w:r>
                          <w:rPr>
                            <w:color w:val="231F20"/>
                            <w:spacing w:val="-2"/>
                          </w:rPr>
                          <w:t>faith.</w:t>
                        </w:r>
                        <w:r>
                          <w:rPr>
                            <w:color w:val="231F20"/>
                            <w:spacing w:val="-6"/>
                          </w:rPr>
                          <w:t xml:space="preserve"> </w:t>
                        </w:r>
                        <w:r>
                          <w:rPr>
                            <w:color w:val="231F20"/>
                            <w:spacing w:val="-2"/>
                          </w:rPr>
                          <w:t>We</w:t>
                        </w:r>
                        <w:r>
                          <w:rPr>
                            <w:color w:val="231F20"/>
                            <w:spacing w:val="-9"/>
                          </w:rPr>
                          <w:t xml:space="preserve"> </w:t>
                        </w:r>
                        <w:r>
                          <w:rPr>
                            <w:color w:val="231F20"/>
                            <w:spacing w:val="-2"/>
                          </w:rPr>
                          <w:t>couldn’t</w:t>
                        </w:r>
                        <w:r>
                          <w:rPr>
                            <w:color w:val="231F20"/>
                            <w:spacing w:val="-9"/>
                          </w:rPr>
                          <w:t xml:space="preserve"> </w:t>
                        </w:r>
                        <w:r>
                          <w:rPr>
                            <w:color w:val="231F20"/>
                            <w:spacing w:val="-2"/>
                          </w:rPr>
                          <w:t>duck</w:t>
                        </w:r>
                        <w:r>
                          <w:rPr>
                            <w:color w:val="231F20"/>
                            <w:spacing w:val="-9"/>
                          </w:rPr>
                          <w:t xml:space="preserve"> </w:t>
                        </w:r>
                        <w:r>
                          <w:rPr>
                            <w:color w:val="231F20"/>
                            <w:spacing w:val="-2"/>
                          </w:rPr>
                          <w:t>the</w:t>
                        </w:r>
                        <w:r>
                          <w:rPr>
                            <w:color w:val="231F20"/>
                            <w:spacing w:val="-10"/>
                          </w:rPr>
                          <w:t xml:space="preserve"> </w:t>
                        </w:r>
                        <w:r>
                          <w:rPr>
                            <w:color w:val="231F20"/>
                            <w:spacing w:val="-2"/>
                          </w:rPr>
                          <w:t>issue.</w:t>
                        </w:r>
                        <w:r>
                          <w:rPr>
                            <w:color w:val="231F20"/>
                            <w:spacing w:val="29"/>
                          </w:rPr>
                          <w:t xml:space="preserve"> </w:t>
                        </w:r>
                        <w:r>
                          <w:rPr>
                            <w:color w:val="231F20"/>
                            <w:spacing w:val="-2"/>
                          </w:rPr>
                          <w:t>Some</w:t>
                        </w:r>
                        <w:r>
                          <w:rPr>
                            <w:color w:val="231F20"/>
                            <w:spacing w:val="-10"/>
                          </w:rPr>
                          <w:t xml:space="preserve"> </w:t>
                        </w:r>
                        <w:r>
                          <w:rPr>
                            <w:color w:val="231F20"/>
                            <w:spacing w:val="-2"/>
                          </w:rPr>
                          <w:t xml:space="preserve">of </w:t>
                        </w:r>
                        <w:r>
                          <w:rPr>
                            <w:color w:val="231F20"/>
                            <w:spacing w:val="-4"/>
                          </w:rPr>
                          <w:t>us</w:t>
                        </w:r>
                        <w:r>
                          <w:rPr>
                            <w:color w:val="231F20"/>
                            <w:spacing w:val="-8"/>
                          </w:rPr>
                          <w:t xml:space="preserve"> </w:t>
                        </w:r>
                        <w:r>
                          <w:rPr>
                            <w:color w:val="231F20"/>
                            <w:spacing w:val="-4"/>
                          </w:rPr>
                          <w:t>had</w:t>
                        </w:r>
                        <w:r>
                          <w:rPr>
                            <w:color w:val="231F20"/>
                            <w:spacing w:val="-7"/>
                          </w:rPr>
                          <w:t xml:space="preserve"> </w:t>
                        </w:r>
                        <w:r>
                          <w:rPr>
                            <w:color w:val="231F20"/>
                            <w:spacing w:val="-4"/>
                          </w:rPr>
                          <w:t>already</w:t>
                        </w:r>
                        <w:r>
                          <w:rPr>
                            <w:color w:val="231F20"/>
                            <w:spacing w:val="-7"/>
                          </w:rPr>
                          <w:t xml:space="preserve"> </w:t>
                        </w:r>
                        <w:r>
                          <w:rPr>
                            <w:color w:val="231F20"/>
                            <w:spacing w:val="-4"/>
                          </w:rPr>
                          <w:t>walked</w:t>
                        </w:r>
                        <w:r>
                          <w:rPr>
                            <w:color w:val="231F20"/>
                            <w:spacing w:val="-7"/>
                          </w:rPr>
                          <w:t xml:space="preserve"> </w:t>
                        </w:r>
                        <w:r>
                          <w:rPr>
                            <w:color w:val="231F20"/>
                            <w:spacing w:val="-4"/>
                          </w:rPr>
                          <w:t>far</w:t>
                        </w:r>
                        <w:r>
                          <w:rPr>
                            <w:color w:val="231F20"/>
                            <w:spacing w:val="-8"/>
                          </w:rPr>
                          <w:t xml:space="preserve"> </w:t>
                        </w:r>
                        <w:r>
                          <w:rPr>
                            <w:color w:val="231F20"/>
                            <w:spacing w:val="-4"/>
                          </w:rPr>
                          <w:t>over</w:t>
                        </w:r>
                        <w:r>
                          <w:rPr>
                            <w:color w:val="231F20"/>
                            <w:spacing w:val="-7"/>
                          </w:rPr>
                          <w:t xml:space="preserve"> </w:t>
                        </w:r>
                        <w:r>
                          <w:rPr>
                            <w:color w:val="231F20"/>
                            <w:spacing w:val="-4"/>
                          </w:rPr>
                          <w:t>the</w:t>
                        </w:r>
                        <w:r>
                          <w:rPr>
                            <w:color w:val="231F20"/>
                            <w:spacing w:val="-7"/>
                          </w:rPr>
                          <w:t xml:space="preserve"> </w:t>
                        </w:r>
                        <w:r>
                          <w:rPr>
                            <w:color w:val="231F20"/>
                            <w:spacing w:val="-4"/>
                          </w:rPr>
                          <w:t>Bridge</w:t>
                        </w:r>
                        <w:r>
                          <w:rPr>
                            <w:color w:val="231F20"/>
                            <w:spacing w:val="-7"/>
                          </w:rPr>
                          <w:t xml:space="preserve"> </w:t>
                        </w:r>
                        <w:r>
                          <w:rPr>
                            <w:color w:val="231F20"/>
                            <w:spacing w:val="-4"/>
                          </w:rPr>
                          <w:t>of</w:t>
                        </w:r>
                        <w:r>
                          <w:rPr>
                            <w:color w:val="231F20"/>
                            <w:spacing w:val="-8"/>
                          </w:rPr>
                          <w:t xml:space="preserve"> </w:t>
                        </w:r>
                        <w:r>
                          <w:rPr>
                            <w:color w:val="231F20"/>
                            <w:spacing w:val="-4"/>
                          </w:rPr>
                          <w:t>Reason</w:t>
                        </w:r>
                        <w:r>
                          <w:rPr>
                            <w:color w:val="231F20"/>
                            <w:spacing w:val="-7"/>
                          </w:rPr>
                          <w:t xml:space="preserve"> </w:t>
                        </w:r>
                        <w:r>
                          <w:rPr>
                            <w:color w:val="231F20"/>
                            <w:spacing w:val="-4"/>
                          </w:rPr>
                          <w:t xml:space="preserve">toward </w:t>
                        </w:r>
                        <w:r>
                          <w:rPr>
                            <w:color w:val="231F20"/>
                          </w:rPr>
                          <w:t>the</w:t>
                        </w:r>
                        <w:r>
                          <w:rPr>
                            <w:color w:val="231F20"/>
                            <w:spacing w:val="-12"/>
                          </w:rPr>
                          <w:t xml:space="preserve"> </w:t>
                        </w:r>
                        <w:r>
                          <w:rPr>
                            <w:color w:val="231F20"/>
                          </w:rPr>
                          <w:t>desired</w:t>
                        </w:r>
                        <w:r>
                          <w:rPr>
                            <w:color w:val="231F20"/>
                            <w:spacing w:val="-11"/>
                          </w:rPr>
                          <w:t xml:space="preserve"> </w:t>
                        </w:r>
                        <w:r>
                          <w:rPr>
                            <w:color w:val="231F20"/>
                          </w:rPr>
                          <w:t>shore</w:t>
                        </w:r>
                        <w:r>
                          <w:rPr>
                            <w:color w:val="231F20"/>
                            <w:spacing w:val="-11"/>
                          </w:rPr>
                          <w:t xml:space="preserve"> </w:t>
                        </w:r>
                        <w:r>
                          <w:rPr>
                            <w:color w:val="231F20"/>
                          </w:rPr>
                          <w:t>of</w:t>
                        </w:r>
                        <w:r>
                          <w:rPr>
                            <w:color w:val="231F20"/>
                            <w:spacing w:val="-11"/>
                          </w:rPr>
                          <w:t xml:space="preserve"> </w:t>
                        </w:r>
                        <w:r>
                          <w:rPr>
                            <w:color w:val="231F20"/>
                          </w:rPr>
                          <w:t>faith.</w:t>
                        </w:r>
                        <w:r>
                          <w:rPr>
                            <w:color w:val="231F20"/>
                            <w:spacing w:val="-12"/>
                          </w:rPr>
                          <w:t xml:space="preserve"> </w:t>
                        </w:r>
                        <w:r>
                          <w:rPr>
                            <w:color w:val="231F20"/>
                          </w:rPr>
                          <w:t>The</w:t>
                        </w:r>
                        <w:r>
                          <w:rPr>
                            <w:color w:val="231F20"/>
                            <w:spacing w:val="-11"/>
                          </w:rPr>
                          <w:t xml:space="preserve"> </w:t>
                        </w:r>
                        <w:r>
                          <w:rPr>
                            <w:color w:val="231F20"/>
                          </w:rPr>
                          <w:t>outlines</w:t>
                        </w:r>
                        <w:r>
                          <w:rPr>
                            <w:color w:val="231F20"/>
                            <w:spacing w:val="-11"/>
                          </w:rPr>
                          <w:t xml:space="preserve"> </w:t>
                        </w:r>
                        <w:r>
                          <w:rPr>
                            <w:color w:val="231F20"/>
                          </w:rPr>
                          <w:t>and</w:t>
                        </w:r>
                        <w:r>
                          <w:rPr>
                            <w:color w:val="231F20"/>
                            <w:spacing w:val="-11"/>
                          </w:rPr>
                          <w:t xml:space="preserve"> </w:t>
                        </w:r>
                        <w:r>
                          <w:rPr>
                            <w:color w:val="231F20"/>
                          </w:rPr>
                          <w:t>the</w:t>
                        </w:r>
                        <w:r>
                          <w:rPr>
                            <w:color w:val="231F20"/>
                            <w:spacing w:val="-12"/>
                          </w:rPr>
                          <w:t xml:space="preserve"> </w:t>
                        </w:r>
                        <w:r>
                          <w:rPr>
                            <w:color w:val="231F20"/>
                          </w:rPr>
                          <w:t>promise</w:t>
                        </w:r>
                        <w:r>
                          <w:rPr>
                            <w:color w:val="231F20"/>
                            <w:spacing w:val="-11"/>
                          </w:rPr>
                          <w:t xml:space="preserve"> </w:t>
                        </w:r>
                        <w:r>
                          <w:rPr>
                            <w:color w:val="231F20"/>
                          </w:rPr>
                          <w:t xml:space="preserve">of </w:t>
                        </w:r>
                        <w:r>
                          <w:rPr>
                            <w:color w:val="231F20"/>
                            <w:spacing w:val="-2"/>
                            <w:w w:val="105%"/>
                          </w:rPr>
                          <w:t>the</w:t>
                        </w:r>
                        <w:r>
                          <w:rPr>
                            <w:color w:val="231F20"/>
                            <w:spacing w:val="-8"/>
                            <w:w w:val="105%"/>
                          </w:rPr>
                          <w:t xml:space="preserve"> </w:t>
                        </w:r>
                        <w:r>
                          <w:rPr>
                            <w:color w:val="231F20"/>
                            <w:spacing w:val="-2"/>
                            <w:w w:val="105%"/>
                          </w:rPr>
                          <w:t>New</w:t>
                        </w:r>
                        <w:r>
                          <w:rPr>
                            <w:color w:val="231F20"/>
                            <w:spacing w:val="-8"/>
                            <w:w w:val="105%"/>
                          </w:rPr>
                          <w:t xml:space="preserve"> </w:t>
                        </w:r>
                        <w:r>
                          <w:rPr>
                            <w:color w:val="231F20"/>
                            <w:spacing w:val="-2"/>
                            <w:w w:val="105%"/>
                          </w:rPr>
                          <w:t>Land</w:t>
                        </w:r>
                        <w:r>
                          <w:rPr>
                            <w:color w:val="231F20"/>
                            <w:spacing w:val="-8"/>
                            <w:w w:val="105%"/>
                          </w:rPr>
                          <w:t xml:space="preserve"> </w:t>
                        </w:r>
                        <w:r>
                          <w:rPr>
                            <w:color w:val="231F20"/>
                            <w:spacing w:val="-2"/>
                            <w:w w:val="105%"/>
                          </w:rPr>
                          <w:t>had</w:t>
                        </w:r>
                        <w:r>
                          <w:rPr>
                            <w:color w:val="231F20"/>
                            <w:spacing w:val="-8"/>
                            <w:w w:val="105%"/>
                          </w:rPr>
                          <w:t xml:space="preserve"> </w:t>
                        </w:r>
                        <w:r>
                          <w:rPr>
                            <w:color w:val="231F20"/>
                            <w:spacing w:val="-2"/>
                            <w:w w:val="105%"/>
                          </w:rPr>
                          <w:t>brought</w:t>
                        </w:r>
                        <w:r>
                          <w:rPr>
                            <w:color w:val="231F20"/>
                            <w:spacing w:val="-8"/>
                            <w:w w:val="105%"/>
                          </w:rPr>
                          <w:t xml:space="preserve"> </w:t>
                        </w:r>
                        <w:r>
                          <w:rPr>
                            <w:color w:val="231F20"/>
                            <w:spacing w:val="-2"/>
                            <w:w w:val="105%"/>
                          </w:rPr>
                          <w:t>lustre</w:t>
                        </w:r>
                        <w:r>
                          <w:rPr>
                            <w:color w:val="231F20"/>
                            <w:spacing w:val="-8"/>
                            <w:w w:val="105%"/>
                          </w:rPr>
                          <w:t xml:space="preserve"> </w:t>
                        </w:r>
                        <w:r>
                          <w:rPr>
                            <w:color w:val="231F20"/>
                            <w:spacing w:val="-2"/>
                            <w:w w:val="105%"/>
                          </w:rPr>
                          <w:t>to</w:t>
                        </w:r>
                        <w:r>
                          <w:rPr>
                            <w:color w:val="231F20"/>
                            <w:spacing w:val="-8"/>
                            <w:w w:val="105%"/>
                          </w:rPr>
                          <w:t xml:space="preserve"> </w:t>
                        </w:r>
                        <w:r>
                          <w:rPr>
                            <w:color w:val="231F20"/>
                            <w:spacing w:val="-2"/>
                            <w:w w:val="105%"/>
                          </w:rPr>
                          <w:t>tired</w:t>
                        </w:r>
                        <w:r>
                          <w:rPr>
                            <w:color w:val="231F20"/>
                            <w:spacing w:val="-8"/>
                            <w:w w:val="105%"/>
                          </w:rPr>
                          <w:t xml:space="preserve"> </w:t>
                        </w:r>
                        <w:r>
                          <w:rPr>
                            <w:color w:val="231F20"/>
                            <w:spacing w:val="-2"/>
                            <w:w w:val="105%"/>
                          </w:rPr>
                          <w:t>eyes</w:t>
                        </w:r>
                        <w:r>
                          <w:rPr>
                            <w:color w:val="231F20"/>
                            <w:spacing w:val="-8"/>
                            <w:w w:val="105%"/>
                          </w:rPr>
                          <w:t xml:space="preserve"> </w:t>
                        </w:r>
                        <w:r>
                          <w:rPr>
                            <w:color w:val="231F20"/>
                            <w:spacing w:val="-2"/>
                            <w:w w:val="105%"/>
                          </w:rPr>
                          <w:t>and</w:t>
                        </w:r>
                        <w:r>
                          <w:rPr>
                            <w:color w:val="231F20"/>
                            <w:spacing w:val="-8"/>
                            <w:w w:val="105%"/>
                          </w:rPr>
                          <w:t xml:space="preserve"> </w:t>
                        </w:r>
                        <w:r>
                          <w:rPr>
                            <w:color w:val="231F20"/>
                            <w:spacing w:val="-2"/>
                            <w:w w:val="105%"/>
                          </w:rPr>
                          <w:t xml:space="preserve">fresh </w:t>
                        </w:r>
                        <w:r>
                          <w:rPr>
                            <w:color w:val="231F20"/>
                            <w:spacing w:val="-4"/>
                          </w:rPr>
                          <w:t>courage</w:t>
                        </w:r>
                        <w:r>
                          <w:rPr>
                            <w:color w:val="231F20"/>
                            <w:spacing w:val="-10"/>
                          </w:rPr>
                          <w:t xml:space="preserve"> </w:t>
                        </w:r>
                        <w:r>
                          <w:rPr>
                            <w:color w:val="231F20"/>
                            <w:spacing w:val="-4"/>
                          </w:rPr>
                          <w:t>to</w:t>
                        </w:r>
                        <w:r>
                          <w:rPr>
                            <w:color w:val="231F20"/>
                            <w:spacing w:val="-7"/>
                          </w:rPr>
                          <w:t xml:space="preserve"> </w:t>
                        </w:r>
                        <w:r>
                          <w:rPr>
                            <w:color w:val="231F20"/>
                            <w:spacing w:val="-4"/>
                          </w:rPr>
                          <w:t>flagging</w:t>
                        </w:r>
                        <w:r>
                          <w:rPr>
                            <w:color w:val="231F20"/>
                            <w:spacing w:val="-7"/>
                          </w:rPr>
                          <w:t xml:space="preserve"> </w:t>
                        </w:r>
                        <w:r>
                          <w:rPr>
                            <w:color w:val="231F20"/>
                            <w:spacing w:val="-4"/>
                          </w:rPr>
                          <w:t>spirits.</w:t>
                        </w:r>
                        <w:r>
                          <w:rPr>
                            <w:color w:val="231F20"/>
                            <w:spacing w:val="-7"/>
                          </w:rPr>
                          <w:t xml:space="preserve"> </w:t>
                        </w:r>
                        <w:r>
                          <w:rPr>
                            <w:color w:val="231F20"/>
                            <w:spacing w:val="-4"/>
                          </w:rPr>
                          <w:t>Friendly</w:t>
                        </w:r>
                        <w:r>
                          <w:rPr>
                            <w:color w:val="231F20"/>
                            <w:spacing w:val="-8"/>
                          </w:rPr>
                          <w:t xml:space="preserve"> </w:t>
                        </w:r>
                        <w:r>
                          <w:rPr>
                            <w:color w:val="231F20"/>
                            <w:spacing w:val="-4"/>
                          </w:rPr>
                          <w:t>hands</w:t>
                        </w:r>
                        <w:r>
                          <w:rPr>
                            <w:color w:val="231F20"/>
                            <w:spacing w:val="-7"/>
                          </w:rPr>
                          <w:t xml:space="preserve"> </w:t>
                        </w:r>
                        <w:r>
                          <w:rPr>
                            <w:color w:val="231F20"/>
                            <w:spacing w:val="-4"/>
                          </w:rPr>
                          <w:t>had</w:t>
                        </w:r>
                        <w:r>
                          <w:rPr>
                            <w:color w:val="231F20"/>
                            <w:spacing w:val="-7"/>
                          </w:rPr>
                          <w:t xml:space="preserve"> </w:t>
                        </w:r>
                        <w:r>
                          <w:rPr>
                            <w:color w:val="231F20"/>
                            <w:spacing w:val="-4"/>
                          </w:rPr>
                          <w:t>stretched</w:t>
                        </w:r>
                        <w:r>
                          <w:rPr>
                            <w:color w:val="231F20"/>
                            <w:spacing w:val="-7"/>
                          </w:rPr>
                          <w:t xml:space="preserve"> </w:t>
                        </w:r>
                        <w:r>
                          <w:rPr>
                            <w:color w:val="231F20"/>
                            <w:spacing w:val="-4"/>
                          </w:rPr>
                          <w:t xml:space="preserve">out </w:t>
                        </w:r>
                        <w:r>
                          <w:rPr>
                            <w:color w:val="231F20"/>
                            <w:spacing w:val="-6"/>
                          </w:rPr>
                          <w:t>in welcome.</w:t>
                        </w:r>
                        <w:r>
                          <w:rPr>
                            <w:color w:val="231F20"/>
                            <w:spacing w:val="-5"/>
                          </w:rPr>
                          <w:t xml:space="preserve"> </w:t>
                        </w:r>
                        <w:r>
                          <w:rPr>
                            <w:color w:val="231F20"/>
                            <w:spacing w:val="-6"/>
                          </w:rPr>
                          <w:t>We</w:t>
                        </w:r>
                        <w:r>
                          <w:rPr>
                            <w:color w:val="231F20"/>
                            <w:spacing w:val="-5"/>
                          </w:rPr>
                          <w:t xml:space="preserve"> </w:t>
                        </w:r>
                        <w:r>
                          <w:rPr>
                            <w:color w:val="231F20"/>
                            <w:spacing w:val="-6"/>
                          </w:rPr>
                          <w:t>were</w:t>
                        </w:r>
                        <w:r>
                          <w:rPr>
                            <w:color w:val="231F20"/>
                            <w:spacing w:val="-5"/>
                          </w:rPr>
                          <w:t xml:space="preserve"> </w:t>
                        </w:r>
                        <w:r>
                          <w:rPr>
                            <w:color w:val="231F20"/>
                            <w:spacing w:val="-6"/>
                          </w:rPr>
                          <w:t>grateful that</w:t>
                        </w:r>
                        <w:r>
                          <w:rPr>
                            <w:color w:val="231F20"/>
                            <w:spacing w:val="-5"/>
                          </w:rPr>
                          <w:t xml:space="preserve"> </w:t>
                        </w:r>
                        <w:r>
                          <w:rPr>
                            <w:color w:val="231F20"/>
                            <w:spacing w:val="-6"/>
                          </w:rPr>
                          <w:t>Reason</w:t>
                        </w:r>
                        <w:r>
                          <w:rPr>
                            <w:color w:val="231F20"/>
                            <w:spacing w:val="-5"/>
                          </w:rPr>
                          <w:t xml:space="preserve"> </w:t>
                        </w:r>
                        <w:r>
                          <w:rPr>
                            <w:color w:val="231F20"/>
                            <w:spacing w:val="-6"/>
                          </w:rPr>
                          <w:t>had</w:t>
                        </w:r>
                        <w:r>
                          <w:rPr>
                            <w:color w:val="231F20"/>
                            <w:spacing w:val="-5"/>
                          </w:rPr>
                          <w:t xml:space="preserve"> </w:t>
                        </w:r>
                        <w:r>
                          <w:rPr>
                            <w:color w:val="231F20"/>
                            <w:spacing w:val="-6"/>
                          </w:rPr>
                          <w:t>brought us</w:t>
                        </w:r>
                        <w:r>
                          <w:rPr>
                            <w:color w:val="231F20"/>
                            <w:spacing w:val="-5"/>
                          </w:rPr>
                          <w:t xml:space="preserve"> </w:t>
                        </w:r>
                        <w:r>
                          <w:rPr>
                            <w:color w:val="231F20"/>
                            <w:spacing w:val="-6"/>
                          </w:rPr>
                          <w:t>so</w:t>
                        </w:r>
                        <w:r>
                          <w:rPr>
                            <w:color w:val="231F20"/>
                          </w:rPr>
                          <w:t xml:space="preserve"> far.</w:t>
                        </w:r>
                        <w:r>
                          <w:rPr>
                            <w:color w:val="231F20"/>
                            <w:spacing w:val="-12"/>
                          </w:rPr>
                          <w:t xml:space="preserve"> </w:t>
                        </w:r>
                        <w:r>
                          <w:rPr>
                            <w:color w:val="231F20"/>
                          </w:rPr>
                          <w:t>But</w:t>
                        </w:r>
                        <w:r>
                          <w:rPr>
                            <w:color w:val="231F20"/>
                            <w:spacing w:val="-11"/>
                          </w:rPr>
                          <w:t xml:space="preserve"> </w:t>
                        </w:r>
                        <w:r>
                          <w:rPr>
                            <w:color w:val="231F20"/>
                          </w:rPr>
                          <w:t>somehow,</w:t>
                        </w:r>
                        <w:r>
                          <w:rPr>
                            <w:color w:val="231F20"/>
                            <w:spacing w:val="-11"/>
                          </w:rPr>
                          <w:t xml:space="preserve"> </w:t>
                        </w:r>
                        <w:r>
                          <w:rPr>
                            <w:color w:val="231F20"/>
                          </w:rPr>
                          <w:t>we</w:t>
                        </w:r>
                        <w:r>
                          <w:rPr>
                            <w:color w:val="231F20"/>
                            <w:spacing w:val="-11"/>
                          </w:rPr>
                          <w:t xml:space="preserve"> </w:t>
                        </w:r>
                        <w:r>
                          <w:rPr>
                            <w:color w:val="231F20"/>
                          </w:rPr>
                          <w:t>couldn’t</w:t>
                        </w:r>
                        <w:r>
                          <w:rPr>
                            <w:color w:val="231F20"/>
                            <w:spacing w:val="-12"/>
                          </w:rPr>
                          <w:t xml:space="preserve"> </w:t>
                        </w:r>
                        <w:r>
                          <w:rPr>
                            <w:color w:val="231F20"/>
                          </w:rPr>
                          <w:t>quite</w:t>
                        </w:r>
                        <w:r>
                          <w:rPr>
                            <w:color w:val="231F20"/>
                            <w:spacing w:val="-11"/>
                          </w:rPr>
                          <w:t xml:space="preserve"> </w:t>
                        </w:r>
                        <w:r>
                          <w:rPr>
                            <w:color w:val="231F20"/>
                          </w:rPr>
                          <w:t>step</w:t>
                        </w:r>
                        <w:r>
                          <w:rPr>
                            <w:color w:val="231F20"/>
                            <w:spacing w:val="-11"/>
                          </w:rPr>
                          <w:t xml:space="preserve"> </w:t>
                        </w:r>
                        <w:r>
                          <w:rPr>
                            <w:color w:val="231F20"/>
                          </w:rPr>
                          <w:t>ashore.</w:t>
                        </w:r>
                        <w:r>
                          <w:rPr>
                            <w:color w:val="231F20"/>
                            <w:spacing w:val="-11"/>
                          </w:rPr>
                          <w:t xml:space="preserve"> </w:t>
                        </w:r>
                        <w:r>
                          <w:rPr>
                            <w:color w:val="231F20"/>
                          </w:rPr>
                          <w:t xml:space="preserve">Perhaps </w:t>
                        </w:r>
                        <w:r>
                          <w:rPr>
                            <w:color w:val="231F20"/>
                            <w:spacing w:val="-6"/>
                          </w:rPr>
                          <w:t>we had</w:t>
                        </w:r>
                        <w:r>
                          <w:rPr>
                            <w:color w:val="231F20"/>
                            <w:spacing w:val="-5"/>
                          </w:rPr>
                          <w:t xml:space="preserve"> </w:t>
                        </w:r>
                        <w:r>
                          <w:rPr>
                            <w:color w:val="231F20"/>
                            <w:spacing w:val="-6"/>
                          </w:rPr>
                          <w:t>been</w:t>
                        </w:r>
                        <w:r>
                          <w:rPr>
                            <w:color w:val="231F20"/>
                            <w:spacing w:val="-5"/>
                          </w:rPr>
                          <w:t xml:space="preserve"> </w:t>
                        </w:r>
                        <w:r>
                          <w:rPr>
                            <w:color w:val="231F20"/>
                            <w:spacing w:val="-6"/>
                          </w:rPr>
                          <w:t>leaning</w:t>
                        </w:r>
                        <w:r>
                          <w:rPr>
                            <w:color w:val="231F20"/>
                            <w:spacing w:val="-5"/>
                          </w:rPr>
                          <w:t xml:space="preserve"> </w:t>
                        </w:r>
                        <w:r>
                          <w:rPr>
                            <w:color w:val="231F20"/>
                            <w:spacing w:val="-6"/>
                          </w:rPr>
                          <w:t>too heavily</w:t>
                        </w:r>
                        <w:r>
                          <w:rPr>
                            <w:color w:val="231F20"/>
                            <w:spacing w:val="-5"/>
                          </w:rPr>
                          <w:t xml:space="preserve"> </w:t>
                        </w:r>
                        <w:r>
                          <w:rPr>
                            <w:color w:val="231F20"/>
                            <w:spacing w:val="-6"/>
                          </w:rPr>
                          <w:t>on</w:t>
                        </w:r>
                        <w:r>
                          <w:rPr>
                            <w:color w:val="231F20"/>
                            <w:spacing w:val="-5"/>
                          </w:rPr>
                          <w:t xml:space="preserve"> </w:t>
                        </w:r>
                        <w:r>
                          <w:rPr>
                            <w:color w:val="231F20"/>
                            <w:spacing w:val="-6"/>
                          </w:rPr>
                          <w:t>Reason</w:t>
                        </w:r>
                        <w:r>
                          <w:rPr>
                            <w:color w:val="231F20"/>
                            <w:spacing w:val="-5"/>
                          </w:rPr>
                          <w:t xml:space="preserve"> </w:t>
                        </w:r>
                        <w:r>
                          <w:rPr>
                            <w:color w:val="231F20"/>
                            <w:spacing w:val="-6"/>
                          </w:rPr>
                          <w:t>that last</w:t>
                        </w:r>
                        <w:r>
                          <w:rPr>
                            <w:color w:val="231F20"/>
                            <w:spacing w:val="-5"/>
                          </w:rPr>
                          <w:t xml:space="preserve"> </w:t>
                        </w:r>
                        <w:r>
                          <w:rPr>
                            <w:color w:val="231F20"/>
                            <w:spacing w:val="-6"/>
                          </w:rPr>
                          <w:t>mile</w:t>
                        </w:r>
                        <w:r>
                          <w:rPr>
                            <w:color w:val="231F20"/>
                            <w:spacing w:val="-5"/>
                          </w:rPr>
                          <w:t xml:space="preserve"> </w:t>
                        </w:r>
                        <w:r>
                          <w:rPr>
                            <w:color w:val="231F20"/>
                            <w:spacing w:val="-6"/>
                          </w:rPr>
                          <w:t>and</w:t>
                        </w:r>
                        <w:r>
                          <w:rPr>
                            <w:color w:val="231F20"/>
                          </w:rPr>
                          <w:t xml:space="preserve"> </w:t>
                        </w:r>
                        <w:r>
                          <w:rPr>
                            <w:color w:val="231F20"/>
                            <w:w w:val="105%"/>
                          </w:rPr>
                          <w:t>we</w:t>
                        </w:r>
                        <w:r>
                          <w:rPr>
                            <w:color w:val="231F20"/>
                            <w:spacing w:val="-4"/>
                            <w:w w:val="105%"/>
                          </w:rPr>
                          <w:t xml:space="preserve"> </w:t>
                        </w:r>
                        <w:r>
                          <w:rPr>
                            <w:color w:val="231F20"/>
                            <w:w w:val="105%"/>
                          </w:rPr>
                          <w:t>did</w:t>
                        </w:r>
                        <w:r>
                          <w:rPr>
                            <w:color w:val="231F20"/>
                            <w:spacing w:val="-4"/>
                            <w:w w:val="105%"/>
                          </w:rPr>
                          <w:t xml:space="preserve"> </w:t>
                        </w:r>
                        <w:r>
                          <w:rPr>
                            <w:color w:val="231F20"/>
                            <w:w w:val="105%"/>
                          </w:rPr>
                          <w:t>not</w:t>
                        </w:r>
                        <w:r>
                          <w:rPr>
                            <w:color w:val="231F20"/>
                            <w:spacing w:val="-4"/>
                            <w:w w:val="105%"/>
                          </w:rPr>
                          <w:t xml:space="preserve"> </w:t>
                        </w:r>
                        <w:r>
                          <w:rPr>
                            <w:color w:val="231F20"/>
                            <w:w w:val="105%"/>
                          </w:rPr>
                          <w:t>like</w:t>
                        </w:r>
                        <w:r>
                          <w:rPr>
                            <w:color w:val="231F20"/>
                            <w:spacing w:val="-4"/>
                            <w:w w:val="105%"/>
                          </w:rPr>
                          <w:t xml:space="preserve"> </w:t>
                        </w:r>
                        <w:r>
                          <w:rPr>
                            <w:color w:val="231F20"/>
                            <w:w w:val="105%"/>
                          </w:rPr>
                          <w:t>to</w:t>
                        </w:r>
                        <w:r>
                          <w:rPr>
                            <w:color w:val="231F20"/>
                            <w:spacing w:val="-4"/>
                            <w:w w:val="105%"/>
                          </w:rPr>
                          <w:t xml:space="preserve"> </w:t>
                        </w:r>
                        <w:r>
                          <w:rPr>
                            <w:color w:val="231F20"/>
                            <w:w w:val="105%"/>
                          </w:rPr>
                          <w:t>lose</w:t>
                        </w:r>
                        <w:r>
                          <w:rPr>
                            <w:color w:val="231F20"/>
                            <w:spacing w:val="-4"/>
                            <w:w w:val="105%"/>
                          </w:rPr>
                          <w:t xml:space="preserve"> </w:t>
                        </w:r>
                        <w:r>
                          <w:rPr>
                            <w:color w:val="231F20"/>
                            <w:w w:val="105%"/>
                          </w:rPr>
                          <w:t>our</w:t>
                        </w:r>
                        <w:r>
                          <w:rPr>
                            <w:color w:val="231F20"/>
                            <w:spacing w:val="-4"/>
                            <w:w w:val="105%"/>
                          </w:rPr>
                          <w:t xml:space="preserve"> </w:t>
                        </w:r>
                        <w:r>
                          <w:rPr>
                            <w:color w:val="231F20"/>
                            <w:w w:val="105%"/>
                          </w:rPr>
                          <w:t>support.</w:t>
                        </w:r>
                      </w:p>
                      <w:p w14:paraId="39C5018A" w14:textId="77777777" w:rsidR="00000000" w:rsidRDefault="00000000">
                        <w:pPr>
                          <w:pStyle w:val="BodyText"/>
                          <w:kinsoku w:val="0"/>
                          <w:overflowPunct w:val="0"/>
                          <w:spacing w:line="13.05pt" w:lineRule="auto"/>
                          <w:rPr>
                            <w:color w:val="231F20"/>
                            <w:spacing w:val="-5"/>
                            <w:w w:val="105%"/>
                          </w:rPr>
                        </w:pPr>
                        <w:r>
                          <w:rPr>
                            <w:color w:val="231F20"/>
                            <w:w w:val="105%"/>
                          </w:rPr>
                          <w:t>That was natural, but let us think a little more closely.</w:t>
                        </w:r>
                        <w:r>
                          <w:rPr>
                            <w:color w:val="231F20"/>
                            <w:spacing w:val="25"/>
                            <w:w w:val="105%"/>
                          </w:rPr>
                          <w:t xml:space="preserve"> </w:t>
                        </w:r>
                        <w:r>
                          <w:rPr>
                            <w:color w:val="231F20"/>
                            <w:w w:val="105%"/>
                          </w:rPr>
                          <w:t>Without</w:t>
                        </w:r>
                        <w:r>
                          <w:rPr>
                            <w:color w:val="231F20"/>
                            <w:spacing w:val="-8"/>
                            <w:w w:val="105%"/>
                          </w:rPr>
                          <w:t xml:space="preserve"> </w:t>
                        </w:r>
                        <w:r>
                          <w:rPr>
                            <w:color w:val="231F20"/>
                            <w:w w:val="105%"/>
                          </w:rPr>
                          <w:t>knowing</w:t>
                        </w:r>
                        <w:r>
                          <w:rPr>
                            <w:color w:val="231F20"/>
                            <w:spacing w:val="-8"/>
                            <w:w w:val="105%"/>
                          </w:rPr>
                          <w:t xml:space="preserve"> </w:t>
                        </w:r>
                        <w:r>
                          <w:rPr>
                            <w:color w:val="231F20"/>
                            <w:w w:val="105%"/>
                          </w:rPr>
                          <w:t>it,</w:t>
                        </w:r>
                        <w:r>
                          <w:rPr>
                            <w:color w:val="231F20"/>
                            <w:spacing w:val="-8"/>
                            <w:w w:val="105%"/>
                          </w:rPr>
                          <w:t xml:space="preserve"> </w:t>
                        </w:r>
                        <w:r>
                          <w:rPr>
                            <w:color w:val="231F20"/>
                            <w:w w:val="105%"/>
                          </w:rPr>
                          <w:t>had</w:t>
                        </w:r>
                        <w:r>
                          <w:rPr>
                            <w:color w:val="231F20"/>
                            <w:spacing w:val="-8"/>
                            <w:w w:val="105%"/>
                          </w:rPr>
                          <w:t xml:space="preserve"> </w:t>
                        </w:r>
                        <w:r>
                          <w:rPr>
                            <w:color w:val="231F20"/>
                            <w:w w:val="105%"/>
                          </w:rPr>
                          <w:t>we</w:t>
                        </w:r>
                        <w:r>
                          <w:rPr>
                            <w:color w:val="231F20"/>
                            <w:spacing w:val="-8"/>
                            <w:w w:val="105%"/>
                          </w:rPr>
                          <w:t xml:space="preserve"> </w:t>
                        </w:r>
                        <w:r>
                          <w:rPr>
                            <w:color w:val="231F20"/>
                            <w:w w:val="105%"/>
                          </w:rPr>
                          <w:t>not</w:t>
                        </w:r>
                        <w:r>
                          <w:rPr>
                            <w:color w:val="231F20"/>
                            <w:spacing w:val="-8"/>
                            <w:w w:val="105%"/>
                          </w:rPr>
                          <w:t xml:space="preserve"> </w:t>
                        </w:r>
                        <w:r>
                          <w:rPr>
                            <w:color w:val="231F20"/>
                            <w:w w:val="105%"/>
                          </w:rPr>
                          <w:t>been</w:t>
                        </w:r>
                        <w:r>
                          <w:rPr>
                            <w:color w:val="231F20"/>
                            <w:spacing w:val="-8"/>
                            <w:w w:val="105%"/>
                          </w:rPr>
                          <w:t xml:space="preserve"> </w:t>
                        </w:r>
                        <w:r>
                          <w:rPr>
                            <w:color w:val="231F20"/>
                            <w:w w:val="105%"/>
                          </w:rPr>
                          <w:t>brought to</w:t>
                        </w:r>
                        <w:r>
                          <w:rPr>
                            <w:color w:val="231F20"/>
                            <w:spacing w:val="1"/>
                            <w:w w:val="105%"/>
                          </w:rPr>
                          <w:t xml:space="preserve"> </w:t>
                        </w:r>
                        <w:r>
                          <w:rPr>
                            <w:color w:val="231F20"/>
                            <w:w w:val="105%"/>
                          </w:rPr>
                          <w:t>where</w:t>
                        </w:r>
                        <w:r>
                          <w:rPr>
                            <w:color w:val="231F20"/>
                            <w:spacing w:val="2"/>
                            <w:w w:val="105%"/>
                          </w:rPr>
                          <w:t xml:space="preserve"> </w:t>
                        </w:r>
                        <w:r>
                          <w:rPr>
                            <w:color w:val="231F20"/>
                            <w:w w:val="105%"/>
                          </w:rPr>
                          <w:t>we</w:t>
                        </w:r>
                        <w:r>
                          <w:rPr>
                            <w:color w:val="231F20"/>
                            <w:spacing w:val="1"/>
                            <w:w w:val="105%"/>
                          </w:rPr>
                          <w:t xml:space="preserve"> </w:t>
                        </w:r>
                        <w:r>
                          <w:rPr>
                            <w:color w:val="231F20"/>
                            <w:w w:val="105%"/>
                          </w:rPr>
                          <w:t>stood</w:t>
                        </w:r>
                        <w:r>
                          <w:rPr>
                            <w:color w:val="231F20"/>
                            <w:spacing w:val="2"/>
                            <w:w w:val="105%"/>
                          </w:rPr>
                          <w:t xml:space="preserve"> </w:t>
                        </w:r>
                        <w:r>
                          <w:rPr>
                            <w:color w:val="231F20"/>
                            <w:w w:val="105%"/>
                          </w:rPr>
                          <w:t>by</w:t>
                        </w:r>
                        <w:r>
                          <w:rPr>
                            <w:color w:val="231F20"/>
                            <w:spacing w:val="2"/>
                            <w:w w:val="105%"/>
                          </w:rPr>
                          <w:t xml:space="preserve"> </w:t>
                        </w:r>
                        <w:r>
                          <w:rPr>
                            <w:color w:val="231F20"/>
                            <w:w w:val="105%"/>
                          </w:rPr>
                          <w:t>a</w:t>
                        </w:r>
                        <w:r>
                          <w:rPr>
                            <w:color w:val="231F20"/>
                            <w:spacing w:val="1"/>
                            <w:w w:val="105%"/>
                          </w:rPr>
                          <w:t xml:space="preserve"> </w:t>
                        </w:r>
                        <w:r>
                          <w:rPr>
                            <w:color w:val="231F20"/>
                            <w:w w:val="105%"/>
                          </w:rPr>
                          <w:t>certain</w:t>
                        </w:r>
                        <w:r>
                          <w:rPr>
                            <w:color w:val="231F20"/>
                            <w:spacing w:val="2"/>
                            <w:w w:val="105%"/>
                          </w:rPr>
                          <w:t xml:space="preserve"> </w:t>
                        </w:r>
                        <w:r>
                          <w:rPr>
                            <w:color w:val="231F20"/>
                            <w:w w:val="105%"/>
                          </w:rPr>
                          <w:t>kind</w:t>
                        </w:r>
                        <w:r>
                          <w:rPr>
                            <w:color w:val="231F20"/>
                            <w:spacing w:val="1"/>
                            <w:w w:val="105%"/>
                          </w:rPr>
                          <w:t xml:space="preserve"> </w:t>
                        </w:r>
                        <w:r>
                          <w:rPr>
                            <w:color w:val="231F20"/>
                            <w:w w:val="105%"/>
                          </w:rPr>
                          <w:t>of</w:t>
                        </w:r>
                        <w:r>
                          <w:rPr>
                            <w:color w:val="231F20"/>
                            <w:spacing w:val="2"/>
                            <w:w w:val="105%"/>
                          </w:rPr>
                          <w:t xml:space="preserve"> </w:t>
                        </w:r>
                        <w:r>
                          <w:rPr>
                            <w:color w:val="231F20"/>
                            <w:w w:val="105%"/>
                          </w:rPr>
                          <w:t>faith?</w:t>
                        </w:r>
                        <w:r>
                          <w:rPr>
                            <w:color w:val="231F20"/>
                            <w:spacing w:val="46"/>
                            <w:w w:val="105%"/>
                          </w:rPr>
                          <w:t xml:space="preserve"> </w:t>
                        </w:r>
                        <w:r>
                          <w:rPr>
                            <w:color w:val="231F20"/>
                            <w:w w:val="105%"/>
                          </w:rPr>
                          <w:t>For</w:t>
                        </w:r>
                        <w:r>
                          <w:rPr>
                            <w:color w:val="231F20"/>
                            <w:spacing w:val="2"/>
                            <w:w w:val="105%"/>
                          </w:rPr>
                          <w:t xml:space="preserve"> </w:t>
                        </w:r>
                        <w:r>
                          <w:rPr>
                            <w:color w:val="231F20"/>
                            <w:spacing w:val="-5"/>
                            <w:w w:val="105%"/>
                          </w:rPr>
                          <w:t>did</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672D2153" w14:textId="031215C5"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1883520" behindDoc="1" locked="0" layoutInCell="0" allowOverlap="1" wp14:anchorId="4FEE1E13" wp14:editId="7EE3C539">
            <wp:simplePos x="0" y="0"/>
            <wp:positionH relativeFrom="page">
              <wp:posOffset>353060</wp:posOffset>
            </wp:positionH>
            <wp:positionV relativeFrom="page">
              <wp:posOffset>207645</wp:posOffset>
            </wp:positionV>
            <wp:extent cx="152400" cy="138430"/>
            <wp:effectExtent l="0" t="0" r="0" b="0"/>
            <wp:wrapNone/>
            <wp:docPr id="422" name="Text Box 22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5240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7C9B78B6"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54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84544" behindDoc="1" locked="0" layoutInCell="0" allowOverlap="1" wp14:anchorId="7D04A8C6" wp14:editId="366D0AAE">
            <wp:simplePos x="0" y="0"/>
            <wp:positionH relativeFrom="page">
              <wp:posOffset>994410</wp:posOffset>
            </wp:positionH>
            <wp:positionV relativeFrom="page">
              <wp:posOffset>207645</wp:posOffset>
            </wp:positionV>
            <wp:extent cx="1410970" cy="138430"/>
            <wp:effectExtent l="0" t="0" r="0" b="0"/>
            <wp:wrapNone/>
            <wp:docPr id="421" name="Text Box 223"/>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41097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1990F87C"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ALCOHOLICS</w:t>
                        </w:r>
                        <w:r>
                          <w:rPr>
                            <w:color w:val="231F20"/>
                            <w:spacing w:val="53"/>
                            <w:sz w:val="16"/>
                            <w:szCs w:val="16"/>
                          </w:rPr>
                          <w:t xml:space="preserve"> </w:t>
                        </w:r>
                        <w:r>
                          <w:rPr>
                            <w:color w:val="231F20"/>
                            <w:spacing w:val="-2"/>
                            <w:sz w:val="16"/>
                            <w:szCs w:val="16"/>
                          </w:rPr>
                          <w:t>ANONYMOUS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85568" behindDoc="1" locked="0" layoutInCell="0" allowOverlap="1" wp14:anchorId="36CBA705" wp14:editId="61E094D5">
            <wp:simplePos x="0" y="0"/>
            <wp:positionH relativeFrom="page">
              <wp:posOffset>353060</wp:posOffset>
            </wp:positionH>
            <wp:positionV relativeFrom="page">
              <wp:posOffset>364490</wp:posOffset>
            </wp:positionV>
            <wp:extent cx="2618740" cy="4431030"/>
            <wp:effectExtent l="0" t="0" r="0" b="0"/>
            <wp:wrapNone/>
            <wp:docPr id="420" name="Text Box 224"/>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18740" cy="4431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3FD8DB28" w14:textId="77777777" w:rsidR="00000000" w:rsidRDefault="00000000">
                        <w:pPr>
                          <w:pStyle w:val="BodyText"/>
                          <w:kinsoku w:val="0"/>
                          <w:overflowPunct w:val="0"/>
                          <w:spacing w:before="0.85pt" w:line="13.05pt" w:lineRule="auto"/>
                          <w:ind w:end="1pt" w:firstLine="0pt"/>
                          <w:rPr>
                            <w:color w:val="231F20"/>
                            <w:w w:val="105%"/>
                          </w:rPr>
                        </w:pPr>
                        <w:r>
                          <w:rPr>
                            <w:color w:val="231F20"/>
                            <w:w w:val="105%"/>
                          </w:rPr>
                          <w:t>we</w:t>
                        </w:r>
                        <w:r>
                          <w:rPr>
                            <w:color w:val="231F20"/>
                            <w:spacing w:val="-12"/>
                            <w:w w:val="105%"/>
                          </w:rPr>
                          <w:t xml:space="preserve"> </w:t>
                        </w:r>
                        <w:r>
                          <w:rPr>
                            <w:color w:val="231F20"/>
                            <w:w w:val="105%"/>
                          </w:rPr>
                          <w:t>not</w:t>
                        </w:r>
                        <w:r>
                          <w:rPr>
                            <w:color w:val="231F20"/>
                            <w:spacing w:val="-12"/>
                            <w:w w:val="105%"/>
                          </w:rPr>
                          <w:t xml:space="preserve"> </w:t>
                        </w:r>
                        <w:r>
                          <w:rPr>
                            <w:color w:val="231F20"/>
                            <w:w w:val="105%"/>
                          </w:rPr>
                          <w:t>believe</w:t>
                        </w:r>
                        <w:r>
                          <w:rPr>
                            <w:color w:val="231F20"/>
                            <w:spacing w:val="-12"/>
                            <w:w w:val="105%"/>
                          </w:rPr>
                          <w:t xml:space="preserve"> </w:t>
                        </w:r>
                        <w:r>
                          <w:rPr>
                            <w:color w:val="231F20"/>
                            <w:w w:val="105%"/>
                          </w:rPr>
                          <w:t>in</w:t>
                        </w:r>
                        <w:r>
                          <w:rPr>
                            <w:color w:val="231F20"/>
                            <w:spacing w:val="-12"/>
                            <w:w w:val="105%"/>
                          </w:rPr>
                          <w:t xml:space="preserve"> </w:t>
                        </w:r>
                        <w:r>
                          <w:rPr>
                            <w:color w:val="231F20"/>
                            <w:w w:val="105%"/>
                          </w:rPr>
                          <w:t>our</w:t>
                        </w:r>
                        <w:r>
                          <w:rPr>
                            <w:color w:val="231F20"/>
                            <w:spacing w:val="-11"/>
                            <w:w w:val="105%"/>
                          </w:rPr>
                          <w:t xml:space="preserve"> </w:t>
                        </w:r>
                        <w:r>
                          <w:rPr>
                            <w:color w:val="231F20"/>
                            <w:w w:val="105%"/>
                          </w:rPr>
                          <w:t>own</w:t>
                        </w:r>
                        <w:r>
                          <w:rPr>
                            <w:color w:val="231F20"/>
                            <w:spacing w:val="-12"/>
                            <w:w w:val="105%"/>
                          </w:rPr>
                          <w:t xml:space="preserve"> </w:t>
                        </w:r>
                        <w:r>
                          <w:rPr>
                            <w:color w:val="231F20"/>
                            <w:w w:val="105%"/>
                          </w:rPr>
                          <w:t>reasoning?</w:t>
                        </w:r>
                        <w:r>
                          <w:rPr>
                            <w:color w:val="231F20"/>
                            <w:spacing w:val="23"/>
                            <w:w w:val="105%"/>
                          </w:rPr>
                          <w:t xml:space="preserve"> </w:t>
                        </w:r>
                        <w:r>
                          <w:rPr>
                            <w:color w:val="231F20"/>
                            <w:w w:val="105%"/>
                          </w:rPr>
                          <w:t>Did</w:t>
                        </w:r>
                        <w:r>
                          <w:rPr>
                            <w:color w:val="231F20"/>
                            <w:spacing w:val="-12"/>
                            <w:w w:val="105%"/>
                          </w:rPr>
                          <w:t xml:space="preserve"> </w:t>
                        </w:r>
                        <w:r>
                          <w:rPr>
                            <w:color w:val="231F20"/>
                            <w:w w:val="105%"/>
                          </w:rPr>
                          <w:t>we</w:t>
                        </w:r>
                        <w:r>
                          <w:rPr>
                            <w:color w:val="231F20"/>
                            <w:spacing w:val="-12"/>
                            <w:w w:val="105%"/>
                          </w:rPr>
                          <w:t xml:space="preserve"> </w:t>
                        </w:r>
                        <w:r>
                          <w:rPr>
                            <w:color w:val="231F20"/>
                            <w:w w:val="105%"/>
                          </w:rPr>
                          <w:t>not</w:t>
                        </w:r>
                        <w:r>
                          <w:rPr>
                            <w:color w:val="231F20"/>
                            <w:spacing w:val="-12"/>
                            <w:w w:val="105%"/>
                          </w:rPr>
                          <w:t xml:space="preserve"> </w:t>
                        </w:r>
                        <w:r>
                          <w:rPr>
                            <w:color w:val="231F20"/>
                            <w:w w:val="105%"/>
                          </w:rPr>
                          <w:t>have confidence</w:t>
                        </w:r>
                        <w:r>
                          <w:rPr>
                            <w:color w:val="231F20"/>
                            <w:spacing w:val="-11"/>
                            <w:w w:val="105%"/>
                          </w:rPr>
                          <w:t xml:space="preserve"> </w:t>
                        </w:r>
                        <w:r>
                          <w:rPr>
                            <w:color w:val="231F20"/>
                            <w:w w:val="105%"/>
                          </w:rPr>
                          <w:t>in</w:t>
                        </w:r>
                        <w:r>
                          <w:rPr>
                            <w:color w:val="231F20"/>
                            <w:spacing w:val="-11"/>
                            <w:w w:val="105%"/>
                          </w:rPr>
                          <w:t xml:space="preserve"> </w:t>
                        </w:r>
                        <w:r>
                          <w:rPr>
                            <w:color w:val="231F20"/>
                            <w:w w:val="105%"/>
                          </w:rPr>
                          <w:t>our</w:t>
                        </w:r>
                        <w:r>
                          <w:rPr>
                            <w:color w:val="231F20"/>
                            <w:spacing w:val="-12"/>
                            <w:w w:val="105%"/>
                          </w:rPr>
                          <w:t xml:space="preserve"> </w:t>
                        </w:r>
                        <w:r>
                          <w:rPr>
                            <w:color w:val="231F20"/>
                            <w:w w:val="105%"/>
                          </w:rPr>
                          <w:t>ability</w:t>
                        </w:r>
                        <w:r>
                          <w:rPr>
                            <w:color w:val="231F20"/>
                            <w:spacing w:val="-11"/>
                            <w:w w:val="105%"/>
                          </w:rPr>
                          <w:t xml:space="preserve"> </w:t>
                        </w:r>
                        <w:r>
                          <w:rPr>
                            <w:color w:val="231F20"/>
                            <w:w w:val="105%"/>
                          </w:rPr>
                          <w:t>to</w:t>
                        </w:r>
                        <w:r>
                          <w:rPr>
                            <w:color w:val="231F20"/>
                            <w:spacing w:val="-11"/>
                            <w:w w:val="105%"/>
                          </w:rPr>
                          <w:t xml:space="preserve"> </w:t>
                        </w:r>
                        <w:r>
                          <w:rPr>
                            <w:color w:val="231F20"/>
                            <w:w w:val="105%"/>
                          </w:rPr>
                          <w:t>think?</w:t>
                        </w:r>
                        <w:r>
                          <w:rPr>
                            <w:color w:val="231F20"/>
                            <w:spacing w:val="24"/>
                            <w:w w:val="105%"/>
                          </w:rPr>
                          <w:t xml:space="preserve"> </w:t>
                        </w:r>
                        <w:r>
                          <w:rPr>
                            <w:color w:val="231F20"/>
                            <w:w w:val="105%"/>
                          </w:rPr>
                          <w:t>What</w:t>
                        </w:r>
                        <w:r>
                          <w:rPr>
                            <w:color w:val="231F20"/>
                            <w:spacing w:val="-11"/>
                            <w:w w:val="105%"/>
                          </w:rPr>
                          <w:t xml:space="preserve"> </w:t>
                        </w:r>
                        <w:r>
                          <w:rPr>
                            <w:color w:val="231F20"/>
                            <w:w w:val="105%"/>
                          </w:rPr>
                          <w:t>was</w:t>
                        </w:r>
                        <w:r>
                          <w:rPr>
                            <w:color w:val="231F20"/>
                            <w:spacing w:val="-12"/>
                            <w:w w:val="105%"/>
                          </w:rPr>
                          <w:t xml:space="preserve"> </w:t>
                        </w:r>
                        <w:r>
                          <w:rPr>
                            <w:color w:val="231F20"/>
                            <w:w w:val="105%"/>
                          </w:rPr>
                          <w:t>that</w:t>
                        </w:r>
                        <w:r>
                          <w:rPr>
                            <w:color w:val="231F20"/>
                            <w:spacing w:val="-11"/>
                            <w:w w:val="105%"/>
                          </w:rPr>
                          <w:t xml:space="preserve"> </w:t>
                        </w:r>
                        <w:r>
                          <w:rPr>
                            <w:color w:val="231F20"/>
                            <w:w w:val="105%"/>
                          </w:rPr>
                          <w:t>but</w:t>
                        </w:r>
                        <w:r>
                          <w:rPr>
                            <w:color w:val="231F20"/>
                            <w:spacing w:val="-12"/>
                            <w:w w:val="105%"/>
                          </w:rPr>
                          <w:t xml:space="preserve"> </w:t>
                        </w:r>
                        <w:r>
                          <w:rPr>
                            <w:color w:val="231F20"/>
                            <w:w w:val="105%"/>
                          </w:rPr>
                          <w:t xml:space="preserve">a </w:t>
                        </w:r>
                        <w:r>
                          <w:rPr>
                            <w:color w:val="231F20"/>
                          </w:rPr>
                          <w:t>sort</w:t>
                        </w:r>
                        <w:r>
                          <w:rPr>
                            <w:color w:val="231F20"/>
                            <w:spacing w:val="-2"/>
                          </w:rPr>
                          <w:t xml:space="preserve"> </w:t>
                        </w:r>
                        <w:r>
                          <w:rPr>
                            <w:color w:val="231F20"/>
                          </w:rPr>
                          <w:t>of</w:t>
                        </w:r>
                        <w:r>
                          <w:rPr>
                            <w:color w:val="231F20"/>
                            <w:spacing w:val="-2"/>
                          </w:rPr>
                          <w:t xml:space="preserve"> </w:t>
                        </w:r>
                        <w:r>
                          <w:rPr>
                            <w:color w:val="231F20"/>
                          </w:rPr>
                          <w:t>faith?</w:t>
                        </w:r>
                        <w:r>
                          <w:rPr>
                            <w:color w:val="231F20"/>
                            <w:spacing w:val="17"/>
                          </w:rPr>
                          <w:t xml:space="preserve"> </w:t>
                        </w:r>
                        <w:r>
                          <w:rPr>
                            <w:color w:val="231F20"/>
                          </w:rPr>
                          <w:t>Yes,</w:t>
                        </w:r>
                        <w:r>
                          <w:rPr>
                            <w:color w:val="231F20"/>
                            <w:spacing w:val="-3"/>
                          </w:rPr>
                          <w:t xml:space="preserve"> </w:t>
                        </w:r>
                        <w:r>
                          <w:rPr>
                            <w:color w:val="231F20"/>
                          </w:rPr>
                          <w:t>we</w:t>
                        </w:r>
                        <w:r>
                          <w:rPr>
                            <w:color w:val="231F20"/>
                            <w:spacing w:val="-3"/>
                          </w:rPr>
                          <w:t xml:space="preserve"> </w:t>
                        </w:r>
                        <w:r>
                          <w:rPr>
                            <w:color w:val="231F20"/>
                          </w:rPr>
                          <w:t>had</w:t>
                        </w:r>
                        <w:r>
                          <w:rPr>
                            <w:color w:val="231F20"/>
                            <w:spacing w:val="-3"/>
                          </w:rPr>
                          <w:t xml:space="preserve"> </w:t>
                        </w:r>
                        <w:r>
                          <w:rPr>
                            <w:color w:val="231F20"/>
                          </w:rPr>
                          <w:t>been</w:t>
                        </w:r>
                        <w:r>
                          <w:rPr>
                            <w:color w:val="231F20"/>
                            <w:spacing w:val="-3"/>
                          </w:rPr>
                          <w:t xml:space="preserve"> </w:t>
                        </w:r>
                        <w:r>
                          <w:rPr>
                            <w:color w:val="231F20"/>
                          </w:rPr>
                          <w:t>faithful,</w:t>
                        </w:r>
                        <w:r>
                          <w:rPr>
                            <w:color w:val="231F20"/>
                            <w:spacing w:val="-3"/>
                          </w:rPr>
                          <w:t xml:space="preserve"> </w:t>
                        </w:r>
                        <w:r>
                          <w:rPr>
                            <w:color w:val="231F20"/>
                          </w:rPr>
                          <w:t>abjectly</w:t>
                        </w:r>
                        <w:r>
                          <w:rPr>
                            <w:color w:val="231F20"/>
                            <w:spacing w:val="-3"/>
                          </w:rPr>
                          <w:t xml:space="preserve"> </w:t>
                        </w:r>
                        <w:r>
                          <w:rPr>
                            <w:color w:val="231F20"/>
                          </w:rPr>
                          <w:t xml:space="preserve">faithful </w:t>
                        </w:r>
                        <w:r>
                          <w:rPr>
                            <w:color w:val="231F20"/>
                            <w:w w:val="105%"/>
                          </w:rPr>
                          <w:t>to the God of Reason.</w:t>
                        </w:r>
                        <w:r>
                          <w:rPr>
                            <w:color w:val="231F20"/>
                            <w:spacing w:val="40"/>
                            <w:w w:val="105%"/>
                          </w:rPr>
                          <w:t xml:space="preserve"> </w:t>
                        </w:r>
                        <w:r>
                          <w:rPr>
                            <w:color w:val="231F20"/>
                            <w:w w:val="105%"/>
                          </w:rPr>
                          <w:t>So, in one way or another, we discovered</w:t>
                        </w:r>
                        <w:r>
                          <w:rPr>
                            <w:color w:val="231F20"/>
                            <w:spacing w:val="-5"/>
                            <w:w w:val="105%"/>
                          </w:rPr>
                          <w:t xml:space="preserve"> </w:t>
                        </w:r>
                        <w:r>
                          <w:rPr>
                            <w:color w:val="231F20"/>
                            <w:w w:val="105%"/>
                          </w:rPr>
                          <w:t>that</w:t>
                        </w:r>
                        <w:r>
                          <w:rPr>
                            <w:color w:val="231F20"/>
                            <w:spacing w:val="-5"/>
                            <w:w w:val="105%"/>
                          </w:rPr>
                          <w:t xml:space="preserve"> </w:t>
                        </w:r>
                        <w:r>
                          <w:rPr>
                            <w:color w:val="231F20"/>
                            <w:w w:val="105%"/>
                          </w:rPr>
                          <w:t>faith</w:t>
                        </w:r>
                        <w:r>
                          <w:rPr>
                            <w:color w:val="231F20"/>
                            <w:spacing w:val="-5"/>
                            <w:w w:val="105%"/>
                          </w:rPr>
                          <w:t xml:space="preserve"> </w:t>
                        </w:r>
                        <w:r>
                          <w:rPr>
                            <w:color w:val="231F20"/>
                            <w:w w:val="105%"/>
                          </w:rPr>
                          <w:t>had</w:t>
                        </w:r>
                        <w:r>
                          <w:rPr>
                            <w:color w:val="231F20"/>
                            <w:spacing w:val="-5"/>
                            <w:w w:val="105%"/>
                          </w:rPr>
                          <w:t xml:space="preserve"> </w:t>
                        </w:r>
                        <w:r>
                          <w:rPr>
                            <w:color w:val="231F20"/>
                            <w:w w:val="105%"/>
                          </w:rPr>
                          <w:t>been</w:t>
                        </w:r>
                        <w:r>
                          <w:rPr>
                            <w:color w:val="231F20"/>
                            <w:spacing w:val="-5"/>
                            <w:w w:val="105%"/>
                          </w:rPr>
                          <w:t xml:space="preserve"> </w:t>
                        </w:r>
                        <w:r>
                          <w:rPr>
                            <w:color w:val="231F20"/>
                            <w:w w:val="105%"/>
                          </w:rPr>
                          <w:t>involved</w:t>
                        </w:r>
                        <w:r>
                          <w:rPr>
                            <w:color w:val="231F20"/>
                            <w:spacing w:val="-5"/>
                            <w:w w:val="105%"/>
                          </w:rPr>
                          <w:t xml:space="preserve"> </w:t>
                        </w:r>
                        <w:r>
                          <w:rPr>
                            <w:color w:val="231F20"/>
                            <w:w w:val="105%"/>
                          </w:rPr>
                          <w:t>all</w:t>
                        </w:r>
                        <w:r>
                          <w:rPr>
                            <w:color w:val="231F20"/>
                            <w:spacing w:val="-5"/>
                            <w:w w:val="105%"/>
                          </w:rPr>
                          <w:t xml:space="preserve"> </w:t>
                        </w:r>
                        <w:r>
                          <w:rPr>
                            <w:color w:val="231F20"/>
                            <w:w w:val="105%"/>
                          </w:rPr>
                          <w:t>the</w:t>
                        </w:r>
                        <w:r>
                          <w:rPr>
                            <w:color w:val="231F20"/>
                            <w:spacing w:val="-5"/>
                            <w:w w:val="105%"/>
                          </w:rPr>
                          <w:t xml:space="preserve"> </w:t>
                        </w:r>
                        <w:r>
                          <w:rPr>
                            <w:color w:val="231F20"/>
                            <w:w w:val="105%"/>
                          </w:rPr>
                          <w:t>time!</w:t>
                        </w:r>
                      </w:p>
                      <w:p w14:paraId="7D5C6B90" w14:textId="77777777" w:rsidR="00000000" w:rsidRDefault="00000000">
                        <w:pPr>
                          <w:pStyle w:val="BodyText"/>
                          <w:kinsoku w:val="0"/>
                          <w:overflowPunct w:val="0"/>
                          <w:spacing w:line="13.05pt" w:lineRule="auto"/>
                          <w:ind w:end="0.90pt"/>
                          <w:rPr>
                            <w:color w:val="231F20"/>
                            <w:w w:val="105%"/>
                          </w:rPr>
                        </w:pPr>
                        <w:r>
                          <w:rPr>
                            <w:color w:val="231F20"/>
                          </w:rPr>
                          <w:t>We found, too, that we had been worshippers.</w:t>
                        </w:r>
                        <w:r>
                          <w:rPr>
                            <w:color w:val="231F20"/>
                            <w:spacing w:val="36"/>
                          </w:rPr>
                          <w:t xml:space="preserve"> </w:t>
                        </w:r>
                        <w:r>
                          <w:rPr>
                            <w:color w:val="231F20"/>
                          </w:rPr>
                          <w:t>What a state</w:t>
                        </w:r>
                        <w:r>
                          <w:rPr>
                            <w:color w:val="231F20"/>
                            <w:spacing w:val="-11"/>
                          </w:rPr>
                          <w:t xml:space="preserve"> </w:t>
                        </w:r>
                        <w:r>
                          <w:rPr>
                            <w:color w:val="231F20"/>
                          </w:rPr>
                          <w:t>of</w:t>
                        </w:r>
                        <w:r>
                          <w:rPr>
                            <w:color w:val="231F20"/>
                            <w:spacing w:val="-11"/>
                          </w:rPr>
                          <w:t xml:space="preserve"> </w:t>
                        </w:r>
                        <w:r>
                          <w:rPr>
                            <w:color w:val="231F20"/>
                          </w:rPr>
                          <w:t>mental</w:t>
                        </w:r>
                        <w:r>
                          <w:rPr>
                            <w:color w:val="231F20"/>
                            <w:spacing w:val="-11"/>
                          </w:rPr>
                          <w:t xml:space="preserve"> </w:t>
                        </w:r>
                        <w:r>
                          <w:rPr>
                            <w:color w:val="231F20"/>
                          </w:rPr>
                          <w:t>goose-flesh</w:t>
                        </w:r>
                        <w:r>
                          <w:rPr>
                            <w:color w:val="231F20"/>
                            <w:spacing w:val="-11"/>
                          </w:rPr>
                          <w:t xml:space="preserve"> </w:t>
                        </w:r>
                        <w:r>
                          <w:rPr>
                            <w:color w:val="231F20"/>
                          </w:rPr>
                          <w:t>that</w:t>
                        </w:r>
                        <w:r>
                          <w:rPr>
                            <w:color w:val="231F20"/>
                            <w:spacing w:val="-11"/>
                          </w:rPr>
                          <w:t xml:space="preserve"> </w:t>
                        </w:r>
                        <w:r>
                          <w:rPr>
                            <w:color w:val="231F20"/>
                          </w:rPr>
                          <w:t>used</w:t>
                        </w:r>
                        <w:r>
                          <w:rPr>
                            <w:color w:val="231F20"/>
                            <w:spacing w:val="-11"/>
                          </w:rPr>
                          <w:t xml:space="preserve"> </w:t>
                        </w:r>
                        <w:r>
                          <w:rPr>
                            <w:color w:val="231F20"/>
                          </w:rPr>
                          <w:t>to</w:t>
                        </w:r>
                        <w:r>
                          <w:rPr>
                            <w:color w:val="231F20"/>
                            <w:spacing w:val="-11"/>
                          </w:rPr>
                          <w:t xml:space="preserve"> </w:t>
                        </w:r>
                        <w:r>
                          <w:rPr>
                            <w:color w:val="231F20"/>
                          </w:rPr>
                          <w:t>bring</w:t>
                        </w:r>
                        <w:r>
                          <w:rPr>
                            <w:color w:val="231F20"/>
                            <w:spacing w:val="-11"/>
                          </w:rPr>
                          <w:t xml:space="preserve"> </w:t>
                        </w:r>
                        <w:r>
                          <w:rPr>
                            <w:color w:val="231F20"/>
                          </w:rPr>
                          <w:t>on!</w:t>
                        </w:r>
                        <w:r>
                          <w:rPr>
                            <w:color w:val="231F20"/>
                            <w:spacing w:val="25"/>
                          </w:rPr>
                          <w:t xml:space="preserve"> </w:t>
                        </w:r>
                        <w:r>
                          <w:rPr>
                            <w:color w:val="231F20"/>
                          </w:rPr>
                          <w:t>Had</w:t>
                        </w:r>
                        <w:r>
                          <w:rPr>
                            <w:color w:val="231F20"/>
                            <w:spacing w:val="-11"/>
                          </w:rPr>
                          <w:t xml:space="preserve"> </w:t>
                        </w:r>
                        <w:r>
                          <w:rPr>
                            <w:color w:val="231F20"/>
                          </w:rPr>
                          <w:t xml:space="preserve">we </w:t>
                        </w:r>
                        <w:r>
                          <w:rPr>
                            <w:color w:val="231F20"/>
                            <w:w w:val="105%"/>
                          </w:rPr>
                          <w:t>not variously worshipped people, sentiment, things, money,</w:t>
                        </w:r>
                        <w:r>
                          <w:rPr>
                            <w:color w:val="231F20"/>
                            <w:spacing w:val="-12"/>
                            <w:w w:val="105%"/>
                          </w:rPr>
                          <w:t xml:space="preserve"> </w:t>
                        </w:r>
                        <w:r>
                          <w:rPr>
                            <w:color w:val="231F20"/>
                            <w:w w:val="105%"/>
                          </w:rPr>
                          <w:t>and</w:t>
                        </w:r>
                        <w:r>
                          <w:rPr>
                            <w:color w:val="231F20"/>
                            <w:spacing w:val="-12"/>
                            <w:w w:val="105%"/>
                          </w:rPr>
                          <w:t xml:space="preserve"> </w:t>
                        </w:r>
                        <w:r>
                          <w:rPr>
                            <w:color w:val="231F20"/>
                            <w:w w:val="105%"/>
                          </w:rPr>
                          <w:t>ourselves?</w:t>
                        </w:r>
                        <w:r>
                          <w:rPr>
                            <w:color w:val="231F20"/>
                            <w:spacing w:val="-2"/>
                            <w:w w:val="105%"/>
                          </w:rPr>
                          <w:t xml:space="preserve"> </w:t>
                        </w:r>
                        <w:r>
                          <w:rPr>
                            <w:color w:val="231F20"/>
                            <w:w w:val="105%"/>
                          </w:rPr>
                          <w:t>And</w:t>
                        </w:r>
                        <w:r>
                          <w:rPr>
                            <w:color w:val="231F20"/>
                            <w:spacing w:val="-12"/>
                            <w:w w:val="105%"/>
                          </w:rPr>
                          <w:t xml:space="preserve"> </w:t>
                        </w:r>
                        <w:r>
                          <w:rPr>
                            <w:color w:val="231F20"/>
                            <w:w w:val="105%"/>
                          </w:rPr>
                          <w:t>then,</w:t>
                        </w:r>
                        <w:r>
                          <w:rPr>
                            <w:color w:val="231F20"/>
                            <w:spacing w:val="-12"/>
                            <w:w w:val="105%"/>
                          </w:rPr>
                          <w:t xml:space="preserve"> </w:t>
                        </w:r>
                        <w:r>
                          <w:rPr>
                            <w:color w:val="231F20"/>
                            <w:w w:val="105%"/>
                          </w:rPr>
                          <w:t>with</w:t>
                        </w:r>
                        <w:r>
                          <w:rPr>
                            <w:color w:val="231F20"/>
                            <w:spacing w:val="-12"/>
                            <w:w w:val="105%"/>
                          </w:rPr>
                          <w:t xml:space="preserve"> </w:t>
                        </w:r>
                        <w:r>
                          <w:rPr>
                            <w:color w:val="231F20"/>
                            <w:w w:val="105%"/>
                          </w:rPr>
                          <w:t>a</w:t>
                        </w:r>
                        <w:r>
                          <w:rPr>
                            <w:color w:val="231F20"/>
                            <w:spacing w:val="-12"/>
                            <w:w w:val="105%"/>
                          </w:rPr>
                          <w:t xml:space="preserve"> </w:t>
                        </w:r>
                        <w:r>
                          <w:rPr>
                            <w:color w:val="231F20"/>
                            <w:w w:val="105%"/>
                          </w:rPr>
                          <w:t>better</w:t>
                        </w:r>
                        <w:r>
                          <w:rPr>
                            <w:color w:val="231F20"/>
                            <w:spacing w:val="-11"/>
                            <w:w w:val="105%"/>
                          </w:rPr>
                          <w:t xml:space="preserve"> </w:t>
                        </w:r>
                        <w:r>
                          <w:rPr>
                            <w:color w:val="231F20"/>
                            <w:w w:val="105%"/>
                          </w:rPr>
                          <w:t xml:space="preserve">motive, </w:t>
                        </w:r>
                        <w:r>
                          <w:rPr>
                            <w:color w:val="231F20"/>
                          </w:rPr>
                          <w:t xml:space="preserve">had we not worshipfully beheld the sunset, the sea, or a </w:t>
                        </w:r>
                        <w:r>
                          <w:rPr>
                            <w:color w:val="231F20"/>
                            <w:w w:val="105%"/>
                          </w:rPr>
                          <w:t>flower?</w:t>
                        </w:r>
                        <w:r>
                          <w:rPr>
                            <w:color w:val="231F20"/>
                            <w:spacing w:val="38"/>
                            <w:w w:val="105%"/>
                          </w:rPr>
                          <w:t xml:space="preserve"> </w:t>
                        </w:r>
                        <w:r>
                          <w:rPr>
                            <w:color w:val="231F20"/>
                            <w:w w:val="105%"/>
                          </w:rPr>
                          <w:t>Who</w:t>
                        </w:r>
                        <w:r>
                          <w:rPr>
                            <w:color w:val="231F20"/>
                            <w:spacing w:val="-4"/>
                            <w:w w:val="105%"/>
                          </w:rPr>
                          <w:t xml:space="preserve"> </w:t>
                        </w:r>
                        <w:r>
                          <w:rPr>
                            <w:color w:val="231F20"/>
                            <w:w w:val="105%"/>
                          </w:rPr>
                          <w:t>of</w:t>
                        </w:r>
                        <w:r>
                          <w:rPr>
                            <w:color w:val="231F20"/>
                            <w:spacing w:val="-4"/>
                            <w:w w:val="105%"/>
                          </w:rPr>
                          <w:t xml:space="preserve"> </w:t>
                        </w:r>
                        <w:r>
                          <w:rPr>
                            <w:color w:val="231F20"/>
                            <w:w w:val="105%"/>
                          </w:rPr>
                          <w:t>us</w:t>
                        </w:r>
                        <w:r>
                          <w:rPr>
                            <w:color w:val="231F20"/>
                            <w:spacing w:val="-4"/>
                            <w:w w:val="105%"/>
                          </w:rPr>
                          <w:t xml:space="preserve"> </w:t>
                        </w:r>
                        <w:r>
                          <w:rPr>
                            <w:color w:val="231F20"/>
                            <w:w w:val="105%"/>
                          </w:rPr>
                          <w:t>had</w:t>
                        </w:r>
                        <w:r>
                          <w:rPr>
                            <w:color w:val="231F20"/>
                            <w:spacing w:val="-4"/>
                            <w:w w:val="105%"/>
                          </w:rPr>
                          <w:t xml:space="preserve"> </w:t>
                        </w:r>
                        <w:r>
                          <w:rPr>
                            <w:color w:val="231F20"/>
                            <w:w w:val="105%"/>
                          </w:rPr>
                          <w:t>not</w:t>
                        </w:r>
                        <w:r>
                          <w:rPr>
                            <w:color w:val="231F20"/>
                            <w:spacing w:val="-4"/>
                            <w:w w:val="105%"/>
                          </w:rPr>
                          <w:t xml:space="preserve"> </w:t>
                        </w:r>
                        <w:r>
                          <w:rPr>
                            <w:color w:val="231F20"/>
                            <w:w w:val="105%"/>
                          </w:rPr>
                          <w:t>loved</w:t>
                        </w:r>
                        <w:r>
                          <w:rPr>
                            <w:color w:val="231F20"/>
                            <w:spacing w:val="-4"/>
                            <w:w w:val="105%"/>
                          </w:rPr>
                          <w:t xml:space="preserve"> </w:t>
                        </w:r>
                        <w:r>
                          <w:rPr>
                            <w:color w:val="231F20"/>
                            <w:w w:val="105%"/>
                          </w:rPr>
                          <w:t>something</w:t>
                        </w:r>
                        <w:r>
                          <w:rPr>
                            <w:color w:val="231F20"/>
                            <w:spacing w:val="-4"/>
                            <w:w w:val="105%"/>
                          </w:rPr>
                          <w:t xml:space="preserve"> </w:t>
                        </w:r>
                        <w:r>
                          <w:rPr>
                            <w:color w:val="231F20"/>
                            <w:w w:val="105%"/>
                          </w:rPr>
                          <w:t>or</w:t>
                        </w:r>
                        <w:r>
                          <w:rPr>
                            <w:color w:val="231F20"/>
                            <w:spacing w:val="-4"/>
                            <w:w w:val="105%"/>
                          </w:rPr>
                          <w:t xml:space="preserve"> </w:t>
                        </w:r>
                        <w:r>
                          <w:rPr>
                            <w:color w:val="231F20"/>
                            <w:w w:val="105%"/>
                          </w:rPr>
                          <w:t>some- body?</w:t>
                        </w:r>
                        <w:r>
                          <w:rPr>
                            <w:color w:val="231F20"/>
                            <w:spacing w:val="2"/>
                            <w:w w:val="105%"/>
                          </w:rPr>
                          <w:t xml:space="preserve"> </w:t>
                        </w:r>
                        <w:r>
                          <w:rPr>
                            <w:color w:val="231F20"/>
                            <w:w w:val="105%"/>
                          </w:rPr>
                          <w:t>How</w:t>
                        </w:r>
                        <w:r>
                          <w:rPr>
                            <w:color w:val="231F20"/>
                            <w:spacing w:val="-11"/>
                            <w:w w:val="105%"/>
                          </w:rPr>
                          <w:t xml:space="preserve"> </w:t>
                        </w:r>
                        <w:r>
                          <w:rPr>
                            <w:color w:val="231F20"/>
                            <w:w w:val="105%"/>
                          </w:rPr>
                          <w:t>much</w:t>
                        </w:r>
                        <w:r>
                          <w:rPr>
                            <w:color w:val="231F20"/>
                            <w:spacing w:val="-12"/>
                            <w:w w:val="105%"/>
                          </w:rPr>
                          <w:t xml:space="preserve"> </w:t>
                        </w:r>
                        <w:r>
                          <w:rPr>
                            <w:color w:val="231F20"/>
                            <w:w w:val="105%"/>
                          </w:rPr>
                          <w:t>did</w:t>
                        </w:r>
                        <w:r>
                          <w:rPr>
                            <w:color w:val="231F20"/>
                            <w:spacing w:val="-12"/>
                            <w:w w:val="105%"/>
                          </w:rPr>
                          <w:t xml:space="preserve"> </w:t>
                        </w:r>
                        <w:r>
                          <w:rPr>
                            <w:color w:val="231F20"/>
                            <w:w w:val="105%"/>
                          </w:rPr>
                          <w:t>these</w:t>
                        </w:r>
                        <w:r>
                          <w:rPr>
                            <w:color w:val="231F20"/>
                            <w:spacing w:val="-12"/>
                            <w:w w:val="105%"/>
                          </w:rPr>
                          <w:t xml:space="preserve"> </w:t>
                        </w:r>
                        <w:r>
                          <w:rPr>
                            <w:color w:val="231F20"/>
                            <w:w w:val="105%"/>
                          </w:rPr>
                          <w:t>feelings,</w:t>
                        </w:r>
                        <w:r>
                          <w:rPr>
                            <w:color w:val="231F20"/>
                            <w:spacing w:val="-12"/>
                            <w:w w:val="105%"/>
                          </w:rPr>
                          <w:t xml:space="preserve"> </w:t>
                        </w:r>
                        <w:r>
                          <w:rPr>
                            <w:color w:val="231F20"/>
                            <w:w w:val="105%"/>
                          </w:rPr>
                          <w:t>these</w:t>
                        </w:r>
                        <w:r>
                          <w:rPr>
                            <w:color w:val="231F20"/>
                            <w:spacing w:val="-11"/>
                            <w:w w:val="105%"/>
                          </w:rPr>
                          <w:t xml:space="preserve"> </w:t>
                        </w:r>
                        <w:r>
                          <w:rPr>
                            <w:color w:val="231F20"/>
                            <w:w w:val="105%"/>
                          </w:rPr>
                          <w:t>loves,</w:t>
                        </w:r>
                        <w:r>
                          <w:rPr>
                            <w:color w:val="231F20"/>
                            <w:spacing w:val="-12"/>
                            <w:w w:val="105%"/>
                          </w:rPr>
                          <w:t xml:space="preserve"> </w:t>
                        </w:r>
                        <w:r>
                          <w:rPr>
                            <w:color w:val="231F20"/>
                            <w:w w:val="105%"/>
                          </w:rPr>
                          <w:t>these worships,</w:t>
                        </w:r>
                        <w:r>
                          <w:rPr>
                            <w:color w:val="231F20"/>
                            <w:spacing w:val="-7"/>
                            <w:w w:val="105%"/>
                          </w:rPr>
                          <w:t xml:space="preserve"> </w:t>
                        </w:r>
                        <w:r>
                          <w:rPr>
                            <w:color w:val="231F20"/>
                            <w:w w:val="105%"/>
                          </w:rPr>
                          <w:t>have</w:t>
                        </w:r>
                        <w:r>
                          <w:rPr>
                            <w:color w:val="231F20"/>
                            <w:spacing w:val="-7"/>
                            <w:w w:val="105%"/>
                          </w:rPr>
                          <w:t xml:space="preserve"> </w:t>
                        </w:r>
                        <w:r>
                          <w:rPr>
                            <w:color w:val="231F20"/>
                            <w:w w:val="105%"/>
                          </w:rPr>
                          <w:t>to</w:t>
                        </w:r>
                        <w:r>
                          <w:rPr>
                            <w:color w:val="231F20"/>
                            <w:spacing w:val="-7"/>
                            <w:w w:val="105%"/>
                          </w:rPr>
                          <w:t xml:space="preserve"> </w:t>
                        </w:r>
                        <w:r>
                          <w:rPr>
                            <w:color w:val="231F20"/>
                            <w:w w:val="105%"/>
                          </w:rPr>
                          <w:t>do</w:t>
                        </w:r>
                        <w:r>
                          <w:rPr>
                            <w:color w:val="231F20"/>
                            <w:spacing w:val="-7"/>
                            <w:w w:val="105%"/>
                          </w:rPr>
                          <w:t xml:space="preserve"> </w:t>
                        </w:r>
                        <w:r>
                          <w:rPr>
                            <w:color w:val="231F20"/>
                            <w:w w:val="105%"/>
                          </w:rPr>
                          <w:t>with</w:t>
                        </w:r>
                        <w:r>
                          <w:rPr>
                            <w:color w:val="231F20"/>
                            <w:spacing w:val="-7"/>
                            <w:w w:val="105%"/>
                          </w:rPr>
                          <w:t xml:space="preserve"> </w:t>
                        </w:r>
                        <w:r>
                          <w:rPr>
                            <w:color w:val="231F20"/>
                            <w:w w:val="105%"/>
                          </w:rPr>
                          <w:t>pure</w:t>
                        </w:r>
                        <w:r>
                          <w:rPr>
                            <w:color w:val="231F20"/>
                            <w:spacing w:val="-7"/>
                            <w:w w:val="105%"/>
                          </w:rPr>
                          <w:t xml:space="preserve"> </w:t>
                        </w:r>
                        <w:r>
                          <w:rPr>
                            <w:color w:val="231F20"/>
                            <w:w w:val="105%"/>
                          </w:rPr>
                          <w:t>reason?</w:t>
                        </w:r>
                        <w:r>
                          <w:rPr>
                            <w:color w:val="231F20"/>
                            <w:spacing w:val="33"/>
                            <w:w w:val="105%"/>
                          </w:rPr>
                          <w:t xml:space="preserve"> </w:t>
                        </w:r>
                        <w:r>
                          <w:rPr>
                            <w:color w:val="231F20"/>
                            <w:w w:val="105%"/>
                          </w:rPr>
                          <w:t>Little</w:t>
                        </w:r>
                        <w:r>
                          <w:rPr>
                            <w:color w:val="231F20"/>
                            <w:spacing w:val="-7"/>
                            <w:w w:val="105%"/>
                          </w:rPr>
                          <w:t xml:space="preserve"> </w:t>
                        </w:r>
                        <w:r>
                          <w:rPr>
                            <w:color w:val="231F20"/>
                            <w:w w:val="105%"/>
                          </w:rPr>
                          <w:t>or</w:t>
                        </w:r>
                        <w:r>
                          <w:rPr>
                            <w:color w:val="231F20"/>
                            <w:spacing w:val="-7"/>
                            <w:w w:val="105%"/>
                          </w:rPr>
                          <w:t xml:space="preserve"> </w:t>
                        </w:r>
                        <w:r>
                          <w:rPr>
                            <w:color w:val="231F20"/>
                            <w:w w:val="105%"/>
                          </w:rPr>
                          <w:t>noth- ing,</w:t>
                        </w:r>
                        <w:r>
                          <w:rPr>
                            <w:color w:val="231F20"/>
                            <w:spacing w:val="-12"/>
                            <w:w w:val="105%"/>
                          </w:rPr>
                          <w:t xml:space="preserve"> </w:t>
                        </w:r>
                        <w:r>
                          <w:rPr>
                            <w:color w:val="231F20"/>
                            <w:w w:val="105%"/>
                          </w:rPr>
                          <w:t>we</w:t>
                        </w:r>
                        <w:r>
                          <w:rPr>
                            <w:color w:val="231F20"/>
                            <w:spacing w:val="-12"/>
                            <w:w w:val="105%"/>
                          </w:rPr>
                          <w:t xml:space="preserve"> </w:t>
                        </w:r>
                        <w:r>
                          <w:rPr>
                            <w:color w:val="231F20"/>
                            <w:w w:val="105%"/>
                          </w:rPr>
                          <w:t>saw</w:t>
                        </w:r>
                        <w:r>
                          <w:rPr>
                            <w:color w:val="231F20"/>
                            <w:spacing w:val="-12"/>
                            <w:w w:val="105%"/>
                          </w:rPr>
                          <w:t xml:space="preserve"> </w:t>
                        </w:r>
                        <w:r>
                          <w:rPr>
                            <w:color w:val="231F20"/>
                            <w:w w:val="105%"/>
                          </w:rPr>
                          <w:t>at</w:t>
                        </w:r>
                        <w:r>
                          <w:rPr>
                            <w:color w:val="231F20"/>
                            <w:spacing w:val="-12"/>
                            <w:w w:val="105%"/>
                          </w:rPr>
                          <w:t xml:space="preserve"> </w:t>
                        </w:r>
                        <w:r>
                          <w:rPr>
                            <w:color w:val="231F20"/>
                            <w:w w:val="105%"/>
                          </w:rPr>
                          <w:t>last.</w:t>
                        </w:r>
                        <w:r>
                          <w:rPr>
                            <w:color w:val="231F20"/>
                            <w:spacing w:val="-9"/>
                            <w:w w:val="105%"/>
                          </w:rPr>
                          <w:t xml:space="preserve"> </w:t>
                        </w:r>
                        <w:r>
                          <w:rPr>
                            <w:color w:val="231F20"/>
                            <w:w w:val="105%"/>
                          </w:rPr>
                          <w:t>Were</w:t>
                        </w:r>
                        <w:r>
                          <w:rPr>
                            <w:color w:val="231F20"/>
                            <w:spacing w:val="-11"/>
                            <w:w w:val="105%"/>
                          </w:rPr>
                          <w:t xml:space="preserve"> </w:t>
                        </w:r>
                        <w:r>
                          <w:rPr>
                            <w:color w:val="231F20"/>
                            <w:w w:val="105%"/>
                          </w:rPr>
                          <w:t>not</w:t>
                        </w:r>
                        <w:r>
                          <w:rPr>
                            <w:color w:val="231F20"/>
                            <w:spacing w:val="-12"/>
                            <w:w w:val="105%"/>
                          </w:rPr>
                          <w:t xml:space="preserve"> </w:t>
                        </w:r>
                        <w:r>
                          <w:rPr>
                            <w:color w:val="231F20"/>
                            <w:w w:val="105%"/>
                          </w:rPr>
                          <w:t>these</w:t>
                        </w:r>
                        <w:r>
                          <w:rPr>
                            <w:color w:val="231F20"/>
                            <w:spacing w:val="-12"/>
                            <w:w w:val="105%"/>
                          </w:rPr>
                          <w:t xml:space="preserve"> </w:t>
                        </w:r>
                        <w:r>
                          <w:rPr>
                            <w:color w:val="231F20"/>
                            <w:w w:val="105%"/>
                          </w:rPr>
                          <w:t>things</w:t>
                        </w:r>
                        <w:r>
                          <w:rPr>
                            <w:color w:val="231F20"/>
                            <w:spacing w:val="-12"/>
                            <w:w w:val="105%"/>
                          </w:rPr>
                          <w:t xml:space="preserve"> </w:t>
                        </w:r>
                        <w:r>
                          <w:rPr>
                            <w:color w:val="231F20"/>
                            <w:w w:val="105%"/>
                          </w:rPr>
                          <w:t>the</w:t>
                        </w:r>
                        <w:r>
                          <w:rPr>
                            <w:color w:val="231F20"/>
                            <w:spacing w:val="-12"/>
                            <w:w w:val="105%"/>
                          </w:rPr>
                          <w:t xml:space="preserve"> </w:t>
                        </w:r>
                        <w:r>
                          <w:rPr>
                            <w:color w:val="231F20"/>
                            <w:w w:val="105%"/>
                          </w:rPr>
                          <w:t>tissue</w:t>
                        </w:r>
                        <w:r>
                          <w:rPr>
                            <w:color w:val="231F20"/>
                            <w:spacing w:val="-12"/>
                            <w:w w:val="105%"/>
                          </w:rPr>
                          <w:t xml:space="preserve"> </w:t>
                        </w:r>
                        <w:r>
                          <w:rPr>
                            <w:color w:val="231F20"/>
                            <w:w w:val="105%"/>
                          </w:rPr>
                          <w:t xml:space="preserve">out </w:t>
                        </w:r>
                        <w:r>
                          <w:rPr>
                            <w:color w:val="231F20"/>
                          </w:rPr>
                          <w:t>of</w:t>
                        </w:r>
                        <w:r>
                          <w:rPr>
                            <w:color w:val="231F20"/>
                            <w:spacing w:val="-4"/>
                          </w:rPr>
                          <w:t xml:space="preserve"> </w:t>
                        </w:r>
                        <w:r>
                          <w:rPr>
                            <w:color w:val="231F20"/>
                          </w:rPr>
                          <w:t>which</w:t>
                        </w:r>
                        <w:r>
                          <w:rPr>
                            <w:color w:val="231F20"/>
                            <w:spacing w:val="-4"/>
                          </w:rPr>
                          <w:t xml:space="preserve"> </w:t>
                        </w:r>
                        <w:r>
                          <w:rPr>
                            <w:color w:val="231F20"/>
                          </w:rPr>
                          <w:t>our</w:t>
                        </w:r>
                        <w:r>
                          <w:rPr>
                            <w:color w:val="231F20"/>
                            <w:spacing w:val="-4"/>
                          </w:rPr>
                          <w:t xml:space="preserve"> </w:t>
                        </w:r>
                        <w:r>
                          <w:rPr>
                            <w:color w:val="231F20"/>
                          </w:rPr>
                          <w:t>lives</w:t>
                        </w:r>
                        <w:r>
                          <w:rPr>
                            <w:color w:val="231F20"/>
                            <w:spacing w:val="-4"/>
                          </w:rPr>
                          <w:t xml:space="preserve"> </w:t>
                        </w:r>
                        <w:r>
                          <w:rPr>
                            <w:color w:val="231F20"/>
                          </w:rPr>
                          <w:t>were</w:t>
                        </w:r>
                        <w:r>
                          <w:rPr>
                            <w:color w:val="231F20"/>
                            <w:spacing w:val="-4"/>
                          </w:rPr>
                          <w:t xml:space="preserve"> </w:t>
                        </w:r>
                        <w:r>
                          <w:rPr>
                            <w:color w:val="231F20"/>
                          </w:rPr>
                          <w:t>constructed?</w:t>
                        </w:r>
                        <w:r>
                          <w:rPr>
                            <w:color w:val="231F20"/>
                            <w:spacing w:val="38"/>
                          </w:rPr>
                          <w:t xml:space="preserve"> </w:t>
                        </w:r>
                        <w:r>
                          <w:rPr>
                            <w:color w:val="231F20"/>
                          </w:rPr>
                          <w:t>Did</w:t>
                        </w:r>
                        <w:r>
                          <w:rPr>
                            <w:color w:val="231F20"/>
                            <w:spacing w:val="-4"/>
                          </w:rPr>
                          <w:t xml:space="preserve"> </w:t>
                        </w:r>
                        <w:r>
                          <w:rPr>
                            <w:color w:val="231F20"/>
                          </w:rPr>
                          <w:t>not</w:t>
                        </w:r>
                        <w:r>
                          <w:rPr>
                            <w:color w:val="231F20"/>
                            <w:spacing w:val="-4"/>
                          </w:rPr>
                          <w:t xml:space="preserve"> </w:t>
                        </w:r>
                        <w:r>
                          <w:rPr>
                            <w:color w:val="231F20"/>
                          </w:rPr>
                          <w:t>these</w:t>
                        </w:r>
                        <w:r>
                          <w:rPr>
                            <w:color w:val="231F20"/>
                            <w:spacing w:val="-4"/>
                          </w:rPr>
                          <w:t xml:space="preserve"> </w:t>
                        </w:r>
                        <w:r>
                          <w:rPr>
                            <w:color w:val="231F20"/>
                          </w:rPr>
                          <w:t xml:space="preserve">feel- </w:t>
                        </w:r>
                        <w:r>
                          <w:rPr>
                            <w:color w:val="231F20"/>
                            <w:w w:val="105%"/>
                          </w:rPr>
                          <w:t>ings,</w:t>
                        </w:r>
                        <w:r>
                          <w:rPr>
                            <w:color w:val="231F20"/>
                            <w:spacing w:val="-12"/>
                            <w:w w:val="105%"/>
                          </w:rPr>
                          <w:t xml:space="preserve"> </w:t>
                        </w:r>
                        <w:r>
                          <w:rPr>
                            <w:color w:val="231F20"/>
                            <w:w w:val="105%"/>
                          </w:rPr>
                          <w:t>after</w:t>
                        </w:r>
                        <w:r>
                          <w:rPr>
                            <w:color w:val="231F20"/>
                            <w:spacing w:val="-12"/>
                            <w:w w:val="105%"/>
                          </w:rPr>
                          <w:t xml:space="preserve"> </w:t>
                        </w:r>
                        <w:r>
                          <w:rPr>
                            <w:color w:val="231F20"/>
                            <w:w w:val="105%"/>
                          </w:rPr>
                          <w:t>all,</w:t>
                        </w:r>
                        <w:r>
                          <w:rPr>
                            <w:color w:val="231F20"/>
                            <w:spacing w:val="-12"/>
                            <w:w w:val="105%"/>
                          </w:rPr>
                          <w:t xml:space="preserve"> </w:t>
                        </w:r>
                        <w:r>
                          <w:rPr>
                            <w:color w:val="231F20"/>
                            <w:w w:val="105%"/>
                          </w:rPr>
                          <w:t>determine</w:t>
                        </w:r>
                        <w:r>
                          <w:rPr>
                            <w:color w:val="231F20"/>
                            <w:spacing w:val="-12"/>
                            <w:w w:val="105%"/>
                          </w:rPr>
                          <w:t xml:space="preserve"> </w:t>
                        </w:r>
                        <w:r>
                          <w:rPr>
                            <w:color w:val="231F20"/>
                            <w:w w:val="105%"/>
                          </w:rPr>
                          <w:t>the</w:t>
                        </w:r>
                        <w:r>
                          <w:rPr>
                            <w:color w:val="231F20"/>
                            <w:spacing w:val="-12"/>
                            <w:w w:val="105%"/>
                          </w:rPr>
                          <w:t xml:space="preserve"> </w:t>
                        </w:r>
                        <w:r>
                          <w:rPr>
                            <w:color w:val="231F20"/>
                            <w:w w:val="105%"/>
                          </w:rPr>
                          <w:t>course</w:t>
                        </w:r>
                        <w:r>
                          <w:rPr>
                            <w:color w:val="231F20"/>
                            <w:spacing w:val="-11"/>
                            <w:w w:val="105%"/>
                          </w:rPr>
                          <w:t xml:space="preserve"> </w:t>
                        </w:r>
                        <w:r>
                          <w:rPr>
                            <w:color w:val="231F20"/>
                            <w:w w:val="105%"/>
                          </w:rPr>
                          <w:t>of</w:t>
                        </w:r>
                        <w:r>
                          <w:rPr>
                            <w:color w:val="231F20"/>
                            <w:spacing w:val="-12"/>
                            <w:w w:val="105%"/>
                          </w:rPr>
                          <w:t xml:space="preserve"> </w:t>
                        </w:r>
                        <w:r>
                          <w:rPr>
                            <w:color w:val="231F20"/>
                            <w:w w:val="105%"/>
                          </w:rPr>
                          <w:t>our</w:t>
                        </w:r>
                        <w:r>
                          <w:rPr>
                            <w:color w:val="231F20"/>
                            <w:spacing w:val="-12"/>
                            <w:w w:val="105%"/>
                          </w:rPr>
                          <w:t xml:space="preserve"> </w:t>
                        </w:r>
                        <w:r>
                          <w:rPr>
                            <w:color w:val="231F20"/>
                            <w:w w:val="105%"/>
                          </w:rPr>
                          <w:t>existence?</w:t>
                        </w:r>
                        <w:r>
                          <w:rPr>
                            <w:color w:val="231F20"/>
                            <w:spacing w:val="-12"/>
                            <w:w w:val="105%"/>
                          </w:rPr>
                          <w:t xml:space="preserve"> </w:t>
                        </w:r>
                        <w:r>
                          <w:rPr>
                            <w:color w:val="231F20"/>
                            <w:w w:val="105%"/>
                          </w:rPr>
                          <w:t>It was</w:t>
                        </w:r>
                        <w:r>
                          <w:rPr>
                            <w:color w:val="231F20"/>
                            <w:spacing w:val="-3"/>
                            <w:w w:val="105%"/>
                          </w:rPr>
                          <w:t xml:space="preserve"> </w:t>
                        </w:r>
                        <w:r>
                          <w:rPr>
                            <w:color w:val="231F20"/>
                            <w:w w:val="105%"/>
                          </w:rPr>
                          <w:t>impossible</w:t>
                        </w:r>
                        <w:r>
                          <w:rPr>
                            <w:color w:val="231F20"/>
                            <w:spacing w:val="-3"/>
                            <w:w w:val="105%"/>
                          </w:rPr>
                          <w:t xml:space="preserve"> </w:t>
                        </w:r>
                        <w:r>
                          <w:rPr>
                            <w:color w:val="231F20"/>
                            <w:w w:val="105%"/>
                          </w:rPr>
                          <w:t>to</w:t>
                        </w:r>
                        <w:r>
                          <w:rPr>
                            <w:color w:val="231F20"/>
                            <w:spacing w:val="-3"/>
                            <w:w w:val="105%"/>
                          </w:rPr>
                          <w:t xml:space="preserve"> </w:t>
                        </w:r>
                        <w:r>
                          <w:rPr>
                            <w:color w:val="231F20"/>
                            <w:w w:val="105%"/>
                          </w:rPr>
                          <w:t>say</w:t>
                        </w:r>
                        <w:r>
                          <w:rPr>
                            <w:color w:val="231F20"/>
                            <w:spacing w:val="-3"/>
                            <w:w w:val="105%"/>
                          </w:rPr>
                          <w:t xml:space="preserve"> </w:t>
                        </w:r>
                        <w:r>
                          <w:rPr>
                            <w:color w:val="231F20"/>
                            <w:w w:val="105%"/>
                          </w:rPr>
                          <w:t>we</w:t>
                        </w:r>
                        <w:r>
                          <w:rPr>
                            <w:color w:val="231F20"/>
                            <w:spacing w:val="-3"/>
                            <w:w w:val="105%"/>
                          </w:rPr>
                          <w:t xml:space="preserve"> </w:t>
                        </w:r>
                        <w:r>
                          <w:rPr>
                            <w:color w:val="231F20"/>
                            <w:w w:val="105%"/>
                          </w:rPr>
                          <w:t>had</w:t>
                        </w:r>
                        <w:r>
                          <w:rPr>
                            <w:color w:val="231F20"/>
                            <w:spacing w:val="-3"/>
                            <w:w w:val="105%"/>
                          </w:rPr>
                          <w:t xml:space="preserve"> </w:t>
                        </w:r>
                        <w:r>
                          <w:rPr>
                            <w:color w:val="231F20"/>
                            <w:w w:val="105%"/>
                          </w:rPr>
                          <w:t>no</w:t>
                        </w:r>
                        <w:r>
                          <w:rPr>
                            <w:color w:val="231F20"/>
                            <w:spacing w:val="-3"/>
                            <w:w w:val="105%"/>
                          </w:rPr>
                          <w:t xml:space="preserve"> </w:t>
                        </w:r>
                        <w:r>
                          <w:rPr>
                            <w:color w:val="231F20"/>
                            <w:w w:val="105%"/>
                          </w:rPr>
                          <w:t>capacity</w:t>
                        </w:r>
                        <w:r>
                          <w:rPr>
                            <w:color w:val="231F20"/>
                            <w:spacing w:val="-3"/>
                            <w:w w:val="105%"/>
                          </w:rPr>
                          <w:t xml:space="preserve"> </w:t>
                        </w:r>
                        <w:r>
                          <w:rPr>
                            <w:color w:val="231F20"/>
                            <w:w w:val="105%"/>
                          </w:rPr>
                          <w:t>for</w:t>
                        </w:r>
                        <w:r>
                          <w:rPr>
                            <w:color w:val="231F20"/>
                            <w:spacing w:val="-3"/>
                            <w:w w:val="105%"/>
                          </w:rPr>
                          <w:t xml:space="preserve"> </w:t>
                        </w:r>
                        <w:r>
                          <w:rPr>
                            <w:color w:val="231F20"/>
                            <w:w w:val="105%"/>
                          </w:rPr>
                          <w:t>faith,</w:t>
                        </w:r>
                        <w:r>
                          <w:rPr>
                            <w:color w:val="231F20"/>
                            <w:spacing w:val="-3"/>
                            <w:w w:val="105%"/>
                          </w:rPr>
                          <w:t xml:space="preserve"> </w:t>
                        </w:r>
                        <w:r>
                          <w:rPr>
                            <w:color w:val="231F20"/>
                            <w:w w:val="105%"/>
                          </w:rPr>
                          <w:t>or love,</w:t>
                        </w:r>
                        <w:r>
                          <w:rPr>
                            <w:color w:val="231F20"/>
                            <w:spacing w:val="-3"/>
                            <w:w w:val="105%"/>
                          </w:rPr>
                          <w:t xml:space="preserve"> </w:t>
                        </w:r>
                        <w:r>
                          <w:rPr>
                            <w:color w:val="231F20"/>
                            <w:w w:val="105%"/>
                          </w:rPr>
                          <w:t>or</w:t>
                        </w:r>
                        <w:r>
                          <w:rPr>
                            <w:color w:val="231F20"/>
                            <w:spacing w:val="-3"/>
                            <w:w w:val="105%"/>
                          </w:rPr>
                          <w:t xml:space="preserve"> </w:t>
                        </w:r>
                        <w:r>
                          <w:rPr>
                            <w:color w:val="231F20"/>
                            <w:w w:val="105%"/>
                          </w:rPr>
                          <w:t>worship.</w:t>
                        </w:r>
                        <w:r>
                          <w:rPr>
                            <w:color w:val="231F20"/>
                            <w:spacing w:val="39"/>
                            <w:w w:val="105%"/>
                          </w:rPr>
                          <w:t xml:space="preserve"> </w:t>
                        </w:r>
                        <w:r>
                          <w:rPr>
                            <w:color w:val="231F20"/>
                            <w:w w:val="105%"/>
                          </w:rPr>
                          <w:t>In</w:t>
                        </w:r>
                        <w:r>
                          <w:rPr>
                            <w:color w:val="231F20"/>
                            <w:spacing w:val="-3"/>
                            <w:w w:val="105%"/>
                          </w:rPr>
                          <w:t xml:space="preserve"> </w:t>
                        </w:r>
                        <w:r>
                          <w:rPr>
                            <w:color w:val="231F20"/>
                            <w:w w:val="105%"/>
                          </w:rPr>
                          <w:t>one</w:t>
                        </w:r>
                        <w:r>
                          <w:rPr>
                            <w:color w:val="231F20"/>
                            <w:spacing w:val="-3"/>
                            <w:w w:val="105%"/>
                          </w:rPr>
                          <w:t xml:space="preserve"> </w:t>
                        </w:r>
                        <w:r>
                          <w:rPr>
                            <w:color w:val="231F20"/>
                            <w:w w:val="105%"/>
                          </w:rPr>
                          <w:t>form</w:t>
                        </w:r>
                        <w:r>
                          <w:rPr>
                            <w:color w:val="231F20"/>
                            <w:spacing w:val="-3"/>
                            <w:w w:val="105%"/>
                          </w:rPr>
                          <w:t xml:space="preserve"> </w:t>
                        </w:r>
                        <w:r>
                          <w:rPr>
                            <w:color w:val="231F20"/>
                            <w:w w:val="105%"/>
                          </w:rPr>
                          <w:t>or</w:t>
                        </w:r>
                        <w:r>
                          <w:rPr>
                            <w:color w:val="231F20"/>
                            <w:spacing w:val="-3"/>
                            <w:w w:val="105%"/>
                          </w:rPr>
                          <w:t xml:space="preserve"> </w:t>
                        </w:r>
                        <w:r>
                          <w:rPr>
                            <w:color w:val="231F20"/>
                            <w:w w:val="105%"/>
                          </w:rPr>
                          <w:t>another</w:t>
                        </w:r>
                        <w:r>
                          <w:rPr>
                            <w:color w:val="231F20"/>
                            <w:spacing w:val="-3"/>
                            <w:w w:val="105%"/>
                          </w:rPr>
                          <w:t xml:space="preserve"> </w:t>
                        </w:r>
                        <w:r>
                          <w:rPr>
                            <w:color w:val="231F20"/>
                            <w:w w:val="105%"/>
                          </w:rPr>
                          <w:t>we</w:t>
                        </w:r>
                        <w:r>
                          <w:rPr>
                            <w:color w:val="231F20"/>
                            <w:spacing w:val="-3"/>
                            <w:w w:val="105%"/>
                          </w:rPr>
                          <w:t xml:space="preserve"> </w:t>
                        </w:r>
                        <w:r>
                          <w:rPr>
                            <w:color w:val="231F20"/>
                            <w:w w:val="105%"/>
                          </w:rPr>
                          <w:t>had</w:t>
                        </w:r>
                        <w:r>
                          <w:rPr>
                            <w:color w:val="231F20"/>
                            <w:spacing w:val="-3"/>
                            <w:w w:val="105%"/>
                          </w:rPr>
                          <w:t xml:space="preserve"> </w:t>
                        </w:r>
                        <w:r>
                          <w:rPr>
                            <w:color w:val="231F20"/>
                            <w:w w:val="105%"/>
                          </w:rPr>
                          <w:t>been living by faith and little else.</w:t>
                        </w:r>
                      </w:p>
                      <w:p w14:paraId="5D9771F1" w14:textId="77777777" w:rsidR="00000000" w:rsidRDefault="00000000">
                        <w:pPr>
                          <w:pStyle w:val="BodyText"/>
                          <w:kinsoku w:val="0"/>
                          <w:overflowPunct w:val="0"/>
                          <w:spacing w:line="9.45pt" w:lineRule="exact"/>
                          <w:ind w:start="6.45pt" w:end="0pt" w:firstLine="0pt"/>
                          <w:rPr>
                            <w:color w:val="231F20"/>
                            <w:spacing w:val="-4"/>
                          </w:rPr>
                        </w:pPr>
                        <w:r>
                          <w:rPr>
                            <w:color w:val="231F20"/>
                          </w:rPr>
                          <w:t>Imagine</w:t>
                        </w:r>
                        <w:r>
                          <w:rPr>
                            <w:color w:val="231F20"/>
                            <w:spacing w:val="4"/>
                          </w:rPr>
                          <w:t xml:space="preserve"> </w:t>
                        </w:r>
                        <w:r>
                          <w:rPr>
                            <w:color w:val="231F20"/>
                          </w:rPr>
                          <w:t>life</w:t>
                        </w:r>
                        <w:r>
                          <w:rPr>
                            <w:color w:val="231F20"/>
                            <w:spacing w:val="5"/>
                          </w:rPr>
                          <w:t xml:space="preserve"> </w:t>
                        </w:r>
                        <w:r>
                          <w:rPr>
                            <w:color w:val="231F20"/>
                          </w:rPr>
                          <w:t>without</w:t>
                        </w:r>
                        <w:r>
                          <w:rPr>
                            <w:color w:val="231F20"/>
                            <w:spacing w:val="5"/>
                          </w:rPr>
                          <w:t xml:space="preserve"> </w:t>
                        </w:r>
                        <w:r>
                          <w:rPr>
                            <w:color w:val="231F20"/>
                          </w:rPr>
                          <w:t>faith!</w:t>
                        </w:r>
                        <w:r>
                          <w:rPr>
                            <w:color w:val="231F20"/>
                            <w:spacing w:val="39"/>
                          </w:rPr>
                          <w:t xml:space="preserve"> </w:t>
                        </w:r>
                        <w:r>
                          <w:rPr>
                            <w:color w:val="231F20"/>
                          </w:rPr>
                          <w:t>Were</w:t>
                        </w:r>
                        <w:r>
                          <w:rPr>
                            <w:color w:val="231F20"/>
                            <w:spacing w:val="5"/>
                          </w:rPr>
                          <w:t xml:space="preserve"> </w:t>
                        </w:r>
                        <w:r>
                          <w:rPr>
                            <w:color w:val="231F20"/>
                          </w:rPr>
                          <w:t>nothing</w:t>
                        </w:r>
                        <w:r>
                          <w:rPr>
                            <w:color w:val="231F20"/>
                            <w:spacing w:val="5"/>
                          </w:rPr>
                          <w:t xml:space="preserve"> </w:t>
                        </w:r>
                        <w:r>
                          <w:rPr>
                            <w:color w:val="231F20"/>
                          </w:rPr>
                          <w:t>left</w:t>
                        </w:r>
                        <w:r>
                          <w:rPr>
                            <w:color w:val="231F20"/>
                            <w:spacing w:val="5"/>
                          </w:rPr>
                          <w:t xml:space="preserve"> </w:t>
                        </w:r>
                        <w:r>
                          <w:rPr>
                            <w:color w:val="231F20"/>
                          </w:rPr>
                          <w:t>but</w:t>
                        </w:r>
                        <w:r>
                          <w:rPr>
                            <w:color w:val="231F20"/>
                            <w:spacing w:val="5"/>
                          </w:rPr>
                          <w:t xml:space="preserve"> </w:t>
                        </w:r>
                        <w:r>
                          <w:rPr>
                            <w:color w:val="231F20"/>
                            <w:spacing w:val="-4"/>
                          </w:rPr>
                          <w:t>pure</w:t>
                        </w:r>
                      </w:p>
                      <w:p w14:paraId="15FB037E" w14:textId="77777777" w:rsidR="00000000" w:rsidRDefault="00000000">
                        <w:pPr>
                          <w:pStyle w:val="BodyText"/>
                          <w:kinsoku w:val="0"/>
                          <w:overflowPunct w:val="0"/>
                          <w:spacing w:before="0.80pt" w:line="12.95pt" w:lineRule="auto"/>
                          <w:ind w:end="0.95pt" w:firstLine="0pt"/>
                          <w:rPr>
                            <w:color w:val="231F20"/>
                            <w:w w:val="105%"/>
                          </w:rPr>
                        </w:pPr>
                        <w:r>
                          <w:rPr>
                            <w:color w:val="231F20"/>
                            <w:w w:val="105%"/>
                          </w:rPr>
                          <w:t>reason,</w:t>
                        </w:r>
                        <w:r>
                          <w:rPr>
                            <w:color w:val="231F20"/>
                            <w:spacing w:val="-12"/>
                            <w:w w:val="105%"/>
                          </w:rPr>
                          <w:t xml:space="preserve"> </w:t>
                        </w:r>
                        <w:r>
                          <w:rPr>
                            <w:color w:val="231F20"/>
                            <w:w w:val="105%"/>
                          </w:rPr>
                          <w:t>it</w:t>
                        </w:r>
                        <w:r>
                          <w:rPr>
                            <w:color w:val="231F20"/>
                            <w:spacing w:val="-12"/>
                            <w:w w:val="105%"/>
                          </w:rPr>
                          <w:t xml:space="preserve"> </w:t>
                        </w:r>
                        <w:r>
                          <w:rPr>
                            <w:color w:val="231F20"/>
                            <w:w w:val="105%"/>
                          </w:rPr>
                          <w:t>wouldn’t</w:t>
                        </w:r>
                        <w:r>
                          <w:rPr>
                            <w:color w:val="231F20"/>
                            <w:spacing w:val="-12"/>
                            <w:w w:val="105%"/>
                          </w:rPr>
                          <w:t xml:space="preserve"> </w:t>
                        </w:r>
                        <w:r>
                          <w:rPr>
                            <w:color w:val="231F20"/>
                            <w:w w:val="105%"/>
                          </w:rPr>
                          <w:t>be</w:t>
                        </w:r>
                        <w:r>
                          <w:rPr>
                            <w:color w:val="231F20"/>
                            <w:spacing w:val="-12"/>
                            <w:w w:val="105%"/>
                          </w:rPr>
                          <w:t xml:space="preserve"> </w:t>
                        </w:r>
                        <w:r>
                          <w:rPr>
                            <w:color w:val="231F20"/>
                            <w:w w:val="105%"/>
                          </w:rPr>
                          <w:t>life.</w:t>
                        </w:r>
                        <w:r>
                          <w:rPr>
                            <w:color w:val="231F20"/>
                            <w:spacing w:val="-12"/>
                            <w:w w:val="105%"/>
                          </w:rPr>
                          <w:t xml:space="preserve"> </w:t>
                        </w:r>
                        <w:r>
                          <w:rPr>
                            <w:color w:val="231F20"/>
                            <w:w w:val="105%"/>
                          </w:rPr>
                          <w:t>But</w:t>
                        </w:r>
                        <w:r>
                          <w:rPr>
                            <w:color w:val="231F20"/>
                            <w:spacing w:val="-11"/>
                            <w:w w:val="105%"/>
                          </w:rPr>
                          <w:t xml:space="preserve"> </w:t>
                        </w:r>
                        <w:r>
                          <w:rPr>
                            <w:color w:val="231F20"/>
                            <w:w w:val="105%"/>
                          </w:rPr>
                          <w:t>we</w:t>
                        </w:r>
                        <w:r>
                          <w:rPr>
                            <w:color w:val="231F20"/>
                            <w:spacing w:val="-12"/>
                            <w:w w:val="105%"/>
                          </w:rPr>
                          <w:t xml:space="preserve"> </w:t>
                        </w:r>
                        <w:r>
                          <w:rPr>
                            <w:color w:val="231F20"/>
                            <w:w w:val="105%"/>
                          </w:rPr>
                          <w:t>believed</w:t>
                        </w:r>
                        <w:r>
                          <w:rPr>
                            <w:color w:val="231F20"/>
                            <w:spacing w:val="-12"/>
                            <w:w w:val="105%"/>
                          </w:rPr>
                          <w:t xml:space="preserve"> </w:t>
                        </w:r>
                        <w:r>
                          <w:rPr>
                            <w:color w:val="231F20"/>
                            <w:w w:val="105%"/>
                          </w:rPr>
                          <w:t>in</w:t>
                        </w:r>
                        <w:r>
                          <w:rPr>
                            <w:color w:val="231F20"/>
                            <w:spacing w:val="-12"/>
                            <w:w w:val="105%"/>
                          </w:rPr>
                          <w:t xml:space="preserve"> </w:t>
                        </w:r>
                        <w:r>
                          <w:rPr>
                            <w:color w:val="231F20"/>
                            <w:w w:val="105%"/>
                          </w:rPr>
                          <w:t>life</w:t>
                        </w:r>
                        <w:r>
                          <w:rPr>
                            <w:color w:val="231F20"/>
                            <w:spacing w:val="-12"/>
                            <w:w w:val="105%"/>
                          </w:rPr>
                          <w:t xml:space="preserve"> </w:t>
                        </w:r>
                        <w:r>
                          <w:rPr>
                            <w:color w:val="231F20"/>
                            <w:w w:val="105%"/>
                          </w:rPr>
                          <w:t>—</w:t>
                        </w:r>
                        <w:r>
                          <w:rPr>
                            <w:color w:val="231F20"/>
                            <w:spacing w:val="-11"/>
                            <w:w w:val="105%"/>
                          </w:rPr>
                          <w:t xml:space="preserve"> </w:t>
                        </w:r>
                        <w:r>
                          <w:rPr>
                            <w:color w:val="231F20"/>
                            <w:w w:val="105%"/>
                          </w:rPr>
                          <w:t xml:space="preserve">of </w:t>
                        </w:r>
                        <w:r>
                          <w:rPr>
                            <w:color w:val="231F20"/>
                          </w:rPr>
                          <w:t>course we did.</w:t>
                        </w:r>
                        <w:r>
                          <w:rPr>
                            <w:color w:val="231F20"/>
                            <w:spacing w:val="32"/>
                          </w:rPr>
                          <w:t xml:space="preserve"> </w:t>
                        </w:r>
                        <w:r>
                          <w:rPr>
                            <w:color w:val="231F20"/>
                          </w:rPr>
                          <w:t xml:space="preserve">We could not prove life in the sense that you can prove a straight line is the shortest distance be- </w:t>
                        </w:r>
                        <w:r>
                          <w:rPr>
                            <w:color w:val="231F20"/>
                            <w:w w:val="105%"/>
                          </w:rPr>
                          <w:t>tween</w:t>
                        </w:r>
                        <w:r>
                          <w:rPr>
                            <w:color w:val="231F20"/>
                            <w:spacing w:val="-4"/>
                            <w:w w:val="105%"/>
                          </w:rPr>
                          <w:t xml:space="preserve"> </w:t>
                        </w:r>
                        <w:r>
                          <w:rPr>
                            <w:color w:val="231F20"/>
                            <w:w w:val="105%"/>
                          </w:rPr>
                          <w:t>two</w:t>
                        </w:r>
                        <w:r>
                          <w:rPr>
                            <w:color w:val="231F20"/>
                            <w:spacing w:val="-4"/>
                            <w:w w:val="105%"/>
                          </w:rPr>
                          <w:t xml:space="preserve"> </w:t>
                        </w:r>
                        <w:r>
                          <w:rPr>
                            <w:color w:val="231F20"/>
                            <w:w w:val="105%"/>
                          </w:rPr>
                          <w:t>points,</w:t>
                        </w:r>
                        <w:r>
                          <w:rPr>
                            <w:color w:val="231F20"/>
                            <w:spacing w:val="-4"/>
                            <w:w w:val="105%"/>
                          </w:rPr>
                          <w:t xml:space="preserve"> </w:t>
                        </w:r>
                        <w:r>
                          <w:rPr>
                            <w:color w:val="231F20"/>
                            <w:w w:val="105%"/>
                          </w:rPr>
                          <w:t>yet,</w:t>
                        </w:r>
                        <w:r>
                          <w:rPr>
                            <w:color w:val="231F20"/>
                            <w:spacing w:val="-4"/>
                            <w:w w:val="105%"/>
                          </w:rPr>
                          <w:t xml:space="preserve"> </w:t>
                        </w:r>
                        <w:r>
                          <w:rPr>
                            <w:color w:val="231F20"/>
                            <w:w w:val="105%"/>
                          </w:rPr>
                          <w:t>there</w:t>
                        </w:r>
                        <w:r>
                          <w:rPr>
                            <w:color w:val="231F20"/>
                            <w:spacing w:val="-4"/>
                            <w:w w:val="105%"/>
                          </w:rPr>
                          <w:t xml:space="preserve"> </w:t>
                        </w:r>
                        <w:r>
                          <w:rPr>
                            <w:color w:val="231F20"/>
                            <w:w w:val="105%"/>
                          </w:rPr>
                          <w:t>it</w:t>
                        </w:r>
                        <w:r>
                          <w:rPr>
                            <w:color w:val="231F20"/>
                            <w:spacing w:val="-4"/>
                            <w:w w:val="105%"/>
                          </w:rPr>
                          <w:t xml:space="preserve"> </w:t>
                        </w:r>
                        <w:r>
                          <w:rPr>
                            <w:color w:val="231F20"/>
                            <w:w w:val="105%"/>
                          </w:rPr>
                          <w:t>was.</w:t>
                        </w:r>
                        <w:r>
                          <w:rPr>
                            <w:color w:val="231F20"/>
                            <w:spacing w:val="38"/>
                            <w:w w:val="105%"/>
                          </w:rPr>
                          <w:t xml:space="preserve"> </w:t>
                        </w:r>
                        <w:r>
                          <w:rPr>
                            <w:color w:val="231F20"/>
                            <w:w w:val="105%"/>
                          </w:rPr>
                          <w:t>Could</w:t>
                        </w:r>
                        <w:r>
                          <w:rPr>
                            <w:color w:val="231F20"/>
                            <w:spacing w:val="-4"/>
                            <w:w w:val="105%"/>
                          </w:rPr>
                          <w:t xml:space="preserve"> </w:t>
                        </w:r>
                        <w:r>
                          <w:rPr>
                            <w:color w:val="231F20"/>
                            <w:w w:val="105%"/>
                          </w:rPr>
                          <w:t>we</w:t>
                        </w:r>
                        <w:r>
                          <w:rPr>
                            <w:color w:val="231F20"/>
                            <w:spacing w:val="-4"/>
                            <w:w w:val="105%"/>
                          </w:rPr>
                          <w:t xml:space="preserve"> </w:t>
                        </w:r>
                        <w:r>
                          <w:rPr>
                            <w:color w:val="231F20"/>
                            <w:w w:val="105%"/>
                          </w:rPr>
                          <w:t>still</w:t>
                        </w:r>
                        <w:r>
                          <w:rPr>
                            <w:color w:val="231F20"/>
                            <w:spacing w:val="-4"/>
                            <w:w w:val="105%"/>
                          </w:rPr>
                          <w:t xml:space="preserve"> </w:t>
                        </w:r>
                        <w:r>
                          <w:rPr>
                            <w:color w:val="231F20"/>
                            <w:w w:val="105%"/>
                          </w:rPr>
                          <w:t xml:space="preserve">say the whole thing was nothing but a mass of electrons, </w:t>
                        </w:r>
                        <w:r>
                          <w:rPr>
                            <w:color w:val="231F20"/>
                          </w:rPr>
                          <w:t>created</w:t>
                        </w:r>
                        <w:r>
                          <w:rPr>
                            <w:color w:val="231F20"/>
                            <w:spacing w:val="-9"/>
                          </w:rPr>
                          <w:t xml:space="preserve"> </w:t>
                        </w:r>
                        <w:r>
                          <w:rPr>
                            <w:color w:val="231F20"/>
                          </w:rPr>
                          <w:t>out</w:t>
                        </w:r>
                        <w:r>
                          <w:rPr>
                            <w:color w:val="231F20"/>
                            <w:spacing w:val="-9"/>
                          </w:rPr>
                          <w:t xml:space="preserve"> </w:t>
                        </w:r>
                        <w:r>
                          <w:rPr>
                            <w:color w:val="231F20"/>
                          </w:rPr>
                          <w:t>of</w:t>
                        </w:r>
                        <w:r>
                          <w:rPr>
                            <w:color w:val="231F20"/>
                            <w:spacing w:val="-9"/>
                          </w:rPr>
                          <w:t xml:space="preserve"> </w:t>
                        </w:r>
                        <w:r>
                          <w:rPr>
                            <w:color w:val="231F20"/>
                          </w:rPr>
                          <w:t>nothing,</w:t>
                        </w:r>
                        <w:r>
                          <w:rPr>
                            <w:color w:val="231F20"/>
                            <w:spacing w:val="-9"/>
                          </w:rPr>
                          <w:t xml:space="preserve"> </w:t>
                        </w:r>
                        <w:r>
                          <w:rPr>
                            <w:color w:val="231F20"/>
                          </w:rPr>
                          <w:t>meaning</w:t>
                        </w:r>
                        <w:r>
                          <w:rPr>
                            <w:color w:val="231F20"/>
                            <w:spacing w:val="-9"/>
                          </w:rPr>
                          <w:t xml:space="preserve"> </w:t>
                        </w:r>
                        <w:r>
                          <w:rPr>
                            <w:color w:val="231F20"/>
                          </w:rPr>
                          <w:t>nothing,</w:t>
                        </w:r>
                        <w:r>
                          <w:rPr>
                            <w:color w:val="231F20"/>
                            <w:spacing w:val="-9"/>
                          </w:rPr>
                          <w:t xml:space="preserve"> </w:t>
                        </w:r>
                        <w:r>
                          <w:rPr>
                            <w:color w:val="231F20"/>
                          </w:rPr>
                          <w:t>whirling</w:t>
                        </w:r>
                        <w:r>
                          <w:rPr>
                            <w:color w:val="231F20"/>
                            <w:spacing w:val="-10"/>
                          </w:rPr>
                          <w:t xml:space="preserve"> </w:t>
                        </w:r>
                        <w:r>
                          <w:rPr>
                            <w:color w:val="231F20"/>
                          </w:rPr>
                          <w:t>on</w:t>
                        </w:r>
                        <w:r>
                          <w:rPr>
                            <w:color w:val="231F20"/>
                            <w:spacing w:val="-9"/>
                          </w:rPr>
                          <w:t xml:space="preserve"> </w:t>
                        </w:r>
                        <w:r>
                          <w:rPr>
                            <w:color w:val="231F20"/>
                          </w:rPr>
                          <w:t>to</w:t>
                        </w:r>
                        <w:r>
                          <w:rPr>
                            <w:color w:val="231F20"/>
                            <w:spacing w:val="-9"/>
                          </w:rPr>
                          <w:t xml:space="preserve"> </w:t>
                        </w:r>
                        <w:r>
                          <w:rPr>
                            <w:color w:val="231F20"/>
                          </w:rPr>
                          <w:t xml:space="preserve">a </w:t>
                        </w:r>
                        <w:r>
                          <w:rPr>
                            <w:color w:val="231F20"/>
                            <w:w w:val="105%"/>
                          </w:rPr>
                          <w:t>destiny of nothingness?</w:t>
                        </w:r>
                        <w:r>
                          <w:rPr>
                            <w:color w:val="231F20"/>
                            <w:spacing w:val="40"/>
                            <w:w w:val="105%"/>
                          </w:rPr>
                          <w:t xml:space="preserve"> </w:t>
                        </w:r>
                        <w:r>
                          <w:rPr>
                            <w:color w:val="231F20"/>
                            <w:w w:val="105%"/>
                          </w:rPr>
                          <w:t>Of course we couldn’t.</w:t>
                        </w:r>
                        <w:r>
                          <w:rPr>
                            <w:color w:val="231F20"/>
                            <w:spacing w:val="40"/>
                            <w:w w:val="105%"/>
                          </w:rPr>
                          <w:t xml:space="preserve"> </w:t>
                        </w:r>
                        <w:r>
                          <w:rPr>
                            <w:color w:val="231F20"/>
                            <w:w w:val="105%"/>
                          </w:rPr>
                          <w:t xml:space="preserve">The </w:t>
                        </w:r>
                        <w:r>
                          <w:rPr>
                            <w:color w:val="231F20"/>
                          </w:rPr>
                          <w:t xml:space="preserve">electrons themselves seemed more intelligent than that. </w:t>
                        </w:r>
                        <w:r>
                          <w:rPr>
                            <w:color w:val="231F20"/>
                            <w:w w:val="105%"/>
                          </w:rPr>
                          <w:t>At least, so the chemist said.</w:t>
                        </w:r>
                      </w:p>
                      <w:p w14:paraId="59C1C38D" w14:textId="77777777" w:rsidR="00000000" w:rsidRDefault="00000000">
                        <w:pPr>
                          <w:pStyle w:val="BodyText"/>
                          <w:kinsoku w:val="0"/>
                          <w:overflowPunct w:val="0"/>
                          <w:spacing w:line="13.30pt" w:lineRule="auto"/>
                          <w:rPr>
                            <w:color w:val="231F20"/>
                            <w:spacing w:val="-2"/>
                            <w:w w:val="105%"/>
                          </w:rPr>
                        </w:pPr>
                        <w:r>
                          <w:rPr>
                            <w:color w:val="231F20"/>
                            <w:w w:val="105%"/>
                          </w:rPr>
                          <w:t>Hence,</w:t>
                        </w:r>
                        <w:r>
                          <w:rPr>
                            <w:color w:val="231F20"/>
                            <w:spacing w:val="-3"/>
                            <w:w w:val="105%"/>
                          </w:rPr>
                          <w:t xml:space="preserve"> </w:t>
                        </w:r>
                        <w:r>
                          <w:rPr>
                            <w:color w:val="231F20"/>
                            <w:w w:val="105%"/>
                          </w:rPr>
                          <w:t>we</w:t>
                        </w:r>
                        <w:r>
                          <w:rPr>
                            <w:color w:val="231F20"/>
                            <w:spacing w:val="-3"/>
                            <w:w w:val="105%"/>
                          </w:rPr>
                          <w:t xml:space="preserve"> </w:t>
                        </w:r>
                        <w:r>
                          <w:rPr>
                            <w:color w:val="231F20"/>
                            <w:w w:val="105%"/>
                          </w:rPr>
                          <w:t>saw</w:t>
                        </w:r>
                        <w:r>
                          <w:rPr>
                            <w:color w:val="231F20"/>
                            <w:spacing w:val="-3"/>
                            <w:w w:val="105%"/>
                          </w:rPr>
                          <w:t xml:space="preserve"> </w:t>
                        </w:r>
                        <w:r>
                          <w:rPr>
                            <w:color w:val="231F20"/>
                            <w:w w:val="105%"/>
                          </w:rPr>
                          <w:t>that</w:t>
                        </w:r>
                        <w:r>
                          <w:rPr>
                            <w:color w:val="231F20"/>
                            <w:spacing w:val="-2"/>
                            <w:w w:val="105%"/>
                          </w:rPr>
                          <w:t xml:space="preserve"> </w:t>
                        </w:r>
                        <w:r>
                          <w:rPr>
                            <w:color w:val="231F20"/>
                            <w:w w:val="105%"/>
                          </w:rPr>
                          <w:t>reason</w:t>
                        </w:r>
                        <w:r>
                          <w:rPr>
                            <w:color w:val="231F20"/>
                            <w:spacing w:val="-2"/>
                            <w:w w:val="105%"/>
                          </w:rPr>
                          <w:t xml:space="preserve"> </w:t>
                        </w:r>
                        <w:r>
                          <w:rPr>
                            <w:color w:val="231F20"/>
                            <w:w w:val="105%"/>
                          </w:rPr>
                          <w:t>isn’t</w:t>
                        </w:r>
                        <w:r>
                          <w:rPr>
                            <w:color w:val="231F20"/>
                            <w:spacing w:val="-2"/>
                            <w:w w:val="105%"/>
                          </w:rPr>
                          <w:t xml:space="preserve"> </w:t>
                        </w:r>
                        <w:r>
                          <w:rPr>
                            <w:color w:val="231F20"/>
                            <w:w w:val="105%"/>
                          </w:rPr>
                          <w:t>everything.</w:t>
                        </w:r>
                        <w:r>
                          <w:rPr>
                            <w:color w:val="231F20"/>
                            <w:spacing w:val="39"/>
                            <w:w w:val="105%"/>
                          </w:rPr>
                          <w:t xml:space="preserve"> </w:t>
                        </w:r>
                        <w:r>
                          <w:rPr>
                            <w:color w:val="231F20"/>
                            <w:w w:val="105%"/>
                          </w:rPr>
                          <w:t>Neither is</w:t>
                        </w:r>
                        <w:r>
                          <w:rPr>
                            <w:color w:val="231F20"/>
                            <w:spacing w:val="23"/>
                            <w:w w:val="105%"/>
                          </w:rPr>
                          <w:t xml:space="preserve"> </w:t>
                        </w:r>
                        <w:r>
                          <w:rPr>
                            <w:color w:val="231F20"/>
                            <w:w w:val="105%"/>
                          </w:rPr>
                          <w:t>reason,</w:t>
                        </w:r>
                        <w:r>
                          <w:rPr>
                            <w:color w:val="231F20"/>
                            <w:spacing w:val="22"/>
                            <w:w w:val="105%"/>
                          </w:rPr>
                          <w:t xml:space="preserve"> </w:t>
                        </w:r>
                        <w:r>
                          <w:rPr>
                            <w:color w:val="231F20"/>
                            <w:w w:val="105%"/>
                          </w:rPr>
                          <w:t>as</w:t>
                        </w:r>
                        <w:r>
                          <w:rPr>
                            <w:color w:val="231F20"/>
                            <w:spacing w:val="24"/>
                            <w:w w:val="105%"/>
                          </w:rPr>
                          <w:t xml:space="preserve"> </w:t>
                        </w:r>
                        <w:r>
                          <w:rPr>
                            <w:color w:val="231F20"/>
                            <w:w w:val="105%"/>
                          </w:rPr>
                          <w:t>most</w:t>
                        </w:r>
                        <w:r>
                          <w:rPr>
                            <w:color w:val="231F20"/>
                            <w:spacing w:val="23"/>
                            <w:w w:val="105%"/>
                          </w:rPr>
                          <w:t xml:space="preserve"> </w:t>
                        </w:r>
                        <w:r>
                          <w:rPr>
                            <w:color w:val="231F20"/>
                            <w:w w:val="105%"/>
                          </w:rPr>
                          <w:t>of</w:t>
                        </w:r>
                        <w:r>
                          <w:rPr>
                            <w:color w:val="231F20"/>
                            <w:spacing w:val="23"/>
                            <w:w w:val="105%"/>
                          </w:rPr>
                          <w:t xml:space="preserve"> </w:t>
                        </w:r>
                        <w:r>
                          <w:rPr>
                            <w:color w:val="231F20"/>
                            <w:w w:val="105%"/>
                          </w:rPr>
                          <w:t>us</w:t>
                        </w:r>
                        <w:r>
                          <w:rPr>
                            <w:color w:val="231F20"/>
                            <w:spacing w:val="22"/>
                            <w:w w:val="105%"/>
                          </w:rPr>
                          <w:t xml:space="preserve"> </w:t>
                        </w:r>
                        <w:r>
                          <w:rPr>
                            <w:color w:val="231F20"/>
                            <w:w w:val="105%"/>
                          </w:rPr>
                          <w:t>use</w:t>
                        </w:r>
                        <w:r>
                          <w:rPr>
                            <w:color w:val="231F20"/>
                            <w:spacing w:val="23"/>
                            <w:w w:val="105%"/>
                          </w:rPr>
                          <w:t xml:space="preserve"> </w:t>
                        </w:r>
                        <w:r>
                          <w:rPr>
                            <w:color w:val="231F20"/>
                            <w:w w:val="105%"/>
                          </w:rPr>
                          <w:t>it,</w:t>
                        </w:r>
                        <w:r>
                          <w:rPr>
                            <w:color w:val="231F20"/>
                            <w:spacing w:val="23"/>
                            <w:w w:val="105%"/>
                          </w:rPr>
                          <w:t xml:space="preserve"> </w:t>
                        </w:r>
                        <w:r>
                          <w:rPr>
                            <w:color w:val="231F20"/>
                            <w:w w:val="105%"/>
                          </w:rPr>
                          <w:t>entirely</w:t>
                        </w:r>
                        <w:r>
                          <w:rPr>
                            <w:color w:val="231F20"/>
                            <w:spacing w:val="24"/>
                            <w:w w:val="105%"/>
                          </w:rPr>
                          <w:t xml:space="preserve"> </w:t>
                        </w:r>
                        <w:r>
                          <w:rPr>
                            <w:color w:val="231F20"/>
                            <w:spacing w:val="-2"/>
                            <w:w w:val="105%"/>
                          </w:rPr>
                          <w:t>dependable,</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49644D6F" w14:textId="38839127"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1886592" behindDoc="1" locked="0" layoutInCell="0" allowOverlap="1" wp14:anchorId="3DD344A8" wp14:editId="5280F6A9">
            <wp:simplePos x="0" y="0"/>
            <wp:positionH relativeFrom="page">
              <wp:posOffset>1308100</wp:posOffset>
            </wp:positionH>
            <wp:positionV relativeFrom="page">
              <wp:posOffset>207645</wp:posOffset>
            </wp:positionV>
            <wp:extent cx="807085" cy="138430"/>
            <wp:effectExtent l="0" t="0" r="0" b="0"/>
            <wp:wrapNone/>
            <wp:docPr id="419" name="Text Box 225"/>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80708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065AAF20"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WE</w:t>
                        </w:r>
                        <w:r>
                          <w:rPr>
                            <w:color w:val="231F20"/>
                            <w:spacing w:val="26"/>
                            <w:sz w:val="16"/>
                            <w:szCs w:val="16"/>
                          </w:rPr>
                          <w:t xml:space="preserve"> </w:t>
                        </w:r>
                        <w:r>
                          <w:rPr>
                            <w:color w:val="231F20"/>
                            <w:spacing w:val="-2"/>
                            <w:sz w:val="16"/>
                            <w:szCs w:val="16"/>
                          </w:rPr>
                          <w:t>AGNOSTICS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87616" behindDoc="1" locked="0" layoutInCell="0" allowOverlap="1" wp14:anchorId="6CFDB2B3" wp14:editId="06C9FDC2">
            <wp:simplePos x="0" y="0"/>
            <wp:positionH relativeFrom="page">
              <wp:posOffset>2844800</wp:posOffset>
            </wp:positionH>
            <wp:positionV relativeFrom="page">
              <wp:posOffset>207645</wp:posOffset>
            </wp:positionV>
            <wp:extent cx="152400" cy="138430"/>
            <wp:effectExtent l="0" t="0" r="0" b="0"/>
            <wp:wrapNone/>
            <wp:docPr id="418" name="Text Box 226"/>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5240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092552B6"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55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88640" behindDoc="1" locked="0" layoutInCell="0" allowOverlap="1" wp14:anchorId="5BBD7CC7" wp14:editId="4A08DCA8">
            <wp:simplePos x="0" y="0"/>
            <wp:positionH relativeFrom="page">
              <wp:posOffset>374650</wp:posOffset>
            </wp:positionH>
            <wp:positionV relativeFrom="page">
              <wp:posOffset>377190</wp:posOffset>
            </wp:positionV>
            <wp:extent cx="2620010" cy="4424680"/>
            <wp:effectExtent l="0" t="0" r="0" b="0"/>
            <wp:wrapNone/>
            <wp:docPr id="417" name="Text Box 227"/>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20010" cy="4424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4F264A88" w14:textId="77777777" w:rsidR="00000000" w:rsidRDefault="00000000">
                        <w:pPr>
                          <w:pStyle w:val="BodyText"/>
                          <w:kinsoku w:val="0"/>
                          <w:overflowPunct w:val="0"/>
                          <w:spacing w:before="0.85pt" w:line="12.70pt" w:lineRule="auto"/>
                          <w:ind w:end="1pt" w:firstLine="0pt"/>
                          <w:rPr>
                            <w:color w:val="231F20"/>
                            <w:w w:val="105%"/>
                          </w:rPr>
                        </w:pPr>
                        <w:r>
                          <w:rPr>
                            <w:color w:val="231F20"/>
                            <w:w w:val="105%"/>
                          </w:rPr>
                          <w:t>though it emanate from our best minds.</w:t>
                        </w:r>
                        <w:r>
                          <w:rPr>
                            <w:color w:val="231F20"/>
                            <w:spacing w:val="40"/>
                            <w:w w:val="105%"/>
                          </w:rPr>
                          <w:t xml:space="preserve"> </w:t>
                        </w:r>
                        <w:r>
                          <w:rPr>
                            <w:color w:val="231F20"/>
                            <w:w w:val="105%"/>
                          </w:rPr>
                          <w:t>What about people who proved that man could never fly?</w:t>
                        </w:r>
                      </w:p>
                      <w:p w14:paraId="0B0621BF" w14:textId="77777777" w:rsidR="00000000" w:rsidRDefault="00000000">
                        <w:pPr>
                          <w:pStyle w:val="BodyText"/>
                          <w:kinsoku w:val="0"/>
                          <w:overflowPunct w:val="0"/>
                          <w:spacing w:before="0.60pt" w:line="12.95pt" w:lineRule="auto"/>
                          <w:ind w:end="1.10pt"/>
                          <w:rPr>
                            <w:color w:val="231F20"/>
                            <w:w w:val="105%"/>
                          </w:rPr>
                        </w:pPr>
                        <w:r>
                          <w:rPr>
                            <w:color w:val="231F20"/>
                            <w:spacing w:val="-2"/>
                          </w:rPr>
                          <w:t>Yet</w:t>
                        </w:r>
                        <w:r>
                          <w:rPr>
                            <w:color w:val="231F20"/>
                            <w:spacing w:val="-7"/>
                          </w:rPr>
                          <w:t xml:space="preserve"> </w:t>
                        </w:r>
                        <w:r>
                          <w:rPr>
                            <w:color w:val="231F20"/>
                            <w:spacing w:val="-2"/>
                          </w:rPr>
                          <w:t>we</w:t>
                        </w:r>
                        <w:r>
                          <w:rPr>
                            <w:color w:val="231F20"/>
                            <w:spacing w:val="-7"/>
                          </w:rPr>
                          <w:t xml:space="preserve"> </w:t>
                        </w:r>
                        <w:r>
                          <w:rPr>
                            <w:color w:val="231F20"/>
                            <w:spacing w:val="-2"/>
                          </w:rPr>
                          <w:t>had</w:t>
                        </w:r>
                        <w:r>
                          <w:rPr>
                            <w:color w:val="231F20"/>
                            <w:spacing w:val="-7"/>
                          </w:rPr>
                          <w:t xml:space="preserve"> </w:t>
                        </w:r>
                        <w:r>
                          <w:rPr>
                            <w:color w:val="231F20"/>
                            <w:spacing w:val="-2"/>
                          </w:rPr>
                          <w:t>been</w:t>
                        </w:r>
                        <w:r>
                          <w:rPr>
                            <w:color w:val="231F20"/>
                            <w:spacing w:val="-7"/>
                          </w:rPr>
                          <w:t xml:space="preserve"> </w:t>
                        </w:r>
                        <w:r>
                          <w:rPr>
                            <w:color w:val="231F20"/>
                            <w:spacing w:val="-2"/>
                          </w:rPr>
                          <w:t>seeing</w:t>
                        </w:r>
                        <w:r>
                          <w:rPr>
                            <w:color w:val="231F20"/>
                            <w:spacing w:val="-7"/>
                          </w:rPr>
                          <w:t xml:space="preserve"> </w:t>
                        </w:r>
                        <w:r>
                          <w:rPr>
                            <w:color w:val="231F20"/>
                            <w:spacing w:val="-2"/>
                          </w:rPr>
                          <w:t>another</w:t>
                        </w:r>
                        <w:r>
                          <w:rPr>
                            <w:color w:val="231F20"/>
                            <w:spacing w:val="-7"/>
                          </w:rPr>
                          <w:t xml:space="preserve"> </w:t>
                        </w:r>
                        <w:r>
                          <w:rPr>
                            <w:color w:val="231F20"/>
                            <w:spacing w:val="-2"/>
                          </w:rPr>
                          <w:t>kind</w:t>
                        </w:r>
                        <w:r>
                          <w:rPr>
                            <w:color w:val="231F20"/>
                            <w:spacing w:val="-7"/>
                          </w:rPr>
                          <w:t xml:space="preserve"> </w:t>
                        </w:r>
                        <w:r>
                          <w:rPr>
                            <w:color w:val="231F20"/>
                            <w:spacing w:val="-2"/>
                          </w:rPr>
                          <w:t>of</w:t>
                        </w:r>
                        <w:r>
                          <w:rPr>
                            <w:color w:val="231F20"/>
                            <w:spacing w:val="-7"/>
                          </w:rPr>
                          <w:t xml:space="preserve"> </w:t>
                        </w:r>
                        <w:r>
                          <w:rPr>
                            <w:color w:val="231F20"/>
                            <w:spacing w:val="-2"/>
                          </w:rPr>
                          <w:t>flight,</w:t>
                        </w:r>
                        <w:r>
                          <w:rPr>
                            <w:color w:val="231F20"/>
                            <w:spacing w:val="-7"/>
                          </w:rPr>
                          <w:t xml:space="preserve"> </w:t>
                        </w:r>
                        <w:r>
                          <w:rPr>
                            <w:color w:val="231F20"/>
                            <w:spacing w:val="-2"/>
                          </w:rPr>
                          <w:t>a</w:t>
                        </w:r>
                        <w:r>
                          <w:rPr>
                            <w:color w:val="231F20"/>
                            <w:spacing w:val="-7"/>
                          </w:rPr>
                          <w:t xml:space="preserve"> </w:t>
                        </w:r>
                        <w:r>
                          <w:rPr>
                            <w:color w:val="231F20"/>
                            <w:spacing w:val="-2"/>
                          </w:rPr>
                          <w:t xml:space="preserve">spiritual </w:t>
                        </w:r>
                        <w:r>
                          <w:rPr>
                            <w:color w:val="231F20"/>
                          </w:rPr>
                          <w:t xml:space="preserve">liberation from this world, people who rose above their </w:t>
                        </w:r>
                        <w:r>
                          <w:rPr>
                            <w:color w:val="231F20"/>
                            <w:w w:val="105%"/>
                          </w:rPr>
                          <w:t>problems.</w:t>
                        </w:r>
                        <w:r>
                          <w:rPr>
                            <w:color w:val="231F20"/>
                            <w:spacing w:val="39"/>
                            <w:w w:val="105%"/>
                          </w:rPr>
                          <w:t xml:space="preserve"> </w:t>
                        </w:r>
                        <w:r>
                          <w:rPr>
                            <w:color w:val="231F20"/>
                            <w:w w:val="105%"/>
                          </w:rPr>
                          <w:t>They</w:t>
                        </w:r>
                        <w:r>
                          <w:rPr>
                            <w:color w:val="231F20"/>
                            <w:spacing w:val="-4"/>
                            <w:w w:val="105%"/>
                          </w:rPr>
                          <w:t xml:space="preserve"> </w:t>
                        </w:r>
                        <w:r>
                          <w:rPr>
                            <w:color w:val="231F20"/>
                            <w:w w:val="105%"/>
                          </w:rPr>
                          <w:t>said</w:t>
                        </w:r>
                        <w:r>
                          <w:rPr>
                            <w:color w:val="231F20"/>
                            <w:spacing w:val="-4"/>
                            <w:w w:val="105%"/>
                          </w:rPr>
                          <w:t xml:space="preserve"> </w:t>
                        </w:r>
                        <w:r>
                          <w:rPr>
                            <w:color w:val="231F20"/>
                            <w:w w:val="105%"/>
                          </w:rPr>
                          <w:t>God</w:t>
                        </w:r>
                        <w:r>
                          <w:rPr>
                            <w:color w:val="231F20"/>
                            <w:spacing w:val="-4"/>
                            <w:w w:val="105%"/>
                          </w:rPr>
                          <w:t xml:space="preserve"> </w:t>
                        </w:r>
                        <w:r>
                          <w:rPr>
                            <w:color w:val="231F20"/>
                            <w:w w:val="105%"/>
                          </w:rPr>
                          <w:t>made</w:t>
                        </w:r>
                        <w:r>
                          <w:rPr>
                            <w:color w:val="231F20"/>
                            <w:spacing w:val="-4"/>
                            <w:w w:val="105%"/>
                          </w:rPr>
                          <w:t xml:space="preserve"> </w:t>
                        </w:r>
                        <w:r>
                          <w:rPr>
                            <w:color w:val="231F20"/>
                            <w:w w:val="105%"/>
                          </w:rPr>
                          <w:t>these</w:t>
                        </w:r>
                        <w:r>
                          <w:rPr>
                            <w:color w:val="231F20"/>
                            <w:spacing w:val="-4"/>
                            <w:w w:val="105%"/>
                          </w:rPr>
                          <w:t xml:space="preserve"> </w:t>
                        </w:r>
                        <w:r>
                          <w:rPr>
                            <w:color w:val="231F20"/>
                            <w:w w:val="105%"/>
                          </w:rPr>
                          <w:t>things</w:t>
                        </w:r>
                        <w:r>
                          <w:rPr>
                            <w:color w:val="231F20"/>
                            <w:spacing w:val="-4"/>
                            <w:w w:val="105%"/>
                          </w:rPr>
                          <w:t xml:space="preserve"> </w:t>
                        </w:r>
                        <w:r>
                          <w:rPr>
                            <w:color w:val="231F20"/>
                            <w:w w:val="105%"/>
                          </w:rPr>
                          <w:t>possible, and</w:t>
                        </w:r>
                        <w:r>
                          <w:rPr>
                            <w:color w:val="231F20"/>
                            <w:spacing w:val="-10"/>
                            <w:w w:val="105%"/>
                          </w:rPr>
                          <w:t xml:space="preserve"> </w:t>
                        </w:r>
                        <w:r>
                          <w:rPr>
                            <w:color w:val="231F20"/>
                            <w:w w:val="105%"/>
                          </w:rPr>
                          <w:t>we</w:t>
                        </w:r>
                        <w:r>
                          <w:rPr>
                            <w:color w:val="231F20"/>
                            <w:spacing w:val="-10"/>
                            <w:w w:val="105%"/>
                          </w:rPr>
                          <w:t xml:space="preserve"> </w:t>
                        </w:r>
                        <w:r>
                          <w:rPr>
                            <w:color w:val="231F20"/>
                            <w:w w:val="105%"/>
                          </w:rPr>
                          <w:t>only</w:t>
                        </w:r>
                        <w:r>
                          <w:rPr>
                            <w:color w:val="231F20"/>
                            <w:spacing w:val="-10"/>
                            <w:w w:val="105%"/>
                          </w:rPr>
                          <w:t xml:space="preserve"> </w:t>
                        </w:r>
                        <w:r>
                          <w:rPr>
                            <w:color w:val="231F20"/>
                            <w:w w:val="105%"/>
                          </w:rPr>
                          <w:t>smiled.</w:t>
                        </w:r>
                        <w:r>
                          <w:rPr>
                            <w:color w:val="231F20"/>
                            <w:spacing w:val="8"/>
                            <w:w w:val="105%"/>
                          </w:rPr>
                          <w:t xml:space="preserve"> </w:t>
                        </w:r>
                        <w:r>
                          <w:rPr>
                            <w:color w:val="231F20"/>
                            <w:w w:val="105%"/>
                          </w:rPr>
                          <w:t>We</w:t>
                        </w:r>
                        <w:r>
                          <w:rPr>
                            <w:color w:val="231F20"/>
                            <w:spacing w:val="-10"/>
                            <w:w w:val="105%"/>
                          </w:rPr>
                          <w:t xml:space="preserve"> </w:t>
                        </w:r>
                        <w:r>
                          <w:rPr>
                            <w:color w:val="231F20"/>
                            <w:w w:val="105%"/>
                          </w:rPr>
                          <w:t>had</w:t>
                        </w:r>
                        <w:r>
                          <w:rPr>
                            <w:color w:val="231F20"/>
                            <w:spacing w:val="-10"/>
                            <w:w w:val="105%"/>
                          </w:rPr>
                          <w:t xml:space="preserve"> </w:t>
                        </w:r>
                        <w:r>
                          <w:rPr>
                            <w:color w:val="231F20"/>
                            <w:w w:val="105%"/>
                          </w:rPr>
                          <w:t>seen</w:t>
                        </w:r>
                        <w:r>
                          <w:rPr>
                            <w:color w:val="231F20"/>
                            <w:spacing w:val="-10"/>
                            <w:w w:val="105%"/>
                          </w:rPr>
                          <w:t xml:space="preserve"> </w:t>
                        </w:r>
                        <w:r>
                          <w:rPr>
                            <w:color w:val="231F20"/>
                            <w:w w:val="105%"/>
                          </w:rPr>
                          <w:t>spiritual</w:t>
                        </w:r>
                        <w:r>
                          <w:rPr>
                            <w:color w:val="231F20"/>
                            <w:spacing w:val="-10"/>
                            <w:w w:val="105%"/>
                          </w:rPr>
                          <w:t xml:space="preserve"> </w:t>
                        </w:r>
                        <w:r>
                          <w:rPr>
                            <w:color w:val="231F20"/>
                            <w:w w:val="105%"/>
                          </w:rPr>
                          <w:t>release,</w:t>
                        </w:r>
                        <w:r>
                          <w:rPr>
                            <w:color w:val="231F20"/>
                            <w:spacing w:val="-10"/>
                            <w:w w:val="105%"/>
                          </w:rPr>
                          <w:t xml:space="preserve"> </w:t>
                        </w:r>
                        <w:r>
                          <w:rPr>
                            <w:color w:val="231F20"/>
                            <w:w w:val="105%"/>
                          </w:rPr>
                          <w:t>but liked to tell ourselves it wasn’t true.</w:t>
                        </w:r>
                      </w:p>
                      <w:p w14:paraId="054943CE" w14:textId="77777777" w:rsidR="00000000" w:rsidRDefault="00000000">
                        <w:pPr>
                          <w:pStyle w:val="BodyText"/>
                          <w:kinsoku w:val="0"/>
                          <w:overflowPunct w:val="0"/>
                          <w:spacing w:before="0.10pt" w:line="12.95pt" w:lineRule="auto"/>
                          <w:ind w:end="1.10pt"/>
                          <w:rPr>
                            <w:color w:val="231F20"/>
                            <w:w w:val="105%"/>
                          </w:rPr>
                        </w:pPr>
                        <w:r>
                          <w:rPr>
                            <w:color w:val="231F20"/>
                          </w:rPr>
                          <w:t>Actually we were fooling ourselves, for deep down in every</w:t>
                        </w:r>
                        <w:r>
                          <w:rPr>
                            <w:color w:val="231F20"/>
                            <w:spacing w:val="-5"/>
                          </w:rPr>
                          <w:t xml:space="preserve"> </w:t>
                        </w:r>
                        <w:r>
                          <w:rPr>
                            <w:color w:val="231F20"/>
                          </w:rPr>
                          <w:t>man,</w:t>
                        </w:r>
                        <w:r>
                          <w:rPr>
                            <w:color w:val="231F20"/>
                            <w:spacing w:val="-5"/>
                          </w:rPr>
                          <w:t xml:space="preserve"> </w:t>
                        </w:r>
                        <w:r>
                          <w:rPr>
                            <w:color w:val="231F20"/>
                          </w:rPr>
                          <w:t>woman,</w:t>
                        </w:r>
                        <w:r>
                          <w:rPr>
                            <w:color w:val="231F20"/>
                            <w:spacing w:val="-5"/>
                          </w:rPr>
                          <w:t xml:space="preserve"> </w:t>
                        </w:r>
                        <w:r>
                          <w:rPr>
                            <w:color w:val="231F20"/>
                          </w:rPr>
                          <w:t>and</w:t>
                        </w:r>
                        <w:r>
                          <w:rPr>
                            <w:color w:val="231F20"/>
                            <w:spacing w:val="-5"/>
                          </w:rPr>
                          <w:t xml:space="preserve"> </w:t>
                        </w:r>
                        <w:r>
                          <w:rPr>
                            <w:color w:val="231F20"/>
                          </w:rPr>
                          <w:t>child,</w:t>
                        </w:r>
                        <w:r>
                          <w:rPr>
                            <w:color w:val="231F20"/>
                            <w:spacing w:val="-5"/>
                          </w:rPr>
                          <w:t xml:space="preserve"> </w:t>
                        </w:r>
                        <w:r>
                          <w:rPr>
                            <w:color w:val="231F20"/>
                          </w:rPr>
                          <w:t>is</w:t>
                        </w:r>
                        <w:r>
                          <w:rPr>
                            <w:color w:val="231F20"/>
                            <w:spacing w:val="-5"/>
                          </w:rPr>
                          <w:t xml:space="preserve"> </w:t>
                        </w:r>
                        <w:r>
                          <w:rPr>
                            <w:color w:val="231F20"/>
                          </w:rPr>
                          <w:t>the</w:t>
                        </w:r>
                        <w:r>
                          <w:rPr>
                            <w:color w:val="231F20"/>
                            <w:spacing w:val="-5"/>
                          </w:rPr>
                          <w:t xml:space="preserve"> </w:t>
                        </w:r>
                        <w:r>
                          <w:rPr>
                            <w:color w:val="231F20"/>
                          </w:rPr>
                          <w:t>fundamental</w:t>
                        </w:r>
                        <w:r>
                          <w:rPr>
                            <w:color w:val="231F20"/>
                            <w:spacing w:val="-5"/>
                          </w:rPr>
                          <w:t xml:space="preserve"> </w:t>
                        </w:r>
                        <w:r>
                          <w:rPr>
                            <w:color w:val="231F20"/>
                          </w:rPr>
                          <w:t>idea</w:t>
                        </w:r>
                        <w:r>
                          <w:rPr>
                            <w:color w:val="231F20"/>
                            <w:spacing w:val="-5"/>
                          </w:rPr>
                          <w:t xml:space="preserve"> </w:t>
                        </w:r>
                        <w:r>
                          <w:rPr>
                            <w:color w:val="231F20"/>
                          </w:rPr>
                          <w:t xml:space="preserve">of </w:t>
                        </w:r>
                        <w:r>
                          <w:rPr>
                            <w:color w:val="231F20"/>
                            <w:w w:val="105%"/>
                          </w:rPr>
                          <w:t>God.</w:t>
                        </w:r>
                        <w:r>
                          <w:rPr>
                            <w:color w:val="231F20"/>
                            <w:spacing w:val="40"/>
                            <w:w w:val="105%"/>
                          </w:rPr>
                          <w:t xml:space="preserve"> </w:t>
                        </w:r>
                        <w:r>
                          <w:rPr>
                            <w:color w:val="231F20"/>
                            <w:w w:val="105%"/>
                          </w:rPr>
                          <w:t>It may be obscured by calamity, by pomp, by worship</w:t>
                        </w:r>
                        <w:r>
                          <w:rPr>
                            <w:color w:val="231F20"/>
                            <w:spacing w:val="-7"/>
                            <w:w w:val="105%"/>
                          </w:rPr>
                          <w:t xml:space="preserve"> </w:t>
                        </w:r>
                        <w:r>
                          <w:rPr>
                            <w:color w:val="231F20"/>
                            <w:w w:val="105%"/>
                          </w:rPr>
                          <w:t>of</w:t>
                        </w:r>
                        <w:r>
                          <w:rPr>
                            <w:color w:val="231F20"/>
                            <w:spacing w:val="-7"/>
                            <w:w w:val="105%"/>
                          </w:rPr>
                          <w:t xml:space="preserve"> </w:t>
                        </w:r>
                        <w:r>
                          <w:rPr>
                            <w:color w:val="231F20"/>
                            <w:w w:val="105%"/>
                          </w:rPr>
                          <w:t>other</w:t>
                        </w:r>
                        <w:r>
                          <w:rPr>
                            <w:color w:val="231F20"/>
                            <w:spacing w:val="-7"/>
                            <w:w w:val="105%"/>
                          </w:rPr>
                          <w:t xml:space="preserve"> </w:t>
                        </w:r>
                        <w:r>
                          <w:rPr>
                            <w:color w:val="231F20"/>
                            <w:w w:val="105%"/>
                          </w:rPr>
                          <w:t>things,</w:t>
                        </w:r>
                        <w:r>
                          <w:rPr>
                            <w:color w:val="231F20"/>
                            <w:spacing w:val="-7"/>
                            <w:w w:val="105%"/>
                          </w:rPr>
                          <w:t xml:space="preserve"> </w:t>
                        </w:r>
                        <w:r>
                          <w:rPr>
                            <w:color w:val="231F20"/>
                            <w:w w:val="105%"/>
                          </w:rPr>
                          <w:t>but</w:t>
                        </w:r>
                        <w:r>
                          <w:rPr>
                            <w:color w:val="231F20"/>
                            <w:spacing w:val="-7"/>
                            <w:w w:val="105%"/>
                          </w:rPr>
                          <w:t xml:space="preserve"> </w:t>
                        </w:r>
                        <w:r>
                          <w:rPr>
                            <w:color w:val="231F20"/>
                            <w:w w:val="105%"/>
                          </w:rPr>
                          <w:t>in</w:t>
                        </w:r>
                        <w:r>
                          <w:rPr>
                            <w:color w:val="231F20"/>
                            <w:spacing w:val="-7"/>
                            <w:w w:val="105%"/>
                          </w:rPr>
                          <w:t xml:space="preserve"> </w:t>
                        </w:r>
                        <w:r>
                          <w:rPr>
                            <w:color w:val="231F20"/>
                            <w:w w:val="105%"/>
                          </w:rPr>
                          <w:t>some</w:t>
                        </w:r>
                        <w:r>
                          <w:rPr>
                            <w:color w:val="231F20"/>
                            <w:spacing w:val="-7"/>
                            <w:w w:val="105%"/>
                          </w:rPr>
                          <w:t xml:space="preserve"> </w:t>
                        </w:r>
                        <w:r>
                          <w:rPr>
                            <w:color w:val="231F20"/>
                            <w:w w:val="105%"/>
                          </w:rPr>
                          <w:t>form</w:t>
                        </w:r>
                        <w:r>
                          <w:rPr>
                            <w:color w:val="231F20"/>
                            <w:spacing w:val="-7"/>
                            <w:w w:val="105%"/>
                          </w:rPr>
                          <w:t xml:space="preserve"> </w:t>
                        </w:r>
                        <w:r>
                          <w:rPr>
                            <w:color w:val="231F20"/>
                            <w:w w:val="105%"/>
                          </w:rPr>
                          <w:t>or</w:t>
                        </w:r>
                        <w:r>
                          <w:rPr>
                            <w:color w:val="231F20"/>
                            <w:spacing w:val="-7"/>
                            <w:w w:val="105%"/>
                          </w:rPr>
                          <w:t xml:space="preserve"> </w:t>
                        </w:r>
                        <w:r>
                          <w:rPr>
                            <w:color w:val="231F20"/>
                            <w:w w:val="105%"/>
                          </w:rPr>
                          <w:t>other</w:t>
                        </w:r>
                        <w:r>
                          <w:rPr>
                            <w:color w:val="231F20"/>
                            <w:spacing w:val="-7"/>
                            <w:w w:val="105%"/>
                          </w:rPr>
                          <w:t xml:space="preserve"> </w:t>
                        </w:r>
                        <w:r>
                          <w:rPr>
                            <w:color w:val="231F20"/>
                            <w:w w:val="105%"/>
                          </w:rPr>
                          <w:t>it</w:t>
                        </w:r>
                        <w:r>
                          <w:rPr>
                            <w:color w:val="231F20"/>
                            <w:spacing w:val="-7"/>
                            <w:w w:val="105%"/>
                          </w:rPr>
                          <w:t xml:space="preserve"> </w:t>
                        </w:r>
                        <w:r>
                          <w:rPr>
                            <w:color w:val="231F20"/>
                            <w:w w:val="105%"/>
                          </w:rPr>
                          <w:t>is there.</w:t>
                        </w:r>
                        <w:r>
                          <w:rPr>
                            <w:color w:val="231F20"/>
                            <w:spacing w:val="34"/>
                            <w:w w:val="105%"/>
                          </w:rPr>
                          <w:t xml:space="preserve"> </w:t>
                        </w:r>
                        <w:r>
                          <w:rPr>
                            <w:color w:val="231F20"/>
                            <w:w w:val="105%"/>
                          </w:rPr>
                          <w:t>For</w:t>
                        </w:r>
                        <w:r>
                          <w:rPr>
                            <w:color w:val="231F20"/>
                            <w:spacing w:val="-7"/>
                            <w:w w:val="105%"/>
                          </w:rPr>
                          <w:t xml:space="preserve"> </w:t>
                        </w:r>
                        <w:r>
                          <w:rPr>
                            <w:color w:val="231F20"/>
                            <w:w w:val="105%"/>
                          </w:rPr>
                          <w:t>faith</w:t>
                        </w:r>
                        <w:r>
                          <w:rPr>
                            <w:color w:val="231F20"/>
                            <w:spacing w:val="-6"/>
                            <w:w w:val="105%"/>
                          </w:rPr>
                          <w:t xml:space="preserve"> </w:t>
                        </w:r>
                        <w:r>
                          <w:rPr>
                            <w:color w:val="231F20"/>
                            <w:w w:val="105%"/>
                          </w:rPr>
                          <w:t>in</w:t>
                        </w:r>
                        <w:r>
                          <w:rPr>
                            <w:color w:val="231F20"/>
                            <w:spacing w:val="-6"/>
                            <w:w w:val="105%"/>
                          </w:rPr>
                          <w:t xml:space="preserve"> </w:t>
                        </w:r>
                        <w:r>
                          <w:rPr>
                            <w:color w:val="231F20"/>
                            <w:w w:val="105%"/>
                          </w:rPr>
                          <w:t>a</w:t>
                        </w:r>
                        <w:r>
                          <w:rPr>
                            <w:color w:val="231F20"/>
                            <w:spacing w:val="-6"/>
                            <w:w w:val="105%"/>
                          </w:rPr>
                          <w:t xml:space="preserve"> </w:t>
                        </w:r>
                        <w:r>
                          <w:rPr>
                            <w:color w:val="231F20"/>
                            <w:w w:val="105%"/>
                          </w:rPr>
                          <w:t>Power</w:t>
                        </w:r>
                        <w:r>
                          <w:rPr>
                            <w:color w:val="231F20"/>
                            <w:spacing w:val="-7"/>
                            <w:w w:val="105%"/>
                          </w:rPr>
                          <w:t xml:space="preserve"> </w:t>
                        </w:r>
                        <w:r>
                          <w:rPr>
                            <w:color w:val="231F20"/>
                            <w:w w:val="105%"/>
                          </w:rPr>
                          <w:t>greater</w:t>
                        </w:r>
                        <w:r>
                          <w:rPr>
                            <w:color w:val="231F20"/>
                            <w:spacing w:val="-6"/>
                            <w:w w:val="105%"/>
                          </w:rPr>
                          <w:t xml:space="preserve"> </w:t>
                        </w:r>
                        <w:r>
                          <w:rPr>
                            <w:color w:val="231F20"/>
                            <w:w w:val="105%"/>
                          </w:rPr>
                          <w:t>than</w:t>
                        </w:r>
                        <w:r>
                          <w:rPr>
                            <w:color w:val="231F20"/>
                            <w:spacing w:val="-6"/>
                            <w:w w:val="105%"/>
                          </w:rPr>
                          <w:t xml:space="preserve"> </w:t>
                        </w:r>
                        <w:r>
                          <w:rPr>
                            <w:color w:val="231F20"/>
                            <w:w w:val="105%"/>
                          </w:rPr>
                          <w:t>ourselves,</w:t>
                        </w:r>
                        <w:r>
                          <w:rPr>
                            <w:color w:val="231F20"/>
                            <w:spacing w:val="-6"/>
                            <w:w w:val="105%"/>
                          </w:rPr>
                          <w:t xml:space="preserve"> </w:t>
                        </w:r>
                        <w:r>
                          <w:rPr>
                            <w:color w:val="231F20"/>
                            <w:w w:val="105%"/>
                          </w:rPr>
                          <w:t xml:space="preserve">and </w:t>
                        </w:r>
                        <w:r>
                          <w:rPr>
                            <w:color w:val="231F20"/>
                          </w:rPr>
                          <w:t>miraculous</w:t>
                        </w:r>
                        <w:r>
                          <w:rPr>
                            <w:color w:val="231F20"/>
                            <w:spacing w:val="-8"/>
                          </w:rPr>
                          <w:t xml:space="preserve"> </w:t>
                        </w:r>
                        <w:r>
                          <w:rPr>
                            <w:color w:val="231F20"/>
                          </w:rPr>
                          <w:t>demonstrations</w:t>
                        </w:r>
                        <w:r>
                          <w:rPr>
                            <w:color w:val="231F20"/>
                            <w:spacing w:val="-8"/>
                          </w:rPr>
                          <w:t xml:space="preserve"> </w:t>
                        </w:r>
                        <w:r>
                          <w:rPr>
                            <w:color w:val="231F20"/>
                          </w:rPr>
                          <w:t>of</w:t>
                        </w:r>
                        <w:r>
                          <w:rPr>
                            <w:color w:val="231F20"/>
                            <w:spacing w:val="-8"/>
                          </w:rPr>
                          <w:t xml:space="preserve"> </w:t>
                        </w:r>
                        <w:r>
                          <w:rPr>
                            <w:color w:val="231F20"/>
                          </w:rPr>
                          <w:t>that</w:t>
                        </w:r>
                        <w:r>
                          <w:rPr>
                            <w:color w:val="231F20"/>
                            <w:spacing w:val="-8"/>
                          </w:rPr>
                          <w:t xml:space="preserve"> </w:t>
                        </w:r>
                        <w:r>
                          <w:rPr>
                            <w:color w:val="231F20"/>
                          </w:rPr>
                          <w:t>power</w:t>
                        </w:r>
                        <w:r>
                          <w:rPr>
                            <w:color w:val="231F20"/>
                            <w:spacing w:val="-8"/>
                          </w:rPr>
                          <w:t xml:space="preserve"> </w:t>
                        </w:r>
                        <w:r>
                          <w:rPr>
                            <w:color w:val="231F20"/>
                          </w:rPr>
                          <w:t>in</w:t>
                        </w:r>
                        <w:r>
                          <w:rPr>
                            <w:color w:val="231F20"/>
                            <w:spacing w:val="-8"/>
                          </w:rPr>
                          <w:t xml:space="preserve"> </w:t>
                        </w:r>
                        <w:r>
                          <w:rPr>
                            <w:color w:val="231F20"/>
                          </w:rPr>
                          <w:t>human</w:t>
                        </w:r>
                        <w:r>
                          <w:rPr>
                            <w:color w:val="231F20"/>
                            <w:spacing w:val="-8"/>
                          </w:rPr>
                          <w:t xml:space="preserve"> </w:t>
                        </w:r>
                        <w:r>
                          <w:rPr>
                            <w:color w:val="231F20"/>
                          </w:rPr>
                          <w:t xml:space="preserve">lives, </w:t>
                        </w:r>
                        <w:r>
                          <w:rPr>
                            <w:color w:val="231F20"/>
                            <w:w w:val="105%"/>
                          </w:rPr>
                          <w:t>are facts as old as man himself.</w:t>
                        </w:r>
                      </w:p>
                      <w:p w14:paraId="66BAD7C7" w14:textId="77777777" w:rsidR="00000000" w:rsidRDefault="00000000">
                        <w:pPr>
                          <w:pStyle w:val="BodyText"/>
                          <w:kinsoku w:val="0"/>
                          <w:overflowPunct w:val="0"/>
                          <w:spacing w:before="0.30pt" w:line="12.95pt" w:lineRule="auto"/>
                          <w:ind w:end="1.05pt"/>
                          <w:rPr>
                            <w:color w:val="231F20"/>
                            <w:w w:val="105%"/>
                          </w:rPr>
                        </w:pPr>
                        <w:r>
                          <w:rPr>
                            <w:color w:val="231F20"/>
                            <w:w w:val="105%"/>
                          </w:rPr>
                          <w:t>We</w:t>
                        </w:r>
                        <w:r>
                          <w:rPr>
                            <w:color w:val="231F20"/>
                            <w:spacing w:val="-1"/>
                            <w:w w:val="105%"/>
                          </w:rPr>
                          <w:t xml:space="preserve"> </w:t>
                        </w:r>
                        <w:r>
                          <w:rPr>
                            <w:color w:val="231F20"/>
                            <w:w w:val="105%"/>
                          </w:rPr>
                          <w:t>finally</w:t>
                        </w:r>
                        <w:r>
                          <w:rPr>
                            <w:color w:val="231F20"/>
                            <w:spacing w:val="-1"/>
                            <w:w w:val="105%"/>
                          </w:rPr>
                          <w:t xml:space="preserve"> </w:t>
                        </w:r>
                        <w:r>
                          <w:rPr>
                            <w:color w:val="231F20"/>
                            <w:w w:val="105%"/>
                          </w:rPr>
                          <w:t>saw</w:t>
                        </w:r>
                        <w:r>
                          <w:rPr>
                            <w:color w:val="231F20"/>
                            <w:spacing w:val="-1"/>
                            <w:w w:val="105%"/>
                          </w:rPr>
                          <w:t xml:space="preserve"> </w:t>
                        </w:r>
                        <w:r>
                          <w:rPr>
                            <w:color w:val="231F20"/>
                            <w:w w:val="105%"/>
                          </w:rPr>
                          <w:t>that</w:t>
                        </w:r>
                        <w:r>
                          <w:rPr>
                            <w:color w:val="231F20"/>
                            <w:spacing w:val="-1"/>
                            <w:w w:val="105%"/>
                          </w:rPr>
                          <w:t xml:space="preserve"> </w:t>
                        </w:r>
                        <w:r>
                          <w:rPr>
                            <w:color w:val="231F20"/>
                            <w:w w:val="105%"/>
                          </w:rPr>
                          <w:t>faith</w:t>
                        </w:r>
                        <w:r>
                          <w:rPr>
                            <w:color w:val="231F20"/>
                            <w:spacing w:val="-1"/>
                            <w:w w:val="105%"/>
                          </w:rPr>
                          <w:t xml:space="preserve"> </w:t>
                        </w:r>
                        <w:r>
                          <w:rPr>
                            <w:color w:val="231F20"/>
                            <w:w w:val="105%"/>
                          </w:rPr>
                          <w:t>in</w:t>
                        </w:r>
                        <w:r>
                          <w:rPr>
                            <w:color w:val="231F20"/>
                            <w:spacing w:val="-1"/>
                            <w:w w:val="105%"/>
                          </w:rPr>
                          <w:t xml:space="preserve"> </w:t>
                        </w:r>
                        <w:r>
                          <w:rPr>
                            <w:color w:val="231F20"/>
                            <w:w w:val="105%"/>
                          </w:rPr>
                          <w:t>some</w:t>
                        </w:r>
                        <w:r>
                          <w:rPr>
                            <w:color w:val="231F20"/>
                            <w:spacing w:val="-1"/>
                            <w:w w:val="105%"/>
                          </w:rPr>
                          <w:t xml:space="preserve"> </w:t>
                        </w:r>
                        <w:r>
                          <w:rPr>
                            <w:color w:val="231F20"/>
                            <w:w w:val="105%"/>
                          </w:rPr>
                          <w:t>kind</w:t>
                        </w:r>
                        <w:r>
                          <w:rPr>
                            <w:color w:val="231F20"/>
                            <w:spacing w:val="-1"/>
                            <w:w w:val="105%"/>
                          </w:rPr>
                          <w:t xml:space="preserve"> </w:t>
                        </w:r>
                        <w:r>
                          <w:rPr>
                            <w:color w:val="231F20"/>
                            <w:w w:val="105%"/>
                          </w:rPr>
                          <w:t>of</w:t>
                        </w:r>
                        <w:r>
                          <w:rPr>
                            <w:color w:val="231F20"/>
                            <w:spacing w:val="-1"/>
                            <w:w w:val="105%"/>
                          </w:rPr>
                          <w:t xml:space="preserve"> </w:t>
                        </w:r>
                        <w:r>
                          <w:rPr>
                            <w:color w:val="231F20"/>
                            <w:w w:val="105%"/>
                          </w:rPr>
                          <w:t>God</w:t>
                        </w:r>
                        <w:r>
                          <w:rPr>
                            <w:color w:val="231F20"/>
                            <w:spacing w:val="-1"/>
                            <w:w w:val="105%"/>
                          </w:rPr>
                          <w:t xml:space="preserve"> </w:t>
                        </w:r>
                        <w:r>
                          <w:rPr>
                            <w:color w:val="231F20"/>
                            <w:w w:val="105%"/>
                          </w:rPr>
                          <w:t>was</w:t>
                        </w:r>
                        <w:r>
                          <w:rPr>
                            <w:color w:val="231F20"/>
                            <w:spacing w:val="-1"/>
                            <w:w w:val="105%"/>
                          </w:rPr>
                          <w:t xml:space="preserve"> </w:t>
                        </w:r>
                        <w:r>
                          <w:rPr>
                            <w:color w:val="231F20"/>
                            <w:w w:val="105%"/>
                          </w:rPr>
                          <w:t xml:space="preserve">a </w:t>
                        </w:r>
                        <w:r>
                          <w:rPr>
                            <w:color w:val="231F20"/>
                          </w:rPr>
                          <w:t>part</w:t>
                        </w:r>
                        <w:r>
                          <w:rPr>
                            <w:color w:val="231F20"/>
                            <w:spacing w:val="-3"/>
                          </w:rPr>
                          <w:t xml:space="preserve"> </w:t>
                        </w:r>
                        <w:r>
                          <w:rPr>
                            <w:color w:val="231F20"/>
                          </w:rPr>
                          <w:t>of</w:t>
                        </w:r>
                        <w:r>
                          <w:rPr>
                            <w:color w:val="231F20"/>
                            <w:spacing w:val="-3"/>
                          </w:rPr>
                          <w:t xml:space="preserve"> </w:t>
                        </w:r>
                        <w:r>
                          <w:rPr>
                            <w:color w:val="231F20"/>
                          </w:rPr>
                          <w:t>our</w:t>
                        </w:r>
                        <w:r>
                          <w:rPr>
                            <w:color w:val="231F20"/>
                            <w:spacing w:val="-3"/>
                          </w:rPr>
                          <w:t xml:space="preserve"> </w:t>
                        </w:r>
                        <w:r>
                          <w:rPr>
                            <w:color w:val="231F20"/>
                          </w:rPr>
                          <w:t>make-up,</w:t>
                        </w:r>
                        <w:r>
                          <w:rPr>
                            <w:color w:val="231F20"/>
                            <w:spacing w:val="-2"/>
                          </w:rPr>
                          <w:t xml:space="preserve"> </w:t>
                        </w:r>
                        <w:r>
                          <w:rPr>
                            <w:color w:val="231F20"/>
                          </w:rPr>
                          <w:t>just</w:t>
                        </w:r>
                        <w:r>
                          <w:rPr>
                            <w:color w:val="231F20"/>
                            <w:spacing w:val="-2"/>
                          </w:rPr>
                          <w:t xml:space="preserve"> </w:t>
                        </w:r>
                        <w:r>
                          <w:rPr>
                            <w:color w:val="231F20"/>
                          </w:rPr>
                          <w:t>as</w:t>
                        </w:r>
                        <w:r>
                          <w:rPr>
                            <w:color w:val="231F20"/>
                            <w:spacing w:val="-2"/>
                          </w:rPr>
                          <w:t xml:space="preserve"> </w:t>
                        </w:r>
                        <w:r>
                          <w:rPr>
                            <w:color w:val="231F20"/>
                          </w:rPr>
                          <w:t>much</w:t>
                        </w:r>
                        <w:r>
                          <w:rPr>
                            <w:color w:val="231F20"/>
                            <w:spacing w:val="-2"/>
                          </w:rPr>
                          <w:t xml:space="preserve"> </w:t>
                        </w:r>
                        <w:r>
                          <w:rPr>
                            <w:color w:val="231F20"/>
                          </w:rPr>
                          <w:t>as</w:t>
                        </w:r>
                        <w:r>
                          <w:rPr>
                            <w:color w:val="231F20"/>
                            <w:spacing w:val="-2"/>
                          </w:rPr>
                          <w:t xml:space="preserve"> </w:t>
                        </w:r>
                        <w:r>
                          <w:rPr>
                            <w:color w:val="231F20"/>
                          </w:rPr>
                          <w:t>the</w:t>
                        </w:r>
                        <w:r>
                          <w:rPr>
                            <w:color w:val="231F20"/>
                            <w:spacing w:val="-2"/>
                          </w:rPr>
                          <w:t xml:space="preserve"> </w:t>
                        </w:r>
                        <w:r>
                          <w:rPr>
                            <w:color w:val="231F20"/>
                          </w:rPr>
                          <w:t>feeling</w:t>
                        </w:r>
                        <w:r>
                          <w:rPr>
                            <w:color w:val="231F20"/>
                            <w:spacing w:val="-3"/>
                          </w:rPr>
                          <w:t xml:space="preserve"> </w:t>
                        </w:r>
                        <w:r>
                          <w:rPr>
                            <w:color w:val="231F20"/>
                          </w:rPr>
                          <w:t>we</w:t>
                        </w:r>
                        <w:r>
                          <w:rPr>
                            <w:color w:val="231F20"/>
                            <w:spacing w:val="-3"/>
                          </w:rPr>
                          <w:t xml:space="preserve"> </w:t>
                        </w:r>
                        <w:r>
                          <w:rPr>
                            <w:color w:val="231F20"/>
                          </w:rPr>
                          <w:t xml:space="preserve">have </w:t>
                        </w:r>
                        <w:r>
                          <w:rPr>
                            <w:color w:val="231F20"/>
                            <w:spacing w:val="-2"/>
                            <w:w w:val="105%"/>
                          </w:rPr>
                          <w:t>for</w:t>
                        </w:r>
                        <w:r>
                          <w:rPr>
                            <w:color w:val="231F20"/>
                            <w:spacing w:val="-10"/>
                            <w:w w:val="105%"/>
                          </w:rPr>
                          <w:t xml:space="preserve"> </w:t>
                        </w:r>
                        <w:r>
                          <w:rPr>
                            <w:color w:val="231F20"/>
                            <w:spacing w:val="-2"/>
                            <w:w w:val="105%"/>
                          </w:rPr>
                          <w:t>a</w:t>
                        </w:r>
                        <w:r>
                          <w:rPr>
                            <w:color w:val="231F20"/>
                            <w:spacing w:val="-10"/>
                            <w:w w:val="105%"/>
                          </w:rPr>
                          <w:t xml:space="preserve"> </w:t>
                        </w:r>
                        <w:r>
                          <w:rPr>
                            <w:color w:val="231F20"/>
                            <w:spacing w:val="-2"/>
                            <w:w w:val="105%"/>
                          </w:rPr>
                          <w:t>friend.</w:t>
                        </w:r>
                        <w:r>
                          <w:rPr>
                            <w:color w:val="231F20"/>
                            <w:spacing w:val="13"/>
                            <w:w w:val="105%"/>
                          </w:rPr>
                          <w:t xml:space="preserve"> </w:t>
                        </w:r>
                        <w:r>
                          <w:rPr>
                            <w:color w:val="231F20"/>
                            <w:spacing w:val="-2"/>
                            <w:w w:val="105%"/>
                          </w:rPr>
                          <w:t>Sometimes</w:t>
                        </w:r>
                        <w:r>
                          <w:rPr>
                            <w:color w:val="231F20"/>
                            <w:spacing w:val="-9"/>
                            <w:w w:val="105%"/>
                          </w:rPr>
                          <w:t xml:space="preserve"> </w:t>
                        </w:r>
                        <w:r>
                          <w:rPr>
                            <w:color w:val="231F20"/>
                            <w:spacing w:val="-2"/>
                            <w:w w:val="105%"/>
                          </w:rPr>
                          <w:t>we</w:t>
                        </w:r>
                        <w:r>
                          <w:rPr>
                            <w:color w:val="231F20"/>
                            <w:spacing w:val="-10"/>
                            <w:w w:val="105%"/>
                          </w:rPr>
                          <w:t xml:space="preserve"> </w:t>
                        </w:r>
                        <w:r>
                          <w:rPr>
                            <w:color w:val="231F20"/>
                            <w:spacing w:val="-2"/>
                            <w:w w:val="105%"/>
                          </w:rPr>
                          <w:t>had</w:t>
                        </w:r>
                        <w:r>
                          <w:rPr>
                            <w:color w:val="231F20"/>
                            <w:spacing w:val="-10"/>
                            <w:w w:val="105%"/>
                          </w:rPr>
                          <w:t xml:space="preserve"> </w:t>
                        </w:r>
                        <w:r>
                          <w:rPr>
                            <w:color w:val="231F20"/>
                            <w:spacing w:val="-2"/>
                            <w:w w:val="105%"/>
                          </w:rPr>
                          <w:t>to</w:t>
                        </w:r>
                        <w:r>
                          <w:rPr>
                            <w:color w:val="231F20"/>
                            <w:spacing w:val="-10"/>
                            <w:w w:val="105%"/>
                          </w:rPr>
                          <w:t xml:space="preserve"> </w:t>
                        </w:r>
                        <w:r>
                          <w:rPr>
                            <w:color w:val="231F20"/>
                            <w:spacing w:val="-2"/>
                            <w:w w:val="105%"/>
                          </w:rPr>
                          <w:t>search</w:t>
                        </w:r>
                        <w:r>
                          <w:rPr>
                            <w:color w:val="231F20"/>
                            <w:spacing w:val="-10"/>
                            <w:w w:val="105%"/>
                          </w:rPr>
                          <w:t xml:space="preserve"> </w:t>
                        </w:r>
                        <w:r>
                          <w:rPr>
                            <w:color w:val="231F20"/>
                            <w:spacing w:val="-2"/>
                            <w:w w:val="105%"/>
                          </w:rPr>
                          <w:t>fearlessly,</w:t>
                        </w:r>
                        <w:r>
                          <w:rPr>
                            <w:color w:val="231F20"/>
                            <w:spacing w:val="-10"/>
                            <w:w w:val="105%"/>
                          </w:rPr>
                          <w:t xml:space="preserve"> </w:t>
                        </w:r>
                        <w:r>
                          <w:rPr>
                            <w:color w:val="231F20"/>
                            <w:spacing w:val="-2"/>
                            <w:w w:val="105%"/>
                          </w:rPr>
                          <w:t xml:space="preserve">but </w:t>
                        </w:r>
                        <w:r>
                          <w:rPr>
                            <w:color w:val="231F20"/>
                            <w:w w:val="105%"/>
                          </w:rPr>
                          <w:t>He</w:t>
                        </w:r>
                        <w:r>
                          <w:rPr>
                            <w:color w:val="231F20"/>
                            <w:spacing w:val="-5"/>
                            <w:w w:val="105%"/>
                          </w:rPr>
                          <w:t xml:space="preserve"> </w:t>
                        </w:r>
                        <w:r>
                          <w:rPr>
                            <w:color w:val="231F20"/>
                            <w:w w:val="105%"/>
                          </w:rPr>
                          <w:t>was</w:t>
                        </w:r>
                        <w:r>
                          <w:rPr>
                            <w:color w:val="231F20"/>
                            <w:spacing w:val="-5"/>
                            <w:w w:val="105%"/>
                          </w:rPr>
                          <w:t xml:space="preserve"> </w:t>
                        </w:r>
                        <w:r>
                          <w:rPr>
                            <w:color w:val="231F20"/>
                            <w:w w:val="105%"/>
                          </w:rPr>
                          <w:t>there.</w:t>
                        </w:r>
                        <w:r>
                          <w:rPr>
                            <w:color w:val="231F20"/>
                            <w:spacing w:val="36"/>
                            <w:w w:val="105%"/>
                          </w:rPr>
                          <w:t xml:space="preserve"> </w:t>
                        </w:r>
                        <w:r>
                          <w:rPr>
                            <w:color w:val="231F20"/>
                            <w:w w:val="105%"/>
                          </w:rPr>
                          <w:t>He</w:t>
                        </w:r>
                        <w:r>
                          <w:rPr>
                            <w:color w:val="231F20"/>
                            <w:spacing w:val="-5"/>
                            <w:w w:val="105%"/>
                          </w:rPr>
                          <w:t xml:space="preserve"> </w:t>
                        </w:r>
                        <w:r>
                          <w:rPr>
                            <w:color w:val="231F20"/>
                            <w:w w:val="105%"/>
                          </w:rPr>
                          <w:t>was</w:t>
                        </w:r>
                        <w:r>
                          <w:rPr>
                            <w:color w:val="231F20"/>
                            <w:spacing w:val="-5"/>
                            <w:w w:val="105%"/>
                          </w:rPr>
                          <w:t xml:space="preserve"> </w:t>
                        </w:r>
                        <w:r>
                          <w:rPr>
                            <w:color w:val="231F20"/>
                            <w:w w:val="105%"/>
                          </w:rPr>
                          <w:t>as</w:t>
                        </w:r>
                        <w:r>
                          <w:rPr>
                            <w:color w:val="231F20"/>
                            <w:spacing w:val="-5"/>
                            <w:w w:val="105%"/>
                          </w:rPr>
                          <w:t xml:space="preserve"> </w:t>
                        </w:r>
                        <w:r>
                          <w:rPr>
                            <w:color w:val="231F20"/>
                            <w:w w:val="105%"/>
                          </w:rPr>
                          <w:t>much</w:t>
                        </w:r>
                        <w:r>
                          <w:rPr>
                            <w:color w:val="231F20"/>
                            <w:spacing w:val="-5"/>
                            <w:w w:val="105%"/>
                          </w:rPr>
                          <w:t xml:space="preserve"> </w:t>
                        </w:r>
                        <w:r>
                          <w:rPr>
                            <w:color w:val="231F20"/>
                            <w:w w:val="105%"/>
                          </w:rPr>
                          <w:t>a</w:t>
                        </w:r>
                        <w:r>
                          <w:rPr>
                            <w:color w:val="231F20"/>
                            <w:spacing w:val="-5"/>
                            <w:w w:val="105%"/>
                          </w:rPr>
                          <w:t xml:space="preserve"> </w:t>
                        </w:r>
                        <w:r>
                          <w:rPr>
                            <w:color w:val="231F20"/>
                            <w:w w:val="105%"/>
                          </w:rPr>
                          <w:t>fact</w:t>
                        </w:r>
                        <w:r>
                          <w:rPr>
                            <w:color w:val="231F20"/>
                            <w:spacing w:val="-5"/>
                            <w:w w:val="105%"/>
                          </w:rPr>
                          <w:t xml:space="preserve"> </w:t>
                        </w:r>
                        <w:r>
                          <w:rPr>
                            <w:color w:val="231F20"/>
                            <w:w w:val="105%"/>
                          </w:rPr>
                          <w:t>as</w:t>
                        </w:r>
                        <w:r>
                          <w:rPr>
                            <w:color w:val="231F20"/>
                            <w:spacing w:val="-5"/>
                            <w:w w:val="105%"/>
                          </w:rPr>
                          <w:t xml:space="preserve"> </w:t>
                        </w:r>
                        <w:r>
                          <w:rPr>
                            <w:color w:val="231F20"/>
                            <w:w w:val="105%"/>
                          </w:rPr>
                          <w:t>we</w:t>
                        </w:r>
                        <w:r>
                          <w:rPr>
                            <w:color w:val="231F20"/>
                            <w:spacing w:val="-5"/>
                            <w:w w:val="105%"/>
                          </w:rPr>
                          <w:t xml:space="preserve"> </w:t>
                        </w:r>
                        <w:r>
                          <w:rPr>
                            <w:color w:val="231F20"/>
                            <w:w w:val="105%"/>
                          </w:rPr>
                          <w:t>were.</w:t>
                        </w:r>
                        <w:r>
                          <w:rPr>
                            <w:color w:val="231F20"/>
                            <w:spacing w:val="35"/>
                            <w:w w:val="105%"/>
                          </w:rPr>
                          <w:t xml:space="preserve"> </w:t>
                        </w:r>
                        <w:r>
                          <w:rPr>
                            <w:color w:val="231F20"/>
                            <w:w w:val="105%"/>
                          </w:rPr>
                          <w:t xml:space="preserve">We </w:t>
                        </w:r>
                        <w:r>
                          <w:rPr>
                            <w:color w:val="231F20"/>
                          </w:rPr>
                          <w:t>found</w:t>
                        </w:r>
                        <w:r>
                          <w:rPr>
                            <w:color w:val="231F20"/>
                            <w:spacing w:val="-4"/>
                          </w:rPr>
                          <w:t xml:space="preserve"> </w:t>
                        </w:r>
                        <w:r>
                          <w:rPr>
                            <w:color w:val="231F20"/>
                          </w:rPr>
                          <w:t>the</w:t>
                        </w:r>
                        <w:r>
                          <w:rPr>
                            <w:color w:val="231F20"/>
                            <w:spacing w:val="-4"/>
                          </w:rPr>
                          <w:t xml:space="preserve"> </w:t>
                        </w:r>
                        <w:r>
                          <w:rPr>
                            <w:color w:val="231F20"/>
                          </w:rPr>
                          <w:t>Great</w:t>
                        </w:r>
                        <w:r>
                          <w:rPr>
                            <w:color w:val="231F20"/>
                            <w:spacing w:val="-4"/>
                          </w:rPr>
                          <w:t xml:space="preserve"> </w:t>
                        </w:r>
                        <w:r>
                          <w:rPr>
                            <w:color w:val="231F20"/>
                          </w:rPr>
                          <w:t>Reality</w:t>
                        </w:r>
                        <w:r>
                          <w:rPr>
                            <w:color w:val="231F20"/>
                            <w:spacing w:val="-4"/>
                          </w:rPr>
                          <w:t xml:space="preserve"> </w:t>
                        </w:r>
                        <w:r>
                          <w:rPr>
                            <w:color w:val="231F20"/>
                          </w:rPr>
                          <w:t>deep</w:t>
                        </w:r>
                        <w:r>
                          <w:rPr>
                            <w:color w:val="231F20"/>
                            <w:spacing w:val="-4"/>
                          </w:rPr>
                          <w:t xml:space="preserve"> </w:t>
                        </w:r>
                        <w:r>
                          <w:rPr>
                            <w:color w:val="231F20"/>
                          </w:rPr>
                          <w:t>down</w:t>
                        </w:r>
                        <w:r>
                          <w:rPr>
                            <w:color w:val="231F20"/>
                            <w:spacing w:val="-4"/>
                          </w:rPr>
                          <w:t xml:space="preserve"> </w:t>
                        </w:r>
                        <w:r>
                          <w:rPr>
                            <w:color w:val="231F20"/>
                          </w:rPr>
                          <w:t>within</w:t>
                        </w:r>
                        <w:r>
                          <w:rPr>
                            <w:color w:val="231F20"/>
                            <w:spacing w:val="-4"/>
                          </w:rPr>
                          <w:t xml:space="preserve"> </w:t>
                        </w:r>
                        <w:r>
                          <w:rPr>
                            <w:color w:val="231F20"/>
                          </w:rPr>
                          <w:t>us.</w:t>
                        </w:r>
                        <w:r>
                          <w:rPr>
                            <w:color w:val="231F20"/>
                            <w:spacing w:val="39"/>
                          </w:rPr>
                          <w:t xml:space="preserve"> </w:t>
                        </w:r>
                        <w:r>
                          <w:rPr>
                            <w:color w:val="231F20"/>
                          </w:rPr>
                          <w:t>In</w:t>
                        </w:r>
                        <w:r>
                          <w:rPr>
                            <w:color w:val="231F20"/>
                            <w:spacing w:val="-4"/>
                          </w:rPr>
                          <w:t xml:space="preserve"> </w:t>
                        </w:r>
                        <w:r>
                          <w:rPr>
                            <w:color w:val="231F20"/>
                          </w:rPr>
                          <w:t>the</w:t>
                        </w:r>
                        <w:r>
                          <w:rPr>
                            <w:color w:val="231F20"/>
                            <w:spacing w:val="-4"/>
                          </w:rPr>
                          <w:t xml:space="preserve"> </w:t>
                        </w:r>
                        <w:r>
                          <w:rPr>
                            <w:color w:val="231F20"/>
                          </w:rPr>
                          <w:t xml:space="preserve">last </w:t>
                        </w:r>
                        <w:r>
                          <w:rPr>
                            <w:color w:val="231F20"/>
                            <w:w w:val="105%"/>
                          </w:rPr>
                          <w:t>analysis</w:t>
                        </w:r>
                        <w:r>
                          <w:rPr>
                            <w:color w:val="231F20"/>
                            <w:spacing w:val="-12"/>
                            <w:w w:val="105%"/>
                          </w:rPr>
                          <w:t xml:space="preserve"> </w:t>
                        </w:r>
                        <w:r>
                          <w:rPr>
                            <w:color w:val="231F20"/>
                            <w:w w:val="105%"/>
                          </w:rPr>
                          <w:t>it</w:t>
                        </w:r>
                        <w:r>
                          <w:rPr>
                            <w:color w:val="231F20"/>
                            <w:spacing w:val="-12"/>
                            <w:w w:val="105%"/>
                          </w:rPr>
                          <w:t xml:space="preserve"> </w:t>
                        </w:r>
                        <w:r>
                          <w:rPr>
                            <w:color w:val="231F20"/>
                            <w:w w:val="105%"/>
                          </w:rPr>
                          <w:t>is</w:t>
                        </w:r>
                        <w:r>
                          <w:rPr>
                            <w:color w:val="231F20"/>
                            <w:spacing w:val="-12"/>
                            <w:w w:val="105%"/>
                          </w:rPr>
                          <w:t xml:space="preserve"> </w:t>
                        </w:r>
                        <w:r>
                          <w:rPr>
                            <w:color w:val="231F20"/>
                            <w:w w:val="105%"/>
                          </w:rPr>
                          <w:t>only</w:t>
                        </w:r>
                        <w:r>
                          <w:rPr>
                            <w:color w:val="231F20"/>
                            <w:spacing w:val="-12"/>
                            <w:w w:val="105%"/>
                          </w:rPr>
                          <w:t xml:space="preserve"> </w:t>
                        </w:r>
                        <w:r>
                          <w:rPr>
                            <w:color w:val="231F20"/>
                            <w:w w:val="105%"/>
                          </w:rPr>
                          <w:t>there</w:t>
                        </w:r>
                        <w:r>
                          <w:rPr>
                            <w:color w:val="231F20"/>
                            <w:spacing w:val="-12"/>
                            <w:w w:val="105%"/>
                          </w:rPr>
                          <w:t xml:space="preserve"> </w:t>
                        </w:r>
                        <w:r>
                          <w:rPr>
                            <w:color w:val="231F20"/>
                            <w:w w:val="105%"/>
                          </w:rPr>
                          <w:t>that</w:t>
                        </w:r>
                        <w:r>
                          <w:rPr>
                            <w:color w:val="231F20"/>
                            <w:spacing w:val="-11"/>
                            <w:w w:val="105%"/>
                          </w:rPr>
                          <w:t xml:space="preserve"> </w:t>
                        </w:r>
                        <w:r>
                          <w:rPr>
                            <w:color w:val="231F20"/>
                            <w:w w:val="105%"/>
                          </w:rPr>
                          <w:t>He</w:t>
                        </w:r>
                        <w:r>
                          <w:rPr>
                            <w:color w:val="231F20"/>
                            <w:spacing w:val="-12"/>
                            <w:w w:val="105%"/>
                          </w:rPr>
                          <w:t xml:space="preserve"> </w:t>
                        </w:r>
                        <w:r>
                          <w:rPr>
                            <w:color w:val="231F20"/>
                            <w:w w:val="105%"/>
                          </w:rPr>
                          <w:t>may</w:t>
                        </w:r>
                        <w:r>
                          <w:rPr>
                            <w:color w:val="231F20"/>
                            <w:spacing w:val="-12"/>
                            <w:w w:val="105%"/>
                          </w:rPr>
                          <w:t xml:space="preserve"> </w:t>
                        </w:r>
                        <w:r>
                          <w:rPr>
                            <w:color w:val="231F20"/>
                            <w:w w:val="105%"/>
                          </w:rPr>
                          <w:t>be</w:t>
                        </w:r>
                        <w:r>
                          <w:rPr>
                            <w:color w:val="231F20"/>
                            <w:spacing w:val="-12"/>
                            <w:w w:val="105%"/>
                          </w:rPr>
                          <w:t xml:space="preserve"> </w:t>
                        </w:r>
                        <w:r>
                          <w:rPr>
                            <w:color w:val="231F20"/>
                            <w:w w:val="105%"/>
                          </w:rPr>
                          <w:t>found.</w:t>
                        </w:r>
                        <w:r>
                          <w:rPr>
                            <w:color w:val="231F20"/>
                            <w:spacing w:val="-12"/>
                            <w:w w:val="105%"/>
                          </w:rPr>
                          <w:t xml:space="preserve"> </w:t>
                        </w:r>
                        <w:r>
                          <w:rPr>
                            <w:color w:val="231F20"/>
                            <w:w w:val="105%"/>
                          </w:rPr>
                          <w:t>It</w:t>
                        </w:r>
                        <w:r>
                          <w:rPr>
                            <w:color w:val="231F20"/>
                            <w:spacing w:val="-11"/>
                            <w:w w:val="105%"/>
                          </w:rPr>
                          <w:t xml:space="preserve"> </w:t>
                        </w:r>
                        <w:r>
                          <w:rPr>
                            <w:color w:val="231F20"/>
                            <w:w w:val="105%"/>
                          </w:rPr>
                          <w:t>was</w:t>
                        </w:r>
                        <w:r>
                          <w:rPr>
                            <w:color w:val="231F20"/>
                            <w:spacing w:val="-12"/>
                            <w:w w:val="105%"/>
                          </w:rPr>
                          <w:t xml:space="preserve"> </w:t>
                        </w:r>
                        <w:r>
                          <w:rPr>
                            <w:color w:val="231F20"/>
                            <w:w w:val="105%"/>
                          </w:rPr>
                          <w:t>so with us.</w:t>
                        </w:r>
                      </w:p>
                      <w:p w14:paraId="28F4D200" w14:textId="77777777" w:rsidR="00000000" w:rsidRDefault="00000000">
                        <w:pPr>
                          <w:pStyle w:val="BodyText"/>
                          <w:kinsoku w:val="0"/>
                          <w:overflowPunct w:val="0"/>
                          <w:spacing w:line="13.05pt" w:lineRule="auto"/>
                          <w:jc w:val="end"/>
                          <w:rPr>
                            <w:color w:val="231F20"/>
                            <w:spacing w:val="-2"/>
                            <w:w w:val="105%"/>
                          </w:rPr>
                        </w:pPr>
                        <w:r>
                          <w:rPr>
                            <w:color w:val="231F20"/>
                            <w:w w:val="105%"/>
                          </w:rPr>
                          <w:t>We</w:t>
                        </w:r>
                        <w:r>
                          <w:rPr>
                            <w:color w:val="231F20"/>
                            <w:spacing w:val="-3"/>
                            <w:w w:val="105%"/>
                          </w:rPr>
                          <w:t xml:space="preserve"> </w:t>
                        </w:r>
                        <w:r>
                          <w:rPr>
                            <w:color w:val="231F20"/>
                            <w:w w:val="105%"/>
                          </w:rPr>
                          <w:t>can</w:t>
                        </w:r>
                        <w:r>
                          <w:rPr>
                            <w:color w:val="231F20"/>
                            <w:spacing w:val="-3"/>
                            <w:w w:val="105%"/>
                          </w:rPr>
                          <w:t xml:space="preserve"> </w:t>
                        </w:r>
                        <w:r>
                          <w:rPr>
                            <w:color w:val="231F20"/>
                            <w:w w:val="105%"/>
                          </w:rPr>
                          <w:t>only</w:t>
                        </w:r>
                        <w:r>
                          <w:rPr>
                            <w:color w:val="231F20"/>
                            <w:spacing w:val="-3"/>
                            <w:w w:val="105%"/>
                          </w:rPr>
                          <w:t xml:space="preserve"> </w:t>
                        </w:r>
                        <w:r>
                          <w:rPr>
                            <w:color w:val="231F20"/>
                            <w:w w:val="105%"/>
                          </w:rPr>
                          <w:t>clear</w:t>
                        </w:r>
                        <w:r>
                          <w:rPr>
                            <w:color w:val="231F20"/>
                            <w:spacing w:val="-3"/>
                            <w:w w:val="105%"/>
                          </w:rPr>
                          <w:t xml:space="preserve"> </w:t>
                        </w:r>
                        <w:r>
                          <w:rPr>
                            <w:color w:val="231F20"/>
                            <w:w w:val="105%"/>
                          </w:rPr>
                          <w:t>the</w:t>
                        </w:r>
                        <w:r>
                          <w:rPr>
                            <w:color w:val="231F20"/>
                            <w:spacing w:val="-3"/>
                            <w:w w:val="105%"/>
                          </w:rPr>
                          <w:t xml:space="preserve"> </w:t>
                        </w:r>
                        <w:r>
                          <w:rPr>
                            <w:color w:val="231F20"/>
                            <w:w w:val="105%"/>
                          </w:rPr>
                          <w:t>ground</w:t>
                        </w:r>
                        <w:r>
                          <w:rPr>
                            <w:color w:val="231F20"/>
                            <w:spacing w:val="-3"/>
                            <w:w w:val="105%"/>
                          </w:rPr>
                          <w:t xml:space="preserve"> </w:t>
                        </w:r>
                        <w:r>
                          <w:rPr>
                            <w:color w:val="231F20"/>
                            <w:w w:val="105%"/>
                          </w:rPr>
                          <w:t>a</w:t>
                        </w:r>
                        <w:r>
                          <w:rPr>
                            <w:color w:val="231F20"/>
                            <w:spacing w:val="-3"/>
                            <w:w w:val="105%"/>
                          </w:rPr>
                          <w:t xml:space="preserve"> </w:t>
                        </w:r>
                        <w:r>
                          <w:rPr>
                            <w:color w:val="231F20"/>
                            <w:w w:val="105%"/>
                          </w:rPr>
                          <w:t>bit.</w:t>
                        </w:r>
                        <w:r>
                          <w:rPr>
                            <w:color w:val="231F20"/>
                            <w:spacing w:val="39"/>
                            <w:w w:val="105%"/>
                          </w:rPr>
                          <w:t xml:space="preserve"> </w:t>
                        </w:r>
                        <w:r>
                          <w:rPr>
                            <w:color w:val="231F20"/>
                            <w:w w:val="105%"/>
                          </w:rPr>
                          <w:t>If</w:t>
                        </w:r>
                        <w:r>
                          <w:rPr>
                            <w:color w:val="231F20"/>
                            <w:spacing w:val="-3"/>
                            <w:w w:val="105%"/>
                          </w:rPr>
                          <w:t xml:space="preserve"> </w:t>
                        </w:r>
                        <w:r>
                          <w:rPr>
                            <w:color w:val="231F20"/>
                            <w:w w:val="105%"/>
                          </w:rPr>
                          <w:t>our</w:t>
                        </w:r>
                        <w:r>
                          <w:rPr>
                            <w:color w:val="231F20"/>
                            <w:spacing w:val="-3"/>
                            <w:w w:val="105%"/>
                          </w:rPr>
                          <w:t xml:space="preserve"> </w:t>
                        </w:r>
                        <w:r>
                          <w:rPr>
                            <w:color w:val="231F20"/>
                            <w:w w:val="105%"/>
                          </w:rPr>
                          <w:t xml:space="preserve">testimony </w:t>
                        </w:r>
                        <w:r>
                          <w:rPr>
                            <w:color w:val="231F20"/>
                          </w:rPr>
                          <w:t xml:space="preserve">helps sweep away prejudice, enables you to think hon- </w:t>
                        </w:r>
                        <w:r>
                          <w:rPr>
                            <w:color w:val="231F20"/>
                            <w:w w:val="105%"/>
                          </w:rPr>
                          <w:t>estly,</w:t>
                        </w:r>
                        <w:r>
                          <w:rPr>
                            <w:color w:val="231F20"/>
                            <w:spacing w:val="-10"/>
                            <w:w w:val="105%"/>
                          </w:rPr>
                          <w:t xml:space="preserve"> </w:t>
                        </w:r>
                        <w:r>
                          <w:rPr>
                            <w:color w:val="231F20"/>
                            <w:w w:val="105%"/>
                          </w:rPr>
                          <w:t>encourages</w:t>
                        </w:r>
                        <w:r>
                          <w:rPr>
                            <w:color w:val="231F20"/>
                            <w:spacing w:val="-10"/>
                            <w:w w:val="105%"/>
                          </w:rPr>
                          <w:t xml:space="preserve"> </w:t>
                        </w:r>
                        <w:r>
                          <w:rPr>
                            <w:color w:val="231F20"/>
                            <w:w w:val="105%"/>
                          </w:rPr>
                          <w:t>you</w:t>
                        </w:r>
                        <w:r>
                          <w:rPr>
                            <w:color w:val="231F20"/>
                            <w:spacing w:val="-10"/>
                            <w:w w:val="105%"/>
                          </w:rPr>
                          <w:t xml:space="preserve"> </w:t>
                        </w:r>
                        <w:r>
                          <w:rPr>
                            <w:color w:val="231F20"/>
                            <w:w w:val="105%"/>
                          </w:rPr>
                          <w:t>to</w:t>
                        </w:r>
                        <w:r>
                          <w:rPr>
                            <w:color w:val="231F20"/>
                            <w:spacing w:val="-10"/>
                            <w:w w:val="105%"/>
                          </w:rPr>
                          <w:t xml:space="preserve"> </w:t>
                        </w:r>
                        <w:r>
                          <w:rPr>
                            <w:color w:val="231F20"/>
                            <w:w w:val="105%"/>
                          </w:rPr>
                          <w:t>search</w:t>
                        </w:r>
                        <w:r>
                          <w:rPr>
                            <w:color w:val="231F20"/>
                            <w:spacing w:val="-10"/>
                            <w:w w:val="105%"/>
                          </w:rPr>
                          <w:t xml:space="preserve"> </w:t>
                        </w:r>
                        <w:r>
                          <w:rPr>
                            <w:color w:val="231F20"/>
                            <w:w w:val="105%"/>
                          </w:rPr>
                          <w:t>diligently</w:t>
                        </w:r>
                        <w:r>
                          <w:rPr>
                            <w:color w:val="231F20"/>
                            <w:spacing w:val="-10"/>
                            <w:w w:val="105%"/>
                          </w:rPr>
                          <w:t xml:space="preserve"> </w:t>
                        </w:r>
                        <w:r>
                          <w:rPr>
                            <w:color w:val="231F20"/>
                            <w:w w:val="105%"/>
                          </w:rPr>
                          <w:t>within</w:t>
                        </w:r>
                        <w:r>
                          <w:rPr>
                            <w:color w:val="231F20"/>
                            <w:spacing w:val="-10"/>
                            <w:w w:val="105%"/>
                          </w:rPr>
                          <w:t xml:space="preserve"> </w:t>
                        </w:r>
                        <w:r>
                          <w:rPr>
                            <w:color w:val="231F20"/>
                            <w:w w:val="105%"/>
                          </w:rPr>
                          <w:t>your- self, then, if you wish, you can join us on the Broad Highway.</w:t>
                        </w:r>
                        <w:r>
                          <w:rPr>
                            <w:color w:val="231F20"/>
                            <w:spacing w:val="80"/>
                            <w:w w:val="105%"/>
                          </w:rPr>
                          <w:t xml:space="preserve"> </w:t>
                        </w:r>
                        <w:r>
                          <w:rPr>
                            <w:color w:val="231F20"/>
                            <w:w w:val="105%"/>
                          </w:rPr>
                          <w:t>With</w:t>
                        </w:r>
                        <w:r>
                          <w:rPr>
                            <w:color w:val="231F20"/>
                            <w:spacing w:val="32"/>
                            <w:w w:val="105%"/>
                          </w:rPr>
                          <w:t xml:space="preserve"> </w:t>
                        </w:r>
                        <w:r>
                          <w:rPr>
                            <w:color w:val="231F20"/>
                            <w:w w:val="105%"/>
                          </w:rPr>
                          <w:t>this</w:t>
                        </w:r>
                        <w:r>
                          <w:rPr>
                            <w:color w:val="231F20"/>
                            <w:spacing w:val="32"/>
                            <w:w w:val="105%"/>
                          </w:rPr>
                          <w:t xml:space="preserve"> </w:t>
                        </w:r>
                        <w:r>
                          <w:rPr>
                            <w:color w:val="231F20"/>
                            <w:w w:val="105%"/>
                          </w:rPr>
                          <w:t>attitude</w:t>
                        </w:r>
                        <w:r>
                          <w:rPr>
                            <w:color w:val="231F20"/>
                            <w:spacing w:val="32"/>
                            <w:w w:val="105%"/>
                          </w:rPr>
                          <w:t xml:space="preserve"> </w:t>
                        </w:r>
                        <w:r>
                          <w:rPr>
                            <w:color w:val="231F20"/>
                            <w:w w:val="105%"/>
                          </w:rPr>
                          <w:t>you</w:t>
                        </w:r>
                        <w:r>
                          <w:rPr>
                            <w:color w:val="231F20"/>
                            <w:spacing w:val="32"/>
                            <w:w w:val="105%"/>
                          </w:rPr>
                          <w:t xml:space="preserve"> </w:t>
                        </w:r>
                        <w:r>
                          <w:rPr>
                            <w:color w:val="231F20"/>
                            <w:w w:val="105%"/>
                          </w:rPr>
                          <w:t>cannot</w:t>
                        </w:r>
                        <w:r>
                          <w:rPr>
                            <w:color w:val="231F20"/>
                            <w:spacing w:val="32"/>
                            <w:w w:val="105%"/>
                          </w:rPr>
                          <w:t xml:space="preserve"> </w:t>
                        </w:r>
                        <w:r>
                          <w:rPr>
                            <w:color w:val="231F20"/>
                            <w:w w:val="105%"/>
                          </w:rPr>
                          <w:t>fail.</w:t>
                        </w:r>
                        <w:r>
                          <w:rPr>
                            <w:color w:val="231F20"/>
                            <w:spacing w:val="80"/>
                            <w:w w:val="105%"/>
                          </w:rPr>
                          <w:t xml:space="preserve"> </w:t>
                        </w:r>
                        <w:r>
                          <w:rPr>
                            <w:color w:val="231F20"/>
                            <w:w w:val="105%"/>
                          </w:rPr>
                          <w:t>The consciousness of your belief is sure to come to you.</w:t>
                        </w:r>
                        <w:r>
                          <w:rPr>
                            <w:color w:val="231F20"/>
                            <w:spacing w:val="40"/>
                            <w:w w:val="105%"/>
                          </w:rPr>
                          <w:t xml:space="preserve"> </w:t>
                        </w:r>
                        <w:r>
                          <w:rPr>
                            <w:color w:val="231F20"/>
                            <w:w w:val="105%"/>
                          </w:rPr>
                          <w:t>In this book you will read the experience of a man who thought he was an atheist.</w:t>
                        </w:r>
                        <w:r>
                          <w:rPr>
                            <w:color w:val="231F20"/>
                            <w:spacing w:val="40"/>
                            <w:w w:val="105%"/>
                          </w:rPr>
                          <w:t xml:space="preserve"> </w:t>
                        </w:r>
                        <w:r>
                          <w:rPr>
                            <w:color w:val="231F20"/>
                            <w:w w:val="105%"/>
                          </w:rPr>
                          <w:t>His story is so inter- esting</w:t>
                        </w:r>
                        <w:r>
                          <w:rPr>
                            <w:color w:val="231F20"/>
                            <w:spacing w:val="-2"/>
                            <w:w w:val="105%"/>
                          </w:rPr>
                          <w:t xml:space="preserve"> </w:t>
                        </w:r>
                        <w:r>
                          <w:rPr>
                            <w:color w:val="231F20"/>
                            <w:w w:val="105%"/>
                          </w:rPr>
                          <w:t>that</w:t>
                        </w:r>
                        <w:r>
                          <w:rPr>
                            <w:color w:val="231F20"/>
                            <w:spacing w:val="-2"/>
                            <w:w w:val="105%"/>
                          </w:rPr>
                          <w:t xml:space="preserve"> </w:t>
                        </w:r>
                        <w:r>
                          <w:rPr>
                            <w:color w:val="231F20"/>
                            <w:w w:val="105%"/>
                          </w:rPr>
                          <w:t>some</w:t>
                        </w:r>
                        <w:r>
                          <w:rPr>
                            <w:color w:val="231F20"/>
                            <w:spacing w:val="-2"/>
                            <w:w w:val="105%"/>
                          </w:rPr>
                          <w:t xml:space="preserve"> </w:t>
                        </w:r>
                        <w:r>
                          <w:rPr>
                            <w:color w:val="231F20"/>
                            <w:w w:val="105%"/>
                          </w:rPr>
                          <w:t>of</w:t>
                        </w:r>
                        <w:r>
                          <w:rPr>
                            <w:color w:val="231F20"/>
                            <w:spacing w:val="-2"/>
                            <w:w w:val="105%"/>
                          </w:rPr>
                          <w:t xml:space="preserve"> </w:t>
                        </w:r>
                        <w:r>
                          <w:rPr>
                            <w:color w:val="231F20"/>
                            <w:w w:val="105%"/>
                          </w:rPr>
                          <w:t>it</w:t>
                        </w:r>
                        <w:r>
                          <w:rPr>
                            <w:color w:val="231F20"/>
                            <w:spacing w:val="-1"/>
                            <w:w w:val="105%"/>
                          </w:rPr>
                          <w:t xml:space="preserve"> </w:t>
                        </w:r>
                        <w:r>
                          <w:rPr>
                            <w:color w:val="231F20"/>
                            <w:w w:val="105%"/>
                          </w:rPr>
                          <w:t>should</w:t>
                        </w:r>
                        <w:r>
                          <w:rPr>
                            <w:color w:val="231F20"/>
                            <w:spacing w:val="-2"/>
                            <w:w w:val="105%"/>
                          </w:rPr>
                          <w:t xml:space="preserve"> </w:t>
                        </w:r>
                        <w:r>
                          <w:rPr>
                            <w:color w:val="231F20"/>
                            <w:w w:val="105%"/>
                          </w:rPr>
                          <w:t>be</w:t>
                        </w:r>
                        <w:r>
                          <w:rPr>
                            <w:color w:val="231F20"/>
                            <w:spacing w:val="-2"/>
                            <w:w w:val="105%"/>
                          </w:rPr>
                          <w:t xml:space="preserve"> </w:t>
                        </w:r>
                        <w:r>
                          <w:rPr>
                            <w:color w:val="231F20"/>
                            <w:w w:val="105%"/>
                          </w:rPr>
                          <w:t>told</w:t>
                        </w:r>
                        <w:r>
                          <w:rPr>
                            <w:color w:val="231F20"/>
                            <w:spacing w:val="-2"/>
                            <w:w w:val="105%"/>
                          </w:rPr>
                          <w:t xml:space="preserve"> </w:t>
                        </w:r>
                        <w:r>
                          <w:rPr>
                            <w:color w:val="231F20"/>
                            <w:w w:val="105%"/>
                          </w:rPr>
                          <w:t>now.</w:t>
                        </w:r>
                        <w:r>
                          <w:rPr>
                            <w:color w:val="231F20"/>
                            <w:spacing w:val="40"/>
                            <w:w w:val="105%"/>
                          </w:rPr>
                          <w:t xml:space="preserve"> </w:t>
                        </w:r>
                        <w:r>
                          <w:rPr>
                            <w:color w:val="231F20"/>
                            <w:w w:val="105%"/>
                          </w:rPr>
                          <w:t>His</w:t>
                        </w:r>
                        <w:r>
                          <w:rPr>
                            <w:color w:val="231F20"/>
                            <w:spacing w:val="-2"/>
                            <w:w w:val="105%"/>
                          </w:rPr>
                          <w:t xml:space="preserve"> change</w:t>
                        </w:r>
                      </w:p>
                      <w:p w14:paraId="53290245" w14:textId="77777777" w:rsidR="00000000" w:rsidRDefault="00000000">
                        <w:pPr>
                          <w:pStyle w:val="BodyText"/>
                          <w:kinsoku w:val="0"/>
                          <w:overflowPunct w:val="0"/>
                          <w:spacing w:line="9.85pt" w:lineRule="exact"/>
                          <w:ind w:end="0pt" w:firstLine="0pt"/>
                          <w:rPr>
                            <w:color w:val="231F20"/>
                            <w:spacing w:val="-2"/>
                          </w:rPr>
                        </w:pPr>
                        <w:r>
                          <w:rPr>
                            <w:color w:val="231F20"/>
                          </w:rPr>
                          <w:t>of</w:t>
                        </w:r>
                        <w:r>
                          <w:rPr>
                            <w:color w:val="231F20"/>
                            <w:spacing w:val="15"/>
                          </w:rPr>
                          <w:t xml:space="preserve"> </w:t>
                        </w:r>
                        <w:r>
                          <w:rPr>
                            <w:color w:val="231F20"/>
                          </w:rPr>
                          <w:t>heart</w:t>
                        </w:r>
                        <w:r>
                          <w:rPr>
                            <w:color w:val="231F20"/>
                            <w:spacing w:val="16"/>
                          </w:rPr>
                          <w:t xml:space="preserve"> </w:t>
                        </w:r>
                        <w:r>
                          <w:rPr>
                            <w:color w:val="231F20"/>
                          </w:rPr>
                          <w:t>was</w:t>
                        </w:r>
                        <w:r>
                          <w:rPr>
                            <w:color w:val="231F20"/>
                            <w:spacing w:val="16"/>
                          </w:rPr>
                          <w:t xml:space="preserve"> </w:t>
                        </w:r>
                        <w:r>
                          <w:rPr>
                            <w:color w:val="231F20"/>
                          </w:rPr>
                          <w:t>dramatic,</w:t>
                        </w:r>
                        <w:r>
                          <w:rPr>
                            <w:color w:val="231F20"/>
                            <w:spacing w:val="16"/>
                          </w:rPr>
                          <w:t xml:space="preserve"> </w:t>
                        </w:r>
                        <w:r>
                          <w:rPr>
                            <w:color w:val="231F20"/>
                          </w:rPr>
                          <w:t>convincing,</w:t>
                        </w:r>
                        <w:r>
                          <w:rPr>
                            <w:color w:val="231F20"/>
                            <w:spacing w:val="16"/>
                          </w:rPr>
                          <w:t xml:space="preserve"> </w:t>
                        </w:r>
                        <w:r>
                          <w:rPr>
                            <w:color w:val="231F20"/>
                          </w:rPr>
                          <w:t>and</w:t>
                        </w:r>
                        <w:r>
                          <w:rPr>
                            <w:color w:val="231F20"/>
                            <w:spacing w:val="16"/>
                          </w:rPr>
                          <w:t xml:space="preserve"> </w:t>
                        </w:r>
                        <w:r>
                          <w:rPr>
                            <w:color w:val="231F20"/>
                            <w:spacing w:val="-2"/>
                          </w:rPr>
                          <w:t>moving.</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27FB84D3" w14:textId="6257AD93"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1889664" behindDoc="1" locked="0" layoutInCell="0" allowOverlap="1" wp14:anchorId="0F68D2F6" wp14:editId="3D759165">
            <wp:simplePos x="0" y="0"/>
            <wp:positionH relativeFrom="page">
              <wp:posOffset>353060</wp:posOffset>
            </wp:positionH>
            <wp:positionV relativeFrom="page">
              <wp:posOffset>207645</wp:posOffset>
            </wp:positionV>
            <wp:extent cx="152400" cy="138430"/>
            <wp:effectExtent l="0" t="0" r="0" b="0"/>
            <wp:wrapNone/>
            <wp:docPr id="416" name="Text Box 22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5240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75C71CAA"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56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90688" behindDoc="1" locked="0" layoutInCell="0" allowOverlap="1" wp14:anchorId="4371D3BA" wp14:editId="783EBF2D">
            <wp:simplePos x="0" y="0"/>
            <wp:positionH relativeFrom="page">
              <wp:posOffset>994410</wp:posOffset>
            </wp:positionH>
            <wp:positionV relativeFrom="page">
              <wp:posOffset>207645</wp:posOffset>
            </wp:positionV>
            <wp:extent cx="1410970" cy="138430"/>
            <wp:effectExtent l="0" t="0" r="0" b="0"/>
            <wp:wrapNone/>
            <wp:docPr id="415" name="Text Box 229"/>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41097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073D2CEB"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ALCOHOLICS</w:t>
                        </w:r>
                        <w:r>
                          <w:rPr>
                            <w:color w:val="231F20"/>
                            <w:spacing w:val="53"/>
                            <w:sz w:val="16"/>
                            <w:szCs w:val="16"/>
                          </w:rPr>
                          <w:t xml:space="preserve"> </w:t>
                        </w:r>
                        <w:r>
                          <w:rPr>
                            <w:color w:val="231F20"/>
                            <w:spacing w:val="-2"/>
                            <w:sz w:val="16"/>
                            <w:szCs w:val="16"/>
                          </w:rPr>
                          <w:t>ANONYMOUS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91712" behindDoc="1" locked="0" layoutInCell="0" allowOverlap="1" wp14:anchorId="00D44E6E" wp14:editId="72D10589">
            <wp:simplePos x="0" y="0"/>
            <wp:positionH relativeFrom="page">
              <wp:posOffset>353060</wp:posOffset>
            </wp:positionH>
            <wp:positionV relativeFrom="page">
              <wp:posOffset>377190</wp:posOffset>
            </wp:positionV>
            <wp:extent cx="2618740" cy="4424680"/>
            <wp:effectExtent l="0" t="0" r="0" b="0"/>
            <wp:wrapNone/>
            <wp:docPr id="414" name="Text Box 230"/>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18740" cy="4424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465BD2EA" w14:textId="77777777" w:rsidR="00000000" w:rsidRDefault="00000000">
                        <w:pPr>
                          <w:pStyle w:val="BodyText"/>
                          <w:kinsoku w:val="0"/>
                          <w:overflowPunct w:val="0"/>
                          <w:spacing w:before="0.85pt" w:line="12.95pt" w:lineRule="auto"/>
                          <w:ind w:end="0.95pt"/>
                          <w:rPr>
                            <w:color w:val="231F20"/>
                            <w:w w:val="105%"/>
                          </w:rPr>
                        </w:pPr>
                        <w:r>
                          <w:rPr>
                            <w:color w:val="231F20"/>
                            <w:w w:val="105%"/>
                          </w:rPr>
                          <w:t>Our</w:t>
                        </w:r>
                        <w:r>
                          <w:rPr>
                            <w:color w:val="231F20"/>
                            <w:spacing w:val="-6"/>
                            <w:w w:val="105%"/>
                          </w:rPr>
                          <w:t xml:space="preserve"> </w:t>
                        </w:r>
                        <w:r>
                          <w:rPr>
                            <w:color w:val="231F20"/>
                            <w:w w:val="105%"/>
                          </w:rPr>
                          <w:t>friend</w:t>
                        </w:r>
                        <w:r>
                          <w:rPr>
                            <w:color w:val="231F20"/>
                            <w:spacing w:val="-6"/>
                            <w:w w:val="105%"/>
                          </w:rPr>
                          <w:t xml:space="preserve"> </w:t>
                        </w:r>
                        <w:r>
                          <w:rPr>
                            <w:color w:val="231F20"/>
                            <w:w w:val="105%"/>
                          </w:rPr>
                          <w:t>was</w:t>
                        </w:r>
                        <w:r>
                          <w:rPr>
                            <w:color w:val="231F20"/>
                            <w:spacing w:val="-6"/>
                            <w:w w:val="105%"/>
                          </w:rPr>
                          <w:t xml:space="preserve"> </w:t>
                        </w:r>
                        <w:r>
                          <w:rPr>
                            <w:color w:val="231F20"/>
                            <w:w w:val="105%"/>
                          </w:rPr>
                          <w:t>a</w:t>
                        </w:r>
                        <w:r>
                          <w:rPr>
                            <w:color w:val="231F20"/>
                            <w:spacing w:val="-6"/>
                            <w:w w:val="105%"/>
                          </w:rPr>
                          <w:t xml:space="preserve"> </w:t>
                        </w:r>
                        <w:r>
                          <w:rPr>
                            <w:color w:val="231F20"/>
                            <w:w w:val="105%"/>
                          </w:rPr>
                          <w:t>minister’s</w:t>
                        </w:r>
                        <w:r>
                          <w:rPr>
                            <w:color w:val="231F20"/>
                            <w:spacing w:val="-6"/>
                            <w:w w:val="105%"/>
                          </w:rPr>
                          <w:t xml:space="preserve"> </w:t>
                        </w:r>
                        <w:r>
                          <w:rPr>
                            <w:color w:val="231F20"/>
                            <w:w w:val="105%"/>
                          </w:rPr>
                          <w:t>son.</w:t>
                        </w:r>
                        <w:r>
                          <w:rPr>
                            <w:color w:val="231F20"/>
                            <w:spacing w:val="34"/>
                            <w:w w:val="105%"/>
                          </w:rPr>
                          <w:t xml:space="preserve"> </w:t>
                        </w:r>
                        <w:r>
                          <w:rPr>
                            <w:color w:val="231F20"/>
                            <w:w w:val="105%"/>
                          </w:rPr>
                          <w:t>He</w:t>
                        </w:r>
                        <w:r>
                          <w:rPr>
                            <w:color w:val="231F20"/>
                            <w:spacing w:val="-6"/>
                            <w:w w:val="105%"/>
                          </w:rPr>
                          <w:t xml:space="preserve"> </w:t>
                        </w:r>
                        <w:r>
                          <w:rPr>
                            <w:color w:val="231F20"/>
                            <w:w w:val="105%"/>
                          </w:rPr>
                          <w:t>attended</w:t>
                        </w:r>
                        <w:r>
                          <w:rPr>
                            <w:color w:val="231F20"/>
                            <w:spacing w:val="-6"/>
                            <w:w w:val="105%"/>
                          </w:rPr>
                          <w:t xml:space="preserve"> </w:t>
                        </w:r>
                        <w:r>
                          <w:rPr>
                            <w:color w:val="231F20"/>
                            <w:w w:val="105%"/>
                          </w:rPr>
                          <w:t xml:space="preserve">church </w:t>
                        </w:r>
                        <w:r>
                          <w:rPr>
                            <w:color w:val="231F20"/>
                          </w:rPr>
                          <w:t>school,</w:t>
                        </w:r>
                        <w:r>
                          <w:rPr>
                            <w:color w:val="231F20"/>
                            <w:spacing w:val="-12"/>
                          </w:rPr>
                          <w:t xml:space="preserve"> </w:t>
                        </w:r>
                        <w:r>
                          <w:rPr>
                            <w:color w:val="231F20"/>
                          </w:rPr>
                          <w:t>where</w:t>
                        </w:r>
                        <w:r>
                          <w:rPr>
                            <w:color w:val="231F20"/>
                            <w:spacing w:val="-11"/>
                          </w:rPr>
                          <w:t xml:space="preserve"> </w:t>
                        </w:r>
                        <w:r>
                          <w:rPr>
                            <w:color w:val="231F20"/>
                          </w:rPr>
                          <w:t>he</w:t>
                        </w:r>
                        <w:r>
                          <w:rPr>
                            <w:color w:val="231F20"/>
                            <w:spacing w:val="-11"/>
                          </w:rPr>
                          <w:t xml:space="preserve"> </w:t>
                        </w:r>
                        <w:r>
                          <w:rPr>
                            <w:color w:val="231F20"/>
                          </w:rPr>
                          <w:t>became</w:t>
                        </w:r>
                        <w:r>
                          <w:rPr>
                            <w:color w:val="231F20"/>
                            <w:spacing w:val="-11"/>
                          </w:rPr>
                          <w:t xml:space="preserve"> </w:t>
                        </w:r>
                        <w:r>
                          <w:rPr>
                            <w:color w:val="231F20"/>
                          </w:rPr>
                          <w:t>rebellious</w:t>
                        </w:r>
                        <w:r>
                          <w:rPr>
                            <w:color w:val="231F20"/>
                            <w:spacing w:val="-12"/>
                          </w:rPr>
                          <w:t xml:space="preserve"> </w:t>
                        </w:r>
                        <w:r>
                          <w:rPr>
                            <w:color w:val="231F20"/>
                          </w:rPr>
                          <w:t>at</w:t>
                        </w:r>
                        <w:r>
                          <w:rPr>
                            <w:color w:val="231F20"/>
                            <w:spacing w:val="-11"/>
                          </w:rPr>
                          <w:t xml:space="preserve"> </w:t>
                        </w:r>
                        <w:r>
                          <w:rPr>
                            <w:color w:val="231F20"/>
                          </w:rPr>
                          <w:t>what</w:t>
                        </w:r>
                        <w:r>
                          <w:rPr>
                            <w:color w:val="231F20"/>
                            <w:spacing w:val="-11"/>
                          </w:rPr>
                          <w:t xml:space="preserve"> </w:t>
                        </w:r>
                        <w:r>
                          <w:rPr>
                            <w:color w:val="231F20"/>
                          </w:rPr>
                          <w:t>he</w:t>
                        </w:r>
                        <w:r>
                          <w:rPr>
                            <w:color w:val="231F20"/>
                            <w:spacing w:val="-11"/>
                          </w:rPr>
                          <w:t xml:space="preserve"> </w:t>
                        </w:r>
                        <w:r>
                          <w:rPr>
                            <w:color w:val="231F20"/>
                          </w:rPr>
                          <w:t>thought</w:t>
                        </w:r>
                        <w:r>
                          <w:rPr>
                            <w:color w:val="231F20"/>
                            <w:spacing w:val="-12"/>
                          </w:rPr>
                          <w:t xml:space="preserve"> </w:t>
                        </w:r>
                        <w:r>
                          <w:rPr>
                            <w:color w:val="231F20"/>
                          </w:rPr>
                          <w:t>an overdose of religious education.</w:t>
                        </w:r>
                        <w:r>
                          <w:rPr>
                            <w:color w:val="231F20"/>
                            <w:spacing w:val="40"/>
                          </w:rPr>
                          <w:t xml:space="preserve"> </w:t>
                        </w:r>
                        <w:r>
                          <w:rPr>
                            <w:color w:val="231F20"/>
                          </w:rPr>
                          <w:t>For years thereafter he was</w:t>
                        </w:r>
                        <w:r>
                          <w:rPr>
                            <w:color w:val="231F20"/>
                            <w:spacing w:val="-4"/>
                          </w:rPr>
                          <w:t xml:space="preserve"> </w:t>
                        </w:r>
                        <w:r>
                          <w:rPr>
                            <w:color w:val="231F20"/>
                          </w:rPr>
                          <w:t>dogged</w:t>
                        </w:r>
                        <w:r>
                          <w:rPr>
                            <w:color w:val="231F20"/>
                            <w:spacing w:val="-4"/>
                          </w:rPr>
                          <w:t xml:space="preserve"> </w:t>
                        </w:r>
                        <w:r>
                          <w:rPr>
                            <w:color w:val="231F20"/>
                          </w:rPr>
                          <w:t>by</w:t>
                        </w:r>
                        <w:r>
                          <w:rPr>
                            <w:color w:val="231F20"/>
                            <w:spacing w:val="-4"/>
                          </w:rPr>
                          <w:t xml:space="preserve"> </w:t>
                        </w:r>
                        <w:r>
                          <w:rPr>
                            <w:color w:val="231F20"/>
                          </w:rPr>
                          <w:t>trouble</w:t>
                        </w:r>
                        <w:r>
                          <w:rPr>
                            <w:color w:val="231F20"/>
                            <w:spacing w:val="-4"/>
                          </w:rPr>
                          <w:t xml:space="preserve"> </w:t>
                        </w:r>
                        <w:r>
                          <w:rPr>
                            <w:color w:val="231F20"/>
                          </w:rPr>
                          <w:t>and</w:t>
                        </w:r>
                        <w:r>
                          <w:rPr>
                            <w:color w:val="231F20"/>
                            <w:spacing w:val="-4"/>
                          </w:rPr>
                          <w:t xml:space="preserve"> </w:t>
                        </w:r>
                        <w:r>
                          <w:rPr>
                            <w:color w:val="231F20"/>
                          </w:rPr>
                          <w:t>frustration.</w:t>
                        </w:r>
                        <w:r>
                          <w:rPr>
                            <w:color w:val="231F20"/>
                            <w:spacing w:val="39"/>
                          </w:rPr>
                          <w:t xml:space="preserve"> </w:t>
                        </w:r>
                        <w:r>
                          <w:rPr>
                            <w:color w:val="231F20"/>
                          </w:rPr>
                          <w:t>Business</w:t>
                        </w:r>
                        <w:r>
                          <w:rPr>
                            <w:color w:val="231F20"/>
                            <w:spacing w:val="-4"/>
                          </w:rPr>
                          <w:t xml:space="preserve"> </w:t>
                        </w:r>
                        <w:r>
                          <w:rPr>
                            <w:color w:val="231F20"/>
                          </w:rPr>
                          <w:t xml:space="preserve">failure, </w:t>
                        </w:r>
                        <w:r>
                          <w:rPr>
                            <w:color w:val="231F20"/>
                            <w:w w:val="105%"/>
                          </w:rPr>
                          <w:t>insanity,</w:t>
                        </w:r>
                        <w:r>
                          <w:rPr>
                            <w:color w:val="231F20"/>
                            <w:spacing w:val="-12"/>
                            <w:w w:val="105%"/>
                          </w:rPr>
                          <w:t xml:space="preserve"> </w:t>
                        </w:r>
                        <w:r>
                          <w:rPr>
                            <w:color w:val="231F20"/>
                            <w:w w:val="105%"/>
                          </w:rPr>
                          <w:t>fatal</w:t>
                        </w:r>
                        <w:r>
                          <w:rPr>
                            <w:color w:val="231F20"/>
                            <w:spacing w:val="-12"/>
                            <w:w w:val="105%"/>
                          </w:rPr>
                          <w:t xml:space="preserve"> </w:t>
                        </w:r>
                        <w:r>
                          <w:rPr>
                            <w:color w:val="231F20"/>
                            <w:w w:val="105%"/>
                          </w:rPr>
                          <w:t>illness,</w:t>
                        </w:r>
                        <w:r>
                          <w:rPr>
                            <w:color w:val="231F20"/>
                            <w:spacing w:val="-12"/>
                            <w:w w:val="105%"/>
                          </w:rPr>
                          <w:t xml:space="preserve"> </w:t>
                        </w:r>
                        <w:r>
                          <w:rPr>
                            <w:color w:val="231F20"/>
                            <w:w w:val="105%"/>
                          </w:rPr>
                          <w:t>suicide</w:t>
                        </w:r>
                        <w:r>
                          <w:rPr>
                            <w:color w:val="231F20"/>
                            <w:spacing w:val="-11"/>
                            <w:w w:val="105%"/>
                          </w:rPr>
                          <w:t xml:space="preserve"> </w:t>
                        </w:r>
                        <w:r>
                          <w:rPr>
                            <w:color w:val="231F20"/>
                            <w:w w:val="105%"/>
                          </w:rPr>
                          <w:t>—</w:t>
                        </w:r>
                        <w:r>
                          <w:rPr>
                            <w:color w:val="231F20"/>
                            <w:spacing w:val="-12"/>
                            <w:w w:val="105%"/>
                          </w:rPr>
                          <w:t xml:space="preserve"> </w:t>
                        </w:r>
                        <w:r>
                          <w:rPr>
                            <w:color w:val="231F20"/>
                            <w:w w:val="105%"/>
                          </w:rPr>
                          <w:t>these</w:t>
                        </w:r>
                        <w:r>
                          <w:rPr>
                            <w:color w:val="231F20"/>
                            <w:spacing w:val="-12"/>
                            <w:w w:val="105%"/>
                          </w:rPr>
                          <w:t xml:space="preserve"> </w:t>
                        </w:r>
                        <w:r>
                          <w:rPr>
                            <w:color w:val="231F20"/>
                            <w:w w:val="105%"/>
                          </w:rPr>
                          <w:t>calamities</w:t>
                        </w:r>
                        <w:r>
                          <w:rPr>
                            <w:color w:val="231F20"/>
                            <w:spacing w:val="-12"/>
                            <w:w w:val="105%"/>
                          </w:rPr>
                          <w:t xml:space="preserve"> </w:t>
                        </w:r>
                        <w:r>
                          <w:rPr>
                            <w:color w:val="231F20"/>
                            <w:w w:val="105%"/>
                          </w:rPr>
                          <w:t>in</w:t>
                        </w:r>
                        <w:r>
                          <w:rPr>
                            <w:color w:val="231F20"/>
                            <w:spacing w:val="-11"/>
                            <w:w w:val="105%"/>
                          </w:rPr>
                          <w:t xml:space="preserve"> </w:t>
                        </w:r>
                        <w:r>
                          <w:rPr>
                            <w:color w:val="231F20"/>
                            <w:w w:val="105%"/>
                          </w:rPr>
                          <w:t>his immediate</w:t>
                        </w:r>
                        <w:r>
                          <w:rPr>
                            <w:color w:val="231F20"/>
                            <w:spacing w:val="-12"/>
                            <w:w w:val="105%"/>
                          </w:rPr>
                          <w:t xml:space="preserve"> </w:t>
                        </w:r>
                        <w:r>
                          <w:rPr>
                            <w:color w:val="231F20"/>
                            <w:w w:val="105%"/>
                          </w:rPr>
                          <w:t>family</w:t>
                        </w:r>
                        <w:r>
                          <w:rPr>
                            <w:color w:val="231F20"/>
                            <w:spacing w:val="-12"/>
                            <w:w w:val="105%"/>
                          </w:rPr>
                          <w:t xml:space="preserve"> </w:t>
                        </w:r>
                        <w:r>
                          <w:rPr>
                            <w:color w:val="231F20"/>
                            <w:w w:val="105%"/>
                          </w:rPr>
                          <w:t>embittered</w:t>
                        </w:r>
                        <w:r>
                          <w:rPr>
                            <w:color w:val="231F20"/>
                            <w:spacing w:val="-12"/>
                            <w:w w:val="105%"/>
                          </w:rPr>
                          <w:t xml:space="preserve"> </w:t>
                        </w:r>
                        <w:r>
                          <w:rPr>
                            <w:color w:val="231F20"/>
                            <w:w w:val="105%"/>
                          </w:rPr>
                          <w:t>and</w:t>
                        </w:r>
                        <w:r>
                          <w:rPr>
                            <w:color w:val="231F20"/>
                            <w:spacing w:val="-12"/>
                            <w:w w:val="105%"/>
                          </w:rPr>
                          <w:t xml:space="preserve"> </w:t>
                        </w:r>
                        <w:r>
                          <w:rPr>
                            <w:color w:val="231F20"/>
                            <w:w w:val="105%"/>
                          </w:rPr>
                          <w:t>depressed</w:t>
                        </w:r>
                        <w:r>
                          <w:rPr>
                            <w:color w:val="231F20"/>
                            <w:spacing w:val="-12"/>
                            <w:w w:val="105%"/>
                          </w:rPr>
                          <w:t xml:space="preserve"> </w:t>
                        </w:r>
                        <w:r>
                          <w:rPr>
                            <w:color w:val="231F20"/>
                            <w:w w:val="105%"/>
                          </w:rPr>
                          <w:t>him.</w:t>
                        </w:r>
                        <w:r>
                          <w:rPr>
                            <w:color w:val="231F20"/>
                            <w:spacing w:val="-11"/>
                            <w:w w:val="105%"/>
                          </w:rPr>
                          <w:t xml:space="preserve"> </w:t>
                        </w:r>
                        <w:r>
                          <w:rPr>
                            <w:color w:val="231F20"/>
                            <w:w w:val="105%"/>
                          </w:rPr>
                          <w:t xml:space="preserve">Post- </w:t>
                        </w:r>
                        <w:r>
                          <w:rPr>
                            <w:color w:val="231F20"/>
                          </w:rPr>
                          <w:t>war disillusionment, ever more serious alcoholism, im- pending</w:t>
                        </w:r>
                        <w:r>
                          <w:rPr>
                            <w:color w:val="231F20"/>
                            <w:spacing w:val="-10"/>
                          </w:rPr>
                          <w:t xml:space="preserve"> </w:t>
                        </w:r>
                        <w:r>
                          <w:rPr>
                            <w:color w:val="231F20"/>
                          </w:rPr>
                          <w:t>mental</w:t>
                        </w:r>
                        <w:r>
                          <w:rPr>
                            <w:color w:val="231F20"/>
                            <w:spacing w:val="-10"/>
                          </w:rPr>
                          <w:t xml:space="preserve"> </w:t>
                        </w:r>
                        <w:r>
                          <w:rPr>
                            <w:color w:val="231F20"/>
                          </w:rPr>
                          <w:t>and</w:t>
                        </w:r>
                        <w:r>
                          <w:rPr>
                            <w:color w:val="231F20"/>
                            <w:spacing w:val="-10"/>
                          </w:rPr>
                          <w:t xml:space="preserve"> </w:t>
                        </w:r>
                        <w:r>
                          <w:rPr>
                            <w:color w:val="231F20"/>
                          </w:rPr>
                          <w:t>physical</w:t>
                        </w:r>
                        <w:r>
                          <w:rPr>
                            <w:color w:val="231F20"/>
                            <w:spacing w:val="-10"/>
                          </w:rPr>
                          <w:t xml:space="preserve"> </w:t>
                        </w:r>
                        <w:r>
                          <w:rPr>
                            <w:color w:val="231F20"/>
                          </w:rPr>
                          <w:t>collapse,</w:t>
                        </w:r>
                        <w:r>
                          <w:rPr>
                            <w:color w:val="231F20"/>
                            <w:spacing w:val="-10"/>
                          </w:rPr>
                          <w:t xml:space="preserve"> </w:t>
                        </w:r>
                        <w:r>
                          <w:rPr>
                            <w:color w:val="231F20"/>
                          </w:rPr>
                          <w:t>brought</w:t>
                        </w:r>
                        <w:r>
                          <w:rPr>
                            <w:color w:val="231F20"/>
                            <w:spacing w:val="-10"/>
                          </w:rPr>
                          <w:t xml:space="preserve"> </w:t>
                        </w:r>
                        <w:r>
                          <w:rPr>
                            <w:color w:val="231F20"/>
                          </w:rPr>
                          <w:t>him</w:t>
                        </w:r>
                        <w:r>
                          <w:rPr>
                            <w:color w:val="231F20"/>
                            <w:spacing w:val="-10"/>
                          </w:rPr>
                          <w:t xml:space="preserve"> </w:t>
                        </w:r>
                        <w:r>
                          <w:rPr>
                            <w:color w:val="231F20"/>
                          </w:rPr>
                          <w:t>to</w:t>
                        </w:r>
                        <w:r>
                          <w:rPr>
                            <w:color w:val="231F20"/>
                            <w:spacing w:val="-10"/>
                          </w:rPr>
                          <w:t xml:space="preserve"> </w:t>
                        </w:r>
                        <w:r>
                          <w:rPr>
                            <w:color w:val="231F20"/>
                          </w:rPr>
                          <w:t xml:space="preserve">the </w:t>
                        </w:r>
                        <w:r>
                          <w:rPr>
                            <w:color w:val="231F20"/>
                            <w:w w:val="105%"/>
                          </w:rPr>
                          <w:t>point of self-destruction.</w:t>
                        </w:r>
                      </w:p>
                      <w:p w14:paraId="4BB74362" w14:textId="77777777" w:rsidR="00000000" w:rsidRDefault="00000000">
                        <w:pPr>
                          <w:pStyle w:val="BodyText"/>
                          <w:kinsoku w:val="0"/>
                          <w:overflowPunct w:val="0"/>
                          <w:spacing w:before="0.45pt" w:line="12.95pt" w:lineRule="auto"/>
                          <w:ind w:end="0.95pt"/>
                          <w:rPr>
                            <w:color w:val="231F20"/>
                            <w:w w:val="105%"/>
                          </w:rPr>
                        </w:pPr>
                        <w:r>
                          <w:rPr>
                            <w:color w:val="231F20"/>
                            <w:w w:val="105%"/>
                          </w:rPr>
                          <w:t xml:space="preserve">One night, when confined in a hospital, he was ap- </w:t>
                        </w:r>
                        <w:r>
                          <w:rPr>
                            <w:color w:val="231F20"/>
                          </w:rPr>
                          <w:t>proached by an alcoholic who had known a spiritual ex- perience.</w:t>
                        </w:r>
                        <w:r>
                          <w:rPr>
                            <w:color w:val="231F20"/>
                            <w:spacing w:val="29"/>
                          </w:rPr>
                          <w:t xml:space="preserve"> </w:t>
                        </w:r>
                        <w:r>
                          <w:rPr>
                            <w:color w:val="231F20"/>
                          </w:rPr>
                          <w:t>Our</w:t>
                        </w:r>
                        <w:r>
                          <w:rPr>
                            <w:color w:val="231F20"/>
                            <w:spacing w:val="-10"/>
                          </w:rPr>
                          <w:t xml:space="preserve"> </w:t>
                        </w:r>
                        <w:r>
                          <w:rPr>
                            <w:color w:val="231F20"/>
                          </w:rPr>
                          <w:t>friend’s</w:t>
                        </w:r>
                        <w:r>
                          <w:rPr>
                            <w:color w:val="231F20"/>
                            <w:spacing w:val="-10"/>
                          </w:rPr>
                          <w:t xml:space="preserve"> </w:t>
                        </w:r>
                        <w:r>
                          <w:rPr>
                            <w:color w:val="231F20"/>
                          </w:rPr>
                          <w:t>gorge</w:t>
                        </w:r>
                        <w:r>
                          <w:rPr>
                            <w:color w:val="231F20"/>
                            <w:spacing w:val="-10"/>
                          </w:rPr>
                          <w:t xml:space="preserve"> </w:t>
                        </w:r>
                        <w:r>
                          <w:rPr>
                            <w:color w:val="231F20"/>
                          </w:rPr>
                          <w:t>rose</w:t>
                        </w:r>
                        <w:r>
                          <w:rPr>
                            <w:color w:val="231F20"/>
                            <w:spacing w:val="-10"/>
                          </w:rPr>
                          <w:t xml:space="preserve"> </w:t>
                        </w:r>
                        <w:r>
                          <w:rPr>
                            <w:color w:val="231F20"/>
                          </w:rPr>
                          <w:t>as</w:t>
                        </w:r>
                        <w:r>
                          <w:rPr>
                            <w:color w:val="231F20"/>
                            <w:spacing w:val="-10"/>
                          </w:rPr>
                          <w:t xml:space="preserve"> </w:t>
                        </w:r>
                        <w:r>
                          <w:rPr>
                            <w:color w:val="231F20"/>
                          </w:rPr>
                          <w:t>he</w:t>
                        </w:r>
                        <w:r>
                          <w:rPr>
                            <w:color w:val="231F20"/>
                            <w:spacing w:val="-10"/>
                          </w:rPr>
                          <w:t xml:space="preserve"> </w:t>
                        </w:r>
                        <w:r>
                          <w:rPr>
                            <w:color w:val="231F20"/>
                          </w:rPr>
                          <w:t>bitterly</w:t>
                        </w:r>
                        <w:r>
                          <w:rPr>
                            <w:color w:val="231F20"/>
                            <w:spacing w:val="-10"/>
                          </w:rPr>
                          <w:t xml:space="preserve"> </w:t>
                        </w:r>
                        <w:r>
                          <w:rPr>
                            <w:color w:val="231F20"/>
                          </w:rPr>
                          <w:t>cried</w:t>
                        </w:r>
                        <w:r>
                          <w:rPr>
                            <w:color w:val="231F20"/>
                            <w:spacing w:val="-10"/>
                          </w:rPr>
                          <w:t xml:space="preserve"> </w:t>
                        </w:r>
                        <w:r>
                          <w:rPr>
                            <w:color w:val="231F20"/>
                          </w:rPr>
                          <w:t xml:space="preserve">out: “If there is a God, He certainly hasn’t done anything for </w:t>
                        </w:r>
                        <w:r>
                          <w:rPr>
                            <w:color w:val="231F20"/>
                            <w:w w:val="105%"/>
                          </w:rPr>
                          <w:t>me!”</w:t>
                        </w:r>
                        <w:r>
                          <w:rPr>
                            <w:color w:val="231F20"/>
                            <w:spacing w:val="-12"/>
                            <w:w w:val="105%"/>
                          </w:rPr>
                          <w:t xml:space="preserve"> </w:t>
                        </w:r>
                        <w:r>
                          <w:rPr>
                            <w:color w:val="231F20"/>
                            <w:w w:val="105%"/>
                          </w:rPr>
                          <w:t>But</w:t>
                        </w:r>
                        <w:r>
                          <w:rPr>
                            <w:color w:val="231F20"/>
                            <w:spacing w:val="-12"/>
                            <w:w w:val="105%"/>
                          </w:rPr>
                          <w:t xml:space="preserve"> </w:t>
                        </w:r>
                        <w:r>
                          <w:rPr>
                            <w:color w:val="231F20"/>
                            <w:w w:val="105%"/>
                          </w:rPr>
                          <w:t>later,</w:t>
                        </w:r>
                        <w:r>
                          <w:rPr>
                            <w:color w:val="231F20"/>
                            <w:spacing w:val="-12"/>
                            <w:w w:val="105%"/>
                          </w:rPr>
                          <w:t xml:space="preserve"> </w:t>
                        </w:r>
                        <w:r>
                          <w:rPr>
                            <w:color w:val="231F20"/>
                            <w:w w:val="105%"/>
                          </w:rPr>
                          <w:t>alone</w:t>
                        </w:r>
                        <w:r>
                          <w:rPr>
                            <w:color w:val="231F20"/>
                            <w:spacing w:val="-12"/>
                            <w:w w:val="105%"/>
                          </w:rPr>
                          <w:t xml:space="preserve"> </w:t>
                        </w:r>
                        <w:r>
                          <w:rPr>
                            <w:color w:val="231F20"/>
                            <w:w w:val="105%"/>
                          </w:rPr>
                          <w:t>in</w:t>
                        </w:r>
                        <w:r>
                          <w:rPr>
                            <w:color w:val="231F20"/>
                            <w:spacing w:val="-12"/>
                            <w:w w:val="105%"/>
                          </w:rPr>
                          <w:t xml:space="preserve"> </w:t>
                        </w:r>
                        <w:r>
                          <w:rPr>
                            <w:color w:val="231F20"/>
                            <w:w w:val="105%"/>
                          </w:rPr>
                          <w:t>his</w:t>
                        </w:r>
                        <w:r>
                          <w:rPr>
                            <w:color w:val="231F20"/>
                            <w:spacing w:val="-11"/>
                            <w:w w:val="105%"/>
                          </w:rPr>
                          <w:t xml:space="preserve"> </w:t>
                        </w:r>
                        <w:r>
                          <w:rPr>
                            <w:color w:val="231F20"/>
                            <w:w w:val="105%"/>
                          </w:rPr>
                          <w:t>room,</w:t>
                        </w:r>
                        <w:r>
                          <w:rPr>
                            <w:color w:val="231F20"/>
                            <w:spacing w:val="-12"/>
                            <w:w w:val="105%"/>
                          </w:rPr>
                          <w:t xml:space="preserve"> </w:t>
                        </w:r>
                        <w:r>
                          <w:rPr>
                            <w:color w:val="231F20"/>
                            <w:w w:val="105%"/>
                          </w:rPr>
                          <w:t>he</w:t>
                        </w:r>
                        <w:r>
                          <w:rPr>
                            <w:color w:val="231F20"/>
                            <w:spacing w:val="-12"/>
                            <w:w w:val="105%"/>
                          </w:rPr>
                          <w:t xml:space="preserve"> </w:t>
                        </w:r>
                        <w:r>
                          <w:rPr>
                            <w:color w:val="231F20"/>
                            <w:w w:val="105%"/>
                          </w:rPr>
                          <w:t>asked</w:t>
                        </w:r>
                        <w:r>
                          <w:rPr>
                            <w:color w:val="231F20"/>
                            <w:spacing w:val="-12"/>
                            <w:w w:val="105%"/>
                          </w:rPr>
                          <w:t xml:space="preserve"> </w:t>
                        </w:r>
                        <w:r>
                          <w:rPr>
                            <w:color w:val="231F20"/>
                            <w:w w:val="105%"/>
                          </w:rPr>
                          <w:t>himself</w:t>
                        </w:r>
                        <w:r>
                          <w:rPr>
                            <w:color w:val="231F20"/>
                            <w:spacing w:val="-12"/>
                            <w:w w:val="105%"/>
                          </w:rPr>
                          <w:t xml:space="preserve"> </w:t>
                        </w:r>
                        <w:r>
                          <w:rPr>
                            <w:color w:val="231F20"/>
                            <w:w w:val="105%"/>
                          </w:rPr>
                          <w:t xml:space="preserve">this question: “Is it possible that all the religious people I </w:t>
                        </w:r>
                        <w:r>
                          <w:rPr>
                            <w:color w:val="231F20"/>
                          </w:rPr>
                          <w:t>have</w:t>
                        </w:r>
                        <w:r>
                          <w:rPr>
                            <w:color w:val="231F20"/>
                            <w:spacing w:val="-12"/>
                          </w:rPr>
                          <w:t xml:space="preserve"> </w:t>
                        </w:r>
                        <w:r>
                          <w:rPr>
                            <w:color w:val="231F20"/>
                          </w:rPr>
                          <w:t>known</w:t>
                        </w:r>
                        <w:r>
                          <w:rPr>
                            <w:color w:val="231F20"/>
                            <w:spacing w:val="-11"/>
                          </w:rPr>
                          <w:t xml:space="preserve"> </w:t>
                        </w:r>
                        <w:r>
                          <w:rPr>
                            <w:color w:val="231F20"/>
                          </w:rPr>
                          <w:t>are</w:t>
                        </w:r>
                        <w:r>
                          <w:rPr>
                            <w:color w:val="231F20"/>
                            <w:spacing w:val="-11"/>
                          </w:rPr>
                          <w:t xml:space="preserve"> </w:t>
                        </w:r>
                        <w:r>
                          <w:rPr>
                            <w:color w:val="231F20"/>
                          </w:rPr>
                          <w:t>wrong?”</w:t>
                        </w:r>
                        <w:r>
                          <w:rPr>
                            <w:color w:val="231F20"/>
                            <w:spacing w:val="24"/>
                          </w:rPr>
                          <w:t xml:space="preserve"> </w:t>
                        </w:r>
                        <w:r>
                          <w:rPr>
                            <w:color w:val="231F20"/>
                          </w:rPr>
                          <w:t>While</w:t>
                        </w:r>
                        <w:r>
                          <w:rPr>
                            <w:color w:val="231F20"/>
                            <w:spacing w:val="-12"/>
                          </w:rPr>
                          <w:t xml:space="preserve"> </w:t>
                        </w:r>
                        <w:r>
                          <w:rPr>
                            <w:color w:val="231F20"/>
                          </w:rPr>
                          <w:t>pondering</w:t>
                        </w:r>
                        <w:r>
                          <w:rPr>
                            <w:color w:val="231F20"/>
                            <w:spacing w:val="-11"/>
                          </w:rPr>
                          <w:t xml:space="preserve"> </w:t>
                        </w:r>
                        <w:r>
                          <w:rPr>
                            <w:color w:val="231F20"/>
                          </w:rPr>
                          <w:t>the</w:t>
                        </w:r>
                        <w:r>
                          <w:rPr>
                            <w:color w:val="231F20"/>
                            <w:spacing w:val="-11"/>
                          </w:rPr>
                          <w:t xml:space="preserve"> </w:t>
                        </w:r>
                        <w:r>
                          <w:rPr>
                            <w:color w:val="231F20"/>
                          </w:rPr>
                          <w:t>answer</w:t>
                        </w:r>
                        <w:r>
                          <w:rPr>
                            <w:color w:val="231F20"/>
                            <w:spacing w:val="-11"/>
                          </w:rPr>
                          <w:t xml:space="preserve"> </w:t>
                        </w:r>
                        <w:r>
                          <w:rPr>
                            <w:color w:val="231F20"/>
                          </w:rPr>
                          <w:t>he felt</w:t>
                        </w:r>
                        <w:r>
                          <w:rPr>
                            <w:color w:val="231F20"/>
                            <w:spacing w:val="-8"/>
                          </w:rPr>
                          <w:t xml:space="preserve"> </w:t>
                        </w:r>
                        <w:r>
                          <w:rPr>
                            <w:color w:val="231F20"/>
                          </w:rPr>
                          <w:t>as</w:t>
                        </w:r>
                        <w:r>
                          <w:rPr>
                            <w:color w:val="231F20"/>
                            <w:spacing w:val="-8"/>
                          </w:rPr>
                          <w:t xml:space="preserve"> </w:t>
                        </w:r>
                        <w:r>
                          <w:rPr>
                            <w:color w:val="231F20"/>
                          </w:rPr>
                          <w:t>though</w:t>
                        </w:r>
                        <w:r>
                          <w:rPr>
                            <w:color w:val="231F20"/>
                            <w:spacing w:val="-8"/>
                          </w:rPr>
                          <w:t xml:space="preserve"> </w:t>
                        </w:r>
                        <w:r>
                          <w:rPr>
                            <w:color w:val="231F20"/>
                          </w:rPr>
                          <w:t>he</w:t>
                        </w:r>
                        <w:r>
                          <w:rPr>
                            <w:color w:val="231F20"/>
                            <w:spacing w:val="-8"/>
                          </w:rPr>
                          <w:t xml:space="preserve"> </w:t>
                        </w:r>
                        <w:r>
                          <w:rPr>
                            <w:color w:val="231F20"/>
                          </w:rPr>
                          <w:t>lived</w:t>
                        </w:r>
                        <w:r>
                          <w:rPr>
                            <w:color w:val="231F20"/>
                            <w:spacing w:val="-8"/>
                          </w:rPr>
                          <w:t xml:space="preserve"> </w:t>
                        </w:r>
                        <w:r>
                          <w:rPr>
                            <w:color w:val="231F20"/>
                          </w:rPr>
                          <w:t>in</w:t>
                        </w:r>
                        <w:r>
                          <w:rPr>
                            <w:color w:val="231F20"/>
                            <w:spacing w:val="-8"/>
                          </w:rPr>
                          <w:t xml:space="preserve"> </w:t>
                        </w:r>
                        <w:r>
                          <w:rPr>
                            <w:color w:val="231F20"/>
                          </w:rPr>
                          <w:t>hell.</w:t>
                        </w:r>
                        <w:r>
                          <w:rPr>
                            <w:color w:val="231F20"/>
                            <w:spacing w:val="30"/>
                          </w:rPr>
                          <w:t xml:space="preserve"> </w:t>
                        </w:r>
                        <w:r>
                          <w:rPr>
                            <w:color w:val="231F20"/>
                          </w:rPr>
                          <w:t>Then,</w:t>
                        </w:r>
                        <w:r>
                          <w:rPr>
                            <w:color w:val="231F20"/>
                            <w:spacing w:val="-8"/>
                          </w:rPr>
                          <w:t xml:space="preserve"> </w:t>
                        </w:r>
                        <w:r>
                          <w:rPr>
                            <w:color w:val="231F20"/>
                          </w:rPr>
                          <w:t>like</w:t>
                        </w:r>
                        <w:r>
                          <w:rPr>
                            <w:color w:val="231F20"/>
                            <w:spacing w:val="-8"/>
                          </w:rPr>
                          <w:t xml:space="preserve"> </w:t>
                        </w:r>
                        <w:r>
                          <w:rPr>
                            <w:color w:val="231F20"/>
                          </w:rPr>
                          <w:t>a</w:t>
                        </w:r>
                        <w:r>
                          <w:rPr>
                            <w:color w:val="231F20"/>
                            <w:spacing w:val="-8"/>
                          </w:rPr>
                          <w:t xml:space="preserve"> </w:t>
                        </w:r>
                        <w:r>
                          <w:rPr>
                            <w:color w:val="231F20"/>
                          </w:rPr>
                          <w:t>thunderbolt,</w:t>
                        </w:r>
                        <w:r>
                          <w:rPr>
                            <w:color w:val="231F20"/>
                            <w:spacing w:val="-8"/>
                          </w:rPr>
                          <w:t xml:space="preserve"> </w:t>
                        </w:r>
                        <w:r>
                          <w:rPr>
                            <w:color w:val="231F20"/>
                          </w:rPr>
                          <w:t xml:space="preserve">a </w:t>
                        </w:r>
                        <w:r>
                          <w:rPr>
                            <w:color w:val="231F20"/>
                            <w:w w:val="105%"/>
                          </w:rPr>
                          <w:t>great thought came.</w:t>
                        </w:r>
                        <w:r>
                          <w:rPr>
                            <w:color w:val="231F20"/>
                            <w:spacing w:val="40"/>
                            <w:w w:val="105%"/>
                          </w:rPr>
                          <w:t xml:space="preserve"> </w:t>
                        </w:r>
                        <w:r>
                          <w:rPr>
                            <w:color w:val="231F20"/>
                            <w:w w:val="105%"/>
                          </w:rPr>
                          <w:t>It crowded out all else:</w:t>
                        </w:r>
                      </w:p>
                      <w:p w14:paraId="50A0E16A" w14:textId="77777777" w:rsidR="00000000" w:rsidRDefault="00000000">
                        <w:pPr>
                          <w:pStyle w:val="BodyText"/>
                          <w:kinsoku w:val="0"/>
                          <w:overflowPunct w:val="0"/>
                          <w:spacing w:line="10.30pt" w:lineRule="exact"/>
                          <w:ind w:start="6.45pt" w:end="0pt" w:firstLine="0pt"/>
                          <w:rPr>
                            <w:i/>
                            <w:iCs/>
                            <w:color w:val="231F20"/>
                            <w:spacing w:val="-2"/>
                          </w:rPr>
                        </w:pPr>
                        <w:r>
                          <w:rPr>
                            <w:i/>
                            <w:iCs/>
                            <w:color w:val="231F20"/>
                          </w:rPr>
                          <w:t>“Who are you</w:t>
                        </w:r>
                        <w:r>
                          <w:rPr>
                            <w:i/>
                            <w:iCs/>
                            <w:color w:val="231F20"/>
                            <w:spacing w:val="2"/>
                          </w:rPr>
                          <w:t xml:space="preserve"> </w:t>
                        </w:r>
                        <w:r>
                          <w:rPr>
                            <w:i/>
                            <w:iCs/>
                            <w:color w:val="231F20"/>
                          </w:rPr>
                          <w:t>to</w:t>
                        </w:r>
                        <w:r>
                          <w:rPr>
                            <w:i/>
                            <w:iCs/>
                            <w:color w:val="231F20"/>
                            <w:spacing w:val="1"/>
                          </w:rPr>
                          <w:t xml:space="preserve"> </w:t>
                        </w:r>
                        <w:r>
                          <w:rPr>
                            <w:i/>
                            <w:iCs/>
                            <w:color w:val="231F20"/>
                          </w:rPr>
                          <w:t>say</w:t>
                        </w:r>
                        <w:r>
                          <w:rPr>
                            <w:i/>
                            <w:iCs/>
                            <w:color w:val="231F20"/>
                            <w:spacing w:val="1"/>
                          </w:rPr>
                          <w:t xml:space="preserve"> </w:t>
                        </w:r>
                        <w:r>
                          <w:rPr>
                            <w:i/>
                            <w:iCs/>
                            <w:color w:val="231F20"/>
                          </w:rPr>
                          <w:t>there</w:t>
                        </w:r>
                        <w:r>
                          <w:rPr>
                            <w:i/>
                            <w:iCs/>
                            <w:color w:val="231F20"/>
                            <w:spacing w:val="1"/>
                          </w:rPr>
                          <w:t xml:space="preserve"> </w:t>
                        </w:r>
                        <w:r>
                          <w:rPr>
                            <w:i/>
                            <w:iCs/>
                            <w:color w:val="231F20"/>
                          </w:rPr>
                          <w:t>is</w:t>
                        </w:r>
                        <w:r>
                          <w:rPr>
                            <w:i/>
                            <w:iCs/>
                            <w:color w:val="231F20"/>
                            <w:spacing w:val="2"/>
                          </w:rPr>
                          <w:t xml:space="preserve"> </w:t>
                        </w:r>
                        <w:r>
                          <w:rPr>
                            <w:i/>
                            <w:iCs/>
                            <w:color w:val="231F20"/>
                          </w:rPr>
                          <w:t xml:space="preserve">no </w:t>
                        </w:r>
                        <w:r>
                          <w:rPr>
                            <w:i/>
                            <w:iCs/>
                            <w:color w:val="231F20"/>
                            <w:spacing w:val="-2"/>
                          </w:rPr>
                          <w:t>God?”</w:t>
                        </w:r>
                      </w:p>
                      <w:p w14:paraId="46F47F0B" w14:textId="77777777" w:rsidR="00000000" w:rsidRDefault="00000000">
                        <w:pPr>
                          <w:pStyle w:val="BodyText"/>
                          <w:kinsoku w:val="0"/>
                          <w:overflowPunct w:val="0"/>
                          <w:spacing w:before="1.15pt" w:line="12.95pt" w:lineRule="auto"/>
                          <w:ind w:end="0.95pt"/>
                          <w:rPr>
                            <w:color w:val="231F20"/>
                            <w:spacing w:val="-2"/>
                            <w:w w:val="105%"/>
                          </w:rPr>
                        </w:pPr>
                        <w:r>
                          <w:rPr>
                            <w:color w:val="231F20"/>
                            <w:w w:val="105%"/>
                          </w:rPr>
                          <w:t>This man recounts that he tumbled out of bed to his knees.</w:t>
                        </w:r>
                        <w:r>
                          <w:rPr>
                            <w:color w:val="231F20"/>
                            <w:spacing w:val="-12"/>
                            <w:w w:val="105%"/>
                          </w:rPr>
                          <w:t xml:space="preserve"> </w:t>
                        </w:r>
                        <w:r>
                          <w:rPr>
                            <w:color w:val="231F20"/>
                            <w:w w:val="105%"/>
                          </w:rPr>
                          <w:t>In</w:t>
                        </w:r>
                        <w:r>
                          <w:rPr>
                            <w:color w:val="231F20"/>
                            <w:spacing w:val="-12"/>
                            <w:w w:val="105%"/>
                          </w:rPr>
                          <w:t xml:space="preserve"> </w:t>
                        </w:r>
                        <w:r>
                          <w:rPr>
                            <w:color w:val="231F20"/>
                            <w:w w:val="105%"/>
                          </w:rPr>
                          <w:t>a</w:t>
                        </w:r>
                        <w:r>
                          <w:rPr>
                            <w:color w:val="231F20"/>
                            <w:spacing w:val="-12"/>
                            <w:w w:val="105%"/>
                          </w:rPr>
                          <w:t xml:space="preserve"> </w:t>
                        </w:r>
                        <w:r>
                          <w:rPr>
                            <w:color w:val="231F20"/>
                            <w:w w:val="105%"/>
                          </w:rPr>
                          <w:t>few</w:t>
                        </w:r>
                        <w:r>
                          <w:rPr>
                            <w:color w:val="231F20"/>
                            <w:spacing w:val="-12"/>
                            <w:w w:val="105%"/>
                          </w:rPr>
                          <w:t xml:space="preserve"> </w:t>
                        </w:r>
                        <w:r>
                          <w:rPr>
                            <w:color w:val="231F20"/>
                            <w:w w:val="105%"/>
                          </w:rPr>
                          <w:t>seconds</w:t>
                        </w:r>
                        <w:r>
                          <w:rPr>
                            <w:color w:val="231F20"/>
                            <w:spacing w:val="-12"/>
                            <w:w w:val="105%"/>
                          </w:rPr>
                          <w:t xml:space="preserve"> </w:t>
                        </w:r>
                        <w:r>
                          <w:rPr>
                            <w:color w:val="231F20"/>
                            <w:w w:val="105%"/>
                          </w:rPr>
                          <w:t>he</w:t>
                        </w:r>
                        <w:r>
                          <w:rPr>
                            <w:color w:val="231F20"/>
                            <w:spacing w:val="-11"/>
                            <w:w w:val="105%"/>
                          </w:rPr>
                          <w:t xml:space="preserve"> </w:t>
                        </w:r>
                        <w:r>
                          <w:rPr>
                            <w:color w:val="231F20"/>
                            <w:w w:val="105%"/>
                          </w:rPr>
                          <w:t>was</w:t>
                        </w:r>
                        <w:r>
                          <w:rPr>
                            <w:color w:val="231F20"/>
                            <w:spacing w:val="-12"/>
                            <w:w w:val="105%"/>
                          </w:rPr>
                          <w:t xml:space="preserve"> </w:t>
                        </w:r>
                        <w:r>
                          <w:rPr>
                            <w:color w:val="231F20"/>
                            <w:w w:val="105%"/>
                          </w:rPr>
                          <w:t>overwhelmed</w:t>
                        </w:r>
                        <w:r>
                          <w:rPr>
                            <w:color w:val="231F20"/>
                            <w:spacing w:val="-12"/>
                            <w:w w:val="105%"/>
                          </w:rPr>
                          <w:t xml:space="preserve"> </w:t>
                        </w:r>
                        <w:r>
                          <w:rPr>
                            <w:color w:val="231F20"/>
                            <w:w w:val="105%"/>
                          </w:rPr>
                          <w:t>by</w:t>
                        </w:r>
                        <w:r>
                          <w:rPr>
                            <w:color w:val="231F20"/>
                            <w:spacing w:val="-12"/>
                            <w:w w:val="105%"/>
                          </w:rPr>
                          <w:t xml:space="preserve"> </w:t>
                        </w:r>
                        <w:r>
                          <w:rPr>
                            <w:color w:val="231F20"/>
                            <w:w w:val="105%"/>
                          </w:rPr>
                          <w:t>a</w:t>
                        </w:r>
                        <w:r>
                          <w:rPr>
                            <w:color w:val="231F20"/>
                            <w:spacing w:val="-12"/>
                            <w:w w:val="105%"/>
                          </w:rPr>
                          <w:t xml:space="preserve"> </w:t>
                        </w:r>
                        <w:r>
                          <w:rPr>
                            <w:color w:val="231F20"/>
                            <w:w w:val="105%"/>
                          </w:rPr>
                          <w:t xml:space="preserve">con- </w:t>
                        </w:r>
                        <w:r>
                          <w:rPr>
                            <w:color w:val="231F20"/>
                            <w:spacing w:val="-2"/>
                          </w:rPr>
                          <w:t>viction</w:t>
                        </w:r>
                        <w:r>
                          <w:rPr>
                            <w:color w:val="231F20"/>
                            <w:spacing w:val="-10"/>
                          </w:rPr>
                          <w:t xml:space="preserve"> </w:t>
                        </w:r>
                        <w:r>
                          <w:rPr>
                            <w:color w:val="231F20"/>
                            <w:spacing w:val="-2"/>
                          </w:rPr>
                          <w:t>of</w:t>
                        </w:r>
                        <w:r>
                          <w:rPr>
                            <w:color w:val="231F20"/>
                            <w:spacing w:val="-9"/>
                          </w:rPr>
                          <w:t xml:space="preserve"> </w:t>
                        </w:r>
                        <w:r>
                          <w:rPr>
                            <w:color w:val="231F20"/>
                            <w:spacing w:val="-2"/>
                          </w:rPr>
                          <w:t>the</w:t>
                        </w:r>
                        <w:r>
                          <w:rPr>
                            <w:color w:val="231F20"/>
                            <w:spacing w:val="-9"/>
                          </w:rPr>
                          <w:t xml:space="preserve"> </w:t>
                        </w:r>
                        <w:r>
                          <w:rPr>
                            <w:color w:val="231F20"/>
                            <w:spacing w:val="-2"/>
                          </w:rPr>
                          <w:t>Presence</w:t>
                        </w:r>
                        <w:r>
                          <w:rPr>
                            <w:color w:val="231F20"/>
                            <w:spacing w:val="-9"/>
                          </w:rPr>
                          <w:t xml:space="preserve"> </w:t>
                        </w:r>
                        <w:r>
                          <w:rPr>
                            <w:color w:val="231F20"/>
                            <w:spacing w:val="-2"/>
                          </w:rPr>
                          <w:t>of</w:t>
                        </w:r>
                        <w:r>
                          <w:rPr>
                            <w:color w:val="231F20"/>
                            <w:spacing w:val="-10"/>
                          </w:rPr>
                          <w:t xml:space="preserve"> </w:t>
                        </w:r>
                        <w:r>
                          <w:rPr>
                            <w:color w:val="231F20"/>
                            <w:spacing w:val="-2"/>
                          </w:rPr>
                          <w:t>God.</w:t>
                        </w:r>
                        <w:r>
                          <w:rPr>
                            <w:color w:val="231F20"/>
                            <w:spacing w:val="10"/>
                          </w:rPr>
                          <w:t xml:space="preserve"> </w:t>
                        </w:r>
                        <w:r>
                          <w:rPr>
                            <w:color w:val="231F20"/>
                            <w:spacing w:val="-2"/>
                          </w:rPr>
                          <w:t>It</w:t>
                        </w:r>
                        <w:r>
                          <w:rPr>
                            <w:color w:val="231F20"/>
                            <w:spacing w:val="-9"/>
                          </w:rPr>
                          <w:t xml:space="preserve"> </w:t>
                        </w:r>
                        <w:r>
                          <w:rPr>
                            <w:color w:val="231F20"/>
                            <w:spacing w:val="-2"/>
                          </w:rPr>
                          <w:t>poured</w:t>
                        </w:r>
                        <w:r>
                          <w:rPr>
                            <w:color w:val="231F20"/>
                            <w:spacing w:val="-9"/>
                          </w:rPr>
                          <w:t xml:space="preserve"> </w:t>
                        </w:r>
                        <w:r>
                          <w:rPr>
                            <w:color w:val="231F20"/>
                            <w:spacing w:val="-2"/>
                          </w:rPr>
                          <w:t>over</w:t>
                        </w:r>
                        <w:r>
                          <w:rPr>
                            <w:color w:val="231F20"/>
                            <w:spacing w:val="-9"/>
                          </w:rPr>
                          <w:t xml:space="preserve"> </w:t>
                        </w:r>
                        <w:r>
                          <w:rPr>
                            <w:color w:val="231F20"/>
                            <w:spacing w:val="-2"/>
                          </w:rPr>
                          <w:t>and</w:t>
                        </w:r>
                        <w:r>
                          <w:rPr>
                            <w:color w:val="231F20"/>
                            <w:spacing w:val="-10"/>
                          </w:rPr>
                          <w:t xml:space="preserve"> </w:t>
                        </w:r>
                        <w:r>
                          <w:rPr>
                            <w:color w:val="231F20"/>
                            <w:spacing w:val="-2"/>
                          </w:rPr>
                          <w:t xml:space="preserve">through </w:t>
                        </w:r>
                        <w:r>
                          <w:rPr>
                            <w:color w:val="231F20"/>
                            <w:w w:val="105%"/>
                          </w:rPr>
                          <w:t>him with the certainty and majesty of a great tide at flood.</w:t>
                        </w:r>
                        <w:r>
                          <w:rPr>
                            <w:color w:val="231F20"/>
                            <w:spacing w:val="14"/>
                            <w:w w:val="105%"/>
                          </w:rPr>
                          <w:t xml:space="preserve"> </w:t>
                        </w:r>
                        <w:r>
                          <w:rPr>
                            <w:color w:val="231F20"/>
                            <w:w w:val="105%"/>
                          </w:rPr>
                          <w:t>The</w:t>
                        </w:r>
                        <w:r>
                          <w:rPr>
                            <w:color w:val="231F20"/>
                            <w:spacing w:val="-12"/>
                            <w:w w:val="105%"/>
                          </w:rPr>
                          <w:t xml:space="preserve"> </w:t>
                        </w:r>
                        <w:r>
                          <w:rPr>
                            <w:color w:val="231F20"/>
                            <w:w w:val="105%"/>
                          </w:rPr>
                          <w:t>barriers</w:t>
                        </w:r>
                        <w:r>
                          <w:rPr>
                            <w:color w:val="231F20"/>
                            <w:spacing w:val="-12"/>
                            <w:w w:val="105%"/>
                          </w:rPr>
                          <w:t xml:space="preserve"> </w:t>
                        </w:r>
                        <w:r>
                          <w:rPr>
                            <w:color w:val="231F20"/>
                            <w:w w:val="105%"/>
                          </w:rPr>
                          <w:t>he</w:t>
                        </w:r>
                        <w:r>
                          <w:rPr>
                            <w:color w:val="231F20"/>
                            <w:spacing w:val="-12"/>
                            <w:w w:val="105%"/>
                          </w:rPr>
                          <w:t xml:space="preserve"> </w:t>
                        </w:r>
                        <w:r>
                          <w:rPr>
                            <w:color w:val="231F20"/>
                            <w:w w:val="105%"/>
                          </w:rPr>
                          <w:t>had</w:t>
                        </w:r>
                        <w:r>
                          <w:rPr>
                            <w:color w:val="231F20"/>
                            <w:spacing w:val="-11"/>
                            <w:w w:val="105%"/>
                          </w:rPr>
                          <w:t xml:space="preserve"> </w:t>
                        </w:r>
                        <w:r>
                          <w:rPr>
                            <w:color w:val="231F20"/>
                            <w:w w:val="105%"/>
                          </w:rPr>
                          <w:t>built</w:t>
                        </w:r>
                        <w:r>
                          <w:rPr>
                            <w:color w:val="231F20"/>
                            <w:spacing w:val="-12"/>
                            <w:w w:val="105%"/>
                          </w:rPr>
                          <w:t xml:space="preserve"> </w:t>
                        </w:r>
                        <w:r>
                          <w:rPr>
                            <w:color w:val="231F20"/>
                            <w:w w:val="105%"/>
                          </w:rPr>
                          <w:t>through</w:t>
                        </w:r>
                        <w:r>
                          <w:rPr>
                            <w:color w:val="231F20"/>
                            <w:spacing w:val="-12"/>
                            <w:w w:val="105%"/>
                          </w:rPr>
                          <w:t xml:space="preserve"> </w:t>
                        </w:r>
                        <w:r>
                          <w:rPr>
                            <w:color w:val="231F20"/>
                            <w:w w:val="105%"/>
                          </w:rPr>
                          <w:t>the</w:t>
                        </w:r>
                        <w:r>
                          <w:rPr>
                            <w:color w:val="231F20"/>
                            <w:spacing w:val="-12"/>
                            <w:w w:val="105%"/>
                          </w:rPr>
                          <w:t xml:space="preserve"> </w:t>
                        </w:r>
                        <w:r>
                          <w:rPr>
                            <w:color w:val="231F20"/>
                            <w:w w:val="105%"/>
                          </w:rPr>
                          <w:t>years</w:t>
                        </w:r>
                        <w:r>
                          <w:rPr>
                            <w:color w:val="231F20"/>
                            <w:spacing w:val="-12"/>
                            <w:w w:val="105%"/>
                          </w:rPr>
                          <w:t xml:space="preserve"> </w:t>
                        </w:r>
                        <w:r>
                          <w:rPr>
                            <w:color w:val="231F20"/>
                            <w:w w:val="105%"/>
                          </w:rPr>
                          <w:t xml:space="preserve">were </w:t>
                        </w:r>
                        <w:r>
                          <w:rPr>
                            <w:color w:val="231F20"/>
                            <w:spacing w:val="-2"/>
                            <w:w w:val="105%"/>
                          </w:rPr>
                          <w:t>swept</w:t>
                        </w:r>
                        <w:r>
                          <w:rPr>
                            <w:color w:val="231F20"/>
                            <w:spacing w:val="-10"/>
                            <w:w w:val="105%"/>
                          </w:rPr>
                          <w:t xml:space="preserve"> </w:t>
                        </w:r>
                        <w:r>
                          <w:rPr>
                            <w:color w:val="231F20"/>
                            <w:spacing w:val="-2"/>
                            <w:w w:val="105%"/>
                          </w:rPr>
                          <w:t>away.</w:t>
                        </w:r>
                        <w:r>
                          <w:rPr>
                            <w:color w:val="231F20"/>
                            <w:spacing w:val="25"/>
                            <w:w w:val="105%"/>
                          </w:rPr>
                          <w:t xml:space="preserve"> </w:t>
                        </w:r>
                        <w:r>
                          <w:rPr>
                            <w:color w:val="231F20"/>
                            <w:spacing w:val="-2"/>
                            <w:w w:val="105%"/>
                          </w:rPr>
                          <w:t>He</w:t>
                        </w:r>
                        <w:r>
                          <w:rPr>
                            <w:color w:val="231F20"/>
                            <w:spacing w:val="-10"/>
                            <w:w w:val="105%"/>
                          </w:rPr>
                          <w:t xml:space="preserve"> </w:t>
                        </w:r>
                        <w:r>
                          <w:rPr>
                            <w:color w:val="231F20"/>
                            <w:spacing w:val="-2"/>
                            <w:w w:val="105%"/>
                          </w:rPr>
                          <w:t>stood</w:t>
                        </w:r>
                        <w:r>
                          <w:rPr>
                            <w:color w:val="231F20"/>
                            <w:spacing w:val="-10"/>
                            <w:w w:val="105%"/>
                          </w:rPr>
                          <w:t xml:space="preserve"> </w:t>
                        </w:r>
                        <w:r>
                          <w:rPr>
                            <w:color w:val="231F20"/>
                            <w:spacing w:val="-2"/>
                            <w:w w:val="105%"/>
                          </w:rPr>
                          <w:t>in</w:t>
                        </w:r>
                        <w:r>
                          <w:rPr>
                            <w:color w:val="231F20"/>
                            <w:spacing w:val="-10"/>
                            <w:w w:val="105%"/>
                          </w:rPr>
                          <w:t xml:space="preserve"> </w:t>
                        </w:r>
                        <w:r>
                          <w:rPr>
                            <w:color w:val="231F20"/>
                            <w:spacing w:val="-2"/>
                            <w:w w:val="105%"/>
                          </w:rPr>
                          <w:t>the</w:t>
                        </w:r>
                        <w:r>
                          <w:rPr>
                            <w:color w:val="231F20"/>
                            <w:spacing w:val="-10"/>
                            <w:w w:val="105%"/>
                          </w:rPr>
                          <w:t xml:space="preserve"> </w:t>
                        </w:r>
                        <w:r>
                          <w:rPr>
                            <w:color w:val="231F20"/>
                            <w:spacing w:val="-2"/>
                            <w:w w:val="105%"/>
                          </w:rPr>
                          <w:t>Presence</w:t>
                        </w:r>
                        <w:r>
                          <w:rPr>
                            <w:color w:val="231F20"/>
                            <w:spacing w:val="-10"/>
                            <w:w w:val="105%"/>
                          </w:rPr>
                          <w:t xml:space="preserve"> </w:t>
                        </w:r>
                        <w:r>
                          <w:rPr>
                            <w:color w:val="231F20"/>
                            <w:spacing w:val="-2"/>
                            <w:w w:val="105%"/>
                          </w:rPr>
                          <w:t>of</w:t>
                        </w:r>
                        <w:r>
                          <w:rPr>
                            <w:color w:val="231F20"/>
                            <w:spacing w:val="-9"/>
                            <w:w w:val="105%"/>
                          </w:rPr>
                          <w:t xml:space="preserve"> </w:t>
                        </w:r>
                        <w:r>
                          <w:rPr>
                            <w:color w:val="231F20"/>
                            <w:spacing w:val="-2"/>
                            <w:w w:val="105%"/>
                          </w:rPr>
                          <w:t>Infinite</w:t>
                        </w:r>
                        <w:r>
                          <w:rPr>
                            <w:color w:val="231F20"/>
                            <w:spacing w:val="-10"/>
                            <w:w w:val="105%"/>
                          </w:rPr>
                          <w:t xml:space="preserve"> </w:t>
                        </w:r>
                        <w:r>
                          <w:rPr>
                            <w:color w:val="231F20"/>
                            <w:spacing w:val="-2"/>
                            <w:w w:val="105%"/>
                          </w:rPr>
                          <w:t>Power and</w:t>
                        </w:r>
                        <w:r>
                          <w:rPr>
                            <w:color w:val="231F20"/>
                            <w:spacing w:val="-10"/>
                            <w:w w:val="105%"/>
                          </w:rPr>
                          <w:t xml:space="preserve"> </w:t>
                        </w:r>
                        <w:r>
                          <w:rPr>
                            <w:color w:val="231F20"/>
                            <w:spacing w:val="-2"/>
                            <w:w w:val="105%"/>
                          </w:rPr>
                          <w:t>Love.</w:t>
                        </w:r>
                        <w:r>
                          <w:rPr>
                            <w:color w:val="231F20"/>
                            <w:spacing w:val="-9"/>
                            <w:w w:val="105%"/>
                          </w:rPr>
                          <w:t xml:space="preserve"> </w:t>
                        </w:r>
                        <w:r>
                          <w:rPr>
                            <w:color w:val="231F20"/>
                            <w:spacing w:val="-2"/>
                            <w:w w:val="105%"/>
                          </w:rPr>
                          <w:t>He</w:t>
                        </w:r>
                        <w:r>
                          <w:rPr>
                            <w:color w:val="231F20"/>
                            <w:spacing w:val="-10"/>
                            <w:w w:val="105%"/>
                          </w:rPr>
                          <w:t xml:space="preserve"> </w:t>
                        </w:r>
                        <w:r>
                          <w:rPr>
                            <w:color w:val="231F20"/>
                            <w:spacing w:val="-2"/>
                            <w:w w:val="105%"/>
                          </w:rPr>
                          <w:t>had</w:t>
                        </w:r>
                        <w:r>
                          <w:rPr>
                            <w:color w:val="231F20"/>
                            <w:spacing w:val="-10"/>
                            <w:w w:val="105%"/>
                          </w:rPr>
                          <w:t xml:space="preserve"> </w:t>
                        </w:r>
                        <w:r>
                          <w:rPr>
                            <w:color w:val="231F20"/>
                            <w:spacing w:val="-2"/>
                            <w:w w:val="105%"/>
                          </w:rPr>
                          <w:t>stepped</w:t>
                        </w:r>
                        <w:r>
                          <w:rPr>
                            <w:color w:val="231F20"/>
                            <w:spacing w:val="-9"/>
                            <w:w w:val="105%"/>
                          </w:rPr>
                          <w:t xml:space="preserve"> </w:t>
                        </w:r>
                        <w:r>
                          <w:rPr>
                            <w:color w:val="231F20"/>
                            <w:spacing w:val="-2"/>
                            <w:w w:val="105%"/>
                          </w:rPr>
                          <w:t>from</w:t>
                        </w:r>
                        <w:r>
                          <w:rPr>
                            <w:color w:val="231F20"/>
                            <w:spacing w:val="-10"/>
                            <w:w w:val="105%"/>
                          </w:rPr>
                          <w:t xml:space="preserve"> </w:t>
                        </w:r>
                        <w:r>
                          <w:rPr>
                            <w:color w:val="231F20"/>
                            <w:spacing w:val="-2"/>
                            <w:w w:val="105%"/>
                          </w:rPr>
                          <w:t>bridge</w:t>
                        </w:r>
                        <w:r>
                          <w:rPr>
                            <w:color w:val="231F20"/>
                            <w:spacing w:val="-10"/>
                            <w:w w:val="105%"/>
                          </w:rPr>
                          <w:t xml:space="preserve"> </w:t>
                        </w:r>
                        <w:r>
                          <w:rPr>
                            <w:color w:val="231F20"/>
                            <w:spacing w:val="-2"/>
                            <w:w w:val="105%"/>
                          </w:rPr>
                          <w:t>to</w:t>
                        </w:r>
                        <w:r>
                          <w:rPr>
                            <w:color w:val="231F20"/>
                            <w:spacing w:val="-10"/>
                            <w:w w:val="105%"/>
                          </w:rPr>
                          <w:t xml:space="preserve"> </w:t>
                        </w:r>
                        <w:r>
                          <w:rPr>
                            <w:color w:val="231F20"/>
                            <w:spacing w:val="-2"/>
                            <w:w w:val="105%"/>
                          </w:rPr>
                          <w:t>shore.</w:t>
                        </w:r>
                        <w:r>
                          <w:rPr>
                            <w:color w:val="231F20"/>
                            <w:spacing w:val="21"/>
                            <w:w w:val="105%"/>
                          </w:rPr>
                          <w:t xml:space="preserve"> </w:t>
                        </w:r>
                        <w:r>
                          <w:rPr>
                            <w:color w:val="231F20"/>
                            <w:spacing w:val="-2"/>
                            <w:w w:val="105%"/>
                          </w:rPr>
                          <w:t>For</w:t>
                        </w:r>
                        <w:r>
                          <w:rPr>
                            <w:color w:val="231F20"/>
                            <w:spacing w:val="-10"/>
                            <w:w w:val="105%"/>
                          </w:rPr>
                          <w:t xml:space="preserve"> </w:t>
                        </w:r>
                        <w:r>
                          <w:rPr>
                            <w:color w:val="231F20"/>
                            <w:spacing w:val="-2"/>
                            <w:w w:val="105%"/>
                          </w:rPr>
                          <w:t xml:space="preserve">the </w:t>
                        </w:r>
                        <w:r>
                          <w:rPr>
                            <w:color w:val="231F20"/>
                          </w:rPr>
                          <w:t xml:space="preserve">first time, he lived in conscious companionship with his </w:t>
                        </w:r>
                        <w:r>
                          <w:rPr>
                            <w:color w:val="231F20"/>
                            <w:spacing w:val="-2"/>
                            <w:w w:val="105%"/>
                          </w:rPr>
                          <w:t>Creator.</w:t>
                        </w:r>
                      </w:p>
                      <w:p w14:paraId="2CBA932D" w14:textId="77777777" w:rsidR="00000000" w:rsidRDefault="00000000">
                        <w:pPr>
                          <w:pStyle w:val="BodyText"/>
                          <w:kinsoku w:val="0"/>
                          <w:overflowPunct w:val="0"/>
                          <w:spacing w:line="13.05pt" w:lineRule="auto"/>
                          <w:rPr>
                            <w:color w:val="231F20"/>
                            <w:spacing w:val="-4"/>
                            <w:w w:val="105%"/>
                          </w:rPr>
                        </w:pPr>
                        <w:r>
                          <w:rPr>
                            <w:color w:val="231F20"/>
                            <w:w w:val="105%"/>
                          </w:rPr>
                          <w:t>Thus</w:t>
                        </w:r>
                        <w:r>
                          <w:rPr>
                            <w:color w:val="231F20"/>
                            <w:spacing w:val="-10"/>
                            <w:w w:val="105%"/>
                          </w:rPr>
                          <w:t xml:space="preserve"> </w:t>
                        </w:r>
                        <w:r>
                          <w:rPr>
                            <w:color w:val="231F20"/>
                            <w:w w:val="105%"/>
                          </w:rPr>
                          <w:t>was</w:t>
                        </w:r>
                        <w:r>
                          <w:rPr>
                            <w:color w:val="231F20"/>
                            <w:spacing w:val="-11"/>
                            <w:w w:val="105%"/>
                          </w:rPr>
                          <w:t xml:space="preserve"> </w:t>
                        </w:r>
                        <w:r>
                          <w:rPr>
                            <w:color w:val="231F20"/>
                            <w:w w:val="105%"/>
                          </w:rPr>
                          <w:t>our</w:t>
                        </w:r>
                        <w:r>
                          <w:rPr>
                            <w:color w:val="231F20"/>
                            <w:spacing w:val="-10"/>
                            <w:w w:val="105%"/>
                          </w:rPr>
                          <w:t xml:space="preserve"> </w:t>
                        </w:r>
                        <w:r>
                          <w:rPr>
                            <w:color w:val="231F20"/>
                            <w:w w:val="105%"/>
                          </w:rPr>
                          <w:t>friend’s</w:t>
                        </w:r>
                        <w:r>
                          <w:rPr>
                            <w:color w:val="231F20"/>
                            <w:spacing w:val="-11"/>
                            <w:w w:val="105%"/>
                          </w:rPr>
                          <w:t xml:space="preserve"> </w:t>
                        </w:r>
                        <w:r>
                          <w:rPr>
                            <w:color w:val="231F20"/>
                            <w:w w:val="105%"/>
                          </w:rPr>
                          <w:t>cornerstone</w:t>
                        </w:r>
                        <w:r>
                          <w:rPr>
                            <w:color w:val="231F20"/>
                            <w:spacing w:val="-10"/>
                            <w:w w:val="105%"/>
                          </w:rPr>
                          <w:t xml:space="preserve"> </w:t>
                        </w:r>
                        <w:r>
                          <w:rPr>
                            <w:color w:val="231F20"/>
                            <w:w w:val="105%"/>
                          </w:rPr>
                          <w:t>fixed</w:t>
                        </w:r>
                        <w:r>
                          <w:rPr>
                            <w:color w:val="231F20"/>
                            <w:spacing w:val="-10"/>
                            <w:w w:val="105%"/>
                          </w:rPr>
                          <w:t xml:space="preserve"> </w:t>
                        </w:r>
                        <w:r>
                          <w:rPr>
                            <w:color w:val="231F20"/>
                            <w:w w:val="105%"/>
                          </w:rPr>
                          <w:t>in</w:t>
                        </w:r>
                        <w:r>
                          <w:rPr>
                            <w:color w:val="231F20"/>
                            <w:spacing w:val="-10"/>
                            <w:w w:val="105%"/>
                          </w:rPr>
                          <w:t xml:space="preserve"> </w:t>
                        </w:r>
                        <w:r>
                          <w:rPr>
                            <w:color w:val="231F20"/>
                            <w:w w:val="105%"/>
                          </w:rPr>
                          <w:t>place.</w:t>
                        </w:r>
                        <w:r>
                          <w:rPr>
                            <w:color w:val="231F20"/>
                            <w:spacing w:val="24"/>
                            <w:w w:val="105%"/>
                          </w:rPr>
                          <w:t xml:space="preserve"> </w:t>
                        </w:r>
                        <w:r>
                          <w:rPr>
                            <w:color w:val="231F20"/>
                            <w:w w:val="105%"/>
                          </w:rPr>
                          <w:t>No later vicissitude has shaken it.</w:t>
                        </w:r>
                        <w:r>
                          <w:rPr>
                            <w:color w:val="231F20"/>
                            <w:spacing w:val="40"/>
                            <w:w w:val="105%"/>
                          </w:rPr>
                          <w:t xml:space="preserve"> </w:t>
                        </w:r>
                        <w:r>
                          <w:rPr>
                            <w:color w:val="231F20"/>
                            <w:w w:val="105%"/>
                          </w:rPr>
                          <w:t>His alcoholic problem was</w:t>
                        </w:r>
                        <w:r>
                          <w:rPr>
                            <w:color w:val="231F20"/>
                            <w:spacing w:val="19"/>
                            <w:w w:val="105%"/>
                          </w:rPr>
                          <w:t xml:space="preserve"> </w:t>
                        </w:r>
                        <w:r>
                          <w:rPr>
                            <w:color w:val="231F20"/>
                            <w:w w:val="105%"/>
                          </w:rPr>
                          <w:t>taken</w:t>
                        </w:r>
                        <w:r>
                          <w:rPr>
                            <w:color w:val="231F20"/>
                            <w:spacing w:val="20"/>
                            <w:w w:val="105%"/>
                          </w:rPr>
                          <w:t xml:space="preserve"> </w:t>
                        </w:r>
                        <w:r>
                          <w:rPr>
                            <w:color w:val="231F20"/>
                            <w:w w:val="105%"/>
                          </w:rPr>
                          <w:t>away.</w:t>
                        </w:r>
                        <w:r>
                          <w:rPr>
                            <w:color w:val="231F20"/>
                            <w:spacing w:val="59"/>
                            <w:w w:val="150%"/>
                          </w:rPr>
                          <w:t xml:space="preserve"> </w:t>
                        </w:r>
                        <w:r>
                          <w:rPr>
                            <w:color w:val="231F20"/>
                            <w:w w:val="105%"/>
                          </w:rPr>
                          <w:t>That</w:t>
                        </w:r>
                        <w:r>
                          <w:rPr>
                            <w:color w:val="231F20"/>
                            <w:spacing w:val="20"/>
                            <w:w w:val="105%"/>
                          </w:rPr>
                          <w:t xml:space="preserve"> </w:t>
                        </w:r>
                        <w:r>
                          <w:rPr>
                            <w:color w:val="231F20"/>
                            <w:w w:val="105%"/>
                          </w:rPr>
                          <w:t>very</w:t>
                        </w:r>
                        <w:r>
                          <w:rPr>
                            <w:color w:val="231F20"/>
                            <w:spacing w:val="20"/>
                            <w:w w:val="105%"/>
                          </w:rPr>
                          <w:t xml:space="preserve"> </w:t>
                        </w:r>
                        <w:r>
                          <w:rPr>
                            <w:color w:val="231F20"/>
                            <w:w w:val="105%"/>
                          </w:rPr>
                          <w:t>night,</w:t>
                        </w:r>
                        <w:r>
                          <w:rPr>
                            <w:color w:val="231F20"/>
                            <w:spacing w:val="20"/>
                            <w:w w:val="105%"/>
                          </w:rPr>
                          <w:t xml:space="preserve"> </w:t>
                        </w:r>
                        <w:r>
                          <w:rPr>
                            <w:color w:val="231F20"/>
                            <w:w w:val="105%"/>
                          </w:rPr>
                          <w:t>years</w:t>
                        </w:r>
                        <w:r>
                          <w:rPr>
                            <w:color w:val="231F20"/>
                            <w:spacing w:val="20"/>
                            <w:w w:val="105%"/>
                          </w:rPr>
                          <w:t xml:space="preserve"> </w:t>
                        </w:r>
                        <w:r>
                          <w:rPr>
                            <w:color w:val="231F20"/>
                            <w:w w:val="105%"/>
                          </w:rPr>
                          <w:t>ago,</w:t>
                        </w:r>
                        <w:r>
                          <w:rPr>
                            <w:color w:val="231F20"/>
                            <w:spacing w:val="20"/>
                            <w:w w:val="105%"/>
                          </w:rPr>
                          <w:t xml:space="preserve"> </w:t>
                        </w:r>
                        <w:r>
                          <w:rPr>
                            <w:color w:val="231F20"/>
                            <w:w w:val="105%"/>
                          </w:rPr>
                          <w:t>it</w:t>
                        </w:r>
                        <w:r>
                          <w:rPr>
                            <w:color w:val="231F20"/>
                            <w:spacing w:val="20"/>
                            <w:w w:val="105%"/>
                          </w:rPr>
                          <w:t xml:space="preserve"> </w:t>
                        </w:r>
                        <w:r>
                          <w:rPr>
                            <w:color w:val="231F20"/>
                            <w:spacing w:val="-4"/>
                            <w:w w:val="105%"/>
                          </w:rPr>
                          <w:t>dis-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772362E6" w14:textId="227F251C" w:rsidR="00000000" w:rsidRDefault="00004E1B">
      <w:pPr>
        <w:rPr>
          <w:sz w:val="24"/>
          <w:szCs w:val="24"/>
        </w:rPr>
        <w:sectPr w:rsidR="00000000">
          <w:pgSz w:w="262pt" w:h="396pt"/>
          <w:pgMar w:top="16pt" w:right="17pt" w:bottom="14pt" w:left="14pt" w:header="36pt" w:footer="36pt" w:gutter="0pt"/>
          <w:cols w:space="36pt"/>
          <w:noEndnote/>
        </w:sectPr>
      </w:pPr>
      <w:r>
        <w:rPr>
          <w:noProof/>
        </w:rPr>
        <w:lastRenderedPageBreak/>
        <w:drawing>
          <wp:anchor distT="0" distB="0" distL="114300" distR="114300" simplePos="0" relativeHeight="251892736" behindDoc="1" locked="0" layoutInCell="0" allowOverlap="1" wp14:anchorId="6BD18CDA" wp14:editId="00A70533">
            <wp:simplePos x="0" y="0"/>
            <wp:positionH relativeFrom="page">
              <wp:posOffset>1308100</wp:posOffset>
            </wp:positionH>
            <wp:positionV relativeFrom="page">
              <wp:posOffset>207645</wp:posOffset>
            </wp:positionV>
            <wp:extent cx="807085" cy="138430"/>
            <wp:effectExtent l="0" t="0" r="0" b="0"/>
            <wp:wrapNone/>
            <wp:docPr id="413" name="Text Box 231"/>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80708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62C3F1BF"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WE</w:t>
                        </w:r>
                        <w:r>
                          <w:rPr>
                            <w:color w:val="231F20"/>
                            <w:spacing w:val="26"/>
                            <w:sz w:val="16"/>
                            <w:szCs w:val="16"/>
                          </w:rPr>
                          <w:t xml:space="preserve"> </w:t>
                        </w:r>
                        <w:r>
                          <w:rPr>
                            <w:color w:val="231F20"/>
                            <w:spacing w:val="-2"/>
                            <w:sz w:val="16"/>
                            <w:szCs w:val="16"/>
                          </w:rPr>
                          <w:t>AGNOSTICS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93760" behindDoc="1" locked="0" layoutInCell="0" allowOverlap="1" wp14:anchorId="61157E8E" wp14:editId="1689E993">
            <wp:simplePos x="0" y="0"/>
            <wp:positionH relativeFrom="page">
              <wp:posOffset>2844800</wp:posOffset>
            </wp:positionH>
            <wp:positionV relativeFrom="page">
              <wp:posOffset>207645</wp:posOffset>
            </wp:positionV>
            <wp:extent cx="152400" cy="138430"/>
            <wp:effectExtent l="0" t="0" r="0" b="0"/>
            <wp:wrapNone/>
            <wp:docPr id="412" name="Text Box 23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5240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28A7854A"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57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94784" behindDoc="1" locked="0" layoutInCell="0" allowOverlap="1" wp14:anchorId="10A5009B" wp14:editId="7B7FFA2C">
            <wp:simplePos x="0" y="0"/>
            <wp:positionH relativeFrom="page">
              <wp:posOffset>374650</wp:posOffset>
            </wp:positionH>
            <wp:positionV relativeFrom="page">
              <wp:posOffset>377190</wp:posOffset>
            </wp:positionV>
            <wp:extent cx="2617470" cy="1718945"/>
            <wp:effectExtent l="0" t="0" r="0" b="0"/>
            <wp:wrapNone/>
            <wp:docPr id="411" name="Text Box 233"/>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17470" cy="1718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5397EEDD" w14:textId="77777777" w:rsidR="00000000" w:rsidRDefault="00000000">
                        <w:pPr>
                          <w:pStyle w:val="BodyText"/>
                          <w:kinsoku w:val="0"/>
                          <w:overflowPunct w:val="0"/>
                          <w:spacing w:before="0.85pt" w:line="12.95pt" w:lineRule="auto"/>
                          <w:ind w:start="0.30pt" w:firstLine="0pt"/>
                          <w:jc w:val="end"/>
                          <w:rPr>
                            <w:color w:val="231F20"/>
                            <w:spacing w:val="-4"/>
                            <w:w w:val="105%"/>
                          </w:rPr>
                        </w:pPr>
                        <w:r>
                          <w:rPr>
                            <w:color w:val="231F20"/>
                            <w:w w:val="105%"/>
                          </w:rPr>
                          <w:t>appeared.</w:t>
                        </w:r>
                        <w:r>
                          <w:rPr>
                            <w:color w:val="231F20"/>
                            <w:spacing w:val="28"/>
                            <w:w w:val="105%"/>
                          </w:rPr>
                          <w:t xml:space="preserve"> </w:t>
                        </w:r>
                        <w:r>
                          <w:rPr>
                            <w:color w:val="231F20"/>
                            <w:w w:val="105%"/>
                          </w:rPr>
                          <w:t>Save</w:t>
                        </w:r>
                        <w:r>
                          <w:rPr>
                            <w:color w:val="231F20"/>
                            <w:spacing w:val="-9"/>
                            <w:w w:val="105%"/>
                          </w:rPr>
                          <w:t xml:space="preserve"> </w:t>
                        </w:r>
                        <w:r>
                          <w:rPr>
                            <w:color w:val="231F20"/>
                            <w:w w:val="105%"/>
                          </w:rPr>
                          <w:t>for</w:t>
                        </w:r>
                        <w:r>
                          <w:rPr>
                            <w:color w:val="231F20"/>
                            <w:spacing w:val="-9"/>
                            <w:w w:val="105%"/>
                          </w:rPr>
                          <w:t xml:space="preserve"> </w:t>
                        </w:r>
                        <w:r>
                          <w:rPr>
                            <w:color w:val="231F20"/>
                            <w:w w:val="105%"/>
                          </w:rPr>
                          <w:t>a</w:t>
                        </w:r>
                        <w:r>
                          <w:rPr>
                            <w:color w:val="231F20"/>
                            <w:spacing w:val="-9"/>
                            <w:w w:val="105%"/>
                          </w:rPr>
                          <w:t xml:space="preserve"> </w:t>
                        </w:r>
                        <w:r>
                          <w:rPr>
                            <w:color w:val="231F20"/>
                            <w:w w:val="105%"/>
                          </w:rPr>
                          <w:t>few</w:t>
                        </w:r>
                        <w:r>
                          <w:rPr>
                            <w:color w:val="231F20"/>
                            <w:spacing w:val="-9"/>
                            <w:w w:val="105%"/>
                          </w:rPr>
                          <w:t xml:space="preserve"> </w:t>
                        </w:r>
                        <w:r>
                          <w:rPr>
                            <w:color w:val="231F20"/>
                            <w:w w:val="105%"/>
                          </w:rPr>
                          <w:t>brief</w:t>
                        </w:r>
                        <w:r>
                          <w:rPr>
                            <w:color w:val="231F20"/>
                            <w:spacing w:val="-9"/>
                            <w:w w:val="105%"/>
                          </w:rPr>
                          <w:t xml:space="preserve"> </w:t>
                        </w:r>
                        <w:r>
                          <w:rPr>
                            <w:color w:val="231F20"/>
                            <w:w w:val="105%"/>
                          </w:rPr>
                          <w:t>moments</w:t>
                        </w:r>
                        <w:r>
                          <w:rPr>
                            <w:color w:val="231F20"/>
                            <w:spacing w:val="-9"/>
                            <w:w w:val="105%"/>
                          </w:rPr>
                          <w:t xml:space="preserve"> </w:t>
                        </w:r>
                        <w:r>
                          <w:rPr>
                            <w:color w:val="231F20"/>
                            <w:w w:val="105%"/>
                          </w:rPr>
                          <w:t>of</w:t>
                        </w:r>
                        <w:r>
                          <w:rPr>
                            <w:color w:val="231F20"/>
                            <w:spacing w:val="-9"/>
                            <w:w w:val="105%"/>
                          </w:rPr>
                          <w:t xml:space="preserve"> </w:t>
                        </w:r>
                        <w:r>
                          <w:rPr>
                            <w:color w:val="231F20"/>
                            <w:w w:val="105%"/>
                          </w:rPr>
                          <w:t xml:space="preserve">temptation </w:t>
                        </w:r>
                        <w:r>
                          <w:rPr>
                            <w:color w:val="231F20"/>
                          </w:rPr>
                          <w:t>the</w:t>
                        </w:r>
                        <w:r>
                          <w:rPr>
                            <w:color w:val="231F20"/>
                            <w:spacing w:val="-11"/>
                          </w:rPr>
                          <w:t xml:space="preserve"> </w:t>
                        </w:r>
                        <w:r>
                          <w:rPr>
                            <w:color w:val="231F20"/>
                          </w:rPr>
                          <w:t>thought</w:t>
                        </w:r>
                        <w:r>
                          <w:rPr>
                            <w:color w:val="231F20"/>
                            <w:spacing w:val="-11"/>
                          </w:rPr>
                          <w:t xml:space="preserve"> </w:t>
                        </w:r>
                        <w:r>
                          <w:rPr>
                            <w:color w:val="231F20"/>
                          </w:rPr>
                          <w:t>of</w:t>
                        </w:r>
                        <w:r>
                          <w:rPr>
                            <w:color w:val="231F20"/>
                            <w:spacing w:val="-11"/>
                          </w:rPr>
                          <w:t xml:space="preserve"> </w:t>
                        </w:r>
                        <w:r>
                          <w:rPr>
                            <w:color w:val="231F20"/>
                          </w:rPr>
                          <w:t>drink</w:t>
                        </w:r>
                        <w:r>
                          <w:rPr>
                            <w:color w:val="231F20"/>
                            <w:spacing w:val="-11"/>
                          </w:rPr>
                          <w:t xml:space="preserve"> </w:t>
                        </w:r>
                        <w:r>
                          <w:rPr>
                            <w:color w:val="231F20"/>
                          </w:rPr>
                          <w:t>has</w:t>
                        </w:r>
                        <w:r>
                          <w:rPr>
                            <w:color w:val="231F20"/>
                            <w:spacing w:val="-11"/>
                          </w:rPr>
                          <w:t xml:space="preserve"> </w:t>
                        </w:r>
                        <w:r>
                          <w:rPr>
                            <w:color w:val="231F20"/>
                          </w:rPr>
                          <w:t>never</w:t>
                        </w:r>
                        <w:r>
                          <w:rPr>
                            <w:color w:val="231F20"/>
                            <w:spacing w:val="-11"/>
                          </w:rPr>
                          <w:t xml:space="preserve"> </w:t>
                        </w:r>
                        <w:r>
                          <w:rPr>
                            <w:color w:val="231F20"/>
                          </w:rPr>
                          <w:t>returned;</w:t>
                        </w:r>
                        <w:r>
                          <w:rPr>
                            <w:color w:val="231F20"/>
                            <w:spacing w:val="-11"/>
                          </w:rPr>
                          <w:t xml:space="preserve"> </w:t>
                        </w:r>
                        <w:r>
                          <w:rPr>
                            <w:color w:val="231F20"/>
                          </w:rPr>
                          <w:t>and</w:t>
                        </w:r>
                        <w:r>
                          <w:rPr>
                            <w:color w:val="231F20"/>
                            <w:spacing w:val="-11"/>
                          </w:rPr>
                          <w:t xml:space="preserve"> </w:t>
                        </w:r>
                        <w:r>
                          <w:rPr>
                            <w:color w:val="231F20"/>
                          </w:rPr>
                          <w:t>at</w:t>
                        </w:r>
                        <w:r>
                          <w:rPr>
                            <w:color w:val="231F20"/>
                            <w:spacing w:val="-11"/>
                          </w:rPr>
                          <w:t xml:space="preserve"> </w:t>
                        </w:r>
                        <w:r>
                          <w:rPr>
                            <w:color w:val="231F20"/>
                          </w:rPr>
                          <w:t>such</w:t>
                        </w:r>
                        <w:r>
                          <w:rPr>
                            <w:color w:val="231F20"/>
                            <w:spacing w:val="-11"/>
                          </w:rPr>
                          <w:t xml:space="preserve"> </w:t>
                        </w:r>
                        <w:r>
                          <w:rPr>
                            <w:color w:val="231F20"/>
                          </w:rPr>
                          <w:t>times a</w:t>
                        </w:r>
                        <w:r>
                          <w:rPr>
                            <w:color w:val="231F20"/>
                            <w:spacing w:val="-13"/>
                          </w:rPr>
                          <w:t xml:space="preserve"> </w:t>
                        </w:r>
                        <w:r>
                          <w:rPr>
                            <w:color w:val="231F20"/>
                          </w:rPr>
                          <w:t>great</w:t>
                        </w:r>
                        <w:r>
                          <w:rPr>
                            <w:color w:val="231F20"/>
                            <w:spacing w:val="-13"/>
                          </w:rPr>
                          <w:t xml:space="preserve"> </w:t>
                        </w:r>
                        <w:r>
                          <w:rPr>
                            <w:color w:val="231F20"/>
                          </w:rPr>
                          <w:t>revulsion</w:t>
                        </w:r>
                        <w:r>
                          <w:rPr>
                            <w:color w:val="231F20"/>
                            <w:spacing w:val="-13"/>
                          </w:rPr>
                          <w:t xml:space="preserve"> </w:t>
                        </w:r>
                        <w:r>
                          <w:rPr>
                            <w:color w:val="231F20"/>
                          </w:rPr>
                          <w:t>has</w:t>
                        </w:r>
                        <w:r>
                          <w:rPr>
                            <w:color w:val="231F20"/>
                            <w:spacing w:val="-13"/>
                          </w:rPr>
                          <w:t xml:space="preserve"> </w:t>
                        </w:r>
                        <w:r>
                          <w:rPr>
                            <w:color w:val="231F20"/>
                          </w:rPr>
                          <w:t>risen</w:t>
                        </w:r>
                        <w:r>
                          <w:rPr>
                            <w:color w:val="231F20"/>
                            <w:spacing w:val="-13"/>
                          </w:rPr>
                          <w:t xml:space="preserve"> </w:t>
                        </w:r>
                        <w:r>
                          <w:rPr>
                            <w:color w:val="231F20"/>
                          </w:rPr>
                          <w:t>up</w:t>
                        </w:r>
                        <w:r>
                          <w:rPr>
                            <w:color w:val="231F20"/>
                            <w:spacing w:val="-13"/>
                          </w:rPr>
                          <w:t xml:space="preserve"> </w:t>
                        </w:r>
                        <w:r>
                          <w:rPr>
                            <w:color w:val="231F20"/>
                          </w:rPr>
                          <w:t>in</w:t>
                        </w:r>
                        <w:r>
                          <w:rPr>
                            <w:color w:val="231F20"/>
                            <w:spacing w:val="-12"/>
                          </w:rPr>
                          <w:t xml:space="preserve"> </w:t>
                        </w:r>
                        <w:r>
                          <w:rPr>
                            <w:color w:val="231F20"/>
                          </w:rPr>
                          <w:t>him.</w:t>
                        </w:r>
                        <w:r>
                          <w:rPr>
                            <w:color w:val="231F20"/>
                            <w:spacing w:val="23"/>
                          </w:rPr>
                          <w:t xml:space="preserve"> </w:t>
                        </w:r>
                        <w:r>
                          <w:rPr>
                            <w:color w:val="231F20"/>
                          </w:rPr>
                          <w:t>Seemingly</w:t>
                        </w:r>
                        <w:r>
                          <w:rPr>
                            <w:color w:val="231F20"/>
                            <w:spacing w:val="-13"/>
                          </w:rPr>
                          <w:t xml:space="preserve"> </w:t>
                        </w:r>
                        <w:r>
                          <w:rPr>
                            <w:color w:val="231F20"/>
                          </w:rPr>
                          <w:t>he</w:t>
                        </w:r>
                        <w:r>
                          <w:rPr>
                            <w:color w:val="231F20"/>
                            <w:spacing w:val="-13"/>
                          </w:rPr>
                          <w:t xml:space="preserve"> </w:t>
                        </w:r>
                        <w:r>
                          <w:rPr>
                            <w:color w:val="231F20"/>
                          </w:rPr>
                          <w:t xml:space="preserve">could </w:t>
                        </w:r>
                        <w:r>
                          <w:rPr>
                            <w:color w:val="231F20"/>
                            <w:spacing w:val="-2"/>
                            <w:w w:val="105%"/>
                          </w:rPr>
                          <w:t>not</w:t>
                        </w:r>
                        <w:r>
                          <w:rPr>
                            <w:color w:val="231F20"/>
                            <w:spacing w:val="-11"/>
                            <w:w w:val="105%"/>
                          </w:rPr>
                          <w:t xml:space="preserve"> </w:t>
                        </w:r>
                        <w:r>
                          <w:rPr>
                            <w:color w:val="231F20"/>
                            <w:spacing w:val="-2"/>
                            <w:w w:val="105%"/>
                          </w:rPr>
                          <w:t>drink</w:t>
                        </w:r>
                        <w:r>
                          <w:rPr>
                            <w:color w:val="231F20"/>
                            <w:spacing w:val="-11"/>
                            <w:w w:val="105%"/>
                          </w:rPr>
                          <w:t xml:space="preserve"> </w:t>
                        </w:r>
                        <w:r>
                          <w:rPr>
                            <w:color w:val="231F20"/>
                            <w:spacing w:val="-2"/>
                            <w:w w:val="105%"/>
                          </w:rPr>
                          <w:t>even</w:t>
                        </w:r>
                        <w:r>
                          <w:rPr>
                            <w:color w:val="231F20"/>
                            <w:spacing w:val="-11"/>
                            <w:w w:val="105%"/>
                          </w:rPr>
                          <w:t xml:space="preserve"> </w:t>
                        </w:r>
                        <w:r>
                          <w:rPr>
                            <w:color w:val="231F20"/>
                            <w:spacing w:val="-2"/>
                            <w:w w:val="105%"/>
                          </w:rPr>
                          <w:t>if</w:t>
                        </w:r>
                        <w:r>
                          <w:rPr>
                            <w:color w:val="231F20"/>
                            <w:spacing w:val="-11"/>
                            <w:w w:val="105%"/>
                          </w:rPr>
                          <w:t xml:space="preserve"> </w:t>
                        </w:r>
                        <w:r>
                          <w:rPr>
                            <w:color w:val="231F20"/>
                            <w:spacing w:val="-2"/>
                            <w:w w:val="105%"/>
                          </w:rPr>
                          <w:t>he</w:t>
                        </w:r>
                        <w:r>
                          <w:rPr>
                            <w:color w:val="231F20"/>
                            <w:spacing w:val="-11"/>
                            <w:w w:val="105%"/>
                          </w:rPr>
                          <w:t xml:space="preserve"> </w:t>
                        </w:r>
                        <w:r>
                          <w:rPr>
                            <w:color w:val="231F20"/>
                            <w:spacing w:val="-2"/>
                            <w:w w:val="105%"/>
                          </w:rPr>
                          <w:t>would.</w:t>
                        </w:r>
                        <w:r>
                          <w:rPr>
                            <w:color w:val="231F20"/>
                            <w:spacing w:val="25"/>
                            <w:w w:val="105%"/>
                          </w:rPr>
                          <w:t xml:space="preserve"> </w:t>
                        </w:r>
                        <w:r>
                          <w:rPr>
                            <w:color w:val="231F20"/>
                            <w:spacing w:val="-2"/>
                            <w:w w:val="105%"/>
                          </w:rPr>
                          <w:t>God</w:t>
                        </w:r>
                        <w:r>
                          <w:rPr>
                            <w:color w:val="231F20"/>
                            <w:spacing w:val="-11"/>
                            <w:w w:val="105%"/>
                          </w:rPr>
                          <w:t xml:space="preserve"> </w:t>
                        </w:r>
                        <w:r>
                          <w:rPr>
                            <w:color w:val="231F20"/>
                            <w:spacing w:val="-2"/>
                            <w:w w:val="105%"/>
                          </w:rPr>
                          <w:t>had</w:t>
                        </w:r>
                        <w:r>
                          <w:rPr>
                            <w:color w:val="231F20"/>
                            <w:spacing w:val="-11"/>
                            <w:w w:val="105%"/>
                          </w:rPr>
                          <w:t xml:space="preserve"> </w:t>
                        </w:r>
                        <w:r>
                          <w:rPr>
                            <w:color w:val="231F20"/>
                            <w:spacing w:val="-2"/>
                            <w:w w:val="105%"/>
                          </w:rPr>
                          <w:t>restored</w:t>
                        </w:r>
                        <w:r>
                          <w:rPr>
                            <w:color w:val="231F20"/>
                            <w:spacing w:val="-11"/>
                            <w:w w:val="105%"/>
                          </w:rPr>
                          <w:t xml:space="preserve"> </w:t>
                        </w:r>
                        <w:r>
                          <w:rPr>
                            <w:color w:val="231F20"/>
                            <w:spacing w:val="-2"/>
                            <w:w w:val="105%"/>
                          </w:rPr>
                          <w:t>his</w:t>
                        </w:r>
                        <w:r>
                          <w:rPr>
                            <w:color w:val="231F20"/>
                            <w:spacing w:val="-11"/>
                            <w:w w:val="105%"/>
                          </w:rPr>
                          <w:t xml:space="preserve"> </w:t>
                        </w:r>
                        <w:r>
                          <w:rPr>
                            <w:color w:val="231F20"/>
                            <w:spacing w:val="-2"/>
                            <w:w w:val="105%"/>
                          </w:rPr>
                          <w:t xml:space="preserve">sanity. </w:t>
                        </w:r>
                        <w:r>
                          <w:rPr>
                            <w:color w:val="231F20"/>
                            <w:w w:val="105%"/>
                          </w:rPr>
                          <w:t>What</w:t>
                        </w:r>
                        <w:r>
                          <w:rPr>
                            <w:color w:val="231F20"/>
                            <w:spacing w:val="-7"/>
                            <w:w w:val="105%"/>
                          </w:rPr>
                          <w:t xml:space="preserve"> </w:t>
                        </w:r>
                        <w:r>
                          <w:rPr>
                            <w:color w:val="231F20"/>
                            <w:w w:val="105%"/>
                          </w:rPr>
                          <w:t>is</w:t>
                        </w:r>
                        <w:r>
                          <w:rPr>
                            <w:color w:val="231F20"/>
                            <w:spacing w:val="-7"/>
                            <w:w w:val="105%"/>
                          </w:rPr>
                          <w:t xml:space="preserve"> </w:t>
                        </w:r>
                        <w:r>
                          <w:rPr>
                            <w:color w:val="231F20"/>
                            <w:w w:val="105%"/>
                          </w:rPr>
                          <w:t>this</w:t>
                        </w:r>
                        <w:r>
                          <w:rPr>
                            <w:color w:val="231F20"/>
                            <w:spacing w:val="-7"/>
                            <w:w w:val="105%"/>
                          </w:rPr>
                          <w:t xml:space="preserve"> </w:t>
                        </w:r>
                        <w:r>
                          <w:rPr>
                            <w:color w:val="231F20"/>
                            <w:w w:val="105%"/>
                          </w:rPr>
                          <w:t>but</w:t>
                        </w:r>
                        <w:r>
                          <w:rPr>
                            <w:color w:val="231F20"/>
                            <w:spacing w:val="-7"/>
                            <w:w w:val="105%"/>
                          </w:rPr>
                          <w:t xml:space="preserve"> </w:t>
                        </w:r>
                        <w:r>
                          <w:rPr>
                            <w:color w:val="231F20"/>
                            <w:w w:val="105%"/>
                          </w:rPr>
                          <w:t>a</w:t>
                        </w:r>
                        <w:r>
                          <w:rPr>
                            <w:color w:val="231F20"/>
                            <w:spacing w:val="-7"/>
                            <w:w w:val="105%"/>
                          </w:rPr>
                          <w:t xml:space="preserve"> </w:t>
                        </w:r>
                        <w:r>
                          <w:rPr>
                            <w:color w:val="231F20"/>
                            <w:w w:val="105%"/>
                          </w:rPr>
                          <w:t>miracle</w:t>
                        </w:r>
                        <w:r>
                          <w:rPr>
                            <w:color w:val="231F20"/>
                            <w:spacing w:val="-7"/>
                            <w:w w:val="105%"/>
                          </w:rPr>
                          <w:t xml:space="preserve"> </w:t>
                        </w:r>
                        <w:r>
                          <w:rPr>
                            <w:color w:val="231F20"/>
                            <w:w w:val="105%"/>
                          </w:rPr>
                          <w:t>of</w:t>
                        </w:r>
                        <w:r>
                          <w:rPr>
                            <w:color w:val="231F20"/>
                            <w:spacing w:val="-7"/>
                            <w:w w:val="105%"/>
                          </w:rPr>
                          <w:t xml:space="preserve"> </w:t>
                        </w:r>
                        <w:r>
                          <w:rPr>
                            <w:color w:val="231F20"/>
                            <w:w w:val="105%"/>
                          </w:rPr>
                          <w:t>healing?</w:t>
                        </w:r>
                        <w:r>
                          <w:rPr>
                            <w:color w:val="231F20"/>
                            <w:spacing w:val="10"/>
                            <w:w w:val="105%"/>
                          </w:rPr>
                          <w:t xml:space="preserve"> </w:t>
                        </w:r>
                        <w:r>
                          <w:rPr>
                            <w:color w:val="231F20"/>
                            <w:w w:val="105%"/>
                          </w:rPr>
                          <w:t>Yet</w:t>
                        </w:r>
                        <w:r>
                          <w:rPr>
                            <w:color w:val="231F20"/>
                            <w:spacing w:val="-7"/>
                            <w:w w:val="105%"/>
                          </w:rPr>
                          <w:t xml:space="preserve"> </w:t>
                        </w:r>
                        <w:r>
                          <w:rPr>
                            <w:color w:val="231F20"/>
                            <w:w w:val="105%"/>
                          </w:rPr>
                          <w:t>its</w:t>
                        </w:r>
                        <w:r>
                          <w:rPr>
                            <w:color w:val="231F20"/>
                            <w:spacing w:val="-7"/>
                            <w:w w:val="105%"/>
                          </w:rPr>
                          <w:t xml:space="preserve"> </w:t>
                        </w:r>
                        <w:r>
                          <w:rPr>
                            <w:color w:val="231F20"/>
                            <w:w w:val="105%"/>
                          </w:rPr>
                          <w:t xml:space="preserve">elements </w:t>
                        </w:r>
                        <w:r>
                          <w:rPr>
                            <w:color w:val="231F20"/>
                            <w:spacing w:val="-2"/>
                            <w:w w:val="105%"/>
                          </w:rPr>
                          <w:t>are</w:t>
                        </w:r>
                        <w:r>
                          <w:rPr>
                            <w:color w:val="231F20"/>
                            <w:spacing w:val="-14"/>
                            <w:w w:val="105%"/>
                          </w:rPr>
                          <w:t xml:space="preserve"> </w:t>
                        </w:r>
                        <w:r>
                          <w:rPr>
                            <w:color w:val="231F20"/>
                            <w:spacing w:val="-2"/>
                            <w:w w:val="105%"/>
                          </w:rPr>
                          <w:t>simple.</w:t>
                        </w:r>
                        <w:r>
                          <w:rPr>
                            <w:color w:val="231F20"/>
                            <w:spacing w:val="14"/>
                            <w:w w:val="105%"/>
                          </w:rPr>
                          <w:t xml:space="preserve"> </w:t>
                        </w:r>
                        <w:r>
                          <w:rPr>
                            <w:color w:val="231F20"/>
                            <w:spacing w:val="-2"/>
                            <w:w w:val="105%"/>
                          </w:rPr>
                          <w:t>Circumstances</w:t>
                        </w:r>
                        <w:r>
                          <w:rPr>
                            <w:color w:val="231F20"/>
                            <w:spacing w:val="-13"/>
                            <w:w w:val="105%"/>
                          </w:rPr>
                          <w:t xml:space="preserve"> </w:t>
                        </w:r>
                        <w:r>
                          <w:rPr>
                            <w:color w:val="231F20"/>
                            <w:spacing w:val="-2"/>
                            <w:w w:val="105%"/>
                          </w:rPr>
                          <w:t>made</w:t>
                        </w:r>
                        <w:r>
                          <w:rPr>
                            <w:color w:val="231F20"/>
                            <w:spacing w:val="-13"/>
                            <w:w w:val="105%"/>
                          </w:rPr>
                          <w:t xml:space="preserve"> </w:t>
                        </w:r>
                        <w:r>
                          <w:rPr>
                            <w:color w:val="231F20"/>
                            <w:spacing w:val="-2"/>
                            <w:w w:val="105%"/>
                          </w:rPr>
                          <w:t>him</w:t>
                        </w:r>
                        <w:r>
                          <w:rPr>
                            <w:color w:val="231F20"/>
                            <w:spacing w:val="-13"/>
                            <w:w w:val="105%"/>
                          </w:rPr>
                          <w:t xml:space="preserve"> </w:t>
                        </w:r>
                        <w:r>
                          <w:rPr>
                            <w:color w:val="231F20"/>
                            <w:spacing w:val="-2"/>
                            <w:w w:val="105%"/>
                          </w:rPr>
                          <w:t>willing</w:t>
                        </w:r>
                        <w:r>
                          <w:rPr>
                            <w:color w:val="231F20"/>
                            <w:spacing w:val="-14"/>
                            <w:w w:val="105%"/>
                          </w:rPr>
                          <w:t xml:space="preserve"> </w:t>
                        </w:r>
                        <w:r>
                          <w:rPr>
                            <w:color w:val="231F20"/>
                            <w:spacing w:val="-2"/>
                            <w:w w:val="105%"/>
                          </w:rPr>
                          <w:t>to</w:t>
                        </w:r>
                        <w:r>
                          <w:rPr>
                            <w:color w:val="231F20"/>
                            <w:spacing w:val="-13"/>
                            <w:w w:val="105%"/>
                          </w:rPr>
                          <w:t xml:space="preserve"> </w:t>
                        </w:r>
                        <w:r>
                          <w:rPr>
                            <w:color w:val="231F20"/>
                            <w:spacing w:val="-2"/>
                            <w:w w:val="105%"/>
                          </w:rPr>
                          <w:t xml:space="preserve">believe. </w:t>
                        </w:r>
                        <w:r>
                          <w:rPr>
                            <w:color w:val="231F20"/>
                          </w:rPr>
                          <w:t>He</w:t>
                        </w:r>
                        <w:r>
                          <w:rPr>
                            <w:color w:val="231F20"/>
                            <w:spacing w:val="-14"/>
                          </w:rPr>
                          <w:t xml:space="preserve"> </w:t>
                        </w:r>
                        <w:r>
                          <w:rPr>
                            <w:color w:val="231F20"/>
                          </w:rPr>
                          <w:t>humbly</w:t>
                        </w:r>
                        <w:r>
                          <w:rPr>
                            <w:color w:val="231F20"/>
                            <w:spacing w:val="-14"/>
                          </w:rPr>
                          <w:t xml:space="preserve"> </w:t>
                        </w:r>
                        <w:r>
                          <w:rPr>
                            <w:color w:val="231F20"/>
                          </w:rPr>
                          <w:t>offered</w:t>
                        </w:r>
                        <w:r>
                          <w:rPr>
                            <w:color w:val="231F20"/>
                            <w:spacing w:val="-14"/>
                          </w:rPr>
                          <w:t xml:space="preserve"> </w:t>
                        </w:r>
                        <w:r>
                          <w:rPr>
                            <w:color w:val="231F20"/>
                          </w:rPr>
                          <w:t>himself</w:t>
                        </w:r>
                        <w:r>
                          <w:rPr>
                            <w:color w:val="231F20"/>
                            <w:spacing w:val="-14"/>
                          </w:rPr>
                          <w:t xml:space="preserve"> </w:t>
                        </w:r>
                        <w:r>
                          <w:rPr>
                            <w:color w:val="231F20"/>
                          </w:rPr>
                          <w:t>to</w:t>
                        </w:r>
                        <w:r>
                          <w:rPr>
                            <w:color w:val="231F20"/>
                            <w:spacing w:val="-14"/>
                          </w:rPr>
                          <w:t xml:space="preserve"> </w:t>
                        </w:r>
                        <w:r>
                          <w:rPr>
                            <w:color w:val="231F20"/>
                          </w:rPr>
                          <w:t>his</w:t>
                        </w:r>
                        <w:r>
                          <w:rPr>
                            <w:color w:val="231F20"/>
                            <w:spacing w:val="-14"/>
                          </w:rPr>
                          <w:t xml:space="preserve"> </w:t>
                        </w:r>
                        <w:r>
                          <w:rPr>
                            <w:color w:val="231F20"/>
                          </w:rPr>
                          <w:t>Maker</w:t>
                        </w:r>
                        <w:r>
                          <w:rPr>
                            <w:color w:val="231F20"/>
                            <w:spacing w:val="-14"/>
                          </w:rPr>
                          <w:t xml:space="preserve"> </w:t>
                        </w:r>
                        <w:r>
                          <w:rPr>
                            <w:color w:val="231F20"/>
                          </w:rPr>
                          <w:t>—</w:t>
                        </w:r>
                        <w:r>
                          <w:rPr>
                            <w:color w:val="231F20"/>
                            <w:spacing w:val="-14"/>
                          </w:rPr>
                          <w:t xml:space="preserve"> </w:t>
                        </w:r>
                        <w:r>
                          <w:rPr>
                            <w:color w:val="231F20"/>
                          </w:rPr>
                          <w:t>then</w:t>
                        </w:r>
                        <w:r>
                          <w:rPr>
                            <w:color w:val="231F20"/>
                            <w:spacing w:val="-14"/>
                          </w:rPr>
                          <w:t xml:space="preserve"> </w:t>
                        </w:r>
                        <w:r>
                          <w:rPr>
                            <w:color w:val="231F20"/>
                          </w:rPr>
                          <w:t>he</w:t>
                        </w:r>
                        <w:r>
                          <w:rPr>
                            <w:color w:val="231F20"/>
                            <w:spacing w:val="-14"/>
                          </w:rPr>
                          <w:t xml:space="preserve"> </w:t>
                        </w:r>
                        <w:r>
                          <w:rPr>
                            <w:color w:val="231F20"/>
                          </w:rPr>
                          <w:t xml:space="preserve">knew. </w:t>
                        </w:r>
                        <w:r>
                          <w:rPr>
                            <w:color w:val="231F20"/>
                            <w:w w:val="105%"/>
                          </w:rPr>
                          <w:t>Even</w:t>
                        </w:r>
                        <w:r>
                          <w:rPr>
                            <w:color w:val="231F20"/>
                            <w:spacing w:val="-8"/>
                            <w:w w:val="105%"/>
                          </w:rPr>
                          <w:t xml:space="preserve"> </w:t>
                        </w:r>
                        <w:r>
                          <w:rPr>
                            <w:color w:val="231F20"/>
                            <w:w w:val="105%"/>
                          </w:rPr>
                          <w:t>so</w:t>
                        </w:r>
                        <w:r>
                          <w:rPr>
                            <w:color w:val="231F20"/>
                            <w:spacing w:val="-8"/>
                            <w:w w:val="105%"/>
                          </w:rPr>
                          <w:t xml:space="preserve"> </w:t>
                        </w:r>
                        <w:r>
                          <w:rPr>
                            <w:color w:val="231F20"/>
                            <w:w w:val="105%"/>
                          </w:rPr>
                          <w:t>has</w:t>
                        </w:r>
                        <w:r>
                          <w:rPr>
                            <w:color w:val="231F20"/>
                            <w:spacing w:val="-8"/>
                            <w:w w:val="105%"/>
                          </w:rPr>
                          <w:t xml:space="preserve"> </w:t>
                        </w:r>
                        <w:r>
                          <w:rPr>
                            <w:color w:val="231F20"/>
                            <w:w w:val="105%"/>
                          </w:rPr>
                          <w:t>God</w:t>
                        </w:r>
                        <w:r>
                          <w:rPr>
                            <w:color w:val="231F20"/>
                            <w:spacing w:val="-8"/>
                            <w:w w:val="105%"/>
                          </w:rPr>
                          <w:t xml:space="preserve"> </w:t>
                        </w:r>
                        <w:r>
                          <w:rPr>
                            <w:color w:val="231F20"/>
                            <w:w w:val="105%"/>
                          </w:rPr>
                          <w:t>restored</w:t>
                        </w:r>
                        <w:r>
                          <w:rPr>
                            <w:color w:val="231F20"/>
                            <w:spacing w:val="-8"/>
                            <w:w w:val="105%"/>
                          </w:rPr>
                          <w:t xml:space="preserve"> </w:t>
                        </w:r>
                        <w:r>
                          <w:rPr>
                            <w:color w:val="231F20"/>
                            <w:w w:val="105%"/>
                          </w:rPr>
                          <w:t>us</w:t>
                        </w:r>
                        <w:r>
                          <w:rPr>
                            <w:color w:val="231F20"/>
                            <w:spacing w:val="-8"/>
                            <w:w w:val="105%"/>
                          </w:rPr>
                          <w:t xml:space="preserve"> </w:t>
                        </w:r>
                        <w:r>
                          <w:rPr>
                            <w:color w:val="231F20"/>
                            <w:w w:val="105%"/>
                          </w:rPr>
                          <w:t>all</w:t>
                        </w:r>
                        <w:r>
                          <w:rPr>
                            <w:color w:val="231F20"/>
                            <w:spacing w:val="-8"/>
                            <w:w w:val="105%"/>
                          </w:rPr>
                          <w:t xml:space="preserve"> </w:t>
                        </w:r>
                        <w:r>
                          <w:rPr>
                            <w:color w:val="231F20"/>
                            <w:w w:val="105%"/>
                          </w:rPr>
                          <w:t>to</w:t>
                        </w:r>
                        <w:r>
                          <w:rPr>
                            <w:color w:val="231F20"/>
                            <w:spacing w:val="-8"/>
                            <w:w w:val="105%"/>
                          </w:rPr>
                          <w:t xml:space="preserve"> </w:t>
                        </w:r>
                        <w:r>
                          <w:rPr>
                            <w:color w:val="231F20"/>
                            <w:w w:val="105%"/>
                          </w:rPr>
                          <w:t>our</w:t>
                        </w:r>
                        <w:r>
                          <w:rPr>
                            <w:color w:val="231F20"/>
                            <w:spacing w:val="-8"/>
                            <w:w w:val="105%"/>
                          </w:rPr>
                          <w:t xml:space="preserve"> </w:t>
                        </w:r>
                        <w:r>
                          <w:rPr>
                            <w:color w:val="231F20"/>
                            <w:w w:val="105%"/>
                          </w:rPr>
                          <w:t>right</w:t>
                        </w:r>
                        <w:r>
                          <w:rPr>
                            <w:color w:val="231F20"/>
                            <w:spacing w:val="-8"/>
                            <w:w w:val="105%"/>
                          </w:rPr>
                          <w:t xml:space="preserve"> </w:t>
                        </w:r>
                        <w:r>
                          <w:rPr>
                            <w:color w:val="231F20"/>
                            <w:w w:val="105%"/>
                          </w:rPr>
                          <w:t>minds.</w:t>
                        </w:r>
                        <w:r>
                          <w:rPr>
                            <w:color w:val="231F20"/>
                            <w:spacing w:val="20"/>
                            <w:w w:val="105%"/>
                          </w:rPr>
                          <w:t xml:space="preserve"> </w:t>
                        </w:r>
                        <w:r>
                          <w:rPr>
                            <w:color w:val="231F20"/>
                            <w:w w:val="105%"/>
                          </w:rPr>
                          <w:t>To this</w:t>
                        </w:r>
                        <w:r>
                          <w:rPr>
                            <w:color w:val="231F20"/>
                            <w:spacing w:val="-8"/>
                            <w:w w:val="105%"/>
                          </w:rPr>
                          <w:t xml:space="preserve"> </w:t>
                        </w:r>
                        <w:r>
                          <w:rPr>
                            <w:color w:val="231F20"/>
                            <w:w w:val="105%"/>
                          </w:rPr>
                          <w:t>man,</w:t>
                        </w:r>
                        <w:r>
                          <w:rPr>
                            <w:color w:val="231F20"/>
                            <w:spacing w:val="-9"/>
                            <w:w w:val="105%"/>
                          </w:rPr>
                          <w:t xml:space="preserve"> </w:t>
                        </w:r>
                        <w:r>
                          <w:rPr>
                            <w:color w:val="231F20"/>
                            <w:w w:val="105%"/>
                          </w:rPr>
                          <w:t>the</w:t>
                        </w:r>
                        <w:r>
                          <w:rPr>
                            <w:color w:val="231F20"/>
                            <w:spacing w:val="-8"/>
                            <w:w w:val="105%"/>
                          </w:rPr>
                          <w:t xml:space="preserve"> </w:t>
                        </w:r>
                        <w:r>
                          <w:rPr>
                            <w:color w:val="231F20"/>
                            <w:w w:val="105%"/>
                          </w:rPr>
                          <w:t>revelation</w:t>
                        </w:r>
                        <w:r>
                          <w:rPr>
                            <w:color w:val="231F20"/>
                            <w:spacing w:val="-9"/>
                            <w:w w:val="105%"/>
                          </w:rPr>
                          <w:t xml:space="preserve"> </w:t>
                        </w:r>
                        <w:r>
                          <w:rPr>
                            <w:color w:val="231F20"/>
                            <w:w w:val="105%"/>
                          </w:rPr>
                          <w:t>was</w:t>
                        </w:r>
                        <w:r>
                          <w:rPr>
                            <w:color w:val="231F20"/>
                            <w:spacing w:val="-8"/>
                            <w:w w:val="105%"/>
                          </w:rPr>
                          <w:t xml:space="preserve"> </w:t>
                        </w:r>
                        <w:r>
                          <w:rPr>
                            <w:color w:val="231F20"/>
                            <w:w w:val="105%"/>
                          </w:rPr>
                          <w:t>sudden.</w:t>
                        </w:r>
                        <w:r>
                          <w:rPr>
                            <w:color w:val="231F20"/>
                            <w:spacing w:val="30"/>
                            <w:w w:val="105%"/>
                          </w:rPr>
                          <w:t xml:space="preserve"> </w:t>
                        </w:r>
                        <w:r>
                          <w:rPr>
                            <w:color w:val="231F20"/>
                            <w:w w:val="105%"/>
                          </w:rPr>
                          <w:t>Some</w:t>
                        </w:r>
                        <w:r>
                          <w:rPr>
                            <w:color w:val="231F20"/>
                            <w:spacing w:val="-8"/>
                            <w:w w:val="105%"/>
                          </w:rPr>
                          <w:t xml:space="preserve"> </w:t>
                        </w:r>
                        <w:r>
                          <w:rPr>
                            <w:color w:val="231F20"/>
                            <w:w w:val="105%"/>
                          </w:rPr>
                          <w:t>of</w:t>
                        </w:r>
                        <w:r>
                          <w:rPr>
                            <w:color w:val="231F20"/>
                            <w:spacing w:val="-9"/>
                            <w:w w:val="105%"/>
                          </w:rPr>
                          <w:t xml:space="preserve"> </w:t>
                        </w:r>
                        <w:r>
                          <w:rPr>
                            <w:color w:val="231F20"/>
                            <w:w w:val="105%"/>
                          </w:rPr>
                          <w:t>us</w:t>
                        </w:r>
                        <w:r>
                          <w:rPr>
                            <w:color w:val="231F20"/>
                            <w:spacing w:val="-8"/>
                            <w:w w:val="105%"/>
                          </w:rPr>
                          <w:t xml:space="preserve"> </w:t>
                        </w:r>
                        <w:r>
                          <w:rPr>
                            <w:color w:val="231F20"/>
                            <w:w w:val="105%"/>
                          </w:rPr>
                          <w:t>grow into</w:t>
                        </w:r>
                        <w:r>
                          <w:rPr>
                            <w:color w:val="231F20"/>
                            <w:spacing w:val="-3"/>
                            <w:w w:val="105%"/>
                          </w:rPr>
                          <w:t xml:space="preserve"> </w:t>
                        </w:r>
                        <w:r>
                          <w:rPr>
                            <w:color w:val="231F20"/>
                            <w:w w:val="105%"/>
                          </w:rPr>
                          <w:t>it</w:t>
                        </w:r>
                        <w:r>
                          <w:rPr>
                            <w:color w:val="231F20"/>
                            <w:spacing w:val="-3"/>
                            <w:w w:val="105%"/>
                          </w:rPr>
                          <w:t xml:space="preserve"> </w:t>
                        </w:r>
                        <w:r>
                          <w:rPr>
                            <w:color w:val="231F20"/>
                            <w:w w:val="105%"/>
                          </w:rPr>
                          <w:t>more</w:t>
                        </w:r>
                        <w:r>
                          <w:rPr>
                            <w:color w:val="231F20"/>
                            <w:spacing w:val="-3"/>
                            <w:w w:val="105%"/>
                          </w:rPr>
                          <w:t xml:space="preserve"> </w:t>
                        </w:r>
                        <w:r>
                          <w:rPr>
                            <w:color w:val="231F20"/>
                            <w:w w:val="105%"/>
                          </w:rPr>
                          <w:t>slowly.</w:t>
                        </w:r>
                        <w:r>
                          <w:rPr>
                            <w:color w:val="231F20"/>
                            <w:spacing w:val="40"/>
                            <w:w w:val="105%"/>
                          </w:rPr>
                          <w:t xml:space="preserve"> </w:t>
                        </w:r>
                        <w:r>
                          <w:rPr>
                            <w:color w:val="231F20"/>
                            <w:w w:val="105%"/>
                          </w:rPr>
                          <w:t>But</w:t>
                        </w:r>
                        <w:r>
                          <w:rPr>
                            <w:color w:val="231F20"/>
                            <w:spacing w:val="-3"/>
                            <w:w w:val="105%"/>
                          </w:rPr>
                          <w:t xml:space="preserve"> </w:t>
                        </w:r>
                        <w:r>
                          <w:rPr>
                            <w:color w:val="231F20"/>
                            <w:w w:val="105%"/>
                          </w:rPr>
                          <w:t>He</w:t>
                        </w:r>
                        <w:r>
                          <w:rPr>
                            <w:color w:val="231F20"/>
                            <w:spacing w:val="-3"/>
                            <w:w w:val="105%"/>
                          </w:rPr>
                          <w:t xml:space="preserve"> </w:t>
                        </w:r>
                        <w:r>
                          <w:rPr>
                            <w:color w:val="231F20"/>
                            <w:w w:val="105%"/>
                          </w:rPr>
                          <w:t>has</w:t>
                        </w:r>
                        <w:r>
                          <w:rPr>
                            <w:color w:val="231F20"/>
                            <w:spacing w:val="-3"/>
                            <w:w w:val="105%"/>
                          </w:rPr>
                          <w:t xml:space="preserve"> </w:t>
                        </w:r>
                        <w:r>
                          <w:rPr>
                            <w:color w:val="231F20"/>
                            <w:w w:val="105%"/>
                          </w:rPr>
                          <w:t>come</w:t>
                        </w:r>
                        <w:r>
                          <w:rPr>
                            <w:color w:val="231F20"/>
                            <w:spacing w:val="-3"/>
                            <w:w w:val="105%"/>
                          </w:rPr>
                          <w:t xml:space="preserve"> </w:t>
                        </w:r>
                        <w:r>
                          <w:rPr>
                            <w:color w:val="231F20"/>
                            <w:w w:val="105%"/>
                          </w:rPr>
                          <w:t>to</w:t>
                        </w:r>
                        <w:r>
                          <w:rPr>
                            <w:color w:val="231F20"/>
                            <w:spacing w:val="-2"/>
                            <w:w w:val="105%"/>
                          </w:rPr>
                          <w:t xml:space="preserve"> </w:t>
                        </w:r>
                        <w:r>
                          <w:rPr>
                            <w:color w:val="231F20"/>
                            <w:w w:val="105%"/>
                          </w:rPr>
                          <w:t>all</w:t>
                        </w:r>
                        <w:r>
                          <w:rPr>
                            <w:color w:val="231F20"/>
                            <w:spacing w:val="-3"/>
                            <w:w w:val="105%"/>
                          </w:rPr>
                          <w:t xml:space="preserve"> </w:t>
                        </w:r>
                        <w:r>
                          <w:rPr>
                            <w:color w:val="231F20"/>
                            <w:w w:val="105%"/>
                          </w:rPr>
                          <w:t>who</w:t>
                        </w:r>
                        <w:r>
                          <w:rPr>
                            <w:color w:val="231F20"/>
                            <w:spacing w:val="-3"/>
                            <w:w w:val="105%"/>
                          </w:rPr>
                          <w:t xml:space="preserve"> </w:t>
                        </w:r>
                        <w:r>
                          <w:rPr>
                            <w:color w:val="231F20"/>
                            <w:spacing w:val="-4"/>
                            <w:w w:val="105%"/>
                          </w:rPr>
                          <w:t>have</w:t>
                        </w:r>
                      </w:p>
                      <w:p w14:paraId="06B36609" w14:textId="77777777" w:rsidR="00000000" w:rsidRDefault="00000000">
                        <w:pPr>
                          <w:pStyle w:val="BodyText"/>
                          <w:kinsoku w:val="0"/>
                          <w:overflowPunct w:val="0"/>
                          <w:spacing w:before="0.30pt"/>
                          <w:ind w:end="0pt" w:firstLine="0pt"/>
                          <w:jc w:val="start"/>
                          <w:rPr>
                            <w:color w:val="231F20"/>
                            <w:spacing w:val="-4"/>
                          </w:rPr>
                        </w:pPr>
                        <w:r>
                          <w:rPr>
                            <w:color w:val="231F20"/>
                          </w:rPr>
                          <w:t>honestly</w:t>
                        </w:r>
                        <w:r>
                          <w:rPr>
                            <w:color w:val="231F20"/>
                            <w:spacing w:val="7"/>
                          </w:rPr>
                          <w:t xml:space="preserve"> </w:t>
                        </w:r>
                        <w:r>
                          <w:rPr>
                            <w:color w:val="231F20"/>
                          </w:rPr>
                          <w:t>sought</w:t>
                        </w:r>
                        <w:r>
                          <w:rPr>
                            <w:color w:val="231F20"/>
                            <w:spacing w:val="7"/>
                          </w:rPr>
                          <w:t xml:space="preserve"> </w:t>
                        </w:r>
                        <w:r>
                          <w:rPr>
                            <w:color w:val="231F20"/>
                            <w:spacing w:val="-4"/>
                          </w:rPr>
                          <w:t>Him.</w:t>
                        </w:r>
                      </w:p>
                      <w:p w14:paraId="2B5E2144" w14:textId="77777777" w:rsidR="00000000" w:rsidRDefault="00000000">
                        <w:pPr>
                          <w:pStyle w:val="BodyText"/>
                          <w:kinsoku w:val="0"/>
                          <w:overflowPunct w:val="0"/>
                          <w:spacing w:before="0.65pt"/>
                          <w:ind w:start="6.45pt" w:end="0pt" w:firstLine="0pt"/>
                          <w:jc w:val="start"/>
                          <w:rPr>
                            <w:color w:val="231F20"/>
                            <w:spacing w:val="-5"/>
                          </w:rPr>
                        </w:pPr>
                        <w:r>
                          <w:rPr>
                            <w:color w:val="231F20"/>
                          </w:rPr>
                          <w:t>When</w:t>
                        </w:r>
                        <w:r>
                          <w:rPr>
                            <w:color w:val="231F20"/>
                            <w:spacing w:val="-10"/>
                          </w:rPr>
                          <w:t xml:space="preserve"> </w:t>
                        </w:r>
                        <w:r>
                          <w:rPr>
                            <w:color w:val="231F20"/>
                          </w:rPr>
                          <w:t>we</w:t>
                        </w:r>
                        <w:r>
                          <w:rPr>
                            <w:color w:val="231F20"/>
                            <w:spacing w:val="-11"/>
                          </w:rPr>
                          <w:t xml:space="preserve"> </w:t>
                        </w:r>
                        <w:r>
                          <w:rPr>
                            <w:color w:val="231F20"/>
                          </w:rPr>
                          <w:t>drew</w:t>
                        </w:r>
                        <w:r>
                          <w:rPr>
                            <w:color w:val="231F20"/>
                            <w:spacing w:val="-10"/>
                          </w:rPr>
                          <w:t xml:space="preserve"> </w:t>
                        </w:r>
                        <w:r>
                          <w:rPr>
                            <w:color w:val="231F20"/>
                          </w:rPr>
                          <w:t>near</w:t>
                        </w:r>
                        <w:r>
                          <w:rPr>
                            <w:color w:val="231F20"/>
                            <w:spacing w:val="-9"/>
                          </w:rPr>
                          <w:t xml:space="preserve"> </w:t>
                        </w:r>
                        <w:r>
                          <w:rPr>
                            <w:color w:val="231F20"/>
                          </w:rPr>
                          <w:t>to</w:t>
                        </w:r>
                        <w:r>
                          <w:rPr>
                            <w:color w:val="231F20"/>
                            <w:spacing w:val="-10"/>
                          </w:rPr>
                          <w:t xml:space="preserve"> </w:t>
                        </w:r>
                        <w:r>
                          <w:rPr>
                            <w:color w:val="231F20"/>
                          </w:rPr>
                          <w:t>Him</w:t>
                        </w:r>
                        <w:r>
                          <w:rPr>
                            <w:color w:val="231F20"/>
                            <w:spacing w:val="-11"/>
                          </w:rPr>
                          <w:t xml:space="preserve"> </w:t>
                        </w:r>
                        <w:r>
                          <w:rPr>
                            <w:color w:val="231F20"/>
                          </w:rPr>
                          <w:t>He</w:t>
                        </w:r>
                        <w:r>
                          <w:rPr>
                            <w:color w:val="231F20"/>
                            <w:spacing w:val="-10"/>
                          </w:rPr>
                          <w:t xml:space="preserve"> </w:t>
                        </w:r>
                        <w:r>
                          <w:rPr>
                            <w:color w:val="231F20"/>
                          </w:rPr>
                          <w:t>disclosed</w:t>
                        </w:r>
                        <w:r>
                          <w:rPr>
                            <w:color w:val="231F20"/>
                            <w:spacing w:val="-10"/>
                          </w:rPr>
                          <w:t xml:space="preserve"> </w:t>
                        </w:r>
                        <w:r>
                          <w:rPr>
                            <w:color w:val="231F20"/>
                          </w:rPr>
                          <w:t>Himself</w:t>
                        </w:r>
                        <w:r>
                          <w:rPr>
                            <w:color w:val="231F20"/>
                            <w:spacing w:val="-11"/>
                          </w:rPr>
                          <w:t xml:space="preserve"> </w:t>
                        </w:r>
                        <w:r>
                          <w:rPr>
                            <w:color w:val="231F20"/>
                          </w:rPr>
                          <w:t>to</w:t>
                        </w:r>
                        <w:r>
                          <w:rPr>
                            <w:color w:val="231F20"/>
                            <w:spacing w:val="-9"/>
                          </w:rPr>
                          <w:t xml:space="preserve"> </w:t>
                        </w:r>
                        <w:r>
                          <w:rPr>
                            <w:color w:val="231F20"/>
                            <w:spacing w:val="-5"/>
                          </w:rPr>
                          <w:t>us!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95808" behindDoc="1" locked="0" layoutInCell="0" allowOverlap="1" wp14:anchorId="2514E6D1" wp14:editId="0CFDDB79">
            <wp:simplePos x="0" y="0"/>
            <wp:positionH relativeFrom="page">
              <wp:posOffset>384175</wp:posOffset>
            </wp:positionH>
            <wp:positionV relativeFrom="page">
              <wp:posOffset>2208530</wp:posOffset>
            </wp:positionV>
            <wp:extent cx="2587625" cy="1200785"/>
            <wp:effectExtent l="0" t="0" r="0" b="0"/>
            <wp:wrapNone/>
            <wp:docPr id="410" name="Text Box 234"/>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587625" cy="1200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05E58C55" w14:textId="77777777" w:rsidR="00000000" w:rsidRDefault="00000000">
                        <w:pPr>
                          <w:pStyle w:val="BodyText"/>
                          <w:kinsoku w:val="0"/>
                          <w:overflowPunct w:val="0"/>
                          <w:spacing w:before="3.50pt"/>
                          <w:ind w:start="2.75pt" w:end="0pt" w:firstLine="0pt"/>
                          <w:jc w:val="start"/>
                          <w:rPr>
                            <w:color w:val="231F20"/>
                            <w:spacing w:val="-2"/>
                            <w:w w:val="105%"/>
                            <w:sz w:val="13"/>
                            <w:szCs w:val="13"/>
                          </w:rPr>
                        </w:pPr>
                        <w:r>
                          <w:rPr>
                            <w:color w:val="231F20"/>
                            <w:spacing w:val="-2"/>
                            <w:w w:val="105%"/>
                            <w:sz w:val="13"/>
                            <w:szCs w:val="13"/>
                          </w:rPr>
                          <w:t>Notes</w:t>
                        </w:r>
                      </w:p>
                      <w:p w14:paraId="52453AF8" w14:textId="77777777" w:rsidR="00000000" w:rsidRDefault="00000000">
                        <w:pPr>
                          <w:pStyle w:val="BodyText"/>
                          <w:kinsoku w:val="0"/>
                          <w:overflowPunct w:val="0"/>
                          <w:spacing w:before="0.05pt"/>
                          <w:ind w:start="0pt" w:end="0pt" w:firstLine="0pt"/>
                          <w:jc w:val="start"/>
                          <w:rPr>
                            <w:sz w:val="13"/>
                            <w:szCs w:val="13"/>
                          </w:rPr>
                        </w:pPr>
                      </w:p>
                      <w:p w14:paraId="44F42EBC" w14:textId="77777777" w:rsidR="00000000" w:rsidRDefault="00000000">
                        <w:pPr>
                          <w:pStyle w:val="BodyText"/>
                          <w:numPr>
                            <w:ilvl w:val="0"/>
                            <w:numId w:val="5"/>
                          </w:numPr>
                          <w:tabs>
                            <w:tab w:val="start" w:pos="16.75pt"/>
                          </w:tabs>
                          <w:kinsoku w:val="0"/>
                          <w:overflowPunct w:val="0"/>
                          <w:ind w:end="4.35pt" w:hanging="17pt"/>
                          <w:rPr>
                            <w:color w:val="231F20"/>
                            <w:w w:val="105%"/>
                            <w:sz w:val="13"/>
                            <w:szCs w:val="13"/>
                          </w:rPr>
                        </w:pPr>
                        <w:r>
                          <w:rPr>
                            <w:color w:val="231F20"/>
                            <w:w w:val="105%"/>
                            <w:sz w:val="13"/>
                            <w:szCs w:val="13"/>
                          </w:rPr>
                          <w:t>Columbus: Christopher Columbus, Italian explorer often cred-</w:t>
                        </w:r>
                        <w:r>
                          <w:rPr>
                            <w:color w:val="231F20"/>
                            <w:spacing w:val="80"/>
                            <w:w w:val="105%"/>
                            <w:sz w:val="13"/>
                            <w:szCs w:val="13"/>
                          </w:rPr>
                          <w:t xml:space="preserve"> </w:t>
                        </w:r>
                        <w:r>
                          <w:rPr>
                            <w:color w:val="231F20"/>
                            <w:w w:val="105%"/>
                            <w:sz w:val="13"/>
                            <w:szCs w:val="13"/>
                          </w:rPr>
                          <w:t>ited</w:t>
                        </w:r>
                        <w:r>
                          <w:rPr>
                            <w:color w:val="231F20"/>
                            <w:spacing w:val="32"/>
                            <w:w w:val="105%"/>
                            <w:sz w:val="13"/>
                            <w:szCs w:val="13"/>
                          </w:rPr>
                          <w:t xml:space="preserve"> </w:t>
                        </w:r>
                        <w:r>
                          <w:rPr>
                            <w:color w:val="231F20"/>
                            <w:w w:val="105%"/>
                            <w:sz w:val="13"/>
                            <w:szCs w:val="13"/>
                          </w:rPr>
                          <w:t>with</w:t>
                        </w:r>
                        <w:r>
                          <w:rPr>
                            <w:color w:val="231F20"/>
                            <w:spacing w:val="32"/>
                            <w:w w:val="105%"/>
                            <w:sz w:val="13"/>
                            <w:szCs w:val="13"/>
                          </w:rPr>
                          <w:t xml:space="preserve"> </w:t>
                        </w:r>
                        <w:r>
                          <w:rPr>
                            <w:color w:val="231F20"/>
                            <w:w w:val="105%"/>
                            <w:sz w:val="13"/>
                            <w:szCs w:val="13"/>
                          </w:rPr>
                          <w:t>the</w:t>
                        </w:r>
                        <w:r>
                          <w:rPr>
                            <w:color w:val="231F20"/>
                            <w:spacing w:val="32"/>
                            <w:w w:val="105%"/>
                            <w:sz w:val="13"/>
                            <w:szCs w:val="13"/>
                          </w:rPr>
                          <w:t xml:space="preserve"> </w:t>
                        </w:r>
                        <w:r>
                          <w:rPr>
                            <w:color w:val="231F20"/>
                            <w:w w:val="105%"/>
                            <w:sz w:val="13"/>
                            <w:szCs w:val="13"/>
                          </w:rPr>
                          <w:t>discovery</w:t>
                        </w:r>
                        <w:r>
                          <w:rPr>
                            <w:color w:val="231F20"/>
                            <w:spacing w:val="32"/>
                            <w:w w:val="105%"/>
                            <w:sz w:val="13"/>
                            <w:szCs w:val="13"/>
                          </w:rPr>
                          <w:t xml:space="preserve"> </w:t>
                        </w:r>
                        <w:r>
                          <w:rPr>
                            <w:color w:val="231F20"/>
                            <w:w w:val="105%"/>
                            <w:sz w:val="13"/>
                            <w:szCs w:val="13"/>
                          </w:rPr>
                          <w:t>of</w:t>
                        </w:r>
                        <w:r>
                          <w:rPr>
                            <w:color w:val="231F20"/>
                            <w:spacing w:val="32"/>
                            <w:w w:val="105%"/>
                            <w:sz w:val="13"/>
                            <w:szCs w:val="13"/>
                          </w:rPr>
                          <w:t xml:space="preserve"> </w:t>
                        </w:r>
                        <w:r>
                          <w:rPr>
                            <w:color w:val="231F20"/>
                            <w:w w:val="105%"/>
                            <w:sz w:val="13"/>
                            <w:szCs w:val="13"/>
                          </w:rPr>
                          <w:t>N.</w:t>
                        </w:r>
                        <w:r>
                          <w:rPr>
                            <w:color w:val="231F20"/>
                            <w:spacing w:val="32"/>
                            <w:w w:val="105%"/>
                            <w:sz w:val="13"/>
                            <w:szCs w:val="13"/>
                          </w:rPr>
                          <w:t xml:space="preserve"> </w:t>
                        </w:r>
                        <w:r>
                          <w:rPr>
                            <w:color w:val="231F20"/>
                            <w:w w:val="105%"/>
                            <w:sz w:val="13"/>
                            <w:szCs w:val="13"/>
                          </w:rPr>
                          <w:t>America</w:t>
                        </w:r>
                        <w:r>
                          <w:rPr>
                            <w:color w:val="231F20"/>
                            <w:spacing w:val="32"/>
                            <w:w w:val="105%"/>
                            <w:sz w:val="13"/>
                            <w:szCs w:val="13"/>
                          </w:rPr>
                          <w:t xml:space="preserve"> </w:t>
                        </w:r>
                        <w:r>
                          <w:rPr>
                            <w:color w:val="231F20"/>
                            <w:w w:val="105%"/>
                            <w:sz w:val="13"/>
                            <w:szCs w:val="13"/>
                          </w:rPr>
                          <w:t>in</w:t>
                        </w:r>
                        <w:r>
                          <w:rPr>
                            <w:color w:val="231F20"/>
                            <w:spacing w:val="32"/>
                            <w:w w:val="105%"/>
                            <w:sz w:val="13"/>
                            <w:szCs w:val="13"/>
                          </w:rPr>
                          <w:t xml:space="preserve"> </w:t>
                        </w:r>
                        <w:r>
                          <w:rPr>
                            <w:color w:val="231F20"/>
                            <w:w w:val="105%"/>
                            <w:sz w:val="13"/>
                            <w:szCs w:val="13"/>
                          </w:rPr>
                          <w:t>1492.</w:t>
                        </w:r>
                      </w:p>
                      <w:p w14:paraId="66B1B8B0" w14:textId="77777777" w:rsidR="00000000" w:rsidRDefault="00000000">
                        <w:pPr>
                          <w:pStyle w:val="BodyText"/>
                          <w:kinsoku w:val="0"/>
                          <w:overflowPunct w:val="0"/>
                          <w:spacing w:before="0.10pt"/>
                          <w:ind w:start="0pt" w:end="0pt" w:firstLine="0pt"/>
                          <w:jc w:val="start"/>
                          <w:rPr>
                            <w:sz w:val="13"/>
                            <w:szCs w:val="13"/>
                          </w:rPr>
                        </w:pPr>
                      </w:p>
                      <w:p w14:paraId="4B072256" w14:textId="77777777" w:rsidR="00000000" w:rsidRDefault="00000000">
                        <w:pPr>
                          <w:pStyle w:val="BodyText"/>
                          <w:numPr>
                            <w:ilvl w:val="0"/>
                            <w:numId w:val="5"/>
                          </w:numPr>
                          <w:tabs>
                            <w:tab w:val="start" w:pos="16.75pt"/>
                          </w:tabs>
                          <w:kinsoku w:val="0"/>
                          <w:overflowPunct w:val="0"/>
                          <w:ind w:end="3.80pt" w:hanging="17pt"/>
                          <w:rPr>
                            <w:color w:val="231F20"/>
                            <w:w w:val="105%"/>
                            <w:sz w:val="13"/>
                            <w:szCs w:val="13"/>
                          </w:rPr>
                        </w:pPr>
                        <w:r>
                          <w:rPr>
                            <w:color w:val="231F20"/>
                            <w:w w:val="105%"/>
                            <w:sz w:val="13"/>
                            <w:szCs w:val="13"/>
                          </w:rPr>
                          <w:t>Galileo: Galileo Galilei, Italian physicist and astronomer per-</w:t>
                        </w:r>
                        <w:r>
                          <w:rPr>
                            <w:color w:val="231F20"/>
                            <w:spacing w:val="40"/>
                            <w:w w:val="105%"/>
                            <w:sz w:val="13"/>
                            <w:szCs w:val="13"/>
                          </w:rPr>
                          <w:t xml:space="preserve"> </w:t>
                        </w:r>
                        <w:r>
                          <w:rPr>
                            <w:color w:val="231F20"/>
                            <w:w w:val="105%"/>
                            <w:sz w:val="13"/>
                            <w:szCs w:val="13"/>
                          </w:rPr>
                          <w:t>secuted for his belief that the Earth rotated around the sun. He</w:t>
                        </w:r>
                        <w:r>
                          <w:rPr>
                            <w:color w:val="231F20"/>
                            <w:spacing w:val="40"/>
                            <w:w w:val="105%"/>
                            <w:sz w:val="13"/>
                            <w:szCs w:val="13"/>
                          </w:rPr>
                          <w:t xml:space="preserve"> </w:t>
                        </w:r>
                        <w:r>
                          <w:rPr>
                            <w:color w:val="231F20"/>
                            <w:w w:val="105%"/>
                            <w:sz w:val="13"/>
                            <w:szCs w:val="13"/>
                          </w:rPr>
                          <w:t>died</w:t>
                        </w:r>
                        <w:r>
                          <w:rPr>
                            <w:color w:val="231F20"/>
                            <w:spacing w:val="40"/>
                            <w:w w:val="105%"/>
                            <w:sz w:val="13"/>
                            <w:szCs w:val="13"/>
                          </w:rPr>
                          <w:t xml:space="preserve"> </w:t>
                        </w:r>
                        <w:r>
                          <w:rPr>
                            <w:color w:val="231F20"/>
                            <w:w w:val="105%"/>
                            <w:sz w:val="13"/>
                            <w:szCs w:val="13"/>
                          </w:rPr>
                          <w:t>under</w:t>
                        </w:r>
                        <w:r>
                          <w:rPr>
                            <w:color w:val="231F20"/>
                            <w:spacing w:val="40"/>
                            <w:w w:val="105%"/>
                            <w:sz w:val="13"/>
                            <w:szCs w:val="13"/>
                          </w:rPr>
                          <w:t xml:space="preserve"> </w:t>
                        </w:r>
                        <w:r>
                          <w:rPr>
                            <w:color w:val="231F20"/>
                            <w:w w:val="105%"/>
                            <w:sz w:val="13"/>
                            <w:szCs w:val="13"/>
                          </w:rPr>
                          <w:t>house</w:t>
                        </w:r>
                        <w:r>
                          <w:rPr>
                            <w:color w:val="231F20"/>
                            <w:spacing w:val="40"/>
                            <w:w w:val="105%"/>
                            <w:sz w:val="13"/>
                            <w:szCs w:val="13"/>
                          </w:rPr>
                          <w:t xml:space="preserve"> </w:t>
                        </w:r>
                        <w:r>
                          <w:rPr>
                            <w:color w:val="231F20"/>
                            <w:w w:val="105%"/>
                            <w:sz w:val="13"/>
                            <w:szCs w:val="13"/>
                          </w:rPr>
                          <w:t>arrest</w:t>
                        </w:r>
                        <w:r>
                          <w:rPr>
                            <w:color w:val="231F20"/>
                            <w:spacing w:val="40"/>
                            <w:w w:val="105%"/>
                            <w:sz w:val="13"/>
                            <w:szCs w:val="13"/>
                          </w:rPr>
                          <w:t xml:space="preserve"> </w:t>
                        </w:r>
                        <w:r>
                          <w:rPr>
                            <w:color w:val="231F20"/>
                            <w:w w:val="105%"/>
                            <w:sz w:val="13"/>
                            <w:szCs w:val="13"/>
                          </w:rPr>
                          <w:t>in</w:t>
                        </w:r>
                        <w:r>
                          <w:rPr>
                            <w:color w:val="231F20"/>
                            <w:spacing w:val="40"/>
                            <w:w w:val="105%"/>
                            <w:sz w:val="13"/>
                            <w:szCs w:val="13"/>
                          </w:rPr>
                          <w:t xml:space="preserve"> </w:t>
                        </w:r>
                        <w:r>
                          <w:rPr>
                            <w:color w:val="231F20"/>
                            <w:w w:val="105%"/>
                            <w:sz w:val="13"/>
                            <w:szCs w:val="13"/>
                          </w:rPr>
                          <w:t>1642.</w:t>
                        </w:r>
                      </w:p>
                      <w:p w14:paraId="6BBD1462" w14:textId="77777777" w:rsidR="00000000" w:rsidRDefault="00000000">
                        <w:pPr>
                          <w:pStyle w:val="BodyText"/>
                          <w:kinsoku w:val="0"/>
                          <w:overflowPunct w:val="0"/>
                          <w:spacing w:before="0.10pt"/>
                          <w:ind w:start="0pt" w:end="0pt" w:firstLine="0pt"/>
                          <w:jc w:val="start"/>
                          <w:rPr>
                            <w:sz w:val="13"/>
                            <w:szCs w:val="13"/>
                          </w:rPr>
                        </w:pPr>
                      </w:p>
                      <w:p w14:paraId="4FC3D6F5" w14:textId="77777777" w:rsidR="00000000" w:rsidRDefault="00000000">
                        <w:pPr>
                          <w:pStyle w:val="BodyText"/>
                          <w:numPr>
                            <w:ilvl w:val="0"/>
                            <w:numId w:val="5"/>
                          </w:numPr>
                          <w:tabs>
                            <w:tab w:val="start" w:pos="16.75pt"/>
                          </w:tabs>
                          <w:kinsoku w:val="0"/>
                          <w:overflowPunct w:val="0"/>
                          <w:ind w:end="11.15pt" w:hanging="17pt"/>
                          <w:jc w:val="start"/>
                          <w:rPr>
                            <w:color w:val="231F20"/>
                            <w:w w:val="105%"/>
                            <w:sz w:val="13"/>
                            <w:szCs w:val="13"/>
                          </w:rPr>
                        </w:pPr>
                        <w:r>
                          <w:rPr>
                            <w:color w:val="231F20"/>
                            <w:w w:val="105%"/>
                            <w:sz w:val="13"/>
                            <w:szCs w:val="13"/>
                          </w:rPr>
                          <w:t>Wright</w:t>
                        </w:r>
                        <w:r>
                          <w:rPr>
                            <w:color w:val="231F20"/>
                            <w:spacing w:val="32"/>
                            <w:w w:val="105%"/>
                            <w:sz w:val="13"/>
                            <w:szCs w:val="13"/>
                          </w:rPr>
                          <w:t xml:space="preserve"> </w:t>
                        </w:r>
                        <w:r>
                          <w:rPr>
                            <w:color w:val="231F20"/>
                            <w:w w:val="105%"/>
                            <w:sz w:val="13"/>
                            <w:szCs w:val="13"/>
                          </w:rPr>
                          <w:t>Brothers:</w:t>
                        </w:r>
                        <w:r>
                          <w:rPr>
                            <w:color w:val="231F20"/>
                            <w:spacing w:val="32"/>
                            <w:w w:val="105%"/>
                            <w:sz w:val="13"/>
                            <w:szCs w:val="13"/>
                          </w:rPr>
                          <w:t xml:space="preserve"> </w:t>
                        </w:r>
                        <w:r>
                          <w:rPr>
                            <w:color w:val="231F20"/>
                            <w:w w:val="105%"/>
                            <w:sz w:val="13"/>
                            <w:szCs w:val="13"/>
                          </w:rPr>
                          <w:t>Wilbur</w:t>
                        </w:r>
                        <w:r>
                          <w:rPr>
                            <w:color w:val="231F20"/>
                            <w:spacing w:val="32"/>
                            <w:w w:val="105%"/>
                            <w:sz w:val="13"/>
                            <w:szCs w:val="13"/>
                          </w:rPr>
                          <w:t xml:space="preserve"> </w:t>
                        </w:r>
                        <w:r>
                          <w:rPr>
                            <w:color w:val="231F20"/>
                            <w:w w:val="105%"/>
                            <w:sz w:val="13"/>
                            <w:szCs w:val="13"/>
                          </w:rPr>
                          <w:t>and</w:t>
                        </w:r>
                        <w:r>
                          <w:rPr>
                            <w:color w:val="231F20"/>
                            <w:spacing w:val="32"/>
                            <w:w w:val="105%"/>
                            <w:sz w:val="13"/>
                            <w:szCs w:val="13"/>
                          </w:rPr>
                          <w:t xml:space="preserve"> </w:t>
                        </w:r>
                        <w:r>
                          <w:rPr>
                            <w:color w:val="231F20"/>
                            <w:w w:val="105%"/>
                            <w:sz w:val="13"/>
                            <w:szCs w:val="13"/>
                          </w:rPr>
                          <w:t>Orville</w:t>
                        </w:r>
                        <w:r>
                          <w:rPr>
                            <w:color w:val="231F20"/>
                            <w:spacing w:val="32"/>
                            <w:w w:val="105%"/>
                            <w:sz w:val="13"/>
                            <w:szCs w:val="13"/>
                          </w:rPr>
                          <w:t xml:space="preserve"> </w:t>
                        </w:r>
                        <w:r>
                          <w:rPr>
                            <w:color w:val="231F20"/>
                            <w:w w:val="105%"/>
                            <w:sz w:val="13"/>
                            <w:szCs w:val="13"/>
                          </w:rPr>
                          <w:t>Wright</w:t>
                        </w:r>
                        <w:r>
                          <w:rPr>
                            <w:color w:val="231F20"/>
                            <w:spacing w:val="32"/>
                            <w:w w:val="105%"/>
                            <w:sz w:val="13"/>
                            <w:szCs w:val="13"/>
                          </w:rPr>
                          <w:t xml:space="preserve"> </w:t>
                        </w:r>
                        <w:r>
                          <w:rPr>
                            <w:color w:val="231F20"/>
                            <w:w w:val="105%"/>
                            <w:sz w:val="13"/>
                            <w:szCs w:val="13"/>
                          </w:rPr>
                          <w:t>built</w:t>
                        </w:r>
                        <w:r>
                          <w:rPr>
                            <w:color w:val="231F20"/>
                            <w:spacing w:val="32"/>
                            <w:w w:val="105%"/>
                            <w:sz w:val="13"/>
                            <w:szCs w:val="13"/>
                          </w:rPr>
                          <w:t xml:space="preserve"> </w:t>
                        </w:r>
                        <w:r>
                          <w:rPr>
                            <w:color w:val="231F20"/>
                            <w:w w:val="105%"/>
                            <w:sz w:val="13"/>
                            <w:szCs w:val="13"/>
                          </w:rPr>
                          <w:t>and</w:t>
                        </w:r>
                        <w:r>
                          <w:rPr>
                            <w:color w:val="231F20"/>
                            <w:spacing w:val="32"/>
                            <w:w w:val="105%"/>
                            <w:sz w:val="13"/>
                            <w:szCs w:val="13"/>
                          </w:rPr>
                          <w:t xml:space="preserve"> </w:t>
                        </w:r>
                        <w:r>
                          <w:rPr>
                            <w:color w:val="231F20"/>
                            <w:w w:val="105%"/>
                            <w:sz w:val="13"/>
                            <w:szCs w:val="13"/>
                          </w:rPr>
                          <w:t>flew</w:t>
                        </w:r>
                        <w:r>
                          <w:rPr>
                            <w:color w:val="231F20"/>
                            <w:spacing w:val="40"/>
                            <w:w w:val="105%"/>
                            <w:sz w:val="13"/>
                            <w:szCs w:val="13"/>
                          </w:rPr>
                          <w:t xml:space="preserve"> </w:t>
                        </w:r>
                        <w:r>
                          <w:rPr>
                            <w:color w:val="231F20"/>
                            <w:w w:val="105%"/>
                            <w:sz w:val="13"/>
                            <w:szCs w:val="13"/>
                          </w:rPr>
                          <w:t>the</w:t>
                        </w:r>
                        <w:r>
                          <w:rPr>
                            <w:color w:val="231F20"/>
                            <w:spacing w:val="40"/>
                            <w:w w:val="105%"/>
                            <w:sz w:val="13"/>
                            <w:szCs w:val="13"/>
                          </w:rPr>
                          <w:t xml:space="preserve"> </w:t>
                        </w:r>
                        <w:r>
                          <w:rPr>
                            <w:color w:val="231F20"/>
                            <w:w w:val="105%"/>
                            <w:sz w:val="13"/>
                            <w:szCs w:val="13"/>
                          </w:rPr>
                          <w:t>first</w:t>
                        </w:r>
                        <w:r>
                          <w:rPr>
                            <w:color w:val="231F20"/>
                            <w:spacing w:val="40"/>
                            <w:w w:val="105%"/>
                            <w:sz w:val="13"/>
                            <w:szCs w:val="13"/>
                          </w:rPr>
                          <w:t xml:space="preserve"> </w:t>
                        </w:r>
                        <w:r>
                          <w:rPr>
                            <w:color w:val="231F20"/>
                            <w:w w:val="105%"/>
                            <w:sz w:val="13"/>
                            <w:szCs w:val="13"/>
                          </w:rPr>
                          <w:t>airplane</w:t>
                        </w:r>
                        <w:r>
                          <w:rPr>
                            <w:color w:val="231F20"/>
                            <w:spacing w:val="40"/>
                            <w:w w:val="105%"/>
                            <w:sz w:val="13"/>
                            <w:szCs w:val="13"/>
                          </w:rPr>
                          <w:t xml:space="preserve"> </w:t>
                        </w:r>
                        <w:r>
                          <w:rPr>
                            <w:color w:val="231F20"/>
                            <w:w w:val="105%"/>
                            <w:sz w:val="13"/>
                            <w:szCs w:val="13"/>
                          </w:rPr>
                          <w:t>at</w:t>
                        </w:r>
                        <w:r>
                          <w:rPr>
                            <w:color w:val="231F20"/>
                            <w:spacing w:val="40"/>
                            <w:w w:val="105%"/>
                            <w:sz w:val="13"/>
                            <w:szCs w:val="13"/>
                          </w:rPr>
                          <w:t xml:space="preserve"> </w:t>
                        </w:r>
                        <w:r>
                          <w:rPr>
                            <w:color w:val="231F20"/>
                            <w:w w:val="105%"/>
                            <w:sz w:val="13"/>
                            <w:szCs w:val="13"/>
                          </w:rPr>
                          <w:t>Kittyhawk,</w:t>
                        </w:r>
                        <w:r>
                          <w:rPr>
                            <w:color w:val="231F20"/>
                            <w:spacing w:val="40"/>
                            <w:w w:val="105%"/>
                            <w:sz w:val="13"/>
                            <w:szCs w:val="13"/>
                          </w:rPr>
                          <w:t xml:space="preserve"> </w:t>
                        </w:r>
                        <w:r>
                          <w:rPr>
                            <w:color w:val="231F20"/>
                            <w:w w:val="105%"/>
                            <w:sz w:val="13"/>
                            <w:szCs w:val="13"/>
                          </w:rPr>
                          <w:t>North</w:t>
                        </w:r>
                        <w:r>
                          <w:rPr>
                            <w:color w:val="231F20"/>
                            <w:spacing w:val="40"/>
                            <w:w w:val="105%"/>
                            <w:sz w:val="13"/>
                            <w:szCs w:val="13"/>
                          </w:rPr>
                          <w:t xml:space="preserve"> </w:t>
                        </w:r>
                        <w:r>
                          <w:rPr>
                            <w:color w:val="231F20"/>
                            <w:w w:val="105%"/>
                            <w:sz w:val="13"/>
                            <w:szCs w:val="13"/>
                          </w:rPr>
                          <w:t>Carolina</w:t>
                        </w:r>
                        <w:r>
                          <w:rPr>
                            <w:color w:val="231F20"/>
                            <w:spacing w:val="40"/>
                            <w:w w:val="105%"/>
                            <w:sz w:val="13"/>
                            <w:szCs w:val="13"/>
                          </w:rPr>
                          <w:t xml:space="preserve"> </w:t>
                        </w:r>
                        <w:r>
                          <w:rPr>
                            <w:color w:val="231F20"/>
                            <w:w w:val="105%"/>
                            <w:sz w:val="13"/>
                            <w:szCs w:val="13"/>
                          </w:rPr>
                          <w:t>in</w:t>
                        </w:r>
                        <w:r>
                          <w:rPr>
                            <w:color w:val="231F20"/>
                            <w:spacing w:val="40"/>
                            <w:w w:val="105%"/>
                            <w:sz w:val="13"/>
                            <w:szCs w:val="13"/>
                          </w:rPr>
                          <w:t xml:space="preserve"> </w:t>
                        </w:r>
                        <w:r>
                          <w:rPr>
                            <w:color w:val="231F20"/>
                            <w:w w:val="105%"/>
                            <w:sz w:val="13"/>
                            <w:szCs w:val="13"/>
                          </w:rPr>
                          <w:t>1904.</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23960000" w14:textId="3024E5A4" w:rsidR="00000000" w:rsidRDefault="00004E1B">
      <w:pPr>
        <w:rPr>
          <w:sz w:val="24"/>
          <w:szCs w:val="24"/>
        </w:rPr>
        <w:sectPr w:rsidR="00000000">
          <w:pgSz w:w="262pt" w:h="396pt"/>
          <w:pgMar w:top="44pt" w:right="17pt" w:bottom="0pt" w:left="14pt" w:header="36pt" w:footer="36pt" w:gutter="0pt"/>
          <w:cols w:space="36pt"/>
          <w:noEndnote/>
        </w:sectPr>
      </w:pPr>
      <w:r>
        <w:rPr>
          <w:noProof/>
        </w:rPr>
        <w:lastRenderedPageBreak/>
        <w:drawing>
          <wp:anchor distT="0" distB="0" distL="114300" distR="114300" simplePos="0" relativeHeight="251896832" behindDoc="1" locked="0" layoutInCell="0" allowOverlap="1" wp14:anchorId="2DE7B5B8" wp14:editId="7DCCAD65">
            <wp:simplePos x="0" y="0"/>
            <wp:positionH relativeFrom="page">
              <wp:posOffset>1451610</wp:posOffset>
            </wp:positionH>
            <wp:positionV relativeFrom="page">
              <wp:posOffset>834390</wp:posOffset>
            </wp:positionV>
            <wp:extent cx="495300" cy="156210"/>
            <wp:effectExtent l="0" t="0" r="0" b="0"/>
            <wp:wrapNone/>
            <wp:docPr id="409" name="Text Box 235"/>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495300" cy="156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36808F74" w14:textId="77777777" w:rsidR="00000000" w:rsidRDefault="00000000">
                        <w:pPr>
                          <w:pStyle w:val="BodyText"/>
                          <w:kinsoku w:val="0"/>
                          <w:overflowPunct w:val="0"/>
                          <w:spacing w:before="0.85pt"/>
                          <w:ind w:end="0pt" w:firstLine="0pt"/>
                          <w:jc w:val="start"/>
                          <w:rPr>
                            <w:i/>
                            <w:iCs/>
                            <w:color w:val="231F20"/>
                            <w:spacing w:val="-10"/>
                          </w:rPr>
                        </w:pPr>
                        <w:bookmarkStart w:id="7" w:name="5 How It Works"/>
                        <w:bookmarkEnd w:id="7"/>
                        <w:r>
                          <w:rPr>
                            <w:i/>
                            <w:iCs/>
                            <w:color w:val="231F20"/>
                          </w:rPr>
                          <w:t>Chapter</w:t>
                        </w:r>
                        <w:r>
                          <w:rPr>
                            <w:i/>
                            <w:iCs/>
                            <w:color w:val="231F20"/>
                            <w:spacing w:val="7"/>
                          </w:rPr>
                          <w:t xml:space="preserve"> </w:t>
                        </w:r>
                        <w:r>
                          <w:rPr>
                            <w:i/>
                            <w:iCs/>
                            <w:color w:val="231F20"/>
                            <w:spacing w:val="-10"/>
                          </w:rPr>
                          <w:t>5</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97856" behindDoc="1" locked="0" layoutInCell="0" allowOverlap="1" wp14:anchorId="2D332CDC" wp14:editId="2757082A">
            <wp:simplePos x="0" y="0"/>
            <wp:positionH relativeFrom="page">
              <wp:posOffset>1248410</wp:posOffset>
            </wp:positionH>
            <wp:positionV relativeFrom="page">
              <wp:posOffset>1120140</wp:posOffset>
            </wp:positionV>
            <wp:extent cx="895350" cy="156210"/>
            <wp:effectExtent l="0" t="0" r="0" b="0"/>
            <wp:wrapNone/>
            <wp:docPr id="408" name="Text Box 236"/>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895350" cy="156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55DAF738" w14:textId="77777777" w:rsidR="00000000" w:rsidRDefault="00000000">
                        <w:pPr>
                          <w:pStyle w:val="BodyText"/>
                          <w:kinsoku w:val="0"/>
                          <w:overflowPunct w:val="0"/>
                          <w:spacing w:before="0.85pt"/>
                          <w:ind w:end="0pt" w:firstLine="0pt"/>
                          <w:jc w:val="start"/>
                          <w:rPr>
                            <w:color w:val="231F20"/>
                            <w:spacing w:val="-2"/>
                          </w:rPr>
                        </w:pPr>
                        <w:r>
                          <w:rPr>
                            <w:color w:val="231F20"/>
                          </w:rPr>
                          <w:t>HOW</w:t>
                        </w:r>
                        <w:r>
                          <w:rPr>
                            <w:color w:val="231F20"/>
                            <w:spacing w:val="-2"/>
                          </w:rPr>
                          <w:t xml:space="preserve"> </w:t>
                        </w:r>
                        <w:r>
                          <w:rPr>
                            <w:color w:val="231F20"/>
                          </w:rPr>
                          <w:t xml:space="preserve">IT </w:t>
                        </w:r>
                        <w:r>
                          <w:rPr>
                            <w:color w:val="231F20"/>
                            <w:spacing w:val="-2"/>
                          </w:rPr>
                          <w:t>WORKS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98880" behindDoc="1" locked="0" layoutInCell="0" allowOverlap="1" wp14:anchorId="1F4CC5AC" wp14:editId="7645A1D6">
            <wp:simplePos x="0" y="0"/>
            <wp:positionH relativeFrom="page">
              <wp:posOffset>250190</wp:posOffset>
            </wp:positionH>
            <wp:positionV relativeFrom="page">
              <wp:posOffset>1322705</wp:posOffset>
            </wp:positionV>
            <wp:extent cx="249555" cy="405765"/>
            <wp:effectExtent l="0" t="0" r="0" b="0"/>
            <wp:wrapNone/>
            <wp:docPr id="407" name="Text Box 237"/>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49555" cy="405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74AAC1B5" w14:textId="77777777" w:rsidR="00000000" w:rsidRDefault="00000000">
                        <w:pPr>
                          <w:pStyle w:val="BodyText"/>
                          <w:kinsoku w:val="0"/>
                          <w:overflowPunct w:val="0"/>
                          <w:spacing w:line="30.50pt" w:lineRule="exact"/>
                          <w:ind w:end="0pt" w:firstLine="0pt"/>
                          <w:jc w:val="start"/>
                          <w:rPr>
                            <w:rFonts w:ascii="Bookman Old Style" w:hAnsi="Bookman Old Style" w:cs="Bookman Old Style"/>
                            <w:color w:val="231F20"/>
                            <w:w w:val="92%"/>
                            <w:sz w:val="53"/>
                            <w:szCs w:val="53"/>
                          </w:rPr>
                        </w:pPr>
                        <w:r>
                          <w:rPr>
                            <w:rFonts w:ascii="Bookman Old Style" w:hAnsi="Bookman Old Style" w:cs="Bookman Old Style"/>
                            <w:color w:val="231F20"/>
                            <w:w w:val="92%"/>
                            <w:sz w:val="53"/>
                            <w:szCs w:val="53"/>
                          </w:rPr>
                          <w:t>R</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99904" behindDoc="1" locked="0" layoutInCell="0" allowOverlap="1" wp14:anchorId="5F48117A" wp14:editId="0DBB0B27">
            <wp:simplePos x="0" y="0"/>
            <wp:positionH relativeFrom="page">
              <wp:posOffset>518160</wp:posOffset>
            </wp:positionH>
            <wp:positionV relativeFrom="page">
              <wp:posOffset>1367790</wp:posOffset>
            </wp:positionV>
            <wp:extent cx="2446020" cy="156210"/>
            <wp:effectExtent l="0" t="0" r="0" b="0"/>
            <wp:wrapNone/>
            <wp:docPr id="406" name="Text Box 23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446020" cy="156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1504AABD" w14:textId="77777777" w:rsidR="00000000" w:rsidRDefault="00000000">
                        <w:pPr>
                          <w:pStyle w:val="BodyText"/>
                          <w:kinsoku w:val="0"/>
                          <w:overflowPunct w:val="0"/>
                          <w:spacing w:before="0.85pt"/>
                          <w:ind w:end="0pt" w:firstLine="0pt"/>
                          <w:jc w:val="start"/>
                          <w:rPr>
                            <w:color w:val="231F20"/>
                            <w:spacing w:val="-2"/>
                          </w:rPr>
                        </w:pPr>
                        <w:r>
                          <w:rPr>
                            <w:color w:val="231F20"/>
                          </w:rPr>
                          <w:t>ARELY</w:t>
                        </w:r>
                        <w:r>
                          <w:rPr>
                            <w:color w:val="231F20"/>
                            <w:spacing w:val="-2"/>
                          </w:rPr>
                          <w:t xml:space="preserve"> </w:t>
                        </w:r>
                        <w:r>
                          <w:rPr>
                            <w:color w:val="231F20"/>
                          </w:rPr>
                          <w:t>HAVE</w:t>
                        </w:r>
                        <w:r>
                          <w:rPr>
                            <w:color w:val="231F20"/>
                            <w:spacing w:val="5"/>
                          </w:rPr>
                          <w:t xml:space="preserve"> </w:t>
                        </w:r>
                        <w:r>
                          <w:rPr>
                            <w:color w:val="231F20"/>
                          </w:rPr>
                          <w:t>we</w:t>
                        </w:r>
                        <w:r>
                          <w:rPr>
                            <w:color w:val="231F20"/>
                            <w:spacing w:val="5"/>
                          </w:rPr>
                          <w:t xml:space="preserve"> </w:t>
                        </w:r>
                        <w:r>
                          <w:rPr>
                            <w:color w:val="231F20"/>
                          </w:rPr>
                          <w:t>seen</w:t>
                        </w:r>
                        <w:r>
                          <w:rPr>
                            <w:color w:val="231F20"/>
                            <w:spacing w:val="6"/>
                          </w:rPr>
                          <w:t xml:space="preserve"> </w:t>
                        </w:r>
                        <w:r>
                          <w:rPr>
                            <w:color w:val="231F20"/>
                          </w:rPr>
                          <w:t>a</w:t>
                        </w:r>
                        <w:r>
                          <w:rPr>
                            <w:color w:val="231F20"/>
                            <w:spacing w:val="6"/>
                          </w:rPr>
                          <w:t xml:space="preserve"> </w:t>
                        </w:r>
                        <w:r>
                          <w:rPr>
                            <w:color w:val="231F20"/>
                          </w:rPr>
                          <w:t>person</w:t>
                        </w:r>
                        <w:r>
                          <w:rPr>
                            <w:color w:val="231F20"/>
                            <w:spacing w:val="6"/>
                          </w:rPr>
                          <w:t xml:space="preserve"> </w:t>
                        </w:r>
                        <w:r>
                          <w:rPr>
                            <w:color w:val="231F20"/>
                          </w:rPr>
                          <w:t>fail</w:t>
                        </w:r>
                        <w:r>
                          <w:rPr>
                            <w:color w:val="231F20"/>
                            <w:spacing w:val="5"/>
                          </w:rPr>
                          <w:t xml:space="preserve"> </w:t>
                        </w:r>
                        <w:r>
                          <w:rPr>
                            <w:color w:val="231F20"/>
                          </w:rPr>
                          <w:t>who</w:t>
                        </w:r>
                        <w:r>
                          <w:rPr>
                            <w:color w:val="231F20"/>
                            <w:spacing w:val="6"/>
                          </w:rPr>
                          <w:t xml:space="preserve"> </w:t>
                        </w:r>
                        <w:r>
                          <w:rPr>
                            <w:color w:val="231F20"/>
                          </w:rPr>
                          <w:t>has</w:t>
                        </w:r>
                        <w:r>
                          <w:rPr>
                            <w:color w:val="231F20"/>
                            <w:spacing w:val="6"/>
                          </w:rPr>
                          <w:t xml:space="preserve"> </w:t>
                        </w:r>
                        <w:r>
                          <w:rPr>
                            <w:color w:val="231F20"/>
                            <w:spacing w:val="-2"/>
                          </w:rPr>
                          <w:t>thor-</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00928" behindDoc="1" locked="0" layoutInCell="0" allowOverlap="1" wp14:anchorId="6AD365C9" wp14:editId="06AD4BA3">
            <wp:simplePos x="0" y="0"/>
            <wp:positionH relativeFrom="page">
              <wp:posOffset>480060</wp:posOffset>
            </wp:positionH>
            <wp:positionV relativeFrom="page">
              <wp:posOffset>1513840</wp:posOffset>
            </wp:positionV>
            <wp:extent cx="2482850" cy="156210"/>
            <wp:effectExtent l="0" t="0" r="0" b="0"/>
            <wp:wrapNone/>
            <wp:docPr id="405" name="Text Box 239"/>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482850" cy="156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5A83FBCE" w14:textId="77777777" w:rsidR="00000000" w:rsidRDefault="00000000">
                        <w:pPr>
                          <w:pStyle w:val="BodyText"/>
                          <w:kinsoku w:val="0"/>
                          <w:overflowPunct w:val="0"/>
                          <w:spacing w:before="0.85pt"/>
                          <w:ind w:end="0pt" w:firstLine="0pt"/>
                          <w:jc w:val="start"/>
                          <w:rPr>
                            <w:color w:val="231F20"/>
                            <w:spacing w:val="-2"/>
                          </w:rPr>
                        </w:pPr>
                        <w:r>
                          <w:rPr>
                            <w:color w:val="231F20"/>
                          </w:rPr>
                          <w:t>oughly</w:t>
                        </w:r>
                        <w:r>
                          <w:rPr>
                            <w:color w:val="231F20"/>
                            <w:spacing w:val="-1"/>
                          </w:rPr>
                          <w:t xml:space="preserve"> </w:t>
                        </w:r>
                        <w:r>
                          <w:rPr>
                            <w:color w:val="231F20"/>
                          </w:rPr>
                          <w:t>followed our path.</w:t>
                        </w:r>
                        <w:r>
                          <w:rPr>
                            <w:color w:val="231F20"/>
                            <w:spacing w:val="43"/>
                          </w:rPr>
                          <w:t xml:space="preserve"> </w:t>
                        </w:r>
                        <w:r>
                          <w:rPr>
                            <w:color w:val="231F20"/>
                          </w:rPr>
                          <w:t>Those</w:t>
                        </w:r>
                        <w:r>
                          <w:rPr>
                            <w:color w:val="231F20"/>
                            <w:spacing w:val="-1"/>
                          </w:rPr>
                          <w:t xml:space="preserve"> </w:t>
                        </w:r>
                        <w:r>
                          <w:rPr>
                            <w:color w:val="231F20"/>
                          </w:rPr>
                          <w:t>who do not</w:t>
                        </w:r>
                        <w:r>
                          <w:rPr>
                            <w:color w:val="231F20"/>
                            <w:spacing w:val="-1"/>
                          </w:rPr>
                          <w:t xml:space="preserve"> </w:t>
                        </w:r>
                        <w:r>
                          <w:rPr>
                            <w:color w:val="231F20"/>
                            <w:spacing w:val="-2"/>
                          </w:rPr>
                          <w:t>recover</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01952" behindDoc="1" locked="0" layoutInCell="0" allowOverlap="1" wp14:anchorId="4AF4C282" wp14:editId="1C232905">
            <wp:simplePos x="0" y="0"/>
            <wp:positionH relativeFrom="page">
              <wp:posOffset>353060</wp:posOffset>
            </wp:positionH>
            <wp:positionV relativeFrom="page">
              <wp:posOffset>1653540</wp:posOffset>
            </wp:positionV>
            <wp:extent cx="2616200" cy="156210"/>
            <wp:effectExtent l="0" t="0" r="0" b="0"/>
            <wp:wrapNone/>
            <wp:docPr id="404" name="Text Box 240"/>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16200" cy="156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3FB798F7" w14:textId="77777777" w:rsidR="00000000" w:rsidRDefault="00000000">
                        <w:pPr>
                          <w:pStyle w:val="BodyText"/>
                          <w:kinsoku w:val="0"/>
                          <w:overflowPunct w:val="0"/>
                          <w:spacing w:before="0.85pt"/>
                          <w:ind w:end="0pt" w:firstLine="0pt"/>
                          <w:jc w:val="start"/>
                          <w:rPr>
                            <w:color w:val="231F20"/>
                            <w:spacing w:val="-2"/>
                          </w:rPr>
                        </w:pPr>
                        <w:r>
                          <w:rPr>
                            <w:color w:val="231F20"/>
                          </w:rPr>
                          <w:t>are</w:t>
                        </w:r>
                        <w:r>
                          <w:rPr>
                            <w:color w:val="231F20"/>
                            <w:spacing w:val="-5"/>
                          </w:rPr>
                          <w:t xml:space="preserve"> </w:t>
                        </w:r>
                        <w:r>
                          <w:rPr>
                            <w:color w:val="231F20"/>
                          </w:rPr>
                          <w:t>people</w:t>
                        </w:r>
                        <w:r>
                          <w:rPr>
                            <w:color w:val="231F20"/>
                            <w:spacing w:val="-5"/>
                          </w:rPr>
                          <w:t xml:space="preserve"> </w:t>
                        </w:r>
                        <w:r>
                          <w:rPr>
                            <w:color w:val="231F20"/>
                          </w:rPr>
                          <w:t>who</w:t>
                        </w:r>
                        <w:r>
                          <w:rPr>
                            <w:color w:val="231F20"/>
                            <w:spacing w:val="-5"/>
                          </w:rPr>
                          <w:t xml:space="preserve"> </w:t>
                        </w:r>
                        <w:r>
                          <w:rPr>
                            <w:color w:val="231F20"/>
                          </w:rPr>
                          <w:t>cannot</w:t>
                        </w:r>
                        <w:r>
                          <w:rPr>
                            <w:color w:val="231F20"/>
                            <w:spacing w:val="-4"/>
                          </w:rPr>
                          <w:t xml:space="preserve"> </w:t>
                        </w:r>
                        <w:r>
                          <w:rPr>
                            <w:color w:val="231F20"/>
                          </w:rPr>
                          <w:t>or</w:t>
                        </w:r>
                        <w:r>
                          <w:rPr>
                            <w:color w:val="231F20"/>
                            <w:spacing w:val="-5"/>
                          </w:rPr>
                          <w:t xml:space="preserve"> </w:t>
                        </w:r>
                        <w:r>
                          <w:rPr>
                            <w:color w:val="231F20"/>
                          </w:rPr>
                          <w:t>will</w:t>
                        </w:r>
                        <w:r>
                          <w:rPr>
                            <w:color w:val="231F20"/>
                            <w:spacing w:val="-5"/>
                          </w:rPr>
                          <w:t xml:space="preserve"> </w:t>
                        </w:r>
                        <w:r>
                          <w:rPr>
                            <w:color w:val="231F20"/>
                          </w:rPr>
                          <w:t>not</w:t>
                        </w:r>
                        <w:r>
                          <w:rPr>
                            <w:color w:val="231F20"/>
                            <w:spacing w:val="-4"/>
                          </w:rPr>
                          <w:t xml:space="preserve"> </w:t>
                        </w:r>
                        <w:r>
                          <w:rPr>
                            <w:color w:val="231F20"/>
                          </w:rPr>
                          <w:t>completely</w:t>
                        </w:r>
                        <w:r>
                          <w:rPr>
                            <w:color w:val="231F20"/>
                            <w:spacing w:val="-5"/>
                          </w:rPr>
                          <w:t xml:space="preserve"> </w:t>
                        </w:r>
                        <w:r>
                          <w:rPr>
                            <w:color w:val="231F20"/>
                          </w:rPr>
                          <w:t>give</w:t>
                        </w:r>
                        <w:r>
                          <w:rPr>
                            <w:color w:val="231F20"/>
                            <w:spacing w:val="-5"/>
                          </w:rPr>
                          <w:t xml:space="preserve"> </w:t>
                        </w:r>
                        <w:r>
                          <w:rPr>
                            <w:color w:val="231F20"/>
                            <w:spacing w:val="-2"/>
                          </w:rPr>
                          <w:t>them-</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02976" behindDoc="1" locked="0" layoutInCell="0" allowOverlap="1" wp14:anchorId="2AD6E40C" wp14:editId="74454843">
            <wp:simplePos x="0" y="0"/>
            <wp:positionH relativeFrom="page">
              <wp:posOffset>353060</wp:posOffset>
            </wp:positionH>
            <wp:positionV relativeFrom="page">
              <wp:posOffset>1799590</wp:posOffset>
            </wp:positionV>
            <wp:extent cx="2618105" cy="3002280"/>
            <wp:effectExtent l="0" t="0" r="0" b="0"/>
            <wp:wrapNone/>
            <wp:docPr id="403" name="Text Box 241"/>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18105" cy="3002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5ECB03EE" w14:textId="77777777" w:rsidR="00000000" w:rsidRDefault="00000000">
                        <w:pPr>
                          <w:pStyle w:val="BodyText"/>
                          <w:kinsoku w:val="0"/>
                          <w:overflowPunct w:val="0"/>
                          <w:spacing w:before="0.85pt" w:line="12.95pt" w:lineRule="auto"/>
                          <w:ind w:hanging="0.10pt"/>
                          <w:jc w:val="center"/>
                          <w:rPr>
                            <w:color w:val="231F20"/>
                            <w:spacing w:val="-4"/>
                            <w:w w:val="105%"/>
                          </w:rPr>
                        </w:pPr>
                        <w:r>
                          <w:rPr>
                            <w:color w:val="231F20"/>
                          </w:rPr>
                          <w:t xml:space="preserve">selves to this simple program, usually men and women who are constitutionally incapable of being honest with </w:t>
                        </w:r>
                        <w:r>
                          <w:rPr>
                            <w:color w:val="231F20"/>
                            <w:w w:val="105%"/>
                          </w:rPr>
                          <w:t>themselves. There</w:t>
                        </w:r>
                        <w:r>
                          <w:rPr>
                            <w:color w:val="231F20"/>
                            <w:spacing w:val="-12"/>
                            <w:w w:val="105%"/>
                          </w:rPr>
                          <w:t xml:space="preserve"> </w:t>
                        </w:r>
                        <w:r>
                          <w:rPr>
                            <w:color w:val="231F20"/>
                            <w:w w:val="105%"/>
                          </w:rPr>
                          <w:t>are</w:t>
                        </w:r>
                        <w:r>
                          <w:rPr>
                            <w:color w:val="231F20"/>
                            <w:spacing w:val="-12"/>
                            <w:w w:val="105%"/>
                          </w:rPr>
                          <w:t xml:space="preserve"> </w:t>
                        </w:r>
                        <w:r>
                          <w:rPr>
                            <w:color w:val="231F20"/>
                            <w:w w:val="105%"/>
                          </w:rPr>
                          <w:t>such</w:t>
                        </w:r>
                        <w:r>
                          <w:rPr>
                            <w:color w:val="231F20"/>
                            <w:spacing w:val="-12"/>
                            <w:w w:val="105%"/>
                          </w:rPr>
                          <w:t xml:space="preserve"> </w:t>
                        </w:r>
                        <w:r>
                          <w:rPr>
                            <w:color w:val="231F20"/>
                            <w:w w:val="105%"/>
                          </w:rPr>
                          <w:t>unfortunates.</w:t>
                        </w:r>
                        <w:r>
                          <w:rPr>
                            <w:color w:val="231F20"/>
                            <w:spacing w:val="17"/>
                            <w:w w:val="105%"/>
                          </w:rPr>
                          <w:t xml:space="preserve"> </w:t>
                        </w:r>
                        <w:r>
                          <w:rPr>
                            <w:color w:val="231F20"/>
                            <w:w w:val="105%"/>
                          </w:rPr>
                          <w:t>They</w:t>
                        </w:r>
                        <w:r>
                          <w:rPr>
                            <w:color w:val="231F20"/>
                            <w:spacing w:val="-12"/>
                            <w:w w:val="105%"/>
                          </w:rPr>
                          <w:t xml:space="preserve"> </w:t>
                        </w:r>
                        <w:r>
                          <w:rPr>
                            <w:color w:val="231F20"/>
                            <w:w w:val="105%"/>
                          </w:rPr>
                          <w:t>are</w:t>
                        </w:r>
                        <w:r>
                          <w:rPr>
                            <w:color w:val="231F20"/>
                            <w:spacing w:val="-12"/>
                            <w:w w:val="105%"/>
                          </w:rPr>
                          <w:t xml:space="preserve"> </w:t>
                        </w:r>
                        <w:r>
                          <w:rPr>
                            <w:color w:val="231F20"/>
                            <w:w w:val="105%"/>
                          </w:rPr>
                          <w:t xml:space="preserve">not </w:t>
                        </w:r>
                        <w:r>
                          <w:rPr>
                            <w:color w:val="231F20"/>
                          </w:rPr>
                          <w:t>at</w:t>
                        </w:r>
                        <w:r>
                          <w:rPr>
                            <w:color w:val="231F20"/>
                            <w:spacing w:val="-4"/>
                          </w:rPr>
                          <w:t xml:space="preserve"> </w:t>
                        </w:r>
                        <w:r>
                          <w:rPr>
                            <w:color w:val="231F20"/>
                          </w:rPr>
                          <w:t>fault;</w:t>
                        </w:r>
                        <w:r>
                          <w:rPr>
                            <w:color w:val="231F20"/>
                            <w:spacing w:val="-4"/>
                          </w:rPr>
                          <w:t xml:space="preserve"> </w:t>
                        </w:r>
                        <w:r>
                          <w:rPr>
                            <w:color w:val="231F20"/>
                          </w:rPr>
                          <w:t>they</w:t>
                        </w:r>
                        <w:r>
                          <w:rPr>
                            <w:color w:val="231F20"/>
                            <w:spacing w:val="-4"/>
                          </w:rPr>
                          <w:t xml:space="preserve"> </w:t>
                        </w:r>
                        <w:r>
                          <w:rPr>
                            <w:color w:val="231F20"/>
                          </w:rPr>
                          <w:t>seem</w:t>
                        </w:r>
                        <w:r>
                          <w:rPr>
                            <w:color w:val="231F20"/>
                            <w:spacing w:val="-4"/>
                          </w:rPr>
                          <w:t xml:space="preserve"> </w:t>
                        </w:r>
                        <w:r>
                          <w:rPr>
                            <w:color w:val="231F20"/>
                          </w:rPr>
                          <w:t>to</w:t>
                        </w:r>
                        <w:r>
                          <w:rPr>
                            <w:color w:val="231F20"/>
                            <w:spacing w:val="-4"/>
                          </w:rPr>
                          <w:t xml:space="preserve"> </w:t>
                        </w:r>
                        <w:r>
                          <w:rPr>
                            <w:color w:val="231F20"/>
                          </w:rPr>
                          <w:t>have</w:t>
                        </w:r>
                        <w:r>
                          <w:rPr>
                            <w:color w:val="231F20"/>
                            <w:spacing w:val="-4"/>
                          </w:rPr>
                          <w:t xml:space="preserve"> </w:t>
                        </w:r>
                        <w:r>
                          <w:rPr>
                            <w:color w:val="231F20"/>
                          </w:rPr>
                          <w:t>been</w:t>
                        </w:r>
                        <w:r>
                          <w:rPr>
                            <w:color w:val="231F20"/>
                            <w:spacing w:val="-4"/>
                          </w:rPr>
                          <w:t xml:space="preserve"> </w:t>
                        </w:r>
                        <w:r>
                          <w:rPr>
                            <w:color w:val="231F20"/>
                          </w:rPr>
                          <w:t>born</w:t>
                        </w:r>
                        <w:r>
                          <w:rPr>
                            <w:color w:val="231F20"/>
                            <w:spacing w:val="-4"/>
                          </w:rPr>
                          <w:t xml:space="preserve"> </w:t>
                        </w:r>
                        <w:r>
                          <w:rPr>
                            <w:color w:val="231F20"/>
                          </w:rPr>
                          <w:t>that</w:t>
                        </w:r>
                        <w:r>
                          <w:rPr>
                            <w:color w:val="231F20"/>
                            <w:spacing w:val="-4"/>
                          </w:rPr>
                          <w:t xml:space="preserve"> </w:t>
                        </w:r>
                        <w:r>
                          <w:rPr>
                            <w:color w:val="231F20"/>
                          </w:rPr>
                          <w:t>way.</w:t>
                        </w:r>
                        <w:r>
                          <w:rPr>
                            <w:color w:val="231F20"/>
                            <w:spacing w:val="40"/>
                          </w:rPr>
                          <w:t xml:space="preserve"> </w:t>
                        </w:r>
                        <w:r>
                          <w:rPr>
                            <w:color w:val="231F20"/>
                          </w:rPr>
                          <w:t>They</w:t>
                        </w:r>
                        <w:r>
                          <w:rPr>
                            <w:color w:val="231F20"/>
                            <w:spacing w:val="-4"/>
                          </w:rPr>
                          <w:t xml:space="preserve"> </w:t>
                        </w:r>
                        <w:r>
                          <w:rPr>
                            <w:color w:val="231F20"/>
                          </w:rPr>
                          <w:t>are naturally</w:t>
                        </w:r>
                        <w:r>
                          <w:rPr>
                            <w:color w:val="231F20"/>
                            <w:spacing w:val="-7"/>
                          </w:rPr>
                          <w:t xml:space="preserve"> </w:t>
                        </w:r>
                        <w:r>
                          <w:rPr>
                            <w:color w:val="231F20"/>
                          </w:rPr>
                          <w:t>incapable</w:t>
                        </w:r>
                        <w:r>
                          <w:rPr>
                            <w:color w:val="231F20"/>
                            <w:spacing w:val="-7"/>
                          </w:rPr>
                          <w:t xml:space="preserve"> </w:t>
                        </w:r>
                        <w:r>
                          <w:rPr>
                            <w:color w:val="231F20"/>
                          </w:rPr>
                          <w:t>of</w:t>
                        </w:r>
                        <w:r>
                          <w:rPr>
                            <w:color w:val="231F20"/>
                            <w:spacing w:val="-7"/>
                          </w:rPr>
                          <w:t xml:space="preserve"> </w:t>
                        </w:r>
                        <w:r>
                          <w:rPr>
                            <w:color w:val="231F20"/>
                          </w:rPr>
                          <w:t>grasping</w:t>
                        </w:r>
                        <w:r>
                          <w:rPr>
                            <w:color w:val="231F20"/>
                            <w:spacing w:val="-7"/>
                          </w:rPr>
                          <w:t xml:space="preserve"> </w:t>
                        </w:r>
                        <w:r>
                          <w:rPr>
                            <w:color w:val="231F20"/>
                          </w:rPr>
                          <w:t>and</w:t>
                        </w:r>
                        <w:r>
                          <w:rPr>
                            <w:color w:val="231F20"/>
                            <w:spacing w:val="-7"/>
                          </w:rPr>
                          <w:t xml:space="preserve"> </w:t>
                        </w:r>
                        <w:r>
                          <w:rPr>
                            <w:color w:val="231F20"/>
                          </w:rPr>
                          <w:t>developing</w:t>
                        </w:r>
                        <w:r>
                          <w:rPr>
                            <w:color w:val="231F20"/>
                            <w:spacing w:val="-7"/>
                          </w:rPr>
                          <w:t xml:space="preserve"> </w:t>
                        </w:r>
                        <w:r>
                          <w:rPr>
                            <w:color w:val="231F20"/>
                          </w:rPr>
                          <w:t>a</w:t>
                        </w:r>
                        <w:r>
                          <w:rPr>
                            <w:color w:val="231F20"/>
                            <w:spacing w:val="-7"/>
                          </w:rPr>
                          <w:t xml:space="preserve"> </w:t>
                        </w:r>
                        <w:r>
                          <w:rPr>
                            <w:color w:val="231F20"/>
                          </w:rPr>
                          <w:t>manner of</w:t>
                        </w:r>
                        <w:r>
                          <w:rPr>
                            <w:color w:val="231F20"/>
                            <w:spacing w:val="-16"/>
                          </w:rPr>
                          <w:t xml:space="preserve"> </w:t>
                        </w:r>
                        <w:r>
                          <w:rPr>
                            <w:color w:val="231F20"/>
                          </w:rPr>
                          <w:t>living</w:t>
                        </w:r>
                        <w:r>
                          <w:rPr>
                            <w:color w:val="231F20"/>
                            <w:spacing w:val="-16"/>
                          </w:rPr>
                          <w:t xml:space="preserve"> </w:t>
                        </w:r>
                        <w:r>
                          <w:rPr>
                            <w:color w:val="231F20"/>
                          </w:rPr>
                          <w:t>which</w:t>
                        </w:r>
                        <w:r>
                          <w:rPr>
                            <w:color w:val="231F20"/>
                            <w:spacing w:val="-16"/>
                          </w:rPr>
                          <w:t xml:space="preserve"> </w:t>
                        </w:r>
                        <w:r>
                          <w:rPr>
                            <w:color w:val="231F20"/>
                          </w:rPr>
                          <w:t>demands</w:t>
                        </w:r>
                        <w:r>
                          <w:rPr>
                            <w:color w:val="231F20"/>
                            <w:spacing w:val="-16"/>
                          </w:rPr>
                          <w:t xml:space="preserve"> </w:t>
                        </w:r>
                        <w:r>
                          <w:rPr>
                            <w:color w:val="231F20"/>
                          </w:rPr>
                          <w:t>rigorous</w:t>
                        </w:r>
                        <w:r>
                          <w:rPr>
                            <w:color w:val="231F20"/>
                            <w:spacing w:val="-16"/>
                          </w:rPr>
                          <w:t xml:space="preserve"> </w:t>
                        </w:r>
                        <w:r>
                          <w:rPr>
                            <w:color w:val="231F20"/>
                          </w:rPr>
                          <w:t>honesty.</w:t>
                        </w:r>
                        <w:r>
                          <w:rPr>
                            <w:color w:val="231F20"/>
                            <w:spacing w:val="12"/>
                          </w:rPr>
                          <w:t xml:space="preserve"> </w:t>
                        </w:r>
                        <w:r>
                          <w:rPr>
                            <w:color w:val="231F20"/>
                          </w:rPr>
                          <w:t>Their</w:t>
                        </w:r>
                        <w:r>
                          <w:rPr>
                            <w:color w:val="231F20"/>
                            <w:spacing w:val="-16"/>
                          </w:rPr>
                          <w:t xml:space="preserve"> </w:t>
                        </w:r>
                        <w:r>
                          <w:rPr>
                            <w:color w:val="231F20"/>
                          </w:rPr>
                          <w:t xml:space="preserve">chances </w:t>
                        </w:r>
                        <w:r>
                          <w:rPr>
                            <w:color w:val="231F20"/>
                            <w:w w:val="105%"/>
                          </w:rPr>
                          <w:t>are</w:t>
                        </w:r>
                        <w:r>
                          <w:rPr>
                            <w:color w:val="231F20"/>
                            <w:spacing w:val="-8"/>
                            <w:w w:val="105%"/>
                          </w:rPr>
                          <w:t xml:space="preserve"> </w:t>
                        </w:r>
                        <w:r>
                          <w:rPr>
                            <w:color w:val="231F20"/>
                            <w:w w:val="105%"/>
                          </w:rPr>
                          <w:t>less</w:t>
                        </w:r>
                        <w:r>
                          <w:rPr>
                            <w:color w:val="231F20"/>
                            <w:spacing w:val="-8"/>
                            <w:w w:val="105%"/>
                          </w:rPr>
                          <w:t xml:space="preserve"> </w:t>
                        </w:r>
                        <w:r>
                          <w:rPr>
                            <w:color w:val="231F20"/>
                            <w:w w:val="105%"/>
                          </w:rPr>
                          <w:t>than</w:t>
                        </w:r>
                        <w:r>
                          <w:rPr>
                            <w:color w:val="231F20"/>
                            <w:spacing w:val="-8"/>
                            <w:w w:val="105%"/>
                          </w:rPr>
                          <w:t xml:space="preserve"> </w:t>
                        </w:r>
                        <w:r>
                          <w:rPr>
                            <w:color w:val="231F20"/>
                            <w:w w:val="105%"/>
                          </w:rPr>
                          <w:t>average.</w:t>
                        </w:r>
                        <w:r>
                          <w:rPr>
                            <w:color w:val="231F20"/>
                            <w:spacing w:val="31"/>
                            <w:w w:val="105%"/>
                          </w:rPr>
                          <w:t xml:space="preserve"> </w:t>
                        </w:r>
                        <w:r>
                          <w:rPr>
                            <w:color w:val="231F20"/>
                            <w:w w:val="105%"/>
                          </w:rPr>
                          <w:t>There</w:t>
                        </w:r>
                        <w:r>
                          <w:rPr>
                            <w:color w:val="231F20"/>
                            <w:spacing w:val="-8"/>
                            <w:w w:val="105%"/>
                          </w:rPr>
                          <w:t xml:space="preserve"> </w:t>
                        </w:r>
                        <w:r>
                          <w:rPr>
                            <w:color w:val="231F20"/>
                            <w:w w:val="105%"/>
                          </w:rPr>
                          <w:t>are</w:t>
                        </w:r>
                        <w:r>
                          <w:rPr>
                            <w:color w:val="231F20"/>
                            <w:spacing w:val="-8"/>
                            <w:w w:val="105%"/>
                          </w:rPr>
                          <w:t xml:space="preserve"> </w:t>
                        </w:r>
                        <w:r>
                          <w:rPr>
                            <w:color w:val="231F20"/>
                            <w:w w:val="105%"/>
                          </w:rPr>
                          <w:t>those,</w:t>
                        </w:r>
                        <w:r>
                          <w:rPr>
                            <w:color w:val="231F20"/>
                            <w:spacing w:val="-8"/>
                            <w:w w:val="105%"/>
                          </w:rPr>
                          <w:t xml:space="preserve"> </w:t>
                        </w:r>
                        <w:r>
                          <w:rPr>
                            <w:color w:val="231F20"/>
                            <w:w w:val="105%"/>
                          </w:rPr>
                          <w:t>too,</w:t>
                        </w:r>
                        <w:r>
                          <w:rPr>
                            <w:color w:val="231F20"/>
                            <w:spacing w:val="-8"/>
                            <w:w w:val="105%"/>
                          </w:rPr>
                          <w:t xml:space="preserve"> </w:t>
                        </w:r>
                        <w:r>
                          <w:rPr>
                            <w:color w:val="231F20"/>
                            <w:w w:val="105%"/>
                          </w:rPr>
                          <w:t>who</w:t>
                        </w:r>
                        <w:r>
                          <w:rPr>
                            <w:color w:val="231F20"/>
                            <w:spacing w:val="-8"/>
                            <w:w w:val="105%"/>
                          </w:rPr>
                          <w:t xml:space="preserve"> </w:t>
                        </w:r>
                        <w:r>
                          <w:rPr>
                            <w:color w:val="231F20"/>
                            <w:w w:val="105%"/>
                          </w:rPr>
                          <w:t xml:space="preserve">suffer </w:t>
                        </w:r>
                        <w:r>
                          <w:rPr>
                            <w:color w:val="231F20"/>
                          </w:rPr>
                          <w:t>from</w:t>
                        </w:r>
                        <w:r>
                          <w:rPr>
                            <w:color w:val="231F20"/>
                            <w:spacing w:val="-3"/>
                          </w:rPr>
                          <w:t xml:space="preserve"> </w:t>
                        </w:r>
                        <w:r>
                          <w:rPr>
                            <w:color w:val="231F20"/>
                          </w:rPr>
                          <w:t>grave</w:t>
                        </w:r>
                        <w:r>
                          <w:rPr>
                            <w:color w:val="231F20"/>
                            <w:spacing w:val="-3"/>
                          </w:rPr>
                          <w:t xml:space="preserve"> </w:t>
                        </w:r>
                        <w:r>
                          <w:rPr>
                            <w:color w:val="231F20"/>
                          </w:rPr>
                          <w:t>emotional</w:t>
                        </w:r>
                        <w:r>
                          <w:rPr>
                            <w:color w:val="231F20"/>
                            <w:spacing w:val="-3"/>
                          </w:rPr>
                          <w:t xml:space="preserve"> </w:t>
                        </w:r>
                        <w:r>
                          <w:rPr>
                            <w:color w:val="231F20"/>
                          </w:rPr>
                          <w:t>and</w:t>
                        </w:r>
                        <w:r>
                          <w:rPr>
                            <w:color w:val="231F20"/>
                            <w:spacing w:val="-3"/>
                          </w:rPr>
                          <w:t xml:space="preserve"> </w:t>
                        </w:r>
                        <w:r>
                          <w:rPr>
                            <w:color w:val="231F20"/>
                          </w:rPr>
                          <w:t>mental</w:t>
                        </w:r>
                        <w:r>
                          <w:rPr>
                            <w:color w:val="231F20"/>
                            <w:spacing w:val="-3"/>
                          </w:rPr>
                          <w:t xml:space="preserve"> </w:t>
                        </w:r>
                        <w:r>
                          <w:rPr>
                            <w:color w:val="231F20"/>
                          </w:rPr>
                          <w:t>disorders,</w:t>
                        </w:r>
                        <w:r>
                          <w:rPr>
                            <w:color w:val="231F20"/>
                            <w:spacing w:val="-3"/>
                          </w:rPr>
                          <w:t xml:space="preserve"> </w:t>
                        </w:r>
                        <w:r>
                          <w:rPr>
                            <w:color w:val="231F20"/>
                          </w:rPr>
                          <w:t>but</w:t>
                        </w:r>
                        <w:r>
                          <w:rPr>
                            <w:color w:val="231F20"/>
                            <w:spacing w:val="-3"/>
                          </w:rPr>
                          <w:t xml:space="preserve"> </w:t>
                        </w:r>
                        <w:r>
                          <w:rPr>
                            <w:color w:val="231F20"/>
                          </w:rPr>
                          <w:t>many</w:t>
                        </w:r>
                        <w:r>
                          <w:rPr>
                            <w:color w:val="231F20"/>
                            <w:spacing w:val="-3"/>
                          </w:rPr>
                          <w:t xml:space="preserve"> </w:t>
                        </w:r>
                        <w:r>
                          <w:rPr>
                            <w:color w:val="231F20"/>
                          </w:rPr>
                          <w:t xml:space="preserve">of </w:t>
                        </w:r>
                        <w:r>
                          <w:rPr>
                            <w:color w:val="231F20"/>
                            <w:w w:val="105%"/>
                          </w:rPr>
                          <w:t>them</w:t>
                        </w:r>
                        <w:r>
                          <w:rPr>
                            <w:color w:val="231F20"/>
                            <w:spacing w:val="-9"/>
                            <w:w w:val="105%"/>
                          </w:rPr>
                          <w:t xml:space="preserve"> </w:t>
                        </w:r>
                        <w:r>
                          <w:rPr>
                            <w:color w:val="231F20"/>
                            <w:w w:val="105%"/>
                          </w:rPr>
                          <w:t>do</w:t>
                        </w:r>
                        <w:r>
                          <w:rPr>
                            <w:color w:val="231F20"/>
                            <w:spacing w:val="-9"/>
                            <w:w w:val="105%"/>
                          </w:rPr>
                          <w:t xml:space="preserve"> </w:t>
                        </w:r>
                        <w:r>
                          <w:rPr>
                            <w:color w:val="231F20"/>
                            <w:w w:val="105%"/>
                          </w:rPr>
                          <w:t>recover</w:t>
                        </w:r>
                        <w:r>
                          <w:rPr>
                            <w:color w:val="231F20"/>
                            <w:spacing w:val="-9"/>
                            <w:w w:val="105%"/>
                          </w:rPr>
                          <w:t xml:space="preserve"> </w:t>
                        </w:r>
                        <w:r>
                          <w:rPr>
                            <w:color w:val="231F20"/>
                            <w:w w:val="105%"/>
                          </w:rPr>
                          <w:t>if</w:t>
                        </w:r>
                        <w:r>
                          <w:rPr>
                            <w:color w:val="231F20"/>
                            <w:spacing w:val="-9"/>
                            <w:w w:val="105%"/>
                          </w:rPr>
                          <w:t xml:space="preserve"> </w:t>
                        </w:r>
                        <w:r>
                          <w:rPr>
                            <w:color w:val="231F20"/>
                            <w:w w:val="105%"/>
                          </w:rPr>
                          <w:t>they</w:t>
                        </w:r>
                        <w:r>
                          <w:rPr>
                            <w:color w:val="231F20"/>
                            <w:spacing w:val="-9"/>
                            <w:w w:val="105%"/>
                          </w:rPr>
                          <w:t xml:space="preserve"> </w:t>
                        </w:r>
                        <w:r>
                          <w:rPr>
                            <w:color w:val="231F20"/>
                            <w:w w:val="105%"/>
                          </w:rPr>
                          <w:t>have</w:t>
                        </w:r>
                        <w:r>
                          <w:rPr>
                            <w:color w:val="231F20"/>
                            <w:spacing w:val="-9"/>
                            <w:w w:val="105%"/>
                          </w:rPr>
                          <w:t xml:space="preserve"> </w:t>
                        </w:r>
                        <w:r>
                          <w:rPr>
                            <w:color w:val="231F20"/>
                            <w:w w:val="105%"/>
                          </w:rPr>
                          <w:t>the</w:t>
                        </w:r>
                        <w:r>
                          <w:rPr>
                            <w:color w:val="231F20"/>
                            <w:spacing w:val="-9"/>
                            <w:w w:val="105%"/>
                          </w:rPr>
                          <w:t xml:space="preserve"> </w:t>
                        </w:r>
                        <w:r>
                          <w:rPr>
                            <w:color w:val="231F20"/>
                            <w:w w:val="105%"/>
                          </w:rPr>
                          <w:t>capacity</w:t>
                        </w:r>
                        <w:r>
                          <w:rPr>
                            <w:color w:val="231F20"/>
                            <w:spacing w:val="-9"/>
                            <w:w w:val="105%"/>
                          </w:rPr>
                          <w:t xml:space="preserve"> </w:t>
                        </w:r>
                        <w:r>
                          <w:rPr>
                            <w:color w:val="231F20"/>
                            <w:w w:val="105%"/>
                          </w:rPr>
                          <w:t>to</w:t>
                        </w:r>
                        <w:r>
                          <w:rPr>
                            <w:color w:val="231F20"/>
                            <w:spacing w:val="-9"/>
                            <w:w w:val="105%"/>
                          </w:rPr>
                          <w:t xml:space="preserve"> </w:t>
                        </w:r>
                        <w:r>
                          <w:rPr>
                            <w:color w:val="231F20"/>
                            <w:w w:val="105%"/>
                          </w:rPr>
                          <w:t>be</w:t>
                        </w:r>
                        <w:r>
                          <w:rPr>
                            <w:color w:val="231F20"/>
                            <w:spacing w:val="-9"/>
                            <w:w w:val="105%"/>
                          </w:rPr>
                          <w:t xml:space="preserve"> </w:t>
                        </w:r>
                        <w:r>
                          <w:rPr>
                            <w:color w:val="231F20"/>
                            <w:w w:val="105%"/>
                          </w:rPr>
                          <w:t>honest. Our</w:t>
                        </w:r>
                        <w:r>
                          <w:rPr>
                            <w:color w:val="231F20"/>
                            <w:spacing w:val="-1"/>
                            <w:w w:val="105%"/>
                          </w:rPr>
                          <w:t xml:space="preserve"> </w:t>
                        </w:r>
                        <w:r>
                          <w:rPr>
                            <w:color w:val="231F20"/>
                            <w:w w:val="105%"/>
                          </w:rPr>
                          <w:t>stories</w:t>
                        </w:r>
                        <w:r>
                          <w:rPr>
                            <w:color w:val="231F20"/>
                            <w:spacing w:val="-1"/>
                            <w:w w:val="105%"/>
                          </w:rPr>
                          <w:t xml:space="preserve"> </w:t>
                        </w:r>
                        <w:r>
                          <w:rPr>
                            <w:color w:val="231F20"/>
                            <w:w w:val="105%"/>
                          </w:rPr>
                          <w:t>disclose</w:t>
                        </w:r>
                        <w:r>
                          <w:rPr>
                            <w:color w:val="231F20"/>
                            <w:spacing w:val="-1"/>
                            <w:w w:val="105%"/>
                          </w:rPr>
                          <w:t xml:space="preserve"> </w:t>
                        </w:r>
                        <w:r>
                          <w:rPr>
                            <w:color w:val="231F20"/>
                            <w:w w:val="105%"/>
                          </w:rPr>
                          <w:t>in</w:t>
                        </w:r>
                        <w:r>
                          <w:rPr>
                            <w:color w:val="231F20"/>
                            <w:spacing w:val="-1"/>
                            <w:w w:val="105%"/>
                          </w:rPr>
                          <w:t xml:space="preserve"> </w:t>
                        </w:r>
                        <w:r>
                          <w:rPr>
                            <w:color w:val="231F20"/>
                            <w:w w:val="105%"/>
                          </w:rPr>
                          <w:t>a</w:t>
                        </w:r>
                        <w:r>
                          <w:rPr>
                            <w:color w:val="231F20"/>
                            <w:spacing w:val="-1"/>
                            <w:w w:val="105%"/>
                          </w:rPr>
                          <w:t xml:space="preserve"> </w:t>
                        </w:r>
                        <w:r>
                          <w:rPr>
                            <w:color w:val="231F20"/>
                            <w:w w:val="105%"/>
                          </w:rPr>
                          <w:t>general</w:t>
                        </w:r>
                        <w:r>
                          <w:rPr>
                            <w:color w:val="231F20"/>
                            <w:spacing w:val="-1"/>
                            <w:w w:val="105%"/>
                          </w:rPr>
                          <w:t xml:space="preserve"> </w:t>
                        </w:r>
                        <w:r>
                          <w:rPr>
                            <w:color w:val="231F20"/>
                            <w:w w:val="105%"/>
                          </w:rPr>
                          <w:t>way</w:t>
                        </w:r>
                        <w:r>
                          <w:rPr>
                            <w:color w:val="231F20"/>
                            <w:spacing w:val="-1"/>
                            <w:w w:val="105%"/>
                          </w:rPr>
                          <w:t xml:space="preserve"> </w:t>
                        </w:r>
                        <w:r>
                          <w:rPr>
                            <w:color w:val="231F20"/>
                            <w:w w:val="105%"/>
                          </w:rPr>
                          <w:t>what</w:t>
                        </w:r>
                        <w:r>
                          <w:rPr>
                            <w:color w:val="231F20"/>
                            <w:spacing w:val="-1"/>
                            <w:w w:val="105%"/>
                          </w:rPr>
                          <w:t xml:space="preserve"> </w:t>
                        </w:r>
                        <w:r>
                          <w:rPr>
                            <w:color w:val="231F20"/>
                            <w:w w:val="105%"/>
                          </w:rPr>
                          <w:t>we</w:t>
                        </w:r>
                        <w:r>
                          <w:rPr>
                            <w:color w:val="231F20"/>
                            <w:spacing w:val="-1"/>
                            <w:w w:val="105%"/>
                          </w:rPr>
                          <w:t xml:space="preserve"> </w:t>
                        </w:r>
                        <w:r>
                          <w:rPr>
                            <w:color w:val="231F20"/>
                            <w:w w:val="105%"/>
                          </w:rPr>
                          <w:t>used</w:t>
                        </w:r>
                        <w:r>
                          <w:rPr>
                            <w:color w:val="231F20"/>
                            <w:spacing w:val="-1"/>
                            <w:w w:val="105%"/>
                          </w:rPr>
                          <w:t xml:space="preserve"> </w:t>
                        </w:r>
                        <w:r>
                          <w:rPr>
                            <w:color w:val="231F20"/>
                            <w:w w:val="105%"/>
                          </w:rPr>
                          <w:t xml:space="preserve">to </w:t>
                        </w:r>
                        <w:r>
                          <w:rPr>
                            <w:color w:val="231F20"/>
                          </w:rPr>
                          <w:t>be</w:t>
                        </w:r>
                        <w:r>
                          <w:rPr>
                            <w:color w:val="231F20"/>
                            <w:spacing w:val="-7"/>
                          </w:rPr>
                          <w:t xml:space="preserve"> </w:t>
                        </w:r>
                        <w:r>
                          <w:rPr>
                            <w:color w:val="231F20"/>
                          </w:rPr>
                          <w:t>like,</w:t>
                        </w:r>
                        <w:r>
                          <w:rPr>
                            <w:color w:val="231F20"/>
                            <w:spacing w:val="-7"/>
                          </w:rPr>
                          <w:t xml:space="preserve"> </w:t>
                        </w:r>
                        <w:r>
                          <w:rPr>
                            <w:color w:val="231F20"/>
                          </w:rPr>
                          <w:t>what</w:t>
                        </w:r>
                        <w:r>
                          <w:rPr>
                            <w:color w:val="231F20"/>
                            <w:spacing w:val="-7"/>
                          </w:rPr>
                          <w:t xml:space="preserve"> </w:t>
                        </w:r>
                        <w:r>
                          <w:rPr>
                            <w:color w:val="231F20"/>
                          </w:rPr>
                          <w:t>happened,</w:t>
                        </w:r>
                        <w:r>
                          <w:rPr>
                            <w:color w:val="231F20"/>
                            <w:spacing w:val="-7"/>
                          </w:rPr>
                          <w:t xml:space="preserve"> </w:t>
                        </w:r>
                        <w:r>
                          <w:rPr>
                            <w:color w:val="231F20"/>
                          </w:rPr>
                          <w:t>and</w:t>
                        </w:r>
                        <w:r>
                          <w:rPr>
                            <w:color w:val="231F20"/>
                            <w:spacing w:val="-7"/>
                          </w:rPr>
                          <w:t xml:space="preserve"> </w:t>
                        </w:r>
                        <w:r>
                          <w:rPr>
                            <w:color w:val="231F20"/>
                          </w:rPr>
                          <w:t>what</w:t>
                        </w:r>
                        <w:r>
                          <w:rPr>
                            <w:color w:val="231F20"/>
                            <w:spacing w:val="-7"/>
                          </w:rPr>
                          <w:t xml:space="preserve"> </w:t>
                        </w:r>
                        <w:r>
                          <w:rPr>
                            <w:color w:val="231F20"/>
                          </w:rPr>
                          <w:t>we</w:t>
                        </w:r>
                        <w:r>
                          <w:rPr>
                            <w:color w:val="231F20"/>
                            <w:spacing w:val="-7"/>
                          </w:rPr>
                          <w:t xml:space="preserve"> </w:t>
                        </w:r>
                        <w:r>
                          <w:rPr>
                            <w:color w:val="231F20"/>
                          </w:rPr>
                          <w:t>are</w:t>
                        </w:r>
                        <w:r>
                          <w:rPr>
                            <w:color w:val="231F20"/>
                            <w:spacing w:val="-7"/>
                          </w:rPr>
                          <w:t xml:space="preserve"> </w:t>
                        </w:r>
                        <w:r>
                          <w:rPr>
                            <w:color w:val="231F20"/>
                          </w:rPr>
                          <w:t>like</w:t>
                        </w:r>
                        <w:r>
                          <w:rPr>
                            <w:color w:val="231F20"/>
                            <w:spacing w:val="-7"/>
                          </w:rPr>
                          <w:t xml:space="preserve"> </w:t>
                        </w:r>
                        <w:r>
                          <w:rPr>
                            <w:color w:val="231F20"/>
                          </w:rPr>
                          <w:t>now.</w:t>
                        </w:r>
                        <w:r>
                          <w:rPr>
                            <w:color w:val="231F20"/>
                            <w:spacing w:val="-7"/>
                          </w:rPr>
                          <w:t xml:space="preserve"> </w:t>
                        </w:r>
                        <w:r>
                          <w:rPr>
                            <w:color w:val="231F20"/>
                          </w:rPr>
                          <w:t>If</w:t>
                        </w:r>
                        <w:r>
                          <w:rPr>
                            <w:color w:val="231F20"/>
                            <w:spacing w:val="-7"/>
                          </w:rPr>
                          <w:t xml:space="preserve"> </w:t>
                        </w:r>
                        <w:r>
                          <w:rPr>
                            <w:color w:val="231F20"/>
                          </w:rPr>
                          <w:t xml:space="preserve">you have decided you want what we have and are willing to </w:t>
                        </w:r>
                        <w:r>
                          <w:rPr>
                            <w:color w:val="231F20"/>
                            <w:w w:val="105%"/>
                          </w:rPr>
                          <w:t>go</w:t>
                        </w:r>
                        <w:r>
                          <w:rPr>
                            <w:color w:val="231F20"/>
                            <w:spacing w:val="15"/>
                            <w:w w:val="105%"/>
                          </w:rPr>
                          <w:t xml:space="preserve"> </w:t>
                        </w:r>
                        <w:r>
                          <w:rPr>
                            <w:color w:val="231F20"/>
                            <w:w w:val="105%"/>
                          </w:rPr>
                          <w:t>to</w:t>
                        </w:r>
                        <w:r>
                          <w:rPr>
                            <w:color w:val="231F20"/>
                            <w:spacing w:val="16"/>
                            <w:w w:val="105%"/>
                          </w:rPr>
                          <w:t xml:space="preserve"> </w:t>
                        </w:r>
                        <w:r>
                          <w:rPr>
                            <w:color w:val="231F20"/>
                            <w:w w:val="105%"/>
                          </w:rPr>
                          <w:t>any</w:t>
                        </w:r>
                        <w:r>
                          <w:rPr>
                            <w:color w:val="231F20"/>
                            <w:spacing w:val="16"/>
                            <w:w w:val="105%"/>
                          </w:rPr>
                          <w:t xml:space="preserve"> </w:t>
                        </w:r>
                        <w:r>
                          <w:rPr>
                            <w:color w:val="231F20"/>
                            <w:w w:val="105%"/>
                          </w:rPr>
                          <w:t>length</w:t>
                        </w:r>
                        <w:r>
                          <w:rPr>
                            <w:color w:val="231F20"/>
                            <w:spacing w:val="16"/>
                            <w:w w:val="105%"/>
                          </w:rPr>
                          <w:t xml:space="preserve"> </w:t>
                        </w:r>
                        <w:r>
                          <w:rPr>
                            <w:color w:val="231F20"/>
                            <w:w w:val="105%"/>
                          </w:rPr>
                          <w:t>to</w:t>
                        </w:r>
                        <w:r>
                          <w:rPr>
                            <w:color w:val="231F20"/>
                            <w:spacing w:val="16"/>
                            <w:w w:val="105%"/>
                          </w:rPr>
                          <w:t xml:space="preserve"> </w:t>
                        </w:r>
                        <w:r>
                          <w:rPr>
                            <w:color w:val="231F20"/>
                            <w:w w:val="105%"/>
                          </w:rPr>
                          <w:t>get</w:t>
                        </w:r>
                        <w:r>
                          <w:rPr>
                            <w:color w:val="231F20"/>
                            <w:spacing w:val="16"/>
                            <w:w w:val="105%"/>
                          </w:rPr>
                          <w:t xml:space="preserve"> </w:t>
                        </w:r>
                        <w:r>
                          <w:rPr>
                            <w:color w:val="231F20"/>
                            <w:w w:val="105%"/>
                          </w:rPr>
                          <w:t>it-then</w:t>
                        </w:r>
                        <w:r>
                          <w:rPr>
                            <w:color w:val="231F20"/>
                            <w:spacing w:val="16"/>
                            <w:w w:val="105%"/>
                          </w:rPr>
                          <w:t xml:space="preserve"> </w:t>
                        </w:r>
                        <w:r>
                          <w:rPr>
                            <w:color w:val="231F20"/>
                            <w:w w:val="105%"/>
                          </w:rPr>
                          <w:t>you</w:t>
                        </w:r>
                        <w:r>
                          <w:rPr>
                            <w:color w:val="231F20"/>
                            <w:spacing w:val="16"/>
                            <w:w w:val="105%"/>
                          </w:rPr>
                          <w:t xml:space="preserve"> </w:t>
                        </w:r>
                        <w:r>
                          <w:rPr>
                            <w:color w:val="231F20"/>
                            <w:w w:val="105%"/>
                          </w:rPr>
                          <w:t>are</w:t>
                        </w:r>
                        <w:r>
                          <w:rPr>
                            <w:color w:val="231F20"/>
                            <w:spacing w:val="16"/>
                            <w:w w:val="105%"/>
                          </w:rPr>
                          <w:t xml:space="preserve"> </w:t>
                        </w:r>
                        <w:r>
                          <w:rPr>
                            <w:color w:val="231F20"/>
                            <w:w w:val="105%"/>
                          </w:rPr>
                          <w:t>ready</w:t>
                        </w:r>
                        <w:r>
                          <w:rPr>
                            <w:color w:val="231F20"/>
                            <w:spacing w:val="16"/>
                            <w:w w:val="105%"/>
                          </w:rPr>
                          <w:t xml:space="preserve"> </w:t>
                        </w:r>
                        <w:r>
                          <w:rPr>
                            <w:color w:val="231F20"/>
                            <w:w w:val="105%"/>
                          </w:rPr>
                          <w:t>to</w:t>
                        </w:r>
                        <w:r>
                          <w:rPr>
                            <w:color w:val="231F20"/>
                            <w:spacing w:val="16"/>
                            <w:w w:val="105%"/>
                          </w:rPr>
                          <w:t xml:space="preserve"> </w:t>
                        </w:r>
                        <w:r>
                          <w:rPr>
                            <w:color w:val="231F20"/>
                            <w:spacing w:val="-4"/>
                            <w:w w:val="105%"/>
                          </w:rPr>
                          <w:t>take</w:t>
                        </w:r>
                      </w:p>
                      <w:p w14:paraId="2D62BD2C" w14:textId="77777777" w:rsidR="00000000" w:rsidRDefault="00000000">
                        <w:pPr>
                          <w:pStyle w:val="BodyText"/>
                          <w:kinsoku w:val="0"/>
                          <w:overflowPunct w:val="0"/>
                          <w:spacing w:before="0.25pt"/>
                          <w:ind w:start="0.50pt" w:end="155.45pt" w:firstLine="0pt"/>
                          <w:jc w:val="center"/>
                          <w:rPr>
                            <w:color w:val="231F20"/>
                            <w:spacing w:val="-2"/>
                          </w:rPr>
                        </w:pPr>
                        <w:r>
                          <w:rPr>
                            <w:color w:val="231F20"/>
                          </w:rPr>
                          <w:t>certain</w:t>
                        </w:r>
                        <w:r>
                          <w:rPr>
                            <w:color w:val="231F20"/>
                            <w:spacing w:val="12"/>
                          </w:rPr>
                          <w:t xml:space="preserve"> </w:t>
                        </w:r>
                        <w:r>
                          <w:rPr>
                            <w:color w:val="231F20"/>
                            <w:spacing w:val="-2"/>
                          </w:rPr>
                          <w:t>steps.</w:t>
                        </w:r>
                      </w:p>
                      <w:p w14:paraId="3FFFFBA7" w14:textId="77777777" w:rsidR="00000000" w:rsidRDefault="00000000">
                        <w:pPr>
                          <w:pStyle w:val="BodyText"/>
                          <w:kinsoku w:val="0"/>
                          <w:overflowPunct w:val="0"/>
                          <w:spacing w:before="0.65pt" w:line="12.95pt" w:lineRule="auto"/>
                          <w:ind w:end="0.90pt"/>
                          <w:rPr>
                            <w:color w:val="231F20"/>
                            <w:w w:val="105%"/>
                          </w:rPr>
                        </w:pPr>
                        <w:r>
                          <w:rPr>
                            <w:color w:val="231F20"/>
                          </w:rPr>
                          <w:t>At</w:t>
                        </w:r>
                        <w:r>
                          <w:rPr>
                            <w:color w:val="231F20"/>
                            <w:spacing w:val="-6"/>
                          </w:rPr>
                          <w:t xml:space="preserve"> </w:t>
                        </w:r>
                        <w:r>
                          <w:rPr>
                            <w:color w:val="231F20"/>
                          </w:rPr>
                          <w:t>some</w:t>
                        </w:r>
                        <w:r>
                          <w:rPr>
                            <w:color w:val="231F20"/>
                            <w:spacing w:val="-6"/>
                          </w:rPr>
                          <w:t xml:space="preserve"> </w:t>
                        </w:r>
                        <w:r>
                          <w:rPr>
                            <w:color w:val="231F20"/>
                          </w:rPr>
                          <w:t>of</w:t>
                        </w:r>
                        <w:r>
                          <w:rPr>
                            <w:color w:val="231F20"/>
                            <w:spacing w:val="-6"/>
                          </w:rPr>
                          <w:t xml:space="preserve"> </w:t>
                        </w:r>
                        <w:r>
                          <w:rPr>
                            <w:color w:val="231F20"/>
                          </w:rPr>
                          <w:t>these</w:t>
                        </w:r>
                        <w:r>
                          <w:rPr>
                            <w:color w:val="231F20"/>
                            <w:spacing w:val="-6"/>
                          </w:rPr>
                          <w:t xml:space="preserve"> </w:t>
                        </w:r>
                        <w:r>
                          <w:rPr>
                            <w:color w:val="231F20"/>
                          </w:rPr>
                          <w:t>we</w:t>
                        </w:r>
                        <w:r>
                          <w:rPr>
                            <w:color w:val="231F20"/>
                            <w:spacing w:val="-6"/>
                          </w:rPr>
                          <w:t xml:space="preserve"> </w:t>
                        </w:r>
                        <w:r>
                          <w:rPr>
                            <w:color w:val="231F20"/>
                          </w:rPr>
                          <w:t>balked.</w:t>
                        </w:r>
                        <w:r>
                          <w:rPr>
                            <w:color w:val="231F20"/>
                            <w:spacing w:val="22"/>
                          </w:rPr>
                          <w:t xml:space="preserve"> </w:t>
                        </w:r>
                        <w:r>
                          <w:rPr>
                            <w:color w:val="231F20"/>
                          </w:rPr>
                          <w:t>We</w:t>
                        </w:r>
                        <w:r>
                          <w:rPr>
                            <w:color w:val="231F20"/>
                            <w:spacing w:val="-7"/>
                          </w:rPr>
                          <w:t xml:space="preserve"> </w:t>
                        </w:r>
                        <w:r>
                          <w:rPr>
                            <w:color w:val="231F20"/>
                          </w:rPr>
                          <w:t>thought</w:t>
                        </w:r>
                        <w:r>
                          <w:rPr>
                            <w:color w:val="231F20"/>
                            <w:spacing w:val="-6"/>
                          </w:rPr>
                          <w:t xml:space="preserve"> </w:t>
                        </w:r>
                        <w:r>
                          <w:rPr>
                            <w:color w:val="231F20"/>
                          </w:rPr>
                          <w:t>we</w:t>
                        </w:r>
                        <w:r>
                          <w:rPr>
                            <w:color w:val="231F20"/>
                            <w:spacing w:val="-6"/>
                          </w:rPr>
                          <w:t xml:space="preserve"> </w:t>
                        </w:r>
                        <w:r>
                          <w:rPr>
                            <w:color w:val="231F20"/>
                          </w:rPr>
                          <w:t>could</w:t>
                        </w:r>
                        <w:r>
                          <w:rPr>
                            <w:color w:val="231F20"/>
                            <w:spacing w:val="-6"/>
                          </w:rPr>
                          <w:t xml:space="preserve"> </w:t>
                        </w:r>
                        <w:r>
                          <w:rPr>
                            <w:color w:val="231F20"/>
                          </w:rPr>
                          <w:t xml:space="preserve">find </w:t>
                        </w:r>
                        <w:r>
                          <w:rPr>
                            <w:color w:val="231F20"/>
                            <w:w w:val="105%"/>
                          </w:rPr>
                          <w:t>an easier, softer way.</w:t>
                        </w:r>
                        <w:r>
                          <w:rPr>
                            <w:color w:val="231F20"/>
                            <w:spacing w:val="40"/>
                            <w:w w:val="105%"/>
                          </w:rPr>
                          <w:t xml:space="preserve"> </w:t>
                        </w:r>
                        <w:r>
                          <w:rPr>
                            <w:color w:val="231F20"/>
                            <w:w w:val="105%"/>
                          </w:rPr>
                          <w:t>But we could not.</w:t>
                        </w:r>
                        <w:r>
                          <w:rPr>
                            <w:color w:val="231F20"/>
                            <w:spacing w:val="40"/>
                            <w:w w:val="105%"/>
                          </w:rPr>
                          <w:t xml:space="preserve"> </w:t>
                        </w:r>
                        <w:r>
                          <w:rPr>
                            <w:color w:val="231F20"/>
                            <w:w w:val="105%"/>
                          </w:rPr>
                          <w:t xml:space="preserve">With all the </w:t>
                        </w:r>
                        <w:r>
                          <w:rPr>
                            <w:color w:val="231F20"/>
                          </w:rPr>
                          <w:t>earnestness</w:t>
                        </w:r>
                        <w:r>
                          <w:rPr>
                            <w:color w:val="231F20"/>
                            <w:spacing w:val="-10"/>
                          </w:rPr>
                          <w:t xml:space="preserve"> </w:t>
                        </w:r>
                        <w:r>
                          <w:rPr>
                            <w:color w:val="231F20"/>
                          </w:rPr>
                          <w:t>at</w:t>
                        </w:r>
                        <w:r>
                          <w:rPr>
                            <w:color w:val="231F20"/>
                            <w:spacing w:val="-10"/>
                          </w:rPr>
                          <w:t xml:space="preserve"> </w:t>
                        </w:r>
                        <w:r>
                          <w:rPr>
                            <w:color w:val="231F20"/>
                          </w:rPr>
                          <w:t>our</w:t>
                        </w:r>
                        <w:r>
                          <w:rPr>
                            <w:color w:val="231F20"/>
                            <w:spacing w:val="-10"/>
                          </w:rPr>
                          <w:t xml:space="preserve"> </w:t>
                        </w:r>
                        <w:r>
                          <w:rPr>
                            <w:color w:val="231F20"/>
                          </w:rPr>
                          <w:t>command,</w:t>
                        </w:r>
                        <w:r>
                          <w:rPr>
                            <w:color w:val="231F20"/>
                            <w:spacing w:val="-10"/>
                          </w:rPr>
                          <w:t xml:space="preserve"> </w:t>
                        </w:r>
                        <w:r>
                          <w:rPr>
                            <w:color w:val="231F20"/>
                          </w:rPr>
                          <w:t>we</w:t>
                        </w:r>
                        <w:r>
                          <w:rPr>
                            <w:color w:val="231F20"/>
                            <w:spacing w:val="-10"/>
                          </w:rPr>
                          <w:t xml:space="preserve"> </w:t>
                        </w:r>
                        <w:r>
                          <w:rPr>
                            <w:color w:val="231F20"/>
                          </w:rPr>
                          <w:t>beg</w:t>
                        </w:r>
                        <w:r>
                          <w:rPr>
                            <w:color w:val="231F20"/>
                            <w:spacing w:val="-10"/>
                          </w:rPr>
                          <w:t xml:space="preserve"> </w:t>
                        </w:r>
                        <w:r>
                          <w:rPr>
                            <w:color w:val="231F20"/>
                          </w:rPr>
                          <w:t>of</w:t>
                        </w:r>
                        <w:r>
                          <w:rPr>
                            <w:color w:val="231F20"/>
                            <w:spacing w:val="-10"/>
                          </w:rPr>
                          <w:t xml:space="preserve"> </w:t>
                        </w:r>
                        <w:r>
                          <w:rPr>
                            <w:color w:val="231F20"/>
                          </w:rPr>
                          <w:t>you</w:t>
                        </w:r>
                        <w:r>
                          <w:rPr>
                            <w:color w:val="231F20"/>
                            <w:spacing w:val="-10"/>
                          </w:rPr>
                          <w:t xml:space="preserve"> </w:t>
                        </w:r>
                        <w:r>
                          <w:rPr>
                            <w:color w:val="231F20"/>
                          </w:rPr>
                          <w:t>to</w:t>
                        </w:r>
                        <w:r>
                          <w:rPr>
                            <w:color w:val="231F20"/>
                            <w:spacing w:val="-10"/>
                          </w:rPr>
                          <w:t xml:space="preserve"> </w:t>
                        </w:r>
                        <w:r>
                          <w:rPr>
                            <w:color w:val="231F20"/>
                          </w:rPr>
                          <w:t>be</w:t>
                        </w:r>
                        <w:r>
                          <w:rPr>
                            <w:color w:val="231F20"/>
                            <w:spacing w:val="-10"/>
                          </w:rPr>
                          <w:t xml:space="preserve"> </w:t>
                        </w:r>
                        <w:r>
                          <w:rPr>
                            <w:color w:val="231F20"/>
                          </w:rPr>
                          <w:t xml:space="preserve">fearless </w:t>
                        </w:r>
                        <w:r>
                          <w:rPr>
                            <w:color w:val="231F20"/>
                            <w:spacing w:val="-2"/>
                            <w:w w:val="105%"/>
                          </w:rPr>
                          <w:t>and</w:t>
                        </w:r>
                        <w:r>
                          <w:rPr>
                            <w:color w:val="231F20"/>
                            <w:spacing w:val="-10"/>
                            <w:w w:val="105%"/>
                          </w:rPr>
                          <w:t xml:space="preserve"> </w:t>
                        </w:r>
                        <w:r>
                          <w:rPr>
                            <w:color w:val="231F20"/>
                            <w:spacing w:val="-2"/>
                            <w:w w:val="105%"/>
                          </w:rPr>
                          <w:t>thorough</w:t>
                        </w:r>
                        <w:r>
                          <w:rPr>
                            <w:color w:val="231F20"/>
                            <w:spacing w:val="-10"/>
                            <w:w w:val="105%"/>
                          </w:rPr>
                          <w:t xml:space="preserve"> </w:t>
                        </w:r>
                        <w:r>
                          <w:rPr>
                            <w:color w:val="231F20"/>
                            <w:spacing w:val="-2"/>
                            <w:w w:val="105%"/>
                          </w:rPr>
                          <w:t>from</w:t>
                        </w:r>
                        <w:r>
                          <w:rPr>
                            <w:color w:val="231F20"/>
                            <w:spacing w:val="-10"/>
                            <w:w w:val="105%"/>
                          </w:rPr>
                          <w:t xml:space="preserve"> </w:t>
                        </w:r>
                        <w:r>
                          <w:rPr>
                            <w:color w:val="231F20"/>
                            <w:spacing w:val="-2"/>
                            <w:w w:val="105%"/>
                          </w:rPr>
                          <w:t>the</w:t>
                        </w:r>
                        <w:r>
                          <w:rPr>
                            <w:color w:val="231F20"/>
                            <w:spacing w:val="-9"/>
                            <w:w w:val="105%"/>
                          </w:rPr>
                          <w:t xml:space="preserve"> </w:t>
                        </w:r>
                        <w:r>
                          <w:rPr>
                            <w:color w:val="231F20"/>
                            <w:spacing w:val="-2"/>
                            <w:w w:val="105%"/>
                          </w:rPr>
                          <w:t>very</w:t>
                        </w:r>
                        <w:r>
                          <w:rPr>
                            <w:color w:val="231F20"/>
                            <w:spacing w:val="-10"/>
                            <w:w w:val="105%"/>
                          </w:rPr>
                          <w:t xml:space="preserve"> </w:t>
                        </w:r>
                        <w:r>
                          <w:rPr>
                            <w:color w:val="231F20"/>
                            <w:spacing w:val="-2"/>
                            <w:w w:val="105%"/>
                          </w:rPr>
                          <w:t>start.</w:t>
                        </w:r>
                        <w:r>
                          <w:rPr>
                            <w:color w:val="231F20"/>
                            <w:spacing w:val="27"/>
                            <w:w w:val="105%"/>
                          </w:rPr>
                          <w:t xml:space="preserve"> </w:t>
                        </w:r>
                        <w:r>
                          <w:rPr>
                            <w:color w:val="231F20"/>
                            <w:spacing w:val="-2"/>
                            <w:w w:val="105%"/>
                          </w:rPr>
                          <w:t>Some</w:t>
                        </w:r>
                        <w:r>
                          <w:rPr>
                            <w:color w:val="231F20"/>
                            <w:spacing w:val="-10"/>
                            <w:w w:val="105%"/>
                          </w:rPr>
                          <w:t xml:space="preserve"> </w:t>
                        </w:r>
                        <w:r>
                          <w:rPr>
                            <w:color w:val="231F20"/>
                            <w:spacing w:val="-2"/>
                            <w:w w:val="105%"/>
                          </w:rPr>
                          <w:t>of</w:t>
                        </w:r>
                        <w:r>
                          <w:rPr>
                            <w:color w:val="231F20"/>
                            <w:spacing w:val="-10"/>
                            <w:w w:val="105%"/>
                          </w:rPr>
                          <w:t xml:space="preserve"> </w:t>
                        </w:r>
                        <w:r>
                          <w:rPr>
                            <w:color w:val="231F20"/>
                            <w:spacing w:val="-2"/>
                            <w:w w:val="105%"/>
                          </w:rPr>
                          <w:t>us</w:t>
                        </w:r>
                        <w:r>
                          <w:rPr>
                            <w:color w:val="231F20"/>
                            <w:spacing w:val="-10"/>
                            <w:w w:val="105%"/>
                          </w:rPr>
                          <w:t xml:space="preserve"> </w:t>
                        </w:r>
                        <w:r>
                          <w:rPr>
                            <w:color w:val="231F20"/>
                            <w:spacing w:val="-2"/>
                            <w:w w:val="105%"/>
                          </w:rPr>
                          <w:t>have</w:t>
                        </w:r>
                        <w:r>
                          <w:rPr>
                            <w:color w:val="231F20"/>
                            <w:spacing w:val="-9"/>
                            <w:w w:val="105%"/>
                          </w:rPr>
                          <w:t xml:space="preserve"> </w:t>
                        </w:r>
                        <w:r>
                          <w:rPr>
                            <w:color w:val="231F20"/>
                            <w:spacing w:val="-2"/>
                            <w:w w:val="105%"/>
                          </w:rPr>
                          <w:t xml:space="preserve">tried </w:t>
                        </w:r>
                        <w:r>
                          <w:rPr>
                            <w:color w:val="231F20"/>
                          </w:rPr>
                          <w:t>to</w:t>
                        </w:r>
                        <w:r>
                          <w:rPr>
                            <w:color w:val="231F20"/>
                            <w:spacing w:val="-4"/>
                          </w:rPr>
                          <w:t xml:space="preserve"> </w:t>
                        </w:r>
                        <w:r>
                          <w:rPr>
                            <w:color w:val="231F20"/>
                          </w:rPr>
                          <w:t>hold</w:t>
                        </w:r>
                        <w:r>
                          <w:rPr>
                            <w:color w:val="231F20"/>
                            <w:spacing w:val="-4"/>
                          </w:rPr>
                          <w:t xml:space="preserve"> </w:t>
                        </w:r>
                        <w:r>
                          <w:rPr>
                            <w:color w:val="231F20"/>
                          </w:rPr>
                          <w:t>on</w:t>
                        </w:r>
                        <w:r>
                          <w:rPr>
                            <w:color w:val="231F20"/>
                            <w:spacing w:val="-4"/>
                          </w:rPr>
                          <w:t xml:space="preserve"> </w:t>
                        </w:r>
                        <w:r>
                          <w:rPr>
                            <w:color w:val="231F20"/>
                          </w:rPr>
                          <w:t>to</w:t>
                        </w:r>
                        <w:r>
                          <w:rPr>
                            <w:color w:val="231F20"/>
                            <w:spacing w:val="-4"/>
                          </w:rPr>
                          <w:t xml:space="preserve"> </w:t>
                        </w:r>
                        <w:r>
                          <w:rPr>
                            <w:color w:val="231F20"/>
                          </w:rPr>
                          <w:t>our</w:t>
                        </w:r>
                        <w:r>
                          <w:rPr>
                            <w:color w:val="231F20"/>
                            <w:spacing w:val="-4"/>
                          </w:rPr>
                          <w:t xml:space="preserve"> </w:t>
                        </w:r>
                        <w:r>
                          <w:rPr>
                            <w:color w:val="231F20"/>
                          </w:rPr>
                          <w:t>old</w:t>
                        </w:r>
                        <w:r>
                          <w:rPr>
                            <w:color w:val="231F20"/>
                            <w:spacing w:val="-4"/>
                          </w:rPr>
                          <w:t xml:space="preserve"> </w:t>
                        </w:r>
                        <w:r>
                          <w:rPr>
                            <w:color w:val="231F20"/>
                          </w:rPr>
                          <w:t>ideas</w:t>
                        </w:r>
                        <w:r>
                          <w:rPr>
                            <w:color w:val="231F20"/>
                            <w:spacing w:val="-4"/>
                          </w:rPr>
                          <w:t xml:space="preserve"> </w:t>
                        </w:r>
                        <w:r>
                          <w:rPr>
                            <w:color w:val="231F20"/>
                          </w:rPr>
                          <w:t>and</w:t>
                        </w:r>
                        <w:r>
                          <w:rPr>
                            <w:color w:val="231F20"/>
                            <w:spacing w:val="-4"/>
                          </w:rPr>
                          <w:t xml:space="preserve"> </w:t>
                        </w:r>
                        <w:r>
                          <w:rPr>
                            <w:color w:val="231F20"/>
                          </w:rPr>
                          <w:t>the</w:t>
                        </w:r>
                        <w:r>
                          <w:rPr>
                            <w:color w:val="231F20"/>
                            <w:spacing w:val="-4"/>
                          </w:rPr>
                          <w:t xml:space="preserve"> </w:t>
                        </w:r>
                        <w:r>
                          <w:rPr>
                            <w:color w:val="231F20"/>
                          </w:rPr>
                          <w:t>result</w:t>
                        </w:r>
                        <w:r>
                          <w:rPr>
                            <w:color w:val="231F20"/>
                            <w:spacing w:val="-4"/>
                          </w:rPr>
                          <w:t xml:space="preserve"> </w:t>
                        </w:r>
                        <w:r>
                          <w:rPr>
                            <w:color w:val="231F20"/>
                          </w:rPr>
                          <w:t>was</w:t>
                        </w:r>
                        <w:r>
                          <w:rPr>
                            <w:color w:val="231F20"/>
                            <w:spacing w:val="-4"/>
                          </w:rPr>
                          <w:t xml:space="preserve"> </w:t>
                        </w:r>
                        <w:r>
                          <w:rPr>
                            <w:color w:val="231F20"/>
                          </w:rPr>
                          <w:t>nil</w:t>
                        </w:r>
                        <w:r>
                          <w:rPr>
                            <w:color w:val="231F20"/>
                            <w:spacing w:val="-4"/>
                          </w:rPr>
                          <w:t xml:space="preserve"> </w:t>
                        </w:r>
                        <w:r>
                          <w:rPr>
                            <w:color w:val="231F20"/>
                          </w:rPr>
                          <w:t>until</w:t>
                        </w:r>
                        <w:r>
                          <w:rPr>
                            <w:color w:val="231F20"/>
                            <w:spacing w:val="-4"/>
                          </w:rPr>
                          <w:t xml:space="preserve"> </w:t>
                        </w:r>
                        <w:r>
                          <w:rPr>
                            <w:color w:val="231F20"/>
                          </w:rPr>
                          <w:t xml:space="preserve">we </w:t>
                        </w:r>
                        <w:r>
                          <w:rPr>
                            <w:color w:val="231F20"/>
                            <w:w w:val="105%"/>
                          </w:rPr>
                          <w:t>let go absolutely.</w:t>
                        </w:r>
                      </w:p>
                      <w:p w14:paraId="5A66181F" w14:textId="77777777" w:rsidR="00000000" w:rsidRDefault="00000000">
                        <w:pPr>
                          <w:pStyle w:val="BodyText"/>
                          <w:kinsoku w:val="0"/>
                          <w:overflowPunct w:val="0"/>
                          <w:spacing w:before="0.45pt"/>
                          <w:ind w:start="6.45pt" w:end="0pt" w:firstLine="0pt"/>
                          <w:rPr>
                            <w:color w:val="231F20"/>
                            <w:spacing w:val="-4"/>
                            <w:w w:val="105%"/>
                          </w:rPr>
                        </w:pPr>
                        <w:r>
                          <w:rPr>
                            <w:color w:val="231F20"/>
                            <w:w w:val="105%"/>
                          </w:rPr>
                          <w:t>Remember</w:t>
                        </w:r>
                        <w:r>
                          <w:rPr>
                            <w:color w:val="231F20"/>
                            <w:spacing w:val="14"/>
                            <w:w w:val="105%"/>
                          </w:rPr>
                          <w:t xml:space="preserve"> </w:t>
                        </w:r>
                        <w:r>
                          <w:rPr>
                            <w:color w:val="231F20"/>
                            <w:w w:val="105%"/>
                          </w:rPr>
                          <w:t>that</w:t>
                        </w:r>
                        <w:r>
                          <w:rPr>
                            <w:color w:val="231F20"/>
                            <w:spacing w:val="15"/>
                            <w:w w:val="105%"/>
                          </w:rPr>
                          <w:t xml:space="preserve"> </w:t>
                        </w:r>
                        <w:r>
                          <w:rPr>
                            <w:color w:val="231F20"/>
                            <w:w w:val="105%"/>
                          </w:rPr>
                          <w:t>we</w:t>
                        </w:r>
                        <w:r>
                          <w:rPr>
                            <w:color w:val="231F20"/>
                            <w:spacing w:val="15"/>
                            <w:w w:val="105%"/>
                          </w:rPr>
                          <w:t xml:space="preserve"> </w:t>
                        </w:r>
                        <w:r>
                          <w:rPr>
                            <w:color w:val="231F20"/>
                            <w:w w:val="105%"/>
                          </w:rPr>
                          <w:t>deal</w:t>
                        </w:r>
                        <w:r>
                          <w:rPr>
                            <w:color w:val="231F20"/>
                            <w:spacing w:val="14"/>
                            <w:w w:val="105%"/>
                          </w:rPr>
                          <w:t xml:space="preserve"> </w:t>
                        </w:r>
                        <w:r>
                          <w:rPr>
                            <w:color w:val="231F20"/>
                            <w:w w:val="105%"/>
                          </w:rPr>
                          <w:t>with</w:t>
                        </w:r>
                        <w:r>
                          <w:rPr>
                            <w:color w:val="231F20"/>
                            <w:spacing w:val="15"/>
                            <w:w w:val="105%"/>
                          </w:rPr>
                          <w:t xml:space="preserve"> </w:t>
                        </w:r>
                        <w:r>
                          <w:rPr>
                            <w:color w:val="231F20"/>
                            <w:w w:val="105%"/>
                          </w:rPr>
                          <w:t>alcohol-cunning,</w:t>
                        </w:r>
                        <w:r>
                          <w:rPr>
                            <w:color w:val="231F20"/>
                            <w:spacing w:val="15"/>
                            <w:w w:val="105%"/>
                          </w:rPr>
                          <w:t xml:space="preserve"> </w:t>
                        </w:r>
                        <w:r>
                          <w:rPr>
                            <w:color w:val="231F20"/>
                            <w:spacing w:val="-4"/>
                            <w:w w:val="105%"/>
                          </w:rPr>
                          <w:t>baf-</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4C8ACFF3" w14:textId="4EB25975"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1904000" behindDoc="1" locked="0" layoutInCell="0" allowOverlap="1" wp14:anchorId="10F76CA4" wp14:editId="388E85DE">
            <wp:simplePos x="0" y="0"/>
            <wp:positionH relativeFrom="page">
              <wp:posOffset>1295400</wp:posOffset>
            </wp:positionH>
            <wp:positionV relativeFrom="page">
              <wp:posOffset>207645</wp:posOffset>
            </wp:positionV>
            <wp:extent cx="840740" cy="138430"/>
            <wp:effectExtent l="0" t="0" r="0" b="0"/>
            <wp:wrapNone/>
            <wp:docPr id="402" name="Text Box 24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84074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4F09455F"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HOW</w:t>
                        </w:r>
                        <w:r>
                          <w:rPr>
                            <w:color w:val="231F20"/>
                            <w:spacing w:val="34"/>
                            <w:sz w:val="16"/>
                            <w:szCs w:val="16"/>
                          </w:rPr>
                          <w:t xml:space="preserve"> </w:t>
                        </w:r>
                        <w:r>
                          <w:rPr>
                            <w:color w:val="231F20"/>
                            <w:sz w:val="16"/>
                            <w:szCs w:val="16"/>
                          </w:rPr>
                          <w:t>IT</w:t>
                        </w:r>
                        <w:r>
                          <w:rPr>
                            <w:color w:val="231F20"/>
                            <w:spacing w:val="34"/>
                            <w:sz w:val="16"/>
                            <w:szCs w:val="16"/>
                          </w:rPr>
                          <w:t xml:space="preserve"> </w:t>
                        </w:r>
                        <w:r>
                          <w:rPr>
                            <w:color w:val="231F20"/>
                            <w:spacing w:val="-2"/>
                            <w:sz w:val="16"/>
                            <w:szCs w:val="16"/>
                          </w:rPr>
                          <w:t>WORKS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05024" behindDoc="1" locked="0" layoutInCell="0" allowOverlap="1" wp14:anchorId="7F0F7F9B" wp14:editId="40342B03">
            <wp:simplePos x="0" y="0"/>
            <wp:positionH relativeFrom="page">
              <wp:posOffset>2844800</wp:posOffset>
            </wp:positionH>
            <wp:positionV relativeFrom="page">
              <wp:posOffset>207645</wp:posOffset>
            </wp:positionV>
            <wp:extent cx="152400" cy="138430"/>
            <wp:effectExtent l="0" t="0" r="0" b="0"/>
            <wp:wrapNone/>
            <wp:docPr id="401" name="Text Box 243"/>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5240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59650544"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59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06048" behindDoc="1" locked="0" layoutInCell="0" allowOverlap="1" wp14:anchorId="109F47B6" wp14:editId="137E3CE3">
            <wp:simplePos x="0" y="0"/>
            <wp:positionH relativeFrom="page">
              <wp:posOffset>374650</wp:posOffset>
            </wp:positionH>
            <wp:positionV relativeFrom="page">
              <wp:posOffset>364490</wp:posOffset>
            </wp:positionV>
            <wp:extent cx="2616835" cy="4424680"/>
            <wp:effectExtent l="0" t="0" r="0" b="0"/>
            <wp:wrapNone/>
            <wp:docPr id="400" name="Text Box 244"/>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16835" cy="4424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5D407DB4" w14:textId="77777777" w:rsidR="00000000" w:rsidRDefault="00000000">
                        <w:pPr>
                          <w:pStyle w:val="BodyText"/>
                          <w:kinsoku w:val="0"/>
                          <w:overflowPunct w:val="0"/>
                          <w:spacing w:before="0.85pt" w:line="12.70pt" w:lineRule="auto"/>
                          <w:ind w:firstLine="0pt"/>
                          <w:rPr>
                            <w:color w:val="231F20"/>
                            <w:w w:val="105%"/>
                          </w:rPr>
                        </w:pPr>
                        <w:r>
                          <w:rPr>
                            <w:color w:val="231F20"/>
                            <w:w w:val="105%"/>
                          </w:rPr>
                          <w:t>fling,</w:t>
                        </w:r>
                        <w:r>
                          <w:rPr>
                            <w:color w:val="231F20"/>
                            <w:spacing w:val="-12"/>
                            <w:w w:val="105%"/>
                          </w:rPr>
                          <w:t xml:space="preserve"> </w:t>
                        </w:r>
                        <w:r>
                          <w:rPr>
                            <w:color w:val="231F20"/>
                            <w:w w:val="105%"/>
                          </w:rPr>
                          <w:t>powerful!</w:t>
                        </w:r>
                        <w:r>
                          <w:rPr>
                            <w:color w:val="231F20"/>
                            <w:spacing w:val="-12"/>
                            <w:w w:val="105%"/>
                          </w:rPr>
                          <w:t xml:space="preserve"> </w:t>
                        </w:r>
                        <w:r>
                          <w:rPr>
                            <w:color w:val="231F20"/>
                            <w:w w:val="105%"/>
                          </w:rPr>
                          <w:t>Without</w:t>
                        </w:r>
                        <w:r>
                          <w:rPr>
                            <w:color w:val="231F20"/>
                            <w:spacing w:val="-12"/>
                            <w:w w:val="105%"/>
                          </w:rPr>
                          <w:t xml:space="preserve"> </w:t>
                        </w:r>
                        <w:r>
                          <w:rPr>
                            <w:color w:val="231F20"/>
                            <w:w w:val="105%"/>
                          </w:rPr>
                          <w:t>help</w:t>
                        </w:r>
                        <w:r>
                          <w:rPr>
                            <w:color w:val="231F20"/>
                            <w:spacing w:val="-12"/>
                            <w:w w:val="105%"/>
                          </w:rPr>
                          <w:t xml:space="preserve"> </w:t>
                        </w:r>
                        <w:r>
                          <w:rPr>
                            <w:color w:val="231F20"/>
                            <w:w w:val="105%"/>
                          </w:rPr>
                          <w:t>it</w:t>
                        </w:r>
                        <w:r>
                          <w:rPr>
                            <w:color w:val="231F20"/>
                            <w:spacing w:val="-12"/>
                            <w:w w:val="105%"/>
                          </w:rPr>
                          <w:t xml:space="preserve"> </w:t>
                        </w:r>
                        <w:r>
                          <w:rPr>
                            <w:color w:val="231F20"/>
                            <w:w w:val="105%"/>
                          </w:rPr>
                          <w:t>is</w:t>
                        </w:r>
                        <w:r>
                          <w:rPr>
                            <w:color w:val="231F20"/>
                            <w:spacing w:val="-11"/>
                            <w:w w:val="105%"/>
                          </w:rPr>
                          <w:t xml:space="preserve"> </w:t>
                        </w:r>
                        <w:r>
                          <w:rPr>
                            <w:color w:val="231F20"/>
                            <w:w w:val="105%"/>
                          </w:rPr>
                          <w:t>too</w:t>
                        </w:r>
                        <w:r>
                          <w:rPr>
                            <w:color w:val="231F20"/>
                            <w:spacing w:val="-12"/>
                            <w:w w:val="105%"/>
                          </w:rPr>
                          <w:t xml:space="preserve"> </w:t>
                        </w:r>
                        <w:r>
                          <w:rPr>
                            <w:color w:val="231F20"/>
                            <w:w w:val="105%"/>
                          </w:rPr>
                          <w:t>much</w:t>
                        </w:r>
                        <w:r>
                          <w:rPr>
                            <w:color w:val="231F20"/>
                            <w:spacing w:val="-12"/>
                            <w:w w:val="105%"/>
                          </w:rPr>
                          <w:t xml:space="preserve"> </w:t>
                        </w:r>
                        <w:r>
                          <w:rPr>
                            <w:color w:val="231F20"/>
                            <w:w w:val="105%"/>
                          </w:rPr>
                          <w:t>for</w:t>
                        </w:r>
                        <w:r>
                          <w:rPr>
                            <w:color w:val="231F20"/>
                            <w:spacing w:val="-12"/>
                            <w:w w:val="105%"/>
                          </w:rPr>
                          <w:t xml:space="preserve"> </w:t>
                        </w:r>
                        <w:r>
                          <w:rPr>
                            <w:color w:val="231F20"/>
                            <w:w w:val="105%"/>
                          </w:rPr>
                          <w:t>us.</w:t>
                        </w:r>
                        <w:r>
                          <w:rPr>
                            <w:color w:val="231F20"/>
                            <w:spacing w:val="-12"/>
                            <w:w w:val="105%"/>
                          </w:rPr>
                          <w:t xml:space="preserve"> </w:t>
                        </w:r>
                        <w:r>
                          <w:rPr>
                            <w:color w:val="231F20"/>
                            <w:w w:val="105%"/>
                          </w:rPr>
                          <w:t>But there</w:t>
                        </w:r>
                        <w:r>
                          <w:rPr>
                            <w:color w:val="231F20"/>
                            <w:spacing w:val="-3"/>
                            <w:w w:val="105%"/>
                          </w:rPr>
                          <w:t xml:space="preserve"> </w:t>
                        </w:r>
                        <w:r>
                          <w:rPr>
                            <w:color w:val="231F20"/>
                            <w:w w:val="105%"/>
                          </w:rPr>
                          <w:t>is</w:t>
                        </w:r>
                        <w:r>
                          <w:rPr>
                            <w:color w:val="231F20"/>
                            <w:spacing w:val="-3"/>
                            <w:w w:val="105%"/>
                          </w:rPr>
                          <w:t xml:space="preserve"> </w:t>
                        </w:r>
                        <w:r>
                          <w:rPr>
                            <w:color w:val="231F20"/>
                            <w:w w:val="105%"/>
                          </w:rPr>
                          <w:t>One</w:t>
                        </w:r>
                        <w:r>
                          <w:rPr>
                            <w:color w:val="231F20"/>
                            <w:spacing w:val="-4"/>
                            <w:w w:val="105%"/>
                          </w:rPr>
                          <w:t xml:space="preserve"> </w:t>
                        </w:r>
                        <w:r>
                          <w:rPr>
                            <w:color w:val="231F20"/>
                            <w:w w:val="105%"/>
                          </w:rPr>
                          <w:t>who</w:t>
                        </w:r>
                        <w:r>
                          <w:rPr>
                            <w:color w:val="231F20"/>
                            <w:spacing w:val="-4"/>
                            <w:w w:val="105%"/>
                          </w:rPr>
                          <w:t xml:space="preserve"> </w:t>
                        </w:r>
                        <w:r>
                          <w:rPr>
                            <w:color w:val="231F20"/>
                            <w:w w:val="105%"/>
                          </w:rPr>
                          <w:t>has</w:t>
                        </w:r>
                        <w:r>
                          <w:rPr>
                            <w:color w:val="231F20"/>
                            <w:spacing w:val="-4"/>
                            <w:w w:val="105%"/>
                          </w:rPr>
                          <w:t xml:space="preserve"> </w:t>
                        </w:r>
                        <w:r>
                          <w:rPr>
                            <w:color w:val="231F20"/>
                            <w:w w:val="105%"/>
                          </w:rPr>
                          <w:t>all</w:t>
                        </w:r>
                        <w:r>
                          <w:rPr>
                            <w:color w:val="231F20"/>
                            <w:spacing w:val="-4"/>
                            <w:w w:val="105%"/>
                          </w:rPr>
                          <w:t xml:space="preserve"> </w:t>
                        </w:r>
                        <w:r>
                          <w:rPr>
                            <w:color w:val="231F20"/>
                            <w:w w:val="105%"/>
                          </w:rPr>
                          <w:t>power-that</w:t>
                        </w:r>
                        <w:r>
                          <w:rPr>
                            <w:color w:val="231F20"/>
                            <w:spacing w:val="-4"/>
                            <w:w w:val="105%"/>
                          </w:rPr>
                          <w:t xml:space="preserve"> </w:t>
                        </w:r>
                        <w:r>
                          <w:rPr>
                            <w:color w:val="231F20"/>
                            <w:w w:val="105%"/>
                          </w:rPr>
                          <w:t>One</w:t>
                        </w:r>
                        <w:r>
                          <w:rPr>
                            <w:color w:val="231F20"/>
                            <w:spacing w:val="-4"/>
                            <w:w w:val="105%"/>
                          </w:rPr>
                          <w:t xml:space="preserve"> </w:t>
                        </w:r>
                        <w:r>
                          <w:rPr>
                            <w:color w:val="231F20"/>
                            <w:w w:val="105%"/>
                          </w:rPr>
                          <w:t>is</w:t>
                        </w:r>
                        <w:r>
                          <w:rPr>
                            <w:color w:val="231F20"/>
                            <w:spacing w:val="-3"/>
                            <w:w w:val="105%"/>
                          </w:rPr>
                          <w:t xml:space="preserve"> </w:t>
                        </w:r>
                        <w:r>
                          <w:rPr>
                            <w:color w:val="231F20"/>
                            <w:w w:val="105%"/>
                          </w:rPr>
                          <w:t>God.</w:t>
                        </w:r>
                        <w:r>
                          <w:rPr>
                            <w:color w:val="231F20"/>
                            <w:spacing w:val="39"/>
                            <w:w w:val="105%"/>
                          </w:rPr>
                          <w:t xml:space="preserve"> </w:t>
                        </w:r>
                        <w:r>
                          <w:rPr>
                            <w:color w:val="231F20"/>
                            <w:w w:val="105%"/>
                          </w:rPr>
                          <w:t>May you find Him now!</w:t>
                        </w:r>
                      </w:p>
                      <w:p w14:paraId="0E233F3B" w14:textId="77777777" w:rsidR="00000000" w:rsidRDefault="00000000">
                        <w:pPr>
                          <w:pStyle w:val="BodyText"/>
                          <w:kinsoku w:val="0"/>
                          <w:overflowPunct w:val="0"/>
                          <w:spacing w:before="0.60pt" w:line="13.05pt" w:lineRule="auto"/>
                          <w:ind w:end="1.40pt"/>
                          <w:rPr>
                            <w:color w:val="231F20"/>
                            <w:w w:val="105%"/>
                          </w:rPr>
                        </w:pPr>
                        <w:r>
                          <w:rPr>
                            <w:color w:val="231F20"/>
                          </w:rPr>
                          <w:t>Half</w:t>
                        </w:r>
                        <w:r>
                          <w:rPr>
                            <w:color w:val="231F20"/>
                            <w:spacing w:val="-12"/>
                          </w:rPr>
                          <w:t xml:space="preserve"> </w:t>
                        </w:r>
                        <w:r>
                          <w:rPr>
                            <w:color w:val="231F20"/>
                          </w:rPr>
                          <w:t>measures</w:t>
                        </w:r>
                        <w:r>
                          <w:rPr>
                            <w:color w:val="231F20"/>
                            <w:spacing w:val="-11"/>
                          </w:rPr>
                          <w:t xml:space="preserve"> </w:t>
                        </w:r>
                        <w:r>
                          <w:rPr>
                            <w:color w:val="231F20"/>
                          </w:rPr>
                          <w:t>availed</w:t>
                        </w:r>
                        <w:r>
                          <w:rPr>
                            <w:color w:val="231F20"/>
                            <w:spacing w:val="-11"/>
                          </w:rPr>
                          <w:t xml:space="preserve"> </w:t>
                        </w:r>
                        <w:r>
                          <w:rPr>
                            <w:color w:val="231F20"/>
                          </w:rPr>
                          <w:t>us</w:t>
                        </w:r>
                        <w:r>
                          <w:rPr>
                            <w:color w:val="231F20"/>
                            <w:spacing w:val="-11"/>
                          </w:rPr>
                          <w:t xml:space="preserve"> </w:t>
                        </w:r>
                        <w:r>
                          <w:rPr>
                            <w:color w:val="231F20"/>
                          </w:rPr>
                          <w:t>nothing.</w:t>
                        </w:r>
                        <w:r>
                          <w:rPr>
                            <w:color w:val="231F20"/>
                            <w:spacing w:val="3"/>
                          </w:rPr>
                          <w:t xml:space="preserve"> </w:t>
                        </w:r>
                        <w:r>
                          <w:rPr>
                            <w:color w:val="231F20"/>
                          </w:rPr>
                          <w:t>We</w:t>
                        </w:r>
                        <w:r>
                          <w:rPr>
                            <w:color w:val="231F20"/>
                            <w:spacing w:val="-11"/>
                          </w:rPr>
                          <w:t xml:space="preserve"> </w:t>
                        </w:r>
                        <w:r>
                          <w:rPr>
                            <w:color w:val="231F20"/>
                          </w:rPr>
                          <w:t>stood</w:t>
                        </w:r>
                        <w:r>
                          <w:rPr>
                            <w:color w:val="231F20"/>
                            <w:spacing w:val="-12"/>
                          </w:rPr>
                          <w:t xml:space="preserve"> </w:t>
                        </w:r>
                        <w:r>
                          <w:rPr>
                            <w:color w:val="231F20"/>
                          </w:rPr>
                          <w:t>at</w:t>
                        </w:r>
                        <w:r>
                          <w:rPr>
                            <w:color w:val="231F20"/>
                            <w:spacing w:val="-10"/>
                          </w:rPr>
                          <w:t xml:space="preserve"> </w:t>
                        </w:r>
                        <w:r>
                          <w:rPr>
                            <w:color w:val="231F20"/>
                          </w:rPr>
                          <w:t>the</w:t>
                        </w:r>
                        <w:r>
                          <w:rPr>
                            <w:color w:val="231F20"/>
                            <w:spacing w:val="-11"/>
                          </w:rPr>
                          <w:t xml:space="preserve"> </w:t>
                        </w:r>
                        <w:r>
                          <w:rPr>
                            <w:color w:val="231F20"/>
                          </w:rPr>
                          <w:t xml:space="preserve">turn- </w:t>
                        </w:r>
                        <w:r>
                          <w:rPr>
                            <w:color w:val="231F20"/>
                            <w:w w:val="105%"/>
                          </w:rPr>
                          <w:t>ing</w:t>
                        </w:r>
                        <w:r>
                          <w:rPr>
                            <w:color w:val="231F20"/>
                            <w:spacing w:val="-12"/>
                            <w:w w:val="105%"/>
                          </w:rPr>
                          <w:t xml:space="preserve"> </w:t>
                        </w:r>
                        <w:r>
                          <w:rPr>
                            <w:color w:val="231F20"/>
                            <w:w w:val="105%"/>
                          </w:rPr>
                          <w:t>point.</w:t>
                        </w:r>
                        <w:r>
                          <w:rPr>
                            <w:color w:val="231F20"/>
                            <w:spacing w:val="-9"/>
                            <w:w w:val="105%"/>
                          </w:rPr>
                          <w:t xml:space="preserve"> </w:t>
                        </w:r>
                        <w:r>
                          <w:rPr>
                            <w:color w:val="231F20"/>
                            <w:w w:val="105%"/>
                          </w:rPr>
                          <w:t>We</w:t>
                        </w:r>
                        <w:r>
                          <w:rPr>
                            <w:color w:val="231F20"/>
                            <w:spacing w:val="-12"/>
                            <w:w w:val="105%"/>
                          </w:rPr>
                          <w:t xml:space="preserve"> </w:t>
                        </w:r>
                        <w:r>
                          <w:rPr>
                            <w:color w:val="231F20"/>
                            <w:w w:val="105%"/>
                          </w:rPr>
                          <w:t>asked</w:t>
                        </w:r>
                        <w:r>
                          <w:rPr>
                            <w:color w:val="231F20"/>
                            <w:spacing w:val="-11"/>
                            <w:w w:val="105%"/>
                          </w:rPr>
                          <w:t xml:space="preserve"> </w:t>
                        </w:r>
                        <w:r>
                          <w:rPr>
                            <w:color w:val="231F20"/>
                            <w:w w:val="105%"/>
                          </w:rPr>
                          <w:t>His</w:t>
                        </w:r>
                        <w:r>
                          <w:rPr>
                            <w:color w:val="231F20"/>
                            <w:spacing w:val="-12"/>
                            <w:w w:val="105%"/>
                          </w:rPr>
                          <w:t xml:space="preserve"> </w:t>
                        </w:r>
                        <w:r>
                          <w:rPr>
                            <w:color w:val="231F20"/>
                            <w:w w:val="105%"/>
                          </w:rPr>
                          <w:t>protection</w:t>
                        </w:r>
                        <w:r>
                          <w:rPr>
                            <w:color w:val="231F20"/>
                            <w:spacing w:val="-12"/>
                            <w:w w:val="105%"/>
                          </w:rPr>
                          <w:t xml:space="preserve"> </w:t>
                        </w:r>
                        <w:r>
                          <w:rPr>
                            <w:color w:val="231F20"/>
                            <w:w w:val="105%"/>
                          </w:rPr>
                          <w:t>and</w:t>
                        </w:r>
                        <w:r>
                          <w:rPr>
                            <w:color w:val="231F20"/>
                            <w:spacing w:val="-12"/>
                            <w:w w:val="105%"/>
                          </w:rPr>
                          <w:t xml:space="preserve"> </w:t>
                        </w:r>
                        <w:r>
                          <w:rPr>
                            <w:color w:val="231F20"/>
                            <w:w w:val="105%"/>
                          </w:rPr>
                          <w:t>care</w:t>
                        </w:r>
                        <w:r>
                          <w:rPr>
                            <w:color w:val="231F20"/>
                            <w:spacing w:val="-12"/>
                            <w:w w:val="105%"/>
                          </w:rPr>
                          <w:t xml:space="preserve"> </w:t>
                        </w:r>
                        <w:r>
                          <w:rPr>
                            <w:color w:val="231F20"/>
                            <w:w w:val="105%"/>
                          </w:rPr>
                          <w:t>with</w:t>
                        </w:r>
                        <w:r>
                          <w:rPr>
                            <w:color w:val="231F20"/>
                            <w:spacing w:val="-11"/>
                            <w:w w:val="105%"/>
                          </w:rPr>
                          <w:t xml:space="preserve"> </w:t>
                        </w:r>
                        <w:r>
                          <w:rPr>
                            <w:color w:val="231F20"/>
                            <w:w w:val="105%"/>
                          </w:rPr>
                          <w:t>com- plete</w:t>
                        </w:r>
                        <w:r>
                          <w:rPr>
                            <w:color w:val="231F20"/>
                            <w:spacing w:val="-14"/>
                            <w:w w:val="105%"/>
                          </w:rPr>
                          <w:t xml:space="preserve"> </w:t>
                        </w:r>
                        <w:r>
                          <w:rPr>
                            <w:color w:val="231F20"/>
                            <w:w w:val="105%"/>
                          </w:rPr>
                          <w:t>abandon.</w:t>
                        </w:r>
                      </w:p>
                      <w:p w14:paraId="793D6FEE" w14:textId="77777777" w:rsidR="00000000" w:rsidRDefault="00000000">
                        <w:pPr>
                          <w:pStyle w:val="BodyText"/>
                          <w:kinsoku w:val="0"/>
                          <w:overflowPunct w:val="0"/>
                          <w:spacing w:line="12.70pt" w:lineRule="auto"/>
                          <w:ind w:end="1.45pt"/>
                          <w:rPr>
                            <w:color w:val="231F20"/>
                            <w:w w:val="105%"/>
                          </w:rPr>
                        </w:pPr>
                        <w:r>
                          <w:rPr>
                            <w:color w:val="231F20"/>
                            <w:w w:val="105%"/>
                          </w:rPr>
                          <w:t>Here</w:t>
                        </w:r>
                        <w:r>
                          <w:rPr>
                            <w:color w:val="231F20"/>
                            <w:spacing w:val="-5"/>
                            <w:w w:val="105%"/>
                          </w:rPr>
                          <w:t xml:space="preserve"> </w:t>
                        </w:r>
                        <w:r>
                          <w:rPr>
                            <w:color w:val="231F20"/>
                            <w:w w:val="105%"/>
                          </w:rPr>
                          <w:t>are</w:t>
                        </w:r>
                        <w:r>
                          <w:rPr>
                            <w:color w:val="231F20"/>
                            <w:spacing w:val="-4"/>
                            <w:w w:val="105%"/>
                          </w:rPr>
                          <w:t xml:space="preserve"> </w:t>
                        </w:r>
                        <w:r>
                          <w:rPr>
                            <w:color w:val="231F20"/>
                            <w:w w:val="105%"/>
                          </w:rPr>
                          <w:t>the</w:t>
                        </w:r>
                        <w:r>
                          <w:rPr>
                            <w:color w:val="231F20"/>
                            <w:spacing w:val="-4"/>
                            <w:w w:val="105%"/>
                          </w:rPr>
                          <w:t xml:space="preserve"> </w:t>
                        </w:r>
                        <w:r>
                          <w:rPr>
                            <w:color w:val="231F20"/>
                            <w:w w:val="105%"/>
                          </w:rPr>
                          <w:t>steps</w:t>
                        </w:r>
                        <w:r>
                          <w:rPr>
                            <w:color w:val="231F20"/>
                            <w:spacing w:val="-5"/>
                            <w:w w:val="105%"/>
                          </w:rPr>
                          <w:t xml:space="preserve"> </w:t>
                        </w:r>
                        <w:r>
                          <w:rPr>
                            <w:color w:val="231F20"/>
                            <w:w w:val="105%"/>
                          </w:rPr>
                          <w:t>we</w:t>
                        </w:r>
                        <w:r>
                          <w:rPr>
                            <w:color w:val="231F20"/>
                            <w:spacing w:val="-5"/>
                            <w:w w:val="105%"/>
                          </w:rPr>
                          <w:t xml:space="preserve"> </w:t>
                        </w:r>
                        <w:r>
                          <w:rPr>
                            <w:color w:val="231F20"/>
                            <w:w w:val="105%"/>
                          </w:rPr>
                          <w:t>took,</w:t>
                        </w:r>
                        <w:r>
                          <w:rPr>
                            <w:color w:val="231F20"/>
                            <w:spacing w:val="-4"/>
                            <w:w w:val="105%"/>
                          </w:rPr>
                          <w:t xml:space="preserve"> </w:t>
                        </w:r>
                        <w:r>
                          <w:rPr>
                            <w:color w:val="231F20"/>
                            <w:w w:val="105%"/>
                          </w:rPr>
                          <w:t>which</w:t>
                        </w:r>
                        <w:r>
                          <w:rPr>
                            <w:color w:val="231F20"/>
                            <w:spacing w:val="-5"/>
                            <w:w w:val="105%"/>
                          </w:rPr>
                          <w:t xml:space="preserve"> </w:t>
                        </w:r>
                        <w:r>
                          <w:rPr>
                            <w:color w:val="231F20"/>
                            <w:w w:val="105%"/>
                          </w:rPr>
                          <w:t>are</w:t>
                        </w:r>
                        <w:r>
                          <w:rPr>
                            <w:color w:val="231F20"/>
                            <w:spacing w:val="-4"/>
                            <w:w w:val="105%"/>
                          </w:rPr>
                          <w:t xml:space="preserve"> </w:t>
                        </w:r>
                        <w:r>
                          <w:rPr>
                            <w:color w:val="231F20"/>
                            <w:w w:val="105%"/>
                          </w:rPr>
                          <w:t>suggested</w:t>
                        </w:r>
                        <w:r>
                          <w:rPr>
                            <w:color w:val="231F20"/>
                            <w:spacing w:val="-5"/>
                            <w:w w:val="105%"/>
                          </w:rPr>
                          <w:t xml:space="preserve"> </w:t>
                        </w:r>
                        <w:r>
                          <w:rPr>
                            <w:color w:val="231F20"/>
                            <w:w w:val="105%"/>
                          </w:rPr>
                          <w:t>as</w:t>
                        </w:r>
                        <w:r>
                          <w:rPr>
                            <w:color w:val="231F20"/>
                            <w:spacing w:val="-4"/>
                            <w:w w:val="105%"/>
                          </w:rPr>
                          <w:t xml:space="preserve"> </w:t>
                        </w:r>
                        <w:r>
                          <w:rPr>
                            <w:color w:val="231F20"/>
                            <w:w w:val="105%"/>
                          </w:rPr>
                          <w:t>a program of recovery:</w:t>
                        </w:r>
                      </w:p>
                      <w:p w14:paraId="44FBF1D3" w14:textId="77777777" w:rsidR="00000000" w:rsidRDefault="00000000">
                        <w:pPr>
                          <w:pStyle w:val="BodyText"/>
                          <w:numPr>
                            <w:ilvl w:val="0"/>
                            <w:numId w:val="4"/>
                          </w:numPr>
                          <w:tabs>
                            <w:tab w:val="start" w:pos="20pt"/>
                          </w:tabs>
                          <w:kinsoku w:val="0"/>
                          <w:overflowPunct w:val="0"/>
                          <w:spacing w:before="0.25pt" w:line="12.70pt" w:lineRule="auto"/>
                          <w:ind w:end="1.35pt" w:hanging="9.05pt"/>
                          <w:jc w:val="start"/>
                          <w:rPr>
                            <w:color w:val="231F20"/>
                            <w:w w:val="105%"/>
                          </w:rPr>
                        </w:pPr>
                        <w:r>
                          <w:rPr>
                            <w:color w:val="231F20"/>
                          </w:rPr>
                          <w:t xml:space="preserve">We admitted we were powerless over alcohol- that </w:t>
                        </w:r>
                        <w:r>
                          <w:rPr>
                            <w:color w:val="231F20"/>
                            <w:w w:val="105%"/>
                          </w:rPr>
                          <w:t>our</w:t>
                        </w:r>
                        <w:r>
                          <w:rPr>
                            <w:color w:val="231F20"/>
                            <w:spacing w:val="-8"/>
                            <w:w w:val="105%"/>
                          </w:rPr>
                          <w:t xml:space="preserve"> </w:t>
                        </w:r>
                        <w:r>
                          <w:rPr>
                            <w:color w:val="231F20"/>
                            <w:w w:val="105%"/>
                          </w:rPr>
                          <w:t>lives</w:t>
                        </w:r>
                        <w:r>
                          <w:rPr>
                            <w:color w:val="231F20"/>
                            <w:spacing w:val="-8"/>
                            <w:w w:val="105%"/>
                          </w:rPr>
                          <w:t xml:space="preserve"> </w:t>
                        </w:r>
                        <w:r>
                          <w:rPr>
                            <w:color w:val="231F20"/>
                            <w:w w:val="105%"/>
                          </w:rPr>
                          <w:t>had</w:t>
                        </w:r>
                        <w:r>
                          <w:rPr>
                            <w:color w:val="231F20"/>
                            <w:spacing w:val="-8"/>
                            <w:w w:val="105%"/>
                          </w:rPr>
                          <w:t xml:space="preserve"> </w:t>
                        </w:r>
                        <w:r>
                          <w:rPr>
                            <w:color w:val="231F20"/>
                            <w:w w:val="105%"/>
                          </w:rPr>
                          <w:t>become</w:t>
                        </w:r>
                        <w:r>
                          <w:rPr>
                            <w:color w:val="231F20"/>
                            <w:spacing w:val="-8"/>
                            <w:w w:val="105%"/>
                          </w:rPr>
                          <w:t xml:space="preserve"> </w:t>
                        </w:r>
                        <w:r>
                          <w:rPr>
                            <w:color w:val="231F20"/>
                            <w:w w:val="105%"/>
                          </w:rPr>
                          <w:t>unmanageable.</w:t>
                        </w:r>
                      </w:p>
                      <w:p w14:paraId="107908F1" w14:textId="77777777" w:rsidR="00000000" w:rsidRDefault="00000000">
                        <w:pPr>
                          <w:pStyle w:val="BodyText"/>
                          <w:numPr>
                            <w:ilvl w:val="0"/>
                            <w:numId w:val="4"/>
                          </w:numPr>
                          <w:tabs>
                            <w:tab w:val="start" w:pos="20pt"/>
                          </w:tabs>
                          <w:kinsoku w:val="0"/>
                          <w:overflowPunct w:val="0"/>
                          <w:spacing w:before="0.55pt" w:line="12.70pt" w:lineRule="auto"/>
                          <w:ind w:end="1.45pt" w:hanging="9.05pt"/>
                          <w:jc w:val="start"/>
                          <w:rPr>
                            <w:color w:val="231F20"/>
                            <w:w w:val="105%"/>
                          </w:rPr>
                        </w:pPr>
                        <w:r>
                          <w:rPr>
                            <w:color w:val="231F20"/>
                          </w:rPr>
                          <w:t>Came</w:t>
                        </w:r>
                        <w:r>
                          <w:rPr>
                            <w:color w:val="231F20"/>
                            <w:spacing w:val="-11"/>
                          </w:rPr>
                          <w:t xml:space="preserve"> </w:t>
                        </w:r>
                        <w:r>
                          <w:rPr>
                            <w:color w:val="231F20"/>
                          </w:rPr>
                          <w:t>to</w:t>
                        </w:r>
                        <w:r>
                          <w:rPr>
                            <w:color w:val="231F20"/>
                            <w:spacing w:val="-11"/>
                          </w:rPr>
                          <w:t xml:space="preserve"> </w:t>
                        </w:r>
                        <w:r>
                          <w:rPr>
                            <w:color w:val="231F20"/>
                          </w:rPr>
                          <w:t>believe</w:t>
                        </w:r>
                        <w:r>
                          <w:rPr>
                            <w:color w:val="231F20"/>
                            <w:spacing w:val="-11"/>
                          </w:rPr>
                          <w:t xml:space="preserve"> </w:t>
                        </w:r>
                        <w:r>
                          <w:rPr>
                            <w:color w:val="231F20"/>
                          </w:rPr>
                          <w:t>that</w:t>
                        </w:r>
                        <w:r>
                          <w:rPr>
                            <w:color w:val="231F20"/>
                            <w:spacing w:val="-11"/>
                          </w:rPr>
                          <w:t xml:space="preserve"> </w:t>
                        </w:r>
                        <w:r>
                          <w:rPr>
                            <w:color w:val="231F20"/>
                          </w:rPr>
                          <w:t>a</w:t>
                        </w:r>
                        <w:r>
                          <w:rPr>
                            <w:color w:val="231F20"/>
                            <w:spacing w:val="-11"/>
                          </w:rPr>
                          <w:t xml:space="preserve"> </w:t>
                        </w:r>
                        <w:r>
                          <w:rPr>
                            <w:color w:val="231F20"/>
                          </w:rPr>
                          <w:t>Power</w:t>
                        </w:r>
                        <w:r>
                          <w:rPr>
                            <w:color w:val="231F20"/>
                            <w:spacing w:val="-11"/>
                          </w:rPr>
                          <w:t xml:space="preserve"> </w:t>
                        </w:r>
                        <w:r>
                          <w:rPr>
                            <w:color w:val="231F20"/>
                          </w:rPr>
                          <w:t>greater</w:t>
                        </w:r>
                        <w:r>
                          <w:rPr>
                            <w:color w:val="231F20"/>
                            <w:spacing w:val="-11"/>
                          </w:rPr>
                          <w:t xml:space="preserve"> </w:t>
                        </w:r>
                        <w:r>
                          <w:rPr>
                            <w:color w:val="231F20"/>
                          </w:rPr>
                          <w:t>than</w:t>
                        </w:r>
                        <w:r>
                          <w:rPr>
                            <w:color w:val="231F20"/>
                            <w:spacing w:val="-11"/>
                          </w:rPr>
                          <w:t xml:space="preserve"> </w:t>
                        </w:r>
                        <w:r>
                          <w:rPr>
                            <w:color w:val="231F20"/>
                          </w:rPr>
                          <w:t xml:space="preserve">ourselves </w:t>
                        </w:r>
                        <w:r>
                          <w:rPr>
                            <w:color w:val="231F20"/>
                            <w:w w:val="105%"/>
                          </w:rPr>
                          <w:t>could restore us to sanity.</w:t>
                        </w:r>
                      </w:p>
                      <w:p w14:paraId="0E58BE80" w14:textId="77777777" w:rsidR="00000000" w:rsidRDefault="00000000">
                        <w:pPr>
                          <w:pStyle w:val="BodyText"/>
                          <w:numPr>
                            <w:ilvl w:val="0"/>
                            <w:numId w:val="4"/>
                          </w:numPr>
                          <w:tabs>
                            <w:tab w:val="start" w:pos="20.35pt"/>
                          </w:tabs>
                          <w:kinsoku w:val="0"/>
                          <w:overflowPunct w:val="0"/>
                          <w:spacing w:before="0.10pt" w:line="13.30pt" w:lineRule="auto"/>
                          <w:ind w:end="1.35pt" w:hanging="9.05pt"/>
                          <w:jc w:val="start"/>
                          <w:rPr>
                            <w:i/>
                            <w:iCs/>
                            <w:color w:val="231F20"/>
                            <w:w w:val="105%"/>
                          </w:rPr>
                        </w:pPr>
                        <w:r>
                          <w:rPr>
                            <w:color w:val="231F20"/>
                          </w:rPr>
                          <w:t>Made</w:t>
                        </w:r>
                        <w:r>
                          <w:rPr>
                            <w:color w:val="231F20"/>
                            <w:spacing w:val="-2"/>
                          </w:rPr>
                          <w:t xml:space="preserve"> </w:t>
                        </w:r>
                        <w:r>
                          <w:rPr>
                            <w:color w:val="231F20"/>
                          </w:rPr>
                          <w:t>a decision to turn our will</w:t>
                        </w:r>
                        <w:r>
                          <w:rPr>
                            <w:color w:val="231F20"/>
                            <w:spacing w:val="-2"/>
                          </w:rPr>
                          <w:t xml:space="preserve"> </w:t>
                        </w:r>
                        <w:r>
                          <w:rPr>
                            <w:color w:val="231F20"/>
                          </w:rPr>
                          <w:t xml:space="preserve">and our lives over </w:t>
                        </w:r>
                        <w:r>
                          <w:rPr>
                            <w:color w:val="231F20"/>
                            <w:w w:val="105%"/>
                          </w:rPr>
                          <w:t>to the care of God</w:t>
                        </w:r>
                        <w:r>
                          <w:rPr>
                            <w:color w:val="231F20"/>
                            <w:spacing w:val="-7"/>
                            <w:w w:val="105%"/>
                          </w:rPr>
                          <w:t xml:space="preserve"> </w:t>
                        </w:r>
                        <w:r>
                          <w:rPr>
                            <w:i/>
                            <w:iCs/>
                            <w:color w:val="231F20"/>
                            <w:w w:val="105%"/>
                          </w:rPr>
                          <w:t>as we understood Him.</w:t>
                        </w:r>
                      </w:p>
                      <w:p w14:paraId="7D90E9C5" w14:textId="77777777" w:rsidR="00000000" w:rsidRDefault="00000000">
                        <w:pPr>
                          <w:pStyle w:val="BodyText"/>
                          <w:numPr>
                            <w:ilvl w:val="0"/>
                            <w:numId w:val="4"/>
                          </w:numPr>
                          <w:tabs>
                            <w:tab w:val="start" w:pos="20.55pt"/>
                          </w:tabs>
                          <w:kinsoku w:val="0"/>
                          <w:overflowPunct w:val="0"/>
                          <w:spacing w:line="13.30pt" w:lineRule="auto"/>
                          <w:ind w:end="1.35pt" w:hanging="9.05pt"/>
                          <w:jc w:val="start"/>
                          <w:rPr>
                            <w:color w:val="231F20"/>
                            <w:spacing w:val="-2"/>
                            <w:w w:val="105%"/>
                          </w:rPr>
                        </w:pPr>
                        <w:r>
                          <w:rPr>
                            <w:color w:val="231F20"/>
                          </w:rPr>
                          <w:t xml:space="preserve">Made a searching and fearless moral inventory of </w:t>
                        </w:r>
                        <w:r>
                          <w:rPr>
                            <w:color w:val="231F20"/>
                            <w:spacing w:val="-2"/>
                            <w:w w:val="105%"/>
                          </w:rPr>
                          <w:t>ourselves.</w:t>
                        </w:r>
                      </w:p>
                      <w:p w14:paraId="3B653064" w14:textId="77777777" w:rsidR="00000000" w:rsidRDefault="00000000">
                        <w:pPr>
                          <w:pStyle w:val="BodyText"/>
                          <w:numPr>
                            <w:ilvl w:val="0"/>
                            <w:numId w:val="4"/>
                          </w:numPr>
                          <w:tabs>
                            <w:tab w:val="start" w:pos="20.50pt"/>
                          </w:tabs>
                          <w:kinsoku w:val="0"/>
                          <w:overflowPunct w:val="0"/>
                          <w:spacing w:line="12.70pt" w:lineRule="auto"/>
                          <w:ind w:end="1.40pt" w:hanging="9.05pt"/>
                          <w:jc w:val="start"/>
                          <w:rPr>
                            <w:color w:val="231F20"/>
                            <w:w w:val="105%"/>
                          </w:rPr>
                        </w:pPr>
                        <w:r>
                          <w:rPr>
                            <w:color w:val="231F20"/>
                          </w:rPr>
                          <w:t xml:space="preserve">Admitted to God, to ourselves, and to another hu- </w:t>
                        </w:r>
                        <w:r>
                          <w:rPr>
                            <w:color w:val="231F20"/>
                            <w:w w:val="105%"/>
                          </w:rPr>
                          <w:t>man</w:t>
                        </w:r>
                        <w:r>
                          <w:rPr>
                            <w:color w:val="231F20"/>
                            <w:spacing w:val="-2"/>
                            <w:w w:val="105%"/>
                          </w:rPr>
                          <w:t xml:space="preserve"> </w:t>
                        </w:r>
                        <w:r>
                          <w:rPr>
                            <w:color w:val="231F20"/>
                            <w:w w:val="105%"/>
                          </w:rPr>
                          <w:t>being</w:t>
                        </w:r>
                        <w:r>
                          <w:rPr>
                            <w:color w:val="231F20"/>
                            <w:spacing w:val="-2"/>
                            <w:w w:val="105%"/>
                          </w:rPr>
                          <w:t xml:space="preserve"> </w:t>
                        </w:r>
                        <w:r>
                          <w:rPr>
                            <w:color w:val="231F20"/>
                            <w:w w:val="105%"/>
                          </w:rPr>
                          <w:t>the</w:t>
                        </w:r>
                        <w:r>
                          <w:rPr>
                            <w:color w:val="231F20"/>
                            <w:spacing w:val="-2"/>
                            <w:w w:val="105%"/>
                          </w:rPr>
                          <w:t xml:space="preserve"> </w:t>
                        </w:r>
                        <w:r>
                          <w:rPr>
                            <w:color w:val="231F20"/>
                            <w:w w:val="105%"/>
                          </w:rPr>
                          <w:t>exact</w:t>
                        </w:r>
                        <w:r>
                          <w:rPr>
                            <w:color w:val="231F20"/>
                            <w:spacing w:val="-2"/>
                            <w:w w:val="105%"/>
                          </w:rPr>
                          <w:t xml:space="preserve"> </w:t>
                        </w:r>
                        <w:r>
                          <w:rPr>
                            <w:color w:val="231F20"/>
                            <w:w w:val="105%"/>
                          </w:rPr>
                          <w:t>nature</w:t>
                        </w:r>
                        <w:r>
                          <w:rPr>
                            <w:color w:val="231F20"/>
                            <w:spacing w:val="-2"/>
                            <w:w w:val="105%"/>
                          </w:rPr>
                          <w:t xml:space="preserve"> </w:t>
                        </w:r>
                        <w:r>
                          <w:rPr>
                            <w:color w:val="231F20"/>
                            <w:w w:val="105%"/>
                          </w:rPr>
                          <w:t>of</w:t>
                        </w:r>
                        <w:r>
                          <w:rPr>
                            <w:color w:val="231F20"/>
                            <w:spacing w:val="-2"/>
                            <w:w w:val="105%"/>
                          </w:rPr>
                          <w:t xml:space="preserve"> </w:t>
                        </w:r>
                        <w:r>
                          <w:rPr>
                            <w:color w:val="231F20"/>
                            <w:w w:val="105%"/>
                          </w:rPr>
                          <w:t>our</w:t>
                        </w:r>
                        <w:r>
                          <w:rPr>
                            <w:color w:val="231F20"/>
                            <w:spacing w:val="-2"/>
                            <w:w w:val="105%"/>
                          </w:rPr>
                          <w:t xml:space="preserve"> </w:t>
                        </w:r>
                        <w:r>
                          <w:rPr>
                            <w:color w:val="231F20"/>
                            <w:w w:val="105%"/>
                          </w:rPr>
                          <w:t>wrongs.</w:t>
                        </w:r>
                      </w:p>
                      <w:p w14:paraId="33FE2FB1" w14:textId="77777777" w:rsidR="00000000" w:rsidRDefault="00000000">
                        <w:pPr>
                          <w:pStyle w:val="BodyText"/>
                          <w:numPr>
                            <w:ilvl w:val="0"/>
                            <w:numId w:val="4"/>
                          </w:numPr>
                          <w:tabs>
                            <w:tab w:val="start" w:pos="20.55pt"/>
                          </w:tabs>
                          <w:kinsoku w:val="0"/>
                          <w:overflowPunct w:val="0"/>
                          <w:spacing w:line="12.70pt" w:lineRule="auto"/>
                          <w:ind w:end="1.25pt" w:hanging="9.05pt"/>
                          <w:jc w:val="start"/>
                          <w:rPr>
                            <w:color w:val="231F20"/>
                            <w:w w:val="105%"/>
                          </w:rPr>
                        </w:pPr>
                        <w:r>
                          <w:rPr>
                            <w:color w:val="231F20"/>
                            <w:w w:val="105%"/>
                          </w:rPr>
                          <w:t>Were</w:t>
                        </w:r>
                        <w:r>
                          <w:rPr>
                            <w:color w:val="231F20"/>
                            <w:spacing w:val="-12"/>
                            <w:w w:val="105%"/>
                          </w:rPr>
                          <w:t xml:space="preserve"> </w:t>
                        </w:r>
                        <w:r>
                          <w:rPr>
                            <w:color w:val="231F20"/>
                            <w:w w:val="105%"/>
                          </w:rPr>
                          <w:t>entirely</w:t>
                        </w:r>
                        <w:r>
                          <w:rPr>
                            <w:color w:val="231F20"/>
                            <w:spacing w:val="-12"/>
                            <w:w w:val="105%"/>
                          </w:rPr>
                          <w:t xml:space="preserve"> </w:t>
                        </w:r>
                        <w:r>
                          <w:rPr>
                            <w:color w:val="231F20"/>
                            <w:w w:val="105%"/>
                          </w:rPr>
                          <w:t>ready</w:t>
                        </w:r>
                        <w:r>
                          <w:rPr>
                            <w:color w:val="231F20"/>
                            <w:spacing w:val="-12"/>
                            <w:w w:val="105%"/>
                          </w:rPr>
                          <w:t xml:space="preserve"> </w:t>
                        </w:r>
                        <w:r>
                          <w:rPr>
                            <w:color w:val="231F20"/>
                            <w:w w:val="105%"/>
                          </w:rPr>
                          <w:t>to</w:t>
                        </w:r>
                        <w:r>
                          <w:rPr>
                            <w:color w:val="231F20"/>
                            <w:spacing w:val="-12"/>
                            <w:w w:val="105%"/>
                          </w:rPr>
                          <w:t xml:space="preserve"> </w:t>
                        </w:r>
                        <w:r>
                          <w:rPr>
                            <w:color w:val="231F20"/>
                            <w:w w:val="105%"/>
                          </w:rPr>
                          <w:t>have</w:t>
                        </w:r>
                        <w:r>
                          <w:rPr>
                            <w:color w:val="231F20"/>
                            <w:spacing w:val="-12"/>
                            <w:w w:val="105%"/>
                          </w:rPr>
                          <w:t xml:space="preserve"> </w:t>
                        </w:r>
                        <w:r>
                          <w:rPr>
                            <w:color w:val="231F20"/>
                            <w:w w:val="105%"/>
                          </w:rPr>
                          <w:t>God</w:t>
                        </w:r>
                        <w:r>
                          <w:rPr>
                            <w:color w:val="231F20"/>
                            <w:spacing w:val="-11"/>
                            <w:w w:val="105%"/>
                          </w:rPr>
                          <w:t xml:space="preserve"> </w:t>
                        </w:r>
                        <w:r>
                          <w:rPr>
                            <w:color w:val="231F20"/>
                            <w:w w:val="105%"/>
                          </w:rPr>
                          <w:t>remove</w:t>
                        </w:r>
                        <w:r>
                          <w:rPr>
                            <w:color w:val="231F20"/>
                            <w:spacing w:val="-12"/>
                            <w:w w:val="105%"/>
                          </w:rPr>
                          <w:t xml:space="preserve"> </w:t>
                        </w:r>
                        <w:r>
                          <w:rPr>
                            <w:color w:val="231F20"/>
                            <w:w w:val="105%"/>
                          </w:rPr>
                          <w:t>all</w:t>
                        </w:r>
                        <w:r>
                          <w:rPr>
                            <w:color w:val="231F20"/>
                            <w:spacing w:val="-12"/>
                            <w:w w:val="105%"/>
                          </w:rPr>
                          <w:t xml:space="preserve"> </w:t>
                        </w:r>
                        <w:r>
                          <w:rPr>
                            <w:color w:val="231F20"/>
                            <w:w w:val="105%"/>
                          </w:rPr>
                          <w:t>these defects</w:t>
                        </w:r>
                        <w:r>
                          <w:rPr>
                            <w:color w:val="231F20"/>
                            <w:spacing w:val="-2"/>
                            <w:w w:val="105%"/>
                          </w:rPr>
                          <w:t xml:space="preserve"> </w:t>
                        </w:r>
                        <w:r>
                          <w:rPr>
                            <w:color w:val="231F20"/>
                            <w:w w:val="105%"/>
                          </w:rPr>
                          <w:t>of</w:t>
                        </w:r>
                        <w:r>
                          <w:rPr>
                            <w:color w:val="231F20"/>
                            <w:spacing w:val="-2"/>
                            <w:w w:val="105%"/>
                          </w:rPr>
                          <w:t xml:space="preserve"> </w:t>
                        </w:r>
                        <w:r>
                          <w:rPr>
                            <w:color w:val="231F20"/>
                            <w:w w:val="105%"/>
                          </w:rPr>
                          <w:t>character.</w:t>
                        </w:r>
                      </w:p>
                      <w:p w14:paraId="39785817" w14:textId="77777777" w:rsidR="00000000" w:rsidRDefault="00000000">
                        <w:pPr>
                          <w:pStyle w:val="BodyText"/>
                          <w:numPr>
                            <w:ilvl w:val="0"/>
                            <w:numId w:val="4"/>
                          </w:numPr>
                          <w:tabs>
                            <w:tab w:val="start" w:pos="20.25pt"/>
                          </w:tabs>
                          <w:kinsoku w:val="0"/>
                          <w:overflowPunct w:val="0"/>
                          <w:spacing w:before="0.15pt"/>
                          <w:ind w:start="20.20pt" w:end="0pt" w:hanging="8.75pt"/>
                          <w:jc w:val="start"/>
                          <w:rPr>
                            <w:color w:val="231F20"/>
                            <w:spacing w:val="-2"/>
                          </w:rPr>
                        </w:pPr>
                        <w:r>
                          <w:rPr>
                            <w:color w:val="231F20"/>
                          </w:rPr>
                          <w:t>Humbly asked</w:t>
                        </w:r>
                        <w:r>
                          <w:rPr>
                            <w:color w:val="231F20"/>
                            <w:spacing w:val="1"/>
                          </w:rPr>
                          <w:t xml:space="preserve"> </w:t>
                        </w:r>
                        <w:r>
                          <w:rPr>
                            <w:color w:val="231F20"/>
                          </w:rPr>
                          <w:t>Him to</w:t>
                        </w:r>
                        <w:r>
                          <w:rPr>
                            <w:color w:val="231F20"/>
                            <w:spacing w:val="2"/>
                          </w:rPr>
                          <w:t xml:space="preserve"> </w:t>
                        </w:r>
                        <w:r>
                          <w:rPr>
                            <w:color w:val="231F20"/>
                          </w:rPr>
                          <w:t xml:space="preserve">remove our </w:t>
                        </w:r>
                        <w:r>
                          <w:rPr>
                            <w:color w:val="231F20"/>
                            <w:spacing w:val="-2"/>
                          </w:rPr>
                          <w:t>shortcomings.</w:t>
                        </w:r>
                      </w:p>
                      <w:p w14:paraId="58D84C6F" w14:textId="77777777" w:rsidR="00000000" w:rsidRDefault="00000000">
                        <w:pPr>
                          <w:pStyle w:val="BodyText"/>
                          <w:numPr>
                            <w:ilvl w:val="0"/>
                            <w:numId w:val="4"/>
                          </w:numPr>
                          <w:tabs>
                            <w:tab w:val="start" w:pos="20.10pt"/>
                          </w:tabs>
                          <w:kinsoku w:val="0"/>
                          <w:overflowPunct w:val="0"/>
                          <w:spacing w:before="0.70pt" w:line="12.70pt" w:lineRule="auto"/>
                          <w:ind w:end="1.40pt" w:hanging="9.55pt"/>
                          <w:rPr>
                            <w:color w:val="231F20"/>
                            <w:w w:val="105%"/>
                          </w:rPr>
                        </w:pPr>
                        <w:r>
                          <w:rPr>
                            <w:color w:val="231F20"/>
                            <w:w w:val="105%"/>
                          </w:rPr>
                          <w:t>Made</w:t>
                        </w:r>
                        <w:r>
                          <w:rPr>
                            <w:color w:val="231F20"/>
                            <w:spacing w:val="-12"/>
                            <w:w w:val="105%"/>
                          </w:rPr>
                          <w:t xml:space="preserve"> </w:t>
                        </w:r>
                        <w:r>
                          <w:rPr>
                            <w:color w:val="231F20"/>
                            <w:w w:val="105%"/>
                          </w:rPr>
                          <w:t>a</w:t>
                        </w:r>
                        <w:r>
                          <w:rPr>
                            <w:color w:val="231F20"/>
                            <w:spacing w:val="-12"/>
                            <w:w w:val="105%"/>
                          </w:rPr>
                          <w:t xml:space="preserve"> </w:t>
                        </w:r>
                        <w:r>
                          <w:rPr>
                            <w:color w:val="231F20"/>
                            <w:w w:val="105%"/>
                          </w:rPr>
                          <w:t>list</w:t>
                        </w:r>
                        <w:r>
                          <w:rPr>
                            <w:color w:val="231F20"/>
                            <w:spacing w:val="-11"/>
                            <w:w w:val="105%"/>
                          </w:rPr>
                          <w:t xml:space="preserve"> </w:t>
                        </w:r>
                        <w:r>
                          <w:rPr>
                            <w:color w:val="231F20"/>
                            <w:w w:val="105%"/>
                          </w:rPr>
                          <w:t>of</w:t>
                        </w:r>
                        <w:r>
                          <w:rPr>
                            <w:color w:val="231F20"/>
                            <w:spacing w:val="-12"/>
                            <w:w w:val="105%"/>
                          </w:rPr>
                          <w:t xml:space="preserve"> </w:t>
                        </w:r>
                        <w:r>
                          <w:rPr>
                            <w:color w:val="231F20"/>
                            <w:w w:val="105%"/>
                          </w:rPr>
                          <w:t>all</w:t>
                        </w:r>
                        <w:r>
                          <w:rPr>
                            <w:color w:val="231F20"/>
                            <w:spacing w:val="-12"/>
                            <w:w w:val="105%"/>
                          </w:rPr>
                          <w:t xml:space="preserve"> </w:t>
                        </w:r>
                        <w:r>
                          <w:rPr>
                            <w:color w:val="231F20"/>
                            <w:w w:val="105%"/>
                          </w:rPr>
                          <w:t>persons</w:t>
                        </w:r>
                        <w:r>
                          <w:rPr>
                            <w:color w:val="231F20"/>
                            <w:spacing w:val="-11"/>
                            <w:w w:val="105%"/>
                          </w:rPr>
                          <w:t xml:space="preserve"> </w:t>
                        </w:r>
                        <w:r>
                          <w:rPr>
                            <w:color w:val="231F20"/>
                            <w:w w:val="105%"/>
                          </w:rPr>
                          <w:t>we</w:t>
                        </w:r>
                        <w:r>
                          <w:rPr>
                            <w:color w:val="231F20"/>
                            <w:spacing w:val="-12"/>
                            <w:w w:val="105%"/>
                          </w:rPr>
                          <w:t xml:space="preserve"> </w:t>
                        </w:r>
                        <w:r>
                          <w:rPr>
                            <w:color w:val="231F20"/>
                            <w:w w:val="105%"/>
                          </w:rPr>
                          <w:t>had</w:t>
                        </w:r>
                        <w:r>
                          <w:rPr>
                            <w:color w:val="231F20"/>
                            <w:spacing w:val="-12"/>
                            <w:w w:val="105%"/>
                          </w:rPr>
                          <w:t xml:space="preserve"> </w:t>
                        </w:r>
                        <w:r>
                          <w:rPr>
                            <w:color w:val="231F20"/>
                            <w:w w:val="105%"/>
                          </w:rPr>
                          <w:t>harmed,</w:t>
                        </w:r>
                        <w:r>
                          <w:rPr>
                            <w:color w:val="231F20"/>
                            <w:spacing w:val="-11"/>
                            <w:w w:val="105%"/>
                          </w:rPr>
                          <w:t xml:space="preserve"> </w:t>
                        </w:r>
                        <w:r>
                          <w:rPr>
                            <w:color w:val="231F20"/>
                            <w:w w:val="105%"/>
                          </w:rPr>
                          <w:t>and</w:t>
                        </w:r>
                        <w:r>
                          <w:rPr>
                            <w:color w:val="231F20"/>
                            <w:spacing w:val="-12"/>
                            <w:w w:val="105%"/>
                          </w:rPr>
                          <w:t xml:space="preserve"> </w:t>
                        </w:r>
                        <w:r>
                          <w:rPr>
                            <w:color w:val="231F20"/>
                            <w:w w:val="105%"/>
                          </w:rPr>
                          <w:t>be- came</w:t>
                        </w:r>
                        <w:r>
                          <w:rPr>
                            <w:color w:val="231F20"/>
                            <w:spacing w:val="-4"/>
                            <w:w w:val="105%"/>
                          </w:rPr>
                          <w:t xml:space="preserve"> </w:t>
                        </w:r>
                        <w:r>
                          <w:rPr>
                            <w:color w:val="231F20"/>
                            <w:w w:val="105%"/>
                          </w:rPr>
                          <w:t>willing</w:t>
                        </w:r>
                        <w:r>
                          <w:rPr>
                            <w:color w:val="231F20"/>
                            <w:spacing w:val="-4"/>
                            <w:w w:val="105%"/>
                          </w:rPr>
                          <w:t xml:space="preserve"> </w:t>
                        </w:r>
                        <w:r>
                          <w:rPr>
                            <w:color w:val="231F20"/>
                            <w:w w:val="105%"/>
                          </w:rPr>
                          <w:t>to</w:t>
                        </w:r>
                        <w:r>
                          <w:rPr>
                            <w:color w:val="231F20"/>
                            <w:spacing w:val="-4"/>
                            <w:w w:val="105%"/>
                          </w:rPr>
                          <w:t xml:space="preserve"> </w:t>
                        </w:r>
                        <w:r>
                          <w:rPr>
                            <w:color w:val="231F20"/>
                            <w:w w:val="105%"/>
                          </w:rPr>
                          <w:t>make</w:t>
                        </w:r>
                        <w:r>
                          <w:rPr>
                            <w:color w:val="231F20"/>
                            <w:spacing w:val="-4"/>
                            <w:w w:val="105%"/>
                          </w:rPr>
                          <w:t xml:space="preserve"> </w:t>
                        </w:r>
                        <w:r>
                          <w:rPr>
                            <w:color w:val="231F20"/>
                            <w:w w:val="105%"/>
                          </w:rPr>
                          <w:t>amends</w:t>
                        </w:r>
                        <w:r>
                          <w:rPr>
                            <w:color w:val="231F20"/>
                            <w:spacing w:val="-4"/>
                            <w:w w:val="105%"/>
                          </w:rPr>
                          <w:t xml:space="preserve"> </w:t>
                        </w:r>
                        <w:r>
                          <w:rPr>
                            <w:color w:val="231F20"/>
                            <w:w w:val="105%"/>
                          </w:rPr>
                          <w:t>to</w:t>
                        </w:r>
                        <w:r>
                          <w:rPr>
                            <w:color w:val="231F20"/>
                            <w:spacing w:val="-4"/>
                            <w:w w:val="105%"/>
                          </w:rPr>
                          <w:t xml:space="preserve"> </w:t>
                        </w:r>
                        <w:r>
                          <w:rPr>
                            <w:color w:val="231F20"/>
                            <w:w w:val="105%"/>
                          </w:rPr>
                          <w:t>them</w:t>
                        </w:r>
                        <w:r>
                          <w:rPr>
                            <w:color w:val="231F20"/>
                            <w:spacing w:val="-4"/>
                            <w:w w:val="105%"/>
                          </w:rPr>
                          <w:t xml:space="preserve"> </w:t>
                        </w:r>
                        <w:r>
                          <w:rPr>
                            <w:color w:val="231F20"/>
                            <w:w w:val="105%"/>
                          </w:rPr>
                          <w:t>all.</w:t>
                        </w:r>
                      </w:p>
                      <w:p w14:paraId="7CF9359B" w14:textId="77777777" w:rsidR="00000000" w:rsidRDefault="00000000">
                        <w:pPr>
                          <w:pStyle w:val="BodyText"/>
                          <w:numPr>
                            <w:ilvl w:val="0"/>
                            <w:numId w:val="4"/>
                          </w:numPr>
                          <w:tabs>
                            <w:tab w:val="start" w:pos="19.05pt"/>
                          </w:tabs>
                          <w:kinsoku w:val="0"/>
                          <w:overflowPunct w:val="0"/>
                          <w:spacing w:before="0.55pt" w:line="12.70pt" w:lineRule="auto"/>
                          <w:ind w:end="1.70pt" w:hanging="10.15pt"/>
                          <w:rPr>
                            <w:color w:val="231F20"/>
                            <w:w w:val="105%"/>
                          </w:rPr>
                        </w:pPr>
                        <w:r>
                          <w:rPr>
                            <w:color w:val="231F20"/>
                            <w:spacing w:val="-6"/>
                          </w:rPr>
                          <w:t>Made</w:t>
                        </w:r>
                        <w:r>
                          <w:rPr>
                            <w:color w:val="231F20"/>
                            <w:spacing w:val="-1"/>
                          </w:rPr>
                          <w:t xml:space="preserve"> </w:t>
                        </w:r>
                        <w:r>
                          <w:rPr>
                            <w:color w:val="231F20"/>
                            <w:spacing w:val="-6"/>
                          </w:rPr>
                          <w:t>direct</w:t>
                        </w:r>
                        <w:r>
                          <w:rPr>
                            <w:color w:val="231F20"/>
                            <w:spacing w:val="-1"/>
                          </w:rPr>
                          <w:t xml:space="preserve"> </w:t>
                        </w:r>
                        <w:r>
                          <w:rPr>
                            <w:color w:val="231F20"/>
                            <w:spacing w:val="-6"/>
                          </w:rPr>
                          <w:t>amends</w:t>
                        </w:r>
                        <w:r>
                          <w:rPr>
                            <w:color w:val="231F20"/>
                            <w:spacing w:val="-1"/>
                          </w:rPr>
                          <w:t xml:space="preserve"> </w:t>
                        </w:r>
                        <w:r>
                          <w:rPr>
                            <w:color w:val="231F20"/>
                            <w:spacing w:val="-6"/>
                          </w:rPr>
                          <w:t>to</w:t>
                        </w:r>
                        <w:r>
                          <w:rPr>
                            <w:color w:val="231F20"/>
                            <w:spacing w:val="-1"/>
                          </w:rPr>
                          <w:t xml:space="preserve"> </w:t>
                        </w:r>
                        <w:r>
                          <w:rPr>
                            <w:color w:val="231F20"/>
                            <w:spacing w:val="-6"/>
                          </w:rPr>
                          <w:t>such</w:t>
                        </w:r>
                        <w:r>
                          <w:rPr>
                            <w:color w:val="231F20"/>
                            <w:spacing w:val="-1"/>
                          </w:rPr>
                          <w:t xml:space="preserve"> </w:t>
                        </w:r>
                        <w:r>
                          <w:rPr>
                            <w:color w:val="231F20"/>
                            <w:spacing w:val="-6"/>
                          </w:rPr>
                          <w:t>people</w:t>
                        </w:r>
                        <w:r>
                          <w:rPr>
                            <w:color w:val="231F20"/>
                            <w:spacing w:val="-1"/>
                          </w:rPr>
                          <w:t xml:space="preserve"> </w:t>
                        </w:r>
                        <w:r>
                          <w:rPr>
                            <w:color w:val="231F20"/>
                            <w:spacing w:val="-6"/>
                          </w:rPr>
                          <w:t>wherever</w:t>
                        </w:r>
                        <w:r>
                          <w:rPr>
                            <w:color w:val="231F20"/>
                            <w:spacing w:val="-1"/>
                          </w:rPr>
                          <w:t xml:space="preserve"> </w:t>
                        </w:r>
                        <w:r>
                          <w:rPr>
                            <w:color w:val="231F20"/>
                            <w:spacing w:val="-6"/>
                          </w:rPr>
                          <w:t>possible,</w:t>
                        </w:r>
                        <w:r>
                          <w:rPr>
                            <w:color w:val="231F20"/>
                          </w:rPr>
                          <w:t xml:space="preserve"> </w:t>
                        </w:r>
                        <w:r>
                          <w:rPr>
                            <w:color w:val="231F20"/>
                            <w:w w:val="105%"/>
                          </w:rPr>
                          <w:t>except</w:t>
                        </w:r>
                        <w:r>
                          <w:rPr>
                            <w:color w:val="231F20"/>
                            <w:spacing w:val="-15"/>
                            <w:w w:val="105%"/>
                          </w:rPr>
                          <w:t xml:space="preserve"> </w:t>
                        </w:r>
                        <w:r>
                          <w:rPr>
                            <w:color w:val="231F20"/>
                            <w:w w:val="105%"/>
                          </w:rPr>
                          <w:t>when</w:t>
                        </w:r>
                        <w:r>
                          <w:rPr>
                            <w:color w:val="231F20"/>
                            <w:spacing w:val="-14"/>
                            <w:w w:val="105%"/>
                          </w:rPr>
                          <w:t xml:space="preserve"> </w:t>
                        </w:r>
                        <w:r>
                          <w:rPr>
                            <w:color w:val="231F20"/>
                            <w:w w:val="105%"/>
                          </w:rPr>
                          <w:t>to</w:t>
                        </w:r>
                        <w:r>
                          <w:rPr>
                            <w:color w:val="231F20"/>
                            <w:spacing w:val="-14"/>
                            <w:w w:val="105%"/>
                          </w:rPr>
                          <w:t xml:space="preserve"> </w:t>
                        </w:r>
                        <w:r>
                          <w:rPr>
                            <w:color w:val="231F20"/>
                            <w:w w:val="105%"/>
                          </w:rPr>
                          <w:t>do</w:t>
                        </w:r>
                        <w:r>
                          <w:rPr>
                            <w:color w:val="231F20"/>
                            <w:spacing w:val="-14"/>
                            <w:w w:val="105%"/>
                          </w:rPr>
                          <w:t xml:space="preserve"> </w:t>
                        </w:r>
                        <w:r>
                          <w:rPr>
                            <w:color w:val="231F20"/>
                            <w:w w:val="105%"/>
                          </w:rPr>
                          <w:t>so</w:t>
                        </w:r>
                        <w:r>
                          <w:rPr>
                            <w:color w:val="231F20"/>
                            <w:spacing w:val="-15"/>
                            <w:w w:val="105%"/>
                          </w:rPr>
                          <w:t xml:space="preserve"> </w:t>
                        </w:r>
                        <w:r>
                          <w:rPr>
                            <w:color w:val="231F20"/>
                            <w:w w:val="105%"/>
                          </w:rPr>
                          <w:t>would</w:t>
                        </w:r>
                        <w:r>
                          <w:rPr>
                            <w:color w:val="231F20"/>
                            <w:spacing w:val="-14"/>
                            <w:w w:val="105%"/>
                          </w:rPr>
                          <w:t xml:space="preserve"> </w:t>
                        </w:r>
                        <w:r>
                          <w:rPr>
                            <w:color w:val="231F20"/>
                            <w:w w:val="105%"/>
                          </w:rPr>
                          <w:t>injure</w:t>
                        </w:r>
                        <w:r>
                          <w:rPr>
                            <w:color w:val="231F20"/>
                            <w:spacing w:val="-14"/>
                            <w:w w:val="105%"/>
                          </w:rPr>
                          <w:t xml:space="preserve"> </w:t>
                        </w:r>
                        <w:r>
                          <w:rPr>
                            <w:color w:val="231F20"/>
                            <w:w w:val="105%"/>
                          </w:rPr>
                          <w:t>them</w:t>
                        </w:r>
                        <w:r>
                          <w:rPr>
                            <w:color w:val="231F20"/>
                            <w:spacing w:val="-14"/>
                            <w:w w:val="105%"/>
                          </w:rPr>
                          <w:t xml:space="preserve"> </w:t>
                        </w:r>
                        <w:r>
                          <w:rPr>
                            <w:color w:val="231F20"/>
                            <w:w w:val="105%"/>
                          </w:rPr>
                          <w:t>or</w:t>
                        </w:r>
                        <w:r>
                          <w:rPr>
                            <w:color w:val="231F20"/>
                            <w:spacing w:val="-15"/>
                            <w:w w:val="105%"/>
                          </w:rPr>
                          <w:t xml:space="preserve"> </w:t>
                        </w:r>
                        <w:r>
                          <w:rPr>
                            <w:color w:val="231F20"/>
                            <w:w w:val="105%"/>
                          </w:rPr>
                          <w:t>others.</w:t>
                        </w:r>
                      </w:p>
                      <w:p w14:paraId="7F8A821A" w14:textId="77777777" w:rsidR="00000000" w:rsidRDefault="00000000">
                        <w:pPr>
                          <w:pStyle w:val="BodyText"/>
                          <w:numPr>
                            <w:ilvl w:val="0"/>
                            <w:numId w:val="4"/>
                          </w:numPr>
                          <w:tabs>
                            <w:tab w:val="start" w:pos="21.40pt"/>
                          </w:tabs>
                          <w:kinsoku w:val="0"/>
                          <w:overflowPunct w:val="0"/>
                          <w:spacing w:before="0.55pt" w:line="12.70pt" w:lineRule="auto"/>
                          <w:ind w:end="1.40pt" w:hanging="14pt"/>
                          <w:rPr>
                            <w:color w:val="231F20"/>
                            <w:w w:val="105%"/>
                          </w:rPr>
                        </w:pPr>
                        <w:r>
                          <w:rPr>
                            <w:color w:val="231F20"/>
                          </w:rPr>
                          <w:t>Continued</w:t>
                        </w:r>
                        <w:r>
                          <w:rPr>
                            <w:color w:val="231F20"/>
                            <w:spacing w:val="-4"/>
                          </w:rPr>
                          <w:t xml:space="preserve"> </w:t>
                        </w:r>
                        <w:r>
                          <w:rPr>
                            <w:color w:val="231F20"/>
                          </w:rPr>
                          <w:t>to</w:t>
                        </w:r>
                        <w:r>
                          <w:rPr>
                            <w:color w:val="231F20"/>
                            <w:spacing w:val="-3"/>
                          </w:rPr>
                          <w:t xml:space="preserve"> </w:t>
                        </w:r>
                        <w:r>
                          <w:rPr>
                            <w:color w:val="231F20"/>
                          </w:rPr>
                          <w:t>take</w:t>
                        </w:r>
                        <w:r>
                          <w:rPr>
                            <w:color w:val="231F20"/>
                            <w:spacing w:val="-3"/>
                          </w:rPr>
                          <w:t xml:space="preserve"> </w:t>
                        </w:r>
                        <w:r>
                          <w:rPr>
                            <w:color w:val="231F20"/>
                          </w:rPr>
                          <w:t>personal</w:t>
                        </w:r>
                        <w:r>
                          <w:rPr>
                            <w:color w:val="231F20"/>
                            <w:spacing w:val="-4"/>
                          </w:rPr>
                          <w:t xml:space="preserve"> </w:t>
                        </w:r>
                        <w:r>
                          <w:rPr>
                            <w:color w:val="231F20"/>
                          </w:rPr>
                          <w:t>inventory</w:t>
                        </w:r>
                        <w:r>
                          <w:rPr>
                            <w:color w:val="231F20"/>
                            <w:spacing w:val="-3"/>
                          </w:rPr>
                          <w:t xml:space="preserve"> </w:t>
                        </w:r>
                        <w:r>
                          <w:rPr>
                            <w:color w:val="231F20"/>
                          </w:rPr>
                          <w:t>and</w:t>
                        </w:r>
                        <w:r>
                          <w:rPr>
                            <w:color w:val="231F20"/>
                            <w:spacing w:val="-3"/>
                          </w:rPr>
                          <w:t xml:space="preserve"> </w:t>
                        </w:r>
                        <w:r>
                          <w:rPr>
                            <w:color w:val="231F20"/>
                          </w:rPr>
                          <w:t>when</w:t>
                        </w:r>
                        <w:r>
                          <w:rPr>
                            <w:color w:val="231F20"/>
                            <w:spacing w:val="-4"/>
                          </w:rPr>
                          <w:t xml:space="preserve"> </w:t>
                        </w:r>
                        <w:r>
                          <w:rPr>
                            <w:color w:val="231F20"/>
                          </w:rPr>
                          <w:t xml:space="preserve">we </w:t>
                        </w:r>
                        <w:r>
                          <w:rPr>
                            <w:color w:val="231F20"/>
                            <w:w w:val="105%"/>
                          </w:rPr>
                          <w:t>were wrong promptly admitted it.</w:t>
                        </w:r>
                      </w:p>
                      <w:p w14:paraId="7FAE16F4" w14:textId="77777777" w:rsidR="00000000" w:rsidRDefault="00000000">
                        <w:pPr>
                          <w:pStyle w:val="BodyText"/>
                          <w:numPr>
                            <w:ilvl w:val="0"/>
                            <w:numId w:val="4"/>
                          </w:numPr>
                          <w:tabs>
                            <w:tab w:val="start" w:pos="20.20pt"/>
                          </w:tabs>
                          <w:kinsoku w:val="0"/>
                          <w:overflowPunct w:val="0"/>
                          <w:spacing w:line="13.20pt" w:lineRule="auto"/>
                          <w:ind w:hanging="14pt"/>
                          <w:rPr>
                            <w:color w:val="231F20"/>
                            <w:w w:val="105%"/>
                          </w:rPr>
                        </w:pPr>
                        <w:r>
                          <w:rPr>
                            <w:color w:val="231F20"/>
                          </w:rPr>
                          <w:t xml:space="preserve">Sought through prayer and meditation to improve our conscious contact with God </w:t>
                        </w:r>
                        <w:r>
                          <w:rPr>
                            <w:i/>
                            <w:iCs/>
                            <w:color w:val="231F20"/>
                          </w:rPr>
                          <w:t>as we understood Him,</w:t>
                        </w:r>
                        <w:r>
                          <w:rPr>
                            <w:i/>
                            <w:iCs/>
                            <w:color w:val="231F20"/>
                            <w:spacing w:val="-2"/>
                          </w:rPr>
                          <w:t xml:space="preserve"> </w:t>
                        </w:r>
                        <w:r>
                          <w:rPr>
                            <w:color w:val="231F20"/>
                          </w:rPr>
                          <w:t>praying</w:t>
                        </w:r>
                        <w:r>
                          <w:rPr>
                            <w:color w:val="231F20"/>
                            <w:spacing w:val="-3"/>
                          </w:rPr>
                          <w:t xml:space="preserve"> </w:t>
                        </w:r>
                        <w:r>
                          <w:rPr>
                            <w:color w:val="231F20"/>
                          </w:rPr>
                          <w:t>only</w:t>
                        </w:r>
                        <w:r>
                          <w:rPr>
                            <w:color w:val="231F20"/>
                            <w:spacing w:val="-3"/>
                          </w:rPr>
                          <w:t xml:space="preserve"> </w:t>
                        </w:r>
                        <w:r>
                          <w:rPr>
                            <w:color w:val="231F20"/>
                          </w:rPr>
                          <w:t>for</w:t>
                        </w:r>
                        <w:r>
                          <w:rPr>
                            <w:color w:val="231F20"/>
                            <w:spacing w:val="-3"/>
                          </w:rPr>
                          <w:t xml:space="preserve"> </w:t>
                        </w:r>
                        <w:r>
                          <w:rPr>
                            <w:color w:val="231F20"/>
                          </w:rPr>
                          <w:t>knowledge</w:t>
                        </w:r>
                        <w:r>
                          <w:rPr>
                            <w:color w:val="231F20"/>
                            <w:spacing w:val="-3"/>
                          </w:rPr>
                          <w:t xml:space="preserve"> </w:t>
                        </w:r>
                        <w:r>
                          <w:rPr>
                            <w:color w:val="231F20"/>
                          </w:rPr>
                          <w:t>of</w:t>
                        </w:r>
                        <w:r>
                          <w:rPr>
                            <w:color w:val="231F20"/>
                            <w:spacing w:val="-3"/>
                          </w:rPr>
                          <w:t xml:space="preserve"> </w:t>
                        </w:r>
                        <w:r>
                          <w:rPr>
                            <w:color w:val="231F20"/>
                          </w:rPr>
                          <w:t>His</w:t>
                        </w:r>
                        <w:r>
                          <w:rPr>
                            <w:color w:val="231F20"/>
                            <w:spacing w:val="-3"/>
                          </w:rPr>
                          <w:t xml:space="preserve"> </w:t>
                        </w:r>
                        <w:r>
                          <w:rPr>
                            <w:color w:val="231F20"/>
                          </w:rPr>
                          <w:t>will</w:t>
                        </w:r>
                        <w:r>
                          <w:rPr>
                            <w:color w:val="231F20"/>
                            <w:spacing w:val="-3"/>
                          </w:rPr>
                          <w:t xml:space="preserve"> </w:t>
                        </w:r>
                        <w:r>
                          <w:rPr>
                            <w:color w:val="231F20"/>
                          </w:rPr>
                          <w:t>for</w:t>
                        </w:r>
                        <w:r>
                          <w:rPr>
                            <w:color w:val="231F20"/>
                            <w:spacing w:val="-3"/>
                          </w:rPr>
                          <w:t xml:space="preserve"> </w:t>
                        </w:r>
                        <w:r>
                          <w:rPr>
                            <w:color w:val="231F20"/>
                          </w:rPr>
                          <w:t xml:space="preserve">us </w:t>
                        </w:r>
                        <w:r>
                          <w:rPr>
                            <w:color w:val="231F20"/>
                            <w:w w:val="105%"/>
                          </w:rPr>
                          <w:t>and the power to carry that out.</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04586FDA" w14:textId="159EB08C"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1907072" behindDoc="1" locked="0" layoutInCell="0" allowOverlap="1" wp14:anchorId="498EC1E5" wp14:editId="197416E3">
            <wp:simplePos x="0" y="0"/>
            <wp:positionH relativeFrom="page">
              <wp:posOffset>353060</wp:posOffset>
            </wp:positionH>
            <wp:positionV relativeFrom="page">
              <wp:posOffset>207645</wp:posOffset>
            </wp:positionV>
            <wp:extent cx="152400" cy="138430"/>
            <wp:effectExtent l="0" t="0" r="0" b="0"/>
            <wp:wrapNone/>
            <wp:docPr id="399" name="Text Box 245"/>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5240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05DDD8D8"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60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08096" behindDoc="1" locked="0" layoutInCell="0" allowOverlap="1" wp14:anchorId="04B1518D" wp14:editId="2BB3BEFB">
            <wp:simplePos x="0" y="0"/>
            <wp:positionH relativeFrom="page">
              <wp:posOffset>994410</wp:posOffset>
            </wp:positionH>
            <wp:positionV relativeFrom="page">
              <wp:posOffset>207645</wp:posOffset>
            </wp:positionV>
            <wp:extent cx="1410970" cy="138430"/>
            <wp:effectExtent l="0" t="0" r="0" b="0"/>
            <wp:wrapNone/>
            <wp:docPr id="398" name="Text Box 246"/>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41097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34A91283"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ALCOHOLICS</w:t>
                        </w:r>
                        <w:r>
                          <w:rPr>
                            <w:color w:val="231F20"/>
                            <w:spacing w:val="53"/>
                            <w:sz w:val="16"/>
                            <w:szCs w:val="16"/>
                          </w:rPr>
                          <w:t xml:space="preserve"> </w:t>
                        </w:r>
                        <w:r>
                          <w:rPr>
                            <w:color w:val="231F20"/>
                            <w:spacing w:val="-2"/>
                            <w:sz w:val="16"/>
                            <w:szCs w:val="16"/>
                          </w:rPr>
                          <w:t>ANONYMOUS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09120" behindDoc="1" locked="0" layoutInCell="0" allowOverlap="1" wp14:anchorId="21923C28" wp14:editId="22F90D8F">
            <wp:simplePos x="0" y="0"/>
            <wp:positionH relativeFrom="page">
              <wp:posOffset>353060</wp:posOffset>
            </wp:positionH>
            <wp:positionV relativeFrom="page">
              <wp:posOffset>377190</wp:posOffset>
            </wp:positionV>
            <wp:extent cx="2620645" cy="4424680"/>
            <wp:effectExtent l="0" t="0" r="0" b="0"/>
            <wp:wrapNone/>
            <wp:docPr id="397" name="Text Box 247"/>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20645" cy="4424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606907D0" w14:textId="77777777" w:rsidR="00000000" w:rsidRDefault="00000000">
                        <w:pPr>
                          <w:pStyle w:val="BodyText"/>
                          <w:numPr>
                            <w:ilvl w:val="0"/>
                            <w:numId w:val="3"/>
                          </w:numPr>
                          <w:tabs>
                            <w:tab w:val="start" w:pos="20.60pt"/>
                          </w:tabs>
                          <w:kinsoku w:val="0"/>
                          <w:overflowPunct w:val="0"/>
                          <w:spacing w:before="0.85pt" w:line="12.95pt" w:lineRule="auto"/>
                          <w:ind w:end="1.10pt" w:hanging="14.50pt"/>
                          <w:rPr>
                            <w:color w:val="231F20"/>
                            <w:spacing w:val="-2"/>
                            <w:w w:val="105%"/>
                          </w:rPr>
                        </w:pPr>
                        <w:r>
                          <w:rPr>
                            <w:color w:val="231F20"/>
                            <w:w w:val="105%"/>
                          </w:rPr>
                          <w:t>Having</w:t>
                        </w:r>
                        <w:r>
                          <w:rPr>
                            <w:color w:val="231F20"/>
                            <w:spacing w:val="-6"/>
                            <w:w w:val="105%"/>
                          </w:rPr>
                          <w:t xml:space="preserve"> </w:t>
                        </w:r>
                        <w:r>
                          <w:rPr>
                            <w:color w:val="231F20"/>
                            <w:w w:val="105%"/>
                          </w:rPr>
                          <w:t>had</w:t>
                        </w:r>
                        <w:r>
                          <w:rPr>
                            <w:color w:val="231F20"/>
                            <w:spacing w:val="-6"/>
                            <w:w w:val="105%"/>
                          </w:rPr>
                          <w:t xml:space="preserve"> </w:t>
                        </w:r>
                        <w:r>
                          <w:rPr>
                            <w:color w:val="231F20"/>
                            <w:w w:val="105%"/>
                          </w:rPr>
                          <w:t>a</w:t>
                        </w:r>
                        <w:r>
                          <w:rPr>
                            <w:color w:val="231F20"/>
                            <w:spacing w:val="-5"/>
                            <w:w w:val="105%"/>
                          </w:rPr>
                          <w:t xml:space="preserve"> </w:t>
                        </w:r>
                        <w:r>
                          <w:rPr>
                            <w:color w:val="231F20"/>
                            <w:w w:val="105%"/>
                          </w:rPr>
                          <w:t>spiritual</w:t>
                        </w:r>
                        <w:r>
                          <w:rPr>
                            <w:color w:val="231F20"/>
                            <w:spacing w:val="-6"/>
                            <w:w w:val="105%"/>
                          </w:rPr>
                          <w:t xml:space="preserve"> </w:t>
                        </w:r>
                        <w:r>
                          <w:rPr>
                            <w:color w:val="231F20"/>
                            <w:w w:val="105%"/>
                          </w:rPr>
                          <w:t>awakening</w:t>
                        </w:r>
                        <w:r>
                          <w:rPr>
                            <w:color w:val="231F20"/>
                            <w:spacing w:val="-5"/>
                            <w:w w:val="105%"/>
                          </w:rPr>
                          <w:t xml:space="preserve"> </w:t>
                        </w:r>
                        <w:r>
                          <w:rPr>
                            <w:color w:val="231F20"/>
                            <w:w w:val="105%"/>
                          </w:rPr>
                          <w:t>as</w:t>
                        </w:r>
                        <w:r>
                          <w:rPr>
                            <w:color w:val="231F20"/>
                            <w:spacing w:val="-5"/>
                            <w:w w:val="105%"/>
                          </w:rPr>
                          <w:t xml:space="preserve"> </w:t>
                        </w:r>
                        <w:r>
                          <w:rPr>
                            <w:color w:val="231F20"/>
                            <w:w w:val="105%"/>
                          </w:rPr>
                          <w:t>the</w:t>
                        </w:r>
                        <w:r>
                          <w:rPr>
                            <w:color w:val="231F20"/>
                            <w:spacing w:val="-5"/>
                            <w:w w:val="105%"/>
                          </w:rPr>
                          <w:t xml:space="preserve"> </w:t>
                        </w:r>
                        <w:r>
                          <w:rPr>
                            <w:color w:val="231F20"/>
                            <w:w w:val="105%"/>
                          </w:rPr>
                          <w:t>result</w:t>
                        </w:r>
                        <w:r>
                          <w:rPr>
                            <w:color w:val="231F20"/>
                            <w:spacing w:val="-6"/>
                            <w:w w:val="105%"/>
                          </w:rPr>
                          <w:t xml:space="preserve"> </w:t>
                        </w:r>
                        <w:r>
                          <w:rPr>
                            <w:color w:val="231F20"/>
                            <w:w w:val="105%"/>
                          </w:rPr>
                          <w:t xml:space="preserve">of </w:t>
                        </w:r>
                        <w:r>
                          <w:rPr>
                            <w:color w:val="231F20"/>
                          </w:rPr>
                          <w:t xml:space="preserve">these steps, we tried to carry this message to alco- </w:t>
                        </w:r>
                        <w:r>
                          <w:rPr>
                            <w:color w:val="231F20"/>
                            <w:w w:val="105%"/>
                          </w:rPr>
                          <w:t xml:space="preserve">holics, and to practice these principles in all our </w:t>
                        </w:r>
                        <w:r>
                          <w:rPr>
                            <w:color w:val="231F20"/>
                            <w:spacing w:val="-2"/>
                            <w:w w:val="105%"/>
                          </w:rPr>
                          <w:t>affairs.</w:t>
                        </w:r>
                      </w:p>
                      <w:p w14:paraId="385DA801" w14:textId="77777777" w:rsidR="00000000" w:rsidRDefault="00000000">
                        <w:pPr>
                          <w:pStyle w:val="BodyText"/>
                          <w:kinsoku w:val="0"/>
                          <w:overflowPunct w:val="0"/>
                          <w:spacing w:before="0.30pt" w:line="12.95pt" w:lineRule="auto"/>
                          <w:ind w:end="1.10pt"/>
                          <w:rPr>
                            <w:color w:val="231F20"/>
                            <w:w w:val="105%"/>
                          </w:rPr>
                        </w:pPr>
                        <w:r>
                          <w:rPr>
                            <w:color w:val="231F20"/>
                            <w:spacing w:val="-4"/>
                          </w:rPr>
                          <w:t>Many</w:t>
                        </w:r>
                        <w:r>
                          <w:rPr>
                            <w:color w:val="231F20"/>
                            <w:spacing w:val="-8"/>
                          </w:rPr>
                          <w:t xml:space="preserve"> </w:t>
                        </w:r>
                        <w:r>
                          <w:rPr>
                            <w:color w:val="231F20"/>
                            <w:spacing w:val="-4"/>
                          </w:rPr>
                          <w:t>of</w:t>
                        </w:r>
                        <w:r>
                          <w:rPr>
                            <w:color w:val="231F20"/>
                            <w:spacing w:val="-7"/>
                          </w:rPr>
                          <w:t xml:space="preserve"> </w:t>
                        </w:r>
                        <w:r>
                          <w:rPr>
                            <w:color w:val="231F20"/>
                            <w:spacing w:val="-4"/>
                          </w:rPr>
                          <w:t>us</w:t>
                        </w:r>
                        <w:r>
                          <w:rPr>
                            <w:color w:val="231F20"/>
                            <w:spacing w:val="-7"/>
                          </w:rPr>
                          <w:t xml:space="preserve"> </w:t>
                        </w:r>
                        <w:r>
                          <w:rPr>
                            <w:color w:val="231F20"/>
                            <w:spacing w:val="-4"/>
                          </w:rPr>
                          <w:t>exclaimed,</w:t>
                        </w:r>
                        <w:r>
                          <w:rPr>
                            <w:color w:val="231F20"/>
                            <w:spacing w:val="-7"/>
                          </w:rPr>
                          <w:t xml:space="preserve"> </w:t>
                        </w:r>
                        <w:r>
                          <w:rPr>
                            <w:color w:val="231F20"/>
                            <w:spacing w:val="-4"/>
                          </w:rPr>
                          <w:t>“What</w:t>
                        </w:r>
                        <w:r>
                          <w:rPr>
                            <w:color w:val="231F20"/>
                            <w:spacing w:val="-8"/>
                          </w:rPr>
                          <w:t xml:space="preserve"> </w:t>
                        </w:r>
                        <w:r>
                          <w:rPr>
                            <w:color w:val="231F20"/>
                            <w:spacing w:val="-4"/>
                          </w:rPr>
                          <w:t>an</w:t>
                        </w:r>
                        <w:r>
                          <w:rPr>
                            <w:color w:val="231F20"/>
                            <w:spacing w:val="-7"/>
                          </w:rPr>
                          <w:t xml:space="preserve"> </w:t>
                        </w:r>
                        <w:r>
                          <w:rPr>
                            <w:color w:val="231F20"/>
                            <w:spacing w:val="-4"/>
                          </w:rPr>
                          <w:t>order!</w:t>
                        </w:r>
                        <w:r>
                          <w:rPr>
                            <w:color w:val="231F20"/>
                            <w:spacing w:val="-7"/>
                          </w:rPr>
                          <w:t xml:space="preserve"> </w:t>
                        </w:r>
                        <w:r>
                          <w:rPr>
                            <w:color w:val="231F20"/>
                            <w:spacing w:val="-4"/>
                          </w:rPr>
                          <w:t>I</w:t>
                        </w:r>
                        <w:r>
                          <w:rPr>
                            <w:color w:val="231F20"/>
                            <w:spacing w:val="-7"/>
                          </w:rPr>
                          <w:t xml:space="preserve"> </w:t>
                        </w:r>
                        <w:r>
                          <w:rPr>
                            <w:color w:val="231F20"/>
                            <w:spacing w:val="-4"/>
                          </w:rPr>
                          <w:t>can’t</w:t>
                        </w:r>
                        <w:r>
                          <w:rPr>
                            <w:color w:val="231F20"/>
                            <w:spacing w:val="-8"/>
                          </w:rPr>
                          <w:t xml:space="preserve"> </w:t>
                        </w:r>
                        <w:r>
                          <w:rPr>
                            <w:color w:val="231F20"/>
                            <w:spacing w:val="-4"/>
                          </w:rPr>
                          <w:t>go</w:t>
                        </w:r>
                        <w:r>
                          <w:rPr>
                            <w:color w:val="231F20"/>
                            <w:spacing w:val="-7"/>
                          </w:rPr>
                          <w:t xml:space="preserve"> </w:t>
                        </w:r>
                        <w:r>
                          <w:rPr>
                            <w:color w:val="231F20"/>
                            <w:spacing w:val="-4"/>
                          </w:rPr>
                          <w:t xml:space="preserve">through </w:t>
                        </w:r>
                        <w:r>
                          <w:rPr>
                            <w:color w:val="231F20"/>
                            <w:w w:val="105%"/>
                          </w:rPr>
                          <w:t>with</w:t>
                        </w:r>
                        <w:r>
                          <w:rPr>
                            <w:color w:val="231F20"/>
                            <w:spacing w:val="-12"/>
                            <w:w w:val="105%"/>
                          </w:rPr>
                          <w:t xml:space="preserve"> </w:t>
                        </w:r>
                        <w:r>
                          <w:rPr>
                            <w:color w:val="231F20"/>
                            <w:w w:val="105%"/>
                          </w:rPr>
                          <w:t>it.”</w:t>
                        </w:r>
                        <w:r>
                          <w:rPr>
                            <w:color w:val="231F20"/>
                            <w:spacing w:val="22"/>
                            <w:w w:val="105%"/>
                          </w:rPr>
                          <w:t xml:space="preserve"> </w:t>
                        </w:r>
                        <w:r>
                          <w:rPr>
                            <w:color w:val="231F20"/>
                            <w:w w:val="105%"/>
                          </w:rPr>
                          <w:t>Do</w:t>
                        </w:r>
                        <w:r>
                          <w:rPr>
                            <w:color w:val="231F20"/>
                            <w:spacing w:val="-12"/>
                            <w:w w:val="105%"/>
                          </w:rPr>
                          <w:t xml:space="preserve"> </w:t>
                        </w:r>
                        <w:r>
                          <w:rPr>
                            <w:color w:val="231F20"/>
                            <w:w w:val="105%"/>
                          </w:rPr>
                          <w:t>not</w:t>
                        </w:r>
                        <w:r>
                          <w:rPr>
                            <w:color w:val="231F20"/>
                            <w:spacing w:val="-12"/>
                            <w:w w:val="105%"/>
                          </w:rPr>
                          <w:t xml:space="preserve"> </w:t>
                        </w:r>
                        <w:r>
                          <w:rPr>
                            <w:color w:val="231F20"/>
                            <w:w w:val="105%"/>
                          </w:rPr>
                          <w:t>be</w:t>
                        </w:r>
                        <w:r>
                          <w:rPr>
                            <w:color w:val="231F20"/>
                            <w:spacing w:val="-12"/>
                            <w:w w:val="105%"/>
                          </w:rPr>
                          <w:t xml:space="preserve"> </w:t>
                        </w:r>
                        <w:r>
                          <w:rPr>
                            <w:color w:val="231F20"/>
                            <w:w w:val="105%"/>
                          </w:rPr>
                          <w:t>discouraged.</w:t>
                        </w:r>
                        <w:r>
                          <w:rPr>
                            <w:color w:val="231F20"/>
                            <w:spacing w:val="22"/>
                            <w:w w:val="105%"/>
                          </w:rPr>
                          <w:t xml:space="preserve"> </w:t>
                        </w:r>
                        <w:r>
                          <w:rPr>
                            <w:color w:val="231F20"/>
                            <w:w w:val="105%"/>
                          </w:rPr>
                          <w:t>No</w:t>
                        </w:r>
                        <w:r>
                          <w:rPr>
                            <w:color w:val="231F20"/>
                            <w:spacing w:val="-12"/>
                            <w:w w:val="105%"/>
                          </w:rPr>
                          <w:t xml:space="preserve"> </w:t>
                        </w:r>
                        <w:r>
                          <w:rPr>
                            <w:color w:val="231F20"/>
                            <w:w w:val="105%"/>
                          </w:rPr>
                          <w:t>one</w:t>
                        </w:r>
                        <w:r>
                          <w:rPr>
                            <w:color w:val="231F20"/>
                            <w:spacing w:val="-12"/>
                            <w:w w:val="105%"/>
                          </w:rPr>
                          <w:t xml:space="preserve"> </w:t>
                        </w:r>
                        <w:r>
                          <w:rPr>
                            <w:color w:val="231F20"/>
                            <w:w w:val="105%"/>
                          </w:rPr>
                          <w:t>among</w:t>
                        </w:r>
                        <w:r>
                          <w:rPr>
                            <w:color w:val="231F20"/>
                            <w:spacing w:val="-12"/>
                            <w:w w:val="105%"/>
                          </w:rPr>
                          <w:t xml:space="preserve"> </w:t>
                        </w:r>
                        <w:r>
                          <w:rPr>
                            <w:color w:val="231F20"/>
                            <w:w w:val="105%"/>
                          </w:rPr>
                          <w:t>us</w:t>
                        </w:r>
                        <w:r>
                          <w:rPr>
                            <w:color w:val="231F20"/>
                            <w:spacing w:val="-12"/>
                            <w:w w:val="105%"/>
                          </w:rPr>
                          <w:t xml:space="preserve"> </w:t>
                        </w:r>
                        <w:r>
                          <w:rPr>
                            <w:color w:val="231F20"/>
                            <w:w w:val="105%"/>
                          </w:rPr>
                          <w:t xml:space="preserve">has </w:t>
                        </w:r>
                        <w:r>
                          <w:rPr>
                            <w:color w:val="231F20"/>
                          </w:rPr>
                          <w:t>been able to maintain anything like perfect adherence to these</w:t>
                        </w:r>
                        <w:r>
                          <w:rPr>
                            <w:color w:val="231F20"/>
                            <w:spacing w:val="-3"/>
                          </w:rPr>
                          <w:t xml:space="preserve"> </w:t>
                        </w:r>
                        <w:r>
                          <w:rPr>
                            <w:color w:val="231F20"/>
                          </w:rPr>
                          <w:t>principles.</w:t>
                        </w:r>
                        <w:r>
                          <w:rPr>
                            <w:color w:val="231F20"/>
                            <w:spacing w:val="27"/>
                          </w:rPr>
                          <w:t xml:space="preserve"> </w:t>
                        </w:r>
                        <w:r>
                          <w:rPr>
                            <w:color w:val="231F20"/>
                          </w:rPr>
                          <w:t>We</w:t>
                        </w:r>
                        <w:r>
                          <w:rPr>
                            <w:color w:val="231F20"/>
                            <w:spacing w:val="-3"/>
                          </w:rPr>
                          <w:t xml:space="preserve"> </w:t>
                        </w:r>
                        <w:r>
                          <w:rPr>
                            <w:color w:val="231F20"/>
                          </w:rPr>
                          <w:t>are</w:t>
                        </w:r>
                        <w:r>
                          <w:rPr>
                            <w:color w:val="231F20"/>
                            <w:spacing w:val="-4"/>
                          </w:rPr>
                          <w:t xml:space="preserve"> </w:t>
                        </w:r>
                        <w:r>
                          <w:rPr>
                            <w:color w:val="231F20"/>
                          </w:rPr>
                          <w:t>not</w:t>
                        </w:r>
                        <w:r>
                          <w:rPr>
                            <w:color w:val="231F20"/>
                            <w:spacing w:val="-4"/>
                          </w:rPr>
                          <w:t xml:space="preserve"> </w:t>
                        </w:r>
                        <w:r>
                          <w:rPr>
                            <w:color w:val="231F20"/>
                          </w:rPr>
                          <w:t>saints. The</w:t>
                        </w:r>
                        <w:r>
                          <w:rPr>
                            <w:color w:val="231F20"/>
                            <w:spacing w:val="-3"/>
                          </w:rPr>
                          <w:t xml:space="preserve"> </w:t>
                        </w:r>
                        <w:r>
                          <w:rPr>
                            <w:color w:val="231F20"/>
                          </w:rPr>
                          <w:t>point</w:t>
                        </w:r>
                        <w:r>
                          <w:rPr>
                            <w:color w:val="231F20"/>
                            <w:spacing w:val="-4"/>
                          </w:rPr>
                          <w:t xml:space="preserve"> </w:t>
                        </w:r>
                        <w:r>
                          <w:rPr>
                            <w:color w:val="231F20"/>
                          </w:rPr>
                          <w:t>is,</w:t>
                        </w:r>
                        <w:r>
                          <w:rPr>
                            <w:color w:val="231F20"/>
                            <w:spacing w:val="-3"/>
                          </w:rPr>
                          <w:t xml:space="preserve"> </w:t>
                        </w:r>
                        <w:r>
                          <w:rPr>
                            <w:color w:val="231F20"/>
                          </w:rPr>
                          <w:t>that</w:t>
                        </w:r>
                        <w:r>
                          <w:rPr>
                            <w:color w:val="231F20"/>
                            <w:spacing w:val="-3"/>
                          </w:rPr>
                          <w:t xml:space="preserve"> </w:t>
                        </w:r>
                        <w:r>
                          <w:rPr>
                            <w:color w:val="231F20"/>
                          </w:rPr>
                          <w:t xml:space="preserve">we </w:t>
                        </w:r>
                        <w:r>
                          <w:rPr>
                            <w:color w:val="231F20"/>
                            <w:w w:val="105%"/>
                          </w:rPr>
                          <w:t>are</w:t>
                        </w:r>
                        <w:r>
                          <w:rPr>
                            <w:color w:val="231F20"/>
                            <w:spacing w:val="-12"/>
                            <w:w w:val="105%"/>
                          </w:rPr>
                          <w:t xml:space="preserve"> </w:t>
                        </w:r>
                        <w:r>
                          <w:rPr>
                            <w:color w:val="231F20"/>
                            <w:w w:val="105%"/>
                          </w:rPr>
                          <w:t>willing</w:t>
                        </w:r>
                        <w:r>
                          <w:rPr>
                            <w:color w:val="231F20"/>
                            <w:spacing w:val="-12"/>
                            <w:w w:val="105%"/>
                          </w:rPr>
                          <w:t xml:space="preserve"> </w:t>
                        </w:r>
                        <w:r>
                          <w:rPr>
                            <w:color w:val="231F20"/>
                            <w:w w:val="105%"/>
                          </w:rPr>
                          <w:t>to</w:t>
                        </w:r>
                        <w:r>
                          <w:rPr>
                            <w:color w:val="231F20"/>
                            <w:spacing w:val="-12"/>
                            <w:w w:val="105%"/>
                          </w:rPr>
                          <w:t xml:space="preserve"> </w:t>
                        </w:r>
                        <w:r>
                          <w:rPr>
                            <w:color w:val="231F20"/>
                            <w:w w:val="105%"/>
                          </w:rPr>
                          <w:t>grow</w:t>
                        </w:r>
                        <w:r>
                          <w:rPr>
                            <w:color w:val="231F20"/>
                            <w:spacing w:val="-12"/>
                            <w:w w:val="105%"/>
                          </w:rPr>
                          <w:t xml:space="preserve"> </w:t>
                        </w:r>
                        <w:r>
                          <w:rPr>
                            <w:color w:val="231F20"/>
                            <w:w w:val="105%"/>
                          </w:rPr>
                          <w:t>along</w:t>
                        </w:r>
                        <w:r>
                          <w:rPr>
                            <w:color w:val="231F20"/>
                            <w:spacing w:val="-12"/>
                            <w:w w:val="105%"/>
                          </w:rPr>
                          <w:t xml:space="preserve"> </w:t>
                        </w:r>
                        <w:r>
                          <w:rPr>
                            <w:color w:val="231F20"/>
                            <w:w w:val="105%"/>
                          </w:rPr>
                          <w:t>spiritual</w:t>
                        </w:r>
                        <w:r>
                          <w:rPr>
                            <w:color w:val="231F20"/>
                            <w:spacing w:val="-11"/>
                            <w:w w:val="105%"/>
                          </w:rPr>
                          <w:t xml:space="preserve"> </w:t>
                        </w:r>
                        <w:r>
                          <w:rPr>
                            <w:color w:val="231F20"/>
                            <w:w w:val="105%"/>
                          </w:rPr>
                          <w:t>lines.</w:t>
                        </w:r>
                        <w:r>
                          <w:rPr>
                            <w:color w:val="231F20"/>
                            <w:spacing w:val="-12"/>
                            <w:w w:val="105%"/>
                          </w:rPr>
                          <w:t xml:space="preserve"> </w:t>
                        </w:r>
                        <w:r>
                          <w:rPr>
                            <w:color w:val="231F20"/>
                            <w:w w:val="105%"/>
                          </w:rPr>
                          <w:t>The</w:t>
                        </w:r>
                        <w:r>
                          <w:rPr>
                            <w:color w:val="231F20"/>
                            <w:spacing w:val="-12"/>
                            <w:w w:val="105%"/>
                          </w:rPr>
                          <w:t xml:space="preserve"> </w:t>
                        </w:r>
                        <w:r>
                          <w:rPr>
                            <w:color w:val="231F20"/>
                            <w:w w:val="105%"/>
                          </w:rPr>
                          <w:t xml:space="preserve">principles </w:t>
                        </w:r>
                        <w:r>
                          <w:rPr>
                            <w:color w:val="231F20"/>
                          </w:rPr>
                          <w:t>we</w:t>
                        </w:r>
                        <w:r>
                          <w:rPr>
                            <w:color w:val="231F20"/>
                            <w:spacing w:val="-9"/>
                          </w:rPr>
                          <w:t xml:space="preserve"> </w:t>
                        </w:r>
                        <w:r>
                          <w:rPr>
                            <w:color w:val="231F20"/>
                          </w:rPr>
                          <w:t>have</w:t>
                        </w:r>
                        <w:r>
                          <w:rPr>
                            <w:color w:val="231F20"/>
                            <w:spacing w:val="-9"/>
                          </w:rPr>
                          <w:t xml:space="preserve"> </w:t>
                        </w:r>
                        <w:r>
                          <w:rPr>
                            <w:color w:val="231F20"/>
                          </w:rPr>
                          <w:t>set</w:t>
                        </w:r>
                        <w:r>
                          <w:rPr>
                            <w:color w:val="231F20"/>
                            <w:spacing w:val="-9"/>
                          </w:rPr>
                          <w:t xml:space="preserve"> </w:t>
                        </w:r>
                        <w:r>
                          <w:rPr>
                            <w:color w:val="231F20"/>
                          </w:rPr>
                          <w:t>down</w:t>
                        </w:r>
                        <w:r>
                          <w:rPr>
                            <w:color w:val="231F20"/>
                            <w:spacing w:val="-9"/>
                          </w:rPr>
                          <w:t xml:space="preserve"> </w:t>
                        </w:r>
                        <w:r>
                          <w:rPr>
                            <w:color w:val="231F20"/>
                          </w:rPr>
                          <w:t>are</w:t>
                        </w:r>
                        <w:r>
                          <w:rPr>
                            <w:color w:val="231F20"/>
                            <w:spacing w:val="-9"/>
                          </w:rPr>
                          <w:t xml:space="preserve"> </w:t>
                        </w:r>
                        <w:r>
                          <w:rPr>
                            <w:color w:val="231F20"/>
                          </w:rPr>
                          <w:t>guides</w:t>
                        </w:r>
                        <w:r>
                          <w:rPr>
                            <w:color w:val="231F20"/>
                            <w:spacing w:val="-9"/>
                          </w:rPr>
                          <w:t xml:space="preserve"> </w:t>
                        </w:r>
                        <w:r>
                          <w:rPr>
                            <w:color w:val="231F20"/>
                          </w:rPr>
                          <w:t>to</w:t>
                        </w:r>
                        <w:r>
                          <w:rPr>
                            <w:color w:val="231F20"/>
                            <w:spacing w:val="-9"/>
                          </w:rPr>
                          <w:t xml:space="preserve"> </w:t>
                        </w:r>
                        <w:r>
                          <w:rPr>
                            <w:color w:val="231F20"/>
                          </w:rPr>
                          <w:t>progress.</w:t>
                        </w:r>
                        <w:r>
                          <w:rPr>
                            <w:color w:val="231F20"/>
                            <w:spacing w:val="8"/>
                          </w:rPr>
                          <w:t xml:space="preserve"> </w:t>
                        </w:r>
                        <w:r>
                          <w:rPr>
                            <w:color w:val="231F20"/>
                          </w:rPr>
                          <w:t>We</w:t>
                        </w:r>
                        <w:r>
                          <w:rPr>
                            <w:color w:val="231F20"/>
                            <w:spacing w:val="-9"/>
                          </w:rPr>
                          <w:t xml:space="preserve"> </w:t>
                        </w:r>
                        <w:r>
                          <w:rPr>
                            <w:color w:val="231F20"/>
                          </w:rPr>
                          <w:t>claim</w:t>
                        </w:r>
                        <w:r>
                          <w:rPr>
                            <w:color w:val="231F20"/>
                            <w:spacing w:val="-9"/>
                          </w:rPr>
                          <w:t xml:space="preserve"> </w:t>
                        </w:r>
                        <w:r>
                          <w:rPr>
                            <w:color w:val="231F20"/>
                          </w:rPr>
                          <w:t xml:space="preserve">spiri- </w:t>
                        </w:r>
                        <w:r>
                          <w:rPr>
                            <w:color w:val="231F20"/>
                            <w:w w:val="105%"/>
                          </w:rPr>
                          <w:t>tual progress rather than spiritual perfection.</w:t>
                        </w:r>
                      </w:p>
                      <w:p w14:paraId="7C030859" w14:textId="77777777" w:rsidR="00000000" w:rsidRDefault="00000000">
                        <w:pPr>
                          <w:pStyle w:val="BodyText"/>
                          <w:kinsoku w:val="0"/>
                          <w:overflowPunct w:val="0"/>
                          <w:spacing w:line="13.05pt" w:lineRule="auto"/>
                          <w:ind w:end="1.25pt"/>
                          <w:rPr>
                            <w:color w:val="231F20"/>
                            <w:w w:val="105%"/>
                          </w:rPr>
                        </w:pPr>
                        <w:r>
                          <w:rPr>
                            <w:color w:val="231F20"/>
                          </w:rPr>
                          <w:t xml:space="preserve">Our description of the alcoholic, the chapter to the ag- </w:t>
                        </w:r>
                        <w:r>
                          <w:rPr>
                            <w:color w:val="231F20"/>
                            <w:spacing w:val="-2"/>
                          </w:rPr>
                          <w:t>nostic,</w:t>
                        </w:r>
                        <w:r>
                          <w:rPr>
                            <w:color w:val="231F20"/>
                            <w:spacing w:val="-3"/>
                          </w:rPr>
                          <w:t xml:space="preserve"> </w:t>
                        </w:r>
                        <w:r>
                          <w:rPr>
                            <w:color w:val="231F20"/>
                            <w:spacing w:val="-2"/>
                          </w:rPr>
                          <w:t>and</w:t>
                        </w:r>
                        <w:r>
                          <w:rPr>
                            <w:color w:val="231F20"/>
                            <w:spacing w:val="-3"/>
                          </w:rPr>
                          <w:t xml:space="preserve"> </w:t>
                        </w:r>
                        <w:r>
                          <w:rPr>
                            <w:color w:val="231F20"/>
                            <w:spacing w:val="-2"/>
                          </w:rPr>
                          <w:t>our</w:t>
                        </w:r>
                        <w:r>
                          <w:rPr>
                            <w:color w:val="231F20"/>
                            <w:spacing w:val="-3"/>
                          </w:rPr>
                          <w:t xml:space="preserve"> </w:t>
                        </w:r>
                        <w:r>
                          <w:rPr>
                            <w:color w:val="231F20"/>
                            <w:spacing w:val="-2"/>
                          </w:rPr>
                          <w:t>personal</w:t>
                        </w:r>
                        <w:r>
                          <w:rPr>
                            <w:color w:val="231F20"/>
                            <w:spacing w:val="-3"/>
                          </w:rPr>
                          <w:t xml:space="preserve"> </w:t>
                        </w:r>
                        <w:r>
                          <w:rPr>
                            <w:color w:val="231F20"/>
                            <w:spacing w:val="-2"/>
                          </w:rPr>
                          <w:t>adventures</w:t>
                        </w:r>
                        <w:r>
                          <w:rPr>
                            <w:color w:val="231F20"/>
                            <w:spacing w:val="-3"/>
                          </w:rPr>
                          <w:t xml:space="preserve"> </w:t>
                        </w:r>
                        <w:r>
                          <w:rPr>
                            <w:color w:val="231F20"/>
                            <w:spacing w:val="-2"/>
                          </w:rPr>
                          <w:t>before</w:t>
                        </w:r>
                        <w:r>
                          <w:rPr>
                            <w:color w:val="231F20"/>
                            <w:spacing w:val="-3"/>
                          </w:rPr>
                          <w:t xml:space="preserve"> </w:t>
                        </w:r>
                        <w:r>
                          <w:rPr>
                            <w:color w:val="231F20"/>
                            <w:spacing w:val="-2"/>
                          </w:rPr>
                          <w:t>and</w:t>
                        </w:r>
                        <w:r>
                          <w:rPr>
                            <w:color w:val="231F20"/>
                            <w:spacing w:val="-3"/>
                          </w:rPr>
                          <w:t xml:space="preserve"> </w:t>
                        </w:r>
                        <w:r>
                          <w:rPr>
                            <w:color w:val="231F20"/>
                            <w:spacing w:val="-2"/>
                          </w:rPr>
                          <w:t>after</w:t>
                        </w:r>
                        <w:r>
                          <w:rPr>
                            <w:color w:val="231F20"/>
                            <w:spacing w:val="-3"/>
                          </w:rPr>
                          <w:t xml:space="preserve"> </w:t>
                        </w:r>
                        <w:r>
                          <w:rPr>
                            <w:color w:val="231F20"/>
                            <w:spacing w:val="-2"/>
                          </w:rPr>
                          <w:t xml:space="preserve">make </w:t>
                        </w:r>
                        <w:r>
                          <w:rPr>
                            <w:color w:val="231F20"/>
                            <w:w w:val="105%"/>
                          </w:rPr>
                          <w:t>clear three pertinent ideas:</w:t>
                        </w:r>
                      </w:p>
                      <w:p w14:paraId="1B64444E" w14:textId="77777777" w:rsidR="00000000" w:rsidRDefault="00000000">
                        <w:pPr>
                          <w:pStyle w:val="BodyText"/>
                          <w:numPr>
                            <w:ilvl w:val="1"/>
                            <w:numId w:val="3"/>
                          </w:numPr>
                          <w:tabs>
                            <w:tab w:val="start" w:pos="19pt"/>
                          </w:tabs>
                          <w:kinsoku w:val="0"/>
                          <w:overflowPunct w:val="0"/>
                          <w:spacing w:line="12.70pt" w:lineRule="auto"/>
                          <w:ind w:end="1.60pt" w:hanging="14.50pt"/>
                          <w:jc w:val="start"/>
                          <w:rPr>
                            <w:color w:val="231F20"/>
                            <w:w w:val="105%"/>
                          </w:rPr>
                        </w:pPr>
                        <w:r>
                          <w:rPr>
                            <w:color w:val="231F20"/>
                          </w:rPr>
                          <w:t xml:space="preserve">That we were alcoholic and could not manage our </w:t>
                        </w:r>
                        <w:r>
                          <w:rPr>
                            <w:color w:val="231F20"/>
                            <w:w w:val="105%"/>
                          </w:rPr>
                          <w:t>own</w:t>
                        </w:r>
                        <w:r>
                          <w:rPr>
                            <w:color w:val="231F20"/>
                            <w:spacing w:val="-15"/>
                            <w:w w:val="105%"/>
                          </w:rPr>
                          <w:t xml:space="preserve"> </w:t>
                        </w:r>
                        <w:r>
                          <w:rPr>
                            <w:color w:val="231F20"/>
                            <w:w w:val="105%"/>
                          </w:rPr>
                          <w:t>lives.</w:t>
                        </w:r>
                      </w:p>
                      <w:p w14:paraId="709D357B" w14:textId="77777777" w:rsidR="00000000" w:rsidRDefault="00000000">
                        <w:pPr>
                          <w:pStyle w:val="BodyText"/>
                          <w:numPr>
                            <w:ilvl w:val="1"/>
                            <w:numId w:val="3"/>
                          </w:numPr>
                          <w:tabs>
                            <w:tab w:val="start" w:pos="18.90pt"/>
                          </w:tabs>
                          <w:kinsoku w:val="0"/>
                          <w:overflowPunct w:val="0"/>
                          <w:spacing w:before="0.05pt" w:line="13.30pt" w:lineRule="auto"/>
                          <w:ind w:end="1.75pt" w:hanging="14.50pt"/>
                          <w:jc w:val="start"/>
                          <w:rPr>
                            <w:color w:val="231F20"/>
                            <w:w w:val="105%"/>
                          </w:rPr>
                        </w:pPr>
                        <w:r>
                          <w:rPr>
                            <w:color w:val="231F20"/>
                          </w:rPr>
                          <w:t>That</w:t>
                        </w:r>
                        <w:r>
                          <w:rPr>
                            <w:color w:val="231F20"/>
                            <w:spacing w:val="-8"/>
                          </w:rPr>
                          <w:t xml:space="preserve"> </w:t>
                        </w:r>
                        <w:r>
                          <w:rPr>
                            <w:color w:val="231F20"/>
                          </w:rPr>
                          <w:t>probably</w:t>
                        </w:r>
                        <w:r>
                          <w:rPr>
                            <w:color w:val="231F20"/>
                            <w:spacing w:val="-8"/>
                          </w:rPr>
                          <w:t xml:space="preserve"> </w:t>
                        </w:r>
                        <w:r>
                          <w:rPr>
                            <w:color w:val="231F20"/>
                          </w:rPr>
                          <w:t>no</w:t>
                        </w:r>
                        <w:r>
                          <w:rPr>
                            <w:color w:val="231F20"/>
                            <w:spacing w:val="-8"/>
                          </w:rPr>
                          <w:t xml:space="preserve"> </w:t>
                        </w:r>
                        <w:r>
                          <w:rPr>
                            <w:color w:val="231F20"/>
                          </w:rPr>
                          <w:t>human</w:t>
                        </w:r>
                        <w:r>
                          <w:rPr>
                            <w:color w:val="231F20"/>
                            <w:spacing w:val="-8"/>
                          </w:rPr>
                          <w:t xml:space="preserve"> </w:t>
                        </w:r>
                        <w:r>
                          <w:rPr>
                            <w:color w:val="231F20"/>
                          </w:rPr>
                          <w:t>power</w:t>
                        </w:r>
                        <w:r>
                          <w:rPr>
                            <w:color w:val="231F20"/>
                            <w:spacing w:val="-8"/>
                          </w:rPr>
                          <w:t xml:space="preserve"> </w:t>
                        </w:r>
                        <w:r>
                          <w:rPr>
                            <w:color w:val="231F20"/>
                          </w:rPr>
                          <w:t>could</w:t>
                        </w:r>
                        <w:r>
                          <w:rPr>
                            <w:color w:val="231F20"/>
                            <w:spacing w:val="-8"/>
                          </w:rPr>
                          <w:t xml:space="preserve"> </w:t>
                        </w:r>
                        <w:r>
                          <w:rPr>
                            <w:color w:val="231F20"/>
                          </w:rPr>
                          <w:t>have</w:t>
                        </w:r>
                        <w:r>
                          <w:rPr>
                            <w:color w:val="231F20"/>
                            <w:spacing w:val="-8"/>
                          </w:rPr>
                          <w:t xml:space="preserve"> </w:t>
                        </w:r>
                        <w:r>
                          <w:rPr>
                            <w:color w:val="231F20"/>
                          </w:rPr>
                          <w:t xml:space="preserve">relieved </w:t>
                        </w:r>
                        <w:r>
                          <w:rPr>
                            <w:color w:val="231F20"/>
                            <w:w w:val="105%"/>
                          </w:rPr>
                          <w:t>our</w:t>
                        </w:r>
                        <w:r>
                          <w:rPr>
                            <w:color w:val="231F20"/>
                            <w:spacing w:val="-19"/>
                            <w:w w:val="105%"/>
                          </w:rPr>
                          <w:t xml:space="preserve"> </w:t>
                        </w:r>
                        <w:r>
                          <w:rPr>
                            <w:color w:val="231F20"/>
                            <w:w w:val="105%"/>
                          </w:rPr>
                          <w:t>alcoholism.</w:t>
                        </w:r>
                      </w:p>
                      <w:p w14:paraId="5A19A505" w14:textId="77777777" w:rsidR="00000000" w:rsidRDefault="00000000">
                        <w:pPr>
                          <w:pStyle w:val="BodyText"/>
                          <w:numPr>
                            <w:ilvl w:val="1"/>
                            <w:numId w:val="3"/>
                          </w:numPr>
                          <w:tabs>
                            <w:tab w:val="start" w:pos="18.75pt"/>
                          </w:tabs>
                          <w:kinsoku w:val="0"/>
                          <w:overflowPunct w:val="0"/>
                          <w:spacing w:line="9.90pt" w:lineRule="exact"/>
                          <w:ind w:start="18.70pt" w:end="0pt" w:hanging="12.25pt"/>
                          <w:jc w:val="start"/>
                          <w:rPr>
                            <w:color w:val="231F20"/>
                            <w:spacing w:val="-2"/>
                          </w:rPr>
                        </w:pPr>
                        <w:r>
                          <w:rPr>
                            <w:color w:val="231F20"/>
                          </w:rPr>
                          <w:t xml:space="preserve">That God could and would if He were </w:t>
                        </w:r>
                        <w:r>
                          <w:rPr>
                            <w:color w:val="231F20"/>
                            <w:spacing w:val="-2"/>
                          </w:rPr>
                          <w:t>sought.</w:t>
                        </w:r>
                      </w:p>
                      <w:p w14:paraId="24DC9C0A" w14:textId="77777777" w:rsidR="00000000" w:rsidRDefault="00000000">
                        <w:pPr>
                          <w:pStyle w:val="BodyText"/>
                          <w:kinsoku w:val="0"/>
                          <w:overflowPunct w:val="0"/>
                          <w:spacing w:before="1.15pt" w:line="12.95pt" w:lineRule="auto"/>
                          <w:ind w:end="1.25pt" w:firstLine="5.50pt"/>
                          <w:rPr>
                            <w:color w:val="231F20"/>
                            <w:w w:val="105%"/>
                          </w:rPr>
                        </w:pPr>
                        <w:r>
                          <w:rPr>
                            <w:color w:val="231F20"/>
                          </w:rPr>
                          <w:t xml:space="preserve">Being convinced, </w:t>
                        </w:r>
                        <w:r>
                          <w:rPr>
                            <w:i/>
                            <w:iCs/>
                            <w:color w:val="231F20"/>
                          </w:rPr>
                          <w:t>we were at Step Three</w:t>
                        </w:r>
                        <w:r>
                          <w:rPr>
                            <w:color w:val="231F20"/>
                          </w:rPr>
                          <w:t>, which is that we</w:t>
                        </w:r>
                        <w:r>
                          <w:rPr>
                            <w:color w:val="231F20"/>
                            <w:spacing w:val="-11"/>
                          </w:rPr>
                          <w:t xml:space="preserve"> </w:t>
                        </w:r>
                        <w:r>
                          <w:rPr>
                            <w:color w:val="231F20"/>
                          </w:rPr>
                          <w:t>decided</w:t>
                        </w:r>
                        <w:r>
                          <w:rPr>
                            <w:color w:val="231F20"/>
                            <w:spacing w:val="-11"/>
                          </w:rPr>
                          <w:t xml:space="preserve"> </w:t>
                        </w:r>
                        <w:r>
                          <w:rPr>
                            <w:color w:val="231F20"/>
                          </w:rPr>
                          <w:t>to</w:t>
                        </w:r>
                        <w:r>
                          <w:rPr>
                            <w:color w:val="231F20"/>
                            <w:spacing w:val="-10"/>
                          </w:rPr>
                          <w:t xml:space="preserve"> </w:t>
                        </w:r>
                        <w:r>
                          <w:rPr>
                            <w:color w:val="231F20"/>
                          </w:rPr>
                          <w:t>turn</w:t>
                        </w:r>
                        <w:r>
                          <w:rPr>
                            <w:color w:val="231F20"/>
                            <w:spacing w:val="-10"/>
                          </w:rPr>
                          <w:t xml:space="preserve"> </w:t>
                        </w:r>
                        <w:r>
                          <w:rPr>
                            <w:color w:val="231F20"/>
                          </w:rPr>
                          <w:t>our</w:t>
                        </w:r>
                        <w:r>
                          <w:rPr>
                            <w:color w:val="231F20"/>
                            <w:spacing w:val="-11"/>
                          </w:rPr>
                          <w:t xml:space="preserve"> </w:t>
                        </w:r>
                        <w:r>
                          <w:rPr>
                            <w:color w:val="231F20"/>
                          </w:rPr>
                          <w:t>will</w:t>
                        </w:r>
                        <w:r>
                          <w:rPr>
                            <w:color w:val="231F20"/>
                            <w:spacing w:val="-11"/>
                          </w:rPr>
                          <w:t xml:space="preserve"> </w:t>
                        </w:r>
                        <w:r>
                          <w:rPr>
                            <w:color w:val="231F20"/>
                          </w:rPr>
                          <w:t>and</w:t>
                        </w:r>
                        <w:r>
                          <w:rPr>
                            <w:color w:val="231F20"/>
                            <w:spacing w:val="-10"/>
                          </w:rPr>
                          <w:t xml:space="preserve"> </w:t>
                        </w:r>
                        <w:r>
                          <w:rPr>
                            <w:color w:val="231F20"/>
                          </w:rPr>
                          <w:t>our</w:t>
                        </w:r>
                        <w:r>
                          <w:rPr>
                            <w:color w:val="231F20"/>
                            <w:spacing w:val="-11"/>
                          </w:rPr>
                          <w:t xml:space="preserve"> </w:t>
                        </w:r>
                        <w:r>
                          <w:rPr>
                            <w:color w:val="231F20"/>
                          </w:rPr>
                          <w:t>life</w:t>
                        </w:r>
                        <w:r>
                          <w:rPr>
                            <w:color w:val="231F20"/>
                            <w:spacing w:val="-10"/>
                          </w:rPr>
                          <w:t xml:space="preserve"> </w:t>
                        </w:r>
                        <w:r>
                          <w:rPr>
                            <w:color w:val="231F20"/>
                          </w:rPr>
                          <w:t>over</w:t>
                        </w:r>
                        <w:r>
                          <w:rPr>
                            <w:color w:val="231F20"/>
                            <w:spacing w:val="-11"/>
                          </w:rPr>
                          <w:t xml:space="preserve"> </w:t>
                        </w:r>
                        <w:r>
                          <w:rPr>
                            <w:color w:val="231F20"/>
                          </w:rPr>
                          <w:t>to</w:t>
                        </w:r>
                        <w:r>
                          <w:rPr>
                            <w:color w:val="231F20"/>
                            <w:spacing w:val="-10"/>
                          </w:rPr>
                          <w:t xml:space="preserve"> </w:t>
                        </w:r>
                        <w:r>
                          <w:rPr>
                            <w:color w:val="231F20"/>
                          </w:rPr>
                          <w:t>God</w:t>
                        </w:r>
                        <w:r>
                          <w:rPr>
                            <w:color w:val="231F20"/>
                            <w:spacing w:val="-11"/>
                          </w:rPr>
                          <w:t xml:space="preserve"> </w:t>
                        </w:r>
                        <w:r>
                          <w:rPr>
                            <w:color w:val="231F20"/>
                          </w:rPr>
                          <w:t>as</w:t>
                        </w:r>
                        <w:r>
                          <w:rPr>
                            <w:color w:val="231F20"/>
                            <w:spacing w:val="-10"/>
                          </w:rPr>
                          <w:t xml:space="preserve"> </w:t>
                        </w:r>
                        <w:r>
                          <w:rPr>
                            <w:color w:val="231F20"/>
                          </w:rPr>
                          <w:t>we understood</w:t>
                        </w:r>
                        <w:r>
                          <w:rPr>
                            <w:color w:val="231F20"/>
                            <w:spacing w:val="-4"/>
                          </w:rPr>
                          <w:t xml:space="preserve"> </w:t>
                        </w:r>
                        <w:r>
                          <w:rPr>
                            <w:color w:val="231F20"/>
                          </w:rPr>
                          <w:t>Him.</w:t>
                        </w:r>
                        <w:r>
                          <w:rPr>
                            <w:color w:val="231F20"/>
                            <w:spacing w:val="37"/>
                          </w:rPr>
                          <w:t xml:space="preserve"> </w:t>
                        </w:r>
                        <w:r>
                          <w:rPr>
                            <w:color w:val="231F20"/>
                          </w:rPr>
                          <w:t>Just</w:t>
                        </w:r>
                        <w:r>
                          <w:rPr>
                            <w:color w:val="231F20"/>
                            <w:spacing w:val="-4"/>
                          </w:rPr>
                          <w:t xml:space="preserve"> </w:t>
                        </w:r>
                        <w:r>
                          <w:rPr>
                            <w:color w:val="231F20"/>
                          </w:rPr>
                          <w:t>what</w:t>
                        </w:r>
                        <w:r>
                          <w:rPr>
                            <w:color w:val="231F20"/>
                            <w:spacing w:val="-4"/>
                          </w:rPr>
                          <w:t xml:space="preserve"> </w:t>
                        </w:r>
                        <w:r>
                          <w:rPr>
                            <w:color w:val="231F20"/>
                          </w:rPr>
                          <w:t>do</w:t>
                        </w:r>
                        <w:r>
                          <w:rPr>
                            <w:color w:val="231F20"/>
                            <w:spacing w:val="-4"/>
                          </w:rPr>
                          <w:t xml:space="preserve"> </w:t>
                        </w:r>
                        <w:r>
                          <w:rPr>
                            <w:color w:val="231F20"/>
                          </w:rPr>
                          <w:t>we</w:t>
                        </w:r>
                        <w:r>
                          <w:rPr>
                            <w:color w:val="231F20"/>
                            <w:spacing w:val="-4"/>
                          </w:rPr>
                          <w:t xml:space="preserve"> </w:t>
                        </w:r>
                        <w:r>
                          <w:rPr>
                            <w:color w:val="231F20"/>
                          </w:rPr>
                          <w:t>mean</w:t>
                        </w:r>
                        <w:r>
                          <w:rPr>
                            <w:color w:val="231F20"/>
                            <w:spacing w:val="-4"/>
                          </w:rPr>
                          <w:t xml:space="preserve"> </w:t>
                        </w:r>
                        <w:r>
                          <w:rPr>
                            <w:color w:val="231F20"/>
                          </w:rPr>
                          <w:t>by</w:t>
                        </w:r>
                        <w:r>
                          <w:rPr>
                            <w:color w:val="231F20"/>
                            <w:spacing w:val="-4"/>
                          </w:rPr>
                          <w:t xml:space="preserve"> </w:t>
                        </w:r>
                        <w:r>
                          <w:rPr>
                            <w:color w:val="231F20"/>
                          </w:rPr>
                          <w:t>that,</w:t>
                        </w:r>
                        <w:r>
                          <w:rPr>
                            <w:color w:val="231F20"/>
                            <w:spacing w:val="-4"/>
                          </w:rPr>
                          <w:t xml:space="preserve"> </w:t>
                        </w:r>
                        <w:r>
                          <w:rPr>
                            <w:color w:val="231F20"/>
                          </w:rPr>
                          <w:t>and</w:t>
                        </w:r>
                        <w:r>
                          <w:rPr>
                            <w:color w:val="231F20"/>
                            <w:spacing w:val="-4"/>
                          </w:rPr>
                          <w:t xml:space="preserve"> </w:t>
                        </w:r>
                        <w:r>
                          <w:rPr>
                            <w:color w:val="231F20"/>
                          </w:rPr>
                          <w:t xml:space="preserve">just </w:t>
                        </w:r>
                        <w:r>
                          <w:rPr>
                            <w:color w:val="231F20"/>
                            <w:w w:val="105%"/>
                          </w:rPr>
                          <w:t>what do we do?</w:t>
                        </w:r>
                      </w:p>
                      <w:p w14:paraId="3E5B02B3" w14:textId="77777777" w:rsidR="00000000" w:rsidRDefault="00000000">
                        <w:pPr>
                          <w:pStyle w:val="BodyText"/>
                          <w:kinsoku w:val="0"/>
                          <w:overflowPunct w:val="0"/>
                          <w:spacing w:line="12.95pt" w:lineRule="auto"/>
                          <w:rPr>
                            <w:color w:val="231F20"/>
                            <w:spacing w:val="-5"/>
                            <w:w w:val="105%"/>
                          </w:rPr>
                        </w:pPr>
                        <w:r>
                          <w:rPr>
                            <w:color w:val="231F20"/>
                            <w:w w:val="105%"/>
                          </w:rPr>
                          <w:t>The first requirement is that we be convinced that any life run on self-will can hardly be a success.</w:t>
                        </w:r>
                        <w:r>
                          <w:rPr>
                            <w:color w:val="231F20"/>
                            <w:spacing w:val="40"/>
                            <w:w w:val="105%"/>
                          </w:rPr>
                          <w:t xml:space="preserve"> </w:t>
                        </w:r>
                        <w:r>
                          <w:rPr>
                            <w:color w:val="231F20"/>
                            <w:w w:val="105%"/>
                          </w:rPr>
                          <w:t xml:space="preserve">On </w:t>
                        </w:r>
                        <w:r>
                          <w:rPr>
                            <w:color w:val="231F20"/>
                          </w:rPr>
                          <w:t xml:space="preserve">that basis we are almost always in collision with some- thing or somebody, even though our motives are good. </w:t>
                        </w:r>
                        <w:r>
                          <w:rPr>
                            <w:color w:val="231F20"/>
                            <w:w w:val="105%"/>
                          </w:rPr>
                          <w:t>Most people try to live by self-propulsion.</w:t>
                        </w:r>
                        <w:r>
                          <w:rPr>
                            <w:color w:val="231F20"/>
                            <w:spacing w:val="40"/>
                            <w:w w:val="105%"/>
                          </w:rPr>
                          <w:t xml:space="preserve"> </w:t>
                        </w:r>
                        <w:r>
                          <w:rPr>
                            <w:color w:val="231F20"/>
                            <w:w w:val="105%"/>
                          </w:rPr>
                          <w:t>Each per- son</w:t>
                        </w:r>
                        <w:r>
                          <w:rPr>
                            <w:color w:val="231F20"/>
                            <w:spacing w:val="-1"/>
                            <w:w w:val="105%"/>
                          </w:rPr>
                          <w:t xml:space="preserve"> </w:t>
                        </w:r>
                        <w:r>
                          <w:rPr>
                            <w:color w:val="231F20"/>
                            <w:w w:val="105%"/>
                          </w:rPr>
                          <w:t>is</w:t>
                        </w:r>
                        <w:r>
                          <w:rPr>
                            <w:color w:val="231F20"/>
                            <w:spacing w:val="-1"/>
                            <w:w w:val="105%"/>
                          </w:rPr>
                          <w:t xml:space="preserve"> </w:t>
                        </w:r>
                        <w:r>
                          <w:rPr>
                            <w:color w:val="231F20"/>
                            <w:w w:val="105%"/>
                          </w:rPr>
                          <w:t>like</w:t>
                        </w:r>
                        <w:r>
                          <w:rPr>
                            <w:color w:val="231F20"/>
                            <w:spacing w:val="-1"/>
                            <w:w w:val="105%"/>
                          </w:rPr>
                          <w:t xml:space="preserve"> </w:t>
                        </w:r>
                        <w:r>
                          <w:rPr>
                            <w:color w:val="231F20"/>
                            <w:w w:val="105%"/>
                          </w:rPr>
                          <w:t>an</w:t>
                        </w:r>
                        <w:r>
                          <w:rPr>
                            <w:color w:val="231F20"/>
                            <w:spacing w:val="-1"/>
                            <w:w w:val="105%"/>
                          </w:rPr>
                          <w:t xml:space="preserve"> </w:t>
                        </w:r>
                        <w:r>
                          <w:rPr>
                            <w:color w:val="231F20"/>
                            <w:w w:val="105%"/>
                          </w:rPr>
                          <w:t>actor</w:t>
                        </w:r>
                        <w:r>
                          <w:rPr>
                            <w:color w:val="231F20"/>
                            <w:spacing w:val="-1"/>
                            <w:w w:val="105%"/>
                          </w:rPr>
                          <w:t xml:space="preserve"> </w:t>
                        </w:r>
                        <w:r>
                          <w:rPr>
                            <w:color w:val="231F20"/>
                            <w:w w:val="105%"/>
                          </w:rPr>
                          <w:t>who</w:t>
                        </w:r>
                        <w:r>
                          <w:rPr>
                            <w:color w:val="231F20"/>
                            <w:spacing w:val="-1"/>
                            <w:w w:val="105%"/>
                          </w:rPr>
                          <w:t xml:space="preserve"> </w:t>
                        </w:r>
                        <w:r>
                          <w:rPr>
                            <w:color w:val="231F20"/>
                            <w:w w:val="105%"/>
                          </w:rPr>
                          <w:t>wants</w:t>
                        </w:r>
                        <w:r>
                          <w:rPr>
                            <w:color w:val="231F20"/>
                            <w:spacing w:val="-1"/>
                            <w:w w:val="105%"/>
                          </w:rPr>
                          <w:t xml:space="preserve"> </w:t>
                        </w:r>
                        <w:r>
                          <w:rPr>
                            <w:color w:val="231F20"/>
                            <w:w w:val="105%"/>
                          </w:rPr>
                          <w:t>to</w:t>
                        </w:r>
                        <w:r>
                          <w:rPr>
                            <w:color w:val="231F20"/>
                            <w:spacing w:val="-1"/>
                            <w:w w:val="105%"/>
                          </w:rPr>
                          <w:t xml:space="preserve"> </w:t>
                        </w:r>
                        <w:r>
                          <w:rPr>
                            <w:color w:val="231F20"/>
                            <w:w w:val="105%"/>
                          </w:rPr>
                          <w:t>run</w:t>
                        </w:r>
                        <w:r>
                          <w:rPr>
                            <w:color w:val="231F20"/>
                            <w:spacing w:val="-1"/>
                            <w:w w:val="105%"/>
                          </w:rPr>
                          <w:t xml:space="preserve"> </w:t>
                        </w:r>
                        <w:r>
                          <w:rPr>
                            <w:color w:val="231F20"/>
                            <w:w w:val="105%"/>
                          </w:rPr>
                          <w:t>the</w:t>
                        </w:r>
                        <w:r>
                          <w:rPr>
                            <w:color w:val="231F20"/>
                            <w:spacing w:val="-1"/>
                            <w:w w:val="105%"/>
                          </w:rPr>
                          <w:t xml:space="preserve"> </w:t>
                        </w:r>
                        <w:r>
                          <w:rPr>
                            <w:color w:val="231F20"/>
                            <w:w w:val="105%"/>
                          </w:rPr>
                          <w:t>whole</w:t>
                        </w:r>
                        <w:r>
                          <w:rPr>
                            <w:color w:val="231F20"/>
                            <w:spacing w:val="-1"/>
                            <w:w w:val="105%"/>
                          </w:rPr>
                          <w:t xml:space="preserve"> </w:t>
                        </w:r>
                        <w:r>
                          <w:rPr>
                            <w:color w:val="231F20"/>
                            <w:w w:val="105%"/>
                          </w:rPr>
                          <w:t>show; is forever trying to arrange the lights, the ballet, the scenery</w:t>
                        </w:r>
                        <w:r>
                          <w:rPr>
                            <w:color w:val="231F20"/>
                            <w:spacing w:val="1"/>
                            <w:w w:val="105%"/>
                          </w:rPr>
                          <w:t xml:space="preserve"> </w:t>
                        </w:r>
                        <w:r>
                          <w:rPr>
                            <w:color w:val="231F20"/>
                            <w:w w:val="105%"/>
                          </w:rPr>
                          <w:t>and</w:t>
                        </w:r>
                        <w:r>
                          <w:rPr>
                            <w:color w:val="231F20"/>
                            <w:spacing w:val="1"/>
                            <w:w w:val="105%"/>
                          </w:rPr>
                          <w:t xml:space="preserve"> </w:t>
                        </w:r>
                        <w:r>
                          <w:rPr>
                            <w:color w:val="231F20"/>
                            <w:w w:val="105%"/>
                          </w:rPr>
                          <w:t>the</w:t>
                        </w:r>
                        <w:r>
                          <w:rPr>
                            <w:color w:val="231F20"/>
                            <w:spacing w:val="1"/>
                            <w:w w:val="105%"/>
                          </w:rPr>
                          <w:t xml:space="preserve"> </w:t>
                        </w:r>
                        <w:r>
                          <w:rPr>
                            <w:color w:val="231F20"/>
                            <w:w w:val="105%"/>
                          </w:rPr>
                          <w:t>rest</w:t>
                        </w:r>
                        <w:r>
                          <w:rPr>
                            <w:color w:val="231F20"/>
                            <w:spacing w:val="1"/>
                            <w:w w:val="105%"/>
                          </w:rPr>
                          <w:t xml:space="preserve"> </w:t>
                        </w:r>
                        <w:r>
                          <w:rPr>
                            <w:color w:val="231F20"/>
                            <w:w w:val="105%"/>
                          </w:rPr>
                          <w:t>of</w:t>
                        </w:r>
                        <w:r>
                          <w:rPr>
                            <w:color w:val="231F20"/>
                            <w:spacing w:val="1"/>
                            <w:w w:val="105%"/>
                          </w:rPr>
                          <w:t xml:space="preserve"> </w:t>
                        </w:r>
                        <w:r>
                          <w:rPr>
                            <w:color w:val="231F20"/>
                            <w:w w:val="105%"/>
                          </w:rPr>
                          <w:t>the</w:t>
                        </w:r>
                        <w:r>
                          <w:rPr>
                            <w:color w:val="231F20"/>
                            <w:spacing w:val="1"/>
                            <w:w w:val="105%"/>
                          </w:rPr>
                          <w:t xml:space="preserve"> </w:t>
                        </w:r>
                        <w:r>
                          <w:rPr>
                            <w:color w:val="231F20"/>
                            <w:w w:val="105%"/>
                          </w:rPr>
                          <w:t>players</w:t>
                        </w:r>
                        <w:r>
                          <w:rPr>
                            <w:color w:val="231F20"/>
                            <w:spacing w:val="1"/>
                            <w:w w:val="105%"/>
                          </w:rPr>
                          <w:t xml:space="preserve"> </w:t>
                        </w:r>
                        <w:r>
                          <w:rPr>
                            <w:color w:val="231F20"/>
                            <w:w w:val="105%"/>
                          </w:rPr>
                          <w:t>in</w:t>
                        </w:r>
                        <w:r>
                          <w:rPr>
                            <w:color w:val="231F20"/>
                            <w:spacing w:val="1"/>
                            <w:w w:val="105%"/>
                          </w:rPr>
                          <w:t xml:space="preserve"> </w:t>
                        </w:r>
                        <w:r>
                          <w:rPr>
                            <w:color w:val="231F20"/>
                            <w:w w:val="105%"/>
                          </w:rPr>
                          <w:t>his</w:t>
                        </w:r>
                        <w:r>
                          <w:rPr>
                            <w:color w:val="231F20"/>
                            <w:spacing w:val="1"/>
                            <w:w w:val="105%"/>
                          </w:rPr>
                          <w:t xml:space="preserve"> </w:t>
                        </w:r>
                        <w:r>
                          <w:rPr>
                            <w:color w:val="231F20"/>
                            <w:w w:val="105%"/>
                          </w:rPr>
                          <w:t>own</w:t>
                        </w:r>
                        <w:r>
                          <w:rPr>
                            <w:color w:val="231F20"/>
                            <w:spacing w:val="1"/>
                            <w:w w:val="105%"/>
                          </w:rPr>
                          <w:t xml:space="preserve"> </w:t>
                        </w:r>
                        <w:r>
                          <w:rPr>
                            <w:color w:val="231F20"/>
                            <w:w w:val="105%"/>
                          </w:rPr>
                          <w:t>way.</w:t>
                        </w:r>
                        <w:r>
                          <w:rPr>
                            <w:color w:val="231F20"/>
                            <w:spacing w:val="44"/>
                            <w:w w:val="105%"/>
                          </w:rPr>
                          <w:t xml:space="preserve"> </w:t>
                        </w:r>
                        <w:r>
                          <w:rPr>
                            <w:color w:val="231F20"/>
                            <w:spacing w:val="-5"/>
                            <w:w w:val="105%"/>
                          </w:rPr>
                          <w:t>If</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4FC7B81D" w14:textId="07DAB992"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1910144" behindDoc="1" locked="0" layoutInCell="0" allowOverlap="1" wp14:anchorId="021A8B46" wp14:editId="028372E0">
            <wp:simplePos x="0" y="0"/>
            <wp:positionH relativeFrom="page">
              <wp:posOffset>1295400</wp:posOffset>
            </wp:positionH>
            <wp:positionV relativeFrom="page">
              <wp:posOffset>207645</wp:posOffset>
            </wp:positionV>
            <wp:extent cx="840740" cy="138430"/>
            <wp:effectExtent l="0" t="0" r="0" b="0"/>
            <wp:wrapNone/>
            <wp:docPr id="396" name="Text Box 24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84074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006FDFED"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HOW</w:t>
                        </w:r>
                        <w:r>
                          <w:rPr>
                            <w:color w:val="231F20"/>
                            <w:spacing w:val="34"/>
                            <w:sz w:val="16"/>
                            <w:szCs w:val="16"/>
                          </w:rPr>
                          <w:t xml:space="preserve"> </w:t>
                        </w:r>
                        <w:r>
                          <w:rPr>
                            <w:color w:val="231F20"/>
                            <w:sz w:val="16"/>
                            <w:szCs w:val="16"/>
                          </w:rPr>
                          <w:t>IT</w:t>
                        </w:r>
                        <w:r>
                          <w:rPr>
                            <w:color w:val="231F20"/>
                            <w:spacing w:val="34"/>
                            <w:sz w:val="16"/>
                            <w:szCs w:val="16"/>
                          </w:rPr>
                          <w:t xml:space="preserve"> </w:t>
                        </w:r>
                        <w:r>
                          <w:rPr>
                            <w:color w:val="231F20"/>
                            <w:spacing w:val="-2"/>
                            <w:sz w:val="16"/>
                            <w:szCs w:val="16"/>
                          </w:rPr>
                          <w:t>WORKS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11168" behindDoc="1" locked="0" layoutInCell="0" allowOverlap="1" wp14:anchorId="4F5DAD82" wp14:editId="117BBA2D">
            <wp:simplePos x="0" y="0"/>
            <wp:positionH relativeFrom="page">
              <wp:posOffset>2844800</wp:posOffset>
            </wp:positionH>
            <wp:positionV relativeFrom="page">
              <wp:posOffset>207645</wp:posOffset>
            </wp:positionV>
            <wp:extent cx="152400" cy="138430"/>
            <wp:effectExtent l="0" t="0" r="0" b="0"/>
            <wp:wrapNone/>
            <wp:docPr id="395" name="Text Box 249"/>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5240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763854D4"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61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12192" behindDoc="1" locked="0" layoutInCell="0" allowOverlap="1" wp14:anchorId="57D62D18" wp14:editId="5EED8808">
            <wp:simplePos x="0" y="0"/>
            <wp:positionH relativeFrom="page">
              <wp:posOffset>374650</wp:posOffset>
            </wp:positionH>
            <wp:positionV relativeFrom="page">
              <wp:posOffset>377190</wp:posOffset>
            </wp:positionV>
            <wp:extent cx="2620010" cy="4424680"/>
            <wp:effectExtent l="0" t="0" r="0" b="0"/>
            <wp:wrapNone/>
            <wp:docPr id="394" name="Text Box 250"/>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20010" cy="4424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32BDE7B6" w14:textId="77777777" w:rsidR="00000000" w:rsidRDefault="00000000">
                        <w:pPr>
                          <w:pStyle w:val="BodyText"/>
                          <w:kinsoku w:val="0"/>
                          <w:overflowPunct w:val="0"/>
                          <w:spacing w:before="0.85pt" w:line="12.95pt" w:lineRule="auto"/>
                          <w:ind w:end="1.05pt" w:firstLine="0pt"/>
                          <w:rPr>
                            <w:color w:val="231F20"/>
                            <w:w w:val="105%"/>
                          </w:rPr>
                        </w:pPr>
                        <w:r>
                          <w:rPr>
                            <w:color w:val="231F20"/>
                            <w:w w:val="105%"/>
                          </w:rPr>
                          <w:t xml:space="preserve">his arrangements would only stay put, if only people </w:t>
                        </w:r>
                        <w:r>
                          <w:rPr>
                            <w:color w:val="231F20"/>
                          </w:rPr>
                          <w:t>would</w:t>
                        </w:r>
                        <w:r>
                          <w:rPr>
                            <w:color w:val="231F20"/>
                            <w:spacing w:val="-7"/>
                          </w:rPr>
                          <w:t xml:space="preserve"> </w:t>
                        </w:r>
                        <w:r>
                          <w:rPr>
                            <w:color w:val="231F20"/>
                          </w:rPr>
                          <w:t>do</w:t>
                        </w:r>
                        <w:r>
                          <w:rPr>
                            <w:color w:val="231F20"/>
                            <w:spacing w:val="-7"/>
                          </w:rPr>
                          <w:t xml:space="preserve"> </w:t>
                        </w:r>
                        <w:r>
                          <w:rPr>
                            <w:color w:val="231F20"/>
                          </w:rPr>
                          <w:t>as</w:t>
                        </w:r>
                        <w:r>
                          <w:rPr>
                            <w:color w:val="231F20"/>
                            <w:spacing w:val="-7"/>
                          </w:rPr>
                          <w:t xml:space="preserve"> </w:t>
                        </w:r>
                        <w:r>
                          <w:rPr>
                            <w:color w:val="231F20"/>
                          </w:rPr>
                          <w:t>he</w:t>
                        </w:r>
                        <w:r>
                          <w:rPr>
                            <w:color w:val="231F20"/>
                            <w:spacing w:val="-7"/>
                          </w:rPr>
                          <w:t xml:space="preserve"> </w:t>
                        </w:r>
                        <w:r>
                          <w:rPr>
                            <w:color w:val="231F20"/>
                          </w:rPr>
                          <w:t>wished,</w:t>
                        </w:r>
                        <w:r>
                          <w:rPr>
                            <w:color w:val="231F20"/>
                            <w:spacing w:val="-7"/>
                          </w:rPr>
                          <w:t xml:space="preserve"> </w:t>
                        </w:r>
                        <w:r>
                          <w:rPr>
                            <w:color w:val="231F20"/>
                          </w:rPr>
                          <w:t>the</w:t>
                        </w:r>
                        <w:r>
                          <w:rPr>
                            <w:color w:val="231F20"/>
                            <w:spacing w:val="-7"/>
                          </w:rPr>
                          <w:t xml:space="preserve"> </w:t>
                        </w:r>
                        <w:r>
                          <w:rPr>
                            <w:color w:val="231F20"/>
                          </w:rPr>
                          <w:t>show</w:t>
                        </w:r>
                        <w:r>
                          <w:rPr>
                            <w:color w:val="231F20"/>
                            <w:spacing w:val="-7"/>
                          </w:rPr>
                          <w:t xml:space="preserve"> </w:t>
                        </w:r>
                        <w:r>
                          <w:rPr>
                            <w:color w:val="231F20"/>
                          </w:rPr>
                          <w:t>would</w:t>
                        </w:r>
                        <w:r>
                          <w:rPr>
                            <w:color w:val="231F20"/>
                            <w:spacing w:val="-7"/>
                          </w:rPr>
                          <w:t xml:space="preserve"> </w:t>
                        </w:r>
                        <w:r>
                          <w:rPr>
                            <w:color w:val="231F20"/>
                          </w:rPr>
                          <w:t>be</w:t>
                        </w:r>
                        <w:r>
                          <w:rPr>
                            <w:color w:val="231F20"/>
                            <w:spacing w:val="-7"/>
                          </w:rPr>
                          <w:t xml:space="preserve"> </w:t>
                        </w:r>
                        <w:r>
                          <w:rPr>
                            <w:color w:val="231F20"/>
                          </w:rPr>
                          <w:t>great.</w:t>
                        </w:r>
                        <w:r>
                          <w:rPr>
                            <w:color w:val="231F20"/>
                            <w:spacing w:val="33"/>
                          </w:rPr>
                          <w:t xml:space="preserve"> </w:t>
                        </w:r>
                        <w:r>
                          <w:rPr>
                            <w:color w:val="231F20"/>
                          </w:rPr>
                          <w:t>Every- body,</w:t>
                        </w:r>
                        <w:r>
                          <w:rPr>
                            <w:color w:val="231F20"/>
                            <w:spacing w:val="-12"/>
                          </w:rPr>
                          <w:t xml:space="preserve"> </w:t>
                        </w:r>
                        <w:r>
                          <w:rPr>
                            <w:color w:val="231F20"/>
                          </w:rPr>
                          <w:t>including</w:t>
                        </w:r>
                        <w:r>
                          <w:rPr>
                            <w:color w:val="231F20"/>
                            <w:spacing w:val="-11"/>
                          </w:rPr>
                          <w:t xml:space="preserve"> </w:t>
                        </w:r>
                        <w:r>
                          <w:rPr>
                            <w:color w:val="231F20"/>
                          </w:rPr>
                          <w:t>himself,</w:t>
                        </w:r>
                        <w:r>
                          <w:rPr>
                            <w:color w:val="231F20"/>
                            <w:spacing w:val="-11"/>
                          </w:rPr>
                          <w:t xml:space="preserve"> </w:t>
                        </w:r>
                        <w:r>
                          <w:rPr>
                            <w:color w:val="231F20"/>
                          </w:rPr>
                          <w:t>would</w:t>
                        </w:r>
                        <w:r>
                          <w:rPr>
                            <w:color w:val="231F20"/>
                            <w:spacing w:val="-11"/>
                          </w:rPr>
                          <w:t xml:space="preserve"> </w:t>
                        </w:r>
                        <w:r>
                          <w:rPr>
                            <w:color w:val="231F20"/>
                          </w:rPr>
                          <w:t>be</w:t>
                        </w:r>
                        <w:r>
                          <w:rPr>
                            <w:color w:val="231F20"/>
                            <w:spacing w:val="-12"/>
                          </w:rPr>
                          <w:t xml:space="preserve"> </w:t>
                        </w:r>
                        <w:r>
                          <w:rPr>
                            <w:color w:val="231F20"/>
                          </w:rPr>
                          <w:t>pleased.</w:t>
                        </w:r>
                        <w:r>
                          <w:rPr>
                            <w:color w:val="231F20"/>
                            <w:spacing w:val="-11"/>
                          </w:rPr>
                          <w:t xml:space="preserve"> </w:t>
                        </w:r>
                        <w:r>
                          <w:rPr>
                            <w:color w:val="231F20"/>
                          </w:rPr>
                          <w:t>Life</w:t>
                        </w:r>
                        <w:r>
                          <w:rPr>
                            <w:color w:val="231F20"/>
                            <w:spacing w:val="-11"/>
                          </w:rPr>
                          <w:t xml:space="preserve"> </w:t>
                        </w:r>
                        <w:r>
                          <w:rPr>
                            <w:color w:val="231F20"/>
                          </w:rPr>
                          <w:t>would</w:t>
                        </w:r>
                        <w:r>
                          <w:rPr>
                            <w:color w:val="231F20"/>
                            <w:spacing w:val="-11"/>
                          </w:rPr>
                          <w:t xml:space="preserve"> </w:t>
                        </w:r>
                        <w:r>
                          <w:rPr>
                            <w:color w:val="231F20"/>
                          </w:rPr>
                          <w:t xml:space="preserve">be </w:t>
                        </w:r>
                        <w:r>
                          <w:rPr>
                            <w:color w:val="231F20"/>
                            <w:w w:val="105%"/>
                          </w:rPr>
                          <w:t>wonderful.</w:t>
                        </w:r>
                        <w:r>
                          <w:rPr>
                            <w:color w:val="231F20"/>
                            <w:spacing w:val="40"/>
                            <w:w w:val="105%"/>
                          </w:rPr>
                          <w:t xml:space="preserve"> </w:t>
                        </w:r>
                        <w:r>
                          <w:rPr>
                            <w:color w:val="231F20"/>
                            <w:w w:val="105%"/>
                          </w:rPr>
                          <w:t xml:space="preserve">In trying to make these arrangements our </w:t>
                        </w:r>
                        <w:r>
                          <w:rPr>
                            <w:color w:val="231F20"/>
                          </w:rPr>
                          <w:t>actor</w:t>
                        </w:r>
                        <w:r>
                          <w:rPr>
                            <w:color w:val="231F20"/>
                            <w:spacing w:val="-6"/>
                          </w:rPr>
                          <w:t xml:space="preserve"> </w:t>
                        </w:r>
                        <w:r>
                          <w:rPr>
                            <w:color w:val="231F20"/>
                          </w:rPr>
                          <w:t>may</w:t>
                        </w:r>
                        <w:r>
                          <w:rPr>
                            <w:color w:val="231F20"/>
                            <w:spacing w:val="-6"/>
                          </w:rPr>
                          <w:t xml:space="preserve"> </w:t>
                        </w:r>
                        <w:r>
                          <w:rPr>
                            <w:color w:val="231F20"/>
                          </w:rPr>
                          <w:t>sometimes</w:t>
                        </w:r>
                        <w:r>
                          <w:rPr>
                            <w:color w:val="231F20"/>
                            <w:spacing w:val="-8"/>
                          </w:rPr>
                          <w:t xml:space="preserve"> </w:t>
                        </w:r>
                        <w:r>
                          <w:rPr>
                            <w:color w:val="231F20"/>
                          </w:rPr>
                          <w:t>be</w:t>
                        </w:r>
                        <w:r>
                          <w:rPr>
                            <w:color w:val="231F20"/>
                            <w:spacing w:val="-8"/>
                          </w:rPr>
                          <w:t xml:space="preserve"> </w:t>
                        </w:r>
                        <w:r>
                          <w:rPr>
                            <w:color w:val="231F20"/>
                          </w:rPr>
                          <w:t>quite</w:t>
                        </w:r>
                        <w:r>
                          <w:rPr>
                            <w:color w:val="231F20"/>
                            <w:spacing w:val="-8"/>
                          </w:rPr>
                          <w:t xml:space="preserve"> </w:t>
                        </w:r>
                        <w:r>
                          <w:rPr>
                            <w:color w:val="231F20"/>
                          </w:rPr>
                          <w:t>virtuous.</w:t>
                        </w:r>
                        <w:r>
                          <w:rPr>
                            <w:color w:val="231F20"/>
                            <w:spacing w:val="33"/>
                          </w:rPr>
                          <w:t xml:space="preserve"> </w:t>
                        </w:r>
                        <w:r>
                          <w:rPr>
                            <w:color w:val="231F20"/>
                          </w:rPr>
                          <w:t>He</w:t>
                        </w:r>
                        <w:r>
                          <w:rPr>
                            <w:color w:val="231F20"/>
                            <w:spacing w:val="-8"/>
                          </w:rPr>
                          <w:t xml:space="preserve"> </w:t>
                        </w:r>
                        <w:r>
                          <w:rPr>
                            <w:color w:val="231F20"/>
                          </w:rPr>
                          <w:t>may</w:t>
                        </w:r>
                        <w:r>
                          <w:rPr>
                            <w:color w:val="231F20"/>
                            <w:spacing w:val="-6"/>
                          </w:rPr>
                          <w:t xml:space="preserve"> </w:t>
                        </w:r>
                        <w:r>
                          <w:rPr>
                            <w:color w:val="231F20"/>
                          </w:rPr>
                          <w:t>be</w:t>
                        </w:r>
                        <w:r>
                          <w:rPr>
                            <w:color w:val="231F20"/>
                            <w:spacing w:val="-8"/>
                          </w:rPr>
                          <w:t xml:space="preserve"> </w:t>
                        </w:r>
                        <w:r>
                          <w:rPr>
                            <w:color w:val="231F20"/>
                          </w:rPr>
                          <w:t>kind, considerate,</w:t>
                        </w:r>
                        <w:r>
                          <w:rPr>
                            <w:color w:val="231F20"/>
                            <w:spacing w:val="-9"/>
                          </w:rPr>
                          <w:t xml:space="preserve"> </w:t>
                        </w:r>
                        <w:r>
                          <w:rPr>
                            <w:color w:val="231F20"/>
                          </w:rPr>
                          <w:t>patient,</w:t>
                        </w:r>
                        <w:r>
                          <w:rPr>
                            <w:color w:val="231F20"/>
                            <w:spacing w:val="-9"/>
                          </w:rPr>
                          <w:t xml:space="preserve"> </w:t>
                        </w:r>
                        <w:r>
                          <w:rPr>
                            <w:color w:val="231F20"/>
                          </w:rPr>
                          <w:t>generous;</w:t>
                        </w:r>
                        <w:r>
                          <w:rPr>
                            <w:color w:val="231F20"/>
                            <w:spacing w:val="-9"/>
                          </w:rPr>
                          <w:t xml:space="preserve"> </w:t>
                        </w:r>
                        <w:r>
                          <w:rPr>
                            <w:color w:val="231F20"/>
                          </w:rPr>
                          <w:t>even</w:t>
                        </w:r>
                        <w:r>
                          <w:rPr>
                            <w:color w:val="231F20"/>
                            <w:spacing w:val="-9"/>
                          </w:rPr>
                          <w:t xml:space="preserve"> </w:t>
                        </w:r>
                        <w:r>
                          <w:rPr>
                            <w:color w:val="231F20"/>
                          </w:rPr>
                          <w:t>modest</w:t>
                        </w:r>
                        <w:r>
                          <w:rPr>
                            <w:color w:val="231F20"/>
                            <w:spacing w:val="-9"/>
                          </w:rPr>
                          <w:t xml:space="preserve"> </w:t>
                        </w:r>
                        <w:r>
                          <w:rPr>
                            <w:color w:val="231F20"/>
                          </w:rPr>
                          <w:t>and</w:t>
                        </w:r>
                        <w:r>
                          <w:rPr>
                            <w:color w:val="231F20"/>
                            <w:spacing w:val="-9"/>
                          </w:rPr>
                          <w:t xml:space="preserve"> </w:t>
                        </w:r>
                        <w:r>
                          <w:rPr>
                            <w:color w:val="231F20"/>
                          </w:rPr>
                          <w:t>self-sac- rificing.</w:t>
                        </w:r>
                        <w:r>
                          <w:rPr>
                            <w:color w:val="231F20"/>
                            <w:spacing w:val="35"/>
                          </w:rPr>
                          <w:t xml:space="preserve"> </w:t>
                        </w:r>
                        <w:r>
                          <w:rPr>
                            <w:color w:val="231F20"/>
                          </w:rPr>
                          <w:t>On</w:t>
                        </w:r>
                        <w:r>
                          <w:rPr>
                            <w:color w:val="231F20"/>
                            <w:spacing w:val="-6"/>
                          </w:rPr>
                          <w:t xml:space="preserve"> </w:t>
                        </w:r>
                        <w:r>
                          <w:rPr>
                            <w:color w:val="231F20"/>
                          </w:rPr>
                          <w:t>the</w:t>
                        </w:r>
                        <w:r>
                          <w:rPr>
                            <w:color w:val="231F20"/>
                            <w:spacing w:val="-6"/>
                          </w:rPr>
                          <w:t xml:space="preserve"> </w:t>
                        </w:r>
                        <w:r>
                          <w:rPr>
                            <w:color w:val="231F20"/>
                          </w:rPr>
                          <w:t>other</w:t>
                        </w:r>
                        <w:r>
                          <w:rPr>
                            <w:color w:val="231F20"/>
                            <w:spacing w:val="-6"/>
                          </w:rPr>
                          <w:t xml:space="preserve"> </w:t>
                        </w:r>
                        <w:r>
                          <w:rPr>
                            <w:color w:val="231F20"/>
                          </w:rPr>
                          <w:t>hand,</w:t>
                        </w:r>
                        <w:r>
                          <w:rPr>
                            <w:color w:val="231F20"/>
                            <w:spacing w:val="-6"/>
                          </w:rPr>
                          <w:t xml:space="preserve"> </w:t>
                        </w:r>
                        <w:r>
                          <w:rPr>
                            <w:color w:val="231F20"/>
                          </w:rPr>
                          <w:t>he</w:t>
                        </w:r>
                        <w:r>
                          <w:rPr>
                            <w:color w:val="231F20"/>
                            <w:spacing w:val="-6"/>
                          </w:rPr>
                          <w:t xml:space="preserve"> </w:t>
                        </w:r>
                        <w:r>
                          <w:rPr>
                            <w:color w:val="231F20"/>
                          </w:rPr>
                          <w:t>may</w:t>
                        </w:r>
                        <w:r>
                          <w:rPr>
                            <w:color w:val="231F20"/>
                            <w:spacing w:val="-6"/>
                          </w:rPr>
                          <w:t xml:space="preserve"> </w:t>
                        </w:r>
                        <w:r>
                          <w:rPr>
                            <w:color w:val="231F20"/>
                          </w:rPr>
                          <w:t>be</w:t>
                        </w:r>
                        <w:r>
                          <w:rPr>
                            <w:color w:val="231F20"/>
                            <w:spacing w:val="-6"/>
                          </w:rPr>
                          <w:t xml:space="preserve"> </w:t>
                        </w:r>
                        <w:r>
                          <w:rPr>
                            <w:color w:val="231F20"/>
                          </w:rPr>
                          <w:t>mean,</w:t>
                        </w:r>
                        <w:r>
                          <w:rPr>
                            <w:color w:val="231F20"/>
                            <w:spacing w:val="-6"/>
                          </w:rPr>
                          <w:t xml:space="preserve"> </w:t>
                        </w:r>
                        <w:r>
                          <w:rPr>
                            <w:color w:val="231F20"/>
                          </w:rPr>
                          <w:t xml:space="preserve">egotistical, </w:t>
                        </w:r>
                        <w:r>
                          <w:rPr>
                            <w:color w:val="231F20"/>
                            <w:w w:val="105%"/>
                          </w:rPr>
                          <w:t>selfish</w:t>
                        </w:r>
                        <w:r>
                          <w:rPr>
                            <w:color w:val="231F20"/>
                            <w:spacing w:val="-8"/>
                            <w:w w:val="105%"/>
                          </w:rPr>
                          <w:t xml:space="preserve"> </w:t>
                        </w:r>
                        <w:r>
                          <w:rPr>
                            <w:color w:val="231F20"/>
                            <w:w w:val="105%"/>
                          </w:rPr>
                          <w:t>and</w:t>
                        </w:r>
                        <w:r>
                          <w:rPr>
                            <w:color w:val="231F20"/>
                            <w:spacing w:val="-8"/>
                            <w:w w:val="105%"/>
                          </w:rPr>
                          <w:t xml:space="preserve"> </w:t>
                        </w:r>
                        <w:r>
                          <w:rPr>
                            <w:color w:val="231F20"/>
                            <w:w w:val="105%"/>
                          </w:rPr>
                          <w:t>dishonest.</w:t>
                        </w:r>
                        <w:r>
                          <w:rPr>
                            <w:color w:val="231F20"/>
                            <w:spacing w:val="31"/>
                            <w:w w:val="105%"/>
                          </w:rPr>
                          <w:t xml:space="preserve"> </w:t>
                        </w:r>
                        <w:r>
                          <w:rPr>
                            <w:color w:val="231F20"/>
                            <w:w w:val="105%"/>
                          </w:rPr>
                          <w:t>But,</w:t>
                        </w:r>
                        <w:r>
                          <w:rPr>
                            <w:color w:val="231F20"/>
                            <w:spacing w:val="-8"/>
                            <w:w w:val="105%"/>
                          </w:rPr>
                          <w:t xml:space="preserve"> </w:t>
                        </w:r>
                        <w:r>
                          <w:rPr>
                            <w:color w:val="231F20"/>
                            <w:w w:val="105%"/>
                          </w:rPr>
                          <w:t>as</w:t>
                        </w:r>
                        <w:r>
                          <w:rPr>
                            <w:color w:val="231F20"/>
                            <w:spacing w:val="-8"/>
                            <w:w w:val="105%"/>
                          </w:rPr>
                          <w:t xml:space="preserve"> </w:t>
                        </w:r>
                        <w:r>
                          <w:rPr>
                            <w:color w:val="231F20"/>
                            <w:w w:val="105%"/>
                          </w:rPr>
                          <w:t>with</w:t>
                        </w:r>
                        <w:r>
                          <w:rPr>
                            <w:color w:val="231F20"/>
                            <w:spacing w:val="-8"/>
                            <w:w w:val="105%"/>
                          </w:rPr>
                          <w:t xml:space="preserve"> </w:t>
                        </w:r>
                        <w:r>
                          <w:rPr>
                            <w:color w:val="231F20"/>
                            <w:w w:val="105%"/>
                          </w:rPr>
                          <w:t>most</w:t>
                        </w:r>
                        <w:r>
                          <w:rPr>
                            <w:color w:val="231F20"/>
                            <w:spacing w:val="-7"/>
                            <w:w w:val="105%"/>
                          </w:rPr>
                          <w:t xml:space="preserve"> </w:t>
                        </w:r>
                        <w:r>
                          <w:rPr>
                            <w:color w:val="231F20"/>
                            <w:w w:val="105%"/>
                          </w:rPr>
                          <w:t>humans,</w:t>
                        </w:r>
                        <w:r>
                          <w:rPr>
                            <w:color w:val="231F20"/>
                            <w:spacing w:val="-8"/>
                            <w:w w:val="105%"/>
                          </w:rPr>
                          <w:t xml:space="preserve"> </w:t>
                        </w:r>
                        <w:r>
                          <w:rPr>
                            <w:color w:val="231F20"/>
                            <w:w w:val="105%"/>
                          </w:rPr>
                          <w:t>he</w:t>
                        </w:r>
                        <w:r>
                          <w:rPr>
                            <w:color w:val="231F20"/>
                            <w:spacing w:val="-8"/>
                            <w:w w:val="105%"/>
                          </w:rPr>
                          <w:t xml:space="preserve"> </w:t>
                        </w:r>
                        <w:r>
                          <w:rPr>
                            <w:color w:val="231F20"/>
                            <w:w w:val="105%"/>
                          </w:rPr>
                          <w:t>is more likely to have varied traits.</w:t>
                        </w:r>
                      </w:p>
                      <w:p w14:paraId="3A6F0231" w14:textId="77777777" w:rsidR="00000000" w:rsidRDefault="00000000">
                        <w:pPr>
                          <w:pStyle w:val="BodyText"/>
                          <w:kinsoku w:val="0"/>
                          <w:overflowPunct w:val="0"/>
                          <w:spacing w:before="0.45pt" w:line="12.95pt" w:lineRule="auto"/>
                          <w:ind w:end="1pt"/>
                          <w:rPr>
                            <w:color w:val="231F20"/>
                            <w:w w:val="105%"/>
                          </w:rPr>
                        </w:pPr>
                        <w:r>
                          <w:rPr>
                            <w:color w:val="231F20"/>
                            <w:w w:val="105%"/>
                          </w:rPr>
                          <w:t>What usually happens?</w:t>
                        </w:r>
                        <w:r>
                          <w:rPr>
                            <w:color w:val="231F20"/>
                            <w:spacing w:val="40"/>
                            <w:w w:val="105%"/>
                          </w:rPr>
                          <w:t xml:space="preserve"> </w:t>
                        </w:r>
                        <w:r>
                          <w:rPr>
                            <w:color w:val="231F20"/>
                            <w:w w:val="105%"/>
                          </w:rPr>
                          <w:t xml:space="preserve">The show doesn’t come off </w:t>
                        </w:r>
                        <w:r>
                          <w:rPr>
                            <w:color w:val="231F20"/>
                          </w:rPr>
                          <w:t>very</w:t>
                        </w:r>
                        <w:r>
                          <w:rPr>
                            <w:color w:val="231F20"/>
                            <w:spacing w:val="-7"/>
                          </w:rPr>
                          <w:t xml:space="preserve"> </w:t>
                        </w:r>
                        <w:r>
                          <w:rPr>
                            <w:color w:val="231F20"/>
                          </w:rPr>
                          <w:t>well.</w:t>
                        </w:r>
                        <w:r>
                          <w:rPr>
                            <w:color w:val="231F20"/>
                            <w:spacing w:val="33"/>
                          </w:rPr>
                          <w:t xml:space="preserve"> </w:t>
                        </w:r>
                        <w:r>
                          <w:rPr>
                            <w:color w:val="231F20"/>
                          </w:rPr>
                          <w:t>He</w:t>
                        </w:r>
                        <w:r>
                          <w:rPr>
                            <w:color w:val="231F20"/>
                            <w:spacing w:val="-7"/>
                          </w:rPr>
                          <w:t xml:space="preserve"> </w:t>
                        </w:r>
                        <w:r>
                          <w:rPr>
                            <w:color w:val="231F20"/>
                          </w:rPr>
                          <w:t>begins</w:t>
                        </w:r>
                        <w:r>
                          <w:rPr>
                            <w:color w:val="231F20"/>
                            <w:spacing w:val="-7"/>
                          </w:rPr>
                          <w:t xml:space="preserve"> </w:t>
                        </w:r>
                        <w:r>
                          <w:rPr>
                            <w:color w:val="231F20"/>
                          </w:rPr>
                          <w:t>to</w:t>
                        </w:r>
                        <w:r>
                          <w:rPr>
                            <w:color w:val="231F20"/>
                            <w:spacing w:val="-7"/>
                          </w:rPr>
                          <w:t xml:space="preserve"> </w:t>
                        </w:r>
                        <w:r>
                          <w:rPr>
                            <w:color w:val="231F20"/>
                          </w:rPr>
                          <w:t>think</w:t>
                        </w:r>
                        <w:r>
                          <w:rPr>
                            <w:color w:val="231F20"/>
                            <w:spacing w:val="-7"/>
                          </w:rPr>
                          <w:t xml:space="preserve"> </w:t>
                        </w:r>
                        <w:r>
                          <w:rPr>
                            <w:color w:val="231F20"/>
                          </w:rPr>
                          <w:t>life</w:t>
                        </w:r>
                        <w:r>
                          <w:rPr>
                            <w:color w:val="231F20"/>
                            <w:spacing w:val="-7"/>
                          </w:rPr>
                          <w:t xml:space="preserve"> </w:t>
                        </w:r>
                        <w:r>
                          <w:rPr>
                            <w:color w:val="231F20"/>
                          </w:rPr>
                          <w:t>doesn’t</w:t>
                        </w:r>
                        <w:r>
                          <w:rPr>
                            <w:color w:val="231F20"/>
                            <w:spacing w:val="-7"/>
                          </w:rPr>
                          <w:t xml:space="preserve"> </w:t>
                        </w:r>
                        <w:r>
                          <w:rPr>
                            <w:color w:val="231F20"/>
                          </w:rPr>
                          <w:t>treat</w:t>
                        </w:r>
                        <w:r>
                          <w:rPr>
                            <w:color w:val="231F20"/>
                            <w:spacing w:val="-7"/>
                          </w:rPr>
                          <w:t xml:space="preserve"> </w:t>
                        </w:r>
                        <w:r>
                          <w:rPr>
                            <w:color w:val="231F20"/>
                          </w:rPr>
                          <w:t>him</w:t>
                        </w:r>
                        <w:r>
                          <w:rPr>
                            <w:color w:val="231F20"/>
                            <w:spacing w:val="-7"/>
                          </w:rPr>
                          <w:t xml:space="preserve"> </w:t>
                        </w:r>
                        <w:r>
                          <w:rPr>
                            <w:color w:val="231F20"/>
                          </w:rPr>
                          <w:t xml:space="preserve">right. </w:t>
                        </w:r>
                        <w:r>
                          <w:rPr>
                            <w:color w:val="231F20"/>
                            <w:w w:val="105%"/>
                          </w:rPr>
                          <w:t>He</w:t>
                        </w:r>
                        <w:r>
                          <w:rPr>
                            <w:color w:val="231F20"/>
                            <w:spacing w:val="-9"/>
                            <w:w w:val="105%"/>
                          </w:rPr>
                          <w:t xml:space="preserve"> </w:t>
                        </w:r>
                        <w:r>
                          <w:rPr>
                            <w:color w:val="231F20"/>
                            <w:w w:val="105%"/>
                          </w:rPr>
                          <w:t>decides</w:t>
                        </w:r>
                        <w:r>
                          <w:rPr>
                            <w:color w:val="231F20"/>
                            <w:spacing w:val="-9"/>
                            <w:w w:val="105%"/>
                          </w:rPr>
                          <w:t xml:space="preserve"> </w:t>
                        </w:r>
                        <w:r>
                          <w:rPr>
                            <w:color w:val="231F20"/>
                            <w:w w:val="105%"/>
                          </w:rPr>
                          <w:t>to</w:t>
                        </w:r>
                        <w:r>
                          <w:rPr>
                            <w:color w:val="231F20"/>
                            <w:spacing w:val="-9"/>
                            <w:w w:val="105%"/>
                          </w:rPr>
                          <w:t xml:space="preserve"> </w:t>
                        </w:r>
                        <w:r>
                          <w:rPr>
                            <w:color w:val="231F20"/>
                            <w:w w:val="105%"/>
                          </w:rPr>
                          <w:t>exert</w:t>
                        </w:r>
                        <w:r>
                          <w:rPr>
                            <w:color w:val="231F20"/>
                            <w:spacing w:val="-9"/>
                            <w:w w:val="105%"/>
                          </w:rPr>
                          <w:t xml:space="preserve"> </w:t>
                        </w:r>
                        <w:r>
                          <w:rPr>
                            <w:color w:val="231F20"/>
                            <w:w w:val="105%"/>
                          </w:rPr>
                          <w:t>himself</w:t>
                        </w:r>
                        <w:r>
                          <w:rPr>
                            <w:color w:val="231F20"/>
                            <w:spacing w:val="-9"/>
                            <w:w w:val="105%"/>
                          </w:rPr>
                          <w:t xml:space="preserve"> </w:t>
                        </w:r>
                        <w:r>
                          <w:rPr>
                            <w:color w:val="231F20"/>
                            <w:w w:val="105%"/>
                          </w:rPr>
                          <w:t>more.</w:t>
                        </w:r>
                        <w:r>
                          <w:rPr>
                            <w:color w:val="231F20"/>
                            <w:spacing w:val="28"/>
                            <w:w w:val="105%"/>
                          </w:rPr>
                          <w:t xml:space="preserve"> </w:t>
                        </w:r>
                        <w:r>
                          <w:rPr>
                            <w:color w:val="231F20"/>
                            <w:w w:val="105%"/>
                          </w:rPr>
                          <w:t>He</w:t>
                        </w:r>
                        <w:r>
                          <w:rPr>
                            <w:color w:val="231F20"/>
                            <w:spacing w:val="-9"/>
                            <w:w w:val="105%"/>
                          </w:rPr>
                          <w:t xml:space="preserve"> </w:t>
                        </w:r>
                        <w:r>
                          <w:rPr>
                            <w:color w:val="231F20"/>
                            <w:w w:val="105%"/>
                          </w:rPr>
                          <w:t>becomes,</w:t>
                        </w:r>
                        <w:r>
                          <w:rPr>
                            <w:color w:val="231F20"/>
                            <w:spacing w:val="-9"/>
                            <w:w w:val="105%"/>
                          </w:rPr>
                          <w:t xml:space="preserve"> </w:t>
                        </w:r>
                        <w:r>
                          <w:rPr>
                            <w:color w:val="231F20"/>
                            <w:w w:val="105%"/>
                          </w:rPr>
                          <w:t>on</w:t>
                        </w:r>
                        <w:r>
                          <w:rPr>
                            <w:color w:val="231F20"/>
                            <w:spacing w:val="-9"/>
                            <w:w w:val="105%"/>
                          </w:rPr>
                          <w:t xml:space="preserve"> </w:t>
                        </w:r>
                        <w:r>
                          <w:rPr>
                            <w:color w:val="231F20"/>
                            <w:w w:val="105%"/>
                          </w:rPr>
                          <w:t xml:space="preserve">the </w:t>
                        </w:r>
                        <w:r>
                          <w:rPr>
                            <w:color w:val="231F20"/>
                          </w:rPr>
                          <w:t xml:space="preserve">next occasion, still more demanding or gracious, as the </w:t>
                        </w:r>
                        <w:r>
                          <w:rPr>
                            <w:color w:val="231F20"/>
                            <w:spacing w:val="-2"/>
                            <w:w w:val="105%"/>
                          </w:rPr>
                          <w:t>case</w:t>
                        </w:r>
                        <w:r>
                          <w:rPr>
                            <w:color w:val="231F20"/>
                            <w:spacing w:val="-10"/>
                            <w:w w:val="105%"/>
                          </w:rPr>
                          <w:t xml:space="preserve"> </w:t>
                        </w:r>
                        <w:r>
                          <w:rPr>
                            <w:color w:val="231F20"/>
                            <w:spacing w:val="-2"/>
                            <w:w w:val="105%"/>
                          </w:rPr>
                          <w:t>may</w:t>
                        </w:r>
                        <w:r>
                          <w:rPr>
                            <w:color w:val="231F20"/>
                            <w:spacing w:val="-10"/>
                            <w:w w:val="105%"/>
                          </w:rPr>
                          <w:t xml:space="preserve"> </w:t>
                        </w:r>
                        <w:r>
                          <w:rPr>
                            <w:color w:val="231F20"/>
                            <w:spacing w:val="-2"/>
                            <w:w w:val="105%"/>
                          </w:rPr>
                          <w:t>be.</w:t>
                        </w:r>
                        <w:r>
                          <w:rPr>
                            <w:color w:val="231F20"/>
                            <w:spacing w:val="-5"/>
                            <w:w w:val="105%"/>
                          </w:rPr>
                          <w:t xml:space="preserve"> </w:t>
                        </w:r>
                        <w:r>
                          <w:rPr>
                            <w:color w:val="231F20"/>
                            <w:spacing w:val="-2"/>
                            <w:w w:val="105%"/>
                          </w:rPr>
                          <w:t>Still</w:t>
                        </w:r>
                        <w:r>
                          <w:rPr>
                            <w:color w:val="231F20"/>
                            <w:spacing w:val="-10"/>
                            <w:w w:val="105%"/>
                          </w:rPr>
                          <w:t xml:space="preserve"> </w:t>
                        </w:r>
                        <w:r>
                          <w:rPr>
                            <w:color w:val="231F20"/>
                            <w:spacing w:val="-2"/>
                            <w:w w:val="105%"/>
                          </w:rPr>
                          <w:t>the</w:t>
                        </w:r>
                        <w:r>
                          <w:rPr>
                            <w:color w:val="231F20"/>
                            <w:spacing w:val="-10"/>
                            <w:w w:val="105%"/>
                          </w:rPr>
                          <w:t xml:space="preserve"> </w:t>
                        </w:r>
                        <w:r>
                          <w:rPr>
                            <w:color w:val="231F20"/>
                            <w:spacing w:val="-2"/>
                            <w:w w:val="105%"/>
                          </w:rPr>
                          <w:t>play</w:t>
                        </w:r>
                        <w:r>
                          <w:rPr>
                            <w:color w:val="231F20"/>
                            <w:spacing w:val="-10"/>
                            <w:w w:val="105%"/>
                          </w:rPr>
                          <w:t xml:space="preserve"> </w:t>
                        </w:r>
                        <w:r>
                          <w:rPr>
                            <w:color w:val="231F20"/>
                            <w:spacing w:val="-2"/>
                            <w:w w:val="105%"/>
                          </w:rPr>
                          <w:t>does</w:t>
                        </w:r>
                        <w:r>
                          <w:rPr>
                            <w:color w:val="231F20"/>
                            <w:spacing w:val="-9"/>
                            <w:w w:val="105%"/>
                          </w:rPr>
                          <w:t xml:space="preserve"> </w:t>
                        </w:r>
                        <w:r>
                          <w:rPr>
                            <w:color w:val="231F20"/>
                            <w:spacing w:val="-2"/>
                            <w:w w:val="105%"/>
                          </w:rPr>
                          <w:t>not</w:t>
                        </w:r>
                        <w:r>
                          <w:rPr>
                            <w:color w:val="231F20"/>
                            <w:spacing w:val="-10"/>
                            <w:w w:val="105%"/>
                          </w:rPr>
                          <w:t xml:space="preserve"> </w:t>
                        </w:r>
                        <w:r>
                          <w:rPr>
                            <w:color w:val="231F20"/>
                            <w:spacing w:val="-2"/>
                            <w:w w:val="105%"/>
                          </w:rPr>
                          <w:t>suit</w:t>
                        </w:r>
                        <w:r>
                          <w:rPr>
                            <w:color w:val="231F20"/>
                            <w:spacing w:val="-10"/>
                            <w:w w:val="105%"/>
                          </w:rPr>
                          <w:t xml:space="preserve"> </w:t>
                        </w:r>
                        <w:r>
                          <w:rPr>
                            <w:color w:val="231F20"/>
                            <w:spacing w:val="-2"/>
                            <w:w w:val="105%"/>
                          </w:rPr>
                          <w:t>him.</w:t>
                        </w:r>
                        <w:r>
                          <w:rPr>
                            <w:color w:val="231F20"/>
                            <w:spacing w:val="22"/>
                            <w:w w:val="105%"/>
                          </w:rPr>
                          <w:t xml:space="preserve"> </w:t>
                        </w:r>
                        <w:r>
                          <w:rPr>
                            <w:color w:val="231F20"/>
                            <w:spacing w:val="-2"/>
                            <w:w w:val="105%"/>
                          </w:rPr>
                          <w:t xml:space="preserve">Admitting </w:t>
                        </w:r>
                        <w:r>
                          <w:rPr>
                            <w:color w:val="231F20"/>
                          </w:rPr>
                          <w:t>he</w:t>
                        </w:r>
                        <w:r>
                          <w:rPr>
                            <w:color w:val="231F20"/>
                            <w:spacing w:val="-4"/>
                          </w:rPr>
                          <w:t xml:space="preserve"> </w:t>
                        </w:r>
                        <w:r>
                          <w:rPr>
                            <w:color w:val="231F20"/>
                          </w:rPr>
                          <w:t>may</w:t>
                        </w:r>
                        <w:r>
                          <w:rPr>
                            <w:color w:val="231F20"/>
                            <w:spacing w:val="-4"/>
                          </w:rPr>
                          <w:t xml:space="preserve"> </w:t>
                        </w:r>
                        <w:r>
                          <w:rPr>
                            <w:color w:val="231F20"/>
                          </w:rPr>
                          <w:t>be</w:t>
                        </w:r>
                        <w:r>
                          <w:rPr>
                            <w:color w:val="231F20"/>
                            <w:spacing w:val="-4"/>
                          </w:rPr>
                          <w:t xml:space="preserve"> </w:t>
                        </w:r>
                        <w:r>
                          <w:rPr>
                            <w:color w:val="231F20"/>
                          </w:rPr>
                          <w:t>somewhat</w:t>
                        </w:r>
                        <w:r>
                          <w:rPr>
                            <w:color w:val="231F20"/>
                            <w:spacing w:val="-4"/>
                          </w:rPr>
                          <w:t xml:space="preserve"> </w:t>
                        </w:r>
                        <w:r>
                          <w:rPr>
                            <w:color w:val="231F20"/>
                          </w:rPr>
                          <w:t>at</w:t>
                        </w:r>
                        <w:r>
                          <w:rPr>
                            <w:color w:val="231F20"/>
                            <w:spacing w:val="-4"/>
                          </w:rPr>
                          <w:t xml:space="preserve"> </w:t>
                        </w:r>
                        <w:r>
                          <w:rPr>
                            <w:color w:val="231F20"/>
                          </w:rPr>
                          <w:t>fault,</w:t>
                        </w:r>
                        <w:r>
                          <w:rPr>
                            <w:color w:val="231F20"/>
                            <w:spacing w:val="-4"/>
                          </w:rPr>
                          <w:t xml:space="preserve"> </w:t>
                        </w:r>
                        <w:r>
                          <w:rPr>
                            <w:color w:val="231F20"/>
                          </w:rPr>
                          <w:t>he</w:t>
                        </w:r>
                        <w:r>
                          <w:rPr>
                            <w:color w:val="231F20"/>
                            <w:spacing w:val="-4"/>
                          </w:rPr>
                          <w:t xml:space="preserve"> </w:t>
                        </w:r>
                        <w:r>
                          <w:rPr>
                            <w:color w:val="231F20"/>
                          </w:rPr>
                          <w:t>is</w:t>
                        </w:r>
                        <w:r>
                          <w:rPr>
                            <w:color w:val="231F20"/>
                            <w:spacing w:val="-4"/>
                          </w:rPr>
                          <w:t xml:space="preserve"> </w:t>
                        </w:r>
                        <w:r>
                          <w:rPr>
                            <w:color w:val="231F20"/>
                          </w:rPr>
                          <w:t>sure</w:t>
                        </w:r>
                        <w:r>
                          <w:rPr>
                            <w:color w:val="231F20"/>
                            <w:spacing w:val="-4"/>
                          </w:rPr>
                          <w:t xml:space="preserve"> </w:t>
                        </w:r>
                        <w:r>
                          <w:rPr>
                            <w:color w:val="231F20"/>
                          </w:rPr>
                          <w:t>that</w:t>
                        </w:r>
                        <w:r>
                          <w:rPr>
                            <w:color w:val="231F20"/>
                            <w:spacing w:val="-4"/>
                          </w:rPr>
                          <w:t xml:space="preserve"> </w:t>
                        </w:r>
                        <w:r>
                          <w:rPr>
                            <w:color w:val="231F20"/>
                          </w:rPr>
                          <w:t>other</w:t>
                        </w:r>
                        <w:r>
                          <w:rPr>
                            <w:color w:val="231F20"/>
                            <w:spacing w:val="-4"/>
                          </w:rPr>
                          <w:t xml:space="preserve"> </w:t>
                        </w:r>
                        <w:r>
                          <w:rPr>
                            <w:color w:val="231F20"/>
                          </w:rPr>
                          <w:t xml:space="preserve">people </w:t>
                        </w:r>
                        <w:r>
                          <w:rPr>
                            <w:color w:val="231F20"/>
                            <w:w w:val="105%"/>
                          </w:rPr>
                          <w:t>are</w:t>
                        </w:r>
                        <w:r>
                          <w:rPr>
                            <w:color w:val="231F20"/>
                            <w:spacing w:val="-8"/>
                            <w:w w:val="105%"/>
                          </w:rPr>
                          <w:t xml:space="preserve"> </w:t>
                        </w:r>
                        <w:r>
                          <w:rPr>
                            <w:color w:val="231F20"/>
                            <w:w w:val="105%"/>
                          </w:rPr>
                          <w:t>more</w:t>
                        </w:r>
                        <w:r>
                          <w:rPr>
                            <w:color w:val="231F20"/>
                            <w:spacing w:val="-8"/>
                            <w:w w:val="105%"/>
                          </w:rPr>
                          <w:t xml:space="preserve"> </w:t>
                        </w:r>
                        <w:r>
                          <w:rPr>
                            <w:color w:val="231F20"/>
                            <w:w w:val="105%"/>
                          </w:rPr>
                          <w:t>to</w:t>
                        </w:r>
                        <w:r>
                          <w:rPr>
                            <w:color w:val="231F20"/>
                            <w:spacing w:val="-8"/>
                            <w:w w:val="105%"/>
                          </w:rPr>
                          <w:t xml:space="preserve"> </w:t>
                        </w:r>
                        <w:r>
                          <w:rPr>
                            <w:color w:val="231F20"/>
                            <w:w w:val="105%"/>
                          </w:rPr>
                          <w:t>blame.</w:t>
                        </w:r>
                        <w:r>
                          <w:rPr>
                            <w:color w:val="231F20"/>
                            <w:spacing w:val="-8"/>
                            <w:w w:val="105%"/>
                          </w:rPr>
                          <w:t xml:space="preserve"> </w:t>
                        </w:r>
                        <w:r>
                          <w:rPr>
                            <w:color w:val="231F20"/>
                            <w:w w:val="105%"/>
                          </w:rPr>
                          <w:t>He</w:t>
                        </w:r>
                        <w:r>
                          <w:rPr>
                            <w:color w:val="231F20"/>
                            <w:spacing w:val="-8"/>
                            <w:w w:val="105%"/>
                          </w:rPr>
                          <w:t xml:space="preserve"> </w:t>
                        </w:r>
                        <w:r>
                          <w:rPr>
                            <w:color w:val="231F20"/>
                            <w:w w:val="105%"/>
                          </w:rPr>
                          <w:t>becomes</w:t>
                        </w:r>
                        <w:r>
                          <w:rPr>
                            <w:color w:val="231F20"/>
                            <w:spacing w:val="-8"/>
                            <w:w w:val="105%"/>
                          </w:rPr>
                          <w:t xml:space="preserve"> </w:t>
                        </w:r>
                        <w:r>
                          <w:rPr>
                            <w:color w:val="231F20"/>
                            <w:w w:val="105%"/>
                          </w:rPr>
                          <w:t>angry,</w:t>
                        </w:r>
                        <w:r>
                          <w:rPr>
                            <w:color w:val="231F20"/>
                            <w:spacing w:val="-8"/>
                            <w:w w:val="105%"/>
                          </w:rPr>
                          <w:t xml:space="preserve"> </w:t>
                        </w:r>
                        <w:r>
                          <w:rPr>
                            <w:color w:val="231F20"/>
                            <w:w w:val="105%"/>
                          </w:rPr>
                          <w:t>indignant,</w:t>
                        </w:r>
                        <w:r>
                          <w:rPr>
                            <w:color w:val="231F20"/>
                            <w:spacing w:val="-8"/>
                            <w:w w:val="105%"/>
                          </w:rPr>
                          <w:t xml:space="preserve"> </w:t>
                        </w:r>
                        <w:r>
                          <w:rPr>
                            <w:color w:val="231F20"/>
                            <w:w w:val="105%"/>
                          </w:rPr>
                          <w:t xml:space="preserve">self- </w:t>
                        </w:r>
                        <w:r>
                          <w:rPr>
                            <w:color w:val="231F20"/>
                          </w:rPr>
                          <w:t>pitying.</w:t>
                        </w:r>
                        <w:r>
                          <w:rPr>
                            <w:color w:val="231F20"/>
                            <w:spacing w:val="29"/>
                          </w:rPr>
                          <w:t xml:space="preserve"> </w:t>
                        </w:r>
                        <w:r>
                          <w:rPr>
                            <w:color w:val="231F20"/>
                          </w:rPr>
                          <w:t>What</w:t>
                        </w:r>
                        <w:r>
                          <w:rPr>
                            <w:color w:val="231F20"/>
                            <w:spacing w:val="-10"/>
                          </w:rPr>
                          <w:t xml:space="preserve"> </w:t>
                        </w:r>
                        <w:r>
                          <w:rPr>
                            <w:color w:val="231F20"/>
                          </w:rPr>
                          <w:t>is</w:t>
                        </w:r>
                        <w:r>
                          <w:rPr>
                            <w:color w:val="231F20"/>
                            <w:spacing w:val="-10"/>
                          </w:rPr>
                          <w:t xml:space="preserve"> </w:t>
                        </w:r>
                        <w:r>
                          <w:rPr>
                            <w:color w:val="231F20"/>
                          </w:rPr>
                          <w:t>his</w:t>
                        </w:r>
                        <w:r>
                          <w:rPr>
                            <w:color w:val="231F20"/>
                            <w:spacing w:val="-10"/>
                          </w:rPr>
                          <w:t xml:space="preserve"> </w:t>
                        </w:r>
                        <w:r>
                          <w:rPr>
                            <w:color w:val="231F20"/>
                          </w:rPr>
                          <w:t>basic</w:t>
                        </w:r>
                        <w:r>
                          <w:rPr>
                            <w:color w:val="231F20"/>
                            <w:spacing w:val="-10"/>
                          </w:rPr>
                          <w:t xml:space="preserve"> </w:t>
                        </w:r>
                        <w:r>
                          <w:rPr>
                            <w:color w:val="231F20"/>
                          </w:rPr>
                          <w:t>trouble?</w:t>
                        </w:r>
                        <w:r>
                          <w:rPr>
                            <w:color w:val="231F20"/>
                            <w:spacing w:val="29"/>
                          </w:rPr>
                          <w:t xml:space="preserve"> </w:t>
                        </w:r>
                        <w:r>
                          <w:rPr>
                            <w:color w:val="231F20"/>
                          </w:rPr>
                          <w:t>Is</w:t>
                        </w:r>
                        <w:r>
                          <w:rPr>
                            <w:color w:val="231F20"/>
                            <w:spacing w:val="-10"/>
                          </w:rPr>
                          <w:t xml:space="preserve"> </w:t>
                        </w:r>
                        <w:r>
                          <w:rPr>
                            <w:color w:val="231F20"/>
                          </w:rPr>
                          <w:t>he</w:t>
                        </w:r>
                        <w:r>
                          <w:rPr>
                            <w:color w:val="231F20"/>
                            <w:spacing w:val="-10"/>
                          </w:rPr>
                          <w:t xml:space="preserve"> </w:t>
                        </w:r>
                        <w:r>
                          <w:rPr>
                            <w:color w:val="231F20"/>
                          </w:rPr>
                          <w:t>not</w:t>
                        </w:r>
                        <w:r>
                          <w:rPr>
                            <w:color w:val="231F20"/>
                            <w:spacing w:val="-10"/>
                          </w:rPr>
                          <w:t xml:space="preserve"> </w:t>
                        </w:r>
                        <w:r>
                          <w:rPr>
                            <w:color w:val="231F20"/>
                          </w:rPr>
                          <w:t>really</w:t>
                        </w:r>
                        <w:r>
                          <w:rPr>
                            <w:color w:val="231F20"/>
                            <w:spacing w:val="-10"/>
                          </w:rPr>
                          <w:t xml:space="preserve"> </w:t>
                        </w:r>
                        <w:r>
                          <w:rPr>
                            <w:color w:val="231F20"/>
                          </w:rPr>
                          <w:t>a</w:t>
                        </w:r>
                        <w:r>
                          <w:rPr>
                            <w:color w:val="231F20"/>
                            <w:spacing w:val="-10"/>
                          </w:rPr>
                          <w:t xml:space="preserve"> </w:t>
                        </w:r>
                        <w:r>
                          <w:rPr>
                            <w:color w:val="231F20"/>
                          </w:rPr>
                          <w:t>self- seeker</w:t>
                        </w:r>
                        <w:r>
                          <w:rPr>
                            <w:color w:val="231F20"/>
                            <w:spacing w:val="-7"/>
                          </w:rPr>
                          <w:t xml:space="preserve"> </w:t>
                        </w:r>
                        <w:r>
                          <w:rPr>
                            <w:color w:val="231F20"/>
                          </w:rPr>
                          <w:t>even</w:t>
                        </w:r>
                        <w:r>
                          <w:rPr>
                            <w:color w:val="231F20"/>
                            <w:spacing w:val="-7"/>
                          </w:rPr>
                          <w:t xml:space="preserve"> </w:t>
                        </w:r>
                        <w:r>
                          <w:rPr>
                            <w:color w:val="231F20"/>
                          </w:rPr>
                          <w:t>when</w:t>
                        </w:r>
                        <w:r>
                          <w:rPr>
                            <w:color w:val="231F20"/>
                            <w:spacing w:val="-7"/>
                          </w:rPr>
                          <w:t xml:space="preserve"> </w:t>
                        </w:r>
                        <w:r>
                          <w:rPr>
                            <w:color w:val="231F20"/>
                          </w:rPr>
                          <w:t>trying</w:t>
                        </w:r>
                        <w:r>
                          <w:rPr>
                            <w:color w:val="231F20"/>
                            <w:spacing w:val="-7"/>
                          </w:rPr>
                          <w:t xml:space="preserve"> </w:t>
                        </w:r>
                        <w:r>
                          <w:rPr>
                            <w:color w:val="231F20"/>
                          </w:rPr>
                          <w:t>to</w:t>
                        </w:r>
                        <w:r>
                          <w:rPr>
                            <w:color w:val="231F20"/>
                            <w:spacing w:val="-7"/>
                          </w:rPr>
                          <w:t xml:space="preserve"> </w:t>
                        </w:r>
                        <w:r>
                          <w:rPr>
                            <w:color w:val="231F20"/>
                          </w:rPr>
                          <w:t>be</w:t>
                        </w:r>
                        <w:r>
                          <w:rPr>
                            <w:color w:val="231F20"/>
                            <w:spacing w:val="-7"/>
                          </w:rPr>
                          <w:t xml:space="preserve"> </w:t>
                        </w:r>
                        <w:r>
                          <w:rPr>
                            <w:color w:val="231F20"/>
                          </w:rPr>
                          <w:t>kind?</w:t>
                        </w:r>
                        <w:r>
                          <w:rPr>
                            <w:color w:val="231F20"/>
                            <w:spacing w:val="32"/>
                          </w:rPr>
                          <w:t xml:space="preserve"> </w:t>
                        </w:r>
                        <w:r>
                          <w:rPr>
                            <w:color w:val="231F20"/>
                          </w:rPr>
                          <w:t>Is</w:t>
                        </w:r>
                        <w:r>
                          <w:rPr>
                            <w:color w:val="231F20"/>
                            <w:spacing w:val="-7"/>
                          </w:rPr>
                          <w:t xml:space="preserve"> </w:t>
                        </w:r>
                        <w:r>
                          <w:rPr>
                            <w:color w:val="231F20"/>
                          </w:rPr>
                          <w:t>he</w:t>
                        </w:r>
                        <w:r>
                          <w:rPr>
                            <w:color w:val="231F20"/>
                            <w:spacing w:val="-7"/>
                          </w:rPr>
                          <w:t xml:space="preserve"> </w:t>
                        </w:r>
                        <w:r>
                          <w:rPr>
                            <w:color w:val="231F20"/>
                          </w:rPr>
                          <w:t>not</w:t>
                        </w:r>
                        <w:r>
                          <w:rPr>
                            <w:color w:val="231F20"/>
                            <w:spacing w:val="-7"/>
                          </w:rPr>
                          <w:t xml:space="preserve"> </w:t>
                        </w:r>
                        <w:r>
                          <w:rPr>
                            <w:color w:val="231F20"/>
                          </w:rPr>
                          <w:t>a</w:t>
                        </w:r>
                        <w:r>
                          <w:rPr>
                            <w:color w:val="231F20"/>
                            <w:spacing w:val="-7"/>
                          </w:rPr>
                          <w:t xml:space="preserve"> </w:t>
                        </w:r>
                        <w:r>
                          <w:rPr>
                            <w:color w:val="231F20"/>
                          </w:rPr>
                          <w:t>victim</w:t>
                        </w:r>
                        <w:r>
                          <w:rPr>
                            <w:color w:val="231F20"/>
                            <w:spacing w:val="-7"/>
                          </w:rPr>
                          <w:t xml:space="preserve"> </w:t>
                        </w:r>
                        <w:r>
                          <w:rPr>
                            <w:color w:val="231F20"/>
                          </w:rPr>
                          <w:t>of the</w:t>
                        </w:r>
                        <w:r>
                          <w:rPr>
                            <w:color w:val="231F20"/>
                            <w:spacing w:val="-2"/>
                          </w:rPr>
                          <w:t xml:space="preserve"> </w:t>
                        </w:r>
                        <w:r>
                          <w:rPr>
                            <w:color w:val="231F20"/>
                          </w:rPr>
                          <w:t>delusion</w:t>
                        </w:r>
                        <w:r>
                          <w:rPr>
                            <w:color w:val="231F20"/>
                            <w:spacing w:val="-2"/>
                          </w:rPr>
                          <w:t xml:space="preserve"> </w:t>
                        </w:r>
                        <w:r>
                          <w:rPr>
                            <w:color w:val="231F20"/>
                          </w:rPr>
                          <w:t>that</w:t>
                        </w:r>
                        <w:r>
                          <w:rPr>
                            <w:color w:val="231F20"/>
                            <w:spacing w:val="-2"/>
                          </w:rPr>
                          <w:t xml:space="preserve"> </w:t>
                        </w:r>
                        <w:r>
                          <w:rPr>
                            <w:color w:val="231F20"/>
                          </w:rPr>
                          <w:t>he</w:t>
                        </w:r>
                        <w:r>
                          <w:rPr>
                            <w:color w:val="231F20"/>
                            <w:spacing w:val="-2"/>
                          </w:rPr>
                          <w:t xml:space="preserve"> </w:t>
                        </w:r>
                        <w:r>
                          <w:rPr>
                            <w:color w:val="231F20"/>
                          </w:rPr>
                          <w:t>can</w:t>
                        </w:r>
                        <w:r>
                          <w:rPr>
                            <w:color w:val="231F20"/>
                            <w:spacing w:val="-2"/>
                          </w:rPr>
                          <w:t xml:space="preserve"> </w:t>
                        </w:r>
                        <w:r>
                          <w:rPr>
                            <w:color w:val="231F20"/>
                          </w:rPr>
                          <w:t>wrest</w:t>
                        </w:r>
                        <w:r>
                          <w:rPr>
                            <w:color w:val="231F20"/>
                            <w:spacing w:val="-3"/>
                          </w:rPr>
                          <w:t xml:space="preserve"> </w:t>
                        </w:r>
                        <w:r>
                          <w:rPr>
                            <w:color w:val="231F20"/>
                          </w:rPr>
                          <w:t>satisfaction</w:t>
                        </w:r>
                        <w:r>
                          <w:rPr>
                            <w:color w:val="231F20"/>
                            <w:spacing w:val="-3"/>
                          </w:rPr>
                          <w:t xml:space="preserve"> </w:t>
                        </w:r>
                        <w:r>
                          <w:rPr>
                            <w:color w:val="231F20"/>
                          </w:rPr>
                          <w:t>and</w:t>
                        </w:r>
                        <w:r>
                          <w:rPr>
                            <w:color w:val="231F20"/>
                            <w:spacing w:val="-2"/>
                          </w:rPr>
                          <w:t xml:space="preserve"> </w:t>
                        </w:r>
                        <w:r>
                          <w:rPr>
                            <w:color w:val="231F20"/>
                          </w:rPr>
                          <w:t xml:space="preserve">happiness </w:t>
                        </w:r>
                        <w:r>
                          <w:rPr>
                            <w:color w:val="231F20"/>
                            <w:w w:val="105%"/>
                          </w:rPr>
                          <w:t>out of this world if he only manages well?</w:t>
                        </w:r>
                        <w:r>
                          <w:rPr>
                            <w:color w:val="231F20"/>
                            <w:spacing w:val="40"/>
                            <w:w w:val="105%"/>
                          </w:rPr>
                          <w:t xml:space="preserve"> </w:t>
                        </w:r>
                        <w:r>
                          <w:rPr>
                            <w:color w:val="231F20"/>
                            <w:w w:val="105%"/>
                          </w:rPr>
                          <w:t>Is it not evident to all the rest of the players that these are the things</w:t>
                        </w:r>
                        <w:r>
                          <w:rPr>
                            <w:color w:val="231F20"/>
                            <w:spacing w:val="-6"/>
                            <w:w w:val="105%"/>
                          </w:rPr>
                          <w:t xml:space="preserve"> </w:t>
                        </w:r>
                        <w:r>
                          <w:rPr>
                            <w:color w:val="231F20"/>
                            <w:w w:val="105%"/>
                          </w:rPr>
                          <w:t>he</w:t>
                        </w:r>
                        <w:r>
                          <w:rPr>
                            <w:color w:val="231F20"/>
                            <w:spacing w:val="-6"/>
                            <w:w w:val="105%"/>
                          </w:rPr>
                          <w:t xml:space="preserve"> </w:t>
                        </w:r>
                        <w:r>
                          <w:rPr>
                            <w:color w:val="231F20"/>
                            <w:w w:val="105%"/>
                          </w:rPr>
                          <w:t>wants?</w:t>
                        </w:r>
                        <w:r>
                          <w:rPr>
                            <w:color w:val="231F20"/>
                            <w:spacing w:val="34"/>
                            <w:w w:val="105%"/>
                          </w:rPr>
                          <w:t xml:space="preserve"> </w:t>
                        </w:r>
                        <w:r>
                          <w:rPr>
                            <w:color w:val="231F20"/>
                            <w:w w:val="105%"/>
                          </w:rPr>
                          <w:t>And</w:t>
                        </w:r>
                        <w:r>
                          <w:rPr>
                            <w:color w:val="231F20"/>
                            <w:spacing w:val="-6"/>
                            <w:w w:val="105%"/>
                          </w:rPr>
                          <w:t xml:space="preserve"> </w:t>
                        </w:r>
                        <w:r>
                          <w:rPr>
                            <w:color w:val="231F20"/>
                            <w:w w:val="105%"/>
                          </w:rPr>
                          <w:t>do</w:t>
                        </w:r>
                        <w:r>
                          <w:rPr>
                            <w:color w:val="231F20"/>
                            <w:spacing w:val="-6"/>
                            <w:w w:val="105%"/>
                          </w:rPr>
                          <w:t xml:space="preserve"> </w:t>
                        </w:r>
                        <w:r>
                          <w:rPr>
                            <w:color w:val="231F20"/>
                            <w:w w:val="105%"/>
                          </w:rPr>
                          <w:t>not</w:t>
                        </w:r>
                        <w:r>
                          <w:rPr>
                            <w:color w:val="231F20"/>
                            <w:spacing w:val="-6"/>
                            <w:w w:val="105%"/>
                          </w:rPr>
                          <w:t xml:space="preserve"> </w:t>
                        </w:r>
                        <w:r>
                          <w:rPr>
                            <w:color w:val="231F20"/>
                            <w:w w:val="105%"/>
                          </w:rPr>
                          <w:t>his</w:t>
                        </w:r>
                        <w:r>
                          <w:rPr>
                            <w:color w:val="231F20"/>
                            <w:spacing w:val="-6"/>
                            <w:w w:val="105%"/>
                          </w:rPr>
                          <w:t xml:space="preserve"> </w:t>
                        </w:r>
                        <w:r>
                          <w:rPr>
                            <w:color w:val="231F20"/>
                            <w:w w:val="105%"/>
                          </w:rPr>
                          <w:t>actions</w:t>
                        </w:r>
                        <w:r>
                          <w:rPr>
                            <w:color w:val="231F20"/>
                            <w:spacing w:val="-6"/>
                            <w:w w:val="105%"/>
                          </w:rPr>
                          <w:t xml:space="preserve"> </w:t>
                        </w:r>
                        <w:r>
                          <w:rPr>
                            <w:color w:val="231F20"/>
                            <w:w w:val="105%"/>
                          </w:rPr>
                          <w:t>make</w:t>
                        </w:r>
                        <w:r>
                          <w:rPr>
                            <w:color w:val="231F20"/>
                            <w:spacing w:val="-6"/>
                            <w:w w:val="105%"/>
                          </w:rPr>
                          <w:t xml:space="preserve"> </w:t>
                        </w:r>
                        <w:r>
                          <w:rPr>
                            <w:color w:val="231F20"/>
                            <w:w w:val="105%"/>
                          </w:rPr>
                          <w:t>each</w:t>
                        </w:r>
                        <w:r>
                          <w:rPr>
                            <w:color w:val="231F20"/>
                            <w:spacing w:val="-6"/>
                            <w:w w:val="105%"/>
                          </w:rPr>
                          <w:t xml:space="preserve"> </w:t>
                        </w:r>
                        <w:r>
                          <w:rPr>
                            <w:color w:val="231F20"/>
                            <w:w w:val="105%"/>
                          </w:rPr>
                          <w:t>of them</w:t>
                        </w:r>
                        <w:r>
                          <w:rPr>
                            <w:color w:val="231F20"/>
                            <w:spacing w:val="-10"/>
                            <w:w w:val="105%"/>
                          </w:rPr>
                          <w:t xml:space="preserve"> </w:t>
                        </w:r>
                        <w:r>
                          <w:rPr>
                            <w:color w:val="231F20"/>
                            <w:w w:val="105%"/>
                          </w:rPr>
                          <w:t>wish</w:t>
                        </w:r>
                        <w:r>
                          <w:rPr>
                            <w:color w:val="231F20"/>
                            <w:spacing w:val="-10"/>
                            <w:w w:val="105%"/>
                          </w:rPr>
                          <w:t xml:space="preserve"> </w:t>
                        </w:r>
                        <w:r>
                          <w:rPr>
                            <w:color w:val="231F20"/>
                            <w:w w:val="105%"/>
                          </w:rPr>
                          <w:t>to</w:t>
                        </w:r>
                        <w:r>
                          <w:rPr>
                            <w:color w:val="231F20"/>
                            <w:spacing w:val="-10"/>
                            <w:w w:val="105%"/>
                          </w:rPr>
                          <w:t xml:space="preserve"> </w:t>
                        </w:r>
                        <w:r>
                          <w:rPr>
                            <w:color w:val="231F20"/>
                            <w:w w:val="105%"/>
                          </w:rPr>
                          <w:t>retaliate,</w:t>
                        </w:r>
                        <w:r>
                          <w:rPr>
                            <w:color w:val="231F20"/>
                            <w:spacing w:val="-10"/>
                            <w:w w:val="105%"/>
                          </w:rPr>
                          <w:t xml:space="preserve"> </w:t>
                        </w:r>
                        <w:r>
                          <w:rPr>
                            <w:color w:val="231F20"/>
                            <w:w w:val="105%"/>
                          </w:rPr>
                          <w:t>snatching</w:t>
                        </w:r>
                        <w:r>
                          <w:rPr>
                            <w:color w:val="231F20"/>
                            <w:spacing w:val="-10"/>
                            <w:w w:val="105%"/>
                          </w:rPr>
                          <w:t xml:space="preserve"> </w:t>
                        </w:r>
                        <w:r>
                          <w:rPr>
                            <w:color w:val="231F20"/>
                            <w:w w:val="105%"/>
                          </w:rPr>
                          <w:t>all</w:t>
                        </w:r>
                        <w:r>
                          <w:rPr>
                            <w:color w:val="231F20"/>
                            <w:spacing w:val="-10"/>
                            <w:w w:val="105%"/>
                          </w:rPr>
                          <w:t xml:space="preserve"> </w:t>
                        </w:r>
                        <w:r>
                          <w:rPr>
                            <w:color w:val="231F20"/>
                            <w:w w:val="105%"/>
                          </w:rPr>
                          <w:t>they</w:t>
                        </w:r>
                        <w:r>
                          <w:rPr>
                            <w:color w:val="231F20"/>
                            <w:spacing w:val="-10"/>
                            <w:w w:val="105%"/>
                          </w:rPr>
                          <w:t xml:space="preserve"> </w:t>
                        </w:r>
                        <w:r>
                          <w:rPr>
                            <w:color w:val="231F20"/>
                            <w:w w:val="105%"/>
                          </w:rPr>
                          <w:t>can</w:t>
                        </w:r>
                        <w:r>
                          <w:rPr>
                            <w:color w:val="231F20"/>
                            <w:spacing w:val="-10"/>
                            <w:w w:val="105%"/>
                          </w:rPr>
                          <w:t xml:space="preserve"> </w:t>
                        </w:r>
                        <w:r>
                          <w:rPr>
                            <w:color w:val="231F20"/>
                            <w:w w:val="105%"/>
                          </w:rPr>
                          <w:t>get</w:t>
                        </w:r>
                        <w:r>
                          <w:rPr>
                            <w:color w:val="231F20"/>
                            <w:spacing w:val="-10"/>
                            <w:w w:val="105%"/>
                          </w:rPr>
                          <w:t xml:space="preserve"> </w:t>
                        </w:r>
                        <w:r>
                          <w:rPr>
                            <w:color w:val="231F20"/>
                            <w:w w:val="105%"/>
                          </w:rPr>
                          <w:t>out</w:t>
                        </w:r>
                        <w:r>
                          <w:rPr>
                            <w:color w:val="231F20"/>
                            <w:spacing w:val="-10"/>
                            <w:w w:val="105%"/>
                          </w:rPr>
                          <w:t xml:space="preserve"> </w:t>
                        </w:r>
                        <w:r>
                          <w:rPr>
                            <w:color w:val="231F20"/>
                            <w:w w:val="105%"/>
                          </w:rPr>
                          <w:t>of the</w:t>
                        </w:r>
                        <w:r>
                          <w:rPr>
                            <w:color w:val="231F20"/>
                            <w:spacing w:val="-1"/>
                            <w:w w:val="105%"/>
                          </w:rPr>
                          <w:t xml:space="preserve"> </w:t>
                        </w:r>
                        <w:r>
                          <w:rPr>
                            <w:color w:val="231F20"/>
                            <w:w w:val="105%"/>
                          </w:rPr>
                          <w:t>show?</w:t>
                        </w:r>
                        <w:r>
                          <w:rPr>
                            <w:color w:val="231F20"/>
                            <w:spacing w:val="40"/>
                            <w:w w:val="105%"/>
                          </w:rPr>
                          <w:t xml:space="preserve"> </w:t>
                        </w:r>
                        <w:r>
                          <w:rPr>
                            <w:color w:val="231F20"/>
                            <w:w w:val="105%"/>
                          </w:rPr>
                          <w:t>Is</w:t>
                        </w:r>
                        <w:r>
                          <w:rPr>
                            <w:color w:val="231F20"/>
                            <w:spacing w:val="-1"/>
                            <w:w w:val="105%"/>
                          </w:rPr>
                          <w:t xml:space="preserve"> </w:t>
                        </w:r>
                        <w:r>
                          <w:rPr>
                            <w:color w:val="231F20"/>
                            <w:w w:val="105%"/>
                          </w:rPr>
                          <w:t>he</w:t>
                        </w:r>
                        <w:r>
                          <w:rPr>
                            <w:color w:val="231F20"/>
                            <w:spacing w:val="-1"/>
                            <w:w w:val="105%"/>
                          </w:rPr>
                          <w:t xml:space="preserve"> </w:t>
                        </w:r>
                        <w:r>
                          <w:rPr>
                            <w:color w:val="231F20"/>
                            <w:w w:val="105%"/>
                          </w:rPr>
                          <w:t>not,</w:t>
                        </w:r>
                        <w:r>
                          <w:rPr>
                            <w:color w:val="231F20"/>
                            <w:spacing w:val="-1"/>
                            <w:w w:val="105%"/>
                          </w:rPr>
                          <w:t xml:space="preserve"> </w:t>
                        </w:r>
                        <w:r>
                          <w:rPr>
                            <w:color w:val="231F20"/>
                            <w:w w:val="105%"/>
                          </w:rPr>
                          <w:t>even</w:t>
                        </w:r>
                        <w:r>
                          <w:rPr>
                            <w:color w:val="231F20"/>
                            <w:spacing w:val="-1"/>
                            <w:w w:val="105%"/>
                          </w:rPr>
                          <w:t xml:space="preserve"> </w:t>
                        </w:r>
                        <w:r>
                          <w:rPr>
                            <w:color w:val="231F20"/>
                            <w:w w:val="105%"/>
                          </w:rPr>
                          <w:t>in</w:t>
                        </w:r>
                        <w:r>
                          <w:rPr>
                            <w:color w:val="231F20"/>
                            <w:spacing w:val="-1"/>
                            <w:w w:val="105%"/>
                          </w:rPr>
                          <w:t xml:space="preserve"> </w:t>
                        </w:r>
                        <w:r>
                          <w:rPr>
                            <w:color w:val="231F20"/>
                            <w:w w:val="105%"/>
                          </w:rPr>
                          <w:t>his</w:t>
                        </w:r>
                        <w:r>
                          <w:rPr>
                            <w:color w:val="231F20"/>
                            <w:spacing w:val="-1"/>
                            <w:w w:val="105%"/>
                          </w:rPr>
                          <w:t xml:space="preserve"> </w:t>
                        </w:r>
                        <w:r>
                          <w:rPr>
                            <w:color w:val="231F20"/>
                            <w:w w:val="105%"/>
                          </w:rPr>
                          <w:t>best</w:t>
                        </w:r>
                        <w:r>
                          <w:rPr>
                            <w:color w:val="231F20"/>
                            <w:spacing w:val="-1"/>
                            <w:w w:val="105%"/>
                          </w:rPr>
                          <w:t xml:space="preserve"> </w:t>
                        </w:r>
                        <w:r>
                          <w:rPr>
                            <w:color w:val="231F20"/>
                            <w:w w:val="105%"/>
                          </w:rPr>
                          <w:t>moments,</w:t>
                        </w:r>
                        <w:r>
                          <w:rPr>
                            <w:color w:val="231F20"/>
                            <w:spacing w:val="-1"/>
                            <w:w w:val="105%"/>
                          </w:rPr>
                          <w:t xml:space="preserve"> </w:t>
                        </w:r>
                        <w:r>
                          <w:rPr>
                            <w:color w:val="231F20"/>
                            <w:w w:val="105%"/>
                          </w:rPr>
                          <w:t>a</w:t>
                        </w:r>
                        <w:r>
                          <w:rPr>
                            <w:color w:val="231F20"/>
                            <w:spacing w:val="-1"/>
                            <w:w w:val="105%"/>
                          </w:rPr>
                          <w:t xml:space="preserve"> </w:t>
                        </w:r>
                        <w:r>
                          <w:rPr>
                            <w:color w:val="231F20"/>
                            <w:w w:val="105%"/>
                          </w:rPr>
                          <w:t>pro- ducer of confusion rather than harmony?</w:t>
                        </w:r>
                      </w:p>
                      <w:p w14:paraId="4FB3D9CE" w14:textId="77777777" w:rsidR="00000000" w:rsidRDefault="00000000">
                        <w:pPr>
                          <w:pStyle w:val="BodyText"/>
                          <w:kinsoku w:val="0"/>
                          <w:overflowPunct w:val="0"/>
                          <w:spacing w:before="0.20pt" w:line="12.95pt" w:lineRule="auto"/>
                          <w:rPr>
                            <w:color w:val="231F20"/>
                            <w:spacing w:val="-2"/>
                            <w:w w:val="105%"/>
                          </w:rPr>
                        </w:pPr>
                        <w:r>
                          <w:rPr>
                            <w:color w:val="231F20"/>
                          </w:rPr>
                          <w:t xml:space="preserve">Our actor is self-centered—ego-centric, as people like </w:t>
                        </w:r>
                        <w:r>
                          <w:rPr>
                            <w:color w:val="231F20"/>
                            <w:w w:val="105%"/>
                          </w:rPr>
                          <w:t>to</w:t>
                        </w:r>
                        <w:r>
                          <w:rPr>
                            <w:color w:val="231F20"/>
                            <w:spacing w:val="-11"/>
                            <w:w w:val="105%"/>
                          </w:rPr>
                          <w:t xml:space="preserve"> </w:t>
                        </w:r>
                        <w:r>
                          <w:rPr>
                            <w:color w:val="231F20"/>
                            <w:w w:val="105%"/>
                          </w:rPr>
                          <w:t>call</w:t>
                        </w:r>
                        <w:r>
                          <w:rPr>
                            <w:color w:val="231F20"/>
                            <w:spacing w:val="-11"/>
                            <w:w w:val="105%"/>
                          </w:rPr>
                          <w:t xml:space="preserve"> </w:t>
                        </w:r>
                        <w:r>
                          <w:rPr>
                            <w:color w:val="231F20"/>
                            <w:w w:val="105%"/>
                          </w:rPr>
                          <w:t>it</w:t>
                        </w:r>
                        <w:r>
                          <w:rPr>
                            <w:color w:val="231F20"/>
                            <w:spacing w:val="-11"/>
                            <w:w w:val="105%"/>
                          </w:rPr>
                          <w:t xml:space="preserve"> </w:t>
                        </w:r>
                        <w:r>
                          <w:rPr>
                            <w:color w:val="231F20"/>
                            <w:w w:val="105%"/>
                          </w:rPr>
                          <w:t>nowadays.</w:t>
                        </w:r>
                        <w:r>
                          <w:rPr>
                            <w:color w:val="231F20"/>
                            <w:spacing w:val="24"/>
                            <w:w w:val="105%"/>
                          </w:rPr>
                          <w:t xml:space="preserve"> </w:t>
                        </w:r>
                        <w:r>
                          <w:rPr>
                            <w:color w:val="231F20"/>
                            <w:w w:val="105%"/>
                          </w:rPr>
                          <w:t>He</w:t>
                        </w:r>
                        <w:r>
                          <w:rPr>
                            <w:color w:val="231F20"/>
                            <w:spacing w:val="-11"/>
                            <w:w w:val="105%"/>
                          </w:rPr>
                          <w:t xml:space="preserve"> </w:t>
                        </w:r>
                        <w:r>
                          <w:rPr>
                            <w:color w:val="231F20"/>
                            <w:w w:val="105%"/>
                          </w:rPr>
                          <w:t>is</w:t>
                        </w:r>
                        <w:r>
                          <w:rPr>
                            <w:color w:val="231F20"/>
                            <w:spacing w:val="-11"/>
                            <w:w w:val="105%"/>
                          </w:rPr>
                          <w:t xml:space="preserve"> </w:t>
                        </w:r>
                        <w:r>
                          <w:rPr>
                            <w:color w:val="231F20"/>
                            <w:w w:val="105%"/>
                          </w:rPr>
                          <w:t>like</w:t>
                        </w:r>
                        <w:r>
                          <w:rPr>
                            <w:color w:val="231F20"/>
                            <w:spacing w:val="-11"/>
                            <w:w w:val="105%"/>
                          </w:rPr>
                          <w:t xml:space="preserve"> </w:t>
                        </w:r>
                        <w:r>
                          <w:rPr>
                            <w:color w:val="231F20"/>
                            <w:w w:val="105%"/>
                          </w:rPr>
                          <w:t>the</w:t>
                        </w:r>
                        <w:r>
                          <w:rPr>
                            <w:color w:val="231F20"/>
                            <w:spacing w:val="-11"/>
                            <w:w w:val="105%"/>
                          </w:rPr>
                          <w:t xml:space="preserve"> </w:t>
                        </w:r>
                        <w:r>
                          <w:rPr>
                            <w:color w:val="231F20"/>
                            <w:w w:val="105%"/>
                          </w:rPr>
                          <w:t>retired</w:t>
                        </w:r>
                        <w:r>
                          <w:rPr>
                            <w:color w:val="231F20"/>
                            <w:spacing w:val="-11"/>
                            <w:w w:val="105%"/>
                          </w:rPr>
                          <w:t xml:space="preserve"> </w:t>
                        </w:r>
                        <w:r>
                          <w:rPr>
                            <w:color w:val="231F20"/>
                            <w:w w:val="105%"/>
                          </w:rPr>
                          <w:t>business</w:t>
                        </w:r>
                        <w:r>
                          <w:rPr>
                            <w:color w:val="231F20"/>
                            <w:spacing w:val="-11"/>
                            <w:w w:val="105%"/>
                          </w:rPr>
                          <w:t xml:space="preserve"> </w:t>
                        </w:r>
                        <w:r>
                          <w:rPr>
                            <w:color w:val="231F20"/>
                            <w:w w:val="105%"/>
                          </w:rPr>
                          <w:t>man who lolls in the Florida sunshine in the winter com- plaining</w:t>
                        </w:r>
                        <w:r>
                          <w:rPr>
                            <w:color w:val="231F20"/>
                            <w:spacing w:val="-12"/>
                            <w:w w:val="105%"/>
                          </w:rPr>
                          <w:t xml:space="preserve"> </w:t>
                        </w:r>
                        <w:r>
                          <w:rPr>
                            <w:color w:val="231F20"/>
                            <w:w w:val="105%"/>
                          </w:rPr>
                          <w:t>of</w:t>
                        </w:r>
                        <w:r>
                          <w:rPr>
                            <w:color w:val="231F20"/>
                            <w:spacing w:val="-12"/>
                            <w:w w:val="105%"/>
                          </w:rPr>
                          <w:t xml:space="preserve"> </w:t>
                        </w:r>
                        <w:r>
                          <w:rPr>
                            <w:color w:val="231F20"/>
                            <w:w w:val="105%"/>
                          </w:rPr>
                          <w:t>the</w:t>
                        </w:r>
                        <w:r>
                          <w:rPr>
                            <w:color w:val="231F20"/>
                            <w:spacing w:val="-12"/>
                            <w:w w:val="105%"/>
                          </w:rPr>
                          <w:t xml:space="preserve"> </w:t>
                        </w:r>
                        <w:r>
                          <w:rPr>
                            <w:color w:val="231F20"/>
                            <w:w w:val="105%"/>
                          </w:rPr>
                          <w:t>sad</w:t>
                        </w:r>
                        <w:r>
                          <w:rPr>
                            <w:color w:val="231F20"/>
                            <w:spacing w:val="-12"/>
                            <w:w w:val="105%"/>
                          </w:rPr>
                          <w:t xml:space="preserve"> </w:t>
                        </w:r>
                        <w:r>
                          <w:rPr>
                            <w:color w:val="231F20"/>
                            <w:w w:val="105%"/>
                          </w:rPr>
                          <w:t>state</w:t>
                        </w:r>
                        <w:r>
                          <w:rPr>
                            <w:color w:val="231F20"/>
                            <w:spacing w:val="-12"/>
                            <w:w w:val="105%"/>
                          </w:rPr>
                          <w:t xml:space="preserve"> </w:t>
                        </w:r>
                        <w:r>
                          <w:rPr>
                            <w:color w:val="231F20"/>
                            <w:w w:val="105%"/>
                          </w:rPr>
                          <w:t>of</w:t>
                        </w:r>
                        <w:r>
                          <w:rPr>
                            <w:color w:val="231F20"/>
                            <w:spacing w:val="-11"/>
                            <w:w w:val="105%"/>
                          </w:rPr>
                          <w:t xml:space="preserve"> </w:t>
                        </w:r>
                        <w:r>
                          <w:rPr>
                            <w:color w:val="231F20"/>
                            <w:w w:val="105%"/>
                          </w:rPr>
                          <w:t>the</w:t>
                        </w:r>
                        <w:r>
                          <w:rPr>
                            <w:color w:val="231F20"/>
                            <w:spacing w:val="-12"/>
                            <w:w w:val="105%"/>
                          </w:rPr>
                          <w:t xml:space="preserve"> </w:t>
                        </w:r>
                        <w:r>
                          <w:rPr>
                            <w:color w:val="231F20"/>
                            <w:w w:val="105%"/>
                          </w:rPr>
                          <w:t>nation;</w:t>
                        </w:r>
                        <w:r>
                          <w:rPr>
                            <w:color w:val="231F20"/>
                            <w:spacing w:val="-12"/>
                            <w:w w:val="105%"/>
                          </w:rPr>
                          <w:t xml:space="preserve"> </w:t>
                        </w:r>
                        <w:r>
                          <w:rPr>
                            <w:color w:val="231F20"/>
                            <w:w w:val="105%"/>
                          </w:rPr>
                          <w:t>the</w:t>
                        </w:r>
                        <w:r>
                          <w:rPr>
                            <w:color w:val="231F20"/>
                            <w:spacing w:val="-12"/>
                            <w:w w:val="105%"/>
                          </w:rPr>
                          <w:t xml:space="preserve"> </w:t>
                        </w:r>
                        <w:r>
                          <w:rPr>
                            <w:color w:val="231F20"/>
                            <w:w w:val="105%"/>
                          </w:rPr>
                          <w:t>minister</w:t>
                        </w:r>
                        <w:r>
                          <w:rPr>
                            <w:color w:val="231F20"/>
                            <w:spacing w:val="-12"/>
                            <w:w w:val="105%"/>
                          </w:rPr>
                          <w:t xml:space="preserve"> </w:t>
                        </w:r>
                        <w:r>
                          <w:rPr>
                            <w:color w:val="231F20"/>
                            <w:w w:val="105%"/>
                          </w:rPr>
                          <w:t xml:space="preserve">who </w:t>
                        </w:r>
                        <w:r>
                          <w:rPr>
                            <w:color w:val="231F20"/>
                          </w:rPr>
                          <w:t xml:space="preserve">sighs over the sins of the twentieth century; politicians </w:t>
                        </w:r>
                        <w:r>
                          <w:rPr>
                            <w:color w:val="231F20"/>
                            <w:w w:val="105%"/>
                          </w:rPr>
                          <w:t>and</w:t>
                        </w:r>
                        <w:r>
                          <w:rPr>
                            <w:color w:val="231F20"/>
                            <w:spacing w:val="52"/>
                            <w:w w:val="105%"/>
                          </w:rPr>
                          <w:t xml:space="preserve"> </w:t>
                        </w:r>
                        <w:r>
                          <w:rPr>
                            <w:color w:val="231F20"/>
                            <w:w w:val="105%"/>
                          </w:rPr>
                          <w:t>reformers</w:t>
                        </w:r>
                        <w:r>
                          <w:rPr>
                            <w:color w:val="231F20"/>
                            <w:spacing w:val="52"/>
                            <w:w w:val="105%"/>
                          </w:rPr>
                          <w:t xml:space="preserve"> </w:t>
                        </w:r>
                        <w:r>
                          <w:rPr>
                            <w:color w:val="231F20"/>
                            <w:w w:val="105%"/>
                          </w:rPr>
                          <w:t>who</w:t>
                        </w:r>
                        <w:r>
                          <w:rPr>
                            <w:color w:val="231F20"/>
                            <w:spacing w:val="51"/>
                            <w:w w:val="105%"/>
                          </w:rPr>
                          <w:t xml:space="preserve"> </w:t>
                        </w:r>
                        <w:r>
                          <w:rPr>
                            <w:color w:val="231F20"/>
                            <w:w w:val="105%"/>
                          </w:rPr>
                          <w:t>are</w:t>
                        </w:r>
                        <w:r>
                          <w:rPr>
                            <w:color w:val="231F20"/>
                            <w:spacing w:val="53"/>
                            <w:w w:val="105%"/>
                          </w:rPr>
                          <w:t xml:space="preserve"> </w:t>
                        </w:r>
                        <w:r>
                          <w:rPr>
                            <w:color w:val="231F20"/>
                            <w:w w:val="105%"/>
                          </w:rPr>
                          <w:t>sure</w:t>
                        </w:r>
                        <w:r>
                          <w:rPr>
                            <w:color w:val="231F20"/>
                            <w:spacing w:val="51"/>
                            <w:w w:val="105%"/>
                          </w:rPr>
                          <w:t xml:space="preserve"> </w:t>
                        </w:r>
                        <w:r>
                          <w:rPr>
                            <w:color w:val="231F20"/>
                            <w:w w:val="105%"/>
                          </w:rPr>
                          <w:t>all</w:t>
                        </w:r>
                        <w:r>
                          <w:rPr>
                            <w:color w:val="231F20"/>
                            <w:spacing w:val="52"/>
                            <w:w w:val="105%"/>
                          </w:rPr>
                          <w:t xml:space="preserve"> </w:t>
                        </w:r>
                        <w:r>
                          <w:rPr>
                            <w:color w:val="231F20"/>
                            <w:w w:val="105%"/>
                          </w:rPr>
                          <w:t>would</w:t>
                        </w:r>
                        <w:r>
                          <w:rPr>
                            <w:color w:val="231F20"/>
                            <w:spacing w:val="51"/>
                            <w:w w:val="105%"/>
                          </w:rPr>
                          <w:t xml:space="preserve"> </w:t>
                        </w:r>
                        <w:r>
                          <w:rPr>
                            <w:color w:val="231F20"/>
                            <w:w w:val="105%"/>
                          </w:rPr>
                          <w:t>be</w:t>
                        </w:r>
                        <w:r>
                          <w:rPr>
                            <w:color w:val="231F20"/>
                            <w:spacing w:val="53"/>
                            <w:w w:val="105%"/>
                          </w:rPr>
                          <w:t xml:space="preserve"> </w:t>
                        </w:r>
                        <w:r>
                          <w:rPr>
                            <w:color w:val="231F20"/>
                            <w:spacing w:val="-2"/>
                            <w:w w:val="105%"/>
                          </w:rPr>
                          <w:t>Utopia</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3BEF1A09" w14:textId="217E191C"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1913216" behindDoc="1" locked="0" layoutInCell="0" allowOverlap="1" wp14:anchorId="4E8CCC88" wp14:editId="7AE7964E">
            <wp:simplePos x="0" y="0"/>
            <wp:positionH relativeFrom="page">
              <wp:posOffset>353060</wp:posOffset>
            </wp:positionH>
            <wp:positionV relativeFrom="page">
              <wp:posOffset>207645</wp:posOffset>
            </wp:positionV>
            <wp:extent cx="152400" cy="138430"/>
            <wp:effectExtent l="0" t="0" r="0" b="0"/>
            <wp:wrapNone/>
            <wp:docPr id="393" name="Text Box 251"/>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5240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3CF632AA"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62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14240" behindDoc="1" locked="0" layoutInCell="0" allowOverlap="1" wp14:anchorId="0A8F5CF2" wp14:editId="27B6341C">
            <wp:simplePos x="0" y="0"/>
            <wp:positionH relativeFrom="page">
              <wp:posOffset>994410</wp:posOffset>
            </wp:positionH>
            <wp:positionV relativeFrom="page">
              <wp:posOffset>207645</wp:posOffset>
            </wp:positionV>
            <wp:extent cx="1410970" cy="138430"/>
            <wp:effectExtent l="0" t="0" r="0" b="0"/>
            <wp:wrapNone/>
            <wp:docPr id="392" name="Text Box 25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41097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12FE71C5"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ALCOHOLICS</w:t>
                        </w:r>
                        <w:r>
                          <w:rPr>
                            <w:color w:val="231F20"/>
                            <w:spacing w:val="53"/>
                            <w:sz w:val="16"/>
                            <w:szCs w:val="16"/>
                          </w:rPr>
                          <w:t xml:space="preserve"> </w:t>
                        </w:r>
                        <w:r>
                          <w:rPr>
                            <w:color w:val="231F20"/>
                            <w:spacing w:val="-2"/>
                            <w:sz w:val="16"/>
                            <w:szCs w:val="16"/>
                          </w:rPr>
                          <w:t>ANONYMOUS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15264" behindDoc="1" locked="0" layoutInCell="0" allowOverlap="1" wp14:anchorId="38ED53BB" wp14:editId="429F11E9">
            <wp:simplePos x="0" y="0"/>
            <wp:positionH relativeFrom="page">
              <wp:posOffset>353060</wp:posOffset>
            </wp:positionH>
            <wp:positionV relativeFrom="page">
              <wp:posOffset>377190</wp:posOffset>
            </wp:positionV>
            <wp:extent cx="2617470" cy="4424680"/>
            <wp:effectExtent l="0" t="0" r="0" b="0"/>
            <wp:wrapNone/>
            <wp:docPr id="391" name="Text Box 253"/>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17470" cy="4424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52C3A680" w14:textId="77777777" w:rsidR="00000000" w:rsidRDefault="00000000">
                        <w:pPr>
                          <w:pStyle w:val="BodyText"/>
                          <w:kinsoku w:val="0"/>
                          <w:overflowPunct w:val="0"/>
                          <w:spacing w:before="0.85pt" w:line="13.05pt" w:lineRule="auto"/>
                          <w:ind w:firstLine="0pt"/>
                          <w:rPr>
                            <w:color w:val="231F20"/>
                            <w:w w:val="105%"/>
                          </w:rPr>
                        </w:pPr>
                        <w:r>
                          <w:rPr>
                            <w:color w:val="231F20"/>
                            <w:w w:val="105%"/>
                          </w:rPr>
                          <w:t>if</w:t>
                        </w:r>
                        <w:r>
                          <w:rPr>
                            <w:color w:val="231F20"/>
                            <w:spacing w:val="-2"/>
                            <w:w w:val="105%"/>
                          </w:rPr>
                          <w:t xml:space="preserve"> </w:t>
                        </w:r>
                        <w:r>
                          <w:rPr>
                            <w:color w:val="231F20"/>
                            <w:w w:val="105%"/>
                          </w:rPr>
                          <w:t>the</w:t>
                        </w:r>
                        <w:r>
                          <w:rPr>
                            <w:color w:val="231F20"/>
                            <w:spacing w:val="-2"/>
                            <w:w w:val="105%"/>
                          </w:rPr>
                          <w:t xml:space="preserve"> </w:t>
                        </w:r>
                        <w:r>
                          <w:rPr>
                            <w:color w:val="231F20"/>
                            <w:w w:val="105%"/>
                          </w:rPr>
                          <w:t>rest</w:t>
                        </w:r>
                        <w:r>
                          <w:rPr>
                            <w:color w:val="231F20"/>
                            <w:spacing w:val="-2"/>
                            <w:w w:val="105%"/>
                          </w:rPr>
                          <w:t xml:space="preserve"> </w:t>
                        </w:r>
                        <w:r>
                          <w:rPr>
                            <w:color w:val="231F20"/>
                            <w:w w:val="105%"/>
                          </w:rPr>
                          <w:t>of</w:t>
                        </w:r>
                        <w:r>
                          <w:rPr>
                            <w:color w:val="231F20"/>
                            <w:spacing w:val="-2"/>
                            <w:w w:val="105%"/>
                          </w:rPr>
                          <w:t xml:space="preserve"> </w:t>
                        </w:r>
                        <w:r>
                          <w:rPr>
                            <w:color w:val="231F20"/>
                            <w:w w:val="105%"/>
                          </w:rPr>
                          <w:t>the</w:t>
                        </w:r>
                        <w:r>
                          <w:rPr>
                            <w:color w:val="231F20"/>
                            <w:spacing w:val="-2"/>
                            <w:w w:val="105%"/>
                          </w:rPr>
                          <w:t xml:space="preserve"> </w:t>
                        </w:r>
                        <w:r>
                          <w:rPr>
                            <w:color w:val="231F20"/>
                            <w:w w:val="105%"/>
                          </w:rPr>
                          <w:t>world</w:t>
                        </w:r>
                        <w:r>
                          <w:rPr>
                            <w:color w:val="231F20"/>
                            <w:spacing w:val="-2"/>
                            <w:w w:val="105%"/>
                          </w:rPr>
                          <w:t xml:space="preserve"> </w:t>
                        </w:r>
                        <w:r>
                          <w:rPr>
                            <w:color w:val="231F20"/>
                            <w:w w:val="105%"/>
                          </w:rPr>
                          <w:t>would</w:t>
                        </w:r>
                        <w:r>
                          <w:rPr>
                            <w:color w:val="231F20"/>
                            <w:spacing w:val="-2"/>
                            <w:w w:val="105%"/>
                          </w:rPr>
                          <w:t xml:space="preserve"> </w:t>
                        </w:r>
                        <w:r>
                          <w:rPr>
                            <w:color w:val="231F20"/>
                            <w:w w:val="105%"/>
                          </w:rPr>
                          <w:t>only</w:t>
                        </w:r>
                        <w:r>
                          <w:rPr>
                            <w:color w:val="231F20"/>
                            <w:spacing w:val="-2"/>
                            <w:w w:val="105%"/>
                          </w:rPr>
                          <w:t xml:space="preserve"> </w:t>
                        </w:r>
                        <w:r>
                          <w:rPr>
                            <w:color w:val="231F20"/>
                            <w:w w:val="105%"/>
                          </w:rPr>
                          <w:t>behave;</w:t>
                        </w:r>
                        <w:r>
                          <w:rPr>
                            <w:color w:val="231F20"/>
                            <w:spacing w:val="-2"/>
                            <w:w w:val="105%"/>
                          </w:rPr>
                          <w:t xml:space="preserve"> </w:t>
                        </w:r>
                        <w:r>
                          <w:rPr>
                            <w:color w:val="231F20"/>
                            <w:w w:val="105%"/>
                          </w:rPr>
                          <w:t>the</w:t>
                        </w:r>
                        <w:r>
                          <w:rPr>
                            <w:color w:val="231F20"/>
                            <w:spacing w:val="-2"/>
                            <w:w w:val="105%"/>
                          </w:rPr>
                          <w:t xml:space="preserve"> </w:t>
                        </w:r>
                        <w:r>
                          <w:rPr>
                            <w:color w:val="231F20"/>
                            <w:w w:val="105%"/>
                          </w:rPr>
                          <w:t>outlaw safe</w:t>
                        </w:r>
                        <w:r>
                          <w:rPr>
                            <w:color w:val="231F20"/>
                            <w:spacing w:val="-7"/>
                            <w:w w:val="105%"/>
                          </w:rPr>
                          <w:t xml:space="preserve"> </w:t>
                        </w:r>
                        <w:r>
                          <w:rPr>
                            <w:color w:val="231F20"/>
                            <w:w w:val="105%"/>
                          </w:rPr>
                          <w:t>cracker</w:t>
                        </w:r>
                        <w:r>
                          <w:rPr>
                            <w:color w:val="231F20"/>
                            <w:spacing w:val="-7"/>
                            <w:w w:val="105%"/>
                          </w:rPr>
                          <w:t xml:space="preserve"> </w:t>
                        </w:r>
                        <w:r>
                          <w:rPr>
                            <w:color w:val="231F20"/>
                            <w:w w:val="105%"/>
                          </w:rPr>
                          <w:t>who</w:t>
                        </w:r>
                        <w:r>
                          <w:rPr>
                            <w:color w:val="231F20"/>
                            <w:spacing w:val="-7"/>
                            <w:w w:val="105%"/>
                          </w:rPr>
                          <w:t xml:space="preserve"> </w:t>
                        </w:r>
                        <w:r>
                          <w:rPr>
                            <w:color w:val="231F20"/>
                            <w:w w:val="105%"/>
                          </w:rPr>
                          <w:t>thinks</w:t>
                        </w:r>
                        <w:r>
                          <w:rPr>
                            <w:color w:val="231F20"/>
                            <w:spacing w:val="-7"/>
                            <w:w w:val="105%"/>
                          </w:rPr>
                          <w:t xml:space="preserve"> </w:t>
                        </w:r>
                        <w:r>
                          <w:rPr>
                            <w:color w:val="231F20"/>
                            <w:w w:val="105%"/>
                          </w:rPr>
                          <w:t>society</w:t>
                        </w:r>
                        <w:r>
                          <w:rPr>
                            <w:color w:val="231F20"/>
                            <w:spacing w:val="-7"/>
                            <w:w w:val="105%"/>
                          </w:rPr>
                          <w:t xml:space="preserve"> </w:t>
                        </w:r>
                        <w:r>
                          <w:rPr>
                            <w:color w:val="231F20"/>
                            <w:w w:val="105%"/>
                          </w:rPr>
                          <w:t>has</w:t>
                        </w:r>
                        <w:r>
                          <w:rPr>
                            <w:color w:val="231F20"/>
                            <w:spacing w:val="-7"/>
                            <w:w w:val="105%"/>
                          </w:rPr>
                          <w:t xml:space="preserve"> </w:t>
                        </w:r>
                        <w:r>
                          <w:rPr>
                            <w:color w:val="231F20"/>
                            <w:w w:val="105%"/>
                          </w:rPr>
                          <w:t>wronged</w:t>
                        </w:r>
                        <w:r>
                          <w:rPr>
                            <w:color w:val="231F20"/>
                            <w:spacing w:val="-7"/>
                            <w:w w:val="105%"/>
                          </w:rPr>
                          <w:t xml:space="preserve"> </w:t>
                        </w:r>
                        <w:r>
                          <w:rPr>
                            <w:color w:val="231F20"/>
                            <w:w w:val="105%"/>
                          </w:rPr>
                          <w:t>him;</w:t>
                        </w:r>
                        <w:r>
                          <w:rPr>
                            <w:color w:val="231F20"/>
                            <w:spacing w:val="-7"/>
                            <w:w w:val="105%"/>
                          </w:rPr>
                          <w:t xml:space="preserve"> </w:t>
                        </w:r>
                        <w:r>
                          <w:rPr>
                            <w:color w:val="231F20"/>
                            <w:w w:val="105%"/>
                          </w:rPr>
                          <w:t xml:space="preserve">and </w:t>
                        </w:r>
                        <w:r>
                          <w:rPr>
                            <w:color w:val="231F20"/>
                          </w:rPr>
                          <w:t>the</w:t>
                        </w:r>
                        <w:r>
                          <w:rPr>
                            <w:color w:val="231F20"/>
                            <w:spacing w:val="-10"/>
                          </w:rPr>
                          <w:t xml:space="preserve"> </w:t>
                        </w:r>
                        <w:r>
                          <w:rPr>
                            <w:color w:val="231F20"/>
                          </w:rPr>
                          <w:t>alcoholic</w:t>
                        </w:r>
                        <w:r>
                          <w:rPr>
                            <w:color w:val="231F20"/>
                            <w:spacing w:val="-10"/>
                          </w:rPr>
                          <w:t xml:space="preserve"> </w:t>
                        </w:r>
                        <w:r>
                          <w:rPr>
                            <w:color w:val="231F20"/>
                          </w:rPr>
                          <w:t>who</w:t>
                        </w:r>
                        <w:r>
                          <w:rPr>
                            <w:color w:val="231F20"/>
                            <w:spacing w:val="-11"/>
                          </w:rPr>
                          <w:t xml:space="preserve"> </w:t>
                        </w:r>
                        <w:r>
                          <w:rPr>
                            <w:color w:val="231F20"/>
                          </w:rPr>
                          <w:t>has</w:t>
                        </w:r>
                        <w:r>
                          <w:rPr>
                            <w:color w:val="231F20"/>
                            <w:spacing w:val="-10"/>
                          </w:rPr>
                          <w:t xml:space="preserve"> </w:t>
                        </w:r>
                        <w:r>
                          <w:rPr>
                            <w:color w:val="231F20"/>
                          </w:rPr>
                          <w:t>lost</w:t>
                        </w:r>
                        <w:r>
                          <w:rPr>
                            <w:color w:val="231F20"/>
                            <w:spacing w:val="-10"/>
                          </w:rPr>
                          <w:t xml:space="preserve"> </w:t>
                        </w:r>
                        <w:r>
                          <w:rPr>
                            <w:color w:val="231F20"/>
                          </w:rPr>
                          <w:t>all</w:t>
                        </w:r>
                        <w:r>
                          <w:rPr>
                            <w:color w:val="231F20"/>
                            <w:spacing w:val="-10"/>
                          </w:rPr>
                          <w:t xml:space="preserve"> </w:t>
                        </w:r>
                        <w:r>
                          <w:rPr>
                            <w:color w:val="231F20"/>
                          </w:rPr>
                          <w:t>and</w:t>
                        </w:r>
                        <w:r>
                          <w:rPr>
                            <w:color w:val="231F20"/>
                            <w:spacing w:val="-10"/>
                          </w:rPr>
                          <w:t xml:space="preserve"> </w:t>
                        </w:r>
                        <w:r>
                          <w:rPr>
                            <w:color w:val="231F20"/>
                          </w:rPr>
                          <w:t>is</w:t>
                        </w:r>
                        <w:r>
                          <w:rPr>
                            <w:color w:val="231F20"/>
                            <w:spacing w:val="-10"/>
                          </w:rPr>
                          <w:t xml:space="preserve"> </w:t>
                        </w:r>
                        <w:r>
                          <w:rPr>
                            <w:color w:val="231F20"/>
                          </w:rPr>
                          <w:t>locked</w:t>
                        </w:r>
                        <w:r>
                          <w:rPr>
                            <w:color w:val="231F20"/>
                            <w:spacing w:val="-10"/>
                          </w:rPr>
                          <w:t xml:space="preserve"> </w:t>
                        </w:r>
                        <w:r>
                          <w:rPr>
                            <w:color w:val="231F20"/>
                          </w:rPr>
                          <w:t>up.</w:t>
                        </w:r>
                        <w:r>
                          <w:rPr>
                            <w:color w:val="231F20"/>
                            <w:spacing w:val="27"/>
                          </w:rPr>
                          <w:t xml:space="preserve"> </w:t>
                        </w:r>
                        <w:r>
                          <w:rPr>
                            <w:color w:val="231F20"/>
                          </w:rPr>
                          <w:t xml:space="preserve">Whatever </w:t>
                        </w:r>
                        <w:r>
                          <w:rPr>
                            <w:color w:val="231F20"/>
                            <w:w w:val="105%"/>
                          </w:rPr>
                          <w:t>our protestations, are not most of us concerned with ourselves, our resentments, or our self-pity?</w:t>
                        </w:r>
                      </w:p>
                      <w:p w14:paraId="36D75A29" w14:textId="77777777" w:rsidR="00000000" w:rsidRDefault="00000000">
                        <w:pPr>
                          <w:pStyle w:val="BodyText"/>
                          <w:kinsoku w:val="0"/>
                          <w:overflowPunct w:val="0"/>
                          <w:spacing w:line="12.95pt" w:lineRule="auto"/>
                          <w:ind w:start="0.95pt" w:end="0.90pt" w:firstLine="4.85pt"/>
                          <w:jc w:val="center"/>
                          <w:rPr>
                            <w:color w:val="231F20"/>
                            <w:spacing w:val="-4"/>
                            <w:w w:val="105%"/>
                          </w:rPr>
                        </w:pPr>
                        <w:r>
                          <w:rPr>
                            <w:color w:val="231F20"/>
                            <w:spacing w:val="-2"/>
                            <w:w w:val="105%"/>
                          </w:rPr>
                          <w:t>Selfishness—self-centeredness!</w:t>
                        </w:r>
                        <w:r>
                          <w:rPr>
                            <w:color w:val="231F20"/>
                            <w:spacing w:val="30"/>
                            <w:w w:val="105%"/>
                          </w:rPr>
                          <w:t xml:space="preserve"> </w:t>
                        </w:r>
                        <w:r>
                          <w:rPr>
                            <w:color w:val="231F20"/>
                            <w:spacing w:val="-2"/>
                            <w:w w:val="105%"/>
                          </w:rPr>
                          <w:t>That,</w:t>
                        </w:r>
                        <w:r>
                          <w:rPr>
                            <w:color w:val="231F20"/>
                            <w:spacing w:val="-9"/>
                            <w:w w:val="105%"/>
                          </w:rPr>
                          <w:t xml:space="preserve"> </w:t>
                        </w:r>
                        <w:r>
                          <w:rPr>
                            <w:color w:val="231F20"/>
                            <w:spacing w:val="-2"/>
                            <w:w w:val="105%"/>
                          </w:rPr>
                          <w:t>we</w:t>
                        </w:r>
                        <w:r>
                          <w:rPr>
                            <w:color w:val="231F20"/>
                            <w:spacing w:val="-9"/>
                            <w:w w:val="105%"/>
                          </w:rPr>
                          <w:t xml:space="preserve"> </w:t>
                        </w:r>
                        <w:r>
                          <w:rPr>
                            <w:color w:val="231F20"/>
                            <w:spacing w:val="-2"/>
                            <w:w w:val="105%"/>
                          </w:rPr>
                          <w:t>think,</w:t>
                        </w:r>
                        <w:r>
                          <w:rPr>
                            <w:color w:val="231F20"/>
                            <w:spacing w:val="-9"/>
                            <w:w w:val="105%"/>
                          </w:rPr>
                          <w:t xml:space="preserve"> </w:t>
                        </w:r>
                        <w:r>
                          <w:rPr>
                            <w:color w:val="231F20"/>
                            <w:spacing w:val="-2"/>
                            <w:w w:val="105%"/>
                          </w:rPr>
                          <w:t>is</w:t>
                        </w:r>
                        <w:r>
                          <w:rPr>
                            <w:color w:val="231F20"/>
                            <w:spacing w:val="-9"/>
                            <w:w w:val="105%"/>
                          </w:rPr>
                          <w:t xml:space="preserve"> </w:t>
                        </w:r>
                        <w:r>
                          <w:rPr>
                            <w:color w:val="231F20"/>
                            <w:spacing w:val="-2"/>
                            <w:w w:val="105%"/>
                          </w:rPr>
                          <w:t>the root</w:t>
                        </w:r>
                        <w:r>
                          <w:rPr>
                            <w:color w:val="231F20"/>
                            <w:spacing w:val="-10"/>
                            <w:w w:val="105%"/>
                          </w:rPr>
                          <w:t xml:space="preserve"> </w:t>
                        </w:r>
                        <w:r>
                          <w:rPr>
                            <w:color w:val="231F20"/>
                            <w:spacing w:val="-2"/>
                            <w:w w:val="105%"/>
                          </w:rPr>
                          <w:t>of</w:t>
                        </w:r>
                        <w:r>
                          <w:rPr>
                            <w:color w:val="231F20"/>
                            <w:spacing w:val="-10"/>
                            <w:w w:val="105%"/>
                          </w:rPr>
                          <w:t xml:space="preserve"> </w:t>
                        </w:r>
                        <w:r>
                          <w:rPr>
                            <w:color w:val="231F20"/>
                            <w:spacing w:val="-2"/>
                            <w:w w:val="105%"/>
                          </w:rPr>
                          <w:t>our</w:t>
                        </w:r>
                        <w:r>
                          <w:rPr>
                            <w:color w:val="231F20"/>
                            <w:spacing w:val="-10"/>
                            <w:w w:val="105%"/>
                          </w:rPr>
                          <w:t xml:space="preserve"> </w:t>
                        </w:r>
                        <w:r>
                          <w:rPr>
                            <w:color w:val="231F20"/>
                            <w:spacing w:val="-2"/>
                            <w:w w:val="105%"/>
                          </w:rPr>
                          <w:t>troubles.</w:t>
                        </w:r>
                        <w:r>
                          <w:rPr>
                            <w:color w:val="231F20"/>
                            <w:spacing w:val="26"/>
                            <w:w w:val="105%"/>
                          </w:rPr>
                          <w:t xml:space="preserve"> </w:t>
                        </w:r>
                        <w:r>
                          <w:rPr>
                            <w:color w:val="231F20"/>
                            <w:spacing w:val="-2"/>
                            <w:w w:val="105%"/>
                          </w:rPr>
                          <w:t>Driven</w:t>
                        </w:r>
                        <w:r>
                          <w:rPr>
                            <w:color w:val="231F20"/>
                            <w:spacing w:val="-10"/>
                            <w:w w:val="105%"/>
                          </w:rPr>
                          <w:t xml:space="preserve"> </w:t>
                        </w:r>
                        <w:r>
                          <w:rPr>
                            <w:color w:val="231F20"/>
                            <w:spacing w:val="-2"/>
                            <w:w w:val="105%"/>
                          </w:rPr>
                          <w:t>by</w:t>
                        </w:r>
                        <w:r>
                          <w:rPr>
                            <w:color w:val="231F20"/>
                            <w:spacing w:val="-10"/>
                            <w:w w:val="105%"/>
                          </w:rPr>
                          <w:t xml:space="preserve"> </w:t>
                        </w:r>
                        <w:r>
                          <w:rPr>
                            <w:color w:val="231F20"/>
                            <w:spacing w:val="-2"/>
                            <w:w w:val="105%"/>
                          </w:rPr>
                          <w:t>a</w:t>
                        </w:r>
                        <w:r>
                          <w:rPr>
                            <w:color w:val="231F20"/>
                            <w:spacing w:val="-10"/>
                            <w:w w:val="105%"/>
                          </w:rPr>
                          <w:t xml:space="preserve"> </w:t>
                        </w:r>
                        <w:r>
                          <w:rPr>
                            <w:color w:val="231F20"/>
                            <w:spacing w:val="-2"/>
                            <w:w w:val="105%"/>
                          </w:rPr>
                          <w:t>hundred</w:t>
                        </w:r>
                        <w:r>
                          <w:rPr>
                            <w:color w:val="231F20"/>
                            <w:spacing w:val="-10"/>
                            <w:w w:val="105%"/>
                          </w:rPr>
                          <w:t xml:space="preserve"> </w:t>
                        </w:r>
                        <w:r>
                          <w:rPr>
                            <w:color w:val="231F20"/>
                            <w:spacing w:val="-2"/>
                            <w:w w:val="105%"/>
                          </w:rPr>
                          <w:t>forms</w:t>
                        </w:r>
                        <w:r>
                          <w:rPr>
                            <w:color w:val="231F20"/>
                            <w:spacing w:val="-10"/>
                            <w:w w:val="105%"/>
                          </w:rPr>
                          <w:t xml:space="preserve"> </w:t>
                        </w:r>
                        <w:r>
                          <w:rPr>
                            <w:color w:val="231F20"/>
                            <w:spacing w:val="-2"/>
                            <w:w w:val="105%"/>
                          </w:rPr>
                          <w:t>of</w:t>
                        </w:r>
                        <w:r>
                          <w:rPr>
                            <w:color w:val="231F20"/>
                            <w:spacing w:val="-9"/>
                            <w:w w:val="105%"/>
                          </w:rPr>
                          <w:t xml:space="preserve"> </w:t>
                        </w:r>
                        <w:r>
                          <w:rPr>
                            <w:color w:val="231F20"/>
                            <w:spacing w:val="-2"/>
                            <w:w w:val="105%"/>
                          </w:rPr>
                          <w:t>fear, self-delusion,</w:t>
                        </w:r>
                        <w:r>
                          <w:rPr>
                            <w:color w:val="231F20"/>
                            <w:spacing w:val="-9"/>
                            <w:w w:val="105%"/>
                          </w:rPr>
                          <w:t xml:space="preserve"> </w:t>
                        </w:r>
                        <w:r>
                          <w:rPr>
                            <w:color w:val="231F20"/>
                            <w:spacing w:val="-2"/>
                            <w:w w:val="105%"/>
                          </w:rPr>
                          <w:t>self-seeking,</w:t>
                        </w:r>
                        <w:r>
                          <w:rPr>
                            <w:color w:val="231F20"/>
                            <w:spacing w:val="-9"/>
                            <w:w w:val="105%"/>
                          </w:rPr>
                          <w:t xml:space="preserve"> </w:t>
                        </w:r>
                        <w:r>
                          <w:rPr>
                            <w:color w:val="231F20"/>
                            <w:spacing w:val="-2"/>
                            <w:w w:val="105%"/>
                          </w:rPr>
                          <w:t>and</w:t>
                        </w:r>
                        <w:r>
                          <w:rPr>
                            <w:color w:val="231F20"/>
                            <w:spacing w:val="-9"/>
                            <w:w w:val="105%"/>
                          </w:rPr>
                          <w:t xml:space="preserve"> </w:t>
                        </w:r>
                        <w:r>
                          <w:rPr>
                            <w:color w:val="231F20"/>
                            <w:spacing w:val="-2"/>
                            <w:w w:val="105%"/>
                          </w:rPr>
                          <w:t>self-pity,</w:t>
                        </w:r>
                        <w:r>
                          <w:rPr>
                            <w:color w:val="231F20"/>
                            <w:spacing w:val="-9"/>
                            <w:w w:val="105%"/>
                          </w:rPr>
                          <w:t xml:space="preserve"> </w:t>
                        </w:r>
                        <w:r>
                          <w:rPr>
                            <w:color w:val="231F20"/>
                            <w:spacing w:val="-2"/>
                            <w:w w:val="105%"/>
                          </w:rPr>
                          <w:t>we</w:t>
                        </w:r>
                        <w:r>
                          <w:rPr>
                            <w:color w:val="231F20"/>
                            <w:spacing w:val="-9"/>
                            <w:w w:val="105%"/>
                          </w:rPr>
                          <w:t xml:space="preserve"> </w:t>
                        </w:r>
                        <w:r>
                          <w:rPr>
                            <w:color w:val="231F20"/>
                            <w:spacing w:val="-2"/>
                            <w:w w:val="105%"/>
                          </w:rPr>
                          <w:t>step</w:t>
                        </w:r>
                        <w:r>
                          <w:rPr>
                            <w:color w:val="231F20"/>
                            <w:spacing w:val="-9"/>
                            <w:w w:val="105%"/>
                          </w:rPr>
                          <w:t xml:space="preserve"> </w:t>
                        </w:r>
                        <w:r>
                          <w:rPr>
                            <w:color w:val="231F20"/>
                            <w:spacing w:val="-2"/>
                            <w:w w:val="105%"/>
                          </w:rPr>
                          <w:t>on</w:t>
                        </w:r>
                        <w:r>
                          <w:rPr>
                            <w:color w:val="231F20"/>
                            <w:spacing w:val="-9"/>
                            <w:w w:val="105%"/>
                          </w:rPr>
                          <w:t xml:space="preserve"> </w:t>
                        </w:r>
                        <w:r>
                          <w:rPr>
                            <w:color w:val="231F20"/>
                            <w:spacing w:val="-2"/>
                            <w:w w:val="105%"/>
                          </w:rPr>
                          <w:t xml:space="preserve">the </w:t>
                        </w:r>
                        <w:r>
                          <w:rPr>
                            <w:color w:val="231F20"/>
                            <w:w w:val="105%"/>
                          </w:rPr>
                          <w:t>toes</w:t>
                        </w:r>
                        <w:r>
                          <w:rPr>
                            <w:color w:val="231F20"/>
                            <w:spacing w:val="-8"/>
                            <w:w w:val="105%"/>
                          </w:rPr>
                          <w:t xml:space="preserve"> </w:t>
                        </w:r>
                        <w:r>
                          <w:rPr>
                            <w:color w:val="231F20"/>
                            <w:w w:val="105%"/>
                          </w:rPr>
                          <w:t>of</w:t>
                        </w:r>
                        <w:r>
                          <w:rPr>
                            <w:color w:val="231F20"/>
                            <w:spacing w:val="-8"/>
                            <w:w w:val="105%"/>
                          </w:rPr>
                          <w:t xml:space="preserve"> </w:t>
                        </w:r>
                        <w:r>
                          <w:rPr>
                            <w:color w:val="231F20"/>
                            <w:w w:val="105%"/>
                          </w:rPr>
                          <w:t>our</w:t>
                        </w:r>
                        <w:r>
                          <w:rPr>
                            <w:color w:val="231F20"/>
                            <w:spacing w:val="-8"/>
                            <w:w w:val="105%"/>
                          </w:rPr>
                          <w:t xml:space="preserve"> </w:t>
                        </w:r>
                        <w:r>
                          <w:rPr>
                            <w:color w:val="231F20"/>
                            <w:w w:val="105%"/>
                          </w:rPr>
                          <w:t>fellows</w:t>
                        </w:r>
                        <w:r>
                          <w:rPr>
                            <w:color w:val="231F20"/>
                            <w:spacing w:val="-8"/>
                            <w:w w:val="105%"/>
                          </w:rPr>
                          <w:t xml:space="preserve"> </w:t>
                        </w:r>
                        <w:r>
                          <w:rPr>
                            <w:color w:val="231F20"/>
                            <w:w w:val="105%"/>
                          </w:rPr>
                          <w:t>and</w:t>
                        </w:r>
                        <w:r>
                          <w:rPr>
                            <w:color w:val="231F20"/>
                            <w:spacing w:val="-8"/>
                            <w:w w:val="105%"/>
                          </w:rPr>
                          <w:t xml:space="preserve"> </w:t>
                        </w:r>
                        <w:r>
                          <w:rPr>
                            <w:color w:val="231F20"/>
                            <w:w w:val="105%"/>
                          </w:rPr>
                          <w:t>they</w:t>
                        </w:r>
                        <w:r>
                          <w:rPr>
                            <w:color w:val="231F20"/>
                            <w:spacing w:val="-8"/>
                            <w:w w:val="105%"/>
                          </w:rPr>
                          <w:t xml:space="preserve"> </w:t>
                        </w:r>
                        <w:r>
                          <w:rPr>
                            <w:color w:val="231F20"/>
                            <w:w w:val="105%"/>
                          </w:rPr>
                          <w:t>retaliate.</w:t>
                        </w:r>
                        <w:r>
                          <w:rPr>
                            <w:color w:val="231F20"/>
                            <w:spacing w:val="31"/>
                            <w:w w:val="105%"/>
                          </w:rPr>
                          <w:t xml:space="preserve"> </w:t>
                        </w:r>
                        <w:r>
                          <w:rPr>
                            <w:color w:val="231F20"/>
                            <w:w w:val="105%"/>
                          </w:rPr>
                          <w:t>Sometimes</w:t>
                        </w:r>
                        <w:r>
                          <w:rPr>
                            <w:color w:val="231F20"/>
                            <w:spacing w:val="-8"/>
                            <w:w w:val="105%"/>
                          </w:rPr>
                          <w:t xml:space="preserve"> </w:t>
                        </w:r>
                        <w:r>
                          <w:rPr>
                            <w:color w:val="231F20"/>
                            <w:w w:val="105%"/>
                          </w:rPr>
                          <w:t xml:space="preserve">they </w:t>
                        </w:r>
                        <w:r>
                          <w:rPr>
                            <w:color w:val="231F20"/>
                          </w:rPr>
                          <w:t>hurt</w:t>
                        </w:r>
                        <w:r>
                          <w:rPr>
                            <w:color w:val="231F20"/>
                            <w:spacing w:val="-16"/>
                          </w:rPr>
                          <w:t xml:space="preserve"> </w:t>
                        </w:r>
                        <w:r>
                          <w:rPr>
                            <w:color w:val="231F20"/>
                          </w:rPr>
                          <w:t>us,</w:t>
                        </w:r>
                        <w:r>
                          <w:rPr>
                            <w:color w:val="231F20"/>
                            <w:spacing w:val="-16"/>
                          </w:rPr>
                          <w:t xml:space="preserve"> </w:t>
                        </w:r>
                        <w:r>
                          <w:rPr>
                            <w:color w:val="231F20"/>
                          </w:rPr>
                          <w:t>seemingly</w:t>
                        </w:r>
                        <w:r>
                          <w:rPr>
                            <w:color w:val="231F20"/>
                            <w:spacing w:val="-16"/>
                          </w:rPr>
                          <w:t xml:space="preserve"> </w:t>
                        </w:r>
                        <w:r>
                          <w:rPr>
                            <w:color w:val="231F20"/>
                          </w:rPr>
                          <w:t>without</w:t>
                        </w:r>
                        <w:r>
                          <w:rPr>
                            <w:color w:val="231F20"/>
                            <w:spacing w:val="-16"/>
                          </w:rPr>
                          <w:t xml:space="preserve"> </w:t>
                        </w:r>
                        <w:r>
                          <w:rPr>
                            <w:color w:val="231F20"/>
                          </w:rPr>
                          <w:t>provocation,</w:t>
                        </w:r>
                        <w:r>
                          <w:rPr>
                            <w:color w:val="231F20"/>
                            <w:spacing w:val="-16"/>
                          </w:rPr>
                          <w:t xml:space="preserve"> </w:t>
                        </w:r>
                        <w:r>
                          <w:rPr>
                            <w:color w:val="231F20"/>
                          </w:rPr>
                          <w:t>but</w:t>
                        </w:r>
                        <w:r>
                          <w:rPr>
                            <w:color w:val="231F20"/>
                            <w:spacing w:val="-16"/>
                          </w:rPr>
                          <w:t xml:space="preserve"> </w:t>
                        </w:r>
                        <w:r>
                          <w:rPr>
                            <w:color w:val="231F20"/>
                          </w:rPr>
                          <w:t>we</w:t>
                        </w:r>
                        <w:r>
                          <w:rPr>
                            <w:color w:val="231F20"/>
                            <w:spacing w:val="-16"/>
                          </w:rPr>
                          <w:t xml:space="preserve"> </w:t>
                        </w:r>
                        <w:r>
                          <w:rPr>
                            <w:color w:val="231F20"/>
                          </w:rPr>
                          <w:t>invariably find</w:t>
                        </w:r>
                        <w:r>
                          <w:rPr>
                            <w:color w:val="231F20"/>
                            <w:spacing w:val="-9"/>
                          </w:rPr>
                          <w:t xml:space="preserve"> </w:t>
                        </w:r>
                        <w:r>
                          <w:rPr>
                            <w:color w:val="231F20"/>
                          </w:rPr>
                          <w:t>that</w:t>
                        </w:r>
                        <w:r>
                          <w:rPr>
                            <w:color w:val="231F20"/>
                            <w:spacing w:val="-10"/>
                          </w:rPr>
                          <w:t xml:space="preserve"> </w:t>
                        </w:r>
                        <w:r>
                          <w:rPr>
                            <w:color w:val="231F20"/>
                          </w:rPr>
                          <w:t>at</w:t>
                        </w:r>
                        <w:r>
                          <w:rPr>
                            <w:color w:val="231F20"/>
                            <w:spacing w:val="-9"/>
                          </w:rPr>
                          <w:t xml:space="preserve"> </w:t>
                        </w:r>
                        <w:r>
                          <w:rPr>
                            <w:color w:val="231F20"/>
                          </w:rPr>
                          <w:t>some</w:t>
                        </w:r>
                        <w:r>
                          <w:rPr>
                            <w:color w:val="231F20"/>
                            <w:spacing w:val="-10"/>
                          </w:rPr>
                          <w:t xml:space="preserve"> </w:t>
                        </w:r>
                        <w:r>
                          <w:rPr>
                            <w:color w:val="231F20"/>
                          </w:rPr>
                          <w:t>time</w:t>
                        </w:r>
                        <w:r>
                          <w:rPr>
                            <w:color w:val="231F20"/>
                            <w:spacing w:val="-9"/>
                          </w:rPr>
                          <w:t xml:space="preserve"> </w:t>
                        </w:r>
                        <w:r>
                          <w:rPr>
                            <w:color w:val="231F20"/>
                          </w:rPr>
                          <w:t>in</w:t>
                        </w:r>
                        <w:r>
                          <w:rPr>
                            <w:color w:val="231F20"/>
                            <w:spacing w:val="-10"/>
                          </w:rPr>
                          <w:t xml:space="preserve"> </w:t>
                        </w:r>
                        <w:r>
                          <w:rPr>
                            <w:color w:val="231F20"/>
                          </w:rPr>
                          <w:t>the</w:t>
                        </w:r>
                        <w:r>
                          <w:rPr>
                            <w:color w:val="231F20"/>
                            <w:spacing w:val="-9"/>
                          </w:rPr>
                          <w:t xml:space="preserve"> </w:t>
                        </w:r>
                        <w:r>
                          <w:rPr>
                            <w:color w:val="231F20"/>
                          </w:rPr>
                          <w:t>past</w:t>
                        </w:r>
                        <w:r>
                          <w:rPr>
                            <w:color w:val="231F20"/>
                            <w:spacing w:val="-10"/>
                          </w:rPr>
                          <w:t xml:space="preserve"> </w:t>
                        </w:r>
                        <w:r>
                          <w:rPr>
                            <w:color w:val="231F20"/>
                          </w:rPr>
                          <w:t>we</w:t>
                        </w:r>
                        <w:r>
                          <w:rPr>
                            <w:color w:val="231F20"/>
                            <w:spacing w:val="-9"/>
                          </w:rPr>
                          <w:t xml:space="preserve"> </w:t>
                        </w:r>
                        <w:r>
                          <w:rPr>
                            <w:color w:val="231F20"/>
                          </w:rPr>
                          <w:t>have</w:t>
                        </w:r>
                        <w:r>
                          <w:rPr>
                            <w:color w:val="231F20"/>
                            <w:spacing w:val="-10"/>
                          </w:rPr>
                          <w:t xml:space="preserve"> </w:t>
                        </w:r>
                        <w:r>
                          <w:rPr>
                            <w:color w:val="231F20"/>
                          </w:rPr>
                          <w:t>made</w:t>
                        </w:r>
                        <w:r>
                          <w:rPr>
                            <w:color w:val="231F20"/>
                            <w:spacing w:val="-9"/>
                          </w:rPr>
                          <w:t xml:space="preserve"> </w:t>
                        </w:r>
                        <w:r>
                          <w:rPr>
                            <w:color w:val="231F20"/>
                          </w:rPr>
                          <w:t>decisions based</w:t>
                        </w:r>
                        <w:r>
                          <w:rPr>
                            <w:color w:val="231F20"/>
                            <w:spacing w:val="-16"/>
                          </w:rPr>
                          <w:t xml:space="preserve"> </w:t>
                        </w:r>
                        <w:r>
                          <w:rPr>
                            <w:color w:val="231F20"/>
                          </w:rPr>
                          <w:t>on</w:t>
                        </w:r>
                        <w:r>
                          <w:rPr>
                            <w:color w:val="231F20"/>
                            <w:spacing w:val="-16"/>
                          </w:rPr>
                          <w:t xml:space="preserve"> </w:t>
                        </w:r>
                        <w:r>
                          <w:rPr>
                            <w:color w:val="231F20"/>
                          </w:rPr>
                          <w:t>self</w:t>
                        </w:r>
                        <w:r>
                          <w:rPr>
                            <w:color w:val="231F20"/>
                            <w:spacing w:val="-16"/>
                          </w:rPr>
                          <w:t xml:space="preserve"> </w:t>
                        </w:r>
                        <w:r>
                          <w:rPr>
                            <w:color w:val="231F20"/>
                          </w:rPr>
                          <w:t>which</w:t>
                        </w:r>
                        <w:r>
                          <w:rPr>
                            <w:color w:val="231F20"/>
                            <w:spacing w:val="-16"/>
                          </w:rPr>
                          <w:t xml:space="preserve"> </w:t>
                        </w:r>
                        <w:r>
                          <w:rPr>
                            <w:color w:val="231F20"/>
                          </w:rPr>
                          <w:t>later</w:t>
                        </w:r>
                        <w:r>
                          <w:rPr>
                            <w:color w:val="231F20"/>
                            <w:spacing w:val="-15"/>
                          </w:rPr>
                          <w:t xml:space="preserve"> </w:t>
                        </w:r>
                        <w:r>
                          <w:rPr>
                            <w:color w:val="231F20"/>
                          </w:rPr>
                          <w:t>placed</w:t>
                        </w:r>
                        <w:r>
                          <w:rPr>
                            <w:color w:val="231F20"/>
                            <w:spacing w:val="-16"/>
                          </w:rPr>
                          <w:t xml:space="preserve"> </w:t>
                        </w:r>
                        <w:r>
                          <w:rPr>
                            <w:color w:val="231F20"/>
                          </w:rPr>
                          <w:t>us</w:t>
                        </w:r>
                        <w:r>
                          <w:rPr>
                            <w:color w:val="231F20"/>
                            <w:spacing w:val="-16"/>
                          </w:rPr>
                          <w:t xml:space="preserve"> </w:t>
                        </w:r>
                        <w:r>
                          <w:rPr>
                            <w:color w:val="231F20"/>
                          </w:rPr>
                          <w:t>in</w:t>
                        </w:r>
                        <w:r>
                          <w:rPr>
                            <w:color w:val="231F20"/>
                            <w:spacing w:val="-15"/>
                          </w:rPr>
                          <w:t xml:space="preserve"> </w:t>
                        </w:r>
                        <w:r>
                          <w:rPr>
                            <w:color w:val="231F20"/>
                          </w:rPr>
                          <w:t>a</w:t>
                        </w:r>
                        <w:r>
                          <w:rPr>
                            <w:color w:val="231F20"/>
                            <w:spacing w:val="-15"/>
                          </w:rPr>
                          <w:t xml:space="preserve"> </w:t>
                        </w:r>
                        <w:r>
                          <w:rPr>
                            <w:color w:val="231F20"/>
                          </w:rPr>
                          <w:t>position</w:t>
                        </w:r>
                        <w:r>
                          <w:rPr>
                            <w:color w:val="231F20"/>
                            <w:spacing w:val="-16"/>
                          </w:rPr>
                          <w:t xml:space="preserve"> </w:t>
                        </w:r>
                        <w:r>
                          <w:rPr>
                            <w:color w:val="231F20"/>
                          </w:rPr>
                          <w:t>to</w:t>
                        </w:r>
                        <w:r>
                          <w:rPr>
                            <w:color w:val="231F20"/>
                            <w:spacing w:val="-15"/>
                          </w:rPr>
                          <w:t xml:space="preserve"> </w:t>
                        </w:r>
                        <w:r>
                          <w:rPr>
                            <w:color w:val="231F20"/>
                          </w:rPr>
                          <w:t>be</w:t>
                        </w:r>
                        <w:r>
                          <w:rPr>
                            <w:color w:val="231F20"/>
                            <w:spacing w:val="-16"/>
                          </w:rPr>
                          <w:t xml:space="preserve"> </w:t>
                        </w:r>
                        <w:r>
                          <w:rPr>
                            <w:color w:val="231F20"/>
                          </w:rPr>
                          <w:t xml:space="preserve">hurt. </w:t>
                        </w:r>
                        <w:r>
                          <w:rPr>
                            <w:color w:val="231F20"/>
                            <w:spacing w:val="-2"/>
                            <w:w w:val="105%"/>
                          </w:rPr>
                          <w:t>So</w:t>
                        </w:r>
                        <w:r>
                          <w:rPr>
                            <w:color w:val="231F20"/>
                            <w:spacing w:val="-13"/>
                            <w:w w:val="105%"/>
                          </w:rPr>
                          <w:t xml:space="preserve"> </w:t>
                        </w:r>
                        <w:r>
                          <w:rPr>
                            <w:color w:val="231F20"/>
                            <w:spacing w:val="-2"/>
                            <w:w w:val="105%"/>
                          </w:rPr>
                          <w:t>our</w:t>
                        </w:r>
                        <w:r>
                          <w:rPr>
                            <w:color w:val="231F20"/>
                            <w:spacing w:val="-13"/>
                            <w:w w:val="105%"/>
                          </w:rPr>
                          <w:t xml:space="preserve"> </w:t>
                        </w:r>
                        <w:r>
                          <w:rPr>
                            <w:color w:val="231F20"/>
                            <w:spacing w:val="-2"/>
                            <w:w w:val="105%"/>
                          </w:rPr>
                          <w:t>troubles,</w:t>
                        </w:r>
                        <w:r>
                          <w:rPr>
                            <w:color w:val="231F20"/>
                            <w:spacing w:val="-13"/>
                            <w:w w:val="105%"/>
                          </w:rPr>
                          <w:t xml:space="preserve"> </w:t>
                        </w:r>
                        <w:r>
                          <w:rPr>
                            <w:color w:val="231F20"/>
                            <w:spacing w:val="-2"/>
                            <w:w w:val="105%"/>
                          </w:rPr>
                          <w:t>we</w:t>
                        </w:r>
                        <w:r>
                          <w:rPr>
                            <w:color w:val="231F20"/>
                            <w:spacing w:val="-13"/>
                            <w:w w:val="105%"/>
                          </w:rPr>
                          <w:t xml:space="preserve"> </w:t>
                        </w:r>
                        <w:r>
                          <w:rPr>
                            <w:color w:val="231F20"/>
                            <w:spacing w:val="-2"/>
                            <w:w w:val="105%"/>
                          </w:rPr>
                          <w:t>think,</w:t>
                        </w:r>
                        <w:r>
                          <w:rPr>
                            <w:color w:val="231F20"/>
                            <w:spacing w:val="-13"/>
                            <w:w w:val="105%"/>
                          </w:rPr>
                          <w:t xml:space="preserve"> </w:t>
                        </w:r>
                        <w:r>
                          <w:rPr>
                            <w:color w:val="231F20"/>
                            <w:spacing w:val="-2"/>
                            <w:w w:val="105%"/>
                          </w:rPr>
                          <w:t>are</w:t>
                        </w:r>
                        <w:r>
                          <w:rPr>
                            <w:color w:val="231F20"/>
                            <w:spacing w:val="-13"/>
                            <w:w w:val="105%"/>
                          </w:rPr>
                          <w:t xml:space="preserve"> </w:t>
                        </w:r>
                        <w:r>
                          <w:rPr>
                            <w:color w:val="231F20"/>
                            <w:spacing w:val="-2"/>
                            <w:w w:val="105%"/>
                          </w:rPr>
                          <w:t>basically</w:t>
                        </w:r>
                        <w:r>
                          <w:rPr>
                            <w:color w:val="231F20"/>
                            <w:spacing w:val="-13"/>
                            <w:w w:val="105%"/>
                          </w:rPr>
                          <w:t xml:space="preserve"> </w:t>
                        </w:r>
                        <w:r>
                          <w:rPr>
                            <w:color w:val="231F20"/>
                            <w:spacing w:val="-2"/>
                            <w:w w:val="105%"/>
                          </w:rPr>
                          <w:t>of</w:t>
                        </w:r>
                        <w:r>
                          <w:rPr>
                            <w:color w:val="231F20"/>
                            <w:spacing w:val="-13"/>
                            <w:w w:val="105%"/>
                          </w:rPr>
                          <w:t xml:space="preserve"> </w:t>
                        </w:r>
                        <w:r>
                          <w:rPr>
                            <w:color w:val="231F20"/>
                            <w:spacing w:val="-2"/>
                            <w:w w:val="105%"/>
                          </w:rPr>
                          <w:t>our</w:t>
                        </w:r>
                        <w:r>
                          <w:rPr>
                            <w:color w:val="231F20"/>
                            <w:spacing w:val="-13"/>
                            <w:w w:val="105%"/>
                          </w:rPr>
                          <w:t xml:space="preserve"> </w:t>
                        </w:r>
                        <w:r>
                          <w:rPr>
                            <w:color w:val="231F20"/>
                            <w:spacing w:val="-2"/>
                            <w:w w:val="105%"/>
                          </w:rPr>
                          <w:t>own</w:t>
                        </w:r>
                        <w:r>
                          <w:rPr>
                            <w:color w:val="231F20"/>
                            <w:spacing w:val="-13"/>
                            <w:w w:val="105%"/>
                          </w:rPr>
                          <w:t xml:space="preserve"> </w:t>
                        </w:r>
                        <w:r>
                          <w:rPr>
                            <w:color w:val="231F20"/>
                            <w:spacing w:val="-2"/>
                            <w:w w:val="105%"/>
                          </w:rPr>
                          <w:t xml:space="preserve">mak- </w:t>
                        </w:r>
                        <w:r>
                          <w:rPr>
                            <w:color w:val="231F20"/>
                            <w:w w:val="105%"/>
                          </w:rPr>
                          <w:t>ing.</w:t>
                        </w:r>
                        <w:r>
                          <w:rPr>
                            <w:color w:val="231F20"/>
                            <w:spacing w:val="6"/>
                            <w:w w:val="105%"/>
                          </w:rPr>
                          <w:t xml:space="preserve"> </w:t>
                        </w:r>
                        <w:r>
                          <w:rPr>
                            <w:color w:val="231F20"/>
                            <w:w w:val="105%"/>
                          </w:rPr>
                          <w:t>They</w:t>
                        </w:r>
                        <w:r>
                          <w:rPr>
                            <w:color w:val="231F20"/>
                            <w:spacing w:val="-12"/>
                            <w:w w:val="105%"/>
                          </w:rPr>
                          <w:t xml:space="preserve"> </w:t>
                        </w:r>
                        <w:r>
                          <w:rPr>
                            <w:color w:val="231F20"/>
                            <w:w w:val="105%"/>
                          </w:rPr>
                          <w:t>arise</w:t>
                        </w:r>
                        <w:r>
                          <w:rPr>
                            <w:color w:val="231F20"/>
                            <w:spacing w:val="-12"/>
                            <w:w w:val="105%"/>
                          </w:rPr>
                          <w:t xml:space="preserve"> </w:t>
                        </w:r>
                        <w:r>
                          <w:rPr>
                            <w:color w:val="231F20"/>
                            <w:w w:val="105%"/>
                          </w:rPr>
                          <w:t>out</w:t>
                        </w:r>
                        <w:r>
                          <w:rPr>
                            <w:color w:val="231F20"/>
                            <w:spacing w:val="-12"/>
                            <w:w w:val="105%"/>
                          </w:rPr>
                          <w:t xml:space="preserve"> </w:t>
                        </w:r>
                        <w:r>
                          <w:rPr>
                            <w:color w:val="231F20"/>
                            <w:w w:val="105%"/>
                          </w:rPr>
                          <w:t>of</w:t>
                        </w:r>
                        <w:r>
                          <w:rPr>
                            <w:color w:val="231F20"/>
                            <w:spacing w:val="-12"/>
                            <w:w w:val="105%"/>
                          </w:rPr>
                          <w:t xml:space="preserve"> </w:t>
                        </w:r>
                        <w:r>
                          <w:rPr>
                            <w:color w:val="231F20"/>
                            <w:w w:val="105%"/>
                          </w:rPr>
                          <w:t>ourselves,</w:t>
                        </w:r>
                        <w:r>
                          <w:rPr>
                            <w:color w:val="231F20"/>
                            <w:spacing w:val="-12"/>
                            <w:w w:val="105%"/>
                          </w:rPr>
                          <w:t xml:space="preserve"> </w:t>
                        </w:r>
                        <w:r>
                          <w:rPr>
                            <w:color w:val="231F20"/>
                            <w:w w:val="105%"/>
                          </w:rPr>
                          <w:t>and</w:t>
                        </w:r>
                        <w:r>
                          <w:rPr>
                            <w:color w:val="231F20"/>
                            <w:spacing w:val="-11"/>
                            <w:w w:val="105%"/>
                          </w:rPr>
                          <w:t xml:space="preserve"> </w:t>
                        </w:r>
                        <w:r>
                          <w:rPr>
                            <w:color w:val="231F20"/>
                            <w:w w:val="105%"/>
                          </w:rPr>
                          <w:t>the</w:t>
                        </w:r>
                        <w:r>
                          <w:rPr>
                            <w:color w:val="231F20"/>
                            <w:spacing w:val="-12"/>
                            <w:w w:val="105%"/>
                          </w:rPr>
                          <w:t xml:space="preserve"> </w:t>
                        </w:r>
                        <w:r>
                          <w:rPr>
                            <w:color w:val="231F20"/>
                            <w:w w:val="105%"/>
                          </w:rPr>
                          <w:t>alcoholic</w:t>
                        </w:r>
                        <w:r>
                          <w:rPr>
                            <w:color w:val="231F20"/>
                            <w:spacing w:val="-12"/>
                            <w:w w:val="105%"/>
                          </w:rPr>
                          <w:t xml:space="preserve"> </w:t>
                        </w:r>
                        <w:r>
                          <w:rPr>
                            <w:color w:val="231F20"/>
                            <w:w w:val="105%"/>
                          </w:rPr>
                          <w:t>is</w:t>
                        </w:r>
                        <w:r>
                          <w:rPr>
                            <w:color w:val="231F20"/>
                            <w:spacing w:val="-12"/>
                            <w:w w:val="105%"/>
                          </w:rPr>
                          <w:t xml:space="preserve"> </w:t>
                        </w:r>
                        <w:r>
                          <w:rPr>
                            <w:color w:val="231F20"/>
                            <w:w w:val="105%"/>
                          </w:rPr>
                          <w:t xml:space="preserve">an </w:t>
                        </w:r>
                        <w:r>
                          <w:rPr>
                            <w:color w:val="231F20"/>
                          </w:rPr>
                          <w:t xml:space="preserve">extreme example of self-will run riot, though he usually </w:t>
                        </w:r>
                        <w:r>
                          <w:rPr>
                            <w:color w:val="231F20"/>
                            <w:spacing w:val="-2"/>
                            <w:w w:val="105%"/>
                          </w:rPr>
                          <w:t>doesn’t</w:t>
                        </w:r>
                        <w:r>
                          <w:rPr>
                            <w:color w:val="231F20"/>
                            <w:spacing w:val="-14"/>
                            <w:w w:val="105%"/>
                          </w:rPr>
                          <w:t xml:space="preserve"> </w:t>
                        </w:r>
                        <w:r>
                          <w:rPr>
                            <w:color w:val="231F20"/>
                            <w:spacing w:val="-2"/>
                            <w:w w:val="105%"/>
                          </w:rPr>
                          <w:t>think</w:t>
                        </w:r>
                        <w:r>
                          <w:rPr>
                            <w:color w:val="231F20"/>
                            <w:spacing w:val="-13"/>
                            <w:w w:val="105%"/>
                          </w:rPr>
                          <w:t xml:space="preserve"> </w:t>
                        </w:r>
                        <w:r>
                          <w:rPr>
                            <w:color w:val="231F20"/>
                            <w:spacing w:val="-2"/>
                            <w:w w:val="105%"/>
                          </w:rPr>
                          <w:t>so.</w:t>
                        </w:r>
                        <w:r>
                          <w:rPr>
                            <w:color w:val="231F20"/>
                            <w:spacing w:val="14"/>
                            <w:w w:val="105%"/>
                          </w:rPr>
                          <w:t xml:space="preserve"> </w:t>
                        </w:r>
                        <w:r>
                          <w:rPr>
                            <w:color w:val="231F20"/>
                            <w:spacing w:val="-2"/>
                            <w:w w:val="105%"/>
                          </w:rPr>
                          <w:t>Above</w:t>
                        </w:r>
                        <w:r>
                          <w:rPr>
                            <w:color w:val="231F20"/>
                            <w:spacing w:val="-13"/>
                            <w:w w:val="105%"/>
                          </w:rPr>
                          <w:t xml:space="preserve"> </w:t>
                        </w:r>
                        <w:r>
                          <w:rPr>
                            <w:color w:val="231F20"/>
                            <w:spacing w:val="-2"/>
                            <w:w w:val="105%"/>
                          </w:rPr>
                          <w:t>everything,</w:t>
                        </w:r>
                        <w:r>
                          <w:rPr>
                            <w:color w:val="231F20"/>
                            <w:spacing w:val="-14"/>
                            <w:w w:val="105%"/>
                          </w:rPr>
                          <w:t xml:space="preserve"> </w:t>
                        </w:r>
                        <w:r>
                          <w:rPr>
                            <w:color w:val="231F20"/>
                            <w:spacing w:val="-2"/>
                            <w:w w:val="105%"/>
                          </w:rPr>
                          <w:t>we</w:t>
                        </w:r>
                        <w:r>
                          <w:rPr>
                            <w:color w:val="231F20"/>
                            <w:spacing w:val="-13"/>
                            <w:w w:val="105%"/>
                          </w:rPr>
                          <w:t xml:space="preserve"> </w:t>
                        </w:r>
                        <w:r>
                          <w:rPr>
                            <w:color w:val="231F20"/>
                            <w:spacing w:val="-2"/>
                            <w:w w:val="105%"/>
                          </w:rPr>
                          <w:t>alcoholics</w:t>
                        </w:r>
                        <w:r>
                          <w:rPr>
                            <w:color w:val="231F20"/>
                            <w:spacing w:val="-13"/>
                            <w:w w:val="105%"/>
                          </w:rPr>
                          <w:t xml:space="preserve"> </w:t>
                        </w:r>
                        <w:r>
                          <w:rPr>
                            <w:color w:val="231F20"/>
                            <w:spacing w:val="-2"/>
                            <w:w w:val="105%"/>
                          </w:rPr>
                          <w:t xml:space="preserve">must </w:t>
                        </w:r>
                        <w:r>
                          <w:rPr>
                            <w:color w:val="231F20"/>
                            <w:w w:val="105%"/>
                          </w:rPr>
                          <w:t>be</w:t>
                        </w:r>
                        <w:r>
                          <w:rPr>
                            <w:color w:val="231F20"/>
                            <w:spacing w:val="-6"/>
                            <w:w w:val="105%"/>
                          </w:rPr>
                          <w:t xml:space="preserve"> </w:t>
                        </w:r>
                        <w:r>
                          <w:rPr>
                            <w:color w:val="231F20"/>
                            <w:w w:val="105%"/>
                          </w:rPr>
                          <w:t>rid</w:t>
                        </w:r>
                        <w:r>
                          <w:rPr>
                            <w:color w:val="231F20"/>
                            <w:spacing w:val="-6"/>
                            <w:w w:val="105%"/>
                          </w:rPr>
                          <w:t xml:space="preserve"> </w:t>
                        </w:r>
                        <w:r>
                          <w:rPr>
                            <w:color w:val="231F20"/>
                            <w:w w:val="105%"/>
                          </w:rPr>
                          <w:t>of</w:t>
                        </w:r>
                        <w:r>
                          <w:rPr>
                            <w:color w:val="231F20"/>
                            <w:spacing w:val="-6"/>
                            <w:w w:val="105%"/>
                          </w:rPr>
                          <w:t xml:space="preserve"> </w:t>
                        </w:r>
                        <w:r>
                          <w:rPr>
                            <w:color w:val="231F20"/>
                            <w:w w:val="105%"/>
                          </w:rPr>
                          <w:t>this</w:t>
                        </w:r>
                        <w:r>
                          <w:rPr>
                            <w:color w:val="231F20"/>
                            <w:spacing w:val="-6"/>
                            <w:w w:val="105%"/>
                          </w:rPr>
                          <w:t xml:space="preserve"> </w:t>
                        </w:r>
                        <w:r>
                          <w:rPr>
                            <w:color w:val="231F20"/>
                            <w:w w:val="105%"/>
                          </w:rPr>
                          <w:t>selfishness.</w:t>
                        </w:r>
                        <w:r>
                          <w:rPr>
                            <w:color w:val="231F20"/>
                            <w:spacing w:val="36"/>
                            <w:w w:val="105%"/>
                          </w:rPr>
                          <w:t xml:space="preserve"> </w:t>
                        </w:r>
                        <w:r>
                          <w:rPr>
                            <w:color w:val="231F20"/>
                            <w:w w:val="105%"/>
                          </w:rPr>
                          <w:t>We</w:t>
                        </w:r>
                        <w:r>
                          <w:rPr>
                            <w:color w:val="231F20"/>
                            <w:spacing w:val="-6"/>
                            <w:w w:val="105%"/>
                          </w:rPr>
                          <w:t xml:space="preserve"> </w:t>
                        </w:r>
                        <w:r>
                          <w:rPr>
                            <w:color w:val="231F20"/>
                            <w:w w:val="105%"/>
                          </w:rPr>
                          <w:t>must,</w:t>
                        </w:r>
                        <w:r>
                          <w:rPr>
                            <w:color w:val="231F20"/>
                            <w:spacing w:val="-6"/>
                            <w:w w:val="105%"/>
                          </w:rPr>
                          <w:t xml:space="preserve"> </w:t>
                        </w:r>
                        <w:r>
                          <w:rPr>
                            <w:color w:val="231F20"/>
                            <w:w w:val="105%"/>
                          </w:rPr>
                          <w:t>or</w:t>
                        </w:r>
                        <w:r>
                          <w:rPr>
                            <w:color w:val="231F20"/>
                            <w:spacing w:val="-6"/>
                            <w:w w:val="105%"/>
                          </w:rPr>
                          <w:t xml:space="preserve"> </w:t>
                        </w:r>
                        <w:r>
                          <w:rPr>
                            <w:color w:val="231F20"/>
                            <w:w w:val="105%"/>
                          </w:rPr>
                          <w:t>it</w:t>
                        </w:r>
                        <w:r>
                          <w:rPr>
                            <w:color w:val="231F20"/>
                            <w:spacing w:val="-6"/>
                            <w:w w:val="105%"/>
                          </w:rPr>
                          <w:t xml:space="preserve"> </w:t>
                        </w:r>
                        <w:r>
                          <w:rPr>
                            <w:color w:val="231F20"/>
                            <w:w w:val="105%"/>
                          </w:rPr>
                          <w:t>kills</w:t>
                        </w:r>
                        <w:r>
                          <w:rPr>
                            <w:color w:val="231F20"/>
                            <w:spacing w:val="-6"/>
                            <w:w w:val="105%"/>
                          </w:rPr>
                          <w:t xml:space="preserve"> </w:t>
                        </w:r>
                        <w:r>
                          <w:rPr>
                            <w:color w:val="231F20"/>
                            <w:w w:val="105%"/>
                          </w:rPr>
                          <w:t>us!</w:t>
                        </w:r>
                        <w:r>
                          <w:rPr>
                            <w:color w:val="231F20"/>
                            <w:spacing w:val="36"/>
                            <w:w w:val="105%"/>
                          </w:rPr>
                          <w:t xml:space="preserve"> </w:t>
                        </w:r>
                        <w:r>
                          <w:rPr>
                            <w:color w:val="231F20"/>
                            <w:w w:val="105%"/>
                          </w:rPr>
                          <w:t>God makes</w:t>
                        </w:r>
                        <w:r>
                          <w:rPr>
                            <w:color w:val="231F20"/>
                            <w:spacing w:val="-8"/>
                            <w:w w:val="105%"/>
                          </w:rPr>
                          <w:t xml:space="preserve"> </w:t>
                        </w:r>
                        <w:r>
                          <w:rPr>
                            <w:color w:val="231F20"/>
                            <w:w w:val="105%"/>
                          </w:rPr>
                          <w:t>that</w:t>
                        </w:r>
                        <w:r>
                          <w:rPr>
                            <w:color w:val="231F20"/>
                            <w:spacing w:val="-8"/>
                            <w:w w:val="105%"/>
                          </w:rPr>
                          <w:t xml:space="preserve"> </w:t>
                        </w:r>
                        <w:r>
                          <w:rPr>
                            <w:color w:val="231F20"/>
                            <w:w w:val="105%"/>
                          </w:rPr>
                          <w:t>possible.</w:t>
                        </w:r>
                        <w:r>
                          <w:rPr>
                            <w:color w:val="231F20"/>
                            <w:spacing w:val="32"/>
                            <w:w w:val="105%"/>
                          </w:rPr>
                          <w:t xml:space="preserve"> </w:t>
                        </w:r>
                        <w:r>
                          <w:rPr>
                            <w:color w:val="231F20"/>
                            <w:w w:val="105%"/>
                          </w:rPr>
                          <w:t>And</w:t>
                        </w:r>
                        <w:r>
                          <w:rPr>
                            <w:color w:val="231F20"/>
                            <w:spacing w:val="-8"/>
                            <w:w w:val="105%"/>
                          </w:rPr>
                          <w:t xml:space="preserve"> </w:t>
                        </w:r>
                        <w:r>
                          <w:rPr>
                            <w:color w:val="231F20"/>
                            <w:w w:val="105%"/>
                          </w:rPr>
                          <w:t>there</w:t>
                        </w:r>
                        <w:r>
                          <w:rPr>
                            <w:color w:val="231F20"/>
                            <w:spacing w:val="-8"/>
                            <w:w w:val="105%"/>
                          </w:rPr>
                          <w:t xml:space="preserve"> </w:t>
                        </w:r>
                        <w:r>
                          <w:rPr>
                            <w:color w:val="231F20"/>
                            <w:w w:val="105%"/>
                          </w:rPr>
                          <w:t>often</w:t>
                        </w:r>
                        <w:r>
                          <w:rPr>
                            <w:color w:val="231F20"/>
                            <w:spacing w:val="-8"/>
                            <w:w w:val="105%"/>
                          </w:rPr>
                          <w:t xml:space="preserve"> </w:t>
                        </w:r>
                        <w:r>
                          <w:rPr>
                            <w:color w:val="231F20"/>
                            <w:w w:val="105%"/>
                          </w:rPr>
                          <w:t>seems</w:t>
                        </w:r>
                        <w:r>
                          <w:rPr>
                            <w:color w:val="231F20"/>
                            <w:spacing w:val="-8"/>
                            <w:w w:val="105%"/>
                          </w:rPr>
                          <w:t xml:space="preserve"> </w:t>
                        </w:r>
                        <w:r>
                          <w:rPr>
                            <w:color w:val="231F20"/>
                            <w:w w:val="105%"/>
                          </w:rPr>
                          <w:t>no</w:t>
                        </w:r>
                        <w:r>
                          <w:rPr>
                            <w:color w:val="231F20"/>
                            <w:spacing w:val="-8"/>
                            <w:w w:val="105%"/>
                          </w:rPr>
                          <w:t xml:space="preserve"> </w:t>
                        </w:r>
                        <w:r>
                          <w:rPr>
                            <w:color w:val="231F20"/>
                            <w:w w:val="105%"/>
                          </w:rPr>
                          <w:t>way</w:t>
                        </w:r>
                        <w:r>
                          <w:rPr>
                            <w:color w:val="231F20"/>
                            <w:spacing w:val="-8"/>
                            <w:w w:val="105%"/>
                          </w:rPr>
                          <w:t xml:space="preserve"> </w:t>
                        </w:r>
                        <w:r>
                          <w:rPr>
                            <w:color w:val="231F20"/>
                            <w:w w:val="105%"/>
                          </w:rPr>
                          <w:t xml:space="preserve">of </w:t>
                        </w:r>
                        <w:r>
                          <w:rPr>
                            <w:color w:val="231F20"/>
                          </w:rPr>
                          <w:t>entirely</w:t>
                        </w:r>
                        <w:r>
                          <w:rPr>
                            <w:color w:val="231F20"/>
                            <w:spacing w:val="-17"/>
                          </w:rPr>
                          <w:t xml:space="preserve"> </w:t>
                        </w:r>
                        <w:r>
                          <w:rPr>
                            <w:color w:val="231F20"/>
                          </w:rPr>
                          <w:t>getting</w:t>
                        </w:r>
                        <w:r>
                          <w:rPr>
                            <w:color w:val="231F20"/>
                            <w:spacing w:val="-17"/>
                          </w:rPr>
                          <w:t xml:space="preserve"> </w:t>
                        </w:r>
                        <w:r>
                          <w:rPr>
                            <w:color w:val="231F20"/>
                          </w:rPr>
                          <w:t>rid</w:t>
                        </w:r>
                        <w:r>
                          <w:rPr>
                            <w:color w:val="231F20"/>
                            <w:spacing w:val="-17"/>
                          </w:rPr>
                          <w:t xml:space="preserve"> </w:t>
                        </w:r>
                        <w:r>
                          <w:rPr>
                            <w:color w:val="231F20"/>
                          </w:rPr>
                          <w:t>of</w:t>
                        </w:r>
                        <w:r>
                          <w:rPr>
                            <w:color w:val="231F20"/>
                            <w:spacing w:val="-17"/>
                          </w:rPr>
                          <w:t xml:space="preserve"> </w:t>
                        </w:r>
                        <w:r>
                          <w:rPr>
                            <w:color w:val="231F20"/>
                          </w:rPr>
                          <w:t>self</w:t>
                        </w:r>
                        <w:r>
                          <w:rPr>
                            <w:color w:val="231F20"/>
                            <w:spacing w:val="-17"/>
                          </w:rPr>
                          <w:t xml:space="preserve"> </w:t>
                        </w:r>
                        <w:r>
                          <w:rPr>
                            <w:color w:val="231F20"/>
                          </w:rPr>
                          <w:t>without</w:t>
                        </w:r>
                        <w:r>
                          <w:rPr>
                            <w:color w:val="231F20"/>
                            <w:spacing w:val="-17"/>
                          </w:rPr>
                          <w:t xml:space="preserve"> </w:t>
                        </w:r>
                        <w:r>
                          <w:rPr>
                            <w:color w:val="231F20"/>
                          </w:rPr>
                          <w:t>His</w:t>
                        </w:r>
                        <w:r>
                          <w:rPr>
                            <w:color w:val="231F20"/>
                            <w:spacing w:val="-17"/>
                          </w:rPr>
                          <w:t xml:space="preserve"> </w:t>
                        </w:r>
                        <w:r>
                          <w:rPr>
                            <w:color w:val="231F20"/>
                          </w:rPr>
                          <w:t>aid.</w:t>
                        </w:r>
                        <w:r>
                          <w:rPr>
                            <w:color w:val="231F20"/>
                            <w:spacing w:val="5"/>
                          </w:rPr>
                          <w:t xml:space="preserve"> </w:t>
                        </w:r>
                        <w:r>
                          <w:rPr>
                            <w:color w:val="231F20"/>
                          </w:rPr>
                          <w:t>Many</w:t>
                        </w:r>
                        <w:r>
                          <w:rPr>
                            <w:color w:val="231F20"/>
                            <w:spacing w:val="-17"/>
                          </w:rPr>
                          <w:t xml:space="preserve"> </w:t>
                        </w:r>
                        <w:r>
                          <w:rPr>
                            <w:color w:val="231F20"/>
                          </w:rPr>
                          <w:t>of</w:t>
                        </w:r>
                        <w:r>
                          <w:rPr>
                            <w:color w:val="231F20"/>
                            <w:spacing w:val="-17"/>
                          </w:rPr>
                          <w:t xml:space="preserve"> </w:t>
                        </w:r>
                        <w:r>
                          <w:rPr>
                            <w:color w:val="231F20"/>
                          </w:rPr>
                          <w:t>us</w:t>
                        </w:r>
                        <w:r>
                          <w:rPr>
                            <w:color w:val="231F20"/>
                            <w:spacing w:val="-17"/>
                          </w:rPr>
                          <w:t xml:space="preserve"> </w:t>
                        </w:r>
                        <w:r>
                          <w:rPr>
                            <w:color w:val="231F20"/>
                          </w:rPr>
                          <w:t>had moral</w:t>
                        </w:r>
                        <w:r>
                          <w:rPr>
                            <w:color w:val="231F20"/>
                            <w:spacing w:val="-12"/>
                          </w:rPr>
                          <w:t xml:space="preserve"> </w:t>
                        </w:r>
                        <w:r>
                          <w:rPr>
                            <w:color w:val="231F20"/>
                          </w:rPr>
                          <w:t>and</w:t>
                        </w:r>
                        <w:r>
                          <w:rPr>
                            <w:color w:val="231F20"/>
                            <w:spacing w:val="-12"/>
                          </w:rPr>
                          <w:t xml:space="preserve"> </w:t>
                        </w:r>
                        <w:r>
                          <w:rPr>
                            <w:color w:val="231F20"/>
                          </w:rPr>
                          <w:t>philosophical</w:t>
                        </w:r>
                        <w:r>
                          <w:rPr>
                            <w:color w:val="231F20"/>
                            <w:spacing w:val="-13"/>
                          </w:rPr>
                          <w:t xml:space="preserve"> </w:t>
                        </w:r>
                        <w:r>
                          <w:rPr>
                            <w:color w:val="231F20"/>
                          </w:rPr>
                          <w:t>convictions</w:t>
                        </w:r>
                        <w:r>
                          <w:rPr>
                            <w:color w:val="231F20"/>
                            <w:spacing w:val="-12"/>
                          </w:rPr>
                          <w:t xml:space="preserve"> </w:t>
                        </w:r>
                        <w:r>
                          <w:rPr>
                            <w:color w:val="231F20"/>
                          </w:rPr>
                          <w:t>galore,</w:t>
                        </w:r>
                        <w:r>
                          <w:rPr>
                            <w:color w:val="231F20"/>
                            <w:spacing w:val="-13"/>
                          </w:rPr>
                          <w:t xml:space="preserve"> </w:t>
                        </w:r>
                        <w:r>
                          <w:rPr>
                            <w:color w:val="231F20"/>
                          </w:rPr>
                          <w:t>but</w:t>
                        </w:r>
                        <w:r>
                          <w:rPr>
                            <w:color w:val="231F20"/>
                            <w:spacing w:val="-13"/>
                          </w:rPr>
                          <w:t xml:space="preserve"> </w:t>
                        </w:r>
                        <w:r>
                          <w:rPr>
                            <w:color w:val="231F20"/>
                          </w:rPr>
                          <w:t>we</w:t>
                        </w:r>
                        <w:r>
                          <w:rPr>
                            <w:color w:val="231F20"/>
                            <w:spacing w:val="-13"/>
                          </w:rPr>
                          <w:t xml:space="preserve"> </w:t>
                        </w:r>
                        <w:r>
                          <w:rPr>
                            <w:color w:val="231F20"/>
                          </w:rPr>
                          <w:t>could not</w:t>
                        </w:r>
                        <w:r>
                          <w:rPr>
                            <w:color w:val="231F20"/>
                            <w:spacing w:val="-2"/>
                          </w:rPr>
                          <w:t xml:space="preserve"> </w:t>
                        </w:r>
                        <w:r>
                          <w:rPr>
                            <w:color w:val="231F20"/>
                          </w:rPr>
                          <w:t>live</w:t>
                        </w:r>
                        <w:r>
                          <w:rPr>
                            <w:color w:val="231F20"/>
                            <w:spacing w:val="-2"/>
                          </w:rPr>
                          <w:t xml:space="preserve"> </w:t>
                        </w:r>
                        <w:r>
                          <w:rPr>
                            <w:color w:val="231F20"/>
                          </w:rPr>
                          <w:t>up</w:t>
                        </w:r>
                        <w:r>
                          <w:rPr>
                            <w:color w:val="231F20"/>
                            <w:spacing w:val="-2"/>
                          </w:rPr>
                          <w:t xml:space="preserve"> </w:t>
                        </w:r>
                        <w:r>
                          <w:rPr>
                            <w:color w:val="231F20"/>
                          </w:rPr>
                          <w:t>to</w:t>
                        </w:r>
                        <w:r>
                          <w:rPr>
                            <w:color w:val="231F20"/>
                            <w:spacing w:val="-2"/>
                          </w:rPr>
                          <w:t xml:space="preserve"> </w:t>
                        </w:r>
                        <w:r>
                          <w:rPr>
                            <w:color w:val="231F20"/>
                          </w:rPr>
                          <w:t>them</w:t>
                        </w:r>
                        <w:r>
                          <w:rPr>
                            <w:color w:val="231F20"/>
                            <w:spacing w:val="-2"/>
                          </w:rPr>
                          <w:t xml:space="preserve"> </w:t>
                        </w:r>
                        <w:r>
                          <w:rPr>
                            <w:color w:val="231F20"/>
                          </w:rPr>
                          <w:t>even</w:t>
                        </w:r>
                        <w:r>
                          <w:rPr>
                            <w:color w:val="231F20"/>
                            <w:spacing w:val="-2"/>
                          </w:rPr>
                          <w:t xml:space="preserve"> </w:t>
                        </w:r>
                        <w:r>
                          <w:rPr>
                            <w:color w:val="231F20"/>
                          </w:rPr>
                          <w:t>though</w:t>
                        </w:r>
                        <w:r>
                          <w:rPr>
                            <w:color w:val="231F20"/>
                            <w:spacing w:val="-2"/>
                          </w:rPr>
                          <w:t xml:space="preserve"> </w:t>
                        </w:r>
                        <w:r>
                          <w:rPr>
                            <w:color w:val="231F20"/>
                          </w:rPr>
                          <w:t>we</w:t>
                        </w:r>
                        <w:r>
                          <w:rPr>
                            <w:color w:val="231F20"/>
                            <w:spacing w:val="-2"/>
                          </w:rPr>
                          <w:t xml:space="preserve"> </w:t>
                        </w:r>
                        <w:r>
                          <w:rPr>
                            <w:color w:val="231F20"/>
                          </w:rPr>
                          <w:t>would</w:t>
                        </w:r>
                        <w:r>
                          <w:rPr>
                            <w:color w:val="231F20"/>
                            <w:spacing w:val="-2"/>
                          </w:rPr>
                          <w:t xml:space="preserve"> </w:t>
                        </w:r>
                        <w:r>
                          <w:rPr>
                            <w:color w:val="231F20"/>
                          </w:rPr>
                          <w:t>have</w:t>
                        </w:r>
                        <w:r>
                          <w:rPr>
                            <w:color w:val="231F20"/>
                            <w:spacing w:val="-2"/>
                          </w:rPr>
                          <w:t xml:space="preserve"> </w:t>
                        </w:r>
                        <w:r>
                          <w:rPr>
                            <w:color w:val="231F20"/>
                          </w:rPr>
                          <w:t>liked</w:t>
                        </w:r>
                        <w:r>
                          <w:rPr>
                            <w:color w:val="231F20"/>
                            <w:spacing w:val="-2"/>
                          </w:rPr>
                          <w:t xml:space="preserve"> </w:t>
                        </w:r>
                        <w:r>
                          <w:rPr>
                            <w:color w:val="231F20"/>
                          </w:rPr>
                          <w:t xml:space="preserve">to. Neither could we reduce our self-centeredness much by </w:t>
                        </w:r>
                        <w:r>
                          <w:rPr>
                            <w:color w:val="231F20"/>
                            <w:w w:val="105%"/>
                          </w:rPr>
                          <w:t>wishing</w:t>
                        </w:r>
                        <w:r>
                          <w:rPr>
                            <w:color w:val="231F20"/>
                            <w:spacing w:val="-1"/>
                            <w:w w:val="105%"/>
                          </w:rPr>
                          <w:t xml:space="preserve"> </w:t>
                        </w:r>
                        <w:r>
                          <w:rPr>
                            <w:color w:val="231F20"/>
                            <w:w w:val="105%"/>
                          </w:rPr>
                          <w:t>or trying on</w:t>
                        </w:r>
                        <w:r>
                          <w:rPr>
                            <w:color w:val="231F20"/>
                            <w:spacing w:val="-1"/>
                            <w:w w:val="105%"/>
                          </w:rPr>
                          <w:t xml:space="preserve"> </w:t>
                        </w:r>
                        <w:r>
                          <w:rPr>
                            <w:color w:val="231F20"/>
                            <w:w w:val="105%"/>
                          </w:rPr>
                          <w:t>our own power.</w:t>
                        </w:r>
                        <w:r>
                          <w:rPr>
                            <w:color w:val="231F20"/>
                            <w:spacing w:val="44"/>
                            <w:w w:val="105%"/>
                          </w:rPr>
                          <w:t xml:space="preserve"> </w:t>
                        </w:r>
                        <w:r>
                          <w:rPr>
                            <w:color w:val="231F20"/>
                            <w:w w:val="105%"/>
                          </w:rPr>
                          <w:t xml:space="preserve">We had to </w:t>
                        </w:r>
                        <w:r>
                          <w:rPr>
                            <w:color w:val="231F20"/>
                            <w:spacing w:val="-4"/>
                            <w:w w:val="105%"/>
                          </w:rPr>
                          <w:t>have</w:t>
                        </w:r>
                      </w:p>
                      <w:p w14:paraId="7EAAB2AE" w14:textId="77777777" w:rsidR="00000000" w:rsidRDefault="00000000">
                        <w:pPr>
                          <w:pStyle w:val="BodyText"/>
                          <w:kinsoku w:val="0"/>
                          <w:overflowPunct w:val="0"/>
                          <w:ind w:start="0.60pt" w:end="162.60pt" w:firstLine="0pt"/>
                          <w:jc w:val="center"/>
                          <w:rPr>
                            <w:color w:val="231F20"/>
                            <w:spacing w:val="-2"/>
                          </w:rPr>
                        </w:pPr>
                        <w:r>
                          <w:rPr>
                            <w:color w:val="231F20"/>
                            <w:spacing w:val="-2"/>
                          </w:rPr>
                          <w:t>God’s</w:t>
                        </w:r>
                        <w:r>
                          <w:rPr>
                            <w:color w:val="231F20"/>
                            <w:spacing w:val="-3"/>
                          </w:rPr>
                          <w:t xml:space="preserve"> </w:t>
                        </w:r>
                        <w:r>
                          <w:rPr>
                            <w:color w:val="231F20"/>
                            <w:spacing w:val="-2"/>
                          </w:rPr>
                          <w:t>help.</w:t>
                        </w:r>
                      </w:p>
                      <w:p w14:paraId="7595AA9A" w14:textId="77777777" w:rsidR="00000000" w:rsidRDefault="00000000">
                        <w:pPr>
                          <w:pStyle w:val="BodyText"/>
                          <w:kinsoku w:val="0"/>
                          <w:overflowPunct w:val="0"/>
                          <w:spacing w:before="1.15pt" w:line="12.95pt" w:lineRule="auto"/>
                          <w:ind w:end="0.95pt"/>
                          <w:rPr>
                            <w:color w:val="231F20"/>
                            <w:w w:val="105%"/>
                          </w:rPr>
                        </w:pPr>
                        <w:r>
                          <w:rPr>
                            <w:color w:val="231F20"/>
                          </w:rPr>
                          <w:t>This</w:t>
                        </w:r>
                        <w:r>
                          <w:rPr>
                            <w:color w:val="231F20"/>
                            <w:spacing w:val="-12"/>
                          </w:rPr>
                          <w:t xml:space="preserve"> </w:t>
                        </w:r>
                        <w:r>
                          <w:rPr>
                            <w:color w:val="231F20"/>
                          </w:rPr>
                          <w:t>is</w:t>
                        </w:r>
                        <w:r>
                          <w:rPr>
                            <w:color w:val="231F20"/>
                            <w:spacing w:val="-11"/>
                          </w:rPr>
                          <w:t xml:space="preserve"> </w:t>
                        </w:r>
                        <w:r>
                          <w:rPr>
                            <w:color w:val="231F20"/>
                          </w:rPr>
                          <w:t>the</w:t>
                        </w:r>
                        <w:r>
                          <w:rPr>
                            <w:color w:val="231F20"/>
                            <w:spacing w:val="-11"/>
                          </w:rPr>
                          <w:t xml:space="preserve"> </w:t>
                        </w:r>
                        <w:r>
                          <w:rPr>
                            <w:color w:val="231F20"/>
                          </w:rPr>
                          <w:t>how</w:t>
                        </w:r>
                        <w:r>
                          <w:rPr>
                            <w:color w:val="231F20"/>
                            <w:spacing w:val="-11"/>
                          </w:rPr>
                          <w:t xml:space="preserve"> </w:t>
                        </w:r>
                        <w:r>
                          <w:rPr>
                            <w:color w:val="231F20"/>
                          </w:rPr>
                          <w:t>and</w:t>
                        </w:r>
                        <w:r>
                          <w:rPr>
                            <w:color w:val="231F20"/>
                            <w:spacing w:val="-12"/>
                          </w:rPr>
                          <w:t xml:space="preserve"> </w:t>
                        </w:r>
                        <w:r>
                          <w:rPr>
                            <w:color w:val="231F20"/>
                          </w:rPr>
                          <w:t>why</w:t>
                        </w:r>
                        <w:r>
                          <w:rPr>
                            <w:color w:val="231F20"/>
                            <w:spacing w:val="-11"/>
                          </w:rPr>
                          <w:t xml:space="preserve"> </w:t>
                        </w:r>
                        <w:r>
                          <w:rPr>
                            <w:color w:val="231F20"/>
                          </w:rPr>
                          <w:t>of</w:t>
                        </w:r>
                        <w:r>
                          <w:rPr>
                            <w:color w:val="231F20"/>
                            <w:spacing w:val="-11"/>
                          </w:rPr>
                          <w:t xml:space="preserve"> </w:t>
                        </w:r>
                        <w:r>
                          <w:rPr>
                            <w:color w:val="231F20"/>
                          </w:rPr>
                          <w:t>it.</w:t>
                        </w:r>
                        <w:r>
                          <w:rPr>
                            <w:color w:val="231F20"/>
                            <w:spacing w:val="20"/>
                          </w:rPr>
                          <w:t xml:space="preserve"> </w:t>
                        </w:r>
                        <w:r>
                          <w:rPr>
                            <w:color w:val="231F20"/>
                          </w:rPr>
                          <w:t>First</w:t>
                        </w:r>
                        <w:r>
                          <w:rPr>
                            <w:color w:val="231F20"/>
                            <w:spacing w:val="-12"/>
                          </w:rPr>
                          <w:t xml:space="preserve"> </w:t>
                        </w:r>
                        <w:r>
                          <w:rPr>
                            <w:color w:val="231F20"/>
                          </w:rPr>
                          <w:t>of</w:t>
                        </w:r>
                        <w:r>
                          <w:rPr>
                            <w:color w:val="231F20"/>
                            <w:spacing w:val="-11"/>
                          </w:rPr>
                          <w:t xml:space="preserve"> </w:t>
                        </w:r>
                        <w:r>
                          <w:rPr>
                            <w:color w:val="231F20"/>
                          </w:rPr>
                          <w:t>all,</w:t>
                        </w:r>
                        <w:r>
                          <w:rPr>
                            <w:color w:val="231F20"/>
                            <w:spacing w:val="-11"/>
                          </w:rPr>
                          <w:t xml:space="preserve"> </w:t>
                        </w:r>
                        <w:r>
                          <w:rPr>
                            <w:color w:val="231F20"/>
                          </w:rPr>
                          <w:t>we</w:t>
                        </w:r>
                        <w:r>
                          <w:rPr>
                            <w:color w:val="231F20"/>
                            <w:spacing w:val="-11"/>
                          </w:rPr>
                          <w:t xml:space="preserve"> </w:t>
                        </w:r>
                        <w:r>
                          <w:rPr>
                            <w:color w:val="231F20"/>
                          </w:rPr>
                          <w:t>had</w:t>
                        </w:r>
                        <w:r>
                          <w:rPr>
                            <w:color w:val="231F20"/>
                            <w:spacing w:val="-12"/>
                          </w:rPr>
                          <w:t xml:space="preserve"> </w:t>
                        </w:r>
                        <w:r>
                          <w:rPr>
                            <w:color w:val="231F20"/>
                          </w:rPr>
                          <w:t>to</w:t>
                        </w:r>
                        <w:r>
                          <w:rPr>
                            <w:color w:val="231F20"/>
                            <w:spacing w:val="-11"/>
                          </w:rPr>
                          <w:t xml:space="preserve"> </w:t>
                        </w:r>
                        <w:r>
                          <w:rPr>
                            <w:color w:val="231F20"/>
                          </w:rPr>
                          <w:t xml:space="preserve">quit </w:t>
                        </w:r>
                        <w:r>
                          <w:rPr>
                            <w:color w:val="231F20"/>
                            <w:spacing w:val="-2"/>
                          </w:rPr>
                          <w:t>playing</w:t>
                        </w:r>
                        <w:r>
                          <w:rPr>
                            <w:color w:val="231F20"/>
                            <w:spacing w:val="-10"/>
                          </w:rPr>
                          <w:t xml:space="preserve"> </w:t>
                        </w:r>
                        <w:r>
                          <w:rPr>
                            <w:color w:val="231F20"/>
                            <w:spacing w:val="-2"/>
                          </w:rPr>
                          <w:t>God.</w:t>
                        </w:r>
                        <w:r>
                          <w:rPr>
                            <w:color w:val="231F20"/>
                            <w:spacing w:val="-9"/>
                          </w:rPr>
                          <w:t xml:space="preserve"> </w:t>
                        </w:r>
                        <w:r>
                          <w:rPr>
                            <w:color w:val="231F20"/>
                            <w:spacing w:val="-2"/>
                          </w:rPr>
                          <w:t>It</w:t>
                        </w:r>
                        <w:r>
                          <w:rPr>
                            <w:color w:val="231F20"/>
                            <w:spacing w:val="-9"/>
                          </w:rPr>
                          <w:t xml:space="preserve"> </w:t>
                        </w:r>
                        <w:r>
                          <w:rPr>
                            <w:color w:val="231F20"/>
                            <w:spacing w:val="-2"/>
                          </w:rPr>
                          <w:t>didn’t</w:t>
                        </w:r>
                        <w:r>
                          <w:rPr>
                            <w:color w:val="231F20"/>
                            <w:spacing w:val="-9"/>
                          </w:rPr>
                          <w:t xml:space="preserve"> </w:t>
                        </w:r>
                        <w:r>
                          <w:rPr>
                            <w:color w:val="231F20"/>
                            <w:spacing w:val="-2"/>
                          </w:rPr>
                          <w:t>work.</w:t>
                        </w:r>
                        <w:r>
                          <w:rPr>
                            <w:color w:val="231F20"/>
                            <w:spacing w:val="16"/>
                          </w:rPr>
                          <w:t xml:space="preserve"> </w:t>
                        </w:r>
                        <w:r>
                          <w:rPr>
                            <w:color w:val="231F20"/>
                            <w:spacing w:val="-2"/>
                          </w:rPr>
                          <w:t>Next,</w:t>
                        </w:r>
                        <w:r>
                          <w:rPr>
                            <w:color w:val="231F20"/>
                            <w:spacing w:val="-10"/>
                          </w:rPr>
                          <w:t xml:space="preserve"> </w:t>
                        </w:r>
                        <w:r>
                          <w:rPr>
                            <w:color w:val="231F20"/>
                            <w:spacing w:val="-2"/>
                          </w:rPr>
                          <w:t>we</w:t>
                        </w:r>
                        <w:r>
                          <w:rPr>
                            <w:color w:val="231F20"/>
                            <w:spacing w:val="-9"/>
                          </w:rPr>
                          <w:t xml:space="preserve"> </w:t>
                        </w:r>
                        <w:r>
                          <w:rPr>
                            <w:color w:val="231F20"/>
                            <w:spacing w:val="-2"/>
                          </w:rPr>
                          <w:t>decided</w:t>
                        </w:r>
                        <w:r>
                          <w:rPr>
                            <w:color w:val="231F20"/>
                            <w:spacing w:val="-9"/>
                          </w:rPr>
                          <w:t xml:space="preserve"> </w:t>
                        </w:r>
                        <w:r>
                          <w:rPr>
                            <w:color w:val="231F20"/>
                            <w:spacing w:val="-2"/>
                          </w:rPr>
                          <w:t>that</w:t>
                        </w:r>
                        <w:r>
                          <w:rPr>
                            <w:color w:val="231F20"/>
                            <w:spacing w:val="-9"/>
                          </w:rPr>
                          <w:t xml:space="preserve"> </w:t>
                        </w:r>
                        <w:r>
                          <w:rPr>
                            <w:color w:val="231F20"/>
                            <w:spacing w:val="-2"/>
                          </w:rPr>
                          <w:t>hereaf- ter</w:t>
                        </w:r>
                        <w:r>
                          <w:rPr>
                            <w:color w:val="231F20"/>
                            <w:spacing w:val="-6"/>
                          </w:rPr>
                          <w:t xml:space="preserve"> </w:t>
                        </w:r>
                        <w:r>
                          <w:rPr>
                            <w:color w:val="231F20"/>
                            <w:spacing w:val="-2"/>
                          </w:rPr>
                          <w:t>in</w:t>
                        </w:r>
                        <w:r>
                          <w:rPr>
                            <w:color w:val="231F20"/>
                            <w:spacing w:val="-6"/>
                          </w:rPr>
                          <w:t xml:space="preserve"> </w:t>
                        </w:r>
                        <w:r>
                          <w:rPr>
                            <w:color w:val="231F20"/>
                            <w:spacing w:val="-2"/>
                          </w:rPr>
                          <w:t>this</w:t>
                        </w:r>
                        <w:r>
                          <w:rPr>
                            <w:color w:val="231F20"/>
                            <w:spacing w:val="-6"/>
                          </w:rPr>
                          <w:t xml:space="preserve"> </w:t>
                        </w:r>
                        <w:r>
                          <w:rPr>
                            <w:color w:val="231F20"/>
                            <w:spacing w:val="-2"/>
                          </w:rPr>
                          <w:t>drama</w:t>
                        </w:r>
                        <w:r>
                          <w:rPr>
                            <w:color w:val="231F20"/>
                            <w:spacing w:val="-6"/>
                          </w:rPr>
                          <w:t xml:space="preserve"> </w:t>
                        </w:r>
                        <w:r>
                          <w:rPr>
                            <w:color w:val="231F20"/>
                            <w:spacing w:val="-2"/>
                          </w:rPr>
                          <w:t>of</w:t>
                        </w:r>
                        <w:r>
                          <w:rPr>
                            <w:color w:val="231F20"/>
                            <w:spacing w:val="-6"/>
                          </w:rPr>
                          <w:t xml:space="preserve"> </w:t>
                        </w:r>
                        <w:r>
                          <w:rPr>
                            <w:color w:val="231F20"/>
                            <w:spacing w:val="-2"/>
                          </w:rPr>
                          <w:t>life,</w:t>
                        </w:r>
                        <w:r>
                          <w:rPr>
                            <w:color w:val="231F20"/>
                            <w:spacing w:val="-6"/>
                          </w:rPr>
                          <w:t xml:space="preserve"> </w:t>
                        </w:r>
                        <w:r>
                          <w:rPr>
                            <w:color w:val="231F20"/>
                            <w:spacing w:val="-2"/>
                          </w:rPr>
                          <w:t>God</w:t>
                        </w:r>
                        <w:r>
                          <w:rPr>
                            <w:color w:val="231F20"/>
                            <w:spacing w:val="-6"/>
                          </w:rPr>
                          <w:t xml:space="preserve"> </w:t>
                        </w:r>
                        <w:r>
                          <w:rPr>
                            <w:color w:val="231F20"/>
                            <w:spacing w:val="-2"/>
                          </w:rPr>
                          <w:t>was</w:t>
                        </w:r>
                        <w:r>
                          <w:rPr>
                            <w:color w:val="231F20"/>
                            <w:spacing w:val="-6"/>
                          </w:rPr>
                          <w:t xml:space="preserve"> </w:t>
                        </w:r>
                        <w:r>
                          <w:rPr>
                            <w:color w:val="231F20"/>
                            <w:spacing w:val="-2"/>
                          </w:rPr>
                          <w:t>going</w:t>
                        </w:r>
                        <w:r>
                          <w:rPr>
                            <w:color w:val="231F20"/>
                            <w:spacing w:val="-6"/>
                          </w:rPr>
                          <w:t xml:space="preserve"> </w:t>
                        </w:r>
                        <w:r>
                          <w:rPr>
                            <w:color w:val="231F20"/>
                            <w:spacing w:val="-2"/>
                          </w:rPr>
                          <w:t>to</w:t>
                        </w:r>
                        <w:r>
                          <w:rPr>
                            <w:color w:val="231F20"/>
                            <w:spacing w:val="-6"/>
                          </w:rPr>
                          <w:t xml:space="preserve"> </w:t>
                        </w:r>
                        <w:r>
                          <w:rPr>
                            <w:color w:val="231F20"/>
                            <w:spacing w:val="-2"/>
                          </w:rPr>
                          <w:t>be</w:t>
                        </w:r>
                        <w:r>
                          <w:rPr>
                            <w:color w:val="231F20"/>
                            <w:spacing w:val="-6"/>
                          </w:rPr>
                          <w:t xml:space="preserve"> </w:t>
                        </w:r>
                        <w:r>
                          <w:rPr>
                            <w:color w:val="231F20"/>
                            <w:spacing w:val="-2"/>
                          </w:rPr>
                          <w:t>our</w:t>
                        </w:r>
                        <w:r>
                          <w:rPr>
                            <w:color w:val="231F20"/>
                            <w:spacing w:val="-6"/>
                          </w:rPr>
                          <w:t xml:space="preserve"> </w:t>
                        </w:r>
                        <w:r>
                          <w:rPr>
                            <w:color w:val="231F20"/>
                            <w:spacing w:val="-2"/>
                          </w:rPr>
                          <w:t xml:space="preserve">Director. </w:t>
                        </w:r>
                        <w:r>
                          <w:rPr>
                            <w:color w:val="231F20"/>
                            <w:spacing w:val="-4"/>
                          </w:rPr>
                          <w:t>He</w:t>
                        </w:r>
                        <w:r>
                          <w:rPr>
                            <w:color w:val="231F20"/>
                            <w:spacing w:val="-8"/>
                          </w:rPr>
                          <w:t xml:space="preserve"> </w:t>
                        </w:r>
                        <w:r>
                          <w:rPr>
                            <w:color w:val="231F20"/>
                            <w:spacing w:val="-4"/>
                          </w:rPr>
                          <w:t>is</w:t>
                        </w:r>
                        <w:r>
                          <w:rPr>
                            <w:color w:val="231F20"/>
                            <w:spacing w:val="-7"/>
                          </w:rPr>
                          <w:t xml:space="preserve"> </w:t>
                        </w:r>
                        <w:r>
                          <w:rPr>
                            <w:color w:val="231F20"/>
                            <w:spacing w:val="-4"/>
                          </w:rPr>
                          <w:t>the</w:t>
                        </w:r>
                        <w:r>
                          <w:rPr>
                            <w:color w:val="231F20"/>
                            <w:spacing w:val="-7"/>
                          </w:rPr>
                          <w:t xml:space="preserve"> </w:t>
                        </w:r>
                        <w:r>
                          <w:rPr>
                            <w:color w:val="231F20"/>
                            <w:spacing w:val="-4"/>
                          </w:rPr>
                          <w:t>Principal;</w:t>
                        </w:r>
                        <w:r>
                          <w:rPr>
                            <w:color w:val="231F20"/>
                            <w:spacing w:val="-7"/>
                          </w:rPr>
                          <w:t xml:space="preserve"> </w:t>
                        </w:r>
                        <w:r>
                          <w:rPr>
                            <w:color w:val="231F20"/>
                            <w:spacing w:val="-4"/>
                          </w:rPr>
                          <w:t>we</w:t>
                        </w:r>
                        <w:r>
                          <w:rPr>
                            <w:color w:val="231F20"/>
                            <w:spacing w:val="-8"/>
                          </w:rPr>
                          <w:t xml:space="preserve"> </w:t>
                        </w:r>
                        <w:r>
                          <w:rPr>
                            <w:color w:val="231F20"/>
                            <w:spacing w:val="-4"/>
                          </w:rPr>
                          <w:t>are</w:t>
                        </w:r>
                        <w:r>
                          <w:rPr>
                            <w:color w:val="231F20"/>
                            <w:spacing w:val="-7"/>
                          </w:rPr>
                          <w:t xml:space="preserve"> </w:t>
                        </w:r>
                        <w:r>
                          <w:rPr>
                            <w:color w:val="231F20"/>
                            <w:spacing w:val="-4"/>
                          </w:rPr>
                          <w:t>His</w:t>
                        </w:r>
                        <w:r>
                          <w:rPr>
                            <w:color w:val="231F20"/>
                            <w:spacing w:val="-7"/>
                          </w:rPr>
                          <w:t xml:space="preserve"> </w:t>
                        </w:r>
                        <w:r>
                          <w:rPr>
                            <w:color w:val="231F20"/>
                            <w:spacing w:val="-4"/>
                          </w:rPr>
                          <w:t>agents.</w:t>
                        </w:r>
                        <w:r>
                          <w:rPr>
                            <w:color w:val="231F20"/>
                            <w:spacing w:val="30"/>
                          </w:rPr>
                          <w:t xml:space="preserve"> </w:t>
                        </w:r>
                        <w:r>
                          <w:rPr>
                            <w:color w:val="231F20"/>
                            <w:spacing w:val="-4"/>
                          </w:rPr>
                          <w:t>He</w:t>
                        </w:r>
                        <w:r>
                          <w:rPr>
                            <w:color w:val="231F20"/>
                            <w:spacing w:val="-8"/>
                          </w:rPr>
                          <w:t xml:space="preserve"> </w:t>
                        </w:r>
                        <w:r>
                          <w:rPr>
                            <w:color w:val="231F20"/>
                            <w:spacing w:val="-4"/>
                          </w:rPr>
                          <w:t>is</w:t>
                        </w:r>
                        <w:r>
                          <w:rPr>
                            <w:color w:val="231F20"/>
                            <w:spacing w:val="-7"/>
                          </w:rPr>
                          <w:t xml:space="preserve"> </w:t>
                        </w:r>
                        <w:r>
                          <w:rPr>
                            <w:color w:val="231F20"/>
                            <w:spacing w:val="-4"/>
                          </w:rPr>
                          <w:t>the</w:t>
                        </w:r>
                        <w:r>
                          <w:rPr>
                            <w:color w:val="231F20"/>
                            <w:spacing w:val="-7"/>
                          </w:rPr>
                          <w:t xml:space="preserve"> </w:t>
                        </w:r>
                        <w:r>
                          <w:rPr>
                            <w:color w:val="231F20"/>
                            <w:spacing w:val="-4"/>
                          </w:rPr>
                          <w:t>Father,</w:t>
                        </w:r>
                        <w:r>
                          <w:rPr>
                            <w:color w:val="231F20"/>
                            <w:spacing w:val="-7"/>
                          </w:rPr>
                          <w:t xml:space="preserve"> </w:t>
                        </w:r>
                        <w:r>
                          <w:rPr>
                            <w:color w:val="231F20"/>
                            <w:spacing w:val="-4"/>
                          </w:rPr>
                          <w:t xml:space="preserve">and </w:t>
                        </w:r>
                        <w:r>
                          <w:rPr>
                            <w:color w:val="231F20"/>
                          </w:rPr>
                          <w:t>we</w:t>
                        </w:r>
                        <w:r>
                          <w:rPr>
                            <w:color w:val="231F20"/>
                            <w:spacing w:val="-12"/>
                          </w:rPr>
                          <w:t xml:space="preserve"> </w:t>
                        </w:r>
                        <w:r>
                          <w:rPr>
                            <w:color w:val="231F20"/>
                          </w:rPr>
                          <w:t>are</w:t>
                        </w:r>
                        <w:r>
                          <w:rPr>
                            <w:color w:val="231F20"/>
                            <w:spacing w:val="-11"/>
                          </w:rPr>
                          <w:t xml:space="preserve"> </w:t>
                        </w:r>
                        <w:r>
                          <w:rPr>
                            <w:color w:val="231F20"/>
                          </w:rPr>
                          <w:t>His</w:t>
                        </w:r>
                        <w:r>
                          <w:rPr>
                            <w:color w:val="231F20"/>
                            <w:spacing w:val="-11"/>
                          </w:rPr>
                          <w:t xml:space="preserve"> </w:t>
                        </w:r>
                        <w:r>
                          <w:rPr>
                            <w:color w:val="231F20"/>
                          </w:rPr>
                          <w:t>children.</w:t>
                        </w:r>
                        <w:r>
                          <w:rPr>
                            <w:color w:val="231F20"/>
                            <w:spacing w:val="15"/>
                          </w:rPr>
                          <w:t xml:space="preserve"> </w:t>
                        </w:r>
                        <w:r>
                          <w:rPr>
                            <w:color w:val="231F20"/>
                          </w:rPr>
                          <w:t>Most</w:t>
                        </w:r>
                        <w:r>
                          <w:rPr>
                            <w:color w:val="231F20"/>
                            <w:spacing w:val="-11"/>
                          </w:rPr>
                          <w:t xml:space="preserve"> </w:t>
                        </w:r>
                        <w:r>
                          <w:rPr>
                            <w:color w:val="231F20"/>
                          </w:rPr>
                          <w:t>good</w:t>
                        </w:r>
                        <w:r>
                          <w:rPr>
                            <w:color w:val="231F20"/>
                            <w:spacing w:val="-12"/>
                          </w:rPr>
                          <w:t xml:space="preserve"> </w:t>
                        </w:r>
                        <w:r>
                          <w:rPr>
                            <w:color w:val="231F20"/>
                          </w:rPr>
                          <w:t>ideas</w:t>
                        </w:r>
                        <w:r>
                          <w:rPr>
                            <w:color w:val="231F20"/>
                            <w:spacing w:val="-11"/>
                          </w:rPr>
                          <w:t xml:space="preserve"> </w:t>
                        </w:r>
                        <w:r>
                          <w:rPr>
                            <w:color w:val="231F20"/>
                          </w:rPr>
                          <w:t>are</w:t>
                        </w:r>
                        <w:r>
                          <w:rPr>
                            <w:color w:val="231F20"/>
                            <w:spacing w:val="-11"/>
                          </w:rPr>
                          <w:t xml:space="preserve"> </w:t>
                        </w:r>
                        <w:r>
                          <w:rPr>
                            <w:color w:val="231F20"/>
                          </w:rPr>
                          <w:t>simple,</w:t>
                        </w:r>
                        <w:r>
                          <w:rPr>
                            <w:color w:val="231F20"/>
                            <w:spacing w:val="-11"/>
                          </w:rPr>
                          <w:t xml:space="preserve"> </w:t>
                        </w:r>
                        <w:r>
                          <w:rPr>
                            <w:color w:val="231F20"/>
                          </w:rPr>
                          <w:t>and</w:t>
                        </w:r>
                        <w:r>
                          <w:rPr>
                            <w:color w:val="231F20"/>
                            <w:spacing w:val="-12"/>
                          </w:rPr>
                          <w:t xml:space="preserve"> </w:t>
                        </w:r>
                        <w:r>
                          <w:rPr>
                            <w:color w:val="231F20"/>
                          </w:rPr>
                          <w:t>this concept</w:t>
                        </w:r>
                        <w:r>
                          <w:rPr>
                            <w:color w:val="231F20"/>
                            <w:spacing w:val="-10"/>
                          </w:rPr>
                          <w:t xml:space="preserve"> </w:t>
                        </w:r>
                        <w:r>
                          <w:rPr>
                            <w:color w:val="231F20"/>
                          </w:rPr>
                          <w:t>was</w:t>
                        </w:r>
                        <w:r>
                          <w:rPr>
                            <w:color w:val="231F20"/>
                            <w:spacing w:val="-11"/>
                          </w:rPr>
                          <w:t xml:space="preserve"> </w:t>
                        </w:r>
                        <w:r>
                          <w:rPr>
                            <w:color w:val="231F20"/>
                          </w:rPr>
                          <w:t>the</w:t>
                        </w:r>
                        <w:r>
                          <w:rPr>
                            <w:color w:val="231F20"/>
                            <w:spacing w:val="-10"/>
                          </w:rPr>
                          <w:t xml:space="preserve"> </w:t>
                        </w:r>
                        <w:r>
                          <w:rPr>
                            <w:color w:val="231F20"/>
                          </w:rPr>
                          <w:t>keystone</w:t>
                        </w:r>
                        <w:r>
                          <w:rPr>
                            <w:color w:val="231F20"/>
                            <w:spacing w:val="-11"/>
                          </w:rPr>
                          <w:t xml:space="preserve"> </w:t>
                        </w:r>
                        <w:r>
                          <w:rPr>
                            <w:color w:val="231F20"/>
                          </w:rPr>
                          <w:t>of</w:t>
                        </w:r>
                        <w:r>
                          <w:rPr>
                            <w:color w:val="231F20"/>
                            <w:spacing w:val="-11"/>
                          </w:rPr>
                          <w:t xml:space="preserve"> </w:t>
                        </w:r>
                        <w:r>
                          <w:rPr>
                            <w:color w:val="231F20"/>
                          </w:rPr>
                          <w:t>the</w:t>
                        </w:r>
                        <w:r>
                          <w:rPr>
                            <w:color w:val="231F20"/>
                            <w:spacing w:val="-10"/>
                          </w:rPr>
                          <w:t xml:space="preserve"> </w:t>
                        </w:r>
                        <w:r>
                          <w:rPr>
                            <w:color w:val="231F20"/>
                          </w:rPr>
                          <w:t>new</w:t>
                        </w:r>
                        <w:r>
                          <w:rPr>
                            <w:color w:val="231F20"/>
                            <w:spacing w:val="-11"/>
                          </w:rPr>
                          <w:t xml:space="preserve"> </w:t>
                        </w:r>
                        <w:r>
                          <w:rPr>
                            <w:color w:val="231F20"/>
                          </w:rPr>
                          <w:t>and</w:t>
                        </w:r>
                        <w:r>
                          <w:rPr>
                            <w:color w:val="231F20"/>
                            <w:spacing w:val="-10"/>
                          </w:rPr>
                          <w:t xml:space="preserve"> </w:t>
                        </w:r>
                        <w:r>
                          <w:rPr>
                            <w:color w:val="231F20"/>
                          </w:rPr>
                          <w:t>triumphant</w:t>
                        </w:r>
                        <w:r>
                          <w:rPr>
                            <w:color w:val="231F20"/>
                            <w:spacing w:val="-10"/>
                          </w:rPr>
                          <w:t xml:space="preserve"> </w:t>
                        </w:r>
                        <w:r>
                          <w:rPr>
                            <w:color w:val="231F20"/>
                          </w:rPr>
                          <w:t xml:space="preserve">arch </w:t>
                        </w:r>
                        <w:r>
                          <w:rPr>
                            <w:color w:val="231F20"/>
                            <w:w w:val="105%"/>
                          </w:rPr>
                          <w:t>through</w:t>
                        </w:r>
                        <w:r>
                          <w:rPr>
                            <w:color w:val="231F20"/>
                            <w:spacing w:val="-12"/>
                            <w:w w:val="105%"/>
                          </w:rPr>
                          <w:t xml:space="preserve"> </w:t>
                        </w:r>
                        <w:r>
                          <w:rPr>
                            <w:color w:val="231F20"/>
                            <w:w w:val="105%"/>
                          </w:rPr>
                          <w:t>which</w:t>
                        </w:r>
                        <w:r>
                          <w:rPr>
                            <w:color w:val="231F20"/>
                            <w:spacing w:val="-12"/>
                            <w:w w:val="105%"/>
                          </w:rPr>
                          <w:t xml:space="preserve"> </w:t>
                        </w:r>
                        <w:r>
                          <w:rPr>
                            <w:color w:val="231F20"/>
                            <w:w w:val="105%"/>
                          </w:rPr>
                          <w:t>we</w:t>
                        </w:r>
                        <w:r>
                          <w:rPr>
                            <w:color w:val="231F20"/>
                            <w:spacing w:val="-12"/>
                            <w:w w:val="105%"/>
                          </w:rPr>
                          <w:t xml:space="preserve"> </w:t>
                        </w:r>
                        <w:r>
                          <w:rPr>
                            <w:color w:val="231F20"/>
                            <w:w w:val="105%"/>
                          </w:rPr>
                          <w:t>passed</w:t>
                        </w:r>
                        <w:r>
                          <w:rPr>
                            <w:color w:val="231F20"/>
                            <w:spacing w:val="-12"/>
                            <w:w w:val="105%"/>
                          </w:rPr>
                          <w:t xml:space="preserve"> </w:t>
                        </w:r>
                        <w:r>
                          <w:rPr>
                            <w:color w:val="231F20"/>
                            <w:w w:val="105%"/>
                          </w:rPr>
                          <w:t>to</w:t>
                        </w:r>
                        <w:r>
                          <w:rPr>
                            <w:color w:val="231F20"/>
                            <w:spacing w:val="-12"/>
                            <w:w w:val="105%"/>
                          </w:rPr>
                          <w:t xml:space="preserve"> </w:t>
                        </w:r>
                        <w:r>
                          <w:rPr>
                            <w:color w:val="231F20"/>
                            <w:w w:val="105%"/>
                          </w:rPr>
                          <w:t>freedom.</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5EC69B84" w14:textId="5BC6CF58"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1916288" behindDoc="1" locked="0" layoutInCell="0" allowOverlap="1" wp14:anchorId="03B20008" wp14:editId="6F383E9C">
            <wp:simplePos x="0" y="0"/>
            <wp:positionH relativeFrom="page">
              <wp:posOffset>1295400</wp:posOffset>
            </wp:positionH>
            <wp:positionV relativeFrom="page">
              <wp:posOffset>207645</wp:posOffset>
            </wp:positionV>
            <wp:extent cx="840740" cy="138430"/>
            <wp:effectExtent l="0" t="0" r="0" b="0"/>
            <wp:wrapNone/>
            <wp:docPr id="390" name="Text Box 254"/>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84074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7A49B49E"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HOW</w:t>
                        </w:r>
                        <w:r>
                          <w:rPr>
                            <w:color w:val="231F20"/>
                            <w:spacing w:val="34"/>
                            <w:sz w:val="16"/>
                            <w:szCs w:val="16"/>
                          </w:rPr>
                          <w:t xml:space="preserve"> </w:t>
                        </w:r>
                        <w:r>
                          <w:rPr>
                            <w:color w:val="231F20"/>
                            <w:sz w:val="16"/>
                            <w:szCs w:val="16"/>
                          </w:rPr>
                          <w:t>IT</w:t>
                        </w:r>
                        <w:r>
                          <w:rPr>
                            <w:color w:val="231F20"/>
                            <w:spacing w:val="34"/>
                            <w:sz w:val="16"/>
                            <w:szCs w:val="16"/>
                          </w:rPr>
                          <w:t xml:space="preserve"> </w:t>
                        </w:r>
                        <w:r>
                          <w:rPr>
                            <w:color w:val="231F20"/>
                            <w:spacing w:val="-2"/>
                            <w:sz w:val="16"/>
                            <w:szCs w:val="16"/>
                          </w:rPr>
                          <w:t>WORKS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17312" behindDoc="1" locked="0" layoutInCell="0" allowOverlap="1" wp14:anchorId="5EB7F73D" wp14:editId="799B6FAB">
            <wp:simplePos x="0" y="0"/>
            <wp:positionH relativeFrom="page">
              <wp:posOffset>2844800</wp:posOffset>
            </wp:positionH>
            <wp:positionV relativeFrom="page">
              <wp:posOffset>207645</wp:posOffset>
            </wp:positionV>
            <wp:extent cx="152400" cy="138430"/>
            <wp:effectExtent l="0" t="0" r="0" b="0"/>
            <wp:wrapNone/>
            <wp:docPr id="389" name="Text Box 255"/>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5240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1F9CD8A9"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63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18336" behindDoc="1" locked="0" layoutInCell="0" allowOverlap="1" wp14:anchorId="5294D22D" wp14:editId="67D5199B">
            <wp:simplePos x="0" y="0"/>
            <wp:positionH relativeFrom="page">
              <wp:posOffset>374650</wp:posOffset>
            </wp:positionH>
            <wp:positionV relativeFrom="page">
              <wp:posOffset>377190</wp:posOffset>
            </wp:positionV>
            <wp:extent cx="2617470" cy="4424680"/>
            <wp:effectExtent l="0" t="0" r="0" b="0"/>
            <wp:wrapNone/>
            <wp:docPr id="388" name="Text Box 256"/>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17470" cy="4424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6742CBD9" w14:textId="77777777" w:rsidR="00000000" w:rsidRDefault="00000000">
                        <w:pPr>
                          <w:pStyle w:val="BodyText"/>
                          <w:kinsoku w:val="0"/>
                          <w:overflowPunct w:val="0"/>
                          <w:spacing w:before="0.85pt" w:line="12.95pt" w:lineRule="auto"/>
                          <w:ind w:end="0.95pt"/>
                          <w:rPr>
                            <w:color w:val="231F20"/>
                            <w:spacing w:val="-2"/>
                            <w:w w:val="105%"/>
                          </w:rPr>
                        </w:pPr>
                        <w:r>
                          <w:rPr>
                            <w:color w:val="231F20"/>
                            <w:spacing w:val="-4"/>
                            <w:w w:val="105%"/>
                          </w:rPr>
                          <w:t>When we</w:t>
                        </w:r>
                        <w:r>
                          <w:rPr>
                            <w:color w:val="231F20"/>
                            <w:spacing w:val="-5"/>
                            <w:w w:val="105%"/>
                          </w:rPr>
                          <w:t xml:space="preserve"> </w:t>
                        </w:r>
                        <w:r>
                          <w:rPr>
                            <w:color w:val="231F20"/>
                            <w:spacing w:val="-4"/>
                            <w:w w:val="105%"/>
                          </w:rPr>
                          <w:t>sincerely</w:t>
                        </w:r>
                        <w:r>
                          <w:rPr>
                            <w:color w:val="231F20"/>
                            <w:spacing w:val="-5"/>
                            <w:w w:val="105%"/>
                          </w:rPr>
                          <w:t xml:space="preserve"> </w:t>
                        </w:r>
                        <w:r>
                          <w:rPr>
                            <w:color w:val="231F20"/>
                            <w:spacing w:val="-4"/>
                            <w:w w:val="105%"/>
                          </w:rPr>
                          <w:t>took such</w:t>
                        </w:r>
                        <w:r>
                          <w:rPr>
                            <w:color w:val="231F20"/>
                            <w:spacing w:val="-5"/>
                            <w:w w:val="105%"/>
                          </w:rPr>
                          <w:t xml:space="preserve"> </w:t>
                        </w:r>
                        <w:r>
                          <w:rPr>
                            <w:color w:val="231F20"/>
                            <w:spacing w:val="-4"/>
                            <w:w w:val="105%"/>
                          </w:rPr>
                          <w:t>a position,</w:t>
                        </w:r>
                        <w:r>
                          <w:rPr>
                            <w:color w:val="231F20"/>
                            <w:spacing w:val="-5"/>
                            <w:w w:val="105%"/>
                          </w:rPr>
                          <w:t xml:space="preserve"> </w:t>
                        </w:r>
                        <w:r>
                          <w:rPr>
                            <w:color w:val="231F20"/>
                            <w:spacing w:val="-4"/>
                            <w:w w:val="105%"/>
                          </w:rPr>
                          <w:t>all sorts</w:t>
                        </w:r>
                        <w:r>
                          <w:rPr>
                            <w:color w:val="231F20"/>
                            <w:spacing w:val="-5"/>
                            <w:w w:val="105%"/>
                          </w:rPr>
                          <w:t xml:space="preserve"> </w:t>
                        </w:r>
                        <w:r>
                          <w:rPr>
                            <w:color w:val="231F20"/>
                            <w:spacing w:val="-4"/>
                            <w:w w:val="105%"/>
                          </w:rPr>
                          <w:t>of</w:t>
                        </w:r>
                        <w:r>
                          <w:rPr>
                            <w:color w:val="231F20"/>
                            <w:spacing w:val="-5"/>
                            <w:w w:val="105%"/>
                          </w:rPr>
                          <w:t xml:space="preserve"> </w:t>
                        </w:r>
                        <w:r>
                          <w:rPr>
                            <w:color w:val="231F20"/>
                            <w:spacing w:val="-4"/>
                            <w:w w:val="105%"/>
                          </w:rPr>
                          <w:t xml:space="preserve">re- </w:t>
                        </w:r>
                        <w:r>
                          <w:rPr>
                            <w:color w:val="231F20"/>
                            <w:spacing w:val="-2"/>
                          </w:rPr>
                          <w:t>markable</w:t>
                        </w:r>
                        <w:r>
                          <w:rPr>
                            <w:color w:val="231F20"/>
                            <w:spacing w:val="-10"/>
                          </w:rPr>
                          <w:t xml:space="preserve"> </w:t>
                        </w:r>
                        <w:r>
                          <w:rPr>
                            <w:color w:val="231F20"/>
                            <w:spacing w:val="-2"/>
                          </w:rPr>
                          <w:t>things</w:t>
                        </w:r>
                        <w:r>
                          <w:rPr>
                            <w:color w:val="231F20"/>
                            <w:spacing w:val="-9"/>
                          </w:rPr>
                          <w:t xml:space="preserve"> </w:t>
                        </w:r>
                        <w:r>
                          <w:rPr>
                            <w:color w:val="231F20"/>
                            <w:spacing w:val="-2"/>
                          </w:rPr>
                          <w:t>followed.</w:t>
                        </w:r>
                        <w:r>
                          <w:rPr>
                            <w:color w:val="231F20"/>
                            <w:spacing w:val="-9"/>
                          </w:rPr>
                          <w:t xml:space="preserve"> </w:t>
                        </w:r>
                        <w:r>
                          <w:rPr>
                            <w:color w:val="231F20"/>
                            <w:spacing w:val="-2"/>
                          </w:rPr>
                          <w:t>We</w:t>
                        </w:r>
                        <w:r>
                          <w:rPr>
                            <w:color w:val="231F20"/>
                            <w:spacing w:val="-9"/>
                          </w:rPr>
                          <w:t xml:space="preserve"> </w:t>
                        </w:r>
                        <w:r>
                          <w:rPr>
                            <w:color w:val="231F20"/>
                            <w:spacing w:val="-2"/>
                          </w:rPr>
                          <w:t>had</w:t>
                        </w:r>
                        <w:r>
                          <w:rPr>
                            <w:color w:val="231F20"/>
                            <w:spacing w:val="-10"/>
                          </w:rPr>
                          <w:t xml:space="preserve"> </w:t>
                        </w:r>
                        <w:r>
                          <w:rPr>
                            <w:color w:val="231F20"/>
                            <w:spacing w:val="-2"/>
                          </w:rPr>
                          <w:t>a</w:t>
                        </w:r>
                        <w:r>
                          <w:rPr>
                            <w:color w:val="231F20"/>
                            <w:spacing w:val="-9"/>
                          </w:rPr>
                          <w:t xml:space="preserve"> </w:t>
                        </w:r>
                        <w:r>
                          <w:rPr>
                            <w:color w:val="231F20"/>
                            <w:spacing w:val="-2"/>
                          </w:rPr>
                          <w:t>new</w:t>
                        </w:r>
                        <w:r>
                          <w:rPr>
                            <w:color w:val="231F20"/>
                            <w:spacing w:val="-9"/>
                          </w:rPr>
                          <w:t xml:space="preserve"> </w:t>
                        </w:r>
                        <w:r>
                          <w:rPr>
                            <w:color w:val="231F20"/>
                            <w:spacing w:val="-2"/>
                          </w:rPr>
                          <w:t>Employer.</w:t>
                        </w:r>
                        <w:r>
                          <w:rPr>
                            <w:color w:val="231F20"/>
                            <w:spacing w:val="-9"/>
                          </w:rPr>
                          <w:t xml:space="preserve"> </w:t>
                        </w:r>
                        <w:r>
                          <w:rPr>
                            <w:color w:val="231F20"/>
                            <w:spacing w:val="-2"/>
                          </w:rPr>
                          <w:t xml:space="preserve">Being </w:t>
                        </w:r>
                        <w:r>
                          <w:rPr>
                            <w:color w:val="231F20"/>
                            <w:spacing w:val="-4"/>
                          </w:rPr>
                          <w:t>all</w:t>
                        </w:r>
                        <w:r>
                          <w:rPr>
                            <w:color w:val="231F20"/>
                            <w:spacing w:val="-6"/>
                          </w:rPr>
                          <w:t xml:space="preserve"> </w:t>
                        </w:r>
                        <w:r>
                          <w:rPr>
                            <w:color w:val="231F20"/>
                            <w:spacing w:val="-4"/>
                          </w:rPr>
                          <w:t>powerful,</w:t>
                        </w:r>
                        <w:r>
                          <w:rPr>
                            <w:color w:val="231F20"/>
                            <w:spacing w:val="-6"/>
                          </w:rPr>
                          <w:t xml:space="preserve"> </w:t>
                        </w:r>
                        <w:r>
                          <w:rPr>
                            <w:color w:val="231F20"/>
                            <w:spacing w:val="-4"/>
                          </w:rPr>
                          <w:t>He</w:t>
                        </w:r>
                        <w:r>
                          <w:rPr>
                            <w:color w:val="231F20"/>
                            <w:spacing w:val="-6"/>
                          </w:rPr>
                          <w:t xml:space="preserve"> </w:t>
                        </w:r>
                        <w:r>
                          <w:rPr>
                            <w:color w:val="231F20"/>
                            <w:spacing w:val="-4"/>
                          </w:rPr>
                          <w:t>provided</w:t>
                        </w:r>
                        <w:r>
                          <w:rPr>
                            <w:color w:val="231F20"/>
                            <w:spacing w:val="-6"/>
                          </w:rPr>
                          <w:t xml:space="preserve"> </w:t>
                        </w:r>
                        <w:r>
                          <w:rPr>
                            <w:color w:val="231F20"/>
                            <w:spacing w:val="-4"/>
                          </w:rPr>
                          <w:t>what</w:t>
                        </w:r>
                        <w:r>
                          <w:rPr>
                            <w:color w:val="231F20"/>
                            <w:spacing w:val="-6"/>
                          </w:rPr>
                          <w:t xml:space="preserve"> </w:t>
                        </w:r>
                        <w:r>
                          <w:rPr>
                            <w:color w:val="231F20"/>
                            <w:spacing w:val="-4"/>
                          </w:rPr>
                          <w:t>we</w:t>
                        </w:r>
                        <w:r>
                          <w:rPr>
                            <w:color w:val="231F20"/>
                            <w:spacing w:val="-6"/>
                          </w:rPr>
                          <w:t xml:space="preserve"> </w:t>
                        </w:r>
                        <w:r>
                          <w:rPr>
                            <w:color w:val="231F20"/>
                            <w:spacing w:val="-4"/>
                          </w:rPr>
                          <w:t>needed,</w:t>
                        </w:r>
                        <w:r>
                          <w:rPr>
                            <w:color w:val="231F20"/>
                            <w:spacing w:val="-6"/>
                          </w:rPr>
                          <w:t xml:space="preserve"> </w:t>
                        </w:r>
                        <w:r>
                          <w:rPr>
                            <w:color w:val="231F20"/>
                            <w:spacing w:val="-4"/>
                          </w:rPr>
                          <w:t>if</w:t>
                        </w:r>
                        <w:r>
                          <w:rPr>
                            <w:color w:val="231F20"/>
                            <w:spacing w:val="-6"/>
                          </w:rPr>
                          <w:t xml:space="preserve"> </w:t>
                        </w:r>
                        <w:r>
                          <w:rPr>
                            <w:color w:val="231F20"/>
                            <w:spacing w:val="-4"/>
                          </w:rPr>
                          <w:t>we</w:t>
                        </w:r>
                        <w:r>
                          <w:rPr>
                            <w:color w:val="231F20"/>
                            <w:spacing w:val="-6"/>
                          </w:rPr>
                          <w:t xml:space="preserve"> </w:t>
                        </w:r>
                        <w:r>
                          <w:rPr>
                            <w:color w:val="231F20"/>
                            <w:spacing w:val="-4"/>
                          </w:rPr>
                          <w:t>kept</w:t>
                        </w:r>
                        <w:r>
                          <w:rPr>
                            <w:color w:val="231F20"/>
                            <w:spacing w:val="-6"/>
                          </w:rPr>
                          <w:t xml:space="preserve"> </w:t>
                        </w:r>
                        <w:r>
                          <w:rPr>
                            <w:color w:val="231F20"/>
                            <w:spacing w:val="-4"/>
                          </w:rPr>
                          <w:t xml:space="preserve">close </w:t>
                        </w:r>
                        <w:r>
                          <w:rPr>
                            <w:color w:val="231F20"/>
                            <w:spacing w:val="-2"/>
                          </w:rPr>
                          <w:t>to</w:t>
                        </w:r>
                        <w:r>
                          <w:rPr>
                            <w:color w:val="231F20"/>
                            <w:spacing w:val="-10"/>
                          </w:rPr>
                          <w:t xml:space="preserve"> </w:t>
                        </w:r>
                        <w:r>
                          <w:rPr>
                            <w:color w:val="231F20"/>
                            <w:spacing w:val="-2"/>
                          </w:rPr>
                          <w:t>Him</w:t>
                        </w:r>
                        <w:r>
                          <w:rPr>
                            <w:color w:val="231F20"/>
                            <w:spacing w:val="-9"/>
                          </w:rPr>
                          <w:t xml:space="preserve"> </w:t>
                        </w:r>
                        <w:r>
                          <w:rPr>
                            <w:color w:val="231F20"/>
                            <w:spacing w:val="-2"/>
                          </w:rPr>
                          <w:t>and</w:t>
                        </w:r>
                        <w:r>
                          <w:rPr>
                            <w:color w:val="231F20"/>
                            <w:spacing w:val="-9"/>
                          </w:rPr>
                          <w:t xml:space="preserve"> </w:t>
                        </w:r>
                        <w:r>
                          <w:rPr>
                            <w:color w:val="231F20"/>
                            <w:spacing w:val="-2"/>
                          </w:rPr>
                          <w:t>performed</w:t>
                        </w:r>
                        <w:r>
                          <w:rPr>
                            <w:color w:val="231F20"/>
                            <w:spacing w:val="-9"/>
                          </w:rPr>
                          <w:t xml:space="preserve"> </w:t>
                        </w:r>
                        <w:r>
                          <w:rPr>
                            <w:color w:val="231F20"/>
                            <w:spacing w:val="-2"/>
                          </w:rPr>
                          <w:t>His</w:t>
                        </w:r>
                        <w:r>
                          <w:rPr>
                            <w:color w:val="231F20"/>
                            <w:spacing w:val="-10"/>
                          </w:rPr>
                          <w:t xml:space="preserve"> </w:t>
                        </w:r>
                        <w:r>
                          <w:rPr>
                            <w:color w:val="231F20"/>
                            <w:spacing w:val="-2"/>
                          </w:rPr>
                          <w:t>work</w:t>
                        </w:r>
                        <w:r>
                          <w:rPr>
                            <w:color w:val="231F20"/>
                            <w:spacing w:val="-9"/>
                          </w:rPr>
                          <w:t xml:space="preserve"> </w:t>
                        </w:r>
                        <w:r>
                          <w:rPr>
                            <w:color w:val="231F20"/>
                            <w:spacing w:val="-2"/>
                          </w:rPr>
                          <w:t>well.</w:t>
                        </w:r>
                        <w:r>
                          <w:rPr>
                            <w:color w:val="231F20"/>
                            <w:spacing w:val="20"/>
                          </w:rPr>
                          <w:t xml:space="preserve"> </w:t>
                        </w:r>
                        <w:r>
                          <w:rPr>
                            <w:color w:val="231F20"/>
                            <w:spacing w:val="-2"/>
                          </w:rPr>
                          <w:t>Established</w:t>
                        </w:r>
                        <w:r>
                          <w:rPr>
                            <w:color w:val="231F20"/>
                            <w:spacing w:val="-10"/>
                          </w:rPr>
                          <w:t xml:space="preserve"> </w:t>
                        </w:r>
                        <w:r>
                          <w:rPr>
                            <w:color w:val="231F20"/>
                            <w:spacing w:val="-2"/>
                          </w:rPr>
                          <w:t>on</w:t>
                        </w:r>
                        <w:r>
                          <w:rPr>
                            <w:color w:val="231F20"/>
                            <w:spacing w:val="-9"/>
                          </w:rPr>
                          <w:t xml:space="preserve"> </w:t>
                        </w:r>
                        <w:r>
                          <w:rPr>
                            <w:color w:val="231F20"/>
                            <w:spacing w:val="-2"/>
                          </w:rPr>
                          <w:t xml:space="preserve">such </w:t>
                        </w:r>
                        <w:r>
                          <w:rPr>
                            <w:color w:val="231F20"/>
                            <w:spacing w:val="-6"/>
                          </w:rPr>
                          <w:t>a footing</w:t>
                        </w:r>
                        <w:r>
                          <w:rPr>
                            <w:color w:val="231F20"/>
                            <w:spacing w:val="-5"/>
                          </w:rPr>
                          <w:t xml:space="preserve"> </w:t>
                        </w:r>
                        <w:r>
                          <w:rPr>
                            <w:color w:val="231F20"/>
                            <w:spacing w:val="-6"/>
                          </w:rPr>
                          <w:t>we</w:t>
                        </w:r>
                        <w:r>
                          <w:rPr>
                            <w:color w:val="231F20"/>
                            <w:spacing w:val="-5"/>
                          </w:rPr>
                          <w:t xml:space="preserve"> </w:t>
                        </w:r>
                        <w:r>
                          <w:rPr>
                            <w:color w:val="231F20"/>
                            <w:spacing w:val="-6"/>
                          </w:rPr>
                          <w:t>became</w:t>
                        </w:r>
                        <w:r>
                          <w:rPr>
                            <w:color w:val="231F20"/>
                            <w:spacing w:val="-5"/>
                          </w:rPr>
                          <w:t xml:space="preserve"> </w:t>
                        </w:r>
                        <w:r>
                          <w:rPr>
                            <w:color w:val="231F20"/>
                            <w:spacing w:val="-6"/>
                          </w:rPr>
                          <w:t>less and</w:t>
                        </w:r>
                        <w:r>
                          <w:rPr>
                            <w:color w:val="231F20"/>
                            <w:spacing w:val="-5"/>
                          </w:rPr>
                          <w:t xml:space="preserve"> </w:t>
                        </w:r>
                        <w:r>
                          <w:rPr>
                            <w:color w:val="231F20"/>
                            <w:spacing w:val="-6"/>
                          </w:rPr>
                          <w:t>less</w:t>
                        </w:r>
                        <w:r>
                          <w:rPr>
                            <w:color w:val="231F20"/>
                            <w:spacing w:val="-5"/>
                          </w:rPr>
                          <w:t xml:space="preserve"> </w:t>
                        </w:r>
                        <w:r>
                          <w:rPr>
                            <w:color w:val="231F20"/>
                            <w:spacing w:val="-6"/>
                          </w:rPr>
                          <w:t>interested</w:t>
                        </w:r>
                        <w:r>
                          <w:rPr>
                            <w:color w:val="231F20"/>
                            <w:spacing w:val="-5"/>
                          </w:rPr>
                          <w:t xml:space="preserve"> </w:t>
                        </w:r>
                        <w:r>
                          <w:rPr>
                            <w:color w:val="231F20"/>
                            <w:spacing w:val="-6"/>
                          </w:rPr>
                          <w:t>in ourselves,</w:t>
                        </w:r>
                        <w:r>
                          <w:rPr>
                            <w:color w:val="231F20"/>
                            <w:spacing w:val="-5"/>
                          </w:rPr>
                          <w:t xml:space="preserve"> </w:t>
                        </w:r>
                        <w:r>
                          <w:rPr>
                            <w:color w:val="231F20"/>
                            <w:spacing w:val="-6"/>
                          </w:rPr>
                          <w:t>our</w:t>
                        </w:r>
                        <w:r>
                          <w:rPr>
                            <w:color w:val="231F20"/>
                          </w:rPr>
                          <w:t xml:space="preserve"> little</w:t>
                        </w:r>
                        <w:r>
                          <w:rPr>
                            <w:color w:val="231F20"/>
                            <w:spacing w:val="-12"/>
                          </w:rPr>
                          <w:t xml:space="preserve"> </w:t>
                        </w:r>
                        <w:r>
                          <w:rPr>
                            <w:color w:val="231F20"/>
                          </w:rPr>
                          <w:t>plans</w:t>
                        </w:r>
                        <w:r>
                          <w:rPr>
                            <w:color w:val="231F20"/>
                            <w:spacing w:val="-11"/>
                          </w:rPr>
                          <w:t xml:space="preserve"> </w:t>
                        </w:r>
                        <w:r>
                          <w:rPr>
                            <w:color w:val="231F20"/>
                          </w:rPr>
                          <w:t>and</w:t>
                        </w:r>
                        <w:r>
                          <w:rPr>
                            <w:color w:val="231F20"/>
                            <w:spacing w:val="-11"/>
                          </w:rPr>
                          <w:t xml:space="preserve"> </w:t>
                        </w:r>
                        <w:r>
                          <w:rPr>
                            <w:color w:val="231F20"/>
                          </w:rPr>
                          <w:t>designs.</w:t>
                        </w:r>
                        <w:r>
                          <w:rPr>
                            <w:color w:val="231F20"/>
                            <w:spacing w:val="4"/>
                          </w:rPr>
                          <w:t xml:space="preserve"> </w:t>
                        </w:r>
                        <w:r>
                          <w:rPr>
                            <w:color w:val="231F20"/>
                          </w:rPr>
                          <w:t>More</w:t>
                        </w:r>
                        <w:r>
                          <w:rPr>
                            <w:color w:val="231F20"/>
                            <w:spacing w:val="-11"/>
                          </w:rPr>
                          <w:t xml:space="preserve"> </w:t>
                        </w:r>
                        <w:r>
                          <w:rPr>
                            <w:color w:val="231F20"/>
                          </w:rPr>
                          <w:t>and</w:t>
                        </w:r>
                        <w:r>
                          <w:rPr>
                            <w:color w:val="231F20"/>
                            <w:spacing w:val="-12"/>
                          </w:rPr>
                          <w:t xml:space="preserve"> </w:t>
                        </w:r>
                        <w:r>
                          <w:rPr>
                            <w:color w:val="231F20"/>
                          </w:rPr>
                          <w:t>more</w:t>
                        </w:r>
                        <w:r>
                          <w:rPr>
                            <w:color w:val="231F20"/>
                            <w:spacing w:val="-11"/>
                          </w:rPr>
                          <w:t xml:space="preserve"> </w:t>
                        </w:r>
                        <w:r>
                          <w:rPr>
                            <w:color w:val="231F20"/>
                          </w:rPr>
                          <w:t>we</w:t>
                        </w:r>
                        <w:r>
                          <w:rPr>
                            <w:color w:val="231F20"/>
                            <w:spacing w:val="-11"/>
                          </w:rPr>
                          <w:t xml:space="preserve"> </w:t>
                        </w:r>
                        <w:r>
                          <w:rPr>
                            <w:color w:val="231F20"/>
                          </w:rPr>
                          <w:t>became</w:t>
                        </w:r>
                        <w:r>
                          <w:rPr>
                            <w:color w:val="231F20"/>
                            <w:spacing w:val="-11"/>
                          </w:rPr>
                          <w:t xml:space="preserve"> </w:t>
                        </w:r>
                        <w:r>
                          <w:rPr>
                            <w:color w:val="231F20"/>
                          </w:rPr>
                          <w:t xml:space="preserve">inter- </w:t>
                        </w:r>
                        <w:r>
                          <w:rPr>
                            <w:color w:val="231F20"/>
                            <w:spacing w:val="-2"/>
                          </w:rPr>
                          <w:t>ested</w:t>
                        </w:r>
                        <w:r>
                          <w:rPr>
                            <w:color w:val="231F20"/>
                            <w:spacing w:val="-10"/>
                          </w:rPr>
                          <w:t xml:space="preserve"> </w:t>
                        </w:r>
                        <w:r>
                          <w:rPr>
                            <w:color w:val="231F20"/>
                            <w:spacing w:val="-2"/>
                          </w:rPr>
                          <w:t>in</w:t>
                        </w:r>
                        <w:r>
                          <w:rPr>
                            <w:color w:val="231F20"/>
                            <w:spacing w:val="-9"/>
                          </w:rPr>
                          <w:t xml:space="preserve"> </w:t>
                        </w:r>
                        <w:r>
                          <w:rPr>
                            <w:color w:val="231F20"/>
                            <w:spacing w:val="-2"/>
                          </w:rPr>
                          <w:t>seeing</w:t>
                        </w:r>
                        <w:r>
                          <w:rPr>
                            <w:color w:val="231F20"/>
                            <w:spacing w:val="-9"/>
                          </w:rPr>
                          <w:t xml:space="preserve"> </w:t>
                        </w:r>
                        <w:r>
                          <w:rPr>
                            <w:color w:val="231F20"/>
                            <w:spacing w:val="-2"/>
                          </w:rPr>
                          <w:t>what</w:t>
                        </w:r>
                        <w:r>
                          <w:rPr>
                            <w:color w:val="231F20"/>
                            <w:spacing w:val="-9"/>
                          </w:rPr>
                          <w:t xml:space="preserve"> </w:t>
                        </w:r>
                        <w:r>
                          <w:rPr>
                            <w:color w:val="231F20"/>
                            <w:spacing w:val="-2"/>
                          </w:rPr>
                          <w:t>we</w:t>
                        </w:r>
                        <w:r>
                          <w:rPr>
                            <w:color w:val="231F20"/>
                            <w:spacing w:val="-10"/>
                          </w:rPr>
                          <w:t xml:space="preserve"> </w:t>
                        </w:r>
                        <w:r>
                          <w:rPr>
                            <w:color w:val="231F20"/>
                            <w:spacing w:val="-2"/>
                          </w:rPr>
                          <w:t>could</w:t>
                        </w:r>
                        <w:r>
                          <w:rPr>
                            <w:color w:val="231F20"/>
                            <w:spacing w:val="-9"/>
                          </w:rPr>
                          <w:t xml:space="preserve"> </w:t>
                        </w:r>
                        <w:r>
                          <w:rPr>
                            <w:color w:val="231F20"/>
                            <w:spacing w:val="-2"/>
                          </w:rPr>
                          <w:t>contribute</w:t>
                        </w:r>
                        <w:r>
                          <w:rPr>
                            <w:color w:val="231F20"/>
                            <w:spacing w:val="-9"/>
                          </w:rPr>
                          <w:t xml:space="preserve"> </w:t>
                        </w:r>
                        <w:r>
                          <w:rPr>
                            <w:color w:val="231F20"/>
                            <w:spacing w:val="-2"/>
                          </w:rPr>
                          <w:t>to</w:t>
                        </w:r>
                        <w:r>
                          <w:rPr>
                            <w:color w:val="231F20"/>
                            <w:spacing w:val="-9"/>
                          </w:rPr>
                          <w:t xml:space="preserve"> </w:t>
                        </w:r>
                        <w:r>
                          <w:rPr>
                            <w:color w:val="231F20"/>
                            <w:spacing w:val="-2"/>
                          </w:rPr>
                          <w:t>life.</w:t>
                        </w:r>
                        <w:r>
                          <w:rPr>
                            <w:color w:val="231F20"/>
                            <w:spacing w:val="4"/>
                          </w:rPr>
                          <w:t xml:space="preserve"> </w:t>
                        </w:r>
                        <w:r>
                          <w:rPr>
                            <w:color w:val="231F20"/>
                            <w:spacing w:val="-2"/>
                          </w:rPr>
                          <w:t>As</w:t>
                        </w:r>
                        <w:r>
                          <w:rPr>
                            <w:color w:val="231F20"/>
                            <w:spacing w:val="-9"/>
                          </w:rPr>
                          <w:t xml:space="preserve"> </w:t>
                        </w:r>
                        <w:r>
                          <w:rPr>
                            <w:color w:val="231F20"/>
                            <w:spacing w:val="-2"/>
                          </w:rPr>
                          <w:t>we</w:t>
                        </w:r>
                        <w:r>
                          <w:rPr>
                            <w:color w:val="231F20"/>
                            <w:spacing w:val="-9"/>
                          </w:rPr>
                          <w:t xml:space="preserve"> </w:t>
                        </w:r>
                        <w:r>
                          <w:rPr>
                            <w:color w:val="231F20"/>
                            <w:spacing w:val="-2"/>
                          </w:rPr>
                          <w:t xml:space="preserve">felt </w:t>
                        </w:r>
                        <w:r>
                          <w:rPr>
                            <w:color w:val="231F20"/>
                            <w:spacing w:val="-2"/>
                            <w:w w:val="105%"/>
                          </w:rPr>
                          <w:t>new</w:t>
                        </w:r>
                        <w:r>
                          <w:rPr>
                            <w:color w:val="231F20"/>
                            <w:spacing w:val="-9"/>
                            <w:w w:val="105%"/>
                          </w:rPr>
                          <w:t xml:space="preserve"> </w:t>
                        </w:r>
                        <w:r>
                          <w:rPr>
                            <w:color w:val="231F20"/>
                            <w:spacing w:val="-2"/>
                            <w:w w:val="105%"/>
                          </w:rPr>
                          <w:t>power</w:t>
                        </w:r>
                        <w:r>
                          <w:rPr>
                            <w:color w:val="231F20"/>
                            <w:spacing w:val="-9"/>
                            <w:w w:val="105%"/>
                          </w:rPr>
                          <w:t xml:space="preserve"> </w:t>
                        </w:r>
                        <w:r>
                          <w:rPr>
                            <w:color w:val="231F20"/>
                            <w:spacing w:val="-2"/>
                            <w:w w:val="105%"/>
                          </w:rPr>
                          <w:t>flow</w:t>
                        </w:r>
                        <w:r>
                          <w:rPr>
                            <w:color w:val="231F20"/>
                            <w:spacing w:val="-9"/>
                            <w:w w:val="105%"/>
                          </w:rPr>
                          <w:t xml:space="preserve"> </w:t>
                        </w:r>
                        <w:r>
                          <w:rPr>
                            <w:color w:val="231F20"/>
                            <w:spacing w:val="-2"/>
                            <w:w w:val="105%"/>
                          </w:rPr>
                          <w:t>in,</w:t>
                        </w:r>
                        <w:r>
                          <w:rPr>
                            <w:color w:val="231F20"/>
                            <w:spacing w:val="-9"/>
                            <w:w w:val="105%"/>
                          </w:rPr>
                          <w:t xml:space="preserve"> </w:t>
                        </w:r>
                        <w:r>
                          <w:rPr>
                            <w:color w:val="231F20"/>
                            <w:spacing w:val="-2"/>
                            <w:w w:val="105%"/>
                          </w:rPr>
                          <w:t>as</w:t>
                        </w:r>
                        <w:r>
                          <w:rPr>
                            <w:color w:val="231F20"/>
                            <w:spacing w:val="-9"/>
                            <w:w w:val="105%"/>
                          </w:rPr>
                          <w:t xml:space="preserve"> </w:t>
                        </w:r>
                        <w:r>
                          <w:rPr>
                            <w:color w:val="231F20"/>
                            <w:spacing w:val="-2"/>
                            <w:w w:val="105%"/>
                          </w:rPr>
                          <w:t>we</w:t>
                        </w:r>
                        <w:r>
                          <w:rPr>
                            <w:color w:val="231F20"/>
                            <w:spacing w:val="-9"/>
                            <w:w w:val="105%"/>
                          </w:rPr>
                          <w:t xml:space="preserve"> </w:t>
                        </w:r>
                        <w:r>
                          <w:rPr>
                            <w:color w:val="231F20"/>
                            <w:spacing w:val="-2"/>
                            <w:w w:val="105%"/>
                          </w:rPr>
                          <w:t>enjoyed</w:t>
                        </w:r>
                        <w:r>
                          <w:rPr>
                            <w:color w:val="231F20"/>
                            <w:spacing w:val="-9"/>
                            <w:w w:val="105%"/>
                          </w:rPr>
                          <w:t xml:space="preserve"> </w:t>
                        </w:r>
                        <w:r>
                          <w:rPr>
                            <w:color w:val="231F20"/>
                            <w:spacing w:val="-2"/>
                            <w:w w:val="105%"/>
                          </w:rPr>
                          <w:t>peace</w:t>
                        </w:r>
                        <w:r>
                          <w:rPr>
                            <w:color w:val="231F20"/>
                            <w:spacing w:val="-9"/>
                            <w:w w:val="105%"/>
                          </w:rPr>
                          <w:t xml:space="preserve"> </w:t>
                        </w:r>
                        <w:r>
                          <w:rPr>
                            <w:color w:val="231F20"/>
                            <w:spacing w:val="-2"/>
                            <w:w w:val="105%"/>
                          </w:rPr>
                          <w:t>of</w:t>
                        </w:r>
                        <w:r>
                          <w:rPr>
                            <w:color w:val="231F20"/>
                            <w:spacing w:val="-9"/>
                            <w:w w:val="105%"/>
                          </w:rPr>
                          <w:t xml:space="preserve"> </w:t>
                        </w:r>
                        <w:r>
                          <w:rPr>
                            <w:color w:val="231F20"/>
                            <w:spacing w:val="-2"/>
                            <w:w w:val="105%"/>
                          </w:rPr>
                          <w:t>mind,</w:t>
                        </w:r>
                        <w:r>
                          <w:rPr>
                            <w:color w:val="231F20"/>
                            <w:spacing w:val="-9"/>
                            <w:w w:val="105%"/>
                          </w:rPr>
                          <w:t xml:space="preserve"> </w:t>
                        </w:r>
                        <w:r>
                          <w:rPr>
                            <w:color w:val="231F20"/>
                            <w:spacing w:val="-2"/>
                            <w:w w:val="105%"/>
                          </w:rPr>
                          <w:t>as</w:t>
                        </w:r>
                        <w:r>
                          <w:rPr>
                            <w:color w:val="231F20"/>
                            <w:spacing w:val="-9"/>
                            <w:w w:val="105%"/>
                          </w:rPr>
                          <w:t xml:space="preserve"> </w:t>
                        </w:r>
                        <w:r>
                          <w:rPr>
                            <w:color w:val="231F20"/>
                            <w:spacing w:val="-2"/>
                            <w:w w:val="105%"/>
                          </w:rPr>
                          <w:t xml:space="preserve">we </w:t>
                        </w:r>
                        <w:r>
                          <w:rPr>
                            <w:color w:val="231F20"/>
                          </w:rPr>
                          <w:t>discovered</w:t>
                        </w:r>
                        <w:r>
                          <w:rPr>
                            <w:color w:val="231F20"/>
                            <w:spacing w:val="-11"/>
                          </w:rPr>
                          <w:t xml:space="preserve"> </w:t>
                        </w:r>
                        <w:r>
                          <w:rPr>
                            <w:color w:val="231F20"/>
                          </w:rPr>
                          <w:t>we</w:t>
                        </w:r>
                        <w:r>
                          <w:rPr>
                            <w:color w:val="231F20"/>
                            <w:spacing w:val="-11"/>
                          </w:rPr>
                          <w:t xml:space="preserve"> </w:t>
                        </w:r>
                        <w:r>
                          <w:rPr>
                            <w:color w:val="231F20"/>
                          </w:rPr>
                          <w:t>could</w:t>
                        </w:r>
                        <w:r>
                          <w:rPr>
                            <w:color w:val="231F20"/>
                            <w:spacing w:val="-11"/>
                          </w:rPr>
                          <w:t xml:space="preserve"> </w:t>
                        </w:r>
                        <w:r>
                          <w:rPr>
                            <w:color w:val="231F20"/>
                          </w:rPr>
                          <w:t>face</w:t>
                        </w:r>
                        <w:r>
                          <w:rPr>
                            <w:color w:val="231F20"/>
                            <w:spacing w:val="-11"/>
                          </w:rPr>
                          <w:t xml:space="preserve"> </w:t>
                        </w:r>
                        <w:r>
                          <w:rPr>
                            <w:color w:val="231F20"/>
                          </w:rPr>
                          <w:t>life</w:t>
                        </w:r>
                        <w:r>
                          <w:rPr>
                            <w:color w:val="231F20"/>
                            <w:spacing w:val="-11"/>
                          </w:rPr>
                          <w:t xml:space="preserve"> </w:t>
                        </w:r>
                        <w:r>
                          <w:rPr>
                            <w:color w:val="231F20"/>
                          </w:rPr>
                          <w:t>successfully,</w:t>
                        </w:r>
                        <w:r>
                          <w:rPr>
                            <w:color w:val="231F20"/>
                            <w:spacing w:val="-11"/>
                          </w:rPr>
                          <w:t xml:space="preserve"> </w:t>
                        </w:r>
                        <w:r>
                          <w:rPr>
                            <w:color w:val="231F20"/>
                          </w:rPr>
                          <w:t>as</w:t>
                        </w:r>
                        <w:r>
                          <w:rPr>
                            <w:color w:val="231F20"/>
                            <w:spacing w:val="-11"/>
                          </w:rPr>
                          <w:t xml:space="preserve"> </w:t>
                        </w:r>
                        <w:r>
                          <w:rPr>
                            <w:color w:val="231F20"/>
                          </w:rPr>
                          <w:t>we</w:t>
                        </w:r>
                        <w:r>
                          <w:rPr>
                            <w:color w:val="231F20"/>
                            <w:spacing w:val="-11"/>
                          </w:rPr>
                          <w:t xml:space="preserve"> </w:t>
                        </w:r>
                        <w:r>
                          <w:rPr>
                            <w:color w:val="231F20"/>
                          </w:rPr>
                          <w:t xml:space="preserve">became </w:t>
                        </w:r>
                        <w:r>
                          <w:rPr>
                            <w:color w:val="231F20"/>
                            <w:w w:val="105%"/>
                          </w:rPr>
                          <w:t>conscious</w:t>
                        </w:r>
                        <w:r>
                          <w:rPr>
                            <w:color w:val="231F20"/>
                            <w:spacing w:val="-12"/>
                            <w:w w:val="105%"/>
                          </w:rPr>
                          <w:t xml:space="preserve"> </w:t>
                        </w:r>
                        <w:r>
                          <w:rPr>
                            <w:color w:val="231F20"/>
                            <w:w w:val="105%"/>
                          </w:rPr>
                          <w:t>of</w:t>
                        </w:r>
                        <w:r>
                          <w:rPr>
                            <w:color w:val="231F20"/>
                            <w:spacing w:val="-12"/>
                            <w:w w:val="105%"/>
                          </w:rPr>
                          <w:t xml:space="preserve"> </w:t>
                        </w:r>
                        <w:r>
                          <w:rPr>
                            <w:color w:val="231F20"/>
                            <w:w w:val="105%"/>
                          </w:rPr>
                          <w:t>His</w:t>
                        </w:r>
                        <w:r>
                          <w:rPr>
                            <w:color w:val="231F20"/>
                            <w:spacing w:val="-12"/>
                            <w:w w:val="105%"/>
                          </w:rPr>
                          <w:t xml:space="preserve"> </w:t>
                        </w:r>
                        <w:r>
                          <w:rPr>
                            <w:color w:val="231F20"/>
                            <w:w w:val="105%"/>
                          </w:rPr>
                          <w:t>presence,</w:t>
                        </w:r>
                        <w:r>
                          <w:rPr>
                            <w:color w:val="231F20"/>
                            <w:spacing w:val="-12"/>
                            <w:w w:val="105%"/>
                          </w:rPr>
                          <w:t xml:space="preserve"> </w:t>
                        </w:r>
                        <w:r>
                          <w:rPr>
                            <w:color w:val="231F20"/>
                            <w:w w:val="105%"/>
                          </w:rPr>
                          <w:t>we</w:t>
                        </w:r>
                        <w:r>
                          <w:rPr>
                            <w:color w:val="231F20"/>
                            <w:spacing w:val="-12"/>
                            <w:w w:val="105%"/>
                          </w:rPr>
                          <w:t xml:space="preserve"> </w:t>
                        </w:r>
                        <w:r>
                          <w:rPr>
                            <w:color w:val="231F20"/>
                            <w:w w:val="105%"/>
                          </w:rPr>
                          <w:t>began</w:t>
                        </w:r>
                        <w:r>
                          <w:rPr>
                            <w:color w:val="231F20"/>
                            <w:spacing w:val="-11"/>
                            <w:w w:val="105%"/>
                          </w:rPr>
                          <w:t xml:space="preserve"> </w:t>
                        </w:r>
                        <w:r>
                          <w:rPr>
                            <w:color w:val="231F20"/>
                            <w:w w:val="105%"/>
                          </w:rPr>
                          <w:t>to</w:t>
                        </w:r>
                        <w:r>
                          <w:rPr>
                            <w:color w:val="231F20"/>
                            <w:spacing w:val="-12"/>
                            <w:w w:val="105%"/>
                          </w:rPr>
                          <w:t xml:space="preserve"> </w:t>
                        </w:r>
                        <w:r>
                          <w:rPr>
                            <w:color w:val="231F20"/>
                            <w:w w:val="105%"/>
                          </w:rPr>
                          <w:t>lose</w:t>
                        </w:r>
                        <w:r>
                          <w:rPr>
                            <w:color w:val="231F20"/>
                            <w:spacing w:val="-12"/>
                            <w:w w:val="105%"/>
                          </w:rPr>
                          <w:t xml:space="preserve"> </w:t>
                        </w:r>
                        <w:r>
                          <w:rPr>
                            <w:color w:val="231F20"/>
                            <w:w w:val="105%"/>
                          </w:rPr>
                          <w:t>our</w:t>
                        </w:r>
                        <w:r>
                          <w:rPr>
                            <w:color w:val="231F20"/>
                            <w:spacing w:val="-12"/>
                            <w:w w:val="105%"/>
                          </w:rPr>
                          <w:t xml:space="preserve"> </w:t>
                        </w:r>
                        <w:r>
                          <w:rPr>
                            <w:color w:val="231F20"/>
                            <w:w w:val="105%"/>
                          </w:rPr>
                          <w:t>fear</w:t>
                        </w:r>
                        <w:r>
                          <w:rPr>
                            <w:color w:val="231F20"/>
                            <w:spacing w:val="-12"/>
                            <w:w w:val="105%"/>
                          </w:rPr>
                          <w:t xml:space="preserve"> </w:t>
                        </w:r>
                        <w:r>
                          <w:rPr>
                            <w:color w:val="231F20"/>
                            <w:w w:val="105%"/>
                          </w:rPr>
                          <w:t xml:space="preserve">of </w:t>
                        </w:r>
                        <w:r>
                          <w:rPr>
                            <w:color w:val="231F20"/>
                            <w:spacing w:val="-2"/>
                            <w:w w:val="105%"/>
                          </w:rPr>
                          <w:t>today,</w:t>
                        </w:r>
                        <w:r>
                          <w:rPr>
                            <w:color w:val="231F20"/>
                            <w:spacing w:val="-18"/>
                            <w:w w:val="105%"/>
                          </w:rPr>
                          <w:t xml:space="preserve"> </w:t>
                        </w:r>
                        <w:r>
                          <w:rPr>
                            <w:color w:val="231F20"/>
                            <w:spacing w:val="-2"/>
                            <w:w w:val="105%"/>
                          </w:rPr>
                          <w:t>tomorrow</w:t>
                        </w:r>
                        <w:r>
                          <w:rPr>
                            <w:color w:val="231F20"/>
                            <w:spacing w:val="-18"/>
                            <w:w w:val="105%"/>
                          </w:rPr>
                          <w:t xml:space="preserve"> </w:t>
                        </w:r>
                        <w:r>
                          <w:rPr>
                            <w:color w:val="231F20"/>
                            <w:spacing w:val="-2"/>
                            <w:w w:val="105%"/>
                          </w:rPr>
                          <w:t>or</w:t>
                        </w:r>
                        <w:r>
                          <w:rPr>
                            <w:color w:val="231F20"/>
                            <w:spacing w:val="-18"/>
                            <w:w w:val="105%"/>
                          </w:rPr>
                          <w:t xml:space="preserve"> </w:t>
                        </w:r>
                        <w:r>
                          <w:rPr>
                            <w:color w:val="231F20"/>
                            <w:spacing w:val="-2"/>
                            <w:w w:val="105%"/>
                          </w:rPr>
                          <w:t>the</w:t>
                        </w:r>
                        <w:r>
                          <w:rPr>
                            <w:color w:val="231F20"/>
                            <w:spacing w:val="-18"/>
                            <w:w w:val="105%"/>
                          </w:rPr>
                          <w:t xml:space="preserve"> </w:t>
                        </w:r>
                        <w:r>
                          <w:rPr>
                            <w:color w:val="231F20"/>
                            <w:spacing w:val="-2"/>
                            <w:w w:val="105%"/>
                          </w:rPr>
                          <w:t>hereafter.</w:t>
                        </w:r>
                        <w:r>
                          <w:rPr>
                            <w:color w:val="231F20"/>
                            <w:spacing w:val="19"/>
                            <w:w w:val="105%"/>
                          </w:rPr>
                          <w:t xml:space="preserve"> </w:t>
                        </w:r>
                        <w:r>
                          <w:rPr>
                            <w:color w:val="231F20"/>
                            <w:spacing w:val="-2"/>
                            <w:w w:val="105%"/>
                          </w:rPr>
                          <w:t>We</w:t>
                        </w:r>
                        <w:r>
                          <w:rPr>
                            <w:color w:val="231F20"/>
                            <w:spacing w:val="-17"/>
                            <w:w w:val="105%"/>
                          </w:rPr>
                          <w:t xml:space="preserve"> </w:t>
                        </w:r>
                        <w:r>
                          <w:rPr>
                            <w:color w:val="231F20"/>
                            <w:spacing w:val="-2"/>
                            <w:w w:val="105%"/>
                          </w:rPr>
                          <w:t>were</w:t>
                        </w:r>
                        <w:r>
                          <w:rPr>
                            <w:color w:val="231F20"/>
                            <w:spacing w:val="-18"/>
                            <w:w w:val="105%"/>
                          </w:rPr>
                          <w:t xml:space="preserve"> </w:t>
                        </w:r>
                        <w:r>
                          <w:rPr>
                            <w:color w:val="231F20"/>
                            <w:spacing w:val="-2"/>
                            <w:w w:val="105%"/>
                          </w:rPr>
                          <w:t>reborn.</w:t>
                        </w:r>
                      </w:p>
                      <w:p w14:paraId="08932E9C" w14:textId="77777777" w:rsidR="00000000" w:rsidRDefault="00000000">
                        <w:pPr>
                          <w:pStyle w:val="BodyText"/>
                          <w:kinsoku w:val="0"/>
                          <w:overflowPunct w:val="0"/>
                          <w:spacing w:before="0.10pt" w:line="12.95pt" w:lineRule="auto"/>
                          <w:rPr>
                            <w:color w:val="231F20"/>
                            <w:w w:val="105%"/>
                          </w:rPr>
                        </w:pPr>
                        <w:r>
                          <w:rPr>
                            <w:color w:val="231F20"/>
                            <w:w w:val="105%"/>
                          </w:rPr>
                          <w:t>We</w:t>
                        </w:r>
                        <w:r>
                          <w:rPr>
                            <w:color w:val="231F20"/>
                            <w:spacing w:val="-1"/>
                            <w:w w:val="105%"/>
                          </w:rPr>
                          <w:t xml:space="preserve"> </w:t>
                        </w:r>
                        <w:r>
                          <w:rPr>
                            <w:color w:val="231F20"/>
                            <w:w w:val="105%"/>
                          </w:rPr>
                          <w:t>were</w:t>
                        </w:r>
                        <w:r>
                          <w:rPr>
                            <w:color w:val="231F20"/>
                            <w:spacing w:val="-1"/>
                            <w:w w:val="105%"/>
                          </w:rPr>
                          <w:t xml:space="preserve"> </w:t>
                        </w:r>
                        <w:r>
                          <w:rPr>
                            <w:color w:val="231F20"/>
                            <w:w w:val="105%"/>
                          </w:rPr>
                          <w:t>now</w:t>
                        </w:r>
                        <w:r>
                          <w:rPr>
                            <w:color w:val="231F20"/>
                            <w:spacing w:val="-1"/>
                            <w:w w:val="105%"/>
                          </w:rPr>
                          <w:t xml:space="preserve"> </w:t>
                        </w:r>
                        <w:r>
                          <w:rPr>
                            <w:color w:val="231F20"/>
                            <w:w w:val="105%"/>
                          </w:rPr>
                          <w:t>at</w:t>
                        </w:r>
                        <w:r>
                          <w:rPr>
                            <w:color w:val="231F20"/>
                            <w:spacing w:val="-1"/>
                            <w:w w:val="105%"/>
                          </w:rPr>
                          <w:t xml:space="preserve"> </w:t>
                        </w:r>
                        <w:r>
                          <w:rPr>
                            <w:color w:val="231F20"/>
                            <w:w w:val="105%"/>
                          </w:rPr>
                          <w:t>Step</w:t>
                        </w:r>
                        <w:r>
                          <w:rPr>
                            <w:color w:val="231F20"/>
                            <w:spacing w:val="-11"/>
                            <w:w w:val="105%"/>
                          </w:rPr>
                          <w:t xml:space="preserve"> </w:t>
                        </w:r>
                        <w:r>
                          <w:rPr>
                            <w:color w:val="231F20"/>
                            <w:w w:val="105%"/>
                          </w:rPr>
                          <w:t>Three.</w:t>
                        </w:r>
                        <w:r>
                          <w:rPr>
                            <w:color w:val="231F20"/>
                            <w:spacing w:val="40"/>
                            <w:w w:val="105%"/>
                          </w:rPr>
                          <w:t xml:space="preserve"> </w:t>
                        </w:r>
                        <w:r>
                          <w:rPr>
                            <w:color w:val="231F20"/>
                            <w:w w:val="105%"/>
                          </w:rPr>
                          <w:t>Many</w:t>
                        </w:r>
                        <w:r>
                          <w:rPr>
                            <w:color w:val="231F20"/>
                            <w:spacing w:val="-1"/>
                            <w:w w:val="105%"/>
                          </w:rPr>
                          <w:t xml:space="preserve"> </w:t>
                        </w:r>
                        <w:r>
                          <w:rPr>
                            <w:color w:val="231F20"/>
                            <w:w w:val="105%"/>
                          </w:rPr>
                          <w:t>of</w:t>
                        </w:r>
                        <w:r>
                          <w:rPr>
                            <w:color w:val="231F20"/>
                            <w:spacing w:val="-1"/>
                            <w:w w:val="105%"/>
                          </w:rPr>
                          <w:t xml:space="preserve"> </w:t>
                        </w:r>
                        <w:r>
                          <w:rPr>
                            <w:color w:val="231F20"/>
                            <w:w w:val="105%"/>
                          </w:rPr>
                          <w:t>us</w:t>
                        </w:r>
                        <w:r>
                          <w:rPr>
                            <w:color w:val="231F20"/>
                            <w:spacing w:val="-1"/>
                            <w:w w:val="105%"/>
                          </w:rPr>
                          <w:t xml:space="preserve"> </w:t>
                        </w:r>
                        <w:r>
                          <w:rPr>
                            <w:color w:val="231F20"/>
                            <w:w w:val="105%"/>
                          </w:rPr>
                          <w:t>said</w:t>
                        </w:r>
                        <w:r>
                          <w:rPr>
                            <w:color w:val="231F20"/>
                            <w:spacing w:val="-1"/>
                            <w:w w:val="105%"/>
                          </w:rPr>
                          <w:t xml:space="preserve"> </w:t>
                        </w:r>
                        <w:r>
                          <w:rPr>
                            <w:color w:val="231F20"/>
                            <w:w w:val="105%"/>
                          </w:rPr>
                          <w:t>to</w:t>
                        </w:r>
                        <w:r>
                          <w:rPr>
                            <w:color w:val="231F20"/>
                            <w:spacing w:val="-1"/>
                            <w:w w:val="105%"/>
                          </w:rPr>
                          <w:t xml:space="preserve"> </w:t>
                        </w:r>
                        <w:r>
                          <w:rPr>
                            <w:color w:val="231F20"/>
                            <w:w w:val="105%"/>
                          </w:rPr>
                          <w:t>our Maker,</w:t>
                        </w:r>
                        <w:r>
                          <w:rPr>
                            <w:color w:val="231F20"/>
                            <w:spacing w:val="-12"/>
                            <w:w w:val="105%"/>
                          </w:rPr>
                          <w:t xml:space="preserve"> </w:t>
                        </w:r>
                        <w:r>
                          <w:rPr>
                            <w:i/>
                            <w:iCs/>
                            <w:color w:val="231F20"/>
                            <w:w w:val="105%"/>
                          </w:rPr>
                          <w:t>as</w:t>
                        </w:r>
                        <w:r>
                          <w:rPr>
                            <w:i/>
                            <w:iCs/>
                            <w:color w:val="231F20"/>
                            <w:spacing w:val="-12"/>
                            <w:w w:val="105%"/>
                          </w:rPr>
                          <w:t xml:space="preserve"> </w:t>
                        </w:r>
                        <w:r>
                          <w:rPr>
                            <w:i/>
                            <w:iCs/>
                            <w:color w:val="231F20"/>
                            <w:w w:val="105%"/>
                          </w:rPr>
                          <w:t>we</w:t>
                        </w:r>
                        <w:r>
                          <w:rPr>
                            <w:i/>
                            <w:iCs/>
                            <w:color w:val="231F20"/>
                            <w:spacing w:val="-12"/>
                            <w:w w:val="105%"/>
                          </w:rPr>
                          <w:t xml:space="preserve"> </w:t>
                        </w:r>
                        <w:r>
                          <w:rPr>
                            <w:i/>
                            <w:iCs/>
                            <w:color w:val="231F20"/>
                            <w:w w:val="105%"/>
                          </w:rPr>
                          <w:t>understood</w:t>
                        </w:r>
                        <w:r>
                          <w:rPr>
                            <w:i/>
                            <w:iCs/>
                            <w:color w:val="231F20"/>
                            <w:spacing w:val="-7"/>
                            <w:w w:val="105%"/>
                          </w:rPr>
                          <w:t xml:space="preserve"> </w:t>
                        </w:r>
                        <w:r>
                          <w:rPr>
                            <w:i/>
                            <w:iCs/>
                            <w:color w:val="231F20"/>
                            <w:w w:val="105%"/>
                          </w:rPr>
                          <w:t>Him:</w:t>
                        </w:r>
                        <w:r>
                          <w:rPr>
                            <w:i/>
                            <w:iCs/>
                            <w:color w:val="231F20"/>
                            <w:spacing w:val="-12"/>
                            <w:w w:val="105%"/>
                          </w:rPr>
                          <w:t xml:space="preserve"> </w:t>
                        </w:r>
                        <w:r>
                          <w:rPr>
                            <w:color w:val="231F20"/>
                            <w:w w:val="105%"/>
                          </w:rPr>
                          <w:t>“God,</w:t>
                        </w:r>
                        <w:r>
                          <w:rPr>
                            <w:color w:val="231F20"/>
                            <w:spacing w:val="-8"/>
                            <w:w w:val="105%"/>
                          </w:rPr>
                          <w:t xml:space="preserve"> </w:t>
                        </w:r>
                        <w:r>
                          <w:rPr>
                            <w:color w:val="231F20"/>
                            <w:w w:val="105%"/>
                          </w:rPr>
                          <w:t>I</w:t>
                        </w:r>
                        <w:r>
                          <w:rPr>
                            <w:color w:val="231F20"/>
                            <w:spacing w:val="-8"/>
                            <w:w w:val="105%"/>
                          </w:rPr>
                          <w:t xml:space="preserve"> </w:t>
                        </w:r>
                        <w:r>
                          <w:rPr>
                            <w:color w:val="231F20"/>
                            <w:w w:val="105%"/>
                          </w:rPr>
                          <w:t>offer</w:t>
                        </w:r>
                        <w:r>
                          <w:rPr>
                            <w:color w:val="231F20"/>
                            <w:spacing w:val="-8"/>
                            <w:w w:val="105%"/>
                          </w:rPr>
                          <w:t xml:space="preserve"> </w:t>
                        </w:r>
                        <w:r>
                          <w:rPr>
                            <w:color w:val="231F20"/>
                            <w:w w:val="105%"/>
                          </w:rPr>
                          <w:t>myself</w:t>
                        </w:r>
                        <w:r>
                          <w:rPr>
                            <w:color w:val="231F20"/>
                            <w:spacing w:val="-8"/>
                            <w:w w:val="105%"/>
                          </w:rPr>
                          <w:t xml:space="preserve"> </w:t>
                        </w:r>
                        <w:r>
                          <w:rPr>
                            <w:color w:val="231F20"/>
                            <w:w w:val="105%"/>
                          </w:rPr>
                          <w:t>to Thee-to</w:t>
                        </w:r>
                        <w:r>
                          <w:rPr>
                            <w:color w:val="231F20"/>
                            <w:spacing w:val="-9"/>
                            <w:w w:val="105%"/>
                          </w:rPr>
                          <w:t xml:space="preserve"> </w:t>
                        </w:r>
                        <w:r>
                          <w:rPr>
                            <w:color w:val="231F20"/>
                            <w:w w:val="105%"/>
                          </w:rPr>
                          <w:t>build</w:t>
                        </w:r>
                        <w:r>
                          <w:rPr>
                            <w:color w:val="231F20"/>
                            <w:spacing w:val="-9"/>
                            <w:w w:val="105%"/>
                          </w:rPr>
                          <w:t xml:space="preserve"> </w:t>
                        </w:r>
                        <w:r>
                          <w:rPr>
                            <w:color w:val="231F20"/>
                            <w:w w:val="105%"/>
                          </w:rPr>
                          <w:t>with</w:t>
                        </w:r>
                        <w:r>
                          <w:rPr>
                            <w:color w:val="231F20"/>
                            <w:spacing w:val="-9"/>
                            <w:w w:val="105%"/>
                          </w:rPr>
                          <w:t xml:space="preserve"> </w:t>
                        </w:r>
                        <w:r>
                          <w:rPr>
                            <w:color w:val="231F20"/>
                            <w:w w:val="105%"/>
                          </w:rPr>
                          <w:t>me</w:t>
                        </w:r>
                        <w:r>
                          <w:rPr>
                            <w:color w:val="231F20"/>
                            <w:spacing w:val="-9"/>
                            <w:w w:val="105%"/>
                          </w:rPr>
                          <w:t xml:space="preserve"> </w:t>
                        </w:r>
                        <w:r>
                          <w:rPr>
                            <w:color w:val="231F20"/>
                            <w:w w:val="105%"/>
                          </w:rPr>
                          <w:t>and</w:t>
                        </w:r>
                        <w:r>
                          <w:rPr>
                            <w:color w:val="231F20"/>
                            <w:spacing w:val="-9"/>
                            <w:w w:val="105%"/>
                          </w:rPr>
                          <w:t xml:space="preserve"> </w:t>
                        </w:r>
                        <w:r>
                          <w:rPr>
                            <w:color w:val="231F20"/>
                            <w:w w:val="105%"/>
                          </w:rPr>
                          <w:t>to</w:t>
                        </w:r>
                        <w:r>
                          <w:rPr>
                            <w:color w:val="231F20"/>
                            <w:spacing w:val="-9"/>
                            <w:w w:val="105%"/>
                          </w:rPr>
                          <w:t xml:space="preserve"> </w:t>
                        </w:r>
                        <w:r>
                          <w:rPr>
                            <w:color w:val="231F20"/>
                            <w:w w:val="105%"/>
                          </w:rPr>
                          <w:t>do</w:t>
                        </w:r>
                        <w:r>
                          <w:rPr>
                            <w:color w:val="231F20"/>
                            <w:spacing w:val="-9"/>
                            <w:w w:val="105%"/>
                          </w:rPr>
                          <w:t xml:space="preserve"> </w:t>
                        </w:r>
                        <w:r>
                          <w:rPr>
                            <w:color w:val="231F20"/>
                            <w:w w:val="105%"/>
                          </w:rPr>
                          <w:t>with</w:t>
                        </w:r>
                        <w:r>
                          <w:rPr>
                            <w:color w:val="231F20"/>
                            <w:spacing w:val="-9"/>
                            <w:w w:val="105%"/>
                          </w:rPr>
                          <w:t xml:space="preserve"> </w:t>
                        </w:r>
                        <w:r>
                          <w:rPr>
                            <w:color w:val="231F20"/>
                            <w:w w:val="105%"/>
                          </w:rPr>
                          <w:t>me</w:t>
                        </w:r>
                        <w:r>
                          <w:rPr>
                            <w:color w:val="231F20"/>
                            <w:spacing w:val="-9"/>
                            <w:w w:val="105%"/>
                          </w:rPr>
                          <w:t xml:space="preserve"> </w:t>
                        </w:r>
                        <w:r>
                          <w:rPr>
                            <w:color w:val="231F20"/>
                            <w:w w:val="105%"/>
                          </w:rPr>
                          <w:t>as</w:t>
                        </w:r>
                        <w:r>
                          <w:rPr>
                            <w:color w:val="231F20"/>
                            <w:spacing w:val="-9"/>
                            <w:w w:val="105%"/>
                          </w:rPr>
                          <w:t xml:space="preserve"> </w:t>
                        </w:r>
                        <w:r>
                          <w:rPr>
                            <w:color w:val="231F20"/>
                            <w:w w:val="105%"/>
                          </w:rPr>
                          <w:t>Thou</w:t>
                        </w:r>
                        <w:r>
                          <w:rPr>
                            <w:color w:val="231F20"/>
                            <w:spacing w:val="-9"/>
                            <w:w w:val="105%"/>
                          </w:rPr>
                          <w:t xml:space="preserve"> </w:t>
                        </w:r>
                        <w:r>
                          <w:rPr>
                            <w:color w:val="231F20"/>
                            <w:w w:val="105%"/>
                          </w:rPr>
                          <w:t>wilt. Relieve</w:t>
                        </w:r>
                        <w:r>
                          <w:rPr>
                            <w:color w:val="231F20"/>
                            <w:spacing w:val="-8"/>
                            <w:w w:val="105%"/>
                          </w:rPr>
                          <w:t xml:space="preserve"> </w:t>
                        </w:r>
                        <w:r>
                          <w:rPr>
                            <w:color w:val="231F20"/>
                            <w:w w:val="105%"/>
                          </w:rPr>
                          <w:t>me</w:t>
                        </w:r>
                        <w:r>
                          <w:rPr>
                            <w:color w:val="231F20"/>
                            <w:spacing w:val="-8"/>
                            <w:w w:val="105%"/>
                          </w:rPr>
                          <w:t xml:space="preserve"> </w:t>
                        </w:r>
                        <w:r>
                          <w:rPr>
                            <w:color w:val="231F20"/>
                            <w:w w:val="105%"/>
                          </w:rPr>
                          <w:t>of</w:t>
                        </w:r>
                        <w:r>
                          <w:rPr>
                            <w:color w:val="231F20"/>
                            <w:spacing w:val="-8"/>
                            <w:w w:val="105%"/>
                          </w:rPr>
                          <w:t xml:space="preserve"> </w:t>
                        </w:r>
                        <w:r>
                          <w:rPr>
                            <w:color w:val="231F20"/>
                            <w:w w:val="105%"/>
                          </w:rPr>
                          <w:t>the</w:t>
                        </w:r>
                        <w:r>
                          <w:rPr>
                            <w:color w:val="231F20"/>
                            <w:spacing w:val="-8"/>
                            <w:w w:val="105%"/>
                          </w:rPr>
                          <w:t xml:space="preserve"> </w:t>
                        </w:r>
                        <w:r>
                          <w:rPr>
                            <w:color w:val="231F20"/>
                            <w:w w:val="105%"/>
                          </w:rPr>
                          <w:t>bondage</w:t>
                        </w:r>
                        <w:r>
                          <w:rPr>
                            <w:color w:val="231F20"/>
                            <w:spacing w:val="-8"/>
                            <w:w w:val="105%"/>
                          </w:rPr>
                          <w:t xml:space="preserve"> </w:t>
                        </w:r>
                        <w:r>
                          <w:rPr>
                            <w:color w:val="231F20"/>
                            <w:w w:val="105%"/>
                          </w:rPr>
                          <w:t>of</w:t>
                        </w:r>
                        <w:r>
                          <w:rPr>
                            <w:color w:val="231F20"/>
                            <w:spacing w:val="-8"/>
                            <w:w w:val="105%"/>
                          </w:rPr>
                          <w:t xml:space="preserve"> </w:t>
                        </w:r>
                        <w:r>
                          <w:rPr>
                            <w:color w:val="231F20"/>
                            <w:w w:val="105%"/>
                          </w:rPr>
                          <w:t>self,</w:t>
                        </w:r>
                        <w:r>
                          <w:rPr>
                            <w:color w:val="231F20"/>
                            <w:spacing w:val="-9"/>
                            <w:w w:val="105%"/>
                          </w:rPr>
                          <w:t xml:space="preserve"> </w:t>
                        </w:r>
                        <w:r>
                          <w:rPr>
                            <w:color w:val="231F20"/>
                            <w:w w:val="105%"/>
                          </w:rPr>
                          <w:t>that</w:t>
                        </w:r>
                        <w:r>
                          <w:rPr>
                            <w:color w:val="231F20"/>
                            <w:spacing w:val="-8"/>
                            <w:w w:val="105%"/>
                          </w:rPr>
                          <w:t xml:space="preserve"> </w:t>
                        </w:r>
                        <w:r>
                          <w:rPr>
                            <w:color w:val="231F20"/>
                            <w:w w:val="105%"/>
                          </w:rPr>
                          <w:t>I</w:t>
                        </w:r>
                        <w:r>
                          <w:rPr>
                            <w:color w:val="231F20"/>
                            <w:spacing w:val="-8"/>
                            <w:w w:val="105%"/>
                          </w:rPr>
                          <w:t xml:space="preserve"> </w:t>
                        </w:r>
                        <w:r>
                          <w:rPr>
                            <w:color w:val="231F20"/>
                            <w:w w:val="105%"/>
                          </w:rPr>
                          <w:t>may</w:t>
                        </w:r>
                        <w:r>
                          <w:rPr>
                            <w:color w:val="231F20"/>
                            <w:spacing w:val="-8"/>
                            <w:w w:val="105%"/>
                          </w:rPr>
                          <w:t xml:space="preserve"> </w:t>
                        </w:r>
                        <w:r>
                          <w:rPr>
                            <w:color w:val="231F20"/>
                            <w:w w:val="105%"/>
                          </w:rPr>
                          <w:t>better</w:t>
                        </w:r>
                        <w:r>
                          <w:rPr>
                            <w:color w:val="231F20"/>
                            <w:spacing w:val="-8"/>
                            <w:w w:val="105%"/>
                          </w:rPr>
                          <w:t xml:space="preserve"> </w:t>
                        </w:r>
                        <w:r>
                          <w:rPr>
                            <w:color w:val="231F20"/>
                            <w:w w:val="105%"/>
                          </w:rPr>
                          <w:t>do Thy</w:t>
                        </w:r>
                        <w:r>
                          <w:rPr>
                            <w:color w:val="231F20"/>
                            <w:spacing w:val="-6"/>
                            <w:w w:val="105%"/>
                          </w:rPr>
                          <w:t xml:space="preserve"> </w:t>
                        </w:r>
                        <w:r>
                          <w:rPr>
                            <w:color w:val="231F20"/>
                            <w:w w:val="105%"/>
                          </w:rPr>
                          <w:t>will.</w:t>
                        </w:r>
                        <w:r>
                          <w:rPr>
                            <w:color w:val="231F20"/>
                            <w:spacing w:val="24"/>
                            <w:w w:val="105%"/>
                          </w:rPr>
                          <w:t xml:space="preserve"> </w:t>
                        </w:r>
                        <w:r>
                          <w:rPr>
                            <w:color w:val="231F20"/>
                            <w:w w:val="105%"/>
                          </w:rPr>
                          <w:t>Take</w:t>
                        </w:r>
                        <w:r>
                          <w:rPr>
                            <w:color w:val="231F20"/>
                            <w:spacing w:val="-7"/>
                            <w:w w:val="105%"/>
                          </w:rPr>
                          <w:t xml:space="preserve"> </w:t>
                        </w:r>
                        <w:r>
                          <w:rPr>
                            <w:color w:val="231F20"/>
                            <w:w w:val="105%"/>
                          </w:rPr>
                          <w:t>away</w:t>
                        </w:r>
                        <w:r>
                          <w:rPr>
                            <w:color w:val="231F20"/>
                            <w:spacing w:val="-7"/>
                            <w:w w:val="105%"/>
                          </w:rPr>
                          <w:t xml:space="preserve"> </w:t>
                        </w:r>
                        <w:r>
                          <w:rPr>
                            <w:color w:val="231F20"/>
                            <w:w w:val="105%"/>
                          </w:rPr>
                          <w:t>my</w:t>
                        </w:r>
                        <w:r>
                          <w:rPr>
                            <w:color w:val="231F20"/>
                            <w:spacing w:val="-7"/>
                            <w:w w:val="105%"/>
                          </w:rPr>
                          <w:t xml:space="preserve"> </w:t>
                        </w:r>
                        <w:r>
                          <w:rPr>
                            <w:color w:val="231F20"/>
                            <w:w w:val="105%"/>
                          </w:rPr>
                          <w:t>difficulties,</w:t>
                        </w:r>
                        <w:r>
                          <w:rPr>
                            <w:color w:val="231F20"/>
                            <w:spacing w:val="-7"/>
                            <w:w w:val="105%"/>
                          </w:rPr>
                          <w:t xml:space="preserve"> </w:t>
                        </w:r>
                        <w:r>
                          <w:rPr>
                            <w:color w:val="231F20"/>
                            <w:w w:val="105%"/>
                          </w:rPr>
                          <w:t>that</w:t>
                        </w:r>
                        <w:r>
                          <w:rPr>
                            <w:color w:val="231F20"/>
                            <w:spacing w:val="-7"/>
                            <w:w w:val="105%"/>
                          </w:rPr>
                          <w:t xml:space="preserve"> </w:t>
                        </w:r>
                        <w:r>
                          <w:rPr>
                            <w:color w:val="231F20"/>
                            <w:w w:val="105%"/>
                          </w:rPr>
                          <w:t>victory</w:t>
                        </w:r>
                        <w:r>
                          <w:rPr>
                            <w:color w:val="231F20"/>
                            <w:spacing w:val="-7"/>
                            <w:w w:val="105%"/>
                          </w:rPr>
                          <w:t xml:space="preserve"> </w:t>
                        </w:r>
                        <w:r>
                          <w:rPr>
                            <w:color w:val="231F20"/>
                            <w:w w:val="105%"/>
                          </w:rPr>
                          <w:t>over them may bear witness to those I would help of Thy Power,</w:t>
                        </w:r>
                        <w:r>
                          <w:rPr>
                            <w:color w:val="231F20"/>
                            <w:spacing w:val="-12"/>
                            <w:w w:val="105%"/>
                          </w:rPr>
                          <w:t xml:space="preserve"> </w:t>
                        </w:r>
                        <w:r>
                          <w:rPr>
                            <w:color w:val="231F20"/>
                            <w:w w:val="105%"/>
                          </w:rPr>
                          <w:t>Thy</w:t>
                        </w:r>
                        <w:r>
                          <w:rPr>
                            <w:color w:val="231F20"/>
                            <w:spacing w:val="-8"/>
                            <w:w w:val="105%"/>
                          </w:rPr>
                          <w:t xml:space="preserve"> </w:t>
                        </w:r>
                        <w:r>
                          <w:rPr>
                            <w:color w:val="231F20"/>
                            <w:w w:val="105%"/>
                          </w:rPr>
                          <w:t>Love,</w:t>
                        </w:r>
                        <w:r>
                          <w:rPr>
                            <w:color w:val="231F20"/>
                            <w:spacing w:val="-6"/>
                            <w:w w:val="105%"/>
                          </w:rPr>
                          <w:t xml:space="preserve"> </w:t>
                        </w:r>
                        <w:r>
                          <w:rPr>
                            <w:color w:val="231F20"/>
                            <w:w w:val="105%"/>
                          </w:rPr>
                          <w:t>and</w:t>
                        </w:r>
                        <w:r>
                          <w:rPr>
                            <w:color w:val="231F20"/>
                            <w:spacing w:val="-8"/>
                            <w:w w:val="105%"/>
                          </w:rPr>
                          <w:t xml:space="preserve"> </w:t>
                        </w:r>
                        <w:r>
                          <w:rPr>
                            <w:color w:val="231F20"/>
                            <w:w w:val="105%"/>
                          </w:rPr>
                          <w:t>Thy</w:t>
                        </w:r>
                        <w:r>
                          <w:rPr>
                            <w:color w:val="231F20"/>
                            <w:spacing w:val="-8"/>
                            <w:w w:val="105%"/>
                          </w:rPr>
                          <w:t xml:space="preserve"> </w:t>
                        </w:r>
                        <w:r>
                          <w:rPr>
                            <w:color w:val="231F20"/>
                            <w:w w:val="105%"/>
                          </w:rPr>
                          <w:t>Way</w:t>
                        </w:r>
                        <w:r>
                          <w:rPr>
                            <w:color w:val="231F20"/>
                            <w:spacing w:val="-6"/>
                            <w:w w:val="105%"/>
                          </w:rPr>
                          <w:t xml:space="preserve"> </w:t>
                        </w:r>
                        <w:r>
                          <w:rPr>
                            <w:color w:val="231F20"/>
                            <w:w w:val="105%"/>
                          </w:rPr>
                          <w:t>of</w:t>
                        </w:r>
                        <w:r>
                          <w:rPr>
                            <w:color w:val="231F20"/>
                            <w:spacing w:val="-6"/>
                            <w:w w:val="105%"/>
                          </w:rPr>
                          <w:t xml:space="preserve"> </w:t>
                        </w:r>
                        <w:r>
                          <w:rPr>
                            <w:color w:val="231F20"/>
                            <w:w w:val="105%"/>
                          </w:rPr>
                          <w:t>life.</w:t>
                        </w:r>
                        <w:r>
                          <w:rPr>
                            <w:color w:val="231F20"/>
                            <w:spacing w:val="35"/>
                            <w:w w:val="105%"/>
                          </w:rPr>
                          <w:t xml:space="preserve"> </w:t>
                        </w:r>
                        <w:r>
                          <w:rPr>
                            <w:color w:val="231F20"/>
                            <w:w w:val="105%"/>
                          </w:rPr>
                          <w:t>May</w:t>
                        </w:r>
                        <w:r>
                          <w:rPr>
                            <w:color w:val="231F20"/>
                            <w:spacing w:val="-6"/>
                            <w:w w:val="105%"/>
                          </w:rPr>
                          <w:t xml:space="preserve"> </w:t>
                        </w:r>
                        <w:r>
                          <w:rPr>
                            <w:color w:val="231F20"/>
                            <w:w w:val="105%"/>
                          </w:rPr>
                          <w:t>I</w:t>
                        </w:r>
                        <w:r>
                          <w:rPr>
                            <w:color w:val="231F20"/>
                            <w:spacing w:val="-6"/>
                            <w:w w:val="105%"/>
                          </w:rPr>
                          <w:t xml:space="preserve"> </w:t>
                        </w:r>
                        <w:r>
                          <w:rPr>
                            <w:color w:val="231F20"/>
                            <w:w w:val="105%"/>
                          </w:rPr>
                          <w:t>do</w:t>
                        </w:r>
                        <w:r>
                          <w:rPr>
                            <w:color w:val="231F20"/>
                            <w:spacing w:val="-12"/>
                            <w:w w:val="105%"/>
                          </w:rPr>
                          <w:t xml:space="preserve"> </w:t>
                        </w:r>
                        <w:r>
                          <w:rPr>
                            <w:color w:val="231F20"/>
                            <w:w w:val="105%"/>
                          </w:rPr>
                          <w:t>Thy will</w:t>
                        </w:r>
                        <w:r>
                          <w:rPr>
                            <w:color w:val="231F20"/>
                            <w:spacing w:val="-4"/>
                            <w:w w:val="105%"/>
                          </w:rPr>
                          <w:t xml:space="preserve"> </w:t>
                        </w:r>
                        <w:r>
                          <w:rPr>
                            <w:color w:val="231F20"/>
                            <w:w w:val="105%"/>
                          </w:rPr>
                          <w:t>always!”</w:t>
                        </w:r>
                        <w:r>
                          <w:rPr>
                            <w:color w:val="231F20"/>
                            <w:spacing w:val="29"/>
                            <w:w w:val="105%"/>
                          </w:rPr>
                          <w:t xml:space="preserve"> </w:t>
                        </w:r>
                        <w:r>
                          <w:rPr>
                            <w:color w:val="231F20"/>
                            <w:w w:val="105%"/>
                          </w:rPr>
                          <w:t>We</w:t>
                        </w:r>
                        <w:r>
                          <w:rPr>
                            <w:color w:val="231F20"/>
                            <w:spacing w:val="-4"/>
                            <w:w w:val="105%"/>
                          </w:rPr>
                          <w:t xml:space="preserve"> </w:t>
                        </w:r>
                        <w:r>
                          <w:rPr>
                            <w:color w:val="231F20"/>
                            <w:w w:val="105%"/>
                          </w:rPr>
                          <w:t>thought</w:t>
                        </w:r>
                        <w:r>
                          <w:rPr>
                            <w:color w:val="231F20"/>
                            <w:spacing w:val="-4"/>
                            <w:w w:val="105%"/>
                          </w:rPr>
                          <w:t xml:space="preserve"> </w:t>
                        </w:r>
                        <w:r>
                          <w:rPr>
                            <w:color w:val="231F20"/>
                            <w:w w:val="105%"/>
                          </w:rPr>
                          <w:t>well</w:t>
                        </w:r>
                        <w:r>
                          <w:rPr>
                            <w:color w:val="231F20"/>
                            <w:spacing w:val="-4"/>
                            <w:w w:val="105%"/>
                          </w:rPr>
                          <w:t xml:space="preserve"> </w:t>
                        </w:r>
                        <w:r>
                          <w:rPr>
                            <w:color w:val="231F20"/>
                            <w:w w:val="105%"/>
                          </w:rPr>
                          <w:t>before</w:t>
                        </w:r>
                        <w:r>
                          <w:rPr>
                            <w:color w:val="231F20"/>
                            <w:spacing w:val="-4"/>
                            <w:w w:val="105%"/>
                          </w:rPr>
                          <w:t xml:space="preserve"> </w:t>
                        </w:r>
                        <w:r>
                          <w:rPr>
                            <w:color w:val="231F20"/>
                            <w:w w:val="105%"/>
                          </w:rPr>
                          <w:t>taking</w:t>
                        </w:r>
                        <w:r>
                          <w:rPr>
                            <w:color w:val="231F20"/>
                            <w:spacing w:val="-4"/>
                            <w:w w:val="105%"/>
                          </w:rPr>
                          <w:t xml:space="preserve"> </w:t>
                        </w:r>
                        <w:r>
                          <w:rPr>
                            <w:color w:val="231F20"/>
                            <w:w w:val="105%"/>
                          </w:rPr>
                          <w:t>this</w:t>
                        </w:r>
                        <w:r>
                          <w:rPr>
                            <w:color w:val="231F20"/>
                            <w:spacing w:val="-4"/>
                            <w:w w:val="105%"/>
                          </w:rPr>
                          <w:t xml:space="preserve"> </w:t>
                        </w:r>
                        <w:r>
                          <w:rPr>
                            <w:color w:val="231F20"/>
                            <w:w w:val="105%"/>
                          </w:rPr>
                          <w:t xml:space="preserve">step </w:t>
                        </w:r>
                        <w:r>
                          <w:rPr>
                            <w:color w:val="231F20"/>
                          </w:rPr>
                          <w:t>making</w:t>
                        </w:r>
                        <w:r>
                          <w:rPr>
                            <w:color w:val="231F20"/>
                            <w:spacing w:val="-12"/>
                          </w:rPr>
                          <w:t xml:space="preserve"> </w:t>
                        </w:r>
                        <w:r>
                          <w:rPr>
                            <w:color w:val="231F20"/>
                          </w:rPr>
                          <w:t>sure</w:t>
                        </w:r>
                        <w:r>
                          <w:rPr>
                            <w:color w:val="231F20"/>
                            <w:spacing w:val="-11"/>
                          </w:rPr>
                          <w:t xml:space="preserve"> </w:t>
                        </w:r>
                        <w:r>
                          <w:rPr>
                            <w:color w:val="231F20"/>
                          </w:rPr>
                          <w:t>we</w:t>
                        </w:r>
                        <w:r>
                          <w:rPr>
                            <w:color w:val="231F20"/>
                            <w:spacing w:val="-11"/>
                          </w:rPr>
                          <w:t xml:space="preserve"> </w:t>
                        </w:r>
                        <w:r>
                          <w:rPr>
                            <w:color w:val="231F20"/>
                          </w:rPr>
                          <w:t>were</w:t>
                        </w:r>
                        <w:r>
                          <w:rPr>
                            <w:color w:val="231F20"/>
                            <w:spacing w:val="-11"/>
                          </w:rPr>
                          <w:t xml:space="preserve"> </w:t>
                        </w:r>
                        <w:r>
                          <w:rPr>
                            <w:color w:val="231F20"/>
                          </w:rPr>
                          <w:t>ready;</w:t>
                        </w:r>
                        <w:r>
                          <w:rPr>
                            <w:color w:val="231F20"/>
                            <w:spacing w:val="-12"/>
                          </w:rPr>
                          <w:t xml:space="preserve"> </w:t>
                        </w:r>
                        <w:r>
                          <w:rPr>
                            <w:color w:val="231F20"/>
                          </w:rPr>
                          <w:t>that</w:t>
                        </w:r>
                        <w:r>
                          <w:rPr>
                            <w:color w:val="231F20"/>
                            <w:spacing w:val="-11"/>
                          </w:rPr>
                          <w:t xml:space="preserve"> </w:t>
                        </w:r>
                        <w:r>
                          <w:rPr>
                            <w:color w:val="231F20"/>
                          </w:rPr>
                          <w:t>we</w:t>
                        </w:r>
                        <w:r>
                          <w:rPr>
                            <w:color w:val="231F20"/>
                            <w:spacing w:val="-11"/>
                          </w:rPr>
                          <w:t xml:space="preserve"> </w:t>
                        </w:r>
                        <w:r>
                          <w:rPr>
                            <w:color w:val="231F20"/>
                          </w:rPr>
                          <w:t>could</w:t>
                        </w:r>
                        <w:r>
                          <w:rPr>
                            <w:color w:val="231F20"/>
                            <w:spacing w:val="-11"/>
                          </w:rPr>
                          <w:t xml:space="preserve"> </w:t>
                        </w:r>
                        <w:r>
                          <w:rPr>
                            <w:color w:val="231F20"/>
                          </w:rPr>
                          <w:t>at</w:t>
                        </w:r>
                        <w:r>
                          <w:rPr>
                            <w:color w:val="231F20"/>
                            <w:spacing w:val="-12"/>
                          </w:rPr>
                          <w:t xml:space="preserve"> </w:t>
                        </w:r>
                        <w:r>
                          <w:rPr>
                            <w:color w:val="231F20"/>
                          </w:rPr>
                          <w:t>last</w:t>
                        </w:r>
                        <w:r>
                          <w:rPr>
                            <w:color w:val="231F20"/>
                            <w:spacing w:val="-11"/>
                          </w:rPr>
                          <w:t xml:space="preserve"> </w:t>
                        </w:r>
                        <w:r>
                          <w:rPr>
                            <w:color w:val="231F20"/>
                          </w:rPr>
                          <w:t xml:space="preserve">abandon </w:t>
                        </w:r>
                        <w:r>
                          <w:rPr>
                            <w:color w:val="231F20"/>
                            <w:w w:val="105%"/>
                          </w:rPr>
                          <w:t>ourselves utterly to Him.</w:t>
                        </w:r>
                      </w:p>
                      <w:p w14:paraId="116FC3EF" w14:textId="77777777" w:rsidR="00000000" w:rsidRDefault="00000000">
                        <w:pPr>
                          <w:pStyle w:val="BodyText"/>
                          <w:kinsoku w:val="0"/>
                          <w:overflowPunct w:val="0"/>
                          <w:spacing w:before="0.25pt" w:line="12.95pt" w:lineRule="auto"/>
                          <w:rPr>
                            <w:color w:val="231F20"/>
                            <w:w w:val="105%"/>
                          </w:rPr>
                        </w:pPr>
                        <w:r>
                          <w:rPr>
                            <w:color w:val="231F20"/>
                            <w:w w:val="105%"/>
                          </w:rPr>
                          <w:t>We found it very desirable to take this spiritual step with an understanding person, such as our wife, best friend</w:t>
                        </w:r>
                        <w:r>
                          <w:rPr>
                            <w:color w:val="231F20"/>
                            <w:spacing w:val="-7"/>
                            <w:w w:val="105%"/>
                          </w:rPr>
                          <w:t xml:space="preserve"> </w:t>
                        </w:r>
                        <w:r>
                          <w:rPr>
                            <w:color w:val="231F20"/>
                            <w:w w:val="105%"/>
                          </w:rPr>
                          <w:t>or</w:t>
                        </w:r>
                        <w:r>
                          <w:rPr>
                            <w:color w:val="231F20"/>
                            <w:spacing w:val="-7"/>
                            <w:w w:val="105%"/>
                          </w:rPr>
                          <w:t xml:space="preserve"> </w:t>
                        </w:r>
                        <w:r>
                          <w:rPr>
                            <w:color w:val="231F20"/>
                            <w:w w:val="105%"/>
                          </w:rPr>
                          <w:t>spiritual</w:t>
                        </w:r>
                        <w:r>
                          <w:rPr>
                            <w:color w:val="231F20"/>
                            <w:spacing w:val="-7"/>
                            <w:w w:val="105%"/>
                          </w:rPr>
                          <w:t xml:space="preserve"> </w:t>
                        </w:r>
                        <w:r>
                          <w:rPr>
                            <w:color w:val="231F20"/>
                            <w:w w:val="105%"/>
                          </w:rPr>
                          <w:t>adviser.</w:t>
                        </w:r>
                        <w:r>
                          <w:rPr>
                            <w:color w:val="231F20"/>
                            <w:spacing w:val="33"/>
                            <w:w w:val="105%"/>
                          </w:rPr>
                          <w:t xml:space="preserve"> </w:t>
                        </w:r>
                        <w:r>
                          <w:rPr>
                            <w:color w:val="231F20"/>
                            <w:w w:val="105%"/>
                          </w:rPr>
                          <w:t>But</w:t>
                        </w:r>
                        <w:r>
                          <w:rPr>
                            <w:color w:val="231F20"/>
                            <w:spacing w:val="-7"/>
                            <w:w w:val="105%"/>
                          </w:rPr>
                          <w:t xml:space="preserve"> </w:t>
                        </w:r>
                        <w:r>
                          <w:rPr>
                            <w:color w:val="231F20"/>
                            <w:w w:val="105%"/>
                          </w:rPr>
                          <w:t>it</w:t>
                        </w:r>
                        <w:r>
                          <w:rPr>
                            <w:color w:val="231F20"/>
                            <w:spacing w:val="-7"/>
                            <w:w w:val="105%"/>
                          </w:rPr>
                          <w:t xml:space="preserve"> </w:t>
                        </w:r>
                        <w:r>
                          <w:rPr>
                            <w:color w:val="231F20"/>
                            <w:w w:val="105%"/>
                          </w:rPr>
                          <w:t>is</w:t>
                        </w:r>
                        <w:r>
                          <w:rPr>
                            <w:color w:val="231F20"/>
                            <w:spacing w:val="-7"/>
                            <w:w w:val="105%"/>
                          </w:rPr>
                          <w:t xml:space="preserve"> </w:t>
                        </w:r>
                        <w:r>
                          <w:rPr>
                            <w:color w:val="231F20"/>
                            <w:w w:val="105%"/>
                          </w:rPr>
                          <w:t>better</w:t>
                        </w:r>
                        <w:r>
                          <w:rPr>
                            <w:color w:val="231F20"/>
                            <w:spacing w:val="-7"/>
                            <w:w w:val="105%"/>
                          </w:rPr>
                          <w:t xml:space="preserve"> </w:t>
                        </w:r>
                        <w:r>
                          <w:rPr>
                            <w:color w:val="231F20"/>
                            <w:w w:val="105%"/>
                          </w:rPr>
                          <w:t>to</w:t>
                        </w:r>
                        <w:r>
                          <w:rPr>
                            <w:color w:val="231F20"/>
                            <w:spacing w:val="-7"/>
                            <w:w w:val="105%"/>
                          </w:rPr>
                          <w:t xml:space="preserve"> </w:t>
                        </w:r>
                        <w:r>
                          <w:rPr>
                            <w:color w:val="231F20"/>
                            <w:w w:val="105%"/>
                          </w:rPr>
                          <w:t>meet</w:t>
                        </w:r>
                        <w:r>
                          <w:rPr>
                            <w:color w:val="231F20"/>
                            <w:spacing w:val="-7"/>
                            <w:w w:val="105%"/>
                          </w:rPr>
                          <w:t xml:space="preserve"> </w:t>
                        </w:r>
                        <w:r>
                          <w:rPr>
                            <w:color w:val="231F20"/>
                            <w:w w:val="105%"/>
                          </w:rPr>
                          <w:t xml:space="preserve">God </w:t>
                        </w:r>
                        <w:r>
                          <w:rPr>
                            <w:color w:val="231F20"/>
                            <w:spacing w:val="-2"/>
                          </w:rPr>
                          <w:t>alone</w:t>
                        </w:r>
                        <w:r>
                          <w:rPr>
                            <w:color w:val="231F20"/>
                            <w:spacing w:val="-10"/>
                          </w:rPr>
                          <w:t xml:space="preserve"> </w:t>
                        </w:r>
                        <w:r>
                          <w:rPr>
                            <w:color w:val="231F20"/>
                            <w:spacing w:val="-2"/>
                          </w:rPr>
                          <w:t>than</w:t>
                        </w:r>
                        <w:r>
                          <w:rPr>
                            <w:color w:val="231F20"/>
                            <w:spacing w:val="-9"/>
                          </w:rPr>
                          <w:t xml:space="preserve"> </w:t>
                        </w:r>
                        <w:r>
                          <w:rPr>
                            <w:color w:val="231F20"/>
                            <w:spacing w:val="-2"/>
                          </w:rPr>
                          <w:t>with</w:t>
                        </w:r>
                        <w:r>
                          <w:rPr>
                            <w:color w:val="231F20"/>
                            <w:spacing w:val="-9"/>
                          </w:rPr>
                          <w:t xml:space="preserve"> </w:t>
                        </w:r>
                        <w:r>
                          <w:rPr>
                            <w:color w:val="231F20"/>
                            <w:spacing w:val="-2"/>
                          </w:rPr>
                          <w:t>one</w:t>
                        </w:r>
                        <w:r>
                          <w:rPr>
                            <w:color w:val="231F20"/>
                            <w:spacing w:val="-9"/>
                          </w:rPr>
                          <w:t xml:space="preserve"> </w:t>
                        </w:r>
                        <w:r>
                          <w:rPr>
                            <w:color w:val="231F20"/>
                            <w:spacing w:val="-2"/>
                          </w:rPr>
                          <w:t>who</w:t>
                        </w:r>
                        <w:r>
                          <w:rPr>
                            <w:color w:val="231F20"/>
                            <w:spacing w:val="-10"/>
                          </w:rPr>
                          <w:t xml:space="preserve"> </w:t>
                        </w:r>
                        <w:r>
                          <w:rPr>
                            <w:color w:val="231F20"/>
                            <w:spacing w:val="-2"/>
                          </w:rPr>
                          <w:t>might</w:t>
                        </w:r>
                        <w:r>
                          <w:rPr>
                            <w:color w:val="231F20"/>
                            <w:spacing w:val="-9"/>
                          </w:rPr>
                          <w:t xml:space="preserve"> </w:t>
                        </w:r>
                        <w:r>
                          <w:rPr>
                            <w:color w:val="231F20"/>
                            <w:spacing w:val="-2"/>
                          </w:rPr>
                          <w:t>misunderstand.</w:t>
                        </w:r>
                        <w:r>
                          <w:rPr>
                            <w:color w:val="231F20"/>
                            <w:spacing w:val="27"/>
                          </w:rPr>
                          <w:t xml:space="preserve"> </w:t>
                        </w:r>
                        <w:r>
                          <w:rPr>
                            <w:color w:val="231F20"/>
                            <w:spacing w:val="-2"/>
                          </w:rPr>
                          <w:t>The</w:t>
                        </w:r>
                        <w:r>
                          <w:rPr>
                            <w:color w:val="231F20"/>
                            <w:spacing w:val="-10"/>
                          </w:rPr>
                          <w:t xml:space="preserve"> </w:t>
                        </w:r>
                        <w:r>
                          <w:rPr>
                            <w:color w:val="231F20"/>
                            <w:spacing w:val="-2"/>
                          </w:rPr>
                          <w:t xml:space="preserve">word- </w:t>
                        </w:r>
                        <w:r>
                          <w:rPr>
                            <w:color w:val="231F20"/>
                          </w:rPr>
                          <w:t>ing</w:t>
                        </w:r>
                        <w:r>
                          <w:rPr>
                            <w:color w:val="231F20"/>
                            <w:spacing w:val="-12"/>
                          </w:rPr>
                          <w:t xml:space="preserve"> </w:t>
                        </w:r>
                        <w:r>
                          <w:rPr>
                            <w:color w:val="231F20"/>
                          </w:rPr>
                          <w:t>was,</w:t>
                        </w:r>
                        <w:r>
                          <w:rPr>
                            <w:color w:val="231F20"/>
                            <w:spacing w:val="-11"/>
                          </w:rPr>
                          <w:t xml:space="preserve"> </w:t>
                        </w:r>
                        <w:r>
                          <w:rPr>
                            <w:color w:val="231F20"/>
                          </w:rPr>
                          <w:t>of</w:t>
                        </w:r>
                        <w:r>
                          <w:rPr>
                            <w:color w:val="231F20"/>
                            <w:spacing w:val="-11"/>
                          </w:rPr>
                          <w:t xml:space="preserve"> </w:t>
                        </w:r>
                        <w:r>
                          <w:rPr>
                            <w:color w:val="231F20"/>
                          </w:rPr>
                          <w:t>course,</w:t>
                        </w:r>
                        <w:r>
                          <w:rPr>
                            <w:color w:val="231F20"/>
                            <w:spacing w:val="-11"/>
                          </w:rPr>
                          <w:t xml:space="preserve"> </w:t>
                        </w:r>
                        <w:r>
                          <w:rPr>
                            <w:color w:val="231F20"/>
                          </w:rPr>
                          <w:t>quite</w:t>
                        </w:r>
                        <w:r>
                          <w:rPr>
                            <w:color w:val="231F20"/>
                            <w:spacing w:val="-12"/>
                          </w:rPr>
                          <w:t xml:space="preserve"> </w:t>
                        </w:r>
                        <w:r>
                          <w:rPr>
                            <w:color w:val="231F20"/>
                          </w:rPr>
                          <w:t>optional</w:t>
                        </w:r>
                        <w:r>
                          <w:rPr>
                            <w:color w:val="231F20"/>
                            <w:spacing w:val="-11"/>
                          </w:rPr>
                          <w:t xml:space="preserve"> </w:t>
                        </w:r>
                        <w:r>
                          <w:rPr>
                            <w:color w:val="231F20"/>
                          </w:rPr>
                          <w:t>so</w:t>
                        </w:r>
                        <w:r>
                          <w:rPr>
                            <w:color w:val="231F20"/>
                            <w:spacing w:val="-11"/>
                          </w:rPr>
                          <w:t xml:space="preserve"> </w:t>
                        </w:r>
                        <w:r>
                          <w:rPr>
                            <w:color w:val="231F20"/>
                          </w:rPr>
                          <w:t>long</w:t>
                        </w:r>
                        <w:r>
                          <w:rPr>
                            <w:color w:val="231F20"/>
                            <w:spacing w:val="-11"/>
                          </w:rPr>
                          <w:t xml:space="preserve"> </w:t>
                        </w:r>
                        <w:r>
                          <w:rPr>
                            <w:color w:val="231F20"/>
                          </w:rPr>
                          <w:t>as</w:t>
                        </w:r>
                        <w:r>
                          <w:rPr>
                            <w:color w:val="231F20"/>
                            <w:spacing w:val="-12"/>
                          </w:rPr>
                          <w:t xml:space="preserve"> </w:t>
                        </w:r>
                        <w:r>
                          <w:rPr>
                            <w:color w:val="231F20"/>
                          </w:rPr>
                          <w:t>we</w:t>
                        </w:r>
                        <w:r>
                          <w:rPr>
                            <w:color w:val="231F20"/>
                            <w:spacing w:val="-11"/>
                          </w:rPr>
                          <w:t xml:space="preserve"> </w:t>
                        </w:r>
                        <w:r>
                          <w:rPr>
                            <w:color w:val="231F20"/>
                          </w:rPr>
                          <w:t>expressed the</w:t>
                        </w:r>
                        <w:r>
                          <w:rPr>
                            <w:color w:val="231F20"/>
                            <w:spacing w:val="-1"/>
                          </w:rPr>
                          <w:t xml:space="preserve"> </w:t>
                        </w:r>
                        <w:r>
                          <w:rPr>
                            <w:color w:val="231F20"/>
                          </w:rPr>
                          <w:t>idea,</w:t>
                        </w:r>
                        <w:r>
                          <w:rPr>
                            <w:color w:val="231F20"/>
                            <w:spacing w:val="-1"/>
                          </w:rPr>
                          <w:t xml:space="preserve"> </w:t>
                        </w:r>
                        <w:r>
                          <w:rPr>
                            <w:color w:val="231F20"/>
                          </w:rPr>
                          <w:t>voicing</w:t>
                        </w:r>
                        <w:r>
                          <w:rPr>
                            <w:color w:val="231F20"/>
                            <w:spacing w:val="-1"/>
                          </w:rPr>
                          <w:t xml:space="preserve"> </w:t>
                        </w:r>
                        <w:r>
                          <w:rPr>
                            <w:color w:val="231F20"/>
                          </w:rPr>
                          <w:t>it</w:t>
                        </w:r>
                        <w:r>
                          <w:rPr>
                            <w:color w:val="231F20"/>
                            <w:spacing w:val="-1"/>
                          </w:rPr>
                          <w:t xml:space="preserve"> </w:t>
                        </w:r>
                        <w:r>
                          <w:rPr>
                            <w:color w:val="231F20"/>
                          </w:rPr>
                          <w:t>without</w:t>
                        </w:r>
                        <w:r>
                          <w:rPr>
                            <w:color w:val="231F20"/>
                            <w:spacing w:val="-1"/>
                          </w:rPr>
                          <w:t xml:space="preserve"> </w:t>
                        </w:r>
                        <w:r>
                          <w:rPr>
                            <w:color w:val="231F20"/>
                          </w:rPr>
                          <w:t>reservation.</w:t>
                        </w:r>
                        <w:r>
                          <w:rPr>
                            <w:color w:val="231F20"/>
                            <w:spacing w:val="40"/>
                          </w:rPr>
                          <w:t xml:space="preserve"> </w:t>
                        </w:r>
                        <w:r>
                          <w:rPr>
                            <w:color w:val="231F20"/>
                          </w:rPr>
                          <w:t>This</w:t>
                        </w:r>
                        <w:r>
                          <w:rPr>
                            <w:color w:val="231F20"/>
                            <w:spacing w:val="-1"/>
                          </w:rPr>
                          <w:t xml:space="preserve"> </w:t>
                        </w:r>
                        <w:r>
                          <w:rPr>
                            <w:color w:val="231F20"/>
                          </w:rPr>
                          <w:t>was</w:t>
                        </w:r>
                        <w:r>
                          <w:rPr>
                            <w:color w:val="231F20"/>
                            <w:spacing w:val="-1"/>
                          </w:rPr>
                          <w:t xml:space="preserve"> </w:t>
                        </w:r>
                        <w:r>
                          <w:rPr>
                            <w:color w:val="231F20"/>
                          </w:rPr>
                          <w:t>only</w:t>
                        </w:r>
                        <w:r>
                          <w:rPr>
                            <w:color w:val="231F20"/>
                            <w:spacing w:val="-1"/>
                          </w:rPr>
                          <w:t xml:space="preserve"> </w:t>
                        </w:r>
                        <w:r>
                          <w:rPr>
                            <w:color w:val="231F20"/>
                          </w:rPr>
                          <w:t xml:space="preserve">a beginning, though if honestly and humbly made, an ef- </w:t>
                        </w:r>
                        <w:r>
                          <w:rPr>
                            <w:color w:val="231F20"/>
                            <w:w w:val="105%"/>
                          </w:rPr>
                          <w:t>fect,</w:t>
                        </w:r>
                        <w:r>
                          <w:rPr>
                            <w:color w:val="231F20"/>
                            <w:spacing w:val="-1"/>
                            <w:w w:val="105%"/>
                          </w:rPr>
                          <w:t xml:space="preserve"> </w:t>
                        </w:r>
                        <w:r>
                          <w:rPr>
                            <w:color w:val="231F20"/>
                            <w:w w:val="105%"/>
                          </w:rPr>
                          <w:t>sometimes</w:t>
                        </w:r>
                        <w:r>
                          <w:rPr>
                            <w:color w:val="231F20"/>
                            <w:spacing w:val="-1"/>
                            <w:w w:val="105%"/>
                          </w:rPr>
                          <w:t xml:space="preserve"> </w:t>
                        </w:r>
                        <w:r>
                          <w:rPr>
                            <w:color w:val="231F20"/>
                            <w:w w:val="105%"/>
                          </w:rPr>
                          <w:t>a</w:t>
                        </w:r>
                        <w:r>
                          <w:rPr>
                            <w:color w:val="231F20"/>
                            <w:spacing w:val="-1"/>
                            <w:w w:val="105%"/>
                          </w:rPr>
                          <w:t xml:space="preserve"> </w:t>
                        </w:r>
                        <w:r>
                          <w:rPr>
                            <w:color w:val="231F20"/>
                            <w:w w:val="105%"/>
                          </w:rPr>
                          <w:t>very</w:t>
                        </w:r>
                        <w:r>
                          <w:rPr>
                            <w:color w:val="231F20"/>
                            <w:spacing w:val="-1"/>
                            <w:w w:val="105%"/>
                          </w:rPr>
                          <w:t xml:space="preserve"> </w:t>
                        </w:r>
                        <w:r>
                          <w:rPr>
                            <w:color w:val="231F20"/>
                            <w:w w:val="105%"/>
                          </w:rPr>
                          <w:t>great</w:t>
                        </w:r>
                        <w:r>
                          <w:rPr>
                            <w:color w:val="231F20"/>
                            <w:spacing w:val="-1"/>
                            <w:w w:val="105%"/>
                          </w:rPr>
                          <w:t xml:space="preserve"> </w:t>
                        </w:r>
                        <w:r>
                          <w:rPr>
                            <w:color w:val="231F20"/>
                            <w:w w:val="105%"/>
                          </w:rPr>
                          <w:t>one,</w:t>
                        </w:r>
                        <w:r>
                          <w:rPr>
                            <w:color w:val="231F20"/>
                            <w:spacing w:val="-1"/>
                            <w:w w:val="105%"/>
                          </w:rPr>
                          <w:t xml:space="preserve"> </w:t>
                        </w:r>
                        <w:r>
                          <w:rPr>
                            <w:color w:val="231F20"/>
                            <w:w w:val="105%"/>
                          </w:rPr>
                          <w:t>was</w:t>
                        </w:r>
                        <w:r>
                          <w:rPr>
                            <w:color w:val="231F20"/>
                            <w:spacing w:val="-1"/>
                            <w:w w:val="105%"/>
                          </w:rPr>
                          <w:t xml:space="preserve"> </w:t>
                        </w:r>
                        <w:r>
                          <w:rPr>
                            <w:color w:val="231F20"/>
                            <w:w w:val="105%"/>
                          </w:rPr>
                          <w:t>felt</w:t>
                        </w:r>
                        <w:r>
                          <w:rPr>
                            <w:color w:val="231F20"/>
                            <w:spacing w:val="-1"/>
                            <w:w w:val="105%"/>
                          </w:rPr>
                          <w:t xml:space="preserve"> </w:t>
                        </w:r>
                        <w:r>
                          <w:rPr>
                            <w:color w:val="231F20"/>
                            <w:w w:val="105%"/>
                          </w:rPr>
                          <w:t>at</w:t>
                        </w:r>
                        <w:r>
                          <w:rPr>
                            <w:color w:val="231F20"/>
                            <w:spacing w:val="-1"/>
                            <w:w w:val="105%"/>
                          </w:rPr>
                          <w:t xml:space="preserve"> </w:t>
                        </w:r>
                        <w:r>
                          <w:rPr>
                            <w:color w:val="231F20"/>
                            <w:w w:val="105%"/>
                          </w:rPr>
                          <w:t>once.</w:t>
                        </w:r>
                      </w:p>
                      <w:p w14:paraId="07BC5037" w14:textId="77777777" w:rsidR="00000000" w:rsidRDefault="00000000">
                        <w:pPr>
                          <w:pStyle w:val="BodyText"/>
                          <w:kinsoku w:val="0"/>
                          <w:overflowPunct w:val="0"/>
                          <w:spacing w:before="0.60pt" w:line="12.70pt" w:lineRule="auto"/>
                          <w:rPr>
                            <w:color w:val="231F20"/>
                            <w:spacing w:val="-2"/>
                            <w:w w:val="105%"/>
                          </w:rPr>
                        </w:pPr>
                        <w:r>
                          <w:rPr>
                            <w:color w:val="231F20"/>
                          </w:rPr>
                          <w:t xml:space="preserve">Next we launched out on a course of vigorous action, </w:t>
                        </w:r>
                        <w:r>
                          <w:rPr>
                            <w:color w:val="231F20"/>
                            <w:w w:val="105%"/>
                          </w:rPr>
                          <w:t>the</w:t>
                        </w:r>
                        <w:r>
                          <w:rPr>
                            <w:color w:val="231F20"/>
                            <w:spacing w:val="27"/>
                            <w:w w:val="105%"/>
                          </w:rPr>
                          <w:t xml:space="preserve"> </w:t>
                        </w:r>
                        <w:r>
                          <w:rPr>
                            <w:color w:val="231F20"/>
                            <w:w w:val="105%"/>
                          </w:rPr>
                          <w:t>first</w:t>
                        </w:r>
                        <w:r>
                          <w:rPr>
                            <w:color w:val="231F20"/>
                            <w:spacing w:val="28"/>
                            <w:w w:val="105%"/>
                          </w:rPr>
                          <w:t xml:space="preserve"> </w:t>
                        </w:r>
                        <w:r>
                          <w:rPr>
                            <w:color w:val="231F20"/>
                            <w:w w:val="105%"/>
                          </w:rPr>
                          <w:t>step</w:t>
                        </w:r>
                        <w:r>
                          <w:rPr>
                            <w:color w:val="231F20"/>
                            <w:spacing w:val="27"/>
                            <w:w w:val="105%"/>
                          </w:rPr>
                          <w:t xml:space="preserve"> </w:t>
                        </w:r>
                        <w:r>
                          <w:rPr>
                            <w:color w:val="231F20"/>
                            <w:w w:val="105%"/>
                          </w:rPr>
                          <w:t>of</w:t>
                        </w:r>
                        <w:r>
                          <w:rPr>
                            <w:color w:val="231F20"/>
                            <w:spacing w:val="28"/>
                            <w:w w:val="105%"/>
                          </w:rPr>
                          <w:t xml:space="preserve"> </w:t>
                        </w:r>
                        <w:r>
                          <w:rPr>
                            <w:color w:val="231F20"/>
                            <w:w w:val="105%"/>
                          </w:rPr>
                          <w:t>which</w:t>
                        </w:r>
                        <w:r>
                          <w:rPr>
                            <w:color w:val="231F20"/>
                            <w:spacing w:val="27"/>
                            <w:w w:val="105%"/>
                          </w:rPr>
                          <w:t xml:space="preserve"> </w:t>
                        </w:r>
                        <w:r>
                          <w:rPr>
                            <w:color w:val="231F20"/>
                            <w:w w:val="105%"/>
                          </w:rPr>
                          <w:t>is</w:t>
                        </w:r>
                        <w:r>
                          <w:rPr>
                            <w:color w:val="231F20"/>
                            <w:spacing w:val="28"/>
                            <w:w w:val="105%"/>
                          </w:rPr>
                          <w:t xml:space="preserve"> </w:t>
                        </w:r>
                        <w:r>
                          <w:rPr>
                            <w:color w:val="231F20"/>
                            <w:w w:val="105%"/>
                          </w:rPr>
                          <w:t>a</w:t>
                        </w:r>
                        <w:r>
                          <w:rPr>
                            <w:color w:val="231F20"/>
                            <w:spacing w:val="27"/>
                            <w:w w:val="105%"/>
                          </w:rPr>
                          <w:t xml:space="preserve"> </w:t>
                        </w:r>
                        <w:r>
                          <w:rPr>
                            <w:color w:val="231F20"/>
                            <w:w w:val="105%"/>
                          </w:rPr>
                          <w:t>personal</w:t>
                        </w:r>
                        <w:r>
                          <w:rPr>
                            <w:color w:val="231F20"/>
                            <w:spacing w:val="28"/>
                            <w:w w:val="105%"/>
                          </w:rPr>
                          <w:t xml:space="preserve"> </w:t>
                        </w:r>
                        <w:r>
                          <w:rPr>
                            <w:color w:val="231F20"/>
                            <w:spacing w:val="-2"/>
                            <w:w w:val="105%"/>
                          </w:rPr>
                          <w:t>housecleaning,</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04490567" w14:textId="0A6C5688"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1919360" behindDoc="1" locked="0" layoutInCell="0" allowOverlap="1" wp14:anchorId="324FDB38" wp14:editId="0F3BF680">
            <wp:simplePos x="0" y="0"/>
            <wp:positionH relativeFrom="page">
              <wp:posOffset>353060</wp:posOffset>
            </wp:positionH>
            <wp:positionV relativeFrom="page">
              <wp:posOffset>207645</wp:posOffset>
            </wp:positionV>
            <wp:extent cx="152400" cy="138430"/>
            <wp:effectExtent l="0" t="0" r="0" b="0"/>
            <wp:wrapNone/>
            <wp:docPr id="387" name="Text Box 257"/>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5240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56DDDD83"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64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20384" behindDoc="1" locked="0" layoutInCell="0" allowOverlap="1" wp14:anchorId="3C99C923" wp14:editId="1B2898A7">
            <wp:simplePos x="0" y="0"/>
            <wp:positionH relativeFrom="page">
              <wp:posOffset>994410</wp:posOffset>
            </wp:positionH>
            <wp:positionV relativeFrom="page">
              <wp:posOffset>207645</wp:posOffset>
            </wp:positionV>
            <wp:extent cx="1410970" cy="138430"/>
            <wp:effectExtent l="0" t="0" r="0" b="0"/>
            <wp:wrapNone/>
            <wp:docPr id="386" name="Text Box 25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41097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2CFA50F4"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ALCOHOLICS</w:t>
                        </w:r>
                        <w:r>
                          <w:rPr>
                            <w:color w:val="231F20"/>
                            <w:spacing w:val="53"/>
                            <w:sz w:val="16"/>
                            <w:szCs w:val="16"/>
                          </w:rPr>
                          <w:t xml:space="preserve"> </w:t>
                        </w:r>
                        <w:r>
                          <w:rPr>
                            <w:color w:val="231F20"/>
                            <w:spacing w:val="-2"/>
                            <w:sz w:val="16"/>
                            <w:szCs w:val="16"/>
                          </w:rPr>
                          <w:t>ANONYMOUS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21408" behindDoc="1" locked="0" layoutInCell="0" allowOverlap="1" wp14:anchorId="72C61CBA" wp14:editId="041414E7">
            <wp:simplePos x="0" y="0"/>
            <wp:positionH relativeFrom="page">
              <wp:posOffset>353060</wp:posOffset>
            </wp:positionH>
            <wp:positionV relativeFrom="page">
              <wp:posOffset>377190</wp:posOffset>
            </wp:positionV>
            <wp:extent cx="2626995" cy="4424680"/>
            <wp:effectExtent l="0" t="0" r="0" b="0"/>
            <wp:wrapNone/>
            <wp:docPr id="385" name="Text Box 259"/>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26995" cy="4424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1A686BE8" w14:textId="77777777" w:rsidR="00000000" w:rsidRDefault="00000000">
                        <w:pPr>
                          <w:pStyle w:val="BodyText"/>
                          <w:kinsoku w:val="0"/>
                          <w:overflowPunct w:val="0"/>
                          <w:spacing w:before="0.85pt" w:line="12.95pt" w:lineRule="auto"/>
                          <w:ind w:end="1.60pt" w:firstLine="0pt"/>
                          <w:rPr>
                            <w:color w:val="231F20"/>
                            <w:w w:val="105%"/>
                          </w:rPr>
                        </w:pPr>
                        <w:r>
                          <w:rPr>
                            <w:color w:val="231F20"/>
                            <w:w w:val="105%"/>
                          </w:rPr>
                          <w:t>which many of us had never attempted.</w:t>
                        </w:r>
                        <w:r>
                          <w:rPr>
                            <w:color w:val="231F20"/>
                            <w:spacing w:val="40"/>
                            <w:w w:val="105%"/>
                          </w:rPr>
                          <w:t xml:space="preserve"> </w:t>
                        </w:r>
                        <w:r>
                          <w:rPr>
                            <w:color w:val="231F20"/>
                            <w:w w:val="105%"/>
                          </w:rPr>
                          <w:t xml:space="preserve">Though our </w:t>
                        </w:r>
                        <w:r>
                          <w:rPr>
                            <w:color w:val="231F20"/>
                          </w:rPr>
                          <w:t xml:space="preserve">decision was a vital and crucial step, it could have little permanent effect unless at once followed by a strenuous </w:t>
                        </w:r>
                        <w:r>
                          <w:rPr>
                            <w:color w:val="231F20"/>
                            <w:w w:val="105%"/>
                          </w:rPr>
                          <w:t xml:space="preserve">effort to face, and to be rid of, the things in ourselves </w:t>
                        </w:r>
                        <w:r>
                          <w:rPr>
                            <w:color w:val="231F20"/>
                          </w:rPr>
                          <w:t>which</w:t>
                        </w:r>
                        <w:r>
                          <w:rPr>
                            <w:color w:val="231F20"/>
                            <w:spacing w:val="-8"/>
                          </w:rPr>
                          <w:t xml:space="preserve"> </w:t>
                        </w:r>
                        <w:r>
                          <w:rPr>
                            <w:color w:val="231F20"/>
                          </w:rPr>
                          <w:t>had</w:t>
                        </w:r>
                        <w:r>
                          <w:rPr>
                            <w:color w:val="231F20"/>
                            <w:spacing w:val="-7"/>
                          </w:rPr>
                          <w:t xml:space="preserve"> </w:t>
                        </w:r>
                        <w:r>
                          <w:rPr>
                            <w:color w:val="231F20"/>
                          </w:rPr>
                          <w:t>been</w:t>
                        </w:r>
                        <w:r>
                          <w:rPr>
                            <w:color w:val="231F20"/>
                            <w:spacing w:val="-7"/>
                          </w:rPr>
                          <w:t xml:space="preserve"> </w:t>
                        </w:r>
                        <w:r>
                          <w:rPr>
                            <w:color w:val="231F20"/>
                          </w:rPr>
                          <w:t>blocking</w:t>
                        </w:r>
                        <w:r>
                          <w:rPr>
                            <w:color w:val="231F20"/>
                            <w:spacing w:val="-7"/>
                          </w:rPr>
                          <w:t xml:space="preserve"> </w:t>
                        </w:r>
                        <w:r>
                          <w:rPr>
                            <w:color w:val="231F20"/>
                          </w:rPr>
                          <w:t>us.</w:t>
                        </w:r>
                        <w:r>
                          <w:rPr>
                            <w:color w:val="231F20"/>
                            <w:spacing w:val="32"/>
                          </w:rPr>
                          <w:t xml:space="preserve"> </w:t>
                        </w:r>
                        <w:r>
                          <w:rPr>
                            <w:color w:val="231F20"/>
                          </w:rPr>
                          <w:t>Our</w:t>
                        </w:r>
                        <w:r>
                          <w:rPr>
                            <w:color w:val="231F20"/>
                            <w:spacing w:val="-8"/>
                          </w:rPr>
                          <w:t xml:space="preserve"> </w:t>
                        </w:r>
                        <w:r>
                          <w:rPr>
                            <w:color w:val="231F20"/>
                          </w:rPr>
                          <w:t>liquor</w:t>
                        </w:r>
                        <w:r>
                          <w:rPr>
                            <w:color w:val="231F20"/>
                            <w:spacing w:val="-7"/>
                          </w:rPr>
                          <w:t xml:space="preserve"> </w:t>
                        </w:r>
                        <w:r>
                          <w:rPr>
                            <w:color w:val="231F20"/>
                          </w:rPr>
                          <w:t>was</w:t>
                        </w:r>
                        <w:r>
                          <w:rPr>
                            <w:color w:val="231F20"/>
                            <w:spacing w:val="-8"/>
                          </w:rPr>
                          <w:t xml:space="preserve"> </w:t>
                        </w:r>
                        <w:r>
                          <w:rPr>
                            <w:color w:val="231F20"/>
                          </w:rPr>
                          <w:t>but</w:t>
                        </w:r>
                        <w:r>
                          <w:rPr>
                            <w:color w:val="231F20"/>
                            <w:spacing w:val="-7"/>
                          </w:rPr>
                          <w:t xml:space="preserve"> </w:t>
                        </w:r>
                        <w:r>
                          <w:rPr>
                            <w:color w:val="231F20"/>
                          </w:rPr>
                          <w:t>a</w:t>
                        </w:r>
                        <w:r>
                          <w:rPr>
                            <w:color w:val="231F20"/>
                            <w:spacing w:val="-7"/>
                          </w:rPr>
                          <w:t xml:space="preserve"> </w:t>
                        </w:r>
                        <w:r>
                          <w:rPr>
                            <w:color w:val="231F20"/>
                          </w:rPr>
                          <w:t xml:space="preserve">symp- </w:t>
                        </w:r>
                        <w:r>
                          <w:rPr>
                            <w:color w:val="231F20"/>
                            <w:w w:val="105%"/>
                          </w:rPr>
                          <w:t>tom.</w:t>
                        </w:r>
                        <w:r>
                          <w:rPr>
                            <w:color w:val="231F20"/>
                            <w:spacing w:val="37"/>
                            <w:w w:val="105%"/>
                          </w:rPr>
                          <w:t xml:space="preserve"> </w:t>
                        </w:r>
                        <w:r>
                          <w:rPr>
                            <w:color w:val="231F20"/>
                            <w:w w:val="105%"/>
                          </w:rPr>
                          <w:t>So</w:t>
                        </w:r>
                        <w:r>
                          <w:rPr>
                            <w:color w:val="231F20"/>
                            <w:spacing w:val="-5"/>
                            <w:w w:val="105%"/>
                          </w:rPr>
                          <w:t xml:space="preserve"> </w:t>
                        </w:r>
                        <w:r>
                          <w:rPr>
                            <w:color w:val="231F20"/>
                            <w:w w:val="105%"/>
                          </w:rPr>
                          <w:t>we</w:t>
                        </w:r>
                        <w:r>
                          <w:rPr>
                            <w:color w:val="231F20"/>
                            <w:spacing w:val="-5"/>
                            <w:w w:val="105%"/>
                          </w:rPr>
                          <w:t xml:space="preserve"> </w:t>
                        </w:r>
                        <w:r>
                          <w:rPr>
                            <w:color w:val="231F20"/>
                            <w:w w:val="105%"/>
                          </w:rPr>
                          <w:t>had</w:t>
                        </w:r>
                        <w:r>
                          <w:rPr>
                            <w:color w:val="231F20"/>
                            <w:spacing w:val="-5"/>
                            <w:w w:val="105%"/>
                          </w:rPr>
                          <w:t xml:space="preserve"> </w:t>
                        </w:r>
                        <w:r>
                          <w:rPr>
                            <w:color w:val="231F20"/>
                            <w:w w:val="105%"/>
                          </w:rPr>
                          <w:t>to</w:t>
                        </w:r>
                        <w:r>
                          <w:rPr>
                            <w:color w:val="231F20"/>
                            <w:spacing w:val="-5"/>
                            <w:w w:val="105%"/>
                          </w:rPr>
                          <w:t xml:space="preserve"> </w:t>
                        </w:r>
                        <w:r>
                          <w:rPr>
                            <w:color w:val="231F20"/>
                            <w:w w:val="105%"/>
                          </w:rPr>
                          <w:t>get</w:t>
                        </w:r>
                        <w:r>
                          <w:rPr>
                            <w:color w:val="231F20"/>
                            <w:spacing w:val="-5"/>
                            <w:w w:val="105%"/>
                          </w:rPr>
                          <w:t xml:space="preserve"> </w:t>
                        </w:r>
                        <w:r>
                          <w:rPr>
                            <w:color w:val="231F20"/>
                            <w:w w:val="105%"/>
                          </w:rPr>
                          <w:t>down</w:t>
                        </w:r>
                        <w:r>
                          <w:rPr>
                            <w:color w:val="231F20"/>
                            <w:spacing w:val="-5"/>
                            <w:w w:val="105%"/>
                          </w:rPr>
                          <w:t xml:space="preserve"> </w:t>
                        </w:r>
                        <w:r>
                          <w:rPr>
                            <w:color w:val="231F20"/>
                            <w:w w:val="105%"/>
                          </w:rPr>
                          <w:t>to</w:t>
                        </w:r>
                        <w:r>
                          <w:rPr>
                            <w:color w:val="231F20"/>
                            <w:spacing w:val="-5"/>
                            <w:w w:val="105%"/>
                          </w:rPr>
                          <w:t xml:space="preserve"> </w:t>
                        </w:r>
                        <w:r>
                          <w:rPr>
                            <w:color w:val="231F20"/>
                            <w:w w:val="105%"/>
                          </w:rPr>
                          <w:t>causes</w:t>
                        </w:r>
                        <w:r>
                          <w:rPr>
                            <w:color w:val="231F20"/>
                            <w:spacing w:val="-5"/>
                            <w:w w:val="105%"/>
                          </w:rPr>
                          <w:t xml:space="preserve"> </w:t>
                        </w:r>
                        <w:r>
                          <w:rPr>
                            <w:color w:val="231F20"/>
                            <w:w w:val="105%"/>
                          </w:rPr>
                          <w:t>and</w:t>
                        </w:r>
                        <w:r>
                          <w:rPr>
                            <w:color w:val="231F20"/>
                            <w:spacing w:val="-5"/>
                            <w:w w:val="105%"/>
                          </w:rPr>
                          <w:t xml:space="preserve"> </w:t>
                        </w:r>
                        <w:r>
                          <w:rPr>
                            <w:color w:val="231F20"/>
                            <w:w w:val="105%"/>
                          </w:rPr>
                          <w:t>conditions.</w:t>
                        </w:r>
                      </w:p>
                      <w:p w14:paraId="3300751B" w14:textId="77777777" w:rsidR="00000000" w:rsidRDefault="00000000">
                        <w:pPr>
                          <w:pStyle w:val="BodyText"/>
                          <w:kinsoku w:val="0"/>
                          <w:overflowPunct w:val="0"/>
                          <w:spacing w:line="13.05pt" w:lineRule="auto"/>
                          <w:ind w:end="1.65pt"/>
                          <w:rPr>
                            <w:color w:val="231F20"/>
                            <w:spacing w:val="-2"/>
                            <w:w w:val="105%"/>
                          </w:rPr>
                        </w:pPr>
                        <w:r>
                          <w:rPr>
                            <w:color w:val="231F20"/>
                            <w:w w:val="105%"/>
                          </w:rPr>
                          <w:t>Therefore,</w:t>
                        </w:r>
                        <w:r>
                          <w:rPr>
                            <w:color w:val="231F20"/>
                            <w:spacing w:val="-12"/>
                            <w:w w:val="105%"/>
                          </w:rPr>
                          <w:t xml:space="preserve"> </w:t>
                        </w:r>
                        <w:r>
                          <w:rPr>
                            <w:color w:val="231F20"/>
                            <w:w w:val="105%"/>
                          </w:rPr>
                          <w:t>we</w:t>
                        </w:r>
                        <w:r>
                          <w:rPr>
                            <w:color w:val="231F20"/>
                            <w:spacing w:val="-12"/>
                            <w:w w:val="105%"/>
                          </w:rPr>
                          <w:t xml:space="preserve"> </w:t>
                        </w:r>
                        <w:r>
                          <w:rPr>
                            <w:color w:val="231F20"/>
                            <w:w w:val="105%"/>
                          </w:rPr>
                          <w:t>started</w:t>
                        </w:r>
                        <w:r>
                          <w:rPr>
                            <w:color w:val="231F20"/>
                            <w:spacing w:val="-12"/>
                            <w:w w:val="105%"/>
                          </w:rPr>
                          <w:t xml:space="preserve"> </w:t>
                        </w:r>
                        <w:r>
                          <w:rPr>
                            <w:color w:val="231F20"/>
                            <w:w w:val="105%"/>
                          </w:rPr>
                          <w:t>upon</w:t>
                        </w:r>
                        <w:r>
                          <w:rPr>
                            <w:color w:val="231F20"/>
                            <w:spacing w:val="-12"/>
                            <w:w w:val="105%"/>
                          </w:rPr>
                          <w:t xml:space="preserve"> </w:t>
                        </w:r>
                        <w:r>
                          <w:rPr>
                            <w:color w:val="231F20"/>
                            <w:w w:val="105%"/>
                          </w:rPr>
                          <w:t>a</w:t>
                        </w:r>
                        <w:r>
                          <w:rPr>
                            <w:color w:val="231F20"/>
                            <w:spacing w:val="-12"/>
                            <w:w w:val="105%"/>
                          </w:rPr>
                          <w:t xml:space="preserve"> </w:t>
                        </w:r>
                        <w:r>
                          <w:rPr>
                            <w:color w:val="231F20"/>
                            <w:w w:val="105%"/>
                          </w:rPr>
                          <w:t>personal</w:t>
                        </w:r>
                        <w:r>
                          <w:rPr>
                            <w:color w:val="231F20"/>
                            <w:spacing w:val="-11"/>
                            <w:w w:val="105%"/>
                          </w:rPr>
                          <w:t xml:space="preserve"> </w:t>
                        </w:r>
                        <w:r>
                          <w:rPr>
                            <w:color w:val="231F20"/>
                            <w:w w:val="105%"/>
                          </w:rPr>
                          <w:t>inventory.</w:t>
                        </w:r>
                        <w:r>
                          <w:rPr>
                            <w:color w:val="231F20"/>
                            <w:spacing w:val="-12"/>
                            <w:w w:val="105%"/>
                          </w:rPr>
                          <w:t xml:space="preserve"> </w:t>
                        </w:r>
                        <w:r>
                          <w:rPr>
                            <w:i/>
                            <w:iCs/>
                            <w:color w:val="231F20"/>
                            <w:w w:val="105%"/>
                          </w:rPr>
                          <w:t xml:space="preserve">This </w:t>
                        </w:r>
                        <w:r>
                          <w:rPr>
                            <w:i/>
                            <w:iCs/>
                            <w:color w:val="231F20"/>
                          </w:rPr>
                          <w:t>was</w:t>
                        </w:r>
                        <w:r>
                          <w:rPr>
                            <w:i/>
                            <w:iCs/>
                            <w:color w:val="231F20"/>
                            <w:spacing w:val="-12"/>
                          </w:rPr>
                          <w:t xml:space="preserve"> </w:t>
                        </w:r>
                        <w:r>
                          <w:rPr>
                            <w:i/>
                            <w:iCs/>
                            <w:color w:val="231F20"/>
                          </w:rPr>
                          <w:t>Step</w:t>
                        </w:r>
                        <w:r>
                          <w:rPr>
                            <w:i/>
                            <w:iCs/>
                            <w:color w:val="231F20"/>
                            <w:spacing w:val="-11"/>
                          </w:rPr>
                          <w:t xml:space="preserve"> </w:t>
                        </w:r>
                        <w:r>
                          <w:rPr>
                            <w:i/>
                            <w:iCs/>
                            <w:color w:val="231F20"/>
                          </w:rPr>
                          <w:t>Four</w:t>
                        </w:r>
                        <w:r>
                          <w:rPr>
                            <w:color w:val="231F20"/>
                          </w:rPr>
                          <w:t>.</w:t>
                        </w:r>
                        <w:r>
                          <w:rPr>
                            <w:color w:val="231F20"/>
                            <w:spacing w:val="-1"/>
                          </w:rPr>
                          <w:t xml:space="preserve"> </w:t>
                        </w:r>
                        <w:r>
                          <w:rPr>
                            <w:color w:val="231F20"/>
                          </w:rPr>
                          <w:t>A</w:t>
                        </w:r>
                        <w:r>
                          <w:rPr>
                            <w:color w:val="231F20"/>
                            <w:spacing w:val="-12"/>
                          </w:rPr>
                          <w:t xml:space="preserve"> </w:t>
                        </w:r>
                        <w:r>
                          <w:rPr>
                            <w:color w:val="231F20"/>
                          </w:rPr>
                          <w:t>business</w:t>
                        </w:r>
                        <w:r>
                          <w:rPr>
                            <w:color w:val="231F20"/>
                            <w:spacing w:val="-11"/>
                          </w:rPr>
                          <w:t xml:space="preserve"> </w:t>
                        </w:r>
                        <w:r>
                          <w:rPr>
                            <w:color w:val="231F20"/>
                          </w:rPr>
                          <w:t>which</w:t>
                        </w:r>
                        <w:r>
                          <w:rPr>
                            <w:color w:val="231F20"/>
                            <w:spacing w:val="-11"/>
                          </w:rPr>
                          <w:t xml:space="preserve"> </w:t>
                        </w:r>
                        <w:r>
                          <w:rPr>
                            <w:color w:val="231F20"/>
                          </w:rPr>
                          <w:t>takes</w:t>
                        </w:r>
                        <w:r>
                          <w:rPr>
                            <w:color w:val="231F20"/>
                            <w:spacing w:val="-11"/>
                          </w:rPr>
                          <w:t xml:space="preserve"> </w:t>
                        </w:r>
                        <w:r>
                          <w:rPr>
                            <w:color w:val="231F20"/>
                          </w:rPr>
                          <w:t>no</w:t>
                        </w:r>
                        <w:r>
                          <w:rPr>
                            <w:color w:val="231F20"/>
                            <w:spacing w:val="-12"/>
                          </w:rPr>
                          <w:t xml:space="preserve"> </w:t>
                        </w:r>
                        <w:r>
                          <w:rPr>
                            <w:color w:val="231F20"/>
                          </w:rPr>
                          <w:t>regular</w:t>
                        </w:r>
                        <w:r>
                          <w:rPr>
                            <w:color w:val="231F20"/>
                            <w:spacing w:val="25"/>
                          </w:rPr>
                          <w:t xml:space="preserve"> </w:t>
                        </w:r>
                        <w:r>
                          <w:rPr>
                            <w:color w:val="231F20"/>
                          </w:rPr>
                          <w:t xml:space="preserve">inven- </w:t>
                        </w:r>
                        <w:r>
                          <w:rPr>
                            <w:color w:val="231F20"/>
                            <w:spacing w:val="-4"/>
                            <w:w w:val="105%"/>
                          </w:rPr>
                          <w:t>tory</w:t>
                        </w:r>
                        <w:r>
                          <w:rPr>
                            <w:color w:val="231F20"/>
                            <w:spacing w:val="-8"/>
                            <w:w w:val="105%"/>
                          </w:rPr>
                          <w:t xml:space="preserve"> </w:t>
                        </w:r>
                        <w:r>
                          <w:rPr>
                            <w:color w:val="231F20"/>
                            <w:spacing w:val="-4"/>
                            <w:w w:val="105%"/>
                          </w:rPr>
                          <w:t>usually</w:t>
                        </w:r>
                        <w:r>
                          <w:rPr>
                            <w:color w:val="231F20"/>
                            <w:spacing w:val="-8"/>
                            <w:w w:val="105%"/>
                          </w:rPr>
                          <w:t xml:space="preserve"> </w:t>
                        </w:r>
                        <w:r>
                          <w:rPr>
                            <w:color w:val="231F20"/>
                            <w:spacing w:val="-4"/>
                            <w:w w:val="105%"/>
                          </w:rPr>
                          <w:t>goes</w:t>
                        </w:r>
                        <w:r>
                          <w:rPr>
                            <w:color w:val="231F20"/>
                            <w:spacing w:val="-8"/>
                            <w:w w:val="105%"/>
                          </w:rPr>
                          <w:t xml:space="preserve"> </w:t>
                        </w:r>
                        <w:r>
                          <w:rPr>
                            <w:color w:val="231F20"/>
                            <w:spacing w:val="-4"/>
                            <w:w w:val="105%"/>
                          </w:rPr>
                          <w:t>broke.</w:t>
                        </w:r>
                        <w:r>
                          <w:rPr>
                            <w:color w:val="231F20"/>
                            <w:spacing w:val="2"/>
                            <w:w w:val="105%"/>
                          </w:rPr>
                          <w:t xml:space="preserve"> </w:t>
                        </w:r>
                        <w:r>
                          <w:rPr>
                            <w:color w:val="231F20"/>
                            <w:spacing w:val="-4"/>
                            <w:w w:val="105%"/>
                          </w:rPr>
                          <w:t>Taking</w:t>
                        </w:r>
                        <w:r>
                          <w:rPr>
                            <w:color w:val="231F20"/>
                            <w:spacing w:val="-7"/>
                            <w:w w:val="105%"/>
                          </w:rPr>
                          <w:t xml:space="preserve"> </w:t>
                        </w:r>
                        <w:r>
                          <w:rPr>
                            <w:color w:val="231F20"/>
                            <w:spacing w:val="-4"/>
                            <w:w w:val="105%"/>
                          </w:rPr>
                          <w:t>a</w:t>
                        </w:r>
                        <w:r>
                          <w:rPr>
                            <w:color w:val="231F20"/>
                            <w:spacing w:val="-8"/>
                            <w:w w:val="105%"/>
                          </w:rPr>
                          <w:t xml:space="preserve"> </w:t>
                        </w:r>
                        <w:r>
                          <w:rPr>
                            <w:color w:val="231F20"/>
                            <w:spacing w:val="-4"/>
                            <w:w w:val="105%"/>
                          </w:rPr>
                          <w:t>commercial</w:t>
                        </w:r>
                        <w:r>
                          <w:rPr>
                            <w:color w:val="231F20"/>
                            <w:spacing w:val="28"/>
                            <w:w w:val="105%"/>
                          </w:rPr>
                          <w:t xml:space="preserve"> </w:t>
                        </w:r>
                        <w:r>
                          <w:rPr>
                            <w:color w:val="231F20"/>
                            <w:spacing w:val="-4"/>
                            <w:w w:val="105%"/>
                          </w:rPr>
                          <w:t xml:space="preserve">inventory </w:t>
                        </w:r>
                        <w:r>
                          <w:rPr>
                            <w:color w:val="231F20"/>
                          </w:rPr>
                          <w:t>is</w:t>
                        </w:r>
                        <w:r>
                          <w:rPr>
                            <w:color w:val="231F20"/>
                            <w:spacing w:val="-1"/>
                          </w:rPr>
                          <w:t xml:space="preserve"> </w:t>
                        </w:r>
                        <w:r>
                          <w:rPr>
                            <w:color w:val="231F20"/>
                          </w:rPr>
                          <w:t>a</w:t>
                        </w:r>
                        <w:r>
                          <w:rPr>
                            <w:color w:val="231F20"/>
                            <w:spacing w:val="-1"/>
                          </w:rPr>
                          <w:t xml:space="preserve"> </w:t>
                        </w:r>
                        <w:r>
                          <w:rPr>
                            <w:color w:val="231F20"/>
                          </w:rPr>
                          <w:t>fact-finding</w:t>
                        </w:r>
                        <w:r>
                          <w:rPr>
                            <w:color w:val="231F20"/>
                            <w:spacing w:val="-1"/>
                          </w:rPr>
                          <w:t xml:space="preserve"> </w:t>
                        </w:r>
                        <w:r>
                          <w:rPr>
                            <w:color w:val="231F20"/>
                          </w:rPr>
                          <w:t>and</w:t>
                        </w:r>
                        <w:r>
                          <w:rPr>
                            <w:color w:val="231F20"/>
                            <w:spacing w:val="-1"/>
                          </w:rPr>
                          <w:t xml:space="preserve"> </w:t>
                        </w:r>
                        <w:r>
                          <w:rPr>
                            <w:color w:val="231F20"/>
                          </w:rPr>
                          <w:t>a</w:t>
                        </w:r>
                        <w:r>
                          <w:rPr>
                            <w:color w:val="231F20"/>
                            <w:spacing w:val="-1"/>
                          </w:rPr>
                          <w:t xml:space="preserve"> </w:t>
                        </w:r>
                        <w:r>
                          <w:rPr>
                            <w:color w:val="231F20"/>
                          </w:rPr>
                          <w:t>fact-facing</w:t>
                        </w:r>
                        <w:r>
                          <w:rPr>
                            <w:color w:val="231F20"/>
                            <w:spacing w:val="-1"/>
                          </w:rPr>
                          <w:t xml:space="preserve"> </w:t>
                        </w:r>
                        <w:r>
                          <w:rPr>
                            <w:color w:val="231F20"/>
                          </w:rPr>
                          <w:t>process.</w:t>
                        </w:r>
                        <w:r>
                          <w:rPr>
                            <w:color w:val="231F20"/>
                            <w:spacing w:val="40"/>
                          </w:rPr>
                          <w:t xml:space="preserve"> </w:t>
                        </w:r>
                        <w:r>
                          <w:rPr>
                            <w:color w:val="231F20"/>
                          </w:rPr>
                          <w:t>It</w:t>
                        </w:r>
                        <w:r>
                          <w:rPr>
                            <w:color w:val="231F20"/>
                            <w:spacing w:val="-1"/>
                          </w:rPr>
                          <w:t xml:space="preserve"> </w:t>
                        </w:r>
                        <w:r>
                          <w:rPr>
                            <w:color w:val="231F20"/>
                          </w:rPr>
                          <w:t>is</w:t>
                        </w:r>
                        <w:r>
                          <w:rPr>
                            <w:color w:val="231F20"/>
                            <w:spacing w:val="-1"/>
                          </w:rPr>
                          <w:t xml:space="preserve"> </w:t>
                        </w:r>
                        <w:r>
                          <w:rPr>
                            <w:color w:val="231F20"/>
                          </w:rPr>
                          <w:t>an</w:t>
                        </w:r>
                        <w:r>
                          <w:rPr>
                            <w:color w:val="231F20"/>
                            <w:spacing w:val="-1"/>
                          </w:rPr>
                          <w:t xml:space="preserve"> </w:t>
                        </w:r>
                        <w:r>
                          <w:rPr>
                            <w:color w:val="231F20"/>
                          </w:rPr>
                          <w:t xml:space="preserve">effort </w:t>
                        </w:r>
                        <w:r>
                          <w:rPr>
                            <w:color w:val="231F20"/>
                            <w:w w:val="105%"/>
                          </w:rPr>
                          <w:t>to</w:t>
                        </w:r>
                        <w:r>
                          <w:rPr>
                            <w:color w:val="231F20"/>
                            <w:spacing w:val="-8"/>
                            <w:w w:val="105%"/>
                          </w:rPr>
                          <w:t xml:space="preserve"> </w:t>
                        </w:r>
                        <w:r>
                          <w:rPr>
                            <w:color w:val="231F20"/>
                            <w:w w:val="105%"/>
                          </w:rPr>
                          <w:t>discover</w:t>
                        </w:r>
                        <w:r>
                          <w:rPr>
                            <w:color w:val="231F20"/>
                            <w:spacing w:val="-8"/>
                            <w:w w:val="105%"/>
                          </w:rPr>
                          <w:t xml:space="preserve"> </w:t>
                        </w:r>
                        <w:r>
                          <w:rPr>
                            <w:color w:val="231F20"/>
                            <w:w w:val="105%"/>
                          </w:rPr>
                          <w:t>the</w:t>
                        </w:r>
                        <w:r>
                          <w:rPr>
                            <w:color w:val="231F20"/>
                            <w:spacing w:val="-8"/>
                            <w:w w:val="105%"/>
                          </w:rPr>
                          <w:t xml:space="preserve"> </w:t>
                        </w:r>
                        <w:r>
                          <w:rPr>
                            <w:color w:val="231F20"/>
                            <w:w w:val="105%"/>
                          </w:rPr>
                          <w:t>truth</w:t>
                        </w:r>
                        <w:r>
                          <w:rPr>
                            <w:color w:val="231F20"/>
                            <w:spacing w:val="-8"/>
                            <w:w w:val="105%"/>
                          </w:rPr>
                          <w:t xml:space="preserve"> </w:t>
                        </w:r>
                        <w:r>
                          <w:rPr>
                            <w:color w:val="231F20"/>
                            <w:w w:val="105%"/>
                          </w:rPr>
                          <w:t>about</w:t>
                        </w:r>
                        <w:r>
                          <w:rPr>
                            <w:color w:val="231F20"/>
                            <w:spacing w:val="-8"/>
                            <w:w w:val="105%"/>
                          </w:rPr>
                          <w:t xml:space="preserve"> </w:t>
                        </w:r>
                        <w:r>
                          <w:rPr>
                            <w:color w:val="231F20"/>
                            <w:w w:val="105%"/>
                          </w:rPr>
                          <w:t>the</w:t>
                        </w:r>
                        <w:r>
                          <w:rPr>
                            <w:color w:val="231F20"/>
                            <w:spacing w:val="-8"/>
                            <w:w w:val="105%"/>
                          </w:rPr>
                          <w:t xml:space="preserve"> </w:t>
                        </w:r>
                        <w:r>
                          <w:rPr>
                            <w:color w:val="231F20"/>
                            <w:w w:val="105%"/>
                          </w:rPr>
                          <w:t>stock-in-trade.</w:t>
                        </w:r>
                        <w:r>
                          <w:rPr>
                            <w:color w:val="231F20"/>
                            <w:spacing w:val="30"/>
                            <w:w w:val="105%"/>
                          </w:rPr>
                          <w:t xml:space="preserve"> </w:t>
                        </w:r>
                        <w:r>
                          <w:rPr>
                            <w:color w:val="231F20"/>
                            <w:w w:val="105%"/>
                          </w:rPr>
                          <w:t>One</w:t>
                        </w:r>
                        <w:r>
                          <w:rPr>
                            <w:color w:val="231F20"/>
                            <w:spacing w:val="-8"/>
                            <w:w w:val="105%"/>
                          </w:rPr>
                          <w:t xml:space="preserve"> </w:t>
                        </w:r>
                        <w:r>
                          <w:rPr>
                            <w:color w:val="231F20"/>
                            <w:w w:val="105%"/>
                          </w:rPr>
                          <w:t xml:space="preserve">ob- </w:t>
                        </w:r>
                        <w:r>
                          <w:rPr>
                            <w:color w:val="231F20"/>
                          </w:rPr>
                          <w:t>ject</w:t>
                        </w:r>
                        <w:r>
                          <w:rPr>
                            <w:color w:val="231F20"/>
                            <w:spacing w:val="-3"/>
                          </w:rPr>
                          <w:t xml:space="preserve"> </w:t>
                        </w:r>
                        <w:r>
                          <w:rPr>
                            <w:color w:val="231F20"/>
                          </w:rPr>
                          <w:t>is</w:t>
                        </w:r>
                        <w:r>
                          <w:rPr>
                            <w:color w:val="231F20"/>
                            <w:spacing w:val="-3"/>
                          </w:rPr>
                          <w:t xml:space="preserve"> </w:t>
                        </w:r>
                        <w:r>
                          <w:rPr>
                            <w:color w:val="231F20"/>
                          </w:rPr>
                          <w:t>to</w:t>
                        </w:r>
                        <w:r>
                          <w:rPr>
                            <w:color w:val="231F20"/>
                            <w:spacing w:val="-3"/>
                          </w:rPr>
                          <w:t xml:space="preserve"> </w:t>
                        </w:r>
                        <w:r>
                          <w:rPr>
                            <w:color w:val="231F20"/>
                          </w:rPr>
                          <w:t>disclose</w:t>
                        </w:r>
                        <w:r>
                          <w:rPr>
                            <w:color w:val="231F20"/>
                            <w:spacing w:val="-3"/>
                          </w:rPr>
                          <w:t xml:space="preserve"> </w:t>
                        </w:r>
                        <w:r>
                          <w:rPr>
                            <w:color w:val="231F20"/>
                          </w:rPr>
                          <w:t>damaged</w:t>
                        </w:r>
                        <w:r>
                          <w:rPr>
                            <w:color w:val="231F20"/>
                            <w:spacing w:val="-3"/>
                          </w:rPr>
                          <w:t xml:space="preserve"> </w:t>
                        </w:r>
                        <w:r>
                          <w:rPr>
                            <w:color w:val="231F20"/>
                          </w:rPr>
                          <w:t>or</w:t>
                        </w:r>
                        <w:r>
                          <w:rPr>
                            <w:color w:val="231F20"/>
                            <w:spacing w:val="-3"/>
                          </w:rPr>
                          <w:t xml:space="preserve"> </w:t>
                        </w:r>
                        <w:r>
                          <w:rPr>
                            <w:color w:val="231F20"/>
                          </w:rPr>
                          <w:t>unsalable</w:t>
                        </w:r>
                        <w:r>
                          <w:rPr>
                            <w:color w:val="231F20"/>
                            <w:spacing w:val="-3"/>
                          </w:rPr>
                          <w:t xml:space="preserve"> </w:t>
                        </w:r>
                        <w:r>
                          <w:rPr>
                            <w:color w:val="231F20"/>
                          </w:rPr>
                          <w:t>goods,</w:t>
                        </w:r>
                        <w:r>
                          <w:rPr>
                            <w:color w:val="231F20"/>
                            <w:spacing w:val="-3"/>
                          </w:rPr>
                          <w:t xml:space="preserve"> </w:t>
                        </w:r>
                        <w:r>
                          <w:rPr>
                            <w:color w:val="231F20"/>
                          </w:rPr>
                          <w:t>to</w:t>
                        </w:r>
                        <w:r>
                          <w:rPr>
                            <w:color w:val="231F20"/>
                            <w:spacing w:val="-3"/>
                          </w:rPr>
                          <w:t xml:space="preserve"> </w:t>
                        </w:r>
                        <w:r>
                          <w:rPr>
                            <w:color w:val="231F20"/>
                          </w:rPr>
                          <w:t>get</w:t>
                        </w:r>
                        <w:r>
                          <w:rPr>
                            <w:color w:val="231F20"/>
                            <w:spacing w:val="-3"/>
                          </w:rPr>
                          <w:t xml:space="preserve"> </w:t>
                        </w:r>
                        <w:r>
                          <w:rPr>
                            <w:color w:val="231F20"/>
                          </w:rPr>
                          <w:t>rid of</w:t>
                        </w:r>
                        <w:r>
                          <w:rPr>
                            <w:color w:val="231F20"/>
                            <w:spacing w:val="-6"/>
                          </w:rPr>
                          <w:t xml:space="preserve"> </w:t>
                        </w:r>
                        <w:r>
                          <w:rPr>
                            <w:color w:val="231F20"/>
                          </w:rPr>
                          <w:t>them</w:t>
                        </w:r>
                        <w:r>
                          <w:rPr>
                            <w:color w:val="231F20"/>
                            <w:spacing w:val="-6"/>
                          </w:rPr>
                          <w:t xml:space="preserve"> </w:t>
                        </w:r>
                        <w:r>
                          <w:rPr>
                            <w:color w:val="231F20"/>
                          </w:rPr>
                          <w:t>promptly</w:t>
                        </w:r>
                        <w:r>
                          <w:rPr>
                            <w:color w:val="231F20"/>
                            <w:spacing w:val="-6"/>
                          </w:rPr>
                          <w:t xml:space="preserve"> </w:t>
                        </w:r>
                        <w:r>
                          <w:rPr>
                            <w:color w:val="231F20"/>
                          </w:rPr>
                          <w:t>and</w:t>
                        </w:r>
                        <w:r>
                          <w:rPr>
                            <w:color w:val="231F20"/>
                            <w:spacing w:val="-6"/>
                          </w:rPr>
                          <w:t xml:space="preserve"> </w:t>
                        </w:r>
                        <w:r>
                          <w:rPr>
                            <w:color w:val="231F20"/>
                          </w:rPr>
                          <w:t>without</w:t>
                        </w:r>
                        <w:r>
                          <w:rPr>
                            <w:color w:val="231F20"/>
                            <w:spacing w:val="-6"/>
                          </w:rPr>
                          <w:t xml:space="preserve"> </w:t>
                        </w:r>
                        <w:r>
                          <w:rPr>
                            <w:color w:val="231F20"/>
                          </w:rPr>
                          <w:t>regret.</w:t>
                        </w:r>
                        <w:r>
                          <w:rPr>
                            <w:color w:val="231F20"/>
                            <w:spacing w:val="36"/>
                          </w:rPr>
                          <w:t xml:space="preserve"> </w:t>
                        </w:r>
                        <w:r>
                          <w:rPr>
                            <w:color w:val="231F20"/>
                          </w:rPr>
                          <w:t>If</w:t>
                        </w:r>
                        <w:r>
                          <w:rPr>
                            <w:color w:val="231F20"/>
                            <w:spacing w:val="-6"/>
                          </w:rPr>
                          <w:t xml:space="preserve"> </w:t>
                        </w:r>
                        <w:r>
                          <w:rPr>
                            <w:color w:val="231F20"/>
                          </w:rPr>
                          <w:t>the</w:t>
                        </w:r>
                        <w:r>
                          <w:rPr>
                            <w:color w:val="231F20"/>
                            <w:spacing w:val="-6"/>
                          </w:rPr>
                          <w:t xml:space="preserve"> </w:t>
                        </w:r>
                        <w:r>
                          <w:rPr>
                            <w:color w:val="231F20"/>
                          </w:rPr>
                          <w:t>owner</w:t>
                        </w:r>
                        <w:r>
                          <w:rPr>
                            <w:color w:val="231F20"/>
                            <w:spacing w:val="-6"/>
                          </w:rPr>
                          <w:t xml:space="preserve"> </w:t>
                        </w:r>
                        <w:r>
                          <w:rPr>
                            <w:color w:val="231F20"/>
                          </w:rPr>
                          <w:t>of</w:t>
                        </w:r>
                        <w:r>
                          <w:rPr>
                            <w:color w:val="231F20"/>
                            <w:spacing w:val="-6"/>
                          </w:rPr>
                          <w:t xml:space="preserve"> </w:t>
                        </w:r>
                        <w:r>
                          <w:rPr>
                            <w:color w:val="231F20"/>
                          </w:rPr>
                          <w:t>the business</w:t>
                        </w:r>
                        <w:r>
                          <w:rPr>
                            <w:color w:val="231F20"/>
                            <w:spacing w:val="-8"/>
                          </w:rPr>
                          <w:t xml:space="preserve"> </w:t>
                        </w:r>
                        <w:r>
                          <w:rPr>
                            <w:color w:val="231F20"/>
                          </w:rPr>
                          <w:t>is</w:t>
                        </w:r>
                        <w:r>
                          <w:rPr>
                            <w:color w:val="231F20"/>
                            <w:spacing w:val="-8"/>
                          </w:rPr>
                          <w:t xml:space="preserve"> </w:t>
                        </w:r>
                        <w:r>
                          <w:rPr>
                            <w:color w:val="231F20"/>
                          </w:rPr>
                          <w:t>to</w:t>
                        </w:r>
                        <w:r>
                          <w:rPr>
                            <w:color w:val="231F20"/>
                            <w:spacing w:val="-8"/>
                          </w:rPr>
                          <w:t xml:space="preserve"> </w:t>
                        </w:r>
                        <w:r>
                          <w:rPr>
                            <w:color w:val="231F20"/>
                          </w:rPr>
                          <w:t>be</w:t>
                        </w:r>
                        <w:r>
                          <w:rPr>
                            <w:color w:val="231F20"/>
                            <w:spacing w:val="-8"/>
                          </w:rPr>
                          <w:t xml:space="preserve"> </w:t>
                        </w:r>
                        <w:r>
                          <w:rPr>
                            <w:color w:val="231F20"/>
                          </w:rPr>
                          <w:t>successful,</w:t>
                        </w:r>
                        <w:r>
                          <w:rPr>
                            <w:color w:val="231F20"/>
                            <w:spacing w:val="-8"/>
                          </w:rPr>
                          <w:t xml:space="preserve"> </w:t>
                        </w:r>
                        <w:r>
                          <w:rPr>
                            <w:color w:val="231F20"/>
                          </w:rPr>
                          <w:t>he</w:t>
                        </w:r>
                        <w:r>
                          <w:rPr>
                            <w:color w:val="231F20"/>
                            <w:spacing w:val="-8"/>
                          </w:rPr>
                          <w:t xml:space="preserve"> </w:t>
                        </w:r>
                        <w:r>
                          <w:rPr>
                            <w:color w:val="231F20"/>
                          </w:rPr>
                          <w:t>cannot</w:t>
                        </w:r>
                        <w:r>
                          <w:rPr>
                            <w:color w:val="231F20"/>
                            <w:spacing w:val="-8"/>
                          </w:rPr>
                          <w:t xml:space="preserve"> </w:t>
                        </w:r>
                        <w:r>
                          <w:rPr>
                            <w:color w:val="231F20"/>
                          </w:rPr>
                          <w:t>fool</w:t>
                        </w:r>
                        <w:r>
                          <w:rPr>
                            <w:color w:val="231F20"/>
                            <w:spacing w:val="-8"/>
                          </w:rPr>
                          <w:t xml:space="preserve"> </w:t>
                        </w:r>
                        <w:r>
                          <w:rPr>
                            <w:color w:val="231F20"/>
                          </w:rPr>
                          <w:t>himself</w:t>
                        </w:r>
                        <w:r>
                          <w:rPr>
                            <w:color w:val="231F20"/>
                            <w:spacing w:val="-8"/>
                          </w:rPr>
                          <w:t xml:space="preserve"> </w:t>
                        </w:r>
                        <w:r>
                          <w:rPr>
                            <w:color w:val="231F20"/>
                          </w:rPr>
                          <w:t xml:space="preserve">about </w:t>
                        </w:r>
                        <w:r>
                          <w:rPr>
                            <w:color w:val="231F20"/>
                            <w:spacing w:val="-2"/>
                            <w:w w:val="105%"/>
                          </w:rPr>
                          <w:t>values.</w:t>
                        </w:r>
                      </w:p>
                      <w:p w14:paraId="33994DC6" w14:textId="77777777" w:rsidR="00000000" w:rsidRDefault="00000000">
                        <w:pPr>
                          <w:pStyle w:val="BodyText"/>
                          <w:kinsoku w:val="0"/>
                          <w:overflowPunct w:val="0"/>
                          <w:spacing w:line="13.05pt" w:lineRule="auto"/>
                          <w:ind w:end="1.70pt"/>
                          <w:rPr>
                            <w:color w:val="231F20"/>
                            <w:w w:val="105%"/>
                          </w:rPr>
                        </w:pPr>
                        <w:r>
                          <w:rPr>
                            <w:color w:val="231F20"/>
                          </w:rPr>
                          <w:t>We</w:t>
                        </w:r>
                        <w:r>
                          <w:rPr>
                            <w:color w:val="231F20"/>
                            <w:spacing w:val="-2"/>
                          </w:rPr>
                          <w:t xml:space="preserve"> </w:t>
                        </w:r>
                        <w:r>
                          <w:rPr>
                            <w:color w:val="231F20"/>
                          </w:rPr>
                          <w:t>did</w:t>
                        </w:r>
                        <w:r>
                          <w:rPr>
                            <w:color w:val="231F20"/>
                            <w:spacing w:val="-3"/>
                          </w:rPr>
                          <w:t xml:space="preserve"> </w:t>
                        </w:r>
                        <w:r>
                          <w:rPr>
                            <w:color w:val="231F20"/>
                          </w:rPr>
                          <w:t>exactly</w:t>
                        </w:r>
                        <w:r>
                          <w:rPr>
                            <w:color w:val="231F20"/>
                            <w:spacing w:val="-2"/>
                          </w:rPr>
                          <w:t xml:space="preserve"> </w:t>
                        </w:r>
                        <w:r>
                          <w:rPr>
                            <w:color w:val="231F20"/>
                          </w:rPr>
                          <w:t>the</w:t>
                        </w:r>
                        <w:r>
                          <w:rPr>
                            <w:color w:val="231F20"/>
                            <w:spacing w:val="-2"/>
                          </w:rPr>
                          <w:t xml:space="preserve"> </w:t>
                        </w:r>
                        <w:r>
                          <w:rPr>
                            <w:color w:val="231F20"/>
                          </w:rPr>
                          <w:t>same</w:t>
                        </w:r>
                        <w:r>
                          <w:rPr>
                            <w:color w:val="231F20"/>
                            <w:spacing w:val="-3"/>
                          </w:rPr>
                          <w:t xml:space="preserve"> </w:t>
                        </w:r>
                        <w:r>
                          <w:rPr>
                            <w:color w:val="231F20"/>
                          </w:rPr>
                          <w:t>thing</w:t>
                        </w:r>
                        <w:r>
                          <w:rPr>
                            <w:color w:val="231F20"/>
                            <w:spacing w:val="-2"/>
                          </w:rPr>
                          <w:t xml:space="preserve"> </w:t>
                        </w:r>
                        <w:r>
                          <w:rPr>
                            <w:color w:val="231F20"/>
                          </w:rPr>
                          <w:t>with</w:t>
                        </w:r>
                        <w:r>
                          <w:rPr>
                            <w:color w:val="231F20"/>
                            <w:spacing w:val="-3"/>
                          </w:rPr>
                          <w:t xml:space="preserve"> </w:t>
                        </w:r>
                        <w:r>
                          <w:rPr>
                            <w:color w:val="231F20"/>
                          </w:rPr>
                          <w:t>our</w:t>
                        </w:r>
                        <w:r>
                          <w:rPr>
                            <w:color w:val="231F20"/>
                            <w:spacing w:val="-3"/>
                          </w:rPr>
                          <w:t xml:space="preserve"> </w:t>
                        </w:r>
                        <w:r>
                          <w:rPr>
                            <w:color w:val="231F20"/>
                          </w:rPr>
                          <w:t>lives.</w:t>
                        </w:r>
                        <w:r>
                          <w:rPr>
                            <w:color w:val="231F20"/>
                            <w:spacing w:val="27"/>
                          </w:rPr>
                          <w:t xml:space="preserve"> </w:t>
                        </w:r>
                        <w:r>
                          <w:rPr>
                            <w:color w:val="231F20"/>
                          </w:rPr>
                          <w:t>We</w:t>
                        </w:r>
                        <w:r>
                          <w:rPr>
                            <w:color w:val="231F20"/>
                            <w:spacing w:val="-3"/>
                          </w:rPr>
                          <w:t xml:space="preserve"> </w:t>
                        </w:r>
                        <w:r>
                          <w:rPr>
                            <w:color w:val="231F20"/>
                          </w:rPr>
                          <w:t xml:space="preserve">took </w:t>
                        </w:r>
                        <w:r>
                          <w:rPr>
                            <w:color w:val="231F20"/>
                            <w:w w:val="105%"/>
                          </w:rPr>
                          <w:t>stock</w:t>
                        </w:r>
                        <w:r>
                          <w:rPr>
                            <w:color w:val="231F20"/>
                            <w:spacing w:val="-8"/>
                            <w:w w:val="105%"/>
                          </w:rPr>
                          <w:t xml:space="preserve"> </w:t>
                        </w:r>
                        <w:r>
                          <w:rPr>
                            <w:color w:val="231F20"/>
                            <w:w w:val="105%"/>
                          </w:rPr>
                          <w:t>honestly.</w:t>
                        </w:r>
                        <w:r>
                          <w:rPr>
                            <w:color w:val="231F20"/>
                            <w:spacing w:val="32"/>
                            <w:w w:val="105%"/>
                          </w:rPr>
                          <w:t xml:space="preserve"> </w:t>
                        </w:r>
                        <w:r>
                          <w:rPr>
                            <w:color w:val="231F20"/>
                            <w:w w:val="105%"/>
                          </w:rPr>
                          <w:t>First,</w:t>
                        </w:r>
                        <w:r>
                          <w:rPr>
                            <w:color w:val="231F20"/>
                            <w:spacing w:val="-8"/>
                            <w:w w:val="105%"/>
                          </w:rPr>
                          <w:t xml:space="preserve"> </w:t>
                        </w:r>
                        <w:r>
                          <w:rPr>
                            <w:color w:val="231F20"/>
                            <w:w w:val="105%"/>
                          </w:rPr>
                          <w:t>we</w:t>
                        </w:r>
                        <w:r>
                          <w:rPr>
                            <w:color w:val="231F20"/>
                            <w:spacing w:val="-8"/>
                            <w:w w:val="105%"/>
                          </w:rPr>
                          <w:t xml:space="preserve"> </w:t>
                        </w:r>
                        <w:r>
                          <w:rPr>
                            <w:color w:val="231F20"/>
                            <w:w w:val="105%"/>
                          </w:rPr>
                          <w:t>searched</w:t>
                        </w:r>
                        <w:r>
                          <w:rPr>
                            <w:color w:val="231F20"/>
                            <w:spacing w:val="-8"/>
                            <w:w w:val="105%"/>
                          </w:rPr>
                          <w:t xml:space="preserve"> </w:t>
                        </w:r>
                        <w:r>
                          <w:rPr>
                            <w:color w:val="231F20"/>
                            <w:w w:val="105%"/>
                          </w:rPr>
                          <w:t>out</w:t>
                        </w:r>
                        <w:r>
                          <w:rPr>
                            <w:color w:val="231F20"/>
                            <w:spacing w:val="-8"/>
                            <w:w w:val="105%"/>
                          </w:rPr>
                          <w:t xml:space="preserve"> </w:t>
                        </w:r>
                        <w:r>
                          <w:rPr>
                            <w:color w:val="231F20"/>
                            <w:w w:val="105%"/>
                          </w:rPr>
                          <w:t>the</w:t>
                        </w:r>
                        <w:r>
                          <w:rPr>
                            <w:color w:val="231F20"/>
                            <w:spacing w:val="-8"/>
                            <w:w w:val="105%"/>
                          </w:rPr>
                          <w:t xml:space="preserve"> </w:t>
                        </w:r>
                        <w:r>
                          <w:rPr>
                            <w:color w:val="231F20"/>
                            <w:w w:val="105%"/>
                          </w:rPr>
                          <w:t>flaws</w:t>
                        </w:r>
                        <w:r>
                          <w:rPr>
                            <w:color w:val="231F20"/>
                            <w:spacing w:val="-8"/>
                            <w:w w:val="105%"/>
                          </w:rPr>
                          <w:t xml:space="preserve"> </w:t>
                        </w:r>
                        <w:r>
                          <w:rPr>
                            <w:color w:val="231F20"/>
                            <w:w w:val="105%"/>
                          </w:rPr>
                          <w:t>in</w:t>
                        </w:r>
                        <w:r>
                          <w:rPr>
                            <w:color w:val="231F20"/>
                            <w:spacing w:val="-8"/>
                            <w:w w:val="105%"/>
                          </w:rPr>
                          <w:t xml:space="preserve"> </w:t>
                        </w:r>
                        <w:r>
                          <w:rPr>
                            <w:color w:val="231F20"/>
                            <w:w w:val="105%"/>
                          </w:rPr>
                          <w:t xml:space="preserve">our </w:t>
                        </w:r>
                        <w:r>
                          <w:rPr>
                            <w:color w:val="231F20"/>
                          </w:rPr>
                          <w:t>make-up</w:t>
                        </w:r>
                        <w:r>
                          <w:rPr>
                            <w:color w:val="231F20"/>
                            <w:spacing w:val="-10"/>
                          </w:rPr>
                          <w:t xml:space="preserve"> </w:t>
                        </w:r>
                        <w:r>
                          <w:rPr>
                            <w:color w:val="231F20"/>
                          </w:rPr>
                          <w:t>which</w:t>
                        </w:r>
                        <w:r>
                          <w:rPr>
                            <w:color w:val="231F20"/>
                            <w:spacing w:val="-10"/>
                          </w:rPr>
                          <w:t xml:space="preserve"> </w:t>
                        </w:r>
                        <w:r>
                          <w:rPr>
                            <w:color w:val="231F20"/>
                          </w:rPr>
                          <w:t>caused</w:t>
                        </w:r>
                        <w:r>
                          <w:rPr>
                            <w:color w:val="231F20"/>
                            <w:spacing w:val="-10"/>
                          </w:rPr>
                          <w:t xml:space="preserve"> </w:t>
                        </w:r>
                        <w:r>
                          <w:rPr>
                            <w:color w:val="231F20"/>
                          </w:rPr>
                          <w:t>our</w:t>
                        </w:r>
                        <w:r>
                          <w:rPr>
                            <w:color w:val="231F20"/>
                            <w:spacing w:val="-10"/>
                          </w:rPr>
                          <w:t xml:space="preserve"> </w:t>
                        </w:r>
                        <w:r>
                          <w:rPr>
                            <w:color w:val="231F20"/>
                          </w:rPr>
                          <w:t>failure.</w:t>
                        </w:r>
                        <w:r>
                          <w:rPr>
                            <w:color w:val="231F20"/>
                            <w:spacing w:val="29"/>
                          </w:rPr>
                          <w:t xml:space="preserve"> </w:t>
                        </w:r>
                        <w:r>
                          <w:rPr>
                            <w:color w:val="231F20"/>
                          </w:rPr>
                          <w:t>Being</w:t>
                        </w:r>
                        <w:r>
                          <w:rPr>
                            <w:color w:val="231F20"/>
                            <w:spacing w:val="-10"/>
                          </w:rPr>
                          <w:t xml:space="preserve"> </w:t>
                        </w:r>
                        <w:r>
                          <w:rPr>
                            <w:color w:val="231F20"/>
                          </w:rPr>
                          <w:t>convinced</w:t>
                        </w:r>
                        <w:r>
                          <w:rPr>
                            <w:color w:val="231F20"/>
                            <w:spacing w:val="-10"/>
                          </w:rPr>
                          <w:t xml:space="preserve"> </w:t>
                        </w:r>
                        <w:r>
                          <w:rPr>
                            <w:color w:val="231F20"/>
                          </w:rPr>
                          <w:t xml:space="preserve">that self, manifested in various ways, was what had defeated </w:t>
                        </w:r>
                        <w:r>
                          <w:rPr>
                            <w:color w:val="231F20"/>
                            <w:w w:val="105%"/>
                          </w:rPr>
                          <w:t>us, we considered its common manifestations.</w:t>
                        </w:r>
                      </w:p>
                      <w:p w14:paraId="1B496AEA" w14:textId="77777777" w:rsidR="00000000" w:rsidRDefault="00000000">
                        <w:pPr>
                          <w:pStyle w:val="BodyText"/>
                          <w:kinsoku w:val="0"/>
                          <w:overflowPunct w:val="0"/>
                          <w:spacing w:line="12.95pt" w:lineRule="auto"/>
                          <w:rPr>
                            <w:color w:val="231F20"/>
                            <w:spacing w:val="13"/>
                            <w:w w:val="105%"/>
                          </w:rPr>
                        </w:pPr>
                        <w:r>
                          <w:rPr>
                            <w:color w:val="231F20"/>
                            <w:w w:val="105%"/>
                          </w:rPr>
                          <w:t>Resentment is the “number one” offender.</w:t>
                        </w:r>
                        <w:r>
                          <w:rPr>
                            <w:color w:val="231F20"/>
                            <w:spacing w:val="40"/>
                            <w:w w:val="105%"/>
                          </w:rPr>
                          <w:t xml:space="preserve"> </w:t>
                        </w:r>
                        <w:r>
                          <w:rPr>
                            <w:color w:val="231F20"/>
                            <w:w w:val="105%"/>
                          </w:rPr>
                          <w:t>It de- stroys more alcoholics than anything else.</w:t>
                        </w:r>
                        <w:r>
                          <w:rPr>
                            <w:color w:val="231F20"/>
                            <w:spacing w:val="40"/>
                            <w:w w:val="105%"/>
                          </w:rPr>
                          <w:t xml:space="preserve"> </w:t>
                        </w:r>
                        <w:r>
                          <w:rPr>
                            <w:color w:val="231F20"/>
                            <w:w w:val="105%"/>
                          </w:rPr>
                          <w:t xml:space="preserve">From it stem all forms of spiritual disease, for we have been </w:t>
                        </w:r>
                        <w:r>
                          <w:rPr>
                            <w:color w:val="231F20"/>
                          </w:rPr>
                          <w:t>not only mentally and physically ill, we</w:t>
                        </w:r>
                        <w:r>
                          <w:rPr>
                            <w:color w:val="231F20"/>
                            <w:spacing w:val="-1"/>
                          </w:rPr>
                          <w:t xml:space="preserve"> </w:t>
                        </w:r>
                        <w:r>
                          <w:rPr>
                            <w:color w:val="231F20"/>
                          </w:rPr>
                          <w:t xml:space="preserve">have been spiri- </w:t>
                        </w:r>
                        <w:r>
                          <w:rPr>
                            <w:color w:val="231F20"/>
                            <w:w w:val="105%"/>
                          </w:rPr>
                          <w:t>tually</w:t>
                        </w:r>
                        <w:r>
                          <w:rPr>
                            <w:color w:val="231F20"/>
                            <w:spacing w:val="-12"/>
                            <w:w w:val="105%"/>
                          </w:rPr>
                          <w:t xml:space="preserve"> </w:t>
                        </w:r>
                        <w:r>
                          <w:rPr>
                            <w:color w:val="231F20"/>
                            <w:w w:val="105%"/>
                          </w:rPr>
                          <w:t>sick.</w:t>
                        </w:r>
                        <w:r>
                          <w:rPr>
                            <w:color w:val="231F20"/>
                            <w:spacing w:val="-12"/>
                            <w:w w:val="105%"/>
                          </w:rPr>
                          <w:t xml:space="preserve"> </w:t>
                        </w:r>
                        <w:r>
                          <w:rPr>
                            <w:color w:val="231F20"/>
                            <w:w w:val="105%"/>
                          </w:rPr>
                          <w:t>When</w:t>
                        </w:r>
                        <w:r>
                          <w:rPr>
                            <w:color w:val="231F20"/>
                            <w:spacing w:val="-12"/>
                            <w:w w:val="105%"/>
                          </w:rPr>
                          <w:t xml:space="preserve"> </w:t>
                        </w:r>
                        <w:r>
                          <w:rPr>
                            <w:color w:val="231F20"/>
                            <w:w w:val="105%"/>
                          </w:rPr>
                          <w:t>the</w:t>
                        </w:r>
                        <w:r>
                          <w:rPr>
                            <w:color w:val="231F20"/>
                            <w:spacing w:val="-12"/>
                            <w:w w:val="105%"/>
                          </w:rPr>
                          <w:t xml:space="preserve"> </w:t>
                        </w:r>
                        <w:r>
                          <w:rPr>
                            <w:color w:val="231F20"/>
                            <w:w w:val="105%"/>
                          </w:rPr>
                          <w:t>spiritual</w:t>
                        </w:r>
                        <w:r>
                          <w:rPr>
                            <w:color w:val="231F20"/>
                            <w:spacing w:val="-12"/>
                            <w:w w:val="105%"/>
                          </w:rPr>
                          <w:t xml:space="preserve"> </w:t>
                        </w:r>
                        <w:r>
                          <w:rPr>
                            <w:color w:val="231F20"/>
                            <w:w w:val="105%"/>
                          </w:rPr>
                          <w:t>malady</w:t>
                        </w:r>
                        <w:r>
                          <w:rPr>
                            <w:color w:val="231F20"/>
                            <w:spacing w:val="-11"/>
                            <w:w w:val="105%"/>
                          </w:rPr>
                          <w:t xml:space="preserve"> </w:t>
                        </w:r>
                        <w:r>
                          <w:rPr>
                            <w:color w:val="231F20"/>
                            <w:w w:val="105%"/>
                          </w:rPr>
                          <w:t>is</w:t>
                        </w:r>
                        <w:r>
                          <w:rPr>
                            <w:color w:val="231F20"/>
                            <w:spacing w:val="-12"/>
                            <w:w w:val="105%"/>
                          </w:rPr>
                          <w:t xml:space="preserve"> </w:t>
                        </w:r>
                        <w:r>
                          <w:rPr>
                            <w:color w:val="231F20"/>
                            <w:w w:val="105%"/>
                          </w:rPr>
                          <w:t>overcome,</w:t>
                        </w:r>
                        <w:r>
                          <w:rPr>
                            <w:color w:val="231F20"/>
                            <w:spacing w:val="-12"/>
                            <w:w w:val="105%"/>
                          </w:rPr>
                          <w:t xml:space="preserve"> </w:t>
                        </w:r>
                        <w:r>
                          <w:rPr>
                            <w:color w:val="231F20"/>
                            <w:w w:val="105%"/>
                          </w:rPr>
                          <w:t>we straighten</w:t>
                        </w:r>
                        <w:r>
                          <w:rPr>
                            <w:color w:val="231F20"/>
                            <w:spacing w:val="-12"/>
                            <w:w w:val="105%"/>
                          </w:rPr>
                          <w:t xml:space="preserve"> </w:t>
                        </w:r>
                        <w:r>
                          <w:rPr>
                            <w:color w:val="231F20"/>
                            <w:w w:val="105%"/>
                          </w:rPr>
                          <w:t>out</w:t>
                        </w:r>
                        <w:r>
                          <w:rPr>
                            <w:color w:val="231F20"/>
                            <w:spacing w:val="-12"/>
                            <w:w w:val="105%"/>
                          </w:rPr>
                          <w:t xml:space="preserve"> </w:t>
                        </w:r>
                        <w:r>
                          <w:rPr>
                            <w:color w:val="231F20"/>
                            <w:w w:val="105%"/>
                          </w:rPr>
                          <w:t>mentally</w:t>
                        </w:r>
                        <w:r>
                          <w:rPr>
                            <w:color w:val="231F20"/>
                            <w:spacing w:val="-12"/>
                            <w:w w:val="105%"/>
                          </w:rPr>
                          <w:t xml:space="preserve"> </w:t>
                        </w:r>
                        <w:r>
                          <w:rPr>
                            <w:color w:val="231F20"/>
                            <w:w w:val="105%"/>
                          </w:rPr>
                          <w:t>and</w:t>
                        </w:r>
                        <w:r>
                          <w:rPr>
                            <w:color w:val="231F20"/>
                            <w:spacing w:val="-12"/>
                            <w:w w:val="105%"/>
                          </w:rPr>
                          <w:t xml:space="preserve"> </w:t>
                        </w:r>
                        <w:r>
                          <w:rPr>
                            <w:color w:val="231F20"/>
                            <w:w w:val="105%"/>
                          </w:rPr>
                          <w:t>physically.</w:t>
                        </w:r>
                        <w:r>
                          <w:rPr>
                            <w:color w:val="231F20"/>
                            <w:spacing w:val="5"/>
                            <w:w w:val="105%"/>
                          </w:rPr>
                          <w:t xml:space="preserve"> </w:t>
                        </w:r>
                        <w:r>
                          <w:rPr>
                            <w:color w:val="231F20"/>
                            <w:w w:val="105%"/>
                          </w:rPr>
                          <w:t>In</w:t>
                        </w:r>
                        <w:r>
                          <w:rPr>
                            <w:color w:val="231F20"/>
                            <w:spacing w:val="-11"/>
                            <w:w w:val="105%"/>
                          </w:rPr>
                          <w:t xml:space="preserve"> </w:t>
                        </w:r>
                        <w:r>
                          <w:rPr>
                            <w:color w:val="231F20"/>
                            <w:w w:val="105%"/>
                          </w:rPr>
                          <w:t>dealing</w:t>
                        </w:r>
                        <w:r>
                          <w:rPr>
                            <w:color w:val="231F20"/>
                            <w:spacing w:val="-12"/>
                            <w:w w:val="105%"/>
                          </w:rPr>
                          <w:t xml:space="preserve"> </w:t>
                        </w:r>
                        <w:r>
                          <w:rPr>
                            <w:color w:val="231F20"/>
                            <w:w w:val="105%"/>
                          </w:rPr>
                          <w:t>with resentments,</w:t>
                        </w:r>
                        <w:r>
                          <w:rPr>
                            <w:color w:val="231F20"/>
                            <w:spacing w:val="-1"/>
                            <w:w w:val="105%"/>
                          </w:rPr>
                          <w:t xml:space="preserve"> </w:t>
                        </w:r>
                        <w:r>
                          <w:rPr>
                            <w:color w:val="231F20"/>
                            <w:w w:val="105%"/>
                          </w:rPr>
                          <w:t>we</w:t>
                        </w:r>
                        <w:r>
                          <w:rPr>
                            <w:color w:val="231F20"/>
                            <w:spacing w:val="-1"/>
                            <w:w w:val="105%"/>
                          </w:rPr>
                          <w:t xml:space="preserve"> </w:t>
                        </w:r>
                        <w:r>
                          <w:rPr>
                            <w:color w:val="231F20"/>
                            <w:w w:val="105%"/>
                          </w:rPr>
                          <w:t>set</w:t>
                        </w:r>
                        <w:r>
                          <w:rPr>
                            <w:color w:val="231F20"/>
                            <w:spacing w:val="-1"/>
                            <w:w w:val="105%"/>
                          </w:rPr>
                          <w:t xml:space="preserve"> </w:t>
                        </w:r>
                        <w:r>
                          <w:rPr>
                            <w:color w:val="231F20"/>
                            <w:w w:val="105%"/>
                          </w:rPr>
                          <w:t>them</w:t>
                        </w:r>
                        <w:r>
                          <w:rPr>
                            <w:color w:val="231F20"/>
                            <w:spacing w:val="-1"/>
                            <w:w w:val="105%"/>
                          </w:rPr>
                          <w:t xml:space="preserve"> </w:t>
                        </w:r>
                        <w:r>
                          <w:rPr>
                            <w:color w:val="231F20"/>
                            <w:w w:val="105%"/>
                          </w:rPr>
                          <w:t>on</w:t>
                        </w:r>
                        <w:r>
                          <w:rPr>
                            <w:color w:val="231F20"/>
                            <w:spacing w:val="-1"/>
                            <w:w w:val="105%"/>
                          </w:rPr>
                          <w:t xml:space="preserve"> </w:t>
                        </w:r>
                        <w:r>
                          <w:rPr>
                            <w:color w:val="231F20"/>
                            <w:w w:val="105%"/>
                          </w:rPr>
                          <w:t>paper.</w:t>
                        </w:r>
                        <w:r>
                          <w:rPr>
                            <w:color w:val="231F20"/>
                            <w:spacing w:val="40"/>
                            <w:w w:val="105%"/>
                          </w:rPr>
                          <w:t xml:space="preserve"> </w:t>
                        </w:r>
                        <w:r>
                          <w:rPr>
                            <w:color w:val="231F20"/>
                            <w:w w:val="105%"/>
                          </w:rPr>
                          <w:t>We</w:t>
                        </w:r>
                        <w:r>
                          <w:rPr>
                            <w:color w:val="231F20"/>
                            <w:spacing w:val="-1"/>
                            <w:w w:val="105%"/>
                          </w:rPr>
                          <w:t xml:space="preserve"> </w:t>
                        </w:r>
                        <w:r>
                          <w:rPr>
                            <w:color w:val="231F20"/>
                            <w:w w:val="105%"/>
                          </w:rPr>
                          <w:t>listed</w:t>
                        </w:r>
                        <w:r>
                          <w:rPr>
                            <w:color w:val="231F20"/>
                            <w:spacing w:val="-1"/>
                            <w:w w:val="105%"/>
                          </w:rPr>
                          <w:t xml:space="preserve"> </w:t>
                        </w:r>
                        <w:r>
                          <w:rPr>
                            <w:color w:val="231F20"/>
                            <w:w w:val="105%"/>
                          </w:rPr>
                          <w:t>people, institutions or principles with whom we were angry. We</w:t>
                        </w:r>
                        <w:r>
                          <w:rPr>
                            <w:color w:val="231F20"/>
                            <w:spacing w:val="-12"/>
                            <w:w w:val="105%"/>
                          </w:rPr>
                          <w:t xml:space="preserve"> </w:t>
                        </w:r>
                        <w:r>
                          <w:rPr>
                            <w:color w:val="231F20"/>
                            <w:w w:val="105%"/>
                          </w:rPr>
                          <w:t>asked</w:t>
                        </w:r>
                        <w:r>
                          <w:rPr>
                            <w:color w:val="231F20"/>
                            <w:spacing w:val="-12"/>
                            <w:w w:val="105%"/>
                          </w:rPr>
                          <w:t xml:space="preserve"> </w:t>
                        </w:r>
                        <w:r>
                          <w:rPr>
                            <w:color w:val="231F20"/>
                            <w:w w:val="105%"/>
                          </w:rPr>
                          <w:t>ourselves</w:t>
                        </w:r>
                        <w:r>
                          <w:rPr>
                            <w:color w:val="231F20"/>
                            <w:spacing w:val="-12"/>
                            <w:w w:val="105%"/>
                          </w:rPr>
                          <w:t xml:space="preserve"> </w:t>
                        </w:r>
                        <w:r>
                          <w:rPr>
                            <w:color w:val="231F20"/>
                            <w:w w:val="105%"/>
                          </w:rPr>
                          <w:t>why</w:t>
                        </w:r>
                        <w:r>
                          <w:rPr>
                            <w:color w:val="231F20"/>
                            <w:spacing w:val="-12"/>
                            <w:w w:val="105%"/>
                          </w:rPr>
                          <w:t xml:space="preserve"> </w:t>
                        </w:r>
                        <w:r>
                          <w:rPr>
                            <w:color w:val="231F20"/>
                            <w:w w:val="105%"/>
                          </w:rPr>
                          <w:t>we</w:t>
                        </w:r>
                        <w:r>
                          <w:rPr>
                            <w:color w:val="231F20"/>
                            <w:spacing w:val="-12"/>
                            <w:w w:val="105%"/>
                          </w:rPr>
                          <w:t xml:space="preserve"> </w:t>
                        </w:r>
                        <w:r>
                          <w:rPr>
                            <w:color w:val="231F20"/>
                            <w:w w:val="105%"/>
                          </w:rPr>
                          <w:t>were</w:t>
                        </w:r>
                        <w:r>
                          <w:rPr>
                            <w:color w:val="231F20"/>
                            <w:spacing w:val="-11"/>
                            <w:w w:val="105%"/>
                          </w:rPr>
                          <w:t xml:space="preserve"> </w:t>
                        </w:r>
                        <w:r>
                          <w:rPr>
                            <w:color w:val="231F20"/>
                            <w:w w:val="105%"/>
                          </w:rPr>
                          <w:t>angry.</w:t>
                        </w:r>
                        <w:r>
                          <w:rPr>
                            <w:color w:val="231F20"/>
                            <w:spacing w:val="8"/>
                            <w:w w:val="105%"/>
                          </w:rPr>
                          <w:t xml:space="preserve"> </w:t>
                        </w:r>
                        <w:r>
                          <w:rPr>
                            <w:color w:val="231F20"/>
                            <w:w w:val="105%"/>
                          </w:rPr>
                          <w:t>In</w:t>
                        </w:r>
                        <w:r>
                          <w:rPr>
                            <w:color w:val="231F20"/>
                            <w:spacing w:val="-12"/>
                            <w:w w:val="105%"/>
                          </w:rPr>
                          <w:t xml:space="preserve"> </w:t>
                        </w:r>
                        <w:r>
                          <w:rPr>
                            <w:color w:val="231F20"/>
                            <w:w w:val="105%"/>
                          </w:rPr>
                          <w:t>most</w:t>
                        </w:r>
                        <w:r>
                          <w:rPr>
                            <w:color w:val="231F20"/>
                            <w:spacing w:val="-12"/>
                            <w:w w:val="105%"/>
                          </w:rPr>
                          <w:t xml:space="preserve"> </w:t>
                        </w:r>
                        <w:r>
                          <w:rPr>
                            <w:color w:val="231F20"/>
                            <w:w w:val="105%"/>
                          </w:rPr>
                          <w:t xml:space="preserve">cases it was found that our self-esteem, our pocketbooks, </w:t>
                        </w:r>
                        <w:r>
                          <w:rPr>
                            <w:color w:val="231F20"/>
                            <w:spacing w:val="11"/>
                            <w:w w:val="105%"/>
                          </w:rPr>
                          <w:t>our</w:t>
                        </w:r>
                        <w:r>
                          <w:rPr>
                            <w:color w:val="231F20"/>
                            <w:spacing w:val="34"/>
                            <w:w w:val="105%"/>
                          </w:rPr>
                          <w:t xml:space="preserve">  </w:t>
                        </w:r>
                        <w:r>
                          <w:rPr>
                            <w:color w:val="231F20"/>
                            <w:spacing w:val="15"/>
                            <w:w w:val="105%"/>
                          </w:rPr>
                          <w:t>ambitions,</w:t>
                        </w:r>
                        <w:r>
                          <w:rPr>
                            <w:color w:val="231F20"/>
                            <w:spacing w:val="34"/>
                            <w:w w:val="105%"/>
                          </w:rPr>
                          <w:t xml:space="preserve">  </w:t>
                        </w:r>
                        <w:r>
                          <w:rPr>
                            <w:color w:val="231F20"/>
                            <w:spacing w:val="11"/>
                            <w:w w:val="105%"/>
                          </w:rPr>
                          <w:t>our</w:t>
                        </w:r>
                        <w:r>
                          <w:rPr>
                            <w:color w:val="231F20"/>
                            <w:spacing w:val="34"/>
                            <w:w w:val="105%"/>
                          </w:rPr>
                          <w:t xml:space="preserve">  </w:t>
                        </w:r>
                        <w:r>
                          <w:rPr>
                            <w:color w:val="231F20"/>
                            <w:spacing w:val="14"/>
                            <w:w w:val="105%"/>
                          </w:rPr>
                          <w:t>personal</w:t>
                        </w:r>
                        <w:r>
                          <w:rPr>
                            <w:color w:val="231F20"/>
                            <w:spacing w:val="34"/>
                            <w:w w:val="105%"/>
                          </w:rPr>
                          <w:t xml:space="preserve">  </w:t>
                        </w:r>
                        <w:r>
                          <w:rPr>
                            <w:color w:val="231F20"/>
                            <w:spacing w:val="13"/>
                            <w:w w:val="105%"/>
                          </w:rPr>
                          <w:t xml:space="preserve">relationships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0060E9DC" w14:textId="760A581E"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1922432" behindDoc="1" locked="0" layoutInCell="0" allowOverlap="1" wp14:anchorId="354903AE" wp14:editId="3E73A83F">
            <wp:simplePos x="0" y="0"/>
            <wp:positionH relativeFrom="page">
              <wp:posOffset>1295400</wp:posOffset>
            </wp:positionH>
            <wp:positionV relativeFrom="page">
              <wp:posOffset>207645</wp:posOffset>
            </wp:positionV>
            <wp:extent cx="840740" cy="138430"/>
            <wp:effectExtent l="0" t="0" r="0" b="0"/>
            <wp:wrapNone/>
            <wp:docPr id="384" name="Text Box 260"/>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84074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4C37E986"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HOW</w:t>
                        </w:r>
                        <w:r>
                          <w:rPr>
                            <w:color w:val="231F20"/>
                            <w:spacing w:val="34"/>
                            <w:sz w:val="16"/>
                            <w:szCs w:val="16"/>
                          </w:rPr>
                          <w:t xml:space="preserve"> </w:t>
                        </w:r>
                        <w:r>
                          <w:rPr>
                            <w:color w:val="231F20"/>
                            <w:sz w:val="16"/>
                            <w:szCs w:val="16"/>
                          </w:rPr>
                          <w:t>IT</w:t>
                        </w:r>
                        <w:r>
                          <w:rPr>
                            <w:color w:val="231F20"/>
                            <w:spacing w:val="34"/>
                            <w:sz w:val="16"/>
                            <w:szCs w:val="16"/>
                          </w:rPr>
                          <w:t xml:space="preserve"> </w:t>
                        </w:r>
                        <w:r>
                          <w:rPr>
                            <w:color w:val="231F20"/>
                            <w:spacing w:val="-2"/>
                            <w:sz w:val="16"/>
                            <w:szCs w:val="16"/>
                          </w:rPr>
                          <w:t>WORKS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23456" behindDoc="1" locked="0" layoutInCell="0" allowOverlap="1" wp14:anchorId="4D1F0AA5" wp14:editId="76BFBE7C">
            <wp:simplePos x="0" y="0"/>
            <wp:positionH relativeFrom="page">
              <wp:posOffset>2844800</wp:posOffset>
            </wp:positionH>
            <wp:positionV relativeFrom="page">
              <wp:posOffset>207645</wp:posOffset>
            </wp:positionV>
            <wp:extent cx="152400" cy="138430"/>
            <wp:effectExtent l="0" t="0" r="0" b="0"/>
            <wp:wrapNone/>
            <wp:docPr id="383" name="Text Box 261"/>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5240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4FF71FBF"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65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24480" behindDoc="1" locked="0" layoutInCell="0" allowOverlap="1" wp14:anchorId="3AE82D04" wp14:editId="7ABD16DC">
            <wp:simplePos x="0" y="0"/>
            <wp:positionH relativeFrom="page">
              <wp:posOffset>374650</wp:posOffset>
            </wp:positionH>
            <wp:positionV relativeFrom="page">
              <wp:posOffset>377190</wp:posOffset>
            </wp:positionV>
            <wp:extent cx="2615565" cy="1007745"/>
            <wp:effectExtent l="0" t="0" r="0" b="0"/>
            <wp:wrapNone/>
            <wp:docPr id="382" name="Text Box 26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15565" cy="1007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7CDE908D" w14:textId="77777777" w:rsidR="00000000" w:rsidRDefault="00000000">
                        <w:pPr>
                          <w:pStyle w:val="BodyText"/>
                          <w:kinsoku w:val="0"/>
                          <w:overflowPunct w:val="0"/>
                          <w:spacing w:before="0.85pt" w:line="12.70pt" w:lineRule="auto"/>
                          <w:ind w:end="0.95pt" w:firstLine="0pt"/>
                          <w:rPr>
                            <w:color w:val="231F20"/>
                            <w:w w:val="105%"/>
                          </w:rPr>
                        </w:pPr>
                        <w:r>
                          <w:rPr>
                            <w:color w:val="231F20"/>
                          </w:rPr>
                          <w:t>(including</w:t>
                        </w:r>
                        <w:r>
                          <w:rPr>
                            <w:color w:val="231F20"/>
                            <w:spacing w:val="-12"/>
                          </w:rPr>
                          <w:t xml:space="preserve"> </w:t>
                        </w:r>
                        <w:r>
                          <w:rPr>
                            <w:color w:val="231F20"/>
                          </w:rPr>
                          <w:t>sex)</w:t>
                        </w:r>
                        <w:r>
                          <w:rPr>
                            <w:color w:val="231F20"/>
                            <w:spacing w:val="-11"/>
                          </w:rPr>
                          <w:t xml:space="preserve"> </w:t>
                        </w:r>
                        <w:r>
                          <w:rPr>
                            <w:color w:val="231F20"/>
                          </w:rPr>
                          <w:t>were</w:t>
                        </w:r>
                        <w:r>
                          <w:rPr>
                            <w:color w:val="231F20"/>
                            <w:spacing w:val="-11"/>
                          </w:rPr>
                          <w:t xml:space="preserve"> </w:t>
                        </w:r>
                        <w:r>
                          <w:rPr>
                            <w:color w:val="231F20"/>
                          </w:rPr>
                          <w:t>hurt</w:t>
                        </w:r>
                        <w:r>
                          <w:rPr>
                            <w:color w:val="231F20"/>
                            <w:spacing w:val="-11"/>
                          </w:rPr>
                          <w:t xml:space="preserve"> </w:t>
                        </w:r>
                        <w:r>
                          <w:rPr>
                            <w:color w:val="231F20"/>
                          </w:rPr>
                          <w:t>or</w:t>
                        </w:r>
                        <w:r>
                          <w:rPr>
                            <w:color w:val="231F20"/>
                            <w:spacing w:val="-12"/>
                          </w:rPr>
                          <w:t xml:space="preserve"> </w:t>
                        </w:r>
                        <w:r>
                          <w:rPr>
                            <w:color w:val="231F20"/>
                          </w:rPr>
                          <w:t>threatened.</w:t>
                        </w:r>
                        <w:r>
                          <w:rPr>
                            <w:color w:val="231F20"/>
                            <w:spacing w:val="7"/>
                          </w:rPr>
                          <w:t xml:space="preserve"> </w:t>
                        </w:r>
                        <w:r>
                          <w:rPr>
                            <w:color w:val="231F20"/>
                          </w:rPr>
                          <w:t>So</w:t>
                        </w:r>
                        <w:r>
                          <w:rPr>
                            <w:color w:val="231F20"/>
                            <w:spacing w:val="-12"/>
                          </w:rPr>
                          <w:t xml:space="preserve"> </w:t>
                        </w:r>
                        <w:r>
                          <w:rPr>
                            <w:color w:val="231F20"/>
                          </w:rPr>
                          <w:t>we</w:t>
                        </w:r>
                        <w:r>
                          <w:rPr>
                            <w:color w:val="231F20"/>
                            <w:spacing w:val="-11"/>
                          </w:rPr>
                          <w:t xml:space="preserve"> </w:t>
                        </w:r>
                        <w:r>
                          <w:rPr>
                            <w:color w:val="231F20"/>
                          </w:rPr>
                          <w:t>were</w:t>
                        </w:r>
                        <w:r>
                          <w:rPr>
                            <w:color w:val="231F20"/>
                            <w:spacing w:val="-11"/>
                          </w:rPr>
                          <w:t xml:space="preserve"> </w:t>
                        </w:r>
                        <w:r>
                          <w:rPr>
                            <w:color w:val="231F20"/>
                          </w:rPr>
                          <w:t xml:space="preserve">sore. </w:t>
                        </w:r>
                        <w:r>
                          <w:rPr>
                            <w:color w:val="231F20"/>
                            <w:w w:val="105%"/>
                          </w:rPr>
                          <w:t>We were “burned up.”</w:t>
                        </w:r>
                      </w:p>
                      <w:p w14:paraId="015C5DF3" w14:textId="77777777" w:rsidR="00000000" w:rsidRDefault="00000000">
                        <w:pPr>
                          <w:pStyle w:val="BodyText"/>
                          <w:kinsoku w:val="0"/>
                          <w:overflowPunct w:val="0"/>
                          <w:spacing w:before="0.60pt" w:line="12.95pt" w:lineRule="auto"/>
                          <w:rPr>
                            <w:color w:val="231F20"/>
                            <w:spacing w:val="-2"/>
                            <w:w w:val="105%"/>
                          </w:rPr>
                        </w:pPr>
                        <w:r>
                          <w:rPr>
                            <w:color w:val="231F20"/>
                          </w:rPr>
                          <w:t>On</w:t>
                        </w:r>
                        <w:r>
                          <w:rPr>
                            <w:color w:val="231F20"/>
                            <w:spacing w:val="-6"/>
                          </w:rPr>
                          <w:t xml:space="preserve"> </w:t>
                        </w:r>
                        <w:r>
                          <w:rPr>
                            <w:color w:val="231F20"/>
                          </w:rPr>
                          <w:t>our</w:t>
                        </w:r>
                        <w:r>
                          <w:rPr>
                            <w:color w:val="231F20"/>
                            <w:spacing w:val="-6"/>
                          </w:rPr>
                          <w:t xml:space="preserve"> </w:t>
                        </w:r>
                        <w:r>
                          <w:rPr>
                            <w:color w:val="231F20"/>
                          </w:rPr>
                          <w:t>grudge</w:t>
                        </w:r>
                        <w:r>
                          <w:rPr>
                            <w:color w:val="231F20"/>
                            <w:spacing w:val="-6"/>
                          </w:rPr>
                          <w:t xml:space="preserve"> </w:t>
                        </w:r>
                        <w:r>
                          <w:rPr>
                            <w:color w:val="231F20"/>
                          </w:rPr>
                          <w:t>list</w:t>
                        </w:r>
                        <w:r>
                          <w:rPr>
                            <w:color w:val="231F20"/>
                            <w:spacing w:val="-6"/>
                          </w:rPr>
                          <w:t xml:space="preserve"> </w:t>
                        </w:r>
                        <w:r>
                          <w:rPr>
                            <w:color w:val="231F20"/>
                          </w:rPr>
                          <w:t>we</w:t>
                        </w:r>
                        <w:r>
                          <w:rPr>
                            <w:color w:val="231F20"/>
                            <w:spacing w:val="-6"/>
                          </w:rPr>
                          <w:t xml:space="preserve"> </w:t>
                        </w:r>
                        <w:r>
                          <w:rPr>
                            <w:color w:val="231F20"/>
                          </w:rPr>
                          <w:t>set</w:t>
                        </w:r>
                        <w:r>
                          <w:rPr>
                            <w:color w:val="231F20"/>
                            <w:spacing w:val="-6"/>
                          </w:rPr>
                          <w:t xml:space="preserve"> </w:t>
                        </w:r>
                        <w:r>
                          <w:rPr>
                            <w:color w:val="231F20"/>
                          </w:rPr>
                          <w:t>opposite</w:t>
                        </w:r>
                        <w:r>
                          <w:rPr>
                            <w:color w:val="231F20"/>
                            <w:spacing w:val="-6"/>
                          </w:rPr>
                          <w:t xml:space="preserve"> </w:t>
                        </w:r>
                        <w:r>
                          <w:rPr>
                            <w:color w:val="231F20"/>
                          </w:rPr>
                          <w:t>each</w:t>
                        </w:r>
                        <w:r>
                          <w:rPr>
                            <w:color w:val="231F20"/>
                            <w:spacing w:val="-6"/>
                          </w:rPr>
                          <w:t xml:space="preserve"> </w:t>
                        </w:r>
                        <w:r>
                          <w:rPr>
                            <w:color w:val="231F20"/>
                          </w:rPr>
                          <w:t>name</w:t>
                        </w:r>
                        <w:r>
                          <w:rPr>
                            <w:color w:val="231F20"/>
                            <w:spacing w:val="-6"/>
                          </w:rPr>
                          <w:t xml:space="preserve"> </w:t>
                        </w:r>
                        <w:r>
                          <w:rPr>
                            <w:color w:val="231F20"/>
                          </w:rPr>
                          <w:t>our</w:t>
                        </w:r>
                        <w:r>
                          <w:rPr>
                            <w:color w:val="231F20"/>
                            <w:spacing w:val="34"/>
                          </w:rPr>
                          <w:t xml:space="preserve"> </w:t>
                        </w:r>
                        <w:r>
                          <w:rPr>
                            <w:color w:val="231F20"/>
                          </w:rPr>
                          <w:t>inju- ries.</w:t>
                        </w:r>
                        <w:r>
                          <w:rPr>
                            <w:color w:val="231F20"/>
                            <w:spacing w:val="22"/>
                          </w:rPr>
                          <w:t xml:space="preserve"> </w:t>
                        </w:r>
                        <w:r>
                          <w:rPr>
                            <w:color w:val="231F20"/>
                          </w:rPr>
                          <w:t>Was</w:t>
                        </w:r>
                        <w:r>
                          <w:rPr>
                            <w:color w:val="231F20"/>
                            <w:spacing w:val="-3"/>
                          </w:rPr>
                          <w:t xml:space="preserve"> </w:t>
                        </w:r>
                        <w:r>
                          <w:rPr>
                            <w:color w:val="231F20"/>
                          </w:rPr>
                          <w:t>it</w:t>
                        </w:r>
                        <w:r>
                          <w:rPr>
                            <w:color w:val="231F20"/>
                            <w:spacing w:val="-3"/>
                          </w:rPr>
                          <w:t xml:space="preserve"> </w:t>
                        </w:r>
                        <w:r>
                          <w:rPr>
                            <w:color w:val="231F20"/>
                          </w:rPr>
                          <w:t>our</w:t>
                        </w:r>
                        <w:r>
                          <w:rPr>
                            <w:color w:val="231F20"/>
                            <w:spacing w:val="-3"/>
                          </w:rPr>
                          <w:t xml:space="preserve"> </w:t>
                        </w:r>
                        <w:r>
                          <w:rPr>
                            <w:color w:val="231F20"/>
                          </w:rPr>
                          <w:t>self-esteem,</w:t>
                        </w:r>
                        <w:r>
                          <w:rPr>
                            <w:color w:val="231F20"/>
                            <w:spacing w:val="-3"/>
                          </w:rPr>
                          <w:t xml:space="preserve"> </w:t>
                        </w:r>
                        <w:r>
                          <w:rPr>
                            <w:color w:val="231F20"/>
                          </w:rPr>
                          <w:t>our</w:t>
                        </w:r>
                        <w:r>
                          <w:rPr>
                            <w:color w:val="231F20"/>
                            <w:spacing w:val="-3"/>
                          </w:rPr>
                          <w:t xml:space="preserve"> </w:t>
                        </w:r>
                        <w:r>
                          <w:rPr>
                            <w:color w:val="231F20"/>
                          </w:rPr>
                          <w:t>security,</w:t>
                        </w:r>
                        <w:r>
                          <w:rPr>
                            <w:color w:val="231F20"/>
                            <w:spacing w:val="-3"/>
                          </w:rPr>
                          <w:t xml:space="preserve"> </w:t>
                        </w:r>
                        <w:r>
                          <w:rPr>
                            <w:color w:val="231F20"/>
                          </w:rPr>
                          <w:t>our</w:t>
                        </w:r>
                        <w:r>
                          <w:rPr>
                            <w:color w:val="231F20"/>
                            <w:spacing w:val="-3"/>
                          </w:rPr>
                          <w:t xml:space="preserve"> </w:t>
                        </w:r>
                        <w:r>
                          <w:rPr>
                            <w:color w:val="231F20"/>
                          </w:rPr>
                          <w:t>ambitions, our</w:t>
                        </w:r>
                        <w:r>
                          <w:rPr>
                            <w:color w:val="231F20"/>
                            <w:spacing w:val="-6"/>
                          </w:rPr>
                          <w:t xml:space="preserve"> </w:t>
                        </w:r>
                        <w:r>
                          <w:rPr>
                            <w:color w:val="231F20"/>
                          </w:rPr>
                          <w:t>personal,</w:t>
                        </w:r>
                        <w:r>
                          <w:rPr>
                            <w:color w:val="231F20"/>
                            <w:spacing w:val="-6"/>
                          </w:rPr>
                          <w:t xml:space="preserve"> </w:t>
                        </w:r>
                        <w:r>
                          <w:rPr>
                            <w:color w:val="231F20"/>
                          </w:rPr>
                          <w:t>or</w:t>
                        </w:r>
                        <w:r>
                          <w:rPr>
                            <w:color w:val="231F20"/>
                            <w:spacing w:val="-6"/>
                          </w:rPr>
                          <w:t xml:space="preserve"> </w:t>
                        </w:r>
                        <w:r>
                          <w:rPr>
                            <w:color w:val="231F20"/>
                          </w:rPr>
                          <w:t>sex</w:t>
                        </w:r>
                        <w:r>
                          <w:rPr>
                            <w:color w:val="231F20"/>
                            <w:spacing w:val="-6"/>
                          </w:rPr>
                          <w:t xml:space="preserve"> </w:t>
                        </w:r>
                        <w:r>
                          <w:rPr>
                            <w:color w:val="231F20"/>
                          </w:rPr>
                          <w:t>relations,</w:t>
                        </w:r>
                        <w:r>
                          <w:rPr>
                            <w:color w:val="231F20"/>
                            <w:spacing w:val="-6"/>
                          </w:rPr>
                          <w:t xml:space="preserve"> </w:t>
                        </w:r>
                        <w:r>
                          <w:rPr>
                            <w:color w:val="231F20"/>
                          </w:rPr>
                          <w:t>which</w:t>
                        </w:r>
                        <w:r>
                          <w:rPr>
                            <w:color w:val="231F20"/>
                            <w:spacing w:val="-6"/>
                          </w:rPr>
                          <w:t xml:space="preserve"> </w:t>
                        </w:r>
                        <w:r>
                          <w:rPr>
                            <w:color w:val="231F20"/>
                          </w:rPr>
                          <w:t>had</w:t>
                        </w:r>
                        <w:r>
                          <w:rPr>
                            <w:color w:val="231F20"/>
                            <w:spacing w:val="-6"/>
                          </w:rPr>
                          <w:t xml:space="preserve"> </w:t>
                        </w:r>
                        <w:r>
                          <w:rPr>
                            <w:color w:val="231F20"/>
                          </w:rPr>
                          <w:t>been</w:t>
                        </w:r>
                        <w:r>
                          <w:rPr>
                            <w:color w:val="231F20"/>
                            <w:spacing w:val="34"/>
                          </w:rPr>
                          <w:t xml:space="preserve"> </w:t>
                        </w:r>
                        <w:r>
                          <w:rPr>
                            <w:color w:val="231F20"/>
                          </w:rPr>
                          <w:t xml:space="preserve">interfered </w:t>
                        </w:r>
                        <w:r>
                          <w:rPr>
                            <w:color w:val="231F20"/>
                            <w:spacing w:val="-2"/>
                            <w:w w:val="105%"/>
                          </w:rPr>
                          <w:t>with?</w:t>
                        </w:r>
                      </w:p>
                      <w:p w14:paraId="4F8CD5F8" w14:textId="77777777" w:rsidR="00000000" w:rsidRDefault="00000000">
                        <w:pPr>
                          <w:pStyle w:val="BodyText"/>
                          <w:kinsoku w:val="0"/>
                          <w:overflowPunct w:val="0"/>
                          <w:spacing w:line="10.15pt" w:lineRule="exact"/>
                          <w:ind w:start="6.45pt" w:end="0pt" w:firstLine="0pt"/>
                          <w:rPr>
                            <w:color w:val="231F20"/>
                            <w:spacing w:val="-2"/>
                          </w:rPr>
                        </w:pPr>
                        <w:r>
                          <w:rPr>
                            <w:color w:val="231F20"/>
                          </w:rPr>
                          <w:t>We</w:t>
                        </w:r>
                        <w:r>
                          <w:rPr>
                            <w:color w:val="231F20"/>
                            <w:spacing w:val="-7"/>
                          </w:rPr>
                          <w:t xml:space="preserve"> </w:t>
                        </w:r>
                        <w:r>
                          <w:rPr>
                            <w:color w:val="231F20"/>
                          </w:rPr>
                          <w:t>were</w:t>
                        </w:r>
                        <w:r>
                          <w:rPr>
                            <w:color w:val="231F20"/>
                            <w:spacing w:val="-7"/>
                          </w:rPr>
                          <w:t xml:space="preserve"> </w:t>
                        </w:r>
                        <w:r>
                          <w:rPr>
                            <w:color w:val="231F20"/>
                          </w:rPr>
                          <w:t>usually</w:t>
                        </w:r>
                        <w:r>
                          <w:rPr>
                            <w:color w:val="231F20"/>
                            <w:spacing w:val="-7"/>
                          </w:rPr>
                          <w:t xml:space="preserve"> </w:t>
                        </w:r>
                        <w:r>
                          <w:rPr>
                            <w:color w:val="231F20"/>
                          </w:rPr>
                          <w:t>as</w:t>
                        </w:r>
                        <w:r>
                          <w:rPr>
                            <w:color w:val="231F20"/>
                            <w:spacing w:val="-6"/>
                          </w:rPr>
                          <w:t xml:space="preserve"> </w:t>
                        </w:r>
                        <w:r>
                          <w:rPr>
                            <w:color w:val="231F20"/>
                          </w:rPr>
                          <w:t>definite</w:t>
                        </w:r>
                        <w:r>
                          <w:rPr>
                            <w:color w:val="231F20"/>
                            <w:spacing w:val="-7"/>
                          </w:rPr>
                          <w:t xml:space="preserve"> </w:t>
                        </w:r>
                        <w:r>
                          <w:rPr>
                            <w:color w:val="231F20"/>
                          </w:rPr>
                          <w:t>as</w:t>
                        </w:r>
                        <w:r>
                          <w:rPr>
                            <w:color w:val="231F20"/>
                            <w:spacing w:val="-7"/>
                          </w:rPr>
                          <w:t xml:space="preserve"> </w:t>
                        </w:r>
                        <w:r>
                          <w:rPr>
                            <w:color w:val="231F20"/>
                          </w:rPr>
                          <w:t>this</w:t>
                        </w:r>
                        <w:r>
                          <w:rPr>
                            <w:color w:val="231F20"/>
                            <w:spacing w:val="-7"/>
                          </w:rPr>
                          <w:t xml:space="preserve"> </w:t>
                        </w:r>
                        <w:r>
                          <w:rPr>
                            <w:color w:val="231F20"/>
                            <w:spacing w:val="-2"/>
                          </w:rPr>
                          <w:t>example:</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25504" behindDoc="1" locked="0" layoutInCell="0" allowOverlap="1" wp14:anchorId="7813BA75" wp14:editId="15324DCE">
            <wp:simplePos x="0" y="0"/>
            <wp:positionH relativeFrom="page">
              <wp:posOffset>348615</wp:posOffset>
            </wp:positionH>
            <wp:positionV relativeFrom="page">
              <wp:posOffset>1424940</wp:posOffset>
            </wp:positionV>
            <wp:extent cx="727710" cy="280670"/>
            <wp:effectExtent l="0" t="0" r="0" b="0"/>
            <wp:wrapNone/>
            <wp:docPr id="381" name="Text Box 263"/>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727710"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43349B5D" w14:textId="77777777" w:rsidR="00000000" w:rsidRDefault="00000000">
                        <w:pPr>
                          <w:pStyle w:val="BodyText"/>
                          <w:kinsoku w:val="0"/>
                          <w:overflowPunct w:val="0"/>
                          <w:spacing w:before="0.80pt"/>
                          <w:ind w:end="0pt" w:firstLine="0pt"/>
                          <w:jc w:val="start"/>
                          <w:rPr>
                            <w:i/>
                            <w:iCs/>
                            <w:color w:val="231F20"/>
                            <w:spacing w:val="-5"/>
                            <w:sz w:val="16"/>
                            <w:szCs w:val="16"/>
                          </w:rPr>
                        </w:pPr>
                        <w:r>
                          <w:rPr>
                            <w:i/>
                            <w:iCs/>
                            <w:color w:val="231F20"/>
                            <w:sz w:val="16"/>
                            <w:szCs w:val="16"/>
                          </w:rPr>
                          <w:t>I’m</w:t>
                        </w:r>
                        <w:r>
                          <w:rPr>
                            <w:i/>
                            <w:iCs/>
                            <w:color w:val="231F20"/>
                            <w:spacing w:val="23"/>
                            <w:sz w:val="16"/>
                            <w:szCs w:val="16"/>
                          </w:rPr>
                          <w:t xml:space="preserve"> </w:t>
                        </w:r>
                        <w:r>
                          <w:rPr>
                            <w:i/>
                            <w:iCs/>
                            <w:color w:val="231F20"/>
                            <w:sz w:val="16"/>
                            <w:szCs w:val="16"/>
                          </w:rPr>
                          <w:t>resentful</w:t>
                        </w:r>
                        <w:r>
                          <w:rPr>
                            <w:i/>
                            <w:iCs/>
                            <w:color w:val="231F20"/>
                            <w:spacing w:val="24"/>
                            <w:sz w:val="16"/>
                            <w:szCs w:val="16"/>
                          </w:rPr>
                          <w:t xml:space="preserve"> </w:t>
                        </w:r>
                        <w:r>
                          <w:rPr>
                            <w:i/>
                            <w:iCs/>
                            <w:color w:val="231F20"/>
                            <w:spacing w:val="-5"/>
                            <w:sz w:val="16"/>
                            <w:szCs w:val="16"/>
                          </w:rPr>
                          <w:t>at:</w:t>
                        </w:r>
                      </w:p>
                      <w:p w14:paraId="5439242A" w14:textId="77777777" w:rsidR="00000000" w:rsidRDefault="00000000">
                        <w:pPr>
                          <w:pStyle w:val="BodyText"/>
                          <w:kinsoku w:val="0"/>
                          <w:overflowPunct w:val="0"/>
                          <w:spacing w:before="1.80pt"/>
                          <w:ind w:start="4pt" w:end="0pt" w:firstLine="0pt"/>
                          <w:jc w:val="start"/>
                          <w:rPr>
                            <w:color w:val="231F20"/>
                            <w:spacing w:val="-2"/>
                            <w:sz w:val="16"/>
                            <w:szCs w:val="16"/>
                          </w:rPr>
                        </w:pPr>
                        <w:r>
                          <w:rPr>
                            <w:color w:val="231F20"/>
                            <w:sz w:val="16"/>
                            <w:szCs w:val="16"/>
                          </w:rPr>
                          <w:t>Mr.</w:t>
                        </w:r>
                        <w:r>
                          <w:rPr>
                            <w:color w:val="231F20"/>
                            <w:spacing w:val="25"/>
                            <w:sz w:val="16"/>
                            <w:szCs w:val="16"/>
                          </w:rPr>
                          <w:t xml:space="preserve"> </w:t>
                        </w:r>
                        <w:r>
                          <w:rPr>
                            <w:color w:val="231F20"/>
                            <w:spacing w:val="-2"/>
                            <w:sz w:val="16"/>
                            <w:szCs w:val="16"/>
                          </w:rPr>
                          <w:t>Brown</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26528" behindDoc="1" locked="0" layoutInCell="0" allowOverlap="1" wp14:anchorId="27E509B3" wp14:editId="6FB3DFA3">
            <wp:simplePos x="0" y="0"/>
            <wp:positionH relativeFrom="page">
              <wp:posOffset>1130300</wp:posOffset>
            </wp:positionH>
            <wp:positionV relativeFrom="page">
              <wp:posOffset>1424940</wp:posOffset>
            </wp:positionV>
            <wp:extent cx="990600" cy="2908935"/>
            <wp:effectExtent l="0" t="0" r="0" b="0"/>
            <wp:wrapNone/>
            <wp:docPr id="380" name="Text Box 264"/>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990600" cy="2908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7392B5A8" w14:textId="77777777" w:rsidR="00000000" w:rsidRDefault="00000000">
                        <w:pPr>
                          <w:pStyle w:val="BodyText"/>
                          <w:kinsoku w:val="0"/>
                          <w:overflowPunct w:val="0"/>
                          <w:spacing w:before="0.80pt"/>
                          <w:ind w:start="2.20pt" w:end="0pt" w:firstLine="0pt"/>
                          <w:jc w:val="start"/>
                          <w:rPr>
                            <w:i/>
                            <w:iCs/>
                            <w:color w:val="231F20"/>
                            <w:spacing w:val="-2"/>
                            <w:sz w:val="16"/>
                            <w:szCs w:val="16"/>
                          </w:rPr>
                        </w:pPr>
                        <w:r>
                          <w:rPr>
                            <w:i/>
                            <w:iCs/>
                            <w:color w:val="231F20"/>
                            <w:sz w:val="16"/>
                            <w:szCs w:val="16"/>
                          </w:rPr>
                          <w:t>The</w:t>
                        </w:r>
                        <w:r>
                          <w:rPr>
                            <w:i/>
                            <w:iCs/>
                            <w:color w:val="231F20"/>
                            <w:spacing w:val="17"/>
                            <w:sz w:val="16"/>
                            <w:szCs w:val="16"/>
                          </w:rPr>
                          <w:t xml:space="preserve"> </w:t>
                        </w:r>
                        <w:r>
                          <w:rPr>
                            <w:i/>
                            <w:iCs/>
                            <w:color w:val="231F20"/>
                            <w:spacing w:val="-2"/>
                            <w:sz w:val="16"/>
                            <w:szCs w:val="16"/>
                          </w:rPr>
                          <w:t>Cause</w:t>
                        </w:r>
                      </w:p>
                      <w:p w14:paraId="5E4FF5F3" w14:textId="77777777" w:rsidR="00000000" w:rsidRDefault="00000000">
                        <w:pPr>
                          <w:pStyle w:val="BodyText"/>
                          <w:kinsoku w:val="0"/>
                          <w:overflowPunct w:val="0"/>
                          <w:spacing w:before="2.80pt" w:line="12.35pt" w:lineRule="auto"/>
                          <w:ind w:start="8pt" w:end="0pt" w:hanging="7.05pt"/>
                          <w:jc w:val="start"/>
                          <w:rPr>
                            <w:color w:val="231F20"/>
                            <w:spacing w:val="-2"/>
                            <w:sz w:val="16"/>
                            <w:szCs w:val="16"/>
                          </w:rPr>
                        </w:pPr>
                        <w:r>
                          <w:rPr>
                            <w:color w:val="231F20"/>
                            <w:sz w:val="16"/>
                            <w:szCs w:val="16"/>
                          </w:rPr>
                          <w:t>His</w:t>
                        </w:r>
                        <w:r>
                          <w:rPr>
                            <w:color w:val="231F20"/>
                            <w:spacing w:val="40"/>
                            <w:sz w:val="16"/>
                            <w:szCs w:val="16"/>
                          </w:rPr>
                          <w:t xml:space="preserve"> </w:t>
                        </w:r>
                        <w:r>
                          <w:rPr>
                            <w:color w:val="231F20"/>
                            <w:sz w:val="16"/>
                            <w:szCs w:val="16"/>
                          </w:rPr>
                          <w:t>attention</w:t>
                        </w:r>
                        <w:r>
                          <w:rPr>
                            <w:color w:val="231F20"/>
                            <w:spacing w:val="40"/>
                            <w:sz w:val="16"/>
                            <w:szCs w:val="16"/>
                          </w:rPr>
                          <w:t xml:space="preserve"> </w:t>
                        </w:r>
                        <w:r>
                          <w:rPr>
                            <w:color w:val="231F20"/>
                            <w:sz w:val="16"/>
                            <w:szCs w:val="16"/>
                          </w:rPr>
                          <w:t>to</w:t>
                        </w:r>
                        <w:r>
                          <w:rPr>
                            <w:color w:val="231F20"/>
                            <w:spacing w:val="40"/>
                            <w:sz w:val="16"/>
                            <w:szCs w:val="16"/>
                          </w:rPr>
                          <w:t xml:space="preserve"> </w:t>
                        </w:r>
                        <w:r>
                          <w:rPr>
                            <w:color w:val="231F20"/>
                            <w:sz w:val="16"/>
                            <w:szCs w:val="16"/>
                          </w:rPr>
                          <w:t>my</w:t>
                        </w:r>
                        <w:r>
                          <w:rPr>
                            <w:color w:val="231F20"/>
                            <w:spacing w:val="40"/>
                            <w:sz w:val="16"/>
                            <w:szCs w:val="16"/>
                          </w:rPr>
                          <w:t xml:space="preserve"> </w:t>
                        </w:r>
                        <w:r>
                          <w:rPr>
                            <w:color w:val="231F20"/>
                            <w:spacing w:val="-2"/>
                            <w:sz w:val="16"/>
                            <w:szCs w:val="16"/>
                          </w:rPr>
                          <w:t>wife.</w:t>
                        </w:r>
                      </w:p>
                      <w:p w14:paraId="3C9B584C" w14:textId="77777777" w:rsidR="00000000" w:rsidRDefault="00000000">
                        <w:pPr>
                          <w:pStyle w:val="BodyText"/>
                          <w:kinsoku w:val="0"/>
                          <w:overflowPunct w:val="0"/>
                          <w:spacing w:before="0.55pt" w:line="13.05pt" w:lineRule="auto"/>
                          <w:ind w:start="8.85pt" w:end="0pt" w:hanging="7.90pt"/>
                          <w:jc w:val="start"/>
                          <w:rPr>
                            <w:color w:val="231F20"/>
                            <w:spacing w:val="-2"/>
                            <w:sz w:val="16"/>
                            <w:szCs w:val="16"/>
                          </w:rPr>
                        </w:pPr>
                        <w:r>
                          <w:rPr>
                            <w:color w:val="231F20"/>
                            <w:sz w:val="16"/>
                            <w:szCs w:val="16"/>
                          </w:rPr>
                          <w:t>Told my wife of my</w:t>
                        </w:r>
                        <w:r>
                          <w:rPr>
                            <w:color w:val="231F20"/>
                            <w:spacing w:val="40"/>
                            <w:sz w:val="16"/>
                            <w:szCs w:val="16"/>
                          </w:rPr>
                          <w:t xml:space="preserve"> </w:t>
                        </w:r>
                        <w:r>
                          <w:rPr>
                            <w:color w:val="231F20"/>
                            <w:spacing w:val="-2"/>
                            <w:sz w:val="16"/>
                            <w:szCs w:val="16"/>
                          </w:rPr>
                          <w:t>mistress.</w:t>
                        </w:r>
                      </w:p>
                      <w:p w14:paraId="2E974077" w14:textId="77777777" w:rsidR="00000000" w:rsidRDefault="00000000">
                        <w:pPr>
                          <w:pStyle w:val="BodyText"/>
                          <w:kinsoku w:val="0"/>
                          <w:overflowPunct w:val="0"/>
                          <w:spacing w:line="8.65pt" w:lineRule="exact"/>
                          <w:ind w:end="0pt" w:firstLine="0pt"/>
                          <w:jc w:val="start"/>
                          <w:rPr>
                            <w:color w:val="231F20"/>
                            <w:spacing w:val="-5"/>
                            <w:sz w:val="16"/>
                            <w:szCs w:val="16"/>
                          </w:rPr>
                        </w:pPr>
                        <w:r>
                          <w:rPr>
                            <w:color w:val="231F20"/>
                            <w:sz w:val="16"/>
                            <w:szCs w:val="16"/>
                          </w:rPr>
                          <w:t>Brown</w:t>
                        </w:r>
                        <w:r>
                          <w:rPr>
                            <w:color w:val="231F20"/>
                            <w:spacing w:val="33"/>
                            <w:sz w:val="16"/>
                            <w:szCs w:val="16"/>
                          </w:rPr>
                          <w:t xml:space="preserve"> </w:t>
                        </w:r>
                        <w:r>
                          <w:rPr>
                            <w:color w:val="231F20"/>
                            <w:sz w:val="16"/>
                            <w:szCs w:val="16"/>
                          </w:rPr>
                          <w:t>may</w:t>
                        </w:r>
                        <w:r>
                          <w:rPr>
                            <w:color w:val="231F20"/>
                            <w:spacing w:val="34"/>
                            <w:sz w:val="16"/>
                            <w:szCs w:val="16"/>
                          </w:rPr>
                          <w:t xml:space="preserve"> </w:t>
                        </w:r>
                        <w:r>
                          <w:rPr>
                            <w:color w:val="231F20"/>
                            <w:sz w:val="16"/>
                            <w:szCs w:val="16"/>
                          </w:rPr>
                          <w:t>get</w:t>
                        </w:r>
                        <w:r>
                          <w:rPr>
                            <w:color w:val="231F20"/>
                            <w:spacing w:val="34"/>
                            <w:sz w:val="16"/>
                            <w:szCs w:val="16"/>
                          </w:rPr>
                          <w:t xml:space="preserve"> </w:t>
                        </w:r>
                        <w:r>
                          <w:rPr>
                            <w:color w:val="231F20"/>
                            <w:spacing w:val="-5"/>
                            <w:sz w:val="16"/>
                            <w:szCs w:val="16"/>
                          </w:rPr>
                          <w:t>my</w:t>
                        </w:r>
                      </w:p>
                      <w:p w14:paraId="7B90DB6F" w14:textId="77777777" w:rsidR="00000000" w:rsidRDefault="00000000">
                        <w:pPr>
                          <w:pStyle w:val="BodyText"/>
                          <w:kinsoku w:val="0"/>
                          <w:overflowPunct w:val="0"/>
                          <w:spacing w:before="0.80pt"/>
                          <w:ind w:start="9.55pt" w:end="0pt" w:firstLine="0pt"/>
                          <w:jc w:val="start"/>
                          <w:rPr>
                            <w:color w:val="231F20"/>
                            <w:spacing w:val="-2"/>
                            <w:sz w:val="16"/>
                            <w:szCs w:val="16"/>
                          </w:rPr>
                        </w:pPr>
                        <w:r>
                          <w:rPr>
                            <w:color w:val="231F20"/>
                            <w:sz w:val="16"/>
                            <w:szCs w:val="16"/>
                          </w:rPr>
                          <w:t>job</w:t>
                        </w:r>
                        <w:r>
                          <w:rPr>
                            <w:color w:val="231F20"/>
                            <w:spacing w:val="24"/>
                            <w:sz w:val="16"/>
                            <w:szCs w:val="16"/>
                          </w:rPr>
                          <w:t xml:space="preserve"> </w:t>
                        </w:r>
                        <w:r>
                          <w:rPr>
                            <w:color w:val="231F20"/>
                            <w:sz w:val="16"/>
                            <w:szCs w:val="16"/>
                          </w:rPr>
                          <w:t>at</w:t>
                        </w:r>
                        <w:r>
                          <w:rPr>
                            <w:color w:val="231F20"/>
                            <w:spacing w:val="24"/>
                            <w:sz w:val="16"/>
                            <w:szCs w:val="16"/>
                          </w:rPr>
                          <w:t xml:space="preserve"> </w:t>
                        </w:r>
                        <w:r>
                          <w:rPr>
                            <w:color w:val="231F20"/>
                            <w:sz w:val="16"/>
                            <w:szCs w:val="16"/>
                          </w:rPr>
                          <w:t>the</w:t>
                        </w:r>
                        <w:r>
                          <w:rPr>
                            <w:color w:val="231F20"/>
                            <w:spacing w:val="24"/>
                            <w:sz w:val="16"/>
                            <w:szCs w:val="16"/>
                          </w:rPr>
                          <w:t xml:space="preserve"> </w:t>
                        </w:r>
                        <w:r>
                          <w:rPr>
                            <w:color w:val="231F20"/>
                            <w:spacing w:val="-2"/>
                            <w:sz w:val="16"/>
                            <w:szCs w:val="16"/>
                          </w:rPr>
                          <w:t>office.</w:t>
                        </w:r>
                      </w:p>
                      <w:p w14:paraId="7F3F3917" w14:textId="77777777" w:rsidR="00000000" w:rsidRDefault="00000000">
                        <w:pPr>
                          <w:pStyle w:val="BodyText"/>
                          <w:kinsoku w:val="0"/>
                          <w:overflowPunct w:val="0"/>
                          <w:spacing w:before="0.30pt" w:line="12.95pt" w:lineRule="auto"/>
                          <w:ind w:start="7pt" w:end="3.75pt" w:hanging="6.05pt"/>
                          <w:jc w:val="start"/>
                          <w:rPr>
                            <w:color w:val="231F20"/>
                            <w:sz w:val="16"/>
                            <w:szCs w:val="16"/>
                          </w:rPr>
                        </w:pPr>
                        <w:r>
                          <w:rPr>
                            <w:color w:val="231F20"/>
                            <w:sz w:val="16"/>
                            <w:szCs w:val="16"/>
                          </w:rPr>
                          <w:t>She’s a nut - she</w:t>
                        </w:r>
                        <w:r>
                          <w:rPr>
                            <w:color w:val="231F20"/>
                            <w:spacing w:val="40"/>
                            <w:sz w:val="16"/>
                            <w:szCs w:val="16"/>
                          </w:rPr>
                          <w:t xml:space="preserve"> </w:t>
                        </w:r>
                        <w:r>
                          <w:rPr>
                            <w:color w:val="231F20"/>
                            <w:sz w:val="16"/>
                            <w:szCs w:val="16"/>
                          </w:rPr>
                          <w:t>snubbed me. She</w:t>
                        </w:r>
                        <w:r>
                          <w:rPr>
                            <w:color w:val="231F20"/>
                            <w:spacing w:val="40"/>
                            <w:sz w:val="16"/>
                            <w:szCs w:val="16"/>
                          </w:rPr>
                          <w:t xml:space="preserve"> </w:t>
                        </w:r>
                        <w:r>
                          <w:rPr>
                            <w:color w:val="231F20"/>
                            <w:sz w:val="16"/>
                            <w:szCs w:val="16"/>
                          </w:rPr>
                          <w:t>committed</w:t>
                        </w:r>
                        <w:r>
                          <w:rPr>
                            <w:color w:val="231F20"/>
                            <w:spacing w:val="35"/>
                            <w:sz w:val="16"/>
                            <w:szCs w:val="16"/>
                          </w:rPr>
                          <w:t xml:space="preserve"> </w:t>
                        </w:r>
                        <w:r>
                          <w:rPr>
                            <w:color w:val="231F20"/>
                            <w:sz w:val="16"/>
                            <w:szCs w:val="16"/>
                          </w:rPr>
                          <w:t>her</w:t>
                        </w:r>
                        <w:r>
                          <w:rPr>
                            <w:color w:val="231F20"/>
                            <w:spacing w:val="35"/>
                            <w:sz w:val="16"/>
                            <w:szCs w:val="16"/>
                          </w:rPr>
                          <w:t xml:space="preserve"> </w:t>
                        </w:r>
                        <w:r>
                          <w:rPr>
                            <w:color w:val="231F20"/>
                            <w:sz w:val="16"/>
                            <w:szCs w:val="16"/>
                          </w:rPr>
                          <w:t>hus-</w:t>
                        </w:r>
                        <w:r>
                          <w:rPr>
                            <w:color w:val="231F20"/>
                            <w:spacing w:val="40"/>
                            <w:sz w:val="16"/>
                            <w:szCs w:val="16"/>
                          </w:rPr>
                          <w:t xml:space="preserve"> </w:t>
                        </w:r>
                        <w:r>
                          <w:rPr>
                            <w:color w:val="231F20"/>
                            <w:sz w:val="16"/>
                            <w:szCs w:val="16"/>
                          </w:rPr>
                          <w:t>band for drinking.</w:t>
                        </w:r>
                        <w:r>
                          <w:rPr>
                            <w:color w:val="231F20"/>
                            <w:spacing w:val="40"/>
                            <w:sz w:val="16"/>
                            <w:szCs w:val="16"/>
                          </w:rPr>
                          <w:t xml:space="preserve"> </w:t>
                        </w:r>
                        <w:r>
                          <w:rPr>
                            <w:color w:val="231F20"/>
                            <w:sz w:val="16"/>
                            <w:szCs w:val="16"/>
                          </w:rPr>
                          <w:t>He’s my friend</w:t>
                        </w:r>
                        <w:r>
                          <w:rPr>
                            <w:color w:val="231F20"/>
                            <w:spacing w:val="40"/>
                            <w:sz w:val="16"/>
                            <w:szCs w:val="16"/>
                          </w:rPr>
                          <w:t xml:space="preserve"> </w:t>
                        </w:r>
                        <w:r>
                          <w:rPr>
                            <w:color w:val="231F20"/>
                            <w:sz w:val="16"/>
                            <w:szCs w:val="16"/>
                          </w:rPr>
                          <w:t>She’s a gossip.</w:t>
                        </w:r>
                      </w:p>
                      <w:p w14:paraId="377E2CA7" w14:textId="77777777" w:rsidR="00000000" w:rsidRDefault="00000000">
                        <w:pPr>
                          <w:pStyle w:val="BodyText"/>
                          <w:kinsoku w:val="0"/>
                          <w:overflowPunct w:val="0"/>
                          <w:spacing w:line="8.55pt" w:lineRule="exact"/>
                          <w:ind w:end="0pt" w:firstLine="0pt"/>
                          <w:jc w:val="start"/>
                          <w:rPr>
                            <w:color w:val="231F20"/>
                            <w:spacing w:val="-2"/>
                            <w:sz w:val="16"/>
                            <w:szCs w:val="16"/>
                          </w:rPr>
                        </w:pPr>
                        <w:r>
                          <w:rPr>
                            <w:color w:val="231F20"/>
                            <w:sz w:val="16"/>
                            <w:szCs w:val="16"/>
                          </w:rPr>
                          <w:t>Unreasonable-</w:t>
                        </w:r>
                        <w:r>
                          <w:rPr>
                            <w:color w:val="231F20"/>
                            <w:spacing w:val="-2"/>
                            <w:sz w:val="16"/>
                            <w:szCs w:val="16"/>
                          </w:rPr>
                          <w:t>Unjust</w:t>
                        </w:r>
                      </w:p>
                      <w:p w14:paraId="7E83E1E6" w14:textId="77777777" w:rsidR="00000000" w:rsidRDefault="00000000">
                        <w:pPr>
                          <w:pStyle w:val="BodyText"/>
                          <w:kinsoku w:val="0"/>
                          <w:overflowPunct w:val="0"/>
                          <w:spacing w:before="0.80pt" w:line="12.70pt" w:lineRule="auto"/>
                          <w:ind w:start="9pt" w:end="3.20pt" w:firstLine="0.75pt"/>
                          <w:jc w:val="start"/>
                          <w:rPr>
                            <w:color w:val="231F20"/>
                            <w:sz w:val="16"/>
                            <w:szCs w:val="16"/>
                          </w:rPr>
                        </w:pPr>
                        <w:r>
                          <w:rPr>
                            <w:color w:val="231F20"/>
                            <w:spacing w:val="-2"/>
                            <w:sz w:val="16"/>
                            <w:szCs w:val="16"/>
                          </w:rPr>
                          <w:t>-Overbearing-</w:t>
                        </w:r>
                        <w:r>
                          <w:rPr>
                            <w:color w:val="231F20"/>
                            <w:spacing w:val="40"/>
                            <w:sz w:val="16"/>
                            <w:szCs w:val="16"/>
                          </w:rPr>
                          <w:t xml:space="preserve"> </w:t>
                        </w:r>
                        <w:r>
                          <w:rPr>
                            <w:color w:val="231F20"/>
                            <w:sz w:val="16"/>
                            <w:szCs w:val="16"/>
                          </w:rPr>
                          <w:t>Threatens</w:t>
                        </w:r>
                        <w:r>
                          <w:rPr>
                            <w:color w:val="231F20"/>
                            <w:spacing w:val="40"/>
                            <w:sz w:val="16"/>
                            <w:szCs w:val="16"/>
                          </w:rPr>
                          <w:t xml:space="preserve"> </w:t>
                        </w:r>
                        <w:r>
                          <w:rPr>
                            <w:color w:val="231F20"/>
                            <w:sz w:val="16"/>
                            <w:szCs w:val="16"/>
                          </w:rPr>
                          <w:t>to</w:t>
                        </w:r>
                        <w:r>
                          <w:rPr>
                            <w:color w:val="231F20"/>
                            <w:spacing w:val="40"/>
                            <w:sz w:val="16"/>
                            <w:szCs w:val="16"/>
                          </w:rPr>
                          <w:t xml:space="preserve"> </w:t>
                        </w:r>
                        <w:r>
                          <w:rPr>
                            <w:color w:val="231F20"/>
                            <w:sz w:val="16"/>
                            <w:szCs w:val="16"/>
                          </w:rPr>
                          <w:t>fire</w:t>
                        </w:r>
                        <w:r>
                          <w:rPr>
                            <w:color w:val="231F20"/>
                            <w:spacing w:val="40"/>
                            <w:sz w:val="16"/>
                            <w:szCs w:val="16"/>
                          </w:rPr>
                          <w:t xml:space="preserve"> </w:t>
                        </w:r>
                        <w:r>
                          <w:rPr>
                            <w:color w:val="231F20"/>
                            <w:sz w:val="16"/>
                            <w:szCs w:val="16"/>
                          </w:rPr>
                          <w:t>me</w:t>
                        </w:r>
                        <w:r>
                          <w:rPr>
                            <w:color w:val="231F20"/>
                            <w:spacing w:val="40"/>
                            <w:sz w:val="16"/>
                            <w:szCs w:val="16"/>
                          </w:rPr>
                          <w:t xml:space="preserve"> </w:t>
                        </w:r>
                        <w:r>
                          <w:rPr>
                            <w:color w:val="231F20"/>
                            <w:sz w:val="16"/>
                            <w:szCs w:val="16"/>
                          </w:rPr>
                          <w:t>for</w:t>
                        </w:r>
                        <w:r>
                          <w:rPr>
                            <w:color w:val="231F20"/>
                            <w:spacing w:val="40"/>
                            <w:sz w:val="16"/>
                            <w:szCs w:val="16"/>
                          </w:rPr>
                          <w:t xml:space="preserve"> </w:t>
                        </w:r>
                        <w:r>
                          <w:rPr>
                            <w:color w:val="231F20"/>
                            <w:sz w:val="16"/>
                            <w:szCs w:val="16"/>
                          </w:rPr>
                          <w:t>drinking</w:t>
                        </w:r>
                        <w:r>
                          <w:rPr>
                            <w:color w:val="231F20"/>
                            <w:spacing w:val="80"/>
                            <w:sz w:val="16"/>
                            <w:szCs w:val="16"/>
                          </w:rPr>
                          <w:t xml:space="preserve"> </w:t>
                        </w:r>
                        <w:r>
                          <w:rPr>
                            <w:color w:val="231F20"/>
                            <w:sz w:val="16"/>
                            <w:szCs w:val="16"/>
                          </w:rPr>
                          <w:t>and padding my ex-</w:t>
                        </w:r>
                        <w:r>
                          <w:rPr>
                            <w:color w:val="231F20"/>
                            <w:spacing w:val="40"/>
                            <w:sz w:val="16"/>
                            <w:szCs w:val="16"/>
                          </w:rPr>
                          <w:t xml:space="preserve"> </w:t>
                        </w:r>
                        <w:r>
                          <w:rPr>
                            <w:color w:val="231F20"/>
                            <w:sz w:val="16"/>
                            <w:szCs w:val="16"/>
                          </w:rPr>
                          <w:t>pense</w:t>
                        </w:r>
                        <w:r>
                          <w:rPr>
                            <w:color w:val="231F20"/>
                            <w:spacing w:val="40"/>
                            <w:sz w:val="16"/>
                            <w:szCs w:val="16"/>
                          </w:rPr>
                          <w:t xml:space="preserve"> </w:t>
                        </w:r>
                        <w:r>
                          <w:rPr>
                            <w:color w:val="231F20"/>
                            <w:sz w:val="16"/>
                            <w:szCs w:val="16"/>
                          </w:rPr>
                          <w:t>account.</w:t>
                        </w:r>
                      </w:p>
                      <w:p w14:paraId="247E2F97" w14:textId="77777777" w:rsidR="00000000" w:rsidRDefault="00000000">
                        <w:pPr>
                          <w:pStyle w:val="BodyText"/>
                          <w:kinsoku w:val="0"/>
                          <w:overflowPunct w:val="0"/>
                          <w:spacing w:before="0.25pt" w:line="12.80pt" w:lineRule="auto"/>
                          <w:ind w:start="8pt" w:end="0pt" w:hanging="7.05pt"/>
                          <w:jc w:val="start"/>
                          <w:rPr>
                            <w:color w:val="231F20"/>
                            <w:sz w:val="16"/>
                            <w:szCs w:val="16"/>
                          </w:rPr>
                        </w:pPr>
                        <w:r>
                          <w:rPr>
                            <w:color w:val="231F20"/>
                            <w:sz w:val="16"/>
                            <w:szCs w:val="16"/>
                          </w:rPr>
                          <w:t>Misunderstands</w:t>
                        </w:r>
                        <w:r>
                          <w:rPr>
                            <w:color w:val="231F20"/>
                            <w:spacing w:val="40"/>
                            <w:sz w:val="16"/>
                            <w:szCs w:val="16"/>
                          </w:rPr>
                          <w:t xml:space="preserve"> </w:t>
                        </w:r>
                        <w:r>
                          <w:rPr>
                            <w:color w:val="231F20"/>
                            <w:sz w:val="16"/>
                            <w:szCs w:val="16"/>
                          </w:rPr>
                          <w:t>and</w:t>
                        </w:r>
                        <w:r>
                          <w:rPr>
                            <w:color w:val="231F20"/>
                            <w:spacing w:val="40"/>
                            <w:sz w:val="16"/>
                            <w:szCs w:val="16"/>
                          </w:rPr>
                          <w:t xml:space="preserve"> </w:t>
                        </w:r>
                        <w:r>
                          <w:rPr>
                            <w:color w:val="231F20"/>
                            <w:sz w:val="16"/>
                            <w:szCs w:val="16"/>
                          </w:rPr>
                          <w:t>nags. Likes Brown.</w:t>
                        </w:r>
                        <w:r>
                          <w:rPr>
                            <w:color w:val="231F20"/>
                            <w:spacing w:val="40"/>
                            <w:sz w:val="16"/>
                            <w:szCs w:val="16"/>
                          </w:rPr>
                          <w:t xml:space="preserve"> </w:t>
                        </w:r>
                        <w:r>
                          <w:rPr>
                            <w:color w:val="231F20"/>
                            <w:sz w:val="16"/>
                            <w:szCs w:val="16"/>
                          </w:rPr>
                          <w:t>Wants house put in</w:t>
                        </w:r>
                        <w:r>
                          <w:rPr>
                            <w:color w:val="231F20"/>
                            <w:spacing w:val="40"/>
                            <w:sz w:val="16"/>
                            <w:szCs w:val="16"/>
                          </w:rPr>
                          <w:t xml:space="preserve"> </w:t>
                        </w:r>
                        <w:r>
                          <w:rPr>
                            <w:color w:val="231F20"/>
                            <w:sz w:val="16"/>
                            <w:szCs w:val="16"/>
                          </w:rPr>
                          <w:t>her name.</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27552" behindDoc="1" locked="0" layoutInCell="0" allowOverlap="1" wp14:anchorId="18B1E0C9" wp14:editId="0B66163B">
            <wp:simplePos x="0" y="0"/>
            <wp:positionH relativeFrom="page">
              <wp:posOffset>2139950</wp:posOffset>
            </wp:positionH>
            <wp:positionV relativeFrom="page">
              <wp:posOffset>1424940</wp:posOffset>
            </wp:positionV>
            <wp:extent cx="869315" cy="1283335"/>
            <wp:effectExtent l="0" t="0" r="0" b="0"/>
            <wp:wrapNone/>
            <wp:docPr id="379" name="Text Box 265"/>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869315" cy="1283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17A8687C" w14:textId="77777777" w:rsidR="00000000" w:rsidRDefault="00000000">
                        <w:pPr>
                          <w:pStyle w:val="BodyText"/>
                          <w:kinsoku w:val="0"/>
                          <w:overflowPunct w:val="0"/>
                          <w:spacing w:before="0.80pt"/>
                          <w:ind w:end="0pt" w:firstLine="0pt"/>
                          <w:jc w:val="start"/>
                          <w:rPr>
                            <w:i/>
                            <w:iCs/>
                            <w:color w:val="231F20"/>
                            <w:spacing w:val="-5"/>
                            <w:sz w:val="16"/>
                            <w:szCs w:val="16"/>
                          </w:rPr>
                        </w:pPr>
                        <w:r>
                          <w:rPr>
                            <w:i/>
                            <w:iCs/>
                            <w:color w:val="231F20"/>
                            <w:sz w:val="16"/>
                            <w:szCs w:val="16"/>
                          </w:rPr>
                          <w:t>Affects</w:t>
                        </w:r>
                        <w:r>
                          <w:rPr>
                            <w:i/>
                            <w:iCs/>
                            <w:color w:val="231F20"/>
                            <w:spacing w:val="25"/>
                            <w:sz w:val="16"/>
                            <w:szCs w:val="16"/>
                          </w:rPr>
                          <w:t xml:space="preserve"> </w:t>
                        </w:r>
                        <w:r>
                          <w:rPr>
                            <w:i/>
                            <w:iCs/>
                            <w:color w:val="231F20"/>
                            <w:spacing w:val="-5"/>
                            <w:sz w:val="16"/>
                            <w:szCs w:val="16"/>
                          </w:rPr>
                          <w:t>my:</w:t>
                        </w:r>
                      </w:p>
                      <w:p w14:paraId="32BD092E" w14:textId="77777777" w:rsidR="00000000" w:rsidRDefault="00000000">
                        <w:pPr>
                          <w:pStyle w:val="BodyText"/>
                          <w:kinsoku w:val="0"/>
                          <w:overflowPunct w:val="0"/>
                          <w:spacing w:before="2.80pt" w:line="12.70pt" w:lineRule="auto"/>
                          <w:ind w:start="3.50pt" w:end="1.65pt" w:firstLine="0pt"/>
                          <w:jc w:val="start"/>
                          <w:rPr>
                            <w:color w:val="231F20"/>
                            <w:sz w:val="16"/>
                            <w:szCs w:val="16"/>
                          </w:rPr>
                        </w:pPr>
                        <w:r>
                          <w:rPr>
                            <w:color w:val="231F20"/>
                            <w:sz w:val="16"/>
                            <w:szCs w:val="16"/>
                          </w:rPr>
                          <w:t>Sex</w:t>
                        </w:r>
                        <w:r>
                          <w:rPr>
                            <w:color w:val="231F20"/>
                            <w:spacing w:val="40"/>
                            <w:sz w:val="16"/>
                            <w:szCs w:val="16"/>
                          </w:rPr>
                          <w:t xml:space="preserve"> </w:t>
                        </w:r>
                        <w:r>
                          <w:rPr>
                            <w:color w:val="231F20"/>
                            <w:sz w:val="16"/>
                            <w:szCs w:val="16"/>
                          </w:rPr>
                          <w:t>relations.</w:t>
                        </w:r>
                        <w:r>
                          <w:rPr>
                            <w:color w:val="231F20"/>
                            <w:spacing w:val="80"/>
                            <w:sz w:val="16"/>
                            <w:szCs w:val="16"/>
                          </w:rPr>
                          <w:t xml:space="preserve"> </w:t>
                        </w:r>
                        <w:r>
                          <w:rPr>
                            <w:color w:val="231F20"/>
                            <w:sz w:val="16"/>
                            <w:szCs w:val="16"/>
                          </w:rPr>
                          <w:t>Self-esteem</w:t>
                        </w:r>
                        <w:r>
                          <w:rPr>
                            <w:color w:val="231F20"/>
                            <w:spacing w:val="40"/>
                            <w:sz w:val="16"/>
                            <w:szCs w:val="16"/>
                          </w:rPr>
                          <w:t xml:space="preserve"> </w:t>
                        </w:r>
                        <w:r>
                          <w:rPr>
                            <w:color w:val="231F20"/>
                            <w:sz w:val="16"/>
                            <w:szCs w:val="16"/>
                          </w:rPr>
                          <w:t>(fear)</w:t>
                        </w:r>
                        <w:r>
                          <w:rPr>
                            <w:color w:val="231F20"/>
                            <w:spacing w:val="40"/>
                            <w:sz w:val="16"/>
                            <w:szCs w:val="16"/>
                          </w:rPr>
                          <w:t xml:space="preserve"> </w:t>
                        </w:r>
                        <w:r>
                          <w:rPr>
                            <w:color w:val="231F20"/>
                            <w:sz w:val="16"/>
                            <w:szCs w:val="16"/>
                          </w:rPr>
                          <w:t>Sex</w:t>
                        </w:r>
                        <w:r>
                          <w:rPr>
                            <w:color w:val="231F20"/>
                            <w:spacing w:val="40"/>
                            <w:sz w:val="16"/>
                            <w:szCs w:val="16"/>
                          </w:rPr>
                          <w:t xml:space="preserve"> </w:t>
                        </w:r>
                        <w:r>
                          <w:rPr>
                            <w:color w:val="231F20"/>
                            <w:sz w:val="16"/>
                            <w:szCs w:val="16"/>
                          </w:rPr>
                          <w:t>relations.</w:t>
                        </w:r>
                      </w:p>
                      <w:p w14:paraId="19160307" w14:textId="77777777" w:rsidR="00000000" w:rsidRDefault="00000000">
                        <w:pPr>
                          <w:pStyle w:val="BodyText"/>
                          <w:kinsoku w:val="0"/>
                          <w:overflowPunct w:val="0"/>
                          <w:spacing w:line="13.05pt" w:lineRule="auto"/>
                          <w:ind w:start="3.50pt" w:end="0pt" w:firstLine="0pt"/>
                          <w:jc w:val="start"/>
                          <w:rPr>
                            <w:color w:val="231F20"/>
                            <w:spacing w:val="-2"/>
                            <w:sz w:val="16"/>
                            <w:szCs w:val="16"/>
                          </w:rPr>
                        </w:pPr>
                        <w:r>
                          <w:rPr>
                            <w:color w:val="231F20"/>
                            <w:sz w:val="16"/>
                            <w:szCs w:val="16"/>
                          </w:rPr>
                          <w:t>Self-esteem</w:t>
                        </w:r>
                        <w:r>
                          <w:rPr>
                            <w:color w:val="231F20"/>
                            <w:spacing w:val="40"/>
                            <w:sz w:val="16"/>
                            <w:szCs w:val="16"/>
                          </w:rPr>
                          <w:t xml:space="preserve"> </w:t>
                        </w:r>
                        <w:r>
                          <w:rPr>
                            <w:color w:val="231F20"/>
                            <w:sz w:val="16"/>
                            <w:szCs w:val="16"/>
                          </w:rPr>
                          <w:t>(fear)</w:t>
                        </w:r>
                        <w:r>
                          <w:rPr>
                            <w:color w:val="231F20"/>
                            <w:spacing w:val="40"/>
                            <w:sz w:val="16"/>
                            <w:szCs w:val="16"/>
                          </w:rPr>
                          <w:t xml:space="preserve"> </w:t>
                        </w:r>
                        <w:r>
                          <w:rPr>
                            <w:color w:val="231F20"/>
                            <w:spacing w:val="-2"/>
                            <w:sz w:val="16"/>
                            <w:szCs w:val="16"/>
                          </w:rPr>
                          <w:t>Security.</w:t>
                        </w:r>
                      </w:p>
                      <w:p w14:paraId="7C7EEACC" w14:textId="77777777" w:rsidR="00000000" w:rsidRDefault="00000000">
                        <w:pPr>
                          <w:pStyle w:val="BodyText"/>
                          <w:kinsoku w:val="0"/>
                          <w:overflowPunct w:val="0"/>
                          <w:spacing w:line="12.60pt" w:lineRule="auto"/>
                          <w:ind w:start="3.50pt" w:end="0pt" w:firstLine="0pt"/>
                          <w:jc w:val="start"/>
                          <w:rPr>
                            <w:color w:val="231F20"/>
                            <w:spacing w:val="-2"/>
                            <w:sz w:val="16"/>
                            <w:szCs w:val="16"/>
                          </w:rPr>
                        </w:pPr>
                        <w:r>
                          <w:rPr>
                            <w:color w:val="231F20"/>
                            <w:sz w:val="16"/>
                            <w:szCs w:val="16"/>
                          </w:rPr>
                          <w:t>Self-esteem</w:t>
                        </w:r>
                        <w:r>
                          <w:rPr>
                            <w:color w:val="231F20"/>
                            <w:spacing w:val="40"/>
                            <w:sz w:val="16"/>
                            <w:szCs w:val="16"/>
                          </w:rPr>
                          <w:t xml:space="preserve"> </w:t>
                        </w:r>
                        <w:r>
                          <w:rPr>
                            <w:color w:val="231F20"/>
                            <w:sz w:val="16"/>
                            <w:szCs w:val="16"/>
                          </w:rPr>
                          <w:t>(fear)</w:t>
                        </w:r>
                        <w:r>
                          <w:rPr>
                            <w:color w:val="231F20"/>
                            <w:spacing w:val="40"/>
                            <w:sz w:val="16"/>
                            <w:szCs w:val="16"/>
                          </w:rPr>
                          <w:t xml:space="preserve"> </w:t>
                        </w:r>
                        <w:r>
                          <w:rPr>
                            <w:color w:val="231F20"/>
                            <w:sz w:val="16"/>
                            <w:szCs w:val="16"/>
                          </w:rPr>
                          <w:t>Personal</w:t>
                        </w:r>
                        <w:r>
                          <w:rPr>
                            <w:color w:val="231F20"/>
                            <w:spacing w:val="40"/>
                            <w:sz w:val="16"/>
                            <w:szCs w:val="16"/>
                          </w:rPr>
                          <w:t xml:space="preserve"> </w:t>
                        </w:r>
                        <w:r>
                          <w:rPr>
                            <w:color w:val="231F20"/>
                            <w:sz w:val="16"/>
                            <w:szCs w:val="16"/>
                          </w:rPr>
                          <w:t>relation-</w:t>
                        </w:r>
                        <w:r>
                          <w:rPr>
                            <w:color w:val="231F20"/>
                            <w:spacing w:val="40"/>
                            <w:sz w:val="16"/>
                            <w:szCs w:val="16"/>
                          </w:rPr>
                          <w:t xml:space="preserve"> </w:t>
                        </w:r>
                        <w:r>
                          <w:rPr>
                            <w:color w:val="231F20"/>
                            <w:sz w:val="16"/>
                            <w:szCs w:val="16"/>
                          </w:rPr>
                          <w:t>ship.</w:t>
                        </w:r>
                        <w:r>
                          <w:rPr>
                            <w:color w:val="231F20"/>
                            <w:spacing w:val="40"/>
                            <w:sz w:val="16"/>
                            <w:szCs w:val="16"/>
                          </w:rPr>
                          <w:t xml:space="preserve"> </w:t>
                        </w:r>
                        <w:r>
                          <w:rPr>
                            <w:color w:val="231F20"/>
                            <w:sz w:val="16"/>
                            <w:szCs w:val="16"/>
                          </w:rPr>
                          <w:t>Self-esteem</w:t>
                        </w:r>
                        <w:r>
                          <w:rPr>
                            <w:color w:val="231F20"/>
                            <w:spacing w:val="40"/>
                            <w:sz w:val="16"/>
                            <w:szCs w:val="16"/>
                          </w:rPr>
                          <w:t xml:space="preserve"> </w:t>
                        </w:r>
                        <w:r>
                          <w:rPr>
                            <w:color w:val="231F20"/>
                            <w:spacing w:val="-2"/>
                            <w:sz w:val="16"/>
                            <w:szCs w:val="16"/>
                          </w:rPr>
                          <w:t>(fear)</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28576" behindDoc="1" locked="0" layoutInCell="0" allowOverlap="1" wp14:anchorId="7B0940CE" wp14:editId="277D309E">
            <wp:simplePos x="0" y="0"/>
            <wp:positionH relativeFrom="page">
              <wp:posOffset>387350</wp:posOffset>
            </wp:positionH>
            <wp:positionV relativeFrom="page">
              <wp:posOffset>2313305</wp:posOffset>
            </wp:positionV>
            <wp:extent cx="478790" cy="140970"/>
            <wp:effectExtent l="0" t="0" r="0" b="0"/>
            <wp:wrapNone/>
            <wp:docPr id="378" name="Text Box 266"/>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478790" cy="140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78824415" w14:textId="77777777" w:rsidR="00000000" w:rsidRDefault="00000000">
                        <w:pPr>
                          <w:pStyle w:val="BodyText"/>
                          <w:kinsoku w:val="0"/>
                          <w:overflowPunct w:val="0"/>
                          <w:spacing w:before="0.80pt"/>
                          <w:ind w:end="0pt" w:firstLine="0pt"/>
                          <w:jc w:val="start"/>
                          <w:rPr>
                            <w:color w:val="231F20"/>
                            <w:spacing w:val="-2"/>
                            <w:sz w:val="16"/>
                            <w:szCs w:val="16"/>
                          </w:rPr>
                        </w:pPr>
                        <w:r>
                          <w:rPr>
                            <w:color w:val="231F20"/>
                            <w:spacing w:val="-2"/>
                            <w:sz w:val="16"/>
                            <w:szCs w:val="16"/>
                          </w:rPr>
                          <w:t>Mrs.Jones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29600" behindDoc="1" locked="0" layoutInCell="0" allowOverlap="1" wp14:anchorId="2D080B1C" wp14:editId="53C2DBF2">
            <wp:simplePos x="0" y="0"/>
            <wp:positionH relativeFrom="page">
              <wp:posOffset>387350</wp:posOffset>
            </wp:positionH>
            <wp:positionV relativeFrom="page">
              <wp:posOffset>3056255</wp:posOffset>
            </wp:positionV>
            <wp:extent cx="638175" cy="140970"/>
            <wp:effectExtent l="0" t="0" r="0" b="0"/>
            <wp:wrapNone/>
            <wp:docPr id="377" name="Text Box 267"/>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638175" cy="140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59EFCA20" w14:textId="77777777" w:rsidR="00000000" w:rsidRDefault="00000000">
                        <w:pPr>
                          <w:pStyle w:val="BodyText"/>
                          <w:kinsoku w:val="0"/>
                          <w:overflowPunct w:val="0"/>
                          <w:spacing w:before="0.80pt"/>
                          <w:ind w:end="0pt" w:firstLine="0pt"/>
                          <w:jc w:val="start"/>
                          <w:rPr>
                            <w:color w:val="231F20"/>
                            <w:spacing w:val="-2"/>
                            <w:sz w:val="16"/>
                            <w:szCs w:val="16"/>
                          </w:rPr>
                        </w:pPr>
                        <w:r>
                          <w:rPr>
                            <w:color w:val="231F20"/>
                            <w:sz w:val="16"/>
                            <w:szCs w:val="16"/>
                          </w:rPr>
                          <w:t>My</w:t>
                        </w:r>
                        <w:r>
                          <w:rPr>
                            <w:color w:val="231F20"/>
                            <w:spacing w:val="41"/>
                            <w:sz w:val="16"/>
                            <w:szCs w:val="16"/>
                          </w:rPr>
                          <w:t xml:space="preserve"> </w:t>
                        </w:r>
                        <w:r>
                          <w:rPr>
                            <w:color w:val="231F20"/>
                            <w:spacing w:val="-2"/>
                            <w:sz w:val="16"/>
                            <w:szCs w:val="16"/>
                          </w:rPr>
                          <w:t>employer</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30624" behindDoc="1" locked="0" layoutInCell="0" allowOverlap="1" wp14:anchorId="289EF6C8" wp14:editId="4A4AE1AE">
            <wp:simplePos x="0" y="0"/>
            <wp:positionH relativeFrom="page">
              <wp:posOffset>2171700</wp:posOffset>
            </wp:positionH>
            <wp:positionV relativeFrom="page">
              <wp:posOffset>3068955</wp:posOffset>
            </wp:positionV>
            <wp:extent cx="802640" cy="261620"/>
            <wp:effectExtent l="0" t="0" r="0" b="0"/>
            <wp:wrapNone/>
            <wp:docPr id="376" name="Text Box 26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80264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6BB7C307" w14:textId="77777777" w:rsidR="00000000" w:rsidRDefault="00000000">
                        <w:pPr>
                          <w:pStyle w:val="BodyText"/>
                          <w:kinsoku w:val="0"/>
                          <w:overflowPunct w:val="0"/>
                          <w:spacing w:before="0.80pt" w:line="12.35pt" w:lineRule="auto"/>
                          <w:ind w:end="0pt" w:firstLine="0pt"/>
                          <w:jc w:val="start"/>
                          <w:rPr>
                            <w:color w:val="231F20"/>
                            <w:spacing w:val="-2"/>
                            <w:sz w:val="16"/>
                            <w:szCs w:val="16"/>
                          </w:rPr>
                        </w:pPr>
                        <w:r>
                          <w:rPr>
                            <w:color w:val="231F20"/>
                            <w:spacing w:val="-2"/>
                            <w:sz w:val="16"/>
                            <w:szCs w:val="16"/>
                          </w:rPr>
                          <w:t>Self-esteem(fear)</w:t>
                        </w:r>
                        <w:r>
                          <w:rPr>
                            <w:color w:val="231F20"/>
                            <w:spacing w:val="40"/>
                            <w:sz w:val="16"/>
                            <w:szCs w:val="16"/>
                          </w:rPr>
                          <w:t xml:space="preserve"> </w:t>
                        </w:r>
                        <w:r>
                          <w:rPr>
                            <w:color w:val="231F20"/>
                            <w:spacing w:val="-2"/>
                            <w:sz w:val="16"/>
                            <w:szCs w:val="16"/>
                          </w:rPr>
                          <w:t>Security.</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31648" behindDoc="1" locked="0" layoutInCell="0" allowOverlap="1" wp14:anchorId="756E26AD" wp14:editId="628EFEF0">
            <wp:simplePos x="0" y="0"/>
            <wp:positionH relativeFrom="page">
              <wp:posOffset>387350</wp:posOffset>
            </wp:positionH>
            <wp:positionV relativeFrom="page">
              <wp:posOffset>3805555</wp:posOffset>
            </wp:positionV>
            <wp:extent cx="401320" cy="140970"/>
            <wp:effectExtent l="0" t="0" r="0" b="0"/>
            <wp:wrapNone/>
            <wp:docPr id="375" name="Text Box 269"/>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401320" cy="140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3E31603E" w14:textId="77777777" w:rsidR="00000000" w:rsidRDefault="00000000">
                        <w:pPr>
                          <w:pStyle w:val="BodyText"/>
                          <w:kinsoku w:val="0"/>
                          <w:overflowPunct w:val="0"/>
                          <w:spacing w:before="0.80pt"/>
                          <w:ind w:end="0pt" w:firstLine="0pt"/>
                          <w:jc w:val="start"/>
                          <w:rPr>
                            <w:color w:val="231F20"/>
                            <w:spacing w:val="-4"/>
                            <w:sz w:val="16"/>
                            <w:szCs w:val="16"/>
                          </w:rPr>
                        </w:pPr>
                        <w:r>
                          <w:rPr>
                            <w:color w:val="231F20"/>
                            <w:sz w:val="16"/>
                            <w:szCs w:val="16"/>
                          </w:rPr>
                          <w:t>My</w:t>
                        </w:r>
                        <w:r>
                          <w:rPr>
                            <w:color w:val="231F20"/>
                            <w:spacing w:val="26"/>
                            <w:sz w:val="16"/>
                            <w:szCs w:val="16"/>
                          </w:rPr>
                          <w:t xml:space="preserve"> </w:t>
                        </w:r>
                        <w:r>
                          <w:rPr>
                            <w:color w:val="231F20"/>
                            <w:spacing w:val="-4"/>
                            <w:sz w:val="16"/>
                            <w:szCs w:val="16"/>
                          </w:rPr>
                          <w:t>wife</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32672" behindDoc="1" locked="0" layoutInCell="0" allowOverlap="1" wp14:anchorId="1DCEBAC1" wp14:editId="450D0A47">
            <wp:simplePos x="0" y="0"/>
            <wp:positionH relativeFrom="page">
              <wp:posOffset>2171700</wp:posOffset>
            </wp:positionH>
            <wp:positionV relativeFrom="page">
              <wp:posOffset>3811905</wp:posOffset>
            </wp:positionV>
            <wp:extent cx="750570" cy="401320"/>
            <wp:effectExtent l="0" t="0" r="0" b="0"/>
            <wp:wrapNone/>
            <wp:docPr id="374" name="Text Box 270"/>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750570" cy="401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2492506A" w14:textId="77777777" w:rsidR="00000000" w:rsidRDefault="00000000">
                        <w:pPr>
                          <w:pStyle w:val="BodyText"/>
                          <w:kinsoku w:val="0"/>
                          <w:overflowPunct w:val="0"/>
                          <w:spacing w:before="0.80pt" w:line="13.30pt" w:lineRule="auto"/>
                          <w:ind w:end="0pt" w:firstLine="0pt"/>
                          <w:jc w:val="start"/>
                          <w:rPr>
                            <w:color w:val="231F20"/>
                            <w:sz w:val="16"/>
                            <w:szCs w:val="16"/>
                          </w:rPr>
                        </w:pPr>
                        <w:r>
                          <w:rPr>
                            <w:color w:val="231F20"/>
                            <w:sz w:val="16"/>
                            <w:szCs w:val="16"/>
                          </w:rPr>
                          <w:t>Pride</w:t>
                        </w:r>
                        <w:r>
                          <w:rPr>
                            <w:color w:val="231F20"/>
                            <w:spacing w:val="40"/>
                            <w:sz w:val="16"/>
                            <w:szCs w:val="16"/>
                          </w:rPr>
                          <w:t xml:space="preserve"> </w:t>
                        </w:r>
                        <w:r>
                          <w:rPr>
                            <w:color w:val="231F20"/>
                            <w:sz w:val="16"/>
                            <w:szCs w:val="16"/>
                          </w:rPr>
                          <w:t>-</w:t>
                        </w:r>
                        <w:r>
                          <w:rPr>
                            <w:color w:val="231F20"/>
                            <w:spacing w:val="40"/>
                            <w:sz w:val="16"/>
                            <w:szCs w:val="16"/>
                          </w:rPr>
                          <w:t xml:space="preserve"> </w:t>
                        </w:r>
                        <w:r>
                          <w:rPr>
                            <w:color w:val="231F20"/>
                            <w:sz w:val="16"/>
                            <w:szCs w:val="16"/>
                          </w:rPr>
                          <w:t>Personal</w:t>
                        </w:r>
                        <w:r>
                          <w:rPr>
                            <w:color w:val="231F20"/>
                            <w:spacing w:val="40"/>
                            <w:sz w:val="16"/>
                            <w:szCs w:val="16"/>
                          </w:rPr>
                          <w:t xml:space="preserve"> </w:t>
                        </w:r>
                        <w:r>
                          <w:rPr>
                            <w:color w:val="231F20"/>
                            <w:sz w:val="16"/>
                            <w:szCs w:val="16"/>
                          </w:rPr>
                          <w:t>sex</w:t>
                        </w:r>
                        <w:r>
                          <w:rPr>
                            <w:color w:val="231F20"/>
                            <w:spacing w:val="40"/>
                            <w:sz w:val="16"/>
                            <w:szCs w:val="16"/>
                          </w:rPr>
                          <w:t xml:space="preserve"> </w:t>
                        </w:r>
                        <w:r>
                          <w:rPr>
                            <w:color w:val="231F20"/>
                            <w:sz w:val="16"/>
                            <w:szCs w:val="16"/>
                          </w:rPr>
                          <w:t>relations</w:t>
                        </w:r>
                        <w:r>
                          <w:rPr>
                            <w:color w:val="231F20"/>
                            <w:spacing w:val="40"/>
                            <w:sz w:val="16"/>
                            <w:szCs w:val="16"/>
                          </w:rPr>
                          <w:t xml:space="preserve"> </w:t>
                        </w:r>
                        <w:r>
                          <w:rPr>
                            <w:color w:val="231F20"/>
                            <w:sz w:val="16"/>
                            <w:szCs w:val="16"/>
                          </w:rPr>
                          <w:t>-</w:t>
                        </w:r>
                        <w:r>
                          <w:rPr>
                            <w:color w:val="231F20"/>
                            <w:spacing w:val="40"/>
                            <w:sz w:val="16"/>
                            <w:szCs w:val="16"/>
                          </w:rPr>
                          <w:t xml:space="preserve"> </w:t>
                        </w:r>
                        <w:r>
                          <w:rPr>
                            <w:color w:val="231F20"/>
                            <w:sz w:val="16"/>
                            <w:szCs w:val="16"/>
                          </w:rPr>
                          <w:t>Security</w:t>
                        </w:r>
                        <w:r>
                          <w:rPr>
                            <w:color w:val="231F20"/>
                            <w:spacing w:val="40"/>
                            <w:sz w:val="16"/>
                            <w:szCs w:val="16"/>
                          </w:rPr>
                          <w:t xml:space="preserve"> </w:t>
                        </w:r>
                        <w:r>
                          <w:rPr>
                            <w:color w:val="231F20"/>
                            <w:sz w:val="16"/>
                            <w:szCs w:val="16"/>
                          </w:rPr>
                          <w:t>(fear)</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33696" behindDoc="1" locked="0" layoutInCell="0" allowOverlap="1" wp14:anchorId="1EDF33FD" wp14:editId="51381C24">
            <wp:simplePos x="0" y="0"/>
            <wp:positionH relativeFrom="page">
              <wp:posOffset>374650</wp:posOffset>
            </wp:positionH>
            <wp:positionV relativeFrom="page">
              <wp:posOffset>4371340</wp:posOffset>
            </wp:positionV>
            <wp:extent cx="2613025" cy="436245"/>
            <wp:effectExtent l="0" t="0" r="0" b="0"/>
            <wp:wrapNone/>
            <wp:docPr id="373" name="Text Box 271"/>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13025" cy="436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233B3154" w14:textId="77777777" w:rsidR="00000000" w:rsidRDefault="00000000">
                        <w:pPr>
                          <w:pStyle w:val="BodyText"/>
                          <w:kinsoku w:val="0"/>
                          <w:overflowPunct w:val="0"/>
                          <w:spacing w:before="0.85pt" w:line="12.70pt" w:lineRule="auto"/>
                          <w:rPr>
                            <w:color w:val="231F20"/>
                            <w:spacing w:val="-5"/>
                            <w:w w:val="105%"/>
                          </w:rPr>
                        </w:pPr>
                        <w:r>
                          <w:rPr>
                            <w:color w:val="231F20"/>
                            <w:w w:val="105%"/>
                          </w:rPr>
                          <w:t>We went back through our lives.</w:t>
                        </w:r>
                        <w:r>
                          <w:rPr>
                            <w:color w:val="231F20"/>
                            <w:spacing w:val="40"/>
                            <w:w w:val="105%"/>
                          </w:rPr>
                          <w:t xml:space="preserve"> </w:t>
                        </w:r>
                        <w:r>
                          <w:rPr>
                            <w:color w:val="231F20"/>
                            <w:w w:val="105%"/>
                          </w:rPr>
                          <w:t>Nothing counted but thoroughness and honesty.</w:t>
                        </w:r>
                        <w:r>
                          <w:rPr>
                            <w:color w:val="231F20"/>
                            <w:spacing w:val="40"/>
                            <w:w w:val="105%"/>
                          </w:rPr>
                          <w:t xml:space="preserve"> </w:t>
                        </w:r>
                        <w:r>
                          <w:rPr>
                            <w:color w:val="231F20"/>
                            <w:w w:val="105%"/>
                          </w:rPr>
                          <w:t>When we were fin- ished</w:t>
                        </w:r>
                        <w:r>
                          <w:rPr>
                            <w:color w:val="231F20"/>
                            <w:spacing w:val="15"/>
                            <w:w w:val="105%"/>
                          </w:rPr>
                          <w:t xml:space="preserve"> </w:t>
                        </w:r>
                        <w:r>
                          <w:rPr>
                            <w:color w:val="231F20"/>
                            <w:w w:val="105%"/>
                          </w:rPr>
                          <w:t>we</w:t>
                        </w:r>
                        <w:r>
                          <w:rPr>
                            <w:color w:val="231F20"/>
                            <w:spacing w:val="15"/>
                            <w:w w:val="105%"/>
                          </w:rPr>
                          <w:t xml:space="preserve"> </w:t>
                        </w:r>
                        <w:r>
                          <w:rPr>
                            <w:color w:val="231F20"/>
                            <w:w w:val="105%"/>
                          </w:rPr>
                          <w:t>considered</w:t>
                        </w:r>
                        <w:r>
                          <w:rPr>
                            <w:color w:val="231F20"/>
                            <w:spacing w:val="16"/>
                            <w:w w:val="105%"/>
                          </w:rPr>
                          <w:t xml:space="preserve"> </w:t>
                        </w:r>
                        <w:r>
                          <w:rPr>
                            <w:color w:val="231F20"/>
                            <w:w w:val="105%"/>
                          </w:rPr>
                          <w:t>it</w:t>
                        </w:r>
                        <w:r>
                          <w:rPr>
                            <w:color w:val="231F20"/>
                            <w:spacing w:val="15"/>
                            <w:w w:val="105%"/>
                          </w:rPr>
                          <w:t xml:space="preserve"> </w:t>
                        </w:r>
                        <w:r>
                          <w:rPr>
                            <w:color w:val="231F20"/>
                            <w:w w:val="105%"/>
                          </w:rPr>
                          <w:t>carefully.</w:t>
                        </w:r>
                        <w:r>
                          <w:rPr>
                            <w:color w:val="231F20"/>
                            <w:spacing w:val="65"/>
                            <w:w w:val="105%"/>
                          </w:rPr>
                          <w:t xml:space="preserve"> </w:t>
                        </w:r>
                        <w:r>
                          <w:rPr>
                            <w:color w:val="231F20"/>
                            <w:w w:val="105%"/>
                          </w:rPr>
                          <w:t>The</w:t>
                        </w:r>
                        <w:r>
                          <w:rPr>
                            <w:color w:val="231F20"/>
                            <w:spacing w:val="15"/>
                            <w:w w:val="105%"/>
                          </w:rPr>
                          <w:t xml:space="preserve"> </w:t>
                        </w:r>
                        <w:r>
                          <w:rPr>
                            <w:color w:val="231F20"/>
                            <w:w w:val="105%"/>
                          </w:rPr>
                          <w:t>first</w:t>
                        </w:r>
                        <w:r>
                          <w:rPr>
                            <w:color w:val="231F20"/>
                            <w:spacing w:val="15"/>
                            <w:w w:val="105%"/>
                          </w:rPr>
                          <w:t xml:space="preserve"> </w:t>
                        </w:r>
                        <w:r>
                          <w:rPr>
                            <w:color w:val="231F20"/>
                            <w:w w:val="105%"/>
                          </w:rPr>
                          <w:t>thing</w:t>
                        </w:r>
                        <w:r>
                          <w:rPr>
                            <w:color w:val="231F20"/>
                            <w:spacing w:val="16"/>
                            <w:w w:val="105%"/>
                          </w:rPr>
                          <w:t xml:space="preserve"> </w:t>
                        </w:r>
                        <w:r>
                          <w:rPr>
                            <w:color w:val="231F20"/>
                            <w:spacing w:val="-5"/>
                            <w:w w:val="105%"/>
                          </w:rPr>
                          <w:t>ap-</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20F83B32" w14:textId="4A24EA60"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1934720" behindDoc="1" locked="0" layoutInCell="0" allowOverlap="1" wp14:anchorId="73DA3B63" wp14:editId="3ACF9F74">
            <wp:simplePos x="0" y="0"/>
            <wp:positionH relativeFrom="page">
              <wp:posOffset>353060</wp:posOffset>
            </wp:positionH>
            <wp:positionV relativeFrom="page">
              <wp:posOffset>207645</wp:posOffset>
            </wp:positionV>
            <wp:extent cx="152400" cy="138430"/>
            <wp:effectExtent l="0" t="0" r="0" b="0"/>
            <wp:wrapNone/>
            <wp:docPr id="372" name="Text Box 27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5240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202C7C75"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66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35744" behindDoc="1" locked="0" layoutInCell="0" allowOverlap="1" wp14:anchorId="162533F0" wp14:editId="5F142E31">
            <wp:simplePos x="0" y="0"/>
            <wp:positionH relativeFrom="page">
              <wp:posOffset>994410</wp:posOffset>
            </wp:positionH>
            <wp:positionV relativeFrom="page">
              <wp:posOffset>207645</wp:posOffset>
            </wp:positionV>
            <wp:extent cx="1410970" cy="138430"/>
            <wp:effectExtent l="0" t="0" r="0" b="0"/>
            <wp:wrapNone/>
            <wp:docPr id="371" name="Text Box 273"/>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41097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10EA940A"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ALCOHOLICS</w:t>
                        </w:r>
                        <w:r>
                          <w:rPr>
                            <w:color w:val="231F20"/>
                            <w:spacing w:val="53"/>
                            <w:sz w:val="16"/>
                            <w:szCs w:val="16"/>
                          </w:rPr>
                          <w:t xml:space="preserve"> </w:t>
                        </w:r>
                        <w:r>
                          <w:rPr>
                            <w:color w:val="231F20"/>
                            <w:spacing w:val="-2"/>
                            <w:sz w:val="16"/>
                            <w:szCs w:val="16"/>
                          </w:rPr>
                          <w:t>ANONYMOUS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36768" behindDoc="1" locked="0" layoutInCell="0" allowOverlap="1" wp14:anchorId="2C46321D" wp14:editId="1A301238">
            <wp:simplePos x="0" y="0"/>
            <wp:positionH relativeFrom="page">
              <wp:posOffset>353060</wp:posOffset>
            </wp:positionH>
            <wp:positionV relativeFrom="page">
              <wp:posOffset>377190</wp:posOffset>
            </wp:positionV>
            <wp:extent cx="2609215" cy="4424680"/>
            <wp:effectExtent l="0" t="0" r="0" b="0"/>
            <wp:wrapNone/>
            <wp:docPr id="370" name="Text Box 274"/>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09215" cy="4424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6F20D4A0" w14:textId="77777777" w:rsidR="00000000" w:rsidRDefault="00000000">
                        <w:pPr>
                          <w:pStyle w:val="BodyText"/>
                          <w:kinsoku w:val="0"/>
                          <w:overflowPunct w:val="0"/>
                          <w:spacing w:before="0.85pt" w:line="12.95pt" w:lineRule="auto"/>
                          <w:ind w:end="1.40pt" w:firstLine="0pt"/>
                          <w:rPr>
                            <w:color w:val="231F20"/>
                            <w:w w:val="105%"/>
                          </w:rPr>
                        </w:pPr>
                        <w:r>
                          <w:rPr>
                            <w:color w:val="231F20"/>
                          </w:rPr>
                          <w:t>parent</w:t>
                        </w:r>
                        <w:r>
                          <w:rPr>
                            <w:color w:val="231F20"/>
                            <w:spacing w:val="-10"/>
                          </w:rPr>
                          <w:t xml:space="preserve"> </w:t>
                        </w:r>
                        <w:r>
                          <w:rPr>
                            <w:color w:val="231F20"/>
                          </w:rPr>
                          <w:t>was</w:t>
                        </w:r>
                        <w:r>
                          <w:rPr>
                            <w:color w:val="231F20"/>
                            <w:spacing w:val="-10"/>
                          </w:rPr>
                          <w:t xml:space="preserve"> </w:t>
                        </w:r>
                        <w:r>
                          <w:rPr>
                            <w:color w:val="231F20"/>
                          </w:rPr>
                          <w:t>that</w:t>
                        </w:r>
                        <w:r>
                          <w:rPr>
                            <w:color w:val="231F20"/>
                            <w:spacing w:val="-10"/>
                          </w:rPr>
                          <w:t xml:space="preserve"> </w:t>
                        </w:r>
                        <w:r>
                          <w:rPr>
                            <w:color w:val="231F20"/>
                          </w:rPr>
                          <w:t>this</w:t>
                        </w:r>
                        <w:r>
                          <w:rPr>
                            <w:color w:val="231F20"/>
                            <w:spacing w:val="-10"/>
                          </w:rPr>
                          <w:t xml:space="preserve"> </w:t>
                        </w:r>
                        <w:r>
                          <w:rPr>
                            <w:color w:val="231F20"/>
                          </w:rPr>
                          <w:t>world</w:t>
                        </w:r>
                        <w:r>
                          <w:rPr>
                            <w:color w:val="231F20"/>
                            <w:spacing w:val="-10"/>
                          </w:rPr>
                          <w:t xml:space="preserve"> </w:t>
                        </w:r>
                        <w:r>
                          <w:rPr>
                            <w:color w:val="231F20"/>
                          </w:rPr>
                          <w:t>and</w:t>
                        </w:r>
                        <w:r>
                          <w:rPr>
                            <w:color w:val="231F20"/>
                            <w:spacing w:val="-10"/>
                          </w:rPr>
                          <w:t xml:space="preserve"> </w:t>
                        </w:r>
                        <w:r>
                          <w:rPr>
                            <w:color w:val="231F20"/>
                          </w:rPr>
                          <w:t>its</w:t>
                        </w:r>
                        <w:r>
                          <w:rPr>
                            <w:color w:val="231F20"/>
                            <w:spacing w:val="-10"/>
                          </w:rPr>
                          <w:t xml:space="preserve"> </w:t>
                        </w:r>
                        <w:r>
                          <w:rPr>
                            <w:color w:val="231F20"/>
                          </w:rPr>
                          <w:t>people</w:t>
                        </w:r>
                        <w:r>
                          <w:rPr>
                            <w:color w:val="231F20"/>
                            <w:spacing w:val="-10"/>
                          </w:rPr>
                          <w:t xml:space="preserve"> </w:t>
                        </w:r>
                        <w:r>
                          <w:rPr>
                            <w:color w:val="231F20"/>
                          </w:rPr>
                          <w:t>were</w:t>
                        </w:r>
                        <w:r>
                          <w:rPr>
                            <w:color w:val="231F20"/>
                            <w:spacing w:val="-10"/>
                          </w:rPr>
                          <w:t xml:space="preserve"> </w:t>
                        </w:r>
                        <w:r>
                          <w:rPr>
                            <w:color w:val="231F20"/>
                          </w:rPr>
                          <w:t>often</w:t>
                        </w:r>
                        <w:r>
                          <w:rPr>
                            <w:color w:val="231F20"/>
                            <w:spacing w:val="-10"/>
                          </w:rPr>
                          <w:t xml:space="preserve"> </w:t>
                        </w:r>
                        <w:r>
                          <w:rPr>
                            <w:color w:val="231F20"/>
                          </w:rPr>
                          <w:t>quite wrong.</w:t>
                        </w:r>
                        <w:r>
                          <w:rPr>
                            <w:color w:val="231F20"/>
                            <w:spacing w:val="18"/>
                          </w:rPr>
                          <w:t xml:space="preserve"> </w:t>
                        </w:r>
                        <w:r>
                          <w:rPr>
                            <w:color w:val="231F20"/>
                          </w:rPr>
                          <w:t>To</w:t>
                        </w:r>
                        <w:r>
                          <w:rPr>
                            <w:color w:val="231F20"/>
                            <w:spacing w:val="-12"/>
                          </w:rPr>
                          <w:t xml:space="preserve"> </w:t>
                        </w:r>
                        <w:r>
                          <w:rPr>
                            <w:color w:val="231F20"/>
                          </w:rPr>
                          <w:t>conclude</w:t>
                        </w:r>
                        <w:r>
                          <w:rPr>
                            <w:color w:val="231F20"/>
                            <w:spacing w:val="-11"/>
                          </w:rPr>
                          <w:t xml:space="preserve"> </w:t>
                        </w:r>
                        <w:r>
                          <w:rPr>
                            <w:color w:val="231F20"/>
                          </w:rPr>
                          <w:t>that</w:t>
                        </w:r>
                        <w:r>
                          <w:rPr>
                            <w:color w:val="231F20"/>
                            <w:spacing w:val="-11"/>
                          </w:rPr>
                          <w:t xml:space="preserve"> </w:t>
                        </w:r>
                        <w:r>
                          <w:rPr>
                            <w:color w:val="231F20"/>
                          </w:rPr>
                          <w:t>others</w:t>
                        </w:r>
                        <w:r>
                          <w:rPr>
                            <w:color w:val="231F20"/>
                            <w:spacing w:val="-11"/>
                          </w:rPr>
                          <w:t xml:space="preserve"> </w:t>
                        </w:r>
                        <w:r>
                          <w:rPr>
                            <w:color w:val="231F20"/>
                          </w:rPr>
                          <w:t>were</w:t>
                        </w:r>
                        <w:r>
                          <w:rPr>
                            <w:color w:val="231F20"/>
                            <w:spacing w:val="-12"/>
                          </w:rPr>
                          <w:t xml:space="preserve"> </w:t>
                        </w:r>
                        <w:r>
                          <w:rPr>
                            <w:color w:val="231F20"/>
                          </w:rPr>
                          <w:t>wrong</w:t>
                        </w:r>
                        <w:r>
                          <w:rPr>
                            <w:color w:val="231F20"/>
                            <w:spacing w:val="-11"/>
                          </w:rPr>
                          <w:t xml:space="preserve"> </w:t>
                        </w:r>
                        <w:r>
                          <w:rPr>
                            <w:color w:val="231F20"/>
                          </w:rPr>
                          <w:t>was</w:t>
                        </w:r>
                        <w:r>
                          <w:rPr>
                            <w:color w:val="231F20"/>
                            <w:spacing w:val="-11"/>
                          </w:rPr>
                          <w:t xml:space="preserve"> </w:t>
                        </w:r>
                        <w:r>
                          <w:rPr>
                            <w:color w:val="231F20"/>
                          </w:rPr>
                          <w:t>as</w:t>
                        </w:r>
                        <w:r>
                          <w:rPr>
                            <w:color w:val="231F20"/>
                            <w:spacing w:val="-11"/>
                          </w:rPr>
                          <w:t xml:space="preserve"> </w:t>
                        </w:r>
                        <w:r>
                          <w:rPr>
                            <w:color w:val="231F20"/>
                          </w:rPr>
                          <w:t>far</w:t>
                        </w:r>
                        <w:r>
                          <w:rPr>
                            <w:color w:val="231F20"/>
                            <w:spacing w:val="-12"/>
                          </w:rPr>
                          <w:t xml:space="preserve"> </w:t>
                        </w:r>
                        <w:r>
                          <w:rPr>
                            <w:color w:val="231F20"/>
                          </w:rPr>
                          <w:t xml:space="preserve">as </w:t>
                        </w:r>
                        <w:r>
                          <w:rPr>
                            <w:color w:val="231F20"/>
                            <w:spacing w:val="-2"/>
                            <w:w w:val="105%"/>
                          </w:rPr>
                          <w:t>most</w:t>
                        </w:r>
                        <w:r>
                          <w:rPr>
                            <w:color w:val="231F20"/>
                            <w:spacing w:val="-10"/>
                            <w:w w:val="105%"/>
                          </w:rPr>
                          <w:t xml:space="preserve"> </w:t>
                        </w:r>
                        <w:r>
                          <w:rPr>
                            <w:color w:val="231F20"/>
                            <w:spacing w:val="-2"/>
                            <w:w w:val="105%"/>
                          </w:rPr>
                          <w:t>of</w:t>
                        </w:r>
                        <w:r>
                          <w:rPr>
                            <w:color w:val="231F20"/>
                            <w:spacing w:val="-10"/>
                            <w:w w:val="105%"/>
                          </w:rPr>
                          <w:t xml:space="preserve"> </w:t>
                        </w:r>
                        <w:r>
                          <w:rPr>
                            <w:color w:val="231F20"/>
                            <w:spacing w:val="-2"/>
                            <w:w w:val="105%"/>
                          </w:rPr>
                          <w:t>us</w:t>
                        </w:r>
                        <w:r>
                          <w:rPr>
                            <w:color w:val="231F20"/>
                            <w:spacing w:val="-10"/>
                            <w:w w:val="105%"/>
                          </w:rPr>
                          <w:t xml:space="preserve"> </w:t>
                        </w:r>
                        <w:r>
                          <w:rPr>
                            <w:color w:val="231F20"/>
                            <w:spacing w:val="-2"/>
                            <w:w w:val="105%"/>
                          </w:rPr>
                          <w:t>ever</w:t>
                        </w:r>
                        <w:r>
                          <w:rPr>
                            <w:color w:val="231F20"/>
                            <w:spacing w:val="-10"/>
                            <w:w w:val="105%"/>
                          </w:rPr>
                          <w:t xml:space="preserve"> </w:t>
                        </w:r>
                        <w:r>
                          <w:rPr>
                            <w:color w:val="231F20"/>
                            <w:spacing w:val="-2"/>
                            <w:w w:val="105%"/>
                          </w:rPr>
                          <w:t>got.</w:t>
                        </w:r>
                        <w:r>
                          <w:rPr>
                            <w:color w:val="231F20"/>
                            <w:spacing w:val="-7"/>
                            <w:w w:val="105%"/>
                          </w:rPr>
                          <w:t xml:space="preserve"> </w:t>
                        </w:r>
                        <w:r>
                          <w:rPr>
                            <w:color w:val="231F20"/>
                            <w:spacing w:val="-2"/>
                            <w:w w:val="105%"/>
                          </w:rPr>
                          <w:t>The</w:t>
                        </w:r>
                        <w:r>
                          <w:rPr>
                            <w:color w:val="231F20"/>
                            <w:spacing w:val="-10"/>
                            <w:w w:val="105%"/>
                          </w:rPr>
                          <w:t xml:space="preserve"> </w:t>
                        </w:r>
                        <w:r>
                          <w:rPr>
                            <w:color w:val="231F20"/>
                            <w:spacing w:val="-2"/>
                            <w:w w:val="105%"/>
                          </w:rPr>
                          <w:t>usual</w:t>
                        </w:r>
                        <w:r>
                          <w:rPr>
                            <w:color w:val="231F20"/>
                            <w:spacing w:val="-9"/>
                            <w:w w:val="105%"/>
                          </w:rPr>
                          <w:t xml:space="preserve"> </w:t>
                        </w:r>
                        <w:r>
                          <w:rPr>
                            <w:color w:val="231F20"/>
                            <w:spacing w:val="-2"/>
                            <w:w w:val="105%"/>
                          </w:rPr>
                          <w:t>outcome</w:t>
                        </w:r>
                        <w:r>
                          <w:rPr>
                            <w:color w:val="231F20"/>
                            <w:spacing w:val="-10"/>
                            <w:w w:val="105%"/>
                          </w:rPr>
                          <w:t xml:space="preserve"> </w:t>
                        </w:r>
                        <w:r>
                          <w:rPr>
                            <w:color w:val="231F20"/>
                            <w:spacing w:val="-2"/>
                            <w:w w:val="105%"/>
                          </w:rPr>
                          <w:t>was</w:t>
                        </w:r>
                        <w:r>
                          <w:rPr>
                            <w:color w:val="231F20"/>
                            <w:spacing w:val="-10"/>
                            <w:w w:val="105%"/>
                          </w:rPr>
                          <w:t xml:space="preserve"> </w:t>
                        </w:r>
                        <w:r>
                          <w:rPr>
                            <w:color w:val="231F20"/>
                            <w:spacing w:val="-2"/>
                            <w:w w:val="105%"/>
                          </w:rPr>
                          <w:t>that</w:t>
                        </w:r>
                        <w:r>
                          <w:rPr>
                            <w:color w:val="231F20"/>
                            <w:spacing w:val="-10"/>
                            <w:w w:val="105%"/>
                          </w:rPr>
                          <w:t xml:space="preserve"> </w:t>
                        </w:r>
                        <w:r>
                          <w:rPr>
                            <w:color w:val="231F20"/>
                            <w:spacing w:val="-2"/>
                            <w:w w:val="105%"/>
                          </w:rPr>
                          <w:t xml:space="preserve">people </w:t>
                        </w:r>
                        <w:r>
                          <w:rPr>
                            <w:color w:val="231F20"/>
                            <w:spacing w:val="-4"/>
                            <w:w w:val="105%"/>
                          </w:rPr>
                          <w:t>continued</w:t>
                        </w:r>
                        <w:r>
                          <w:rPr>
                            <w:color w:val="231F20"/>
                            <w:spacing w:val="-8"/>
                            <w:w w:val="105%"/>
                          </w:rPr>
                          <w:t xml:space="preserve"> </w:t>
                        </w:r>
                        <w:r>
                          <w:rPr>
                            <w:color w:val="231F20"/>
                            <w:spacing w:val="-4"/>
                            <w:w w:val="105%"/>
                          </w:rPr>
                          <w:t>to</w:t>
                        </w:r>
                        <w:r>
                          <w:rPr>
                            <w:color w:val="231F20"/>
                            <w:spacing w:val="-8"/>
                            <w:w w:val="105%"/>
                          </w:rPr>
                          <w:t xml:space="preserve"> </w:t>
                        </w:r>
                        <w:r>
                          <w:rPr>
                            <w:color w:val="231F20"/>
                            <w:spacing w:val="-4"/>
                            <w:w w:val="105%"/>
                          </w:rPr>
                          <w:t>wrong</w:t>
                        </w:r>
                        <w:r>
                          <w:rPr>
                            <w:color w:val="231F20"/>
                            <w:spacing w:val="-8"/>
                            <w:w w:val="105%"/>
                          </w:rPr>
                          <w:t xml:space="preserve"> </w:t>
                        </w:r>
                        <w:r>
                          <w:rPr>
                            <w:color w:val="231F20"/>
                            <w:spacing w:val="-4"/>
                            <w:w w:val="105%"/>
                          </w:rPr>
                          <w:t>us</w:t>
                        </w:r>
                        <w:r>
                          <w:rPr>
                            <w:color w:val="231F20"/>
                            <w:spacing w:val="-8"/>
                            <w:w w:val="105%"/>
                          </w:rPr>
                          <w:t xml:space="preserve"> </w:t>
                        </w:r>
                        <w:r>
                          <w:rPr>
                            <w:color w:val="231F20"/>
                            <w:spacing w:val="-4"/>
                            <w:w w:val="105%"/>
                          </w:rPr>
                          <w:t>and</w:t>
                        </w:r>
                        <w:r>
                          <w:rPr>
                            <w:color w:val="231F20"/>
                            <w:spacing w:val="-8"/>
                            <w:w w:val="105%"/>
                          </w:rPr>
                          <w:t xml:space="preserve"> </w:t>
                        </w:r>
                        <w:r>
                          <w:rPr>
                            <w:color w:val="231F20"/>
                            <w:spacing w:val="-4"/>
                            <w:w w:val="105%"/>
                          </w:rPr>
                          <w:t>we</w:t>
                        </w:r>
                        <w:r>
                          <w:rPr>
                            <w:color w:val="231F20"/>
                            <w:spacing w:val="-7"/>
                            <w:w w:val="105%"/>
                          </w:rPr>
                          <w:t xml:space="preserve"> </w:t>
                        </w:r>
                        <w:r>
                          <w:rPr>
                            <w:color w:val="231F20"/>
                            <w:spacing w:val="-4"/>
                            <w:w w:val="105%"/>
                          </w:rPr>
                          <w:t>stayed</w:t>
                        </w:r>
                        <w:r>
                          <w:rPr>
                            <w:color w:val="231F20"/>
                            <w:spacing w:val="-8"/>
                            <w:w w:val="105%"/>
                          </w:rPr>
                          <w:t xml:space="preserve"> </w:t>
                        </w:r>
                        <w:r>
                          <w:rPr>
                            <w:color w:val="231F20"/>
                            <w:spacing w:val="-4"/>
                            <w:w w:val="105%"/>
                          </w:rPr>
                          <w:t>sore.</w:t>
                        </w:r>
                        <w:r>
                          <w:rPr>
                            <w:color w:val="231F20"/>
                            <w:spacing w:val="11"/>
                            <w:w w:val="105%"/>
                          </w:rPr>
                          <w:t xml:space="preserve"> </w:t>
                        </w:r>
                        <w:r>
                          <w:rPr>
                            <w:color w:val="231F20"/>
                            <w:spacing w:val="-4"/>
                            <w:w w:val="105%"/>
                          </w:rPr>
                          <w:t>Sometimes</w:t>
                        </w:r>
                        <w:r>
                          <w:rPr>
                            <w:color w:val="231F20"/>
                            <w:spacing w:val="-7"/>
                            <w:w w:val="105%"/>
                          </w:rPr>
                          <w:t xml:space="preserve"> </w:t>
                        </w:r>
                        <w:r>
                          <w:rPr>
                            <w:color w:val="231F20"/>
                            <w:spacing w:val="-4"/>
                            <w:w w:val="105%"/>
                          </w:rPr>
                          <w:t xml:space="preserve">it </w:t>
                        </w:r>
                        <w:r>
                          <w:rPr>
                            <w:color w:val="231F20"/>
                          </w:rPr>
                          <w:t>was</w:t>
                        </w:r>
                        <w:r>
                          <w:rPr>
                            <w:color w:val="231F20"/>
                            <w:spacing w:val="-10"/>
                          </w:rPr>
                          <w:t xml:space="preserve"> </w:t>
                        </w:r>
                        <w:r>
                          <w:rPr>
                            <w:color w:val="231F20"/>
                          </w:rPr>
                          <w:t>remorse</w:t>
                        </w:r>
                        <w:r>
                          <w:rPr>
                            <w:color w:val="231F20"/>
                            <w:spacing w:val="-10"/>
                          </w:rPr>
                          <w:t xml:space="preserve"> </w:t>
                        </w:r>
                        <w:r>
                          <w:rPr>
                            <w:color w:val="231F20"/>
                          </w:rPr>
                          <w:t>and</w:t>
                        </w:r>
                        <w:r>
                          <w:rPr>
                            <w:color w:val="231F20"/>
                            <w:spacing w:val="-10"/>
                          </w:rPr>
                          <w:t xml:space="preserve"> </w:t>
                        </w:r>
                        <w:r>
                          <w:rPr>
                            <w:color w:val="231F20"/>
                          </w:rPr>
                          <w:t>then</w:t>
                        </w:r>
                        <w:r>
                          <w:rPr>
                            <w:color w:val="231F20"/>
                            <w:spacing w:val="-10"/>
                          </w:rPr>
                          <w:t xml:space="preserve"> </w:t>
                        </w:r>
                        <w:r>
                          <w:rPr>
                            <w:color w:val="231F20"/>
                          </w:rPr>
                          <w:t>we</w:t>
                        </w:r>
                        <w:r>
                          <w:rPr>
                            <w:color w:val="231F20"/>
                            <w:spacing w:val="-10"/>
                          </w:rPr>
                          <w:t xml:space="preserve"> </w:t>
                        </w:r>
                        <w:r>
                          <w:rPr>
                            <w:color w:val="231F20"/>
                          </w:rPr>
                          <w:t>were</w:t>
                        </w:r>
                        <w:r>
                          <w:rPr>
                            <w:color w:val="231F20"/>
                            <w:spacing w:val="-10"/>
                          </w:rPr>
                          <w:t xml:space="preserve"> </w:t>
                        </w:r>
                        <w:r>
                          <w:rPr>
                            <w:color w:val="231F20"/>
                          </w:rPr>
                          <w:t>sore</w:t>
                        </w:r>
                        <w:r>
                          <w:rPr>
                            <w:color w:val="231F20"/>
                            <w:spacing w:val="-10"/>
                          </w:rPr>
                          <w:t xml:space="preserve"> </w:t>
                        </w:r>
                        <w:r>
                          <w:rPr>
                            <w:color w:val="231F20"/>
                          </w:rPr>
                          <w:t>at</w:t>
                        </w:r>
                        <w:r>
                          <w:rPr>
                            <w:color w:val="231F20"/>
                            <w:spacing w:val="-10"/>
                          </w:rPr>
                          <w:t xml:space="preserve"> </w:t>
                        </w:r>
                        <w:r>
                          <w:rPr>
                            <w:color w:val="231F20"/>
                          </w:rPr>
                          <w:t>ourselves.</w:t>
                        </w:r>
                        <w:r>
                          <w:rPr>
                            <w:color w:val="231F20"/>
                            <w:spacing w:val="28"/>
                          </w:rPr>
                          <w:t xml:space="preserve"> </w:t>
                        </w:r>
                        <w:r>
                          <w:rPr>
                            <w:color w:val="231F20"/>
                          </w:rPr>
                          <w:t>But</w:t>
                        </w:r>
                        <w:r>
                          <w:rPr>
                            <w:color w:val="231F20"/>
                            <w:spacing w:val="-10"/>
                          </w:rPr>
                          <w:t xml:space="preserve"> </w:t>
                        </w:r>
                        <w:r>
                          <w:rPr>
                            <w:color w:val="231F20"/>
                          </w:rPr>
                          <w:t>the more</w:t>
                        </w:r>
                        <w:r>
                          <w:rPr>
                            <w:color w:val="231F20"/>
                            <w:spacing w:val="-12"/>
                          </w:rPr>
                          <w:t xml:space="preserve"> </w:t>
                        </w:r>
                        <w:r>
                          <w:rPr>
                            <w:color w:val="231F20"/>
                          </w:rPr>
                          <w:t>we</w:t>
                        </w:r>
                        <w:r>
                          <w:rPr>
                            <w:color w:val="231F20"/>
                            <w:spacing w:val="-11"/>
                          </w:rPr>
                          <w:t xml:space="preserve"> </w:t>
                        </w:r>
                        <w:r>
                          <w:rPr>
                            <w:color w:val="231F20"/>
                          </w:rPr>
                          <w:t>fought</w:t>
                        </w:r>
                        <w:r>
                          <w:rPr>
                            <w:color w:val="231F20"/>
                            <w:spacing w:val="-11"/>
                          </w:rPr>
                          <w:t xml:space="preserve"> </w:t>
                        </w:r>
                        <w:r>
                          <w:rPr>
                            <w:color w:val="231F20"/>
                          </w:rPr>
                          <w:t>and</w:t>
                        </w:r>
                        <w:r>
                          <w:rPr>
                            <w:color w:val="231F20"/>
                            <w:spacing w:val="-11"/>
                          </w:rPr>
                          <w:t xml:space="preserve"> </w:t>
                        </w:r>
                        <w:r>
                          <w:rPr>
                            <w:color w:val="231F20"/>
                          </w:rPr>
                          <w:t>tried</w:t>
                        </w:r>
                        <w:r>
                          <w:rPr>
                            <w:color w:val="231F20"/>
                            <w:spacing w:val="-12"/>
                          </w:rPr>
                          <w:t xml:space="preserve"> </w:t>
                        </w:r>
                        <w:r>
                          <w:rPr>
                            <w:color w:val="231F20"/>
                          </w:rPr>
                          <w:t>to</w:t>
                        </w:r>
                        <w:r>
                          <w:rPr>
                            <w:color w:val="231F20"/>
                            <w:spacing w:val="-11"/>
                          </w:rPr>
                          <w:t xml:space="preserve"> </w:t>
                        </w:r>
                        <w:r>
                          <w:rPr>
                            <w:color w:val="231F20"/>
                          </w:rPr>
                          <w:t>have</w:t>
                        </w:r>
                        <w:r>
                          <w:rPr>
                            <w:color w:val="231F20"/>
                            <w:spacing w:val="-11"/>
                          </w:rPr>
                          <w:t xml:space="preserve"> </w:t>
                        </w:r>
                        <w:r>
                          <w:rPr>
                            <w:color w:val="231F20"/>
                          </w:rPr>
                          <w:t>our</w:t>
                        </w:r>
                        <w:r>
                          <w:rPr>
                            <w:color w:val="231F20"/>
                            <w:spacing w:val="-11"/>
                          </w:rPr>
                          <w:t xml:space="preserve"> </w:t>
                        </w:r>
                        <w:r>
                          <w:rPr>
                            <w:color w:val="231F20"/>
                          </w:rPr>
                          <w:t>own</w:t>
                        </w:r>
                        <w:r>
                          <w:rPr>
                            <w:color w:val="231F20"/>
                            <w:spacing w:val="-12"/>
                          </w:rPr>
                          <w:t xml:space="preserve"> </w:t>
                        </w:r>
                        <w:r>
                          <w:rPr>
                            <w:color w:val="231F20"/>
                          </w:rPr>
                          <w:t>way,</w:t>
                        </w:r>
                        <w:r>
                          <w:rPr>
                            <w:color w:val="231F20"/>
                            <w:spacing w:val="-11"/>
                          </w:rPr>
                          <w:t xml:space="preserve"> </w:t>
                        </w:r>
                        <w:r>
                          <w:rPr>
                            <w:color w:val="231F20"/>
                          </w:rPr>
                          <w:t>the</w:t>
                        </w:r>
                        <w:r>
                          <w:rPr>
                            <w:color w:val="231F20"/>
                            <w:spacing w:val="-11"/>
                          </w:rPr>
                          <w:t xml:space="preserve"> </w:t>
                        </w:r>
                        <w:r>
                          <w:rPr>
                            <w:color w:val="231F20"/>
                          </w:rPr>
                          <w:t>worse matters</w:t>
                        </w:r>
                        <w:r>
                          <w:rPr>
                            <w:color w:val="231F20"/>
                            <w:spacing w:val="-12"/>
                          </w:rPr>
                          <w:t xml:space="preserve"> </w:t>
                        </w:r>
                        <w:r>
                          <w:rPr>
                            <w:color w:val="231F20"/>
                          </w:rPr>
                          <w:t>got.</w:t>
                        </w:r>
                        <w:r>
                          <w:rPr>
                            <w:color w:val="231F20"/>
                            <w:spacing w:val="-11"/>
                          </w:rPr>
                          <w:t xml:space="preserve"> </w:t>
                        </w:r>
                        <w:r>
                          <w:rPr>
                            <w:color w:val="231F20"/>
                          </w:rPr>
                          <w:t>As</w:t>
                        </w:r>
                        <w:r>
                          <w:rPr>
                            <w:color w:val="231F20"/>
                            <w:spacing w:val="-11"/>
                          </w:rPr>
                          <w:t xml:space="preserve"> </w:t>
                        </w:r>
                        <w:r>
                          <w:rPr>
                            <w:color w:val="231F20"/>
                          </w:rPr>
                          <w:t>in</w:t>
                        </w:r>
                        <w:r>
                          <w:rPr>
                            <w:color w:val="231F20"/>
                            <w:spacing w:val="-11"/>
                          </w:rPr>
                          <w:t xml:space="preserve"> </w:t>
                        </w:r>
                        <w:r>
                          <w:rPr>
                            <w:color w:val="231F20"/>
                          </w:rPr>
                          <w:t>war,</w:t>
                        </w:r>
                        <w:r>
                          <w:rPr>
                            <w:color w:val="231F20"/>
                            <w:spacing w:val="-12"/>
                          </w:rPr>
                          <w:t xml:space="preserve"> </w:t>
                        </w:r>
                        <w:r>
                          <w:rPr>
                            <w:color w:val="231F20"/>
                          </w:rPr>
                          <w:t>the</w:t>
                        </w:r>
                        <w:r>
                          <w:rPr>
                            <w:color w:val="231F20"/>
                            <w:spacing w:val="-11"/>
                          </w:rPr>
                          <w:t xml:space="preserve"> </w:t>
                        </w:r>
                        <w:r>
                          <w:rPr>
                            <w:color w:val="231F20"/>
                          </w:rPr>
                          <w:t>victor</w:t>
                        </w:r>
                        <w:r>
                          <w:rPr>
                            <w:color w:val="231F20"/>
                            <w:spacing w:val="-11"/>
                          </w:rPr>
                          <w:t xml:space="preserve"> </w:t>
                        </w:r>
                        <w:r>
                          <w:rPr>
                            <w:color w:val="231F20"/>
                          </w:rPr>
                          <w:t>only</w:t>
                        </w:r>
                        <w:r>
                          <w:rPr>
                            <w:i/>
                            <w:iCs/>
                            <w:color w:val="231F20"/>
                          </w:rPr>
                          <w:t>seemed</w:t>
                        </w:r>
                        <w:r>
                          <w:rPr>
                            <w:i/>
                            <w:iCs/>
                            <w:color w:val="231F20"/>
                            <w:spacing w:val="-11"/>
                          </w:rPr>
                          <w:t xml:space="preserve"> </w:t>
                        </w:r>
                        <w:r>
                          <w:rPr>
                            <w:color w:val="231F20"/>
                          </w:rPr>
                          <w:t>to</w:t>
                        </w:r>
                        <w:r>
                          <w:rPr>
                            <w:color w:val="231F20"/>
                            <w:spacing w:val="-12"/>
                          </w:rPr>
                          <w:t xml:space="preserve"> </w:t>
                        </w:r>
                        <w:r>
                          <w:rPr>
                            <w:color w:val="231F20"/>
                          </w:rPr>
                          <w:t>win.</w:t>
                        </w:r>
                        <w:r>
                          <w:rPr>
                            <w:color w:val="231F20"/>
                            <w:spacing w:val="-11"/>
                          </w:rPr>
                          <w:t xml:space="preserve"> </w:t>
                        </w:r>
                        <w:r>
                          <w:rPr>
                            <w:color w:val="231F20"/>
                          </w:rPr>
                          <w:t xml:space="preserve">Our </w:t>
                        </w:r>
                        <w:r>
                          <w:rPr>
                            <w:color w:val="231F20"/>
                            <w:w w:val="105%"/>
                          </w:rPr>
                          <w:t>moments</w:t>
                        </w:r>
                        <w:r>
                          <w:rPr>
                            <w:color w:val="231F20"/>
                            <w:spacing w:val="-18"/>
                            <w:w w:val="105%"/>
                          </w:rPr>
                          <w:t xml:space="preserve"> </w:t>
                        </w:r>
                        <w:r>
                          <w:rPr>
                            <w:color w:val="231F20"/>
                            <w:w w:val="105%"/>
                          </w:rPr>
                          <w:t>of</w:t>
                        </w:r>
                        <w:r>
                          <w:rPr>
                            <w:color w:val="231F20"/>
                            <w:spacing w:val="-18"/>
                            <w:w w:val="105%"/>
                          </w:rPr>
                          <w:t xml:space="preserve"> </w:t>
                        </w:r>
                        <w:r>
                          <w:rPr>
                            <w:color w:val="231F20"/>
                            <w:w w:val="105%"/>
                          </w:rPr>
                          <w:t>triumph</w:t>
                        </w:r>
                        <w:r>
                          <w:rPr>
                            <w:color w:val="231F20"/>
                            <w:spacing w:val="-18"/>
                            <w:w w:val="105%"/>
                          </w:rPr>
                          <w:t xml:space="preserve"> </w:t>
                        </w:r>
                        <w:r>
                          <w:rPr>
                            <w:color w:val="231F20"/>
                            <w:w w:val="105%"/>
                          </w:rPr>
                          <w:t>were</w:t>
                        </w:r>
                        <w:r>
                          <w:rPr>
                            <w:color w:val="231F20"/>
                            <w:spacing w:val="-18"/>
                            <w:w w:val="105%"/>
                          </w:rPr>
                          <w:t xml:space="preserve"> </w:t>
                        </w:r>
                        <w:r>
                          <w:rPr>
                            <w:color w:val="231F20"/>
                            <w:w w:val="105%"/>
                          </w:rPr>
                          <w:t>short-lived.</w:t>
                        </w:r>
                      </w:p>
                      <w:p w14:paraId="5989EB38" w14:textId="77777777" w:rsidR="00000000" w:rsidRDefault="00000000">
                        <w:pPr>
                          <w:pStyle w:val="BodyText"/>
                          <w:kinsoku w:val="0"/>
                          <w:overflowPunct w:val="0"/>
                          <w:spacing w:before="0.15pt" w:line="13.05pt" w:lineRule="auto"/>
                          <w:ind w:end="1.35pt"/>
                          <w:jc w:val="end"/>
                          <w:rPr>
                            <w:color w:val="231F20"/>
                            <w:spacing w:val="-4"/>
                          </w:rPr>
                        </w:pPr>
                        <w:r>
                          <w:rPr>
                            <w:color w:val="231F20"/>
                            <w:spacing w:val="-2"/>
                          </w:rPr>
                          <w:t>It</w:t>
                        </w:r>
                        <w:r>
                          <w:rPr>
                            <w:color w:val="231F20"/>
                            <w:spacing w:val="-16"/>
                          </w:rPr>
                          <w:t xml:space="preserve"> </w:t>
                        </w:r>
                        <w:r>
                          <w:rPr>
                            <w:color w:val="231F20"/>
                            <w:spacing w:val="-2"/>
                          </w:rPr>
                          <w:t>is</w:t>
                        </w:r>
                        <w:r>
                          <w:rPr>
                            <w:color w:val="231F20"/>
                            <w:spacing w:val="-16"/>
                          </w:rPr>
                          <w:t xml:space="preserve"> </w:t>
                        </w:r>
                        <w:r>
                          <w:rPr>
                            <w:color w:val="231F20"/>
                            <w:spacing w:val="-2"/>
                          </w:rPr>
                          <w:t>plain</w:t>
                        </w:r>
                        <w:r>
                          <w:rPr>
                            <w:color w:val="231F20"/>
                            <w:spacing w:val="-16"/>
                          </w:rPr>
                          <w:t xml:space="preserve"> </w:t>
                        </w:r>
                        <w:r>
                          <w:rPr>
                            <w:color w:val="231F20"/>
                            <w:spacing w:val="-2"/>
                          </w:rPr>
                          <w:t>that</w:t>
                        </w:r>
                        <w:r>
                          <w:rPr>
                            <w:color w:val="231F20"/>
                            <w:spacing w:val="-16"/>
                          </w:rPr>
                          <w:t xml:space="preserve"> </w:t>
                        </w:r>
                        <w:r>
                          <w:rPr>
                            <w:color w:val="231F20"/>
                            <w:spacing w:val="-2"/>
                          </w:rPr>
                          <w:t>a</w:t>
                        </w:r>
                        <w:r>
                          <w:rPr>
                            <w:color w:val="231F20"/>
                            <w:spacing w:val="-16"/>
                          </w:rPr>
                          <w:t xml:space="preserve"> </w:t>
                        </w:r>
                        <w:r>
                          <w:rPr>
                            <w:color w:val="231F20"/>
                            <w:spacing w:val="-2"/>
                          </w:rPr>
                          <w:t>life</w:t>
                        </w:r>
                        <w:r>
                          <w:rPr>
                            <w:color w:val="231F20"/>
                            <w:spacing w:val="-16"/>
                          </w:rPr>
                          <w:t xml:space="preserve"> </w:t>
                        </w:r>
                        <w:r>
                          <w:rPr>
                            <w:color w:val="231F20"/>
                            <w:spacing w:val="-2"/>
                          </w:rPr>
                          <w:t>which</w:t>
                        </w:r>
                        <w:r>
                          <w:rPr>
                            <w:color w:val="231F20"/>
                            <w:spacing w:val="-16"/>
                          </w:rPr>
                          <w:t xml:space="preserve"> </w:t>
                        </w:r>
                        <w:r>
                          <w:rPr>
                            <w:color w:val="231F20"/>
                            <w:spacing w:val="-2"/>
                          </w:rPr>
                          <w:t>includes</w:t>
                        </w:r>
                        <w:r>
                          <w:rPr>
                            <w:color w:val="231F20"/>
                            <w:spacing w:val="-16"/>
                          </w:rPr>
                          <w:t xml:space="preserve"> </w:t>
                        </w:r>
                        <w:r>
                          <w:rPr>
                            <w:color w:val="231F20"/>
                            <w:spacing w:val="-2"/>
                          </w:rPr>
                          <w:t>deep</w:t>
                        </w:r>
                        <w:r>
                          <w:rPr>
                            <w:color w:val="231F20"/>
                            <w:spacing w:val="-16"/>
                          </w:rPr>
                          <w:t xml:space="preserve"> </w:t>
                        </w:r>
                        <w:r>
                          <w:rPr>
                            <w:color w:val="231F20"/>
                            <w:spacing w:val="-2"/>
                          </w:rPr>
                          <w:t>resentment</w:t>
                        </w:r>
                        <w:r>
                          <w:rPr>
                            <w:color w:val="231F20"/>
                            <w:spacing w:val="-16"/>
                          </w:rPr>
                          <w:t xml:space="preserve"> </w:t>
                        </w:r>
                        <w:r>
                          <w:rPr>
                            <w:color w:val="231F20"/>
                            <w:spacing w:val="-2"/>
                          </w:rPr>
                          <w:t xml:space="preserve">leads </w:t>
                        </w:r>
                        <w:r>
                          <w:rPr>
                            <w:color w:val="231F20"/>
                          </w:rPr>
                          <w:t>only</w:t>
                        </w:r>
                        <w:r>
                          <w:rPr>
                            <w:color w:val="231F20"/>
                            <w:spacing w:val="-16"/>
                          </w:rPr>
                          <w:t xml:space="preserve"> </w:t>
                        </w:r>
                        <w:r>
                          <w:rPr>
                            <w:color w:val="231F20"/>
                          </w:rPr>
                          <w:t>to</w:t>
                        </w:r>
                        <w:r>
                          <w:rPr>
                            <w:color w:val="231F20"/>
                            <w:spacing w:val="-16"/>
                          </w:rPr>
                          <w:t xml:space="preserve"> </w:t>
                        </w:r>
                        <w:r>
                          <w:rPr>
                            <w:color w:val="231F20"/>
                          </w:rPr>
                          <w:t>futility</w:t>
                        </w:r>
                        <w:r>
                          <w:rPr>
                            <w:color w:val="231F20"/>
                            <w:spacing w:val="-16"/>
                          </w:rPr>
                          <w:t xml:space="preserve"> </w:t>
                        </w:r>
                        <w:r>
                          <w:rPr>
                            <w:color w:val="231F20"/>
                          </w:rPr>
                          <w:t>and</w:t>
                        </w:r>
                        <w:r>
                          <w:rPr>
                            <w:color w:val="231F20"/>
                            <w:spacing w:val="-16"/>
                          </w:rPr>
                          <w:t xml:space="preserve"> </w:t>
                        </w:r>
                        <w:r>
                          <w:rPr>
                            <w:color w:val="231F20"/>
                          </w:rPr>
                          <w:t>unhappiness.</w:t>
                        </w:r>
                        <w:r>
                          <w:rPr>
                            <w:color w:val="231F20"/>
                            <w:spacing w:val="-12"/>
                          </w:rPr>
                          <w:t xml:space="preserve"> </w:t>
                        </w:r>
                        <w:r>
                          <w:rPr>
                            <w:color w:val="231F20"/>
                          </w:rPr>
                          <w:t>To</w:t>
                        </w:r>
                        <w:r>
                          <w:rPr>
                            <w:color w:val="231F20"/>
                            <w:spacing w:val="-16"/>
                          </w:rPr>
                          <w:t xml:space="preserve"> </w:t>
                        </w:r>
                        <w:r>
                          <w:rPr>
                            <w:color w:val="231F20"/>
                          </w:rPr>
                          <w:t>the</w:t>
                        </w:r>
                        <w:r>
                          <w:rPr>
                            <w:color w:val="231F20"/>
                            <w:spacing w:val="-16"/>
                          </w:rPr>
                          <w:t xml:space="preserve"> </w:t>
                        </w:r>
                        <w:r>
                          <w:rPr>
                            <w:color w:val="231F20"/>
                          </w:rPr>
                          <w:t>precise</w:t>
                        </w:r>
                        <w:r>
                          <w:rPr>
                            <w:color w:val="231F20"/>
                            <w:spacing w:val="-16"/>
                          </w:rPr>
                          <w:t xml:space="preserve"> </w:t>
                        </w:r>
                        <w:r>
                          <w:rPr>
                            <w:color w:val="231F20"/>
                          </w:rPr>
                          <w:t>extent</w:t>
                        </w:r>
                        <w:r>
                          <w:rPr>
                            <w:color w:val="231F20"/>
                            <w:spacing w:val="-16"/>
                          </w:rPr>
                          <w:t xml:space="preserve"> </w:t>
                        </w:r>
                        <w:r>
                          <w:rPr>
                            <w:color w:val="231F20"/>
                          </w:rPr>
                          <w:t xml:space="preserve">that </w:t>
                        </w:r>
                        <w:r>
                          <w:rPr>
                            <w:color w:val="231F20"/>
                            <w:spacing w:val="-2"/>
                          </w:rPr>
                          <w:t>we</w:t>
                        </w:r>
                        <w:r>
                          <w:rPr>
                            <w:color w:val="231F20"/>
                            <w:spacing w:val="-12"/>
                          </w:rPr>
                          <w:t xml:space="preserve"> </w:t>
                        </w:r>
                        <w:r>
                          <w:rPr>
                            <w:color w:val="231F20"/>
                            <w:spacing w:val="-2"/>
                          </w:rPr>
                          <w:t>permit</w:t>
                        </w:r>
                        <w:r>
                          <w:rPr>
                            <w:color w:val="231F20"/>
                            <w:spacing w:val="-12"/>
                          </w:rPr>
                          <w:t xml:space="preserve"> </w:t>
                        </w:r>
                        <w:r>
                          <w:rPr>
                            <w:color w:val="231F20"/>
                            <w:spacing w:val="-2"/>
                          </w:rPr>
                          <w:t>these,</w:t>
                        </w:r>
                        <w:r>
                          <w:rPr>
                            <w:color w:val="231F20"/>
                            <w:spacing w:val="-12"/>
                          </w:rPr>
                          <w:t xml:space="preserve"> </w:t>
                        </w:r>
                        <w:r>
                          <w:rPr>
                            <w:color w:val="231F20"/>
                            <w:spacing w:val="-2"/>
                          </w:rPr>
                          <w:t>do</w:t>
                        </w:r>
                        <w:r>
                          <w:rPr>
                            <w:color w:val="231F20"/>
                            <w:spacing w:val="-12"/>
                          </w:rPr>
                          <w:t xml:space="preserve"> </w:t>
                        </w:r>
                        <w:r>
                          <w:rPr>
                            <w:color w:val="231F20"/>
                            <w:spacing w:val="-2"/>
                          </w:rPr>
                          <w:t>we</w:t>
                        </w:r>
                        <w:r>
                          <w:rPr>
                            <w:color w:val="231F20"/>
                            <w:spacing w:val="-12"/>
                          </w:rPr>
                          <w:t xml:space="preserve"> </w:t>
                        </w:r>
                        <w:r>
                          <w:rPr>
                            <w:color w:val="231F20"/>
                            <w:spacing w:val="-2"/>
                          </w:rPr>
                          <w:t>squander</w:t>
                        </w:r>
                        <w:r>
                          <w:rPr>
                            <w:color w:val="231F20"/>
                            <w:spacing w:val="-12"/>
                          </w:rPr>
                          <w:t xml:space="preserve"> </w:t>
                        </w:r>
                        <w:r>
                          <w:rPr>
                            <w:color w:val="231F20"/>
                            <w:spacing w:val="-2"/>
                          </w:rPr>
                          <w:t>the</w:t>
                        </w:r>
                        <w:r>
                          <w:rPr>
                            <w:color w:val="231F20"/>
                            <w:spacing w:val="-12"/>
                          </w:rPr>
                          <w:t xml:space="preserve"> </w:t>
                        </w:r>
                        <w:r>
                          <w:rPr>
                            <w:color w:val="231F20"/>
                            <w:spacing w:val="-2"/>
                          </w:rPr>
                          <w:t>hours</w:t>
                        </w:r>
                        <w:r>
                          <w:rPr>
                            <w:color w:val="231F20"/>
                            <w:spacing w:val="-12"/>
                          </w:rPr>
                          <w:t xml:space="preserve"> </w:t>
                        </w:r>
                        <w:r>
                          <w:rPr>
                            <w:color w:val="231F20"/>
                            <w:spacing w:val="-2"/>
                          </w:rPr>
                          <w:t>that</w:t>
                        </w:r>
                        <w:r>
                          <w:rPr>
                            <w:color w:val="231F20"/>
                            <w:spacing w:val="-12"/>
                          </w:rPr>
                          <w:t xml:space="preserve"> </w:t>
                        </w:r>
                        <w:r>
                          <w:rPr>
                            <w:color w:val="231F20"/>
                            <w:spacing w:val="-2"/>
                          </w:rPr>
                          <w:t>might</w:t>
                        </w:r>
                        <w:r>
                          <w:rPr>
                            <w:color w:val="231F20"/>
                            <w:spacing w:val="-12"/>
                          </w:rPr>
                          <w:t xml:space="preserve"> </w:t>
                        </w:r>
                        <w:r>
                          <w:rPr>
                            <w:color w:val="231F20"/>
                            <w:spacing w:val="-2"/>
                          </w:rPr>
                          <w:t xml:space="preserve">have </w:t>
                        </w:r>
                        <w:r>
                          <w:rPr>
                            <w:color w:val="231F20"/>
                            <w:spacing w:val="-4"/>
                            <w:w w:val="105%"/>
                          </w:rPr>
                          <w:t>been</w:t>
                        </w:r>
                        <w:r>
                          <w:rPr>
                            <w:color w:val="231F20"/>
                            <w:spacing w:val="-9"/>
                            <w:w w:val="105%"/>
                          </w:rPr>
                          <w:t xml:space="preserve"> </w:t>
                        </w:r>
                        <w:r>
                          <w:rPr>
                            <w:color w:val="231F20"/>
                            <w:spacing w:val="-4"/>
                            <w:w w:val="105%"/>
                          </w:rPr>
                          <w:t>worth</w:t>
                        </w:r>
                        <w:r>
                          <w:rPr>
                            <w:color w:val="231F20"/>
                            <w:spacing w:val="-9"/>
                            <w:w w:val="105%"/>
                          </w:rPr>
                          <w:t xml:space="preserve"> </w:t>
                        </w:r>
                        <w:r>
                          <w:rPr>
                            <w:color w:val="231F20"/>
                            <w:spacing w:val="-4"/>
                            <w:w w:val="105%"/>
                          </w:rPr>
                          <w:t>while.</w:t>
                        </w:r>
                        <w:r>
                          <w:rPr>
                            <w:color w:val="231F20"/>
                            <w:spacing w:val="31"/>
                            <w:w w:val="105%"/>
                          </w:rPr>
                          <w:t xml:space="preserve"> </w:t>
                        </w:r>
                        <w:r>
                          <w:rPr>
                            <w:color w:val="231F20"/>
                            <w:spacing w:val="-4"/>
                            <w:w w:val="105%"/>
                          </w:rPr>
                          <w:t>But</w:t>
                        </w:r>
                        <w:r>
                          <w:rPr>
                            <w:color w:val="231F20"/>
                            <w:spacing w:val="-9"/>
                            <w:w w:val="105%"/>
                          </w:rPr>
                          <w:t xml:space="preserve"> </w:t>
                        </w:r>
                        <w:r>
                          <w:rPr>
                            <w:color w:val="231F20"/>
                            <w:spacing w:val="-4"/>
                            <w:w w:val="105%"/>
                          </w:rPr>
                          <w:t>with</w:t>
                        </w:r>
                        <w:r>
                          <w:rPr>
                            <w:color w:val="231F20"/>
                            <w:spacing w:val="-9"/>
                            <w:w w:val="105%"/>
                          </w:rPr>
                          <w:t xml:space="preserve"> </w:t>
                        </w:r>
                        <w:r>
                          <w:rPr>
                            <w:color w:val="231F20"/>
                            <w:spacing w:val="-4"/>
                            <w:w w:val="105%"/>
                          </w:rPr>
                          <w:t>the</w:t>
                        </w:r>
                        <w:r>
                          <w:rPr>
                            <w:color w:val="231F20"/>
                            <w:spacing w:val="-9"/>
                            <w:w w:val="105%"/>
                          </w:rPr>
                          <w:t xml:space="preserve"> </w:t>
                        </w:r>
                        <w:r>
                          <w:rPr>
                            <w:color w:val="231F20"/>
                            <w:spacing w:val="-4"/>
                            <w:w w:val="105%"/>
                          </w:rPr>
                          <w:t>alcoholic,</w:t>
                        </w:r>
                        <w:r>
                          <w:rPr>
                            <w:color w:val="231F20"/>
                            <w:spacing w:val="-9"/>
                            <w:w w:val="105%"/>
                          </w:rPr>
                          <w:t xml:space="preserve"> </w:t>
                        </w:r>
                        <w:r>
                          <w:rPr>
                            <w:color w:val="231F20"/>
                            <w:spacing w:val="-4"/>
                            <w:w w:val="105%"/>
                          </w:rPr>
                          <w:t>whose</w:t>
                        </w:r>
                        <w:r>
                          <w:rPr>
                            <w:color w:val="231F20"/>
                            <w:spacing w:val="-9"/>
                            <w:w w:val="105%"/>
                          </w:rPr>
                          <w:t xml:space="preserve"> </w:t>
                        </w:r>
                        <w:r>
                          <w:rPr>
                            <w:color w:val="231F20"/>
                            <w:spacing w:val="-4"/>
                            <w:w w:val="105%"/>
                          </w:rPr>
                          <w:t>hope</w:t>
                        </w:r>
                        <w:r>
                          <w:rPr>
                            <w:color w:val="231F20"/>
                            <w:spacing w:val="-9"/>
                            <w:w w:val="105%"/>
                          </w:rPr>
                          <w:t xml:space="preserve"> </w:t>
                        </w:r>
                        <w:r>
                          <w:rPr>
                            <w:color w:val="231F20"/>
                            <w:spacing w:val="-4"/>
                            <w:w w:val="105%"/>
                          </w:rPr>
                          <w:t xml:space="preserve">is </w:t>
                        </w:r>
                        <w:r>
                          <w:rPr>
                            <w:color w:val="231F20"/>
                          </w:rPr>
                          <w:t>the</w:t>
                        </w:r>
                        <w:r>
                          <w:rPr>
                            <w:color w:val="231F20"/>
                            <w:spacing w:val="-16"/>
                          </w:rPr>
                          <w:t xml:space="preserve"> </w:t>
                        </w:r>
                        <w:r>
                          <w:rPr>
                            <w:color w:val="231F20"/>
                          </w:rPr>
                          <w:t>maintenance</w:t>
                        </w:r>
                        <w:r>
                          <w:rPr>
                            <w:color w:val="231F20"/>
                            <w:spacing w:val="-16"/>
                          </w:rPr>
                          <w:t xml:space="preserve"> </w:t>
                        </w:r>
                        <w:r>
                          <w:rPr>
                            <w:color w:val="231F20"/>
                          </w:rPr>
                          <w:t>and</w:t>
                        </w:r>
                        <w:r>
                          <w:rPr>
                            <w:color w:val="231F20"/>
                            <w:spacing w:val="-16"/>
                          </w:rPr>
                          <w:t xml:space="preserve"> </w:t>
                        </w:r>
                        <w:r>
                          <w:rPr>
                            <w:color w:val="231F20"/>
                          </w:rPr>
                          <w:t>growth</w:t>
                        </w:r>
                        <w:r>
                          <w:rPr>
                            <w:color w:val="231F20"/>
                            <w:spacing w:val="-16"/>
                          </w:rPr>
                          <w:t xml:space="preserve"> </w:t>
                        </w:r>
                        <w:r>
                          <w:rPr>
                            <w:color w:val="231F20"/>
                          </w:rPr>
                          <w:t>of</w:t>
                        </w:r>
                        <w:r>
                          <w:rPr>
                            <w:color w:val="231F20"/>
                            <w:spacing w:val="-16"/>
                          </w:rPr>
                          <w:t xml:space="preserve"> </w:t>
                        </w:r>
                        <w:r>
                          <w:rPr>
                            <w:color w:val="231F20"/>
                          </w:rPr>
                          <w:t>a</w:t>
                        </w:r>
                        <w:r>
                          <w:rPr>
                            <w:color w:val="231F20"/>
                            <w:spacing w:val="-16"/>
                          </w:rPr>
                          <w:t xml:space="preserve"> </w:t>
                        </w:r>
                        <w:r>
                          <w:rPr>
                            <w:color w:val="231F20"/>
                          </w:rPr>
                          <w:t>spiritual</w:t>
                        </w:r>
                        <w:r>
                          <w:rPr>
                            <w:color w:val="231F20"/>
                            <w:spacing w:val="-16"/>
                          </w:rPr>
                          <w:t xml:space="preserve"> </w:t>
                        </w:r>
                        <w:r>
                          <w:rPr>
                            <w:color w:val="231F20"/>
                          </w:rPr>
                          <w:t>experience,</w:t>
                        </w:r>
                        <w:r>
                          <w:rPr>
                            <w:color w:val="231F20"/>
                            <w:spacing w:val="-16"/>
                          </w:rPr>
                          <w:t xml:space="preserve"> </w:t>
                        </w:r>
                        <w:r>
                          <w:rPr>
                            <w:color w:val="231F20"/>
                          </w:rPr>
                          <w:t xml:space="preserve">this </w:t>
                        </w:r>
                        <w:r>
                          <w:rPr>
                            <w:color w:val="231F20"/>
                            <w:spacing w:val="-2"/>
                          </w:rPr>
                          <w:t>business</w:t>
                        </w:r>
                        <w:r>
                          <w:rPr>
                            <w:color w:val="231F20"/>
                            <w:spacing w:val="-13"/>
                          </w:rPr>
                          <w:t xml:space="preserve"> </w:t>
                        </w:r>
                        <w:r>
                          <w:rPr>
                            <w:color w:val="231F20"/>
                            <w:spacing w:val="-2"/>
                          </w:rPr>
                          <w:t>of</w:t>
                        </w:r>
                        <w:r>
                          <w:rPr>
                            <w:color w:val="231F20"/>
                            <w:spacing w:val="-13"/>
                          </w:rPr>
                          <w:t xml:space="preserve"> </w:t>
                        </w:r>
                        <w:r>
                          <w:rPr>
                            <w:color w:val="231F20"/>
                            <w:spacing w:val="-2"/>
                          </w:rPr>
                          <w:t>resentment</w:t>
                        </w:r>
                        <w:r>
                          <w:rPr>
                            <w:color w:val="231F20"/>
                            <w:spacing w:val="-13"/>
                          </w:rPr>
                          <w:t xml:space="preserve"> </w:t>
                        </w:r>
                        <w:r>
                          <w:rPr>
                            <w:color w:val="231F20"/>
                            <w:spacing w:val="-2"/>
                          </w:rPr>
                          <w:t>is</w:t>
                        </w:r>
                        <w:r>
                          <w:rPr>
                            <w:color w:val="231F20"/>
                            <w:spacing w:val="-10"/>
                          </w:rPr>
                          <w:t xml:space="preserve"> </w:t>
                        </w:r>
                        <w:r>
                          <w:rPr>
                            <w:color w:val="231F20"/>
                            <w:spacing w:val="-2"/>
                          </w:rPr>
                          <w:t>infinitely</w:t>
                        </w:r>
                        <w:r>
                          <w:rPr>
                            <w:color w:val="231F20"/>
                            <w:spacing w:val="-13"/>
                          </w:rPr>
                          <w:t xml:space="preserve"> </w:t>
                        </w:r>
                        <w:r>
                          <w:rPr>
                            <w:color w:val="231F20"/>
                            <w:spacing w:val="-2"/>
                          </w:rPr>
                          <w:t>grave. We</w:t>
                        </w:r>
                        <w:r>
                          <w:rPr>
                            <w:color w:val="231F20"/>
                            <w:spacing w:val="-13"/>
                          </w:rPr>
                          <w:t xml:space="preserve"> </w:t>
                        </w:r>
                        <w:r>
                          <w:rPr>
                            <w:color w:val="231F20"/>
                            <w:spacing w:val="-2"/>
                          </w:rPr>
                          <w:t>found</w:t>
                        </w:r>
                        <w:r>
                          <w:rPr>
                            <w:color w:val="231F20"/>
                            <w:spacing w:val="-13"/>
                          </w:rPr>
                          <w:t xml:space="preserve"> </w:t>
                        </w:r>
                        <w:r>
                          <w:rPr>
                            <w:color w:val="231F20"/>
                            <w:spacing w:val="-2"/>
                          </w:rPr>
                          <w:t>that</w:t>
                        </w:r>
                        <w:r>
                          <w:rPr>
                            <w:color w:val="231F20"/>
                            <w:spacing w:val="-13"/>
                          </w:rPr>
                          <w:t xml:space="preserve"> </w:t>
                        </w:r>
                        <w:r>
                          <w:rPr>
                            <w:color w:val="231F20"/>
                            <w:spacing w:val="-2"/>
                          </w:rPr>
                          <w:t>it is</w:t>
                        </w:r>
                        <w:r>
                          <w:rPr>
                            <w:color w:val="231F20"/>
                            <w:spacing w:val="-22"/>
                          </w:rPr>
                          <w:t xml:space="preserve"> </w:t>
                        </w:r>
                        <w:r>
                          <w:rPr>
                            <w:color w:val="231F20"/>
                            <w:spacing w:val="-2"/>
                          </w:rPr>
                          <w:t>fatal.</w:t>
                        </w:r>
                        <w:r>
                          <w:rPr>
                            <w:color w:val="231F20"/>
                            <w:spacing w:val="-10"/>
                          </w:rPr>
                          <w:t xml:space="preserve"> </w:t>
                        </w:r>
                        <w:r>
                          <w:rPr>
                            <w:color w:val="231F20"/>
                            <w:spacing w:val="-2"/>
                          </w:rPr>
                          <w:t>For</w:t>
                        </w:r>
                        <w:r>
                          <w:rPr>
                            <w:color w:val="231F20"/>
                            <w:spacing w:val="-22"/>
                          </w:rPr>
                          <w:t xml:space="preserve"> </w:t>
                        </w:r>
                        <w:r>
                          <w:rPr>
                            <w:color w:val="231F20"/>
                            <w:spacing w:val="-2"/>
                          </w:rPr>
                          <w:t>when</w:t>
                        </w:r>
                        <w:r>
                          <w:rPr>
                            <w:color w:val="231F20"/>
                            <w:spacing w:val="-22"/>
                          </w:rPr>
                          <w:t xml:space="preserve"> </w:t>
                        </w:r>
                        <w:r>
                          <w:rPr>
                            <w:color w:val="231F20"/>
                            <w:spacing w:val="-2"/>
                          </w:rPr>
                          <w:t>harboring</w:t>
                        </w:r>
                        <w:r>
                          <w:rPr>
                            <w:color w:val="231F20"/>
                            <w:spacing w:val="-22"/>
                          </w:rPr>
                          <w:t xml:space="preserve"> </w:t>
                        </w:r>
                        <w:r>
                          <w:rPr>
                            <w:color w:val="231F20"/>
                            <w:spacing w:val="-2"/>
                          </w:rPr>
                          <w:t>such</w:t>
                        </w:r>
                        <w:r>
                          <w:rPr>
                            <w:color w:val="231F20"/>
                            <w:spacing w:val="-22"/>
                          </w:rPr>
                          <w:t xml:space="preserve"> </w:t>
                        </w:r>
                        <w:r>
                          <w:rPr>
                            <w:color w:val="231F20"/>
                            <w:spacing w:val="-2"/>
                          </w:rPr>
                          <w:t>feelings</w:t>
                        </w:r>
                        <w:r>
                          <w:rPr>
                            <w:color w:val="231F20"/>
                            <w:spacing w:val="-22"/>
                          </w:rPr>
                          <w:t xml:space="preserve"> </w:t>
                        </w:r>
                        <w:r>
                          <w:rPr>
                            <w:color w:val="231F20"/>
                            <w:spacing w:val="-2"/>
                          </w:rPr>
                          <w:t>we</w:t>
                        </w:r>
                        <w:r>
                          <w:rPr>
                            <w:color w:val="231F20"/>
                            <w:spacing w:val="-22"/>
                          </w:rPr>
                          <w:t xml:space="preserve"> </w:t>
                        </w:r>
                        <w:r>
                          <w:rPr>
                            <w:color w:val="231F20"/>
                            <w:spacing w:val="-2"/>
                          </w:rPr>
                          <w:t>shut</w:t>
                        </w:r>
                        <w:r>
                          <w:rPr>
                            <w:color w:val="231F20"/>
                            <w:spacing w:val="-22"/>
                          </w:rPr>
                          <w:t xml:space="preserve"> </w:t>
                        </w:r>
                        <w:r>
                          <w:rPr>
                            <w:color w:val="231F20"/>
                            <w:spacing w:val="-2"/>
                          </w:rPr>
                          <w:t xml:space="preserve">ourselves </w:t>
                        </w:r>
                        <w:r>
                          <w:rPr>
                            <w:color w:val="231F20"/>
                          </w:rPr>
                          <w:t>off</w:t>
                        </w:r>
                        <w:r>
                          <w:rPr>
                            <w:color w:val="231F20"/>
                            <w:spacing w:val="-16"/>
                          </w:rPr>
                          <w:t xml:space="preserve"> </w:t>
                        </w:r>
                        <w:r>
                          <w:rPr>
                            <w:color w:val="231F20"/>
                          </w:rPr>
                          <w:t>from</w:t>
                        </w:r>
                        <w:r>
                          <w:rPr>
                            <w:color w:val="231F20"/>
                            <w:spacing w:val="-16"/>
                          </w:rPr>
                          <w:t xml:space="preserve"> </w:t>
                        </w:r>
                        <w:r>
                          <w:rPr>
                            <w:color w:val="231F20"/>
                          </w:rPr>
                          <w:t>the</w:t>
                        </w:r>
                        <w:r>
                          <w:rPr>
                            <w:color w:val="231F20"/>
                            <w:spacing w:val="-12"/>
                          </w:rPr>
                          <w:t xml:space="preserve"> </w:t>
                        </w:r>
                        <w:r>
                          <w:rPr>
                            <w:color w:val="231F20"/>
                          </w:rPr>
                          <w:t>sunlight</w:t>
                        </w:r>
                        <w:r>
                          <w:rPr>
                            <w:color w:val="231F20"/>
                            <w:spacing w:val="-16"/>
                          </w:rPr>
                          <w:t xml:space="preserve"> </w:t>
                        </w:r>
                        <w:r>
                          <w:rPr>
                            <w:color w:val="231F20"/>
                          </w:rPr>
                          <w:t>of</w:t>
                        </w:r>
                        <w:r>
                          <w:rPr>
                            <w:color w:val="231F20"/>
                            <w:spacing w:val="-16"/>
                          </w:rPr>
                          <w:t xml:space="preserve"> </w:t>
                        </w:r>
                        <w:r>
                          <w:rPr>
                            <w:color w:val="231F20"/>
                          </w:rPr>
                          <w:t>the</w:t>
                        </w:r>
                        <w:r>
                          <w:rPr>
                            <w:color w:val="231F20"/>
                            <w:spacing w:val="-16"/>
                          </w:rPr>
                          <w:t xml:space="preserve"> </w:t>
                        </w:r>
                        <w:r>
                          <w:rPr>
                            <w:color w:val="231F20"/>
                          </w:rPr>
                          <w:t>Spirit.</w:t>
                        </w:r>
                        <w:r>
                          <w:rPr>
                            <w:color w:val="231F20"/>
                            <w:spacing w:val="7"/>
                          </w:rPr>
                          <w:t xml:space="preserve"> </w:t>
                        </w:r>
                        <w:r>
                          <w:rPr>
                            <w:color w:val="231F20"/>
                          </w:rPr>
                          <w:t>The</w:t>
                        </w:r>
                        <w:r>
                          <w:rPr>
                            <w:color w:val="231F20"/>
                            <w:spacing w:val="-16"/>
                          </w:rPr>
                          <w:t xml:space="preserve"> </w:t>
                        </w:r>
                        <w:r>
                          <w:rPr>
                            <w:color w:val="231F20"/>
                          </w:rPr>
                          <w:t>insanity</w:t>
                        </w:r>
                        <w:r>
                          <w:rPr>
                            <w:color w:val="231F20"/>
                            <w:spacing w:val="-16"/>
                          </w:rPr>
                          <w:t xml:space="preserve"> </w:t>
                        </w:r>
                        <w:r>
                          <w:rPr>
                            <w:color w:val="231F20"/>
                          </w:rPr>
                          <w:t>of</w:t>
                        </w:r>
                        <w:r>
                          <w:rPr>
                            <w:color w:val="231F20"/>
                            <w:spacing w:val="-16"/>
                          </w:rPr>
                          <w:t xml:space="preserve"> </w:t>
                        </w:r>
                        <w:r>
                          <w:rPr>
                            <w:color w:val="231F20"/>
                          </w:rPr>
                          <w:t>alcohol returns</w:t>
                        </w:r>
                        <w:r>
                          <w:rPr>
                            <w:color w:val="231F20"/>
                            <w:spacing w:val="-17"/>
                          </w:rPr>
                          <w:t xml:space="preserve"> </w:t>
                        </w:r>
                        <w:r>
                          <w:rPr>
                            <w:color w:val="231F20"/>
                          </w:rPr>
                          <w:t>and</w:t>
                        </w:r>
                        <w:r>
                          <w:rPr>
                            <w:color w:val="231F20"/>
                            <w:spacing w:val="-17"/>
                          </w:rPr>
                          <w:t xml:space="preserve"> </w:t>
                        </w:r>
                        <w:r>
                          <w:rPr>
                            <w:color w:val="231F20"/>
                          </w:rPr>
                          <w:t>we</w:t>
                        </w:r>
                        <w:r>
                          <w:rPr>
                            <w:color w:val="231F20"/>
                            <w:spacing w:val="-17"/>
                          </w:rPr>
                          <w:t xml:space="preserve"> </w:t>
                        </w:r>
                        <w:r>
                          <w:rPr>
                            <w:color w:val="231F20"/>
                          </w:rPr>
                          <w:t>drink</w:t>
                        </w:r>
                        <w:r>
                          <w:rPr>
                            <w:color w:val="231F20"/>
                            <w:spacing w:val="-17"/>
                          </w:rPr>
                          <w:t xml:space="preserve"> </w:t>
                        </w:r>
                        <w:r>
                          <w:rPr>
                            <w:color w:val="231F20"/>
                          </w:rPr>
                          <w:t>again.</w:t>
                        </w:r>
                        <w:r>
                          <w:rPr>
                            <w:color w:val="231F20"/>
                            <w:spacing w:val="4"/>
                          </w:rPr>
                          <w:t xml:space="preserve"> </w:t>
                        </w:r>
                        <w:r>
                          <w:rPr>
                            <w:color w:val="231F20"/>
                          </w:rPr>
                          <w:t>And</w:t>
                        </w:r>
                        <w:r>
                          <w:rPr>
                            <w:color w:val="231F20"/>
                            <w:spacing w:val="-17"/>
                          </w:rPr>
                          <w:t xml:space="preserve"> </w:t>
                        </w:r>
                        <w:r>
                          <w:rPr>
                            <w:color w:val="231F20"/>
                          </w:rPr>
                          <w:t>with</w:t>
                        </w:r>
                        <w:r>
                          <w:rPr>
                            <w:color w:val="231F20"/>
                            <w:spacing w:val="-17"/>
                          </w:rPr>
                          <w:t xml:space="preserve"> </w:t>
                        </w:r>
                        <w:r>
                          <w:rPr>
                            <w:color w:val="231F20"/>
                          </w:rPr>
                          <w:t>us,</w:t>
                        </w:r>
                        <w:r>
                          <w:rPr>
                            <w:color w:val="231F20"/>
                            <w:spacing w:val="-17"/>
                          </w:rPr>
                          <w:t xml:space="preserve"> </w:t>
                        </w:r>
                        <w:r>
                          <w:rPr>
                            <w:color w:val="231F20"/>
                          </w:rPr>
                          <w:t>to</w:t>
                        </w:r>
                        <w:r>
                          <w:rPr>
                            <w:color w:val="231F20"/>
                            <w:spacing w:val="-17"/>
                          </w:rPr>
                          <w:t xml:space="preserve"> </w:t>
                        </w:r>
                        <w:r>
                          <w:rPr>
                            <w:color w:val="231F20"/>
                          </w:rPr>
                          <w:t>drink</w:t>
                        </w:r>
                        <w:r>
                          <w:rPr>
                            <w:color w:val="231F20"/>
                            <w:spacing w:val="-17"/>
                          </w:rPr>
                          <w:t xml:space="preserve"> </w:t>
                        </w:r>
                        <w:r>
                          <w:rPr>
                            <w:color w:val="231F20"/>
                          </w:rPr>
                          <w:t>is</w:t>
                        </w:r>
                        <w:r>
                          <w:rPr>
                            <w:color w:val="231F20"/>
                            <w:spacing w:val="-17"/>
                          </w:rPr>
                          <w:t xml:space="preserve"> </w:t>
                        </w:r>
                        <w:r>
                          <w:rPr>
                            <w:color w:val="231F20"/>
                          </w:rPr>
                          <w:t>to</w:t>
                        </w:r>
                        <w:r>
                          <w:rPr>
                            <w:color w:val="231F20"/>
                            <w:spacing w:val="-17"/>
                          </w:rPr>
                          <w:t xml:space="preserve"> </w:t>
                        </w:r>
                        <w:r>
                          <w:rPr>
                            <w:color w:val="231F20"/>
                          </w:rPr>
                          <w:t xml:space="preserve">die. </w:t>
                        </w:r>
                        <w:r>
                          <w:rPr>
                            <w:color w:val="231F20"/>
                            <w:spacing w:val="-2"/>
                            <w:w w:val="105%"/>
                          </w:rPr>
                          <w:t>If</w:t>
                        </w:r>
                        <w:r>
                          <w:rPr>
                            <w:color w:val="231F20"/>
                            <w:spacing w:val="-21"/>
                            <w:w w:val="105%"/>
                          </w:rPr>
                          <w:t xml:space="preserve"> </w:t>
                        </w:r>
                        <w:r>
                          <w:rPr>
                            <w:color w:val="231F20"/>
                            <w:spacing w:val="-2"/>
                            <w:w w:val="105%"/>
                          </w:rPr>
                          <w:t>we</w:t>
                        </w:r>
                        <w:r>
                          <w:rPr>
                            <w:color w:val="231F20"/>
                            <w:spacing w:val="-20"/>
                            <w:w w:val="105%"/>
                          </w:rPr>
                          <w:t xml:space="preserve"> </w:t>
                        </w:r>
                        <w:r>
                          <w:rPr>
                            <w:color w:val="231F20"/>
                            <w:spacing w:val="-2"/>
                            <w:w w:val="105%"/>
                          </w:rPr>
                          <w:t>were</w:t>
                        </w:r>
                        <w:r>
                          <w:rPr>
                            <w:color w:val="231F20"/>
                            <w:spacing w:val="-20"/>
                            <w:w w:val="105%"/>
                          </w:rPr>
                          <w:t xml:space="preserve"> </w:t>
                        </w:r>
                        <w:r>
                          <w:rPr>
                            <w:color w:val="231F20"/>
                            <w:spacing w:val="-2"/>
                            <w:w w:val="105%"/>
                          </w:rPr>
                          <w:t>to</w:t>
                        </w:r>
                        <w:r>
                          <w:rPr>
                            <w:color w:val="231F20"/>
                            <w:spacing w:val="-20"/>
                            <w:w w:val="105%"/>
                          </w:rPr>
                          <w:t xml:space="preserve"> </w:t>
                        </w:r>
                        <w:r>
                          <w:rPr>
                            <w:color w:val="231F20"/>
                            <w:spacing w:val="-2"/>
                            <w:w w:val="105%"/>
                          </w:rPr>
                          <w:t>live,</w:t>
                        </w:r>
                        <w:r>
                          <w:rPr>
                            <w:color w:val="231F20"/>
                            <w:spacing w:val="-21"/>
                            <w:w w:val="105%"/>
                          </w:rPr>
                          <w:t xml:space="preserve"> </w:t>
                        </w:r>
                        <w:r>
                          <w:rPr>
                            <w:color w:val="231F20"/>
                            <w:spacing w:val="-2"/>
                            <w:w w:val="105%"/>
                          </w:rPr>
                          <w:t>we</w:t>
                        </w:r>
                        <w:r>
                          <w:rPr>
                            <w:color w:val="231F20"/>
                            <w:spacing w:val="-20"/>
                            <w:w w:val="105%"/>
                          </w:rPr>
                          <w:t xml:space="preserve"> </w:t>
                        </w:r>
                        <w:r>
                          <w:rPr>
                            <w:color w:val="231F20"/>
                            <w:spacing w:val="-2"/>
                            <w:w w:val="105%"/>
                          </w:rPr>
                          <w:t>had</w:t>
                        </w:r>
                        <w:r>
                          <w:rPr>
                            <w:color w:val="231F20"/>
                            <w:spacing w:val="-20"/>
                            <w:w w:val="105%"/>
                          </w:rPr>
                          <w:t xml:space="preserve"> </w:t>
                        </w:r>
                        <w:r>
                          <w:rPr>
                            <w:color w:val="231F20"/>
                            <w:spacing w:val="-2"/>
                            <w:w w:val="105%"/>
                          </w:rPr>
                          <w:t>to</w:t>
                        </w:r>
                        <w:r>
                          <w:rPr>
                            <w:color w:val="231F20"/>
                            <w:spacing w:val="-20"/>
                            <w:w w:val="105%"/>
                          </w:rPr>
                          <w:t xml:space="preserve"> </w:t>
                        </w:r>
                        <w:r>
                          <w:rPr>
                            <w:color w:val="231F20"/>
                            <w:spacing w:val="-2"/>
                            <w:w w:val="105%"/>
                          </w:rPr>
                          <w:t>be</w:t>
                        </w:r>
                        <w:r>
                          <w:rPr>
                            <w:color w:val="231F20"/>
                            <w:spacing w:val="-21"/>
                            <w:w w:val="105%"/>
                          </w:rPr>
                          <w:t xml:space="preserve"> </w:t>
                        </w:r>
                        <w:r>
                          <w:rPr>
                            <w:color w:val="231F20"/>
                            <w:spacing w:val="-2"/>
                            <w:w w:val="105%"/>
                          </w:rPr>
                          <w:t>free</w:t>
                        </w:r>
                        <w:r>
                          <w:rPr>
                            <w:color w:val="231F20"/>
                            <w:spacing w:val="-20"/>
                            <w:w w:val="105%"/>
                          </w:rPr>
                          <w:t xml:space="preserve"> </w:t>
                        </w:r>
                        <w:r>
                          <w:rPr>
                            <w:color w:val="231F20"/>
                            <w:spacing w:val="-2"/>
                            <w:w w:val="105%"/>
                          </w:rPr>
                          <w:t>of</w:t>
                        </w:r>
                        <w:r>
                          <w:rPr>
                            <w:color w:val="231F20"/>
                            <w:spacing w:val="-20"/>
                            <w:w w:val="105%"/>
                          </w:rPr>
                          <w:t xml:space="preserve"> </w:t>
                        </w:r>
                        <w:r>
                          <w:rPr>
                            <w:color w:val="231F20"/>
                            <w:spacing w:val="-2"/>
                            <w:w w:val="105%"/>
                          </w:rPr>
                          <w:t>anger.</w:t>
                        </w:r>
                        <w:r>
                          <w:rPr>
                            <w:color w:val="231F20"/>
                            <w:spacing w:val="-6"/>
                            <w:w w:val="105%"/>
                          </w:rPr>
                          <w:t xml:space="preserve"> </w:t>
                        </w:r>
                        <w:r>
                          <w:rPr>
                            <w:color w:val="231F20"/>
                            <w:spacing w:val="-2"/>
                            <w:w w:val="105%"/>
                          </w:rPr>
                          <w:t>The</w:t>
                        </w:r>
                        <w:r>
                          <w:rPr>
                            <w:color w:val="231F20"/>
                            <w:spacing w:val="-20"/>
                            <w:w w:val="105%"/>
                          </w:rPr>
                          <w:t xml:space="preserve"> </w:t>
                        </w:r>
                        <w:r>
                          <w:rPr>
                            <w:color w:val="231F20"/>
                            <w:spacing w:val="-2"/>
                            <w:w w:val="105%"/>
                          </w:rPr>
                          <w:t xml:space="preserve">grouch </w:t>
                        </w:r>
                        <w:r>
                          <w:rPr>
                            <w:color w:val="231F20"/>
                            <w:w w:val="105%"/>
                          </w:rPr>
                          <w:t>and the brainstorm were not for us.</w:t>
                        </w:r>
                        <w:r>
                          <w:rPr>
                            <w:color w:val="231F20"/>
                            <w:spacing w:val="40"/>
                            <w:w w:val="105%"/>
                          </w:rPr>
                          <w:t xml:space="preserve"> </w:t>
                        </w:r>
                        <w:r>
                          <w:rPr>
                            <w:color w:val="231F20"/>
                            <w:w w:val="105%"/>
                          </w:rPr>
                          <w:t xml:space="preserve">They may be the </w:t>
                        </w:r>
                        <w:r>
                          <w:rPr>
                            <w:color w:val="231F20"/>
                            <w:spacing w:val="-4"/>
                          </w:rPr>
                          <w:t>dubious</w:t>
                        </w:r>
                        <w:r>
                          <w:rPr>
                            <w:color w:val="231F20"/>
                            <w:spacing w:val="-24"/>
                          </w:rPr>
                          <w:t xml:space="preserve"> </w:t>
                        </w:r>
                        <w:r>
                          <w:rPr>
                            <w:color w:val="231F20"/>
                            <w:spacing w:val="-4"/>
                          </w:rPr>
                          <w:t>luxury</w:t>
                        </w:r>
                        <w:r>
                          <w:rPr>
                            <w:color w:val="231F20"/>
                            <w:spacing w:val="-23"/>
                          </w:rPr>
                          <w:t xml:space="preserve"> </w:t>
                        </w:r>
                        <w:r>
                          <w:rPr>
                            <w:color w:val="231F20"/>
                            <w:spacing w:val="-4"/>
                          </w:rPr>
                          <w:t>of</w:t>
                        </w:r>
                        <w:r>
                          <w:rPr>
                            <w:color w:val="231F20"/>
                            <w:spacing w:val="-23"/>
                          </w:rPr>
                          <w:t xml:space="preserve"> </w:t>
                        </w:r>
                        <w:r>
                          <w:rPr>
                            <w:color w:val="231F20"/>
                            <w:spacing w:val="-4"/>
                          </w:rPr>
                          <w:t>normal</w:t>
                        </w:r>
                        <w:r>
                          <w:rPr>
                            <w:color w:val="231F20"/>
                            <w:spacing w:val="-23"/>
                          </w:rPr>
                          <w:t xml:space="preserve"> </w:t>
                        </w:r>
                        <w:r>
                          <w:rPr>
                            <w:color w:val="231F20"/>
                            <w:spacing w:val="-4"/>
                          </w:rPr>
                          <w:t>men,</w:t>
                        </w:r>
                        <w:r>
                          <w:rPr>
                            <w:color w:val="231F20"/>
                            <w:spacing w:val="-23"/>
                          </w:rPr>
                          <w:t xml:space="preserve"> </w:t>
                        </w:r>
                        <w:r>
                          <w:rPr>
                            <w:color w:val="231F20"/>
                            <w:spacing w:val="-4"/>
                          </w:rPr>
                          <w:t>but</w:t>
                        </w:r>
                        <w:r>
                          <w:rPr>
                            <w:color w:val="231F20"/>
                            <w:spacing w:val="-23"/>
                          </w:rPr>
                          <w:t xml:space="preserve"> </w:t>
                        </w:r>
                        <w:r>
                          <w:rPr>
                            <w:color w:val="231F20"/>
                            <w:spacing w:val="-4"/>
                          </w:rPr>
                          <w:t>for</w:t>
                        </w:r>
                        <w:r>
                          <w:rPr>
                            <w:color w:val="231F20"/>
                            <w:spacing w:val="-23"/>
                          </w:rPr>
                          <w:t xml:space="preserve"> </w:t>
                        </w:r>
                        <w:r>
                          <w:rPr>
                            <w:color w:val="231F20"/>
                            <w:spacing w:val="-4"/>
                          </w:rPr>
                          <w:t>alcoholics</w:t>
                        </w:r>
                        <w:r>
                          <w:rPr>
                            <w:color w:val="231F20"/>
                            <w:spacing w:val="-24"/>
                          </w:rPr>
                          <w:t xml:space="preserve"> </w:t>
                        </w:r>
                        <w:r>
                          <w:rPr>
                            <w:color w:val="231F20"/>
                            <w:spacing w:val="-4"/>
                          </w:rPr>
                          <w:t>these</w:t>
                        </w:r>
                        <w:r>
                          <w:rPr>
                            <w:color w:val="231F20"/>
                            <w:spacing w:val="-23"/>
                          </w:rPr>
                          <w:t xml:space="preserve"> </w:t>
                        </w:r>
                        <w:r>
                          <w:rPr>
                            <w:color w:val="231F20"/>
                            <w:spacing w:val="-4"/>
                          </w:rPr>
                          <w:t>things</w:t>
                        </w:r>
                      </w:p>
                      <w:p w14:paraId="1B11AF2B" w14:textId="77777777" w:rsidR="00000000" w:rsidRDefault="00000000">
                        <w:pPr>
                          <w:pStyle w:val="BodyText"/>
                          <w:kinsoku w:val="0"/>
                          <w:overflowPunct w:val="0"/>
                          <w:spacing w:line="9.50pt" w:lineRule="exact"/>
                          <w:ind w:end="0pt" w:firstLine="0pt"/>
                          <w:rPr>
                            <w:color w:val="231F20"/>
                            <w:spacing w:val="-2"/>
                          </w:rPr>
                        </w:pPr>
                        <w:r>
                          <w:rPr>
                            <w:color w:val="231F20"/>
                            <w:spacing w:val="-2"/>
                          </w:rPr>
                          <w:t>are</w:t>
                        </w:r>
                        <w:r>
                          <w:rPr>
                            <w:color w:val="231F20"/>
                            <w:spacing w:val="-14"/>
                          </w:rPr>
                          <w:t xml:space="preserve"> </w:t>
                        </w:r>
                        <w:r>
                          <w:rPr>
                            <w:color w:val="231F20"/>
                            <w:spacing w:val="-2"/>
                          </w:rPr>
                          <w:t>poison.</w:t>
                        </w:r>
                      </w:p>
                      <w:p w14:paraId="1079C6B6" w14:textId="77777777" w:rsidR="00000000" w:rsidRDefault="00000000">
                        <w:pPr>
                          <w:pStyle w:val="BodyText"/>
                          <w:kinsoku w:val="0"/>
                          <w:overflowPunct w:val="0"/>
                          <w:spacing w:before="0.65pt" w:line="12.95pt" w:lineRule="auto"/>
                          <w:ind w:end="1.40pt"/>
                          <w:rPr>
                            <w:color w:val="231F20"/>
                            <w:spacing w:val="-2"/>
                            <w:w w:val="105%"/>
                          </w:rPr>
                        </w:pPr>
                        <w:r>
                          <w:rPr>
                            <w:color w:val="231F20"/>
                            <w:spacing w:val="-4"/>
                          </w:rPr>
                          <w:t>We</w:t>
                        </w:r>
                        <w:r>
                          <w:rPr>
                            <w:color w:val="231F20"/>
                            <w:spacing w:val="-7"/>
                          </w:rPr>
                          <w:t xml:space="preserve"> </w:t>
                        </w:r>
                        <w:r>
                          <w:rPr>
                            <w:color w:val="231F20"/>
                            <w:spacing w:val="-4"/>
                          </w:rPr>
                          <w:t>turned</w:t>
                        </w:r>
                        <w:r>
                          <w:rPr>
                            <w:color w:val="231F20"/>
                            <w:spacing w:val="-7"/>
                          </w:rPr>
                          <w:t xml:space="preserve"> </w:t>
                        </w:r>
                        <w:r>
                          <w:rPr>
                            <w:color w:val="231F20"/>
                            <w:spacing w:val="-4"/>
                          </w:rPr>
                          <w:t>back</w:t>
                        </w:r>
                        <w:r>
                          <w:rPr>
                            <w:color w:val="231F20"/>
                            <w:spacing w:val="-7"/>
                          </w:rPr>
                          <w:t xml:space="preserve"> </w:t>
                        </w:r>
                        <w:r>
                          <w:rPr>
                            <w:color w:val="231F20"/>
                            <w:spacing w:val="-4"/>
                          </w:rPr>
                          <w:t>to</w:t>
                        </w:r>
                        <w:r>
                          <w:rPr>
                            <w:color w:val="231F20"/>
                            <w:spacing w:val="-7"/>
                          </w:rPr>
                          <w:t xml:space="preserve"> </w:t>
                        </w:r>
                        <w:r>
                          <w:rPr>
                            <w:color w:val="231F20"/>
                            <w:spacing w:val="-4"/>
                          </w:rPr>
                          <w:t>the</w:t>
                        </w:r>
                        <w:r>
                          <w:rPr>
                            <w:color w:val="231F20"/>
                            <w:spacing w:val="-7"/>
                          </w:rPr>
                          <w:t xml:space="preserve"> </w:t>
                        </w:r>
                        <w:r>
                          <w:rPr>
                            <w:color w:val="231F20"/>
                            <w:spacing w:val="-4"/>
                          </w:rPr>
                          <w:t>list,</w:t>
                        </w:r>
                        <w:r>
                          <w:rPr>
                            <w:color w:val="231F20"/>
                            <w:spacing w:val="-7"/>
                          </w:rPr>
                          <w:t xml:space="preserve"> </w:t>
                        </w:r>
                        <w:r>
                          <w:rPr>
                            <w:color w:val="231F20"/>
                            <w:spacing w:val="-4"/>
                          </w:rPr>
                          <w:t>for</w:t>
                        </w:r>
                        <w:r>
                          <w:rPr>
                            <w:color w:val="231F20"/>
                            <w:spacing w:val="-7"/>
                          </w:rPr>
                          <w:t xml:space="preserve"> </w:t>
                        </w:r>
                        <w:r>
                          <w:rPr>
                            <w:color w:val="231F20"/>
                            <w:spacing w:val="-4"/>
                          </w:rPr>
                          <w:t>it</w:t>
                        </w:r>
                        <w:r>
                          <w:rPr>
                            <w:color w:val="231F20"/>
                            <w:spacing w:val="-7"/>
                          </w:rPr>
                          <w:t xml:space="preserve"> </w:t>
                        </w:r>
                        <w:r>
                          <w:rPr>
                            <w:color w:val="231F20"/>
                            <w:spacing w:val="-4"/>
                          </w:rPr>
                          <w:t>held</w:t>
                        </w:r>
                        <w:r>
                          <w:rPr>
                            <w:color w:val="231F20"/>
                            <w:spacing w:val="-7"/>
                          </w:rPr>
                          <w:t xml:space="preserve"> </w:t>
                        </w:r>
                        <w:r>
                          <w:rPr>
                            <w:color w:val="231F20"/>
                            <w:spacing w:val="-4"/>
                          </w:rPr>
                          <w:t>the</w:t>
                        </w:r>
                        <w:r>
                          <w:rPr>
                            <w:color w:val="231F20"/>
                            <w:spacing w:val="-7"/>
                          </w:rPr>
                          <w:t xml:space="preserve"> </w:t>
                        </w:r>
                        <w:r>
                          <w:rPr>
                            <w:color w:val="231F20"/>
                            <w:spacing w:val="-4"/>
                          </w:rPr>
                          <w:t>key</w:t>
                        </w:r>
                        <w:r>
                          <w:rPr>
                            <w:color w:val="231F20"/>
                            <w:spacing w:val="-7"/>
                          </w:rPr>
                          <w:t xml:space="preserve"> </w:t>
                        </w:r>
                        <w:r>
                          <w:rPr>
                            <w:color w:val="231F20"/>
                            <w:spacing w:val="-4"/>
                          </w:rPr>
                          <w:t>to</w:t>
                        </w:r>
                        <w:r>
                          <w:rPr>
                            <w:color w:val="231F20"/>
                            <w:spacing w:val="-7"/>
                          </w:rPr>
                          <w:t xml:space="preserve"> </w:t>
                        </w:r>
                        <w:r>
                          <w:rPr>
                            <w:color w:val="231F20"/>
                            <w:spacing w:val="-4"/>
                          </w:rPr>
                          <w:t>the</w:t>
                        </w:r>
                        <w:r>
                          <w:rPr>
                            <w:color w:val="231F20"/>
                            <w:spacing w:val="-7"/>
                          </w:rPr>
                          <w:t xml:space="preserve"> </w:t>
                        </w:r>
                        <w:r>
                          <w:rPr>
                            <w:color w:val="231F20"/>
                            <w:spacing w:val="-4"/>
                          </w:rPr>
                          <w:t xml:space="preserve">future. </w:t>
                        </w:r>
                        <w:r>
                          <w:rPr>
                            <w:color w:val="231F20"/>
                            <w:spacing w:val="-4"/>
                            <w:w w:val="105%"/>
                          </w:rPr>
                          <w:t>We</w:t>
                        </w:r>
                        <w:r>
                          <w:rPr>
                            <w:color w:val="231F20"/>
                            <w:spacing w:val="-6"/>
                            <w:w w:val="105%"/>
                          </w:rPr>
                          <w:t xml:space="preserve"> </w:t>
                        </w:r>
                        <w:r>
                          <w:rPr>
                            <w:color w:val="231F20"/>
                            <w:spacing w:val="-4"/>
                            <w:w w:val="105%"/>
                          </w:rPr>
                          <w:t>were</w:t>
                        </w:r>
                        <w:r>
                          <w:rPr>
                            <w:color w:val="231F20"/>
                            <w:spacing w:val="-6"/>
                            <w:w w:val="105%"/>
                          </w:rPr>
                          <w:t xml:space="preserve"> </w:t>
                        </w:r>
                        <w:r>
                          <w:rPr>
                            <w:color w:val="231F20"/>
                            <w:spacing w:val="-4"/>
                            <w:w w:val="105%"/>
                          </w:rPr>
                          <w:t>prepared</w:t>
                        </w:r>
                        <w:r>
                          <w:rPr>
                            <w:color w:val="231F20"/>
                            <w:spacing w:val="-6"/>
                            <w:w w:val="105%"/>
                          </w:rPr>
                          <w:t xml:space="preserve"> </w:t>
                        </w:r>
                        <w:r>
                          <w:rPr>
                            <w:color w:val="231F20"/>
                            <w:spacing w:val="-4"/>
                            <w:w w:val="105%"/>
                          </w:rPr>
                          <w:t>to</w:t>
                        </w:r>
                        <w:r>
                          <w:rPr>
                            <w:color w:val="231F20"/>
                            <w:spacing w:val="-6"/>
                            <w:w w:val="105%"/>
                          </w:rPr>
                          <w:t xml:space="preserve"> </w:t>
                        </w:r>
                        <w:r>
                          <w:rPr>
                            <w:color w:val="231F20"/>
                            <w:spacing w:val="-4"/>
                            <w:w w:val="105%"/>
                          </w:rPr>
                          <w:t>look</w:t>
                        </w:r>
                        <w:r>
                          <w:rPr>
                            <w:color w:val="231F20"/>
                            <w:spacing w:val="-6"/>
                            <w:w w:val="105%"/>
                          </w:rPr>
                          <w:t xml:space="preserve"> </w:t>
                        </w:r>
                        <w:r>
                          <w:rPr>
                            <w:color w:val="231F20"/>
                            <w:spacing w:val="-4"/>
                            <w:w w:val="105%"/>
                          </w:rPr>
                          <w:t>at</w:t>
                        </w:r>
                        <w:r>
                          <w:rPr>
                            <w:color w:val="231F20"/>
                            <w:spacing w:val="-6"/>
                            <w:w w:val="105%"/>
                          </w:rPr>
                          <w:t xml:space="preserve"> </w:t>
                        </w:r>
                        <w:r>
                          <w:rPr>
                            <w:color w:val="231F20"/>
                            <w:spacing w:val="-4"/>
                            <w:w w:val="105%"/>
                          </w:rPr>
                          <w:t>it</w:t>
                        </w:r>
                        <w:r>
                          <w:rPr>
                            <w:color w:val="231F20"/>
                            <w:spacing w:val="-6"/>
                            <w:w w:val="105%"/>
                          </w:rPr>
                          <w:t xml:space="preserve"> </w:t>
                        </w:r>
                        <w:r>
                          <w:rPr>
                            <w:color w:val="231F20"/>
                            <w:spacing w:val="-4"/>
                            <w:w w:val="105%"/>
                          </w:rPr>
                          <w:t>from</w:t>
                        </w:r>
                        <w:r>
                          <w:rPr>
                            <w:color w:val="231F20"/>
                            <w:spacing w:val="-6"/>
                            <w:w w:val="105%"/>
                          </w:rPr>
                          <w:t xml:space="preserve"> </w:t>
                        </w:r>
                        <w:r>
                          <w:rPr>
                            <w:color w:val="231F20"/>
                            <w:spacing w:val="-4"/>
                            <w:w w:val="105%"/>
                          </w:rPr>
                          <w:t>an</w:t>
                        </w:r>
                        <w:r>
                          <w:rPr>
                            <w:color w:val="231F20"/>
                            <w:spacing w:val="-6"/>
                            <w:w w:val="105%"/>
                          </w:rPr>
                          <w:t xml:space="preserve"> </w:t>
                        </w:r>
                        <w:r>
                          <w:rPr>
                            <w:color w:val="231F20"/>
                            <w:spacing w:val="-4"/>
                            <w:w w:val="105%"/>
                          </w:rPr>
                          <w:t>entirely</w:t>
                        </w:r>
                        <w:r>
                          <w:rPr>
                            <w:color w:val="231F20"/>
                            <w:spacing w:val="-6"/>
                            <w:w w:val="105%"/>
                          </w:rPr>
                          <w:t xml:space="preserve"> </w:t>
                        </w:r>
                        <w:r>
                          <w:rPr>
                            <w:color w:val="231F20"/>
                            <w:spacing w:val="-4"/>
                            <w:w w:val="105%"/>
                          </w:rPr>
                          <w:t xml:space="preserve">different </w:t>
                        </w:r>
                        <w:r>
                          <w:rPr>
                            <w:color w:val="231F20"/>
                            <w:spacing w:val="-2"/>
                          </w:rPr>
                          <w:t>angle.</w:t>
                        </w:r>
                        <w:r>
                          <w:rPr>
                            <w:color w:val="231F20"/>
                          </w:rPr>
                          <w:t xml:space="preserve"> </w:t>
                        </w:r>
                        <w:r>
                          <w:rPr>
                            <w:color w:val="231F20"/>
                            <w:spacing w:val="-2"/>
                          </w:rPr>
                          <w:t>We</w:t>
                        </w:r>
                        <w:r>
                          <w:rPr>
                            <w:color w:val="231F20"/>
                            <w:spacing w:val="-9"/>
                          </w:rPr>
                          <w:t xml:space="preserve"> </w:t>
                        </w:r>
                        <w:r>
                          <w:rPr>
                            <w:color w:val="231F20"/>
                            <w:spacing w:val="-2"/>
                          </w:rPr>
                          <w:t>began</w:t>
                        </w:r>
                        <w:r>
                          <w:rPr>
                            <w:color w:val="231F20"/>
                            <w:spacing w:val="-9"/>
                          </w:rPr>
                          <w:t xml:space="preserve"> </w:t>
                        </w:r>
                        <w:r>
                          <w:rPr>
                            <w:color w:val="231F20"/>
                            <w:spacing w:val="-2"/>
                          </w:rPr>
                          <w:t>to</w:t>
                        </w:r>
                        <w:r>
                          <w:rPr>
                            <w:color w:val="231F20"/>
                            <w:spacing w:val="-9"/>
                          </w:rPr>
                          <w:t xml:space="preserve"> </w:t>
                        </w:r>
                        <w:r>
                          <w:rPr>
                            <w:color w:val="231F20"/>
                            <w:spacing w:val="-2"/>
                          </w:rPr>
                          <w:t>see</w:t>
                        </w:r>
                        <w:r>
                          <w:rPr>
                            <w:color w:val="231F20"/>
                            <w:spacing w:val="-10"/>
                          </w:rPr>
                          <w:t xml:space="preserve"> </w:t>
                        </w:r>
                        <w:r>
                          <w:rPr>
                            <w:color w:val="231F20"/>
                            <w:spacing w:val="-2"/>
                          </w:rPr>
                          <w:t>that</w:t>
                        </w:r>
                        <w:r>
                          <w:rPr>
                            <w:color w:val="231F20"/>
                            <w:spacing w:val="-9"/>
                          </w:rPr>
                          <w:t xml:space="preserve"> </w:t>
                        </w:r>
                        <w:r>
                          <w:rPr>
                            <w:color w:val="231F20"/>
                            <w:spacing w:val="-2"/>
                          </w:rPr>
                          <w:t>the</w:t>
                        </w:r>
                        <w:r>
                          <w:rPr>
                            <w:color w:val="231F20"/>
                            <w:spacing w:val="-9"/>
                          </w:rPr>
                          <w:t xml:space="preserve"> </w:t>
                        </w:r>
                        <w:r>
                          <w:rPr>
                            <w:color w:val="231F20"/>
                            <w:spacing w:val="-2"/>
                          </w:rPr>
                          <w:t>world</w:t>
                        </w:r>
                        <w:r>
                          <w:rPr>
                            <w:color w:val="231F20"/>
                            <w:spacing w:val="-9"/>
                          </w:rPr>
                          <w:t xml:space="preserve"> </w:t>
                        </w:r>
                        <w:r>
                          <w:rPr>
                            <w:color w:val="231F20"/>
                            <w:spacing w:val="-2"/>
                          </w:rPr>
                          <w:t>and</w:t>
                        </w:r>
                        <w:r>
                          <w:rPr>
                            <w:color w:val="231F20"/>
                            <w:spacing w:val="-10"/>
                          </w:rPr>
                          <w:t xml:space="preserve"> </w:t>
                        </w:r>
                        <w:r>
                          <w:rPr>
                            <w:color w:val="231F20"/>
                            <w:spacing w:val="-2"/>
                          </w:rPr>
                          <w:t>its</w:t>
                        </w:r>
                        <w:r>
                          <w:rPr>
                            <w:color w:val="231F20"/>
                            <w:spacing w:val="-9"/>
                          </w:rPr>
                          <w:t xml:space="preserve"> </w:t>
                        </w:r>
                        <w:r>
                          <w:rPr>
                            <w:color w:val="231F20"/>
                            <w:spacing w:val="-2"/>
                          </w:rPr>
                          <w:t>people</w:t>
                        </w:r>
                        <w:r>
                          <w:rPr>
                            <w:color w:val="231F20"/>
                            <w:spacing w:val="-9"/>
                          </w:rPr>
                          <w:t xml:space="preserve"> </w:t>
                        </w:r>
                        <w:r>
                          <w:rPr>
                            <w:color w:val="231F20"/>
                            <w:spacing w:val="-2"/>
                          </w:rPr>
                          <w:t xml:space="preserve">really </w:t>
                        </w:r>
                        <w:r>
                          <w:rPr>
                            <w:color w:val="231F20"/>
                            <w:w w:val="105%"/>
                          </w:rPr>
                          <w:t>dominated</w:t>
                        </w:r>
                        <w:r>
                          <w:rPr>
                            <w:color w:val="231F20"/>
                            <w:spacing w:val="-12"/>
                            <w:w w:val="105%"/>
                          </w:rPr>
                          <w:t xml:space="preserve"> </w:t>
                        </w:r>
                        <w:r>
                          <w:rPr>
                            <w:color w:val="231F20"/>
                            <w:w w:val="105%"/>
                          </w:rPr>
                          <w:t>us.</w:t>
                        </w:r>
                        <w:r>
                          <w:rPr>
                            <w:color w:val="231F20"/>
                            <w:spacing w:val="4"/>
                            <w:w w:val="105%"/>
                          </w:rPr>
                          <w:t xml:space="preserve"> </w:t>
                        </w:r>
                        <w:r>
                          <w:rPr>
                            <w:color w:val="231F20"/>
                            <w:w w:val="105%"/>
                          </w:rPr>
                          <w:t>In</w:t>
                        </w:r>
                        <w:r>
                          <w:rPr>
                            <w:color w:val="231F20"/>
                            <w:spacing w:val="-12"/>
                            <w:w w:val="105%"/>
                          </w:rPr>
                          <w:t xml:space="preserve"> </w:t>
                        </w:r>
                        <w:r>
                          <w:rPr>
                            <w:color w:val="231F20"/>
                            <w:w w:val="105%"/>
                          </w:rPr>
                          <w:t>that</w:t>
                        </w:r>
                        <w:r>
                          <w:rPr>
                            <w:color w:val="231F20"/>
                            <w:spacing w:val="-12"/>
                            <w:w w:val="105%"/>
                          </w:rPr>
                          <w:t xml:space="preserve"> </w:t>
                        </w:r>
                        <w:r>
                          <w:rPr>
                            <w:color w:val="231F20"/>
                            <w:w w:val="105%"/>
                          </w:rPr>
                          <w:t>state,</w:t>
                        </w:r>
                        <w:r>
                          <w:rPr>
                            <w:color w:val="231F20"/>
                            <w:spacing w:val="-12"/>
                            <w:w w:val="105%"/>
                          </w:rPr>
                          <w:t xml:space="preserve"> </w:t>
                        </w:r>
                        <w:r>
                          <w:rPr>
                            <w:color w:val="231F20"/>
                            <w:w w:val="105%"/>
                          </w:rPr>
                          <w:t>the</w:t>
                        </w:r>
                        <w:r>
                          <w:rPr>
                            <w:color w:val="231F20"/>
                            <w:spacing w:val="-11"/>
                            <w:w w:val="105%"/>
                          </w:rPr>
                          <w:t xml:space="preserve"> </w:t>
                        </w:r>
                        <w:r>
                          <w:rPr>
                            <w:color w:val="231F20"/>
                            <w:w w:val="105%"/>
                          </w:rPr>
                          <w:t>wrong-doing</w:t>
                        </w:r>
                        <w:r>
                          <w:rPr>
                            <w:color w:val="231F20"/>
                            <w:spacing w:val="-12"/>
                            <w:w w:val="105%"/>
                          </w:rPr>
                          <w:t xml:space="preserve"> </w:t>
                        </w:r>
                        <w:r>
                          <w:rPr>
                            <w:color w:val="231F20"/>
                            <w:w w:val="105%"/>
                          </w:rPr>
                          <w:t>of</w:t>
                        </w:r>
                        <w:r>
                          <w:rPr>
                            <w:color w:val="231F20"/>
                            <w:spacing w:val="-12"/>
                            <w:w w:val="105%"/>
                          </w:rPr>
                          <w:t xml:space="preserve"> </w:t>
                        </w:r>
                        <w:r>
                          <w:rPr>
                            <w:color w:val="231F20"/>
                            <w:w w:val="105%"/>
                          </w:rPr>
                          <w:t xml:space="preserve">others, </w:t>
                        </w:r>
                        <w:r>
                          <w:rPr>
                            <w:color w:val="231F20"/>
                          </w:rPr>
                          <w:t>fancied</w:t>
                        </w:r>
                        <w:r>
                          <w:rPr>
                            <w:color w:val="231F20"/>
                            <w:spacing w:val="-12"/>
                          </w:rPr>
                          <w:t xml:space="preserve"> </w:t>
                        </w:r>
                        <w:r>
                          <w:rPr>
                            <w:color w:val="231F20"/>
                          </w:rPr>
                          <w:t>or</w:t>
                        </w:r>
                        <w:r>
                          <w:rPr>
                            <w:color w:val="231F20"/>
                            <w:spacing w:val="-11"/>
                          </w:rPr>
                          <w:t xml:space="preserve"> </w:t>
                        </w:r>
                        <w:r>
                          <w:rPr>
                            <w:color w:val="231F20"/>
                          </w:rPr>
                          <w:t>real,</w:t>
                        </w:r>
                        <w:r>
                          <w:rPr>
                            <w:color w:val="231F20"/>
                            <w:spacing w:val="-11"/>
                          </w:rPr>
                          <w:t xml:space="preserve"> </w:t>
                        </w:r>
                        <w:r>
                          <w:rPr>
                            <w:color w:val="231F20"/>
                          </w:rPr>
                          <w:t>had</w:t>
                        </w:r>
                        <w:r>
                          <w:rPr>
                            <w:color w:val="231F20"/>
                            <w:spacing w:val="-11"/>
                          </w:rPr>
                          <w:t xml:space="preserve"> </w:t>
                        </w:r>
                        <w:r>
                          <w:rPr>
                            <w:color w:val="231F20"/>
                          </w:rPr>
                          <w:t>power</w:t>
                        </w:r>
                        <w:r>
                          <w:rPr>
                            <w:color w:val="231F20"/>
                            <w:spacing w:val="-12"/>
                          </w:rPr>
                          <w:t xml:space="preserve"> </w:t>
                        </w:r>
                        <w:r>
                          <w:rPr>
                            <w:color w:val="231F20"/>
                          </w:rPr>
                          <w:t>to</w:t>
                        </w:r>
                        <w:r>
                          <w:rPr>
                            <w:color w:val="231F20"/>
                            <w:spacing w:val="-11"/>
                          </w:rPr>
                          <w:t xml:space="preserve"> </w:t>
                        </w:r>
                        <w:r>
                          <w:rPr>
                            <w:color w:val="231F20"/>
                          </w:rPr>
                          <w:t>actually</w:t>
                        </w:r>
                        <w:r>
                          <w:rPr>
                            <w:color w:val="231F20"/>
                            <w:spacing w:val="-11"/>
                          </w:rPr>
                          <w:t xml:space="preserve"> </w:t>
                        </w:r>
                        <w:r>
                          <w:rPr>
                            <w:color w:val="231F20"/>
                          </w:rPr>
                          <w:t>kill.</w:t>
                        </w:r>
                        <w:r>
                          <w:rPr>
                            <w:color w:val="231F20"/>
                            <w:spacing w:val="13"/>
                          </w:rPr>
                          <w:t xml:space="preserve"> </w:t>
                        </w:r>
                        <w:r>
                          <w:rPr>
                            <w:color w:val="231F20"/>
                          </w:rPr>
                          <w:t>How</w:t>
                        </w:r>
                        <w:r>
                          <w:rPr>
                            <w:color w:val="231F20"/>
                            <w:spacing w:val="-11"/>
                          </w:rPr>
                          <w:t xml:space="preserve"> </w:t>
                        </w:r>
                        <w:r>
                          <w:rPr>
                            <w:color w:val="231F20"/>
                          </w:rPr>
                          <w:t>could</w:t>
                        </w:r>
                        <w:r>
                          <w:rPr>
                            <w:color w:val="231F20"/>
                            <w:spacing w:val="-11"/>
                          </w:rPr>
                          <w:t xml:space="preserve"> </w:t>
                        </w:r>
                        <w:r>
                          <w:rPr>
                            <w:color w:val="231F20"/>
                          </w:rPr>
                          <w:t xml:space="preserve">we </w:t>
                        </w:r>
                        <w:r>
                          <w:rPr>
                            <w:color w:val="231F20"/>
                            <w:spacing w:val="-2"/>
                          </w:rPr>
                          <w:t>escape?</w:t>
                        </w:r>
                        <w:r>
                          <w:rPr>
                            <w:color w:val="231F20"/>
                            <w:spacing w:val="15"/>
                          </w:rPr>
                          <w:t xml:space="preserve"> </w:t>
                        </w:r>
                        <w:r>
                          <w:rPr>
                            <w:color w:val="231F20"/>
                            <w:spacing w:val="-2"/>
                          </w:rPr>
                          <w:t>We</w:t>
                        </w:r>
                        <w:r>
                          <w:rPr>
                            <w:color w:val="231F20"/>
                            <w:spacing w:val="-10"/>
                          </w:rPr>
                          <w:t xml:space="preserve"> </w:t>
                        </w:r>
                        <w:r>
                          <w:rPr>
                            <w:color w:val="231F20"/>
                            <w:spacing w:val="-2"/>
                          </w:rPr>
                          <w:t>saw</w:t>
                        </w:r>
                        <w:r>
                          <w:rPr>
                            <w:color w:val="231F20"/>
                            <w:spacing w:val="-9"/>
                          </w:rPr>
                          <w:t xml:space="preserve"> </w:t>
                        </w:r>
                        <w:r>
                          <w:rPr>
                            <w:color w:val="231F20"/>
                            <w:spacing w:val="-2"/>
                          </w:rPr>
                          <w:t>that</w:t>
                        </w:r>
                        <w:r>
                          <w:rPr>
                            <w:color w:val="231F20"/>
                            <w:spacing w:val="-9"/>
                          </w:rPr>
                          <w:t xml:space="preserve"> </w:t>
                        </w:r>
                        <w:r>
                          <w:rPr>
                            <w:color w:val="231F20"/>
                            <w:spacing w:val="-2"/>
                          </w:rPr>
                          <w:t>these</w:t>
                        </w:r>
                        <w:r>
                          <w:rPr>
                            <w:color w:val="231F20"/>
                            <w:spacing w:val="-9"/>
                          </w:rPr>
                          <w:t xml:space="preserve"> </w:t>
                        </w:r>
                        <w:r>
                          <w:rPr>
                            <w:color w:val="231F20"/>
                            <w:spacing w:val="-2"/>
                          </w:rPr>
                          <w:t>resentments</w:t>
                        </w:r>
                        <w:r>
                          <w:rPr>
                            <w:color w:val="231F20"/>
                            <w:spacing w:val="-10"/>
                          </w:rPr>
                          <w:t xml:space="preserve"> </w:t>
                        </w:r>
                        <w:r>
                          <w:rPr>
                            <w:color w:val="231F20"/>
                            <w:spacing w:val="-2"/>
                          </w:rPr>
                          <w:t>must</w:t>
                        </w:r>
                        <w:r>
                          <w:rPr>
                            <w:color w:val="231F20"/>
                            <w:spacing w:val="-9"/>
                          </w:rPr>
                          <w:t xml:space="preserve"> </w:t>
                        </w:r>
                        <w:r>
                          <w:rPr>
                            <w:color w:val="231F20"/>
                            <w:spacing w:val="-2"/>
                          </w:rPr>
                          <w:t>be</w:t>
                        </w:r>
                        <w:r>
                          <w:rPr>
                            <w:color w:val="231F20"/>
                            <w:spacing w:val="-9"/>
                          </w:rPr>
                          <w:t xml:space="preserve"> </w:t>
                        </w:r>
                        <w:r>
                          <w:rPr>
                            <w:color w:val="231F20"/>
                            <w:spacing w:val="-2"/>
                          </w:rPr>
                          <w:t xml:space="preserve">mastered, </w:t>
                        </w:r>
                        <w:r>
                          <w:rPr>
                            <w:color w:val="231F20"/>
                            <w:w w:val="105%"/>
                          </w:rPr>
                          <w:t>but</w:t>
                        </w:r>
                        <w:r>
                          <w:rPr>
                            <w:color w:val="231F20"/>
                            <w:spacing w:val="-12"/>
                            <w:w w:val="105%"/>
                          </w:rPr>
                          <w:t xml:space="preserve"> </w:t>
                        </w:r>
                        <w:r>
                          <w:rPr>
                            <w:color w:val="231F20"/>
                            <w:w w:val="105%"/>
                          </w:rPr>
                          <w:t>how?</w:t>
                        </w:r>
                        <w:r>
                          <w:rPr>
                            <w:color w:val="231F20"/>
                            <w:spacing w:val="-12"/>
                            <w:w w:val="105%"/>
                          </w:rPr>
                          <w:t xml:space="preserve"> </w:t>
                        </w:r>
                        <w:r>
                          <w:rPr>
                            <w:color w:val="231F20"/>
                            <w:w w:val="105%"/>
                          </w:rPr>
                          <w:t>We</w:t>
                        </w:r>
                        <w:r>
                          <w:rPr>
                            <w:color w:val="231F20"/>
                            <w:spacing w:val="-12"/>
                            <w:w w:val="105%"/>
                          </w:rPr>
                          <w:t xml:space="preserve"> </w:t>
                        </w:r>
                        <w:r>
                          <w:rPr>
                            <w:color w:val="231F20"/>
                            <w:w w:val="105%"/>
                          </w:rPr>
                          <w:t>could</w:t>
                        </w:r>
                        <w:r>
                          <w:rPr>
                            <w:color w:val="231F20"/>
                            <w:spacing w:val="-12"/>
                            <w:w w:val="105%"/>
                          </w:rPr>
                          <w:t xml:space="preserve"> </w:t>
                        </w:r>
                        <w:r>
                          <w:rPr>
                            <w:color w:val="231F20"/>
                            <w:w w:val="105%"/>
                          </w:rPr>
                          <w:t>not</w:t>
                        </w:r>
                        <w:r>
                          <w:rPr>
                            <w:color w:val="231F20"/>
                            <w:spacing w:val="-12"/>
                            <w:w w:val="105%"/>
                          </w:rPr>
                          <w:t xml:space="preserve"> </w:t>
                        </w:r>
                        <w:r>
                          <w:rPr>
                            <w:color w:val="231F20"/>
                            <w:w w:val="105%"/>
                          </w:rPr>
                          <w:t>wish</w:t>
                        </w:r>
                        <w:r>
                          <w:rPr>
                            <w:color w:val="231F20"/>
                            <w:spacing w:val="-11"/>
                            <w:w w:val="105%"/>
                          </w:rPr>
                          <w:t xml:space="preserve"> </w:t>
                        </w:r>
                        <w:r>
                          <w:rPr>
                            <w:color w:val="231F20"/>
                            <w:w w:val="105%"/>
                          </w:rPr>
                          <w:t>them</w:t>
                        </w:r>
                        <w:r>
                          <w:rPr>
                            <w:color w:val="231F20"/>
                            <w:spacing w:val="-12"/>
                            <w:w w:val="105%"/>
                          </w:rPr>
                          <w:t xml:space="preserve"> </w:t>
                        </w:r>
                        <w:r>
                          <w:rPr>
                            <w:color w:val="231F20"/>
                            <w:w w:val="105%"/>
                          </w:rPr>
                          <w:t>away</w:t>
                        </w:r>
                        <w:r>
                          <w:rPr>
                            <w:color w:val="231F20"/>
                            <w:spacing w:val="-12"/>
                            <w:w w:val="105%"/>
                          </w:rPr>
                          <w:t xml:space="preserve"> </w:t>
                        </w:r>
                        <w:r>
                          <w:rPr>
                            <w:color w:val="231F20"/>
                            <w:w w:val="105%"/>
                          </w:rPr>
                          <w:t>any</w:t>
                        </w:r>
                        <w:r>
                          <w:rPr>
                            <w:color w:val="231F20"/>
                            <w:spacing w:val="-12"/>
                            <w:w w:val="105%"/>
                          </w:rPr>
                          <w:t xml:space="preserve"> </w:t>
                        </w:r>
                        <w:r>
                          <w:rPr>
                            <w:color w:val="231F20"/>
                            <w:w w:val="105%"/>
                          </w:rPr>
                          <w:t>more</w:t>
                        </w:r>
                        <w:r>
                          <w:rPr>
                            <w:color w:val="231F20"/>
                            <w:spacing w:val="-12"/>
                            <w:w w:val="105%"/>
                          </w:rPr>
                          <w:t xml:space="preserve"> </w:t>
                        </w:r>
                        <w:r>
                          <w:rPr>
                            <w:color w:val="231F20"/>
                            <w:w w:val="105%"/>
                          </w:rPr>
                          <w:t xml:space="preserve">than </w:t>
                        </w:r>
                        <w:r>
                          <w:rPr>
                            <w:color w:val="231F20"/>
                            <w:spacing w:val="-2"/>
                            <w:w w:val="105%"/>
                          </w:rPr>
                          <w:t>alcohol.</w:t>
                        </w:r>
                      </w:p>
                      <w:p w14:paraId="2AC8EF89" w14:textId="77777777" w:rsidR="00000000" w:rsidRDefault="00000000">
                        <w:pPr>
                          <w:pStyle w:val="BodyText"/>
                          <w:kinsoku w:val="0"/>
                          <w:overflowPunct w:val="0"/>
                          <w:spacing w:before="0.60pt" w:line="12.70pt" w:lineRule="auto"/>
                          <w:rPr>
                            <w:color w:val="231F20"/>
                            <w:spacing w:val="8"/>
                            <w:w w:val="105%"/>
                          </w:rPr>
                        </w:pPr>
                        <w:r>
                          <w:rPr>
                            <w:color w:val="231F20"/>
                            <w:w w:val="105%"/>
                          </w:rPr>
                          <w:t>This was our course:</w:t>
                        </w:r>
                        <w:r>
                          <w:rPr>
                            <w:color w:val="231F20"/>
                            <w:spacing w:val="40"/>
                            <w:w w:val="105%"/>
                          </w:rPr>
                          <w:t xml:space="preserve"> </w:t>
                        </w:r>
                        <w:r>
                          <w:rPr>
                            <w:color w:val="231F20"/>
                            <w:w w:val="105%"/>
                          </w:rPr>
                          <w:t>We realized that the people who</w:t>
                        </w:r>
                        <w:r>
                          <w:rPr>
                            <w:color w:val="231F20"/>
                            <w:spacing w:val="62"/>
                            <w:w w:val="105%"/>
                          </w:rPr>
                          <w:t xml:space="preserve"> </w:t>
                        </w:r>
                        <w:r>
                          <w:rPr>
                            <w:color w:val="231F20"/>
                            <w:w w:val="105%"/>
                          </w:rPr>
                          <w:t>wronged</w:t>
                        </w:r>
                        <w:r>
                          <w:rPr>
                            <w:color w:val="231F20"/>
                            <w:spacing w:val="63"/>
                            <w:w w:val="105%"/>
                          </w:rPr>
                          <w:t xml:space="preserve"> </w:t>
                        </w:r>
                        <w:r>
                          <w:rPr>
                            <w:color w:val="231F20"/>
                            <w:w w:val="105%"/>
                          </w:rPr>
                          <w:t>us</w:t>
                        </w:r>
                        <w:r>
                          <w:rPr>
                            <w:color w:val="231F20"/>
                            <w:spacing w:val="63"/>
                            <w:w w:val="105%"/>
                          </w:rPr>
                          <w:t xml:space="preserve"> </w:t>
                        </w:r>
                        <w:r>
                          <w:rPr>
                            <w:color w:val="231F20"/>
                            <w:w w:val="105%"/>
                          </w:rPr>
                          <w:t>were</w:t>
                        </w:r>
                        <w:r>
                          <w:rPr>
                            <w:color w:val="231F20"/>
                            <w:spacing w:val="63"/>
                            <w:w w:val="105%"/>
                          </w:rPr>
                          <w:t xml:space="preserve"> </w:t>
                        </w:r>
                        <w:r>
                          <w:rPr>
                            <w:color w:val="231F20"/>
                            <w:w w:val="105%"/>
                          </w:rPr>
                          <w:t>perhaps</w:t>
                        </w:r>
                        <w:r>
                          <w:rPr>
                            <w:color w:val="231F20"/>
                            <w:spacing w:val="62"/>
                            <w:w w:val="105%"/>
                          </w:rPr>
                          <w:t xml:space="preserve"> </w:t>
                        </w:r>
                        <w:r>
                          <w:rPr>
                            <w:color w:val="231F20"/>
                            <w:spacing w:val="9"/>
                            <w:w w:val="105%"/>
                          </w:rPr>
                          <w:t>spiritually</w:t>
                        </w:r>
                        <w:r>
                          <w:rPr>
                            <w:color w:val="231F20"/>
                            <w:spacing w:val="63"/>
                            <w:w w:val="105%"/>
                          </w:rPr>
                          <w:t xml:space="preserve"> </w:t>
                        </w:r>
                        <w:r>
                          <w:rPr>
                            <w:color w:val="231F20"/>
                            <w:spacing w:val="8"/>
                            <w:w w:val="105%"/>
                          </w:rPr>
                          <w:t>sick.</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6E03AF53" w14:textId="46F61268"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1937792" behindDoc="1" locked="0" layoutInCell="0" allowOverlap="1" wp14:anchorId="1BFD57A8" wp14:editId="1C14044F">
            <wp:simplePos x="0" y="0"/>
            <wp:positionH relativeFrom="page">
              <wp:posOffset>1295400</wp:posOffset>
            </wp:positionH>
            <wp:positionV relativeFrom="page">
              <wp:posOffset>207645</wp:posOffset>
            </wp:positionV>
            <wp:extent cx="840740" cy="138430"/>
            <wp:effectExtent l="0" t="0" r="0" b="0"/>
            <wp:wrapNone/>
            <wp:docPr id="369" name="Text Box 275"/>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84074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2C1D73A1"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HOW</w:t>
                        </w:r>
                        <w:r>
                          <w:rPr>
                            <w:color w:val="231F20"/>
                            <w:spacing w:val="34"/>
                            <w:sz w:val="16"/>
                            <w:szCs w:val="16"/>
                          </w:rPr>
                          <w:t xml:space="preserve"> </w:t>
                        </w:r>
                        <w:r>
                          <w:rPr>
                            <w:color w:val="231F20"/>
                            <w:sz w:val="16"/>
                            <w:szCs w:val="16"/>
                          </w:rPr>
                          <w:t>IT</w:t>
                        </w:r>
                        <w:r>
                          <w:rPr>
                            <w:color w:val="231F20"/>
                            <w:spacing w:val="34"/>
                            <w:sz w:val="16"/>
                            <w:szCs w:val="16"/>
                          </w:rPr>
                          <w:t xml:space="preserve"> </w:t>
                        </w:r>
                        <w:r>
                          <w:rPr>
                            <w:color w:val="231F20"/>
                            <w:spacing w:val="-2"/>
                            <w:sz w:val="16"/>
                            <w:szCs w:val="16"/>
                          </w:rPr>
                          <w:t>WORKS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38816" behindDoc="1" locked="0" layoutInCell="0" allowOverlap="1" wp14:anchorId="611888B1" wp14:editId="00C63BA4">
            <wp:simplePos x="0" y="0"/>
            <wp:positionH relativeFrom="page">
              <wp:posOffset>2844800</wp:posOffset>
            </wp:positionH>
            <wp:positionV relativeFrom="page">
              <wp:posOffset>207645</wp:posOffset>
            </wp:positionV>
            <wp:extent cx="152400" cy="138430"/>
            <wp:effectExtent l="0" t="0" r="0" b="0"/>
            <wp:wrapNone/>
            <wp:docPr id="368" name="Text Box 276"/>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5240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212396C7"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67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39840" behindDoc="1" locked="0" layoutInCell="0" allowOverlap="1" wp14:anchorId="0540E524" wp14:editId="461E75A9">
            <wp:simplePos x="0" y="0"/>
            <wp:positionH relativeFrom="page">
              <wp:posOffset>374650</wp:posOffset>
            </wp:positionH>
            <wp:positionV relativeFrom="page">
              <wp:posOffset>377190</wp:posOffset>
            </wp:positionV>
            <wp:extent cx="2621915" cy="4424680"/>
            <wp:effectExtent l="0" t="0" r="0" b="0"/>
            <wp:wrapNone/>
            <wp:docPr id="367" name="Text Box 277"/>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21915" cy="4424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0179122C" w14:textId="77777777" w:rsidR="00000000" w:rsidRDefault="00000000">
                        <w:pPr>
                          <w:pStyle w:val="BodyText"/>
                          <w:kinsoku w:val="0"/>
                          <w:overflowPunct w:val="0"/>
                          <w:spacing w:before="0.85pt" w:line="12.95pt" w:lineRule="auto"/>
                          <w:ind w:end="1pt" w:firstLine="0pt"/>
                          <w:rPr>
                            <w:color w:val="231F20"/>
                            <w:spacing w:val="-2"/>
                            <w:w w:val="105%"/>
                          </w:rPr>
                        </w:pPr>
                        <w:r>
                          <w:rPr>
                            <w:color w:val="231F20"/>
                            <w:w w:val="105%"/>
                          </w:rPr>
                          <w:t>Though we did not like their symptoms and the way these</w:t>
                        </w:r>
                        <w:r>
                          <w:rPr>
                            <w:color w:val="231F20"/>
                            <w:spacing w:val="-2"/>
                            <w:w w:val="105%"/>
                          </w:rPr>
                          <w:t xml:space="preserve"> </w:t>
                        </w:r>
                        <w:r>
                          <w:rPr>
                            <w:color w:val="231F20"/>
                            <w:w w:val="105%"/>
                          </w:rPr>
                          <w:t>disturbed</w:t>
                        </w:r>
                        <w:r>
                          <w:rPr>
                            <w:color w:val="231F20"/>
                            <w:spacing w:val="-2"/>
                            <w:w w:val="105%"/>
                          </w:rPr>
                          <w:t xml:space="preserve"> </w:t>
                        </w:r>
                        <w:r>
                          <w:rPr>
                            <w:color w:val="231F20"/>
                            <w:w w:val="105%"/>
                          </w:rPr>
                          <w:t>us,</w:t>
                        </w:r>
                        <w:r>
                          <w:rPr>
                            <w:color w:val="231F20"/>
                            <w:spacing w:val="-2"/>
                            <w:w w:val="105%"/>
                          </w:rPr>
                          <w:t xml:space="preserve"> </w:t>
                        </w:r>
                        <w:r>
                          <w:rPr>
                            <w:color w:val="231F20"/>
                            <w:w w:val="105%"/>
                          </w:rPr>
                          <w:t>they,</w:t>
                        </w:r>
                        <w:r>
                          <w:rPr>
                            <w:color w:val="231F20"/>
                            <w:spacing w:val="-2"/>
                            <w:w w:val="105%"/>
                          </w:rPr>
                          <w:t xml:space="preserve"> </w:t>
                        </w:r>
                        <w:r>
                          <w:rPr>
                            <w:color w:val="231F20"/>
                            <w:w w:val="105%"/>
                          </w:rPr>
                          <w:t>like</w:t>
                        </w:r>
                        <w:r>
                          <w:rPr>
                            <w:color w:val="231F20"/>
                            <w:spacing w:val="-2"/>
                            <w:w w:val="105%"/>
                          </w:rPr>
                          <w:t xml:space="preserve"> </w:t>
                        </w:r>
                        <w:r>
                          <w:rPr>
                            <w:color w:val="231F20"/>
                            <w:w w:val="105%"/>
                          </w:rPr>
                          <w:t>ourselves,</w:t>
                        </w:r>
                        <w:r>
                          <w:rPr>
                            <w:color w:val="231F20"/>
                            <w:spacing w:val="-2"/>
                            <w:w w:val="105%"/>
                          </w:rPr>
                          <w:t xml:space="preserve"> </w:t>
                        </w:r>
                        <w:r>
                          <w:rPr>
                            <w:color w:val="231F20"/>
                            <w:w w:val="105%"/>
                          </w:rPr>
                          <w:t>were</w:t>
                        </w:r>
                        <w:r>
                          <w:rPr>
                            <w:color w:val="231F20"/>
                            <w:spacing w:val="-2"/>
                            <w:w w:val="105%"/>
                          </w:rPr>
                          <w:t xml:space="preserve"> </w:t>
                        </w:r>
                        <w:r>
                          <w:rPr>
                            <w:color w:val="231F20"/>
                            <w:w w:val="105%"/>
                          </w:rPr>
                          <w:t>sick</w:t>
                        </w:r>
                        <w:r>
                          <w:rPr>
                            <w:color w:val="231F20"/>
                            <w:spacing w:val="-2"/>
                            <w:w w:val="105%"/>
                          </w:rPr>
                          <w:t xml:space="preserve"> </w:t>
                        </w:r>
                        <w:r>
                          <w:rPr>
                            <w:color w:val="231F20"/>
                            <w:w w:val="105%"/>
                          </w:rPr>
                          <w:t xml:space="preserve">too. We asked God to help us show them the same toler- </w:t>
                        </w:r>
                        <w:r>
                          <w:rPr>
                            <w:color w:val="231F20"/>
                          </w:rPr>
                          <w:t>ance, pity, and patience that we would cheerfully grant</w:t>
                        </w:r>
                        <w:r>
                          <w:rPr>
                            <w:color w:val="231F20"/>
                            <w:spacing w:val="80"/>
                            <w:w w:val="105%"/>
                          </w:rPr>
                          <w:t xml:space="preserve"> </w:t>
                        </w:r>
                        <w:r>
                          <w:rPr>
                            <w:color w:val="231F20"/>
                            <w:w w:val="105%"/>
                          </w:rPr>
                          <w:t>a sick friend.</w:t>
                        </w:r>
                        <w:r>
                          <w:rPr>
                            <w:color w:val="231F20"/>
                            <w:spacing w:val="40"/>
                            <w:w w:val="105%"/>
                          </w:rPr>
                          <w:t xml:space="preserve"> </w:t>
                        </w:r>
                        <w:r>
                          <w:rPr>
                            <w:color w:val="231F20"/>
                            <w:w w:val="105%"/>
                          </w:rPr>
                          <w:t>When a person offended we said to ourselves, “This is a sick man.</w:t>
                        </w:r>
                        <w:r>
                          <w:rPr>
                            <w:color w:val="231F20"/>
                            <w:spacing w:val="40"/>
                            <w:w w:val="105%"/>
                          </w:rPr>
                          <w:t xml:space="preserve"> </w:t>
                        </w:r>
                        <w:r>
                          <w:rPr>
                            <w:color w:val="231F20"/>
                            <w:w w:val="105%"/>
                          </w:rPr>
                          <w:t>How can I be helpful to him?</w:t>
                        </w:r>
                        <w:r>
                          <w:rPr>
                            <w:color w:val="231F20"/>
                            <w:spacing w:val="40"/>
                            <w:w w:val="105%"/>
                          </w:rPr>
                          <w:t xml:space="preserve"> </w:t>
                        </w:r>
                        <w:r>
                          <w:rPr>
                            <w:color w:val="231F20"/>
                            <w:w w:val="105%"/>
                          </w:rPr>
                          <w:t>God save me from being angry.</w:t>
                        </w:r>
                        <w:r>
                          <w:rPr>
                            <w:color w:val="231F20"/>
                            <w:spacing w:val="40"/>
                            <w:w w:val="105%"/>
                          </w:rPr>
                          <w:t xml:space="preserve"> </w:t>
                        </w:r>
                        <w:r>
                          <w:rPr>
                            <w:color w:val="231F20"/>
                            <w:w w:val="105%"/>
                          </w:rPr>
                          <w:t xml:space="preserve">Thy will be </w:t>
                        </w:r>
                        <w:r>
                          <w:rPr>
                            <w:color w:val="231F20"/>
                            <w:spacing w:val="-2"/>
                            <w:w w:val="105%"/>
                          </w:rPr>
                          <w:t>done.”</w:t>
                        </w:r>
                      </w:p>
                      <w:p w14:paraId="1CBAC248" w14:textId="77777777" w:rsidR="00000000" w:rsidRDefault="00000000">
                        <w:pPr>
                          <w:pStyle w:val="BodyText"/>
                          <w:kinsoku w:val="0"/>
                          <w:overflowPunct w:val="0"/>
                          <w:spacing w:before="0.15pt" w:line="13.05pt" w:lineRule="auto"/>
                          <w:ind w:end="1.25pt"/>
                          <w:rPr>
                            <w:color w:val="231F20"/>
                            <w:w w:val="105%"/>
                          </w:rPr>
                        </w:pPr>
                        <w:r>
                          <w:rPr>
                            <w:color w:val="231F20"/>
                            <w:w w:val="105%"/>
                          </w:rPr>
                          <w:t>We</w:t>
                        </w:r>
                        <w:r>
                          <w:rPr>
                            <w:color w:val="231F20"/>
                            <w:spacing w:val="-12"/>
                            <w:w w:val="105%"/>
                          </w:rPr>
                          <w:t xml:space="preserve"> </w:t>
                        </w:r>
                        <w:r>
                          <w:rPr>
                            <w:color w:val="231F20"/>
                            <w:w w:val="105%"/>
                          </w:rPr>
                          <w:t>avoid</w:t>
                        </w:r>
                        <w:r>
                          <w:rPr>
                            <w:color w:val="231F20"/>
                            <w:spacing w:val="-12"/>
                            <w:w w:val="105%"/>
                          </w:rPr>
                          <w:t xml:space="preserve"> </w:t>
                        </w:r>
                        <w:r>
                          <w:rPr>
                            <w:color w:val="231F20"/>
                            <w:w w:val="105%"/>
                          </w:rPr>
                          <w:t>retaliation</w:t>
                        </w:r>
                        <w:r>
                          <w:rPr>
                            <w:color w:val="231F20"/>
                            <w:spacing w:val="-11"/>
                            <w:w w:val="105%"/>
                          </w:rPr>
                          <w:t xml:space="preserve"> </w:t>
                        </w:r>
                        <w:r>
                          <w:rPr>
                            <w:color w:val="231F20"/>
                            <w:w w:val="105%"/>
                          </w:rPr>
                          <w:t>or</w:t>
                        </w:r>
                        <w:r>
                          <w:rPr>
                            <w:color w:val="231F20"/>
                            <w:spacing w:val="-12"/>
                            <w:w w:val="105%"/>
                          </w:rPr>
                          <w:t xml:space="preserve"> </w:t>
                        </w:r>
                        <w:r>
                          <w:rPr>
                            <w:color w:val="231F20"/>
                            <w:w w:val="105%"/>
                          </w:rPr>
                          <w:t>argument.</w:t>
                        </w:r>
                        <w:r>
                          <w:rPr>
                            <w:color w:val="231F20"/>
                            <w:spacing w:val="23"/>
                            <w:w w:val="105%"/>
                          </w:rPr>
                          <w:t xml:space="preserve"> </w:t>
                        </w:r>
                        <w:r>
                          <w:rPr>
                            <w:color w:val="231F20"/>
                            <w:w w:val="105%"/>
                          </w:rPr>
                          <w:t>We</w:t>
                        </w:r>
                        <w:r>
                          <w:rPr>
                            <w:color w:val="231F20"/>
                            <w:spacing w:val="-11"/>
                            <w:w w:val="105%"/>
                          </w:rPr>
                          <w:t xml:space="preserve"> </w:t>
                        </w:r>
                        <w:r>
                          <w:rPr>
                            <w:color w:val="231F20"/>
                            <w:w w:val="105%"/>
                          </w:rPr>
                          <w:t>wouldn’t</w:t>
                        </w:r>
                        <w:r>
                          <w:rPr>
                            <w:color w:val="231F20"/>
                            <w:spacing w:val="-12"/>
                            <w:w w:val="105%"/>
                          </w:rPr>
                          <w:t xml:space="preserve"> </w:t>
                        </w:r>
                        <w:r>
                          <w:rPr>
                            <w:color w:val="231F20"/>
                            <w:w w:val="105%"/>
                          </w:rPr>
                          <w:t xml:space="preserve">treat </w:t>
                        </w:r>
                        <w:r>
                          <w:rPr>
                            <w:color w:val="231F20"/>
                          </w:rPr>
                          <w:t>sick</w:t>
                        </w:r>
                        <w:r>
                          <w:rPr>
                            <w:color w:val="231F20"/>
                            <w:spacing w:val="-6"/>
                          </w:rPr>
                          <w:t xml:space="preserve"> </w:t>
                        </w:r>
                        <w:r>
                          <w:rPr>
                            <w:color w:val="231F20"/>
                          </w:rPr>
                          <w:t>people</w:t>
                        </w:r>
                        <w:r>
                          <w:rPr>
                            <w:color w:val="231F20"/>
                            <w:spacing w:val="-6"/>
                          </w:rPr>
                          <w:t xml:space="preserve"> </w:t>
                        </w:r>
                        <w:r>
                          <w:rPr>
                            <w:color w:val="231F20"/>
                          </w:rPr>
                          <w:t>that</w:t>
                        </w:r>
                        <w:r>
                          <w:rPr>
                            <w:color w:val="231F20"/>
                            <w:spacing w:val="-6"/>
                          </w:rPr>
                          <w:t xml:space="preserve"> </w:t>
                        </w:r>
                        <w:r>
                          <w:rPr>
                            <w:color w:val="231F20"/>
                          </w:rPr>
                          <w:t>way.</w:t>
                        </w:r>
                        <w:r>
                          <w:rPr>
                            <w:color w:val="231F20"/>
                            <w:spacing w:val="36"/>
                          </w:rPr>
                          <w:t xml:space="preserve"> </w:t>
                        </w:r>
                        <w:r>
                          <w:rPr>
                            <w:color w:val="231F20"/>
                          </w:rPr>
                          <w:t>If</w:t>
                        </w:r>
                        <w:r>
                          <w:rPr>
                            <w:color w:val="231F20"/>
                            <w:spacing w:val="-6"/>
                          </w:rPr>
                          <w:t xml:space="preserve"> </w:t>
                        </w:r>
                        <w:r>
                          <w:rPr>
                            <w:color w:val="231F20"/>
                          </w:rPr>
                          <w:t>we</w:t>
                        </w:r>
                        <w:r>
                          <w:rPr>
                            <w:color w:val="231F20"/>
                            <w:spacing w:val="-6"/>
                          </w:rPr>
                          <w:t xml:space="preserve"> </w:t>
                        </w:r>
                        <w:r>
                          <w:rPr>
                            <w:color w:val="231F20"/>
                          </w:rPr>
                          <w:t>do,</w:t>
                        </w:r>
                        <w:r>
                          <w:rPr>
                            <w:color w:val="231F20"/>
                            <w:spacing w:val="-6"/>
                          </w:rPr>
                          <w:t xml:space="preserve"> </w:t>
                        </w:r>
                        <w:r>
                          <w:rPr>
                            <w:color w:val="231F20"/>
                          </w:rPr>
                          <w:t>we</w:t>
                        </w:r>
                        <w:r>
                          <w:rPr>
                            <w:color w:val="231F20"/>
                            <w:spacing w:val="-6"/>
                          </w:rPr>
                          <w:t xml:space="preserve"> </w:t>
                        </w:r>
                        <w:r>
                          <w:rPr>
                            <w:color w:val="231F20"/>
                          </w:rPr>
                          <w:t>destroy</w:t>
                        </w:r>
                        <w:r>
                          <w:rPr>
                            <w:color w:val="231F20"/>
                            <w:spacing w:val="-6"/>
                          </w:rPr>
                          <w:t xml:space="preserve"> </w:t>
                        </w:r>
                        <w:r>
                          <w:rPr>
                            <w:color w:val="231F20"/>
                          </w:rPr>
                          <w:t>our</w:t>
                        </w:r>
                        <w:r>
                          <w:rPr>
                            <w:color w:val="231F20"/>
                            <w:spacing w:val="-6"/>
                          </w:rPr>
                          <w:t xml:space="preserve"> </w:t>
                        </w:r>
                        <w:r>
                          <w:rPr>
                            <w:color w:val="231F20"/>
                          </w:rPr>
                          <w:t>chance</w:t>
                        </w:r>
                        <w:r>
                          <w:rPr>
                            <w:color w:val="231F20"/>
                            <w:spacing w:val="-6"/>
                          </w:rPr>
                          <w:t xml:space="preserve"> </w:t>
                        </w:r>
                        <w:r>
                          <w:rPr>
                            <w:color w:val="231F20"/>
                          </w:rPr>
                          <w:t>of being helpful.</w:t>
                        </w:r>
                        <w:r>
                          <w:rPr>
                            <w:color w:val="231F20"/>
                            <w:spacing w:val="18"/>
                          </w:rPr>
                          <w:t xml:space="preserve"> </w:t>
                        </w:r>
                        <w:r>
                          <w:rPr>
                            <w:color w:val="231F20"/>
                          </w:rPr>
                          <w:t>We</w:t>
                        </w:r>
                        <w:r>
                          <w:rPr>
                            <w:color w:val="231F20"/>
                            <w:spacing w:val="-1"/>
                          </w:rPr>
                          <w:t xml:space="preserve"> </w:t>
                        </w:r>
                        <w:r>
                          <w:rPr>
                            <w:color w:val="231F20"/>
                          </w:rPr>
                          <w:t>cannot be helpful to all people, but at least</w:t>
                        </w:r>
                        <w:r>
                          <w:rPr>
                            <w:color w:val="231F20"/>
                            <w:spacing w:val="-1"/>
                          </w:rPr>
                          <w:t xml:space="preserve"> </w:t>
                        </w:r>
                        <w:r>
                          <w:rPr>
                            <w:color w:val="231F20"/>
                          </w:rPr>
                          <w:t>God</w:t>
                        </w:r>
                        <w:r>
                          <w:rPr>
                            <w:color w:val="231F20"/>
                            <w:spacing w:val="-1"/>
                          </w:rPr>
                          <w:t xml:space="preserve"> </w:t>
                        </w:r>
                        <w:r>
                          <w:rPr>
                            <w:color w:val="231F20"/>
                          </w:rPr>
                          <w:t>will</w:t>
                        </w:r>
                        <w:r>
                          <w:rPr>
                            <w:color w:val="231F20"/>
                            <w:spacing w:val="-1"/>
                          </w:rPr>
                          <w:t xml:space="preserve"> </w:t>
                        </w:r>
                        <w:r>
                          <w:rPr>
                            <w:color w:val="231F20"/>
                          </w:rPr>
                          <w:t>show</w:t>
                        </w:r>
                        <w:r>
                          <w:rPr>
                            <w:color w:val="231F20"/>
                            <w:spacing w:val="-1"/>
                          </w:rPr>
                          <w:t xml:space="preserve"> </w:t>
                        </w:r>
                        <w:r>
                          <w:rPr>
                            <w:color w:val="231F20"/>
                          </w:rPr>
                          <w:t>us</w:t>
                        </w:r>
                        <w:r>
                          <w:rPr>
                            <w:color w:val="231F20"/>
                            <w:spacing w:val="-1"/>
                          </w:rPr>
                          <w:t xml:space="preserve"> </w:t>
                        </w:r>
                        <w:r>
                          <w:rPr>
                            <w:color w:val="231F20"/>
                          </w:rPr>
                          <w:t>how</w:t>
                        </w:r>
                        <w:r>
                          <w:rPr>
                            <w:color w:val="231F20"/>
                            <w:spacing w:val="-1"/>
                          </w:rPr>
                          <w:t xml:space="preserve"> </w:t>
                        </w:r>
                        <w:r>
                          <w:rPr>
                            <w:color w:val="231F20"/>
                          </w:rPr>
                          <w:t>to</w:t>
                        </w:r>
                        <w:r>
                          <w:rPr>
                            <w:color w:val="231F20"/>
                            <w:spacing w:val="-1"/>
                          </w:rPr>
                          <w:t xml:space="preserve"> </w:t>
                        </w:r>
                        <w:r>
                          <w:rPr>
                            <w:color w:val="231F20"/>
                          </w:rPr>
                          <w:t>take</w:t>
                        </w:r>
                        <w:r>
                          <w:rPr>
                            <w:color w:val="231F20"/>
                            <w:spacing w:val="-1"/>
                          </w:rPr>
                          <w:t xml:space="preserve"> </w:t>
                        </w:r>
                        <w:r>
                          <w:rPr>
                            <w:color w:val="231F20"/>
                          </w:rPr>
                          <w:t>a</w:t>
                        </w:r>
                        <w:r>
                          <w:rPr>
                            <w:color w:val="231F20"/>
                            <w:spacing w:val="-1"/>
                          </w:rPr>
                          <w:t xml:space="preserve"> </w:t>
                        </w:r>
                        <w:r>
                          <w:rPr>
                            <w:color w:val="231F20"/>
                          </w:rPr>
                          <w:t>kindly</w:t>
                        </w:r>
                        <w:r>
                          <w:rPr>
                            <w:color w:val="231F20"/>
                            <w:spacing w:val="-1"/>
                          </w:rPr>
                          <w:t xml:space="preserve"> </w:t>
                        </w:r>
                        <w:r>
                          <w:rPr>
                            <w:color w:val="231F20"/>
                          </w:rPr>
                          <w:t>and</w:t>
                        </w:r>
                        <w:r>
                          <w:rPr>
                            <w:color w:val="231F20"/>
                            <w:spacing w:val="-1"/>
                          </w:rPr>
                          <w:t xml:space="preserve"> </w:t>
                        </w:r>
                        <w:r>
                          <w:rPr>
                            <w:color w:val="231F20"/>
                          </w:rPr>
                          <w:t xml:space="preserve">tolerant </w:t>
                        </w:r>
                        <w:r>
                          <w:rPr>
                            <w:color w:val="231F20"/>
                            <w:w w:val="105%"/>
                          </w:rPr>
                          <w:t>view of each and every one.</w:t>
                        </w:r>
                      </w:p>
                      <w:p w14:paraId="43BC02A6" w14:textId="77777777" w:rsidR="00000000" w:rsidRDefault="00000000">
                        <w:pPr>
                          <w:pStyle w:val="BodyText"/>
                          <w:kinsoku w:val="0"/>
                          <w:overflowPunct w:val="0"/>
                          <w:spacing w:line="12.95pt" w:lineRule="auto"/>
                          <w:ind w:end="1.20pt"/>
                          <w:rPr>
                            <w:color w:val="231F20"/>
                            <w:w w:val="105%"/>
                          </w:rPr>
                        </w:pPr>
                        <w:r>
                          <w:rPr>
                            <w:color w:val="231F20"/>
                          </w:rPr>
                          <w:t>Referring</w:t>
                        </w:r>
                        <w:r>
                          <w:rPr>
                            <w:color w:val="231F20"/>
                            <w:spacing w:val="-8"/>
                          </w:rPr>
                          <w:t xml:space="preserve"> </w:t>
                        </w:r>
                        <w:r>
                          <w:rPr>
                            <w:color w:val="231F20"/>
                          </w:rPr>
                          <w:t>to</w:t>
                        </w:r>
                        <w:r>
                          <w:rPr>
                            <w:color w:val="231F20"/>
                            <w:spacing w:val="-8"/>
                          </w:rPr>
                          <w:t xml:space="preserve"> </w:t>
                        </w:r>
                        <w:r>
                          <w:rPr>
                            <w:color w:val="231F20"/>
                          </w:rPr>
                          <w:t>our</w:t>
                        </w:r>
                        <w:r>
                          <w:rPr>
                            <w:color w:val="231F20"/>
                            <w:spacing w:val="-8"/>
                          </w:rPr>
                          <w:t xml:space="preserve"> </w:t>
                        </w:r>
                        <w:r>
                          <w:rPr>
                            <w:color w:val="231F20"/>
                          </w:rPr>
                          <w:t>list</w:t>
                        </w:r>
                        <w:r>
                          <w:rPr>
                            <w:color w:val="231F20"/>
                            <w:spacing w:val="-8"/>
                          </w:rPr>
                          <w:t xml:space="preserve"> </w:t>
                        </w:r>
                        <w:r>
                          <w:rPr>
                            <w:color w:val="231F20"/>
                          </w:rPr>
                          <w:t>again.</w:t>
                        </w:r>
                        <w:r>
                          <w:rPr>
                            <w:color w:val="231F20"/>
                            <w:spacing w:val="31"/>
                          </w:rPr>
                          <w:t xml:space="preserve"> </w:t>
                        </w:r>
                        <w:r>
                          <w:rPr>
                            <w:color w:val="231F20"/>
                          </w:rPr>
                          <w:t>Putting</w:t>
                        </w:r>
                        <w:r>
                          <w:rPr>
                            <w:color w:val="231F20"/>
                            <w:spacing w:val="-8"/>
                          </w:rPr>
                          <w:t xml:space="preserve"> </w:t>
                        </w:r>
                        <w:r>
                          <w:rPr>
                            <w:color w:val="231F20"/>
                          </w:rPr>
                          <w:t>out</w:t>
                        </w:r>
                        <w:r>
                          <w:rPr>
                            <w:color w:val="231F20"/>
                            <w:spacing w:val="-8"/>
                          </w:rPr>
                          <w:t xml:space="preserve"> </w:t>
                        </w:r>
                        <w:r>
                          <w:rPr>
                            <w:color w:val="231F20"/>
                          </w:rPr>
                          <w:t>of</w:t>
                        </w:r>
                        <w:r>
                          <w:rPr>
                            <w:color w:val="231F20"/>
                            <w:spacing w:val="-8"/>
                          </w:rPr>
                          <w:t xml:space="preserve"> </w:t>
                        </w:r>
                        <w:r>
                          <w:rPr>
                            <w:color w:val="231F20"/>
                          </w:rPr>
                          <w:t>our</w:t>
                        </w:r>
                        <w:r>
                          <w:rPr>
                            <w:color w:val="231F20"/>
                            <w:spacing w:val="-8"/>
                          </w:rPr>
                          <w:t xml:space="preserve"> </w:t>
                        </w:r>
                        <w:r>
                          <w:rPr>
                            <w:color w:val="231F20"/>
                          </w:rPr>
                          <w:t>minds</w:t>
                        </w:r>
                        <w:r>
                          <w:rPr>
                            <w:color w:val="231F20"/>
                            <w:spacing w:val="-8"/>
                          </w:rPr>
                          <w:t xml:space="preserve"> </w:t>
                        </w:r>
                        <w:r>
                          <w:rPr>
                            <w:color w:val="231F20"/>
                          </w:rPr>
                          <w:t xml:space="preserve">the </w:t>
                        </w:r>
                        <w:r>
                          <w:rPr>
                            <w:color w:val="231F20"/>
                            <w:w w:val="105%"/>
                          </w:rPr>
                          <w:t>wrongs others had done, we resolutely looked for our own</w:t>
                        </w:r>
                        <w:r>
                          <w:rPr>
                            <w:color w:val="231F20"/>
                            <w:spacing w:val="-3"/>
                            <w:w w:val="105%"/>
                          </w:rPr>
                          <w:t xml:space="preserve"> </w:t>
                        </w:r>
                        <w:r>
                          <w:rPr>
                            <w:color w:val="231F20"/>
                            <w:w w:val="105%"/>
                          </w:rPr>
                          <w:t>mistakes.</w:t>
                        </w:r>
                        <w:r>
                          <w:rPr>
                            <w:color w:val="231F20"/>
                            <w:spacing w:val="40"/>
                            <w:w w:val="105%"/>
                          </w:rPr>
                          <w:t xml:space="preserve"> </w:t>
                        </w:r>
                        <w:r>
                          <w:rPr>
                            <w:color w:val="231F20"/>
                            <w:w w:val="105%"/>
                          </w:rPr>
                          <w:t>Where</w:t>
                        </w:r>
                        <w:r>
                          <w:rPr>
                            <w:color w:val="231F20"/>
                            <w:spacing w:val="-3"/>
                            <w:w w:val="105%"/>
                          </w:rPr>
                          <w:t xml:space="preserve"> </w:t>
                        </w:r>
                        <w:r>
                          <w:rPr>
                            <w:color w:val="231F20"/>
                            <w:w w:val="105%"/>
                          </w:rPr>
                          <w:t>had</w:t>
                        </w:r>
                        <w:r>
                          <w:rPr>
                            <w:color w:val="231F20"/>
                            <w:spacing w:val="-3"/>
                            <w:w w:val="105%"/>
                          </w:rPr>
                          <w:t xml:space="preserve"> </w:t>
                        </w:r>
                        <w:r>
                          <w:rPr>
                            <w:color w:val="231F20"/>
                            <w:w w:val="105%"/>
                          </w:rPr>
                          <w:t>we</w:t>
                        </w:r>
                        <w:r>
                          <w:rPr>
                            <w:color w:val="231F20"/>
                            <w:spacing w:val="-3"/>
                            <w:w w:val="105%"/>
                          </w:rPr>
                          <w:t xml:space="preserve"> </w:t>
                        </w:r>
                        <w:r>
                          <w:rPr>
                            <w:color w:val="231F20"/>
                            <w:w w:val="105%"/>
                          </w:rPr>
                          <w:t>been</w:t>
                        </w:r>
                        <w:r>
                          <w:rPr>
                            <w:color w:val="231F20"/>
                            <w:spacing w:val="-3"/>
                            <w:w w:val="105%"/>
                          </w:rPr>
                          <w:t xml:space="preserve"> </w:t>
                        </w:r>
                        <w:r>
                          <w:rPr>
                            <w:color w:val="231F20"/>
                            <w:w w:val="105%"/>
                          </w:rPr>
                          <w:t>selfish,</w:t>
                        </w:r>
                        <w:r>
                          <w:rPr>
                            <w:color w:val="231F20"/>
                            <w:spacing w:val="-3"/>
                            <w:w w:val="105%"/>
                          </w:rPr>
                          <w:t xml:space="preserve"> </w:t>
                        </w:r>
                        <w:r>
                          <w:rPr>
                            <w:color w:val="231F20"/>
                            <w:w w:val="105%"/>
                          </w:rPr>
                          <w:t xml:space="preserve">dishonest, </w:t>
                        </w:r>
                        <w:r>
                          <w:rPr>
                            <w:color w:val="231F20"/>
                          </w:rPr>
                          <w:t>self-seeking</w:t>
                        </w:r>
                        <w:r>
                          <w:rPr>
                            <w:color w:val="231F20"/>
                            <w:spacing w:val="-3"/>
                          </w:rPr>
                          <w:t xml:space="preserve"> </w:t>
                        </w:r>
                        <w:r>
                          <w:rPr>
                            <w:color w:val="231F20"/>
                          </w:rPr>
                          <w:t>and</w:t>
                        </w:r>
                        <w:r>
                          <w:rPr>
                            <w:color w:val="231F20"/>
                            <w:spacing w:val="-2"/>
                          </w:rPr>
                          <w:t xml:space="preserve"> </w:t>
                        </w:r>
                        <w:r>
                          <w:rPr>
                            <w:color w:val="231F20"/>
                          </w:rPr>
                          <w:t>frightened?</w:t>
                        </w:r>
                        <w:r>
                          <w:rPr>
                            <w:color w:val="231F20"/>
                            <w:spacing w:val="40"/>
                          </w:rPr>
                          <w:t xml:space="preserve"> </w:t>
                        </w:r>
                        <w:r>
                          <w:rPr>
                            <w:color w:val="231F20"/>
                          </w:rPr>
                          <w:t>Though</w:t>
                        </w:r>
                        <w:r>
                          <w:rPr>
                            <w:color w:val="231F20"/>
                            <w:spacing w:val="-2"/>
                          </w:rPr>
                          <w:t xml:space="preserve"> </w:t>
                        </w:r>
                        <w:r>
                          <w:rPr>
                            <w:color w:val="231F20"/>
                          </w:rPr>
                          <w:t>a</w:t>
                        </w:r>
                        <w:r>
                          <w:rPr>
                            <w:color w:val="231F20"/>
                            <w:spacing w:val="-2"/>
                          </w:rPr>
                          <w:t xml:space="preserve"> </w:t>
                        </w:r>
                        <w:r>
                          <w:rPr>
                            <w:color w:val="231F20"/>
                          </w:rPr>
                          <w:t>situation</w:t>
                        </w:r>
                        <w:r>
                          <w:rPr>
                            <w:color w:val="231F20"/>
                            <w:spacing w:val="-3"/>
                          </w:rPr>
                          <w:t xml:space="preserve"> </w:t>
                        </w:r>
                        <w:r>
                          <w:rPr>
                            <w:color w:val="231F20"/>
                          </w:rPr>
                          <w:t>had</w:t>
                        </w:r>
                        <w:r>
                          <w:rPr>
                            <w:color w:val="231F20"/>
                            <w:spacing w:val="-2"/>
                          </w:rPr>
                          <w:t xml:space="preserve"> </w:t>
                        </w:r>
                        <w:r>
                          <w:rPr>
                            <w:color w:val="231F20"/>
                          </w:rPr>
                          <w:t xml:space="preserve">not </w:t>
                        </w:r>
                        <w:r>
                          <w:rPr>
                            <w:color w:val="231F20"/>
                            <w:w w:val="105%"/>
                          </w:rPr>
                          <w:t xml:space="preserve">been entirely our fault, we tried to disregard the other </w:t>
                        </w:r>
                        <w:r>
                          <w:rPr>
                            <w:color w:val="231F20"/>
                          </w:rPr>
                          <w:t>person</w:t>
                        </w:r>
                        <w:r>
                          <w:rPr>
                            <w:color w:val="231F20"/>
                            <w:spacing w:val="-7"/>
                          </w:rPr>
                          <w:t xml:space="preserve"> </w:t>
                        </w:r>
                        <w:r>
                          <w:rPr>
                            <w:color w:val="231F20"/>
                          </w:rPr>
                          <w:t>involved</w:t>
                        </w:r>
                        <w:r>
                          <w:rPr>
                            <w:color w:val="231F20"/>
                            <w:spacing w:val="-7"/>
                          </w:rPr>
                          <w:t xml:space="preserve"> </w:t>
                        </w:r>
                        <w:r>
                          <w:rPr>
                            <w:color w:val="231F20"/>
                          </w:rPr>
                          <w:t>entirely.</w:t>
                        </w:r>
                        <w:r>
                          <w:rPr>
                            <w:color w:val="231F20"/>
                            <w:spacing w:val="28"/>
                          </w:rPr>
                          <w:t xml:space="preserve"> </w:t>
                        </w:r>
                        <w:r>
                          <w:rPr>
                            <w:color w:val="231F20"/>
                          </w:rPr>
                          <w:t>Where</w:t>
                        </w:r>
                        <w:r>
                          <w:rPr>
                            <w:color w:val="231F20"/>
                            <w:spacing w:val="-7"/>
                          </w:rPr>
                          <w:t xml:space="preserve"> </w:t>
                        </w:r>
                        <w:r>
                          <w:rPr>
                            <w:color w:val="231F20"/>
                          </w:rPr>
                          <w:t>were</w:t>
                        </w:r>
                        <w:r>
                          <w:rPr>
                            <w:color w:val="231F20"/>
                            <w:spacing w:val="-7"/>
                          </w:rPr>
                          <w:t xml:space="preserve"> </w:t>
                        </w:r>
                        <w:r>
                          <w:rPr>
                            <w:color w:val="231F20"/>
                          </w:rPr>
                          <w:t>we</w:t>
                        </w:r>
                        <w:r>
                          <w:rPr>
                            <w:color w:val="231F20"/>
                            <w:spacing w:val="-7"/>
                          </w:rPr>
                          <w:t xml:space="preserve"> </w:t>
                        </w:r>
                        <w:r>
                          <w:rPr>
                            <w:color w:val="231F20"/>
                          </w:rPr>
                          <w:t>to</w:t>
                        </w:r>
                        <w:r>
                          <w:rPr>
                            <w:color w:val="231F20"/>
                            <w:spacing w:val="-7"/>
                          </w:rPr>
                          <w:t xml:space="preserve"> </w:t>
                        </w:r>
                        <w:r>
                          <w:rPr>
                            <w:color w:val="231F20"/>
                          </w:rPr>
                          <w:t xml:space="preserve">blame? The </w:t>
                        </w:r>
                        <w:r>
                          <w:rPr>
                            <w:color w:val="231F20"/>
                            <w:w w:val="105%"/>
                          </w:rPr>
                          <w:t>inventory</w:t>
                        </w:r>
                        <w:r>
                          <w:rPr>
                            <w:color w:val="231F20"/>
                            <w:spacing w:val="-12"/>
                            <w:w w:val="105%"/>
                          </w:rPr>
                          <w:t xml:space="preserve"> </w:t>
                        </w:r>
                        <w:r>
                          <w:rPr>
                            <w:color w:val="231F20"/>
                            <w:w w:val="105%"/>
                          </w:rPr>
                          <w:t>was</w:t>
                        </w:r>
                        <w:r>
                          <w:rPr>
                            <w:color w:val="231F20"/>
                            <w:spacing w:val="-12"/>
                            <w:w w:val="105%"/>
                          </w:rPr>
                          <w:t xml:space="preserve"> </w:t>
                        </w:r>
                        <w:r>
                          <w:rPr>
                            <w:color w:val="231F20"/>
                            <w:w w:val="105%"/>
                          </w:rPr>
                          <w:t>ours,</w:t>
                        </w:r>
                        <w:r>
                          <w:rPr>
                            <w:color w:val="231F20"/>
                            <w:spacing w:val="-12"/>
                            <w:w w:val="105%"/>
                          </w:rPr>
                          <w:t xml:space="preserve"> </w:t>
                        </w:r>
                        <w:r>
                          <w:rPr>
                            <w:color w:val="231F20"/>
                            <w:w w:val="105%"/>
                          </w:rPr>
                          <w:t>not</w:t>
                        </w:r>
                        <w:r>
                          <w:rPr>
                            <w:color w:val="231F20"/>
                            <w:spacing w:val="-12"/>
                            <w:w w:val="105%"/>
                          </w:rPr>
                          <w:t xml:space="preserve"> </w:t>
                        </w:r>
                        <w:r>
                          <w:rPr>
                            <w:color w:val="231F20"/>
                            <w:w w:val="105%"/>
                          </w:rPr>
                          <w:t>the</w:t>
                        </w:r>
                        <w:r>
                          <w:rPr>
                            <w:color w:val="231F20"/>
                            <w:spacing w:val="-12"/>
                            <w:w w:val="105%"/>
                          </w:rPr>
                          <w:t xml:space="preserve"> </w:t>
                        </w:r>
                        <w:r>
                          <w:rPr>
                            <w:color w:val="231F20"/>
                            <w:w w:val="105%"/>
                          </w:rPr>
                          <w:t>other</w:t>
                        </w:r>
                        <w:r>
                          <w:rPr>
                            <w:color w:val="231F20"/>
                            <w:spacing w:val="-11"/>
                            <w:w w:val="105%"/>
                          </w:rPr>
                          <w:t xml:space="preserve"> </w:t>
                        </w:r>
                        <w:r>
                          <w:rPr>
                            <w:color w:val="231F20"/>
                            <w:w w:val="105%"/>
                          </w:rPr>
                          <w:t>man’s.</w:t>
                        </w:r>
                        <w:r>
                          <w:rPr>
                            <w:color w:val="231F20"/>
                            <w:spacing w:val="-12"/>
                            <w:w w:val="105%"/>
                          </w:rPr>
                          <w:t xml:space="preserve"> </w:t>
                        </w:r>
                        <w:r>
                          <w:rPr>
                            <w:color w:val="231F20"/>
                            <w:w w:val="105%"/>
                          </w:rPr>
                          <w:t>When</w:t>
                        </w:r>
                        <w:r>
                          <w:rPr>
                            <w:color w:val="231F20"/>
                            <w:spacing w:val="-12"/>
                            <w:w w:val="105%"/>
                          </w:rPr>
                          <w:t xml:space="preserve"> </w:t>
                        </w:r>
                        <w:r>
                          <w:rPr>
                            <w:color w:val="231F20"/>
                            <w:w w:val="105%"/>
                          </w:rPr>
                          <w:t>we</w:t>
                        </w:r>
                        <w:r>
                          <w:rPr>
                            <w:color w:val="231F20"/>
                            <w:spacing w:val="-12"/>
                            <w:w w:val="105%"/>
                          </w:rPr>
                          <w:t xml:space="preserve"> </w:t>
                        </w:r>
                        <w:r>
                          <w:rPr>
                            <w:color w:val="231F20"/>
                            <w:w w:val="105%"/>
                          </w:rPr>
                          <w:t>saw our</w:t>
                        </w:r>
                        <w:r>
                          <w:rPr>
                            <w:color w:val="231F20"/>
                            <w:spacing w:val="-12"/>
                            <w:w w:val="105%"/>
                          </w:rPr>
                          <w:t xml:space="preserve"> </w:t>
                        </w:r>
                        <w:r>
                          <w:rPr>
                            <w:color w:val="231F20"/>
                            <w:w w:val="105%"/>
                          </w:rPr>
                          <w:t>faults</w:t>
                        </w:r>
                        <w:r>
                          <w:rPr>
                            <w:color w:val="231F20"/>
                            <w:spacing w:val="-11"/>
                            <w:w w:val="105%"/>
                          </w:rPr>
                          <w:t xml:space="preserve"> </w:t>
                        </w:r>
                        <w:r>
                          <w:rPr>
                            <w:color w:val="231F20"/>
                            <w:w w:val="105%"/>
                          </w:rPr>
                          <w:t>we</w:t>
                        </w:r>
                        <w:r>
                          <w:rPr>
                            <w:color w:val="231F20"/>
                            <w:spacing w:val="-12"/>
                            <w:w w:val="105%"/>
                          </w:rPr>
                          <w:t xml:space="preserve"> </w:t>
                        </w:r>
                        <w:r>
                          <w:rPr>
                            <w:color w:val="231F20"/>
                            <w:w w:val="105%"/>
                          </w:rPr>
                          <w:t>listed</w:t>
                        </w:r>
                        <w:r>
                          <w:rPr>
                            <w:color w:val="231F20"/>
                            <w:spacing w:val="-11"/>
                            <w:w w:val="105%"/>
                          </w:rPr>
                          <w:t xml:space="preserve"> </w:t>
                        </w:r>
                        <w:r>
                          <w:rPr>
                            <w:color w:val="231F20"/>
                            <w:w w:val="105%"/>
                          </w:rPr>
                          <w:t>them.</w:t>
                        </w:r>
                        <w:r>
                          <w:rPr>
                            <w:color w:val="231F20"/>
                            <w:spacing w:val="14"/>
                            <w:w w:val="105%"/>
                          </w:rPr>
                          <w:t xml:space="preserve"> </w:t>
                        </w:r>
                        <w:r>
                          <w:rPr>
                            <w:color w:val="231F20"/>
                            <w:w w:val="105%"/>
                          </w:rPr>
                          <w:t>We</w:t>
                        </w:r>
                        <w:r>
                          <w:rPr>
                            <w:color w:val="231F20"/>
                            <w:spacing w:val="-12"/>
                            <w:w w:val="105%"/>
                          </w:rPr>
                          <w:t xml:space="preserve"> </w:t>
                        </w:r>
                        <w:r>
                          <w:rPr>
                            <w:color w:val="231F20"/>
                            <w:w w:val="105%"/>
                          </w:rPr>
                          <w:t>placed</w:t>
                        </w:r>
                        <w:r>
                          <w:rPr>
                            <w:color w:val="231F20"/>
                            <w:spacing w:val="-11"/>
                            <w:w w:val="105%"/>
                          </w:rPr>
                          <w:t xml:space="preserve"> </w:t>
                        </w:r>
                        <w:r>
                          <w:rPr>
                            <w:color w:val="231F20"/>
                            <w:w w:val="105%"/>
                          </w:rPr>
                          <w:t>them</w:t>
                        </w:r>
                        <w:r>
                          <w:rPr>
                            <w:color w:val="231F20"/>
                            <w:spacing w:val="-12"/>
                            <w:w w:val="105%"/>
                          </w:rPr>
                          <w:t xml:space="preserve"> </w:t>
                        </w:r>
                        <w:r>
                          <w:rPr>
                            <w:color w:val="231F20"/>
                            <w:w w:val="105%"/>
                          </w:rPr>
                          <w:t>before</w:t>
                        </w:r>
                        <w:r>
                          <w:rPr>
                            <w:color w:val="231F20"/>
                            <w:spacing w:val="-11"/>
                            <w:w w:val="105%"/>
                          </w:rPr>
                          <w:t xml:space="preserve"> </w:t>
                        </w:r>
                        <w:r>
                          <w:rPr>
                            <w:color w:val="231F20"/>
                            <w:w w:val="105%"/>
                          </w:rPr>
                          <w:t>us</w:t>
                        </w:r>
                        <w:r>
                          <w:rPr>
                            <w:color w:val="231F20"/>
                            <w:spacing w:val="-12"/>
                            <w:w w:val="105%"/>
                          </w:rPr>
                          <w:t xml:space="preserve"> </w:t>
                        </w:r>
                        <w:r>
                          <w:rPr>
                            <w:color w:val="231F20"/>
                            <w:w w:val="105%"/>
                          </w:rPr>
                          <w:t xml:space="preserve">in </w:t>
                        </w:r>
                        <w:r>
                          <w:rPr>
                            <w:color w:val="231F20"/>
                          </w:rPr>
                          <w:t xml:space="preserve">black and white. We admitted our wrongs honestly and </w:t>
                        </w:r>
                        <w:r>
                          <w:rPr>
                            <w:color w:val="231F20"/>
                            <w:w w:val="105%"/>
                          </w:rPr>
                          <w:t>were willing to set these matters straight.</w:t>
                        </w:r>
                      </w:p>
                      <w:p w14:paraId="1EBE6C04" w14:textId="77777777" w:rsidR="00000000" w:rsidRDefault="00000000">
                        <w:pPr>
                          <w:pStyle w:val="BodyText"/>
                          <w:kinsoku w:val="0"/>
                          <w:overflowPunct w:val="0"/>
                          <w:spacing w:line="12.95pt" w:lineRule="auto"/>
                          <w:rPr>
                            <w:color w:val="231F20"/>
                            <w:spacing w:val="-2"/>
                            <w:w w:val="105%"/>
                          </w:rPr>
                        </w:pPr>
                        <w:r>
                          <w:rPr>
                            <w:color w:val="231F20"/>
                          </w:rPr>
                          <w:t xml:space="preserve">Notice that the word “fear” is bracketed alongside the </w:t>
                        </w:r>
                        <w:r>
                          <w:rPr>
                            <w:color w:val="231F20"/>
                            <w:w w:val="105%"/>
                          </w:rPr>
                          <w:t>difficulties</w:t>
                        </w:r>
                        <w:r>
                          <w:rPr>
                            <w:color w:val="231F20"/>
                            <w:spacing w:val="-12"/>
                            <w:w w:val="105%"/>
                          </w:rPr>
                          <w:t xml:space="preserve"> </w:t>
                        </w:r>
                        <w:r>
                          <w:rPr>
                            <w:color w:val="231F20"/>
                            <w:w w:val="105%"/>
                          </w:rPr>
                          <w:t>with</w:t>
                        </w:r>
                        <w:r>
                          <w:rPr>
                            <w:color w:val="231F20"/>
                            <w:spacing w:val="-12"/>
                            <w:w w:val="105%"/>
                          </w:rPr>
                          <w:t xml:space="preserve"> </w:t>
                        </w:r>
                        <w:r>
                          <w:rPr>
                            <w:color w:val="231F20"/>
                            <w:w w:val="105%"/>
                          </w:rPr>
                          <w:t>Mr.</w:t>
                        </w:r>
                        <w:r>
                          <w:rPr>
                            <w:color w:val="231F20"/>
                            <w:spacing w:val="-12"/>
                            <w:w w:val="105%"/>
                          </w:rPr>
                          <w:t xml:space="preserve"> </w:t>
                        </w:r>
                        <w:r>
                          <w:rPr>
                            <w:color w:val="231F20"/>
                            <w:w w:val="105%"/>
                          </w:rPr>
                          <w:t>Brown,</w:t>
                        </w:r>
                        <w:r>
                          <w:rPr>
                            <w:color w:val="231F20"/>
                            <w:spacing w:val="-12"/>
                            <w:w w:val="105%"/>
                          </w:rPr>
                          <w:t xml:space="preserve"> </w:t>
                        </w:r>
                        <w:r>
                          <w:rPr>
                            <w:color w:val="231F20"/>
                            <w:w w:val="105%"/>
                          </w:rPr>
                          <w:t>Mrs.</w:t>
                        </w:r>
                        <w:r>
                          <w:rPr>
                            <w:color w:val="231F20"/>
                            <w:spacing w:val="-12"/>
                            <w:w w:val="105%"/>
                          </w:rPr>
                          <w:t xml:space="preserve"> </w:t>
                        </w:r>
                        <w:r>
                          <w:rPr>
                            <w:color w:val="231F20"/>
                            <w:w w:val="105%"/>
                          </w:rPr>
                          <w:t>Jones,</w:t>
                        </w:r>
                        <w:r>
                          <w:rPr>
                            <w:color w:val="231F20"/>
                            <w:spacing w:val="-11"/>
                            <w:w w:val="105%"/>
                          </w:rPr>
                          <w:t xml:space="preserve"> </w:t>
                        </w:r>
                        <w:r>
                          <w:rPr>
                            <w:color w:val="231F20"/>
                            <w:w w:val="105%"/>
                          </w:rPr>
                          <w:t>the</w:t>
                        </w:r>
                        <w:r>
                          <w:rPr>
                            <w:color w:val="231F20"/>
                            <w:spacing w:val="-12"/>
                            <w:w w:val="105%"/>
                          </w:rPr>
                          <w:t xml:space="preserve"> </w:t>
                        </w:r>
                        <w:r>
                          <w:rPr>
                            <w:color w:val="231F20"/>
                            <w:w w:val="105%"/>
                          </w:rPr>
                          <w:t>employer, and</w:t>
                        </w:r>
                        <w:r>
                          <w:rPr>
                            <w:color w:val="231F20"/>
                            <w:spacing w:val="-10"/>
                            <w:w w:val="105%"/>
                          </w:rPr>
                          <w:t xml:space="preserve"> </w:t>
                        </w:r>
                        <w:r>
                          <w:rPr>
                            <w:color w:val="231F20"/>
                            <w:w w:val="105%"/>
                          </w:rPr>
                          <w:t>the</w:t>
                        </w:r>
                        <w:r>
                          <w:rPr>
                            <w:color w:val="231F20"/>
                            <w:spacing w:val="-10"/>
                            <w:w w:val="105%"/>
                          </w:rPr>
                          <w:t xml:space="preserve"> </w:t>
                        </w:r>
                        <w:r>
                          <w:rPr>
                            <w:color w:val="231F20"/>
                            <w:w w:val="105%"/>
                          </w:rPr>
                          <w:t>wife.</w:t>
                        </w:r>
                        <w:r>
                          <w:rPr>
                            <w:color w:val="231F20"/>
                            <w:spacing w:val="26"/>
                            <w:w w:val="105%"/>
                          </w:rPr>
                          <w:t xml:space="preserve"> </w:t>
                        </w:r>
                        <w:r>
                          <w:rPr>
                            <w:color w:val="231F20"/>
                            <w:w w:val="105%"/>
                          </w:rPr>
                          <w:t>This</w:t>
                        </w:r>
                        <w:r>
                          <w:rPr>
                            <w:color w:val="231F20"/>
                            <w:spacing w:val="-10"/>
                            <w:w w:val="105%"/>
                          </w:rPr>
                          <w:t xml:space="preserve"> </w:t>
                        </w:r>
                        <w:r>
                          <w:rPr>
                            <w:color w:val="231F20"/>
                            <w:w w:val="105%"/>
                          </w:rPr>
                          <w:t>short</w:t>
                        </w:r>
                        <w:r>
                          <w:rPr>
                            <w:color w:val="231F20"/>
                            <w:spacing w:val="-10"/>
                            <w:w w:val="105%"/>
                          </w:rPr>
                          <w:t xml:space="preserve"> </w:t>
                        </w:r>
                        <w:r>
                          <w:rPr>
                            <w:color w:val="231F20"/>
                            <w:w w:val="105%"/>
                          </w:rPr>
                          <w:t>word</w:t>
                        </w:r>
                        <w:r>
                          <w:rPr>
                            <w:color w:val="231F20"/>
                            <w:spacing w:val="-10"/>
                            <w:w w:val="105%"/>
                          </w:rPr>
                          <w:t xml:space="preserve"> </w:t>
                        </w:r>
                        <w:r>
                          <w:rPr>
                            <w:color w:val="231F20"/>
                            <w:w w:val="105%"/>
                          </w:rPr>
                          <w:t>somehow</w:t>
                        </w:r>
                        <w:r>
                          <w:rPr>
                            <w:color w:val="231F20"/>
                            <w:spacing w:val="-10"/>
                            <w:w w:val="105%"/>
                          </w:rPr>
                          <w:t xml:space="preserve"> </w:t>
                        </w:r>
                        <w:r>
                          <w:rPr>
                            <w:color w:val="231F20"/>
                            <w:w w:val="105%"/>
                          </w:rPr>
                          <w:t>touches</w:t>
                        </w:r>
                        <w:r>
                          <w:rPr>
                            <w:color w:val="231F20"/>
                            <w:spacing w:val="-10"/>
                            <w:w w:val="105%"/>
                          </w:rPr>
                          <w:t xml:space="preserve"> </w:t>
                        </w:r>
                        <w:r>
                          <w:rPr>
                            <w:color w:val="231F20"/>
                            <w:w w:val="105%"/>
                          </w:rPr>
                          <w:t>about every</w:t>
                        </w:r>
                        <w:r>
                          <w:rPr>
                            <w:color w:val="231F20"/>
                            <w:spacing w:val="-4"/>
                            <w:w w:val="105%"/>
                          </w:rPr>
                          <w:t xml:space="preserve"> </w:t>
                        </w:r>
                        <w:r>
                          <w:rPr>
                            <w:color w:val="231F20"/>
                            <w:w w:val="105%"/>
                          </w:rPr>
                          <w:t>aspect</w:t>
                        </w:r>
                        <w:r>
                          <w:rPr>
                            <w:color w:val="231F20"/>
                            <w:spacing w:val="-4"/>
                            <w:w w:val="105%"/>
                          </w:rPr>
                          <w:t xml:space="preserve"> </w:t>
                        </w:r>
                        <w:r>
                          <w:rPr>
                            <w:color w:val="231F20"/>
                            <w:w w:val="105%"/>
                          </w:rPr>
                          <w:t>of</w:t>
                        </w:r>
                        <w:r>
                          <w:rPr>
                            <w:color w:val="231F20"/>
                            <w:spacing w:val="-6"/>
                            <w:w w:val="105%"/>
                          </w:rPr>
                          <w:t xml:space="preserve"> </w:t>
                        </w:r>
                        <w:r>
                          <w:rPr>
                            <w:color w:val="231F20"/>
                            <w:w w:val="105%"/>
                          </w:rPr>
                          <w:t>our</w:t>
                        </w:r>
                        <w:r>
                          <w:rPr>
                            <w:color w:val="231F20"/>
                            <w:spacing w:val="-6"/>
                            <w:w w:val="105%"/>
                          </w:rPr>
                          <w:t xml:space="preserve"> </w:t>
                        </w:r>
                        <w:r>
                          <w:rPr>
                            <w:color w:val="231F20"/>
                            <w:w w:val="105%"/>
                          </w:rPr>
                          <w:t>lives.</w:t>
                        </w:r>
                        <w:r>
                          <w:rPr>
                            <w:color w:val="231F20"/>
                            <w:spacing w:val="35"/>
                            <w:w w:val="105%"/>
                          </w:rPr>
                          <w:t xml:space="preserve"> </w:t>
                        </w:r>
                        <w:r>
                          <w:rPr>
                            <w:color w:val="231F20"/>
                            <w:w w:val="105%"/>
                          </w:rPr>
                          <w:t>It</w:t>
                        </w:r>
                        <w:r>
                          <w:rPr>
                            <w:color w:val="231F20"/>
                            <w:spacing w:val="-6"/>
                            <w:w w:val="105%"/>
                          </w:rPr>
                          <w:t xml:space="preserve"> </w:t>
                        </w:r>
                        <w:r>
                          <w:rPr>
                            <w:color w:val="231F20"/>
                            <w:w w:val="105%"/>
                          </w:rPr>
                          <w:t>was</w:t>
                        </w:r>
                        <w:r>
                          <w:rPr>
                            <w:color w:val="231F20"/>
                            <w:spacing w:val="-6"/>
                            <w:w w:val="105%"/>
                          </w:rPr>
                          <w:t xml:space="preserve"> </w:t>
                        </w:r>
                        <w:r>
                          <w:rPr>
                            <w:color w:val="231F20"/>
                            <w:w w:val="105%"/>
                          </w:rPr>
                          <w:t>an</w:t>
                        </w:r>
                        <w:r>
                          <w:rPr>
                            <w:color w:val="231F20"/>
                            <w:spacing w:val="-4"/>
                            <w:w w:val="105%"/>
                          </w:rPr>
                          <w:t xml:space="preserve"> </w:t>
                        </w:r>
                        <w:r>
                          <w:rPr>
                            <w:color w:val="231F20"/>
                            <w:w w:val="105%"/>
                          </w:rPr>
                          <w:t>evil</w:t>
                        </w:r>
                        <w:r>
                          <w:rPr>
                            <w:color w:val="231F20"/>
                            <w:spacing w:val="-4"/>
                            <w:w w:val="105%"/>
                          </w:rPr>
                          <w:t xml:space="preserve"> </w:t>
                        </w:r>
                        <w:r>
                          <w:rPr>
                            <w:color w:val="231F20"/>
                            <w:w w:val="105%"/>
                          </w:rPr>
                          <w:t>and</w:t>
                        </w:r>
                        <w:r>
                          <w:rPr>
                            <w:color w:val="231F20"/>
                            <w:spacing w:val="-4"/>
                            <w:w w:val="105%"/>
                          </w:rPr>
                          <w:t xml:space="preserve"> </w:t>
                        </w:r>
                        <w:r>
                          <w:rPr>
                            <w:color w:val="231F20"/>
                            <w:w w:val="105%"/>
                          </w:rPr>
                          <w:t xml:space="preserve">corroding </w:t>
                        </w:r>
                        <w:r>
                          <w:rPr>
                            <w:color w:val="231F20"/>
                          </w:rPr>
                          <w:t>thread;</w:t>
                        </w:r>
                        <w:r>
                          <w:rPr>
                            <w:color w:val="231F20"/>
                            <w:spacing w:val="-2"/>
                          </w:rPr>
                          <w:t xml:space="preserve"> </w:t>
                        </w:r>
                        <w:r>
                          <w:rPr>
                            <w:color w:val="231F20"/>
                          </w:rPr>
                          <w:t>the</w:t>
                        </w:r>
                        <w:r>
                          <w:rPr>
                            <w:color w:val="231F20"/>
                            <w:spacing w:val="-2"/>
                          </w:rPr>
                          <w:t xml:space="preserve"> </w:t>
                        </w:r>
                        <w:r>
                          <w:rPr>
                            <w:color w:val="231F20"/>
                          </w:rPr>
                          <w:t>fabric</w:t>
                        </w:r>
                        <w:r>
                          <w:rPr>
                            <w:color w:val="231F20"/>
                            <w:spacing w:val="-2"/>
                          </w:rPr>
                          <w:t xml:space="preserve"> </w:t>
                        </w:r>
                        <w:r>
                          <w:rPr>
                            <w:color w:val="231F20"/>
                          </w:rPr>
                          <w:t>of</w:t>
                        </w:r>
                        <w:r>
                          <w:rPr>
                            <w:color w:val="231F20"/>
                            <w:spacing w:val="-2"/>
                          </w:rPr>
                          <w:t xml:space="preserve"> </w:t>
                        </w:r>
                        <w:r>
                          <w:rPr>
                            <w:color w:val="231F20"/>
                          </w:rPr>
                          <w:t>our</w:t>
                        </w:r>
                        <w:r>
                          <w:rPr>
                            <w:color w:val="231F20"/>
                            <w:spacing w:val="-2"/>
                          </w:rPr>
                          <w:t xml:space="preserve"> </w:t>
                        </w:r>
                        <w:r>
                          <w:rPr>
                            <w:color w:val="231F20"/>
                          </w:rPr>
                          <w:t>existence</w:t>
                        </w:r>
                        <w:r>
                          <w:rPr>
                            <w:color w:val="231F20"/>
                            <w:spacing w:val="-2"/>
                          </w:rPr>
                          <w:t xml:space="preserve"> </w:t>
                        </w:r>
                        <w:r>
                          <w:rPr>
                            <w:color w:val="231F20"/>
                          </w:rPr>
                          <w:t>was</w:t>
                        </w:r>
                        <w:r>
                          <w:rPr>
                            <w:color w:val="231F20"/>
                            <w:spacing w:val="-2"/>
                          </w:rPr>
                          <w:t xml:space="preserve"> </w:t>
                        </w:r>
                        <w:r>
                          <w:rPr>
                            <w:color w:val="231F20"/>
                          </w:rPr>
                          <w:t>shot</w:t>
                        </w:r>
                        <w:r>
                          <w:rPr>
                            <w:color w:val="231F20"/>
                            <w:spacing w:val="-2"/>
                          </w:rPr>
                          <w:t xml:space="preserve"> </w:t>
                        </w:r>
                        <w:r>
                          <w:rPr>
                            <w:color w:val="231F20"/>
                          </w:rPr>
                          <w:t>through</w:t>
                        </w:r>
                        <w:r>
                          <w:rPr>
                            <w:color w:val="231F20"/>
                            <w:spacing w:val="-2"/>
                          </w:rPr>
                          <w:t xml:space="preserve"> </w:t>
                        </w:r>
                        <w:r>
                          <w:rPr>
                            <w:color w:val="231F20"/>
                          </w:rPr>
                          <w:t>with it.</w:t>
                        </w:r>
                        <w:r>
                          <w:rPr>
                            <w:color w:val="231F20"/>
                            <w:spacing w:val="32"/>
                          </w:rPr>
                          <w:t xml:space="preserve"> </w:t>
                        </w:r>
                        <w:r>
                          <w:rPr>
                            <w:color w:val="231F20"/>
                          </w:rPr>
                          <w:t>It</w:t>
                        </w:r>
                        <w:r>
                          <w:rPr>
                            <w:color w:val="231F20"/>
                            <w:spacing w:val="-8"/>
                          </w:rPr>
                          <w:t xml:space="preserve"> </w:t>
                        </w:r>
                        <w:r>
                          <w:rPr>
                            <w:color w:val="231F20"/>
                          </w:rPr>
                          <w:t>set</w:t>
                        </w:r>
                        <w:r>
                          <w:rPr>
                            <w:color w:val="231F20"/>
                            <w:spacing w:val="-8"/>
                          </w:rPr>
                          <w:t xml:space="preserve"> </w:t>
                        </w:r>
                        <w:r>
                          <w:rPr>
                            <w:color w:val="231F20"/>
                          </w:rPr>
                          <w:t>in</w:t>
                        </w:r>
                        <w:r>
                          <w:rPr>
                            <w:color w:val="231F20"/>
                            <w:spacing w:val="-8"/>
                          </w:rPr>
                          <w:t xml:space="preserve"> </w:t>
                        </w:r>
                        <w:r>
                          <w:rPr>
                            <w:color w:val="231F20"/>
                          </w:rPr>
                          <w:t>motion</w:t>
                        </w:r>
                        <w:r>
                          <w:rPr>
                            <w:color w:val="231F20"/>
                            <w:spacing w:val="-8"/>
                          </w:rPr>
                          <w:t xml:space="preserve"> </w:t>
                        </w:r>
                        <w:r>
                          <w:rPr>
                            <w:color w:val="231F20"/>
                          </w:rPr>
                          <w:t>trains</w:t>
                        </w:r>
                        <w:r>
                          <w:rPr>
                            <w:color w:val="231F20"/>
                            <w:spacing w:val="-8"/>
                          </w:rPr>
                          <w:t xml:space="preserve"> </w:t>
                        </w:r>
                        <w:r>
                          <w:rPr>
                            <w:color w:val="231F20"/>
                          </w:rPr>
                          <w:t>of</w:t>
                        </w:r>
                        <w:r>
                          <w:rPr>
                            <w:color w:val="231F20"/>
                            <w:spacing w:val="-8"/>
                          </w:rPr>
                          <w:t xml:space="preserve"> </w:t>
                        </w:r>
                        <w:r>
                          <w:rPr>
                            <w:color w:val="231F20"/>
                          </w:rPr>
                          <w:t>circumstances</w:t>
                        </w:r>
                        <w:r>
                          <w:rPr>
                            <w:color w:val="231F20"/>
                            <w:spacing w:val="-8"/>
                          </w:rPr>
                          <w:t xml:space="preserve"> </w:t>
                        </w:r>
                        <w:r>
                          <w:rPr>
                            <w:color w:val="231F20"/>
                          </w:rPr>
                          <w:t>which</w:t>
                        </w:r>
                        <w:r>
                          <w:rPr>
                            <w:color w:val="231F20"/>
                            <w:spacing w:val="-8"/>
                          </w:rPr>
                          <w:t xml:space="preserve"> </w:t>
                        </w:r>
                        <w:r>
                          <w:rPr>
                            <w:color w:val="231F20"/>
                          </w:rPr>
                          <w:t xml:space="preserve">brought </w:t>
                        </w:r>
                        <w:r>
                          <w:rPr>
                            <w:color w:val="231F20"/>
                            <w:w w:val="105%"/>
                          </w:rPr>
                          <w:t>us misfortune we felt we didn’t deserve.</w:t>
                        </w:r>
                        <w:r>
                          <w:rPr>
                            <w:color w:val="231F20"/>
                            <w:spacing w:val="40"/>
                            <w:w w:val="105%"/>
                          </w:rPr>
                          <w:t xml:space="preserve"> </w:t>
                        </w:r>
                        <w:r>
                          <w:rPr>
                            <w:color w:val="231F20"/>
                            <w:w w:val="105%"/>
                          </w:rPr>
                          <w:t>But did not we,</w:t>
                        </w:r>
                        <w:r>
                          <w:rPr>
                            <w:color w:val="231F20"/>
                            <w:spacing w:val="68"/>
                            <w:w w:val="105%"/>
                          </w:rPr>
                          <w:t xml:space="preserve"> </w:t>
                        </w:r>
                        <w:r>
                          <w:rPr>
                            <w:color w:val="231F20"/>
                            <w:w w:val="105%"/>
                          </w:rPr>
                          <w:t>ourselves,</w:t>
                        </w:r>
                        <w:r>
                          <w:rPr>
                            <w:color w:val="231F20"/>
                            <w:spacing w:val="69"/>
                            <w:w w:val="105%"/>
                          </w:rPr>
                          <w:t xml:space="preserve"> </w:t>
                        </w:r>
                        <w:r>
                          <w:rPr>
                            <w:color w:val="231F20"/>
                            <w:w w:val="105%"/>
                          </w:rPr>
                          <w:t>set</w:t>
                        </w:r>
                        <w:r>
                          <w:rPr>
                            <w:color w:val="231F20"/>
                            <w:spacing w:val="68"/>
                            <w:w w:val="105%"/>
                          </w:rPr>
                          <w:t xml:space="preserve"> </w:t>
                        </w:r>
                        <w:r>
                          <w:rPr>
                            <w:color w:val="231F20"/>
                            <w:w w:val="105%"/>
                          </w:rPr>
                          <w:t>the</w:t>
                        </w:r>
                        <w:r>
                          <w:rPr>
                            <w:color w:val="231F20"/>
                            <w:spacing w:val="69"/>
                            <w:w w:val="105%"/>
                          </w:rPr>
                          <w:t xml:space="preserve"> </w:t>
                        </w:r>
                        <w:r>
                          <w:rPr>
                            <w:color w:val="231F20"/>
                            <w:w w:val="105%"/>
                          </w:rPr>
                          <w:t>ball</w:t>
                        </w:r>
                        <w:r>
                          <w:rPr>
                            <w:color w:val="231F20"/>
                            <w:spacing w:val="69"/>
                            <w:w w:val="105%"/>
                          </w:rPr>
                          <w:t xml:space="preserve"> </w:t>
                        </w:r>
                        <w:r>
                          <w:rPr>
                            <w:color w:val="231F20"/>
                            <w:w w:val="105%"/>
                          </w:rPr>
                          <w:t>rolling?</w:t>
                        </w:r>
                        <w:r>
                          <w:rPr>
                            <w:color w:val="231F20"/>
                            <w:spacing w:val="63"/>
                            <w:w w:val="105%"/>
                          </w:rPr>
                          <w:t xml:space="preserve">  </w:t>
                        </w:r>
                        <w:r>
                          <w:rPr>
                            <w:color w:val="231F20"/>
                            <w:spacing w:val="-2"/>
                            <w:w w:val="105%"/>
                          </w:rPr>
                          <w:t>Sometimes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1E69FA4A" w14:textId="516FE748"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1940864" behindDoc="1" locked="0" layoutInCell="0" allowOverlap="1" wp14:anchorId="25A34CB4" wp14:editId="705D96D2">
            <wp:simplePos x="0" y="0"/>
            <wp:positionH relativeFrom="page">
              <wp:posOffset>353060</wp:posOffset>
            </wp:positionH>
            <wp:positionV relativeFrom="page">
              <wp:posOffset>207645</wp:posOffset>
            </wp:positionV>
            <wp:extent cx="152400" cy="138430"/>
            <wp:effectExtent l="0" t="0" r="0" b="0"/>
            <wp:wrapNone/>
            <wp:docPr id="366" name="Text Box 27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5240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38E19DB9"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68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41888" behindDoc="1" locked="0" layoutInCell="0" allowOverlap="1" wp14:anchorId="04C258D4" wp14:editId="2AE471D5">
            <wp:simplePos x="0" y="0"/>
            <wp:positionH relativeFrom="page">
              <wp:posOffset>994410</wp:posOffset>
            </wp:positionH>
            <wp:positionV relativeFrom="page">
              <wp:posOffset>207645</wp:posOffset>
            </wp:positionV>
            <wp:extent cx="1410970" cy="138430"/>
            <wp:effectExtent l="0" t="0" r="0" b="0"/>
            <wp:wrapNone/>
            <wp:docPr id="365" name="Text Box 279"/>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41097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5C26E478"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ALCOHOLICS</w:t>
                        </w:r>
                        <w:r>
                          <w:rPr>
                            <w:color w:val="231F20"/>
                            <w:spacing w:val="53"/>
                            <w:sz w:val="16"/>
                            <w:szCs w:val="16"/>
                          </w:rPr>
                          <w:t xml:space="preserve"> </w:t>
                        </w:r>
                        <w:r>
                          <w:rPr>
                            <w:color w:val="231F20"/>
                            <w:spacing w:val="-2"/>
                            <w:sz w:val="16"/>
                            <w:szCs w:val="16"/>
                          </w:rPr>
                          <w:t>ANONYMOUS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42912" behindDoc="1" locked="0" layoutInCell="0" allowOverlap="1" wp14:anchorId="2ED682C6" wp14:editId="60DB7BA9">
            <wp:simplePos x="0" y="0"/>
            <wp:positionH relativeFrom="page">
              <wp:posOffset>353060</wp:posOffset>
            </wp:positionH>
            <wp:positionV relativeFrom="page">
              <wp:posOffset>377190</wp:posOffset>
            </wp:positionV>
            <wp:extent cx="2616200" cy="4424680"/>
            <wp:effectExtent l="0" t="0" r="0" b="0"/>
            <wp:wrapNone/>
            <wp:docPr id="364" name="Text Box 280"/>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16200" cy="4424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37EB208E" w14:textId="77777777" w:rsidR="00000000" w:rsidRDefault="00000000">
                        <w:pPr>
                          <w:pStyle w:val="BodyText"/>
                          <w:kinsoku w:val="0"/>
                          <w:overflowPunct w:val="0"/>
                          <w:spacing w:before="0.85pt" w:line="12.70pt" w:lineRule="auto"/>
                          <w:ind w:end="1.40pt" w:firstLine="0pt"/>
                          <w:rPr>
                            <w:color w:val="231F20"/>
                            <w:w w:val="105%"/>
                          </w:rPr>
                        </w:pPr>
                        <w:r>
                          <w:rPr>
                            <w:color w:val="231F20"/>
                          </w:rPr>
                          <w:t>we</w:t>
                        </w:r>
                        <w:r>
                          <w:rPr>
                            <w:color w:val="231F20"/>
                            <w:spacing w:val="-4"/>
                          </w:rPr>
                          <w:t xml:space="preserve"> </w:t>
                        </w:r>
                        <w:r>
                          <w:rPr>
                            <w:color w:val="231F20"/>
                          </w:rPr>
                          <w:t>think</w:t>
                        </w:r>
                        <w:r>
                          <w:rPr>
                            <w:color w:val="231F20"/>
                            <w:spacing w:val="-4"/>
                          </w:rPr>
                          <w:t xml:space="preserve"> </w:t>
                        </w:r>
                        <w:r>
                          <w:rPr>
                            <w:color w:val="231F20"/>
                          </w:rPr>
                          <w:t>fear</w:t>
                        </w:r>
                        <w:r>
                          <w:rPr>
                            <w:color w:val="231F20"/>
                            <w:spacing w:val="-4"/>
                          </w:rPr>
                          <w:t xml:space="preserve"> </w:t>
                        </w:r>
                        <w:r>
                          <w:rPr>
                            <w:color w:val="231F20"/>
                          </w:rPr>
                          <w:t>ought</w:t>
                        </w:r>
                        <w:r>
                          <w:rPr>
                            <w:color w:val="231F20"/>
                            <w:spacing w:val="-4"/>
                          </w:rPr>
                          <w:t xml:space="preserve"> </w:t>
                        </w:r>
                        <w:r>
                          <w:rPr>
                            <w:color w:val="231F20"/>
                          </w:rPr>
                          <w:t>to</w:t>
                        </w:r>
                        <w:r>
                          <w:rPr>
                            <w:color w:val="231F20"/>
                            <w:spacing w:val="-4"/>
                          </w:rPr>
                          <w:t xml:space="preserve"> </w:t>
                        </w:r>
                        <w:r>
                          <w:rPr>
                            <w:color w:val="231F20"/>
                          </w:rPr>
                          <w:t>be</w:t>
                        </w:r>
                        <w:r>
                          <w:rPr>
                            <w:color w:val="231F20"/>
                            <w:spacing w:val="-4"/>
                          </w:rPr>
                          <w:t xml:space="preserve"> </w:t>
                        </w:r>
                        <w:r>
                          <w:rPr>
                            <w:color w:val="231F20"/>
                          </w:rPr>
                          <w:t>classed</w:t>
                        </w:r>
                        <w:r>
                          <w:rPr>
                            <w:color w:val="231F20"/>
                            <w:spacing w:val="-4"/>
                          </w:rPr>
                          <w:t xml:space="preserve"> </w:t>
                        </w:r>
                        <w:r>
                          <w:rPr>
                            <w:color w:val="231F20"/>
                          </w:rPr>
                          <w:t>with</w:t>
                        </w:r>
                        <w:r>
                          <w:rPr>
                            <w:color w:val="231F20"/>
                            <w:spacing w:val="-4"/>
                          </w:rPr>
                          <w:t xml:space="preserve"> </w:t>
                        </w:r>
                        <w:r>
                          <w:rPr>
                            <w:color w:val="231F20"/>
                          </w:rPr>
                          <w:t>stealing.</w:t>
                        </w:r>
                        <w:r>
                          <w:rPr>
                            <w:color w:val="231F20"/>
                            <w:spacing w:val="39"/>
                          </w:rPr>
                          <w:t xml:space="preserve"> </w:t>
                        </w:r>
                        <w:r>
                          <w:rPr>
                            <w:color w:val="231F20"/>
                          </w:rPr>
                          <w:t>It</w:t>
                        </w:r>
                        <w:r>
                          <w:rPr>
                            <w:color w:val="231F20"/>
                            <w:spacing w:val="-4"/>
                          </w:rPr>
                          <w:t xml:space="preserve"> </w:t>
                        </w:r>
                        <w:r>
                          <w:rPr>
                            <w:color w:val="231F20"/>
                          </w:rPr>
                          <w:t xml:space="preserve">seems </w:t>
                        </w:r>
                        <w:r>
                          <w:rPr>
                            <w:color w:val="231F20"/>
                            <w:w w:val="105%"/>
                          </w:rPr>
                          <w:t>to cause more trouble.</w:t>
                        </w:r>
                      </w:p>
                      <w:p w14:paraId="524CB55C" w14:textId="77777777" w:rsidR="00000000" w:rsidRDefault="00000000">
                        <w:pPr>
                          <w:pStyle w:val="BodyText"/>
                          <w:kinsoku w:val="0"/>
                          <w:overflowPunct w:val="0"/>
                          <w:spacing w:before="0.60pt" w:line="12.95pt" w:lineRule="auto"/>
                          <w:ind w:end="1.45pt"/>
                          <w:rPr>
                            <w:color w:val="231F20"/>
                            <w:w w:val="105%"/>
                          </w:rPr>
                        </w:pPr>
                        <w:r>
                          <w:rPr>
                            <w:color w:val="231F20"/>
                            <w:spacing w:val="-6"/>
                          </w:rPr>
                          <w:t>We reviewed</w:t>
                        </w:r>
                        <w:r>
                          <w:rPr>
                            <w:color w:val="231F20"/>
                            <w:spacing w:val="-5"/>
                          </w:rPr>
                          <w:t xml:space="preserve"> </w:t>
                        </w:r>
                        <w:r>
                          <w:rPr>
                            <w:color w:val="231F20"/>
                            <w:spacing w:val="-6"/>
                          </w:rPr>
                          <w:t>our</w:t>
                        </w:r>
                        <w:r>
                          <w:rPr>
                            <w:color w:val="231F20"/>
                            <w:spacing w:val="-5"/>
                          </w:rPr>
                          <w:t xml:space="preserve"> </w:t>
                        </w:r>
                        <w:r>
                          <w:rPr>
                            <w:color w:val="231F20"/>
                            <w:spacing w:val="-6"/>
                          </w:rPr>
                          <w:t>fears</w:t>
                        </w:r>
                        <w:r>
                          <w:rPr>
                            <w:color w:val="231F20"/>
                            <w:spacing w:val="-5"/>
                          </w:rPr>
                          <w:t xml:space="preserve"> </w:t>
                        </w:r>
                        <w:r>
                          <w:rPr>
                            <w:color w:val="231F20"/>
                            <w:spacing w:val="-6"/>
                          </w:rPr>
                          <w:t>thoroughly.</w:t>
                        </w:r>
                        <w:r>
                          <w:rPr>
                            <w:color w:val="231F20"/>
                            <w:spacing w:val="36"/>
                          </w:rPr>
                          <w:t xml:space="preserve"> </w:t>
                        </w:r>
                        <w:r>
                          <w:rPr>
                            <w:color w:val="231F20"/>
                            <w:spacing w:val="-6"/>
                          </w:rPr>
                          <w:t>We put</w:t>
                        </w:r>
                        <w:r>
                          <w:rPr>
                            <w:color w:val="231F20"/>
                            <w:spacing w:val="-5"/>
                          </w:rPr>
                          <w:t xml:space="preserve"> </w:t>
                        </w:r>
                        <w:r>
                          <w:rPr>
                            <w:color w:val="231F20"/>
                            <w:spacing w:val="-6"/>
                          </w:rPr>
                          <w:t>them</w:t>
                        </w:r>
                        <w:r>
                          <w:rPr>
                            <w:color w:val="231F20"/>
                            <w:spacing w:val="-5"/>
                          </w:rPr>
                          <w:t xml:space="preserve"> </w:t>
                        </w:r>
                        <w:r>
                          <w:rPr>
                            <w:color w:val="231F20"/>
                            <w:spacing w:val="-6"/>
                          </w:rPr>
                          <w:t>on</w:t>
                        </w:r>
                        <w:r>
                          <w:rPr>
                            <w:color w:val="231F20"/>
                            <w:spacing w:val="-5"/>
                          </w:rPr>
                          <w:t xml:space="preserve"> </w:t>
                        </w:r>
                        <w:r>
                          <w:rPr>
                            <w:color w:val="231F20"/>
                            <w:spacing w:val="-6"/>
                          </w:rPr>
                          <w:t>paper,</w:t>
                        </w:r>
                        <w:r>
                          <w:rPr>
                            <w:color w:val="231F20"/>
                          </w:rPr>
                          <w:t xml:space="preserve"> </w:t>
                        </w:r>
                        <w:r>
                          <w:rPr>
                            <w:color w:val="231F20"/>
                            <w:spacing w:val="-6"/>
                          </w:rPr>
                          <w:t>even</w:t>
                        </w:r>
                        <w:r>
                          <w:rPr>
                            <w:color w:val="231F20"/>
                            <w:spacing w:val="-3"/>
                          </w:rPr>
                          <w:t xml:space="preserve"> </w:t>
                        </w:r>
                        <w:r>
                          <w:rPr>
                            <w:color w:val="231F20"/>
                            <w:spacing w:val="-6"/>
                          </w:rPr>
                          <w:t>though</w:t>
                        </w:r>
                        <w:r>
                          <w:rPr>
                            <w:color w:val="231F20"/>
                            <w:spacing w:val="-3"/>
                          </w:rPr>
                          <w:t xml:space="preserve"> </w:t>
                        </w:r>
                        <w:r>
                          <w:rPr>
                            <w:color w:val="231F20"/>
                            <w:spacing w:val="-6"/>
                          </w:rPr>
                          <w:t>we</w:t>
                        </w:r>
                        <w:r>
                          <w:rPr>
                            <w:color w:val="231F20"/>
                            <w:spacing w:val="-3"/>
                          </w:rPr>
                          <w:t xml:space="preserve"> </w:t>
                        </w:r>
                        <w:r>
                          <w:rPr>
                            <w:color w:val="231F20"/>
                            <w:spacing w:val="-6"/>
                          </w:rPr>
                          <w:t>had</w:t>
                        </w:r>
                        <w:r>
                          <w:rPr>
                            <w:color w:val="231F20"/>
                            <w:spacing w:val="-3"/>
                          </w:rPr>
                          <w:t xml:space="preserve"> </w:t>
                        </w:r>
                        <w:r>
                          <w:rPr>
                            <w:color w:val="231F20"/>
                            <w:spacing w:val="-6"/>
                          </w:rPr>
                          <w:t>no</w:t>
                        </w:r>
                        <w:r>
                          <w:rPr>
                            <w:color w:val="231F20"/>
                            <w:spacing w:val="-3"/>
                          </w:rPr>
                          <w:t xml:space="preserve"> </w:t>
                        </w:r>
                        <w:r>
                          <w:rPr>
                            <w:color w:val="231F20"/>
                            <w:spacing w:val="-6"/>
                          </w:rPr>
                          <w:t>resentment</w:t>
                        </w:r>
                        <w:r>
                          <w:rPr>
                            <w:color w:val="231F20"/>
                            <w:spacing w:val="-3"/>
                          </w:rPr>
                          <w:t xml:space="preserve"> </w:t>
                        </w:r>
                        <w:r>
                          <w:rPr>
                            <w:color w:val="231F20"/>
                            <w:spacing w:val="-6"/>
                          </w:rPr>
                          <w:t>in</w:t>
                        </w:r>
                        <w:r>
                          <w:rPr>
                            <w:color w:val="231F20"/>
                            <w:spacing w:val="-3"/>
                          </w:rPr>
                          <w:t xml:space="preserve"> </w:t>
                        </w:r>
                        <w:r>
                          <w:rPr>
                            <w:color w:val="231F20"/>
                            <w:spacing w:val="-6"/>
                          </w:rPr>
                          <w:t>connection</w:t>
                        </w:r>
                        <w:r>
                          <w:rPr>
                            <w:color w:val="231F20"/>
                            <w:spacing w:val="-3"/>
                          </w:rPr>
                          <w:t xml:space="preserve"> </w:t>
                        </w:r>
                        <w:r>
                          <w:rPr>
                            <w:color w:val="231F20"/>
                            <w:spacing w:val="-6"/>
                          </w:rPr>
                          <w:t>with</w:t>
                        </w:r>
                        <w:r>
                          <w:rPr>
                            <w:color w:val="231F20"/>
                            <w:spacing w:val="-3"/>
                          </w:rPr>
                          <w:t xml:space="preserve"> </w:t>
                        </w:r>
                        <w:r>
                          <w:rPr>
                            <w:color w:val="231F20"/>
                            <w:spacing w:val="-6"/>
                          </w:rPr>
                          <w:t>them.</w:t>
                        </w:r>
                        <w:r>
                          <w:rPr>
                            <w:color w:val="231F20"/>
                          </w:rPr>
                          <w:t xml:space="preserve"> We</w:t>
                        </w:r>
                        <w:r>
                          <w:rPr>
                            <w:color w:val="231F20"/>
                            <w:spacing w:val="-12"/>
                          </w:rPr>
                          <w:t xml:space="preserve"> </w:t>
                        </w:r>
                        <w:r>
                          <w:rPr>
                            <w:color w:val="231F20"/>
                          </w:rPr>
                          <w:t>asked</w:t>
                        </w:r>
                        <w:r>
                          <w:rPr>
                            <w:color w:val="231F20"/>
                            <w:spacing w:val="-11"/>
                          </w:rPr>
                          <w:t xml:space="preserve"> </w:t>
                        </w:r>
                        <w:r>
                          <w:rPr>
                            <w:color w:val="231F20"/>
                          </w:rPr>
                          <w:t>ourselves</w:t>
                        </w:r>
                        <w:r>
                          <w:rPr>
                            <w:color w:val="231F20"/>
                            <w:spacing w:val="-11"/>
                          </w:rPr>
                          <w:t xml:space="preserve"> </w:t>
                        </w:r>
                        <w:r>
                          <w:rPr>
                            <w:color w:val="231F20"/>
                          </w:rPr>
                          <w:t>why</w:t>
                        </w:r>
                        <w:r>
                          <w:rPr>
                            <w:color w:val="231F20"/>
                            <w:spacing w:val="-11"/>
                          </w:rPr>
                          <w:t xml:space="preserve"> </w:t>
                        </w:r>
                        <w:r>
                          <w:rPr>
                            <w:color w:val="231F20"/>
                          </w:rPr>
                          <w:t>we</w:t>
                        </w:r>
                        <w:r>
                          <w:rPr>
                            <w:color w:val="231F20"/>
                            <w:spacing w:val="-12"/>
                          </w:rPr>
                          <w:t xml:space="preserve"> </w:t>
                        </w:r>
                        <w:r>
                          <w:rPr>
                            <w:color w:val="231F20"/>
                          </w:rPr>
                          <w:t>had</w:t>
                        </w:r>
                        <w:r>
                          <w:rPr>
                            <w:color w:val="231F20"/>
                            <w:spacing w:val="-11"/>
                          </w:rPr>
                          <w:t xml:space="preserve"> </w:t>
                        </w:r>
                        <w:r>
                          <w:rPr>
                            <w:color w:val="231F20"/>
                          </w:rPr>
                          <w:t>them.</w:t>
                        </w:r>
                        <w:r>
                          <w:rPr>
                            <w:color w:val="231F20"/>
                            <w:spacing w:val="2"/>
                          </w:rPr>
                          <w:t xml:space="preserve"> </w:t>
                        </w:r>
                        <w:r>
                          <w:rPr>
                            <w:color w:val="231F20"/>
                          </w:rPr>
                          <w:t>Wasn’t</w:t>
                        </w:r>
                        <w:r>
                          <w:rPr>
                            <w:color w:val="231F20"/>
                            <w:spacing w:val="-11"/>
                          </w:rPr>
                          <w:t xml:space="preserve"> </w:t>
                        </w:r>
                        <w:r>
                          <w:rPr>
                            <w:color w:val="231F20"/>
                          </w:rPr>
                          <w:t>it</w:t>
                        </w:r>
                        <w:r>
                          <w:rPr>
                            <w:color w:val="231F20"/>
                            <w:spacing w:val="-11"/>
                          </w:rPr>
                          <w:t xml:space="preserve"> </w:t>
                        </w:r>
                        <w:r>
                          <w:rPr>
                            <w:color w:val="231F20"/>
                          </w:rPr>
                          <w:t>because self-reliance</w:t>
                        </w:r>
                        <w:r>
                          <w:rPr>
                            <w:color w:val="231F20"/>
                            <w:spacing w:val="-12"/>
                          </w:rPr>
                          <w:t xml:space="preserve"> </w:t>
                        </w:r>
                        <w:r>
                          <w:rPr>
                            <w:color w:val="231F20"/>
                          </w:rPr>
                          <w:t>failed</w:t>
                        </w:r>
                        <w:r>
                          <w:rPr>
                            <w:color w:val="231F20"/>
                            <w:spacing w:val="-11"/>
                          </w:rPr>
                          <w:t xml:space="preserve"> </w:t>
                        </w:r>
                        <w:r>
                          <w:rPr>
                            <w:color w:val="231F20"/>
                          </w:rPr>
                          <w:t>us?</w:t>
                        </w:r>
                        <w:r>
                          <w:rPr>
                            <w:color w:val="231F20"/>
                            <w:spacing w:val="18"/>
                          </w:rPr>
                          <w:t xml:space="preserve"> </w:t>
                        </w:r>
                        <w:r>
                          <w:rPr>
                            <w:color w:val="231F20"/>
                          </w:rPr>
                          <w:t>Self-reliance</w:t>
                        </w:r>
                        <w:r>
                          <w:rPr>
                            <w:color w:val="231F20"/>
                            <w:spacing w:val="-12"/>
                          </w:rPr>
                          <w:t xml:space="preserve"> </w:t>
                        </w:r>
                        <w:r>
                          <w:rPr>
                            <w:color w:val="231F20"/>
                          </w:rPr>
                          <w:t>was</w:t>
                        </w:r>
                        <w:r>
                          <w:rPr>
                            <w:color w:val="231F20"/>
                            <w:spacing w:val="-11"/>
                          </w:rPr>
                          <w:t xml:space="preserve"> </w:t>
                        </w:r>
                        <w:r>
                          <w:rPr>
                            <w:color w:val="231F20"/>
                          </w:rPr>
                          <w:t>good</w:t>
                        </w:r>
                        <w:r>
                          <w:rPr>
                            <w:color w:val="231F20"/>
                            <w:spacing w:val="-11"/>
                          </w:rPr>
                          <w:t xml:space="preserve"> </w:t>
                        </w:r>
                        <w:r>
                          <w:rPr>
                            <w:color w:val="231F20"/>
                          </w:rPr>
                          <w:t>as</w:t>
                        </w:r>
                        <w:r>
                          <w:rPr>
                            <w:color w:val="231F20"/>
                            <w:spacing w:val="-11"/>
                          </w:rPr>
                          <w:t xml:space="preserve"> </w:t>
                        </w:r>
                        <w:r>
                          <w:rPr>
                            <w:color w:val="231F20"/>
                          </w:rPr>
                          <w:t>far</w:t>
                        </w:r>
                        <w:r>
                          <w:rPr>
                            <w:color w:val="231F20"/>
                            <w:spacing w:val="-12"/>
                          </w:rPr>
                          <w:t xml:space="preserve"> </w:t>
                        </w:r>
                        <w:r>
                          <w:rPr>
                            <w:color w:val="231F20"/>
                          </w:rPr>
                          <w:t>as</w:t>
                        </w:r>
                        <w:r>
                          <w:rPr>
                            <w:color w:val="231F20"/>
                            <w:spacing w:val="-11"/>
                          </w:rPr>
                          <w:t xml:space="preserve"> </w:t>
                        </w:r>
                        <w:r>
                          <w:rPr>
                            <w:color w:val="231F20"/>
                          </w:rPr>
                          <w:t xml:space="preserve">it </w:t>
                        </w:r>
                        <w:r>
                          <w:rPr>
                            <w:color w:val="231F20"/>
                            <w:spacing w:val="-4"/>
                          </w:rPr>
                          <w:t>went,</w:t>
                        </w:r>
                        <w:r>
                          <w:rPr>
                            <w:color w:val="231F20"/>
                            <w:spacing w:val="-8"/>
                          </w:rPr>
                          <w:t xml:space="preserve"> </w:t>
                        </w:r>
                        <w:r>
                          <w:rPr>
                            <w:color w:val="231F20"/>
                            <w:spacing w:val="-4"/>
                          </w:rPr>
                          <w:t>but</w:t>
                        </w:r>
                        <w:r>
                          <w:rPr>
                            <w:color w:val="231F20"/>
                            <w:spacing w:val="-7"/>
                          </w:rPr>
                          <w:t xml:space="preserve"> </w:t>
                        </w:r>
                        <w:r>
                          <w:rPr>
                            <w:color w:val="231F20"/>
                            <w:spacing w:val="-4"/>
                          </w:rPr>
                          <w:t>it</w:t>
                        </w:r>
                        <w:r>
                          <w:rPr>
                            <w:color w:val="231F20"/>
                            <w:spacing w:val="-7"/>
                          </w:rPr>
                          <w:t xml:space="preserve"> </w:t>
                        </w:r>
                        <w:r>
                          <w:rPr>
                            <w:color w:val="231F20"/>
                            <w:spacing w:val="-4"/>
                          </w:rPr>
                          <w:t>didn’t</w:t>
                        </w:r>
                        <w:r>
                          <w:rPr>
                            <w:color w:val="231F20"/>
                            <w:spacing w:val="-7"/>
                          </w:rPr>
                          <w:t xml:space="preserve"> </w:t>
                        </w:r>
                        <w:r>
                          <w:rPr>
                            <w:color w:val="231F20"/>
                            <w:spacing w:val="-4"/>
                          </w:rPr>
                          <w:t>go</w:t>
                        </w:r>
                        <w:r>
                          <w:rPr>
                            <w:color w:val="231F20"/>
                            <w:spacing w:val="-8"/>
                          </w:rPr>
                          <w:t xml:space="preserve"> </w:t>
                        </w:r>
                        <w:r>
                          <w:rPr>
                            <w:color w:val="231F20"/>
                            <w:spacing w:val="-4"/>
                          </w:rPr>
                          <w:t>far</w:t>
                        </w:r>
                        <w:r>
                          <w:rPr>
                            <w:color w:val="231F20"/>
                            <w:spacing w:val="-7"/>
                          </w:rPr>
                          <w:t xml:space="preserve"> </w:t>
                        </w:r>
                        <w:r>
                          <w:rPr>
                            <w:color w:val="231F20"/>
                            <w:spacing w:val="-4"/>
                          </w:rPr>
                          <w:t>enough.</w:t>
                        </w:r>
                        <w:r>
                          <w:rPr>
                            <w:color w:val="231F20"/>
                            <w:spacing w:val="-7"/>
                          </w:rPr>
                          <w:t xml:space="preserve"> </w:t>
                        </w:r>
                        <w:r>
                          <w:rPr>
                            <w:color w:val="231F20"/>
                            <w:spacing w:val="-4"/>
                          </w:rPr>
                          <w:t>Some</w:t>
                        </w:r>
                        <w:r>
                          <w:rPr>
                            <w:color w:val="231F20"/>
                            <w:spacing w:val="-7"/>
                          </w:rPr>
                          <w:t xml:space="preserve"> </w:t>
                        </w:r>
                        <w:r>
                          <w:rPr>
                            <w:color w:val="231F20"/>
                            <w:spacing w:val="-4"/>
                          </w:rPr>
                          <w:t>of</w:t>
                        </w:r>
                        <w:r>
                          <w:rPr>
                            <w:color w:val="231F20"/>
                            <w:spacing w:val="-8"/>
                          </w:rPr>
                          <w:t xml:space="preserve"> </w:t>
                        </w:r>
                        <w:r>
                          <w:rPr>
                            <w:color w:val="231F20"/>
                            <w:spacing w:val="-4"/>
                          </w:rPr>
                          <w:t>us</w:t>
                        </w:r>
                        <w:r>
                          <w:rPr>
                            <w:color w:val="231F20"/>
                            <w:spacing w:val="-7"/>
                          </w:rPr>
                          <w:t xml:space="preserve"> </w:t>
                        </w:r>
                        <w:r>
                          <w:rPr>
                            <w:color w:val="231F20"/>
                            <w:spacing w:val="-4"/>
                          </w:rPr>
                          <w:t>once</w:t>
                        </w:r>
                        <w:r>
                          <w:rPr>
                            <w:color w:val="231F20"/>
                            <w:spacing w:val="-7"/>
                          </w:rPr>
                          <w:t xml:space="preserve"> </w:t>
                        </w:r>
                        <w:r>
                          <w:rPr>
                            <w:color w:val="231F20"/>
                            <w:spacing w:val="-4"/>
                          </w:rPr>
                          <w:t>had</w:t>
                        </w:r>
                        <w:r>
                          <w:rPr>
                            <w:color w:val="231F20"/>
                            <w:spacing w:val="-7"/>
                          </w:rPr>
                          <w:t xml:space="preserve"> </w:t>
                        </w:r>
                        <w:r>
                          <w:rPr>
                            <w:color w:val="231F20"/>
                            <w:spacing w:val="-4"/>
                          </w:rPr>
                          <w:t>great self-confidence,</w:t>
                        </w:r>
                        <w:r>
                          <w:rPr>
                            <w:color w:val="231F20"/>
                            <w:spacing w:val="-8"/>
                          </w:rPr>
                          <w:t xml:space="preserve"> </w:t>
                        </w:r>
                        <w:r>
                          <w:rPr>
                            <w:color w:val="231F20"/>
                            <w:spacing w:val="-4"/>
                          </w:rPr>
                          <w:t>but</w:t>
                        </w:r>
                        <w:r>
                          <w:rPr>
                            <w:color w:val="231F20"/>
                            <w:spacing w:val="-7"/>
                          </w:rPr>
                          <w:t xml:space="preserve"> </w:t>
                        </w:r>
                        <w:r>
                          <w:rPr>
                            <w:color w:val="231F20"/>
                            <w:spacing w:val="-4"/>
                          </w:rPr>
                          <w:t>it</w:t>
                        </w:r>
                        <w:r>
                          <w:rPr>
                            <w:color w:val="231F20"/>
                            <w:spacing w:val="-7"/>
                          </w:rPr>
                          <w:t xml:space="preserve"> </w:t>
                        </w:r>
                        <w:r>
                          <w:rPr>
                            <w:color w:val="231F20"/>
                            <w:spacing w:val="-4"/>
                          </w:rPr>
                          <w:t>didn’t</w:t>
                        </w:r>
                        <w:r>
                          <w:rPr>
                            <w:color w:val="231F20"/>
                            <w:spacing w:val="-7"/>
                          </w:rPr>
                          <w:t xml:space="preserve"> </w:t>
                        </w:r>
                        <w:r>
                          <w:rPr>
                            <w:color w:val="231F20"/>
                            <w:spacing w:val="-4"/>
                          </w:rPr>
                          <w:t>fully</w:t>
                        </w:r>
                        <w:r>
                          <w:rPr>
                            <w:color w:val="231F20"/>
                            <w:spacing w:val="-8"/>
                          </w:rPr>
                          <w:t xml:space="preserve"> </w:t>
                        </w:r>
                        <w:r>
                          <w:rPr>
                            <w:color w:val="231F20"/>
                            <w:spacing w:val="-4"/>
                          </w:rPr>
                          <w:t>solve</w:t>
                        </w:r>
                        <w:r>
                          <w:rPr>
                            <w:color w:val="231F20"/>
                            <w:spacing w:val="-7"/>
                          </w:rPr>
                          <w:t xml:space="preserve"> </w:t>
                        </w:r>
                        <w:r>
                          <w:rPr>
                            <w:color w:val="231F20"/>
                            <w:spacing w:val="-4"/>
                          </w:rPr>
                          <w:t>the</w:t>
                        </w:r>
                        <w:r>
                          <w:rPr>
                            <w:color w:val="231F20"/>
                            <w:spacing w:val="-7"/>
                          </w:rPr>
                          <w:t xml:space="preserve"> </w:t>
                        </w:r>
                        <w:r>
                          <w:rPr>
                            <w:color w:val="231F20"/>
                            <w:spacing w:val="-4"/>
                          </w:rPr>
                          <w:t>fear</w:t>
                        </w:r>
                        <w:r>
                          <w:rPr>
                            <w:color w:val="231F20"/>
                            <w:spacing w:val="-7"/>
                          </w:rPr>
                          <w:t xml:space="preserve"> </w:t>
                        </w:r>
                        <w:r>
                          <w:rPr>
                            <w:color w:val="231F20"/>
                            <w:spacing w:val="-4"/>
                          </w:rPr>
                          <w:t>problem,</w:t>
                        </w:r>
                        <w:r>
                          <w:rPr>
                            <w:color w:val="231F20"/>
                            <w:spacing w:val="-8"/>
                          </w:rPr>
                          <w:t xml:space="preserve"> </w:t>
                        </w:r>
                        <w:r>
                          <w:rPr>
                            <w:color w:val="231F20"/>
                            <w:spacing w:val="-4"/>
                          </w:rPr>
                          <w:t xml:space="preserve">or </w:t>
                        </w:r>
                        <w:r>
                          <w:rPr>
                            <w:color w:val="231F20"/>
                            <w:w w:val="105%"/>
                          </w:rPr>
                          <w:t>any</w:t>
                        </w:r>
                        <w:r>
                          <w:rPr>
                            <w:color w:val="231F20"/>
                            <w:spacing w:val="-16"/>
                            <w:w w:val="105%"/>
                          </w:rPr>
                          <w:t xml:space="preserve"> </w:t>
                        </w:r>
                        <w:r>
                          <w:rPr>
                            <w:color w:val="231F20"/>
                            <w:w w:val="105%"/>
                          </w:rPr>
                          <w:t>other.</w:t>
                        </w:r>
                        <w:r>
                          <w:rPr>
                            <w:color w:val="231F20"/>
                            <w:spacing w:val="13"/>
                            <w:w w:val="105%"/>
                          </w:rPr>
                          <w:t xml:space="preserve"> </w:t>
                        </w:r>
                        <w:r>
                          <w:rPr>
                            <w:color w:val="231F20"/>
                            <w:w w:val="105%"/>
                          </w:rPr>
                          <w:t>When</w:t>
                        </w:r>
                        <w:r>
                          <w:rPr>
                            <w:color w:val="231F20"/>
                            <w:spacing w:val="-16"/>
                            <w:w w:val="105%"/>
                          </w:rPr>
                          <w:t xml:space="preserve"> </w:t>
                        </w:r>
                        <w:r>
                          <w:rPr>
                            <w:color w:val="231F20"/>
                            <w:w w:val="105%"/>
                          </w:rPr>
                          <w:t>it</w:t>
                        </w:r>
                        <w:r>
                          <w:rPr>
                            <w:color w:val="231F20"/>
                            <w:spacing w:val="-15"/>
                            <w:w w:val="105%"/>
                          </w:rPr>
                          <w:t xml:space="preserve"> </w:t>
                        </w:r>
                        <w:r>
                          <w:rPr>
                            <w:color w:val="231F20"/>
                            <w:w w:val="105%"/>
                          </w:rPr>
                          <w:t>made</w:t>
                        </w:r>
                        <w:r>
                          <w:rPr>
                            <w:color w:val="231F20"/>
                            <w:spacing w:val="-15"/>
                            <w:w w:val="105%"/>
                          </w:rPr>
                          <w:t xml:space="preserve"> </w:t>
                        </w:r>
                        <w:r>
                          <w:rPr>
                            <w:color w:val="231F20"/>
                            <w:w w:val="105%"/>
                          </w:rPr>
                          <w:t>us</w:t>
                        </w:r>
                        <w:r>
                          <w:rPr>
                            <w:color w:val="231F20"/>
                            <w:spacing w:val="-15"/>
                            <w:w w:val="105%"/>
                          </w:rPr>
                          <w:t xml:space="preserve"> </w:t>
                        </w:r>
                        <w:r>
                          <w:rPr>
                            <w:color w:val="231F20"/>
                            <w:w w:val="105%"/>
                          </w:rPr>
                          <w:t>cocky,</w:t>
                        </w:r>
                        <w:r>
                          <w:rPr>
                            <w:color w:val="231F20"/>
                            <w:spacing w:val="-16"/>
                            <w:w w:val="105%"/>
                          </w:rPr>
                          <w:t xml:space="preserve"> </w:t>
                        </w:r>
                        <w:r>
                          <w:rPr>
                            <w:color w:val="231F20"/>
                            <w:w w:val="105%"/>
                          </w:rPr>
                          <w:t>it</w:t>
                        </w:r>
                        <w:r>
                          <w:rPr>
                            <w:color w:val="231F20"/>
                            <w:spacing w:val="-15"/>
                            <w:w w:val="105%"/>
                          </w:rPr>
                          <w:t xml:space="preserve"> </w:t>
                        </w:r>
                        <w:r>
                          <w:rPr>
                            <w:color w:val="231F20"/>
                            <w:w w:val="105%"/>
                          </w:rPr>
                          <w:t>was</w:t>
                        </w:r>
                        <w:r>
                          <w:rPr>
                            <w:color w:val="231F20"/>
                            <w:spacing w:val="-16"/>
                            <w:w w:val="105%"/>
                          </w:rPr>
                          <w:t xml:space="preserve"> </w:t>
                        </w:r>
                        <w:r>
                          <w:rPr>
                            <w:color w:val="231F20"/>
                            <w:w w:val="105%"/>
                          </w:rPr>
                          <w:t>worse.</w:t>
                        </w:r>
                      </w:p>
                      <w:p w14:paraId="63D67917" w14:textId="77777777" w:rsidR="00000000" w:rsidRDefault="00000000">
                        <w:pPr>
                          <w:pStyle w:val="BodyText"/>
                          <w:kinsoku w:val="0"/>
                          <w:overflowPunct w:val="0"/>
                          <w:spacing w:before="0.25pt" w:line="12.95pt" w:lineRule="auto"/>
                          <w:rPr>
                            <w:color w:val="231F20"/>
                            <w:w w:val="105%"/>
                          </w:rPr>
                        </w:pPr>
                        <w:r>
                          <w:rPr>
                            <w:color w:val="231F20"/>
                          </w:rPr>
                          <w:t>Perhaps</w:t>
                        </w:r>
                        <w:r>
                          <w:rPr>
                            <w:color w:val="231F20"/>
                            <w:spacing w:val="-5"/>
                          </w:rPr>
                          <w:t xml:space="preserve"> </w:t>
                        </w:r>
                        <w:r>
                          <w:rPr>
                            <w:color w:val="231F20"/>
                          </w:rPr>
                          <w:t>there</w:t>
                        </w:r>
                        <w:r>
                          <w:rPr>
                            <w:color w:val="231F20"/>
                            <w:spacing w:val="-5"/>
                          </w:rPr>
                          <w:t xml:space="preserve"> </w:t>
                        </w:r>
                        <w:r>
                          <w:rPr>
                            <w:color w:val="231F20"/>
                          </w:rPr>
                          <w:t>is</w:t>
                        </w:r>
                        <w:r>
                          <w:rPr>
                            <w:color w:val="231F20"/>
                            <w:spacing w:val="-5"/>
                          </w:rPr>
                          <w:t xml:space="preserve"> </w:t>
                        </w:r>
                        <w:r>
                          <w:rPr>
                            <w:color w:val="231F20"/>
                          </w:rPr>
                          <w:t>a</w:t>
                        </w:r>
                        <w:r>
                          <w:rPr>
                            <w:color w:val="231F20"/>
                            <w:spacing w:val="-5"/>
                          </w:rPr>
                          <w:t xml:space="preserve"> </w:t>
                        </w:r>
                        <w:r>
                          <w:rPr>
                            <w:color w:val="231F20"/>
                          </w:rPr>
                          <w:t>better</w:t>
                        </w:r>
                        <w:r>
                          <w:rPr>
                            <w:color w:val="231F20"/>
                            <w:spacing w:val="-5"/>
                          </w:rPr>
                          <w:t xml:space="preserve"> </w:t>
                        </w:r>
                        <w:r>
                          <w:rPr>
                            <w:color w:val="231F20"/>
                          </w:rPr>
                          <w:t>way—we</w:t>
                        </w:r>
                        <w:r>
                          <w:rPr>
                            <w:color w:val="231F20"/>
                            <w:spacing w:val="-5"/>
                          </w:rPr>
                          <w:t xml:space="preserve"> </w:t>
                        </w:r>
                        <w:r>
                          <w:rPr>
                            <w:color w:val="231F20"/>
                          </w:rPr>
                          <w:t>think</w:t>
                        </w:r>
                        <w:r>
                          <w:rPr>
                            <w:color w:val="231F20"/>
                            <w:spacing w:val="-5"/>
                          </w:rPr>
                          <w:t xml:space="preserve"> </w:t>
                        </w:r>
                        <w:r>
                          <w:rPr>
                            <w:color w:val="231F20"/>
                          </w:rPr>
                          <w:t>so.</w:t>
                        </w:r>
                        <w:r>
                          <w:rPr>
                            <w:color w:val="231F20"/>
                            <w:spacing w:val="38"/>
                          </w:rPr>
                          <w:t xml:space="preserve"> </w:t>
                        </w:r>
                        <w:r>
                          <w:rPr>
                            <w:color w:val="231F20"/>
                          </w:rPr>
                          <w:t>For</w:t>
                        </w:r>
                        <w:r>
                          <w:rPr>
                            <w:color w:val="231F20"/>
                            <w:spacing w:val="-5"/>
                          </w:rPr>
                          <w:t xml:space="preserve"> </w:t>
                        </w:r>
                        <w:r>
                          <w:rPr>
                            <w:color w:val="231F20"/>
                          </w:rPr>
                          <w:t>we</w:t>
                        </w:r>
                        <w:r>
                          <w:rPr>
                            <w:color w:val="231F20"/>
                            <w:spacing w:val="-5"/>
                          </w:rPr>
                          <w:t xml:space="preserve"> </w:t>
                        </w:r>
                        <w:r>
                          <w:rPr>
                            <w:color w:val="231F20"/>
                          </w:rPr>
                          <w:t>are now</w:t>
                        </w:r>
                        <w:r>
                          <w:rPr>
                            <w:color w:val="231F20"/>
                            <w:spacing w:val="-6"/>
                          </w:rPr>
                          <w:t xml:space="preserve"> </w:t>
                        </w:r>
                        <w:r>
                          <w:rPr>
                            <w:color w:val="231F20"/>
                          </w:rPr>
                          <w:t>on</w:t>
                        </w:r>
                        <w:r>
                          <w:rPr>
                            <w:color w:val="231F20"/>
                            <w:spacing w:val="-6"/>
                          </w:rPr>
                          <w:t xml:space="preserve"> </w:t>
                        </w:r>
                        <w:r>
                          <w:rPr>
                            <w:color w:val="231F20"/>
                          </w:rPr>
                          <w:t>a</w:t>
                        </w:r>
                        <w:r>
                          <w:rPr>
                            <w:color w:val="231F20"/>
                            <w:spacing w:val="-6"/>
                          </w:rPr>
                          <w:t xml:space="preserve"> </w:t>
                        </w:r>
                        <w:r>
                          <w:rPr>
                            <w:color w:val="231F20"/>
                          </w:rPr>
                          <w:t>different</w:t>
                        </w:r>
                        <w:r>
                          <w:rPr>
                            <w:color w:val="231F20"/>
                            <w:spacing w:val="-6"/>
                          </w:rPr>
                          <w:t xml:space="preserve"> </w:t>
                        </w:r>
                        <w:r>
                          <w:rPr>
                            <w:color w:val="231F20"/>
                          </w:rPr>
                          <w:t>basis;</w:t>
                        </w:r>
                        <w:r>
                          <w:rPr>
                            <w:color w:val="231F20"/>
                            <w:spacing w:val="-6"/>
                          </w:rPr>
                          <w:t xml:space="preserve"> </w:t>
                        </w:r>
                        <w:r>
                          <w:rPr>
                            <w:color w:val="231F20"/>
                          </w:rPr>
                          <w:t>the</w:t>
                        </w:r>
                        <w:r>
                          <w:rPr>
                            <w:color w:val="231F20"/>
                            <w:spacing w:val="-6"/>
                          </w:rPr>
                          <w:t xml:space="preserve"> </w:t>
                        </w:r>
                        <w:r>
                          <w:rPr>
                            <w:color w:val="231F20"/>
                          </w:rPr>
                          <w:t>basis</w:t>
                        </w:r>
                        <w:r>
                          <w:rPr>
                            <w:color w:val="231F20"/>
                            <w:spacing w:val="-6"/>
                          </w:rPr>
                          <w:t xml:space="preserve"> </w:t>
                        </w:r>
                        <w:r>
                          <w:rPr>
                            <w:color w:val="231F20"/>
                          </w:rPr>
                          <w:t>of</w:t>
                        </w:r>
                        <w:r>
                          <w:rPr>
                            <w:color w:val="231F20"/>
                            <w:spacing w:val="-6"/>
                          </w:rPr>
                          <w:t xml:space="preserve"> </w:t>
                        </w:r>
                        <w:r>
                          <w:rPr>
                            <w:color w:val="231F20"/>
                          </w:rPr>
                          <w:t>trusting</w:t>
                        </w:r>
                        <w:r>
                          <w:rPr>
                            <w:color w:val="231F20"/>
                            <w:spacing w:val="-6"/>
                          </w:rPr>
                          <w:t xml:space="preserve"> </w:t>
                        </w:r>
                        <w:r>
                          <w:rPr>
                            <w:color w:val="231F20"/>
                          </w:rPr>
                          <w:t>and</w:t>
                        </w:r>
                        <w:r>
                          <w:rPr>
                            <w:color w:val="231F20"/>
                            <w:spacing w:val="-6"/>
                          </w:rPr>
                          <w:t xml:space="preserve"> </w:t>
                        </w:r>
                        <w:r>
                          <w:rPr>
                            <w:color w:val="231F20"/>
                          </w:rPr>
                          <w:t xml:space="preserve">relying </w:t>
                        </w:r>
                        <w:r>
                          <w:rPr>
                            <w:color w:val="231F20"/>
                            <w:w w:val="105%"/>
                          </w:rPr>
                          <w:t>upon</w:t>
                        </w:r>
                        <w:r>
                          <w:rPr>
                            <w:color w:val="231F20"/>
                            <w:spacing w:val="-6"/>
                            <w:w w:val="105%"/>
                          </w:rPr>
                          <w:t xml:space="preserve"> </w:t>
                        </w:r>
                        <w:r>
                          <w:rPr>
                            <w:color w:val="231F20"/>
                            <w:w w:val="105%"/>
                          </w:rPr>
                          <w:t>God.</w:t>
                        </w:r>
                        <w:r>
                          <w:rPr>
                            <w:color w:val="231F20"/>
                            <w:spacing w:val="24"/>
                            <w:w w:val="105%"/>
                          </w:rPr>
                          <w:t xml:space="preserve"> </w:t>
                        </w:r>
                        <w:r>
                          <w:rPr>
                            <w:color w:val="231F20"/>
                            <w:w w:val="105%"/>
                          </w:rPr>
                          <w:t>We</w:t>
                        </w:r>
                        <w:r>
                          <w:rPr>
                            <w:color w:val="231F20"/>
                            <w:spacing w:val="-6"/>
                            <w:w w:val="105%"/>
                          </w:rPr>
                          <w:t xml:space="preserve"> </w:t>
                        </w:r>
                        <w:r>
                          <w:rPr>
                            <w:color w:val="231F20"/>
                            <w:w w:val="105%"/>
                          </w:rPr>
                          <w:t>trust</w:t>
                        </w:r>
                        <w:r>
                          <w:rPr>
                            <w:color w:val="231F20"/>
                            <w:spacing w:val="-6"/>
                            <w:w w:val="105%"/>
                          </w:rPr>
                          <w:t xml:space="preserve"> </w:t>
                        </w:r>
                        <w:r>
                          <w:rPr>
                            <w:color w:val="231F20"/>
                            <w:w w:val="105%"/>
                          </w:rPr>
                          <w:t>infinite</w:t>
                        </w:r>
                        <w:r>
                          <w:rPr>
                            <w:color w:val="231F20"/>
                            <w:spacing w:val="-6"/>
                            <w:w w:val="105%"/>
                          </w:rPr>
                          <w:t xml:space="preserve"> </w:t>
                        </w:r>
                        <w:r>
                          <w:rPr>
                            <w:color w:val="231F20"/>
                            <w:w w:val="105%"/>
                          </w:rPr>
                          <w:t>God</w:t>
                        </w:r>
                        <w:r>
                          <w:rPr>
                            <w:color w:val="231F20"/>
                            <w:spacing w:val="-6"/>
                            <w:w w:val="105%"/>
                          </w:rPr>
                          <w:t xml:space="preserve"> </w:t>
                        </w:r>
                        <w:r>
                          <w:rPr>
                            <w:color w:val="231F20"/>
                            <w:w w:val="105%"/>
                          </w:rPr>
                          <w:t>rather</w:t>
                        </w:r>
                        <w:r>
                          <w:rPr>
                            <w:color w:val="231F20"/>
                            <w:spacing w:val="-6"/>
                            <w:w w:val="105%"/>
                          </w:rPr>
                          <w:t xml:space="preserve"> </w:t>
                        </w:r>
                        <w:r>
                          <w:rPr>
                            <w:color w:val="231F20"/>
                            <w:w w:val="105%"/>
                          </w:rPr>
                          <w:t>than</w:t>
                        </w:r>
                        <w:r>
                          <w:rPr>
                            <w:color w:val="231F20"/>
                            <w:spacing w:val="-6"/>
                            <w:w w:val="105%"/>
                          </w:rPr>
                          <w:t xml:space="preserve"> </w:t>
                        </w:r>
                        <w:r>
                          <w:rPr>
                            <w:color w:val="231F20"/>
                            <w:w w:val="105%"/>
                          </w:rPr>
                          <w:t>our</w:t>
                        </w:r>
                        <w:r>
                          <w:rPr>
                            <w:color w:val="231F20"/>
                            <w:spacing w:val="-6"/>
                            <w:w w:val="105%"/>
                          </w:rPr>
                          <w:t xml:space="preserve"> </w:t>
                        </w:r>
                        <w:r>
                          <w:rPr>
                            <w:color w:val="231F20"/>
                            <w:w w:val="105%"/>
                          </w:rPr>
                          <w:t>finite selves.</w:t>
                        </w:r>
                        <w:r>
                          <w:rPr>
                            <w:color w:val="231F20"/>
                            <w:spacing w:val="4"/>
                            <w:w w:val="105%"/>
                          </w:rPr>
                          <w:t xml:space="preserve"> </w:t>
                        </w:r>
                        <w:r>
                          <w:rPr>
                            <w:color w:val="231F20"/>
                            <w:w w:val="105%"/>
                          </w:rPr>
                          <w:t>We</w:t>
                        </w:r>
                        <w:r>
                          <w:rPr>
                            <w:color w:val="231F20"/>
                            <w:spacing w:val="-12"/>
                            <w:w w:val="105%"/>
                          </w:rPr>
                          <w:t xml:space="preserve"> </w:t>
                        </w:r>
                        <w:r>
                          <w:rPr>
                            <w:color w:val="231F20"/>
                            <w:w w:val="105%"/>
                          </w:rPr>
                          <w:t>are</w:t>
                        </w:r>
                        <w:r>
                          <w:rPr>
                            <w:color w:val="231F20"/>
                            <w:spacing w:val="-12"/>
                            <w:w w:val="105%"/>
                          </w:rPr>
                          <w:t xml:space="preserve"> </w:t>
                        </w:r>
                        <w:r>
                          <w:rPr>
                            <w:color w:val="231F20"/>
                            <w:w w:val="105%"/>
                          </w:rPr>
                          <w:t>in</w:t>
                        </w:r>
                        <w:r>
                          <w:rPr>
                            <w:color w:val="231F20"/>
                            <w:spacing w:val="-11"/>
                            <w:w w:val="105%"/>
                          </w:rPr>
                          <w:t xml:space="preserve"> </w:t>
                        </w:r>
                        <w:r>
                          <w:rPr>
                            <w:color w:val="231F20"/>
                            <w:w w:val="105%"/>
                          </w:rPr>
                          <w:t>the</w:t>
                        </w:r>
                        <w:r>
                          <w:rPr>
                            <w:color w:val="231F20"/>
                            <w:spacing w:val="-12"/>
                            <w:w w:val="105%"/>
                          </w:rPr>
                          <w:t xml:space="preserve"> </w:t>
                        </w:r>
                        <w:r>
                          <w:rPr>
                            <w:color w:val="231F20"/>
                            <w:w w:val="105%"/>
                          </w:rPr>
                          <w:t>world</w:t>
                        </w:r>
                        <w:r>
                          <w:rPr>
                            <w:color w:val="231F20"/>
                            <w:spacing w:val="-12"/>
                            <w:w w:val="105%"/>
                          </w:rPr>
                          <w:t xml:space="preserve"> </w:t>
                        </w:r>
                        <w:r>
                          <w:rPr>
                            <w:color w:val="231F20"/>
                            <w:w w:val="105%"/>
                          </w:rPr>
                          <w:t>to</w:t>
                        </w:r>
                        <w:r>
                          <w:rPr>
                            <w:color w:val="231F20"/>
                            <w:spacing w:val="-11"/>
                            <w:w w:val="105%"/>
                          </w:rPr>
                          <w:t xml:space="preserve"> </w:t>
                        </w:r>
                        <w:r>
                          <w:rPr>
                            <w:color w:val="231F20"/>
                            <w:w w:val="105%"/>
                          </w:rPr>
                          <w:t>play</w:t>
                        </w:r>
                        <w:r>
                          <w:rPr>
                            <w:color w:val="231F20"/>
                            <w:spacing w:val="-12"/>
                            <w:w w:val="105%"/>
                          </w:rPr>
                          <w:t xml:space="preserve"> </w:t>
                        </w:r>
                        <w:r>
                          <w:rPr>
                            <w:color w:val="231F20"/>
                            <w:w w:val="105%"/>
                          </w:rPr>
                          <w:t>the</w:t>
                        </w:r>
                        <w:r>
                          <w:rPr>
                            <w:color w:val="231F20"/>
                            <w:spacing w:val="-12"/>
                            <w:w w:val="105%"/>
                          </w:rPr>
                          <w:t xml:space="preserve"> </w:t>
                        </w:r>
                        <w:r>
                          <w:rPr>
                            <w:color w:val="231F20"/>
                            <w:w w:val="105%"/>
                          </w:rPr>
                          <w:t>role</w:t>
                        </w:r>
                        <w:r>
                          <w:rPr>
                            <w:color w:val="231F20"/>
                            <w:spacing w:val="-11"/>
                            <w:w w:val="105%"/>
                          </w:rPr>
                          <w:t xml:space="preserve"> </w:t>
                        </w:r>
                        <w:r>
                          <w:rPr>
                            <w:color w:val="231F20"/>
                            <w:w w:val="105%"/>
                          </w:rPr>
                          <w:t>He</w:t>
                        </w:r>
                        <w:r>
                          <w:rPr>
                            <w:color w:val="231F20"/>
                            <w:spacing w:val="-12"/>
                            <w:w w:val="105%"/>
                          </w:rPr>
                          <w:t xml:space="preserve"> </w:t>
                        </w:r>
                        <w:r>
                          <w:rPr>
                            <w:color w:val="231F20"/>
                            <w:w w:val="105%"/>
                          </w:rPr>
                          <w:t xml:space="preserve">assigns. </w:t>
                        </w:r>
                        <w:r>
                          <w:rPr>
                            <w:color w:val="231F20"/>
                          </w:rPr>
                          <w:t>Just to the extent that we do as we think He would have us,</w:t>
                        </w:r>
                        <w:r>
                          <w:rPr>
                            <w:color w:val="231F20"/>
                            <w:spacing w:val="-5"/>
                          </w:rPr>
                          <w:t xml:space="preserve"> </w:t>
                        </w:r>
                        <w:r>
                          <w:rPr>
                            <w:color w:val="231F20"/>
                          </w:rPr>
                          <w:t>and</w:t>
                        </w:r>
                        <w:r>
                          <w:rPr>
                            <w:color w:val="231F20"/>
                            <w:spacing w:val="-3"/>
                          </w:rPr>
                          <w:t xml:space="preserve"> </w:t>
                        </w:r>
                        <w:r>
                          <w:rPr>
                            <w:color w:val="231F20"/>
                          </w:rPr>
                          <w:t>humbly</w:t>
                        </w:r>
                        <w:r>
                          <w:rPr>
                            <w:color w:val="231F20"/>
                            <w:spacing w:val="-5"/>
                          </w:rPr>
                          <w:t xml:space="preserve"> </w:t>
                        </w:r>
                        <w:r>
                          <w:rPr>
                            <w:color w:val="231F20"/>
                          </w:rPr>
                          <w:t>rely</w:t>
                        </w:r>
                        <w:r>
                          <w:rPr>
                            <w:color w:val="231F20"/>
                            <w:spacing w:val="-5"/>
                          </w:rPr>
                          <w:t xml:space="preserve"> </w:t>
                        </w:r>
                        <w:r>
                          <w:rPr>
                            <w:color w:val="231F20"/>
                          </w:rPr>
                          <w:t>on</w:t>
                        </w:r>
                        <w:r>
                          <w:rPr>
                            <w:color w:val="231F20"/>
                            <w:spacing w:val="-5"/>
                          </w:rPr>
                          <w:t xml:space="preserve"> </w:t>
                        </w:r>
                        <w:r>
                          <w:rPr>
                            <w:color w:val="231F20"/>
                          </w:rPr>
                          <w:t>Him,</w:t>
                        </w:r>
                        <w:r>
                          <w:rPr>
                            <w:color w:val="231F20"/>
                            <w:spacing w:val="-5"/>
                          </w:rPr>
                          <w:t xml:space="preserve"> </w:t>
                        </w:r>
                        <w:r>
                          <w:rPr>
                            <w:color w:val="231F20"/>
                          </w:rPr>
                          <w:t>does</w:t>
                        </w:r>
                        <w:r>
                          <w:rPr>
                            <w:color w:val="231F20"/>
                            <w:spacing w:val="-5"/>
                          </w:rPr>
                          <w:t xml:space="preserve"> </w:t>
                        </w:r>
                        <w:r>
                          <w:rPr>
                            <w:color w:val="231F20"/>
                          </w:rPr>
                          <w:t>He</w:t>
                        </w:r>
                        <w:r>
                          <w:rPr>
                            <w:color w:val="231F20"/>
                            <w:spacing w:val="-5"/>
                          </w:rPr>
                          <w:t xml:space="preserve"> </w:t>
                        </w:r>
                        <w:r>
                          <w:rPr>
                            <w:color w:val="231F20"/>
                          </w:rPr>
                          <w:t>enable</w:t>
                        </w:r>
                        <w:r>
                          <w:rPr>
                            <w:color w:val="231F20"/>
                            <w:spacing w:val="-3"/>
                          </w:rPr>
                          <w:t xml:space="preserve"> </w:t>
                        </w:r>
                        <w:r>
                          <w:rPr>
                            <w:color w:val="231F20"/>
                          </w:rPr>
                          <w:t>us</w:t>
                        </w:r>
                        <w:r>
                          <w:rPr>
                            <w:color w:val="231F20"/>
                            <w:spacing w:val="-5"/>
                          </w:rPr>
                          <w:t xml:space="preserve"> </w:t>
                        </w:r>
                        <w:r>
                          <w:rPr>
                            <w:color w:val="231F20"/>
                          </w:rPr>
                          <w:t>to</w:t>
                        </w:r>
                        <w:r>
                          <w:rPr>
                            <w:color w:val="231F20"/>
                            <w:spacing w:val="-3"/>
                          </w:rPr>
                          <w:t xml:space="preserve"> </w:t>
                        </w:r>
                        <w:r>
                          <w:rPr>
                            <w:color w:val="231F20"/>
                          </w:rPr>
                          <w:t xml:space="preserve">match </w:t>
                        </w:r>
                        <w:r>
                          <w:rPr>
                            <w:color w:val="231F20"/>
                            <w:w w:val="105%"/>
                          </w:rPr>
                          <w:t>calamity with serenity.</w:t>
                        </w:r>
                      </w:p>
                      <w:p w14:paraId="35F04C0F" w14:textId="77777777" w:rsidR="00000000" w:rsidRDefault="00000000">
                        <w:pPr>
                          <w:pStyle w:val="BodyText"/>
                          <w:kinsoku w:val="0"/>
                          <w:overflowPunct w:val="0"/>
                          <w:spacing w:line="13.05pt" w:lineRule="auto"/>
                          <w:ind w:end="0.90pt"/>
                          <w:rPr>
                            <w:color w:val="231F20"/>
                            <w:w w:val="105%"/>
                          </w:rPr>
                        </w:pPr>
                        <w:r>
                          <w:rPr>
                            <w:color w:val="231F20"/>
                          </w:rPr>
                          <w:t>We never apologize to anyone for depending upon our Creator.</w:t>
                        </w:r>
                        <w:r>
                          <w:rPr>
                            <w:color w:val="231F20"/>
                            <w:spacing w:val="25"/>
                          </w:rPr>
                          <w:t xml:space="preserve"> </w:t>
                        </w:r>
                        <w:r>
                          <w:rPr>
                            <w:color w:val="231F20"/>
                          </w:rPr>
                          <w:t>We</w:t>
                        </w:r>
                        <w:r>
                          <w:rPr>
                            <w:color w:val="231F20"/>
                            <w:spacing w:val="-8"/>
                          </w:rPr>
                          <w:t xml:space="preserve"> </w:t>
                        </w:r>
                        <w:r>
                          <w:rPr>
                            <w:color w:val="231F20"/>
                          </w:rPr>
                          <w:t>can</w:t>
                        </w:r>
                        <w:r>
                          <w:rPr>
                            <w:color w:val="231F20"/>
                            <w:spacing w:val="-8"/>
                          </w:rPr>
                          <w:t xml:space="preserve"> </w:t>
                        </w:r>
                        <w:r>
                          <w:rPr>
                            <w:color w:val="231F20"/>
                          </w:rPr>
                          <w:t>laugh</w:t>
                        </w:r>
                        <w:r>
                          <w:rPr>
                            <w:color w:val="231F20"/>
                            <w:spacing w:val="-8"/>
                          </w:rPr>
                          <w:t xml:space="preserve"> </w:t>
                        </w:r>
                        <w:r>
                          <w:rPr>
                            <w:color w:val="231F20"/>
                          </w:rPr>
                          <w:t>at</w:t>
                        </w:r>
                        <w:r>
                          <w:rPr>
                            <w:color w:val="231F20"/>
                            <w:spacing w:val="-8"/>
                          </w:rPr>
                          <w:t xml:space="preserve"> </w:t>
                        </w:r>
                        <w:r>
                          <w:rPr>
                            <w:color w:val="231F20"/>
                          </w:rPr>
                          <w:t>those</w:t>
                        </w:r>
                        <w:r>
                          <w:rPr>
                            <w:color w:val="231F20"/>
                            <w:spacing w:val="-8"/>
                          </w:rPr>
                          <w:t xml:space="preserve"> </w:t>
                        </w:r>
                        <w:r>
                          <w:rPr>
                            <w:color w:val="231F20"/>
                          </w:rPr>
                          <w:t>who</w:t>
                        </w:r>
                        <w:r>
                          <w:rPr>
                            <w:color w:val="231F20"/>
                            <w:spacing w:val="-8"/>
                          </w:rPr>
                          <w:t xml:space="preserve"> </w:t>
                        </w:r>
                        <w:r>
                          <w:rPr>
                            <w:color w:val="231F20"/>
                          </w:rPr>
                          <w:t>think</w:t>
                        </w:r>
                        <w:r>
                          <w:rPr>
                            <w:color w:val="231F20"/>
                            <w:spacing w:val="-8"/>
                          </w:rPr>
                          <w:t xml:space="preserve"> </w:t>
                        </w:r>
                        <w:r>
                          <w:rPr>
                            <w:color w:val="231F20"/>
                          </w:rPr>
                          <w:t>spirituality</w:t>
                        </w:r>
                        <w:r>
                          <w:rPr>
                            <w:color w:val="231F20"/>
                            <w:spacing w:val="-8"/>
                          </w:rPr>
                          <w:t xml:space="preserve"> </w:t>
                        </w:r>
                        <w:r>
                          <w:rPr>
                            <w:color w:val="231F20"/>
                          </w:rPr>
                          <w:t>the way</w:t>
                        </w:r>
                        <w:r>
                          <w:rPr>
                            <w:color w:val="231F20"/>
                            <w:spacing w:val="-12"/>
                          </w:rPr>
                          <w:t xml:space="preserve"> </w:t>
                        </w:r>
                        <w:r>
                          <w:rPr>
                            <w:color w:val="231F20"/>
                          </w:rPr>
                          <w:t>of</w:t>
                        </w:r>
                        <w:r>
                          <w:rPr>
                            <w:color w:val="231F20"/>
                            <w:spacing w:val="-11"/>
                          </w:rPr>
                          <w:t xml:space="preserve"> </w:t>
                        </w:r>
                        <w:r>
                          <w:rPr>
                            <w:color w:val="231F20"/>
                          </w:rPr>
                          <w:t>weakness.</w:t>
                        </w:r>
                        <w:r>
                          <w:rPr>
                            <w:color w:val="231F20"/>
                            <w:spacing w:val="-7"/>
                          </w:rPr>
                          <w:t xml:space="preserve"> </w:t>
                        </w:r>
                        <w:r>
                          <w:rPr>
                            <w:color w:val="231F20"/>
                          </w:rPr>
                          <w:t>Paradoxically,</w:t>
                        </w:r>
                        <w:r>
                          <w:rPr>
                            <w:color w:val="231F20"/>
                            <w:spacing w:val="-11"/>
                          </w:rPr>
                          <w:t xml:space="preserve"> </w:t>
                        </w:r>
                        <w:r>
                          <w:rPr>
                            <w:color w:val="231F20"/>
                          </w:rPr>
                          <w:t>it</w:t>
                        </w:r>
                        <w:r>
                          <w:rPr>
                            <w:color w:val="231F20"/>
                            <w:spacing w:val="-12"/>
                          </w:rPr>
                          <w:t xml:space="preserve"> </w:t>
                        </w:r>
                        <w:r>
                          <w:rPr>
                            <w:color w:val="231F20"/>
                          </w:rPr>
                          <w:t>is</w:t>
                        </w:r>
                        <w:r>
                          <w:rPr>
                            <w:color w:val="231F20"/>
                            <w:spacing w:val="-11"/>
                          </w:rPr>
                          <w:t xml:space="preserve"> </w:t>
                        </w:r>
                        <w:r>
                          <w:rPr>
                            <w:color w:val="231F20"/>
                          </w:rPr>
                          <w:t>the</w:t>
                        </w:r>
                        <w:r>
                          <w:rPr>
                            <w:color w:val="231F20"/>
                            <w:spacing w:val="-11"/>
                          </w:rPr>
                          <w:t xml:space="preserve"> </w:t>
                        </w:r>
                        <w:r>
                          <w:rPr>
                            <w:color w:val="231F20"/>
                          </w:rPr>
                          <w:t>way</w:t>
                        </w:r>
                        <w:r>
                          <w:rPr>
                            <w:color w:val="231F20"/>
                            <w:spacing w:val="-11"/>
                          </w:rPr>
                          <w:t xml:space="preserve"> </w:t>
                        </w:r>
                        <w:r>
                          <w:rPr>
                            <w:color w:val="231F20"/>
                          </w:rPr>
                          <w:t>of</w:t>
                        </w:r>
                        <w:r>
                          <w:rPr>
                            <w:color w:val="231F20"/>
                            <w:spacing w:val="-12"/>
                          </w:rPr>
                          <w:t xml:space="preserve"> </w:t>
                        </w:r>
                        <w:r>
                          <w:rPr>
                            <w:color w:val="231F20"/>
                          </w:rPr>
                          <w:t xml:space="preserve">strength. </w:t>
                        </w:r>
                        <w:r>
                          <w:rPr>
                            <w:color w:val="231F20"/>
                            <w:w w:val="105%"/>
                          </w:rPr>
                          <w:t>The</w:t>
                        </w:r>
                        <w:r>
                          <w:rPr>
                            <w:color w:val="231F20"/>
                            <w:spacing w:val="-12"/>
                            <w:w w:val="105%"/>
                          </w:rPr>
                          <w:t xml:space="preserve"> </w:t>
                        </w:r>
                        <w:r>
                          <w:rPr>
                            <w:color w:val="231F20"/>
                            <w:w w:val="105%"/>
                          </w:rPr>
                          <w:t>verdict</w:t>
                        </w:r>
                        <w:r>
                          <w:rPr>
                            <w:color w:val="231F20"/>
                            <w:spacing w:val="-12"/>
                            <w:w w:val="105%"/>
                          </w:rPr>
                          <w:t xml:space="preserve"> </w:t>
                        </w:r>
                        <w:r>
                          <w:rPr>
                            <w:color w:val="231F20"/>
                            <w:w w:val="105%"/>
                          </w:rPr>
                          <w:t>of</w:t>
                        </w:r>
                        <w:r>
                          <w:rPr>
                            <w:color w:val="231F20"/>
                            <w:spacing w:val="-12"/>
                            <w:w w:val="105%"/>
                          </w:rPr>
                          <w:t xml:space="preserve"> </w:t>
                        </w:r>
                        <w:r>
                          <w:rPr>
                            <w:color w:val="231F20"/>
                            <w:w w:val="105%"/>
                          </w:rPr>
                          <w:t>the</w:t>
                        </w:r>
                        <w:r>
                          <w:rPr>
                            <w:color w:val="231F20"/>
                            <w:spacing w:val="-12"/>
                            <w:w w:val="105%"/>
                          </w:rPr>
                          <w:t xml:space="preserve"> </w:t>
                        </w:r>
                        <w:r>
                          <w:rPr>
                            <w:color w:val="231F20"/>
                            <w:w w:val="105%"/>
                          </w:rPr>
                          <w:t>ages</w:t>
                        </w:r>
                        <w:r>
                          <w:rPr>
                            <w:color w:val="231F20"/>
                            <w:spacing w:val="-12"/>
                            <w:w w:val="105%"/>
                          </w:rPr>
                          <w:t xml:space="preserve"> </w:t>
                        </w:r>
                        <w:r>
                          <w:rPr>
                            <w:color w:val="231F20"/>
                            <w:w w:val="105%"/>
                          </w:rPr>
                          <w:t>is</w:t>
                        </w:r>
                        <w:r>
                          <w:rPr>
                            <w:color w:val="231F20"/>
                            <w:spacing w:val="-11"/>
                            <w:w w:val="105%"/>
                          </w:rPr>
                          <w:t xml:space="preserve"> </w:t>
                        </w:r>
                        <w:r>
                          <w:rPr>
                            <w:color w:val="231F20"/>
                            <w:w w:val="105%"/>
                          </w:rPr>
                          <w:t>that</w:t>
                        </w:r>
                        <w:r>
                          <w:rPr>
                            <w:color w:val="231F20"/>
                            <w:spacing w:val="-12"/>
                            <w:w w:val="105%"/>
                          </w:rPr>
                          <w:t xml:space="preserve"> </w:t>
                        </w:r>
                        <w:r>
                          <w:rPr>
                            <w:color w:val="231F20"/>
                            <w:w w:val="105%"/>
                          </w:rPr>
                          <w:t>faith</w:t>
                        </w:r>
                        <w:r>
                          <w:rPr>
                            <w:color w:val="231F20"/>
                            <w:spacing w:val="-12"/>
                            <w:w w:val="105%"/>
                          </w:rPr>
                          <w:t xml:space="preserve"> </w:t>
                        </w:r>
                        <w:r>
                          <w:rPr>
                            <w:color w:val="231F20"/>
                            <w:w w:val="105%"/>
                          </w:rPr>
                          <w:t>means</w:t>
                        </w:r>
                        <w:r>
                          <w:rPr>
                            <w:color w:val="231F20"/>
                            <w:spacing w:val="-12"/>
                            <w:w w:val="105%"/>
                          </w:rPr>
                          <w:t xml:space="preserve"> </w:t>
                        </w:r>
                        <w:r>
                          <w:rPr>
                            <w:color w:val="231F20"/>
                            <w:w w:val="105%"/>
                          </w:rPr>
                          <w:t>courage.</w:t>
                        </w:r>
                        <w:r>
                          <w:rPr>
                            <w:color w:val="231F20"/>
                            <w:spacing w:val="8"/>
                            <w:w w:val="105%"/>
                          </w:rPr>
                          <w:t xml:space="preserve"> </w:t>
                        </w:r>
                        <w:r>
                          <w:rPr>
                            <w:color w:val="231F20"/>
                            <w:w w:val="105%"/>
                          </w:rPr>
                          <w:t>All men</w:t>
                        </w:r>
                        <w:r>
                          <w:rPr>
                            <w:color w:val="231F20"/>
                            <w:spacing w:val="-2"/>
                            <w:w w:val="105%"/>
                          </w:rPr>
                          <w:t xml:space="preserve"> </w:t>
                        </w:r>
                        <w:r>
                          <w:rPr>
                            <w:color w:val="231F20"/>
                            <w:w w:val="105%"/>
                          </w:rPr>
                          <w:t>of</w:t>
                        </w:r>
                        <w:r>
                          <w:rPr>
                            <w:color w:val="231F20"/>
                            <w:spacing w:val="-2"/>
                            <w:w w:val="105%"/>
                          </w:rPr>
                          <w:t xml:space="preserve"> </w:t>
                        </w:r>
                        <w:r>
                          <w:rPr>
                            <w:color w:val="231F20"/>
                            <w:w w:val="105%"/>
                          </w:rPr>
                          <w:t>faith</w:t>
                        </w:r>
                        <w:r>
                          <w:rPr>
                            <w:color w:val="231F20"/>
                            <w:spacing w:val="-2"/>
                            <w:w w:val="105%"/>
                          </w:rPr>
                          <w:t xml:space="preserve"> </w:t>
                        </w:r>
                        <w:r>
                          <w:rPr>
                            <w:color w:val="231F20"/>
                            <w:w w:val="105%"/>
                          </w:rPr>
                          <w:t>have</w:t>
                        </w:r>
                        <w:r>
                          <w:rPr>
                            <w:color w:val="231F20"/>
                            <w:spacing w:val="-2"/>
                            <w:w w:val="105%"/>
                          </w:rPr>
                          <w:t xml:space="preserve"> </w:t>
                        </w:r>
                        <w:r>
                          <w:rPr>
                            <w:color w:val="231F20"/>
                            <w:w w:val="105%"/>
                          </w:rPr>
                          <w:t>courage.</w:t>
                        </w:r>
                        <w:r>
                          <w:rPr>
                            <w:color w:val="231F20"/>
                            <w:spacing w:val="40"/>
                            <w:w w:val="105%"/>
                          </w:rPr>
                          <w:t xml:space="preserve"> </w:t>
                        </w:r>
                        <w:r>
                          <w:rPr>
                            <w:color w:val="231F20"/>
                            <w:w w:val="105%"/>
                          </w:rPr>
                          <w:t>They</w:t>
                        </w:r>
                        <w:r>
                          <w:rPr>
                            <w:color w:val="231F20"/>
                            <w:spacing w:val="-2"/>
                            <w:w w:val="105%"/>
                          </w:rPr>
                          <w:t xml:space="preserve"> </w:t>
                        </w:r>
                        <w:r>
                          <w:rPr>
                            <w:color w:val="231F20"/>
                            <w:w w:val="105%"/>
                          </w:rPr>
                          <w:t>trust</w:t>
                        </w:r>
                        <w:r>
                          <w:rPr>
                            <w:color w:val="231F20"/>
                            <w:spacing w:val="-2"/>
                            <w:w w:val="105%"/>
                          </w:rPr>
                          <w:t xml:space="preserve"> </w:t>
                        </w:r>
                        <w:r>
                          <w:rPr>
                            <w:color w:val="231F20"/>
                            <w:w w:val="105%"/>
                          </w:rPr>
                          <w:t>their</w:t>
                        </w:r>
                        <w:r>
                          <w:rPr>
                            <w:color w:val="231F20"/>
                            <w:spacing w:val="-2"/>
                            <w:w w:val="105%"/>
                          </w:rPr>
                          <w:t xml:space="preserve"> </w:t>
                        </w:r>
                        <w:r>
                          <w:rPr>
                            <w:color w:val="231F20"/>
                            <w:w w:val="105%"/>
                          </w:rPr>
                          <w:t>God.</w:t>
                        </w:r>
                        <w:r>
                          <w:rPr>
                            <w:color w:val="231F20"/>
                            <w:spacing w:val="40"/>
                            <w:w w:val="105%"/>
                          </w:rPr>
                          <w:t xml:space="preserve"> </w:t>
                        </w:r>
                        <w:r>
                          <w:rPr>
                            <w:color w:val="231F20"/>
                            <w:w w:val="105%"/>
                          </w:rPr>
                          <w:t>We never</w:t>
                        </w:r>
                        <w:r>
                          <w:rPr>
                            <w:color w:val="231F20"/>
                            <w:spacing w:val="-1"/>
                            <w:w w:val="105%"/>
                          </w:rPr>
                          <w:t xml:space="preserve"> </w:t>
                        </w:r>
                        <w:r>
                          <w:rPr>
                            <w:color w:val="231F20"/>
                            <w:w w:val="105%"/>
                          </w:rPr>
                          <w:t>apologize</w:t>
                        </w:r>
                        <w:r>
                          <w:rPr>
                            <w:color w:val="231F20"/>
                            <w:spacing w:val="-1"/>
                            <w:w w:val="105%"/>
                          </w:rPr>
                          <w:t xml:space="preserve"> </w:t>
                        </w:r>
                        <w:r>
                          <w:rPr>
                            <w:color w:val="231F20"/>
                            <w:w w:val="105%"/>
                          </w:rPr>
                          <w:t>for</w:t>
                        </w:r>
                        <w:r>
                          <w:rPr>
                            <w:color w:val="231F20"/>
                            <w:spacing w:val="-1"/>
                            <w:w w:val="105%"/>
                          </w:rPr>
                          <w:t xml:space="preserve"> </w:t>
                        </w:r>
                        <w:r>
                          <w:rPr>
                            <w:color w:val="231F20"/>
                            <w:w w:val="105%"/>
                          </w:rPr>
                          <w:t>God.</w:t>
                        </w:r>
                        <w:r>
                          <w:rPr>
                            <w:color w:val="231F20"/>
                            <w:spacing w:val="40"/>
                            <w:w w:val="105%"/>
                          </w:rPr>
                          <w:t xml:space="preserve"> </w:t>
                        </w:r>
                        <w:r>
                          <w:rPr>
                            <w:color w:val="231F20"/>
                            <w:w w:val="105%"/>
                          </w:rPr>
                          <w:t>Instead</w:t>
                        </w:r>
                        <w:r>
                          <w:rPr>
                            <w:color w:val="231F20"/>
                            <w:spacing w:val="-1"/>
                            <w:w w:val="105%"/>
                          </w:rPr>
                          <w:t xml:space="preserve"> </w:t>
                        </w:r>
                        <w:r>
                          <w:rPr>
                            <w:color w:val="231F20"/>
                            <w:w w:val="105%"/>
                          </w:rPr>
                          <w:t>we</w:t>
                        </w:r>
                        <w:r>
                          <w:rPr>
                            <w:color w:val="231F20"/>
                            <w:spacing w:val="-1"/>
                            <w:w w:val="105%"/>
                          </w:rPr>
                          <w:t xml:space="preserve"> </w:t>
                        </w:r>
                        <w:r>
                          <w:rPr>
                            <w:color w:val="231F20"/>
                            <w:w w:val="105%"/>
                          </w:rPr>
                          <w:t>let Him</w:t>
                        </w:r>
                        <w:r>
                          <w:rPr>
                            <w:color w:val="231F20"/>
                            <w:spacing w:val="-1"/>
                            <w:w w:val="105%"/>
                          </w:rPr>
                          <w:t xml:space="preserve"> </w:t>
                        </w:r>
                        <w:r>
                          <w:rPr>
                            <w:color w:val="231F20"/>
                            <w:w w:val="105%"/>
                          </w:rPr>
                          <w:t>demon- strate,</w:t>
                        </w:r>
                        <w:r>
                          <w:rPr>
                            <w:color w:val="231F20"/>
                            <w:spacing w:val="-6"/>
                            <w:w w:val="105%"/>
                          </w:rPr>
                          <w:t xml:space="preserve"> </w:t>
                        </w:r>
                        <w:r>
                          <w:rPr>
                            <w:color w:val="231F20"/>
                            <w:w w:val="105%"/>
                          </w:rPr>
                          <w:t>through</w:t>
                        </w:r>
                        <w:r>
                          <w:rPr>
                            <w:color w:val="231F20"/>
                            <w:spacing w:val="-6"/>
                            <w:w w:val="105%"/>
                          </w:rPr>
                          <w:t xml:space="preserve"> </w:t>
                        </w:r>
                        <w:r>
                          <w:rPr>
                            <w:color w:val="231F20"/>
                            <w:w w:val="105%"/>
                          </w:rPr>
                          <w:t>us,</w:t>
                        </w:r>
                        <w:r>
                          <w:rPr>
                            <w:color w:val="231F20"/>
                            <w:spacing w:val="-6"/>
                            <w:w w:val="105%"/>
                          </w:rPr>
                          <w:t xml:space="preserve"> </w:t>
                        </w:r>
                        <w:r>
                          <w:rPr>
                            <w:color w:val="231F20"/>
                            <w:w w:val="105%"/>
                          </w:rPr>
                          <w:t>what</w:t>
                        </w:r>
                        <w:r>
                          <w:rPr>
                            <w:color w:val="231F20"/>
                            <w:spacing w:val="-6"/>
                            <w:w w:val="105%"/>
                          </w:rPr>
                          <w:t xml:space="preserve"> </w:t>
                        </w:r>
                        <w:r>
                          <w:rPr>
                            <w:color w:val="231F20"/>
                            <w:w w:val="105%"/>
                          </w:rPr>
                          <w:t>He</w:t>
                        </w:r>
                        <w:r>
                          <w:rPr>
                            <w:color w:val="231F20"/>
                            <w:spacing w:val="-6"/>
                            <w:w w:val="105%"/>
                          </w:rPr>
                          <w:t xml:space="preserve"> </w:t>
                        </w:r>
                        <w:r>
                          <w:rPr>
                            <w:color w:val="231F20"/>
                            <w:w w:val="105%"/>
                          </w:rPr>
                          <w:t>can</w:t>
                        </w:r>
                        <w:r>
                          <w:rPr>
                            <w:color w:val="231F20"/>
                            <w:spacing w:val="-6"/>
                            <w:w w:val="105%"/>
                          </w:rPr>
                          <w:t xml:space="preserve"> </w:t>
                        </w:r>
                        <w:r>
                          <w:rPr>
                            <w:color w:val="231F20"/>
                            <w:w w:val="105%"/>
                          </w:rPr>
                          <w:t>do.</w:t>
                        </w:r>
                        <w:r>
                          <w:rPr>
                            <w:color w:val="231F20"/>
                            <w:spacing w:val="24"/>
                            <w:w w:val="105%"/>
                          </w:rPr>
                          <w:t xml:space="preserve"> </w:t>
                        </w:r>
                        <w:r>
                          <w:rPr>
                            <w:color w:val="231F20"/>
                            <w:w w:val="105%"/>
                          </w:rPr>
                          <w:t>We</w:t>
                        </w:r>
                        <w:r>
                          <w:rPr>
                            <w:color w:val="231F20"/>
                            <w:spacing w:val="-6"/>
                            <w:w w:val="105%"/>
                          </w:rPr>
                          <w:t xml:space="preserve"> </w:t>
                        </w:r>
                        <w:r>
                          <w:rPr>
                            <w:color w:val="231F20"/>
                            <w:w w:val="105%"/>
                          </w:rPr>
                          <w:t>ask</w:t>
                        </w:r>
                        <w:r>
                          <w:rPr>
                            <w:color w:val="231F20"/>
                            <w:spacing w:val="-6"/>
                            <w:w w:val="105%"/>
                          </w:rPr>
                          <w:t xml:space="preserve"> </w:t>
                        </w:r>
                        <w:r>
                          <w:rPr>
                            <w:color w:val="231F20"/>
                            <w:w w:val="105%"/>
                          </w:rPr>
                          <w:t>Him</w:t>
                        </w:r>
                        <w:r>
                          <w:rPr>
                            <w:color w:val="231F20"/>
                            <w:spacing w:val="-6"/>
                            <w:w w:val="105%"/>
                          </w:rPr>
                          <w:t xml:space="preserve"> </w:t>
                        </w:r>
                        <w:r>
                          <w:rPr>
                            <w:color w:val="231F20"/>
                            <w:w w:val="105%"/>
                          </w:rPr>
                          <w:t>to</w:t>
                        </w:r>
                        <w:r>
                          <w:rPr>
                            <w:color w:val="231F20"/>
                            <w:spacing w:val="-6"/>
                            <w:w w:val="105%"/>
                          </w:rPr>
                          <w:t xml:space="preserve"> </w:t>
                        </w:r>
                        <w:r>
                          <w:rPr>
                            <w:color w:val="231F20"/>
                            <w:w w:val="105%"/>
                          </w:rPr>
                          <w:t xml:space="preserve">re- </w:t>
                        </w:r>
                        <w:r>
                          <w:rPr>
                            <w:color w:val="231F20"/>
                          </w:rPr>
                          <w:t>move</w:t>
                        </w:r>
                        <w:r>
                          <w:rPr>
                            <w:color w:val="231F20"/>
                            <w:spacing w:val="-2"/>
                          </w:rPr>
                          <w:t xml:space="preserve"> </w:t>
                        </w:r>
                        <w:r>
                          <w:rPr>
                            <w:color w:val="231F20"/>
                          </w:rPr>
                          <w:t>our</w:t>
                        </w:r>
                        <w:r>
                          <w:rPr>
                            <w:color w:val="231F20"/>
                            <w:spacing w:val="-2"/>
                          </w:rPr>
                          <w:t xml:space="preserve"> </w:t>
                        </w:r>
                        <w:r>
                          <w:rPr>
                            <w:color w:val="231F20"/>
                          </w:rPr>
                          <w:t>fear</w:t>
                        </w:r>
                        <w:r>
                          <w:rPr>
                            <w:color w:val="231F20"/>
                            <w:spacing w:val="-2"/>
                          </w:rPr>
                          <w:t xml:space="preserve"> </w:t>
                        </w:r>
                        <w:r>
                          <w:rPr>
                            <w:color w:val="231F20"/>
                          </w:rPr>
                          <w:t>and</w:t>
                        </w:r>
                        <w:r>
                          <w:rPr>
                            <w:color w:val="231F20"/>
                            <w:spacing w:val="-2"/>
                          </w:rPr>
                          <w:t xml:space="preserve"> </w:t>
                        </w:r>
                        <w:r>
                          <w:rPr>
                            <w:color w:val="231F20"/>
                          </w:rPr>
                          <w:t>direct</w:t>
                        </w:r>
                        <w:r>
                          <w:rPr>
                            <w:color w:val="231F20"/>
                            <w:spacing w:val="-2"/>
                          </w:rPr>
                          <w:t xml:space="preserve"> </w:t>
                        </w:r>
                        <w:r>
                          <w:rPr>
                            <w:color w:val="231F20"/>
                          </w:rPr>
                          <w:t>our</w:t>
                        </w:r>
                        <w:r>
                          <w:rPr>
                            <w:color w:val="231F20"/>
                            <w:spacing w:val="-2"/>
                          </w:rPr>
                          <w:t xml:space="preserve"> </w:t>
                        </w:r>
                        <w:r>
                          <w:rPr>
                            <w:color w:val="231F20"/>
                          </w:rPr>
                          <w:t>attention</w:t>
                        </w:r>
                        <w:r>
                          <w:rPr>
                            <w:color w:val="231F20"/>
                            <w:spacing w:val="-2"/>
                          </w:rPr>
                          <w:t xml:space="preserve"> </w:t>
                        </w:r>
                        <w:r>
                          <w:rPr>
                            <w:color w:val="231F20"/>
                          </w:rPr>
                          <w:t>to</w:t>
                        </w:r>
                        <w:r>
                          <w:rPr>
                            <w:color w:val="231F20"/>
                            <w:spacing w:val="-2"/>
                          </w:rPr>
                          <w:t xml:space="preserve"> </w:t>
                        </w:r>
                        <w:r>
                          <w:rPr>
                            <w:color w:val="231F20"/>
                          </w:rPr>
                          <w:t>what</w:t>
                        </w:r>
                        <w:r>
                          <w:rPr>
                            <w:color w:val="231F20"/>
                            <w:spacing w:val="-2"/>
                          </w:rPr>
                          <w:t xml:space="preserve"> </w:t>
                        </w:r>
                        <w:r>
                          <w:rPr>
                            <w:color w:val="231F20"/>
                          </w:rPr>
                          <w:t>He</w:t>
                        </w:r>
                        <w:r>
                          <w:rPr>
                            <w:color w:val="231F20"/>
                            <w:spacing w:val="-2"/>
                          </w:rPr>
                          <w:t xml:space="preserve"> </w:t>
                        </w:r>
                        <w:r>
                          <w:rPr>
                            <w:color w:val="231F20"/>
                          </w:rPr>
                          <w:t xml:space="preserve">would </w:t>
                        </w:r>
                        <w:r>
                          <w:rPr>
                            <w:color w:val="231F20"/>
                            <w:w w:val="105%"/>
                          </w:rPr>
                          <w:t>have us be. At</w:t>
                        </w:r>
                        <w:r>
                          <w:rPr>
                            <w:color w:val="231F20"/>
                            <w:spacing w:val="-2"/>
                            <w:w w:val="105%"/>
                          </w:rPr>
                          <w:t xml:space="preserve"> </w:t>
                        </w:r>
                        <w:r>
                          <w:rPr>
                            <w:color w:val="231F20"/>
                            <w:w w:val="105%"/>
                          </w:rPr>
                          <w:t>once,</w:t>
                        </w:r>
                        <w:r>
                          <w:rPr>
                            <w:color w:val="231F20"/>
                            <w:spacing w:val="-2"/>
                            <w:w w:val="105%"/>
                          </w:rPr>
                          <w:t xml:space="preserve"> </w:t>
                        </w:r>
                        <w:r>
                          <w:rPr>
                            <w:color w:val="231F20"/>
                            <w:w w:val="105%"/>
                          </w:rPr>
                          <w:t>we</w:t>
                        </w:r>
                        <w:r>
                          <w:rPr>
                            <w:color w:val="231F20"/>
                            <w:spacing w:val="-2"/>
                            <w:w w:val="105%"/>
                          </w:rPr>
                          <w:t xml:space="preserve"> </w:t>
                        </w:r>
                        <w:r>
                          <w:rPr>
                            <w:color w:val="231F20"/>
                            <w:w w:val="105%"/>
                          </w:rPr>
                          <w:t>commence</w:t>
                        </w:r>
                        <w:r>
                          <w:rPr>
                            <w:color w:val="231F20"/>
                            <w:spacing w:val="-2"/>
                            <w:w w:val="105%"/>
                          </w:rPr>
                          <w:t xml:space="preserve"> </w:t>
                        </w:r>
                        <w:r>
                          <w:rPr>
                            <w:color w:val="231F20"/>
                            <w:w w:val="105%"/>
                          </w:rPr>
                          <w:t>to</w:t>
                        </w:r>
                        <w:r>
                          <w:rPr>
                            <w:color w:val="231F20"/>
                            <w:spacing w:val="-2"/>
                            <w:w w:val="105%"/>
                          </w:rPr>
                          <w:t xml:space="preserve"> </w:t>
                        </w:r>
                        <w:r>
                          <w:rPr>
                            <w:color w:val="231F20"/>
                            <w:w w:val="105%"/>
                          </w:rPr>
                          <w:t>outgrow</w:t>
                        </w:r>
                        <w:r>
                          <w:rPr>
                            <w:color w:val="231F20"/>
                            <w:spacing w:val="-2"/>
                            <w:w w:val="105%"/>
                          </w:rPr>
                          <w:t xml:space="preserve"> </w:t>
                        </w:r>
                        <w:r>
                          <w:rPr>
                            <w:color w:val="231F20"/>
                            <w:w w:val="105%"/>
                          </w:rPr>
                          <w:t>fear.</w:t>
                        </w:r>
                      </w:p>
                      <w:p w14:paraId="5EA2BA15" w14:textId="77777777" w:rsidR="00000000" w:rsidRDefault="00000000">
                        <w:pPr>
                          <w:pStyle w:val="BodyText"/>
                          <w:kinsoku w:val="0"/>
                          <w:overflowPunct w:val="0"/>
                          <w:spacing w:line="12.95pt" w:lineRule="auto"/>
                          <w:ind w:end="1.15pt"/>
                          <w:rPr>
                            <w:color w:val="231F20"/>
                            <w:spacing w:val="-2"/>
                            <w:w w:val="105%"/>
                          </w:rPr>
                        </w:pPr>
                        <w:r>
                          <w:rPr>
                            <w:color w:val="231F20"/>
                            <w:w w:val="105%"/>
                          </w:rPr>
                          <w:t>Now about sex.</w:t>
                        </w:r>
                        <w:r>
                          <w:rPr>
                            <w:color w:val="231F20"/>
                            <w:spacing w:val="40"/>
                            <w:w w:val="105%"/>
                          </w:rPr>
                          <w:t xml:space="preserve"> </w:t>
                        </w:r>
                        <w:r>
                          <w:rPr>
                            <w:color w:val="231F20"/>
                            <w:w w:val="105%"/>
                          </w:rPr>
                          <w:t>Many of us needed an overhauling there.</w:t>
                        </w:r>
                        <w:r>
                          <w:rPr>
                            <w:color w:val="231F20"/>
                            <w:spacing w:val="40"/>
                            <w:w w:val="105%"/>
                          </w:rPr>
                          <w:t xml:space="preserve"> </w:t>
                        </w:r>
                        <w:r>
                          <w:rPr>
                            <w:color w:val="231F20"/>
                            <w:w w:val="105%"/>
                          </w:rPr>
                          <w:t>But above all, we tried to be sensible on this question.</w:t>
                        </w:r>
                        <w:r>
                          <w:rPr>
                            <w:color w:val="231F20"/>
                            <w:spacing w:val="3"/>
                            <w:w w:val="105%"/>
                          </w:rPr>
                          <w:t xml:space="preserve"> </w:t>
                        </w:r>
                        <w:r>
                          <w:rPr>
                            <w:color w:val="231F20"/>
                            <w:w w:val="105%"/>
                          </w:rPr>
                          <w:t>It’s</w:t>
                        </w:r>
                        <w:r>
                          <w:rPr>
                            <w:color w:val="231F20"/>
                            <w:spacing w:val="-12"/>
                            <w:w w:val="105%"/>
                          </w:rPr>
                          <w:t xml:space="preserve"> </w:t>
                        </w:r>
                        <w:r>
                          <w:rPr>
                            <w:color w:val="231F20"/>
                            <w:w w:val="105%"/>
                          </w:rPr>
                          <w:t>so</w:t>
                        </w:r>
                        <w:r>
                          <w:rPr>
                            <w:color w:val="231F20"/>
                            <w:spacing w:val="-12"/>
                            <w:w w:val="105%"/>
                          </w:rPr>
                          <w:t xml:space="preserve"> </w:t>
                        </w:r>
                        <w:r>
                          <w:rPr>
                            <w:color w:val="231F20"/>
                            <w:w w:val="105%"/>
                          </w:rPr>
                          <w:t>easy</w:t>
                        </w:r>
                        <w:r>
                          <w:rPr>
                            <w:color w:val="231F20"/>
                            <w:spacing w:val="-12"/>
                            <w:w w:val="105%"/>
                          </w:rPr>
                          <w:t xml:space="preserve"> </w:t>
                        </w:r>
                        <w:r>
                          <w:rPr>
                            <w:color w:val="231F20"/>
                            <w:w w:val="105%"/>
                          </w:rPr>
                          <w:t>to</w:t>
                        </w:r>
                        <w:r>
                          <w:rPr>
                            <w:color w:val="231F20"/>
                            <w:spacing w:val="-11"/>
                            <w:w w:val="105%"/>
                          </w:rPr>
                          <w:t xml:space="preserve"> </w:t>
                        </w:r>
                        <w:r>
                          <w:rPr>
                            <w:color w:val="231F20"/>
                            <w:w w:val="105%"/>
                          </w:rPr>
                          <w:t>get</w:t>
                        </w:r>
                        <w:r>
                          <w:rPr>
                            <w:color w:val="231F20"/>
                            <w:spacing w:val="-12"/>
                            <w:w w:val="105%"/>
                          </w:rPr>
                          <w:t xml:space="preserve"> </w:t>
                        </w:r>
                        <w:r>
                          <w:rPr>
                            <w:color w:val="231F20"/>
                            <w:w w:val="105%"/>
                          </w:rPr>
                          <w:t>way</w:t>
                        </w:r>
                        <w:r>
                          <w:rPr>
                            <w:color w:val="231F20"/>
                            <w:spacing w:val="-12"/>
                            <w:w w:val="105%"/>
                          </w:rPr>
                          <w:t xml:space="preserve"> </w:t>
                        </w:r>
                        <w:r>
                          <w:rPr>
                            <w:color w:val="231F20"/>
                            <w:w w:val="105%"/>
                          </w:rPr>
                          <w:t>off</w:t>
                        </w:r>
                        <w:r>
                          <w:rPr>
                            <w:color w:val="231F20"/>
                            <w:spacing w:val="-12"/>
                            <w:w w:val="105%"/>
                          </w:rPr>
                          <w:t xml:space="preserve"> </w:t>
                        </w:r>
                        <w:r>
                          <w:rPr>
                            <w:color w:val="231F20"/>
                            <w:w w:val="105%"/>
                          </w:rPr>
                          <w:t>the</w:t>
                        </w:r>
                        <w:r>
                          <w:rPr>
                            <w:color w:val="231F20"/>
                            <w:spacing w:val="-12"/>
                            <w:w w:val="105%"/>
                          </w:rPr>
                          <w:t xml:space="preserve"> </w:t>
                        </w:r>
                        <w:r>
                          <w:rPr>
                            <w:color w:val="231F20"/>
                            <w:w w:val="105%"/>
                          </w:rPr>
                          <w:t>track.</w:t>
                        </w:r>
                        <w:r>
                          <w:rPr>
                            <w:color w:val="231F20"/>
                            <w:spacing w:val="20"/>
                            <w:w w:val="105%"/>
                          </w:rPr>
                          <w:t xml:space="preserve"> </w:t>
                        </w:r>
                        <w:r>
                          <w:rPr>
                            <w:color w:val="231F20"/>
                            <w:w w:val="105%"/>
                          </w:rPr>
                          <w:t>Here</w:t>
                        </w:r>
                        <w:r>
                          <w:rPr>
                            <w:color w:val="231F20"/>
                            <w:spacing w:val="-12"/>
                            <w:w w:val="105%"/>
                          </w:rPr>
                          <w:t xml:space="preserve"> </w:t>
                        </w:r>
                        <w:r>
                          <w:rPr>
                            <w:color w:val="231F20"/>
                            <w:w w:val="105%"/>
                          </w:rPr>
                          <w:t xml:space="preserve">we </w:t>
                        </w:r>
                        <w:r>
                          <w:rPr>
                            <w:color w:val="231F20"/>
                          </w:rPr>
                          <w:t xml:space="preserve">find human opinions running to extremes—absurd ex- </w:t>
                        </w:r>
                        <w:r>
                          <w:rPr>
                            <w:color w:val="231F20"/>
                            <w:w w:val="105%"/>
                          </w:rPr>
                          <w:t>tremes,</w:t>
                        </w:r>
                        <w:r>
                          <w:rPr>
                            <w:color w:val="231F20"/>
                            <w:spacing w:val="-12"/>
                            <w:w w:val="105%"/>
                          </w:rPr>
                          <w:t xml:space="preserve"> </w:t>
                        </w:r>
                        <w:r>
                          <w:rPr>
                            <w:color w:val="231F20"/>
                            <w:w w:val="105%"/>
                          </w:rPr>
                          <w:t>perhaps.</w:t>
                        </w:r>
                        <w:r>
                          <w:rPr>
                            <w:color w:val="231F20"/>
                            <w:spacing w:val="22"/>
                            <w:w w:val="105%"/>
                          </w:rPr>
                          <w:t xml:space="preserve"> </w:t>
                        </w:r>
                        <w:r>
                          <w:rPr>
                            <w:color w:val="231F20"/>
                            <w:w w:val="105%"/>
                          </w:rPr>
                          <w:t>One</w:t>
                        </w:r>
                        <w:r>
                          <w:rPr>
                            <w:color w:val="231F20"/>
                            <w:spacing w:val="-12"/>
                            <w:w w:val="105%"/>
                          </w:rPr>
                          <w:t xml:space="preserve"> </w:t>
                        </w:r>
                        <w:r>
                          <w:rPr>
                            <w:color w:val="231F20"/>
                            <w:w w:val="105%"/>
                          </w:rPr>
                          <w:t>set</w:t>
                        </w:r>
                        <w:r>
                          <w:rPr>
                            <w:color w:val="231F20"/>
                            <w:spacing w:val="-12"/>
                            <w:w w:val="105%"/>
                          </w:rPr>
                          <w:t xml:space="preserve"> </w:t>
                        </w:r>
                        <w:r>
                          <w:rPr>
                            <w:color w:val="231F20"/>
                            <w:w w:val="105%"/>
                          </w:rPr>
                          <w:t>of</w:t>
                        </w:r>
                        <w:r>
                          <w:rPr>
                            <w:color w:val="231F20"/>
                            <w:spacing w:val="-12"/>
                            <w:w w:val="105%"/>
                          </w:rPr>
                          <w:t xml:space="preserve"> </w:t>
                        </w:r>
                        <w:r>
                          <w:rPr>
                            <w:color w:val="231F20"/>
                            <w:w w:val="105%"/>
                          </w:rPr>
                          <w:t>voices</w:t>
                        </w:r>
                        <w:r>
                          <w:rPr>
                            <w:color w:val="231F20"/>
                            <w:spacing w:val="-12"/>
                            <w:w w:val="105%"/>
                          </w:rPr>
                          <w:t xml:space="preserve"> </w:t>
                        </w:r>
                        <w:r>
                          <w:rPr>
                            <w:color w:val="231F20"/>
                            <w:w w:val="105%"/>
                          </w:rPr>
                          <w:t>cry</w:t>
                        </w:r>
                        <w:r>
                          <w:rPr>
                            <w:color w:val="231F20"/>
                            <w:spacing w:val="-11"/>
                            <w:w w:val="105%"/>
                          </w:rPr>
                          <w:t xml:space="preserve"> </w:t>
                        </w:r>
                        <w:r>
                          <w:rPr>
                            <w:color w:val="231F20"/>
                            <w:w w:val="105%"/>
                          </w:rPr>
                          <w:t>that</w:t>
                        </w:r>
                        <w:r>
                          <w:rPr>
                            <w:color w:val="231F20"/>
                            <w:spacing w:val="-12"/>
                            <w:w w:val="105%"/>
                          </w:rPr>
                          <w:t xml:space="preserve"> </w:t>
                        </w:r>
                        <w:r>
                          <w:rPr>
                            <w:color w:val="231F20"/>
                            <w:w w:val="105%"/>
                          </w:rPr>
                          <w:t>sex</w:t>
                        </w:r>
                        <w:r>
                          <w:rPr>
                            <w:color w:val="231F20"/>
                            <w:spacing w:val="-12"/>
                            <w:w w:val="105%"/>
                          </w:rPr>
                          <w:t xml:space="preserve"> </w:t>
                        </w:r>
                        <w:r>
                          <w:rPr>
                            <w:color w:val="231F20"/>
                            <w:w w:val="105%"/>
                          </w:rPr>
                          <w:t>is</w:t>
                        </w:r>
                        <w:r>
                          <w:rPr>
                            <w:color w:val="231F20"/>
                            <w:spacing w:val="-12"/>
                            <w:w w:val="105%"/>
                          </w:rPr>
                          <w:t xml:space="preserve"> </w:t>
                        </w:r>
                        <w:r>
                          <w:rPr>
                            <w:color w:val="231F20"/>
                            <w:w w:val="105%"/>
                          </w:rPr>
                          <w:t>a</w:t>
                        </w:r>
                        <w:r>
                          <w:rPr>
                            <w:color w:val="231F20"/>
                            <w:spacing w:val="-12"/>
                            <w:w w:val="105%"/>
                          </w:rPr>
                          <w:t xml:space="preserve"> </w:t>
                        </w:r>
                        <w:r>
                          <w:rPr>
                            <w:color w:val="231F20"/>
                            <w:w w:val="105%"/>
                          </w:rPr>
                          <w:t>lust of</w:t>
                        </w:r>
                        <w:r>
                          <w:rPr>
                            <w:color w:val="231F20"/>
                            <w:spacing w:val="47"/>
                            <w:w w:val="105%"/>
                          </w:rPr>
                          <w:t xml:space="preserve"> </w:t>
                        </w:r>
                        <w:r>
                          <w:rPr>
                            <w:color w:val="231F20"/>
                            <w:w w:val="105%"/>
                          </w:rPr>
                          <w:t>our</w:t>
                        </w:r>
                        <w:r>
                          <w:rPr>
                            <w:color w:val="231F20"/>
                            <w:spacing w:val="47"/>
                            <w:w w:val="105%"/>
                          </w:rPr>
                          <w:t xml:space="preserve"> </w:t>
                        </w:r>
                        <w:r>
                          <w:rPr>
                            <w:color w:val="231F20"/>
                            <w:w w:val="105%"/>
                          </w:rPr>
                          <w:t>lower</w:t>
                        </w:r>
                        <w:r>
                          <w:rPr>
                            <w:color w:val="231F20"/>
                            <w:spacing w:val="47"/>
                            <w:w w:val="105%"/>
                          </w:rPr>
                          <w:t xml:space="preserve"> </w:t>
                        </w:r>
                        <w:r>
                          <w:rPr>
                            <w:color w:val="231F20"/>
                            <w:w w:val="105%"/>
                          </w:rPr>
                          <w:t>nature,</w:t>
                        </w:r>
                        <w:r>
                          <w:rPr>
                            <w:color w:val="231F20"/>
                            <w:spacing w:val="47"/>
                            <w:w w:val="105%"/>
                          </w:rPr>
                          <w:t xml:space="preserve"> </w:t>
                        </w:r>
                        <w:r>
                          <w:rPr>
                            <w:color w:val="231F20"/>
                            <w:w w:val="105%"/>
                          </w:rPr>
                          <w:t>a</w:t>
                        </w:r>
                        <w:r>
                          <w:rPr>
                            <w:color w:val="231F20"/>
                            <w:spacing w:val="48"/>
                            <w:w w:val="105%"/>
                          </w:rPr>
                          <w:t xml:space="preserve"> </w:t>
                        </w:r>
                        <w:r>
                          <w:rPr>
                            <w:color w:val="231F20"/>
                            <w:w w:val="105%"/>
                          </w:rPr>
                          <w:t>base</w:t>
                        </w:r>
                        <w:r>
                          <w:rPr>
                            <w:color w:val="231F20"/>
                            <w:spacing w:val="47"/>
                            <w:w w:val="105%"/>
                          </w:rPr>
                          <w:t xml:space="preserve"> </w:t>
                        </w:r>
                        <w:r>
                          <w:rPr>
                            <w:color w:val="231F20"/>
                            <w:w w:val="105%"/>
                          </w:rPr>
                          <w:t>necessity</w:t>
                        </w:r>
                        <w:r>
                          <w:rPr>
                            <w:color w:val="231F20"/>
                            <w:spacing w:val="47"/>
                            <w:w w:val="105%"/>
                          </w:rPr>
                          <w:t xml:space="preserve"> </w:t>
                        </w:r>
                        <w:r>
                          <w:rPr>
                            <w:color w:val="231F20"/>
                            <w:w w:val="105%"/>
                          </w:rPr>
                          <w:t>of</w:t>
                        </w:r>
                        <w:r>
                          <w:rPr>
                            <w:color w:val="231F20"/>
                            <w:spacing w:val="47"/>
                            <w:w w:val="105%"/>
                          </w:rPr>
                          <w:t xml:space="preserve"> </w:t>
                        </w:r>
                        <w:r>
                          <w:rPr>
                            <w:color w:val="231F20"/>
                            <w:spacing w:val="-2"/>
                            <w:w w:val="105%"/>
                          </w:rPr>
                          <w:t>procrea-</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62B3BB87" w14:textId="7B56CD15"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1943936" behindDoc="1" locked="0" layoutInCell="0" allowOverlap="1" wp14:anchorId="7663C3E3" wp14:editId="323D78FA">
            <wp:simplePos x="0" y="0"/>
            <wp:positionH relativeFrom="page">
              <wp:posOffset>1295400</wp:posOffset>
            </wp:positionH>
            <wp:positionV relativeFrom="page">
              <wp:posOffset>207645</wp:posOffset>
            </wp:positionV>
            <wp:extent cx="840740" cy="138430"/>
            <wp:effectExtent l="0" t="0" r="0" b="0"/>
            <wp:wrapNone/>
            <wp:docPr id="363" name="Text Box 281"/>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84074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093CFEFB"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HOW</w:t>
                        </w:r>
                        <w:r>
                          <w:rPr>
                            <w:color w:val="231F20"/>
                            <w:spacing w:val="34"/>
                            <w:sz w:val="16"/>
                            <w:szCs w:val="16"/>
                          </w:rPr>
                          <w:t xml:space="preserve"> </w:t>
                        </w:r>
                        <w:r>
                          <w:rPr>
                            <w:color w:val="231F20"/>
                            <w:sz w:val="16"/>
                            <w:szCs w:val="16"/>
                          </w:rPr>
                          <w:t>IT</w:t>
                        </w:r>
                        <w:r>
                          <w:rPr>
                            <w:color w:val="231F20"/>
                            <w:spacing w:val="34"/>
                            <w:sz w:val="16"/>
                            <w:szCs w:val="16"/>
                          </w:rPr>
                          <w:t xml:space="preserve"> </w:t>
                        </w:r>
                        <w:r>
                          <w:rPr>
                            <w:color w:val="231F20"/>
                            <w:spacing w:val="-2"/>
                            <w:sz w:val="16"/>
                            <w:szCs w:val="16"/>
                          </w:rPr>
                          <w:t>WORKS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44960" behindDoc="1" locked="0" layoutInCell="0" allowOverlap="1" wp14:anchorId="6C5ED31F" wp14:editId="6A0F59EE">
            <wp:simplePos x="0" y="0"/>
            <wp:positionH relativeFrom="page">
              <wp:posOffset>2844800</wp:posOffset>
            </wp:positionH>
            <wp:positionV relativeFrom="page">
              <wp:posOffset>207645</wp:posOffset>
            </wp:positionV>
            <wp:extent cx="152400" cy="138430"/>
            <wp:effectExtent l="0" t="0" r="0" b="0"/>
            <wp:wrapNone/>
            <wp:docPr id="362" name="Text Box 28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5240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4090EDBA"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69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45984" behindDoc="1" locked="0" layoutInCell="0" allowOverlap="1" wp14:anchorId="0CD64F9D" wp14:editId="11365A8E">
            <wp:simplePos x="0" y="0"/>
            <wp:positionH relativeFrom="page">
              <wp:posOffset>374650</wp:posOffset>
            </wp:positionH>
            <wp:positionV relativeFrom="page">
              <wp:posOffset>377190</wp:posOffset>
            </wp:positionV>
            <wp:extent cx="2616200" cy="4424680"/>
            <wp:effectExtent l="0" t="0" r="0" b="0"/>
            <wp:wrapNone/>
            <wp:docPr id="361" name="Text Box 283"/>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16200" cy="4424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09A4E65C" w14:textId="77777777" w:rsidR="00000000" w:rsidRDefault="00000000">
                        <w:pPr>
                          <w:pStyle w:val="BodyText"/>
                          <w:kinsoku w:val="0"/>
                          <w:overflowPunct w:val="0"/>
                          <w:spacing w:before="0.85pt" w:line="12.95pt" w:lineRule="auto"/>
                          <w:ind w:end="0.90pt" w:firstLine="0pt"/>
                          <w:rPr>
                            <w:color w:val="231F20"/>
                            <w:w w:val="105%"/>
                          </w:rPr>
                        </w:pPr>
                        <w:r>
                          <w:rPr>
                            <w:color w:val="231F20"/>
                            <w:spacing w:val="-6"/>
                          </w:rPr>
                          <w:t>tion.</w:t>
                        </w:r>
                        <w:r>
                          <w:rPr>
                            <w:color w:val="231F20"/>
                            <w:spacing w:val="7"/>
                          </w:rPr>
                          <w:t xml:space="preserve"> </w:t>
                        </w:r>
                        <w:r>
                          <w:rPr>
                            <w:color w:val="231F20"/>
                            <w:spacing w:val="-6"/>
                          </w:rPr>
                          <w:t>Then</w:t>
                        </w:r>
                        <w:r>
                          <w:rPr>
                            <w:color w:val="231F20"/>
                            <w:spacing w:val="-5"/>
                          </w:rPr>
                          <w:t xml:space="preserve"> </w:t>
                        </w:r>
                        <w:r>
                          <w:rPr>
                            <w:color w:val="231F20"/>
                            <w:spacing w:val="-6"/>
                          </w:rPr>
                          <w:t>we</w:t>
                        </w:r>
                        <w:r>
                          <w:rPr>
                            <w:color w:val="231F20"/>
                            <w:spacing w:val="-5"/>
                          </w:rPr>
                          <w:t xml:space="preserve"> </w:t>
                        </w:r>
                        <w:r>
                          <w:rPr>
                            <w:color w:val="231F20"/>
                            <w:spacing w:val="-6"/>
                          </w:rPr>
                          <w:t>have</w:t>
                        </w:r>
                        <w:r>
                          <w:rPr>
                            <w:color w:val="231F20"/>
                            <w:spacing w:val="-5"/>
                          </w:rPr>
                          <w:t xml:space="preserve"> </w:t>
                        </w:r>
                        <w:r>
                          <w:rPr>
                            <w:color w:val="231F20"/>
                            <w:spacing w:val="-6"/>
                          </w:rPr>
                          <w:t>the voices</w:t>
                        </w:r>
                        <w:r>
                          <w:rPr>
                            <w:color w:val="231F20"/>
                            <w:spacing w:val="-5"/>
                          </w:rPr>
                          <w:t xml:space="preserve"> </w:t>
                        </w:r>
                        <w:r>
                          <w:rPr>
                            <w:color w:val="231F20"/>
                            <w:spacing w:val="-6"/>
                          </w:rPr>
                          <w:t>who</w:t>
                        </w:r>
                        <w:r>
                          <w:rPr>
                            <w:color w:val="231F20"/>
                            <w:spacing w:val="-5"/>
                          </w:rPr>
                          <w:t xml:space="preserve"> </w:t>
                        </w:r>
                        <w:r>
                          <w:rPr>
                            <w:color w:val="231F20"/>
                            <w:spacing w:val="-6"/>
                          </w:rPr>
                          <w:t>cry</w:t>
                        </w:r>
                        <w:r>
                          <w:rPr>
                            <w:color w:val="231F20"/>
                            <w:spacing w:val="-5"/>
                          </w:rPr>
                          <w:t xml:space="preserve"> </w:t>
                        </w:r>
                        <w:r>
                          <w:rPr>
                            <w:color w:val="231F20"/>
                            <w:spacing w:val="-6"/>
                          </w:rPr>
                          <w:t>for sex</w:t>
                        </w:r>
                        <w:r>
                          <w:rPr>
                            <w:color w:val="231F20"/>
                            <w:spacing w:val="-5"/>
                          </w:rPr>
                          <w:t xml:space="preserve"> </w:t>
                        </w:r>
                        <w:r>
                          <w:rPr>
                            <w:color w:val="231F20"/>
                            <w:spacing w:val="-6"/>
                          </w:rPr>
                          <w:t>and</w:t>
                        </w:r>
                        <w:r>
                          <w:rPr>
                            <w:color w:val="231F20"/>
                            <w:spacing w:val="-5"/>
                          </w:rPr>
                          <w:t xml:space="preserve"> </w:t>
                        </w:r>
                        <w:r>
                          <w:rPr>
                            <w:color w:val="231F20"/>
                            <w:spacing w:val="-6"/>
                          </w:rPr>
                          <w:t>more</w:t>
                        </w:r>
                        <w:r>
                          <w:rPr>
                            <w:color w:val="231F20"/>
                            <w:spacing w:val="-5"/>
                          </w:rPr>
                          <w:t xml:space="preserve"> </w:t>
                        </w:r>
                        <w:r>
                          <w:rPr>
                            <w:color w:val="231F20"/>
                            <w:spacing w:val="-6"/>
                          </w:rPr>
                          <w:t>sex;</w:t>
                        </w:r>
                        <w:r>
                          <w:rPr>
                            <w:color w:val="231F20"/>
                            <w:spacing w:val="-4"/>
                          </w:rPr>
                          <w:t xml:space="preserve"> who</w:t>
                        </w:r>
                        <w:r>
                          <w:rPr>
                            <w:color w:val="231F20"/>
                            <w:spacing w:val="-5"/>
                          </w:rPr>
                          <w:t xml:space="preserve"> </w:t>
                        </w:r>
                        <w:r>
                          <w:rPr>
                            <w:color w:val="231F20"/>
                            <w:spacing w:val="-4"/>
                          </w:rPr>
                          <w:t>bewail</w:t>
                        </w:r>
                        <w:r>
                          <w:rPr>
                            <w:color w:val="231F20"/>
                            <w:spacing w:val="-5"/>
                          </w:rPr>
                          <w:t xml:space="preserve"> </w:t>
                        </w:r>
                        <w:r>
                          <w:rPr>
                            <w:color w:val="231F20"/>
                            <w:spacing w:val="-4"/>
                          </w:rPr>
                          <w:t>the</w:t>
                        </w:r>
                        <w:r>
                          <w:rPr>
                            <w:color w:val="231F20"/>
                            <w:spacing w:val="-5"/>
                          </w:rPr>
                          <w:t xml:space="preserve"> </w:t>
                        </w:r>
                        <w:r>
                          <w:rPr>
                            <w:color w:val="231F20"/>
                            <w:spacing w:val="-4"/>
                          </w:rPr>
                          <w:t>institution</w:t>
                        </w:r>
                        <w:r>
                          <w:rPr>
                            <w:color w:val="231F20"/>
                            <w:spacing w:val="-5"/>
                          </w:rPr>
                          <w:t xml:space="preserve"> </w:t>
                        </w:r>
                        <w:r>
                          <w:rPr>
                            <w:color w:val="231F20"/>
                            <w:spacing w:val="-4"/>
                          </w:rPr>
                          <w:t>of</w:t>
                        </w:r>
                        <w:r>
                          <w:rPr>
                            <w:color w:val="231F20"/>
                            <w:spacing w:val="-5"/>
                          </w:rPr>
                          <w:t xml:space="preserve"> </w:t>
                        </w:r>
                        <w:r>
                          <w:rPr>
                            <w:color w:val="231F20"/>
                            <w:spacing w:val="-4"/>
                          </w:rPr>
                          <w:t>marriage;</w:t>
                        </w:r>
                        <w:r>
                          <w:rPr>
                            <w:color w:val="231F20"/>
                            <w:spacing w:val="-5"/>
                          </w:rPr>
                          <w:t xml:space="preserve"> </w:t>
                        </w:r>
                        <w:r>
                          <w:rPr>
                            <w:color w:val="231F20"/>
                            <w:spacing w:val="-4"/>
                          </w:rPr>
                          <w:t>who</w:t>
                        </w:r>
                        <w:r>
                          <w:rPr>
                            <w:color w:val="231F20"/>
                            <w:spacing w:val="-5"/>
                          </w:rPr>
                          <w:t xml:space="preserve"> </w:t>
                        </w:r>
                        <w:r>
                          <w:rPr>
                            <w:color w:val="231F20"/>
                            <w:spacing w:val="-4"/>
                          </w:rPr>
                          <w:t>think</w:t>
                        </w:r>
                        <w:r>
                          <w:rPr>
                            <w:color w:val="231F20"/>
                            <w:spacing w:val="-5"/>
                          </w:rPr>
                          <w:t xml:space="preserve"> </w:t>
                        </w:r>
                        <w:r>
                          <w:rPr>
                            <w:color w:val="231F20"/>
                            <w:spacing w:val="-4"/>
                          </w:rPr>
                          <w:t>that</w:t>
                        </w:r>
                        <w:r>
                          <w:rPr>
                            <w:color w:val="231F20"/>
                            <w:spacing w:val="-5"/>
                          </w:rPr>
                          <w:t xml:space="preserve"> </w:t>
                        </w:r>
                        <w:r>
                          <w:rPr>
                            <w:color w:val="231F20"/>
                            <w:spacing w:val="-4"/>
                          </w:rPr>
                          <w:t xml:space="preserve">most </w:t>
                        </w:r>
                        <w:r>
                          <w:rPr>
                            <w:color w:val="231F20"/>
                            <w:spacing w:val="-2"/>
                          </w:rPr>
                          <w:t>of</w:t>
                        </w:r>
                        <w:r>
                          <w:rPr>
                            <w:color w:val="231F20"/>
                            <w:spacing w:val="-10"/>
                          </w:rPr>
                          <w:t xml:space="preserve"> </w:t>
                        </w:r>
                        <w:r>
                          <w:rPr>
                            <w:color w:val="231F20"/>
                            <w:spacing w:val="-2"/>
                          </w:rPr>
                          <w:t>the</w:t>
                        </w:r>
                        <w:r>
                          <w:rPr>
                            <w:color w:val="231F20"/>
                            <w:spacing w:val="-9"/>
                          </w:rPr>
                          <w:t xml:space="preserve"> </w:t>
                        </w:r>
                        <w:r>
                          <w:rPr>
                            <w:color w:val="231F20"/>
                            <w:spacing w:val="-2"/>
                          </w:rPr>
                          <w:t>troubles</w:t>
                        </w:r>
                        <w:r>
                          <w:rPr>
                            <w:color w:val="231F20"/>
                            <w:spacing w:val="-9"/>
                          </w:rPr>
                          <w:t xml:space="preserve"> </w:t>
                        </w:r>
                        <w:r>
                          <w:rPr>
                            <w:color w:val="231F20"/>
                            <w:spacing w:val="-2"/>
                          </w:rPr>
                          <w:t>of</w:t>
                        </w:r>
                        <w:r>
                          <w:rPr>
                            <w:color w:val="231F20"/>
                            <w:spacing w:val="-9"/>
                          </w:rPr>
                          <w:t xml:space="preserve"> </w:t>
                        </w:r>
                        <w:r>
                          <w:rPr>
                            <w:color w:val="231F20"/>
                            <w:spacing w:val="-2"/>
                          </w:rPr>
                          <w:t>the</w:t>
                        </w:r>
                        <w:r>
                          <w:rPr>
                            <w:color w:val="231F20"/>
                            <w:spacing w:val="-10"/>
                          </w:rPr>
                          <w:t xml:space="preserve"> </w:t>
                        </w:r>
                        <w:r>
                          <w:rPr>
                            <w:color w:val="231F20"/>
                            <w:spacing w:val="-2"/>
                          </w:rPr>
                          <w:t>race</w:t>
                        </w:r>
                        <w:r>
                          <w:rPr>
                            <w:color w:val="231F20"/>
                            <w:spacing w:val="-9"/>
                          </w:rPr>
                          <w:t xml:space="preserve"> </w:t>
                        </w:r>
                        <w:r>
                          <w:rPr>
                            <w:color w:val="231F20"/>
                            <w:spacing w:val="-2"/>
                          </w:rPr>
                          <w:t>are</w:t>
                        </w:r>
                        <w:r>
                          <w:rPr>
                            <w:color w:val="231F20"/>
                            <w:spacing w:val="-9"/>
                          </w:rPr>
                          <w:t xml:space="preserve"> </w:t>
                        </w:r>
                        <w:r>
                          <w:rPr>
                            <w:color w:val="231F20"/>
                            <w:spacing w:val="-2"/>
                          </w:rPr>
                          <w:t>traceable</w:t>
                        </w:r>
                        <w:r>
                          <w:rPr>
                            <w:color w:val="231F20"/>
                            <w:spacing w:val="-9"/>
                          </w:rPr>
                          <w:t xml:space="preserve"> </w:t>
                        </w:r>
                        <w:r>
                          <w:rPr>
                            <w:color w:val="231F20"/>
                            <w:spacing w:val="-2"/>
                          </w:rPr>
                          <w:t>to</w:t>
                        </w:r>
                        <w:r>
                          <w:rPr>
                            <w:color w:val="231F20"/>
                            <w:spacing w:val="-10"/>
                          </w:rPr>
                          <w:t xml:space="preserve"> </w:t>
                        </w:r>
                        <w:r>
                          <w:rPr>
                            <w:color w:val="231F20"/>
                            <w:spacing w:val="-2"/>
                          </w:rPr>
                          <w:t>sex</w:t>
                        </w:r>
                        <w:r>
                          <w:rPr>
                            <w:color w:val="231F20"/>
                            <w:spacing w:val="-9"/>
                          </w:rPr>
                          <w:t xml:space="preserve"> </w:t>
                        </w:r>
                        <w:r>
                          <w:rPr>
                            <w:color w:val="231F20"/>
                            <w:spacing w:val="-2"/>
                          </w:rPr>
                          <w:t>causes.</w:t>
                        </w:r>
                        <w:r>
                          <w:rPr>
                            <w:color w:val="231F20"/>
                            <w:spacing w:val="-9"/>
                          </w:rPr>
                          <w:t xml:space="preserve"> </w:t>
                        </w:r>
                        <w:r>
                          <w:rPr>
                            <w:color w:val="231F20"/>
                            <w:spacing w:val="-2"/>
                          </w:rPr>
                          <w:t xml:space="preserve">They </w:t>
                        </w:r>
                        <w:r>
                          <w:rPr>
                            <w:color w:val="231F20"/>
                          </w:rPr>
                          <w:t>think</w:t>
                        </w:r>
                        <w:r>
                          <w:rPr>
                            <w:color w:val="231F20"/>
                            <w:spacing w:val="-8"/>
                          </w:rPr>
                          <w:t xml:space="preserve"> </w:t>
                        </w:r>
                        <w:r>
                          <w:rPr>
                            <w:color w:val="231F20"/>
                          </w:rPr>
                          <w:t>we</w:t>
                        </w:r>
                        <w:r>
                          <w:rPr>
                            <w:color w:val="231F20"/>
                            <w:spacing w:val="-8"/>
                          </w:rPr>
                          <w:t xml:space="preserve"> </w:t>
                        </w:r>
                        <w:r>
                          <w:rPr>
                            <w:color w:val="231F20"/>
                          </w:rPr>
                          <w:t>do</w:t>
                        </w:r>
                        <w:r>
                          <w:rPr>
                            <w:color w:val="231F20"/>
                            <w:spacing w:val="-8"/>
                          </w:rPr>
                          <w:t xml:space="preserve"> </w:t>
                        </w:r>
                        <w:r>
                          <w:rPr>
                            <w:color w:val="231F20"/>
                          </w:rPr>
                          <w:t>not</w:t>
                        </w:r>
                        <w:r>
                          <w:rPr>
                            <w:color w:val="231F20"/>
                            <w:spacing w:val="-8"/>
                          </w:rPr>
                          <w:t xml:space="preserve"> </w:t>
                        </w:r>
                        <w:r>
                          <w:rPr>
                            <w:color w:val="231F20"/>
                          </w:rPr>
                          <w:t>have</w:t>
                        </w:r>
                        <w:r>
                          <w:rPr>
                            <w:color w:val="231F20"/>
                            <w:spacing w:val="-8"/>
                          </w:rPr>
                          <w:t xml:space="preserve"> </w:t>
                        </w:r>
                        <w:r>
                          <w:rPr>
                            <w:color w:val="231F20"/>
                          </w:rPr>
                          <w:t>enough</w:t>
                        </w:r>
                        <w:r>
                          <w:rPr>
                            <w:color w:val="231F20"/>
                            <w:spacing w:val="-8"/>
                          </w:rPr>
                          <w:t xml:space="preserve"> </w:t>
                        </w:r>
                        <w:r>
                          <w:rPr>
                            <w:color w:val="231F20"/>
                          </w:rPr>
                          <w:t>of</w:t>
                        </w:r>
                        <w:r>
                          <w:rPr>
                            <w:color w:val="231F20"/>
                            <w:spacing w:val="-8"/>
                          </w:rPr>
                          <w:t xml:space="preserve"> </w:t>
                        </w:r>
                        <w:r>
                          <w:rPr>
                            <w:color w:val="231F20"/>
                          </w:rPr>
                          <w:t>it,</w:t>
                        </w:r>
                        <w:r>
                          <w:rPr>
                            <w:color w:val="231F20"/>
                            <w:spacing w:val="-8"/>
                          </w:rPr>
                          <w:t xml:space="preserve"> </w:t>
                        </w:r>
                        <w:r>
                          <w:rPr>
                            <w:color w:val="231F20"/>
                          </w:rPr>
                          <w:t>or</w:t>
                        </w:r>
                        <w:r>
                          <w:rPr>
                            <w:color w:val="231F20"/>
                            <w:spacing w:val="-8"/>
                          </w:rPr>
                          <w:t xml:space="preserve"> </w:t>
                        </w:r>
                        <w:r>
                          <w:rPr>
                            <w:color w:val="231F20"/>
                          </w:rPr>
                          <w:t>that</w:t>
                        </w:r>
                        <w:r>
                          <w:rPr>
                            <w:color w:val="231F20"/>
                            <w:spacing w:val="-8"/>
                          </w:rPr>
                          <w:t xml:space="preserve"> </w:t>
                        </w:r>
                        <w:r>
                          <w:rPr>
                            <w:color w:val="231F20"/>
                          </w:rPr>
                          <w:t>it</w:t>
                        </w:r>
                        <w:r>
                          <w:rPr>
                            <w:color w:val="231F20"/>
                            <w:spacing w:val="-8"/>
                          </w:rPr>
                          <w:t xml:space="preserve"> </w:t>
                        </w:r>
                        <w:r>
                          <w:rPr>
                            <w:color w:val="231F20"/>
                          </w:rPr>
                          <w:t>isn’t</w:t>
                        </w:r>
                        <w:r>
                          <w:rPr>
                            <w:color w:val="231F20"/>
                            <w:spacing w:val="-8"/>
                          </w:rPr>
                          <w:t xml:space="preserve"> </w:t>
                        </w:r>
                        <w:r>
                          <w:rPr>
                            <w:color w:val="231F20"/>
                          </w:rPr>
                          <w:t>the</w:t>
                        </w:r>
                        <w:r>
                          <w:rPr>
                            <w:color w:val="231F20"/>
                            <w:spacing w:val="-8"/>
                          </w:rPr>
                          <w:t xml:space="preserve"> </w:t>
                        </w:r>
                        <w:r>
                          <w:rPr>
                            <w:color w:val="231F20"/>
                          </w:rPr>
                          <w:t xml:space="preserve">right </w:t>
                        </w:r>
                        <w:r>
                          <w:rPr>
                            <w:color w:val="231F20"/>
                            <w:spacing w:val="-2"/>
                            <w:w w:val="105%"/>
                          </w:rPr>
                          <w:t>kind.</w:t>
                        </w:r>
                        <w:r>
                          <w:rPr>
                            <w:color w:val="231F20"/>
                            <w:spacing w:val="-7"/>
                            <w:w w:val="105%"/>
                          </w:rPr>
                          <w:t xml:space="preserve"> </w:t>
                        </w:r>
                        <w:r>
                          <w:rPr>
                            <w:color w:val="231F20"/>
                            <w:spacing w:val="-2"/>
                            <w:w w:val="105%"/>
                          </w:rPr>
                          <w:t>They</w:t>
                        </w:r>
                        <w:r>
                          <w:rPr>
                            <w:color w:val="231F20"/>
                            <w:spacing w:val="-10"/>
                            <w:w w:val="105%"/>
                          </w:rPr>
                          <w:t xml:space="preserve"> </w:t>
                        </w:r>
                        <w:r>
                          <w:rPr>
                            <w:color w:val="231F20"/>
                            <w:spacing w:val="-2"/>
                            <w:w w:val="105%"/>
                          </w:rPr>
                          <w:t>see</w:t>
                        </w:r>
                        <w:r>
                          <w:rPr>
                            <w:color w:val="231F20"/>
                            <w:spacing w:val="-10"/>
                            <w:w w:val="105%"/>
                          </w:rPr>
                          <w:t xml:space="preserve"> </w:t>
                        </w:r>
                        <w:r>
                          <w:rPr>
                            <w:color w:val="231F20"/>
                            <w:spacing w:val="-2"/>
                            <w:w w:val="105%"/>
                          </w:rPr>
                          <w:t>its</w:t>
                        </w:r>
                        <w:r>
                          <w:rPr>
                            <w:color w:val="231F20"/>
                            <w:spacing w:val="-10"/>
                            <w:w w:val="105%"/>
                          </w:rPr>
                          <w:t xml:space="preserve"> </w:t>
                        </w:r>
                        <w:r>
                          <w:rPr>
                            <w:color w:val="231F20"/>
                            <w:spacing w:val="-2"/>
                            <w:w w:val="105%"/>
                          </w:rPr>
                          <w:t>significance</w:t>
                        </w:r>
                        <w:r>
                          <w:rPr>
                            <w:color w:val="231F20"/>
                            <w:spacing w:val="-10"/>
                            <w:w w:val="105%"/>
                          </w:rPr>
                          <w:t xml:space="preserve"> </w:t>
                        </w:r>
                        <w:r>
                          <w:rPr>
                            <w:color w:val="231F20"/>
                            <w:spacing w:val="-2"/>
                            <w:w w:val="105%"/>
                          </w:rPr>
                          <w:t>everywhere.</w:t>
                        </w:r>
                        <w:r>
                          <w:rPr>
                            <w:color w:val="231F20"/>
                            <w:spacing w:val="20"/>
                            <w:w w:val="105%"/>
                          </w:rPr>
                          <w:t xml:space="preserve"> </w:t>
                        </w:r>
                        <w:r>
                          <w:rPr>
                            <w:color w:val="231F20"/>
                            <w:spacing w:val="-2"/>
                            <w:w w:val="105%"/>
                          </w:rPr>
                          <w:t>One</w:t>
                        </w:r>
                        <w:r>
                          <w:rPr>
                            <w:color w:val="231F20"/>
                            <w:spacing w:val="-10"/>
                            <w:w w:val="105%"/>
                          </w:rPr>
                          <w:t xml:space="preserve"> </w:t>
                        </w:r>
                        <w:r>
                          <w:rPr>
                            <w:color w:val="231F20"/>
                            <w:spacing w:val="-2"/>
                            <w:w w:val="105%"/>
                          </w:rPr>
                          <w:t xml:space="preserve">school </w:t>
                        </w:r>
                        <w:r>
                          <w:rPr>
                            <w:color w:val="231F20"/>
                            <w:spacing w:val="-2"/>
                          </w:rPr>
                          <w:t>would</w:t>
                        </w:r>
                        <w:r>
                          <w:rPr>
                            <w:color w:val="231F20"/>
                            <w:spacing w:val="-10"/>
                          </w:rPr>
                          <w:t xml:space="preserve"> </w:t>
                        </w:r>
                        <w:r>
                          <w:rPr>
                            <w:color w:val="231F20"/>
                            <w:spacing w:val="-2"/>
                          </w:rPr>
                          <w:t>allow</w:t>
                        </w:r>
                        <w:r>
                          <w:rPr>
                            <w:color w:val="231F20"/>
                            <w:spacing w:val="-9"/>
                          </w:rPr>
                          <w:t xml:space="preserve"> </w:t>
                        </w:r>
                        <w:r>
                          <w:rPr>
                            <w:color w:val="231F20"/>
                            <w:spacing w:val="-2"/>
                          </w:rPr>
                          <w:t>man</w:t>
                        </w:r>
                        <w:r>
                          <w:rPr>
                            <w:color w:val="231F20"/>
                            <w:spacing w:val="-9"/>
                          </w:rPr>
                          <w:t xml:space="preserve"> </w:t>
                        </w:r>
                        <w:r>
                          <w:rPr>
                            <w:color w:val="231F20"/>
                            <w:spacing w:val="-2"/>
                          </w:rPr>
                          <w:t>no</w:t>
                        </w:r>
                        <w:r>
                          <w:rPr>
                            <w:color w:val="231F20"/>
                            <w:spacing w:val="-9"/>
                          </w:rPr>
                          <w:t xml:space="preserve"> </w:t>
                        </w:r>
                        <w:r>
                          <w:rPr>
                            <w:color w:val="231F20"/>
                            <w:spacing w:val="-2"/>
                          </w:rPr>
                          <w:t>flavor</w:t>
                        </w:r>
                        <w:r>
                          <w:rPr>
                            <w:color w:val="231F20"/>
                            <w:spacing w:val="-10"/>
                          </w:rPr>
                          <w:t xml:space="preserve"> </w:t>
                        </w:r>
                        <w:r>
                          <w:rPr>
                            <w:color w:val="231F20"/>
                            <w:spacing w:val="-2"/>
                          </w:rPr>
                          <w:t>for</w:t>
                        </w:r>
                        <w:r>
                          <w:rPr>
                            <w:color w:val="231F20"/>
                            <w:spacing w:val="-9"/>
                          </w:rPr>
                          <w:t xml:space="preserve"> </w:t>
                        </w:r>
                        <w:r>
                          <w:rPr>
                            <w:color w:val="231F20"/>
                            <w:spacing w:val="-2"/>
                          </w:rPr>
                          <w:t>his</w:t>
                        </w:r>
                        <w:r>
                          <w:rPr>
                            <w:color w:val="231F20"/>
                            <w:spacing w:val="-9"/>
                          </w:rPr>
                          <w:t xml:space="preserve"> </w:t>
                        </w:r>
                        <w:r>
                          <w:rPr>
                            <w:color w:val="231F20"/>
                            <w:spacing w:val="-2"/>
                          </w:rPr>
                          <w:t>fare</w:t>
                        </w:r>
                        <w:r>
                          <w:rPr>
                            <w:color w:val="231F20"/>
                            <w:spacing w:val="-9"/>
                          </w:rPr>
                          <w:t xml:space="preserve"> </w:t>
                        </w:r>
                        <w:r>
                          <w:rPr>
                            <w:color w:val="231F20"/>
                            <w:spacing w:val="-2"/>
                          </w:rPr>
                          <w:t>and</w:t>
                        </w:r>
                        <w:r>
                          <w:rPr>
                            <w:color w:val="231F20"/>
                            <w:spacing w:val="-10"/>
                          </w:rPr>
                          <w:t xml:space="preserve"> </w:t>
                        </w:r>
                        <w:r>
                          <w:rPr>
                            <w:color w:val="231F20"/>
                            <w:spacing w:val="-2"/>
                          </w:rPr>
                          <w:t>the</w:t>
                        </w:r>
                        <w:r>
                          <w:rPr>
                            <w:color w:val="231F20"/>
                            <w:spacing w:val="-9"/>
                          </w:rPr>
                          <w:t xml:space="preserve"> </w:t>
                        </w:r>
                        <w:r>
                          <w:rPr>
                            <w:color w:val="231F20"/>
                            <w:spacing w:val="-2"/>
                          </w:rPr>
                          <w:t>other</w:t>
                        </w:r>
                        <w:r>
                          <w:rPr>
                            <w:color w:val="231F20"/>
                            <w:spacing w:val="-9"/>
                          </w:rPr>
                          <w:t xml:space="preserve"> </w:t>
                        </w:r>
                        <w:r>
                          <w:rPr>
                            <w:color w:val="231F20"/>
                            <w:spacing w:val="-2"/>
                          </w:rPr>
                          <w:t>would have</w:t>
                        </w:r>
                        <w:r>
                          <w:rPr>
                            <w:color w:val="231F20"/>
                            <w:spacing w:val="-10"/>
                          </w:rPr>
                          <w:t xml:space="preserve"> </w:t>
                        </w:r>
                        <w:r>
                          <w:rPr>
                            <w:color w:val="231F20"/>
                            <w:spacing w:val="-2"/>
                          </w:rPr>
                          <w:t>us</w:t>
                        </w:r>
                        <w:r>
                          <w:rPr>
                            <w:color w:val="231F20"/>
                            <w:spacing w:val="-9"/>
                          </w:rPr>
                          <w:t xml:space="preserve"> </w:t>
                        </w:r>
                        <w:r>
                          <w:rPr>
                            <w:color w:val="231F20"/>
                            <w:spacing w:val="-2"/>
                          </w:rPr>
                          <w:t>all</w:t>
                        </w:r>
                        <w:r>
                          <w:rPr>
                            <w:color w:val="231F20"/>
                            <w:spacing w:val="-9"/>
                          </w:rPr>
                          <w:t xml:space="preserve"> </w:t>
                        </w:r>
                        <w:r>
                          <w:rPr>
                            <w:color w:val="231F20"/>
                            <w:spacing w:val="-2"/>
                          </w:rPr>
                          <w:t>on</w:t>
                        </w:r>
                        <w:r>
                          <w:rPr>
                            <w:color w:val="231F20"/>
                            <w:spacing w:val="-9"/>
                          </w:rPr>
                          <w:t xml:space="preserve"> </w:t>
                        </w:r>
                        <w:r>
                          <w:rPr>
                            <w:color w:val="231F20"/>
                            <w:spacing w:val="-2"/>
                          </w:rPr>
                          <w:t>a</w:t>
                        </w:r>
                        <w:r>
                          <w:rPr>
                            <w:color w:val="231F20"/>
                            <w:spacing w:val="-10"/>
                          </w:rPr>
                          <w:t xml:space="preserve"> </w:t>
                        </w:r>
                        <w:r>
                          <w:rPr>
                            <w:color w:val="231F20"/>
                            <w:spacing w:val="-2"/>
                          </w:rPr>
                          <w:t>straight</w:t>
                        </w:r>
                        <w:r>
                          <w:rPr>
                            <w:color w:val="231F20"/>
                            <w:spacing w:val="-9"/>
                          </w:rPr>
                          <w:t xml:space="preserve"> </w:t>
                        </w:r>
                        <w:r>
                          <w:rPr>
                            <w:color w:val="231F20"/>
                            <w:spacing w:val="-2"/>
                          </w:rPr>
                          <w:t>pepper</w:t>
                        </w:r>
                        <w:r>
                          <w:rPr>
                            <w:color w:val="231F20"/>
                            <w:spacing w:val="-9"/>
                          </w:rPr>
                          <w:t xml:space="preserve"> </w:t>
                        </w:r>
                        <w:r>
                          <w:rPr>
                            <w:color w:val="231F20"/>
                            <w:spacing w:val="-2"/>
                          </w:rPr>
                          <w:t>diet.</w:t>
                        </w:r>
                        <w:r>
                          <w:rPr>
                            <w:color w:val="231F20"/>
                            <w:spacing w:val="-9"/>
                          </w:rPr>
                          <w:t xml:space="preserve"> </w:t>
                        </w:r>
                        <w:r>
                          <w:rPr>
                            <w:color w:val="231F20"/>
                            <w:spacing w:val="-2"/>
                          </w:rPr>
                          <w:t>We</w:t>
                        </w:r>
                        <w:r>
                          <w:rPr>
                            <w:color w:val="231F20"/>
                            <w:spacing w:val="-10"/>
                          </w:rPr>
                          <w:t xml:space="preserve"> </w:t>
                        </w:r>
                        <w:r>
                          <w:rPr>
                            <w:color w:val="231F20"/>
                            <w:spacing w:val="-2"/>
                          </w:rPr>
                          <w:t>want</w:t>
                        </w:r>
                        <w:r>
                          <w:rPr>
                            <w:color w:val="231F20"/>
                            <w:spacing w:val="-9"/>
                          </w:rPr>
                          <w:t xml:space="preserve"> </w:t>
                        </w:r>
                        <w:r>
                          <w:rPr>
                            <w:color w:val="231F20"/>
                            <w:spacing w:val="-2"/>
                          </w:rPr>
                          <w:t>to</w:t>
                        </w:r>
                        <w:r>
                          <w:rPr>
                            <w:color w:val="231F20"/>
                            <w:spacing w:val="-9"/>
                          </w:rPr>
                          <w:t xml:space="preserve"> </w:t>
                        </w:r>
                        <w:r>
                          <w:rPr>
                            <w:color w:val="231F20"/>
                            <w:spacing w:val="-2"/>
                          </w:rPr>
                          <w:t>stay</w:t>
                        </w:r>
                        <w:r>
                          <w:rPr>
                            <w:color w:val="231F20"/>
                            <w:spacing w:val="-9"/>
                          </w:rPr>
                          <w:t xml:space="preserve"> </w:t>
                        </w:r>
                        <w:r>
                          <w:rPr>
                            <w:color w:val="231F20"/>
                            <w:spacing w:val="-2"/>
                          </w:rPr>
                          <w:t>out</w:t>
                        </w:r>
                        <w:r>
                          <w:rPr>
                            <w:color w:val="231F20"/>
                            <w:spacing w:val="-10"/>
                          </w:rPr>
                          <w:t xml:space="preserve"> </w:t>
                        </w:r>
                        <w:r>
                          <w:rPr>
                            <w:color w:val="231F20"/>
                            <w:spacing w:val="-2"/>
                          </w:rPr>
                          <w:t xml:space="preserve">of </w:t>
                        </w:r>
                        <w:r>
                          <w:rPr>
                            <w:color w:val="231F20"/>
                            <w:spacing w:val="-8"/>
                          </w:rPr>
                          <w:t>this</w:t>
                        </w:r>
                        <w:r>
                          <w:rPr>
                            <w:color w:val="231F20"/>
                            <w:spacing w:val="-4"/>
                          </w:rPr>
                          <w:t xml:space="preserve"> </w:t>
                        </w:r>
                        <w:r>
                          <w:rPr>
                            <w:color w:val="231F20"/>
                            <w:spacing w:val="-8"/>
                          </w:rPr>
                          <w:t>controversy.</w:t>
                        </w:r>
                        <w:r>
                          <w:rPr>
                            <w:color w:val="231F20"/>
                            <w:spacing w:val="24"/>
                          </w:rPr>
                          <w:t xml:space="preserve"> </w:t>
                        </w:r>
                        <w:r>
                          <w:rPr>
                            <w:color w:val="231F20"/>
                            <w:spacing w:val="-8"/>
                          </w:rPr>
                          <w:t>We</w:t>
                        </w:r>
                        <w:r>
                          <w:rPr>
                            <w:color w:val="231F20"/>
                            <w:spacing w:val="-3"/>
                          </w:rPr>
                          <w:t xml:space="preserve"> </w:t>
                        </w:r>
                        <w:r>
                          <w:rPr>
                            <w:color w:val="231F20"/>
                            <w:spacing w:val="-8"/>
                          </w:rPr>
                          <w:t>do</w:t>
                        </w:r>
                        <w:r>
                          <w:rPr>
                            <w:color w:val="231F20"/>
                            <w:spacing w:val="-4"/>
                          </w:rPr>
                          <w:t xml:space="preserve"> </w:t>
                        </w:r>
                        <w:r>
                          <w:rPr>
                            <w:color w:val="231F20"/>
                            <w:spacing w:val="-8"/>
                          </w:rPr>
                          <w:t>not</w:t>
                        </w:r>
                        <w:r>
                          <w:rPr>
                            <w:color w:val="231F20"/>
                            <w:spacing w:val="-3"/>
                          </w:rPr>
                          <w:t xml:space="preserve"> </w:t>
                        </w:r>
                        <w:r>
                          <w:rPr>
                            <w:color w:val="231F20"/>
                            <w:spacing w:val="-8"/>
                          </w:rPr>
                          <w:t>want</w:t>
                        </w:r>
                        <w:r>
                          <w:rPr>
                            <w:color w:val="231F20"/>
                            <w:spacing w:val="-3"/>
                          </w:rPr>
                          <w:t xml:space="preserve"> </w:t>
                        </w:r>
                        <w:r>
                          <w:rPr>
                            <w:color w:val="231F20"/>
                            <w:spacing w:val="-8"/>
                          </w:rPr>
                          <w:t>to</w:t>
                        </w:r>
                        <w:r>
                          <w:rPr>
                            <w:color w:val="231F20"/>
                            <w:spacing w:val="-3"/>
                          </w:rPr>
                          <w:t xml:space="preserve"> </w:t>
                        </w:r>
                        <w:r>
                          <w:rPr>
                            <w:color w:val="231F20"/>
                            <w:spacing w:val="-8"/>
                          </w:rPr>
                          <w:t>be</w:t>
                        </w:r>
                        <w:r>
                          <w:rPr>
                            <w:color w:val="231F20"/>
                            <w:spacing w:val="-4"/>
                          </w:rPr>
                          <w:t xml:space="preserve"> </w:t>
                        </w:r>
                        <w:r>
                          <w:rPr>
                            <w:color w:val="231F20"/>
                            <w:spacing w:val="-8"/>
                          </w:rPr>
                          <w:t>the</w:t>
                        </w:r>
                        <w:r>
                          <w:rPr>
                            <w:color w:val="231F20"/>
                            <w:spacing w:val="-3"/>
                          </w:rPr>
                          <w:t xml:space="preserve"> </w:t>
                        </w:r>
                        <w:r>
                          <w:rPr>
                            <w:color w:val="231F20"/>
                            <w:spacing w:val="-8"/>
                          </w:rPr>
                          <w:t>arbiter</w:t>
                        </w:r>
                        <w:r>
                          <w:rPr>
                            <w:color w:val="231F20"/>
                            <w:spacing w:val="-3"/>
                          </w:rPr>
                          <w:t xml:space="preserve"> </w:t>
                        </w:r>
                        <w:r>
                          <w:rPr>
                            <w:color w:val="231F20"/>
                            <w:spacing w:val="-8"/>
                          </w:rPr>
                          <w:t>of</w:t>
                        </w:r>
                        <w:r>
                          <w:rPr>
                            <w:color w:val="231F20"/>
                            <w:spacing w:val="-3"/>
                          </w:rPr>
                          <w:t xml:space="preserve"> </w:t>
                        </w:r>
                        <w:r>
                          <w:rPr>
                            <w:color w:val="231F20"/>
                            <w:spacing w:val="-8"/>
                          </w:rPr>
                          <w:t>anyone’s</w:t>
                        </w:r>
                        <w:r>
                          <w:rPr>
                            <w:color w:val="231F20"/>
                            <w:spacing w:val="-2"/>
                          </w:rPr>
                          <w:t xml:space="preserve"> </w:t>
                        </w:r>
                        <w:r>
                          <w:rPr>
                            <w:color w:val="231F20"/>
                            <w:spacing w:val="-2"/>
                            <w:w w:val="105%"/>
                          </w:rPr>
                          <w:t>sex</w:t>
                        </w:r>
                        <w:r>
                          <w:rPr>
                            <w:color w:val="231F20"/>
                            <w:spacing w:val="-10"/>
                            <w:w w:val="105%"/>
                          </w:rPr>
                          <w:t xml:space="preserve"> </w:t>
                        </w:r>
                        <w:r>
                          <w:rPr>
                            <w:color w:val="231F20"/>
                            <w:spacing w:val="-2"/>
                            <w:w w:val="105%"/>
                          </w:rPr>
                          <w:t>conduct.</w:t>
                        </w:r>
                        <w:r>
                          <w:rPr>
                            <w:color w:val="231F20"/>
                            <w:spacing w:val="-10"/>
                            <w:w w:val="105%"/>
                          </w:rPr>
                          <w:t xml:space="preserve"> </w:t>
                        </w:r>
                        <w:r>
                          <w:rPr>
                            <w:color w:val="231F20"/>
                            <w:spacing w:val="-2"/>
                            <w:w w:val="105%"/>
                          </w:rPr>
                          <w:t>We</w:t>
                        </w:r>
                        <w:r>
                          <w:rPr>
                            <w:color w:val="231F20"/>
                            <w:spacing w:val="-10"/>
                            <w:w w:val="105%"/>
                          </w:rPr>
                          <w:t xml:space="preserve"> </w:t>
                        </w:r>
                        <w:r>
                          <w:rPr>
                            <w:color w:val="231F20"/>
                            <w:spacing w:val="-2"/>
                            <w:w w:val="105%"/>
                          </w:rPr>
                          <w:t>all</w:t>
                        </w:r>
                        <w:r>
                          <w:rPr>
                            <w:color w:val="231F20"/>
                            <w:spacing w:val="-10"/>
                            <w:w w:val="105%"/>
                          </w:rPr>
                          <w:t xml:space="preserve"> </w:t>
                        </w:r>
                        <w:r>
                          <w:rPr>
                            <w:color w:val="231F20"/>
                            <w:spacing w:val="-2"/>
                            <w:w w:val="105%"/>
                          </w:rPr>
                          <w:t>have</w:t>
                        </w:r>
                        <w:r>
                          <w:rPr>
                            <w:color w:val="231F20"/>
                            <w:spacing w:val="-10"/>
                            <w:w w:val="105%"/>
                          </w:rPr>
                          <w:t xml:space="preserve"> </w:t>
                        </w:r>
                        <w:r>
                          <w:rPr>
                            <w:color w:val="231F20"/>
                            <w:spacing w:val="-2"/>
                            <w:w w:val="105%"/>
                          </w:rPr>
                          <w:t>sex</w:t>
                        </w:r>
                        <w:r>
                          <w:rPr>
                            <w:color w:val="231F20"/>
                            <w:spacing w:val="-9"/>
                            <w:w w:val="105%"/>
                          </w:rPr>
                          <w:t xml:space="preserve"> </w:t>
                        </w:r>
                        <w:r>
                          <w:rPr>
                            <w:color w:val="231F20"/>
                            <w:spacing w:val="-2"/>
                            <w:w w:val="105%"/>
                          </w:rPr>
                          <w:t>problems.</w:t>
                        </w:r>
                        <w:r>
                          <w:rPr>
                            <w:color w:val="231F20"/>
                            <w:spacing w:val="-6"/>
                            <w:w w:val="105%"/>
                          </w:rPr>
                          <w:t xml:space="preserve"> </w:t>
                        </w:r>
                        <w:r>
                          <w:rPr>
                            <w:color w:val="231F20"/>
                            <w:spacing w:val="-2"/>
                            <w:w w:val="105%"/>
                          </w:rPr>
                          <w:t>We’d</w:t>
                        </w:r>
                        <w:r>
                          <w:rPr>
                            <w:color w:val="231F20"/>
                            <w:spacing w:val="-10"/>
                            <w:w w:val="105%"/>
                          </w:rPr>
                          <w:t xml:space="preserve"> </w:t>
                        </w:r>
                        <w:r>
                          <w:rPr>
                            <w:color w:val="231F20"/>
                            <w:spacing w:val="-2"/>
                            <w:w w:val="105%"/>
                          </w:rPr>
                          <w:t>hardly</w:t>
                        </w:r>
                        <w:r>
                          <w:rPr>
                            <w:color w:val="231F20"/>
                            <w:spacing w:val="-10"/>
                            <w:w w:val="105%"/>
                          </w:rPr>
                          <w:t xml:space="preserve"> </w:t>
                        </w:r>
                        <w:r>
                          <w:rPr>
                            <w:color w:val="231F20"/>
                            <w:spacing w:val="-2"/>
                            <w:w w:val="105%"/>
                          </w:rPr>
                          <w:t xml:space="preserve">be </w:t>
                        </w:r>
                        <w:r>
                          <w:rPr>
                            <w:color w:val="231F20"/>
                            <w:w w:val="105%"/>
                          </w:rPr>
                          <w:t>human</w:t>
                        </w:r>
                        <w:r>
                          <w:rPr>
                            <w:color w:val="231F20"/>
                            <w:spacing w:val="-16"/>
                            <w:w w:val="105%"/>
                          </w:rPr>
                          <w:t xml:space="preserve"> </w:t>
                        </w:r>
                        <w:r>
                          <w:rPr>
                            <w:color w:val="231F20"/>
                            <w:w w:val="105%"/>
                          </w:rPr>
                          <w:t>if</w:t>
                        </w:r>
                        <w:r>
                          <w:rPr>
                            <w:color w:val="231F20"/>
                            <w:spacing w:val="-16"/>
                            <w:w w:val="105%"/>
                          </w:rPr>
                          <w:t xml:space="preserve"> </w:t>
                        </w:r>
                        <w:r>
                          <w:rPr>
                            <w:color w:val="231F20"/>
                            <w:w w:val="105%"/>
                          </w:rPr>
                          <w:t>we</w:t>
                        </w:r>
                        <w:r>
                          <w:rPr>
                            <w:color w:val="231F20"/>
                            <w:spacing w:val="-16"/>
                            <w:w w:val="105%"/>
                          </w:rPr>
                          <w:t xml:space="preserve"> </w:t>
                        </w:r>
                        <w:r>
                          <w:rPr>
                            <w:color w:val="231F20"/>
                            <w:w w:val="105%"/>
                          </w:rPr>
                          <w:t>didn’t.</w:t>
                        </w:r>
                        <w:r>
                          <w:rPr>
                            <w:color w:val="231F20"/>
                            <w:spacing w:val="18"/>
                            <w:w w:val="105%"/>
                          </w:rPr>
                          <w:t xml:space="preserve"> </w:t>
                        </w:r>
                        <w:r>
                          <w:rPr>
                            <w:color w:val="231F20"/>
                            <w:w w:val="105%"/>
                          </w:rPr>
                          <w:t>What</w:t>
                        </w:r>
                        <w:r>
                          <w:rPr>
                            <w:color w:val="231F20"/>
                            <w:spacing w:val="-16"/>
                            <w:w w:val="105%"/>
                          </w:rPr>
                          <w:t xml:space="preserve"> </w:t>
                        </w:r>
                        <w:r>
                          <w:rPr>
                            <w:color w:val="231F20"/>
                            <w:w w:val="105%"/>
                          </w:rPr>
                          <w:t>can</w:t>
                        </w:r>
                        <w:r>
                          <w:rPr>
                            <w:color w:val="231F20"/>
                            <w:spacing w:val="-16"/>
                            <w:w w:val="105%"/>
                          </w:rPr>
                          <w:t xml:space="preserve"> </w:t>
                        </w:r>
                        <w:r>
                          <w:rPr>
                            <w:color w:val="231F20"/>
                            <w:w w:val="105%"/>
                          </w:rPr>
                          <w:t>we</w:t>
                        </w:r>
                        <w:r>
                          <w:rPr>
                            <w:color w:val="231F20"/>
                            <w:spacing w:val="-16"/>
                            <w:w w:val="105%"/>
                          </w:rPr>
                          <w:t xml:space="preserve"> </w:t>
                        </w:r>
                        <w:r>
                          <w:rPr>
                            <w:color w:val="231F20"/>
                            <w:w w:val="105%"/>
                          </w:rPr>
                          <w:t>do</w:t>
                        </w:r>
                        <w:r>
                          <w:rPr>
                            <w:color w:val="231F20"/>
                            <w:spacing w:val="-16"/>
                            <w:w w:val="105%"/>
                          </w:rPr>
                          <w:t xml:space="preserve"> </w:t>
                        </w:r>
                        <w:r>
                          <w:rPr>
                            <w:color w:val="231F20"/>
                            <w:w w:val="105%"/>
                          </w:rPr>
                          <w:t>about</w:t>
                        </w:r>
                        <w:r>
                          <w:rPr>
                            <w:color w:val="231F20"/>
                            <w:spacing w:val="-16"/>
                            <w:w w:val="105%"/>
                          </w:rPr>
                          <w:t xml:space="preserve"> </w:t>
                        </w:r>
                        <w:r>
                          <w:rPr>
                            <w:color w:val="231F20"/>
                            <w:w w:val="105%"/>
                          </w:rPr>
                          <w:t>them?</w:t>
                        </w:r>
                      </w:p>
                      <w:p w14:paraId="16261D8F" w14:textId="77777777" w:rsidR="00000000" w:rsidRDefault="00000000">
                        <w:pPr>
                          <w:pStyle w:val="BodyText"/>
                          <w:kinsoku w:val="0"/>
                          <w:overflowPunct w:val="0"/>
                          <w:spacing w:before="0.30pt" w:line="12.95pt" w:lineRule="auto"/>
                          <w:ind w:end="0.90pt"/>
                          <w:rPr>
                            <w:color w:val="231F20"/>
                            <w:w w:val="105%"/>
                          </w:rPr>
                        </w:pPr>
                        <w:r>
                          <w:rPr>
                            <w:color w:val="231F20"/>
                            <w:spacing w:val="-4"/>
                          </w:rPr>
                          <w:t>We</w:t>
                        </w:r>
                        <w:r>
                          <w:rPr>
                            <w:color w:val="231F20"/>
                            <w:spacing w:val="-8"/>
                          </w:rPr>
                          <w:t xml:space="preserve"> </w:t>
                        </w:r>
                        <w:r>
                          <w:rPr>
                            <w:color w:val="231F20"/>
                            <w:spacing w:val="-4"/>
                          </w:rPr>
                          <w:t>reviewed</w:t>
                        </w:r>
                        <w:r>
                          <w:rPr>
                            <w:color w:val="231F20"/>
                            <w:spacing w:val="-7"/>
                          </w:rPr>
                          <w:t xml:space="preserve"> </w:t>
                        </w:r>
                        <w:r>
                          <w:rPr>
                            <w:color w:val="231F20"/>
                            <w:spacing w:val="-4"/>
                          </w:rPr>
                          <w:t>our</w:t>
                        </w:r>
                        <w:r>
                          <w:rPr>
                            <w:color w:val="231F20"/>
                            <w:spacing w:val="-7"/>
                          </w:rPr>
                          <w:t xml:space="preserve"> </w:t>
                        </w:r>
                        <w:r>
                          <w:rPr>
                            <w:color w:val="231F20"/>
                            <w:spacing w:val="-4"/>
                          </w:rPr>
                          <w:t>own</w:t>
                        </w:r>
                        <w:r>
                          <w:rPr>
                            <w:color w:val="231F20"/>
                            <w:spacing w:val="-7"/>
                          </w:rPr>
                          <w:t xml:space="preserve"> </w:t>
                        </w:r>
                        <w:r>
                          <w:rPr>
                            <w:color w:val="231F20"/>
                            <w:spacing w:val="-4"/>
                          </w:rPr>
                          <w:t>conduct</w:t>
                        </w:r>
                        <w:r>
                          <w:rPr>
                            <w:color w:val="231F20"/>
                            <w:spacing w:val="-8"/>
                          </w:rPr>
                          <w:t xml:space="preserve"> </w:t>
                        </w:r>
                        <w:r>
                          <w:rPr>
                            <w:color w:val="231F20"/>
                            <w:spacing w:val="-4"/>
                          </w:rPr>
                          <w:t>over</w:t>
                        </w:r>
                        <w:r>
                          <w:rPr>
                            <w:color w:val="231F20"/>
                            <w:spacing w:val="-7"/>
                          </w:rPr>
                          <w:t xml:space="preserve"> </w:t>
                        </w:r>
                        <w:r>
                          <w:rPr>
                            <w:color w:val="231F20"/>
                            <w:spacing w:val="-4"/>
                          </w:rPr>
                          <w:t>the</w:t>
                        </w:r>
                        <w:r>
                          <w:rPr>
                            <w:color w:val="231F20"/>
                            <w:spacing w:val="-7"/>
                          </w:rPr>
                          <w:t xml:space="preserve"> </w:t>
                        </w:r>
                        <w:r>
                          <w:rPr>
                            <w:color w:val="231F20"/>
                            <w:spacing w:val="-4"/>
                          </w:rPr>
                          <w:t>years</w:t>
                        </w:r>
                        <w:r>
                          <w:rPr>
                            <w:color w:val="231F20"/>
                            <w:spacing w:val="-7"/>
                          </w:rPr>
                          <w:t xml:space="preserve"> </w:t>
                        </w:r>
                        <w:r>
                          <w:rPr>
                            <w:color w:val="231F20"/>
                            <w:spacing w:val="-4"/>
                          </w:rPr>
                          <w:t>past.</w:t>
                        </w:r>
                        <w:r>
                          <w:rPr>
                            <w:color w:val="231F20"/>
                            <w:spacing w:val="2"/>
                          </w:rPr>
                          <w:t xml:space="preserve"> </w:t>
                        </w:r>
                        <w:r>
                          <w:rPr>
                            <w:color w:val="231F20"/>
                            <w:spacing w:val="-4"/>
                          </w:rPr>
                          <w:t xml:space="preserve">Where </w:t>
                        </w:r>
                        <w:r>
                          <w:rPr>
                            <w:color w:val="231F20"/>
                          </w:rPr>
                          <w:t>had</w:t>
                        </w:r>
                        <w:r>
                          <w:rPr>
                            <w:color w:val="231F20"/>
                            <w:spacing w:val="-7"/>
                          </w:rPr>
                          <w:t xml:space="preserve"> </w:t>
                        </w:r>
                        <w:r>
                          <w:rPr>
                            <w:color w:val="231F20"/>
                          </w:rPr>
                          <w:t>we</w:t>
                        </w:r>
                        <w:r>
                          <w:rPr>
                            <w:color w:val="231F20"/>
                            <w:spacing w:val="-7"/>
                          </w:rPr>
                          <w:t xml:space="preserve"> </w:t>
                        </w:r>
                        <w:r>
                          <w:rPr>
                            <w:color w:val="231F20"/>
                          </w:rPr>
                          <w:t>been</w:t>
                        </w:r>
                        <w:r>
                          <w:rPr>
                            <w:color w:val="231F20"/>
                            <w:spacing w:val="-7"/>
                          </w:rPr>
                          <w:t xml:space="preserve"> </w:t>
                        </w:r>
                        <w:r>
                          <w:rPr>
                            <w:color w:val="231F20"/>
                          </w:rPr>
                          <w:t>selfish,</w:t>
                        </w:r>
                        <w:r>
                          <w:rPr>
                            <w:color w:val="231F20"/>
                            <w:spacing w:val="-7"/>
                          </w:rPr>
                          <w:t xml:space="preserve"> </w:t>
                        </w:r>
                        <w:r>
                          <w:rPr>
                            <w:color w:val="231F20"/>
                          </w:rPr>
                          <w:t>dishonest,</w:t>
                        </w:r>
                        <w:r>
                          <w:rPr>
                            <w:color w:val="231F20"/>
                            <w:spacing w:val="-7"/>
                          </w:rPr>
                          <w:t xml:space="preserve"> </w:t>
                        </w:r>
                        <w:r>
                          <w:rPr>
                            <w:color w:val="231F20"/>
                          </w:rPr>
                          <w:t>or</w:t>
                        </w:r>
                        <w:r>
                          <w:rPr>
                            <w:color w:val="231F20"/>
                            <w:spacing w:val="-7"/>
                          </w:rPr>
                          <w:t xml:space="preserve"> </w:t>
                        </w:r>
                        <w:r>
                          <w:rPr>
                            <w:color w:val="231F20"/>
                          </w:rPr>
                          <w:t>inconsiderate?</w:t>
                        </w:r>
                        <w:r>
                          <w:rPr>
                            <w:color w:val="231F20"/>
                            <w:spacing w:val="35"/>
                          </w:rPr>
                          <w:t xml:space="preserve"> </w:t>
                        </w:r>
                        <w:r>
                          <w:rPr>
                            <w:color w:val="231F20"/>
                          </w:rPr>
                          <w:t>Whom had</w:t>
                        </w:r>
                        <w:r>
                          <w:rPr>
                            <w:color w:val="231F20"/>
                            <w:spacing w:val="-12"/>
                          </w:rPr>
                          <w:t xml:space="preserve"> </w:t>
                        </w:r>
                        <w:r>
                          <w:rPr>
                            <w:color w:val="231F20"/>
                          </w:rPr>
                          <w:t>we</w:t>
                        </w:r>
                        <w:r>
                          <w:rPr>
                            <w:color w:val="231F20"/>
                            <w:spacing w:val="-11"/>
                          </w:rPr>
                          <w:t xml:space="preserve"> </w:t>
                        </w:r>
                        <w:r>
                          <w:rPr>
                            <w:color w:val="231F20"/>
                          </w:rPr>
                          <w:t>hurt?</w:t>
                        </w:r>
                        <w:r>
                          <w:rPr>
                            <w:color w:val="231F20"/>
                            <w:spacing w:val="-11"/>
                          </w:rPr>
                          <w:t xml:space="preserve"> </w:t>
                        </w:r>
                        <w:r>
                          <w:rPr>
                            <w:color w:val="231F20"/>
                          </w:rPr>
                          <w:t>Did</w:t>
                        </w:r>
                        <w:r>
                          <w:rPr>
                            <w:color w:val="231F20"/>
                            <w:spacing w:val="-11"/>
                          </w:rPr>
                          <w:t xml:space="preserve"> </w:t>
                        </w:r>
                        <w:r>
                          <w:rPr>
                            <w:color w:val="231F20"/>
                          </w:rPr>
                          <w:t>we</w:t>
                        </w:r>
                        <w:r>
                          <w:rPr>
                            <w:color w:val="231F20"/>
                            <w:spacing w:val="-12"/>
                          </w:rPr>
                          <w:t xml:space="preserve"> </w:t>
                        </w:r>
                        <w:r>
                          <w:rPr>
                            <w:color w:val="231F20"/>
                          </w:rPr>
                          <w:t>unjustifiably</w:t>
                        </w:r>
                        <w:r>
                          <w:rPr>
                            <w:color w:val="231F20"/>
                            <w:spacing w:val="-11"/>
                          </w:rPr>
                          <w:t xml:space="preserve"> </w:t>
                        </w:r>
                        <w:r>
                          <w:rPr>
                            <w:color w:val="231F20"/>
                          </w:rPr>
                          <w:t>arouse</w:t>
                        </w:r>
                        <w:r>
                          <w:rPr>
                            <w:color w:val="231F20"/>
                            <w:spacing w:val="-11"/>
                          </w:rPr>
                          <w:t xml:space="preserve"> </w:t>
                        </w:r>
                        <w:r>
                          <w:rPr>
                            <w:color w:val="231F20"/>
                          </w:rPr>
                          <w:t>jealousy,</w:t>
                        </w:r>
                        <w:r>
                          <w:rPr>
                            <w:color w:val="231F20"/>
                            <w:spacing w:val="-11"/>
                          </w:rPr>
                          <w:t xml:space="preserve"> </w:t>
                        </w:r>
                        <w:r>
                          <w:rPr>
                            <w:color w:val="231F20"/>
                          </w:rPr>
                          <w:t xml:space="preserve">suspi- </w:t>
                        </w:r>
                        <w:r>
                          <w:rPr>
                            <w:color w:val="231F20"/>
                            <w:spacing w:val="-2"/>
                            <w:w w:val="105%"/>
                          </w:rPr>
                          <w:t>cion</w:t>
                        </w:r>
                        <w:r>
                          <w:rPr>
                            <w:color w:val="231F20"/>
                            <w:spacing w:val="-10"/>
                            <w:w w:val="105%"/>
                          </w:rPr>
                          <w:t xml:space="preserve"> </w:t>
                        </w:r>
                        <w:r>
                          <w:rPr>
                            <w:color w:val="231F20"/>
                            <w:spacing w:val="-2"/>
                            <w:w w:val="105%"/>
                          </w:rPr>
                          <w:t>or</w:t>
                        </w:r>
                        <w:r>
                          <w:rPr>
                            <w:color w:val="231F20"/>
                            <w:spacing w:val="-10"/>
                            <w:w w:val="105%"/>
                          </w:rPr>
                          <w:t xml:space="preserve"> </w:t>
                        </w:r>
                        <w:r>
                          <w:rPr>
                            <w:color w:val="231F20"/>
                            <w:spacing w:val="-2"/>
                            <w:w w:val="105%"/>
                          </w:rPr>
                          <w:t>bitterness?</w:t>
                        </w:r>
                        <w:r>
                          <w:rPr>
                            <w:color w:val="231F20"/>
                            <w:spacing w:val="3"/>
                            <w:w w:val="105%"/>
                          </w:rPr>
                          <w:t xml:space="preserve"> </w:t>
                        </w:r>
                        <w:r>
                          <w:rPr>
                            <w:color w:val="231F20"/>
                            <w:spacing w:val="-2"/>
                            <w:w w:val="105%"/>
                          </w:rPr>
                          <w:t>Where</w:t>
                        </w:r>
                        <w:r>
                          <w:rPr>
                            <w:color w:val="231F20"/>
                            <w:spacing w:val="-10"/>
                            <w:w w:val="105%"/>
                          </w:rPr>
                          <w:t xml:space="preserve"> </w:t>
                        </w:r>
                        <w:r>
                          <w:rPr>
                            <w:color w:val="231F20"/>
                            <w:spacing w:val="-2"/>
                            <w:w w:val="105%"/>
                          </w:rPr>
                          <w:t>were</w:t>
                        </w:r>
                        <w:r>
                          <w:rPr>
                            <w:color w:val="231F20"/>
                            <w:spacing w:val="-9"/>
                            <w:w w:val="105%"/>
                          </w:rPr>
                          <w:t xml:space="preserve"> </w:t>
                        </w:r>
                        <w:r>
                          <w:rPr>
                            <w:color w:val="231F20"/>
                            <w:spacing w:val="-2"/>
                            <w:w w:val="105%"/>
                          </w:rPr>
                          <w:t>we</w:t>
                        </w:r>
                        <w:r>
                          <w:rPr>
                            <w:color w:val="231F20"/>
                            <w:spacing w:val="-10"/>
                            <w:w w:val="105%"/>
                          </w:rPr>
                          <w:t xml:space="preserve"> </w:t>
                        </w:r>
                        <w:r>
                          <w:rPr>
                            <w:color w:val="231F20"/>
                            <w:spacing w:val="-2"/>
                            <w:w w:val="105%"/>
                          </w:rPr>
                          <w:t>at</w:t>
                        </w:r>
                        <w:r>
                          <w:rPr>
                            <w:color w:val="231F20"/>
                            <w:spacing w:val="-10"/>
                            <w:w w:val="105%"/>
                          </w:rPr>
                          <w:t xml:space="preserve"> </w:t>
                        </w:r>
                        <w:r>
                          <w:rPr>
                            <w:color w:val="231F20"/>
                            <w:spacing w:val="-2"/>
                            <w:w w:val="105%"/>
                          </w:rPr>
                          <w:t>fault,</w:t>
                        </w:r>
                        <w:r>
                          <w:rPr>
                            <w:color w:val="231F20"/>
                            <w:spacing w:val="-10"/>
                            <w:w w:val="105%"/>
                          </w:rPr>
                          <w:t xml:space="preserve"> </w:t>
                        </w:r>
                        <w:r>
                          <w:rPr>
                            <w:color w:val="231F20"/>
                            <w:spacing w:val="-2"/>
                            <w:w w:val="105%"/>
                          </w:rPr>
                          <w:t>what</w:t>
                        </w:r>
                        <w:r>
                          <w:rPr>
                            <w:color w:val="231F20"/>
                            <w:spacing w:val="-10"/>
                            <w:w w:val="105%"/>
                          </w:rPr>
                          <w:t xml:space="preserve"> </w:t>
                        </w:r>
                        <w:r>
                          <w:rPr>
                            <w:color w:val="231F20"/>
                            <w:spacing w:val="-2"/>
                            <w:w w:val="105%"/>
                          </w:rPr>
                          <w:t xml:space="preserve">should </w:t>
                        </w:r>
                        <w:r>
                          <w:rPr>
                            <w:color w:val="231F20"/>
                          </w:rPr>
                          <w:t>we</w:t>
                        </w:r>
                        <w:r>
                          <w:rPr>
                            <w:color w:val="231F20"/>
                            <w:spacing w:val="-12"/>
                          </w:rPr>
                          <w:t xml:space="preserve"> </w:t>
                        </w:r>
                        <w:r>
                          <w:rPr>
                            <w:color w:val="231F20"/>
                          </w:rPr>
                          <w:t>have</w:t>
                        </w:r>
                        <w:r>
                          <w:rPr>
                            <w:color w:val="231F20"/>
                            <w:spacing w:val="-11"/>
                          </w:rPr>
                          <w:t xml:space="preserve"> </w:t>
                        </w:r>
                        <w:r>
                          <w:rPr>
                            <w:color w:val="231F20"/>
                          </w:rPr>
                          <w:t>done</w:t>
                        </w:r>
                        <w:r>
                          <w:rPr>
                            <w:color w:val="231F20"/>
                            <w:spacing w:val="-10"/>
                          </w:rPr>
                          <w:t xml:space="preserve"> </w:t>
                        </w:r>
                        <w:r>
                          <w:rPr>
                            <w:color w:val="231F20"/>
                          </w:rPr>
                          <w:t>instead?</w:t>
                        </w:r>
                        <w:r>
                          <w:rPr>
                            <w:color w:val="231F20"/>
                            <w:spacing w:val="4"/>
                          </w:rPr>
                          <w:t xml:space="preserve"> </w:t>
                        </w:r>
                        <w:r>
                          <w:rPr>
                            <w:color w:val="231F20"/>
                          </w:rPr>
                          <w:t>We</w:t>
                        </w:r>
                        <w:r>
                          <w:rPr>
                            <w:color w:val="231F20"/>
                            <w:spacing w:val="-12"/>
                          </w:rPr>
                          <w:t xml:space="preserve"> </w:t>
                        </w:r>
                        <w:r>
                          <w:rPr>
                            <w:color w:val="231F20"/>
                          </w:rPr>
                          <w:t>got</w:t>
                        </w:r>
                        <w:r>
                          <w:rPr>
                            <w:color w:val="231F20"/>
                            <w:spacing w:val="-10"/>
                          </w:rPr>
                          <w:t xml:space="preserve"> </w:t>
                        </w:r>
                        <w:r>
                          <w:rPr>
                            <w:color w:val="231F20"/>
                          </w:rPr>
                          <w:t>this</w:t>
                        </w:r>
                        <w:r>
                          <w:rPr>
                            <w:color w:val="231F20"/>
                            <w:spacing w:val="-11"/>
                          </w:rPr>
                          <w:t xml:space="preserve"> </w:t>
                        </w:r>
                        <w:r>
                          <w:rPr>
                            <w:color w:val="231F20"/>
                          </w:rPr>
                          <w:t>all</w:t>
                        </w:r>
                        <w:r>
                          <w:rPr>
                            <w:color w:val="231F20"/>
                            <w:spacing w:val="-11"/>
                          </w:rPr>
                          <w:t xml:space="preserve"> </w:t>
                        </w:r>
                        <w:r>
                          <w:rPr>
                            <w:color w:val="231F20"/>
                          </w:rPr>
                          <w:t>down</w:t>
                        </w:r>
                        <w:r>
                          <w:rPr>
                            <w:color w:val="231F20"/>
                            <w:spacing w:val="-11"/>
                          </w:rPr>
                          <w:t xml:space="preserve"> </w:t>
                        </w:r>
                        <w:r>
                          <w:rPr>
                            <w:color w:val="231F20"/>
                          </w:rPr>
                          <w:t>on</w:t>
                        </w:r>
                        <w:r>
                          <w:rPr>
                            <w:color w:val="231F20"/>
                            <w:spacing w:val="-11"/>
                          </w:rPr>
                          <w:t xml:space="preserve"> </w:t>
                        </w:r>
                        <w:r>
                          <w:rPr>
                            <w:color w:val="231F20"/>
                          </w:rPr>
                          <w:t>paper</w:t>
                        </w:r>
                        <w:r>
                          <w:rPr>
                            <w:color w:val="231F20"/>
                            <w:spacing w:val="-11"/>
                          </w:rPr>
                          <w:t xml:space="preserve"> </w:t>
                        </w:r>
                        <w:r>
                          <w:rPr>
                            <w:color w:val="231F20"/>
                          </w:rPr>
                          <w:t xml:space="preserve">and </w:t>
                        </w:r>
                        <w:r>
                          <w:rPr>
                            <w:color w:val="231F20"/>
                            <w:w w:val="105%"/>
                          </w:rPr>
                          <w:t>looked at it.</w:t>
                        </w:r>
                      </w:p>
                      <w:p w14:paraId="4F48AB06" w14:textId="77777777" w:rsidR="00000000" w:rsidRDefault="00000000">
                        <w:pPr>
                          <w:pStyle w:val="BodyText"/>
                          <w:kinsoku w:val="0"/>
                          <w:overflowPunct w:val="0"/>
                          <w:spacing w:line="13.05pt" w:lineRule="auto"/>
                          <w:rPr>
                            <w:color w:val="231F20"/>
                            <w:spacing w:val="-2"/>
                            <w:w w:val="105%"/>
                          </w:rPr>
                        </w:pPr>
                        <w:r>
                          <w:rPr>
                            <w:color w:val="231F20"/>
                          </w:rPr>
                          <w:t>In</w:t>
                        </w:r>
                        <w:r>
                          <w:rPr>
                            <w:color w:val="231F20"/>
                            <w:spacing w:val="-5"/>
                          </w:rPr>
                          <w:t xml:space="preserve"> </w:t>
                        </w:r>
                        <w:r>
                          <w:rPr>
                            <w:color w:val="231F20"/>
                          </w:rPr>
                          <w:t>this</w:t>
                        </w:r>
                        <w:r>
                          <w:rPr>
                            <w:color w:val="231F20"/>
                            <w:spacing w:val="-5"/>
                          </w:rPr>
                          <w:t xml:space="preserve"> </w:t>
                        </w:r>
                        <w:r>
                          <w:rPr>
                            <w:color w:val="231F20"/>
                          </w:rPr>
                          <w:t>way</w:t>
                        </w:r>
                        <w:r>
                          <w:rPr>
                            <w:color w:val="231F20"/>
                            <w:spacing w:val="-5"/>
                          </w:rPr>
                          <w:t xml:space="preserve"> </w:t>
                        </w:r>
                        <w:r>
                          <w:rPr>
                            <w:color w:val="231F20"/>
                          </w:rPr>
                          <w:t>we</w:t>
                        </w:r>
                        <w:r>
                          <w:rPr>
                            <w:color w:val="231F20"/>
                            <w:spacing w:val="-5"/>
                          </w:rPr>
                          <w:t xml:space="preserve"> </w:t>
                        </w:r>
                        <w:r>
                          <w:rPr>
                            <w:color w:val="231F20"/>
                          </w:rPr>
                          <w:t>tried</w:t>
                        </w:r>
                        <w:r>
                          <w:rPr>
                            <w:color w:val="231F20"/>
                            <w:spacing w:val="-5"/>
                          </w:rPr>
                          <w:t xml:space="preserve"> </w:t>
                        </w:r>
                        <w:r>
                          <w:rPr>
                            <w:color w:val="231F20"/>
                          </w:rPr>
                          <w:t>to</w:t>
                        </w:r>
                        <w:r>
                          <w:rPr>
                            <w:color w:val="231F20"/>
                            <w:spacing w:val="-5"/>
                          </w:rPr>
                          <w:t xml:space="preserve"> </w:t>
                        </w:r>
                        <w:r>
                          <w:rPr>
                            <w:color w:val="231F20"/>
                          </w:rPr>
                          <w:t>shape</w:t>
                        </w:r>
                        <w:r>
                          <w:rPr>
                            <w:color w:val="231F20"/>
                            <w:spacing w:val="-5"/>
                          </w:rPr>
                          <w:t xml:space="preserve"> </w:t>
                        </w:r>
                        <w:r>
                          <w:rPr>
                            <w:color w:val="231F20"/>
                          </w:rPr>
                          <w:t>a</w:t>
                        </w:r>
                        <w:r>
                          <w:rPr>
                            <w:color w:val="231F20"/>
                            <w:spacing w:val="-5"/>
                          </w:rPr>
                          <w:t xml:space="preserve"> </w:t>
                        </w:r>
                        <w:r>
                          <w:rPr>
                            <w:color w:val="231F20"/>
                          </w:rPr>
                          <w:t>sane</w:t>
                        </w:r>
                        <w:r>
                          <w:rPr>
                            <w:color w:val="231F20"/>
                            <w:spacing w:val="-5"/>
                          </w:rPr>
                          <w:t xml:space="preserve"> </w:t>
                        </w:r>
                        <w:r>
                          <w:rPr>
                            <w:color w:val="231F20"/>
                          </w:rPr>
                          <w:t>and</w:t>
                        </w:r>
                        <w:r>
                          <w:rPr>
                            <w:color w:val="231F20"/>
                            <w:spacing w:val="-5"/>
                          </w:rPr>
                          <w:t xml:space="preserve"> </w:t>
                        </w:r>
                        <w:r>
                          <w:rPr>
                            <w:color w:val="231F20"/>
                          </w:rPr>
                          <w:t>sound</w:t>
                        </w:r>
                        <w:r>
                          <w:rPr>
                            <w:color w:val="231F20"/>
                            <w:spacing w:val="-5"/>
                          </w:rPr>
                          <w:t xml:space="preserve"> </w:t>
                        </w:r>
                        <w:r>
                          <w:rPr>
                            <w:color w:val="231F20"/>
                          </w:rPr>
                          <w:t>ideal</w:t>
                        </w:r>
                        <w:r>
                          <w:rPr>
                            <w:color w:val="231F20"/>
                            <w:spacing w:val="-5"/>
                          </w:rPr>
                          <w:t xml:space="preserve"> </w:t>
                        </w:r>
                        <w:r>
                          <w:rPr>
                            <w:color w:val="231F20"/>
                          </w:rPr>
                          <w:t xml:space="preserve">for </w:t>
                        </w:r>
                        <w:r>
                          <w:rPr>
                            <w:color w:val="231F20"/>
                            <w:spacing w:val="-4"/>
                          </w:rPr>
                          <w:t>our</w:t>
                        </w:r>
                        <w:r>
                          <w:rPr>
                            <w:color w:val="231F20"/>
                            <w:spacing w:val="-6"/>
                          </w:rPr>
                          <w:t xml:space="preserve"> </w:t>
                        </w:r>
                        <w:r>
                          <w:rPr>
                            <w:color w:val="231F20"/>
                            <w:spacing w:val="-4"/>
                          </w:rPr>
                          <w:t>future</w:t>
                        </w:r>
                        <w:r>
                          <w:rPr>
                            <w:color w:val="231F20"/>
                            <w:spacing w:val="-6"/>
                          </w:rPr>
                          <w:t xml:space="preserve"> </w:t>
                        </w:r>
                        <w:r>
                          <w:rPr>
                            <w:color w:val="231F20"/>
                            <w:spacing w:val="-4"/>
                          </w:rPr>
                          <w:t>sex</w:t>
                        </w:r>
                        <w:r>
                          <w:rPr>
                            <w:color w:val="231F20"/>
                            <w:spacing w:val="-7"/>
                          </w:rPr>
                          <w:t xml:space="preserve"> </w:t>
                        </w:r>
                        <w:r>
                          <w:rPr>
                            <w:color w:val="231F20"/>
                            <w:spacing w:val="-4"/>
                          </w:rPr>
                          <w:t>life.</w:t>
                        </w:r>
                        <w:r>
                          <w:rPr>
                            <w:color w:val="231F20"/>
                            <w:spacing w:val="15"/>
                          </w:rPr>
                          <w:t xml:space="preserve"> </w:t>
                        </w:r>
                        <w:r>
                          <w:rPr>
                            <w:color w:val="231F20"/>
                            <w:spacing w:val="-4"/>
                          </w:rPr>
                          <w:t>We</w:t>
                        </w:r>
                        <w:r>
                          <w:rPr>
                            <w:color w:val="231F20"/>
                            <w:spacing w:val="-6"/>
                          </w:rPr>
                          <w:t xml:space="preserve"> </w:t>
                        </w:r>
                        <w:r>
                          <w:rPr>
                            <w:color w:val="231F20"/>
                            <w:spacing w:val="-4"/>
                          </w:rPr>
                          <w:t>subjected</w:t>
                        </w:r>
                        <w:r>
                          <w:rPr>
                            <w:color w:val="231F20"/>
                            <w:spacing w:val="-7"/>
                          </w:rPr>
                          <w:t xml:space="preserve"> </w:t>
                        </w:r>
                        <w:r>
                          <w:rPr>
                            <w:color w:val="231F20"/>
                            <w:spacing w:val="-4"/>
                          </w:rPr>
                          <w:t>each</w:t>
                        </w:r>
                        <w:r>
                          <w:rPr>
                            <w:color w:val="231F20"/>
                            <w:spacing w:val="-6"/>
                          </w:rPr>
                          <w:t xml:space="preserve"> </w:t>
                        </w:r>
                        <w:r>
                          <w:rPr>
                            <w:color w:val="231F20"/>
                            <w:spacing w:val="-4"/>
                          </w:rPr>
                          <w:t>relation</w:t>
                        </w:r>
                        <w:r>
                          <w:rPr>
                            <w:color w:val="231F20"/>
                            <w:spacing w:val="-6"/>
                          </w:rPr>
                          <w:t xml:space="preserve"> </w:t>
                        </w:r>
                        <w:r>
                          <w:rPr>
                            <w:color w:val="231F20"/>
                            <w:spacing w:val="-4"/>
                          </w:rPr>
                          <w:t>to</w:t>
                        </w:r>
                        <w:r>
                          <w:rPr>
                            <w:color w:val="231F20"/>
                            <w:spacing w:val="-6"/>
                          </w:rPr>
                          <w:t xml:space="preserve"> </w:t>
                        </w:r>
                        <w:r>
                          <w:rPr>
                            <w:color w:val="231F20"/>
                            <w:spacing w:val="-4"/>
                          </w:rPr>
                          <w:t>this</w:t>
                        </w:r>
                        <w:r>
                          <w:rPr>
                            <w:color w:val="231F20"/>
                            <w:spacing w:val="-6"/>
                          </w:rPr>
                          <w:t xml:space="preserve"> </w:t>
                        </w:r>
                        <w:r>
                          <w:rPr>
                            <w:color w:val="231F20"/>
                            <w:spacing w:val="-4"/>
                          </w:rPr>
                          <w:t xml:space="preserve">test— </w:t>
                        </w:r>
                        <w:r>
                          <w:rPr>
                            <w:color w:val="231F20"/>
                            <w:spacing w:val="-2"/>
                          </w:rPr>
                          <w:t>was</w:t>
                        </w:r>
                        <w:r>
                          <w:rPr>
                            <w:color w:val="231F20"/>
                            <w:spacing w:val="-12"/>
                          </w:rPr>
                          <w:t xml:space="preserve"> </w:t>
                        </w:r>
                        <w:r>
                          <w:rPr>
                            <w:color w:val="231F20"/>
                            <w:spacing w:val="-2"/>
                          </w:rPr>
                          <w:t>it</w:t>
                        </w:r>
                        <w:r>
                          <w:rPr>
                            <w:color w:val="231F20"/>
                            <w:spacing w:val="-9"/>
                          </w:rPr>
                          <w:t xml:space="preserve"> </w:t>
                        </w:r>
                        <w:r>
                          <w:rPr>
                            <w:color w:val="231F20"/>
                            <w:spacing w:val="-2"/>
                          </w:rPr>
                          <w:t>selfish</w:t>
                        </w:r>
                        <w:r>
                          <w:rPr>
                            <w:color w:val="231F20"/>
                            <w:spacing w:val="-9"/>
                          </w:rPr>
                          <w:t xml:space="preserve"> </w:t>
                        </w:r>
                        <w:r>
                          <w:rPr>
                            <w:color w:val="231F20"/>
                            <w:spacing w:val="-2"/>
                          </w:rPr>
                          <w:t>or</w:t>
                        </w:r>
                        <w:r>
                          <w:rPr>
                            <w:color w:val="231F20"/>
                            <w:spacing w:val="-9"/>
                          </w:rPr>
                          <w:t xml:space="preserve"> </w:t>
                        </w:r>
                        <w:r>
                          <w:rPr>
                            <w:color w:val="231F20"/>
                            <w:spacing w:val="-2"/>
                          </w:rPr>
                          <w:t>not?</w:t>
                        </w:r>
                        <w:r>
                          <w:rPr>
                            <w:color w:val="231F20"/>
                            <w:spacing w:val="-10"/>
                          </w:rPr>
                          <w:t xml:space="preserve"> </w:t>
                        </w:r>
                        <w:r>
                          <w:rPr>
                            <w:color w:val="231F20"/>
                            <w:spacing w:val="-2"/>
                          </w:rPr>
                          <w:t>We</w:t>
                        </w:r>
                        <w:r>
                          <w:rPr>
                            <w:color w:val="231F20"/>
                            <w:spacing w:val="-9"/>
                          </w:rPr>
                          <w:t xml:space="preserve"> </w:t>
                        </w:r>
                        <w:r>
                          <w:rPr>
                            <w:color w:val="231F20"/>
                            <w:spacing w:val="-2"/>
                          </w:rPr>
                          <w:t>asked</w:t>
                        </w:r>
                        <w:r>
                          <w:rPr>
                            <w:color w:val="231F20"/>
                            <w:spacing w:val="-9"/>
                          </w:rPr>
                          <w:t xml:space="preserve"> </w:t>
                        </w:r>
                        <w:r>
                          <w:rPr>
                            <w:color w:val="231F20"/>
                            <w:spacing w:val="-2"/>
                          </w:rPr>
                          <w:t>God</w:t>
                        </w:r>
                        <w:r>
                          <w:rPr>
                            <w:color w:val="231F20"/>
                            <w:spacing w:val="-9"/>
                          </w:rPr>
                          <w:t xml:space="preserve"> </w:t>
                        </w:r>
                        <w:r>
                          <w:rPr>
                            <w:color w:val="231F20"/>
                            <w:spacing w:val="-2"/>
                          </w:rPr>
                          <w:t>to</w:t>
                        </w:r>
                        <w:r>
                          <w:rPr>
                            <w:color w:val="231F20"/>
                            <w:spacing w:val="-10"/>
                          </w:rPr>
                          <w:t xml:space="preserve"> </w:t>
                        </w:r>
                        <w:r>
                          <w:rPr>
                            <w:color w:val="231F20"/>
                            <w:spacing w:val="-2"/>
                          </w:rPr>
                          <w:t>mold</w:t>
                        </w:r>
                        <w:r>
                          <w:rPr>
                            <w:color w:val="231F20"/>
                            <w:spacing w:val="-9"/>
                          </w:rPr>
                          <w:t xml:space="preserve"> </w:t>
                        </w:r>
                        <w:r>
                          <w:rPr>
                            <w:color w:val="231F20"/>
                            <w:spacing w:val="-2"/>
                          </w:rPr>
                          <w:t>our</w:t>
                        </w:r>
                        <w:r>
                          <w:rPr>
                            <w:color w:val="231F20"/>
                            <w:spacing w:val="-9"/>
                          </w:rPr>
                          <w:t xml:space="preserve"> </w:t>
                        </w:r>
                        <w:r>
                          <w:rPr>
                            <w:color w:val="231F20"/>
                            <w:spacing w:val="-2"/>
                          </w:rPr>
                          <w:t>ideals</w:t>
                        </w:r>
                        <w:r>
                          <w:rPr>
                            <w:color w:val="231F20"/>
                            <w:spacing w:val="-9"/>
                          </w:rPr>
                          <w:t xml:space="preserve"> </w:t>
                        </w:r>
                        <w:r>
                          <w:rPr>
                            <w:color w:val="231F20"/>
                            <w:spacing w:val="-2"/>
                          </w:rPr>
                          <w:t xml:space="preserve">and </w:t>
                        </w:r>
                        <w:r>
                          <w:rPr>
                            <w:color w:val="231F20"/>
                            <w:w w:val="105%"/>
                          </w:rPr>
                          <w:t>help</w:t>
                        </w:r>
                        <w:r>
                          <w:rPr>
                            <w:color w:val="231F20"/>
                            <w:spacing w:val="-12"/>
                            <w:w w:val="105%"/>
                          </w:rPr>
                          <w:t xml:space="preserve"> </w:t>
                        </w:r>
                        <w:r>
                          <w:rPr>
                            <w:color w:val="231F20"/>
                            <w:w w:val="105%"/>
                          </w:rPr>
                          <w:t>us</w:t>
                        </w:r>
                        <w:r>
                          <w:rPr>
                            <w:color w:val="231F20"/>
                            <w:spacing w:val="-12"/>
                            <w:w w:val="105%"/>
                          </w:rPr>
                          <w:t xml:space="preserve"> </w:t>
                        </w:r>
                        <w:r>
                          <w:rPr>
                            <w:color w:val="231F20"/>
                            <w:w w:val="105%"/>
                          </w:rPr>
                          <w:t>to</w:t>
                        </w:r>
                        <w:r>
                          <w:rPr>
                            <w:color w:val="231F20"/>
                            <w:spacing w:val="-12"/>
                            <w:w w:val="105%"/>
                          </w:rPr>
                          <w:t xml:space="preserve"> </w:t>
                        </w:r>
                        <w:r>
                          <w:rPr>
                            <w:color w:val="231F20"/>
                            <w:w w:val="105%"/>
                          </w:rPr>
                          <w:t>live</w:t>
                        </w:r>
                        <w:r>
                          <w:rPr>
                            <w:color w:val="231F20"/>
                            <w:spacing w:val="-12"/>
                            <w:w w:val="105%"/>
                          </w:rPr>
                          <w:t xml:space="preserve"> </w:t>
                        </w:r>
                        <w:r>
                          <w:rPr>
                            <w:color w:val="231F20"/>
                            <w:w w:val="105%"/>
                          </w:rPr>
                          <w:t>up</w:t>
                        </w:r>
                        <w:r>
                          <w:rPr>
                            <w:color w:val="231F20"/>
                            <w:spacing w:val="-12"/>
                            <w:w w:val="105%"/>
                          </w:rPr>
                          <w:t xml:space="preserve"> </w:t>
                        </w:r>
                        <w:r>
                          <w:rPr>
                            <w:color w:val="231F20"/>
                            <w:w w:val="105%"/>
                          </w:rPr>
                          <w:t>to</w:t>
                        </w:r>
                        <w:r>
                          <w:rPr>
                            <w:color w:val="231F20"/>
                            <w:spacing w:val="-11"/>
                            <w:w w:val="105%"/>
                          </w:rPr>
                          <w:t xml:space="preserve"> </w:t>
                        </w:r>
                        <w:r>
                          <w:rPr>
                            <w:color w:val="231F20"/>
                            <w:w w:val="105%"/>
                          </w:rPr>
                          <w:t>them.</w:t>
                        </w:r>
                        <w:r>
                          <w:rPr>
                            <w:color w:val="231F20"/>
                            <w:spacing w:val="-12"/>
                            <w:w w:val="105%"/>
                          </w:rPr>
                          <w:t xml:space="preserve"> </w:t>
                        </w:r>
                        <w:r>
                          <w:rPr>
                            <w:color w:val="231F20"/>
                            <w:w w:val="105%"/>
                          </w:rPr>
                          <w:t>We</w:t>
                        </w:r>
                        <w:r>
                          <w:rPr>
                            <w:color w:val="231F20"/>
                            <w:spacing w:val="-12"/>
                            <w:w w:val="105%"/>
                          </w:rPr>
                          <w:t xml:space="preserve"> </w:t>
                        </w:r>
                        <w:r>
                          <w:rPr>
                            <w:color w:val="231F20"/>
                            <w:w w:val="105%"/>
                          </w:rPr>
                          <w:t>remembered</w:t>
                        </w:r>
                        <w:r>
                          <w:rPr>
                            <w:color w:val="231F20"/>
                            <w:spacing w:val="-12"/>
                            <w:w w:val="105%"/>
                          </w:rPr>
                          <w:t xml:space="preserve"> </w:t>
                        </w:r>
                        <w:r>
                          <w:rPr>
                            <w:color w:val="231F20"/>
                            <w:w w:val="105%"/>
                          </w:rPr>
                          <w:t>always</w:t>
                        </w:r>
                        <w:r>
                          <w:rPr>
                            <w:color w:val="231F20"/>
                            <w:spacing w:val="-12"/>
                            <w:w w:val="105%"/>
                          </w:rPr>
                          <w:t xml:space="preserve"> </w:t>
                        </w:r>
                        <w:r>
                          <w:rPr>
                            <w:color w:val="231F20"/>
                            <w:w w:val="105%"/>
                          </w:rPr>
                          <w:t xml:space="preserve">that </w:t>
                        </w:r>
                        <w:r>
                          <w:rPr>
                            <w:color w:val="231F20"/>
                          </w:rPr>
                          <w:t>our</w:t>
                        </w:r>
                        <w:r>
                          <w:rPr>
                            <w:color w:val="231F20"/>
                            <w:spacing w:val="-4"/>
                          </w:rPr>
                          <w:t xml:space="preserve"> </w:t>
                        </w:r>
                        <w:r>
                          <w:rPr>
                            <w:color w:val="231F20"/>
                          </w:rPr>
                          <w:t>sex</w:t>
                        </w:r>
                        <w:r>
                          <w:rPr>
                            <w:color w:val="231F20"/>
                            <w:spacing w:val="-4"/>
                          </w:rPr>
                          <w:t xml:space="preserve"> </w:t>
                        </w:r>
                        <w:r>
                          <w:rPr>
                            <w:color w:val="231F20"/>
                          </w:rPr>
                          <w:t>powers</w:t>
                        </w:r>
                        <w:r>
                          <w:rPr>
                            <w:color w:val="231F20"/>
                            <w:spacing w:val="-4"/>
                          </w:rPr>
                          <w:t xml:space="preserve"> </w:t>
                        </w:r>
                        <w:r>
                          <w:rPr>
                            <w:color w:val="231F20"/>
                          </w:rPr>
                          <w:t>were</w:t>
                        </w:r>
                        <w:r>
                          <w:rPr>
                            <w:color w:val="231F20"/>
                            <w:spacing w:val="-4"/>
                          </w:rPr>
                          <w:t xml:space="preserve"> </w:t>
                        </w:r>
                        <w:r>
                          <w:rPr>
                            <w:color w:val="231F20"/>
                          </w:rPr>
                          <w:t>God-given</w:t>
                        </w:r>
                        <w:r>
                          <w:rPr>
                            <w:color w:val="231F20"/>
                            <w:spacing w:val="-4"/>
                          </w:rPr>
                          <w:t xml:space="preserve"> </w:t>
                        </w:r>
                        <w:r>
                          <w:rPr>
                            <w:color w:val="231F20"/>
                          </w:rPr>
                          <w:t>and</w:t>
                        </w:r>
                        <w:r>
                          <w:rPr>
                            <w:color w:val="231F20"/>
                            <w:spacing w:val="-4"/>
                          </w:rPr>
                          <w:t xml:space="preserve"> </w:t>
                        </w:r>
                        <w:r>
                          <w:rPr>
                            <w:color w:val="231F20"/>
                          </w:rPr>
                          <w:t>therefore</w:t>
                        </w:r>
                        <w:r>
                          <w:rPr>
                            <w:color w:val="231F20"/>
                            <w:spacing w:val="-4"/>
                          </w:rPr>
                          <w:t xml:space="preserve"> </w:t>
                        </w:r>
                        <w:r>
                          <w:rPr>
                            <w:color w:val="231F20"/>
                          </w:rPr>
                          <w:t>good,</w:t>
                        </w:r>
                        <w:r>
                          <w:rPr>
                            <w:color w:val="231F20"/>
                            <w:spacing w:val="-4"/>
                          </w:rPr>
                          <w:t xml:space="preserve"> </w:t>
                        </w:r>
                        <w:r>
                          <w:rPr>
                            <w:color w:val="231F20"/>
                          </w:rPr>
                          <w:t>nei- ther</w:t>
                        </w:r>
                        <w:r>
                          <w:rPr>
                            <w:color w:val="231F20"/>
                            <w:spacing w:val="-3"/>
                          </w:rPr>
                          <w:t xml:space="preserve"> </w:t>
                        </w:r>
                        <w:r>
                          <w:rPr>
                            <w:color w:val="231F20"/>
                          </w:rPr>
                          <w:t>to</w:t>
                        </w:r>
                        <w:r>
                          <w:rPr>
                            <w:color w:val="231F20"/>
                            <w:spacing w:val="-3"/>
                          </w:rPr>
                          <w:t xml:space="preserve"> </w:t>
                        </w:r>
                        <w:r>
                          <w:rPr>
                            <w:color w:val="231F20"/>
                          </w:rPr>
                          <w:t>be</w:t>
                        </w:r>
                        <w:r>
                          <w:rPr>
                            <w:color w:val="231F20"/>
                            <w:spacing w:val="-3"/>
                          </w:rPr>
                          <w:t xml:space="preserve"> </w:t>
                        </w:r>
                        <w:r>
                          <w:rPr>
                            <w:color w:val="231F20"/>
                          </w:rPr>
                          <w:t>used</w:t>
                        </w:r>
                        <w:r>
                          <w:rPr>
                            <w:color w:val="231F20"/>
                            <w:spacing w:val="-3"/>
                          </w:rPr>
                          <w:t xml:space="preserve"> </w:t>
                        </w:r>
                        <w:r>
                          <w:rPr>
                            <w:color w:val="231F20"/>
                          </w:rPr>
                          <w:t>lightly</w:t>
                        </w:r>
                        <w:r>
                          <w:rPr>
                            <w:color w:val="231F20"/>
                            <w:spacing w:val="-3"/>
                          </w:rPr>
                          <w:t xml:space="preserve"> </w:t>
                        </w:r>
                        <w:r>
                          <w:rPr>
                            <w:color w:val="231F20"/>
                          </w:rPr>
                          <w:t>or</w:t>
                        </w:r>
                        <w:r>
                          <w:rPr>
                            <w:color w:val="231F20"/>
                            <w:spacing w:val="-3"/>
                          </w:rPr>
                          <w:t xml:space="preserve"> </w:t>
                        </w:r>
                        <w:r>
                          <w:rPr>
                            <w:color w:val="231F20"/>
                          </w:rPr>
                          <w:t>selfishly</w:t>
                        </w:r>
                        <w:r>
                          <w:rPr>
                            <w:color w:val="231F20"/>
                            <w:spacing w:val="-3"/>
                          </w:rPr>
                          <w:t xml:space="preserve"> </w:t>
                        </w:r>
                        <w:r>
                          <w:rPr>
                            <w:color w:val="231F20"/>
                          </w:rPr>
                          <w:t>nor</w:t>
                        </w:r>
                        <w:r>
                          <w:rPr>
                            <w:color w:val="231F20"/>
                            <w:spacing w:val="-3"/>
                          </w:rPr>
                          <w:t xml:space="preserve"> </w:t>
                        </w:r>
                        <w:r>
                          <w:rPr>
                            <w:color w:val="231F20"/>
                          </w:rPr>
                          <w:t>to</w:t>
                        </w:r>
                        <w:r>
                          <w:rPr>
                            <w:color w:val="231F20"/>
                            <w:spacing w:val="-3"/>
                          </w:rPr>
                          <w:t xml:space="preserve"> </w:t>
                        </w:r>
                        <w:r>
                          <w:rPr>
                            <w:color w:val="231F20"/>
                          </w:rPr>
                          <w:t>be</w:t>
                        </w:r>
                        <w:r>
                          <w:rPr>
                            <w:color w:val="231F20"/>
                            <w:spacing w:val="-3"/>
                          </w:rPr>
                          <w:t xml:space="preserve"> </w:t>
                        </w:r>
                        <w:r>
                          <w:rPr>
                            <w:color w:val="231F20"/>
                          </w:rPr>
                          <w:t>despised</w:t>
                        </w:r>
                        <w:r>
                          <w:rPr>
                            <w:color w:val="231F20"/>
                            <w:spacing w:val="-3"/>
                          </w:rPr>
                          <w:t xml:space="preserve"> </w:t>
                        </w:r>
                        <w:r>
                          <w:rPr>
                            <w:color w:val="231F20"/>
                          </w:rPr>
                          <w:t xml:space="preserve">and </w:t>
                        </w:r>
                        <w:r>
                          <w:rPr>
                            <w:color w:val="231F20"/>
                            <w:spacing w:val="-2"/>
                            <w:w w:val="105%"/>
                          </w:rPr>
                          <w:t>loathed.</w:t>
                        </w:r>
                      </w:p>
                      <w:p w14:paraId="31D5E83C" w14:textId="77777777" w:rsidR="00000000" w:rsidRDefault="00000000">
                        <w:pPr>
                          <w:pStyle w:val="BodyText"/>
                          <w:kinsoku w:val="0"/>
                          <w:overflowPunct w:val="0"/>
                          <w:spacing w:line="13.05pt" w:lineRule="auto"/>
                          <w:ind w:end="0.90pt"/>
                          <w:rPr>
                            <w:color w:val="231F20"/>
                            <w:w w:val="105%"/>
                          </w:rPr>
                        </w:pPr>
                        <w:r>
                          <w:rPr>
                            <w:color w:val="231F20"/>
                            <w:spacing w:val="-2"/>
                          </w:rPr>
                          <w:t>Whatever</w:t>
                        </w:r>
                        <w:r>
                          <w:rPr>
                            <w:color w:val="231F20"/>
                            <w:spacing w:val="-8"/>
                          </w:rPr>
                          <w:t xml:space="preserve"> </w:t>
                        </w:r>
                        <w:r>
                          <w:rPr>
                            <w:color w:val="231F20"/>
                            <w:spacing w:val="-2"/>
                          </w:rPr>
                          <w:t>our</w:t>
                        </w:r>
                        <w:r>
                          <w:rPr>
                            <w:color w:val="231F20"/>
                            <w:spacing w:val="-8"/>
                          </w:rPr>
                          <w:t xml:space="preserve"> </w:t>
                        </w:r>
                        <w:r>
                          <w:rPr>
                            <w:color w:val="231F20"/>
                            <w:spacing w:val="-2"/>
                          </w:rPr>
                          <w:t>ideal</w:t>
                        </w:r>
                        <w:r>
                          <w:rPr>
                            <w:color w:val="231F20"/>
                            <w:spacing w:val="-8"/>
                          </w:rPr>
                          <w:t xml:space="preserve"> </w:t>
                        </w:r>
                        <w:r>
                          <w:rPr>
                            <w:color w:val="231F20"/>
                            <w:spacing w:val="-2"/>
                          </w:rPr>
                          <w:t>turns</w:t>
                        </w:r>
                        <w:r>
                          <w:rPr>
                            <w:color w:val="231F20"/>
                            <w:spacing w:val="-8"/>
                          </w:rPr>
                          <w:t xml:space="preserve"> </w:t>
                        </w:r>
                        <w:r>
                          <w:rPr>
                            <w:color w:val="231F20"/>
                            <w:spacing w:val="-2"/>
                          </w:rPr>
                          <w:t>out</w:t>
                        </w:r>
                        <w:r>
                          <w:rPr>
                            <w:color w:val="231F20"/>
                            <w:spacing w:val="-8"/>
                          </w:rPr>
                          <w:t xml:space="preserve"> </w:t>
                        </w:r>
                        <w:r>
                          <w:rPr>
                            <w:color w:val="231F20"/>
                            <w:spacing w:val="-2"/>
                          </w:rPr>
                          <w:t>to</w:t>
                        </w:r>
                        <w:r>
                          <w:rPr>
                            <w:color w:val="231F20"/>
                            <w:spacing w:val="-8"/>
                          </w:rPr>
                          <w:t xml:space="preserve"> </w:t>
                        </w:r>
                        <w:r>
                          <w:rPr>
                            <w:color w:val="231F20"/>
                            <w:spacing w:val="-2"/>
                          </w:rPr>
                          <w:t>be,</w:t>
                        </w:r>
                        <w:r>
                          <w:rPr>
                            <w:color w:val="231F20"/>
                            <w:spacing w:val="-8"/>
                          </w:rPr>
                          <w:t xml:space="preserve"> </w:t>
                        </w:r>
                        <w:r>
                          <w:rPr>
                            <w:color w:val="231F20"/>
                            <w:spacing w:val="-2"/>
                          </w:rPr>
                          <w:t>we</w:t>
                        </w:r>
                        <w:r>
                          <w:rPr>
                            <w:color w:val="231F20"/>
                            <w:spacing w:val="-8"/>
                          </w:rPr>
                          <w:t xml:space="preserve"> </w:t>
                        </w:r>
                        <w:r>
                          <w:rPr>
                            <w:color w:val="231F20"/>
                            <w:spacing w:val="-2"/>
                          </w:rPr>
                          <w:t>must</w:t>
                        </w:r>
                        <w:r>
                          <w:rPr>
                            <w:color w:val="231F20"/>
                            <w:spacing w:val="-8"/>
                          </w:rPr>
                          <w:t xml:space="preserve"> </w:t>
                        </w:r>
                        <w:r>
                          <w:rPr>
                            <w:color w:val="231F20"/>
                            <w:spacing w:val="-2"/>
                          </w:rPr>
                          <w:t>be</w:t>
                        </w:r>
                        <w:r>
                          <w:rPr>
                            <w:color w:val="231F20"/>
                            <w:spacing w:val="-8"/>
                          </w:rPr>
                          <w:t xml:space="preserve"> </w:t>
                        </w:r>
                        <w:r>
                          <w:rPr>
                            <w:color w:val="231F20"/>
                            <w:spacing w:val="-2"/>
                          </w:rPr>
                          <w:t>willing</w:t>
                        </w:r>
                        <w:r>
                          <w:rPr>
                            <w:color w:val="231F20"/>
                            <w:spacing w:val="-8"/>
                          </w:rPr>
                          <w:t xml:space="preserve"> </w:t>
                        </w:r>
                        <w:r>
                          <w:rPr>
                            <w:color w:val="231F20"/>
                            <w:spacing w:val="-2"/>
                          </w:rPr>
                          <w:t xml:space="preserve">to </w:t>
                        </w:r>
                        <w:r>
                          <w:rPr>
                            <w:color w:val="231F20"/>
                            <w:spacing w:val="-4"/>
                          </w:rPr>
                          <w:t>grow</w:t>
                        </w:r>
                        <w:r>
                          <w:rPr>
                            <w:color w:val="231F20"/>
                            <w:spacing w:val="-7"/>
                          </w:rPr>
                          <w:t xml:space="preserve"> </w:t>
                        </w:r>
                        <w:r>
                          <w:rPr>
                            <w:color w:val="231F20"/>
                            <w:spacing w:val="-4"/>
                          </w:rPr>
                          <w:t>toward</w:t>
                        </w:r>
                        <w:r>
                          <w:rPr>
                            <w:color w:val="231F20"/>
                            <w:spacing w:val="-7"/>
                          </w:rPr>
                          <w:t xml:space="preserve"> </w:t>
                        </w:r>
                        <w:r>
                          <w:rPr>
                            <w:color w:val="231F20"/>
                            <w:spacing w:val="-4"/>
                          </w:rPr>
                          <w:t>it.</w:t>
                        </w:r>
                        <w:r>
                          <w:rPr>
                            <w:color w:val="231F20"/>
                            <w:spacing w:val="15"/>
                          </w:rPr>
                          <w:t xml:space="preserve"> </w:t>
                        </w:r>
                        <w:r>
                          <w:rPr>
                            <w:color w:val="231F20"/>
                            <w:spacing w:val="-4"/>
                          </w:rPr>
                          <w:t>We</w:t>
                        </w:r>
                        <w:r>
                          <w:rPr>
                            <w:color w:val="231F20"/>
                            <w:spacing w:val="-7"/>
                          </w:rPr>
                          <w:t xml:space="preserve"> </w:t>
                        </w:r>
                        <w:r>
                          <w:rPr>
                            <w:color w:val="231F20"/>
                            <w:spacing w:val="-4"/>
                          </w:rPr>
                          <w:t>must</w:t>
                        </w:r>
                        <w:r>
                          <w:rPr>
                            <w:color w:val="231F20"/>
                            <w:spacing w:val="-7"/>
                          </w:rPr>
                          <w:t xml:space="preserve"> </w:t>
                        </w:r>
                        <w:r>
                          <w:rPr>
                            <w:color w:val="231F20"/>
                            <w:spacing w:val="-4"/>
                          </w:rPr>
                          <w:t>be</w:t>
                        </w:r>
                        <w:r>
                          <w:rPr>
                            <w:color w:val="231F20"/>
                            <w:spacing w:val="-7"/>
                          </w:rPr>
                          <w:t xml:space="preserve"> </w:t>
                        </w:r>
                        <w:r>
                          <w:rPr>
                            <w:color w:val="231F20"/>
                            <w:spacing w:val="-4"/>
                          </w:rPr>
                          <w:t>willing</w:t>
                        </w:r>
                        <w:r>
                          <w:rPr>
                            <w:color w:val="231F20"/>
                            <w:spacing w:val="-7"/>
                          </w:rPr>
                          <w:t xml:space="preserve"> </w:t>
                        </w:r>
                        <w:r>
                          <w:rPr>
                            <w:color w:val="231F20"/>
                            <w:spacing w:val="-4"/>
                          </w:rPr>
                          <w:t>to</w:t>
                        </w:r>
                        <w:r>
                          <w:rPr>
                            <w:color w:val="231F20"/>
                            <w:spacing w:val="-7"/>
                          </w:rPr>
                          <w:t xml:space="preserve"> </w:t>
                        </w:r>
                        <w:r>
                          <w:rPr>
                            <w:color w:val="231F20"/>
                            <w:spacing w:val="-4"/>
                          </w:rPr>
                          <w:t>make</w:t>
                        </w:r>
                        <w:r>
                          <w:rPr>
                            <w:color w:val="231F20"/>
                            <w:spacing w:val="-7"/>
                          </w:rPr>
                          <w:t xml:space="preserve"> </w:t>
                        </w:r>
                        <w:r>
                          <w:rPr>
                            <w:color w:val="231F20"/>
                            <w:spacing w:val="-4"/>
                          </w:rPr>
                          <w:t>amends</w:t>
                        </w:r>
                        <w:r>
                          <w:rPr>
                            <w:color w:val="231F20"/>
                            <w:spacing w:val="-7"/>
                          </w:rPr>
                          <w:t xml:space="preserve"> </w:t>
                        </w:r>
                        <w:r>
                          <w:rPr>
                            <w:color w:val="231F20"/>
                            <w:spacing w:val="-4"/>
                          </w:rPr>
                          <w:t xml:space="preserve">where </w:t>
                        </w:r>
                        <w:r>
                          <w:rPr>
                            <w:color w:val="231F20"/>
                          </w:rPr>
                          <w:t>we</w:t>
                        </w:r>
                        <w:r>
                          <w:rPr>
                            <w:color w:val="231F20"/>
                            <w:spacing w:val="-8"/>
                          </w:rPr>
                          <w:t xml:space="preserve"> </w:t>
                        </w:r>
                        <w:r>
                          <w:rPr>
                            <w:color w:val="231F20"/>
                          </w:rPr>
                          <w:t>have</w:t>
                        </w:r>
                        <w:r>
                          <w:rPr>
                            <w:color w:val="231F20"/>
                            <w:spacing w:val="-7"/>
                          </w:rPr>
                          <w:t xml:space="preserve"> </w:t>
                        </w:r>
                        <w:r>
                          <w:rPr>
                            <w:color w:val="231F20"/>
                          </w:rPr>
                          <w:t>done</w:t>
                        </w:r>
                        <w:r>
                          <w:rPr>
                            <w:color w:val="231F20"/>
                            <w:spacing w:val="-7"/>
                          </w:rPr>
                          <w:t xml:space="preserve"> </w:t>
                        </w:r>
                        <w:r>
                          <w:rPr>
                            <w:color w:val="231F20"/>
                          </w:rPr>
                          <w:t>harm,</w:t>
                        </w:r>
                        <w:r>
                          <w:rPr>
                            <w:color w:val="231F20"/>
                            <w:spacing w:val="31"/>
                          </w:rPr>
                          <w:t xml:space="preserve"> </w:t>
                        </w:r>
                        <w:r>
                          <w:rPr>
                            <w:color w:val="231F20"/>
                          </w:rPr>
                          <w:t>provided</w:t>
                        </w:r>
                        <w:r>
                          <w:rPr>
                            <w:color w:val="231F20"/>
                            <w:spacing w:val="-7"/>
                          </w:rPr>
                          <w:t xml:space="preserve"> </w:t>
                        </w:r>
                        <w:r>
                          <w:rPr>
                            <w:color w:val="231F20"/>
                          </w:rPr>
                          <w:t>that</w:t>
                        </w:r>
                        <w:r>
                          <w:rPr>
                            <w:color w:val="231F20"/>
                            <w:spacing w:val="-7"/>
                          </w:rPr>
                          <w:t xml:space="preserve"> </w:t>
                        </w:r>
                        <w:r>
                          <w:rPr>
                            <w:color w:val="231F20"/>
                          </w:rPr>
                          <w:t>we</w:t>
                        </w:r>
                        <w:r>
                          <w:rPr>
                            <w:color w:val="231F20"/>
                            <w:spacing w:val="-8"/>
                          </w:rPr>
                          <w:t xml:space="preserve"> </w:t>
                        </w:r>
                        <w:r>
                          <w:rPr>
                            <w:color w:val="231F20"/>
                          </w:rPr>
                          <w:t>do</w:t>
                        </w:r>
                        <w:r>
                          <w:rPr>
                            <w:color w:val="231F20"/>
                            <w:spacing w:val="-7"/>
                          </w:rPr>
                          <w:t xml:space="preserve"> </w:t>
                        </w:r>
                        <w:r>
                          <w:rPr>
                            <w:color w:val="231F20"/>
                          </w:rPr>
                          <w:t>not</w:t>
                        </w:r>
                        <w:r>
                          <w:rPr>
                            <w:color w:val="231F20"/>
                            <w:spacing w:val="-7"/>
                          </w:rPr>
                          <w:t xml:space="preserve"> </w:t>
                        </w:r>
                        <w:r>
                          <w:rPr>
                            <w:color w:val="231F20"/>
                          </w:rPr>
                          <w:t>bring</w:t>
                        </w:r>
                        <w:r>
                          <w:rPr>
                            <w:color w:val="231F20"/>
                            <w:spacing w:val="-7"/>
                          </w:rPr>
                          <w:t xml:space="preserve"> </w:t>
                        </w:r>
                        <w:r>
                          <w:rPr>
                            <w:color w:val="231F20"/>
                          </w:rPr>
                          <w:t xml:space="preserve">about </w:t>
                        </w:r>
                        <w:r>
                          <w:rPr>
                            <w:color w:val="231F20"/>
                            <w:spacing w:val="-2"/>
                          </w:rPr>
                          <w:t>still</w:t>
                        </w:r>
                        <w:r>
                          <w:rPr>
                            <w:color w:val="231F20"/>
                            <w:spacing w:val="-10"/>
                          </w:rPr>
                          <w:t xml:space="preserve"> </w:t>
                        </w:r>
                        <w:r>
                          <w:rPr>
                            <w:color w:val="231F20"/>
                            <w:spacing w:val="-2"/>
                          </w:rPr>
                          <w:t>more</w:t>
                        </w:r>
                        <w:r>
                          <w:rPr>
                            <w:color w:val="231F20"/>
                            <w:spacing w:val="-9"/>
                          </w:rPr>
                          <w:t xml:space="preserve"> </w:t>
                        </w:r>
                        <w:r>
                          <w:rPr>
                            <w:color w:val="231F20"/>
                            <w:spacing w:val="-2"/>
                          </w:rPr>
                          <w:t>harm</w:t>
                        </w:r>
                        <w:r>
                          <w:rPr>
                            <w:color w:val="231F20"/>
                            <w:spacing w:val="-9"/>
                          </w:rPr>
                          <w:t xml:space="preserve"> </w:t>
                        </w:r>
                        <w:r>
                          <w:rPr>
                            <w:color w:val="231F20"/>
                            <w:spacing w:val="-2"/>
                          </w:rPr>
                          <w:t>in</w:t>
                        </w:r>
                        <w:r>
                          <w:rPr>
                            <w:color w:val="231F20"/>
                            <w:spacing w:val="-9"/>
                          </w:rPr>
                          <w:t xml:space="preserve"> </w:t>
                        </w:r>
                        <w:r>
                          <w:rPr>
                            <w:color w:val="231F20"/>
                            <w:spacing w:val="-2"/>
                          </w:rPr>
                          <w:t>so</w:t>
                        </w:r>
                        <w:r>
                          <w:rPr>
                            <w:color w:val="231F20"/>
                            <w:spacing w:val="-10"/>
                          </w:rPr>
                          <w:t xml:space="preserve"> </w:t>
                        </w:r>
                        <w:r>
                          <w:rPr>
                            <w:color w:val="231F20"/>
                            <w:spacing w:val="-2"/>
                          </w:rPr>
                          <w:t>doing.</w:t>
                        </w:r>
                        <w:r>
                          <w:rPr>
                            <w:color w:val="231F20"/>
                            <w:spacing w:val="11"/>
                          </w:rPr>
                          <w:t xml:space="preserve"> </w:t>
                        </w:r>
                        <w:r>
                          <w:rPr>
                            <w:color w:val="231F20"/>
                            <w:spacing w:val="-2"/>
                          </w:rPr>
                          <w:t>In</w:t>
                        </w:r>
                        <w:r>
                          <w:rPr>
                            <w:color w:val="231F20"/>
                            <w:spacing w:val="-10"/>
                          </w:rPr>
                          <w:t xml:space="preserve"> </w:t>
                        </w:r>
                        <w:r>
                          <w:rPr>
                            <w:color w:val="231F20"/>
                            <w:spacing w:val="-2"/>
                          </w:rPr>
                          <w:t>other</w:t>
                        </w:r>
                        <w:r>
                          <w:rPr>
                            <w:color w:val="231F20"/>
                            <w:spacing w:val="-9"/>
                          </w:rPr>
                          <w:t xml:space="preserve"> </w:t>
                        </w:r>
                        <w:r>
                          <w:rPr>
                            <w:color w:val="231F20"/>
                            <w:spacing w:val="-2"/>
                          </w:rPr>
                          <w:t>words,</w:t>
                        </w:r>
                        <w:r>
                          <w:rPr>
                            <w:color w:val="231F20"/>
                            <w:spacing w:val="-9"/>
                          </w:rPr>
                          <w:t xml:space="preserve"> </w:t>
                        </w:r>
                        <w:r>
                          <w:rPr>
                            <w:color w:val="231F20"/>
                            <w:spacing w:val="-2"/>
                          </w:rPr>
                          <w:t>we</w:t>
                        </w:r>
                        <w:r>
                          <w:rPr>
                            <w:color w:val="231F20"/>
                            <w:spacing w:val="-9"/>
                          </w:rPr>
                          <w:t xml:space="preserve"> </w:t>
                        </w:r>
                        <w:r>
                          <w:rPr>
                            <w:color w:val="231F20"/>
                            <w:spacing w:val="-2"/>
                          </w:rPr>
                          <w:t>treat</w:t>
                        </w:r>
                        <w:r>
                          <w:rPr>
                            <w:color w:val="231F20"/>
                            <w:spacing w:val="-10"/>
                          </w:rPr>
                          <w:t xml:space="preserve"> </w:t>
                        </w:r>
                        <w:r>
                          <w:rPr>
                            <w:color w:val="231F20"/>
                            <w:spacing w:val="-2"/>
                          </w:rPr>
                          <w:t>sex</w:t>
                        </w:r>
                        <w:r>
                          <w:rPr>
                            <w:color w:val="231F20"/>
                            <w:spacing w:val="-9"/>
                          </w:rPr>
                          <w:t xml:space="preserve"> </w:t>
                        </w:r>
                        <w:r>
                          <w:rPr>
                            <w:color w:val="231F20"/>
                            <w:spacing w:val="-2"/>
                          </w:rPr>
                          <w:t xml:space="preserve">as </w:t>
                        </w:r>
                        <w:r>
                          <w:rPr>
                            <w:color w:val="231F20"/>
                          </w:rPr>
                          <w:t>we</w:t>
                        </w:r>
                        <w:r>
                          <w:rPr>
                            <w:color w:val="231F20"/>
                            <w:spacing w:val="-8"/>
                          </w:rPr>
                          <w:t xml:space="preserve"> </w:t>
                        </w:r>
                        <w:r>
                          <w:rPr>
                            <w:color w:val="231F20"/>
                          </w:rPr>
                          <w:t>would</w:t>
                        </w:r>
                        <w:r>
                          <w:rPr>
                            <w:color w:val="231F20"/>
                            <w:spacing w:val="-8"/>
                          </w:rPr>
                          <w:t xml:space="preserve"> </w:t>
                        </w:r>
                        <w:r>
                          <w:rPr>
                            <w:color w:val="231F20"/>
                          </w:rPr>
                          <w:t>any</w:t>
                        </w:r>
                        <w:r>
                          <w:rPr>
                            <w:color w:val="231F20"/>
                            <w:spacing w:val="-7"/>
                          </w:rPr>
                          <w:t xml:space="preserve"> </w:t>
                        </w:r>
                        <w:r>
                          <w:rPr>
                            <w:color w:val="231F20"/>
                          </w:rPr>
                          <w:t>other</w:t>
                        </w:r>
                        <w:r>
                          <w:rPr>
                            <w:color w:val="231F20"/>
                            <w:spacing w:val="-8"/>
                          </w:rPr>
                          <w:t xml:space="preserve"> </w:t>
                        </w:r>
                        <w:r>
                          <w:rPr>
                            <w:color w:val="231F20"/>
                          </w:rPr>
                          <w:t>problem.</w:t>
                        </w:r>
                        <w:r>
                          <w:rPr>
                            <w:color w:val="231F20"/>
                            <w:spacing w:val="32"/>
                          </w:rPr>
                          <w:t xml:space="preserve"> </w:t>
                        </w:r>
                        <w:r>
                          <w:rPr>
                            <w:color w:val="231F20"/>
                          </w:rPr>
                          <w:t>In</w:t>
                        </w:r>
                        <w:r>
                          <w:rPr>
                            <w:color w:val="231F20"/>
                            <w:spacing w:val="-8"/>
                          </w:rPr>
                          <w:t xml:space="preserve"> </w:t>
                        </w:r>
                        <w:r>
                          <w:rPr>
                            <w:color w:val="231F20"/>
                          </w:rPr>
                          <w:t>meditation,</w:t>
                        </w:r>
                        <w:r>
                          <w:rPr>
                            <w:color w:val="231F20"/>
                            <w:spacing w:val="-7"/>
                          </w:rPr>
                          <w:t xml:space="preserve"> </w:t>
                        </w:r>
                        <w:r>
                          <w:rPr>
                            <w:color w:val="231F20"/>
                          </w:rPr>
                          <w:t>we</w:t>
                        </w:r>
                        <w:r>
                          <w:rPr>
                            <w:color w:val="231F20"/>
                            <w:spacing w:val="-8"/>
                          </w:rPr>
                          <w:t xml:space="preserve"> </w:t>
                        </w:r>
                        <w:r>
                          <w:rPr>
                            <w:color w:val="231F20"/>
                          </w:rPr>
                          <w:t>ask</w:t>
                        </w:r>
                        <w:r>
                          <w:rPr>
                            <w:color w:val="231F20"/>
                            <w:spacing w:val="-7"/>
                          </w:rPr>
                          <w:t xml:space="preserve"> </w:t>
                        </w:r>
                        <w:r>
                          <w:rPr>
                            <w:color w:val="231F20"/>
                          </w:rPr>
                          <w:t>God what</w:t>
                        </w:r>
                        <w:r>
                          <w:rPr>
                            <w:color w:val="231F20"/>
                            <w:spacing w:val="-5"/>
                          </w:rPr>
                          <w:t xml:space="preserve"> </w:t>
                        </w:r>
                        <w:r>
                          <w:rPr>
                            <w:color w:val="231F20"/>
                          </w:rPr>
                          <w:t>we</w:t>
                        </w:r>
                        <w:r>
                          <w:rPr>
                            <w:color w:val="231F20"/>
                            <w:spacing w:val="-5"/>
                          </w:rPr>
                          <w:t xml:space="preserve"> </w:t>
                        </w:r>
                        <w:r>
                          <w:rPr>
                            <w:color w:val="231F20"/>
                          </w:rPr>
                          <w:t>should</w:t>
                        </w:r>
                        <w:r>
                          <w:rPr>
                            <w:color w:val="231F20"/>
                            <w:spacing w:val="-5"/>
                          </w:rPr>
                          <w:t xml:space="preserve"> </w:t>
                        </w:r>
                        <w:r>
                          <w:rPr>
                            <w:color w:val="231F20"/>
                          </w:rPr>
                          <w:t>do</w:t>
                        </w:r>
                        <w:r>
                          <w:rPr>
                            <w:color w:val="231F20"/>
                            <w:spacing w:val="-5"/>
                          </w:rPr>
                          <w:t xml:space="preserve"> </w:t>
                        </w:r>
                        <w:r>
                          <w:rPr>
                            <w:color w:val="231F20"/>
                          </w:rPr>
                          <w:t>about</w:t>
                        </w:r>
                        <w:r>
                          <w:rPr>
                            <w:color w:val="231F20"/>
                            <w:spacing w:val="-5"/>
                          </w:rPr>
                          <w:t xml:space="preserve"> </w:t>
                        </w:r>
                        <w:r>
                          <w:rPr>
                            <w:color w:val="231F20"/>
                          </w:rPr>
                          <w:t>each</w:t>
                        </w:r>
                        <w:r>
                          <w:rPr>
                            <w:color w:val="231F20"/>
                            <w:spacing w:val="-5"/>
                          </w:rPr>
                          <w:t xml:space="preserve"> </w:t>
                        </w:r>
                        <w:r>
                          <w:rPr>
                            <w:color w:val="231F20"/>
                          </w:rPr>
                          <w:t>specific</w:t>
                        </w:r>
                        <w:r>
                          <w:rPr>
                            <w:color w:val="231F20"/>
                            <w:spacing w:val="-5"/>
                          </w:rPr>
                          <w:t xml:space="preserve"> </w:t>
                        </w:r>
                        <w:r>
                          <w:rPr>
                            <w:color w:val="231F20"/>
                          </w:rPr>
                          <w:t>matter.</w:t>
                        </w:r>
                        <w:r>
                          <w:rPr>
                            <w:color w:val="231F20"/>
                            <w:spacing w:val="40"/>
                          </w:rPr>
                          <w:t xml:space="preserve"> </w:t>
                        </w:r>
                        <w:r>
                          <w:rPr>
                            <w:color w:val="231F20"/>
                          </w:rPr>
                          <w:t>The</w:t>
                        </w:r>
                        <w:r>
                          <w:rPr>
                            <w:color w:val="231F20"/>
                            <w:spacing w:val="-5"/>
                          </w:rPr>
                          <w:t xml:space="preserve"> </w:t>
                        </w:r>
                        <w:r>
                          <w:rPr>
                            <w:color w:val="231F20"/>
                          </w:rPr>
                          <w:t xml:space="preserve">right </w:t>
                        </w:r>
                        <w:r>
                          <w:rPr>
                            <w:color w:val="231F20"/>
                            <w:w w:val="105%"/>
                          </w:rPr>
                          <w:t>answer</w:t>
                        </w:r>
                        <w:r>
                          <w:rPr>
                            <w:color w:val="231F20"/>
                            <w:spacing w:val="-1"/>
                            <w:w w:val="105%"/>
                          </w:rPr>
                          <w:t xml:space="preserve"> </w:t>
                        </w:r>
                        <w:r>
                          <w:rPr>
                            <w:color w:val="231F20"/>
                            <w:w w:val="105%"/>
                          </w:rPr>
                          <w:t>will</w:t>
                        </w:r>
                        <w:r>
                          <w:rPr>
                            <w:color w:val="231F20"/>
                            <w:spacing w:val="-1"/>
                            <w:w w:val="105%"/>
                          </w:rPr>
                          <w:t xml:space="preserve"> </w:t>
                        </w:r>
                        <w:r>
                          <w:rPr>
                            <w:color w:val="231F20"/>
                            <w:w w:val="105%"/>
                          </w:rPr>
                          <w:t>come,</w:t>
                        </w:r>
                        <w:r>
                          <w:rPr>
                            <w:color w:val="231F20"/>
                            <w:spacing w:val="-1"/>
                            <w:w w:val="105%"/>
                          </w:rPr>
                          <w:t xml:space="preserve"> </w:t>
                        </w:r>
                        <w:r>
                          <w:rPr>
                            <w:color w:val="231F20"/>
                            <w:w w:val="105%"/>
                          </w:rPr>
                          <w:t>if</w:t>
                        </w:r>
                        <w:r>
                          <w:rPr>
                            <w:color w:val="231F20"/>
                            <w:spacing w:val="-1"/>
                            <w:w w:val="105%"/>
                          </w:rPr>
                          <w:t xml:space="preserve"> </w:t>
                        </w:r>
                        <w:r>
                          <w:rPr>
                            <w:color w:val="231F20"/>
                            <w:w w:val="105%"/>
                          </w:rPr>
                          <w:t>we</w:t>
                        </w:r>
                        <w:r>
                          <w:rPr>
                            <w:color w:val="231F20"/>
                            <w:spacing w:val="-1"/>
                            <w:w w:val="105%"/>
                          </w:rPr>
                          <w:t xml:space="preserve"> </w:t>
                        </w:r>
                        <w:r>
                          <w:rPr>
                            <w:color w:val="231F20"/>
                            <w:w w:val="105%"/>
                          </w:rPr>
                          <w:t>want</w:t>
                        </w:r>
                        <w:r>
                          <w:rPr>
                            <w:color w:val="231F20"/>
                            <w:spacing w:val="-1"/>
                            <w:w w:val="105%"/>
                          </w:rPr>
                          <w:t xml:space="preserve"> </w:t>
                        </w:r>
                        <w:r>
                          <w:rPr>
                            <w:color w:val="231F20"/>
                            <w:w w:val="105%"/>
                          </w:rPr>
                          <w:t>it.</w:t>
                        </w:r>
                      </w:p>
                      <w:p w14:paraId="763B2494" w14:textId="77777777" w:rsidR="00000000" w:rsidRDefault="00000000">
                        <w:pPr>
                          <w:pStyle w:val="BodyText"/>
                          <w:kinsoku w:val="0"/>
                          <w:overflowPunct w:val="0"/>
                          <w:spacing w:line="9.90pt" w:lineRule="exact"/>
                          <w:ind w:start="6.45pt" w:end="0pt" w:firstLine="0pt"/>
                          <w:rPr>
                            <w:color w:val="231F20"/>
                            <w:spacing w:val="-4"/>
                            <w:w w:val="105%"/>
                          </w:rPr>
                        </w:pPr>
                        <w:r>
                          <w:rPr>
                            <w:color w:val="231F20"/>
                            <w:w w:val="105%"/>
                          </w:rPr>
                          <w:t>God</w:t>
                        </w:r>
                        <w:r>
                          <w:rPr>
                            <w:color w:val="231F20"/>
                            <w:spacing w:val="-8"/>
                            <w:w w:val="105%"/>
                          </w:rPr>
                          <w:t xml:space="preserve"> </w:t>
                        </w:r>
                        <w:r>
                          <w:rPr>
                            <w:color w:val="231F20"/>
                            <w:w w:val="105%"/>
                          </w:rPr>
                          <w:t>alone</w:t>
                        </w:r>
                        <w:r>
                          <w:rPr>
                            <w:color w:val="231F20"/>
                            <w:spacing w:val="-8"/>
                            <w:w w:val="105%"/>
                          </w:rPr>
                          <w:t xml:space="preserve"> </w:t>
                        </w:r>
                        <w:r>
                          <w:rPr>
                            <w:color w:val="231F20"/>
                            <w:w w:val="105%"/>
                          </w:rPr>
                          <w:t>can</w:t>
                        </w:r>
                        <w:r>
                          <w:rPr>
                            <w:color w:val="231F20"/>
                            <w:spacing w:val="-7"/>
                            <w:w w:val="105%"/>
                          </w:rPr>
                          <w:t xml:space="preserve"> </w:t>
                        </w:r>
                        <w:r>
                          <w:rPr>
                            <w:color w:val="231F20"/>
                            <w:w w:val="105%"/>
                          </w:rPr>
                          <w:t>judge</w:t>
                        </w:r>
                        <w:r>
                          <w:rPr>
                            <w:color w:val="231F20"/>
                            <w:spacing w:val="-8"/>
                            <w:w w:val="105%"/>
                          </w:rPr>
                          <w:t xml:space="preserve"> </w:t>
                        </w:r>
                        <w:r>
                          <w:rPr>
                            <w:color w:val="231F20"/>
                            <w:w w:val="105%"/>
                          </w:rPr>
                          <w:t>our</w:t>
                        </w:r>
                        <w:r>
                          <w:rPr>
                            <w:color w:val="231F20"/>
                            <w:spacing w:val="-7"/>
                            <w:w w:val="105%"/>
                          </w:rPr>
                          <w:t xml:space="preserve"> </w:t>
                        </w:r>
                        <w:r>
                          <w:rPr>
                            <w:color w:val="231F20"/>
                            <w:w w:val="105%"/>
                          </w:rPr>
                          <w:t>sex</w:t>
                        </w:r>
                        <w:r>
                          <w:rPr>
                            <w:color w:val="231F20"/>
                            <w:spacing w:val="-8"/>
                            <w:w w:val="105%"/>
                          </w:rPr>
                          <w:t xml:space="preserve"> </w:t>
                        </w:r>
                        <w:r>
                          <w:rPr>
                            <w:color w:val="231F20"/>
                            <w:w w:val="105%"/>
                          </w:rPr>
                          <w:t>situation.</w:t>
                        </w:r>
                        <w:r>
                          <w:rPr>
                            <w:color w:val="231F20"/>
                            <w:spacing w:val="33"/>
                            <w:w w:val="105%"/>
                          </w:rPr>
                          <w:t xml:space="preserve"> </w:t>
                        </w:r>
                        <w:r>
                          <w:rPr>
                            <w:color w:val="231F20"/>
                            <w:w w:val="105%"/>
                          </w:rPr>
                          <w:t>Counsel</w:t>
                        </w:r>
                        <w:r>
                          <w:rPr>
                            <w:color w:val="231F20"/>
                            <w:spacing w:val="-7"/>
                            <w:w w:val="105%"/>
                          </w:rPr>
                          <w:t xml:space="preserve"> </w:t>
                        </w:r>
                        <w:r>
                          <w:rPr>
                            <w:color w:val="231F20"/>
                            <w:spacing w:val="-4"/>
                            <w:w w:val="105%"/>
                          </w:rPr>
                          <w:t>with</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242E114C" w14:textId="4D24FC18"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1947008" behindDoc="1" locked="0" layoutInCell="0" allowOverlap="1" wp14:anchorId="14B8FD8C" wp14:editId="573CA8CF">
            <wp:simplePos x="0" y="0"/>
            <wp:positionH relativeFrom="page">
              <wp:posOffset>353060</wp:posOffset>
            </wp:positionH>
            <wp:positionV relativeFrom="page">
              <wp:posOffset>207645</wp:posOffset>
            </wp:positionV>
            <wp:extent cx="152400" cy="138430"/>
            <wp:effectExtent l="0" t="0" r="0" b="0"/>
            <wp:wrapNone/>
            <wp:docPr id="360" name="Text Box 284"/>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5240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086007A4"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70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48032" behindDoc="1" locked="0" layoutInCell="0" allowOverlap="1" wp14:anchorId="17E3B097" wp14:editId="3E53E31A">
            <wp:simplePos x="0" y="0"/>
            <wp:positionH relativeFrom="page">
              <wp:posOffset>994410</wp:posOffset>
            </wp:positionH>
            <wp:positionV relativeFrom="page">
              <wp:posOffset>207645</wp:posOffset>
            </wp:positionV>
            <wp:extent cx="1410970" cy="138430"/>
            <wp:effectExtent l="0" t="0" r="0" b="0"/>
            <wp:wrapNone/>
            <wp:docPr id="359" name="Text Box 285"/>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41097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33AB3E20"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ALCOHOLICS</w:t>
                        </w:r>
                        <w:r>
                          <w:rPr>
                            <w:color w:val="231F20"/>
                            <w:spacing w:val="53"/>
                            <w:sz w:val="16"/>
                            <w:szCs w:val="16"/>
                          </w:rPr>
                          <w:t xml:space="preserve"> </w:t>
                        </w:r>
                        <w:r>
                          <w:rPr>
                            <w:color w:val="231F20"/>
                            <w:spacing w:val="-2"/>
                            <w:sz w:val="16"/>
                            <w:szCs w:val="16"/>
                          </w:rPr>
                          <w:t>ANONYMOUS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49056" behindDoc="1" locked="0" layoutInCell="0" allowOverlap="1" wp14:anchorId="14FA4456" wp14:editId="0EAC91B0">
            <wp:simplePos x="0" y="0"/>
            <wp:positionH relativeFrom="page">
              <wp:posOffset>353060</wp:posOffset>
            </wp:positionH>
            <wp:positionV relativeFrom="page">
              <wp:posOffset>377190</wp:posOffset>
            </wp:positionV>
            <wp:extent cx="2618740" cy="4424680"/>
            <wp:effectExtent l="0" t="0" r="0" b="0"/>
            <wp:wrapNone/>
            <wp:docPr id="358" name="Text Box 286"/>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18740" cy="4424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5056195B" w14:textId="77777777" w:rsidR="00000000" w:rsidRDefault="00000000">
                        <w:pPr>
                          <w:pStyle w:val="BodyText"/>
                          <w:kinsoku w:val="0"/>
                          <w:overflowPunct w:val="0"/>
                          <w:spacing w:before="0.85pt" w:line="12.95pt" w:lineRule="auto"/>
                          <w:ind w:end="1pt" w:firstLine="0pt"/>
                          <w:rPr>
                            <w:color w:val="231F20"/>
                            <w:spacing w:val="-2"/>
                            <w:w w:val="105%"/>
                          </w:rPr>
                        </w:pPr>
                        <w:r>
                          <w:rPr>
                            <w:color w:val="231F20"/>
                            <w:w w:val="105%"/>
                          </w:rPr>
                          <w:t xml:space="preserve">persons is often desirable, but we let God be the final </w:t>
                        </w:r>
                        <w:r>
                          <w:rPr>
                            <w:color w:val="231F20"/>
                          </w:rPr>
                          <w:t>judge.</w:t>
                        </w:r>
                        <w:r>
                          <w:rPr>
                            <w:color w:val="231F20"/>
                            <w:spacing w:val="19"/>
                          </w:rPr>
                          <w:t xml:space="preserve"> </w:t>
                        </w:r>
                        <w:r>
                          <w:rPr>
                            <w:color w:val="231F20"/>
                          </w:rPr>
                          <w:t>We</w:t>
                        </w:r>
                        <w:r>
                          <w:rPr>
                            <w:color w:val="231F20"/>
                            <w:spacing w:val="-10"/>
                          </w:rPr>
                          <w:t xml:space="preserve"> </w:t>
                        </w:r>
                        <w:r>
                          <w:rPr>
                            <w:color w:val="231F20"/>
                          </w:rPr>
                          <w:t>realize</w:t>
                        </w:r>
                        <w:r>
                          <w:rPr>
                            <w:color w:val="231F20"/>
                            <w:spacing w:val="-10"/>
                          </w:rPr>
                          <w:t xml:space="preserve"> </w:t>
                        </w:r>
                        <w:r>
                          <w:rPr>
                            <w:color w:val="231F20"/>
                          </w:rPr>
                          <w:t>that</w:t>
                        </w:r>
                        <w:r>
                          <w:rPr>
                            <w:color w:val="231F20"/>
                            <w:spacing w:val="-10"/>
                          </w:rPr>
                          <w:t xml:space="preserve"> </w:t>
                        </w:r>
                        <w:r>
                          <w:rPr>
                            <w:color w:val="231F20"/>
                          </w:rPr>
                          <w:t>some</w:t>
                        </w:r>
                        <w:r>
                          <w:rPr>
                            <w:color w:val="231F20"/>
                            <w:spacing w:val="-10"/>
                          </w:rPr>
                          <w:t xml:space="preserve"> </w:t>
                        </w:r>
                        <w:r>
                          <w:rPr>
                            <w:color w:val="231F20"/>
                          </w:rPr>
                          <w:t>people</w:t>
                        </w:r>
                        <w:r>
                          <w:rPr>
                            <w:color w:val="231F20"/>
                            <w:spacing w:val="-10"/>
                          </w:rPr>
                          <w:t xml:space="preserve"> </w:t>
                        </w:r>
                        <w:r>
                          <w:rPr>
                            <w:color w:val="231F20"/>
                          </w:rPr>
                          <w:t>are</w:t>
                        </w:r>
                        <w:r>
                          <w:rPr>
                            <w:color w:val="231F20"/>
                            <w:spacing w:val="-10"/>
                          </w:rPr>
                          <w:t xml:space="preserve"> </w:t>
                        </w:r>
                        <w:r>
                          <w:rPr>
                            <w:color w:val="231F20"/>
                          </w:rPr>
                          <w:t>as</w:t>
                        </w:r>
                        <w:r>
                          <w:rPr>
                            <w:color w:val="231F20"/>
                            <w:spacing w:val="-10"/>
                          </w:rPr>
                          <w:t xml:space="preserve"> </w:t>
                        </w:r>
                        <w:r>
                          <w:rPr>
                            <w:color w:val="231F20"/>
                          </w:rPr>
                          <w:t>fanatical</w:t>
                        </w:r>
                        <w:r>
                          <w:rPr>
                            <w:color w:val="231F20"/>
                            <w:spacing w:val="-10"/>
                          </w:rPr>
                          <w:t xml:space="preserve"> </w:t>
                        </w:r>
                        <w:r>
                          <w:rPr>
                            <w:color w:val="231F20"/>
                          </w:rPr>
                          <w:t>about sex as others are loose.</w:t>
                        </w:r>
                        <w:r>
                          <w:rPr>
                            <w:color w:val="231F20"/>
                            <w:spacing w:val="25"/>
                          </w:rPr>
                          <w:t xml:space="preserve"> </w:t>
                        </w:r>
                        <w:r>
                          <w:rPr>
                            <w:color w:val="231F20"/>
                          </w:rPr>
                          <w:t xml:space="preserve">We avoid hysterical thinking or </w:t>
                        </w:r>
                        <w:r>
                          <w:rPr>
                            <w:color w:val="231F20"/>
                            <w:spacing w:val="-2"/>
                            <w:w w:val="105%"/>
                          </w:rPr>
                          <w:t>advice.</w:t>
                        </w:r>
                      </w:p>
                      <w:p w14:paraId="1217A7B4" w14:textId="77777777" w:rsidR="00000000" w:rsidRDefault="00000000">
                        <w:pPr>
                          <w:pStyle w:val="BodyText"/>
                          <w:kinsoku w:val="0"/>
                          <w:overflowPunct w:val="0"/>
                          <w:spacing w:before="0.30pt" w:line="12.95pt" w:lineRule="auto"/>
                          <w:rPr>
                            <w:color w:val="231F20"/>
                            <w:spacing w:val="-2"/>
                            <w:w w:val="105%"/>
                          </w:rPr>
                        </w:pPr>
                        <w:r>
                          <w:rPr>
                            <w:color w:val="231F20"/>
                          </w:rPr>
                          <w:t>Suppose</w:t>
                        </w:r>
                        <w:r>
                          <w:rPr>
                            <w:color w:val="231F20"/>
                            <w:spacing w:val="-3"/>
                          </w:rPr>
                          <w:t xml:space="preserve"> </w:t>
                        </w:r>
                        <w:r>
                          <w:rPr>
                            <w:color w:val="231F20"/>
                          </w:rPr>
                          <w:t>we</w:t>
                        </w:r>
                        <w:r>
                          <w:rPr>
                            <w:color w:val="231F20"/>
                            <w:spacing w:val="-3"/>
                          </w:rPr>
                          <w:t xml:space="preserve"> </w:t>
                        </w:r>
                        <w:r>
                          <w:rPr>
                            <w:color w:val="231F20"/>
                          </w:rPr>
                          <w:t>fall</w:t>
                        </w:r>
                        <w:r>
                          <w:rPr>
                            <w:color w:val="231F20"/>
                            <w:spacing w:val="-3"/>
                          </w:rPr>
                          <w:t xml:space="preserve"> </w:t>
                        </w:r>
                        <w:r>
                          <w:rPr>
                            <w:color w:val="231F20"/>
                          </w:rPr>
                          <w:t>short</w:t>
                        </w:r>
                        <w:r>
                          <w:rPr>
                            <w:color w:val="231F20"/>
                            <w:spacing w:val="-3"/>
                          </w:rPr>
                          <w:t xml:space="preserve"> </w:t>
                        </w:r>
                        <w:r>
                          <w:rPr>
                            <w:color w:val="231F20"/>
                          </w:rPr>
                          <w:t>of</w:t>
                        </w:r>
                        <w:r>
                          <w:rPr>
                            <w:color w:val="231F20"/>
                            <w:spacing w:val="-3"/>
                          </w:rPr>
                          <w:t xml:space="preserve"> </w:t>
                        </w:r>
                        <w:r>
                          <w:rPr>
                            <w:color w:val="231F20"/>
                          </w:rPr>
                          <w:t>the</w:t>
                        </w:r>
                        <w:r>
                          <w:rPr>
                            <w:color w:val="231F20"/>
                            <w:spacing w:val="-2"/>
                          </w:rPr>
                          <w:t xml:space="preserve"> </w:t>
                        </w:r>
                        <w:r>
                          <w:rPr>
                            <w:color w:val="231F20"/>
                          </w:rPr>
                          <w:t>chosen</w:t>
                        </w:r>
                        <w:r>
                          <w:rPr>
                            <w:color w:val="231F20"/>
                            <w:spacing w:val="-2"/>
                          </w:rPr>
                          <w:t xml:space="preserve"> </w:t>
                        </w:r>
                        <w:r>
                          <w:rPr>
                            <w:color w:val="231F20"/>
                          </w:rPr>
                          <w:t>ideal</w:t>
                        </w:r>
                        <w:r>
                          <w:rPr>
                            <w:color w:val="231F20"/>
                            <w:spacing w:val="-2"/>
                          </w:rPr>
                          <w:t xml:space="preserve"> </w:t>
                        </w:r>
                        <w:r>
                          <w:rPr>
                            <w:color w:val="231F20"/>
                          </w:rPr>
                          <w:t>and</w:t>
                        </w:r>
                        <w:r>
                          <w:rPr>
                            <w:color w:val="231F20"/>
                            <w:spacing w:val="-2"/>
                          </w:rPr>
                          <w:t xml:space="preserve"> </w:t>
                        </w:r>
                        <w:r>
                          <w:rPr>
                            <w:color w:val="231F20"/>
                          </w:rPr>
                          <w:t>stumble? Does</w:t>
                        </w:r>
                        <w:r>
                          <w:rPr>
                            <w:color w:val="231F20"/>
                            <w:spacing w:val="-6"/>
                          </w:rPr>
                          <w:t xml:space="preserve"> </w:t>
                        </w:r>
                        <w:r>
                          <w:rPr>
                            <w:color w:val="231F20"/>
                          </w:rPr>
                          <w:t>this</w:t>
                        </w:r>
                        <w:r>
                          <w:rPr>
                            <w:color w:val="231F20"/>
                            <w:spacing w:val="-6"/>
                          </w:rPr>
                          <w:t xml:space="preserve"> </w:t>
                        </w:r>
                        <w:r>
                          <w:rPr>
                            <w:color w:val="231F20"/>
                          </w:rPr>
                          <w:t>mean</w:t>
                        </w:r>
                        <w:r>
                          <w:rPr>
                            <w:color w:val="231F20"/>
                            <w:spacing w:val="-6"/>
                          </w:rPr>
                          <w:t xml:space="preserve"> </w:t>
                        </w:r>
                        <w:r>
                          <w:rPr>
                            <w:color w:val="231F20"/>
                          </w:rPr>
                          <w:t>we</w:t>
                        </w:r>
                        <w:r>
                          <w:rPr>
                            <w:color w:val="231F20"/>
                            <w:spacing w:val="-6"/>
                          </w:rPr>
                          <w:t xml:space="preserve"> </w:t>
                        </w:r>
                        <w:r>
                          <w:rPr>
                            <w:color w:val="231F20"/>
                          </w:rPr>
                          <w:t>are</w:t>
                        </w:r>
                        <w:r>
                          <w:rPr>
                            <w:color w:val="231F20"/>
                            <w:spacing w:val="-6"/>
                          </w:rPr>
                          <w:t xml:space="preserve"> </w:t>
                        </w:r>
                        <w:r>
                          <w:rPr>
                            <w:color w:val="231F20"/>
                          </w:rPr>
                          <w:t>going</w:t>
                        </w:r>
                        <w:r>
                          <w:rPr>
                            <w:color w:val="231F20"/>
                            <w:spacing w:val="-6"/>
                          </w:rPr>
                          <w:t xml:space="preserve"> </w:t>
                        </w:r>
                        <w:r>
                          <w:rPr>
                            <w:color w:val="231F20"/>
                          </w:rPr>
                          <w:t>to</w:t>
                        </w:r>
                        <w:r>
                          <w:rPr>
                            <w:color w:val="231F20"/>
                            <w:spacing w:val="-6"/>
                          </w:rPr>
                          <w:t xml:space="preserve"> </w:t>
                        </w:r>
                        <w:r>
                          <w:rPr>
                            <w:color w:val="231F20"/>
                          </w:rPr>
                          <w:t>get</w:t>
                        </w:r>
                        <w:r>
                          <w:rPr>
                            <w:color w:val="231F20"/>
                            <w:spacing w:val="-6"/>
                          </w:rPr>
                          <w:t xml:space="preserve"> </w:t>
                        </w:r>
                        <w:r>
                          <w:rPr>
                            <w:color w:val="231F20"/>
                          </w:rPr>
                          <w:t>drunk?</w:t>
                        </w:r>
                        <w:r>
                          <w:rPr>
                            <w:color w:val="231F20"/>
                            <w:spacing w:val="35"/>
                          </w:rPr>
                          <w:t xml:space="preserve"> </w:t>
                        </w:r>
                        <w:r>
                          <w:rPr>
                            <w:color w:val="231F20"/>
                          </w:rPr>
                          <w:t>Some</w:t>
                        </w:r>
                        <w:r>
                          <w:rPr>
                            <w:color w:val="231F20"/>
                            <w:spacing w:val="-6"/>
                          </w:rPr>
                          <w:t xml:space="preserve"> </w:t>
                        </w:r>
                        <w:r>
                          <w:rPr>
                            <w:color w:val="231F20"/>
                          </w:rPr>
                          <w:t xml:space="preserve">people </w:t>
                        </w:r>
                        <w:r>
                          <w:rPr>
                            <w:color w:val="231F20"/>
                            <w:w w:val="105%"/>
                          </w:rPr>
                          <w:t>tell</w:t>
                        </w:r>
                        <w:r>
                          <w:rPr>
                            <w:color w:val="231F20"/>
                            <w:spacing w:val="-12"/>
                            <w:w w:val="105%"/>
                          </w:rPr>
                          <w:t xml:space="preserve"> </w:t>
                        </w:r>
                        <w:r>
                          <w:rPr>
                            <w:color w:val="231F20"/>
                            <w:w w:val="105%"/>
                          </w:rPr>
                          <w:t>us</w:t>
                        </w:r>
                        <w:r>
                          <w:rPr>
                            <w:color w:val="231F20"/>
                            <w:spacing w:val="-12"/>
                            <w:w w:val="105%"/>
                          </w:rPr>
                          <w:t xml:space="preserve"> </w:t>
                        </w:r>
                        <w:r>
                          <w:rPr>
                            <w:color w:val="231F20"/>
                            <w:w w:val="105%"/>
                          </w:rPr>
                          <w:t>so.</w:t>
                        </w:r>
                        <w:r>
                          <w:rPr>
                            <w:color w:val="231F20"/>
                            <w:spacing w:val="8"/>
                            <w:w w:val="105%"/>
                          </w:rPr>
                          <w:t xml:space="preserve"> </w:t>
                        </w:r>
                        <w:r>
                          <w:rPr>
                            <w:color w:val="231F20"/>
                            <w:w w:val="105%"/>
                          </w:rPr>
                          <w:t>But</w:t>
                        </w:r>
                        <w:r>
                          <w:rPr>
                            <w:color w:val="231F20"/>
                            <w:spacing w:val="-12"/>
                            <w:w w:val="105%"/>
                          </w:rPr>
                          <w:t xml:space="preserve"> </w:t>
                        </w:r>
                        <w:r>
                          <w:rPr>
                            <w:color w:val="231F20"/>
                            <w:w w:val="105%"/>
                          </w:rPr>
                          <w:t>this</w:t>
                        </w:r>
                        <w:r>
                          <w:rPr>
                            <w:color w:val="231F20"/>
                            <w:spacing w:val="-12"/>
                            <w:w w:val="105%"/>
                          </w:rPr>
                          <w:t xml:space="preserve"> </w:t>
                        </w:r>
                        <w:r>
                          <w:rPr>
                            <w:color w:val="231F20"/>
                            <w:w w:val="105%"/>
                          </w:rPr>
                          <w:t>is</w:t>
                        </w:r>
                        <w:r>
                          <w:rPr>
                            <w:color w:val="231F20"/>
                            <w:spacing w:val="-12"/>
                            <w:w w:val="105%"/>
                          </w:rPr>
                          <w:t xml:space="preserve"> </w:t>
                        </w:r>
                        <w:r>
                          <w:rPr>
                            <w:color w:val="231F20"/>
                            <w:w w:val="105%"/>
                          </w:rPr>
                          <w:t>only</w:t>
                        </w:r>
                        <w:r>
                          <w:rPr>
                            <w:color w:val="231F20"/>
                            <w:spacing w:val="-11"/>
                            <w:w w:val="105%"/>
                          </w:rPr>
                          <w:t xml:space="preserve"> </w:t>
                        </w:r>
                        <w:r>
                          <w:rPr>
                            <w:color w:val="231F20"/>
                            <w:w w:val="105%"/>
                          </w:rPr>
                          <w:t>a</w:t>
                        </w:r>
                        <w:r>
                          <w:rPr>
                            <w:color w:val="231F20"/>
                            <w:spacing w:val="-12"/>
                            <w:w w:val="105%"/>
                          </w:rPr>
                          <w:t xml:space="preserve"> </w:t>
                        </w:r>
                        <w:r>
                          <w:rPr>
                            <w:color w:val="231F20"/>
                            <w:w w:val="105%"/>
                          </w:rPr>
                          <w:t>half-truth.</w:t>
                        </w:r>
                        <w:r>
                          <w:rPr>
                            <w:color w:val="231F20"/>
                            <w:spacing w:val="20"/>
                            <w:w w:val="105%"/>
                          </w:rPr>
                          <w:t xml:space="preserve"> </w:t>
                        </w:r>
                        <w:r>
                          <w:rPr>
                            <w:color w:val="231F20"/>
                            <w:w w:val="105%"/>
                          </w:rPr>
                          <w:t>It</w:t>
                        </w:r>
                        <w:r>
                          <w:rPr>
                            <w:color w:val="231F20"/>
                            <w:spacing w:val="-12"/>
                            <w:w w:val="105%"/>
                          </w:rPr>
                          <w:t xml:space="preserve"> </w:t>
                        </w:r>
                        <w:r>
                          <w:rPr>
                            <w:color w:val="231F20"/>
                            <w:w w:val="105%"/>
                          </w:rPr>
                          <w:t>depends</w:t>
                        </w:r>
                        <w:r>
                          <w:rPr>
                            <w:color w:val="231F20"/>
                            <w:spacing w:val="-12"/>
                            <w:w w:val="105%"/>
                          </w:rPr>
                          <w:t xml:space="preserve"> </w:t>
                        </w:r>
                        <w:r>
                          <w:rPr>
                            <w:color w:val="231F20"/>
                            <w:w w:val="105%"/>
                          </w:rPr>
                          <w:t>on</w:t>
                        </w:r>
                        <w:r>
                          <w:rPr>
                            <w:color w:val="231F20"/>
                            <w:spacing w:val="-12"/>
                            <w:w w:val="105%"/>
                          </w:rPr>
                          <w:t xml:space="preserve"> </w:t>
                        </w:r>
                        <w:r>
                          <w:rPr>
                            <w:color w:val="231F20"/>
                            <w:w w:val="105%"/>
                          </w:rPr>
                          <w:t>us and</w:t>
                        </w:r>
                        <w:r>
                          <w:rPr>
                            <w:color w:val="231F20"/>
                            <w:spacing w:val="-1"/>
                            <w:w w:val="105%"/>
                          </w:rPr>
                          <w:t xml:space="preserve"> </w:t>
                        </w:r>
                        <w:r>
                          <w:rPr>
                            <w:color w:val="231F20"/>
                            <w:w w:val="105%"/>
                          </w:rPr>
                          <w:t>on</w:t>
                        </w:r>
                        <w:r>
                          <w:rPr>
                            <w:color w:val="231F20"/>
                            <w:spacing w:val="-1"/>
                            <w:w w:val="105%"/>
                          </w:rPr>
                          <w:t xml:space="preserve"> </w:t>
                        </w:r>
                        <w:r>
                          <w:rPr>
                            <w:color w:val="231F20"/>
                            <w:w w:val="105%"/>
                          </w:rPr>
                          <w:t>our</w:t>
                        </w:r>
                        <w:r>
                          <w:rPr>
                            <w:color w:val="231F20"/>
                            <w:spacing w:val="-1"/>
                            <w:w w:val="105%"/>
                          </w:rPr>
                          <w:t xml:space="preserve"> </w:t>
                        </w:r>
                        <w:r>
                          <w:rPr>
                            <w:color w:val="231F20"/>
                            <w:w w:val="105%"/>
                          </w:rPr>
                          <w:t>motives.</w:t>
                        </w:r>
                        <w:r>
                          <w:rPr>
                            <w:color w:val="231F20"/>
                            <w:spacing w:val="40"/>
                            <w:w w:val="105%"/>
                          </w:rPr>
                          <w:t xml:space="preserve"> </w:t>
                        </w:r>
                        <w:r>
                          <w:rPr>
                            <w:color w:val="231F20"/>
                            <w:w w:val="105%"/>
                          </w:rPr>
                          <w:t>If</w:t>
                        </w:r>
                        <w:r>
                          <w:rPr>
                            <w:color w:val="231F20"/>
                            <w:spacing w:val="-1"/>
                            <w:w w:val="105%"/>
                          </w:rPr>
                          <w:t xml:space="preserve"> </w:t>
                        </w:r>
                        <w:r>
                          <w:rPr>
                            <w:color w:val="231F20"/>
                            <w:w w:val="105%"/>
                          </w:rPr>
                          <w:t>we</w:t>
                        </w:r>
                        <w:r>
                          <w:rPr>
                            <w:color w:val="231F20"/>
                            <w:spacing w:val="-1"/>
                            <w:w w:val="105%"/>
                          </w:rPr>
                          <w:t xml:space="preserve"> </w:t>
                        </w:r>
                        <w:r>
                          <w:rPr>
                            <w:color w:val="231F20"/>
                            <w:w w:val="105%"/>
                          </w:rPr>
                          <w:t>are</w:t>
                        </w:r>
                        <w:r>
                          <w:rPr>
                            <w:color w:val="231F20"/>
                            <w:spacing w:val="-1"/>
                            <w:w w:val="105%"/>
                          </w:rPr>
                          <w:t xml:space="preserve"> </w:t>
                        </w:r>
                        <w:r>
                          <w:rPr>
                            <w:color w:val="231F20"/>
                            <w:w w:val="105%"/>
                          </w:rPr>
                          <w:t>sorry</w:t>
                        </w:r>
                        <w:r>
                          <w:rPr>
                            <w:color w:val="231F20"/>
                            <w:spacing w:val="-1"/>
                            <w:w w:val="105%"/>
                          </w:rPr>
                          <w:t xml:space="preserve"> </w:t>
                        </w:r>
                        <w:r>
                          <w:rPr>
                            <w:color w:val="231F20"/>
                            <w:w w:val="105%"/>
                          </w:rPr>
                          <w:t>for</w:t>
                        </w:r>
                        <w:r>
                          <w:rPr>
                            <w:color w:val="231F20"/>
                            <w:spacing w:val="-1"/>
                            <w:w w:val="105%"/>
                          </w:rPr>
                          <w:t xml:space="preserve"> </w:t>
                        </w:r>
                        <w:r>
                          <w:rPr>
                            <w:color w:val="231F20"/>
                            <w:w w:val="105%"/>
                          </w:rPr>
                          <w:t>what</w:t>
                        </w:r>
                        <w:r>
                          <w:rPr>
                            <w:color w:val="231F20"/>
                            <w:spacing w:val="-1"/>
                            <w:w w:val="105%"/>
                          </w:rPr>
                          <w:t xml:space="preserve"> </w:t>
                        </w:r>
                        <w:r>
                          <w:rPr>
                            <w:color w:val="231F20"/>
                            <w:w w:val="105%"/>
                          </w:rPr>
                          <w:t>we</w:t>
                        </w:r>
                        <w:r>
                          <w:rPr>
                            <w:color w:val="231F20"/>
                            <w:spacing w:val="-1"/>
                            <w:w w:val="105%"/>
                          </w:rPr>
                          <w:t xml:space="preserve"> </w:t>
                        </w:r>
                        <w:r>
                          <w:rPr>
                            <w:color w:val="231F20"/>
                            <w:w w:val="105%"/>
                          </w:rPr>
                          <w:t>have done, and have the honest desire to let God take us to better things, we believe we will be forgiven and will have learned our lesson.</w:t>
                        </w:r>
                        <w:r>
                          <w:rPr>
                            <w:color w:val="231F20"/>
                            <w:spacing w:val="40"/>
                            <w:w w:val="105%"/>
                          </w:rPr>
                          <w:t xml:space="preserve"> </w:t>
                        </w:r>
                        <w:r>
                          <w:rPr>
                            <w:color w:val="231F20"/>
                            <w:w w:val="105%"/>
                          </w:rPr>
                          <w:t>If we are not sorry, and our conduct</w:t>
                        </w:r>
                        <w:r>
                          <w:rPr>
                            <w:color w:val="231F20"/>
                            <w:spacing w:val="-4"/>
                            <w:w w:val="105%"/>
                          </w:rPr>
                          <w:t xml:space="preserve"> </w:t>
                        </w:r>
                        <w:r>
                          <w:rPr>
                            <w:color w:val="231F20"/>
                            <w:w w:val="105%"/>
                          </w:rPr>
                          <w:t>continues</w:t>
                        </w:r>
                        <w:r>
                          <w:rPr>
                            <w:color w:val="231F20"/>
                            <w:spacing w:val="-4"/>
                            <w:w w:val="105%"/>
                          </w:rPr>
                          <w:t xml:space="preserve"> </w:t>
                        </w:r>
                        <w:r>
                          <w:rPr>
                            <w:color w:val="231F20"/>
                            <w:w w:val="105%"/>
                          </w:rPr>
                          <w:t>to</w:t>
                        </w:r>
                        <w:r>
                          <w:rPr>
                            <w:color w:val="231F20"/>
                            <w:spacing w:val="-4"/>
                            <w:w w:val="105%"/>
                          </w:rPr>
                          <w:t xml:space="preserve"> </w:t>
                        </w:r>
                        <w:r>
                          <w:rPr>
                            <w:color w:val="231F20"/>
                            <w:w w:val="105%"/>
                          </w:rPr>
                          <w:t>harm</w:t>
                        </w:r>
                        <w:r>
                          <w:rPr>
                            <w:color w:val="231F20"/>
                            <w:spacing w:val="-4"/>
                            <w:w w:val="105%"/>
                          </w:rPr>
                          <w:t xml:space="preserve"> </w:t>
                        </w:r>
                        <w:r>
                          <w:rPr>
                            <w:color w:val="231F20"/>
                            <w:w w:val="105%"/>
                          </w:rPr>
                          <w:t>others,</w:t>
                        </w:r>
                        <w:r>
                          <w:rPr>
                            <w:color w:val="231F20"/>
                            <w:spacing w:val="-4"/>
                            <w:w w:val="105%"/>
                          </w:rPr>
                          <w:t xml:space="preserve"> </w:t>
                        </w:r>
                        <w:r>
                          <w:rPr>
                            <w:color w:val="231F20"/>
                            <w:w w:val="105%"/>
                          </w:rPr>
                          <w:t>we</w:t>
                        </w:r>
                        <w:r>
                          <w:rPr>
                            <w:color w:val="231F20"/>
                            <w:spacing w:val="-5"/>
                            <w:w w:val="105%"/>
                          </w:rPr>
                          <w:t xml:space="preserve"> </w:t>
                        </w:r>
                        <w:r>
                          <w:rPr>
                            <w:color w:val="231F20"/>
                            <w:w w:val="105%"/>
                          </w:rPr>
                          <w:t>are</w:t>
                        </w:r>
                        <w:r>
                          <w:rPr>
                            <w:color w:val="231F20"/>
                            <w:spacing w:val="-4"/>
                            <w:w w:val="105%"/>
                          </w:rPr>
                          <w:t xml:space="preserve"> </w:t>
                        </w:r>
                        <w:r>
                          <w:rPr>
                            <w:color w:val="231F20"/>
                            <w:w w:val="105%"/>
                          </w:rPr>
                          <w:t>quite</w:t>
                        </w:r>
                        <w:r>
                          <w:rPr>
                            <w:color w:val="231F20"/>
                            <w:spacing w:val="-4"/>
                            <w:w w:val="105%"/>
                          </w:rPr>
                          <w:t xml:space="preserve"> </w:t>
                        </w:r>
                        <w:r>
                          <w:rPr>
                            <w:color w:val="231F20"/>
                            <w:w w:val="105%"/>
                          </w:rPr>
                          <w:t>sure</w:t>
                        </w:r>
                        <w:r>
                          <w:rPr>
                            <w:color w:val="231F20"/>
                            <w:spacing w:val="-4"/>
                            <w:w w:val="105%"/>
                          </w:rPr>
                          <w:t xml:space="preserve"> </w:t>
                        </w:r>
                        <w:r>
                          <w:rPr>
                            <w:color w:val="231F20"/>
                            <w:w w:val="105%"/>
                          </w:rPr>
                          <w:t>to drink.</w:t>
                        </w:r>
                        <w:r>
                          <w:rPr>
                            <w:color w:val="231F20"/>
                            <w:spacing w:val="-12"/>
                            <w:w w:val="105%"/>
                          </w:rPr>
                          <w:t xml:space="preserve"> </w:t>
                        </w:r>
                        <w:r>
                          <w:rPr>
                            <w:color w:val="231F20"/>
                            <w:w w:val="105%"/>
                          </w:rPr>
                          <w:t>We</w:t>
                        </w:r>
                        <w:r>
                          <w:rPr>
                            <w:color w:val="231F20"/>
                            <w:spacing w:val="-12"/>
                            <w:w w:val="105%"/>
                          </w:rPr>
                          <w:t xml:space="preserve"> </w:t>
                        </w:r>
                        <w:r>
                          <w:rPr>
                            <w:color w:val="231F20"/>
                            <w:w w:val="105%"/>
                          </w:rPr>
                          <w:t>are</w:t>
                        </w:r>
                        <w:r>
                          <w:rPr>
                            <w:color w:val="231F20"/>
                            <w:spacing w:val="-12"/>
                            <w:w w:val="105%"/>
                          </w:rPr>
                          <w:t xml:space="preserve"> </w:t>
                        </w:r>
                        <w:r>
                          <w:rPr>
                            <w:color w:val="231F20"/>
                            <w:w w:val="105%"/>
                          </w:rPr>
                          <w:t>not</w:t>
                        </w:r>
                        <w:r>
                          <w:rPr>
                            <w:color w:val="231F20"/>
                            <w:spacing w:val="-12"/>
                            <w:w w:val="105%"/>
                          </w:rPr>
                          <w:t xml:space="preserve"> </w:t>
                        </w:r>
                        <w:r>
                          <w:rPr>
                            <w:color w:val="231F20"/>
                            <w:w w:val="105%"/>
                          </w:rPr>
                          <w:t>theorizing.</w:t>
                        </w:r>
                        <w:r>
                          <w:rPr>
                            <w:color w:val="231F20"/>
                            <w:spacing w:val="-3"/>
                            <w:w w:val="105%"/>
                          </w:rPr>
                          <w:t xml:space="preserve"> </w:t>
                        </w:r>
                        <w:r>
                          <w:rPr>
                            <w:color w:val="231F20"/>
                            <w:w w:val="105%"/>
                          </w:rPr>
                          <w:t>These</w:t>
                        </w:r>
                        <w:r>
                          <w:rPr>
                            <w:color w:val="231F20"/>
                            <w:spacing w:val="-12"/>
                            <w:w w:val="105%"/>
                          </w:rPr>
                          <w:t xml:space="preserve"> </w:t>
                        </w:r>
                        <w:r>
                          <w:rPr>
                            <w:color w:val="231F20"/>
                            <w:w w:val="105%"/>
                          </w:rPr>
                          <w:t>are</w:t>
                        </w:r>
                        <w:r>
                          <w:rPr>
                            <w:color w:val="231F20"/>
                            <w:spacing w:val="-12"/>
                            <w:w w:val="105%"/>
                          </w:rPr>
                          <w:t xml:space="preserve"> </w:t>
                        </w:r>
                        <w:r>
                          <w:rPr>
                            <w:color w:val="231F20"/>
                            <w:w w:val="105%"/>
                          </w:rPr>
                          <w:t>facts</w:t>
                        </w:r>
                        <w:r>
                          <w:rPr>
                            <w:color w:val="231F20"/>
                            <w:spacing w:val="-11"/>
                            <w:w w:val="105%"/>
                          </w:rPr>
                          <w:t xml:space="preserve"> </w:t>
                        </w:r>
                        <w:r>
                          <w:rPr>
                            <w:color w:val="231F20"/>
                            <w:w w:val="105%"/>
                          </w:rPr>
                          <w:t>out</w:t>
                        </w:r>
                        <w:r>
                          <w:rPr>
                            <w:color w:val="231F20"/>
                            <w:spacing w:val="-12"/>
                            <w:w w:val="105%"/>
                          </w:rPr>
                          <w:t xml:space="preserve"> </w:t>
                        </w:r>
                        <w:r>
                          <w:rPr>
                            <w:color w:val="231F20"/>
                            <w:w w:val="105%"/>
                          </w:rPr>
                          <w:t>of</w:t>
                        </w:r>
                        <w:r>
                          <w:rPr>
                            <w:color w:val="231F20"/>
                            <w:spacing w:val="-12"/>
                            <w:w w:val="105%"/>
                          </w:rPr>
                          <w:t xml:space="preserve"> </w:t>
                        </w:r>
                        <w:r>
                          <w:rPr>
                            <w:color w:val="231F20"/>
                            <w:w w:val="105%"/>
                          </w:rPr>
                          <w:t xml:space="preserve">our </w:t>
                        </w:r>
                        <w:r>
                          <w:rPr>
                            <w:color w:val="231F20"/>
                            <w:spacing w:val="-2"/>
                            <w:w w:val="105%"/>
                          </w:rPr>
                          <w:t>experience.</w:t>
                        </w:r>
                      </w:p>
                      <w:p w14:paraId="30897098" w14:textId="77777777" w:rsidR="00000000" w:rsidRDefault="00000000">
                        <w:pPr>
                          <w:pStyle w:val="BodyText"/>
                          <w:kinsoku w:val="0"/>
                          <w:overflowPunct w:val="0"/>
                          <w:spacing w:before="0.30pt" w:line="12.95pt" w:lineRule="auto"/>
                          <w:ind w:firstLine="4.95pt"/>
                          <w:jc w:val="center"/>
                          <w:rPr>
                            <w:color w:val="231F20"/>
                            <w:spacing w:val="-5"/>
                          </w:rPr>
                        </w:pPr>
                        <w:r>
                          <w:rPr>
                            <w:color w:val="231F20"/>
                            <w:w w:val="105%"/>
                          </w:rPr>
                          <w:t>To</w:t>
                        </w:r>
                        <w:r>
                          <w:rPr>
                            <w:color w:val="231F20"/>
                            <w:spacing w:val="-8"/>
                            <w:w w:val="105%"/>
                          </w:rPr>
                          <w:t xml:space="preserve"> </w:t>
                        </w:r>
                        <w:r>
                          <w:rPr>
                            <w:color w:val="231F20"/>
                            <w:w w:val="105%"/>
                          </w:rPr>
                          <w:t>sum</w:t>
                        </w:r>
                        <w:r>
                          <w:rPr>
                            <w:color w:val="231F20"/>
                            <w:spacing w:val="-8"/>
                            <w:w w:val="105%"/>
                          </w:rPr>
                          <w:t xml:space="preserve"> </w:t>
                        </w:r>
                        <w:r>
                          <w:rPr>
                            <w:color w:val="231F20"/>
                            <w:w w:val="105%"/>
                          </w:rPr>
                          <w:t>up</w:t>
                        </w:r>
                        <w:r>
                          <w:rPr>
                            <w:color w:val="231F20"/>
                            <w:spacing w:val="-8"/>
                            <w:w w:val="105%"/>
                          </w:rPr>
                          <w:t xml:space="preserve"> </w:t>
                        </w:r>
                        <w:r>
                          <w:rPr>
                            <w:color w:val="231F20"/>
                            <w:w w:val="105%"/>
                          </w:rPr>
                          <w:t>about</w:t>
                        </w:r>
                        <w:r>
                          <w:rPr>
                            <w:color w:val="231F20"/>
                            <w:spacing w:val="-8"/>
                            <w:w w:val="105%"/>
                          </w:rPr>
                          <w:t xml:space="preserve"> </w:t>
                        </w:r>
                        <w:r>
                          <w:rPr>
                            <w:color w:val="231F20"/>
                            <w:w w:val="105%"/>
                          </w:rPr>
                          <w:t>sex:</w:t>
                        </w:r>
                        <w:r>
                          <w:rPr>
                            <w:color w:val="231F20"/>
                            <w:spacing w:val="17"/>
                            <w:w w:val="105%"/>
                          </w:rPr>
                          <w:t xml:space="preserve"> </w:t>
                        </w:r>
                        <w:r>
                          <w:rPr>
                            <w:color w:val="231F20"/>
                            <w:w w:val="105%"/>
                          </w:rPr>
                          <w:t>We</w:t>
                        </w:r>
                        <w:r>
                          <w:rPr>
                            <w:color w:val="231F20"/>
                            <w:spacing w:val="-8"/>
                            <w:w w:val="105%"/>
                          </w:rPr>
                          <w:t xml:space="preserve"> </w:t>
                        </w:r>
                        <w:r>
                          <w:rPr>
                            <w:color w:val="231F20"/>
                            <w:w w:val="105%"/>
                          </w:rPr>
                          <w:t>earnestly</w:t>
                        </w:r>
                        <w:r>
                          <w:rPr>
                            <w:color w:val="231F20"/>
                            <w:spacing w:val="-8"/>
                            <w:w w:val="105%"/>
                          </w:rPr>
                          <w:t xml:space="preserve"> </w:t>
                        </w:r>
                        <w:r>
                          <w:rPr>
                            <w:color w:val="231F20"/>
                            <w:w w:val="105%"/>
                          </w:rPr>
                          <w:t>pray</w:t>
                        </w:r>
                        <w:r>
                          <w:rPr>
                            <w:color w:val="231F20"/>
                            <w:spacing w:val="-8"/>
                            <w:w w:val="105%"/>
                          </w:rPr>
                          <w:t xml:space="preserve"> </w:t>
                        </w:r>
                        <w:r>
                          <w:rPr>
                            <w:color w:val="231F20"/>
                            <w:w w:val="105%"/>
                          </w:rPr>
                          <w:t>for</w:t>
                        </w:r>
                        <w:r>
                          <w:rPr>
                            <w:color w:val="231F20"/>
                            <w:spacing w:val="-8"/>
                            <w:w w:val="105%"/>
                          </w:rPr>
                          <w:t xml:space="preserve"> </w:t>
                        </w:r>
                        <w:r>
                          <w:rPr>
                            <w:color w:val="231F20"/>
                            <w:w w:val="105%"/>
                          </w:rPr>
                          <w:t>the</w:t>
                        </w:r>
                        <w:r>
                          <w:rPr>
                            <w:color w:val="231F20"/>
                            <w:spacing w:val="-8"/>
                            <w:w w:val="105%"/>
                          </w:rPr>
                          <w:t xml:space="preserve"> </w:t>
                        </w:r>
                        <w:r>
                          <w:rPr>
                            <w:color w:val="231F20"/>
                            <w:w w:val="105%"/>
                          </w:rPr>
                          <w:t>right ideal, for guidance in each questionable situation, for sanity,</w:t>
                        </w:r>
                        <w:r>
                          <w:rPr>
                            <w:color w:val="231F20"/>
                            <w:spacing w:val="-8"/>
                            <w:w w:val="105%"/>
                          </w:rPr>
                          <w:t xml:space="preserve"> </w:t>
                        </w:r>
                        <w:r>
                          <w:rPr>
                            <w:color w:val="231F20"/>
                            <w:w w:val="105%"/>
                          </w:rPr>
                          <w:t>and</w:t>
                        </w:r>
                        <w:r>
                          <w:rPr>
                            <w:color w:val="231F20"/>
                            <w:spacing w:val="-8"/>
                            <w:w w:val="105%"/>
                          </w:rPr>
                          <w:t xml:space="preserve"> </w:t>
                        </w:r>
                        <w:r>
                          <w:rPr>
                            <w:color w:val="231F20"/>
                            <w:w w:val="105%"/>
                          </w:rPr>
                          <w:t>for</w:t>
                        </w:r>
                        <w:r>
                          <w:rPr>
                            <w:color w:val="231F20"/>
                            <w:spacing w:val="-8"/>
                            <w:w w:val="105%"/>
                          </w:rPr>
                          <w:t xml:space="preserve"> </w:t>
                        </w:r>
                        <w:r>
                          <w:rPr>
                            <w:color w:val="231F20"/>
                            <w:w w:val="105%"/>
                          </w:rPr>
                          <w:t>the</w:t>
                        </w:r>
                        <w:r>
                          <w:rPr>
                            <w:color w:val="231F20"/>
                            <w:spacing w:val="-8"/>
                            <w:w w:val="105%"/>
                          </w:rPr>
                          <w:t xml:space="preserve"> </w:t>
                        </w:r>
                        <w:r>
                          <w:rPr>
                            <w:color w:val="231F20"/>
                            <w:w w:val="105%"/>
                          </w:rPr>
                          <w:t>strength</w:t>
                        </w:r>
                        <w:r>
                          <w:rPr>
                            <w:color w:val="231F20"/>
                            <w:spacing w:val="-8"/>
                            <w:w w:val="105%"/>
                          </w:rPr>
                          <w:t xml:space="preserve"> </w:t>
                        </w:r>
                        <w:r>
                          <w:rPr>
                            <w:color w:val="231F20"/>
                            <w:w w:val="105%"/>
                          </w:rPr>
                          <w:t>to</w:t>
                        </w:r>
                        <w:r>
                          <w:rPr>
                            <w:color w:val="231F20"/>
                            <w:spacing w:val="-8"/>
                            <w:w w:val="105%"/>
                          </w:rPr>
                          <w:t xml:space="preserve"> </w:t>
                        </w:r>
                        <w:r>
                          <w:rPr>
                            <w:color w:val="231F20"/>
                            <w:w w:val="105%"/>
                          </w:rPr>
                          <w:t>do</w:t>
                        </w:r>
                        <w:r>
                          <w:rPr>
                            <w:color w:val="231F20"/>
                            <w:spacing w:val="-8"/>
                            <w:w w:val="105%"/>
                          </w:rPr>
                          <w:t xml:space="preserve"> </w:t>
                        </w:r>
                        <w:r>
                          <w:rPr>
                            <w:color w:val="231F20"/>
                            <w:w w:val="105%"/>
                          </w:rPr>
                          <w:t>the</w:t>
                        </w:r>
                        <w:r>
                          <w:rPr>
                            <w:color w:val="231F20"/>
                            <w:spacing w:val="-8"/>
                            <w:w w:val="105%"/>
                          </w:rPr>
                          <w:t xml:space="preserve"> </w:t>
                        </w:r>
                        <w:r>
                          <w:rPr>
                            <w:color w:val="231F20"/>
                            <w:w w:val="105%"/>
                          </w:rPr>
                          <w:t>right</w:t>
                        </w:r>
                        <w:r>
                          <w:rPr>
                            <w:color w:val="231F20"/>
                            <w:spacing w:val="-8"/>
                            <w:w w:val="105%"/>
                          </w:rPr>
                          <w:t xml:space="preserve"> </w:t>
                        </w:r>
                        <w:r>
                          <w:rPr>
                            <w:color w:val="231F20"/>
                            <w:w w:val="105%"/>
                          </w:rPr>
                          <w:t>thing.</w:t>
                        </w:r>
                        <w:r>
                          <w:rPr>
                            <w:color w:val="231F20"/>
                            <w:spacing w:val="29"/>
                            <w:w w:val="105%"/>
                          </w:rPr>
                          <w:t xml:space="preserve"> </w:t>
                        </w:r>
                        <w:r>
                          <w:rPr>
                            <w:color w:val="231F20"/>
                            <w:w w:val="105%"/>
                          </w:rPr>
                          <w:t>If</w:t>
                        </w:r>
                        <w:r>
                          <w:rPr>
                            <w:color w:val="231F20"/>
                            <w:spacing w:val="-8"/>
                            <w:w w:val="105%"/>
                          </w:rPr>
                          <w:t xml:space="preserve"> </w:t>
                        </w:r>
                        <w:r>
                          <w:rPr>
                            <w:color w:val="231F20"/>
                            <w:w w:val="105%"/>
                          </w:rPr>
                          <w:t xml:space="preserve">sex </w:t>
                        </w:r>
                        <w:r>
                          <w:rPr>
                            <w:color w:val="231F20"/>
                          </w:rPr>
                          <w:t xml:space="preserve">is very troublesome, we throw ourselves the harder into </w:t>
                        </w:r>
                        <w:r>
                          <w:rPr>
                            <w:color w:val="231F20"/>
                            <w:w w:val="105%"/>
                          </w:rPr>
                          <w:t>helping others.</w:t>
                        </w:r>
                        <w:r>
                          <w:rPr>
                            <w:color w:val="231F20"/>
                            <w:spacing w:val="39"/>
                            <w:w w:val="105%"/>
                          </w:rPr>
                          <w:t xml:space="preserve"> </w:t>
                        </w:r>
                        <w:r>
                          <w:rPr>
                            <w:color w:val="231F20"/>
                            <w:w w:val="105%"/>
                          </w:rPr>
                          <w:t>We think of their needs and work for them.</w:t>
                        </w:r>
                        <w:r>
                          <w:rPr>
                            <w:color w:val="231F20"/>
                            <w:spacing w:val="80"/>
                            <w:w w:val="105%"/>
                          </w:rPr>
                          <w:t xml:space="preserve"> </w:t>
                        </w:r>
                        <w:r>
                          <w:rPr>
                            <w:color w:val="231F20"/>
                            <w:w w:val="105%"/>
                          </w:rPr>
                          <w:t>This takes us out of ourselves.</w:t>
                        </w:r>
                        <w:r>
                          <w:rPr>
                            <w:color w:val="231F20"/>
                            <w:spacing w:val="80"/>
                            <w:w w:val="105%"/>
                          </w:rPr>
                          <w:t xml:space="preserve"> </w:t>
                        </w:r>
                        <w:r>
                          <w:rPr>
                            <w:color w:val="231F20"/>
                            <w:w w:val="105%"/>
                          </w:rPr>
                          <w:t>It quiets the imperious</w:t>
                        </w:r>
                        <w:r>
                          <w:rPr>
                            <w:color w:val="231F20"/>
                            <w:spacing w:val="-2"/>
                            <w:w w:val="105%"/>
                          </w:rPr>
                          <w:t xml:space="preserve"> </w:t>
                        </w:r>
                        <w:r>
                          <w:rPr>
                            <w:color w:val="231F20"/>
                            <w:w w:val="105%"/>
                          </w:rPr>
                          <w:t>urge,</w:t>
                        </w:r>
                        <w:r>
                          <w:rPr>
                            <w:color w:val="231F20"/>
                            <w:spacing w:val="-2"/>
                            <w:w w:val="105%"/>
                          </w:rPr>
                          <w:t xml:space="preserve"> </w:t>
                        </w:r>
                        <w:r>
                          <w:rPr>
                            <w:color w:val="231F20"/>
                            <w:w w:val="105%"/>
                          </w:rPr>
                          <w:t>when</w:t>
                        </w:r>
                        <w:r>
                          <w:rPr>
                            <w:color w:val="231F20"/>
                            <w:spacing w:val="-2"/>
                            <w:w w:val="105%"/>
                          </w:rPr>
                          <w:t xml:space="preserve"> </w:t>
                        </w:r>
                        <w:r>
                          <w:rPr>
                            <w:color w:val="231F20"/>
                            <w:w w:val="105%"/>
                          </w:rPr>
                          <w:t>to</w:t>
                        </w:r>
                        <w:r>
                          <w:rPr>
                            <w:color w:val="231F20"/>
                            <w:spacing w:val="-2"/>
                            <w:w w:val="105%"/>
                          </w:rPr>
                          <w:t xml:space="preserve"> </w:t>
                        </w:r>
                        <w:r>
                          <w:rPr>
                            <w:color w:val="231F20"/>
                            <w:w w:val="105%"/>
                          </w:rPr>
                          <w:t>yield</w:t>
                        </w:r>
                        <w:r>
                          <w:rPr>
                            <w:color w:val="231F20"/>
                            <w:spacing w:val="-2"/>
                            <w:w w:val="105%"/>
                          </w:rPr>
                          <w:t xml:space="preserve"> </w:t>
                        </w:r>
                        <w:r>
                          <w:rPr>
                            <w:color w:val="231F20"/>
                            <w:w w:val="105%"/>
                          </w:rPr>
                          <w:t>would</w:t>
                        </w:r>
                        <w:r>
                          <w:rPr>
                            <w:color w:val="231F20"/>
                            <w:spacing w:val="-2"/>
                            <w:w w:val="105%"/>
                          </w:rPr>
                          <w:t xml:space="preserve"> </w:t>
                        </w:r>
                        <w:r>
                          <w:rPr>
                            <w:color w:val="231F20"/>
                            <w:w w:val="105%"/>
                          </w:rPr>
                          <w:t>mean</w:t>
                        </w:r>
                        <w:r>
                          <w:rPr>
                            <w:color w:val="231F20"/>
                            <w:spacing w:val="-2"/>
                            <w:w w:val="105%"/>
                          </w:rPr>
                          <w:t xml:space="preserve"> </w:t>
                        </w:r>
                        <w:r>
                          <w:rPr>
                            <w:color w:val="231F20"/>
                            <w:w w:val="105%"/>
                          </w:rPr>
                          <w:t xml:space="preserve">heartache. </w:t>
                        </w:r>
                        <w:r>
                          <w:rPr>
                            <w:color w:val="231F20"/>
                            <w:spacing w:val="-2"/>
                            <w:w w:val="105%"/>
                          </w:rPr>
                          <w:t>If</w:t>
                        </w:r>
                        <w:r>
                          <w:rPr>
                            <w:color w:val="231F20"/>
                            <w:spacing w:val="-9"/>
                            <w:w w:val="105%"/>
                          </w:rPr>
                          <w:t xml:space="preserve"> </w:t>
                        </w:r>
                        <w:r>
                          <w:rPr>
                            <w:color w:val="231F20"/>
                            <w:spacing w:val="-2"/>
                            <w:w w:val="105%"/>
                          </w:rPr>
                          <w:t>we</w:t>
                        </w:r>
                        <w:r>
                          <w:rPr>
                            <w:color w:val="231F20"/>
                            <w:spacing w:val="-9"/>
                            <w:w w:val="105%"/>
                          </w:rPr>
                          <w:t xml:space="preserve"> </w:t>
                        </w:r>
                        <w:r>
                          <w:rPr>
                            <w:color w:val="231F20"/>
                            <w:spacing w:val="-2"/>
                            <w:w w:val="105%"/>
                          </w:rPr>
                          <w:t>have</w:t>
                        </w:r>
                        <w:r>
                          <w:rPr>
                            <w:color w:val="231F20"/>
                            <w:spacing w:val="-9"/>
                            <w:w w:val="105%"/>
                          </w:rPr>
                          <w:t xml:space="preserve"> </w:t>
                        </w:r>
                        <w:r>
                          <w:rPr>
                            <w:color w:val="231F20"/>
                            <w:spacing w:val="-2"/>
                            <w:w w:val="105%"/>
                          </w:rPr>
                          <w:t>been</w:t>
                        </w:r>
                        <w:r>
                          <w:rPr>
                            <w:color w:val="231F20"/>
                            <w:spacing w:val="-9"/>
                            <w:w w:val="105%"/>
                          </w:rPr>
                          <w:t xml:space="preserve"> </w:t>
                        </w:r>
                        <w:r>
                          <w:rPr>
                            <w:color w:val="231F20"/>
                            <w:spacing w:val="-2"/>
                            <w:w w:val="105%"/>
                          </w:rPr>
                          <w:t>thorough</w:t>
                        </w:r>
                        <w:r>
                          <w:rPr>
                            <w:color w:val="231F20"/>
                            <w:spacing w:val="-9"/>
                            <w:w w:val="105%"/>
                          </w:rPr>
                          <w:t xml:space="preserve"> </w:t>
                        </w:r>
                        <w:r>
                          <w:rPr>
                            <w:color w:val="231F20"/>
                            <w:spacing w:val="-2"/>
                            <w:w w:val="105%"/>
                          </w:rPr>
                          <w:t>about</w:t>
                        </w:r>
                        <w:r>
                          <w:rPr>
                            <w:color w:val="231F20"/>
                            <w:spacing w:val="-9"/>
                            <w:w w:val="105%"/>
                          </w:rPr>
                          <w:t xml:space="preserve"> </w:t>
                        </w:r>
                        <w:r>
                          <w:rPr>
                            <w:color w:val="231F20"/>
                            <w:spacing w:val="-2"/>
                            <w:w w:val="105%"/>
                          </w:rPr>
                          <w:t>our</w:t>
                        </w:r>
                        <w:r>
                          <w:rPr>
                            <w:color w:val="231F20"/>
                            <w:spacing w:val="-9"/>
                            <w:w w:val="105%"/>
                          </w:rPr>
                          <w:t xml:space="preserve"> </w:t>
                        </w:r>
                        <w:r>
                          <w:rPr>
                            <w:color w:val="231F20"/>
                            <w:spacing w:val="-2"/>
                            <w:w w:val="105%"/>
                          </w:rPr>
                          <w:t>personal</w:t>
                        </w:r>
                        <w:r>
                          <w:rPr>
                            <w:color w:val="231F20"/>
                            <w:spacing w:val="-9"/>
                            <w:w w:val="105%"/>
                          </w:rPr>
                          <w:t xml:space="preserve"> </w:t>
                        </w:r>
                        <w:r>
                          <w:rPr>
                            <w:color w:val="231F20"/>
                            <w:spacing w:val="-2"/>
                            <w:w w:val="105%"/>
                          </w:rPr>
                          <w:t xml:space="preserve">inventory, </w:t>
                        </w:r>
                        <w:r>
                          <w:rPr>
                            <w:color w:val="231F20"/>
                          </w:rPr>
                          <w:t>we</w:t>
                        </w:r>
                        <w:r>
                          <w:rPr>
                            <w:color w:val="231F20"/>
                            <w:spacing w:val="-8"/>
                          </w:rPr>
                          <w:t xml:space="preserve"> </w:t>
                        </w:r>
                        <w:r>
                          <w:rPr>
                            <w:color w:val="231F20"/>
                          </w:rPr>
                          <w:t>have</w:t>
                        </w:r>
                        <w:r>
                          <w:rPr>
                            <w:color w:val="231F20"/>
                            <w:spacing w:val="-8"/>
                          </w:rPr>
                          <w:t xml:space="preserve"> </w:t>
                        </w:r>
                        <w:r>
                          <w:rPr>
                            <w:color w:val="231F20"/>
                          </w:rPr>
                          <w:t>written</w:t>
                        </w:r>
                        <w:r>
                          <w:rPr>
                            <w:color w:val="231F20"/>
                            <w:spacing w:val="-8"/>
                          </w:rPr>
                          <w:t xml:space="preserve"> </w:t>
                        </w:r>
                        <w:r>
                          <w:rPr>
                            <w:color w:val="231F20"/>
                          </w:rPr>
                          <w:t>down</w:t>
                        </w:r>
                        <w:r>
                          <w:rPr>
                            <w:color w:val="231F20"/>
                            <w:spacing w:val="-8"/>
                          </w:rPr>
                          <w:t xml:space="preserve"> </w:t>
                        </w:r>
                        <w:r>
                          <w:rPr>
                            <w:color w:val="231F20"/>
                          </w:rPr>
                          <w:t>a</w:t>
                        </w:r>
                        <w:r>
                          <w:rPr>
                            <w:color w:val="231F20"/>
                            <w:spacing w:val="-8"/>
                          </w:rPr>
                          <w:t xml:space="preserve"> </w:t>
                        </w:r>
                        <w:r>
                          <w:rPr>
                            <w:color w:val="231F20"/>
                          </w:rPr>
                          <w:t>lot.</w:t>
                        </w:r>
                        <w:r>
                          <w:rPr>
                            <w:color w:val="231F20"/>
                            <w:spacing w:val="9"/>
                          </w:rPr>
                          <w:t xml:space="preserve"> </w:t>
                        </w:r>
                        <w:r>
                          <w:rPr>
                            <w:color w:val="231F20"/>
                          </w:rPr>
                          <w:t>We</w:t>
                        </w:r>
                        <w:r>
                          <w:rPr>
                            <w:color w:val="231F20"/>
                            <w:spacing w:val="-8"/>
                          </w:rPr>
                          <w:t xml:space="preserve"> </w:t>
                        </w:r>
                        <w:r>
                          <w:rPr>
                            <w:color w:val="231F20"/>
                          </w:rPr>
                          <w:t>have</w:t>
                        </w:r>
                        <w:r>
                          <w:rPr>
                            <w:color w:val="231F20"/>
                            <w:spacing w:val="-8"/>
                          </w:rPr>
                          <w:t xml:space="preserve"> </w:t>
                        </w:r>
                        <w:r>
                          <w:rPr>
                            <w:color w:val="231F20"/>
                          </w:rPr>
                          <w:t>listed</w:t>
                        </w:r>
                        <w:r>
                          <w:rPr>
                            <w:color w:val="231F20"/>
                            <w:spacing w:val="-8"/>
                          </w:rPr>
                          <w:t xml:space="preserve"> </w:t>
                        </w:r>
                        <w:r>
                          <w:rPr>
                            <w:color w:val="231F20"/>
                          </w:rPr>
                          <w:t>and</w:t>
                        </w:r>
                        <w:r>
                          <w:rPr>
                            <w:color w:val="231F20"/>
                            <w:spacing w:val="-8"/>
                          </w:rPr>
                          <w:t xml:space="preserve"> </w:t>
                        </w:r>
                        <w:r>
                          <w:rPr>
                            <w:color w:val="231F20"/>
                          </w:rPr>
                          <w:t xml:space="preserve">analyzed </w:t>
                        </w:r>
                        <w:r>
                          <w:rPr>
                            <w:color w:val="231F20"/>
                            <w:w w:val="105%"/>
                          </w:rPr>
                          <w:t>our</w:t>
                        </w:r>
                        <w:r>
                          <w:rPr>
                            <w:color w:val="231F20"/>
                            <w:spacing w:val="-4"/>
                            <w:w w:val="105%"/>
                          </w:rPr>
                          <w:t xml:space="preserve"> </w:t>
                        </w:r>
                        <w:r>
                          <w:rPr>
                            <w:color w:val="231F20"/>
                            <w:w w:val="105%"/>
                          </w:rPr>
                          <w:t>resentments.</w:t>
                        </w:r>
                        <w:r>
                          <w:rPr>
                            <w:color w:val="231F20"/>
                            <w:spacing w:val="28"/>
                            <w:w w:val="105%"/>
                          </w:rPr>
                          <w:t xml:space="preserve"> </w:t>
                        </w:r>
                        <w:r>
                          <w:rPr>
                            <w:color w:val="231F20"/>
                            <w:w w:val="105%"/>
                          </w:rPr>
                          <w:t>We</w:t>
                        </w:r>
                        <w:r>
                          <w:rPr>
                            <w:color w:val="231F20"/>
                            <w:spacing w:val="-4"/>
                            <w:w w:val="105%"/>
                          </w:rPr>
                          <w:t xml:space="preserve"> </w:t>
                        </w:r>
                        <w:r>
                          <w:rPr>
                            <w:color w:val="231F20"/>
                            <w:w w:val="105%"/>
                          </w:rPr>
                          <w:t>have</w:t>
                        </w:r>
                        <w:r>
                          <w:rPr>
                            <w:color w:val="231F20"/>
                            <w:spacing w:val="-4"/>
                            <w:w w:val="105%"/>
                          </w:rPr>
                          <w:t xml:space="preserve"> </w:t>
                        </w:r>
                        <w:r>
                          <w:rPr>
                            <w:color w:val="231F20"/>
                            <w:w w:val="105%"/>
                          </w:rPr>
                          <w:t>begun</w:t>
                        </w:r>
                        <w:r>
                          <w:rPr>
                            <w:color w:val="231F20"/>
                            <w:spacing w:val="-4"/>
                            <w:w w:val="105%"/>
                          </w:rPr>
                          <w:t xml:space="preserve"> </w:t>
                        </w:r>
                        <w:r>
                          <w:rPr>
                            <w:color w:val="231F20"/>
                            <w:w w:val="105%"/>
                          </w:rPr>
                          <w:t>to</w:t>
                        </w:r>
                        <w:r>
                          <w:rPr>
                            <w:color w:val="231F20"/>
                            <w:spacing w:val="-4"/>
                            <w:w w:val="105%"/>
                          </w:rPr>
                          <w:t xml:space="preserve"> </w:t>
                        </w:r>
                        <w:r>
                          <w:rPr>
                            <w:color w:val="231F20"/>
                            <w:w w:val="105%"/>
                          </w:rPr>
                          <w:t>comprehend</w:t>
                        </w:r>
                        <w:r>
                          <w:rPr>
                            <w:color w:val="231F20"/>
                            <w:spacing w:val="-4"/>
                            <w:w w:val="105%"/>
                          </w:rPr>
                          <w:t xml:space="preserve"> </w:t>
                        </w:r>
                        <w:r>
                          <w:rPr>
                            <w:color w:val="231F20"/>
                            <w:w w:val="105%"/>
                          </w:rPr>
                          <w:t>their futility</w:t>
                        </w:r>
                        <w:r>
                          <w:rPr>
                            <w:color w:val="231F20"/>
                            <w:spacing w:val="-2"/>
                            <w:w w:val="105%"/>
                          </w:rPr>
                          <w:t xml:space="preserve"> </w:t>
                        </w:r>
                        <w:r>
                          <w:rPr>
                            <w:color w:val="231F20"/>
                            <w:w w:val="105%"/>
                          </w:rPr>
                          <w:t>and</w:t>
                        </w:r>
                        <w:r>
                          <w:rPr>
                            <w:color w:val="231F20"/>
                            <w:spacing w:val="-2"/>
                            <w:w w:val="105%"/>
                          </w:rPr>
                          <w:t xml:space="preserve"> </w:t>
                        </w:r>
                        <w:r>
                          <w:rPr>
                            <w:color w:val="231F20"/>
                            <w:w w:val="105%"/>
                          </w:rPr>
                          <w:t>their</w:t>
                        </w:r>
                        <w:r>
                          <w:rPr>
                            <w:color w:val="231F20"/>
                            <w:spacing w:val="-2"/>
                            <w:w w:val="105%"/>
                          </w:rPr>
                          <w:t xml:space="preserve"> </w:t>
                        </w:r>
                        <w:r>
                          <w:rPr>
                            <w:color w:val="231F20"/>
                            <w:w w:val="105%"/>
                          </w:rPr>
                          <w:t>fatality.</w:t>
                        </w:r>
                        <w:r>
                          <w:rPr>
                            <w:color w:val="231F20"/>
                            <w:spacing w:val="40"/>
                            <w:w w:val="105%"/>
                          </w:rPr>
                          <w:t xml:space="preserve"> </w:t>
                        </w:r>
                        <w:r>
                          <w:rPr>
                            <w:color w:val="231F20"/>
                            <w:w w:val="105%"/>
                          </w:rPr>
                          <w:t>We</w:t>
                        </w:r>
                        <w:r>
                          <w:rPr>
                            <w:color w:val="231F20"/>
                            <w:spacing w:val="-2"/>
                            <w:w w:val="105%"/>
                          </w:rPr>
                          <w:t xml:space="preserve"> </w:t>
                        </w:r>
                        <w:r>
                          <w:rPr>
                            <w:color w:val="231F20"/>
                            <w:w w:val="105%"/>
                          </w:rPr>
                          <w:t>have</w:t>
                        </w:r>
                        <w:r>
                          <w:rPr>
                            <w:color w:val="231F20"/>
                            <w:spacing w:val="-2"/>
                            <w:w w:val="105%"/>
                          </w:rPr>
                          <w:t xml:space="preserve"> </w:t>
                        </w:r>
                        <w:r>
                          <w:rPr>
                            <w:color w:val="231F20"/>
                            <w:w w:val="105%"/>
                          </w:rPr>
                          <w:t>commenced</w:t>
                        </w:r>
                        <w:r>
                          <w:rPr>
                            <w:color w:val="231F20"/>
                            <w:spacing w:val="-2"/>
                            <w:w w:val="105%"/>
                          </w:rPr>
                          <w:t xml:space="preserve"> </w:t>
                        </w:r>
                        <w:r>
                          <w:rPr>
                            <w:color w:val="231F20"/>
                            <w:w w:val="105%"/>
                          </w:rPr>
                          <w:t>to</w:t>
                        </w:r>
                        <w:r>
                          <w:rPr>
                            <w:color w:val="231F20"/>
                            <w:spacing w:val="-2"/>
                            <w:w w:val="105%"/>
                          </w:rPr>
                          <w:t xml:space="preserve"> </w:t>
                        </w:r>
                        <w:r>
                          <w:rPr>
                            <w:color w:val="231F20"/>
                            <w:w w:val="105%"/>
                          </w:rPr>
                          <w:t>see their</w:t>
                        </w:r>
                        <w:r>
                          <w:rPr>
                            <w:color w:val="231F20"/>
                            <w:spacing w:val="-4"/>
                            <w:w w:val="105%"/>
                          </w:rPr>
                          <w:t xml:space="preserve"> </w:t>
                        </w:r>
                        <w:r>
                          <w:rPr>
                            <w:color w:val="231F20"/>
                            <w:w w:val="105%"/>
                          </w:rPr>
                          <w:t>terrible</w:t>
                        </w:r>
                        <w:r>
                          <w:rPr>
                            <w:color w:val="231F20"/>
                            <w:spacing w:val="-4"/>
                            <w:w w:val="105%"/>
                          </w:rPr>
                          <w:t xml:space="preserve"> </w:t>
                        </w:r>
                        <w:r>
                          <w:rPr>
                            <w:color w:val="231F20"/>
                            <w:w w:val="105%"/>
                          </w:rPr>
                          <w:t>destructiveness.</w:t>
                        </w:r>
                        <w:r>
                          <w:rPr>
                            <w:color w:val="231F20"/>
                            <w:spacing w:val="37"/>
                            <w:w w:val="105%"/>
                          </w:rPr>
                          <w:t xml:space="preserve"> </w:t>
                        </w:r>
                        <w:r>
                          <w:rPr>
                            <w:color w:val="231F20"/>
                            <w:w w:val="105%"/>
                          </w:rPr>
                          <w:t>We</w:t>
                        </w:r>
                        <w:r>
                          <w:rPr>
                            <w:color w:val="231F20"/>
                            <w:spacing w:val="-4"/>
                            <w:w w:val="105%"/>
                          </w:rPr>
                          <w:t xml:space="preserve"> </w:t>
                        </w:r>
                        <w:r>
                          <w:rPr>
                            <w:color w:val="231F20"/>
                            <w:w w:val="105%"/>
                          </w:rPr>
                          <w:t>have</w:t>
                        </w:r>
                        <w:r>
                          <w:rPr>
                            <w:color w:val="231F20"/>
                            <w:spacing w:val="-4"/>
                            <w:w w:val="105%"/>
                          </w:rPr>
                          <w:t xml:space="preserve"> </w:t>
                        </w:r>
                        <w:r>
                          <w:rPr>
                            <w:color w:val="231F20"/>
                            <w:w w:val="105%"/>
                          </w:rPr>
                          <w:t>begun</w:t>
                        </w:r>
                        <w:r>
                          <w:rPr>
                            <w:color w:val="231F20"/>
                            <w:spacing w:val="-4"/>
                            <w:w w:val="105%"/>
                          </w:rPr>
                          <w:t xml:space="preserve"> </w:t>
                        </w:r>
                        <w:r>
                          <w:rPr>
                            <w:color w:val="231F20"/>
                            <w:w w:val="105%"/>
                          </w:rPr>
                          <w:t>to</w:t>
                        </w:r>
                        <w:r>
                          <w:rPr>
                            <w:color w:val="231F20"/>
                            <w:spacing w:val="-4"/>
                            <w:w w:val="105%"/>
                          </w:rPr>
                          <w:t xml:space="preserve"> </w:t>
                        </w:r>
                        <w:r>
                          <w:rPr>
                            <w:color w:val="231F20"/>
                            <w:w w:val="105%"/>
                          </w:rPr>
                          <w:t>learn tolerance,</w:t>
                        </w:r>
                        <w:r>
                          <w:rPr>
                            <w:color w:val="231F20"/>
                            <w:spacing w:val="-12"/>
                            <w:w w:val="105%"/>
                          </w:rPr>
                          <w:t xml:space="preserve"> </w:t>
                        </w:r>
                        <w:r>
                          <w:rPr>
                            <w:color w:val="231F20"/>
                            <w:w w:val="105%"/>
                          </w:rPr>
                          <w:t>patience</w:t>
                        </w:r>
                        <w:r>
                          <w:rPr>
                            <w:color w:val="231F20"/>
                            <w:spacing w:val="-11"/>
                            <w:w w:val="105%"/>
                          </w:rPr>
                          <w:t xml:space="preserve"> </w:t>
                        </w:r>
                        <w:r>
                          <w:rPr>
                            <w:color w:val="231F20"/>
                            <w:w w:val="105%"/>
                          </w:rPr>
                          <w:t>and</w:t>
                        </w:r>
                        <w:r>
                          <w:rPr>
                            <w:color w:val="231F20"/>
                            <w:spacing w:val="-12"/>
                            <w:w w:val="105%"/>
                          </w:rPr>
                          <w:t xml:space="preserve"> </w:t>
                        </w:r>
                        <w:r>
                          <w:rPr>
                            <w:color w:val="231F20"/>
                            <w:w w:val="105%"/>
                          </w:rPr>
                          <w:t>good</w:t>
                        </w:r>
                        <w:r>
                          <w:rPr>
                            <w:color w:val="231F20"/>
                            <w:spacing w:val="-11"/>
                            <w:w w:val="105%"/>
                          </w:rPr>
                          <w:t xml:space="preserve"> </w:t>
                        </w:r>
                        <w:r>
                          <w:rPr>
                            <w:color w:val="231F20"/>
                            <w:w w:val="105%"/>
                          </w:rPr>
                          <w:t>will</w:t>
                        </w:r>
                        <w:r>
                          <w:rPr>
                            <w:color w:val="231F20"/>
                            <w:spacing w:val="-12"/>
                            <w:w w:val="105%"/>
                          </w:rPr>
                          <w:t xml:space="preserve"> </w:t>
                        </w:r>
                        <w:r>
                          <w:rPr>
                            <w:color w:val="231F20"/>
                            <w:w w:val="105%"/>
                          </w:rPr>
                          <w:t>toward</w:t>
                        </w:r>
                        <w:r>
                          <w:rPr>
                            <w:color w:val="231F20"/>
                            <w:spacing w:val="-11"/>
                            <w:w w:val="105%"/>
                          </w:rPr>
                          <w:t xml:space="preserve"> </w:t>
                        </w:r>
                        <w:r>
                          <w:rPr>
                            <w:color w:val="231F20"/>
                            <w:w w:val="105%"/>
                          </w:rPr>
                          <w:t>all</w:t>
                        </w:r>
                        <w:r>
                          <w:rPr>
                            <w:color w:val="231F20"/>
                            <w:spacing w:val="-12"/>
                            <w:w w:val="105%"/>
                          </w:rPr>
                          <w:t xml:space="preserve"> </w:t>
                        </w:r>
                        <w:r>
                          <w:rPr>
                            <w:color w:val="231F20"/>
                            <w:w w:val="105%"/>
                          </w:rPr>
                          <w:t>men,</w:t>
                        </w:r>
                        <w:r>
                          <w:rPr>
                            <w:color w:val="231F20"/>
                            <w:spacing w:val="-11"/>
                            <w:w w:val="105%"/>
                          </w:rPr>
                          <w:t xml:space="preserve"> </w:t>
                        </w:r>
                        <w:r>
                          <w:rPr>
                            <w:color w:val="231F20"/>
                            <w:w w:val="105%"/>
                          </w:rPr>
                          <w:t>even our</w:t>
                        </w:r>
                        <w:r>
                          <w:rPr>
                            <w:color w:val="231F20"/>
                            <w:spacing w:val="-1"/>
                            <w:w w:val="105%"/>
                          </w:rPr>
                          <w:t xml:space="preserve"> </w:t>
                        </w:r>
                        <w:r>
                          <w:rPr>
                            <w:color w:val="231F20"/>
                            <w:w w:val="105%"/>
                          </w:rPr>
                          <w:t>enemies,</w:t>
                        </w:r>
                        <w:r>
                          <w:rPr>
                            <w:color w:val="231F20"/>
                            <w:spacing w:val="-1"/>
                            <w:w w:val="105%"/>
                          </w:rPr>
                          <w:t xml:space="preserve"> </w:t>
                        </w:r>
                        <w:r>
                          <w:rPr>
                            <w:color w:val="231F20"/>
                            <w:w w:val="105%"/>
                          </w:rPr>
                          <w:t>for</w:t>
                        </w:r>
                        <w:r>
                          <w:rPr>
                            <w:color w:val="231F20"/>
                            <w:spacing w:val="-1"/>
                            <w:w w:val="105%"/>
                          </w:rPr>
                          <w:t xml:space="preserve"> </w:t>
                        </w:r>
                        <w:r>
                          <w:rPr>
                            <w:color w:val="231F20"/>
                            <w:w w:val="105%"/>
                          </w:rPr>
                          <w:t>we</w:t>
                        </w:r>
                        <w:r>
                          <w:rPr>
                            <w:color w:val="231F20"/>
                            <w:spacing w:val="-1"/>
                            <w:w w:val="105%"/>
                          </w:rPr>
                          <w:t xml:space="preserve"> </w:t>
                        </w:r>
                        <w:r>
                          <w:rPr>
                            <w:color w:val="231F20"/>
                            <w:w w:val="105%"/>
                          </w:rPr>
                          <w:t>look</w:t>
                        </w:r>
                        <w:r>
                          <w:rPr>
                            <w:color w:val="231F20"/>
                            <w:spacing w:val="-1"/>
                            <w:w w:val="105%"/>
                          </w:rPr>
                          <w:t xml:space="preserve"> </w:t>
                        </w:r>
                        <w:r>
                          <w:rPr>
                            <w:color w:val="231F20"/>
                            <w:w w:val="105%"/>
                          </w:rPr>
                          <w:t>on</w:t>
                        </w:r>
                        <w:r>
                          <w:rPr>
                            <w:color w:val="231F20"/>
                            <w:spacing w:val="-1"/>
                            <w:w w:val="105%"/>
                          </w:rPr>
                          <w:t xml:space="preserve"> </w:t>
                        </w:r>
                        <w:r>
                          <w:rPr>
                            <w:color w:val="231F20"/>
                            <w:w w:val="105%"/>
                          </w:rPr>
                          <w:t>them</w:t>
                        </w:r>
                        <w:r>
                          <w:rPr>
                            <w:color w:val="231F20"/>
                            <w:spacing w:val="-1"/>
                            <w:w w:val="105%"/>
                          </w:rPr>
                          <w:t xml:space="preserve"> </w:t>
                        </w:r>
                        <w:r>
                          <w:rPr>
                            <w:color w:val="231F20"/>
                            <w:w w:val="105%"/>
                          </w:rPr>
                          <w:t>as</w:t>
                        </w:r>
                        <w:r>
                          <w:rPr>
                            <w:color w:val="231F20"/>
                            <w:spacing w:val="-1"/>
                            <w:w w:val="105%"/>
                          </w:rPr>
                          <w:t xml:space="preserve"> </w:t>
                        </w:r>
                        <w:r>
                          <w:rPr>
                            <w:color w:val="231F20"/>
                            <w:w w:val="105%"/>
                          </w:rPr>
                          <w:t>sick</w:t>
                        </w:r>
                        <w:r>
                          <w:rPr>
                            <w:color w:val="231F20"/>
                            <w:spacing w:val="-1"/>
                            <w:w w:val="105%"/>
                          </w:rPr>
                          <w:t xml:space="preserve"> </w:t>
                        </w:r>
                        <w:r>
                          <w:rPr>
                            <w:color w:val="231F20"/>
                            <w:w w:val="105%"/>
                          </w:rPr>
                          <w:t>people.</w:t>
                        </w:r>
                        <w:r>
                          <w:rPr>
                            <w:color w:val="231F20"/>
                            <w:spacing w:val="40"/>
                            <w:w w:val="105%"/>
                          </w:rPr>
                          <w:t xml:space="preserve"> </w:t>
                        </w:r>
                        <w:r>
                          <w:rPr>
                            <w:color w:val="231F20"/>
                            <w:w w:val="105%"/>
                          </w:rPr>
                          <w:t xml:space="preserve">We </w:t>
                        </w:r>
                        <w:r>
                          <w:rPr>
                            <w:color w:val="231F20"/>
                          </w:rPr>
                          <w:t>have listed</w:t>
                        </w:r>
                        <w:r>
                          <w:rPr>
                            <w:color w:val="231F20"/>
                            <w:spacing w:val="1"/>
                          </w:rPr>
                          <w:t xml:space="preserve"> </w:t>
                        </w:r>
                        <w:r>
                          <w:rPr>
                            <w:color w:val="231F20"/>
                          </w:rPr>
                          <w:t>the</w:t>
                        </w:r>
                        <w:r>
                          <w:rPr>
                            <w:color w:val="231F20"/>
                            <w:spacing w:val="1"/>
                          </w:rPr>
                          <w:t xml:space="preserve"> </w:t>
                        </w:r>
                        <w:r>
                          <w:rPr>
                            <w:color w:val="231F20"/>
                          </w:rPr>
                          <w:t>people</w:t>
                        </w:r>
                        <w:r>
                          <w:rPr>
                            <w:color w:val="231F20"/>
                            <w:spacing w:val="1"/>
                          </w:rPr>
                          <w:t xml:space="preserve"> </w:t>
                        </w:r>
                        <w:r>
                          <w:rPr>
                            <w:color w:val="231F20"/>
                          </w:rPr>
                          <w:t>we</w:t>
                        </w:r>
                        <w:r>
                          <w:rPr>
                            <w:color w:val="231F20"/>
                            <w:spacing w:val="1"/>
                          </w:rPr>
                          <w:t xml:space="preserve"> </w:t>
                        </w:r>
                        <w:r>
                          <w:rPr>
                            <w:color w:val="231F20"/>
                          </w:rPr>
                          <w:t>have</w:t>
                        </w:r>
                        <w:r>
                          <w:rPr>
                            <w:color w:val="231F20"/>
                            <w:spacing w:val="1"/>
                          </w:rPr>
                          <w:t xml:space="preserve"> </w:t>
                        </w:r>
                        <w:r>
                          <w:rPr>
                            <w:color w:val="231F20"/>
                          </w:rPr>
                          <w:t>hurt</w:t>
                        </w:r>
                        <w:r>
                          <w:rPr>
                            <w:color w:val="231F20"/>
                            <w:spacing w:val="1"/>
                          </w:rPr>
                          <w:t xml:space="preserve"> </w:t>
                        </w:r>
                        <w:r>
                          <w:rPr>
                            <w:color w:val="231F20"/>
                          </w:rPr>
                          <w:t>by</w:t>
                        </w:r>
                        <w:r>
                          <w:rPr>
                            <w:color w:val="231F20"/>
                            <w:spacing w:val="1"/>
                          </w:rPr>
                          <w:t xml:space="preserve"> </w:t>
                        </w:r>
                        <w:r>
                          <w:rPr>
                            <w:color w:val="231F20"/>
                          </w:rPr>
                          <w:t>our</w:t>
                        </w:r>
                        <w:r>
                          <w:rPr>
                            <w:color w:val="231F20"/>
                            <w:spacing w:val="1"/>
                          </w:rPr>
                          <w:t xml:space="preserve"> </w:t>
                        </w:r>
                        <w:r>
                          <w:rPr>
                            <w:color w:val="231F20"/>
                          </w:rPr>
                          <w:t>conduct,</w:t>
                        </w:r>
                        <w:r>
                          <w:rPr>
                            <w:color w:val="231F20"/>
                            <w:spacing w:val="1"/>
                          </w:rPr>
                          <w:t xml:space="preserve"> </w:t>
                        </w:r>
                        <w:r>
                          <w:rPr>
                            <w:color w:val="231F20"/>
                            <w:spacing w:val="-5"/>
                          </w:rPr>
                          <w:t>and</w:t>
                        </w:r>
                      </w:p>
                      <w:p w14:paraId="23B146A5" w14:textId="77777777" w:rsidR="00000000" w:rsidRDefault="00000000">
                        <w:pPr>
                          <w:pStyle w:val="BodyText"/>
                          <w:kinsoku w:val="0"/>
                          <w:overflowPunct w:val="0"/>
                          <w:spacing w:before="0.35pt"/>
                          <w:ind w:start="0.60pt" w:end="35.15pt" w:firstLine="0pt"/>
                          <w:jc w:val="center"/>
                          <w:rPr>
                            <w:color w:val="231F20"/>
                            <w:spacing w:val="-4"/>
                          </w:rPr>
                        </w:pPr>
                        <w:r>
                          <w:rPr>
                            <w:color w:val="231F20"/>
                          </w:rPr>
                          <w:t>are willing to</w:t>
                        </w:r>
                        <w:r>
                          <w:rPr>
                            <w:color w:val="231F20"/>
                            <w:spacing w:val="1"/>
                          </w:rPr>
                          <w:t xml:space="preserve"> </w:t>
                        </w:r>
                        <w:r>
                          <w:rPr>
                            <w:color w:val="231F20"/>
                          </w:rPr>
                          <w:t>straighten out</w:t>
                        </w:r>
                        <w:r>
                          <w:rPr>
                            <w:color w:val="231F20"/>
                            <w:spacing w:val="1"/>
                          </w:rPr>
                          <w:t xml:space="preserve"> </w:t>
                        </w:r>
                        <w:r>
                          <w:rPr>
                            <w:color w:val="231F20"/>
                          </w:rPr>
                          <w:t>the past</w:t>
                        </w:r>
                        <w:r>
                          <w:rPr>
                            <w:color w:val="231F20"/>
                            <w:spacing w:val="1"/>
                          </w:rPr>
                          <w:t xml:space="preserve"> </w:t>
                        </w:r>
                        <w:r>
                          <w:rPr>
                            <w:color w:val="231F20"/>
                          </w:rPr>
                          <w:t>if we</w:t>
                        </w:r>
                        <w:r>
                          <w:rPr>
                            <w:color w:val="231F20"/>
                            <w:spacing w:val="1"/>
                          </w:rPr>
                          <w:t xml:space="preserve"> </w:t>
                        </w:r>
                        <w:r>
                          <w:rPr>
                            <w:color w:val="231F20"/>
                            <w:spacing w:val="-4"/>
                          </w:rPr>
                          <w:t>can.</w:t>
                        </w:r>
                      </w:p>
                      <w:p w14:paraId="62EFF018" w14:textId="77777777" w:rsidR="00000000" w:rsidRDefault="00000000">
                        <w:pPr>
                          <w:pStyle w:val="BodyText"/>
                          <w:kinsoku w:val="0"/>
                          <w:overflowPunct w:val="0"/>
                          <w:spacing w:before="0.65pt"/>
                          <w:ind w:start="6.70pt" w:end="1.80pt" w:firstLine="0pt"/>
                          <w:jc w:val="center"/>
                          <w:rPr>
                            <w:color w:val="231F20"/>
                            <w:spacing w:val="-5"/>
                            <w:w w:val="105%"/>
                          </w:rPr>
                        </w:pPr>
                        <w:r>
                          <w:rPr>
                            <w:color w:val="231F20"/>
                            <w:w w:val="105%"/>
                          </w:rPr>
                          <w:t>In</w:t>
                        </w:r>
                        <w:r>
                          <w:rPr>
                            <w:color w:val="231F20"/>
                            <w:spacing w:val="7"/>
                            <w:w w:val="105%"/>
                          </w:rPr>
                          <w:t xml:space="preserve"> </w:t>
                        </w:r>
                        <w:r>
                          <w:rPr>
                            <w:color w:val="231F20"/>
                            <w:w w:val="105%"/>
                          </w:rPr>
                          <w:t>this</w:t>
                        </w:r>
                        <w:r>
                          <w:rPr>
                            <w:color w:val="231F20"/>
                            <w:spacing w:val="8"/>
                            <w:w w:val="105%"/>
                          </w:rPr>
                          <w:t xml:space="preserve"> </w:t>
                        </w:r>
                        <w:r>
                          <w:rPr>
                            <w:color w:val="231F20"/>
                            <w:w w:val="105%"/>
                          </w:rPr>
                          <w:t>book</w:t>
                        </w:r>
                        <w:r>
                          <w:rPr>
                            <w:color w:val="231F20"/>
                            <w:spacing w:val="8"/>
                            <w:w w:val="105%"/>
                          </w:rPr>
                          <w:t xml:space="preserve"> </w:t>
                        </w:r>
                        <w:r>
                          <w:rPr>
                            <w:color w:val="231F20"/>
                            <w:w w:val="105%"/>
                          </w:rPr>
                          <w:t>you</w:t>
                        </w:r>
                        <w:r>
                          <w:rPr>
                            <w:color w:val="231F20"/>
                            <w:spacing w:val="7"/>
                            <w:w w:val="105%"/>
                          </w:rPr>
                          <w:t xml:space="preserve"> </w:t>
                        </w:r>
                        <w:r>
                          <w:rPr>
                            <w:color w:val="231F20"/>
                            <w:w w:val="105%"/>
                          </w:rPr>
                          <w:t>read</w:t>
                        </w:r>
                        <w:r>
                          <w:rPr>
                            <w:color w:val="231F20"/>
                            <w:spacing w:val="8"/>
                            <w:w w:val="105%"/>
                          </w:rPr>
                          <w:t xml:space="preserve"> </w:t>
                        </w:r>
                        <w:r>
                          <w:rPr>
                            <w:color w:val="231F20"/>
                            <w:w w:val="105%"/>
                          </w:rPr>
                          <w:t>again</w:t>
                        </w:r>
                        <w:r>
                          <w:rPr>
                            <w:color w:val="231F20"/>
                            <w:spacing w:val="8"/>
                            <w:w w:val="105%"/>
                          </w:rPr>
                          <w:t xml:space="preserve"> </w:t>
                        </w:r>
                        <w:r>
                          <w:rPr>
                            <w:color w:val="231F20"/>
                            <w:w w:val="105%"/>
                          </w:rPr>
                          <w:t>and</w:t>
                        </w:r>
                        <w:r>
                          <w:rPr>
                            <w:color w:val="231F20"/>
                            <w:spacing w:val="7"/>
                            <w:w w:val="105%"/>
                          </w:rPr>
                          <w:t xml:space="preserve"> </w:t>
                        </w:r>
                        <w:r>
                          <w:rPr>
                            <w:color w:val="231F20"/>
                            <w:w w:val="105%"/>
                          </w:rPr>
                          <w:t>again</w:t>
                        </w:r>
                        <w:r>
                          <w:rPr>
                            <w:color w:val="231F20"/>
                            <w:spacing w:val="8"/>
                            <w:w w:val="105%"/>
                          </w:rPr>
                          <w:t xml:space="preserve"> </w:t>
                        </w:r>
                        <w:r>
                          <w:rPr>
                            <w:color w:val="231F20"/>
                            <w:w w:val="105%"/>
                          </w:rPr>
                          <w:t>that</w:t>
                        </w:r>
                        <w:r>
                          <w:rPr>
                            <w:color w:val="231F20"/>
                            <w:spacing w:val="8"/>
                            <w:w w:val="105%"/>
                          </w:rPr>
                          <w:t xml:space="preserve"> </w:t>
                        </w:r>
                        <w:r>
                          <w:rPr>
                            <w:color w:val="231F20"/>
                            <w:w w:val="105%"/>
                          </w:rPr>
                          <w:t>faith</w:t>
                        </w:r>
                        <w:r>
                          <w:rPr>
                            <w:color w:val="231F20"/>
                            <w:spacing w:val="7"/>
                            <w:w w:val="105%"/>
                          </w:rPr>
                          <w:t xml:space="preserve"> </w:t>
                        </w:r>
                        <w:r>
                          <w:rPr>
                            <w:color w:val="231F20"/>
                            <w:spacing w:val="-5"/>
                            <w:w w:val="105%"/>
                          </w:rPr>
                          <w:t>did</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165A4FA0" w14:textId="0DA893B7" w:rsidR="00000000" w:rsidRDefault="00004E1B">
      <w:pPr>
        <w:rPr>
          <w:sz w:val="24"/>
          <w:szCs w:val="24"/>
        </w:rPr>
        <w:sectPr w:rsidR="00000000">
          <w:pgSz w:w="262pt" w:h="396pt"/>
          <w:pgMar w:top="16pt" w:right="17pt" w:bottom="14pt" w:left="14pt" w:header="36pt" w:footer="36pt" w:gutter="0pt"/>
          <w:cols w:space="36pt"/>
          <w:noEndnote/>
        </w:sectPr>
      </w:pPr>
      <w:r>
        <w:rPr>
          <w:noProof/>
        </w:rPr>
        <w:lastRenderedPageBreak/>
        <w:drawing>
          <wp:anchor distT="0" distB="0" distL="114300" distR="114300" simplePos="0" relativeHeight="251950080" behindDoc="1" locked="0" layoutInCell="0" allowOverlap="1" wp14:anchorId="601C428D" wp14:editId="64B1A234">
            <wp:simplePos x="0" y="0"/>
            <wp:positionH relativeFrom="page">
              <wp:posOffset>1295400</wp:posOffset>
            </wp:positionH>
            <wp:positionV relativeFrom="page">
              <wp:posOffset>207645</wp:posOffset>
            </wp:positionV>
            <wp:extent cx="840740" cy="138430"/>
            <wp:effectExtent l="0" t="0" r="0" b="0"/>
            <wp:wrapNone/>
            <wp:docPr id="357" name="Text Box 287"/>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84074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48E4FCB5"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HOW</w:t>
                        </w:r>
                        <w:r>
                          <w:rPr>
                            <w:color w:val="231F20"/>
                            <w:spacing w:val="34"/>
                            <w:sz w:val="16"/>
                            <w:szCs w:val="16"/>
                          </w:rPr>
                          <w:t xml:space="preserve"> </w:t>
                        </w:r>
                        <w:r>
                          <w:rPr>
                            <w:color w:val="231F20"/>
                            <w:sz w:val="16"/>
                            <w:szCs w:val="16"/>
                          </w:rPr>
                          <w:t>IT</w:t>
                        </w:r>
                        <w:r>
                          <w:rPr>
                            <w:color w:val="231F20"/>
                            <w:spacing w:val="34"/>
                            <w:sz w:val="16"/>
                            <w:szCs w:val="16"/>
                          </w:rPr>
                          <w:t xml:space="preserve"> </w:t>
                        </w:r>
                        <w:r>
                          <w:rPr>
                            <w:color w:val="231F20"/>
                            <w:spacing w:val="-2"/>
                            <w:sz w:val="16"/>
                            <w:szCs w:val="16"/>
                          </w:rPr>
                          <w:t>WORKS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51104" behindDoc="1" locked="0" layoutInCell="0" allowOverlap="1" wp14:anchorId="3731F49D" wp14:editId="6407AF0F">
            <wp:simplePos x="0" y="0"/>
            <wp:positionH relativeFrom="page">
              <wp:posOffset>2844800</wp:posOffset>
            </wp:positionH>
            <wp:positionV relativeFrom="page">
              <wp:posOffset>207645</wp:posOffset>
            </wp:positionV>
            <wp:extent cx="152400" cy="138430"/>
            <wp:effectExtent l="0" t="0" r="0" b="0"/>
            <wp:wrapNone/>
            <wp:docPr id="356" name="Text Box 28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5240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37B6AFE6"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71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52128" behindDoc="1" locked="0" layoutInCell="0" allowOverlap="1" wp14:anchorId="1281F943" wp14:editId="41BDCA0F">
            <wp:simplePos x="0" y="0"/>
            <wp:positionH relativeFrom="page">
              <wp:posOffset>374650</wp:posOffset>
            </wp:positionH>
            <wp:positionV relativeFrom="page">
              <wp:posOffset>377190</wp:posOffset>
            </wp:positionV>
            <wp:extent cx="2617470" cy="1007745"/>
            <wp:effectExtent l="0" t="0" r="0" b="0"/>
            <wp:wrapNone/>
            <wp:docPr id="355" name="Text Box 289"/>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17470" cy="1007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2C7C9054" w14:textId="77777777" w:rsidR="00000000" w:rsidRDefault="00000000">
                        <w:pPr>
                          <w:pStyle w:val="BodyText"/>
                          <w:kinsoku w:val="0"/>
                          <w:overflowPunct w:val="0"/>
                          <w:spacing w:before="0.85pt" w:line="12.95pt" w:lineRule="auto"/>
                          <w:ind w:firstLine="0pt"/>
                          <w:rPr>
                            <w:color w:val="231F20"/>
                            <w:w w:val="105%"/>
                          </w:rPr>
                        </w:pPr>
                        <w:r>
                          <w:rPr>
                            <w:color w:val="231F20"/>
                          </w:rPr>
                          <w:t>for</w:t>
                        </w:r>
                        <w:r>
                          <w:rPr>
                            <w:color w:val="231F20"/>
                            <w:spacing w:val="-2"/>
                          </w:rPr>
                          <w:t xml:space="preserve"> </w:t>
                        </w:r>
                        <w:r>
                          <w:rPr>
                            <w:color w:val="231F20"/>
                          </w:rPr>
                          <w:t>us</w:t>
                        </w:r>
                        <w:r>
                          <w:rPr>
                            <w:color w:val="231F20"/>
                            <w:spacing w:val="-2"/>
                          </w:rPr>
                          <w:t xml:space="preserve"> </w:t>
                        </w:r>
                        <w:r>
                          <w:rPr>
                            <w:color w:val="231F20"/>
                          </w:rPr>
                          <w:t>what</w:t>
                        </w:r>
                        <w:r>
                          <w:rPr>
                            <w:color w:val="231F20"/>
                            <w:spacing w:val="-2"/>
                          </w:rPr>
                          <w:t xml:space="preserve"> </w:t>
                        </w:r>
                        <w:r>
                          <w:rPr>
                            <w:color w:val="231F20"/>
                          </w:rPr>
                          <w:t>we</w:t>
                        </w:r>
                        <w:r>
                          <w:rPr>
                            <w:color w:val="231F20"/>
                            <w:spacing w:val="-2"/>
                          </w:rPr>
                          <w:t xml:space="preserve"> </w:t>
                        </w:r>
                        <w:r>
                          <w:rPr>
                            <w:color w:val="231F20"/>
                          </w:rPr>
                          <w:t>could</w:t>
                        </w:r>
                        <w:r>
                          <w:rPr>
                            <w:color w:val="231F20"/>
                            <w:spacing w:val="-2"/>
                          </w:rPr>
                          <w:t xml:space="preserve"> </w:t>
                        </w:r>
                        <w:r>
                          <w:rPr>
                            <w:color w:val="231F20"/>
                          </w:rPr>
                          <w:t>not</w:t>
                        </w:r>
                        <w:r>
                          <w:rPr>
                            <w:color w:val="231F20"/>
                            <w:spacing w:val="-2"/>
                          </w:rPr>
                          <w:t xml:space="preserve"> </w:t>
                        </w:r>
                        <w:r>
                          <w:rPr>
                            <w:color w:val="231F20"/>
                          </w:rPr>
                          <w:t>do</w:t>
                        </w:r>
                        <w:r>
                          <w:rPr>
                            <w:color w:val="231F20"/>
                            <w:spacing w:val="-2"/>
                          </w:rPr>
                          <w:t xml:space="preserve"> </w:t>
                        </w:r>
                        <w:r>
                          <w:rPr>
                            <w:color w:val="231F20"/>
                          </w:rPr>
                          <w:t>for</w:t>
                        </w:r>
                        <w:r>
                          <w:rPr>
                            <w:color w:val="231F20"/>
                            <w:spacing w:val="-2"/>
                          </w:rPr>
                          <w:t xml:space="preserve"> </w:t>
                        </w:r>
                        <w:r>
                          <w:rPr>
                            <w:color w:val="231F20"/>
                          </w:rPr>
                          <w:t>ourselves.</w:t>
                        </w:r>
                        <w:r>
                          <w:rPr>
                            <w:color w:val="231F20"/>
                            <w:spacing w:val="17"/>
                          </w:rPr>
                          <w:t xml:space="preserve"> </w:t>
                        </w:r>
                        <w:r>
                          <w:rPr>
                            <w:color w:val="231F20"/>
                          </w:rPr>
                          <w:t>We</w:t>
                        </w:r>
                        <w:r>
                          <w:rPr>
                            <w:color w:val="231F20"/>
                            <w:spacing w:val="-1"/>
                          </w:rPr>
                          <w:t xml:space="preserve"> </w:t>
                        </w:r>
                        <w:r>
                          <w:rPr>
                            <w:color w:val="231F20"/>
                          </w:rPr>
                          <w:t>hope</w:t>
                        </w:r>
                        <w:r>
                          <w:rPr>
                            <w:color w:val="231F20"/>
                            <w:spacing w:val="-2"/>
                          </w:rPr>
                          <w:t xml:space="preserve"> </w:t>
                        </w:r>
                        <w:r>
                          <w:rPr>
                            <w:color w:val="231F20"/>
                          </w:rPr>
                          <w:t xml:space="preserve">you are convinced now that God can remove whatever self- </w:t>
                        </w:r>
                        <w:r>
                          <w:rPr>
                            <w:color w:val="231F20"/>
                            <w:spacing w:val="-2"/>
                            <w:w w:val="105%"/>
                          </w:rPr>
                          <w:t>will</w:t>
                        </w:r>
                        <w:r>
                          <w:rPr>
                            <w:color w:val="231F20"/>
                            <w:spacing w:val="-10"/>
                            <w:w w:val="105%"/>
                          </w:rPr>
                          <w:t xml:space="preserve"> </w:t>
                        </w:r>
                        <w:r>
                          <w:rPr>
                            <w:color w:val="231F20"/>
                            <w:spacing w:val="-2"/>
                            <w:w w:val="105%"/>
                          </w:rPr>
                          <w:t>has</w:t>
                        </w:r>
                        <w:r>
                          <w:rPr>
                            <w:color w:val="231F20"/>
                            <w:spacing w:val="-10"/>
                            <w:w w:val="105%"/>
                          </w:rPr>
                          <w:t xml:space="preserve"> </w:t>
                        </w:r>
                        <w:r>
                          <w:rPr>
                            <w:color w:val="231F20"/>
                            <w:spacing w:val="-2"/>
                            <w:w w:val="105%"/>
                          </w:rPr>
                          <w:t>blocked</w:t>
                        </w:r>
                        <w:r>
                          <w:rPr>
                            <w:color w:val="231F20"/>
                            <w:spacing w:val="-10"/>
                            <w:w w:val="105%"/>
                          </w:rPr>
                          <w:t xml:space="preserve"> </w:t>
                        </w:r>
                        <w:r>
                          <w:rPr>
                            <w:color w:val="231F20"/>
                            <w:spacing w:val="-2"/>
                            <w:w w:val="105%"/>
                          </w:rPr>
                          <w:t>you</w:t>
                        </w:r>
                        <w:r>
                          <w:rPr>
                            <w:color w:val="231F20"/>
                            <w:spacing w:val="-10"/>
                            <w:w w:val="105%"/>
                          </w:rPr>
                          <w:t xml:space="preserve"> </w:t>
                        </w:r>
                        <w:r>
                          <w:rPr>
                            <w:color w:val="231F20"/>
                            <w:spacing w:val="-2"/>
                            <w:w w:val="105%"/>
                          </w:rPr>
                          <w:t>off</w:t>
                        </w:r>
                        <w:r>
                          <w:rPr>
                            <w:color w:val="231F20"/>
                            <w:spacing w:val="-9"/>
                            <w:w w:val="105%"/>
                          </w:rPr>
                          <w:t xml:space="preserve"> </w:t>
                        </w:r>
                        <w:r>
                          <w:rPr>
                            <w:color w:val="231F20"/>
                            <w:spacing w:val="-2"/>
                            <w:w w:val="105%"/>
                          </w:rPr>
                          <w:t>from</w:t>
                        </w:r>
                        <w:r>
                          <w:rPr>
                            <w:color w:val="231F20"/>
                            <w:spacing w:val="-10"/>
                            <w:w w:val="105%"/>
                          </w:rPr>
                          <w:t xml:space="preserve"> </w:t>
                        </w:r>
                        <w:r>
                          <w:rPr>
                            <w:color w:val="231F20"/>
                            <w:spacing w:val="-2"/>
                            <w:w w:val="105%"/>
                          </w:rPr>
                          <w:t>Him.</w:t>
                        </w:r>
                        <w:r>
                          <w:rPr>
                            <w:color w:val="231F20"/>
                            <w:spacing w:val="26"/>
                            <w:w w:val="105%"/>
                          </w:rPr>
                          <w:t xml:space="preserve"> </w:t>
                        </w:r>
                        <w:r>
                          <w:rPr>
                            <w:color w:val="231F20"/>
                            <w:spacing w:val="-2"/>
                            <w:w w:val="105%"/>
                          </w:rPr>
                          <w:t>If</w:t>
                        </w:r>
                        <w:r>
                          <w:rPr>
                            <w:color w:val="231F20"/>
                            <w:spacing w:val="-10"/>
                            <w:w w:val="105%"/>
                          </w:rPr>
                          <w:t xml:space="preserve"> </w:t>
                        </w:r>
                        <w:r>
                          <w:rPr>
                            <w:color w:val="231F20"/>
                            <w:spacing w:val="-2"/>
                            <w:w w:val="105%"/>
                          </w:rPr>
                          <w:t>you</w:t>
                        </w:r>
                        <w:r>
                          <w:rPr>
                            <w:color w:val="231F20"/>
                            <w:spacing w:val="-10"/>
                            <w:w w:val="105%"/>
                          </w:rPr>
                          <w:t xml:space="preserve"> </w:t>
                        </w:r>
                        <w:r>
                          <w:rPr>
                            <w:color w:val="231F20"/>
                            <w:spacing w:val="-2"/>
                            <w:w w:val="105%"/>
                          </w:rPr>
                          <w:t>have</w:t>
                        </w:r>
                        <w:r>
                          <w:rPr>
                            <w:color w:val="231F20"/>
                            <w:spacing w:val="-10"/>
                            <w:w w:val="105%"/>
                          </w:rPr>
                          <w:t xml:space="preserve"> </w:t>
                        </w:r>
                        <w:r>
                          <w:rPr>
                            <w:color w:val="231F20"/>
                            <w:spacing w:val="-2"/>
                            <w:w w:val="105%"/>
                          </w:rPr>
                          <w:t xml:space="preserve">already </w:t>
                        </w:r>
                        <w:r>
                          <w:rPr>
                            <w:color w:val="231F20"/>
                          </w:rPr>
                          <w:t>made</w:t>
                        </w:r>
                        <w:r>
                          <w:rPr>
                            <w:color w:val="231F20"/>
                            <w:spacing w:val="-6"/>
                          </w:rPr>
                          <w:t xml:space="preserve"> </w:t>
                        </w:r>
                        <w:r>
                          <w:rPr>
                            <w:color w:val="231F20"/>
                          </w:rPr>
                          <w:t>a</w:t>
                        </w:r>
                        <w:r>
                          <w:rPr>
                            <w:color w:val="231F20"/>
                            <w:spacing w:val="-6"/>
                          </w:rPr>
                          <w:t xml:space="preserve"> </w:t>
                        </w:r>
                        <w:r>
                          <w:rPr>
                            <w:color w:val="231F20"/>
                          </w:rPr>
                          <w:t>decision,</w:t>
                        </w:r>
                        <w:r>
                          <w:rPr>
                            <w:color w:val="231F20"/>
                            <w:spacing w:val="-6"/>
                          </w:rPr>
                          <w:t xml:space="preserve"> </w:t>
                        </w:r>
                        <w:r>
                          <w:rPr>
                            <w:color w:val="231F20"/>
                          </w:rPr>
                          <w:t>and</w:t>
                        </w:r>
                        <w:r>
                          <w:rPr>
                            <w:color w:val="231F20"/>
                            <w:spacing w:val="-6"/>
                          </w:rPr>
                          <w:t xml:space="preserve"> </w:t>
                        </w:r>
                        <w:r>
                          <w:rPr>
                            <w:color w:val="231F20"/>
                          </w:rPr>
                          <w:t>an</w:t>
                        </w:r>
                        <w:r>
                          <w:rPr>
                            <w:color w:val="231F20"/>
                            <w:spacing w:val="-6"/>
                          </w:rPr>
                          <w:t xml:space="preserve"> </w:t>
                        </w:r>
                        <w:r>
                          <w:rPr>
                            <w:color w:val="231F20"/>
                          </w:rPr>
                          <w:t>inventory</w:t>
                        </w:r>
                        <w:r>
                          <w:rPr>
                            <w:color w:val="231F20"/>
                            <w:spacing w:val="-6"/>
                          </w:rPr>
                          <w:t xml:space="preserve"> </w:t>
                        </w:r>
                        <w:r>
                          <w:rPr>
                            <w:color w:val="231F20"/>
                          </w:rPr>
                          <w:t>of</w:t>
                        </w:r>
                        <w:r>
                          <w:rPr>
                            <w:color w:val="231F20"/>
                            <w:spacing w:val="-6"/>
                          </w:rPr>
                          <w:t xml:space="preserve"> </w:t>
                        </w:r>
                        <w:r>
                          <w:rPr>
                            <w:color w:val="231F20"/>
                          </w:rPr>
                          <w:t>your</w:t>
                        </w:r>
                        <w:r>
                          <w:rPr>
                            <w:color w:val="231F20"/>
                            <w:spacing w:val="-6"/>
                          </w:rPr>
                          <w:t xml:space="preserve"> </w:t>
                        </w:r>
                        <w:r>
                          <w:rPr>
                            <w:color w:val="231F20"/>
                          </w:rPr>
                          <w:t>grosser</w:t>
                        </w:r>
                        <w:r>
                          <w:rPr>
                            <w:color w:val="231F20"/>
                            <w:spacing w:val="-6"/>
                          </w:rPr>
                          <w:t xml:space="preserve"> </w:t>
                        </w:r>
                        <w:r>
                          <w:rPr>
                            <w:color w:val="231F20"/>
                          </w:rPr>
                          <w:t xml:space="preserve">handi- </w:t>
                        </w:r>
                        <w:r>
                          <w:rPr>
                            <w:color w:val="231F20"/>
                            <w:w w:val="105%"/>
                          </w:rPr>
                          <w:t>caps,</w:t>
                        </w:r>
                        <w:r>
                          <w:rPr>
                            <w:color w:val="231F20"/>
                            <w:spacing w:val="-6"/>
                            <w:w w:val="105%"/>
                          </w:rPr>
                          <w:t xml:space="preserve"> </w:t>
                        </w:r>
                        <w:r>
                          <w:rPr>
                            <w:color w:val="231F20"/>
                            <w:w w:val="105%"/>
                          </w:rPr>
                          <w:t>you</w:t>
                        </w:r>
                        <w:r>
                          <w:rPr>
                            <w:color w:val="231F20"/>
                            <w:spacing w:val="-6"/>
                            <w:w w:val="105%"/>
                          </w:rPr>
                          <w:t xml:space="preserve"> </w:t>
                        </w:r>
                        <w:r>
                          <w:rPr>
                            <w:color w:val="231F20"/>
                            <w:w w:val="105%"/>
                          </w:rPr>
                          <w:t>have</w:t>
                        </w:r>
                        <w:r>
                          <w:rPr>
                            <w:color w:val="231F20"/>
                            <w:spacing w:val="-6"/>
                            <w:w w:val="105%"/>
                          </w:rPr>
                          <w:t xml:space="preserve"> </w:t>
                        </w:r>
                        <w:r>
                          <w:rPr>
                            <w:color w:val="231F20"/>
                            <w:w w:val="105%"/>
                          </w:rPr>
                          <w:t>made</w:t>
                        </w:r>
                        <w:r>
                          <w:rPr>
                            <w:color w:val="231F20"/>
                            <w:spacing w:val="-6"/>
                            <w:w w:val="105%"/>
                          </w:rPr>
                          <w:t xml:space="preserve"> </w:t>
                        </w:r>
                        <w:r>
                          <w:rPr>
                            <w:color w:val="231F20"/>
                            <w:w w:val="105%"/>
                          </w:rPr>
                          <w:t>a</w:t>
                        </w:r>
                        <w:r>
                          <w:rPr>
                            <w:color w:val="231F20"/>
                            <w:spacing w:val="-6"/>
                            <w:w w:val="105%"/>
                          </w:rPr>
                          <w:t xml:space="preserve"> </w:t>
                        </w:r>
                        <w:r>
                          <w:rPr>
                            <w:color w:val="231F20"/>
                            <w:w w:val="105%"/>
                          </w:rPr>
                          <w:t>good</w:t>
                        </w:r>
                        <w:r>
                          <w:rPr>
                            <w:color w:val="231F20"/>
                            <w:spacing w:val="-6"/>
                            <w:w w:val="105%"/>
                          </w:rPr>
                          <w:t xml:space="preserve"> </w:t>
                        </w:r>
                        <w:r>
                          <w:rPr>
                            <w:color w:val="231F20"/>
                            <w:w w:val="105%"/>
                          </w:rPr>
                          <w:t>beginning.</w:t>
                        </w:r>
                        <w:r>
                          <w:rPr>
                            <w:color w:val="231F20"/>
                            <w:spacing w:val="34"/>
                            <w:w w:val="105%"/>
                          </w:rPr>
                          <w:t xml:space="preserve"> </w:t>
                        </w:r>
                        <w:r>
                          <w:rPr>
                            <w:color w:val="231F20"/>
                            <w:w w:val="105%"/>
                          </w:rPr>
                          <w:t>That</w:t>
                        </w:r>
                        <w:r>
                          <w:rPr>
                            <w:color w:val="231F20"/>
                            <w:spacing w:val="-6"/>
                            <w:w w:val="105%"/>
                          </w:rPr>
                          <w:t xml:space="preserve"> </w:t>
                        </w:r>
                        <w:r>
                          <w:rPr>
                            <w:color w:val="231F20"/>
                            <w:w w:val="105%"/>
                          </w:rPr>
                          <w:t>being</w:t>
                        </w:r>
                        <w:r>
                          <w:rPr>
                            <w:color w:val="231F20"/>
                            <w:spacing w:val="-6"/>
                            <w:w w:val="105%"/>
                          </w:rPr>
                          <w:t xml:space="preserve"> </w:t>
                        </w:r>
                        <w:r>
                          <w:rPr>
                            <w:color w:val="231F20"/>
                            <w:w w:val="105%"/>
                          </w:rPr>
                          <w:t>so you</w:t>
                        </w:r>
                        <w:r>
                          <w:rPr>
                            <w:color w:val="231F20"/>
                            <w:spacing w:val="-3"/>
                            <w:w w:val="105%"/>
                          </w:rPr>
                          <w:t xml:space="preserve"> </w:t>
                        </w:r>
                        <w:r>
                          <w:rPr>
                            <w:color w:val="231F20"/>
                            <w:w w:val="105%"/>
                          </w:rPr>
                          <w:t>have</w:t>
                        </w:r>
                        <w:r>
                          <w:rPr>
                            <w:color w:val="231F20"/>
                            <w:spacing w:val="-3"/>
                            <w:w w:val="105%"/>
                          </w:rPr>
                          <w:t xml:space="preserve"> </w:t>
                        </w:r>
                        <w:r>
                          <w:rPr>
                            <w:color w:val="231F20"/>
                            <w:w w:val="105%"/>
                          </w:rPr>
                          <w:t>swallowed</w:t>
                        </w:r>
                        <w:r>
                          <w:rPr>
                            <w:color w:val="231F20"/>
                            <w:spacing w:val="-3"/>
                            <w:w w:val="105%"/>
                          </w:rPr>
                          <w:t xml:space="preserve"> </w:t>
                        </w:r>
                        <w:r>
                          <w:rPr>
                            <w:color w:val="231F20"/>
                            <w:w w:val="105%"/>
                          </w:rPr>
                          <w:t>and</w:t>
                        </w:r>
                        <w:r>
                          <w:rPr>
                            <w:color w:val="231F20"/>
                            <w:spacing w:val="-3"/>
                            <w:w w:val="105%"/>
                          </w:rPr>
                          <w:t xml:space="preserve"> </w:t>
                        </w:r>
                        <w:r>
                          <w:rPr>
                            <w:color w:val="231F20"/>
                            <w:w w:val="105%"/>
                          </w:rPr>
                          <w:t>digested</w:t>
                        </w:r>
                        <w:r>
                          <w:rPr>
                            <w:color w:val="231F20"/>
                            <w:spacing w:val="-3"/>
                            <w:w w:val="105%"/>
                          </w:rPr>
                          <w:t xml:space="preserve"> </w:t>
                        </w:r>
                        <w:r>
                          <w:rPr>
                            <w:color w:val="231F20"/>
                            <w:w w:val="105%"/>
                          </w:rPr>
                          <w:t>some</w:t>
                        </w:r>
                        <w:r>
                          <w:rPr>
                            <w:color w:val="231F20"/>
                            <w:spacing w:val="-3"/>
                            <w:w w:val="105%"/>
                          </w:rPr>
                          <w:t xml:space="preserve"> </w:t>
                        </w:r>
                        <w:r>
                          <w:rPr>
                            <w:color w:val="231F20"/>
                            <w:w w:val="105%"/>
                          </w:rPr>
                          <w:t>big</w:t>
                        </w:r>
                        <w:r>
                          <w:rPr>
                            <w:color w:val="231F20"/>
                            <w:spacing w:val="-3"/>
                            <w:w w:val="105%"/>
                          </w:rPr>
                          <w:t xml:space="preserve"> </w:t>
                        </w:r>
                        <w:r>
                          <w:rPr>
                            <w:color w:val="231F20"/>
                            <w:w w:val="105%"/>
                          </w:rPr>
                          <w:t>chunks</w:t>
                        </w:r>
                        <w:r>
                          <w:rPr>
                            <w:color w:val="231F20"/>
                            <w:spacing w:val="-3"/>
                            <w:w w:val="105%"/>
                          </w:rPr>
                          <w:t xml:space="preserve"> </w:t>
                        </w:r>
                        <w:r>
                          <w:rPr>
                            <w:color w:val="231F20"/>
                            <w:w w:val="105%"/>
                          </w:rPr>
                          <w:t>of truth about yourself.</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21AD7DC0" w14:textId="6FD35C01" w:rsidR="00000000" w:rsidRDefault="00004E1B">
      <w:pPr>
        <w:rPr>
          <w:sz w:val="24"/>
          <w:szCs w:val="24"/>
        </w:rPr>
        <w:sectPr w:rsidR="00000000">
          <w:pgSz w:w="262pt" w:h="396pt"/>
          <w:pgMar w:top="44pt" w:right="17pt" w:bottom="0pt" w:left="14pt" w:header="36pt" w:footer="36pt" w:gutter="0pt"/>
          <w:cols w:space="36pt"/>
          <w:noEndnote/>
        </w:sectPr>
      </w:pPr>
      <w:r>
        <w:rPr>
          <w:noProof/>
        </w:rPr>
        <w:lastRenderedPageBreak/>
        <w:drawing>
          <wp:anchor distT="0" distB="0" distL="114300" distR="114300" simplePos="0" relativeHeight="251953152" behindDoc="1" locked="0" layoutInCell="0" allowOverlap="1" wp14:anchorId="1F444B18" wp14:editId="19DDDF7C">
            <wp:simplePos x="0" y="0"/>
            <wp:positionH relativeFrom="page">
              <wp:posOffset>1451610</wp:posOffset>
            </wp:positionH>
            <wp:positionV relativeFrom="page">
              <wp:posOffset>669290</wp:posOffset>
            </wp:positionV>
            <wp:extent cx="495300" cy="156210"/>
            <wp:effectExtent l="0" t="0" r="0" b="0"/>
            <wp:wrapNone/>
            <wp:docPr id="354" name="Text Box 290"/>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495300" cy="156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0963AACB" w14:textId="77777777" w:rsidR="00000000" w:rsidRDefault="00000000">
                        <w:pPr>
                          <w:pStyle w:val="BodyText"/>
                          <w:kinsoku w:val="0"/>
                          <w:overflowPunct w:val="0"/>
                          <w:spacing w:before="0.85pt"/>
                          <w:ind w:end="0pt" w:firstLine="0pt"/>
                          <w:jc w:val="start"/>
                          <w:rPr>
                            <w:i/>
                            <w:iCs/>
                            <w:color w:val="231F20"/>
                            <w:spacing w:val="-10"/>
                          </w:rPr>
                        </w:pPr>
                        <w:bookmarkStart w:id="8" w:name="6 Into Action"/>
                        <w:bookmarkEnd w:id="8"/>
                        <w:r>
                          <w:rPr>
                            <w:i/>
                            <w:iCs/>
                            <w:color w:val="231F20"/>
                          </w:rPr>
                          <w:t>Chapter</w:t>
                        </w:r>
                        <w:r>
                          <w:rPr>
                            <w:i/>
                            <w:iCs/>
                            <w:color w:val="231F20"/>
                            <w:spacing w:val="7"/>
                          </w:rPr>
                          <w:t xml:space="preserve"> </w:t>
                        </w:r>
                        <w:r>
                          <w:rPr>
                            <w:i/>
                            <w:iCs/>
                            <w:color w:val="231F20"/>
                            <w:spacing w:val="-10"/>
                          </w:rPr>
                          <w:t>6</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54176" behindDoc="1" locked="0" layoutInCell="0" allowOverlap="1" wp14:anchorId="1A01A3B3" wp14:editId="18CB8978">
            <wp:simplePos x="0" y="0"/>
            <wp:positionH relativeFrom="page">
              <wp:posOffset>1312545</wp:posOffset>
            </wp:positionH>
            <wp:positionV relativeFrom="page">
              <wp:posOffset>955040</wp:posOffset>
            </wp:positionV>
            <wp:extent cx="793750" cy="156210"/>
            <wp:effectExtent l="0" t="0" r="0" b="0"/>
            <wp:wrapNone/>
            <wp:docPr id="353" name="Text Box 291"/>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793750" cy="156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297B209F" w14:textId="77777777" w:rsidR="00000000" w:rsidRDefault="00000000">
                        <w:pPr>
                          <w:pStyle w:val="BodyText"/>
                          <w:kinsoku w:val="0"/>
                          <w:overflowPunct w:val="0"/>
                          <w:spacing w:before="0.85pt"/>
                          <w:ind w:end="0pt" w:firstLine="0pt"/>
                          <w:jc w:val="start"/>
                          <w:rPr>
                            <w:color w:val="231F20"/>
                            <w:spacing w:val="-2"/>
                            <w:w w:val="105%"/>
                          </w:rPr>
                        </w:pPr>
                        <w:r>
                          <w:rPr>
                            <w:color w:val="231F20"/>
                            <w:w w:val="105%"/>
                          </w:rPr>
                          <w:t>INTO</w:t>
                        </w:r>
                        <w:r>
                          <w:rPr>
                            <w:color w:val="231F20"/>
                            <w:spacing w:val="-1"/>
                            <w:w w:val="105%"/>
                          </w:rPr>
                          <w:t xml:space="preserve"> </w:t>
                        </w:r>
                        <w:r>
                          <w:rPr>
                            <w:color w:val="231F20"/>
                            <w:spacing w:val="-2"/>
                            <w:w w:val="105%"/>
                          </w:rPr>
                          <w:t>ACTION</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55200" behindDoc="1" locked="0" layoutInCell="0" allowOverlap="1" wp14:anchorId="4BF1C48C" wp14:editId="752F581E">
            <wp:simplePos x="0" y="0"/>
            <wp:positionH relativeFrom="page">
              <wp:posOffset>318770</wp:posOffset>
            </wp:positionH>
            <wp:positionV relativeFrom="page">
              <wp:posOffset>1176655</wp:posOffset>
            </wp:positionV>
            <wp:extent cx="332740" cy="405765"/>
            <wp:effectExtent l="0" t="0" r="0" b="0"/>
            <wp:wrapNone/>
            <wp:docPr id="352" name="Text Box 29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32740" cy="405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41769E5C" w14:textId="77777777" w:rsidR="00000000" w:rsidRDefault="00000000">
                        <w:pPr>
                          <w:pStyle w:val="BodyText"/>
                          <w:kinsoku w:val="0"/>
                          <w:overflowPunct w:val="0"/>
                          <w:spacing w:line="30.50pt" w:lineRule="exact"/>
                          <w:ind w:end="0pt" w:firstLine="0pt"/>
                          <w:jc w:val="start"/>
                          <w:rPr>
                            <w:rFonts w:ascii="Bookman Old Style" w:hAnsi="Bookman Old Style" w:cs="Bookman Old Style"/>
                            <w:color w:val="231F20"/>
                            <w:w w:val="114%"/>
                            <w:sz w:val="53"/>
                            <w:szCs w:val="53"/>
                          </w:rPr>
                        </w:pPr>
                        <w:r>
                          <w:rPr>
                            <w:rFonts w:ascii="Bookman Old Style" w:hAnsi="Bookman Old Style" w:cs="Bookman Old Style"/>
                            <w:color w:val="231F20"/>
                            <w:w w:val="114%"/>
                            <w:sz w:val="53"/>
                            <w:szCs w:val="53"/>
                          </w:rPr>
                          <w:t>H</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56224" behindDoc="1" locked="0" layoutInCell="0" allowOverlap="1" wp14:anchorId="150E0362" wp14:editId="24D4AF8B">
            <wp:simplePos x="0" y="0"/>
            <wp:positionH relativeFrom="page">
              <wp:posOffset>626110</wp:posOffset>
            </wp:positionH>
            <wp:positionV relativeFrom="page">
              <wp:posOffset>1228090</wp:posOffset>
            </wp:positionV>
            <wp:extent cx="2341880" cy="156210"/>
            <wp:effectExtent l="0" t="0" r="0" b="0"/>
            <wp:wrapNone/>
            <wp:docPr id="351" name="Text Box 293"/>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41880" cy="156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4170B004" w14:textId="77777777" w:rsidR="00000000" w:rsidRDefault="00000000">
                        <w:pPr>
                          <w:pStyle w:val="BodyText"/>
                          <w:kinsoku w:val="0"/>
                          <w:overflowPunct w:val="0"/>
                          <w:spacing w:before="0.85pt"/>
                          <w:ind w:end="0pt" w:firstLine="0pt"/>
                          <w:jc w:val="start"/>
                          <w:rPr>
                            <w:color w:val="231F20"/>
                            <w:spacing w:val="-2"/>
                          </w:rPr>
                        </w:pPr>
                        <w:r>
                          <w:rPr>
                            <w:color w:val="231F20"/>
                          </w:rPr>
                          <w:t>AVING</w:t>
                        </w:r>
                        <w:r>
                          <w:rPr>
                            <w:color w:val="231F20"/>
                            <w:spacing w:val="-9"/>
                          </w:rPr>
                          <w:t xml:space="preserve"> </w:t>
                        </w:r>
                        <w:r>
                          <w:rPr>
                            <w:color w:val="231F20"/>
                          </w:rPr>
                          <w:t>MADE</w:t>
                        </w:r>
                        <w:r>
                          <w:rPr>
                            <w:color w:val="231F20"/>
                            <w:spacing w:val="-7"/>
                          </w:rPr>
                          <w:t xml:space="preserve"> </w:t>
                        </w:r>
                        <w:r>
                          <w:rPr>
                            <w:color w:val="231F20"/>
                          </w:rPr>
                          <w:t>our</w:t>
                        </w:r>
                        <w:r>
                          <w:rPr>
                            <w:color w:val="231F20"/>
                            <w:spacing w:val="-9"/>
                          </w:rPr>
                          <w:t xml:space="preserve"> </w:t>
                        </w:r>
                        <w:r>
                          <w:rPr>
                            <w:color w:val="231F20"/>
                          </w:rPr>
                          <w:t>personal</w:t>
                        </w:r>
                        <w:r>
                          <w:rPr>
                            <w:color w:val="231F20"/>
                            <w:spacing w:val="-8"/>
                          </w:rPr>
                          <w:t xml:space="preserve"> </w:t>
                        </w:r>
                        <w:r>
                          <w:rPr>
                            <w:color w:val="231F20"/>
                          </w:rPr>
                          <w:t>inventory,</w:t>
                        </w:r>
                        <w:r>
                          <w:rPr>
                            <w:color w:val="231F20"/>
                            <w:spacing w:val="-9"/>
                          </w:rPr>
                          <w:t xml:space="preserve"> </w:t>
                        </w:r>
                        <w:r>
                          <w:rPr>
                            <w:color w:val="231F20"/>
                          </w:rPr>
                          <w:t>what</w:t>
                        </w:r>
                        <w:r>
                          <w:rPr>
                            <w:color w:val="231F20"/>
                            <w:spacing w:val="-8"/>
                          </w:rPr>
                          <w:t xml:space="preserve"> </w:t>
                        </w:r>
                        <w:r>
                          <w:rPr>
                            <w:color w:val="231F20"/>
                            <w:spacing w:val="-2"/>
                          </w:rPr>
                          <w:t>shall</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57248" behindDoc="1" locked="0" layoutInCell="0" allowOverlap="1" wp14:anchorId="55A475E1" wp14:editId="7232222A">
            <wp:simplePos x="0" y="0"/>
            <wp:positionH relativeFrom="page">
              <wp:posOffset>613410</wp:posOffset>
            </wp:positionH>
            <wp:positionV relativeFrom="page">
              <wp:posOffset>1367790</wp:posOffset>
            </wp:positionV>
            <wp:extent cx="2357755" cy="156210"/>
            <wp:effectExtent l="0" t="0" r="0" b="0"/>
            <wp:wrapNone/>
            <wp:docPr id="350" name="Text Box 294"/>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57755" cy="156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4E522A21" w14:textId="77777777" w:rsidR="00000000" w:rsidRDefault="00000000">
                        <w:pPr>
                          <w:pStyle w:val="BodyText"/>
                          <w:kinsoku w:val="0"/>
                          <w:overflowPunct w:val="0"/>
                          <w:spacing w:before="0.85pt"/>
                          <w:ind w:end="0pt" w:firstLine="0pt"/>
                          <w:jc w:val="start"/>
                          <w:rPr>
                            <w:color w:val="231F20"/>
                            <w:spacing w:val="-5"/>
                            <w:w w:val="105%"/>
                          </w:rPr>
                        </w:pPr>
                        <w:r>
                          <w:rPr>
                            <w:color w:val="231F20"/>
                            <w:w w:val="105%"/>
                          </w:rPr>
                          <w:t>we</w:t>
                        </w:r>
                        <w:r>
                          <w:rPr>
                            <w:color w:val="231F20"/>
                            <w:spacing w:val="-12"/>
                            <w:w w:val="105%"/>
                          </w:rPr>
                          <w:t xml:space="preserve"> </w:t>
                        </w:r>
                        <w:r>
                          <w:rPr>
                            <w:color w:val="231F20"/>
                            <w:w w:val="105%"/>
                          </w:rPr>
                          <w:t>do</w:t>
                        </w:r>
                        <w:r>
                          <w:rPr>
                            <w:color w:val="231F20"/>
                            <w:spacing w:val="-11"/>
                            <w:w w:val="105%"/>
                          </w:rPr>
                          <w:t xml:space="preserve"> </w:t>
                        </w:r>
                        <w:r>
                          <w:rPr>
                            <w:color w:val="231F20"/>
                            <w:w w:val="105%"/>
                          </w:rPr>
                          <w:t>about</w:t>
                        </w:r>
                        <w:r>
                          <w:rPr>
                            <w:color w:val="231F20"/>
                            <w:spacing w:val="-12"/>
                            <w:w w:val="105%"/>
                          </w:rPr>
                          <w:t xml:space="preserve"> </w:t>
                        </w:r>
                        <w:r>
                          <w:rPr>
                            <w:color w:val="231F20"/>
                            <w:w w:val="105%"/>
                          </w:rPr>
                          <w:t>it?</w:t>
                        </w:r>
                        <w:r>
                          <w:rPr>
                            <w:color w:val="231F20"/>
                            <w:spacing w:val="12"/>
                            <w:w w:val="105%"/>
                          </w:rPr>
                          <w:t xml:space="preserve"> </w:t>
                        </w:r>
                        <w:r>
                          <w:rPr>
                            <w:color w:val="231F20"/>
                            <w:w w:val="105%"/>
                          </w:rPr>
                          <w:t>We</w:t>
                        </w:r>
                        <w:r>
                          <w:rPr>
                            <w:color w:val="231F20"/>
                            <w:spacing w:val="-12"/>
                            <w:w w:val="105%"/>
                          </w:rPr>
                          <w:t xml:space="preserve"> </w:t>
                        </w:r>
                        <w:r>
                          <w:rPr>
                            <w:color w:val="231F20"/>
                            <w:w w:val="105%"/>
                          </w:rPr>
                          <w:t>have</w:t>
                        </w:r>
                        <w:r>
                          <w:rPr>
                            <w:color w:val="231F20"/>
                            <w:spacing w:val="-11"/>
                            <w:w w:val="105%"/>
                          </w:rPr>
                          <w:t xml:space="preserve"> </w:t>
                        </w:r>
                        <w:r>
                          <w:rPr>
                            <w:color w:val="231F20"/>
                            <w:w w:val="105%"/>
                          </w:rPr>
                          <w:t>been</w:t>
                        </w:r>
                        <w:r>
                          <w:rPr>
                            <w:color w:val="231F20"/>
                            <w:spacing w:val="-12"/>
                            <w:w w:val="105%"/>
                          </w:rPr>
                          <w:t xml:space="preserve"> </w:t>
                        </w:r>
                        <w:r>
                          <w:rPr>
                            <w:color w:val="231F20"/>
                            <w:w w:val="105%"/>
                          </w:rPr>
                          <w:t>trying</w:t>
                        </w:r>
                        <w:r>
                          <w:rPr>
                            <w:color w:val="231F20"/>
                            <w:spacing w:val="-11"/>
                            <w:w w:val="105%"/>
                          </w:rPr>
                          <w:t xml:space="preserve"> </w:t>
                        </w:r>
                        <w:r>
                          <w:rPr>
                            <w:color w:val="231F20"/>
                            <w:w w:val="105%"/>
                          </w:rPr>
                          <w:t>to</w:t>
                        </w:r>
                        <w:r>
                          <w:rPr>
                            <w:color w:val="231F20"/>
                            <w:spacing w:val="-12"/>
                            <w:w w:val="105%"/>
                          </w:rPr>
                          <w:t xml:space="preserve"> </w:t>
                        </w:r>
                        <w:r>
                          <w:rPr>
                            <w:color w:val="231F20"/>
                            <w:w w:val="105%"/>
                          </w:rPr>
                          <w:t>get</w:t>
                        </w:r>
                        <w:r>
                          <w:rPr>
                            <w:color w:val="231F20"/>
                            <w:spacing w:val="-11"/>
                            <w:w w:val="105%"/>
                          </w:rPr>
                          <w:t xml:space="preserve"> </w:t>
                        </w:r>
                        <w:r>
                          <w:rPr>
                            <w:color w:val="231F20"/>
                            <w:w w:val="105%"/>
                          </w:rPr>
                          <w:t>a</w:t>
                        </w:r>
                        <w:r>
                          <w:rPr>
                            <w:color w:val="231F20"/>
                            <w:spacing w:val="-12"/>
                            <w:w w:val="105%"/>
                          </w:rPr>
                          <w:t xml:space="preserve"> </w:t>
                        </w:r>
                        <w:r>
                          <w:rPr>
                            <w:color w:val="231F20"/>
                            <w:spacing w:val="-5"/>
                            <w:w w:val="105%"/>
                          </w:rPr>
                          <w:t>new</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58272" behindDoc="1" locked="0" layoutInCell="0" allowOverlap="1" wp14:anchorId="214B2A2F" wp14:editId="3EC13D0F">
            <wp:simplePos x="0" y="0"/>
            <wp:positionH relativeFrom="page">
              <wp:posOffset>353060</wp:posOffset>
            </wp:positionH>
            <wp:positionV relativeFrom="page">
              <wp:posOffset>1513840</wp:posOffset>
            </wp:positionV>
            <wp:extent cx="2617470" cy="1293495"/>
            <wp:effectExtent l="0" t="0" r="0" b="0"/>
            <wp:wrapNone/>
            <wp:docPr id="349" name="Text Box 295"/>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17470" cy="1293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12AC0B4B" w14:textId="77777777" w:rsidR="00000000" w:rsidRDefault="00000000">
                        <w:pPr>
                          <w:pStyle w:val="BodyText"/>
                          <w:kinsoku w:val="0"/>
                          <w:overflowPunct w:val="0"/>
                          <w:spacing w:before="0.85pt" w:line="12.95pt" w:lineRule="auto"/>
                          <w:ind w:firstLine="0pt"/>
                          <w:rPr>
                            <w:color w:val="231F20"/>
                            <w:spacing w:val="-4"/>
                            <w:w w:val="105%"/>
                          </w:rPr>
                        </w:pPr>
                        <w:r>
                          <w:rPr>
                            <w:color w:val="231F20"/>
                          </w:rPr>
                          <w:t>attitude, a new relationship with our Creator, and to dis- cover</w:t>
                        </w:r>
                        <w:r>
                          <w:rPr>
                            <w:color w:val="231F20"/>
                            <w:spacing w:val="-12"/>
                          </w:rPr>
                          <w:t xml:space="preserve"> </w:t>
                        </w:r>
                        <w:r>
                          <w:rPr>
                            <w:color w:val="231F20"/>
                          </w:rPr>
                          <w:t>the</w:t>
                        </w:r>
                        <w:r>
                          <w:rPr>
                            <w:color w:val="231F20"/>
                            <w:spacing w:val="-11"/>
                          </w:rPr>
                          <w:t xml:space="preserve"> </w:t>
                        </w:r>
                        <w:r>
                          <w:rPr>
                            <w:color w:val="231F20"/>
                          </w:rPr>
                          <w:t>obstacles</w:t>
                        </w:r>
                        <w:r>
                          <w:rPr>
                            <w:color w:val="231F20"/>
                            <w:spacing w:val="-11"/>
                          </w:rPr>
                          <w:t xml:space="preserve"> </w:t>
                        </w:r>
                        <w:r>
                          <w:rPr>
                            <w:color w:val="231F20"/>
                          </w:rPr>
                          <w:t>in</w:t>
                        </w:r>
                        <w:r>
                          <w:rPr>
                            <w:color w:val="231F20"/>
                            <w:spacing w:val="-11"/>
                          </w:rPr>
                          <w:t xml:space="preserve"> </w:t>
                        </w:r>
                        <w:r>
                          <w:rPr>
                            <w:color w:val="231F20"/>
                          </w:rPr>
                          <w:t>our</w:t>
                        </w:r>
                        <w:r>
                          <w:rPr>
                            <w:color w:val="231F20"/>
                            <w:spacing w:val="-12"/>
                          </w:rPr>
                          <w:t xml:space="preserve"> </w:t>
                        </w:r>
                        <w:r>
                          <w:rPr>
                            <w:color w:val="231F20"/>
                          </w:rPr>
                          <w:t>path.</w:t>
                        </w:r>
                        <w:r>
                          <w:rPr>
                            <w:color w:val="231F20"/>
                            <w:spacing w:val="6"/>
                          </w:rPr>
                          <w:t xml:space="preserve"> </w:t>
                        </w:r>
                        <w:r>
                          <w:rPr>
                            <w:color w:val="231F20"/>
                          </w:rPr>
                          <w:t>We</w:t>
                        </w:r>
                        <w:r>
                          <w:rPr>
                            <w:color w:val="231F20"/>
                            <w:spacing w:val="-12"/>
                          </w:rPr>
                          <w:t xml:space="preserve"> </w:t>
                        </w:r>
                        <w:r>
                          <w:rPr>
                            <w:color w:val="231F20"/>
                          </w:rPr>
                          <w:t>have</w:t>
                        </w:r>
                        <w:r>
                          <w:rPr>
                            <w:color w:val="231F20"/>
                            <w:spacing w:val="-11"/>
                          </w:rPr>
                          <w:t xml:space="preserve"> </w:t>
                        </w:r>
                        <w:r>
                          <w:rPr>
                            <w:color w:val="231F20"/>
                          </w:rPr>
                          <w:t>admitted</w:t>
                        </w:r>
                        <w:r>
                          <w:rPr>
                            <w:color w:val="231F20"/>
                            <w:spacing w:val="-11"/>
                          </w:rPr>
                          <w:t xml:space="preserve"> </w:t>
                        </w:r>
                        <w:r>
                          <w:rPr>
                            <w:color w:val="231F20"/>
                          </w:rPr>
                          <w:t xml:space="preserve">certain </w:t>
                        </w:r>
                        <w:r>
                          <w:rPr>
                            <w:color w:val="231F20"/>
                            <w:w w:val="105%"/>
                          </w:rPr>
                          <w:t>defects; we have ascertained in a rough way what the trouble</w:t>
                        </w:r>
                        <w:r>
                          <w:rPr>
                            <w:color w:val="231F20"/>
                            <w:spacing w:val="-8"/>
                            <w:w w:val="105%"/>
                          </w:rPr>
                          <w:t xml:space="preserve"> </w:t>
                        </w:r>
                        <w:r>
                          <w:rPr>
                            <w:color w:val="231F20"/>
                            <w:w w:val="105%"/>
                          </w:rPr>
                          <w:t>is;</w:t>
                        </w:r>
                        <w:r>
                          <w:rPr>
                            <w:color w:val="231F20"/>
                            <w:spacing w:val="-8"/>
                            <w:w w:val="105%"/>
                          </w:rPr>
                          <w:t xml:space="preserve"> </w:t>
                        </w:r>
                        <w:r>
                          <w:rPr>
                            <w:color w:val="231F20"/>
                            <w:w w:val="105%"/>
                          </w:rPr>
                          <w:t>we</w:t>
                        </w:r>
                        <w:r>
                          <w:rPr>
                            <w:color w:val="231F20"/>
                            <w:spacing w:val="-8"/>
                            <w:w w:val="105%"/>
                          </w:rPr>
                          <w:t xml:space="preserve"> </w:t>
                        </w:r>
                        <w:r>
                          <w:rPr>
                            <w:color w:val="231F20"/>
                            <w:w w:val="105%"/>
                          </w:rPr>
                          <w:t>have</w:t>
                        </w:r>
                        <w:r>
                          <w:rPr>
                            <w:color w:val="231F20"/>
                            <w:spacing w:val="-8"/>
                            <w:w w:val="105%"/>
                          </w:rPr>
                          <w:t xml:space="preserve"> </w:t>
                        </w:r>
                        <w:r>
                          <w:rPr>
                            <w:color w:val="231F20"/>
                            <w:w w:val="105%"/>
                          </w:rPr>
                          <w:t>put</w:t>
                        </w:r>
                        <w:r>
                          <w:rPr>
                            <w:color w:val="231F20"/>
                            <w:spacing w:val="-8"/>
                            <w:w w:val="105%"/>
                          </w:rPr>
                          <w:t xml:space="preserve"> </w:t>
                        </w:r>
                        <w:r>
                          <w:rPr>
                            <w:color w:val="231F20"/>
                            <w:w w:val="105%"/>
                          </w:rPr>
                          <w:t>our</w:t>
                        </w:r>
                        <w:r>
                          <w:rPr>
                            <w:color w:val="231F20"/>
                            <w:spacing w:val="-8"/>
                            <w:w w:val="105%"/>
                          </w:rPr>
                          <w:t xml:space="preserve"> </w:t>
                        </w:r>
                        <w:r>
                          <w:rPr>
                            <w:color w:val="231F20"/>
                            <w:w w:val="105%"/>
                          </w:rPr>
                          <w:t>finger</w:t>
                        </w:r>
                        <w:r>
                          <w:rPr>
                            <w:color w:val="231F20"/>
                            <w:spacing w:val="-8"/>
                            <w:w w:val="105%"/>
                          </w:rPr>
                          <w:t xml:space="preserve"> </w:t>
                        </w:r>
                        <w:r>
                          <w:rPr>
                            <w:color w:val="231F20"/>
                            <w:w w:val="105%"/>
                          </w:rPr>
                          <w:t>on</w:t>
                        </w:r>
                        <w:r>
                          <w:rPr>
                            <w:color w:val="231F20"/>
                            <w:spacing w:val="-8"/>
                            <w:w w:val="105%"/>
                          </w:rPr>
                          <w:t xml:space="preserve"> </w:t>
                        </w:r>
                        <w:r>
                          <w:rPr>
                            <w:color w:val="231F20"/>
                            <w:w w:val="105%"/>
                          </w:rPr>
                          <w:t>the</w:t>
                        </w:r>
                        <w:r>
                          <w:rPr>
                            <w:color w:val="231F20"/>
                            <w:spacing w:val="-8"/>
                            <w:w w:val="105%"/>
                          </w:rPr>
                          <w:t xml:space="preserve"> </w:t>
                        </w:r>
                        <w:r>
                          <w:rPr>
                            <w:color w:val="231F20"/>
                            <w:w w:val="105%"/>
                          </w:rPr>
                          <w:t>weak</w:t>
                        </w:r>
                        <w:r>
                          <w:rPr>
                            <w:color w:val="231F20"/>
                            <w:spacing w:val="-8"/>
                            <w:w w:val="105%"/>
                          </w:rPr>
                          <w:t xml:space="preserve"> </w:t>
                        </w:r>
                        <w:r>
                          <w:rPr>
                            <w:color w:val="231F20"/>
                            <w:w w:val="105%"/>
                          </w:rPr>
                          <w:t>items</w:t>
                        </w:r>
                        <w:r>
                          <w:rPr>
                            <w:color w:val="231F20"/>
                            <w:spacing w:val="-8"/>
                            <w:w w:val="105%"/>
                          </w:rPr>
                          <w:t xml:space="preserve"> </w:t>
                        </w:r>
                        <w:r>
                          <w:rPr>
                            <w:color w:val="231F20"/>
                            <w:w w:val="105%"/>
                          </w:rPr>
                          <w:t>in our</w:t>
                        </w:r>
                        <w:r>
                          <w:rPr>
                            <w:color w:val="231F20"/>
                            <w:spacing w:val="-12"/>
                            <w:w w:val="105%"/>
                          </w:rPr>
                          <w:t xml:space="preserve"> </w:t>
                        </w:r>
                        <w:r>
                          <w:rPr>
                            <w:color w:val="231F20"/>
                            <w:w w:val="105%"/>
                          </w:rPr>
                          <w:t>personal</w:t>
                        </w:r>
                        <w:r>
                          <w:rPr>
                            <w:color w:val="231F20"/>
                            <w:spacing w:val="-12"/>
                            <w:w w:val="105%"/>
                          </w:rPr>
                          <w:t xml:space="preserve"> </w:t>
                        </w:r>
                        <w:r>
                          <w:rPr>
                            <w:color w:val="231F20"/>
                            <w:w w:val="105%"/>
                          </w:rPr>
                          <w:t>inventory.</w:t>
                        </w:r>
                        <w:r>
                          <w:rPr>
                            <w:color w:val="231F20"/>
                            <w:spacing w:val="23"/>
                            <w:w w:val="105%"/>
                          </w:rPr>
                          <w:t xml:space="preserve"> </w:t>
                        </w:r>
                        <w:r>
                          <w:rPr>
                            <w:color w:val="231F20"/>
                            <w:w w:val="105%"/>
                          </w:rPr>
                          <w:t>Now</w:t>
                        </w:r>
                        <w:r>
                          <w:rPr>
                            <w:color w:val="231F20"/>
                            <w:spacing w:val="-12"/>
                            <w:w w:val="105%"/>
                          </w:rPr>
                          <w:t xml:space="preserve"> </w:t>
                        </w:r>
                        <w:r>
                          <w:rPr>
                            <w:color w:val="231F20"/>
                            <w:w w:val="105%"/>
                          </w:rPr>
                          <w:t>these</w:t>
                        </w:r>
                        <w:r>
                          <w:rPr>
                            <w:color w:val="231F20"/>
                            <w:spacing w:val="-12"/>
                            <w:w w:val="105%"/>
                          </w:rPr>
                          <w:t xml:space="preserve"> </w:t>
                        </w:r>
                        <w:r>
                          <w:rPr>
                            <w:color w:val="231F20"/>
                            <w:w w:val="105%"/>
                          </w:rPr>
                          <w:t>are</w:t>
                        </w:r>
                        <w:r>
                          <w:rPr>
                            <w:color w:val="231F20"/>
                            <w:spacing w:val="-12"/>
                            <w:w w:val="105%"/>
                          </w:rPr>
                          <w:t xml:space="preserve"> </w:t>
                        </w:r>
                        <w:r>
                          <w:rPr>
                            <w:color w:val="231F20"/>
                            <w:w w:val="105%"/>
                          </w:rPr>
                          <w:t>about</w:t>
                        </w:r>
                        <w:r>
                          <w:rPr>
                            <w:color w:val="231F20"/>
                            <w:spacing w:val="-12"/>
                            <w:w w:val="105%"/>
                          </w:rPr>
                          <w:t xml:space="preserve"> </w:t>
                        </w:r>
                        <w:r>
                          <w:rPr>
                            <w:color w:val="231F20"/>
                            <w:w w:val="105%"/>
                          </w:rPr>
                          <w:t>to</w:t>
                        </w:r>
                        <w:r>
                          <w:rPr>
                            <w:color w:val="231F20"/>
                            <w:spacing w:val="-11"/>
                            <w:w w:val="105%"/>
                          </w:rPr>
                          <w:t xml:space="preserve"> </w:t>
                        </w:r>
                        <w:r>
                          <w:rPr>
                            <w:color w:val="231F20"/>
                            <w:w w:val="105%"/>
                          </w:rPr>
                          <w:t>be</w:t>
                        </w:r>
                        <w:r>
                          <w:rPr>
                            <w:color w:val="231F20"/>
                            <w:spacing w:val="-12"/>
                            <w:w w:val="105%"/>
                          </w:rPr>
                          <w:t xml:space="preserve"> </w:t>
                        </w:r>
                        <w:r>
                          <w:rPr>
                            <w:color w:val="231F20"/>
                            <w:w w:val="105%"/>
                          </w:rPr>
                          <w:t xml:space="preserve">cast </w:t>
                        </w:r>
                        <w:r>
                          <w:rPr>
                            <w:color w:val="231F20"/>
                          </w:rPr>
                          <w:t>out.</w:t>
                        </w:r>
                        <w:r>
                          <w:rPr>
                            <w:color w:val="231F20"/>
                            <w:spacing w:val="40"/>
                          </w:rPr>
                          <w:t xml:space="preserve"> </w:t>
                        </w:r>
                        <w:r>
                          <w:rPr>
                            <w:color w:val="231F20"/>
                          </w:rPr>
                          <w:t>This</w:t>
                        </w:r>
                        <w:r>
                          <w:rPr>
                            <w:color w:val="231F20"/>
                            <w:spacing w:val="-1"/>
                          </w:rPr>
                          <w:t xml:space="preserve"> </w:t>
                        </w:r>
                        <w:r>
                          <w:rPr>
                            <w:color w:val="231F20"/>
                          </w:rPr>
                          <w:t>requires</w:t>
                        </w:r>
                        <w:r>
                          <w:rPr>
                            <w:color w:val="231F20"/>
                            <w:spacing w:val="-1"/>
                          </w:rPr>
                          <w:t xml:space="preserve"> </w:t>
                        </w:r>
                        <w:r>
                          <w:rPr>
                            <w:color w:val="231F20"/>
                          </w:rPr>
                          <w:t>action</w:t>
                        </w:r>
                        <w:r>
                          <w:rPr>
                            <w:color w:val="231F20"/>
                            <w:spacing w:val="-1"/>
                          </w:rPr>
                          <w:t xml:space="preserve"> </w:t>
                        </w:r>
                        <w:r>
                          <w:rPr>
                            <w:color w:val="231F20"/>
                          </w:rPr>
                          <w:t>on</w:t>
                        </w:r>
                        <w:r>
                          <w:rPr>
                            <w:color w:val="231F20"/>
                            <w:spacing w:val="-1"/>
                          </w:rPr>
                          <w:t xml:space="preserve"> </w:t>
                        </w:r>
                        <w:r>
                          <w:rPr>
                            <w:color w:val="231F20"/>
                          </w:rPr>
                          <w:t>our</w:t>
                        </w:r>
                        <w:r>
                          <w:rPr>
                            <w:color w:val="231F20"/>
                            <w:spacing w:val="-1"/>
                          </w:rPr>
                          <w:t xml:space="preserve"> </w:t>
                        </w:r>
                        <w:r>
                          <w:rPr>
                            <w:color w:val="231F20"/>
                          </w:rPr>
                          <w:t>part,</w:t>
                        </w:r>
                        <w:r>
                          <w:rPr>
                            <w:color w:val="231F20"/>
                            <w:spacing w:val="-1"/>
                          </w:rPr>
                          <w:t xml:space="preserve"> </w:t>
                        </w:r>
                        <w:r>
                          <w:rPr>
                            <w:color w:val="231F20"/>
                          </w:rPr>
                          <w:t>which,</w:t>
                        </w:r>
                        <w:r>
                          <w:rPr>
                            <w:color w:val="231F20"/>
                            <w:spacing w:val="-1"/>
                          </w:rPr>
                          <w:t xml:space="preserve"> </w:t>
                        </w:r>
                        <w:r>
                          <w:rPr>
                            <w:color w:val="231F20"/>
                          </w:rPr>
                          <w:t>when</w:t>
                        </w:r>
                        <w:r>
                          <w:rPr>
                            <w:color w:val="231F20"/>
                            <w:spacing w:val="-1"/>
                          </w:rPr>
                          <w:t xml:space="preserve"> </w:t>
                        </w:r>
                        <w:r>
                          <w:rPr>
                            <w:color w:val="231F20"/>
                          </w:rPr>
                          <w:t xml:space="preserve">com- pleted, will mean that we have admitted to God, to our- selves, and to another human being, the exact nature of </w:t>
                        </w:r>
                        <w:r>
                          <w:rPr>
                            <w:color w:val="231F20"/>
                            <w:w w:val="105%"/>
                          </w:rPr>
                          <w:t>our</w:t>
                        </w:r>
                        <w:r>
                          <w:rPr>
                            <w:color w:val="231F20"/>
                            <w:spacing w:val="-9"/>
                            <w:w w:val="105%"/>
                          </w:rPr>
                          <w:t xml:space="preserve"> </w:t>
                        </w:r>
                        <w:r>
                          <w:rPr>
                            <w:color w:val="231F20"/>
                            <w:w w:val="105%"/>
                          </w:rPr>
                          <w:t>defects.</w:t>
                        </w:r>
                        <w:r>
                          <w:rPr>
                            <w:color w:val="231F20"/>
                            <w:spacing w:val="31"/>
                            <w:w w:val="105%"/>
                          </w:rPr>
                          <w:t xml:space="preserve"> </w:t>
                        </w:r>
                        <w:r>
                          <w:rPr>
                            <w:color w:val="231F20"/>
                            <w:w w:val="105%"/>
                          </w:rPr>
                          <w:t>This</w:t>
                        </w:r>
                        <w:r>
                          <w:rPr>
                            <w:color w:val="231F20"/>
                            <w:spacing w:val="-7"/>
                            <w:w w:val="105%"/>
                          </w:rPr>
                          <w:t xml:space="preserve"> </w:t>
                        </w:r>
                        <w:r>
                          <w:rPr>
                            <w:color w:val="231F20"/>
                            <w:w w:val="105%"/>
                          </w:rPr>
                          <w:t>brings</w:t>
                        </w:r>
                        <w:r>
                          <w:rPr>
                            <w:color w:val="231F20"/>
                            <w:spacing w:val="-7"/>
                            <w:w w:val="105%"/>
                          </w:rPr>
                          <w:t xml:space="preserve"> </w:t>
                        </w:r>
                        <w:r>
                          <w:rPr>
                            <w:color w:val="231F20"/>
                            <w:w w:val="105%"/>
                          </w:rPr>
                          <w:t>us</w:t>
                        </w:r>
                        <w:r>
                          <w:rPr>
                            <w:color w:val="231F20"/>
                            <w:spacing w:val="-7"/>
                            <w:w w:val="105%"/>
                          </w:rPr>
                          <w:t xml:space="preserve"> </w:t>
                        </w:r>
                        <w:r>
                          <w:rPr>
                            <w:color w:val="231F20"/>
                            <w:w w:val="105%"/>
                          </w:rPr>
                          <w:t>to</w:t>
                        </w:r>
                        <w:r>
                          <w:rPr>
                            <w:color w:val="231F20"/>
                            <w:spacing w:val="-17"/>
                            <w:w w:val="105%"/>
                          </w:rPr>
                          <w:t xml:space="preserve"> </w:t>
                        </w:r>
                        <w:r>
                          <w:rPr>
                            <w:i/>
                            <w:iCs/>
                            <w:color w:val="231F20"/>
                            <w:w w:val="105%"/>
                          </w:rPr>
                          <w:t>the</w:t>
                        </w:r>
                        <w:r>
                          <w:rPr>
                            <w:i/>
                            <w:iCs/>
                            <w:color w:val="231F20"/>
                            <w:spacing w:val="-8"/>
                            <w:w w:val="105%"/>
                          </w:rPr>
                          <w:t xml:space="preserve"> </w:t>
                        </w:r>
                        <w:r>
                          <w:rPr>
                            <w:i/>
                            <w:iCs/>
                            <w:color w:val="231F20"/>
                            <w:w w:val="105%"/>
                          </w:rPr>
                          <w:t>Fifth</w:t>
                        </w:r>
                        <w:r>
                          <w:rPr>
                            <w:i/>
                            <w:iCs/>
                            <w:color w:val="231F20"/>
                            <w:spacing w:val="-8"/>
                            <w:w w:val="105%"/>
                          </w:rPr>
                          <w:t xml:space="preserve"> </w:t>
                        </w:r>
                        <w:r>
                          <w:rPr>
                            <w:i/>
                            <w:iCs/>
                            <w:color w:val="231F20"/>
                            <w:w w:val="105%"/>
                          </w:rPr>
                          <w:t>Step</w:t>
                        </w:r>
                        <w:r>
                          <w:rPr>
                            <w:i/>
                            <w:iCs/>
                            <w:color w:val="231F20"/>
                            <w:spacing w:val="-9"/>
                            <w:w w:val="105%"/>
                          </w:rPr>
                          <w:t xml:space="preserve"> </w:t>
                        </w:r>
                        <w:r>
                          <w:rPr>
                            <w:color w:val="231F20"/>
                            <w:w w:val="105%"/>
                          </w:rPr>
                          <w:t>in</w:t>
                        </w:r>
                        <w:r>
                          <w:rPr>
                            <w:color w:val="231F20"/>
                            <w:spacing w:val="-7"/>
                            <w:w w:val="105%"/>
                          </w:rPr>
                          <w:t xml:space="preserve"> </w:t>
                        </w:r>
                        <w:r>
                          <w:rPr>
                            <w:color w:val="231F20"/>
                            <w:w w:val="105%"/>
                          </w:rPr>
                          <w:t>the</w:t>
                        </w:r>
                        <w:r>
                          <w:rPr>
                            <w:color w:val="231F20"/>
                            <w:spacing w:val="-7"/>
                            <w:w w:val="105%"/>
                          </w:rPr>
                          <w:t xml:space="preserve"> </w:t>
                        </w:r>
                        <w:r>
                          <w:rPr>
                            <w:color w:val="231F20"/>
                            <w:spacing w:val="-4"/>
                            <w:w w:val="105%"/>
                          </w:rPr>
                          <w:t>pro-</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59296" behindDoc="1" locked="0" layoutInCell="0" allowOverlap="1" wp14:anchorId="5B9E00B3" wp14:editId="3DF5318C">
            <wp:simplePos x="0" y="0"/>
            <wp:positionH relativeFrom="page">
              <wp:posOffset>353060</wp:posOffset>
            </wp:positionH>
            <wp:positionV relativeFrom="page">
              <wp:posOffset>2790825</wp:posOffset>
            </wp:positionV>
            <wp:extent cx="2626360" cy="2004695"/>
            <wp:effectExtent l="0" t="0" r="0" b="0"/>
            <wp:wrapNone/>
            <wp:docPr id="348" name="Text Box 296"/>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26360" cy="2004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649CC7A2" w14:textId="77777777" w:rsidR="00000000" w:rsidRDefault="00000000">
                        <w:pPr>
                          <w:pStyle w:val="BodyText"/>
                          <w:kinsoku w:val="0"/>
                          <w:overflowPunct w:val="0"/>
                          <w:spacing w:before="0.85pt"/>
                          <w:ind w:end="0pt" w:firstLine="0pt"/>
                          <w:rPr>
                            <w:color w:val="231F20"/>
                            <w:spacing w:val="-2"/>
                          </w:rPr>
                        </w:pPr>
                        <w:r>
                          <w:rPr>
                            <w:color w:val="231F20"/>
                          </w:rPr>
                          <w:t>gram</w:t>
                        </w:r>
                        <w:r>
                          <w:rPr>
                            <w:color w:val="231F20"/>
                            <w:spacing w:val="-4"/>
                          </w:rPr>
                          <w:t xml:space="preserve"> </w:t>
                        </w:r>
                        <w:r>
                          <w:rPr>
                            <w:color w:val="231F20"/>
                          </w:rPr>
                          <w:t>of</w:t>
                        </w:r>
                        <w:r>
                          <w:rPr>
                            <w:color w:val="231F20"/>
                            <w:spacing w:val="-4"/>
                          </w:rPr>
                          <w:t xml:space="preserve"> </w:t>
                        </w:r>
                        <w:r>
                          <w:rPr>
                            <w:color w:val="231F20"/>
                          </w:rPr>
                          <w:t>recovery</w:t>
                        </w:r>
                        <w:r>
                          <w:rPr>
                            <w:color w:val="231F20"/>
                            <w:spacing w:val="-3"/>
                          </w:rPr>
                          <w:t xml:space="preserve"> </w:t>
                        </w:r>
                        <w:r>
                          <w:rPr>
                            <w:color w:val="231F20"/>
                          </w:rPr>
                          <w:t>mentioned</w:t>
                        </w:r>
                        <w:r>
                          <w:rPr>
                            <w:color w:val="231F20"/>
                            <w:spacing w:val="-4"/>
                          </w:rPr>
                          <w:t xml:space="preserve"> </w:t>
                        </w:r>
                        <w:r>
                          <w:rPr>
                            <w:color w:val="231F20"/>
                          </w:rPr>
                          <w:t>in</w:t>
                        </w:r>
                        <w:r>
                          <w:rPr>
                            <w:color w:val="231F20"/>
                            <w:spacing w:val="-3"/>
                          </w:rPr>
                          <w:t xml:space="preserve"> </w:t>
                        </w:r>
                        <w:r>
                          <w:rPr>
                            <w:color w:val="231F20"/>
                          </w:rPr>
                          <w:t>the</w:t>
                        </w:r>
                        <w:r>
                          <w:rPr>
                            <w:color w:val="231F20"/>
                            <w:spacing w:val="-4"/>
                          </w:rPr>
                          <w:t xml:space="preserve"> </w:t>
                        </w:r>
                        <w:r>
                          <w:rPr>
                            <w:color w:val="231F20"/>
                          </w:rPr>
                          <w:t>preceding</w:t>
                        </w:r>
                        <w:r>
                          <w:rPr>
                            <w:color w:val="231F20"/>
                            <w:spacing w:val="-3"/>
                          </w:rPr>
                          <w:t xml:space="preserve"> </w:t>
                        </w:r>
                        <w:r>
                          <w:rPr>
                            <w:color w:val="231F20"/>
                            <w:spacing w:val="-2"/>
                          </w:rPr>
                          <w:t>chapter.</w:t>
                        </w:r>
                      </w:p>
                      <w:p w14:paraId="6DA37F78" w14:textId="77777777" w:rsidR="00000000" w:rsidRDefault="00000000">
                        <w:pPr>
                          <w:pStyle w:val="BodyText"/>
                          <w:kinsoku w:val="0"/>
                          <w:overflowPunct w:val="0"/>
                          <w:spacing w:before="1.15pt" w:line="12.95pt" w:lineRule="auto"/>
                          <w:rPr>
                            <w:color w:val="231F20"/>
                            <w:spacing w:val="13"/>
                            <w:w w:val="105%"/>
                          </w:rPr>
                        </w:pPr>
                        <w:r>
                          <w:rPr>
                            <w:color w:val="231F20"/>
                            <w:w w:val="105%"/>
                          </w:rPr>
                          <w:t>This is perhaps difficult—especially discussing our defects with another person.</w:t>
                        </w:r>
                        <w:r>
                          <w:rPr>
                            <w:color w:val="231F20"/>
                            <w:spacing w:val="39"/>
                            <w:w w:val="105%"/>
                          </w:rPr>
                          <w:t xml:space="preserve"> </w:t>
                        </w:r>
                        <w:r>
                          <w:rPr>
                            <w:color w:val="231F20"/>
                            <w:w w:val="105%"/>
                          </w:rPr>
                          <w:t xml:space="preserve">We think we have done </w:t>
                        </w:r>
                        <w:r>
                          <w:rPr>
                            <w:color w:val="231F20"/>
                          </w:rPr>
                          <w:t>well</w:t>
                        </w:r>
                        <w:r>
                          <w:rPr>
                            <w:color w:val="231F20"/>
                            <w:spacing w:val="-12"/>
                          </w:rPr>
                          <w:t xml:space="preserve"> </w:t>
                        </w:r>
                        <w:r>
                          <w:rPr>
                            <w:color w:val="231F20"/>
                          </w:rPr>
                          <w:t>enough</w:t>
                        </w:r>
                        <w:r>
                          <w:rPr>
                            <w:color w:val="231F20"/>
                            <w:spacing w:val="-11"/>
                          </w:rPr>
                          <w:t xml:space="preserve"> </w:t>
                        </w:r>
                        <w:r>
                          <w:rPr>
                            <w:color w:val="231F20"/>
                          </w:rPr>
                          <w:t>in</w:t>
                        </w:r>
                        <w:r>
                          <w:rPr>
                            <w:color w:val="231F20"/>
                            <w:spacing w:val="-11"/>
                          </w:rPr>
                          <w:t xml:space="preserve"> </w:t>
                        </w:r>
                        <w:r>
                          <w:rPr>
                            <w:color w:val="231F20"/>
                          </w:rPr>
                          <w:t>admitting</w:t>
                        </w:r>
                        <w:r>
                          <w:rPr>
                            <w:color w:val="231F20"/>
                            <w:spacing w:val="-11"/>
                          </w:rPr>
                          <w:t xml:space="preserve"> </w:t>
                        </w:r>
                        <w:r>
                          <w:rPr>
                            <w:color w:val="231F20"/>
                          </w:rPr>
                          <w:t>these</w:t>
                        </w:r>
                        <w:r>
                          <w:rPr>
                            <w:color w:val="231F20"/>
                            <w:spacing w:val="-12"/>
                          </w:rPr>
                          <w:t xml:space="preserve"> </w:t>
                        </w:r>
                        <w:r>
                          <w:rPr>
                            <w:color w:val="231F20"/>
                          </w:rPr>
                          <w:t>things</w:t>
                        </w:r>
                        <w:r>
                          <w:rPr>
                            <w:color w:val="231F20"/>
                            <w:spacing w:val="-11"/>
                          </w:rPr>
                          <w:t xml:space="preserve"> </w:t>
                        </w:r>
                        <w:r>
                          <w:rPr>
                            <w:color w:val="231F20"/>
                          </w:rPr>
                          <w:t>to</w:t>
                        </w:r>
                        <w:r>
                          <w:rPr>
                            <w:color w:val="231F20"/>
                            <w:spacing w:val="-11"/>
                          </w:rPr>
                          <w:t xml:space="preserve"> </w:t>
                        </w:r>
                        <w:r>
                          <w:rPr>
                            <w:color w:val="231F20"/>
                          </w:rPr>
                          <w:t>ourselves.</w:t>
                        </w:r>
                        <w:r>
                          <w:rPr>
                            <w:color w:val="231F20"/>
                            <w:spacing w:val="13"/>
                          </w:rPr>
                          <w:t xml:space="preserve"> </w:t>
                        </w:r>
                        <w:r>
                          <w:rPr>
                            <w:color w:val="231F20"/>
                          </w:rPr>
                          <w:t xml:space="preserve">There </w:t>
                        </w:r>
                        <w:r>
                          <w:rPr>
                            <w:color w:val="231F20"/>
                            <w:w w:val="105%"/>
                          </w:rPr>
                          <w:t>is</w:t>
                        </w:r>
                        <w:r>
                          <w:rPr>
                            <w:color w:val="231F20"/>
                            <w:spacing w:val="-5"/>
                            <w:w w:val="105%"/>
                          </w:rPr>
                          <w:t xml:space="preserve"> </w:t>
                        </w:r>
                        <w:r>
                          <w:rPr>
                            <w:color w:val="231F20"/>
                            <w:w w:val="105%"/>
                          </w:rPr>
                          <w:t>doubt</w:t>
                        </w:r>
                        <w:r>
                          <w:rPr>
                            <w:color w:val="231F20"/>
                            <w:spacing w:val="-5"/>
                            <w:w w:val="105%"/>
                          </w:rPr>
                          <w:t xml:space="preserve"> </w:t>
                        </w:r>
                        <w:r>
                          <w:rPr>
                            <w:color w:val="231F20"/>
                            <w:w w:val="105%"/>
                          </w:rPr>
                          <w:t>about</w:t>
                        </w:r>
                        <w:r>
                          <w:rPr>
                            <w:color w:val="231F20"/>
                            <w:spacing w:val="-5"/>
                            <w:w w:val="105%"/>
                          </w:rPr>
                          <w:t xml:space="preserve"> </w:t>
                        </w:r>
                        <w:r>
                          <w:rPr>
                            <w:color w:val="231F20"/>
                            <w:w w:val="105%"/>
                          </w:rPr>
                          <w:t>that.</w:t>
                        </w:r>
                        <w:r>
                          <w:rPr>
                            <w:color w:val="231F20"/>
                            <w:spacing w:val="36"/>
                            <w:w w:val="105%"/>
                          </w:rPr>
                          <w:t xml:space="preserve"> </w:t>
                        </w:r>
                        <w:r>
                          <w:rPr>
                            <w:color w:val="231F20"/>
                            <w:w w:val="105%"/>
                          </w:rPr>
                          <w:t>In</w:t>
                        </w:r>
                        <w:r>
                          <w:rPr>
                            <w:color w:val="231F20"/>
                            <w:spacing w:val="-5"/>
                            <w:w w:val="105%"/>
                          </w:rPr>
                          <w:t xml:space="preserve"> </w:t>
                        </w:r>
                        <w:r>
                          <w:rPr>
                            <w:color w:val="231F20"/>
                            <w:w w:val="105%"/>
                          </w:rPr>
                          <w:t>actual</w:t>
                        </w:r>
                        <w:r>
                          <w:rPr>
                            <w:color w:val="231F20"/>
                            <w:spacing w:val="-5"/>
                            <w:w w:val="105%"/>
                          </w:rPr>
                          <w:t xml:space="preserve"> </w:t>
                        </w:r>
                        <w:r>
                          <w:rPr>
                            <w:color w:val="231F20"/>
                            <w:w w:val="105%"/>
                          </w:rPr>
                          <w:t>practice,</w:t>
                        </w:r>
                        <w:r>
                          <w:rPr>
                            <w:color w:val="231F20"/>
                            <w:spacing w:val="-5"/>
                            <w:w w:val="105%"/>
                          </w:rPr>
                          <w:t xml:space="preserve"> </w:t>
                        </w:r>
                        <w:r>
                          <w:rPr>
                            <w:color w:val="231F20"/>
                            <w:w w:val="105%"/>
                          </w:rPr>
                          <w:t>we</w:t>
                        </w:r>
                        <w:r>
                          <w:rPr>
                            <w:color w:val="231F20"/>
                            <w:spacing w:val="-5"/>
                            <w:w w:val="105%"/>
                          </w:rPr>
                          <w:t xml:space="preserve"> </w:t>
                        </w:r>
                        <w:r>
                          <w:rPr>
                            <w:color w:val="231F20"/>
                            <w:w w:val="105%"/>
                          </w:rPr>
                          <w:t>usually</w:t>
                        </w:r>
                        <w:r>
                          <w:rPr>
                            <w:color w:val="231F20"/>
                            <w:spacing w:val="-5"/>
                            <w:w w:val="105%"/>
                          </w:rPr>
                          <w:t xml:space="preserve"> </w:t>
                        </w:r>
                        <w:r>
                          <w:rPr>
                            <w:color w:val="231F20"/>
                            <w:w w:val="105%"/>
                          </w:rPr>
                          <w:t>find a solitary self-appraisal insufficient.</w:t>
                        </w:r>
                        <w:r>
                          <w:rPr>
                            <w:color w:val="231F20"/>
                            <w:spacing w:val="40"/>
                            <w:w w:val="105%"/>
                          </w:rPr>
                          <w:t xml:space="preserve"> </w:t>
                        </w:r>
                        <w:r>
                          <w:rPr>
                            <w:color w:val="231F20"/>
                            <w:w w:val="105%"/>
                          </w:rPr>
                          <w:t>Many of us thought it necessary to go much further.</w:t>
                        </w:r>
                        <w:r>
                          <w:rPr>
                            <w:color w:val="231F20"/>
                            <w:spacing w:val="40"/>
                            <w:w w:val="105%"/>
                          </w:rPr>
                          <w:t xml:space="preserve"> </w:t>
                        </w:r>
                        <w:r>
                          <w:rPr>
                            <w:color w:val="231F20"/>
                            <w:w w:val="105%"/>
                          </w:rPr>
                          <w:t>We will be more reconciled to discussing ourselves with another person when we see good reasons why we should do so.</w:t>
                        </w:r>
                        <w:r>
                          <w:rPr>
                            <w:color w:val="231F20"/>
                            <w:spacing w:val="40"/>
                            <w:w w:val="105%"/>
                          </w:rPr>
                          <w:t xml:space="preserve"> </w:t>
                        </w:r>
                        <w:r>
                          <w:rPr>
                            <w:color w:val="231F20"/>
                            <w:w w:val="105%"/>
                          </w:rPr>
                          <w:t>The</w:t>
                        </w:r>
                        <w:r>
                          <w:rPr>
                            <w:color w:val="231F20"/>
                            <w:spacing w:val="-1"/>
                            <w:w w:val="105%"/>
                          </w:rPr>
                          <w:t xml:space="preserve"> </w:t>
                        </w:r>
                        <w:r>
                          <w:rPr>
                            <w:color w:val="231F20"/>
                            <w:w w:val="105%"/>
                          </w:rPr>
                          <w:t>best</w:t>
                        </w:r>
                        <w:r>
                          <w:rPr>
                            <w:color w:val="231F20"/>
                            <w:spacing w:val="-1"/>
                            <w:w w:val="105%"/>
                          </w:rPr>
                          <w:t xml:space="preserve"> </w:t>
                        </w:r>
                        <w:r>
                          <w:rPr>
                            <w:color w:val="231F20"/>
                            <w:w w:val="105%"/>
                          </w:rPr>
                          <w:t>reason</w:t>
                        </w:r>
                        <w:r>
                          <w:rPr>
                            <w:color w:val="231F20"/>
                            <w:spacing w:val="-1"/>
                            <w:w w:val="105%"/>
                          </w:rPr>
                          <w:t xml:space="preserve"> </w:t>
                        </w:r>
                        <w:r>
                          <w:rPr>
                            <w:color w:val="231F20"/>
                            <w:w w:val="105%"/>
                          </w:rPr>
                          <w:t>first:</w:t>
                        </w:r>
                        <w:r>
                          <w:rPr>
                            <w:color w:val="231F20"/>
                            <w:spacing w:val="-1"/>
                            <w:w w:val="105%"/>
                          </w:rPr>
                          <w:t xml:space="preserve"> </w:t>
                        </w:r>
                        <w:r>
                          <w:rPr>
                            <w:color w:val="231F20"/>
                            <w:w w:val="105%"/>
                          </w:rPr>
                          <w:t>If</w:t>
                        </w:r>
                        <w:r>
                          <w:rPr>
                            <w:color w:val="231F20"/>
                            <w:spacing w:val="-1"/>
                            <w:w w:val="105%"/>
                          </w:rPr>
                          <w:t xml:space="preserve"> </w:t>
                        </w:r>
                        <w:r>
                          <w:rPr>
                            <w:color w:val="231F20"/>
                            <w:w w:val="105%"/>
                          </w:rPr>
                          <w:t>we</w:t>
                        </w:r>
                        <w:r>
                          <w:rPr>
                            <w:color w:val="231F20"/>
                            <w:spacing w:val="-1"/>
                            <w:w w:val="105%"/>
                          </w:rPr>
                          <w:t xml:space="preserve"> </w:t>
                        </w:r>
                        <w:r>
                          <w:rPr>
                            <w:color w:val="231F20"/>
                            <w:w w:val="105%"/>
                          </w:rPr>
                          <w:t>skip</w:t>
                        </w:r>
                        <w:r>
                          <w:rPr>
                            <w:color w:val="231F20"/>
                            <w:spacing w:val="-1"/>
                            <w:w w:val="105%"/>
                          </w:rPr>
                          <w:t xml:space="preserve"> </w:t>
                        </w:r>
                        <w:r>
                          <w:rPr>
                            <w:color w:val="231F20"/>
                            <w:w w:val="105%"/>
                          </w:rPr>
                          <w:t>this</w:t>
                        </w:r>
                        <w:r>
                          <w:rPr>
                            <w:color w:val="231F20"/>
                            <w:spacing w:val="-1"/>
                            <w:w w:val="105%"/>
                          </w:rPr>
                          <w:t xml:space="preserve"> </w:t>
                        </w:r>
                        <w:r>
                          <w:rPr>
                            <w:color w:val="231F20"/>
                            <w:w w:val="105%"/>
                          </w:rPr>
                          <w:t>vital</w:t>
                        </w:r>
                        <w:r>
                          <w:rPr>
                            <w:color w:val="231F20"/>
                            <w:spacing w:val="-1"/>
                            <w:w w:val="105%"/>
                          </w:rPr>
                          <w:t xml:space="preserve"> </w:t>
                        </w:r>
                        <w:r>
                          <w:rPr>
                            <w:color w:val="231F20"/>
                            <w:w w:val="105%"/>
                          </w:rPr>
                          <w:t>step,</w:t>
                        </w:r>
                        <w:r>
                          <w:rPr>
                            <w:color w:val="231F20"/>
                            <w:spacing w:val="-1"/>
                            <w:w w:val="105%"/>
                          </w:rPr>
                          <w:t xml:space="preserve"> </w:t>
                        </w:r>
                        <w:r>
                          <w:rPr>
                            <w:color w:val="231F20"/>
                            <w:w w:val="105%"/>
                          </w:rPr>
                          <w:t>we may</w:t>
                        </w:r>
                        <w:r>
                          <w:rPr>
                            <w:color w:val="231F20"/>
                            <w:spacing w:val="-12"/>
                            <w:w w:val="105%"/>
                          </w:rPr>
                          <w:t xml:space="preserve"> </w:t>
                        </w:r>
                        <w:r>
                          <w:rPr>
                            <w:color w:val="231F20"/>
                            <w:w w:val="105%"/>
                          </w:rPr>
                          <w:t>not</w:t>
                        </w:r>
                        <w:r>
                          <w:rPr>
                            <w:color w:val="231F20"/>
                            <w:spacing w:val="-12"/>
                            <w:w w:val="105%"/>
                          </w:rPr>
                          <w:t xml:space="preserve"> </w:t>
                        </w:r>
                        <w:r>
                          <w:rPr>
                            <w:color w:val="231F20"/>
                            <w:w w:val="105%"/>
                          </w:rPr>
                          <w:t>overcome</w:t>
                        </w:r>
                        <w:r>
                          <w:rPr>
                            <w:color w:val="231F20"/>
                            <w:spacing w:val="-12"/>
                            <w:w w:val="105%"/>
                          </w:rPr>
                          <w:t xml:space="preserve"> </w:t>
                        </w:r>
                        <w:r>
                          <w:rPr>
                            <w:color w:val="231F20"/>
                            <w:w w:val="105%"/>
                          </w:rPr>
                          <w:t>drinking.</w:t>
                        </w:r>
                        <w:r>
                          <w:rPr>
                            <w:color w:val="231F20"/>
                            <w:spacing w:val="15"/>
                            <w:w w:val="105%"/>
                          </w:rPr>
                          <w:t xml:space="preserve"> </w:t>
                        </w:r>
                        <w:r>
                          <w:rPr>
                            <w:color w:val="231F20"/>
                            <w:w w:val="105%"/>
                          </w:rPr>
                          <w:t>Time</w:t>
                        </w:r>
                        <w:r>
                          <w:rPr>
                            <w:color w:val="231F20"/>
                            <w:spacing w:val="-12"/>
                            <w:w w:val="105%"/>
                          </w:rPr>
                          <w:t xml:space="preserve"> </w:t>
                        </w:r>
                        <w:r>
                          <w:rPr>
                            <w:color w:val="231F20"/>
                            <w:w w:val="105%"/>
                          </w:rPr>
                          <w:t>after</w:t>
                        </w:r>
                        <w:r>
                          <w:rPr>
                            <w:color w:val="231F20"/>
                            <w:spacing w:val="-12"/>
                            <w:w w:val="105%"/>
                          </w:rPr>
                          <w:t xml:space="preserve"> </w:t>
                        </w:r>
                        <w:r>
                          <w:rPr>
                            <w:color w:val="231F20"/>
                            <w:w w:val="105%"/>
                          </w:rPr>
                          <w:t>time</w:t>
                        </w:r>
                        <w:r>
                          <w:rPr>
                            <w:color w:val="231F20"/>
                            <w:spacing w:val="-12"/>
                            <w:w w:val="105%"/>
                          </w:rPr>
                          <w:t xml:space="preserve"> </w:t>
                        </w:r>
                        <w:r>
                          <w:rPr>
                            <w:color w:val="231F20"/>
                            <w:w w:val="105%"/>
                          </w:rPr>
                          <w:t xml:space="preserve">newcom- </w:t>
                        </w:r>
                        <w:r>
                          <w:rPr>
                            <w:color w:val="231F20"/>
                          </w:rPr>
                          <w:t xml:space="preserve">ers have tried to keep to themselves certain facts about </w:t>
                        </w:r>
                        <w:r>
                          <w:rPr>
                            <w:color w:val="231F20"/>
                            <w:w w:val="105%"/>
                          </w:rPr>
                          <w:t>their</w:t>
                        </w:r>
                        <w:r>
                          <w:rPr>
                            <w:color w:val="231F20"/>
                            <w:spacing w:val="-2"/>
                            <w:w w:val="105%"/>
                          </w:rPr>
                          <w:t xml:space="preserve"> </w:t>
                        </w:r>
                        <w:r>
                          <w:rPr>
                            <w:color w:val="231F20"/>
                            <w:w w:val="105%"/>
                          </w:rPr>
                          <w:t>lives.</w:t>
                        </w:r>
                        <w:r>
                          <w:rPr>
                            <w:color w:val="231F20"/>
                            <w:spacing w:val="40"/>
                            <w:w w:val="105%"/>
                          </w:rPr>
                          <w:t xml:space="preserve"> </w:t>
                        </w:r>
                        <w:r>
                          <w:rPr>
                            <w:color w:val="231F20"/>
                            <w:w w:val="105%"/>
                          </w:rPr>
                          <w:t>Trying</w:t>
                        </w:r>
                        <w:r>
                          <w:rPr>
                            <w:color w:val="231F20"/>
                            <w:spacing w:val="-2"/>
                            <w:w w:val="105%"/>
                          </w:rPr>
                          <w:t xml:space="preserve"> </w:t>
                        </w:r>
                        <w:r>
                          <w:rPr>
                            <w:color w:val="231F20"/>
                            <w:w w:val="105%"/>
                          </w:rPr>
                          <w:t>to</w:t>
                        </w:r>
                        <w:r>
                          <w:rPr>
                            <w:color w:val="231F20"/>
                            <w:spacing w:val="-2"/>
                            <w:w w:val="105%"/>
                          </w:rPr>
                          <w:t xml:space="preserve"> </w:t>
                        </w:r>
                        <w:r>
                          <w:rPr>
                            <w:color w:val="231F20"/>
                            <w:w w:val="105%"/>
                          </w:rPr>
                          <w:t>avoid</w:t>
                        </w:r>
                        <w:r>
                          <w:rPr>
                            <w:color w:val="231F20"/>
                            <w:spacing w:val="-2"/>
                            <w:w w:val="105%"/>
                          </w:rPr>
                          <w:t xml:space="preserve"> </w:t>
                        </w:r>
                        <w:r>
                          <w:rPr>
                            <w:color w:val="231F20"/>
                            <w:w w:val="105%"/>
                          </w:rPr>
                          <w:t>this</w:t>
                        </w:r>
                        <w:r>
                          <w:rPr>
                            <w:color w:val="231F20"/>
                            <w:spacing w:val="-2"/>
                            <w:w w:val="105%"/>
                          </w:rPr>
                          <w:t xml:space="preserve"> </w:t>
                        </w:r>
                        <w:r>
                          <w:rPr>
                            <w:color w:val="231F20"/>
                            <w:w w:val="105%"/>
                          </w:rPr>
                          <w:t>humbling</w:t>
                        </w:r>
                        <w:r>
                          <w:rPr>
                            <w:color w:val="231F20"/>
                            <w:spacing w:val="-2"/>
                            <w:w w:val="105%"/>
                          </w:rPr>
                          <w:t xml:space="preserve"> </w:t>
                        </w:r>
                        <w:r>
                          <w:rPr>
                            <w:color w:val="231F20"/>
                            <w:w w:val="105%"/>
                          </w:rPr>
                          <w:t xml:space="preserve">experience, </w:t>
                        </w:r>
                        <w:r>
                          <w:rPr>
                            <w:color w:val="231F20"/>
                            <w:spacing w:val="11"/>
                            <w:w w:val="105%"/>
                          </w:rPr>
                          <w:t>they</w:t>
                        </w:r>
                        <w:r>
                          <w:rPr>
                            <w:color w:val="231F20"/>
                            <w:spacing w:val="49"/>
                            <w:w w:val="105%"/>
                          </w:rPr>
                          <w:t xml:space="preserve"> </w:t>
                        </w:r>
                        <w:r>
                          <w:rPr>
                            <w:color w:val="231F20"/>
                            <w:spacing w:val="11"/>
                            <w:w w:val="105%"/>
                          </w:rPr>
                          <w:t>have</w:t>
                        </w:r>
                        <w:r>
                          <w:rPr>
                            <w:color w:val="231F20"/>
                            <w:spacing w:val="49"/>
                            <w:w w:val="105%"/>
                          </w:rPr>
                          <w:t xml:space="preserve"> </w:t>
                        </w:r>
                        <w:r>
                          <w:rPr>
                            <w:color w:val="231F20"/>
                            <w:spacing w:val="12"/>
                            <w:w w:val="105%"/>
                          </w:rPr>
                          <w:t>turned</w:t>
                        </w:r>
                        <w:r>
                          <w:rPr>
                            <w:color w:val="231F20"/>
                            <w:spacing w:val="50"/>
                            <w:w w:val="105%"/>
                          </w:rPr>
                          <w:t xml:space="preserve"> </w:t>
                        </w:r>
                        <w:r>
                          <w:rPr>
                            <w:color w:val="231F20"/>
                            <w:w w:val="105%"/>
                          </w:rPr>
                          <w:t>to</w:t>
                        </w:r>
                        <w:r>
                          <w:rPr>
                            <w:color w:val="231F20"/>
                            <w:spacing w:val="49"/>
                            <w:w w:val="105%"/>
                          </w:rPr>
                          <w:t xml:space="preserve"> </w:t>
                        </w:r>
                        <w:r>
                          <w:rPr>
                            <w:color w:val="231F20"/>
                            <w:spacing w:val="12"/>
                            <w:w w:val="105%"/>
                          </w:rPr>
                          <w:t>easier</w:t>
                        </w:r>
                        <w:r>
                          <w:rPr>
                            <w:color w:val="231F20"/>
                            <w:spacing w:val="50"/>
                            <w:w w:val="105%"/>
                          </w:rPr>
                          <w:t xml:space="preserve"> </w:t>
                        </w:r>
                        <w:r>
                          <w:rPr>
                            <w:color w:val="231F20"/>
                            <w:spacing w:val="13"/>
                            <w:w w:val="105%"/>
                          </w:rPr>
                          <w:t>methods.</w:t>
                        </w:r>
                        <w:r>
                          <w:rPr>
                            <w:color w:val="231F20"/>
                            <w:spacing w:val="42"/>
                            <w:w w:val="105%"/>
                          </w:rPr>
                          <w:t xml:space="preserve">  </w:t>
                        </w:r>
                        <w:r>
                          <w:rPr>
                            <w:color w:val="231F20"/>
                            <w:spacing w:val="13"/>
                            <w:w w:val="105%"/>
                          </w:rPr>
                          <w:t>Almost</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17BDF350" w14:textId="611620EF"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1960320" behindDoc="1" locked="0" layoutInCell="0" allowOverlap="1" wp14:anchorId="578DB2A2" wp14:editId="09A38446">
            <wp:simplePos x="0" y="0"/>
            <wp:positionH relativeFrom="page">
              <wp:posOffset>1346200</wp:posOffset>
            </wp:positionH>
            <wp:positionV relativeFrom="page">
              <wp:posOffset>207645</wp:posOffset>
            </wp:positionV>
            <wp:extent cx="748030" cy="138430"/>
            <wp:effectExtent l="0" t="0" r="0" b="0"/>
            <wp:wrapNone/>
            <wp:docPr id="347" name="Text Box 297"/>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74803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1851FB22"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INTO</w:t>
                        </w:r>
                        <w:r>
                          <w:rPr>
                            <w:color w:val="231F20"/>
                            <w:spacing w:val="60"/>
                            <w:sz w:val="16"/>
                            <w:szCs w:val="16"/>
                          </w:rPr>
                          <w:t xml:space="preserve"> </w:t>
                        </w:r>
                        <w:r>
                          <w:rPr>
                            <w:color w:val="231F20"/>
                            <w:spacing w:val="-2"/>
                            <w:sz w:val="16"/>
                            <w:szCs w:val="16"/>
                          </w:rPr>
                          <w:t>ACTION</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61344" behindDoc="1" locked="0" layoutInCell="0" allowOverlap="1" wp14:anchorId="720AE85C" wp14:editId="6640C012">
            <wp:simplePos x="0" y="0"/>
            <wp:positionH relativeFrom="page">
              <wp:posOffset>2844800</wp:posOffset>
            </wp:positionH>
            <wp:positionV relativeFrom="page">
              <wp:posOffset>207645</wp:posOffset>
            </wp:positionV>
            <wp:extent cx="152400" cy="138430"/>
            <wp:effectExtent l="0" t="0" r="0" b="0"/>
            <wp:wrapNone/>
            <wp:docPr id="346" name="Text Box 29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5240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7C1E5E65"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73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62368" behindDoc="1" locked="0" layoutInCell="0" allowOverlap="1" wp14:anchorId="278106C3" wp14:editId="7A346C24">
            <wp:simplePos x="0" y="0"/>
            <wp:positionH relativeFrom="page">
              <wp:posOffset>374650</wp:posOffset>
            </wp:positionH>
            <wp:positionV relativeFrom="page">
              <wp:posOffset>364490</wp:posOffset>
            </wp:positionV>
            <wp:extent cx="2617470" cy="4424680"/>
            <wp:effectExtent l="0" t="0" r="0" b="0"/>
            <wp:wrapNone/>
            <wp:docPr id="345" name="Text Box 299"/>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17470" cy="4424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21E5340C" w14:textId="77777777" w:rsidR="00000000" w:rsidRDefault="00000000">
                        <w:pPr>
                          <w:pStyle w:val="BodyText"/>
                          <w:kinsoku w:val="0"/>
                          <w:overflowPunct w:val="0"/>
                          <w:spacing w:before="0.85pt" w:line="12.95pt" w:lineRule="auto"/>
                          <w:ind w:start="0.95pt" w:hanging="0.15pt"/>
                          <w:jc w:val="center"/>
                          <w:rPr>
                            <w:color w:val="231F20"/>
                            <w:spacing w:val="-2"/>
                            <w:w w:val="105%"/>
                          </w:rPr>
                        </w:pPr>
                        <w:r>
                          <w:rPr>
                            <w:color w:val="231F20"/>
                            <w:w w:val="105%"/>
                          </w:rPr>
                          <w:t>invariably</w:t>
                        </w:r>
                        <w:r>
                          <w:rPr>
                            <w:color w:val="231F20"/>
                            <w:spacing w:val="-12"/>
                            <w:w w:val="105%"/>
                          </w:rPr>
                          <w:t xml:space="preserve"> </w:t>
                        </w:r>
                        <w:r>
                          <w:rPr>
                            <w:color w:val="231F20"/>
                            <w:w w:val="105%"/>
                          </w:rPr>
                          <w:t>they</w:t>
                        </w:r>
                        <w:r>
                          <w:rPr>
                            <w:color w:val="231F20"/>
                            <w:spacing w:val="-12"/>
                            <w:w w:val="105%"/>
                          </w:rPr>
                          <w:t xml:space="preserve"> </w:t>
                        </w:r>
                        <w:r>
                          <w:rPr>
                            <w:color w:val="231F20"/>
                            <w:w w:val="105%"/>
                          </w:rPr>
                          <w:t>got</w:t>
                        </w:r>
                        <w:r>
                          <w:rPr>
                            <w:color w:val="231F20"/>
                            <w:spacing w:val="-12"/>
                            <w:w w:val="105%"/>
                          </w:rPr>
                          <w:t xml:space="preserve"> </w:t>
                        </w:r>
                        <w:r>
                          <w:rPr>
                            <w:color w:val="231F20"/>
                            <w:w w:val="105%"/>
                          </w:rPr>
                          <w:t>drunk.</w:t>
                        </w:r>
                        <w:r>
                          <w:rPr>
                            <w:color w:val="231F20"/>
                            <w:spacing w:val="25"/>
                            <w:w w:val="105%"/>
                          </w:rPr>
                          <w:t xml:space="preserve"> </w:t>
                        </w:r>
                        <w:r>
                          <w:rPr>
                            <w:color w:val="231F20"/>
                            <w:w w:val="105%"/>
                          </w:rPr>
                          <w:t>Having</w:t>
                        </w:r>
                        <w:r>
                          <w:rPr>
                            <w:color w:val="231F20"/>
                            <w:spacing w:val="-12"/>
                            <w:w w:val="105%"/>
                          </w:rPr>
                          <w:t xml:space="preserve"> </w:t>
                        </w:r>
                        <w:r>
                          <w:rPr>
                            <w:color w:val="231F20"/>
                            <w:w w:val="105%"/>
                          </w:rPr>
                          <w:t>persevered</w:t>
                        </w:r>
                        <w:r>
                          <w:rPr>
                            <w:color w:val="231F20"/>
                            <w:spacing w:val="-12"/>
                            <w:w w:val="105%"/>
                          </w:rPr>
                          <w:t xml:space="preserve"> </w:t>
                        </w:r>
                        <w:r>
                          <w:rPr>
                            <w:color w:val="231F20"/>
                            <w:w w:val="105%"/>
                          </w:rPr>
                          <w:t>with</w:t>
                        </w:r>
                        <w:r>
                          <w:rPr>
                            <w:color w:val="231F20"/>
                            <w:spacing w:val="-12"/>
                            <w:w w:val="105%"/>
                          </w:rPr>
                          <w:t xml:space="preserve"> </w:t>
                        </w:r>
                        <w:r>
                          <w:rPr>
                            <w:color w:val="231F20"/>
                            <w:w w:val="105%"/>
                          </w:rPr>
                          <w:t>the rest</w:t>
                        </w:r>
                        <w:r>
                          <w:rPr>
                            <w:color w:val="231F20"/>
                            <w:spacing w:val="-6"/>
                            <w:w w:val="105%"/>
                          </w:rPr>
                          <w:t xml:space="preserve"> </w:t>
                        </w:r>
                        <w:r>
                          <w:rPr>
                            <w:color w:val="231F20"/>
                            <w:w w:val="105%"/>
                          </w:rPr>
                          <w:t>of</w:t>
                        </w:r>
                        <w:r>
                          <w:rPr>
                            <w:color w:val="231F20"/>
                            <w:spacing w:val="-6"/>
                            <w:w w:val="105%"/>
                          </w:rPr>
                          <w:t xml:space="preserve"> </w:t>
                        </w:r>
                        <w:r>
                          <w:rPr>
                            <w:color w:val="231F20"/>
                            <w:w w:val="105%"/>
                          </w:rPr>
                          <w:t>the</w:t>
                        </w:r>
                        <w:r>
                          <w:rPr>
                            <w:color w:val="231F20"/>
                            <w:spacing w:val="-6"/>
                            <w:w w:val="105%"/>
                          </w:rPr>
                          <w:t xml:space="preserve"> </w:t>
                        </w:r>
                        <w:r>
                          <w:rPr>
                            <w:color w:val="231F20"/>
                            <w:w w:val="105%"/>
                          </w:rPr>
                          <w:t>program,</w:t>
                        </w:r>
                        <w:r>
                          <w:rPr>
                            <w:color w:val="231F20"/>
                            <w:spacing w:val="-6"/>
                            <w:w w:val="105%"/>
                          </w:rPr>
                          <w:t xml:space="preserve"> </w:t>
                        </w:r>
                        <w:r>
                          <w:rPr>
                            <w:color w:val="231F20"/>
                            <w:w w:val="105%"/>
                          </w:rPr>
                          <w:t>they</w:t>
                        </w:r>
                        <w:r>
                          <w:rPr>
                            <w:color w:val="231F20"/>
                            <w:spacing w:val="-6"/>
                            <w:w w:val="105%"/>
                          </w:rPr>
                          <w:t xml:space="preserve"> </w:t>
                        </w:r>
                        <w:r>
                          <w:rPr>
                            <w:color w:val="231F20"/>
                            <w:w w:val="105%"/>
                          </w:rPr>
                          <w:t>wondered</w:t>
                        </w:r>
                        <w:r>
                          <w:rPr>
                            <w:color w:val="231F20"/>
                            <w:spacing w:val="-6"/>
                            <w:w w:val="105%"/>
                          </w:rPr>
                          <w:t xml:space="preserve"> </w:t>
                        </w:r>
                        <w:r>
                          <w:rPr>
                            <w:color w:val="231F20"/>
                            <w:w w:val="105%"/>
                          </w:rPr>
                          <w:t>why</w:t>
                        </w:r>
                        <w:r>
                          <w:rPr>
                            <w:color w:val="231F20"/>
                            <w:spacing w:val="-6"/>
                            <w:w w:val="105%"/>
                          </w:rPr>
                          <w:t xml:space="preserve"> </w:t>
                        </w:r>
                        <w:r>
                          <w:rPr>
                            <w:color w:val="231F20"/>
                            <w:w w:val="105%"/>
                          </w:rPr>
                          <w:t>they</w:t>
                        </w:r>
                        <w:r>
                          <w:rPr>
                            <w:color w:val="231F20"/>
                            <w:spacing w:val="-6"/>
                            <w:w w:val="105%"/>
                          </w:rPr>
                          <w:t xml:space="preserve"> </w:t>
                        </w:r>
                        <w:r>
                          <w:rPr>
                            <w:color w:val="231F20"/>
                            <w:w w:val="105%"/>
                          </w:rPr>
                          <w:t>fell.</w:t>
                        </w:r>
                        <w:r>
                          <w:rPr>
                            <w:color w:val="231F20"/>
                            <w:spacing w:val="35"/>
                            <w:w w:val="105%"/>
                          </w:rPr>
                          <w:t xml:space="preserve"> </w:t>
                        </w:r>
                        <w:r>
                          <w:rPr>
                            <w:color w:val="231F20"/>
                            <w:w w:val="105%"/>
                          </w:rPr>
                          <w:t xml:space="preserve">We </w:t>
                        </w:r>
                        <w:r>
                          <w:rPr>
                            <w:color w:val="231F20"/>
                          </w:rPr>
                          <w:t>think</w:t>
                        </w:r>
                        <w:r>
                          <w:rPr>
                            <w:color w:val="231F20"/>
                            <w:spacing w:val="-9"/>
                          </w:rPr>
                          <w:t xml:space="preserve"> </w:t>
                        </w:r>
                        <w:r>
                          <w:rPr>
                            <w:color w:val="231F20"/>
                          </w:rPr>
                          <w:t>the</w:t>
                        </w:r>
                        <w:r>
                          <w:rPr>
                            <w:color w:val="231F20"/>
                            <w:spacing w:val="-9"/>
                          </w:rPr>
                          <w:t xml:space="preserve"> </w:t>
                        </w:r>
                        <w:r>
                          <w:rPr>
                            <w:color w:val="231F20"/>
                          </w:rPr>
                          <w:t>reason</w:t>
                        </w:r>
                        <w:r>
                          <w:rPr>
                            <w:color w:val="231F20"/>
                            <w:spacing w:val="-9"/>
                          </w:rPr>
                          <w:t xml:space="preserve"> </w:t>
                        </w:r>
                        <w:r>
                          <w:rPr>
                            <w:color w:val="231F20"/>
                          </w:rPr>
                          <w:t>is</w:t>
                        </w:r>
                        <w:r>
                          <w:rPr>
                            <w:color w:val="231F20"/>
                            <w:spacing w:val="-9"/>
                          </w:rPr>
                          <w:t xml:space="preserve"> </w:t>
                        </w:r>
                        <w:r>
                          <w:rPr>
                            <w:color w:val="231F20"/>
                          </w:rPr>
                          <w:t>that</w:t>
                        </w:r>
                        <w:r>
                          <w:rPr>
                            <w:color w:val="231F20"/>
                            <w:spacing w:val="-9"/>
                          </w:rPr>
                          <w:t xml:space="preserve"> </w:t>
                        </w:r>
                        <w:r>
                          <w:rPr>
                            <w:color w:val="231F20"/>
                          </w:rPr>
                          <w:t>they</w:t>
                        </w:r>
                        <w:r>
                          <w:rPr>
                            <w:color w:val="231F20"/>
                            <w:spacing w:val="-9"/>
                          </w:rPr>
                          <w:t xml:space="preserve"> </w:t>
                        </w:r>
                        <w:r>
                          <w:rPr>
                            <w:color w:val="231F20"/>
                          </w:rPr>
                          <w:t>never</w:t>
                        </w:r>
                        <w:r>
                          <w:rPr>
                            <w:color w:val="231F20"/>
                            <w:spacing w:val="-9"/>
                          </w:rPr>
                          <w:t xml:space="preserve"> </w:t>
                        </w:r>
                        <w:r>
                          <w:rPr>
                            <w:color w:val="231F20"/>
                          </w:rPr>
                          <w:t>completed</w:t>
                        </w:r>
                        <w:r>
                          <w:rPr>
                            <w:color w:val="231F20"/>
                            <w:spacing w:val="-9"/>
                          </w:rPr>
                          <w:t xml:space="preserve"> </w:t>
                        </w:r>
                        <w:r>
                          <w:rPr>
                            <w:color w:val="231F20"/>
                          </w:rPr>
                          <w:t>their</w:t>
                        </w:r>
                        <w:r>
                          <w:rPr>
                            <w:color w:val="231F20"/>
                            <w:spacing w:val="-9"/>
                          </w:rPr>
                          <w:t xml:space="preserve"> </w:t>
                        </w:r>
                        <w:r>
                          <w:rPr>
                            <w:color w:val="231F20"/>
                          </w:rPr>
                          <w:t xml:space="preserve">house- </w:t>
                        </w:r>
                        <w:r>
                          <w:rPr>
                            <w:color w:val="231F20"/>
                            <w:w w:val="105%"/>
                          </w:rPr>
                          <w:t>cleaning.</w:t>
                        </w:r>
                        <w:r>
                          <w:rPr>
                            <w:color w:val="231F20"/>
                            <w:spacing w:val="25"/>
                            <w:w w:val="105%"/>
                          </w:rPr>
                          <w:t xml:space="preserve"> </w:t>
                        </w:r>
                        <w:r>
                          <w:rPr>
                            <w:color w:val="231F20"/>
                            <w:w w:val="105%"/>
                          </w:rPr>
                          <w:t>They</w:t>
                        </w:r>
                        <w:r>
                          <w:rPr>
                            <w:color w:val="231F20"/>
                            <w:spacing w:val="-12"/>
                            <w:w w:val="105%"/>
                          </w:rPr>
                          <w:t xml:space="preserve"> </w:t>
                        </w:r>
                        <w:r>
                          <w:rPr>
                            <w:color w:val="231F20"/>
                            <w:w w:val="105%"/>
                          </w:rPr>
                          <w:t>took</w:t>
                        </w:r>
                        <w:r>
                          <w:rPr>
                            <w:color w:val="231F20"/>
                            <w:spacing w:val="-12"/>
                            <w:w w:val="105%"/>
                          </w:rPr>
                          <w:t xml:space="preserve"> </w:t>
                        </w:r>
                        <w:r>
                          <w:rPr>
                            <w:color w:val="231F20"/>
                            <w:w w:val="105%"/>
                          </w:rPr>
                          <w:t>inventory</w:t>
                        </w:r>
                        <w:r>
                          <w:rPr>
                            <w:color w:val="231F20"/>
                            <w:spacing w:val="-11"/>
                            <w:w w:val="105%"/>
                          </w:rPr>
                          <w:t xml:space="preserve"> </w:t>
                        </w:r>
                        <w:r>
                          <w:rPr>
                            <w:color w:val="231F20"/>
                            <w:w w:val="105%"/>
                          </w:rPr>
                          <w:t>all</w:t>
                        </w:r>
                        <w:r>
                          <w:rPr>
                            <w:color w:val="231F20"/>
                            <w:spacing w:val="-12"/>
                            <w:w w:val="105%"/>
                          </w:rPr>
                          <w:t xml:space="preserve"> </w:t>
                        </w:r>
                        <w:r>
                          <w:rPr>
                            <w:color w:val="231F20"/>
                            <w:w w:val="105%"/>
                          </w:rPr>
                          <w:t>right,</w:t>
                        </w:r>
                        <w:r>
                          <w:rPr>
                            <w:color w:val="231F20"/>
                            <w:spacing w:val="-12"/>
                            <w:w w:val="105%"/>
                          </w:rPr>
                          <w:t xml:space="preserve"> </w:t>
                        </w:r>
                        <w:r>
                          <w:rPr>
                            <w:color w:val="231F20"/>
                            <w:w w:val="105%"/>
                          </w:rPr>
                          <w:t>but</w:t>
                        </w:r>
                        <w:r>
                          <w:rPr>
                            <w:color w:val="231F20"/>
                            <w:spacing w:val="-11"/>
                            <w:w w:val="105%"/>
                          </w:rPr>
                          <w:t xml:space="preserve"> </w:t>
                        </w:r>
                        <w:r>
                          <w:rPr>
                            <w:color w:val="231F20"/>
                            <w:w w:val="105%"/>
                          </w:rPr>
                          <w:t>hung</w:t>
                        </w:r>
                        <w:r>
                          <w:rPr>
                            <w:color w:val="231F20"/>
                            <w:spacing w:val="-12"/>
                            <w:w w:val="105%"/>
                          </w:rPr>
                          <w:t xml:space="preserve"> </w:t>
                        </w:r>
                        <w:r>
                          <w:rPr>
                            <w:color w:val="231F20"/>
                            <w:w w:val="105%"/>
                          </w:rPr>
                          <w:t>on</w:t>
                        </w:r>
                        <w:r>
                          <w:rPr>
                            <w:color w:val="231F20"/>
                            <w:spacing w:val="-12"/>
                            <w:w w:val="105%"/>
                          </w:rPr>
                          <w:t xml:space="preserve"> </w:t>
                        </w:r>
                        <w:r>
                          <w:rPr>
                            <w:color w:val="231F20"/>
                            <w:w w:val="105%"/>
                          </w:rPr>
                          <w:t xml:space="preserve">to </w:t>
                        </w:r>
                        <w:r>
                          <w:rPr>
                            <w:color w:val="231F20"/>
                            <w:spacing w:val="-2"/>
                            <w:w w:val="105%"/>
                          </w:rPr>
                          <w:t>some</w:t>
                        </w:r>
                        <w:r>
                          <w:rPr>
                            <w:color w:val="231F20"/>
                            <w:spacing w:val="-16"/>
                            <w:w w:val="105%"/>
                          </w:rPr>
                          <w:t xml:space="preserve"> </w:t>
                        </w:r>
                        <w:r>
                          <w:rPr>
                            <w:color w:val="231F20"/>
                            <w:spacing w:val="-2"/>
                            <w:w w:val="105%"/>
                          </w:rPr>
                          <w:t>of</w:t>
                        </w:r>
                        <w:r>
                          <w:rPr>
                            <w:color w:val="231F20"/>
                            <w:spacing w:val="-15"/>
                            <w:w w:val="105%"/>
                          </w:rPr>
                          <w:t xml:space="preserve"> </w:t>
                        </w:r>
                        <w:r>
                          <w:rPr>
                            <w:color w:val="231F20"/>
                            <w:spacing w:val="-2"/>
                            <w:w w:val="105%"/>
                          </w:rPr>
                          <w:t>the</w:t>
                        </w:r>
                        <w:r>
                          <w:rPr>
                            <w:color w:val="231F20"/>
                            <w:spacing w:val="-15"/>
                            <w:w w:val="105%"/>
                          </w:rPr>
                          <w:t xml:space="preserve"> </w:t>
                        </w:r>
                        <w:r>
                          <w:rPr>
                            <w:color w:val="231F20"/>
                            <w:spacing w:val="-2"/>
                            <w:w w:val="105%"/>
                          </w:rPr>
                          <w:t>worst</w:t>
                        </w:r>
                        <w:r>
                          <w:rPr>
                            <w:color w:val="231F20"/>
                            <w:spacing w:val="-15"/>
                            <w:w w:val="105%"/>
                          </w:rPr>
                          <w:t xml:space="preserve"> </w:t>
                        </w:r>
                        <w:r>
                          <w:rPr>
                            <w:color w:val="231F20"/>
                            <w:spacing w:val="-2"/>
                            <w:w w:val="105%"/>
                          </w:rPr>
                          <w:t>items</w:t>
                        </w:r>
                        <w:r>
                          <w:rPr>
                            <w:color w:val="231F20"/>
                            <w:spacing w:val="-16"/>
                            <w:w w:val="105%"/>
                          </w:rPr>
                          <w:t xml:space="preserve"> </w:t>
                        </w:r>
                        <w:r>
                          <w:rPr>
                            <w:color w:val="231F20"/>
                            <w:spacing w:val="-2"/>
                            <w:w w:val="105%"/>
                          </w:rPr>
                          <w:t>in</w:t>
                        </w:r>
                        <w:r>
                          <w:rPr>
                            <w:color w:val="231F20"/>
                            <w:spacing w:val="-15"/>
                            <w:w w:val="105%"/>
                          </w:rPr>
                          <w:t xml:space="preserve"> </w:t>
                        </w:r>
                        <w:r>
                          <w:rPr>
                            <w:color w:val="231F20"/>
                            <w:spacing w:val="-2"/>
                            <w:w w:val="105%"/>
                          </w:rPr>
                          <w:t>stock.</w:t>
                        </w:r>
                        <w:r>
                          <w:rPr>
                            <w:color w:val="231F20"/>
                            <w:spacing w:val="-5"/>
                            <w:w w:val="105%"/>
                          </w:rPr>
                          <w:t xml:space="preserve"> </w:t>
                        </w:r>
                        <w:r>
                          <w:rPr>
                            <w:color w:val="231F20"/>
                            <w:spacing w:val="-2"/>
                            <w:w w:val="105%"/>
                          </w:rPr>
                          <w:t>They</w:t>
                        </w:r>
                        <w:r>
                          <w:rPr>
                            <w:color w:val="231F20"/>
                            <w:spacing w:val="-15"/>
                            <w:w w:val="105%"/>
                          </w:rPr>
                          <w:t xml:space="preserve"> </w:t>
                        </w:r>
                        <w:r>
                          <w:rPr>
                            <w:color w:val="231F20"/>
                            <w:spacing w:val="-2"/>
                            <w:w w:val="105%"/>
                          </w:rPr>
                          <w:t>only</w:t>
                        </w:r>
                        <w:r>
                          <w:rPr>
                            <w:color w:val="231F20"/>
                            <w:spacing w:val="-24"/>
                            <w:w w:val="105%"/>
                          </w:rPr>
                          <w:t xml:space="preserve"> </w:t>
                        </w:r>
                        <w:r>
                          <w:rPr>
                            <w:i/>
                            <w:iCs/>
                            <w:color w:val="231F20"/>
                            <w:spacing w:val="-2"/>
                            <w:w w:val="105%"/>
                          </w:rPr>
                          <w:t>thought</w:t>
                        </w:r>
                        <w:r>
                          <w:rPr>
                            <w:i/>
                            <w:iCs/>
                            <w:color w:val="231F20"/>
                            <w:spacing w:val="-25"/>
                            <w:w w:val="105%"/>
                          </w:rPr>
                          <w:t xml:space="preserve"> </w:t>
                        </w:r>
                        <w:r>
                          <w:rPr>
                            <w:color w:val="231F20"/>
                            <w:spacing w:val="-2"/>
                            <w:w w:val="105%"/>
                          </w:rPr>
                          <w:t xml:space="preserve">they </w:t>
                        </w:r>
                        <w:r>
                          <w:rPr>
                            <w:color w:val="231F20"/>
                          </w:rPr>
                          <w:t>had</w:t>
                        </w:r>
                        <w:r>
                          <w:rPr>
                            <w:color w:val="231F20"/>
                            <w:spacing w:val="-8"/>
                          </w:rPr>
                          <w:t xml:space="preserve"> </w:t>
                        </w:r>
                        <w:r>
                          <w:rPr>
                            <w:color w:val="231F20"/>
                          </w:rPr>
                          <w:t>lost</w:t>
                        </w:r>
                        <w:r>
                          <w:rPr>
                            <w:color w:val="231F20"/>
                            <w:spacing w:val="-8"/>
                          </w:rPr>
                          <w:t xml:space="preserve"> </w:t>
                        </w:r>
                        <w:r>
                          <w:rPr>
                            <w:color w:val="231F20"/>
                          </w:rPr>
                          <w:t>their</w:t>
                        </w:r>
                        <w:r>
                          <w:rPr>
                            <w:color w:val="231F20"/>
                            <w:spacing w:val="-8"/>
                          </w:rPr>
                          <w:t xml:space="preserve"> </w:t>
                        </w:r>
                        <w:r>
                          <w:rPr>
                            <w:color w:val="231F20"/>
                          </w:rPr>
                          <w:t>egoism</w:t>
                        </w:r>
                        <w:r>
                          <w:rPr>
                            <w:color w:val="231F20"/>
                            <w:spacing w:val="-8"/>
                          </w:rPr>
                          <w:t xml:space="preserve"> </w:t>
                        </w:r>
                        <w:r>
                          <w:rPr>
                            <w:color w:val="231F20"/>
                          </w:rPr>
                          <w:t>and</w:t>
                        </w:r>
                        <w:r>
                          <w:rPr>
                            <w:color w:val="231F20"/>
                            <w:spacing w:val="-8"/>
                          </w:rPr>
                          <w:t xml:space="preserve"> </w:t>
                        </w:r>
                        <w:r>
                          <w:rPr>
                            <w:color w:val="231F20"/>
                          </w:rPr>
                          <w:t>fear;</w:t>
                        </w:r>
                        <w:r>
                          <w:rPr>
                            <w:color w:val="231F20"/>
                            <w:spacing w:val="-8"/>
                          </w:rPr>
                          <w:t xml:space="preserve"> </w:t>
                        </w:r>
                        <w:r>
                          <w:rPr>
                            <w:color w:val="231F20"/>
                          </w:rPr>
                          <w:t>they</w:t>
                        </w:r>
                        <w:r>
                          <w:rPr>
                            <w:color w:val="231F20"/>
                            <w:spacing w:val="-8"/>
                          </w:rPr>
                          <w:t xml:space="preserve"> </w:t>
                        </w:r>
                        <w:r>
                          <w:rPr>
                            <w:color w:val="231F20"/>
                          </w:rPr>
                          <w:t>only</w:t>
                        </w:r>
                        <w:r>
                          <w:rPr>
                            <w:i/>
                            <w:iCs/>
                            <w:color w:val="231F20"/>
                          </w:rPr>
                          <w:t>thought</w:t>
                        </w:r>
                        <w:r>
                          <w:rPr>
                            <w:i/>
                            <w:iCs/>
                            <w:color w:val="231F20"/>
                            <w:spacing w:val="-7"/>
                          </w:rPr>
                          <w:t xml:space="preserve"> </w:t>
                        </w:r>
                        <w:r>
                          <w:rPr>
                            <w:color w:val="231F20"/>
                          </w:rPr>
                          <w:t>they</w:t>
                        </w:r>
                        <w:r>
                          <w:rPr>
                            <w:color w:val="231F20"/>
                            <w:spacing w:val="-9"/>
                          </w:rPr>
                          <w:t xml:space="preserve"> </w:t>
                        </w:r>
                        <w:r>
                          <w:rPr>
                            <w:color w:val="231F20"/>
                          </w:rPr>
                          <w:t>had humbled</w:t>
                        </w:r>
                        <w:r>
                          <w:rPr>
                            <w:color w:val="231F20"/>
                            <w:spacing w:val="-13"/>
                          </w:rPr>
                          <w:t xml:space="preserve"> </w:t>
                        </w:r>
                        <w:r>
                          <w:rPr>
                            <w:color w:val="231F20"/>
                          </w:rPr>
                          <w:t>themselves.</w:t>
                        </w:r>
                        <w:r>
                          <w:rPr>
                            <w:color w:val="231F20"/>
                            <w:spacing w:val="23"/>
                          </w:rPr>
                          <w:t xml:space="preserve"> </w:t>
                        </w:r>
                        <w:r>
                          <w:rPr>
                            <w:color w:val="231F20"/>
                          </w:rPr>
                          <w:t>But</w:t>
                        </w:r>
                        <w:r>
                          <w:rPr>
                            <w:color w:val="231F20"/>
                            <w:spacing w:val="-13"/>
                          </w:rPr>
                          <w:t xml:space="preserve"> </w:t>
                        </w:r>
                        <w:r>
                          <w:rPr>
                            <w:color w:val="231F20"/>
                          </w:rPr>
                          <w:t>they</w:t>
                        </w:r>
                        <w:r>
                          <w:rPr>
                            <w:color w:val="231F20"/>
                            <w:spacing w:val="-12"/>
                          </w:rPr>
                          <w:t xml:space="preserve"> </w:t>
                        </w:r>
                        <w:r>
                          <w:rPr>
                            <w:color w:val="231F20"/>
                          </w:rPr>
                          <w:t>had</w:t>
                        </w:r>
                        <w:r>
                          <w:rPr>
                            <w:color w:val="231F20"/>
                            <w:spacing w:val="-13"/>
                          </w:rPr>
                          <w:t xml:space="preserve"> </w:t>
                        </w:r>
                        <w:r>
                          <w:rPr>
                            <w:color w:val="231F20"/>
                          </w:rPr>
                          <w:t>not</w:t>
                        </w:r>
                        <w:r>
                          <w:rPr>
                            <w:color w:val="231F20"/>
                            <w:spacing w:val="-13"/>
                          </w:rPr>
                          <w:t xml:space="preserve"> </w:t>
                        </w:r>
                        <w:r>
                          <w:rPr>
                            <w:color w:val="231F20"/>
                          </w:rPr>
                          <w:t>learned</w:t>
                        </w:r>
                        <w:r>
                          <w:rPr>
                            <w:color w:val="231F20"/>
                            <w:spacing w:val="-12"/>
                          </w:rPr>
                          <w:t xml:space="preserve"> </w:t>
                        </w:r>
                        <w:r>
                          <w:rPr>
                            <w:color w:val="231F20"/>
                          </w:rPr>
                          <w:t>enough</w:t>
                        </w:r>
                        <w:r>
                          <w:rPr>
                            <w:color w:val="231F20"/>
                            <w:spacing w:val="-12"/>
                          </w:rPr>
                          <w:t xml:space="preserve"> </w:t>
                        </w:r>
                        <w:r>
                          <w:rPr>
                            <w:color w:val="231F20"/>
                          </w:rPr>
                          <w:t>of humility,</w:t>
                        </w:r>
                        <w:r>
                          <w:rPr>
                            <w:color w:val="231F20"/>
                            <w:spacing w:val="-10"/>
                          </w:rPr>
                          <w:t xml:space="preserve"> </w:t>
                        </w:r>
                        <w:r>
                          <w:rPr>
                            <w:color w:val="231F20"/>
                          </w:rPr>
                          <w:t>fearlessness</w:t>
                        </w:r>
                        <w:r>
                          <w:rPr>
                            <w:color w:val="231F20"/>
                            <w:spacing w:val="-10"/>
                          </w:rPr>
                          <w:t xml:space="preserve"> </w:t>
                        </w:r>
                        <w:r>
                          <w:rPr>
                            <w:color w:val="231F20"/>
                          </w:rPr>
                          <w:t>and</w:t>
                        </w:r>
                        <w:r>
                          <w:rPr>
                            <w:color w:val="231F20"/>
                            <w:spacing w:val="-10"/>
                          </w:rPr>
                          <w:t xml:space="preserve"> </w:t>
                        </w:r>
                        <w:r>
                          <w:rPr>
                            <w:color w:val="231F20"/>
                          </w:rPr>
                          <w:t>honesty,</w:t>
                        </w:r>
                        <w:r>
                          <w:rPr>
                            <w:color w:val="231F20"/>
                            <w:spacing w:val="-10"/>
                          </w:rPr>
                          <w:t xml:space="preserve"> </w:t>
                        </w:r>
                        <w:r>
                          <w:rPr>
                            <w:color w:val="231F20"/>
                          </w:rPr>
                          <w:t>in</w:t>
                        </w:r>
                        <w:r>
                          <w:rPr>
                            <w:color w:val="231F20"/>
                            <w:spacing w:val="-10"/>
                          </w:rPr>
                          <w:t xml:space="preserve"> </w:t>
                        </w:r>
                        <w:r>
                          <w:rPr>
                            <w:color w:val="231F20"/>
                          </w:rPr>
                          <w:t>the</w:t>
                        </w:r>
                        <w:r>
                          <w:rPr>
                            <w:color w:val="231F20"/>
                            <w:spacing w:val="-10"/>
                          </w:rPr>
                          <w:t xml:space="preserve"> </w:t>
                        </w:r>
                        <w:r>
                          <w:rPr>
                            <w:color w:val="231F20"/>
                          </w:rPr>
                          <w:t>sense</w:t>
                        </w:r>
                        <w:r>
                          <w:rPr>
                            <w:color w:val="231F20"/>
                            <w:spacing w:val="-10"/>
                          </w:rPr>
                          <w:t xml:space="preserve"> </w:t>
                        </w:r>
                        <w:r>
                          <w:rPr>
                            <w:color w:val="231F20"/>
                          </w:rPr>
                          <w:t>we</w:t>
                        </w:r>
                        <w:r>
                          <w:rPr>
                            <w:color w:val="231F20"/>
                            <w:spacing w:val="-10"/>
                          </w:rPr>
                          <w:t xml:space="preserve"> </w:t>
                        </w:r>
                        <w:r>
                          <w:rPr>
                            <w:color w:val="231F20"/>
                          </w:rPr>
                          <w:t>find</w:t>
                        </w:r>
                        <w:r>
                          <w:rPr>
                            <w:color w:val="231F20"/>
                            <w:spacing w:val="-10"/>
                          </w:rPr>
                          <w:t xml:space="preserve"> </w:t>
                        </w:r>
                        <w:r>
                          <w:rPr>
                            <w:color w:val="231F20"/>
                          </w:rPr>
                          <w:t>it necessary,</w:t>
                        </w:r>
                        <w:r>
                          <w:rPr>
                            <w:color w:val="231F20"/>
                            <w:spacing w:val="-11"/>
                          </w:rPr>
                          <w:t xml:space="preserve"> </w:t>
                        </w:r>
                        <w:r>
                          <w:rPr>
                            <w:color w:val="231F20"/>
                          </w:rPr>
                          <w:t>until</w:t>
                        </w:r>
                        <w:r>
                          <w:rPr>
                            <w:color w:val="231F20"/>
                            <w:spacing w:val="-11"/>
                          </w:rPr>
                          <w:t xml:space="preserve"> </w:t>
                        </w:r>
                        <w:r>
                          <w:rPr>
                            <w:color w:val="231F20"/>
                          </w:rPr>
                          <w:t>they</w:t>
                        </w:r>
                        <w:r>
                          <w:rPr>
                            <w:color w:val="231F20"/>
                            <w:spacing w:val="-11"/>
                          </w:rPr>
                          <w:t xml:space="preserve"> </w:t>
                        </w:r>
                        <w:r>
                          <w:rPr>
                            <w:color w:val="231F20"/>
                          </w:rPr>
                          <w:t>told</w:t>
                        </w:r>
                        <w:r>
                          <w:rPr>
                            <w:color w:val="231F20"/>
                            <w:spacing w:val="-11"/>
                          </w:rPr>
                          <w:t xml:space="preserve"> </w:t>
                        </w:r>
                        <w:r>
                          <w:rPr>
                            <w:color w:val="231F20"/>
                          </w:rPr>
                          <w:t>someone</w:t>
                        </w:r>
                        <w:r>
                          <w:rPr>
                            <w:color w:val="231F20"/>
                            <w:spacing w:val="-11"/>
                          </w:rPr>
                          <w:t xml:space="preserve"> </w:t>
                        </w:r>
                        <w:r>
                          <w:rPr>
                            <w:color w:val="231F20"/>
                          </w:rPr>
                          <w:t>else</w:t>
                        </w:r>
                        <w:r>
                          <w:rPr>
                            <w:color w:val="231F20"/>
                            <w:spacing w:val="-21"/>
                          </w:rPr>
                          <w:t xml:space="preserve"> </w:t>
                        </w:r>
                        <w:r>
                          <w:rPr>
                            <w:i/>
                            <w:iCs/>
                            <w:color w:val="231F20"/>
                          </w:rPr>
                          <w:t>all</w:t>
                        </w:r>
                        <w:r>
                          <w:rPr>
                            <w:i/>
                            <w:iCs/>
                            <w:color w:val="231F20"/>
                            <w:spacing w:val="-10"/>
                          </w:rPr>
                          <w:t xml:space="preserve"> </w:t>
                        </w:r>
                        <w:r>
                          <w:rPr>
                            <w:color w:val="231F20"/>
                          </w:rPr>
                          <w:t>their</w:t>
                        </w:r>
                        <w:r>
                          <w:rPr>
                            <w:color w:val="231F20"/>
                            <w:spacing w:val="-12"/>
                          </w:rPr>
                          <w:t xml:space="preserve"> </w:t>
                        </w:r>
                        <w:r>
                          <w:rPr>
                            <w:color w:val="231F20"/>
                          </w:rPr>
                          <w:t>life</w:t>
                        </w:r>
                        <w:r>
                          <w:rPr>
                            <w:color w:val="231F20"/>
                            <w:spacing w:val="-12"/>
                          </w:rPr>
                          <w:t xml:space="preserve"> </w:t>
                        </w:r>
                        <w:r>
                          <w:rPr>
                            <w:color w:val="231F20"/>
                          </w:rPr>
                          <w:t xml:space="preserve">story. </w:t>
                        </w:r>
                        <w:r>
                          <w:rPr>
                            <w:color w:val="231F20"/>
                            <w:w w:val="105%"/>
                          </w:rPr>
                          <w:t>More than most people, the alcoholic leads a double life.</w:t>
                        </w:r>
                        <w:r>
                          <w:rPr>
                            <w:color w:val="231F20"/>
                            <w:spacing w:val="36"/>
                            <w:w w:val="105%"/>
                          </w:rPr>
                          <w:t xml:space="preserve"> </w:t>
                        </w:r>
                        <w:r>
                          <w:rPr>
                            <w:color w:val="231F20"/>
                            <w:w w:val="105%"/>
                          </w:rPr>
                          <w:t>He</w:t>
                        </w:r>
                        <w:r>
                          <w:rPr>
                            <w:color w:val="231F20"/>
                            <w:spacing w:val="-6"/>
                            <w:w w:val="105%"/>
                          </w:rPr>
                          <w:t xml:space="preserve"> </w:t>
                        </w:r>
                        <w:r>
                          <w:rPr>
                            <w:color w:val="231F20"/>
                            <w:w w:val="105%"/>
                          </w:rPr>
                          <w:t>is</w:t>
                        </w:r>
                        <w:r>
                          <w:rPr>
                            <w:color w:val="231F20"/>
                            <w:spacing w:val="-5"/>
                            <w:w w:val="105%"/>
                          </w:rPr>
                          <w:t xml:space="preserve"> </w:t>
                        </w:r>
                        <w:r>
                          <w:rPr>
                            <w:color w:val="231F20"/>
                            <w:w w:val="105%"/>
                          </w:rPr>
                          <w:t>very</w:t>
                        </w:r>
                        <w:r>
                          <w:rPr>
                            <w:color w:val="231F20"/>
                            <w:spacing w:val="-6"/>
                            <w:w w:val="105%"/>
                          </w:rPr>
                          <w:t xml:space="preserve"> </w:t>
                        </w:r>
                        <w:r>
                          <w:rPr>
                            <w:color w:val="231F20"/>
                            <w:w w:val="105%"/>
                          </w:rPr>
                          <w:t>much</w:t>
                        </w:r>
                        <w:r>
                          <w:rPr>
                            <w:color w:val="231F20"/>
                            <w:spacing w:val="-5"/>
                            <w:w w:val="105%"/>
                          </w:rPr>
                          <w:t xml:space="preserve"> </w:t>
                        </w:r>
                        <w:r>
                          <w:rPr>
                            <w:color w:val="231F20"/>
                            <w:w w:val="105%"/>
                          </w:rPr>
                          <w:t>the</w:t>
                        </w:r>
                        <w:r>
                          <w:rPr>
                            <w:color w:val="231F20"/>
                            <w:spacing w:val="-5"/>
                            <w:w w:val="105%"/>
                          </w:rPr>
                          <w:t xml:space="preserve"> </w:t>
                        </w:r>
                        <w:r>
                          <w:rPr>
                            <w:color w:val="231F20"/>
                            <w:w w:val="105%"/>
                          </w:rPr>
                          <w:t>actor.</w:t>
                        </w:r>
                        <w:r>
                          <w:rPr>
                            <w:color w:val="231F20"/>
                            <w:spacing w:val="28"/>
                            <w:w w:val="105%"/>
                          </w:rPr>
                          <w:t xml:space="preserve"> </w:t>
                        </w:r>
                        <w:r>
                          <w:rPr>
                            <w:color w:val="231F20"/>
                            <w:w w:val="105%"/>
                          </w:rPr>
                          <w:t>To</w:t>
                        </w:r>
                        <w:r>
                          <w:rPr>
                            <w:color w:val="231F20"/>
                            <w:spacing w:val="-5"/>
                            <w:w w:val="105%"/>
                          </w:rPr>
                          <w:t xml:space="preserve"> </w:t>
                        </w:r>
                        <w:r>
                          <w:rPr>
                            <w:color w:val="231F20"/>
                            <w:w w:val="105%"/>
                          </w:rPr>
                          <w:t>the</w:t>
                        </w:r>
                        <w:r>
                          <w:rPr>
                            <w:color w:val="231F20"/>
                            <w:spacing w:val="-5"/>
                            <w:w w:val="105%"/>
                          </w:rPr>
                          <w:t xml:space="preserve"> </w:t>
                        </w:r>
                        <w:r>
                          <w:rPr>
                            <w:color w:val="231F20"/>
                            <w:w w:val="105%"/>
                          </w:rPr>
                          <w:t>outer</w:t>
                        </w:r>
                        <w:r>
                          <w:rPr>
                            <w:color w:val="231F20"/>
                            <w:spacing w:val="-6"/>
                            <w:w w:val="105%"/>
                          </w:rPr>
                          <w:t xml:space="preserve"> </w:t>
                        </w:r>
                        <w:r>
                          <w:rPr>
                            <w:color w:val="231F20"/>
                            <w:w w:val="105%"/>
                          </w:rPr>
                          <w:t>world</w:t>
                        </w:r>
                        <w:r>
                          <w:rPr>
                            <w:color w:val="231F20"/>
                            <w:spacing w:val="-6"/>
                            <w:w w:val="105%"/>
                          </w:rPr>
                          <w:t xml:space="preserve"> </w:t>
                        </w:r>
                        <w:r>
                          <w:rPr>
                            <w:color w:val="231F20"/>
                            <w:w w:val="105%"/>
                          </w:rPr>
                          <w:t>he presents</w:t>
                        </w:r>
                        <w:r>
                          <w:rPr>
                            <w:color w:val="231F20"/>
                            <w:spacing w:val="-12"/>
                            <w:w w:val="105%"/>
                          </w:rPr>
                          <w:t xml:space="preserve"> </w:t>
                        </w:r>
                        <w:r>
                          <w:rPr>
                            <w:color w:val="231F20"/>
                            <w:w w:val="105%"/>
                          </w:rPr>
                          <w:t>his</w:t>
                        </w:r>
                        <w:r>
                          <w:rPr>
                            <w:color w:val="231F20"/>
                            <w:spacing w:val="-12"/>
                            <w:w w:val="105%"/>
                          </w:rPr>
                          <w:t xml:space="preserve"> </w:t>
                        </w:r>
                        <w:r>
                          <w:rPr>
                            <w:color w:val="231F20"/>
                            <w:w w:val="105%"/>
                          </w:rPr>
                          <w:t>stage</w:t>
                        </w:r>
                        <w:r>
                          <w:rPr>
                            <w:color w:val="231F20"/>
                            <w:spacing w:val="-12"/>
                            <w:w w:val="105%"/>
                          </w:rPr>
                          <w:t xml:space="preserve"> </w:t>
                        </w:r>
                        <w:r>
                          <w:rPr>
                            <w:color w:val="231F20"/>
                            <w:w w:val="105%"/>
                          </w:rPr>
                          <w:t>character.</w:t>
                        </w:r>
                        <w:r>
                          <w:rPr>
                            <w:color w:val="231F20"/>
                            <w:spacing w:val="-6"/>
                            <w:w w:val="105%"/>
                          </w:rPr>
                          <w:t xml:space="preserve"> </w:t>
                        </w:r>
                        <w:r>
                          <w:rPr>
                            <w:color w:val="231F20"/>
                            <w:w w:val="105%"/>
                          </w:rPr>
                          <w:t>This</w:t>
                        </w:r>
                        <w:r>
                          <w:rPr>
                            <w:color w:val="231F20"/>
                            <w:spacing w:val="-12"/>
                            <w:w w:val="105%"/>
                          </w:rPr>
                          <w:t xml:space="preserve"> </w:t>
                        </w:r>
                        <w:r>
                          <w:rPr>
                            <w:color w:val="231F20"/>
                            <w:w w:val="105%"/>
                          </w:rPr>
                          <w:t>is</w:t>
                        </w:r>
                        <w:r>
                          <w:rPr>
                            <w:color w:val="231F20"/>
                            <w:spacing w:val="-12"/>
                            <w:w w:val="105%"/>
                          </w:rPr>
                          <w:t xml:space="preserve"> </w:t>
                        </w:r>
                        <w:r>
                          <w:rPr>
                            <w:color w:val="231F20"/>
                            <w:w w:val="105%"/>
                          </w:rPr>
                          <w:t>the</w:t>
                        </w:r>
                        <w:r>
                          <w:rPr>
                            <w:color w:val="231F20"/>
                            <w:spacing w:val="-12"/>
                            <w:w w:val="105%"/>
                          </w:rPr>
                          <w:t xml:space="preserve"> </w:t>
                        </w:r>
                        <w:r>
                          <w:rPr>
                            <w:color w:val="231F20"/>
                            <w:w w:val="105%"/>
                          </w:rPr>
                          <w:t>one</w:t>
                        </w:r>
                        <w:r>
                          <w:rPr>
                            <w:color w:val="231F20"/>
                            <w:spacing w:val="-11"/>
                            <w:w w:val="105%"/>
                          </w:rPr>
                          <w:t xml:space="preserve"> </w:t>
                        </w:r>
                        <w:r>
                          <w:rPr>
                            <w:color w:val="231F20"/>
                            <w:w w:val="105%"/>
                          </w:rPr>
                          <w:t>he</w:t>
                        </w:r>
                        <w:r>
                          <w:rPr>
                            <w:color w:val="231F20"/>
                            <w:spacing w:val="-12"/>
                            <w:w w:val="105%"/>
                          </w:rPr>
                          <w:t xml:space="preserve"> </w:t>
                        </w:r>
                        <w:r>
                          <w:rPr>
                            <w:color w:val="231F20"/>
                            <w:w w:val="105%"/>
                          </w:rPr>
                          <w:t>likes</w:t>
                        </w:r>
                        <w:r>
                          <w:rPr>
                            <w:color w:val="231F20"/>
                            <w:spacing w:val="-12"/>
                            <w:w w:val="105%"/>
                          </w:rPr>
                          <w:t xml:space="preserve"> </w:t>
                        </w:r>
                        <w:r>
                          <w:rPr>
                            <w:color w:val="231F20"/>
                            <w:w w:val="105%"/>
                          </w:rPr>
                          <w:t>his fellows</w:t>
                        </w:r>
                        <w:r>
                          <w:rPr>
                            <w:color w:val="231F20"/>
                            <w:spacing w:val="-6"/>
                            <w:w w:val="105%"/>
                          </w:rPr>
                          <w:t xml:space="preserve"> </w:t>
                        </w:r>
                        <w:r>
                          <w:rPr>
                            <w:color w:val="231F20"/>
                            <w:w w:val="105%"/>
                          </w:rPr>
                          <w:t>to</w:t>
                        </w:r>
                        <w:r>
                          <w:rPr>
                            <w:color w:val="231F20"/>
                            <w:spacing w:val="-5"/>
                            <w:w w:val="105%"/>
                          </w:rPr>
                          <w:t xml:space="preserve"> </w:t>
                        </w:r>
                        <w:r>
                          <w:rPr>
                            <w:color w:val="231F20"/>
                            <w:w w:val="105%"/>
                          </w:rPr>
                          <w:t>see.</w:t>
                        </w:r>
                        <w:r>
                          <w:rPr>
                            <w:color w:val="231F20"/>
                            <w:spacing w:val="36"/>
                            <w:w w:val="105%"/>
                          </w:rPr>
                          <w:t xml:space="preserve"> </w:t>
                        </w:r>
                        <w:r>
                          <w:rPr>
                            <w:color w:val="231F20"/>
                            <w:w w:val="105%"/>
                          </w:rPr>
                          <w:t>He</w:t>
                        </w:r>
                        <w:r>
                          <w:rPr>
                            <w:color w:val="231F20"/>
                            <w:spacing w:val="-5"/>
                            <w:w w:val="105%"/>
                          </w:rPr>
                          <w:t xml:space="preserve"> </w:t>
                        </w:r>
                        <w:r>
                          <w:rPr>
                            <w:color w:val="231F20"/>
                            <w:w w:val="105%"/>
                          </w:rPr>
                          <w:t>wants</w:t>
                        </w:r>
                        <w:r>
                          <w:rPr>
                            <w:color w:val="231F20"/>
                            <w:spacing w:val="-5"/>
                            <w:w w:val="105%"/>
                          </w:rPr>
                          <w:t xml:space="preserve"> </w:t>
                        </w:r>
                        <w:r>
                          <w:rPr>
                            <w:color w:val="231F20"/>
                            <w:w w:val="105%"/>
                          </w:rPr>
                          <w:t>to</w:t>
                        </w:r>
                        <w:r>
                          <w:rPr>
                            <w:color w:val="231F20"/>
                            <w:spacing w:val="-5"/>
                            <w:w w:val="105%"/>
                          </w:rPr>
                          <w:t xml:space="preserve"> </w:t>
                        </w:r>
                        <w:r>
                          <w:rPr>
                            <w:color w:val="231F20"/>
                            <w:w w:val="105%"/>
                          </w:rPr>
                          <w:t>enjoy</w:t>
                        </w:r>
                        <w:r>
                          <w:rPr>
                            <w:color w:val="231F20"/>
                            <w:spacing w:val="-5"/>
                            <w:w w:val="105%"/>
                          </w:rPr>
                          <w:t xml:space="preserve"> </w:t>
                        </w:r>
                        <w:r>
                          <w:rPr>
                            <w:color w:val="231F20"/>
                            <w:w w:val="105%"/>
                          </w:rPr>
                          <w:t>a</w:t>
                        </w:r>
                        <w:r>
                          <w:rPr>
                            <w:color w:val="231F20"/>
                            <w:spacing w:val="-5"/>
                            <w:w w:val="105%"/>
                          </w:rPr>
                          <w:t xml:space="preserve"> </w:t>
                        </w:r>
                        <w:r>
                          <w:rPr>
                            <w:color w:val="231F20"/>
                            <w:w w:val="105%"/>
                          </w:rPr>
                          <w:t>certain</w:t>
                        </w:r>
                        <w:r>
                          <w:rPr>
                            <w:color w:val="231F20"/>
                            <w:spacing w:val="-5"/>
                            <w:w w:val="105%"/>
                          </w:rPr>
                          <w:t xml:space="preserve"> </w:t>
                        </w:r>
                        <w:r>
                          <w:rPr>
                            <w:color w:val="231F20"/>
                            <w:spacing w:val="-2"/>
                            <w:w w:val="105%"/>
                          </w:rPr>
                          <w:t>reputation,</w:t>
                        </w:r>
                      </w:p>
                      <w:p w14:paraId="710A7B6F" w14:textId="77777777" w:rsidR="00000000" w:rsidRDefault="00000000">
                        <w:pPr>
                          <w:pStyle w:val="BodyText"/>
                          <w:kinsoku w:val="0"/>
                          <w:overflowPunct w:val="0"/>
                          <w:spacing w:before="0.25pt"/>
                          <w:ind w:start="0.60pt" w:end="42.50pt" w:firstLine="0pt"/>
                          <w:jc w:val="center"/>
                          <w:rPr>
                            <w:color w:val="231F20"/>
                            <w:spacing w:val="-5"/>
                          </w:rPr>
                        </w:pPr>
                        <w:r>
                          <w:rPr>
                            <w:color w:val="231F20"/>
                          </w:rPr>
                          <w:t>but</w:t>
                        </w:r>
                        <w:r>
                          <w:rPr>
                            <w:color w:val="231F20"/>
                            <w:spacing w:val="5"/>
                          </w:rPr>
                          <w:t xml:space="preserve"> </w:t>
                        </w:r>
                        <w:r>
                          <w:rPr>
                            <w:color w:val="231F20"/>
                          </w:rPr>
                          <w:t>knows</w:t>
                        </w:r>
                        <w:r>
                          <w:rPr>
                            <w:color w:val="231F20"/>
                            <w:spacing w:val="5"/>
                          </w:rPr>
                          <w:t xml:space="preserve"> </w:t>
                        </w:r>
                        <w:r>
                          <w:rPr>
                            <w:color w:val="231F20"/>
                          </w:rPr>
                          <w:t>in</w:t>
                        </w:r>
                        <w:r>
                          <w:rPr>
                            <w:color w:val="231F20"/>
                            <w:spacing w:val="5"/>
                          </w:rPr>
                          <w:t xml:space="preserve"> </w:t>
                        </w:r>
                        <w:r>
                          <w:rPr>
                            <w:color w:val="231F20"/>
                          </w:rPr>
                          <w:t>his</w:t>
                        </w:r>
                        <w:r>
                          <w:rPr>
                            <w:color w:val="231F20"/>
                            <w:spacing w:val="5"/>
                          </w:rPr>
                          <w:t xml:space="preserve"> </w:t>
                        </w:r>
                        <w:r>
                          <w:rPr>
                            <w:color w:val="231F20"/>
                          </w:rPr>
                          <w:t>heart</w:t>
                        </w:r>
                        <w:r>
                          <w:rPr>
                            <w:color w:val="231F20"/>
                            <w:spacing w:val="6"/>
                          </w:rPr>
                          <w:t xml:space="preserve"> </w:t>
                        </w:r>
                        <w:r>
                          <w:rPr>
                            <w:color w:val="231F20"/>
                          </w:rPr>
                          <w:t>he</w:t>
                        </w:r>
                        <w:r>
                          <w:rPr>
                            <w:color w:val="231F20"/>
                            <w:spacing w:val="5"/>
                          </w:rPr>
                          <w:t xml:space="preserve"> </w:t>
                        </w:r>
                        <w:r>
                          <w:rPr>
                            <w:color w:val="231F20"/>
                          </w:rPr>
                          <w:t>doesn’t</w:t>
                        </w:r>
                        <w:r>
                          <w:rPr>
                            <w:color w:val="231F20"/>
                            <w:spacing w:val="5"/>
                          </w:rPr>
                          <w:t xml:space="preserve"> </w:t>
                        </w:r>
                        <w:r>
                          <w:rPr>
                            <w:color w:val="231F20"/>
                          </w:rPr>
                          <w:t>deserve</w:t>
                        </w:r>
                        <w:r>
                          <w:rPr>
                            <w:color w:val="231F20"/>
                            <w:spacing w:val="5"/>
                          </w:rPr>
                          <w:t xml:space="preserve"> </w:t>
                        </w:r>
                        <w:r>
                          <w:rPr>
                            <w:color w:val="231F20"/>
                            <w:spacing w:val="-5"/>
                          </w:rPr>
                          <w:t>it.</w:t>
                        </w:r>
                      </w:p>
                      <w:p w14:paraId="3A2E51AD" w14:textId="77777777" w:rsidR="00000000" w:rsidRDefault="00000000">
                        <w:pPr>
                          <w:pStyle w:val="BodyText"/>
                          <w:kinsoku w:val="0"/>
                          <w:overflowPunct w:val="0"/>
                          <w:spacing w:before="0.65pt" w:line="12.95pt" w:lineRule="auto"/>
                          <w:ind w:end="0.95pt"/>
                          <w:rPr>
                            <w:color w:val="231F20"/>
                            <w:w w:val="105%"/>
                          </w:rPr>
                        </w:pPr>
                        <w:r>
                          <w:rPr>
                            <w:color w:val="231F20"/>
                          </w:rPr>
                          <w:t>The</w:t>
                        </w:r>
                        <w:r>
                          <w:rPr>
                            <w:color w:val="231F20"/>
                            <w:spacing w:val="-2"/>
                          </w:rPr>
                          <w:t xml:space="preserve"> </w:t>
                        </w:r>
                        <w:r>
                          <w:rPr>
                            <w:color w:val="231F20"/>
                          </w:rPr>
                          <w:t>inconsistency</w:t>
                        </w:r>
                        <w:r>
                          <w:rPr>
                            <w:color w:val="231F20"/>
                            <w:spacing w:val="-2"/>
                          </w:rPr>
                          <w:t xml:space="preserve"> </w:t>
                        </w:r>
                        <w:r>
                          <w:rPr>
                            <w:color w:val="231F20"/>
                          </w:rPr>
                          <w:t>is</w:t>
                        </w:r>
                        <w:r>
                          <w:rPr>
                            <w:color w:val="231F20"/>
                            <w:spacing w:val="-2"/>
                          </w:rPr>
                          <w:t xml:space="preserve"> </w:t>
                        </w:r>
                        <w:r>
                          <w:rPr>
                            <w:color w:val="231F20"/>
                          </w:rPr>
                          <w:t>made</w:t>
                        </w:r>
                        <w:r>
                          <w:rPr>
                            <w:color w:val="231F20"/>
                            <w:spacing w:val="-2"/>
                          </w:rPr>
                          <w:t xml:space="preserve"> </w:t>
                        </w:r>
                        <w:r>
                          <w:rPr>
                            <w:color w:val="231F20"/>
                          </w:rPr>
                          <w:t>worse</w:t>
                        </w:r>
                        <w:r>
                          <w:rPr>
                            <w:color w:val="231F20"/>
                            <w:spacing w:val="-2"/>
                          </w:rPr>
                          <w:t xml:space="preserve"> </w:t>
                        </w:r>
                        <w:r>
                          <w:rPr>
                            <w:color w:val="231F20"/>
                          </w:rPr>
                          <w:t>by</w:t>
                        </w:r>
                        <w:r>
                          <w:rPr>
                            <w:color w:val="231F20"/>
                            <w:spacing w:val="-2"/>
                          </w:rPr>
                          <w:t xml:space="preserve"> </w:t>
                        </w:r>
                        <w:r>
                          <w:rPr>
                            <w:color w:val="231F20"/>
                          </w:rPr>
                          <w:t>the</w:t>
                        </w:r>
                        <w:r>
                          <w:rPr>
                            <w:color w:val="231F20"/>
                            <w:spacing w:val="-2"/>
                          </w:rPr>
                          <w:t xml:space="preserve"> </w:t>
                        </w:r>
                        <w:r>
                          <w:rPr>
                            <w:color w:val="231F20"/>
                          </w:rPr>
                          <w:t>things</w:t>
                        </w:r>
                        <w:r>
                          <w:rPr>
                            <w:color w:val="231F20"/>
                            <w:spacing w:val="-2"/>
                          </w:rPr>
                          <w:t xml:space="preserve"> </w:t>
                        </w:r>
                        <w:r>
                          <w:rPr>
                            <w:color w:val="231F20"/>
                          </w:rPr>
                          <w:t>he</w:t>
                        </w:r>
                        <w:r>
                          <w:rPr>
                            <w:color w:val="231F20"/>
                            <w:spacing w:val="-2"/>
                          </w:rPr>
                          <w:t xml:space="preserve"> </w:t>
                        </w:r>
                        <w:r>
                          <w:rPr>
                            <w:color w:val="231F20"/>
                          </w:rPr>
                          <w:t xml:space="preserve">does </w:t>
                        </w:r>
                        <w:r>
                          <w:rPr>
                            <w:color w:val="231F20"/>
                            <w:w w:val="105%"/>
                          </w:rPr>
                          <w:t>on his sprees.</w:t>
                        </w:r>
                        <w:r>
                          <w:rPr>
                            <w:color w:val="231F20"/>
                            <w:spacing w:val="40"/>
                            <w:w w:val="105%"/>
                          </w:rPr>
                          <w:t xml:space="preserve"> </w:t>
                        </w:r>
                        <w:r>
                          <w:rPr>
                            <w:color w:val="231F20"/>
                            <w:w w:val="105%"/>
                          </w:rPr>
                          <w:t xml:space="preserve">Coming to his senses, he is revolted at </w:t>
                        </w:r>
                        <w:r>
                          <w:rPr>
                            <w:color w:val="231F20"/>
                          </w:rPr>
                          <w:t>certain</w:t>
                        </w:r>
                        <w:r>
                          <w:rPr>
                            <w:color w:val="231F20"/>
                            <w:spacing w:val="-12"/>
                          </w:rPr>
                          <w:t xml:space="preserve"> </w:t>
                        </w:r>
                        <w:r>
                          <w:rPr>
                            <w:color w:val="231F20"/>
                          </w:rPr>
                          <w:t>episodes</w:t>
                        </w:r>
                        <w:r>
                          <w:rPr>
                            <w:color w:val="231F20"/>
                            <w:spacing w:val="-11"/>
                          </w:rPr>
                          <w:t xml:space="preserve"> </w:t>
                        </w:r>
                        <w:r>
                          <w:rPr>
                            <w:color w:val="231F20"/>
                          </w:rPr>
                          <w:t>he</w:t>
                        </w:r>
                        <w:r>
                          <w:rPr>
                            <w:color w:val="231F20"/>
                            <w:spacing w:val="-11"/>
                          </w:rPr>
                          <w:t xml:space="preserve"> </w:t>
                        </w:r>
                        <w:r>
                          <w:rPr>
                            <w:color w:val="231F20"/>
                          </w:rPr>
                          <w:t>vaguely</w:t>
                        </w:r>
                        <w:r>
                          <w:rPr>
                            <w:color w:val="231F20"/>
                            <w:spacing w:val="-11"/>
                          </w:rPr>
                          <w:t xml:space="preserve"> </w:t>
                        </w:r>
                        <w:r>
                          <w:rPr>
                            <w:color w:val="231F20"/>
                          </w:rPr>
                          <w:t>remembers.</w:t>
                        </w:r>
                        <w:r>
                          <w:rPr>
                            <w:color w:val="231F20"/>
                            <w:spacing w:val="-5"/>
                          </w:rPr>
                          <w:t xml:space="preserve"> </w:t>
                        </w:r>
                        <w:r>
                          <w:rPr>
                            <w:color w:val="231F20"/>
                          </w:rPr>
                          <w:t>These</w:t>
                        </w:r>
                        <w:r>
                          <w:rPr>
                            <w:color w:val="231F20"/>
                            <w:spacing w:val="-11"/>
                          </w:rPr>
                          <w:t xml:space="preserve"> </w:t>
                        </w:r>
                        <w:r>
                          <w:rPr>
                            <w:color w:val="231F20"/>
                          </w:rPr>
                          <w:t xml:space="preserve">memories </w:t>
                        </w:r>
                        <w:r>
                          <w:rPr>
                            <w:color w:val="231F20"/>
                            <w:spacing w:val="-2"/>
                          </w:rPr>
                          <w:t>are</w:t>
                        </w:r>
                        <w:r>
                          <w:rPr>
                            <w:color w:val="231F20"/>
                            <w:spacing w:val="-10"/>
                          </w:rPr>
                          <w:t xml:space="preserve"> </w:t>
                        </w:r>
                        <w:r>
                          <w:rPr>
                            <w:color w:val="231F20"/>
                            <w:spacing w:val="-2"/>
                          </w:rPr>
                          <w:t>a</w:t>
                        </w:r>
                        <w:r>
                          <w:rPr>
                            <w:color w:val="231F20"/>
                            <w:spacing w:val="-9"/>
                          </w:rPr>
                          <w:t xml:space="preserve"> </w:t>
                        </w:r>
                        <w:r>
                          <w:rPr>
                            <w:color w:val="231F20"/>
                            <w:spacing w:val="-2"/>
                          </w:rPr>
                          <w:t>nightmare.</w:t>
                        </w:r>
                        <w:r>
                          <w:rPr>
                            <w:color w:val="231F20"/>
                            <w:spacing w:val="-8"/>
                          </w:rPr>
                          <w:t xml:space="preserve"> </w:t>
                        </w:r>
                        <w:r>
                          <w:rPr>
                            <w:color w:val="231F20"/>
                            <w:spacing w:val="-2"/>
                          </w:rPr>
                          <w:t>He</w:t>
                        </w:r>
                        <w:r>
                          <w:rPr>
                            <w:color w:val="231F20"/>
                            <w:spacing w:val="-9"/>
                          </w:rPr>
                          <w:t xml:space="preserve"> </w:t>
                        </w:r>
                        <w:r>
                          <w:rPr>
                            <w:color w:val="231F20"/>
                            <w:spacing w:val="-2"/>
                          </w:rPr>
                          <w:t>trembles</w:t>
                        </w:r>
                        <w:r>
                          <w:rPr>
                            <w:color w:val="231F20"/>
                            <w:spacing w:val="-9"/>
                          </w:rPr>
                          <w:t xml:space="preserve"> </w:t>
                        </w:r>
                        <w:r>
                          <w:rPr>
                            <w:color w:val="231F20"/>
                            <w:spacing w:val="-2"/>
                          </w:rPr>
                          <w:t>to</w:t>
                        </w:r>
                        <w:r>
                          <w:rPr>
                            <w:color w:val="231F20"/>
                            <w:spacing w:val="-10"/>
                          </w:rPr>
                          <w:t xml:space="preserve"> </w:t>
                        </w:r>
                        <w:r>
                          <w:rPr>
                            <w:color w:val="231F20"/>
                            <w:spacing w:val="-2"/>
                          </w:rPr>
                          <w:t>think</w:t>
                        </w:r>
                        <w:r>
                          <w:rPr>
                            <w:color w:val="231F20"/>
                            <w:spacing w:val="-9"/>
                          </w:rPr>
                          <w:t xml:space="preserve"> </w:t>
                        </w:r>
                        <w:r>
                          <w:rPr>
                            <w:color w:val="231F20"/>
                            <w:spacing w:val="-2"/>
                          </w:rPr>
                          <w:t>someone</w:t>
                        </w:r>
                        <w:r>
                          <w:rPr>
                            <w:color w:val="231F20"/>
                            <w:spacing w:val="-9"/>
                          </w:rPr>
                          <w:t xml:space="preserve"> </w:t>
                        </w:r>
                        <w:r>
                          <w:rPr>
                            <w:color w:val="231F20"/>
                            <w:spacing w:val="-2"/>
                          </w:rPr>
                          <w:t>might</w:t>
                        </w:r>
                        <w:r>
                          <w:rPr>
                            <w:color w:val="231F20"/>
                            <w:spacing w:val="-9"/>
                          </w:rPr>
                          <w:t xml:space="preserve"> </w:t>
                        </w:r>
                        <w:r>
                          <w:rPr>
                            <w:color w:val="231F20"/>
                            <w:spacing w:val="-2"/>
                          </w:rPr>
                          <w:t xml:space="preserve">have </w:t>
                        </w:r>
                        <w:r>
                          <w:rPr>
                            <w:color w:val="231F20"/>
                          </w:rPr>
                          <w:t>observed</w:t>
                        </w:r>
                        <w:r>
                          <w:rPr>
                            <w:color w:val="231F20"/>
                            <w:spacing w:val="-4"/>
                          </w:rPr>
                          <w:t xml:space="preserve"> </w:t>
                        </w:r>
                        <w:r>
                          <w:rPr>
                            <w:color w:val="231F20"/>
                          </w:rPr>
                          <w:t>him.</w:t>
                        </w:r>
                        <w:r>
                          <w:rPr>
                            <w:color w:val="231F20"/>
                            <w:spacing w:val="37"/>
                          </w:rPr>
                          <w:t xml:space="preserve"> </w:t>
                        </w:r>
                        <w:r>
                          <w:rPr>
                            <w:color w:val="231F20"/>
                          </w:rPr>
                          <w:t>As</w:t>
                        </w:r>
                        <w:r>
                          <w:rPr>
                            <w:color w:val="231F20"/>
                            <w:spacing w:val="-5"/>
                          </w:rPr>
                          <w:t xml:space="preserve"> </w:t>
                        </w:r>
                        <w:r>
                          <w:rPr>
                            <w:color w:val="231F20"/>
                          </w:rPr>
                          <w:t>fast</w:t>
                        </w:r>
                        <w:r>
                          <w:rPr>
                            <w:color w:val="231F20"/>
                            <w:spacing w:val="-4"/>
                          </w:rPr>
                          <w:t xml:space="preserve"> </w:t>
                        </w:r>
                        <w:r>
                          <w:rPr>
                            <w:color w:val="231F20"/>
                          </w:rPr>
                          <w:t>as</w:t>
                        </w:r>
                        <w:r>
                          <w:rPr>
                            <w:color w:val="231F20"/>
                            <w:spacing w:val="-4"/>
                          </w:rPr>
                          <w:t xml:space="preserve"> </w:t>
                        </w:r>
                        <w:r>
                          <w:rPr>
                            <w:color w:val="231F20"/>
                          </w:rPr>
                          <w:t>he</w:t>
                        </w:r>
                        <w:r>
                          <w:rPr>
                            <w:color w:val="231F20"/>
                            <w:spacing w:val="-4"/>
                          </w:rPr>
                          <w:t xml:space="preserve"> </w:t>
                        </w:r>
                        <w:r>
                          <w:rPr>
                            <w:color w:val="231F20"/>
                          </w:rPr>
                          <w:t>can,</w:t>
                        </w:r>
                        <w:r>
                          <w:rPr>
                            <w:color w:val="231F20"/>
                            <w:spacing w:val="-4"/>
                          </w:rPr>
                          <w:t xml:space="preserve"> </w:t>
                        </w:r>
                        <w:r>
                          <w:rPr>
                            <w:color w:val="231F20"/>
                          </w:rPr>
                          <w:t>he</w:t>
                        </w:r>
                        <w:r>
                          <w:rPr>
                            <w:color w:val="231F20"/>
                            <w:spacing w:val="-4"/>
                          </w:rPr>
                          <w:t xml:space="preserve"> </w:t>
                        </w:r>
                        <w:r>
                          <w:rPr>
                            <w:color w:val="231F20"/>
                          </w:rPr>
                          <w:t>pushes</w:t>
                        </w:r>
                        <w:r>
                          <w:rPr>
                            <w:color w:val="231F20"/>
                            <w:spacing w:val="-4"/>
                          </w:rPr>
                          <w:t xml:space="preserve"> </w:t>
                        </w:r>
                        <w:r>
                          <w:rPr>
                            <w:color w:val="231F20"/>
                          </w:rPr>
                          <w:t>these</w:t>
                        </w:r>
                        <w:r>
                          <w:rPr>
                            <w:color w:val="231F20"/>
                            <w:spacing w:val="-4"/>
                          </w:rPr>
                          <w:t xml:space="preserve"> </w:t>
                        </w:r>
                        <w:r>
                          <w:rPr>
                            <w:color w:val="231F20"/>
                          </w:rPr>
                          <w:t xml:space="preserve">memo- </w:t>
                        </w:r>
                        <w:r>
                          <w:rPr>
                            <w:color w:val="231F20"/>
                            <w:spacing w:val="-2"/>
                            <w:w w:val="105%"/>
                          </w:rPr>
                          <w:t>ries</w:t>
                        </w:r>
                        <w:r>
                          <w:rPr>
                            <w:color w:val="231F20"/>
                            <w:spacing w:val="-10"/>
                            <w:w w:val="105%"/>
                          </w:rPr>
                          <w:t xml:space="preserve"> </w:t>
                        </w:r>
                        <w:r>
                          <w:rPr>
                            <w:color w:val="231F20"/>
                            <w:spacing w:val="-2"/>
                            <w:w w:val="105%"/>
                          </w:rPr>
                          <w:t>far</w:t>
                        </w:r>
                        <w:r>
                          <w:rPr>
                            <w:color w:val="231F20"/>
                            <w:spacing w:val="-10"/>
                            <w:w w:val="105%"/>
                          </w:rPr>
                          <w:t xml:space="preserve"> </w:t>
                        </w:r>
                        <w:r>
                          <w:rPr>
                            <w:color w:val="231F20"/>
                            <w:spacing w:val="-2"/>
                            <w:w w:val="105%"/>
                          </w:rPr>
                          <w:t>inside</w:t>
                        </w:r>
                        <w:r>
                          <w:rPr>
                            <w:color w:val="231F20"/>
                            <w:spacing w:val="-10"/>
                            <w:w w:val="105%"/>
                          </w:rPr>
                          <w:t xml:space="preserve"> </w:t>
                        </w:r>
                        <w:r>
                          <w:rPr>
                            <w:color w:val="231F20"/>
                            <w:spacing w:val="-2"/>
                            <w:w w:val="105%"/>
                          </w:rPr>
                          <w:t>himself.</w:t>
                        </w:r>
                        <w:r>
                          <w:rPr>
                            <w:color w:val="231F20"/>
                            <w:spacing w:val="28"/>
                            <w:w w:val="105%"/>
                          </w:rPr>
                          <w:t xml:space="preserve"> </w:t>
                        </w:r>
                        <w:r>
                          <w:rPr>
                            <w:color w:val="231F20"/>
                            <w:spacing w:val="-2"/>
                            <w:w w:val="105%"/>
                          </w:rPr>
                          <w:t>He</w:t>
                        </w:r>
                        <w:r>
                          <w:rPr>
                            <w:color w:val="231F20"/>
                            <w:spacing w:val="-10"/>
                            <w:w w:val="105%"/>
                          </w:rPr>
                          <w:t xml:space="preserve"> </w:t>
                        </w:r>
                        <w:r>
                          <w:rPr>
                            <w:color w:val="231F20"/>
                            <w:spacing w:val="-2"/>
                            <w:w w:val="105%"/>
                          </w:rPr>
                          <w:t>hopes</w:t>
                        </w:r>
                        <w:r>
                          <w:rPr>
                            <w:color w:val="231F20"/>
                            <w:spacing w:val="-10"/>
                            <w:w w:val="105%"/>
                          </w:rPr>
                          <w:t xml:space="preserve"> </w:t>
                        </w:r>
                        <w:r>
                          <w:rPr>
                            <w:color w:val="231F20"/>
                            <w:spacing w:val="-2"/>
                            <w:w w:val="105%"/>
                          </w:rPr>
                          <w:t>they</w:t>
                        </w:r>
                        <w:r>
                          <w:rPr>
                            <w:color w:val="231F20"/>
                            <w:spacing w:val="-10"/>
                            <w:w w:val="105%"/>
                          </w:rPr>
                          <w:t xml:space="preserve"> </w:t>
                        </w:r>
                        <w:r>
                          <w:rPr>
                            <w:color w:val="231F20"/>
                            <w:spacing w:val="-2"/>
                            <w:w w:val="105%"/>
                          </w:rPr>
                          <w:t>will</w:t>
                        </w:r>
                        <w:r>
                          <w:rPr>
                            <w:color w:val="231F20"/>
                            <w:spacing w:val="-9"/>
                            <w:w w:val="105%"/>
                          </w:rPr>
                          <w:t xml:space="preserve"> </w:t>
                        </w:r>
                        <w:r>
                          <w:rPr>
                            <w:color w:val="231F20"/>
                            <w:spacing w:val="-2"/>
                            <w:w w:val="105%"/>
                          </w:rPr>
                          <w:t>never</w:t>
                        </w:r>
                        <w:r>
                          <w:rPr>
                            <w:color w:val="231F20"/>
                            <w:spacing w:val="-10"/>
                            <w:w w:val="105%"/>
                          </w:rPr>
                          <w:t xml:space="preserve"> </w:t>
                        </w:r>
                        <w:r>
                          <w:rPr>
                            <w:color w:val="231F20"/>
                            <w:spacing w:val="-2"/>
                            <w:w w:val="105%"/>
                          </w:rPr>
                          <w:t>see</w:t>
                        </w:r>
                        <w:r>
                          <w:rPr>
                            <w:color w:val="231F20"/>
                            <w:spacing w:val="-10"/>
                            <w:w w:val="105%"/>
                          </w:rPr>
                          <w:t xml:space="preserve"> </w:t>
                        </w:r>
                        <w:r>
                          <w:rPr>
                            <w:color w:val="231F20"/>
                            <w:spacing w:val="-2"/>
                            <w:w w:val="105%"/>
                          </w:rPr>
                          <w:t xml:space="preserve">the </w:t>
                        </w:r>
                        <w:r>
                          <w:rPr>
                            <w:color w:val="231F20"/>
                          </w:rPr>
                          <w:t>light</w:t>
                        </w:r>
                        <w:r>
                          <w:rPr>
                            <w:color w:val="231F20"/>
                            <w:spacing w:val="-5"/>
                          </w:rPr>
                          <w:t xml:space="preserve"> </w:t>
                        </w:r>
                        <w:r>
                          <w:rPr>
                            <w:color w:val="231F20"/>
                          </w:rPr>
                          <w:t>of</w:t>
                        </w:r>
                        <w:r>
                          <w:rPr>
                            <w:color w:val="231F20"/>
                            <w:spacing w:val="-5"/>
                          </w:rPr>
                          <w:t xml:space="preserve"> </w:t>
                        </w:r>
                        <w:r>
                          <w:rPr>
                            <w:color w:val="231F20"/>
                          </w:rPr>
                          <w:t>day.</w:t>
                        </w:r>
                        <w:r>
                          <w:rPr>
                            <w:color w:val="231F20"/>
                            <w:spacing w:val="37"/>
                          </w:rPr>
                          <w:t xml:space="preserve"> </w:t>
                        </w:r>
                        <w:r>
                          <w:rPr>
                            <w:color w:val="231F20"/>
                          </w:rPr>
                          <w:t>He</w:t>
                        </w:r>
                        <w:r>
                          <w:rPr>
                            <w:color w:val="231F20"/>
                            <w:spacing w:val="-5"/>
                          </w:rPr>
                          <w:t xml:space="preserve"> </w:t>
                        </w:r>
                        <w:r>
                          <w:rPr>
                            <w:color w:val="231F20"/>
                          </w:rPr>
                          <w:t>is</w:t>
                        </w:r>
                        <w:r>
                          <w:rPr>
                            <w:color w:val="231F20"/>
                            <w:spacing w:val="-5"/>
                          </w:rPr>
                          <w:t xml:space="preserve"> </w:t>
                        </w:r>
                        <w:r>
                          <w:rPr>
                            <w:color w:val="231F20"/>
                          </w:rPr>
                          <w:t>under</w:t>
                        </w:r>
                        <w:r>
                          <w:rPr>
                            <w:color w:val="231F20"/>
                            <w:spacing w:val="-5"/>
                          </w:rPr>
                          <w:t xml:space="preserve"> </w:t>
                        </w:r>
                        <w:r>
                          <w:rPr>
                            <w:color w:val="231F20"/>
                          </w:rPr>
                          <w:t>constant</w:t>
                        </w:r>
                        <w:r>
                          <w:rPr>
                            <w:color w:val="231F20"/>
                            <w:spacing w:val="-5"/>
                          </w:rPr>
                          <w:t xml:space="preserve"> </w:t>
                        </w:r>
                        <w:r>
                          <w:rPr>
                            <w:color w:val="231F20"/>
                          </w:rPr>
                          <w:t>fear</w:t>
                        </w:r>
                        <w:r>
                          <w:rPr>
                            <w:color w:val="231F20"/>
                            <w:spacing w:val="-5"/>
                          </w:rPr>
                          <w:t xml:space="preserve"> </w:t>
                        </w:r>
                        <w:r>
                          <w:rPr>
                            <w:color w:val="231F20"/>
                          </w:rPr>
                          <w:t>and</w:t>
                        </w:r>
                        <w:r>
                          <w:rPr>
                            <w:color w:val="231F20"/>
                            <w:spacing w:val="-5"/>
                          </w:rPr>
                          <w:t xml:space="preserve"> </w:t>
                        </w:r>
                        <w:r>
                          <w:rPr>
                            <w:color w:val="231F20"/>
                          </w:rPr>
                          <w:t xml:space="preserve">tension—that </w:t>
                        </w:r>
                        <w:r>
                          <w:rPr>
                            <w:color w:val="231F20"/>
                            <w:w w:val="105%"/>
                          </w:rPr>
                          <w:t>makes</w:t>
                        </w:r>
                        <w:r>
                          <w:rPr>
                            <w:color w:val="231F20"/>
                            <w:spacing w:val="-7"/>
                            <w:w w:val="105%"/>
                          </w:rPr>
                          <w:t xml:space="preserve"> </w:t>
                        </w:r>
                        <w:r>
                          <w:rPr>
                            <w:color w:val="231F20"/>
                            <w:w w:val="105%"/>
                          </w:rPr>
                          <w:t>for</w:t>
                        </w:r>
                        <w:r>
                          <w:rPr>
                            <w:color w:val="231F20"/>
                            <w:spacing w:val="-7"/>
                            <w:w w:val="105%"/>
                          </w:rPr>
                          <w:t xml:space="preserve"> </w:t>
                        </w:r>
                        <w:r>
                          <w:rPr>
                            <w:color w:val="231F20"/>
                            <w:w w:val="105%"/>
                          </w:rPr>
                          <w:t>more</w:t>
                        </w:r>
                        <w:r>
                          <w:rPr>
                            <w:color w:val="231F20"/>
                            <w:spacing w:val="-7"/>
                            <w:w w:val="105%"/>
                          </w:rPr>
                          <w:t xml:space="preserve"> </w:t>
                        </w:r>
                        <w:r>
                          <w:rPr>
                            <w:color w:val="231F20"/>
                            <w:w w:val="105%"/>
                          </w:rPr>
                          <w:t>drinking.</w:t>
                        </w:r>
                      </w:p>
                      <w:p w14:paraId="1E003989" w14:textId="77777777" w:rsidR="00000000" w:rsidRDefault="00000000">
                        <w:pPr>
                          <w:pStyle w:val="BodyText"/>
                          <w:kinsoku w:val="0"/>
                          <w:overflowPunct w:val="0"/>
                          <w:spacing w:before="0.10pt" w:line="12.95pt" w:lineRule="auto"/>
                          <w:ind w:end="0.95pt"/>
                          <w:rPr>
                            <w:color w:val="231F20"/>
                            <w:w w:val="105%"/>
                          </w:rPr>
                        </w:pPr>
                        <w:r>
                          <w:rPr>
                            <w:color w:val="231F20"/>
                            <w:w w:val="105%"/>
                          </w:rPr>
                          <w:t>Psychologists</w:t>
                        </w:r>
                        <w:r>
                          <w:rPr>
                            <w:color w:val="231F20"/>
                            <w:spacing w:val="-11"/>
                            <w:w w:val="105%"/>
                          </w:rPr>
                          <w:t xml:space="preserve"> </w:t>
                        </w:r>
                        <w:r>
                          <w:rPr>
                            <w:color w:val="231F20"/>
                            <w:w w:val="105%"/>
                          </w:rPr>
                          <w:t>are</w:t>
                        </w:r>
                        <w:r>
                          <w:rPr>
                            <w:color w:val="231F20"/>
                            <w:spacing w:val="-11"/>
                            <w:w w:val="105%"/>
                          </w:rPr>
                          <w:t xml:space="preserve"> </w:t>
                        </w:r>
                        <w:r>
                          <w:rPr>
                            <w:color w:val="231F20"/>
                            <w:w w:val="105%"/>
                          </w:rPr>
                          <w:t>inclined</w:t>
                        </w:r>
                        <w:r>
                          <w:rPr>
                            <w:color w:val="231F20"/>
                            <w:spacing w:val="-11"/>
                            <w:w w:val="105%"/>
                          </w:rPr>
                          <w:t xml:space="preserve"> </w:t>
                        </w:r>
                        <w:r>
                          <w:rPr>
                            <w:color w:val="231F20"/>
                            <w:w w:val="105%"/>
                          </w:rPr>
                          <w:t>to</w:t>
                        </w:r>
                        <w:r>
                          <w:rPr>
                            <w:color w:val="231F20"/>
                            <w:spacing w:val="-11"/>
                            <w:w w:val="105%"/>
                          </w:rPr>
                          <w:t xml:space="preserve"> </w:t>
                        </w:r>
                        <w:r>
                          <w:rPr>
                            <w:color w:val="231F20"/>
                            <w:w w:val="105%"/>
                          </w:rPr>
                          <w:t>agree</w:t>
                        </w:r>
                        <w:r>
                          <w:rPr>
                            <w:color w:val="231F20"/>
                            <w:spacing w:val="-11"/>
                            <w:w w:val="105%"/>
                          </w:rPr>
                          <w:t xml:space="preserve"> </w:t>
                        </w:r>
                        <w:r>
                          <w:rPr>
                            <w:color w:val="231F20"/>
                            <w:w w:val="105%"/>
                          </w:rPr>
                          <w:t>with</w:t>
                        </w:r>
                        <w:r>
                          <w:rPr>
                            <w:color w:val="231F20"/>
                            <w:spacing w:val="-11"/>
                            <w:w w:val="105%"/>
                          </w:rPr>
                          <w:t xml:space="preserve"> </w:t>
                        </w:r>
                        <w:r>
                          <w:rPr>
                            <w:color w:val="231F20"/>
                            <w:w w:val="105%"/>
                          </w:rPr>
                          <w:t>us.</w:t>
                        </w:r>
                        <w:r>
                          <w:rPr>
                            <w:color w:val="231F20"/>
                            <w:spacing w:val="25"/>
                            <w:w w:val="105%"/>
                          </w:rPr>
                          <w:t xml:space="preserve"> </w:t>
                        </w:r>
                        <w:r>
                          <w:rPr>
                            <w:color w:val="231F20"/>
                            <w:w w:val="105%"/>
                          </w:rPr>
                          <w:t>We</w:t>
                        </w:r>
                        <w:r>
                          <w:rPr>
                            <w:color w:val="231F20"/>
                            <w:spacing w:val="-12"/>
                            <w:w w:val="105%"/>
                          </w:rPr>
                          <w:t xml:space="preserve"> </w:t>
                        </w:r>
                        <w:r>
                          <w:rPr>
                            <w:color w:val="231F20"/>
                            <w:w w:val="105%"/>
                          </w:rPr>
                          <w:t xml:space="preserve">have </w:t>
                        </w:r>
                        <w:r>
                          <w:rPr>
                            <w:color w:val="231F20"/>
                            <w:spacing w:val="-2"/>
                          </w:rPr>
                          <w:t>spent</w:t>
                        </w:r>
                        <w:r>
                          <w:rPr>
                            <w:color w:val="231F20"/>
                            <w:spacing w:val="-10"/>
                          </w:rPr>
                          <w:t xml:space="preserve"> </w:t>
                        </w:r>
                        <w:r>
                          <w:rPr>
                            <w:color w:val="231F20"/>
                            <w:spacing w:val="-2"/>
                          </w:rPr>
                          <w:t>thousands</w:t>
                        </w:r>
                        <w:r>
                          <w:rPr>
                            <w:color w:val="231F20"/>
                            <w:spacing w:val="-9"/>
                          </w:rPr>
                          <w:t xml:space="preserve"> </w:t>
                        </w:r>
                        <w:r>
                          <w:rPr>
                            <w:color w:val="231F20"/>
                            <w:spacing w:val="-2"/>
                          </w:rPr>
                          <w:t>of</w:t>
                        </w:r>
                        <w:r>
                          <w:rPr>
                            <w:color w:val="231F20"/>
                            <w:spacing w:val="-9"/>
                          </w:rPr>
                          <w:t xml:space="preserve"> </w:t>
                        </w:r>
                        <w:r>
                          <w:rPr>
                            <w:color w:val="231F20"/>
                            <w:spacing w:val="-2"/>
                          </w:rPr>
                          <w:t>dollars</w:t>
                        </w:r>
                        <w:r>
                          <w:rPr>
                            <w:color w:val="231F20"/>
                            <w:spacing w:val="-9"/>
                          </w:rPr>
                          <w:t xml:space="preserve"> </w:t>
                        </w:r>
                        <w:r>
                          <w:rPr>
                            <w:color w:val="231F20"/>
                            <w:spacing w:val="-2"/>
                          </w:rPr>
                          <w:t>for</w:t>
                        </w:r>
                        <w:r>
                          <w:rPr>
                            <w:color w:val="231F20"/>
                            <w:spacing w:val="-10"/>
                          </w:rPr>
                          <w:t xml:space="preserve"> </w:t>
                        </w:r>
                        <w:r>
                          <w:rPr>
                            <w:color w:val="231F20"/>
                            <w:spacing w:val="-2"/>
                          </w:rPr>
                          <w:t>examinations.</w:t>
                        </w:r>
                        <w:r>
                          <w:rPr>
                            <w:color w:val="231F20"/>
                            <w:spacing w:val="9"/>
                          </w:rPr>
                          <w:t xml:space="preserve"> </w:t>
                        </w:r>
                        <w:r>
                          <w:rPr>
                            <w:color w:val="231F20"/>
                            <w:spacing w:val="-2"/>
                          </w:rPr>
                          <w:t>We</w:t>
                        </w:r>
                        <w:r>
                          <w:rPr>
                            <w:color w:val="231F20"/>
                            <w:spacing w:val="-10"/>
                          </w:rPr>
                          <w:t xml:space="preserve"> </w:t>
                        </w:r>
                        <w:r>
                          <w:rPr>
                            <w:color w:val="231F20"/>
                            <w:spacing w:val="-2"/>
                          </w:rPr>
                          <w:t>know</w:t>
                        </w:r>
                        <w:r>
                          <w:rPr>
                            <w:color w:val="231F20"/>
                            <w:spacing w:val="-9"/>
                          </w:rPr>
                          <w:t xml:space="preserve"> </w:t>
                        </w:r>
                        <w:r>
                          <w:rPr>
                            <w:color w:val="231F20"/>
                            <w:spacing w:val="-2"/>
                          </w:rPr>
                          <w:t xml:space="preserve">but </w:t>
                        </w:r>
                        <w:r>
                          <w:rPr>
                            <w:color w:val="231F20"/>
                            <w:w w:val="105%"/>
                          </w:rPr>
                          <w:t>few</w:t>
                        </w:r>
                        <w:r>
                          <w:rPr>
                            <w:color w:val="231F20"/>
                            <w:spacing w:val="-12"/>
                            <w:w w:val="105%"/>
                          </w:rPr>
                          <w:t xml:space="preserve"> </w:t>
                        </w:r>
                        <w:r>
                          <w:rPr>
                            <w:color w:val="231F20"/>
                            <w:w w:val="105%"/>
                          </w:rPr>
                          <w:t>instances</w:t>
                        </w:r>
                        <w:r>
                          <w:rPr>
                            <w:color w:val="231F20"/>
                            <w:spacing w:val="-12"/>
                            <w:w w:val="105%"/>
                          </w:rPr>
                          <w:t xml:space="preserve"> </w:t>
                        </w:r>
                        <w:r>
                          <w:rPr>
                            <w:color w:val="231F20"/>
                            <w:w w:val="105%"/>
                          </w:rPr>
                          <w:t>where</w:t>
                        </w:r>
                        <w:r>
                          <w:rPr>
                            <w:color w:val="231F20"/>
                            <w:spacing w:val="-12"/>
                            <w:w w:val="105%"/>
                          </w:rPr>
                          <w:t xml:space="preserve"> </w:t>
                        </w:r>
                        <w:r>
                          <w:rPr>
                            <w:color w:val="231F20"/>
                            <w:w w:val="105%"/>
                          </w:rPr>
                          <w:t>we</w:t>
                        </w:r>
                        <w:r>
                          <w:rPr>
                            <w:color w:val="231F20"/>
                            <w:spacing w:val="-12"/>
                            <w:w w:val="105%"/>
                          </w:rPr>
                          <w:t xml:space="preserve"> </w:t>
                        </w:r>
                        <w:r>
                          <w:rPr>
                            <w:color w:val="231F20"/>
                            <w:w w:val="105%"/>
                          </w:rPr>
                          <w:t>have</w:t>
                        </w:r>
                        <w:r>
                          <w:rPr>
                            <w:color w:val="231F20"/>
                            <w:spacing w:val="-12"/>
                            <w:w w:val="105%"/>
                          </w:rPr>
                          <w:t xml:space="preserve"> </w:t>
                        </w:r>
                        <w:r>
                          <w:rPr>
                            <w:color w:val="231F20"/>
                            <w:w w:val="105%"/>
                          </w:rPr>
                          <w:t>given</w:t>
                        </w:r>
                        <w:r>
                          <w:rPr>
                            <w:color w:val="231F20"/>
                            <w:spacing w:val="-11"/>
                            <w:w w:val="105%"/>
                          </w:rPr>
                          <w:t xml:space="preserve"> </w:t>
                        </w:r>
                        <w:r>
                          <w:rPr>
                            <w:color w:val="231F20"/>
                            <w:w w:val="105%"/>
                          </w:rPr>
                          <w:t>these</w:t>
                        </w:r>
                        <w:r>
                          <w:rPr>
                            <w:color w:val="231F20"/>
                            <w:spacing w:val="-12"/>
                            <w:w w:val="105%"/>
                          </w:rPr>
                          <w:t xml:space="preserve"> </w:t>
                        </w:r>
                        <w:r>
                          <w:rPr>
                            <w:color w:val="231F20"/>
                            <w:w w:val="105%"/>
                          </w:rPr>
                          <w:t>doctors</w:t>
                        </w:r>
                        <w:r>
                          <w:rPr>
                            <w:color w:val="231F20"/>
                            <w:spacing w:val="-12"/>
                            <w:w w:val="105%"/>
                          </w:rPr>
                          <w:t xml:space="preserve"> </w:t>
                        </w:r>
                        <w:r>
                          <w:rPr>
                            <w:color w:val="231F20"/>
                            <w:w w:val="105%"/>
                          </w:rPr>
                          <w:t>a</w:t>
                        </w:r>
                        <w:r>
                          <w:rPr>
                            <w:color w:val="231F20"/>
                            <w:spacing w:val="-12"/>
                            <w:w w:val="105%"/>
                          </w:rPr>
                          <w:t xml:space="preserve"> </w:t>
                        </w:r>
                        <w:r>
                          <w:rPr>
                            <w:color w:val="231F20"/>
                            <w:w w:val="105%"/>
                          </w:rPr>
                          <w:t xml:space="preserve">fair </w:t>
                        </w:r>
                        <w:r>
                          <w:rPr>
                            <w:color w:val="231F20"/>
                            <w:spacing w:val="-2"/>
                          </w:rPr>
                          <w:t>break.</w:t>
                        </w:r>
                        <w:r>
                          <w:rPr>
                            <w:color w:val="231F20"/>
                            <w:spacing w:val="-6"/>
                          </w:rPr>
                          <w:t xml:space="preserve"> </w:t>
                        </w:r>
                        <w:r>
                          <w:rPr>
                            <w:color w:val="231F20"/>
                            <w:spacing w:val="-2"/>
                          </w:rPr>
                          <w:t>We</w:t>
                        </w:r>
                        <w:r>
                          <w:rPr>
                            <w:color w:val="231F20"/>
                            <w:spacing w:val="-9"/>
                          </w:rPr>
                          <w:t xml:space="preserve"> </w:t>
                        </w:r>
                        <w:r>
                          <w:rPr>
                            <w:color w:val="231F20"/>
                            <w:spacing w:val="-2"/>
                          </w:rPr>
                          <w:t>have</w:t>
                        </w:r>
                        <w:r>
                          <w:rPr>
                            <w:color w:val="231F20"/>
                            <w:spacing w:val="-10"/>
                          </w:rPr>
                          <w:t xml:space="preserve"> </w:t>
                        </w:r>
                        <w:r>
                          <w:rPr>
                            <w:color w:val="231F20"/>
                            <w:spacing w:val="-2"/>
                          </w:rPr>
                          <w:t>seldom</w:t>
                        </w:r>
                        <w:r>
                          <w:rPr>
                            <w:color w:val="231F20"/>
                            <w:spacing w:val="-9"/>
                          </w:rPr>
                          <w:t xml:space="preserve"> </w:t>
                        </w:r>
                        <w:r>
                          <w:rPr>
                            <w:color w:val="231F20"/>
                            <w:spacing w:val="-2"/>
                          </w:rPr>
                          <w:t>told</w:t>
                        </w:r>
                        <w:r>
                          <w:rPr>
                            <w:color w:val="231F20"/>
                            <w:spacing w:val="-9"/>
                          </w:rPr>
                          <w:t xml:space="preserve"> </w:t>
                        </w:r>
                        <w:r>
                          <w:rPr>
                            <w:color w:val="231F20"/>
                            <w:spacing w:val="-2"/>
                          </w:rPr>
                          <w:t>them</w:t>
                        </w:r>
                        <w:r>
                          <w:rPr>
                            <w:color w:val="231F20"/>
                            <w:spacing w:val="-9"/>
                          </w:rPr>
                          <w:t xml:space="preserve"> </w:t>
                        </w:r>
                        <w:r>
                          <w:rPr>
                            <w:color w:val="231F20"/>
                            <w:spacing w:val="-2"/>
                          </w:rPr>
                          <w:t>the</w:t>
                        </w:r>
                        <w:r>
                          <w:rPr>
                            <w:color w:val="231F20"/>
                            <w:spacing w:val="-10"/>
                          </w:rPr>
                          <w:t xml:space="preserve"> </w:t>
                        </w:r>
                        <w:r>
                          <w:rPr>
                            <w:color w:val="231F20"/>
                            <w:spacing w:val="-2"/>
                          </w:rPr>
                          <w:t>whole</w:t>
                        </w:r>
                        <w:r>
                          <w:rPr>
                            <w:color w:val="231F20"/>
                            <w:spacing w:val="-9"/>
                          </w:rPr>
                          <w:t xml:space="preserve"> </w:t>
                        </w:r>
                        <w:r>
                          <w:rPr>
                            <w:color w:val="231F20"/>
                            <w:spacing w:val="-2"/>
                          </w:rPr>
                          <w:t>truth</w:t>
                        </w:r>
                        <w:r>
                          <w:rPr>
                            <w:color w:val="231F20"/>
                            <w:spacing w:val="-9"/>
                          </w:rPr>
                          <w:t xml:space="preserve"> </w:t>
                        </w:r>
                        <w:r>
                          <w:rPr>
                            <w:color w:val="231F20"/>
                            <w:spacing w:val="-2"/>
                          </w:rPr>
                          <w:t>nor</w:t>
                        </w:r>
                        <w:r>
                          <w:rPr>
                            <w:color w:val="231F20"/>
                            <w:spacing w:val="-9"/>
                          </w:rPr>
                          <w:t xml:space="preserve"> </w:t>
                        </w:r>
                        <w:r>
                          <w:rPr>
                            <w:color w:val="231F20"/>
                            <w:spacing w:val="-2"/>
                          </w:rPr>
                          <w:t xml:space="preserve">have </w:t>
                        </w:r>
                        <w:r>
                          <w:rPr>
                            <w:color w:val="231F20"/>
                            <w:w w:val="105%"/>
                          </w:rPr>
                          <w:t>we</w:t>
                        </w:r>
                        <w:r>
                          <w:rPr>
                            <w:color w:val="231F20"/>
                            <w:spacing w:val="-10"/>
                            <w:w w:val="105%"/>
                          </w:rPr>
                          <w:t xml:space="preserve"> </w:t>
                        </w:r>
                        <w:r>
                          <w:rPr>
                            <w:color w:val="231F20"/>
                            <w:w w:val="105%"/>
                          </w:rPr>
                          <w:t>followed</w:t>
                        </w:r>
                        <w:r>
                          <w:rPr>
                            <w:color w:val="231F20"/>
                            <w:spacing w:val="-10"/>
                            <w:w w:val="105%"/>
                          </w:rPr>
                          <w:t xml:space="preserve"> </w:t>
                        </w:r>
                        <w:r>
                          <w:rPr>
                            <w:color w:val="231F20"/>
                            <w:w w:val="105%"/>
                          </w:rPr>
                          <w:t>their</w:t>
                        </w:r>
                        <w:r>
                          <w:rPr>
                            <w:color w:val="231F20"/>
                            <w:spacing w:val="-9"/>
                            <w:w w:val="105%"/>
                          </w:rPr>
                          <w:t xml:space="preserve"> </w:t>
                        </w:r>
                        <w:r>
                          <w:rPr>
                            <w:color w:val="231F20"/>
                            <w:w w:val="105%"/>
                          </w:rPr>
                          <w:t>advice.</w:t>
                        </w:r>
                        <w:r>
                          <w:rPr>
                            <w:color w:val="231F20"/>
                            <w:spacing w:val="29"/>
                            <w:w w:val="105%"/>
                          </w:rPr>
                          <w:t xml:space="preserve"> </w:t>
                        </w:r>
                        <w:r>
                          <w:rPr>
                            <w:color w:val="231F20"/>
                            <w:w w:val="105%"/>
                          </w:rPr>
                          <w:t>Unwilling</w:t>
                        </w:r>
                        <w:r>
                          <w:rPr>
                            <w:color w:val="231F20"/>
                            <w:spacing w:val="-10"/>
                            <w:w w:val="105%"/>
                          </w:rPr>
                          <w:t xml:space="preserve"> </w:t>
                        </w:r>
                        <w:r>
                          <w:rPr>
                            <w:color w:val="231F20"/>
                            <w:w w:val="105%"/>
                          </w:rPr>
                          <w:t>to</w:t>
                        </w:r>
                        <w:r>
                          <w:rPr>
                            <w:color w:val="231F20"/>
                            <w:spacing w:val="-9"/>
                            <w:w w:val="105%"/>
                          </w:rPr>
                          <w:t xml:space="preserve"> </w:t>
                        </w:r>
                        <w:r>
                          <w:rPr>
                            <w:color w:val="231F20"/>
                            <w:w w:val="105%"/>
                          </w:rPr>
                          <w:t>be</w:t>
                        </w:r>
                        <w:r>
                          <w:rPr>
                            <w:color w:val="231F20"/>
                            <w:spacing w:val="-10"/>
                            <w:w w:val="105%"/>
                          </w:rPr>
                          <w:t xml:space="preserve"> </w:t>
                        </w:r>
                        <w:r>
                          <w:rPr>
                            <w:color w:val="231F20"/>
                            <w:w w:val="105%"/>
                          </w:rPr>
                          <w:t>honest</w:t>
                        </w:r>
                        <w:r>
                          <w:rPr>
                            <w:color w:val="231F20"/>
                            <w:spacing w:val="-10"/>
                            <w:w w:val="105%"/>
                          </w:rPr>
                          <w:t xml:space="preserve"> </w:t>
                        </w:r>
                        <w:r>
                          <w:rPr>
                            <w:color w:val="231F20"/>
                            <w:w w:val="105%"/>
                          </w:rPr>
                          <w:t xml:space="preserve">with </w:t>
                        </w:r>
                        <w:r>
                          <w:rPr>
                            <w:color w:val="231F20"/>
                          </w:rPr>
                          <w:t>these</w:t>
                        </w:r>
                        <w:r>
                          <w:rPr>
                            <w:color w:val="231F20"/>
                            <w:spacing w:val="-8"/>
                          </w:rPr>
                          <w:t xml:space="preserve"> </w:t>
                        </w:r>
                        <w:r>
                          <w:rPr>
                            <w:color w:val="231F20"/>
                          </w:rPr>
                          <w:t>sympathetic</w:t>
                        </w:r>
                        <w:r>
                          <w:rPr>
                            <w:color w:val="231F20"/>
                            <w:spacing w:val="-8"/>
                          </w:rPr>
                          <w:t xml:space="preserve"> </w:t>
                        </w:r>
                        <w:r>
                          <w:rPr>
                            <w:color w:val="231F20"/>
                          </w:rPr>
                          <w:t>men,</w:t>
                        </w:r>
                        <w:r>
                          <w:rPr>
                            <w:color w:val="231F20"/>
                            <w:spacing w:val="-8"/>
                          </w:rPr>
                          <w:t xml:space="preserve"> </w:t>
                        </w:r>
                        <w:r>
                          <w:rPr>
                            <w:color w:val="231F20"/>
                          </w:rPr>
                          <w:t>we</w:t>
                        </w:r>
                        <w:r>
                          <w:rPr>
                            <w:color w:val="231F20"/>
                            <w:spacing w:val="-8"/>
                          </w:rPr>
                          <w:t xml:space="preserve"> </w:t>
                        </w:r>
                        <w:r>
                          <w:rPr>
                            <w:color w:val="231F20"/>
                          </w:rPr>
                          <w:t>were</w:t>
                        </w:r>
                        <w:r>
                          <w:rPr>
                            <w:color w:val="231F20"/>
                            <w:spacing w:val="-8"/>
                          </w:rPr>
                          <w:t xml:space="preserve"> </w:t>
                        </w:r>
                        <w:r>
                          <w:rPr>
                            <w:color w:val="231F20"/>
                          </w:rPr>
                          <w:t>honest</w:t>
                        </w:r>
                        <w:r>
                          <w:rPr>
                            <w:color w:val="231F20"/>
                            <w:spacing w:val="-8"/>
                          </w:rPr>
                          <w:t xml:space="preserve"> </w:t>
                        </w:r>
                        <w:r>
                          <w:rPr>
                            <w:color w:val="231F20"/>
                          </w:rPr>
                          <w:t>with</w:t>
                        </w:r>
                        <w:r>
                          <w:rPr>
                            <w:color w:val="231F20"/>
                            <w:spacing w:val="-8"/>
                          </w:rPr>
                          <w:t xml:space="preserve"> </w:t>
                        </w:r>
                        <w:r>
                          <w:rPr>
                            <w:color w:val="231F20"/>
                          </w:rPr>
                          <w:t>no</w:t>
                        </w:r>
                        <w:r>
                          <w:rPr>
                            <w:color w:val="231F20"/>
                            <w:spacing w:val="-8"/>
                          </w:rPr>
                          <w:t xml:space="preserve"> </w:t>
                        </w:r>
                        <w:r>
                          <w:rPr>
                            <w:color w:val="231F20"/>
                          </w:rPr>
                          <w:t>one</w:t>
                        </w:r>
                        <w:r>
                          <w:rPr>
                            <w:color w:val="231F20"/>
                            <w:spacing w:val="-8"/>
                          </w:rPr>
                          <w:t xml:space="preserve"> </w:t>
                        </w:r>
                        <w:r>
                          <w:rPr>
                            <w:color w:val="231F20"/>
                          </w:rPr>
                          <w:t>else. Small</w:t>
                        </w:r>
                        <w:r>
                          <w:rPr>
                            <w:color w:val="231F20"/>
                            <w:spacing w:val="-11"/>
                          </w:rPr>
                          <w:t xml:space="preserve"> </w:t>
                        </w:r>
                        <w:r>
                          <w:rPr>
                            <w:color w:val="231F20"/>
                          </w:rPr>
                          <w:t>wonder</w:t>
                        </w:r>
                        <w:r>
                          <w:rPr>
                            <w:color w:val="231F20"/>
                            <w:spacing w:val="-11"/>
                          </w:rPr>
                          <w:t xml:space="preserve"> </w:t>
                        </w:r>
                        <w:r>
                          <w:rPr>
                            <w:color w:val="231F20"/>
                          </w:rPr>
                          <w:t>many</w:t>
                        </w:r>
                        <w:r>
                          <w:rPr>
                            <w:color w:val="231F20"/>
                            <w:spacing w:val="-11"/>
                          </w:rPr>
                          <w:t xml:space="preserve"> </w:t>
                        </w:r>
                        <w:r>
                          <w:rPr>
                            <w:color w:val="231F20"/>
                          </w:rPr>
                          <w:t>in</w:t>
                        </w:r>
                        <w:r>
                          <w:rPr>
                            <w:color w:val="231F20"/>
                            <w:spacing w:val="-11"/>
                          </w:rPr>
                          <w:t xml:space="preserve"> </w:t>
                        </w:r>
                        <w:r>
                          <w:rPr>
                            <w:color w:val="231F20"/>
                          </w:rPr>
                          <w:t>the</w:t>
                        </w:r>
                        <w:r>
                          <w:rPr>
                            <w:color w:val="231F20"/>
                            <w:spacing w:val="-11"/>
                          </w:rPr>
                          <w:t xml:space="preserve"> </w:t>
                        </w:r>
                        <w:r>
                          <w:rPr>
                            <w:color w:val="231F20"/>
                          </w:rPr>
                          <w:t>medical</w:t>
                        </w:r>
                        <w:r>
                          <w:rPr>
                            <w:color w:val="231F20"/>
                            <w:spacing w:val="-11"/>
                          </w:rPr>
                          <w:t xml:space="preserve"> </w:t>
                        </w:r>
                        <w:r>
                          <w:rPr>
                            <w:color w:val="231F20"/>
                          </w:rPr>
                          <w:t>profession</w:t>
                        </w:r>
                        <w:r>
                          <w:rPr>
                            <w:color w:val="231F20"/>
                            <w:spacing w:val="-11"/>
                          </w:rPr>
                          <w:t xml:space="preserve"> </w:t>
                        </w:r>
                        <w:r>
                          <w:rPr>
                            <w:color w:val="231F20"/>
                          </w:rPr>
                          <w:t>have</w:t>
                        </w:r>
                        <w:r>
                          <w:rPr>
                            <w:color w:val="231F20"/>
                            <w:spacing w:val="-11"/>
                          </w:rPr>
                          <w:t xml:space="preserve"> </w:t>
                        </w:r>
                        <w:r>
                          <w:rPr>
                            <w:color w:val="231F20"/>
                          </w:rPr>
                          <w:t>a</w:t>
                        </w:r>
                        <w:r>
                          <w:rPr>
                            <w:color w:val="231F20"/>
                            <w:spacing w:val="-11"/>
                          </w:rPr>
                          <w:t xml:space="preserve"> </w:t>
                        </w:r>
                        <w:r>
                          <w:rPr>
                            <w:color w:val="231F20"/>
                          </w:rPr>
                          <w:t xml:space="preserve">low </w:t>
                        </w:r>
                        <w:r>
                          <w:rPr>
                            <w:color w:val="231F20"/>
                            <w:w w:val="105%"/>
                          </w:rPr>
                          <w:t>opinion</w:t>
                        </w:r>
                        <w:r>
                          <w:rPr>
                            <w:color w:val="231F20"/>
                            <w:spacing w:val="-18"/>
                            <w:w w:val="105%"/>
                          </w:rPr>
                          <w:t xml:space="preserve"> </w:t>
                        </w:r>
                        <w:r>
                          <w:rPr>
                            <w:color w:val="231F20"/>
                            <w:w w:val="105%"/>
                          </w:rPr>
                          <w:t>of</w:t>
                        </w:r>
                        <w:r>
                          <w:rPr>
                            <w:color w:val="231F20"/>
                            <w:spacing w:val="-17"/>
                            <w:w w:val="105%"/>
                          </w:rPr>
                          <w:t xml:space="preserve"> </w:t>
                        </w:r>
                        <w:r>
                          <w:rPr>
                            <w:color w:val="231F20"/>
                            <w:w w:val="105%"/>
                          </w:rPr>
                          <w:t>alcoholics</w:t>
                        </w:r>
                        <w:r>
                          <w:rPr>
                            <w:color w:val="231F20"/>
                            <w:spacing w:val="-17"/>
                            <w:w w:val="105%"/>
                          </w:rPr>
                          <w:t xml:space="preserve"> </w:t>
                        </w:r>
                        <w:r>
                          <w:rPr>
                            <w:color w:val="231F20"/>
                            <w:w w:val="105%"/>
                          </w:rPr>
                          <w:t>and</w:t>
                        </w:r>
                        <w:r>
                          <w:rPr>
                            <w:color w:val="231F20"/>
                            <w:spacing w:val="-17"/>
                            <w:w w:val="105%"/>
                          </w:rPr>
                          <w:t xml:space="preserve"> </w:t>
                        </w:r>
                        <w:r>
                          <w:rPr>
                            <w:color w:val="231F20"/>
                            <w:w w:val="105%"/>
                          </w:rPr>
                          <w:t>their</w:t>
                        </w:r>
                        <w:r>
                          <w:rPr>
                            <w:color w:val="231F20"/>
                            <w:spacing w:val="-18"/>
                            <w:w w:val="105%"/>
                          </w:rPr>
                          <w:t xml:space="preserve"> </w:t>
                        </w:r>
                        <w:r>
                          <w:rPr>
                            <w:color w:val="231F20"/>
                            <w:w w:val="105%"/>
                          </w:rPr>
                          <w:t>chance</w:t>
                        </w:r>
                        <w:r>
                          <w:rPr>
                            <w:color w:val="231F20"/>
                            <w:spacing w:val="-17"/>
                            <w:w w:val="105%"/>
                          </w:rPr>
                          <w:t xml:space="preserve"> </w:t>
                        </w:r>
                        <w:r>
                          <w:rPr>
                            <w:color w:val="231F20"/>
                            <w:w w:val="105%"/>
                          </w:rPr>
                          <w:t>for</w:t>
                        </w:r>
                        <w:r>
                          <w:rPr>
                            <w:color w:val="231F20"/>
                            <w:spacing w:val="-17"/>
                            <w:w w:val="105%"/>
                          </w:rPr>
                          <w:t xml:space="preserve"> </w:t>
                        </w:r>
                        <w:r>
                          <w:rPr>
                            <w:color w:val="231F20"/>
                            <w:w w:val="105%"/>
                          </w:rPr>
                          <w:t>recovery!</w:t>
                        </w:r>
                      </w:p>
                      <w:p w14:paraId="09ABEE87" w14:textId="77777777" w:rsidR="00000000" w:rsidRDefault="00000000">
                        <w:pPr>
                          <w:pStyle w:val="BodyText"/>
                          <w:kinsoku w:val="0"/>
                          <w:overflowPunct w:val="0"/>
                          <w:spacing w:before="0.60pt"/>
                          <w:ind w:start="6.45pt" w:end="0pt" w:firstLine="0pt"/>
                          <w:rPr>
                            <w:color w:val="231F20"/>
                            <w:spacing w:val="-5"/>
                            <w:w w:val="105%"/>
                          </w:rPr>
                        </w:pPr>
                        <w:r>
                          <w:rPr>
                            <w:color w:val="231F20"/>
                            <w:w w:val="105%"/>
                          </w:rPr>
                          <w:t>We</w:t>
                        </w:r>
                        <w:r>
                          <w:rPr>
                            <w:color w:val="231F20"/>
                            <w:spacing w:val="29"/>
                            <w:w w:val="105%"/>
                          </w:rPr>
                          <w:t xml:space="preserve"> </w:t>
                        </w:r>
                        <w:r>
                          <w:rPr>
                            <w:color w:val="231F20"/>
                            <w:w w:val="105%"/>
                          </w:rPr>
                          <w:t>must</w:t>
                        </w:r>
                        <w:r>
                          <w:rPr>
                            <w:color w:val="231F20"/>
                            <w:spacing w:val="29"/>
                            <w:w w:val="105%"/>
                          </w:rPr>
                          <w:t xml:space="preserve"> </w:t>
                        </w:r>
                        <w:r>
                          <w:rPr>
                            <w:color w:val="231F20"/>
                            <w:w w:val="105%"/>
                          </w:rPr>
                          <w:t>be</w:t>
                        </w:r>
                        <w:r>
                          <w:rPr>
                            <w:color w:val="231F20"/>
                            <w:spacing w:val="30"/>
                            <w:w w:val="105%"/>
                          </w:rPr>
                          <w:t xml:space="preserve"> </w:t>
                        </w:r>
                        <w:r>
                          <w:rPr>
                            <w:color w:val="231F20"/>
                            <w:w w:val="105%"/>
                          </w:rPr>
                          <w:t>entirely</w:t>
                        </w:r>
                        <w:r>
                          <w:rPr>
                            <w:color w:val="231F20"/>
                            <w:spacing w:val="29"/>
                            <w:w w:val="105%"/>
                          </w:rPr>
                          <w:t xml:space="preserve"> </w:t>
                        </w:r>
                        <w:r>
                          <w:rPr>
                            <w:color w:val="231F20"/>
                            <w:w w:val="105%"/>
                          </w:rPr>
                          <w:t>honest</w:t>
                        </w:r>
                        <w:r>
                          <w:rPr>
                            <w:color w:val="231F20"/>
                            <w:spacing w:val="30"/>
                            <w:w w:val="105%"/>
                          </w:rPr>
                          <w:t xml:space="preserve"> </w:t>
                        </w:r>
                        <w:r>
                          <w:rPr>
                            <w:color w:val="231F20"/>
                            <w:w w:val="105%"/>
                          </w:rPr>
                          <w:t>with</w:t>
                        </w:r>
                        <w:r>
                          <w:rPr>
                            <w:color w:val="231F20"/>
                            <w:spacing w:val="29"/>
                            <w:w w:val="105%"/>
                          </w:rPr>
                          <w:t xml:space="preserve"> </w:t>
                        </w:r>
                        <w:r>
                          <w:rPr>
                            <w:color w:val="231F20"/>
                            <w:w w:val="105%"/>
                          </w:rPr>
                          <w:t>somebody</w:t>
                        </w:r>
                        <w:r>
                          <w:rPr>
                            <w:color w:val="231F20"/>
                            <w:spacing w:val="30"/>
                            <w:w w:val="105%"/>
                          </w:rPr>
                          <w:t xml:space="preserve"> </w:t>
                        </w:r>
                        <w:r>
                          <w:rPr>
                            <w:color w:val="231F20"/>
                            <w:w w:val="105%"/>
                          </w:rPr>
                          <w:t>if</w:t>
                        </w:r>
                        <w:r>
                          <w:rPr>
                            <w:color w:val="231F20"/>
                            <w:spacing w:val="29"/>
                            <w:w w:val="105%"/>
                          </w:rPr>
                          <w:t xml:space="preserve"> </w:t>
                        </w:r>
                        <w:r>
                          <w:rPr>
                            <w:color w:val="231F20"/>
                            <w:spacing w:val="-5"/>
                            <w:w w:val="105%"/>
                          </w:rPr>
                          <w:t>we</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6D2BFF41" w14:textId="161F7231"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1963392" behindDoc="1" locked="0" layoutInCell="0" allowOverlap="1" wp14:anchorId="1BED2BB4" wp14:editId="79FA65C7">
            <wp:simplePos x="0" y="0"/>
            <wp:positionH relativeFrom="page">
              <wp:posOffset>353060</wp:posOffset>
            </wp:positionH>
            <wp:positionV relativeFrom="page">
              <wp:posOffset>207645</wp:posOffset>
            </wp:positionV>
            <wp:extent cx="152400" cy="138430"/>
            <wp:effectExtent l="0" t="0" r="0" b="0"/>
            <wp:wrapNone/>
            <wp:docPr id="344" name="Text Box 300"/>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5240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6FE02DDA"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74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64416" behindDoc="1" locked="0" layoutInCell="0" allowOverlap="1" wp14:anchorId="74B24917" wp14:editId="58025F7B">
            <wp:simplePos x="0" y="0"/>
            <wp:positionH relativeFrom="page">
              <wp:posOffset>994410</wp:posOffset>
            </wp:positionH>
            <wp:positionV relativeFrom="page">
              <wp:posOffset>207645</wp:posOffset>
            </wp:positionV>
            <wp:extent cx="1410970" cy="138430"/>
            <wp:effectExtent l="0" t="0" r="0" b="0"/>
            <wp:wrapNone/>
            <wp:docPr id="343" name="Text Box 301"/>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41097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2A4971B9"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ALCOHOLICS</w:t>
                        </w:r>
                        <w:r>
                          <w:rPr>
                            <w:color w:val="231F20"/>
                            <w:spacing w:val="53"/>
                            <w:sz w:val="16"/>
                            <w:szCs w:val="16"/>
                          </w:rPr>
                          <w:t xml:space="preserve"> </w:t>
                        </w:r>
                        <w:r>
                          <w:rPr>
                            <w:color w:val="231F20"/>
                            <w:spacing w:val="-2"/>
                            <w:sz w:val="16"/>
                            <w:szCs w:val="16"/>
                          </w:rPr>
                          <w:t>ANONYMOUS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65440" behindDoc="1" locked="0" layoutInCell="0" allowOverlap="1" wp14:anchorId="76AAFA1A" wp14:editId="62FDBEA3">
            <wp:simplePos x="0" y="0"/>
            <wp:positionH relativeFrom="page">
              <wp:posOffset>353060</wp:posOffset>
            </wp:positionH>
            <wp:positionV relativeFrom="page">
              <wp:posOffset>377190</wp:posOffset>
            </wp:positionV>
            <wp:extent cx="2620010" cy="4424680"/>
            <wp:effectExtent l="0" t="0" r="0" b="0"/>
            <wp:wrapNone/>
            <wp:docPr id="342" name="Text Box 30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20010" cy="4424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34F4D4BD" w14:textId="77777777" w:rsidR="00000000" w:rsidRDefault="00000000">
                        <w:pPr>
                          <w:pStyle w:val="BodyText"/>
                          <w:kinsoku w:val="0"/>
                          <w:overflowPunct w:val="0"/>
                          <w:spacing w:before="0.85pt" w:line="12.95pt" w:lineRule="auto"/>
                          <w:ind w:end="1.05pt" w:firstLine="0pt"/>
                          <w:rPr>
                            <w:color w:val="231F20"/>
                            <w:spacing w:val="-4"/>
                            <w:w w:val="105%"/>
                          </w:rPr>
                        </w:pPr>
                        <w:r>
                          <w:rPr>
                            <w:color w:val="231F20"/>
                          </w:rPr>
                          <w:t>expect</w:t>
                        </w:r>
                        <w:r>
                          <w:rPr>
                            <w:color w:val="231F20"/>
                            <w:spacing w:val="-1"/>
                          </w:rPr>
                          <w:t xml:space="preserve"> </w:t>
                        </w:r>
                        <w:r>
                          <w:rPr>
                            <w:color w:val="231F20"/>
                          </w:rPr>
                          <w:t>to</w:t>
                        </w:r>
                        <w:r>
                          <w:rPr>
                            <w:color w:val="231F20"/>
                            <w:spacing w:val="-1"/>
                          </w:rPr>
                          <w:t xml:space="preserve"> </w:t>
                        </w:r>
                        <w:r>
                          <w:rPr>
                            <w:color w:val="231F20"/>
                          </w:rPr>
                          <w:t>live</w:t>
                        </w:r>
                        <w:r>
                          <w:rPr>
                            <w:color w:val="231F20"/>
                            <w:spacing w:val="-1"/>
                          </w:rPr>
                          <w:t xml:space="preserve"> </w:t>
                        </w:r>
                        <w:r>
                          <w:rPr>
                            <w:color w:val="231F20"/>
                          </w:rPr>
                          <w:t>long</w:t>
                        </w:r>
                        <w:r>
                          <w:rPr>
                            <w:color w:val="231F20"/>
                            <w:spacing w:val="-1"/>
                          </w:rPr>
                          <w:t xml:space="preserve"> </w:t>
                        </w:r>
                        <w:r>
                          <w:rPr>
                            <w:color w:val="231F20"/>
                          </w:rPr>
                          <w:t>or</w:t>
                        </w:r>
                        <w:r>
                          <w:rPr>
                            <w:color w:val="231F20"/>
                            <w:spacing w:val="-1"/>
                          </w:rPr>
                          <w:t xml:space="preserve"> </w:t>
                        </w:r>
                        <w:r>
                          <w:rPr>
                            <w:color w:val="231F20"/>
                          </w:rPr>
                          <w:t>happily</w:t>
                        </w:r>
                        <w:r>
                          <w:rPr>
                            <w:color w:val="231F20"/>
                            <w:spacing w:val="-1"/>
                          </w:rPr>
                          <w:t xml:space="preserve"> </w:t>
                        </w:r>
                        <w:r>
                          <w:rPr>
                            <w:color w:val="231F20"/>
                          </w:rPr>
                          <w:t>in</w:t>
                        </w:r>
                        <w:r>
                          <w:rPr>
                            <w:color w:val="231F20"/>
                            <w:spacing w:val="-1"/>
                          </w:rPr>
                          <w:t xml:space="preserve"> </w:t>
                        </w:r>
                        <w:r>
                          <w:rPr>
                            <w:color w:val="231F20"/>
                          </w:rPr>
                          <w:t>this</w:t>
                        </w:r>
                        <w:r>
                          <w:rPr>
                            <w:color w:val="231F20"/>
                            <w:spacing w:val="-1"/>
                          </w:rPr>
                          <w:t xml:space="preserve"> </w:t>
                        </w:r>
                        <w:r>
                          <w:rPr>
                            <w:color w:val="231F20"/>
                          </w:rPr>
                          <w:t>world.</w:t>
                        </w:r>
                        <w:r>
                          <w:rPr>
                            <w:color w:val="231F20"/>
                            <w:spacing w:val="40"/>
                          </w:rPr>
                          <w:t xml:space="preserve"> </w:t>
                        </w:r>
                        <w:r>
                          <w:rPr>
                            <w:color w:val="231F20"/>
                          </w:rPr>
                          <w:t>Rightly</w:t>
                        </w:r>
                        <w:r>
                          <w:rPr>
                            <w:color w:val="231F20"/>
                            <w:spacing w:val="-1"/>
                          </w:rPr>
                          <w:t xml:space="preserve"> </w:t>
                        </w:r>
                        <w:r>
                          <w:rPr>
                            <w:color w:val="231F20"/>
                          </w:rPr>
                          <w:t>and naturally, we think well before we choose the person or persons</w:t>
                        </w:r>
                        <w:r>
                          <w:rPr>
                            <w:color w:val="231F20"/>
                            <w:spacing w:val="-6"/>
                          </w:rPr>
                          <w:t xml:space="preserve"> </w:t>
                        </w:r>
                        <w:r>
                          <w:rPr>
                            <w:color w:val="231F20"/>
                          </w:rPr>
                          <w:t>with</w:t>
                        </w:r>
                        <w:r>
                          <w:rPr>
                            <w:color w:val="231F20"/>
                            <w:spacing w:val="-6"/>
                          </w:rPr>
                          <w:t xml:space="preserve"> </w:t>
                        </w:r>
                        <w:r>
                          <w:rPr>
                            <w:color w:val="231F20"/>
                          </w:rPr>
                          <w:t>whom</w:t>
                        </w:r>
                        <w:r>
                          <w:rPr>
                            <w:color w:val="231F20"/>
                            <w:spacing w:val="-6"/>
                          </w:rPr>
                          <w:t xml:space="preserve"> </w:t>
                        </w:r>
                        <w:r>
                          <w:rPr>
                            <w:color w:val="231F20"/>
                          </w:rPr>
                          <w:t>to</w:t>
                        </w:r>
                        <w:r>
                          <w:rPr>
                            <w:color w:val="231F20"/>
                            <w:spacing w:val="-6"/>
                          </w:rPr>
                          <w:t xml:space="preserve"> </w:t>
                        </w:r>
                        <w:r>
                          <w:rPr>
                            <w:color w:val="231F20"/>
                          </w:rPr>
                          <w:t>take</w:t>
                        </w:r>
                        <w:r>
                          <w:rPr>
                            <w:color w:val="231F20"/>
                            <w:spacing w:val="-6"/>
                          </w:rPr>
                          <w:t xml:space="preserve"> </w:t>
                        </w:r>
                        <w:r>
                          <w:rPr>
                            <w:color w:val="231F20"/>
                          </w:rPr>
                          <w:t>this</w:t>
                        </w:r>
                        <w:r>
                          <w:rPr>
                            <w:color w:val="231F20"/>
                            <w:spacing w:val="-6"/>
                          </w:rPr>
                          <w:t xml:space="preserve"> </w:t>
                        </w:r>
                        <w:r>
                          <w:rPr>
                            <w:color w:val="231F20"/>
                          </w:rPr>
                          <w:t>intimate</w:t>
                        </w:r>
                        <w:r>
                          <w:rPr>
                            <w:color w:val="231F20"/>
                            <w:spacing w:val="-6"/>
                          </w:rPr>
                          <w:t xml:space="preserve"> </w:t>
                        </w:r>
                        <w:r>
                          <w:rPr>
                            <w:color w:val="231F20"/>
                          </w:rPr>
                          <w:t>and</w:t>
                        </w:r>
                        <w:r>
                          <w:rPr>
                            <w:color w:val="231F20"/>
                            <w:spacing w:val="-6"/>
                          </w:rPr>
                          <w:t xml:space="preserve"> </w:t>
                        </w:r>
                        <w:r>
                          <w:rPr>
                            <w:color w:val="231F20"/>
                          </w:rPr>
                          <w:t>confidential step.</w:t>
                        </w:r>
                        <w:r>
                          <w:rPr>
                            <w:color w:val="231F20"/>
                            <w:spacing w:val="40"/>
                          </w:rPr>
                          <w:t xml:space="preserve"> </w:t>
                        </w:r>
                        <w:r>
                          <w:rPr>
                            <w:color w:val="231F20"/>
                          </w:rPr>
                          <w:t>Those</w:t>
                        </w:r>
                        <w:r>
                          <w:rPr>
                            <w:color w:val="231F20"/>
                            <w:spacing w:val="-1"/>
                          </w:rPr>
                          <w:t xml:space="preserve"> </w:t>
                        </w:r>
                        <w:r>
                          <w:rPr>
                            <w:color w:val="231F20"/>
                          </w:rPr>
                          <w:t>of</w:t>
                        </w:r>
                        <w:r>
                          <w:rPr>
                            <w:color w:val="231F20"/>
                            <w:spacing w:val="-1"/>
                          </w:rPr>
                          <w:t xml:space="preserve"> </w:t>
                        </w:r>
                        <w:r>
                          <w:rPr>
                            <w:color w:val="231F20"/>
                          </w:rPr>
                          <w:t>us</w:t>
                        </w:r>
                        <w:r>
                          <w:rPr>
                            <w:color w:val="231F20"/>
                            <w:spacing w:val="-1"/>
                          </w:rPr>
                          <w:t xml:space="preserve"> </w:t>
                        </w:r>
                        <w:r>
                          <w:rPr>
                            <w:color w:val="231F20"/>
                          </w:rPr>
                          <w:t>belonging</w:t>
                        </w:r>
                        <w:r>
                          <w:rPr>
                            <w:color w:val="231F20"/>
                            <w:spacing w:val="-1"/>
                          </w:rPr>
                          <w:t xml:space="preserve"> </w:t>
                        </w:r>
                        <w:r>
                          <w:rPr>
                            <w:color w:val="231F20"/>
                          </w:rPr>
                          <w:t>to</w:t>
                        </w:r>
                        <w:r>
                          <w:rPr>
                            <w:color w:val="231F20"/>
                            <w:spacing w:val="-1"/>
                          </w:rPr>
                          <w:t xml:space="preserve"> </w:t>
                        </w:r>
                        <w:r>
                          <w:rPr>
                            <w:color w:val="231F20"/>
                          </w:rPr>
                          <w:t>a</w:t>
                        </w:r>
                        <w:r>
                          <w:rPr>
                            <w:color w:val="231F20"/>
                            <w:spacing w:val="-1"/>
                          </w:rPr>
                          <w:t xml:space="preserve"> </w:t>
                        </w:r>
                        <w:r>
                          <w:rPr>
                            <w:color w:val="231F20"/>
                          </w:rPr>
                          <w:t>religious</w:t>
                        </w:r>
                        <w:r>
                          <w:rPr>
                            <w:color w:val="231F20"/>
                            <w:spacing w:val="-1"/>
                          </w:rPr>
                          <w:t xml:space="preserve"> </w:t>
                        </w:r>
                        <w:r>
                          <w:rPr>
                            <w:color w:val="231F20"/>
                          </w:rPr>
                          <w:t>denomination which</w:t>
                        </w:r>
                        <w:r>
                          <w:rPr>
                            <w:color w:val="231F20"/>
                            <w:spacing w:val="-7"/>
                          </w:rPr>
                          <w:t xml:space="preserve"> </w:t>
                        </w:r>
                        <w:r>
                          <w:rPr>
                            <w:color w:val="231F20"/>
                          </w:rPr>
                          <w:t>requires</w:t>
                        </w:r>
                        <w:r>
                          <w:rPr>
                            <w:color w:val="231F20"/>
                            <w:spacing w:val="-7"/>
                          </w:rPr>
                          <w:t xml:space="preserve"> </w:t>
                        </w:r>
                        <w:r>
                          <w:rPr>
                            <w:color w:val="231F20"/>
                          </w:rPr>
                          <w:t>confession</w:t>
                        </w:r>
                        <w:r>
                          <w:rPr>
                            <w:color w:val="231F20"/>
                            <w:spacing w:val="-7"/>
                          </w:rPr>
                          <w:t xml:space="preserve"> </w:t>
                        </w:r>
                        <w:r>
                          <w:rPr>
                            <w:color w:val="231F20"/>
                          </w:rPr>
                          <w:t>must,</w:t>
                        </w:r>
                        <w:r>
                          <w:rPr>
                            <w:color w:val="231F20"/>
                            <w:spacing w:val="-7"/>
                          </w:rPr>
                          <w:t xml:space="preserve"> </w:t>
                        </w:r>
                        <w:r>
                          <w:rPr>
                            <w:color w:val="231F20"/>
                          </w:rPr>
                          <w:t>and</w:t>
                        </w:r>
                        <w:r>
                          <w:rPr>
                            <w:color w:val="231F20"/>
                            <w:spacing w:val="-7"/>
                          </w:rPr>
                          <w:t xml:space="preserve"> </w:t>
                        </w:r>
                        <w:r>
                          <w:rPr>
                            <w:color w:val="231F20"/>
                          </w:rPr>
                          <w:t>of</w:t>
                        </w:r>
                        <w:r>
                          <w:rPr>
                            <w:color w:val="231F20"/>
                            <w:spacing w:val="-7"/>
                          </w:rPr>
                          <w:t xml:space="preserve"> </w:t>
                        </w:r>
                        <w:r>
                          <w:rPr>
                            <w:color w:val="231F20"/>
                          </w:rPr>
                          <w:t>course,</w:t>
                        </w:r>
                        <w:r>
                          <w:rPr>
                            <w:color w:val="231F20"/>
                            <w:spacing w:val="-7"/>
                          </w:rPr>
                          <w:t xml:space="preserve"> </w:t>
                        </w:r>
                        <w:r>
                          <w:rPr>
                            <w:color w:val="231F20"/>
                          </w:rPr>
                          <w:t>will</w:t>
                        </w:r>
                        <w:r>
                          <w:rPr>
                            <w:color w:val="231F20"/>
                            <w:spacing w:val="-7"/>
                          </w:rPr>
                          <w:t xml:space="preserve"> </w:t>
                        </w:r>
                        <w:r>
                          <w:rPr>
                            <w:color w:val="231F20"/>
                          </w:rPr>
                          <w:t xml:space="preserve">want </w:t>
                        </w:r>
                        <w:r>
                          <w:rPr>
                            <w:color w:val="231F20"/>
                            <w:w w:val="105%"/>
                          </w:rPr>
                          <w:t>to</w:t>
                        </w:r>
                        <w:r>
                          <w:rPr>
                            <w:color w:val="231F20"/>
                            <w:spacing w:val="-10"/>
                            <w:w w:val="105%"/>
                          </w:rPr>
                          <w:t xml:space="preserve"> </w:t>
                        </w:r>
                        <w:r>
                          <w:rPr>
                            <w:color w:val="231F20"/>
                            <w:w w:val="105%"/>
                          </w:rPr>
                          <w:t>go</w:t>
                        </w:r>
                        <w:r>
                          <w:rPr>
                            <w:color w:val="231F20"/>
                            <w:spacing w:val="-10"/>
                            <w:w w:val="105%"/>
                          </w:rPr>
                          <w:t xml:space="preserve"> </w:t>
                        </w:r>
                        <w:r>
                          <w:rPr>
                            <w:color w:val="231F20"/>
                            <w:w w:val="105%"/>
                          </w:rPr>
                          <w:t>to</w:t>
                        </w:r>
                        <w:r>
                          <w:rPr>
                            <w:color w:val="231F20"/>
                            <w:spacing w:val="-10"/>
                            <w:w w:val="105%"/>
                          </w:rPr>
                          <w:t xml:space="preserve"> </w:t>
                        </w:r>
                        <w:r>
                          <w:rPr>
                            <w:color w:val="231F20"/>
                            <w:w w:val="105%"/>
                          </w:rPr>
                          <w:t>the</w:t>
                        </w:r>
                        <w:r>
                          <w:rPr>
                            <w:color w:val="231F20"/>
                            <w:spacing w:val="-10"/>
                            <w:w w:val="105%"/>
                          </w:rPr>
                          <w:t xml:space="preserve"> </w:t>
                        </w:r>
                        <w:r>
                          <w:rPr>
                            <w:color w:val="231F20"/>
                            <w:w w:val="105%"/>
                          </w:rPr>
                          <w:t>properly</w:t>
                        </w:r>
                        <w:r>
                          <w:rPr>
                            <w:color w:val="231F20"/>
                            <w:spacing w:val="-10"/>
                            <w:w w:val="105%"/>
                          </w:rPr>
                          <w:t xml:space="preserve"> </w:t>
                        </w:r>
                        <w:r>
                          <w:rPr>
                            <w:color w:val="231F20"/>
                            <w:w w:val="105%"/>
                          </w:rPr>
                          <w:t>appointed</w:t>
                        </w:r>
                        <w:r>
                          <w:rPr>
                            <w:color w:val="231F20"/>
                            <w:spacing w:val="-10"/>
                            <w:w w:val="105%"/>
                          </w:rPr>
                          <w:t xml:space="preserve"> </w:t>
                        </w:r>
                        <w:r>
                          <w:rPr>
                            <w:color w:val="231F20"/>
                            <w:w w:val="105%"/>
                          </w:rPr>
                          <w:t>authority</w:t>
                        </w:r>
                        <w:r>
                          <w:rPr>
                            <w:color w:val="231F20"/>
                            <w:spacing w:val="-10"/>
                            <w:w w:val="105%"/>
                          </w:rPr>
                          <w:t xml:space="preserve"> </w:t>
                        </w:r>
                        <w:r>
                          <w:rPr>
                            <w:color w:val="231F20"/>
                            <w:w w:val="105%"/>
                          </w:rPr>
                          <w:t>whose</w:t>
                        </w:r>
                        <w:r>
                          <w:rPr>
                            <w:color w:val="231F20"/>
                            <w:spacing w:val="-10"/>
                            <w:w w:val="105%"/>
                          </w:rPr>
                          <w:t xml:space="preserve"> </w:t>
                        </w:r>
                        <w:r>
                          <w:rPr>
                            <w:color w:val="231F20"/>
                            <w:w w:val="105%"/>
                          </w:rPr>
                          <w:t>duty</w:t>
                        </w:r>
                        <w:r>
                          <w:rPr>
                            <w:color w:val="231F20"/>
                            <w:spacing w:val="-10"/>
                            <w:w w:val="105%"/>
                          </w:rPr>
                          <w:t xml:space="preserve"> </w:t>
                        </w:r>
                        <w:r>
                          <w:rPr>
                            <w:color w:val="231F20"/>
                            <w:w w:val="105%"/>
                          </w:rPr>
                          <w:t xml:space="preserve">it </w:t>
                        </w:r>
                        <w:r>
                          <w:rPr>
                            <w:color w:val="231F20"/>
                          </w:rPr>
                          <w:t>is</w:t>
                        </w:r>
                        <w:r>
                          <w:rPr>
                            <w:color w:val="231F20"/>
                            <w:spacing w:val="-9"/>
                          </w:rPr>
                          <w:t xml:space="preserve"> </w:t>
                        </w:r>
                        <w:r>
                          <w:rPr>
                            <w:color w:val="231F20"/>
                          </w:rPr>
                          <w:t>to</w:t>
                        </w:r>
                        <w:r>
                          <w:rPr>
                            <w:color w:val="231F20"/>
                            <w:spacing w:val="-9"/>
                          </w:rPr>
                          <w:t xml:space="preserve"> </w:t>
                        </w:r>
                        <w:r>
                          <w:rPr>
                            <w:color w:val="231F20"/>
                          </w:rPr>
                          <w:t>receive</w:t>
                        </w:r>
                        <w:r>
                          <w:rPr>
                            <w:color w:val="231F20"/>
                            <w:spacing w:val="-9"/>
                          </w:rPr>
                          <w:t xml:space="preserve"> </w:t>
                        </w:r>
                        <w:r>
                          <w:rPr>
                            <w:color w:val="231F20"/>
                          </w:rPr>
                          <w:t>it.</w:t>
                        </w:r>
                        <w:r>
                          <w:rPr>
                            <w:color w:val="231F20"/>
                            <w:spacing w:val="29"/>
                          </w:rPr>
                          <w:t xml:space="preserve"> </w:t>
                        </w:r>
                        <w:r>
                          <w:rPr>
                            <w:color w:val="231F20"/>
                          </w:rPr>
                          <w:t>Though</w:t>
                        </w:r>
                        <w:r>
                          <w:rPr>
                            <w:color w:val="231F20"/>
                            <w:spacing w:val="-9"/>
                          </w:rPr>
                          <w:t xml:space="preserve"> </w:t>
                        </w:r>
                        <w:r>
                          <w:rPr>
                            <w:color w:val="231F20"/>
                          </w:rPr>
                          <w:t>we</w:t>
                        </w:r>
                        <w:r>
                          <w:rPr>
                            <w:color w:val="231F20"/>
                            <w:spacing w:val="-9"/>
                          </w:rPr>
                          <w:t xml:space="preserve"> </w:t>
                        </w:r>
                        <w:r>
                          <w:rPr>
                            <w:color w:val="231F20"/>
                          </w:rPr>
                          <w:t>have</w:t>
                        </w:r>
                        <w:r>
                          <w:rPr>
                            <w:color w:val="231F20"/>
                            <w:spacing w:val="-9"/>
                          </w:rPr>
                          <w:t xml:space="preserve"> </w:t>
                        </w:r>
                        <w:r>
                          <w:rPr>
                            <w:color w:val="231F20"/>
                          </w:rPr>
                          <w:t>no</w:t>
                        </w:r>
                        <w:r>
                          <w:rPr>
                            <w:color w:val="231F20"/>
                            <w:spacing w:val="-9"/>
                          </w:rPr>
                          <w:t xml:space="preserve"> </w:t>
                        </w:r>
                        <w:r>
                          <w:rPr>
                            <w:color w:val="231F20"/>
                          </w:rPr>
                          <w:t>religious</w:t>
                        </w:r>
                        <w:r>
                          <w:rPr>
                            <w:color w:val="231F20"/>
                            <w:spacing w:val="-9"/>
                          </w:rPr>
                          <w:t xml:space="preserve"> </w:t>
                        </w:r>
                        <w:r>
                          <w:rPr>
                            <w:color w:val="231F20"/>
                          </w:rPr>
                          <w:t>connection, we</w:t>
                        </w:r>
                        <w:r>
                          <w:rPr>
                            <w:color w:val="231F20"/>
                            <w:spacing w:val="-8"/>
                          </w:rPr>
                          <w:t xml:space="preserve"> </w:t>
                        </w:r>
                        <w:r>
                          <w:rPr>
                            <w:color w:val="231F20"/>
                          </w:rPr>
                          <w:t>may</w:t>
                        </w:r>
                        <w:r>
                          <w:rPr>
                            <w:color w:val="231F20"/>
                            <w:spacing w:val="-8"/>
                          </w:rPr>
                          <w:t xml:space="preserve"> </w:t>
                        </w:r>
                        <w:r>
                          <w:rPr>
                            <w:color w:val="231F20"/>
                          </w:rPr>
                          <w:t>still</w:t>
                        </w:r>
                        <w:r>
                          <w:rPr>
                            <w:color w:val="231F20"/>
                            <w:spacing w:val="-8"/>
                          </w:rPr>
                          <w:t xml:space="preserve"> </w:t>
                        </w:r>
                        <w:r>
                          <w:rPr>
                            <w:color w:val="231F20"/>
                          </w:rPr>
                          <w:t>do</w:t>
                        </w:r>
                        <w:r>
                          <w:rPr>
                            <w:color w:val="231F20"/>
                            <w:spacing w:val="-8"/>
                          </w:rPr>
                          <w:t xml:space="preserve"> </w:t>
                        </w:r>
                        <w:r>
                          <w:rPr>
                            <w:color w:val="231F20"/>
                          </w:rPr>
                          <w:t>well</w:t>
                        </w:r>
                        <w:r>
                          <w:rPr>
                            <w:color w:val="231F20"/>
                            <w:spacing w:val="-8"/>
                          </w:rPr>
                          <w:t xml:space="preserve"> </w:t>
                        </w:r>
                        <w:r>
                          <w:rPr>
                            <w:color w:val="231F20"/>
                          </w:rPr>
                          <w:t>to</w:t>
                        </w:r>
                        <w:r>
                          <w:rPr>
                            <w:color w:val="231F20"/>
                            <w:spacing w:val="-8"/>
                          </w:rPr>
                          <w:t xml:space="preserve"> </w:t>
                        </w:r>
                        <w:r>
                          <w:rPr>
                            <w:color w:val="231F20"/>
                          </w:rPr>
                          <w:t>talk</w:t>
                        </w:r>
                        <w:r>
                          <w:rPr>
                            <w:color w:val="231F20"/>
                            <w:spacing w:val="-8"/>
                          </w:rPr>
                          <w:t xml:space="preserve"> </w:t>
                        </w:r>
                        <w:r>
                          <w:rPr>
                            <w:color w:val="231F20"/>
                          </w:rPr>
                          <w:t>with</w:t>
                        </w:r>
                        <w:r>
                          <w:rPr>
                            <w:color w:val="231F20"/>
                            <w:spacing w:val="-8"/>
                          </w:rPr>
                          <w:t xml:space="preserve"> </w:t>
                        </w:r>
                        <w:r>
                          <w:rPr>
                            <w:color w:val="231F20"/>
                          </w:rPr>
                          <w:t>someone</w:t>
                        </w:r>
                        <w:r>
                          <w:rPr>
                            <w:color w:val="231F20"/>
                            <w:spacing w:val="-8"/>
                          </w:rPr>
                          <w:t xml:space="preserve"> </w:t>
                        </w:r>
                        <w:r>
                          <w:rPr>
                            <w:color w:val="231F20"/>
                          </w:rPr>
                          <w:t>ordained</w:t>
                        </w:r>
                        <w:r>
                          <w:rPr>
                            <w:color w:val="231F20"/>
                            <w:spacing w:val="-8"/>
                          </w:rPr>
                          <w:t xml:space="preserve"> </w:t>
                        </w:r>
                        <w:r>
                          <w:rPr>
                            <w:color w:val="231F20"/>
                          </w:rPr>
                          <w:t>by</w:t>
                        </w:r>
                        <w:r>
                          <w:rPr>
                            <w:color w:val="231F20"/>
                            <w:spacing w:val="-8"/>
                          </w:rPr>
                          <w:t xml:space="preserve"> </w:t>
                        </w:r>
                        <w:r>
                          <w:rPr>
                            <w:color w:val="231F20"/>
                          </w:rPr>
                          <w:t>an established</w:t>
                        </w:r>
                        <w:r>
                          <w:rPr>
                            <w:color w:val="231F20"/>
                            <w:spacing w:val="-12"/>
                          </w:rPr>
                          <w:t xml:space="preserve"> </w:t>
                        </w:r>
                        <w:r>
                          <w:rPr>
                            <w:color w:val="231F20"/>
                          </w:rPr>
                          <w:t>religion.</w:t>
                        </w:r>
                        <w:r>
                          <w:rPr>
                            <w:color w:val="231F20"/>
                            <w:spacing w:val="-11"/>
                          </w:rPr>
                          <w:t xml:space="preserve"> </w:t>
                        </w:r>
                        <w:r>
                          <w:rPr>
                            <w:color w:val="231F20"/>
                          </w:rPr>
                          <w:t>We</w:t>
                        </w:r>
                        <w:r>
                          <w:rPr>
                            <w:color w:val="231F20"/>
                            <w:spacing w:val="-11"/>
                          </w:rPr>
                          <w:t xml:space="preserve"> </w:t>
                        </w:r>
                        <w:r>
                          <w:rPr>
                            <w:color w:val="231F20"/>
                          </w:rPr>
                          <w:t>often</w:t>
                        </w:r>
                        <w:r>
                          <w:rPr>
                            <w:color w:val="231F20"/>
                            <w:spacing w:val="-11"/>
                          </w:rPr>
                          <w:t xml:space="preserve"> </w:t>
                        </w:r>
                        <w:r>
                          <w:rPr>
                            <w:color w:val="231F20"/>
                          </w:rPr>
                          <w:t>find</w:t>
                        </w:r>
                        <w:r>
                          <w:rPr>
                            <w:color w:val="231F20"/>
                            <w:spacing w:val="-12"/>
                          </w:rPr>
                          <w:t xml:space="preserve"> </w:t>
                        </w:r>
                        <w:r>
                          <w:rPr>
                            <w:color w:val="231F20"/>
                          </w:rPr>
                          <w:t>such</w:t>
                        </w:r>
                        <w:r>
                          <w:rPr>
                            <w:color w:val="231F20"/>
                            <w:spacing w:val="-11"/>
                          </w:rPr>
                          <w:t xml:space="preserve"> </w:t>
                        </w:r>
                        <w:r>
                          <w:rPr>
                            <w:color w:val="231F20"/>
                          </w:rPr>
                          <w:t>a</w:t>
                        </w:r>
                        <w:r>
                          <w:rPr>
                            <w:color w:val="231F20"/>
                            <w:spacing w:val="-11"/>
                          </w:rPr>
                          <w:t xml:space="preserve"> </w:t>
                        </w:r>
                        <w:r>
                          <w:rPr>
                            <w:color w:val="231F20"/>
                          </w:rPr>
                          <w:t>person</w:t>
                        </w:r>
                        <w:r>
                          <w:rPr>
                            <w:color w:val="231F20"/>
                            <w:spacing w:val="-11"/>
                          </w:rPr>
                          <w:t xml:space="preserve"> </w:t>
                        </w:r>
                        <w:r>
                          <w:rPr>
                            <w:color w:val="231F20"/>
                          </w:rPr>
                          <w:t>quick</w:t>
                        </w:r>
                        <w:r>
                          <w:rPr>
                            <w:color w:val="231F20"/>
                            <w:spacing w:val="-12"/>
                          </w:rPr>
                          <w:t xml:space="preserve"> </w:t>
                        </w:r>
                        <w:r>
                          <w:rPr>
                            <w:color w:val="231F20"/>
                          </w:rPr>
                          <w:t xml:space="preserve">to </w:t>
                        </w:r>
                        <w:r>
                          <w:rPr>
                            <w:color w:val="231F20"/>
                            <w:w w:val="105%"/>
                          </w:rPr>
                          <w:t>see</w:t>
                        </w:r>
                        <w:r>
                          <w:rPr>
                            <w:color w:val="231F20"/>
                            <w:spacing w:val="-9"/>
                            <w:w w:val="105%"/>
                          </w:rPr>
                          <w:t xml:space="preserve"> </w:t>
                        </w:r>
                        <w:r>
                          <w:rPr>
                            <w:color w:val="231F20"/>
                            <w:w w:val="105%"/>
                          </w:rPr>
                          <w:t>and</w:t>
                        </w:r>
                        <w:r>
                          <w:rPr>
                            <w:color w:val="231F20"/>
                            <w:spacing w:val="-9"/>
                            <w:w w:val="105%"/>
                          </w:rPr>
                          <w:t xml:space="preserve"> </w:t>
                        </w:r>
                        <w:r>
                          <w:rPr>
                            <w:color w:val="231F20"/>
                            <w:w w:val="105%"/>
                          </w:rPr>
                          <w:t>understand</w:t>
                        </w:r>
                        <w:r>
                          <w:rPr>
                            <w:color w:val="231F20"/>
                            <w:spacing w:val="-9"/>
                            <w:w w:val="105%"/>
                          </w:rPr>
                          <w:t xml:space="preserve"> </w:t>
                        </w:r>
                        <w:r>
                          <w:rPr>
                            <w:color w:val="231F20"/>
                            <w:w w:val="105%"/>
                          </w:rPr>
                          <w:t>our</w:t>
                        </w:r>
                        <w:r>
                          <w:rPr>
                            <w:color w:val="231F20"/>
                            <w:spacing w:val="-9"/>
                            <w:w w:val="105%"/>
                          </w:rPr>
                          <w:t xml:space="preserve"> </w:t>
                        </w:r>
                        <w:r>
                          <w:rPr>
                            <w:color w:val="231F20"/>
                            <w:w w:val="105%"/>
                          </w:rPr>
                          <w:t>problem.</w:t>
                        </w:r>
                        <w:r>
                          <w:rPr>
                            <w:color w:val="231F20"/>
                            <w:spacing w:val="30"/>
                            <w:w w:val="105%"/>
                          </w:rPr>
                          <w:t xml:space="preserve"> </w:t>
                        </w:r>
                        <w:r>
                          <w:rPr>
                            <w:color w:val="231F20"/>
                            <w:w w:val="105%"/>
                          </w:rPr>
                          <w:t>Of</w:t>
                        </w:r>
                        <w:r>
                          <w:rPr>
                            <w:color w:val="231F20"/>
                            <w:spacing w:val="-9"/>
                            <w:w w:val="105%"/>
                          </w:rPr>
                          <w:t xml:space="preserve"> </w:t>
                        </w:r>
                        <w:r>
                          <w:rPr>
                            <w:color w:val="231F20"/>
                            <w:w w:val="105%"/>
                          </w:rPr>
                          <w:t>course,</w:t>
                        </w:r>
                        <w:r>
                          <w:rPr>
                            <w:color w:val="231F20"/>
                            <w:spacing w:val="-9"/>
                            <w:w w:val="105%"/>
                          </w:rPr>
                          <w:t xml:space="preserve"> </w:t>
                        </w:r>
                        <w:r>
                          <w:rPr>
                            <w:color w:val="231F20"/>
                            <w:w w:val="105%"/>
                          </w:rPr>
                          <w:t>we</w:t>
                        </w:r>
                        <w:r>
                          <w:rPr>
                            <w:color w:val="231F20"/>
                            <w:spacing w:val="-9"/>
                            <w:w w:val="105%"/>
                          </w:rPr>
                          <w:t xml:space="preserve"> </w:t>
                        </w:r>
                        <w:r>
                          <w:rPr>
                            <w:color w:val="231F20"/>
                            <w:w w:val="105%"/>
                          </w:rPr>
                          <w:t xml:space="preserve">some- </w:t>
                        </w:r>
                        <w:r>
                          <w:rPr>
                            <w:color w:val="231F20"/>
                          </w:rPr>
                          <w:t xml:space="preserve">times encounter people who do not understand alcohol- </w:t>
                        </w:r>
                        <w:r>
                          <w:rPr>
                            <w:color w:val="231F20"/>
                            <w:spacing w:val="-4"/>
                            <w:w w:val="105%"/>
                          </w:rPr>
                          <w:t>ics.</w:t>
                        </w:r>
                      </w:p>
                      <w:p w14:paraId="2F921A8C" w14:textId="77777777" w:rsidR="00000000" w:rsidRDefault="00000000">
                        <w:pPr>
                          <w:pStyle w:val="BodyText"/>
                          <w:kinsoku w:val="0"/>
                          <w:overflowPunct w:val="0"/>
                          <w:spacing w:before="0.45pt" w:line="12.95pt" w:lineRule="auto"/>
                          <w:ind w:end="1.05pt"/>
                          <w:rPr>
                            <w:color w:val="231F20"/>
                            <w:w w:val="105%"/>
                          </w:rPr>
                        </w:pPr>
                        <w:r>
                          <w:rPr>
                            <w:color w:val="231F20"/>
                          </w:rPr>
                          <w:t>If</w:t>
                        </w:r>
                        <w:r>
                          <w:rPr>
                            <w:color w:val="231F20"/>
                            <w:spacing w:val="-2"/>
                          </w:rPr>
                          <w:t xml:space="preserve"> </w:t>
                        </w:r>
                        <w:r>
                          <w:rPr>
                            <w:color w:val="231F20"/>
                          </w:rPr>
                          <w:t>we</w:t>
                        </w:r>
                        <w:r>
                          <w:rPr>
                            <w:color w:val="231F20"/>
                            <w:spacing w:val="-2"/>
                          </w:rPr>
                          <w:t xml:space="preserve"> </w:t>
                        </w:r>
                        <w:r>
                          <w:rPr>
                            <w:color w:val="231F20"/>
                          </w:rPr>
                          <w:t>cannot</w:t>
                        </w:r>
                        <w:r>
                          <w:rPr>
                            <w:color w:val="231F20"/>
                            <w:spacing w:val="-2"/>
                          </w:rPr>
                          <w:t xml:space="preserve"> </w:t>
                        </w:r>
                        <w:r>
                          <w:rPr>
                            <w:color w:val="231F20"/>
                          </w:rPr>
                          <w:t>or</w:t>
                        </w:r>
                        <w:r>
                          <w:rPr>
                            <w:color w:val="231F20"/>
                            <w:spacing w:val="-2"/>
                          </w:rPr>
                          <w:t xml:space="preserve"> </w:t>
                        </w:r>
                        <w:r>
                          <w:rPr>
                            <w:color w:val="231F20"/>
                          </w:rPr>
                          <w:t>would</w:t>
                        </w:r>
                        <w:r>
                          <w:rPr>
                            <w:color w:val="231F20"/>
                            <w:spacing w:val="-2"/>
                          </w:rPr>
                          <w:t xml:space="preserve"> </w:t>
                        </w:r>
                        <w:r>
                          <w:rPr>
                            <w:color w:val="231F20"/>
                          </w:rPr>
                          <w:t>rather</w:t>
                        </w:r>
                        <w:r>
                          <w:rPr>
                            <w:color w:val="231F20"/>
                            <w:spacing w:val="-2"/>
                          </w:rPr>
                          <w:t xml:space="preserve"> </w:t>
                        </w:r>
                        <w:r>
                          <w:rPr>
                            <w:color w:val="231F20"/>
                          </w:rPr>
                          <w:t>not</w:t>
                        </w:r>
                        <w:r>
                          <w:rPr>
                            <w:color w:val="231F20"/>
                            <w:spacing w:val="-2"/>
                          </w:rPr>
                          <w:t xml:space="preserve"> </w:t>
                        </w:r>
                        <w:r>
                          <w:rPr>
                            <w:color w:val="231F20"/>
                          </w:rPr>
                          <w:t>do</w:t>
                        </w:r>
                        <w:r>
                          <w:rPr>
                            <w:color w:val="231F20"/>
                            <w:spacing w:val="-2"/>
                          </w:rPr>
                          <w:t xml:space="preserve"> </w:t>
                        </w:r>
                        <w:r>
                          <w:rPr>
                            <w:color w:val="231F20"/>
                          </w:rPr>
                          <w:t>this,</w:t>
                        </w:r>
                        <w:r>
                          <w:rPr>
                            <w:color w:val="231F20"/>
                            <w:spacing w:val="-2"/>
                          </w:rPr>
                          <w:t xml:space="preserve"> </w:t>
                        </w:r>
                        <w:r>
                          <w:rPr>
                            <w:color w:val="231F20"/>
                          </w:rPr>
                          <w:t>we</w:t>
                        </w:r>
                        <w:r>
                          <w:rPr>
                            <w:color w:val="231F20"/>
                            <w:spacing w:val="-2"/>
                          </w:rPr>
                          <w:t xml:space="preserve"> </w:t>
                        </w:r>
                        <w:r>
                          <w:rPr>
                            <w:color w:val="231F20"/>
                          </w:rPr>
                          <w:t>search</w:t>
                        </w:r>
                        <w:r>
                          <w:rPr>
                            <w:color w:val="231F20"/>
                            <w:spacing w:val="-2"/>
                          </w:rPr>
                          <w:t xml:space="preserve"> </w:t>
                        </w:r>
                        <w:r>
                          <w:rPr>
                            <w:color w:val="231F20"/>
                          </w:rPr>
                          <w:t>our acquaintance</w:t>
                        </w:r>
                        <w:r>
                          <w:rPr>
                            <w:color w:val="231F20"/>
                            <w:spacing w:val="-2"/>
                          </w:rPr>
                          <w:t xml:space="preserve"> </w:t>
                        </w:r>
                        <w:r>
                          <w:rPr>
                            <w:color w:val="231F20"/>
                          </w:rPr>
                          <w:t>for</w:t>
                        </w:r>
                        <w:r>
                          <w:rPr>
                            <w:color w:val="231F20"/>
                            <w:spacing w:val="-2"/>
                          </w:rPr>
                          <w:t xml:space="preserve"> </w:t>
                        </w:r>
                        <w:r>
                          <w:rPr>
                            <w:color w:val="231F20"/>
                          </w:rPr>
                          <w:t>a</w:t>
                        </w:r>
                        <w:r>
                          <w:rPr>
                            <w:color w:val="231F20"/>
                            <w:spacing w:val="-2"/>
                          </w:rPr>
                          <w:t xml:space="preserve"> </w:t>
                        </w:r>
                        <w:r>
                          <w:rPr>
                            <w:color w:val="231F20"/>
                          </w:rPr>
                          <w:t>close-mouthed,</w:t>
                        </w:r>
                        <w:r>
                          <w:rPr>
                            <w:color w:val="231F20"/>
                            <w:spacing w:val="-2"/>
                          </w:rPr>
                          <w:t xml:space="preserve"> </w:t>
                        </w:r>
                        <w:r>
                          <w:rPr>
                            <w:color w:val="231F20"/>
                          </w:rPr>
                          <w:t>understanding</w:t>
                        </w:r>
                        <w:r>
                          <w:rPr>
                            <w:color w:val="231F20"/>
                            <w:spacing w:val="-2"/>
                          </w:rPr>
                          <w:t xml:space="preserve"> </w:t>
                        </w:r>
                        <w:r>
                          <w:rPr>
                            <w:color w:val="231F20"/>
                          </w:rPr>
                          <w:t>friend. Perhaps</w:t>
                        </w:r>
                        <w:r>
                          <w:rPr>
                            <w:color w:val="231F20"/>
                            <w:spacing w:val="-5"/>
                          </w:rPr>
                          <w:t xml:space="preserve"> </w:t>
                        </w:r>
                        <w:r>
                          <w:rPr>
                            <w:color w:val="231F20"/>
                          </w:rPr>
                          <w:t>our</w:t>
                        </w:r>
                        <w:r>
                          <w:rPr>
                            <w:color w:val="231F20"/>
                            <w:spacing w:val="-5"/>
                          </w:rPr>
                          <w:t xml:space="preserve"> </w:t>
                        </w:r>
                        <w:r>
                          <w:rPr>
                            <w:color w:val="231F20"/>
                          </w:rPr>
                          <w:t>doctor</w:t>
                        </w:r>
                        <w:r>
                          <w:rPr>
                            <w:color w:val="231F20"/>
                            <w:spacing w:val="-5"/>
                          </w:rPr>
                          <w:t xml:space="preserve"> </w:t>
                        </w:r>
                        <w:r>
                          <w:rPr>
                            <w:color w:val="231F20"/>
                          </w:rPr>
                          <w:t>or</w:t>
                        </w:r>
                        <w:r>
                          <w:rPr>
                            <w:color w:val="231F20"/>
                            <w:spacing w:val="-5"/>
                          </w:rPr>
                          <w:t xml:space="preserve"> </w:t>
                        </w:r>
                        <w:r>
                          <w:rPr>
                            <w:color w:val="231F20"/>
                          </w:rPr>
                          <w:t>psychologist</w:t>
                        </w:r>
                        <w:r>
                          <w:rPr>
                            <w:color w:val="231F20"/>
                            <w:spacing w:val="-5"/>
                          </w:rPr>
                          <w:t xml:space="preserve"> </w:t>
                        </w:r>
                        <w:r>
                          <w:rPr>
                            <w:color w:val="231F20"/>
                          </w:rPr>
                          <w:t>will</w:t>
                        </w:r>
                        <w:r>
                          <w:rPr>
                            <w:color w:val="231F20"/>
                            <w:spacing w:val="-5"/>
                          </w:rPr>
                          <w:t xml:space="preserve"> </w:t>
                        </w:r>
                        <w:r>
                          <w:rPr>
                            <w:color w:val="231F20"/>
                          </w:rPr>
                          <w:t>be</w:t>
                        </w:r>
                        <w:r>
                          <w:rPr>
                            <w:color w:val="231F20"/>
                            <w:spacing w:val="-5"/>
                          </w:rPr>
                          <w:t xml:space="preserve"> </w:t>
                        </w:r>
                        <w:r>
                          <w:rPr>
                            <w:color w:val="231F20"/>
                          </w:rPr>
                          <w:t>the</w:t>
                        </w:r>
                        <w:r>
                          <w:rPr>
                            <w:color w:val="231F20"/>
                            <w:spacing w:val="-4"/>
                          </w:rPr>
                          <w:t xml:space="preserve"> </w:t>
                        </w:r>
                        <w:r>
                          <w:rPr>
                            <w:color w:val="231F20"/>
                          </w:rPr>
                          <w:t>person.</w:t>
                        </w:r>
                        <w:r>
                          <w:rPr>
                            <w:color w:val="231F20"/>
                            <w:spacing w:val="38"/>
                          </w:rPr>
                          <w:t xml:space="preserve"> </w:t>
                        </w:r>
                        <w:r>
                          <w:rPr>
                            <w:color w:val="231F20"/>
                          </w:rPr>
                          <w:t xml:space="preserve">It </w:t>
                        </w:r>
                        <w:r>
                          <w:rPr>
                            <w:color w:val="231F20"/>
                            <w:w w:val="105%"/>
                          </w:rPr>
                          <w:t>may</w:t>
                        </w:r>
                        <w:r>
                          <w:rPr>
                            <w:color w:val="231F20"/>
                            <w:spacing w:val="-6"/>
                            <w:w w:val="105%"/>
                          </w:rPr>
                          <w:t xml:space="preserve"> </w:t>
                        </w:r>
                        <w:r>
                          <w:rPr>
                            <w:color w:val="231F20"/>
                            <w:w w:val="105%"/>
                          </w:rPr>
                          <w:t>be</w:t>
                        </w:r>
                        <w:r>
                          <w:rPr>
                            <w:color w:val="231F20"/>
                            <w:spacing w:val="-6"/>
                            <w:w w:val="105%"/>
                          </w:rPr>
                          <w:t xml:space="preserve"> </w:t>
                        </w:r>
                        <w:r>
                          <w:rPr>
                            <w:color w:val="231F20"/>
                            <w:w w:val="105%"/>
                          </w:rPr>
                          <w:t>one</w:t>
                        </w:r>
                        <w:r>
                          <w:rPr>
                            <w:color w:val="231F20"/>
                            <w:spacing w:val="-6"/>
                            <w:w w:val="105%"/>
                          </w:rPr>
                          <w:t xml:space="preserve"> </w:t>
                        </w:r>
                        <w:r>
                          <w:rPr>
                            <w:color w:val="231F20"/>
                            <w:w w:val="105%"/>
                          </w:rPr>
                          <w:t>of</w:t>
                        </w:r>
                        <w:r>
                          <w:rPr>
                            <w:color w:val="231F20"/>
                            <w:spacing w:val="-6"/>
                            <w:w w:val="105%"/>
                          </w:rPr>
                          <w:t xml:space="preserve"> </w:t>
                        </w:r>
                        <w:r>
                          <w:rPr>
                            <w:color w:val="231F20"/>
                            <w:w w:val="105%"/>
                          </w:rPr>
                          <w:t>our</w:t>
                        </w:r>
                        <w:r>
                          <w:rPr>
                            <w:color w:val="231F20"/>
                            <w:spacing w:val="-6"/>
                            <w:w w:val="105%"/>
                          </w:rPr>
                          <w:t xml:space="preserve"> </w:t>
                        </w:r>
                        <w:r>
                          <w:rPr>
                            <w:color w:val="231F20"/>
                            <w:w w:val="105%"/>
                          </w:rPr>
                          <w:t>own</w:t>
                        </w:r>
                        <w:r>
                          <w:rPr>
                            <w:color w:val="231F20"/>
                            <w:spacing w:val="-6"/>
                            <w:w w:val="105%"/>
                          </w:rPr>
                          <w:t xml:space="preserve"> </w:t>
                        </w:r>
                        <w:r>
                          <w:rPr>
                            <w:color w:val="231F20"/>
                            <w:w w:val="105%"/>
                          </w:rPr>
                          <w:t>family,</w:t>
                        </w:r>
                        <w:r>
                          <w:rPr>
                            <w:color w:val="231F20"/>
                            <w:spacing w:val="-6"/>
                            <w:w w:val="105%"/>
                          </w:rPr>
                          <w:t xml:space="preserve"> </w:t>
                        </w:r>
                        <w:r>
                          <w:rPr>
                            <w:color w:val="231F20"/>
                            <w:w w:val="105%"/>
                          </w:rPr>
                          <w:t>but</w:t>
                        </w:r>
                        <w:r>
                          <w:rPr>
                            <w:color w:val="231F20"/>
                            <w:spacing w:val="-6"/>
                            <w:w w:val="105%"/>
                          </w:rPr>
                          <w:t xml:space="preserve"> </w:t>
                        </w:r>
                        <w:r>
                          <w:rPr>
                            <w:color w:val="231F20"/>
                            <w:w w:val="105%"/>
                          </w:rPr>
                          <w:t>we</w:t>
                        </w:r>
                        <w:r>
                          <w:rPr>
                            <w:color w:val="231F20"/>
                            <w:spacing w:val="-6"/>
                            <w:w w:val="105%"/>
                          </w:rPr>
                          <w:t xml:space="preserve"> </w:t>
                        </w:r>
                        <w:r>
                          <w:rPr>
                            <w:color w:val="231F20"/>
                            <w:w w:val="105%"/>
                          </w:rPr>
                          <w:t>cannot</w:t>
                        </w:r>
                        <w:r>
                          <w:rPr>
                            <w:color w:val="231F20"/>
                            <w:spacing w:val="-6"/>
                            <w:w w:val="105%"/>
                          </w:rPr>
                          <w:t xml:space="preserve"> </w:t>
                        </w:r>
                        <w:r>
                          <w:rPr>
                            <w:color w:val="231F20"/>
                            <w:w w:val="105%"/>
                          </w:rPr>
                          <w:t xml:space="preserve">disclose anything to our wives or our parents which will hurt </w:t>
                        </w:r>
                        <w:r>
                          <w:rPr>
                            <w:color w:val="231F20"/>
                          </w:rPr>
                          <w:t>them</w:t>
                        </w:r>
                        <w:r>
                          <w:rPr>
                            <w:color w:val="231F20"/>
                            <w:spacing w:val="-5"/>
                          </w:rPr>
                          <w:t xml:space="preserve"> </w:t>
                        </w:r>
                        <w:r>
                          <w:rPr>
                            <w:color w:val="231F20"/>
                          </w:rPr>
                          <w:t>and</w:t>
                        </w:r>
                        <w:r>
                          <w:rPr>
                            <w:color w:val="231F20"/>
                            <w:spacing w:val="-5"/>
                          </w:rPr>
                          <w:t xml:space="preserve"> </w:t>
                        </w:r>
                        <w:r>
                          <w:rPr>
                            <w:color w:val="231F20"/>
                          </w:rPr>
                          <w:t>make</w:t>
                        </w:r>
                        <w:r>
                          <w:rPr>
                            <w:color w:val="231F20"/>
                            <w:spacing w:val="-5"/>
                          </w:rPr>
                          <w:t xml:space="preserve"> </w:t>
                        </w:r>
                        <w:r>
                          <w:rPr>
                            <w:color w:val="231F20"/>
                          </w:rPr>
                          <w:t>them</w:t>
                        </w:r>
                        <w:r>
                          <w:rPr>
                            <w:color w:val="231F20"/>
                            <w:spacing w:val="-5"/>
                          </w:rPr>
                          <w:t xml:space="preserve"> </w:t>
                        </w:r>
                        <w:r>
                          <w:rPr>
                            <w:color w:val="231F20"/>
                          </w:rPr>
                          <w:t>unhappy.</w:t>
                        </w:r>
                        <w:r>
                          <w:rPr>
                            <w:color w:val="231F20"/>
                            <w:spacing w:val="30"/>
                          </w:rPr>
                          <w:t xml:space="preserve"> </w:t>
                        </w:r>
                        <w:r>
                          <w:rPr>
                            <w:color w:val="231F20"/>
                          </w:rPr>
                          <w:t>We</w:t>
                        </w:r>
                        <w:r>
                          <w:rPr>
                            <w:color w:val="231F20"/>
                            <w:spacing w:val="-5"/>
                          </w:rPr>
                          <w:t xml:space="preserve"> </w:t>
                        </w:r>
                        <w:r>
                          <w:rPr>
                            <w:color w:val="231F20"/>
                          </w:rPr>
                          <w:t>have</w:t>
                        </w:r>
                        <w:r>
                          <w:rPr>
                            <w:color w:val="231F20"/>
                            <w:spacing w:val="-5"/>
                          </w:rPr>
                          <w:t xml:space="preserve"> </w:t>
                        </w:r>
                        <w:r>
                          <w:rPr>
                            <w:color w:val="231F20"/>
                          </w:rPr>
                          <w:t>no</w:t>
                        </w:r>
                        <w:r>
                          <w:rPr>
                            <w:color w:val="231F20"/>
                            <w:spacing w:val="-5"/>
                          </w:rPr>
                          <w:t xml:space="preserve"> </w:t>
                        </w:r>
                        <w:r>
                          <w:rPr>
                            <w:color w:val="231F20"/>
                          </w:rPr>
                          <w:t>right</w:t>
                        </w:r>
                        <w:r>
                          <w:rPr>
                            <w:color w:val="231F20"/>
                            <w:spacing w:val="-5"/>
                          </w:rPr>
                          <w:t xml:space="preserve"> </w:t>
                        </w:r>
                        <w:r>
                          <w:rPr>
                            <w:color w:val="231F20"/>
                          </w:rPr>
                          <w:t>to</w:t>
                        </w:r>
                        <w:r>
                          <w:rPr>
                            <w:color w:val="231F20"/>
                            <w:spacing w:val="-5"/>
                          </w:rPr>
                          <w:t xml:space="preserve"> </w:t>
                        </w:r>
                        <w:r>
                          <w:rPr>
                            <w:color w:val="231F20"/>
                          </w:rPr>
                          <w:t>save our</w:t>
                        </w:r>
                        <w:r>
                          <w:rPr>
                            <w:color w:val="231F20"/>
                            <w:spacing w:val="-3"/>
                          </w:rPr>
                          <w:t xml:space="preserve"> </w:t>
                        </w:r>
                        <w:r>
                          <w:rPr>
                            <w:color w:val="231F20"/>
                          </w:rPr>
                          <w:t>own</w:t>
                        </w:r>
                        <w:r>
                          <w:rPr>
                            <w:color w:val="231F20"/>
                            <w:spacing w:val="-3"/>
                          </w:rPr>
                          <w:t xml:space="preserve"> </w:t>
                        </w:r>
                        <w:r>
                          <w:rPr>
                            <w:color w:val="231F20"/>
                          </w:rPr>
                          <w:t>skin</w:t>
                        </w:r>
                        <w:r>
                          <w:rPr>
                            <w:color w:val="231F20"/>
                            <w:spacing w:val="-3"/>
                          </w:rPr>
                          <w:t xml:space="preserve"> </w:t>
                        </w:r>
                        <w:r>
                          <w:rPr>
                            <w:color w:val="231F20"/>
                          </w:rPr>
                          <w:t>at</w:t>
                        </w:r>
                        <w:r>
                          <w:rPr>
                            <w:color w:val="231F20"/>
                            <w:spacing w:val="-3"/>
                          </w:rPr>
                          <w:t xml:space="preserve"> </w:t>
                        </w:r>
                        <w:r>
                          <w:rPr>
                            <w:color w:val="231F20"/>
                          </w:rPr>
                          <w:t>another</w:t>
                        </w:r>
                        <w:r>
                          <w:rPr>
                            <w:color w:val="231F20"/>
                            <w:spacing w:val="-3"/>
                          </w:rPr>
                          <w:t xml:space="preserve"> </w:t>
                        </w:r>
                        <w:r>
                          <w:rPr>
                            <w:color w:val="231F20"/>
                          </w:rPr>
                          <w:t>person’s</w:t>
                        </w:r>
                        <w:r>
                          <w:rPr>
                            <w:color w:val="231F20"/>
                            <w:spacing w:val="-3"/>
                          </w:rPr>
                          <w:t xml:space="preserve"> </w:t>
                        </w:r>
                        <w:r>
                          <w:rPr>
                            <w:color w:val="231F20"/>
                          </w:rPr>
                          <w:t>expense.</w:t>
                        </w:r>
                        <w:r>
                          <w:rPr>
                            <w:color w:val="231F20"/>
                            <w:spacing w:val="40"/>
                          </w:rPr>
                          <w:t xml:space="preserve"> </w:t>
                        </w:r>
                        <w:r>
                          <w:rPr>
                            <w:color w:val="231F20"/>
                          </w:rPr>
                          <w:t>Such</w:t>
                        </w:r>
                        <w:r>
                          <w:rPr>
                            <w:color w:val="231F20"/>
                            <w:spacing w:val="-3"/>
                          </w:rPr>
                          <w:t xml:space="preserve"> </w:t>
                        </w:r>
                        <w:r>
                          <w:rPr>
                            <w:color w:val="231F20"/>
                          </w:rPr>
                          <w:t>parts</w:t>
                        </w:r>
                        <w:r>
                          <w:rPr>
                            <w:color w:val="231F20"/>
                            <w:spacing w:val="-3"/>
                          </w:rPr>
                          <w:t xml:space="preserve"> </w:t>
                        </w:r>
                        <w:r>
                          <w:rPr>
                            <w:color w:val="231F20"/>
                          </w:rPr>
                          <w:t>of our</w:t>
                        </w:r>
                        <w:r>
                          <w:rPr>
                            <w:color w:val="231F20"/>
                            <w:spacing w:val="-5"/>
                          </w:rPr>
                          <w:t xml:space="preserve"> </w:t>
                        </w:r>
                        <w:r>
                          <w:rPr>
                            <w:color w:val="231F20"/>
                          </w:rPr>
                          <w:t>story</w:t>
                        </w:r>
                        <w:r>
                          <w:rPr>
                            <w:color w:val="231F20"/>
                            <w:spacing w:val="-5"/>
                          </w:rPr>
                          <w:t xml:space="preserve"> </w:t>
                        </w:r>
                        <w:r>
                          <w:rPr>
                            <w:color w:val="231F20"/>
                          </w:rPr>
                          <w:t>we</w:t>
                        </w:r>
                        <w:r>
                          <w:rPr>
                            <w:color w:val="231F20"/>
                            <w:spacing w:val="-5"/>
                          </w:rPr>
                          <w:t xml:space="preserve"> </w:t>
                        </w:r>
                        <w:r>
                          <w:rPr>
                            <w:color w:val="231F20"/>
                          </w:rPr>
                          <w:t>tell</w:t>
                        </w:r>
                        <w:r>
                          <w:rPr>
                            <w:color w:val="231F20"/>
                            <w:spacing w:val="-3"/>
                          </w:rPr>
                          <w:t xml:space="preserve"> </w:t>
                        </w:r>
                        <w:r>
                          <w:rPr>
                            <w:color w:val="231F20"/>
                          </w:rPr>
                          <w:t>to</w:t>
                        </w:r>
                        <w:r>
                          <w:rPr>
                            <w:color w:val="231F20"/>
                            <w:spacing w:val="-3"/>
                          </w:rPr>
                          <w:t xml:space="preserve"> </w:t>
                        </w:r>
                        <w:r>
                          <w:rPr>
                            <w:color w:val="231F20"/>
                          </w:rPr>
                          <w:t>someone</w:t>
                        </w:r>
                        <w:r>
                          <w:rPr>
                            <w:color w:val="231F20"/>
                            <w:spacing w:val="-5"/>
                          </w:rPr>
                          <w:t xml:space="preserve"> </w:t>
                        </w:r>
                        <w:r>
                          <w:rPr>
                            <w:color w:val="231F20"/>
                          </w:rPr>
                          <w:t>who</w:t>
                        </w:r>
                        <w:r>
                          <w:rPr>
                            <w:color w:val="231F20"/>
                            <w:spacing w:val="-5"/>
                          </w:rPr>
                          <w:t xml:space="preserve"> </w:t>
                        </w:r>
                        <w:r>
                          <w:rPr>
                            <w:color w:val="231F20"/>
                          </w:rPr>
                          <w:t>will</w:t>
                        </w:r>
                        <w:r>
                          <w:rPr>
                            <w:color w:val="231F20"/>
                            <w:spacing w:val="-5"/>
                          </w:rPr>
                          <w:t xml:space="preserve"> </w:t>
                        </w:r>
                        <w:r>
                          <w:rPr>
                            <w:color w:val="231F20"/>
                          </w:rPr>
                          <w:t>understand,</w:t>
                        </w:r>
                        <w:r>
                          <w:rPr>
                            <w:color w:val="231F20"/>
                            <w:spacing w:val="-5"/>
                          </w:rPr>
                          <w:t xml:space="preserve"> </w:t>
                        </w:r>
                        <w:r>
                          <w:rPr>
                            <w:color w:val="231F20"/>
                          </w:rPr>
                          <w:t>yet</w:t>
                        </w:r>
                        <w:r>
                          <w:rPr>
                            <w:color w:val="231F20"/>
                            <w:spacing w:val="-5"/>
                          </w:rPr>
                          <w:t xml:space="preserve"> </w:t>
                        </w:r>
                        <w:r>
                          <w:rPr>
                            <w:color w:val="231F20"/>
                          </w:rPr>
                          <w:t xml:space="preserve">be </w:t>
                        </w:r>
                        <w:r>
                          <w:rPr>
                            <w:color w:val="231F20"/>
                            <w:w w:val="105%"/>
                          </w:rPr>
                          <w:t>unaffected.</w:t>
                        </w:r>
                        <w:r>
                          <w:rPr>
                            <w:color w:val="231F20"/>
                            <w:spacing w:val="15"/>
                            <w:w w:val="105%"/>
                          </w:rPr>
                          <w:t xml:space="preserve"> </w:t>
                        </w:r>
                        <w:r>
                          <w:rPr>
                            <w:color w:val="231F20"/>
                            <w:w w:val="105%"/>
                          </w:rPr>
                          <w:t>The</w:t>
                        </w:r>
                        <w:r>
                          <w:rPr>
                            <w:color w:val="231F20"/>
                            <w:spacing w:val="-12"/>
                            <w:w w:val="105%"/>
                          </w:rPr>
                          <w:t xml:space="preserve"> </w:t>
                        </w:r>
                        <w:r>
                          <w:rPr>
                            <w:color w:val="231F20"/>
                            <w:w w:val="105%"/>
                          </w:rPr>
                          <w:t>rule</w:t>
                        </w:r>
                        <w:r>
                          <w:rPr>
                            <w:color w:val="231F20"/>
                            <w:spacing w:val="-12"/>
                            <w:w w:val="105%"/>
                          </w:rPr>
                          <w:t xml:space="preserve"> </w:t>
                        </w:r>
                        <w:r>
                          <w:rPr>
                            <w:color w:val="231F20"/>
                            <w:w w:val="105%"/>
                          </w:rPr>
                          <w:t>is</w:t>
                        </w:r>
                        <w:r>
                          <w:rPr>
                            <w:color w:val="231F20"/>
                            <w:spacing w:val="-11"/>
                            <w:w w:val="105%"/>
                          </w:rPr>
                          <w:t xml:space="preserve"> </w:t>
                        </w:r>
                        <w:r>
                          <w:rPr>
                            <w:color w:val="231F20"/>
                            <w:w w:val="105%"/>
                          </w:rPr>
                          <w:t>we</w:t>
                        </w:r>
                        <w:r>
                          <w:rPr>
                            <w:color w:val="231F20"/>
                            <w:spacing w:val="-12"/>
                            <w:w w:val="105%"/>
                          </w:rPr>
                          <w:t xml:space="preserve"> </w:t>
                        </w:r>
                        <w:r>
                          <w:rPr>
                            <w:color w:val="231F20"/>
                            <w:w w:val="105%"/>
                          </w:rPr>
                          <w:t>must</w:t>
                        </w:r>
                        <w:r>
                          <w:rPr>
                            <w:color w:val="231F20"/>
                            <w:spacing w:val="-12"/>
                            <w:w w:val="105%"/>
                          </w:rPr>
                          <w:t xml:space="preserve"> </w:t>
                        </w:r>
                        <w:r>
                          <w:rPr>
                            <w:color w:val="231F20"/>
                            <w:w w:val="105%"/>
                          </w:rPr>
                          <w:t>be</w:t>
                        </w:r>
                        <w:r>
                          <w:rPr>
                            <w:color w:val="231F20"/>
                            <w:spacing w:val="-12"/>
                            <w:w w:val="105%"/>
                          </w:rPr>
                          <w:t xml:space="preserve"> </w:t>
                        </w:r>
                        <w:r>
                          <w:rPr>
                            <w:color w:val="231F20"/>
                            <w:w w:val="105%"/>
                          </w:rPr>
                          <w:t>hard</w:t>
                        </w:r>
                        <w:r>
                          <w:rPr>
                            <w:color w:val="231F20"/>
                            <w:spacing w:val="-12"/>
                            <w:w w:val="105%"/>
                          </w:rPr>
                          <w:t xml:space="preserve"> </w:t>
                        </w:r>
                        <w:r>
                          <w:rPr>
                            <w:color w:val="231F20"/>
                            <w:w w:val="105%"/>
                          </w:rPr>
                          <w:t>on</w:t>
                        </w:r>
                        <w:r>
                          <w:rPr>
                            <w:color w:val="231F20"/>
                            <w:spacing w:val="-12"/>
                            <w:w w:val="105%"/>
                          </w:rPr>
                          <w:t xml:space="preserve"> </w:t>
                        </w:r>
                        <w:r>
                          <w:rPr>
                            <w:color w:val="231F20"/>
                            <w:w w:val="105%"/>
                          </w:rPr>
                          <w:t>ourself,</w:t>
                        </w:r>
                        <w:r>
                          <w:rPr>
                            <w:color w:val="231F20"/>
                            <w:spacing w:val="-11"/>
                            <w:w w:val="105%"/>
                          </w:rPr>
                          <w:t xml:space="preserve"> </w:t>
                        </w:r>
                        <w:r>
                          <w:rPr>
                            <w:color w:val="231F20"/>
                            <w:w w:val="105%"/>
                          </w:rPr>
                          <w:t>but always considerate of others.</w:t>
                        </w:r>
                      </w:p>
                      <w:p w14:paraId="13113611" w14:textId="77777777" w:rsidR="00000000" w:rsidRDefault="00000000">
                        <w:pPr>
                          <w:pStyle w:val="BodyText"/>
                          <w:kinsoku w:val="0"/>
                          <w:overflowPunct w:val="0"/>
                          <w:spacing w:before="0.25pt" w:line="12.95pt" w:lineRule="auto"/>
                          <w:rPr>
                            <w:color w:val="231F20"/>
                            <w:spacing w:val="-5"/>
                            <w:w w:val="105%"/>
                          </w:rPr>
                        </w:pPr>
                        <w:r>
                          <w:rPr>
                            <w:color w:val="231F20"/>
                            <w:w w:val="105%"/>
                          </w:rPr>
                          <w:t>Notwithstanding the great necessity for discussing ourselves with someone, it may be one is so situated that</w:t>
                        </w:r>
                        <w:r>
                          <w:rPr>
                            <w:color w:val="231F20"/>
                            <w:spacing w:val="-2"/>
                            <w:w w:val="105%"/>
                          </w:rPr>
                          <w:t xml:space="preserve"> </w:t>
                        </w:r>
                        <w:r>
                          <w:rPr>
                            <w:color w:val="231F20"/>
                            <w:w w:val="105%"/>
                          </w:rPr>
                          <w:t>there</w:t>
                        </w:r>
                        <w:r>
                          <w:rPr>
                            <w:color w:val="231F20"/>
                            <w:spacing w:val="-2"/>
                            <w:w w:val="105%"/>
                          </w:rPr>
                          <w:t xml:space="preserve"> </w:t>
                        </w:r>
                        <w:r>
                          <w:rPr>
                            <w:color w:val="231F20"/>
                            <w:w w:val="105%"/>
                          </w:rPr>
                          <w:t>is</w:t>
                        </w:r>
                        <w:r>
                          <w:rPr>
                            <w:color w:val="231F20"/>
                            <w:spacing w:val="-2"/>
                            <w:w w:val="105%"/>
                          </w:rPr>
                          <w:t xml:space="preserve"> </w:t>
                        </w:r>
                        <w:r>
                          <w:rPr>
                            <w:color w:val="231F20"/>
                            <w:w w:val="105%"/>
                          </w:rPr>
                          <w:t>no</w:t>
                        </w:r>
                        <w:r>
                          <w:rPr>
                            <w:color w:val="231F20"/>
                            <w:spacing w:val="-2"/>
                            <w:w w:val="105%"/>
                          </w:rPr>
                          <w:t xml:space="preserve"> </w:t>
                        </w:r>
                        <w:r>
                          <w:rPr>
                            <w:color w:val="231F20"/>
                            <w:w w:val="105%"/>
                          </w:rPr>
                          <w:t>suitable</w:t>
                        </w:r>
                        <w:r>
                          <w:rPr>
                            <w:color w:val="231F20"/>
                            <w:spacing w:val="-2"/>
                            <w:w w:val="105%"/>
                          </w:rPr>
                          <w:t xml:space="preserve"> </w:t>
                        </w:r>
                        <w:r>
                          <w:rPr>
                            <w:color w:val="231F20"/>
                            <w:w w:val="105%"/>
                          </w:rPr>
                          <w:t>person</w:t>
                        </w:r>
                        <w:r>
                          <w:rPr>
                            <w:color w:val="231F20"/>
                            <w:spacing w:val="-2"/>
                            <w:w w:val="105%"/>
                          </w:rPr>
                          <w:t xml:space="preserve"> </w:t>
                        </w:r>
                        <w:r>
                          <w:rPr>
                            <w:color w:val="231F20"/>
                            <w:w w:val="105%"/>
                          </w:rPr>
                          <w:t>available.</w:t>
                        </w:r>
                        <w:r>
                          <w:rPr>
                            <w:color w:val="231F20"/>
                            <w:spacing w:val="40"/>
                            <w:w w:val="105%"/>
                          </w:rPr>
                          <w:t xml:space="preserve"> </w:t>
                        </w:r>
                        <w:r>
                          <w:rPr>
                            <w:color w:val="231F20"/>
                            <w:w w:val="105%"/>
                          </w:rPr>
                          <w:t>If</w:t>
                        </w:r>
                        <w:r>
                          <w:rPr>
                            <w:color w:val="231F20"/>
                            <w:spacing w:val="-2"/>
                            <w:w w:val="105%"/>
                          </w:rPr>
                          <w:t xml:space="preserve"> </w:t>
                        </w:r>
                        <w:r>
                          <w:rPr>
                            <w:color w:val="231F20"/>
                            <w:w w:val="105%"/>
                          </w:rPr>
                          <w:t>that</w:t>
                        </w:r>
                        <w:r>
                          <w:rPr>
                            <w:color w:val="231F20"/>
                            <w:spacing w:val="-2"/>
                            <w:w w:val="105%"/>
                          </w:rPr>
                          <w:t xml:space="preserve"> </w:t>
                        </w:r>
                        <w:r>
                          <w:rPr>
                            <w:color w:val="231F20"/>
                            <w:w w:val="105%"/>
                          </w:rPr>
                          <w:t>is</w:t>
                        </w:r>
                        <w:r>
                          <w:rPr>
                            <w:color w:val="231F20"/>
                            <w:spacing w:val="-2"/>
                            <w:w w:val="105%"/>
                          </w:rPr>
                          <w:t xml:space="preserve"> </w:t>
                        </w:r>
                        <w:r>
                          <w:rPr>
                            <w:color w:val="231F20"/>
                            <w:w w:val="105%"/>
                          </w:rPr>
                          <w:t>so, this</w:t>
                        </w:r>
                        <w:r>
                          <w:rPr>
                            <w:color w:val="231F20"/>
                            <w:spacing w:val="-4"/>
                            <w:w w:val="105%"/>
                          </w:rPr>
                          <w:t xml:space="preserve"> </w:t>
                        </w:r>
                        <w:r>
                          <w:rPr>
                            <w:color w:val="231F20"/>
                            <w:w w:val="105%"/>
                          </w:rPr>
                          <w:t>step</w:t>
                        </w:r>
                        <w:r>
                          <w:rPr>
                            <w:color w:val="231F20"/>
                            <w:spacing w:val="-4"/>
                            <w:w w:val="105%"/>
                          </w:rPr>
                          <w:t xml:space="preserve"> </w:t>
                        </w:r>
                        <w:r>
                          <w:rPr>
                            <w:color w:val="231F20"/>
                            <w:w w:val="105%"/>
                          </w:rPr>
                          <w:t>may</w:t>
                        </w:r>
                        <w:r>
                          <w:rPr>
                            <w:color w:val="231F20"/>
                            <w:spacing w:val="-4"/>
                            <w:w w:val="105%"/>
                          </w:rPr>
                          <w:t xml:space="preserve"> </w:t>
                        </w:r>
                        <w:r>
                          <w:rPr>
                            <w:color w:val="231F20"/>
                            <w:w w:val="105%"/>
                          </w:rPr>
                          <w:t>be</w:t>
                        </w:r>
                        <w:r>
                          <w:rPr>
                            <w:color w:val="231F20"/>
                            <w:spacing w:val="-4"/>
                            <w:w w:val="105%"/>
                          </w:rPr>
                          <w:t xml:space="preserve"> </w:t>
                        </w:r>
                        <w:r>
                          <w:rPr>
                            <w:color w:val="231F20"/>
                            <w:w w:val="105%"/>
                          </w:rPr>
                          <w:t>postponed,</w:t>
                        </w:r>
                        <w:r>
                          <w:rPr>
                            <w:color w:val="231F20"/>
                            <w:spacing w:val="-4"/>
                            <w:w w:val="105%"/>
                          </w:rPr>
                          <w:t xml:space="preserve"> </w:t>
                        </w:r>
                        <w:r>
                          <w:rPr>
                            <w:color w:val="231F20"/>
                            <w:w w:val="105%"/>
                          </w:rPr>
                          <w:t>only,</w:t>
                        </w:r>
                        <w:r>
                          <w:rPr>
                            <w:color w:val="231F20"/>
                            <w:spacing w:val="-4"/>
                            <w:w w:val="105%"/>
                          </w:rPr>
                          <w:t xml:space="preserve"> </w:t>
                        </w:r>
                        <w:r>
                          <w:rPr>
                            <w:color w:val="231F20"/>
                            <w:w w:val="105%"/>
                          </w:rPr>
                          <w:t>however,</w:t>
                        </w:r>
                        <w:r>
                          <w:rPr>
                            <w:color w:val="231F20"/>
                            <w:spacing w:val="-4"/>
                            <w:w w:val="105%"/>
                          </w:rPr>
                          <w:t xml:space="preserve"> </w:t>
                        </w:r>
                        <w:r>
                          <w:rPr>
                            <w:color w:val="231F20"/>
                            <w:w w:val="105%"/>
                          </w:rPr>
                          <w:t>if</w:t>
                        </w:r>
                        <w:r>
                          <w:rPr>
                            <w:color w:val="231F20"/>
                            <w:spacing w:val="-4"/>
                            <w:w w:val="105%"/>
                          </w:rPr>
                          <w:t xml:space="preserve"> </w:t>
                        </w:r>
                        <w:r>
                          <w:rPr>
                            <w:color w:val="231F20"/>
                            <w:w w:val="105%"/>
                          </w:rPr>
                          <w:t>we</w:t>
                        </w:r>
                        <w:r>
                          <w:rPr>
                            <w:color w:val="231F20"/>
                            <w:spacing w:val="-4"/>
                            <w:w w:val="105%"/>
                          </w:rPr>
                          <w:t xml:space="preserve"> </w:t>
                        </w:r>
                        <w:r>
                          <w:rPr>
                            <w:color w:val="231F20"/>
                            <w:w w:val="105%"/>
                          </w:rPr>
                          <w:t>hold ourselves in complete readiness to go through with it at the first opportunity.</w:t>
                        </w:r>
                        <w:r>
                          <w:rPr>
                            <w:color w:val="231F20"/>
                            <w:spacing w:val="40"/>
                            <w:w w:val="105%"/>
                          </w:rPr>
                          <w:t xml:space="preserve"> </w:t>
                        </w:r>
                        <w:r>
                          <w:rPr>
                            <w:color w:val="231F20"/>
                            <w:w w:val="105%"/>
                          </w:rPr>
                          <w:t>We say this because we are very anxious that we talk to the right person.</w:t>
                        </w:r>
                        <w:r>
                          <w:rPr>
                            <w:color w:val="231F20"/>
                            <w:spacing w:val="40"/>
                            <w:w w:val="105%"/>
                          </w:rPr>
                          <w:t xml:space="preserve"> </w:t>
                        </w:r>
                        <w:r>
                          <w:rPr>
                            <w:color w:val="231F20"/>
                            <w:w w:val="105%"/>
                          </w:rPr>
                          <w:t>It is important</w:t>
                        </w:r>
                        <w:r>
                          <w:rPr>
                            <w:color w:val="231F20"/>
                            <w:spacing w:val="-5"/>
                            <w:w w:val="105%"/>
                          </w:rPr>
                          <w:t xml:space="preserve"> </w:t>
                        </w:r>
                        <w:r>
                          <w:rPr>
                            <w:color w:val="231F20"/>
                            <w:w w:val="105%"/>
                          </w:rPr>
                          <w:t>that</w:t>
                        </w:r>
                        <w:r>
                          <w:rPr>
                            <w:color w:val="231F20"/>
                            <w:spacing w:val="-5"/>
                            <w:w w:val="105%"/>
                          </w:rPr>
                          <w:t xml:space="preserve"> </w:t>
                        </w:r>
                        <w:r>
                          <w:rPr>
                            <w:color w:val="231F20"/>
                            <w:w w:val="105%"/>
                          </w:rPr>
                          <w:t>he</w:t>
                        </w:r>
                        <w:r>
                          <w:rPr>
                            <w:color w:val="231F20"/>
                            <w:spacing w:val="-5"/>
                            <w:w w:val="105%"/>
                          </w:rPr>
                          <w:t xml:space="preserve"> </w:t>
                        </w:r>
                        <w:r>
                          <w:rPr>
                            <w:color w:val="231F20"/>
                            <w:w w:val="105%"/>
                          </w:rPr>
                          <w:t>be</w:t>
                        </w:r>
                        <w:r>
                          <w:rPr>
                            <w:color w:val="231F20"/>
                            <w:spacing w:val="-5"/>
                            <w:w w:val="105%"/>
                          </w:rPr>
                          <w:t xml:space="preserve"> </w:t>
                        </w:r>
                        <w:r>
                          <w:rPr>
                            <w:color w:val="231F20"/>
                            <w:w w:val="105%"/>
                          </w:rPr>
                          <w:t>able</w:t>
                        </w:r>
                        <w:r>
                          <w:rPr>
                            <w:color w:val="231F20"/>
                            <w:spacing w:val="-5"/>
                            <w:w w:val="105%"/>
                          </w:rPr>
                          <w:t xml:space="preserve"> </w:t>
                        </w:r>
                        <w:r>
                          <w:rPr>
                            <w:color w:val="231F20"/>
                            <w:w w:val="105%"/>
                          </w:rPr>
                          <w:t>to</w:t>
                        </w:r>
                        <w:r>
                          <w:rPr>
                            <w:color w:val="231F20"/>
                            <w:spacing w:val="-5"/>
                            <w:w w:val="105%"/>
                          </w:rPr>
                          <w:t xml:space="preserve"> </w:t>
                        </w:r>
                        <w:r>
                          <w:rPr>
                            <w:color w:val="231F20"/>
                            <w:w w:val="105%"/>
                          </w:rPr>
                          <w:t>keep</w:t>
                        </w:r>
                        <w:r>
                          <w:rPr>
                            <w:color w:val="231F20"/>
                            <w:spacing w:val="-5"/>
                            <w:w w:val="105%"/>
                          </w:rPr>
                          <w:t xml:space="preserve"> </w:t>
                        </w:r>
                        <w:r>
                          <w:rPr>
                            <w:color w:val="231F20"/>
                            <w:w w:val="105%"/>
                          </w:rPr>
                          <w:t>a</w:t>
                        </w:r>
                        <w:r>
                          <w:rPr>
                            <w:color w:val="231F20"/>
                            <w:spacing w:val="-5"/>
                            <w:w w:val="105%"/>
                          </w:rPr>
                          <w:t xml:space="preserve"> </w:t>
                        </w:r>
                        <w:r>
                          <w:rPr>
                            <w:color w:val="231F20"/>
                            <w:w w:val="105%"/>
                          </w:rPr>
                          <w:t>confidence;</w:t>
                        </w:r>
                        <w:r>
                          <w:rPr>
                            <w:color w:val="231F20"/>
                            <w:spacing w:val="-5"/>
                            <w:w w:val="105%"/>
                          </w:rPr>
                          <w:t xml:space="preserve"> </w:t>
                        </w:r>
                        <w:r>
                          <w:rPr>
                            <w:color w:val="231F20"/>
                            <w:w w:val="105%"/>
                          </w:rPr>
                          <w:t>that</w:t>
                        </w:r>
                        <w:r>
                          <w:rPr>
                            <w:color w:val="231F20"/>
                            <w:spacing w:val="-5"/>
                            <w:w w:val="105%"/>
                          </w:rPr>
                          <w:t xml:space="preserve"> </w:t>
                        </w:r>
                        <w:r>
                          <w:rPr>
                            <w:color w:val="231F20"/>
                            <w:w w:val="105%"/>
                          </w:rPr>
                          <w:t>he fully</w:t>
                        </w:r>
                        <w:r>
                          <w:rPr>
                            <w:color w:val="231F20"/>
                            <w:spacing w:val="5"/>
                            <w:w w:val="105%"/>
                          </w:rPr>
                          <w:t xml:space="preserve"> </w:t>
                        </w:r>
                        <w:r>
                          <w:rPr>
                            <w:color w:val="231F20"/>
                            <w:w w:val="105%"/>
                          </w:rPr>
                          <w:t>understand</w:t>
                        </w:r>
                        <w:r>
                          <w:rPr>
                            <w:color w:val="231F20"/>
                            <w:spacing w:val="5"/>
                            <w:w w:val="105%"/>
                          </w:rPr>
                          <w:t xml:space="preserve"> </w:t>
                        </w:r>
                        <w:r>
                          <w:rPr>
                            <w:color w:val="231F20"/>
                            <w:w w:val="105%"/>
                          </w:rPr>
                          <w:t>and</w:t>
                        </w:r>
                        <w:r>
                          <w:rPr>
                            <w:color w:val="231F20"/>
                            <w:spacing w:val="5"/>
                            <w:w w:val="105%"/>
                          </w:rPr>
                          <w:t xml:space="preserve"> </w:t>
                        </w:r>
                        <w:r>
                          <w:rPr>
                            <w:color w:val="231F20"/>
                            <w:w w:val="105%"/>
                          </w:rPr>
                          <w:t>approve</w:t>
                        </w:r>
                        <w:r>
                          <w:rPr>
                            <w:color w:val="231F20"/>
                            <w:spacing w:val="5"/>
                            <w:w w:val="105%"/>
                          </w:rPr>
                          <w:t xml:space="preserve"> </w:t>
                        </w:r>
                        <w:r>
                          <w:rPr>
                            <w:color w:val="231F20"/>
                            <w:w w:val="105%"/>
                          </w:rPr>
                          <w:t>what</w:t>
                        </w:r>
                        <w:r>
                          <w:rPr>
                            <w:color w:val="231F20"/>
                            <w:spacing w:val="5"/>
                            <w:w w:val="105%"/>
                          </w:rPr>
                          <w:t xml:space="preserve"> </w:t>
                        </w:r>
                        <w:r>
                          <w:rPr>
                            <w:color w:val="231F20"/>
                            <w:w w:val="105%"/>
                          </w:rPr>
                          <w:t>we</w:t>
                        </w:r>
                        <w:r>
                          <w:rPr>
                            <w:color w:val="231F20"/>
                            <w:spacing w:val="5"/>
                            <w:w w:val="105%"/>
                          </w:rPr>
                          <w:t xml:space="preserve"> </w:t>
                        </w:r>
                        <w:r>
                          <w:rPr>
                            <w:color w:val="231F20"/>
                            <w:w w:val="105%"/>
                          </w:rPr>
                          <w:t>are</w:t>
                        </w:r>
                        <w:r>
                          <w:rPr>
                            <w:color w:val="231F20"/>
                            <w:spacing w:val="5"/>
                            <w:w w:val="105%"/>
                          </w:rPr>
                          <w:t xml:space="preserve"> </w:t>
                        </w:r>
                        <w:r>
                          <w:rPr>
                            <w:color w:val="231F20"/>
                            <w:w w:val="105%"/>
                          </w:rPr>
                          <w:t>driving</w:t>
                        </w:r>
                        <w:r>
                          <w:rPr>
                            <w:color w:val="231F20"/>
                            <w:spacing w:val="5"/>
                            <w:w w:val="105%"/>
                          </w:rPr>
                          <w:t xml:space="preserve"> </w:t>
                        </w:r>
                        <w:r>
                          <w:rPr>
                            <w:color w:val="231F20"/>
                            <w:spacing w:val="-5"/>
                            <w:w w:val="105%"/>
                          </w:rPr>
                          <w:t>at;</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4BEC4D7C" w14:textId="00A86FEC"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1966464" behindDoc="1" locked="0" layoutInCell="0" allowOverlap="1" wp14:anchorId="1849B64D" wp14:editId="7660F51E">
            <wp:simplePos x="0" y="0"/>
            <wp:positionH relativeFrom="page">
              <wp:posOffset>1346200</wp:posOffset>
            </wp:positionH>
            <wp:positionV relativeFrom="page">
              <wp:posOffset>207645</wp:posOffset>
            </wp:positionV>
            <wp:extent cx="748030" cy="138430"/>
            <wp:effectExtent l="0" t="0" r="0" b="0"/>
            <wp:wrapNone/>
            <wp:docPr id="341" name="Text Box 303"/>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74803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2D1462B1"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INTO</w:t>
                        </w:r>
                        <w:r>
                          <w:rPr>
                            <w:color w:val="231F20"/>
                            <w:spacing w:val="60"/>
                            <w:sz w:val="16"/>
                            <w:szCs w:val="16"/>
                          </w:rPr>
                          <w:t xml:space="preserve"> </w:t>
                        </w:r>
                        <w:r>
                          <w:rPr>
                            <w:color w:val="231F20"/>
                            <w:spacing w:val="-2"/>
                            <w:sz w:val="16"/>
                            <w:szCs w:val="16"/>
                          </w:rPr>
                          <w:t>ACTION</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67488" behindDoc="1" locked="0" layoutInCell="0" allowOverlap="1" wp14:anchorId="5EE36F61" wp14:editId="0C1FA34C">
            <wp:simplePos x="0" y="0"/>
            <wp:positionH relativeFrom="page">
              <wp:posOffset>2844800</wp:posOffset>
            </wp:positionH>
            <wp:positionV relativeFrom="page">
              <wp:posOffset>207645</wp:posOffset>
            </wp:positionV>
            <wp:extent cx="152400" cy="138430"/>
            <wp:effectExtent l="0" t="0" r="0" b="0"/>
            <wp:wrapNone/>
            <wp:docPr id="340" name="Text Box 304"/>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5240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5D4647EB"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75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68512" behindDoc="1" locked="0" layoutInCell="0" allowOverlap="1" wp14:anchorId="5634BA0C" wp14:editId="161EC1A7">
            <wp:simplePos x="0" y="0"/>
            <wp:positionH relativeFrom="page">
              <wp:posOffset>374650</wp:posOffset>
            </wp:positionH>
            <wp:positionV relativeFrom="page">
              <wp:posOffset>377190</wp:posOffset>
            </wp:positionV>
            <wp:extent cx="2617470" cy="4431030"/>
            <wp:effectExtent l="0" t="0" r="0" b="0"/>
            <wp:wrapNone/>
            <wp:docPr id="339" name="Text Box 305"/>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17470" cy="4431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34F4D471" w14:textId="77777777" w:rsidR="00000000" w:rsidRDefault="00000000">
                        <w:pPr>
                          <w:pStyle w:val="BodyText"/>
                          <w:kinsoku w:val="0"/>
                          <w:overflowPunct w:val="0"/>
                          <w:spacing w:before="0.85pt" w:line="13.30pt" w:lineRule="auto"/>
                          <w:ind w:firstLine="0pt"/>
                          <w:rPr>
                            <w:color w:val="231F20"/>
                            <w:w w:val="105%"/>
                          </w:rPr>
                        </w:pPr>
                        <w:r>
                          <w:rPr>
                            <w:color w:val="231F20"/>
                            <w:w w:val="105%"/>
                          </w:rPr>
                          <w:t>that</w:t>
                        </w:r>
                        <w:r>
                          <w:rPr>
                            <w:color w:val="231F20"/>
                            <w:spacing w:val="-12"/>
                            <w:w w:val="105%"/>
                          </w:rPr>
                          <w:t xml:space="preserve"> </w:t>
                        </w:r>
                        <w:r>
                          <w:rPr>
                            <w:color w:val="231F20"/>
                            <w:w w:val="105%"/>
                          </w:rPr>
                          <w:t>he</w:t>
                        </w:r>
                        <w:r>
                          <w:rPr>
                            <w:color w:val="231F20"/>
                            <w:spacing w:val="-12"/>
                            <w:w w:val="105%"/>
                          </w:rPr>
                          <w:t xml:space="preserve"> </w:t>
                        </w:r>
                        <w:r>
                          <w:rPr>
                            <w:color w:val="231F20"/>
                            <w:w w:val="105%"/>
                          </w:rPr>
                          <w:t>will</w:t>
                        </w:r>
                        <w:r>
                          <w:rPr>
                            <w:color w:val="231F20"/>
                            <w:spacing w:val="-12"/>
                            <w:w w:val="105%"/>
                          </w:rPr>
                          <w:t xml:space="preserve"> </w:t>
                        </w:r>
                        <w:r>
                          <w:rPr>
                            <w:color w:val="231F20"/>
                            <w:w w:val="105%"/>
                          </w:rPr>
                          <w:t>not</w:t>
                        </w:r>
                        <w:r>
                          <w:rPr>
                            <w:color w:val="231F20"/>
                            <w:spacing w:val="-12"/>
                            <w:w w:val="105%"/>
                          </w:rPr>
                          <w:t xml:space="preserve"> </w:t>
                        </w:r>
                        <w:r>
                          <w:rPr>
                            <w:color w:val="231F20"/>
                            <w:w w:val="105%"/>
                          </w:rPr>
                          <w:t>try</w:t>
                        </w:r>
                        <w:r>
                          <w:rPr>
                            <w:color w:val="231F20"/>
                            <w:spacing w:val="-12"/>
                            <w:w w:val="105%"/>
                          </w:rPr>
                          <w:t xml:space="preserve"> </w:t>
                        </w:r>
                        <w:r>
                          <w:rPr>
                            <w:color w:val="231F20"/>
                            <w:w w:val="105%"/>
                          </w:rPr>
                          <w:t>to</w:t>
                        </w:r>
                        <w:r>
                          <w:rPr>
                            <w:color w:val="231F20"/>
                            <w:spacing w:val="-11"/>
                            <w:w w:val="105%"/>
                          </w:rPr>
                          <w:t xml:space="preserve"> </w:t>
                        </w:r>
                        <w:r>
                          <w:rPr>
                            <w:color w:val="231F20"/>
                            <w:w w:val="105%"/>
                          </w:rPr>
                          <w:t>change</w:t>
                        </w:r>
                        <w:r>
                          <w:rPr>
                            <w:color w:val="231F20"/>
                            <w:spacing w:val="-12"/>
                            <w:w w:val="105%"/>
                          </w:rPr>
                          <w:t xml:space="preserve"> </w:t>
                        </w:r>
                        <w:r>
                          <w:rPr>
                            <w:color w:val="231F20"/>
                            <w:w w:val="105%"/>
                          </w:rPr>
                          <w:t>our</w:t>
                        </w:r>
                        <w:r>
                          <w:rPr>
                            <w:color w:val="231F20"/>
                            <w:spacing w:val="-12"/>
                            <w:w w:val="105%"/>
                          </w:rPr>
                          <w:t xml:space="preserve"> </w:t>
                        </w:r>
                        <w:r>
                          <w:rPr>
                            <w:color w:val="231F20"/>
                            <w:w w:val="105%"/>
                          </w:rPr>
                          <w:t>plan.</w:t>
                        </w:r>
                        <w:r>
                          <w:rPr>
                            <w:color w:val="231F20"/>
                            <w:spacing w:val="-9"/>
                            <w:w w:val="105%"/>
                          </w:rPr>
                          <w:t xml:space="preserve"> </w:t>
                        </w:r>
                        <w:r>
                          <w:rPr>
                            <w:color w:val="231F20"/>
                            <w:w w:val="105%"/>
                          </w:rPr>
                          <w:t>But</w:t>
                        </w:r>
                        <w:r>
                          <w:rPr>
                            <w:color w:val="231F20"/>
                            <w:spacing w:val="-12"/>
                            <w:w w:val="105%"/>
                          </w:rPr>
                          <w:t xml:space="preserve"> </w:t>
                        </w:r>
                        <w:r>
                          <w:rPr>
                            <w:color w:val="231F20"/>
                            <w:w w:val="105%"/>
                          </w:rPr>
                          <w:t>we</w:t>
                        </w:r>
                        <w:r>
                          <w:rPr>
                            <w:color w:val="231F20"/>
                            <w:spacing w:val="-11"/>
                            <w:w w:val="105%"/>
                          </w:rPr>
                          <w:t xml:space="preserve"> </w:t>
                        </w:r>
                        <w:r>
                          <w:rPr>
                            <w:color w:val="231F20"/>
                            <w:w w:val="105%"/>
                          </w:rPr>
                          <w:t>must</w:t>
                        </w:r>
                        <w:r>
                          <w:rPr>
                            <w:color w:val="231F20"/>
                            <w:spacing w:val="-12"/>
                            <w:w w:val="105%"/>
                          </w:rPr>
                          <w:t xml:space="preserve"> </w:t>
                        </w:r>
                        <w:r>
                          <w:rPr>
                            <w:color w:val="231F20"/>
                            <w:w w:val="105%"/>
                          </w:rPr>
                          <w:t>not use this as a mere excuse to postpone.</w:t>
                        </w:r>
                      </w:p>
                      <w:p w14:paraId="2F86BA9C" w14:textId="77777777" w:rsidR="00000000" w:rsidRDefault="00000000">
                        <w:pPr>
                          <w:pStyle w:val="BodyText"/>
                          <w:kinsoku w:val="0"/>
                          <w:overflowPunct w:val="0"/>
                          <w:spacing w:line="13.05pt" w:lineRule="auto"/>
                          <w:ind w:end="0.90pt"/>
                          <w:rPr>
                            <w:color w:val="231F20"/>
                            <w:w w:val="105%"/>
                          </w:rPr>
                        </w:pPr>
                        <w:r>
                          <w:rPr>
                            <w:color w:val="231F20"/>
                          </w:rPr>
                          <w:t xml:space="preserve">When we decide who is to hear our story, we waste no </w:t>
                        </w:r>
                        <w:r>
                          <w:rPr>
                            <w:color w:val="231F20"/>
                            <w:w w:val="105%"/>
                          </w:rPr>
                          <w:t>time.</w:t>
                        </w:r>
                        <w:r>
                          <w:rPr>
                            <w:color w:val="231F20"/>
                            <w:spacing w:val="-12"/>
                            <w:w w:val="105%"/>
                          </w:rPr>
                          <w:t xml:space="preserve"> </w:t>
                        </w:r>
                        <w:r>
                          <w:rPr>
                            <w:color w:val="231F20"/>
                            <w:w w:val="105%"/>
                          </w:rPr>
                          <w:t>We</w:t>
                        </w:r>
                        <w:r>
                          <w:rPr>
                            <w:color w:val="231F20"/>
                            <w:spacing w:val="-12"/>
                            <w:w w:val="105%"/>
                          </w:rPr>
                          <w:t xml:space="preserve"> </w:t>
                        </w:r>
                        <w:r>
                          <w:rPr>
                            <w:color w:val="231F20"/>
                            <w:w w:val="105%"/>
                          </w:rPr>
                          <w:t>have</w:t>
                        </w:r>
                        <w:r>
                          <w:rPr>
                            <w:color w:val="231F20"/>
                            <w:spacing w:val="-12"/>
                            <w:w w:val="105%"/>
                          </w:rPr>
                          <w:t xml:space="preserve"> </w:t>
                        </w:r>
                        <w:r>
                          <w:rPr>
                            <w:color w:val="231F20"/>
                            <w:w w:val="105%"/>
                          </w:rPr>
                          <w:t>a</w:t>
                        </w:r>
                        <w:r>
                          <w:rPr>
                            <w:color w:val="231F20"/>
                            <w:spacing w:val="-12"/>
                            <w:w w:val="105%"/>
                          </w:rPr>
                          <w:t xml:space="preserve"> </w:t>
                        </w:r>
                        <w:r>
                          <w:rPr>
                            <w:color w:val="231F20"/>
                            <w:w w:val="105%"/>
                          </w:rPr>
                          <w:t>written</w:t>
                        </w:r>
                        <w:r>
                          <w:rPr>
                            <w:color w:val="231F20"/>
                            <w:spacing w:val="-12"/>
                            <w:w w:val="105%"/>
                          </w:rPr>
                          <w:t xml:space="preserve"> </w:t>
                        </w:r>
                        <w:r>
                          <w:rPr>
                            <w:color w:val="231F20"/>
                            <w:w w:val="105%"/>
                          </w:rPr>
                          <w:t>inventory</w:t>
                        </w:r>
                        <w:r>
                          <w:rPr>
                            <w:color w:val="231F20"/>
                            <w:spacing w:val="-11"/>
                            <w:w w:val="105%"/>
                          </w:rPr>
                          <w:t xml:space="preserve"> </w:t>
                        </w:r>
                        <w:r>
                          <w:rPr>
                            <w:color w:val="231F20"/>
                            <w:w w:val="105%"/>
                          </w:rPr>
                          <w:t>and</w:t>
                        </w:r>
                        <w:r>
                          <w:rPr>
                            <w:color w:val="231F20"/>
                            <w:spacing w:val="-12"/>
                            <w:w w:val="105%"/>
                          </w:rPr>
                          <w:t xml:space="preserve"> </w:t>
                        </w:r>
                        <w:r>
                          <w:rPr>
                            <w:color w:val="231F20"/>
                            <w:w w:val="105%"/>
                          </w:rPr>
                          <w:t>we</w:t>
                        </w:r>
                        <w:r>
                          <w:rPr>
                            <w:color w:val="231F20"/>
                            <w:spacing w:val="-12"/>
                            <w:w w:val="105%"/>
                          </w:rPr>
                          <w:t xml:space="preserve"> </w:t>
                        </w:r>
                        <w:r>
                          <w:rPr>
                            <w:color w:val="231F20"/>
                            <w:w w:val="105%"/>
                          </w:rPr>
                          <w:t>are</w:t>
                        </w:r>
                        <w:r>
                          <w:rPr>
                            <w:color w:val="231F20"/>
                            <w:spacing w:val="-12"/>
                            <w:w w:val="105%"/>
                          </w:rPr>
                          <w:t xml:space="preserve"> </w:t>
                        </w:r>
                        <w:r>
                          <w:rPr>
                            <w:color w:val="231F20"/>
                            <w:w w:val="105%"/>
                          </w:rPr>
                          <w:t>prepared for</w:t>
                        </w:r>
                        <w:r>
                          <w:rPr>
                            <w:color w:val="231F20"/>
                            <w:spacing w:val="-5"/>
                            <w:w w:val="105%"/>
                          </w:rPr>
                          <w:t xml:space="preserve"> </w:t>
                        </w:r>
                        <w:r>
                          <w:rPr>
                            <w:color w:val="231F20"/>
                            <w:w w:val="105%"/>
                          </w:rPr>
                          <w:t>a</w:t>
                        </w:r>
                        <w:r>
                          <w:rPr>
                            <w:color w:val="231F20"/>
                            <w:spacing w:val="-5"/>
                            <w:w w:val="105%"/>
                          </w:rPr>
                          <w:t xml:space="preserve"> </w:t>
                        </w:r>
                        <w:r>
                          <w:rPr>
                            <w:color w:val="231F20"/>
                            <w:w w:val="105%"/>
                          </w:rPr>
                          <w:t>long</w:t>
                        </w:r>
                        <w:r>
                          <w:rPr>
                            <w:color w:val="231F20"/>
                            <w:spacing w:val="-5"/>
                            <w:w w:val="105%"/>
                          </w:rPr>
                          <w:t xml:space="preserve"> </w:t>
                        </w:r>
                        <w:r>
                          <w:rPr>
                            <w:color w:val="231F20"/>
                            <w:w w:val="105%"/>
                          </w:rPr>
                          <w:t>talk.</w:t>
                        </w:r>
                        <w:r>
                          <w:rPr>
                            <w:color w:val="231F20"/>
                            <w:spacing w:val="27"/>
                            <w:w w:val="105%"/>
                          </w:rPr>
                          <w:t xml:space="preserve"> </w:t>
                        </w:r>
                        <w:r>
                          <w:rPr>
                            <w:color w:val="231F20"/>
                            <w:w w:val="105%"/>
                          </w:rPr>
                          <w:t>We</w:t>
                        </w:r>
                        <w:r>
                          <w:rPr>
                            <w:color w:val="231F20"/>
                            <w:spacing w:val="-5"/>
                            <w:w w:val="105%"/>
                          </w:rPr>
                          <w:t xml:space="preserve"> </w:t>
                        </w:r>
                        <w:r>
                          <w:rPr>
                            <w:color w:val="231F20"/>
                            <w:w w:val="105%"/>
                          </w:rPr>
                          <w:t>explain</w:t>
                        </w:r>
                        <w:r>
                          <w:rPr>
                            <w:color w:val="231F20"/>
                            <w:spacing w:val="-5"/>
                            <w:w w:val="105%"/>
                          </w:rPr>
                          <w:t xml:space="preserve"> </w:t>
                        </w:r>
                        <w:r>
                          <w:rPr>
                            <w:color w:val="231F20"/>
                            <w:w w:val="105%"/>
                          </w:rPr>
                          <w:t>to</w:t>
                        </w:r>
                        <w:r>
                          <w:rPr>
                            <w:color w:val="231F20"/>
                            <w:spacing w:val="-5"/>
                            <w:w w:val="105%"/>
                          </w:rPr>
                          <w:t xml:space="preserve"> </w:t>
                        </w:r>
                        <w:r>
                          <w:rPr>
                            <w:color w:val="231F20"/>
                            <w:w w:val="105%"/>
                          </w:rPr>
                          <w:t>our</w:t>
                        </w:r>
                        <w:r>
                          <w:rPr>
                            <w:color w:val="231F20"/>
                            <w:spacing w:val="-5"/>
                            <w:w w:val="105%"/>
                          </w:rPr>
                          <w:t xml:space="preserve"> </w:t>
                        </w:r>
                        <w:r>
                          <w:rPr>
                            <w:color w:val="231F20"/>
                            <w:w w:val="105%"/>
                          </w:rPr>
                          <w:t>partner</w:t>
                        </w:r>
                        <w:r>
                          <w:rPr>
                            <w:color w:val="231F20"/>
                            <w:spacing w:val="-5"/>
                            <w:w w:val="105%"/>
                          </w:rPr>
                          <w:t xml:space="preserve"> </w:t>
                        </w:r>
                        <w:r>
                          <w:rPr>
                            <w:color w:val="231F20"/>
                            <w:w w:val="105%"/>
                          </w:rPr>
                          <w:t>what</w:t>
                        </w:r>
                        <w:r>
                          <w:rPr>
                            <w:color w:val="231F20"/>
                            <w:spacing w:val="-5"/>
                            <w:w w:val="105%"/>
                          </w:rPr>
                          <w:t xml:space="preserve"> </w:t>
                        </w:r>
                        <w:r>
                          <w:rPr>
                            <w:color w:val="231F20"/>
                            <w:w w:val="105%"/>
                          </w:rPr>
                          <w:t>we</w:t>
                        </w:r>
                        <w:r>
                          <w:rPr>
                            <w:color w:val="231F20"/>
                            <w:spacing w:val="-5"/>
                            <w:w w:val="105%"/>
                          </w:rPr>
                          <w:t xml:space="preserve"> </w:t>
                        </w:r>
                        <w:r>
                          <w:rPr>
                            <w:color w:val="231F20"/>
                            <w:w w:val="105%"/>
                          </w:rPr>
                          <w:t>are about</w:t>
                        </w:r>
                        <w:r>
                          <w:rPr>
                            <w:color w:val="231F20"/>
                            <w:spacing w:val="-12"/>
                            <w:w w:val="105%"/>
                          </w:rPr>
                          <w:t xml:space="preserve"> </w:t>
                        </w:r>
                        <w:r>
                          <w:rPr>
                            <w:color w:val="231F20"/>
                            <w:w w:val="105%"/>
                          </w:rPr>
                          <w:t>to</w:t>
                        </w:r>
                        <w:r>
                          <w:rPr>
                            <w:color w:val="231F20"/>
                            <w:spacing w:val="-12"/>
                            <w:w w:val="105%"/>
                          </w:rPr>
                          <w:t xml:space="preserve"> </w:t>
                        </w:r>
                        <w:r>
                          <w:rPr>
                            <w:color w:val="231F20"/>
                            <w:w w:val="105%"/>
                          </w:rPr>
                          <w:t>do</w:t>
                        </w:r>
                        <w:r>
                          <w:rPr>
                            <w:color w:val="231F20"/>
                            <w:spacing w:val="-12"/>
                            <w:w w:val="105%"/>
                          </w:rPr>
                          <w:t xml:space="preserve"> </w:t>
                        </w:r>
                        <w:r>
                          <w:rPr>
                            <w:color w:val="231F20"/>
                            <w:w w:val="105%"/>
                          </w:rPr>
                          <w:t>and</w:t>
                        </w:r>
                        <w:r>
                          <w:rPr>
                            <w:color w:val="231F20"/>
                            <w:spacing w:val="-12"/>
                            <w:w w:val="105%"/>
                          </w:rPr>
                          <w:t xml:space="preserve"> </w:t>
                        </w:r>
                        <w:r>
                          <w:rPr>
                            <w:color w:val="231F20"/>
                            <w:w w:val="105%"/>
                          </w:rPr>
                          <w:t>why</w:t>
                        </w:r>
                        <w:r>
                          <w:rPr>
                            <w:color w:val="231F20"/>
                            <w:spacing w:val="-12"/>
                            <w:w w:val="105%"/>
                          </w:rPr>
                          <w:t xml:space="preserve"> </w:t>
                        </w:r>
                        <w:r>
                          <w:rPr>
                            <w:color w:val="231F20"/>
                            <w:w w:val="105%"/>
                          </w:rPr>
                          <w:t>we</w:t>
                        </w:r>
                        <w:r>
                          <w:rPr>
                            <w:color w:val="231F20"/>
                            <w:spacing w:val="-11"/>
                            <w:w w:val="105%"/>
                          </w:rPr>
                          <w:t xml:space="preserve"> </w:t>
                        </w:r>
                        <w:r>
                          <w:rPr>
                            <w:color w:val="231F20"/>
                            <w:w w:val="105%"/>
                          </w:rPr>
                          <w:t>have</w:t>
                        </w:r>
                        <w:r>
                          <w:rPr>
                            <w:color w:val="231F20"/>
                            <w:spacing w:val="-12"/>
                            <w:w w:val="105%"/>
                          </w:rPr>
                          <w:t xml:space="preserve"> </w:t>
                        </w:r>
                        <w:r>
                          <w:rPr>
                            <w:color w:val="231F20"/>
                            <w:w w:val="105%"/>
                          </w:rPr>
                          <w:t>to</w:t>
                        </w:r>
                        <w:r>
                          <w:rPr>
                            <w:color w:val="231F20"/>
                            <w:spacing w:val="-12"/>
                            <w:w w:val="105%"/>
                          </w:rPr>
                          <w:t xml:space="preserve"> </w:t>
                        </w:r>
                        <w:r>
                          <w:rPr>
                            <w:color w:val="231F20"/>
                            <w:w w:val="105%"/>
                          </w:rPr>
                          <w:t>do</w:t>
                        </w:r>
                        <w:r>
                          <w:rPr>
                            <w:color w:val="231F20"/>
                            <w:spacing w:val="-12"/>
                            <w:w w:val="105%"/>
                          </w:rPr>
                          <w:t xml:space="preserve"> </w:t>
                        </w:r>
                        <w:r>
                          <w:rPr>
                            <w:color w:val="231F20"/>
                            <w:w w:val="105%"/>
                          </w:rPr>
                          <w:t>it.</w:t>
                        </w:r>
                        <w:r>
                          <w:rPr>
                            <w:color w:val="231F20"/>
                            <w:spacing w:val="-12"/>
                            <w:w w:val="105%"/>
                          </w:rPr>
                          <w:t xml:space="preserve"> </w:t>
                        </w:r>
                        <w:r>
                          <w:rPr>
                            <w:color w:val="231F20"/>
                            <w:w w:val="105%"/>
                          </w:rPr>
                          <w:t>He</w:t>
                        </w:r>
                        <w:r>
                          <w:rPr>
                            <w:color w:val="231F20"/>
                            <w:spacing w:val="-11"/>
                            <w:w w:val="105%"/>
                          </w:rPr>
                          <w:t xml:space="preserve"> </w:t>
                        </w:r>
                        <w:r>
                          <w:rPr>
                            <w:color w:val="231F20"/>
                            <w:w w:val="105%"/>
                          </w:rPr>
                          <w:t>should</w:t>
                        </w:r>
                        <w:r>
                          <w:rPr>
                            <w:color w:val="231F20"/>
                            <w:spacing w:val="-12"/>
                            <w:w w:val="105%"/>
                          </w:rPr>
                          <w:t xml:space="preserve"> </w:t>
                        </w:r>
                        <w:r>
                          <w:rPr>
                            <w:color w:val="231F20"/>
                            <w:w w:val="105%"/>
                          </w:rPr>
                          <w:t xml:space="preserve">realize </w:t>
                        </w:r>
                        <w:r>
                          <w:rPr>
                            <w:color w:val="231F20"/>
                          </w:rPr>
                          <w:t>that we are engaged upon a life-and-death errand.</w:t>
                        </w:r>
                        <w:r>
                          <w:rPr>
                            <w:color w:val="231F20"/>
                            <w:spacing w:val="40"/>
                          </w:rPr>
                          <w:t xml:space="preserve"> </w:t>
                        </w:r>
                        <w:r>
                          <w:rPr>
                            <w:color w:val="231F20"/>
                          </w:rPr>
                          <w:t xml:space="preserve">Most people approached in this way will be glad to help; they </w:t>
                        </w:r>
                        <w:r>
                          <w:rPr>
                            <w:color w:val="231F20"/>
                            <w:w w:val="105%"/>
                          </w:rPr>
                          <w:t>will be honored by our confidence.</w:t>
                        </w:r>
                      </w:p>
                      <w:p w14:paraId="5EB1B80E" w14:textId="77777777" w:rsidR="00000000" w:rsidRDefault="00000000">
                        <w:pPr>
                          <w:pStyle w:val="BodyText"/>
                          <w:kinsoku w:val="0"/>
                          <w:overflowPunct w:val="0"/>
                          <w:spacing w:line="12.95pt" w:lineRule="auto"/>
                          <w:rPr>
                            <w:color w:val="231F20"/>
                            <w:w w:val="105%"/>
                          </w:rPr>
                        </w:pPr>
                        <w:r>
                          <w:rPr>
                            <w:color w:val="231F20"/>
                            <w:w w:val="105%"/>
                          </w:rPr>
                          <w:t>We</w:t>
                        </w:r>
                        <w:r>
                          <w:rPr>
                            <w:color w:val="231F20"/>
                            <w:spacing w:val="-1"/>
                            <w:w w:val="105%"/>
                          </w:rPr>
                          <w:t xml:space="preserve"> </w:t>
                        </w:r>
                        <w:r>
                          <w:rPr>
                            <w:color w:val="231F20"/>
                            <w:w w:val="105%"/>
                          </w:rPr>
                          <w:t>pocket</w:t>
                        </w:r>
                        <w:r>
                          <w:rPr>
                            <w:color w:val="231F20"/>
                            <w:spacing w:val="-1"/>
                            <w:w w:val="105%"/>
                          </w:rPr>
                          <w:t xml:space="preserve"> </w:t>
                        </w:r>
                        <w:r>
                          <w:rPr>
                            <w:color w:val="231F20"/>
                            <w:w w:val="105%"/>
                          </w:rPr>
                          <w:t>our</w:t>
                        </w:r>
                        <w:r>
                          <w:rPr>
                            <w:color w:val="231F20"/>
                            <w:spacing w:val="-1"/>
                            <w:w w:val="105%"/>
                          </w:rPr>
                          <w:t xml:space="preserve"> </w:t>
                        </w:r>
                        <w:r>
                          <w:rPr>
                            <w:color w:val="231F20"/>
                            <w:w w:val="105%"/>
                          </w:rPr>
                          <w:t>pride</w:t>
                        </w:r>
                        <w:r>
                          <w:rPr>
                            <w:color w:val="231F20"/>
                            <w:spacing w:val="-1"/>
                            <w:w w:val="105%"/>
                          </w:rPr>
                          <w:t xml:space="preserve"> </w:t>
                        </w:r>
                        <w:r>
                          <w:rPr>
                            <w:color w:val="231F20"/>
                            <w:w w:val="105%"/>
                          </w:rPr>
                          <w:t>and</w:t>
                        </w:r>
                        <w:r>
                          <w:rPr>
                            <w:color w:val="231F20"/>
                            <w:spacing w:val="-1"/>
                            <w:w w:val="105%"/>
                          </w:rPr>
                          <w:t xml:space="preserve"> </w:t>
                        </w:r>
                        <w:r>
                          <w:rPr>
                            <w:color w:val="231F20"/>
                            <w:w w:val="105%"/>
                          </w:rPr>
                          <w:t>go</w:t>
                        </w:r>
                        <w:r>
                          <w:rPr>
                            <w:color w:val="231F20"/>
                            <w:spacing w:val="-1"/>
                            <w:w w:val="105%"/>
                          </w:rPr>
                          <w:t xml:space="preserve"> </w:t>
                        </w:r>
                        <w:r>
                          <w:rPr>
                            <w:color w:val="231F20"/>
                            <w:w w:val="105%"/>
                          </w:rPr>
                          <w:t>to</w:t>
                        </w:r>
                        <w:r>
                          <w:rPr>
                            <w:color w:val="231F20"/>
                            <w:spacing w:val="-1"/>
                            <w:w w:val="105%"/>
                          </w:rPr>
                          <w:t xml:space="preserve"> </w:t>
                        </w:r>
                        <w:r>
                          <w:rPr>
                            <w:color w:val="231F20"/>
                            <w:w w:val="105%"/>
                          </w:rPr>
                          <w:t>it,</w:t>
                        </w:r>
                        <w:r>
                          <w:rPr>
                            <w:color w:val="231F20"/>
                            <w:spacing w:val="-1"/>
                            <w:w w:val="105%"/>
                          </w:rPr>
                          <w:t xml:space="preserve"> </w:t>
                        </w:r>
                        <w:r>
                          <w:rPr>
                            <w:color w:val="231F20"/>
                            <w:w w:val="105%"/>
                          </w:rPr>
                          <w:t>illuminating</w:t>
                        </w:r>
                        <w:r>
                          <w:rPr>
                            <w:color w:val="231F20"/>
                            <w:spacing w:val="-1"/>
                            <w:w w:val="105%"/>
                          </w:rPr>
                          <w:t xml:space="preserve"> </w:t>
                        </w:r>
                        <w:r>
                          <w:rPr>
                            <w:color w:val="231F20"/>
                            <w:w w:val="105%"/>
                          </w:rPr>
                          <w:t>every twist</w:t>
                        </w:r>
                        <w:r>
                          <w:rPr>
                            <w:color w:val="231F20"/>
                            <w:spacing w:val="-11"/>
                            <w:w w:val="105%"/>
                          </w:rPr>
                          <w:t xml:space="preserve"> </w:t>
                        </w:r>
                        <w:r>
                          <w:rPr>
                            <w:color w:val="231F20"/>
                            <w:w w:val="105%"/>
                          </w:rPr>
                          <w:t>of</w:t>
                        </w:r>
                        <w:r>
                          <w:rPr>
                            <w:color w:val="231F20"/>
                            <w:spacing w:val="-11"/>
                            <w:w w:val="105%"/>
                          </w:rPr>
                          <w:t xml:space="preserve"> </w:t>
                        </w:r>
                        <w:r>
                          <w:rPr>
                            <w:color w:val="231F20"/>
                            <w:w w:val="105%"/>
                          </w:rPr>
                          <w:t>character,</w:t>
                        </w:r>
                        <w:r>
                          <w:rPr>
                            <w:color w:val="231F20"/>
                            <w:spacing w:val="-11"/>
                            <w:w w:val="105%"/>
                          </w:rPr>
                          <w:t xml:space="preserve"> </w:t>
                        </w:r>
                        <w:r>
                          <w:rPr>
                            <w:color w:val="231F20"/>
                            <w:w w:val="105%"/>
                          </w:rPr>
                          <w:t>every</w:t>
                        </w:r>
                        <w:r>
                          <w:rPr>
                            <w:color w:val="231F20"/>
                            <w:spacing w:val="-11"/>
                            <w:w w:val="105%"/>
                          </w:rPr>
                          <w:t xml:space="preserve"> </w:t>
                        </w:r>
                        <w:r>
                          <w:rPr>
                            <w:color w:val="231F20"/>
                            <w:w w:val="105%"/>
                          </w:rPr>
                          <w:t>dark</w:t>
                        </w:r>
                        <w:r>
                          <w:rPr>
                            <w:color w:val="231F20"/>
                            <w:spacing w:val="-11"/>
                            <w:w w:val="105%"/>
                          </w:rPr>
                          <w:t xml:space="preserve"> </w:t>
                        </w:r>
                        <w:r>
                          <w:rPr>
                            <w:color w:val="231F20"/>
                            <w:w w:val="105%"/>
                          </w:rPr>
                          <w:t>cranny</w:t>
                        </w:r>
                        <w:r>
                          <w:rPr>
                            <w:color w:val="231F20"/>
                            <w:spacing w:val="-11"/>
                            <w:w w:val="105%"/>
                          </w:rPr>
                          <w:t xml:space="preserve"> </w:t>
                        </w:r>
                        <w:r>
                          <w:rPr>
                            <w:color w:val="231F20"/>
                            <w:w w:val="105%"/>
                          </w:rPr>
                          <w:t>of</w:t>
                        </w:r>
                        <w:r>
                          <w:rPr>
                            <w:color w:val="231F20"/>
                            <w:spacing w:val="-11"/>
                            <w:w w:val="105%"/>
                          </w:rPr>
                          <w:t xml:space="preserve"> </w:t>
                        </w:r>
                        <w:r>
                          <w:rPr>
                            <w:color w:val="231F20"/>
                            <w:w w:val="105%"/>
                          </w:rPr>
                          <w:t>the</w:t>
                        </w:r>
                        <w:r>
                          <w:rPr>
                            <w:color w:val="231F20"/>
                            <w:spacing w:val="-11"/>
                            <w:w w:val="105%"/>
                          </w:rPr>
                          <w:t xml:space="preserve"> </w:t>
                        </w:r>
                        <w:r>
                          <w:rPr>
                            <w:color w:val="231F20"/>
                            <w:w w:val="105%"/>
                          </w:rPr>
                          <w:t>past.</w:t>
                        </w:r>
                        <w:r>
                          <w:rPr>
                            <w:color w:val="231F20"/>
                            <w:spacing w:val="27"/>
                            <w:w w:val="105%"/>
                          </w:rPr>
                          <w:t xml:space="preserve"> </w:t>
                        </w:r>
                        <w:r>
                          <w:rPr>
                            <w:color w:val="231F20"/>
                            <w:w w:val="105%"/>
                          </w:rPr>
                          <w:t>Once we have taken this step, withholding nothing, we are delighted.</w:t>
                        </w:r>
                        <w:r>
                          <w:rPr>
                            <w:color w:val="231F20"/>
                            <w:spacing w:val="-12"/>
                            <w:w w:val="105%"/>
                          </w:rPr>
                          <w:t xml:space="preserve"> </w:t>
                        </w:r>
                        <w:r>
                          <w:rPr>
                            <w:color w:val="231F20"/>
                            <w:w w:val="105%"/>
                          </w:rPr>
                          <w:t>We</w:t>
                        </w:r>
                        <w:r>
                          <w:rPr>
                            <w:color w:val="231F20"/>
                            <w:spacing w:val="-12"/>
                            <w:w w:val="105%"/>
                          </w:rPr>
                          <w:t xml:space="preserve"> </w:t>
                        </w:r>
                        <w:r>
                          <w:rPr>
                            <w:color w:val="231F20"/>
                            <w:w w:val="105%"/>
                          </w:rPr>
                          <w:t>can</w:t>
                        </w:r>
                        <w:r>
                          <w:rPr>
                            <w:color w:val="231F20"/>
                            <w:spacing w:val="-12"/>
                            <w:w w:val="105%"/>
                          </w:rPr>
                          <w:t xml:space="preserve"> </w:t>
                        </w:r>
                        <w:r>
                          <w:rPr>
                            <w:color w:val="231F20"/>
                            <w:w w:val="105%"/>
                          </w:rPr>
                          <w:t>look</w:t>
                        </w:r>
                        <w:r>
                          <w:rPr>
                            <w:color w:val="231F20"/>
                            <w:spacing w:val="-12"/>
                            <w:w w:val="105%"/>
                          </w:rPr>
                          <w:t xml:space="preserve"> </w:t>
                        </w:r>
                        <w:r>
                          <w:rPr>
                            <w:color w:val="231F20"/>
                            <w:w w:val="105%"/>
                          </w:rPr>
                          <w:t>the</w:t>
                        </w:r>
                        <w:r>
                          <w:rPr>
                            <w:color w:val="231F20"/>
                            <w:spacing w:val="-12"/>
                            <w:w w:val="105%"/>
                          </w:rPr>
                          <w:t xml:space="preserve"> </w:t>
                        </w:r>
                        <w:r>
                          <w:rPr>
                            <w:color w:val="231F20"/>
                            <w:w w:val="105%"/>
                          </w:rPr>
                          <w:t>world</w:t>
                        </w:r>
                        <w:r>
                          <w:rPr>
                            <w:color w:val="231F20"/>
                            <w:spacing w:val="-11"/>
                            <w:w w:val="105%"/>
                          </w:rPr>
                          <w:t xml:space="preserve"> </w:t>
                        </w:r>
                        <w:r>
                          <w:rPr>
                            <w:color w:val="231F20"/>
                            <w:w w:val="105%"/>
                          </w:rPr>
                          <w:t>in</w:t>
                        </w:r>
                        <w:r>
                          <w:rPr>
                            <w:color w:val="231F20"/>
                            <w:spacing w:val="-12"/>
                            <w:w w:val="105%"/>
                          </w:rPr>
                          <w:t xml:space="preserve"> </w:t>
                        </w:r>
                        <w:r>
                          <w:rPr>
                            <w:color w:val="231F20"/>
                            <w:w w:val="105%"/>
                          </w:rPr>
                          <w:t>the</w:t>
                        </w:r>
                        <w:r>
                          <w:rPr>
                            <w:color w:val="231F20"/>
                            <w:spacing w:val="-12"/>
                            <w:w w:val="105%"/>
                          </w:rPr>
                          <w:t xml:space="preserve"> </w:t>
                        </w:r>
                        <w:r>
                          <w:rPr>
                            <w:color w:val="231F20"/>
                            <w:w w:val="105%"/>
                          </w:rPr>
                          <w:t>eye.</w:t>
                        </w:r>
                        <w:r>
                          <w:rPr>
                            <w:color w:val="231F20"/>
                            <w:spacing w:val="-12"/>
                            <w:w w:val="105%"/>
                          </w:rPr>
                          <w:t xml:space="preserve"> </w:t>
                        </w:r>
                        <w:r>
                          <w:rPr>
                            <w:color w:val="231F20"/>
                            <w:w w:val="105%"/>
                          </w:rPr>
                          <w:t>We</w:t>
                        </w:r>
                        <w:r>
                          <w:rPr>
                            <w:color w:val="231F20"/>
                            <w:spacing w:val="-12"/>
                            <w:w w:val="105%"/>
                          </w:rPr>
                          <w:t xml:space="preserve"> </w:t>
                        </w:r>
                        <w:r>
                          <w:rPr>
                            <w:color w:val="231F20"/>
                            <w:w w:val="105%"/>
                          </w:rPr>
                          <w:t>can</w:t>
                        </w:r>
                        <w:r>
                          <w:rPr>
                            <w:color w:val="231F20"/>
                            <w:spacing w:val="-11"/>
                            <w:w w:val="105%"/>
                          </w:rPr>
                          <w:t xml:space="preserve"> </w:t>
                        </w:r>
                        <w:r>
                          <w:rPr>
                            <w:color w:val="231F20"/>
                            <w:w w:val="105%"/>
                          </w:rPr>
                          <w:t>be alone</w:t>
                        </w:r>
                        <w:r>
                          <w:rPr>
                            <w:color w:val="231F20"/>
                            <w:spacing w:val="-11"/>
                            <w:w w:val="105%"/>
                          </w:rPr>
                          <w:t xml:space="preserve"> </w:t>
                        </w:r>
                        <w:r>
                          <w:rPr>
                            <w:color w:val="231F20"/>
                            <w:w w:val="105%"/>
                          </w:rPr>
                          <w:t>at</w:t>
                        </w:r>
                        <w:r>
                          <w:rPr>
                            <w:color w:val="231F20"/>
                            <w:spacing w:val="-11"/>
                            <w:w w:val="105%"/>
                          </w:rPr>
                          <w:t xml:space="preserve"> </w:t>
                        </w:r>
                        <w:r>
                          <w:rPr>
                            <w:color w:val="231F20"/>
                            <w:w w:val="105%"/>
                          </w:rPr>
                          <w:t>perfect</w:t>
                        </w:r>
                        <w:r>
                          <w:rPr>
                            <w:color w:val="231F20"/>
                            <w:spacing w:val="-11"/>
                            <w:w w:val="105%"/>
                          </w:rPr>
                          <w:t xml:space="preserve"> </w:t>
                        </w:r>
                        <w:r>
                          <w:rPr>
                            <w:color w:val="231F20"/>
                            <w:w w:val="105%"/>
                          </w:rPr>
                          <w:t>peace</w:t>
                        </w:r>
                        <w:r>
                          <w:rPr>
                            <w:color w:val="231F20"/>
                            <w:spacing w:val="-11"/>
                            <w:w w:val="105%"/>
                          </w:rPr>
                          <w:t xml:space="preserve"> </w:t>
                        </w:r>
                        <w:r>
                          <w:rPr>
                            <w:color w:val="231F20"/>
                            <w:w w:val="105%"/>
                          </w:rPr>
                          <w:t>and</w:t>
                        </w:r>
                        <w:r>
                          <w:rPr>
                            <w:color w:val="231F20"/>
                            <w:spacing w:val="-11"/>
                            <w:w w:val="105%"/>
                          </w:rPr>
                          <w:t xml:space="preserve"> </w:t>
                        </w:r>
                        <w:r>
                          <w:rPr>
                            <w:color w:val="231F20"/>
                            <w:w w:val="105%"/>
                          </w:rPr>
                          <w:t>ease.</w:t>
                        </w:r>
                        <w:r>
                          <w:rPr>
                            <w:color w:val="231F20"/>
                            <w:spacing w:val="25"/>
                            <w:w w:val="105%"/>
                          </w:rPr>
                          <w:t xml:space="preserve"> </w:t>
                        </w:r>
                        <w:r>
                          <w:rPr>
                            <w:color w:val="231F20"/>
                            <w:w w:val="105%"/>
                          </w:rPr>
                          <w:t>Our</w:t>
                        </w:r>
                        <w:r>
                          <w:rPr>
                            <w:color w:val="231F20"/>
                            <w:spacing w:val="-11"/>
                            <w:w w:val="105%"/>
                          </w:rPr>
                          <w:t xml:space="preserve"> </w:t>
                        </w:r>
                        <w:r>
                          <w:rPr>
                            <w:color w:val="231F20"/>
                            <w:w w:val="105%"/>
                          </w:rPr>
                          <w:t>fears</w:t>
                        </w:r>
                        <w:r>
                          <w:rPr>
                            <w:color w:val="231F20"/>
                            <w:spacing w:val="-11"/>
                            <w:w w:val="105%"/>
                          </w:rPr>
                          <w:t xml:space="preserve"> </w:t>
                        </w:r>
                        <w:r>
                          <w:rPr>
                            <w:color w:val="231F20"/>
                            <w:w w:val="105%"/>
                          </w:rPr>
                          <w:t>fall</w:t>
                        </w:r>
                        <w:r>
                          <w:rPr>
                            <w:color w:val="231F20"/>
                            <w:spacing w:val="-11"/>
                            <w:w w:val="105%"/>
                          </w:rPr>
                          <w:t xml:space="preserve"> </w:t>
                        </w:r>
                        <w:r>
                          <w:rPr>
                            <w:color w:val="231F20"/>
                            <w:w w:val="105%"/>
                          </w:rPr>
                          <w:t>from</w:t>
                        </w:r>
                        <w:r>
                          <w:rPr>
                            <w:color w:val="231F20"/>
                            <w:spacing w:val="-11"/>
                            <w:w w:val="105%"/>
                          </w:rPr>
                          <w:t xml:space="preserve"> </w:t>
                        </w:r>
                        <w:r>
                          <w:rPr>
                            <w:color w:val="231F20"/>
                            <w:w w:val="105%"/>
                          </w:rPr>
                          <w:t>us. We</w:t>
                        </w:r>
                        <w:r>
                          <w:rPr>
                            <w:color w:val="231F20"/>
                            <w:spacing w:val="-8"/>
                            <w:w w:val="105%"/>
                          </w:rPr>
                          <w:t xml:space="preserve"> </w:t>
                        </w:r>
                        <w:r>
                          <w:rPr>
                            <w:color w:val="231F20"/>
                            <w:w w:val="105%"/>
                          </w:rPr>
                          <w:t>begin</w:t>
                        </w:r>
                        <w:r>
                          <w:rPr>
                            <w:color w:val="231F20"/>
                            <w:spacing w:val="-8"/>
                            <w:w w:val="105%"/>
                          </w:rPr>
                          <w:t xml:space="preserve"> </w:t>
                        </w:r>
                        <w:r>
                          <w:rPr>
                            <w:color w:val="231F20"/>
                            <w:w w:val="105%"/>
                          </w:rPr>
                          <w:t>to</w:t>
                        </w:r>
                        <w:r>
                          <w:rPr>
                            <w:color w:val="231F20"/>
                            <w:spacing w:val="-8"/>
                            <w:w w:val="105%"/>
                          </w:rPr>
                          <w:t xml:space="preserve"> </w:t>
                        </w:r>
                        <w:r>
                          <w:rPr>
                            <w:color w:val="231F20"/>
                            <w:w w:val="105%"/>
                          </w:rPr>
                          <w:t>feel</w:t>
                        </w:r>
                        <w:r>
                          <w:rPr>
                            <w:color w:val="231F20"/>
                            <w:spacing w:val="-8"/>
                            <w:w w:val="105%"/>
                          </w:rPr>
                          <w:t xml:space="preserve"> </w:t>
                        </w:r>
                        <w:r>
                          <w:rPr>
                            <w:color w:val="231F20"/>
                            <w:w w:val="105%"/>
                          </w:rPr>
                          <w:t>the</w:t>
                        </w:r>
                        <w:r>
                          <w:rPr>
                            <w:color w:val="231F20"/>
                            <w:spacing w:val="-8"/>
                            <w:w w:val="105%"/>
                          </w:rPr>
                          <w:t xml:space="preserve"> </w:t>
                        </w:r>
                        <w:r>
                          <w:rPr>
                            <w:color w:val="231F20"/>
                            <w:w w:val="105%"/>
                          </w:rPr>
                          <w:t>nearness</w:t>
                        </w:r>
                        <w:r>
                          <w:rPr>
                            <w:color w:val="231F20"/>
                            <w:spacing w:val="-8"/>
                            <w:w w:val="105%"/>
                          </w:rPr>
                          <w:t xml:space="preserve"> </w:t>
                        </w:r>
                        <w:r>
                          <w:rPr>
                            <w:color w:val="231F20"/>
                            <w:w w:val="105%"/>
                          </w:rPr>
                          <w:t>of</w:t>
                        </w:r>
                        <w:r>
                          <w:rPr>
                            <w:color w:val="231F20"/>
                            <w:spacing w:val="-8"/>
                            <w:w w:val="105%"/>
                          </w:rPr>
                          <w:t xml:space="preserve"> </w:t>
                        </w:r>
                        <w:r>
                          <w:rPr>
                            <w:color w:val="231F20"/>
                            <w:w w:val="105%"/>
                          </w:rPr>
                          <w:t>our</w:t>
                        </w:r>
                        <w:r>
                          <w:rPr>
                            <w:color w:val="231F20"/>
                            <w:spacing w:val="-8"/>
                            <w:w w:val="105%"/>
                          </w:rPr>
                          <w:t xml:space="preserve"> </w:t>
                        </w:r>
                        <w:r>
                          <w:rPr>
                            <w:color w:val="231F20"/>
                            <w:w w:val="105%"/>
                          </w:rPr>
                          <w:t>Creator.</w:t>
                        </w:r>
                        <w:r>
                          <w:rPr>
                            <w:color w:val="231F20"/>
                            <w:spacing w:val="31"/>
                            <w:w w:val="105%"/>
                          </w:rPr>
                          <w:t xml:space="preserve"> </w:t>
                        </w:r>
                        <w:r>
                          <w:rPr>
                            <w:color w:val="231F20"/>
                            <w:w w:val="105%"/>
                          </w:rPr>
                          <w:t>We</w:t>
                        </w:r>
                        <w:r>
                          <w:rPr>
                            <w:color w:val="231F20"/>
                            <w:spacing w:val="-8"/>
                            <w:w w:val="105%"/>
                          </w:rPr>
                          <w:t xml:space="preserve"> </w:t>
                        </w:r>
                        <w:r>
                          <w:rPr>
                            <w:color w:val="231F20"/>
                            <w:w w:val="105%"/>
                          </w:rPr>
                          <w:t>may have</w:t>
                        </w:r>
                        <w:r>
                          <w:rPr>
                            <w:color w:val="231F20"/>
                            <w:spacing w:val="-6"/>
                            <w:w w:val="105%"/>
                          </w:rPr>
                          <w:t xml:space="preserve"> </w:t>
                        </w:r>
                        <w:r>
                          <w:rPr>
                            <w:color w:val="231F20"/>
                            <w:w w:val="105%"/>
                          </w:rPr>
                          <w:t>had</w:t>
                        </w:r>
                        <w:r>
                          <w:rPr>
                            <w:color w:val="231F20"/>
                            <w:spacing w:val="-6"/>
                            <w:w w:val="105%"/>
                          </w:rPr>
                          <w:t xml:space="preserve"> </w:t>
                        </w:r>
                        <w:r>
                          <w:rPr>
                            <w:color w:val="231F20"/>
                            <w:w w:val="105%"/>
                          </w:rPr>
                          <w:t>certain</w:t>
                        </w:r>
                        <w:r>
                          <w:rPr>
                            <w:color w:val="231F20"/>
                            <w:spacing w:val="-6"/>
                            <w:w w:val="105%"/>
                          </w:rPr>
                          <w:t xml:space="preserve"> </w:t>
                        </w:r>
                        <w:r>
                          <w:rPr>
                            <w:color w:val="231F20"/>
                            <w:w w:val="105%"/>
                          </w:rPr>
                          <w:t>spiritual</w:t>
                        </w:r>
                        <w:r>
                          <w:rPr>
                            <w:color w:val="231F20"/>
                            <w:spacing w:val="-6"/>
                            <w:w w:val="105%"/>
                          </w:rPr>
                          <w:t xml:space="preserve"> </w:t>
                        </w:r>
                        <w:r>
                          <w:rPr>
                            <w:color w:val="231F20"/>
                            <w:w w:val="105%"/>
                          </w:rPr>
                          <w:t>beliefs,</w:t>
                        </w:r>
                        <w:r>
                          <w:rPr>
                            <w:color w:val="231F20"/>
                            <w:spacing w:val="-6"/>
                            <w:w w:val="105%"/>
                          </w:rPr>
                          <w:t xml:space="preserve"> </w:t>
                        </w:r>
                        <w:r>
                          <w:rPr>
                            <w:color w:val="231F20"/>
                            <w:w w:val="105%"/>
                          </w:rPr>
                          <w:t>but</w:t>
                        </w:r>
                        <w:r>
                          <w:rPr>
                            <w:color w:val="231F20"/>
                            <w:spacing w:val="-6"/>
                            <w:w w:val="105%"/>
                          </w:rPr>
                          <w:t xml:space="preserve"> </w:t>
                        </w:r>
                        <w:r>
                          <w:rPr>
                            <w:color w:val="231F20"/>
                            <w:w w:val="105%"/>
                          </w:rPr>
                          <w:t>now</w:t>
                        </w:r>
                        <w:r>
                          <w:rPr>
                            <w:color w:val="231F20"/>
                            <w:spacing w:val="-6"/>
                            <w:w w:val="105%"/>
                          </w:rPr>
                          <w:t xml:space="preserve"> </w:t>
                        </w:r>
                        <w:r>
                          <w:rPr>
                            <w:color w:val="231F20"/>
                            <w:w w:val="105%"/>
                          </w:rPr>
                          <w:t>we</w:t>
                        </w:r>
                        <w:r>
                          <w:rPr>
                            <w:color w:val="231F20"/>
                            <w:spacing w:val="-6"/>
                            <w:w w:val="105%"/>
                          </w:rPr>
                          <w:t xml:space="preserve"> </w:t>
                        </w:r>
                        <w:r>
                          <w:rPr>
                            <w:color w:val="231F20"/>
                            <w:w w:val="105%"/>
                          </w:rPr>
                          <w:t>begin</w:t>
                        </w:r>
                        <w:r>
                          <w:rPr>
                            <w:color w:val="231F20"/>
                            <w:spacing w:val="-6"/>
                            <w:w w:val="105%"/>
                          </w:rPr>
                          <w:t xml:space="preserve"> </w:t>
                        </w:r>
                        <w:r>
                          <w:rPr>
                            <w:color w:val="231F20"/>
                            <w:w w:val="105%"/>
                          </w:rPr>
                          <w:t>to have</w:t>
                        </w:r>
                        <w:r>
                          <w:rPr>
                            <w:color w:val="231F20"/>
                            <w:spacing w:val="-5"/>
                            <w:w w:val="105%"/>
                          </w:rPr>
                          <w:t xml:space="preserve"> </w:t>
                        </w:r>
                        <w:r>
                          <w:rPr>
                            <w:color w:val="231F20"/>
                            <w:w w:val="105%"/>
                          </w:rPr>
                          <w:t>a</w:t>
                        </w:r>
                        <w:r>
                          <w:rPr>
                            <w:color w:val="231F20"/>
                            <w:spacing w:val="-5"/>
                            <w:w w:val="105%"/>
                          </w:rPr>
                          <w:t xml:space="preserve"> </w:t>
                        </w:r>
                        <w:r>
                          <w:rPr>
                            <w:color w:val="231F20"/>
                            <w:w w:val="105%"/>
                          </w:rPr>
                          <w:t>spiritual</w:t>
                        </w:r>
                        <w:r>
                          <w:rPr>
                            <w:color w:val="231F20"/>
                            <w:spacing w:val="-5"/>
                            <w:w w:val="105%"/>
                          </w:rPr>
                          <w:t xml:space="preserve"> </w:t>
                        </w:r>
                        <w:r>
                          <w:rPr>
                            <w:color w:val="231F20"/>
                            <w:w w:val="105%"/>
                          </w:rPr>
                          <w:t>experience.</w:t>
                        </w:r>
                        <w:r>
                          <w:rPr>
                            <w:color w:val="231F20"/>
                            <w:spacing w:val="38"/>
                            <w:w w:val="105%"/>
                          </w:rPr>
                          <w:t xml:space="preserve"> </w:t>
                        </w:r>
                        <w:r>
                          <w:rPr>
                            <w:color w:val="231F20"/>
                            <w:w w:val="105%"/>
                          </w:rPr>
                          <w:t>The</w:t>
                        </w:r>
                        <w:r>
                          <w:rPr>
                            <w:color w:val="231F20"/>
                            <w:spacing w:val="-5"/>
                            <w:w w:val="105%"/>
                          </w:rPr>
                          <w:t xml:space="preserve"> </w:t>
                        </w:r>
                        <w:r>
                          <w:rPr>
                            <w:color w:val="231F20"/>
                            <w:w w:val="105%"/>
                          </w:rPr>
                          <w:t>feeling</w:t>
                        </w:r>
                        <w:r>
                          <w:rPr>
                            <w:color w:val="231F20"/>
                            <w:spacing w:val="-5"/>
                            <w:w w:val="105%"/>
                          </w:rPr>
                          <w:t xml:space="preserve"> </w:t>
                        </w:r>
                        <w:r>
                          <w:rPr>
                            <w:color w:val="231F20"/>
                            <w:w w:val="105%"/>
                          </w:rPr>
                          <w:t>that</w:t>
                        </w:r>
                        <w:r>
                          <w:rPr>
                            <w:color w:val="231F20"/>
                            <w:spacing w:val="-5"/>
                            <w:w w:val="105%"/>
                          </w:rPr>
                          <w:t xml:space="preserve"> </w:t>
                        </w:r>
                        <w:r>
                          <w:rPr>
                            <w:color w:val="231F20"/>
                            <w:w w:val="105%"/>
                          </w:rPr>
                          <w:t>the</w:t>
                        </w:r>
                        <w:r>
                          <w:rPr>
                            <w:color w:val="231F20"/>
                            <w:spacing w:val="-5"/>
                            <w:w w:val="105%"/>
                          </w:rPr>
                          <w:t xml:space="preserve"> </w:t>
                        </w:r>
                        <w:r>
                          <w:rPr>
                            <w:color w:val="231F20"/>
                            <w:w w:val="105%"/>
                          </w:rPr>
                          <w:t>drink problem</w:t>
                        </w:r>
                        <w:r>
                          <w:rPr>
                            <w:color w:val="231F20"/>
                            <w:spacing w:val="-12"/>
                            <w:w w:val="105%"/>
                          </w:rPr>
                          <w:t xml:space="preserve"> </w:t>
                        </w:r>
                        <w:r>
                          <w:rPr>
                            <w:color w:val="231F20"/>
                            <w:w w:val="105%"/>
                          </w:rPr>
                          <w:t>has</w:t>
                        </w:r>
                        <w:r>
                          <w:rPr>
                            <w:color w:val="231F20"/>
                            <w:spacing w:val="-12"/>
                            <w:w w:val="105%"/>
                          </w:rPr>
                          <w:t xml:space="preserve"> </w:t>
                        </w:r>
                        <w:r>
                          <w:rPr>
                            <w:color w:val="231F20"/>
                            <w:w w:val="105%"/>
                          </w:rPr>
                          <w:t>disappeared</w:t>
                        </w:r>
                        <w:r>
                          <w:rPr>
                            <w:color w:val="231F20"/>
                            <w:spacing w:val="-12"/>
                            <w:w w:val="105%"/>
                          </w:rPr>
                          <w:t xml:space="preserve"> </w:t>
                        </w:r>
                        <w:r>
                          <w:rPr>
                            <w:color w:val="231F20"/>
                            <w:w w:val="105%"/>
                          </w:rPr>
                          <w:t>will</w:t>
                        </w:r>
                        <w:r>
                          <w:rPr>
                            <w:color w:val="231F20"/>
                            <w:spacing w:val="-12"/>
                            <w:w w:val="105%"/>
                          </w:rPr>
                          <w:t xml:space="preserve"> </w:t>
                        </w:r>
                        <w:r>
                          <w:rPr>
                            <w:color w:val="231F20"/>
                            <w:w w:val="105%"/>
                          </w:rPr>
                          <w:t>often</w:t>
                        </w:r>
                        <w:r>
                          <w:rPr>
                            <w:color w:val="231F20"/>
                            <w:spacing w:val="-12"/>
                            <w:w w:val="105%"/>
                          </w:rPr>
                          <w:t xml:space="preserve"> </w:t>
                        </w:r>
                        <w:r>
                          <w:rPr>
                            <w:color w:val="231F20"/>
                            <w:w w:val="105%"/>
                          </w:rPr>
                          <w:t>come</w:t>
                        </w:r>
                        <w:r>
                          <w:rPr>
                            <w:color w:val="231F20"/>
                            <w:spacing w:val="-11"/>
                            <w:w w:val="105%"/>
                          </w:rPr>
                          <w:t xml:space="preserve"> </w:t>
                        </w:r>
                        <w:r>
                          <w:rPr>
                            <w:color w:val="231F20"/>
                            <w:w w:val="105%"/>
                          </w:rPr>
                          <w:t>strongly.</w:t>
                        </w:r>
                        <w:r>
                          <w:rPr>
                            <w:color w:val="231F20"/>
                            <w:spacing w:val="-12"/>
                            <w:w w:val="105%"/>
                          </w:rPr>
                          <w:t xml:space="preserve"> </w:t>
                        </w:r>
                        <w:r>
                          <w:rPr>
                            <w:color w:val="231F20"/>
                            <w:w w:val="105%"/>
                          </w:rPr>
                          <w:t xml:space="preserve">We </w:t>
                        </w:r>
                        <w:r>
                          <w:rPr>
                            <w:color w:val="231F20"/>
                          </w:rPr>
                          <w:t>feel</w:t>
                        </w:r>
                        <w:r>
                          <w:rPr>
                            <w:color w:val="231F20"/>
                            <w:spacing w:val="-7"/>
                          </w:rPr>
                          <w:t xml:space="preserve"> </w:t>
                        </w:r>
                        <w:r>
                          <w:rPr>
                            <w:color w:val="231F20"/>
                          </w:rPr>
                          <w:t>we</w:t>
                        </w:r>
                        <w:r>
                          <w:rPr>
                            <w:color w:val="231F20"/>
                            <w:spacing w:val="-7"/>
                          </w:rPr>
                          <w:t xml:space="preserve"> </w:t>
                        </w:r>
                        <w:r>
                          <w:rPr>
                            <w:color w:val="231F20"/>
                          </w:rPr>
                          <w:t>are</w:t>
                        </w:r>
                        <w:r>
                          <w:rPr>
                            <w:color w:val="231F20"/>
                            <w:spacing w:val="-7"/>
                          </w:rPr>
                          <w:t xml:space="preserve"> </w:t>
                        </w:r>
                        <w:r>
                          <w:rPr>
                            <w:color w:val="231F20"/>
                          </w:rPr>
                          <w:t>on</w:t>
                        </w:r>
                        <w:r>
                          <w:rPr>
                            <w:color w:val="231F20"/>
                            <w:spacing w:val="-7"/>
                          </w:rPr>
                          <w:t xml:space="preserve"> </w:t>
                        </w:r>
                        <w:r>
                          <w:rPr>
                            <w:color w:val="231F20"/>
                          </w:rPr>
                          <w:t>the</w:t>
                        </w:r>
                        <w:r>
                          <w:rPr>
                            <w:color w:val="231F20"/>
                            <w:spacing w:val="-7"/>
                          </w:rPr>
                          <w:t xml:space="preserve"> </w:t>
                        </w:r>
                        <w:r>
                          <w:rPr>
                            <w:color w:val="231F20"/>
                          </w:rPr>
                          <w:t>Broad</w:t>
                        </w:r>
                        <w:r>
                          <w:rPr>
                            <w:color w:val="231F20"/>
                            <w:spacing w:val="-7"/>
                          </w:rPr>
                          <w:t xml:space="preserve"> </w:t>
                        </w:r>
                        <w:r>
                          <w:rPr>
                            <w:color w:val="231F20"/>
                          </w:rPr>
                          <w:t>Highway,</w:t>
                        </w:r>
                        <w:r>
                          <w:rPr>
                            <w:color w:val="231F20"/>
                            <w:spacing w:val="-7"/>
                          </w:rPr>
                          <w:t xml:space="preserve"> </w:t>
                        </w:r>
                        <w:r>
                          <w:rPr>
                            <w:color w:val="231F20"/>
                          </w:rPr>
                          <w:t>walking</w:t>
                        </w:r>
                        <w:r>
                          <w:rPr>
                            <w:color w:val="231F20"/>
                            <w:spacing w:val="-7"/>
                          </w:rPr>
                          <w:t xml:space="preserve"> </w:t>
                        </w:r>
                        <w:r>
                          <w:rPr>
                            <w:color w:val="231F20"/>
                          </w:rPr>
                          <w:t>hand</w:t>
                        </w:r>
                        <w:r>
                          <w:rPr>
                            <w:color w:val="231F20"/>
                            <w:spacing w:val="-7"/>
                          </w:rPr>
                          <w:t xml:space="preserve"> </w:t>
                        </w:r>
                        <w:r>
                          <w:rPr>
                            <w:color w:val="231F20"/>
                          </w:rPr>
                          <w:t>in</w:t>
                        </w:r>
                        <w:r>
                          <w:rPr>
                            <w:color w:val="231F20"/>
                            <w:spacing w:val="-7"/>
                          </w:rPr>
                          <w:t xml:space="preserve"> </w:t>
                        </w:r>
                        <w:r>
                          <w:rPr>
                            <w:color w:val="231F20"/>
                          </w:rPr>
                          <w:t xml:space="preserve">hand </w:t>
                        </w:r>
                        <w:r>
                          <w:rPr>
                            <w:color w:val="231F20"/>
                            <w:w w:val="105%"/>
                          </w:rPr>
                          <w:t>with the Spirit of the Universe.</w:t>
                        </w:r>
                      </w:p>
                      <w:p w14:paraId="62EED291" w14:textId="77777777" w:rsidR="00000000" w:rsidRDefault="00000000">
                        <w:pPr>
                          <w:pStyle w:val="BodyText"/>
                          <w:kinsoku w:val="0"/>
                          <w:overflowPunct w:val="0"/>
                          <w:spacing w:line="12.95pt" w:lineRule="auto"/>
                          <w:rPr>
                            <w:color w:val="231F20"/>
                            <w:w w:val="105%"/>
                          </w:rPr>
                        </w:pPr>
                        <w:r>
                          <w:rPr>
                            <w:color w:val="231F20"/>
                          </w:rPr>
                          <w:t>Returning</w:t>
                        </w:r>
                        <w:r>
                          <w:rPr>
                            <w:color w:val="231F20"/>
                            <w:spacing w:val="-3"/>
                          </w:rPr>
                          <w:t xml:space="preserve"> </w:t>
                        </w:r>
                        <w:r>
                          <w:rPr>
                            <w:color w:val="231F20"/>
                          </w:rPr>
                          <w:t>home</w:t>
                        </w:r>
                        <w:r>
                          <w:rPr>
                            <w:color w:val="231F20"/>
                            <w:spacing w:val="-3"/>
                          </w:rPr>
                          <w:t xml:space="preserve"> </w:t>
                        </w:r>
                        <w:r>
                          <w:rPr>
                            <w:color w:val="231F20"/>
                          </w:rPr>
                          <w:t>we</w:t>
                        </w:r>
                        <w:r>
                          <w:rPr>
                            <w:color w:val="231F20"/>
                            <w:spacing w:val="-3"/>
                          </w:rPr>
                          <w:t xml:space="preserve"> </w:t>
                        </w:r>
                        <w:r>
                          <w:rPr>
                            <w:color w:val="231F20"/>
                          </w:rPr>
                          <w:t>find</w:t>
                        </w:r>
                        <w:r>
                          <w:rPr>
                            <w:color w:val="231F20"/>
                            <w:spacing w:val="-3"/>
                          </w:rPr>
                          <w:t xml:space="preserve"> </w:t>
                        </w:r>
                        <w:r>
                          <w:rPr>
                            <w:color w:val="231F20"/>
                          </w:rPr>
                          <w:t>a</w:t>
                        </w:r>
                        <w:r>
                          <w:rPr>
                            <w:color w:val="231F20"/>
                            <w:spacing w:val="-3"/>
                          </w:rPr>
                          <w:t xml:space="preserve"> </w:t>
                        </w:r>
                        <w:r>
                          <w:rPr>
                            <w:color w:val="231F20"/>
                          </w:rPr>
                          <w:t>place</w:t>
                        </w:r>
                        <w:r>
                          <w:rPr>
                            <w:color w:val="231F20"/>
                            <w:spacing w:val="-3"/>
                          </w:rPr>
                          <w:t xml:space="preserve"> </w:t>
                        </w:r>
                        <w:r>
                          <w:rPr>
                            <w:color w:val="231F20"/>
                          </w:rPr>
                          <w:t>where</w:t>
                        </w:r>
                        <w:r>
                          <w:rPr>
                            <w:color w:val="231F20"/>
                            <w:spacing w:val="-3"/>
                          </w:rPr>
                          <w:t xml:space="preserve"> </w:t>
                        </w:r>
                        <w:r>
                          <w:rPr>
                            <w:color w:val="231F20"/>
                          </w:rPr>
                          <w:t>we</w:t>
                        </w:r>
                        <w:r>
                          <w:rPr>
                            <w:color w:val="231F20"/>
                            <w:spacing w:val="-3"/>
                          </w:rPr>
                          <w:t xml:space="preserve"> </w:t>
                        </w:r>
                        <w:r>
                          <w:rPr>
                            <w:color w:val="231F20"/>
                          </w:rPr>
                          <w:t>can</w:t>
                        </w:r>
                        <w:r>
                          <w:rPr>
                            <w:color w:val="231F20"/>
                            <w:spacing w:val="-3"/>
                          </w:rPr>
                          <w:t xml:space="preserve"> </w:t>
                        </w:r>
                        <w:r>
                          <w:rPr>
                            <w:color w:val="231F20"/>
                          </w:rPr>
                          <w:t>be</w:t>
                        </w:r>
                        <w:r>
                          <w:rPr>
                            <w:color w:val="231F20"/>
                            <w:spacing w:val="-3"/>
                          </w:rPr>
                          <w:t xml:space="preserve"> </w:t>
                        </w:r>
                        <w:r>
                          <w:rPr>
                            <w:color w:val="231F20"/>
                          </w:rPr>
                          <w:t>quiet for</w:t>
                        </w:r>
                        <w:r>
                          <w:rPr>
                            <w:color w:val="231F20"/>
                            <w:spacing w:val="-6"/>
                          </w:rPr>
                          <w:t xml:space="preserve"> </w:t>
                        </w:r>
                        <w:r>
                          <w:rPr>
                            <w:color w:val="231F20"/>
                          </w:rPr>
                          <w:t>an</w:t>
                        </w:r>
                        <w:r>
                          <w:rPr>
                            <w:color w:val="231F20"/>
                            <w:spacing w:val="-6"/>
                          </w:rPr>
                          <w:t xml:space="preserve"> </w:t>
                        </w:r>
                        <w:r>
                          <w:rPr>
                            <w:color w:val="231F20"/>
                          </w:rPr>
                          <w:t>hour,</w:t>
                        </w:r>
                        <w:r>
                          <w:rPr>
                            <w:color w:val="231F20"/>
                            <w:spacing w:val="-6"/>
                          </w:rPr>
                          <w:t xml:space="preserve"> </w:t>
                        </w:r>
                        <w:r>
                          <w:rPr>
                            <w:color w:val="231F20"/>
                          </w:rPr>
                          <w:t>carefully</w:t>
                        </w:r>
                        <w:r>
                          <w:rPr>
                            <w:color w:val="231F20"/>
                            <w:spacing w:val="-6"/>
                          </w:rPr>
                          <w:t xml:space="preserve"> </w:t>
                        </w:r>
                        <w:r>
                          <w:rPr>
                            <w:color w:val="231F20"/>
                          </w:rPr>
                          <w:t>reviewing</w:t>
                        </w:r>
                        <w:r>
                          <w:rPr>
                            <w:color w:val="231F20"/>
                            <w:spacing w:val="-6"/>
                          </w:rPr>
                          <w:t xml:space="preserve"> </w:t>
                        </w:r>
                        <w:r>
                          <w:rPr>
                            <w:color w:val="231F20"/>
                          </w:rPr>
                          <w:t>what</w:t>
                        </w:r>
                        <w:r>
                          <w:rPr>
                            <w:color w:val="231F20"/>
                            <w:spacing w:val="-6"/>
                          </w:rPr>
                          <w:t xml:space="preserve"> </w:t>
                        </w:r>
                        <w:r>
                          <w:rPr>
                            <w:color w:val="231F20"/>
                          </w:rPr>
                          <w:t>we</w:t>
                        </w:r>
                        <w:r>
                          <w:rPr>
                            <w:color w:val="231F20"/>
                            <w:spacing w:val="-6"/>
                          </w:rPr>
                          <w:t xml:space="preserve"> </w:t>
                        </w:r>
                        <w:r>
                          <w:rPr>
                            <w:color w:val="231F20"/>
                          </w:rPr>
                          <w:t>have</w:t>
                        </w:r>
                        <w:r>
                          <w:rPr>
                            <w:color w:val="231F20"/>
                            <w:spacing w:val="-6"/>
                          </w:rPr>
                          <w:t xml:space="preserve"> </w:t>
                        </w:r>
                        <w:r>
                          <w:rPr>
                            <w:color w:val="231F20"/>
                          </w:rPr>
                          <w:t>done.</w:t>
                        </w:r>
                        <w:r>
                          <w:rPr>
                            <w:color w:val="231F20"/>
                            <w:spacing w:val="23"/>
                          </w:rPr>
                          <w:t xml:space="preserve"> </w:t>
                        </w:r>
                        <w:r>
                          <w:rPr>
                            <w:color w:val="231F20"/>
                          </w:rPr>
                          <w:t xml:space="preserve">We </w:t>
                        </w:r>
                        <w:r>
                          <w:rPr>
                            <w:color w:val="231F20"/>
                            <w:w w:val="105%"/>
                          </w:rPr>
                          <w:t>thank</w:t>
                        </w:r>
                        <w:r>
                          <w:rPr>
                            <w:color w:val="231F20"/>
                            <w:spacing w:val="-2"/>
                            <w:w w:val="105%"/>
                          </w:rPr>
                          <w:t xml:space="preserve"> </w:t>
                        </w:r>
                        <w:r>
                          <w:rPr>
                            <w:color w:val="231F20"/>
                            <w:w w:val="105%"/>
                          </w:rPr>
                          <w:t>God</w:t>
                        </w:r>
                        <w:r>
                          <w:rPr>
                            <w:color w:val="231F20"/>
                            <w:spacing w:val="-2"/>
                            <w:w w:val="105%"/>
                          </w:rPr>
                          <w:t xml:space="preserve"> </w:t>
                        </w:r>
                        <w:r>
                          <w:rPr>
                            <w:color w:val="231F20"/>
                            <w:w w:val="105%"/>
                          </w:rPr>
                          <w:t>from</w:t>
                        </w:r>
                        <w:r>
                          <w:rPr>
                            <w:color w:val="231F20"/>
                            <w:spacing w:val="-2"/>
                            <w:w w:val="105%"/>
                          </w:rPr>
                          <w:t xml:space="preserve"> </w:t>
                        </w:r>
                        <w:r>
                          <w:rPr>
                            <w:color w:val="231F20"/>
                            <w:w w:val="105%"/>
                          </w:rPr>
                          <w:t>the</w:t>
                        </w:r>
                        <w:r>
                          <w:rPr>
                            <w:color w:val="231F20"/>
                            <w:spacing w:val="-2"/>
                            <w:w w:val="105%"/>
                          </w:rPr>
                          <w:t xml:space="preserve"> </w:t>
                        </w:r>
                        <w:r>
                          <w:rPr>
                            <w:color w:val="231F20"/>
                            <w:w w:val="105%"/>
                          </w:rPr>
                          <w:t>bottom</w:t>
                        </w:r>
                        <w:r>
                          <w:rPr>
                            <w:color w:val="231F20"/>
                            <w:spacing w:val="-2"/>
                            <w:w w:val="105%"/>
                          </w:rPr>
                          <w:t xml:space="preserve"> </w:t>
                        </w:r>
                        <w:r>
                          <w:rPr>
                            <w:color w:val="231F20"/>
                            <w:w w:val="105%"/>
                          </w:rPr>
                          <w:t>of</w:t>
                        </w:r>
                        <w:r>
                          <w:rPr>
                            <w:color w:val="231F20"/>
                            <w:spacing w:val="-2"/>
                            <w:w w:val="105%"/>
                          </w:rPr>
                          <w:t xml:space="preserve"> </w:t>
                        </w:r>
                        <w:r>
                          <w:rPr>
                            <w:color w:val="231F20"/>
                            <w:w w:val="105%"/>
                          </w:rPr>
                          <w:t>our</w:t>
                        </w:r>
                        <w:r>
                          <w:rPr>
                            <w:color w:val="231F20"/>
                            <w:spacing w:val="-2"/>
                            <w:w w:val="105%"/>
                          </w:rPr>
                          <w:t xml:space="preserve"> </w:t>
                        </w:r>
                        <w:r>
                          <w:rPr>
                            <w:color w:val="231F20"/>
                            <w:w w:val="105%"/>
                          </w:rPr>
                          <w:t>heart</w:t>
                        </w:r>
                        <w:r>
                          <w:rPr>
                            <w:color w:val="231F20"/>
                            <w:spacing w:val="-2"/>
                            <w:w w:val="105%"/>
                          </w:rPr>
                          <w:t xml:space="preserve"> </w:t>
                        </w:r>
                        <w:r>
                          <w:rPr>
                            <w:color w:val="231F20"/>
                            <w:w w:val="105%"/>
                          </w:rPr>
                          <w:t>that</w:t>
                        </w:r>
                        <w:r>
                          <w:rPr>
                            <w:color w:val="231F20"/>
                            <w:spacing w:val="-2"/>
                            <w:w w:val="105%"/>
                          </w:rPr>
                          <w:t xml:space="preserve"> </w:t>
                        </w:r>
                        <w:r>
                          <w:rPr>
                            <w:color w:val="231F20"/>
                            <w:w w:val="105%"/>
                          </w:rPr>
                          <w:t>we</w:t>
                        </w:r>
                        <w:r>
                          <w:rPr>
                            <w:color w:val="231F20"/>
                            <w:spacing w:val="-2"/>
                            <w:w w:val="105%"/>
                          </w:rPr>
                          <w:t xml:space="preserve"> </w:t>
                        </w:r>
                        <w:r>
                          <w:rPr>
                            <w:color w:val="231F20"/>
                            <w:w w:val="105%"/>
                          </w:rPr>
                          <w:t>know Him</w:t>
                        </w:r>
                        <w:r>
                          <w:rPr>
                            <w:color w:val="231F20"/>
                            <w:spacing w:val="-6"/>
                            <w:w w:val="105%"/>
                          </w:rPr>
                          <w:t xml:space="preserve"> </w:t>
                        </w:r>
                        <w:r>
                          <w:rPr>
                            <w:color w:val="231F20"/>
                            <w:w w:val="105%"/>
                          </w:rPr>
                          <w:t>better.</w:t>
                        </w:r>
                        <w:r>
                          <w:rPr>
                            <w:color w:val="231F20"/>
                            <w:spacing w:val="34"/>
                            <w:w w:val="105%"/>
                          </w:rPr>
                          <w:t xml:space="preserve"> </w:t>
                        </w:r>
                        <w:r>
                          <w:rPr>
                            <w:color w:val="231F20"/>
                            <w:w w:val="105%"/>
                          </w:rPr>
                          <w:t>Taking</w:t>
                        </w:r>
                        <w:r>
                          <w:rPr>
                            <w:color w:val="231F20"/>
                            <w:spacing w:val="-6"/>
                            <w:w w:val="105%"/>
                          </w:rPr>
                          <w:t xml:space="preserve"> </w:t>
                        </w:r>
                        <w:r>
                          <w:rPr>
                            <w:color w:val="231F20"/>
                            <w:w w:val="105%"/>
                          </w:rPr>
                          <w:t>this</w:t>
                        </w:r>
                        <w:r>
                          <w:rPr>
                            <w:color w:val="231F20"/>
                            <w:spacing w:val="-6"/>
                            <w:w w:val="105%"/>
                          </w:rPr>
                          <w:t xml:space="preserve"> </w:t>
                        </w:r>
                        <w:r>
                          <w:rPr>
                            <w:color w:val="231F20"/>
                            <w:w w:val="105%"/>
                          </w:rPr>
                          <w:t>book</w:t>
                        </w:r>
                        <w:r>
                          <w:rPr>
                            <w:color w:val="231F20"/>
                            <w:spacing w:val="-6"/>
                            <w:w w:val="105%"/>
                          </w:rPr>
                          <w:t xml:space="preserve"> </w:t>
                        </w:r>
                        <w:r>
                          <w:rPr>
                            <w:color w:val="231F20"/>
                            <w:w w:val="105%"/>
                          </w:rPr>
                          <w:t>down</w:t>
                        </w:r>
                        <w:r>
                          <w:rPr>
                            <w:color w:val="231F20"/>
                            <w:spacing w:val="-6"/>
                            <w:w w:val="105%"/>
                          </w:rPr>
                          <w:t xml:space="preserve"> </w:t>
                        </w:r>
                        <w:r>
                          <w:rPr>
                            <w:color w:val="231F20"/>
                            <w:w w:val="105%"/>
                          </w:rPr>
                          <w:t>from</w:t>
                        </w:r>
                        <w:r>
                          <w:rPr>
                            <w:color w:val="231F20"/>
                            <w:spacing w:val="-6"/>
                            <w:w w:val="105%"/>
                          </w:rPr>
                          <w:t xml:space="preserve"> </w:t>
                        </w:r>
                        <w:r>
                          <w:rPr>
                            <w:color w:val="231F20"/>
                            <w:w w:val="105%"/>
                          </w:rPr>
                          <w:t>our</w:t>
                        </w:r>
                        <w:r>
                          <w:rPr>
                            <w:color w:val="231F20"/>
                            <w:spacing w:val="-6"/>
                            <w:w w:val="105%"/>
                          </w:rPr>
                          <w:t xml:space="preserve"> </w:t>
                        </w:r>
                        <w:r>
                          <w:rPr>
                            <w:color w:val="231F20"/>
                            <w:w w:val="105%"/>
                          </w:rPr>
                          <w:t>shelf</w:t>
                        </w:r>
                        <w:r>
                          <w:rPr>
                            <w:color w:val="231F20"/>
                            <w:spacing w:val="-6"/>
                            <w:w w:val="105%"/>
                          </w:rPr>
                          <w:t xml:space="preserve"> </w:t>
                        </w:r>
                        <w:r>
                          <w:rPr>
                            <w:color w:val="231F20"/>
                            <w:w w:val="105%"/>
                          </w:rPr>
                          <w:t>we turn</w:t>
                        </w:r>
                        <w:r>
                          <w:rPr>
                            <w:color w:val="231F20"/>
                            <w:spacing w:val="-12"/>
                            <w:w w:val="105%"/>
                          </w:rPr>
                          <w:t xml:space="preserve"> </w:t>
                        </w:r>
                        <w:r>
                          <w:rPr>
                            <w:color w:val="231F20"/>
                            <w:w w:val="105%"/>
                          </w:rPr>
                          <w:t>to</w:t>
                        </w:r>
                        <w:r>
                          <w:rPr>
                            <w:color w:val="231F20"/>
                            <w:spacing w:val="-12"/>
                            <w:w w:val="105%"/>
                          </w:rPr>
                          <w:t xml:space="preserve"> </w:t>
                        </w:r>
                        <w:r>
                          <w:rPr>
                            <w:color w:val="231F20"/>
                            <w:w w:val="105%"/>
                          </w:rPr>
                          <w:t>the</w:t>
                        </w:r>
                        <w:r>
                          <w:rPr>
                            <w:color w:val="231F20"/>
                            <w:spacing w:val="-12"/>
                            <w:w w:val="105%"/>
                          </w:rPr>
                          <w:t xml:space="preserve"> </w:t>
                        </w:r>
                        <w:r>
                          <w:rPr>
                            <w:color w:val="231F20"/>
                            <w:w w:val="105%"/>
                          </w:rPr>
                          <w:t>page</w:t>
                        </w:r>
                        <w:r>
                          <w:rPr>
                            <w:color w:val="231F20"/>
                            <w:spacing w:val="-12"/>
                            <w:w w:val="105%"/>
                          </w:rPr>
                          <w:t xml:space="preserve"> </w:t>
                        </w:r>
                        <w:r>
                          <w:rPr>
                            <w:color w:val="231F20"/>
                            <w:w w:val="105%"/>
                          </w:rPr>
                          <w:t>which</w:t>
                        </w:r>
                        <w:r>
                          <w:rPr>
                            <w:color w:val="231F20"/>
                            <w:spacing w:val="-12"/>
                            <w:w w:val="105%"/>
                          </w:rPr>
                          <w:t xml:space="preserve"> </w:t>
                        </w:r>
                        <w:r>
                          <w:rPr>
                            <w:color w:val="231F20"/>
                            <w:w w:val="105%"/>
                          </w:rPr>
                          <w:t>contains</w:t>
                        </w:r>
                        <w:r>
                          <w:rPr>
                            <w:color w:val="231F20"/>
                            <w:spacing w:val="-11"/>
                            <w:w w:val="105%"/>
                          </w:rPr>
                          <w:t xml:space="preserve"> </w:t>
                        </w:r>
                        <w:r>
                          <w:rPr>
                            <w:color w:val="231F20"/>
                            <w:w w:val="105%"/>
                          </w:rPr>
                          <w:t>the</w:t>
                        </w:r>
                        <w:r>
                          <w:rPr>
                            <w:color w:val="231F20"/>
                            <w:spacing w:val="-12"/>
                            <w:w w:val="105%"/>
                          </w:rPr>
                          <w:t xml:space="preserve"> </w:t>
                        </w:r>
                        <w:r>
                          <w:rPr>
                            <w:color w:val="231F20"/>
                            <w:w w:val="105%"/>
                          </w:rPr>
                          <w:t>twelve</w:t>
                        </w:r>
                        <w:r>
                          <w:rPr>
                            <w:color w:val="231F20"/>
                            <w:spacing w:val="-12"/>
                            <w:w w:val="105%"/>
                          </w:rPr>
                          <w:t xml:space="preserve"> </w:t>
                        </w:r>
                        <w:r>
                          <w:rPr>
                            <w:color w:val="231F20"/>
                            <w:w w:val="105%"/>
                          </w:rPr>
                          <w:t>steps.</w:t>
                        </w:r>
                        <w:r>
                          <w:rPr>
                            <w:color w:val="231F20"/>
                            <w:spacing w:val="4"/>
                            <w:w w:val="105%"/>
                          </w:rPr>
                          <w:t xml:space="preserve"> </w:t>
                        </w:r>
                        <w:r>
                          <w:rPr>
                            <w:color w:val="231F20"/>
                            <w:w w:val="105%"/>
                          </w:rPr>
                          <w:t>Care- fully</w:t>
                        </w:r>
                        <w:r>
                          <w:rPr>
                            <w:color w:val="231F20"/>
                            <w:spacing w:val="-7"/>
                            <w:w w:val="105%"/>
                          </w:rPr>
                          <w:t xml:space="preserve"> </w:t>
                        </w:r>
                        <w:r>
                          <w:rPr>
                            <w:color w:val="231F20"/>
                            <w:w w:val="105%"/>
                          </w:rPr>
                          <w:t>reading</w:t>
                        </w:r>
                        <w:r>
                          <w:rPr>
                            <w:color w:val="231F20"/>
                            <w:spacing w:val="-7"/>
                            <w:w w:val="105%"/>
                          </w:rPr>
                          <w:t xml:space="preserve"> </w:t>
                        </w:r>
                        <w:r>
                          <w:rPr>
                            <w:color w:val="231F20"/>
                            <w:w w:val="105%"/>
                          </w:rPr>
                          <w:t>the</w:t>
                        </w:r>
                        <w:r>
                          <w:rPr>
                            <w:color w:val="231F20"/>
                            <w:spacing w:val="-7"/>
                            <w:w w:val="105%"/>
                          </w:rPr>
                          <w:t xml:space="preserve"> </w:t>
                        </w:r>
                        <w:r>
                          <w:rPr>
                            <w:color w:val="231F20"/>
                            <w:w w:val="105%"/>
                          </w:rPr>
                          <w:t>first</w:t>
                        </w:r>
                        <w:r>
                          <w:rPr>
                            <w:color w:val="231F20"/>
                            <w:spacing w:val="-7"/>
                            <w:w w:val="105%"/>
                          </w:rPr>
                          <w:t xml:space="preserve"> </w:t>
                        </w:r>
                        <w:r>
                          <w:rPr>
                            <w:color w:val="231F20"/>
                            <w:w w:val="105%"/>
                          </w:rPr>
                          <w:t>five</w:t>
                        </w:r>
                        <w:r>
                          <w:rPr>
                            <w:color w:val="231F20"/>
                            <w:spacing w:val="-7"/>
                            <w:w w:val="105%"/>
                          </w:rPr>
                          <w:t xml:space="preserve"> </w:t>
                        </w:r>
                        <w:r>
                          <w:rPr>
                            <w:color w:val="231F20"/>
                            <w:w w:val="105%"/>
                          </w:rPr>
                          <w:t>proposals</w:t>
                        </w:r>
                        <w:r>
                          <w:rPr>
                            <w:color w:val="231F20"/>
                            <w:spacing w:val="-7"/>
                            <w:w w:val="105%"/>
                          </w:rPr>
                          <w:t xml:space="preserve"> </w:t>
                        </w:r>
                        <w:r>
                          <w:rPr>
                            <w:color w:val="231F20"/>
                            <w:w w:val="105%"/>
                          </w:rPr>
                          <w:t>we</w:t>
                        </w:r>
                        <w:r>
                          <w:rPr>
                            <w:color w:val="231F20"/>
                            <w:spacing w:val="-7"/>
                            <w:w w:val="105%"/>
                          </w:rPr>
                          <w:t xml:space="preserve"> </w:t>
                        </w:r>
                        <w:r>
                          <w:rPr>
                            <w:color w:val="231F20"/>
                            <w:w w:val="105%"/>
                          </w:rPr>
                          <w:t>ask</w:t>
                        </w:r>
                        <w:r>
                          <w:rPr>
                            <w:color w:val="231F20"/>
                            <w:spacing w:val="-7"/>
                            <w:w w:val="105%"/>
                          </w:rPr>
                          <w:t xml:space="preserve"> </w:t>
                        </w:r>
                        <w:r>
                          <w:rPr>
                            <w:color w:val="231F20"/>
                            <w:w w:val="105%"/>
                          </w:rPr>
                          <w:t>if</w:t>
                        </w:r>
                        <w:r>
                          <w:rPr>
                            <w:color w:val="231F20"/>
                            <w:spacing w:val="-7"/>
                            <w:w w:val="105%"/>
                          </w:rPr>
                          <w:t xml:space="preserve"> </w:t>
                        </w:r>
                        <w:r>
                          <w:rPr>
                            <w:color w:val="231F20"/>
                            <w:w w:val="105%"/>
                          </w:rPr>
                          <w:t>we</w:t>
                        </w:r>
                        <w:r>
                          <w:rPr>
                            <w:color w:val="231F20"/>
                            <w:spacing w:val="-7"/>
                            <w:w w:val="105%"/>
                          </w:rPr>
                          <w:t xml:space="preserve"> </w:t>
                        </w:r>
                        <w:r>
                          <w:rPr>
                            <w:color w:val="231F20"/>
                            <w:w w:val="105%"/>
                          </w:rPr>
                          <w:t>have omitted</w:t>
                        </w:r>
                        <w:r>
                          <w:rPr>
                            <w:color w:val="231F20"/>
                            <w:spacing w:val="-2"/>
                            <w:w w:val="105%"/>
                          </w:rPr>
                          <w:t xml:space="preserve"> </w:t>
                        </w:r>
                        <w:r>
                          <w:rPr>
                            <w:color w:val="231F20"/>
                            <w:w w:val="105%"/>
                          </w:rPr>
                          <w:t>anything,</w:t>
                        </w:r>
                        <w:r>
                          <w:rPr>
                            <w:color w:val="231F20"/>
                            <w:spacing w:val="-2"/>
                            <w:w w:val="105%"/>
                          </w:rPr>
                          <w:t xml:space="preserve"> </w:t>
                        </w:r>
                        <w:r>
                          <w:rPr>
                            <w:color w:val="231F20"/>
                            <w:w w:val="105%"/>
                          </w:rPr>
                          <w:t>for</w:t>
                        </w:r>
                        <w:r>
                          <w:rPr>
                            <w:color w:val="231F20"/>
                            <w:spacing w:val="-2"/>
                            <w:w w:val="105%"/>
                          </w:rPr>
                          <w:t xml:space="preserve"> </w:t>
                        </w:r>
                        <w:r>
                          <w:rPr>
                            <w:color w:val="231F20"/>
                            <w:w w:val="105%"/>
                          </w:rPr>
                          <w:t>we</w:t>
                        </w:r>
                        <w:r>
                          <w:rPr>
                            <w:color w:val="231F20"/>
                            <w:spacing w:val="-2"/>
                            <w:w w:val="105%"/>
                          </w:rPr>
                          <w:t xml:space="preserve"> </w:t>
                        </w:r>
                        <w:r>
                          <w:rPr>
                            <w:color w:val="231F20"/>
                            <w:w w:val="105%"/>
                          </w:rPr>
                          <w:t>are</w:t>
                        </w:r>
                        <w:r>
                          <w:rPr>
                            <w:color w:val="231F20"/>
                            <w:spacing w:val="-2"/>
                            <w:w w:val="105%"/>
                          </w:rPr>
                          <w:t xml:space="preserve"> </w:t>
                        </w:r>
                        <w:r>
                          <w:rPr>
                            <w:color w:val="231F20"/>
                            <w:w w:val="105%"/>
                          </w:rPr>
                          <w:t>building</w:t>
                        </w:r>
                        <w:r>
                          <w:rPr>
                            <w:color w:val="231F20"/>
                            <w:spacing w:val="-2"/>
                            <w:w w:val="105%"/>
                          </w:rPr>
                          <w:t xml:space="preserve"> </w:t>
                        </w:r>
                        <w:r>
                          <w:rPr>
                            <w:color w:val="231F20"/>
                            <w:w w:val="105%"/>
                          </w:rPr>
                          <w:t>an</w:t>
                        </w:r>
                        <w:r>
                          <w:rPr>
                            <w:color w:val="231F20"/>
                            <w:spacing w:val="-2"/>
                            <w:w w:val="105%"/>
                          </w:rPr>
                          <w:t xml:space="preserve"> </w:t>
                        </w:r>
                        <w:r>
                          <w:rPr>
                            <w:color w:val="231F20"/>
                            <w:w w:val="105%"/>
                          </w:rPr>
                          <w:t>arch</w:t>
                        </w:r>
                        <w:r>
                          <w:rPr>
                            <w:color w:val="231F20"/>
                            <w:spacing w:val="-2"/>
                            <w:w w:val="105%"/>
                          </w:rPr>
                          <w:t xml:space="preserve"> </w:t>
                        </w:r>
                        <w:r>
                          <w:rPr>
                            <w:color w:val="231F20"/>
                            <w:w w:val="105%"/>
                          </w:rPr>
                          <w:t xml:space="preserve">through </w:t>
                        </w:r>
                        <w:r>
                          <w:rPr>
                            <w:color w:val="231F20"/>
                          </w:rPr>
                          <w:t>which</w:t>
                        </w:r>
                        <w:r>
                          <w:rPr>
                            <w:color w:val="231F20"/>
                            <w:spacing w:val="-5"/>
                          </w:rPr>
                          <w:t xml:space="preserve"> </w:t>
                        </w:r>
                        <w:r>
                          <w:rPr>
                            <w:color w:val="231F20"/>
                          </w:rPr>
                          <w:t>we</w:t>
                        </w:r>
                        <w:r>
                          <w:rPr>
                            <w:color w:val="231F20"/>
                            <w:spacing w:val="-5"/>
                          </w:rPr>
                          <w:t xml:space="preserve"> </w:t>
                        </w:r>
                        <w:r>
                          <w:rPr>
                            <w:color w:val="231F20"/>
                          </w:rPr>
                          <w:t>shall</w:t>
                        </w:r>
                        <w:r>
                          <w:rPr>
                            <w:color w:val="231F20"/>
                            <w:spacing w:val="-5"/>
                          </w:rPr>
                          <w:t xml:space="preserve"> </w:t>
                        </w:r>
                        <w:r>
                          <w:rPr>
                            <w:color w:val="231F20"/>
                          </w:rPr>
                          <w:t>walk</w:t>
                        </w:r>
                        <w:r>
                          <w:rPr>
                            <w:color w:val="231F20"/>
                            <w:spacing w:val="-5"/>
                          </w:rPr>
                          <w:t xml:space="preserve"> </w:t>
                        </w:r>
                        <w:r>
                          <w:rPr>
                            <w:color w:val="231F20"/>
                          </w:rPr>
                          <w:t>a</w:t>
                        </w:r>
                        <w:r>
                          <w:rPr>
                            <w:color w:val="231F20"/>
                            <w:spacing w:val="-5"/>
                          </w:rPr>
                          <w:t xml:space="preserve"> </w:t>
                        </w:r>
                        <w:r>
                          <w:rPr>
                            <w:color w:val="231F20"/>
                          </w:rPr>
                          <w:t>free</w:t>
                        </w:r>
                        <w:r>
                          <w:rPr>
                            <w:color w:val="231F20"/>
                            <w:spacing w:val="-5"/>
                          </w:rPr>
                          <w:t xml:space="preserve"> </w:t>
                        </w:r>
                        <w:r>
                          <w:rPr>
                            <w:color w:val="231F20"/>
                          </w:rPr>
                          <w:t>man</w:t>
                        </w:r>
                        <w:r>
                          <w:rPr>
                            <w:color w:val="231F20"/>
                            <w:spacing w:val="-5"/>
                          </w:rPr>
                          <w:t xml:space="preserve"> </w:t>
                        </w:r>
                        <w:r>
                          <w:rPr>
                            <w:color w:val="231F20"/>
                          </w:rPr>
                          <w:t>at</w:t>
                        </w:r>
                        <w:r>
                          <w:rPr>
                            <w:color w:val="231F20"/>
                            <w:spacing w:val="-5"/>
                          </w:rPr>
                          <w:t xml:space="preserve"> </w:t>
                        </w:r>
                        <w:r>
                          <w:rPr>
                            <w:color w:val="231F20"/>
                          </w:rPr>
                          <w:t>last.</w:t>
                        </w:r>
                        <w:r>
                          <w:rPr>
                            <w:color w:val="231F20"/>
                            <w:spacing w:val="35"/>
                          </w:rPr>
                          <w:t xml:space="preserve"> </w:t>
                        </w:r>
                        <w:r>
                          <w:rPr>
                            <w:color w:val="231F20"/>
                          </w:rPr>
                          <w:t>Is</w:t>
                        </w:r>
                        <w:r>
                          <w:rPr>
                            <w:color w:val="231F20"/>
                            <w:spacing w:val="-5"/>
                          </w:rPr>
                          <w:t xml:space="preserve"> </w:t>
                        </w:r>
                        <w:r>
                          <w:rPr>
                            <w:color w:val="231F20"/>
                          </w:rPr>
                          <w:t>our</w:t>
                        </w:r>
                        <w:r>
                          <w:rPr>
                            <w:color w:val="231F20"/>
                            <w:spacing w:val="-5"/>
                          </w:rPr>
                          <w:t xml:space="preserve"> </w:t>
                        </w:r>
                        <w:r>
                          <w:rPr>
                            <w:color w:val="231F20"/>
                          </w:rPr>
                          <w:t>work</w:t>
                        </w:r>
                        <w:r>
                          <w:rPr>
                            <w:color w:val="231F20"/>
                            <w:spacing w:val="-5"/>
                          </w:rPr>
                          <w:t xml:space="preserve"> </w:t>
                        </w:r>
                        <w:r>
                          <w:rPr>
                            <w:color w:val="231F20"/>
                          </w:rPr>
                          <w:t xml:space="preserve">solid </w:t>
                        </w:r>
                        <w:r>
                          <w:rPr>
                            <w:color w:val="231F20"/>
                            <w:w w:val="105%"/>
                          </w:rPr>
                          <w:t>so far?</w:t>
                        </w:r>
                        <w:r>
                          <w:rPr>
                            <w:color w:val="231F20"/>
                            <w:spacing w:val="40"/>
                            <w:w w:val="105%"/>
                          </w:rPr>
                          <w:t xml:space="preserve"> </w:t>
                        </w:r>
                        <w:r>
                          <w:rPr>
                            <w:color w:val="231F20"/>
                            <w:w w:val="105%"/>
                          </w:rPr>
                          <w:t>Are the stones properly in place?</w:t>
                        </w:r>
                        <w:r>
                          <w:rPr>
                            <w:color w:val="231F20"/>
                            <w:spacing w:val="40"/>
                            <w:w w:val="105%"/>
                          </w:rPr>
                          <w:t xml:space="preserve"> </w:t>
                        </w:r>
                        <w:r>
                          <w:rPr>
                            <w:color w:val="231F20"/>
                            <w:w w:val="105%"/>
                          </w:rPr>
                          <w:t>Have we skimped</w:t>
                        </w:r>
                        <w:r>
                          <w:rPr>
                            <w:color w:val="231F20"/>
                            <w:spacing w:val="-7"/>
                            <w:w w:val="105%"/>
                          </w:rPr>
                          <w:t xml:space="preserve"> </w:t>
                        </w:r>
                        <w:r>
                          <w:rPr>
                            <w:color w:val="231F20"/>
                            <w:w w:val="105%"/>
                          </w:rPr>
                          <w:t>on</w:t>
                        </w:r>
                        <w:r>
                          <w:rPr>
                            <w:color w:val="231F20"/>
                            <w:spacing w:val="-7"/>
                            <w:w w:val="105%"/>
                          </w:rPr>
                          <w:t xml:space="preserve"> </w:t>
                        </w:r>
                        <w:r>
                          <w:rPr>
                            <w:color w:val="231F20"/>
                            <w:w w:val="105%"/>
                          </w:rPr>
                          <w:t>the</w:t>
                        </w:r>
                        <w:r>
                          <w:rPr>
                            <w:color w:val="231F20"/>
                            <w:spacing w:val="-7"/>
                            <w:w w:val="105%"/>
                          </w:rPr>
                          <w:t xml:space="preserve"> </w:t>
                        </w:r>
                        <w:r>
                          <w:rPr>
                            <w:color w:val="231F20"/>
                            <w:w w:val="105%"/>
                          </w:rPr>
                          <w:t>cement</w:t>
                        </w:r>
                        <w:r>
                          <w:rPr>
                            <w:color w:val="231F20"/>
                            <w:spacing w:val="-7"/>
                            <w:w w:val="105%"/>
                          </w:rPr>
                          <w:t xml:space="preserve"> </w:t>
                        </w:r>
                        <w:r>
                          <w:rPr>
                            <w:color w:val="231F20"/>
                            <w:w w:val="105%"/>
                          </w:rPr>
                          <w:t>put</w:t>
                        </w:r>
                        <w:r>
                          <w:rPr>
                            <w:color w:val="231F20"/>
                            <w:spacing w:val="-7"/>
                            <w:w w:val="105%"/>
                          </w:rPr>
                          <w:t xml:space="preserve"> </w:t>
                        </w:r>
                        <w:r>
                          <w:rPr>
                            <w:color w:val="231F20"/>
                            <w:w w:val="105%"/>
                          </w:rPr>
                          <w:t>into</w:t>
                        </w:r>
                        <w:r>
                          <w:rPr>
                            <w:color w:val="231F20"/>
                            <w:spacing w:val="-7"/>
                            <w:w w:val="105%"/>
                          </w:rPr>
                          <w:t xml:space="preserve"> </w:t>
                        </w:r>
                        <w:r>
                          <w:rPr>
                            <w:color w:val="231F20"/>
                            <w:w w:val="105%"/>
                          </w:rPr>
                          <w:t>the</w:t>
                        </w:r>
                        <w:r>
                          <w:rPr>
                            <w:color w:val="231F20"/>
                            <w:spacing w:val="-7"/>
                            <w:w w:val="105%"/>
                          </w:rPr>
                          <w:t xml:space="preserve"> </w:t>
                        </w:r>
                        <w:r>
                          <w:rPr>
                            <w:color w:val="231F20"/>
                            <w:w w:val="105%"/>
                          </w:rPr>
                          <w:t>foundation?</w:t>
                        </w:r>
                        <w:r>
                          <w:rPr>
                            <w:color w:val="231F20"/>
                            <w:spacing w:val="35"/>
                            <w:w w:val="105%"/>
                          </w:rPr>
                          <w:t xml:space="preserve"> </w:t>
                        </w:r>
                        <w:r>
                          <w:rPr>
                            <w:color w:val="231F20"/>
                            <w:w w:val="105%"/>
                          </w:rPr>
                          <w:t>Have we tried to make mortar without sand?</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4365650A" w14:textId="32729882"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1969536" behindDoc="1" locked="0" layoutInCell="0" allowOverlap="1" wp14:anchorId="3FD24815" wp14:editId="519DEBF9">
            <wp:simplePos x="0" y="0"/>
            <wp:positionH relativeFrom="page">
              <wp:posOffset>353060</wp:posOffset>
            </wp:positionH>
            <wp:positionV relativeFrom="page">
              <wp:posOffset>207645</wp:posOffset>
            </wp:positionV>
            <wp:extent cx="152400" cy="138430"/>
            <wp:effectExtent l="0" t="0" r="0" b="0"/>
            <wp:wrapNone/>
            <wp:docPr id="338" name="Text Box 306"/>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5240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47040ACE"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76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70560" behindDoc="1" locked="0" layoutInCell="0" allowOverlap="1" wp14:anchorId="012432C9" wp14:editId="522E0488">
            <wp:simplePos x="0" y="0"/>
            <wp:positionH relativeFrom="page">
              <wp:posOffset>994410</wp:posOffset>
            </wp:positionH>
            <wp:positionV relativeFrom="page">
              <wp:posOffset>207645</wp:posOffset>
            </wp:positionV>
            <wp:extent cx="1410970" cy="138430"/>
            <wp:effectExtent l="0" t="0" r="0" b="0"/>
            <wp:wrapNone/>
            <wp:docPr id="337" name="Text Box 307"/>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41097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292604B2"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ALCOHOLICS</w:t>
                        </w:r>
                        <w:r>
                          <w:rPr>
                            <w:color w:val="231F20"/>
                            <w:spacing w:val="53"/>
                            <w:sz w:val="16"/>
                            <w:szCs w:val="16"/>
                          </w:rPr>
                          <w:t xml:space="preserve"> </w:t>
                        </w:r>
                        <w:r>
                          <w:rPr>
                            <w:color w:val="231F20"/>
                            <w:spacing w:val="-2"/>
                            <w:sz w:val="16"/>
                            <w:szCs w:val="16"/>
                          </w:rPr>
                          <w:t>ANONYMOUS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71584" behindDoc="1" locked="0" layoutInCell="0" allowOverlap="1" wp14:anchorId="64BD04BC" wp14:editId="25F51B15">
            <wp:simplePos x="0" y="0"/>
            <wp:positionH relativeFrom="page">
              <wp:posOffset>353060</wp:posOffset>
            </wp:positionH>
            <wp:positionV relativeFrom="page">
              <wp:posOffset>377190</wp:posOffset>
            </wp:positionV>
            <wp:extent cx="2619375" cy="4424680"/>
            <wp:effectExtent l="0" t="0" r="0" b="0"/>
            <wp:wrapNone/>
            <wp:docPr id="336" name="Text Box 30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19375" cy="4424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30B754DA" w14:textId="77777777" w:rsidR="00000000" w:rsidRDefault="00000000">
                        <w:pPr>
                          <w:pStyle w:val="BodyText"/>
                          <w:kinsoku w:val="0"/>
                          <w:overflowPunct w:val="0"/>
                          <w:spacing w:before="0.85pt" w:line="12.95pt" w:lineRule="auto"/>
                          <w:ind w:end="1.10pt"/>
                          <w:jc w:val="end"/>
                          <w:rPr>
                            <w:color w:val="231F20"/>
                            <w:w w:val="105%"/>
                          </w:rPr>
                        </w:pPr>
                        <w:r>
                          <w:rPr>
                            <w:color w:val="231F20"/>
                          </w:rPr>
                          <w:t>If</w:t>
                        </w:r>
                        <w:r>
                          <w:rPr>
                            <w:color w:val="231F20"/>
                            <w:spacing w:val="-13"/>
                          </w:rPr>
                          <w:t xml:space="preserve"> </w:t>
                        </w:r>
                        <w:r>
                          <w:rPr>
                            <w:color w:val="231F20"/>
                          </w:rPr>
                          <w:t>we</w:t>
                        </w:r>
                        <w:r>
                          <w:rPr>
                            <w:color w:val="231F20"/>
                            <w:spacing w:val="-14"/>
                          </w:rPr>
                          <w:t xml:space="preserve"> </w:t>
                        </w:r>
                        <w:r>
                          <w:rPr>
                            <w:color w:val="231F20"/>
                          </w:rPr>
                          <w:t>can</w:t>
                        </w:r>
                        <w:r>
                          <w:rPr>
                            <w:color w:val="231F20"/>
                            <w:spacing w:val="-13"/>
                          </w:rPr>
                          <w:t xml:space="preserve"> </w:t>
                        </w:r>
                        <w:r>
                          <w:rPr>
                            <w:color w:val="231F20"/>
                          </w:rPr>
                          <w:t>answer</w:t>
                        </w:r>
                        <w:r>
                          <w:rPr>
                            <w:color w:val="231F20"/>
                            <w:spacing w:val="-13"/>
                          </w:rPr>
                          <w:t xml:space="preserve"> </w:t>
                        </w:r>
                        <w:r>
                          <w:rPr>
                            <w:color w:val="231F20"/>
                          </w:rPr>
                          <w:t>to</w:t>
                        </w:r>
                        <w:r>
                          <w:rPr>
                            <w:color w:val="231F20"/>
                            <w:spacing w:val="-13"/>
                          </w:rPr>
                          <w:t xml:space="preserve"> </w:t>
                        </w:r>
                        <w:r>
                          <w:rPr>
                            <w:color w:val="231F20"/>
                          </w:rPr>
                          <w:t>our</w:t>
                        </w:r>
                        <w:r>
                          <w:rPr>
                            <w:color w:val="231F20"/>
                            <w:spacing w:val="-13"/>
                          </w:rPr>
                          <w:t xml:space="preserve"> </w:t>
                        </w:r>
                        <w:r>
                          <w:rPr>
                            <w:color w:val="231F20"/>
                          </w:rPr>
                          <w:t>satisfaction,</w:t>
                        </w:r>
                        <w:r>
                          <w:rPr>
                            <w:color w:val="231F20"/>
                            <w:spacing w:val="-14"/>
                          </w:rPr>
                          <w:t xml:space="preserve"> </w:t>
                        </w:r>
                        <w:r>
                          <w:rPr>
                            <w:color w:val="231F20"/>
                          </w:rPr>
                          <w:t>we</w:t>
                        </w:r>
                        <w:r>
                          <w:rPr>
                            <w:color w:val="231F20"/>
                            <w:spacing w:val="-14"/>
                          </w:rPr>
                          <w:t xml:space="preserve"> </w:t>
                        </w:r>
                        <w:r>
                          <w:rPr>
                            <w:color w:val="231F20"/>
                          </w:rPr>
                          <w:t>then</w:t>
                        </w:r>
                        <w:r>
                          <w:rPr>
                            <w:color w:val="231F20"/>
                            <w:spacing w:val="-13"/>
                          </w:rPr>
                          <w:t xml:space="preserve"> </w:t>
                        </w:r>
                        <w:r>
                          <w:rPr>
                            <w:color w:val="231F20"/>
                          </w:rPr>
                          <w:t>look</w:t>
                        </w:r>
                        <w:r>
                          <w:rPr>
                            <w:color w:val="231F20"/>
                            <w:spacing w:val="-13"/>
                          </w:rPr>
                          <w:t xml:space="preserve"> </w:t>
                        </w:r>
                        <w:r>
                          <w:rPr>
                            <w:color w:val="231F20"/>
                          </w:rPr>
                          <w:t>at</w:t>
                        </w:r>
                        <w:r>
                          <w:rPr>
                            <w:i/>
                            <w:iCs/>
                            <w:color w:val="231F20"/>
                          </w:rPr>
                          <w:t>Step Six.</w:t>
                        </w:r>
                        <w:r>
                          <w:rPr>
                            <w:i/>
                            <w:iCs/>
                            <w:color w:val="231F20"/>
                            <w:spacing w:val="3"/>
                          </w:rPr>
                          <w:t xml:space="preserve"> </w:t>
                        </w:r>
                        <w:r>
                          <w:rPr>
                            <w:color w:val="231F20"/>
                          </w:rPr>
                          <w:t>We</w:t>
                        </w:r>
                        <w:r>
                          <w:rPr>
                            <w:color w:val="231F20"/>
                            <w:spacing w:val="-15"/>
                          </w:rPr>
                          <w:t xml:space="preserve"> </w:t>
                        </w:r>
                        <w:r>
                          <w:rPr>
                            <w:color w:val="231F20"/>
                          </w:rPr>
                          <w:t>have</w:t>
                        </w:r>
                        <w:r>
                          <w:rPr>
                            <w:color w:val="231F20"/>
                            <w:spacing w:val="-15"/>
                          </w:rPr>
                          <w:t xml:space="preserve"> </w:t>
                        </w:r>
                        <w:r>
                          <w:rPr>
                            <w:color w:val="231F20"/>
                          </w:rPr>
                          <w:t>emphasized</w:t>
                        </w:r>
                        <w:r>
                          <w:rPr>
                            <w:color w:val="231F20"/>
                            <w:spacing w:val="-15"/>
                          </w:rPr>
                          <w:t xml:space="preserve"> </w:t>
                        </w:r>
                        <w:r>
                          <w:rPr>
                            <w:color w:val="231F20"/>
                          </w:rPr>
                          <w:t>willingness</w:t>
                        </w:r>
                        <w:r>
                          <w:rPr>
                            <w:color w:val="231F20"/>
                            <w:spacing w:val="-15"/>
                          </w:rPr>
                          <w:t xml:space="preserve"> </w:t>
                        </w:r>
                        <w:r>
                          <w:rPr>
                            <w:color w:val="231F20"/>
                          </w:rPr>
                          <w:t>as</w:t>
                        </w:r>
                        <w:r>
                          <w:rPr>
                            <w:color w:val="231F20"/>
                            <w:spacing w:val="-15"/>
                          </w:rPr>
                          <w:t xml:space="preserve"> </w:t>
                        </w:r>
                        <w:r>
                          <w:rPr>
                            <w:color w:val="231F20"/>
                          </w:rPr>
                          <w:t>being</w:t>
                        </w:r>
                        <w:r>
                          <w:rPr>
                            <w:color w:val="231F20"/>
                            <w:spacing w:val="-15"/>
                          </w:rPr>
                          <w:t xml:space="preserve"> </w:t>
                        </w:r>
                        <w:r>
                          <w:rPr>
                            <w:color w:val="231F20"/>
                          </w:rPr>
                          <w:t>indispens- able.</w:t>
                        </w:r>
                        <w:r>
                          <w:rPr>
                            <w:color w:val="231F20"/>
                            <w:spacing w:val="23"/>
                          </w:rPr>
                          <w:t xml:space="preserve"> </w:t>
                        </w:r>
                        <w:r>
                          <w:rPr>
                            <w:color w:val="231F20"/>
                          </w:rPr>
                          <w:t>Are</w:t>
                        </w:r>
                        <w:r>
                          <w:rPr>
                            <w:color w:val="231F20"/>
                            <w:spacing w:val="-13"/>
                          </w:rPr>
                          <w:t xml:space="preserve"> </w:t>
                        </w:r>
                        <w:r>
                          <w:rPr>
                            <w:color w:val="231F20"/>
                          </w:rPr>
                          <w:t>we</w:t>
                        </w:r>
                        <w:r>
                          <w:rPr>
                            <w:color w:val="231F20"/>
                            <w:spacing w:val="-13"/>
                          </w:rPr>
                          <w:t xml:space="preserve"> </w:t>
                        </w:r>
                        <w:r>
                          <w:rPr>
                            <w:color w:val="231F20"/>
                          </w:rPr>
                          <w:t>now</w:t>
                        </w:r>
                        <w:r>
                          <w:rPr>
                            <w:color w:val="231F20"/>
                            <w:spacing w:val="-13"/>
                          </w:rPr>
                          <w:t xml:space="preserve"> </w:t>
                        </w:r>
                        <w:r>
                          <w:rPr>
                            <w:color w:val="231F20"/>
                          </w:rPr>
                          <w:t>ready</w:t>
                        </w:r>
                        <w:r>
                          <w:rPr>
                            <w:color w:val="231F20"/>
                            <w:spacing w:val="-13"/>
                          </w:rPr>
                          <w:t xml:space="preserve"> </w:t>
                        </w:r>
                        <w:r>
                          <w:rPr>
                            <w:color w:val="231F20"/>
                          </w:rPr>
                          <w:t>to</w:t>
                        </w:r>
                        <w:r>
                          <w:rPr>
                            <w:color w:val="231F20"/>
                            <w:spacing w:val="-12"/>
                          </w:rPr>
                          <w:t xml:space="preserve"> </w:t>
                        </w:r>
                        <w:r>
                          <w:rPr>
                            <w:color w:val="231F20"/>
                          </w:rPr>
                          <w:t>let</w:t>
                        </w:r>
                        <w:r>
                          <w:rPr>
                            <w:color w:val="231F20"/>
                            <w:spacing w:val="-12"/>
                          </w:rPr>
                          <w:t xml:space="preserve"> </w:t>
                        </w:r>
                        <w:r>
                          <w:rPr>
                            <w:color w:val="231F20"/>
                          </w:rPr>
                          <w:t>God</w:t>
                        </w:r>
                        <w:r>
                          <w:rPr>
                            <w:color w:val="231F20"/>
                            <w:spacing w:val="-13"/>
                          </w:rPr>
                          <w:t xml:space="preserve"> </w:t>
                        </w:r>
                        <w:r>
                          <w:rPr>
                            <w:color w:val="231F20"/>
                          </w:rPr>
                          <w:t>remove</w:t>
                        </w:r>
                        <w:r>
                          <w:rPr>
                            <w:color w:val="231F20"/>
                            <w:spacing w:val="-13"/>
                          </w:rPr>
                          <w:t xml:space="preserve"> </w:t>
                        </w:r>
                        <w:r>
                          <w:rPr>
                            <w:color w:val="231F20"/>
                          </w:rPr>
                          <w:t>from</w:t>
                        </w:r>
                        <w:r>
                          <w:rPr>
                            <w:color w:val="231F20"/>
                            <w:spacing w:val="-13"/>
                          </w:rPr>
                          <w:t xml:space="preserve"> </w:t>
                        </w:r>
                        <w:r>
                          <w:rPr>
                            <w:color w:val="231F20"/>
                          </w:rPr>
                          <w:t>us</w:t>
                        </w:r>
                        <w:r>
                          <w:rPr>
                            <w:color w:val="231F20"/>
                            <w:spacing w:val="-13"/>
                          </w:rPr>
                          <w:t xml:space="preserve"> </w:t>
                        </w:r>
                        <w:r>
                          <w:rPr>
                            <w:color w:val="231F20"/>
                          </w:rPr>
                          <w:t>all</w:t>
                        </w:r>
                        <w:r>
                          <w:rPr>
                            <w:color w:val="231F20"/>
                            <w:spacing w:val="-12"/>
                          </w:rPr>
                          <w:t xml:space="preserve"> </w:t>
                        </w:r>
                        <w:r>
                          <w:rPr>
                            <w:color w:val="231F20"/>
                          </w:rPr>
                          <w:t>the things</w:t>
                        </w:r>
                        <w:r>
                          <w:rPr>
                            <w:color w:val="231F20"/>
                            <w:spacing w:val="-18"/>
                          </w:rPr>
                          <w:t xml:space="preserve"> </w:t>
                        </w:r>
                        <w:r>
                          <w:rPr>
                            <w:color w:val="231F20"/>
                          </w:rPr>
                          <w:t>which</w:t>
                        </w:r>
                        <w:r>
                          <w:rPr>
                            <w:color w:val="231F20"/>
                            <w:spacing w:val="-18"/>
                          </w:rPr>
                          <w:t xml:space="preserve"> </w:t>
                        </w:r>
                        <w:r>
                          <w:rPr>
                            <w:color w:val="231F20"/>
                          </w:rPr>
                          <w:t>we</w:t>
                        </w:r>
                        <w:r>
                          <w:rPr>
                            <w:color w:val="231F20"/>
                            <w:spacing w:val="-18"/>
                          </w:rPr>
                          <w:t xml:space="preserve"> </w:t>
                        </w:r>
                        <w:r>
                          <w:rPr>
                            <w:color w:val="231F20"/>
                          </w:rPr>
                          <w:t>have</w:t>
                        </w:r>
                        <w:r>
                          <w:rPr>
                            <w:color w:val="231F20"/>
                            <w:spacing w:val="-18"/>
                          </w:rPr>
                          <w:t xml:space="preserve"> </w:t>
                        </w:r>
                        <w:r>
                          <w:rPr>
                            <w:color w:val="231F20"/>
                          </w:rPr>
                          <w:t>admitted</w:t>
                        </w:r>
                        <w:r>
                          <w:rPr>
                            <w:color w:val="231F20"/>
                            <w:spacing w:val="-18"/>
                          </w:rPr>
                          <w:t xml:space="preserve"> </w:t>
                        </w:r>
                        <w:r>
                          <w:rPr>
                            <w:color w:val="231F20"/>
                          </w:rPr>
                          <w:t>are</w:t>
                        </w:r>
                        <w:r>
                          <w:rPr>
                            <w:color w:val="231F20"/>
                            <w:spacing w:val="-18"/>
                          </w:rPr>
                          <w:t xml:space="preserve"> </w:t>
                        </w:r>
                        <w:r>
                          <w:rPr>
                            <w:color w:val="231F20"/>
                          </w:rPr>
                          <w:t>objectionable?</w:t>
                        </w:r>
                        <w:r>
                          <w:rPr>
                            <w:color w:val="231F20"/>
                            <w:spacing w:val="-7"/>
                          </w:rPr>
                          <w:t xml:space="preserve"> </w:t>
                        </w:r>
                        <w:r>
                          <w:rPr>
                            <w:color w:val="231F20"/>
                          </w:rPr>
                          <w:t>Can</w:t>
                        </w:r>
                        <w:r>
                          <w:rPr>
                            <w:color w:val="231F20"/>
                            <w:spacing w:val="-18"/>
                          </w:rPr>
                          <w:t xml:space="preserve"> </w:t>
                        </w:r>
                        <w:r>
                          <w:rPr>
                            <w:color w:val="231F20"/>
                          </w:rPr>
                          <w:t>He now</w:t>
                        </w:r>
                        <w:r>
                          <w:rPr>
                            <w:color w:val="231F20"/>
                            <w:spacing w:val="-6"/>
                          </w:rPr>
                          <w:t xml:space="preserve"> </w:t>
                        </w:r>
                        <w:r>
                          <w:rPr>
                            <w:color w:val="231F20"/>
                          </w:rPr>
                          <w:t>take</w:t>
                        </w:r>
                        <w:r>
                          <w:rPr>
                            <w:color w:val="231F20"/>
                            <w:spacing w:val="-6"/>
                          </w:rPr>
                          <w:t xml:space="preserve"> </w:t>
                        </w:r>
                        <w:r>
                          <w:rPr>
                            <w:color w:val="231F20"/>
                          </w:rPr>
                          <w:t>them</w:t>
                        </w:r>
                        <w:r>
                          <w:rPr>
                            <w:color w:val="231F20"/>
                            <w:spacing w:val="-6"/>
                          </w:rPr>
                          <w:t xml:space="preserve"> </w:t>
                        </w:r>
                        <w:r>
                          <w:rPr>
                            <w:color w:val="231F20"/>
                          </w:rPr>
                          <w:t>all—every</w:t>
                        </w:r>
                        <w:r>
                          <w:rPr>
                            <w:color w:val="231F20"/>
                            <w:spacing w:val="-6"/>
                          </w:rPr>
                          <w:t xml:space="preserve"> </w:t>
                        </w:r>
                        <w:r>
                          <w:rPr>
                            <w:color w:val="231F20"/>
                          </w:rPr>
                          <w:t>one?</w:t>
                        </w:r>
                        <w:r>
                          <w:rPr>
                            <w:color w:val="231F20"/>
                            <w:spacing w:val="34"/>
                          </w:rPr>
                          <w:t xml:space="preserve"> </w:t>
                        </w:r>
                        <w:r>
                          <w:rPr>
                            <w:color w:val="231F20"/>
                          </w:rPr>
                          <w:t>If</w:t>
                        </w:r>
                        <w:r>
                          <w:rPr>
                            <w:color w:val="231F20"/>
                            <w:spacing w:val="-6"/>
                          </w:rPr>
                          <w:t xml:space="preserve"> </w:t>
                        </w:r>
                        <w:r>
                          <w:rPr>
                            <w:color w:val="231F20"/>
                          </w:rPr>
                          <w:t>we</w:t>
                        </w:r>
                        <w:r>
                          <w:rPr>
                            <w:color w:val="231F20"/>
                            <w:spacing w:val="-6"/>
                          </w:rPr>
                          <w:t xml:space="preserve"> </w:t>
                        </w:r>
                        <w:r>
                          <w:rPr>
                            <w:color w:val="231F20"/>
                          </w:rPr>
                          <w:t>still</w:t>
                        </w:r>
                        <w:r>
                          <w:rPr>
                            <w:color w:val="231F20"/>
                            <w:spacing w:val="-6"/>
                          </w:rPr>
                          <w:t xml:space="preserve"> </w:t>
                        </w:r>
                        <w:r>
                          <w:rPr>
                            <w:color w:val="231F20"/>
                          </w:rPr>
                          <w:t>cling</w:t>
                        </w:r>
                        <w:r>
                          <w:rPr>
                            <w:color w:val="231F20"/>
                            <w:spacing w:val="-6"/>
                          </w:rPr>
                          <w:t xml:space="preserve"> </w:t>
                        </w:r>
                        <w:r>
                          <w:rPr>
                            <w:color w:val="231F20"/>
                          </w:rPr>
                          <w:t>to</w:t>
                        </w:r>
                        <w:r>
                          <w:rPr>
                            <w:color w:val="231F20"/>
                            <w:spacing w:val="-6"/>
                          </w:rPr>
                          <w:t xml:space="preserve"> </w:t>
                        </w:r>
                        <w:r>
                          <w:rPr>
                            <w:color w:val="231F20"/>
                          </w:rPr>
                          <w:t>some- thing</w:t>
                        </w:r>
                        <w:r>
                          <w:rPr>
                            <w:color w:val="231F20"/>
                            <w:spacing w:val="-10"/>
                          </w:rPr>
                          <w:t xml:space="preserve"> </w:t>
                        </w:r>
                        <w:r>
                          <w:rPr>
                            <w:color w:val="231F20"/>
                          </w:rPr>
                          <w:t>we</w:t>
                        </w:r>
                        <w:r>
                          <w:rPr>
                            <w:color w:val="231F20"/>
                            <w:spacing w:val="-11"/>
                          </w:rPr>
                          <w:t xml:space="preserve"> </w:t>
                        </w:r>
                        <w:r>
                          <w:rPr>
                            <w:color w:val="231F20"/>
                          </w:rPr>
                          <w:t>will</w:t>
                        </w:r>
                        <w:r>
                          <w:rPr>
                            <w:color w:val="231F20"/>
                            <w:spacing w:val="-11"/>
                          </w:rPr>
                          <w:t xml:space="preserve"> </w:t>
                        </w:r>
                        <w:r>
                          <w:rPr>
                            <w:color w:val="231F20"/>
                          </w:rPr>
                          <w:t>not</w:t>
                        </w:r>
                        <w:r>
                          <w:rPr>
                            <w:color w:val="231F20"/>
                            <w:spacing w:val="-11"/>
                          </w:rPr>
                          <w:t xml:space="preserve"> </w:t>
                        </w:r>
                        <w:r>
                          <w:rPr>
                            <w:color w:val="231F20"/>
                          </w:rPr>
                          <w:t>let</w:t>
                        </w:r>
                        <w:r>
                          <w:rPr>
                            <w:color w:val="231F20"/>
                            <w:spacing w:val="-10"/>
                          </w:rPr>
                          <w:t xml:space="preserve"> </w:t>
                        </w:r>
                        <w:r>
                          <w:rPr>
                            <w:color w:val="231F20"/>
                          </w:rPr>
                          <w:t>go,</w:t>
                        </w:r>
                        <w:r>
                          <w:rPr>
                            <w:color w:val="231F20"/>
                            <w:spacing w:val="-11"/>
                          </w:rPr>
                          <w:t xml:space="preserve"> </w:t>
                        </w:r>
                        <w:r>
                          <w:rPr>
                            <w:color w:val="231F20"/>
                          </w:rPr>
                          <w:t>we</w:t>
                        </w:r>
                        <w:r>
                          <w:rPr>
                            <w:color w:val="231F20"/>
                            <w:spacing w:val="-11"/>
                          </w:rPr>
                          <w:t xml:space="preserve"> </w:t>
                        </w:r>
                        <w:r>
                          <w:rPr>
                            <w:color w:val="231F20"/>
                          </w:rPr>
                          <w:t>ask</w:t>
                        </w:r>
                        <w:r>
                          <w:rPr>
                            <w:color w:val="231F20"/>
                            <w:spacing w:val="-10"/>
                          </w:rPr>
                          <w:t xml:space="preserve"> </w:t>
                        </w:r>
                        <w:r>
                          <w:rPr>
                            <w:color w:val="231F20"/>
                          </w:rPr>
                          <w:t>God</w:t>
                        </w:r>
                        <w:r>
                          <w:rPr>
                            <w:color w:val="231F20"/>
                            <w:spacing w:val="-11"/>
                          </w:rPr>
                          <w:t xml:space="preserve"> </w:t>
                        </w:r>
                        <w:r>
                          <w:rPr>
                            <w:color w:val="231F20"/>
                          </w:rPr>
                          <w:t>to</w:t>
                        </w:r>
                        <w:r>
                          <w:rPr>
                            <w:color w:val="231F20"/>
                            <w:spacing w:val="-10"/>
                          </w:rPr>
                          <w:t xml:space="preserve"> </w:t>
                        </w:r>
                        <w:r>
                          <w:rPr>
                            <w:color w:val="231F20"/>
                          </w:rPr>
                          <w:t>help</w:t>
                        </w:r>
                        <w:r>
                          <w:rPr>
                            <w:color w:val="231F20"/>
                            <w:spacing w:val="-11"/>
                          </w:rPr>
                          <w:t xml:space="preserve"> </w:t>
                        </w:r>
                        <w:r>
                          <w:rPr>
                            <w:color w:val="231F20"/>
                          </w:rPr>
                          <w:t>us</w:t>
                        </w:r>
                        <w:r>
                          <w:rPr>
                            <w:color w:val="231F20"/>
                            <w:spacing w:val="-11"/>
                          </w:rPr>
                          <w:t xml:space="preserve"> </w:t>
                        </w:r>
                        <w:r>
                          <w:rPr>
                            <w:color w:val="231F20"/>
                          </w:rPr>
                          <w:t>be</w:t>
                        </w:r>
                        <w:r>
                          <w:rPr>
                            <w:color w:val="231F20"/>
                            <w:spacing w:val="-11"/>
                          </w:rPr>
                          <w:t xml:space="preserve"> </w:t>
                        </w:r>
                        <w:r>
                          <w:rPr>
                            <w:color w:val="231F20"/>
                          </w:rPr>
                          <w:t xml:space="preserve">willing. </w:t>
                        </w:r>
                        <w:r>
                          <w:rPr>
                            <w:color w:val="231F20"/>
                            <w:w w:val="105%"/>
                          </w:rPr>
                          <w:t>When</w:t>
                        </w:r>
                        <w:r>
                          <w:rPr>
                            <w:color w:val="231F20"/>
                            <w:spacing w:val="-11"/>
                            <w:w w:val="105%"/>
                          </w:rPr>
                          <w:t xml:space="preserve"> </w:t>
                        </w:r>
                        <w:r>
                          <w:rPr>
                            <w:color w:val="231F20"/>
                            <w:w w:val="105%"/>
                          </w:rPr>
                          <w:t>ready,</w:t>
                        </w:r>
                        <w:r>
                          <w:rPr>
                            <w:color w:val="231F20"/>
                            <w:spacing w:val="-11"/>
                            <w:w w:val="105%"/>
                          </w:rPr>
                          <w:t xml:space="preserve"> </w:t>
                        </w:r>
                        <w:r>
                          <w:rPr>
                            <w:color w:val="231F20"/>
                            <w:w w:val="105%"/>
                          </w:rPr>
                          <w:t>we</w:t>
                        </w:r>
                        <w:r>
                          <w:rPr>
                            <w:color w:val="231F20"/>
                            <w:spacing w:val="-11"/>
                            <w:w w:val="105%"/>
                          </w:rPr>
                          <w:t xml:space="preserve"> </w:t>
                        </w:r>
                        <w:r>
                          <w:rPr>
                            <w:color w:val="231F20"/>
                            <w:w w:val="105%"/>
                          </w:rPr>
                          <w:t>say</w:t>
                        </w:r>
                        <w:r>
                          <w:rPr>
                            <w:color w:val="231F20"/>
                            <w:spacing w:val="-11"/>
                            <w:w w:val="105%"/>
                          </w:rPr>
                          <w:t xml:space="preserve"> </w:t>
                        </w:r>
                        <w:r>
                          <w:rPr>
                            <w:color w:val="231F20"/>
                            <w:w w:val="105%"/>
                          </w:rPr>
                          <w:t>something</w:t>
                        </w:r>
                        <w:r>
                          <w:rPr>
                            <w:color w:val="231F20"/>
                            <w:spacing w:val="-11"/>
                            <w:w w:val="105%"/>
                          </w:rPr>
                          <w:t xml:space="preserve"> </w:t>
                        </w:r>
                        <w:r>
                          <w:rPr>
                            <w:color w:val="231F20"/>
                            <w:w w:val="105%"/>
                          </w:rPr>
                          <w:t>like</w:t>
                        </w:r>
                        <w:r>
                          <w:rPr>
                            <w:color w:val="231F20"/>
                            <w:spacing w:val="-11"/>
                            <w:w w:val="105%"/>
                          </w:rPr>
                          <w:t xml:space="preserve"> </w:t>
                        </w:r>
                        <w:r>
                          <w:rPr>
                            <w:color w:val="231F20"/>
                            <w:w w:val="105%"/>
                          </w:rPr>
                          <w:t>this:</w:t>
                        </w:r>
                        <w:r>
                          <w:rPr>
                            <w:color w:val="231F20"/>
                            <w:spacing w:val="-11"/>
                            <w:w w:val="105%"/>
                          </w:rPr>
                          <w:t xml:space="preserve"> </w:t>
                        </w:r>
                        <w:r>
                          <w:rPr>
                            <w:color w:val="231F20"/>
                            <w:w w:val="105%"/>
                          </w:rPr>
                          <w:t>“My</w:t>
                        </w:r>
                        <w:r>
                          <w:rPr>
                            <w:color w:val="231F20"/>
                            <w:spacing w:val="-11"/>
                            <w:w w:val="105%"/>
                          </w:rPr>
                          <w:t xml:space="preserve"> </w:t>
                        </w:r>
                        <w:r>
                          <w:rPr>
                            <w:color w:val="231F20"/>
                            <w:w w:val="105%"/>
                          </w:rPr>
                          <w:t>Creator,</w:t>
                        </w:r>
                      </w:p>
                      <w:p w14:paraId="043EEF86" w14:textId="77777777" w:rsidR="00000000" w:rsidRDefault="00000000">
                        <w:pPr>
                          <w:pStyle w:val="BodyText"/>
                          <w:kinsoku w:val="0"/>
                          <w:overflowPunct w:val="0"/>
                          <w:spacing w:before="0.30pt" w:line="12.95pt" w:lineRule="auto"/>
                          <w:ind w:end="1pt" w:firstLine="0pt"/>
                          <w:rPr>
                            <w:i/>
                            <w:iCs/>
                            <w:color w:val="231F20"/>
                            <w:w w:val="105%"/>
                          </w:rPr>
                        </w:pPr>
                        <w:r>
                          <w:rPr>
                            <w:color w:val="231F20"/>
                            <w:spacing w:val="-2"/>
                          </w:rPr>
                          <w:t>I</w:t>
                        </w:r>
                        <w:r>
                          <w:rPr>
                            <w:color w:val="231F20"/>
                            <w:spacing w:val="-8"/>
                          </w:rPr>
                          <w:t xml:space="preserve"> </w:t>
                        </w:r>
                        <w:r>
                          <w:rPr>
                            <w:color w:val="231F20"/>
                            <w:spacing w:val="-2"/>
                          </w:rPr>
                          <w:t>am</w:t>
                        </w:r>
                        <w:r>
                          <w:rPr>
                            <w:color w:val="231F20"/>
                            <w:spacing w:val="-6"/>
                          </w:rPr>
                          <w:t xml:space="preserve"> </w:t>
                        </w:r>
                        <w:r>
                          <w:rPr>
                            <w:color w:val="231F20"/>
                            <w:spacing w:val="-2"/>
                          </w:rPr>
                          <w:t>now</w:t>
                        </w:r>
                        <w:r>
                          <w:rPr>
                            <w:color w:val="231F20"/>
                            <w:spacing w:val="-8"/>
                          </w:rPr>
                          <w:t xml:space="preserve"> </w:t>
                        </w:r>
                        <w:r>
                          <w:rPr>
                            <w:color w:val="231F20"/>
                            <w:spacing w:val="-2"/>
                          </w:rPr>
                          <w:t>willing</w:t>
                        </w:r>
                        <w:r>
                          <w:rPr>
                            <w:color w:val="231F20"/>
                            <w:spacing w:val="-8"/>
                          </w:rPr>
                          <w:t xml:space="preserve"> </w:t>
                        </w:r>
                        <w:r>
                          <w:rPr>
                            <w:color w:val="231F20"/>
                            <w:spacing w:val="-2"/>
                          </w:rPr>
                          <w:t>that</w:t>
                        </w:r>
                        <w:r>
                          <w:rPr>
                            <w:color w:val="231F20"/>
                            <w:spacing w:val="-6"/>
                          </w:rPr>
                          <w:t xml:space="preserve"> </w:t>
                        </w:r>
                        <w:r>
                          <w:rPr>
                            <w:color w:val="231F20"/>
                            <w:spacing w:val="-2"/>
                          </w:rPr>
                          <w:t>you</w:t>
                        </w:r>
                        <w:r>
                          <w:rPr>
                            <w:color w:val="231F20"/>
                            <w:spacing w:val="-8"/>
                          </w:rPr>
                          <w:t xml:space="preserve"> </w:t>
                        </w:r>
                        <w:r>
                          <w:rPr>
                            <w:color w:val="231F20"/>
                            <w:spacing w:val="-2"/>
                          </w:rPr>
                          <w:t>should</w:t>
                        </w:r>
                        <w:r>
                          <w:rPr>
                            <w:color w:val="231F20"/>
                            <w:spacing w:val="-8"/>
                          </w:rPr>
                          <w:t xml:space="preserve"> </w:t>
                        </w:r>
                        <w:r>
                          <w:rPr>
                            <w:color w:val="231F20"/>
                            <w:spacing w:val="-2"/>
                          </w:rPr>
                          <w:t>have</w:t>
                        </w:r>
                        <w:r>
                          <w:rPr>
                            <w:color w:val="231F20"/>
                            <w:spacing w:val="-8"/>
                          </w:rPr>
                          <w:t xml:space="preserve"> </w:t>
                        </w:r>
                        <w:r>
                          <w:rPr>
                            <w:color w:val="231F20"/>
                            <w:spacing w:val="-2"/>
                          </w:rPr>
                          <w:t>all</w:t>
                        </w:r>
                        <w:r>
                          <w:rPr>
                            <w:color w:val="231F20"/>
                            <w:spacing w:val="-6"/>
                          </w:rPr>
                          <w:t xml:space="preserve"> </w:t>
                        </w:r>
                        <w:r>
                          <w:rPr>
                            <w:color w:val="231F20"/>
                            <w:spacing w:val="-2"/>
                          </w:rPr>
                          <w:t>of</w:t>
                        </w:r>
                        <w:r>
                          <w:rPr>
                            <w:color w:val="231F20"/>
                            <w:spacing w:val="-8"/>
                          </w:rPr>
                          <w:t xml:space="preserve"> </w:t>
                        </w:r>
                        <w:r>
                          <w:rPr>
                            <w:color w:val="231F20"/>
                            <w:spacing w:val="-2"/>
                          </w:rPr>
                          <w:t>me,</w:t>
                        </w:r>
                        <w:r>
                          <w:rPr>
                            <w:color w:val="231F20"/>
                            <w:spacing w:val="-6"/>
                          </w:rPr>
                          <w:t xml:space="preserve"> </w:t>
                        </w:r>
                        <w:r>
                          <w:rPr>
                            <w:color w:val="231F20"/>
                            <w:spacing w:val="-2"/>
                          </w:rPr>
                          <w:t>good</w:t>
                        </w:r>
                        <w:r>
                          <w:rPr>
                            <w:color w:val="231F20"/>
                            <w:spacing w:val="-8"/>
                          </w:rPr>
                          <w:t xml:space="preserve"> </w:t>
                        </w:r>
                        <w:r>
                          <w:rPr>
                            <w:color w:val="231F20"/>
                            <w:spacing w:val="-2"/>
                          </w:rPr>
                          <w:t xml:space="preserve">and </w:t>
                        </w:r>
                        <w:r>
                          <w:rPr>
                            <w:color w:val="231F20"/>
                            <w:w w:val="105%"/>
                          </w:rPr>
                          <w:t>bad.</w:t>
                        </w:r>
                        <w:r>
                          <w:rPr>
                            <w:color w:val="231F20"/>
                            <w:spacing w:val="24"/>
                            <w:w w:val="105%"/>
                          </w:rPr>
                          <w:t xml:space="preserve"> </w:t>
                        </w:r>
                        <w:r>
                          <w:rPr>
                            <w:color w:val="231F20"/>
                            <w:w w:val="105%"/>
                          </w:rPr>
                          <w:t>I</w:t>
                        </w:r>
                        <w:r>
                          <w:rPr>
                            <w:color w:val="231F20"/>
                            <w:spacing w:val="-12"/>
                            <w:w w:val="105%"/>
                          </w:rPr>
                          <w:t xml:space="preserve"> </w:t>
                        </w:r>
                        <w:r>
                          <w:rPr>
                            <w:color w:val="231F20"/>
                            <w:w w:val="105%"/>
                          </w:rPr>
                          <w:t>pray</w:t>
                        </w:r>
                        <w:r>
                          <w:rPr>
                            <w:color w:val="231F20"/>
                            <w:spacing w:val="-11"/>
                            <w:w w:val="105%"/>
                          </w:rPr>
                          <w:t xml:space="preserve"> </w:t>
                        </w:r>
                        <w:r>
                          <w:rPr>
                            <w:color w:val="231F20"/>
                            <w:w w:val="105%"/>
                          </w:rPr>
                          <w:t>that</w:t>
                        </w:r>
                        <w:r>
                          <w:rPr>
                            <w:color w:val="231F20"/>
                            <w:spacing w:val="-12"/>
                            <w:w w:val="105%"/>
                          </w:rPr>
                          <w:t xml:space="preserve"> </w:t>
                        </w:r>
                        <w:r>
                          <w:rPr>
                            <w:color w:val="231F20"/>
                            <w:w w:val="105%"/>
                          </w:rPr>
                          <w:t>you</w:t>
                        </w:r>
                        <w:r>
                          <w:rPr>
                            <w:color w:val="231F20"/>
                            <w:spacing w:val="-11"/>
                            <w:w w:val="105%"/>
                          </w:rPr>
                          <w:t xml:space="preserve"> </w:t>
                        </w:r>
                        <w:r>
                          <w:rPr>
                            <w:color w:val="231F20"/>
                            <w:w w:val="105%"/>
                          </w:rPr>
                          <w:t>now</w:t>
                        </w:r>
                        <w:r>
                          <w:rPr>
                            <w:color w:val="231F20"/>
                            <w:spacing w:val="-12"/>
                            <w:w w:val="105%"/>
                          </w:rPr>
                          <w:t xml:space="preserve"> </w:t>
                        </w:r>
                        <w:r>
                          <w:rPr>
                            <w:color w:val="231F20"/>
                            <w:w w:val="105%"/>
                          </w:rPr>
                          <w:t>remove</w:t>
                        </w:r>
                        <w:r>
                          <w:rPr>
                            <w:color w:val="231F20"/>
                            <w:spacing w:val="-11"/>
                            <w:w w:val="105%"/>
                          </w:rPr>
                          <w:t xml:space="preserve"> </w:t>
                        </w:r>
                        <w:r>
                          <w:rPr>
                            <w:color w:val="231F20"/>
                            <w:w w:val="105%"/>
                          </w:rPr>
                          <w:t>from</w:t>
                        </w:r>
                        <w:r>
                          <w:rPr>
                            <w:color w:val="231F20"/>
                            <w:spacing w:val="-12"/>
                            <w:w w:val="105%"/>
                          </w:rPr>
                          <w:t xml:space="preserve"> </w:t>
                        </w:r>
                        <w:r>
                          <w:rPr>
                            <w:color w:val="231F20"/>
                            <w:w w:val="105%"/>
                          </w:rPr>
                          <w:t>me</w:t>
                        </w:r>
                        <w:r>
                          <w:rPr>
                            <w:color w:val="231F20"/>
                            <w:spacing w:val="-11"/>
                            <w:w w:val="105%"/>
                          </w:rPr>
                          <w:t xml:space="preserve"> </w:t>
                        </w:r>
                        <w:r>
                          <w:rPr>
                            <w:color w:val="231F20"/>
                            <w:w w:val="105%"/>
                          </w:rPr>
                          <w:t>every</w:t>
                        </w:r>
                        <w:r>
                          <w:rPr>
                            <w:color w:val="231F20"/>
                            <w:spacing w:val="-12"/>
                            <w:w w:val="105%"/>
                          </w:rPr>
                          <w:t xml:space="preserve"> </w:t>
                        </w:r>
                        <w:r>
                          <w:rPr>
                            <w:color w:val="231F20"/>
                            <w:w w:val="105%"/>
                          </w:rPr>
                          <w:t xml:space="preserve">single </w:t>
                        </w:r>
                        <w:r>
                          <w:rPr>
                            <w:color w:val="231F20"/>
                          </w:rPr>
                          <w:t>defect</w:t>
                        </w:r>
                        <w:r>
                          <w:rPr>
                            <w:color w:val="231F20"/>
                            <w:spacing w:val="-9"/>
                          </w:rPr>
                          <w:t xml:space="preserve"> </w:t>
                        </w:r>
                        <w:r>
                          <w:rPr>
                            <w:color w:val="231F20"/>
                          </w:rPr>
                          <w:t>of</w:t>
                        </w:r>
                        <w:r>
                          <w:rPr>
                            <w:color w:val="231F20"/>
                            <w:spacing w:val="-9"/>
                          </w:rPr>
                          <w:t xml:space="preserve"> </w:t>
                        </w:r>
                        <w:r>
                          <w:rPr>
                            <w:color w:val="231F20"/>
                          </w:rPr>
                          <w:t>character</w:t>
                        </w:r>
                        <w:r>
                          <w:rPr>
                            <w:color w:val="231F20"/>
                            <w:spacing w:val="-9"/>
                          </w:rPr>
                          <w:t xml:space="preserve"> </w:t>
                        </w:r>
                        <w:r>
                          <w:rPr>
                            <w:color w:val="231F20"/>
                          </w:rPr>
                          <w:t>which</w:t>
                        </w:r>
                        <w:r>
                          <w:rPr>
                            <w:color w:val="231F20"/>
                            <w:spacing w:val="-9"/>
                          </w:rPr>
                          <w:t xml:space="preserve"> </w:t>
                        </w:r>
                        <w:r>
                          <w:rPr>
                            <w:color w:val="231F20"/>
                          </w:rPr>
                          <w:t>stands</w:t>
                        </w:r>
                        <w:r>
                          <w:rPr>
                            <w:color w:val="231F20"/>
                            <w:spacing w:val="-9"/>
                          </w:rPr>
                          <w:t xml:space="preserve"> </w:t>
                        </w:r>
                        <w:r>
                          <w:rPr>
                            <w:color w:val="231F20"/>
                          </w:rPr>
                          <w:t>in</w:t>
                        </w:r>
                        <w:r>
                          <w:rPr>
                            <w:color w:val="231F20"/>
                            <w:spacing w:val="-9"/>
                          </w:rPr>
                          <w:t xml:space="preserve"> </w:t>
                        </w:r>
                        <w:r>
                          <w:rPr>
                            <w:color w:val="231F20"/>
                          </w:rPr>
                          <w:t>the</w:t>
                        </w:r>
                        <w:r>
                          <w:rPr>
                            <w:color w:val="231F20"/>
                            <w:spacing w:val="-9"/>
                          </w:rPr>
                          <w:t xml:space="preserve"> </w:t>
                        </w:r>
                        <w:r>
                          <w:rPr>
                            <w:color w:val="231F20"/>
                          </w:rPr>
                          <w:t>way</w:t>
                        </w:r>
                        <w:r>
                          <w:rPr>
                            <w:color w:val="231F20"/>
                            <w:spacing w:val="-9"/>
                          </w:rPr>
                          <w:t xml:space="preserve"> </w:t>
                        </w:r>
                        <w:r>
                          <w:rPr>
                            <w:color w:val="231F20"/>
                          </w:rPr>
                          <w:t>of</w:t>
                        </w:r>
                        <w:r>
                          <w:rPr>
                            <w:color w:val="231F20"/>
                            <w:spacing w:val="-9"/>
                          </w:rPr>
                          <w:t xml:space="preserve"> </w:t>
                        </w:r>
                        <w:r>
                          <w:rPr>
                            <w:color w:val="231F20"/>
                          </w:rPr>
                          <w:t>my</w:t>
                        </w:r>
                        <w:r>
                          <w:rPr>
                            <w:color w:val="231F20"/>
                            <w:spacing w:val="-9"/>
                          </w:rPr>
                          <w:t xml:space="preserve"> </w:t>
                        </w:r>
                        <w:r>
                          <w:rPr>
                            <w:color w:val="231F20"/>
                          </w:rPr>
                          <w:t xml:space="preserve">useful- </w:t>
                        </w:r>
                        <w:r>
                          <w:rPr>
                            <w:color w:val="231F20"/>
                            <w:w w:val="105%"/>
                          </w:rPr>
                          <w:t>ness</w:t>
                        </w:r>
                        <w:r>
                          <w:rPr>
                            <w:color w:val="231F20"/>
                            <w:spacing w:val="-11"/>
                            <w:w w:val="105%"/>
                          </w:rPr>
                          <w:t xml:space="preserve"> </w:t>
                        </w:r>
                        <w:r>
                          <w:rPr>
                            <w:color w:val="231F20"/>
                            <w:w w:val="105%"/>
                          </w:rPr>
                          <w:t>to</w:t>
                        </w:r>
                        <w:r>
                          <w:rPr>
                            <w:color w:val="231F20"/>
                            <w:spacing w:val="-10"/>
                            <w:w w:val="105%"/>
                          </w:rPr>
                          <w:t xml:space="preserve"> </w:t>
                        </w:r>
                        <w:r>
                          <w:rPr>
                            <w:color w:val="231F20"/>
                            <w:w w:val="105%"/>
                          </w:rPr>
                          <w:t>you</w:t>
                        </w:r>
                        <w:r>
                          <w:rPr>
                            <w:color w:val="231F20"/>
                            <w:spacing w:val="-11"/>
                            <w:w w:val="105%"/>
                          </w:rPr>
                          <w:t xml:space="preserve"> </w:t>
                        </w:r>
                        <w:r>
                          <w:rPr>
                            <w:color w:val="231F20"/>
                            <w:w w:val="105%"/>
                          </w:rPr>
                          <w:t>and</w:t>
                        </w:r>
                        <w:r>
                          <w:rPr>
                            <w:color w:val="231F20"/>
                            <w:spacing w:val="-10"/>
                            <w:w w:val="105%"/>
                          </w:rPr>
                          <w:t xml:space="preserve"> </w:t>
                        </w:r>
                        <w:r>
                          <w:rPr>
                            <w:color w:val="231F20"/>
                            <w:w w:val="105%"/>
                          </w:rPr>
                          <w:t>my</w:t>
                        </w:r>
                        <w:r>
                          <w:rPr>
                            <w:color w:val="231F20"/>
                            <w:spacing w:val="-10"/>
                            <w:w w:val="105%"/>
                          </w:rPr>
                          <w:t xml:space="preserve"> </w:t>
                        </w:r>
                        <w:r>
                          <w:rPr>
                            <w:color w:val="231F20"/>
                            <w:w w:val="105%"/>
                          </w:rPr>
                          <w:t>fellows.</w:t>
                        </w:r>
                        <w:r>
                          <w:rPr>
                            <w:color w:val="231F20"/>
                            <w:spacing w:val="26"/>
                            <w:w w:val="105%"/>
                          </w:rPr>
                          <w:t xml:space="preserve"> </w:t>
                        </w:r>
                        <w:r>
                          <w:rPr>
                            <w:color w:val="231F20"/>
                            <w:w w:val="105%"/>
                          </w:rPr>
                          <w:t>Grant</w:t>
                        </w:r>
                        <w:r>
                          <w:rPr>
                            <w:color w:val="231F20"/>
                            <w:spacing w:val="-11"/>
                            <w:w w:val="105%"/>
                          </w:rPr>
                          <w:t xml:space="preserve"> </w:t>
                        </w:r>
                        <w:r>
                          <w:rPr>
                            <w:color w:val="231F20"/>
                            <w:w w:val="105%"/>
                          </w:rPr>
                          <w:t>me</w:t>
                        </w:r>
                        <w:r>
                          <w:rPr>
                            <w:color w:val="231F20"/>
                            <w:spacing w:val="-10"/>
                            <w:w w:val="105%"/>
                          </w:rPr>
                          <w:t xml:space="preserve"> </w:t>
                        </w:r>
                        <w:r>
                          <w:rPr>
                            <w:color w:val="231F20"/>
                            <w:w w:val="105%"/>
                          </w:rPr>
                          <w:t>strength,</w:t>
                        </w:r>
                        <w:r>
                          <w:rPr>
                            <w:color w:val="231F20"/>
                            <w:spacing w:val="-11"/>
                            <w:w w:val="105%"/>
                          </w:rPr>
                          <w:t xml:space="preserve"> </w:t>
                        </w:r>
                        <w:r>
                          <w:rPr>
                            <w:color w:val="231F20"/>
                            <w:w w:val="105%"/>
                          </w:rPr>
                          <w:t>as</w:t>
                        </w:r>
                        <w:r>
                          <w:rPr>
                            <w:color w:val="231F20"/>
                            <w:spacing w:val="-10"/>
                            <w:w w:val="105%"/>
                          </w:rPr>
                          <w:t xml:space="preserve"> </w:t>
                        </w:r>
                        <w:r>
                          <w:rPr>
                            <w:color w:val="231F20"/>
                            <w:w w:val="105%"/>
                          </w:rPr>
                          <w:t>I</w:t>
                        </w:r>
                        <w:r>
                          <w:rPr>
                            <w:color w:val="231F20"/>
                            <w:spacing w:val="-11"/>
                            <w:w w:val="105%"/>
                          </w:rPr>
                          <w:t xml:space="preserve"> </w:t>
                        </w:r>
                        <w:r>
                          <w:rPr>
                            <w:color w:val="231F20"/>
                            <w:w w:val="105%"/>
                          </w:rPr>
                          <w:t xml:space="preserve">go </w:t>
                        </w:r>
                        <w:r>
                          <w:rPr>
                            <w:color w:val="231F20"/>
                          </w:rPr>
                          <w:t>out</w:t>
                        </w:r>
                        <w:r>
                          <w:rPr>
                            <w:color w:val="231F20"/>
                            <w:spacing w:val="-9"/>
                          </w:rPr>
                          <w:t xml:space="preserve"> </w:t>
                        </w:r>
                        <w:r>
                          <w:rPr>
                            <w:color w:val="231F20"/>
                          </w:rPr>
                          <w:t>from</w:t>
                        </w:r>
                        <w:r>
                          <w:rPr>
                            <w:color w:val="231F20"/>
                            <w:spacing w:val="-9"/>
                          </w:rPr>
                          <w:t xml:space="preserve"> </w:t>
                        </w:r>
                        <w:r>
                          <w:rPr>
                            <w:color w:val="231F20"/>
                          </w:rPr>
                          <w:t>here,</w:t>
                        </w:r>
                        <w:r>
                          <w:rPr>
                            <w:color w:val="231F20"/>
                            <w:spacing w:val="-9"/>
                          </w:rPr>
                          <w:t xml:space="preserve"> </w:t>
                        </w:r>
                        <w:r>
                          <w:rPr>
                            <w:color w:val="231F20"/>
                          </w:rPr>
                          <w:t>to</w:t>
                        </w:r>
                        <w:r>
                          <w:rPr>
                            <w:color w:val="231F20"/>
                            <w:spacing w:val="-9"/>
                          </w:rPr>
                          <w:t xml:space="preserve"> </w:t>
                        </w:r>
                        <w:r>
                          <w:rPr>
                            <w:color w:val="231F20"/>
                          </w:rPr>
                          <w:t>do</w:t>
                        </w:r>
                        <w:r>
                          <w:rPr>
                            <w:color w:val="231F20"/>
                            <w:spacing w:val="-9"/>
                          </w:rPr>
                          <w:t xml:space="preserve"> </w:t>
                        </w:r>
                        <w:r>
                          <w:rPr>
                            <w:color w:val="231F20"/>
                          </w:rPr>
                          <w:t>your</w:t>
                        </w:r>
                        <w:r>
                          <w:rPr>
                            <w:color w:val="231F20"/>
                            <w:spacing w:val="-9"/>
                          </w:rPr>
                          <w:t xml:space="preserve"> </w:t>
                        </w:r>
                        <w:r>
                          <w:rPr>
                            <w:color w:val="231F20"/>
                          </w:rPr>
                          <w:t>bidding.</w:t>
                        </w:r>
                        <w:r>
                          <w:rPr>
                            <w:color w:val="231F20"/>
                            <w:spacing w:val="8"/>
                          </w:rPr>
                          <w:t xml:space="preserve"> </w:t>
                        </w:r>
                        <w:r>
                          <w:rPr>
                            <w:color w:val="231F20"/>
                          </w:rPr>
                          <w:t>Amen.”</w:t>
                        </w:r>
                        <w:r>
                          <w:rPr>
                            <w:color w:val="231F20"/>
                            <w:spacing w:val="8"/>
                          </w:rPr>
                          <w:t xml:space="preserve"> </w:t>
                        </w:r>
                        <w:r>
                          <w:rPr>
                            <w:color w:val="231F20"/>
                          </w:rPr>
                          <w:t>We</w:t>
                        </w:r>
                        <w:r>
                          <w:rPr>
                            <w:color w:val="231F20"/>
                            <w:spacing w:val="-9"/>
                          </w:rPr>
                          <w:t xml:space="preserve"> </w:t>
                        </w:r>
                        <w:r>
                          <w:rPr>
                            <w:color w:val="231F20"/>
                          </w:rPr>
                          <w:t>have</w:t>
                        </w:r>
                        <w:r>
                          <w:rPr>
                            <w:color w:val="231F20"/>
                            <w:spacing w:val="-9"/>
                          </w:rPr>
                          <w:t xml:space="preserve"> </w:t>
                        </w:r>
                        <w:r>
                          <w:rPr>
                            <w:color w:val="231F20"/>
                          </w:rPr>
                          <w:t xml:space="preserve">then </w:t>
                        </w:r>
                        <w:r>
                          <w:rPr>
                            <w:color w:val="231F20"/>
                            <w:w w:val="105%"/>
                          </w:rPr>
                          <w:t>completed</w:t>
                        </w:r>
                        <w:r>
                          <w:rPr>
                            <w:i/>
                            <w:iCs/>
                            <w:color w:val="231F20"/>
                            <w:w w:val="105%"/>
                          </w:rPr>
                          <w:t>Step</w:t>
                        </w:r>
                        <w:r>
                          <w:rPr>
                            <w:i/>
                            <w:iCs/>
                            <w:color w:val="231F20"/>
                            <w:spacing w:val="-15"/>
                            <w:w w:val="105%"/>
                          </w:rPr>
                          <w:t xml:space="preserve"> </w:t>
                        </w:r>
                        <w:r>
                          <w:rPr>
                            <w:i/>
                            <w:iCs/>
                            <w:color w:val="231F20"/>
                            <w:w w:val="105%"/>
                          </w:rPr>
                          <w:t>Seven.</w:t>
                        </w:r>
                      </w:p>
                      <w:p w14:paraId="7D77ABF9" w14:textId="77777777" w:rsidR="00000000" w:rsidRDefault="00000000">
                        <w:pPr>
                          <w:pStyle w:val="BodyText"/>
                          <w:kinsoku w:val="0"/>
                          <w:overflowPunct w:val="0"/>
                          <w:spacing w:line="13.05pt" w:lineRule="auto"/>
                          <w:ind w:end="1.05pt"/>
                          <w:rPr>
                            <w:i/>
                            <w:iCs/>
                            <w:color w:val="231F20"/>
                            <w:w w:val="105%"/>
                          </w:rPr>
                        </w:pPr>
                        <w:r>
                          <w:rPr>
                            <w:color w:val="231F20"/>
                          </w:rPr>
                          <w:t>Now we need more action, without which we find that “Faith</w:t>
                        </w:r>
                        <w:r>
                          <w:rPr>
                            <w:color w:val="231F20"/>
                            <w:spacing w:val="-12"/>
                          </w:rPr>
                          <w:t xml:space="preserve"> </w:t>
                        </w:r>
                        <w:r>
                          <w:rPr>
                            <w:color w:val="231F20"/>
                          </w:rPr>
                          <w:t>without</w:t>
                        </w:r>
                        <w:r>
                          <w:rPr>
                            <w:color w:val="231F20"/>
                            <w:spacing w:val="-5"/>
                          </w:rPr>
                          <w:t xml:space="preserve"> </w:t>
                        </w:r>
                        <w:r>
                          <w:rPr>
                            <w:color w:val="231F20"/>
                          </w:rPr>
                          <w:t>works is dead.”</w:t>
                        </w:r>
                        <w:r>
                          <w:rPr>
                            <w:color w:val="231F20"/>
                            <w:spacing w:val="40"/>
                          </w:rPr>
                          <w:t xml:space="preserve"> </w:t>
                        </w:r>
                        <w:r>
                          <w:rPr>
                            <w:color w:val="231F20"/>
                          </w:rPr>
                          <w:t>Let’s look at</w:t>
                        </w:r>
                        <w:r>
                          <w:rPr>
                            <w:color w:val="231F20"/>
                            <w:spacing w:val="-12"/>
                          </w:rPr>
                          <w:t xml:space="preserve"> </w:t>
                        </w:r>
                        <w:r>
                          <w:rPr>
                            <w:i/>
                            <w:iCs/>
                            <w:color w:val="231F20"/>
                          </w:rPr>
                          <w:t xml:space="preserve">Steps Eight </w:t>
                        </w:r>
                        <w:r>
                          <w:rPr>
                            <w:i/>
                            <w:iCs/>
                            <w:color w:val="231F20"/>
                            <w:spacing w:val="-2"/>
                            <w:w w:val="105%"/>
                          </w:rPr>
                          <w:t>and</w:t>
                        </w:r>
                        <w:r>
                          <w:rPr>
                            <w:i/>
                            <w:iCs/>
                            <w:color w:val="231F20"/>
                            <w:spacing w:val="-10"/>
                            <w:w w:val="105%"/>
                          </w:rPr>
                          <w:t xml:space="preserve"> </w:t>
                        </w:r>
                        <w:r>
                          <w:rPr>
                            <w:i/>
                            <w:iCs/>
                            <w:color w:val="231F20"/>
                            <w:spacing w:val="-2"/>
                            <w:w w:val="105%"/>
                          </w:rPr>
                          <w:t>Nine.</w:t>
                        </w:r>
                        <w:r>
                          <w:rPr>
                            <w:i/>
                            <w:iCs/>
                            <w:color w:val="231F20"/>
                            <w:spacing w:val="18"/>
                            <w:w w:val="105%"/>
                          </w:rPr>
                          <w:t xml:space="preserve"> </w:t>
                        </w:r>
                        <w:r>
                          <w:rPr>
                            <w:color w:val="231F20"/>
                            <w:spacing w:val="-2"/>
                            <w:w w:val="105%"/>
                          </w:rPr>
                          <w:t>We</w:t>
                        </w:r>
                        <w:r>
                          <w:rPr>
                            <w:color w:val="231F20"/>
                            <w:spacing w:val="-9"/>
                            <w:w w:val="105%"/>
                          </w:rPr>
                          <w:t xml:space="preserve"> </w:t>
                        </w:r>
                        <w:r>
                          <w:rPr>
                            <w:color w:val="231F20"/>
                            <w:spacing w:val="-2"/>
                            <w:w w:val="105%"/>
                          </w:rPr>
                          <w:t>have</w:t>
                        </w:r>
                        <w:r>
                          <w:rPr>
                            <w:color w:val="231F20"/>
                            <w:spacing w:val="-10"/>
                            <w:w w:val="105%"/>
                          </w:rPr>
                          <w:t xml:space="preserve"> </w:t>
                        </w:r>
                        <w:r>
                          <w:rPr>
                            <w:color w:val="231F20"/>
                            <w:spacing w:val="-2"/>
                            <w:w w:val="105%"/>
                          </w:rPr>
                          <w:t>a</w:t>
                        </w:r>
                        <w:r>
                          <w:rPr>
                            <w:color w:val="231F20"/>
                            <w:spacing w:val="-10"/>
                            <w:w w:val="105%"/>
                          </w:rPr>
                          <w:t xml:space="preserve"> </w:t>
                        </w:r>
                        <w:r>
                          <w:rPr>
                            <w:color w:val="231F20"/>
                            <w:spacing w:val="-2"/>
                            <w:w w:val="105%"/>
                          </w:rPr>
                          <w:t>list</w:t>
                        </w:r>
                        <w:r>
                          <w:rPr>
                            <w:color w:val="231F20"/>
                            <w:spacing w:val="-10"/>
                            <w:w w:val="105%"/>
                          </w:rPr>
                          <w:t xml:space="preserve"> </w:t>
                        </w:r>
                        <w:r>
                          <w:rPr>
                            <w:color w:val="231F20"/>
                            <w:spacing w:val="-2"/>
                            <w:w w:val="105%"/>
                          </w:rPr>
                          <w:t>of</w:t>
                        </w:r>
                        <w:r>
                          <w:rPr>
                            <w:color w:val="231F20"/>
                            <w:spacing w:val="-10"/>
                            <w:w w:val="105%"/>
                          </w:rPr>
                          <w:t xml:space="preserve"> </w:t>
                        </w:r>
                        <w:r>
                          <w:rPr>
                            <w:color w:val="231F20"/>
                            <w:spacing w:val="-2"/>
                            <w:w w:val="105%"/>
                          </w:rPr>
                          <w:t>all</w:t>
                        </w:r>
                        <w:r>
                          <w:rPr>
                            <w:color w:val="231F20"/>
                            <w:spacing w:val="-9"/>
                            <w:w w:val="105%"/>
                          </w:rPr>
                          <w:t xml:space="preserve"> </w:t>
                        </w:r>
                        <w:r>
                          <w:rPr>
                            <w:color w:val="231F20"/>
                            <w:spacing w:val="-2"/>
                            <w:w w:val="105%"/>
                          </w:rPr>
                          <w:t>persons</w:t>
                        </w:r>
                        <w:r>
                          <w:rPr>
                            <w:color w:val="231F20"/>
                            <w:spacing w:val="-10"/>
                            <w:w w:val="105%"/>
                          </w:rPr>
                          <w:t xml:space="preserve"> </w:t>
                        </w:r>
                        <w:r>
                          <w:rPr>
                            <w:color w:val="231F20"/>
                            <w:spacing w:val="-2"/>
                            <w:w w:val="105%"/>
                          </w:rPr>
                          <w:t>we</w:t>
                        </w:r>
                        <w:r>
                          <w:rPr>
                            <w:color w:val="231F20"/>
                            <w:spacing w:val="-10"/>
                            <w:w w:val="105%"/>
                          </w:rPr>
                          <w:t xml:space="preserve"> </w:t>
                        </w:r>
                        <w:r>
                          <w:rPr>
                            <w:color w:val="231F20"/>
                            <w:spacing w:val="-2"/>
                            <w:w w:val="105%"/>
                          </w:rPr>
                          <w:t>have</w:t>
                        </w:r>
                        <w:r>
                          <w:rPr>
                            <w:color w:val="231F20"/>
                            <w:spacing w:val="-10"/>
                            <w:w w:val="105%"/>
                          </w:rPr>
                          <w:t xml:space="preserve"> </w:t>
                        </w:r>
                        <w:r>
                          <w:rPr>
                            <w:color w:val="231F20"/>
                            <w:spacing w:val="-2"/>
                            <w:w w:val="105%"/>
                          </w:rPr>
                          <w:t xml:space="preserve">harmed </w:t>
                        </w:r>
                        <w:r>
                          <w:rPr>
                            <w:color w:val="231F20"/>
                          </w:rPr>
                          <w:t>and</w:t>
                        </w:r>
                        <w:r>
                          <w:rPr>
                            <w:color w:val="231F20"/>
                            <w:spacing w:val="-12"/>
                          </w:rPr>
                          <w:t xml:space="preserve"> </w:t>
                        </w:r>
                        <w:r>
                          <w:rPr>
                            <w:color w:val="231F20"/>
                          </w:rPr>
                          <w:t>to</w:t>
                        </w:r>
                        <w:r>
                          <w:rPr>
                            <w:color w:val="231F20"/>
                            <w:spacing w:val="-11"/>
                          </w:rPr>
                          <w:t xml:space="preserve"> </w:t>
                        </w:r>
                        <w:r>
                          <w:rPr>
                            <w:color w:val="231F20"/>
                          </w:rPr>
                          <w:t>whom</w:t>
                        </w:r>
                        <w:r>
                          <w:rPr>
                            <w:color w:val="231F20"/>
                            <w:spacing w:val="-11"/>
                          </w:rPr>
                          <w:t xml:space="preserve"> </w:t>
                        </w:r>
                        <w:r>
                          <w:rPr>
                            <w:color w:val="231F20"/>
                          </w:rPr>
                          <w:t>we</w:t>
                        </w:r>
                        <w:r>
                          <w:rPr>
                            <w:color w:val="231F20"/>
                            <w:spacing w:val="-11"/>
                          </w:rPr>
                          <w:t xml:space="preserve"> </w:t>
                        </w:r>
                        <w:r>
                          <w:rPr>
                            <w:color w:val="231F20"/>
                          </w:rPr>
                          <w:t>are</w:t>
                        </w:r>
                        <w:r>
                          <w:rPr>
                            <w:color w:val="231F20"/>
                            <w:spacing w:val="-11"/>
                          </w:rPr>
                          <w:t xml:space="preserve"> </w:t>
                        </w:r>
                        <w:r>
                          <w:rPr>
                            <w:color w:val="231F20"/>
                          </w:rPr>
                          <w:t>willing</w:t>
                        </w:r>
                        <w:r>
                          <w:rPr>
                            <w:color w:val="231F20"/>
                            <w:spacing w:val="-11"/>
                          </w:rPr>
                          <w:t xml:space="preserve"> </w:t>
                        </w:r>
                        <w:r>
                          <w:rPr>
                            <w:color w:val="231F20"/>
                          </w:rPr>
                          <w:t>to</w:t>
                        </w:r>
                        <w:r>
                          <w:rPr>
                            <w:color w:val="231F20"/>
                            <w:spacing w:val="-11"/>
                          </w:rPr>
                          <w:t xml:space="preserve"> </w:t>
                        </w:r>
                        <w:r>
                          <w:rPr>
                            <w:color w:val="231F20"/>
                          </w:rPr>
                          <w:t>make</w:t>
                        </w:r>
                        <w:r>
                          <w:rPr>
                            <w:color w:val="231F20"/>
                            <w:spacing w:val="-11"/>
                          </w:rPr>
                          <w:t xml:space="preserve"> </w:t>
                        </w:r>
                        <w:r>
                          <w:rPr>
                            <w:color w:val="231F20"/>
                          </w:rPr>
                          <w:t>amends.</w:t>
                        </w:r>
                        <w:r>
                          <w:rPr>
                            <w:color w:val="231F20"/>
                            <w:spacing w:val="5"/>
                          </w:rPr>
                          <w:t xml:space="preserve"> </w:t>
                        </w:r>
                        <w:r>
                          <w:rPr>
                            <w:color w:val="231F20"/>
                          </w:rPr>
                          <w:t>We</w:t>
                        </w:r>
                        <w:r>
                          <w:rPr>
                            <w:color w:val="231F20"/>
                            <w:spacing w:val="-12"/>
                          </w:rPr>
                          <w:t xml:space="preserve"> </w:t>
                        </w:r>
                        <w:r>
                          <w:rPr>
                            <w:color w:val="231F20"/>
                          </w:rPr>
                          <w:t>made</w:t>
                        </w:r>
                        <w:r>
                          <w:rPr>
                            <w:color w:val="231F20"/>
                            <w:spacing w:val="-11"/>
                          </w:rPr>
                          <w:t xml:space="preserve"> </w:t>
                        </w:r>
                        <w:r>
                          <w:rPr>
                            <w:color w:val="231F20"/>
                          </w:rPr>
                          <w:t xml:space="preserve">it </w:t>
                        </w:r>
                        <w:r>
                          <w:rPr>
                            <w:color w:val="231F20"/>
                            <w:w w:val="105%"/>
                          </w:rPr>
                          <w:t>when</w:t>
                        </w:r>
                        <w:r>
                          <w:rPr>
                            <w:color w:val="231F20"/>
                            <w:spacing w:val="-5"/>
                            <w:w w:val="105%"/>
                          </w:rPr>
                          <w:t xml:space="preserve"> </w:t>
                        </w:r>
                        <w:r>
                          <w:rPr>
                            <w:color w:val="231F20"/>
                            <w:w w:val="105%"/>
                          </w:rPr>
                          <w:t>we</w:t>
                        </w:r>
                        <w:r>
                          <w:rPr>
                            <w:color w:val="231F20"/>
                            <w:spacing w:val="-5"/>
                            <w:w w:val="105%"/>
                          </w:rPr>
                          <w:t xml:space="preserve"> </w:t>
                        </w:r>
                        <w:r>
                          <w:rPr>
                            <w:color w:val="231F20"/>
                            <w:w w:val="105%"/>
                          </w:rPr>
                          <w:t>took</w:t>
                        </w:r>
                        <w:r>
                          <w:rPr>
                            <w:color w:val="231F20"/>
                            <w:spacing w:val="-5"/>
                            <w:w w:val="105%"/>
                          </w:rPr>
                          <w:t xml:space="preserve"> </w:t>
                        </w:r>
                        <w:r>
                          <w:rPr>
                            <w:color w:val="231F20"/>
                            <w:w w:val="105%"/>
                          </w:rPr>
                          <w:t>inventory.</w:t>
                        </w:r>
                        <w:r>
                          <w:rPr>
                            <w:color w:val="231F20"/>
                            <w:spacing w:val="40"/>
                            <w:w w:val="105%"/>
                          </w:rPr>
                          <w:t xml:space="preserve"> </w:t>
                        </w:r>
                        <w:r>
                          <w:rPr>
                            <w:color w:val="231F20"/>
                            <w:w w:val="105%"/>
                          </w:rPr>
                          <w:t>We</w:t>
                        </w:r>
                        <w:r>
                          <w:rPr>
                            <w:color w:val="231F20"/>
                            <w:spacing w:val="-5"/>
                            <w:w w:val="105%"/>
                          </w:rPr>
                          <w:t xml:space="preserve"> </w:t>
                        </w:r>
                        <w:r>
                          <w:rPr>
                            <w:color w:val="231F20"/>
                            <w:w w:val="105%"/>
                          </w:rPr>
                          <w:t>subjected</w:t>
                        </w:r>
                        <w:r>
                          <w:rPr>
                            <w:color w:val="231F20"/>
                            <w:spacing w:val="-5"/>
                            <w:w w:val="105%"/>
                          </w:rPr>
                          <w:t xml:space="preserve"> </w:t>
                        </w:r>
                        <w:r>
                          <w:rPr>
                            <w:color w:val="231F20"/>
                            <w:w w:val="105%"/>
                          </w:rPr>
                          <w:t>ourselves</w:t>
                        </w:r>
                        <w:r>
                          <w:rPr>
                            <w:color w:val="231F20"/>
                            <w:spacing w:val="-5"/>
                            <w:w w:val="105%"/>
                          </w:rPr>
                          <w:t xml:space="preserve"> </w:t>
                        </w:r>
                        <w:r>
                          <w:rPr>
                            <w:color w:val="231F20"/>
                            <w:w w:val="105%"/>
                          </w:rPr>
                          <w:t>to</w:t>
                        </w:r>
                        <w:r>
                          <w:rPr>
                            <w:color w:val="231F20"/>
                            <w:spacing w:val="-5"/>
                            <w:w w:val="105%"/>
                          </w:rPr>
                          <w:t xml:space="preserve"> </w:t>
                        </w:r>
                        <w:r>
                          <w:rPr>
                            <w:color w:val="231F20"/>
                            <w:w w:val="105%"/>
                          </w:rPr>
                          <w:t xml:space="preserve">a </w:t>
                        </w:r>
                        <w:r>
                          <w:rPr>
                            <w:color w:val="231F20"/>
                          </w:rPr>
                          <w:t>drastic</w:t>
                        </w:r>
                        <w:r>
                          <w:rPr>
                            <w:color w:val="231F20"/>
                            <w:spacing w:val="-5"/>
                          </w:rPr>
                          <w:t xml:space="preserve"> </w:t>
                        </w:r>
                        <w:r>
                          <w:rPr>
                            <w:color w:val="231F20"/>
                          </w:rPr>
                          <w:t>self-appraisal.</w:t>
                        </w:r>
                        <w:r>
                          <w:rPr>
                            <w:color w:val="231F20"/>
                            <w:spacing w:val="38"/>
                          </w:rPr>
                          <w:t xml:space="preserve"> </w:t>
                        </w:r>
                        <w:r>
                          <w:rPr>
                            <w:color w:val="231F20"/>
                          </w:rPr>
                          <w:t>Now</w:t>
                        </w:r>
                        <w:r>
                          <w:rPr>
                            <w:color w:val="231F20"/>
                            <w:spacing w:val="-5"/>
                          </w:rPr>
                          <w:t xml:space="preserve"> </w:t>
                        </w:r>
                        <w:r>
                          <w:rPr>
                            <w:color w:val="231F20"/>
                          </w:rPr>
                          <w:t>we</w:t>
                        </w:r>
                        <w:r>
                          <w:rPr>
                            <w:color w:val="231F20"/>
                            <w:spacing w:val="-5"/>
                          </w:rPr>
                          <w:t xml:space="preserve"> </w:t>
                        </w:r>
                        <w:r>
                          <w:rPr>
                            <w:color w:val="231F20"/>
                          </w:rPr>
                          <w:t>go</w:t>
                        </w:r>
                        <w:r>
                          <w:rPr>
                            <w:color w:val="231F20"/>
                            <w:spacing w:val="-5"/>
                          </w:rPr>
                          <w:t xml:space="preserve"> </w:t>
                        </w:r>
                        <w:r>
                          <w:rPr>
                            <w:color w:val="231F20"/>
                          </w:rPr>
                          <w:t>out</w:t>
                        </w:r>
                        <w:r>
                          <w:rPr>
                            <w:color w:val="231F20"/>
                            <w:spacing w:val="-5"/>
                          </w:rPr>
                          <w:t xml:space="preserve"> </w:t>
                        </w:r>
                        <w:r>
                          <w:rPr>
                            <w:color w:val="231F20"/>
                          </w:rPr>
                          <w:t>to</w:t>
                        </w:r>
                        <w:r>
                          <w:rPr>
                            <w:color w:val="231F20"/>
                            <w:spacing w:val="-4"/>
                          </w:rPr>
                          <w:t xml:space="preserve"> </w:t>
                        </w:r>
                        <w:r>
                          <w:rPr>
                            <w:color w:val="231F20"/>
                          </w:rPr>
                          <w:t>our</w:t>
                        </w:r>
                        <w:r>
                          <w:rPr>
                            <w:color w:val="231F20"/>
                            <w:spacing w:val="-5"/>
                          </w:rPr>
                          <w:t xml:space="preserve"> </w:t>
                        </w:r>
                        <w:r>
                          <w:rPr>
                            <w:color w:val="231F20"/>
                          </w:rPr>
                          <w:t>fellows</w:t>
                        </w:r>
                        <w:r>
                          <w:rPr>
                            <w:color w:val="231F20"/>
                            <w:spacing w:val="-5"/>
                          </w:rPr>
                          <w:t xml:space="preserve"> </w:t>
                        </w:r>
                        <w:r>
                          <w:rPr>
                            <w:color w:val="231F20"/>
                          </w:rPr>
                          <w:t>and repair</w:t>
                        </w:r>
                        <w:r>
                          <w:rPr>
                            <w:color w:val="231F20"/>
                            <w:spacing w:val="-5"/>
                          </w:rPr>
                          <w:t xml:space="preserve"> </w:t>
                        </w:r>
                        <w:r>
                          <w:rPr>
                            <w:color w:val="231F20"/>
                          </w:rPr>
                          <w:t>the</w:t>
                        </w:r>
                        <w:r>
                          <w:rPr>
                            <w:color w:val="231F20"/>
                            <w:spacing w:val="-5"/>
                          </w:rPr>
                          <w:t xml:space="preserve"> </w:t>
                        </w:r>
                        <w:r>
                          <w:rPr>
                            <w:color w:val="231F20"/>
                          </w:rPr>
                          <w:t>damage</w:t>
                        </w:r>
                        <w:r>
                          <w:rPr>
                            <w:color w:val="231F20"/>
                            <w:spacing w:val="-5"/>
                          </w:rPr>
                          <w:t xml:space="preserve"> </w:t>
                        </w:r>
                        <w:r>
                          <w:rPr>
                            <w:color w:val="231F20"/>
                          </w:rPr>
                          <w:t>done</w:t>
                        </w:r>
                        <w:r>
                          <w:rPr>
                            <w:color w:val="231F20"/>
                            <w:spacing w:val="-5"/>
                          </w:rPr>
                          <w:t xml:space="preserve"> </w:t>
                        </w:r>
                        <w:r>
                          <w:rPr>
                            <w:color w:val="231F20"/>
                          </w:rPr>
                          <w:t>in</w:t>
                        </w:r>
                        <w:r>
                          <w:rPr>
                            <w:color w:val="231F20"/>
                            <w:spacing w:val="-5"/>
                          </w:rPr>
                          <w:t xml:space="preserve"> </w:t>
                        </w:r>
                        <w:r>
                          <w:rPr>
                            <w:color w:val="231F20"/>
                          </w:rPr>
                          <w:t>the</w:t>
                        </w:r>
                        <w:r>
                          <w:rPr>
                            <w:color w:val="231F20"/>
                            <w:spacing w:val="-5"/>
                          </w:rPr>
                          <w:t xml:space="preserve"> </w:t>
                        </w:r>
                        <w:r>
                          <w:rPr>
                            <w:color w:val="231F20"/>
                          </w:rPr>
                          <w:t>past.</w:t>
                        </w:r>
                        <w:r>
                          <w:rPr>
                            <w:color w:val="231F20"/>
                            <w:spacing w:val="12"/>
                          </w:rPr>
                          <w:t xml:space="preserve"> </w:t>
                        </w:r>
                        <w:r>
                          <w:rPr>
                            <w:color w:val="231F20"/>
                          </w:rPr>
                          <w:t>We</w:t>
                        </w:r>
                        <w:r>
                          <w:rPr>
                            <w:color w:val="231F20"/>
                            <w:spacing w:val="-6"/>
                          </w:rPr>
                          <w:t xml:space="preserve"> </w:t>
                        </w:r>
                        <w:r>
                          <w:rPr>
                            <w:color w:val="231F20"/>
                          </w:rPr>
                          <w:t>attempt</w:t>
                        </w:r>
                        <w:r>
                          <w:rPr>
                            <w:color w:val="231F20"/>
                            <w:spacing w:val="-5"/>
                          </w:rPr>
                          <w:t xml:space="preserve"> </w:t>
                        </w:r>
                        <w:r>
                          <w:rPr>
                            <w:color w:val="231F20"/>
                          </w:rPr>
                          <w:t>to</w:t>
                        </w:r>
                        <w:r>
                          <w:rPr>
                            <w:color w:val="231F20"/>
                            <w:spacing w:val="-5"/>
                          </w:rPr>
                          <w:t xml:space="preserve"> </w:t>
                        </w:r>
                        <w:r>
                          <w:rPr>
                            <w:color w:val="231F20"/>
                          </w:rPr>
                          <w:t>sweep away</w:t>
                        </w:r>
                        <w:r>
                          <w:rPr>
                            <w:color w:val="231F20"/>
                            <w:spacing w:val="-2"/>
                          </w:rPr>
                          <w:t xml:space="preserve"> </w:t>
                        </w:r>
                        <w:r>
                          <w:rPr>
                            <w:color w:val="231F20"/>
                          </w:rPr>
                          <w:t>the</w:t>
                        </w:r>
                        <w:r>
                          <w:rPr>
                            <w:color w:val="231F20"/>
                            <w:spacing w:val="-2"/>
                          </w:rPr>
                          <w:t xml:space="preserve"> </w:t>
                        </w:r>
                        <w:r>
                          <w:rPr>
                            <w:color w:val="231F20"/>
                          </w:rPr>
                          <w:t>debris</w:t>
                        </w:r>
                        <w:r>
                          <w:rPr>
                            <w:color w:val="231F20"/>
                            <w:spacing w:val="-2"/>
                          </w:rPr>
                          <w:t xml:space="preserve"> </w:t>
                        </w:r>
                        <w:r>
                          <w:rPr>
                            <w:color w:val="231F20"/>
                          </w:rPr>
                          <w:t>which</w:t>
                        </w:r>
                        <w:r>
                          <w:rPr>
                            <w:color w:val="231F20"/>
                            <w:spacing w:val="-2"/>
                          </w:rPr>
                          <w:t xml:space="preserve"> </w:t>
                        </w:r>
                        <w:r>
                          <w:rPr>
                            <w:color w:val="231F20"/>
                          </w:rPr>
                          <w:t>has</w:t>
                        </w:r>
                        <w:r>
                          <w:rPr>
                            <w:color w:val="231F20"/>
                            <w:spacing w:val="-2"/>
                          </w:rPr>
                          <w:t xml:space="preserve"> </w:t>
                        </w:r>
                        <w:r>
                          <w:rPr>
                            <w:color w:val="231F20"/>
                          </w:rPr>
                          <w:t>accumulated</w:t>
                        </w:r>
                        <w:r>
                          <w:rPr>
                            <w:color w:val="231F20"/>
                            <w:spacing w:val="-2"/>
                          </w:rPr>
                          <w:t xml:space="preserve"> </w:t>
                        </w:r>
                        <w:r>
                          <w:rPr>
                            <w:color w:val="231F20"/>
                          </w:rPr>
                          <w:t>out</w:t>
                        </w:r>
                        <w:r>
                          <w:rPr>
                            <w:color w:val="231F20"/>
                            <w:spacing w:val="-2"/>
                          </w:rPr>
                          <w:t xml:space="preserve"> </w:t>
                        </w:r>
                        <w:r>
                          <w:rPr>
                            <w:color w:val="231F20"/>
                          </w:rPr>
                          <w:t>of</w:t>
                        </w:r>
                        <w:r>
                          <w:rPr>
                            <w:color w:val="231F20"/>
                            <w:spacing w:val="-2"/>
                          </w:rPr>
                          <w:t xml:space="preserve"> </w:t>
                        </w:r>
                        <w:r>
                          <w:rPr>
                            <w:color w:val="231F20"/>
                          </w:rPr>
                          <w:t>our</w:t>
                        </w:r>
                        <w:r>
                          <w:rPr>
                            <w:color w:val="231F20"/>
                            <w:spacing w:val="-2"/>
                          </w:rPr>
                          <w:t xml:space="preserve"> </w:t>
                        </w:r>
                        <w:r>
                          <w:rPr>
                            <w:color w:val="231F20"/>
                          </w:rPr>
                          <w:t xml:space="preserve">effort </w:t>
                        </w:r>
                        <w:r>
                          <w:rPr>
                            <w:color w:val="231F20"/>
                            <w:w w:val="105%"/>
                          </w:rPr>
                          <w:t>to live on self-will and run the show ourselves.</w:t>
                        </w:r>
                        <w:r>
                          <w:rPr>
                            <w:color w:val="231F20"/>
                            <w:spacing w:val="40"/>
                            <w:w w:val="105%"/>
                          </w:rPr>
                          <w:t xml:space="preserve"> </w:t>
                        </w:r>
                        <w:r>
                          <w:rPr>
                            <w:color w:val="231F20"/>
                            <w:w w:val="105%"/>
                          </w:rPr>
                          <w:t>If we haven’t the will to do this, we ask until it comes.</w:t>
                        </w:r>
                        <w:r>
                          <w:rPr>
                            <w:color w:val="231F20"/>
                            <w:spacing w:val="40"/>
                            <w:w w:val="105%"/>
                          </w:rPr>
                          <w:t xml:space="preserve"> </w:t>
                        </w:r>
                        <w:r>
                          <w:rPr>
                            <w:color w:val="231F20"/>
                            <w:w w:val="105%"/>
                          </w:rPr>
                          <w:t xml:space="preserve">Re- </w:t>
                        </w:r>
                        <w:r>
                          <w:rPr>
                            <w:color w:val="231F20"/>
                            <w:spacing w:val="-2"/>
                          </w:rPr>
                          <w:t>member</w:t>
                        </w:r>
                        <w:r>
                          <w:rPr>
                            <w:color w:val="231F20"/>
                            <w:spacing w:val="-10"/>
                          </w:rPr>
                          <w:t xml:space="preserve"> </w:t>
                        </w:r>
                        <w:r>
                          <w:rPr>
                            <w:color w:val="231F20"/>
                            <w:spacing w:val="-2"/>
                          </w:rPr>
                          <w:t>it</w:t>
                        </w:r>
                        <w:r>
                          <w:rPr>
                            <w:color w:val="231F20"/>
                            <w:spacing w:val="-9"/>
                          </w:rPr>
                          <w:t xml:space="preserve"> </w:t>
                        </w:r>
                        <w:r>
                          <w:rPr>
                            <w:color w:val="231F20"/>
                            <w:spacing w:val="-2"/>
                          </w:rPr>
                          <w:t>was</w:t>
                        </w:r>
                        <w:r>
                          <w:rPr>
                            <w:color w:val="231F20"/>
                            <w:spacing w:val="-9"/>
                          </w:rPr>
                          <w:t xml:space="preserve"> </w:t>
                        </w:r>
                        <w:r>
                          <w:rPr>
                            <w:color w:val="231F20"/>
                            <w:spacing w:val="-2"/>
                          </w:rPr>
                          <w:t>agreed</w:t>
                        </w:r>
                        <w:r>
                          <w:rPr>
                            <w:color w:val="231F20"/>
                            <w:spacing w:val="-9"/>
                          </w:rPr>
                          <w:t xml:space="preserve"> </w:t>
                        </w:r>
                        <w:r>
                          <w:rPr>
                            <w:color w:val="231F20"/>
                            <w:spacing w:val="-2"/>
                          </w:rPr>
                          <w:t>at</w:t>
                        </w:r>
                        <w:r>
                          <w:rPr>
                            <w:color w:val="231F20"/>
                            <w:spacing w:val="-10"/>
                          </w:rPr>
                          <w:t xml:space="preserve"> </w:t>
                        </w:r>
                        <w:r>
                          <w:rPr>
                            <w:color w:val="231F20"/>
                            <w:spacing w:val="-2"/>
                          </w:rPr>
                          <w:t>the</w:t>
                        </w:r>
                        <w:r>
                          <w:rPr>
                            <w:color w:val="231F20"/>
                            <w:spacing w:val="-9"/>
                          </w:rPr>
                          <w:t xml:space="preserve"> </w:t>
                        </w:r>
                        <w:r>
                          <w:rPr>
                            <w:color w:val="231F20"/>
                            <w:spacing w:val="-2"/>
                          </w:rPr>
                          <w:t>beginning</w:t>
                        </w:r>
                        <w:r>
                          <w:rPr>
                            <w:color w:val="231F20"/>
                            <w:spacing w:val="-9"/>
                          </w:rPr>
                          <w:t xml:space="preserve"> </w:t>
                        </w:r>
                        <w:r>
                          <w:rPr>
                            <w:i/>
                            <w:iCs/>
                            <w:color w:val="231F20"/>
                            <w:spacing w:val="-2"/>
                          </w:rPr>
                          <w:t>we</w:t>
                        </w:r>
                        <w:r>
                          <w:rPr>
                            <w:i/>
                            <w:iCs/>
                            <w:color w:val="231F20"/>
                            <w:spacing w:val="-9"/>
                          </w:rPr>
                          <w:t xml:space="preserve"> </w:t>
                        </w:r>
                        <w:r>
                          <w:rPr>
                            <w:i/>
                            <w:iCs/>
                            <w:color w:val="231F20"/>
                            <w:spacing w:val="-2"/>
                          </w:rPr>
                          <w:t>would</w:t>
                        </w:r>
                        <w:r>
                          <w:rPr>
                            <w:i/>
                            <w:iCs/>
                            <w:color w:val="231F20"/>
                            <w:spacing w:val="-9"/>
                          </w:rPr>
                          <w:t xml:space="preserve"> </w:t>
                        </w:r>
                        <w:r>
                          <w:rPr>
                            <w:i/>
                            <w:iCs/>
                            <w:color w:val="231F20"/>
                            <w:spacing w:val="-2"/>
                          </w:rPr>
                          <w:t>go</w:t>
                        </w:r>
                        <w:r>
                          <w:rPr>
                            <w:i/>
                            <w:iCs/>
                            <w:color w:val="231F20"/>
                            <w:spacing w:val="-9"/>
                          </w:rPr>
                          <w:t xml:space="preserve"> </w:t>
                        </w:r>
                        <w:r>
                          <w:rPr>
                            <w:i/>
                            <w:iCs/>
                            <w:color w:val="231F20"/>
                            <w:spacing w:val="-2"/>
                          </w:rPr>
                          <w:t>to</w:t>
                        </w:r>
                        <w:r>
                          <w:rPr>
                            <w:i/>
                            <w:iCs/>
                            <w:color w:val="231F20"/>
                            <w:spacing w:val="-9"/>
                          </w:rPr>
                          <w:t xml:space="preserve"> </w:t>
                        </w:r>
                        <w:r>
                          <w:rPr>
                            <w:i/>
                            <w:iCs/>
                            <w:color w:val="231F20"/>
                            <w:spacing w:val="-2"/>
                          </w:rPr>
                          <w:t xml:space="preserve">any </w:t>
                        </w:r>
                        <w:r>
                          <w:rPr>
                            <w:i/>
                            <w:iCs/>
                            <w:color w:val="231F20"/>
                            <w:w w:val="105%"/>
                          </w:rPr>
                          <w:t>lengths for victory over alcohol.</w:t>
                        </w:r>
                      </w:p>
                      <w:p w14:paraId="730D722B" w14:textId="77777777" w:rsidR="00000000" w:rsidRDefault="00000000">
                        <w:pPr>
                          <w:pStyle w:val="BodyText"/>
                          <w:kinsoku w:val="0"/>
                          <w:overflowPunct w:val="0"/>
                          <w:spacing w:line="9.50pt" w:lineRule="exact"/>
                          <w:ind w:start="6.45pt" w:end="0pt" w:firstLine="0pt"/>
                          <w:rPr>
                            <w:color w:val="231F20"/>
                            <w:spacing w:val="-4"/>
                          </w:rPr>
                        </w:pPr>
                        <w:r>
                          <w:rPr>
                            <w:color w:val="231F20"/>
                          </w:rPr>
                          <w:t>Probably</w:t>
                        </w:r>
                        <w:r>
                          <w:rPr>
                            <w:color w:val="231F20"/>
                            <w:spacing w:val="7"/>
                          </w:rPr>
                          <w:t xml:space="preserve"> </w:t>
                        </w:r>
                        <w:r>
                          <w:rPr>
                            <w:color w:val="231F20"/>
                          </w:rPr>
                          <w:t>there</w:t>
                        </w:r>
                        <w:r>
                          <w:rPr>
                            <w:color w:val="231F20"/>
                            <w:spacing w:val="7"/>
                          </w:rPr>
                          <w:t xml:space="preserve"> </w:t>
                        </w:r>
                        <w:r>
                          <w:rPr>
                            <w:color w:val="231F20"/>
                          </w:rPr>
                          <w:t>are</w:t>
                        </w:r>
                        <w:r>
                          <w:rPr>
                            <w:color w:val="231F20"/>
                            <w:spacing w:val="7"/>
                          </w:rPr>
                          <w:t xml:space="preserve"> </w:t>
                        </w:r>
                        <w:r>
                          <w:rPr>
                            <w:color w:val="231F20"/>
                          </w:rPr>
                          <w:t>still</w:t>
                        </w:r>
                        <w:r>
                          <w:rPr>
                            <w:color w:val="231F20"/>
                            <w:spacing w:val="7"/>
                          </w:rPr>
                          <w:t xml:space="preserve"> </w:t>
                        </w:r>
                        <w:r>
                          <w:rPr>
                            <w:color w:val="231F20"/>
                          </w:rPr>
                          <w:t>some</w:t>
                        </w:r>
                        <w:r>
                          <w:rPr>
                            <w:color w:val="231F20"/>
                            <w:spacing w:val="7"/>
                          </w:rPr>
                          <w:t xml:space="preserve"> </w:t>
                        </w:r>
                        <w:r>
                          <w:rPr>
                            <w:color w:val="231F20"/>
                          </w:rPr>
                          <w:t>misgivings.</w:t>
                        </w:r>
                        <w:r>
                          <w:rPr>
                            <w:color w:val="231F20"/>
                            <w:spacing w:val="56"/>
                          </w:rPr>
                          <w:t xml:space="preserve"> </w:t>
                        </w:r>
                        <w:r>
                          <w:rPr>
                            <w:color w:val="231F20"/>
                          </w:rPr>
                          <w:t>As</w:t>
                        </w:r>
                        <w:r>
                          <w:rPr>
                            <w:color w:val="231F20"/>
                            <w:spacing w:val="7"/>
                          </w:rPr>
                          <w:t xml:space="preserve"> </w:t>
                        </w:r>
                        <w:r>
                          <w:rPr>
                            <w:color w:val="231F20"/>
                          </w:rPr>
                          <w:t>we</w:t>
                        </w:r>
                        <w:r>
                          <w:rPr>
                            <w:color w:val="231F20"/>
                            <w:spacing w:val="7"/>
                          </w:rPr>
                          <w:t xml:space="preserve"> </w:t>
                        </w:r>
                        <w:r>
                          <w:rPr>
                            <w:color w:val="231F20"/>
                            <w:spacing w:val="-4"/>
                          </w:rPr>
                          <w:t>look</w:t>
                        </w:r>
                      </w:p>
                      <w:p w14:paraId="65E1C3D8" w14:textId="77777777" w:rsidR="00000000" w:rsidRDefault="00000000">
                        <w:pPr>
                          <w:pStyle w:val="BodyText"/>
                          <w:kinsoku w:val="0"/>
                          <w:overflowPunct w:val="0"/>
                          <w:spacing w:before="0.60pt" w:line="13.05pt" w:lineRule="auto"/>
                          <w:ind w:firstLine="0pt"/>
                          <w:rPr>
                            <w:color w:val="231F20"/>
                            <w:spacing w:val="-2"/>
                          </w:rPr>
                        </w:pPr>
                        <w:r>
                          <w:rPr>
                            <w:color w:val="231F20"/>
                            <w:w w:val="105%"/>
                          </w:rPr>
                          <w:t>over</w:t>
                        </w:r>
                        <w:r>
                          <w:rPr>
                            <w:color w:val="231F20"/>
                            <w:spacing w:val="-6"/>
                            <w:w w:val="105%"/>
                          </w:rPr>
                          <w:t xml:space="preserve"> </w:t>
                        </w:r>
                        <w:r>
                          <w:rPr>
                            <w:color w:val="231F20"/>
                            <w:w w:val="105%"/>
                          </w:rPr>
                          <w:t>the</w:t>
                        </w:r>
                        <w:r>
                          <w:rPr>
                            <w:color w:val="231F20"/>
                            <w:spacing w:val="-6"/>
                            <w:w w:val="105%"/>
                          </w:rPr>
                          <w:t xml:space="preserve"> </w:t>
                        </w:r>
                        <w:r>
                          <w:rPr>
                            <w:color w:val="231F20"/>
                            <w:w w:val="105%"/>
                          </w:rPr>
                          <w:t>list</w:t>
                        </w:r>
                        <w:r>
                          <w:rPr>
                            <w:color w:val="231F20"/>
                            <w:spacing w:val="-6"/>
                            <w:w w:val="105%"/>
                          </w:rPr>
                          <w:t xml:space="preserve"> </w:t>
                        </w:r>
                        <w:r>
                          <w:rPr>
                            <w:color w:val="231F20"/>
                            <w:w w:val="105%"/>
                          </w:rPr>
                          <w:t>of</w:t>
                        </w:r>
                        <w:r>
                          <w:rPr>
                            <w:color w:val="231F20"/>
                            <w:spacing w:val="-6"/>
                            <w:w w:val="105%"/>
                          </w:rPr>
                          <w:t xml:space="preserve"> </w:t>
                        </w:r>
                        <w:r>
                          <w:rPr>
                            <w:color w:val="231F20"/>
                            <w:w w:val="105%"/>
                          </w:rPr>
                          <w:t>business</w:t>
                        </w:r>
                        <w:r>
                          <w:rPr>
                            <w:color w:val="231F20"/>
                            <w:spacing w:val="-6"/>
                            <w:w w:val="105%"/>
                          </w:rPr>
                          <w:t xml:space="preserve"> </w:t>
                        </w:r>
                        <w:r>
                          <w:rPr>
                            <w:color w:val="231F20"/>
                            <w:w w:val="105%"/>
                          </w:rPr>
                          <w:t>acquaintances</w:t>
                        </w:r>
                        <w:r>
                          <w:rPr>
                            <w:color w:val="231F20"/>
                            <w:spacing w:val="-6"/>
                            <w:w w:val="105%"/>
                          </w:rPr>
                          <w:t xml:space="preserve"> </w:t>
                        </w:r>
                        <w:r>
                          <w:rPr>
                            <w:color w:val="231F20"/>
                            <w:w w:val="105%"/>
                          </w:rPr>
                          <w:t>and</w:t>
                        </w:r>
                        <w:r>
                          <w:rPr>
                            <w:color w:val="231F20"/>
                            <w:spacing w:val="-6"/>
                            <w:w w:val="105%"/>
                          </w:rPr>
                          <w:t xml:space="preserve"> </w:t>
                        </w:r>
                        <w:r>
                          <w:rPr>
                            <w:color w:val="231F20"/>
                            <w:w w:val="105%"/>
                          </w:rPr>
                          <w:t>friends</w:t>
                        </w:r>
                        <w:r>
                          <w:rPr>
                            <w:color w:val="231F20"/>
                            <w:spacing w:val="33"/>
                            <w:w w:val="105%"/>
                          </w:rPr>
                          <w:t xml:space="preserve"> </w:t>
                        </w:r>
                        <w:r>
                          <w:rPr>
                            <w:color w:val="231F20"/>
                            <w:w w:val="105%"/>
                          </w:rPr>
                          <w:t>we have hurt, we may feel diffident about going to some of them on a spiritual basis.</w:t>
                        </w:r>
                        <w:r>
                          <w:rPr>
                            <w:color w:val="231F20"/>
                            <w:spacing w:val="40"/>
                            <w:w w:val="105%"/>
                          </w:rPr>
                          <w:t xml:space="preserve"> </w:t>
                        </w:r>
                        <w:r>
                          <w:rPr>
                            <w:color w:val="231F20"/>
                            <w:w w:val="105%"/>
                          </w:rPr>
                          <w:t>Let us be reassured.</w:t>
                        </w:r>
                        <w:r>
                          <w:rPr>
                            <w:color w:val="231F20"/>
                            <w:spacing w:val="40"/>
                            <w:w w:val="105%"/>
                          </w:rPr>
                          <w:t xml:space="preserve"> </w:t>
                        </w:r>
                        <w:r>
                          <w:rPr>
                            <w:color w:val="231F20"/>
                            <w:w w:val="105%"/>
                          </w:rPr>
                          <w:t xml:space="preserve">To some people we need not, and probably should not </w:t>
                        </w:r>
                        <w:r>
                          <w:rPr>
                            <w:color w:val="231F20"/>
                          </w:rPr>
                          <w:t>emphasize</w:t>
                        </w:r>
                        <w:r>
                          <w:rPr>
                            <w:color w:val="231F20"/>
                            <w:spacing w:val="27"/>
                          </w:rPr>
                          <w:t xml:space="preserve"> </w:t>
                        </w:r>
                        <w:r>
                          <w:rPr>
                            <w:color w:val="231F20"/>
                          </w:rPr>
                          <w:t>the</w:t>
                        </w:r>
                        <w:r>
                          <w:rPr>
                            <w:color w:val="231F20"/>
                            <w:spacing w:val="28"/>
                          </w:rPr>
                          <w:t xml:space="preserve"> </w:t>
                        </w:r>
                        <w:r>
                          <w:rPr>
                            <w:color w:val="231F20"/>
                          </w:rPr>
                          <w:t>spiritual</w:t>
                        </w:r>
                        <w:r>
                          <w:rPr>
                            <w:color w:val="231F20"/>
                            <w:spacing w:val="27"/>
                          </w:rPr>
                          <w:t xml:space="preserve"> </w:t>
                        </w:r>
                        <w:r>
                          <w:rPr>
                            <w:color w:val="231F20"/>
                          </w:rPr>
                          <w:t>feature</w:t>
                        </w:r>
                        <w:r>
                          <w:rPr>
                            <w:color w:val="231F20"/>
                            <w:spacing w:val="28"/>
                          </w:rPr>
                          <w:t xml:space="preserve"> </w:t>
                        </w:r>
                        <w:r>
                          <w:rPr>
                            <w:color w:val="231F20"/>
                          </w:rPr>
                          <w:t>on</w:t>
                        </w:r>
                        <w:r>
                          <w:rPr>
                            <w:color w:val="231F20"/>
                            <w:spacing w:val="28"/>
                          </w:rPr>
                          <w:t xml:space="preserve"> </w:t>
                        </w:r>
                        <w:r>
                          <w:rPr>
                            <w:color w:val="231F20"/>
                          </w:rPr>
                          <w:t>our</w:t>
                        </w:r>
                        <w:r>
                          <w:rPr>
                            <w:color w:val="231F20"/>
                            <w:spacing w:val="27"/>
                          </w:rPr>
                          <w:t xml:space="preserve"> </w:t>
                        </w:r>
                        <w:r>
                          <w:rPr>
                            <w:color w:val="231F20"/>
                          </w:rPr>
                          <w:t>first</w:t>
                        </w:r>
                        <w:r>
                          <w:rPr>
                            <w:color w:val="231F20"/>
                            <w:spacing w:val="28"/>
                          </w:rPr>
                          <w:t xml:space="preserve"> </w:t>
                        </w:r>
                        <w:r>
                          <w:rPr>
                            <w:color w:val="231F20"/>
                            <w:spacing w:val="-2"/>
                          </w:rPr>
                          <w:t>approach.</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23E2060E" w14:textId="71ADC3C3"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1972608" behindDoc="1" locked="0" layoutInCell="0" allowOverlap="1" wp14:anchorId="426B9796" wp14:editId="03265C40">
            <wp:simplePos x="0" y="0"/>
            <wp:positionH relativeFrom="page">
              <wp:posOffset>1346200</wp:posOffset>
            </wp:positionH>
            <wp:positionV relativeFrom="page">
              <wp:posOffset>207645</wp:posOffset>
            </wp:positionV>
            <wp:extent cx="748030" cy="138430"/>
            <wp:effectExtent l="0" t="0" r="0" b="0"/>
            <wp:wrapNone/>
            <wp:docPr id="335" name="Text Box 309"/>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74803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5CE06F66"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INTO</w:t>
                        </w:r>
                        <w:r>
                          <w:rPr>
                            <w:color w:val="231F20"/>
                            <w:spacing w:val="60"/>
                            <w:sz w:val="16"/>
                            <w:szCs w:val="16"/>
                          </w:rPr>
                          <w:t xml:space="preserve"> </w:t>
                        </w:r>
                        <w:r>
                          <w:rPr>
                            <w:color w:val="231F20"/>
                            <w:spacing w:val="-2"/>
                            <w:sz w:val="16"/>
                            <w:szCs w:val="16"/>
                          </w:rPr>
                          <w:t>ACTION</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73632" behindDoc="1" locked="0" layoutInCell="0" allowOverlap="1" wp14:anchorId="34A31B07" wp14:editId="18D1A29A">
            <wp:simplePos x="0" y="0"/>
            <wp:positionH relativeFrom="page">
              <wp:posOffset>2844800</wp:posOffset>
            </wp:positionH>
            <wp:positionV relativeFrom="page">
              <wp:posOffset>207645</wp:posOffset>
            </wp:positionV>
            <wp:extent cx="152400" cy="138430"/>
            <wp:effectExtent l="0" t="0" r="0" b="0"/>
            <wp:wrapNone/>
            <wp:docPr id="334" name="Text Box 310"/>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5240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1349C516"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77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74656" behindDoc="1" locked="0" layoutInCell="0" allowOverlap="1" wp14:anchorId="7050A498" wp14:editId="15060E42">
            <wp:simplePos x="0" y="0"/>
            <wp:positionH relativeFrom="page">
              <wp:posOffset>374650</wp:posOffset>
            </wp:positionH>
            <wp:positionV relativeFrom="page">
              <wp:posOffset>377190</wp:posOffset>
            </wp:positionV>
            <wp:extent cx="2624455" cy="4424680"/>
            <wp:effectExtent l="0" t="0" r="0" b="0"/>
            <wp:wrapNone/>
            <wp:docPr id="333" name="Text Box 311"/>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24455" cy="4424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68920154" w14:textId="77777777" w:rsidR="00000000" w:rsidRDefault="00000000">
                        <w:pPr>
                          <w:pStyle w:val="BodyText"/>
                          <w:kinsoku w:val="0"/>
                          <w:overflowPunct w:val="0"/>
                          <w:spacing w:before="0.85pt" w:line="12.95pt" w:lineRule="auto"/>
                          <w:ind w:end="1.40pt" w:firstLine="0pt"/>
                          <w:rPr>
                            <w:color w:val="231F20"/>
                            <w:w w:val="105%"/>
                          </w:rPr>
                        </w:pPr>
                        <w:r>
                          <w:rPr>
                            <w:color w:val="231F20"/>
                            <w:spacing w:val="-2"/>
                            <w:w w:val="105%"/>
                          </w:rPr>
                          <w:t>We</w:t>
                        </w:r>
                        <w:r>
                          <w:rPr>
                            <w:color w:val="231F20"/>
                            <w:spacing w:val="-10"/>
                            <w:w w:val="105%"/>
                          </w:rPr>
                          <w:t xml:space="preserve"> </w:t>
                        </w:r>
                        <w:r>
                          <w:rPr>
                            <w:color w:val="231F20"/>
                            <w:spacing w:val="-2"/>
                            <w:w w:val="105%"/>
                          </w:rPr>
                          <w:t>might</w:t>
                        </w:r>
                        <w:r>
                          <w:rPr>
                            <w:color w:val="231F20"/>
                            <w:spacing w:val="-10"/>
                            <w:w w:val="105%"/>
                          </w:rPr>
                          <w:t xml:space="preserve"> </w:t>
                        </w:r>
                        <w:r>
                          <w:rPr>
                            <w:color w:val="231F20"/>
                            <w:spacing w:val="-2"/>
                            <w:w w:val="105%"/>
                          </w:rPr>
                          <w:t>prejudice</w:t>
                        </w:r>
                        <w:r>
                          <w:rPr>
                            <w:color w:val="231F20"/>
                            <w:spacing w:val="-9"/>
                            <w:w w:val="105%"/>
                          </w:rPr>
                          <w:t xml:space="preserve"> </w:t>
                        </w:r>
                        <w:r>
                          <w:rPr>
                            <w:color w:val="231F20"/>
                            <w:spacing w:val="-2"/>
                            <w:w w:val="105%"/>
                          </w:rPr>
                          <w:t>them.</w:t>
                        </w:r>
                        <w:r>
                          <w:rPr>
                            <w:color w:val="231F20"/>
                            <w:spacing w:val="6"/>
                            <w:w w:val="105%"/>
                          </w:rPr>
                          <w:t xml:space="preserve"> </w:t>
                        </w:r>
                        <w:r>
                          <w:rPr>
                            <w:color w:val="231F20"/>
                            <w:spacing w:val="-2"/>
                            <w:w w:val="105%"/>
                          </w:rPr>
                          <w:t>At</w:t>
                        </w:r>
                        <w:r>
                          <w:rPr>
                            <w:color w:val="231F20"/>
                            <w:spacing w:val="-10"/>
                            <w:w w:val="105%"/>
                          </w:rPr>
                          <w:t xml:space="preserve"> </w:t>
                        </w:r>
                        <w:r>
                          <w:rPr>
                            <w:color w:val="231F20"/>
                            <w:spacing w:val="-2"/>
                            <w:w w:val="105%"/>
                          </w:rPr>
                          <w:t>the</w:t>
                        </w:r>
                        <w:r>
                          <w:rPr>
                            <w:color w:val="231F20"/>
                            <w:spacing w:val="-10"/>
                            <w:w w:val="105%"/>
                          </w:rPr>
                          <w:t xml:space="preserve"> </w:t>
                        </w:r>
                        <w:r>
                          <w:rPr>
                            <w:color w:val="231F20"/>
                            <w:spacing w:val="-2"/>
                            <w:w w:val="105%"/>
                          </w:rPr>
                          <w:t>moment</w:t>
                        </w:r>
                        <w:r>
                          <w:rPr>
                            <w:color w:val="231F20"/>
                            <w:spacing w:val="-9"/>
                            <w:w w:val="105%"/>
                          </w:rPr>
                          <w:t xml:space="preserve"> </w:t>
                        </w:r>
                        <w:r>
                          <w:rPr>
                            <w:color w:val="231F20"/>
                            <w:spacing w:val="-2"/>
                            <w:w w:val="105%"/>
                          </w:rPr>
                          <w:t>we</w:t>
                        </w:r>
                        <w:r>
                          <w:rPr>
                            <w:color w:val="231F20"/>
                            <w:spacing w:val="-10"/>
                            <w:w w:val="105%"/>
                          </w:rPr>
                          <w:t xml:space="preserve"> </w:t>
                        </w:r>
                        <w:r>
                          <w:rPr>
                            <w:color w:val="231F20"/>
                            <w:spacing w:val="-2"/>
                            <w:w w:val="105%"/>
                          </w:rPr>
                          <w:t>are</w:t>
                        </w:r>
                        <w:r>
                          <w:rPr>
                            <w:color w:val="231F20"/>
                            <w:spacing w:val="-10"/>
                            <w:w w:val="105%"/>
                          </w:rPr>
                          <w:t xml:space="preserve"> </w:t>
                        </w:r>
                        <w:r>
                          <w:rPr>
                            <w:color w:val="231F20"/>
                            <w:spacing w:val="-2"/>
                            <w:w w:val="105%"/>
                          </w:rPr>
                          <w:t xml:space="preserve">trying </w:t>
                        </w:r>
                        <w:r>
                          <w:rPr>
                            <w:color w:val="231F20"/>
                            <w:w w:val="105%"/>
                          </w:rPr>
                          <w:t>to</w:t>
                        </w:r>
                        <w:r>
                          <w:rPr>
                            <w:color w:val="231F20"/>
                            <w:spacing w:val="-11"/>
                            <w:w w:val="105%"/>
                          </w:rPr>
                          <w:t xml:space="preserve"> </w:t>
                        </w:r>
                        <w:r>
                          <w:rPr>
                            <w:color w:val="231F20"/>
                            <w:w w:val="105%"/>
                          </w:rPr>
                          <w:t>put</w:t>
                        </w:r>
                        <w:r>
                          <w:rPr>
                            <w:color w:val="231F20"/>
                            <w:spacing w:val="-11"/>
                            <w:w w:val="105%"/>
                          </w:rPr>
                          <w:t xml:space="preserve"> </w:t>
                        </w:r>
                        <w:r>
                          <w:rPr>
                            <w:color w:val="231F20"/>
                            <w:w w:val="105%"/>
                          </w:rPr>
                          <w:t>our</w:t>
                        </w:r>
                        <w:r>
                          <w:rPr>
                            <w:color w:val="231F20"/>
                            <w:spacing w:val="-11"/>
                            <w:w w:val="105%"/>
                          </w:rPr>
                          <w:t xml:space="preserve"> </w:t>
                        </w:r>
                        <w:r>
                          <w:rPr>
                            <w:color w:val="231F20"/>
                            <w:w w:val="105%"/>
                          </w:rPr>
                          <w:t>lives</w:t>
                        </w:r>
                        <w:r>
                          <w:rPr>
                            <w:color w:val="231F20"/>
                            <w:spacing w:val="-11"/>
                            <w:w w:val="105%"/>
                          </w:rPr>
                          <w:t xml:space="preserve"> </w:t>
                        </w:r>
                        <w:r>
                          <w:rPr>
                            <w:color w:val="231F20"/>
                            <w:w w:val="105%"/>
                          </w:rPr>
                          <w:t>in</w:t>
                        </w:r>
                        <w:r>
                          <w:rPr>
                            <w:color w:val="231F20"/>
                            <w:spacing w:val="-11"/>
                            <w:w w:val="105%"/>
                          </w:rPr>
                          <w:t xml:space="preserve"> </w:t>
                        </w:r>
                        <w:r>
                          <w:rPr>
                            <w:color w:val="231F20"/>
                            <w:w w:val="105%"/>
                          </w:rPr>
                          <w:t>order.</w:t>
                        </w:r>
                        <w:r>
                          <w:rPr>
                            <w:color w:val="231F20"/>
                            <w:spacing w:val="25"/>
                            <w:w w:val="105%"/>
                          </w:rPr>
                          <w:t xml:space="preserve"> </w:t>
                        </w:r>
                        <w:r>
                          <w:rPr>
                            <w:color w:val="231F20"/>
                            <w:w w:val="105%"/>
                          </w:rPr>
                          <w:t>But</w:t>
                        </w:r>
                        <w:r>
                          <w:rPr>
                            <w:color w:val="231F20"/>
                            <w:spacing w:val="-11"/>
                            <w:w w:val="105%"/>
                          </w:rPr>
                          <w:t xml:space="preserve"> </w:t>
                        </w:r>
                        <w:r>
                          <w:rPr>
                            <w:color w:val="231F20"/>
                            <w:w w:val="105%"/>
                          </w:rPr>
                          <w:t>this</w:t>
                        </w:r>
                        <w:r>
                          <w:rPr>
                            <w:color w:val="231F20"/>
                            <w:spacing w:val="-11"/>
                            <w:w w:val="105%"/>
                          </w:rPr>
                          <w:t xml:space="preserve"> </w:t>
                        </w:r>
                        <w:r>
                          <w:rPr>
                            <w:color w:val="231F20"/>
                            <w:w w:val="105%"/>
                          </w:rPr>
                          <w:t>is</w:t>
                        </w:r>
                        <w:r>
                          <w:rPr>
                            <w:color w:val="231F20"/>
                            <w:spacing w:val="-11"/>
                            <w:w w:val="105%"/>
                          </w:rPr>
                          <w:t xml:space="preserve"> </w:t>
                        </w:r>
                        <w:r>
                          <w:rPr>
                            <w:color w:val="231F20"/>
                            <w:w w:val="105%"/>
                          </w:rPr>
                          <w:t>not</w:t>
                        </w:r>
                        <w:r>
                          <w:rPr>
                            <w:color w:val="231F20"/>
                            <w:spacing w:val="-11"/>
                            <w:w w:val="105%"/>
                          </w:rPr>
                          <w:t xml:space="preserve"> </w:t>
                        </w:r>
                        <w:r>
                          <w:rPr>
                            <w:color w:val="231F20"/>
                            <w:w w:val="105%"/>
                          </w:rPr>
                          <w:t>an</w:t>
                        </w:r>
                        <w:r>
                          <w:rPr>
                            <w:color w:val="231F20"/>
                            <w:spacing w:val="-11"/>
                            <w:w w:val="105%"/>
                          </w:rPr>
                          <w:t xml:space="preserve"> </w:t>
                        </w:r>
                        <w:r>
                          <w:rPr>
                            <w:color w:val="231F20"/>
                            <w:w w:val="105%"/>
                          </w:rPr>
                          <w:t>end</w:t>
                        </w:r>
                        <w:r>
                          <w:rPr>
                            <w:color w:val="231F20"/>
                            <w:spacing w:val="-11"/>
                            <w:w w:val="105%"/>
                          </w:rPr>
                          <w:t xml:space="preserve"> </w:t>
                        </w:r>
                        <w:r>
                          <w:rPr>
                            <w:color w:val="231F20"/>
                            <w:w w:val="105%"/>
                          </w:rPr>
                          <w:t>in</w:t>
                        </w:r>
                        <w:r>
                          <w:rPr>
                            <w:color w:val="231F20"/>
                            <w:spacing w:val="-11"/>
                            <w:w w:val="105%"/>
                          </w:rPr>
                          <w:t xml:space="preserve"> </w:t>
                        </w:r>
                        <w:r>
                          <w:rPr>
                            <w:color w:val="231F20"/>
                            <w:w w:val="105%"/>
                          </w:rPr>
                          <w:t>itself. Our</w:t>
                        </w:r>
                        <w:r>
                          <w:rPr>
                            <w:color w:val="231F20"/>
                            <w:spacing w:val="-1"/>
                            <w:w w:val="105%"/>
                          </w:rPr>
                          <w:t xml:space="preserve"> </w:t>
                        </w:r>
                        <w:r>
                          <w:rPr>
                            <w:color w:val="231F20"/>
                            <w:w w:val="105%"/>
                          </w:rPr>
                          <w:t>real</w:t>
                        </w:r>
                        <w:r>
                          <w:rPr>
                            <w:color w:val="231F20"/>
                            <w:spacing w:val="-1"/>
                            <w:w w:val="105%"/>
                          </w:rPr>
                          <w:t xml:space="preserve"> </w:t>
                        </w:r>
                        <w:r>
                          <w:rPr>
                            <w:color w:val="231F20"/>
                            <w:w w:val="105%"/>
                          </w:rPr>
                          <w:t>purpose</w:t>
                        </w:r>
                        <w:r>
                          <w:rPr>
                            <w:color w:val="231F20"/>
                            <w:spacing w:val="-1"/>
                            <w:w w:val="105%"/>
                          </w:rPr>
                          <w:t xml:space="preserve"> </w:t>
                        </w:r>
                        <w:r>
                          <w:rPr>
                            <w:color w:val="231F20"/>
                            <w:w w:val="105%"/>
                          </w:rPr>
                          <w:t>is</w:t>
                        </w:r>
                        <w:r>
                          <w:rPr>
                            <w:color w:val="231F20"/>
                            <w:spacing w:val="-1"/>
                            <w:w w:val="105%"/>
                          </w:rPr>
                          <w:t xml:space="preserve"> </w:t>
                        </w:r>
                        <w:r>
                          <w:rPr>
                            <w:color w:val="231F20"/>
                            <w:w w:val="105%"/>
                          </w:rPr>
                          <w:t>to</w:t>
                        </w:r>
                        <w:r>
                          <w:rPr>
                            <w:color w:val="231F20"/>
                            <w:spacing w:val="-1"/>
                            <w:w w:val="105%"/>
                          </w:rPr>
                          <w:t xml:space="preserve"> </w:t>
                        </w:r>
                        <w:r>
                          <w:rPr>
                            <w:color w:val="231F20"/>
                            <w:w w:val="105%"/>
                          </w:rPr>
                          <w:t>fit</w:t>
                        </w:r>
                        <w:r>
                          <w:rPr>
                            <w:color w:val="231F20"/>
                            <w:spacing w:val="-1"/>
                            <w:w w:val="105%"/>
                          </w:rPr>
                          <w:t xml:space="preserve"> </w:t>
                        </w:r>
                        <w:r>
                          <w:rPr>
                            <w:color w:val="231F20"/>
                            <w:w w:val="105%"/>
                          </w:rPr>
                          <w:t>ourselves</w:t>
                        </w:r>
                        <w:r>
                          <w:rPr>
                            <w:color w:val="231F20"/>
                            <w:spacing w:val="-1"/>
                            <w:w w:val="105%"/>
                          </w:rPr>
                          <w:t xml:space="preserve"> </w:t>
                        </w:r>
                        <w:r>
                          <w:rPr>
                            <w:color w:val="231F20"/>
                            <w:w w:val="105%"/>
                          </w:rPr>
                          <w:t>to</w:t>
                        </w:r>
                        <w:r>
                          <w:rPr>
                            <w:color w:val="231F20"/>
                            <w:spacing w:val="-1"/>
                            <w:w w:val="105%"/>
                          </w:rPr>
                          <w:t xml:space="preserve"> </w:t>
                        </w:r>
                        <w:r>
                          <w:rPr>
                            <w:color w:val="231F20"/>
                            <w:w w:val="105%"/>
                          </w:rPr>
                          <w:t>be</w:t>
                        </w:r>
                        <w:r>
                          <w:rPr>
                            <w:color w:val="231F20"/>
                            <w:spacing w:val="-1"/>
                            <w:w w:val="105%"/>
                          </w:rPr>
                          <w:t xml:space="preserve"> </w:t>
                        </w:r>
                        <w:r>
                          <w:rPr>
                            <w:color w:val="231F20"/>
                            <w:w w:val="105%"/>
                          </w:rPr>
                          <w:t>of</w:t>
                        </w:r>
                        <w:r>
                          <w:rPr>
                            <w:color w:val="231F20"/>
                            <w:spacing w:val="-1"/>
                            <w:w w:val="105%"/>
                          </w:rPr>
                          <w:t xml:space="preserve"> </w:t>
                        </w:r>
                        <w:r>
                          <w:rPr>
                            <w:color w:val="231F20"/>
                            <w:w w:val="105%"/>
                          </w:rPr>
                          <w:t xml:space="preserve">maximum </w:t>
                        </w:r>
                        <w:r>
                          <w:rPr>
                            <w:color w:val="231F20"/>
                          </w:rPr>
                          <w:t>service</w:t>
                        </w:r>
                        <w:r>
                          <w:rPr>
                            <w:color w:val="231F20"/>
                            <w:spacing w:val="-9"/>
                          </w:rPr>
                          <w:t xml:space="preserve"> </w:t>
                        </w:r>
                        <w:r>
                          <w:rPr>
                            <w:color w:val="231F20"/>
                          </w:rPr>
                          <w:t>to</w:t>
                        </w:r>
                        <w:r>
                          <w:rPr>
                            <w:color w:val="231F20"/>
                            <w:spacing w:val="-9"/>
                          </w:rPr>
                          <w:t xml:space="preserve"> </w:t>
                        </w:r>
                        <w:r>
                          <w:rPr>
                            <w:color w:val="231F20"/>
                          </w:rPr>
                          <w:t>God</w:t>
                        </w:r>
                        <w:r>
                          <w:rPr>
                            <w:color w:val="231F20"/>
                            <w:spacing w:val="-9"/>
                          </w:rPr>
                          <w:t xml:space="preserve"> </w:t>
                        </w:r>
                        <w:r>
                          <w:rPr>
                            <w:color w:val="231F20"/>
                          </w:rPr>
                          <w:t>and</w:t>
                        </w:r>
                        <w:r>
                          <w:rPr>
                            <w:color w:val="231F20"/>
                            <w:spacing w:val="-9"/>
                          </w:rPr>
                          <w:t xml:space="preserve"> </w:t>
                        </w:r>
                        <w:r>
                          <w:rPr>
                            <w:color w:val="231F20"/>
                          </w:rPr>
                          <w:t>the</w:t>
                        </w:r>
                        <w:r>
                          <w:rPr>
                            <w:color w:val="231F20"/>
                            <w:spacing w:val="-9"/>
                          </w:rPr>
                          <w:t xml:space="preserve"> </w:t>
                        </w:r>
                        <w:r>
                          <w:rPr>
                            <w:color w:val="231F20"/>
                          </w:rPr>
                          <w:t>people</w:t>
                        </w:r>
                        <w:r>
                          <w:rPr>
                            <w:color w:val="231F20"/>
                            <w:spacing w:val="-9"/>
                          </w:rPr>
                          <w:t xml:space="preserve"> </w:t>
                        </w:r>
                        <w:r>
                          <w:rPr>
                            <w:color w:val="231F20"/>
                          </w:rPr>
                          <w:t>about</w:t>
                        </w:r>
                        <w:r>
                          <w:rPr>
                            <w:color w:val="231F20"/>
                            <w:spacing w:val="-9"/>
                          </w:rPr>
                          <w:t xml:space="preserve"> </w:t>
                        </w:r>
                        <w:r>
                          <w:rPr>
                            <w:color w:val="231F20"/>
                          </w:rPr>
                          <w:t>us.</w:t>
                        </w:r>
                        <w:r>
                          <w:rPr>
                            <w:color w:val="231F20"/>
                            <w:spacing w:val="30"/>
                          </w:rPr>
                          <w:t xml:space="preserve"> </w:t>
                        </w:r>
                        <w:r>
                          <w:rPr>
                            <w:color w:val="231F20"/>
                          </w:rPr>
                          <w:t>It</w:t>
                        </w:r>
                        <w:r>
                          <w:rPr>
                            <w:color w:val="231F20"/>
                            <w:spacing w:val="-9"/>
                          </w:rPr>
                          <w:t xml:space="preserve"> </w:t>
                        </w:r>
                        <w:r>
                          <w:rPr>
                            <w:color w:val="231F20"/>
                          </w:rPr>
                          <w:t>is</w:t>
                        </w:r>
                        <w:r>
                          <w:rPr>
                            <w:color w:val="231F20"/>
                            <w:spacing w:val="-9"/>
                          </w:rPr>
                          <w:t xml:space="preserve"> </w:t>
                        </w:r>
                        <w:r>
                          <w:rPr>
                            <w:color w:val="231F20"/>
                          </w:rPr>
                          <w:t>seldom</w:t>
                        </w:r>
                        <w:r>
                          <w:rPr>
                            <w:color w:val="231F20"/>
                            <w:spacing w:val="-9"/>
                          </w:rPr>
                          <w:t xml:space="preserve"> </w:t>
                        </w:r>
                        <w:r>
                          <w:rPr>
                            <w:color w:val="231F20"/>
                          </w:rPr>
                          <w:t>wise to approach an individual, who still smarts from our in- justice</w:t>
                        </w:r>
                        <w:r>
                          <w:rPr>
                            <w:color w:val="231F20"/>
                            <w:spacing w:val="-10"/>
                          </w:rPr>
                          <w:t xml:space="preserve"> </w:t>
                        </w:r>
                        <w:r>
                          <w:rPr>
                            <w:color w:val="231F20"/>
                          </w:rPr>
                          <w:t>to</w:t>
                        </w:r>
                        <w:r>
                          <w:rPr>
                            <w:color w:val="231F20"/>
                            <w:spacing w:val="-10"/>
                          </w:rPr>
                          <w:t xml:space="preserve"> </w:t>
                        </w:r>
                        <w:r>
                          <w:rPr>
                            <w:color w:val="231F20"/>
                          </w:rPr>
                          <w:t>him,</w:t>
                        </w:r>
                        <w:r>
                          <w:rPr>
                            <w:color w:val="231F20"/>
                            <w:spacing w:val="-10"/>
                          </w:rPr>
                          <w:t xml:space="preserve"> </w:t>
                        </w:r>
                        <w:r>
                          <w:rPr>
                            <w:color w:val="231F20"/>
                          </w:rPr>
                          <w:t>and</w:t>
                        </w:r>
                        <w:r>
                          <w:rPr>
                            <w:color w:val="231F20"/>
                            <w:spacing w:val="-10"/>
                          </w:rPr>
                          <w:t xml:space="preserve"> </w:t>
                        </w:r>
                        <w:r>
                          <w:rPr>
                            <w:color w:val="231F20"/>
                          </w:rPr>
                          <w:t>announce</w:t>
                        </w:r>
                        <w:r>
                          <w:rPr>
                            <w:color w:val="231F20"/>
                            <w:spacing w:val="-10"/>
                          </w:rPr>
                          <w:t xml:space="preserve"> </w:t>
                        </w:r>
                        <w:r>
                          <w:rPr>
                            <w:color w:val="231F20"/>
                          </w:rPr>
                          <w:t>that</w:t>
                        </w:r>
                        <w:r>
                          <w:rPr>
                            <w:color w:val="231F20"/>
                            <w:spacing w:val="-10"/>
                          </w:rPr>
                          <w:t xml:space="preserve"> </w:t>
                        </w:r>
                        <w:r>
                          <w:rPr>
                            <w:color w:val="231F20"/>
                          </w:rPr>
                          <w:t>we</w:t>
                        </w:r>
                        <w:r>
                          <w:rPr>
                            <w:color w:val="231F20"/>
                            <w:spacing w:val="-10"/>
                          </w:rPr>
                          <w:t xml:space="preserve"> </w:t>
                        </w:r>
                        <w:r>
                          <w:rPr>
                            <w:color w:val="231F20"/>
                          </w:rPr>
                          <w:t>have</w:t>
                        </w:r>
                        <w:r>
                          <w:rPr>
                            <w:color w:val="231F20"/>
                            <w:spacing w:val="-10"/>
                          </w:rPr>
                          <w:t xml:space="preserve"> </w:t>
                        </w:r>
                        <w:r>
                          <w:rPr>
                            <w:color w:val="231F20"/>
                          </w:rPr>
                          <w:t>gone</w:t>
                        </w:r>
                        <w:r>
                          <w:rPr>
                            <w:color w:val="231F20"/>
                            <w:spacing w:val="-10"/>
                          </w:rPr>
                          <w:t xml:space="preserve"> </w:t>
                        </w:r>
                        <w:r>
                          <w:rPr>
                            <w:color w:val="231F20"/>
                          </w:rPr>
                          <w:t xml:space="preserve">religious. </w:t>
                        </w:r>
                        <w:r>
                          <w:rPr>
                            <w:color w:val="231F20"/>
                            <w:w w:val="105%"/>
                          </w:rPr>
                          <w:t>In</w:t>
                        </w:r>
                        <w:r>
                          <w:rPr>
                            <w:color w:val="231F20"/>
                            <w:spacing w:val="-5"/>
                            <w:w w:val="105%"/>
                          </w:rPr>
                          <w:t xml:space="preserve"> </w:t>
                        </w:r>
                        <w:r>
                          <w:rPr>
                            <w:color w:val="231F20"/>
                            <w:w w:val="105%"/>
                          </w:rPr>
                          <w:t>the</w:t>
                        </w:r>
                        <w:r>
                          <w:rPr>
                            <w:color w:val="231F20"/>
                            <w:spacing w:val="-5"/>
                            <w:w w:val="105%"/>
                          </w:rPr>
                          <w:t xml:space="preserve"> </w:t>
                        </w:r>
                        <w:r>
                          <w:rPr>
                            <w:color w:val="231F20"/>
                            <w:w w:val="105%"/>
                          </w:rPr>
                          <w:t>prize</w:t>
                        </w:r>
                        <w:r>
                          <w:rPr>
                            <w:color w:val="231F20"/>
                            <w:spacing w:val="-5"/>
                            <w:w w:val="105%"/>
                          </w:rPr>
                          <w:t xml:space="preserve"> </w:t>
                        </w:r>
                        <w:r>
                          <w:rPr>
                            <w:color w:val="231F20"/>
                            <w:w w:val="105%"/>
                          </w:rPr>
                          <w:t>ring,</w:t>
                        </w:r>
                        <w:r>
                          <w:rPr>
                            <w:color w:val="231F20"/>
                            <w:spacing w:val="-5"/>
                            <w:w w:val="105%"/>
                          </w:rPr>
                          <w:t xml:space="preserve"> </w:t>
                        </w:r>
                        <w:r>
                          <w:rPr>
                            <w:color w:val="231F20"/>
                            <w:w w:val="105%"/>
                          </w:rPr>
                          <w:t>this</w:t>
                        </w:r>
                        <w:r>
                          <w:rPr>
                            <w:color w:val="231F20"/>
                            <w:spacing w:val="-5"/>
                            <w:w w:val="105%"/>
                          </w:rPr>
                          <w:t xml:space="preserve"> </w:t>
                        </w:r>
                        <w:r>
                          <w:rPr>
                            <w:color w:val="231F20"/>
                            <w:w w:val="105%"/>
                          </w:rPr>
                          <w:t>would</w:t>
                        </w:r>
                        <w:r>
                          <w:rPr>
                            <w:color w:val="231F20"/>
                            <w:spacing w:val="-5"/>
                            <w:w w:val="105%"/>
                          </w:rPr>
                          <w:t xml:space="preserve"> </w:t>
                        </w:r>
                        <w:r>
                          <w:rPr>
                            <w:color w:val="231F20"/>
                            <w:w w:val="105%"/>
                          </w:rPr>
                          <w:t>be</w:t>
                        </w:r>
                        <w:r>
                          <w:rPr>
                            <w:color w:val="231F20"/>
                            <w:spacing w:val="-5"/>
                            <w:w w:val="105%"/>
                          </w:rPr>
                          <w:t xml:space="preserve"> </w:t>
                        </w:r>
                        <w:r>
                          <w:rPr>
                            <w:color w:val="231F20"/>
                            <w:w w:val="105%"/>
                          </w:rPr>
                          <w:t>called</w:t>
                        </w:r>
                        <w:r>
                          <w:rPr>
                            <w:color w:val="231F20"/>
                            <w:spacing w:val="-5"/>
                            <w:w w:val="105%"/>
                          </w:rPr>
                          <w:t xml:space="preserve"> </w:t>
                        </w:r>
                        <w:r>
                          <w:rPr>
                            <w:color w:val="231F20"/>
                            <w:w w:val="105%"/>
                          </w:rPr>
                          <w:t>leading</w:t>
                        </w:r>
                        <w:r>
                          <w:rPr>
                            <w:color w:val="231F20"/>
                            <w:spacing w:val="-5"/>
                            <w:w w:val="105%"/>
                          </w:rPr>
                          <w:t xml:space="preserve"> </w:t>
                        </w:r>
                        <w:r>
                          <w:rPr>
                            <w:color w:val="231F20"/>
                            <w:w w:val="105%"/>
                          </w:rPr>
                          <w:t>with</w:t>
                        </w:r>
                        <w:r>
                          <w:rPr>
                            <w:color w:val="231F20"/>
                            <w:spacing w:val="-5"/>
                            <w:w w:val="105%"/>
                          </w:rPr>
                          <w:t xml:space="preserve"> </w:t>
                        </w:r>
                        <w:r>
                          <w:rPr>
                            <w:color w:val="231F20"/>
                            <w:w w:val="105%"/>
                          </w:rPr>
                          <w:t xml:space="preserve">the </w:t>
                        </w:r>
                        <w:r>
                          <w:rPr>
                            <w:color w:val="231F20"/>
                          </w:rPr>
                          <w:t>chin.</w:t>
                        </w:r>
                        <w:r>
                          <w:rPr>
                            <w:color w:val="231F20"/>
                            <w:spacing w:val="40"/>
                          </w:rPr>
                          <w:t xml:space="preserve"> </w:t>
                        </w:r>
                        <w:r>
                          <w:rPr>
                            <w:color w:val="231F20"/>
                          </w:rPr>
                          <w:t xml:space="preserve">Why lay ourselves open to being branded fanatics </w:t>
                        </w:r>
                        <w:r>
                          <w:rPr>
                            <w:color w:val="231F20"/>
                            <w:w w:val="105%"/>
                          </w:rPr>
                          <w:t>or</w:t>
                        </w:r>
                        <w:r>
                          <w:rPr>
                            <w:color w:val="231F20"/>
                            <w:spacing w:val="-12"/>
                            <w:w w:val="105%"/>
                          </w:rPr>
                          <w:t xml:space="preserve"> </w:t>
                        </w:r>
                        <w:r>
                          <w:rPr>
                            <w:color w:val="231F20"/>
                            <w:w w:val="105%"/>
                          </w:rPr>
                          <w:t>religious</w:t>
                        </w:r>
                        <w:r>
                          <w:rPr>
                            <w:color w:val="231F20"/>
                            <w:spacing w:val="-12"/>
                            <w:w w:val="105%"/>
                          </w:rPr>
                          <w:t xml:space="preserve"> </w:t>
                        </w:r>
                        <w:r>
                          <w:rPr>
                            <w:color w:val="231F20"/>
                            <w:w w:val="105%"/>
                          </w:rPr>
                          <w:t>bores?</w:t>
                        </w:r>
                        <w:r>
                          <w:rPr>
                            <w:color w:val="231F20"/>
                            <w:spacing w:val="-2"/>
                            <w:w w:val="105%"/>
                          </w:rPr>
                          <w:t xml:space="preserve"> </w:t>
                        </w:r>
                        <w:r>
                          <w:rPr>
                            <w:color w:val="231F20"/>
                            <w:w w:val="105%"/>
                          </w:rPr>
                          <w:t>We</w:t>
                        </w:r>
                        <w:r>
                          <w:rPr>
                            <w:color w:val="231F20"/>
                            <w:spacing w:val="-12"/>
                            <w:w w:val="105%"/>
                          </w:rPr>
                          <w:t xml:space="preserve"> </w:t>
                        </w:r>
                        <w:r>
                          <w:rPr>
                            <w:color w:val="231F20"/>
                            <w:w w:val="105%"/>
                          </w:rPr>
                          <w:t>may</w:t>
                        </w:r>
                        <w:r>
                          <w:rPr>
                            <w:color w:val="231F20"/>
                            <w:spacing w:val="-12"/>
                            <w:w w:val="105%"/>
                          </w:rPr>
                          <w:t xml:space="preserve"> </w:t>
                        </w:r>
                        <w:r>
                          <w:rPr>
                            <w:color w:val="231F20"/>
                            <w:w w:val="105%"/>
                          </w:rPr>
                          <w:t>kill</w:t>
                        </w:r>
                        <w:r>
                          <w:rPr>
                            <w:color w:val="231F20"/>
                            <w:spacing w:val="-11"/>
                            <w:w w:val="105%"/>
                          </w:rPr>
                          <w:t xml:space="preserve"> </w:t>
                        </w:r>
                        <w:r>
                          <w:rPr>
                            <w:color w:val="231F20"/>
                            <w:w w:val="105%"/>
                          </w:rPr>
                          <w:t>a</w:t>
                        </w:r>
                        <w:r>
                          <w:rPr>
                            <w:color w:val="231F20"/>
                            <w:spacing w:val="-12"/>
                            <w:w w:val="105%"/>
                          </w:rPr>
                          <w:t xml:space="preserve"> </w:t>
                        </w:r>
                        <w:r>
                          <w:rPr>
                            <w:color w:val="231F20"/>
                            <w:w w:val="105%"/>
                          </w:rPr>
                          <w:t>future</w:t>
                        </w:r>
                        <w:r>
                          <w:rPr>
                            <w:color w:val="231F20"/>
                            <w:spacing w:val="-12"/>
                            <w:w w:val="105%"/>
                          </w:rPr>
                          <w:t xml:space="preserve"> </w:t>
                        </w:r>
                        <w:r>
                          <w:rPr>
                            <w:color w:val="231F20"/>
                            <w:w w:val="105%"/>
                          </w:rPr>
                          <w:t>opportunity</w:t>
                        </w:r>
                        <w:r>
                          <w:rPr>
                            <w:color w:val="231F20"/>
                            <w:spacing w:val="-12"/>
                            <w:w w:val="105%"/>
                          </w:rPr>
                          <w:t xml:space="preserve"> </w:t>
                        </w:r>
                        <w:r>
                          <w:rPr>
                            <w:color w:val="231F20"/>
                            <w:w w:val="105%"/>
                          </w:rPr>
                          <w:t>to carry a beneficial message.</w:t>
                        </w:r>
                        <w:r>
                          <w:rPr>
                            <w:color w:val="231F20"/>
                            <w:spacing w:val="40"/>
                            <w:w w:val="105%"/>
                          </w:rPr>
                          <w:t xml:space="preserve"> </w:t>
                        </w:r>
                        <w:r>
                          <w:rPr>
                            <w:color w:val="231F20"/>
                            <w:w w:val="105%"/>
                          </w:rPr>
                          <w:t>But our man is sure to be impressed</w:t>
                        </w:r>
                        <w:r>
                          <w:rPr>
                            <w:color w:val="231F20"/>
                            <w:spacing w:val="-4"/>
                            <w:w w:val="105%"/>
                          </w:rPr>
                          <w:t xml:space="preserve"> </w:t>
                        </w:r>
                        <w:r>
                          <w:rPr>
                            <w:color w:val="231F20"/>
                            <w:w w:val="105%"/>
                          </w:rPr>
                          <w:t>with</w:t>
                        </w:r>
                        <w:r>
                          <w:rPr>
                            <w:color w:val="231F20"/>
                            <w:spacing w:val="-4"/>
                            <w:w w:val="105%"/>
                          </w:rPr>
                          <w:t xml:space="preserve"> </w:t>
                        </w:r>
                        <w:r>
                          <w:rPr>
                            <w:color w:val="231F20"/>
                            <w:w w:val="105%"/>
                          </w:rPr>
                          <w:t>a</w:t>
                        </w:r>
                        <w:r>
                          <w:rPr>
                            <w:color w:val="231F20"/>
                            <w:spacing w:val="-4"/>
                            <w:w w:val="105%"/>
                          </w:rPr>
                          <w:t xml:space="preserve"> </w:t>
                        </w:r>
                        <w:r>
                          <w:rPr>
                            <w:color w:val="231F20"/>
                            <w:w w:val="105%"/>
                          </w:rPr>
                          <w:t>sincere</w:t>
                        </w:r>
                        <w:r>
                          <w:rPr>
                            <w:color w:val="231F20"/>
                            <w:spacing w:val="-4"/>
                            <w:w w:val="105%"/>
                          </w:rPr>
                          <w:t xml:space="preserve"> </w:t>
                        </w:r>
                        <w:r>
                          <w:rPr>
                            <w:color w:val="231F20"/>
                            <w:w w:val="105%"/>
                          </w:rPr>
                          <w:t>desire</w:t>
                        </w:r>
                        <w:r>
                          <w:rPr>
                            <w:color w:val="231F20"/>
                            <w:spacing w:val="-4"/>
                            <w:w w:val="105%"/>
                          </w:rPr>
                          <w:t xml:space="preserve"> </w:t>
                        </w:r>
                        <w:r>
                          <w:rPr>
                            <w:color w:val="231F20"/>
                            <w:w w:val="105%"/>
                          </w:rPr>
                          <w:t>to</w:t>
                        </w:r>
                        <w:r>
                          <w:rPr>
                            <w:color w:val="231F20"/>
                            <w:spacing w:val="-4"/>
                            <w:w w:val="105%"/>
                          </w:rPr>
                          <w:t xml:space="preserve"> </w:t>
                        </w:r>
                        <w:r>
                          <w:rPr>
                            <w:color w:val="231F20"/>
                            <w:w w:val="105%"/>
                          </w:rPr>
                          <w:t>set</w:t>
                        </w:r>
                        <w:r>
                          <w:rPr>
                            <w:color w:val="231F20"/>
                            <w:spacing w:val="-4"/>
                            <w:w w:val="105%"/>
                          </w:rPr>
                          <w:t xml:space="preserve"> </w:t>
                        </w:r>
                        <w:r>
                          <w:rPr>
                            <w:color w:val="231F20"/>
                            <w:w w:val="105%"/>
                          </w:rPr>
                          <w:t>right</w:t>
                        </w:r>
                        <w:r>
                          <w:rPr>
                            <w:color w:val="231F20"/>
                            <w:spacing w:val="-4"/>
                            <w:w w:val="105%"/>
                          </w:rPr>
                          <w:t xml:space="preserve"> </w:t>
                        </w:r>
                        <w:r>
                          <w:rPr>
                            <w:color w:val="231F20"/>
                            <w:w w:val="105%"/>
                          </w:rPr>
                          <w:t>the</w:t>
                        </w:r>
                        <w:r>
                          <w:rPr>
                            <w:color w:val="231F20"/>
                            <w:spacing w:val="-4"/>
                            <w:w w:val="105%"/>
                          </w:rPr>
                          <w:t xml:space="preserve"> </w:t>
                        </w:r>
                        <w:r>
                          <w:rPr>
                            <w:color w:val="231F20"/>
                            <w:w w:val="105%"/>
                          </w:rPr>
                          <w:t>wrong. He</w:t>
                        </w:r>
                        <w:r>
                          <w:rPr>
                            <w:color w:val="231F20"/>
                            <w:spacing w:val="-12"/>
                            <w:w w:val="105%"/>
                          </w:rPr>
                          <w:t xml:space="preserve"> </w:t>
                        </w:r>
                        <w:r>
                          <w:rPr>
                            <w:color w:val="231F20"/>
                            <w:w w:val="105%"/>
                          </w:rPr>
                          <w:t>is</w:t>
                        </w:r>
                        <w:r>
                          <w:rPr>
                            <w:color w:val="231F20"/>
                            <w:spacing w:val="-12"/>
                            <w:w w:val="105%"/>
                          </w:rPr>
                          <w:t xml:space="preserve"> </w:t>
                        </w:r>
                        <w:r>
                          <w:rPr>
                            <w:color w:val="231F20"/>
                            <w:w w:val="105%"/>
                          </w:rPr>
                          <w:t>going</w:t>
                        </w:r>
                        <w:r>
                          <w:rPr>
                            <w:color w:val="231F20"/>
                            <w:spacing w:val="-12"/>
                            <w:w w:val="105%"/>
                          </w:rPr>
                          <w:t xml:space="preserve"> </w:t>
                        </w:r>
                        <w:r>
                          <w:rPr>
                            <w:color w:val="231F20"/>
                            <w:w w:val="105%"/>
                          </w:rPr>
                          <w:t>to</w:t>
                        </w:r>
                        <w:r>
                          <w:rPr>
                            <w:color w:val="231F20"/>
                            <w:spacing w:val="-12"/>
                            <w:w w:val="105%"/>
                          </w:rPr>
                          <w:t xml:space="preserve"> </w:t>
                        </w:r>
                        <w:r>
                          <w:rPr>
                            <w:color w:val="231F20"/>
                            <w:w w:val="105%"/>
                          </w:rPr>
                          <w:t>be</w:t>
                        </w:r>
                        <w:r>
                          <w:rPr>
                            <w:color w:val="231F20"/>
                            <w:spacing w:val="-12"/>
                            <w:w w:val="105%"/>
                          </w:rPr>
                          <w:t xml:space="preserve"> </w:t>
                        </w:r>
                        <w:r>
                          <w:rPr>
                            <w:color w:val="231F20"/>
                            <w:w w:val="105%"/>
                          </w:rPr>
                          <w:t>more</w:t>
                        </w:r>
                        <w:r>
                          <w:rPr>
                            <w:color w:val="231F20"/>
                            <w:spacing w:val="-11"/>
                            <w:w w:val="105%"/>
                          </w:rPr>
                          <w:t xml:space="preserve"> </w:t>
                        </w:r>
                        <w:r>
                          <w:rPr>
                            <w:color w:val="231F20"/>
                            <w:w w:val="105%"/>
                          </w:rPr>
                          <w:t>interested</w:t>
                        </w:r>
                        <w:r>
                          <w:rPr>
                            <w:color w:val="231F20"/>
                            <w:spacing w:val="-12"/>
                            <w:w w:val="105%"/>
                          </w:rPr>
                          <w:t xml:space="preserve"> </w:t>
                        </w:r>
                        <w:r>
                          <w:rPr>
                            <w:color w:val="231F20"/>
                            <w:w w:val="105%"/>
                          </w:rPr>
                          <w:t>in</w:t>
                        </w:r>
                        <w:r>
                          <w:rPr>
                            <w:color w:val="231F20"/>
                            <w:spacing w:val="-12"/>
                            <w:w w:val="105%"/>
                          </w:rPr>
                          <w:t xml:space="preserve"> </w:t>
                        </w:r>
                        <w:r>
                          <w:rPr>
                            <w:color w:val="231F20"/>
                            <w:w w:val="105%"/>
                          </w:rPr>
                          <w:t>a</w:t>
                        </w:r>
                        <w:r>
                          <w:rPr>
                            <w:color w:val="231F20"/>
                            <w:spacing w:val="-12"/>
                            <w:w w:val="105%"/>
                          </w:rPr>
                          <w:t xml:space="preserve"> </w:t>
                        </w:r>
                        <w:r>
                          <w:rPr>
                            <w:color w:val="231F20"/>
                            <w:w w:val="105%"/>
                          </w:rPr>
                          <w:t>demonstration</w:t>
                        </w:r>
                        <w:r>
                          <w:rPr>
                            <w:color w:val="231F20"/>
                            <w:spacing w:val="-12"/>
                            <w:w w:val="105%"/>
                          </w:rPr>
                          <w:t xml:space="preserve"> </w:t>
                        </w:r>
                        <w:r>
                          <w:rPr>
                            <w:color w:val="231F20"/>
                            <w:w w:val="105%"/>
                          </w:rPr>
                          <w:t>of good will than in our talk of spiritual discoveries.</w:t>
                        </w:r>
                      </w:p>
                      <w:p w14:paraId="4449EB7A" w14:textId="77777777" w:rsidR="00000000" w:rsidRDefault="00000000">
                        <w:pPr>
                          <w:pStyle w:val="BodyText"/>
                          <w:kinsoku w:val="0"/>
                          <w:overflowPunct w:val="0"/>
                          <w:spacing w:before="0.25pt" w:line="12.95pt" w:lineRule="auto"/>
                          <w:ind w:end="1.40pt"/>
                          <w:rPr>
                            <w:color w:val="231F20"/>
                            <w:w w:val="105%"/>
                          </w:rPr>
                        </w:pPr>
                        <w:r>
                          <w:rPr>
                            <w:color w:val="231F20"/>
                          </w:rPr>
                          <w:t>We</w:t>
                        </w:r>
                        <w:r>
                          <w:rPr>
                            <w:color w:val="231F20"/>
                            <w:spacing w:val="-12"/>
                          </w:rPr>
                          <w:t xml:space="preserve"> </w:t>
                        </w:r>
                        <w:r>
                          <w:rPr>
                            <w:color w:val="231F20"/>
                          </w:rPr>
                          <w:t>don’t</w:t>
                        </w:r>
                        <w:r>
                          <w:rPr>
                            <w:color w:val="231F20"/>
                            <w:spacing w:val="-11"/>
                          </w:rPr>
                          <w:t xml:space="preserve"> </w:t>
                        </w:r>
                        <w:r>
                          <w:rPr>
                            <w:color w:val="231F20"/>
                          </w:rPr>
                          <w:t>use</w:t>
                        </w:r>
                        <w:r>
                          <w:rPr>
                            <w:color w:val="231F20"/>
                            <w:spacing w:val="-11"/>
                          </w:rPr>
                          <w:t xml:space="preserve"> </w:t>
                        </w:r>
                        <w:r>
                          <w:rPr>
                            <w:color w:val="231F20"/>
                          </w:rPr>
                          <w:t>this</w:t>
                        </w:r>
                        <w:r>
                          <w:rPr>
                            <w:color w:val="231F20"/>
                            <w:spacing w:val="-11"/>
                          </w:rPr>
                          <w:t xml:space="preserve"> </w:t>
                        </w:r>
                        <w:r>
                          <w:rPr>
                            <w:color w:val="231F20"/>
                          </w:rPr>
                          <w:t>as</w:t>
                        </w:r>
                        <w:r>
                          <w:rPr>
                            <w:color w:val="231F20"/>
                            <w:spacing w:val="-12"/>
                          </w:rPr>
                          <w:t xml:space="preserve"> </w:t>
                        </w:r>
                        <w:r>
                          <w:rPr>
                            <w:color w:val="231F20"/>
                          </w:rPr>
                          <w:t>an</w:t>
                        </w:r>
                        <w:r>
                          <w:rPr>
                            <w:color w:val="231F20"/>
                            <w:spacing w:val="-11"/>
                          </w:rPr>
                          <w:t xml:space="preserve"> </w:t>
                        </w:r>
                        <w:r>
                          <w:rPr>
                            <w:color w:val="231F20"/>
                          </w:rPr>
                          <w:t>excuse</w:t>
                        </w:r>
                        <w:r>
                          <w:rPr>
                            <w:color w:val="231F20"/>
                            <w:spacing w:val="-11"/>
                          </w:rPr>
                          <w:t xml:space="preserve"> </w:t>
                        </w:r>
                        <w:r>
                          <w:rPr>
                            <w:color w:val="231F20"/>
                          </w:rPr>
                          <w:t>for</w:t>
                        </w:r>
                        <w:r>
                          <w:rPr>
                            <w:color w:val="231F20"/>
                            <w:spacing w:val="-11"/>
                          </w:rPr>
                          <w:t xml:space="preserve"> </w:t>
                        </w:r>
                        <w:r>
                          <w:rPr>
                            <w:color w:val="231F20"/>
                          </w:rPr>
                          <w:t>shying</w:t>
                        </w:r>
                        <w:r>
                          <w:rPr>
                            <w:color w:val="231F20"/>
                            <w:spacing w:val="-12"/>
                          </w:rPr>
                          <w:t xml:space="preserve"> </w:t>
                        </w:r>
                        <w:r>
                          <w:rPr>
                            <w:color w:val="231F20"/>
                          </w:rPr>
                          <w:t>away</w:t>
                        </w:r>
                        <w:r>
                          <w:rPr>
                            <w:color w:val="231F20"/>
                            <w:spacing w:val="-11"/>
                          </w:rPr>
                          <w:t xml:space="preserve"> </w:t>
                        </w:r>
                        <w:r>
                          <w:rPr>
                            <w:color w:val="231F20"/>
                          </w:rPr>
                          <w:t>from</w:t>
                        </w:r>
                        <w:r>
                          <w:rPr>
                            <w:color w:val="231F20"/>
                            <w:spacing w:val="-11"/>
                          </w:rPr>
                          <w:t xml:space="preserve"> </w:t>
                        </w:r>
                        <w:r>
                          <w:rPr>
                            <w:color w:val="231F20"/>
                          </w:rPr>
                          <w:t>the subject</w:t>
                        </w:r>
                        <w:r>
                          <w:rPr>
                            <w:color w:val="231F20"/>
                            <w:spacing w:val="-10"/>
                          </w:rPr>
                          <w:t xml:space="preserve"> </w:t>
                        </w:r>
                        <w:r>
                          <w:rPr>
                            <w:color w:val="231F20"/>
                          </w:rPr>
                          <w:t>of</w:t>
                        </w:r>
                        <w:r>
                          <w:rPr>
                            <w:color w:val="231F20"/>
                            <w:spacing w:val="-10"/>
                          </w:rPr>
                          <w:t xml:space="preserve"> </w:t>
                        </w:r>
                        <w:r>
                          <w:rPr>
                            <w:color w:val="231F20"/>
                          </w:rPr>
                          <w:t>God.</w:t>
                        </w:r>
                        <w:r>
                          <w:rPr>
                            <w:color w:val="231F20"/>
                            <w:spacing w:val="27"/>
                          </w:rPr>
                          <w:t xml:space="preserve"> </w:t>
                        </w:r>
                        <w:r>
                          <w:rPr>
                            <w:color w:val="231F20"/>
                          </w:rPr>
                          <w:t>When</w:t>
                        </w:r>
                        <w:r>
                          <w:rPr>
                            <w:color w:val="231F20"/>
                            <w:spacing w:val="-10"/>
                          </w:rPr>
                          <w:t xml:space="preserve"> </w:t>
                        </w:r>
                        <w:r>
                          <w:rPr>
                            <w:color w:val="231F20"/>
                          </w:rPr>
                          <w:t>it</w:t>
                        </w:r>
                        <w:r>
                          <w:rPr>
                            <w:color w:val="231F20"/>
                            <w:spacing w:val="-10"/>
                          </w:rPr>
                          <w:t xml:space="preserve"> </w:t>
                        </w:r>
                        <w:r>
                          <w:rPr>
                            <w:color w:val="231F20"/>
                          </w:rPr>
                          <w:t>will</w:t>
                        </w:r>
                        <w:r>
                          <w:rPr>
                            <w:color w:val="231F20"/>
                            <w:spacing w:val="-10"/>
                          </w:rPr>
                          <w:t xml:space="preserve"> </w:t>
                        </w:r>
                        <w:r>
                          <w:rPr>
                            <w:color w:val="231F20"/>
                          </w:rPr>
                          <w:t>serve</w:t>
                        </w:r>
                        <w:r>
                          <w:rPr>
                            <w:color w:val="231F20"/>
                            <w:spacing w:val="-10"/>
                          </w:rPr>
                          <w:t xml:space="preserve"> </w:t>
                        </w:r>
                        <w:r>
                          <w:rPr>
                            <w:color w:val="231F20"/>
                          </w:rPr>
                          <w:t>any</w:t>
                        </w:r>
                        <w:r>
                          <w:rPr>
                            <w:color w:val="231F20"/>
                            <w:spacing w:val="-10"/>
                          </w:rPr>
                          <w:t xml:space="preserve"> </w:t>
                        </w:r>
                        <w:r>
                          <w:rPr>
                            <w:color w:val="231F20"/>
                          </w:rPr>
                          <w:t>good</w:t>
                        </w:r>
                        <w:r>
                          <w:rPr>
                            <w:color w:val="231F20"/>
                            <w:spacing w:val="-10"/>
                          </w:rPr>
                          <w:t xml:space="preserve"> </w:t>
                        </w:r>
                        <w:r>
                          <w:rPr>
                            <w:color w:val="231F20"/>
                          </w:rPr>
                          <w:t>purpose,</w:t>
                        </w:r>
                        <w:r>
                          <w:rPr>
                            <w:color w:val="231F20"/>
                            <w:spacing w:val="-10"/>
                          </w:rPr>
                          <w:t xml:space="preserve"> </w:t>
                        </w:r>
                        <w:r>
                          <w:rPr>
                            <w:color w:val="231F20"/>
                          </w:rPr>
                          <w:t xml:space="preserve">we </w:t>
                        </w:r>
                        <w:r>
                          <w:rPr>
                            <w:color w:val="231F20"/>
                            <w:w w:val="105%"/>
                          </w:rPr>
                          <w:t>are willing to announce our convictions with tact and common sense.</w:t>
                        </w:r>
                        <w:r>
                          <w:rPr>
                            <w:color w:val="231F20"/>
                            <w:spacing w:val="40"/>
                            <w:w w:val="105%"/>
                          </w:rPr>
                          <w:t xml:space="preserve"> </w:t>
                        </w:r>
                        <w:r>
                          <w:rPr>
                            <w:color w:val="231F20"/>
                            <w:w w:val="105%"/>
                          </w:rPr>
                          <w:t>The question of how to approach the man</w:t>
                        </w:r>
                        <w:r>
                          <w:rPr>
                            <w:color w:val="231F20"/>
                            <w:spacing w:val="-12"/>
                            <w:w w:val="105%"/>
                          </w:rPr>
                          <w:t xml:space="preserve"> </w:t>
                        </w:r>
                        <w:r>
                          <w:rPr>
                            <w:color w:val="231F20"/>
                            <w:w w:val="105%"/>
                          </w:rPr>
                          <w:t>we</w:t>
                        </w:r>
                        <w:r>
                          <w:rPr>
                            <w:color w:val="231F20"/>
                            <w:spacing w:val="-12"/>
                            <w:w w:val="105%"/>
                          </w:rPr>
                          <w:t xml:space="preserve"> </w:t>
                        </w:r>
                        <w:r>
                          <w:rPr>
                            <w:color w:val="231F20"/>
                            <w:w w:val="105%"/>
                          </w:rPr>
                          <w:t>hated</w:t>
                        </w:r>
                        <w:r>
                          <w:rPr>
                            <w:color w:val="231F20"/>
                            <w:spacing w:val="-12"/>
                            <w:w w:val="105%"/>
                          </w:rPr>
                          <w:t xml:space="preserve"> </w:t>
                        </w:r>
                        <w:r>
                          <w:rPr>
                            <w:color w:val="231F20"/>
                            <w:w w:val="105%"/>
                          </w:rPr>
                          <w:t>will</w:t>
                        </w:r>
                        <w:r>
                          <w:rPr>
                            <w:color w:val="231F20"/>
                            <w:spacing w:val="-12"/>
                            <w:w w:val="105%"/>
                          </w:rPr>
                          <w:t xml:space="preserve"> </w:t>
                        </w:r>
                        <w:r>
                          <w:rPr>
                            <w:color w:val="231F20"/>
                            <w:w w:val="105%"/>
                          </w:rPr>
                          <w:t>arise.</w:t>
                        </w:r>
                        <w:r>
                          <w:rPr>
                            <w:color w:val="231F20"/>
                            <w:spacing w:val="-12"/>
                            <w:w w:val="105%"/>
                          </w:rPr>
                          <w:t xml:space="preserve"> </w:t>
                        </w:r>
                        <w:r>
                          <w:rPr>
                            <w:color w:val="231F20"/>
                            <w:w w:val="105%"/>
                          </w:rPr>
                          <w:t>It</w:t>
                        </w:r>
                        <w:r>
                          <w:rPr>
                            <w:color w:val="231F20"/>
                            <w:spacing w:val="-11"/>
                            <w:w w:val="105%"/>
                          </w:rPr>
                          <w:t xml:space="preserve"> </w:t>
                        </w:r>
                        <w:r>
                          <w:rPr>
                            <w:color w:val="231F20"/>
                            <w:w w:val="105%"/>
                          </w:rPr>
                          <w:t>may</w:t>
                        </w:r>
                        <w:r>
                          <w:rPr>
                            <w:color w:val="231F20"/>
                            <w:spacing w:val="-12"/>
                            <w:w w:val="105%"/>
                          </w:rPr>
                          <w:t xml:space="preserve"> </w:t>
                        </w:r>
                        <w:r>
                          <w:rPr>
                            <w:color w:val="231F20"/>
                            <w:w w:val="105%"/>
                          </w:rPr>
                          <w:t>be</w:t>
                        </w:r>
                        <w:r>
                          <w:rPr>
                            <w:color w:val="231F20"/>
                            <w:spacing w:val="-12"/>
                            <w:w w:val="105%"/>
                          </w:rPr>
                          <w:t xml:space="preserve"> </w:t>
                        </w:r>
                        <w:r>
                          <w:rPr>
                            <w:color w:val="231F20"/>
                            <w:w w:val="105%"/>
                          </w:rPr>
                          <w:t>he</w:t>
                        </w:r>
                        <w:r>
                          <w:rPr>
                            <w:color w:val="231F20"/>
                            <w:spacing w:val="-12"/>
                            <w:w w:val="105%"/>
                          </w:rPr>
                          <w:t xml:space="preserve"> </w:t>
                        </w:r>
                        <w:r>
                          <w:rPr>
                            <w:color w:val="231F20"/>
                            <w:w w:val="105%"/>
                          </w:rPr>
                          <w:t>has</w:t>
                        </w:r>
                        <w:r>
                          <w:rPr>
                            <w:color w:val="231F20"/>
                            <w:spacing w:val="-12"/>
                            <w:w w:val="105%"/>
                          </w:rPr>
                          <w:t xml:space="preserve"> </w:t>
                        </w:r>
                        <w:r>
                          <w:rPr>
                            <w:color w:val="231F20"/>
                            <w:w w:val="105%"/>
                          </w:rPr>
                          <w:t>done</w:t>
                        </w:r>
                        <w:r>
                          <w:rPr>
                            <w:color w:val="231F20"/>
                            <w:spacing w:val="-11"/>
                            <w:w w:val="105%"/>
                          </w:rPr>
                          <w:t xml:space="preserve"> </w:t>
                        </w:r>
                        <w:r>
                          <w:rPr>
                            <w:color w:val="231F20"/>
                            <w:w w:val="105%"/>
                          </w:rPr>
                          <w:t>us</w:t>
                        </w:r>
                        <w:r>
                          <w:rPr>
                            <w:color w:val="231F20"/>
                            <w:spacing w:val="-12"/>
                            <w:w w:val="105%"/>
                          </w:rPr>
                          <w:t xml:space="preserve"> </w:t>
                        </w:r>
                        <w:r>
                          <w:rPr>
                            <w:color w:val="231F20"/>
                            <w:w w:val="105%"/>
                          </w:rPr>
                          <w:t>more harm</w:t>
                        </w:r>
                        <w:r>
                          <w:rPr>
                            <w:color w:val="231F20"/>
                            <w:spacing w:val="-12"/>
                            <w:w w:val="105%"/>
                          </w:rPr>
                          <w:t xml:space="preserve"> </w:t>
                        </w:r>
                        <w:r>
                          <w:rPr>
                            <w:color w:val="231F20"/>
                            <w:w w:val="105%"/>
                          </w:rPr>
                          <w:t>than</w:t>
                        </w:r>
                        <w:r>
                          <w:rPr>
                            <w:color w:val="231F20"/>
                            <w:spacing w:val="-12"/>
                            <w:w w:val="105%"/>
                          </w:rPr>
                          <w:t xml:space="preserve"> </w:t>
                        </w:r>
                        <w:r>
                          <w:rPr>
                            <w:color w:val="231F20"/>
                            <w:w w:val="105%"/>
                          </w:rPr>
                          <w:t>we</w:t>
                        </w:r>
                        <w:r>
                          <w:rPr>
                            <w:color w:val="231F20"/>
                            <w:spacing w:val="-12"/>
                            <w:w w:val="105%"/>
                          </w:rPr>
                          <w:t xml:space="preserve"> </w:t>
                        </w:r>
                        <w:r>
                          <w:rPr>
                            <w:color w:val="231F20"/>
                            <w:w w:val="105%"/>
                          </w:rPr>
                          <w:t>have</w:t>
                        </w:r>
                        <w:r>
                          <w:rPr>
                            <w:color w:val="231F20"/>
                            <w:spacing w:val="-12"/>
                            <w:w w:val="105%"/>
                          </w:rPr>
                          <w:t xml:space="preserve"> </w:t>
                        </w:r>
                        <w:r>
                          <w:rPr>
                            <w:color w:val="231F20"/>
                            <w:w w:val="105%"/>
                          </w:rPr>
                          <w:t>done</w:t>
                        </w:r>
                        <w:r>
                          <w:rPr>
                            <w:color w:val="231F20"/>
                            <w:spacing w:val="-12"/>
                            <w:w w:val="105%"/>
                          </w:rPr>
                          <w:t xml:space="preserve"> </w:t>
                        </w:r>
                        <w:r>
                          <w:rPr>
                            <w:color w:val="231F20"/>
                            <w:w w:val="105%"/>
                          </w:rPr>
                          <w:t>him</w:t>
                        </w:r>
                        <w:r>
                          <w:rPr>
                            <w:color w:val="231F20"/>
                            <w:spacing w:val="-11"/>
                            <w:w w:val="105%"/>
                          </w:rPr>
                          <w:t xml:space="preserve"> </w:t>
                        </w:r>
                        <w:r>
                          <w:rPr>
                            <w:color w:val="231F20"/>
                            <w:w w:val="105%"/>
                          </w:rPr>
                          <w:t>and,</w:t>
                        </w:r>
                        <w:r>
                          <w:rPr>
                            <w:color w:val="231F20"/>
                            <w:spacing w:val="-12"/>
                            <w:w w:val="105%"/>
                          </w:rPr>
                          <w:t xml:space="preserve"> </w:t>
                        </w:r>
                        <w:r>
                          <w:rPr>
                            <w:color w:val="231F20"/>
                            <w:w w:val="105%"/>
                          </w:rPr>
                          <w:t>though</w:t>
                        </w:r>
                        <w:r>
                          <w:rPr>
                            <w:color w:val="231F20"/>
                            <w:spacing w:val="-12"/>
                            <w:w w:val="105%"/>
                          </w:rPr>
                          <w:t xml:space="preserve"> </w:t>
                        </w:r>
                        <w:r>
                          <w:rPr>
                            <w:color w:val="231F20"/>
                            <w:w w:val="105%"/>
                          </w:rPr>
                          <w:t>we</w:t>
                        </w:r>
                        <w:r>
                          <w:rPr>
                            <w:color w:val="231F20"/>
                            <w:spacing w:val="-12"/>
                            <w:w w:val="105%"/>
                          </w:rPr>
                          <w:t xml:space="preserve"> </w:t>
                        </w:r>
                        <w:r>
                          <w:rPr>
                            <w:color w:val="231F20"/>
                            <w:w w:val="105%"/>
                          </w:rPr>
                          <w:t>may</w:t>
                        </w:r>
                        <w:r>
                          <w:rPr>
                            <w:color w:val="231F20"/>
                            <w:spacing w:val="-12"/>
                            <w:w w:val="105%"/>
                          </w:rPr>
                          <w:t xml:space="preserve"> </w:t>
                        </w:r>
                        <w:r>
                          <w:rPr>
                            <w:color w:val="231F20"/>
                            <w:w w:val="105%"/>
                          </w:rPr>
                          <w:t xml:space="preserve">have </w:t>
                        </w:r>
                        <w:r>
                          <w:rPr>
                            <w:color w:val="231F20"/>
                          </w:rPr>
                          <w:t>acquired</w:t>
                        </w:r>
                        <w:r>
                          <w:rPr>
                            <w:color w:val="231F20"/>
                            <w:spacing w:val="-4"/>
                          </w:rPr>
                          <w:t xml:space="preserve"> </w:t>
                        </w:r>
                        <w:r>
                          <w:rPr>
                            <w:color w:val="231F20"/>
                          </w:rPr>
                          <w:t>a</w:t>
                        </w:r>
                        <w:r>
                          <w:rPr>
                            <w:color w:val="231F20"/>
                            <w:spacing w:val="-4"/>
                          </w:rPr>
                          <w:t xml:space="preserve"> </w:t>
                        </w:r>
                        <w:r>
                          <w:rPr>
                            <w:color w:val="231F20"/>
                          </w:rPr>
                          <w:t>better</w:t>
                        </w:r>
                        <w:r>
                          <w:rPr>
                            <w:color w:val="231F20"/>
                            <w:spacing w:val="-4"/>
                          </w:rPr>
                          <w:t xml:space="preserve"> </w:t>
                        </w:r>
                        <w:r>
                          <w:rPr>
                            <w:color w:val="231F20"/>
                          </w:rPr>
                          <w:t>attitude</w:t>
                        </w:r>
                        <w:r>
                          <w:rPr>
                            <w:color w:val="231F20"/>
                            <w:spacing w:val="-4"/>
                          </w:rPr>
                          <w:t xml:space="preserve"> </w:t>
                        </w:r>
                        <w:r>
                          <w:rPr>
                            <w:color w:val="231F20"/>
                          </w:rPr>
                          <w:t>toward</w:t>
                        </w:r>
                        <w:r>
                          <w:rPr>
                            <w:color w:val="231F20"/>
                            <w:spacing w:val="-4"/>
                          </w:rPr>
                          <w:t xml:space="preserve"> </w:t>
                        </w:r>
                        <w:r>
                          <w:rPr>
                            <w:color w:val="231F20"/>
                          </w:rPr>
                          <w:t>him,</w:t>
                        </w:r>
                        <w:r>
                          <w:rPr>
                            <w:color w:val="231F20"/>
                            <w:spacing w:val="-4"/>
                          </w:rPr>
                          <w:t xml:space="preserve"> </w:t>
                        </w:r>
                        <w:r>
                          <w:rPr>
                            <w:color w:val="231F20"/>
                          </w:rPr>
                          <w:t>we</w:t>
                        </w:r>
                        <w:r>
                          <w:rPr>
                            <w:color w:val="231F20"/>
                            <w:spacing w:val="-5"/>
                          </w:rPr>
                          <w:t xml:space="preserve"> </w:t>
                        </w:r>
                        <w:r>
                          <w:rPr>
                            <w:color w:val="231F20"/>
                          </w:rPr>
                          <w:t>are</w:t>
                        </w:r>
                        <w:r>
                          <w:rPr>
                            <w:color w:val="231F20"/>
                            <w:spacing w:val="-4"/>
                          </w:rPr>
                          <w:t xml:space="preserve"> </w:t>
                        </w:r>
                        <w:r>
                          <w:rPr>
                            <w:color w:val="231F20"/>
                          </w:rPr>
                          <w:t>still</w:t>
                        </w:r>
                        <w:r>
                          <w:rPr>
                            <w:color w:val="231F20"/>
                            <w:spacing w:val="-5"/>
                          </w:rPr>
                          <w:t xml:space="preserve"> </w:t>
                        </w:r>
                        <w:r>
                          <w:rPr>
                            <w:color w:val="231F20"/>
                          </w:rPr>
                          <w:t>not</w:t>
                        </w:r>
                        <w:r>
                          <w:rPr>
                            <w:color w:val="231F20"/>
                            <w:spacing w:val="-4"/>
                          </w:rPr>
                          <w:t xml:space="preserve"> </w:t>
                        </w:r>
                        <w:r>
                          <w:rPr>
                            <w:color w:val="231F20"/>
                          </w:rPr>
                          <w:t xml:space="preserve">too </w:t>
                        </w:r>
                        <w:r>
                          <w:rPr>
                            <w:color w:val="231F20"/>
                            <w:w w:val="105%"/>
                          </w:rPr>
                          <w:t>keen about admitting our faults.</w:t>
                        </w:r>
                        <w:r>
                          <w:rPr>
                            <w:color w:val="231F20"/>
                            <w:spacing w:val="40"/>
                            <w:w w:val="105%"/>
                          </w:rPr>
                          <w:t xml:space="preserve"> </w:t>
                        </w:r>
                        <w:r>
                          <w:rPr>
                            <w:color w:val="231F20"/>
                            <w:w w:val="105%"/>
                          </w:rPr>
                          <w:t>Nevertheless, with a person we dislike, we take the bit in our teeth.</w:t>
                        </w:r>
                        <w:r>
                          <w:rPr>
                            <w:color w:val="231F20"/>
                            <w:spacing w:val="40"/>
                            <w:w w:val="105%"/>
                          </w:rPr>
                          <w:t xml:space="preserve"> </w:t>
                        </w:r>
                        <w:r>
                          <w:rPr>
                            <w:color w:val="231F20"/>
                            <w:w w:val="105%"/>
                          </w:rPr>
                          <w:t>It is harder</w:t>
                        </w:r>
                        <w:r>
                          <w:rPr>
                            <w:color w:val="231F20"/>
                            <w:spacing w:val="-12"/>
                            <w:w w:val="105%"/>
                          </w:rPr>
                          <w:t xml:space="preserve"> </w:t>
                        </w:r>
                        <w:r>
                          <w:rPr>
                            <w:color w:val="231F20"/>
                            <w:w w:val="105%"/>
                          </w:rPr>
                          <w:t>to</w:t>
                        </w:r>
                        <w:r>
                          <w:rPr>
                            <w:color w:val="231F20"/>
                            <w:spacing w:val="-11"/>
                            <w:w w:val="105%"/>
                          </w:rPr>
                          <w:t xml:space="preserve"> </w:t>
                        </w:r>
                        <w:r>
                          <w:rPr>
                            <w:color w:val="231F20"/>
                            <w:w w:val="105%"/>
                          </w:rPr>
                          <w:t>go</w:t>
                        </w:r>
                        <w:r>
                          <w:rPr>
                            <w:color w:val="231F20"/>
                            <w:spacing w:val="-12"/>
                            <w:w w:val="105%"/>
                          </w:rPr>
                          <w:t xml:space="preserve"> </w:t>
                        </w:r>
                        <w:r>
                          <w:rPr>
                            <w:color w:val="231F20"/>
                            <w:w w:val="105%"/>
                          </w:rPr>
                          <w:t>to</w:t>
                        </w:r>
                        <w:r>
                          <w:rPr>
                            <w:color w:val="231F20"/>
                            <w:spacing w:val="-11"/>
                            <w:w w:val="105%"/>
                          </w:rPr>
                          <w:t xml:space="preserve"> </w:t>
                        </w:r>
                        <w:r>
                          <w:rPr>
                            <w:color w:val="231F20"/>
                            <w:w w:val="105%"/>
                          </w:rPr>
                          <w:t>an</w:t>
                        </w:r>
                        <w:r>
                          <w:rPr>
                            <w:color w:val="231F20"/>
                            <w:spacing w:val="-12"/>
                            <w:w w:val="105%"/>
                          </w:rPr>
                          <w:t xml:space="preserve"> </w:t>
                        </w:r>
                        <w:r>
                          <w:rPr>
                            <w:color w:val="231F20"/>
                            <w:w w:val="105%"/>
                          </w:rPr>
                          <w:t>enemy</w:t>
                        </w:r>
                        <w:r>
                          <w:rPr>
                            <w:color w:val="231F20"/>
                            <w:spacing w:val="-11"/>
                            <w:w w:val="105%"/>
                          </w:rPr>
                          <w:t xml:space="preserve"> </w:t>
                        </w:r>
                        <w:r>
                          <w:rPr>
                            <w:color w:val="231F20"/>
                            <w:w w:val="105%"/>
                          </w:rPr>
                          <w:t>than</w:t>
                        </w:r>
                        <w:r>
                          <w:rPr>
                            <w:color w:val="231F20"/>
                            <w:spacing w:val="-12"/>
                            <w:w w:val="105%"/>
                          </w:rPr>
                          <w:t xml:space="preserve"> </w:t>
                        </w:r>
                        <w:r>
                          <w:rPr>
                            <w:color w:val="231F20"/>
                            <w:w w:val="105%"/>
                          </w:rPr>
                          <w:t>to</w:t>
                        </w:r>
                        <w:r>
                          <w:rPr>
                            <w:color w:val="231F20"/>
                            <w:spacing w:val="-11"/>
                            <w:w w:val="105%"/>
                          </w:rPr>
                          <w:t xml:space="preserve"> </w:t>
                        </w:r>
                        <w:r>
                          <w:rPr>
                            <w:color w:val="231F20"/>
                            <w:w w:val="105%"/>
                          </w:rPr>
                          <w:t>a</w:t>
                        </w:r>
                        <w:r>
                          <w:rPr>
                            <w:color w:val="231F20"/>
                            <w:spacing w:val="-12"/>
                            <w:w w:val="105%"/>
                          </w:rPr>
                          <w:t xml:space="preserve"> </w:t>
                        </w:r>
                        <w:r>
                          <w:rPr>
                            <w:color w:val="231F20"/>
                            <w:w w:val="105%"/>
                          </w:rPr>
                          <w:t>friend,</w:t>
                        </w:r>
                        <w:r>
                          <w:rPr>
                            <w:color w:val="231F20"/>
                            <w:spacing w:val="-11"/>
                            <w:w w:val="105%"/>
                          </w:rPr>
                          <w:t xml:space="preserve"> </w:t>
                        </w:r>
                        <w:r>
                          <w:rPr>
                            <w:color w:val="231F20"/>
                            <w:w w:val="105%"/>
                          </w:rPr>
                          <w:t>but</w:t>
                        </w:r>
                        <w:r>
                          <w:rPr>
                            <w:color w:val="231F20"/>
                            <w:spacing w:val="-12"/>
                            <w:w w:val="105%"/>
                          </w:rPr>
                          <w:t xml:space="preserve"> </w:t>
                        </w:r>
                        <w:r>
                          <w:rPr>
                            <w:color w:val="231F20"/>
                            <w:w w:val="105%"/>
                          </w:rPr>
                          <w:t>we</w:t>
                        </w:r>
                        <w:r>
                          <w:rPr>
                            <w:color w:val="231F20"/>
                            <w:spacing w:val="-11"/>
                            <w:w w:val="105%"/>
                          </w:rPr>
                          <w:t xml:space="preserve"> </w:t>
                        </w:r>
                        <w:r>
                          <w:rPr>
                            <w:color w:val="231F20"/>
                            <w:w w:val="105%"/>
                          </w:rPr>
                          <w:t>find</w:t>
                        </w:r>
                        <w:r>
                          <w:rPr>
                            <w:color w:val="231F20"/>
                            <w:spacing w:val="-12"/>
                            <w:w w:val="105%"/>
                          </w:rPr>
                          <w:t xml:space="preserve"> </w:t>
                        </w:r>
                        <w:r>
                          <w:rPr>
                            <w:color w:val="231F20"/>
                            <w:w w:val="105%"/>
                          </w:rPr>
                          <w:t xml:space="preserve">it </w:t>
                        </w:r>
                        <w:r>
                          <w:rPr>
                            <w:color w:val="231F20"/>
                          </w:rPr>
                          <w:t>much</w:t>
                        </w:r>
                        <w:r>
                          <w:rPr>
                            <w:color w:val="231F20"/>
                            <w:spacing w:val="-12"/>
                          </w:rPr>
                          <w:t xml:space="preserve"> </w:t>
                        </w:r>
                        <w:r>
                          <w:rPr>
                            <w:color w:val="231F20"/>
                          </w:rPr>
                          <w:t>more</w:t>
                        </w:r>
                        <w:r>
                          <w:rPr>
                            <w:color w:val="231F20"/>
                            <w:spacing w:val="-11"/>
                          </w:rPr>
                          <w:t xml:space="preserve"> </w:t>
                        </w:r>
                        <w:r>
                          <w:rPr>
                            <w:color w:val="231F20"/>
                          </w:rPr>
                          <w:t>beneficial</w:t>
                        </w:r>
                        <w:r>
                          <w:rPr>
                            <w:color w:val="231F20"/>
                            <w:spacing w:val="-11"/>
                          </w:rPr>
                          <w:t xml:space="preserve"> </w:t>
                        </w:r>
                        <w:r>
                          <w:rPr>
                            <w:color w:val="231F20"/>
                          </w:rPr>
                          <w:t>to</w:t>
                        </w:r>
                        <w:r>
                          <w:rPr>
                            <w:color w:val="231F20"/>
                            <w:spacing w:val="-11"/>
                          </w:rPr>
                          <w:t xml:space="preserve"> </w:t>
                        </w:r>
                        <w:r>
                          <w:rPr>
                            <w:color w:val="231F20"/>
                          </w:rPr>
                          <w:t>us.</w:t>
                        </w:r>
                        <w:r>
                          <w:rPr>
                            <w:color w:val="231F20"/>
                            <w:spacing w:val="-12"/>
                          </w:rPr>
                          <w:t xml:space="preserve"> </w:t>
                        </w:r>
                        <w:r>
                          <w:rPr>
                            <w:color w:val="231F20"/>
                          </w:rPr>
                          <w:t>We</w:t>
                        </w:r>
                        <w:r>
                          <w:rPr>
                            <w:color w:val="231F20"/>
                            <w:spacing w:val="-11"/>
                          </w:rPr>
                          <w:t xml:space="preserve"> </w:t>
                        </w:r>
                        <w:r>
                          <w:rPr>
                            <w:color w:val="231F20"/>
                          </w:rPr>
                          <w:t>go</w:t>
                        </w:r>
                        <w:r>
                          <w:rPr>
                            <w:color w:val="231F20"/>
                            <w:spacing w:val="-11"/>
                          </w:rPr>
                          <w:t xml:space="preserve"> </w:t>
                        </w:r>
                        <w:r>
                          <w:rPr>
                            <w:color w:val="231F20"/>
                          </w:rPr>
                          <w:t>to</w:t>
                        </w:r>
                        <w:r>
                          <w:rPr>
                            <w:color w:val="231F20"/>
                            <w:spacing w:val="-11"/>
                          </w:rPr>
                          <w:t xml:space="preserve"> </w:t>
                        </w:r>
                        <w:r>
                          <w:rPr>
                            <w:color w:val="231F20"/>
                          </w:rPr>
                          <w:t>him</w:t>
                        </w:r>
                        <w:r>
                          <w:rPr>
                            <w:color w:val="231F20"/>
                            <w:spacing w:val="-12"/>
                          </w:rPr>
                          <w:t xml:space="preserve"> </w:t>
                        </w:r>
                        <w:r>
                          <w:rPr>
                            <w:color w:val="231F20"/>
                          </w:rPr>
                          <w:t>in</w:t>
                        </w:r>
                        <w:r>
                          <w:rPr>
                            <w:color w:val="231F20"/>
                            <w:spacing w:val="-11"/>
                          </w:rPr>
                          <w:t xml:space="preserve"> </w:t>
                        </w:r>
                        <w:r>
                          <w:rPr>
                            <w:color w:val="231F20"/>
                          </w:rPr>
                          <w:t>a</w:t>
                        </w:r>
                        <w:r>
                          <w:rPr>
                            <w:color w:val="231F20"/>
                            <w:spacing w:val="-11"/>
                          </w:rPr>
                          <w:t xml:space="preserve"> </w:t>
                        </w:r>
                        <w:r>
                          <w:rPr>
                            <w:color w:val="231F20"/>
                          </w:rPr>
                          <w:t>helpful</w:t>
                        </w:r>
                        <w:r>
                          <w:rPr>
                            <w:color w:val="231F20"/>
                            <w:spacing w:val="-11"/>
                          </w:rPr>
                          <w:t xml:space="preserve"> </w:t>
                        </w:r>
                        <w:r>
                          <w:rPr>
                            <w:color w:val="231F20"/>
                          </w:rPr>
                          <w:t>and forgiving</w:t>
                        </w:r>
                        <w:r>
                          <w:rPr>
                            <w:color w:val="231F20"/>
                            <w:spacing w:val="-5"/>
                          </w:rPr>
                          <w:t xml:space="preserve"> </w:t>
                        </w:r>
                        <w:r>
                          <w:rPr>
                            <w:color w:val="231F20"/>
                          </w:rPr>
                          <w:t>spirit,</w:t>
                        </w:r>
                        <w:r>
                          <w:rPr>
                            <w:color w:val="231F20"/>
                            <w:spacing w:val="-5"/>
                          </w:rPr>
                          <w:t xml:space="preserve"> </w:t>
                        </w:r>
                        <w:r>
                          <w:rPr>
                            <w:color w:val="231F20"/>
                          </w:rPr>
                          <w:t>confessing</w:t>
                        </w:r>
                        <w:r>
                          <w:rPr>
                            <w:color w:val="231F20"/>
                            <w:spacing w:val="-5"/>
                          </w:rPr>
                          <w:t xml:space="preserve"> </w:t>
                        </w:r>
                        <w:r>
                          <w:rPr>
                            <w:color w:val="231F20"/>
                          </w:rPr>
                          <w:t>our</w:t>
                        </w:r>
                        <w:r>
                          <w:rPr>
                            <w:color w:val="231F20"/>
                            <w:spacing w:val="-5"/>
                          </w:rPr>
                          <w:t xml:space="preserve"> </w:t>
                        </w:r>
                        <w:r>
                          <w:rPr>
                            <w:color w:val="231F20"/>
                          </w:rPr>
                          <w:t>former</w:t>
                        </w:r>
                        <w:r>
                          <w:rPr>
                            <w:color w:val="231F20"/>
                            <w:spacing w:val="-5"/>
                          </w:rPr>
                          <w:t xml:space="preserve"> </w:t>
                        </w:r>
                        <w:r>
                          <w:rPr>
                            <w:color w:val="231F20"/>
                          </w:rPr>
                          <w:t>ill</w:t>
                        </w:r>
                        <w:r>
                          <w:rPr>
                            <w:color w:val="231F20"/>
                            <w:spacing w:val="-5"/>
                          </w:rPr>
                          <w:t xml:space="preserve"> </w:t>
                        </w:r>
                        <w:r>
                          <w:rPr>
                            <w:color w:val="231F20"/>
                          </w:rPr>
                          <w:t>feeling</w:t>
                        </w:r>
                        <w:r>
                          <w:rPr>
                            <w:color w:val="231F20"/>
                            <w:spacing w:val="-5"/>
                          </w:rPr>
                          <w:t xml:space="preserve"> </w:t>
                        </w:r>
                        <w:r>
                          <w:rPr>
                            <w:color w:val="231F20"/>
                          </w:rPr>
                          <w:t>and</w:t>
                        </w:r>
                        <w:r>
                          <w:rPr>
                            <w:color w:val="231F20"/>
                            <w:spacing w:val="-5"/>
                          </w:rPr>
                          <w:t xml:space="preserve"> </w:t>
                        </w:r>
                        <w:r>
                          <w:rPr>
                            <w:color w:val="231F20"/>
                          </w:rPr>
                          <w:t xml:space="preserve">ex- </w:t>
                        </w:r>
                        <w:r>
                          <w:rPr>
                            <w:color w:val="231F20"/>
                            <w:w w:val="105%"/>
                          </w:rPr>
                          <w:t>pressing our regret.</w:t>
                        </w:r>
                      </w:p>
                      <w:p w14:paraId="62DB79BD" w14:textId="77777777" w:rsidR="00000000" w:rsidRDefault="00000000">
                        <w:pPr>
                          <w:pStyle w:val="BodyText"/>
                          <w:kinsoku w:val="0"/>
                          <w:overflowPunct w:val="0"/>
                          <w:spacing w:before="0.25pt" w:line="13.05pt" w:lineRule="auto"/>
                          <w:rPr>
                            <w:color w:val="231F20"/>
                            <w:spacing w:val="12"/>
                            <w:w w:val="105%"/>
                          </w:rPr>
                        </w:pPr>
                        <w:r>
                          <w:rPr>
                            <w:color w:val="231F20"/>
                            <w:w w:val="105%"/>
                          </w:rPr>
                          <w:t>Under no condition do we criticize such a person or argue.</w:t>
                        </w:r>
                        <w:r>
                          <w:rPr>
                            <w:color w:val="231F20"/>
                            <w:spacing w:val="40"/>
                            <w:w w:val="105%"/>
                          </w:rPr>
                          <w:t xml:space="preserve"> </w:t>
                        </w:r>
                        <w:r>
                          <w:rPr>
                            <w:color w:val="231F20"/>
                            <w:w w:val="105%"/>
                          </w:rPr>
                          <w:t>Simply</w:t>
                        </w:r>
                        <w:r>
                          <w:rPr>
                            <w:color w:val="231F20"/>
                            <w:spacing w:val="-2"/>
                            <w:w w:val="105%"/>
                          </w:rPr>
                          <w:t xml:space="preserve"> </w:t>
                        </w:r>
                        <w:r>
                          <w:rPr>
                            <w:color w:val="231F20"/>
                            <w:w w:val="105%"/>
                          </w:rPr>
                          <w:t>we</w:t>
                        </w:r>
                        <w:r>
                          <w:rPr>
                            <w:color w:val="231F20"/>
                            <w:spacing w:val="-2"/>
                            <w:w w:val="105%"/>
                          </w:rPr>
                          <w:t xml:space="preserve"> </w:t>
                        </w:r>
                        <w:r>
                          <w:rPr>
                            <w:color w:val="231F20"/>
                            <w:w w:val="105%"/>
                          </w:rPr>
                          <w:t>tell</w:t>
                        </w:r>
                        <w:r>
                          <w:rPr>
                            <w:color w:val="231F20"/>
                            <w:spacing w:val="-2"/>
                            <w:w w:val="105%"/>
                          </w:rPr>
                          <w:t xml:space="preserve"> </w:t>
                        </w:r>
                        <w:r>
                          <w:rPr>
                            <w:color w:val="231F20"/>
                            <w:w w:val="105%"/>
                          </w:rPr>
                          <w:t>him</w:t>
                        </w:r>
                        <w:r>
                          <w:rPr>
                            <w:color w:val="231F20"/>
                            <w:spacing w:val="-2"/>
                            <w:w w:val="105%"/>
                          </w:rPr>
                          <w:t xml:space="preserve"> </w:t>
                        </w:r>
                        <w:r>
                          <w:rPr>
                            <w:color w:val="231F20"/>
                            <w:w w:val="105%"/>
                          </w:rPr>
                          <w:t>that</w:t>
                        </w:r>
                        <w:r>
                          <w:rPr>
                            <w:color w:val="231F20"/>
                            <w:spacing w:val="-2"/>
                            <w:w w:val="105%"/>
                          </w:rPr>
                          <w:t xml:space="preserve"> </w:t>
                        </w:r>
                        <w:r>
                          <w:rPr>
                            <w:color w:val="231F20"/>
                            <w:w w:val="105%"/>
                          </w:rPr>
                          <w:t>we</w:t>
                        </w:r>
                        <w:r>
                          <w:rPr>
                            <w:color w:val="231F20"/>
                            <w:spacing w:val="-2"/>
                            <w:w w:val="105%"/>
                          </w:rPr>
                          <w:t xml:space="preserve"> </w:t>
                        </w:r>
                        <w:r>
                          <w:rPr>
                            <w:color w:val="231F20"/>
                            <w:w w:val="105%"/>
                          </w:rPr>
                          <w:t>will</w:t>
                        </w:r>
                        <w:r>
                          <w:rPr>
                            <w:color w:val="231F20"/>
                            <w:spacing w:val="-2"/>
                            <w:w w:val="105%"/>
                          </w:rPr>
                          <w:t xml:space="preserve"> </w:t>
                        </w:r>
                        <w:r>
                          <w:rPr>
                            <w:color w:val="231F20"/>
                            <w:w w:val="105%"/>
                          </w:rPr>
                          <w:t>never</w:t>
                        </w:r>
                        <w:r>
                          <w:rPr>
                            <w:color w:val="231F20"/>
                            <w:spacing w:val="-2"/>
                            <w:w w:val="105%"/>
                          </w:rPr>
                          <w:t xml:space="preserve"> </w:t>
                        </w:r>
                        <w:r>
                          <w:rPr>
                            <w:color w:val="231F20"/>
                            <w:w w:val="105%"/>
                          </w:rPr>
                          <w:t>get</w:t>
                        </w:r>
                        <w:r>
                          <w:rPr>
                            <w:color w:val="231F20"/>
                            <w:spacing w:val="-2"/>
                            <w:w w:val="105%"/>
                          </w:rPr>
                          <w:t xml:space="preserve"> </w:t>
                        </w:r>
                        <w:r>
                          <w:rPr>
                            <w:color w:val="231F20"/>
                            <w:w w:val="105%"/>
                          </w:rPr>
                          <w:t>over drinking until we have done our utmost to straighten out the past.</w:t>
                        </w:r>
                        <w:r>
                          <w:rPr>
                            <w:color w:val="231F20"/>
                            <w:spacing w:val="40"/>
                            <w:w w:val="105%"/>
                          </w:rPr>
                          <w:t xml:space="preserve"> </w:t>
                        </w:r>
                        <w:r>
                          <w:rPr>
                            <w:color w:val="231F20"/>
                            <w:w w:val="105%"/>
                          </w:rPr>
                          <w:t>We are there to sweep off our side of</w:t>
                        </w:r>
                        <w:r>
                          <w:rPr>
                            <w:color w:val="231F20"/>
                            <w:spacing w:val="40"/>
                            <w:w w:val="105%"/>
                          </w:rPr>
                          <w:t xml:space="preserve"> </w:t>
                        </w:r>
                        <w:r>
                          <w:rPr>
                            <w:color w:val="231F20"/>
                            <w:spacing w:val="9"/>
                            <w:w w:val="105%"/>
                          </w:rPr>
                          <w:t>the</w:t>
                        </w:r>
                        <w:r>
                          <w:rPr>
                            <w:color w:val="231F20"/>
                            <w:spacing w:val="43"/>
                            <w:w w:val="105%"/>
                          </w:rPr>
                          <w:t xml:space="preserve"> </w:t>
                        </w:r>
                        <w:r>
                          <w:rPr>
                            <w:color w:val="231F20"/>
                            <w:spacing w:val="12"/>
                            <w:w w:val="105%"/>
                          </w:rPr>
                          <w:t>street,</w:t>
                        </w:r>
                        <w:r>
                          <w:rPr>
                            <w:color w:val="231F20"/>
                            <w:spacing w:val="44"/>
                            <w:w w:val="105%"/>
                          </w:rPr>
                          <w:t xml:space="preserve"> </w:t>
                        </w:r>
                        <w:r>
                          <w:rPr>
                            <w:color w:val="231F20"/>
                            <w:spacing w:val="12"/>
                            <w:w w:val="105%"/>
                          </w:rPr>
                          <w:t>realizing</w:t>
                        </w:r>
                        <w:r>
                          <w:rPr>
                            <w:color w:val="231F20"/>
                            <w:spacing w:val="44"/>
                            <w:w w:val="105%"/>
                          </w:rPr>
                          <w:t xml:space="preserve"> </w:t>
                        </w:r>
                        <w:r>
                          <w:rPr>
                            <w:color w:val="231F20"/>
                            <w:spacing w:val="10"/>
                            <w:w w:val="105%"/>
                          </w:rPr>
                          <w:t>that</w:t>
                        </w:r>
                        <w:r>
                          <w:rPr>
                            <w:color w:val="231F20"/>
                            <w:spacing w:val="43"/>
                            <w:w w:val="105%"/>
                          </w:rPr>
                          <w:t xml:space="preserve"> </w:t>
                        </w:r>
                        <w:r>
                          <w:rPr>
                            <w:color w:val="231F20"/>
                            <w:spacing w:val="12"/>
                            <w:w w:val="105%"/>
                          </w:rPr>
                          <w:t>nothing</w:t>
                        </w:r>
                        <w:r>
                          <w:rPr>
                            <w:color w:val="231F20"/>
                            <w:spacing w:val="44"/>
                            <w:w w:val="105%"/>
                          </w:rPr>
                          <w:t xml:space="preserve"> </w:t>
                        </w:r>
                        <w:r>
                          <w:rPr>
                            <w:color w:val="231F20"/>
                            <w:spacing w:val="11"/>
                            <w:w w:val="105%"/>
                          </w:rPr>
                          <w:t>worth</w:t>
                        </w:r>
                        <w:r>
                          <w:rPr>
                            <w:color w:val="231F20"/>
                            <w:spacing w:val="44"/>
                            <w:w w:val="105%"/>
                          </w:rPr>
                          <w:t xml:space="preserve"> </w:t>
                        </w:r>
                        <w:r>
                          <w:rPr>
                            <w:color w:val="231F20"/>
                            <w:spacing w:val="12"/>
                            <w:w w:val="105%"/>
                          </w:rPr>
                          <w:t>while</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310EFD43" w14:textId="2175202F"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1975680" behindDoc="1" locked="0" layoutInCell="0" allowOverlap="1" wp14:anchorId="60C75F3E" wp14:editId="4B15E168">
            <wp:simplePos x="0" y="0"/>
            <wp:positionH relativeFrom="page">
              <wp:posOffset>353060</wp:posOffset>
            </wp:positionH>
            <wp:positionV relativeFrom="page">
              <wp:posOffset>207645</wp:posOffset>
            </wp:positionV>
            <wp:extent cx="152400" cy="138430"/>
            <wp:effectExtent l="0" t="0" r="0" b="0"/>
            <wp:wrapNone/>
            <wp:docPr id="332" name="Text Box 31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5240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07E447E5"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78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76704" behindDoc="1" locked="0" layoutInCell="0" allowOverlap="1" wp14:anchorId="5B9DA976" wp14:editId="2CA6232E">
            <wp:simplePos x="0" y="0"/>
            <wp:positionH relativeFrom="page">
              <wp:posOffset>994410</wp:posOffset>
            </wp:positionH>
            <wp:positionV relativeFrom="page">
              <wp:posOffset>207645</wp:posOffset>
            </wp:positionV>
            <wp:extent cx="1410970" cy="138430"/>
            <wp:effectExtent l="0" t="0" r="0" b="0"/>
            <wp:wrapNone/>
            <wp:docPr id="331" name="Text Box 313"/>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41097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27ECF6A4"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ALCOHOLICS</w:t>
                        </w:r>
                        <w:r>
                          <w:rPr>
                            <w:color w:val="231F20"/>
                            <w:spacing w:val="53"/>
                            <w:sz w:val="16"/>
                            <w:szCs w:val="16"/>
                          </w:rPr>
                          <w:t xml:space="preserve"> </w:t>
                        </w:r>
                        <w:r>
                          <w:rPr>
                            <w:color w:val="231F20"/>
                            <w:spacing w:val="-2"/>
                            <w:sz w:val="16"/>
                            <w:szCs w:val="16"/>
                          </w:rPr>
                          <w:t>ANONYMOUS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77728" behindDoc="1" locked="0" layoutInCell="0" allowOverlap="1" wp14:anchorId="4A7AE8D6" wp14:editId="41990422">
            <wp:simplePos x="0" y="0"/>
            <wp:positionH relativeFrom="page">
              <wp:posOffset>353060</wp:posOffset>
            </wp:positionH>
            <wp:positionV relativeFrom="page">
              <wp:posOffset>377190</wp:posOffset>
            </wp:positionV>
            <wp:extent cx="2615565" cy="4424680"/>
            <wp:effectExtent l="0" t="0" r="0" b="0"/>
            <wp:wrapNone/>
            <wp:docPr id="330" name="Text Box 314"/>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15565" cy="4424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597AA5F5" w14:textId="77777777" w:rsidR="00000000" w:rsidRDefault="00000000">
                        <w:pPr>
                          <w:pStyle w:val="BodyText"/>
                          <w:kinsoku w:val="0"/>
                          <w:overflowPunct w:val="0"/>
                          <w:spacing w:before="0.85pt" w:line="12.95pt" w:lineRule="auto"/>
                          <w:ind w:end="0.95pt" w:firstLine="0pt"/>
                          <w:rPr>
                            <w:color w:val="231F20"/>
                            <w:w w:val="105%"/>
                          </w:rPr>
                        </w:pPr>
                        <w:r>
                          <w:rPr>
                            <w:color w:val="231F20"/>
                            <w:spacing w:val="-4"/>
                          </w:rPr>
                          <w:t>can</w:t>
                        </w:r>
                        <w:r>
                          <w:rPr>
                            <w:color w:val="231F20"/>
                            <w:spacing w:val="-7"/>
                          </w:rPr>
                          <w:t xml:space="preserve"> </w:t>
                        </w:r>
                        <w:r>
                          <w:rPr>
                            <w:color w:val="231F20"/>
                            <w:spacing w:val="-4"/>
                          </w:rPr>
                          <w:t>be</w:t>
                        </w:r>
                        <w:r>
                          <w:rPr>
                            <w:color w:val="231F20"/>
                            <w:spacing w:val="-7"/>
                          </w:rPr>
                          <w:t xml:space="preserve"> </w:t>
                        </w:r>
                        <w:r>
                          <w:rPr>
                            <w:color w:val="231F20"/>
                            <w:spacing w:val="-4"/>
                          </w:rPr>
                          <w:t>accomplished</w:t>
                        </w:r>
                        <w:r>
                          <w:rPr>
                            <w:color w:val="231F20"/>
                            <w:spacing w:val="-7"/>
                          </w:rPr>
                          <w:t xml:space="preserve"> </w:t>
                        </w:r>
                        <w:r>
                          <w:rPr>
                            <w:color w:val="231F20"/>
                            <w:spacing w:val="-4"/>
                          </w:rPr>
                          <w:t>until</w:t>
                        </w:r>
                        <w:r>
                          <w:rPr>
                            <w:color w:val="231F20"/>
                            <w:spacing w:val="-7"/>
                          </w:rPr>
                          <w:t xml:space="preserve"> </w:t>
                        </w:r>
                        <w:r>
                          <w:rPr>
                            <w:color w:val="231F20"/>
                            <w:spacing w:val="-4"/>
                          </w:rPr>
                          <w:t>we</w:t>
                        </w:r>
                        <w:r>
                          <w:rPr>
                            <w:color w:val="231F20"/>
                            <w:spacing w:val="-7"/>
                          </w:rPr>
                          <w:t xml:space="preserve"> </w:t>
                        </w:r>
                        <w:r>
                          <w:rPr>
                            <w:color w:val="231F20"/>
                            <w:spacing w:val="-4"/>
                          </w:rPr>
                          <w:t>do</w:t>
                        </w:r>
                        <w:r>
                          <w:rPr>
                            <w:color w:val="231F20"/>
                            <w:spacing w:val="-7"/>
                          </w:rPr>
                          <w:t xml:space="preserve"> </w:t>
                        </w:r>
                        <w:r>
                          <w:rPr>
                            <w:color w:val="231F20"/>
                            <w:spacing w:val="-4"/>
                          </w:rPr>
                          <w:t>so,</w:t>
                        </w:r>
                        <w:r>
                          <w:rPr>
                            <w:color w:val="231F20"/>
                            <w:spacing w:val="-7"/>
                          </w:rPr>
                          <w:t xml:space="preserve"> </w:t>
                        </w:r>
                        <w:r>
                          <w:rPr>
                            <w:color w:val="231F20"/>
                            <w:spacing w:val="-4"/>
                          </w:rPr>
                          <w:t>never</w:t>
                        </w:r>
                        <w:r>
                          <w:rPr>
                            <w:color w:val="231F20"/>
                            <w:spacing w:val="-7"/>
                          </w:rPr>
                          <w:t xml:space="preserve"> </w:t>
                        </w:r>
                        <w:r>
                          <w:rPr>
                            <w:color w:val="231F20"/>
                            <w:spacing w:val="-4"/>
                          </w:rPr>
                          <w:t>trying</w:t>
                        </w:r>
                        <w:r>
                          <w:rPr>
                            <w:color w:val="231F20"/>
                            <w:spacing w:val="-7"/>
                          </w:rPr>
                          <w:t xml:space="preserve"> </w:t>
                        </w:r>
                        <w:r>
                          <w:rPr>
                            <w:color w:val="231F20"/>
                            <w:spacing w:val="-4"/>
                          </w:rPr>
                          <w:t>to</w:t>
                        </w:r>
                        <w:r>
                          <w:rPr>
                            <w:color w:val="231F20"/>
                            <w:spacing w:val="-7"/>
                          </w:rPr>
                          <w:t xml:space="preserve"> </w:t>
                        </w:r>
                        <w:r>
                          <w:rPr>
                            <w:color w:val="231F20"/>
                            <w:spacing w:val="-4"/>
                          </w:rPr>
                          <w:t>tell</w:t>
                        </w:r>
                        <w:r>
                          <w:rPr>
                            <w:color w:val="231F20"/>
                            <w:spacing w:val="-7"/>
                          </w:rPr>
                          <w:t xml:space="preserve"> </w:t>
                        </w:r>
                        <w:r>
                          <w:rPr>
                            <w:color w:val="231F20"/>
                            <w:spacing w:val="-4"/>
                          </w:rPr>
                          <w:t>him what</w:t>
                        </w:r>
                        <w:r>
                          <w:rPr>
                            <w:color w:val="231F20"/>
                            <w:spacing w:val="-8"/>
                          </w:rPr>
                          <w:t xml:space="preserve"> </w:t>
                        </w:r>
                        <w:r>
                          <w:rPr>
                            <w:color w:val="231F20"/>
                            <w:spacing w:val="-4"/>
                          </w:rPr>
                          <w:t>he</w:t>
                        </w:r>
                        <w:r>
                          <w:rPr>
                            <w:color w:val="231F20"/>
                            <w:spacing w:val="-7"/>
                          </w:rPr>
                          <w:t xml:space="preserve"> </w:t>
                        </w:r>
                        <w:r>
                          <w:rPr>
                            <w:color w:val="231F20"/>
                            <w:spacing w:val="-4"/>
                          </w:rPr>
                          <w:t>should</w:t>
                        </w:r>
                        <w:r>
                          <w:rPr>
                            <w:color w:val="231F20"/>
                            <w:spacing w:val="-7"/>
                          </w:rPr>
                          <w:t xml:space="preserve"> </w:t>
                        </w:r>
                        <w:r>
                          <w:rPr>
                            <w:color w:val="231F20"/>
                            <w:spacing w:val="-4"/>
                          </w:rPr>
                          <w:t>do.</w:t>
                        </w:r>
                        <w:r>
                          <w:rPr>
                            <w:color w:val="231F20"/>
                            <w:spacing w:val="7"/>
                          </w:rPr>
                          <w:t xml:space="preserve"> </w:t>
                        </w:r>
                        <w:r>
                          <w:rPr>
                            <w:color w:val="231F20"/>
                            <w:spacing w:val="-4"/>
                          </w:rPr>
                          <w:t>His</w:t>
                        </w:r>
                        <w:r>
                          <w:rPr>
                            <w:color w:val="231F20"/>
                            <w:spacing w:val="-7"/>
                          </w:rPr>
                          <w:t xml:space="preserve"> </w:t>
                        </w:r>
                        <w:r>
                          <w:rPr>
                            <w:color w:val="231F20"/>
                            <w:spacing w:val="-4"/>
                          </w:rPr>
                          <w:t>faults</w:t>
                        </w:r>
                        <w:r>
                          <w:rPr>
                            <w:color w:val="231F20"/>
                            <w:spacing w:val="-7"/>
                          </w:rPr>
                          <w:t xml:space="preserve"> </w:t>
                        </w:r>
                        <w:r>
                          <w:rPr>
                            <w:color w:val="231F20"/>
                            <w:spacing w:val="-4"/>
                          </w:rPr>
                          <w:t>are</w:t>
                        </w:r>
                        <w:r>
                          <w:rPr>
                            <w:color w:val="231F20"/>
                            <w:spacing w:val="-7"/>
                          </w:rPr>
                          <w:t xml:space="preserve"> </w:t>
                        </w:r>
                        <w:r>
                          <w:rPr>
                            <w:color w:val="231F20"/>
                            <w:spacing w:val="-4"/>
                          </w:rPr>
                          <w:t>not</w:t>
                        </w:r>
                        <w:r>
                          <w:rPr>
                            <w:color w:val="231F20"/>
                            <w:spacing w:val="-8"/>
                          </w:rPr>
                          <w:t xml:space="preserve"> </w:t>
                        </w:r>
                        <w:r>
                          <w:rPr>
                            <w:color w:val="231F20"/>
                            <w:spacing w:val="-4"/>
                          </w:rPr>
                          <w:t>discussed.</w:t>
                        </w:r>
                        <w:r>
                          <w:rPr>
                            <w:color w:val="231F20"/>
                            <w:spacing w:val="10"/>
                          </w:rPr>
                          <w:t xml:space="preserve"> </w:t>
                        </w:r>
                        <w:r>
                          <w:rPr>
                            <w:color w:val="231F20"/>
                            <w:spacing w:val="-4"/>
                          </w:rPr>
                          <w:t>We</w:t>
                        </w:r>
                        <w:r>
                          <w:rPr>
                            <w:color w:val="231F20"/>
                            <w:spacing w:val="-8"/>
                          </w:rPr>
                          <w:t xml:space="preserve"> </w:t>
                        </w:r>
                        <w:r>
                          <w:rPr>
                            <w:color w:val="231F20"/>
                            <w:spacing w:val="-4"/>
                          </w:rPr>
                          <w:t>stick</w:t>
                        </w:r>
                        <w:r>
                          <w:rPr>
                            <w:color w:val="231F20"/>
                            <w:spacing w:val="-7"/>
                          </w:rPr>
                          <w:t xml:space="preserve"> </w:t>
                        </w:r>
                        <w:r>
                          <w:rPr>
                            <w:color w:val="231F20"/>
                            <w:spacing w:val="-4"/>
                          </w:rPr>
                          <w:t>to our</w:t>
                        </w:r>
                        <w:r>
                          <w:rPr>
                            <w:color w:val="231F20"/>
                            <w:spacing w:val="-8"/>
                          </w:rPr>
                          <w:t xml:space="preserve"> </w:t>
                        </w:r>
                        <w:r>
                          <w:rPr>
                            <w:color w:val="231F20"/>
                            <w:spacing w:val="-4"/>
                          </w:rPr>
                          <w:t>own.</w:t>
                        </w:r>
                        <w:r>
                          <w:rPr>
                            <w:color w:val="231F20"/>
                            <w:spacing w:val="19"/>
                          </w:rPr>
                          <w:t xml:space="preserve"> </w:t>
                        </w:r>
                        <w:r>
                          <w:rPr>
                            <w:color w:val="231F20"/>
                            <w:spacing w:val="-4"/>
                          </w:rPr>
                          <w:t>If</w:t>
                        </w:r>
                        <w:r>
                          <w:rPr>
                            <w:color w:val="231F20"/>
                            <w:spacing w:val="-7"/>
                          </w:rPr>
                          <w:t xml:space="preserve"> </w:t>
                        </w:r>
                        <w:r>
                          <w:rPr>
                            <w:color w:val="231F20"/>
                            <w:spacing w:val="-4"/>
                          </w:rPr>
                          <w:t>our</w:t>
                        </w:r>
                        <w:r>
                          <w:rPr>
                            <w:color w:val="231F20"/>
                            <w:spacing w:val="-7"/>
                          </w:rPr>
                          <w:t xml:space="preserve"> </w:t>
                        </w:r>
                        <w:r>
                          <w:rPr>
                            <w:color w:val="231F20"/>
                            <w:spacing w:val="-4"/>
                          </w:rPr>
                          <w:t>manner</w:t>
                        </w:r>
                        <w:r>
                          <w:rPr>
                            <w:color w:val="231F20"/>
                            <w:spacing w:val="-8"/>
                          </w:rPr>
                          <w:t xml:space="preserve"> </w:t>
                        </w:r>
                        <w:r>
                          <w:rPr>
                            <w:color w:val="231F20"/>
                            <w:spacing w:val="-4"/>
                          </w:rPr>
                          <w:t>is</w:t>
                        </w:r>
                        <w:r>
                          <w:rPr>
                            <w:color w:val="231F20"/>
                            <w:spacing w:val="-7"/>
                          </w:rPr>
                          <w:t xml:space="preserve"> </w:t>
                        </w:r>
                        <w:r>
                          <w:rPr>
                            <w:color w:val="231F20"/>
                            <w:spacing w:val="-4"/>
                          </w:rPr>
                          <w:t>calm,</w:t>
                        </w:r>
                        <w:r>
                          <w:rPr>
                            <w:color w:val="231F20"/>
                            <w:spacing w:val="-7"/>
                          </w:rPr>
                          <w:t xml:space="preserve"> </w:t>
                        </w:r>
                        <w:r>
                          <w:rPr>
                            <w:color w:val="231F20"/>
                            <w:spacing w:val="-4"/>
                          </w:rPr>
                          <w:t>frank,</w:t>
                        </w:r>
                        <w:r>
                          <w:rPr>
                            <w:color w:val="231F20"/>
                            <w:spacing w:val="-7"/>
                          </w:rPr>
                          <w:t xml:space="preserve"> </w:t>
                        </w:r>
                        <w:r>
                          <w:rPr>
                            <w:color w:val="231F20"/>
                            <w:spacing w:val="-4"/>
                          </w:rPr>
                          <w:t>and</w:t>
                        </w:r>
                        <w:r>
                          <w:rPr>
                            <w:color w:val="231F20"/>
                            <w:spacing w:val="-8"/>
                          </w:rPr>
                          <w:t xml:space="preserve"> </w:t>
                        </w:r>
                        <w:r>
                          <w:rPr>
                            <w:color w:val="231F20"/>
                            <w:spacing w:val="-4"/>
                          </w:rPr>
                          <w:t>open,</w:t>
                        </w:r>
                        <w:r>
                          <w:rPr>
                            <w:color w:val="231F20"/>
                            <w:spacing w:val="-7"/>
                          </w:rPr>
                          <w:t xml:space="preserve"> </w:t>
                        </w:r>
                        <w:r>
                          <w:rPr>
                            <w:color w:val="231F20"/>
                            <w:spacing w:val="-4"/>
                          </w:rPr>
                          <w:t>we</w:t>
                        </w:r>
                        <w:r>
                          <w:rPr>
                            <w:color w:val="231F20"/>
                            <w:spacing w:val="-7"/>
                          </w:rPr>
                          <w:t xml:space="preserve"> </w:t>
                        </w:r>
                        <w:r>
                          <w:rPr>
                            <w:color w:val="231F20"/>
                            <w:spacing w:val="-4"/>
                          </w:rPr>
                          <w:t>will</w:t>
                        </w:r>
                        <w:r>
                          <w:rPr>
                            <w:color w:val="231F20"/>
                            <w:spacing w:val="-7"/>
                          </w:rPr>
                          <w:t xml:space="preserve"> </w:t>
                        </w:r>
                        <w:r>
                          <w:rPr>
                            <w:color w:val="231F20"/>
                            <w:spacing w:val="-4"/>
                          </w:rPr>
                          <w:t xml:space="preserve">be </w:t>
                        </w:r>
                        <w:r>
                          <w:rPr>
                            <w:color w:val="231F20"/>
                            <w:w w:val="105%"/>
                          </w:rPr>
                          <w:t>gratified</w:t>
                        </w:r>
                        <w:r>
                          <w:rPr>
                            <w:color w:val="231F20"/>
                            <w:spacing w:val="-5"/>
                            <w:w w:val="105%"/>
                          </w:rPr>
                          <w:t xml:space="preserve"> </w:t>
                        </w:r>
                        <w:r>
                          <w:rPr>
                            <w:color w:val="231F20"/>
                            <w:w w:val="105%"/>
                          </w:rPr>
                          <w:t>with</w:t>
                        </w:r>
                        <w:r>
                          <w:rPr>
                            <w:color w:val="231F20"/>
                            <w:spacing w:val="-5"/>
                            <w:w w:val="105%"/>
                          </w:rPr>
                          <w:t xml:space="preserve"> </w:t>
                        </w:r>
                        <w:r>
                          <w:rPr>
                            <w:color w:val="231F20"/>
                            <w:w w:val="105%"/>
                          </w:rPr>
                          <w:t>the</w:t>
                        </w:r>
                        <w:r>
                          <w:rPr>
                            <w:color w:val="231F20"/>
                            <w:spacing w:val="-5"/>
                            <w:w w:val="105%"/>
                          </w:rPr>
                          <w:t xml:space="preserve"> </w:t>
                        </w:r>
                        <w:r>
                          <w:rPr>
                            <w:color w:val="231F20"/>
                            <w:w w:val="105%"/>
                          </w:rPr>
                          <w:t>result.</w:t>
                        </w:r>
                      </w:p>
                      <w:p w14:paraId="513D8D62" w14:textId="77777777" w:rsidR="00000000" w:rsidRDefault="00000000">
                        <w:pPr>
                          <w:pStyle w:val="BodyText"/>
                          <w:kinsoku w:val="0"/>
                          <w:overflowPunct w:val="0"/>
                          <w:spacing w:before="0.30pt" w:line="12.95pt" w:lineRule="auto"/>
                          <w:ind w:end="0.90pt"/>
                          <w:rPr>
                            <w:color w:val="231F20"/>
                            <w:w w:val="105%"/>
                          </w:rPr>
                        </w:pPr>
                        <w:r>
                          <w:rPr>
                            <w:color w:val="231F20"/>
                          </w:rPr>
                          <w:t>In</w:t>
                        </w:r>
                        <w:r>
                          <w:rPr>
                            <w:color w:val="231F20"/>
                            <w:spacing w:val="-11"/>
                          </w:rPr>
                          <w:t xml:space="preserve"> </w:t>
                        </w:r>
                        <w:r>
                          <w:rPr>
                            <w:color w:val="231F20"/>
                          </w:rPr>
                          <w:t>nine</w:t>
                        </w:r>
                        <w:r>
                          <w:rPr>
                            <w:color w:val="231F20"/>
                            <w:spacing w:val="-11"/>
                          </w:rPr>
                          <w:t xml:space="preserve"> </w:t>
                        </w:r>
                        <w:r>
                          <w:rPr>
                            <w:color w:val="231F20"/>
                          </w:rPr>
                          <w:t>cases</w:t>
                        </w:r>
                        <w:r>
                          <w:rPr>
                            <w:color w:val="231F20"/>
                            <w:spacing w:val="-11"/>
                          </w:rPr>
                          <w:t xml:space="preserve"> </w:t>
                        </w:r>
                        <w:r>
                          <w:rPr>
                            <w:color w:val="231F20"/>
                          </w:rPr>
                          <w:t>out</w:t>
                        </w:r>
                        <w:r>
                          <w:rPr>
                            <w:color w:val="231F20"/>
                            <w:spacing w:val="-11"/>
                          </w:rPr>
                          <w:t xml:space="preserve"> </w:t>
                        </w:r>
                        <w:r>
                          <w:rPr>
                            <w:color w:val="231F20"/>
                          </w:rPr>
                          <w:t>of</w:t>
                        </w:r>
                        <w:r>
                          <w:rPr>
                            <w:color w:val="231F20"/>
                            <w:spacing w:val="-11"/>
                          </w:rPr>
                          <w:t xml:space="preserve"> </w:t>
                        </w:r>
                        <w:r>
                          <w:rPr>
                            <w:color w:val="231F20"/>
                          </w:rPr>
                          <w:t>ten</w:t>
                        </w:r>
                        <w:r>
                          <w:rPr>
                            <w:color w:val="231F20"/>
                            <w:spacing w:val="-11"/>
                          </w:rPr>
                          <w:t xml:space="preserve"> </w:t>
                        </w:r>
                        <w:r>
                          <w:rPr>
                            <w:color w:val="231F20"/>
                          </w:rPr>
                          <w:t>the</w:t>
                        </w:r>
                        <w:r>
                          <w:rPr>
                            <w:color w:val="231F20"/>
                            <w:spacing w:val="-11"/>
                          </w:rPr>
                          <w:t xml:space="preserve"> </w:t>
                        </w:r>
                        <w:r>
                          <w:rPr>
                            <w:color w:val="231F20"/>
                          </w:rPr>
                          <w:t>unexpected</w:t>
                        </w:r>
                        <w:r>
                          <w:rPr>
                            <w:color w:val="231F20"/>
                            <w:spacing w:val="-11"/>
                          </w:rPr>
                          <w:t xml:space="preserve"> </w:t>
                        </w:r>
                        <w:r>
                          <w:rPr>
                            <w:color w:val="231F20"/>
                          </w:rPr>
                          <w:t>happens.</w:t>
                        </w:r>
                        <w:r>
                          <w:rPr>
                            <w:color w:val="231F20"/>
                            <w:spacing w:val="27"/>
                          </w:rPr>
                          <w:t xml:space="preserve"> </w:t>
                        </w:r>
                        <w:r>
                          <w:rPr>
                            <w:color w:val="231F20"/>
                          </w:rPr>
                          <w:t xml:space="preserve">Some- </w:t>
                        </w:r>
                        <w:r>
                          <w:rPr>
                            <w:color w:val="231F20"/>
                            <w:spacing w:val="-2"/>
                          </w:rPr>
                          <w:t>times</w:t>
                        </w:r>
                        <w:r>
                          <w:rPr>
                            <w:color w:val="231F20"/>
                            <w:spacing w:val="-9"/>
                          </w:rPr>
                          <w:t xml:space="preserve"> </w:t>
                        </w:r>
                        <w:r>
                          <w:rPr>
                            <w:color w:val="231F20"/>
                            <w:spacing w:val="-2"/>
                          </w:rPr>
                          <w:t>the</w:t>
                        </w:r>
                        <w:r>
                          <w:rPr>
                            <w:color w:val="231F20"/>
                            <w:spacing w:val="-9"/>
                          </w:rPr>
                          <w:t xml:space="preserve"> </w:t>
                        </w:r>
                        <w:r>
                          <w:rPr>
                            <w:color w:val="231F20"/>
                            <w:spacing w:val="-2"/>
                          </w:rPr>
                          <w:t>man</w:t>
                        </w:r>
                        <w:r>
                          <w:rPr>
                            <w:color w:val="231F20"/>
                            <w:spacing w:val="-9"/>
                          </w:rPr>
                          <w:t xml:space="preserve"> </w:t>
                        </w:r>
                        <w:r>
                          <w:rPr>
                            <w:color w:val="231F20"/>
                            <w:spacing w:val="-2"/>
                          </w:rPr>
                          <w:t>we</w:t>
                        </w:r>
                        <w:r>
                          <w:rPr>
                            <w:color w:val="231F20"/>
                            <w:spacing w:val="-9"/>
                          </w:rPr>
                          <w:t xml:space="preserve"> </w:t>
                        </w:r>
                        <w:r>
                          <w:rPr>
                            <w:color w:val="231F20"/>
                            <w:spacing w:val="-2"/>
                          </w:rPr>
                          <w:t>are</w:t>
                        </w:r>
                        <w:r>
                          <w:rPr>
                            <w:color w:val="231F20"/>
                            <w:spacing w:val="-9"/>
                          </w:rPr>
                          <w:t xml:space="preserve"> </w:t>
                        </w:r>
                        <w:r>
                          <w:rPr>
                            <w:color w:val="231F20"/>
                            <w:spacing w:val="-2"/>
                          </w:rPr>
                          <w:t>calling</w:t>
                        </w:r>
                        <w:r>
                          <w:rPr>
                            <w:color w:val="231F20"/>
                            <w:spacing w:val="-9"/>
                          </w:rPr>
                          <w:t xml:space="preserve"> </w:t>
                        </w:r>
                        <w:r>
                          <w:rPr>
                            <w:color w:val="231F20"/>
                            <w:spacing w:val="-2"/>
                          </w:rPr>
                          <w:t>upon</w:t>
                        </w:r>
                        <w:r>
                          <w:rPr>
                            <w:color w:val="231F20"/>
                            <w:spacing w:val="-9"/>
                          </w:rPr>
                          <w:t xml:space="preserve"> </w:t>
                        </w:r>
                        <w:r>
                          <w:rPr>
                            <w:color w:val="231F20"/>
                            <w:spacing w:val="-2"/>
                          </w:rPr>
                          <w:t>admits</w:t>
                        </w:r>
                        <w:r>
                          <w:rPr>
                            <w:color w:val="231F20"/>
                            <w:spacing w:val="-9"/>
                          </w:rPr>
                          <w:t xml:space="preserve"> </w:t>
                        </w:r>
                        <w:r>
                          <w:rPr>
                            <w:color w:val="231F20"/>
                            <w:spacing w:val="-2"/>
                          </w:rPr>
                          <w:t>his</w:t>
                        </w:r>
                        <w:r>
                          <w:rPr>
                            <w:color w:val="231F20"/>
                            <w:spacing w:val="-9"/>
                          </w:rPr>
                          <w:t xml:space="preserve"> </w:t>
                        </w:r>
                        <w:r>
                          <w:rPr>
                            <w:color w:val="231F20"/>
                            <w:spacing w:val="-2"/>
                          </w:rPr>
                          <w:t>own</w:t>
                        </w:r>
                        <w:r>
                          <w:rPr>
                            <w:color w:val="231F20"/>
                            <w:spacing w:val="-9"/>
                          </w:rPr>
                          <w:t xml:space="preserve"> </w:t>
                        </w:r>
                        <w:r>
                          <w:rPr>
                            <w:color w:val="231F20"/>
                            <w:spacing w:val="-2"/>
                          </w:rPr>
                          <w:t>fault,</w:t>
                        </w:r>
                        <w:r>
                          <w:rPr>
                            <w:color w:val="231F20"/>
                            <w:spacing w:val="-9"/>
                          </w:rPr>
                          <w:t xml:space="preserve"> </w:t>
                        </w:r>
                        <w:r>
                          <w:rPr>
                            <w:color w:val="231F20"/>
                            <w:spacing w:val="-2"/>
                          </w:rPr>
                          <w:t xml:space="preserve">so </w:t>
                        </w:r>
                        <w:r>
                          <w:rPr>
                            <w:color w:val="231F20"/>
                            <w:spacing w:val="-4"/>
                          </w:rPr>
                          <w:t>feuds</w:t>
                        </w:r>
                        <w:r>
                          <w:rPr>
                            <w:color w:val="231F20"/>
                            <w:spacing w:val="-8"/>
                          </w:rPr>
                          <w:t xml:space="preserve"> </w:t>
                        </w:r>
                        <w:r>
                          <w:rPr>
                            <w:color w:val="231F20"/>
                            <w:spacing w:val="-4"/>
                          </w:rPr>
                          <w:t>of</w:t>
                        </w:r>
                        <w:r>
                          <w:rPr>
                            <w:color w:val="231F20"/>
                            <w:spacing w:val="-7"/>
                          </w:rPr>
                          <w:t xml:space="preserve"> </w:t>
                        </w:r>
                        <w:r>
                          <w:rPr>
                            <w:color w:val="231F20"/>
                            <w:spacing w:val="-4"/>
                          </w:rPr>
                          <w:t>years’standing</w:t>
                        </w:r>
                        <w:r>
                          <w:rPr>
                            <w:color w:val="231F20"/>
                            <w:spacing w:val="-7"/>
                          </w:rPr>
                          <w:t xml:space="preserve"> </w:t>
                        </w:r>
                        <w:r>
                          <w:rPr>
                            <w:color w:val="231F20"/>
                            <w:spacing w:val="-4"/>
                          </w:rPr>
                          <w:t>melt</w:t>
                        </w:r>
                        <w:r>
                          <w:rPr>
                            <w:color w:val="231F20"/>
                            <w:spacing w:val="-7"/>
                          </w:rPr>
                          <w:t xml:space="preserve"> </w:t>
                        </w:r>
                        <w:r>
                          <w:rPr>
                            <w:color w:val="231F20"/>
                            <w:spacing w:val="-4"/>
                          </w:rPr>
                          <w:t>away</w:t>
                        </w:r>
                        <w:r>
                          <w:rPr>
                            <w:color w:val="231F20"/>
                            <w:spacing w:val="-8"/>
                          </w:rPr>
                          <w:t xml:space="preserve"> </w:t>
                        </w:r>
                        <w:r>
                          <w:rPr>
                            <w:color w:val="231F20"/>
                            <w:spacing w:val="-4"/>
                          </w:rPr>
                          <w:t>in</w:t>
                        </w:r>
                        <w:r>
                          <w:rPr>
                            <w:color w:val="231F20"/>
                            <w:spacing w:val="-7"/>
                          </w:rPr>
                          <w:t xml:space="preserve"> </w:t>
                        </w:r>
                        <w:r>
                          <w:rPr>
                            <w:color w:val="231F20"/>
                            <w:spacing w:val="-4"/>
                          </w:rPr>
                          <w:t>an</w:t>
                        </w:r>
                        <w:r>
                          <w:rPr>
                            <w:color w:val="231F20"/>
                            <w:spacing w:val="-7"/>
                          </w:rPr>
                          <w:t xml:space="preserve"> </w:t>
                        </w:r>
                        <w:r>
                          <w:rPr>
                            <w:color w:val="231F20"/>
                            <w:spacing w:val="-4"/>
                          </w:rPr>
                          <w:t>hour.</w:t>
                        </w:r>
                        <w:r>
                          <w:rPr>
                            <w:color w:val="231F20"/>
                            <w:spacing w:val="4"/>
                          </w:rPr>
                          <w:t xml:space="preserve"> </w:t>
                        </w:r>
                        <w:r>
                          <w:rPr>
                            <w:color w:val="231F20"/>
                            <w:spacing w:val="-4"/>
                          </w:rPr>
                          <w:t>Rarely</w:t>
                        </w:r>
                        <w:r>
                          <w:rPr>
                            <w:color w:val="231F20"/>
                            <w:spacing w:val="-7"/>
                          </w:rPr>
                          <w:t xml:space="preserve"> </w:t>
                        </w:r>
                        <w:r>
                          <w:rPr>
                            <w:color w:val="231F20"/>
                            <w:spacing w:val="-4"/>
                          </w:rPr>
                          <w:t>do</w:t>
                        </w:r>
                        <w:r>
                          <w:rPr>
                            <w:color w:val="231F20"/>
                            <w:spacing w:val="-7"/>
                          </w:rPr>
                          <w:t xml:space="preserve"> </w:t>
                        </w:r>
                        <w:r>
                          <w:rPr>
                            <w:color w:val="231F20"/>
                            <w:spacing w:val="-4"/>
                          </w:rPr>
                          <w:t xml:space="preserve">we </w:t>
                        </w:r>
                        <w:r>
                          <w:rPr>
                            <w:color w:val="231F20"/>
                            <w:w w:val="105%"/>
                          </w:rPr>
                          <w:t>fail</w:t>
                        </w:r>
                        <w:r>
                          <w:rPr>
                            <w:color w:val="231F20"/>
                            <w:spacing w:val="-12"/>
                            <w:w w:val="105%"/>
                          </w:rPr>
                          <w:t xml:space="preserve"> </w:t>
                        </w:r>
                        <w:r>
                          <w:rPr>
                            <w:color w:val="231F20"/>
                            <w:w w:val="105%"/>
                          </w:rPr>
                          <w:t>to</w:t>
                        </w:r>
                        <w:r>
                          <w:rPr>
                            <w:color w:val="231F20"/>
                            <w:spacing w:val="-12"/>
                            <w:w w:val="105%"/>
                          </w:rPr>
                          <w:t xml:space="preserve"> </w:t>
                        </w:r>
                        <w:r>
                          <w:rPr>
                            <w:color w:val="231F20"/>
                            <w:w w:val="105%"/>
                          </w:rPr>
                          <w:t>make</w:t>
                        </w:r>
                        <w:r>
                          <w:rPr>
                            <w:color w:val="231F20"/>
                            <w:spacing w:val="-12"/>
                            <w:w w:val="105%"/>
                          </w:rPr>
                          <w:t xml:space="preserve"> </w:t>
                        </w:r>
                        <w:r>
                          <w:rPr>
                            <w:color w:val="231F20"/>
                            <w:w w:val="105%"/>
                          </w:rPr>
                          <w:t>satisfactory</w:t>
                        </w:r>
                        <w:r>
                          <w:rPr>
                            <w:color w:val="231F20"/>
                            <w:spacing w:val="-12"/>
                            <w:w w:val="105%"/>
                          </w:rPr>
                          <w:t xml:space="preserve"> </w:t>
                        </w:r>
                        <w:r>
                          <w:rPr>
                            <w:color w:val="231F20"/>
                            <w:w w:val="105%"/>
                          </w:rPr>
                          <w:t>progress.</w:t>
                        </w:r>
                        <w:r>
                          <w:rPr>
                            <w:color w:val="231F20"/>
                            <w:spacing w:val="-12"/>
                            <w:w w:val="105%"/>
                          </w:rPr>
                          <w:t xml:space="preserve"> </w:t>
                        </w:r>
                        <w:r>
                          <w:rPr>
                            <w:color w:val="231F20"/>
                            <w:w w:val="105%"/>
                          </w:rPr>
                          <w:t>Our</w:t>
                        </w:r>
                        <w:r>
                          <w:rPr>
                            <w:color w:val="231F20"/>
                            <w:spacing w:val="-11"/>
                            <w:w w:val="105%"/>
                          </w:rPr>
                          <w:t xml:space="preserve"> </w:t>
                        </w:r>
                        <w:r>
                          <w:rPr>
                            <w:color w:val="231F20"/>
                            <w:w w:val="105%"/>
                          </w:rPr>
                          <w:t>former</w:t>
                        </w:r>
                        <w:r>
                          <w:rPr>
                            <w:color w:val="231F20"/>
                            <w:spacing w:val="-12"/>
                            <w:w w:val="105%"/>
                          </w:rPr>
                          <w:t xml:space="preserve"> </w:t>
                        </w:r>
                        <w:r>
                          <w:rPr>
                            <w:color w:val="231F20"/>
                            <w:w w:val="105%"/>
                          </w:rPr>
                          <w:t xml:space="preserve">enemies </w:t>
                        </w:r>
                        <w:r>
                          <w:rPr>
                            <w:color w:val="231F20"/>
                            <w:spacing w:val="-2"/>
                          </w:rPr>
                          <w:t>sometimes</w:t>
                        </w:r>
                        <w:r>
                          <w:rPr>
                            <w:color w:val="231F20"/>
                            <w:spacing w:val="-10"/>
                          </w:rPr>
                          <w:t xml:space="preserve"> </w:t>
                        </w:r>
                        <w:r>
                          <w:rPr>
                            <w:color w:val="231F20"/>
                            <w:spacing w:val="-2"/>
                          </w:rPr>
                          <w:t>praise</w:t>
                        </w:r>
                        <w:r>
                          <w:rPr>
                            <w:color w:val="231F20"/>
                            <w:spacing w:val="-9"/>
                          </w:rPr>
                          <w:t xml:space="preserve"> </w:t>
                        </w:r>
                        <w:r>
                          <w:rPr>
                            <w:color w:val="231F20"/>
                            <w:spacing w:val="-2"/>
                          </w:rPr>
                          <w:t>what</w:t>
                        </w:r>
                        <w:r>
                          <w:rPr>
                            <w:color w:val="231F20"/>
                            <w:spacing w:val="-9"/>
                          </w:rPr>
                          <w:t xml:space="preserve"> </w:t>
                        </w:r>
                        <w:r>
                          <w:rPr>
                            <w:color w:val="231F20"/>
                            <w:spacing w:val="-2"/>
                          </w:rPr>
                          <w:t>we</w:t>
                        </w:r>
                        <w:r>
                          <w:rPr>
                            <w:color w:val="231F20"/>
                            <w:spacing w:val="-9"/>
                          </w:rPr>
                          <w:t xml:space="preserve"> </w:t>
                        </w:r>
                        <w:r>
                          <w:rPr>
                            <w:color w:val="231F20"/>
                            <w:spacing w:val="-2"/>
                          </w:rPr>
                          <w:t>are</w:t>
                        </w:r>
                        <w:r>
                          <w:rPr>
                            <w:color w:val="231F20"/>
                            <w:spacing w:val="-10"/>
                          </w:rPr>
                          <w:t xml:space="preserve"> </w:t>
                        </w:r>
                        <w:r>
                          <w:rPr>
                            <w:color w:val="231F20"/>
                            <w:spacing w:val="-2"/>
                          </w:rPr>
                          <w:t>doing</w:t>
                        </w:r>
                        <w:r>
                          <w:rPr>
                            <w:color w:val="231F20"/>
                            <w:spacing w:val="-9"/>
                          </w:rPr>
                          <w:t xml:space="preserve"> </w:t>
                        </w:r>
                        <w:r>
                          <w:rPr>
                            <w:color w:val="231F20"/>
                            <w:spacing w:val="-2"/>
                          </w:rPr>
                          <w:t>and</w:t>
                        </w:r>
                        <w:r>
                          <w:rPr>
                            <w:color w:val="231F20"/>
                            <w:spacing w:val="-9"/>
                          </w:rPr>
                          <w:t xml:space="preserve"> </w:t>
                        </w:r>
                        <w:r>
                          <w:rPr>
                            <w:color w:val="231F20"/>
                            <w:spacing w:val="-2"/>
                          </w:rPr>
                          <w:t>wish</w:t>
                        </w:r>
                        <w:r>
                          <w:rPr>
                            <w:color w:val="231F20"/>
                            <w:spacing w:val="-9"/>
                          </w:rPr>
                          <w:t xml:space="preserve"> </w:t>
                        </w:r>
                        <w:r>
                          <w:rPr>
                            <w:color w:val="231F20"/>
                            <w:spacing w:val="-2"/>
                          </w:rPr>
                          <w:t>us</w:t>
                        </w:r>
                        <w:r>
                          <w:rPr>
                            <w:color w:val="231F20"/>
                            <w:spacing w:val="-10"/>
                          </w:rPr>
                          <w:t xml:space="preserve"> </w:t>
                        </w:r>
                        <w:r>
                          <w:rPr>
                            <w:color w:val="231F20"/>
                            <w:spacing w:val="-2"/>
                          </w:rPr>
                          <w:t>well.</w:t>
                        </w:r>
                        <w:r>
                          <w:rPr>
                            <w:color w:val="231F20"/>
                            <w:spacing w:val="-8"/>
                          </w:rPr>
                          <w:t xml:space="preserve"> </w:t>
                        </w:r>
                        <w:r>
                          <w:rPr>
                            <w:color w:val="231F20"/>
                            <w:spacing w:val="-2"/>
                          </w:rPr>
                          <w:t>Oc- casionally,</w:t>
                        </w:r>
                        <w:r>
                          <w:rPr>
                            <w:color w:val="231F20"/>
                            <w:spacing w:val="-8"/>
                          </w:rPr>
                          <w:t xml:space="preserve"> </w:t>
                        </w:r>
                        <w:r>
                          <w:rPr>
                            <w:color w:val="231F20"/>
                            <w:spacing w:val="-2"/>
                          </w:rPr>
                          <w:t>they</w:t>
                        </w:r>
                        <w:r>
                          <w:rPr>
                            <w:color w:val="231F20"/>
                            <w:spacing w:val="-8"/>
                          </w:rPr>
                          <w:t xml:space="preserve"> </w:t>
                        </w:r>
                        <w:r>
                          <w:rPr>
                            <w:color w:val="231F20"/>
                            <w:spacing w:val="-2"/>
                          </w:rPr>
                          <w:t>will</w:t>
                        </w:r>
                        <w:r>
                          <w:rPr>
                            <w:color w:val="231F20"/>
                            <w:spacing w:val="-8"/>
                          </w:rPr>
                          <w:t xml:space="preserve"> </w:t>
                        </w:r>
                        <w:r>
                          <w:rPr>
                            <w:color w:val="231F20"/>
                            <w:spacing w:val="-2"/>
                          </w:rPr>
                          <w:t>offer</w:t>
                        </w:r>
                        <w:r>
                          <w:rPr>
                            <w:color w:val="231F20"/>
                            <w:spacing w:val="-8"/>
                          </w:rPr>
                          <w:t xml:space="preserve"> </w:t>
                        </w:r>
                        <w:r>
                          <w:rPr>
                            <w:color w:val="231F20"/>
                            <w:spacing w:val="-2"/>
                          </w:rPr>
                          <w:t>assistance.</w:t>
                        </w:r>
                        <w:r>
                          <w:rPr>
                            <w:color w:val="231F20"/>
                            <w:spacing w:val="33"/>
                          </w:rPr>
                          <w:t xml:space="preserve"> </w:t>
                        </w:r>
                        <w:r>
                          <w:rPr>
                            <w:color w:val="231F20"/>
                            <w:spacing w:val="-2"/>
                          </w:rPr>
                          <w:t>It</w:t>
                        </w:r>
                        <w:r>
                          <w:rPr>
                            <w:color w:val="231F20"/>
                            <w:spacing w:val="-8"/>
                          </w:rPr>
                          <w:t xml:space="preserve"> </w:t>
                        </w:r>
                        <w:r>
                          <w:rPr>
                            <w:color w:val="231F20"/>
                            <w:spacing w:val="-2"/>
                          </w:rPr>
                          <w:t>should</w:t>
                        </w:r>
                        <w:r>
                          <w:rPr>
                            <w:color w:val="231F20"/>
                            <w:spacing w:val="-8"/>
                          </w:rPr>
                          <w:t xml:space="preserve"> </w:t>
                        </w:r>
                        <w:r>
                          <w:rPr>
                            <w:color w:val="231F20"/>
                            <w:spacing w:val="-2"/>
                          </w:rPr>
                          <w:t>not</w:t>
                        </w:r>
                        <w:r>
                          <w:rPr>
                            <w:color w:val="231F20"/>
                            <w:spacing w:val="-8"/>
                          </w:rPr>
                          <w:t xml:space="preserve"> </w:t>
                        </w:r>
                        <w:r>
                          <w:rPr>
                            <w:color w:val="231F20"/>
                            <w:spacing w:val="-2"/>
                          </w:rPr>
                          <w:t xml:space="preserve">matter, </w:t>
                        </w:r>
                        <w:r>
                          <w:rPr>
                            <w:color w:val="231F20"/>
                            <w:spacing w:val="-4"/>
                            <w:w w:val="105%"/>
                          </w:rPr>
                          <w:t>however,</w:t>
                        </w:r>
                        <w:r>
                          <w:rPr>
                            <w:color w:val="231F20"/>
                            <w:spacing w:val="-8"/>
                            <w:w w:val="105%"/>
                          </w:rPr>
                          <w:t xml:space="preserve"> </w:t>
                        </w:r>
                        <w:r>
                          <w:rPr>
                            <w:color w:val="231F20"/>
                            <w:spacing w:val="-4"/>
                            <w:w w:val="105%"/>
                          </w:rPr>
                          <w:t>if</w:t>
                        </w:r>
                        <w:r>
                          <w:rPr>
                            <w:color w:val="231F20"/>
                            <w:spacing w:val="-8"/>
                            <w:w w:val="105%"/>
                          </w:rPr>
                          <w:t xml:space="preserve"> </w:t>
                        </w:r>
                        <w:r>
                          <w:rPr>
                            <w:color w:val="231F20"/>
                            <w:spacing w:val="-4"/>
                            <w:w w:val="105%"/>
                          </w:rPr>
                          <w:t>someone</w:t>
                        </w:r>
                        <w:r>
                          <w:rPr>
                            <w:color w:val="231F20"/>
                            <w:spacing w:val="-8"/>
                            <w:w w:val="105%"/>
                          </w:rPr>
                          <w:t xml:space="preserve"> </w:t>
                        </w:r>
                        <w:r>
                          <w:rPr>
                            <w:color w:val="231F20"/>
                            <w:spacing w:val="-4"/>
                            <w:w w:val="105%"/>
                          </w:rPr>
                          <w:t>does</w:t>
                        </w:r>
                        <w:r>
                          <w:rPr>
                            <w:color w:val="231F20"/>
                            <w:spacing w:val="-8"/>
                            <w:w w:val="105%"/>
                          </w:rPr>
                          <w:t xml:space="preserve"> </w:t>
                        </w:r>
                        <w:r>
                          <w:rPr>
                            <w:color w:val="231F20"/>
                            <w:spacing w:val="-4"/>
                            <w:w w:val="105%"/>
                          </w:rPr>
                          <w:t>throw</w:t>
                        </w:r>
                        <w:r>
                          <w:rPr>
                            <w:color w:val="231F20"/>
                            <w:spacing w:val="-8"/>
                            <w:w w:val="105%"/>
                          </w:rPr>
                          <w:t xml:space="preserve"> </w:t>
                        </w:r>
                        <w:r>
                          <w:rPr>
                            <w:color w:val="231F20"/>
                            <w:spacing w:val="-4"/>
                            <w:w w:val="105%"/>
                          </w:rPr>
                          <w:t>us</w:t>
                        </w:r>
                        <w:r>
                          <w:rPr>
                            <w:color w:val="231F20"/>
                            <w:spacing w:val="-7"/>
                            <w:w w:val="105%"/>
                          </w:rPr>
                          <w:t xml:space="preserve"> </w:t>
                        </w:r>
                        <w:r>
                          <w:rPr>
                            <w:color w:val="231F20"/>
                            <w:spacing w:val="-4"/>
                            <w:w w:val="105%"/>
                          </w:rPr>
                          <w:t>out</w:t>
                        </w:r>
                        <w:r>
                          <w:rPr>
                            <w:color w:val="231F20"/>
                            <w:spacing w:val="-8"/>
                            <w:w w:val="105%"/>
                          </w:rPr>
                          <w:t xml:space="preserve"> </w:t>
                        </w:r>
                        <w:r>
                          <w:rPr>
                            <w:color w:val="231F20"/>
                            <w:spacing w:val="-4"/>
                            <w:w w:val="105%"/>
                          </w:rPr>
                          <w:t>of</w:t>
                        </w:r>
                        <w:r>
                          <w:rPr>
                            <w:color w:val="231F20"/>
                            <w:spacing w:val="-8"/>
                            <w:w w:val="105%"/>
                          </w:rPr>
                          <w:t xml:space="preserve"> </w:t>
                        </w:r>
                        <w:r>
                          <w:rPr>
                            <w:color w:val="231F20"/>
                            <w:spacing w:val="-4"/>
                            <w:w w:val="105%"/>
                          </w:rPr>
                          <w:t>his</w:t>
                        </w:r>
                        <w:r>
                          <w:rPr>
                            <w:color w:val="231F20"/>
                            <w:spacing w:val="-8"/>
                            <w:w w:val="105%"/>
                          </w:rPr>
                          <w:t xml:space="preserve"> </w:t>
                        </w:r>
                        <w:r>
                          <w:rPr>
                            <w:color w:val="231F20"/>
                            <w:spacing w:val="-4"/>
                            <w:w w:val="105%"/>
                          </w:rPr>
                          <w:t>office.</w:t>
                        </w:r>
                        <w:r>
                          <w:rPr>
                            <w:color w:val="231F20"/>
                            <w:spacing w:val="8"/>
                            <w:w w:val="105%"/>
                          </w:rPr>
                          <w:t xml:space="preserve"> </w:t>
                        </w:r>
                        <w:r>
                          <w:rPr>
                            <w:color w:val="231F20"/>
                            <w:spacing w:val="-4"/>
                            <w:w w:val="105%"/>
                          </w:rPr>
                          <w:t xml:space="preserve">We </w:t>
                        </w:r>
                        <w:r>
                          <w:rPr>
                            <w:color w:val="231F20"/>
                            <w:w w:val="105%"/>
                          </w:rPr>
                          <w:t>have</w:t>
                        </w:r>
                        <w:r>
                          <w:rPr>
                            <w:color w:val="231F20"/>
                            <w:spacing w:val="-12"/>
                            <w:w w:val="105%"/>
                          </w:rPr>
                          <w:t xml:space="preserve"> </w:t>
                        </w:r>
                        <w:r>
                          <w:rPr>
                            <w:color w:val="231F20"/>
                            <w:w w:val="105%"/>
                          </w:rPr>
                          <w:t>made</w:t>
                        </w:r>
                        <w:r>
                          <w:rPr>
                            <w:color w:val="231F20"/>
                            <w:spacing w:val="-12"/>
                            <w:w w:val="105%"/>
                          </w:rPr>
                          <w:t xml:space="preserve"> </w:t>
                        </w:r>
                        <w:r>
                          <w:rPr>
                            <w:color w:val="231F20"/>
                            <w:w w:val="105%"/>
                          </w:rPr>
                          <w:t>our</w:t>
                        </w:r>
                        <w:r>
                          <w:rPr>
                            <w:color w:val="231F20"/>
                            <w:spacing w:val="-12"/>
                            <w:w w:val="105%"/>
                          </w:rPr>
                          <w:t xml:space="preserve"> </w:t>
                        </w:r>
                        <w:r>
                          <w:rPr>
                            <w:color w:val="231F20"/>
                            <w:w w:val="105%"/>
                          </w:rPr>
                          <w:t>demonstration,</w:t>
                        </w:r>
                        <w:r>
                          <w:rPr>
                            <w:color w:val="231F20"/>
                            <w:spacing w:val="-12"/>
                            <w:w w:val="105%"/>
                          </w:rPr>
                          <w:t xml:space="preserve"> </w:t>
                        </w:r>
                        <w:r>
                          <w:rPr>
                            <w:color w:val="231F20"/>
                            <w:w w:val="105%"/>
                          </w:rPr>
                          <w:t>done</w:t>
                        </w:r>
                        <w:r>
                          <w:rPr>
                            <w:color w:val="231F20"/>
                            <w:spacing w:val="-12"/>
                            <w:w w:val="105%"/>
                          </w:rPr>
                          <w:t xml:space="preserve"> </w:t>
                        </w:r>
                        <w:r>
                          <w:rPr>
                            <w:color w:val="231F20"/>
                            <w:w w:val="105%"/>
                          </w:rPr>
                          <w:t>our</w:t>
                        </w:r>
                        <w:r>
                          <w:rPr>
                            <w:color w:val="231F20"/>
                            <w:spacing w:val="-11"/>
                            <w:w w:val="105%"/>
                          </w:rPr>
                          <w:t xml:space="preserve"> </w:t>
                        </w:r>
                        <w:r>
                          <w:rPr>
                            <w:color w:val="231F20"/>
                            <w:w w:val="105%"/>
                          </w:rPr>
                          <w:t>part.</w:t>
                        </w:r>
                        <w:r>
                          <w:rPr>
                            <w:color w:val="231F20"/>
                            <w:spacing w:val="-12"/>
                            <w:w w:val="105%"/>
                          </w:rPr>
                          <w:t xml:space="preserve"> </w:t>
                        </w:r>
                        <w:r>
                          <w:rPr>
                            <w:color w:val="231F20"/>
                            <w:w w:val="105%"/>
                          </w:rPr>
                          <w:t>It’s</w:t>
                        </w:r>
                        <w:r>
                          <w:rPr>
                            <w:color w:val="231F20"/>
                            <w:spacing w:val="-12"/>
                            <w:w w:val="105%"/>
                          </w:rPr>
                          <w:t xml:space="preserve"> </w:t>
                        </w:r>
                        <w:r>
                          <w:rPr>
                            <w:color w:val="231F20"/>
                            <w:w w:val="105%"/>
                          </w:rPr>
                          <w:t>water over</w:t>
                        </w:r>
                        <w:r>
                          <w:rPr>
                            <w:color w:val="231F20"/>
                            <w:spacing w:val="-14"/>
                            <w:w w:val="105%"/>
                          </w:rPr>
                          <w:t xml:space="preserve"> </w:t>
                        </w:r>
                        <w:r>
                          <w:rPr>
                            <w:color w:val="231F20"/>
                            <w:w w:val="105%"/>
                          </w:rPr>
                          <w:t>the</w:t>
                        </w:r>
                        <w:r>
                          <w:rPr>
                            <w:color w:val="231F20"/>
                            <w:spacing w:val="-14"/>
                            <w:w w:val="105%"/>
                          </w:rPr>
                          <w:t xml:space="preserve"> </w:t>
                        </w:r>
                        <w:r>
                          <w:rPr>
                            <w:color w:val="231F20"/>
                            <w:w w:val="105%"/>
                          </w:rPr>
                          <w:t>dam.</w:t>
                        </w:r>
                      </w:p>
                      <w:p w14:paraId="4165B93A" w14:textId="77777777" w:rsidR="00000000" w:rsidRDefault="00000000">
                        <w:pPr>
                          <w:pStyle w:val="BodyText"/>
                          <w:kinsoku w:val="0"/>
                          <w:overflowPunct w:val="0"/>
                          <w:spacing w:line="12.95pt" w:lineRule="auto"/>
                          <w:rPr>
                            <w:color w:val="231F20"/>
                            <w:w w:val="105%"/>
                          </w:rPr>
                        </w:pPr>
                        <w:r>
                          <w:rPr>
                            <w:color w:val="231F20"/>
                            <w:spacing w:val="-2"/>
                          </w:rPr>
                          <w:t>Most</w:t>
                        </w:r>
                        <w:r>
                          <w:rPr>
                            <w:color w:val="231F20"/>
                            <w:spacing w:val="-10"/>
                          </w:rPr>
                          <w:t xml:space="preserve"> </w:t>
                        </w:r>
                        <w:r>
                          <w:rPr>
                            <w:color w:val="231F20"/>
                            <w:spacing w:val="-2"/>
                          </w:rPr>
                          <w:t>alcoholics</w:t>
                        </w:r>
                        <w:r>
                          <w:rPr>
                            <w:color w:val="231F20"/>
                            <w:spacing w:val="-9"/>
                          </w:rPr>
                          <w:t xml:space="preserve"> </w:t>
                        </w:r>
                        <w:r>
                          <w:rPr>
                            <w:color w:val="231F20"/>
                            <w:spacing w:val="-2"/>
                          </w:rPr>
                          <w:t>owe</w:t>
                        </w:r>
                        <w:r>
                          <w:rPr>
                            <w:color w:val="231F20"/>
                            <w:spacing w:val="-9"/>
                          </w:rPr>
                          <w:t xml:space="preserve"> </w:t>
                        </w:r>
                        <w:r>
                          <w:rPr>
                            <w:color w:val="231F20"/>
                            <w:spacing w:val="-2"/>
                          </w:rPr>
                          <w:t>money.</w:t>
                        </w:r>
                        <w:r>
                          <w:rPr>
                            <w:color w:val="231F20"/>
                            <w:spacing w:val="-4"/>
                          </w:rPr>
                          <w:t xml:space="preserve"> </w:t>
                        </w:r>
                        <w:r>
                          <w:rPr>
                            <w:color w:val="231F20"/>
                            <w:spacing w:val="-2"/>
                          </w:rPr>
                          <w:t>We</w:t>
                        </w:r>
                        <w:r>
                          <w:rPr>
                            <w:color w:val="231F20"/>
                            <w:spacing w:val="-10"/>
                          </w:rPr>
                          <w:t xml:space="preserve"> </w:t>
                        </w:r>
                        <w:r>
                          <w:rPr>
                            <w:color w:val="231F20"/>
                            <w:spacing w:val="-2"/>
                          </w:rPr>
                          <w:t>do</w:t>
                        </w:r>
                        <w:r>
                          <w:rPr>
                            <w:color w:val="231F20"/>
                            <w:spacing w:val="-9"/>
                          </w:rPr>
                          <w:t xml:space="preserve"> </w:t>
                        </w:r>
                        <w:r>
                          <w:rPr>
                            <w:color w:val="231F20"/>
                            <w:spacing w:val="-2"/>
                          </w:rPr>
                          <w:t>not</w:t>
                        </w:r>
                        <w:r>
                          <w:rPr>
                            <w:color w:val="231F20"/>
                            <w:spacing w:val="-9"/>
                          </w:rPr>
                          <w:t xml:space="preserve"> </w:t>
                        </w:r>
                        <w:r>
                          <w:rPr>
                            <w:color w:val="231F20"/>
                            <w:spacing w:val="-2"/>
                          </w:rPr>
                          <w:t>dodge</w:t>
                        </w:r>
                        <w:r>
                          <w:rPr>
                            <w:color w:val="231F20"/>
                            <w:spacing w:val="-9"/>
                          </w:rPr>
                          <w:t xml:space="preserve"> </w:t>
                        </w:r>
                        <w:r>
                          <w:rPr>
                            <w:color w:val="231F20"/>
                            <w:spacing w:val="-2"/>
                          </w:rPr>
                          <w:t>our</w:t>
                        </w:r>
                        <w:r>
                          <w:rPr>
                            <w:color w:val="231F20"/>
                            <w:spacing w:val="-10"/>
                          </w:rPr>
                          <w:t xml:space="preserve"> </w:t>
                        </w:r>
                        <w:r>
                          <w:rPr>
                            <w:color w:val="231F20"/>
                            <w:spacing w:val="-2"/>
                          </w:rPr>
                          <w:t xml:space="preserve">credi- </w:t>
                        </w:r>
                        <w:r>
                          <w:rPr>
                            <w:color w:val="231F20"/>
                            <w:spacing w:val="-2"/>
                            <w:w w:val="105%"/>
                          </w:rPr>
                          <w:t>tors.</w:t>
                        </w:r>
                        <w:r>
                          <w:rPr>
                            <w:color w:val="231F20"/>
                            <w:spacing w:val="-10"/>
                            <w:w w:val="105%"/>
                          </w:rPr>
                          <w:t xml:space="preserve"> </w:t>
                        </w:r>
                        <w:r>
                          <w:rPr>
                            <w:color w:val="231F20"/>
                            <w:spacing w:val="-2"/>
                            <w:w w:val="105%"/>
                          </w:rPr>
                          <w:t>Telling</w:t>
                        </w:r>
                        <w:r>
                          <w:rPr>
                            <w:color w:val="231F20"/>
                            <w:spacing w:val="-10"/>
                            <w:w w:val="105%"/>
                          </w:rPr>
                          <w:t xml:space="preserve"> </w:t>
                        </w:r>
                        <w:r>
                          <w:rPr>
                            <w:color w:val="231F20"/>
                            <w:spacing w:val="-2"/>
                            <w:w w:val="105%"/>
                          </w:rPr>
                          <w:t>them</w:t>
                        </w:r>
                        <w:r>
                          <w:rPr>
                            <w:color w:val="231F20"/>
                            <w:spacing w:val="-10"/>
                            <w:w w:val="105%"/>
                          </w:rPr>
                          <w:t xml:space="preserve"> </w:t>
                        </w:r>
                        <w:r>
                          <w:rPr>
                            <w:color w:val="231F20"/>
                            <w:spacing w:val="-2"/>
                            <w:w w:val="105%"/>
                          </w:rPr>
                          <w:t>what</w:t>
                        </w:r>
                        <w:r>
                          <w:rPr>
                            <w:color w:val="231F20"/>
                            <w:spacing w:val="-10"/>
                            <w:w w:val="105%"/>
                          </w:rPr>
                          <w:t xml:space="preserve"> </w:t>
                        </w:r>
                        <w:r>
                          <w:rPr>
                            <w:color w:val="231F20"/>
                            <w:spacing w:val="-2"/>
                            <w:w w:val="105%"/>
                          </w:rPr>
                          <w:t>we</w:t>
                        </w:r>
                        <w:r>
                          <w:rPr>
                            <w:color w:val="231F20"/>
                            <w:spacing w:val="-10"/>
                            <w:w w:val="105%"/>
                          </w:rPr>
                          <w:t xml:space="preserve"> </w:t>
                        </w:r>
                        <w:r>
                          <w:rPr>
                            <w:color w:val="231F20"/>
                            <w:spacing w:val="-2"/>
                            <w:w w:val="105%"/>
                          </w:rPr>
                          <w:t>are</w:t>
                        </w:r>
                        <w:r>
                          <w:rPr>
                            <w:color w:val="231F20"/>
                            <w:spacing w:val="-9"/>
                            <w:w w:val="105%"/>
                          </w:rPr>
                          <w:t xml:space="preserve"> </w:t>
                        </w:r>
                        <w:r>
                          <w:rPr>
                            <w:color w:val="231F20"/>
                            <w:spacing w:val="-2"/>
                            <w:w w:val="105%"/>
                          </w:rPr>
                          <w:t>trying</w:t>
                        </w:r>
                        <w:r>
                          <w:rPr>
                            <w:color w:val="231F20"/>
                            <w:spacing w:val="-10"/>
                            <w:w w:val="105%"/>
                          </w:rPr>
                          <w:t xml:space="preserve"> </w:t>
                        </w:r>
                        <w:r>
                          <w:rPr>
                            <w:color w:val="231F20"/>
                            <w:spacing w:val="-2"/>
                            <w:w w:val="105%"/>
                          </w:rPr>
                          <w:t>to</w:t>
                        </w:r>
                        <w:r>
                          <w:rPr>
                            <w:color w:val="231F20"/>
                            <w:spacing w:val="-10"/>
                            <w:w w:val="105%"/>
                          </w:rPr>
                          <w:t xml:space="preserve"> </w:t>
                        </w:r>
                        <w:r>
                          <w:rPr>
                            <w:color w:val="231F20"/>
                            <w:spacing w:val="-2"/>
                            <w:w w:val="105%"/>
                          </w:rPr>
                          <w:t>do,</w:t>
                        </w:r>
                        <w:r>
                          <w:rPr>
                            <w:color w:val="231F20"/>
                            <w:spacing w:val="-10"/>
                            <w:w w:val="105%"/>
                          </w:rPr>
                          <w:t xml:space="preserve"> </w:t>
                        </w:r>
                        <w:r>
                          <w:rPr>
                            <w:color w:val="231F20"/>
                            <w:spacing w:val="-2"/>
                            <w:w w:val="105%"/>
                          </w:rPr>
                          <w:t>we</w:t>
                        </w:r>
                        <w:r>
                          <w:rPr>
                            <w:color w:val="231F20"/>
                            <w:spacing w:val="-10"/>
                            <w:w w:val="105%"/>
                          </w:rPr>
                          <w:t xml:space="preserve"> </w:t>
                        </w:r>
                        <w:r>
                          <w:rPr>
                            <w:color w:val="231F20"/>
                            <w:spacing w:val="-2"/>
                            <w:w w:val="105%"/>
                          </w:rPr>
                          <w:t>make</w:t>
                        </w:r>
                        <w:r>
                          <w:rPr>
                            <w:color w:val="231F20"/>
                            <w:spacing w:val="-9"/>
                            <w:w w:val="105%"/>
                          </w:rPr>
                          <w:t xml:space="preserve"> </w:t>
                        </w:r>
                        <w:r>
                          <w:rPr>
                            <w:color w:val="231F20"/>
                            <w:spacing w:val="-2"/>
                            <w:w w:val="105%"/>
                          </w:rPr>
                          <w:t>no bones</w:t>
                        </w:r>
                        <w:r>
                          <w:rPr>
                            <w:color w:val="231F20"/>
                            <w:spacing w:val="-10"/>
                            <w:w w:val="105%"/>
                          </w:rPr>
                          <w:t xml:space="preserve"> </w:t>
                        </w:r>
                        <w:r>
                          <w:rPr>
                            <w:color w:val="231F20"/>
                            <w:spacing w:val="-2"/>
                            <w:w w:val="105%"/>
                          </w:rPr>
                          <w:t>about</w:t>
                        </w:r>
                        <w:r>
                          <w:rPr>
                            <w:color w:val="231F20"/>
                            <w:spacing w:val="-10"/>
                            <w:w w:val="105%"/>
                          </w:rPr>
                          <w:t xml:space="preserve"> </w:t>
                        </w:r>
                        <w:r>
                          <w:rPr>
                            <w:color w:val="231F20"/>
                            <w:spacing w:val="-2"/>
                            <w:w w:val="105%"/>
                          </w:rPr>
                          <w:t>our</w:t>
                        </w:r>
                        <w:r>
                          <w:rPr>
                            <w:color w:val="231F20"/>
                            <w:spacing w:val="-10"/>
                            <w:w w:val="105%"/>
                          </w:rPr>
                          <w:t xml:space="preserve"> </w:t>
                        </w:r>
                        <w:r>
                          <w:rPr>
                            <w:color w:val="231F20"/>
                            <w:spacing w:val="-2"/>
                            <w:w w:val="105%"/>
                          </w:rPr>
                          <w:t>drinking;</w:t>
                        </w:r>
                        <w:r>
                          <w:rPr>
                            <w:color w:val="231F20"/>
                            <w:spacing w:val="-10"/>
                            <w:w w:val="105%"/>
                          </w:rPr>
                          <w:t xml:space="preserve"> </w:t>
                        </w:r>
                        <w:r>
                          <w:rPr>
                            <w:color w:val="231F20"/>
                            <w:spacing w:val="-2"/>
                            <w:w w:val="105%"/>
                          </w:rPr>
                          <w:t>they</w:t>
                        </w:r>
                        <w:r>
                          <w:rPr>
                            <w:color w:val="231F20"/>
                            <w:spacing w:val="-10"/>
                            <w:w w:val="105%"/>
                          </w:rPr>
                          <w:t xml:space="preserve"> </w:t>
                        </w:r>
                        <w:r>
                          <w:rPr>
                            <w:color w:val="231F20"/>
                            <w:spacing w:val="-2"/>
                            <w:w w:val="105%"/>
                          </w:rPr>
                          <w:t>usually</w:t>
                        </w:r>
                        <w:r>
                          <w:rPr>
                            <w:color w:val="231F20"/>
                            <w:spacing w:val="-9"/>
                            <w:w w:val="105%"/>
                          </w:rPr>
                          <w:t xml:space="preserve"> </w:t>
                        </w:r>
                        <w:r>
                          <w:rPr>
                            <w:color w:val="231F20"/>
                            <w:spacing w:val="-2"/>
                            <w:w w:val="105%"/>
                          </w:rPr>
                          <w:t>know</w:t>
                        </w:r>
                        <w:r>
                          <w:rPr>
                            <w:color w:val="231F20"/>
                            <w:spacing w:val="-10"/>
                            <w:w w:val="105%"/>
                          </w:rPr>
                          <w:t xml:space="preserve"> </w:t>
                        </w:r>
                        <w:r>
                          <w:rPr>
                            <w:color w:val="231F20"/>
                            <w:spacing w:val="-2"/>
                            <w:w w:val="105%"/>
                          </w:rPr>
                          <w:t>it</w:t>
                        </w:r>
                        <w:r>
                          <w:rPr>
                            <w:color w:val="231F20"/>
                            <w:spacing w:val="-10"/>
                            <w:w w:val="105%"/>
                          </w:rPr>
                          <w:t xml:space="preserve"> </w:t>
                        </w:r>
                        <w:r>
                          <w:rPr>
                            <w:color w:val="231F20"/>
                            <w:spacing w:val="-2"/>
                            <w:w w:val="105%"/>
                          </w:rPr>
                          <w:t xml:space="preserve">anyway, </w:t>
                        </w:r>
                        <w:r>
                          <w:rPr>
                            <w:color w:val="231F20"/>
                            <w:spacing w:val="-2"/>
                          </w:rPr>
                          <w:t>whether</w:t>
                        </w:r>
                        <w:r>
                          <w:rPr>
                            <w:color w:val="231F20"/>
                            <w:spacing w:val="-10"/>
                          </w:rPr>
                          <w:t xml:space="preserve"> </w:t>
                        </w:r>
                        <w:r>
                          <w:rPr>
                            <w:color w:val="231F20"/>
                            <w:spacing w:val="-2"/>
                          </w:rPr>
                          <w:t>we</w:t>
                        </w:r>
                        <w:r>
                          <w:rPr>
                            <w:color w:val="231F20"/>
                            <w:spacing w:val="-9"/>
                          </w:rPr>
                          <w:t xml:space="preserve"> </w:t>
                        </w:r>
                        <w:r>
                          <w:rPr>
                            <w:color w:val="231F20"/>
                            <w:spacing w:val="-2"/>
                          </w:rPr>
                          <w:t>think</w:t>
                        </w:r>
                        <w:r>
                          <w:rPr>
                            <w:color w:val="231F20"/>
                            <w:spacing w:val="-9"/>
                          </w:rPr>
                          <w:t xml:space="preserve"> </w:t>
                        </w:r>
                        <w:r>
                          <w:rPr>
                            <w:color w:val="231F20"/>
                            <w:spacing w:val="-2"/>
                          </w:rPr>
                          <w:t>so</w:t>
                        </w:r>
                        <w:r>
                          <w:rPr>
                            <w:color w:val="231F20"/>
                            <w:spacing w:val="-9"/>
                          </w:rPr>
                          <w:t xml:space="preserve"> </w:t>
                        </w:r>
                        <w:r>
                          <w:rPr>
                            <w:color w:val="231F20"/>
                            <w:spacing w:val="-2"/>
                          </w:rPr>
                          <w:t>or</w:t>
                        </w:r>
                        <w:r>
                          <w:rPr>
                            <w:color w:val="231F20"/>
                            <w:spacing w:val="-10"/>
                          </w:rPr>
                          <w:t xml:space="preserve"> </w:t>
                        </w:r>
                        <w:r>
                          <w:rPr>
                            <w:color w:val="231F20"/>
                            <w:spacing w:val="-2"/>
                          </w:rPr>
                          <w:t>not.</w:t>
                        </w:r>
                        <w:r>
                          <w:rPr>
                            <w:color w:val="231F20"/>
                            <w:spacing w:val="-9"/>
                          </w:rPr>
                          <w:t xml:space="preserve"> </w:t>
                        </w:r>
                        <w:r>
                          <w:rPr>
                            <w:color w:val="231F20"/>
                            <w:spacing w:val="-2"/>
                          </w:rPr>
                          <w:t>Nor</w:t>
                        </w:r>
                        <w:r>
                          <w:rPr>
                            <w:color w:val="231F20"/>
                            <w:spacing w:val="-9"/>
                          </w:rPr>
                          <w:t xml:space="preserve"> </w:t>
                        </w:r>
                        <w:r>
                          <w:rPr>
                            <w:color w:val="231F20"/>
                            <w:spacing w:val="-2"/>
                          </w:rPr>
                          <w:t>are</w:t>
                        </w:r>
                        <w:r>
                          <w:rPr>
                            <w:color w:val="231F20"/>
                            <w:spacing w:val="-9"/>
                          </w:rPr>
                          <w:t xml:space="preserve"> </w:t>
                        </w:r>
                        <w:r>
                          <w:rPr>
                            <w:color w:val="231F20"/>
                            <w:spacing w:val="-2"/>
                          </w:rPr>
                          <w:t>we</w:t>
                        </w:r>
                        <w:r>
                          <w:rPr>
                            <w:color w:val="231F20"/>
                            <w:spacing w:val="-10"/>
                          </w:rPr>
                          <w:t xml:space="preserve"> </w:t>
                        </w:r>
                        <w:r>
                          <w:rPr>
                            <w:color w:val="231F20"/>
                            <w:spacing w:val="-2"/>
                          </w:rPr>
                          <w:t>afraid</w:t>
                        </w:r>
                        <w:r>
                          <w:rPr>
                            <w:color w:val="231F20"/>
                            <w:spacing w:val="-9"/>
                          </w:rPr>
                          <w:t xml:space="preserve"> </w:t>
                        </w:r>
                        <w:r>
                          <w:rPr>
                            <w:color w:val="231F20"/>
                            <w:spacing w:val="-2"/>
                          </w:rPr>
                          <w:t>of</w:t>
                        </w:r>
                        <w:r>
                          <w:rPr>
                            <w:color w:val="231F20"/>
                            <w:spacing w:val="-9"/>
                          </w:rPr>
                          <w:t xml:space="preserve"> </w:t>
                        </w:r>
                        <w:r>
                          <w:rPr>
                            <w:color w:val="231F20"/>
                            <w:spacing w:val="-2"/>
                          </w:rPr>
                          <w:t xml:space="preserve">disclosing </w:t>
                        </w:r>
                        <w:r>
                          <w:rPr>
                            <w:color w:val="231F20"/>
                          </w:rPr>
                          <w:t>our</w:t>
                        </w:r>
                        <w:r>
                          <w:rPr>
                            <w:color w:val="231F20"/>
                            <w:spacing w:val="-12"/>
                          </w:rPr>
                          <w:t xml:space="preserve"> </w:t>
                        </w:r>
                        <w:r>
                          <w:rPr>
                            <w:color w:val="231F20"/>
                          </w:rPr>
                          <w:t>alcoholism</w:t>
                        </w:r>
                        <w:r>
                          <w:rPr>
                            <w:color w:val="231F20"/>
                            <w:spacing w:val="-11"/>
                          </w:rPr>
                          <w:t xml:space="preserve"> </w:t>
                        </w:r>
                        <w:r>
                          <w:rPr>
                            <w:color w:val="231F20"/>
                          </w:rPr>
                          <w:t>on</w:t>
                        </w:r>
                        <w:r>
                          <w:rPr>
                            <w:color w:val="231F20"/>
                            <w:spacing w:val="-11"/>
                          </w:rPr>
                          <w:t xml:space="preserve"> </w:t>
                        </w:r>
                        <w:r>
                          <w:rPr>
                            <w:color w:val="231F20"/>
                          </w:rPr>
                          <w:t>the</w:t>
                        </w:r>
                        <w:r>
                          <w:rPr>
                            <w:color w:val="231F20"/>
                            <w:spacing w:val="-11"/>
                          </w:rPr>
                          <w:t xml:space="preserve"> </w:t>
                        </w:r>
                        <w:r>
                          <w:rPr>
                            <w:color w:val="231F20"/>
                          </w:rPr>
                          <w:t>theory</w:t>
                        </w:r>
                        <w:r>
                          <w:rPr>
                            <w:color w:val="231F20"/>
                            <w:spacing w:val="-12"/>
                          </w:rPr>
                          <w:t xml:space="preserve"> </w:t>
                        </w:r>
                        <w:r>
                          <w:rPr>
                            <w:color w:val="231F20"/>
                          </w:rPr>
                          <w:t>it</w:t>
                        </w:r>
                        <w:r>
                          <w:rPr>
                            <w:color w:val="231F20"/>
                            <w:spacing w:val="-11"/>
                          </w:rPr>
                          <w:t xml:space="preserve"> </w:t>
                        </w:r>
                        <w:r>
                          <w:rPr>
                            <w:color w:val="231F20"/>
                          </w:rPr>
                          <w:t>may</w:t>
                        </w:r>
                        <w:r>
                          <w:rPr>
                            <w:color w:val="231F20"/>
                            <w:spacing w:val="-11"/>
                          </w:rPr>
                          <w:t xml:space="preserve"> </w:t>
                        </w:r>
                        <w:r>
                          <w:rPr>
                            <w:color w:val="231F20"/>
                          </w:rPr>
                          <w:t>cause</w:t>
                        </w:r>
                        <w:r>
                          <w:rPr>
                            <w:color w:val="231F20"/>
                            <w:spacing w:val="-11"/>
                          </w:rPr>
                          <w:t xml:space="preserve"> </w:t>
                        </w:r>
                        <w:r>
                          <w:rPr>
                            <w:color w:val="231F20"/>
                          </w:rPr>
                          <w:t>financial</w:t>
                        </w:r>
                        <w:r>
                          <w:rPr>
                            <w:color w:val="231F20"/>
                            <w:spacing w:val="-12"/>
                          </w:rPr>
                          <w:t xml:space="preserve"> </w:t>
                        </w:r>
                        <w:r>
                          <w:rPr>
                            <w:color w:val="231F20"/>
                          </w:rPr>
                          <w:t xml:space="preserve">harm. </w:t>
                        </w:r>
                        <w:r>
                          <w:rPr>
                            <w:color w:val="231F20"/>
                            <w:w w:val="105%"/>
                          </w:rPr>
                          <w:t>Approached</w:t>
                        </w:r>
                        <w:r>
                          <w:rPr>
                            <w:color w:val="231F20"/>
                            <w:spacing w:val="-12"/>
                            <w:w w:val="105%"/>
                          </w:rPr>
                          <w:t xml:space="preserve"> </w:t>
                        </w:r>
                        <w:r>
                          <w:rPr>
                            <w:color w:val="231F20"/>
                            <w:w w:val="105%"/>
                          </w:rPr>
                          <w:t>in</w:t>
                        </w:r>
                        <w:r>
                          <w:rPr>
                            <w:color w:val="231F20"/>
                            <w:spacing w:val="-12"/>
                            <w:w w:val="105%"/>
                          </w:rPr>
                          <w:t xml:space="preserve"> </w:t>
                        </w:r>
                        <w:r>
                          <w:rPr>
                            <w:color w:val="231F20"/>
                            <w:w w:val="105%"/>
                          </w:rPr>
                          <w:t>this</w:t>
                        </w:r>
                        <w:r>
                          <w:rPr>
                            <w:color w:val="231F20"/>
                            <w:spacing w:val="-12"/>
                            <w:w w:val="105%"/>
                          </w:rPr>
                          <w:t xml:space="preserve"> </w:t>
                        </w:r>
                        <w:r>
                          <w:rPr>
                            <w:color w:val="231F20"/>
                            <w:w w:val="105%"/>
                          </w:rPr>
                          <w:t>way,</w:t>
                        </w:r>
                        <w:r>
                          <w:rPr>
                            <w:color w:val="231F20"/>
                            <w:spacing w:val="-12"/>
                            <w:w w:val="105%"/>
                          </w:rPr>
                          <w:t xml:space="preserve"> </w:t>
                        </w:r>
                        <w:r>
                          <w:rPr>
                            <w:color w:val="231F20"/>
                            <w:w w:val="105%"/>
                          </w:rPr>
                          <w:t>the</w:t>
                        </w:r>
                        <w:r>
                          <w:rPr>
                            <w:color w:val="231F20"/>
                            <w:spacing w:val="-12"/>
                            <w:w w:val="105%"/>
                          </w:rPr>
                          <w:t xml:space="preserve"> </w:t>
                        </w:r>
                        <w:r>
                          <w:rPr>
                            <w:color w:val="231F20"/>
                            <w:w w:val="105%"/>
                          </w:rPr>
                          <w:t>most</w:t>
                        </w:r>
                        <w:r>
                          <w:rPr>
                            <w:color w:val="231F20"/>
                            <w:spacing w:val="-11"/>
                            <w:w w:val="105%"/>
                          </w:rPr>
                          <w:t xml:space="preserve"> </w:t>
                        </w:r>
                        <w:r>
                          <w:rPr>
                            <w:color w:val="231F20"/>
                            <w:w w:val="105%"/>
                          </w:rPr>
                          <w:t>ruthless</w:t>
                        </w:r>
                        <w:r>
                          <w:rPr>
                            <w:color w:val="231F20"/>
                            <w:spacing w:val="-12"/>
                            <w:w w:val="105%"/>
                          </w:rPr>
                          <w:t xml:space="preserve"> </w:t>
                        </w:r>
                        <w:r>
                          <w:rPr>
                            <w:color w:val="231F20"/>
                            <w:w w:val="105%"/>
                          </w:rPr>
                          <w:t>creditor</w:t>
                        </w:r>
                        <w:r>
                          <w:rPr>
                            <w:color w:val="231F20"/>
                            <w:spacing w:val="-12"/>
                            <w:w w:val="105%"/>
                          </w:rPr>
                          <w:t xml:space="preserve"> </w:t>
                        </w:r>
                        <w:r>
                          <w:rPr>
                            <w:color w:val="231F20"/>
                            <w:w w:val="105%"/>
                          </w:rPr>
                          <w:t xml:space="preserve">will </w:t>
                        </w:r>
                        <w:r>
                          <w:rPr>
                            <w:color w:val="231F20"/>
                          </w:rPr>
                          <w:t>sometimes</w:t>
                        </w:r>
                        <w:r>
                          <w:rPr>
                            <w:color w:val="231F20"/>
                            <w:spacing w:val="-12"/>
                          </w:rPr>
                          <w:t xml:space="preserve"> </w:t>
                        </w:r>
                        <w:r>
                          <w:rPr>
                            <w:color w:val="231F20"/>
                          </w:rPr>
                          <w:t>surprise</w:t>
                        </w:r>
                        <w:r>
                          <w:rPr>
                            <w:color w:val="231F20"/>
                            <w:spacing w:val="-11"/>
                          </w:rPr>
                          <w:t xml:space="preserve"> </w:t>
                        </w:r>
                        <w:r>
                          <w:rPr>
                            <w:color w:val="231F20"/>
                          </w:rPr>
                          <w:t>us.</w:t>
                        </w:r>
                        <w:r>
                          <w:rPr>
                            <w:color w:val="231F20"/>
                            <w:spacing w:val="-11"/>
                          </w:rPr>
                          <w:t xml:space="preserve"> </w:t>
                        </w:r>
                        <w:r>
                          <w:rPr>
                            <w:color w:val="231F20"/>
                          </w:rPr>
                          <w:t>Arranging</w:t>
                        </w:r>
                        <w:r>
                          <w:rPr>
                            <w:color w:val="231F20"/>
                            <w:spacing w:val="-11"/>
                          </w:rPr>
                          <w:t xml:space="preserve"> </w:t>
                        </w:r>
                        <w:r>
                          <w:rPr>
                            <w:color w:val="231F20"/>
                          </w:rPr>
                          <w:t>the</w:t>
                        </w:r>
                        <w:r>
                          <w:rPr>
                            <w:color w:val="231F20"/>
                            <w:spacing w:val="-12"/>
                          </w:rPr>
                          <w:t xml:space="preserve"> </w:t>
                        </w:r>
                        <w:r>
                          <w:rPr>
                            <w:color w:val="231F20"/>
                          </w:rPr>
                          <w:t>best</w:t>
                        </w:r>
                        <w:r>
                          <w:rPr>
                            <w:color w:val="231F20"/>
                            <w:spacing w:val="-11"/>
                          </w:rPr>
                          <w:t xml:space="preserve"> </w:t>
                        </w:r>
                        <w:r>
                          <w:rPr>
                            <w:color w:val="231F20"/>
                          </w:rPr>
                          <w:t>deal</w:t>
                        </w:r>
                        <w:r>
                          <w:rPr>
                            <w:color w:val="231F20"/>
                            <w:spacing w:val="-11"/>
                          </w:rPr>
                          <w:t xml:space="preserve"> </w:t>
                        </w:r>
                        <w:r>
                          <w:rPr>
                            <w:color w:val="231F20"/>
                          </w:rPr>
                          <w:t>we</w:t>
                        </w:r>
                        <w:r>
                          <w:rPr>
                            <w:color w:val="231F20"/>
                            <w:spacing w:val="-11"/>
                          </w:rPr>
                          <w:t xml:space="preserve"> </w:t>
                        </w:r>
                        <w:r>
                          <w:rPr>
                            <w:color w:val="231F20"/>
                          </w:rPr>
                          <w:t>can</w:t>
                        </w:r>
                        <w:r>
                          <w:rPr>
                            <w:color w:val="231F20"/>
                            <w:spacing w:val="-12"/>
                          </w:rPr>
                          <w:t xml:space="preserve"> </w:t>
                        </w:r>
                        <w:r>
                          <w:rPr>
                            <w:color w:val="231F20"/>
                          </w:rPr>
                          <w:t xml:space="preserve">we </w:t>
                        </w:r>
                        <w:r>
                          <w:rPr>
                            <w:color w:val="231F20"/>
                            <w:spacing w:val="-2"/>
                          </w:rPr>
                          <w:t>let</w:t>
                        </w:r>
                        <w:r>
                          <w:rPr>
                            <w:color w:val="231F20"/>
                            <w:spacing w:val="-10"/>
                          </w:rPr>
                          <w:t xml:space="preserve"> </w:t>
                        </w:r>
                        <w:r>
                          <w:rPr>
                            <w:color w:val="231F20"/>
                            <w:spacing w:val="-2"/>
                          </w:rPr>
                          <w:t>these</w:t>
                        </w:r>
                        <w:r>
                          <w:rPr>
                            <w:color w:val="231F20"/>
                            <w:spacing w:val="-9"/>
                          </w:rPr>
                          <w:t xml:space="preserve"> </w:t>
                        </w:r>
                        <w:r>
                          <w:rPr>
                            <w:color w:val="231F20"/>
                            <w:spacing w:val="-2"/>
                          </w:rPr>
                          <w:t>people</w:t>
                        </w:r>
                        <w:r>
                          <w:rPr>
                            <w:color w:val="231F20"/>
                            <w:spacing w:val="-9"/>
                          </w:rPr>
                          <w:t xml:space="preserve"> </w:t>
                        </w:r>
                        <w:r>
                          <w:rPr>
                            <w:color w:val="231F20"/>
                            <w:spacing w:val="-2"/>
                          </w:rPr>
                          <w:t>know</w:t>
                        </w:r>
                        <w:r>
                          <w:rPr>
                            <w:color w:val="231F20"/>
                            <w:spacing w:val="-9"/>
                          </w:rPr>
                          <w:t xml:space="preserve"> </w:t>
                        </w:r>
                        <w:r>
                          <w:rPr>
                            <w:color w:val="231F20"/>
                            <w:spacing w:val="-2"/>
                          </w:rPr>
                          <w:t>we</w:t>
                        </w:r>
                        <w:r>
                          <w:rPr>
                            <w:color w:val="231F20"/>
                            <w:spacing w:val="-10"/>
                          </w:rPr>
                          <w:t xml:space="preserve"> </w:t>
                        </w:r>
                        <w:r>
                          <w:rPr>
                            <w:color w:val="231F20"/>
                            <w:spacing w:val="-2"/>
                          </w:rPr>
                          <w:t>are</w:t>
                        </w:r>
                        <w:r>
                          <w:rPr>
                            <w:color w:val="231F20"/>
                            <w:spacing w:val="-9"/>
                          </w:rPr>
                          <w:t xml:space="preserve"> </w:t>
                        </w:r>
                        <w:r>
                          <w:rPr>
                            <w:color w:val="231F20"/>
                            <w:spacing w:val="-2"/>
                          </w:rPr>
                          <w:t>sorry.</w:t>
                        </w:r>
                        <w:r>
                          <w:rPr>
                            <w:color w:val="231F20"/>
                            <w:spacing w:val="-9"/>
                          </w:rPr>
                          <w:t xml:space="preserve"> </w:t>
                        </w:r>
                        <w:r>
                          <w:rPr>
                            <w:color w:val="231F20"/>
                            <w:spacing w:val="-2"/>
                          </w:rPr>
                          <w:t>Our</w:t>
                        </w:r>
                        <w:r>
                          <w:rPr>
                            <w:color w:val="231F20"/>
                            <w:spacing w:val="-9"/>
                          </w:rPr>
                          <w:t xml:space="preserve"> </w:t>
                        </w:r>
                        <w:r>
                          <w:rPr>
                            <w:color w:val="231F20"/>
                            <w:spacing w:val="-2"/>
                          </w:rPr>
                          <w:t>drinking</w:t>
                        </w:r>
                        <w:r>
                          <w:rPr>
                            <w:color w:val="231F20"/>
                            <w:spacing w:val="-10"/>
                          </w:rPr>
                          <w:t xml:space="preserve"> </w:t>
                        </w:r>
                        <w:r>
                          <w:rPr>
                            <w:color w:val="231F20"/>
                            <w:spacing w:val="-2"/>
                          </w:rPr>
                          <w:t>has</w:t>
                        </w:r>
                        <w:r>
                          <w:rPr>
                            <w:color w:val="231F20"/>
                            <w:spacing w:val="-9"/>
                          </w:rPr>
                          <w:t xml:space="preserve"> </w:t>
                        </w:r>
                        <w:r>
                          <w:rPr>
                            <w:color w:val="231F20"/>
                            <w:spacing w:val="-2"/>
                          </w:rPr>
                          <w:t xml:space="preserve">made </w:t>
                        </w:r>
                        <w:r>
                          <w:rPr>
                            <w:color w:val="231F20"/>
                            <w:spacing w:val="-4"/>
                          </w:rPr>
                          <w:t>us</w:t>
                        </w:r>
                        <w:r>
                          <w:rPr>
                            <w:color w:val="231F20"/>
                            <w:spacing w:val="-8"/>
                          </w:rPr>
                          <w:t xml:space="preserve"> </w:t>
                        </w:r>
                        <w:r>
                          <w:rPr>
                            <w:color w:val="231F20"/>
                            <w:spacing w:val="-4"/>
                          </w:rPr>
                          <w:t>slow</w:t>
                        </w:r>
                        <w:r>
                          <w:rPr>
                            <w:color w:val="231F20"/>
                            <w:spacing w:val="-7"/>
                          </w:rPr>
                          <w:t xml:space="preserve"> </w:t>
                        </w:r>
                        <w:r>
                          <w:rPr>
                            <w:color w:val="231F20"/>
                            <w:spacing w:val="-4"/>
                          </w:rPr>
                          <w:t>to</w:t>
                        </w:r>
                        <w:r>
                          <w:rPr>
                            <w:color w:val="231F20"/>
                            <w:spacing w:val="-7"/>
                          </w:rPr>
                          <w:t xml:space="preserve"> </w:t>
                        </w:r>
                        <w:r>
                          <w:rPr>
                            <w:color w:val="231F20"/>
                            <w:spacing w:val="-4"/>
                          </w:rPr>
                          <w:t>pay.</w:t>
                        </w:r>
                        <w:r>
                          <w:rPr>
                            <w:color w:val="231F20"/>
                            <w:spacing w:val="-1"/>
                          </w:rPr>
                          <w:t xml:space="preserve"> </w:t>
                        </w:r>
                        <w:r>
                          <w:rPr>
                            <w:color w:val="231F20"/>
                            <w:spacing w:val="-4"/>
                          </w:rPr>
                          <w:t>We</w:t>
                        </w:r>
                        <w:r>
                          <w:rPr>
                            <w:color w:val="231F20"/>
                            <w:spacing w:val="-7"/>
                          </w:rPr>
                          <w:t xml:space="preserve"> </w:t>
                        </w:r>
                        <w:r>
                          <w:rPr>
                            <w:color w:val="231F20"/>
                            <w:spacing w:val="-4"/>
                          </w:rPr>
                          <w:t>must</w:t>
                        </w:r>
                        <w:r>
                          <w:rPr>
                            <w:color w:val="231F20"/>
                            <w:spacing w:val="-7"/>
                          </w:rPr>
                          <w:t xml:space="preserve"> </w:t>
                        </w:r>
                        <w:r>
                          <w:rPr>
                            <w:color w:val="231F20"/>
                            <w:spacing w:val="-4"/>
                          </w:rPr>
                          <w:t>lose</w:t>
                        </w:r>
                        <w:r>
                          <w:rPr>
                            <w:color w:val="231F20"/>
                            <w:spacing w:val="-7"/>
                          </w:rPr>
                          <w:t xml:space="preserve"> </w:t>
                        </w:r>
                        <w:r>
                          <w:rPr>
                            <w:color w:val="231F20"/>
                            <w:spacing w:val="-4"/>
                          </w:rPr>
                          <w:t>our</w:t>
                        </w:r>
                        <w:r>
                          <w:rPr>
                            <w:color w:val="231F20"/>
                            <w:spacing w:val="-8"/>
                          </w:rPr>
                          <w:t xml:space="preserve"> </w:t>
                        </w:r>
                        <w:r>
                          <w:rPr>
                            <w:color w:val="231F20"/>
                            <w:spacing w:val="-4"/>
                          </w:rPr>
                          <w:t>fear</w:t>
                        </w:r>
                        <w:r>
                          <w:rPr>
                            <w:color w:val="231F20"/>
                            <w:spacing w:val="-7"/>
                          </w:rPr>
                          <w:t xml:space="preserve"> </w:t>
                        </w:r>
                        <w:r>
                          <w:rPr>
                            <w:color w:val="231F20"/>
                            <w:spacing w:val="-4"/>
                          </w:rPr>
                          <w:t>of</w:t>
                        </w:r>
                        <w:r>
                          <w:rPr>
                            <w:color w:val="231F20"/>
                            <w:spacing w:val="-7"/>
                          </w:rPr>
                          <w:t xml:space="preserve"> </w:t>
                        </w:r>
                        <w:r>
                          <w:rPr>
                            <w:color w:val="231F20"/>
                            <w:spacing w:val="-4"/>
                          </w:rPr>
                          <w:t>creditors</w:t>
                        </w:r>
                        <w:r>
                          <w:rPr>
                            <w:color w:val="231F20"/>
                            <w:spacing w:val="-7"/>
                          </w:rPr>
                          <w:t xml:space="preserve"> </w:t>
                        </w:r>
                        <w:r>
                          <w:rPr>
                            <w:color w:val="231F20"/>
                            <w:spacing w:val="-4"/>
                          </w:rPr>
                          <w:t>no</w:t>
                        </w:r>
                        <w:r>
                          <w:rPr>
                            <w:color w:val="231F20"/>
                            <w:spacing w:val="-8"/>
                          </w:rPr>
                          <w:t xml:space="preserve"> </w:t>
                        </w:r>
                        <w:r>
                          <w:rPr>
                            <w:color w:val="231F20"/>
                            <w:spacing w:val="-4"/>
                          </w:rPr>
                          <w:t xml:space="preserve">matter </w:t>
                        </w:r>
                        <w:r>
                          <w:rPr>
                            <w:color w:val="231F20"/>
                          </w:rPr>
                          <w:t>how</w:t>
                        </w:r>
                        <w:r>
                          <w:rPr>
                            <w:color w:val="231F20"/>
                            <w:spacing w:val="-9"/>
                          </w:rPr>
                          <w:t xml:space="preserve"> </w:t>
                        </w:r>
                        <w:r>
                          <w:rPr>
                            <w:color w:val="231F20"/>
                          </w:rPr>
                          <w:t>far</w:t>
                        </w:r>
                        <w:r>
                          <w:rPr>
                            <w:color w:val="231F20"/>
                            <w:spacing w:val="-9"/>
                          </w:rPr>
                          <w:t xml:space="preserve"> </w:t>
                        </w:r>
                        <w:r>
                          <w:rPr>
                            <w:color w:val="231F20"/>
                          </w:rPr>
                          <w:t>we</w:t>
                        </w:r>
                        <w:r>
                          <w:rPr>
                            <w:color w:val="231F20"/>
                            <w:spacing w:val="-9"/>
                          </w:rPr>
                          <w:t xml:space="preserve"> </w:t>
                        </w:r>
                        <w:r>
                          <w:rPr>
                            <w:color w:val="231F20"/>
                          </w:rPr>
                          <w:t>have</w:t>
                        </w:r>
                        <w:r>
                          <w:rPr>
                            <w:color w:val="231F20"/>
                            <w:spacing w:val="-9"/>
                          </w:rPr>
                          <w:t xml:space="preserve"> </w:t>
                        </w:r>
                        <w:r>
                          <w:rPr>
                            <w:color w:val="231F20"/>
                          </w:rPr>
                          <w:t>to</w:t>
                        </w:r>
                        <w:r>
                          <w:rPr>
                            <w:color w:val="231F20"/>
                            <w:spacing w:val="-8"/>
                          </w:rPr>
                          <w:t xml:space="preserve"> </w:t>
                        </w:r>
                        <w:r>
                          <w:rPr>
                            <w:color w:val="231F20"/>
                          </w:rPr>
                          <w:t>go,</w:t>
                        </w:r>
                        <w:r>
                          <w:rPr>
                            <w:color w:val="231F20"/>
                            <w:spacing w:val="-9"/>
                          </w:rPr>
                          <w:t xml:space="preserve"> </w:t>
                        </w:r>
                        <w:r>
                          <w:rPr>
                            <w:color w:val="231F20"/>
                          </w:rPr>
                          <w:t>for</w:t>
                        </w:r>
                        <w:r>
                          <w:rPr>
                            <w:color w:val="231F20"/>
                            <w:spacing w:val="-9"/>
                          </w:rPr>
                          <w:t xml:space="preserve"> </w:t>
                        </w:r>
                        <w:r>
                          <w:rPr>
                            <w:color w:val="231F20"/>
                          </w:rPr>
                          <w:t>we</w:t>
                        </w:r>
                        <w:r>
                          <w:rPr>
                            <w:color w:val="231F20"/>
                            <w:spacing w:val="-9"/>
                          </w:rPr>
                          <w:t xml:space="preserve"> </w:t>
                        </w:r>
                        <w:r>
                          <w:rPr>
                            <w:color w:val="231F20"/>
                          </w:rPr>
                          <w:t>are</w:t>
                        </w:r>
                        <w:r>
                          <w:rPr>
                            <w:color w:val="231F20"/>
                            <w:spacing w:val="-8"/>
                          </w:rPr>
                          <w:t xml:space="preserve"> </w:t>
                        </w:r>
                        <w:r>
                          <w:rPr>
                            <w:color w:val="231F20"/>
                          </w:rPr>
                          <w:t>liable</w:t>
                        </w:r>
                        <w:r>
                          <w:rPr>
                            <w:color w:val="231F20"/>
                            <w:spacing w:val="-8"/>
                          </w:rPr>
                          <w:t xml:space="preserve"> </w:t>
                        </w:r>
                        <w:r>
                          <w:rPr>
                            <w:color w:val="231F20"/>
                          </w:rPr>
                          <w:t>to</w:t>
                        </w:r>
                        <w:r>
                          <w:rPr>
                            <w:color w:val="231F20"/>
                            <w:spacing w:val="-8"/>
                          </w:rPr>
                          <w:t xml:space="preserve"> </w:t>
                        </w:r>
                        <w:r>
                          <w:rPr>
                            <w:color w:val="231F20"/>
                          </w:rPr>
                          <w:t>drink</w:t>
                        </w:r>
                        <w:r>
                          <w:rPr>
                            <w:color w:val="231F20"/>
                            <w:spacing w:val="-9"/>
                          </w:rPr>
                          <w:t xml:space="preserve"> </w:t>
                        </w:r>
                        <w:r>
                          <w:rPr>
                            <w:color w:val="231F20"/>
                          </w:rPr>
                          <w:t>if</w:t>
                        </w:r>
                        <w:r>
                          <w:rPr>
                            <w:color w:val="231F20"/>
                            <w:spacing w:val="-8"/>
                          </w:rPr>
                          <w:t xml:space="preserve"> </w:t>
                        </w:r>
                        <w:r>
                          <w:rPr>
                            <w:color w:val="231F20"/>
                          </w:rPr>
                          <w:t>we</w:t>
                        </w:r>
                        <w:r>
                          <w:rPr>
                            <w:color w:val="231F20"/>
                            <w:spacing w:val="-9"/>
                          </w:rPr>
                          <w:t xml:space="preserve"> </w:t>
                        </w:r>
                        <w:r>
                          <w:rPr>
                            <w:color w:val="231F20"/>
                          </w:rPr>
                          <w:t xml:space="preserve">are </w:t>
                        </w:r>
                        <w:r>
                          <w:rPr>
                            <w:color w:val="231F20"/>
                            <w:w w:val="105%"/>
                          </w:rPr>
                          <w:t>afraid</w:t>
                        </w:r>
                        <w:r>
                          <w:rPr>
                            <w:color w:val="231F20"/>
                            <w:spacing w:val="-7"/>
                            <w:w w:val="105%"/>
                          </w:rPr>
                          <w:t xml:space="preserve"> </w:t>
                        </w:r>
                        <w:r>
                          <w:rPr>
                            <w:color w:val="231F20"/>
                            <w:w w:val="105%"/>
                          </w:rPr>
                          <w:t>to</w:t>
                        </w:r>
                        <w:r>
                          <w:rPr>
                            <w:color w:val="231F20"/>
                            <w:spacing w:val="-7"/>
                            <w:w w:val="105%"/>
                          </w:rPr>
                          <w:t xml:space="preserve"> </w:t>
                        </w:r>
                        <w:r>
                          <w:rPr>
                            <w:color w:val="231F20"/>
                            <w:w w:val="105%"/>
                          </w:rPr>
                          <w:t>face</w:t>
                        </w:r>
                        <w:r>
                          <w:rPr>
                            <w:color w:val="231F20"/>
                            <w:spacing w:val="-7"/>
                            <w:w w:val="105%"/>
                          </w:rPr>
                          <w:t xml:space="preserve"> </w:t>
                        </w:r>
                        <w:r>
                          <w:rPr>
                            <w:color w:val="231F20"/>
                            <w:w w:val="105%"/>
                          </w:rPr>
                          <w:t>them.</w:t>
                        </w:r>
                      </w:p>
                      <w:p w14:paraId="767FAAA0" w14:textId="77777777" w:rsidR="00000000" w:rsidRDefault="00000000">
                        <w:pPr>
                          <w:pStyle w:val="BodyText"/>
                          <w:kinsoku w:val="0"/>
                          <w:overflowPunct w:val="0"/>
                          <w:spacing w:before="0.55pt" w:line="12.95pt" w:lineRule="auto"/>
                          <w:ind w:end="0.95pt"/>
                          <w:rPr>
                            <w:color w:val="231F20"/>
                            <w:spacing w:val="-2"/>
                          </w:rPr>
                        </w:pPr>
                        <w:r>
                          <w:rPr>
                            <w:color w:val="231F20"/>
                            <w:spacing w:val="-8"/>
                          </w:rPr>
                          <w:t>Perhaps</w:t>
                        </w:r>
                        <w:r>
                          <w:rPr>
                            <w:color w:val="231F20"/>
                            <w:spacing w:val="-1"/>
                          </w:rPr>
                          <w:t xml:space="preserve"> </w:t>
                        </w:r>
                        <w:r>
                          <w:rPr>
                            <w:color w:val="231F20"/>
                            <w:spacing w:val="-8"/>
                          </w:rPr>
                          <w:t>we</w:t>
                        </w:r>
                        <w:r>
                          <w:rPr>
                            <w:color w:val="231F20"/>
                            <w:spacing w:val="-1"/>
                          </w:rPr>
                          <w:t xml:space="preserve"> </w:t>
                        </w:r>
                        <w:r>
                          <w:rPr>
                            <w:color w:val="231F20"/>
                            <w:spacing w:val="-8"/>
                          </w:rPr>
                          <w:t>have</w:t>
                        </w:r>
                        <w:r>
                          <w:rPr>
                            <w:color w:val="231F20"/>
                            <w:spacing w:val="-1"/>
                          </w:rPr>
                          <w:t xml:space="preserve"> </w:t>
                        </w:r>
                        <w:r>
                          <w:rPr>
                            <w:color w:val="231F20"/>
                            <w:spacing w:val="-8"/>
                          </w:rPr>
                          <w:t>committed</w:t>
                        </w:r>
                        <w:r>
                          <w:rPr>
                            <w:color w:val="231F20"/>
                            <w:spacing w:val="-1"/>
                          </w:rPr>
                          <w:t xml:space="preserve"> </w:t>
                        </w:r>
                        <w:r>
                          <w:rPr>
                            <w:color w:val="231F20"/>
                            <w:spacing w:val="-8"/>
                          </w:rPr>
                          <w:t>a</w:t>
                        </w:r>
                        <w:r>
                          <w:rPr>
                            <w:color w:val="231F20"/>
                            <w:spacing w:val="-1"/>
                          </w:rPr>
                          <w:t xml:space="preserve"> </w:t>
                        </w:r>
                        <w:r>
                          <w:rPr>
                            <w:color w:val="231F20"/>
                            <w:spacing w:val="-8"/>
                          </w:rPr>
                          <w:t>criminal</w:t>
                        </w:r>
                        <w:r>
                          <w:rPr>
                            <w:color w:val="231F20"/>
                            <w:spacing w:val="-1"/>
                          </w:rPr>
                          <w:t xml:space="preserve"> </w:t>
                        </w:r>
                        <w:r>
                          <w:rPr>
                            <w:color w:val="231F20"/>
                            <w:spacing w:val="-8"/>
                          </w:rPr>
                          <w:t>offense</w:t>
                        </w:r>
                        <w:r>
                          <w:rPr>
                            <w:color w:val="231F20"/>
                            <w:spacing w:val="-1"/>
                          </w:rPr>
                          <w:t xml:space="preserve"> </w:t>
                        </w:r>
                        <w:r>
                          <w:rPr>
                            <w:color w:val="231F20"/>
                            <w:spacing w:val="-8"/>
                          </w:rPr>
                          <w:t>which</w:t>
                        </w:r>
                        <w:r>
                          <w:rPr>
                            <w:color w:val="231F20"/>
                            <w:spacing w:val="-1"/>
                          </w:rPr>
                          <w:t xml:space="preserve"> </w:t>
                        </w:r>
                        <w:r>
                          <w:rPr>
                            <w:color w:val="231F20"/>
                            <w:spacing w:val="-8"/>
                          </w:rPr>
                          <w:t>might</w:t>
                        </w:r>
                        <w:r>
                          <w:rPr>
                            <w:color w:val="231F20"/>
                          </w:rPr>
                          <w:t xml:space="preserve"> </w:t>
                        </w:r>
                        <w:r>
                          <w:rPr>
                            <w:color w:val="231F20"/>
                            <w:spacing w:val="-6"/>
                          </w:rPr>
                          <w:t>land us</w:t>
                        </w:r>
                        <w:r>
                          <w:rPr>
                            <w:color w:val="231F20"/>
                            <w:spacing w:val="-4"/>
                          </w:rPr>
                          <w:t xml:space="preserve"> </w:t>
                        </w:r>
                        <w:r>
                          <w:rPr>
                            <w:color w:val="231F20"/>
                            <w:spacing w:val="-6"/>
                          </w:rPr>
                          <w:t>in</w:t>
                        </w:r>
                        <w:r>
                          <w:rPr>
                            <w:color w:val="231F20"/>
                            <w:spacing w:val="-5"/>
                          </w:rPr>
                          <w:t xml:space="preserve"> </w:t>
                        </w:r>
                        <w:r>
                          <w:rPr>
                            <w:color w:val="231F20"/>
                            <w:spacing w:val="-6"/>
                          </w:rPr>
                          <w:t>jail</w:t>
                        </w:r>
                        <w:r>
                          <w:rPr>
                            <w:color w:val="231F20"/>
                            <w:spacing w:val="-5"/>
                          </w:rPr>
                          <w:t xml:space="preserve"> </w:t>
                        </w:r>
                        <w:r>
                          <w:rPr>
                            <w:color w:val="231F20"/>
                            <w:spacing w:val="-6"/>
                          </w:rPr>
                          <w:t>if</w:t>
                        </w:r>
                        <w:r>
                          <w:rPr>
                            <w:color w:val="231F20"/>
                            <w:spacing w:val="-5"/>
                          </w:rPr>
                          <w:t xml:space="preserve"> </w:t>
                        </w:r>
                        <w:r>
                          <w:rPr>
                            <w:color w:val="231F20"/>
                            <w:spacing w:val="-6"/>
                          </w:rPr>
                          <w:t>it</w:t>
                        </w:r>
                        <w:r>
                          <w:rPr>
                            <w:color w:val="231F20"/>
                            <w:spacing w:val="-5"/>
                          </w:rPr>
                          <w:t xml:space="preserve"> </w:t>
                        </w:r>
                        <w:r>
                          <w:rPr>
                            <w:color w:val="231F20"/>
                            <w:spacing w:val="-6"/>
                          </w:rPr>
                          <w:t>were</w:t>
                        </w:r>
                        <w:r>
                          <w:rPr>
                            <w:color w:val="231F20"/>
                            <w:spacing w:val="-5"/>
                          </w:rPr>
                          <w:t xml:space="preserve"> </w:t>
                        </w:r>
                        <w:r>
                          <w:rPr>
                            <w:color w:val="231F20"/>
                            <w:spacing w:val="-6"/>
                          </w:rPr>
                          <w:t>known</w:t>
                        </w:r>
                        <w:r>
                          <w:rPr>
                            <w:color w:val="231F20"/>
                            <w:spacing w:val="-5"/>
                          </w:rPr>
                          <w:t xml:space="preserve"> </w:t>
                        </w:r>
                        <w:r>
                          <w:rPr>
                            <w:color w:val="231F20"/>
                            <w:spacing w:val="-6"/>
                          </w:rPr>
                          <w:t>to</w:t>
                        </w:r>
                        <w:r>
                          <w:rPr>
                            <w:color w:val="231F20"/>
                            <w:spacing w:val="-5"/>
                          </w:rPr>
                          <w:t xml:space="preserve"> </w:t>
                        </w:r>
                        <w:r>
                          <w:rPr>
                            <w:color w:val="231F20"/>
                            <w:spacing w:val="-6"/>
                          </w:rPr>
                          <w:t>the</w:t>
                        </w:r>
                        <w:r>
                          <w:rPr>
                            <w:color w:val="231F20"/>
                            <w:spacing w:val="-5"/>
                          </w:rPr>
                          <w:t xml:space="preserve"> </w:t>
                        </w:r>
                        <w:r>
                          <w:rPr>
                            <w:color w:val="231F20"/>
                            <w:spacing w:val="-6"/>
                          </w:rPr>
                          <w:t>authorities.</w:t>
                        </w:r>
                        <w:r>
                          <w:rPr>
                            <w:color w:val="231F20"/>
                            <w:spacing w:val="19"/>
                          </w:rPr>
                          <w:t xml:space="preserve"> </w:t>
                        </w:r>
                        <w:r>
                          <w:rPr>
                            <w:color w:val="231F20"/>
                            <w:spacing w:val="-6"/>
                          </w:rPr>
                          <w:t>We may</w:t>
                        </w:r>
                        <w:r>
                          <w:rPr>
                            <w:color w:val="231F20"/>
                            <w:spacing w:val="-4"/>
                          </w:rPr>
                          <w:t xml:space="preserve"> </w:t>
                        </w:r>
                        <w:r>
                          <w:rPr>
                            <w:color w:val="231F20"/>
                            <w:spacing w:val="-6"/>
                          </w:rPr>
                          <w:t>be</w:t>
                        </w:r>
                        <w:r>
                          <w:rPr>
                            <w:color w:val="231F20"/>
                            <w:spacing w:val="-4"/>
                          </w:rPr>
                          <w:t xml:space="preserve"> </w:t>
                        </w:r>
                        <w:r>
                          <w:rPr>
                            <w:color w:val="231F20"/>
                            <w:spacing w:val="-4"/>
                            <w:w w:val="105%"/>
                          </w:rPr>
                          <w:t>short</w:t>
                        </w:r>
                        <w:r>
                          <w:rPr>
                            <w:color w:val="231F20"/>
                            <w:spacing w:val="-8"/>
                            <w:w w:val="105%"/>
                          </w:rPr>
                          <w:t xml:space="preserve"> </w:t>
                        </w:r>
                        <w:r>
                          <w:rPr>
                            <w:color w:val="231F20"/>
                            <w:spacing w:val="-4"/>
                            <w:w w:val="105%"/>
                          </w:rPr>
                          <w:t>in</w:t>
                        </w:r>
                        <w:r>
                          <w:rPr>
                            <w:color w:val="231F20"/>
                            <w:spacing w:val="-8"/>
                            <w:w w:val="105%"/>
                          </w:rPr>
                          <w:t xml:space="preserve"> </w:t>
                        </w:r>
                        <w:r>
                          <w:rPr>
                            <w:color w:val="231F20"/>
                            <w:spacing w:val="-4"/>
                            <w:w w:val="105%"/>
                          </w:rPr>
                          <w:t>our</w:t>
                        </w:r>
                        <w:r>
                          <w:rPr>
                            <w:color w:val="231F20"/>
                            <w:spacing w:val="-8"/>
                            <w:w w:val="105%"/>
                          </w:rPr>
                          <w:t xml:space="preserve"> </w:t>
                        </w:r>
                        <w:r>
                          <w:rPr>
                            <w:color w:val="231F20"/>
                            <w:spacing w:val="-4"/>
                            <w:w w:val="105%"/>
                          </w:rPr>
                          <w:t>accounts</w:t>
                        </w:r>
                        <w:r>
                          <w:rPr>
                            <w:color w:val="231F20"/>
                            <w:spacing w:val="-8"/>
                            <w:w w:val="105%"/>
                          </w:rPr>
                          <w:t xml:space="preserve"> </w:t>
                        </w:r>
                        <w:r>
                          <w:rPr>
                            <w:color w:val="231F20"/>
                            <w:spacing w:val="-4"/>
                            <w:w w:val="105%"/>
                          </w:rPr>
                          <w:t>and</w:t>
                        </w:r>
                        <w:r>
                          <w:rPr>
                            <w:color w:val="231F20"/>
                            <w:spacing w:val="-8"/>
                            <w:w w:val="105%"/>
                          </w:rPr>
                          <w:t xml:space="preserve"> </w:t>
                        </w:r>
                        <w:r>
                          <w:rPr>
                            <w:color w:val="231F20"/>
                            <w:spacing w:val="-4"/>
                            <w:w w:val="105%"/>
                          </w:rPr>
                          <w:t>unable</w:t>
                        </w:r>
                        <w:r>
                          <w:rPr>
                            <w:color w:val="231F20"/>
                            <w:spacing w:val="-7"/>
                            <w:w w:val="105%"/>
                          </w:rPr>
                          <w:t xml:space="preserve"> </w:t>
                        </w:r>
                        <w:r>
                          <w:rPr>
                            <w:color w:val="231F20"/>
                            <w:spacing w:val="-4"/>
                            <w:w w:val="105%"/>
                          </w:rPr>
                          <w:t>to</w:t>
                        </w:r>
                        <w:r>
                          <w:rPr>
                            <w:color w:val="231F20"/>
                            <w:spacing w:val="-8"/>
                            <w:w w:val="105%"/>
                          </w:rPr>
                          <w:t xml:space="preserve"> </w:t>
                        </w:r>
                        <w:r>
                          <w:rPr>
                            <w:color w:val="231F20"/>
                            <w:spacing w:val="-4"/>
                            <w:w w:val="105%"/>
                          </w:rPr>
                          <w:t>make</w:t>
                        </w:r>
                        <w:r>
                          <w:rPr>
                            <w:color w:val="231F20"/>
                            <w:spacing w:val="-8"/>
                            <w:w w:val="105%"/>
                          </w:rPr>
                          <w:t xml:space="preserve"> </w:t>
                        </w:r>
                        <w:r>
                          <w:rPr>
                            <w:color w:val="231F20"/>
                            <w:spacing w:val="-4"/>
                            <w:w w:val="105%"/>
                          </w:rPr>
                          <w:t>good.</w:t>
                        </w:r>
                        <w:r>
                          <w:rPr>
                            <w:color w:val="231F20"/>
                            <w:spacing w:val="-2"/>
                            <w:w w:val="105%"/>
                          </w:rPr>
                          <w:t xml:space="preserve"> </w:t>
                        </w:r>
                        <w:r>
                          <w:rPr>
                            <w:color w:val="231F20"/>
                            <w:spacing w:val="-4"/>
                            <w:w w:val="105%"/>
                          </w:rPr>
                          <w:t>We</w:t>
                        </w:r>
                        <w:r>
                          <w:rPr>
                            <w:color w:val="231F20"/>
                            <w:spacing w:val="-8"/>
                            <w:w w:val="105%"/>
                          </w:rPr>
                          <w:t xml:space="preserve"> </w:t>
                        </w:r>
                        <w:r>
                          <w:rPr>
                            <w:color w:val="231F20"/>
                            <w:spacing w:val="-4"/>
                            <w:w w:val="105%"/>
                          </w:rPr>
                          <w:t xml:space="preserve">have </w:t>
                        </w:r>
                        <w:r>
                          <w:rPr>
                            <w:color w:val="231F20"/>
                            <w:spacing w:val="-6"/>
                          </w:rPr>
                          <w:t>already admitted</w:t>
                        </w:r>
                        <w:r>
                          <w:rPr>
                            <w:color w:val="231F20"/>
                            <w:spacing w:val="-5"/>
                          </w:rPr>
                          <w:t xml:space="preserve"> </w:t>
                        </w:r>
                        <w:r>
                          <w:rPr>
                            <w:color w:val="231F20"/>
                            <w:spacing w:val="-6"/>
                          </w:rPr>
                          <w:t>this</w:t>
                        </w:r>
                        <w:r>
                          <w:rPr>
                            <w:color w:val="231F20"/>
                            <w:spacing w:val="-5"/>
                          </w:rPr>
                          <w:t xml:space="preserve"> </w:t>
                        </w:r>
                        <w:r>
                          <w:rPr>
                            <w:color w:val="231F20"/>
                            <w:spacing w:val="-6"/>
                          </w:rPr>
                          <w:t>in</w:t>
                        </w:r>
                        <w:r>
                          <w:rPr>
                            <w:color w:val="231F20"/>
                            <w:spacing w:val="-5"/>
                          </w:rPr>
                          <w:t xml:space="preserve"> </w:t>
                        </w:r>
                        <w:r>
                          <w:rPr>
                            <w:color w:val="231F20"/>
                            <w:spacing w:val="-6"/>
                          </w:rPr>
                          <w:t>confidence to</w:t>
                        </w:r>
                        <w:r>
                          <w:rPr>
                            <w:color w:val="231F20"/>
                            <w:spacing w:val="-5"/>
                          </w:rPr>
                          <w:t xml:space="preserve"> </w:t>
                        </w:r>
                        <w:r>
                          <w:rPr>
                            <w:color w:val="231F20"/>
                            <w:spacing w:val="-6"/>
                          </w:rPr>
                          <w:t>another</w:t>
                        </w:r>
                        <w:r>
                          <w:rPr>
                            <w:color w:val="231F20"/>
                            <w:spacing w:val="-5"/>
                          </w:rPr>
                          <w:t xml:space="preserve"> </w:t>
                        </w:r>
                        <w:r>
                          <w:rPr>
                            <w:color w:val="231F20"/>
                            <w:spacing w:val="-6"/>
                          </w:rPr>
                          <w:t>person,</w:t>
                        </w:r>
                        <w:r>
                          <w:rPr>
                            <w:color w:val="231F20"/>
                            <w:spacing w:val="-5"/>
                          </w:rPr>
                          <w:t xml:space="preserve"> </w:t>
                        </w:r>
                        <w:r>
                          <w:rPr>
                            <w:color w:val="231F20"/>
                            <w:spacing w:val="-6"/>
                          </w:rPr>
                          <w:t>but we</w:t>
                        </w:r>
                        <w:r>
                          <w:rPr>
                            <w:color w:val="231F20"/>
                          </w:rPr>
                          <w:t xml:space="preserve"> are</w:t>
                        </w:r>
                        <w:r>
                          <w:rPr>
                            <w:color w:val="231F20"/>
                            <w:spacing w:val="-11"/>
                          </w:rPr>
                          <w:t xml:space="preserve"> </w:t>
                        </w:r>
                        <w:r>
                          <w:rPr>
                            <w:color w:val="231F20"/>
                          </w:rPr>
                          <w:t>sure</w:t>
                        </w:r>
                        <w:r>
                          <w:rPr>
                            <w:color w:val="231F20"/>
                            <w:spacing w:val="-11"/>
                          </w:rPr>
                          <w:t xml:space="preserve"> </w:t>
                        </w:r>
                        <w:r>
                          <w:rPr>
                            <w:color w:val="231F20"/>
                          </w:rPr>
                          <w:t>we</w:t>
                        </w:r>
                        <w:r>
                          <w:rPr>
                            <w:color w:val="231F20"/>
                            <w:spacing w:val="-11"/>
                          </w:rPr>
                          <w:t xml:space="preserve"> </w:t>
                        </w:r>
                        <w:r>
                          <w:rPr>
                            <w:color w:val="231F20"/>
                          </w:rPr>
                          <w:t>would</w:t>
                        </w:r>
                        <w:r>
                          <w:rPr>
                            <w:color w:val="231F20"/>
                            <w:spacing w:val="-11"/>
                          </w:rPr>
                          <w:t xml:space="preserve"> </w:t>
                        </w:r>
                        <w:r>
                          <w:rPr>
                            <w:color w:val="231F20"/>
                          </w:rPr>
                          <w:t>be</w:t>
                        </w:r>
                        <w:r>
                          <w:rPr>
                            <w:color w:val="231F20"/>
                            <w:spacing w:val="-11"/>
                          </w:rPr>
                          <w:t xml:space="preserve"> </w:t>
                        </w:r>
                        <w:r>
                          <w:rPr>
                            <w:color w:val="231F20"/>
                          </w:rPr>
                          <w:t>imprisoned</w:t>
                        </w:r>
                        <w:r>
                          <w:rPr>
                            <w:color w:val="231F20"/>
                            <w:spacing w:val="-11"/>
                          </w:rPr>
                          <w:t xml:space="preserve"> </w:t>
                        </w:r>
                        <w:r>
                          <w:rPr>
                            <w:color w:val="231F20"/>
                          </w:rPr>
                          <w:t>or</w:t>
                        </w:r>
                        <w:r>
                          <w:rPr>
                            <w:color w:val="231F20"/>
                            <w:spacing w:val="-11"/>
                          </w:rPr>
                          <w:t xml:space="preserve"> </w:t>
                        </w:r>
                        <w:r>
                          <w:rPr>
                            <w:color w:val="231F20"/>
                          </w:rPr>
                          <w:t>lose</w:t>
                        </w:r>
                        <w:r>
                          <w:rPr>
                            <w:color w:val="231F20"/>
                            <w:spacing w:val="-11"/>
                          </w:rPr>
                          <w:t xml:space="preserve"> </w:t>
                        </w:r>
                        <w:r>
                          <w:rPr>
                            <w:color w:val="231F20"/>
                          </w:rPr>
                          <w:t>our</w:t>
                        </w:r>
                        <w:r>
                          <w:rPr>
                            <w:color w:val="231F20"/>
                            <w:spacing w:val="-11"/>
                          </w:rPr>
                          <w:t xml:space="preserve"> </w:t>
                        </w:r>
                        <w:r>
                          <w:rPr>
                            <w:color w:val="231F20"/>
                          </w:rPr>
                          <w:t>job</w:t>
                        </w:r>
                        <w:r>
                          <w:rPr>
                            <w:color w:val="231F20"/>
                            <w:spacing w:val="-11"/>
                          </w:rPr>
                          <w:t xml:space="preserve"> </w:t>
                        </w:r>
                        <w:r>
                          <w:rPr>
                            <w:color w:val="231F20"/>
                          </w:rPr>
                          <w:t>if</w:t>
                        </w:r>
                        <w:r>
                          <w:rPr>
                            <w:color w:val="231F20"/>
                            <w:spacing w:val="-11"/>
                          </w:rPr>
                          <w:t xml:space="preserve"> </w:t>
                        </w:r>
                        <w:r>
                          <w:rPr>
                            <w:color w:val="231F20"/>
                          </w:rPr>
                          <w:t>it</w:t>
                        </w:r>
                        <w:r>
                          <w:rPr>
                            <w:color w:val="231F20"/>
                            <w:spacing w:val="-11"/>
                          </w:rPr>
                          <w:t xml:space="preserve"> </w:t>
                        </w:r>
                        <w:r>
                          <w:rPr>
                            <w:color w:val="231F20"/>
                          </w:rPr>
                          <w:t xml:space="preserve">were </w:t>
                        </w:r>
                        <w:r>
                          <w:rPr>
                            <w:color w:val="231F20"/>
                            <w:spacing w:val="-4"/>
                          </w:rPr>
                          <w:t>known.</w:t>
                        </w:r>
                        <w:r>
                          <w:rPr>
                            <w:color w:val="231F20"/>
                            <w:spacing w:val="13"/>
                          </w:rPr>
                          <w:t xml:space="preserve"> </w:t>
                        </w:r>
                        <w:r>
                          <w:rPr>
                            <w:color w:val="231F20"/>
                            <w:spacing w:val="-4"/>
                          </w:rPr>
                          <w:t>Maybe</w:t>
                        </w:r>
                        <w:r>
                          <w:rPr>
                            <w:color w:val="231F20"/>
                            <w:spacing w:val="-8"/>
                          </w:rPr>
                          <w:t xml:space="preserve"> </w:t>
                        </w:r>
                        <w:r>
                          <w:rPr>
                            <w:color w:val="231F20"/>
                            <w:spacing w:val="-4"/>
                          </w:rPr>
                          <w:t>it’s</w:t>
                        </w:r>
                        <w:r>
                          <w:rPr>
                            <w:color w:val="231F20"/>
                            <w:spacing w:val="-7"/>
                          </w:rPr>
                          <w:t xml:space="preserve"> </w:t>
                        </w:r>
                        <w:r>
                          <w:rPr>
                            <w:color w:val="231F20"/>
                            <w:spacing w:val="-4"/>
                          </w:rPr>
                          <w:t>only</w:t>
                        </w:r>
                        <w:r>
                          <w:rPr>
                            <w:color w:val="231F20"/>
                            <w:spacing w:val="-7"/>
                          </w:rPr>
                          <w:t xml:space="preserve"> </w:t>
                        </w:r>
                        <w:r>
                          <w:rPr>
                            <w:color w:val="231F20"/>
                            <w:spacing w:val="-4"/>
                          </w:rPr>
                          <w:t>a</w:t>
                        </w:r>
                        <w:r>
                          <w:rPr>
                            <w:color w:val="231F20"/>
                            <w:spacing w:val="-7"/>
                          </w:rPr>
                          <w:t xml:space="preserve"> </w:t>
                        </w:r>
                        <w:r>
                          <w:rPr>
                            <w:color w:val="231F20"/>
                            <w:spacing w:val="-4"/>
                          </w:rPr>
                          <w:t>petty</w:t>
                        </w:r>
                        <w:r>
                          <w:rPr>
                            <w:color w:val="231F20"/>
                            <w:spacing w:val="-8"/>
                          </w:rPr>
                          <w:t xml:space="preserve"> </w:t>
                        </w:r>
                        <w:r>
                          <w:rPr>
                            <w:color w:val="231F20"/>
                            <w:spacing w:val="-4"/>
                          </w:rPr>
                          <w:t>offense</w:t>
                        </w:r>
                        <w:r>
                          <w:rPr>
                            <w:color w:val="231F20"/>
                            <w:spacing w:val="-7"/>
                          </w:rPr>
                          <w:t xml:space="preserve"> </w:t>
                        </w:r>
                        <w:r>
                          <w:rPr>
                            <w:color w:val="231F20"/>
                            <w:spacing w:val="-4"/>
                          </w:rPr>
                          <w:t>such</w:t>
                        </w:r>
                        <w:r>
                          <w:rPr>
                            <w:color w:val="231F20"/>
                            <w:spacing w:val="-7"/>
                          </w:rPr>
                          <w:t xml:space="preserve"> </w:t>
                        </w:r>
                        <w:r>
                          <w:rPr>
                            <w:color w:val="231F20"/>
                            <w:spacing w:val="-4"/>
                          </w:rPr>
                          <w:t>as</w:t>
                        </w:r>
                        <w:r>
                          <w:rPr>
                            <w:color w:val="231F20"/>
                            <w:spacing w:val="-7"/>
                          </w:rPr>
                          <w:t xml:space="preserve"> </w:t>
                        </w:r>
                        <w:r>
                          <w:rPr>
                            <w:color w:val="231F20"/>
                            <w:spacing w:val="-4"/>
                          </w:rPr>
                          <w:t>padding</w:t>
                        </w:r>
                        <w:r>
                          <w:rPr>
                            <w:color w:val="231F20"/>
                            <w:spacing w:val="-8"/>
                          </w:rPr>
                          <w:t xml:space="preserve"> </w:t>
                        </w:r>
                        <w:r>
                          <w:rPr>
                            <w:color w:val="231F20"/>
                            <w:spacing w:val="-4"/>
                          </w:rPr>
                          <w:t xml:space="preserve">the </w:t>
                        </w:r>
                        <w:r>
                          <w:rPr>
                            <w:color w:val="231F20"/>
                          </w:rPr>
                          <w:t>expense</w:t>
                        </w:r>
                        <w:r>
                          <w:rPr>
                            <w:color w:val="231F20"/>
                            <w:spacing w:val="-9"/>
                          </w:rPr>
                          <w:t xml:space="preserve"> </w:t>
                        </w:r>
                        <w:r>
                          <w:rPr>
                            <w:color w:val="231F20"/>
                          </w:rPr>
                          <w:t>account.</w:t>
                        </w:r>
                        <w:r>
                          <w:rPr>
                            <w:color w:val="231F20"/>
                            <w:spacing w:val="31"/>
                          </w:rPr>
                          <w:t xml:space="preserve"> </w:t>
                        </w:r>
                        <w:r>
                          <w:rPr>
                            <w:color w:val="231F20"/>
                          </w:rPr>
                          <w:t>Most</w:t>
                        </w:r>
                        <w:r>
                          <w:rPr>
                            <w:color w:val="231F20"/>
                            <w:spacing w:val="-10"/>
                          </w:rPr>
                          <w:t xml:space="preserve"> </w:t>
                        </w:r>
                        <w:r>
                          <w:rPr>
                            <w:color w:val="231F20"/>
                          </w:rPr>
                          <w:t>of</w:t>
                        </w:r>
                        <w:r>
                          <w:rPr>
                            <w:color w:val="231F20"/>
                            <w:spacing w:val="-9"/>
                          </w:rPr>
                          <w:t xml:space="preserve"> </w:t>
                        </w:r>
                        <w:r>
                          <w:rPr>
                            <w:color w:val="231F20"/>
                          </w:rPr>
                          <w:t>us</w:t>
                        </w:r>
                        <w:r>
                          <w:rPr>
                            <w:color w:val="231F20"/>
                            <w:spacing w:val="-8"/>
                          </w:rPr>
                          <w:t xml:space="preserve"> </w:t>
                        </w:r>
                        <w:r>
                          <w:rPr>
                            <w:color w:val="231F20"/>
                          </w:rPr>
                          <w:t>have</w:t>
                        </w:r>
                        <w:r>
                          <w:rPr>
                            <w:color w:val="231F20"/>
                            <w:spacing w:val="-9"/>
                          </w:rPr>
                          <w:t xml:space="preserve"> </w:t>
                        </w:r>
                        <w:r>
                          <w:rPr>
                            <w:color w:val="231F20"/>
                          </w:rPr>
                          <w:t>done</w:t>
                        </w:r>
                        <w:r>
                          <w:rPr>
                            <w:color w:val="231F20"/>
                            <w:spacing w:val="-9"/>
                          </w:rPr>
                          <w:t xml:space="preserve"> </w:t>
                        </w:r>
                        <w:r>
                          <w:rPr>
                            <w:color w:val="231F20"/>
                          </w:rPr>
                          <w:t>that</w:t>
                        </w:r>
                        <w:r>
                          <w:rPr>
                            <w:color w:val="231F20"/>
                            <w:spacing w:val="-9"/>
                          </w:rPr>
                          <w:t xml:space="preserve"> </w:t>
                        </w:r>
                        <w:r>
                          <w:rPr>
                            <w:color w:val="231F20"/>
                          </w:rPr>
                          <w:t>sort</w:t>
                        </w:r>
                        <w:r>
                          <w:rPr>
                            <w:color w:val="231F20"/>
                            <w:spacing w:val="-9"/>
                          </w:rPr>
                          <w:t xml:space="preserve"> </w:t>
                        </w:r>
                        <w:r>
                          <w:rPr>
                            <w:color w:val="231F20"/>
                          </w:rPr>
                          <w:t>of</w:t>
                        </w:r>
                        <w:r>
                          <w:rPr>
                            <w:color w:val="231F20"/>
                            <w:spacing w:val="-9"/>
                          </w:rPr>
                          <w:t xml:space="preserve"> </w:t>
                        </w:r>
                        <w:r>
                          <w:rPr>
                            <w:color w:val="231F20"/>
                            <w:spacing w:val="-2"/>
                          </w:rPr>
                          <w:t>thing.</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2716B355" w14:textId="079A48E0"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1978752" behindDoc="1" locked="0" layoutInCell="0" allowOverlap="1" wp14:anchorId="684332D4" wp14:editId="10EDA331">
            <wp:simplePos x="0" y="0"/>
            <wp:positionH relativeFrom="page">
              <wp:posOffset>1346200</wp:posOffset>
            </wp:positionH>
            <wp:positionV relativeFrom="page">
              <wp:posOffset>207645</wp:posOffset>
            </wp:positionV>
            <wp:extent cx="748030" cy="138430"/>
            <wp:effectExtent l="0" t="0" r="0" b="0"/>
            <wp:wrapNone/>
            <wp:docPr id="329" name="Text Box 315"/>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74803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168AC705"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INTO</w:t>
                        </w:r>
                        <w:r>
                          <w:rPr>
                            <w:color w:val="231F20"/>
                            <w:spacing w:val="60"/>
                            <w:sz w:val="16"/>
                            <w:szCs w:val="16"/>
                          </w:rPr>
                          <w:t xml:space="preserve"> </w:t>
                        </w:r>
                        <w:r>
                          <w:rPr>
                            <w:color w:val="231F20"/>
                            <w:spacing w:val="-2"/>
                            <w:sz w:val="16"/>
                            <w:szCs w:val="16"/>
                          </w:rPr>
                          <w:t>ACTION</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79776" behindDoc="1" locked="0" layoutInCell="0" allowOverlap="1" wp14:anchorId="7501EE17" wp14:editId="6C84E019">
            <wp:simplePos x="0" y="0"/>
            <wp:positionH relativeFrom="page">
              <wp:posOffset>2844800</wp:posOffset>
            </wp:positionH>
            <wp:positionV relativeFrom="page">
              <wp:posOffset>207645</wp:posOffset>
            </wp:positionV>
            <wp:extent cx="152400" cy="138430"/>
            <wp:effectExtent l="0" t="0" r="0" b="0"/>
            <wp:wrapNone/>
            <wp:docPr id="328" name="Text Box 316"/>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5240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1094A1E9"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79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80800" behindDoc="1" locked="0" layoutInCell="0" allowOverlap="1" wp14:anchorId="6617EAF4" wp14:editId="7B37607B">
            <wp:simplePos x="0" y="0"/>
            <wp:positionH relativeFrom="page">
              <wp:posOffset>374650</wp:posOffset>
            </wp:positionH>
            <wp:positionV relativeFrom="page">
              <wp:posOffset>377190</wp:posOffset>
            </wp:positionV>
            <wp:extent cx="2618105" cy="4424680"/>
            <wp:effectExtent l="0" t="0" r="0" b="0"/>
            <wp:wrapNone/>
            <wp:docPr id="327" name="Text Box 317"/>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18105" cy="4424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6C8398DF" w14:textId="77777777" w:rsidR="00000000" w:rsidRDefault="00000000">
                        <w:pPr>
                          <w:pStyle w:val="BodyText"/>
                          <w:kinsoku w:val="0"/>
                          <w:overflowPunct w:val="0"/>
                          <w:spacing w:before="0.85pt" w:line="12.95pt" w:lineRule="auto"/>
                          <w:ind w:end="0.90pt" w:firstLine="0pt"/>
                          <w:rPr>
                            <w:color w:val="231F20"/>
                            <w:w w:val="105%"/>
                          </w:rPr>
                        </w:pPr>
                        <w:r>
                          <w:rPr>
                            <w:color w:val="231F20"/>
                          </w:rPr>
                          <w:t xml:space="preserve">Maybe we are divorced, and have remarried but haven’t </w:t>
                        </w:r>
                        <w:r>
                          <w:rPr>
                            <w:color w:val="231F20"/>
                            <w:w w:val="105%"/>
                          </w:rPr>
                          <w:t>kept up the alimony to number one.</w:t>
                        </w:r>
                        <w:r>
                          <w:rPr>
                            <w:color w:val="231F20"/>
                            <w:spacing w:val="40"/>
                            <w:w w:val="105%"/>
                          </w:rPr>
                          <w:t xml:space="preserve"> </w:t>
                        </w:r>
                        <w:r>
                          <w:rPr>
                            <w:color w:val="231F20"/>
                            <w:w w:val="105%"/>
                          </w:rPr>
                          <w:t>She is indignant about</w:t>
                        </w:r>
                        <w:r>
                          <w:rPr>
                            <w:color w:val="231F20"/>
                            <w:spacing w:val="-1"/>
                            <w:w w:val="105%"/>
                          </w:rPr>
                          <w:t xml:space="preserve"> </w:t>
                        </w:r>
                        <w:r>
                          <w:rPr>
                            <w:color w:val="231F20"/>
                            <w:w w:val="105%"/>
                          </w:rPr>
                          <w:t>it,</w:t>
                        </w:r>
                        <w:r>
                          <w:rPr>
                            <w:color w:val="231F20"/>
                            <w:spacing w:val="-1"/>
                            <w:w w:val="105%"/>
                          </w:rPr>
                          <w:t xml:space="preserve"> </w:t>
                        </w:r>
                        <w:r>
                          <w:rPr>
                            <w:color w:val="231F20"/>
                            <w:w w:val="105%"/>
                          </w:rPr>
                          <w:t>and</w:t>
                        </w:r>
                        <w:r>
                          <w:rPr>
                            <w:color w:val="231F20"/>
                            <w:spacing w:val="-1"/>
                            <w:w w:val="105%"/>
                          </w:rPr>
                          <w:t xml:space="preserve"> </w:t>
                        </w:r>
                        <w:r>
                          <w:rPr>
                            <w:color w:val="231F20"/>
                            <w:w w:val="105%"/>
                          </w:rPr>
                          <w:t>has</w:t>
                        </w:r>
                        <w:r>
                          <w:rPr>
                            <w:color w:val="231F20"/>
                            <w:spacing w:val="-2"/>
                            <w:w w:val="105%"/>
                          </w:rPr>
                          <w:t xml:space="preserve"> </w:t>
                        </w:r>
                        <w:r>
                          <w:rPr>
                            <w:color w:val="231F20"/>
                            <w:w w:val="105%"/>
                          </w:rPr>
                          <w:t>a</w:t>
                        </w:r>
                        <w:r>
                          <w:rPr>
                            <w:color w:val="231F20"/>
                            <w:spacing w:val="-1"/>
                            <w:w w:val="105%"/>
                          </w:rPr>
                          <w:t xml:space="preserve"> </w:t>
                        </w:r>
                        <w:r>
                          <w:rPr>
                            <w:color w:val="231F20"/>
                            <w:w w:val="105%"/>
                          </w:rPr>
                          <w:t>warrant</w:t>
                        </w:r>
                        <w:r>
                          <w:rPr>
                            <w:color w:val="231F20"/>
                            <w:spacing w:val="-2"/>
                            <w:w w:val="105%"/>
                          </w:rPr>
                          <w:t xml:space="preserve"> </w:t>
                        </w:r>
                        <w:r>
                          <w:rPr>
                            <w:color w:val="231F20"/>
                            <w:w w:val="105%"/>
                          </w:rPr>
                          <w:t>out</w:t>
                        </w:r>
                        <w:r>
                          <w:rPr>
                            <w:color w:val="231F20"/>
                            <w:spacing w:val="-2"/>
                            <w:w w:val="105%"/>
                          </w:rPr>
                          <w:t xml:space="preserve"> </w:t>
                        </w:r>
                        <w:r>
                          <w:rPr>
                            <w:color w:val="231F20"/>
                            <w:w w:val="105%"/>
                          </w:rPr>
                          <w:t>for</w:t>
                        </w:r>
                        <w:r>
                          <w:rPr>
                            <w:color w:val="231F20"/>
                            <w:spacing w:val="-2"/>
                            <w:w w:val="105%"/>
                          </w:rPr>
                          <w:t xml:space="preserve"> </w:t>
                        </w:r>
                        <w:r>
                          <w:rPr>
                            <w:color w:val="231F20"/>
                            <w:w w:val="105%"/>
                          </w:rPr>
                          <w:t>our</w:t>
                        </w:r>
                        <w:r>
                          <w:rPr>
                            <w:color w:val="231F20"/>
                            <w:spacing w:val="-2"/>
                            <w:w w:val="105%"/>
                          </w:rPr>
                          <w:t xml:space="preserve"> </w:t>
                        </w:r>
                        <w:r>
                          <w:rPr>
                            <w:color w:val="231F20"/>
                            <w:w w:val="105%"/>
                          </w:rPr>
                          <w:t>arrest.</w:t>
                        </w:r>
                        <w:r>
                          <w:rPr>
                            <w:color w:val="231F20"/>
                            <w:spacing w:val="32"/>
                            <w:w w:val="105%"/>
                          </w:rPr>
                          <w:t xml:space="preserve"> </w:t>
                        </w:r>
                        <w:r>
                          <w:rPr>
                            <w:color w:val="231F20"/>
                            <w:w w:val="105%"/>
                          </w:rPr>
                          <w:t>That’s</w:t>
                        </w:r>
                        <w:r>
                          <w:rPr>
                            <w:color w:val="231F20"/>
                            <w:spacing w:val="-5"/>
                            <w:w w:val="105%"/>
                          </w:rPr>
                          <w:t xml:space="preserve"> </w:t>
                        </w:r>
                        <w:r>
                          <w:rPr>
                            <w:color w:val="231F20"/>
                            <w:w w:val="105%"/>
                          </w:rPr>
                          <w:t>a common form of trouble too.</w:t>
                        </w:r>
                      </w:p>
                      <w:p w14:paraId="0F8C822D" w14:textId="77777777" w:rsidR="00000000" w:rsidRDefault="00000000">
                        <w:pPr>
                          <w:pStyle w:val="BodyText"/>
                          <w:kinsoku w:val="0"/>
                          <w:overflowPunct w:val="0"/>
                          <w:spacing w:before="0.30pt" w:line="12.95pt" w:lineRule="auto"/>
                          <w:ind w:start="0.95pt" w:end="0.90pt" w:firstLine="4.95pt"/>
                          <w:jc w:val="center"/>
                          <w:rPr>
                            <w:color w:val="231F20"/>
                            <w:spacing w:val="-2"/>
                          </w:rPr>
                        </w:pPr>
                        <w:r>
                          <w:rPr>
                            <w:color w:val="231F20"/>
                            <w:w w:val="105%"/>
                          </w:rPr>
                          <w:t xml:space="preserve">Although these reparations take innumerable forms, </w:t>
                        </w:r>
                        <w:r>
                          <w:rPr>
                            <w:color w:val="231F20"/>
                          </w:rPr>
                          <w:t>there</w:t>
                        </w:r>
                        <w:r>
                          <w:rPr>
                            <w:color w:val="231F20"/>
                            <w:spacing w:val="-6"/>
                          </w:rPr>
                          <w:t xml:space="preserve"> </w:t>
                        </w:r>
                        <w:r>
                          <w:rPr>
                            <w:color w:val="231F20"/>
                          </w:rPr>
                          <w:t>are</w:t>
                        </w:r>
                        <w:r>
                          <w:rPr>
                            <w:color w:val="231F20"/>
                            <w:spacing w:val="-6"/>
                          </w:rPr>
                          <w:t xml:space="preserve"> </w:t>
                        </w:r>
                        <w:r>
                          <w:rPr>
                            <w:color w:val="231F20"/>
                          </w:rPr>
                          <w:t>some</w:t>
                        </w:r>
                        <w:r>
                          <w:rPr>
                            <w:color w:val="231F20"/>
                            <w:spacing w:val="-6"/>
                          </w:rPr>
                          <w:t xml:space="preserve"> </w:t>
                        </w:r>
                        <w:r>
                          <w:rPr>
                            <w:color w:val="231F20"/>
                          </w:rPr>
                          <w:t>general</w:t>
                        </w:r>
                        <w:r>
                          <w:rPr>
                            <w:color w:val="231F20"/>
                            <w:spacing w:val="-6"/>
                          </w:rPr>
                          <w:t xml:space="preserve"> </w:t>
                        </w:r>
                        <w:r>
                          <w:rPr>
                            <w:color w:val="231F20"/>
                          </w:rPr>
                          <w:t>principles</w:t>
                        </w:r>
                        <w:r>
                          <w:rPr>
                            <w:color w:val="231F20"/>
                            <w:spacing w:val="-6"/>
                          </w:rPr>
                          <w:t xml:space="preserve"> </w:t>
                        </w:r>
                        <w:r>
                          <w:rPr>
                            <w:color w:val="231F20"/>
                          </w:rPr>
                          <w:t>which</w:t>
                        </w:r>
                        <w:r>
                          <w:rPr>
                            <w:color w:val="231F20"/>
                            <w:spacing w:val="-6"/>
                          </w:rPr>
                          <w:t xml:space="preserve"> </w:t>
                        </w:r>
                        <w:r>
                          <w:rPr>
                            <w:color w:val="231F20"/>
                          </w:rPr>
                          <w:t>we</w:t>
                        </w:r>
                        <w:r>
                          <w:rPr>
                            <w:color w:val="231F20"/>
                            <w:spacing w:val="-6"/>
                          </w:rPr>
                          <w:t xml:space="preserve"> </w:t>
                        </w:r>
                        <w:r>
                          <w:rPr>
                            <w:color w:val="231F20"/>
                          </w:rPr>
                          <w:t>find</w:t>
                        </w:r>
                        <w:r>
                          <w:rPr>
                            <w:color w:val="231F20"/>
                            <w:spacing w:val="-6"/>
                          </w:rPr>
                          <w:t xml:space="preserve"> </w:t>
                        </w:r>
                        <w:r>
                          <w:rPr>
                            <w:color w:val="231F20"/>
                          </w:rPr>
                          <w:t>guiding. Reminding ourselves that we have decided to go to any lengths to find a spiritual experience, we ask that we be given</w:t>
                        </w:r>
                        <w:r>
                          <w:rPr>
                            <w:color w:val="231F20"/>
                            <w:spacing w:val="-9"/>
                          </w:rPr>
                          <w:t xml:space="preserve"> </w:t>
                        </w:r>
                        <w:r>
                          <w:rPr>
                            <w:color w:val="231F20"/>
                          </w:rPr>
                          <w:t>strength</w:t>
                        </w:r>
                        <w:r>
                          <w:rPr>
                            <w:color w:val="231F20"/>
                            <w:spacing w:val="-9"/>
                          </w:rPr>
                          <w:t xml:space="preserve"> </w:t>
                        </w:r>
                        <w:r>
                          <w:rPr>
                            <w:color w:val="231F20"/>
                          </w:rPr>
                          <w:t>and</w:t>
                        </w:r>
                        <w:r>
                          <w:rPr>
                            <w:color w:val="231F20"/>
                            <w:spacing w:val="-9"/>
                          </w:rPr>
                          <w:t xml:space="preserve"> </w:t>
                        </w:r>
                        <w:r>
                          <w:rPr>
                            <w:color w:val="231F20"/>
                          </w:rPr>
                          <w:t>direction</w:t>
                        </w:r>
                        <w:r>
                          <w:rPr>
                            <w:color w:val="231F20"/>
                            <w:spacing w:val="-9"/>
                          </w:rPr>
                          <w:t xml:space="preserve"> </w:t>
                        </w:r>
                        <w:r>
                          <w:rPr>
                            <w:color w:val="231F20"/>
                          </w:rPr>
                          <w:t>to</w:t>
                        </w:r>
                        <w:r>
                          <w:rPr>
                            <w:color w:val="231F20"/>
                            <w:spacing w:val="-9"/>
                          </w:rPr>
                          <w:t xml:space="preserve"> </w:t>
                        </w:r>
                        <w:r>
                          <w:rPr>
                            <w:color w:val="231F20"/>
                          </w:rPr>
                          <w:t>do</w:t>
                        </w:r>
                        <w:r>
                          <w:rPr>
                            <w:color w:val="231F20"/>
                            <w:spacing w:val="-9"/>
                          </w:rPr>
                          <w:t xml:space="preserve"> </w:t>
                        </w:r>
                        <w:r>
                          <w:rPr>
                            <w:color w:val="231F20"/>
                          </w:rPr>
                          <w:t>the</w:t>
                        </w:r>
                        <w:r>
                          <w:rPr>
                            <w:color w:val="231F20"/>
                            <w:spacing w:val="-9"/>
                          </w:rPr>
                          <w:t xml:space="preserve"> </w:t>
                        </w:r>
                        <w:r>
                          <w:rPr>
                            <w:color w:val="231F20"/>
                          </w:rPr>
                          <w:t>right</w:t>
                        </w:r>
                        <w:r>
                          <w:rPr>
                            <w:color w:val="231F20"/>
                            <w:spacing w:val="-9"/>
                          </w:rPr>
                          <w:t xml:space="preserve"> </w:t>
                        </w:r>
                        <w:r>
                          <w:rPr>
                            <w:color w:val="231F20"/>
                          </w:rPr>
                          <w:t>thing,</w:t>
                        </w:r>
                        <w:r>
                          <w:rPr>
                            <w:color w:val="231F20"/>
                            <w:spacing w:val="-9"/>
                          </w:rPr>
                          <w:t xml:space="preserve"> </w:t>
                        </w:r>
                        <w:r>
                          <w:rPr>
                            <w:color w:val="231F20"/>
                          </w:rPr>
                          <w:t>no</w:t>
                        </w:r>
                        <w:r>
                          <w:rPr>
                            <w:color w:val="231F20"/>
                            <w:spacing w:val="-9"/>
                          </w:rPr>
                          <w:t xml:space="preserve"> </w:t>
                        </w:r>
                        <w:r>
                          <w:rPr>
                            <w:color w:val="231F20"/>
                          </w:rPr>
                          <w:t xml:space="preserve">mat- </w:t>
                        </w:r>
                        <w:r>
                          <w:rPr>
                            <w:color w:val="231F20"/>
                            <w:w w:val="105%"/>
                          </w:rPr>
                          <w:t>ter what the personal consequences may be.</w:t>
                        </w:r>
                        <w:r>
                          <w:rPr>
                            <w:color w:val="231F20"/>
                            <w:spacing w:val="40"/>
                            <w:w w:val="105%"/>
                          </w:rPr>
                          <w:t xml:space="preserve"> </w:t>
                        </w:r>
                        <w:r>
                          <w:rPr>
                            <w:color w:val="231F20"/>
                            <w:w w:val="105%"/>
                          </w:rPr>
                          <w:t xml:space="preserve">We may lose our position or reputation or face jail, but we are </w:t>
                        </w:r>
                        <w:r>
                          <w:rPr>
                            <w:color w:val="231F20"/>
                          </w:rPr>
                          <w:t>willing. We</w:t>
                        </w:r>
                        <w:r>
                          <w:rPr>
                            <w:color w:val="231F20"/>
                            <w:spacing w:val="-2"/>
                          </w:rPr>
                          <w:t xml:space="preserve"> </w:t>
                        </w:r>
                        <w:r>
                          <w:rPr>
                            <w:color w:val="231F20"/>
                          </w:rPr>
                          <w:t>have</w:t>
                        </w:r>
                        <w:r>
                          <w:rPr>
                            <w:color w:val="231F20"/>
                            <w:spacing w:val="-3"/>
                          </w:rPr>
                          <w:t xml:space="preserve"> </w:t>
                        </w:r>
                        <w:r>
                          <w:rPr>
                            <w:color w:val="231F20"/>
                          </w:rPr>
                          <w:t>to</w:t>
                        </w:r>
                        <w:r>
                          <w:rPr>
                            <w:color w:val="231F20"/>
                            <w:spacing w:val="-3"/>
                          </w:rPr>
                          <w:t xml:space="preserve"> </w:t>
                        </w:r>
                        <w:r>
                          <w:rPr>
                            <w:color w:val="231F20"/>
                          </w:rPr>
                          <w:t>be.</w:t>
                        </w:r>
                        <w:r>
                          <w:rPr>
                            <w:color w:val="231F20"/>
                            <w:spacing w:val="26"/>
                          </w:rPr>
                          <w:t xml:space="preserve"> </w:t>
                        </w:r>
                        <w:r>
                          <w:rPr>
                            <w:color w:val="231F20"/>
                          </w:rPr>
                          <w:t>We</w:t>
                        </w:r>
                        <w:r>
                          <w:rPr>
                            <w:color w:val="231F20"/>
                            <w:spacing w:val="-6"/>
                          </w:rPr>
                          <w:t xml:space="preserve"> </w:t>
                        </w:r>
                        <w:r>
                          <w:rPr>
                            <w:color w:val="231F20"/>
                          </w:rPr>
                          <w:t>must</w:t>
                        </w:r>
                        <w:r>
                          <w:rPr>
                            <w:color w:val="231F20"/>
                            <w:spacing w:val="-4"/>
                          </w:rPr>
                          <w:t xml:space="preserve"> </w:t>
                        </w:r>
                        <w:r>
                          <w:rPr>
                            <w:color w:val="231F20"/>
                          </w:rPr>
                          <w:t>not</w:t>
                        </w:r>
                        <w:r>
                          <w:rPr>
                            <w:color w:val="231F20"/>
                            <w:spacing w:val="-4"/>
                          </w:rPr>
                          <w:t xml:space="preserve"> </w:t>
                        </w:r>
                        <w:r>
                          <w:rPr>
                            <w:color w:val="231F20"/>
                          </w:rPr>
                          <w:t>shrink</w:t>
                        </w:r>
                        <w:r>
                          <w:rPr>
                            <w:color w:val="231F20"/>
                            <w:spacing w:val="-4"/>
                          </w:rPr>
                          <w:t xml:space="preserve"> </w:t>
                        </w:r>
                        <w:r>
                          <w:rPr>
                            <w:color w:val="231F20"/>
                          </w:rPr>
                          <w:t>at</w:t>
                        </w:r>
                        <w:r>
                          <w:rPr>
                            <w:color w:val="231F20"/>
                            <w:spacing w:val="-4"/>
                          </w:rPr>
                          <w:t xml:space="preserve"> </w:t>
                        </w:r>
                        <w:r>
                          <w:rPr>
                            <w:color w:val="231F20"/>
                          </w:rPr>
                          <w:t xml:space="preserve">anything. </w:t>
                        </w:r>
                        <w:r>
                          <w:rPr>
                            <w:color w:val="231F20"/>
                            <w:w w:val="105%"/>
                          </w:rPr>
                          <w:t>Usually, however, other people are involved.</w:t>
                        </w:r>
                        <w:r>
                          <w:rPr>
                            <w:color w:val="231F20"/>
                            <w:spacing w:val="40"/>
                            <w:w w:val="105%"/>
                          </w:rPr>
                          <w:t xml:space="preserve"> </w:t>
                        </w:r>
                        <w:r>
                          <w:rPr>
                            <w:color w:val="231F20"/>
                            <w:w w:val="105%"/>
                          </w:rPr>
                          <w:t>There- fore,</w:t>
                        </w:r>
                        <w:r>
                          <w:rPr>
                            <w:color w:val="231F20"/>
                            <w:spacing w:val="-10"/>
                            <w:w w:val="105%"/>
                          </w:rPr>
                          <w:t xml:space="preserve"> </w:t>
                        </w:r>
                        <w:r>
                          <w:rPr>
                            <w:color w:val="231F20"/>
                            <w:w w:val="105%"/>
                          </w:rPr>
                          <w:t>we</w:t>
                        </w:r>
                        <w:r>
                          <w:rPr>
                            <w:color w:val="231F20"/>
                            <w:spacing w:val="-10"/>
                            <w:w w:val="105%"/>
                          </w:rPr>
                          <w:t xml:space="preserve"> </w:t>
                        </w:r>
                        <w:r>
                          <w:rPr>
                            <w:color w:val="231F20"/>
                            <w:w w:val="105%"/>
                          </w:rPr>
                          <w:t>are</w:t>
                        </w:r>
                        <w:r>
                          <w:rPr>
                            <w:color w:val="231F20"/>
                            <w:spacing w:val="-10"/>
                            <w:w w:val="105%"/>
                          </w:rPr>
                          <w:t xml:space="preserve"> </w:t>
                        </w:r>
                        <w:r>
                          <w:rPr>
                            <w:color w:val="231F20"/>
                            <w:w w:val="105%"/>
                          </w:rPr>
                          <w:t>not</w:t>
                        </w:r>
                        <w:r>
                          <w:rPr>
                            <w:color w:val="231F20"/>
                            <w:spacing w:val="-10"/>
                            <w:w w:val="105%"/>
                          </w:rPr>
                          <w:t xml:space="preserve"> </w:t>
                        </w:r>
                        <w:r>
                          <w:rPr>
                            <w:color w:val="231F20"/>
                            <w:w w:val="105%"/>
                          </w:rPr>
                          <w:t>to</w:t>
                        </w:r>
                        <w:r>
                          <w:rPr>
                            <w:color w:val="231F20"/>
                            <w:spacing w:val="-10"/>
                            <w:w w:val="105%"/>
                          </w:rPr>
                          <w:t xml:space="preserve"> </w:t>
                        </w:r>
                        <w:r>
                          <w:rPr>
                            <w:color w:val="231F20"/>
                            <w:w w:val="105%"/>
                          </w:rPr>
                          <w:t>be</w:t>
                        </w:r>
                        <w:r>
                          <w:rPr>
                            <w:color w:val="231F20"/>
                            <w:spacing w:val="-10"/>
                            <w:w w:val="105%"/>
                          </w:rPr>
                          <w:t xml:space="preserve"> </w:t>
                        </w:r>
                        <w:r>
                          <w:rPr>
                            <w:color w:val="231F20"/>
                            <w:w w:val="105%"/>
                          </w:rPr>
                          <w:t>the</w:t>
                        </w:r>
                        <w:r>
                          <w:rPr>
                            <w:color w:val="231F20"/>
                            <w:spacing w:val="-10"/>
                            <w:w w:val="105%"/>
                          </w:rPr>
                          <w:t xml:space="preserve"> </w:t>
                        </w:r>
                        <w:r>
                          <w:rPr>
                            <w:color w:val="231F20"/>
                            <w:w w:val="105%"/>
                          </w:rPr>
                          <w:t>hasty</w:t>
                        </w:r>
                        <w:r>
                          <w:rPr>
                            <w:color w:val="231F20"/>
                            <w:spacing w:val="-10"/>
                            <w:w w:val="105%"/>
                          </w:rPr>
                          <w:t xml:space="preserve"> </w:t>
                        </w:r>
                        <w:r>
                          <w:rPr>
                            <w:color w:val="231F20"/>
                            <w:w w:val="105%"/>
                          </w:rPr>
                          <w:t>and</w:t>
                        </w:r>
                        <w:r>
                          <w:rPr>
                            <w:color w:val="231F20"/>
                            <w:spacing w:val="-10"/>
                            <w:w w:val="105%"/>
                          </w:rPr>
                          <w:t xml:space="preserve"> </w:t>
                        </w:r>
                        <w:r>
                          <w:rPr>
                            <w:color w:val="231F20"/>
                            <w:w w:val="105%"/>
                          </w:rPr>
                          <w:t>foolish</w:t>
                        </w:r>
                        <w:r>
                          <w:rPr>
                            <w:color w:val="231F20"/>
                            <w:spacing w:val="-10"/>
                            <w:w w:val="105%"/>
                          </w:rPr>
                          <w:t xml:space="preserve"> </w:t>
                        </w:r>
                        <w:r>
                          <w:rPr>
                            <w:color w:val="231F20"/>
                            <w:w w:val="105%"/>
                          </w:rPr>
                          <w:t>martyr</w:t>
                        </w:r>
                        <w:r>
                          <w:rPr>
                            <w:color w:val="231F20"/>
                            <w:spacing w:val="-10"/>
                            <w:w w:val="105%"/>
                          </w:rPr>
                          <w:t xml:space="preserve"> </w:t>
                        </w:r>
                        <w:r>
                          <w:rPr>
                            <w:color w:val="231F20"/>
                            <w:w w:val="105%"/>
                          </w:rPr>
                          <w:t>who would</w:t>
                        </w:r>
                        <w:r>
                          <w:rPr>
                            <w:color w:val="231F20"/>
                            <w:spacing w:val="-10"/>
                            <w:w w:val="105%"/>
                          </w:rPr>
                          <w:t xml:space="preserve"> </w:t>
                        </w:r>
                        <w:r>
                          <w:rPr>
                            <w:color w:val="231F20"/>
                            <w:w w:val="105%"/>
                          </w:rPr>
                          <w:t>needlessly</w:t>
                        </w:r>
                        <w:r>
                          <w:rPr>
                            <w:color w:val="231F20"/>
                            <w:spacing w:val="-10"/>
                            <w:w w:val="105%"/>
                          </w:rPr>
                          <w:t xml:space="preserve"> </w:t>
                        </w:r>
                        <w:r>
                          <w:rPr>
                            <w:color w:val="231F20"/>
                            <w:w w:val="105%"/>
                          </w:rPr>
                          <w:t>sacrifice</w:t>
                        </w:r>
                        <w:r>
                          <w:rPr>
                            <w:color w:val="231F20"/>
                            <w:spacing w:val="-10"/>
                            <w:w w:val="105%"/>
                          </w:rPr>
                          <w:t xml:space="preserve"> </w:t>
                        </w:r>
                        <w:r>
                          <w:rPr>
                            <w:color w:val="231F20"/>
                            <w:w w:val="105%"/>
                          </w:rPr>
                          <w:t>others</w:t>
                        </w:r>
                        <w:r>
                          <w:rPr>
                            <w:color w:val="231F20"/>
                            <w:spacing w:val="-10"/>
                            <w:w w:val="105%"/>
                          </w:rPr>
                          <w:t xml:space="preserve"> </w:t>
                        </w:r>
                        <w:r>
                          <w:rPr>
                            <w:color w:val="231F20"/>
                            <w:w w:val="105%"/>
                          </w:rPr>
                          <w:t>to</w:t>
                        </w:r>
                        <w:r>
                          <w:rPr>
                            <w:color w:val="231F20"/>
                            <w:spacing w:val="-10"/>
                            <w:w w:val="105%"/>
                          </w:rPr>
                          <w:t xml:space="preserve"> </w:t>
                        </w:r>
                        <w:r>
                          <w:rPr>
                            <w:color w:val="231F20"/>
                            <w:w w:val="105%"/>
                          </w:rPr>
                          <w:t>save</w:t>
                        </w:r>
                        <w:r>
                          <w:rPr>
                            <w:color w:val="231F20"/>
                            <w:spacing w:val="-10"/>
                            <w:w w:val="105%"/>
                          </w:rPr>
                          <w:t xml:space="preserve"> </w:t>
                        </w:r>
                        <w:r>
                          <w:rPr>
                            <w:color w:val="231F20"/>
                            <w:w w:val="105%"/>
                          </w:rPr>
                          <w:t>himself</w:t>
                        </w:r>
                        <w:r>
                          <w:rPr>
                            <w:color w:val="231F20"/>
                            <w:spacing w:val="-10"/>
                            <w:w w:val="105%"/>
                          </w:rPr>
                          <w:t xml:space="preserve"> </w:t>
                        </w:r>
                        <w:r>
                          <w:rPr>
                            <w:color w:val="231F20"/>
                            <w:w w:val="105%"/>
                          </w:rPr>
                          <w:t>from the</w:t>
                        </w:r>
                        <w:r>
                          <w:rPr>
                            <w:color w:val="231F20"/>
                            <w:spacing w:val="-7"/>
                            <w:w w:val="105%"/>
                          </w:rPr>
                          <w:t xml:space="preserve"> </w:t>
                        </w:r>
                        <w:r>
                          <w:rPr>
                            <w:color w:val="231F20"/>
                            <w:w w:val="105%"/>
                          </w:rPr>
                          <w:t>alcoholic</w:t>
                        </w:r>
                        <w:r>
                          <w:rPr>
                            <w:color w:val="231F20"/>
                            <w:spacing w:val="-7"/>
                            <w:w w:val="105%"/>
                          </w:rPr>
                          <w:t xml:space="preserve"> </w:t>
                        </w:r>
                        <w:r>
                          <w:rPr>
                            <w:color w:val="231F20"/>
                            <w:w w:val="105%"/>
                          </w:rPr>
                          <w:t>pit.</w:t>
                        </w:r>
                        <w:r>
                          <w:rPr>
                            <w:color w:val="231F20"/>
                            <w:spacing w:val="33"/>
                            <w:w w:val="105%"/>
                          </w:rPr>
                          <w:t xml:space="preserve"> </w:t>
                        </w:r>
                        <w:r>
                          <w:rPr>
                            <w:color w:val="231F20"/>
                            <w:w w:val="105%"/>
                          </w:rPr>
                          <w:t>A</w:t>
                        </w:r>
                        <w:r>
                          <w:rPr>
                            <w:color w:val="231F20"/>
                            <w:spacing w:val="-7"/>
                            <w:w w:val="105%"/>
                          </w:rPr>
                          <w:t xml:space="preserve"> </w:t>
                        </w:r>
                        <w:r>
                          <w:rPr>
                            <w:color w:val="231F20"/>
                            <w:w w:val="105%"/>
                          </w:rPr>
                          <w:t>man</w:t>
                        </w:r>
                        <w:r>
                          <w:rPr>
                            <w:color w:val="231F20"/>
                            <w:spacing w:val="-7"/>
                            <w:w w:val="105%"/>
                          </w:rPr>
                          <w:t xml:space="preserve"> </w:t>
                        </w:r>
                        <w:r>
                          <w:rPr>
                            <w:color w:val="231F20"/>
                            <w:w w:val="105%"/>
                          </w:rPr>
                          <w:t>we</w:t>
                        </w:r>
                        <w:r>
                          <w:rPr>
                            <w:color w:val="231F20"/>
                            <w:spacing w:val="-7"/>
                            <w:w w:val="105%"/>
                          </w:rPr>
                          <w:t xml:space="preserve"> </w:t>
                        </w:r>
                        <w:r>
                          <w:rPr>
                            <w:color w:val="231F20"/>
                            <w:w w:val="105%"/>
                          </w:rPr>
                          <w:t>know</w:t>
                        </w:r>
                        <w:r>
                          <w:rPr>
                            <w:color w:val="231F20"/>
                            <w:spacing w:val="-7"/>
                            <w:w w:val="105%"/>
                          </w:rPr>
                          <w:t xml:space="preserve"> </w:t>
                        </w:r>
                        <w:r>
                          <w:rPr>
                            <w:color w:val="231F20"/>
                            <w:w w:val="105%"/>
                          </w:rPr>
                          <w:t>had</w:t>
                        </w:r>
                        <w:r>
                          <w:rPr>
                            <w:color w:val="231F20"/>
                            <w:spacing w:val="-7"/>
                            <w:w w:val="105%"/>
                          </w:rPr>
                          <w:t xml:space="preserve"> </w:t>
                        </w:r>
                        <w:r>
                          <w:rPr>
                            <w:color w:val="231F20"/>
                            <w:w w:val="105%"/>
                          </w:rPr>
                          <w:t>remarried.</w:t>
                        </w:r>
                        <w:r>
                          <w:rPr>
                            <w:color w:val="231F20"/>
                            <w:spacing w:val="33"/>
                            <w:w w:val="105%"/>
                          </w:rPr>
                          <w:t xml:space="preserve"> </w:t>
                        </w:r>
                        <w:r>
                          <w:rPr>
                            <w:color w:val="231F20"/>
                            <w:w w:val="105%"/>
                          </w:rPr>
                          <w:t>Be- cause</w:t>
                        </w:r>
                        <w:r>
                          <w:rPr>
                            <w:color w:val="231F20"/>
                            <w:spacing w:val="-2"/>
                            <w:w w:val="105%"/>
                          </w:rPr>
                          <w:t xml:space="preserve"> </w:t>
                        </w:r>
                        <w:r>
                          <w:rPr>
                            <w:color w:val="231F20"/>
                            <w:w w:val="105%"/>
                          </w:rPr>
                          <w:t>of</w:t>
                        </w:r>
                        <w:r>
                          <w:rPr>
                            <w:color w:val="231F20"/>
                            <w:spacing w:val="-2"/>
                            <w:w w:val="105%"/>
                          </w:rPr>
                          <w:t xml:space="preserve"> </w:t>
                        </w:r>
                        <w:r>
                          <w:rPr>
                            <w:color w:val="231F20"/>
                            <w:w w:val="105%"/>
                          </w:rPr>
                          <w:t>resentment</w:t>
                        </w:r>
                        <w:r>
                          <w:rPr>
                            <w:color w:val="231F20"/>
                            <w:spacing w:val="-2"/>
                            <w:w w:val="105%"/>
                          </w:rPr>
                          <w:t xml:space="preserve"> </w:t>
                        </w:r>
                        <w:r>
                          <w:rPr>
                            <w:color w:val="231F20"/>
                            <w:w w:val="105%"/>
                          </w:rPr>
                          <w:t>and</w:t>
                        </w:r>
                        <w:r>
                          <w:rPr>
                            <w:color w:val="231F20"/>
                            <w:spacing w:val="-2"/>
                            <w:w w:val="105%"/>
                          </w:rPr>
                          <w:t xml:space="preserve"> </w:t>
                        </w:r>
                        <w:r>
                          <w:rPr>
                            <w:color w:val="231F20"/>
                            <w:w w:val="105%"/>
                          </w:rPr>
                          <w:t>drinking,</w:t>
                        </w:r>
                        <w:r>
                          <w:rPr>
                            <w:color w:val="231F20"/>
                            <w:spacing w:val="-2"/>
                            <w:w w:val="105%"/>
                          </w:rPr>
                          <w:t xml:space="preserve"> </w:t>
                        </w:r>
                        <w:r>
                          <w:rPr>
                            <w:color w:val="231F20"/>
                            <w:w w:val="105%"/>
                          </w:rPr>
                          <w:t>he</w:t>
                        </w:r>
                        <w:r>
                          <w:rPr>
                            <w:color w:val="231F20"/>
                            <w:spacing w:val="-2"/>
                            <w:w w:val="105%"/>
                          </w:rPr>
                          <w:t xml:space="preserve"> </w:t>
                        </w:r>
                        <w:r>
                          <w:rPr>
                            <w:color w:val="231F20"/>
                            <w:w w:val="105%"/>
                          </w:rPr>
                          <w:t>had</w:t>
                        </w:r>
                        <w:r>
                          <w:rPr>
                            <w:color w:val="231F20"/>
                            <w:spacing w:val="-2"/>
                            <w:w w:val="105%"/>
                          </w:rPr>
                          <w:t xml:space="preserve"> </w:t>
                        </w:r>
                        <w:r>
                          <w:rPr>
                            <w:color w:val="231F20"/>
                            <w:w w:val="105%"/>
                          </w:rPr>
                          <w:t>not</w:t>
                        </w:r>
                        <w:r>
                          <w:rPr>
                            <w:color w:val="231F20"/>
                            <w:spacing w:val="-2"/>
                            <w:w w:val="105%"/>
                          </w:rPr>
                          <w:t xml:space="preserve"> </w:t>
                        </w:r>
                        <w:r>
                          <w:rPr>
                            <w:color w:val="231F20"/>
                            <w:w w:val="105%"/>
                          </w:rPr>
                          <w:t>paid</w:t>
                        </w:r>
                        <w:r>
                          <w:rPr>
                            <w:color w:val="231F20"/>
                            <w:spacing w:val="-2"/>
                            <w:w w:val="105%"/>
                          </w:rPr>
                          <w:t xml:space="preserve"> </w:t>
                        </w:r>
                        <w:r>
                          <w:rPr>
                            <w:color w:val="231F20"/>
                            <w:w w:val="105%"/>
                          </w:rPr>
                          <w:t>ali- mony to his first wife.</w:t>
                        </w:r>
                        <w:r>
                          <w:rPr>
                            <w:color w:val="231F20"/>
                            <w:spacing w:val="40"/>
                            <w:w w:val="105%"/>
                          </w:rPr>
                          <w:t xml:space="preserve"> </w:t>
                        </w:r>
                        <w:r>
                          <w:rPr>
                            <w:color w:val="231F20"/>
                            <w:w w:val="105%"/>
                          </w:rPr>
                          <w:t>She was furious.</w:t>
                        </w:r>
                        <w:r>
                          <w:rPr>
                            <w:color w:val="231F20"/>
                            <w:spacing w:val="40"/>
                            <w:w w:val="105%"/>
                          </w:rPr>
                          <w:t xml:space="preserve"> </w:t>
                        </w:r>
                        <w:r>
                          <w:rPr>
                            <w:color w:val="231F20"/>
                            <w:w w:val="105%"/>
                          </w:rPr>
                          <w:t xml:space="preserve">She went to </w:t>
                        </w:r>
                        <w:r>
                          <w:rPr>
                            <w:color w:val="231F20"/>
                          </w:rPr>
                          <w:t>court</w:t>
                        </w:r>
                        <w:r>
                          <w:rPr>
                            <w:color w:val="231F20"/>
                            <w:spacing w:val="-6"/>
                          </w:rPr>
                          <w:t xml:space="preserve"> </w:t>
                        </w:r>
                        <w:r>
                          <w:rPr>
                            <w:color w:val="231F20"/>
                          </w:rPr>
                          <w:t>and</w:t>
                        </w:r>
                        <w:r>
                          <w:rPr>
                            <w:color w:val="231F20"/>
                            <w:spacing w:val="-6"/>
                          </w:rPr>
                          <w:t xml:space="preserve"> </w:t>
                        </w:r>
                        <w:r>
                          <w:rPr>
                            <w:color w:val="231F20"/>
                          </w:rPr>
                          <w:t>got</w:t>
                        </w:r>
                        <w:r>
                          <w:rPr>
                            <w:color w:val="231F20"/>
                            <w:spacing w:val="-6"/>
                          </w:rPr>
                          <w:t xml:space="preserve"> </w:t>
                        </w:r>
                        <w:r>
                          <w:rPr>
                            <w:color w:val="231F20"/>
                          </w:rPr>
                          <w:t>an</w:t>
                        </w:r>
                        <w:r>
                          <w:rPr>
                            <w:color w:val="231F20"/>
                            <w:spacing w:val="-6"/>
                          </w:rPr>
                          <w:t xml:space="preserve"> </w:t>
                        </w:r>
                        <w:r>
                          <w:rPr>
                            <w:color w:val="231F20"/>
                          </w:rPr>
                          <w:t>order</w:t>
                        </w:r>
                        <w:r>
                          <w:rPr>
                            <w:color w:val="231F20"/>
                            <w:spacing w:val="-6"/>
                          </w:rPr>
                          <w:t xml:space="preserve"> </w:t>
                        </w:r>
                        <w:r>
                          <w:rPr>
                            <w:color w:val="231F20"/>
                          </w:rPr>
                          <w:t>for</w:t>
                        </w:r>
                        <w:r>
                          <w:rPr>
                            <w:color w:val="231F20"/>
                            <w:spacing w:val="-6"/>
                          </w:rPr>
                          <w:t xml:space="preserve"> </w:t>
                        </w:r>
                        <w:r>
                          <w:rPr>
                            <w:color w:val="231F20"/>
                          </w:rPr>
                          <w:t>his</w:t>
                        </w:r>
                        <w:r>
                          <w:rPr>
                            <w:color w:val="231F20"/>
                            <w:spacing w:val="-6"/>
                          </w:rPr>
                          <w:t xml:space="preserve"> </w:t>
                        </w:r>
                        <w:r>
                          <w:rPr>
                            <w:color w:val="231F20"/>
                          </w:rPr>
                          <w:t>arrest.</w:t>
                        </w:r>
                        <w:r>
                          <w:rPr>
                            <w:color w:val="231F20"/>
                            <w:spacing w:val="34"/>
                          </w:rPr>
                          <w:t xml:space="preserve"> </w:t>
                        </w:r>
                        <w:r>
                          <w:rPr>
                            <w:color w:val="231F20"/>
                          </w:rPr>
                          <w:t>He</w:t>
                        </w:r>
                        <w:r>
                          <w:rPr>
                            <w:color w:val="231F20"/>
                            <w:spacing w:val="-6"/>
                          </w:rPr>
                          <w:t xml:space="preserve"> </w:t>
                        </w:r>
                        <w:r>
                          <w:rPr>
                            <w:color w:val="231F20"/>
                          </w:rPr>
                          <w:t>had</w:t>
                        </w:r>
                        <w:r>
                          <w:rPr>
                            <w:color w:val="231F20"/>
                            <w:spacing w:val="-6"/>
                          </w:rPr>
                          <w:t xml:space="preserve"> </w:t>
                        </w:r>
                        <w:r>
                          <w:rPr>
                            <w:color w:val="231F20"/>
                          </w:rPr>
                          <w:t xml:space="preserve">commenced our way of life, had secured a position, and was getting </w:t>
                        </w:r>
                        <w:r>
                          <w:rPr>
                            <w:color w:val="231F20"/>
                            <w:w w:val="105%"/>
                          </w:rPr>
                          <w:t>his head above water.</w:t>
                        </w:r>
                        <w:r>
                          <w:rPr>
                            <w:color w:val="231F20"/>
                            <w:spacing w:val="40"/>
                            <w:w w:val="105%"/>
                          </w:rPr>
                          <w:t xml:space="preserve"> </w:t>
                        </w:r>
                        <w:r>
                          <w:rPr>
                            <w:color w:val="231F20"/>
                            <w:w w:val="105%"/>
                          </w:rPr>
                          <w:t xml:space="preserve">It would have been impressive </w:t>
                        </w:r>
                        <w:r>
                          <w:rPr>
                            <w:color w:val="231F20"/>
                          </w:rPr>
                          <w:t>heroics</w:t>
                        </w:r>
                        <w:r>
                          <w:rPr>
                            <w:color w:val="231F20"/>
                            <w:spacing w:val="-2"/>
                          </w:rPr>
                          <w:t xml:space="preserve"> </w:t>
                        </w:r>
                        <w:r>
                          <w:rPr>
                            <w:color w:val="231F20"/>
                          </w:rPr>
                          <w:t>if</w:t>
                        </w:r>
                        <w:r>
                          <w:rPr>
                            <w:color w:val="231F20"/>
                            <w:spacing w:val="-1"/>
                          </w:rPr>
                          <w:t xml:space="preserve"> </w:t>
                        </w:r>
                        <w:r>
                          <w:rPr>
                            <w:color w:val="231F20"/>
                          </w:rPr>
                          <w:t>he</w:t>
                        </w:r>
                        <w:r>
                          <w:rPr>
                            <w:color w:val="231F20"/>
                            <w:spacing w:val="-2"/>
                          </w:rPr>
                          <w:t xml:space="preserve"> </w:t>
                        </w:r>
                        <w:r>
                          <w:rPr>
                            <w:color w:val="231F20"/>
                          </w:rPr>
                          <w:t>had</w:t>
                        </w:r>
                        <w:r>
                          <w:rPr>
                            <w:color w:val="231F20"/>
                            <w:spacing w:val="-1"/>
                          </w:rPr>
                          <w:t xml:space="preserve"> </w:t>
                        </w:r>
                        <w:r>
                          <w:rPr>
                            <w:color w:val="231F20"/>
                          </w:rPr>
                          <w:t>walked</w:t>
                        </w:r>
                        <w:r>
                          <w:rPr>
                            <w:color w:val="231F20"/>
                            <w:spacing w:val="-2"/>
                          </w:rPr>
                          <w:t xml:space="preserve"> </w:t>
                        </w:r>
                        <w:r>
                          <w:rPr>
                            <w:color w:val="231F20"/>
                          </w:rPr>
                          <w:t>up</w:t>
                        </w:r>
                        <w:r>
                          <w:rPr>
                            <w:color w:val="231F20"/>
                            <w:spacing w:val="-1"/>
                          </w:rPr>
                          <w:t xml:space="preserve"> </w:t>
                        </w:r>
                        <w:r>
                          <w:rPr>
                            <w:color w:val="231F20"/>
                          </w:rPr>
                          <w:t>to</w:t>
                        </w:r>
                        <w:r>
                          <w:rPr>
                            <w:color w:val="231F20"/>
                            <w:spacing w:val="-2"/>
                          </w:rPr>
                          <w:t xml:space="preserve"> </w:t>
                        </w:r>
                        <w:r>
                          <w:rPr>
                            <w:color w:val="231F20"/>
                          </w:rPr>
                          <w:t>the</w:t>
                        </w:r>
                        <w:r>
                          <w:rPr>
                            <w:color w:val="231F20"/>
                            <w:spacing w:val="-1"/>
                          </w:rPr>
                          <w:t xml:space="preserve"> </w:t>
                        </w:r>
                        <w:r>
                          <w:rPr>
                            <w:color w:val="231F20"/>
                          </w:rPr>
                          <w:t>Judge</w:t>
                        </w:r>
                        <w:r>
                          <w:rPr>
                            <w:color w:val="231F20"/>
                            <w:spacing w:val="-2"/>
                          </w:rPr>
                          <w:t xml:space="preserve"> </w:t>
                        </w:r>
                        <w:r>
                          <w:rPr>
                            <w:color w:val="231F20"/>
                          </w:rPr>
                          <w:t>and</w:t>
                        </w:r>
                        <w:r>
                          <w:rPr>
                            <w:color w:val="231F20"/>
                            <w:spacing w:val="-1"/>
                          </w:rPr>
                          <w:t xml:space="preserve"> </w:t>
                        </w:r>
                        <w:r>
                          <w:rPr>
                            <w:color w:val="231F20"/>
                          </w:rPr>
                          <w:t>said,</w:t>
                        </w:r>
                        <w:r>
                          <w:rPr>
                            <w:color w:val="231F20"/>
                            <w:spacing w:val="-1"/>
                          </w:rPr>
                          <w:t xml:space="preserve"> </w:t>
                        </w:r>
                        <w:r>
                          <w:rPr>
                            <w:color w:val="231F20"/>
                            <w:spacing w:val="-2"/>
                          </w:rPr>
                          <w:t>“Here</w:t>
                        </w:r>
                      </w:p>
                      <w:p w14:paraId="1C6A9FD6" w14:textId="77777777" w:rsidR="00000000" w:rsidRDefault="00000000">
                        <w:pPr>
                          <w:pStyle w:val="BodyText"/>
                          <w:kinsoku w:val="0"/>
                          <w:overflowPunct w:val="0"/>
                          <w:spacing w:before="0.40pt"/>
                          <w:ind w:start="0.50pt" w:end="182.65pt" w:firstLine="0pt"/>
                          <w:jc w:val="center"/>
                          <w:rPr>
                            <w:color w:val="231F20"/>
                            <w:spacing w:val="-4"/>
                          </w:rPr>
                        </w:pPr>
                        <w:r>
                          <w:rPr>
                            <w:color w:val="231F20"/>
                          </w:rPr>
                          <w:t>I</w:t>
                        </w:r>
                        <w:r>
                          <w:rPr>
                            <w:color w:val="231F20"/>
                            <w:spacing w:val="-15"/>
                          </w:rPr>
                          <w:t xml:space="preserve"> </w:t>
                        </w:r>
                        <w:r>
                          <w:rPr>
                            <w:color w:val="231F20"/>
                            <w:spacing w:val="-4"/>
                          </w:rPr>
                          <w:t>am.”</w:t>
                        </w:r>
                      </w:p>
                      <w:p w14:paraId="4182A404" w14:textId="77777777" w:rsidR="00000000" w:rsidRDefault="00000000">
                        <w:pPr>
                          <w:pStyle w:val="BodyText"/>
                          <w:kinsoku w:val="0"/>
                          <w:overflowPunct w:val="0"/>
                          <w:spacing w:before="0.65pt" w:line="12.95pt" w:lineRule="auto"/>
                          <w:ind w:end="0.90pt"/>
                          <w:rPr>
                            <w:color w:val="231F20"/>
                            <w:w w:val="105%"/>
                          </w:rPr>
                        </w:pPr>
                        <w:r>
                          <w:rPr>
                            <w:color w:val="231F20"/>
                            <w:w w:val="105%"/>
                          </w:rPr>
                          <w:t>We</w:t>
                        </w:r>
                        <w:r>
                          <w:rPr>
                            <w:color w:val="231F20"/>
                            <w:spacing w:val="-11"/>
                            <w:w w:val="105%"/>
                          </w:rPr>
                          <w:t xml:space="preserve"> </w:t>
                        </w:r>
                        <w:r>
                          <w:rPr>
                            <w:color w:val="231F20"/>
                            <w:w w:val="105%"/>
                          </w:rPr>
                          <w:t>thought</w:t>
                        </w:r>
                        <w:r>
                          <w:rPr>
                            <w:color w:val="231F20"/>
                            <w:spacing w:val="-11"/>
                            <w:w w:val="105%"/>
                          </w:rPr>
                          <w:t xml:space="preserve"> </w:t>
                        </w:r>
                        <w:r>
                          <w:rPr>
                            <w:color w:val="231F20"/>
                            <w:w w:val="105%"/>
                          </w:rPr>
                          <w:t>he</w:t>
                        </w:r>
                        <w:r>
                          <w:rPr>
                            <w:color w:val="231F20"/>
                            <w:spacing w:val="-11"/>
                            <w:w w:val="105%"/>
                          </w:rPr>
                          <w:t xml:space="preserve"> </w:t>
                        </w:r>
                        <w:r>
                          <w:rPr>
                            <w:color w:val="231F20"/>
                            <w:w w:val="105%"/>
                          </w:rPr>
                          <w:t>ought</w:t>
                        </w:r>
                        <w:r>
                          <w:rPr>
                            <w:color w:val="231F20"/>
                            <w:spacing w:val="-11"/>
                            <w:w w:val="105%"/>
                          </w:rPr>
                          <w:t xml:space="preserve"> </w:t>
                        </w:r>
                        <w:r>
                          <w:rPr>
                            <w:color w:val="231F20"/>
                            <w:w w:val="105%"/>
                          </w:rPr>
                          <w:t>to</w:t>
                        </w:r>
                        <w:r>
                          <w:rPr>
                            <w:color w:val="231F20"/>
                            <w:spacing w:val="-11"/>
                            <w:w w:val="105%"/>
                          </w:rPr>
                          <w:t xml:space="preserve"> </w:t>
                        </w:r>
                        <w:r>
                          <w:rPr>
                            <w:color w:val="231F20"/>
                            <w:w w:val="105%"/>
                          </w:rPr>
                          <w:t>be</w:t>
                        </w:r>
                        <w:r>
                          <w:rPr>
                            <w:color w:val="231F20"/>
                            <w:spacing w:val="-11"/>
                            <w:w w:val="105%"/>
                          </w:rPr>
                          <w:t xml:space="preserve"> </w:t>
                        </w:r>
                        <w:r>
                          <w:rPr>
                            <w:color w:val="231F20"/>
                            <w:w w:val="105%"/>
                          </w:rPr>
                          <w:t>willing</w:t>
                        </w:r>
                        <w:r>
                          <w:rPr>
                            <w:color w:val="231F20"/>
                            <w:spacing w:val="-11"/>
                            <w:w w:val="105%"/>
                          </w:rPr>
                          <w:t xml:space="preserve"> </w:t>
                        </w:r>
                        <w:r>
                          <w:rPr>
                            <w:color w:val="231F20"/>
                            <w:w w:val="105%"/>
                          </w:rPr>
                          <w:t>to</w:t>
                        </w:r>
                        <w:r>
                          <w:rPr>
                            <w:color w:val="231F20"/>
                            <w:spacing w:val="-11"/>
                            <w:w w:val="105%"/>
                          </w:rPr>
                          <w:t xml:space="preserve"> </w:t>
                        </w:r>
                        <w:r>
                          <w:rPr>
                            <w:color w:val="231F20"/>
                            <w:w w:val="105%"/>
                          </w:rPr>
                          <w:t>do</w:t>
                        </w:r>
                        <w:r>
                          <w:rPr>
                            <w:color w:val="231F20"/>
                            <w:spacing w:val="-11"/>
                            <w:w w:val="105%"/>
                          </w:rPr>
                          <w:t xml:space="preserve"> </w:t>
                        </w:r>
                        <w:r>
                          <w:rPr>
                            <w:color w:val="231F20"/>
                            <w:w w:val="105%"/>
                          </w:rPr>
                          <w:t>that</w:t>
                        </w:r>
                        <w:r>
                          <w:rPr>
                            <w:color w:val="231F20"/>
                            <w:spacing w:val="-11"/>
                            <w:w w:val="105%"/>
                          </w:rPr>
                          <w:t xml:space="preserve"> </w:t>
                        </w:r>
                        <w:r>
                          <w:rPr>
                            <w:color w:val="231F20"/>
                            <w:w w:val="105%"/>
                          </w:rPr>
                          <w:t>if</w:t>
                        </w:r>
                        <w:r>
                          <w:rPr>
                            <w:color w:val="231F20"/>
                            <w:spacing w:val="-11"/>
                            <w:w w:val="105%"/>
                          </w:rPr>
                          <w:t xml:space="preserve"> </w:t>
                        </w:r>
                        <w:r>
                          <w:rPr>
                            <w:color w:val="231F20"/>
                            <w:w w:val="105%"/>
                          </w:rPr>
                          <w:t>neces- sary,</w:t>
                        </w:r>
                        <w:r>
                          <w:rPr>
                            <w:color w:val="231F20"/>
                            <w:spacing w:val="-10"/>
                            <w:w w:val="105%"/>
                          </w:rPr>
                          <w:t xml:space="preserve"> </w:t>
                        </w:r>
                        <w:r>
                          <w:rPr>
                            <w:color w:val="231F20"/>
                            <w:w w:val="105%"/>
                          </w:rPr>
                          <w:t>but</w:t>
                        </w:r>
                        <w:r>
                          <w:rPr>
                            <w:color w:val="231F20"/>
                            <w:spacing w:val="-10"/>
                            <w:w w:val="105%"/>
                          </w:rPr>
                          <w:t xml:space="preserve"> </w:t>
                        </w:r>
                        <w:r>
                          <w:rPr>
                            <w:color w:val="231F20"/>
                            <w:w w:val="105%"/>
                          </w:rPr>
                          <w:t>if</w:t>
                        </w:r>
                        <w:r>
                          <w:rPr>
                            <w:color w:val="231F20"/>
                            <w:spacing w:val="-10"/>
                            <w:w w:val="105%"/>
                          </w:rPr>
                          <w:t xml:space="preserve"> </w:t>
                        </w:r>
                        <w:r>
                          <w:rPr>
                            <w:color w:val="231F20"/>
                            <w:w w:val="105%"/>
                          </w:rPr>
                          <w:t>he</w:t>
                        </w:r>
                        <w:r>
                          <w:rPr>
                            <w:color w:val="231F20"/>
                            <w:spacing w:val="-10"/>
                            <w:w w:val="105%"/>
                          </w:rPr>
                          <w:t xml:space="preserve"> </w:t>
                        </w:r>
                        <w:r>
                          <w:rPr>
                            <w:color w:val="231F20"/>
                            <w:w w:val="105%"/>
                          </w:rPr>
                          <w:t>were</w:t>
                        </w:r>
                        <w:r>
                          <w:rPr>
                            <w:color w:val="231F20"/>
                            <w:spacing w:val="-10"/>
                            <w:w w:val="105%"/>
                          </w:rPr>
                          <w:t xml:space="preserve"> </w:t>
                        </w:r>
                        <w:r>
                          <w:rPr>
                            <w:color w:val="231F20"/>
                            <w:w w:val="105%"/>
                          </w:rPr>
                          <w:t>in</w:t>
                        </w:r>
                        <w:r>
                          <w:rPr>
                            <w:color w:val="231F20"/>
                            <w:spacing w:val="-10"/>
                            <w:w w:val="105%"/>
                          </w:rPr>
                          <w:t xml:space="preserve"> </w:t>
                        </w:r>
                        <w:r>
                          <w:rPr>
                            <w:color w:val="231F20"/>
                            <w:w w:val="105%"/>
                          </w:rPr>
                          <w:t>jail</w:t>
                        </w:r>
                        <w:r>
                          <w:rPr>
                            <w:color w:val="231F20"/>
                            <w:spacing w:val="-10"/>
                            <w:w w:val="105%"/>
                          </w:rPr>
                          <w:t xml:space="preserve"> </w:t>
                        </w:r>
                        <w:r>
                          <w:rPr>
                            <w:color w:val="231F20"/>
                            <w:w w:val="105%"/>
                          </w:rPr>
                          <w:t>he</w:t>
                        </w:r>
                        <w:r>
                          <w:rPr>
                            <w:color w:val="231F20"/>
                            <w:spacing w:val="-10"/>
                            <w:w w:val="105%"/>
                          </w:rPr>
                          <w:t xml:space="preserve"> </w:t>
                        </w:r>
                        <w:r>
                          <w:rPr>
                            <w:color w:val="231F20"/>
                            <w:w w:val="105%"/>
                          </w:rPr>
                          <w:t>could</w:t>
                        </w:r>
                        <w:r>
                          <w:rPr>
                            <w:color w:val="231F20"/>
                            <w:spacing w:val="-10"/>
                            <w:w w:val="105%"/>
                          </w:rPr>
                          <w:t xml:space="preserve"> </w:t>
                        </w:r>
                        <w:r>
                          <w:rPr>
                            <w:color w:val="231F20"/>
                            <w:w w:val="105%"/>
                          </w:rPr>
                          <w:t>provide</w:t>
                        </w:r>
                        <w:r>
                          <w:rPr>
                            <w:color w:val="231F20"/>
                            <w:spacing w:val="-10"/>
                            <w:w w:val="105%"/>
                          </w:rPr>
                          <w:t xml:space="preserve"> </w:t>
                        </w:r>
                        <w:r>
                          <w:rPr>
                            <w:color w:val="231F20"/>
                            <w:w w:val="105%"/>
                          </w:rPr>
                          <w:t>nothing</w:t>
                        </w:r>
                        <w:r>
                          <w:rPr>
                            <w:color w:val="231F20"/>
                            <w:spacing w:val="-10"/>
                            <w:w w:val="105%"/>
                          </w:rPr>
                          <w:t xml:space="preserve"> </w:t>
                        </w:r>
                        <w:r>
                          <w:rPr>
                            <w:color w:val="231F20"/>
                            <w:w w:val="105%"/>
                          </w:rPr>
                          <w:t xml:space="preserve">for </w:t>
                        </w:r>
                        <w:r>
                          <w:rPr>
                            <w:color w:val="231F20"/>
                          </w:rPr>
                          <w:t>either</w:t>
                        </w:r>
                        <w:r>
                          <w:rPr>
                            <w:color w:val="231F20"/>
                            <w:spacing w:val="-12"/>
                          </w:rPr>
                          <w:t xml:space="preserve"> </w:t>
                        </w:r>
                        <w:r>
                          <w:rPr>
                            <w:color w:val="231F20"/>
                          </w:rPr>
                          <w:t>family.</w:t>
                        </w:r>
                        <w:r>
                          <w:rPr>
                            <w:color w:val="231F20"/>
                            <w:spacing w:val="16"/>
                          </w:rPr>
                          <w:t xml:space="preserve"> </w:t>
                        </w:r>
                        <w:r>
                          <w:rPr>
                            <w:color w:val="231F20"/>
                          </w:rPr>
                          <w:t>We</w:t>
                        </w:r>
                        <w:r>
                          <w:rPr>
                            <w:color w:val="231F20"/>
                            <w:spacing w:val="-11"/>
                          </w:rPr>
                          <w:t xml:space="preserve"> </w:t>
                        </w:r>
                        <w:r>
                          <w:rPr>
                            <w:color w:val="231F20"/>
                          </w:rPr>
                          <w:t>suggested</w:t>
                        </w:r>
                        <w:r>
                          <w:rPr>
                            <w:color w:val="231F20"/>
                            <w:spacing w:val="-11"/>
                          </w:rPr>
                          <w:t xml:space="preserve"> </w:t>
                        </w:r>
                        <w:r>
                          <w:rPr>
                            <w:color w:val="231F20"/>
                          </w:rPr>
                          <w:t>he</w:t>
                        </w:r>
                        <w:r>
                          <w:rPr>
                            <w:color w:val="231F20"/>
                            <w:spacing w:val="-12"/>
                          </w:rPr>
                          <w:t xml:space="preserve"> </w:t>
                        </w:r>
                        <w:r>
                          <w:rPr>
                            <w:color w:val="231F20"/>
                          </w:rPr>
                          <w:t>write</w:t>
                        </w:r>
                        <w:r>
                          <w:rPr>
                            <w:color w:val="231F20"/>
                            <w:spacing w:val="-11"/>
                          </w:rPr>
                          <w:t xml:space="preserve"> </w:t>
                        </w:r>
                        <w:r>
                          <w:rPr>
                            <w:color w:val="231F20"/>
                          </w:rPr>
                          <w:t>his</w:t>
                        </w:r>
                        <w:r>
                          <w:rPr>
                            <w:color w:val="231F20"/>
                            <w:spacing w:val="-11"/>
                          </w:rPr>
                          <w:t xml:space="preserve"> </w:t>
                        </w:r>
                        <w:r>
                          <w:rPr>
                            <w:color w:val="231F20"/>
                          </w:rPr>
                          <w:t>first</w:t>
                        </w:r>
                        <w:r>
                          <w:rPr>
                            <w:color w:val="231F20"/>
                            <w:spacing w:val="-11"/>
                          </w:rPr>
                          <w:t xml:space="preserve"> </w:t>
                        </w:r>
                        <w:r>
                          <w:rPr>
                            <w:color w:val="231F20"/>
                          </w:rPr>
                          <w:t>wife</w:t>
                        </w:r>
                        <w:r>
                          <w:rPr>
                            <w:color w:val="231F20"/>
                            <w:spacing w:val="-12"/>
                          </w:rPr>
                          <w:t xml:space="preserve"> </w:t>
                        </w:r>
                        <w:r>
                          <w:rPr>
                            <w:color w:val="231F20"/>
                          </w:rPr>
                          <w:t xml:space="preserve">admit- </w:t>
                        </w:r>
                        <w:r>
                          <w:rPr>
                            <w:color w:val="231F20"/>
                            <w:w w:val="105%"/>
                          </w:rPr>
                          <w:t>ting</w:t>
                        </w:r>
                        <w:r>
                          <w:rPr>
                            <w:color w:val="231F20"/>
                            <w:spacing w:val="-12"/>
                            <w:w w:val="105%"/>
                          </w:rPr>
                          <w:t xml:space="preserve"> </w:t>
                        </w:r>
                        <w:r>
                          <w:rPr>
                            <w:color w:val="231F20"/>
                            <w:w w:val="105%"/>
                          </w:rPr>
                          <w:t>his</w:t>
                        </w:r>
                        <w:r>
                          <w:rPr>
                            <w:color w:val="231F20"/>
                            <w:spacing w:val="-12"/>
                            <w:w w:val="105%"/>
                          </w:rPr>
                          <w:t xml:space="preserve"> </w:t>
                        </w:r>
                        <w:r>
                          <w:rPr>
                            <w:color w:val="231F20"/>
                            <w:w w:val="105%"/>
                          </w:rPr>
                          <w:t>faults</w:t>
                        </w:r>
                        <w:r>
                          <w:rPr>
                            <w:color w:val="231F20"/>
                            <w:spacing w:val="-12"/>
                            <w:w w:val="105%"/>
                          </w:rPr>
                          <w:t xml:space="preserve"> </w:t>
                        </w:r>
                        <w:r>
                          <w:rPr>
                            <w:color w:val="231F20"/>
                            <w:w w:val="105%"/>
                          </w:rPr>
                          <w:t>and</w:t>
                        </w:r>
                        <w:r>
                          <w:rPr>
                            <w:color w:val="231F20"/>
                            <w:spacing w:val="-12"/>
                            <w:w w:val="105%"/>
                          </w:rPr>
                          <w:t xml:space="preserve"> </w:t>
                        </w:r>
                        <w:r>
                          <w:rPr>
                            <w:color w:val="231F20"/>
                            <w:w w:val="105%"/>
                          </w:rPr>
                          <w:t>asking</w:t>
                        </w:r>
                        <w:r>
                          <w:rPr>
                            <w:color w:val="231F20"/>
                            <w:spacing w:val="-12"/>
                            <w:w w:val="105%"/>
                          </w:rPr>
                          <w:t xml:space="preserve"> </w:t>
                        </w:r>
                        <w:r>
                          <w:rPr>
                            <w:color w:val="231F20"/>
                            <w:w w:val="105%"/>
                          </w:rPr>
                          <w:t>forgiveness.</w:t>
                        </w:r>
                        <w:r>
                          <w:rPr>
                            <w:color w:val="231F20"/>
                            <w:spacing w:val="9"/>
                            <w:w w:val="105%"/>
                          </w:rPr>
                          <w:t xml:space="preserve"> </w:t>
                        </w:r>
                        <w:r>
                          <w:rPr>
                            <w:color w:val="231F20"/>
                            <w:w w:val="105%"/>
                          </w:rPr>
                          <w:t>He</w:t>
                        </w:r>
                        <w:r>
                          <w:rPr>
                            <w:color w:val="231F20"/>
                            <w:spacing w:val="-12"/>
                            <w:w w:val="105%"/>
                          </w:rPr>
                          <w:t xml:space="preserve"> </w:t>
                        </w:r>
                        <w:r>
                          <w:rPr>
                            <w:color w:val="231F20"/>
                            <w:w w:val="105%"/>
                          </w:rPr>
                          <w:t>did,</w:t>
                        </w:r>
                        <w:r>
                          <w:rPr>
                            <w:color w:val="231F20"/>
                            <w:spacing w:val="-12"/>
                            <w:w w:val="105%"/>
                          </w:rPr>
                          <w:t xml:space="preserve"> </w:t>
                        </w:r>
                        <w:r>
                          <w:rPr>
                            <w:color w:val="231F20"/>
                            <w:w w:val="105%"/>
                          </w:rPr>
                          <w:t>and</w:t>
                        </w:r>
                        <w:r>
                          <w:rPr>
                            <w:color w:val="231F20"/>
                            <w:spacing w:val="-12"/>
                            <w:w w:val="105%"/>
                          </w:rPr>
                          <w:t xml:space="preserve"> </w:t>
                        </w:r>
                        <w:r>
                          <w:rPr>
                            <w:color w:val="231F20"/>
                            <w:w w:val="105%"/>
                          </w:rPr>
                          <w:t>also sent a small amount of money.</w:t>
                        </w:r>
                        <w:r>
                          <w:rPr>
                            <w:color w:val="231F20"/>
                            <w:spacing w:val="40"/>
                            <w:w w:val="105%"/>
                          </w:rPr>
                          <w:t xml:space="preserve"> </w:t>
                        </w:r>
                        <w:r>
                          <w:rPr>
                            <w:color w:val="231F20"/>
                            <w:w w:val="105%"/>
                          </w:rPr>
                          <w:t>He told her what he would</w:t>
                        </w:r>
                        <w:r>
                          <w:rPr>
                            <w:color w:val="231F20"/>
                            <w:spacing w:val="-8"/>
                            <w:w w:val="105%"/>
                          </w:rPr>
                          <w:t xml:space="preserve"> </w:t>
                        </w:r>
                        <w:r>
                          <w:rPr>
                            <w:color w:val="231F20"/>
                            <w:w w:val="105%"/>
                          </w:rPr>
                          <w:t>try</w:t>
                        </w:r>
                        <w:r>
                          <w:rPr>
                            <w:color w:val="231F20"/>
                            <w:spacing w:val="-8"/>
                            <w:w w:val="105%"/>
                          </w:rPr>
                          <w:t xml:space="preserve"> </w:t>
                        </w:r>
                        <w:r>
                          <w:rPr>
                            <w:color w:val="231F20"/>
                            <w:w w:val="105%"/>
                          </w:rPr>
                          <w:t>to</w:t>
                        </w:r>
                        <w:r>
                          <w:rPr>
                            <w:color w:val="231F20"/>
                            <w:spacing w:val="-8"/>
                            <w:w w:val="105%"/>
                          </w:rPr>
                          <w:t xml:space="preserve"> </w:t>
                        </w:r>
                        <w:r>
                          <w:rPr>
                            <w:color w:val="231F20"/>
                            <w:w w:val="105%"/>
                          </w:rPr>
                          <w:t>do</w:t>
                        </w:r>
                        <w:r>
                          <w:rPr>
                            <w:color w:val="231F20"/>
                            <w:spacing w:val="-8"/>
                            <w:w w:val="105%"/>
                          </w:rPr>
                          <w:t xml:space="preserve"> </w:t>
                        </w:r>
                        <w:r>
                          <w:rPr>
                            <w:color w:val="231F20"/>
                            <w:w w:val="105%"/>
                          </w:rPr>
                          <w:t>in</w:t>
                        </w:r>
                        <w:r>
                          <w:rPr>
                            <w:color w:val="231F20"/>
                            <w:spacing w:val="-8"/>
                            <w:w w:val="105%"/>
                          </w:rPr>
                          <w:t xml:space="preserve"> </w:t>
                        </w:r>
                        <w:r>
                          <w:rPr>
                            <w:color w:val="231F20"/>
                            <w:w w:val="105%"/>
                          </w:rPr>
                          <w:t>the</w:t>
                        </w:r>
                        <w:r>
                          <w:rPr>
                            <w:color w:val="231F20"/>
                            <w:spacing w:val="-8"/>
                            <w:w w:val="105%"/>
                          </w:rPr>
                          <w:t xml:space="preserve"> </w:t>
                        </w:r>
                        <w:r>
                          <w:rPr>
                            <w:color w:val="231F20"/>
                            <w:w w:val="105%"/>
                          </w:rPr>
                          <w:t>future.</w:t>
                        </w:r>
                        <w:r>
                          <w:rPr>
                            <w:color w:val="231F20"/>
                            <w:spacing w:val="32"/>
                            <w:w w:val="105%"/>
                          </w:rPr>
                          <w:t xml:space="preserve"> </w:t>
                        </w:r>
                        <w:r>
                          <w:rPr>
                            <w:color w:val="231F20"/>
                            <w:w w:val="105%"/>
                          </w:rPr>
                          <w:t>He</w:t>
                        </w:r>
                        <w:r>
                          <w:rPr>
                            <w:color w:val="231F20"/>
                            <w:spacing w:val="-8"/>
                            <w:w w:val="105%"/>
                          </w:rPr>
                          <w:t xml:space="preserve"> </w:t>
                        </w:r>
                        <w:r>
                          <w:rPr>
                            <w:color w:val="231F20"/>
                            <w:w w:val="105%"/>
                          </w:rPr>
                          <w:t>said</w:t>
                        </w:r>
                        <w:r>
                          <w:rPr>
                            <w:color w:val="231F20"/>
                            <w:spacing w:val="-8"/>
                            <w:w w:val="105%"/>
                          </w:rPr>
                          <w:t xml:space="preserve"> </w:t>
                        </w:r>
                        <w:r>
                          <w:rPr>
                            <w:color w:val="231F20"/>
                            <w:w w:val="105%"/>
                          </w:rPr>
                          <w:t>he</w:t>
                        </w:r>
                        <w:r>
                          <w:rPr>
                            <w:color w:val="231F20"/>
                            <w:spacing w:val="-8"/>
                            <w:w w:val="105%"/>
                          </w:rPr>
                          <w:t xml:space="preserve"> </w:t>
                        </w:r>
                        <w:r>
                          <w:rPr>
                            <w:color w:val="231F20"/>
                            <w:w w:val="105%"/>
                          </w:rPr>
                          <w:t>was</w:t>
                        </w:r>
                        <w:r>
                          <w:rPr>
                            <w:color w:val="231F20"/>
                            <w:spacing w:val="-8"/>
                            <w:w w:val="105%"/>
                          </w:rPr>
                          <w:t xml:space="preserve"> </w:t>
                        </w:r>
                        <w:r>
                          <w:rPr>
                            <w:color w:val="231F20"/>
                            <w:w w:val="105%"/>
                          </w:rPr>
                          <w:t xml:space="preserve">perfectly </w:t>
                        </w:r>
                        <w:r>
                          <w:rPr>
                            <w:color w:val="231F20"/>
                          </w:rPr>
                          <w:t>willing</w:t>
                        </w:r>
                        <w:r>
                          <w:rPr>
                            <w:color w:val="231F20"/>
                            <w:spacing w:val="-7"/>
                          </w:rPr>
                          <w:t xml:space="preserve"> </w:t>
                        </w:r>
                        <w:r>
                          <w:rPr>
                            <w:color w:val="231F20"/>
                          </w:rPr>
                          <w:t>to</w:t>
                        </w:r>
                        <w:r>
                          <w:rPr>
                            <w:color w:val="231F20"/>
                            <w:spacing w:val="-7"/>
                          </w:rPr>
                          <w:t xml:space="preserve"> </w:t>
                        </w:r>
                        <w:r>
                          <w:rPr>
                            <w:color w:val="231F20"/>
                          </w:rPr>
                          <w:t>go</w:t>
                        </w:r>
                        <w:r>
                          <w:rPr>
                            <w:color w:val="231F20"/>
                            <w:spacing w:val="-7"/>
                          </w:rPr>
                          <w:t xml:space="preserve"> </w:t>
                        </w:r>
                        <w:r>
                          <w:rPr>
                            <w:color w:val="231F20"/>
                          </w:rPr>
                          <w:t>to</w:t>
                        </w:r>
                        <w:r>
                          <w:rPr>
                            <w:color w:val="231F20"/>
                            <w:spacing w:val="-7"/>
                          </w:rPr>
                          <w:t xml:space="preserve"> </w:t>
                        </w:r>
                        <w:r>
                          <w:rPr>
                            <w:color w:val="231F20"/>
                          </w:rPr>
                          <w:t>jail</w:t>
                        </w:r>
                        <w:r>
                          <w:rPr>
                            <w:color w:val="231F20"/>
                            <w:spacing w:val="-7"/>
                          </w:rPr>
                          <w:t xml:space="preserve"> </w:t>
                        </w:r>
                        <w:r>
                          <w:rPr>
                            <w:color w:val="231F20"/>
                          </w:rPr>
                          <w:t>if</w:t>
                        </w:r>
                        <w:r>
                          <w:rPr>
                            <w:color w:val="231F20"/>
                            <w:spacing w:val="-7"/>
                          </w:rPr>
                          <w:t xml:space="preserve"> </w:t>
                        </w:r>
                        <w:r>
                          <w:rPr>
                            <w:color w:val="231F20"/>
                          </w:rPr>
                          <w:t>she</w:t>
                        </w:r>
                        <w:r>
                          <w:rPr>
                            <w:color w:val="231F20"/>
                            <w:spacing w:val="-7"/>
                          </w:rPr>
                          <w:t xml:space="preserve"> </w:t>
                        </w:r>
                        <w:r>
                          <w:rPr>
                            <w:color w:val="231F20"/>
                          </w:rPr>
                          <w:t>insisted.</w:t>
                        </w:r>
                        <w:r>
                          <w:rPr>
                            <w:color w:val="231F20"/>
                            <w:spacing w:val="32"/>
                          </w:rPr>
                          <w:t xml:space="preserve"> </w:t>
                        </w:r>
                        <w:r>
                          <w:rPr>
                            <w:color w:val="231F20"/>
                          </w:rPr>
                          <w:t>Of</w:t>
                        </w:r>
                        <w:r>
                          <w:rPr>
                            <w:color w:val="231F20"/>
                            <w:spacing w:val="-7"/>
                          </w:rPr>
                          <w:t xml:space="preserve"> </w:t>
                        </w:r>
                        <w:r>
                          <w:rPr>
                            <w:color w:val="231F20"/>
                          </w:rPr>
                          <w:t>course</w:t>
                        </w:r>
                        <w:r>
                          <w:rPr>
                            <w:color w:val="231F20"/>
                            <w:spacing w:val="-7"/>
                          </w:rPr>
                          <w:t xml:space="preserve"> </w:t>
                        </w:r>
                        <w:r>
                          <w:rPr>
                            <w:color w:val="231F20"/>
                          </w:rPr>
                          <w:t>she</w:t>
                        </w:r>
                        <w:r>
                          <w:rPr>
                            <w:color w:val="231F20"/>
                            <w:spacing w:val="-7"/>
                          </w:rPr>
                          <w:t xml:space="preserve"> </w:t>
                        </w:r>
                        <w:r>
                          <w:rPr>
                            <w:color w:val="231F20"/>
                          </w:rPr>
                          <w:t>did</w:t>
                        </w:r>
                        <w:r>
                          <w:rPr>
                            <w:color w:val="231F20"/>
                            <w:spacing w:val="-7"/>
                          </w:rPr>
                          <w:t xml:space="preserve"> </w:t>
                        </w:r>
                        <w:r>
                          <w:rPr>
                            <w:color w:val="231F20"/>
                          </w:rPr>
                          <w:t xml:space="preserve">not, </w:t>
                        </w:r>
                        <w:r>
                          <w:rPr>
                            <w:color w:val="231F20"/>
                            <w:w w:val="105%"/>
                          </w:rPr>
                          <w:t>and</w:t>
                        </w:r>
                        <w:r>
                          <w:rPr>
                            <w:color w:val="231F20"/>
                            <w:spacing w:val="-6"/>
                            <w:w w:val="105%"/>
                          </w:rPr>
                          <w:t xml:space="preserve"> </w:t>
                        </w:r>
                        <w:r>
                          <w:rPr>
                            <w:color w:val="231F20"/>
                            <w:w w:val="105%"/>
                          </w:rPr>
                          <w:t>the</w:t>
                        </w:r>
                        <w:r>
                          <w:rPr>
                            <w:color w:val="231F20"/>
                            <w:spacing w:val="-6"/>
                            <w:w w:val="105%"/>
                          </w:rPr>
                          <w:t xml:space="preserve"> </w:t>
                        </w:r>
                        <w:r>
                          <w:rPr>
                            <w:color w:val="231F20"/>
                            <w:w w:val="105%"/>
                          </w:rPr>
                          <w:t>whole</w:t>
                        </w:r>
                        <w:r>
                          <w:rPr>
                            <w:color w:val="231F20"/>
                            <w:spacing w:val="-6"/>
                            <w:w w:val="105%"/>
                          </w:rPr>
                          <w:t xml:space="preserve"> </w:t>
                        </w:r>
                        <w:r>
                          <w:rPr>
                            <w:color w:val="231F20"/>
                            <w:w w:val="105%"/>
                          </w:rPr>
                          <w:t>situation</w:t>
                        </w:r>
                        <w:r>
                          <w:rPr>
                            <w:color w:val="231F20"/>
                            <w:spacing w:val="-6"/>
                            <w:w w:val="105%"/>
                          </w:rPr>
                          <w:t xml:space="preserve"> </w:t>
                        </w:r>
                        <w:r>
                          <w:rPr>
                            <w:color w:val="231F20"/>
                            <w:w w:val="105%"/>
                          </w:rPr>
                          <w:t>has</w:t>
                        </w:r>
                        <w:r>
                          <w:rPr>
                            <w:color w:val="231F20"/>
                            <w:spacing w:val="-6"/>
                            <w:w w:val="105%"/>
                          </w:rPr>
                          <w:t xml:space="preserve"> </w:t>
                        </w:r>
                        <w:r>
                          <w:rPr>
                            <w:color w:val="231F20"/>
                            <w:w w:val="105%"/>
                          </w:rPr>
                          <w:t>long</w:t>
                        </w:r>
                        <w:r>
                          <w:rPr>
                            <w:color w:val="231F20"/>
                            <w:spacing w:val="-6"/>
                            <w:w w:val="105%"/>
                          </w:rPr>
                          <w:t xml:space="preserve"> </w:t>
                        </w:r>
                        <w:r>
                          <w:rPr>
                            <w:color w:val="231F20"/>
                            <w:w w:val="105%"/>
                          </w:rPr>
                          <w:t>since</w:t>
                        </w:r>
                        <w:r>
                          <w:rPr>
                            <w:color w:val="231F20"/>
                            <w:spacing w:val="-6"/>
                            <w:w w:val="105%"/>
                          </w:rPr>
                          <w:t xml:space="preserve"> </w:t>
                        </w:r>
                        <w:r>
                          <w:rPr>
                            <w:color w:val="231F20"/>
                            <w:w w:val="105%"/>
                          </w:rPr>
                          <w:t>been</w:t>
                        </w:r>
                        <w:r>
                          <w:rPr>
                            <w:color w:val="231F20"/>
                            <w:spacing w:val="-6"/>
                            <w:w w:val="105%"/>
                          </w:rPr>
                          <w:t xml:space="preserve"> </w:t>
                        </w:r>
                        <w:r>
                          <w:rPr>
                            <w:color w:val="231F20"/>
                            <w:w w:val="105%"/>
                          </w:rPr>
                          <w:t>adjusted.</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2CEA7C00" w14:textId="0FB0AA85"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1981824" behindDoc="1" locked="0" layoutInCell="0" allowOverlap="1" wp14:anchorId="3E9D838F" wp14:editId="64EA6850">
            <wp:simplePos x="0" y="0"/>
            <wp:positionH relativeFrom="page">
              <wp:posOffset>353060</wp:posOffset>
            </wp:positionH>
            <wp:positionV relativeFrom="page">
              <wp:posOffset>207645</wp:posOffset>
            </wp:positionV>
            <wp:extent cx="152400" cy="138430"/>
            <wp:effectExtent l="0" t="0" r="0" b="0"/>
            <wp:wrapNone/>
            <wp:docPr id="326" name="Text Box 31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5240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2DB64E48"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80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82848" behindDoc="1" locked="0" layoutInCell="0" allowOverlap="1" wp14:anchorId="3BCCD486" wp14:editId="10944647">
            <wp:simplePos x="0" y="0"/>
            <wp:positionH relativeFrom="page">
              <wp:posOffset>994410</wp:posOffset>
            </wp:positionH>
            <wp:positionV relativeFrom="page">
              <wp:posOffset>207645</wp:posOffset>
            </wp:positionV>
            <wp:extent cx="1410970" cy="138430"/>
            <wp:effectExtent l="0" t="0" r="0" b="0"/>
            <wp:wrapNone/>
            <wp:docPr id="325" name="Text Box 319"/>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41097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1ECC2A51"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ALCOHOLICS</w:t>
                        </w:r>
                        <w:r>
                          <w:rPr>
                            <w:color w:val="231F20"/>
                            <w:spacing w:val="53"/>
                            <w:sz w:val="16"/>
                            <w:szCs w:val="16"/>
                          </w:rPr>
                          <w:t xml:space="preserve"> </w:t>
                        </w:r>
                        <w:r>
                          <w:rPr>
                            <w:color w:val="231F20"/>
                            <w:spacing w:val="-2"/>
                            <w:sz w:val="16"/>
                            <w:szCs w:val="16"/>
                          </w:rPr>
                          <w:t>ANONYMOUS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83872" behindDoc="1" locked="0" layoutInCell="0" allowOverlap="1" wp14:anchorId="3C01EEC6" wp14:editId="21FC119F">
            <wp:simplePos x="0" y="0"/>
            <wp:positionH relativeFrom="page">
              <wp:posOffset>353060</wp:posOffset>
            </wp:positionH>
            <wp:positionV relativeFrom="page">
              <wp:posOffset>377190</wp:posOffset>
            </wp:positionV>
            <wp:extent cx="2618105" cy="4424680"/>
            <wp:effectExtent l="0" t="0" r="0" b="0"/>
            <wp:wrapNone/>
            <wp:docPr id="324" name="Text Box 320"/>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18105" cy="4424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646A4F04" w14:textId="77777777" w:rsidR="00000000" w:rsidRDefault="00000000">
                        <w:pPr>
                          <w:pStyle w:val="BodyText"/>
                          <w:kinsoku w:val="0"/>
                          <w:overflowPunct w:val="0"/>
                          <w:spacing w:before="0.85pt" w:line="12.95pt" w:lineRule="auto"/>
                          <w:ind w:end="0.90pt"/>
                          <w:jc w:val="end"/>
                          <w:rPr>
                            <w:color w:val="231F20"/>
                            <w:spacing w:val="-5"/>
                          </w:rPr>
                        </w:pPr>
                        <w:r>
                          <w:rPr>
                            <w:color w:val="231F20"/>
                          </w:rPr>
                          <w:t>Before</w:t>
                        </w:r>
                        <w:r>
                          <w:rPr>
                            <w:color w:val="231F20"/>
                            <w:spacing w:val="-17"/>
                          </w:rPr>
                          <w:t xml:space="preserve"> </w:t>
                        </w:r>
                        <w:r>
                          <w:rPr>
                            <w:color w:val="231F20"/>
                          </w:rPr>
                          <w:t>taking</w:t>
                        </w:r>
                        <w:r>
                          <w:rPr>
                            <w:color w:val="231F20"/>
                            <w:spacing w:val="-17"/>
                          </w:rPr>
                          <w:t xml:space="preserve"> </w:t>
                        </w:r>
                        <w:r>
                          <w:rPr>
                            <w:color w:val="231F20"/>
                          </w:rPr>
                          <w:t>drastic</w:t>
                        </w:r>
                        <w:r>
                          <w:rPr>
                            <w:color w:val="231F20"/>
                            <w:spacing w:val="-17"/>
                          </w:rPr>
                          <w:t xml:space="preserve"> </w:t>
                        </w:r>
                        <w:r>
                          <w:rPr>
                            <w:color w:val="231F20"/>
                          </w:rPr>
                          <w:t>action</w:t>
                        </w:r>
                        <w:r>
                          <w:rPr>
                            <w:color w:val="231F20"/>
                            <w:spacing w:val="-17"/>
                          </w:rPr>
                          <w:t xml:space="preserve"> </w:t>
                        </w:r>
                        <w:r>
                          <w:rPr>
                            <w:color w:val="231F20"/>
                          </w:rPr>
                          <w:t>which</w:t>
                        </w:r>
                        <w:r>
                          <w:rPr>
                            <w:color w:val="231F20"/>
                            <w:spacing w:val="-17"/>
                          </w:rPr>
                          <w:t xml:space="preserve"> </w:t>
                        </w:r>
                        <w:r>
                          <w:rPr>
                            <w:color w:val="231F20"/>
                          </w:rPr>
                          <w:t>might</w:t>
                        </w:r>
                        <w:r>
                          <w:rPr>
                            <w:color w:val="231F20"/>
                            <w:spacing w:val="-17"/>
                          </w:rPr>
                          <w:t xml:space="preserve"> </w:t>
                        </w:r>
                        <w:r>
                          <w:rPr>
                            <w:color w:val="231F20"/>
                          </w:rPr>
                          <w:t>implicate</w:t>
                        </w:r>
                        <w:r>
                          <w:rPr>
                            <w:color w:val="231F20"/>
                            <w:spacing w:val="-17"/>
                          </w:rPr>
                          <w:t xml:space="preserve"> </w:t>
                        </w:r>
                        <w:r>
                          <w:rPr>
                            <w:color w:val="231F20"/>
                          </w:rPr>
                          <w:t xml:space="preserve">other </w:t>
                        </w:r>
                        <w:r>
                          <w:rPr>
                            <w:color w:val="231F20"/>
                            <w:w w:val="105%"/>
                          </w:rPr>
                          <w:t>people we secure their consent.</w:t>
                        </w:r>
                        <w:r>
                          <w:rPr>
                            <w:color w:val="231F20"/>
                            <w:spacing w:val="40"/>
                            <w:w w:val="105%"/>
                          </w:rPr>
                          <w:t xml:space="preserve"> </w:t>
                        </w:r>
                        <w:r>
                          <w:rPr>
                            <w:color w:val="231F20"/>
                            <w:w w:val="105%"/>
                          </w:rPr>
                          <w:t xml:space="preserve">If we have obtained permission, have consulted with others, asked God to </w:t>
                        </w:r>
                        <w:r>
                          <w:rPr>
                            <w:color w:val="231F20"/>
                          </w:rPr>
                          <w:t>help</w:t>
                        </w:r>
                        <w:r>
                          <w:rPr>
                            <w:color w:val="231F20"/>
                            <w:spacing w:val="-3"/>
                          </w:rPr>
                          <w:t xml:space="preserve"> </w:t>
                        </w:r>
                        <w:r>
                          <w:rPr>
                            <w:color w:val="231F20"/>
                          </w:rPr>
                          <w:t>and</w:t>
                        </w:r>
                        <w:r>
                          <w:rPr>
                            <w:color w:val="231F20"/>
                            <w:spacing w:val="-3"/>
                          </w:rPr>
                          <w:t xml:space="preserve"> </w:t>
                        </w:r>
                        <w:r>
                          <w:rPr>
                            <w:color w:val="231F20"/>
                          </w:rPr>
                          <w:t>the</w:t>
                        </w:r>
                        <w:r>
                          <w:rPr>
                            <w:color w:val="231F20"/>
                            <w:spacing w:val="-3"/>
                          </w:rPr>
                          <w:t xml:space="preserve"> </w:t>
                        </w:r>
                        <w:r>
                          <w:rPr>
                            <w:color w:val="231F20"/>
                          </w:rPr>
                          <w:t>drastic</w:t>
                        </w:r>
                        <w:r>
                          <w:rPr>
                            <w:color w:val="231F20"/>
                            <w:spacing w:val="-3"/>
                          </w:rPr>
                          <w:t xml:space="preserve"> </w:t>
                        </w:r>
                        <w:r>
                          <w:rPr>
                            <w:color w:val="231F20"/>
                          </w:rPr>
                          <w:t>step</w:t>
                        </w:r>
                        <w:r>
                          <w:rPr>
                            <w:color w:val="231F20"/>
                            <w:spacing w:val="-3"/>
                          </w:rPr>
                          <w:t xml:space="preserve"> </w:t>
                        </w:r>
                        <w:r>
                          <w:rPr>
                            <w:color w:val="231F20"/>
                          </w:rPr>
                          <w:t>is</w:t>
                        </w:r>
                        <w:r>
                          <w:rPr>
                            <w:color w:val="231F20"/>
                            <w:spacing w:val="-3"/>
                          </w:rPr>
                          <w:t xml:space="preserve"> </w:t>
                        </w:r>
                        <w:r>
                          <w:rPr>
                            <w:color w:val="231F20"/>
                          </w:rPr>
                          <w:t>indicated</w:t>
                        </w:r>
                        <w:r>
                          <w:rPr>
                            <w:color w:val="231F20"/>
                            <w:spacing w:val="-3"/>
                          </w:rPr>
                          <w:t xml:space="preserve"> </w:t>
                        </w:r>
                        <w:r>
                          <w:rPr>
                            <w:color w:val="231F20"/>
                          </w:rPr>
                          <w:t>we</w:t>
                        </w:r>
                        <w:r>
                          <w:rPr>
                            <w:color w:val="231F20"/>
                            <w:spacing w:val="-3"/>
                          </w:rPr>
                          <w:t xml:space="preserve"> </w:t>
                        </w:r>
                        <w:r>
                          <w:rPr>
                            <w:color w:val="231F20"/>
                          </w:rPr>
                          <w:t>must</w:t>
                        </w:r>
                        <w:r>
                          <w:rPr>
                            <w:color w:val="231F20"/>
                            <w:spacing w:val="-3"/>
                          </w:rPr>
                          <w:t xml:space="preserve"> </w:t>
                        </w:r>
                        <w:r>
                          <w:rPr>
                            <w:color w:val="231F20"/>
                          </w:rPr>
                          <w:t>not</w:t>
                        </w:r>
                        <w:r>
                          <w:rPr>
                            <w:color w:val="231F20"/>
                            <w:spacing w:val="-3"/>
                          </w:rPr>
                          <w:t xml:space="preserve"> </w:t>
                        </w:r>
                        <w:r>
                          <w:rPr>
                            <w:color w:val="231F20"/>
                          </w:rPr>
                          <w:t xml:space="preserve">shrink. </w:t>
                        </w:r>
                        <w:r>
                          <w:rPr>
                            <w:color w:val="231F20"/>
                            <w:w w:val="105%"/>
                          </w:rPr>
                          <w:t>This brings to mind a story about one of our friends. While drinking, he accepted a sum of money from a bitterly-hated</w:t>
                        </w:r>
                        <w:r>
                          <w:rPr>
                            <w:color w:val="231F20"/>
                            <w:spacing w:val="-6"/>
                            <w:w w:val="105%"/>
                          </w:rPr>
                          <w:t xml:space="preserve"> </w:t>
                        </w:r>
                        <w:r>
                          <w:rPr>
                            <w:color w:val="231F20"/>
                            <w:w w:val="105%"/>
                          </w:rPr>
                          <w:t>business</w:t>
                        </w:r>
                        <w:r>
                          <w:rPr>
                            <w:color w:val="231F20"/>
                            <w:spacing w:val="-6"/>
                            <w:w w:val="105%"/>
                          </w:rPr>
                          <w:t xml:space="preserve"> </w:t>
                        </w:r>
                        <w:r>
                          <w:rPr>
                            <w:color w:val="231F20"/>
                            <w:w w:val="105%"/>
                          </w:rPr>
                          <w:t>rival,</w:t>
                        </w:r>
                        <w:r>
                          <w:rPr>
                            <w:color w:val="231F20"/>
                            <w:spacing w:val="-6"/>
                            <w:w w:val="105%"/>
                          </w:rPr>
                          <w:t xml:space="preserve"> </w:t>
                        </w:r>
                        <w:r>
                          <w:rPr>
                            <w:color w:val="231F20"/>
                            <w:w w:val="105%"/>
                          </w:rPr>
                          <w:t>giving</w:t>
                        </w:r>
                        <w:r>
                          <w:rPr>
                            <w:color w:val="231F20"/>
                            <w:spacing w:val="-6"/>
                            <w:w w:val="105%"/>
                          </w:rPr>
                          <w:t xml:space="preserve"> </w:t>
                        </w:r>
                        <w:r>
                          <w:rPr>
                            <w:color w:val="231F20"/>
                            <w:w w:val="105%"/>
                          </w:rPr>
                          <w:t>him</w:t>
                        </w:r>
                        <w:r>
                          <w:rPr>
                            <w:color w:val="231F20"/>
                            <w:spacing w:val="-6"/>
                            <w:w w:val="105%"/>
                          </w:rPr>
                          <w:t xml:space="preserve"> </w:t>
                        </w:r>
                        <w:r>
                          <w:rPr>
                            <w:color w:val="231F20"/>
                            <w:w w:val="105%"/>
                          </w:rPr>
                          <w:t>no</w:t>
                        </w:r>
                        <w:r>
                          <w:rPr>
                            <w:color w:val="231F20"/>
                            <w:spacing w:val="-6"/>
                            <w:w w:val="105%"/>
                          </w:rPr>
                          <w:t xml:space="preserve"> </w:t>
                        </w:r>
                        <w:r>
                          <w:rPr>
                            <w:color w:val="231F20"/>
                            <w:w w:val="105%"/>
                          </w:rPr>
                          <w:t>receipt</w:t>
                        </w:r>
                        <w:r>
                          <w:rPr>
                            <w:color w:val="231F20"/>
                            <w:spacing w:val="-6"/>
                            <w:w w:val="105%"/>
                          </w:rPr>
                          <w:t xml:space="preserve"> </w:t>
                        </w:r>
                        <w:r>
                          <w:rPr>
                            <w:color w:val="231F20"/>
                            <w:w w:val="105%"/>
                          </w:rPr>
                          <w:t>for it.</w:t>
                        </w:r>
                        <w:r>
                          <w:rPr>
                            <w:color w:val="231F20"/>
                            <w:spacing w:val="21"/>
                            <w:w w:val="105%"/>
                          </w:rPr>
                          <w:t xml:space="preserve"> </w:t>
                        </w:r>
                        <w:r>
                          <w:rPr>
                            <w:color w:val="231F20"/>
                            <w:w w:val="105%"/>
                          </w:rPr>
                          <w:t>He</w:t>
                        </w:r>
                        <w:r>
                          <w:rPr>
                            <w:color w:val="231F20"/>
                            <w:spacing w:val="-12"/>
                            <w:w w:val="105%"/>
                          </w:rPr>
                          <w:t xml:space="preserve"> </w:t>
                        </w:r>
                        <w:r>
                          <w:rPr>
                            <w:color w:val="231F20"/>
                            <w:w w:val="105%"/>
                          </w:rPr>
                          <w:t>subsequently</w:t>
                        </w:r>
                        <w:r>
                          <w:rPr>
                            <w:color w:val="231F20"/>
                            <w:spacing w:val="-12"/>
                            <w:w w:val="105%"/>
                          </w:rPr>
                          <w:t xml:space="preserve"> </w:t>
                        </w:r>
                        <w:r>
                          <w:rPr>
                            <w:color w:val="231F20"/>
                            <w:w w:val="105%"/>
                          </w:rPr>
                          <w:t>denied</w:t>
                        </w:r>
                        <w:r>
                          <w:rPr>
                            <w:color w:val="231F20"/>
                            <w:spacing w:val="-12"/>
                            <w:w w:val="105%"/>
                          </w:rPr>
                          <w:t xml:space="preserve"> </w:t>
                        </w:r>
                        <w:r>
                          <w:rPr>
                            <w:color w:val="231F20"/>
                            <w:w w:val="105%"/>
                          </w:rPr>
                          <w:t>having</w:t>
                        </w:r>
                        <w:r>
                          <w:rPr>
                            <w:color w:val="231F20"/>
                            <w:spacing w:val="-12"/>
                            <w:w w:val="105%"/>
                          </w:rPr>
                          <w:t xml:space="preserve"> </w:t>
                        </w:r>
                        <w:r>
                          <w:rPr>
                            <w:color w:val="231F20"/>
                            <w:w w:val="105%"/>
                          </w:rPr>
                          <w:t>received</w:t>
                        </w:r>
                        <w:r>
                          <w:rPr>
                            <w:color w:val="231F20"/>
                            <w:spacing w:val="-12"/>
                            <w:w w:val="105%"/>
                          </w:rPr>
                          <w:t xml:space="preserve"> </w:t>
                        </w:r>
                        <w:r>
                          <w:rPr>
                            <w:color w:val="231F20"/>
                            <w:w w:val="105%"/>
                          </w:rPr>
                          <w:t>the</w:t>
                        </w:r>
                        <w:r>
                          <w:rPr>
                            <w:color w:val="231F20"/>
                            <w:spacing w:val="-11"/>
                            <w:w w:val="105%"/>
                          </w:rPr>
                          <w:t xml:space="preserve"> </w:t>
                        </w:r>
                        <w:r>
                          <w:rPr>
                            <w:color w:val="231F20"/>
                            <w:w w:val="105%"/>
                          </w:rPr>
                          <w:t xml:space="preserve">money </w:t>
                        </w:r>
                        <w:r>
                          <w:rPr>
                            <w:color w:val="231F20"/>
                          </w:rPr>
                          <w:t>and</w:t>
                        </w:r>
                        <w:r>
                          <w:rPr>
                            <w:color w:val="231F20"/>
                            <w:spacing w:val="-2"/>
                          </w:rPr>
                          <w:t xml:space="preserve"> </w:t>
                        </w:r>
                        <w:r>
                          <w:rPr>
                            <w:color w:val="231F20"/>
                          </w:rPr>
                          <w:t>used</w:t>
                        </w:r>
                        <w:r>
                          <w:rPr>
                            <w:color w:val="231F20"/>
                            <w:spacing w:val="-2"/>
                          </w:rPr>
                          <w:t xml:space="preserve"> </w:t>
                        </w:r>
                        <w:r>
                          <w:rPr>
                            <w:color w:val="231F20"/>
                          </w:rPr>
                          <w:t>the</w:t>
                        </w:r>
                        <w:r>
                          <w:rPr>
                            <w:color w:val="231F20"/>
                            <w:spacing w:val="-2"/>
                          </w:rPr>
                          <w:t xml:space="preserve"> </w:t>
                        </w:r>
                        <w:r>
                          <w:rPr>
                            <w:color w:val="231F20"/>
                          </w:rPr>
                          <w:t>incident</w:t>
                        </w:r>
                        <w:r>
                          <w:rPr>
                            <w:color w:val="231F20"/>
                            <w:spacing w:val="-2"/>
                          </w:rPr>
                          <w:t xml:space="preserve"> </w:t>
                        </w:r>
                        <w:r>
                          <w:rPr>
                            <w:color w:val="231F20"/>
                          </w:rPr>
                          <w:t>as</w:t>
                        </w:r>
                        <w:r>
                          <w:rPr>
                            <w:color w:val="231F20"/>
                            <w:spacing w:val="-2"/>
                          </w:rPr>
                          <w:t xml:space="preserve"> </w:t>
                        </w:r>
                        <w:r>
                          <w:rPr>
                            <w:color w:val="231F20"/>
                          </w:rPr>
                          <w:t>a</w:t>
                        </w:r>
                        <w:r>
                          <w:rPr>
                            <w:color w:val="231F20"/>
                            <w:spacing w:val="-2"/>
                          </w:rPr>
                          <w:t xml:space="preserve"> </w:t>
                        </w:r>
                        <w:r>
                          <w:rPr>
                            <w:color w:val="231F20"/>
                          </w:rPr>
                          <w:t>basis</w:t>
                        </w:r>
                        <w:r>
                          <w:rPr>
                            <w:color w:val="231F20"/>
                            <w:spacing w:val="-2"/>
                          </w:rPr>
                          <w:t xml:space="preserve"> </w:t>
                        </w:r>
                        <w:r>
                          <w:rPr>
                            <w:color w:val="231F20"/>
                          </w:rPr>
                          <w:t>for</w:t>
                        </w:r>
                        <w:r>
                          <w:rPr>
                            <w:color w:val="231F20"/>
                            <w:spacing w:val="-2"/>
                          </w:rPr>
                          <w:t xml:space="preserve"> </w:t>
                        </w:r>
                        <w:r>
                          <w:rPr>
                            <w:color w:val="231F20"/>
                          </w:rPr>
                          <w:t>discrediting</w:t>
                        </w:r>
                        <w:r>
                          <w:rPr>
                            <w:color w:val="231F20"/>
                            <w:spacing w:val="-2"/>
                          </w:rPr>
                          <w:t xml:space="preserve"> </w:t>
                        </w:r>
                        <w:r>
                          <w:rPr>
                            <w:color w:val="231F20"/>
                          </w:rPr>
                          <w:t>the</w:t>
                        </w:r>
                        <w:r>
                          <w:rPr>
                            <w:color w:val="231F20"/>
                            <w:spacing w:val="-2"/>
                          </w:rPr>
                          <w:t xml:space="preserve"> </w:t>
                        </w:r>
                        <w:r>
                          <w:rPr>
                            <w:color w:val="231F20"/>
                          </w:rPr>
                          <w:t xml:space="preserve">man. </w:t>
                        </w:r>
                        <w:r>
                          <w:rPr>
                            <w:color w:val="231F20"/>
                            <w:w w:val="105%"/>
                          </w:rPr>
                          <w:t xml:space="preserve">He thus used his own wrong-doing as a means of de- </w:t>
                        </w:r>
                        <w:r>
                          <w:rPr>
                            <w:color w:val="231F20"/>
                          </w:rPr>
                          <w:t>stroying</w:t>
                        </w:r>
                        <w:r>
                          <w:rPr>
                            <w:color w:val="231F20"/>
                            <w:spacing w:val="4"/>
                          </w:rPr>
                          <w:t xml:space="preserve"> </w:t>
                        </w:r>
                        <w:r>
                          <w:rPr>
                            <w:color w:val="231F20"/>
                          </w:rPr>
                          <w:t>the</w:t>
                        </w:r>
                        <w:r>
                          <w:rPr>
                            <w:color w:val="231F20"/>
                            <w:spacing w:val="4"/>
                          </w:rPr>
                          <w:t xml:space="preserve"> </w:t>
                        </w:r>
                        <w:r>
                          <w:rPr>
                            <w:color w:val="231F20"/>
                          </w:rPr>
                          <w:t>reputation</w:t>
                        </w:r>
                        <w:r>
                          <w:rPr>
                            <w:color w:val="231F20"/>
                            <w:spacing w:val="5"/>
                          </w:rPr>
                          <w:t xml:space="preserve"> </w:t>
                        </w:r>
                        <w:r>
                          <w:rPr>
                            <w:color w:val="231F20"/>
                          </w:rPr>
                          <w:t>of</w:t>
                        </w:r>
                        <w:r>
                          <w:rPr>
                            <w:color w:val="231F20"/>
                            <w:spacing w:val="4"/>
                          </w:rPr>
                          <w:t xml:space="preserve"> </w:t>
                        </w:r>
                        <w:r>
                          <w:rPr>
                            <w:color w:val="231F20"/>
                          </w:rPr>
                          <w:t>another.</w:t>
                        </w:r>
                        <w:r>
                          <w:rPr>
                            <w:color w:val="231F20"/>
                            <w:spacing w:val="53"/>
                          </w:rPr>
                          <w:t xml:space="preserve"> </w:t>
                        </w:r>
                        <w:r>
                          <w:rPr>
                            <w:color w:val="231F20"/>
                          </w:rPr>
                          <w:t>In</w:t>
                        </w:r>
                        <w:r>
                          <w:rPr>
                            <w:color w:val="231F20"/>
                            <w:spacing w:val="4"/>
                          </w:rPr>
                          <w:t xml:space="preserve"> </w:t>
                        </w:r>
                        <w:r>
                          <w:rPr>
                            <w:color w:val="231F20"/>
                          </w:rPr>
                          <w:t>fact,</w:t>
                        </w:r>
                        <w:r>
                          <w:rPr>
                            <w:color w:val="231F20"/>
                            <w:spacing w:val="5"/>
                          </w:rPr>
                          <w:t xml:space="preserve"> </w:t>
                        </w:r>
                        <w:r>
                          <w:rPr>
                            <w:color w:val="231F20"/>
                          </w:rPr>
                          <w:t>his</w:t>
                        </w:r>
                        <w:r>
                          <w:rPr>
                            <w:color w:val="231F20"/>
                            <w:spacing w:val="4"/>
                          </w:rPr>
                          <w:t xml:space="preserve"> </w:t>
                        </w:r>
                        <w:r>
                          <w:rPr>
                            <w:color w:val="231F20"/>
                          </w:rPr>
                          <w:t>rival</w:t>
                        </w:r>
                        <w:r>
                          <w:rPr>
                            <w:color w:val="231F20"/>
                            <w:spacing w:val="5"/>
                          </w:rPr>
                          <w:t xml:space="preserve"> </w:t>
                        </w:r>
                        <w:r>
                          <w:rPr>
                            <w:color w:val="231F20"/>
                            <w:spacing w:val="-5"/>
                          </w:rPr>
                          <w:t>was</w:t>
                        </w:r>
                      </w:p>
                      <w:p w14:paraId="5D663C78" w14:textId="77777777" w:rsidR="00000000" w:rsidRDefault="00000000">
                        <w:pPr>
                          <w:pStyle w:val="BodyText"/>
                          <w:kinsoku w:val="0"/>
                          <w:overflowPunct w:val="0"/>
                          <w:spacing w:before="0.10pt"/>
                          <w:ind w:end="0pt" w:firstLine="0pt"/>
                          <w:jc w:val="start"/>
                          <w:rPr>
                            <w:color w:val="231F20"/>
                            <w:spacing w:val="-2"/>
                            <w:w w:val="105%"/>
                          </w:rPr>
                        </w:pPr>
                        <w:r>
                          <w:rPr>
                            <w:color w:val="231F20"/>
                            <w:spacing w:val="-2"/>
                            <w:w w:val="105%"/>
                          </w:rPr>
                          <w:t>ruined.</w:t>
                        </w:r>
                      </w:p>
                      <w:p w14:paraId="362AB6A3" w14:textId="77777777" w:rsidR="00000000" w:rsidRDefault="00000000">
                        <w:pPr>
                          <w:pStyle w:val="BodyText"/>
                          <w:kinsoku w:val="0"/>
                          <w:overflowPunct w:val="0"/>
                          <w:spacing w:before="1.15pt" w:line="12.95pt" w:lineRule="auto"/>
                          <w:rPr>
                            <w:color w:val="231F20"/>
                            <w:w w:val="105%"/>
                          </w:rPr>
                        </w:pPr>
                        <w:r>
                          <w:rPr>
                            <w:color w:val="231F20"/>
                          </w:rPr>
                          <w:t>He felt that he had done a wrong he could not possibly make right.</w:t>
                        </w:r>
                        <w:r>
                          <w:rPr>
                            <w:color w:val="231F20"/>
                            <w:spacing w:val="40"/>
                          </w:rPr>
                          <w:t xml:space="preserve"> </w:t>
                        </w:r>
                        <w:r>
                          <w:rPr>
                            <w:color w:val="231F20"/>
                          </w:rPr>
                          <w:t xml:space="preserve">If he opened that old affair, he was afraid it </w:t>
                        </w:r>
                        <w:r>
                          <w:rPr>
                            <w:color w:val="231F20"/>
                            <w:w w:val="105%"/>
                          </w:rPr>
                          <w:t xml:space="preserve">would destroy the reputation of his partner, disgrace </w:t>
                        </w:r>
                        <w:r>
                          <w:rPr>
                            <w:color w:val="231F20"/>
                          </w:rPr>
                          <w:t>his</w:t>
                        </w:r>
                        <w:r>
                          <w:rPr>
                            <w:color w:val="231F20"/>
                            <w:spacing w:val="-1"/>
                          </w:rPr>
                          <w:t xml:space="preserve"> </w:t>
                        </w:r>
                        <w:r>
                          <w:rPr>
                            <w:color w:val="231F20"/>
                          </w:rPr>
                          <w:t>family</w:t>
                        </w:r>
                        <w:r>
                          <w:rPr>
                            <w:color w:val="231F20"/>
                            <w:spacing w:val="-1"/>
                          </w:rPr>
                          <w:t xml:space="preserve"> </w:t>
                        </w:r>
                        <w:r>
                          <w:rPr>
                            <w:color w:val="231F20"/>
                          </w:rPr>
                          <w:t>and</w:t>
                        </w:r>
                        <w:r>
                          <w:rPr>
                            <w:color w:val="231F20"/>
                            <w:spacing w:val="-1"/>
                          </w:rPr>
                          <w:t xml:space="preserve"> </w:t>
                        </w:r>
                        <w:r>
                          <w:rPr>
                            <w:color w:val="231F20"/>
                          </w:rPr>
                          <w:t>take</w:t>
                        </w:r>
                        <w:r>
                          <w:rPr>
                            <w:color w:val="231F20"/>
                            <w:spacing w:val="-1"/>
                          </w:rPr>
                          <w:t xml:space="preserve"> </w:t>
                        </w:r>
                        <w:r>
                          <w:rPr>
                            <w:color w:val="231F20"/>
                          </w:rPr>
                          <w:t>away</w:t>
                        </w:r>
                        <w:r>
                          <w:rPr>
                            <w:color w:val="231F20"/>
                            <w:spacing w:val="-1"/>
                          </w:rPr>
                          <w:t xml:space="preserve"> </w:t>
                        </w:r>
                        <w:r>
                          <w:rPr>
                            <w:color w:val="231F20"/>
                          </w:rPr>
                          <w:t>his</w:t>
                        </w:r>
                        <w:r>
                          <w:rPr>
                            <w:color w:val="231F20"/>
                            <w:spacing w:val="-1"/>
                          </w:rPr>
                          <w:t xml:space="preserve"> </w:t>
                        </w:r>
                        <w:r>
                          <w:rPr>
                            <w:color w:val="231F20"/>
                          </w:rPr>
                          <w:t>means</w:t>
                        </w:r>
                        <w:r>
                          <w:rPr>
                            <w:color w:val="231F20"/>
                            <w:spacing w:val="-1"/>
                          </w:rPr>
                          <w:t xml:space="preserve"> </w:t>
                        </w:r>
                        <w:r>
                          <w:rPr>
                            <w:color w:val="231F20"/>
                          </w:rPr>
                          <w:t>of</w:t>
                        </w:r>
                        <w:r>
                          <w:rPr>
                            <w:color w:val="231F20"/>
                            <w:spacing w:val="-1"/>
                          </w:rPr>
                          <w:t xml:space="preserve"> </w:t>
                        </w:r>
                        <w:r>
                          <w:rPr>
                            <w:color w:val="231F20"/>
                          </w:rPr>
                          <w:t>livelihood.</w:t>
                        </w:r>
                        <w:r>
                          <w:rPr>
                            <w:color w:val="231F20"/>
                            <w:spacing w:val="40"/>
                          </w:rPr>
                          <w:t xml:space="preserve"> </w:t>
                        </w:r>
                        <w:r>
                          <w:rPr>
                            <w:color w:val="231F20"/>
                          </w:rPr>
                          <w:t>What right</w:t>
                        </w:r>
                        <w:r>
                          <w:rPr>
                            <w:color w:val="231F20"/>
                            <w:spacing w:val="-5"/>
                          </w:rPr>
                          <w:t xml:space="preserve"> </w:t>
                        </w:r>
                        <w:r>
                          <w:rPr>
                            <w:color w:val="231F20"/>
                          </w:rPr>
                          <w:t>had</w:t>
                        </w:r>
                        <w:r>
                          <w:rPr>
                            <w:color w:val="231F20"/>
                            <w:spacing w:val="-5"/>
                          </w:rPr>
                          <w:t xml:space="preserve"> </w:t>
                        </w:r>
                        <w:r>
                          <w:rPr>
                            <w:color w:val="231F20"/>
                          </w:rPr>
                          <w:t>he</w:t>
                        </w:r>
                        <w:r>
                          <w:rPr>
                            <w:color w:val="231F20"/>
                            <w:spacing w:val="-5"/>
                          </w:rPr>
                          <w:t xml:space="preserve"> </w:t>
                        </w:r>
                        <w:r>
                          <w:rPr>
                            <w:color w:val="231F20"/>
                          </w:rPr>
                          <w:t>to</w:t>
                        </w:r>
                        <w:r>
                          <w:rPr>
                            <w:color w:val="231F20"/>
                            <w:spacing w:val="-5"/>
                          </w:rPr>
                          <w:t xml:space="preserve"> </w:t>
                        </w:r>
                        <w:r>
                          <w:rPr>
                            <w:color w:val="231F20"/>
                          </w:rPr>
                          <w:t>involve</w:t>
                        </w:r>
                        <w:r>
                          <w:rPr>
                            <w:color w:val="231F20"/>
                            <w:spacing w:val="-5"/>
                          </w:rPr>
                          <w:t xml:space="preserve"> </w:t>
                        </w:r>
                        <w:r>
                          <w:rPr>
                            <w:color w:val="231F20"/>
                          </w:rPr>
                          <w:t>those</w:t>
                        </w:r>
                        <w:r>
                          <w:rPr>
                            <w:color w:val="231F20"/>
                            <w:spacing w:val="-5"/>
                          </w:rPr>
                          <w:t xml:space="preserve"> </w:t>
                        </w:r>
                        <w:r>
                          <w:rPr>
                            <w:color w:val="231F20"/>
                          </w:rPr>
                          <w:t>dependent</w:t>
                        </w:r>
                        <w:r>
                          <w:rPr>
                            <w:color w:val="231F20"/>
                            <w:spacing w:val="-5"/>
                          </w:rPr>
                          <w:t xml:space="preserve"> </w:t>
                        </w:r>
                        <w:r>
                          <w:rPr>
                            <w:color w:val="231F20"/>
                          </w:rPr>
                          <w:t>upon</w:t>
                        </w:r>
                        <w:r>
                          <w:rPr>
                            <w:color w:val="231F20"/>
                            <w:spacing w:val="-5"/>
                          </w:rPr>
                          <w:t xml:space="preserve"> </w:t>
                        </w:r>
                        <w:r>
                          <w:rPr>
                            <w:color w:val="231F20"/>
                          </w:rPr>
                          <w:t>him?</w:t>
                        </w:r>
                        <w:r>
                          <w:rPr>
                            <w:color w:val="231F20"/>
                            <w:spacing w:val="37"/>
                          </w:rPr>
                          <w:t xml:space="preserve"> </w:t>
                        </w:r>
                        <w:r>
                          <w:rPr>
                            <w:color w:val="231F20"/>
                          </w:rPr>
                          <w:t xml:space="preserve">How could he possibly make a public statement exonerating </w:t>
                        </w:r>
                        <w:r>
                          <w:rPr>
                            <w:color w:val="231F20"/>
                            <w:w w:val="105%"/>
                          </w:rPr>
                          <w:t>his</w:t>
                        </w:r>
                        <w:r>
                          <w:rPr>
                            <w:color w:val="231F20"/>
                            <w:spacing w:val="-13"/>
                            <w:w w:val="105%"/>
                          </w:rPr>
                          <w:t xml:space="preserve"> </w:t>
                        </w:r>
                        <w:r>
                          <w:rPr>
                            <w:color w:val="231F20"/>
                            <w:w w:val="105%"/>
                          </w:rPr>
                          <w:t>rival?</w:t>
                        </w:r>
                      </w:p>
                      <w:p w14:paraId="1FAD6C66" w14:textId="77777777" w:rsidR="00000000" w:rsidRDefault="00000000">
                        <w:pPr>
                          <w:pStyle w:val="BodyText"/>
                          <w:kinsoku w:val="0"/>
                          <w:overflowPunct w:val="0"/>
                          <w:spacing w:before="0.30pt" w:line="12.95pt" w:lineRule="auto"/>
                          <w:rPr>
                            <w:color w:val="231F20"/>
                            <w:w w:val="105%"/>
                          </w:rPr>
                        </w:pPr>
                        <w:r>
                          <w:rPr>
                            <w:color w:val="231F20"/>
                            <w:w w:val="105%"/>
                          </w:rPr>
                          <w:t>After</w:t>
                        </w:r>
                        <w:r>
                          <w:rPr>
                            <w:color w:val="231F20"/>
                            <w:spacing w:val="-12"/>
                            <w:w w:val="105%"/>
                          </w:rPr>
                          <w:t xml:space="preserve"> </w:t>
                        </w:r>
                        <w:r>
                          <w:rPr>
                            <w:color w:val="231F20"/>
                            <w:w w:val="105%"/>
                          </w:rPr>
                          <w:t>consulting</w:t>
                        </w:r>
                        <w:r>
                          <w:rPr>
                            <w:color w:val="231F20"/>
                            <w:spacing w:val="-11"/>
                            <w:w w:val="105%"/>
                          </w:rPr>
                          <w:t xml:space="preserve"> </w:t>
                        </w:r>
                        <w:r>
                          <w:rPr>
                            <w:color w:val="231F20"/>
                            <w:w w:val="105%"/>
                          </w:rPr>
                          <w:t>with</w:t>
                        </w:r>
                        <w:r>
                          <w:rPr>
                            <w:color w:val="231F20"/>
                            <w:spacing w:val="-12"/>
                            <w:w w:val="105%"/>
                          </w:rPr>
                          <w:t xml:space="preserve"> </w:t>
                        </w:r>
                        <w:r>
                          <w:rPr>
                            <w:color w:val="231F20"/>
                            <w:w w:val="105%"/>
                          </w:rPr>
                          <w:t>his</w:t>
                        </w:r>
                        <w:r>
                          <w:rPr>
                            <w:color w:val="231F20"/>
                            <w:spacing w:val="-11"/>
                            <w:w w:val="105%"/>
                          </w:rPr>
                          <w:t xml:space="preserve"> </w:t>
                        </w:r>
                        <w:r>
                          <w:rPr>
                            <w:color w:val="231F20"/>
                            <w:w w:val="105%"/>
                          </w:rPr>
                          <w:t>wife</w:t>
                        </w:r>
                        <w:r>
                          <w:rPr>
                            <w:color w:val="231F20"/>
                            <w:spacing w:val="-12"/>
                            <w:w w:val="105%"/>
                          </w:rPr>
                          <w:t xml:space="preserve"> </w:t>
                        </w:r>
                        <w:r>
                          <w:rPr>
                            <w:color w:val="231F20"/>
                            <w:w w:val="105%"/>
                          </w:rPr>
                          <w:t>and</w:t>
                        </w:r>
                        <w:r>
                          <w:rPr>
                            <w:color w:val="231F20"/>
                            <w:spacing w:val="-11"/>
                            <w:w w:val="105%"/>
                          </w:rPr>
                          <w:t xml:space="preserve"> </w:t>
                        </w:r>
                        <w:r>
                          <w:rPr>
                            <w:color w:val="231F20"/>
                            <w:w w:val="105%"/>
                          </w:rPr>
                          <w:t>partner</w:t>
                        </w:r>
                        <w:r>
                          <w:rPr>
                            <w:color w:val="231F20"/>
                            <w:spacing w:val="-12"/>
                            <w:w w:val="105%"/>
                          </w:rPr>
                          <w:t xml:space="preserve"> </w:t>
                        </w:r>
                        <w:r>
                          <w:rPr>
                            <w:color w:val="231F20"/>
                            <w:w w:val="105%"/>
                          </w:rPr>
                          <w:t>he</w:t>
                        </w:r>
                        <w:r>
                          <w:rPr>
                            <w:color w:val="231F20"/>
                            <w:spacing w:val="-11"/>
                            <w:w w:val="105%"/>
                          </w:rPr>
                          <w:t xml:space="preserve"> </w:t>
                        </w:r>
                        <w:r>
                          <w:rPr>
                            <w:color w:val="231F20"/>
                            <w:w w:val="105%"/>
                          </w:rPr>
                          <w:t>came</w:t>
                        </w:r>
                        <w:r>
                          <w:rPr>
                            <w:color w:val="231F20"/>
                            <w:spacing w:val="-12"/>
                            <w:w w:val="105%"/>
                          </w:rPr>
                          <w:t xml:space="preserve"> </w:t>
                        </w:r>
                        <w:r>
                          <w:rPr>
                            <w:color w:val="231F20"/>
                            <w:w w:val="105%"/>
                          </w:rPr>
                          <w:t xml:space="preserve">to </w:t>
                        </w:r>
                        <w:r>
                          <w:rPr>
                            <w:color w:val="231F20"/>
                          </w:rPr>
                          <w:t>the conclusion that is was better to take those risks than to</w:t>
                        </w:r>
                        <w:r>
                          <w:rPr>
                            <w:color w:val="231F20"/>
                            <w:spacing w:val="-11"/>
                          </w:rPr>
                          <w:t xml:space="preserve"> </w:t>
                        </w:r>
                        <w:r>
                          <w:rPr>
                            <w:color w:val="231F20"/>
                          </w:rPr>
                          <w:t>stand</w:t>
                        </w:r>
                        <w:r>
                          <w:rPr>
                            <w:color w:val="231F20"/>
                            <w:spacing w:val="-11"/>
                          </w:rPr>
                          <w:t xml:space="preserve"> </w:t>
                        </w:r>
                        <w:r>
                          <w:rPr>
                            <w:color w:val="231F20"/>
                          </w:rPr>
                          <w:t>before</w:t>
                        </w:r>
                        <w:r>
                          <w:rPr>
                            <w:color w:val="231F20"/>
                            <w:spacing w:val="-11"/>
                          </w:rPr>
                          <w:t xml:space="preserve"> </w:t>
                        </w:r>
                        <w:r>
                          <w:rPr>
                            <w:color w:val="231F20"/>
                          </w:rPr>
                          <w:t>his</w:t>
                        </w:r>
                        <w:r>
                          <w:rPr>
                            <w:color w:val="231F20"/>
                            <w:spacing w:val="-11"/>
                          </w:rPr>
                          <w:t xml:space="preserve"> </w:t>
                        </w:r>
                        <w:r>
                          <w:rPr>
                            <w:color w:val="231F20"/>
                          </w:rPr>
                          <w:t>Creator</w:t>
                        </w:r>
                        <w:r>
                          <w:rPr>
                            <w:color w:val="231F20"/>
                            <w:spacing w:val="-11"/>
                          </w:rPr>
                          <w:t xml:space="preserve"> </w:t>
                        </w:r>
                        <w:r>
                          <w:rPr>
                            <w:color w:val="231F20"/>
                          </w:rPr>
                          <w:t>guilty</w:t>
                        </w:r>
                        <w:r>
                          <w:rPr>
                            <w:color w:val="231F20"/>
                            <w:spacing w:val="-11"/>
                          </w:rPr>
                          <w:t xml:space="preserve"> </w:t>
                        </w:r>
                        <w:r>
                          <w:rPr>
                            <w:color w:val="231F20"/>
                          </w:rPr>
                          <w:t>of</w:t>
                        </w:r>
                        <w:r>
                          <w:rPr>
                            <w:color w:val="231F20"/>
                            <w:spacing w:val="-11"/>
                          </w:rPr>
                          <w:t xml:space="preserve"> </w:t>
                        </w:r>
                        <w:r>
                          <w:rPr>
                            <w:color w:val="231F20"/>
                          </w:rPr>
                          <w:t>such</w:t>
                        </w:r>
                        <w:r>
                          <w:rPr>
                            <w:color w:val="231F20"/>
                            <w:spacing w:val="-11"/>
                          </w:rPr>
                          <w:t xml:space="preserve"> </w:t>
                        </w:r>
                        <w:r>
                          <w:rPr>
                            <w:color w:val="231F20"/>
                          </w:rPr>
                          <w:t>ruinous</w:t>
                        </w:r>
                        <w:r>
                          <w:rPr>
                            <w:color w:val="231F20"/>
                            <w:spacing w:val="-11"/>
                          </w:rPr>
                          <w:t xml:space="preserve"> </w:t>
                        </w:r>
                        <w:r>
                          <w:rPr>
                            <w:color w:val="231F20"/>
                          </w:rPr>
                          <w:t>slander. He</w:t>
                        </w:r>
                        <w:r>
                          <w:rPr>
                            <w:color w:val="231F20"/>
                            <w:spacing w:val="-1"/>
                          </w:rPr>
                          <w:t xml:space="preserve"> </w:t>
                        </w:r>
                        <w:r>
                          <w:rPr>
                            <w:color w:val="231F20"/>
                          </w:rPr>
                          <w:t>saw</w:t>
                        </w:r>
                        <w:r>
                          <w:rPr>
                            <w:color w:val="231F20"/>
                            <w:spacing w:val="-1"/>
                          </w:rPr>
                          <w:t xml:space="preserve"> </w:t>
                        </w:r>
                        <w:r>
                          <w:rPr>
                            <w:color w:val="231F20"/>
                          </w:rPr>
                          <w:t>that he</w:t>
                        </w:r>
                        <w:r>
                          <w:rPr>
                            <w:color w:val="231F20"/>
                            <w:spacing w:val="-1"/>
                          </w:rPr>
                          <w:t xml:space="preserve"> </w:t>
                        </w:r>
                        <w:r>
                          <w:rPr>
                            <w:color w:val="231F20"/>
                          </w:rPr>
                          <w:t>had</w:t>
                        </w:r>
                        <w:r>
                          <w:rPr>
                            <w:color w:val="231F20"/>
                            <w:spacing w:val="-1"/>
                          </w:rPr>
                          <w:t xml:space="preserve"> </w:t>
                        </w:r>
                        <w:r>
                          <w:rPr>
                            <w:color w:val="231F20"/>
                          </w:rPr>
                          <w:t>to place</w:t>
                        </w:r>
                        <w:r>
                          <w:rPr>
                            <w:color w:val="231F20"/>
                            <w:spacing w:val="-1"/>
                          </w:rPr>
                          <w:t xml:space="preserve"> </w:t>
                        </w:r>
                        <w:r>
                          <w:rPr>
                            <w:color w:val="231F20"/>
                          </w:rPr>
                          <w:t>the outcome</w:t>
                        </w:r>
                        <w:r>
                          <w:rPr>
                            <w:color w:val="231F20"/>
                            <w:spacing w:val="-1"/>
                          </w:rPr>
                          <w:t xml:space="preserve"> </w:t>
                        </w:r>
                        <w:r>
                          <w:rPr>
                            <w:color w:val="231F20"/>
                          </w:rPr>
                          <w:t>in God’s</w:t>
                        </w:r>
                        <w:r>
                          <w:rPr>
                            <w:color w:val="231F20"/>
                            <w:spacing w:val="-1"/>
                          </w:rPr>
                          <w:t xml:space="preserve"> </w:t>
                        </w:r>
                        <w:r>
                          <w:rPr>
                            <w:color w:val="231F20"/>
                          </w:rPr>
                          <w:t xml:space="preserve">hands or he would soon start drinking again, and all would be </w:t>
                        </w:r>
                        <w:r>
                          <w:rPr>
                            <w:color w:val="231F20"/>
                            <w:w w:val="105%"/>
                          </w:rPr>
                          <w:t>lost anyhow.</w:t>
                        </w:r>
                        <w:r>
                          <w:rPr>
                            <w:color w:val="231F20"/>
                            <w:spacing w:val="40"/>
                            <w:w w:val="105%"/>
                          </w:rPr>
                          <w:t xml:space="preserve"> </w:t>
                        </w:r>
                        <w:r>
                          <w:rPr>
                            <w:color w:val="231F20"/>
                            <w:w w:val="105%"/>
                          </w:rPr>
                          <w:t>He attended church for the first time in many years.</w:t>
                        </w:r>
                        <w:r>
                          <w:rPr>
                            <w:color w:val="231F20"/>
                            <w:spacing w:val="40"/>
                            <w:w w:val="105%"/>
                          </w:rPr>
                          <w:t xml:space="preserve"> </w:t>
                        </w:r>
                        <w:r>
                          <w:rPr>
                            <w:color w:val="231F20"/>
                            <w:w w:val="105%"/>
                          </w:rPr>
                          <w:t>After the sermon, he quietly got up and made</w:t>
                        </w:r>
                        <w:r>
                          <w:rPr>
                            <w:color w:val="231F20"/>
                            <w:spacing w:val="-3"/>
                            <w:w w:val="105%"/>
                          </w:rPr>
                          <w:t xml:space="preserve"> </w:t>
                        </w:r>
                        <w:r>
                          <w:rPr>
                            <w:color w:val="231F20"/>
                            <w:w w:val="105%"/>
                          </w:rPr>
                          <w:t>an</w:t>
                        </w:r>
                        <w:r>
                          <w:rPr>
                            <w:color w:val="231F20"/>
                            <w:spacing w:val="-3"/>
                            <w:w w:val="105%"/>
                          </w:rPr>
                          <w:t xml:space="preserve"> </w:t>
                        </w:r>
                        <w:r>
                          <w:rPr>
                            <w:color w:val="231F20"/>
                            <w:w w:val="105%"/>
                          </w:rPr>
                          <w:t>explanation.</w:t>
                        </w:r>
                        <w:r>
                          <w:rPr>
                            <w:color w:val="231F20"/>
                            <w:spacing w:val="40"/>
                            <w:w w:val="105%"/>
                          </w:rPr>
                          <w:t xml:space="preserve"> </w:t>
                        </w:r>
                        <w:r>
                          <w:rPr>
                            <w:color w:val="231F20"/>
                            <w:w w:val="105%"/>
                          </w:rPr>
                          <w:t>His</w:t>
                        </w:r>
                        <w:r>
                          <w:rPr>
                            <w:color w:val="231F20"/>
                            <w:spacing w:val="-3"/>
                            <w:w w:val="105%"/>
                          </w:rPr>
                          <w:t xml:space="preserve"> </w:t>
                        </w:r>
                        <w:r>
                          <w:rPr>
                            <w:color w:val="231F20"/>
                            <w:w w:val="105%"/>
                          </w:rPr>
                          <w:t>action</w:t>
                        </w:r>
                        <w:r>
                          <w:rPr>
                            <w:color w:val="231F20"/>
                            <w:spacing w:val="-3"/>
                            <w:w w:val="105%"/>
                          </w:rPr>
                          <w:t xml:space="preserve"> </w:t>
                        </w:r>
                        <w:r>
                          <w:rPr>
                            <w:color w:val="231F20"/>
                            <w:w w:val="105%"/>
                          </w:rPr>
                          <w:t>met</w:t>
                        </w:r>
                        <w:r>
                          <w:rPr>
                            <w:color w:val="231F20"/>
                            <w:spacing w:val="-3"/>
                            <w:w w:val="105%"/>
                          </w:rPr>
                          <w:t xml:space="preserve"> </w:t>
                        </w:r>
                        <w:r>
                          <w:rPr>
                            <w:color w:val="231F20"/>
                            <w:w w:val="105%"/>
                          </w:rPr>
                          <w:t>wide-spread</w:t>
                        </w:r>
                        <w:r>
                          <w:rPr>
                            <w:color w:val="231F20"/>
                            <w:spacing w:val="-3"/>
                            <w:w w:val="105%"/>
                          </w:rPr>
                          <w:t xml:space="preserve"> </w:t>
                        </w:r>
                        <w:r>
                          <w:rPr>
                            <w:color w:val="231F20"/>
                            <w:w w:val="105%"/>
                          </w:rPr>
                          <w:t>ap- proval,</w:t>
                        </w:r>
                        <w:r>
                          <w:rPr>
                            <w:color w:val="231F20"/>
                            <w:spacing w:val="-8"/>
                            <w:w w:val="105%"/>
                          </w:rPr>
                          <w:t xml:space="preserve"> </w:t>
                        </w:r>
                        <w:r>
                          <w:rPr>
                            <w:color w:val="231F20"/>
                            <w:w w:val="105%"/>
                          </w:rPr>
                          <w:t>and</w:t>
                        </w:r>
                        <w:r>
                          <w:rPr>
                            <w:color w:val="231F20"/>
                            <w:spacing w:val="-8"/>
                            <w:w w:val="105%"/>
                          </w:rPr>
                          <w:t xml:space="preserve"> </w:t>
                        </w:r>
                        <w:r>
                          <w:rPr>
                            <w:color w:val="231F20"/>
                            <w:w w:val="105%"/>
                          </w:rPr>
                          <w:t>today</w:t>
                        </w:r>
                        <w:r>
                          <w:rPr>
                            <w:color w:val="231F20"/>
                            <w:spacing w:val="-8"/>
                            <w:w w:val="105%"/>
                          </w:rPr>
                          <w:t xml:space="preserve"> </w:t>
                        </w:r>
                        <w:r>
                          <w:rPr>
                            <w:color w:val="231F20"/>
                            <w:w w:val="105%"/>
                          </w:rPr>
                          <w:t>he</w:t>
                        </w:r>
                        <w:r>
                          <w:rPr>
                            <w:color w:val="231F20"/>
                            <w:spacing w:val="-8"/>
                            <w:w w:val="105%"/>
                          </w:rPr>
                          <w:t xml:space="preserve"> </w:t>
                        </w:r>
                        <w:r>
                          <w:rPr>
                            <w:color w:val="231F20"/>
                            <w:w w:val="105%"/>
                          </w:rPr>
                          <w:t>is</w:t>
                        </w:r>
                        <w:r>
                          <w:rPr>
                            <w:color w:val="231F20"/>
                            <w:spacing w:val="-8"/>
                            <w:w w:val="105%"/>
                          </w:rPr>
                          <w:t xml:space="preserve"> </w:t>
                        </w:r>
                        <w:r>
                          <w:rPr>
                            <w:color w:val="231F20"/>
                            <w:w w:val="105%"/>
                          </w:rPr>
                          <w:t>one</w:t>
                        </w:r>
                        <w:r>
                          <w:rPr>
                            <w:color w:val="231F20"/>
                            <w:spacing w:val="-8"/>
                            <w:w w:val="105%"/>
                          </w:rPr>
                          <w:t xml:space="preserve"> </w:t>
                        </w:r>
                        <w:r>
                          <w:rPr>
                            <w:color w:val="231F20"/>
                            <w:w w:val="105%"/>
                          </w:rPr>
                          <w:t>of</w:t>
                        </w:r>
                        <w:r>
                          <w:rPr>
                            <w:color w:val="231F20"/>
                            <w:spacing w:val="-8"/>
                            <w:w w:val="105%"/>
                          </w:rPr>
                          <w:t xml:space="preserve"> </w:t>
                        </w:r>
                        <w:r>
                          <w:rPr>
                            <w:color w:val="231F20"/>
                            <w:w w:val="105%"/>
                          </w:rPr>
                          <w:t>the</w:t>
                        </w:r>
                        <w:r>
                          <w:rPr>
                            <w:color w:val="231F20"/>
                            <w:spacing w:val="-8"/>
                            <w:w w:val="105%"/>
                          </w:rPr>
                          <w:t xml:space="preserve"> </w:t>
                        </w:r>
                        <w:r>
                          <w:rPr>
                            <w:color w:val="231F20"/>
                            <w:w w:val="105%"/>
                          </w:rPr>
                          <w:t>most</w:t>
                        </w:r>
                        <w:r>
                          <w:rPr>
                            <w:color w:val="231F20"/>
                            <w:spacing w:val="-8"/>
                            <w:w w:val="105%"/>
                          </w:rPr>
                          <w:t xml:space="preserve"> </w:t>
                        </w:r>
                        <w:r>
                          <w:rPr>
                            <w:color w:val="231F20"/>
                            <w:w w:val="105%"/>
                          </w:rPr>
                          <w:t>trusted</w:t>
                        </w:r>
                        <w:r>
                          <w:rPr>
                            <w:color w:val="231F20"/>
                            <w:spacing w:val="-8"/>
                            <w:w w:val="105%"/>
                          </w:rPr>
                          <w:t xml:space="preserve"> </w:t>
                        </w:r>
                        <w:r>
                          <w:rPr>
                            <w:color w:val="231F20"/>
                            <w:w w:val="105%"/>
                          </w:rPr>
                          <w:t>citizens of his town.</w:t>
                        </w:r>
                        <w:r>
                          <w:rPr>
                            <w:color w:val="231F20"/>
                            <w:spacing w:val="40"/>
                            <w:w w:val="105%"/>
                          </w:rPr>
                          <w:t xml:space="preserve"> </w:t>
                        </w:r>
                        <w:r>
                          <w:rPr>
                            <w:color w:val="231F20"/>
                            <w:w w:val="105%"/>
                          </w:rPr>
                          <w:t>This all happened years ago.</w:t>
                        </w:r>
                      </w:p>
                      <w:p w14:paraId="5B244F15" w14:textId="77777777" w:rsidR="00000000" w:rsidRDefault="00000000">
                        <w:pPr>
                          <w:pStyle w:val="BodyText"/>
                          <w:kinsoku w:val="0"/>
                          <w:overflowPunct w:val="0"/>
                          <w:spacing w:before="0.25pt" w:line="12.70pt" w:lineRule="auto"/>
                          <w:ind w:end="0.90pt"/>
                          <w:rPr>
                            <w:color w:val="231F20"/>
                            <w:spacing w:val="-5"/>
                            <w:w w:val="105%"/>
                          </w:rPr>
                        </w:pPr>
                        <w:r>
                          <w:rPr>
                            <w:color w:val="231F20"/>
                            <w:w w:val="105%"/>
                          </w:rPr>
                          <w:t>The</w:t>
                        </w:r>
                        <w:r>
                          <w:rPr>
                            <w:color w:val="231F20"/>
                            <w:spacing w:val="-12"/>
                            <w:w w:val="105%"/>
                          </w:rPr>
                          <w:t xml:space="preserve"> </w:t>
                        </w:r>
                        <w:r>
                          <w:rPr>
                            <w:color w:val="231F20"/>
                            <w:w w:val="105%"/>
                          </w:rPr>
                          <w:t>chances</w:t>
                        </w:r>
                        <w:r>
                          <w:rPr>
                            <w:color w:val="231F20"/>
                            <w:spacing w:val="-12"/>
                            <w:w w:val="105%"/>
                          </w:rPr>
                          <w:t xml:space="preserve"> </w:t>
                        </w:r>
                        <w:r>
                          <w:rPr>
                            <w:color w:val="231F20"/>
                            <w:w w:val="105%"/>
                          </w:rPr>
                          <w:t>are</w:t>
                        </w:r>
                        <w:r>
                          <w:rPr>
                            <w:color w:val="231F20"/>
                            <w:spacing w:val="-12"/>
                            <w:w w:val="105%"/>
                          </w:rPr>
                          <w:t xml:space="preserve"> </w:t>
                        </w:r>
                        <w:r>
                          <w:rPr>
                            <w:color w:val="231F20"/>
                            <w:w w:val="105%"/>
                          </w:rPr>
                          <w:t>that</w:t>
                        </w:r>
                        <w:r>
                          <w:rPr>
                            <w:color w:val="231F20"/>
                            <w:spacing w:val="-12"/>
                            <w:w w:val="105%"/>
                          </w:rPr>
                          <w:t xml:space="preserve"> </w:t>
                        </w:r>
                        <w:r>
                          <w:rPr>
                            <w:color w:val="231F20"/>
                            <w:w w:val="105%"/>
                          </w:rPr>
                          <w:t>we</w:t>
                        </w:r>
                        <w:r>
                          <w:rPr>
                            <w:color w:val="231F20"/>
                            <w:spacing w:val="-12"/>
                            <w:w w:val="105%"/>
                          </w:rPr>
                          <w:t xml:space="preserve"> </w:t>
                        </w:r>
                        <w:r>
                          <w:rPr>
                            <w:color w:val="231F20"/>
                            <w:w w:val="105%"/>
                          </w:rPr>
                          <w:t>have</w:t>
                        </w:r>
                        <w:r>
                          <w:rPr>
                            <w:color w:val="231F20"/>
                            <w:spacing w:val="-11"/>
                            <w:w w:val="105%"/>
                          </w:rPr>
                          <w:t xml:space="preserve"> </w:t>
                        </w:r>
                        <w:r>
                          <w:rPr>
                            <w:color w:val="231F20"/>
                            <w:w w:val="105%"/>
                          </w:rPr>
                          <w:t>domestic</w:t>
                        </w:r>
                        <w:r>
                          <w:rPr>
                            <w:color w:val="231F20"/>
                            <w:spacing w:val="-12"/>
                            <w:w w:val="105%"/>
                          </w:rPr>
                          <w:t xml:space="preserve"> </w:t>
                        </w:r>
                        <w:r>
                          <w:rPr>
                            <w:color w:val="231F20"/>
                            <w:w w:val="105%"/>
                          </w:rPr>
                          <w:t>troubles.</w:t>
                        </w:r>
                        <w:r>
                          <w:rPr>
                            <w:color w:val="231F20"/>
                            <w:spacing w:val="4"/>
                            <w:w w:val="105%"/>
                          </w:rPr>
                          <w:t xml:space="preserve"> </w:t>
                        </w:r>
                        <w:r>
                          <w:rPr>
                            <w:color w:val="231F20"/>
                            <w:w w:val="105%"/>
                          </w:rPr>
                          <w:t>Per- haps</w:t>
                        </w:r>
                        <w:r>
                          <w:rPr>
                            <w:color w:val="231F20"/>
                            <w:spacing w:val="22"/>
                            <w:w w:val="105%"/>
                          </w:rPr>
                          <w:t xml:space="preserve"> </w:t>
                        </w:r>
                        <w:r>
                          <w:rPr>
                            <w:color w:val="231F20"/>
                            <w:w w:val="105%"/>
                          </w:rPr>
                          <w:t>we</w:t>
                        </w:r>
                        <w:r>
                          <w:rPr>
                            <w:color w:val="231F20"/>
                            <w:spacing w:val="22"/>
                            <w:w w:val="105%"/>
                          </w:rPr>
                          <w:t xml:space="preserve"> </w:t>
                        </w:r>
                        <w:r>
                          <w:rPr>
                            <w:color w:val="231F20"/>
                            <w:w w:val="105%"/>
                          </w:rPr>
                          <w:t>are</w:t>
                        </w:r>
                        <w:r>
                          <w:rPr>
                            <w:color w:val="231F20"/>
                            <w:spacing w:val="22"/>
                            <w:w w:val="105%"/>
                          </w:rPr>
                          <w:t xml:space="preserve"> </w:t>
                        </w:r>
                        <w:r>
                          <w:rPr>
                            <w:color w:val="231F20"/>
                            <w:w w:val="105%"/>
                          </w:rPr>
                          <w:t>mixed</w:t>
                        </w:r>
                        <w:r>
                          <w:rPr>
                            <w:color w:val="231F20"/>
                            <w:spacing w:val="23"/>
                            <w:w w:val="105%"/>
                          </w:rPr>
                          <w:t xml:space="preserve"> </w:t>
                        </w:r>
                        <w:r>
                          <w:rPr>
                            <w:color w:val="231F20"/>
                            <w:w w:val="105%"/>
                          </w:rPr>
                          <w:t>up</w:t>
                        </w:r>
                        <w:r>
                          <w:rPr>
                            <w:color w:val="231F20"/>
                            <w:spacing w:val="22"/>
                            <w:w w:val="105%"/>
                          </w:rPr>
                          <w:t xml:space="preserve"> </w:t>
                        </w:r>
                        <w:r>
                          <w:rPr>
                            <w:color w:val="231F20"/>
                            <w:w w:val="105%"/>
                          </w:rPr>
                          <w:t>with</w:t>
                        </w:r>
                        <w:r>
                          <w:rPr>
                            <w:color w:val="231F20"/>
                            <w:spacing w:val="22"/>
                            <w:w w:val="105%"/>
                          </w:rPr>
                          <w:t xml:space="preserve"> </w:t>
                        </w:r>
                        <w:r>
                          <w:rPr>
                            <w:color w:val="231F20"/>
                            <w:w w:val="105%"/>
                          </w:rPr>
                          <w:t>women</w:t>
                        </w:r>
                        <w:r>
                          <w:rPr>
                            <w:color w:val="231F20"/>
                            <w:spacing w:val="22"/>
                            <w:w w:val="105%"/>
                          </w:rPr>
                          <w:t xml:space="preserve"> </w:t>
                        </w:r>
                        <w:r>
                          <w:rPr>
                            <w:color w:val="231F20"/>
                            <w:w w:val="105%"/>
                          </w:rPr>
                          <w:t>in</w:t>
                        </w:r>
                        <w:r>
                          <w:rPr>
                            <w:color w:val="231F20"/>
                            <w:spacing w:val="23"/>
                            <w:w w:val="105%"/>
                          </w:rPr>
                          <w:t xml:space="preserve"> </w:t>
                        </w:r>
                        <w:r>
                          <w:rPr>
                            <w:color w:val="231F20"/>
                            <w:w w:val="105%"/>
                          </w:rPr>
                          <w:t>a</w:t>
                        </w:r>
                        <w:r>
                          <w:rPr>
                            <w:color w:val="231F20"/>
                            <w:spacing w:val="22"/>
                            <w:w w:val="105%"/>
                          </w:rPr>
                          <w:t xml:space="preserve"> </w:t>
                        </w:r>
                        <w:r>
                          <w:rPr>
                            <w:color w:val="231F20"/>
                            <w:w w:val="105%"/>
                          </w:rPr>
                          <w:t>fashion</w:t>
                        </w:r>
                        <w:r>
                          <w:rPr>
                            <w:color w:val="231F20"/>
                            <w:spacing w:val="22"/>
                            <w:w w:val="105%"/>
                          </w:rPr>
                          <w:t xml:space="preserve"> </w:t>
                        </w:r>
                        <w:r>
                          <w:rPr>
                            <w:color w:val="231F20"/>
                            <w:spacing w:val="-5"/>
                            <w:w w:val="105%"/>
                          </w:rPr>
                          <w:t>we</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3AA3E7B6" w14:textId="07C2AAFC"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1984896" behindDoc="1" locked="0" layoutInCell="0" allowOverlap="1" wp14:anchorId="3131F075" wp14:editId="2650E089">
            <wp:simplePos x="0" y="0"/>
            <wp:positionH relativeFrom="page">
              <wp:posOffset>1346200</wp:posOffset>
            </wp:positionH>
            <wp:positionV relativeFrom="page">
              <wp:posOffset>207645</wp:posOffset>
            </wp:positionV>
            <wp:extent cx="748030" cy="138430"/>
            <wp:effectExtent l="0" t="0" r="0" b="0"/>
            <wp:wrapNone/>
            <wp:docPr id="323" name="Text Box 321"/>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74803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2143D8BF"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INTO</w:t>
                        </w:r>
                        <w:r>
                          <w:rPr>
                            <w:color w:val="231F20"/>
                            <w:spacing w:val="60"/>
                            <w:sz w:val="16"/>
                            <w:szCs w:val="16"/>
                          </w:rPr>
                          <w:t xml:space="preserve"> </w:t>
                        </w:r>
                        <w:r>
                          <w:rPr>
                            <w:color w:val="231F20"/>
                            <w:spacing w:val="-2"/>
                            <w:sz w:val="16"/>
                            <w:szCs w:val="16"/>
                          </w:rPr>
                          <w:t>ACTION</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85920" behindDoc="1" locked="0" layoutInCell="0" allowOverlap="1" wp14:anchorId="63E279C4" wp14:editId="7E5B0107">
            <wp:simplePos x="0" y="0"/>
            <wp:positionH relativeFrom="page">
              <wp:posOffset>2844800</wp:posOffset>
            </wp:positionH>
            <wp:positionV relativeFrom="page">
              <wp:posOffset>207645</wp:posOffset>
            </wp:positionV>
            <wp:extent cx="152400" cy="138430"/>
            <wp:effectExtent l="0" t="0" r="0" b="0"/>
            <wp:wrapNone/>
            <wp:docPr id="322" name="Text Box 32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5240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7BC267CB"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81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86944" behindDoc="1" locked="0" layoutInCell="0" allowOverlap="1" wp14:anchorId="02663610" wp14:editId="4DECC151">
            <wp:simplePos x="0" y="0"/>
            <wp:positionH relativeFrom="page">
              <wp:posOffset>374650</wp:posOffset>
            </wp:positionH>
            <wp:positionV relativeFrom="page">
              <wp:posOffset>377190</wp:posOffset>
            </wp:positionV>
            <wp:extent cx="2620010" cy="4424680"/>
            <wp:effectExtent l="0" t="0" r="0" b="0"/>
            <wp:wrapNone/>
            <wp:docPr id="321" name="Text Box 323"/>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20010" cy="4424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7658FC17" w14:textId="77777777" w:rsidR="00000000" w:rsidRDefault="00000000">
                        <w:pPr>
                          <w:pStyle w:val="BodyText"/>
                          <w:kinsoku w:val="0"/>
                          <w:overflowPunct w:val="0"/>
                          <w:spacing w:before="0.85pt" w:line="12.95pt" w:lineRule="auto"/>
                          <w:ind w:end="1pt" w:firstLine="0pt"/>
                          <w:rPr>
                            <w:color w:val="231F20"/>
                            <w:w w:val="105%"/>
                          </w:rPr>
                        </w:pPr>
                        <w:r>
                          <w:rPr>
                            <w:color w:val="231F20"/>
                            <w:w w:val="105%"/>
                          </w:rPr>
                          <w:t>wouldn’t</w:t>
                        </w:r>
                        <w:r>
                          <w:rPr>
                            <w:color w:val="231F20"/>
                            <w:spacing w:val="-3"/>
                            <w:w w:val="105%"/>
                          </w:rPr>
                          <w:t xml:space="preserve"> </w:t>
                        </w:r>
                        <w:r>
                          <w:rPr>
                            <w:color w:val="231F20"/>
                            <w:w w:val="105%"/>
                          </w:rPr>
                          <w:t>care</w:t>
                        </w:r>
                        <w:r>
                          <w:rPr>
                            <w:color w:val="231F20"/>
                            <w:spacing w:val="-3"/>
                            <w:w w:val="105%"/>
                          </w:rPr>
                          <w:t xml:space="preserve"> </w:t>
                        </w:r>
                        <w:r>
                          <w:rPr>
                            <w:color w:val="231F20"/>
                            <w:w w:val="105%"/>
                          </w:rPr>
                          <w:t>to</w:t>
                        </w:r>
                        <w:r>
                          <w:rPr>
                            <w:color w:val="231F20"/>
                            <w:spacing w:val="-3"/>
                            <w:w w:val="105%"/>
                          </w:rPr>
                          <w:t xml:space="preserve"> </w:t>
                        </w:r>
                        <w:r>
                          <w:rPr>
                            <w:color w:val="231F20"/>
                            <w:w w:val="105%"/>
                          </w:rPr>
                          <w:t>have</w:t>
                        </w:r>
                        <w:r>
                          <w:rPr>
                            <w:color w:val="231F20"/>
                            <w:spacing w:val="-3"/>
                            <w:w w:val="105%"/>
                          </w:rPr>
                          <w:t xml:space="preserve"> </w:t>
                        </w:r>
                        <w:r>
                          <w:rPr>
                            <w:color w:val="231F20"/>
                            <w:w w:val="105%"/>
                          </w:rPr>
                          <w:t>advertised.</w:t>
                        </w:r>
                        <w:r>
                          <w:rPr>
                            <w:color w:val="231F20"/>
                            <w:spacing w:val="40"/>
                            <w:w w:val="105%"/>
                          </w:rPr>
                          <w:t xml:space="preserve"> </w:t>
                        </w:r>
                        <w:r>
                          <w:rPr>
                            <w:color w:val="231F20"/>
                            <w:w w:val="105%"/>
                          </w:rPr>
                          <w:t>We</w:t>
                        </w:r>
                        <w:r>
                          <w:rPr>
                            <w:color w:val="231F20"/>
                            <w:spacing w:val="-3"/>
                            <w:w w:val="105%"/>
                          </w:rPr>
                          <w:t xml:space="preserve"> </w:t>
                        </w:r>
                        <w:r>
                          <w:rPr>
                            <w:color w:val="231F20"/>
                            <w:w w:val="105%"/>
                          </w:rPr>
                          <w:t>doubt</w:t>
                        </w:r>
                        <w:r>
                          <w:rPr>
                            <w:color w:val="231F20"/>
                            <w:spacing w:val="-3"/>
                            <w:w w:val="105%"/>
                          </w:rPr>
                          <w:t xml:space="preserve"> </w:t>
                        </w:r>
                        <w:r>
                          <w:rPr>
                            <w:color w:val="231F20"/>
                            <w:w w:val="105%"/>
                          </w:rPr>
                          <w:t>if,</w:t>
                        </w:r>
                        <w:r>
                          <w:rPr>
                            <w:color w:val="231F20"/>
                            <w:spacing w:val="-3"/>
                            <w:w w:val="105%"/>
                          </w:rPr>
                          <w:t xml:space="preserve"> </w:t>
                        </w:r>
                        <w:r>
                          <w:rPr>
                            <w:color w:val="231F20"/>
                            <w:w w:val="105%"/>
                          </w:rPr>
                          <w:t>in</w:t>
                        </w:r>
                        <w:r>
                          <w:rPr>
                            <w:color w:val="231F20"/>
                            <w:spacing w:val="-3"/>
                            <w:w w:val="105%"/>
                          </w:rPr>
                          <w:t xml:space="preserve"> </w:t>
                        </w:r>
                        <w:r>
                          <w:rPr>
                            <w:color w:val="231F20"/>
                            <w:w w:val="105%"/>
                          </w:rPr>
                          <w:t xml:space="preserve">this </w:t>
                        </w:r>
                        <w:r>
                          <w:rPr>
                            <w:color w:val="231F20"/>
                          </w:rPr>
                          <w:t>respect, alcoholics are fundamentally much worse than other</w:t>
                        </w:r>
                        <w:r>
                          <w:rPr>
                            <w:color w:val="231F20"/>
                            <w:spacing w:val="-8"/>
                          </w:rPr>
                          <w:t xml:space="preserve"> </w:t>
                        </w:r>
                        <w:r>
                          <w:rPr>
                            <w:color w:val="231F20"/>
                          </w:rPr>
                          <w:t>people.</w:t>
                        </w:r>
                        <w:r>
                          <w:rPr>
                            <w:color w:val="231F20"/>
                            <w:spacing w:val="31"/>
                          </w:rPr>
                          <w:t xml:space="preserve"> </w:t>
                        </w:r>
                        <w:r>
                          <w:rPr>
                            <w:color w:val="231F20"/>
                          </w:rPr>
                          <w:t>But</w:t>
                        </w:r>
                        <w:r>
                          <w:rPr>
                            <w:color w:val="231F20"/>
                            <w:spacing w:val="-8"/>
                          </w:rPr>
                          <w:t xml:space="preserve"> </w:t>
                        </w:r>
                        <w:r>
                          <w:rPr>
                            <w:color w:val="231F20"/>
                          </w:rPr>
                          <w:t>drinking</w:t>
                        </w:r>
                        <w:r>
                          <w:rPr>
                            <w:color w:val="231F20"/>
                            <w:spacing w:val="-8"/>
                          </w:rPr>
                          <w:t xml:space="preserve"> </w:t>
                        </w:r>
                        <w:r>
                          <w:rPr>
                            <w:color w:val="231F20"/>
                          </w:rPr>
                          <w:t>does</w:t>
                        </w:r>
                        <w:r>
                          <w:rPr>
                            <w:color w:val="231F20"/>
                            <w:spacing w:val="-8"/>
                          </w:rPr>
                          <w:t xml:space="preserve"> </w:t>
                        </w:r>
                        <w:r>
                          <w:rPr>
                            <w:color w:val="231F20"/>
                          </w:rPr>
                          <w:t>complicate</w:t>
                        </w:r>
                        <w:r>
                          <w:rPr>
                            <w:color w:val="231F20"/>
                            <w:spacing w:val="-8"/>
                          </w:rPr>
                          <w:t xml:space="preserve"> </w:t>
                        </w:r>
                        <w:r>
                          <w:rPr>
                            <w:color w:val="231F20"/>
                          </w:rPr>
                          <w:t>sex</w:t>
                        </w:r>
                        <w:r>
                          <w:rPr>
                            <w:color w:val="231F20"/>
                            <w:spacing w:val="-8"/>
                          </w:rPr>
                          <w:t xml:space="preserve"> </w:t>
                        </w:r>
                        <w:r>
                          <w:rPr>
                            <w:color w:val="231F20"/>
                          </w:rPr>
                          <w:t xml:space="preserve">relations </w:t>
                        </w:r>
                        <w:r>
                          <w:rPr>
                            <w:color w:val="231F20"/>
                            <w:w w:val="105%"/>
                          </w:rPr>
                          <w:t>in</w:t>
                        </w:r>
                        <w:r>
                          <w:rPr>
                            <w:color w:val="231F20"/>
                            <w:spacing w:val="-12"/>
                            <w:w w:val="105%"/>
                          </w:rPr>
                          <w:t xml:space="preserve"> </w:t>
                        </w:r>
                        <w:r>
                          <w:rPr>
                            <w:color w:val="231F20"/>
                            <w:w w:val="105%"/>
                          </w:rPr>
                          <w:t>the</w:t>
                        </w:r>
                        <w:r>
                          <w:rPr>
                            <w:color w:val="231F20"/>
                            <w:spacing w:val="-12"/>
                            <w:w w:val="105%"/>
                          </w:rPr>
                          <w:t xml:space="preserve"> </w:t>
                        </w:r>
                        <w:r>
                          <w:rPr>
                            <w:color w:val="231F20"/>
                            <w:w w:val="105%"/>
                          </w:rPr>
                          <w:t>home.</w:t>
                        </w:r>
                        <w:r>
                          <w:rPr>
                            <w:color w:val="231F20"/>
                            <w:spacing w:val="-12"/>
                            <w:w w:val="105%"/>
                          </w:rPr>
                          <w:t xml:space="preserve"> </w:t>
                        </w:r>
                        <w:r>
                          <w:rPr>
                            <w:color w:val="231F20"/>
                            <w:w w:val="105%"/>
                          </w:rPr>
                          <w:t>After</w:t>
                        </w:r>
                        <w:r>
                          <w:rPr>
                            <w:color w:val="231F20"/>
                            <w:spacing w:val="-12"/>
                            <w:w w:val="105%"/>
                          </w:rPr>
                          <w:t xml:space="preserve"> </w:t>
                        </w:r>
                        <w:r>
                          <w:rPr>
                            <w:color w:val="231F20"/>
                            <w:w w:val="105%"/>
                          </w:rPr>
                          <w:t>a</w:t>
                        </w:r>
                        <w:r>
                          <w:rPr>
                            <w:color w:val="231F20"/>
                            <w:spacing w:val="-12"/>
                            <w:w w:val="105%"/>
                          </w:rPr>
                          <w:t xml:space="preserve"> </w:t>
                        </w:r>
                        <w:r>
                          <w:rPr>
                            <w:color w:val="231F20"/>
                            <w:w w:val="105%"/>
                          </w:rPr>
                          <w:t>few</w:t>
                        </w:r>
                        <w:r>
                          <w:rPr>
                            <w:color w:val="231F20"/>
                            <w:spacing w:val="-11"/>
                            <w:w w:val="105%"/>
                          </w:rPr>
                          <w:t xml:space="preserve"> </w:t>
                        </w:r>
                        <w:r>
                          <w:rPr>
                            <w:color w:val="231F20"/>
                            <w:w w:val="105%"/>
                          </w:rPr>
                          <w:t>years</w:t>
                        </w:r>
                        <w:r>
                          <w:rPr>
                            <w:color w:val="231F20"/>
                            <w:spacing w:val="-12"/>
                            <w:w w:val="105%"/>
                          </w:rPr>
                          <w:t xml:space="preserve"> </w:t>
                        </w:r>
                        <w:r>
                          <w:rPr>
                            <w:color w:val="231F20"/>
                            <w:w w:val="105%"/>
                          </w:rPr>
                          <w:t>with</w:t>
                        </w:r>
                        <w:r>
                          <w:rPr>
                            <w:color w:val="231F20"/>
                            <w:spacing w:val="-12"/>
                            <w:w w:val="105%"/>
                          </w:rPr>
                          <w:t xml:space="preserve"> </w:t>
                        </w:r>
                        <w:r>
                          <w:rPr>
                            <w:color w:val="231F20"/>
                            <w:w w:val="105%"/>
                          </w:rPr>
                          <w:t>an</w:t>
                        </w:r>
                        <w:r>
                          <w:rPr>
                            <w:color w:val="231F20"/>
                            <w:spacing w:val="-12"/>
                            <w:w w:val="105%"/>
                          </w:rPr>
                          <w:t xml:space="preserve"> </w:t>
                        </w:r>
                        <w:r>
                          <w:rPr>
                            <w:color w:val="231F20"/>
                            <w:w w:val="105%"/>
                          </w:rPr>
                          <w:t>alcoholic,</w:t>
                        </w:r>
                        <w:r>
                          <w:rPr>
                            <w:color w:val="231F20"/>
                            <w:spacing w:val="-12"/>
                            <w:w w:val="105%"/>
                          </w:rPr>
                          <w:t xml:space="preserve"> </w:t>
                        </w:r>
                        <w:r>
                          <w:rPr>
                            <w:color w:val="231F20"/>
                            <w:w w:val="105%"/>
                          </w:rPr>
                          <w:t>a</w:t>
                        </w:r>
                        <w:r>
                          <w:rPr>
                            <w:color w:val="231F20"/>
                            <w:spacing w:val="-11"/>
                            <w:w w:val="105%"/>
                          </w:rPr>
                          <w:t xml:space="preserve"> </w:t>
                        </w:r>
                        <w:r>
                          <w:rPr>
                            <w:color w:val="231F20"/>
                            <w:w w:val="105%"/>
                          </w:rPr>
                          <w:t>wife gets worn out, resentful and uncommunicative.</w:t>
                        </w:r>
                        <w:r>
                          <w:rPr>
                            <w:color w:val="231F20"/>
                            <w:spacing w:val="40"/>
                            <w:w w:val="105%"/>
                          </w:rPr>
                          <w:t xml:space="preserve"> </w:t>
                        </w:r>
                        <w:r>
                          <w:rPr>
                            <w:color w:val="231F20"/>
                            <w:w w:val="105%"/>
                          </w:rPr>
                          <w:t xml:space="preserve">How </w:t>
                        </w:r>
                        <w:r>
                          <w:rPr>
                            <w:color w:val="231F20"/>
                          </w:rPr>
                          <w:t>could she be anything else?</w:t>
                        </w:r>
                        <w:r>
                          <w:rPr>
                            <w:color w:val="231F20"/>
                            <w:spacing w:val="40"/>
                          </w:rPr>
                          <w:t xml:space="preserve"> </w:t>
                        </w:r>
                        <w:r>
                          <w:rPr>
                            <w:color w:val="231F20"/>
                          </w:rPr>
                          <w:t>The husband begins to feel lonely,</w:t>
                        </w:r>
                        <w:r>
                          <w:rPr>
                            <w:color w:val="231F20"/>
                            <w:spacing w:val="-5"/>
                          </w:rPr>
                          <w:t xml:space="preserve"> </w:t>
                        </w:r>
                        <w:r>
                          <w:rPr>
                            <w:color w:val="231F20"/>
                          </w:rPr>
                          <w:t>sorry</w:t>
                        </w:r>
                        <w:r>
                          <w:rPr>
                            <w:color w:val="231F20"/>
                            <w:spacing w:val="-5"/>
                          </w:rPr>
                          <w:t xml:space="preserve"> </w:t>
                        </w:r>
                        <w:r>
                          <w:rPr>
                            <w:color w:val="231F20"/>
                          </w:rPr>
                          <w:t>for</w:t>
                        </w:r>
                        <w:r>
                          <w:rPr>
                            <w:color w:val="231F20"/>
                            <w:spacing w:val="-5"/>
                          </w:rPr>
                          <w:t xml:space="preserve"> </w:t>
                        </w:r>
                        <w:r>
                          <w:rPr>
                            <w:color w:val="231F20"/>
                          </w:rPr>
                          <w:t>himself.</w:t>
                        </w:r>
                        <w:r>
                          <w:rPr>
                            <w:color w:val="231F20"/>
                            <w:spacing w:val="37"/>
                          </w:rPr>
                          <w:t xml:space="preserve"> </w:t>
                        </w:r>
                        <w:r>
                          <w:rPr>
                            <w:color w:val="231F20"/>
                          </w:rPr>
                          <w:t>He</w:t>
                        </w:r>
                        <w:r>
                          <w:rPr>
                            <w:color w:val="231F20"/>
                            <w:spacing w:val="-5"/>
                          </w:rPr>
                          <w:t xml:space="preserve"> </w:t>
                        </w:r>
                        <w:r>
                          <w:rPr>
                            <w:color w:val="231F20"/>
                          </w:rPr>
                          <w:t>commences</w:t>
                        </w:r>
                        <w:r>
                          <w:rPr>
                            <w:color w:val="231F20"/>
                            <w:spacing w:val="-5"/>
                          </w:rPr>
                          <w:t xml:space="preserve"> </w:t>
                        </w:r>
                        <w:r>
                          <w:rPr>
                            <w:color w:val="231F20"/>
                          </w:rPr>
                          <w:t>to</w:t>
                        </w:r>
                        <w:r>
                          <w:rPr>
                            <w:color w:val="231F20"/>
                            <w:spacing w:val="-5"/>
                          </w:rPr>
                          <w:t xml:space="preserve"> </w:t>
                        </w:r>
                        <w:r>
                          <w:rPr>
                            <w:color w:val="231F20"/>
                          </w:rPr>
                          <w:t>look</w:t>
                        </w:r>
                        <w:r>
                          <w:rPr>
                            <w:color w:val="231F20"/>
                            <w:spacing w:val="-5"/>
                          </w:rPr>
                          <w:t xml:space="preserve"> </w:t>
                        </w:r>
                        <w:r>
                          <w:rPr>
                            <w:color w:val="231F20"/>
                          </w:rPr>
                          <w:t xml:space="preserve">around in the night clubs, or their equivalent, for something be- </w:t>
                        </w:r>
                        <w:r>
                          <w:rPr>
                            <w:color w:val="231F20"/>
                            <w:w w:val="105%"/>
                          </w:rPr>
                          <w:t>sides</w:t>
                        </w:r>
                        <w:r>
                          <w:rPr>
                            <w:color w:val="231F20"/>
                            <w:spacing w:val="-12"/>
                            <w:w w:val="105%"/>
                          </w:rPr>
                          <w:t xml:space="preserve"> </w:t>
                        </w:r>
                        <w:r>
                          <w:rPr>
                            <w:color w:val="231F20"/>
                            <w:w w:val="105%"/>
                          </w:rPr>
                          <w:t>liquor.</w:t>
                        </w:r>
                        <w:r>
                          <w:rPr>
                            <w:color w:val="231F20"/>
                            <w:spacing w:val="15"/>
                            <w:w w:val="105%"/>
                          </w:rPr>
                          <w:t xml:space="preserve"> </w:t>
                        </w:r>
                        <w:r>
                          <w:rPr>
                            <w:color w:val="231F20"/>
                            <w:w w:val="105%"/>
                          </w:rPr>
                          <w:t>Perhaps</w:t>
                        </w:r>
                        <w:r>
                          <w:rPr>
                            <w:color w:val="231F20"/>
                            <w:spacing w:val="-12"/>
                            <w:w w:val="105%"/>
                          </w:rPr>
                          <w:t xml:space="preserve"> </w:t>
                        </w:r>
                        <w:r>
                          <w:rPr>
                            <w:color w:val="231F20"/>
                            <w:w w:val="105%"/>
                          </w:rPr>
                          <w:t>he</w:t>
                        </w:r>
                        <w:r>
                          <w:rPr>
                            <w:color w:val="231F20"/>
                            <w:spacing w:val="-12"/>
                            <w:w w:val="105%"/>
                          </w:rPr>
                          <w:t xml:space="preserve"> </w:t>
                        </w:r>
                        <w:r>
                          <w:rPr>
                            <w:color w:val="231F20"/>
                            <w:w w:val="105%"/>
                          </w:rPr>
                          <w:t>is</w:t>
                        </w:r>
                        <w:r>
                          <w:rPr>
                            <w:color w:val="231F20"/>
                            <w:spacing w:val="-12"/>
                            <w:w w:val="105%"/>
                          </w:rPr>
                          <w:t xml:space="preserve"> </w:t>
                        </w:r>
                        <w:r>
                          <w:rPr>
                            <w:color w:val="231F20"/>
                            <w:w w:val="105%"/>
                          </w:rPr>
                          <w:t>having</w:t>
                        </w:r>
                        <w:r>
                          <w:rPr>
                            <w:color w:val="231F20"/>
                            <w:spacing w:val="-12"/>
                            <w:w w:val="105%"/>
                          </w:rPr>
                          <w:t xml:space="preserve"> </w:t>
                        </w:r>
                        <w:r>
                          <w:rPr>
                            <w:color w:val="231F20"/>
                            <w:w w:val="105%"/>
                          </w:rPr>
                          <w:t>a</w:t>
                        </w:r>
                        <w:r>
                          <w:rPr>
                            <w:color w:val="231F20"/>
                            <w:spacing w:val="-11"/>
                            <w:w w:val="105%"/>
                          </w:rPr>
                          <w:t xml:space="preserve"> </w:t>
                        </w:r>
                        <w:r>
                          <w:rPr>
                            <w:color w:val="231F20"/>
                            <w:w w:val="105%"/>
                          </w:rPr>
                          <w:t>secret</w:t>
                        </w:r>
                        <w:r>
                          <w:rPr>
                            <w:color w:val="231F20"/>
                            <w:spacing w:val="-12"/>
                            <w:w w:val="105%"/>
                          </w:rPr>
                          <w:t xml:space="preserve"> </w:t>
                        </w:r>
                        <w:r>
                          <w:rPr>
                            <w:color w:val="231F20"/>
                            <w:w w:val="105%"/>
                          </w:rPr>
                          <w:t>and</w:t>
                        </w:r>
                        <w:r>
                          <w:rPr>
                            <w:color w:val="231F20"/>
                            <w:spacing w:val="-12"/>
                            <w:w w:val="105%"/>
                          </w:rPr>
                          <w:t xml:space="preserve"> </w:t>
                        </w:r>
                        <w:r>
                          <w:rPr>
                            <w:color w:val="231F20"/>
                            <w:w w:val="105%"/>
                          </w:rPr>
                          <w:t>exciting affair</w:t>
                        </w:r>
                        <w:r>
                          <w:rPr>
                            <w:color w:val="231F20"/>
                            <w:spacing w:val="-3"/>
                            <w:w w:val="105%"/>
                          </w:rPr>
                          <w:t xml:space="preserve"> </w:t>
                        </w:r>
                        <w:r>
                          <w:rPr>
                            <w:color w:val="231F20"/>
                            <w:w w:val="105%"/>
                          </w:rPr>
                          <w:t>with</w:t>
                        </w:r>
                        <w:r>
                          <w:rPr>
                            <w:color w:val="231F20"/>
                            <w:spacing w:val="-3"/>
                            <w:w w:val="105%"/>
                          </w:rPr>
                          <w:t xml:space="preserve"> </w:t>
                        </w:r>
                        <w:r>
                          <w:rPr>
                            <w:color w:val="231F20"/>
                            <w:w w:val="105%"/>
                          </w:rPr>
                          <w:t>“the</w:t>
                        </w:r>
                        <w:r>
                          <w:rPr>
                            <w:color w:val="231F20"/>
                            <w:spacing w:val="-3"/>
                            <w:w w:val="105%"/>
                          </w:rPr>
                          <w:t xml:space="preserve"> </w:t>
                        </w:r>
                        <w:r>
                          <w:rPr>
                            <w:color w:val="231F20"/>
                            <w:w w:val="105%"/>
                          </w:rPr>
                          <w:t>girl</w:t>
                        </w:r>
                        <w:r>
                          <w:rPr>
                            <w:color w:val="231F20"/>
                            <w:spacing w:val="-3"/>
                            <w:w w:val="105%"/>
                          </w:rPr>
                          <w:t xml:space="preserve"> </w:t>
                        </w:r>
                        <w:r>
                          <w:rPr>
                            <w:color w:val="231F20"/>
                            <w:w w:val="105%"/>
                          </w:rPr>
                          <w:t>who</w:t>
                        </w:r>
                        <w:r>
                          <w:rPr>
                            <w:color w:val="231F20"/>
                            <w:spacing w:val="-3"/>
                            <w:w w:val="105%"/>
                          </w:rPr>
                          <w:t xml:space="preserve"> </w:t>
                        </w:r>
                        <w:r>
                          <w:rPr>
                            <w:color w:val="231F20"/>
                            <w:w w:val="105%"/>
                          </w:rPr>
                          <w:t>understands.”</w:t>
                        </w:r>
                        <w:r>
                          <w:rPr>
                            <w:color w:val="231F20"/>
                            <w:spacing w:val="40"/>
                            <w:w w:val="105%"/>
                          </w:rPr>
                          <w:t xml:space="preserve"> </w:t>
                        </w:r>
                        <w:r>
                          <w:rPr>
                            <w:color w:val="231F20"/>
                            <w:w w:val="105%"/>
                          </w:rPr>
                          <w:t>In</w:t>
                        </w:r>
                        <w:r>
                          <w:rPr>
                            <w:color w:val="231F20"/>
                            <w:spacing w:val="-3"/>
                            <w:w w:val="105%"/>
                          </w:rPr>
                          <w:t xml:space="preserve"> </w:t>
                        </w:r>
                        <w:r>
                          <w:rPr>
                            <w:color w:val="231F20"/>
                            <w:w w:val="105%"/>
                          </w:rPr>
                          <w:t>fairness</w:t>
                        </w:r>
                        <w:r>
                          <w:rPr>
                            <w:color w:val="231F20"/>
                            <w:spacing w:val="-3"/>
                            <w:w w:val="105%"/>
                          </w:rPr>
                          <w:t xml:space="preserve"> </w:t>
                        </w:r>
                        <w:r>
                          <w:rPr>
                            <w:color w:val="231F20"/>
                            <w:w w:val="105%"/>
                          </w:rPr>
                          <w:t xml:space="preserve">we </w:t>
                        </w:r>
                        <w:r>
                          <w:rPr>
                            <w:color w:val="231F20"/>
                          </w:rPr>
                          <w:t>must</w:t>
                        </w:r>
                        <w:r>
                          <w:rPr>
                            <w:color w:val="231F20"/>
                            <w:spacing w:val="-7"/>
                          </w:rPr>
                          <w:t xml:space="preserve"> </w:t>
                        </w:r>
                        <w:r>
                          <w:rPr>
                            <w:color w:val="231F20"/>
                          </w:rPr>
                          <w:t>say</w:t>
                        </w:r>
                        <w:r>
                          <w:rPr>
                            <w:color w:val="231F20"/>
                            <w:spacing w:val="-7"/>
                          </w:rPr>
                          <w:t xml:space="preserve"> </w:t>
                        </w:r>
                        <w:r>
                          <w:rPr>
                            <w:color w:val="231F20"/>
                          </w:rPr>
                          <w:t>that</w:t>
                        </w:r>
                        <w:r>
                          <w:rPr>
                            <w:color w:val="231F20"/>
                            <w:spacing w:val="-7"/>
                          </w:rPr>
                          <w:t xml:space="preserve"> </w:t>
                        </w:r>
                        <w:r>
                          <w:rPr>
                            <w:color w:val="231F20"/>
                          </w:rPr>
                          <w:t>she</w:t>
                        </w:r>
                        <w:r>
                          <w:rPr>
                            <w:color w:val="231F20"/>
                            <w:spacing w:val="-7"/>
                          </w:rPr>
                          <w:t xml:space="preserve"> </w:t>
                        </w:r>
                        <w:r>
                          <w:rPr>
                            <w:color w:val="231F20"/>
                          </w:rPr>
                          <w:t>may</w:t>
                        </w:r>
                        <w:r>
                          <w:rPr>
                            <w:color w:val="231F20"/>
                            <w:spacing w:val="-7"/>
                          </w:rPr>
                          <w:t xml:space="preserve"> </w:t>
                        </w:r>
                        <w:r>
                          <w:rPr>
                            <w:color w:val="231F20"/>
                          </w:rPr>
                          <w:t>understand,</w:t>
                        </w:r>
                        <w:r>
                          <w:rPr>
                            <w:color w:val="231F20"/>
                            <w:spacing w:val="-7"/>
                          </w:rPr>
                          <w:t xml:space="preserve"> </w:t>
                        </w:r>
                        <w:r>
                          <w:rPr>
                            <w:color w:val="231F20"/>
                          </w:rPr>
                          <w:t>but</w:t>
                        </w:r>
                        <w:r>
                          <w:rPr>
                            <w:color w:val="231F20"/>
                            <w:spacing w:val="-7"/>
                          </w:rPr>
                          <w:t xml:space="preserve"> </w:t>
                        </w:r>
                        <w:r>
                          <w:rPr>
                            <w:color w:val="231F20"/>
                          </w:rPr>
                          <w:t>what</w:t>
                        </w:r>
                        <w:r>
                          <w:rPr>
                            <w:color w:val="231F20"/>
                            <w:spacing w:val="-7"/>
                          </w:rPr>
                          <w:t xml:space="preserve"> </w:t>
                        </w:r>
                        <w:r>
                          <w:rPr>
                            <w:color w:val="231F20"/>
                          </w:rPr>
                          <w:t>are</w:t>
                        </w:r>
                        <w:r>
                          <w:rPr>
                            <w:color w:val="231F20"/>
                            <w:spacing w:val="-7"/>
                          </w:rPr>
                          <w:t xml:space="preserve"> </w:t>
                        </w:r>
                        <w:r>
                          <w:rPr>
                            <w:color w:val="231F20"/>
                          </w:rPr>
                          <w:t>we</w:t>
                        </w:r>
                        <w:r>
                          <w:rPr>
                            <w:color w:val="231F20"/>
                            <w:spacing w:val="-7"/>
                          </w:rPr>
                          <w:t xml:space="preserve"> </w:t>
                        </w:r>
                        <w:r>
                          <w:rPr>
                            <w:color w:val="231F20"/>
                          </w:rPr>
                          <w:t xml:space="preserve">going </w:t>
                        </w:r>
                        <w:r>
                          <w:rPr>
                            <w:color w:val="231F20"/>
                            <w:w w:val="105%"/>
                          </w:rPr>
                          <w:t>to</w:t>
                        </w:r>
                        <w:r>
                          <w:rPr>
                            <w:color w:val="231F20"/>
                            <w:spacing w:val="-7"/>
                            <w:w w:val="105%"/>
                          </w:rPr>
                          <w:t xml:space="preserve"> </w:t>
                        </w:r>
                        <w:r>
                          <w:rPr>
                            <w:color w:val="231F20"/>
                            <w:w w:val="105%"/>
                          </w:rPr>
                          <w:t>do</w:t>
                        </w:r>
                        <w:r>
                          <w:rPr>
                            <w:color w:val="231F20"/>
                            <w:spacing w:val="-7"/>
                            <w:w w:val="105%"/>
                          </w:rPr>
                          <w:t xml:space="preserve"> </w:t>
                        </w:r>
                        <w:r>
                          <w:rPr>
                            <w:color w:val="231F20"/>
                            <w:w w:val="105%"/>
                          </w:rPr>
                          <w:t>about</w:t>
                        </w:r>
                        <w:r>
                          <w:rPr>
                            <w:color w:val="231F20"/>
                            <w:spacing w:val="-7"/>
                            <w:w w:val="105%"/>
                          </w:rPr>
                          <w:t xml:space="preserve"> </w:t>
                        </w:r>
                        <w:r>
                          <w:rPr>
                            <w:color w:val="231F20"/>
                            <w:w w:val="105%"/>
                          </w:rPr>
                          <w:t>a</w:t>
                        </w:r>
                        <w:r>
                          <w:rPr>
                            <w:color w:val="231F20"/>
                            <w:spacing w:val="-7"/>
                            <w:w w:val="105%"/>
                          </w:rPr>
                          <w:t xml:space="preserve"> </w:t>
                        </w:r>
                        <w:r>
                          <w:rPr>
                            <w:color w:val="231F20"/>
                            <w:w w:val="105%"/>
                          </w:rPr>
                          <w:t>thing</w:t>
                        </w:r>
                        <w:r>
                          <w:rPr>
                            <w:color w:val="231F20"/>
                            <w:spacing w:val="-7"/>
                            <w:w w:val="105%"/>
                          </w:rPr>
                          <w:t xml:space="preserve"> </w:t>
                        </w:r>
                        <w:r>
                          <w:rPr>
                            <w:color w:val="231F20"/>
                            <w:w w:val="105%"/>
                          </w:rPr>
                          <w:t>like</w:t>
                        </w:r>
                        <w:r>
                          <w:rPr>
                            <w:color w:val="231F20"/>
                            <w:spacing w:val="-7"/>
                            <w:w w:val="105%"/>
                          </w:rPr>
                          <w:t xml:space="preserve"> </w:t>
                        </w:r>
                        <w:r>
                          <w:rPr>
                            <w:color w:val="231F20"/>
                            <w:w w:val="105%"/>
                          </w:rPr>
                          <w:t>that?</w:t>
                        </w:r>
                        <w:r>
                          <w:rPr>
                            <w:color w:val="231F20"/>
                            <w:spacing w:val="32"/>
                            <w:w w:val="105%"/>
                          </w:rPr>
                          <w:t xml:space="preserve"> </w:t>
                        </w:r>
                        <w:r>
                          <w:rPr>
                            <w:color w:val="231F20"/>
                            <w:w w:val="105%"/>
                          </w:rPr>
                          <w:t>A</w:t>
                        </w:r>
                        <w:r>
                          <w:rPr>
                            <w:color w:val="231F20"/>
                            <w:spacing w:val="-7"/>
                            <w:w w:val="105%"/>
                          </w:rPr>
                          <w:t xml:space="preserve"> </w:t>
                        </w:r>
                        <w:r>
                          <w:rPr>
                            <w:color w:val="231F20"/>
                            <w:w w:val="105%"/>
                          </w:rPr>
                          <w:t>man</w:t>
                        </w:r>
                        <w:r>
                          <w:rPr>
                            <w:color w:val="231F20"/>
                            <w:spacing w:val="-7"/>
                            <w:w w:val="105%"/>
                          </w:rPr>
                          <w:t xml:space="preserve"> </w:t>
                        </w:r>
                        <w:r>
                          <w:rPr>
                            <w:color w:val="231F20"/>
                            <w:w w:val="105%"/>
                          </w:rPr>
                          <w:t>so</w:t>
                        </w:r>
                        <w:r>
                          <w:rPr>
                            <w:color w:val="231F20"/>
                            <w:spacing w:val="-7"/>
                            <w:w w:val="105%"/>
                          </w:rPr>
                          <w:t xml:space="preserve"> </w:t>
                        </w:r>
                        <w:r>
                          <w:rPr>
                            <w:color w:val="231F20"/>
                            <w:w w:val="105%"/>
                          </w:rPr>
                          <w:t>involved</w:t>
                        </w:r>
                        <w:r>
                          <w:rPr>
                            <w:color w:val="231F20"/>
                            <w:spacing w:val="-7"/>
                            <w:w w:val="105%"/>
                          </w:rPr>
                          <w:t xml:space="preserve"> </w:t>
                        </w:r>
                        <w:r>
                          <w:rPr>
                            <w:color w:val="231F20"/>
                            <w:w w:val="105%"/>
                          </w:rPr>
                          <w:t xml:space="preserve">often </w:t>
                        </w:r>
                        <w:r>
                          <w:rPr>
                            <w:color w:val="231F20"/>
                          </w:rPr>
                          <w:t>feels</w:t>
                        </w:r>
                        <w:r>
                          <w:rPr>
                            <w:color w:val="231F20"/>
                            <w:spacing w:val="-5"/>
                          </w:rPr>
                          <w:t xml:space="preserve"> </w:t>
                        </w:r>
                        <w:r>
                          <w:rPr>
                            <w:color w:val="231F20"/>
                          </w:rPr>
                          <w:t>very</w:t>
                        </w:r>
                        <w:r>
                          <w:rPr>
                            <w:color w:val="231F20"/>
                            <w:spacing w:val="-5"/>
                          </w:rPr>
                          <w:t xml:space="preserve"> </w:t>
                        </w:r>
                        <w:r>
                          <w:rPr>
                            <w:color w:val="231F20"/>
                          </w:rPr>
                          <w:t>remorseful</w:t>
                        </w:r>
                        <w:r>
                          <w:rPr>
                            <w:color w:val="231F20"/>
                            <w:spacing w:val="-5"/>
                          </w:rPr>
                          <w:t xml:space="preserve"> </w:t>
                        </w:r>
                        <w:r>
                          <w:rPr>
                            <w:color w:val="231F20"/>
                          </w:rPr>
                          <w:t>at</w:t>
                        </w:r>
                        <w:r>
                          <w:rPr>
                            <w:color w:val="231F20"/>
                            <w:spacing w:val="-5"/>
                          </w:rPr>
                          <w:t xml:space="preserve"> </w:t>
                        </w:r>
                        <w:r>
                          <w:rPr>
                            <w:color w:val="231F20"/>
                          </w:rPr>
                          <w:t>times,</w:t>
                        </w:r>
                        <w:r>
                          <w:rPr>
                            <w:color w:val="231F20"/>
                            <w:spacing w:val="-5"/>
                          </w:rPr>
                          <w:t xml:space="preserve"> </w:t>
                        </w:r>
                        <w:r>
                          <w:rPr>
                            <w:color w:val="231F20"/>
                          </w:rPr>
                          <w:t>especially</w:t>
                        </w:r>
                        <w:r>
                          <w:rPr>
                            <w:color w:val="231F20"/>
                            <w:spacing w:val="-5"/>
                          </w:rPr>
                          <w:t xml:space="preserve"> </w:t>
                        </w:r>
                        <w:r>
                          <w:rPr>
                            <w:color w:val="231F20"/>
                          </w:rPr>
                          <w:t>if</w:t>
                        </w:r>
                        <w:r>
                          <w:rPr>
                            <w:color w:val="231F20"/>
                            <w:spacing w:val="-5"/>
                          </w:rPr>
                          <w:t xml:space="preserve"> </w:t>
                        </w:r>
                        <w:r>
                          <w:rPr>
                            <w:color w:val="231F20"/>
                          </w:rPr>
                          <w:t>he</w:t>
                        </w:r>
                        <w:r>
                          <w:rPr>
                            <w:color w:val="231F20"/>
                            <w:spacing w:val="-5"/>
                          </w:rPr>
                          <w:t xml:space="preserve"> </w:t>
                        </w:r>
                        <w:r>
                          <w:rPr>
                            <w:color w:val="231F20"/>
                          </w:rPr>
                          <w:t>is</w:t>
                        </w:r>
                        <w:r>
                          <w:rPr>
                            <w:color w:val="231F20"/>
                            <w:spacing w:val="-5"/>
                          </w:rPr>
                          <w:t xml:space="preserve"> </w:t>
                        </w:r>
                        <w:r>
                          <w:rPr>
                            <w:color w:val="231F20"/>
                          </w:rPr>
                          <w:t xml:space="preserve">married </w:t>
                        </w:r>
                        <w:r>
                          <w:rPr>
                            <w:color w:val="231F20"/>
                            <w:spacing w:val="-6"/>
                          </w:rPr>
                          <w:t>to</w:t>
                        </w:r>
                        <w:r>
                          <w:rPr>
                            <w:color w:val="231F20"/>
                            <w:spacing w:val="-3"/>
                          </w:rPr>
                          <w:t xml:space="preserve"> </w:t>
                        </w:r>
                        <w:r>
                          <w:rPr>
                            <w:color w:val="231F20"/>
                            <w:spacing w:val="-6"/>
                          </w:rPr>
                          <w:t>a</w:t>
                        </w:r>
                        <w:r>
                          <w:rPr>
                            <w:color w:val="231F20"/>
                            <w:spacing w:val="-3"/>
                          </w:rPr>
                          <w:t xml:space="preserve"> </w:t>
                        </w:r>
                        <w:r>
                          <w:rPr>
                            <w:color w:val="231F20"/>
                            <w:spacing w:val="-6"/>
                          </w:rPr>
                          <w:t>loyal</w:t>
                        </w:r>
                        <w:r>
                          <w:rPr>
                            <w:color w:val="231F20"/>
                            <w:spacing w:val="-3"/>
                          </w:rPr>
                          <w:t xml:space="preserve"> </w:t>
                        </w:r>
                        <w:r>
                          <w:rPr>
                            <w:color w:val="231F20"/>
                            <w:spacing w:val="-6"/>
                          </w:rPr>
                          <w:t>and</w:t>
                        </w:r>
                        <w:r>
                          <w:rPr>
                            <w:color w:val="231F20"/>
                            <w:spacing w:val="-3"/>
                          </w:rPr>
                          <w:t xml:space="preserve"> </w:t>
                        </w:r>
                        <w:r>
                          <w:rPr>
                            <w:color w:val="231F20"/>
                            <w:spacing w:val="-6"/>
                          </w:rPr>
                          <w:t>courageous</w:t>
                        </w:r>
                        <w:r>
                          <w:rPr>
                            <w:color w:val="231F20"/>
                            <w:spacing w:val="-3"/>
                          </w:rPr>
                          <w:t xml:space="preserve"> </w:t>
                        </w:r>
                        <w:r>
                          <w:rPr>
                            <w:color w:val="231F20"/>
                            <w:spacing w:val="-6"/>
                          </w:rPr>
                          <w:t>girl</w:t>
                        </w:r>
                        <w:r>
                          <w:rPr>
                            <w:color w:val="231F20"/>
                            <w:spacing w:val="-3"/>
                          </w:rPr>
                          <w:t xml:space="preserve"> </w:t>
                        </w:r>
                        <w:r>
                          <w:rPr>
                            <w:color w:val="231F20"/>
                            <w:spacing w:val="-6"/>
                          </w:rPr>
                          <w:t>who</w:t>
                        </w:r>
                        <w:r>
                          <w:rPr>
                            <w:color w:val="231F20"/>
                            <w:spacing w:val="-3"/>
                          </w:rPr>
                          <w:t xml:space="preserve"> </w:t>
                        </w:r>
                        <w:r>
                          <w:rPr>
                            <w:color w:val="231F20"/>
                            <w:spacing w:val="-6"/>
                          </w:rPr>
                          <w:t>has</w:t>
                        </w:r>
                        <w:r>
                          <w:rPr>
                            <w:color w:val="231F20"/>
                            <w:spacing w:val="-3"/>
                          </w:rPr>
                          <w:t xml:space="preserve"> </w:t>
                        </w:r>
                        <w:r>
                          <w:rPr>
                            <w:color w:val="231F20"/>
                            <w:spacing w:val="-6"/>
                          </w:rPr>
                          <w:t>literally</w:t>
                        </w:r>
                        <w:r>
                          <w:rPr>
                            <w:color w:val="231F20"/>
                            <w:spacing w:val="-3"/>
                          </w:rPr>
                          <w:t xml:space="preserve"> </w:t>
                        </w:r>
                        <w:r>
                          <w:rPr>
                            <w:color w:val="231F20"/>
                            <w:spacing w:val="-6"/>
                          </w:rPr>
                          <w:t>gone</w:t>
                        </w:r>
                        <w:r>
                          <w:rPr>
                            <w:color w:val="231F20"/>
                            <w:spacing w:val="-3"/>
                          </w:rPr>
                          <w:t xml:space="preserve"> </w:t>
                        </w:r>
                        <w:r>
                          <w:rPr>
                            <w:color w:val="231F20"/>
                            <w:spacing w:val="-6"/>
                          </w:rPr>
                          <w:t>through</w:t>
                        </w:r>
                        <w:r>
                          <w:rPr>
                            <w:color w:val="231F20"/>
                          </w:rPr>
                          <w:t xml:space="preserve"> </w:t>
                        </w:r>
                        <w:r>
                          <w:rPr>
                            <w:color w:val="231F20"/>
                            <w:w w:val="105%"/>
                          </w:rPr>
                          <w:t>hell</w:t>
                        </w:r>
                        <w:r>
                          <w:rPr>
                            <w:color w:val="231F20"/>
                            <w:spacing w:val="-2"/>
                            <w:w w:val="105%"/>
                          </w:rPr>
                          <w:t xml:space="preserve"> </w:t>
                        </w:r>
                        <w:r>
                          <w:rPr>
                            <w:color w:val="231F20"/>
                            <w:w w:val="105%"/>
                          </w:rPr>
                          <w:t>for</w:t>
                        </w:r>
                        <w:r>
                          <w:rPr>
                            <w:color w:val="231F20"/>
                            <w:spacing w:val="-2"/>
                            <w:w w:val="105%"/>
                          </w:rPr>
                          <w:t xml:space="preserve"> </w:t>
                        </w:r>
                        <w:r>
                          <w:rPr>
                            <w:color w:val="231F20"/>
                            <w:w w:val="105%"/>
                          </w:rPr>
                          <w:t>him.</w:t>
                        </w:r>
                      </w:p>
                      <w:p w14:paraId="4ECBFA5C" w14:textId="77777777" w:rsidR="00000000" w:rsidRDefault="00000000">
                        <w:pPr>
                          <w:pStyle w:val="BodyText"/>
                          <w:kinsoku w:val="0"/>
                          <w:overflowPunct w:val="0"/>
                          <w:spacing w:before="0.40pt" w:line="12.95pt" w:lineRule="auto"/>
                          <w:ind w:end="1pt"/>
                          <w:rPr>
                            <w:color w:val="231F20"/>
                            <w:w w:val="105%"/>
                          </w:rPr>
                        </w:pPr>
                        <w:r>
                          <w:rPr>
                            <w:color w:val="231F20"/>
                            <w:w w:val="105%"/>
                          </w:rPr>
                          <w:t>Whatever</w:t>
                        </w:r>
                        <w:r>
                          <w:rPr>
                            <w:color w:val="231F20"/>
                            <w:spacing w:val="-4"/>
                            <w:w w:val="105%"/>
                          </w:rPr>
                          <w:t xml:space="preserve"> </w:t>
                        </w:r>
                        <w:r>
                          <w:rPr>
                            <w:color w:val="231F20"/>
                            <w:w w:val="105%"/>
                          </w:rPr>
                          <w:t>the</w:t>
                        </w:r>
                        <w:r>
                          <w:rPr>
                            <w:color w:val="231F20"/>
                            <w:spacing w:val="-4"/>
                            <w:w w:val="105%"/>
                          </w:rPr>
                          <w:t xml:space="preserve"> </w:t>
                        </w:r>
                        <w:r>
                          <w:rPr>
                            <w:color w:val="231F20"/>
                            <w:w w:val="105%"/>
                          </w:rPr>
                          <w:t>situation,</w:t>
                        </w:r>
                        <w:r>
                          <w:rPr>
                            <w:color w:val="231F20"/>
                            <w:spacing w:val="-4"/>
                            <w:w w:val="105%"/>
                          </w:rPr>
                          <w:t xml:space="preserve"> </w:t>
                        </w:r>
                        <w:r>
                          <w:rPr>
                            <w:color w:val="231F20"/>
                            <w:w w:val="105%"/>
                          </w:rPr>
                          <w:t>we</w:t>
                        </w:r>
                        <w:r>
                          <w:rPr>
                            <w:color w:val="231F20"/>
                            <w:spacing w:val="-4"/>
                            <w:w w:val="105%"/>
                          </w:rPr>
                          <w:t xml:space="preserve"> </w:t>
                        </w:r>
                        <w:r>
                          <w:rPr>
                            <w:color w:val="231F20"/>
                            <w:w w:val="105%"/>
                          </w:rPr>
                          <w:t>usually</w:t>
                        </w:r>
                        <w:r>
                          <w:rPr>
                            <w:color w:val="231F20"/>
                            <w:spacing w:val="-4"/>
                            <w:w w:val="105%"/>
                          </w:rPr>
                          <w:t xml:space="preserve"> </w:t>
                        </w:r>
                        <w:r>
                          <w:rPr>
                            <w:color w:val="231F20"/>
                            <w:w w:val="105%"/>
                          </w:rPr>
                          <w:t>have</w:t>
                        </w:r>
                        <w:r>
                          <w:rPr>
                            <w:color w:val="231F20"/>
                            <w:spacing w:val="-4"/>
                            <w:w w:val="105%"/>
                          </w:rPr>
                          <w:t xml:space="preserve"> </w:t>
                        </w:r>
                        <w:r>
                          <w:rPr>
                            <w:color w:val="231F20"/>
                            <w:w w:val="105%"/>
                          </w:rPr>
                          <w:t>to</w:t>
                        </w:r>
                        <w:r>
                          <w:rPr>
                            <w:color w:val="231F20"/>
                            <w:spacing w:val="-4"/>
                            <w:w w:val="105%"/>
                          </w:rPr>
                          <w:t xml:space="preserve"> </w:t>
                        </w:r>
                        <w:r>
                          <w:rPr>
                            <w:color w:val="231F20"/>
                            <w:w w:val="105%"/>
                          </w:rPr>
                          <w:t>do</w:t>
                        </w:r>
                        <w:r>
                          <w:rPr>
                            <w:color w:val="231F20"/>
                            <w:spacing w:val="-4"/>
                            <w:w w:val="105%"/>
                          </w:rPr>
                          <w:t xml:space="preserve"> </w:t>
                        </w:r>
                        <w:r>
                          <w:rPr>
                            <w:color w:val="231F20"/>
                            <w:w w:val="105%"/>
                          </w:rPr>
                          <w:t>some- thing</w:t>
                        </w:r>
                        <w:r>
                          <w:rPr>
                            <w:color w:val="231F20"/>
                            <w:spacing w:val="-2"/>
                            <w:w w:val="105%"/>
                          </w:rPr>
                          <w:t xml:space="preserve"> </w:t>
                        </w:r>
                        <w:r>
                          <w:rPr>
                            <w:color w:val="231F20"/>
                            <w:w w:val="105%"/>
                          </w:rPr>
                          <w:t>about</w:t>
                        </w:r>
                        <w:r>
                          <w:rPr>
                            <w:color w:val="231F20"/>
                            <w:spacing w:val="-2"/>
                            <w:w w:val="105%"/>
                          </w:rPr>
                          <w:t xml:space="preserve"> </w:t>
                        </w:r>
                        <w:r>
                          <w:rPr>
                            <w:color w:val="231F20"/>
                            <w:w w:val="105%"/>
                          </w:rPr>
                          <w:t>it.</w:t>
                        </w:r>
                        <w:r>
                          <w:rPr>
                            <w:color w:val="231F20"/>
                            <w:spacing w:val="40"/>
                            <w:w w:val="105%"/>
                          </w:rPr>
                          <w:t xml:space="preserve"> </w:t>
                        </w:r>
                        <w:r>
                          <w:rPr>
                            <w:color w:val="231F20"/>
                            <w:w w:val="105%"/>
                          </w:rPr>
                          <w:t>If</w:t>
                        </w:r>
                        <w:r>
                          <w:rPr>
                            <w:color w:val="231F20"/>
                            <w:spacing w:val="-2"/>
                            <w:w w:val="105%"/>
                          </w:rPr>
                          <w:t xml:space="preserve"> </w:t>
                        </w:r>
                        <w:r>
                          <w:rPr>
                            <w:color w:val="231F20"/>
                            <w:w w:val="105%"/>
                          </w:rPr>
                          <w:t>we</w:t>
                        </w:r>
                        <w:r>
                          <w:rPr>
                            <w:color w:val="231F20"/>
                            <w:spacing w:val="-2"/>
                            <w:w w:val="105%"/>
                          </w:rPr>
                          <w:t xml:space="preserve"> </w:t>
                        </w:r>
                        <w:r>
                          <w:rPr>
                            <w:color w:val="231F20"/>
                            <w:w w:val="105%"/>
                          </w:rPr>
                          <w:t>are</w:t>
                        </w:r>
                        <w:r>
                          <w:rPr>
                            <w:color w:val="231F20"/>
                            <w:spacing w:val="-2"/>
                            <w:w w:val="105%"/>
                          </w:rPr>
                          <w:t xml:space="preserve"> </w:t>
                        </w:r>
                        <w:r>
                          <w:rPr>
                            <w:color w:val="231F20"/>
                            <w:w w:val="105%"/>
                          </w:rPr>
                          <w:t>sure</w:t>
                        </w:r>
                        <w:r>
                          <w:rPr>
                            <w:color w:val="231F20"/>
                            <w:spacing w:val="-2"/>
                            <w:w w:val="105%"/>
                          </w:rPr>
                          <w:t xml:space="preserve"> </w:t>
                        </w:r>
                        <w:r>
                          <w:rPr>
                            <w:color w:val="231F20"/>
                            <w:w w:val="105%"/>
                          </w:rPr>
                          <w:t>our</w:t>
                        </w:r>
                        <w:r>
                          <w:rPr>
                            <w:color w:val="231F20"/>
                            <w:spacing w:val="-2"/>
                            <w:w w:val="105%"/>
                          </w:rPr>
                          <w:t xml:space="preserve"> </w:t>
                        </w:r>
                        <w:r>
                          <w:rPr>
                            <w:color w:val="231F20"/>
                            <w:w w:val="105%"/>
                          </w:rPr>
                          <w:t>wife</w:t>
                        </w:r>
                        <w:r>
                          <w:rPr>
                            <w:color w:val="231F20"/>
                            <w:spacing w:val="-2"/>
                            <w:w w:val="105%"/>
                          </w:rPr>
                          <w:t xml:space="preserve"> </w:t>
                        </w:r>
                        <w:r>
                          <w:rPr>
                            <w:color w:val="231F20"/>
                            <w:w w:val="105%"/>
                          </w:rPr>
                          <w:t>does</w:t>
                        </w:r>
                        <w:r>
                          <w:rPr>
                            <w:color w:val="231F20"/>
                            <w:spacing w:val="-2"/>
                            <w:w w:val="105%"/>
                          </w:rPr>
                          <w:t xml:space="preserve"> </w:t>
                        </w:r>
                        <w:r>
                          <w:rPr>
                            <w:color w:val="231F20"/>
                            <w:w w:val="105%"/>
                          </w:rPr>
                          <w:t>not</w:t>
                        </w:r>
                        <w:r>
                          <w:rPr>
                            <w:color w:val="231F20"/>
                            <w:spacing w:val="-2"/>
                            <w:w w:val="105%"/>
                          </w:rPr>
                          <w:t xml:space="preserve"> </w:t>
                        </w:r>
                        <w:r>
                          <w:rPr>
                            <w:color w:val="231F20"/>
                            <w:w w:val="105%"/>
                          </w:rPr>
                          <w:t>know, should</w:t>
                        </w:r>
                        <w:r>
                          <w:rPr>
                            <w:color w:val="231F20"/>
                            <w:spacing w:val="-12"/>
                            <w:w w:val="105%"/>
                          </w:rPr>
                          <w:t xml:space="preserve"> </w:t>
                        </w:r>
                        <w:r>
                          <w:rPr>
                            <w:color w:val="231F20"/>
                            <w:w w:val="105%"/>
                          </w:rPr>
                          <w:t>we</w:t>
                        </w:r>
                        <w:r>
                          <w:rPr>
                            <w:color w:val="231F20"/>
                            <w:spacing w:val="-12"/>
                            <w:w w:val="105%"/>
                          </w:rPr>
                          <w:t xml:space="preserve"> </w:t>
                        </w:r>
                        <w:r>
                          <w:rPr>
                            <w:color w:val="231F20"/>
                            <w:w w:val="105%"/>
                          </w:rPr>
                          <w:t>tell</w:t>
                        </w:r>
                        <w:r>
                          <w:rPr>
                            <w:color w:val="231F20"/>
                            <w:spacing w:val="-12"/>
                            <w:w w:val="105%"/>
                          </w:rPr>
                          <w:t xml:space="preserve"> </w:t>
                        </w:r>
                        <w:r>
                          <w:rPr>
                            <w:color w:val="231F20"/>
                            <w:w w:val="105%"/>
                          </w:rPr>
                          <w:t>her?</w:t>
                        </w:r>
                        <w:r>
                          <w:rPr>
                            <w:color w:val="231F20"/>
                            <w:spacing w:val="-12"/>
                            <w:w w:val="105%"/>
                          </w:rPr>
                          <w:t xml:space="preserve"> </w:t>
                        </w:r>
                        <w:r>
                          <w:rPr>
                            <w:color w:val="231F20"/>
                            <w:w w:val="105%"/>
                          </w:rPr>
                          <w:t>Not</w:t>
                        </w:r>
                        <w:r>
                          <w:rPr>
                            <w:color w:val="231F20"/>
                            <w:spacing w:val="-12"/>
                            <w:w w:val="105%"/>
                          </w:rPr>
                          <w:t xml:space="preserve"> </w:t>
                        </w:r>
                        <w:r>
                          <w:rPr>
                            <w:color w:val="231F20"/>
                            <w:w w:val="105%"/>
                          </w:rPr>
                          <w:t>always,</w:t>
                        </w:r>
                        <w:r>
                          <w:rPr>
                            <w:color w:val="231F20"/>
                            <w:spacing w:val="-11"/>
                            <w:w w:val="105%"/>
                          </w:rPr>
                          <w:t xml:space="preserve"> </w:t>
                        </w:r>
                        <w:r>
                          <w:rPr>
                            <w:color w:val="231F20"/>
                            <w:w w:val="105%"/>
                          </w:rPr>
                          <w:t>we</w:t>
                        </w:r>
                        <w:r>
                          <w:rPr>
                            <w:color w:val="231F20"/>
                            <w:spacing w:val="-12"/>
                            <w:w w:val="105%"/>
                          </w:rPr>
                          <w:t xml:space="preserve"> </w:t>
                        </w:r>
                        <w:r>
                          <w:rPr>
                            <w:color w:val="231F20"/>
                            <w:w w:val="105%"/>
                          </w:rPr>
                          <w:t>think.</w:t>
                        </w:r>
                        <w:r>
                          <w:rPr>
                            <w:color w:val="231F20"/>
                            <w:spacing w:val="5"/>
                            <w:w w:val="105%"/>
                          </w:rPr>
                          <w:t xml:space="preserve"> </w:t>
                        </w:r>
                        <w:r>
                          <w:rPr>
                            <w:color w:val="231F20"/>
                            <w:w w:val="105%"/>
                          </w:rPr>
                          <w:t>If</w:t>
                        </w:r>
                        <w:r>
                          <w:rPr>
                            <w:color w:val="231F20"/>
                            <w:spacing w:val="-12"/>
                            <w:w w:val="105%"/>
                          </w:rPr>
                          <w:t xml:space="preserve"> </w:t>
                        </w:r>
                        <w:r>
                          <w:rPr>
                            <w:color w:val="231F20"/>
                            <w:w w:val="105%"/>
                          </w:rPr>
                          <w:t>she</w:t>
                        </w:r>
                        <w:r>
                          <w:rPr>
                            <w:color w:val="231F20"/>
                            <w:spacing w:val="-11"/>
                            <w:w w:val="105%"/>
                          </w:rPr>
                          <w:t xml:space="preserve"> </w:t>
                        </w:r>
                        <w:r>
                          <w:rPr>
                            <w:color w:val="231F20"/>
                            <w:w w:val="105%"/>
                          </w:rPr>
                          <w:t xml:space="preserve">knows </w:t>
                        </w:r>
                        <w:r>
                          <w:rPr>
                            <w:color w:val="231F20"/>
                          </w:rPr>
                          <w:t xml:space="preserve">in a general way that we have been wild, should we tell </w:t>
                        </w:r>
                        <w:r>
                          <w:rPr>
                            <w:color w:val="231F20"/>
                            <w:w w:val="105%"/>
                          </w:rPr>
                          <w:t>her</w:t>
                        </w:r>
                        <w:r>
                          <w:rPr>
                            <w:color w:val="231F20"/>
                            <w:spacing w:val="-7"/>
                            <w:w w:val="105%"/>
                          </w:rPr>
                          <w:t xml:space="preserve"> </w:t>
                        </w:r>
                        <w:r>
                          <w:rPr>
                            <w:color w:val="231F20"/>
                            <w:w w:val="105%"/>
                          </w:rPr>
                          <w:t>in</w:t>
                        </w:r>
                        <w:r>
                          <w:rPr>
                            <w:color w:val="231F20"/>
                            <w:spacing w:val="-7"/>
                            <w:w w:val="105%"/>
                          </w:rPr>
                          <w:t xml:space="preserve"> </w:t>
                        </w:r>
                        <w:r>
                          <w:rPr>
                            <w:color w:val="231F20"/>
                            <w:w w:val="105%"/>
                          </w:rPr>
                          <w:t>detail?</w:t>
                        </w:r>
                        <w:r>
                          <w:rPr>
                            <w:color w:val="231F20"/>
                            <w:spacing w:val="34"/>
                            <w:w w:val="105%"/>
                          </w:rPr>
                          <w:t xml:space="preserve"> </w:t>
                        </w:r>
                        <w:r>
                          <w:rPr>
                            <w:color w:val="231F20"/>
                            <w:w w:val="105%"/>
                          </w:rPr>
                          <w:t>Undoubtedly</w:t>
                        </w:r>
                        <w:r>
                          <w:rPr>
                            <w:color w:val="231F20"/>
                            <w:spacing w:val="-7"/>
                            <w:w w:val="105%"/>
                          </w:rPr>
                          <w:t xml:space="preserve"> </w:t>
                        </w:r>
                        <w:r>
                          <w:rPr>
                            <w:color w:val="231F20"/>
                            <w:w w:val="105%"/>
                          </w:rPr>
                          <w:t>we</w:t>
                        </w:r>
                        <w:r>
                          <w:rPr>
                            <w:color w:val="231F20"/>
                            <w:spacing w:val="-7"/>
                            <w:w w:val="105%"/>
                          </w:rPr>
                          <w:t xml:space="preserve"> </w:t>
                        </w:r>
                        <w:r>
                          <w:rPr>
                            <w:color w:val="231F20"/>
                            <w:w w:val="105%"/>
                          </w:rPr>
                          <w:t>should</w:t>
                        </w:r>
                        <w:r>
                          <w:rPr>
                            <w:color w:val="231F20"/>
                            <w:spacing w:val="-7"/>
                            <w:w w:val="105%"/>
                          </w:rPr>
                          <w:t xml:space="preserve"> </w:t>
                        </w:r>
                        <w:r>
                          <w:rPr>
                            <w:color w:val="231F20"/>
                            <w:w w:val="105%"/>
                          </w:rPr>
                          <w:t>admit</w:t>
                        </w:r>
                        <w:r>
                          <w:rPr>
                            <w:color w:val="231F20"/>
                            <w:spacing w:val="-7"/>
                            <w:w w:val="105%"/>
                          </w:rPr>
                          <w:t xml:space="preserve"> </w:t>
                        </w:r>
                        <w:r>
                          <w:rPr>
                            <w:color w:val="231F20"/>
                            <w:w w:val="105%"/>
                          </w:rPr>
                          <w:t>our</w:t>
                        </w:r>
                        <w:r>
                          <w:rPr>
                            <w:color w:val="231F20"/>
                            <w:spacing w:val="-7"/>
                            <w:w w:val="105%"/>
                          </w:rPr>
                          <w:t xml:space="preserve"> </w:t>
                        </w:r>
                        <w:r>
                          <w:rPr>
                            <w:color w:val="231F20"/>
                            <w:w w:val="105%"/>
                          </w:rPr>
                          <w:t>fault. She</w:t>
                        </w:r>
                        <w:r>
                          <w:rPr>
                            <w:color w:val="231F20"/>
                            <w:spacing w:val="-12"/>
                            <w:w w:val="105%"/>
                          </w:rPr>
                          <w:t xml:space="preserve"> </w:t>
                        </w:r>
                        <w:r>
                          <w:rPr>
                            <w:color w:val="231F20"/>
                            <w:w w:val="105%"/>
                          </w:rPr>
                          <w:t>may</w:t>
                        </w:r>
                        <w:r>
                          <w:rPr>
                            <w:color w:val="231F20"/>
                            <w:spacing w:val="-12"/>
                            <w:w w:val="105%"/>
                          </w:rPr>
                          <w:t xml:space="preserve"> </w:t>
                        </w:r>
                        <w:r>
                          <w:rPr>
                            <w:color w:val="231F20"/>
                            <w:w w:val="105%"/>
                          </w:rPr>
                          <w:t>insist</w:t>
                        </w:r>
                        <w:r>
                          <w:rPr>
                            <w:color w:val="231F20"/>
                            <w:spacing w:val="-12"/>
                            <w:w w:val="105%"/>
                          </w:rPr>
                          <w:t xml:space="preserve"> </w:t>
                        </w:r>
                        <w:r>
                          <w:rPr>
                            <w:color w:val="231F20"/>
                            <w:w w:val="105%"/>
                          </w:rPr>
                          <w:t>on</w:t>
                        </w:r>
                        <w:r>
                          <w:rPr>
                            <w:color w:val="231F20"/>
                            <w:spacing w:val="-12"/>
                            <w:w w:val="105%"/>
                          </w:rPr>
                          <w:t xml:space="preserve"> </w:t>
                        </w:r>
                        <w:r>
                          <w:rPr>
                            <w:color w:val="231F20"/>
                            <w:w w:val="105%"/>
                          </w:rPr>
                          <w:t>knowing</w:t>
                        </w:r>
                        <w:r>
                          <w:rPr>
                            <w:color w:val="231F20"/>
                            <w:spacing w:val="-12"/>
                            <w:w w:val="105%"/>
                          </w:rPr>
                          <w:t xml:space="preserve"> </w:t>
                        </w:r>
                        <w:r>
                          <w:rPr>
                            <w:color w:val="231F20"/>
                            <w:w w:val="105%"/>
                          </w:rPr>
                          <w:t>all</w:t>
                        </w:r>
                        <w:r>
                          <w:rPr>
                            <w:color w:val="231F20"/>
                            <w:spacing w:val="-11"/>
                            <w:w w:val="105%"/>
                          </w:rPr>
                          <w:t xml:space="preserve"> </w:t>
                        </w:r>
                        <w:r>
                          <w:rPr>
                            <w:color w:val="231F20"/>
                            <w:w w:val="105%"/>
                          </w:rPr>
                          <w:t>the</w:t>
                        </w:r>
                        <w:r>
                          <w:rPr>
                            <w:color w:val="231F20"/>
                            <w:spacing w:val="-12"/>
                            <w:w w:val="105%"/>
                          </w:rPr>
                          <w:t xml:space="preserve"> </w:t>
                        </w:r>
                        <w:r>
                          <w:rPr>
                            <w:color w:val="231F20"/>
                            <w:w w:val="105%"/>
                          </w:rPr>
                          <w:t>particulars.</w:t>
                        </w:r>
                        <w:r>
                          <w:rPr>
                            <w:color w:val="231F20"/>
                            <w:spacing w:val="14"/>
                            <w:w w:val="105%"/>
                          </w:rPr>
                          <w:t xml:space="preserve"> </w:t>
                        </w:r>
                        <w:r>
                          <w:rPr>
                            <w:color w:val="231F20"/>
                            <w:w w:val="105%"/>
                          </w:rPr>
                          <w:t>She</w:t>
                        </w:r>
                        <w:r>
                          <w:rPr>
                            <w:color w:val="231F20"/>
                            <w:spacing w:val="-12"/>
                            <w:w w:val="105%"/>
                          </w:rPr>
                          <w:t xml:space="preserve"> </w:t>
                        </w:r>
                        <w:r>
                          <w:rPr>
                            <w:color w:val="231F20"/>
                            <w:w w:val="105%"/>
                          </w:rPr>
                          <w:t>will want</w:t>
                        </w:r>
                        <w:r>
                          <w:rPr>
                            <w:color w:val="231F20"/>
                            <w:spacing w:val="-9"/>
                            <w:w w:val="105%"/>
                          </w:rPr>
                          <w:t xml:space="preserve"> </w:t>
                        </w:r>
                        <w:r>
                          <w:rPr>
                            <w:color w:val="231F20"/>
                            <w:w w:val="105%"/>
                          </w:rPr>
                          <w:t>to</w:t>
                        </w:r>
                        <w:r>
                          <w:rPr>
                            <w:color w:val="231F20"/>
                            <w:spacing w:val="-9"/>
                            <w:w w:val="105%"/>
                          </w:rPr>
                          <w:t xml:space="preserve"> </w:t>
                        </w:r>
                        <w:r>
                          <w:rPr>
                            <w:color w:val="231F20"/>
                            <w:w w:val="105%"/>
                          </w:rPr>
                          <w:t>know</w:t>
                        </w:r>
                        <w:r>
                          <w:rPr>
                            <w:color w:val="231F20"/>
                            <w:spacing w:val="-9"/>
                            <w:w w:val="105%"/>
                          </w:rPr>
                          <w:t xml:space="preserve"> </w:t>
                        </w:r>
                        <w:r>
                          <w:rPr>
                            <w:color w:val="231F20"/>
                            <w:w w:val="105%"/>
                          </w:rPr>
                          <w:t>who</w:t>
                        </w:r>
                        <w:r>
                          <w:rPr>
                            <w:color w:val="231F20"/>
                            <w:spacing w:val="-9"/>
                            <w:w w:val="105%"/>
                          </w:rPr>
                          <w:t xml:space="preserve"> </w:t>
                        </w:r>
                        <w:r>
                          <w:rPr>
                            <w:color w:val="231F20"/>
                            <w:w w:val="105%"/>
                          </w:rPr>
                          <w:t>the</w:t>
                        </w:r>
                        <w:r>
                          <w:rPr>
                            <w:color w:val="231F20"/>
                            <w:spacing w:val="-9"/>
                            <w:w w:val="105%"/>
                          </w:rPr>
                          <w:t xml:space="preserve"> </w:t>
                        </w:r>
                        <w:r>
                          <w:rPr>
                            <w:color w:val="231F20"/>
                            <w:w w:val="105%"/>
                          </w:rPr>
                          <w:t>woman</w:t>
                        </w:r>
                        <w:r>
                          <w:rPr>
                            <w:color w:val="231F20"/>
                            <w:spacing w:val="-9"/>
                            <w:w w:val="105%"/>
                          </w:rPr>
                          <w:t xml:space="preserve"> </w:t>
                        </w:r>
                        <w:r>
                          <w:rPr>
                            <w:color w:val="231F20"/>
                            <w:w w:val="105%"/>
                          </w:rPr>
                          <w:t>is</w:t>
                        </w:r>
                        <w:r>
                          <w:rPr>
                            <w:color w:val="231F20"/>
                            <w:spacing w:val="-9"/>
                            <w:w w:val="105%"/>
                          </w:rPr>
                          <w:t xml:space="preserve"> </w:t>
                        </w:r>
                        <w:r>
                          <w:rPr>
                            <w:color w:val="231F20"/>
                            <w:w w:val="105%"/>
                          </w:rPr>
                          <w:t>and</w:t>
                        </w:r>
                        <w:r>
                          <w:rPr>
                            <w:color w:val="231F20"/>
                            <w:spacing w:val="-9"/>
                            <w:w w:val="105%"/>
                          </w:rPr>
                          <w:t xml:space="preserve"> </w:t>
                        </w:r>
                        <w:r>
                          <w:rPr>
                            <w:color w:val="231F20"/>
                            <w:w w:val="105%"/>
                          </w:rPr>
                          <w:t>where</w:t>
                        </w:r>
                        <w:r>
                          <w:rPr>
                            <w:color w:val="231F20"/>
                            <w:spacing w:val="-9"/>
                            <w:w w:val="105%"/>
                          </w:rPr>
                          <w:t xml:space="preserve"> </w:t>
                        </w:r>
                        <w:r>
                          <w:rPr>
                            <w:color w:val="231F20"/>
                            <w:w w:val="105%"/>
                          </w:rPr>
                          <w:t>she</w:t>
                        </w:r>
                        <w:r>
                          <w:rPr>
                            <w:color w:val="231F20"/>
                            <w:spacing w:val="-9"/>
                            <w:w w:val="105%"/>
                          </w:rPr>
                          <w:t xml:space="preserve"> </w:t>
                        </w:r>
                        <w:r>
                          <w:rPr>
                            <w:color w:val="231F20"/>
                            <w:w w:val="105%"/>
                          </w:rPr>
                          <w:t>is.</w:t>
                        </w:r>
                        <w:r>
                          <w:rPr>
                            <w:color w:val="231F20"/>
                            <w:spacing w:val="18"/>
                            <w:w w:val="105%"/>
                          </w:rPr>
                          <w:t xml:space="preserve"> </w:t>
                        </w:r>
                        <w:r>
                          <w:rPr>
                            <w:color w:val="231F20"/>
                            <w:w w:val="105%"/>
                          </w:rPr>
                          <w:t>We feel we ought to say to her that we have no right to involve</w:t>
                        </w:r>
                        <w:r>
                          <w:rPr>
                            <w:color w:val="231F20"/>
                            <w:spacing w:val="-12"/>
                            <w:w w:val="105%"/>
                          </w:rPr>
                          <w:t xml:space="preserve"> </w:t>
                        </w:r>
                        <w:r>
                          <w:rPr>
                            <w:color w:val="231F20"/>
                            <w:w w:val="105%"/>
                          </w:rPr>
                          <w:t>another</w:t>
                        </w:r>
                        <w:r>
                          <w:rPr>
                            <w:color w:val="231F20"/>
                            <w:spacing w:val="-12"/>
                            <w:w w:val="105%"/>
                          </w:rPr>
                          <w:t xml:space="preserve"> </w:t>
                        </w:r>
                        <w:r>
                          <w:rPr>
                            <w:color w:val="231F20"/>
                            <w:w w:val="105%"/>
                          </w:rPr>
                          <w:t>person.</w:t>
                        </w:r>
                        <w:r>
                          <w:rPr>
                            <w:color w:val="231F20"/>
                            <w:spacing w:val="-12"/>
                            <w:w w:val="105%"/>
                          </w:rPr>
                          <w:t xml:space="preserve"> </w:t>
                        </w:r>
                        <w:r>
                          <w:rPr>
                            <w:color w:val="231F20"/>
                            <w:w w:val="105%"/>
                          </w:rPr>
                          <w:t>We</w:t>
                        </w:r>
                        <w:r>
                          <w:rPr>
                            <w:color w:val="231F20"/>
                            <w:spacing w:val="-12"/>
                            <w:w w:val="105%"/>
                          </w:rPr>
                          <w:t xml:space="preserve"> </w:t>
                        </w:r>
                        <w:r>
                          <w:rPr>
                            <w:color w:val="231F20"/>
                            <w:w w:val="105%"/>
                          </w:rPr>
                          <w:t>are</w:t>
                        </w:r>
                        <w:r>
                          <w:rPr>
                            <w:color w:val="231F20"/>
                            <w:spacing w:val="-12"/>
                            <w:w w:val="105%"/>
                          </w:rPr>
                          <w:t xml:space="preserve"> </w:t>
                        </w:r>
                        <w:r>
                          <w:rPr>
                            <w:color w:val="231F20"/>
                            <w:w w:val="105%"/>
                          </w:rPr>
                          <w:t>sorry</w:t>
                        </w:r>
                        <w:r>
                          <w:rPr>
                            <w:color w:val="231F20"/>
                            <w:spacing w:val="-11"/>
                            <w:w w:val="105%"/>
                          </w:rPr>
                          <w:t xml:space="preserve"> </w:t>
                        </w:r>
                        <w:r>
                          <w:rPr>
                            <w:color w:val="231F20"/>
                            <w:w w:val="105%"/>
                          </w:rPr>
                          <w:t>for</w:t>
                        </w:r>
                        <w:r>
                          <w:rPr>
                            <w:color w:val="231F20"/>
                            <w:spacing w:val="-12"/>
                            <w:w w:val="105%"/>
                          </w:rPr>
                          <w:t xml:space="preserve"> </w:t>
                        </w:r>
                        <w:r>
                          <w:rPr>
                            <w:color w:val="231F20"/>
                            <w:w w:val="105%"/>
                          </w:rPr>
                          <w:t>what</w:t>
                        </w:r>
                        <w:r>
                          <w:rPr>
                            <w:color w:val="231F20"/>
                            <w:spacing w:val="-12"/>
                            <w:w w:val="105%"/>
                          </w:rPr>
                          <w:t xml:space="preserve"> </w:t>
                        </w:r>
                        <w:r>
                          <w:rPr>
                            <w:color w:val="231F20"/>
                            <w:w w:val="105%"/>
                          </w:rPr>
                          <w:t>we</w:t>
                        </w:r>
                        <w:r>
                          <w:rPr>
                            <w:color w:val="231F20"/>
                            <w:spacing w:val="-12"/>
                            <w:w w:val="105%"/>
                          </w:rPr>
                          <w:t xml:space="preserve"> </w:t>
                        </w:r>
                        <w:r>
                          <w:rPr>
                            <w:color w:val="231F20"/>
                            <w:w w:val="105%"/>
                          </w:rPr>
                          <w:t>have done</w:t>
                        </w:r>
                        <w:r>
                          <w:rPr>
                            <w:color w:val="231F20"/>
                            <w:spacing w:val="-1"/>
                            <w:w w:val="105%"/>
                          </w:rPr>
                          <w:t xml:space="preserve"> </w:t>
                        </w:r>
                        <w:r>
                          <w:rPr>
                            <w:color w:val="231F20"/>
                            <w:w w:val="105%"/>
                          </w:rPr>
                          <w:t>and,</w:t>
                        </w:r>
                        <w:r>
                          <w:rPr>
                            <w:color w:val="231F20"/>
                            <w:spacing w:val="-1"/>
                            <w:w w:val="105%"/>
                          </w:rPr>
                          <w:t xml:space="preserve"> </w:t>
                        </w:r>
                        <w:r>
                          <w:rPr>
                            <w:color w:val="231F20"/>
                            <w:w w:val="105%"/>
                          </w:rPr>
                          <w:t>God</w:t>
                        </w:r>
                        <w:r>
                          <w:rPr>
                            <w:color w:val="231F20"/>
                            <w:spacing w:val="-1"/>
                            <w:w w:val="105%"/>
                          </w:rPr>
                          <w:t xml:space="preserve"> </w:t>
                        </w:r>
                        <w:r>
                          <w:rPr>
                            <w:color w:val="231F20"/>
                            <w:w w:val="105%"/>
                          </w:rPr>
                          <w:t>willing,</w:t>
                        </w:r>
                        <w:r>
                          <w:rPr>
                            <w:color w:val="231F20"/>
                            <w:spacing w:val="-1"/>
                            <w:w w:val="105%"/>
                          </w:rPr>
                          <w:t xml:space="preserve"> </w:t>
                        </w:r>
                        <w:r>
                          <w:rPr>
                            <w:color w:val="231F20"/>
                            <w:w w:val="105%"/>
                          </w:rPr>
                          <w:t>it</w:t>
                        </w:r>
                        <w:r>
                          <w:rPr>
                            <w:color w:val="231F20"/>
                            <w:spacing w:val="-1"/>
                            <w:w w:val="105%"/>
                          </w:rPr>
                          <w:t xml:space="preserve"> </w:t>
                        </w:r>
                        <w:r>
                          <w:rPr>
                            <w:color w:val="231F20"/>
                            <w:w w:val="105%"/>
                          </w:rPr>
                          <w:t>shall</w:t>
                        </w:r>
                        <w:r>
                          <w:rPr>
                            <w:color w:val="231F20"/>
                            <w:spacing w:val="-1"/>
                            <w:w w:val="105%"/>
                          </w:rPr>
                          <w:t xml:space="preserve"> </w:t>
                        </w:r>
                        <w:r>
                          <w:rPr>
                            <w:color w:val="231F20"/>
                            <w:w w:val="105%"/>
                          </w:rPr>
                          <w:t>not</w:t>
                        </w:r>
                        <w:r>
                          <w:rPr>
                            <w:color w:val="231F20"/>
                            <w:spacing w:val="-1"/>
                            <w:w w:val="105%"/>
                          </w:rPr>
                          <w:t xml:space="preserve"> </w:t>
                        </w:r>
                        <w:r>
                          <w:rPr>
                            <w:color w:val="231F20"/>
                            <w:w w:val="105%"/>
                          </w:rPr>
                          <w:t>be</w:t>
                        </w:r>
                        <w:r>
                          <w:rPr>
                            <w:color w:val="231F20"/>
                            <w:spacing w:val="-1"/>
                            <w:w w:val="105%"/>
                          </w:rPr>
                          <w:t xml:space="preserve"> </w:t>
                        </w:r>
                        <w:r>
                          <w:rPr>
                            <w:color w:val="231F20"/>
                            <w:w w:val="105%"/>
                          </w:rPr>
                          <w:t>repeated.</w:t>
                        </w:r>
                        <w:r>
                          <w:rPr>
                            <w:color w:val="231F20"/>
                            <w:spacing w:val="40"/>
                            <w:w w:val="105%"/>
                          </w:rPr>
                          <w:t xml:space="preserve"> </w:t>
                        </w:r>
                        <w:r>
                          <w:rPr>
                            <w:color w:val="231F20"/>
                            <w:w w:val="105%"/>
                          </w:rPr>
                          <w:t>More than</w:t>
                        </w:r>
                        <w:r>
                          <w:rPr>
                            <w:color w:val="231F20"/>
                            <w:spacing w:val="-7"/>
                            <w:w w:val="105%"/>
                          </w:rPr>
                          <w:t xml:space="preserve"> </w:t>
                        </w:r>
                        <w:r>
                          <w:rPr>
                            <w:color w:val="231F20"/>
                            <w:w w:val="105%"/>
                          </w:rPr>
                          <w:t>that</w:t>
                        </w:r>
                        <w:r>
                          <w:rPr>
                            <w:color w:val="231F20"/>
                            <w:spacing w:val="-7"/>
                            <w:w w:val="105%"/>
                          </w:rPr>
                          <w:t xml:space="preserve"> </w:t>
                        </w:r>
                        <w:r>
                          <w:rPr>
                            <w:color w:val="231F20"/>
                            <w:w w:val="105%"/>
                          </w:rPr>
                          <w:t>we</w:t>
                        </w:r>
                        <w:r>
                          <w:rPr>
                            <w:color w:val="231F20"/>
                            <w:spacing w:val="-7"/>
                            <w:w w:val="105%"/>
                          </w:rPr>
                          <w:t xml:space="preserve"> </w:t>
                        </w:r>
                        <w:r>
                          <w:rPr>
                            <w:color w:val="231F20"/>
                            <w:w w:val="105%"/>
                          </w:rPr>
                          <w:t>cannot</w:t>
                        </w:r>
                        <w:r>
                          <w:rPr>
                            <w:color w:val="231F20"/>
                            <w:spacing w:val="-7"/>
                            <w:w w:val="105%"/>
                          </w:rPr>
                          <w:t xml:space="preserve"> </w:t>
                        </w:r>
                        <w:r>
                          <w:rPr>
                            <w:color w:val="231F20"/>
                            <w:w w:val="105%"/>
                          </w:rPr>
                          <w:t>do;</w:t>
                        </w:r>
                        <w:r>
                          <w:rPr>
                            <w:color w:val="231F20"/>
                            <w:spacing w:val="-7"/>
                            <w:w w:val="105%"/>
                          </w:rPr>
                          <w:t xml:space="preserve"> </w:t>
                        </w:r>
                        <w:r>
                          <w:rPr>
                            <w:color w:val="231F20"/>
                            <w:w w:val="105%"/>
                          </w:rPr>
                          <w:t>we</w:t>
                        </w:r>
                        <w:r>
                          <w:rPr>
                            <w:color w:val="231F20"/>
                            <w:spacing w:val="-7"/>
                            <w:w w:val="105%"/>
                          </w:rPr>
                          <w:t xml:space="preserve"> </w:t>
                        </w:r>
                        <w:r>
                          <w:rPr>
                            <w:color w:val="231F20"/>
                            <w:w w:val="105%"/>
                          </w:rPr>
                          <w:t>have</w:t>
                        </w:r>
                        <w:r>
                          <w:rPr>
                            <w:color w:val="231F20"/>
                            <w:spacing w:val="-7"/>
                            <w:w w:val="105%"/>
                          </w:rPr>
                          <w:t xml:space="preserve"> </w:t>
                        </w:r>
                        <w:r>
                          <w:rPr>
                            <w:color w:val="231F20"/>
                            <w:w w:val="105%"/>
                          </w:rPr>
                          <w:t>no</w:t>
                        </w:r>
                        <w:r>
                          <w:rPr>
                            <w:color w:val="231F20"/>
                            <w:spacing w:val="-7"/>
                            <w:w w:val="105%"/>
                          </w:rPr>
                          <w:t xml:space="preserve"> </w:t>
                        </w:r>
                        <w:r>
                          <w:rPr>
                            <w:color w:val="231F20"/>
                            <w:w w:val="105%"/>
                          </w:rPr>
                          <w:t>right</w:t>
                        </w:r>
                        <w:r>
                          <w:rPr>
                            <w:color w:val="231F20"/>
                            <w:spacing w:val="-7"/>
                            <w:w w:val="105%"/>
                          </w:rPr>
                          <w:t xml:space="preserve"> </w:t>
                        </w:r>
                        <w:r>
                          <w:rPr>
                            <w:color w:val="231F20"/>
                            <w:w w:val="105%"/>
                          </w:rPr>
                          <w:t>to</w:t>
                        </w:r>
                        <w:r>
                          <w:rPr>
                            <w:color w:val="231F20"/>
                            <w:spacing w:val="-7"/>
                            <w:w w:val="105%"/>
                          </w:rPr>
                          <w:t xml:space="preserve"> </w:t>
                        </w:r>
                        <w:r>
                          <w:rPr>
                            <w:color w:val="231F20"/>
                            <w:w w:val="105%"/>
                          </w:rPr>
                          <w:t>go</w:t>
                        </w:r>
                        <w:r>
                          <w:rPr>
                            <w:color w:val="231F20"/>
                            <w:spacing w:val="-7"/>
                            <w:w w:val="105%"/>
                          </w:rPr>
                          <w:t xml:space="preserve"> </w:t>
                        </w:r>
                        <w:r>
                          <w:rPr>
                            <w:color w:val="231F20"/>
                            <w:w w:val="105%"/>
                          </w:rPr>
                          <w:t xml:space="preserve">further. </w:t>
                        </w:r>
                        <w:r>
                          <w:rPr>
                            <w:color w:val="231F20"/>
                          </w:rPr>
                          <w:t xml:space="preserve">Though there may be justifiable exceptions, and though </w:t>
                        </w:r>
                        <w:r>
                          <w:rPr>
                            <w:color w:val="231F20"/>
                            <w:w w:val="105%"/>
                          </w:rPr>
                          <w:t>we</w:t>
                        </w:r>
                        <w:r>
                          <w:rPr>
                            <w:color w:val="231F20"/>
                            <w:spacing w:val="-9"/>
                            <w:w w:val="105%"/>
                          </w:rPr>
                          <w:t xml:space="preserve"> </w:t>
                        </w:r>
                        <w:r>
                          <w:rPr>
                            <w:color w:val="231F20"/>
                            <w:w w:val="105%"/>
                          </w:rPr>
                          <w:t>wish</w:t>
                        </w:r>
                        <w:r>
                          <w:rPr>
                            <w:color w:val="231F20"/>
                            <w:spacing w:val="-9"/>
                            <w:w w:val="105%"/>
                          </w:rPr>
                          <w:t xml:space="preserve"> </w:t>
                        </w:r>
                        <w:r>
                          <w:rPr>
                            <w:color w:val="231F20"/>
                            <w:w w:val="105%"/>
                          </w:rPr>
                          <w:t>to</w:t>
                        </w:r>
                        <w:r>
                          <w:rPr>
                            <w:color w:val="231F20"/>
                            <w:spacing w:val="-9"/>
                            <w:w w:val="105%"/>
                          </w:rPr>
                          <w:t xml:space="preserve"> </w:t>
                        </w:r>
                        <w:r>
                          <w:rPr>
                            <w:color w:val="231F20"/>
                            <w:w w:val="105%"/>
                          </w:rPr>
                          <w:t>lay</w:t>
                        </w:r>
                        <w:r>
                          <w:rPr>
                            <w:color w:val="231F20"/>
                            <w:spacing w:val="-9"/>
                            <w:w w:val="105%"/>
                          </w:rPr>
                          <w:t xml:space="preserve"> </w:t>
                        </w:r>
                        <w:r>
                          <w:rPr>
                            <w:color w:val="231F20"/>
                            <w:w w:val="105%"/>
                          </w:rPr>
                          <w:t>down</w:t>
                        </w:r>
                        <w:r>
                          <w:rPr>
                            <w:color w:val="231F20"/>
                            <w:spacing w:val="-9"/>
                            <w:w w:val="105%"/>
                          </w:rPr>
                          <w:t xml:space="preserve"> </w:t>
                        </w:r>
                        <w:r>
                          <w:rPr>
                            <w:color w:val="231F20"/>
                            <w:w w:val="105%"/>
                          </w:rPr>
                          <w:t>no</w:t>
                        </w:r>
                        <w:r>
                          <w:rPr>
                            <w:color w:val="231F20"/>
                            <w:spacing w:val="-9"/>
                            <w:w w:val="105%"/>
                          </w:rPr>
                          <w:t xml:space="preserve"> </w:t>
                        </w:r>
                        <w:r>
                          <w:rPr>
                            <w:color w:val="231F20"/>
                            <w:w w:val="105%"/>
                          </w:rPr>
                          <w:t>rule</w:t>
                        </w:r>
                        <w:r>
                          <w:rPr>
                            <w:color w:val="231F20"/>
                            <w:spacing w:val="-9"/>
                            <w:w w:val="105%"/>
                          </w:rPr>
                          <w:t xml:space="preserve"> </w:t>
                        </w:r>
                        <w:r>
                          <w:rPr>
                            <w:color w:val="231F20"/>
                            <w:w w:val="105%"/>
                          </w:rPr>
                          <w:t>of</w:t>
                        </w:r>
                        <w:r>
                          <w:rPr>
                            <w:color w:val="231F20"/>
                            <w:spacing w:val="-9"/>
                            <w:w w:val="105%"/>
                          </w:rPr>
                          <w:t xml:space="preserve"> </w:t>
                        </w:r>
                        <w:r>
                          <w:rPr>
                            <w:color w:val="231F20"/>
                            <w:w w:val="105%"/>
                          </w:rPr>
                          <w:t>any</w:t>
                        </w:r>
                        <w:r>
                          <w:rPr>
                            <w:color w:val="231F20"/>
                            <w:spacing w:val="-9"/>
                            <w:w w:val="105%"/>
                          </w:rPr>
                          <w:t xml:space="preserve"> </w:t>
                        </w:r>
                        <w:r>
                          <w:rPr>
                            <w:color w:val="231F20"/>
                            <w:w w:val="105%"/>
                          </w:rPr>
                          <w:t>sort,</w:t>
                        </w:r>
                        <w:r>
                          <w:rPr>
                            <w:color w:val="231F20"/>
                            <w:spacing w:val="-9"/>
                            <w:w w:val="105%"/>
                          </w:rPr>
                          <w:t xml:space="preserve"> </w:t>
                        </w:r>
                        <w:r>
                          <w:rPr>
                            <w:color w:val="231F20"/>
                            <w:w w:val="105%"/>
                          </w:rPr>
                          <w:t>we</w:t>
                        </w:r>
                        <w:r>
                          <w:rPr>
                            <w:color w:val="231F20"/>
                            <w:spacing w:val="-9"/>
                            <w:w w:val="105%"/>
                          </w:rPr>
                          <w:t xml:space="preserve"> </w:t>
                        </w:r>
                        <w:r>
                          <w:rPr>
                            <w:color w:val="231F20"/>
                            <w:w w:val="105%"/>
                          </w:rPr>
                          <w:t>have</w:t>
                        </w:r>
                        <w:r>
                          <w:rPr>
                            <w:color w:val="231F20"/>
                            <w:spacing w:val="-9"/>
                            <w:w w:val="105%"/>
                          </w:rPr>
                          <w:t xml:space="preserve"> </w:t>
                        </w:r>
                        <w:r>
                          <w:rPr>
                            <w:color w:val="231F20"/>
                            <w:w w:val="105%"/>
                          </w:rPr>
                          <w:t>often found this the best course to take.</w:t>
                        </w:r>
                      </w:p>
                      <w:p w14:paraId="02508CF1" w14:textId="77777777" w:rsidR="00000000" w:rsidRDefault="00000000">
                        <w:pPr>
                          <w:pStyle w:val="BodyText"/>
                          <w:kinsoku w:val="0"/>
                          <w:overflowPunct w:val="0"/>
                          <w:spacing w:before="0.55pt" w:line="12.70pt" w:lineRule="auto"/>
                          <w:rPr>
                            <w:color w:val="231F20"/>
                            <w:spacing w:val="-5"/>
                            <w:w w:val="105%"/>
                          </w:rPr>
                        </w:pPr>
                        <w:r>
                          <w:rPr>
                            <w:color w:val="231F20"/>
                            <w:w w:val="105%"/>
                          </w:rPr>
                          <w:t>Our</w:t>
                        </w:r>
                        <w:r>
                          <w:rPr>
                            <w:color w:val="231F20"/>
                            <w:spacing w:val="-3"/>
                            <w:w w:val="105%"/>
                          </w:rPr>
                          <w:t xml:space="preserve"> </w:t>
                        </w:r>
                        <w:r>
                          <w:rPr>
                            <w:color w:val="231F20"/>
                            <w:w w:val="105%"/>
                          </w:rPr>
                          <w:t>design</w:t>
                        </w:r>
                        <w:r>
                          <w:rPr>
                            <w:color w:val="231F20"/>
                            <w:spacing w:val="-3"/>
                            <w:w w:val="105%"/>
                          </w:rPr>
                          <w:t xml:space="preserve"> </w:t>
                        </w:r>
                        <w:r>
                          <w:rPr>
                            <w:color w:val="231F20"/>
                            <w:w w:val="105%"/>
                          </w:rPr>
                          <w:t>for</w:t>
                        </w:r>
                        <w:r>
                          <w:rPr>
                            <w:color w:val="231F20"/>
                            <w:spacing w:val="-3"/>
                            <w:w w:val="105%"/>
                          </w:rPr>
                          <w:t xml:space="preserve"> </w:t>
                        </w:r>
                        <w:r>
                          <w:rPr>
                            <w:color w:val="231F20"/>
                            <w:w w:val="105%"/>
                          </w:rPr>
                          <w:t>living</w:t>
                        </w:r>
                        <w:r>
                          <w:rPr>
                            <w:color w:val="231F20"/>
                            <w:spacing w:val="-3"/>
                            <w:w w:val="105%"/>
                          </w:rPr>
                          <w:t xml:space="preserve"> </w:t>
                        </w:r>
                        <w:r>
                          <w:rPr>
                            <w:color w:val="231F20"/>
                            <w:w w:val="105%"/>
                          </w:rPr>
                          <w:t>is</w:t>
                        </w:r>
                        <w:r>
                          <w:rPr>
                            <w:color w:val="231F20"/>
                            <w:spacing w:val="-3"/>
                            <w:w w:val="105%"/>
                          </w:rPr>
                          <w:t xml:space="preserve"> </w:t>
                        </w:r>
                        <w:r>
                          <w:rPr>
                            <w:color w:val="231F20"/>
                            <w:w w:val="105%"/>
                          </w:rPr>
                          <w:t>not</w:t>
                        </w:r>
                        <w:r>
                          <w:rPr>
                            <w:color w:val="231F20"/>
                            <w:spacing w:val="-3"/>
                            <w:w w:val="105%"/>
                          </w:rPr>
                          <w:t xml:space="preserve"> </w:t>
                        </w:r>
                        <w:r>
                          <w:rPr>
                            <w:color w:val="231F20"/>
                            <w:w w:val="105%"/>
                          </w:rPr>
                          <w:t>a</w:t>
                        </w:r>
                        <w:r>
                          <w:rPr>
                            <w:color w:val="231F20"/>
                            <w:spacing w:val="-3"/>
                            <w:w w:val="105%"/>
                          </w:rPr>
                          <w:t xml:space="preserve"> </w:t>
                        </w:r>
                        <w:r>
                          <w:rPr>
                            <w:color w:val="231F20"/>
                            <w:w w:val="105%"/>
                          </w:rPr>
                          <w:t>one-way</w:t>
                        </w:r>
                        <w:r>
                          <w:rPr>
                            <w:color w:val="231F20"/>
                            <w:spacing w:val="-3"/>
                            <w:w w:val="105%"/>
                          </w:rPr>
                          <w:t xml:space="preserve"> </w:t>
                        </w:r>
                        <w:r>
                          <w:rPr>
                            <w:color w:val="231F20"/>
                            <w:w w:val="105%"/>
                          </w:rPr>
                          <w:t>street.</w:t>
                        </w:r>
                        <w:r>
                          <w:rPr>
                            <w:color w:val="231F20"/>
                            <w:spacing w:val="38"/>
                            <w:w w:val="105%"/>
                          </w:rPr>
                          <w:t xml:space="preserve"> </w:t>
                        </w:r>
                        <w:r>
                          <w:rPr>
                            <w:color w:val="231F20"/>
                            <w:w w:val="105%"/>
                          </w:rPr>
                          <w:t>It</w:t>
                        </w:r>
                        <w:r>
                          <w:rPr>
                            <w:color w:val="231F20"/>
                            <w:spacing w:val="-3"/>
                            <w:w w:val="105%"/>
                          </w:rPr>
                          <w:t xml:space="preserve"> </w:t>
                        </w:r>
                        <w:r>
                          <w:rPr>
                            <w:color w:val="231F20"/>
                            <w:w w:val="105%"/>
                          </w:rPr>
                          <w:t>is</w:t>
                        </w:r>
                        <w:r>
                          <w:rPr>
                            <w:color w:val="231F20"/>
                            <w:spacing w:val="-3"/>
                            <w:w w:val="105%"/>
                          </w:rPr>
                          <w:t xml:space="preserve"> </w:t>
                        </w:r>
                        <w:r>
                          <w:rPr>
                            <w:color w:val="231F20"/>
                            <w:w w:val="105%"/>
                          </w:rPr>
                          <w:t>as good</w:t>
                        </w:r>
                        <w:r>
                          <w:rPr>
                            <w:color w:val="231F20"/>
                            <w:spacing w:val="43"/>
                            <w:w w:val="105%"/>
                          </w:rPr>
                          <w:t xml:space="preserve"> </w:t>
                        </w:r>
                        <w:r>
                          <w:rPr>
                            <w:color w:val="231F20"/>
                            <w:w w:val="105%"/>
                          </w:rPr>
                          <w:t>for</w:t>
                        </w:r>
                        <w:r>
                          <w:rPr>
                            <w:color w:val="231F20"/>
                            <w:spacing w:val="43"/>
                            <w:w w:val="105%"/>
                          </w:rPr>
                          <w:t xml:space="preserve"> </w:t>
                        </w:r>
                        <w:r>
                          <w:rPr>
                            <w:color w:val="231F20"/>
                            <w:w w:val="105%"/>
                          </w:rPr>
                          <w:t>the</w:t>
                        </w:r>
                        <w:r>
                          <w:rPr>
                            <w:color w:val="231F20"/>
                            <w:spacing w:val="43"/>
                            <w:w w:val="105%"/>
                          </w:rPr>
                          <w:t xml:space="preserve"> </w:t>
                        </w:r>
                        <w:r>
                          <w:rPr>
                            <w:color w:val="231F20"/>
                            <w:w w:val="105%"/>
                          </w:rPr>
                          <w:t>wife</w:t>
                        </w:r>
                        <w:r>
                          <w:rPr>
                            <w:color w:val="231F20"/>
                            <w:spacing w:val="43"/>
                            <w:w w:val="105%"/>
                          </w:rPr>
                          <w:t xml:space="preserve"> </w:t>
                        </w:r>
                        <w:r>
                          <w:rPr>
                            <w:color w:val="231F20"/>
                            <w:w w:val="105%"/>
                          </w:rPr>
                          <w:t>as</w:t>
                        </w:r>
                        <w:r>
                          <w:rPr>
                            <w:color w:val="231F20"/>
                            <w:spacing w:val="43"/>
                            <w:w w:val="105%"/>
                          </w:rPr>
                          <w:t xml:space="preserve"> </w:t>
                        </w:r>
                        <w:r>
                          <w:rPr>
                            <w:color w:val="231F20"/>
                            <w:w w:val="105%"/>
                          </w:rPr>
                          <w:t>for</w:t>
                        </w:r>
                        <w:r>
                          <w:rPr>
                            <w:color w:val="231F20"/>
                            <w:spacing w:val="43"/>
                            <w:w w:val="105%"/>
                          </w:rPr>
                          <w:t xml:space="preserve"> </w:t>
                        </w:r>
                        <w:r>
                          <w:rPr>
                            <w:color w:val="231F20"/>
                            <w:w w:val="105%"/>
                          </w:rPr>
                          <w:t>the</w:t>
                        </w:r>
                        <w:r>
                          <w:rPr>
                            <w:color w:val="231F20"/>
                            <w:spacing w:val="43"/>
                            <w:w w:val="105%"/>
                          </w:rPr>
                          <w:t xml:space="preserve"> </w:t>
                        </w:r>
                        <w:r>
                          <w:rPr>
                            <w:color w:val="231F20"/>
                            <w:w w:val="105%"/>
                          </w:rPr>
                          <w:t>husband.</w:t>
                        </w:r>
                        <w:r>
                          <w:rPr>
                            <w:color w:val="231F20"/>
                            <w:spacing w:val="40"/>
                            <w:w w:val="105%"/>
                          </w:rPr>
                          <w:t xml:space="preserve">  </w:t>
                        </w:r>
                        <w:r>
                          <w:rPr>
                            <w:color w:val="231F20"/>
                            <w:w w:val="105%"/>
                          </w:rPr>
                          <w:t>If</w:t>
                        </w:r>
                        <w:r>
                          <w:rPr>
                            <w:color w:val="231F20"/>
                            <w:spacing w:val="43"/>
                            <w:w w:val="105%"/>
                          </w:rPr>
                          <w:t xml:space="preserve"> </w:t>
                        </w:r>
                        <w:r>
                          <w:rPr>
                            <w:color w:val="231F20"/>
                            <w:w w:val="105%"/>
                          </w:rPr>
                          <w:t>we</w:t>
                        </w:r>
                        <w:r>
                          <w:rPr>
                            <w:color w:val="231F20"/>
                            <w:spacing w:val="43"/>
                            <w:w w:val="105%"/>
                          </w:rPr>
                          <w:t xml:space="preserve"> </w:t>
                        </w:r>
                        <w:r>
                          <w:rPr>
                            <w:color w:val="231F20"/>
                            <w:spacing w:val="-5"/>
                            <w:w w:val="105%"/>
                          </w:rPr>
                          <w:t>can</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3CFD178B" w14:textId="366929AE"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1987968" behindDoc="1" locked="0" layoutInCell="0" allowOverlap="1" wp14:anchorId="2634BFD5" wp14:editId="25367D14">
            <wp:simplePos x="0" y="0"/>
            <wp:positionH relativeFrom="page">
              <wp:posOffset>353060</wp:posOffset>
            </wp:positionH>
            <wp:positionV relativeFrom="page">
              <wp:posOffset>207645</wp:posOffset>
            </wp:positionV>
            <wp:extent cx="152400" cy="138430"/>
            <wp:effectExtent l="0" t="0" r="0" b="0"/>
            <wp:wrapNone/>
            <wp:docPr id="320" name="Text Box 324"/>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5240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787ACAEE"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82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88992" behindDoc="1" locked="0" layoutInCell="0" allowOverlap="1" wp14:anchorId="50B014D0" wp14:editId="2E1CFE43">
            <wp:simplePos x="0" y="0"/>
            <wp:positionH relativeFrom="page">
              <wp:posOffset>994410</wp:posOffset>
            </wp:positionH>
            <wp:positionV relativeFrom="page">
              <wp:posOffset>207645</wp:posOffset>
            </wp:positionV>
            <wp:extent cx="1410970" cy="138430"/>
            <wp:effectExtent l="0" t="0" r="0" b="0"/>
            <wp:wrapNone/>
            <wp:docPr id="319" name="Text Box 325"/>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41097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270E5060"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ALCOHOLICS</w:t>
                        </w:r>
                        <w:r>
                          <w:rPr>
                            <w:color w:val="231F20"/>
                            <w:spacing w:val="53"/>
                            <w:sz w:val="16"/>
                            <w:szCs w:val="16"/>
                          </w:rPr>
                          <w:t xml:space="preserve"> </w:t>
                        </w:r>
                        <w:r>
                          <w:rPr>
                            <w:color w:val="231F20"/>
                            <w:spacing w:val="-2"/>
                            <w:sz w:val="16"/>
                            <w:szCs w:val="16"/>
                          </w:rPr>
                          <w:t>ANONYMOUS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90016" behindDoc="1" locked="0" layoutInCell="0" allowOverlap="1" wp14:anchorId="0E1B5684" wp14:editId="4B0C3251">
            <wp:simplePos x="0" y="0"/>
            <wp:positionH relativeFrom="page">
              <wp:posOffset>353060</wp:posOffset>
            </wp:positionH>
            <wp:positionV relativeFrom="page">
              <wp:posOffset>377190</wp:posOffset>
            </wp:positionV>
            <wp:extent cx="2611120" cy="4424680"/>
            <wp:effectExtent l="0" t="0" r="0" b="0"/>
            <wp:wrapNone/>
            <wp:docPr id="318" name="Text Box 326"/>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11120" cy="4424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652BB4BC" w14:textId="77777777" w:rsidR="00000000" w:rsidRDefault="00000000">
                        <w:pPr>
                          <w:pStyle w:val="BodyText"/>
                          <w:kinsoku w:val="0"/>
                          <w:overflowPunct w:val="0"/>
                          <w:spacing w:before="0.85pt" w:line="12.95pt" w:lineRule="auto"/>
                          <w:ind w:start="0pt" w:firstLine="0pt"/>
                          <w:jc w:val="end"/>
                          <w:rPr>
                            <w:color w:val="231F20"/>
                            <w:spacing w:val="-4"/>
                          </w:rPr>
                        </w:pPr>
                        <w:r>
                          <w:rPr>
                            <w:color w:val="231F20"/>
                            <w:spacing w:val="-4"/>
                            <w:w w:val="105%"/>
                          </w:rPr>
                          <w:t>forget,</w:t>
                        </w:r>
                        <w:r>
                          <w:rPr>
                            <w:color w:val="231F20"/>
                            <w:spacing w:val="-8"/>
                            <w:w w:val="105%"/>
                          </w:rPr>
                          <w:t xml:space="preserve"> </w:t>
                        </w:r>
                        <w:r>
                          <w:rPr>
                            <w:color w:val="231F20"/>
                            <w:spacing w:val="-4"/>
                            <w:w w:val="105%"/>
                          </w:rPr>
                          <w:t>so</w:t>
                        </w:r>
                        <w:r>
                          <w:rPr>
                            <w:color w:val="231F20"/>
                            <w:spacing w:val="-8"/>
                            <w:w w:val="105%"/>
                          </w:rPr>
                          <w:t xml:space="preserve"> </w:t>
                        </w:r>
                        <w:r>
                          <w:rPr>
                            <w:color w:val="231F20"/>
                            <w:spacing w:val="-4"/>
                            <w:w w:val="105%"/>
                          </w:rPr>
                          <w:t>can</w:t>
                        </w:r>
                        <w:r>
                          <w:rPr>
                            <w:color w:val="231F20"/>
                            <w:spacing w:val="-8"/>
                            <w:w w:val="105%"/>
                          </w:rPr>
                          <w:t xml:space="preserve"> </w:t>
                        </w:r>
                        <w:r>
                          <w:rPr>
                            <w:color w:val="231F20"/>
                            <w:spacing w:val="-4"/>
                            <w:w w:val="105%"/>
                          </w:rPr>
                          <w:t>she.</w:t>
                        </w:r>
                        <w:r>
                          <w:rPr>
                            <w:color w:val="231F20"/>
                            <w:spacing w:val="8"/>
                            <w:w w:val="105%"/>
                          </w:rPr>
                          <w:t xml:space="preserve"> </w:t>
                        </w:r>
                        <w:r>
                          <w:rPr>
                            <w:color w:val="231F20"/>
                            <w:spacing w:val="-4"/>
                            <w:w w:val="105%"/>
                          </w:rPr>
                          <w:t>It</w:t>
                        </w:r>
                        <w:r>
                          <w:rPr>
                            <w:color w:val="231F20"/>
                            <w:spacing w:val="-8"/>
                            <w:w w:val="105%"/>
                          </w:rPr>
                          <w:t xml:space="preserve"> </w:t>
                        </w:r>
                        <w:r>
                          <w:rPr>
                            <w:color w:val="231F20"/>
                            <w:spacing w:val="-4"/>
                            <w:w w:val="105%"/>
                          </w:rPr>
                          <w:t>is</w:t>
                        </w:r>
                        <w:r>
                          <w:rPr>
                            <w:color w:val="231F20"/>
                            <w:spacing w:val="-8"/>
                            <w:w w:val="105%"/>
                          </w:rPr>
                          <w:t xml:space="preserve"> </w:t>
                        </w:r>
                        <w:r>
                          <w:rPr>
                            <w:color w:val="231F20"/>
                            <w:spacing w:val="-4"/>
                            <w:w w:val="105%"/>
                          </w:rPr>
                          <w:t>better,</w:t>
                        </w:r>
                        <w:r>
                          <w:rPr>
                            <w:color w:val="231F20"/>
                            <w:spacing w:val="-7"/>
                            <w:w w:val="105%"/>
                          </w:rPr>
                          <w:t xml:space="preserve"> </w:t>
                        </w:r>
                        <w:r>
                          <w:rPr>
                            <w:color w:val="231F20"/>
                            <w:spacing w:val="-4"/>
                            <w:w w:val="105%"/>
                          </w:rPr>
                          <w:t>however,</w:t>
                        </w:r>
                        <w:r>
                          <w:rPr>
                            <w:color w:val="231F20"/>
                            <w:spacing w:val="-8"/>
                            <w:w w:val="105%"/>
                          </w:rPr>
                          <w:t xml:space="preserve"> </w:t>
                        </w:r>
                        <w:r>
                          <w:rPr>
                            <w:color w:val="231F20"/>
                            <w:spacing w:val="-4"/>
                            <w:w w:val="105%"/>
                          </w:rPr>
                          <w:t>that</w:t>
                        </w:r>
                        <w:r>
                          <w:rPr>
                            <w:color w:val="231F20"/>
                            <w:spacing w:val="-8"/>
                            <w:w w:val="105%"/>
                          </w:rPr>
                          <w:t xml:space="preserve"> </w:t>
                        </w:r>
                        <w:r>
                          <w:rPr>
                            <w:color w:val="231F20"/>
                            <w:spacing w:val="-4"/>
                            <w:w w:val="105%"/>
                          </w:rPr>
                          <w:t>one</w:t>
                        </w:r>
                        <w:r>
                          <w:rPr>
                            <w:color w:val="231F20"/>
                            <w:spacing w:val="-8"/>
                            <w:w w:val="105%"/>
                          </w:rPr>
                          <w:t xml:space="preserve"> </w:t>
                        </w:r>
                        <w:r>
                          <w:rPr>
                            <w:color w:val="231F20"/>
                            <w:spacing w:val="-4"/>
                            <w:w w:val="105%"/>
                          </w:rPr>
                          <w:t>does</w:t>
                        </w:r>
                        <w:r>
                          <w:rPr>
                            <w:color w:val="231F20"/>
                            <w:spacing w:val="-8"/>
                            <w:w w:val="105%"/>
                          </w:rPr>
                          <w:t xml:space="preserve"> </w:t>
                        </w:r>
                        <w:r>
                          <w:rPr>
                            <w:color w:val="231F20"/>
                            <w:spacing w:val="-4"/>
                            <w:w w:val="105%"/>
                          </w:rPr>
                          <w:t xml:space="preserve">not </w:t>
                        </w:r>
                        <w:r>
                          <w:rPr>
                            <w:color w:val="231F20"/>
                            <w:spacing w:val="-2"/>
                          </w:rPr>
                          <w:t>needlessly</w:t>
                        </w:r>
                        <w:r>
                          <w:rPr>
                            <w:color w:val="231F20"/>
                            <w:spacing w:val="-22"/>
                          </w:rPr>
                          <w:t xml:space="preserve"> </w:t>
                        </w:r>
                        <w:r>
                          <w:rPr>
                            <w:color w:val="231F20"/>
                            <w:spacing w:val="-2"/>
                          </w:rPr>
                          <w:t>name</w:t>
                        </w:r>
                        <w:r>
                          <w:rPr>
                            <w:color w:val="231F20"/>
                            <w:spacing w:val="-22"/>
                          </w:rPr>
                          <w:t xml:space="preserve"> </w:t>
                        </w:r>
                        <w:r>
                          <w:rPr>
                            <w:color w:val="231F20"/>
                            <w:spacing w:val="-2"/>
                          </w:rPr>
                          <w:t>a</w:t>
                        </w:r>
                        <w:r>
                          <w:rPr>
                            <w:color w:val="231F20"/>
                            <w:spacing w:val="-22"/>
                          </w:rPr>
                          <w:t xml:space="preserve"> </w:t>
                        </w:r>
                        <w:r>
                          <w:rPr>
                            <w:color w:val="231F20"/>
                            <w:spacing w:val="-2"/>
                          </w:rPr>
                          <w:t>person</w:t>
                        </w:r>
                        <w:r>
                          <w:rPr>
                            <w:color w:val="231F20"/>
                            <w:spacing w:val="-22"/>
                          </w:rPr>
                          <w:t xml:space="preserve"> </w:t>
                        </w:r>
                        <w:r>
                          <w:rPr>
                            <w:color w:val="231F20"/>
                            <w:spacing w:val="-2"/>
                          </w:rPr>
                          <w:t>upon</w:t>
                        </w:r>
                        <w:r>
                          <w:rPr>
                            <w:color w:val="231F20"/>
                            <w:spacing w:val="-22"/>
                          </w:rPr>
                          <w:t xml:space="preserve"> </w:t>
                        </w:r>
                        <w:r>
                          <w:rPr>
                            <w:color w:val="231F20"/>
                            <w:spacing w:val="-2"/>
                          </w:rPr>
                          <w:t>whom</w:t>
                        </w:r>
                        <w:r>
                          <w:rPr>
                            <w:color w:val="231F20"/>
                            <w:spacing w:val="-22"/>
                          </w:rPr>
                          <w:t xml:space="preserve"> </w:t>
                        </w:r>
                        <w:r>
                          <w:rPr>
                            <w:color w:val="231F20"/>
                            <w:spacing w:val="-2"/>
                          </w:rPr>
                          <w:t>she</w:t>
                        </w:r>
                        <w:r>
                          <w:rPr>
                            <w:color w:val="231F20"/>
                            <w:spacing w:val="-22"/>
                          </w:rPr>
                          <w:t xml:space="preserve"> </w:t>
                        </w:r>
                        <w:r>
                          <w:rPr>
                            <w:color w:val="231F20"/>
                            <w:spacing w:val="-2"/>
                          </w:rPr>
                          <w:t>can</w:t>
                        </w:r>
                        <w:r>
                          <w:rPr>
                            <w:color w:val="231F20"/>
                            <w:spacing w:val="-22"/>
                          </w:rPr>
                          <w:t xml:space="preserve"> </w:t>
                        </w:r>
                        <w:r>
                          <w:rPr>
                            <w:color w:val="231F20"/>
                            <w:spacing w:val="-2"/>
                          </w:rPr>
                          <w:t>vent</w:t>
                        </w:r>
                        <w:r>
                          <w:rPr>
                            <w:color w:val="231F20"/>
                            <w:spacing w:val="-22"/>
                          </w:rPr>
                          <w:t xml:space="preserve"> </w:t>
                        </w:r>
                        <w:r>
                          <w:rPr>
                            <w:color w:val="231F20"/>
                            <w:spacing w:val="-2"/>
                          </w:rPr>
                          <w:t xml:space="preserve">jealousy. </w:t>
                        </w:r>
                        <w:r>
                          <w:rPr>
                            <w:color w:val="231F20"/>
                            <w:w w:val="105%"/>
                          </w:rPr>
                          <w:t>Perhaps</w:t>
                        </w:r>
                        <w:r>
                          <w:rPr>
                            <w:color w:val="231F20"/>
                            <w:spacing w:val="-3"/>
                            <w:w w:val="105%"/>
                          </w:rPr>
                          <w:t xml:space="preserve"> </w:t>
                        </w:r>
                        <w:r>
                          <w:rPr>
                            <w:color w:val="231F20"/>
                            <w:w w:val="105%"/>
                          </w:rPr>
                          <w:t>there</w:t>
                        </w:r>
                        <w:r>
                          <w:rPr>
                            <w:color w:val="231F20"/>
                            <w:spacing w:val="-3"/>
                            <w:w w:val="105%"/>
                          </w:rPr>
                          <w:t xml:space="preserve"> </w:t>
                        </w:r>
                        <w:r>
                          <w:rPr>
                            <w:color w:val="231F20"/>
                            <w:w w:val="105%"/>
                          </w:rPr>
                          <w:t>are</w:t>
                        </w:r>
                        <w:r>
                          <w:rPr>
                            <w:color w:val="231F20"/>
                            <w:spacing w:val="-3"/>
                            <w:w w:val="105%"/>
                          </w:rPr>
                          <w:t xml:space="preserve"> </w:t>
                        </w:r>
                        <w:r>
                          <w:rPr>
                            <w:color w:val="231F20"/>
                            <w:w w:val="105%"/>
                          </w:rPr>
                          <w:t>some</w:t>
                        </w:r>
                        <w:r>
                          <w:rPr>
                            <w:color w:val="231F20"/>
                            <w:spacing w:val="-3"/>
                            <w:w w:val="105%"/>
                          </w:rPr>
                          <w:t xml:space="preserve"> </w:t>
                        </w:r>
                        <w:r>
                          <w:rPr>
                            <w:color w:val="231F20"/>
                            <w:w w:val="105%"/>
                          </w:rPr>
                          <w:t>cases</w:t>
                        </w:r>
                        <w:r>
                          <w:rPr>
                            <w:color w:val="231F20"/>
                            <w:spacing w:val="-3"/>
                            <w:w w:val="105%"/>
                          </w:rPr>
                          <w:t xml:space="preserve"> </w:t>
                        </w:r>
                        <w:r>
                          <w:rPr>
                            <w:color w:val="231F20"/>
                            <w:w w:val="105%"/>
                          </w:rPr>
                          <w:t>where</w:t>
                        </w:r>
                        <w:r>
                          <w:rPr>
                            <w:color w:val="231F20"/>
                            <w:spacing w:val="-3"/>
                            <w:w w:val="105%"/>
                          </w:rPr>
                          <w:t xml:space="preserve"> </w:t>
                        </w:r>
                        <w:r>
                          <w:rPr>
                            <w:color w:val="231F20"/>
                            <w:w w:val="105%"/>
                          </w:rPr>
                          <w:t>the</w:t>
                        </w:r>
                        <w:r>
                          <w:rPr>
                            <w:color w:val="231F20"/>
                            <w:spacing w:val="-3"/>
                            <w:w w:val="105%"/>
                          </w:rPr>
                          <w:t xml:space="preserve"> </w:t>
                        </w:r>
                        <w:r>
                          <w:rPr>
                            <w:color w:val="231F20"/>
                            <w:w w:val="105%"/>
                          </w:rPr>
                          <w:t>utmost</w:t>
                        </w:r>
                        <w:r>
                          <w:rPr>
                            <w:color w:val="231F20"/>
                            <w:spacing w:val="-3"/>
                            <w:w w:val="105%"/>
                          </w:rPr>
                          <w:t xml:space="preserve"> </w:t>
                        </w:r>
                        <w:r>
                          <w:rPr>
                            <w:color w:val="231F20"/>
                            <w:w w:val="105%"/>
                          </w:rPr>
                          <w:t>frank- ness is demanded.</w:t>
                        </w:r>
                        <w:r>
                          <w:rPr>
                            <w:color w:val="231F20"/>
                            <w:spacing w:val="40"/>
                            <w:w w:val="105%"/>
                          </w:rPr>
                          <w:t xml:space="preserve"> </w:t>
                        </w:r>
                        <w:r>
                          <w:rPr>
                            <w:color w:val="231F20"/>
                            <w:w w:val="105%"/>
                          </w:rPr>
                          <w:t>No outsider can appraise such an intimate</w:t>
                        </w:r>
                        <w:r>
                          <w:rPr>
                            <w:color w:val="231F20"/>
                            <w:spacing w:val="-7"/>
                            <w:w w:val="105%"/>
                          </w:rPr>
                          <w:t xml:space="preserve"> </w:t>
                        </w:r>
                        <w:r>
                          <w:rPr>
                            <w:color w:val="231F20"/>
                            <w:w w:val="105%"/>
                          </w:rPr>
                          <w:t>situation.</w:t>
                        </w:r>
                        <w:r>
                          <w:rPr>
                            <w:color w:val="231F20"/>
                            <w:spacing w:val="33"/>
                            <w:w w:val="105%"/>
                          </w:rPr>
                          <w:t xml:space="preserve"> </w:t>
                        </w:r>
                        <w:r>
                          <w:rPr>
                            <w:color w:val="231F20"/>
                            <w:w w:val="105%"/>
                          </w:rPr>
                          <w:t>It</w:t>
                        </w:r>
                        <w:r>
                          <w:rPr>
                            <w:color w:val="231F20"/>
                            <w:spacing w:val="-7"/>
                            <w:w w:val="105%"/>
                          </w:rPr>
                          <w:t xml:space="preserve"> </w:t>
                        </w:r>
                        <w:r>
                          <w:rPr>
                            <w:color w:val="231F20"/>
                            <w:w w:val="105%"/>
                          </w:rPr>
                          <w:t>may</w:t>
                        </w:r>
                        <w:r>
                          <w:rPr>
                            <w:color w:val="231F20"/>
                            <w:spacing w:val="-7"/>
                            <w:w w:val="105%"/>
                          </w:rPr>
                          <w:t xml:space="preserve"> </w:t>
                        </w:r>
                        <w:r>
                          <w:rPr>
                            <w:color w:val="231F20"/>
                            <w:w w:val="105%"/>
                          </w:rPr>
                          <w:t>be</w:t>
                        </w:r>
                        <w:r>
                          <w:rPr>
                            <w:color w:val="231F20"/>
                            <w:spacing w:val="-7"/>
                            <w:w w:val="105%"/>
                          </w:rPr>
                          <w:t xml:space="preserve"> </w:t>
                        </w:r>
                        <w:r>
                          <w:rPr>
                            <w:color w:val="231F20"/>
                            <w:w w:val="105%"/>
                          </w:rPr>
                          <w:t>that</w:t>
                        </w:r>
                        <w:r>
                          <w:rPr>
                            <w:color w:val="231F20"/>
                            <w:spacing w:val="-7"/>
                            <w:w w:val="105%"/>
                          </w:rPr>
                          <w:t xml:space="preserve"> </w:t>
                        </w:r>
                        <w:r>
                          <w:rPr>
                            <w:color w:val="231F20"/>
                            <w:w w:val="105%"/>
                          </w:rPr>
                          <w:t>both</w:t>
                        </w:r>
                        <w:r>
                          <w:rPr>
                            <w:color w:val="231F20"/>
                            <w:spacing w:val="-7"/>
                            <w:w w:val="105%"/>
                          </w:rPr>
                          <w:t xml:space="preserve"> </w:t>
                        </w:r>
                        <w:r>
                          <w:rPr>
                            <w:color w:val="231F20"/>
                            <w:w w:val="105%"/>
                          </w:rPr>
                          <w:t>will</w:t>
                        </w:r>
                        <w:r>
                          <w:rPr>
                            <w:color w:val="231F20"/>
                            <w:spacing w:val="-7"/>
                            <w:w w:val="105%"/>
                          </w:rPr>
                          <w:t xml:space="preserve"> </w:t>
                        </w:r>
                        <w:r>
                          <w:rPr>
                            <w:color w:val="231F20"/>
                            <w:w w:val="105%"/>
                          </w:rPr>
                          <w:t>decide</w:t>
                        </w:r>
                        <w:r>
                          <w:rPr>
                            <w:color w:val="231F20"/>
                            <w:spacing w:val="-7"/>
                            <w:w w:val="105%"/>
                          </w:rPr>
                          <w:t xml:space="preserve"> </w:t>
                        </w:r>
                        <w:r>
                          <w:rPr>
                            <w:color w:val="231F20"/>
                            <w:w w:val="105%"/>
                          </w:rPr>
                          <w:t>that the</w:t>
                        </w:r>
                        <w:r>
                          <w:rPr>
                            <w:color w:val="231F20"/>
                            <w:spacing w:val="-10"/>
                            <w:w w:val="105%"/>
                          </w:rPr>
                          <w:t xml:space="preserve"> </w:t>
                        </w:r>
                        <w:r>
                          <w:rPr>
                            <w:color w:val="231F20"/>
                            <w:w w:val="105%"/>
                          </w:rPr>
                          <w:t>way</w:t>
                        </w:r>
                        <w:r>
                          <w:rPr>
                            <w:color w:val="231F20"/>
                            <w:spacing w:val="-10"/>
                            <w:w w:val="105%"/>
                          </w:rPr>
                          <w:t xml:space="preserve"> </w:t>
                        </w:r>
                        <w:r>
                          <w:rPr>
                            <w:color w:val="231F20"/>
                            <w:w w:val="105%"/>
                          </w:rPr>
                          <w:t>of</w:t>
                        </w:r>
                        <w:r>
                          <w:rPr>
                            <w:color w:val="231F20"/>
                            <w:spacing w:val="-10"/>
                            <w:w w:val="105%"/>
                          </w:rPr>
                          <w:t xml:space="preserve"> </w:t>
                        </w:r>
                        <w:r>
                          <w:rPr>
                            <w:color w:val="231F20"/>
                            <w:w w:val="105%"/>
                          </w:rPr>
                          <w:t>good</w:t>
                        </w:r>
                        <w:r>
                          <w:rPr>
                            <w:color w:val="231F20"/>
                            <w:spacing w:val="-10"/>
                            <w:w w:val="105%"/>
                          </w:rPr>
                          <w:t xml:space="preserve"> </w:t>
                        </w:r>
                        <w:r>
                          <w:rPr>
                            <w:color w:val="231F20"/>
                            <w:w w:val="105%"/>
                          </w:rPr>
                          <w:t>sense</w:t>
                        </w:r>
                        <w:r>
                          <w:rPr>
                            <w:color w:val="231F20"/>
                            <w:spacing w:val="-10"/>
                            <w:w w:val="105%"/>
                          </w:rPr>
                          <w:t xml:space="preserve"> </w:t>
                        </w:r>
                        <w:r>
                          <w:rPr>
                            <w:color w:val="231F20"/>
                            <w:w w:val="105%"/>
                          </w:rPr>
                          <w:t>and</w:t>
                        </w:r>
                        <w:r>
                          <w:rPr>
                            <w:color w:val="231F20"/>
                            <w:spacing w:val="-10"/>
                            <w:w w:val="105%"/>
                          </w:rPr>
                          <w:t xml:space="preserve"> </w:t>
                        </w:r>
                        <w:r>
                          <w:rPr>
                            <w:color w:val="231F20"/>
                            <w:w w:val="105%"/>
                          </w:rPr>
                          <w:t>loving</w:t>
                        </w:r>
                        <w:r>
                          <w:rPr>
                            <w:color w:val="231F20"/>
                            <w:spacing w:val="-10"/>
                            <w:w w:val="105%"/>
                          </w:rPr>
                          <w:t xml:space="preserve"> </w:t>
                        </w:r>
                        <w:r>
                          <w:rPr>
                            <w:color w:val="231F20"/>
                            <w:w w:val="105%"/>
                          </w:rPr>
                          <w:t>kindness</w:t>
                        </w:r>
                        <w:r>
                          <w:rPr>
                            <w:color w:val="231F20"/>
                            <w:spacing w:val="-10"/>
                            <w:w w:val="105%"/>
                          </w:rPr>
                          <w:t xml:space="preserve"> </w:t>
                        </w:r>
                        <w:r>
                          <w:rPr>
                            <w:color w:val="231F20"/>
                            <w:w w:val="105%"/>
                          </w:rPr>
                          <w:t>is</w:t>
                        </w:r>
                        <w:r>
                          <w:rPr>
                            <w:color w:val="231F20"/>
                            <w:spacing w:val="-10"/>
                            <w:w w:val="105%"/>
                          </w:rPr>
                          <w:t xml:space="preserve"> </w:t>
                        </w:r>
                        <w:r>
                          <w:rPr>
                            <w:color w:val="231F20"/>
                            <w:w w:val="105%"/>
                          </w:rPr>
                          <w:t>to</w:t>
                        </w:r>
                        <w:r>
                          <w:rPr>
                            <w:color w:val="231F20"/>
                            <w:spacing w:val="-10"/>
                            <w:w w:val="105%"/>
                          </w:rPr>
                          <w:t xml:space="preserve"> </w:t>
                        </w:r>
                        <w:r>
                          <w:rPr>
                            <w:color w:val="231F20"/>
                            <w:w w:val="105%"/>
                          </w:rPr>
                          <w:t>let</w:t>
                        </w:r>
                        <w:r>
                          <w:rPr>
                            <w:color w:val="231F20"/>
                            <w:spacing w:val="-10"/>
                            <w:w w:val="105%"/>
                          </w:rPr>
                          <w:t xml:space="preserve"> </w:t>
                        </w:r>
                        <w:r>
                          <w:rPr>
                            <w:color w:val="231F20"/>
                            <w:w w:val="105%"/>
                          </w:rPr>
                          <w:t xml:space="preserve">by- </w:t>
                        </w:r>
                        <w:r>
                          <w:rPr>
                            <w:color w:val="231F20"/>
                          </w:rPr>
                          <w:t>gones</w:t>
                        </w:r>
                        <w:r>
                          <w:rPr>
                            <w:color w:val="231F20"/>
                            <w:spacing w:val="-7"/>
                          </w:rPr>
                          <w:t xml:space="preserve"> </w:t>
                        </w:r>
                        <w:r>
                          <w:rPr>
                            <w:color w:val="231F20"/>
                          </w:rPr>
                          <w:t>be</w:t>
                        </w:r>
                        <w:r>
                          <w:rPr>
                            <w:color w:val="231F20"/>
                            <w:spacing w:val="-7"/>
                          </w:rPr>
                          <w:t xml:space="preserve"> </w:t>
                        </w:r>
                        <w:r>
                          <w:rPr>
                            <w:color w:val="231F20"/>
                          </w:rPr>
                          <w:t>by-gones.</w:t>
                        </w:r>
                        <w:r>
                          <w:rPr>
                            <w:color w:val="231F20"/>
                            <w:spacing w:val="32"/>
                          </w:rPr>
                          <w:t xml:space="preserve"> </w:t>
                        </w:r>
                        <w:r>
                          <w:rPr>
                            <w:color w:val="231F20"/>
                          </w:rPr>
                          <w:t>Each</w:t>
                        </w:r>
                        <w:r>
                          <w:rPr>
                            <w:color w:val="231F20"/>
                            <w:spacing w:val="-7"/>
                          </w:rPr>
                          <w:t xml:space="preserve"> </w:t>
                        </w:r>
                        <w:r>
                          <w:rPr>
                            <w:color w:val="231F20"/>
                          </w:rPr>
                          <w:t>might</w:t>
                        </w:r>
                        <w:r>
                          <w:rPr>
                            <w:color w:val="231F20"/>
                            <w:spacing w:val="-7"/>
                          </w:rPr>
                          <w:t xml:space="preserve"> </w:t>
                        </w:r>
                        <w:r>
                          <w:rPr>
                            <w:color w:val="231F20"/>
                          </w:rPr>
                          <w:t>pray</w:t>
                        </w:r>
                        <w:r>
                          <w:rPr>
                            <w:color w:val="231F20"/>
                            <w:spacing w:val="-7"/>
                          </w:rPr>
                          <w:t xml:space="preserve"> </w:t>
                        </w:r>
                        <w:r>
                          <w:rPr>
                            <w:color w:val="231F20"/>
                          </w:rPr>
                          <w:t>about</w:t>
                        </w:r>
                        <w:r>
                          <w:rPr>
                            <w:color w:val="231F20"/>
                            <w:spacing w:val="-7"/>
                          </w:rPr>
                          <w:t xml:space="preserve"> </w:t>
                        </w:r>
                        <w:r>
                          <w:rPr>
                            <w:color w:val="231F20"/>
                          </w:rPr>
                          <w:t>it,</w:t>
                        </w:r>
                        <w:r>
                          <w:rPr>
                            <w:color w:val="231F20"/>
                            <w:spacing w:val="-7"/>
                          </w:rPr>
                          <w:t xml:space="preserve"> </w:t>
                        </w:r>
                        <w:r>
                          <w:rPr>
                            <w:color w:val="231F20"/>
                          </w:rPr>
                          <w:t>having</w:t>
                        </w:r>
                        <w:r>
                          <w:rPr>
                            <w:color w:val="231F20"/>
                            <w:spacing w:val="-7"/>
                          </w:rPr>
                          <w:t xml:space="preserve"> </w:t>
                        </w:r>
                        <w:r>
                          <w:rPr>
                            <w:color w:val="231F20"/>
                          </w:rPr>
                          <w:t xml:space="preserve">the </w:t>
                        </w:r>
                        <w:r>
                          <w:rPr>
                            <w:color w:val="231F20"/>
                            <w:w w:val="105%"/>
                          </w:rPr>
                          <w:t>other</w:t>
                        </w:r>
                        <w:r>
                          <w:rPr>
                            <w:color w:val="231F20"/>
                            <w:spacing w:val="-2"/>
                            <w:w w:val="105%"/>
                          </w:rPr>
                          <w:t xml:space="preserve"> </w:t>
                        </w:r>
                        <w:r>
                          <w:rPr>
                            <w:color w:val="231F20"/>
                            <w:w w:val="105%"/>
                          </w:rPr>
                          <w:t>one’s</w:t>
                        </w:r>
                        <w:r>
                          <w:rPr>
                            <w:color w:val="231F20"/>
                            <w:spacing w:val="-2"/>
                            <w:w w:val="105%"/>
                          </w:rPr>
                          <w:t xml:space="preserve"> </w:t>
                        </w:r>
                        <w:r>
                          <w:rPr>
                            <w:color w:val="231F20"/>
                            <w:w w:val="105%"/>
                          </w:rPr>
                          <w:t>happiness</w:t>
                        </w:r>
                        <w:r>
                          <w:rPr>
                            <w:color w:val="231F20"/>
                            <w:spacing w:val="-2"/>
                            <w:w w:val="105%"/>
                          </w:rPr>
                          <w:t xml:space="preserve"> </w:t>
                        </w:r>
                        <w:r>
                          <w:rPr>
                            <w:color w:val="231F20"/>
                            <w:w w:val="105%"/>
                          </w:rPr>
                          <w:t>uppermost</w:t>
                        </w:r>
                        <w:r>
                          <w:rPr>
                            <w:color w:val="231F20"/>
                            <w:spacing w:val="-2"/>
                            <w:w w:val="105%"/>
                          </w:rPr>
                          <w:t xml:space="preserve"> </w:t>
                        </w:r>
                        <w:r>
                          <w:rPr>
                            <w:color w:val="231F20"/>
                            <w:w w:val="105%"/>
                          </w:rPr>
                          <w:t>in</w:t>
                        </w:r>
                        <w:r>
                          <w:rPr>
                            <w:color w:val="231F20"/>
                            <w:spacing w:val="-2"/>
                            <w:w w:val="105%"/>
                          </w:rPr>
                          <w:t xml:space="preserve"> </w:t>
                        </w:r>
                        <w:r>
                          <w:rPr>
                            <w:color w:val="231F20"/>
                            <w:w w:val="105%"/>
                          </w:rPr>
                          <w:t>mind.</w:t>
                        </w:r>
                        <w:r>
                          <w:rPr>
                            <w:color w:val="231F20"/>
                            <w:spacing w:val="40"/>
                            <w:w w:val="105%"/>
                          </w:rPr>
                          <w:t xml:space="preserve"> </w:t>
                        </w:r>
                        <w:r>
                          <w:rPr>
                            <w:color w:val="231F20"/>
                            <w:w w:val="105%"/>
                          </w:rPr>
                          <w:t>Keep</w:t>
                        </w:r>
                        <w:r>
                          <w:rPr>
                            <w:color w:val="231F20"/>
                            <w:spacing w:val="-2"/>
                            <w:w w:val="105%"/>
                          </w:rPr>
                          <w:t xml:space="preserve"> </w:t>
                        </w:r>
                        <w:r>
                          <w:rPr>
                            <w:color w:val="231F20"/>
                            <w:w w:val="105%"/>
                          </w:rPr>
                          <w:t>it</w:t>
                        </w:r>
                        <w:r>
                          <w:rPr>
                            <w:color w:val="231F20"/>
                            <w:spacing w:val="-2"/>
                            <w:w w:val="105%"/>
                          </w:rPr>
                          <w:t xml:space="preserve"> </w:t>
                        </w:r>
                        <w:r>
                          <w:rPr>
                            <w:color w:val="231F20"/>
                            <w:w w:val="105%"/>
                          </w:rPr>
                          <w:t xml:space="preserve">al- </w:t>
                        </w:r>
                        <w:r>
                          <w:rPr>
                            <w:color w:val="231F20"/>
                          </w:rPr>
                          <w:t>ways in sight that we are dealing with that most terrible human</w:t>
                        </w:r>
                        <w:r>
                          <w:rPr>
                            <w:color w:val="231F20"/>
                            <w:spacing w:val="-6"/>
                          </w:rPr>
                          <w:t xml:space="preserve"> </w:t>
                        </w:r>
                        <w:r>
                          <w:rPr>
                            <w:color w:val="231F20"/>
                          </w:rPr>
                          <w:t>emotion-jealousy.</w:t>
                        </w:r>
                        <w:r>
                          <w:rPr>
                            <w:color w:val="231F20"/>
                            <w:spacing w:val="36"/>
                          </w:rPr>
                          <w:t xml:space="preserve"> </w:t>
                        </w:r>
                        <w:r>
                          <w:rPr>
                            <w:color w:val="231F20"/>
                          </w:rPr>
                          <w:t>Good</w:t>
                        </w:r>
                        <w:r>
                          <w:rPr>
                            <w:color w:val="231F20"/>
                            <w:spacing w:val="-6"/>
                          </w:rPr>
                          <w:t xml:space="preserve"> </w:t>
                        </w:r>
                        <w:r>
                          <w:rPr>
                            <w:color w:val="231F20"/>
                          </w:rPr>
                          <w:t>generalship</w:t>
                        </w:r>
                        <w:r>
                          <w:rPr>
                            <w:color w:val="231F20"/>
                            <w:spacing w:val="-6"/>
                          </w:rPr>
                          <w:t xml:space="preserve"> </w:t>
                        </w:r>
                        <w:r>
                          <w:rPr>
                            <w:color w:val="231F20"/>
                          </w:rPr>
                          <w:t>may</w:t>
                        </w:r>
                        <w:r>
                          <w:rPr>
                            <w:color w:val="231F20"/>
                            <w:spacing w:val="-6"/>
                          </w:rPr>
                          <w:t xml:space="preserve"> </w:t>
                        </w:r>
                        <w:r>
                          <w:rPr>
                            <w:color w:val="231F20"/>
                          </w:rPr>
                          <w:t>decide that</w:t>
                        </w:r>
                        <w:r>
                          <w:rPr>
                            <w:color w:val="231F20"/>
                            <w:spacing w:val="-6"/>
                          </w:rPr>
                          <w:t xml:space="preserve"> </w:t>
                        </w:r>
                        <w:r>
                          <w:rPr>
                            <w:color w:val="231F20"/>
                          </w:rPr>
                          <w:t>the</w:t>
                        </w:r>
                        <w:r>
                          <w:rPr>
                            <w:color w:val="231F20"/>
                            <w:spacing w:val="-5"/>
                          </w:rPr>
                          <w:t xml:space="preserve"> </w:t>
                        </w:r>
                        <w:r>
                          <w:rPr>
                            <w:color w:val="231F20"/>
                          </w:rPr>
                          <w:t>problem</w:t>
                        </w:r>
                        <w:r>
                          <w:rPr>
                            <w:color w:val="231F20"/>
                            <w:spacing w:val="-5"/>
                          </w:rPr>
                          <w:t xml:space="preserve"> </w:t>
                        </w:r>
                        <w:r>
                          <w:rPr>
                            <w:color w:val="231F20"/>
                          </w:rPr>
                          <w:t>be</w:t>
                        </w:r>
                        <w:r>
                          <w:rPr>
                            <w:color w:val="231F20"/>
                            <w:spacing w:val="-6"/>
                          </w:rPr>
                          <w:t xml:space="preserve"> </w:t>
                        </w:r>
                        <w:r>
                          <w:rPr>
                            <w:color w:val="231F20"/>
                          </w:rPr>
                          <w:t>attacked</w:t>
                        </w:r>
                        <w:r>
                          <w:rPr>
                            <w:color w:val="231F20"/>
                            <w:spacing w:val="-5"/>
                          </w:rPr>
                          <w:t xml:space="preserve"> </w:t>
                        </w:r>
                        <w:r>
                          <w:rPr>
                            <w:color w:val="231F20"/>
                          </w:rPr>
                          <w:t>on</w:t>
                        </w:r>
                        <w:r>
                          <w:rPr>
                            <w:color w:val="231F20"/>
                            <w:spacing w:val="-5"/>
                          </w:rPr>
                          <w:t xml:space="preserve"> </w:t>
                        </w:r>
                        <w:r>
                          <w:rPr>
                            <w:color w:val="231F20"/>
                          </w:rPr>
                          <w:t>the</w:t>
                        </w:r>
                        <w:r>
                          <w:rPr>
                            <w:color w:val="231F20"/>
                            <w:spacing w:val="-6"/>
                          </w:rPr>
                          <w:t xml:space="preserve"> </w:t>
                        </w:r>
                        <w:r>
                          <w:rPr>
                            <w:color w:val="231F20"/>
                          </w:rPr>
                          <w:t>flank</w:t>
                        </w:r>
                        <w:r>
                          <w:rPr>
                            <w:color w:val="231F20"/>
                            <w:spacing w:val="-5"/>
                          </w:rPr>
                          <w:t xml:space="preserve"> </w:t>
                        </w:r>
                        <w:r>
                          <w:rPr>
                            <w:color w:val="231F20"/>
                          </w:rPr>
                          <w:t>rather</w:t>
                        </w:r>
                        <w:r>
                          <w:rPr>
                            <w:color w:val="231F20"/>
                            <w:spacing w:val="-5"/>
                          </w:rPr>
                          <w:t xml:space="preserve"> </w:t>
                        </w:r>
                        <w:r>
                          <w:rPr>
                            <w:color w:val="231F20"/>
                          </w:rPr>
                          <w:t>than</w:t>
                        </w:r>
                        <w:r>
                          <w:rPr>
                            <w:color w:val="231F20"/>
                            <w:spacing w:val="-6"/>
                          </w:rPr>
                          <w:t xml:space="preserve"> </w:t>
                        </w:r>
                        <w:r>
                          <w:rPr>
                            <w:color w:val="231F20"/>
                            <w:spacing w:val="-4"/>
                          </w:rPr>
                          <w:t>risk</w:t>
                        </w:r>
                      </w:p>
                      <w:p w14:paraId="58C18329" w14:textId="77777777" w:rsidR="00000000" w:rsidRDefault="00000000">
                        <w:pPr>
                          <w:pStyle w:val="BodyText"/>
                          <w:kinsoku w:val="0"/>
                          <w:overflowPunct w:val="0"/>
                          <w:spacing w:before="0.10pt"/>
                          <w:ind w:end="0pt" w:firstLine="0pt"/>
                          <w:rPr>
                            <w:color w:val="231F20"/>
                            <w:spacing w:val="-2"/>
                          </w:rPr>
                        </w:pPr>
                        <w:r>
                          <w:rPr>
                            <w:color w:val="231F20"/>
                          </w:rPr>
                          <w:t>a</w:t>
                        </w:r>
                        <w:r>
                          <w:rPr>
                            <w:color w:val="231F20"/>
                            <w:spacing w:val="-10"/>
                          </w:rPr>
                          <w:t xml:space="preserve"> </w:t>
                        </w:r>
                        <w:r>
                          <w:rPr>
                            <w:color w:val="231F20"/>
                          </w:rPr>
                          <w:t>face-to-face</w:t>
                        </w:r>
                        <w:r>
                          <w:rPr>
                            <w:color w:val="231F20"/>
                            <w:spacing w:val="-10"/>
                          </w:rPr>
                          <w:t xml:space="preserve"> </w:t>
                        </w:r>
                        <w:r>
                          <w:rPr>
                            <w:color w:val="231F20"/>
                            <w:spacing w:val="-2"/>
                          </w:rPr>
                          <w:t>combat.</w:t>
                        </w:r>
                      </w:p>
                      <w:p w14:paraId="12D1A732" w14:textId="77777777" w:rsidR="00000000" w:rsidRDefault="00000000">
                        <w:pPr>
                          <w:pStyle w:val="BodyText"/>
                          <w:kinsoku w:val="0"/>
                          <w:overflowPunct w:val="0"/>
                          <w:spacing w:before="1.15pt" w:line="12.95pt" w:lineRule="auto"/>
                          <w:rPr>
                            <w:color w:val="231F20"/>
                            <w:w w:val="105%"/>
                          </w:rPr>
                        </w:pPr>
                        <w:r>
                          <w:rPr>
                            <w:color w:val="231F20"/>
                            <w:w w:val="105%"/>
                          </w:rPr>
                          <w:t xml:space="preserve">If we have no such complication, there is plenty we </w:t>
                        </w:r>
                        <w:r>
                          <w:rPr>
                            <w:color w:val="231F20"/>
                          </w:rPr>
                          <w:t>should</w:t>
                        </w:r>
                        <w:r>
                          <w:rPr>
                            <w:color w:val="231F20"/>
                            <w:spacing w:val="-5"/>
                          </w:rPr>
                          <w:t xml:space="preserve"> </w:t>
                        </w:r>
                        <w:r>
                          <w:rPr>
                            <w:color w:val="231F20"/>
                          </w:rPr>
                          <w:t>do</w:t>
                        </w:r>
                        <w:r>
                          <w:rPr>
                            <w:color w:val="231F20"/>
                            <w:spacing w:val="-5"/>
                          </w:rPr>
                          <w:t xml:space="preserve"> </w:t>
                        </w:r>
                        <w:r>
                          <w:rPr>
                            <w:color w:val="231F20"/>
                          </w:rPr>
                          <w:t>at</w:t>
                        </w:r>
                        <w:r>
                          <w:rPr>
                            <w:color w:val="231F20"/>
                            <w:spacing w:val="-4"/>
                          </w:rPr>
                          <w:t xml:space="preserve"> </w:t>
                        </w:r>
                        <w:r>
                          <w:rPr>
                            <w:color w:val="231F20"/>
                          </w:rPr>
                          <w:t>home.</w:t>
                        </w:r>
                        <w:r>
                          <w:rPr>
                            <w:color w:val="231F20"/>
                            <w:spacing w:val="38"/>
                          </w:rPr>
                          <w:t xml:space="preserve"> </w:t>
                        </w:r>
                        <w:r>
                          <w:rPr>
                            <w:color w:val="231F20"/>
                          </w:rPr>
                          <w:t>Sometimes</w:t>
                        </w:r>
                        <w:r>
                          <w:rPr>
                            <w:color w:val="231F20"/>
                            <w:spacing w:val="-5"/>
                          </w:rPr>
                          <w:t xml:space="preserve"> </w:t>
                        </w:r>
                        <w:r>
                          <w:rPr>
                            <w:color w:val="231F20"/>
                          </w:rPr>
                          <w:t>we</w:t>
                        </w:r>
                        <w:r>
                          <w:rPr>
                            <w:color w:val="231F20"/>
                            <w:spacing w:val="-5"/>
                          </w:rPr>
                          <w:t xml:space="preserve"> </w:t>
                        </w:r>
                        <w:r>
                          <w:rPr>
                            <w:color w:val="231F20"/>
                          </w:rPr>
                          <w:t>hear</w:t>
                        </w:r>
                        <w:r>
                          <w:rPr>
                            <w:color w:val="231F20"/>
                            <w:spacing w:val="-5"/>
                          </w:rPr>
                          <w:t xml:space="preserve"> </w:t>
                        </w:r>
                        <w:r>
                          <w:rPr>
                            <w:color w:val="231F20"/>
                          </w:rPr>
                          <w:t>an</w:t>
                        </w:r>
                        <w:r>
                          <w:rPr>
                            <w:color w:val="231F20"/>
                            <w:spacing w:val="-4"/>
                          </w:rPr>
                          <w:t xml:space="preserve"> </w:t>
                        </w:r>
                        <w:r>
                          <w:rPr>
                            <w:color w:val="231F20"/>
                          </w:rPr>
                          <w:t>alcoholic</w:t>
                        </w:r>
                        <w:r>
                          <w:rPr>
                            <w:color w:val="231F20"/>
                            <w:spacing w:val="-4"/>
                          </w:rPr>
                          <w:t xml:space="preserve"> </w:t>
                        </w:r>
                        <w:r>
                          <w:rPr>
                            <w:color w:val="231F20"/>
                          </w:rPr>
                          <w:t xml:space="preserve">say </w:t>
                        </w:r>
                        <w:r>
                          <w:rPr>
                            <w:color w:val="231F20"/>
                            <w:w w:val="105%"/>
                          </w:rPr>
                          <w:t>that</w:t>
                        </w:r>
                        <w:r>
                          <w:rPr>
                            <w:color w:val="231F20"/>
                            <w:spacing w:val="-12"/>
                            <w:w w:val="105%"/>
                          </w:rPr>
                          <w:t xml:space="preserve"> </w:t>
                        </w:r>
                        <w:r>
                          <w:rPr>
                            <w:color w:val="231F20"/>
                            <w:w w:val="105%"/>
                          </w:rPr>
                          <w:t>the</w:t>
                        </w:r>
                        <w:r>
                          <w:rPr>
                            <w:color w:val="231F20"/>
                            <w:spacing w:val="-12"/>
                            <w:w w:val="105%"/>
                          </w:rPr>
                          <w:t xml:space="preserve"> </w:t>
                        </w:r>
                        <w:r>
                          <w:rPr>
                            <w:color w:val="231F20"/>
                            <w:w w:val="105%"/>
                          </w:rPr>
                          <w:t>only</w:t>
                        </w:r>
                        <w:r>
                          <w:rPr>
                            <w:color w:val="231F20"/>
                            <w:spacing w:val="-12"/>
                            <w:w w:val="105%"/>
                          </w:rPr>
                          <w:t xml:space="preserve"> </w:t>
                        </w:r>
                        <w:r>
                          <w:rPr>
                            <w:color w:val="231F20"/>
                            <w:w w:val="105%"/>
                          </w:rPr>
                          <w:t>thing</w:t>
                        </w:r>
                        <w:r>
                          <w:rPr>
                            <w:color w:val="231F20"/>
                            <w:spacing w:val="-12"/>
                            <w:w w:val="105%"/>
                          </w:rPr>
                          <w:t xml:space="preserve"> </w:t>
                        </w:r>
                        <w:r>
                          <w:rPr>
                            <w:color w:val="231F20"/>
                            <w:w w:val="105%"/>
                          </w:rPr>
                          <w:t>he</w:t>
                        </w:r>
                        <w:r>
                          <w:rPr>
                            <w:color w:val="231F20"/>
                            <w:spacing w:val="-12"/>
                            <w:w w:val="105%"/>
                          </w:rPr>
                          <w:t xml:space="preserve"> </w:t>
                        </w:r>
                        <w:r>
                          <w:rPr>
                            <w:color w:val="231F20"/>
                            <w:w w:val="105%"/>
                          </w:rPr>
                          <w:t>needs</w:t>
                        </w:r>
                        <w:r>
                          <w:rPr>
                            <w:color w:val="231F20"/>
                            <w:spacing w:val="-11"/>
                            <w:w w:val="105%"/>
                          </w:rPr>
                          <w:t xml:space="preserve"> </w:t>
                        </w:r>
                        <w:r>
                          <w:rPr>
                            <w:color w:val="231F20"/>
                            <w:w w:val="105%"/>
                          </w:rPr>
                          <w:t>to</w:t>
                        </w:r>
                        <w:r>
                          <w:rPr>
                            <w:color w:val="231F20"/>
                            <w:spacing w:val="-12"/>
                            <w:w w:val="105%"/>
                          </w:rPr>
                          <w:t xml:space="preserve"> </w:t>
                        </w:r>
                        <w:r>
                          <w:rPr>
                            <w:color w:val="231F20"/>
                            <w:w w:val="105%"/>
                          </w:rPr>
                          <w:t>do</w:t>
                        </w:r>
                        <w:r>
                          <w:rPr>
                            <w:color w:val="231F20"/>
                            <w:spacing w:val="-12"/>
                            <w:w w:val="105%"/>
                          </w:rPr>
                          <w:t xml:space="preserve"> </w:t>
                        </w:r>
                        <w:r>
                          <w:rPr>
                            <w:color w:val="231F20"/>
                            <w:w w:val="105%"/>
                          </w:rPr>
                          <w:t>is</w:t>
                        </w:r>
                        <w:r>
                          <w:rPr>
                            <w:color w:val="231F20"/>
                            <w:spacing w:val="-12"/>
                            <w:w w:val="105%"/>
                          </w:rPr>
                          <w:t xml:space="preserve"> </w:t>
                        </w:r>
                        <w:r>
                          <w:rPr>
                            <w:color w:val="231F20"/>
                            <w:w w:val="105%"/>
                          </w:rPr>
                          <w:t>to</w:t>
                        </w:r>
                        <w:r>
                          <w:rPr>
                            <w:color w:val="231F20"/>
                            <w:spacing w:val="-12"/>
                            <w:w w:val="105%"/>
                          </w:rPr>
                          <w:t xml:space="preserve"> </w:t>
                        </w:r>
                        <w:r>
                          <w:rPr>
                            <w:color w:val="231F20"/>
                            <w:w w:val="105%"/>
                          </w:rPr>
                          <w:t>keep</w:t>
                        </w:r>
                        <w:r>
                          <w:rPr>
                            <w:color w:val="231F20"/>
                            <w:spacing w:val="-11"/>
                            <w:w w:val="105%"/>
                          </w:rPr>
                          <w:t xml:space="preserve"> </w:t>
                        </w:r>
                        <w:r>
                          <w:rPr>
                            <w:color w:val="231F20"/>
                            <w:w w:val="105%"/>
                          </w:rPr>
                          <w:t>sober.</w:t>
                        </w:r>
                        <w:r>
                          <w:rPr>
                            <w:color w:val="231F20"/>
                            <w:spacing w:val="-9"/>
                            <w:w w:val="105%"/>
                          </w:rPr>
                          <w:t xml:space="preserve"> </w:t>
                        </w:r>
                        <w:r>
                          <w:rPr>
                            <w:color w:val="231F20"/>
                            <w:w w:val="105%"/>
                          </w:rPr>
                          <w:t xml:space="preserve">Cer- </w:t>
                        </w:r>
                        <w:r>
                          <w:rPr>
                            <w:color w:val="231F20"/>
                          </w:rPr>
                          <w:t>tainly</w:t>
                        </w:r>
                        <w:r>
                          <w:rPr>
                            <w:color w:val="231F20"/>
                            <w:spacing w:val="-8"/>
                          </w:rPr>
                          <w:t xml:space="preserve"> </w:t>
                        </w:r>
                        <w:r>
                          <w:rPr>
                            <w:color w:val="231F20"/>
                          </w:rPr>
                          <w:t>he</w:t>
                        </w:r>
                        <w:r>
                          <w:rPr>
                            <w:color w:val="231F20"/>
                            <w:spacing w:val="-8"/>
                          </w:rPr>
                          <w:t xml:space="preserve"> </w:t>
                        </w:r>
                        <w:r>
                          <w:rPr>
                            <w:color w:val="231F20"/>
                          </w:rPr>
                          <w:t>must</w:t>
                        </w:r>
                        <w:r>
                          <w:rPr>
                            <w:color w:val="231F20"/>
                            <w:spacing w:val="-8"/>
                          </w:rPr>
                          <w:t xml:space="preserve"> </w:t>
                        </w:r>
                        <w:r>
                          <w:rPr>
                            <w:color w:val="231F20"/>
                          </w:rPr>
                          <w:t>keep</w:t>
                        </w:r>
                        <w:r>
                          <w:rPr>
                            <w:color w:val="231F20"/>
                            <w:spacing w:val="-8"/>
                          </w:rPr>
                          <w:t xml:space="preserve"> </w:t>
                        </w:r>
                        <w:r>
                          <w:rPr>
                            <w:color w:val="231F20"/>
                          </w:rPr>
                          <w:t>sober,</w:t>
                        </w:r>
                        <w:r>
                          <w:rPr>
                            <w:color w:val="231F20"/>
                            <w:spacing w:val="-9"/>
                          </w:rPr>
                          <w:t xml:space="preserve"> </w:t>
                        </w:r>
                        <w:r>
                          <w:rPr>
                            <w:color w:val="231F20"/>
                          </w:rPr>
                          <w:t>for</w:t>
                        </w:r>
                        <w:r>
                          <w:rPr>
                            <w:color w:val="231F20"/>
                            <w:spacing w:val="-8"/>
                          </w:rPr>
                          <w:t xml:space="preserve"> </w:t>
                        </w:r>
                        <w:r>
                          <w:rPr>
                            <w:color w:val="231F20"/>
                          </w:rPr>
                          <w:t>there</w:t>
                        </w:r>
                        <w:r>
                          <w:rPr>
                            <w:color w:val="231F20"/>
                            <w:spacing w:val="-8"/>
                          </w:rPr>
                          <w:t xml:space="preserve"> </w:t>
                        </w:r>
                        <w:r>
                          <w:rPr>
                            <w:color w:val="231F20"/>
                          </w:rPr>
                          <w:t>will</w:t>
                        </w:r>
                        <w:r>
                          <w:rPr>
                            <w:color w:val="231F20"/>
                            <w:spacing w:val="-9"/>
                          </w:rPr>
                          <w:t xml:space="preserve"> </w:t>
                        </w:r>
                        <w:r>
                          <w:rPr>
                            <w:color w:val="231F20"/>
                          </w:rPr>
                          <w:t>be</w:t>
                        </w:r>
                        <w:r>
                          <w:rPr>
                            <w:color w:val="231F20"/>
                            <w:spacing w:val="-8"/>
                          </w:rPr>
                          <w:t xml:space="preserve"> </w:t>
                        </w:r>
                        <w:r>
                          <w:rPr>
                            <w:color w:val="231F20"/>
                          </w:rPr>
                          <w:t>no</w:t>
                        </w:r>
                        <w:r>
                          <w:rPr>
                            <w:color w:val="231F20"/>
                            <w:spacing w:val="-8"/>
                          </w:rPr>
                          <w:t xml:space="preserve"> </w:t>
                        </w:r>
                        <w:r>
                          <w:rPr>
                            <w:color w:val="231F20"/>
                          </w:rPr>
                          <w:t>home</w:t>
                        </w:r>
                        <w:r>
                          <w:rPr>
                            <w:color w:val="231F20"/>
                            <w:spacing w:val="-8"/>
                          </w:rPr>
                          <w:t xml:space="preserve"> </w:t>
                        </w:r>
                        <w:r>
                          <w:rPr>
                            <w:color w:val="231F20"/>
                          </w:rPr>
                          <w:t>if</w:t>
                        </w:r>
                        <w:r>
                          <w:rPr>
                            <w:color w:val="231F20"/>
                            <w:spacing w:val="-8"/>
                          </w:rPr>
                          <w:t xml:space="preserve"> </w:t>
                        </w:r>
                        <w:r>
                          <w:rPr>
                            <w:color w:val="231F20"/>
                          </w:rPr>
                          <w:t xml:space="preserve">he </w:t>
                        </w:r>
                        <w:r>
                          <w:rPr>
                            <w:color w:val="231F20"/>
                            <w:w w:val="105%"/>
                          </w:rPr>
                          <w:t>doesn’t.</w:t>
                        </w:r>
                        <w:r>
                          <w:rPr>
                            <w:color w:val="231F20"/>
                            <w:spacing w:val="22"/>
                            <w:w w:val="105%"/>
                          </w:rPr>
                          <w:t xml:space="preserve"> </w:t>
                        </w:r>
                        <w:r>
                          <w:rPr>
                            <w:color w:val="231F20"/>
                            <w:w w:val="105%"/>
                          </w:rPr>
                          <w:t>But</w:t>
                        </w:r>
                        <w:r>
                          <w:rPr>
                            <w:color w:val="231F20"/>
                            <w:spacing w:val="-11"/>
                            <w:w w:val="105%"/>
                          </w:rPr>
                          <w:t xml:space="preserve"> </w:t>
                        </w:r>
                        <w:r>
                          <w:rPr>
                            <w:color w:val="231F20"/>
                            <w:w w:val="105%"/>
                          </w:rPr>
                          <w:t>he</w:t>
                        </w:r>
                        <w:r>
                          <w:rPr>
                            <w:color w:val="231F20"/>
                            <w:spacing w:val="-12"/>
                            <w:w w:val="105%"/>
                          </w:rPr>
                          <w:t xml:space="preserve"> </w:t>
                        </w:r>
                        <w:r>
                          <w:rPr>
                            <w:color w:val="231F20"/>
                            <w:w w:val="105%"/>
                          </w:rPr>
                          <w:t>is</w:t>
                        </w:r>
                        <w:r>
                          <w:rPr>
                            <w:color w:val="231F20"/>
                            <w:spacing w:val="-11"/>
                            <w:w w:val="105%"/>
                          </w:rPr>
                          <w:t xml:space="preserve"> </w:t>
                        </w:r>
                        <w:r>
                          <w:rPr>
                            <w:color w:val="231F20"/>
                            <w:w w:val="105%"/>
                          </w:rPr>
                          <w:t>yet</w:t>
                        </w:r>
                        <w:r>
                          <w:rPr>
                            <w:color w:val="231F20"/>
                            <w:spacing w:val="-12"/>
                            <w:w w:val="105%"/>
                          </w:rPr>
                          <w:t xml:space="preserve"> </w:t>
                        </w:r>
                        <w:r>
                          <w:rPr>
                            <w:color w:val="231F20"/>
                            <w:w w:val="105%"/>
                          </w:rPr>
                          <w:t>a</w:t>
                        </w:r>
                        <w:r>
                          <w:rPr>
                            <w:color w:val="231F20"/>
                            <w:spacing w:val="-11"/>
                            <w:w w:val="105%"/>
                          </w:rPr>
                          <w:t xml:space="preserve"> </w:t>
                        </w:r>
                        <w:r>
                          <w:rPr>
                            <w:color w:val="231F20"/>
                            <w:w w:val="105%"/>
                          </w:rPr>
                          <w:t>long</w:t>
                        </w:r>
                        <w:r>
                          <w:rPr>
                            <w:color w:val="231F20"/>
                            <w:spacing w:val="-11"/>
                            <w:w w:val="105%"/>
                          </w:rPr>
                          <w:t xml:space="preserve"> </w:t>
                        </w:r>
                        <w:r>
                          <w:rPr>
                            <w:color w:val="231F20"/>
                            <w:w w:val="105%"/>
                          </w:rPr>
                          <w:t>way</w:t>
                        </w:r>
                        <w:r>
                          <w:rPr>
                            <w:color w:val="231F20"/>
                            <w:spacing w:val="-12"/>
                            <w:w w:val="105%"/>
                          </w:rPr>
                          <w:t xml:space="preserve"> </w:t>
                        </w:r>
                        <w:r>
                          <w:rPr>
                            <w:color w:val="231F20"/>
                            <w:w w:val="105%"/>
                          </w:rPr>
                          <w:t>from</w:t>
                        </w:r>
                        <w:r>
                          <w:rPr>
                            <w:color w:val="231F20"/>
                            <w:spacing w:val="-12"/>
                            <w:w w:val="105%"/>
                          </w:rPr>
                          <w:t xml:space="preserve"> </w:t>
                        </w:r>
                        <w:r>
                          <w:rPr>
                            <w:color w:val="231F20"/>
                            <w:w w:val="105%"/>
                          </w:rPr>
                          <w:t>making</w:t>
                        </w:r>
                        <w:r>
                          <w:rPr>
                            <w:color w:val="231F20"/>
                            <w:spacing w:val="-11"/>
                            <w:w w:val="105%"/>
                          </w:rPr>
                          <w:t xml:space="preserve"> </w:t>
                        </w:r>
                        <w:r>
                          <w:rPr>
                            <w:color w:val="231F20"/>
                            <w:w w:val="105%"/>
                          </w:rPr>
                          <w:t>good</w:t>
                        </w:r>
                        <w:r>
                          <w:rPr>
                            <w:color w:val="231F20"/>
                            <w:spacing w:val="-12"/>
                            <w:w w:val="105%"/>
                          </w:rPr>
                          <w:t xml:space="preserve"> </w:t>
                        </w:r>
                        <w:r>
                          <w:rPr>
                            <w:color w:val="231F20"/>
                            <w:w w:val="105%"/>
                          </w:rPr>
                          <w:t xml:space="preserve">to </w:t>
                        </w:r>
                        <w:r>
                          <w:rPr>
                            <w:color w:val="231F20"/>
                          </w:rPr>
                          <w:t>the</w:t>
                        </w:r>
                        <w:r>
                          <w:rPr>
                            <w:color w:val="231F20"/>
                            <w:spacing w:val="-3"/>
                          </w:rPr>
                          <w:t xml:space="preserve"> </w:t>
                        </w:r>
                        <w:r>
                          <w:rPr>
                            <w:color w:val="231F20"/>
                          </w:rPr>
                          <w:t>wife</w:t>
                        </w:r>
                        <w:r>
                          <w:rPr>
                            <w:color w:val="231F20"/>
                            <w:spacing w:val="-3"/>
                          </w:rPr>
                          <w:t xml:space="preserve"> </w:t>
                        </w:r>
                        <w:r>
                          <w:rPr>
                            <w:color w:val="231F20"/>
                          </w:rPr>
                          <w:t>or</w:t>
                        </w:r>
                        <w:r>
                          <w:rPr>
                            <w:color w:val="231F20"/>
                            <w:spacing w:val="-3"/>
                          </w:rPr>
                          <w:t xml:space="preserve"> </w:t>
                        </w:r>
                        <w:r>
                          <w:rPr>
                            <w:color w:val="231F20"/>
                          </w:rPr>
                          <w:t>parents</w:t>
                        </w:r>
                        <w:r>
                          <w:rPr>
                            <w:color w:val="231F20"/>
                            <w:spacing w:val="-3"/>
                          </w:rPr>
                          <w:t xml:space="preserve"> </w:t>
                        </w:r>
                        <w:r>
                          <w:rPr>
                            <w:color w:val="231F20"/>
                          </w:rPr>
                          <w:t>whom</w:t>
                        </w:r>
                        <w:r>
                          <w:rPr>
                            <w:color w:val="231F20"/>
                            <w:spacing w:val="-3"/>
                          </w:rPr>
                          <w:t xml:space="preserve"> </w:t>
                        </w:r>
                        <w:r>
                          <w:rPr>
                            <w:color w:val="231F20"/>
                          </w:rPr>
                          <w:t>for</w:t>
                        </w:r>
                        <w:r>
                          <w:rPr>
                            <w:color w:val="231F20"/>
                            <w:spacing w:val="-3"/>
                          </w:rPr>
                          <w:t xml:space="preserve"> </w:t>
                        </w:r>
                        <w:r>
                          <w:rPr>
                            <w:color w:val="231F20"/>
                          </w:rPr>
                          <w:t>years</w:t>
                        </w:r>
                        <w:r>
                          <w:rPr>
                            <w:color w:val="231F20"/>
                            <w:spacing w:val="-3"/>
                          </w:rPr>
                          <w:t xml:space="preserve"> </w:t>
                        </w:r>
                        <w:r>
                          <w:rPr>
                            <w:color w:val="231F20"/>
                          </w:rPr>
                          <w:t>he</w:t>
                        </w:r>
                        <w:r>
                          <w:rPr>
                            <w:color w:val="231F20"/>
                            <w:spacing w:val="-3"/>
                          </w:rPr>
                          <w:t xml:space="preserve"> </w:t>
                        </w:r>
                        <w:r>
                          <w:rPr>
                            <w:color w:val="231F20"/>
                          </w:rPr>
                          <w:t>has</w:t>
                        </w:r>
                        <w:r>
                          <w:rPr>
                            <w:color w:val="231F20"/>
                            <w:spacing w:val="-3"/>
                          </w:rPr>
                          <w:t xml:space="preserve"> </w:t>
                        </w:r>
                        <w:r>
                          <w:rPr>
                            <w:color w:val="231F20"/>
                          </w:rPr>
                          <w:t>so</w:t>
                        </w:r>
                        <w:r>
                          <w:rPr>
                            <w:color w:val="231F20"/>
                            <w:spacing w:val="-3"/>
                          </w:rPr>
                          <w:t xml:space="preserve"> </w:t>
                        </w:r>
                        <w:r>
                          <w:rPr>
                            <w:color w:val="231F20"/>
                          </w:rPr>
                          <w:t>shockingly treated.</w:t>
                        </w:r>
                        <w:r>
                          <w:rPr>
                            <w:color w:val="231F20"/>
                            <w:spacing w:val="40"/>
                          </w:rPr>
                          <w:t xml:space="preserve"> </w:t>
                        </w:r>
                        <w:r>
                          <w:rPr>
                            <w:color w:val="231F20"/>
                          </w:rPr>
                          <w:t xml:space="preserve">Passing all understanding is the patience moth- </w:t>
                        </w:r>
                        <w:r>
                          <w:rPr>
                            <w:color w:val="231F20"/>
                            <w:w w:val="105%"/>
                          </w:rPr>
                          <w:t>ers and wives have had with alcoholics.</w:t>
                        </w:r>
                        <w:r>
                          <w:rPr>
                            <w:color w:val="231F20"/>
                            <w:spacing w:val="40"/>
                            <w:w w:val="105%"/>
                          </w:rPr>
                          <w:t xml:space="preserve"> </w:t>
                        </w:r>
                        <w:r>
                          <w:rPr>
                            <w:color w:val="231F20"/>
                            <w:w w:val="105%"/>
                          </w:rPr>
                          <w:t xml:space="preserve">Had this not </w:t>
                        </w:r>
                        <w:r>
                          <w:rPr>
                            <w:color w:val="231F20"/>
                          </w:rPr>
                          <w:t>been</w:t>
                        </w:r>
                        <w:r>
                          <w:rPr>
                            <w:color w:val="231F20"/>
                            <w:spacing w:val="-1"/>
                          </w:rPr>
                          <w:t xml:space="preserve"> </w:t>
                        </w:r>
                        <w:r>
                          <w:rPr>
                            <w:color w:val="231F20"/>
                          </w:rPr>
                          <w:t>so,</w:t>
                        </w:r>
                        <w:r>
                          <w:rPr>
                            <w:color w:val="231F20"/>
                            <w:spacing w:val="-1"/>
                          </w:rPr>
                          <w:t xml:space="preserve"> </w:t>
                        </w:r>
                        <w:r>
                          <w:rPr>
                            <w:color w:val="231F20"/>
                          </w:rPr>
                          <w:t>many</w:t>
                        </w:r>
                        <w:r>
                          <w:rPr>
                            <w:color w:val="231F20"/>
                            <w:spacing w:val="-1"/>
                          </w:rPr>
                          <w:t xml:space="preserve"> </w:t>
                        </w:r>
                        <w:r>
                          <w:rPr>
                            <w:color w:val="231F20"/>
                          </w:rPr>
                          <w:t>of</w:t>
                        </w:r>
                        <w:r>
                          <w:rPr>
                            <w:color w:val="231F20"/>
                            <w:spacing w:val="-1"/>
                          </w:rPr>
                          <w:t xml:space="preserve"> </w:t>
                        </w:r>
                        <w:r>
                          <w:rPr>
                            <w:color w:val="231F20"/>
                          </w:rPr>
                          <w:t>us</w:t>
                        </w:r>
                        <w:r>
                          <w:rPr>
                            <w:color w:val="231F20"/>
                            <w:spacing w:val="-1"/>
                          </w:rPr>
                          <w:t xml:space="preserve"> </w:t>
                        </w:r>
                        <w:r>
                          <w:rPr>
                            <w:color w:val="231F20"/>
                          </w:rPr>
                          <w:t>would</w:t>
                        </w:r>
                        <w:r>
                          <w:rPr>
                            <w:color w:val="231F20"/>
                            <w:spacing w:val="-1"/>
                          </w:rPr>
                          <w:t xml:space="preserve"> </w:t>
                        </w:r>
                        <w:r>
                          <w:rPr>
                            <w:color w:val="231F20"/>
                          </w:rPr>
                          <w:t>have</w:t>
                        </w:r>
                        <w:r>
                          <w:rPr>
                            <w:color w:val="231F20"/>
                            <w:spacing w:val="-1"/>
                          </w:rPr>
                          <w:t xml:space="preserve"> </w:t>
                        </w:r>
                        <w:r>
                          <w:rPr>
                            <w:color w:val="231F20"/>
                          </w:rPr>
                          <w:t>no</w:t>
                        </w:r>
                        <w:r>
                          <w:rPr>
                            <w:color w:val="231F20"/>
                            <w:spacing w:val="-1"/>
                          </w:rPr>
                          <w:t xml:space="preserve"> </w:t>
                        </w:r>
                        <w:r>
                          <w:rPr>
                            <w:color w:val="231F20"/>
                          </w:rPr>
                          <w:t>homes</w:t>
                        </w:r>
                        <w:r>
                          <w:rPr>
                            <w:color w:val="231F20"/>
                            <w:spacing w:val="-1"/>
                          </w:rPr>
                          <w:t xml:space="preserve"> </w:t>
                        </w:r>
                        <w:r>
                          <w:rPr>
                            <w:color w:val="231F20"/>
                          </w:rPr>
                          <w:t>today,</w:t>
                        </w:r>
                        <w:r>
                          <w:rPr>
                            <w:color w:val="231F20"/>
                            <w:spacing w:val="-1"/>
                          </w:rPr>
                          <w:t xml:space="preserve"> </w:t>
                        </w:r>
                        <w:r>
                          <w:rPr>
                            <w:color w:val="231F20"/>
                          </w:rPr>
                          <w:t xml:space="preserve">would </w:t>
                        </w:r>
                        <w:r>
                          <w:rPr>
                            <w:color w:val="231F20"/>
                            <w:w w:val="105%"/>
                          </w:rPr>
                          <w:t>perhaps be dead.</w:t>
                        </w:r>
                      </w:p>
                      <w:p w14:paraId="1007E0D7" w14:textId="77777777" w:rsidR="00000000" w:rsidRDefault="00000000">
                        <w:pPr>
                          <w:pStyle w:val="BodyText"/>
                          <w:kinsoku w:val="0"/>
                          <w:overflowPunct w:val="0"/>
                          <w:spacing w:before="0.25pt" w:line="12.95pt" w:lineRule="auto"/>
                          <w:rPr>
                            <w:color w:val="231F20"/>
                            <w:w w:val="105%"/>
                          </w:rPr>
                        </w:pPr>
                        <w:r>
                          <w:rPr>
                            <w:color w:val="231F20"/>
                          </w:rPr>
                          <w:t>The</w:t>
                        </w:r>
                        <w:r>
                          <w:rPr>
                            <w:color w:val="231F20"/>
                            <w:spacing w:val="-3"/>
                          </w:rPr>
                          <w:t xml:space="preserve"> </w:t>
                        </w:r>
                        <w:r>
                          <w:rPr>
                            <w:color w:val="231F20"/>
                          </w:rPr>
                          <w:t>alcoholic</w:t>
                        </w:r>
                        <w:r>
                          <w:rPr>
                            <w:color w:val="231F20"/>
                            <w:spacing w:val="-3"/>
                          </w:rPr>
                          <w:t xml:space="preserve"> </w:t>
                        </w:r>
                        <w:r>
                          <w:rPr>
                            <w:color w:val="231F20"/>
                          </w:rPr>
                          <w:t>is</w:t>
                        </w:r>
                        <w:r>
                          <w:rPr>
                            <w:color w:val="231F20"/>
                            <w:spacing w:val="-3"/>
                          </w:rPr>
                          <w:t xml:space="preserve"> </w:t>
                        </w:r>
                        <w:r>
                          <w:rPr>
                            <w:color w:val="231F20"/>
                          </w:rPr>
                          <w:t>like</w:t>
                        </w:r>
                        <w:r>
                          <w:rPr>
                            <w:color w:val="231F20"/>
                            <w:spacing w:val="-3"/>
                          </w:rPr>
                          <w:t xml:space="preserve"> </w:t>
                        </w:r>
                        <w:r>
                          <w:rPr>
                            <w:color w:val="231F20"/>
                          </w:rPr>
                          <w:t>a</w:t>
                        </w:r>
                        <w:r>
                          <w:rPr>
                            <w:color w:val="231F20"/>
                            <w:spacing w:val="-3"/>
                          </w:rPr>
                          <w:t xml:space="preserve"> </w:t>
                        </w:r>
                        <w:r>
                          <w:rPr>
                            <w:color w:val="231F20"/>
                          </w:rPr>
                          <w:t>tornado</w:t>
                        </w:r>
                        <w:r>
                          <w:rPr>
                            <w:color w:val="231F20"/>
                            <w:spacing w:val="-3"/>
                          </w:rPr>
                          <w:t xml:space="preserve"> </w:t>
                        </w:r>
                        <w:r>
                          <w:rPr>
                            <w:color w:val="231F20"/>
                          </w:rPr>
                          <w:t>roaring</w:t>
                        </w:r>
                        <w:r>
                          <w:rPr>
                            <w:color w:val="231F20"/>
                            <w:spacing w:val="-4"/>
                          </w:rPr>
                          <w:t xml:space="preserve"> </w:t>
                        </w:r>
                        <w:r>
                          <w:rPr>
                            <w:color w:val="231F20"/>
                          </w:rPr>
                          <w:t>his</w:t>
                        </w:r>
                        <w:r>
                          <w:rPr>
                            <w:color w:val="231F20"/>
                            <w:spacing w:val="-4"/>
                          </w:rPr>
                          <w:t xml:space="preserve"> </w:t>
                        </w:r>
                        <w:r>
                          <w:rPr>
                            <w:color w:val="231F20"/>
                          </w:rPr>
                          <w:t>way</w:t>
                        </w:r>
                        <w:r>
                          <w:rPr>
                            <w:color w:val="231F20"/>
                            <w:spacing w:val="-4"/>
                          </w:rPr>
                          <w:t xml:space="preserve"> </w:t>
                        </w:r>
                        <w:r>
                          <w:rPr>
                            <w:color w:val="231F20"/>
                          </w:rPr>
                          <w:t xml:space="preserve">through </w:t>
                        </w:r>
                        <w:r>
                          <w:rPr>
                            <w:color w:val="231F20"/>
                            <w:w w:val="105%"/>
                          </w:rPr>
                          <w:t>the</w:t>
                        </w:r>
                        <w:r>
                          <w:rPr>
                            <w:color w:val="231F20"/>
                            <w:spacing w:val="-9"/>
                            <w:w w:val="105%"/>
                          </w:rPr>
                          <w:t xml:space="preserve"> </w:t>
                        </w:r>
                        <w:r>
                          <w:rPr>
                            <w:color w:val="231F20"/>
                            <w:w w:val="105%"/>
                          </w:rPr>
                          <w:t>lives</w:t>
                        </w:r>
                        <w:r>
                          <w:rPr>
                            <w:color w:val="231F20"/>
                            <w:spacing w:val="-9"/>
                            <w:w w:val="105%"/>
                          </w:rPr>
                          <w:t xml:space="preserve"> </w:t>
                        </w:r>
                        <w:r>
                          <w:rPr>
                            <w:color w:val="231F20"/>
                            <w:w w:val="105%"/>
                          </w:rPr>
                          <w:t>of</w:t>
                        </w:r>
                        <w:r>
                          <w:rPr>
                            <w:color w:val="231F20"/>
                            <w:spacing w:val="-9"/>
                            <w:w w:val="105%"/>
                          </w:rPr>
                          <w:t xml:space="preserve"> </w:t>
                        </w:r>
                        <w:r>
                          <w:rPr>
                            <w:color w:val="231F20"/>
                            <w:w w:val="105%"/>
                          </w:rPr>
                          <w:t>others.</w:t>
                        </w:r>
                        <w:r>
                          <w:rPr>
                            <w:color w:val="231F20"/>
                            <w:spacing w:val="28"/>
                            <w:w w:val="105%"/>
                          </w:rPr>
                          <w:t xml:space="preserve"> </w:t>
                        </w:r>
                        <w:r>
                          <w:rPr>
                            <w:color w:val="231F20"/>
                            <w:w w:val="105%"/>
                          </w:rPr>
                          <w:t>Hearts</w:t>
                        </w:r>
                        <w:r>
                          <w:rPr>
                            <w:color w:val="231F20"/>
                            <w:spacing w:val="-9"/>
                            <w:w w:val="105%"/>
                          </w:rPr>
                          <w:t xml:space="preserve"> </w:t>
                        </w:r>
                        <w:r>
                          <w:rPr>
                            <w:color w:val="231F20"/>
                            <w:w w:val="105%"/>
                          </w:rPr>
                          <w:t>are</w:t>
                        </w:r>
                        <w:r>
                          <w:rPr>
                            <w:color w:val="231F20"/>
                            <w:spacing w:val="-9"/>
                            <w:w w:val="105%"/>
                          </w:rPr>
                          <w:t xml:space="preserve"> </w:t>
                        </w:r>
                        <w:r>
                          <w:rPr>
                            <w:color w:val="231F20"/>
                            <w:w w:val="105%"/>
                          </w:rPr>
                          <w:t>broken.</w:t>
                        </w:r>
                        <w:r>
                          <w:rPr>
                            <w:color w:val="231F20"/>
                            <w:spacing w:val="28"/>
                            <w:w w:val="105%"/>
                          </w:rPr>
                          <w:t xml:space="preserve"> </w:t>
                        </w:r>
                        <w:r>
                          <w:rPr>
                            <w:color w:val="231F20"/>
                            <w:w w:val="105%"/>
                          </w:rPr>
                          <w:t>Sweet</w:t>
                        </w:r>
                        <w:r>
                          <w:rPr>
                            <w:color w:val="231F20"/>
                            <w:spacing w:val="-9"/>
                            <w:w w:val="105%"/>
                          </w:rPr>
                          <w:t xml:space="preserve"> </w:t>
                        </w:r>
                        <w:r>
                          <w:rPr>
                            <w:color w:val="231F20"/>
                            <w:w w:val="105%"/>
                          </w:rPr>
                          <w:t>relation- ships</w:t>
                        </w:r>
                        <w:r>
                          <w:rPr>
                            <w:color w:val="231F20"/>
                            <w:spacing w:val="-12"/>
                            <w:w w:val="105%"/>
                          </w:rPr>
                          <w:t xml:space="preserve"> </w:t>
                        </w:r>
                        <w:r>
                          <w:rPr>
                            <w:color w:val="231F20"/>
                            <w:w w:val="105%"/>
                          </w:rPr>
                          <w:t>are</w:t>
                        </w:r>
                        <w:r>
                          <w:rPr>
                            <w:color w:val="231F20"/>
                            <w:spacing w:val="-12"/>
                            <w:w w:val="105%"/>
                          </w:rPr>
                          <w:t xml:space="preserve"> </w:t>
                        </w:r>
                        <w:r>
                          <w:rPr>
                            <w:color w:val="231F20"/>
                            <w:w w:val="105%"/>
                          </w:rPr>
                          <w:t>dead.</w:t>
                        </w:r>
                        <w:r>
                          <w:rPr>
                            <w:color w:val="231F20"/>
                            <w:spacing w:val="-12"/>
                            <w:w w:val="105%"/>
                          </w:rPr>
                          <w:t xml:space="preserve"> </w:t>
                        </w:r>
                        <w:r>
                          <w:rPr>
                            <w:color w:val="231F20"/>
                            <w:w w:val="105%"/>
                          </w:rPr>
                          <w:t>Affections</w:t>
                        </w:r>
                        <w:r>
                          <w:rPr>
                            <w:color w:val="231F20"/>
                            <w:spacing w:val="-12"/>
                            <w:w w:val="105%"/>
                          </w:rPr>
                          <w:t xml:space="preserve"> </w:t>
                        </w:r>
                        <w:r>
                          <w:rPr>
                            <w:color w:val="231F20"/>
                            <w:w w:val="105%"/>
                          </w:rPr>
                          <w:t>have</w:t>
                        </w:r>
                        <w:r>
                          <w:rPr>
                            <w:color w:val="231F20"/>
                            <w:spacing w:val="-12"/>
                            <w:w w:val="105%"/>
                          </w:rPr>
                          <w:t xml:space="preserve"> </w:t>
                        </w:r>
                        <w:r>
                          <w:rPr>
                            <w:color w:val="231F20"/>
                            <w:w w:val="105%"/>
                          </w:rPr>
                          <w:t>been</w:t>
                        </w:r>
                        <w:r>
                          <w:rPr>
                            <w:color w:val="231F20"/>
                            <w:spacing w:val="-11"/>
                            <w:w w:val="105%"/>
                          </w:rPr>
                          <w:t xml:space="preserve"> </w:t>
                        </w:r>
                        <w:r>
                          <w:rPr>
                            <w:color w:val="231F20"/>
                            <w:w w:val="105%"/>
                          </w:rPr>
                          <w:t>uprooted.</w:t>
                        </w:r>
                        <w:r>
                          <w:rPr>
                            <w:color w:val="231F20"/>
                            <w:spacing w:val="-4"/>
                            <w:w w:val="105%"/>
                          </w:rPr>
                          <w:t xml:space="preserve"> </w:t>
                        </w:r>
                        <w:r>
                          <w:rPr>
                            <w:color w:val="231F20"/>
                            <w:w w:val="105%"/>
                          </w:rPr>
                          <w:t xml:space="preserve">Selfish </w:t>
                        </w:r>
                        <w:r>
                          <w:rPr>
                            <w:color w:val="231F20"/>
                          </w:rPr>
                          <w:t>and inconsiderate habits have kept the home in turmoil. We</w:t>
                        </w:r>
                        <w:r>
                          <w:rPr>
                            <w:color w:val="231F20"/>
                            <w:spacing w:val="-10"/>
                          </w:rPr>
                          <w:t xml:space="preserve"> </w:t>
                        </w:r>
                        <w:r>
                          <w:rPr>
                            <w:color w:val="231F20"/>
                          </w:rPr>
                          <w:t>feel</w:t>
                        </w:r>
                        <w:r>
                          <w:rPr>
                            <w:color w:val="231F20"/>
                            <w:spacing w:val="-10"/>
                          </w:rPr>
                          <w:t xml:space="preserve"> </w:t>
                        </w:r>
                        <w:r>
                          <w:rPr>
                            <w:color w:val="231F20"/>
                          </w:rPr>
                          <w:t>a</w:t>
                        </w:r>
                        <w:r>
                          <w:rPr>
                            <w:color w:val="231F20"/>
                            <w:spacing w:val="-10"/>
                          </w:rPr>
                          <w:t xml:space="preserve"> </w:t>
                        </w:r>
                        <w:r>
                          <w:rPr>
                            <w:color w:val="231F20"/>
                          </w:rPr>
                          <w:t>man</w:t>
                        </w:r>
                        <w:r>
                          <w:rPr>
                            <w:color w:val="231F20"/>
                            <w:spacing w:val="-10"/>
                          </w:rPr>
                          <w:t xml:space="preserve"> </w:t>
                        </w:r>
                        <w:r>
                          <w:rPr>
                            <w:color w:val="231F20"/>
                          </w:rPr>
                          <w:t>is</w:t>
                        </w:r>
                        <w:r>
                          <w:rPr>
                            <w:color w:val="231F20"/>
                            <w:spacing w:val="-10"/>
                          </w:rPr>
                          <w:t xml:space="preserve"> </w:t>
                        </w:r>
                        <w:r>
                          <w:rPr>
                            <w:color w:val="231F20"/>
                          </w:rPr>
                          <w:t>unthinking</w:t>
                        </w:r>
                        <w:r>
                          <w:rPr>
                            <w:color w:val="231F20"/>
                            <w:spacing w:val="-10"/>
                          </w:rPr>
                          <w:t xml:space="preserve"> </w:t>
                        </w:r>
                        <w:r>
                          <w:rPr>
                            <w:color w:val="231F20"/>
                          </w:rPr>
                          <w:t>when</w:t>
                        </w:r>
                        <w:r>
                          <w:rPr>
                            <w:color w:val="231F20"/>
                            <w:spacing w:val="-10"/>
                          </w:rPr>
                          <w:t xml:space="preserve"> </w:t>
                        </w:r>
                        <w:r>
                          <w:rPr>
                            <w:color w:val="231F20"/>
                          </w:rPr>
                          <w:t>he</w:t>
                        </w:r>
                        <w:r>
                          <w:rPr>
                            <w:color w:val="231F20"/>
                            <w:spacing w:val="-10"/>
                          </w:rPr>
                          <w:t xml:space="preserve"> </w:t>
                        </w:r>
                        <w:r>
                          <w:rPr>
                            <w:color w:val="231F20"/>
                          </w:rPr>
                          <w:t>says</w:t>
                        </w:r>
                        <w:r>
                          <w:rPr>
                            <w:color w:val="231F20"/>
                            <w:spacing w:val="-10"/>
                          </w:rPr>
                          <w:t xml:space="preserve"> </w:t>
                        </w:r>
                        <w:r>
                          <w:rPr>
                            <w:color w:val="231F20"/>
                          </w:rPr>
                          <w:t>that</w:t>
                        </w:r>
                        <w:r>
                          <w:rPr>
                            <w:color w:val="231F20"/>
                            <w:spacing w:val="-10"/>
                          </w:rPr>
                          <w:t xml:space="preserve"> </w:t>
                        </w:r>
                        <w:r>
                          <w:rPr>
                            <w:color w:val="231F20"/>
                          </w:rPr>
                          <w:t>sobriety</w:t>
                        </w:r>
                        <w:r>
                          <w:rPr>
                            <w:color w:val="231F20"/>
                            <w:spacing w:val="-10"/>
                          </w:rPr>
                          <w:t xml:space="preserve"> </w:t>
                        </w:r>
                        <w:r>
                          <w:rPr>
                            <w:color w:val="231F20"/>
                          </w:rPr>
                          <w:t xml:space="preserve">is </w:t>
                        </w:r>
                        <w:r>
                          <w:rPr>
                            <w:color w:val="231F20"/>
                            <w:w w:val="105%"/>
                          </w:rPr>
                          <w:t>enough.</w:t>
                        </w:r>
                        <w:r>
                          <w:rPr>
                            <w:color w:val="231F20"/>
                            <w:spacing w:val="40"/>
                            <w:w w:val="105%"/>
                          </w:rPr>
                          <w:t xml:space="preserve"> </w:t>
                        </w:r>
                        <w:r>
                          <w:rPr>
                            <w:color w:val="231F20"/>
                            <w:w w:val="105%"/>
                          </w:rPr>
                          <w:t>He</w:t>
                        </w:r>
                        <w:r>
                          <w:rPr>
                            <w:color w:val="231F20"/>
                            <w:spacing w:val="-3"/>
                            <w:w w:val="105%"/>
                          </w:rPr>
                          <w:t xml:space="preserve"> </w:t>
                        </w:r>
                        <w:r>
                          <w:rPr>
                            <w:color w:val="231F20"/>
                            <w:w w:val="105%"/>
                          </w:rPr>
                          <w:t>is</w:t>
                        </w:r>
                        <w:r>
                          <w:rPr>
                            <w:color w:val="231F20"/>
                            <w:spacing w:val="-3"/>
                            <w:w w:val="105%"/>
                          </w:rPr>
                          <w:t xml:space="preserve"> </w:t>
                        </w:r>
                        <w:r>
                          <w:rPr>
                            <w:color w:val="231F20"/>
                            <w:w w:val="105%"/>
                          </w:rPr>
                          <w:t>like</w:t>
                        </w:r>
                        <w:r>
                          <w:rPr>
                            <w:color w:val="231F20"/>
                            <w:spacing w:val="-3"/>
                            <w:w w:val="105%"/>
                          </w:rPr>
                          <w:t xml:space="preserve"> </w:t>
                        </w:r>
                        <w:r>
                          <w:rPr>
                            <w:color w:val="231F20"/>
                            <w:w w:val="105%"/>
                          </w:rPr>
                          <w:t>the</w:t>
                        </w:r>
                        <w:r>
                          <w:rPr>
                            <w:color w:val="231F20"/>
                            <w:spacing w:val="-3"/>
                            <w:w w:val="105%"/>
                          </w:rPr>
                          <w:t xml:space="preserve"> </w:t>
                        </w:r>
                        <w:r>
                          <w:rPr>
                            <w:color w:val="231F20"/>
                            <w:w w:val="105%"/>
                          </w:rPr>
                          <w:t>farmer</w:t>
                        </w:r>
                        <w:r>
                          <w:rPr>
                            <w:color w:val="231F20"/>
                            <w:spacing w:val="-3"/>
                            <w:w w:val="105%"/>
                          </w:rPr>
                          <w:t xml:space="preserve"> </w:t>
                        </w:r>
                        <w:r>
                          <w:rPr>
                            <w:color w:val="231F20"/>
                            <w:w w:val="105%"/>
                          </w:rPr>
                          <w:t>who</w:t>
                        </w:r>
                        <w:r>
                          <w:rPr>
                            <w:color w:val="231F20"/>
                            <w:spacing w:val="-3"/>
                            <w:w w:val="105%"/>
                          </w:rPr>
                          <w:t xml:space="preserve"> </w:t>
                        </w:r>
                        <w:r>
                          <w:rPr>
                            <w:color w:val="231F20"/>
                            <w:w w:val="105%"/>
                          </w:rPr>
                          <w:t>came</w:t>
                        </w:r>
                        <w:r>
                          <w:rPr>
                            <w:color w:val="231F20"/>
                            <w:spacing w:val="-3"/>
                            <w:w w:val="105%"/>
                          </w:rPr>
                          <w:t xml:space="preserve"> </w:t>
                        </w:r>
                        <w:r>
                          <w:rPr>
                            <w:color w:val="231F20"/>
                            <w:w w:val="105%"/>
                          </w:rPr>
                          <w:t>up</w:t>
                        </w:r>
                        <w:r>
                          <w:rPr>
                            <w:color w:val="231F20"/>
                            <w:spacing w:val="-3"/>
                            <w:w w:val="105%"/>
                          </w:rPr>
                          <w:t xml:space="preserve"> </w:t>
                        </w:r>
                        <w:r>
                          <w:rPr>
                            <w:color w:val="231F20"/>
                            <w:w w:val="105%"/>
                          </w:rPr>
                          <w:t>out</w:t>
                        </w:r>
                        <w:r>
                          <w:rPr>
                            <w:color w:val="231F20"/>
                            <w:spacing w:val="-3"/>
                            <w:w w:val="105%"/>
                          </w:rPr>
                          <w:t xml:space="preserve"> </w:t>
                        </w:r>
                        <w:r>
                          <w:rPr>
                            <w:color w:val="231F20"/>
                            <w:w w:val="105%"/>
                          </w:rPr>
                          <w:t>of</w:t>
                        </w:r>
                        <w:r>
                          <w:rPr>
                            <w:color w:val="231F20"/>
                            <w:spacing w:val="-3"/>
                            <w:w w:val="105%"/>
                          </w:rPr>
                          <w:t xml:space="preserve"> </w:t>
                        </w:r>
                        <w:r>
                          <w:rPr>
                            <w:color w:val="231F20"/>
                            <w:w w:val="105%"/>
                          </w:rPr>
                          <w:t>his cyclone</w:t>
                        </w:r>
                        <w:r>
                          <w:rPr>
                            <w:color w:val="231F20"/>
                            <w:spacing w:val="-9"/>
                            <w:w w:val="105%"/>
                          </w:rPr>
                          <w:t xml:space="preserve"> </w:t>
                        </w:r>
                        <w:r>
                          <w:rPr>
                            <w:color w:val="231F20"/>
                            <w:w w:val="105%"/>
                          </w:rPr>
                          <w:t>cellar</w:t>
                        </w:r>
                        <w:r>
                          <w:rPr>
                            <w:color w:val="231F20"/>
                            <w:spacing w:val="-9"/>
                            <w:w w:val="105%"/>
                          </w:rPr>
                          <w:t xml:space="preserve"> </w:t>
                        </w:r>
                        <w:r>
                          <w:rPr>
                            <w:color w:val="231F20"/>
                            <w:w w:val="105%"/>
                          </w:rPr>
                          <w:t>to</w:t>
                        </w:r>
                        <w:r>
                          <w:rPr>
                            <w:color w:val="231F20"/>
                            <w:spacing w:val="-9"/>
                            <w:w w:val="105%"/>
                          </w:rPr>
                          <w:t xml:space="preserve"> </w:t>
                        </w:r>
                        <w:r>
                          <w:rPr>
                            <w:color w:val="231F20"/>
                            <w:w w:val="105%"/>
                          </w:rPr>
                          <w:t>find</w:t>
                        </w:r>
                        <w:r>
                          <w:rPr>
                            <w:color w:val="231F20"/>
                            <w:spacing w:val="-9"/>
                            <w:w w:val="105%"/>
                          </w:rPr>
                          <w:t xml:space="preserve"> </w:t>
                        </w:r>
                        <w:r>
                          <w:rPr>
                            <w:color w:val="231F20"/>
                            <w:w w:val="105%"/>
                          </w:rPr>
                          <w:t>his</w:t>
                        </w:r>
                        <w:r>
                          <w:rPr>
                            <w:color w:val="231F20"/>
                            <w:spacing w:val="-9"/>
                            <w:w w:val="105%"/>
                          </w:rPr>
                          <w:t xml:space="preserve"> </w:t>
                        </w:r>
                        <w:r>
                          <w:rPr>
                            <w:color w:val="231F20"/>
                            <w:w w:val="105%"/>
                          </w:rPr>
                          <w:t>home</w:t>
                        </w:r>
                        <w:r>
                          <w:rPr>
                            <w:color w:val="231F20"/>
                            <w:spacing w:val="-9"/>
                            <w:w w:val="105%"/>
                          </w:rPr>
                          <w:t xml:space="preserve"> </w:t>
                        </w:r>
                        <w:r>
                          <w:rPr>
                            <w:color w:val="231F20"/>
                            <w:w w:val="105%"/>
                          </w:rPr>
                          <w:t>ruined.</w:t>
                        </w:r>
                        <w:r>
                          <w:rPr>
                            <w:color w:val="231F20"/>
                            <w:spacing w:val="18"/>
                            <w:w w:val="105%"/>
                          </w:rPr>
                          <w:t xml:space="preserve"> </w:t>
                        </w:r>
                        <w:r>
                          <w:rPr>
                            <w:color w:val="231F20"/>
                            <w:w w:val="105%"/>
                          </w:rPr>
                          <w:t>To</w:t>
                        </w:r>
                        <w:r>
                          <w:rPr>
                            <w:color w:val="231F20"/>
                            <w:spacing w:val="-9"/>
                            <w:w w:val="105%"/>
                          </w:rPr>
                          <w:t xml:space="preserve"> </w:t>
                        </w:r>
                        <w:r>
                          <w:rPr>
                            <w:color w:val="231F20"/>
                            <w:w w:val="105%"/>
                          </w:rPr>
                          <w:t>his</w:t>
                        </w:r>
                        <w:r>
                          <w:rPr>
                            <w:color w:val="231F20"/>
                            <w:spacing w:val="-9"/>
                            <w:w w:val="105%"/>
                          </w:rPr>
                          <w:t xml:space="preserve"> </w:t>
                        </w:r>
                        <w:r>
                          <w:rPr>
                            <w:color w:val="231F20"/>
                            <w:w w:val="105%"/>
                          </w:rPr>
                          <w:t>wife,</w:t>
                        </w:r>
                        <w:r>
                          <w:rPr>
                            <w:color w:val="231F20"/>
                            <w:spacing w:val="-9"/>
                            <w:w w:val="105%"/>
                          </w:rPr>
                          <w:t xml:space="preserve"> </w:t>
                        </w:r>
                        <w:r>
                          <w:rPr>
                            <w:color w:val="231F20"/>
                            <w:w w:val="105%"/>
                          </w:rPr>
                          <w:t xml:space="preserve">he </w:t>
                        </w:r>
                        <w:r>
                          <w:rPr>
                            <w:color w:val="231F20"/>
                          </w:rPr>
                          <w:t>remarked,</w:t>
                        </w:r>
                        <w:r>
                          <w:rPr>
                            <w:color w:val="231F20"/>
                            <w:spacing w:val="-12"/>
                          </w:rPr>
                          <w:t xml:space="preserve"> </w:t>
                        </w:r>
                        <w:r>
                          <w:rPr>
                            <w:color w:val="231F20"/>
                          </w:rPr>
                          <w:t>“Don’t</w:t>
                        </w:r>
                        <w:r>
                          <w:rPr>
                            <w:color w:val="231F20"/>
                            <w:spacing w:val="-11"/>
                          </w:rPr>
                          <w:t xml:space="preserve"> </w:t>
                        </w:r>
                        <w:r>
                          <w:rPr>
                            <w:color w:val="231F20"/>
                          </w:rPr>
                          <w:t>see</w:t>
                        </w:r>
                        <w:r>
                          <w:rPr>
                            <w:color w:val="231F20"/>
                            <w:spacing w:val="-11"/>
                          </w:rPr>
                          <w:t xml:space="preserve"> </w:t>
                        </w:r>
                        <w:r>
                          <w:rPr>
                            <w:color w:val="231F20"/>
                          </w:rPr>
                          <w:t>anything</w:t>
                        </w:r>
                        <w:r>
                          <w:rPr>
                            <w:color w:val="231F20"/>
                            <w:spacing w:val="-11"/>
                          </w:rPr>
                          <w:t xml:space="preserve"> </w:t>
                        </w:r>
                        <w:r>
                          <w:rPr>
                            <w:color w:val="231F20"/>
                          </w:rPr>
                          <w:t>the</w:t>
                        </w:r>
                        <w:r>
                          <w:rPr>
                            <w:color w:val="231F20"/>
                            <w:spacing w:val="-12"/>
                          </w:rPr>
                          <w:t xml:space="preserve"> </w:t>
                        </w:r>
                        <w:r>
                          <w:rPr>
                            <w:color w:val="231F20"/>
                          </w:rPr>
                          <w:t>matter</w:t>
                        </w:r>
                        <w:r>
                          <w:rPr>
                            <w:color w:val="231F20"/>
                            <w:spacing w:val="-11"/>
                          </w:rPr>
                          <w:t xml:space="preserve"> </w:t>
                        </w:r>
                        <w:r>
                          <w:rPr>
                            <w:color w:val="231F20"/>
                          </w:rPr>
                          <w:t>here,</w:t>
                        </w:r>
                        <w:r>
                          <w:rPr>
                            <w:color w:val="231F20"/>
                            <w:spacing w:val="-11"/>
                          </w:rPr>
                          <w:t xml:space="preserve"> </w:t>
                        </w:r>
                        <w:r>
                          <w:rPr>
                            <w:color w:val="231F20"/>
                          </w:rPr>
                          <w:t>Ma.</w:t>
                        </w:r>
                        <w:r>
                          <w:rPr>
                            <w:color w:val="231F20"/>
                            <w:spacing w:val="-11"/>
                          </w:rPr>
                          <w:t xml:space="preserve"> </w:t>
                        </w:r>
                        <w:r>
                          <w:rPr>
                            <w:color w:val="231F20"/>
                          </w:rPr>
                          <w:t xml:space="preserve">Ain’t </w:t>
                        </w:r>
                        <w:r>
                          <w:rPr>
                            <w:color w:val="231F20"/>
                            <w:w w:val="105%"/>
                          </w:rPr>
                          <w:t>it grand the wind stopped blowin’?”</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547D14F3" w14:textId="38D943A6"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1991040" behindDoc="1" locked="0" layoutInCell="0" allowOverlap="1" wp14:anchorId="49D2CF75" wp14:editId="3C8441B3">
            <wp:simplePos x="0" y="0"/>
            <wp:positionH relativeFrom="page">
              <wp:posOffset>1346200</wp:posOffset>
            </wp:positionH>
            <wp:positionV relativeFrom="page">
              <wp:posOffset>207645</wp:posOffset>
            </wp:positionV>
            <wp:extent cx="748030" cy="138430"/>
            <wp:effectExtent l="0" t="0" r="0" b="0"/>
            <wp:wrapNone/>
            <wp:docPr id="317" name="Text Box 327"/>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74803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2BA90785"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INTO</w:t>
                        </w:r>
                        <w:r>
                          <w:rPr>
                            <w:color w:val="231F20"/>
                            <w:spacing w:val="60"/>
                            <w:sz w:val="16"/>
                            <w:szCs w:val="16"/>
                          </w:rPr>
                          <w:t xml:space="preserve"> </w:t>
                        </w:r>
                        <w:r>
                          <w:rPr>
                            <w:color w:val="231F20"/>
                            <w:spacing w:val="-2"/>
                            <w:sz w:val="16"/>
                            <w:szCs w:val="16"/>
                          </w:rPr>
                          <w:t>ACTION</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92064" behindDoc="1" locked="0" layoutInCell="0" allowOverlap="1" wp14:anchorId="376D9C9D" wp14:editId="79E80DAD">
            <wp:simplePos x="0" y="0"/>
            <wp:positionH relativeFrom="page">
              <wp:posOffset>2844800</wp:posOffset>
            </wp:positionH>
            <wp:positionV relativeFrom="page">
              <wp:posOffset>207645</wp:posOffset>
            </wp:positionV>
            <wp:extent cx="152400" cy="138430"/>
            <wp:effectExtent l="0" t="0" r="0" b="0"/>
            <wp:wrapNone/>
            <wp:docPr id="316" name="Text Box 32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5240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1A348941"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83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93088" behindDoc="1" locked="0" layoutInCell="0" allowOverlap="1" wp14:anchorId="031DF61A" wp14:editId="742BBD4D">
            <wp:simplePos x="0" y="0"/>
            <wp:positionH relativeFrom="page">
              <wp:posOffset>374650</wp:posOffset>
            </wp:positionH>
            <wp:positionV relativeFrom="page">
              <wp:posOffset>377190</wp:posOffset>
            </wp:positionV>
            <wp:extent cx="2620645" cy="4424680"/>
            <wp:effectExtent l="0" t="0" r="0" b="0"/>
            <wp:wrapNone/>
            <wp:docPr id="315" name="Text Box 329"/>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20645" cy="4424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5D9ADCE9" w14:textId="77777777" w:rsidR="00000000" w:rsidRDefault="00000000">
                        <w:pPr>
                          <w:pStyle w:val="BodyText"/>
                          <w:kinsoku w:val="0"/>
                          <w:overflowPunct w:val="0"/>
                          <w:spacing w:before="0.85pt" w:line="12.95pt" w:lineRule="auto"/>
                          <w:ind w:end="1.15pt"/>
                          <w:rPr>
                            <w:color w:val="231F20"/>
                            <w:w w:val="105%"/>
                          </w:rPr>
                        </w:pPr>
                        <w:r>
                          <w:rPr>
                            <w:color w:val="231F20"/>
                          </w:rPr>
                          <w:t>Yes,</w:t>
                        </w:r>
                        <w:r>
                          <w:rPr>
                            <w:color w:val="231F20"/>
                            <w:spacing w:val="-7"/>
                          </w:rPr>
                          <w:t xml:space="preserve"> </w:t>
                        </w:r>
                        <w:r>
                          <w:rPr>
                            <w:color w:val="231F20"/>
                          </w:rPr>
                          <w:t>there</w:t>
                        </w:r>
                        <w:r>
                          <w:rPr>
                            <w:color w:val="231F20"/>
                            <w:spacing w:val="-7"/>
                          </w:rPr>
                          <w:t xml:space="preserve"> </w:t>
                        </w:r>
                        <w:r>
                          <w:rPr>
                            <w:color w:val="231F20"/>
                          </w:rPr>
                          <w:t>is</w:t>
                        </w:r>
                        <w:r>
                          <w:rPr>
                            <w:color w:val="231F20"/>
                            <w:spacing w:val="-7"/>
                          </w:rPr>
                          <w:t xml:space="preserve"> </w:t>
                        </w:r>
                        <w:r>
                          <w:rPr>
                            <w:color w:val="231F20"/>
                          </w:rPr>
                          <w:t>a</w:t>
                        </w:r>
                        <w:r>
                          <w:rPr>
                            <w:color w:val="231F20"/>
                            <w:spacing w:val="-7"/>
                          </w:rPr>
                          <w:t xml:space="preserve"> </w:t>
                        </w:r>
                        <w:r>
                          <w:rPr>
                            <w:color w:val="231F20"/>
                          </w:rPr>
                          <w:t>long</w:t>
                        </w:r>
                        <w:r>
                          <w:rPr>
                            <w:color w:val="231F20"/>
                            <w:spacing w:val="-7"/>
                          </w:rPr>
                          <w:t xml:space="preserve"> </w:t>
                        </w:r>
                        <w:r>
                          <w:rPr>
                            <w:color w:val="231F20"/>
                          </w:rPr>
                          <w:t>period</w:t>
                        </w:r>
                        <w:r>
                          <w:rPr>
                            <w:color w:val="231F20"/>
                            <w:spacing w:val="-7"/>
                          </w:rPr>
                          <w:t xml:space="preserve"> </w:t>
                        </w:r>
                        <w:r>
                          <w:rPr>
                            <w:color w:val="231F20"/>
                          </w:rPr>
                          <w:t>of</w:t>
                        </w:r>
                        <w:r>
                          <w:rPr>
                            <w:color w:val="231F20"/>
                            <w:spacing w:val="-7"/>
                          </w:rPr>
                          <w:t xml:space="preserve"> </w:t>
                        </w:r>
                        <w:r>
                          <w:rPr>
                            <w:color w:val="231F20"/>
                          </w:rPr>
                          <w:t>reconstruction</w:t>
                        </w:r>
                        <w:r>
                          <w:rPr>
                            <w:color w:val="231F20"/>
                            <w:spacing w:val="-7"/>
                          </w:rPr>
                          <w:t xml:space="preserve"> </w:t>
                        </w:r>
                        <w:r>
                          <w:rPr>
                            <w:color w:val="231F20"/>
                          </w:rPr>
                          <w:t>ahead.</w:t>
                        </w:r>
                        <w:r>
                          <w:rPr>
                            <w:color w:val="231F20"/>
                            <w:spacing w:val="22"/>
                          </w:rPr>
                          <w:t xml:space="preserve"> </w:t>
                        </w:r>
                        <w:r>
                          <w:rPr>
                            <w:color w:val="231F20"/>
                          </w:rPr>
                          <w:t xml:space="preserve">We </w:t>
                        </w:r>
                        <w:r>
                          <w:rPr>
                            <w:color w:val="231F20"/>
                            <w:w w:val="105%"/>
                          </w:rPr>
                          <w:t>must</w:t>
                        </w:r>
                        <w:r>
                          <w:rPr>
                            <w:color w:val="231F20"/>
                            <w:spacing w:val="-12"/>
                            <w:w w:val="105%"/>
                          </w:rPr>
                          <w:t xml:space="preserve"> </w:t>
                        </w:r>
                        <w:r>
                          <w:rPr>
                            <w:color w:val="231F20"/>
                            <w:w w:val="105%"/>
                          </w:rPr>
                          <w:t>take</w:t>
                        </w:r>
                        <w:r>
                          <w:rPr>
                            <w:color w:val="231F20"/>
                            <w:spacing w:val="-12"/>
                            <w:w w:val="105%"/>
                          </w:rPr>
                          <w:t xml:space="preserve"> </w:t>
                        </w:r>
                        <w:r>
                          <w:rPr>
                            <w:color w:val="231F20"/>
                            <w:w w:val="105%"/>
                          </w:rPr>
                          <w:t>the</w:t>
                        </w:r>
                        <w:r>
                          <w:rPr>
                            <w:color w:val="231F20"/>
                            <w:spacing w:val="-12"/>
                            <w:w w:val="105%"/>
                          </w:rPr>
                          <w:t xml:space="preserve"> </w:t>
                        </w:r>
                        <w:r>
                          <w:rPr>
                            <w:color w:val="231F20"/>
                            <w:w w:val="105%"/>
                          </w:rPr>
                          <w:t>lead.</w:t>
                        </w:r>
                        <w:r>
                          <w:rPr>
                            <w:color w:val="231F20"/>
                            <w:spacing w:val="-12"/>
                            <w:w w:val="105%"/>
                          </w:rPr>
                          <w:t xml:space="preserve"> </w:t>
                        </w:r>
                        <w:r>
                          <w:rPr>
                            <w:color w:val="231F20"/>
                            <w:w w:val="105%"/>
                          </w:rPr>
                          <w:t>A</w:t>
                        </w:r>
                        <w:r>
                          <w:rPr>
                            <w:color w:val="231F20"/>
                            <w:spacing w:val="-12"/>
                            <w:w w:val="105%"/>
                          </w:rPr>
                          <w:t xml:space="preserve"> </w:t>
                        </w:r>
                        <w:r>
                          <w:rPr>
                            <w:color w:val="231F20"/>
                            <w:w w:val="105%"/>
                          </w:rPr>
                          <w:t>remorseful</w:t>
                        </w:r>
                        <w:r>
                          <w:rPr>
                            <w:color w:val="231F20"/>
                            <w:spacing w:val="-11"/>
                            <w:w w:val="105%"/>
                          </w:rPr>
                          <w:t xml:space="preserve"> </w:t>
                        </w:r>
                        <w:r>
                          <w:rPr>
                            <w:color w:val="231F20"/>
                            <w:w w:val="105%"/>
                          </w:rPr>
                          <w:t>mumbling</w:t>
                        </w:r>
                        <w:r>
                          <w:rPr>
                            <w:color w:val="231F20"/>
                            <w:spacing w:val="-12"/>
                            <w:w w:val="105%"/>
                          </w:rPr>
                          <w:t xml:space="preserve"> </w:t>
                        </w:r>
                        <w:r>
                          <w:rPr>
                            <w:color w:val="231F20"/>
                            <w:w w:val="105%"/>
                          </w:rPr>
                          <w:t>that</w:t>
                        </w:r>
                        <w:r>
                          <w:rPr>
                            <w:color w:val="231F20"/>
                            <w:spacing w:val="-12"/>
                            <w:w w:val="105%"/>
                          </w:rPr>
                          <w:t xml:space="preserve"> </w:t>
                        </w:r>
                        <w:r>
                          <w:rPr>
                            <w:color w:val="231F20"/>
                            <w:w w:val="105%"/>
                          </w:rPr>
                          <w:t>we</w:t>
                        </w:r>
                        <w:r>
                          <w:rPr>
                            <w:color w:val="231F20"/>
                            <w:spacing w:val="-12"/>
                            <w:w w:val="105%"/>
                          </w:rPr>
                          <w:t xml:space="preserve"> </w:t>
                        </w:r>
                        <w:r>
                          <w:rPr>
                            <w:color w:val="231F20"/>
                            <w:w w:val="105%"/>
                          </w:rPr>
                          <w:t xml:space="preserve">are </w:t>
                        </w:r>
                        <w:r>
                          <w:rPr>
                            <w:color w:val="231F20"/>
                            <w:spacing w:val="-2"/>
                            <w:w w:val="105%"/>
                          </w:rPr>
                          <w:t>sorry</w:t>
                        </w:r>
                        <w:r>
                          <w:rPr>
                            <w:color w:val="231F20"/>
                            <w:spacing w:val="-10"/>
                            <w:w w:val="105%"/>
                          </w:rPr>
                          <w:t xml:space="preserve"> </w:t>
                        </w:r>
                        <w:r>
                          <w:rPr>
                            <w:color w:val="231F20"/>
                            <w:spacing w:val="-2"/>
                            <w:w w:val="105%"/>
                          </w:rPr>
                          <w:t>won’t</w:t>
                        </w:r>
                        <w:r>
                          <w:rPr>
                            <w:color w:val="231F20"/>
                            <w:spacing w:val="-10"/>
                            <w:w w:val="105%"/>
                          </w:rPr>
                          <w:t xml:space="preserve"> </w:t>
                        </w:r>
                        <w:r>
                          <w:rPr>
                            <w:color w:val="231F20"/>
                            <w:spacing w:val="-2"/>
                            <w:w w:val="105%"/>
                          </w:rPr>
                          <w:t>fill</w:t>
                        </w:r>
                        <w:r>
                          <w:rPr>
                            <w:color w:val="231F20"/>
                            <w:spacing w:val="-10"/>
                            <w:w w:val="105%"/>
                          </w:rPr>
                          <w:t xml:space="preserve"> </w:t>
                        </w:r>
                        <w:r>
                          <w:rPr>
                            <w:color w:val="231F20"/>
                            <w:spacing w:val="-2"/>
                            <w:w w:val="105%"/>
                          </w:rPr>
                          <w:t>the</w:t>
                        </w:r>
                        <w:r>
                          <w:rPr>
                            <w:color w:val="231F20"/>
                            <w:spacing w:val="-10"/>
                            <w:w w:val="105%"/>
                          </w:rPr>
                          <w:t xml:space="preserve"> </w:t>
                        </w:r>
                        <w:r>
                          <w:rPr>
                            <w:color w:val="231F20"/>
                            <w:spacing w:val="-2"/>
                            <w:w w:val="105%"/>
                          </w:rPr>
                          <w:t>bill</w:t>
                        </w:r>
                        <w:r>
                          <w:rPr>
                            <w:color w:val="231F20"/>
                            <w:spacing w:val="-10"/>
                            <w:w w:val="105%"/>
                          </w:rPr>
                          <w:t xml:space="preserve"> </w:t>
                        </w:r>
                        <w:r>
                          <w:rPr>
                            <w:color w:val="231F20"/>
                            <w:spacing w:val="-2"/>
                            <w:w w:val="105%"/>
                          </w:rPr>
                          <w:t>at</w:t>
                        </w:r>
                        <w:r>
                          <w:rPr>
                            <w:color w:val="231F20"/>
                            <w:spacing w:val="-9"/>
                            <w:w w:val="105%"/>
                          </w:rPr>
                          <w:t xml:space="preserve"> </w:t>
                        </w:r>
                        <w:r>
                          <w:rPr>
                            <w:color w:val="231F20"/>
                            <w:spacing w:val="-2"/>
                            <w:w w:val="105%"/>
                          </w:rPr>
                          <w:t>all.</w:t>
                        </w:r>
                        <w:r>
                          <w:rPr>
                            <w:color w:val="231F20"/>
                            <w:spacing w:val="-1"/>
                            <w:w w:val="105%"/>
                          </w:rPr>
                          <w:t xml:space="preserve"> </w:t>
                        </w:r>
                        <w:r>
                          <w:rPr>
                            <w:color w:val="231F20"/>
                            <w:spacing w:val="-2"/>
                            <w:w w:val="105%"/>
                          </w:rPr>
                          <w:t>We</w:t>
                        </w:r>
                        <w:r>
                          <w:rPr>
                            <w:color w:val="231F20"/>
                            <w:spacing w:val="-10"/>
                            <w:w w:val="105%"/>
                          </w:rPr>
                          <w:t xml:space="preserve"> </w:t>
                        </w:r>
                        <w:r>
                          <w:rPr>
                            <w:color w:val="231F20"/>
                            <w:spacing w:val="-2"/>
                            <w:w w:val="105%"/>
                          </w:rPr>
                          <w:t>ought</w:t>
                        </w:r>
                        <w:r>
                          <w:rPr>
                            <w:color w:val="231F20"/>
                            <w:spacing w:val="-10"/>
                            <w:w w:val="105%"/>
                          </w:rPr>
                          <w:t xml:space="preserve"> </w:t>
                        </w:r>
                        <w:r>
                          <w:rPr>
                            <w:color w:val="231F20"/>
                            <w:spacing w:val="-2"/>
                            <w:w w:val="105%"/>
                          </w:rPr>
                          <w:t>to</w:t>
                        </w:r>
                        <w:r>
                          <w:rPr>
                            <w:color w:val="231F20"/>
                            <w:spacing w:val="-10"/>
                            <w:w w:val="105%"/>
                          </w:rPr>
                          <w:t xml:space="preserve"> </w:t>
                        </w:r>
                        <w:r>
                          <w:rPr>
                            <w:color w:val="231F20"/>
                            <w:spacing w:val="-2"/>
                            <w:w w:val="105%"/>
                          </w:rPr>
                          <w:t>sit</w:t>
                        </w:r>
                        <w:r>
                          <w:rPr>
                            <w:color w:val="231F20"/>
                            <w:spacing w:val="-10"/>
                            <w:w w:val="105%"/>
                          </w:rPr>
                          <w:t xml:space="preserve"> </w:t>
                        </w:r>
                        <w:r>
                          <w:rPr>
                            <w:color w:val="231F20"/>
                            <w:spacing w:val="-2"/>
                            <w:w w:val="105%"/>
                          </w:rPr>
                          <w:t>down</w:t>
                        </w:r>
                        <w:r>
                          <w:rPr>
                            <w:color w:val="231F20"/>
                            <w:spacing w:val="-9"/>
                            <w:w w:val="105%"/>
                          </w:rPr>
                          <w:t xml:space="preserve"> </w:t>
                        </w:r>
                        <w:r>
                          <w:rPr>
                            <w:color w:val="231F20"/>
                            <w:spacing w:val="-2"/>
                            <w:w w:val="105%"/>
                          </w:rPr>
                          <w:t xml:space="preserve">with </w:t>
                        </w:r>
                        <w:r>
                          <w:rPr>
                            <w:color w:val="231F20"/>
                          </w:rPr>
                          <w:t>the</w:t>
                        </w:r>
                        <w:r>
                          <w:rPr>
                            <w:color w:val="231F20"/>
                            <w:spacing w:val="-3"/>
                          </w:rPr>
                          <w:t xml:space="preserve"> </w:t>
                        </w:r>
                        <w:r>
                          <w:rPr>
                            <w:color w:val="231F20"/>
                          </w:rPr>
                          <w:t>family</w:t>
                        </w:r>
                        <w:r>
                          <w:rPr>
                            <w:color w:val="231F20"/>
                            <w:spacing w:val="-3"/>
                          </w:rPr>
                          <w:t xml:space="preserve"> </w:t>
                        </w:r>
                        <w:r>
                          <w:rPr>
                            <w:color w:val="231F20"/>
                          </w:rPr>
                          <w:t>and</w:t>
                        </w:r>
                        <w:r>
                          <w:rPr>
                            <w:color w:val="231F20"/>
                            <w:spacing w:val="-3"/>
                          </w:rPr>
                          <w:t xml:space="preserve"> </w:t>
                        </w:r>
                        <w:r>
                          <w:rPr>
                            <w:color w:val="231F20"/>
                          </w:rPr>
                          <w:t>frankly</w:t>
                        </w:r>
                        <w:r>
                          <w:rPr>
                            <w:color w:val="231F20"/>
                            <w:spacing w:val="-3"/>
                          </w:rPr>
                          <w:t xml:space="preserve"> </w:t>
                        </w:r>
                        <w:r>
                          <w:rPr>
                            <w:color w:val="231F20"/>
                          </w:rPr>
                          <w:t>analyze</w:t>
                        </w:r>
                        <w:r>
                          <w:rPr>
                            <w:color w:val="231F20"/>
                            <w:spacing w:val="-3"/>
                          </w:rPr>
                          <w:t xml:space="preserve"> </w:t>
                        </w:r>
                        <w:r>
                          <w:rPr>
                            <w:color w:val="231F20"/>
                          </w:rPr>
                          <w:t>the</w:t>
                        </w:r>
                        <w:r>
                          <w:rPr>
                            <w:color w:val="231F20"/>
                            <w:spacing w:val="-3"/>
                          </w:rPr>
                          <w:t xml:space="preserve"> </w:t>
                        </w:r>
                        <w:r>
                          <w:rPr>
                            <w:color w:val="231F20"/>
                          </w:rPr>
                          <w:t>past</w:t>
                        </w:r>
                        <w:r>
                          <w:rPr>
                            <w:color w:val="231F20"/>
                            <w:spacing w:val="-3"/>
                          </w:rPr>
                          <w:t xml:space="preserve"> </w:t>
                        </w:r>
                        <w:r>
                          <w:rPr>
                            <w:color w:val="231F20"/>
                          </w:rPr>
                          <w:t>as</w:t>
                        </w:r>
                        <w:r>
                          <w:rPr>
                            <w:color w:val="231F20"/>
                            <w:spacing w:val="-3"/>
                          </w:rPr>
                          <w:t xml:space="preserve"> </w:t>
                        </w:r>
                        <w:r>
                          <w:rPr>
                            <w:color w:val="231F20"/>
                          </w:rPr>
                          <w:t>we</w:t>
                        </w:r>
                        <w:r>
                          <w:rPr>
                            <w:color w:val="231F20"/>
                            <w:spacing w:val="-3"/>
                          </w:rPr>
                          <w:t xml:space="preserve"> </w:t>
                        </w:r>
                        <w:r>
                          <w:rPr>
                            <w:color w:val="231F20"/>
                          </w:rPr>
                          <w:t>now</w:t>
                        </w:r>
                        <w:r>
                          <w:rPr>
                            <w:color w:val="231F20"/>
                            <w:spacing w:val="-3"/>
                          </w:rPr>
                          <w:t xml:space="preserve"> </w:t>
                        </w:r>
                        <w:r>
                          <w:rPr>
                            <w:color w:val="231F20"/>
                          </w:rPr>
                          <w:t>see</w:t>
                        </w:r>
                        <w:r>
                          <w:rPr>
                            <w:color w:val="231F20"/>
                            <w:spacing w:val="-3"/>
                          </w:rPr>
                          <w:t xml:space="preserve"> </w:t>
                        </w:r>
                        <w:r>
                          <w:rPr>
                            <w:color w:val="231F20"/>
                          </w:rPr>
                          <w:t xml:space="preserve">it, </w:t>
                        </w:r>
                        <w:r>
                          <w:rPr>
                            <w:color w:val="231F20"/>
                            <w:spacing w:val="-2"/>
                          </w:rPr>
                          <w:t>being</w:t>
                        </w:r>
                        <w:r>
                          <w:rPr>
                            <w:color w:val="231F20"/>
                            <w:spacing w:val="-10"/>
                          </w:rPr>
                          <w:t xml:space="preserve"> </w:t>
                        </w:r>
                        <w:r>
                          <w:rPr>
                            <w:color w:val="231F20"/>
                            <w:spacing w:val="-2"/>
                          </w:rPr>
                          <w:t>very</w:t>
                        </w:r>
                        <w:r>
                          <w:rPr>
                            <w:color w:val="231F20"/>
                            <w:spacing w:val="-9"/>
                          </w:rPr>
                          <w:t xml:space="preserve"> </w:t>
                        </w:r>
                        <w:r>
                          <w:rPr>
                            <w:color w:val="231F20"/>
                            <w:spacing w:val="-2"/>
                          </w:rPr>
                          <w:t>careful</w:t>
                        </w:r>
                        <w:r>
                          <w:rPr>
                            <w:color w:val="231F20"/>
                            <w:spacing w:val="-9"/>
                          </w:rPr>
                          <w:t xml:space="preserve"> </w:t>
                        </w:r>
                        <w:r>
                          <w:rPr>
                            <w:color w:val="231F20"/>
                            <w:spacing w:val="-2"/>
                          </w:rPr>
                          <w:t>not</w:t>
                        </w:r>
                        <w:r>
                          <w:rPr>
                            <w:color w:val="231F20"/>
                            <w:spacing w:val="-9"/>
                          </w:rPr>
                          <w:t xml:space="preserve"> </w:t>
                        </w:r>
                        <w:r>
                          <w:rPr>
                            <w:color w:val="231F20"/>
                            <w:spacing w:val="-2"/>
                          </w:rPr>
                          <w:t>to</w:t>
                        </w:r>
                        <w:r>
                          <w:rPr>
                            <w:color w:val="231F20"/>
                            <w:spacing w:val="-10"/>
                          </w:rPr>
                          <w:t xml:space="preserve"> </w:t>
                        </w:r>
                        <w:r>
                          <w:rPr>
                            <w:color w:val="231F20"/>
                            <w:spacing w:val="-2"/>
                          </w:rPr>
                          <w:t>criticize</w:t>
                        </w:r>
                        <w:r>
                          <w:rPr>
                            <w:color w:val="231F20"/>
                            <w:spacing w:val="-9"/>
                          </w:rPr>
                          <w:t xml:space="preserve"> </w:t>
                        </w:r>
                        <w:r>
                          <w:rPr>
                            <w:color w:val="231F20"/>
                            <w:spacing w:val="-2"/>
                          </w:rPr>
                          <w:t>them.</w:t>
                        </w:r>
                        <w:r>
                          <w:rPr>
                            <w:color w:val="231F20"/>
                            <w:spacing w:val="30"/>
                          </w:rPr>
                          <w:t xml:space="preserve"> </w:t>
                        </w:r>
                        <w:r>
                          <w:rPr>
                            <w:color w:val="231F20"/>
                            <w:spacing w:val="-2"/>
                          </w:rPr>
                          <w:t>Their</w:t>
                        </w:r>
                        <w:r>
                          <w:rPr>
                            <w:color w:val="231F20"/>
                            <w:spacing w:val="-10"/>
                          </w:rPr>
                          <w:t xml:space="preserve"> </w:t>
                        </w:r>
                        <w:r>
                          <w:rPr>
                            <w:color w:val="231F20"/>
                            <w:spacing w:val="-2"/>
                          </w:rPr>
                          <w:t>defects</w:t>
                        </w:r>
                        <w:r>
                          <w:rPr>
                            <w:color w:val="231F20"/>
                            <w:spacing w:val="-9"/>
                          </w:rPr>
                          <w:t xml:space="preserve"> </w:t>
                        </w:r>
                        <w:r>
                          <w:rPr>
                            <w:color w:val="231F20"/>
                            <w:spacing w:val="-2"/>
                          </w:rPr>
                          <w:t xml:space="preserve">may </w:t>
                        </w:r>
                        <w:r>
                          <w:rPr>
                            <w:color w:val="231F20"/>
                            <w:w w:val="105%"/>
                          </w:rPr>
                          <w:t>be</w:t>
                        </w:r>
                        <w:r>
                          <w:rPr>
                            <w:color w:val="231F20"/>
                            <w:spacing w:val="-12"/>
                            <w:w w:val="105%"/>
                          </w:rPr>
                          <w:t xml:space="preserve"> </w:t>
                        </w:r>
                        <w:r>
                          <w:rPr>
                            <w:color w:val="231F20"/>
                            <w:w w:val="105%"/>
                          </w:rPr>
                          <w:t>glaring,</w:t>
                        </w:r>
                        <w:r>
                          <w:rPr>
                            <w:color w:val="231F20"/>
                            <w:spacing w:val="-12"/>
                            <w:w w:val="105%"/>
                          </w:rPr>
                          <w:t xml:space="preserve"> </w:t>
                        </w:r>
                        <w:r>
                          <w:rPr>
                            <w:color w:val="231F20"/>
                            <w:w w:val="105%"/>
                          </w:rPr>
                          <w:t>but</w:t>
                        </w:r>
                        <w:r>
                          <w:rPr>
                            <w:color w:val="231F20"/>
                            <w:spacing w:val="-12"/>
                            <w:w w:val="105%"/>
                          </w:rPr>
                          <w:t xml:space="preserve"> </w:t>
                        </w:r>
                        <w:r>
                          <w:rPr>
                            <w:color w:val="231F20"/>
                            <w:w w:val="105%"/>
                          </w:rPr>
                          <w:t>the</w:t>
                        </w:r>
                        <w:r>
                          <w:rPr>
                            <w:color w:val="231F20"/>
                            <w:spacing w:val="-12"/>
                            <w:w w:val="105%"/>
                          </w:rPr>
                          <w:t xml:space="preserve"> </w:t>
                        </w:r>
                        <w:r>
                          <w:rPr>
                            <w:color w:val="231F20"/>
                            <w:w w:val="105%"/>
                          </w:rPr>
                          <w:t>chances</w:t>
                        </w:r>
                        <w:r>
                          <w:rPr>
                            <w:color w:val="231F20"/>
                            <w:spacing w:val="-12"/>
                            <w:w w:val="105%"/>
                          </w:rPr>
                          <w:t xml:space="preserve"> </w:t>
                        </w:r>
                        <w:r>
                          <w:rPr>
                            <w:color w:val="231F20"/>
                            <w:w w:val="105%"/>
                          </w:rPr>
                          <w:t>are</w:t>
                        </w:r>
                        <w:r>
                          <w:rPr>
                            <w:color w:val="231F20"/>
                            <w:spacing w:val="-11"/>
                            <w:w w:val="105%"/>
                          </w:rPr>
                          <w:t xml:space="preserve"> </w:t>
                        </w:r>
                        <w:r>
                          <w:rPr>
                            <w:color w:val="231F20"/>
                            <w:w w:val="105%"/>
                          </w:rPr>
                          <w:t>that</w:t>
                        </w:r>
                        <w:r>
                          <w:rPr>
                            <w:color w:val="231F20"/>
                            <w:spacing w:val="-12"/>
                            <w:w w:val="105%"/>
                          </w:rPr>
                          <w:t xml:space="preserve"> </w:t>
                        </w:r>
                        <w:r>
                          <w:rPr>
                            <w:color w:val="231F20"/>
                            <w:w w:val="105%"/>
                          </w:rPr>
                          <w:t>our</w:t>
                        </w:r>
                        <w:r>
                          <w:rPr>
                            <w:color w:val="231F20"/>
                            <w:spacing w:val="-12"/>
                            <w:w w:val="105%"/>
                          </w:rPr>
                          <w:t xml:space="preserve"> </w:t>
                        </w:r>
                        <w:r>
                          <w:rPr>
                            <w:color w:val="231F20"/>
                            <w:w w:val="105%"/>
                          </w:rPr>
                          <w:t>own</w:t>
                        </w:r>
                        <w:r>
                          <w:rPr>
                            <w:color w:val="231F20"/>
                            <w:spacing w:val="-12"/>
                            <w:w w:val="105%"/>
                          </w:rPr>
                          <w:t xml:space="preserve"> </w:t>
                        </w:r>
                        <w:r>
                          <w:rPr>
                            <w:color w:val="231F20"/>
                            <w:w w:val="105%"/>
                          </w:rPr>
                          <w:t>actions</w:t>
                        </w:r>
                        <w:r>
                          <w:rPr>
                            <w:color w:val="231F20"/>
                            <w:spacing w:val="-12"/>
                            <w:w w:val="105%"/>
                          </w:rPr>
                          <w:t xml:space="preserve"> </w:t>
                        </w:r>
                        <w:r>
                          <w:rPr>
                            <w:color w:val="231F20"/>
                            <w:w w:val="105%"/>
                          </w:rPr>
                          <w:t>are partly</w:t>
                        </w:r>
                        <w:r>
                          <w:rPr>
                            <w:color w:val="231F20"/>
                            <w:spacing w:val="-11"/>
                            <w:w w:val="105%"/>
                          </w:rPr>
                          <w:t xml:space="preserve"> </w:t>
                        </w:r>
                        <w:r>
                          <w:rPr>
                            <w:color w:val="231F20"/>
                            <w:w w:val="105%"/>
                          </w:rPr>
                          <w:t>responsible.</w:t>
                        </w:r>
                        <w:r>
                          <w:rPr>
                            <w:color w:val="231F20"/>
                            <w:spacing w:val="26"/>
                            <w:w w:val="105%"/>
                          </w:rPr>
                          <w:t xml:space="preserve"> </w:t>
                        </w:r>
                        <w:r>
                          <w:rPr>
                            <w:color w:val="231F20"/>
                            <w:w w:val="105%"/>
                          </w:rPr>
                          <w:t>So</w:t>
                        </w:r>
                        <w:r>
                          <w:rPr>
                            <w:color w:val="231F20"/>
                            <w:spacing w:val="-11"/>
                            <w:w w:val="105%"/>
                          </w:rPr>
                          <w:t xml:space="preserve"> </w:t>
                        </w:r>
                        <w:r>
                          <w:rPr>
                            <w:color w:val="231F20"/>
                            <w:w w:val="105%"/>
                          </w:rPr>
                          <w:t>we</w:t>
                        </w:r>
                        <w:r>
                          <w:rPr>
                            <w:color w:val="231F20"/>
                            <w:spacing w:val="-11"/>
                            <w:w w:val="105%"/>
                          </w:rPr>
                          <w:t xml:space="preserve"> </w:t>
                        </w:r>
                        <w:r>
                          <w:rPr>
                            <w:color w:val="231F20"/>
                            <w:w w:val="105%"/>
                          </w:rPr>
                          <w:t>clean</w:t>
                        </w:r>
                        <w:r>
                          <w:rPr>
                            <w:color w:val="231F20"/>
                            <w:spacing w:val="-11"/>
                            <w:w w:val="105%"/>
                          </w:rPr>
                          <w:t xml:space="preserve"> </w:t>
                        </w:r>
                        <w:r>
                          <w:rPr>
                            <w:color w:val="231F20"/>
                            <w:w w:val="105%"/>
                          </w:rPr>
                          <w:t>house</w:t>
                        </w:r>
                        <w:r>
                          <w:rPr>
                            <w:color w:val="231F20"/>
                            <w:spacing w:val="-11"/>
                            <w:w w:val="105%"/>
                          </w:rPr>
                          <w:t xml:space="preserve"> </w:t>
                        </w:r>
                        <w:r>
                          <w:rPr>
                            <w:color w:val="231F20"/>
                            <w:w w:val="105%"/>
                          </w:rPr>
                          <w:t>with</w:t>
                        </w:r>
                        <w:r>
                          <w:rPr>
                            <w:color w:val="231F20"/>
                            <w:spacing w:val="-11"/>
                            <w:w w:val="105%"/>
                          </w:rPr>
                          <w:t xml:space="preserve"> </w:t>
                        </w:r>
                        <w:r>
                          <w:rPr>
                            <w:color w:val="231F20"/>
                            <w:w w:val="105%"/>
                          </w:rPr>
                          <w:t>the</w:t>
                        </w:r>
                        <w:r>
                          <w:rPr>
                            <w:color w:val="231F20"/>
                            <w:spacing w:val="-11"/>
                            <w:w w:val="105%"/>
                          </w:rPr>
                          <w:t xml:space="preserve"> </w:t>
                        </w:r>
                        <w:r>
                          <w:rPr>
                            <w:color w:val="231F20"/>
                            <w:w w:val="105%"/>
                          </w:rPr>
                          <w:t xml:space="preserve">family, </w:t>
                        </w:r>
                        <w:r>
                          <w:rPr>
                            <w:color w:val="231F20"/>
                          </w:rPr>
                          <w:t>asking</w:t>
                        </w:r>
                        <w:r>
                          <w:rPr>
                            <w:color w:val="231F20"/>
                            <w:spacing w:val="-9"/>
                          </w:rPr>
                          <w:t xml:space="preserve"> </w:t>
                        </w:r>
                        <w:r>
                          <w:rPr>
                            <w:color w:val="231F20"/>
                          </w:rPr>
                          <w:t>each</w:t>
                        </w:r>
                        <w:r>
                          <w:rPr>
                            <w:color w:val="231F20"/>
                            <w:spacing w:val="-9"/>
                          </w:rPr>
                          <w:t xml:space="preserve"> </w:t>
                        </w:r>
                        <w:r>
                          <w:rPr>
                            <w:color w:val="231F20"/>
                          </w:rPr>
                          <w:t>morning</w:t>
                        </w:r>
                        <w:r>
                          <w:rPr>
                            <w:color w:val="231F20"/>
                            <w:spacing w:val="-9"/>
                          </w:rPr>
                          <w:t xml:space="preserve"> </w:t>
                        </w:r>
                        <w:r>
                          <w:rPr>
                            <w:color w:val="231F20"/>
                          </w:rPr>
                          <w:t>in</w:t>
                        </w:r>
                        <w:r>
                          <w:rPr>
                            <w:color w:val="231F20"/>
                            <w:spacing w:val="-9"/>
                          </w:rPr>
                          <w:t xml:space="preserve"> </w:t>
                        </w:r>
                        <w:r>
                          <w:rPr>
                            <w:color w:val="231F20"/>
                          </w:rPr>
                          <w:t>meditation</w:t>
                        </w:r>
                        <w:r>
                          <w:rPr>
                            <w:color w:val="231F20"/>
                            <w:spacing w:val="-9"/>
                          </w:rPr>
                          <w:t xml:space="preserve"> </w:t>
                        </w:r>
                        <w:r>
                          <w:rPr>
                            <w:color w:val="231F20"/>
                          </w:rPr>
                          <w:t>that</w:t>
                        </w:r>
                        <w:r>
                          <w:rPr>
                            <w:color w:val="231F20"/>
                            <w:spacing w:val="-9"/>
                          </w:rPr>
                          <w:t xml:space="preserve"> </w:t>
                        </w:r>
                        <w:r>
                          <w:rPr>
                            <w:color w:val="231F20"/>
                          </w:rPr>
                          <w:t>our</w:t>
                        </w:r>
                        <w:r>
                          <w:rPr>
                            <w:color w:val="231F20"/>
                            <w:spacing w:val="-9"/>
                          </w:rPr>
                          <w:t xml:space="preserve"> </w:t>
                        </w:r>
                        <w:r>
                          <w:rPr>
                            <w:color w:val="231F20"/>
                          </w:rPr>
                          <w:t>Creator</w:t>
                        </w:r>
                        <w:r>
                          <w:rPr>
                            <w:color w:val="231F20"/>
                            <w:spacing w:val="-9"/>
                          </w:rPr>
                          <w:t xml:space="preserve"> </w:t>
                        </w:r>
                        <w:r>
                          <w:rPr>
                            <w:color w:val="231F20"/>
                          </w:rPr>
                          <w:t xml:space="preserve">show </w:t>
                        </w:r>
                        <w:r>
                          <w:rPr>
                            <w:color w:val="231F20"/>
                            <w:w w:val="105%"/>
                          </w:rPr>
                          <w:t>us</w:t>
                        </w:r>
                        <w:r>
                          <w:rPr>
                            <w:color w:val="231F20"/>
                            <w:spacing w:val="-14"/>
                            <w:w w:val="105%"/>
                          </w:rPr>
                          <w:t xml:space="preserve"> </w:t>
                        </w:r>
                        <w:r>
                          <w:rPr>
                            <w:color w:val="231F20"/>
                            <w:w w:val="105%"/>
                          </w:rPr>
                          <w:t>the</w:t>
                        </w:r>
                        <w:r>
                          <w:rPr>
                            <w:color w:val="231F20"/>
                            <w:spacing w:val="-14"/>
                            <w:w w:val="105%"/>
                          </w:rPr>
                          <w:t xml:space="preserve"> </w:t>
                        </w:r>
                        <w:r>
                          <w:rPr>
                            <w:color w:val="231F20"/>
                            <w:w w:val="105%"/>
                          </w:rPr>
                          <w:t>way</w:t>
                        </w:r>
                        <w:r>
                          <w:rPr>
                            <w:color w:val="231F20"/>
                            <w:spacing w:val="-14"/>
                            <w:w w:val="105%"/>
                          </w:rPr>
                          <w:t xml:space="preserve"> </w:t>
                        </w:r>
                        <w:r>
                          <w:rPr>
                            <w:color w:val="231F20"/>
                            <w:w w:val="105%"/>
                          </w:rPr>
                          <w:t>of</w:t>
                        </w:r>
                        <w:r>
                          <w:rPr>
                            <w:color w:val="231F20"/>
                            <w:spacing w:val="-14"/>
                            <w:w w:val="105%"/>
                          </w:rPr>
                          <w:t xml:space="preserve"> </w:t>
                        </w:r>
                        <w:r>
                          <w:rPr>
                            <w:color w:val="231F20"/>
                            <w:w w:val="105%"/>
                          </w:rPr>
                          <w:t>patience,</w:t>
                        </w:r>
                        <w:r>
                          <w:rPr>
                            <w:color w:val="231F20"/>
                            <w:spacing w:val="-14"/>
                            <w:w w:val="105%"/>
                          </w:rPr>
                          <w:t xml:space="preserve"> </w:t>
                        </w:r>
                        <w:r>
                          <w:rPr>
                            <w:color w:val="231F20"/>
                            <w:w w:val="105%"/>
                          </w:rPr>
                          <w:t>tolerance,</w:t>
                        </w:r>
                        <w:r>
                          <w:rPr>
                            <w:color w:val="231F20"/>
                            <w:spacing w:val="-14"/>
                            <w:w w:val="105%"/>
                          </w:rPr>
                          <w:t xml:space="preserve"> </w:t>
                        </w:r>
                        <w:r>
                          <w:rPr>
                            <w:color w:val="231F20"/>
                            <w:w w:val="105%"/>
                          </w:rPr>
                          <w:t>kindliness</w:t>
                        </w:r>
                        <w:r>
                          <w:rPr>
                            <w:color w:val="231F20"/>
                            <w:spacing w:val="-14"/>
                            <w:w w:val="105%"/>
                          </w:rPr>
                          <w:t xml:space="preserve"> </w:t>
                        </w:r>
                        <w:r>
                          <w:rPr>
                            <w:color w:val="231F20"/>
                            <w:w w:val="105%"/>
                          </w:rPr>
                          <w:t>and</w:t>
                        </w:r>
                        <w:r>
                          <w:rPr>
                            <w:color w:val="231F20"/>
                            <w:spacing w:val="-14"/>
                            <w:w w:val="105%"/>
                          </w:rPr>
                          <w:t xml:space="preserve"> </w:t>
                        </w:r>
                        <w:r>
                          <w:rPr>
                            <w:color w:val="231F20"/>
                            <w:w w:val="105%"/>
                          </w:rPr>
                          <w:t>love.</w:t>
                        </w:r>
                      </w:p>
                      <w:p w14:paraId="1919B6A1" w14:textId="77777777" w:rsidR="00000000" w:rsidRDefault="00000000">
                        <w:pPr>
                          <w:pStyle w:val="BodyText"/>
                          <w:kinsoku w:val="0"/>
                          <w:overflowPunct w:val="0"/>
                          <w:spacing w:before="0.45pt" w:line="12.95pt" w:lineRule="auto"/>
                          <w:ind w:end="1.15pt"/>
                          <w:rPr>
                            <w:color w:val="231F20"/>
                            <w:w w:val="105%"/>
                          </w:rPr>
                        </w:pPr>
                        <w:r>
                          <w:rPr>
                            <w:color w:val="231F20"/>
                            <w:w w:val="105%"/>
                          </w:rPr>
                          <w:t>The spiritual life is not a theory.</w:t>
                        </w:r>
                        <w:r>
                          <w:rPr>
                            <w:color w:val="231F20"/>
                            <w:spacing w:val="40"/>
                            <w:w w:val="105%"/>
                          </w:rPr>
                          <w:t xml:space="preserve"> </w:t>
                        </w:r>
                        <w:r>
                          <w:rPr>
                            <w:i/>
                            <w:iCs/>
                            <w:color w:val="231F20"/>
                            <w:w w:val="105%"/>
                          </w:rPr>
                          <w:t xml:space="preserve">We have to live it. </w:t>
                        </w:r>
                        <w:r>
                          <w:rPr>
                            <w:color w:val="231F20"/>
                          </w:rPr>
                          <w:t>Unless</w:t>
                        </w:r>
                        <w:r>
                          <w:rPr>
                            <w:color w:val="231F20"/>
                            <w:spacing w:val="-7"/>
                          </w:rPr>
                          <w:t xml:space="preserve"> </w:t>
                        </w:r>
                        <w:r>
                          <w:rPr>
                            <w:color w:val="231F20"/>
                          </w:rPr>
                          <w:t>one’s</w:t>
                        </w:r>
                        <w:r>
                          <w:rPr>
                            <w:color w:val="231F20"/>
                            <w:spacing w:val="-7"/>
                          </w:rPr>
                          <w:t xml:space="preserve"> </w:t>
                        </w:r>
                        <w:r>
                          <w:rPr>
                            <w:color w:val="231F20"/>
                          </w:rPr>
                          <w:t>family</w:t>
                        </w:r>
                        <w:r>
                          <w:rPr>
                            <w:color w:val="231F20"/>
                            <w:spacing w:val="-7"/>
                          </w:rPr>
                          <w:t xml:space="preserve"> </w:t>
                        </w:r>
                        <w:r>
                          <w:rPr>
                            <w:color w:val="231F20"/>
                          </w:rPr>
                          <w:t>expresses</w:t>
                        </w:r>
                        <w:r>
                          <w:rPr>
                            <w:color w:val="231F20"/>
                            <w:spacing w:val="-7"/>
                          </w:rPr>
                          <w:t xml:space="preserve"> </w:t>
                        </w:r>
                        <w:r>
                          <w:rPr>
                            <w:color w:val="231F20"/>
                          </w:rPr>
                          <w:t>a</w:t>
                        </w:r>
                        <w:r>
                          <w:rPr>
                            <w:color w:val="231F20"/>
                            <w:spacing w:val="-7"/>
                          </w:rPr>
                          <w:t xml:space="preserve"> </w:t>
                        </w:r>
                        <w:r>
                          <w:rPr>
                            <w:color w:val="231F20"/>
                          </w:rPr>
                          <w:t>desire</w:t>
                        </w:r>
                        <w:r>
                          <w:rPr>
                            <w:color w:val="231F20"/>
                            <w:spacing w:val="-7"/>
                          </w:rPr>
                          <w:t xml:space="preserve"> </w:t>
                        </w:r>
                        <w:r>
                          <w:rPr>
                            <w:color w:val="231F20"/>
                          </w:rPr>
                          <w:t>to</w:t>
                        </w:r>
                        <w:r>
                          <w:rPr>
                            <w:color w:val="231F20"/>
                            <w:spacing w:val="-7"/>
                          </w:rPr>
                          <w:t xml:space="preserve"> </w:t>
                        </w:r>
                        <w:r>
                          <w:rPr>
                            <w:color w:val="231F20"/>
                          </w:rPr>
                          <w:t>live</w:t>
                        </w:r>
                        <w:r>
                          <w:rPr>
                            <w:color w:val="231F20"/>
                            <w:spacing w:val="-7"/>
                          </w:rPr>
                          <w:t xml:space="preserve"> </w:t>
                        </w:r>
                        <w:r>
                          <w:rPr>
                            <w:color w:val="231F20"/>
                          </w:rPr>
                          <w:t>upon</w:t>
                        </w:r>
                        <w:r>
                          <w:rPr>
                            <w:color w:val="231F20"/>
                            <w:spacing w:val="-7"/>
                          </w:rPr>
                          <w:t xml:space="preserve"> </w:t>
                        </w:r>
                        <w:r>
                          <w:rPr>
                            <w:color w:val="231F20"/>
                          </w:rPr>
                          <w:t xml:space="preserve">spiri- </w:t>
                        </w:r>
                        <w:r>
                          <w:rPr>
                            <w:color w:val="231F20"/>
                            <w:w w:val="105%"/>
                          </w:rPr>
                          <w:t>tual</w:t>
                        </w:r>
                        <w:r>
                          <w:rPr>
                            <w:color w:val="231F20"/>
                            <w:spacing w:val="-12"/>
                            <w:w w:val="105%"/>
                          </w:rPr>
                          <w:t xml:space="preserve"> </w:t>
                        </w:r>
                        <w:r>
                          <w:rPr>
                            <w:color w:val="231F20"/>
                            <w:w w:val="105%"/>
                          </w:rPr>
                          <w:t>principles</w:t>
                        </w:r>
                        <w:r>
                          <w:rPr>
                            <w:color w:val="231F20"/>
                            <w:spacing w:val="-12"/>
                            <w:w w:val="105%"/>
                          </w:rPr>
                          <w:t xml:space="preserve"> </w:t>
                        </w:r>
                        <w:r>
                          <w:rPr>
                            <w:color w:val="231F20"/>
                            <w:w w:val="105%"/>
                          </w:rPr>
                          <w:t>we</w:t>
                        </w:r>
                        <w:r>
                          <w:rPr>
                            <w:color w:val="231F20"/>
                            <w:spacing w:val="-12"/>
                            <w:w w:val="105%"/>
                          </w:rPr>
                          <w:t xml:space="preserve"> </w:t>
                        </w:r>
                        <w:r>
                          <w:rPr>
                            <w:color w:val="231F20"/>
                            <w:w w:val="105%"/>
                          </w:rPr>
                          <w:t>think</w:t>
                        </w:r>
                        <w:r>
                          <w:rPr>
                            <w:color w:val="231F20"/>
                            <w:spacing w:val="-12"/>
                            <w:w w:val="105%"/>
                          </w:rPr>
                          <w:t xml:space="preserve"> </w:t>
                        </w:r>
                        <w:r>
                          <w:rPr>
                            <w:color w:val="231F20"/>
                            <w:w w:val="105%"/>
                          </w:rPr>
                          <w:t>we</w:t>
                        </w:r>
                        <w:r>
                          <w:rPr>
                            <w:color w:val="231F20"/>
                            <w:spacing w:val="-12"/>
                            <w:w w:val="105%"/>
                          </w:rPr>
                          <w:t xml:space="preserve"> </w:t>
                        </w:r>
                        <w:r>
                          <w:rPr>
                            <w:color w:val="231F20"/>
                            <w:w w:val="105%"/>
                          </w:rPr>
                          <w:t>ought</w:t>
                        </w:r>
                        <w:r>
                          <w:rPr>
                            <w:color w:val="231F20"/>
                            <w:spacing w:val="-11"/>
                            <w:w w:val="105%"/>
                          </w:rPr>
                          <w:t xml:space="preserve"> </w:t>
                        </w:r>
                        <w:r>
                          <w:rPr>
                            <w:color w:val="231F20"/>
                            <w:w w:val="105%"/>
                          </w:rPr>
                          <w:t>not</w:t>
                        </w:r>
                        <w:r>
                          <w:rPr>
                            <w:color w:val="231F20"/>
                            <w:spacing w:val="-12"/>
                            <w:w w:val="105%"/>
                          </w:rPr>
                          <w:t xml:space="preserve"> </w:t>
                        </w:r>
                        <w:r>
                          <w:rPr>
                            <w:color w:val="231F20"/>
                            <w:w w:val="105%"/>
                          </w:rPr>
                          <w:t>to</w:t>
                        </w:r>
                        <w:r>
                          <w:rPr>
                            <w:color w:val="231F20"/>
                            <w:spacing w:val="-12"/>
                            <w:w w:val="105%"/>
                          </w:rPr>
                          <w:t xml:space="preserve"> </w:t>
                        </w:r>
                        <w:r>
                          <w:rPr>
                            <w:color w:val="231F20"/>
                            <w:w w:val="105%"/>
                          </w:rPr>
                          <w:t>urge</w:t>
                        </w:r>
                        <w:r>
                          <w:rPr>
                            <w:color w:val="231F20"/>
                            <w:spacing w:val="-12"/>
                            <w:w w:val="105%"/>
                          </w:rPr>
                          <w:t xml:space="preserve"> </w:t>
                        </w:r>
                        <w:r>
                          <w:rPr>
                            <w:color w:val="231F20"/>
                            <w:w w:val="105%"/>
                          </w:rPr>
                          <w:t>them.</w:t>
                        </w:r>
                        <w:r>
                          <w:rPr>
                            <w:color w:val="231F20"/>
                            <w:spacing w:val="-12"/>
                            <w:w w:val="105%"/>
                          </w:rPr>
                          <w:t xml:space="preserve"> </w:t>
                        </w:r>
                        <w:r>
                          <w:rPr>
                            <w:color w:val="231F20"/>
                            <w:w w:val="105%"/>
                          </w:rPr>
                          <w:t xml:space="preserve">We </w:t>
                        </w:r>
                        <w:r>
                          <w:rPr>
                            <w:color w:val="231F20"/>
                          </w:rPr>
                          <w:t xml:space="preserve">should not talk incessantly to them about spiritual mat- </w:t>
                        </w:r>
                        <w:r>
                          <w:rPr>
                            <w:color w:val="231F20"/>
                            <w:w w:val="105%"/>
                          </w:rPr>
                          <w:t>ters.</w:t>
                        </w:r>
                        <w:r>
                          <w:rPr>
                            <w:color w:val="231F20"/>
                            <w:spacing w:val="23"/>
                            <w:w w:val="105%"/>
                          </w:rPr>
                          <w:t xml:space="preserve"> </w:t>
                        </w:r>
                        <w:r>
                          <w:rPr>
                            <w:color w:val="231F20"/>
                            <w:w w:val="105%"/>
                          </w:rPr>
                          <w:t>They</w:t>
                        </w:r>
                        <w:r>
                          <w:rPr>
                            <w:color w:val="231F20"/>
                            <w:spacing w:val="-12"/>
                            <w:w w:val="105%"/>
                          </w:rPr>
                          <w:t xml:space="preserve"> </w:t>
                        </w:r>
                        <w:r>
                          <w:rPr>
                            <w:color w:val="231F20"/>
                            <w:w w:val="105%"/>
                          </w:rPr>
                          <w:t>will</w:t>
                        </w:r>
                        <w:r>
                          <w:rPr>
                            <w:color w:val="231F20"/>
                            <w:spacing w:val="-12"/>
                            <w:w w:val="105%"/>
                          </w:rPr>
                          <w:t xml:space="preserve"> </w:t>
                        </w:r>
                        <w:r>
                          <w:rPr>
                            <w:color w:val="231F20"/>
                            <w:w w:val="105%"/>
                          </w:rPr>
                          <w:t>change</w:t>
                        </w:r>
                        <w:r>
                          <w:rPr>
                            <w:color w:val="231F20"/>
                            <w:spacing w:val="-12"/>
                            <w:w w:val="105%"/>
                          </w:rPr>
                          <w:t xml:space="preserve"> </w:t>
                        </w:r>
                        <w:r>
                          <w:rPr>
                            <w:color w:val="231F20"/>
                            <w:w w:val="105%"/>
                          </w:rPr>
                          <w:t>in</w:t>
                        </w:r>
                        <w:r>
                          <w:rPr>
                            <w:color w:val="231F20"/>
                            <w:spacing w:val="-11"/>
                            <w:w w:val="105%"/>
                          </w:rPr>
                          <w:t xml:space="preserve"> </w:t>
                        </w:r>
                        <w:r>
                          <w:rPr>
                            <w:color w:val="231F20"/>
                            <w:w w:val="105%"/>
                          </w:rPr>
                          <w:t>time.</w:t>
                        </w:r>
                        <w:r>
                          <w:rPr>
                            <w:color w:val="231F20"/>
                            <w:spacing w:val="23"/>
                            <w:w w:val="105%"/>
                          </w:rPr>
                          <w:t xml:space="preserve"> </w:t>
                        </w:r>
                        <w:r>
                          <w:rPr>
                            <w:color w:val="231F20"/>
                            <w:w w:val="105%"/>
                          </w:rPr>
                          <w:t>Our</w:t>
                        </w:r>
                        <w:r>
                          <w:rPr>
                            <w:color w:val="231F20"/>
                            <w:spacing w:val="-12"/>
                            <w:w w:val="105%"/>
                          </w:rPr>
                          <w:t xml:space="preserve"> </w:t>
                        </w:r>
                        <w:r>
                          <w:rPr>
                            <w:color w:val="231F20"/>
                            <w:w w:val="105%"/>
                          </w:rPr>
                          <w:t>behavior</w:t>
                        </w:r>
                        <w:r>
                          <w:rPr>
                            <w:color w:val="231F20"/>
                            <w:spacing w:val="-12"/>
                            <w:w w:val="105%"/>
                          </w:rPr>
                          <w:t xml:space="preserve"> </w:t>
                        </w:r>
                        <w:r>
                          <w:rPr>
                            <w:color w:val="231F20"/>
                            <w:w w:val="105%"/>
                          </w:rPr>
                          <w:t>will</w:t>
                        </w:r>
                        <w:r>
                          <w:rPr>
                            <w:color w:val="231F20"/>
                            <w:spacing w:val="-12"/>
                            <w:w w:val="105%"/>
                          </w:rPr>
                          <w:t xml:space="preserve"> </w:t>
                        </w:r>
                        <w:r>
                          <w:rPr>
                            <w:color w:val="231F20"/>
                            <w:w w:val="105%"/>
                          </w:rPr>
                          <w:t>con- vince</w:t>
                        </w:r>
                        <w:r>
                          <w:rPr>
                            <w:color w:val="231F20"/>
                            <w:spacing w:val="-5"/>
                            <w:w w:val="105%"/>
                          </w:rPr>
                          <w:t xml:space="preserve"> </w:t>
                        </w:r>
                        <w:r>
                          <w:rPr>
                            <w:color w:val="231F20"/>
                            <w:w w:val="105%"/>
                          </w:rPr>
                          <w:t>them</w:t>
                        </w:r>
                        <w:r>
                          <w:rPr>
                            <w:color w:val="231F20"/>
                            <w:spacing w:val="-5"/>
                            <w:w w:val="105%"/>
                          </w:rPr>
                          <w:t xml:space="preserve"> </w:t>
                        </w:r>
                        <w:r>
                          <w:rPr>
                            <w:color w:val="231F20"/>
                            <w:w w:val="105%"/>
                          </w:rPr>
                          <w:t>more</w:t>
                        </w:r>
                        <w:r>
                          <w:rPr>
                            <w:color w:val="231F20"/>
                            <w:spacing w:val="-5"/>
                            <w:w w:val="105%"/>
                          </w:rPr>
                          <w:t xml:space="preserve"> </w:t>
                        </w:r>
                        <w:r>
                          <w:rPr>
                            <w:color w:val="231F20"/>
                            <w:w w:val="105%"/>
                          </w:rPr>
                          <w:t>than</w:t>
                        </w:r>
                        <w:r>
                          <w:rPr>
                            <w:color w:val="231F20"/>
                            <w:spacing w:val="-5"/>
                            <w:w w:val="105%"/>
                          </w:rPr>
                          <w:t xml:space="preserve"> </w:t>
                        </w:r>
                        <w:r>
                          <w:rPr>
                            <w:color w:val="231F20"/>
                            <w:w w:val="105%"/>
                          </w:rPr>
                          <w:t>our</w:t>
                        </w:r>
                        <w:r>
                          <w:rPr>
                            <w:color w:val="231F20"/>
                            <w:spacing w:val="-5"/>
                            <w:w w:val="105%"/>
                          </w:rPr>
                          <w:t xml:space="preserve"> </w:t>
                        </w:r>
                        <w:r>
                          <w:rPr>
                            <w:color w:val="231F20"/>
                            <w:w w:val="105%"/>
                          </w:rPr>
                          <w:t>words.</w:t>
                        </w:r>
                        <w:r>
                          <w:rPr>
                            <w:color w:val="231F20"/>
                            <w:spacing w:val="36"/>
                            <w:w w:val="105%"/>
                          </w:rPr>
                          <w:t xml:space="preserve"> </w:t>
                        </w:r>
                        <w:r>
                          <w:rPr>
                            <w:color w:val="231F20"/>
                            <w:w w:val="105%"/>
                          </w:rPr>
                          <w:t>We</w:t>
                        </w:r>
                        <w:r>
                          <w:rPr>
                            <w:color w:val="231F20"/>
                            <w:spacing w:val="-5"/>
                            <w:w w:val="105%"/>
                          </w:rPr>
                          <w:t xml:space="preserve"> </w:t>
                        </w:r>
                        <w:r>
                          <w:rPr>
                            <w:color w:val="231F20"/>
                            <w:w w:val="105%"/>
                          </w:rPr>
                          <w:t>must</w:t>
                        </w:r>
                        <w:r>
                          <w:rPr>
                            <w:color w:val="231F20"/>
                            <w:spacing w:val="-5"/>
                            <w:w w:val="105%"/>
                          </w:rPr>
                          <w:t xml:space="preserve"> </w:t>
                        </w:r>
                        <w:r>
                          <w:rPr>
                            <w:color w:val="231F20"/>
                            <w:w w:val="105%"/>
                          </w:rPr>
                          <w:t>remember that</w:t>
                        </w:r>
                        <w:r>
                          <w:rPr>
                            <w:color w:val="231F20"/>
                            <w:spacing w:val="-4"/>
                            <w:w w:val="105%"/>
                          </w:rPr>
                          <w:t xml:space="preserve"> </w:t>
                        </w:r>
                        <w:r>
                          <w:rPr>
                            <w:color w:val="231F20"/>
                            <w:w w:val="105%"/>
                          </w:rPr>
                          <w:t>ten</w:t>
                        </w:r>
                        <w:r>
                          <w:rPr>
                            <w:color w:val="231F20"/>
                            <w:spacing w:val="-4"/>
                            <w:w w:val="105%"/>
                          </w:rPr>
                          <w:t xml:space="preserve"> </w:t>
                        </w:r>
                        <w:r>
                          <w:rPr>
                            <w:color w:val="231F20"/>
                            <w:w w:val="105%"/>
                          </w:rPr>
                          <w:t>or</w:t>
                        </w:r>
                        <w:r>
                          <w:rPr>
                            <w:color w:val="231F20"/>
                            <w:spacing w:val="-4"/>
                            <w:w w:val="105%"/>
                          </w:rPr>
                          <w:t xml:space="preserve"> </w:t>
                        </w:r>
                        <w:r>
                          <w:rPr>
                            <w:color w:val="231F20"/>
                            <w:w w:val="105%"/>
                          </w:rPr>
                          <w:t>twenty</w:t>
                        </w:r>
                        <w:r>
                          <w:rPr>
                            <w:color w:val="231F20"/>
                            <w:spacing w:val="-4"/>
                            <w:w w:val="105%"/>
                          </w:rPr>
                          <w:t xml:space="preserve"> </w:t>
                        </w:r>
                        <w:r>
                          <w:rPr>
                            <w:color w:val="231F20"/>
                            <w:w w:val="105%"/>
                          </w:rPr>
                          <w:t>years</w:t>
                        </w:r>
                        <w:r>
                          <w:rPr>
                            <w:color w:val="231F20"/>
                            <w:spacing w:val="-4"/>
                            <w:w w:val="105%"/>
                          </w:rPr>
                          <w:t xml:space="preserve"> </w:t>
                        </w:r>
                        <w:r>
                          <w:rPr>
                            <w:color w:val="231F20"/>
                            <w:w w:val="105%"/>
                          </w:rPr>
                          <w:t>of</w:t>
                        </w:r>
                        <w:r>
                          <w:rPr>
                            <w:color w:val="231F20"/>
                            <w:spacing w:val="-4"/>
                            <w:w w:val="105%"/>
                          </w:rPr>
                          <w:t xml:space="preserve"> </w:t>
                        </w:r>
                        <w:r>
                          <w:rPr>
                            <w:color w:val="231F20"/>
                            <w:w w:val="105%"/>
                          </w:rPr>
                          <w:t>drunkenness</w:t>
                        </w:r>
                        <w:r>
                          <w:rPr>
                            <w:color w:val="231F20"/>
                            <w:spacing w:val="-4"/>
                            <w:w w:val="105%"/>
                          </w:rPr>
                          <w:t xml:space="preserve"> </w:t>
                        </w:r>
                        <w:r>
                          <w:rPr>
                            <w:color w:val="231F20"/>
                            <w:w w:val="105%"/>
                          </w:rPr>
                          <w:t>would</w:t>
                        </w:r>
                        <w:r>
                          <w:rPr>
                            <w:color w:val="231F20"/>
                            <w:spacing w:val="-4"/>
                            <w:w w:val="105%"/>
                          </w:rPr>
                          <w:t xml:space="preserve"> </w:t>
                        </w:r>
                        <w:r>
                          <w:rPr>
                            <w:color w:val="231F20"/>
                            <w:w w:val="105%"/>
                          </w:rPr>
                          <w:t>make</w:t>
                        </w:r>
                        <w:r>
                          <w:rPr>
                            <w:color w:val="231F20"/>
                            <w:spacing w:val="-4"/>
                            <w:w w:val="105%"/>
                          </w:rPr>
                          <w:t xml:space="preserve"> </w:t>
                        </w:r>
                        <w:r>
                          <w:rPr>
                            <w:color w:val="231F20"/>
                            <w:w w:val="105%"/>
                          </w:rPr>
                          <w:t>a skeptic out of anyone.</w:t>
                        </w:r>
                      </w:p>
                      <w:p w14:paraId="0A800C1E" w14:textId="77777777" w:rsidR="00000000" w:rsidRDefault="00000000">
                        <w:pPr>
                          <w:pStyle w:val="BodyText"/>
                          <w:kinsoku w:val="0"/>
                          <w:overflowPunct w:val="0"/>
                          <w:spacing w:before="0.10pt" w:line="12.95pt" w:lineRule="auto"/>
                          <w:ind w:end="1.15pt"/>
                          <w:rPr>
                            <w:color w:val="231F20"/>
                            <w:w w:val="105%"/>
                          </w:rPr>
                        </w:pPr>
                        <w:r>
                          <w:rPr>
                            <w:color w:val="231F20"/>
                            <w:w w:val="105%"/>
                          </w:rPr>
                          <w:t>There</w:t>
                        </w:r>
                        <w:r>
                          <w:rPr>
                            <w:color w:val="231F20"/>
                            <w:spacing w:val="-6"/>
                            <w:w w:val="105%"/>
                          </w:rPr>
                          <w:t xml:space="preserve"> </w:t>
                        </w:r>
                        <w:r>
                          <w:rPr>
                            <w:color w:val="231F20"/>
                            <w:w w:val="105%"/>
                          </w:rPr>
                          <w:t>may</w:t>
                        </w:r>
                        <w:r>
                          <w:rPr>
                            <w:color w:val="231F20"/>
                            <w:spacing w:val="-6"/>
                            <w:w w:val="105%"/>
                          </w:rPr>
                          <w:t xml:space="preserve"> </w:t>
                        </w:r>
                        <w:r>
                          <w:rPr>
                            <w:color w:val="231F20"/>
                            <w:w w:val="105%"/>
                          </w:rPr>
                          <w:t>be</w:t>
                        </w:r>
                        <w:r>
                          <w:rPr>
                            <w:color w:val="231F20"/>
                            <w:spacing w:val="-6"/>
                            <w:w w:val="105%"/>
                          </w:rPr>
                          <w:t xml:space="preserve"> </w:t>
                        </w:r>
                        <w:r>
                          <w:rPr>
                            <w:color w:val="231F20"/>
                            <w:w w:val="105%"/>
                          </w:rPr>
                          <w:t>some</w:t>
                        </w:r>
                        <w:r>
                          <w:rPr>
                            <w:color w:val="231F20"/>
                            <w:spacing w:val="-6"/>
                            <w:w w:val="105%"/>
                          </w:rPr>
                          <w:t xml:space="preserve"> </w:t>
                        </w:r>
                        <w:r>
                          <w:rPr>
                            <w:color w:val="231F20"/>
                            <w:w w:val="105%"/>
                          </w:rPr>
                          <w:t>wrongs</w:t>
                        </w:r>
                        <w:r>
                          <w:rPr>
                            <w:color w:val="231F20"/>
                            <w:spacing w:val="-6"/>
                            <w:w w:val="105%"/>
                          </w:rPr>
                          <w:t xml:space="preserve"> </w:t>
                        </w:r>
                        <w:r>
                          <w:rPr>
                            <w:color w:val="231F20"/>
                            <w:w w:val="105%"/>
                          </w:rPr>
                          <w:t>we</w:t>
                        </w:r>
                        <w:r>
                          <w:rPr>
                            <w:color w:val="231F20"/>
                            <w:spacing w:val="-6"/>
                            <w:w w:val="105%"/>
                          </w:rPr>
                          <w:t xml:space="preserve"> </w:t>
                        </w:r>
                        <w:r>
                          <w:rPr>
                            <w:color w:val="231F20"/>
                            <w:w w:val="105%"/>
                          </w:rPr>
                          <w:t>can</w:t>
                        </w:r>
                        <w:r>
                          <w:rPr>
                            <w:color w:val="231F20"/>
                            <w:spacing w:val="-6"/>
                            <w:w w:val="105%"/>
                          </w:rPr>
                          <w:t xml:space="preserve"> </w:t>
                        </w:r>
                        <w:r>
                          <w:rPr>
                            <w:color w:val="231F20"/>
                            <w:w w:val="105%"/>
                          </w:rPr>
                          <w:t>never</w:t>
                        </w:r>
                        <w:r>
                          <w:rPr>
                            <w:color w:val="231F20"/>
                            <w:spacing w:val="-6"/>
                            <w:w w:val="105%"/>
                          </w:rPr>
                          <w:t xml:space="preserve"> </w:t>
                        </w:r>
                        <w:r>
                          <w:rPr>
                            <w:color w:val="231F20"/>
                            <w:w w:val="105%"/>
                          </w:rPr>
                          <w:t>fully</w:t>
                        </w:r>
                        <w:r>
                          <w:rPr>
                            <w:color w:val="231F20"/>
                            <w:spacing w:val="-6"/>
                            <w:w w:val="105%"/>
                          </w:rPr>
                          <w:t xml:space="preserve"> </w:t>
                        </w:r>
                        <w:r>
                          <w:rPr>
                            <w:color w:val="231F20"/>
                            <w:w w:val="105%"/>
                          </w:rPr>
                          <w:t>right. We don’t worry about them if we can honestly say to ourselves</w:t>
                        </w:r>
                        <w:r>
                          <w:rPr>
                            <w:color w:val="231F20"/>
                            <w:spacing w:val="-9"/>
                            <w:w w:val="105%"/>
                          </w:rPr>
                          <w:t xml:space="preserve"> </w:t>
                        </w:r>
                        <w:r>
                          <w:rPr>
                            <w:color w:val="231F20"/>
                            <w:w w:val="105%"/>
                          </w:rPr>
                          <w:t>that</w:t>
                        </w:r>
                        <w:r>
                          <w:rPr>
                            <w:color w:val="231F20"/>
                            <w:spacing w:val="-9"/>
                            <w:w w:val="105%"/>
                          </w:rPr>
                          <w:t xml:space="preserve"> </w:t>
                        </w:r>
                        <w:r>
                          <w:rPr>
                            <w:color w:val="231F20"/>
                            <w:w w:val="105%"/>
                          </w:rPr>
                          <w:t>we</w:t>
                        </w:r>
                        <w:r>
                          <w:rPr>
                            <w:color w:val="231F20"/>
                            <w:spacing w:val="-9"/>
                            <w:w w:val="105%"/>
                          </w:rPr>
                          <w:t xml:space="preserve"> </w:t>
                        </w:r>
                        <w:r>
                          <w:rPr>
                            <w:color w:val="231F20"/>
                            <w:w w:val="105%"/>
                          </w:rPr>
                          <w:t>would</w:t>
                        </w:r>
                        <w:r>
                          <w:rPr>
                            <w:color w:val="231F20"/>
                            <w:spacing w:val="-9"/>
                            <w:w w:val="105%"/>
                          </w:rPr>
                          <w:t xml:space="preserve"> </w:t>
                        </w:r>
                        <w:r>
                          <w:rPr>
                            <w:color w:val="231F20"/>
                            <w:w w:val="105%"/>
                          </w:rPr>
                          <w:t>right</w:t>
                        </w:r>
                        <w:r>
                          <w:rPr>
                            <w:color w:val="231F20"/>
                            <w:spacing w:val="-9"/>
                            <w:w w:val="105%"/>
                          </w:rPr>
                          <w:t xml:space="preserve"> </w:t>
                        </w:r>
                        <w:r>
                          <w:rPr>
                            <w:color w:val="231F20"/>
                            <w:w w:val="105%"/>
                          </w:rPr>
                          <w:t>them</w:t>
                        </w:r>
                        <w:r>
                          <w:rPr>
                            <w:color w:val="231F20"/>
                            <w:spacing w:val="-9"/>
                            <w:w w:val="105%"/>
                          </w:rPr>
                          <w:t xml:space="preserve"> </w:t>
                        </w:r>
                        <w:r>
                          <w:rPr>
                            <w:color w:val="231F20"/>
                            <w:w w:val="105%"/>
                          </w:rPr>
                          <w:t>if</w:t>
                        </w:r>
                        <w:r>
                          <w:rPr>
                            <w:color w:val="231F20"/>
                            <w:spacing w:val="-9"/>
                            <w:w w:val="105%"/>
                          </w:rPr>
                          <w:t xml:space="preserve"> </w:t>
                        </w:r>
                        <w:r>
                          <w:rPr>
                            <w:color w:val="231F20"/>
                            <w:w w:val="105%"/>
                          </w:rPr>
                          <w:t>we</w:t>
                        </w:r>
                        <w:r>
                          <w:rPr>
                            <w:color w:val="231F20"/>
                            <w:spacing w:val="-9"/>
                            <w:w w:val="105%"/>
                          </w:rPr>
                          <w:t xml:space="preserve"> </w:t>
                        </w:r>
                        <w:r>
                          <w:rPr>
                            <w:color w:val="231F20"/>
                            <w:w w:val="105%"/>
                          </w:rPr>
                          <w:t>could.</w:t>
                        </w:r>
                        <w:r>
                          <w:rPr>
                            <w:color w:val="231F20"/>
                            <w:spacing w:val="28"/>
                            <w:w w:val="105%"/>
                          </w:rPr>
                          <w:t xml:space="preserve"> </w:t>
                        </w:r>
                        <w:r>
                          <w:rPr>
                            <w:color w:val="231F20"/>
                            <w:w w:val="105%"/>
                          </w:rPr>
                          <w:t>Some people</w:t>
                        </w:r>
                        <w:r>
                          <w:rPr>
                            <w:color w:val="231F20"/>
                            <w:spacing w:val="-12"/>
                            <w:w w:val="105%"/>
                          </w:rPr>
                          <w:t xml:space="preserve"> </w:t>
                        </w:r>
                        <w:r>
                          <w:rPr>
                            <w:color w:val="231F20"/>
                            <w:w w:val="105%"/>
                          </w:rPr>
                          <w:t>cannot</w:t>
                        </w:r>
                        <w:r>
                          <w:rPr>
                            <w:color w:val="231F20"/>
                            <w:spacing w:val="-12"/>
                            <w:w w:val="105%"/>
                          </w:rPr>
                          <w:t xml:space="preserve"> </w:t>
                        </w:r>
                        <w:r>
                          <w:rPr>
                            <w:color w:val="231F20"/>
                            <w:w w:val="105%"/>
                          </w:rPr>
                          <w:t>be</w:t>
                        </w:r>
                        <w:r>
                          <w:rPr>
                            <w:color w:val="231F20"/>
                            <w:spacing w:val="-12"/>
                            <w:w w:val="105%"/>
                          </w:rPr>
                          <w:t xml:space="preserve"> </w:t>
                        </w:r>
                        <w:r>
                          <w:rPr>
                            <w:color w:val="231F20"/>
                            <w:w w:val="105%"/>
                          </w:rPr>
                          <w:t>seen—we</w:t>
                        </w:r>
                        <w:r>
                          <w:rPr>
                            <w:color w:val="231F20"/>
                            <w:spacing w:val="-12"/>
                            <w:w w:val="105%"/>
                          </w:rPr>
                          <w:t xml:space="preserve"> </w:t>
                        </w:r>
                        <w:r>
                          <w:rPr>
                            <w:color w:val="231F20"/>
                            <w:w w:val="105%"/>
                          </w:rPr>
                          <w:t>send</w:t>
                        </w:r>
                        <w:r>
                          <w:rPr>
                            <w:color w:val="231F20"/>
                            <w:spacing w:val="-12"/>
                            <w:w w:val="105%"/>
                          </w:rPr>
                          <w:t xml:space="preserve"> </w:t>
                        </w:r>
                        <w:r>
                          <w:rPr>
                            <w:color w:val="231F20"/>
                            <w:w w:val="105%"/>
                          </w:rPr>
                          <w:t>them</w:t>
                        </w:r>
                        <w:r>
                          <w:rPr>
                            <w:color w:val="231F20"/>
                            <w:spacing w:val="-11"/>
                            <w:w w:val="105%"/>
                          </w:rPr>
                          <w:t xml:space="preserve"> </w:t>
                        </w:r>
                        <w:r>
                          <w:rPr>
                            <w:color w:val="231F20"/>
                            <w:w w:val="105%"/>
                          </w:rPr>
                          <w:t>an</w:t>
                        </w:r>
                        <w:r>
                          <w:rPr>
                            <w:color w:val="231F20"/>
                            <w:spacing w:val="-12"/>
                            <w:w w:val="105%"/>
                          </w:rPr>
                          <w:t xml:space="preserve"> </w:t>
                        </w:r>
                        <w:r>
                          <w:rPr>
                            <w:color w:val="231F20"/>
                            <w:w w:val="105%"/>
                          </w:rPr>
                          <w:t>honest</w:t>
                        </w:r>
                        <w:r>
                          <w:rPr>
                            <w:color w:val="231F20"/>
                            <w:spacing w:val="-12"/>
                            <w:w w:val="105%"/>
                          </w:rPr>
                          <w:t xml:space="preserve"> </w:t>
                        </w:r>
                        <w:r>
                          <w:rPr>
                            <w:color w:val="231F20"/>
                            <w:w w:val="105%"/>
                          </w:rPr>
                          <w:t xml:space="preserve">letter. And there may be a valid reason for postponement in </w:t>
                        </w:r>
                        <w:r>
                          <w:rPr>
                            <w:color w:val="231F20"/>
                            <w:spacing w:val="-2"/>
                            <w:w w:val="105%"/>
                          </w:rPr>
                          <w:t>some</w:t>
                        </w:r>
                        <w:r>
                          <w:rPr>
                            <w:color w:val="231F20"/>
                            <w:spacing w:val="-10"/>
                            <w:w w:val="105%"/>
                          </w:rPr>
                          <w:t xml:space="preserve"> </w:t>
                        </w:r>
                        <w:r>
                          <w:rPr>
                            <w:color w:val="231F20"/>
                            <w:spacing w:val="-2"/>
                            <w:w w:val="105%"/>
                          </w:rPr>
                          <w:t>cases.</w:t>
                        </w:r>
                        <w:r>
                          <w:rPr>
                            <w:color w:val="231F20"/>
                            <w:spacing w:val="-10"/>
                            <w:w w:val="105%"/>
                          </w:rPr>
                          <w:t xml:space="preserve"> </w:t>
                        </w:r>
                        <w:r>
                          <w:rPr>
                            <w:color w:val="231F20"/>
                            <w:spacing w:val="-2"/>
                            <w:w w:val="105%"/>
                          </w:rPr>
                          <w:t>But</w:t>
                        </w:r>
                        <w:r>
                          <w:rPr>
                            <w:color w:val="231F20"/>
                            <w:spacing w:val="-10"/>
                            <w:w w:val="105%"/>
                          </w:rPr>
                          <w:t xml:space="preserve"> </w:t>
                        </w:r>
                        <w:r>
                          <w:rPr>
                            <w:color w:val="231F20"/>
                            <w:spacing w:val="-2"/>
                            <w:w w:val="105%"/>
                          </w:rPr>
                          <w:t>we</w:t>
                        </w:r>
                        <w:r>
                          <w:rPr>
                            <w:color w:val="231F20"/>
                            <w:spacing w:val="-10"/>
                            <w:w w:val="105%"/>
                          </w:rPr>
                          <w:t xml:space="preserve"> </w:t>
                        </w:r>
                        <w:r>
                          <w:rPr>
                            <w:color w:val="231F20"/>
                            <w:spacing w:val="-2"/>
                            <w:w w:val="105%"/>
                          </w:rPr>
                          <w:t>don’t</w:t>
                        </w:r>
                        <w:r>
                          <w:rPr>
                            <w:color w:val="231F20"/>
                            <w:spacing w:val="-10"/>
                            <w:w w:val="105%"/>
                          </w:rPr>
                          <w:t xml:space="preserve"> </w:t>
                        </w:r>
                        <w:r>
                          <w:rPr>
                            <w:color w:val="231F20"/>
                            <w:spacing w:val="-2"/>
                            <w:w w:val="105%"/>
                          </w:rPr>
                          <w:t>delay</w:t>
                        </w:r>
                        <w:r>
                          <w:rPr>
                            <w:color w:val="231F20"/>
                            <w:spacing w:val="-9"/>
                            <w:w w:val="105%"/>
                          </w:rPr>
                          <w:t xml:space="preserve"> </w:t>
                        </w:r>
                        <w:r>
                          <w:rPr>
                            <w:color w:val="231F20"/>
                            <w:spacing w:val="-2"/>
                            <w:w w:val="105%"/>
                          </w:rPr>
                          <w:t>if</w:t>
                        </w:r>
                        <w:r>
                          <w:rPr>
                            <w:color w:val="231F20"/>
                            <w:spacing w:val="-10"/>
                            <w:w w:val="105%"/>
                          </w:rPr>
                          <w:t xml:space="preserve"> </w:t>
                        </w:r>
                        <w:r>
                          <w:rPr>
                            <w:color w:val="231F20"/>
                            <w:spacing w:val="-2"/>
                            <w:w w:val="105%"/>
                          </w:rPr>
                          <w:t>it</w:t>
                        </w:r>
                        <w:r>
                          <w:rPr>
                            <w:color w:val="231F20"/>
                            <w:spacing w:val="-10"/>
                            <w:w w:val="105%"/>
                          </w:rPr>
                          <w:t xml:space="preserve"> </w:t>
                        </w:r>
                        <w:r>
                          <w:rPr>
                            <w:color w:val="231F20"/>
                            <w:spacing w:val="-2"/>
                            <w:w w:val="105%"/>
                          </w:rPr>
                          <w:t>can</w:t>
                        </w:r>
                        <w:r>
                          <w:rPr>
                            <w:color w:val="231F20"/>
                            <w:spacing w:val="-10"/>
                            <w:w w:val="105%"/>
                          </w:rPr>
                          <w:t xml:space="preserve"> </w:t>
                        </w:r>
                        <w:r>
                          <w:rPr>
                            <w:color w:val="231F20"/>
                            <w:spacing w:val="-2"/>
                            <w:w w:val="105%"/>
                          </w:rPr>
                          <w:t>be</w:t>
                        </w:r>
                        <w:r>
                          <w:rPr>
                            <w:color w:val="231F20"/>
                            <w:spacing w:val="-10"/>
                            <w:w w:val="105%"/>
                          </w:rPr>
                          <w:t xml:space="preserve"> </w:t>
                        </w:r>
                        <w:r>
                          <w:rPr>
                            <w:color w:val="231F20"/>
                            <w:spacing w:val="-2"/>
                            <w:w w:val="105%"/>
                          </w:rPr>
                          <w:t>avoided.</w:t>
                        </w:r>
                        <w:r>
                          <w:rPr>
                            <w:color w:val="231F20"/>
                            <w:spacing w:val="-5"/>
                            <w:w w:val="105%"/>
                          </w:rPr>
                          <w:t xml:space="preserve"> </w:t>
                        </w:r>
                        <w:r>
                          <w:rPr>
                            <w:color w:val="231F20"/>
                            <w:spacing w:val="-2"/>
                            <w:w w:val="105%"/>
                          </w:rPr>
                          <w:t xml:space="preserve">We </w:t>
                        </w:r>
                        <w:r>
                          <w:rPr>
                            <w:color w:val="231F20"/>
                          </w:rPr>
                          <w:t>should</w:t>
                        </w:r>
                        <w:r>
                          <w:rPr>
                            <w:color w:val="231F20"/>
                            <w:spacing w:val="-8"/>
                          </w:rPr>
                          <w:t xml:space="preserve"> </w:t>
                        </w:r>
                        <w:r>
                          <w:rPr>
                            <w:color w:val="231F20"/>
                          </w:rPr>
                          <w:t>be</w:t>
                        </w:r>
                        <w:r>
                          <w:rPr>
                            <w:color w:val="231F20"/>
                            <w:spacing w:val="-8"/>
                          </w:rPr>
                          <w:t xml:space="preserve"> </w:t>
                        </w:r>
                        <w:r>
                          <w:rPr>
                            <w:color w:val="231F20"/>
                          </w:rPr>
                          <w:t>sensible,</w:t>
                        </w:r>
                        <w:r>
                          <w:rPr>
                            <w:color w:val="231F20"/>
                            <w:spacing w:val="-8"/>
                          </w:rPr>
                          <w:t xml:space="preserve"> </w:t>
                        </w:r>
                        <w:r>
                          <w:rPr>
                            <w:color w:val="231F20"/>
                          </w:rPr>
                          <w:t>tactful,</w:t>
                        </w:r>
                        <w:r>
                          <w:rPr>
                            <w:color w:val="231F20"/>
                            <w:spacing w:val="-8"/>
                          </w:rPr>
                          <w:t xml:space="preserve"> </w:t>
                        </w:r>
                        <w:r>
                          <w:rPr>
                            <w:color w:val="231F20"/>
                          </w:rPr>
                          <w:t>considerate</w:t>
                        </w:r>
                        <w:r>
                          <w:rPr>
                            <w:color w:val="231F20"/>
                            <w:spacing w:val="-8"/>
                          </w:rPr>
                          <w:t xml:space="preserve"> </w:t>
                        </w:r>
                        <w:r>
                          <w:rPr>
                            <w:color w:val="231F20"/>
                          </w:rPr>
                          <w:t>and</w:t>
                        </w:r>
                        <w:r>
                          <w:rPr>
                            <w:color w:val="231F20"/>
                            <w:spacing w:val="-8"/>
                          </w:rPr>
                          <w:t xml:space="preserve"> </w:t>
                        </w:r>
                        <w:r>
                          <w:rPr>
                            <w:color w:val="231F20"/>
                          </w:rPr>
                          <w:t>humble</w:t>
                        </w:r>
                        <w:r>
                          <w:rPr>
                            <w:color w:val="231F20"/>
                            <w:spacing w:val="-8"/>
                          </w:rPr>
                          <w:t xml:space="preserve"> </w:t>
                        </w:r>
                        <w:r>
                          <w:rPr>
                            <w:color w:val="231F20"/>
                          </w:rPr>
                          <w:t>with- out being servile or scraping. As</w:t>
                        </w:r>
                        <w:r>
                          <w:rPr>
                            <w:color w:val="231F20"/>
                            <w:spacing w:val="-1"/>
                          </w:rPr>
                          <w:t xml:space="preserve"> </w:t>
                        </w:r>
                        <w:r>
                          <w:rPr>
                            <w:color w:val="231F20"/>
                          </w:rPr>
                          <w:t xml:space="preserve">God’s people we stand </w:t>
                        </w:r>
                        <w:r>
                          <w:rPr>
                            <w:color w:val="231F20"/>
                            <w:w w:val="105%"/>
                          </w:rPr>
                          <w:t>on our feet; we don’t crawl before anyone.</w:t>
                        </w:r>
                      </w:p>
                      <w:p w14:paraId="6D5D9544" w14:textId="77777777" w:rsidR="00000000" w:rsidRDefault="00000000">
                        <w:pPr>
                          <w:pStyle w:val="BodyText"/>
                          <w:kinsoku w:val="0"/>
                          <w:overflowPunct w:val="0"/>
                          <w:spacing w:line="13.05pt" w:lineRule="auto"/>
                          <w:rPr>
                            <w:color w:val="231F20"/>
                            <w:w w:val="105%"/>
                          </w:rPr>
                        </w:pPr>
                        <w:r>
                          <w:rPr>
                            <w:color w:val="231F20"/>
                            <w:w w:val="105%"/>
                          </w:rPr>
                          <w:t>If we are painstaking about this phase of our devel- opment, we will be amazed before we are half way through.</w:t>
                        </w:r>
                        <w:r>
                          <w:rPr>
                            <w:color w:val="231F20"/>
                            <w:spacing w:val="32"/>
                            <w:w w:val="105%"/>
                          </w:rPr>
                          <w:t xml:space="preserve"> </w:t>
                        </w:r>
                        <w:r>
                          <w:rPr>
                            <w:color w:val="231F20"/>
                            <w:w w:val="105%"/>
                          </w:rPr>
                          <w:t>We are going to know a new freedom and a new happiness.</w:t>
                        </w:r>
                        <w:r>
                          <w:rPr>
                            <w:color w:val="231F20"/>
                            <w:spacing w:val="32"/>
                            <w:w w:val="105%"/>
                          </w:rPr>
                          <w:t xml:space="preserve"> </w:t>
                        </w:r>
                        <w:r>
                          <w:rPr>
                            <w:color w:val="231F20"/>
                            <w:w w:val="105%"/>
                          </w:rPr>
                          <w:t>We will not regret the past nor wish to</w:t>
                        </w:r>
                        <w:r>
                          <w:rPr>
                            <w:color w:val="231F20"/>
                            <w:spacing w:val="40"/>
                            <w:w w:val="105%"/>
                          </w:rPr>
                          <w:t xml:space="preserve"> </w:t>
                        </w:r>
                        <w:r>
                          <w:rPr>
                            <w:color w:val="231F20"/>
                            <w:w w:val="105%"/>
                          </w:rPr>
                          <w:t>shut</w:t>
                        </w:r>
                        <w:r>
                          <w:rPr>
                            <w:color w:val="231F20"/>
                            <w:spacing w:val="40"/>
                            <w:w w:val="105%"/>
                          </w:rPr>
                          <w:t xml:space="preserve"> </w:t>
                        </w:r>
                        <w:r>
                          <w:rPr>
                            <w:color w:val="231F20"/>
                            <w:w w:val="105%"/>
                          </w:rPr>
                          <w:t>the</w:t>
                        </w:r>
                        <w:r>
                          <w:rPr>
                            <w:color w:val="231F20"/>
                            <w:spacing w:val="40"/>
                            <w:w w:val="105%"/>
                          </w:rPr>
                          <w:t xml:space="preserve"> </w:t>
                        </w:r>
                        <w:r>
                          <w:rPr>
                            <w:color w:val="231F20"/>
                            <w:w w:val="105%"/>
                          </w:rPr>
                          <w:t>door</w:t>
                        </w:r>
                        <w:r>
                          <w:rPr>
                            <w:color w:val="231F20"/>
                            <w:spacing w:val="40"/>
                            <w:w w:val="105%"/>
                          </w:rPr>
                          <w:t xml:space="preserve"> </w:t>
                        </w:r>
                        <w:r>
                          <w:rPr>
                            <w:color w:val="231F20"/>
                            <w:w w:val="105%"/>
                          </w:rPr>
                          <w:t>on</w:t>
                        </w:r>
                        <w:r>
                          <w:rPr>
                            <w:color w:val="231F20"/>
                            <w:spacing w:val="40"/>
                            <w:w w:val="105%"/>
                          </w:rPr>
                          <w:t xml:space="preserve"> </w:t>
                        </w:r>
                        <w:r>
                          <w:rPr>
                            <w:color w:val="231F20"/>
                            <w:w w:val="105%"/>
                          </w:rPr>
                          <w:t>it.</w:t>
                        </w:r>
                        <w:r>
                          <w:rPr>
                            <w:color w:val="231F20"/>
                            <w:spacing w:val="40"/>
                            <w:w w:val="105%"/>
                          </w:rPr>
                          <w:t xml:space="preserve">  </w:t>
                        </w:r>
                        <w:r>
                          <w:rPr>
                            <w:color w:val="231F20"/>
                            <w:w w:val="105%"/>
                          </w:rPr>
                          <w:t>We</w:t>
                        </w:r>
                        <w:r>
                          <w:rPr>
                            <w:color w:val="231F20"/>
                            <w:spacing w:val="40"/>
                            <w:w w:val="105%"/>
                          </w:rPr>
                          <w:t xml:space="preserve"> </w:t>
                        </w:r>
                        <w:r>
                          <w:rPr>
                            <w:color w:val="231F20"/>
                            <w:w w:val="105%"/>
                          </w:rPr>
                          <w:t>will</w:t>
                        </w:r>
                        <w:r>
                          <w:rPr>
                            <w:color w:val="231F20"/>
                            <w:spacing w:val="40"/>
                            <w:w w:val="105%"/>
                          </w:rPr>
                          <w:t xml:space="preserve"> </w:t>
                        </w:r>
                        <w:r>
                          <w:rPr>
                            <w:color w:val="231F20"/>
                            <w:w w:val="105%"/>
                          </w:rPr>
                          <w:t>comprehend</w:t>
                        </w:r>
                        <w:r>
                          <w:rPr>
                            <w:color w:val="231F20"/>
                            <w:spacing w:val="40"/>
                            <w:w w:val="105%"/>
                          </w:rPr>
                          <w:t xml:space="preserve"> </w:t>
                        </w:r>
                        <w:r>
                          <w:rPr>
                            <w:color w:val="231F20"/>
                            <w:w w:val="105%"/>
                          </w:rPr>
                          <w:t>the</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5D9985DE" w14:textId="3AD990CF"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1994112" behindDoc="1" locked="0" layoutInCell="0" allowOverlap="1" wp14:anchorId="2F76E65D" wp14:editId="18E240B8">
            <wp:simplePos x="0" y="0"/>
            <wp:positionH relativeFrom="page">
              <wp:posOffset>378460</wp:posOffset>
            </wp:positionH>
            <wp:positionV relativeFrom="page">
              <wp:posOffset>207645</wp:posOffset>
            </wp:positionV>
            <wp:extent cx="152400" cy="138430"/>
            <wp:effectExtent l="0" t="0" r="0" b="0"/>
            <wp:wrapNone/>
            <wp:docPr id="314" name="Text Box 330"/>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5240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01544458"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84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95136" behindDoc="1" locked="0" layoutInCell="0" allowOverlap="1" wp14:anchorId="7F7049FC" wp14:editId="2A95DF20">
            <wp:simplePos x="0" y="0"/>
            <wp:positionH relativeFrom="page">
              <wp:posOffset>994410</wp:posOffset>
            </wp:positionH>
            <wp:positionV relativeFrom="page">
              <wp:posOffset>207645</wp:posOffset>
            </wp:positionV>
            <wp:extent cx="1410970" cy="138430"/>
            <wp:effectExtent l="0" t="0" r="0" b="0"/>
            <wp:wrapNone/>
            <wp:docPr id="313" name="Text Box 331"/>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41097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485864CD"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ALCOHOLICS</w:t>
                        </w:r>
                        <w:r>
                          <w:rPr>
                            <w:color w:val="231F20"/>
                            <w:spacing w:val="53"/>
                            <w:sz w:val="16"/>
                            <w:szCs w:val="16"/>
                          </w:rPr>
                          <w:t xml:space="preserve"> </w:t>
                        </w:r>
                        <w:r>
                          <w:rPr>
                            <w:color w:val="231F20"/>
                            <w:spacing w:val="-2"/>
                            <w:sz w:val="16"/>
                            <w:szCs w:val="16"/>
                          </w:rPr>
                          <w:t>ANONYMOUS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96160" behindDoc="1" locked="0" layoutInCell="0" allowOverlap="1" wp14:anchorId="11D35557" wp14:editId="4C29BB85">
            <wp:simplePos x="0" y="0"/>
            <wp:positionH relativeFrom="page">
              <wp:posOffset>353060</wp:posOffset>
            </wp:positionH>
            <wp:positionV relativeFrom="page">
              <wp:posOffset>377190</wp:posOffset>
            </wp:positionV>
            <wp:extent cx="2616200" cy="4424680"/>
            <wp:effectExtent l="0" t="0" r="0" b="0"/>
            <wp:wrapNone/>
            <wp:docPr id="312" name="Text Box 33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16200" cy="4424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1FF3E8AF" w14:textId="77777777" w:rsidR="00000000" w:rsidRDefault="00000000">
                        <w:pPr>
                          <w:pStyle w:val="BodyText"/>
                          <w:kinsoku w:val="0"/>
                          <w:overflowPunct w:val="0"/>
                          <w:spacing w:before="0.85pt" w:line="12.95pt" w:lineRule="auto"/>
                          <w:ind w:end="1pt" w:firstLine="0pt"/>
                          <w:rPr>
                            <w:color w:val="231F20"/>
                            <w:w w:val="105%"/>
                          </w:rPr>
                        </w:pPr>
                        <w:r>
                          <w:rPr>
                            <w:color w:val="231F20"/>
                            <w:spacing w:val="-2"/>
                          </w:rPr>
                          <w:t>word</w:t>
                        </w:r>
                        <w:r>
                          <w:rPr>
                            <w:color w:val="231F20"/>
                            <w:spacing w:val="-10"/>
                          </w:rPr>
                          <w:t xml:space="preserve"> </w:t>
                        </w:r>
                        <w:r>
                          <w:rPr>
                            <w:color w:val="231F20"/>
                            <w:spacing w:val="-2"/>
                          </w:rPr>
                          <w:t>serenity</w:t>
                        </w:r>
                        <w:r>
                          <w:rPr>
                            <w:color w:val="231F20"/>
                            <w:spacing w:val="-9"/>
                          </w:rPr>
                          <w:t xml:space="preserve"> </w:t>
                        </w:r>
                        <w:r>
                          <w:rPr>
                            <w:color w:val="231F20"/>
                            <w:spacing w:val="-2"/>
                          </w:rPr>
                          <w:t>and</w:t>
                        </w:r>
                        <w:r>
                          <w:rPr>
                            <w:color w:val="231F20"/>
                            <w:spacing w:val="-9"/>
                          </w:rPr>
                          <w:t xml:space="preserve"> </w:t>
                        </w:r>
                        <w:r>
                          <w:rPr>
                            <w:color w:val="231F20"/>
                            <w:spacing w:val="-2"/>
                          </w:rPr>
                          <w:t>we</w:t>
                        </w:r>
                        <w:r>
                          <w:rPr>
                            <w:color w:val="231F20"/>
                            <w:spacing w:val="-9"/>
                          </w:rPr>
                          <w:t xml:space="preserve"> </w:t>
                        </w:r>
                        <w:r>
                          <w:rPr>
                            <w:color w:val="231F20"/>
                            <w:spacing w:val="-2"/>
                          </w:rPr>
                          <w:t>will</w:t>
                        </w:r>
                        <w:r>
                          <w:rPr>
                            <w:color w:val="231F20"/>
                            <w:spacing w:val="-10"/>
                          </w:rPr>
                          <w:t xml:space="preserve"> </w:t>
                        </w:r>
                        <w:r>
                          <w:rPr>
                            <w:color w:val="231F20"/>
                            <w:spacing w:val="-2"/>
                          </w:rPr>
                          <w:t>know</w:t>
                        </w:r>
                        <w:r>
                          <w:rPr>
                            <w:color w:val="231F20"/>
                            <w:spacing w:val="-9"/>
                          </w:rPr>
                          <w:t xml:space="preserve"> </w:t>
                        </w:r>
                        <w:r>
                          <w:rPr>
                            <w:color w:val="231F20"/>
                            <w:spacing w:val="-2"/>
                          </w:rPr>
                          <w:t>peace.</w:t>
                        </w:r>
                        <w:r>
                          <w:rPr>
                            <w:color w:val="231F20"/>
                            <w:spacing w:val="29"/>
                          </w:rPr>
                          <w:t xml:space="preserve"> </w:t>
                        </w:r>
                        <w:r>
                          <w:rPr>
                            <w:color w:val="231F20"/>
                            <w:spacing w:val="-2"/>
                          </w:rPr>
                          <w:t>No</w:t>
                        </w:r>
                        <w:r>
                          <w:rPr>
                            <w:color w:val="231F20"/>
                            <w:spacing w:val="-10"/>
                          </w:rPr>
                          <w:t xml:space="preserve"> </w:t>
                        </w:r>
                        <w:r>
                          <w:rPr>
                            <w:color w:val="231F20"/>
                            <w:spacing w:val="-2"/>
                          </w:rPr>
                          <w:t>matter</w:t>
                        </w:r>
                        <w:r>
                          <w:rPr>
                            <w:color w:val="231F20"/>
                            <w:spacing w:val="-9"/>
                          </w:rPr>
                          <w:t xml:space="preserve"> </w:t>
                        </w:r>
                        <w:r>
                          <w:rPr>
                            <w:color w:val="231F20"/>
                            <w:spacing w:val="-2"/>
                          </w:rPr>
                          <w:t>how</w:t>
                        </w:r>
                        <w:r>
                          <w:rPr>
                            <w:color w:val="231F20"/>
                            <w:spacing w:val="-9"/>
                          </w:rPr>
                          <w:t xml:space="preserve"> </w:t>
                        </w:r>
                        <w:r>
                          <w:rPr>
                            <w:color w:val="231F20"/>
                            <w:spacing w:val="-2"/>
                          </w:rPr>
                          <w:t>far down</w:t>
                        </w:r>
                        <w:r>
                          <w:rPr>
                            <w:color w:val="231F20"/>
                            <w:spacing w:val="-7"/>
                          </w:rPr>
                          <w:t xml:space="preserve"> </w:t>
                        </w:r>
                        <w:r>
                          <w:rPr>
                            <w:color w:val="231F20"/>
                            <w:spacing w:val="-2"/>
                          </w:rPr>
                          <w:t>the</w:t>
                        </w:r>
                        <w:r>
                          <w:rPr>
                            <w:color w:val="231F20"/>
                            <w:spacing w:val="-7"/>
                          </w:rPr>
                          <w:t xml:space="preserve"> </w:t>
                        </w:r>
                        <w:r>
                          <w:rPr>
                            <w:color w:val="231F20"/>
                            <w:spacing w:val="-2"/>
                          </w:rPr>
                          <w:t>scale</w:t>
                        </w:r>
                        <w:r>
                          <w:rPr>
                            <w:color w:val="231F20"/>
                            <w:spacing w:val="-7"/>
                          </w:rPr>
                          <w:t xml:space="preserve"> </w:t>
                        </w:r>
                        <w:r>
                          <w:rPr>
                            <w:color w:val="231F20"/>
                            <w:spacing w:val="-2"/>
                          </w:rPr>
                          <w:t>we</w:t>
                        </w:r>
                        <w:r>
                          <w:rPr>
                            <w:color w:val="231F20"/>
                            <w:spacing w:val="-7"/>
                          </w:rPr>
                          <w:t xml:space="preserve"> </w:t>
                        </w:r>
                        <w:r>
                          <w:rPr>
                            <w:color w:val="231F20"/>
                            <w:spacing w:val="-2"/>
                          </w:rPr>
                          <w:t>have</w:t>
                        </w:r>
                        <w:r>
                          <w:rPr>
                            <w:color w:val="231F20"/>
                            <w:spacing w:val="-7"/>
                          </w:rPr>
                          <w:t xml:space="preserve"> </w:t>
                        </w:r>
                        <w:r>
                          <w:rPr>
                            <w:color w:val="231F20"/>
                            <w:spacing w:val="-2"/>
                          </w:rPr>
                          <w:t>gone,</w:t>
                        </w:r>
                        <w:r>
                          <w:rPr>
                            <w:color w:val="231F20"/>
                            <w:spacing w:val="-7"/>
                          </w:rPr>
                          <w:t xml:space="preserve"> </w:t>
                        </w:r>
                        <w:r>
                          <w:rPr>
                            <w:color w:val="231F20"/>
                            <w:spacing w:val="-2"/>
                          </w:rPr>
                          <w:t>we</w:t>
                        </w:r>
                        <w:r>
                          <w:rPr>
                            <w:color w:val="231F20"/>
                            <w:spacing w:val="-7"/>
                          </w:rPr>
                          <w:t xml:space="preserve"> </w:t>
                        </w:r>
                        <w:r>
                          <w:rPr>
                            <w:color w:val="231F20"/>
                            <w:spacing w:val="-2"/>
                          </w:rPr>
                          <w:t>will</w:t>
                        </w:r>
                        <w:r>
                          <w:rPr>
                            <w:color w:val="231F20"/>
                            <w:spacing w:val="-7"/>
                          </w:rPr>
                          <w:t xml:space="preserve"> </w:t>
                        </w:r>
                        <w:r>
                          <w:rPr>
                            <w:color w:val="231F20"/>
                            <w:spacing w:val="-2"/>
                          </w:rPr>
                          <w:t>see</w:t>
                        </w:r>
                        <w:r>
                          <w:rPr>
                            <w:color w:val="231F20"/>
                            <w:spacing w:val="-7"/>
                          </w:rPr>
                          <w:t xml:space="preserve"> </w:t>
                        </w:r>
                        <w:r>
                          <w:rPr>
                            <w:color w:val="231F20"/>
                            <w:spacing w:val="-2"/>
                          </w:rPr>
                          <w:t>how</w:t>
                        </w:r>
                        <w:r>
                          <w:rPr>
                            <w:color w:val="231F20"/>
                            <w:spacing w:val="-7"/>
                          </w:rPr>
                          <w:t xml:space="preserve"> </w:t>
                        </w:r>
                        <w:r>
                          <w:rPr>
                            <w:color w:val="231F20"/>
                            <w:spacing w:val="-2"/>
                          </w:rPr>
                          <w:t>our</w:t>
                        </w:r>
                        <w:r>
                          <w:rPr>
                            <w:color w:val="231F20"/>
                            <w:spacing w:val="-7"/>
                          </w:rPr>
                          <w:t xml:space="preserve"> </w:t>
                        </w:r>
                        <w:r>
                          <w:rPr>
                            <w:color w:val="231F20"/>
                            <w:spacing w:val="-2"/>
                          </w:rPr>
                          <w:t xml:space="preserve">experi- </w:t>
                        </w:r>
                        <w:r>
                          <w:rPr>
                            <w:color w:val="231F20"/>
                            <w:spacing w:val="-6"/>
                          </w:rPr>
                          <w:t>ence</w:t>
                        </w:r>
                        <w:r>
                          <w:rPr>
                            <w:color w:val="231F20"/>
                            <w:spacing w:val="-5"/>
                          </w:rPr>
                          <w:t xml:space="preserve"> </w:t>
                        </w:r>
                        <w:r>
                          <w:rPr>
                            <w:color w:val="231F20"/>
                            <w:spacing w:val="-6"/>
                          </w:rPr>
                          <w:t>can</w:t>
                        </w:r>
                        <w:r>
                          <w:rPr>
                            <w:color w:val="231F20"/>
                            <w:spacing w:val="-5"/>
                          </w:rPr>
                          <w:t xml:space="preserve"> </w:t>
                        </w:r>
                        <w:r>
                          <w:rPr>
                            <w:color w:val="231F20"/>
                            <w:spacing w:val="-6"/>
                          </w:rPr>
                          <w:t>benefit</w:t>
                        </w:r>
                        <w:r>
                          <w:rPr>
                            <w:color w:val="231F20"/>
                            <w:spacing w:val="-5"/>
                          </w:rPr>
                          <w:t xml:space="preserve"> </w:t>
                        </w:r>
                        <w:r>
                          <w:rPr>
                            <w:color w:val="231F20"/>
                            <w:spacing w:val="-6"/>
                          </w:rPr>
                          <w:t>others.</w:t>
                        </w:r>
                        <w:r>
                          <w:rPr>
                            <w:color w:val="231F20"/>
                            <w:spacing w:val="40"/>
                          </w:rPr>
                          <w:t xml:space="preserve"> </w:t>
                        </w:r>
                        <w:r>
                          <w:rPr>
                            <w:color w:val="231F20"/>
                            <w:spacing w:val="-6"/>
                          </w:rPr>
                          <w:t>That</w:t>
                        </w:r>
                        <w:r>
                          <w:rPr>
                            <w:color w:val="231F20"/>
                            <w:spacing w:val="-5"/>
                          </w:rPr>
                          <w:t xml:space="preserve"> </w:t>
                        </w:r>
                        <w:r>
                          <w:rPr>
                            <w:color w:val="231F20"/>
                            <w:spacing w:val="-6"/>
                          </w:rPr>
                          <w:t>feeling</w:t>
                        </w:r>
                        <w:r>
                          <w:rPr>
                            <w:color w:val="231F20"/>
                            <w:spacing w:val="-5"/>
                          </w:rPr>
                          <w:t xml:space="preserve"> </w:t>
                        </w:r>
                        <w:r>
                          <w:rPr>
                            <w:color w:val="231F20"/>
                            <w:spacing w:val="-6"/>
                          </w:rPr>
                          <w:t>of</w:t>
                        </w:r>
                        <w:r>
                          <w:rPr>
                            <w:color w:val="231F20"/>
                            <w:spacing w:val="-5"/>
                          </w:rPr>
                          <w:t xml:space="preserve"> </w:t>
                        </w:r>
                        <w:r>
                          <w:rPr>
                            <w:color w:val="231F20"/>
                            <w:spacing w:val="-6"/>
                          </w:rPr>
                          <w:t>uselessness</w:t>
                        </w:r>
                        <w:r>
                          <w:rPr>
                            <w:color w:val="231F20"/>
                            <w:spacing w:val="-5"/>
                          </w:rPr>
                          <w:t xml:space="preserve"> </w:t>
                        </w:r>
                        <w:r>
                          <w:rPr>
                            <w:color w:val="231F20"/>
                            <w:spacing w:val="-6"/>
                          </w:rPr>
                          <w:t>and</w:t>
                        </w:r>
                        <w:r>
                          <w:rPr>
                            <w:color w:val="231F20"/>
                            <w:spacing w:val="-5"/>
                          </w:rPr>
                          <w:t xml:space="preserve"> </w:t>
                        </w:r>
                        <w:r>
                          <w:rPr>
                            <w:color w:val="231F20"/>
                            <w:spacing w:val="-6"/>
                          </w:rPr>
                          <w:t>self-</w:t>
                        </w:r>
                        <w:r>
                          <w:rPr>
                            <w:color w:val="231F20"/>
                            <w:spacing w:val="-4"/>
                          </w:rPr>
                          <w:t xml:space="preserve"> </w:t>
                        </w:r>
                        <w:r>
                          <w:rPr>
                            <w:color w:val="231F20"/>
                            <w:spacing w:val="-4"/>
                            <w:w w:val="105%"/>
                          </w:rPr>
                          <w:t>pity</w:t>
                        </w:r>
                        <w:r>
                          <w:rPr>
                            <w:color w:val="231F20"/>
                            <w:spacing w:val="-8"/>
                            <w:w w:val="105%"/>
                          </w:rPr>
                          <w:t xml:space="preserve"> </w:t>
                        </w:r>
                        <w:r>
                          <w:rPr>
                            <w:color w:val="231F20"/>
                            <w:spacing w:val="-4"/>
                            <w:w w:val="105%"/>
                          </w:rPr>
                          <w:t>will</w:t>
                        </w:r>
                        <w:r>
                          <w:rPr>
                            <w:color w:val="231F20"/>
                            <w:spacing w:val="-8"/>
                            <w:w w:val="105%"/>
                          </w:rPr>
                          <w:t xml:space="preserve"> </w:t>
                        </w:r>
                        <w:r>
                          <w:rPr>
                            <w:color w:val="231F20"/>
                            <w:spacing w:val="-4"/>
                            <w:w w:val="105%"/>
                          </w:rPr>
                          <w:t>disappear.</w:t>
                        </w:r>
                        <w:r>
                          <w:rPr>
                            <w:color w:val="231F20"/>
                            <w:spacing w:val="2"/>
                            <w:w w:val="105%"/>
                          </w:rPr>
                          <w:t xml:space="preserve"> </w:t>
                        </w:r>
                        <w:r>
                          <w:rPr>
                            <w:color w:val="231F20"/>
                            <w:spacing w:val="-4"/>
                            <w:w w:val="105%"/>
                          </w:rPr>
                          <w:t>We</w:t>
                        </w:r>
                        <w:r>
                          <w:rPr>
                            <w:color w:val="231F20"/>
                            <w:spacing w:val="-8"/>
                            <w:w w:val="105%"/>
                          </w:rPr>
                          <w:t xml:space="preserve"> </w:t>
                        </w:r>
                        <w:r>
                          <w:rPr>
                            <w:color w:val="231F20"/>
                            <w:spacing w:val="-4"/>
                            <w:w w:val="105%"/>
                          </w:rPr>
                          <w:t>will</w:t>
                        </w:r>
                        <w:r>
                          <w:rPr>
                            <w:color w:val="231F20"/>
                            <w:spacing w:val="-8"/>
                            <w:w w:val="105%"/>
                          </w:rPr>
                          <w:t xml:space="preserve"> </w:t>
                        </w:r>
                        <w:r>
                          <w:rPr>
                            <w:color w:val="231F20"/>
                            <w:spacing w:val="-4"/>
                            <w:w w:val="105%"/>
                          </w:rPr>
                          <w:t>lose</w:t>
                        </w:r>
                        <w:r>
                          <w:rPr>
                            <w:color w:val="231F20"/>
                            <w:spacing w:val="-8"/>
                            <w:w w:val="105%"/>
                          </w:rPr>
                          <w:t xml:space="preserve"> </w:t>
                        </w:r>
                        <w:r>
                          <w:rPr>
                            <w:color w:val="231F20"/>
                            <w:spacing w:val="-4"/>
                            <w:w w:val="105%"/>
                          </w:rPr>
                          <w:t>interest</w:t>
                        </w:r>
                        <w:r>
                          <w:rPr>
                            <w:color w:val="231F20"/>
                            <w:spacing w:val="-7"/>
                            <w:w w:val="105%"/>
                          </w:rPr>
                          <w:t xml:space="preserve"> </w:t>
                        </w:r>
                        <w:r>
                          <w:rPr>
                            <w:color w:val="231F20"/>
                            <w:spacing w:val="-4"/>
                            <w:w w:val="105%"/>
                          </w:rPr>
                          <w:t>in</w:t>
                        </w:r>
                        <w:r>
                          <w:rPr>
                            <w:color w:val="231F20"/>
                            <w:spacing w:val="-8"/>
                            <w:w w:val="105%"/>
                          </w:rPr>
                          <w:t xml:space="preserve"> </w:t>
                        </w:r>
                        <w:r>
                          <w:rPr>
                            <w:color w:val="231F20"/>
                            <w:spacing w:val="-4"/>
                            <w:w w:val="105%"/>
                          </w:rPr>
                          <w:t>selfish</w:t>
                        </w:r>
                        <w:r>
                          <w:rPr>
                            <w:color w:val="231F20"/>
                            <w:spacing w:val="-8"/>
                            <w:w w:val="105%"/>
                          </w:rPr>
                          <w:t xml:space="preserve"> </w:t>
                        </w:r>
                        <w:r>
                          <w:rPr>
                            <w:color w:val="231F20"/>
                            <w:spacing w:val="-4"/>
                            <w:w w:val="105%"/>
                          </w:rPr>
                          <w:t xml:space="preserve">things </w:t>
                        </w:r>
                        <w:r>
                          <w:rPr>
                            <w:color w:val="231F20"/>
                            <w:spacing w:val="-4"/>
                          </w:rPr>
                          <w:t>and</w:t>
                        </w:r>
                        <w:r>
                          <w:rPr>
                            <w:color w:val="231F20"/>
                            <w:spacing w:val="-8"/>
                          </w:rPr>
                          <w:t xml:space="preserve"> </w:t>
                        </w:r>
                        <w:r>
                          <w:rPr>
                            <w:color w:val="231F20"/>
                            <w:spacing w:val="-4"/>
                          </w:rPr>
                          <w:t>gain</w:t>
                        </w:r>
                        <w:r>
                          <w:rPr>
                            <w:color w:val="231F20"/>
                            <w:spacing w:val="-7"/>
                          </w:rPr>
                          <w:t xml:space="preserve"> </w:t>
                        </w:r>
                        <w:r>
                          <w:rPr>
                            <w:color w:val="231F20"/>
                            <w:spacing w:val="-4"/>
                          </w:rPr>
                          <w:t>interest</w:t>
                        </w:r>
                        <w:r>
                          <w:rPr>
                            <w:color w:val="231F20"/>
                            <w:spacing w:val="-7"/>
                          </w:rPr>
                          <w:t xml:space="preserve"> </w:t>
                        </w:r>
                        <w:r>
                          <w:rPr>
                            <w:color w:val="231F20"/>
                            <w:spacing w:val="-4"/>
                          </w:rPr>
                          <w:t>in</w:t>
                        </w:r>
                        <w:r>
                          <w:rPr>
                            <w:color w:val="231F20"/>
                            <w:spacing w:val="-7"/>
                          </w:rPr>
                          <w:t xml:space="preserve"> </w:t>
                        </w:r>
                        <w:r>
                          <w:rPr>
                            <w:color w:val="231F20"/>
                            <w:spacing w:val="-4"/>
                          </w:rPr>
                          <w:t>our</w:t>
                        </w:r>
                        <w:r>
                          <w:rPr>
                            <w:color w:val="231F20"/>
                            <w:spacing w:val="-8"/>
                          </w:rPr>
                          <w:t xml:space="preserve"> </w:t>
                        </w:r>
                        <w:r>
                          <w:rPr>
                            <w:color w:val="231F20"/>
                            <w:spacing w:val="-4"/>
                          </w:rPr>
                          <w:t>fellows.</w:t>
                        </w:r>
                        <w:r>
                          <w:rPr>
                            <w:color w:val="231F20"/>
                            <w:spacing w:val="-7"/>
                          </w:rPr>
                          <w:t xml:space="preserve"> </w:t>
                        </w:r>
                        <w:r>
                          <w:rPr>
                            <w:color w:val="231F20"/>
                            <w:spacing w:val="-4"/>
                          </w:rPr>
                          <w:t>Self-seeking</w:t>
                        </w:r>
                        <w:r>
                          <w:rPr>
                            <w:color w:val="231F20"/>
                            <w:spacing w:val="-7"/>
                          </w:rPr>
                          <w:t xml:space="preserve"> </w:t>
                        </w:r>
                        <w:r>
                          <w:rPr>
                            <w:color w:val="231F20"/>
                            <w:spacing w:val="-4"/>
                          </w:rPr>
                          <w:t>will</w:t>
                        </w:r>
                        <w:r>
                          <w:rPr>
                            <w:color w:val="231F20"/>
                            <w:spacing w:val="-7"/>
                          </w:rPr>
                          <w:t xml:space="preserve"> </w:t>
                        </w:r>
                        <w:r>
                          <w:rPr>
                            <w:color w:val="231F20"/>
                            <w:spacing w:val="-4"/>
                          </w:rPr>
                          <w:t>slip</w:t>
                        </w:r>
                        <w:r>
                          <w:rPr>
                            <w:color w:val="231F20"/>
                            <w:spacing w:val="-8"/>
                          </w:rPr>
                          <w:t xml:space="preserve"> </w:t>
                        </w:r>
                        <w:r>
                          <w:rPr>
                            <w:color w:val="231F20"/>
                            <w:spacing w:val="-4"/>
                          </w:rPr>
                          <w:t xml:space="preserve">away. </w:t>
                        </w:r>
                        <w:r>
                          <w:rPr>
                            <w:color w:val="231F20"/>
                            <w:spacing w:val="-2"/>
                          </w:rPr>
                          <w:t>Our</w:t>
                        </w:r>
                        <w:r>
                          <w:rPr>
                            <w:color w:val="231F20"/>
                            <w:spacing w:val="-10"/>
                          </w:rPr>
                          <w:t xml:space="preserve"> </w:t>
                        </w:r>
                        <w:r>
                          <w:rPr>
                            <w:color w:val="231F20"/>
                            <w:spacing w:val="-2"/>
                          </w:rPr>
                          <w:t>whole</w:t>
                        </w:r>
                        <w:r>
                          <w:rPr>
                            <w:color w:val="231F20"/>
                            <w:spacing w:val="-9"/>
                          </w:rPr>
                          <w:t xml:space="preserve"> </w:t>
                        </w:r>
                        <w:r>
                          <w:rPr>
                            <w:color w:val="231F20"/>
                            <w:spacing w:val="-2"/>
                          </w:rPr>
                          <w:t>attitude</w:t>
                        </w:r>
                        <w:r>
                          <w:rPr>
                            <w:color w:val="231F20"/>
                            <w:spacing w:val="-9"/>
                          </w:rPr>
                          <w:t xml:space="preserve"> </w:t>
                        </w:r>
                        <w:r>
                          <w:rPr>
                            <w:color w:val="231F20"/>
                            <w:spacing w:val="-2"/>
                          </w:rPr>
                          <w:t>and</w:t>
                        </w:r>
                        <w:r>
                          <w:rPr>
                            <w:color w:val="231F20"/>
                            <w:spacing w:val="-9"/>
                          </w:rPr>
                          <w:t xml:space="preserve"> </w:t>
                        </w:r>
                        <w:r>
                          <w:rPr>
                            <w:color w:val="231F20"/>
                            <w:spacing w:val="-2"/>
                          </w:rPr>
                          <w:t>outlook</w:t>
                        </w:r>
                        <w:r>
                          <w:rPr>
                            <w:color w:val="231F20"/>
                            <w:spacing w:val="-10"/>
                          </w:rPr>
                          <w:t xml:space="preserve"> </w:t>
                        </w:r>
                        <w:r>
                          <w:rPr>
                            <w:color w:val="231F20"/>
                            <w:spacing w:val="-2"/>
                          </w:rPr>
                          <w:t>upon</w:t>
                        </w:r>
                        <w:r>
                          <w:rPr>
                            <w:color w:val="231F20"/>
                            <w:spacing w:val="-9"/>
                          </w:rPr>
                          <w:t xml:space="preserve"> </w:t>
                        </w:r>
                        <w:r>
                          <w:rPr>
                            <w:color w:val="231F20"/>
                            <w:spacing w:val="-2"/>
                          </w:rPr>
                          <w:t>life</w:t>
                        </w:r>
                        <w:r>
                          <w:rPr>
                            <w:color w:val="231F20"/>
                            <w:spacing w:val="-9"/>
                          </w:rPr>
                          <w:t xml:space="preserve"> </w:t>
                        </w:r>
                        <w:r>
                          <w:rPr>
                            <w:color w:val="231F20"/>
                            <w:spacing w:val="-2"/>
                          </w:rPr>
                          <w:t>will</w:t>
                        </w:r>
                        <w:r>
                          <w:rPr>
                            <w:color w:val="231F20"/>
                            <w:spacing w:val="-9"/>
                          </w:rPr>
                          <w:t xml:space="preserve"> </w:t>
                        </w:r>
                        <w:r>
                          <w:rPr>
                            <w:color w:val="231F20"/>
                            <w:spacing w:val="-2"/>
                          </w:rPr>
                          <w:t>change.</w:t>
                        </w:r>
                        <w:r>
                          <w:rPr>
                            <w:color w:val="231F20"/>
                            <w:spacing w:val="-10"/>
                          </w:rPr>
                          <w:t xml:space="preserve"> </w:t>
                        </w:r>
                        <w:r>
                          <w:rPr>
                            <w:color w:val="231F20"/>
                            <w:spacing w:val="-2"/>
                          </w:rPr>
                          <w:t xml:space="preserve">Fear </w:t>
                        </w:r>
                        <w:r>
                          <w:rPr>
                            <w:color w:val="231F20"/>
                            <w:spacing w:val="-4"/>
                          </w:rPr>
                          <w:t>of</w:t>
                        </w:r>
                        <w:r>
                          <w:rPr>
                            <w:color w:val="231F20"/>
                            <w:spacing w:val="-8"/>
                          </w:rPr>
                          <w:t xml:space="preserve"> </w:t>
                        </w:r>
                        <w:r>
                          <w:rPr>
                            <w:color w:val="231F20"/>
                            <w:spacing w:val="-4"/>
                          </w:rPr>
                          <w:t>people</w:t>
                        </w:r>
                        <w:r>
                          <w:rPr>
                            <w:color w:val="231F20"/>
                            <w:spacing w:val="-7"/>
                          </w:rPr>
                          <w:t xml:space="preserve"> </w:t>
                        </w:r>
                        <w:r>
                          <w:rPr>
                            <w:color w:val="231F20"/>
                            <w:spacing w:val="-4"/>
                          </w:rPr>
                          <w:t>and</w:t>
                        </w:r>
                        <w:r>
                          <w:rPr>
                            <w:color w:val="231F20"/>
                            <w:spacing w:val="-7"/>
                          </w:rPr>
                          <w:t xml:space="preserve"> </w:t>
                        </w:r>
                        <w:r>
                          <w:rPr>
                            <w:color w:val="231F20"/>
                            <w:spacing w:val="-4"/>
                          </w:rPr>
                          <w:t>of</w:t>
                        </w:r>
                        <w:r>
                          <w:rPr>
                            <w:color w:val="231F20"/>
                            <w:spacing w:val="-7"/>
                          </w:rPr>
                          <w:t xml:space="preserve"> </w:t>
                        </w:r>
                        <w:r>
                          <w:rPr>
                            <w:color w:val="231F20"/>
                            <w:spacing w:val="-4"/>
                          </w:rPr>
                          <w:t>economic</w:t>
                        </w:r>
                        <w:r>
                          <w:rPr>
                            <w:color w:val="231F20"/>
                            <w:spacing w:val="-8"/>
                          </w:rPr>
                          <w:t xml:space="preserve"> </w:t>
                        </w:r>
                        <w:r>
                          <w:rPr>
                            <w:color w:val="231F20"/>
                            <w:spacing w:val="-4"/>
                          </w:rPr>
                          <w:t>insecurity</w:t>
                        </w:r>
                        <w:r>
                          <w:rPr>
                            <w:color w:val="231F20"/>
                            <w:spacing w:val="-7"/>
                          </w:rPr>
                          <w:t xml:space="preserve"> </w:t>
                        </w:r>
                        <w:r>
                          <w:rPr>
                            <w:color w:val="231F20"/>
                            <w:spacing w:val="-4"/>
                          </w:rPr>
                          <w:t>will</w:t>
                        </w:r>
                        <w:r>
                          <w:rPr>
                            <w:color w:val="231F20"/>
                            <w:spacing w:val="-7"/>
                          </w:rPr>
                          <w:t xml:space="preserve"> </w:t>
                        </w:r>
                        <w:r>
                          <w:rPr>
                            <w:color w:val="231F20"/>
                            <w:spacing w:val="-4"/>
                          </w:rPr>
                          <w:t>leave</w:t>
                        </w:r>
                        <w:r>
                          <w:rPr>
                            <w:color w:val="231F20"/>
                            <w:spacing w:val="-7"/>
                          </w:rPr>
                          <w:t xml:space="preserve"> </w:t>
                        </w:r>
                        <w:r>
                          <w:rPr>
                            <w:color w:val="231F20"/>
                            <w:spacing w:val="-4"/>
                          </w:rPr>
                          <w:t>us.</w:t>
                        </w:r>
                        <w:r>
                          <w:rPr>
                            <w:color w:val="231F20"/>
                            <w:spacing w:val="6"/>
                          </w:rPr>
                          <w:t xml:space="preserve"> </w:t>
                        </w:r>
                        <w:r>
                          <w:rPr>
                            <w:color w:val="231F20"/>
                            <w:spacing w:val="-4"/>
                          </w:rPr>
                          <w:t>We</w:t>
                        </w:r>
                        <w:r>
                          <w:rPr>
                            <w:color w:val="231F20"/>
                            <w:spacing w:val="-6"/>
                          </w:rPr>
                          <w:t xml:space="preserve"> </w:t>
                        </w:r>
                        <w:r>
                          <w:rPr>
                            <w:color w:val="231F20"/>
                            <w:spacing w:val="-4"/>
                          </w:rPr>
                          <w:t xml:space="preserve">will </w:t>
                        </w:r>
                        <w:r>
                          <w:rPr>
                            <w:color w:val="231F20"/>
                            <w:spacing w:val="-2"/>
                            <w:w w:val="105%"/>
                          </w:rPr>
                          <w:t>intuitively</w:t>
                        </w:r>
                        <w:r>
                          <w:rPr>
                            <w:color w:val="231F20"/>
                            <w:spacing w:val="-10"/>
                            <w:w w:val="105%"/>
                          </w:rPr>
                          <w:t xml:space="preserve"> </w:t>
                        </w:r>
                        <w:r>
                          <w:rPr>
                            <w:color w:val="231F20"/>
                            <w:spacing w:val="-2"/>
                            <w:w w:val="105%"/>
                          </w:rPr>
                          <w:t>know</w:t>
                        </w:r>
                        <w:r>
                          <w:rPr>
                            <w:color w:val="231F20"/>
                            <w:spacing w:val="-10"/>
                            <w:w w:val="105%"/>
                          </w:rPr>
                          <w:t xml:space="preserve"> </w:t>
                        </w:r>
                        <w:r>
                          <w:rPr>
                            <w:color w:val="231F20"/>
                            <w:spacing w:val="-2"/>
                            <w:w w:val="105%"/>
                          </w:rPr>
                          <w:t>how</w:t>
                        </w:r>
                        <w:r>
                          <w:rPr>
                            <w:color w:val="231F20"/>
                            <w:spacing w:val="-10"/>
                            <w:w w:val="105%"/>
                          </w:rPr>
                          <w:t xml:space="preserve"> </w:t>
                        </w:r>
                        <w:r>
                          <w:rPr>
                            <w:color w:val="231F20"/>
                            <w:spacing w:val="-2"/>
                            <w:w w:val="105%"/>
                          </w:rPr>
                          <w:t>to</w:t>
                        </w:r>
                        <w:r>
                          <w:rPr>
                            <w:color w:val="231F20"/>
                            <w:spacing w:val="-10"/>
                            <w:w w:val="105%"/>
                          </w:rPr>
                          <w:t xml:space="preserve"> </w:t>
                        </w:r>
                        <w:r>
                          <w:rPr>
                            <w:color w:val="231F20"/>
                            <w:spacing w:val="-2"/>
                            <w:w w:val="105%"/>
                          </w:rPr>
                          <w:t>handle</w:t>
                        </w:r>
                        <w:r>
                          <w:rPr>
                            <w:color w:val="231F20"/>
                            <w:spacing w:val="-10"/>
                            <w:w w:val="105%"/>
                          </w:rPr>
                          <w:t xml:space="preserve"> </w:t>
                        </w:r>
                        <w:r>
                          <w:rPr>
                            <w:color w:val="231F20"/>
                            <w:spacing w:val="-2"/>
                            <w:w w:val="105%"/>
                          </w:rPr>
                          <w:t>situations</w:t>
                        </w:r>
                        <w:r>
                          <w:rPr>
                            <w:color w:val="231F20"/>
                            <w:spacing w:val="-9"/>
                            <w:w w:val="105%"/>
                          </w:rPr>
                          <w:t xml:space="preserve"> </w:t>
                        </w:r>
                        <w:r>
                          <w:rPr>
                            <w:color w:val="231F20"/>
                            <w:spacing w:val="-2"/>
                            <w:w w:val="105%"/>
                          </w:rPr>
                          <w:t>which</w:t>
                        </w:r>
                        <w:r>
                          <w:rPr>
                            <w:color w:val="231F20"/>
                            <w:spacing w:val="-10"/>
                            <w:w w:val="105%"/>
                          </w:rPr>
                          <w:t xml:space="preserve"> </w:t>
                        </w:r>
                        <w:r>
                          <w:rPr>
                            <w:color w:val="231F20"/>
                            <w:spacing w:val="-2"/>
                            <w:w w:val="105%"/>
                          </w:rPr>
                          <w:t>used</w:t>
                        </w:r>
                        <w:r>
                          <w:rPr>
                            <w:color w:val="231F20"/>
                            <w:spacing w:val="-10"/>
                            <w:w w:val="105%"/>
                          </w:rPr>
                          <w:t xml:space="preserve"> </w:t>
                        </w:r>
                        <w:r>
                          <w:rPr>
                            <w:color w:val="231F20"/>
                            <w:spacing w:val="-2"/>
                            <w:w w:val="105%"/>
                          </w:rPr>
                          <w:t xml:space="preserve">to </w:t>
                        </w:r>
                        <w:r>
                          <w:rPr>
                            <w:color w:val="231F20"/>
                            <w:spacing w:val="-2"/>
                          </w:rPr>
                          <w:t>baffle</w:t>
                        </w:r>
                        <w:r>
                          <w:rPr>
                            <w:color w:val="231F20"/>
                            <w:spacing w:val="-10"/>
                          </w:rPr>
                          <w:t xml:space="preserve"> </w:t>
                        </w:r>
                        <w:r>
                          <w:rPr>
                            <w:color w:val="231F20"/>
                            <w:spacing w:val="-2"/>
                          </w:rPr>
                          <w:t>us.</w:t>
                        </w:r>
                        <w:r>
                          <w:rPr>
                            <w:color w:val="231F20"/>
                            <w:spacing w:val="-9"/>
                          </w:rPr>
                          <w:t xml:space="preserve"> </w:t>
                        </w:r>
                        <w:r>
                          <w:rPr>
                            <w:color w:val="231F20"/>
                            <w:spacing w:val="-2"/>
                          </w:rPr>
                          <w:t>We</w:t>
                        </w:r>
                        <w:r>
                          <w:rPr>
                            <w:color w:val="231F20"/>
                            <w:spacing w:val="-9"/>
                          </w:rPr>
                          <w:t xml:space="preserve"> </w:t>
                        </w:r>
                        <w:r>
                          <w:rPr>
                            <w:color w:val="231F20"/>
                            <w:spacing w:val="-2"/>
                          </w:rPr>
                          <w:t>will</w:t>
                        </w:r>
                        <w:r>
                          <w:rPr>
                            <w:color w:val="231F20"/>
                            <w:spacing w:val="-9"/>
                          </w:rPr>
                          <w:t xml:space="preserve"> </w:t>
                        </w:r>
                        <w:r>
                          <w:rPr>
                            <w:color w:val="231F20"/>
                            <w:spacing w:val="-2"/>
                          </w:rPr>
                          <w:t>suddenly</w:t>
                        </w:r>
                        <w:r>
                          <w:rPr>
                            <w:color w:val="231F20"/>
                            <w:spacing w:val="-10"/>
                          </w:rPr>
                          <w:t xml:space="preserve"> </w:t>
                        </w:r>
                        <w:r>
                          <w:rPr>
                            <w:color w:val="231F20"/>
                            <w:spacing w:val="-2"/>
                          </w:rPr>
                          <w:t>realize</w:t>
                        </w:r>
                        <w:r>
                          <w:rPr>
                            <w:color w:val="231F20"/>
                            <w:spacing w:val="-9"/>
                          </w:rPr>
                          <w:t xml:space="preserve"> </w:t>
                        </w:r>
                        <w:r>
                          <w:rPr>
                            <w:color w:val="231F20"/>
                            <w:spacing w:val="-2"/>
                          </w:rPr>
                          <w:t>that</w:t>
                        </w:r>
                        <w:r>
                          <w:rPr>
                            <w:color w:val="231F20"/>
                            <w:spacing w:val="-9"/>
                          </w:rPr>
                          <w:t xml:space="preserve"> </w:t>
                        </w:r>
                        <w:r>
                          <w:rPr>
                            <w:color w:val="231F20"/>
                            <w:spacing w:val="-2"/>
                          </w:rPr>
                          <w:t>God</w:t>
                        </w:r>
                        <w:r>
                          <w:rPr>
                            <w:color w:val="231F20"/>
                            <w:spacing w:val="-9"/>
                          </w:rPr>
                          <w:t xml:space="preserve"> </w:t>
                        </w:r>
                        <w:r>
                          <w:rPr>
                            <w:color w:val="231F20"/>
                            <w:spacing w:val="-2"/>
                          </w:rPr>
                          <w:t>is</w:t>
                        </w:r>
                        <w:r>
                          <w:rPr>
                            <w:color w:val="231F20"/>
                            <w:spacing w:val="-10"/>
                          </w:rPr>
                          <w:t xml:space="preserve"> </w:t>
                        </w:r>
                        <w:r>
                          <w:rPr>
                            <w:color w:val="231F20"/>
                            <w:spacing w:val="-2"/>
                          </w:rPr>
                          <w:t>doing</w:t>
                        </w:r>
                        <w:r>
                          <w:rPr>
                            <w:color w:val="231F20"/>
                            <w:spacing w:val="-9"/>
                          </w:rPr>
                          <w:t xml:space="preserve"> </w:t>
                        </w:r>
                        <w:r>
                          <w:rPr>
                            <w:color w:val="231F20"/>
                            <w:spacing w:val="-2"/>
                          </w:rPr>
                          <w:t>for</w:t>
                        </w:r>
                        <w:r>
                          <w:rPr>
                            <w:color w:val="231F20"/>
                            <w:spacing w:val="-9"/>
                          </w:rPr>
                          <w:t xml:space="preserve"> </w:t>
                        </w:r>
                        <w:r>
                          <w:rPr>
                            <w:color w:val="231F20"/>
                            <w:spacing w:val="-2"/>
                          </w:rPr>
                          <w:t xml:space="preserve">us </w:t>
                        </w:r>
                        <w:r>
                          <w:rPr>
                            <w:color w:val="231F20"/>
                            <w:w w:val="105%"/>
                          </w:rPr>
                          <w:t>what</w:t>
                        </w:r>
                        <w:r>
                          <w:rPr>
                            <w:color w:val="231F20"/>
                            <w:spacing w:val="-9"/>
                            <w:w w:val="105%"/>
                          </w:rPr>
                          <w:t xml:space="preserve"> </w:t>
                        </w:r>
                        <w:r>
                          <w:rPr>
                            <w:color w:val="231F20"/>
                            <w:w w:val="105%"/>
                          </w:rPr>
                          <w:t>we</w:t>
                        </w:r>
                        <w:r>
                          <w:rPr>
                            <w:color w:val="231F20"/>
                            <w:spacing w:val="-9"/>
                            <w:w w:val="105%"/>
                          </w:rPr>
                          <w:t xml:space="preserve"> </w:t>
                        </w:r>
                        <w:r>
                          <w:rPr>
                            <w:color w:val="231F20"/>
                            <w:w w:val="105%"/>
                          </w:rPr>
                          <w:t>could</w:t>
                        </w:r>
                        <w:r>
                          <w:rPr>
                            <w:color w:val="231F20"/>
                            <w:spacing w:val="-9"/>
                            <w:w w:val="105%"/>
                          </w:rPr>
                          <w:t xml:space="preserve"> </w:t>
                        </w:r>
                        <w:r>
                          <w:rPr>
                            <w:color w:val="231F20"/>
                            <w:w w:val="105%"/>
                          </w:rPr>
                          <w:t>not</w:t>
                        </w:r>
                        <w:r>
                          <w:rPr>
                            <w:color w:val="231F20"/>
                            <w:spacing w:val="-9"/>
                            <w:w w:val="105%"/>
                          </w:rPr>
                          <w:t xml:space="preserve"> </w:t>
                        </w:r>
                        <w:r>
                          <w:rPr>
                            <w:color w:val="231F20"/>
                            <w:w w:val="105%"/>
                          </w:rPr>
                          <w:t>do</w:t>
                        </w:r>
                        <w:r>
                          <w:rPr>
                            <w:color w:val="231F20"/>
                            <w:spacing w:val="-9"/>
                            <w:w w:val="105%"/>
                          </w:rPr>
                          <w:t xml:space="preserve"> </w:t>
                        </w:r>
                        <w:r>
                          <w:rPr>
                            <w:color w:val="231F20"/>
                            <w:w w:val="105%"/>
                          </w:rPr>
                          <w:t>for</w:t>
                        </w:r>
                        <w:r>
                          <w:rPr>
                            <w:color w:val="231F20"/>
                            <w:spacing w:val="-9"/>
                            <w:w w:val="105%"/>
                          </w:rPr>
                          <w:t xml:space="preserve"> </w:t>
                        </w:r>
                        <w:r>
                          <w:rPr>
                            <w:color w:val="231F20"/>
                            <w:w w:val="105%"/>
                          </w:rPr>
                          <w:t>ourselves.</w:t>
                        </w:r>
                      </w:p>
                      <w:p w14:paraId="6B32344D" w14:textId="77777777" w:rsidR="00000000" w:rsidRDefault="00000000">
                        <w:pPr>
                          <w:pStyle w:val="BodyText"/>
                          <w:kinsoku w:val="0"/>
                          <w:overflowPunct w:val="0"/>
                          <w:spacing w:before="0.30pt" w:line="12.95pt" w:lineRule="auto"/>
                          <w:rPr>
                            <w:color w:val="231F20"/>
                            <w:w w:val="105%"/>
                          </w:rPr>
                        </w:pPr>
                        <w:r>
                          <w:rPr>
                            <w:color w:val="231F20"/>
                            <w:w w:val="105%"/>
                          </w:rPr>
                          <w:t>Are</w:t>
                        </w:r>
                        <w:r>
                          <w:rPr>
                            <w:color w:val="231F20"/>
                            <w:spacing w:val="-12"/>
                            <w:w w:val="105%"/>
                          </w:rPr>
                          <w:t xml:space="preserve"> </w:t>
                        </w:r>
                        <w:r>
                          <w:rPr>
                            <w:color w:val="231F20"/>
                            <w:w w:val="105%"/>
                          </w:rPr>
                          <w:t>these</w:t>
                        </w:r>
                        <w:r>
                          <w:rPr>
                            <w:color w:val="231F20"/>
                            <w:spacing w:val="-12"/>
                            <w:w w:val="105%"/>
                          </w:rPr>
                          <w:t xml:space="preserve"> </w:t>
                        </w:r>
                        <w:r>
                          <w:rPr>
                            <w:color w:val="231F20"/>
                            <w:w w:val="105%"/>
                          </w:rPr>
                          <w:t>extravagant</w:t>
                        </w:r>
                        <w:r>
                          <w:rPr>
                            <w:color w:val="231F20"/>
                            <w:spacing w:val="-11"/>
                            <w:w w:val="105%"/>
                          </w:rPr>
                          <w:t xml:space="preserve"> </w:t>
                        </w:r>
                        <w:r>
                          <w:rPr>
                            <w:color w:val="231F20"/>
                            <w:w w:val="105%"/>
                          </w:rPr>
                          <w:t>promises?</w:t>
                        </w:r>
                        <w:r>
                          <w:rPr>
                            <w:color w:val="231F20"/>
                            <w:spacing w:val="10"/>
                            <w:w w:val="105%"/>
                          </w:rPr>
                          <w:t xml:space="preserve"> </w:t>
                        </w:r>
                        <w:r>
                          <w:rPr>
                            <w:color w:val="231F20"/>
                            <w:w w:val="105%"/>
                          </w:rPr>
                          <w:t>We</w:t>
                        </w:r>
                        <w:r>
                          <w:rPr>
                            <w:color w:val="231F20"/>
                            <w:spacing w:val="-12"/>
                            <w:w w:val="105%"/>
                          </w:rPr>
                          <w:t xml:space="preserve"> </w:t>
                        </w:r>
                        <w:r>
                          <w:rPr>
                            <w:color w:val="231F20"/>
                            <w:w w:val="105%"/>
                          </w:rPr>
                          <w:t>think</w:t>
                        </w:r>
                        <w:r>
                          <w:rPr>
                            <w:color w:val="231F20"/>
                            <w:spacing w:val="-12"/>
                            <w:w w:val="105%"/>
                          </w:rPr>
                          <w:t xml:space="preserve"> </w:t>
                        </w:r>
                        <w:r>
                          <w:rPr>
                            <w:color w:val="231F20"/>
                            <w:w w:val="105%"/>
                          </w:rPr>
                          <w:t xml:space="preserve">not. They </w:t>
                        </w:r>
                        <w:r>
                          <w:rPr>
                            <w:color w:val="231F20"/>
                          </w:rPr>
                          <w:t>are</w:t>
                        </w:r>
                        <w:r>
                          <w:rPr>
                            <w:color w:val="231F20"/>
                            <w:spacing w:val="-9"/>
                          </w:rPr>
                          <w:t xml:space="preserve"> </w:t>
                        </w:r>
                        <w:r>
                          <w:rPr>
                            <w:color w:val="231F20"/>
                          </w:rPr>
                          <w:t>being</w:t>
                        </w:r>
                        <w:r>
                          <w:rPr>
                            <w:color w:val="231F20"/>
                            <w:spacing w:val="-9"/>
                          </w:rPr>
                          <w:t xml:space="preserve"> </w:t>
                        </w:r>
                        <w:r>
                          <w:rPr>
                            <w:color w:val="231F20"/>
                          </w:rPr>
                          <w:t>fulfilled</w:t>
                        </w:r>
                        <w:r>
                          <w:rPr>
                            <w:color w:val="231F20"/>
                            <w:spacing w:val="-9"/>
                          </w:rPr>
                          <w:t xml:space="preserve"> </w:t>
                        </w:r>
                        <w:r>
                          <w:rPr>
                            <w:color w:val="231F20"/>
                          </w:rPr>
                          <w:t>among</w:t>
                        </w:r>
                        <w:r>
                          <w:rPr>
                            <w:color w:val="231F20"/>
                            <w:spacing w:val="-9"/>
                          </w:rPr>
                          <w:t xml:space="preserve"> </w:t>
                        </w:r>
                        <w:r>
                          <w:rPr>
                            <w:color w:val="231F20"/>
                          </w:rPr>
                          <w:t>us—sometimes</w:t>
                        </w:r>
                        <w:r>
                          <w:rPr>
                            <w:color w:val="231F20"/>
                            <w:spacing w:val="-9"/>
                          </w:rPr>
                          <w:t xml:space="preserve"> </w:t>
                        </w:r>
                        <w:r>
                          <w:rPr>
                            <w:color w:val="231F20"/>
                          </w:rPr>
                          <w:t>quickly,</w:t>
                        </w:r>
                        <w:r>
                          <w:rPr>
                            <w:color w:val="231F20"/>
                            <w:spacing w:val="-9"/>
                          </w:rPr>
                          <w:t xml:space="preserve"> </w:t>
                        </w:r>
                        <w:r>
                          <w:rPr>
                            <w:color w:val="231F20"/>
                          </w:rPr>
                          <w:t xml:space="preserve">some- </w:t>
                        </w:r>
                        <w:r>
                          <w:rPr>
                            <w:color w:val="231F20"/>
                            <w:w w:val="105%"/>
                          </w:rPr>
                          <w:t>times</w:t>
                        </w:r>
                        <w:r>
                          <w:rPr>
                            <w:color w:val="231F20"/>
                            <w:spacing w:val="-12"/>
                            <w:w w:val="105%"/>
                          </w:rPr>
                          <w:t xml:space="preserve"> </w:t>
                        </w:r>
                        <w:r>
                          <w:rPr>
                            <w:color w:val="231F20"/>
                            <w:w w:val="105%"/>
                          </w:rPr>
                          <w:t>slowly.</w:t>
                        </w:r>
                        <w:r>
                          <w:rPr>
                            <w:color w:val="231F20"/>
                            <w:spacing w:val="16"/>
                            <w:w w:val="105%"/>
                          </w:rPr>
                          <w:t xml:space="preserve"> </w:t>
                        </w:r>
                        <w:r>
                          <w:rPr>
                            <w:color w:val="231F20"/>
                            <w:w w:val="105%"/>
                          </w:rPr>
                          <w:t>They</w:t>
                        </w:r>
                        <w:r>
                          <w:rPr>
                            <w:color w:val="231F20"/>
                            <w:spacing w:val="-12"/>
                            <w:w w:val="105%"/>
                          </w:rPr>
                          <w:t xml:space="preserve"> </w:t>
                        </w:r>
                        <w:r>
                          <w:rPr>
                            <w:color w:val="231F20"/>
                            <w:w w:val="105%"/>
                          </w:rPr>
                          <w:t>will</w:t>
                        </w:r>
                        <w:r>
                          <w:rPr>
                            <w:color w:val="231F20"/>
                            <w:spacing w:val="-12"/>
                            <w:w w:val="105%"/>
                          </w:rPr>
                          <w:t xml:space="preserve"> </w:t>
                        </w:r>
                        <w:r>
                          <w:rPr>
                            <w:color w:val="231F20"/>
                            <w:w w:val="105%"/>
                          </w:rPr>
                          <w:t>always</w:t>
                        </w:r>
                        <w:r>
                          <w:rPr>
                            <w:color w:val="231F20"/>
                            <w:spacing w:val="-12"/>
                            <w:w w:val="105%"/>
                          </w:rPr>
                          <w:t xml:space="preserve"> </w:t>
                        </w:r>
                        <w:r>
                          <w:rPr>
                            <w:color w:val="231F20"/>
                            <w:w w:val="105%"/>
                          </w:rPr>
                          <w:t>materialize</w:t>
                        </w:r>
                        <w:r>
                          <w:rPr>
                            <w:color w:val="231F20"/>
                            <w:spacing w:val="-12"/>
                            <w:w w:val="105%"/>
                          </w:rPr>
                          <w:t xml:space="preserve"> </w:t>
                        </w:r>
                        <w:r>
                          <w:rPr>
                            <w:color w:val="231F20"/>
                            <w:w w:val="105%"/>
                          </w:rPr>
                          <w:t>if</w:t>
                        </w:r>
                        <w:r>
                          <w:rPr>
                            <w:color w:val="231F20"/>
                            <w:spacing w:val="-12"/>
                            <w:w w:val="105%"/>
                          </w:rPr>
                          <w:t xml:space="preserve"> </w:t>
                        </w:r>
                        <w:r>
                          <w:rPr>
                            <w:color w:val="231F20"/>
                            <w:w w:val="105%"/>
                          </w:rPr>
                          <w:t>we</w:t>
                        </w:r>
                        <w:r>
                          <w:rPr>
                            <w:color w:val="231F20"/>
                            <w:spacing w:val="-11"/>
                            <w:w w:val="105%"/>
                          </w:rPr>
                          <w:t xml:space="preserve"> </w:t>
                        </w:r>
                        <w:r>
                          <w:rPr>
                            <w:color w:val="231F20"/>
                            <w:w w:val="105%"/>
                          </w:rPr>
                          <w:t>work for</w:t>
                        </w:r>
                        <w:r>
                          <w:rPr>
                            <w:color w:val="231F20"/>
                            <w:spacing w:val="-12"/>
                            <w:w w:val="105%"/>
                          </w:rPr>
                          <w:t xml:space="preserve"> </w:t>
                        </w:r>
                        <w:r>
                          <w:rPr>
                            <w:color w:val="231F20"/>
                            <w:w w:val="105%"/>
                          </w:rPr>
                          <w:t>them.</w:t>
                        </w:r>
                      </w:p>
                      <w:p w14:paraId="000D5DB2" w14:textId="77777777" w:rsidR="00000000" w:rsidRDefault="00000000">
                        <w:pPr>
                          <w:pStyle w:val="BodyText"/>
                          <w:kinsoku w:val="0"/>
                          <w:overflowPunct w:val="0"/>
                          <w:spacing w:before="0.30pt" w:line="12.95pt" w:lineRule="auto"/>
                          <w:ind w:end="1.30pt"/>
                          <w:rPr>
                            <w:color w:val="231F20"/>
                            <w:w w:val="105%"/>
                          </w:rPr>
                        </w:pPr>
                        <w:r>
                          <w:rPr>
                            <w:color w:val="231F20"/>
                            <w:spacing w:val="-2"/>
                            <w:w w:val="105%"/>
                          </w:rPr>
                          <w:t>This</w:t>
                        </w:r>
                        <w:r>
                          <w:rPr>
                            <w:color w:val="231F20"/>
                            <w:spacing w:val="-10"/>
                            <w:w w:val="105%"/>
                          </w:rPr>
                          <w:t xml:space="preserve"> </w:t>
                        </w:r>
                        <w:r>
                          <w:rPr>
                            <w:color w:val="231F20"/>
                            <w:spacing w:val="-2"/>
                            <w:w w:val="105%"/>
                          </w:rPr>
                          <w:t>thought</w:t>
                        </w:r>
                        <w:r>
                          <w:rPr>
                            <w:color w:val="231F20"/>
                            <w:spacing w:val="-10"/>
                            <w:w w:val="105%"/>
                          </w:rPr>
                          <w:t xml:space="preserve"> </w:t>
                        </w:r>
                        <w:r>
                          <w:rPr>
                            <w:color w:val="231F20"/>
                            <w:spacing w:val="-2"/>
                            <w:w w:val="105%"/>
                          </w:rPr>
                          <w:t>brings</w:t>
                        </w:r>
                        <w:r>
                          <w:rPr>
                            <w:color w:val="231F20"/>
                            <w:spacing w:val="-10"/>
                            <w:w w:val="105%"/>
                          </w:rPr>
                          <w:t xml:space="preserve"> </w:t>
                        </w:r>
                        <w:r>
                          <w:rPr>
                            <w:color w:val="231F20"/>
                            <w:spacing w:val="-2"/>
                            <w:w w:val="105%"/>
                          </w:rPr>
                          <w:t>us</w:t>
                        </w:r>
                        <w:r>
                          <w:rPr>
                            <w:color w:val="231F20"/>
                            <w:spacing w:val="-10"/>
                            <w:w w:val="105%"/>
                          </w:rPr>
                          <w:t xml:space="preserve"> </w:t>
                        </w:r>
                        <w:r>
                          <w:rPr>
                            <w:color w:val="231F20"/>
                            <w:spacing w:val="-2"/>
                            <w:w w:val="105%"/>
                          </w:rPr>
                          <w:t>to</w:t>
                        </w:r>
                        <w:r>
                          <w:rPr>
                            <w:color w:val="231F20"/>
                            <w:spacing w:val="-10"/>
                            <w:w w:val="105%"/>
                          </w:rPr>
                          <w:t xml:space="preserve"> </w:t>
                        </w:r>
                        <w:r>
                          <w:rPr>
                            <w:i/>
                            <w:iCs/>
                            <w:color w:val="231F20"/>
                            <w:spacing w:val="-2"/>
                            <w:w w:val="105%"/>
                          </w:rPr>
                          <w:t>Step</w:t>
                        </w:r>
                        <w:r>
                          <w:rPr>
                            <w:i/>
                            <w:iCs/>
                            <w:color w:val="231F20"/>
                            <w:spacing w:val="-9"/>
                            <w:w w:val="105%"/>
                          </w:rPr>
                          <w:t xml:space="preserve"> </w:t>
                        </w:r>
                        <w:r>
                          <w:rPr>
                            <w:i/>
                            <w:iCs/>
                            <w:color w:val="231F20"/>
                            <w:spacing w:val="-2"/>
                            <w:w w:val="105%"/>
                          </w:rPr>
                          <w:t>Ten</w:t>
                        </w:r>
                        <w:r>
                          <w:rPr>
                            <w:color w:val="231F20"/>
                            <w:spacing w:val="-2"/>
                            <w:w w:val="105%"/>
                          </w:rPr>
                          <w:t>,</w:t>
                        </w:r>
                        <w:r>
                          <w:rPr>
                            <w:color w:val="231F20"/>
                            <w:spacing w:val="-10"/>
                            <w:w w:val="105%"/>
                          </w:rPr>
                          <w:t xml:space="preserve"> </w:t>
                        </w:r>
                        <w:r>
                          <w:rPr>
                            <w:color w:val="231F20"/>
                            <w:spacing w:val="-2"/>
                            <w:w w:val="105%"/>
                          </w:rPr>
                          <w:t>which</w:t>
                        </w:r>
                        <w:r>
                          <w:rPr>
                            <w:color w:val="231F20"/>
                            <w:spacing w:val="-10"/>
                            <w:w w:val="105%"/>
                          </w:rPr>
                          <w:t xml:space="preserve"> </w:t>
                        </w:r>
                        <w:r>
                          <w:rPr>
                            <w:color w:val="231F20"/>
                            <w:spacing w:val="-2"/>
                            <w:w w:val="105%"/>
                          </w:rPr>
                          <w:t>suggests</w:t>
                        </w:r>
                        <w:r>
                          <w:rPr>
                            <w:color w:val="231F20"/>
                            <w:spacing w:val="-10"/>
                            <w:w w:val="105%"/>
                          </w:rPr>
                          <w:t xml:space="preserve"> </w:t>
                        </w:r>
                        <w:r>
                          <w:rPr>
                            <w:color w:val="231F20"/>
                            <w:spacing w:val="-2"/>
                            <w:w w:val="105%"/>
                          </w:rPr>
                          <w:t xml:space="preserve">we </w:t>
                        </w:r>
                        <w:r>
                          <w:rPr>
                            <w:color w:val="231F20"/>
                            <w:w w:val="105%"/>
                          </w:rPr>
                          <w:t>continue</w:t>
                        </w:r>
                        <w:r>
                          <w:rPr>
                            <w:color w:val="231F20"/>
                            <w:spacing w:val="-12"/>
                            <w:w w:val="105%"/>
                          </w:rPr>
                          <w:t xml:space="preserve"> </w:t>
                        </w:r>
                        <w:r>
                          <w:rPr>
                            <w:color w:val="231F20"/>
                            <w:w w:val="105%"/>
                          </w:rPr>
                          <w:t>to</w:t>
                        </w:r>
                        <w:r>
                          <w:rPr>
                            <w:color w:val="231F20"/>
                            <w:spacing w:val="-12"/>
                            <w:w w:val="105%"/>
                          </w:rPr>
                          <w:t xml:space="preserve"> </w:t>
                        </w:r>
                        <w:r>
                          <w:rPr>
                            <w:color w:val="231F20"/>
                            <w:w w:val="105%"/>
                          </w:rPr>
                          <w:t>take</w:t>
                        </w:r>
                        <w:r>
                          <w:rPr>
                            <w:color w:val="231F20"/>
                            <w:spacing w:val="-12"/>
                            <w:w w:val="105%"/>
                          </w:rPr>
                          <w:t xml:space="preserve"> </w:t>
                        </w:r>
                        <w:r>
                          <w:rPr>
                            <w:color w:val="231F20"/>
                            <w:w w:val="105%"/>
                          </w:rPr>
                          <w:t>personal</w:t>
                        </w:r>
                        <w:r>
                          <w:rPr>
                            <w:color w:val="231F20"/>
                            <w:spacing w:val="-12"/>
                            <w:w w:val="105%"/>
                          </w:rPr>
                          <w:t xml:space="preserve"> </w:t>
                        </w:r>
                        <w:r>
                          <w:rPr>
                            <w:color w:val="231F20"/>
                            <w:w w:val="105%"/>
                          </w:rPr>
                          <w:t>inventory</w:t>
                        </w:r>
                        <w:r>
                          <w:rPr>
                            <w:color w:val="231F20"/>
                            <w:spacing w:val="-12"/>
                            <w:w w:val="105%"/>
                          </w:rPr>
                          <w:t xml:space="preserve"> </w:t>
                        </w:r>
                        <w:r>
                          <w:rPr>
                            <w:color w:val="231F20"/>
                            <w:w w:val="105%"/>
                          </w:rPr>
                          <w:t>and</w:t>
                        </w:r>
                        <w:r>
                          <w:rPr>
                            <w:color w:val="231F20"/>
                            <w:spacing w:val="-11"/>
                            <w:w w:val="105%"/>
                          </w:rPr>
                          <w:t xml:space="preserve"> </w:t>
                        </w:r>
                        <w:r>
                          <w:rPr>
                            <w:color w:val="231F20"/>
                            <w:w w:val="105%"/>
                          </w:rPr>
                          <w:t>continue</w:t>
                        </w:r>
                        <w:r>
                          <w:rPr>
                            <w:color w:val="231F20"/>
                            <w:spacing w:val="-12"/>
                            <w:w w:val="105%"/>
                          </w:rPr>
                          <w:t xml:space="preserve"> </w:t>
                        </w:r>
                        <w:r>
                          <w:rPr>
                            <w:color w:val="231F20"/>
                            <w:w w:val="105%"/>
                          </w:rPr>
                          <w:t>to</w:t>
                        </w:r>
                        <w:r>
                          <w:rPr>
                            <w:color w:val="231F20"/>
                            <w:spacing w:val="-12"/>
                            <w:w w:val="105%"/>
                          </w:rPr>
                          <w:t xml:space="preserve"> </w:t>
                        </w:r>
                        <w:r>
                          <w:rPr>
                            <w:color w:val="231F20"/>
                            <w:w w:val="105%"/>
                          </w:rPr>
                          <w:t>set right</w:t>
                        </w:r>
                        <w:r>
                          <w:rPr>
                            <w:color w:val="231F20"/>
                            <w:spacing w:val="-12"/>
                            <w:w w:val="105%"/>
                          </w:rPr>
                          <w:t xml:space="preserve"> </w:t>
                        </w:r>
                        <w:r>
                          <w:rPr>
                            <w:color w:val="231F20"/>
                            <w:w w:val="105%"/>
                          </w:rPr>
                          <w:t>any</w:t>
                        </w:r>
                        <w:r>
                          <w:rPr>
                            <w:color w:val="231F20"/>
                            <w:spacing w:val="-12"/>
                            <w:w w:val="105%"/>
                          </w:rPr>
                          <w:t xml:space="preserve"> </w:t>
                        </w:r>
                        <w:r>
                          <w:rPr>
                            <w:color w:val="231F20"/>
                            <w:w w:val="105%"/>
                          </w:rPr>
                          <w:t>new</w:t>
                        </w:r>
                        <w:r>
                          <w:rPr>
                            <w:color w:val="231F20"/>
                            <w:spacing w:val="-12"/>
                            <w:w w:val="105%"/>
                          </w:rPr>
                          <w:t xml:space="preserve"> </w:t>
                        </w:r>
                        <w:r>
                          <w:rPr>
                            <w:color w:val="231F20"/>
                            <w:w w:val="105%"/>
                          </w:rPr>
                          <w:t>mistakes</w:t>
                        </w:r>
                        <w:r>
                          <w:rPr>
                            <w:color w:val="231F20"/>
                            <w:spacing w:val="-12"/>
                            <w:w w:val="105%"/>
                          </w:rPr>
                          <w:t xml:space="preserve"> </w:t>
                        </w:r>
                        <w:r>
                          <w:rPr>
                            <w:color w:val="231F20"/>
                            <w:w w:val="105%"/>
                          </w:rPr>
                          <w:t>as</w:t>
                        </w:r>
                        <w:r>
                          <w:rPr>
                            <w:color w:val="231F20"/>
                            <w:spacing w:val="-12"/>
                            <w:w w:val="105%"/>
                          </w:rPr>
                          <w:t xml:space="preserve"> </w:t>
                        </w:r>
                        <w:r>
                          <w:rPr>
                            <w:color w:val="231F20"/>
                            <w:w w:val="105%"/>
                          </w:rPr>
                          <w:t>we</w:t>
                        </w:r>
                        <w:r>
                          <w:rPr>
                            <w:color w:val="231F20"/>
                            <w:spacing w:val="-11"/>
                            <w:w w:val="105%"/>
                          </w:rPr>
                          <w:t xml:space="preserve"> </w:t>
                        </w:r>
                        <w:r>
                          <w:rPr>
                            <w:color w:val="231F20"/>
                            <w:w w:val="105%"/>
                          </w:rPr>
                          <w:t>go</w:t>
                        </w:r>
                        <w:r>
                          <w:rPr>
                            <w:color w:val="231F20"/>
                            <w:spacing w:val="-12"/>
                            <w:w w:val="105%"/>
                          </w:rPr>
                          <w:t xml:space="preserve"> </w:t>
                        </w:r>
                        <w:r>
                          <w:rPr>
                            <w:color w:val="231F20"/>
                            <w:w w:val="105%"/>
                          </w:rPr>
                          <w:t>along.</w:t>
                        </w:r>
                        <w:r>
                          <w:rPr>
                            <w:color w:val="231F20"/>
                            <w:spacing w:val="-8"/>
                            <w:w w:val="105%"/>
                          </w:rPr>
                          <w:t xml:space="preserve"> </w:t>
                        </w:r>
                        <w:r>
                          <w:rPr>
                            <w:color w:val="231F20"/>
                            <w:w w:val="105%"/>
                          </w:rPr>
                          <w:t>We</w:t>
                        </w:r>
                        <w:r>
                          <w:rPr>
                            <w:color w:val="231F20"/>
                            <w:spacing w:val="-12"/>
                            <w:w w:val="105%"/>
                          </w:rPr>
                          <w:t xml:space="preserve"> </w:t>
                        </w:r>
                        <w:r>
                          <w:rPr>
                            <w:color w:val="231F20"/>
                            <w:w w:val="105%"/>
                          </w:rPr>
                          <w:t xml:space="preserve">vigorously </w:t>
                        </w:r>
                        <w:r>
                          <w:rPr>
                            <w:color w:val="231F20"/>
                          </w:rPr>
                          <w:t>commenced</w:t>
                        </w:r>
                        <w:r>
                          <w:rPr>
                            <w:color w:val="231F20"/>
                            <w:spacing w:val="-6"/>
                          </w:rPr>
                          <w:t xml:space="preserve"> </w:t>
                        </w:r>
                        <w:r>
                          <w:rPr>
                            <w:color w:val="231F20"/>
                          </w:rPr>
                          <w:t>this</w:t>
                        </w:r>
                        <w:r>
                          <w:rPr>
                            <w:color w:val="231F20"/>
                            <w:spacing w:val="-6"/>
                          </w:rPr>
                          <w:t xml:space="preserve"> </w:t>
                        </w:r>
                        <w:r>
                          <w:rPr>
                            <w:color w:val="231F20"/>
                          </w:rPr>
                          <w:t>way</w:t>
                        </w:r>
                        <w:r>
                          <w:rPr>
                            <w:color w:val="231F20"/>
                            <w:spacing w:val="-6"/>
                          </w:rPr>
                          <w:t xml:space="preserve"> </w:t>
                        </w:r>
                        <w:r>
                          <w:rPr>
                            <w:color w:val="231F20"/>
                          </w:rPr>
                          <w:t>of</w:t>
                        </w:r>
                        <w:r>
                          <w:rPr>
                            <w:color w:val="231F20"/>
                            <w:spacing w:val="-6"/>
                          </w:rPr>
                          <w:t xml:space="preserve"> </w:t>
                        </w:r>
                        <w:r>
                          <w:rPr>
                            <w:color w:val="231F20"/>
                          </w:rPr>
                          <w:t>living</w:t>
                        </w:r>
                        <w:r>
                          <w:rPr>
                            <w:color w:val="231F20"/>
                            <w:spacing w:val="-6"/>
                          </w:rPr>
                          <w:t xml:space="preserve"> </w:t>
                        </w:r>
                        <w:r>
                          <w:rPr>
                            <w:color w:val="231F20"/>
                          </w:rPr>
                          <w:t>as</w:t>
                        </w:r>
                        <w:r>
                          <w:rPr>
                            <w:color w:val="231F20"/>
                            <w:spacing w:val="-6"/>
                          </w:rPr>
                          <w:t xml:space="preserve"> </w:t>
                        </w:r>
                        <w:r>
                          <w:rPr>
                            <w:color w:val="231F20"/>
                          </w:rPr>
                          <w:t>we</w:t>
                        </w:r>
                        <w:r>
                          <w:rPr>
                            <w:color w:val="231F20"/>
                            <w:spacing w:val="-6"/>
                          </w:rPr>
                          <w:t xml:space="preserve"> </w:t>
                        </w:r>
                        <w:r>
                          <w:rPr>
                            <w:color w:val="231F20"/>
                          </w:rPr>
                          <w:t>cleaned</w:t>
                        </w:r>
                        <w:r>
                          <w:rPr>
                            <w:color w:val="231F20"/>
                            <w:spacing w:val="-6"/>
                          </w:rPr>
                          <w:t xml:space="preserve"> </w:t>
                        </w:r>
                        <w:r>
                          <w:rPr>
                            <w:color w:val="231F20"/>
                          </w:rPr>
                          <w:t>up</w:t>
                        </w:r>
                        <w:r>
                          <w:rPr>
                            <w:color w:val="231F20"/>
                            <w:spacing w:val="-6"/>
                          </w:rPr>
                          <w:t xml:space="preserve"> </w:t>
                        </w:r>
                        <w:r>
                          <w:rPr>
                            <w:color w:val="231F20"/>
                          </w:rPr>
                          <w:t>the</w:t>
                        </w:r>
                        <w:r>
                          <w:rPr>
                            <w:color w:val="231F20"/>
                            <w:spacing w:val="-6"/>
                          </w:rPr>
                          <w:t xml:space="preserve"> </w:t>
                        </w:r>
                        <w:r>
                          <w:rPr>
                            <w:color w:val="231F20"/>
                          </w:rPr>
                          <w:t xml:space="preserve">past. </w:t>
                        </w:r>
                        <w:r>
                          <w:rPr>
                            <w:color w:val="231F20"/>
                            <w:spacing w:val="-2"/>
                          </w:rPr>
                          <w:t>We</w:t>
                        </w:r>
                        <w:r>
                          <w:rPr>
                            <w:color w:val="231F20"/>
                            <w:spacing w:val="-10"/>
                          </w:rPr>
                          <w:t xml:space="preserve"> </w:t>
                        </w:r>
                        <w:r>
                          <w:rPr>
                            <w:color w:val="231F20"/>
                            <w:spacing w:val="-2"/>
                          </w:rPr>
                          <w:t>have</w:t>
                        </w:r>
                        <w:r>
                          <w:rPr>
                            <w:color w:val="231F20"/>
                            <w:spacing w:val="-9"/>
                          </w:rPr>
                          <w:t xml:space="preserve"> </w:t>
                        </w:r>
                        <w:r>
                          <w:rPr>
                            <w:color w:val="231F20"/>
                            <w:spacing w:val="-2"/>
                          </w:rPr>
                          <w:t>entered</w:t>
                        </w:r>
                        <w:r>
                          <w:rPr>
                            <w:color w:val="231F20"/>
                            <w:spacing w:val="-9"/>
                          </w:rPr>
                          <w:t xml:space="preserve"> </w:t>
                        </w:r>
                        <w:r>
                          <w:rPr>
                            <w:color w:val="231F20"/>
                            <w:spacing w:val="-2"/>
                          </w:rPr>
                          <w:t>the</w:t>
                        </w:r>
                        <w:r>
                          <w:rPr>
                            <w:color w:val="231F20"/>
                            <w:spacing w:val="-9"/>
                          </w:rPr>
                          <w:t xml:space="preserve"> </w:t>
                        </w:r>
                        <w:r>
                          <w:rPr>
                            <w:color w:val="231F20"/>
                            <w:spacing w:val="-2"/>
                          </w:rPr>
                          <w:t>world</w:t>
                        </w:r>
                        <w:r>
                          <w:rPr>
                            <w:color w:val="231F20"/>
                            <w:spacing w:val="-10"/>
                          </w:rPr>
                          <w:t xml:space="preserve"> </w:t>
                        </w:r>
                        <w:r>
                          <w:rPr>
                            <w:color w:val="231F20"/>
                            <w:spacing w:val="-2"/>
                          </w:rPr>
                          <w:t>of</w:t>
                        </w:r>
                        <w:r>
                          <w:rPr>
                            <w:color w:val="231F20"/>
                            <w:spacing w:val="-9"/>
                          </w:rPr>
                          <w:t xml:space="preserve"> </w:t>
                        </w:r>
                        <w:r>
                          <w:rPr>
                            <w:color w:val="231F20"/>
                            <w:spacing w:val="-2"/>
                          </w:rPr>
                          <w:t>the</w:t>
                        </w:r>
                        <w:r>
                          <w:rPr>
                            <w:color w:val="231F20"/>
                            <w:spacing w:val="-9"/>
                          </w:rPr>
                          <w:t xml:space="preserve"> </w:t>
                        </w:r>
                        <w:r>
                          <w:rPr>
                            <w:color w:val="231F20"/>
                            <w:spacing w:val="-2"/>
                          </w:rPr>
                          <w:t>Spirit.</w:t>
                        </w:r>
                        <w:r>
                          <w:rPr>
                            <w:color w:val="231F20"/>
                            <w:spacing w:val="-1"/>
                          </w:rPr>
                          <w:t xml:space="preserve"> </w:t>
                        </w:r>
                        <w:r>
                          <w:rPr>
                            <w:color w:val="231F20"/>
                            <w:spacing w:val="-2"/>
                          </w:rPr>
                          <w:t>Our</w:t>
                        </w:r>
                        <w:r>
                          <w:rPr>
                            <w:color w:val="231F20"/>
                            <w:spacing w:val="-9"/>
                          </w:rPr>
                          <w:t xml:space="preserve"> </w:t>
                        </w:r>
                        <w:r>
                          <w:rPr>
                            <w:color w:val="231F20"/>
                            <w:spacing w:val="-2"/>
                          </w:rPr>
                          <w:t>next</w:t>
                        </w:r>
                        <w:r>
                          <w:rPr>
                            <w:color w:val="231F20"/>
                            <w:spacing w:val="-9"/>
                          </w:rPr>
                          <w:t xml:space="preserve"> </w:t>
                        </w:r>
                        <w:r>
                          <w:rPr>
                            <w:color w:val="231F20"/>
                            <w:spacing w:val="-2"/>
                          </w:rPr>
                          <w:t xml:space="preserve">function </w:t>
                        </w:r>
                        <w:r>
                          <w:rPr>
                            <w:color w:val="231F20"/>
                          </w:rPr>
                          <w:t>is</w:t>
                        </w:r>
                        <w:r>
                          <w:rPr>
                            <w:color w:val="231F20"/>
                            <w:spacing w:val="-12"/>
                          </w:rPr>
                          <w:t xml:space="preserve"> </w:t>
                        </w:r>
                        <w:r>
                          <w:rPr>
                            <w:color w:val="231F20"/>
                          </w:rPr>
                          <w:t>to</w:t>
                        </w:r>
                        <w:r>
                          <w:rPr>
                            <w:color w:val="231F20"/>
                            <w:spacing w:val="-11"/>
                          </w:rPr>
                          <w:t xml:space="preserve"> </w:t>
                        </w:r>
                        <w:r>
                          <w:rPr>
                            <w:color w:val="231F20"/>
                          </w:rPr>
                          <w:t>grow</w:t>
                        </w:r>
                        <w:r>
                          <w:rPr>
                            <w:color w:val="231F20"/>
                            <w:spacing w:val="-11"/>
                          </w:rPr>
                          <w:t xml:space="preserve"> </w:t>
                        </w:r>
                        <w:r>
                          <w:rPr>
                            <w:color w:val="231F20"/>
                          </w:rPr>
                          <w:t>in</w:t>
                        </w:r>
                        <w:r>
                          <w:rPr>
                            <w:color w:val="231F20"/>
                            <w:spacing w:val="-11"/>
                          </w:rPr>
                          <w:t xml:space="preserve"> </w:t>
                        </w:r>
                        <w:r>
                          <w:rPr>
                            <w:color w:val="231F20"/>
                          </w:rPr>
                          <w:t>understanding</w:t>
                        </w:r>
                        <w:r>
                          <w:rPr>
                            <w:color w:val="231F20"/>
                            <w:spacing w:val="-12"/>
                          </w:rPr>
                          <w:t xml:space="preserve"> </w:t>
                        </w:r>
                        <w:r>
                          <w:rPr>
                            <w:color w:val="231F20"/>
                          </w:rPr>
                          <w:t>and</w:t>
                        </w:r>
                        <w:r>
                          <w:rPr>
                            <w:color w:val="231F20"/>
                            <w:spacing w:val="-11"/>
                          </w:rPr>
                          <w:t xml:space="preserve"> </w:t>
                        </w:r>
                        <w:r>
                          <w:rPr>
                            <w:color w:val="231F20"/>
                          </w:rPr>
                          <w:t>effectiveness.</w:t>
                        </w:r>
                        <w:r>
                          <w:rPr>
                            <w:color w:val="231F20"/>
                            <w:spacing w:val="15"/>
                          </w:rPr>
                          <w:t xml:space="preserve"> </w:t>
                        </w:r>
                        <w:r>
                          <w:rPr>
                            <w:color w:val="231F20"/>
                          </w:rPr>
                          <w:t>This</w:t>
                        </w:r>
                        <w:r>
                          <w:rPr>
                            <w:color w:val="231F20"/>
                            <w:spacing w:val="-12"/>
                          </w:rPr>
                          <w:t xml:space="preserve"> </w:t>
                        </w:r>
                        <w:r>
                          <w:rPr>
                            <w:color w:val="231F20"/>
                          </w:rPr>
                          <w:t>is</w:t>
                        </w:r>
                        <w:r>
                          <w:rPr>
                            <w:color w:val="231F20"/>
                            <w:spacing w:val="-11"/>
                          </w:rPr>
                          <w:t xml:space="preserve"> </w:t>
                        </w:r>
                        <w:r>
                          <w:rPr>
                            <w:color w:val="231F20"/>
                          </w:rPr>
                          <w:t xml:space="preserve">not </w:t>
                        </w:r>
                        <w:r>
                          <w:rPr>
                            <w:color w:val="231F20"/>
                            <w:spacing w:val="-2"/>
                            <w:w w:val="105%"/>
                          </w:rPr>
                          <w:t>an</w:t>
                        </w:r>
                        <w:r>
                          <w:rPr>
                            <w:color w:val="231F20"/>
                            <w:spacing w:val="-10"/>
                            <w:w w:val="105%"/>
                          </w:rPr>
                          <w:t xml:space="preserve"> </w:t>
                        </w:r>
                        <w:r>
                          <w:rPr>
                            <w:color w:val="231F20"/>
                            <w:spacing w:val="-2"/>
                            <w:w w:val="105%"/>
                          </w:rPr>
                          <w:t>overnight</w:t>
                        </w:r>
                        <w:r>
                          <w:rPr>
                            <w:color w:val="231F20"/>
                            <w:spacing w:val="-10"/>
                            <w:w w:val="105%"/>
                          </w:rPr>
                          <w:t xml:space="preserve"> </w:t>
                        </w:r>
                        <w:r>
                          <w:rPr>
                            <w:color w:val="231F20"/>
                            <w:spacing w:val="-2"/>
                            <w:w w:val="105%"/>
                          </w:rPr>
                          <w:t>matter.</w:t>
                        </w:r>
                        <w:r>
                          <w:rPr>
                            <w:color w:val="231F20"/>
                            <w:spacing w:val="12"/>
                            <w:w w:val="105%"/>
                          </w:rPr>
                          <w:t xml:space="preserve"> </w:t>
                        </w:r>
                        <w:r>
                          <w:rPr>
                            <w:color w:val="231F20"/>
                            <w:spacing w:val="-2"/>
                            <w:w w:val="105%"/>
                          </w:rPr>
                          <w:t>It</w:t>
                        </w:r>
                        <w:r>
                          <w:rPr>
                            <w:color w:val="231F20"/>
                            <w:spacing w:val="-10"/>
                            <w:w w:val="105%"/>
                          </w:rPr>
                          <w:t xml:space="preserve"> </w:t>
                        </w:r>
                        <w:r>
                          <w:rPr>
                            <w:color w:val="231F20"/>
                            <w:spacing w:val="-2"/>
                            <w:w w:val="105%"/>
                          </w:rPr>
                          <w:t>should</w:t>
                        </w:r>
                        <w:r>
                          <w:rPr>
                            <w:color w:val="231F20"/>
                            <w:spacing w:val="-10"/>
                            <w:w w:val="105%"/>
                          </w:rPr>
                          <w:t xml:space="preserve"> </w:t>
                        </w:r>
                        <w:r>
                          <w:rPr>
                            <w:color w:val="231F20"/>
                            <w:spacing w:val="-2"/>
                            <w:w w:val="105%"/>
                          </w:rPr>
                          <w:t>continue</w:t>
                        </w:r>
                        <w:r>
                          <w:rPr>
                            <w:color w:val="231F20"/>
                            <w:spacing w:val="-9"/>
                            <w:w w:val="105%"/>
                          </w:rPr>
                          <w:t xml:space="preserve"> </w:t>
                        </w:r>
                        <w:r>
                          <w:rPr>
                            <w:color w:val="231F20"/>
                            <w:spacing w:val="-2"/>
                            <w:w w:val="105%"/>
                          </w:rPr>
                          <w:t>for</w:t>
                        </w:r>
                        <w:r>
                          <w:rPr>
                            <w:color w:val="231F20"/>
                            <w:spacing w:val="-10"/>
                            <w:w w:val="105%"/>
                          </w:rPr>
                          <w:t xml:space="preserve"> </w:t>
                        </w:r>
                        <w:r>
                          <w:rPr>
                            <w:color w:val="231F20"/>
                            <w:spacing w:val="-2"/>
                            <w:w w:val="105%"/>
                          </w:rPr>
                          <w:t>our</w:t>
                        </w:r>
                        <w:r>
                          <w:rPr>
                            <w:color w:val="231F20"/>
                            <w:spacing w:val="-10"/>
                            <w:w w:val="105%"/>
                          </w:rPr>
                          <w:t xml:space="preserve"> </w:t>
                        </w:r>
                        <w:r>
                          <w:rPr>
                            <w:color w:val="231F20"/>
                            <w:spacing w:val="-2"/>
                            <w:w w:val="105%"/>
                          </w:rPr>
                          <w:t xml:space="preserve">lifetime. </w:t>
                        </w:r>
                        <w:r>
                          <w:rPr>
                            <w:color w:val="231F20"/>
                            <w:spacing w:val="-2"/>
                          </w:rPr>
                          <w:t>Continue</w:t>
                        </w:r>
                        <w:r>
                          <w:rPr>
                            <w:color w:val="231F20"/>
                            <w:spacing w:val="-8"/>
                          </w:rPr>
                          <w:t xml:space="preserve"> </w:t>
                        </w:r>
                        <w:r>
                          <w:rPr>
                            <w:color w:val="231F20"/>
                            <w:spacing w:val="-2"/>
                          </w:rPr>
                          <w:t>to</w:t>
                        </w:r>
                        <w:r>
                          <w:rPr>
                            <w:color w:val="231F20"/>
                            <w:spacing w:val="-8"/>
                          </w:rPr>
                          <w:t xml:space="preserve"> </w:t>
                        </w:r>
                        <w:r>
                          <w:rPr>
                            <w:color w:val="231F20"/>
                            <w:spacing w:val="-2"/>
                          </w:rPr>
                          <w:t>watch</w:t>
                        </w:r>
                        <w:r>
                          <w:rPr>
                            <w:color w:val="231F20"/>
                            <w:spacing w:val="-9"/>
                          </w:rPr>
                          <w:t xml:space="preserve"> </w:t>
                        </w:r>
                        <w:r>
                          <w:rPr>
                            <w:color w:val="231F20"/>
                            <w:spacing w:val="-2"/>
                          </w:rPr>
                          <w:t>for</w:t>
                        </w:r>
                        <w:r>
                          <w:rPr>
                            <w:color w:val="231F20"/>
                            <w:spacing w:val="-8"/>
                          </w:rPr>
                          <w:t xml:space="preserve"> </w:t>
                        </w:r>
                        <w:r>
                          <w:rPr>
                            <w:color w:val="231F20"/>
                            <w:spacing w:val="-2"/>
                          </w:rPr>
                          <w:t>selfishness,</w:t>
                        </w:r>
                        <w:r>
                          <w:rPr>
                            <w:color w:val="231F20"/>
                            <w:spacing w:val="-9"/>
                          </w:rPr>
                          <w:t xml:space="preserve"> </w:t>
                        </w:r>
                        <w:r>
                          <w:rPr>
                            <w:color w:val="231F20"/>
                            <w:spacing w:val="-2"/>
                          </w:rPr>
                          <w:t>dishonesty,</w:t>
                        </w:r>
                        <w:r>
                          <w:rPr>
                            <w:color w:val="231F20"/>
                            <w:spacing w:val="-8"/>
                          </w:rPr>
                          <w:t xml:space="preserve"> </w:t>
                        </w:r>
                        <w:r>
                          <w:rPr>
                            <w:color w:val="231F20"/>
                            <w:spacing w:val="-2"/>
                          </w:rPr>
                          <w:t xml:space="preserve">resentment, </w:t>
                        </w:r>
                        <w:r>
                          <w:rPr>
                            <w:color w:val="231F20"/>
                            <w:w w:val="105%"/>
                          </w:rPr>
                          <w:t>and fear.</w:t>
                        </w:r>
                        <w:r>
                          <w:rPr>
                            <w:color w:val="231F20"/>
                            <w:spacing w:val="40"/>
                            <w:w w:val="105%"/>
                          </w:rPr>
                          <w:t xml:space="preserve"> </w:t>
                        </w:r>
                        <w:r>
                          <w:rPr>
                            <w:color w:val="231F20"/>
                            <w:w w:val="105%"/>
                          </w:rPr>
                          <w:t xml:space="preserve">When these crop up, we ask God at once to </w:t>
                        </w:r>
                        <w:r>
                          <w:rPr>
                            <w:color w:val="231F20"/>
                            <w:spacing w:val="-2"/>
                            <w:w w:val="105%"/>
                          </w:rPr>
                          <w:t>remove</w:t>
                        </w:r>
                        <w:r>
                          <w:rPr>
                            <w:color w:val="231F20"/>
                            <w:spacing w:val="-10"/>
                            <w:w w:val="105%"/>
                          </w:rPr>
                          <w:t xml:space="preserve"> </w:t>
                        </w:r>
                        <w:r>
                          <w:rPr>
                            <w:color w:val="231F20"/>
                            <w:spacing w:val="-2"/>
                            <w:w w:val="105%"/>
                          </w:rPr>
                          <w:t>them.</w:t>
                        </w:r>
                        <w:r>
                          <w:rPr>
                            <w:color w:val="231F20"/>
                            <w:spacing w:val="19"/>
                            <w:w w:val="105%"/>
                          </w:rPr>
                          <w:t xml:space="preserve"> </w:t>
                        </w:r>
                        <w:r>
                          <w:rPr>
                            <w:color w:val="231F20"/>
                            <w:spacing w:val="-2"/>
                            <w:w w:val="105%"/>
                          </w:rPr>
                          <w:t>We</w:t>
                        </w:r>
                        <w:r>
                          <w:rPr>
                            <w:color w:val="231F20"/>
                            <w:spacing w:val="-10"/>
                            <w:w w:val="105%"/>
                          </w:rPr>
                          <w:t xml:space="preserve"> </w:t>
                        </w:r>
                        <w:r>
                          <w:rPr>
                            <w:color w:val="231F20"/>
                            <w:spacing w:val="-2"/>
                            <w:w w:val="105%"/>
                          </w:rPr>
                          <w:t>discuss</w:t>
                        </w:r>
                        <w:r>
                          <w:rPr>
                            <w:color w:val="231F20"/>
                            <w:spacing w:val="-9"/>
                            <w:w w:val="105%"/>
                          </w:rPr>
                          <w:t xml:space="preserve"> </w:t>
                        </w:r>
                        <w:r>
                          <w:rPr>
                            <w:color w:val="231F20"/>
                            <w:spacing w:val="-2"/>
                            <w:w w:val="105%"/>
                          </w:rPr>
                          <w:t>them</w:t>
                        </w:r>
                        <w:r>
                          <w:rPr>
                            <w:color w:val="231F20"/>
                            <w:spacing w:val="-10"/>
                            <w:w w:val="105%"/>
                          </w:rPr>
                          <w:t xml:space="preserve"> </w:t>
                        </w:r>
                        <w:r>
                          <w:rPr>
                            <w:color w:val="231F20"/>
                            <w:spacing w:val="-2"/>
                            <w:w w:val="105%"/>
                          </w:rPr>
                          <w:t>with</w:t>
                        </w:r>
                        <w:r>
                          <w:rPr>
                            <w:color w:val="231F20"/>
                            <w:spacing w:val="-10"/>
                            <w:w w:val="105%"/>
                          </w:rPr>
                          <w:t xml:space="preserve"> </w:t>
                        </w:r>
                        <w:r>
                          <w:rPr>
                            <w:color w:val="231F20"/>
                            <w:spacing w:val="-2"/>
                            <w:w w:val="105%"/>
                          </w:rPr>
                          <w:t>someone</w:t>
                        </w:r>
                        <w:r>
                          <w:rPr>
                            <w:color w:val="231F20"/>
                            <w:spacing w:val="-10"/>
                            <w:w w:val="105%"/>
                          </w:rPr>
                          <w:t xml:space="preserve"> </w:t>
                        </w:r>
                        <w:r>
                          <w:rPr>
                            <w:color w:val="231F20"/>
                            <w:spacing w:val="-2"/>
                            <w:w w:val="105%"/>
                          </w:rPr>
                          <w:t xml:space="preserve">immedi- </w:t>
                        </w:r>
                        <w:r>
                          <w:rPr>
                            <w:color w:val="231F20"/>
                            <w:spacing w:val="-4"/>
                          </w:rPr>
                          <w:t>ately</w:t>
                        </w:r>
                        <w:r>
                          <w:rPr>
                            <w:color w:val="231F20"/>
                            <w:spacing w:val="-5"/>
                          </w:rPr>
                          <w:t xml:space="preserve"> </w:t>
                        </w:r>
                        <w:r>
                          <w:rPr>
                            <w:color w:val="231F20"/>
                            <w:spacing w:val="-4"/>
                          </w:rPr>
                          <w:t>and</w:t>
                        </w:r>
                        <w:r>
                          <w:rPr>
                            <w:color w:val="231F20"/>
                            <w:spacing w:val="-5"/>
                          </w:rPr>
                          <w:t xml:space="preserve"> </w:t>
                        </w:r>
                        <w:r>
                          <w:rPr>
                            <w:color w:val="231F20"/>
                            <w:spacing w:val="-4"/>
                          </w:rPr>
                          <w:t>make</w:t>
                        </w:r>
                        <w:r>
                          <w:rPr>
                            <w:color w:val="231F20"/>
                            <w:spacing w:val="-5"/>
                          </w:rPr>
                          <w:t xml:space="preserve"> </w:t>
                        </w:r>
                        <w:r>
                          <w:rPr>
                            <w:color w:val="231F20"/>
                            <w:spacing w:val="-4"/>
                          </w:rPr>
                          <w:t>amends</w:t>
                        </w:r>
                        <w:r>
                          <w:rPr>
                            <w:color w:val="231F20"/>
                            <w:spacing w:val="-5"/>
                          </w:rPr>
                          <w:t xml:space="preserve"> </w:t>
                        </w:r>
                        <w:r>
                          <w:rPr>
                            <w:color w:val="231F20"/>
                            <w:spacing w:val="-4"/>
                          </w:rPr>
                          <w:t>quickly</w:t>
                        </w:r>
                        <w:r>
                          <w:rPr>
                            <w:color w:val="231F20"/>
                            <w:spacing w:val="-5"/>
                          </w:rPr>
                          <w:t xml:space="preserve"> </w:t>
                        </w:r>
                        <w:r>
                          <w:rPr>
                            <w:color w:val="231F20"/>
                            <w:spacing w:val="-4"/>
                          </w:rPr>
                          <w:t>if</w:t>
                        </w:r>
                        <w:r>
                          <w:rPr>
                            <w:color w:val="231F20"/>
                            <w:spacing w:val="-5"/>
                          </w:rPr>
                          <w:t xml:space="preserve"> </w:t>
                        </w:r>
                        <w:r>
                          <w:rPr>
                            <w:color w:val="231F20"/>
                            <w:spacing w:val="-4"/>
                          </w:rPr>
                          <w:t>we</w:t>
                        </w:r>
                        <w:r>
                          <w:rPr>
                            <w:color w:val="231F20"/>
                            <w:spacing w:val="-5"/>
                          </w:rPr>
                          <w:t xml:space="preserve"> </w:t>
                        </w:r>
                        <w:r>
                          <w:rPr>
                            <w:color w:val="231F20"/>
                            <w:spacing w:val="-4"/>
                          </w:rPr>
                          <w:t>have</w:t>
                        </w:r>
                        <w:r>
                          <w:rPr>
                            <w:color w:val="231F20"/>
                            <w:spacing w:val="-5"/>
                          </w:rPr>
                          <w:t xml:space="preserve"> </w:t>
                        </w:r>
                        <w:r>
                          <w:rPr>
                            <w:color w:val="231F20"/>
                            <w:spacing w:val="-4"/>
                          </w:rPr>
                          <w:t>harmed</w:t>
                        </w:r>
                        <w:r>
                          <w:rPr>
                            <w:color w:val="231F20"/>
                            <w:spacing w:val="-5"/>
                          </w:rPr>
                          <w:t xml:space="preserve"> </w:t>
                        </w:r>
                        <w:r>
                          <w:rPr>
                            <w:color w:val="231F20"/>
                            <w:spacing w:val="-4"/>
                          </w:rPr>
                          <w:t xml:space="preserve">anyone. </w:t>
                        </w:r>
                        <w:r>
                          <w:rPr>
                            <w:color w:val="231F20"/>
                          </w:rPr>
                          <w:t>Then</w:t>
                        </w:r>
                        <w:r>
                          <w:rPr>
                            <w:color w:val="231F20"/>
                            <w:spacing w:val="-6"/>
                          </w:rPr>
                          <w:t xml:space="preserve"> </w:t>
                        </w:r>
                        <w:r>
                          <w:rPr>
                            <w:color w:val="231F20"/>
                          </w:rPr>
                          <w:t>we</w:t>
                        </w:r>
                        <w:r>
                          <w:rPr>
                            <w:color w:val="231F20"/>
                            <w:spacing w:val="-7"/>
                          </w:rPr>
                          <w:t xml:space="preserve"> </w:t>
                        </w:r>
                        <w:r>
                          <w:rPr>
                            <w:color w:val="231F20"/>
                          </w:rPr>
                          <w:t>resolutely</w:t>
                        </w:r>
                        <w:r>
                          <w:rPr>
                            <w:color w:val="231F20"/>
                            <w:spacing w:val="-6"/>
                          </w:rPr>
                          <w:t xml:space="preserve"> </w:t>
                        </w:r>
                        <w:r>
                          <w:rPr>
                            <w:color w:val="231F20"/>
                          </w:rPr>
                          <w:t>turn</w:t>
                        </w:r>
                        <w:r>
                          <w:rPr>
                            <w:color w:val="231F20"/>
                            <w:spacing w:val="-6"/>
                          </w:rPr>
                          <w:t xml:space="preserve"> </w:t>
                        </w:r>
                        <w:r>
                          <w:rPr>
                            <w:color w:val="231F20"/>
                          </w:rPr>
                          <w:t>our</w:t>
                        </w:r>
                        <w:r>
                          <w:rPr>
                            <w:color w:val="231F20"/>
                            <w:spacing w:val="-6"/>
                          </w:rPr>
                          <w:t xml:space="preserve"> </w:t>
                        </w:r>
                        <w:r>
                          <w:rPr>
                            <w:color w:val="231F20"/>
                          </w:rPr>
                          <w:t>thoughts</w:t>
                        </w:r>
                        <w:r>
                          <w:rPr>
                            <w:color w:val="231F20"/>
                            <w:spacing w:val="-6"/>
                          </w:rPr>
                          <w:t xml:space="preserve"> </w:t>
                        </w:r>
                        <w:r>
                          <w:rPr>
                            <w:color w:val="231F20"/>
                          </w:rPr>
                          <w:t>to</w:t>
                        </w:r>
                        <w:r>
                          <w:rPr>
                            <w:color w:val="231F20"/>
                            <w:spacing w:val="-6"/>
                          </w:rPr>
                          <w:t xml:space="preserve"> </w:t>
                        </w:r>
                        <w:r>
                          <w:rPr>
                            <w:color w:val="231F20"/>
                          </w:rPr>
                          <w:t>someone</w:t>
                        </w:r>
                        <w:r>
                          <w:rPr>
                            <w:color w:val="231F20"/>
                            <w:spacing w:val="-6"/>
                          </w:rPr>
                          <w:t xml:space="preserve"> </w:t>
                        </w:r>
                        <w:r>
                          <w:rPr>
                            <w:color w:val="231F20"/>
                          </w:rPr>
                          <w:t>we</w:t>
                        </w:r>
                        <w:r>
                          <w:rPr>
                            <w:color w:val="231F20"/>
                            <w:spacing w:val="-7"/>
                          </w:rPr>
                          <w:t xml:space="preserve"> </w:t>
                        </w:r>
                        <w:r>
                          <w:rPr>
                            <w:color w:val="231F20"/>
                          </w:rPr>
                          <w:t xml:space="preserve">can </w:t>
                        </w:r>
                        <w:r>
                          <w:rPr>
                            <w:color w:val="231F20"/>
                            <w:w w:val="105%"/>
                          </w:rPr>
                          <w:t>help.</w:t>
                        </w:r>
                        <w:r>
                          <w:rPr>
                            <w:color w:val="231F20"/>
                            <w:spacing w:val="28"/>
                            <w:w w:val="105%"/>
                          </w:rPr>
                          <w:t xml:space="preserve"> </w:t>
                        </w:r>
                        <w:r>
                          <w:rPr>
                            <w:color w:val="231F20"/>
                            <w:w w:val="105%"/>
                          </w:rPr>
                          <w:t>Love</w:t>
                        </w:r>
                        <w:r>
                          <w:rPr>
                            <w:color w:val="231F20"/>
                            <w:spacing w:val="-10"/>
                            <w:w w:val="105%"/>
                          </w:rPr>
                          <w:t xml:space="preserve"> </w:t>
                        </w:r>
                        <w:r>
                          <w:rPr>
                            <w:color w:val="231F20"/>
                            <w:w w:val="105%"/>
                          </w:rPr>
                          <w:t>and</w:t>
                        </w:r>
                        <w:r>
                          <w:rPr>
                            <w:color w:val="231F20"/>
                            <w:spacing w:val="-10"/>
                            <w:w w:val="105%"/>
                          </w:rPr>
                          <w:t xml:space="preserve"> </w:t>
                        </w:r>
                        <w:r>
                          <w:rPr>
                            <w:color w:val="231F20"/>
                            <w:w w:val="105%"/>
                          </w:rPr>
                          <w:t>tolerance</w:t>
                        </w:r>
                        <w:r>
                          <w:rPr>
                            <w:color w:val="231F20"/>
                            <w:spacing w:val="-10"/>
                            <w:w w:val="105%"/>
                          </w:rPr>
                          <w:t xml:space="preserve"> </w:t>
                        </w:r>
                        <w:r>
                          <w:rPr>
                            <w:color w:val="231F20"/>
                            <w:w w:val="105%"/>
                          </w:rPr>
                          <w:t>of</w:t>
                        </w:r>
                        <w:r>
                          <w:rPr>
                            <w:color w:val="231F20"/>
                            <w:spacing w:val="-10"/>
                            <w:w w:val="105%"/>
                          </w:rPr>
                          <w:t xml:space="preserve"> </w:t>
                        </w:r>
                        <w:r>
                          <w:rPr>
                            <w:color w:val="231F20"/>
                            <w:w w:val="105%"/>
                          </w:rPr>
                          <w:t>others</w:t>
                        </w:r>
                        <w:r>
                          <w:rPr>
                            <w:color w:val="231F20"/>
                            <w:spacing w:val="-10"/>
                            <w:w w:val="105%"/>
                          </w:rPr>
                          <w:t xml:space="preserve"> </w:t>
                        </w:r>
                        <w:r>
                          <w:rPr>
                            <w:color w:val="231F20"/>
                            <w:w w:val="105%"/>
                          </w:rPr>
                          <w:t>is</w:t>
                        </w:r>
                        <w:r>
                          <w:rPr>
                            <w:color w:val="231F20"/>
                            <w:spacing w:val="-10"/>
                            <w:w w:val="105%"/>
                          </w:rPr>
                          <w:t xml:space="preserve"> </w:t>
                        </w:r>
                        <w:r>
                          <w:rPr>
                            <w:color w:val="231F20"/>
                            <w:w w:val="105%"/>
                          </w:rPr>
                          <w:t>our</w:t>
                        </w:r>
                        <w:r>
                          <w:rPr>
                            <w:color w:val="231F20"/>
                            <w:spacing w:val="-10"/>
                            <w:w w:val="105%"/>
                          </w:rPr>
                          <w:t xml:space="preserve"> </w:t>
                        </w:r>
                        <w:r>
                          <w:rPr>
                            <w:color w:val="231F20"/>
                            <w:w w:val="105%"/>
                          </w:rPr>
                          <w:t>code.</w:t>
                        </w:r>
                      </w:p>
                      <w:p w14:paraId="1BD0228C" w14:textId="77777777" w:rsidR="00000000" w:rsidRDefault="00000000">
                        <w:pPr>
                          <w:pStyle w:val="BodyText"/>
                          <w:kinsoku w:val="0"/>
                          <w:overflowPunct w:val="0"/>
                          <w:spacing w:before="0.20pt" w:line="12.95pt" w:lineRule="auto"/>
                          <w:ind w:end="0.95pt"/>
                          <w:rPr>
                            <w:color w:val="231F20"/>
                            <w:spacing w:val="-5"/>
                            <w:w w:val="105%"/>
                          </w:rPr>
                        </w:pPr>
                        <w:r>
                          <w:rPr>
                            <w:color w:val="231F20"/>
                            <w:w w:val="105%"/>
                          </w:rPr>
                          <w:t>And we have ceased fighting anything or anyone— even alcohol.</w:t>
                        </w:r>
                        <w:r>
                          <w:rPr>
                            <w:color w:val="231F20"/>
                            <w:spacing w:val="40"/>
                            <w:w w:val="105%"/>
                          </w:rPr>
                          <w:t xml:space="preserve"> </w:t>
                        </w:r>
                        <w:r>
                          <w:rPr>
                            <w:color w:val="231F20"/>
                            <w:w w:val="105%"/>
                          </w:rPr>
                          <w:t>For by this time sanity will have re- turned.</w:t>
                        </w:r>
                        <w:r>
                          <w:rPr>
                            <w:color w:val="231F20"/>
                            <w:spacing w:val="40"/>
                            <w:w w:val="105%"/>
                          </w:rPr>
                          <w:t xml:space="preserve"> </w:t>
                        </w:r>
                        <w:r>
                          <w:rPr>
                            <w:color w:val="231F20"/>
                            <w:w w:val="105%"/>
                          </w:rPr>
                          <w:t>We will seldom be interested in liquor.</w:t>
                        </w:r>
                        <w:r>
                          <w:rPr>
                            <w:color w:val="231F20"/>
                            <w:spacing w:val="40"/>
                            <w:w w:val="105%"/>
                          </w:rPr>
                          <w:t xml:space="preserve"> </w:t>
                        </w:r>
                        <w:r>
                          <w:rPr>
                            <w:color w:val="231F20"/>
                            <w:w w:val="105%"/>
                          </w:rPr>
                          <w:t>If tempted,</w:t>
                        </w:r>
                        <w:r>
                          <w:rPr>
                            <w:color w:val="231F20"/>
                            <w:spacing w:val="18"/>
                            <w:w w:val="105%"/>
                          </w:rPr>
                          <w:t xml:space="preserve"> </w:t>
                        </w:r>
                        <w:r>
                          <w:rPr>
                            <w:color w:val="231F20"/>
                            <w:w w:val="105%"/>
                          </w:rPr>
                          <w:t>we</w:t>
                        </w:r>
                        <w:r>
                          <w:rPr>
                            <w:color w:val="231F20"/>
                            <w:spacing w:val="19"/>
                            <w:w w:val="105%"/>
                          </w:rPr>
                          <w:t xml:space="preserve"> </w:t>
                        </w:r>
                        <w:r>
                          <w:rPr>
                            <w:color w:val="231F20"/>
                            <w:w w:val="105%"/>
                          </w:rPr>
                          <w:t>recoil</w:t>
                        </w:r>
                        <w:r>
                          <w:rPr>
                            <w:color w:val="231F20"/>
                            <w:spacing w:val="19"/>
                            <w:w w:val="105%"/>
                          </w:rPr>
                          <w:t xml:space="preserve"> </w:t>
                        </w:r>
                        <w:r>
                          <w:rPr>
                            <w:color w:val="231F20"/>
                            <w:w w:val="105%"/>
                          </w:rPr>
                          <w:t>from</w:t>
                        </w:r>
                        <w:r>
                          <w:rPr>
                            <w:color w:val="231F20"/>
                            <w:spacing w:val="18"/>
                            <w:w w:val="105%"/>
                          </w:rPr>
                          <w:t xml:space="preserve"> </w:t>
                        </w:r>
                        <w:r>
                          <w:rPr>
                            <w:color w:val="231F20"/>
                            <w:w w:val="105%"/>
                          </w:rPr>
                          <w:t>it</w:t>
                        </w:r>
                        <w:r>
                          <w:rPr>
                            <w:color w:val="231F20"/>
                            <w:spacing w:val="19"/>
                            <w:w w:val="105%"/>
                          </w:rPr>
                          <w:t xml:space="preserve"> </w:t>
                        </w:r>
                        <w:r>
                          <w:rPr>
                            <w:color w:val="231F20"/>
                            <w:w w:val="105%"/>
                          </w:rPr>
                          <w:t>as</w:t>
                        </w:r>
                        <w:r>
                          <w:rPr>
                            <w:color w:val="231F20"/>
                            <w:spacing w:val="19"/>
                            <w:w w:val="105%"/>
                          </w:rPr>
                          <w:t xml:space="preserve"> </w:t>
                        </w:r>
                        <w:r>
                          <w:rPr>
                            <w:color w:val="231F20"/>
                            <w:w w:val="105%"/>
                          </w:rPr>
                          <w:t>from</w:t>
                        </w:r>
                        <w:r>
                          <w:rPr>
                            <w:color w:val="231F20"/>
                            <w:spacing w:val="19"/>
                            <w:w w:val="105%"/>
                          </w:rPr>
                          <w:t xml:space="preserve"> </w:t>
                        </w:r>
                        <w:r>
                          <w:rPr>
                            <w:color w:val="231F20"/>
                            <w:w w:val="105%"/>
                          </w:rPr>
                          <w:t>a</w:t>
                        </w:r>
                        <w:r>
                          <w:rPr>
                            <w:color w:val="231F20"/>
                            <w:spacing w:val="18"/>
                            <w:w w:val="105%"/>
                          </w:rPr>
                          <w:t xml:space="preserve"> </w:t>
                        </w:r>
                        <w:r>
                          <w:rPr>
                            <w:color w:val="231F20"/>
                            <w:w w:val="105%"/>
                          </w:rPr>
                          <w:t>hot</w:t>
                        </w:r>
                        <w:r>
                          <w:rPr>
                            <w:color w:val="231F20"/>
                            <w:spacing w:val="19"/>
                            <w:w w:val="105%"/>
                          </w:rPr>
                          <w:t xml:space="preserve"> </w:t>
                        </w:r>
                        <w:r>
                          <w:rPr>
                            <w:color w:val="231F20"/>
                            <w:w w:val="105%"/>
                          </w:rPr>
                          <w:t>flame.</w:t>
                        </w:r>
                        <w:r>
                          <w:rPr>
                            <w:color w:val="231F20"/>
                            <w:spacing w:val="54"/>
                            <w:w w:val="105%"/>
                          </w:rPr>
                          <w:t xml:space="preserve"> </w:t>
                        </w:r>
                        <w:r>
                          <w:rPr>
                            <w:color w:val="231F20"/>
                            <w:spacing w:val="-5"/>
                            <w:w w:val="105%"/>
                          </w:rPr>
                          <w:t>We</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65B17C73" w14:textId="145023DE"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1997184" behindDoc="1" locked="0" layoutInCell="0" allowOverlap="1" wp14:anchorId="737DA9C4" wp14:editId="34C21298">
            <wp:simplePos x="0" y="0"/>
            <wp:positionH relativeFrom="page">
              <wp:posOffset>1346200</wp:posOffset>
            </wp:positionH>
            <wp:positionV relativeFrom="page">
              <wp:posOffset>207645</wp:posOffset>
            </wp:positionV>
            <wp:extent cx="748030" cy="138430"/>
            <wp:effectExtent l="0" t="0" r="0" b="0"/>
            <wp:wrapNone/>
            <wp:docPr id="311" name="Text Box 333"/>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74803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584C1566"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INTO</w:t>
                        </w:r>
                        <w:r>
                          <w:rPr>
                            <w:color w:val="231F20"/>
                            <w:spacing w:val="60"/>
                            <w:sz w:val="16"/>
                            <w:szCs w:val="16"/>
                          </w:rPr>
                          <w:t xml:space="preserve"> </w:t>
                        </w:r>
                        <w:r>
                          <w:rPr>
                            <w:color w:val="231F20"/>
                            <w:spacing w:val="-2"/>
                            <w:sz w:val="16"/>
                            <w:szCs w:val="16"/>
                          </w:rPr>
                          <w:t>ACTION</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98208" behindDoc="1" locked="0" layoutInCell="0" allowOverlap="1" wp14:anchorId="36E6C920" wp14:editId="73C5FBCE">
            <wp:simplePos x="0" y="0"/>
            <wp:positionH relativeFrom="page">
              <wp:posOffset>2844800</wp:posOffset>
            </wp:positionH>
            <wp:positionV relativeFrom="page">
              <wp:posOffset>207645</wp:posOffset>
            </wp:positionV>
            <wp:extent cx="152400" cy="138430"/>
            <wp:effectExtent l="0" t="0" r="0" b="0"/>
            <wp:wrapNone/>
            <wp:docPr id="310" name="Text Box 334"/>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5240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4B18A0B8"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85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99232" behindDoc="1" locked="0" layoutInCell="0" allowOverlap="1" wp14:anchorId="4EBEB374" wp14:editId="7503DEF4">
            <wp:simplePos x="0" y="0"/>
            <wp:positionH relativeFrom="page">
              <wp:posOffset>374650</wp:posOffset>
            </wp:positionH>
            <wp:positionV relativeFrom="page">
              <wp:posOffset>377190</wp:posOffset>
            </wp:positionV>
            <wp:extent cx="2618105" cy="4424680"/>
            <wp:effectExtent l="0" t="0" r="0" b="0"/>
            <wp:wrapNone/>
            <wp:docPr id="309" name="Text Box 335"/>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18105" cy="4424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7B823C32" w14:textId="77777777" w:rsidR="00000000" w:rsidRDefault="00000000">
                        <w:pPr>
                          <w:pStyle w:val="BodyText"/>
                          <w:kinsoku w:val="0"/>
                          <w:overflowPunct w:val="0"/>
                          <w:spacing w:before="0.85pt" w:line="12.95pt" w:lineRule="auto"/>
                          <w:ind w:firstLine="0pt"/>
                          <w:rPr>
                            <w:color w:val="231F20"/>
                            <w:w w:val="105%"/>
                          </w:rPr>
                        </w:pPr>
                        <w:r>
                          <w:rPr>
                            <w:color w:val="231F20"/>
                          </w:rPr>
                          <w:t xml:space="preserve">react sanely and normally, and we will find that this has </w:t>
                        </w:r>
                        <w:r>
                          <w:rPr>
                            <w:color w:val="231F20"/>
                            <w:w w:val="105%"/>
                          </w:rPr>
                          <w:t>happened</w:t>
                        </w:r>
                        <w:r>
                          <w:rPr>
                            <w:color w:val="231F20"/>
                            <w:spacing w:val="-12"/>
                            <w:w w:val="105%"/>
                          </w:rPr>
                          <w:t xml:space="preserve"> </w:t>
                        </w:r>
                        <w:r>
                          <w:rPr>
                            <w:color w:val="231F20"/>
                            <w:w w:val="105%"/>
                          </w:rPr>
                          <w:t>automatically.</w:t>
                        </w:r>
                        <w:r>
                          <w:rPr>
                            <w:color w:val="231F20"/>
                            <w:spacing w:val="-2"/>
                            <w:w w:val="105%"/>
                          </w:rPr>
                          <w:t xml:space="preserve"> </w:t>
                        </w:r>
                        <w:r>
                          <w:rPr>
                            <w:color w:val="231F20"/>
                            <w:w w:val="105%"/>
                          </w:rPr>
                          <w:t>We</w:t>
                        </w:r>
                        <w:r>
                          <w:rPr>
                            <w:color w:val="231F20"/>
                            <w:spacing w:val="-12"/>
                            <w:w w:val="105%"/>
                          </w:rPr>
                          <w:t xml:space="preserve"> </w:t>
                        </w:r>
                        <w:r>
                          <w:rPr>
                            <w:color w:val="231F20"/>
                            <w:w w:val="105%"/>
                          </w:rPr>
                          <w:t>will</w:t>
                        </w:r>
                        <w:r>
                          <w:rPr>
                            <w:color w:val="231F20"/>
                            <w:spacing w:val="-12"/>
                            <w:w w:val="105%"/>
                          </w:rPr>
                          <w:t xml:space="preserve"> </w:t>
                        </w:r>
                        <w:r>
                          <w:rPr>
                            <w:color w:val="231F20"/>
                            <w:w w:val="105%"/>
                          </w:rPr>
                          <w:t>see</w:t>
                        </w:r>
                        <w:r>
                          <w:rPr>
                            <w:color w:val="231F20"/>
                            <w:spacing w:val="-11"/>
                            <w:w w:val="105%"/>
                          </w:rPr>
                          <w:t xml:space="preserve"> </w:t>
                        </w:r>
                        <w:r>
                          <w:rPr>
                            <w:color w:val="231F20"/>
                            <w:w w:val="105%"/>
                          </w:rPr>
                          <w:t>that</w:t>
                        </w:r>
                        <w:r>
                          <w:rPr>
                            <w:color w:val="231F20"/>
                            <w:spacing w:val="-12"/>
                            <w:w w:val="105%"/>
                          </w:rPr>
                          <w:t xml:space="preserve"> </w:t>
                        </w:r>
                        <w:r>
                          <w:rPr>
                            <w:color w:val="231F20"/>
                            <w:w w:val="105%"/>
                          </w:rPr>
                          <w:t>our</w:t>
                        </w:r>
                        <w:r>
                          <w:rPr>
                            <w:color w:val="231F20"/>
                            <w:spacing w:val="-12"/>
                            <w:w w:val="105%"/>
                          </w:rPr>
                          <w:t xml:space="preserve"> </w:t>
                        </w:r>
                        <w:r>
                          <w:rPr>
                            <w:color w:val="231F20"/>
                            <w:w w:val="105%"/>
                          </w:rPr>
                          <w:t>new</w:t>
                        </w:r>
                        <w:r>
                          <w:rPr>
                            <w:color w:val="231F20"/>
                            <w:spacing w:val="-12"/>
                            <w:w w:val="105%"/>
                          </w:rPr>
                          <w:t xml:space="preserve"> </w:t>
                        </w:r>
                        <w:r>
                          <w:rPr>
                            <w:color w:val="231F20"/>
                            <w:w w:val="105%"/>
                          </w:rPr>
                          <w:t xml:space="preserve">atti- </w:t>
                        </w:r>
                        <w:r>
                          <w:rPr>
                            <w:color w:val="231F20"/>
                          </w:rPr>
                          <w:t>tude</w:t>
                        </w:r>
                        <w:r>
                          <w:rPr>
                            <w:color w:val="231F20"/>
                            <w:spacing w:val="-11"/>
                          </w:rPr>
                          <w:t xml:space="preserve"> </w:t>
                        </w:r>
                        <w:r>
                          <w:rPr>
                            <w:color w:val="231F20"/>
                          </w:rPr>
                          <w:t>toward</w:t>
                        </w:r>
                        <w:r>
                          <w:rPr>
                            <w:color w:val="231F20"/>
                            <w:spacing w:val="-11"/>
                          </w:rPr>
                          <w:t xml:space="preserve"> </w:t>
                        </w:r>
                        <w:r>
                          <w:rPr>
                            <w:color w:val="231F20"/>
                          </w:rPr>
                          <w:t>liquor</w:t>
                        </w:r>
                        <w:r>
                          <w:rPr>
                            <w:color w:val="231F20"/>
                            <w:spacing w:val="-11"/>
                          </w:rPr>
                          <w:t xml:space="preserve"> </w:t>
                        </w:r>
                        <w:r>
                          <w:rPr>
                            <w:color w:val="231F20"/>
                          </w:rPr>
                          <w:t>has</w:t>
                        </w:r>
                        <w:r>
                          <w:rPr>
                            <w:color w:val="231F20"/>
                            <w:spacing w:val="-11"/>
                          </w:rPr>
                          <w:t xml:space="preserve"> </w:t>
                        </w:r>
                        <w:r>
                          <w:rPr>
                            <w:color w:val="231F20"/>
                          </w:rPr>
                          <w:t>been</w:t>
                        </w:r>
                        <w:r>
                          <w:rPr>
                            <w:color w:val="231F20"/>
                            <w:spacing w:val="-11"/>
                          </w:rPr>
                          <w:t xml:space="preserve"> </w:t>
                        </w:r>
                        <w:r>
                          <w:rPr>
                            <w:color w:val="231F20"/>
                          </w:rPr>
                          <w:t>given</w:t>
                        </w:r>
                        <w:r>
                          <w:rPr>
                            <w:color w:val="231F20"/>
                            <w:spacing w:val="-11"/>
                          </w:rPr>
                          <w:t xml:space="preserve"> </w:t>
                        </w:r>
                        <w:r>
                          <w:rPr>
                            <w:color w:val="231F20"/>
                          </w:rPr>
                          <w:t>us</w:t>
                        </w:r>
                        <w:r>
                          <w:rPr>
                            <w:color w:val="231F20"/>
                            <w:spacing w:val="-11"/>
                          </w:rPr>
                          <w:t xml:space="preserve"> </w:t>
                        </w:r>
                        <w:r>
                          <w:rPr>
                            <w:color w:val="231F20"/>
                          </w:rPr>
                          <w:t>without</w:t>
                        </w:r>
                        <w:r>
                          <w:rPr>
                            <w:color w:val="231F20"/>
                            <w:spacing w:val="-11"/>
                          </w:rPr>
                          <w:t xml:space="preserve"> </w:t>
                        </w:r>
                        <w:r>
                          <w:rPr>
                            <w:color w:val="231F20"/>
                          </w:rPr>
                          <w:t>any</w:t>
                        </w:r>
                        <w:r>
                          <w:rPr>
                            <w:color w:val="231F20"/>
                            <w:spacing w:val="-11"/>
                          </w:rPr>
                          <w:t xml:space="preserve"> </w:t>
                        </w:r>
                        <w:r>
                          <w:rPr>
                            <w:color w:val="231F20"/>
                          </w:rPr>
                          <w:t xml:space="preserve">thought </w:t>
                        </w:r>
                        <w:r>
                          <w:rPr>
                            <w:color w:val="231F20"/>
                            <w:w w:val="105%"/>
                          </w:rPr>
                          <w:t>or</w:t>
                        </w:r>
                        <w:r>
                          <w:rPr>
                            <w:color w:val="231F20"/>
                            <w:spacing w:val="-10"/>
                            <w:w w:val="105%"/>
                          </w:rPr>
                          <w:t xml:space="preserve"> </w:t>
                        </w:r>
                        <w:r>
                          <w:rPr>
                            <w:color w:val="231F20"/>
                            <w:w w:val="105%"/>
                          </w:rPr>
                          <w:t>effort</w:t>
                        </w:r>
                        <w:r>
                          <w:rPr>
                            <w:color w:val="231F20"/>
                            <w:spacing w:val="-10"/>
                            <w:w w:val="105%"/>
                          </w:rPr>
                          <w:t xml:space="preserve"> </w:t>
                        </w:r>
                        <w:r>
                          <w:rPr>
                            <w:color w:val="231F20"/>
                            <w:w w:val="105%"/>
                          </w:rPr>
                          <w:t>on</w:t>
                        </w:r>
                        <w:r>
                          <w:rPr>
                            <w:color w:val="231F20"/>
                            <w:spacing w:val="-10"/>
                            <w:w w:val="105%"/>
                          </w:rPr>
                          <w:t xml:space="preserve"> </w:t>
                        </w:r>
                        <w:r>
                          <w:rPr>
                            <w:color w:val="231F20"/>
                            <w:w w:val="105%"/>
                          </w:rPr>
                          <w:t>our</w:t>
                        </w:r>
                        <w:r>
                          <w:rPr>
                            <w:color w:val="231F20"/>
                            <w:spacing w:val="-10"/>
                            <w:w w:val="105%"/>
                          </w:rPr>
                          <w:t xml:space="preserve"> </w:t>
                        </w:r>
                        <w:r>
                          <w:rPr>
                            <w:color w:val="231F20"/>
                            <w:w w:val="105%"/>
                          </w:rPr>
                          <w:t>part.</w:t>
                        </w:r>
                        <w:r>
                          <w:rPr>
                            <w:color w:val="231F20"/>
                            <w:spacing w:val="26"/>
                            <w:w w:val="105%"/>
                          </w:rPr>
                          <w:t xml:space="preserve"> </w:t>
                        </w:r>
                        <w:r>
                          <w:rPr>
                            <w:color w:val="231F20"/>
                            <w:w w:val="105%"/>
                          </w:rPr>
                          <w:t>It</w:t>
                        </w:r>
                        <w:r>
                          <w:rPr>
                            <w:color w:val="231F20"/>
                            <w:spacing w:val="-10"/>
                            <w:w w:val="105%"/>
                          </w:rPr>
                          <w:t xml:space="preserve"> </w:t>
                        </w:r>
                        <w:r>
                          <w:rPr>
                            <w:color w:val="231F20"/>
                            <w:w w:val="105%"/>
                          </w:rPr>
                          <w:t>just</w:t>
                        </w:r>
                        <w:r>
                          <w:rPr>
                            <w:color w:val="231F20"/>
                            <w:spacing w:val="-10"/>
                            <w:w w:val="105%"/>
                          </w:rPr>
                          <w:t xml:space="preserve"> </w:t>
                        </w:r>
                        <w:r>
                          <w:rPr>
                            <w:color w:val="231F20"/>
                            <w:w w:val="105%"/>
                          </w:rPr>
                          <w:t>comes!</w:t>
                        </w:r>
                        <w:r>
                          <w:rPr>
                            <w:color w:val="231F20"/>
                            <w:spacing w:val="26"/>
                            <w:w w:val="105%"/>
                          </w:rPr>
                          <w:t xml:space="preserve"> </w:t>
                        </w:r>
                        <w:r>
                          <w:rPr>
                            <w:color w:val="231F20"/>
                            <w:w w:val="105%"/>
                          </w:rPr>
                          <w:t>That</w:t>
                        </w:r>
                        <w:r>
                          <w:rPr>
                            <w:color w:val="231F20"/>
                            <w:spacing w:val="-10"/>
                            <w:w w:val="105%"/>
                          </w:rPr>
                          <w:t xml:space="preserve"> </w:t>
                        </w:r>
                        <w:r>
                          <w:rPr>
                            <w:color w:val="231F20"/>
                            <w:w w:val="105%"/>
                          </w:rPr>
                          <w:t>is</w:t>
                        </w:r>
                        <w:r>
                          <w:rPr>
                            <w:color w:val="231F20"/>
                            <w:spacing w:val="-10"/>
                            <w:w w:val="105%"/>
                          </w:rPr>
                          <w:t xml:space="preserve"> </w:t>
                        </w:r>
                        <w:r>
                          <w:rPr>
                            <w:color w:val="231F20"/>
                            <w:w w:val="105%"/>
                          </w:rPr>
                          <w:t>the</w:t>
                        </w:r>
                        <w:r>
                          <w:rPr>
                            <w:color w:val="231F20"/>
                            <w:spacing w:val="-10"/>
                            <w:w w:val="105%"/>
                          </w:rPr>
                          <w:t xml:space="preserve"> </w:t>
                        </w:r>
                        <w:r>
                          <w:rPr>
                            <w:color w:val="231F20"/>
                            <w:w w:val="105%"/>
                          </w:rPr>
                          <w:t>miracle of it.</w:t>
                        </w:r>
                        <w:r>
                          <w:rPr>
                            <w:color w:val="231F20"/>
                            <w:spacing w:val="40"/>
                            <w:w w:val="105%"/>
                          </w:rPr>
                          <w:t xml:space="preserve"> </w:t>
                        </w:r>
                        <w:r>
                          <w:rPr>
                            <w:color w:val="231F20"/>
                            <w:w w:val="105%"/>
                          </w:rPr>
                          <w:t>We are not fighting it, neither are we avoiding temptation.</w:t>
                        </w:r>
                        <w:r>
                          <w:rPr>
                            <w:color w:val="231F20"/>
                            <w:spacing w:val="14"/>
                            <w:w w:val="105%"/>
                          </w:rPr>
                          <w:t xml:space="preserve"> </w:t>
                        </w:r>
                        <w:r>
                          <w:rPr>
                            <w:color w:val="231F20"/>
                            <w:w w:val="105%"/>
                          </w:rPr>
                          <w:t>We</w:t>
                        </w:r>
                        <w:r>
                          <w:rPr>
                            <w:color w:val="231F20"/>
                            <w:spacing w:val="-11"/>
                            <w:w w:val="105%"/>
                          </w:rPr>
                          <w:t xml:space="preserve"> </w:t>
                        </w:r>
                        <w:r>
                          <w:rPr>
                            <w:color w:val="231F20"/>
                            <w:w w:val="105%"/>
                          </w:rPr>
                          <w:t>feel</w:t>
                        </w:r>
                        <w:r>
                          <w:rPr>
                            <w:color w:val="231F20"/>
                            <w:spacing w:val="-11"/>
                            <w:w w:val="105%"/>
                          </w:rPr>
                          <w:t xml:space="preserve"> </w:t>
                        </w:r>
                        <w:r>
                          <w:rPr>
                            <w:color w:val="231F20"/>
                            <w:w w:val="105%"/>
                          </w:rPr>
                          <w:t>as</w:t>
                        </w:r>
                        <w:r>
                          <w:rPr>
                            <w:color w:val="231F20"/>
                            <w:spacing w:val="-11"/>
                            <w:w w:val="105%"/>
                          </w:rPr>
                          <w:t xml:space="preserve"> </w:t>
                        </w:r>
                        <w:r>
                          <w:rPr>
                            <w:color w:val="231F20"/>
                            <w:w w:val="105%"/>
                          </w:rPr>
                          <w:t>though</w:t>
                        </w:r>
                        <w:r>
                          <w:rPr>
                            <w:color w:val="231F20"/>
                            <w:spacing w:val="-11"/>
                            <w:w w:val="105%"/>
                          </w:rPr>
                          <w:t xml:space="preserve"> </w:t>
                        </w:r>
                        <w:r>
                          <w:rPr>
                            <w:color w:val="231F20"/>
                            <w:w w:val="105%"/>
                          </w:rPr>
                          <w:t>we</w:t>
                        </w:r>
                        <w:r>
                          <w:rPr>
                            <w:color w:val="231F20"/>
                            <w:spacing w:val="-11"/>
                            <w:w w:val="105%"/>
                          </w:rPr>
                          <w:t xml:space="preserve"> </w:t>
                        </w:r>
                        <w:r>
                          <w:rPr>
                            <w:color w:val="231F20"/>
                            <w:w w:val="105%"/>
                          </w:rPr>
                          <w:t>had</w:t>
                        </w:r>
                        <w:r>
                          <w:rPr>
                            <w:color w:val="231F20"/>
                            <w:spacing w:val="-11"/>
                            <w:w w:val="105%"/>
                          </w:rPr>
                          <w:t xml:space="preserve"> </w:t>
                        </w:r>
                        <w:r>
                          <w:rPr>
                            <w:color w:val="231F20"/>
                            <w:w w:val="105%"/>
                          </w:rPr>
                          <w:t>been</w:t>
                        </w:r>
                        <w:r>
                          <w:rPr>
                            <w:color w:val="231F20"/>
                            <w:spacing w:val="-11"/>
                            <w:w w:val="105%"/>
                          </w:rPr>
                          <w:t xml:space="preserve"> </w:t>
                        </w:r>
                        <w:r>
                          <w:rPr>
                            <w:color w:val="231F20"/>
                            <w:w w:val="105%"/>
                          </w:rPr>
                          <w:t>placed</w:t>
                        </w:r>
                        <w:r>
                          <w:rPr>
                            <w:color w:val="231F20"/>
                            <w:spacing w:val="-11"/>
                            <w:w w:val="105%"/>
                          </w:rPr>
                          <w:t xml:space="preserve"> </w:t>
                        </w:r>
                        <w:r>
                          <w:rPr>
                            <w:color w:val="231F20"/>
                            <w:w w:val="105%"/>
                          </w:rPr>
                          <w:t>in</w:t>
                        </w:r>
                        <w:r>
                          <w:rPr>
                            <w:color w:val="231F20"/>
                            <w:spacing w:val="-11"/>
                            <w:w w:val="105%"/>
                          </w:rPr>
                          <w:t xml:space="preserve"> </w:t>
                        </w:r>
                        <w:r>
                          <w:rPr>
                            <w:color w:val="231F20"/>
                            <w:w w:val="105%"/>
                          </w:rPr>
                          <w:t xml:space="preserve">a </w:t>
                        </w:r>
                        <w:r>
                          <w:rPr>
                            <w:color w:val="231F20"/>
                          </w:rPr>
                          <w:t>position of neutrality—safe and protected.</w:t>
                        </w:r>
                        <w:r>
                          <w:rPr>
                            <w:color w:val="231F20"/>
                            <w:spacing w:val="24"/>
                          </w:rPr>
                          <w:t xml:space="preserve"> </w:t>
                        </w:r>
                        <w:r>
                          <w:rPr>
                            <w:color w:val="231F20"/>
                          </w:rPr>
                          <w:t>We have not even</w:t>
                        </w:r>
                        <w:r>
                          <w:rPr>
                            <w:color w:val="231F20"/>
                            <w:spacing w:val="-4"/>
                          </w:rPr>
                          <w:t xml:space="preserve"> </w:t>
                        </w:r>
                        <w:r>
                          <w:rPr>
                            <w:color w:val="231F20"/>
                          </w:rPr>
                          <w:t>sworn</w:t>
                        </w:r>
                        <w:r>
                          <w:rPr>
                            <w:color w:val="231F20"/>
                            <w:spacing w:val="-4"/>
                          </w:rPr>
                          <w:t xml:space="preserve"> </w:t>
                        </w:r>
                        <w:r>
                          <w:rPr>
                            <w:color w:val="231F20"/>
                          </w:rPr>
                          <w:t>off.</w:t>
                        </w:r>
                        <w:r>
                          <w:rPr>
                            <w:color w:val="231F20"/>
                            <w:spacing w:val="38"/>
                          </w:rPr>
                          <w:t xml:space="preserve"> </w:t>
                        </w:r>
                        <w:r>
                          <w:rPr>
                            <w:color w:val="231F20"/>
                          </w:rPr>
                          <w:t>Instead,</w:t>
                        </w:r>
                        <w:r>
                          <w:rPr>
                            <w:color w:val="231F20"/>
                            <w:spacing w:val="-4"/>
                          </w:rPr>
                          <w:t xml:space="preserve"> </w:t>
                        </w:r>
                        <w:r>
                          <w:rPr>
                            <w:color w:val="231F20"/>
                          </w:rPr>
                          <w:t>the</w:t>
                        </w:r>
                        <w:r>
                          <w:rPr>
                            <w:color w:val="231F20"/>
                            <w:spacing w:val="-4"/>
                          </w:rPr>
                          <w:t xml:space="preserve"> </w:t>
                        </w:r>
                        <w:r>
                          <w:rPr>
                            <w:color w:val="231F20"/>
                          </w:rPr>
                          <w:t>problem</w:t>
                        </w:r>
                        <w:r>
                          <w:rPr>
                            <w:color w:val="231F20"/>
                            <w:spacing w:val="-4"/>
                          </w:rPr>
                          <w:t xml:space="preserve"> </w:t>
                        </w:r>
                        <w:r>
                          <w:rPr>
                            <w:color w:val="231F20"/>
                          </w:rPr>
                          <w:t>has</w:t>
                        </w:r>
                        <w:r>
                          <w:rPr>
                            <w:color w:val="231F20"/>
                            <w:spacing w:val="-4"/>
                          </w:rPr>
                          <w:t xml:space="preserve"> </w:t>
                        </w:r>
                        <w:r>
                          <w:rPr>
                            <w:color w:val="231F20"/>
                          </w:rPr>
                          <w:t>been</w:t>
                        </w:r>
                        <w:r>
                          <w:rPr>
                            <w:color w:val="231F20"/>
                            <w:spacing w:val="-4"/>
                          </w:rPr>
                          <w:t xml:space="preserve"> </w:t>
                        </w:r>
                        <w:r>
                          <w:rPr>
                            <w:color w:val="231F20"/>
                          </w:rPr>
                          <w:t xml:space="preserve">removed. </w:t>
                        </w:r>
                        <w:r>
                          <w:rPr>
                            <w:color w:val="231F20"/>
                            <w:spacing w:val="-2"/>
                            <w:w w:val="105%"/>
                          </w:rPr>
                          <w:t>It</w:t>
                        </w:r>
                        <w:r>
                          <w:rPr>
                            <w:color w:val="231F20"/>
                            <w:spacing w:val="-10"/>
                            <w:w w:val="105%"/>
                          </w:rPr>
                          <w:t xml:space="preserve"> </w:t>
                        </w:r>
                        <w:r>
                          <w:rPr>
                            <w:color w:val="231F20"/>
                            <w:spacing w:val="-2"/>
                            <w:w w:val="105%"/>
                          </w:rPr>
                          <w:t>does</w:t>
                        </w:r>
                        <w:r>
                          <w:rPr>
                            <w:color w:val="231F20"/>
                            <w:spacing w:val="-10"/>
                            <w:w w:val="105%"/>
                          </w:rPr>
                          <w:t xml:space="preserve"> </w:t>
                        </w:r>
                        <w:r>
                          <w:rPr>
                            <w:color w:val="231F20"/>
                            <w:spacing w:val="-2"/>
                            <w:w w:val="105%"/>
                          </w:rPr>
                          <w:t>not</w:t>
                        </w:r>
                        <w:r>
                          <w:rPr>
                            <w:color w:val="231F20"/>
                            <w:spacing w:val="-10"/>
                            <w:w w:val="105%"/>
                          </w:rPr>
                          <w:t xml:space="preserve"> </w:t>
                        </w:r>
                        <w:r>
                          <w:rPr>
                            <w:color w:val="231F20"/>
                            <w:spacing w:val="-2"/>
                            <w:w w:val="105%"/>
                          </w:rPr>
                          <w:t>exist</w:t>
                        </w:r>
                        <w:r>
                          <w:rPr>
                            <w:color w:val="231F20"/>
                            <w:spacing w:val="-10"/>
                            <w:w w:val="105%"/>
                          </w:rPr>
                          <w:t xml:space="preserve"> </w:t>
                        </w:r>
                        <w:r>
                          <w:rPr>
                            <w:color w:val="231F20"/>
                            <w:spacing w:val="-2"/>
                            <w:w w:val="105%"/>
                          </w:rPr>
                          <w:t>for</w:t>
                        </w:r>
                        <w:r>
                          <w:rPr>
                            <w:color w:val="231F20"/>
                            <w:spacing w:val="-9"/>
                            <w:w w:val="105%"/>
                          </w:rPr>
                          <w:t xml:space="preserve"> </w:t>
                        </w:r>
                        <w:r>
                          <w:rPr>
                            <w:color w:val="231F20"/>
                            <w:spacing w:val="-2"/>
                            <w:w w:val="105%"/>
                          </w:rPr>
                          <w:t>us.</w:t>
                        </w:r>
                        <w:r>
                          <w:rPr>
                            <w:color w:val="231F20"/>
                            <w:spacing w:val="6"/>
                            <w:w w:val="105%"/>
                          </w:rPr>
                          <w:t xml:space="preserve"> </w:t>
                        </w:r>
                        <w:r>
                          <w:rPr>
                            <w:color w:val="231F20"/>
                            <w:spacing w:val="-2"/>
                            <w:w w:val="105%"/>
                          </w:rPr>
                          <w:t>We</w:t>
                        </w:r>
                        <w:r>
                          <w:rPr>
                            <w:color w:val="231F20"/>
                            <w:spacing w:val="-10"/>
                            <w:w w:val="105%"/>
                          </w:rPr>
                          <w:t xml:space="preserve"> </w:t>
                        </w:r>
                        <w:r>
                          <w:rPr>
                            <w:color w:val="231F20"/>
                            <w:spacing w:val="-2"/>
                            <w:w w:val="105%"/>
                          </w:rPr>
                          <w:t>are</w:t>
                        </w:r>
                        <w:r>
                          <w:rPr>
                            <w:color w:val="231F20"/>
                            <w:spacing w:val="-10"/>
                            <w:w w:val="105%"/>
                          </w:rPr>
                          <w:t xml:space="preserve"> </w:t>
                        </w:r>
                        <w:r>
                          <w:rPr>
                            <w:color w:val="231F20"/>
                            <w:spacing w:val="-2"/>
                            <w:w w:val="105%"/>
                          </w:rPr>
                          <w:t>neither</w:t>
                        </w:r>
                        <w:r>
                          <w:rPr>
                            <w:color w:val="231F20"/>
                            <w:spacing w:val="-10"/>
                            <w:w w:val="105%"/>
                          </w:rPr>
                          <w:t xml:space="preserve"> </w:t>
                        </w:r>
                        <w:r>
                          <w:rPr>
                            <w:color w:val="231F20"/>
                            <w:spacing w:val="-2"/>
                            <w:w w:val="105%"/>
                          </w:rPr>
                          <w:t>cocky</w:t>
                        </w:r>
                        <w:r>
                          <w:rPr>
                            <w:color w:val="231F20"/>
                            <w:spacing w:val="-10"/>
                            <w:w w:val="105%"/>
                          </w:rPr>
                          <w:t xml:space="preserve"> </w:t>
                        </w:r>
                        <w:r>
                          <w:rPr>
                            <w:color w:val="231F20"/>
                            <w:spacing w:val="-2"/>
                            <w:w w:val="105%"/>
                          </w:rPr>
                          <w:t>nor</w:t>
                        </w:r>
                        <w:r>
                          <w:rPr>
                            <w:color w:val="231F20"/>
                            <w:spacing w:val="-9"/>
                            <w:w w:val="105%"/>
                          </w:rPr>
                          <w:t xml:space="preserve"> </w:t>
                        </w:r>
                        <w:r>
                          <w:rPr>
                            <w:color w:val="231F20"/>
                            <w:spacing w:val="-2"/>
                            <w:w w:val="105%"/>
                          </w:rPr>
                          <w:t>are</w:t>
                        </w:r>
                        <w:r>
                          <w:rPr>
                            <w:color w:val="231F20"/>
                            <w:spacing w:val="-10"/>
                            <w:w w:val="105%"/>
                          </w:rPr>
                          <w:t xml:space="preserve"> </w:t>
                        </w:r>
                        <w:r>
                          <w:rPr>
                            <w:color w:val="231F20"/>
                            <w:spacing w:val="-2"/>
                            <w:w w:val="105%"/>
                          </w:rPr>
                          <w:t xml:space="preserve">we </w:t>
                        </w:r>
                        <w:r>
                          <w:rPr>
                            <w:color w:val="231F20"/>
                            <w:w w:val="105%"/>
                          </w:rPr>
                          <w:t>afraid.</w:t>
                        </w:r>
                        <w:r>
                          <w:rPr>
                            <w:color w:val="231F20"/>
                            <w:spacing w:val="15"/>
                            <w:w w:val="105%"/>
                          </w:rPr>
                          <w:t xml:space="preserve"> </w:t>
                        </w:r>
                        <w:r>
                          <w:rPr>
                            <w:color w:val="231F20"/>
                            <w:w w:val="105%"/>
                          </w:rPr>
                          <w:t>That</w:t>
                        </w:r>
                        <w:r>
                          <w:rPr>
                            <w:color w:val="231F20"/>
                            <w:spacing w:val="-12"/>
                            <w:w w:val="105%"/>
                          </w:rPr>
                          <w:t xml:space="preserve"> </w:t>
                        </w:r>
                        <w:r>
                          <w:rPr>
                            <w:color w:val="231F20"/>
                            <w:w w:val="105%"/>
                          </w:rPr>
                          <w:t>is</w:t>
                        </w:r>
                        <w:r>
                          <w:rPr>
                            <w:color w:val="231F20"/>
                            <w:spacing w:val="-12"/>
                            <w:w w:val="105%"/>
                          </w:rPr>
                          <w:t xml:space="preserve"> </w:t>
                        </w:r>
                        <w:r>
                          <w:rPr>
                            <w:color w:val="231F20"/>
                            <w:w w:val="105%"/>
                          </w:rPr>
                          <w:t>our</w:t>
                        </w:r>
                        <w:r>
                          <w:rPr>
                            <w:color w:val="231F20"/>
                            <w:spacing w:val="-12"/>
                            <w:w w:val="105%"/>
                          </w:rPr>
                          <w:t xml:space="preserve"> </w:t>
                        </w:r>
                        <w:r>
                          <w:rPr>
                            <w:color w:val="231F20"/>
                            <w:w w:val="105%"/>
                          </w:rPr>
                          <w:t>experience.</w:t>
                        </w:r>
                        <w:r>
                          <w:rPr>
                            <w:color w:val="231F20"/>
                            <w:spacing w:val="21"/>
                            <w:w w:val="105%"/>
                          </w:rPr>
                          <w:t xml:space="preserve"> </w:t>
                        </w:r>
                        <w:r>
                          <w:rPr>
                            <w:color w:val="231F20"/>
                            <w:w w:val="105%"/>
                          </w:rPr>
                          <w:t>That</w:t>
                        </w:r>
                        <w:r>
                          <w:rPr>
                            <w:color w:val="231F20"/>
                            <w:spacing w:val="-12"/>
                            <w:w w:val="105%"/>
                          </w:rPr>
                          <w:t xml:space="preserve"> </w:t>
                        </w:r>
                        <w:r>
                          <w:rPr>
                            <w:color w:val="231F20"/>
                            <w:w w:val="105%"/>
                          </w:rPr>
                          <w:t>is</w:t>
                        </w:r>
                        <w:r>
                          <w:rPr>
                            <w:color w:val="231F20"/>
                            <w:spacing w:val="-12"/>
                            <w:w w:val="105%"/>
                          </w:rPr>
                          <w:t xml:space="preserve"> </w:t>
                        </w:r>
                        <w:r>
                          <w:rPr>
                            <w:color w:val="231F20"/>
                            <w:w w:val="105%"/>
                          </w:rPr>
                          <w:t>how</w:t>
                        </w:r>
                        <w:r>
                          <w:rPr>
                            <w:color w:val="231F20"/>
                            <w:spacing w:val="-12"/>
                            <w:w w:val="105%"/>
                          </w:rPr>
                          <w:t xml:space="preserve"> </w:t>
                        </w:r>
                        <w:r>
                          <w:rPr>
                            <w:color w:val="231F20"/>
                            <w:w w:val="105%"/>
                          </w:rPr>
                          <w:t>we</w:t>
                        </w:r>
                        <w:r>
                          <w:rPr>
                            <w:color w:val="231F20"/>
                            <w:spacing w:val="-12"/>
                            <w:w w:val="105%"/>
                          </w:rPr>
                          <w:t xml:space="preserve"> </w:t>
                        </w:r>
                        <w:r>
                          <w:rPr>
                            <w:color w:val="231F20"/>
                            <w:w w:val="105%"/>
                          </w:rPr>
                          <w:t>react</w:t>
                        </w:r>
                        <w:r>
                          <w:rPr>
                            <w:color w:val="231F20"/>
                            <w:spacing w:val="-12"/>
                            <w:w w:val="105%"/>
                          </w:rPr>
                          <w:t xml:space="preserve"> </w:t>
                        </w:r>
                        <w:r>
                          <w:rPr>
                            <w:color w:val="231F20"/>
                            <w:w w:val="105%"/>
                          </w:rPr>
                          <w:t>so long as we keep in fit spiritual condition.</w:t>
                        </w:r>
                      </w:p>
                      <w:p w14:paraId="4E4C32FD" w14:textId="77777777" w:rsidR="00000000" w:rsidRDefault="00000000">
                        <w:pPr>
                          <w:pStyle w:val="BodyText"/>
                          <w:kinsoku w:val="0"/>
                          <w:overflowPunct w:val="0"/>
                          <w:spacing w:before="0.10pt" w:line="12.95pt" w:lineRule="auto"/>
                          <w:ind w:end="0.90pt"/>
                          <w:rPr>
                            <w:color w:val="231F20"/>
                            <w:w w:val="105%"/>
                          </w:rPr>
                        </w:pPr>
                        <w:r>
                          <w:rPr>
                            <w:color w:val="231F20"/>
                            <w:w w:val="105%"/>
                          </w:rPr>
                          <w:t>It is easy to let up on the spiritual program of action and</w:t>
                        </w:r>
                        <w:r>
                          <w:rPr>
                            <w:color w:val="231F20"/>
                            <w:spacing w:val="-12"/>
                            <w:w w:val="105%"/>
                          </w:rPr>
                          <w:t xml:space="preserve"> </w:t>
                        </w:r>
                        <w:r>
                          <w:rPr>
                            <w:color w:val="231F20"/>
                            <w:w w:val="105%"/>
                          </w:rPr>
                          <w:t>rest</w:t>
                        </w:r>
                        <w:r>
                          <w:rPr>
                            <w:color w:val="231F20"/>
                            <w:spacing w:val="-12"/>
                            <w:w w:val="105%"/>
                          </w:rPr>
                          <w:t xml:space="preserve"> </w:t>
                        </w:r>
                        <w:r>
                          <w:rPr>
                            <w:color w:val="231F20"/>
                            <w:w w:val="105%"/>
                          </w:rPr>
                          <w:t>on</w:t>
                        </w:r>
                        <w:r>
                          <w:rPr>
                            <w:color w:val="231F20"/>
                            <w:spacing w:val="-12"/>
                            <w:w w:val="105%"/>
                          </w:rPr>
                          <w:t xml:space="preserve"> </w:t>
                        </w:r>
                        <w:r>
                          <w:rPr>
                            <w:color w:val="231F20"/>
                            <w:w w:val="105%"/>
                          </w:rPr>
                          <w:t>our</w:t>
                        </w:r>
                        <w:r>
                          <w:rPr>
                            <w:color w:val="231F20"/>
                            <w:spacing w:val="-12"/>
                            <w:w w:val="105%"/>
                          </w:rPr>
                          <w:t xml:space="preserve"> </w:t>
                        </w:r>
                        <w:r>
                          <w:rPr>
                            <w:color w:val="231F20"/>
                            <w:w w:val="105%"/>
                          </w:rPr>
                          <w:t>laurels.</w:t>
                        </w:r>
                        <w:r>
                          <w:rPr>
                            <w:color w:val="231F20"/>
                            <w:spacing w:val="-12"/>
                            <w:w w:val="105%"/>
                          </w:rPr>
                          <w:t xml:space="preserve"> </w:t>
                        </w:r>
                        <w:r>
                          <w:rPr>
                            <w:color w:val="231F20"/>
                            <w:w w:val="105%"/>
                          </w:rPr>
                          <w:t>We</w:t>
                        </w:r>
                        <w:r>
                          <w:rPr>
                            <w:color w:val="231F20"/>
                            <w:spacing w:val="-11"/>
                            <w:w w:val="105%"/>
                          </w:rPr>
                          <w:t xml:space="preserve"> </w:t>
                        </w:r>
                        <w:r>
                          <w:rPr>
                            <w:color w:val="231F20"/>
                            <w:w w:val="105%"/>
                          </w:rPr>
                          <w:t>are</w:t>
                        </w:r>
                        <w:r>
                          <w:rPr>
                            <w:color w:val="231F20"/>
                            <w:spacing w:val="-12"/>
                            <w:w w:val="105%"/>
                          </w:rPr>
                          <w:t xml:space="preserve"> </w:t>
                        </w:r>
                        <w:r>
                          <w:rPr>
                            <w:color w:val="231F20"/>
                            <w:w w:val="105%"/>
                          </w:rPr>
                          <w:t>headed</w:t>
                        </w:r>
                        <w:r>
                          <w:rPr>
                            <w:color w:val="231F20"/>
                            <w:spacing w:val="-12"/>
                            <w:w w:val="105%"/>
                          </w:rPr>
                          <w:t xml:space="preserve"> </w:t>
                        </w:r>
                        <w:r>
                          <w:rPr>
                            <w:color w:val="231F20"/>
                            <w:w w:val="105%"/>
                          </w:rPr>
                          <w:t>for</w:t>
                        </w:r>
                        <w:r>
                          <w:rPr>
                            <w:color w:val="231F20"/>
                            <w:spacing w:val="-12"/>
                            <w:w w:val="105%"/>
                          </w:rPr>
                          <w:t xml:space="preserve"> </w:t>
                        </w:r>
                        <w:r>
                          <w:rPr>
                            <w:color w:val="231F20"/>
                            <w:w w:val="105%"/>
                          </w:rPr>
                          <w:t>trouble</w:t>
                        </w:r>
                        <w:r>
                          <w:rPr>
                            <w:color w:val="231F20"/>
                            <w:spacing w:val="-12"/>
                            <w:w w:val="105%"/>
                          </w:rPr>
                          <w:t xml:space="preserve"> </w:t>
                        </w:r>
                        <w:r>
                          <w:rPr>
                            <w:color w:val="231F20"/>
                            <w:w w:val="105%"/>
                          </w:rPr>
                          <w:t>if</w:t>
                        </w:r>
                        <w:r>
                          <w:rPr>
                            <w:color w:val="231F20"/>
                            <w:spacing w:val="-11"/>
                            <w:w w:val="105%"/>
                          </w:rPr>
                          <w:t xml:space="preserve"> </w:t>
                        </w:r>
                        <w:r>
                          <w:rPr>
                            <w:color w:val="231F20"/>
                            <w:w w:val="105%"/>
                          </w:rPr>
                          <w:t xml:space="preserve">we </w:t>
                        </w:r>
                        <w:r>
                          <w:rPr>
                            <w:color w:val="231F20"/>
                          </w:rPr>
                          <w:t>do, for alcohol is a subtle foe.</w:t>
                        </w:r>
                        <w:r>
                          <w:rPr>
                            <w:color w:val="231F20"/>
                            <w:spacing w:val="19"/>
                          </w:rPr>
                          <w:t xml:space="preserve"> </w:t>
                        </w:r>
                        <w:r>
                          <w:rPr>
                            <w:color w:val="231F20"/>
                          </w:rPr>
                          <w:t xml:space="preserve">We are not cured of alco- </w:t>
                        </w:r>
                        <w:r>
                          <w:rPr>
                            <w:color w:val="231F20"/>
                            <w:w w:val="105%"/>
                          </w:rPr>
                          <w:t>holism.</w:t>
                        </w:r>
                        <w:r>
                          <w:rPr>
                            <w:color w:val="231F20"/>
                            <w:spacing w:val="-7"/>
                            <w:w w:val="105%"/>
                          </w:rPr>
                          <w:t xml:space="preserve"> </w:t>
                        </w:r>
                        <w:r>
                          <w:rPr>
                            <w:color w:val="231F20"/>
                            <w:w w:val="105%"/>
                          </w:rPr>
                          <w:t>What</w:t>
                        </w:r>
                        <w:r>
                          <w:rPr>
                            <w:color w:val="231F20"/>
                            <w:spacing w:val="-12"/>
                            <w:w w:val="105%"/>
                          </w:rPr>
                          <w:t xml:space="preserve"> </w:t>
                        </w:r>
                        <w:r>
                          <w:rPr>
                            <w:color w:val="231F20"/>
                            <w:w w:val="105%"/>
                          </w:rPr>
                          <w:t>we</w:t>
                        </w:r>
                        <w:r>
                          <w:rPr>
                            <w:color w:val="231F20"/>
                            <w:spacing w:val="-12"/>
                            <w:w w:val="105%"/>
                          </w:rPr>
                          <w:t xml:space="preserve"> </w:t>
                        </w:r>
                        <w:r>
                          <w:rPr>
                            <w:color w:val="231F20"/>
                            <w:w w:val="105%"/>
                          </w:rPr>
                          <w:t>really</w:t>
                        </w:r>
                        <w:r>
                          <w:rPr>
                            <w:color w:val="231F20"/>
                            <w:spacing w:val="-12"/>
                            <w:w w:val="105%"/>
                          </w:rPr>
                          <w:t xml:space="preserve"> </w:t>
                        </w:r>
                        <w:r>
                          <w:rPr>
                            <w:color w:val="231F20"/>
                            <w:w w:val="105%"/>
                          </w:rPr>
                          <w:t>have</w:t>
                        </w:r>
                        <w:r>
                          <w:rPr>
                            <w:color w:val="231F20"/>
                            <w:spacing w:val="-11"/>
                            <w:w w:val="105%"/>
                          </w:rPr>
                          <w:t xml:space="preserve"> </w:t>
                        </w:r>
                        <w:r>
                          <w:rPr>
                            <w:color w:val="231F20"/>
                            <w:w w:val="105%"/>
                          </w:rPr>
                          <w:t>is</w:t>
                        </w:r>
                        <w:r>
                          <w:rPr>
                            <w:color w:val="231F20"/>
                            <w:spacing w:val="-12"/>
                            <w:w w:val="105%"/>
                          </w:rPr>
                          <w:t xml:space="preserve"> </w:t>
                        </w:r>
                        <w:r>
                          <w:rPr>
                            <w:color w:val="231F20"/>
                            <w:w w:val="105%"/>
                          </w:rPr>
                          <w:t>a</w:t>
                        </w:r>
                        <w:r>
                          <w:rPr>
                            <w:color w:val="231F20"/>
                            <w:spacing w:val="-12"/>
                            <w:w w:val="105%"/>
                          </w:rPr>
                          <w:t xml:space="preserve"> </w:t>
                        </w:r>
                        <w:r>
                          <w:rPr>
                            <w:color w:val="231F20"/>
                            <w:w w:val="105%"/>
                          </w:rPr>
                          <w:t>daily</w:t>
                        </w:r>
                        <w:r>
                          <w:rPr>
                            <w:color w:val="231F20"/>
                            <w:spacing w:val="-12"/>
                            <w:w w:val="105%"/>
                          </w:rPr>
                          <w:t xml:space="preserve"> </w:t>
                        </w:r>
                        <w:r>
                          <w:rPr>
                            <w:color w:val="231F20"/>
                            <w:w w:val="105%"/>
                          </w:rPr>
                          <w:t>reprieve</w:t>
                        </w:r>
                        <w:r>
                          <w:rPr>
                            <w:color w:val="231F20"/>
                            <w:spacing w:val="-12"/>
                            <w:w w:val="105%"/>
                          </w:rPr>
                          <w:t xml:space="preserve"> </w:t>
                        </w:r>
                        <w:r>
                          <w:rPr>
                            <w:color w:val="231F20"/>
                            <w:w w:val="105%"/>
                          </w:rPr>
                          <w:t>contin- gent</w:t>
                        </w:r>
                        <w:r>
                          <w:rPr>
                            <w:color w:val="231F20"/>
                            <w:spacing w:val="-12"/>
                            <w:w w:val="105%"/>
                          </w:rPr>
                          <w:t xml:space="preserve"> </w:t>
                        </w:r>
                        <w:r>
                          <w:rPr>
                            <w:color w:val="231F20"/>
                            <w:w w:val="105%"/>
                          </w:rPr>
                          <w:t>on</w:t>
                        </w:r>
                        <w:r>
                          <w:rPr>
                            <w:color w:val="231F20"/>
                            <w:spacing w:val="-12"/>
                            <w:w w:val="105%"/>
                          </w:rPr>
                          <w:t xml:space="preserve"> </w:t>
                        </w:r>
                        <w:r>
                          <w:rPr>
                            <w:color w:val="231F20"/>
                            <w:w w:val="105%"/>
                          </w:rPr>
                          <w:t>the</w:t>
                        </w:r>
                        <w:r>
                          <w:rPr>
                            <w:color w:val="231F20"/>
                            <w:spacing w:val="-12"/>
                            <w:w w:val="105%"/>
                          </w:rPr>
                          <w:t xml:space="preserve"> </w:t>
                        </w:r>
                        <w:r>
                          <w:rPr>
                            <w:color w:val="231F20"/>
                            <w:w w:val="105%"/>
                          </w:rPr>
                          <w:t>maintenance</w:t>
                        </w:r>
                        <w:r>
                          <w:rPr>
                            <w:color w:val="231F20"/>
                            <w:spacing w:val="-12"/>
                            <w:w w:val="105%"/>
                          </w:rPr>
                          <w:t xml:space="preserve"> </w:t>
                        </w:r>
                        <w:r>
                          <w:rPr>
                            <w:color w:val="231F20"/>
                            <w:w w:val="105%"/>
                          </w:rPr>
                          <w:t>of</w:t>
                        </w:r>
                        <w:r>
                          <w:rPr>
                            <w:color w:val="231F20"/>
                            <w:spacing w:val="-12"/>
                            <w:w w:val="105%"/>
                          </w:rPr>
                          <w:t xml:space="preserve"> </w:t>
                        </w:r>
                        <w:r>
                          <w:rPr>
                            <w:color w:val="231F20"/>
                            <w:w w:val="105%"/>
                          </w:rPr>
                          <w:t>our</w:t>
                        </w:r>
                        <w:r>
                          <w:rPr>
                            <w:color w:val="231F20"/>
                            <w:spacing w:val="-11"/>
                            <w:w w:val="105%"/>
                          </w:rPr>
                          <w:t xml:space="preserve"> </w:t>
                        </w:r>
                        <w:r>
                          <w:rPr>
                            <w:color w:val="231F20"/>
                            <w:w w:val="105%"/>
                          </w:rPr>
                          <w:t>spiritual</w:t>
                        </w:r>
                        <w:r>
                          <w:rPr>
                            <w:color w:val="231F20"/>
                            <w:spacing w:val="-12"/>
                            <w:w w:val="105%"/>
                          </w:rPr>
                          <w:t xml:space="preserve"> </w:t>
                        </w:r>
                        <w:r>
                          <w:rPr>
                            <w:color w:val="231F20"/>
                            <w:w w:val="105%"/>
                          </w:rPr>
                          <w:t>condition.</w:t>
                        </w:r>
                        <w:r>
                          <w:rPr>
                            <w:color w:val="231F20"/>
                            <w:spacing w:val="-12"/>
                            <w:w w:val="105%"/>
                          </w:rPr>
                          <w:t xml:space="preserve"> </w:t>
                        </w:r>
                        <w:r>
                          <w:rPr>
                            <w:color w:val="231F20"/>
                            <w:w w:val="105%"/>
                          </w:rPr>
                          <w:t xml:space="preserve">Ev- </w:t>
                        </w:r>
                        <w:r>
                          <w:rPr>
                            <w:color w:val="231F20"/>
                          </w:rPr>
                          <w:t>ery</w:t>
                        </w:r>
                        <w:r>
                          <w:rPr>
                            <w:color w:val="231F20"/>
                            <w:spacing w:val="-2"/>
                          </w:rPr>
                          <w:t xml:space="preserve"> </w:t>
                        </w:r>
                        <w:r>
                          <w:rPr>
                            <w:color w:val="231F20"/>
                          </w:rPr>
                          <w:t>day</w:t>
                        </w:r>
                        <w:r>
                          <w:rPr>
                            <w:color w:val="231F20"/>
                            <w:spacing w:val="-2"/>
                          </w:rPr>
                          <w:t xml:space="preserve"> </w:t>
                        </w:r>
                        <w:r>
                          <w:rPr>
                            <w:color w:val="231F20"/>
                          </w:rPr>
                          <w:t>is</w:t>
                        </w:r>
                        <w:r>
                          <w:rPr>
                            <w:color w:val="231F20"/>
                            <w:spacing w:val="-2"/>
                          </w:rPr>
                          <w:t xml:space="preserve"> </w:t>
                        </w:r>
                        <w:r>
                          <w:rPr>
                            <w:color w:val="231F20"/>
                          </w:rPr>
                          <w:t>a</w:t>
                        </w:r>
                        <w:r>
                          <w:rPr>
                            <w:color w:val="231F20"/>
                            <w:spacing w:val="-2"/>
                          </w:rPr>
                          <w:t xml:space="preserve"> </w:t>
                        </w:r>
                        <w:r>
                          <w:rPr>
                            <w:color w:val="231F20"/>
                          </w:rPr>
                          <w:t>day</w:t>
                        </w:r>
                        <w:r>
                          <w:rPr>
                            <w:color w:val="231F20"/>
                            <w:spacing w:val="-2"/>
                          </w:rPr>
                          <w:t xml:space="preserve"> </w:t>
                        </w:r>
                        <w:r>
                          <w:rPr>
                            <w:color w:val="231F20"/>
                          </w:rPr>
                          <w:t>when</w:t>
                        </w:r>
                        <w:r>
                          <w:rPr>
                            <w:color w:val="231F20"/>
                            <w:spacing w:val="-2"/>
                          </w:rPr>
                          <w:t xml:space="preserve"> </w:t>
                        </w:r>
                        <w:r>
                          <w:rPr>
                            <w:color w:val="231F20"/>
                          </w:rPr>
                          <w:t>we</w:t>
                        </w:r>
                        <w:r>
                          <w:rPr>
                            <w:color w:val="231F20"/>
                            <w:spacing w:val="-2"/>
                          </w:rPr>
                          <w:t xml:space="preserve"> </w:t>
                        </w:r>
                        <w:r>
                          <w:rPr>
                            <w:color w:val="231F20"/>
                          </w:rPr>
                          <w:t>must</w:t>
                        </w:r>
                        <w:r>
                          <w:rPr>
                            <w:color w:val="231F20"/>
                            <w:spacing w:val="-2"/>
                          </w:rPr>
                          <w:t xml:space="preserve"> </w:t>
                        </w:r>
                        <w:r>
                          <w:rPr>
                            <w:color w:val="231F20"/>
                          </w:rPr>
                          <w:t>carry</w:t>
                        </w:r>
                        <w:r>
                          <w:rPr>
                            <w:color w:val="231F20"/>
                            <w:spacing w:val="-2"/>
                          </w:rPr>
                          <w:t xml:space="preserve"> </w:t>
                        </w:r>
                        <w:r>
                          <w:rPr>
                            <w:color w:val="231F20"/>
                          </w:rPr>
                          <w:t>the</w:t>
                        </w:r>
                        <w:r>
                          <w:rPr>
                            <w:color w:val="231F20"/>
                            <w:spacing w:val="-2"/>
                          </w:rPr>
                          <w:t xml:space="preserve"> </w:t>
                        </w:r>
                        <w:r>
                          <w:rPr>
                            <w:color w:val="231F20"/>
                          </w:rPr>
                          <w:t>vision</w:t>
                        </w:r>
                        <w:r>
                          <w:rPr>
                            <w:color w:val="231F20"/>
                            <w:spacing w:val="-2"/>
                          </w:rPr>
                          <w:t xml:space="preserve"> </w:t>
                        </w:r>
                        <w:r>
                          <w:rPr>
                            <w:color w:val="231F20"/>
                          </w:rPr>
                          <w:t>of</w:t>
                        </w:r>
                        <w:r>
                          <w:rPr>
                            <w:color w:val="231F20"/>
                            <w:spacing w:val="-2"/>
                          </w:rPr>
                          <w:t xml:space="preserve"> </w:t>
                        </w:r>
                        <w:r>
                          <w:rPr>
                            <w:color w:val="231F20"/>
                          </w:rPr>
                          <w:t xml:space="preserve">God’s </w:t>
                        </w:r>
                        <w:r>
                          <w:rPr>
                            <w:color w:val="231F20"/>
                            <w:w w:val="105%"/>
                          </w:rPr>
                          <w:t>will into all of our activities.</w:t>
                        </w:r>
                        <w:r>
                          <w:rPr>
                            <w:color w:val="231F20"/>
                            <w:spacing w:val="40"/>
                            <w:w w:val="105%"/>
                          </w:rPr>
                          <w:t xml:space="preserve"> </w:t>
                        </w:r>
                        <w:r>
                          <w:rPr>
                            <w:color w:val="231F20"/>
                            <w:w w:val="105%"/>
                          </w:rPr>
                          <w:t xml:space="preserve">“How can I best serve </w:t>
                        </w:r>
                        <w:r>
                          <w:rPr>
                            <w:color w:val="231F20"/>
                          </w:rPr>
                          <w:t>Thee—Thy</w:t>
                        </w:r>
                        <w:r>
                          <w:rPr>
                            <w:color w:val="231F20"/>
                            <w:spacing w:val="-11"/>
                          </w:rPr>
                          <w:t xml:space="preserve"> </w:t>
                        </w:r>
                        <w:r>
                          <w:rPr>
                            <w:color w:val="231F20"/>
                          </w:rPr>
                          <w:t>will</w:t>
                        </w:r>
                        <w:r>
                          <w:rPr>
                            <w:color w:val="231F20"/>
                            <w:spacing w:val="-11"/>
                          </w:rPr>
                          <w:t xml:space="preserve"> </w:t>
                        </w:r>
                        <w:r>
                          <w:rPr>
                            <w:color w:val="231F20"/>
                          </w:rPr>
                          <w:t>(not</w:t>
                        </w:r>
                        <w:r>
                          <w:rPr>
                            <w:color w:val="231F20"/>
                            <w:spacing w:val="-11"/>
                          </w:rPr>
                          <w:t xml:space="preserve"> </w:t>
                        </w:r>
                        <w:r>
                          <w:rPr>
                            <w:color w:val="231F20"/>
                          </w:rPr>
                          <w:t>mine)</w:t>
                        </w:r>
                        <w:r>
                          <w:rPr>
                            <w:color w:val="231F20"/>
                            <w:spacing w:val="-11"/>
                          </w:rPr>
                          <w:t xml:space="preserve"> </w:t>
                        </w:r>
                        <w:r>
                          <w:rPr>
                            <w:color w:val="231F20"/>
                          </w:rPr>
                          <w:t>be</w:t>
                        </w:r>
                        <w:r>
                          <w:rPr>
                            <w:color w:val="231F20"/>
                            <w:spacing w:val="-11"/>
                          </w:rPr>
                          <w:t xml:space="preserve"> </w:t>
                        </w:r>
                        <w:r>
                          <w:rPr>
                            <w:color w:val="231F20"/>
                          </w:rPr>
                          <w:t>done.”</w:t>
                        </w:r>
                        <w:r>
                          <w:rPr>
                            <w:color w:val="231F20"/>
                            <w:spacing w:val="25"/>
                          </w:rPr>
                          <w:t xml:space="preserve"> </w:t>
                        </w:r>
                        <w:r>
                          <w:rPr>
                            <w:color w:val="231F20"/>
                          </w:rPr>
                          <w:t>These</w:t>
                        </w:r>
                        <w:r>
                          <w:rPr>
                            <w:color w:val="231F20"/>
                            <w:spacing w:val="-11"/>
                          </w:rPr>
                          <w:t xml:space="preserve"> </w:t>
                        </w:r>
                        <w:r>
                          <w:rPr>
                            <w:color w:val="231F20"/>
                          </w:rPr>
                          <w:t>are</w:t>
                        </w:r>
                        <w:r>
                          <w:rPr>
                            <w:color w:val="231F20"/>
                            <w:spacing w:val="-11"/>
                          </w:rPr>
                          <w:t xml:space="preserve"> </w:t>
                        </w:r>
                        <w:r>
                          <w:rPr>
                            <w:color w:val="231F20"/>
                          </w:rPr>
                          <w:t xml:space="preserve">thoughts </w:t>
                        </w:r>
                        <w:r>
                          <w:rPr>
                            <w:color w:val="231F20"/>
                            <w:w w:val="105%"/>
                          </w:rPr>
                          <w:t>which</w:t>
                        </w:r>
                        <w:r>
                          <w:rPr>
                            <w:color w:val="231F20"/>
                            <w:spacing w:val="-12"/>
                            <w:w w:val="105%"/>
                          </w:rPr>
                          <w:t xml:space="preserve"> </w:t>
                        </w:r>
                        <w:r>
                          <w:rPr>
                            <w:color w:val="231F20"/>
                            <w:w w:val="105%"/>
                          </w:rPr>
                          <w:t>must</w:t>
                        </w:r>
                        <w:r>
                          <w:rPr>
                            <w:color w:val="231F20"/>
                            <w:spacing w:val="-12"/>
                            <w:w w:val="105%"/>
                          </w:rPr>
                          <w:t xml:space="preserve"> </w:t>
                        </w:r>
                        <w:r>
                          <w:rPr>
                            <w:color w:val="231F20"/>
                            <w:w w:val="105%"/>
                          </w:rPr>
                          <w:t>go</w:t>
                        </w:r>
                        <w:r>
                          <w:rPr>
                            <w:color w:val="231F20"/>
                            <w:spacing w:val="-12"/>
                            <w:w w:val="105%"/>
                          </w:rPr>
                          <w:t xml:space="preserve"> </w:t>
                        </w:r>
                        <w:r>
                          <w:rPr>
                            <w:color w:val="231F20"/>
                            <w:w w:val="105%"/>
                          </w:rPr>
                          <w:t>with</w:t>
                        </w:r>
                        <w:r>
                          <w:rPr>
                            <w:color w:val="231F20"/>
                            <w:spacing w:val="-12"/>
                            <w:w w:val="105%"/>
                          </w:rPr>
                          <w:t xml:space="preserve"> </w:t>
                        </w:r>
                        <w:r>
                          <w:rPr>
                            <w:color w:val="231F20"/>
                            <w:w w:val="105%"/>
                          </w:rPr>
                          <w:t>us</w:t>
                        </w:r>
                        <w:r>
                          <w:rPr>
                            <w:color w:val="231F20"/>
                            <w:spacing w:val="-12"/>
                            <w:w w:val="105%"/>
                          </w:rPr>
                          <w:t xml:space="preserve"> </w:t>
                        </w:r>
                        <w:r>
                          <w:rPr>
                            <w:color w:val="231F20"/>
                            <w:w w:val="105%"/>
                          </w:rPr>
                          <w:t>constantly.</w:t>
                        </w:r>
                        <w:r>
                          <w:rPr>
                            <w:color w:val="231F20"/>
                            <w:spacing w:val="-11"/>
                            <w:w w:val="105%"/>
                          </w:rPr>
                          <w:t xml:space="preserve"> </w:t>
                        </w:r>
                        <w:r>
                          <w:rPr>
                            <w:color w:val="231F20"/>
                            <w:w w:val="105%"/>
                          </w:rPr>
                          <w:t>We</w:t>
                        </w:r>
                        <w:r>
                          <w:rPr>
                            <w:color w:val="231F20"/>
                            <w:spacing w:val="-12"/>
                            <w:w w:val="105%"/>
                          </w:rPr>
                          <w:t xml:space="preserve"> </w:t>
                        </w:r>
                        <w:r>
                          <w:rPr>
                            <w:color w:val="231F20"/>
                            <w:w w:val="105%"/>
                          </w:rPr>
                          <w:t>can</w:t>
                        </w:r>
                        <w:r>
                          <w:rPr>
                            <w:color w:val="231F20"/>
                            <w:spacing w:val="-12"/>
                            <w:w w:val="105%"/>
                          </w:rPr>
                          <w:t xml:space="preserve"> </w:t>
                        </w:r>
                        <w:r>
                          <w:rPr>
                            <w:color w:val="231F20"/>
                            <w:w w:val="105%"/>
                          </w:rPr>
                          <w:t>exercise</w:t>
                        </w:r>
                        <w:r>
                          <w:rPr>
                            <w:color w:val="231F20"/>
                            <w:spacing w:val="-12"/>
                            <w:w w:val="105%"/>
                          </w:rPr>
                          <w:t xml:space="preserve"> </w:t>
                        </w:r>
                        <w:r>
                          <w:rPr>
                            <w:color w:val="231F20"/>
                            <w:w w:val="105%"/>
                          </w:rPr>
                          <w:t xml:space="preserve">our </w:t>
                        </w:r>
                        <w:r>
                          <w:rPr>
                            <w:color w:val="231F20"/>
                          </w:rPr>
                          <w:t>will</w:t>
                        </w:r>
                        <w:r>
                          <w:rPr>
                            <w:color w:val="231F20"/>
                            <w:spacing w:val="-11"/>
                          </w:rPr>
                          <w:t xml:space="preserve"> </w:t>
                        </w:r>
                        <w:r>
                          <w:rPr>
                            <w:color w:val="231F20"/>
                          </w:rPr>
                          <w:t>power</w:t>
                        </w:r>
                        <w:r>
                          <w:rPr>
                            <w:color w:val="231F20"/>
                            <w:spacing w:val="-11"/>
                          </w:rPr>
                          <w:t xml:space="preserve"> </w:t>
                        </w:r>
                        <w:r>
                          <w:rPr>
                            <w:color w:val="231F20"/>
                          </w:rPr>
                          <w:t>along</w:t>
                        </w:r>
                        <w:r>
                          <w:rPr>
                            <w:color w:val="231F20"/>
                            <w:spacing w:val="-11"/>
                          </w:rPr>
                          <w:t xml:space="preserve"> </w:t>
                        </w:r>
                        <w:r>
                          <w:rPr>
                            <w:color w:val="231F20"/>
                          </w:rPr>
                          <w:t>this</w:t>
                        </w:r>
                        <w:r>
                          <w:rPr>
                            <w:color w:val="231F20"/>
                            <w:spacing w:val="-11"/>
                          </w:rPr>
                          <w:t xml:space="preserve"> </w:t>
                        </w:r>
                        <w:r>
                          <w:rPr>
                            <w:color w:val="231F20"/>
                          </w:rPr>
                          <w:t>line</w:t>
                        </w:r>
                        <w:r>
                          <w:rPr>
                            <w:color w:val="231F20"/>
                            <w:spacing w:val="-11"/>
                          </w:rPr>
                          <w:t xml:space="preserve"> </w:t>
                        </w:r>
                        <w:r>
                          <w:rPr>
                            <w:color w:val="231F20"/>
                          </w:rPr>
                          <w:t>all</w:t>
                        </w:r>
                        <w:r>
                          <w:rPr>
                            <w:color w:val="231F20"/>
                            <w:spacing w:val="-11"/>
                          </w:rPr>
                          <w:t xml:space="preserve"> </w:t>
                        </w:r>
                        <w:r>
                          <w:rPr>
                            <w:color w:val="231F20"/>
                          </w:rPr>
                          <w:t>we</w:t>
                        </w:r>
                        <w:r>
                          <w:rPr>
                            <w:color w:val="231F20"/>
                            <w:spacing w:val="-11"/>
                          </w:rPr>
                          <w:t xml:space="preserve"> </w:t>
                        </w:r>
                        <w:r>
                          <w:rPr>
                            <w:color w:val="231F20"/>
                          </w:rPr>
                          <w:t>wish.</w:t>
                        </w:r>
                        <w:r>
                          <w:rPr>
                            <w:color w:val="231F20"/>
                            <w:spacing w:val="27"/>
                          </w:rPr>
                          <w:t xml:space="preserve"> </w:t>
                        </w:r>
                        <w:r>
                          <w:rPr>
                            <w:color w:val="231F20"/>
                          </w:rPr>
                          <w:t>It</w:t>
                        </w:r>
                        <w:r>
                          <w:rPr>
                            <w:color w:val="231F20"/>
                            <w:spacing w:val="-11"/>
                          </w:rPr>
                          <w:t xml:space="preserve"> </w:t>
                        </w:r>
                        <w:r>
                          <w:rPr>
                            <w:color w:val="231F20"/>
                          </w:rPr>
                          <w:t>is</w:t>
                        </w:r>
                        <w:r>
                          <w:rPr>
                            <w:color w:val="231F20"/>
                            <w:spacing w:val="-11"/>
                          </w:rPr>
                          <w:t xml:space="preserve"> </w:t>
                        </w:r>
                        <w:r>
                          <w:rPr>
                            <w:color w:val="231F20"/>
                          </w:rPr>
                          <w:t>the</w:t>
                        </w:r>
                        <w:r>
                          <w:rPr>
                            <w:color w:val="231F20"/>
                            <w:spacing w:val="-11"/>
                          </w:rPr>
                          <w:t xml:space="preserve"> </w:t>
                        </w:r>
                        <w:r>
                          <w:rPr>
                            <w:color w:val="231F20"/>
                          </w:rPr>
                          <w:t>proper</w:t>
                        </w:r>
                        <w:r>
                          <w:rPr>
                            <w:color w:val="231F20"/>
                            <w:spacing w:val="-11"/>
                          </w:rPr>
                          <w:t xml:space="preserve"> </w:t>
                        </w:r>
                        <w:r>
                          <w:rPr>
                            <w:color w:val="231F20"/>
                          </w:rPr>
                          <w:t xml:space="preserve">use </w:t>
                        </w:r>
                        <w:r>
                          <w:rPr>
                            <w:color w:val="231F20"/>
                            <w:w w:val="105%"/>
                          </w:rPr>
                          <w:t>of the will.</w:t>
                        </w:r>
                      </w:p>
                      <w:p w14:paraId="5C4CF23E" w14:textId="77777777" w:rsidR="00000000" w:rsidRDefault="00000000">
                        <w:pPr>
                          <w:pStyle w:val="BodyText"/>
                          <w:kinsoku w:val="0"/>
                          <w:overflowPunct w:val="0"/>
                          <w:spacing w:before="0.60pt" w:line="12.95pt" w:lineRule="auto"/>
                          <w:ind w:end="0.95pt"/>
                          <w:rPr>
                            <w:color w:val="231F20"/>
                            <w:w w:val="105%"/>
                          </w:rPr>
                        </w:pPr>
                        <w:r>
                          <w:rPr>
                            <w:color w:val="231F20"/>
                          </w:rPr>
                          <w:t xml:space="preserve">Much has already been said about receiving strength, inspiration, and direction from Him who has all knowl- </w:t>
                        </w:r>
                        <w:r>
                          <w:rPr>
                            <w:color w:val="231F20"/>
                            <w:w w:val="105%"/>
                          </w:rPr>
                          <w:t>edge</w:t>
                        </w:r>
                        <w:r>
                          <w:rPr>
                            <w:color w:val="231F20"/>
                            <w:spacing w:val="-2"/>
                            <w:w w:val="105%"/>
                          </w:rPr>
                          <w:t xml:space="preserve"> </w:t>
                        </w:r>
                        <w:r>
                          <w:rPr>
                            <w:color w:val="231F20"/>
                            <w:w w:val="105%"/>
                          </w:rPr>
                          <w:t>and</w:t>
                        </w:r>
                        <w:r>
                          <w:rPr>
                            <w:color w:val="231F20"/>
                            <w:spacing w:val="-2"/>
                            <w:w w:val="105%"/>
                          </w:rPr>
                          <w:t xml:space="preserve"> </w:t>
                        </w:r>
                        <w:r>
                          <w:rPr>
                            <w:color w:val="231F20"/>
                            <w:w w:val="105%"/>
                          </w:rPr>
                          <w:t>power.</w:t>
                        </w:r>
                        <w:r>
                          <w:rPr>
                            <w:color w:val="231F20"/>
                            <w:spacing w:val="40"/>
                            <w:w w:val="105%"/>
                          </w:rPr>
                          <w:t xml:space="preserve"> </w:t>
                        </w:r>
                        <w:r>
                          <w:rPr>
                            <w:color w:val="231F20"/>
                            <w:w w:val="105%"/>
                          </w:rPr>
                          <w:t>If</w:t>
                        </w:r>
                        <w:r>
                          <w:rPr>
                            <w:color w:val="231F20"/>
                            <w:spacing w:val="-2"/>
                            <w:w w:val="105%"/>
                          </w:rPr>
                          <w:t xml:space="preserve"> </w:t>
                        </w:r>
                        <w:r>
                          <w:rPr>
                            <w:color w:val="231F20"/>
                            <w:w w:val="105%"/>
                          </w:rPr>
                          <w:t>we</w:t>
                        </w:r>
                        <w:r>
                          <w:rPr>
                            <w:color w:val="231F20"/>
                            <w:spacing w:val="-2"/>
                            <w:w w:val="105%"/>
                          </w:rPr>
                          <w:t xml:space="preserve"> </w:t>
                        </w:r>
                        <w:r>
                          <w:rPr>
                            <w:color w:val="231F20"/>
                            <w:w w:val="105%"/>
                          </w:rPr>
                          <w:t>have</w:t>
                        </w:r>
                        <w:r>
                          <w:rPr>
                            <w:color w:val="231F20"/>
                            <w:spacing w:val="-2"/>
                            <w:w w:val="105%"/>
                          </w:rPr>
                          <w:t xml:space="preserve"> </w:t>
                        </w:r>
                        <w:r>
                          <w:rPr>
                            <w:color w:val="231F20"/>
                            <w:w w:val="105%"/>
                          </w:rPr>
                          <w:t>carefully</w:t>
                        </w:r>
                        <w:r>
                          <w:rPr>
                            <w:color w:val="231F20"/>
                            <w:spacing w:val="-2"/>
                            <w:w w:val="105%"/>
                          </w:rPr>
                          <w:t xml:space="preserve"> </w:t>
                        </w:r>
                        <w:r>
                          <w:rPr>
                            <w:color w:val="231F20"/>
                            <w:w w:val="105%"/>
                          </w:rPr>
                          <w:t>followed</w:t>
                        </w:r>
                        <w:r>
                          <w:rPr>
                            <w:color w:val="231F20"/>
                            <w:spacing w:val="-2"/>
                            <w:w w:val="105%"/>
                          </w:rPr>
                          <w:t xml:space="preserve"> </w:t>
                        </w:r>
                        <w:r>
                          <w:rPr>
                            <w:color w:val="231F20"/>
                            <w:w w:val="105%"/>
                          </w:rPr>
                          <w:t xml:space="preserve">direc- </w:t>
                        </w:r>
                        <w:r>
                          <w:rPr>
                            <w:color w:val="231F20"/>
                          </w:rPr>
                          <w:t>tions, we</w:t>
                        </w:r>
                        <w:r>
                          <w:rPr>
                            <w:color w:val="231F20"/>
                            <w:spacing w:val="-1"/>
                          </w:rPr>
                          <w:t xml:space="preserve"> </w:t>
                        </w:r>
                        <w:r>
                          <w:rPr>
                            <w:color w:val="231F20"/>
                          </w:rPr>
                          <w:t>have begun to sense</w:t>
                        </w:r>
                        <w:r>
                          <w:rPr>
                            <w:color w:val="231F20"/>
                            <w:spacing w:val="-1"/>
                          </w:rPr>
                          <w:t xml:space="preserve"> </w:t>
                        </w:r>
                        <w:r>
                          <w:rPr>
                            <w:color w:val="231F20"/>
                          </w:rPr>
                          <w:t>the flow of His</w:t>
                        </w:r>
                        <w:r>
                          <w:rPr>
                            <w:color w:val="231F20"/>
                            <w:spacing w:val="-1"/>
                          </w:rPr>
                          <w:t xml:space="preserve"> </w:t>
                        </w:r>
                        <w:r>
                          <w:rPr>
                            <w:color w:val="231F20"/>
                          </w:rPr>
                          <w:t>Spirit</w:t>
                        </w:r>
                        <w:r>
                          <w:rPr>
                            <w:color w:val="231F20"/>
                            <w:spacing w:val="-1"/>
                          </w:rPr>
                          <w:t xml:space="preserve"> </w:t>
                        </w:r>
                        <w:r>
                          <w:rPr>
                            <w:color w:val="231F20"/>
                          </w:rPr>
                          <w:t>into us.</w:t>
                        </w:r>
                        <w:r>
                          <w:rPr>
                            <w:color w:val="231F20"/>
                            <w:spacing w:val="15"/>
                          </w:rPr>
                          <w:t xml:space="preserve"> </w:t>
                        </w:r>
                        <w:r>
                          <w:rPr>
                            <w:color w:val="231F20"/>
                          </w:rPr>
                          <w:t>To</w:t>
                        </w:r>
                        <w:r>
                          <w:rPr>
                            <w:color w:val="231F20"/>
                            <w:spacing w:val="-9"/>
                          </w:rPr>
                          <w:t xml:space="preserve"> </w:t>
                        </w:r>
                        <w:r>
                          <w:rPr>
                            <w:color w:val="231F20"/>
                          </w:rPr>
                          <w:t>some</w:t>
                        </w:r>
                        <w:r>
                          <w:rPr>
                            <w:color w:val="231F20"/>
                            <w:spacing w:val="-9"/>
                          </w:rPr>
                          <w:t xml:space="preserve"> </w:t>
                        </w:r>
                        <w:r>
                          <w:rPr>
                            <w:color w:val="231F20"/>
                          </w:rPr>
                          <w:t>extent</w:t>
                        </w:r>
                        <w:r>
                          <w:rPr>
                            <w:color w:val="231F20"/>
                            <w:spacing w:val="-9"/>
                          </w:rPr>
                          <w:t xml:space="preserve"> </w:t>
                        </w:r>
                        <w:r>
                          <w:rPr>
                            <w:color w:val="231F20"/>
                          </w:rPr>
                          <w:t>we</w:t>
                        </w:r>
                        <w:r>
                          <w:rPr>
                            <w:color w:val="231F20"/>
                            <w:spacing w:val="-9"/>
                          </w:rPr>
                          <w:t xml:space="preserve"> </w:t>
                        </w:r>
                        <w:r>
                          <w:rPr>
                            <w:color w:val="231F20"/>
                          </w:rPr>
                          <w:t>have</w:t>
                        </w:r>
                        <w:r>
                          <w:rPr>
                            <w:color w:val="231F20"/>
                            <w:spacing w:val="-9"/>
                          </w:rPr>
                          <w:t xml:space="preserve"> </w:t>
                        </w:r>
                        <w:r>
                          <w:rPr>
                            <w:color w:val="231F20"/>
                          </w:rPr>
                          <w:t>become</w:t>
                        </w:r>
                        <w:r>
                          <w:rPr>
                            <w:color w:val="231F20"/>
                            <w:spacing w:val="-9"/>
                          </w:rPr>
                          <w:t xml:space="preserve"> </w:t>
                        </w:r>
                        <w:r>
                          <w:rPr>
                            <w:color w:val="231F20"/>
                          </w:rPr>
                          <w:t xml:space="preserve">God-conscious. We </w:t>
                        </w:r>
                        <w:r>
                          <w:rPr>
                            <w:color w:val="231F20"/>
                            <w:w w:val="105%"/>
                          </w:rPr>
                          <w:t>have begun to develop this vital sixth sense.</w:t>
                        </w:r>
                        <w:r>
                          <w:rPr>
                            <w:color w:val="231F20"/>
                            <w:spacing w:val="40"/>
                            <w:w w:val="105%"/>
                          </w:rPr>
                          <w:t xml:space="preserve"> </w:t>
                        </w:r>
                        <w:r>
                          <w:rPr>
                            <w:color w:val="231F20"/>
                            <w:w w:val="105%"/>
                          </w:rPr>
                          <w:t>But we must go further and that means more action.</w:t>
                        </w:r>
                      </w:p>
                      <w:p w14:paraId="0EF628AA" w14:textId="77777777" w:rsidR="00000000" w:rsidRDefault="00000000">
                        <w:pPr>
                          <w:pStyle w:val="BodyText"/>
                          <w:kinsoku w:val="0"/>
                          <w:overflowPunct w:val="0"/>
                          <w:spacing w:before="0.25pt" w:line="12.70pt" w:lineRule="auto"/>
                          <w:ind w:end="1.30pt"/>
                          <w:rPr>
                            <w:color w:val="231F20"/>
                            <w:spacing w:val="-5"/>
                            <w:w w:val="105%"/>
                          </w:rPr>
                        </w:pPr>
                        <w:r>
                          <w:rPr>
                            <w:i/>
                            <w:iCs/>
                            <w:color w:val="231F20"/>
                            <w:w w:val="105%"/>
                          </w:rPr>
                          <w:t xml:space="preserve">Step Eleven </w:t>
                        </w:r>
                        <w:r>
                          <w:rPr>
                            <w:color w:val="231F20"/>
                            <w:w w:val="105%"/>
                          </w:rPr>
                          <w:t>suggests prayer and meditation.</w:t>
                        </w:r>
                        <w:r>
                          <w:rPr>
                            <w:color w:val="231F20"/>
                            <w:spacing w:val="40"/>
                            <w:w w:val="105%"/>
                          </w:rPr>
                          <w:t xml:space="preserve"> </w:t>
                        </w:r>
                        <w:r>
                          <w:rPr>
                            <w:color w:val="231F20"/>
                            <w:w w:val="105%"/>
                          </w:rPr>
                          <w:t>We shouldn’t be</w:t>
                        </w:r>
                        <w:r>
                          <w:rPr>
                            <w:color w:val="231F20"/>
                            <w:spacing w:val="1"/>
                            <w:w w:val="105%"/>
                          </w:rPr>
                          <w:t xml:space="preserve"> </w:t>
                        </w:r>
                        <w:r>
                          <w:rPr>
                            <w:color w:val="231F20"/>
                            <w:w w:val="105%"/>
                          </w:rPr>
                          <w:t>shy on</w:t>
                        </w:r>
                        <w:r>
                          <w:rPr>
                            <w:color w:val="231F20"/>
                            <w:spacing w:val="1"/>
                            <w:w w:val="105%"/>
                          </w:rPr>
                          <w:t xml:space="preserve"> </w:t>
                        </w:r>
                        <w:r>
                          <w:rPr>
                            <w:color w:val="231F20"/>
                            <w:w w:val="105%"/>
                          </w:rPr>
                          <w:t>this matter</w:t>
                        </w:r>
                        <w:r>
                          <w:rPr>
                            <w:color w:val="231F20"/>
                            <w:spacing w:val="1"/>
                            <w:w w:val="105%"/>
                          </w:rPr>
                          <w:t xml:space="preserve"> </w:t>
                        </w:r>
                        <w:r>
                          <w:rPr>
                            <w:color w:val="231F20"/>
                            <w:w w:val="105%"/>
                          </w:rPr>
                          <w:t>of prayer.</w:t>
                        </w:r>
                        <w:r>
                          <w:rPr>
                            <w:color w:val="231F20"/>
                            <w:spacing w:val="44"/>
                            <w:w w:val="105%"/>
                          </w:rPr>
                          <w:t xml:space="preserve"> </w:t>
                        </w:r>
                        <w:r>
                          <w:rPr>
                            <w:color w:val="231F20"/>
                            <w:w w:val="105%"/>
                          </w:rPr>
                          <w:t xml:space="preserve">Better </w:t>
                        </w:r>
                        <w:r>
                          <w:rPr>
                            <w:color w:val="231F20"/>
                            <w:spacing w:val="-5"/>
                            <w:w w:val="105%"/>
                          </w:rPr>
                          <w:t>men</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650029B5" w14:textId="1BC3A705"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2000256" behindDoc="1" locked="0" layoutInCell="0" allowOverlap="1" wp14:anchorId="04F75963" wp14:editId="327A600D">
            <wp:simplePos x="0" y="0"/>
            <wp:positionH relativeFrom="page">
              <wp:posOffset>353060</wp:posOffset>
            </wp:positionH>
            <wp:positionV relativeFrom="page">
              <wp:posOffset>207645</wp:posOffset>
            </wp:positionV>
            <wp:extent cx="152400" cy="138430"/>
            <wp:effectExtent l="0" t="0" r="0" b="0"/>
            <wp:wrapNone/>
            <wp:docPr id="308" name="Text Box 336"/>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5240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788EAC83"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86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001280" behindDoc="1" locked="0" layoutInCell="0" allowOverlap="1" wp14:anchorId="202CE230" wp14:editId="0697BC8F">
            <wp:simplePos x="0" y="0"/>
            <wp:positionH relativeFrom="page">
              <wp:posOffset>994410</wp:posOffset>
            </wp:positionH>
            <wp:positionV relativeFrom="page">
              <wp:posOffset>207645</wp:posOffset>
            </wp:positionV>
            <wp:extent cx="1410970" cy="138430"/>
            <wp:effectExtent l="0" t="0" r="0" b="0"/>
            <wp:wrapNone/>
            <wp:docPr id="307" name="Text Box 337"/>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41097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1FA4BE38"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ALCOHOLICS</w:t>
                        </w:r>
                        <w:r>
                          <w:rPr>
                            <w:color w:val="231F20"/>
                            <w:spacing w:val="53"/>
                            <w:sz w:val="16"/>
                            <w:szCs w:val="16"/>
                          </w:rPr>
                          <w:t xml:space="preserve"> </w:t>
                        </w:r>
                        <w:r>
                          <w:rPr>
                            <w:color w:val="231F20"/>
                            <w:spacing w:val="-2"/>
                            <w:sz w:val="16"/>
                            <w:szCs w:val="16"/>
                          </w:rPr>
                          <w:t>ANONYMOUS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002304" behindDoc="1" locked="0" layoutInCell="0" allowOverlap="1" wp14:anchorId="74EE2041" wp14:editId="3DB38F6A">
            <wp:simplePos x="0" y="0"/>
            <wp:positionH relativeFrom="page">
              <wp:posOffset>353060</wp:posOffset>
            </wp:positionH>
            <wp:positionV relativeFrom="page">
              <wp:posOffset>377190</wp:posOffset>
            </wp:positionV>
            <wp:extent cx="2621280" cy="4431030"/>
            <wp:effectExtent l="0" t="0" r="0" b="0"/>
            <wp:wrapNone/>
            <wp:docPr id="306" name="Text Box 33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21280" cy="4431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4F90DF6F" w14:textId="77777777" w:rsidR="00000000" w:rsidRDefault="00000000">
                        <w:pPr>
                          <w:pStyle w:val="BodyText"/>
                          <w:kinsoku w:val="0"/>
                          <w:overflowPunct w:val="0"/>
                          <w:spacing w:before="0.85pt" w:line="13.20pt" w:lineRule="auto"/>
                          <w:ind w:end="1.15pt" w:firstLine="0pt"/>
                          <w:rPr>
                            <w:color w:val="231F20"/>
                            <w:w w:val="105%"/>
                          </w:rPr>
                        </w:pPr>
                        <w:r>
                          <w:rPr>
                            <w:color w:val="231F20"/>
                            <w:w w:val="105%"/>
                          </w:rPr>
                          <w:t>than</w:t>
                        </w:r>
                        <w:r>
                          <w:rPr>
                            <w:color w:val="231F20"/>
                            <w:spacing w:val="-12"/>
                            <w:w w:val="105%"/>
                          </w:rPr>
                          <w:t xml:space="preserve"> </w:t>
                        </w:r>
                        <w:r>
                          <w:rPr>
                            <w:color w:val="231F20"/>
                            <w:w w:val="105%"/>
                          </w:rPr>
                          <w:t>we</w:t>
                        </w:r>
                        <w:r>
                          <w:rPr>
                            <w:color w:val="231F20"/>
                            <w:spacing w:val="-12"/>
                            <w:w w:val="105%"/>
                          </w:rPr>
                          <w:t xml:space="preserve"> </w:t>
                        </w:r>
                        <w:r>
                          <w:rPr>
                            <w:color w:val="231F20"/>
                            <w:w w:val="105%"/>
                          </w:rPr>
                          <w:t>are</w:t>
                        </w:r>
                        <w:r>
                          <w:rPr>
                            <w:color w:val="231F20"/>
                            <w:spacing w:val="-12"/>
                            <w:w w:val="105%"/>
                          </w:rPr>
                          <w:t xml:space="preserve"> </w:t>
                        </w:r>
                        <w:r>
                          <w:rPr>
                            <w:color w:val="231F20"/>
                            <w:w w:val="105%"/>
                          </w:rPr>
                          <w:t>using</w:t>
                        </w:r>
                        <w:r>
                          <w:rPr>
                            <w:color w:val="231F20"/>
                            <w:spacing w:val="-12"/>
                            <w:w w:val="105%"/>
                          </w:rPr>
                          <w:t xml:space="preserve"> </w:t>
                        </w:r>
                        <w:r>
                          <w:rPr>
                            <w:color w:val="231F20"/>
                            <w:w w:val="105%"/>
                          </w:rPr>
                          <w:t>it</w:t>
                        </w:r>
                        <w:r>
                          <w:rPr>
                            <w:color w:val="231F20"/>
                            <w:spacing w:val="-12"/>
                            <w:w w:val="105%"/>
                          </w:rPr>
                          <w:t xml:space="preserve"> </w:t>
                        </w:r>
                        <w:r>
                          <w:rPr>
                            <w:color w:val="231F20"/>
                            <w:w w:val="105%"/>
                          </w:rPr>
                          <w:t>constantly.</w:t>
                        </w:r>
                        <w:r>
                          <w:rPr>
                            <w:color w:val="231F20"/>
                            <w:spacing w:val="-11"/>
                            <w:w w:val="105%"/>
                          </w:rPr>
                          <w:t xml:space="preserve"> </w:t>
                        </w:r>
                        <w:r>
                          <w:rPr>
                            <w:color w:val="231F20"/>
                            <w:w w:val="105%"/>
                          </w:rPr>
                          <w:t>It</w:t>
                        </w:r>
                        <w:r>
                          <w:rPr>
                            <w:color w:val="231F20"/>
                            <w:spacing w:val="-12"/>
                            <w:w w:val="105%"/>
                          </w:rPr>
                          <w:t xml:space="preserve"> </w:t>
                        </w:r>
                        <w:r>
                          <w:rPr>
                            <w:color w:val="231F20"/>
                            <w:w w:val="105%"/>
                          </w:rPr>
                          <w:t>works,</w:t>
                        </w:r>
                        <w:r>
                          <w:rPr>
                            <w:color w:val="231F20"/>
                            <w:spacing w:val="-12"/>
                            <w:w w:val="105%"/>
                          </w:rPr>
                          <w:t xml:space="preserve"> </w:t>
                        </w:r>
                        <w:r>
                          <w:rPr>
                            <w:color w:val="231F20"/>
                            <w:w w:val="105%"/>
                          </w:rPr>
                          <w:t>if</w:t>
                        </w:r>
                        <w:r>
                          <w:rPr>
                            <w:color w:val="231F20"/>
                            <w:spacing w:val="-12"/>
                            <w:w w:val="105%"/>
                          </w:rPr>
                          <w:t xml:space="preserve"> </w:t>
                        </w:r>
                        <w:r>
                          <w:rPr>
                            <w:color w:val="231F20"/>
                            <w:w w:val="105%"/>
                          </w:rPr>
                          <w:t>we</w:t>
                        </w:r>
                        <w:r>
                          <w:rPr>
                            <w:color w:val="231F20"/>
                            <w:spacing w:val="-12"/>
                            <w:w w:val="105%"/>
                          </w:rPr>
                          <w:t xml:space="preserve"> </w:t>
                        </w:r>
                        <w:r>
                          <w:rPr>
                            <w:color w:val="231F20"/>
                            <w:w w:val="105%"/>
                          </w:rPr>
                          <w:t>have</w:t>
                        </w:r>
                        <w:r>
                          <w:rPr>
                            <w:color w:val="231F20"/>
                            <w:spacing w:val="-11"/>
                            <w:w w:val="105%"/>
                          </w:rPr>
                          <w:t xml:space="preserve"> </w:t>
                        </w:r>
                        <w:r>
                          <w:rPr>
                            <w:color w:val="231F20"/>
                            <w:w w:val="105%"/>
                          </w:rPr>
                          <w:t>the proper attitude and work at it.</w:t>
                        </w:r>
                        <w:r>
                          <w:rPr>
                            <w:color w:val="231F20"/>
                            <w:spacing w:val="40"/>
                            <w:w w:val="105%"/>
                          </w:rPr>
                          <w:t xml:space="preserve"> </w:t>
                        </w:r>
                        <w:r>
                          <w:rPr>
                            <w:color w:val="231F20"/>
                            <w:w w:val="105%"/>
                          </w:rPr>
                          <w:t>It would be easy to be vague</w:t>
                        </w:r>
                        <w:r>
                          <w:rPr>
                            <w:color w:val="231F20"/>
                            <w:spacing w:val="-8"/>
                            <w:w w:val="105%"/>
                          </w:rPr>
                          <w:t xml:space="preserve"> </w:t>
                        </w:r>
                        <w:r>
                          <w:rPr>
                            <w:color w:val="231F20"/>
                            <w:w w:val="105%"/>
                          </w:rPr>
                          <w:t>about</w:t>
                        </w:r>
                        <w:r>
                          <w:rPr>
                            <w:color w:val="231F20"/>
                            <w:spacing w:val="-8"/>
                            <w:w w:val="105%"/>
                          </w:rPr>
                          <w:t xml:space="preserve"> </w:t>
                        </w:r>
                        <w:r>
                          <w:rPr>
                            <w:color w:val="231F20"/>
                            <w:w w:val="105%"/>
                          </w:rPr>
                          <w:t>this</w:t>
                        </w:r>
                        <w:r>
                          <w:rPr>
                            <w:color w:val="231F20"/>
                            <w:spacing w:val="-8"/>
                            <w:w w:val="105%"/>
                          </w:rPr>
                          <w:t xml:space="preserve"> </w:t>
                        </w:r>
                        <w:r>
                          <w:rPr>
                            <w:color w:val="231F20"/>
                            <w:w w:val="105%"/>
                          </w:rPr>
                          <w:t>matter.</w:t>
                        </w:r>
                        <w:r>
                          <w:rPr>
                            <w:color w:val="231F20"/>
                            <w:spacing w:val="23"/>
                            <w:w w:val="105%"/>
                          </w:rPr>
                          <w:t xml:space="preserve"> </w:t>
                        </w:r>
                        <w:r>
                          <w:rPr>
                            <w:color w:val="231F20"/>
                            <w:w w:val="105%"/>
                          </w:rPr>
                          <w:t>Yet,</w:t>
                        </w:r>
                        <w:r>
                          <w:rPr>
                            <w:color w:val="231F20"/>
                            <w:spacing w:val="-8"/>
                            <w:w w:val="105%"/>
                          </w:rPr>
                          <w:t xml:space="preserve"> </w:t>
                        </w:r>
                        <w:r>
                          <w:rPr>
                            <w:color w:val="231F20"/>
                            <w:w w:val="105%"/>
                          </w:rPr>
                          <w:t>we</w:t>
                        </w:r>
                        <w:r>
                          <w:rPr>
                            <w:color w:val="231F20"/>
                            <w:spacing w:val="-8"/>
                            <w:w w:val="105%"/>
                          </w:rPr>
                          <w:t xml:space="preserve"> </w:t>
                        </w:r>
                        <w:r>
                          <w:rPr>
                            <w:color w:val="231F20"/>
                            <w:w w:val="105%"/>
                          </w:rPr>
                          <w:t>believe</w:t>
                        </w:r>
                        <w:r>
                          <w:rPr>
                            <w:color w:val="231F20"/>
                            <w:spacing w:val="-8"/>
                            <w:w w:val="105%"/>
                          </w:rPr>
                          <w:t xml:space="preserve"> </w:t>
                        </w:r>
                        <w:r>
                          <w:rPr>
                            <w:color w:val="231F20"/>
                            <w:w w:val="105%"/>
                          </w:rPr>
                          <w:t>we</w:t>
                        </w:r>
                        <w:r>
                          <w:rPr>
                            <w:color w:val="231F20"/>
                            <w:spacing w:val="-8"/>
                            <w:w w:val="105%"/>
                          </w:rPr>
                          <w:t xml:space="preserve"> </w:t>
                        </w:r>
                        <w:r>
                          <w:rPr>
                            <w:color w:val="231F20"/>
                            <w:w w:val="105%"/>
                          </w:rPr>
                          <w:t>can</w:t>
                        </w:r>
                        <w:r>
                          <w:rPr>
                            <w:color w:val="231F20"/>
                            <w:spacing w:val="-8"/>
                            <w:w w:val="105%"/>
                          </w:rPr>
                          <w:t xml:space="preserve"> </w:t>
                        </w:r>
                        <w:r>
                          <w:rPr>
                            <w:color w:val="231F20"/>
                            <w:w w:val="105%"/>
                          </w:rPr>
                          <w:t>make some</w:t>
                        </w:r>
                        <w:r>
                          <w:rPr>
                            <w:color w:val="231F20"/>
                            <w:spacing w:val="-3"/>
                            <w:w w:val="105%"/>
                          </w:rPr>
                          <w:t xml:space="preserve"> </w:t>
                        </w:r>
                        <w:r>
                          <w:rPr>
                            <w:color w:val="231F20"/>
                            <w:w w:val="105%"/>
                          </w:rPr>
                          <w:t>definite</w:t>
                        </w:r>
                        <w:r>
                          <w:rPr>
                            <w:color w:val="231F20"/>
                            <w:spacing w:val="-3"/>
                            <w:w w:val="105%"/>
                          </w:rPr>
                          <w:t xml:space="preserve"> </w:t>
                        </w:r>
                        <w:r>
                          <w:rPr>
                            <w:color w:val="231F20"/>
                            <w:w w:val="105%"/>
                          </w:rPr>
                          <w:t>and</w:t>
                        </w:r>
                        <w:r>
                          <w:rPr>
                            <w:color w:val="231F20"/>
                            <w:spacing w:val="-3"/>
                            <w:w w:val="105%"/>
                          </w:rPr>
                          <w:t xml:space="preserve"> </w:t>
                        </w:r>
                        <w:r>
                          <w:rPr>
                            <w:color w:val="231F20"/>
                            <w:w w:val="105%"/>
                          </w:rPr>
                          <w:t>valuable</w:t>
                        </w:r>
                        <w:r>
                          <w:rPr>
                            <w:color w:val="231F20"/>
                            <w:spacing w:val="-3"/>
                            <w:w w:val="105%"/>
                          </w:rPr>
                          <w:t xml:space="preserve"> </w:t>
                        </w:r>
                        <w:r>
                          <w:rPr>
                            <w:color w:val="231F20"/>
                            <w:w w:val="105%"/>
                          </w:rPr>
                          <w:t>suggestions.</w:t>
                        </w:r>
                      </w:p>
                      <w:p w14:paraId="03D87640" w14:textId="77777777" w:rsidR="00000000" w:rsidRDefault="00000000">
                        <w:pPr>
                          <w:pStyle w:val="BodyText"/>
                          <w:kinsoku w:val="0"/>
                          <w:overflowPunct w:val="0"/>
                          <w:spacing w:line="12.95pt" w:lineRule="auto"/>
                          <w:ind w:end="1.20pt"/>
                          <w:rPr>
                            <w:color w:val="231F20"/>
                            <w:w w:val="105%"/>
                          </w:rPr>
                        </w:pPr>
                        <w:r>
                          <w:rPr>
                            <w:color w:val="231F20"/>
                          </w:rPr>
                          <w:t xml:space="preserve">When we retire at night, we constructively review our </w:t>
                        </w:r>
                        <w:r>
                          <w:rPr>
                            <w:color w:val="231F20"/>
                            <w:spacing w:val="-2"/>
                            <w:w w:val="105%"/>
                          </w:rPr>
                          <w:t>day.</w:t>
                        </w:r>
                        <w:r>
                          <w:rPr>
                            <w:color w:val="231F20"/>
                            <w:spacing w:val="-10"/>
                            <w:w w:val="105%"/>
                          </w:rPr>
                          <w:t xml:space="preserve"> </w:t>
                        </w:r>
                        <w:r>
                          <w:rPr>
                            <w:color w:val="231F20"/>
                            <w:spacing w:val="-2"/>
                            <w:w w:val="105%"/>
                          </w:rPr>
                          <w:t>Were</w:t>
                        </w:r>
                        <w:r>
                          <w:rPr>
                            <w:color w:val="231F20"/>
                            <w:spacing w:val="-10"/>
                            <w:w w:val="105%"/>
                          </w:rPr>
                          <w:t xml:space="preserve"> </w:t>
                        </w:r>
                        <w:r>
                          <w:rPr>
                            <w:color w:val="231F20"/>
                            <w:spacing w:val="-2"/>
                            <w:w w:val="105%"/>
                          </w:rPr>
                          <w:t>we</w:t>
                        </w:r>
                        <w:r>
                          <w:rPr>
                            <w:color w:val="231F20"/>
                            <w:spacing w:val="-10"/>
                            <w:w w:val="105%"/>
                          </w:rPr>
                          <w:t xml:space="preserve"> </w:t>
                        </w:r>
                        <w:r>
                          <w:rPr>
                            <w:color w:val="231F20"/>
                            <w:spacing w:val="-2"/>
                            <w:w w:val="105%"/>
                          </w:rPr>
                          <w:t>resentful,</w:t>
                        </w:r>
                        <w:r>
                          <w:rPr>
                            <w:color w:val="231F20"/>
                            <w:spacing w:val="-10"/>
                            <w:w w:val="105%"/>
                          </w:rPr>
                          <w:t xml:space="preserve"> </w:t>
                        </w:r>
                        <w:r>
                          <w:rPr>
                            <w:color w:val="231F20"/>
                            <w:spacing w:val="-2"/>
                            <w:w w:val="105%"/>
                          </w:rPr>
                          <w:t>selfish,</w:t>
                        </w:r>
                        <w:r>
                          <w:rPr>
                            <w:color w:val="231F20"/>
                            <w:spacing w:val="-10"/>
                            <w:w w:val="105%"/>
                          </w:rPr>
                          <w:t xml:space="preserve"> </w:t>
                        </w:r>
                        <w:r>
                          <w:rPr>
                            <w:color w:val="231F20"/>
                            <w:spacing w:val="-2"/>
                            <w:w w:val="105%"/>
                          </w:rPr>
                          <w:t>dishonest</w:t>
                        </w:r>
                        <w:r>
                          <w:rPr>
                            <w:color w:val="231F20"/>
                            <w:spacing w:val="-9"/>
                            <w:w w:val="105%"/>
                          </w:rPr>
                          <w:t xml:space="preserve"> </w:t>
                        </w:r>
                        <w:r>
                          <w:rPr>
                            <w:color w:val="231F20"/>
                            <w:spacing w:val="-2"/>
                            <w:w w:val="105%"/>
                          </w:rPr>
                          <w:t>or</w:t>
                        </w:r>
                        <w:r>
                          <w:rPr>
                            <w:color w:val="231F20"/>
                            <w:spacing w:val="-10"/>
                            <w:w w:val="105%"/>
                          </w:rPr>
                          <w:t xml:space="preserve"> </w:t>
                        </w:r>
                        <w:r>
                          <w:rPr>
                            <w:color w:val="231F20"/>
                            <w:spacing w:val="-2"/>
                            <w:w w:val="105%"/>
                          </w:rPr>
                          <w:t>afraid?</w:t>
                        </w:r>
                        <w:r>
                          <w:rPr>
                            <w:color w:val="231F20"/>
                            <w:spacing w:val="5"/>
                            <w:w w:val="105%"/>
                          </w:rPr>
                          <w:t xml:space="preserve"> </w:t>
                        </w:r>
                        <w:r>
                          <w:rPr>
                            <w:color w:val="231F20"/>
                            <w:spacing w:val="-2"/>
                            <w:w w:val="105%"/>
                          </w:rPr>
                          <w:t xml:space="preserve">Do </w:t>
                        </w:r>
                        <w:r>
                          <w:rPr>
                            <w:color w:val="231F20"/>
                            <w:w w:val="105%"/>
                          </w:rPr>
                          <w:t>we</w:t>
                        </w:r>
                        <w:r>
                          <w:rPr>
                            <w:color w:val="231F20"/>
                            <w:spacing w:val="-4"/>
                            <w:w w:val="105%"/>
                          </w:rPr>
                          <w:t xml:space="preserve"> </w:t>
                        </w:r>
                        <w:r>
                          <w:rPr>
                            <w:color w:val="231F20"/>
                            <w:w w:val="105%"/>
                          </w:rPr>
                          <w:t>owe</w:t>
                        </w:r>
                        <w:r>
                          <w:rPr>
                            <w:color w:val="231F20"/>
                            <w:spacing w:val="-3"/>
                            <w:w w:val="105%"/>
                          </w:rPr>
                          <w:t xml:space="preserve"> </w:t>
                        </w:r>
                        <w:r>
                          <w:rPr>
                            <w:color w:val="231F20"/>
                            <w:w w:val="105%"/>
                          </w:rPr>
                          <w:t>an</w:t>
                        </w:r>
                        <w:r>
                          <w:rPr>
                            <w:color w:val="231F20"/>
                            <w:spacing w:val="-3"/>
                            <w:w w:val="105%"/>
                          </w:rPr>
                          <w:t xml:space="preserve"> </w:t>
                        </w:r>
                        <w:r>
                          <w:rPr>
                            <w:color w:val="231F20"/>
                            <w:w w:val="105%"/>
                          </w:rPr>
                          <w:t>apology?</w:t>
                        </w:r>
                        <w:r>
                          <w:rPr>
                            <w:color w:val="231F20"/>
                            <w:spacing w:val="40"/>
                            <w:w w:val="105%"/>
                          </w:rPr>
                          <w:t xml:space="preserve"> </w:t>
                        </w:r>
                        <w:r>
                          <w:rPr>
                            <w:color w:val="231F20"/>
                            <w:w w:val="105%"/>
                          </w:rPr>
                          <w:t>Have</w:t>
                        </w:r>
                        <w:r>
                          <w:rPr>
                            <w:color w:val="231F20"/>
                            <w:spacing w:val="-4"/>
                            <w:w w:val="105%"/>
                          </w:rPr>
                          <w:t xml:space="preserve"> </w:t>
                        </w:r>
                        <w:r>
                          <w:rPr>
                            <w:color w:val="231F20"/>
                            <w:w w:val="105%"/>
                          </w:rPr>
                          <w:t>we</w:t>
                        </w:r>
                        <w:r>
                          <w:rPr>
                            <w:color w:val="231F20"/>
                            <w:spacing w:val="-4"/>
                            <w:w w:val="105%"/>
                          </w:rPr>
                          <w:t xml:space="preserve"> </w:t>
                        </w:r>
                        <w:r>
                          <w:rPr>
                            <w:color w:val="231F20"/>
                            <w:w w:val="105%"/>
                          </w:rPr>
                          <w:t>kept</w:t>
                        </w:r>
                        <w:r>
                          <w:rPr>
                            <w:color w:val="231F20"/>
                            <w:spacing w:val="-3"/>
                            <w:w w:val="105%"/>
                          </w:rPr>
                          <w:t xml:space="preserve"> </w:t>
                        </w:r>
                        <w:r>
                          <w:rPr>
                            <w:color w:val="231F20"/>
                            <w:w w:val="105%"/>
                          </w:rPr>
                          <w:t>something</w:t>
                        </w:r>
                        <w:r>
                          <w:rPr>
                            <w:color w:val="231F20"/>
                            <w:spacing w:val="-4"/>
                            <w:w w:val="105%"/>
                          </w:rPr>
                          <w:t xml:space="preserve"> </w:t>
                        </w:r>
                        <w:r>
                          <w:rPr>
                            <w:color w:val="231F20"/>
                            <w:w w:val="105%"/>
                          </w:rPr>
                          <w:t>to</w:t>
                        </w:r>
                        <w:r>
                          <w:rPr>
                            <w:color w:val="231F20"/>
                            <w:spacing w:val="-3"/>
                            <w:w w:val="105%"/>
                          </w:rPr>
                          <w:t xml:space="preserve"> </w:t>
                        </w:r>
                        <w:r>
                          <w:rPr>
                            <w:color w:val="231F20"/>
                            <w:w w:val="105%"/>
                          </w:rPr>
                          <w:t xml:space="preserve">our- </w:t>
                        </w:r>
                        <w:r>
                          <w:rPr>
                            <w:color w:val="231F20"/>
                          </w:rPr>
                          <w:t>selves</w:t>
                        </w:r>
                        <w:r>
                          <w:rPr>
                            <w:color w:val="231F20"/>
                            <w:spacing w:val="-1"/>
                          </w:rPr>
                          <w:t xml:space="preserve"> </w:t>
                        </w:r>
                        <w:r>
                          <w:rPr>
                            <w:color w:val="231F20"/>
                          </w:rPr>
                          <w:t>which</w:t>
                        </w:r>
                        <w:r>
                          <w:rPr>
                            <w:color w:val="231F20"/>
                            <w:spacing w:val="-1"/>
                          </w:rPr>
                          <w:t xml:space="preserve"> </w:t>
                        </w:r>
                        <w:r>
                          <w:rPr>
                            <w:color w:val="231F20"/>
                          </w:rPr>
                          <w:t>should</w:t>
                        </w:r>
                        <w:r>
                          <w:rPr>
                            <w:color w:val="231F20"/>
                            <w:spacing w:val="-1"/>
                          </w:rPr>
                          <w:t xml:space="preserve"> </w:t>
                        </w:r>
                        <w:r>
                          <w:rPr>
                            <w:color w:val="231F20"/>
                          </w:rPr>
                          <w:t>be</w:t>
                        </w:r>
                        <w:r>
                          <w:rPr>
                            <w:color w:val="231F20"/>
                            <w:spacing w:val="-1"/>
                          </w:rPr>
                          <w:t xml:space="preserve"> </w:t>
                        </w:r>
                        <w:r>
                          <w:rPr>
                            <w:color w:val="231F20"/>
                          </w:rPr>
                          <w:t>discussed</w:t>
                        </w:r>
                        <w:r>
                          <w:rPr>
                            <w:color w:val="231F20"/>
                            <w:spacing w:val="-1"/>
                          </w:rPr>
                          <w:t xml:space="preserve"> </w:t>
                        </w:r>
                        <w:r>
                          <w:rPr>
                            <w:color w:val="231F20"/>
                          </w:rPr>
                          <w:t>with</w:t>
                        </w:r>
                        <w:r>
                          <w:rPr>
                            <w:color w:val="231F20"/>
                            <w:spacing w:val="-1"/>
                          </w:rPr>
                          <w:t xml:space="preserve"> </w:t>
                        </w:r>
                        <w:r>
                          <w:rPr>
                            <w:color w:val="231F20"/>
                          </w:rPr>
                          <w:t>another</w:t>
                        </w:r>
                        <w:r>
                          <w:rPr>
                            <w:color w:val="231F20"/>
                            <w:spacing w:val="-1"/>
                          </w:rPr>
                          <w:t xml:space="preserve"> </w:t>
                        </w:r>
                        <w:r>
                          <w:rPr>
                            <w:color w:val="231F20"/>
                          </w:rPr>
                          <w:t>person</w:t>
                        </w:r>
                        <w:r>
                          <w:rPr>
                            <w:color w:val="231F20"/>
                            <w:spacing w:val="-1"/>
                          </w:rPr>
                          <w:t xml:space="preserve"> </w:t>
                        </w:r>
                        <w:r>
                          <w:rPr>
                            <w:color w:val="231F20"/>
                          </w:rPr>
                          <w:t>at once?</w:t>
                        </w:r>
                        <w:r>
                          <w:rPr>
                            <w:color w:val="231F20"/>
                            <w:spacing w:val="23"/>
                          </w:rPr>
                          <w:t xml:space="preserve"> </w:t>
                        </w:r>
                        <w:r>
                          <w:rPr>
                            <w:color w:val="231F20"/>
                          </w:rPr>
                          <w:t>Were</w:t>
                        </w:r>
                        <w:r>
                          <w:rPr>
                            <w:color w:val="231F20"/>
                            <w:spacing w:val="-3"/>
                          </w:rPr>
                          <w:t xml:space="preserve"> </w:t>
                        </w:r>
                        <w:r>
                          <w:rPr>
                            <w:color w:val="231F20"/>
                          </w:rPr>
                          <w:t>we</w:t>
                        </w:r>
                        <w:r>
                          <w:rPr>
                            <w:color w:val="231F20"/>
                            <w:spacing w:val="-3"/>
                          </w:rPr>
                          <w:t xml:space="preserve"> </w:t>
                        </w:r>
                        <w:r>
                          <w:rPr>
                            <w:color w:val="231F20"/>
                          </w:rPr>
                          <w:t>kind</w:t>
                        </w:r>
                        <w:r>
                          <w:rPr>
                            <w:color w:val="231F20"/>
                            <w:spacing w:val="-3"/>
                          </w:rPr>
                          <w:t xml:space="preserve"> </w:t>
                        </w:r>
                        <w:r>
                          <w:rPr>
                            <w:color w:val="231F20"/>
                          </w:rPr>
                          <w:t>and</w:t>
                        </w:r>
                        <w:r>
                          <w:rPr>
                            <w:color w:val="231F20"/>
                            <w:spacing w:val="-3"/>
                          </w:rPr>
                          <w:t xml:space="preserve"> </w:t>
                        </w:r>
                        <w:r>
                          <w:rPr>
                            <w:color w:val="231F20"/>
                          </w:rPr>
                          <w:t>loving</w:t>
                        </w:r>
                        <w:r>
                          <w:rPr>
                            <w:color w:val="231F20"/>
                            <w:spacing w:val="-3"/>
                          </w:rPr>
                          <w:t xml:space="preserve"> </w:t>
                        </w:r>
                        <w:r>
                          <w:rPr>
                            <w:color w:val="231F20"/>
                          </w:rPr>
                          <w:t>toward</w:t>
                        </w:r>
                        <w:r>
                          <w:rPr>
                            <w:color w:val="231F20"/>
                            <w:spacing w:val="-3"/>
                          </w:rPr>
                          <w:t xml:space="preserve"> </w:t>
                        </w:r>
                        <w:r>
                          <w:rPr>
                            <w:color w:val="231F20"/>
                          </w:rPr>
                          <w:t>all?</w:t>
                        </w:r>
                        <w:r>
                          <w:rPr>
                            <w:color w:val="231F20"/>
                            <w:spacing w:val="27"/>
                          </w:rPr>
                          <w:t xml:space="preserve"> </w:t>
                        </w:r>
                        <w:r>
                          <w:rPr>
                            <w:color w:val="231F20"/>
                          </w:rPr>
                          <w:t>What</w:t>
                        </w:r>
                        <w:r>
                          <w:rPr>
                            <w:color w:val="231F20"/>
                            <w:spacing w:val="-3"/>
                          </w:rPr>
                          <w:t xml:space="preserve"> </w:t>
                        </w:r>
                        <w:r>
                          <w:rPr>
                            <w:color w:val="231F20"/>
                          </w:rPr>
                          <w:t xml:space="preserve">could </w:t>
                        </w:r>
                        <w:r>
                          <w:rPr>
                            <w:color w:val="231F20"/>
                            <w:w w:val="105%"/>
                          </w:rPr>
                          <w:t>we have done better?</w:t>
                        </w:r>
                        <w:r>
                          <w:rPr>
                            <w:color w:val="231F20"/>
                            <w:spacing w:val="40"/>
                            <w:w w:val="105%"/>
                          </w:rPr>
                          <w:t xml:space="preserve"> </w:t>
                        </w:r>
                        <w:r>
                          <w:rPr>
                            <w:color w:val="231F20"/>
                            <w:w w:val="105%"/>
                          </w:rPr>
                          <w:t xml:space="preserve">Were we thinking of ourselves </w:t>
                        </w:r>
                        <w:r>
                          <w:rPr>
                            <w:color w:val="231F20"/>
                          </w:rPr>
                          <w:t>most</w:t>
                        </w:r>
                        <w:r>
                          <w:rPr>
                            <w:color w:val="231F20"/>
                            <w:spacing w:val="-7"/>
                          </w:rPr>
                          <w:t xml:space="preserve"> </w:t>
                        </w:r>
                        <w:r>
                          <w:rPr>
                            <w:color w:val="231F20"/>
                          </w:rPr>
                          <w:t>of</w:t>
                        </w:r>
                        <w:r>
                          <w:rPr>
                            <w:color w:val="231F20"/>
                            <w:spacing w:val="-7"/>
                          </w:rPr>
                          <w:t xml:space="preserve"> </w:t>
                        </w:r>
                        <w:r>
                          <w:rPr>
                            <w:color w:val="231F20"/>
                          </w:rPr>
                          <w:t>the</w:t>
                        </w:r>
                        <w:r>
                          <w:rPr>
                            <w:color w:val="231F20"/>
                            <w:spacing w:val="-7"/>
                          </w:rPr>
                          <w:t xml:space="preserve"> </w:t>
                        </w:r>
                        <w:r>
                          <w:rPr>
                            <w:color w:val="231F20"/>
                          </w:rPr>
                          <w:t>time?</w:t>
                        </w:r>
                        <w:r>
                          <w:rPr>
                            <w:color w:val="231F20"/>
                            <w:spacing w:val="33"/>
                          </w:rPr>
                          <w:t xml:space="preserve"> </w:t>
                        </w:r>
                        <w:r>
                          <w:rPr>
                            <w:color w:val="231F20"/>
                          </w:rPr>
                          <w:t>Or</w:t>
                        </w:r>
                        <w:r>
                          <w:rPr>
                            <w:color w:val="231F20"/>
                            <w:spacing w:val="-7"/>
                          </w:rPr>
                          <w:t xml:space="preserve"> </w:t>
                        </w:r>
                        <w:r>
                          <w:rPr>
                            <w:color w:val="231F20"/>
                          </w:rPr>
                          <w:t>were</w:t>
                        </w:r>
                        <w:r>
                          <w:rPr>
                            <w:color w:val="231F20"/>
                            <w:spacing w:val="-7"/>
                          </w:rPr>
                          <w:t xml:space="preserve"> </w:t>
                        </w:r>
                        <w:r>
                          <w:rPr>
                            <w:color w:val="231F20"/>
                          </w:rPr>
                          <w:t>we</w:t>
                        </w:r>
                        <w:r>
                          <w:rPr>
                            <w:color w:val="231F20"/>
                            <w:spacing w:val="-7"/>
                          </w:rPr>
                          <w:t xml:space="preserve"> </w:t>
                        </w:r>
                        <w:r>
                          <w:rPr>
                            <w:color w:val="231F20"/>
                          </w:rPr>
                          <w:t>thinking</w:t>
                        </w:r>
                        <w:r>
                          <w:rPr>
                            <w:color w:val="231F20"/>
                            <w:spacing w:val="-7"/>
                          </w:rPr>
                          <w:t xml:space="preserve"> </w:t>
                        </w:r>
                        <w:r>
                          <w:rPr>
                            <w:color w:val="231F20"/>
                          </w:rPr>
                          <w:t>of</w:t>
                        </w:r>
                        <w:r>
                          <w:rPr>
                            <w:color w:val="231F20"/>
                            <w:spacing w:val="-7"/>
                          </w:rPr>
                          <w:t xml:space="preserve"> </w:t>
                        </w:r>
                        <w:r>
                          <w:rPr>
                            <w:color w:val="231F20"/>
                          </w:rPr>
                          <w:t>what</w:t>
                        </w:r>
                        <w:r>
                          <w:rPr>
                            <w:color w:val="231F20"/>
                            <w:spacing w:val="-7"/>
                          </w:rPr>
                          <w:t xml:space="preserve"> </w:t>
                        </w:r>
                        <w:r>
                          <w:rPr>
                            <w:color w:val="231F20"/>
                          </w:rPr>
                          <w:t>we</w:t>
                        </w:r>
                        <w:r>
                          <w:rPr>
                            <w:color w:val="231F20"/>
                            <w:spacing w:val="-7"/>
                          </w:rPr>
                          <w:t xml:space="preserve"> </w:t>
                        </w:r>
                        <w:r>
                          <w:rPr>
                            <w:color w:val="231F20"/>
                          </w:rPr>
                          <w:t xml:space="preserve">could </w:t>
                        </w:r>
                        <w:r>
                          <w:rPr>
                            <w:color w:val="231F20"/>
                            <w:w w:val="105%"/>
                          </w:rPr>
                          <w:t>do</w:t>
                        </w:r>
                        <w:r>
                          <w:rPr>
                            <w:color w:val="231F20"/>
                            <w:spacing w:val="-10"/>
                            <w:w w:val="105%"/>
                          </w:rPr>
                          <w:t xml:space="preserve"> </w:t>
                        </w:r>
                        <w:r>
                          <w:rPr>
                            <w:color w:val="231F20"/>
                            <w:w w:val="105%"/>
                          </w:rPr>
                          <w:t>for</w:t>
                        </w:r>
                        <w:r>
                          <w:rPr>
                            <w:color w:val="231F20"/>
                            <w:spacing w:val="-10"/>
                            <w:w w:val="105%"/>
                          </w:rPr>
                          <w:t xml:space="preserve"> </w:t>
                        </w:r>
                        <w:r>
                          <w:rPr>
                            <w:color w:val="231F20"/>
                            <w:w w:val="105%"/>
                          </w:rPr>
                          <w:t>others,</w:t>
                        </w:r>
                        <w:r>
                          <w:rPr>
                            <w:color w:val="231F20"/>
                            <w:spacing w:val="-10"/>
                            <w:w w:val="105%"/>
                          </w:rPr>
                          <w:t xml:space="preserve"> </w:t>
                        </w:r>
                        <w:r>
                          <w:rPr>
                            <w:color w:val="231F20"/>
                            <w:w w:val="105%"/>
                          </w:rPr>
                          <w:t>of</w:t>
                        </w:r>
                        <w:r>
                          <w:rPr>
                            <w:color w:val="231F20"/>
                            <w:spacing w:val="-10"/>
                            <w:w w:val="105%"/>
                          </w:rPr>
                          <w:t xml:space="preserve"> </w:t>
                        </w:r>
                        <w:r>
                          <w:rPr>
                            <w:color w:val="231F20"/>
                            <w:w w:val="105%"/>
                          </w:rPr>
                          <w:t>what</w:t>
                        </w:r>
                        <w:r>
                          <w:rPr>
                            <w:color w:val="231F20"/>
                            <w:spacing w:val="-10"/>
                            <w:w w:val="105%"/>
                          </w:rPr>
                          <w:t xml:space="preserve"> </w:t>
                        </w:r>
                        <w:r>
                          <w:rPr>
                            <w:color w:val="231F20"/>
                            <w:w w:val="105%"/>
                          </w:rPr>
                          <w:t>we</w:t>
                        </w:r>
                        <w:r>
                          <w:rPr>
                            <w:color w:val="231F20"/>
                            <w:spacing w:val="-10"/>
                            <w:w w:val="105%"/>
                          </w:rPr>
                          <w:t xml:space="preserve"> </w:t>
                        </w:r>
                        <w:r>
                          <w:rPr>
                            <w:color w:val="231F20"/>
                            <w:w w:val="105%"/>
                          </w:rPr>
                          <w:t>could</w:t>
                        </w:r>
                        <w:r>
                          <w:rPr>
                            <w:color w:val="231F20"/>
                            <w:spacing w:val="-10"/>
                            <w:w w:val="105%"/>
                          </w:rPr>
                          <w:t xml:space="preserve"> </w:t>
                        </w:r>
                        <w:r>
                          <w:rPr>
                            <w:color w:val="231F20"/>
                            <w:w w:val="105%"/>
                          </w:rPr>
                          <w:t>pack</w:t>
                        </w:r>
                        <w:r>
                          <w:rPr>
                            <w:color w:val="231F20"/>
                            <w:spacing w:val="-10"/>
                            <w:w w:val="105%"/>
                          </w:rPr>
                          <w:t xml:space="preserve"> </w:t>
                        </w:r>
                        <w:r>
                          <w:rPr>
                            <w:color w:val="231F20"/>
                            <w:w w:val="105%"/>
                          </w:rPr>
                          <w:t>into</w:t>
                        </w:r>
                        <w:r>
                          <w:rPr>
                            <w:color w:val="231F20"/>
                            <w:spacing w:val="-10"/>
                            <w:w w:val="105%"/>
                          </w:rPr>
                          <w:t xml:space="preserve"> </w:t>
                        </w:r>
                        <w:r>
                          <w:rPr>
                            <w:color w:val="231F20"/>
                            <w:w w:val="105%"/>
                          </w:rPr>
                          <w:t>the</w:t>
                        </w:r>
                        <w:r>
                          <w:rPr>
                            <w:color w:val="231F20"/>
                            <w:spacing w:val="-10"/>
                            <w:w w:val="105%"/>
                          </w:rPr>
                          <w:t xml:space="preserve"> </w:t>
                        </w:r>
                        <w:r>
                          <w:rPr>
                            <w:color w:val="231F20"/>
                            <w:w w:val="105%"/>
                          </w:rPr>
                          <w:t>stream</w:t>
                        </w:r>
                        <w:r>
                          <w:rPr>
                            <w:color w:val="231F20"/>
                            <w:spacing w:val="-10"/>
                            <w:w w:val="105%"/>
                          </w:rPr>
                          <w:t xml:space="preserve"> </w:t>
                        </w:r>
                        <w:r>
                          <w:rPr>
                            <w:color w:val="231F20"/>
                            <w:w w:val="105%"/>
                          </w:rPr>
                          <w:t>of life?</w:t>
                        </w:r>
                        <w:r>
                          <w:rPr>
                            <w:color w:val="231F20"/>
                            <w:spacing w:val="40"/>
                            <w:w w:val="105%"/>
                          </w:rPr>
                          <w:t xml:space="preserve"> </w:t>
                        </w:r>
                        <w:r>
                          <w:rPr>
                            <w:color w:val="231F20"/>
                            <w:w w:val="105%"/>
                          </w:rPr>
                          <w:t xml:space="preserve">But we must be careful not to drift into worry, </w:t>
                        </w:r>
                        <w:r>
                          <w:rPr>
                            <w:color w:val="231F20"/>
                          </w:rPr>
                          <w:t>remorse</w:t>
                        </w:r>
                        <w:r>
                          <w:rPr>
                            <w:color w:val="231F20"/>
                            <w:spacing w:val="-12"/>
                          </w:rPr>
                          <w:t xml:space="preserve"> </w:t>
                        </w:r>
                        <w:r>
                          <w:rPr>
                            <w:color w:val="231F20"/>
                          </w:rPr>
                          <w:t>or</w:t>
                        </w:r>
                        <w:r>
                          <w:rPr>
                            <w:color w:val="231F20"/>
                            <w:spacing w:val="-11"/>
                          </w:rPr>
                          <w:t xml:space="preserve"> </w:t>
                        </w:r>
                        <w:r>
                          <w:rPr>
                            <w:color w:val="231F20"/>
                          </w:rPr>
                          <w:t>morbid</w:t>
                        </w:r>
                        <w:r>
                          <w:rPr>
                            <w:color w:val="231F20"/>
                            <w:spacing w:val="-11"/>
                          </w:rPr>
                          <w:t xml:space="preserve"> </w:t>
                        </w:r>
                        <w:r>
                          <w:rPr>
                            <w:color w:val="231F20"/>
                          </w:rPr>
                          <w:t>reflection,</w:t>
                        </w:r>
                        <w:r>
                          <w:rPr>
                            <w:color w:val="231F20"/>
                            <w:spacing w:val="-11"/>
                          </w:rPr>
                          <w:t xml:space="preserve"> </w:t>
                        </w:r>
                        <w:r>
                          <w:rPr>
                            <w:color w:val="231F20"/>
                          </w:rPr>
                          <w:t>for</w:t>
                        </w:r>
                        <w:r>
                          <w:rPr>
                            <w:color w:val="231F20"/>
                            <w:spacing w:val="-12"/>
                          </w:rPr>
                          <w:t xml:space="preserve"> </w:t>
                        </w:r>
                        <w:r>
                          <w:rPr>
                            <w:color w:val="231F20"/>
                          </w:rPr>
                          <w:t>that</w:t>
                        </w:r>
                        <w:r>
                          <w:rPr>
                            <w:color w:val="231F20"/>
                            <w:spacing w:val="-11"/>
                          </w:rPr>
                          <w:t xml:space="preserve"> </w:t>
                        </w:r>
                        <w:r>
                          <w:rPr>
                            <w:color w:val="231F20"/>
                          </w:rPr>
                          <w:t>would</w:t>
                        </w:r>
                        <w:r>
                          <w:rPr>
                            <w:color w:val="231F20"/>
                            <w:spacing w:val="-11"/>
                          </w:rPr>
                          <w:t xml:space="preserve"> </w:t>
                        </w:r>
                        <w:r>
                          <w:rPr>
                            <w:color w:val="231F20"/>
                          </w:rPr>
                          <w:t>diminish</w:t>
                        </w:r>
                        <w:r>
                          <w:rPr>
                            <w:color w:val="231F20"/>
                            <w:spacing w:val="-11"/>
                          </w:rPr>
                          <w:t xml:space="preserve"> </w:t>
                        </w:r>
                        <w:r>
                          <w:rPr>
                            <w:color w:val="231F20"/>
                          </w:rPr>
                          <w:t xml:space="preserve">our </w:t>
                        </w:r>
                        <w:r>
                          <w:rPr>
                            <w:color w:val="231F20"/>
                            <w:w w:val="105%"/>
                          </w:rPr>
                          <w:t>usefulness</w:t>
                        </w:r>
                        <w:r>
                          <w:rPr>
                            <w:color w:val="231F20"/>
                            <w:spacing w:val="-4"/>
                            <w:w w:val="105%"/>
                          </w:rPr>
                          <w:t xml:space="preserve"> </w:t>
                        </w:r>
                        <w:r>
                          <w:rPr>
                            <w:color w:val="231F20"/>
                            <w:w w:val="105%"/>
                          </w:rPr>
                          <w:t>to</w:t>
                        </w:r>
                        <w:r>
                          <w:rPr>
                            <w:color w:val="231F20"/>
                            <w:spacing w:val="-4"/>
                            <w:w w:val="105%"/>
                          </w:rPr>
                          <w:t xml:space="preserve"> </w:t>
                        </w:r>
                        <w:r>
                          <w:rPr>
                            <w:color w:val="231F20"/>
                            <w:w w:val="105%"/>
                          </w:rPr>
                          <w:t>others.</w:t>
                        </w:r>
                        <w:r>
                          <w:rPr>
                            <w:color w:val="231F20"/>
                            <w:spacing w:val="40"/>
                            <w:w w:val="105%"/>
                          </w:rPr>
                          <w:t xml:space="preserve"> </w:t>
                        </w:r>
                        <w:r>
                          <w:rPr>
                            <w:color w:val="231F20"/>
                            <w:w w:val="105%"/>
                          </w:rPr>
                          <w:t>After</w:t>
                        </w:r>
                        <w:r>
                          <w:rPr>
                            <w:color w:val="231F20"/>
                            <w:spacing w:val="-4"/>
                            <w:w w:val="105%"/>
                          </w:rPr>
                          <w:t xml:space="preserve"> </w:t>
                        </w:r>
                        <w:r>
                          <w:rPr>
                            <w:color w:val="231F20"/>
                            <w:w w:val="105%"/>
                          </w:rPr>
                          <w:t>making</w:t>
                        </w:r>
                        <w:r>
                          <w:rPr>
                            <w:color w:val="231F20"/>
                            <w:spacing w:val="-4"/>
                            <w:w w:val="105%"/>
                          </w:rPr>
                          <w:t xml:space="preserve"> </w:t>
                        </w:r>
                        <w:r>
                          <w:rPr>
                            <w:color w:val="231F20"/>
                            <w:w w:val="105%"/>
                          </w:rPr>
                          <w:t>our</w:t>
                        </w:r>
                        <w:r>
                          <w:rPr>
                            <w:color w:val="231F20"/>
                            <w:spacing w:val="-4"/>
                            <w:w w:val="105%"/>
                          </w:rPr>
                          <w:t xml:space="preserve"> </w:t>
                        </w:r>
                        <w:r>
                          <w:rPr>
                            <w:color w:val="231F20"/>
                            <w:w w:val="105%"/>
                          </w:rPr>
                          <w:t>review</w:t>
                        </w:r>
                        <w:r>
                          <w:rPr>
                            <w:color w:val="231F20"/>
                            <w:spacing w:val="-4"/>
                            <w:w w:val="105%"/>
                          </w:rPr>
                          <w:t xml:space="preserve"> </w:t>
                        </w:r>
                        <w:r>
                          <w:rPr>
                            <w:color w:val="231F20"/>
                            <w:w w:val="105%"/>
                          </w:rPr>
                          <w:t>we</w:t>
                        </w:r>
                        <w:r>
                          <w:rPr>
                            <w:color w:val="231F20"/>
                            <w:spacing w:val="-4"/>
                            <w:w w:val="105%"/>
                          </w:rPr>
                          <w:t xml:space="preserve"> </w:t>
                        </w:r>
                        <w:r>
                          <w:rPr>
                            <w:color w:val="231F20"/>
                            <w:w w:val="105%"/>
                          </w:rPr>
                          <w:t xml:space="preserve">ask </w:t>
                        </w:r>
                        <w:r>
                          <w:rPr>
                            <w:color w:val="231F20"/>
                          </w:rPr>
                          <w:t>God’s</w:t>
                        </w:r>
                        <w:r>
                          <w:rPr>
                            <w:color w:val="231F20"/>
                            <w:spacing w:val="-1"/>
                          </w:rPr>
                          <w:t xml:space="preserve"> </w:t>
                        </w:r>
                        <w:r>
                          <w:rPr>
                            <w:color w:val="231F20"/>
                          </w:rPr>
                          <w:t>forgiveness</w:t>
                        </w:r>
                        <w:r>
                          <w:rPr>
                            <w:color w:val="231F20"/>
                            <w:spacing w:val="-1"/>
                          </w:rPr>
                          <w:t xml:space="preserve"> </w:t>
                        </w:r>
                        <w:r>
                          <w:rPr>
                            <w:color w:val="231F20"/>
                          </w:rPr>
                          <w:t>and</w:t>
                        </w:r>
                        <w:r>
                          <w:rPr>
                            <w:color w:val="231F20"/>
                            <w:spacing w:val="-1"/>
                          </w:rPr>
                          <w:t xml:space="preserve"> </w:t>
                        </w:r>
                        <w:r>
                          <w:rPr>
                            <w:color w:val="231F20"/>
                          </w:rPr>
                          <w:t>inquire</w:t>
                        </w:r>
                        <w:r>
                          <w:rPr>
                            <w:color w:val="231F20"/>
                            <w:spacing w:val="-1"/>
                          </w:rPr>
                          <w:t xml:space="preserve"> </w:t>
                        </w:r>
                        <w:r>
                          <w:rPr>
                            <w:color w:val="231F20"/>
                          </w:rPr>
                          <w:t>what</w:t>
                        </w:r>
                        <w:r>
                          <w:rPr>
                            <w:color w:val="231F20"/>
                            <w:spacing w:val="-1"/>
                          </w:rPr>
                          <w:t xml:space="preserve"> </w:t>
                        </w:r>
                        <w:r>
                          <w:rPr>
                            <w:color w:val="231F20"/>
                          </w:rPr>
                          <w:t>corrective</w:t>
                        </w:r>
                        <w:r>
                          <w:rPr>
                            <w:color w:val="231F20"/>
                            <w:spacing w:val="-1"/>
                          </w:rPr>
                          <w:t xml:space="preserve"> </w:t>
                        </w:r>
                        <w:r>
                          <w:rPr>
                            <w:color w:val="231F20"/>
                          </w:rPr>
                          <w:t xml:space="preserve">measures </w:t>
                        </w:r>
                        <w:r>
                          <w:rPr>
                            <w:color w:val="231F20"/>
                            <w:w w:val="105%"/>
                          </w:rPr>
                          <w:t>should be taken.</w:t>
                        </w:r>
                      </w:p>
                      <w:p w14:paraId="223D2F52" w14:textId="77777777" w:rsidR="00000000" w:rsidRDefault="00000000">
                        <w:pPr>
                          <w:pStyle w:val="BodyText"/>
                          <w:kinsoku w:val="0"/>
                          <w:overflowPunct w:val="0"/>
                          <w:spacing w:line="12.95pt" w:lineRule="auto"/>
                          <w:ind w:end="1.20pt"/>
                          <w:rPr>
                            <w:color w:val="231F20"/>
                            <w:w w:val="105%"/>
                          </w:rPr>
                        </w:pPr>
                        <w:r>
                          <w:rPr>
                            <w:color w:val="231F20"/>
                          </w:rPr>
                          <w:t>On</w:t>
                        </w:r>
                        <w:r>
                          <w:rPr>
                            <w:color w:val="231F20"/>
                            <w:spacing w:val="-1"/>
                          </w:rPr>
                          <w:t xml:space="preserve"> </w:t>
                        </w:r>
                        <w:r>
                          <w:rPr>
                            <w:color w:val="231F20"/>
                          </w:rPr>
                          <w:t>awakening</w:t>
                        </w:r>
                        <w:r>
                          <w:rPr>
                            <w:color w:val="231F20"/>
                            <w:spacing w:val="-1"/>
                          </w:rPr>
                          <w:t xml:space="preserve"> </w:t>
                        </w:r>
                        <w:r>
                          <w:rPr>
                            <w:color w:val="231F20"/>
                          </w:rPr>
                          <w:t>let</w:t>
                        </w:r>
                        <w:r>
                          <w:rPr>
                            <w:color w:val="231F20"/>
                            <w:spacing w:val="-1"/>
                          </w:rPr>
                          <w:t xml:space="preserve"> </w:t>
                        </w:r>
                        <w:r>
                          <w:rPr>
                            <w:color w:val="231F20"/>
                          </w:rPr>
                          <w:t>us</w:t>
                        </w:r>
                        <w:r>
                          <w:rPr>
                            <w:color w:val="231F20"/>
                            <w:spacing w:val="-1"/>
                          </w:rPr>
                          <w:t xml:space="preserve"> </w:t>
                        </w:r>
                        <w:r>
                          <w:rPr>
                            <w:color w:val="231F20"/>
                          </w:rPr>
                          <w:t>think</w:t>
                        </w:r>
                        <w:r>
                          <w:rPr>
                            <w:color w:val="231F20"/>
                            <w:spacing w:val="-1"/>
                          </w:rPr>
                          <w:t xml:space="preserve"> </w:t>
                        </w:r>
                        <w:r>
                          <w:rPr>
                            <w:color w:val="231F20"/>
                          </w:rPr>
                          <w:t>about</w:t>
                        </w:r>
                        <w:r>
                          <w:rPr>
                            <w:color w:val="231F20"/>
                            <w:spacing w:val="-1"/>
                          </w:rPr>
                          <w:t xml:space="preserve"> </w:t>
                        </w:r>
                        <w:r>
                          <w:rPr>
                            <w:color w:val="231F20"/>
                          </w:rPr>
                          <w:t>the</w:t>
                        </w:r>
                        <w:r>
                          <w:rPr>
                            <w:color w:val="231F20"/>
                            <w:spacing w:val="-1"/>
                          </w:rPr>
                          <w:t xml:space="preserve"> </w:t>
                        </w:r>
                        <w:r>
                          <w:rPr>
                            <w:color w:val="231F20"/>
                          </w:rPr>
                          <w:t>twenty-four</w:t>
                        </w:r>
                        <w:r>
                          <w:rPr>
                            <w:color w:val="231F20"/>
                            <w:spacing w:val="-1"/>
                          </w:rPr>
                          <w:t xml:space="preserve"> </w:t>
                        </w:r>
                        <w:r>
                          <w:rPr>
                            <w:color w:val="231F20"/>
                          </w:rPr>
                          <w:t xml:space="preserve">hours </w:t>
                        </w:r>
                        <w:r>
                          <w:rPr>
                            <w:color w:val="231F20"/>
                            <w:w w:val="105%"/>
                          </w:rPr>
                          <w:t>ahead.</w:t>
                        </w:r>
                        <w:r>
                          <w:rPr>
                            <w:color w:val="231F20"/>
                            <w:spacing w:val="40"/>
                            <w:w w:val="105%"/>
                          </w:rPr>
                          <w:t xml:space="preserve"> </w:t>
                        </w:r>
                        <w:r>
                          <w:rPr>
                            <w:color w:val="231F20"/>
                            <w:w w:val="105%"/>
                          </w:rPr>
                          <w:t>We</w:t>
                        </w:r>
                        <w:r>
                          <w:rPr>
                            <w:color w:val="231F20"/>
                            <w:spacing w:val="-3"/>
                            <w:w w:val="105%"/>
                          </w:rPr>
                          <w:t xml:space="preserve"> </w:t>
                        </w:r>
                        <w:r>
                          <w:rPr>
                            <w:color w:val="231F20"/>
                            <w:w w:val="105%"/>
                          </w:rPr>
                          <w:t>consider</w:t>
                        </w:r>
                        <w:r>
                          <w:rPr>
                            <w:color w:val="231F20"/>
                            <w:spacing w:val="-3"/>
                            <w:w w:val="105%"/>
                          </w:rPr>
                          <w:t xml:space="preserve"> </w:t>
                        </w:r>
                        <w:r>
                          <w:rPr>
                            <w:color w:val="231F20"/>
                            <w:w w:val="105%"/>
                          </w:rPr>
                          <w:t>our</w:t>
                        </w:r>
                        <w:r>
                          <w:rPr>
                            <w:color w:val="231F20"/>
                            <w:spacing w:val="-3"/>
                            <w:w w:val="105%"/>
                          </w:rPr>
                          <w:t xml:space="preserve"> </w:t>
                        </w:r>
                        <w:r>
                          <w:rPr>
                            <w:color w:val="231F20"/>
                            <w:w w:val="105%"/>
                          </w:rPr>
                          <w:t>plans</w:t>
                        </w:r>
                        <w:r>
                          <w:rPr>
                            <w:color w:val="231F20"/>
                            <w:spacing w:val="-3"/>
                            <w:w w:val="105%"/>
                          </w:rPr>
                          <w:t xml:space="preserve"> </w:t>
                        </w:r>
                        <w:r>
                          <w:rPr>
                            <w:color w:val="231F20"/>
                            <w:w w:val="105%"/>
                          </w:rPr>
                          <w:t>for</w:t>
                        </w:r>
                        <w:r>
                          <w:rPr>
                            <w:color w:val="231F20"/>
                            <w:spacing w:val="-3"/>
                            <w:w w:val="105%"/>
                          </w:rPr>
                          <w:t xml:space="preserve"> </w:t>
                        </w:r>
                        <w:r>
                          <w:rPr>
                            <w:color w:val="231F20"/>
                            <w:w w:val="105%"/>
                          </w:rPr>
                          <w:t>the</w:t>
                        </w:r>
                        <w:r>
                          <w:rPr>
                            <w:color w:val="231F20"/>
                            <w:spacing w:val="-3"/>
                            <w:w w:val="105%"/>
                          </w:rPr>
                          <w:t xml:space="preserve"> </w:t>
                        </w:r>
                        <w:r>
                          <w:rPr>
                            <w:color w:val="231F20"/>
                            <w:w w:val="105%"/>
                          </w:rPr>
                          <w:t>day.</w:t>
                        </w:r>
                        <w:r>
                          <w:rPr>
                            <w:color w:val="231F20"/>
                            <w:spacing w:val="40"/>
                            <w:w w:val="105%"/>
                          </w:rPr>
                          <w:t xml:space="preserve"> </w:t>
                        </w:r>
                        <w:r>
                          <w:rPr>
                            <w:color w:val="231F20"/>
                            <w:w w:val="105%"/>
                          </w:rPr>
                          <w:t>Before</w:t>
                        </w:r>
                        <w:r>
                          <w:rPr>
                            <w:color w:val="231F20"/>
                            <w:spacing w:val="-3"/>
                            <w:w w:val="105%"/>
                          </w:rPr>
                          <w:t xml:space="preserve"> </w:t>
                        </w:r>
                        <w:r>
                          <w:rPr>
                            <w:color w:val="231F20"/>
                            <w:w w:val="105%"/>
                          </w:rPr>
                          <w:t xml:space="preserve">we </w:t>
                        </w:r>
                        <w:r>
                          <w:rPr>
                            <w:color w:val="231F20"/>
                            <w:spacing w:val="-2"/>
                          </w:rPr>
                          <w:t>begin,</w:t>
                        </w:r>
                        <w:r>
                          <w:rPr>
                            <w:color w:val="231F20"/>
                            <w:spacing w:val="-10"/>
                          </w:rPr>
                          <w:t xml:space="preserve"> </w:t>
                        </w:r>
                        <w:r>
                          <w:rPr>
                            <w:color w:val="231F20"/>
                            <w:spacing w:val="-2"/>
                          </w:rPr>
                          <w:t>we</w:t>
                        </w:r>
                        <w:r>
                          <w:rPr>
                            <w:color w:val="231F20"/>
                            <w:spacing w:val="-9"/>
                          </w:rPr>
                          <w:t xml:space="preserve"> </w:t>
                        </w:r>
                        <w:r>
                          <w:rPr>
                            <w:color w:val="231F20"/>
                            <w:spacing w:val="-2"/>
                          </w:rPr>
                          <w:t>ask</w:t>
                        </w:r>
                        <w:r>
                          <w:rPr>
                            <w:color w:val="231F20"/>
                            <w:spacing w:val="-9"/>
                          </w:rPr>
                          <w:t xml:space="preserve"> </w:t>
                        </w:r>
                        <w:r>
                          <w:rPr>
                            <w:color w:val="231F20"/>
                            <w:spacing w:val="-2"/>
                          </w:rPr>
                          <w:t>God</w:t>
                        </w:r>
                        <w:r>
                          <w:rPr>
                            <w:color w:val="231F20"/>
                            <w:spacing w:val="-9"/>
                          </w:rPr>
                          <w:t xml:space="preserve"> </w:t>
                        </w:r>
                        <w:r>
                          <w:rPr>
                            <w:color w:val="231F20"/>
                            <w:spacing w:val="-2"/>
                          </w:rPr>
                          <w:t>to</w:t>
                        </w:r>
                        <w:r>
                          <w:rPr>
                            <w:color w:val="231F20"/>
                            <w:spacing w:val="-10"/>
                          </w:rPr>
                          <w:t xml:space="preserve"> </w:t>
                        </w:r>
                        <w:r>
                          <w:rPr>
                            <w:color w:val="231F20"/>
                            <w:spacing w:val="-2"/>
                          </w:rPr>
                          <w:t>direct</w:t>
                        </w:r>
                        <w:r>
                          <w:rPr>
                            <w:color w:val="231F20"/>
                            <w:spacing w:val="-9"/>
                          </w:rPr>
                          <w:t xml:space="preserve"> </w:t>
                        </w:r>
                        <w:r>
                          <w:rPr>
                            <w:color w:val="231F20"/>
                            <w:spacing w:val="-2"/>
                          </w:rPr>
                          <w:t>our</w:t>
                        </w:r>
                        <w:r>
                          <w:rPr>
                            <w:color w:val="231F20"/>
                            <w:spacing w:val="-9"/>
                          </w:rPr>
                          <w:t xml:space="preserve"> </w:t>
                        </w:r>
                        <w:r>
                          <w:rPr>
                            <w:color w:val="231F20"/>
                            <w:spacing w:val="-2"/>
                          </w:rPr>
                          <w:t>thinking,</w:t>
                        </w:r>
                        <w:r>
                          <w:rPr>
                            <w:color w:val="231F20"/>
                            <w:spacing w:val="-9"/>
                          </w:rPr>
                          <w:t xml:space="preserve"> </w:t>
                        </w:r>
                        <w:r>
                          <w:rPr>
                            <w:color w:val="231F20"/>
                            <w:spacing w:val="-2"/>
                          </w:rPr>
                          <w:t>especially</w:t>
                        </w:r>
                        <w:r>
                          <w:rPr>
                            <w:color w:val="231F20"/>
                            <w:spacing w:val="-10"/>
                          </w:rPr>
                          <w:t xml:space="preserve"> </w:t>
                        </w:r>
                        <w:r>
                          <w:rPr>
                            <w:color w:val="231F20"/>
                            <w:spacing w:val="-2"/>
                          </w:rPr>
                          <w:t>asking that</w:t>
                        </w:r>
                        <w:r>
                          <w:rPr>
                            <w:color w:val="231F20"/>
                            <w:spacing w:val="-12"/>
                          </w:rPr>
                          <w:t xml:space="preserve"> </w:t>
                        </w:r>
                        <w:r>
                          <w:rPr>
                            <w:color w:val="231F20"/>
                            <w:spacing w:val="-2"/>
                          </w:rPr>
                          <w:t>it</w:t>
                        </w:r>
                        <w:r>
                          <w:rPr>
                            <w:color w:val="231F20"/>
                            <w:spacing w:val="-9"/>
                          </w:rPr>
                          <w:t xml:space="preserve"> </w:t>
                        </w:r>
                        <w:r>
                          <w:rPr>
                            <w:color w:val="231F20"/>
                            <w:spacing w:val="-2"/>
                          </w:rPr>
                          <w:t>be</w:t>
                        </w:r>
                        <w:r>
                          <w:rPr>
                            <w:color w:val="231F20"/>
                            <w:spacing w:val="-9"/>
                          </w:rPr>
                          <w:t xml:space="preserve"> </w:t>
                        </w:r>
                        <w:r>
                          <w:rPr>
                            <w:color w:val="231F20"/>
                            <w:spacing w:val="-2"/>
                          </w:rPr>
                          <w:t>divorced</w:t>
                        </w:r>
                        <w:r>
                          <w:rPr>
                            <w:color w:val="231F20"/>
                            <w:spacing w:val="-9"/>
                          </w:rPr>
                          <w:t xml:space="preserve"> </w:t>
                        </w:r>
                        <w:r>
                          <w:rPr>
                            <w:color w:val="231F20"/>
                            <w:spacing w:val="-2"/>
                          </w:rPr>
                          <w:t>from</w:t>
                        </w:r>
                        <w:r>
                          <w:rPr>
                            <w:color w:val="231F20"/>
                            <w:spacing w:val="-10"/>
                          </w:rPr>
                          <w:t xml:space="preserve"> </w:t>
                        </w:r>
                        <w:r>
                          <w:rPr>
                            <w:color w:val="231F20"/>
                            <w:spacing w:val="-2"/>
                          </w:rPr>
                          <w:t>self-pity,</w:t>
                        </w:r>
                        <w:r>
                          <w:rPr>
                            <w:color w:val="231F20"/>
                            <w:spacing w:val="-9"/>
                          </w:rPr>
                          <w:t xml:space="preserve"> </w:t>
                        </w:r>
                        <w:r>
                          <w:rPr>
                            <w:color w:val="231F20"/>
                            <w:spacing w:val="-2"/>
                          </w:rPr>
                          <w:t>dishonest</w:t>
                        </w:r>
                        <w:r>
                          <w:rPr>
                            <w:color w:val="231F20"/>
                            <w:spacing w:val="-9"/>
                          </w:rPr>
                          <w:t xml:space="preserve"> </w:t>
                        </w:r>
                        <w:r>
                          <w:rPr>
                            <w:color w:val="231F20"/>
                            <w:spacing w:val="-2"/>
                          </w:rPr>
                          <w:t>or</w:t>
                        </w:r>
                        <w:r>
                          <w:rPr>
                            <w:color w:val="231F20"/>
                            <w:spacing w:val="-9"/>
                          </w:rPr>
                          <w:t xml:space="preserve"> </w:t>
                        </w:r>
                        <w:r>
                          <w:rPr>
                            <w:color w:val="231F20"/>
                            <w:spacing w:val="-2"/>
                          </w:rPr>
                          <w:t xml:space="preserve">self-seeking </w:t>
                        </w:r>
                        <w:r>
                          <w:rPr>
                            <w:color w:val="231F20"/>
                          </w:rPr>
                          <w:t>motives.</w:t>
                        </w:r>
                        <w:r>
                          <w:rPr>
                            <w:color w:val="231F20"/>
                            <w:spacing w:val="-12"/>
                          </w:rPr>
                          <w:t xml:space="preserve"> </w:t>
                        </w:r>
                        <w:r>
                          <w:rPr>
                            <w:color w:val="231F20"/>
                          </w:rPr>
                          <w:t>Under</w:t>
                        </w:r>
                        <w:r>
                          <w:rPr>
                            <w:color w:val="231F20"/>
                            <w:spacing w:val="-11"/>
                          </w:rPr>
                          <w:t xml:space="preserve"> </w:t>
                        </w:r>
                        <w:r>
                          <w:rPr>
                            <w:color w:val="231F20"/>
                          </w:rPr>
                          <w:t>these</w:t>
                        </w:r>
                        <w:r>
                          <w:rPr>
                            <w:color w:val="231F20"/>
                            <w:spacing w:val="-11"/>
                          </w:rPr>
                          <w:t xml:space="preserve"> </w:t>
                        </w:r>
                        <w:r>
                          <w:rPr>
                            <w:color w:val="231F20"/>
                          </w:rPr>
                          <w:t>conditions</w:t>
                        </w:r>
                        <w:r>
                          <w:rPr>
                            <w:color w:val="231F20"/>
                            <w:spacing w:val="-11"/>
                          </w:rPr>
                          <w:t xml:space="preserve"> </w:t>
                        </w:r>
                        <w:r>
                          <w:rPr>
                            <w:color w:val="231F20"/>
                          </w:rPr>
                          <w:t>we</w:t>
                        </w:r>
                        <w:r>
                          <w:rPr>
                            <w:color w:val="231F20"/>
                            <w:spacing w:val="-12"/>
                          </w:rPr>
                          <w:t xml:space="preserve"> </w:t>
                        </w:r>
                        <w:r>
                          <w:rPr>
                            <w:color w:val="231F20"/>
                          </w:rPr>
                          <w:t>can</w:t>
                        </w:r>
                        <w:r>
                          <w:rPr>
                            <w:color w:val="231F20"/>
                            <w:spacing w:val="-11"/>
                          </w:rPr>
                          <w:t xml:space="preserve"> </w:t>
                        </w:r>
                        <w:r>
                          <w:rPr>
                            <w:color w:val="231F20"/>
                          </w:rPr>
                          <w:t>employ</w:t>
                        </w:r>
                        <w:r>
                          <w:rPr>
                            <w:color w:val="231F20"/>
                            <w:spacing w:val="-11"/>
                          </w:rPr>
                          <w:t xml:space="preserve"> </w:t>
                        </w:r>
                        <w:r>
                          <w:rPr>
                            <w:color w:val="231F20"/>
                          </w:rPr>
                          <w:t>our</w:t>
                        </w:r>
                        <w:r>
                          <w:rPr>
                            <w:color w:val="231F20"/>
                            <w:spacing w:val="-11"/>
                          </w:rPr>
                          <w:t xml:space="preserve"> </w:t>
                        </w:r>
                        <w:r>
                          <w:rPr>
                            <w:color w:val="231F20"/>
                          </w:rPr>
                          <w:t xml:space="preserve">men- </w:t>
                        </w:r>
                        <w:r>
                          <w:rPr>
                            <w:color w:val="231F20"/>
                            <w:spacing w:val="-4"/>
                          </w:rPr>
                          <w:t xml:space="preserve">tal faculties with assurance, for after all God gave us brains </w:t>
                        </w:r>
                        <w:r>
                          <w:rPr>
                            <w:color w:val="231F20"/>
                          </w:rPr>
                          <w:t>to</w:t>
                        </w:r>
                        <w:r>
                          <w:rPr>
                            <w:color w:val="231F20"/>
                            <w:spacing w:val="-5"/>
                          </w:rPr>
                          <w:t xml:space="preserve"> </w:t>
                        </w:r>
                        <w:r>
                          <w:rPr>
                            <w:color w:val="231F20"/>
                          </w:rPr>
                          <w:t>use.</w:t>
                        </w:r>
                        <w:r>
                          <w:rPr>
                            <w:color w:val="231F20"/>
                            <w:spacing w:val="36"/>
                          </w:rPr>
                          <w:t xml:space="preserve"> </w:t>
                        </w:r>
                        <w:r>
                          <w:rPr>
                            <w:color w:val="231F20"/>
                          </w:rPr>
                          <w:t>Our</w:t>
                        </w:r>
                        <w:r>
                          <w:rPr>
                            <w:color w:val="231F20"/>
                            <w:spacing w:val="-5"/>
                          </w:rPr>
                          <w:t xml:space="preserve"> </w:t>
                        </w:r>
                        <w:r>
                          <w:rPr>
                            <w:color w:val="231F20"/>
                          </w:rPr>
                          <w:t>thought-life</w:t>
                        </w:r>
                        <w:r>
                          <w:rPr>
                            <w:color w:val="231F20"/>
                            <w:spacing w:val="-5"/>
                          </w:rPr>
                          <w:t xml:space="preserve"> </w:t>
                        </w:r>
                        <w:r>
                          <w:rPr>
                            <w:color w:val="231F20"/>
                          </w:rPr>
                          <w:t>will</w:t>
                        </w:r>
                        <w:r>
                          <w:rPr>
                            <w:color w:val="231F20"/>
                            <w:spacing w:val="-5"/>
                          </w:rPr>
                          <w:t xml:space="preserve"> </w:t>
                        </w:r>
                        <w:r>
                          <w:rPr>
                            <w:color w:val="231F20"/>
                          </w:rPr>
                          <w:t>be</w:t>
                        </w:r>
                        <w:r>
                          <w:rPr>
                            <w:color w:val="231F20"/>
                            <w:spacing w:val="-5"/>
                          </w:rPr>
                          <w:t xml:space="preserve"> </w:t>
                        </w:r>
                        <w:r>
                          <w:rPr>
                            <w:color w:val="231F20"/>
                          </w:rPr>
                          <w:t>placed</w:t>
                        </w:r>
                        <w:r>
                          <w:rPr>
                            <w:color w:val="231F20"/>
                            <w:spacing w:val="-5"/>
                          </w:rPr>
                          <w:t xml:space="preserve"> </w:t>
                        </w:r>
                        <w:r>
                          <w:rPr>
                            <w:color w:val="231F20"/>
                          </w:rPr>
                          <w:t>on</w:t>
                        </w:r>
                        <w:r>
                          <w:rPr>
                            <w:color w:val="231F20"/>
                            <w:spacing w:val="-5"/>
                          </w:rPr>
                          <w:t xml:space="preserve"> </w:t>
                        </w:r>
                        <w:r>
                          <w:rPr>
                            <w:color w:val="231F20"/>
                          </w:rPr>
                          <w:t>a</w:t>
                        </w:r>
                        <w:r>
                          <w:rPr>
                            <w:color w:val="231F20"/>
                            <w:spacing w:val="-5"/>
                          </w:rPr>
                          <w:t xml:space="preserve"> </w:t>
                        </w:r>
                        <w:r>
                          <w:rPr>
                            <w:color w:val="231F20"/>
                          </w:rPr>
                          <w:t>much</w:t>
                        </w:r>
                        <w:r>
                          <w:rPr>
                            <w:color w:val="231F20"/>
                            <w:spacing w:val="-5"/>
                          </w:rPr>
                          <w:t xml:space="preserve"> </w:t>
                        </w:r>
                        <w:r>
                          <w:rPr>
                            <w:color w:val="231F20"/>
                          </w:rPr>
                          <w:t xml:space="preserve">higher </w:t>
                        </w:r>
                        <w:r>
                          <w:rPr>
                            <w:color w:val="231F20"/>
                            <w:w w:val="105%"/>
                          </w:rPr>
                          <w:t>plane</w:t>
                        </w:r>
                        <w:r>
                          <w:rPr>
                            <w:color w:val="231F20"/>
                            <w:spacing w:val="-18"/>
                            <w:w w:val="105%"/>
                          </w:rPr>
                          <w:t xml:space="preserve"> </w:t>
                        </w:r>
                        <w:r>
                          <w:rPr>
                            <w:color w:val="231F20"/>
                            <w:w w:val="105%"/>
                          </w:rPr>
                          <w:t>when</w:t>
                        </w:r>
                        <w:r>
                          <w:rPr>
                            <w:color w:val="231F20"/>
                            <w:spacing w:val="-17"/>
                            <w:w w:val="105%"/>
                          </w:rPr>
                          <w:t xml:space="preserve"> </w:t>
                        </w:r>
                        <w:r>
                          <w:rPr>
                            <w:color w:val="231F20"/>
                            <w:w w:val="105%"/>
                          </w:rPr>
                          <w:t>our</w:t>
                        </w:r>
                        <w:r>
                          <w:rPr>
                            <w:color w:val="231F20"/>
                            <w:spacing w:val="-17"/>
                            <w:w w:val="105%"/>
                          </w:rPr>
                          <w:t xml:space="preserve"> </w:t>
                        </w:r>
                        <w:r>
                          <w:rPr>
                            <w:color w:val="231F20"/>
                            <w:w w:val="105%"/>
                          </w:rPr>
                          <w:t>thinking</w:t>
                        </w:r>
                        <w:r>
                          <w:rPr>
                            <w:color w:val="231F20"/>
                            <w:spacing w:val="-17"/>
                            <w:w w:val="105%"/>
                          </w:rPr>
                          <w:t xml:space="preserve"> </w:t>
                        </w:r>
                        <w:r>
                          <w:rPr>
                            <w:color w:val="231F20"/>
                            <w:w w:val="105%"/>
                          </w:rPr>
                          <w:t>is</w:t>
                        </w:r>
                        <w:r>
                          <w:rPr>
                            <w:color w:val="231F20"/>
                            <w:spacing w:val="-18"/>
                            <w:w w:val="105%"/>
                          </w:rPr>
                          <w:t xml:space="preserve"> </w:t>
                        </w:r>
                        <w:r>
                          <w:rPr>
                            <w:color w:val="231F20"/>
                            <w:w w:val="105%"/>
                          </w:rPr>
                          <w:t>cleared</w:t>
                        </w:r>
                        <w:r>
                          <w:rPr>
                            <w:color w:val="231F20"/>
                            <w:spacing w:val="-17"/>
                            <w:w w:val="105%"/>
                          </w:rPr>
                          <w:t xml:space="preserve"> </w:t>
                        </w:r>
                        <w:r>
                          <w:rPr>
                            <w:color w:val="231F20"/>
                            <w:w w:val="105%"/>
                          </w:rPr>
                          <w:t>of</w:t>
                        </w:r>
                        <w:r>
                          <w:rPr>
                            <w:color w:val="231F20"/>
                            <w:spacing w:val="-17"/>
                            <w:w w:val="105%"/>
                          </w:rPr>
                          <w:t xml:space="preserve"> </w:t>
                        </w:r>
                        <w:r>
                          <w:rPr>
                            <w:color w:val="231F20"/>
                            <w:w w:val="105%"/>
                          </w:rPr>
                          <w:t>wrong</w:t>
                        </w:r>
                        <w:r>
                          <w:rPr>
                            <w:color w:val="231F20"/>
                            <w:spacing w:val="-17"/>
                            <w:w w:val="105%"/>
                          </w:rPr>
                          <w:t xml:space="preserve"> </w:t>
                        </w:r>
                        <w:r>
                          <w:rPr>
                            <w:color w:val="231F20"/>
                            <w:w w:val="105%"/>
                          </w:rPr>
                          <w:t>motives.</w:t>
                        </w:r>
                      </w:p>
                      <w:p w14:paraId="204D2DDD" w14:textId="77777777" w:rsidR="00000000" w:rsidRDefault="00000000">
                        <w:pPr>
                          <w:pStyle w:val="BodyText"/>
                          <w:kinsoku w:val="0"/>
                          <w:overflowPunct w:val="0"/>
                          <w:spacing w:before="0.35pt" w:line="12.95pt" w:lineRule="auto"/>
                          <w:rPr>
                            <w:color w:val="231F20"/>
                            <w:spacing w:val="-2"/>
                            <w:w w:val="105%"/>
                          </w:rPr>
                        </w:pPr>
                        <w:r>
                          <w:rPr>
                            <w:color w:val="231F20"/>
                            <w:w w:val="105%"/>
                          </w:rPr>
                          <w:t>In thinking about our day we may face indecision. We may not be able to determine which course to take.</w:t>
                        </w:r>
                        <w:r>
                          <w:rPr>
                            <w:color w:val="231F20"/>
                            <w:spacing w:val="40"/>
                            <w:w w:val="105%"/>
                          </w:rPr>
                          <w:t xml:space="preserve"> </w:t>
                        </w:r>
                        <w:r>
                          <w:rPr>
                            <w:color w:val="231F20"/>
                            <w:w w:val="105%"/>
                          </w:rPr>
                          <w:t>Here we ask God for inspiration, an intuitive thought or a decision. We relax and take it easy.</w:t>
                        </w:r>
                        <w:r>
                          <w:rPr>
                            <w:color w:val="231F20"/>
                            <w:spacing w:val="40"/>
                            <w:w w:val="105%"/>
                          </w:rPr>
                          <w:t xml:space="preserve"> </w:t>
                        </w:r>
                        <w:r>
                          <w:rPr>
                            <w:color w:val="231F20"/>
                            <w:w w:val="105%"/>
                          </w:rPr>
                          <w:t>We don’t struggle.</w:t>
                        </w:r>
                        <w:r>
                          <w:rPr>
                            <w:color w:val="231F20"/>
                            <w:spacing w:val="40"/>
                            <w:w w:val="105%"/>
                          </w:rPr>
                          <w:t xml:space="preserve"> </w:t>
                        </w:r>
                        <w:r>
                          <w:rPr>
                            <w:color w:val="231F20"/>
                            <w:w w:val="105%"/>
                          </w:rPr>
                          <w:t>We are often surprised how the right answers</w:t>
                        </w:r>
                        <w:r>
                          <w:rPr>
                            <w:color w:val="231F20"/>
                            <w:spacing w:val="30"/>
                            <w:w w:val="105%"/>
                          </w:rPr>
                          <w:t xml:space="preserve"> </w:t>
                        </w:r>
                        <w:r>
                          <w:rPr>
                            <w:color w:val="231F20"/>
                            <w:w w:val="105%"/>
                          </w:rPr>
                          <w:t>come</w:t>
                        </w:r>
                        <w:r>
                          <w:rPr>
                            <w:color w:val="231F20"/>
                            <w:spacing w:val="31"/>
                            <w:w w:val="105%"/>
                          </w:rPr>
                          <w:t xml:space="preserve"> </w:t>
                        </w:r>
                        <w:r>
                          <w:rPr>
                            <w:color w:val="231F20"/>
                            <w:w w:val="105%"/>
                          </w:rPr>
                          <w:t>after</w:t>
                        </w:r>
                        <w:r>
                          <w:rPr>
                            <w:color w:val="231F20"/>
                            <w:spacing w:val="31"/>
                            <w:w w:val="105%"/>
                          </w:rPr>
                          <w:t xml:space="preserve"> </w:t>
                        </w:r>
                        <w:r>
                          <w:rPr>
                            <w:color w:val="231F20"/>
                            <w:w w:val="105%"/>
                          </w:rPr>
                          <w:t>we</w:t>
                        </w:r>
                        <w:r>
                          <w:rPr>
                            <w:color w:val="231F20"/>
                            <w:spacing w:val="31"/>
                            <w:w w:val="105%"/>
                          </w:rPr>
                          <w:t xml:space="preserve"> </w:t>
                        </w:r>
                        <w:r>
                          <w:rPr>
                            <w:color w:val="231F20"/>
                            <w:w w:val="105%"/>
                          </w:rPr>
                          <w:t>have</w:t>
                        </w:r>
                        <w:r>
                          <w:rPr>
                            <w:color w:val="231F20"/>
                            <w:spacing w:val="31"/>
                            <w:w w:val="105%"/>
                          </w:rPr>
                          <w:t xml:space="preserve"> </w:t>
                        </w:r>
                        <w:r>
                          <w:rPr>
                            <w:color w:val="231F20"/>
                            <w:w w:val="105%"/>
                          </w:rPr>
                          <w:t>tried</w:t>
                        </w:r>
                        <w:r>
                          <w:rPr>
                            <w:color w:val="231F20"/>
                            <w:spacing w:val="31"/>
                            <w:w w:val="105%"/>
                          </w:rPr>
                          <w:t xml:space="preserve"> </w:t>
                        </w:r>
                        <w:r>
                          <w:rPr>
                            <w:color w:val="231F20"/>
                            <w:w w:val="105%"/>
                          </w:rPr>
                          <w:t>this</w:t>
                        </w:r>
                        <w:r>
                          <w:rPr>
                            <w:color w:val="231F20"/>
                            <w:spacing w:val="31"/>
                            <w:w w:val="105%"/>
                          </w:rPr>
                          <w:t xml:space="preserve"> </w:t>
                        </w:r>
                        <w:r>
                          <w:rPr>
                            <w:color w:val="231F20"/>
                            <w:w w:val="105%"/>
                          </w:rPr>
                          <w:t>for</w:t>
                        </w:r>
                        <w:r>
                          <w:rPr>
                            <w:color w:val="231F20"/>
                            <w:spacing w:val="31"/>
                            <w:w w:val="105%"/>
                          </w:rPr>
                          <w:t xml:space="preserve"> </w:t>
                        </w:r>
                        <w:r>
                          <w:rPr>
                            <w:color w:val="231F20"/>
                            <w:w w:val="105%"/>
                          </w:rPr>
                          <w:t>a</w:t>
                        </w:r>
                        <w:r>
                          <w:rPr>
                            <w:color w:val="231F20"/>
                            <w:spacing w:val="31"/>
                            <w:w w:val="105%"/>
                          </w:rPr>
                          <w:t xml:space="preserve"> </w:t>
                        </w:r>
                        <w:r>
                          <w:rPr>
                            <w:color w:val="231F20"/>
                            <w:spacing w:val="-2"/>
                            <w:w w:val="105%"/>
                          </w:rPr>
                          <w:t>while.</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524CEE1A" w14:textId="7D857A9F"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2003328" behindDoc="1" locked="0" layoutInCell="0" allowOverlap="1" wp14:anchorId="6E584F21" wp14:editId="4F11EB87">
            <wp:simplePos x="0" y="0"/>
            <wp:positionH relativeFrom="page">
              <wp:posOffset>1346200</wp:posOffset>
            </wp:positionH>
            <wp:positionV relativeFrom="page">
              <wp:posOffset>207645</wp:posOffset>
            </wp:positionV>
            <wp:extent cx="748030" cy="138430"/>
            <wp:effectExtent l="0" t="0" r="0" b="0"/>
            <wp:wrapNone/>
            <wp:docPr id="305" name="Text Box 339"/>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74803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34B9E914"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INTO</w:t>
                        </w:r>
                        <w:r>
                          <w:rPr>
                            <w:color w:val="231F20"/>
                            <w:spacing w:val="60"/>
                            <w:sz w:val="16"/>
                            <w:szCs w:val="16"/>
                          </w:rPr>
                          <w:t xml:space="preserve"> </w:t>
                        </w:r>
                        <w:r>
                          <w:rPr>
                            <w:color w:val="231F20"/>
                            <w:spacing w:val="-2"/>
                            <w:sz w:val="16"/>
                            <w:szCs w:val="16"/>
                          </w:rPr>
                          <w:t>ACTION</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004352" behindDoc="1" locked="0" layoutInCell="0" allowOverlap="1" wp14:anchorId="4CE08605" wp14:editId="7FE63EC3">
            <wp:simplePos x="0" y="0"/>
            <wp:positionH relativeFrom="page">
              <wp:posOffset>2844800</wp:posOffset>
            </wp:positionH>
            <wp:positionV relativeFrom="page">
              <wp:posOffset>207645</wp:posOffset>
            </wp:positionV>
            <wp:extent cx="152400" cy="138430"/>
            <wp:effectExtent l="0" t="0" r="0" b="0"/>
            <wp:wrapNone/>
            <wp:docPr id="304" name="Text Box 340"/>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5240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457640F7"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87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005376" behindDoc="1" locked="0" layoutInCell="0" allowOverlap="1" wp14:anchorId="5C825058" wp14:editId="763D623F">
            <wp:simplePos x="0" y="0"/>
            <wp:positionH relativeFrom="page">
              <wp:posOffset>374650</wp:posOffset>
            </wp:positionH>
            <wp:positionV relativeFrom="page">
              <wp:posOffset>377190</wp:posOffset>
            </wp:positionV>
            <wp:extent cx="2621280" cy="4424680"/>
            <wp:effectExtent l="0" t="0" r="0" b="0"/>
            <wp:wrapNone/>
            <wp:docPr id="303" name="Text Box 341"/>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21280" cy="4424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7CE95BE5" w14:textId="77777777" w:rsidR="00000000" w:rsidRDefault="00000000">
                        <w:pPr>
                          <w:pStyle w:val="BodyText"/>
                          <w:kinsoku w:val="0"/>
                          <w:overflowPunct w:val="0"/>
                          <w:spacing w:before="0.85pt" w:line="12.95pt" w:lineRule="auto"/>
                          <w:ind w:end="1.20pt" w:firstLine="0pt"/>
                          <w:rPr>
                            <w:color w:val="231F20"/>
                            <w:w w:val="105%"/>
                          </w:rPr>
                        </w:pPr>
                        <w:r>
                          <w:rPr>
                            <w:color w:val="231F20"/>
                            <w:spacing w:val="-2"/>
                            <w:w w:val="105%"/>
                          </w:rPr>
                          <w:t>What</w:t>
                        </w:r>
                        <w:r>
                          <w:rPr>
                            <w:color w:val="231F20"/>
                            <w:spacing w:val="-7"/>
                            <w:w w:val="105%"/>
                          </w:rPr>
                          <w:t xml:space="preserve"> </w:t>
                        </w:r>
                        <w:r>
                          <w:rPr>
                            <w:color w:val="231F20"/>
                            <w:spacing w:val="-2"/>
                            <w:w w:val="105%"/>
                          </w:rPr>
                          <w:t>used</w:t>
                        </w:r>
                        <w:r>
                          <w:rPr>
                            <w:color w:val="231F20"/>
                            <w:spacing w:val="-7"/>
                            <w:w w:val="105%"/>
                          </w:rPr>
                          <w:t xml:space="preserve"> </w:t>
                        </w:r>
                        <w:r>
                          <w:rPr>
                            <w:color w:val="231F20"/>
                            <w:spacing w:val="-2"/>
                            <w:w w:val="105%"/>
                          </w:rPr>
                          <w:t>to</w:t>
                        </w:r>
                        <w:r>
                          <w:rPr>
                            <w:color w:val="231F20"/>
                            <w:spacing w:val="-7"/>
                            <w:w w:val="105%"/>
                          </w:rPr>
                          <w:t xml:space="preserve"> </w:t>
                        </w:r>
                        <w:r>
                          <w:rPr>
                            <w:color w:val="231F20"/>
                            <w:spacing w:val="-2"/>
                            <w:w w:val="105%"/>
                          </w:rPr>
                          <w:t>be</w:t>
                        </w:r>
                        <w:r>
                          <w:rPr>
                            <w:color w:val="231F20"/>
                            <w:spacing w:val="-7"/>
                            <w:w w:val="105%"/>
                          </w:rPr>
                          <w:t xml:space="preserve"> </w:t>
                        </w:r>
                        <w:r>
                          <w:rPr>
                            <w:color w:val="231F20"/>
                            <w:spacing w:val="-2"/>
                            <w:w w:val="105%"/>
                          </w:rPr>
                          <w:t>the</w:t>
                        </w:r>
                        <w:r>
                          <w:rPr>
                            <w:color w:val="231F20"/>
                            <w:spacing w:val="-7"/>
                            <w:w w:val="105%"/>
                          </w:rPr>
                          <w:t xml:space="preserve"> </w:t>
                        </w:r>
                        <w:r>
                          <w:rPr>
                            <w:color w:val="231F20"/>
                            <w:spacing w:val="-2"/>
                            <w:w w:val="105%"/>
                          </w:rPr>
                          <w:t>hunch</w:t>
                        </w:r>
                        <w:r>
                          <w:rPr>
                            <w:color w:val="231F20"/>
                            <w:spacing w:val="-7"/>
                            <w:w w:val="105%"/>
                          </w:rPr>
                          <w:t xml:space="preserve"> </w:t>
                        </w:r>
                        <w:r>
                          <w:rPr>
                            <w:color w:val="231F20"/>
                            <w:spacing w:val="-2"/>
                            <w:w w:val="105%"/>
                          </w:rPr>
                          <w:t>or</w:t>
                        </w:r>
                        <w:r>
                          <w:rPr>
                            <w:color w:val="231F20"/>
                            <w:spacing w:val="-7"/>
                            <w:w w:val="105%"/>
                          </w:rPr>
                          <w:t xml:space="preserve"> </w:t>
                        </w:r>
                        <w:r>
                          <w:rPr>
                            <w:color w:val="231F20"/>
                            <w:spacing w:val="-2"/>
                            <w:w w:val="105%"/>
                          </w:rPr>
                          <w:t>the</w:t>
                        </w:r>
                        <w:r>
                          <w:rPr>
                            <w:color w:val="231F20"/>
                            <w:spacing w:val="-7"/>
                            <w:w w:val="105%"/>
                          </w:rPr>
                          <w:t xml:space="preserve"> </w:t>
                        </w:r>
                        <w:r>
                          <w:rPr>
                            <w:color w:val="231F20"/>
                            <w:spacing w:val="-2"/>
                            <w:w w:val="105%"/>
                          </w:rPr>
                          <w:t>occasional</w:t>
                        </w:r>
                        <w:r>
                          <w:rPr>
                            <w:color w:val="231F20"/>
                            <w:spacing w:val="-7"/>
                            <w:w w:val="105%"/>
                          </w:rPr>
                          <w:t xml:space="preserve"> </w:t>
                        </w:r>
                        <w:r>
                          <w:rPr>
                            <w:color w:val="231F20"/>
                            <w:spacing w:val="-2"/>
                            <w:w w:val="105%"/>
                          </w:rPr>
                          <w:t xml:space="preserve">inspiration </w:t>
                        </w:r>
                        <w:r>
                          <w:rPr>
                            <w:color w:val="231F20"/>
                          </w:rPr>
                          <w:t>gradually</w:t>
                        </w:r>
                        <w:r>
                          <w:rPr>
                            <w:color w:val="231F20"/>
                            <w:spacing w:val="-12"/>
                          </w:rPr>
                          <w:t xml:space="preserve"> </w:t>
                        </w:r>
                        <w:r>
                          <w:rPr>
                            <w:color w:val="231F20"/>
                          </w:rPr>
                          <w:t>becomes</w:t>
                        </w:r>
                        <w:r>
                          <w:rPr>
                            <w:color w:val="231F20"/>
                            <w:spacing w:val="-11"/>
                          </w:rPr>
                          <w:t xml:space="preserve"> </w:t>
                        </w:r>
                        <w:r>
                          <w:rPr>
                            <w:color w:val="231F20"/>
                          </w:rPr>
                          <w:t>a</w:t>
                        </w:r>
                        <w:r>
                          <w:rPr>
                            <w:color w:val="231F20"/>
                            <w:spacing w:val="-11"/>
                          </w:rPr>
                          <w:t xml:space="preserve"> </w:t>
                        </w:r>
                        <w:r>
                          <w:rPr>
                            <w:color w:val="231F20"/>
                          </w:rPr>
                          <w:t>working</w:t>
                        </w:r>
                        <w:r>
                          <w:rPr>
                            <w:color w:val="231F20"/>
                            <w:spacing w:val="-11"/>
                          </w:rPr>
                          <w:t xml:space="preserve"> </w:t>
                        </w:r>
                        <w:r>
                          <w:rPr>
                            <w:color w:val="231F20"/>
                          </w:rPr>
                          <w:t>part</w:t>
                        </w:r>
                        <w:r>
                          <w:rPr>
                            <w:color w:val="231F20"/>
                            <w:spacing w:val="-12"/>
                          </w:rPr>
                          <w:t xml:space="preserve"> </w:t>
                        </w:r>
                        <w:r>
                          <w:rPr>
                            <w:color w:val="231F20"/>
                          </w:rPr>
                          <w:t>of</w:t>
                        </w:r>
                        <w:r>
                          <w:rPr>
                            <w:color w:val="231F20"/>
                            <w:spacing w:val="-11"/>
                          </w:rPr>
                          <w:t xml:space="preserve"> </w:t>
                        </w:r>
                        <w:r>
                          <w:rPr>
                            <w:color w:val="231F20"/>
                          </w:rPr>
                          <w:t>the</w:t>
                        </w:r>
                        <w:r>
                          <w:rPr>
                            <w:color w:val="231F20"/>
                            <w:spacing w:val="-11"/>
                          </w:rPr>
                          <w:t xml:space="preserve"> </w:t>
                        </w:r>
                        <w:r>
                          <w:rPr>
                            <w:color w:val="231F20"/>
                          </w:rPr>
                          <w:t>mind.</w:t>
                        </w:r>
                        <w:r>
                          <w:rPr>
                            <w:color w:val="231F20"/>
                            <w:spacing w:val="-11"/>
                          </w:rPr>
                          <w:t xml:space="preserve"> </w:t>
                        </w:r>
                        <w:r>
                          <w:rPr>
                            <w:color w:val="231F20"/>
                          </w:rPr>
                          <w:t>Being</w:t>
                        </w:r>
                        <w:r>
                          <w:rPr>
                            <w:color w:val="231F20"/>
                            <w:spacing w:val="-12"/>
                          </w:rPr>
                          <w:t xml:space="preserve"> </w:t>
                        </w:r>
                        <w:r>
                          <w:rPr>
                            <w:color w:val="231F20"/>
                          </w:rPr>
                          <w:t xml:space="preserve">still </w:t>
                        </w:r>
                        <w:r>
                          <w:rPr>
                            <w:color w:val="231F20"/>
                            <w:spacing w:val="-4"/>
                          </w:rPr>
                          <w:t>inexperienced</w:t>
                        </w:r>
                        <w:r>
                          <w:rPr>
                            <w:color w:val="231F20"/>
                            <w:spacing w:val="-5"/>
                          </w:rPr>
                          <w:t xml:space="preserve"> </w:t>
                        </w:r>
                        <w:r>
                          <w:rPr>
                            <w:color w:val="231F20"/>
                            <w:spacing w:val="-4"/>
                          </w:rPr>
                          <w:t>and</w:t>
                        </w:r>
                        <w:r>
                          <w:rPr>
                            <w:color w:val="231F20"/>
                            <w:spacing w:val="-5"/>
                          </w:rPr>
                          <w:t xml:space="preserve"> </w:t>
                        </w:r>
                        <w:r>
                          <w:rPr>
                            <w:color w:val="231F20"/>
                            <w:spacing w:val="-4"/>
                          </w:rPr>
                          <w:t>having</w:t>
                        </w:r>
                        <w:r>
                          <w:rPr>
                            <w:color w:val="231F20"/>
                            <w:spacing w:val="-5"/>
                          </w:rPr>
                          <w:t xml:space="preserve"> </w:t>
                        </w:r>
                        <w:r>
                          <w:rPr>
                            <w:color w:val="231F20"/>
                            <w:spacing w:val="-4"/>
                          </w:rPr>
                          <w:t>just</w:t>
                        </w:r>
                        <w:r>
                          <w:rPr>
                            <w:color w:val="231F20"/>
                            <w:spacing w:val="-5"/>
                          </w:rPr>
                          <w:t xml:space="preserve"> </w:t>
                        </w:r>
                        <w:r>
                          <w:rPr>
                            <w:color w:val="231F20"/>
                            <w:spacing w:val="-4"/>
                          </w:rPr>
                          <w:t>made</w:t>
                        </w:r>
                        <w:r>
                          <w:rPr>
                            <w:color w:val="231F20"/>
                            <w:spacing w:val="-5"/>
                          </w:rPr>
                          <w:t xml:space="preserve"> </w:t>
                        </w:r>
                        <w:r>
                          <w:rPr>
                            <w:color w:val="231F20"/>
                            <w:spacing w:val="-4"/>
                          </w:rPr>
                          <w:t>conscious</w:t>
                        </w:r>
                        <w:r>
                          <w:rPr>
                            <w:color w:val="231F20"/>
                            <w:spacing w:val="-5"/>
                          </w:rPr>
                          <w:t xml:space="preserve"> </w:t>
                        </w:r>
                        <w:r>
                          <w:rPr>
                            <w:color w:val="231F20"/>
                            <w:spacing w:val="-4"/>
                          </w:rPr>
                          <w:t>contact</w:t>
                        </w:r>
                        <w:r>
                          <w:rPr>
                            <w:color w:val="231F20"/>
                            <w:spacing w:val="-5"/>
                          </w:rPr>
                          <w:t xml:space="preserve"> </w:t>
                        </w:r>
                        <w:r>
                          <w:rPr>
                            <w:color w:val="231F20"/>
                            <w:spacing w:val="-4"/>
                          </w:rPr>
                          <w:t xml:space="preserve">with </w:t>
                        </w:r>
                        <w:r>
                          <w:rPr>
                            <w:color w:val="231F20"/>
                          </w:rPr>
                          <w:t>God,</w:t>
                        </w:r>
                        <w:r>
                          <w:rPr>
                            <w:color w:val="231F20"/>
                            <w:spacing w:val="-6"/>
                          </w:rPr>
                          <w:t xml:space="preserve"> </w:t>
                        </w:r>
                        <w:r>
                          <w:rPr>
                            <w:color w:val="231F20"/>
                          </w:rPr>
                          <w:t>it</w:t>
                        </w:r>
                        <w:r>
                          <w:rPr>
                            <w:color w:val="231F20"/>
                            <w:spacing w:val="-6"/>
                          </w:rPr>
                          <w:t xml:space="preserve"> </w:t>
                        </w:r>
                        <w:r>
                          <w:rPr>
                            <w:color w:val="231F20"/>
                          </w:rPr>
                          <w:t>is</w:t>
                        </w:r>
                        <w:r>
                          <w:rPr>
                            <w:color w:val="231F20"/>
                            <w:spacing w:val="-6"/>
                          </w:rPr>
                          <w:t xml:space="preserve"> </w:t>
                        </w:r>
                        <w:r>
                          <w:rPr>
                            <w:color w:val="231F20"/>
                          </w:rPr>
                          <w:t>not</w:t>
                        </w:r>
                        <w:r>
                          <w:rPr>
                            <w:color w:val="231F20"/>
                            <w:spacing w:val="-6"/>
                          </w:rPr>
                          <w:t xml:space="preserve"> </w:t>
                        </w:r>
                        <w:r>
                          <w:rPr>
                            <w:color w:val="231F20"/>
                          </w:rPr>
                          <w:t>probable</w:t>
                        </w:r>
                        <w:r>
                          <w:rPr>
                            <w:color w:val="231F20"/>
                            <w:spacing w:val="-6"/>
                          </w:rPr>
                          <w:t xml:space="preserve"> </w:t>
                        </w:r>
                        <w:r>
                          <w:rPr>
                            <w:color w:val="231F20"/>
                          </w:rPr>
                          <w:t>that</w:t>
                        </w:r>
                        <w:r>
                          <w:rPr>
                            <w:color w:val="231F20"/>
                            <w:spacing w:val="-6"/>
                          </w:rPr>
                          <w:t xml:space="preserve"> </w:t>
                        </w:r>
                        <w:r>
                          <w:rPr>
                            <w:color w:val="231F20"/>
                          </w:rPr>
                          <w:t>we</w:t>
                        </w:r>
                        <w:r>
                          <w:rPr>
                            <w:color w:val="231F20"/>
                            <w:spacing w:val="-6"/>
                          </w:rPr>
                          <w:t xml:space="preserve"> </w:t>
                        </w:r>
                        <w:r>
                          <w:rPr>
                            <w:color w:val="231F20"/>
                          </w:rPr>
                          <w:t>are</w:t>
                        </w:r>
                        <w:r>
                          <w:rPr>
                            <w:color w:val="231F20"/>
                            <w:spacing w:val="-6"/>
                          </w:rPr>
                          <w:t xml:space="preserve"> </w:t>
                        </w:r>
                        <w:r>
                          <w:rPr>
                            <w:color w:val="231F20"/>
                          </w:rPr>
                          <w:t>going</w:t>
                        </w:r>
                        <w:r>
                          <w:rPr>
                            <w:color w:val="231F20"/>
                            <w:spacing w:val="-6"/>
                          </w:rPr>
                          <w:t xml:space="preserve"> </w:t>
                        </w:r>
                        <w:r>
                          <w:rPr>
                            <w:color w:val="231F20"/>
                          </w:rPr>
                          <w:t>to</w:t>
                        </w:r>
                        <w:r>
                          <w:rPr>
                            <w:color w:val="231F20"/>
                            <w:spacing w:val="-6"/>
                          </w:rPr>
                          <w:t xml:space="preserve"> </w:t>
                        </w:r>
                        <w:r>
                          <w:rPr>
                            <w:color w:val="231F20"/>
                          </w:rPr>
                          <w:t>be</w:t>
                        </w:r>
                        <w:r>
                          <w:rPr>
                            <w:color w:val="231F20"/>
                            <w:spacing w:val="-6"/>
                          </w:rPr>
                          <w:t xml:space="preserve"> </w:t>
                        </w:r>
                        <w:r>
                          <w:rPr>
                            <w:color w:val="231F20"/>
                          </w:rPr>
                          <w:t>inspired</w:t>
                        </w:r>
                        <w:r>
                          <w:rPr>
                            <w:color w:val="231F20"/>
                            <w:spacing w:val="-6"/>
                          </w:rPr>
                          <w:t xml:space="preserve"> </w:t>
                        </w:r>
                        <w:r>
                          <w:rPr>
                            <w:color w:val="231F20"/>
                          </w:rPr>
                          <w:t xml:space="preserve">at </w:t>
                        </w:r>
                        <w:r>
                          <w:rPr>
                            <w:color w:val="231F20"/>
                            <w:spacing w:val="-2"/>
                          </w:rPr>
                          <w:t>all</w:t>
                        </w:r>
                        <w:r>
                          <w:rPr>
                            <w:color w:val="231F20"/>
                            <w:spacing w:val="-10"/>
                          </w:rPr>
                          <w:t xml:space="preserve"> </w:t>
                        </w:r>
                        <w:r>
                          <w:rPr>
                            <w:color w:val="231F20"/>
                            <w:spacing w:val="-2"/>
                          </w:rPr>
                          <w:t>times.</w:t>
                        </w:r>
                        <w:r>
                          <w:rPr>
                            <w:color w:val="231F20"/>
                            <w:spacing w:val="12"/>
                          </w:rPr>
                          <w:t xml:space="preserve"> </w:t>
                        </w:r>
                        <w:r>
                          <w:rPr>
                            <w:color w:val="231F20"/>
                            <w:spacing w:val="-2"/>
                          </w:rPr>
                          <w:t>We</w:t>
                        </w:r>
                        <w:r>
                          <w:rPr>
                            <w:color w:val="231F20"/>
                            <w:spacing w:val="-10"/>
                          </w:rPr>
                          <w:t xml:space="preserve"> </w:t>
                        </w:r>
                        <w:r>
                          <w:rPr>
                            <w:color w:val="231F20"/>
                            <w:spacing w:val="-2"/>
                          </w:rPr>
                          <w:t>might</w:t>
                        </w:r>
                        <w:r>
                          <w:rPr>
                            <w:color w:val="231F20"/>
                            <w:spacing w:val="-9"/>
                          </w:rPr>
                          <w:t xml:space="preserve"> </w:t>
                        </w:r>
                        <w:r>
                          <w:rPr>
                            <w:color w:val="231F20"/>
                            <w:spacing w:val="-2"/>
                          </w:rPr>
                          <w:t>pay</w:t>
                        </w:r>
                        <w:r>
                          <w:rPr>
                            <w:color w:val="231F20"/>
                            <w:spacing w:val="-9"/>
                          </w:rPr>
                          <w:t xml:space="preserve"> </w:t>
                        </w:r>
                        <w:r>
                          <w:rPr>
                            <w:color w:val="231F20"/>
                            <w:spacing w:val="-2"/>
                          </w:rPr>
                          <w:t>for</w:t>
                        </w:r>
                        <w:r>
                          <w:rPr>
                            <w:color w:val="231F20"/>
                            <w:spacing w:val="-9"/>
                          </w:rPr>
                          <w:t xml:space="preserve"> </w:t>
                        </w:r>
                        <w:r>
                          <w:rPr>
                            <w:color w:val="231F20"/>
                            <w:spacing w:val="-2"/>
                          </w:rPr>
                          <w:t>this</w:t>
                        </w:r>
                        <w:r>
                          <w:rPr>
                            <w:color w:val="231F20"/>
                            <w:spacing w:val="-9"/>
                          </w:rPr>
                          <w:t xml:space="preserve"> </w:t>
                        </w:r>
                        <w:r>
                          <w:rPr>
                            <w:color w:val="231F20"/>
                            <w:spacing w:val="-2"/>
                          </w:rPr>
                          <w:t>presumption</w:t>
                        </w:r>
                        <w:r>
                          <w:rPr>
                            <w:color w:val="231F20"/>
                            <w:spacing w:val="-9"/>
                          </w:rPr>
                          <w:t xml:space="preserve"> </w:t>
                        </w:r>
                        <w:r>
                          <w:rPr>
                            <w:color w:val="231F20"/>
                            <w:spacing w:val="-2"/>
                          </w:rPr>
                          <w:t>in</w:t>
                        </w:r>
                        <w:r>
                          <w:rPr>
                            <w:color w:val="231F20"/>
                            <w:spacing w:val="-9"/>
                          </w:rPr>
                          <w:t xml:space="preserve"> </w:t>
                        </w:r>
                        <w:r>
                          <w:rPr>
                            <w:color w:val="231F20"/>
                            <w:spacing w:val="-2"/>
                          </w:rPr>
                          <w:t>all</w:t>
                        </w:r>
                        <w:r>
                          <w:rPr>
                            <w:color w:val="231F20"/>
                            <w:spacing w:val="-9"/>
                          </w:rPr>
                          <w:t xml:space="preserve"> </w:t>
                        </w:r>
                        <w:r>
                          <w:rPr>
                            <w:color w:val="231F20"/>
                            <w:spacing w:val="-2"/>
                          </w:rPr>
                          <w:t>sorts</w:t>
                        </w:r>
                        <w:r>
                          <w:rPr>
                            <w:color w:val="231F20"/>
                            <w:spacing w:val="-10"/>
                          </w:rPr>
                          <w:t xml:space="preserve"> </w:t>
                        </w:r>
                        <w:r>
                          <w:rPr>
                            <w:color w:val="231F20"/>
                            <w:spacing w:val="-2"/>
                          </w:rPr>
                          <w:t xml:space="preserve">of </w:t>
                        </w:r>
                        <w:r>
                          <w:rPr>
                            <w:color w:val="231F20"/>
                            <w:spacing w:val="-2"/>
                            <w:w w:val="105%"/>
                          </w:rPr>
                          <w:t>absurd</w:t>
                        </w:r>
                        <w:r>
                          <w:rPr>
                            <w:color w:val="231F20"/>
                            <w:spacing w:val="-10"/>
                            <w:w w:val="105%"/>
                          </w:rPr>
                          <w:t xml:space="preserve"> </w:t>
                        </w:r>
                        <w:r>
                          <w:rPr>
                            <w:color w:val="231F20"/>
                            <w:spacing w:val="-2"/>
                            <w:w w:val="105%"/>
                          </w:rPr>
                          <w:t>actions</w:t>
                        </w:r>
                        <w:r>
                          <w:rPr>
                            <w:color w:val="231F20"/>
                            <w:spacing w:val="-10"/>
                            <w:w w:val="105%"/>
                          </w:rPr>
                          <w:t xml:space="preserve"> </w:t>
                        </w:r>
                        <w:r>
                          <w:rPr>
                            <w:color w:val="231F20"/>
                            <w:spacing w:val="-2"/>
                            <w:w w:val="105%"/>
                          </w:rPr>
                          <w:t>and</w:t>
                        </w:r>
                        <w:r>
                          <w:rPr>
                            <w:color w:val="231F20"/>
                            <w:spacing w:val="-10"/>
                            <w:w w:val="105%"/>
                          </w:rPr>
                          <w:t xml:space="preserve"> </w:t>
                        </w:r>
                        <w:r>
                          <w:rPr>
                            <w:color w:val="231F20"/>
                            <w:spacing w:val="-2"/>
                            <w:w w:val="105%"/>
                          </w:rPr>
                          <w:t>ideas.</w:t>
                        </w:r>
                        <w:r>
                          <w:rPr>
                            <w:color w:val="231F20"/>
                            <w:spacing w:val="-1"/>
                            <w:w w:val="105%"/>
                          </w:rPr>
                          <w:t xml:space="preserve"> </w:t>
                        </w:r>
                        <w:r>
                          <w:rPr>
                            <w:color w:val="231F20"/>
                            <w:spacing w:val="-2"/>
                            <w:w w:val="105%"/>
                          </w:rPr>
                          <w:t>Nevertheless,</w:t>
                        </w:r>
                        <w:r>
                          <w:rPr>
                            <w:color w:val="231F20"/>
                            <w:spacing w:val="-9"/>
                            <w:w w:val="105%"/>
                          </w:rPr>
                          <w:t xml:space="preserve"> </w:t>
                        </w:r>
                        <w:r>
                          <w:rPr>
                            <w:color w:val="231F20"/>
                            <w:spacing w:val="-2"/>
                            <w:w w:val="105%"/>
                          </w:rPr>
                          <w:t>we</w:t>
                        </w:r>
                        <w:r>
                          <w:rPr>
                            <w:color w:val="231F20"/>
                            <w:spacing w:val="-10"/>
                            <w:w w:val="105%"/>
                          </w:rPr>
                          <w:t xml:space="preserve"> </w:t>
                        </w:r>
                        <w:r>
                          <w:rPr>
                            <w:color w:val="231F20"/>
                            <w:spacing w:val="-2"/>
                            <w:w w:val="105%"/>
                          </w:rPr>
                          <w:t>find</w:t>
                        </w:r>
                        <w:r>
                          <w:rPr>
                            <w:color w:val="231F20"/>
                            <w:spacing w:val="-10"/>
                            <w:w w:val="105%"/>
                          </w:rPr>
                          <w:t xml:space="preserve"> </w:t>
                        </w:r>
                        <w:r>
                          <w:rPr>
                            <w:color w:val="231F20"/>
                            <w:spacing w:val="-2"/>
                            <w:w w:val="105%"/>
                          </w:rPr>
                          <w:t>that</w:t>
                        </w:r>
                        <w:r>
                          <w:rPr>
                            <w:color w:val="231F20"/>
                            <w:spacing w:val="-10"/>
                            <w:w w:val="105%"/>
                          </w:rPr>
                          <w:t xml:space="preserve"> </w:t>
                        </w:r>
                        <w:r>
                          <w:rPr>
                            <w:color w:val="231F20"/>
                            <w:spacing w:val="-2"/>
                            <w:w w:val="105%"/>
                          </w:rPr>
                          <w:t xml:space="preserve">our </w:t>
                        </w:r>
                        <w:r>
                          <w:rPr>
                            <w:color w:val="231F20"/>
                            <w:w w:val="105%"/>
                          </w:rPr>
                          <w:t>thinking</w:t>
                        </w:r>
                        <w:r>
                          <w:rPr>
                            <w:color w:val="231F20"/>
                            <w:spacing w:val="-8"/>
                            <w:w w:val="105%"/>
                          </w:rPr>
                          <w:t xml:space="preserve"> </w:t>
                        </w:r>
                        <w:r>
                          <w:rPr>
                            <w:color w:val="231F20"/>
                            <w:w w:val="105%"/>
                          </w:rPr>
                          <w:t>will,</w:t>
                        </w:r>
                        <w:r>
                          <w:rPr>
                            <w:color w:val="231F20"/>
                            <w:spacing w:val="-8"/>
                            <w:w w:val="105%"/>
                          </w:rPr>
                          <w:t xml:space="preserve"> </w:t>
                        </w:r>
                        <w:r>
                          <w:rPr>
                            <w:color w:val="231F20"/>
                            <w:w w:val="105%"/>
                          </w:rPr>
                          <w:t>as</w:t>
                        </w:r>
                        <w:r>
                          <w:rPr>
                            <w:color w:val="231F20"/>
                            <w:spacing w:val="-8"/>
                            <w:w w:val="105%"/>
                          </w:rPr>
                          <w:t xml:space="preserve"> </w:t>
                        </w:r>
                        <w:r>
                          <w:rPr>
                            <w:color w:val="231F20"/>
                            <w:w w:val="105%"/>
                          </w:rPr>
                          <w:t>time</w:t>
                        </w:r>
                        <w:r>
                          <w:rPr>
                            <w:color w:val="231F20"/>
                            <w:spacing w:val="-8"/>
                            <w:w w:val="105%"/>
                          </w:rPr>
                          <w:t xml:space="preserve"> </w:t>
                        </w:r>
                        <w:r>
                          <w:rPr>
                            <w:color w:val="231F20"/>
                            <w:w w:val="105%"/>
                          </w:rPr>
                          <w:t>passes,</w:t>
                        </w:r>
                        <w:r>
                          <w:rPr>
                            <w:color w:val="231F20"/>
                            <w:spacing w:val="-8"/>
                            <w:w w:val="105%"/>
                          </w:rPr>
                          <w:t xml:space="preserve"> </w:t>
                        </w:r>
                        <w:r>
                          <w:rPr>
                            <w:color w:val="231F20"/>
                            <w:w w:val="105%"/>
                          </w:rPr>
                          <w:t>be</w:t>
                        </w:r>
                        <w:r>
                          <w:rPr>
                            <w:color w:val="231F20"/>
                            <w:spacing w:val="-8"/>
                            <w:w w:val="105%"/>
                          </w:rPr>
                          <w:t xml:space="preserve"> </w:t>
                        </w:r>
                        <w:r>
                          <w:rPr>
                            <w:color w:val="231F20"/>
                            <w:w w:val="105%"/>
                          </w:rPr>
                          <w:t>more</w:t>
                        </w:r>
                        <w:r>
                          <w:rPr>
                            <w:color w:val="231F20"/>
                            <w:spacing w:val="-8"/>
                            <w:w w:val="105%"/>
                          </w:rPr>
                          <w:t xml:space="preserve"> </w:t>
                        </w:r>
                        <w:r>
                          <w:rPr>
                            <w:color w:val="231F20"/>
                            <w:w w:val="105%"/>
                          </w:rPr>
                          <w:t>and</w:t>
                        </w:r>
                        <w:r>
                          <w:rPr>
                            <w:color w:val="231F20"/>
                            <w:spacing w:val="-8"/>
                            <w:w w:val="105%"/>
                          </w:rPr>
                          <w:t xml:space="preserve"> </w:t>
                        </w:r>
                        <w:r>
                          <w:rPr>
                            <w:color w:val="231F20"/>
                            <w:w w:val="105%"/>
                          </w:rPr>
                          <w:t>more</w:t>
                        </w:r>
                        <w:r>
                          <w:rPr>
                            <w:color w:val="231F20"/>
                            <w:spacing w:val="-8"/>
                            <w:w w:val="105%"/>
                          </w:rPr>
                          <w:t xml:space="preserve"> </w:t>
                        </w:r>
                        <w:r>
                          <w:rPr>
                            <w:color w:val="231F20"/>
                            <w:w w:val="105%"/>
                          </w:rPr>
                          <w:t>on</w:t>
                        </w:r>
                        <w:r>
                          <w:rPr>
                            <w:color w:val="231F20"/>
                            <w:spacing w:val="-8"/>
                            <w:w w:val="105%"/>
                          </w:rPr>
                          <w:t xml:space="preserve"> </w:t>
                        </w:r>
                        <w:r>
                          <w:rPr>
                            <w:color w:val="231F20"/>
                            <w:w w:val="105%"/>
                          </w:rPr>
                          <w:t>the plane</w:t>
                        </w:r>
                        <w:r>
                          <w:rPr>
                            <w:color w:val="231F20"/>
                            <w:spacing w:val="-1"/>
                            <w:w w:val="105%"/>
                          </w:rPr>
                          <w:t xml:space="preserve"> </w:t>
                        </w:r>
                        <w:r>
                          <w:rPr>
                            <w:color w:val="231F20"/>
                            <w:w w:val="105%"/>
                          </w:rPr>
                          <w:t>of</w:t>
                        </w:r>
                        <w:r>
                          <w:rPr>
                            <w:color w:val="231F20"/>
                            <w:spacing w:val="-1"/>
                            <w:w w:val="105%"/>
                          </w:rPr>
                          <w:t xml:space="preserve"> </w:t>
                        </w:r>
                        <w:r>
                          <w:rPr>
                            <w:color w:val="231F20"/>
                            <w:w w:val="105%"/>
                          </w:rPr>
                          <w:t>inspiration.</w:t>
                        </w:r>
                        <w:r>
                          <w:rPr>
                            <w:color w:val="231F20"/>
                            <w:spacing w:val="18"/>
                            <w:w w:val="105%"/>
                          </w:rPr>
                          <w:t xml:space="preserve"> </w:t>
                        </w:r>
                        <w:r>
                          <w:rPr>
                            <w:color w:val="231F20"/>
                            <w:w w:val="105%"/>
                          </w:rPr>
                          <w:t>We</w:t>
                        </w:r>
                        <w:r>
                          <w:rPr>
                            <w:color w:val="231F20"/>
                            <w:spacing w:val="-3"/>
                            <w:w w:val="105%"/>
                          </w:rPr>
                          <w:t xml:space="preserve"> </w:t>
                        </w:r>
                        <w:r>
                          <w:rPr>
                            <w:color w:val="231F20"/>
                            <w:w w:val="105%"/>
                          </w:rPr>
                          <w:t>come</w:t>
                        </w:r>
                        <w:r>
                          <w:rPr>
                            <w:color w:val="231F20"/>
                            <w:spacing w:val="-1"/>
                            <w:w w:val="105%"/>
                          </w:rPr>
                          <w:t xml:space="preserve"> </w:t>
                        </w:r>
                        <w:r>
                          <w:rPr>
                            <w:color w:val="231F20"/>
                            <w:w w:val="105%"/>
                          </w:rPr>
                          <w:t>to</w:t>
                        </w:r>
                        <w:r>
                          <w:rPr>
                            <w:color w:val="231F20"/>
                            <w:spacing w:val="-1"/>
                            <w:w w:val="105%"/>
                          </w:rPr>
                          <w:t xml:space="preserve"> </w:t>
                        </w:r>
                        <w:r>
                          <w:rPr>
                            <w:color w:val="231F20"/>
                            <w:w w:val="105%"/>
                          </w:rPr>
                          <w:t>rely</w:t>
                        </w:r>
                        <w:r>
                          <w:rPr>
                            <w:color w:val="231F20"/>
                            <w:spacing w:val="-1"/>
                            <w:w w:val="105%"/>
                          </w:rPr>
                          <w:t xml:space="preserve"> </w:t>
                        </w:r>
                        <w:r>
                          <w:rPr>
                            <w:color w:val="231F20"/>
                            <w:w w:val="105%"/>
                          </w:rPr>
                          <w:t>upon</w:t>
                        </w:r>
                        <w:r>
                          <w:rPr>
                            <w:color w:val="231F20"/>
                            <w:spacing w:val="-1"/>
                            <w:w w:val="105%"/>
                          </w:rPr>
                          <w:t xml:space="preserve"> </w:t>
                        </w:r>
                        <w:r>
                          <w:rPr>
                            <w:color w:val="231F20"/>
                            <w:w w:val="105%"/>
                          </w:rPr>
                          <w:t>it.</w:t>
                        </w:r>
                      </w:p>
                      <w:p w14:paraId="1F774F9D" w14:textId="77777777" w:rsidR="00000000" w:rsidRDefault="00000000">
                        <w:pPr>
                          <w:pStyle w:val="BodyText"/>
                          <w:kinsoku w:val="0"/>
                          <w:overflowPunct w:val="0"/>
                          <w:spacing w:before="0.15pt" w:line="12.95pt" w:lineRule="auto"/>
                          <w:ind w:end="1.15pt"/>
                          <w:rPr>
                            <w:color w:val="231F20"/>
                            <w:spacing w:val="-4"/>
                            <w:w w:val="105%"/>
                          </w:rPr>
                        </w:pPr>
                        <w:r>
                          <w:rPr>
                            <w:color w:val="231F20"/>
                            <w:w w:val="105%"/>
                          </w:rPr>
                          <w:t>We</w:t>
                        </w:r>
                        <w:r>
                          <w:rPr>
                            <w:color w:val="231F20"/>
                            <w:spacing w:val="-6"/>
                            <w:w w:val="105%"/>
                          </w:rPr>
                          <w:t xml:space="preserve"> </w:t>
                        </w:r>
                        <w:r>
                          <w:rPr>
                            <w:color w:val="231F20"/>
                            <w:w w:val="105%"/>
                          </w:rPr>
                          <w:t>usually</w:t>
                        </w:r>
                        <w:r>
                          <w:rPr>
                            <w:color w:val="231F20"/>
                            <w:spacing w:val="-4"/>
                            <w:w w:val="105%"/>
                          </w:rPr>
                          <w:t xml:space="preserve"> </w:t>
                        </w:r>
                        <w:r>
                          <w:rPr>
                            <w:color w:val="231F20"/>
                            <w:w w:val="105%"/>
                          </w:rPr>
                          <w:t>conclude</w:t>
                        </w:r>
                        <w:r>
                          <w:rPr>
                            <w:color w:val="231F20"/>
                            <w:spacing w:val="-4"/>
                            <w:w w:val="105%"/>
                          </w:rPr>
                          <w:t xml:space="preserve"> </w:t>
                        </w:r>
                        <w:r>
                          <w:rPr>
                            <w:color w:val="231F20"/>
                            <w:w w:val="105%"/>
                          </w:rPr>
                          <w:t>the</w:t>
                        </w:r>
                        <w:r>
                          <w:rPr>
                            <w:color w:val="231F20"/>
                            <w:spacing w:val="-4"/>
                            <w:w w:val="105%"/>
                          </w:rPr>
                          <w:t xml:space="preserve"> </w:t>
                        </w:r>
                        <w:r>
                          <w:rPr>
                            <w:color w:val="231F20"/>
                            <w:w w:val="105%"/>
                          </w:rPr>
                          <w:t>period</w:t>
                        </w:r>
                        <w:r>
                          <w:rPr>
                            <w:color w:val="231F20"/>
                            <w:spacing w:val="-4"/>
                            <w:w w:val="105%"/>
                          </w:rPr>
                          <w:t xml:space="preserve"> </w:t>
                        </w:r>
                        <w:r>
                          <w:rPr>
                            <w:color w:val="231F20"/>
                            <w:w w:val="105%"/>
                          </w:rPr>
                          <w:t>of</w:t>
                        </w:r>
                        <w:r>
                          <w:rPr>
                            <w:color w:val="231F20"/>
                            <w:spacing w:val="-4"/>
                            <w:w w:val="105%"/>
                          </w:rPr>
                          <w:t xml:space="preserve"> </w:t>
                        </w:r>
                        <w:r>
                          <w:rPr>
                            <w:color w:val="231F20"/>
                            <w:w w:val="105%"/>
                          </w:rPr>
                          <w:t>meditation</w:t>
                        </w:r>
                        <w:r>
                          <w:rPr>
                            <w:color w:val="231F20"/>
                            <w:spacing w:val="-4"/>
                            <w:w w:val="105%"/>
                          </w:rPr>
                          <w:t xml:space="preserve"> </w:t>
                        </w:r>
                        <w:r>
                          <w:rPr>
                            <w:color w:val="231F20"/>
                            <w:w w:val="105%"/>
                          </w:rPr>
                          <w:t>with</w:t>
                        </w:r>
                        <w:r>
                          <w:rPr>
                            <w:color w:val="231F20"/>
                            <w:spacing w:val="-4"/>
                            <w:w w:val="105%"/>
                          </w:rPr>
                          <w:t xml:space="preserve"> </w:t>
                        </w:r>
                        <w:r>
                          <w:rPr>
                            <w:color w:val="231F20"/>
                            <w:w w:val="105%"/>
                          </w:rPr>
                          <w:t xml:space="preserve">a prayer that we be shown all through the day what our </w:t>
                        </w:r>
                        <w:r>
                          <w:rPr>
                            <w:color w:val="231F20"/>
                          </w:rPr>
                          <w:t xml:space="preserve">next step is to be, that we be given whatever we need to </w:t>
                        </w:r>
                        <w:r>
                          <w:rPr>
                            <w:color w:val="231F20"/>
                            <w:w w:val="105%"/>
                          </w:rPr>
                          <w:t>take</w:t>
                        </w:r>
                        <w:r>
                          <w:rPr>
                            <w:color w:val="231F20"/>
                            <w:spacing w:val="-12"/>
                            <w:w w:val="105%"/>
                          </w:rPr>
                          <w:t xml:space="preserve"> </w:t>
                        </w:r>
                        <w:r>
                          <w:rPr>
                            <w:color w:val="231F20"/>
                            <w:w w:val="105%"/>
                          </w:rPr>
                          <w:t>care</w:t>
                        </w:r>
                        <w:r>
                          <w:rPr>
                            <w:color w:val="231F20"/>
                            <w:spacing w:val="-12"/>
                            <w:w w:val="105%"/>
                          </w:rPr>
                          <w:t xml:space="preserve"> </w:t>
                        </w:r>
                        <w:r>
                          <w:rPr>
                            <w:color w:val="231F20"/>
                            <w:w w:val="105%"/>
                          </w:rPr>
                          <w:t>of</w:t>
                        </w:r>
                        <w:r>
                          <w:rPr>
                            <w:color w:val="231F20"/>
                            <w:spacing w:val="-12"/>
                            <w:w w:val="105%"/>
                          </w:rPr>
                          <w:t xml:space="preserve"> </w:t>
                        </w:r>
                        <w:r>
                          <w:rPr>
                            <w:color w:val="231F20"/>
                            <w:w w:val="105%"/>
                          </w:rPr>
                          <w:t>such</w:t>
                        </w:r>
                        <w:r>
                          <w:rPr>
                            <w:color w:val="231F20"/>
                            <w:spacing w:val="-12"/>
                            <w:w w:val="105%"/>
                          </w:rPr>
                          <w:t xml:space="preserve"> </w:t>
                        </w:r>
                        <w:r>
                          <w:rPr>
                            <w:color w:val="231F20"/>
                            <w:w w:val="105%"/>
                          </w:rPr>
                          <w:t>problems.</w:t>
                        </w:r>
                        <w:r>
                          <w:rPr>
                            <w:color w:val="231F20"/>
                            <w:spacing w:val="-12"/>
                            <w:w w:val="105%"/>
                          </w:rPr>
                          <w:t xml:space="preserve"> </w:t>
                        </w:r>
                        <w:r>
                          <w:rPr>
                            <w:color w:val="231F20"/>
                            <w:w w:val="105%"/>
                          </w:rPr>
                          <w:t>We</w:t>
                        </w:r>
                        <w:r>
                          <w:rPr>
                            <w:color w:val="231F20"/>
                            <w:spacing w:val="-11"/>
                            <w:w w:val="105%"/>
                          </w:rPr>
                          <w:t xml:space="preserve"> </w:t>
                        </w:r>
                        <w:r>
                          <w:rPr>
                            <w:color w:val="231F20"/>
                            <w:w w:val="105%"/>
                          </w:rPr>
                          <w:t>ask</w:t>
                        </w:r>
                        <w:r>
                          <w:rPr>
                            <w:color w:val="231F20"/>
                            <w:spacing w:val="-12"/>
                            <w:w w:val="105%"/>
                          </w:rPr>
                          <w:t xml:space="preserve"> </w:t>
                        </w:r>
                        <w:r>
                          <w:rPr>
                            <w:color w:val="231F20"/>
                            <w:w w:val="105%"/>
                          </w:rPr>
                          <w:t>especially</w:t>
                        </w:r>
                        <w:r>
                          <w:rPr>
                            <w:color w:val="231F20"/>
                            <w:spacing w:val="-12"/>
                            <w:w w:val="105%"/>
                          </w:rPr>
                          <w:t xml:space="preserve"> </w:t>
                        </w:r>
                        <w:r>
                          <w:rPr>
                            <w:color w:val="231F20"/>
                            <w:w w:val="105%"/>
                          </w:rPr>
                          <w:t>for</w:t>
                        </w:r>
                        <w:r>
                          <w:rPr>
                            <w:color w:val="231F20"/>
                            <w:spacing w:val="-12"/>
                            <w:w w:val="105%"/>
                          </w:rPr>
                          <w:t xml:space="preserve"> </w:t>
                        </w:r>
                        <w:r>
                          <w:rPr>
                            <w:color w:val="231F20"/>
                            <w:w w:val="105%"/>
                          </w:rPr>
                          <w:t xml:space="preserve">free- </w:t>
                        </w:r>
                        <w:r>
                          <w:rPr>
                            <w:color w:val="231F20"/>
                          </w:rPr>
                          <w:t>dom</w:t>
                        </w:r>
                        <w:r>
                          <w:rPr>
                            <w:color w:val="231F20"/>
                            <w:spacing w:val="-12"/>
                          </w:rPr>
                          <w:t xml:space="preserve"> </w:t>
                        </w:r>
                        <w:r>
                          <w:rPr>
                            <w:color w:val="231F20"/>
                          </w:rPr>
                          <w:t>from</w:t>
                        </w:r>
                        <w:r>
                          <w:rPr>
                            <w:color w:val="231F20"/>
                            <w:spacing w:val="-11"/>
                          </w:rPr>
                          <w:t xml:space="preserve"> </w:t>
                        </w:r>
                        <w:r>
                          <w:rPr>
                            <w:color w:val="231F20"/>
                          </w:rPr>
                          <w:t>self-will,</w:t>
                        </w:r>
                        <w:r>
                          <w:rPr>
                            <w:color w:val="231F20"/>
                            <w:spacing w:val="-11"/>
                          </w:rPr>
                          <w:t xml:space="preserve"> </w:t>
                        </w:r>
                        <w:r>
                          <w:rPr>
                            <w:color w:val="231F20"/>
                          </w:rPr>
                          <w:t>and</w:t>
                        </w:r>
                        <w:r>
                          <w:rPr>
                            <w:color w:val="231F20"/>
                            <w:spacing w:val="-11"/>
                          </w:rPr>
                          <w:t xml:space="preserve"> </w:t>
                        </w:r>
                        <w:r>
                          <w:rPr>
                            <w:color w:val="231F20"/>
                          </w:rPr>
                          <w:t>are</w:t>
                        </w:r>
                        <w:r>
                          <w:rPr>
                            <w:color w:val="231F20"/>
                            <w:spacing w:val="-12"/>
                          </w:rPr>
                          <w:t xml:space="preserve"> </w:t>
                        </w:r>
                        <w:r>
                          <w:rPr>
                            <w:color w:val="231F20"/>
                          </w:rPr>
                          <w:t>careful</w:t>
                        </w:r>
                        <w:r>
                          <w:rPr>
                            <w:color w:val="231F20"/>
                            <w:spacing w:val="-11"/>
                          </w:rPr>
                          <w:t xml:space="preserve"> </w:t>
                        </w:r>
                        <w:r>
                          <w:rPr>
                            <w:color w:val="231F20"/>
                          </w:rPr>
                          <w:t>to</w:t>
                        </w:r>
                        <w:r>
                          <w:rPr>
                            <w:color w:val="231F20"/>
                            <w:spacing w:val="-11"/>
                          </w:rPr>
                          <w:t xml:space="preserve"> </w:t>
                        </w:r>
                        <w:r>
                          <w:rPr>
                            <w:color w:val="231F20"/>
                          </w:rPr>
                          <w:t>make</w:t>
                        </w:r>
                        <w:r>
                          <w:rPr>
                            <w:color w:val="231F20"/>
                            <w:spacing w:val="-11"/>
                          </w:rPr>
                          <w:t xml:space="preserve"> </w:t>
                        </w:r>
                        <w:r>
                          <w:rPr>
                            <w:color w:val="231F20"/>
                          </w:rPr>
                          <w:t>no</w:t>
                        </w:r>
                        <w:r>
                          <w:rPr>
                            <w:color w:val="231F20"/>
                            <w:spacing w:val="-12"/>
                          </w:rPr>
                          <w:t xml:space="preserve"> </w:t>
                        </w:r>
                        <w:r>
                          <w:rPr>
                            <w:color w:val="231F20"/>
                          </w:rPr>
                          <w:t>request</w:t>
                        </w:r>
                        <w:r>
                          <w:rPr>
                            <w:color w:val="231F20"/>
                            <w:spacing w:val="-11"/>
                          </w:rPr>
                          <w:t xml:space="preserve"> </w:t>
                        </w:r>
                        <w:r>
                          <w:rPr>
                            <w:color w:val="231F20"/>
                          </w:rPr>
                          <w:t xml:space="preserve">for </w:t>
                        </w:r>
                        <w:r>
                          <w:rPr>
                            <w:color w:val="231F20"/>
                            <w:w w:val="105%"/>
                          </w:rPr>
                          <w:t>ourselves</w:t>
                        </w:r>
                        <w:r>
                          <w:rPr>
                            <w:color w:val="231F20"/>
                            <w:spacing w:val="-12"/>
                            <w:w w:val="105%"/>
                          </w:rPr>
                          <w:t xml:space="preserve"> </w:t>
                        </w:r>
                        <w:r>
                          <w:rPr>
                            <w:color w:val="231F20"/>
                            <w:w w:val="105%"/>
                          </w:rPr>
                          <w:t>only.</w:t>
                        </w:r>
                        <w:r>
                          <w:rPr>
                            <w:color w:val="231F20"/>
                            <w:spacing w:val="16"/>
                            <w:w w:val="105%"/>
                          </w:rPr>
                          <w:t xml:space="preserve"> </w:t>
                        </w:r>
                        <w:r>
                          <w:rPr>
                            <w:color w:val="231F20"/>
                            <w:w w:val="105%"/>
                          </w:rPr>
                          <w:t>We</w:t>
                        </w:r>
                        <w:r>
                          <w:rPr>
                            <w:color w:val="231F20"/>
                            <w:spacing w:val="-12"/>
                            <w:w w:val="105%"/>
                          </w:rPr>
                          <w:t xml:space="preserve"> </w:t>
                        </w:r>
                        <w:r>
                          <w:rPr>
                            <w:color w:val="231F20"/>
                            <w:w w:val="105%"/>
                          </w:rPr>
                          <w:t>may</w:t>
                        </w:r>
                        <w:r>
                          <w:rPr>
                            <w:color w:val="231F20"/>
                            <w:spacing w:val="-12"/>
                            <w:w w:val="105%"/>
                          </w:rPr>
                          <w:t xml:space="preserve"> </w:t>
                        </w:r>
                        <w:r>
                          <w:rPr>
                            <w:color w:val="231F20"/>
                            <w:w w:val="105%"/>
                          </w:rPr>
                          <w:t>ask</w:t>
                        </w:r>
                        <w:r>
                          <w:rPr>
                            <w:color w:val="231F20"/>
                            <w:spacing w:val="-12"/>
                            <w:w w:val="105%"/>
                          </w:rPr>
                          <w:t xml:space="preserve"> </w:t>
                        </w:r>
                        <w:r>
                          <w:rPr>
                            <w:color w:val="231F20"/>
                            <w:w w:val="105%"/>
                          </w:rPr>
                          <w:t>for</w:t>
                        </w:r>
                        <w:r>
                          <w:rPr>
                            <w:color w:val="231F20"/>
                            <w:spacing w:val="-12"/>
                            <w:w w:val="105%"/>
                          </w:rPr>
                          <w:t xml:space="preserve"> </w:t>
                        </w:r>
                        <w:r>
                          <w:rPr>
                            <w:color w:val="231F20"/>
                            <w:w w:val="105%"/>
                          </w:rPr>
                          <w:t>ourselves,</w:t>
                        </w:r>
                        <w:r>
                          <w:rPr>
                            <w:color w:val="231F20"/>
                            <w:spacing w:val="-12"/>
                            <w:w w:val="105%"/>
                          </w:rPr>
                          <w:t xml:space="preserve"> </w:t>
                        </w:r>
                        <w:r>
                          <w:rPr>
                            <w:color w:val="231F20"/>
                            <w:w w:val="105%"/>
                          </w:rPr>
                          <w:t>however,</w:t>
                        </w:r>
                        <w:r>
                          <w:rPr>
                            <w:color w:val="231F20"/>
                            <w:spacing w:val="-10"/>
                            <w:w w:val="105%"/>
                          </w:rPr>
                          <w:t xml:space="preserve"> </w:t>
                        </w:r>
                        <w:r>
                          <w:rPr>
                            <w:color w:val="231F20"/>
                            <w:w w:val="105%"/>
                          </w:rPr>
                          <w:t>if others</w:t>
                        </w:r>
                        <w:r>
                          <w:rPr>
                            <w:color w:val="231F20"/>
                            <w:spacing w:val="-9"/>
                            <w:w w:val="105%"/>
                          </w:rPr>
                          <w:t xml:space="preserve"> </w:t>
                        </w:r>
                        <w:r>
                          <w:rPr>
                            <w:color w:val="231F20"/>
                            <w:w w:val="105%"/>
                          </w:rPr>
                          <w:t>will</w:t>
                        </w:r>
                        <w:r>
                          <w:rPr>
                            <w:color w:val="231F20"/>
                            <w:spacing w:val="-9"/>
                            <w:w w:val="105%"/>
                          </w:rPr>
                          <w:t xml:space="preserve"> </w:t>
                        </w:r>
                        <w:r>
                          <w:rPr>
                            <w:color w:val="231F20"/>
                            <w:w w:val="105%"/>
                          </w:rPr>
                          <w:t>be</w:t>
                        </w:r>
                        <w:r>
                          <w:rPr>
                            <w:color w:val="231F20"/>
                            <w:spacing w:val="-9"/>
                            <w:w w:val="105%"/>
                          </w:rPr>
                          <w:t xml:space="preserve"> </w:t>
                        </w:r>
                        <w:r>
                          <w:rPr>
                            <w:color w:val="231F20"/>
                            <w:w w:val="105%"/>
                          </w:rPr>
                          <w:t>helped.</w:t>
                        </w:r>
                        <w:r>
                          <w:rPr>
                            <w:color w:val="231F20"/>
                            <w:spacing w:val="19"/>
                            <w:w w:val="105%"/>
                          </w:rPr>
                          <w:t xml:space="preserve"> </w:t>
                        </w:r>
                        <w:r>
                          <w:rPr>
                            <w:color w:val="231F20"/>
                            <w:w w:val="105%"/>
                          </w:rPr>
                          <w:t>We</w:t>
                        </w:r>
                        <w:r>
                          <w:rPr>
                            <w:color w:val="231F20"/>
                            <w:spacing w:val="-9"/>
                            <w:w w:val="105%"/>
                          </w:rPr>
                          <w:t xml:space="preserve"> </w:t>
                        </w:r>
                        <w:r>
                          <w:rPr>
                            <w:color w:val="231F20"/>
                            <w:w w:val="105%"/>
                          </w:rPr>
                          <w:t>are</w:t>
                        </w:r>
                        <w:r>
                          <w:rPr>
                            <w:color w:val="231F20"/>
                            <w:spacing w:val="-9"/>
                            <w:w w:val="105%"/>
                          </w:rPr>
                          <w:t xml:space="preserve"> </w:t>
                        </w:r>
                        <w:r>
                          <w:rPr>
                            <w:color w:val="231F20"/>
                            <w:w w:val="105%"/>
                          </w:rPr>
                          <w:t>careful</w:t>
                        </w:r>
                        <w:r>
                          <w:rPr>
                            <w:color w:val="231F20"/>
                            <w:spacing w:val="-9"/>
                            <w:w w:val="105%"/>
                          </w:rPr>
                          <w:t xml:space="preserve"> </w:t>
                        </w:r>
                        <w:r>
                          <w:rPr>
                            <w:color w:val="231F20"/>
                            <w:w w:val="105%"/>
                          </w:rPr>
                          <w:t>never</w:t>
                        </w:r>
                        <w:r>
                          <w:rPr>
                            <w:color w:val="231F20"/>
                            <w:spacing w:val="-9"/>
                            <w:w w:val="105%"/>
                          </w:rPr>
                          <w:t xml:space="preserve"> </w:t>
                        </w:r>
                        <w:r>
                          <w:rPr>
                            <w:color w:val="231F20"/>
                            <w:w w:val="105%"/>
                          </w:rPr>
                          <w:t>to</w:t>
                        </w:r>
                        <w:r>
                          <w:rPr>
                            <w:color w:val="231F20"/>
                            <w:spacing w:val="-9"/>
                            <w:w w:val="105%"/>
                          </w:rPr>
                          <w:t xml:space="preserve"> </w:t>
                        </w:r>
                        <w:r>
                          <w:rPr>
                            <w:color w:val="231F20"/>
                            <w:w w:val="105%"/>
                          </w:rPr>
                          <w:t>pray</w:t>
                        </w:r>
                        <w:r>
                          <w:rPr>
                            <w:color w:val="231F20"/>
                            <w:spacing w:val="-9"/>
                            <w:w w:val="105%"/>
                          </w:rPr>
                          <w:t xml:space="preserve"> </w:t>
                        </w:r>
                        <w:r>
                          <w:rPr>
                            <w:color w:val="231F20"/>
                            <w:w w:val="105%"/>
                          </w:rPr>
                          <w:t>for our</w:t>
                        </w:r>
                        <w:r>
                          <w:rPr>
                            <w:color w:val="231F20"/>
                            <w:spacing w:val="-7"/>
                            <w:w w:val="105%"/>
                          </w:rPr>
                          <w:t xml:space="preserve"> </w:t>
                        </w:r>
                        <w:r>
                          <w:rPr>
                            <w:color w:val="231F20"/>
                            <w:w w:val="105%"/>
                          </w:rPr>
                          <w:t>own</w:t>
                        </w:r>
                        <w:r>
                          <w:rPr>
                            <w:color w:val="231F20"/>
                            <w:spacing w:val="-7"/>
                            <w:w w:val="105%"/>
                          </w:rPr>
                          <w:t xml:space="preserve"> </w:t>
                        </w:r>
                        <w:r>
                          <w:rPr>
                            <w:color w:val="231F20"/>
                            <w:w w:val="105%"/>
                          </w:rPr>
                          <w:t>selfish</w:t>
                        </w:r>
                        <w:r>
                          <w:rPr>
                            <w:color w:val="231F20"/>
                            <w:spacing w:val="-7"/>
                            <w:w w:val="105%"/>
                          </w:rPr>
                          <w:t xml:space="preserve"> </w:t>
                        </w:r>
                        <w:r>
                          <w:rPr>
                            <w:color w:val="231F20"/>
                            <w:w w:val="105%"/>
                          </w:rPr>
                          <w:t>ends.</w:t>
                        </w:r>
                        <w:r>
                          <w:rPr>
                            <w:color w:val="231F20"/>
                            <w:spacing w:val="34"/>
                            <w:w w:val="105%"/>
                          </w:rPr>
                          <w:t xml:space="preserve"> </w:t>
                        </w:r>
                        <w:r>
                          <w:rPr>
                            <w:color w:val="231F20"/>
                            <w:w w:val="105%"/>
                          </w:rPr>
                          <w:t>Many</w:t>
                        </w:r>
                        <w:r>
                          <w:rPr>
                            <w:color w:val="231F20"/>
                            <w:spacing w:val="-7"/>
                            <w:w w:val="105%"/>
                          </w:rPr>
                          <w:t xml:space="preserve"> </w:t>
                        </w:r>
                        <w:r>
                          <w:rPr>
                            <w:color w:val="231F20"/>
                            <w:w w:val="105%"/>
                          </w:rPr>
                          <w:t>of</w:t>
                        </w:r>
                        <w:r>
                          <w:rPr>
                            <w:color w:val="231F20"/>
                            <w:spacing w:val="-7"/>
                            <w:w w:val="105%"/>
                          </w:rPr>
                          <w:t xml:space="preserve"> </w:t>
                        </w:r>
                        <w:r>
                          <w:rPr>
                            <w:color w:val="231F20"/>
                            <w:w w:val="105%"/>
                          </w:rPr>
                          <w:t>us</w:t>
                        </w:r>
                        <w:r>
                          <w:rPr>
                            <w:color w:val="231F20"/>
                            <w:spacing w:val="-7"/>
                            <w:w w:val="105%"/>
                          </w:rPr>
                          <w:t xml:space="preserve"> </w:t>
                        </w:r>
                        <w:r>
                          <w:rPr>
                            <w:color w:val="231F20"/>
                            <w:w w:val="105%"/>
                          </w:rPr>
                          <w:t>have</w:t>
                        </w:r>
                        <w:r>
                          <w:rPr>
                            <w:color w:val="231F20"/>
                            <w:spacing w:val="-7"/>
                            <w:w w:val="105%"/>
                          </w:rPr>
                          <w:t xml:space="preserve"> </w:t>
                        </w:r>
                        <w:r>
                          <w:rPr>
                            <w:color w:val="231F20"/>
                            <w:w w:val="105%"/>
                          </w:rPr>
                          <w:t>wasted</w:t>
                        </w:r>
                        <w:r>
                          <w:rPr>
                            <w:color w:val="231F20"/>
                            <w:spacing w:val="-7"/>
                            <w:w w:val="105%"/>
                          </w:rPr>
                          <w:t xml:space="preserve"> </w:t>
                        </w:r>
                        <w:r>
                          <w:rPr>
                            <w:color w:val="231F20"/>
                            <w:w w:val="105%"/>
                          </w:rPr>
                          <w:t>a</w:t>
                        </w:r>
                        <w:r>
                          <w:rPr>
                            <w:color w:val="231F20"/>
                            <w:spacing w:val="-6"/>
                            <w:w w:val="105%"/>
                          </w:rPr>
                          <w:t xml:space="preserve"> </w:t>
                        </w:r>
                        <w:r>
                          <w:rPr>
                            <w:color w:val="231F20"/>
                            <w:w w:val="105%"/>
                          </w:rPr>
                          <w:t>lot</w:t>
                        </w:r>
                        <w:r>
                          <w:rPr>
                            <w:color w:val="231F20"/>
                            <w:spacing w:val="-6"/>
                            <w:w w:val="105%"/>
                          </w:rPr>
                          <w:t xml:space="preserve"> </w:t>
                        </w:r>
                        <w:r>
                          <w:rPr>
                            <w:color w:val="231F20"/>
                            <w:w w:val="105%"/>
                          </w:rPr>
                          <w:t>of time</w:t>
                        </w:r>
                        <w:r>
                          <w:rPr>
                            <w:color w:val="231F20"/>
                            <w:spacing w:val="-12"/>
                            <w:w w:val="105%"/>
                          </w:rPr>
                          <w:t xml:space="preserve"> </w:t>
                        </w:r>
                        <w:r>
                          <w:rPr>
                            <w:color w:val="231F20"/>
                            <w:w w:val="105%"/>
                          </w:rPr>
                          <w:t>doing</w:t>
                        </w:r>
                        <w:r>
                          <w:rPr>
                            <w:color w:val="231F20"/>
                            <w:spacing w:val="-12"/>
                            <w:w w:val="105%"/>
                          </w:rPr>
                          <w:t xml:space="preserve"> </w:t>
                        </w:r>
                        <w:r>
                          <w:rPr>
                            <w:color w:val="231F20"/>
                            <w:w w:val="105%"/>
                          </w:rPr>
                          <w:t>that</w:t>
                        </w:r>
                        <w:r>
                          <w:rPr>
                            <w:color w:val="231F20"/>
                            <w:spacing w:val="-12"/>
                            <w:w w:val="105%"/>
                          </w:rPr>
                          <w:t xml:space="preserve"> </w:t>
                        </w:r>
                        <w:r>
                          <w:rPr>
                            <w:color w:val="231F20"/>
                            <w:w w:val="105%"/>
                          </w:rPr>
                          <w:t>and</w:t>
                        </w:r>
                        <w:r>
                          <w:rPr>
                            <w:color w:val="231F20"/>
                            <w:spacing w:val="-12"/>
                            <w:w w:val="105%"/>
                          </w:rPr>
                          <w:t xml:space="preserve"> </w:t>
                        </w:r>
                        <w:r>
                          <w:rPr>
                            <w:color w:val="231F20"/>
                            <w:w w:val="105%"/>
                          </w:rPr>
                          <w:t>it</w:t>
                        </w:r>
                        <w:r>
                          <w:rPr>
                            <w:color w:val="231F20"/>
                            <w:spacing w:val="-12"/>
                            <w:w w:val="105%"/>
                          </w:rPr>
                          <w:t xml:space="preserve"> </w:t>
                        </w:r>
                        <w:r>
                          <w:rPr>
                            <w:color w:val="231F20"/>
                            <w:w w:val="105%"/>
                          </w:rPr>
                          <w:t>doesn’t</w:t>
                        </w:r>
                        <w:r>
                          <w:rPr>
                            <w:color w:val="231F20"/>
                            <w:spacing w:val="-11"/>
                            <w:w w:val="105%"/>
                          </w:rPr>
                          <w:t xml:space="preserve"> </w:t>
                        </w:r>
                        <w:r>
                          <w:rPr>
                            <w:color w:val="231F20"/>
                            <w:w w:val="105%"/>
                          </w:rPr>
                          <w:t>work.</w:t>
                        </w:r>
                        <w:r>
                          <w:rPr>
                            <w:color w:val="231F20"/>
                            <w:spacing w:val="-11"/>
                            <w:w w:val="105%"/>
                          </w:rPr>
                          <w:t xml:space="preserve"> </w:t>
                        </w:r>
                        <w:r>
                          <w:rPr>
                            <w:color w:val="231F20"/>
                            <w:w w:val="105%"/>
                          </w:rPr>
                          <w:t>You</w:t>
                        </w:r>
                        <w:r>
                          <w:rPr>
                            <w:color w:val="231F20"/>
                            <w:spacing w:val="-12"/>
                            <w:w w:val="105%"/>
                          </w:rPr>
                          <w:t xml:space="preserve"> </w:t>
                        </w:r>
                        <w:r>
                          <w:rPr>
                            <w:color w:val="231F20"/>
                            <w:w w:val="105%"/>
                          </w:rPr>
                          <w:t>can</w:t>
                        </w:r>
                        <w:r>
                          <w:rPr>
                            <w:color w:val="231F20"/>
                            <w:spacing w:val="-12"/>
                            <w:w w:val="105%"/>
                          </w:rPr>
                          <w:t xml:space="preserve"> </w:t>
                        </w:r>
                        <w:r>
                          <w:rPr>
                            <w:color w:val="231F20"/>
                            <w:w w:val="105%"/>
                          </w:rPr>
                          <w:t>easily</w:t>
                        </w:r>
                        <w:r>
                          <w:rPr>
                            <w:color w:val="231F20"/>
                            <w:spacing w:val="-12"/>
                            <w:w w:val="105%"/>
                          </w:rPr>
                          <w:t xml:space="preserve"> </w:t>
                        </w:r>
                        <w:r>
                          <w:rPr>
                            <w:color w:val="231F20"/>
                            <w:w w:val="105%"/>
                          </w:rPr>
                          <w:t xml:space="preserve">see </w:t>
                        </w:r>
                        <w:r>
                          <w:rPr>
                            <w:color w:val="231F20"/>
                            <w:spacing w:val="-4"/>
                            <w:w w:val="105%"/>
                          </w:rPr>
                          <w:t>why.</w:t>
                        </w:r>
                      </w:p>
                      <w:p w14:paraId="3F35F168" w14:textId="77777777" w:rsidR="00000000" w:rsidRDefault="00000000">
                        <w:pPr>
                          <w:pStyle w:val="BodyText"/>
                          <w:kinsoku w:val="0"/>
                          <w:overflowPunct w:val="0"/>
                          <w:spacing w:before="0.25pt" w:line="12.95pt" w:lineRule="auto"/>
                          <w:ind w:end="1.15pt"/>
                          <w:rPr>
                            <w:color w:val="231F20"/>
                            <w:w w:val="105%"/>
                          </w:rPr>
                        </w:pPr>
                        <w:r>
                          <w:rPr>
                            <w:color w:val="231F20"/>
                          </w:rPr>
                          <w:t xml:space="preserve">If circumstances warrant, we ask our wives or friends </w:t>
                        </w:r>
                        <w:r>
                          <w:rPr>
                            <w:color w:val="231F20"/>
                            <w:w w:val="105%"/>
                          </w:rPr>
                          <w:t>to</w:t>
                        </w:r>
                        <w:r>
                          <w:rPr>
                            <w:color w:val="231F20"/>
                            <w:spacing w:val="-12"/>
                            <w:w w:val="105%"/>
                          </w:rPr>
                          <w:t xml:space="preserve"> </w:t>
                        </w:r>
                        <w:r>
                          <w:rPr>
                            <w:color w:val="231F20"/>
                            <w:w w:val="105%"/>
                          </w:rPr>
                          <w:t>join</w:t>
                        </w:r>
                        <w:r>
                          <w:rPr>
                            <w:color w:val="231F20"/>
                            <w:spacing w:val="-12"/>
                            <w:w w:val="105%"/>
                          </w:rPr>
                          <w:t xml:space="preserve"> </w:t>
                        </w:r>
                        <w:r>
                          <w:rPr>
                            <w:color w:val="231F20"/>
                            <w:w w:val="105%"/>
                          </w:rPr>
                          <w:t>us</w:t>
                        </w:r>
                        <w:r>
                          <w:rPr>
                            <w:color w:val="231F20"/>
                            <w:spacing w:val="-12"/>
                            <w:w w:val="105%"/>
                          </w:rPr>
                          <w:t xml:space="preserve"> </w:t>
                        </w:r>
                        <w:r>
                          <w:rPr>
                            <w:color w:val="231F20"/>
                            <w:w w:val="105%"/>
                          </w:rPr>
                          <w:t>in</w:t>
                        </w:r>
                        <w:r>
                          <w:rPr>
                            <w:color w:val="231F20"/>
                            <w:spacing w:val="-12"/>
                            <w:w w:val="105%"/>
                          </w:rPr>
                          <w:t xml:space="preserve"> </w:t>
                        </w:r>
                        <w:r>
                          <w:rPr>
                            <w:color w:val="231F20"/>
                            <w:w w:val="105%"/>
                          </w:rPr>
                          <w:t>morning</w:t>
                        </w:r>
                        <w:r>
                          <w:rPr>
                            <w:color w:val="231F20"/>
                            <w:spacing w:val="-12"/>
                            <w:w w:val="105%"/>
                          </w:rPr>
                          <w:t xml:space="preserve"> </w:t>
                        </w:r>
                        <w:r>
                          <w:rPr>
                            <w:color w:val="231F20"/>
                            <w:w w:val="105%"/>
                          </w:rPr>
                          <w:t>meditation.</w:t>
                        </w:r>
                        <w:r>
                          <w:rPr>
                            <w:color w:val="231F20"/>
                            <w:spacing w:val="-11"/>
                            <w:w w:val="105%"/>
                          </w:rPr>
                          <w:t xml:space="preserve"> </w:t>
                        </w:r>
                        <w:r>
                          <w:rPr>
                            <w:color w:val="231F20"/>
                            <w:w w:val="105%"/>
                          </w:rPr>
                          <w:t>If</w:t>
                        </w:r>
                        <w:r>
                          <w:rPr>
                            <w:color w:val="231F20"/>
                            <w:spacing w:val="-12"/>
                            <w:w w:val="105%"/>
                          </w:rPr>
                          <w:t xml:space="preserve"> </w:t>
                        </w:r>
                        <w:r>
                          <w:rPr>
                            <w:color w:val="231F20"/>
                            <w:w w:val="105%"/>
                          </w:rPr>
                          <w:t>we</w:t>
                        </w:r>
                        <w:r>
                          <w:rPr>
                            <w:color w:val="231F20"/>
                            <w:spacing w:val="-12"/>
                            <w:w w:val="105%"/>
                          </w:rPr>
                          <w:t xml:space="preserve"> </w:t>
                        </w:r>
                        <w:r>
                          <w:rPr>
                            <w:color w:val="231F20"/>
                            <w:w w:val="105%"/>
                          </w:rPr>
                          <w:t>belong</w:t>
                        </w:r>
                        <w:r>
                          <w:rPr>
                            <w:color w:val="231F20"/>
                            <w:spacing w:val="-12"/>
                            <w:w w:val="105%"/>
                          </w:rPr>
                          <w:t xml:space="preserve"> </w:t>
                        </w:r>
                        <w:r>
                          <w:rPr>
                            <w:color w:val="231F20"/>
                            <w:w w:val="105%"/>
                          </w:rPr>
                          <w:t>to</w:t>
                        </w:r>
                        <w:r>
                          <w:rPr>
                            <w:color w:val="231F20"/>
                            <w:spacing w:val="-12"/>
                            <w:w w:val="105%"/>
                          </w:rPr>
                          <w:t xml:space="preserve"> </w:t>
                        </w:r>
                        <w:r>
                          <w:rPr>
                            <w:color w:val="231F20"/>
                            <w:w w:val="105%"/>
                          </w:rPr>
                          <w:t>a</w:t>
                        </w:r>
                        <w:r>
                          <w:rPr>
                            <w:color w:val="231F20"/>
                            <w:spacing w:val="-11"/>
                            <w:w w:val="105%"/>
                          </w:rPr>
                          <w:t xml:space="preserve"> </w:t>
                        </w:r>
                        <w:r>
                          <w:rPr>
                            <w:color w:val="231F20"/>
                            <w:w w:val="105%"/>
                          </w:rPr>
                          <w:t>reli- gious</w:t>
                        </w:r>
                        <w:r>
                          <w:rPr>
                            <w:color w:val="231F20"/>
                            <w:spacing w:val="-10"/>
                            <w:w w:val="105%"/>
                          </w:rPr>
                          <w:t xml:space="preserve"> </w:t>
                        </w:r>
                        <w:r>
                          <w:rPr>
                            <w:color w:val="231F20"/>
                            <w:w w:val="105%"/>
                          </w:rPr>
                          <w:t>denomination</w:t>
                        </w:r>
                        <w:r>
                          <w:rPr>
                            <w:color w:val="231F20"/>
                            <w:spacing w:val="-10"/>
                            <w:w w:val="105%"/>
                          </w:rPr>
                          <w:t xml:space="preserve"> </w:t>
                        </w:r>
                        <w:r>
                          <w:rPr>
                            <w:color w:val="231F20"/>
                            <w:w w:val="105%"/>
                          </w:rPr>
                          <w:t>which</w:t>
                        </w:r>
                        <w:r>
                          <w:rPr>
                            <w:color w:val="231F20"/>
                            <w:spacing w:val="-10"/>
                            <w:w w:val="105%"/>
                          </w:rPr>
                          <w:t xml:space="preserve"> </w:t>
                        </w:r>
                        <w:r>
                          <w:rPr>
                            <w:color w:val="231F20"/>
                            <w:w w:val="105%"/>
                          </w:rPr>
                          <w:t>requires</w:t>
                        </w:r>
                        <w:r>
                          <w:rPr>
                            <w:color w:val="231F20"/>
                            <w:spacing w:val="-10"/>
                            <w:w w:val="105%"/>
                          </w:rPr>
                          <w:t xml:space="preserve"> </w:t>
                        </w:r>
                        <w:r>
                          <w:rPr>
                            <w:color w:val="231F20"/>
                            <w:w w:val="105%"/>
                          </w:rPr>
                          <w:t>a</w:t>
                        </w:r>
                        <w:r>
                          <w:rPr>
                            <w:color w:val="231F20"/>
                            <w:spacing w:val="-10"/>
                            <w:w w:val="105%"/>
                          </w:rPr>
                          <w:t xml:space="preserve"> </w:t>
                        </w:r>
                        <w:r>
                          <w:rPr>
                            <w:color w:val="231F20"/>
                            <w:w w:val="105%"/>
                          </w:rPr>
                          <w:t>definite</w:t>
                        </w:r>
                        <w:r>
                          <w:rPr>
                            <w:color w:val="231F20"/>
                            <w:spacing w:val="-10"/>
                            <w:w w:val="105%"/>
                          </w:rPr>
                          <w:t xml:space="preserve"> </w:t>
                        </w:r>
                        <w:r>
                          <w:rPr>
                            <w:color w:val="231F20"/>
                            <w:w w:val="105%"/>
                          </w:rPr>
                          <w:t>morning devotion,</w:t>
                        </w:r>
                        <w:r>
                          <w:rPr>
                            <w:color w:val="231F20"/>
                            <w:spacing w:val="-12"/>
                            <w:w w:val="105%"/>
                          </w:rPr>
                          <w:t xml:space="preserve"> </w:t>
                        </w:r>
                        <w:r>
                          <w:rPr>
                            <w:color w:val="231F20"/>
                            <w:w w:val="105%"/>
                          </w:rPr>
                          <w:t>we</w:t>
                        </w:r>
                        <w:r>
                          <w:rPr>
                            <w:color w:val="231F20"/>
                            <w:spacing w:val="-12"/>
                            <w:w w:val="105%"/>
                          </w:rPr>
                          <w:t xml:space="preserve"> </w:t>
                        </w:r>
                        <w:r>
                          <w:rPr>
                            <w:color w:val="231F20"/>
                            <w:w w:val="105%"/>
                          </w:rPr>
                          <w:t>attend</w:t>
                        </w:r>
                        <w:r>
                          <w:rPr>
                            <w:color w:val="231F20"/>
                            <w:spacing w:val="-12"/>
                            <w:w w:val="105%"/>
                          </w:rPr>
                          <w:t xml:space="preserve"> </w:t>
                        </w:r>
                        <w:r>
                          <w:rPr>
                            <w:color w:val="231F20"/>
                            <w:w w:val="105%"/>
                          </w:rPr>
                          <w:t>to</w:t>
                        </w:r>
                        <w:r>
                          <w:rPr>
                            <w:color w:val="231F20"/>
                            <w:spacing w:val="-12"/>
                            <w:w w:val="105%"/>
                          </w:rPr>
                          <w:t xml:space="preserve"> </w:t>
                        </w:r>
                        <w:r>
                          <w:rPr>
                            <w:color w:val="231F20"/>
                            <w:w w:val="105%"/>
                          </w:rPr>
                          <w:t>that</w:t>
                        </w:r>
                        <w:r>
                          <w:rPr>
                            <w:color w:val="231F20"/>
                            <w:spacing w:val="-12"/>
                            <w:w w:val="105%"/>
                          </w:rPr>
                          <w:t xml:space="preserve"> </w:t>
                        </w:r>
                        <w:r>
                          <w:rPr>
                            <w:color w:val="231F20"/>
                            <w:w w:val="105%"/>
                          </w:rPr>
                          <w:t>also.</w:t>
                        </w:r>
                        <w:r>
                          <w:rPr>
                            <w:color w:val="231F20"/>
                            <w:spacing w:val="-11"/>
                            <w:w w:val="105%"/>
                          </w:rPr>
                          <w:t xml:space="preserve"> </w:t>
                        </w:r>
                        <w:r>
                          <w:rPr>
                            <w:color w:val="231F20"/>
                            <w:w w:val="105%"/>
                          </w:rPr>
                          <w:t>If</w:t>
                        </w:r>
                        <w:r>
                          <w:rPr>
                            <w:color w:val="231F20"/>
                            <w:spacing w:val="-12"/>
                            <w:w w:val="105%"/>
                          </w:rPr>
                          <w:t xml:space="preserve"> </w:t>
                        </w:r>
                        <w:r>
                          <w:rPr>
                            <w:color w:val="231F20"/>
                            <w:w w:val="105%"/>
                          </w:rPr>
                          <w:t>not</w:t>
                        </w:r>
                        <w:r>
                          <w:rPr>
                            <w:color w:val="231F20"/>
                            <w:spacing w:val="-12"/>
                            <w:w w:val="105%"/>
                          </w:rPr>
                          <w:t xml:space="preserve"> </w:t>
                        </w:r>
                        <w:r>
                          <w:rPr>
                            <w:color w:val="231F20"/>
                            <w:w w:val="105%"/>
                          </w:rPr>
                          <w:t>members</w:t>
                        </w:r>
                        <w:r>
                          <w:rPr>
                            <w:color w:val="231F20"/>
                            <w:spacing w:val="-12"/>
                            <w:w w:val="105%"/>
                          </w:rPr>
                          <w:t xml:space="preserve"> </w:t>
                        </w:r>
                        <w:r>
                          <w:rPr>
                            <w:color w:val="231F20"/>
                            <w:w w:val="105%"/>
                          </w:rPr>
                          <w:t>of</w:t>
                        </w:r>
                        <w:r>
                          <w:rPr>
                            <w:color w:val="231F20"/>
                            <w:spacing w:val="-12"/>
                            <w:w w:val="105%"/>
                          </w:rPr>
                          <w:t xml:space="preserve"> </w:t>
                        </w:r>
                        <w:r>
                          <w:rPr>
                            <w:color w:val="231F20"/>
                            <w:w w:val="105%"/>
                          </w:rPr>
                          <w:t xml:space="preserve">reli- </w:t>
                        </w:r>
                        <w:r>
                          <w:rPr>
                            <w:color w:val="231F20"/>
                          </w:rPr>
                          <w:t>gious bodies, we sometimes select and memorize a few set</w:t>
                        </w:r>
                        <w:r>
                          <w:rPr>
                            <w:color w:val="231F20"/>
                            <w:spacing w:val="-8"/>
                          </w:rPr>
                          <w:t xml:space="preserve"> </w:t>
                        </w:r>
                        <w:r>
                          <w:rPr>
                            <w:color w:val="231F20"/>
                          </w:rPr>
                          <w:t>prayers</w:t>
                        </w:r>
                        <w:r>
                          <w:rPr>
                            <w:color w:val="231F20"/>
                            <w:spacing w:val="-8"/>
                          </w:rPr>
                          <w:t xml:space="preserve"> </w:t>
                        </w:r>
                        <w:r>
                          <w:rPr>
                            <w:color w:val="231F20"/>
                          </w:rPr>
                          <w:t>which</w:t>
                        </w:r>
                        <w:r>
                          <w:rPr>
                            <w:color w:val="231F20"/>
                            <w:spacing w:val="-8"/>
                          </w:rPr>
                          <w:t xml:space="preserve"> </w:t>
                        </w:r>
                        <w:r>
                          <w:rPr>
                            <w:color w:val="231F20"/>
                          </w:rPr>
                          <w:t>emphasize</w:t>
                        </w:r>
                        <w:r>
                          <w:rPr>
                            <w:color w:val="231F20"/>
                            <w:spacing w:val="-8"/>
                          </w:rPr>
                          <w:t xml:space="preserve"> </w:t>
                        </w:r>
                        <w:r>
                          <w:rPr>
                            <w:color w:val="231F20"/>
                          </w:rPr>
                          <w:t>the</w:t>
                        </w:r>
                        <w:r>
                          <w:rPr>
                            <w:color w:val="231F20"/>
                            <w:spacing w:val="-8"/>
                          </w:rPr>
                          <w:t xml:space="preserve"> </w:t>
                        </w:r>
                        <w:r>
                          <w:rPr>
                            <w:color w:val="231F20"/>
                          </w:rPr>
                          <w:t>principles</w:t>
                        </w:r>
                        <w:r>
                          <w:rPr>
                            <w:color w:val="231F20"/>
                            <w:spacing w:val="-8"/>
                          </w:rPr>
                          <w:t xml:space="preserve"> </w:t>
                        </w:r>
                        <w:r>
                          <w:rPr>
                            <w:color w:val="231F20"/>
                          </w:rPr>
                          <w:t>we</w:t>
                        </w:r>
                        <w:r>
                          <w:rPr>
                            <w:color w:val="231F20"/>
                            <w:spacing w:val="-8"/>
                          </w:rPr>
                          <w:t xml:space="preserve"> </w:t>
                        </w:r>
                        <w:r>
                          <w:rPr>
                            <w:color w:val="231F20"/>
                          </w:rPr>
                          <w:t>have</w:t>
                        </w:r>
                        <w:r>
                          <w:rPr>
                            <w:color w:val="231F20"/>
                            <w:spacing w:val="-8"/>
                          </w:rPr>
                          <w:t xml:space="preserve"> </w:t>
                        </w:r>
                        <w:r>
                          <w:rPr>
                            <w:color w:val="231F20"/>
                          </w:rPr>
                          <w:t>been discussing.</w:t>
                        </w:r>
                        <w:r>
                          <w:rPr>
                            <w:color w:val="231F20"/>
                            <w:spacing w:val="34"/>
                          </w:rPr>
                          <w:t xml:space="preserve"> </w:t>
                        </w:r>
                        <w:r>
                          <w:rPr>
                            <w:color w:val="231F20"/>
                          </w:rPr>
                          <w:t>There</w:t>
                        </w:r>
                        <w:r>
                          <w:rPr>
                            <w:color w:val="231F20"/>
                            <w:spacing w:val="-6"/>
                          </w:rPr>
                          <w:t xml:space="preserve"> </w:t>
                        </w:r>
                        <w:r>
                          <w:rPr>
                            <w:color w:val="231F20"/>
                          </w:rPr>
                          <w:t>are</w:t>
                        </w:r>
                        <w:r>
                          <w:rPr>
                            <w:color w:val="231F20"/>
                            <w:spacing w:val="-6"/>
                          </w:rPr>
                          <w:t xml:space="preserve"> </w:t>
                        </w:r>
                        <w:r>
                          <w:rPr>
                            <w:color w:val="231F20"/>
                          </w:rPr>
                          <w:t>many</w:t>
                        </w:r>
                        <w:r>
                          <w:rPr>
                            <w:color w:val="231F20"/>
                            <w:spacing w:val="-6"/>
                          </w:rPr>
                          <w:t xml:space="preserve"> </w:t>
                        </w:r>
                        <w:r>
                          <w:rPr>
                            <w:color w:val="231F20"/>
                          </w:rPr>
                          <w:t>helpful</w:t>
                        </w:r>
                        <w:r>
                          <w:rPr>
                            <w:color w:val="231F20"/>
                            <w:spacing w:val="-6"/>
                          </w:rPr>
                          <w:t xml:space="preserve"> </w:t>
                        </w:r>
                        <w:r>
                          <w:rPr>
                            <w:color w:val="231F20"/>
                          </w:rPr>
                          <w:t>books</w:t>
                        </w:r>
                        <w:r>
                          <w:rPr>
                            <w:color w:val="231F20"/>
                            <w:spacing w:val="-6"/>
                          </w:rPr>
                          <w:t xml:space="preserve"> </w:t>
                        </w:r>
                        <w:r>
                          <w:rPr>
                            <w:color w:val="231F20"/>
                          </w:rPr>
                          <w:t>also.</w:t>
                        </w:r>
                        <w:r>
                          <w:rPr>
                            <w:color w:val="231F20"/>
                            <w:spacing w:val="34"/>
                          </w:rPr>
                          <w:t xml:space="preserve"> </w:t>
                        </w:r>
                        <w:r>
                          <w:rPr>
                            <w:color w:val="231F20"/>
                          </w:rPr>
                          <w:t xml:space="preserve">Sugges- </w:t>
                        </w:r>
                        <w:r>
                          <w:rPr>
                            <w:color w:val="231F20"/>
                            <w:w w:val="105%"/>
                          </w:rPr>
                          <w:t xml:space="preserve">tions about these may be obtained from one’s priest, </w:t>
                        </w:r>
                        <w:r>
                          <w:rPr>
                            <w:color w:val="231F20"/>
                          </w:rPr>
                          <w:t>minister,</w:t>
                        </w:r>
                        <w:r>
                          <w:rPr>
                            <w:color w:val="231F20"/>
                            <w:spacing w:val="-12"/>
                          </w:rPr>
                          <w:t xml:space="preserve"> </w:t>
                        </w:r>
                        <w:r>
                          <w:rPr>
                            <w:color w:val="231F20"/>
                          </w:rPr>
                          <w:t>or</w:t>
                        </w:r>
                        <w:r>
                          <w:rPr>
                            <w:color w:val="231F20"/>
                            <w:spacing w:val="-11"/>
                          </w:rPr>
                          <w:t xml:space="preserve"> </w:t>
                        </w:r>
                        <w:r>
                          <w:rPr>
                            <w:color w:val="231F20"/>
                          </w:rPr>
                          <w:t>rabbi.</w:t>
                        </w:r>
                        <w:r>
                          <w:rPr>
                            <w:color w:val="231F20"/>
                            <w:spacing w:val="11"/>
                          </w:rPr>
                          <w:t xml:space="preserve"> </w:t>
                        </w:r>
                        <w:r>
                          <w:rPr>
                            <w:color w:val="231F20"/>
                          </w:rPr>
                          <w:t>Be</w:t>
                        </w:r>
                        <w:r>
                          <w:rPr>
                            <w:color w:val="231F20"/>
                            <w:spacing w:val="-11"/>
                          </w:rPr>
                          <w:t xml:space="preserve"> </w:t>
                        </w:r>
                        <w:r>
                          <w:rPr>
                            <w:color w:val="231F20"/>
                          </w:rPr>
                          <w:t>quick</w:t>
                        </w:r>
                        <w:r>
                          <w:rPr>
                            <w:color w:val="231F20"/>
                            <w:spacing w:val="-12"/>
                          </w:rPr>
                          <w:t xml:space="preserve"> </w:t>
                        </w:r>
                        <w:r>
                          <w:rPr>
                            <w:color w:val="231F20"/>
                          </w:rPr>
                          <w:t>to</w:t>
                        </w:r>
                        <w:r>
                          <w:rPr>
                            <w:color w:val="231F20"/>
                            <w:spacing w:val="-11"/>
                          </w:rPr>
                          <w:t xml:space="preserve"> </w:t>
                        </w:r>
                        <w:r>
                          <w:rPr>
                            <w:color w:val="231F20"/>
                          </w:rPr>
                          <w:t>see</w:t>
                        </w:r>
                        <w:r>
                          <w:rPr>
                            <w:color w:val="231F20"/>
                            <w:spacing w:val="-11"/>
                          </w:rPr>
                          <w:t xml:space="preserve"> </w:t>
                        </w:r>
                        <w:r>
                          <w:rPr>
                            <w:color w:val="231F20"/>
                          </w:rPr>
                          <w:t>where</w:t>
                        </w:r>
                        <w:r>
                          <w:rPr>
                            <w:color w:val="231F20"/>
                            <w:spacing w:val="-11"/>
                          </w:rPr>
                          <w:t xml:space="preserve"> </w:t>
                        </w:r>
                        <w:r>
                          <w:rPr>
                            <w:color w:val="231F20"/>
                          </w:rPr>
                          <w:t>religious</w:t>
                        </w:r>
                        <w:r>
                          <w:rPr>
                            <w:color w:val="231F20"/>
                            <w:spacing w:val="-12"/>
                          </w:rPr>
                          <w:t xml:space="preserve"> </w:t>
                        </w:r>
                        <w:r>
                          <w:rPr>
                            <w:color w:val="231F20"/>
                          </w:rPr>
                          <w:t xml:space="preserve">people </w:t>
                        </w:r>
                        <w:r>
                          <w:rPr>
                            <w:color w:val="231F20"/>
                            <w:w w:val="105%"/>
                          </w:rPr>
                          <w:t>are right.</w:t>
                        </w:r>
                        <w:r>
                          <w:rPr>
                            <w:color w:val="231F20"/>
                            <w:spacing w:val="40"/>
                            <w:w w:val="105%"/>
                          </w:rPr>
                          <w:t xml:space="preserve"> </w:t>
                        </w:r>
                        <w:r>
                          <w:rPr>
                            <w:color w:val="231F20"/>
                            <w:w w:val="105%"/>
                          </w:rPr>
                          <w:t>Make use of what they offer.</w:t>
                        </w:r>
                      </w:p>
                      <w:p w14:paraId="137B058A" w14:textId="77777777" w:rsidR="00000000" w:rsidRDefault="00000000">
                        <w:pPr>
                          <w:pStyle w:val="BodyText"/>
                          <w:kinsoku w:val="0"/>
                          <w:overflowPunct w:val="0"/>
                          <w:spacing w:before="0.25pt" w:line="13.05pt" w:lineRule="auto"/>
                          <w:rPr>
                            <w:color w:val="231F20"/>
                            <w:spacing w:val="-2"/>
                            <w:w w:val="105%"/>
                          </w:rPr>
                        </w:pPr>
                        <w:r>
                          <w:rPr>
                            <w:color w:val="231F20"/>
                            <w:w w:val="105%"/>
                          </w:rPr>
                          <w:t>As we go through the day we pause, when agitated or doubtful, and ask for the right thought or action. We</w:t>
                        </w:r>
                        <w:r>
                          <w:rPr>
                            <w:color w:val="231F20"/>
                            <w:spacing w:val="40"/>
                            <w:w w:val="105%"/>
                          </w:rPr>
                          <w:t xml:space="preserve"> </w:t>
                        </w:r>
                        <w:r>
                          <w:rPr>
                            <w:color w:val="231F20"/>
                            <w:w w:val="105%"/>
                          </w:rPr>
                          <w:t>constantly</w:t>
                        </w:r>
                        <w:r>
                          <w:rPr>
                            <w:color w:val="231F20"/>
                            <w:spacing w:val="41"/>
                            <w:w w:val="105%"/>
                          </w:rPr>
                          <w:t xml:space="preserve"> </w:t>
                        </w:r>
                        <w:r>
                          <w:rPr>
                            <w:color w:val="231F20"/>
                            <w:w w:val="105%"/>
                          </w:rPr>
                          <w:t>remind</w:t>
                        </w:r>
                        <w:r>
                          <w:rPr>
                            <w:color w:val="231F20"/>
                            <w:spacing w:val="40"/>
                            <w:w w:val="105%"/>
                          </w:rPr>
                          <w:t xml:space="preserve"> </w:t>
                        </w:r>
                        <w:r>
                          <w:rPr>
                            <w:color w:val="231F20"/>
                            <w:w w:val="105%"/>
                          </w:rPr>
                          <w:t>ourselves</w:t>
                        </w:r>
                        <w:r>
                          <w:rPr>
                            <w:color w:val="231F20"/>
                            <w:spacing w:val="40"/>
                            <w:w w:val="105%"/>
                          </w:rPr>
                          <w:t xml:space="preserve"> </w:t>
                        </w:r>
                        <w:r>
                          <w:rPr>
                            <w:color w:val="231F20"/>
                            <w:w w:val="105%"/>
                          </w:rPr>
                          <w:t>we</w:t>
                        </w:r>
                        <w:r>
                          <w:rPr>
                            <w:color w:val="231F20"/>
                            <w:spacing w:val="41"/>
                            <w:w w:val="105%"/>
                          </w:rPr>
                          <w:t xml:space="preserve"> </w:t>
                        </w:r>
                        <w:r>
                          <w:rPr>
                            <w:color w:val="231F20"/>
                            <w:w w:val="105%"/>
                          </w:rPr>
                          <w:t>are</w:t>
                        </w:r>
                        <w:r>
                          <w:rPr>
                            <w:color w:val="231F20"/>
                            <w:spacing w:val="40"/>
                            <w:w w:val="105%"/>
                          </w:rPr>
                          <w:t xml:space="preserve"> </w:t>
                        </w:r>
                        <w:r>
                          <w:rPr>
                            <w:color w:val="231F20"/>
                            <w:w w:val="105%"/>
                          </w:rPr>
                          <w:t>no</w:t>
                        </w:r>
                        <w:r>
                          <w:rPr>
                            <w:color w:val="231F20"/>
                            <w:spacing w:val="41"/>
                            <w:w w:val="105%"/>
                          </w:rPr>
                          <w:t xml:space="preserve"> </w:t>
                        </w:r>
                        <w:r>
                          <w:rPr>
                            <w:color w:val="231F20"/>
                            <w:spacing w:val="-2"/>
                            <w:w w:val="105%"/>
                          </w:rPr>
                          <w:t>longer</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6C57441E" w14:textId="2D2F7CBD" w:rsidR="00000000" w:rsidRDefault="00004E1B">
      <w:pPr>
        <w:rPr>
          <w:sz w:val="24"/>
          <w:szCs w:val="24"/>
        </w:rPr>
        <w:sectPr w:rsidR="00000000">
          <w:pgSz w:w="262pt" w:h="396pt"/>
          <w:pgMar w:top="16pt" w:right="17pt" w:bottom="14pt" w:left="14pt" w:header="36pt" w:footer="36pt" w:gutter="0pt"/>
          <w:cols w:space="36pt"/>
          <w:noEndnote/>
        </w:sectPr>
      </w:pPr>
      <w:r>
        <w:rPr>
          <w:noProof/>
        </w:rPr>
        <w:lastRenderedPageBreak/>
        <w:drawing>
          <wp:anchor distT="0" distB="0" distL="114300" distR="114300" simplePos="0" relativeHeight="252006400" behindDoc="1" locked="0" layoutInCell="0" allowOverlap="1" wp14:anchorId="0E513AB4" wp14:editId="5CAB2822">
            <wp:simplePos x="0" y="0"/>
            <wp:positionH relativeFrom="page">
              <wp:posOffset>353060</wp:posOffset>
            </wp:positionH>
            <wp:positionV relativeFrom="page">
              <wp:posOffset>207645</wp:posOffset>
            </wp:positionV>
            <wp:extent cx="152400" cy="138430"/>
            <wp:effectExtent l="0" t="0" r="0" b="0"/>
            <wp:wrapNone/>
            <wp:docPr id="302" name="Text Box 34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5240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464281B4"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88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007424" behindDoc="1" locked="0" layoutInCell="0" allowOverlap="1" wp14:anchorId="5D45D318" wp14:editId="2F6BC66A">
            <wp:simplePos x="0" y="0"/>
            <wp:positionH relativeFrom="page">
              <wp:posOffset>994410</wp:posOffset>
            </wp:positionH>
            <wp:positionV relativeFrom="page">
              <wp:posOffset>207645</wp:posOffset>
            </wp:positionV>
            <wp:extent cx="1410970" cy="138430"/>
            <wp:effectExtent l="0" t="0" r="0" b="0"/>
            <wp:wrapNone/>
            <wp:docPr id="301" name="Text Box 343"/>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41097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6384A26A"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ALCOHOLICS</w:t>
                        </w:r>
                        <w:r>
                          <w:rPr>
                            <w:color w:val="231F20"/>
                            <w:spacing w:val="53"/>
                            <w:sz w:val="16"/>
                            <w:szCs w:val="16"/>
                          </w:rPr>
                          <w:t xml:space="preserve"> </w:t>
                        </w:r>
                        <w:r>
                          <w:rPr>
                            <w:color w:val="231F20"/>
                            <w:spacing w:val="-2"/>
                            <w:sz w:val="16"/>
                            <w:szCs w:val="16"/>
                          </w:rPr>
                          <w:t>ANONYMOUS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008448" behindDoc="1" locked="0" layoutInCell="0" allowOverlap="1" wp14:anchorId="5AC03967" wp14:editId="62C88DE6">
            <wp:simplePos x="0" y="0"/>
            <wp:positionH relativeFrom="page">
              <wp:posOffset>353060</wp:posOffset>
            </wp:positionH>
            <wp:positionV relativeFrom="page">
              <wp:posOffset>377190</wp:posOffset>
            </wp:positionV>
            <wp:extent cx="2618105" cy="1864995"/>
            <wp:effectExtent l="0" t="0" r="0" b="0"/>
            <wp:wrapNone/>
            <wp:docPr id="300" name="Text Box 344"/>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18105" cy="1864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2957419E" w14:textId="77777777" w:rsidR="00000000" w:rsidRDefault="00000000">
                        <w:pPr>
                          <w:pStyle w:val="BodyText"/>
                          <w:kinsoku w:val="0"/>
                          <w:overflowPunct w:val="0"/>
                          <w:spacing w:before="0.85pt" w:line="12.95pt" w:lineRule="auto"/>
                          <w:ind w:firstLine="0pt"/>
                          <w:rPr>
                            <w:color w:val="231F20"/>
                            <w:spacing w:val="-2"/>
                            <w:w w:val="105%"/>
                          </w:rPr>
                        </w:pPr>
                        <w:r>
                          <w:rPr>
                            <w:color w:val="231F20"/>
                            <w:spacing w:val="-2"/>
                          </w:rPr>
                          <w:t>running</w:t>
                        </w:r>
                        <w:r>
                          <w:rPr>
                            <w:color w:val="231F20"/>
                            <w:spacing w:val="-7"/>
                          </w:rPr>
                          <w:t xml:space="preserve"> </w:t>
                        </w:r>
                        <w:r>
                          <w:rPr>
                            <w:color w:val="231F20"/>
                            <w:spacing w:val="-2"/>
                          </w:rPr>
                          <w:t>the</w:t>
                        </w:r>
                        <w:r>
                          <w:rPr>
                            <w:color w:val="231F20"/>
                            <w:spacing w:val="-7"/>
                          </w:rPr>
                          <w:t xml:space="preserve"> </w:t>
                        </w:r>
                        <w:r>
                          <w:rPr>
                            <w:color w:val="231F20"/>
                            <w:spacing w:val="-2"/>
                          </w:rPr>
                          <w:t>show,</w:t>
                        </w:r>
                        <w:r>
                          <w:rPr>
                            <w:color w:val="231F20"/>
                            <w:spacing w:val="-7"/>
                          </w:rPr>
                          <w:t xml:space="preserve"> </w:t>
                        </w:r>
                        <w:r>
                          <w:rPr>
                            <w:color w:val="231F20"/>
                            <w:spacing w:val="-2"/>
                          </w:rPr>
                          <w:t>humbly</w:t>
                        </w:r>
                        <w:r>
                          <w:rPr>
                            <w:color w:val="231F20"/>
                            <w:spacing w:val="-7"/>
                          </w:rPr>
                          <w:t xml:space="preserve"> </w:t>
                        </w:r>
                        <w:r>
                          <w:rPr>
                            <w:color w:val="231F20"/>
                            <w:spacing w:val="-2"/>
                          </w:rPr>
                          <w:t>saying</w:t>
                        </w:r>
                        <w:r>
                          <w:rPr>
                            <w:color w:val="231F20"/>
                            <w:spacing w:val="-7"/>
                          </w:rPr>
                          <w:t xml:space="preserve"> </w:t>
                        </w:r>
                        <w:r>
                          <w:rPr>
                            <w:color w:val="231F20"/>
                            <w:spacing w:val="-2"/>
                          </w:rPr>
                          <w:t>to</w:t>
                        </w:r>
                        <w:r>
                          <w:rPr>
                            <w:color w:val="231F20"/>
                            <w:spacing w:val="-7"/>
                          </w:rPr>
                          <w:t xml:space="preserve"> </w:t>
                        </w:r>
                        <w:r>
                          <w:rPr>
                            <w:color w:val="231F20"/>
                            <w:spacing w:val="-2"/>
                          </w:rPr>
                          <w:t>ourselves</w:t>
                        </w:r>
                        <w:r>
                          <w:rPr>
                            <w:color w:val="231F20"/>
                            <w:spacing w:val="-7"/>
                          </w:rPr>
                          <w:t xml:space="preserve"> </w:t>
                        </w:r>
                        <w:r>
                          <w:rPr>
                            <w:color w:val="231F20"/>
                            <w:spacing w:val="-2"/>
                          </w:rPr>
                          <w:t>many</w:t>
                        </w:r>
                        <w:r>
                          <w:rPr>
                            <w:color w:val="231F20"/>
                            <w:spacing w:val="-7"/>
                          </w:rPr>
                          <w:t xml:space="preserve"> </w:t>
                        </w:r>
                        <w:r>
                          <w:rPr>
                            <w:color w:val="231F20"/>
                            <w:spacing w:val="-2"/>
                          </w:rPr>
                          <w:t xml:space="preserve">times </w:t>
                        </w:r>
                        <w:r>
                          <w:rPr>
                            <w:color w:val="231F20"/>
                            <w:w w:val="105%"/>
                          </w:rPr>
                          <w:t>each</w:t>
                        </w:r>
                        <w:r>
                          <w:rPr>
                            <w:color w:val="231F20"/>
                            <w:spacing w:val="-12"/>
                            <w:w w:val="105%"/>
                          </w:rPr>
                          <w:t xml:space="preserve"> </w:t>
                        </w:r>
                        <w:r>
                          <w:rPr>
                            <w:color w:val="231F20"/>
                            <w:w w:val="105%"/>
                          </w:rPr>
                          <w:t>day</w:t>
                        </w:r>
                        <w:r>
                          <w:rPr>
                            <w:color w:val="231F20"/>
                            <w:spacing w:val="-12"/>
                            <w:w w:val="105%"/>
                          </w:rPr>
                          <w:t xml:space="preserve"> </w:t>
                        </w:r>
                        <w:r>
                          <w:rPr>
                            <w:color w:val="231F20"/>
                            <w:w w:val="105%"/>
                          </w:rPr>
                          <w:t>“Thy</w:t>
                        </w:r>
                        <w:r>
                          <w:rPr>
                            <w:color w:val="231F20"/>
                            <w:spacing w:val="-12"/>
                            <w:w w:val="105%"/>
                          </w:rPr>
                          <w:t xml:space="preserve"> </w:t>
                        </w:r>
                        <w:r>
                          <w:rPr>
                            <w:color w:val="231F20"/>
                            <w:w w:val="105%"/>
                          </w:rPr>
                          <w:t>will</w:t>
                        </w:r>
                        <w:r>
                          <w:rPr>
                            <w:color w:val="231F20"/>
                            <w:spacing w:val="-12"/>
                            <w:w w:val="105%"/>
                          </w:rPr>
                          <w:t xml:space="preserve"> </w:t>
                        </w:r>
                        <w:r>
                          <w:rPr>
                            <w:color w:val="231F20"/>
                            <w:w w:val="105%"/>
                          </w:rPr>
                          <w:t>be</w:t>
                        </w:r>
                        <w:r>
                          <w:rPr>
                            <w:color w:val="231F20"/>
                            <w:spacing w:val="-12"/>
                            <w:w w:val="105%"/>
                          </w:rPr>
                          <w:t xml:space="preserve"> </w:t>
                        </w:r>
                        <w:r>
                          <w:rPr>
                            <w:color w:val="231F20"/>
                            <w:w w:val="105%"/>
                          </w:rPr>
                          <w:t>done.”</w:t>
                        </w:r>
                        <w:r>
                          <w:rPr>
                            <w:color w:val="231F20"/>
                            <w:spacing w:val="-2"/>
                            <w:w w:val="105%"/>
                          </w:rPr>
                          <w:t xml:space="preserve"> </w:t>
                        </w:r>
                        <w:r>
                          <w:rPr>
                            <w:color w:val="231F20"/>
                            <w:w w:val="105%"/>
                          </w:rPr>
                          <w:t>We</w:t>
                        </w:r>
                        <w:r>
                          <w:rPr>
                            <w:color w:val="231F20"/>
                            <w:spacing w:val="-12"/>
                            <w:w w:val="105%"/>
                          </w:rPr>
                          <w:t xml:space="preserve"> </w:t>
                        </w:r>
                        <w:r>
                          <w:rPr>
                            <w:color w:val="231F20"/>
                            <w:w w:val="105%"/>
                          </w:rPr>
                          <w:t>are</w:t>
                        </w:r>
                        <w:r>
                          <w:rPr>
                            <w:color w:val="231F20"/>
                            <w:spacing w:val="-12"/>
                            <w:w w:val="105%"/>
                          </w:rPr>
                          <w:t xml:space="preserve"> </w:t>
                        </w:r>
                        <w:r>
                          <w:rPr>
                            <w:color w:val="231F20"/>
                            <w:w w:val="105%"/>
                          </w:rPr>
                          <w:t>then</w:t>
                        </w:r>
                        <w:r>
                          <w:rPr>
                            <w:color w:val="231F20"/>
                            <w:spacing w:val="-12"/>
                            <w:w w:val="105%"/>
                          </w:rPr>
                          <w:t xml:space="preserve"> </w:t>
                        </w:r>
                        <w:r>
                          <w:rPr>
                            <w:color w:val="231F20"/>
                            <w:w w:val="105%"/>
                          </w:rPr>
                          <w:t>in</w:t>
                        </w:r>
                        <w:r>
                          <w:rPr>
                            <w:color w:val="231F20"/>
                            <w:spacing w:val="-12"/>
                            <w:w w:val="105%"/>
                          </w:rPr>
                          <w:t xml:space="preserve"> </w:t>
                        </w:r>
                        <w:r>
                          <w:rPr>
                            <w:color w:val="231F20"/>
                            <w:w w:val="105%"/>
                          </w:rPr>
                          <w:t>much</w:t>
                        </w:r>
                        <w:r>
                          <w:rPr>
                            <w:color w:val="231F20"/>
                            <w:spacing w:val="-12"/>
                            <w:w w:val="105%"/>
                          </w:rPr>
                          <w:t xml:space="preserve"> </w:t>
                        </w:r>
                        <w:r>
                          <w:rPr>
                            <w:color w:val="231F20"/>
                            <w:w w:val="105%"/>
                          </w:rPr>
                          <w:t xml:space="preserve">less </w:t>
                        </w:r>
                        <w:r>
                          <w:rPr>
                            <w:color w:val="231F20"/>
                            <w:spacing w:val="-2"/>
                          </w:rPr>
                          <w:t>danger</w:t>
                        </w:r>
                        <w:r>
                          <w:rPr>
                            <w:color w:val="231F20"/>
                            <w:spacing w:val="-9"/>
                          </w:rPr>
                          <w:t xml:space="preserve"> </w:t>
                        </w:r>
                        <w:r>
                          <w:rPr>
                            <w:color w:val="231F20"/>
                            <w:spacing w:val="-2"/>
                          </w:rPr>
                          <w:t>of</w:t>
                        </w:r>
                        <w:r>
                          <w:rPr>
                            <w:color w:val="231F20"/>
                            <w:spacing w:val="-9"/>
                          </w:rPr>
                          <w:t xml:space="preserve"> </w:t>
                        </w:r>
                        <w:r>
                          <w:rPr>
                            <w:color w:val="231F20"/>
                            <w:spacing w:val="-2"/>
                          </w:rPr>
                          <w:t>excitement,</w:t>
                        </w:r>
                        <w:r>
                          <w:rPr>
                            <w:color w:val="231F20"/>
                            <w:spacing w:val="-9"/>
                          </w:rPr>
                          <w:t xml:space="preserve"> </w:t>
                        </w:r>
                        <w:r>
                          <w:rPr>
                            <w:color w:val="231F20"/>
                            <w:spacing w:val="-2"/>
                          </w:rPr>
                          <w:t>fear,</w:t>
                        </w:r>
                        <w:r>
                          <w:rPr>
                            <w:color w:val="231F20"/>
                            <w:spacing w:val="-9"/>
                          </w:rPr>
                          <w:t xml:space="preserve"> </w:t>
                        </w:r>
                        <w:r>
                          <w:rPr>
                            <w:color w:val="231F20"/>
                            <w:spacing w:val="-2"/>
                          </w:rPr>
                          <w:t>anger,</w:t>
                        </w:r>
                        <w:r>
                          <w:rPr>
                            <w:color w:val="231F20"/>
                            <w:spacing w:val="-9"/>
                          </w:rPr>
                          <w:t xml:space="preserve"> </w:t>
                        </w:r>
                        <w:r>
                          <w:rPr>
                            <w:color w:val="231F20"/>
                            <w:spacing w:val="-2"/>
                          </w:rPr>
                          <w:t>worry,</w:t>
                        </w:r>
                        <w:r>
                          <w:rPr>
                            <w:color w:val="231F20"/>
                            <w:spacing w:val="-9"/>
                          </w:rPr>
                          <w:t xml:space="preserve"> </w:t>
                        </w:r>
                        <w:r>
                          <w:rPr>
                            <w:color w:val="231F20"/>
                            <w:spacing w:val="-2"/>
                          </w:rPr>
                          <w:t>self-pity,</w:t>
                        </w:r>
                        <w:r>
                          <w:rPr>
                            <w:color w:val="231F20"/>
                            <w:spacing w:val="-9"/>
                          </w:rPr>
                          <w:t xml:space="preserve"> </w:t>
                        </w:r>
                        <w:r>
                          <w:rPr>
                            <w:color w:val="231F20"/>
                            <w:spacing w:val="-2"/>
                          </w:rPr>
                          <w:t>or</w:t>
                        </w:r>
                        <w:r>
                          <w:rPr>
                            <w:color w:val="231F20"/>
                            <w:spacing w:val="-9"/>
                          </w:rPr>
                          <w:t xml:space="preserve"> </w:t>
                        </w:r>
                        <w:r>
                          <w:rPr>
                            <w:color w:val="231F20"/>
                            <w:spacing w:val="-2"/>
                          </w:rPr>
                          <w:t xml:space="preserve">fool- </w:t>
                        </w:r>
                        <w:r>
                          <w:rPr>
                            <w:color w:val="231F20"/>
                            <w:w w:val="105%"/>
                          </w:rPr>
                          <w:t>ish</w:t>
                        </w:r>
                        <w:r>
                          <w:rPr>
                            <w:color w:val="231F20"/>
                            <w:spacing w:val="-12"/>
                            <w:w w:val="105%"/>
                          </w:rPr>
                          <w:t xml:space="preserve"> </w:t>
                        </w:r>
                        <w:r>
                          <w:rPr>
                            <w:color w:val="231F20"/>
                            <w:w w:val="105%"/>
                          </w:rPr>
                          <w:t>decisions.</w:t>
                        </w:r>
                        <w:r>
                          <w:rPr>
                            <w:color w:val="231F20"/>
                            <w:spacing w:val="-12"/>
                            <w:w w:val="105%"/>
                          </w:rPr>
                          <w:t xml:space="preserve"> </w:t>
                        </w:r>
                        <w:r>
                          <w:rPr>
                            <w:color w:val="231F20"/>
                            <w:w w:val="105%"/>
                          </w:rPr>
                          <w:t>We</w:t>
                        </w:r>
                        <w:r>
                          <w:rPr>
                            <w:color w:val="231F20"/>
                            <w:spacing w:val="-12"/>
                            <w:w w:val="105%"/>
                          </w:rPr>
                          <w:t xml:space="preserve"> </w:t>
                        </w:r>
                        <w:r>
                          <w:rPr>
                            <w:color w:val="231F20"/>
                            <w:w w:val="105%"/>
                          </w:rPr>
                          <w:t>become</w:t>
                        </w:r>
                        <w:r>
                          <w:rPr>
                            <w:color w:val="231F20"/>
                            <w:spacing w:val="-12"/>
                            <w:w w:val="105%"/>
                          </w:rPr>
                          <w:t xml:space="preserve"> </w:t>
                        </w:r>
                        <w:r>
                          <w:rPr>
                            <w:color w:val="231F20"/>
                            <w:w w:val="105%"/>
                          </w:rPr>
                          <w:t>much</w:t>
                        </w:r>
                        <w:r>
                          <w:rPr>
                            <w:color w:val="231F20"/>
                            <w:spacing w:val="-12"/>
                            <w:w w:val="105%"/>
                          </w:rPr>
                          <w:t xml:space="preserve"> </w:t>
                        </w:r>
                        <w:r>
                          <w:rPr>
                            <w:color w:val="231F20"/>
                            <w:w w:val="105%"/>
                          </w:rPr>
                          <w:t>more</w:t>
                        </w:r>
                        <w:r>
                          <w:rPr>
                            <w:color w:val="231F20"/>
                            <w:spacing w:val="-11"/>
                            <w:w w:val="105%"/>
                          </w:rPr>
                          <w:t xml:space="preserve"> </w:t>
                        </w:r>
                        <w:r>
                          <w:rPr>
                            <w:color w:val="231F20"/>
                            <w:w w:val="105%"/>
                          </w:rPr>
                          <w:t>efficient.</w:t>
                        </w:r>
                        <w:r>
                          <w:rPr>
                            <w:color w:val="231F20"/>
                            <w:spacing w:val="-7"/>
                            <w:w w:val="105%"/>
                          </w:rPr>
                          <w:t xml:space="preserve"> </w:t>
                        </w:r>
                        <w:r>
                          <w:rPr>
                            <w:color w:val="231F20"/>
                            <w:w w:val="105%"/>
                          </w:rPr>
                          <w:t>We</w:t>
                        </w:r>
                        <w:r>
                          <w:rPr>
                            <w:color w:val="231F20"/>
                            <w:spacing w:val="-12"/>
                            <w:w w:val="105%"/>
                          </w:rPr>
                          <w:t xml:space="preserve"> </w:t>
                        </w:r>
                        <w:r>
                          <w:rPr>
                            <w:color w:val="231F20"/>
                            <w:w w:val="105%"/>
                          </w:rPr>
                          <w:t xml:space="preserve">do </w:t>
                        </w:r>
                        <w:r>
                          <w:rPr>
                            <w:color w:val="231F20"/>
                          </w:rPr>
                          <w:t>not tire so easily, for we are not burning up energy fool- ishly</w:t>
                        </w:r>
                        <w:r>
                          <w:rPr>
                            <w:color w:val="231F20"/>
                            <w:spacing w:val="-12"/>
                          </w:rPr>
                          <w:t xml:space="preserve"> </w:t>
                        </w:r>
                        <w:r>
                          <w:rPr>
                            <w:color w:val="231F20"/>
                          </w:rPr>
                          <w:t>as</w:t>
                        </w:r>
                        <w:r>
                          <w:rPr>
                            <w:color w:val="231F20"/>
                            <w:spacing w:val="-11"/>
                          </w:rPr>
                          <w:t xml:space="preserve"> </w:t>
                        </w:r>
                        <w:r>
                          <w:rPr>
                            <w:color w:val="231F20"/>
                          </w:rPr>
                          <w:t>we</w:t>
                        </w:r>
                        <w:r>
                          <w:rPr>
                            <w:color w:val="231F20"/>
                            <w:spacing w:val="-11"/>
                          </w:rPr>
                          <w:t xml:space="preserve"> </w:t>
                        </w:r>
                        <w:r>
                          <w:rPr>
                            <w:color w:val="231F20"/>
                          </w:rPr>
                          <w:t>did</w:t>
                        </w:r>
                        <w:r>
                          <w:rPr>
                            <w:color w:val="231F20"/>
                            <w:spacing w:val="-11"/>
                          </w:rPr>
                          <w:t xml:space="preserve"> </w:t>
                        </w:r>
                        <w:r>
                          <w:rPr>
                            <w:color w:val="231F20"/>
                          </w:rPr>
                          <w:t>when</w:t>
                        </w:r>
                        <w:r>
                          <w:rPr>
                            <w:color w:val="231F20"/>
                            <w:spacing w:val="-12"/>
                          </w:rPr>
                          <w:t xml:space="preserve"> </w:t>
                        </w:r>
                        <w:r>
                          <w:rPr>
                            <w:color w:val="231F20"/>
                          </w:rPr>
                          <w:t>we</w:t>
                        </w:r>
                        <w:r>
                          <w:rPr>
                            <w:color w:val="231F20"/>
                            <w:spacing w:val="-11"/>
                          </w:rPr>
                          <w:t xml:space="preserve"> </w:t>
                        </w:r>
                        <w:r>
                          <w:rPr>
                            <w:color w:val="231F20"/>
                          </w:rPr>
                          <w:t>were</w:t>
                        </w:r>
                        <w:r>
                          <w:rPr>
                            <w:color w:val="231F20"/>
                            <w:spacing w:val="-11"/>
                          </w:rPr>
                          <w:t xml:space="preserve"> </w:t>
                        </w:r>
                        <w:r>
                          <w:rPr>
                            <w:color w:val="231F20"/>
                          </w:rPr>
                          <w:t>trying</w:t>
                        </w:r>
                        <w:r>
                          <w:rPr>
                            <w:color w:val="231F20"/>
                            <w:spacing w:val="-11"/>
                          </w:rPr>
                          <w:t xml:space="preserve"> </w:t>
                        </w:r>
                        <w:r>
                          <w:rPr>
                            <w:color w:val="231F20"/>
                          </w:rPr>
                          <w:t>to</w:t>
                        </w:r>
                        <w:r>
                          <w:rPr>
                            <w:color w:val="231F20"/>
                            <w:spacing w:val="-12"/>
                          </w:rPr>
                          <w:t xml:space="preserve"> </w:t>
                        </w:r>
                        <w:r>
                          <w:rPr>
                            <w:color w:val="231F20"/>
                          </w:rPr>
                          <w:t>arrange</w:t>
                        </w:r>
                        <w:r>
                          <w:rPr>
                            <w:color w:val="231F20"/>
                            <w:spacing w:val="-11"/>
                          </w:rPr>
                          <w:t xml:space="preserve"> </w:t>
                        </w:r>
                        <w:r>
                          <w:rPr>
                            <w:color w:val="231F20"/>
                          </w:rPr>
                          <w:t>life</w:t>
                        </w:r>
                        <w:r>
                          <w:rPr>
                            <w:color w:val="231F20"/>
                            <w:spacing w:val="-11"/>
                          </w:rPr>
                          <w:t xml:space="preserve"> </w:t>
                        </w:r>
                        <w:r>
                          <w:rPr>
                            <w:color w:val="231F20"/>
                          </w:rPr>
                          <w:t>to</w:t>
                        </w:r>
                        <w:r>
                          <w:rPr>
                            <w:color w:val="231F20"/>
                            <w:spacing w:val="-11"/>
                          </w:rPr>
                          <w:t xml:space="preserve"> </w:t>
                        </w:r>
                        <w:r>
                          <w:rPr>
                            <w:color w:val="231F20"/>
                          </w:rPr>
                          <w:t xml:space="preserve">suit </w:t>
                        </w:r>
                        <w:r>
                          <w:rPr>
                            <w:color w:val="231F20"/>
                            <w:spacing w:val="-2"/>
                            <w:w w:val="105%"/>
                          </w:rPr>
                          <w:t>ourselves.</w:t>
                        </w:r>
                      </w:p>
                      <w:p w14:paraId="137D2597" w14:textId="77777777" w:rsidR="00000000" w:rsidRDefault="00000000">
                        <w:pPr>
                          <w:pStyle w:val="BodyText"/>
                          <w:kinsoku w:val="0"/>
                          <w:overflowPunct w:val="0"/>
                          <w:spacing w:before="0.30pt"/>
                          <w:ind w:start="6.45pt" w:end="0pt" w:firstLine="0pt"/>
                          <w:rPr>
                            <w:color w:val="231F20"/>
                            <w:spacing w:val="-2"/>
                          </w:rPr>
                        </w:pPr>
                        <w:r>
                          <w:rPr>
                            <w:color w:val="231F20"/>
                          </w:rPr>
                          <w:t>It</w:t>
                        </w:r>
                        <w:r>
                          <w:rPr>
                            <w:color w:val="231F20"/>
                            <w:spacing w:val="8"/>
                          </w:rPr>
                          <w:t xml:space="preserve"> </w:t>
                        </w:r>
                        <w:r>
                          <w:rPr>
                            <w:color w:val="231F20"/>
                          </w:rPr>
                          <w:t>works—it</w:t>
                        </w:r>
                        <w:r>
                          <w:rPr>
                            <w:color w:val="231F20"/>
                            <w:spacing w:val="9"/>
                          </w:rPr>
                          <w:t xml:space="preserve"> </w:t>
                        </w:r>
                        <w:r>
                          <w:rPr>
                            <w:color w:val="231F20"/>
                          </w:rPr>
                          <w:t>really</w:t>
                        </w:r>
                        <w:r>
                          <w:rPr>
                            <w:color w:val="231F20"/>
                            <w:spacing w:val="9"/>
                          </w:rPr>
                          <w:t xml:space="preserve"> </w:t>
                        </w:r>
                        <w:r>
                          <w:rPr>
                            <w:color w:val="231F20"/>
                            <w:spacing w:val="-2"/>
                          </w:rPr>
                          <w:t>does.</w:t>
                        </w:r>
                      </w:p>
                      <w:p w14:paraId="4317C781" w14:textId="77777777" w:rsidR="00000000" w:rsidRDefault="00000000">
                        <w:pPr>
                          <w:pStyle w:val="BodyText"/>
                          <w:kinsoku w:val="0"/>
                          <w:overflowPunct w:val="0"/>
                          <w:spacing w:before="0.65pt" w:line="13.30pt" w:lineRule="auto"/>
                          <w:ind w:end="1.50pt"/>
                          <w:rPr>
                            <w:color w:val="231F20"/>
                            <w:w w:val="105%"/>
                          </w:rPr>
                        </w:pPr>
                        <w:r>
                          <w:rPr>
                            <w:color w:val="231F20"/>
                            <w:spacing w:val="-2"/>
                            <w:w w:val="105%"/>
                          </w:rPr>
                          <w:t>We</w:t>
                        </w:r>
                        <w:r>
                          <w:rPr>
                            <w:color w:val="231F20"/>
                            <w:spacing w:val="-10"/>
                            <w:w w:val="105%"/>
                          </w:rPr>
                          <w:t xml:space="preserve"> </w:t>
                        </w:r>
                        <w:r>
                          <w:rPr>
                            <w:color w:val="231F20"/>
                            <w:spacing w:val="-2"/>
                            <w:w w:val="105%"/>
                          </w:rPr>
                          <w:t>alcoholics</w:t>
                        </w:r>
                        <w:r>
                          <w:rPr>
                            <w:color w:val="231F20"/>
                            <w:spacing w:val="-10"/>
                            <w:w w:val="105%"/>
                          </w:rPr>
                          <w:t xml:space="preserve"> </w:t>
                        </w:r>
                        <w:r>
                          <w:rPr>
                            <w:color w:val="231F20"/>
                            <w:spacing w:val="-2"/>
                            <w:w w:val="105%"/>
                          </w:rPr>
                          <w:t>are</w:t>
                        </w:r>
                        <w:r>
                          <w:rPr>
                            <w:color w:val="231F20"/>
                            <w:spacing w:val="-10"/>
                            <w:w w:val="105%"/>
                          </w:rPr>
                          <w:t xml:space="preserve"> </w:t>
                        </w:r>
                        <w:r>
                          <w:rPr>
                            <w:color w:val="231F20"/>
                            <w:spacing w:val="-2"/>
                            <w:w w:val="105%"/>
                          </w:rPr>
                          <w:t>undisciplined.</w:t>
                        </w:r>
                        <w:r>
                          <w:rPr>
                            <w:color w:val="231F20"/>
                            <w:spacing w:val="25"/>
                            <w:w w:val="105%"/>
                          </w:rPr>
                          <w:t xml:space="preserve"> </w:t>
                        </w:r>
                        <w:r>
                          <w:rPr>
                            <w:color w:val="231F20"/>
                            <w:spacing w:val="-2"/>
                            <w:w w:val="105%"/>
                          </w:rPr>
                          <w:t>So</w:t>
                        </w:r>
                        <w:r>
                          <w:rPr>
                            <w:color w:val="231F20"/>
                            <w:spacing w:val="-10"/>
                            <w:w w:val="105%"/>
                          </w:rPr>
                          <w:t xml:space="preserve"> </w:t>
                        </w:r>
                        <w:r>
                          <w:rPr>
                            <w:color w:val="231F20"/>
                            <w:spacing w:val="-2"/>
                            <w:w w:val="105%"/>
                          </w:rPr>
                          <w:t>we</w:t>
                        </w:r>
                        <w:r>
                          <w:rPr>
                            <w:color w:val="231F20"/>
                            <w:spacing w:val="-10"/>
                            <w:w w:val="105%"/>
                          </w:rPr>
                          <w:t xml:space="preserve"> </w:t>
                        </w:r>
                        <w:r>
                          <w:rPr>
                            <w:color w:val="231F20"/>
                            <w:spacing w:val="-2"/>
                            <w:w w:val="105%"/>
                          </w:rPr>
                          <w:t>let</w:t>
                        </w:r>
                        <w:r>
                          <w:rPr>
                            <w:color w:val="231F20"/>
                            <w:spacing w:val="-10"/>
                            <w:w w:val="105%"/>
                          </w:rPr>
                          <w:t xml:space="preserve"> </w:t>
                        </w:r>
                        <w:r>
                          <w:rPr>
                            <w:color w:val="231F20"/>
                            <w:spacing w:val="-2"/>
                            <w:w w:val="105%"/>
                          </w:rPr>
                          <w:t>God</w:t>
                        </w:r>
                        <w:r>
                          <w:rPr>
                            <w:color w:val="231F20"/>
                            <w:spacing w:val="-10"/>
                            <w:w w:val="105%"/>
                          </w:rPr>
                          <w:t xml:space="preserve"> </w:t>
                        </w:r>
                        <w:r>
                          <w:rPr>
                            <w:color w:val="231F20"/>
                            <w:spacing w:val="-2"/>
                            <w:w w:val="105%"/>
                          </w:rPr>
                          <w:t xml:space="preserve">disci- </w:t>
                        </w:r>
                        <w:r>
                          <w:rPr>
                            <w:color w:val="231F20"/>
                            <w:w w:val="105%"/>
                          </w:rPr>
                          <w:t>pline us in the simple way we have just outlined.</w:t>
                        </w:r>
                      </w:p>
                      <w:p w14:paraId="024D7BCE" w14:textId="77777777" w:rsidR="00000000" w:rsidRDefault="00000000">
                        <w:pPr>
                          <w:pStyle w:val="BodyText"/>
                          <w:kinsoku w:val="0"/>
                          <w:overflowPunct w:val="0"/>
                          <w:spacing w:line="13.05pt" w:lineRule="auto"/>
                          <w:ind w:end="1pt"/>
                          <w:rPr>
                            <w:i/>
                            <w:iCs/>
                            <w:color w:val="231F20"/>
                            <w:w w:val="105%"/>
                          </w:rPr>
                        </w:pPr>
                        <w:r>
                          <w:rPr>
                            <w:color w:val="231F20"/>
                            <w:w w:val="105%"/>
                          </w:rPr>
                          <w:t>But this is not all.</w:t>
                        </w:r>
                        <w:r>
                          <w:rPr>
                            <w:color w:val="231F20"/>
                            <w:spacing w:val="40"/>
                            <w:w w:val="105%"/>
                          </w:rPr>
                          <w:t xml:space="preserve"> </w:t>
                        </w:r>
                        <w:r>
                          <w:rPr>
                            <w:color w:val="231F20"/>
                            <w:w w:val="105%"/>
                          </w:rPr>
                          <w:t>There is action and more action. “Faith</w:t>
                        </w:r>
                        <w:r>
                          <w:rPr>
                            <w:color w:val="231F20"/>
                            <w:spacing w:val="-10"/>
                            <w:w w:val="105%"/>
                          </w:rPr>
                          <w:t xml:space="preserve"> </w:t>
                        </w:r>
                        <w:r>
                          <w:rPr>
                            <w:color w:val="231F20"/>
                            <w:w w:val="105%"/>
                          </w:rPr>
                          <w:t>without</w:t>
                        </w:r>
                        <w:r>
                          <w:rPr>
                            <w:color w:val="231F20"/>
                            <w:spacing w:val="-10"/>
                            <w:w w:val="105%"/>
                          </w:rPr>
                          <w:t xml:space="preserve"> </w:t>
                        </w:r>
                        <w:r>
                          <w:rPr>
                            <w:color w:val="231F20"/>
                            <w:w w:val="105%"/>
                          </w:rPr>
                          <w:t>works</w:t>
                        </w:r>
                        <w:r>
                          <w:rPr>
                            <w:color w:val="231F20"/>
                            <w:spacing w:val="-10"/>
                            <w:w w:val="105%"/>
                          </w:rPr>
                          <w:t xml:space="preserve"> </w:t>
                        </w:r>
                        <w:r>
                          <w:rPr>
                            <w:color w:val="231F20"/>
                            <w:w w:val="105%"/>
                          </w:rPr>
                          <w:t>is</w:t>
                        </w:r>
                        <w:r>
                          <w:rPr>
                            <w:color w:val="231F20"/>
                            <w:spacing w:val="-10"/>
                            <w:w w:val="105%"/>
                          </w:rPr>
                          <w:t xml:space="preserve"> </w:t>
                        </w:r>
                        <w:r>
                          <w:rPr>
                            <w:color w:val="231F20"/>
                            <w:w w:val="105%"/>
                          </w:rPr>
                          <w:t>dead.”</w:t>
                        </w:r>
                        <w:r>
                          <w:rPr>
                            <w:color w:val="231F20"/>
                            <w:spacing w:val="26"/>
                            <w:w w:val="105%"/>
                          </w:rPr>
                          <w:t xml:space="preserve"> </w:t>
                        </w:r>
                        <w:r>
                          <w:rPr>
                            <w:color w:val="231F20"/>
                            <w:w w:val="105%"/>
                          </w:rPr>
                          <w:t>The</w:t>
                        </w:r>
                        <w:r>
                          <w:rPr>
                            <w:color w:val="231F20"/>
                            <w:spacing w:val="-10"/>
                            <w:w w:val="105%"/>
                          </w:rPr>
                          <w:t xml:space="preserve"> </w:t>
                        </w:r>
                        <w:r>
                          <w:rPr>
                            <w:color w:val="231F20"/>
                            <w:w w:val="105%"/>
                          </w:rPr>
                          <w:t>next</w:t>
                        </w:r>
                        <w:r>
                          <w:rPr>
                            <w:color w:val="231F20"/>
                            <w:spacing w:val="-10"/>
                            <w:w w:val="105%"/>
                          </w:rPr>
                          <w:t xml:space="preserve"> </w:t>
                        </w:r>
                        <w:r>
                          <w:rPr>
                            <w:color w:val="231F20"/>
                            <w:w w:val="105%"/>
                          </w:rPr>
                          <w:t>chapter</w:t>
                        </w:r>
                        <w:r>
                          <w:rPr>
                            <w:color w:val="231F20"/>
                            <w:spacing w:val="-10"/>
                            <w:w w:val="105%"/>
                          </w:rPr>
                          <w:t xml:space="preserve"> </w:t>
                        </w:r>
                        <w:r>
                          <w:rPr>
                            <w:color w:val="231F20"/>
                            <w:w w:val="105%"/>
                          </w:rPr>
                          <w:t>is</w:t>
                        </w:r>
                        <w:r>
                          <w:rPr>
                            <w:color w:val="231F20"/>
                            <w:spacing w:val="-10"/>
                            <w:w w:val="105%"/>
                          </w:rPr>
                          <w:t xml:space="preserve"> </w:t>
                        </w:r>
                        <w:r>
                          <w:rPr>
                            <w:color w:val="231F20"/>
                            <w:w w:val="105%"/>
                          </w:rPr>
                          <w:t>en- tirely devoted to</w:t>
                        </w:r>
                        <w:r>
                          <w:rPr>
                            <w:i/>
                            <w:iCs/>
                            <w:color w:val="231F20"/>
                            <w:w w:val="105%"/>
                          </w:rPr>
                          <w:t>Step Twelve.</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6ADD2995" w14:textId="611629BA" w:rsidR="00000000" w:rsidRDefault="00004E1B">
      <w:pPr>
        <w:rPr>
          <w:sz w:val="24"/>
          <w:szCs w:val="24"/>
        </w:rPr>
        <w:sectPr w:rsidR="00000000">
          <w:pgSz w:w="262pt" w:h="396pt"/>
          <w:pgMar w:top="44pt" w:right="17pt" w:bottom="0pt" w:left="14pt" w:header="36pt" w:footer="36pt" w:gutter="0pt"/>
          <w:cols w:space="36pt"/>
          <w:noEndnote/>
        </w:sectPr>
      </w:pPr>
      <w:r>
        <w:rPr>
          <w:noProof/>
        </w:rPr>
        <w:lastRenderedPageBreak/>
        <w:drawing>
          <wp:anchor distT="0" distB="0" distL="114300" distR="114300" simplePos="0" relativeHeight="252009472" behindDoc="1" locked="0" layoutInCell="0" allowOverlap="1" wp14:anchorId="1B66FDA9" wp14:editId="35FDB504">
            <wp:simplePos x="0" y="0"/>
            <wp:positionH relativeFrom="page">
              <wp:posOffset>1466850</wp:posOffset>
            </wp:positionH>
            <wp:positionV relativeFrom="page">
              <wp:posOffset>656590</wp:posOffset>
            </wp:positionV>
            <wp:extent cx="495300" cy="156210"/>
            <wp:effectExtent l="0" t="0" r="0" b="0"/>
            <wp:wrapNone/>
            <wp:docPr id="299" name="Text Box 345"/>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495300" cy="156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38829425" w14:textId="77777777" w:rsidR="00000000" w:rsidRDefault="00000000">
                        <w:pPr>
                          <w:pStyle w:val="BodyText"/>
                          <w:kinsoku w:val="0"/>
                          <w:overflowPunct w:val="0"/>
                          <w:spacing w:before="0.85pt"/>
                          <w:ind w:end="0pt" w:firstLine="0pt"/>
                          <w:jc w:val="start"/>
                          <w:rPr>
                            <w:i/>
                            <w:iCs/>
                            <w:color w:val="231F20"/>
                            <w:spacing w:val="-10"/>
                          </w:rPr>
                        </w:pPr>
                        <w:bookmarkStart w:id="9" w:name="7 Working With Others"/>
                        <w:bookmarkEnd w:id="9"/>
                        <w:r>
                          <w:rPr>
                            <w:i/>
                            <w:iCs/>
                            <w:color w:val="231F20"/>
                          </w:rPr>
                          <w:t>Chapter</w:t>
                        </w:r>
                        <w:r>
                          <w:rPr>
                            <w:i/>
                            <w:iCs/>
                            <w:color w:val="231F20"/>
                            <w:spacing w:val="7"/>
                          </w:rPr>
                          <w:t xml:space="preserve"> </w:t>
                        </w:r>
                        <w:r>
                          <w:rPr>
                            <w:i/>
                            <w:iCs/>
                            <w:color w:val="231F20"/>
                            <w:spacing w:val="-10"/>
                          </w:rPr>
                          <w:t>7</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010496" behindDoc="1" locked="0" layoutInCell="0" allowOverlap="1" wp14:anchorId="591DFCAF" wp14:editId="3EDABEC6">
            <wp:simplePos x="0" y="0"/>
            <wp:positionH relativeFrom="page">
              <wp:posOffset>1003300</wp:posOffset>
            </wp:positionH>
            <wp:positionV relativeFrom="page">
              <wp:posOffset>942340</wp:posOffset>
            </wp:positionV>
            <wp:extent cx="1416685" cy="156210"/>
            <wp:effectExtent l="0" t="0" r="0" b="0"/>
            <wp:wrapNone/>
            <wp:docPr id="298" name="Text Box 346"/>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416685" cy="156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5B161D47" w14:textId="77777777" w:rsidR="00000000" w:rsidRDefault="00000000">
                        <w:pPr>
                          <w:pStyle w:val="BodyText"/>
                          <w:kinsoku w:val="0"/>
                          <w:overflowPunct w:val="0"/>
                          <w:spacing w:before="0.85pt"/>
                          <w:ind w:end="0pt" w:firstLine="0pt"/>
                          <w:jc w:val="start"/>
                          <w:rPr>
                            <w:color w:val="231F20"/>
                            <w:spacing w:val="-2"/>
                          </w:rPr>
                        </w:pPr>
                        <w:r>
                          <w:rPr>
                            <w:color w:val="231F20"/>
                          </w:rPr>
                          <w:t>WORKING</w:t>
                        </w:r>
                        <w:r>
                          <w:rPr>
                            <w:color w:val="231F20"/>
                            <w:spacing w:val="11"/>
                          </w:rPr>
                          <w:t xml:space="preserve"> </w:t>
                        </w:r>
                        <w:r>
                          <w:rPr>
                            <w:color w:val="231F20"/>
                          </w:rPr>
                          <w:t>WITH</w:t>
                        </w:r>
                        <w:r>
                          <w:rPr>
                            <w:color w:val="231F20"/>
                            <w:spacing w:val="11"/>
                          </w:rPr>
                          <w:t xml:space="preserve"> </w:t>
                        </w:r>
                        <w:r>
                          <w:rPr>
                            <w:color w:val="231F20"/>
                            <w:spacing w:val="-2"/>
                          </w:rPr>
                          <w:t>OTHERS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011520" behindDoc="1" locked="0" layoutInCell="0" allowOverlap="1" wp14:anchorId="6E739991" wp14:editId="4742F96D">
            <wp:simplePos x="0" y="0"/>
            <wp:positionH relativeFrom="page">
              <wp:posOffset>313055</wp:posOffset>
            </wp:positionH>
            <wp:positionV relativeFrom="page">
              <wp:posOffset>1189355</wp:posOffset>
            </wp:positionV>
            <wp:extent cx="234315" cy="405765"/>
            <wp:effectExtent l="0" t="0" r="0" b="0"/>
            <wp:wrapNone/>
            <wp:docPr id="297" name="Text Box 347"/>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4315" cy="405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6D935D65" w14:textId="77777777" w:rsidR="00000000" w:rsidRDefault="00000000">
                        <w:pPr>
                          <w:pStyle w:val="BodyText"/>
                          <w:kinsoku w:val="0"/>
                          <w:overflowPunct w:val="0"/>
                          <w:spacing w:line="30.50pt" w:lineRule="exact"/>
                          <w:ind w:end="0pt" w:firstLine="0pt"/>
                          <w:jc w:val="start"/>
                          <w:rPr>
                            <w:rFonts w:ascii="Bookman Old Style" w:hAnsi="Bookman Old Style" w:cs="Bookman Old Style"/>
                            <w:color w:val="231F20"/>
                            <w:sz w:val="53"/>
                            <w:szCs w:val="53"/>
                          </w:rPr>
                        </w:pPr>
                        <w:r>
                          <w:rPr>
                            <w:rFonts w:ascii="Bookman Old Style" w:hAnsi="Bookman Old Style" w:cs="Bookman Old Style"/>
                            <w:color w:val="231F20"/>
                            <w:sz w:val="53"/>
                            <w:szCs w:val="53"/>
                          </w:rPr>
                          <w:t>P</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012544" behindDoc="1" locked="0" layoutInCell="0" allowOverlap="1" wp14:anchorId="63D74144" wp14:editId="255098BA">
            <wp:simplePos x="0" y="0"/>
            <wp:positionH relativeFrom="page">
              <wp:posOffset>533400</wp:posOffset>
            </wp:positionH>
            <wp:positionV relativeFrom="page">
              <wp:posOffset>1234440</wp:posOffset>
            </wp:positionV>
            <wp:extent cx="2450465" cy="156210"/>
            <wp:effectExtent l="0" t="0" r="0" b="0"/>
            <wp:wrapNone/>
            <wp:docPr id="296" name="Text Box 34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450465" cy="156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57D38D51" w14:textId="77777777" w:rsidR="00000000" w:rsidRDefault="00000000">
                        <w:pPr>
                          <w:pStyle w:val="BodyText"/>
                          <w:kinsoku w:val="0"/>
                          <w:overflowPunct w:val="0"/>
                          <w:spacing w:before="0.85pt"/>
                          <w:ind w:end="0pt" w:firstLine="0pt"/>
                          <w:jc w:val="start"/>
                          <w:rPr>
                            <w:color w:val="231F20"/>
                            <w:spacing w:val="-4"/>
                          </w:rPr>
                        </w:pPr>
                        <w:r>
                          <w:rPr>
                            <w:color w:val="231F20"/>
                          </w:rPr>
                          <w:t>RACTICAL</w:t>
                        </w:r>
                        <w:r>
                          <w:rPr>
                            <w:color w:val="231F20"/>
                            <w:spacing w:val="1"/>
                          </w:rPr>
                          <w:t xml:space="preserve"> </w:t>
                        </w:r>
                        <w:r>
                          <w:rPr>
                            <w:color w:val="231F20"/>
                          </w:rPr>
                          <w:t>EXPERIENCE</w:t>
                        </w:r>
                        <w:r>
                          <w:rPr>
                            <w:color w:val="231F20"/>
                            <w:spacing w:val="2"/>
                          </w:rPr>
                          <w:t xml:space="preserve"> </w:t>
                        </w:r>
                        <w:r>
                          <w:rPr>
                            <w:color w:val="231F20"/>
                          </w:rPr>
                          <w:t>shows</w:t>
                        </w:r>
                        <w:r>
                          <w:rPr>
                            <w:color w:val="231F20"/>
                            <w:spacing w:val="2"/>
                          </w:rPr>
                          <w:t xml:space="preserve"> </w:t>
                        </w:r>
                        <w:r>
                          <w:rPr>
                            <w:color w:val="231F20"/>
                          </w:rPr>
                          <w:t>that</w:t>
                        </w:r>
                        <w:r>
                          <w:rPr>
                            <w:color w:val="231F20"/>
                            <w:spacing w:val="2"/>
                          </w:rPr>
                          <w:t xml:space="preserve"> </w:t>
                        </w:r>
                        <w:r>
                          <w:rPr>
                            <w:color w:val="231F20"/>
                          </w:rPr>
                          <w:t>nothing</w:t>
                        </w:r>
                        <w:r>
                          <w:rPr>
                            <w:color w:val="231F20"/>
                            <w:spacing w:val="2"/>
                          </w:rPr>
                          <w:t xml:space="preserve"> </w:t>
                        </w:r>
                        <w:r>
                          <w:rPr>
                            <w:color w:val="231F20"/>
                            <w:spacing w:val="-4"/>
                          </w:rPr>
                          <w:t>will</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013568" behindDoc="1" locked="0" layoutInCell="0" allowOverlap="1" wp14:anchorId="53EFB5A1" wp14:editId="14432BE6">
            <wp:simplePos x="0" y="0"/>
            <wp:positionH relativeFrom="page">
              <wp:posOffset>514350</wp:posOffset>
            </wp:positionH>
            <wp:positionV relativeFrom="page">
              <wp:posOffset>1380490</wp:posOffset>
            </wp:positionV>
            <wp:extent cx="2471420" cy="156210"/>
            <wp:effectExtent l="0" t="0" r="0" b="0"/>
            <wp:wrapNone/>
            <wp:docPr id="295" name="Text Box 349"/>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471420" cy="156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03809720" w14:textId="77777777" w:rsidR="00000000" w:rsidRDefault="00000000">
                        <w:pPr>
                          <w:pStyle w:val="BodyText"/>
                          <w:kinsoku w:val="0"/>
                          <w:overflowPunct w:val="0"/>
                          <w:spacing w:before="0.85pt"/>
                          <w:ind w:end="0pt" w:firstLine="0pt"/>
                          <w:jc w:val="start"/>
                          <w:rPr>
                            <w:color w:val="231F20"/>
                            <w:spacing w:val="-2"/>
                          </w:rPr>
                        </w:pPr>
                        <w:r>
                          <w:rPr>
                            <w:color w:val="231F20"/>
                          </w:rPr>
                          <w:t>so</w:t>
                        </w:r>
                        <w:r>
                          <w:rPr>
                            <w:color w:val="231F20"/>
                            <w:spacing w:val="3"/>
                          </w:rPr>
                          <w:t xml:space="preserve"> </w:t>
                        </w:r>
                        <w:r>
                          <w:rPr>
                            <w:color w:val="231F20"/>
                          </w:rPr>
                          <w:t>much</w:t>
                        </w:r>
                        <w:r>
                          <w:rPr>
                            <w:color w:val="231F20"/>
                            <w:spacing w:val="3"/>
                          </w:rPr>
                          <w:t xml:space="preserve"> </w:t>
                        </w:r>
                        <w:r>
                          <w:rPr>
                            <w:color w:val="231F20"/>
                          </w:rPr>
                          <w:t>insure</w:t>
                        </w:r>
                        <w:r>
                          <w:rPr>
                            <w:color w:val="231F20"/>
                            <w:spacing w:val="3"/>
                          </w:rPr>
                          <w:t xml:space="preserve"> </w:t>
                        </w:r>
                        <w:r>
                          <w:rPr>
                            <w:color w:val="231F20"/>
                          </w:rPr>
                          <w:t>immunity</w:t>
                        </w:r>
                        <w:r>
                          <w:rPr>
                            <w:color w:val="231F20"/>
                            <w:spacing w:val="3"/>
                          </w:rPr>
                          <w:t xml:space="preserve"> </w:t>
                        </w:r>
                        <w:r>
                          <w:rPr>
                            <w:color w:val="231F20"/>
                          </w:rPr>
                          <w:t>from</w:t>
                        </w:r>
                        <w:r>
                          <w:rPr>
                            <w:color w:val="231F20"/>
                            <w:spacing w:val="3"/>
                          </w:rPr>
                          <w:t xml:space="preserve"> </w:t>
                        </w:r>
                        <w:r>
                          <w:rPr>
                            <w:color w:val="231F20"/>
                          </w:rPr>
                          <w:t>drinking</w:t>
                        </w:r>
                        <w:r>
                          <w:rPr>
                            <w:color w:val="231F20"/>
                            <w:spacing w:val="3"/>
                          </w:rPr>
                          <w:t xml:space="preserve"> </w:t>
                        </w:r>
                        <w:r>
                          <w:rPr>
                            <w:color w:val="231F20"/>
                          </w:rPr>
                          <w:t>as</w:t>
                        </w:r>
                        <w:r>
                          <w:rPr>
                            <w:color w:val="231F20"/>
                            <w:spacing w:val="3"/>
                          </w:rPr>
                          <w:t xml:space="preserve"> </w:t>
                        </w:r>
                        <w:r>
                          <w:rPr>
                            <w:color w:val="231F20"/>
                            <w:spacing w:val="-2"/>
                          </w:rPr>
                          <w:t>intensive</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014592" behindDoc="1" locked="0" layoutInCell="0" allowOverlap="1" wp14:anchorId="2E17B8DB" wp14:editId="4E5FE58E">
            <wp:simplePos x="0" y="0"/>
            <wp:positionH relativeFrom="page">
              <wp:posOffset>374650</wp:posOffset>
            </wp:positionH>
            <wp:positionV relativeFrom="page">
              <wp:posOffset>1520190</wp:posOffset>
            </wp:positionV>
            <wp:extent cx="2615565" cy="156210"/>
            <wp:effectExtent l="0" t="0" r="0" b="0"/>
            <wp:wrapNone/>
            <wp:docPr id="294" name="Text Box 350"/>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15565" cy="156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601C5B9C" w14:textId="77777777" w:rsidR="00000000" w:rsidRDefault="00000000">
                        <w:pPr>
                          <w:pStyle w:val="BodyText"/>
                          <w:kinsoku w:val="0"/>
                          <w:overflowPunct w:val="0"/>
                          <w:spacing w:before="0.85pt"/>
                          <w:ind w:end="0pt" w:firstLine="0pt"/>
                          <w:jc w:val="start"/>
                          <w:rPr>
                            <w:color w:val="231F20"/>
                            <w:spacing w:val="-2"/>
                          </w:rPr>
                        </w:pPr>
                        <w:r>
                          <w:rPr>
                            <w:color w:val="231F20"/>
                          </w:rPr>
                          <w:t>work</w:t>
                        </w:r>
                        <w:r>
                          <w:rPr>
                            <w:color w:val="231F20"/>
                            <w:spacing w:val="1"/>
                          </w:rPr>
                          <w:t xml:space="preserve"> </w:t>
                        </w:r>
                        <w:r>
                          <w:rPr>
                            <w:color w:val="231F20"/>
                          </w:rPr>
                          <w:t>with</w:t>
                        </w:r>
                        <w:r>
                          <w:rPr>
                            <w:color w:val="231F20"/>
                            <w:spacing w:val="2"/>
                          </w:rPr>
                          <w:t xml:space="preserve"> </w:t>
                        </w:r>
                        <w:r>
                          <w:rPr>
                            <w:color w:val="231F20"/>
                          </w:rPr>
                          <w:t>other</w:t>
                        </w:r>
                        <w:r>
                          <w:rPr>
                            <w:color w:val="231F20"/>
                            <w:spacing w:val="1"/>
                          </w:rPr>
                          <w:t xml:space="preserve"> </w:t>
                        </w:r>
                        <w:r>
                          <w:rPr>
                            <w:color w:val="231F20"/>
                          </w:rPr>
                          <w:t>alcoholics.</w:t>
                        </w:r>
                        <w:r>
                          <w:rPr>
                            <w:color w:val="231F20"/>
                            <w:spacing w:val="47"/>
                          </w:rPr>
                          <w:t xml:space="preserve"> </w:t>
                        </w:r>
                        <w:r>
                          <w:rPr>
                            <w:color w:val="231F20"/>
                          </w:rPr>
                          <w:t>It</w:t>
                        </w:r>
                        <w:r>
                          <w:rPr>
                            <w:color w:val="231F20"/>
                            <w:spacing w:val="1"/>
                          </w:rPr>
                          <w:t xml:space="preserve"> </w:t>
                        </w:r>
                        <w:r>
                          <w:rPr>
                            <w:color w:val="231F20"/>
                          </w:rPr>
                          <w:t>works</w:t>
                        </w:r>
                        <w:r>
                          <w:rPr>
                            <w:color w:val="231F20"/>
                            <w:spacing w:val="2"/>
                          </w:rPr>
                          <w:t xml:space="preserve"> </w:t>
                        </w:r>
                        <w:r>
                          <w:rPr>
                            <w:color w:val="231F20"/>
                          </w:rPr>
                          <w:t>when</w:t>
                        </w:r>
                        <w:r>
                          <w:rPr>
                            <w:color w:val="231F20"/>
                            <w:spacing w:val="1"/>
                          </w:rPr>
                          <w:t xml:space="preserve"> </w:t>
                        </w:r>
                        <w:r>
                          <w:rPr>
                            <w:color w:val="231F20"/>
                          </w:rPr>
                          <w:t>other</w:t>
                        </w:r>
                        <w:r>
                          <w:rPr>
                            <w:color w:val="231F20"/>
                            <w:spacing w:val="2"/>
                          </w:rPr>
                          <w:t xml:space="preserve"> </w:t>
                        </w:r>
                        <w:r>
                          <w:rPr>
                            <w:color w:val="231F20"/>
                            <w:spacing w:val="-2"/>
                          </w:rPr>
                          <w:t>activi-</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015616" behindDoc="1" locked="0" layoutInCell="0" allowOverlap="1" wp14:anchorId="5F1B7B74" wp14:editId="192E8420">
            <wp:simplePos x="0" y="0"/>
            <wp:positionH relativeFrom="page">
              <wp:posOffset>374650</wp:posOffset>
            </wp:positionH>
            <wp:positionV relativeFrom="page">
              <wp:posOffset>1666240</wp:posOffset>
            </wp:positionV>
            <wp:extent cx="2618105" cy="3141980"/>
            <wp:effectExtent l="0" t="0" r="0" b="0"/>
            <wp:wrapNone/>
            <wp:docPr id="293" name="Text Box 351"/>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18105" cy="3141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245D60FC" w14:textId="77777777" w:rsidR="00000000" w:rsidRDefault="00000000">
                        <w:pPr>
                          <w:pStyle w:val="BodyText"/>
                          <w:kinsoku w:val="0"/>
                          <w:overflowPunct w:val="0"/>
                          <w:spacing w:before="0.85pt" w:line="12.95pt" w:lineRule="auto"/>
                          <w:ind w:end="1pt" w:firstLine="0pt"/>
                          <w:rPr>
                            <w:color w:val="231F20"/>
                            <w:w w:val="105%"/>
                          </w:rPr>
                        </w:pPr>
                        <w:r>
                          <w:rPr>
                            <w:color w:val="231F20"/>
                            <w:w w:val="105%"/>
                          </w:rPr>
                          <w:t>ties</w:t>
                        </w:r>
                        <w:r>
                          <w:rPr>
                            <w:color w:val="231F20"/>
                            <w:spacing w:val="-12"/>
                            <w:w w:val="105%"/>
                          </w:rPr>
                          <w:t xml:space="preserve"> </w:t>
                        </w:r>
                        <w:r>
                          <w:rPr>
                            <w:color w:val="231F20"/>
                            <w:w w:val="105%"/>
                          </w:rPr>
                          <w:t>fail.</w:t>
                        </w:r>
                        <w:r>
                          <w:rPr>
                            <w:color w:val="231F20"/>
                            <w:spacing w:val="-10"/>
                            <w:w w:val="105%"/>
                          </w:rPr>
                          <w:t xml:space="preserve"> </w:t>
                        </w:r>
                        <w:r>
                          <w:rPr>
                            <w:color w:val="231F20"/>
                            <w:w w:val="105%"/>
                          </w:rPr>
                          <w:t>This</w:t>
                        </w:r>
                        <w:r>
                          <w:rPr>
                            <w:color w:val="231F20"/>
                            <w:spacing w:val="-12"/>
                            <w:w w:val="105%"/>
                          </w:rPr>
                          <w:t xml:space="preserve"> </w:t>
                        </w:r>
                        <w:r>
                          <w:rPr>
                            <w:color w:val="231F20"/>
                            <w:w w:val="105%"/>
                          </w:rPr>
                          <w:t>is</w:t>
                        </w:r>
                        <w:r>
                          <w:rPr>
                            <w:color w:val="231F20"/>
                            <w:spacing w:val="-12"/>
                            <w:w w:val="105%"/>
                          </w:rPr>
                          <w:t xml:space="preserve"> </w:t>
                        </w:r>
                        <w:r>
                          <w:rPr>
                            <w:color w:val="231F20"/>
                            <w:w w:val="105%"/>
                          </w:rPr>
                          <w:t>our</w:t>
                        </w:r>
                        <w:r>
                          <w:rPr>
                            <w:color w:val="231F20"/>
                            <w:spacing w:val="-12"/>
                            <w:w w:val="105%"/>
                          </w:rPr>
                          <w:t xml:space="preserve"> </w:t>
                        </w:r>
                        <w:r>
                          <w:rPr>
                            <w:i/>
                            <w:iCs/>
                            <w:color w:val="231F20"/>
                            <w:w w:val="105%"/>
                          </w:rPr>
                          <w:t>twelfth</w:t>
                        </w:r>
                        <w:r>
                          <w:rPr>
                            <w:i/>
                            <w:iCs/>
                            <w:color w:val="231F20"/>
                            <w:spacing w:val="-11"/>
                            <w:w w:val="105%"/>
                          </w:rPr>
                          <w:t xml:space="preserve"> </w:t>
                        </w:r>
                        <w:r>
                          <w:rPr>
                            <w:i/>
                            <w:iCs/>
                            <w:color w:val="231F20"/>
                            <w:w w:val="105%"/>
                          </w:rPr>
                          <w:t>suggestion</w:t>
                        </w:r>
                        <w:r>
                          <w:rPr>
                            <w:color w:val="231F20"/>
                            <w:w w:val="105%"/>
                          </w:rPr>
                          <w:t>:</w:t>
                        </w:r>
                        <w:r>
                          <w:rPr>
                            <w:color w:val="231F20"/>
                            <w:spacing w:val="-12"/>
                            <w:w w:val="105%"/>
                          </w:rPr>
                          <w:t xml:space="preserve"> </w:t>
                        </w:r>
                        <w:r>
                          <w:rPr>
                            <w:color w:val="231F20"/>
                            <w:w w:val="105%"/>
                          </w:rPr>
                          <w:t>Carry</w:t>
                        </w:r>
                        <w:r>
                          <w:rPr>
                            <w:color w:val="231F20"/>
                            <w:spacing w:val="-12"/>
                            <w:w w:val="105%"/>
                          </w:rPr>
                          <w:t xml:space="preserve"> </w:t>
                        </w:r>
                        <w:r>
                          <w:rPr>
                            <w:color w:val="231F20"/>
                            <w:w w:val="105%"/>
                          </w:rPr>
                          <w:t>this</w:t>
                        </w:r>
                        <w:r>
                          <w:rPr>
                            <w:color w:val="231F20"/>
                            <w:spacing w:val="-12"/>
                            <w:w w:val="105%"/>
                          </w:rPr>
                          <w:t xml:space="preserve"> </w:t>
                        </w:r>
                        <w:r>
                          <w:rPr>
                            <w:color w:val="231F20"/>
                            <w:w w:val="105%"/>
                          </w:rPr>
                          <w:t xml:space="preserve">mes- </w:t>
                        </w:r>
                        <w:r>
                          <w:rPr>
                            <w:color w:val="231F20"/>
                          </w:rPr>
                          <w:t>sage</w:t>
                        </w:r>
                        <w:r>
                          <w:rPr>
                            <w:color w:val="231F20"/>
                            <w:spacing w:val="-3"/>
                          </w:rPr>
                          <w:t xml:space="preserve"> </w:t>
                        </w:r>
                        <w:r>
                          <w:rPr>
                            <w:color w:val="231F20"/>
                          </w:rPr>
                          <w:t>to</w:t>
                        </w:r>
                        <w:r>
                          <w:rPr>
                            <w:color w:val="231F20"/>
                            <w:spacing w:val="-3"/>
                          </w:rPr>
                          <w:t xml:space="preserve"> </w:t>
                        </w:r>
                        <w:r>
                          <w:rPr>
                            <w:color w:val="231F20"/>
                          </w:rPr>
                          <w:t>other</w:t>
                        </w:r>
                        <w:r>
                          <w:rPr>
                            <w:color w:val="231F20"/>
                            <w:spacing w:val="-3"/>
                          </w:rPr>
                          <w:t xml:space="preserve"> </w:t>
                        </w:r>
                        <w:r>
                          <w:rPr>
                            <w:color w:val="231F20"/>
                          </w:rPr>
                          <w:t>alcoholics!</w:t>
                        </w:r>
                        <w:r>
                          <w:rPr>
                            <w:color w:val="231F20"/>
                            <w:spacing w:val="15"/>
                          </w:rPr>
                          <w:t xml:space="preserve"> </w:t>
                        </w:r>
                        <w:r>
                          <w:rPr>
                            <w:color w:val="231F20"/>
                          </w:rPr>
                          <w:t>You</w:t>
                        </w:r>
                        <w:r>
                          <w:rPr>
                            <w:color w:val="231F20"/>
                            <w:spacing w:val="-3"/>
                          </w:rPr>
                          <w:t xml:space="preserve"> </w:t>
                        </w:r>
                        <w:r>
                          <w:rPr>
                            <w:color w:val="231F20"/>
                          </w:rPr>
                          <w:t>can</w:t>
                        </w:r>
                        <w:r>
                          <w:rPr>
                            <w:color w:val="231F20"/>
                            <w:spacing w:val="-3"/>
                          </w:rPr>
                          <w:t xml:space="preserve"> </w:t>
                        </w:r>
                        <w:r>
                          <w:rPr>
                            <w:color w:val="231F20"/>
                          </w:rPr>
                          <w:t>help</w:t>
                        </w:r>
                        <w:r>
                          <w:rPr>
                            <w:color w:val="231F20"/>
                            <w:spacing w:val="-3"/>
                          </w:rPr>
                          <w:t xml:space="preserve"> </w:t>
                        </w:r>
                        <w:r>
                          <w:rPr>
                            <w:color w:val="231F20"/>
                          </w:rPr>
                          <w:t>when</w:t>
                        </w:r>
                        <w:r>
                          <w:rPr>
                            <w:color w:val="231F20"/>
                            <w:spacing w:val="-3"/>
                          </w:rPr>
                          <w:t xml:space="preserve"> </w:t>
                        </w:r>
                        <w:r>
                          <w:rPr>
                            <w:color w:val="231F20"/>
                          </w:rPr>
                          <w:t>no</w:t>
                        </w:r>
                        <w:r>
                          <w:rPr>
                            <w:color w:val="231F20"/>
                            <w:spacing w:val="-3"/>
                          </w:rPr>
                          <w:t xml:space="preserve"> </w:t>
                        </w:r>
                        <w:r>
                          <w:rPr>
                            <w:color w:val="231F20"/>
                          </w:rPr>
                          <w:t>one</w:t>
                        </w:r>
                        <w:r>
                          <w:rPr>
                            <w:color w:val="231F20"/>
                            <w:spacing w:val="-3"/>
                          </w:rPr>
                          <w:t xml:space="preserve"> </w:t>
                        </w:r>
                        <w:r>
                          <w:rPr>
                            <w:color w:val="231F20"/>
                          </w:rPr>
                          <w:t xml:space="preserve">else </w:t>
                        </w:r>
                        <w:r>
                          <w:rPr>
                            <w:color w:val="231F20"/>
                            <w:w w:val="105%"/>
                          </w:rPr>
                          <w:t>can.</w:t>
                        </w:r>
                        <w:r>
                          <w:rPr>
                            <w:color w:val="231F20"/>
                            <w:spacing w:val="10"/>
                            <w:w w:val="105%"/>
                          </w:rPr>
                          <w:t xml:space="preserve"> </w:t>
                        </w:r>
                        <w:r>
                          <w:rPr>
                            <w:color w:val="231F20"/>
                            <w:w w:val="105%"/>
                          </w:rPr>
                          <w:t>You</w:t>
                        </w:r>
                        <w:r>
                          <w:rPr>
                            <w:color w:val="231F20"/>
                            <w:spacing w:val="-11"/>
                            <w:w w:val="105%"/>
                          </w:rPr>
                          <w:t xml:space="preserve"> </w:t>
                        </w:r>
                        <w:r>
                          <w:rPr>
                            <w:color w:val="231F20"/>
                            <w:w w:val="105%"/>
                          </w:rPr>
                          <w:t>can</w:t>
                        </w:r>
                        <w:r>
                          <w:rPr>
                            <w:color w:val="231F20"/>
                            <w:spacing w:val="-11"/>
                            <w:w w:val="105%"/>
                          </w:rPr>
                          <w:t xml:space="preserve"> </w:t>
                        </w:r>
                        <w:r>
                          <w:rPr>
                            <w:color w:val="231F20"/>
                            <w:w w:val="105%"/>
                          </w:rPr>
                          <w:t>secure</w:t>
                        </w:r>
                        <w:r>
                          <w:rPr>
                            <w:color w:val="231F20"/>
                            <w:spacing w:val="-11"/>
                            <w:w w:val="105%"/>
                          </w:rPr>
                          <w:t xml:space="preserve"> </w:t>
                        </w:r>
                        <w:r>
                          <w:rPr>
                            <w:color w:val="231F20"/>
                            <w:w w:val="105%"/>
                          </w:rPr>
                          <w:t>their</w:t>
                        </w:r>
                        <w:r>
                          <w:rPr>
                            <w:color w:val="231F20"/>
                            <w:spacing w:val="-11"/>
                            <w:w w:val="105%"/>
                          </w:rPr>
                          <w:t xml:space="preserve"> </w:t>
                        </w:r>
                        <w:r>
                          <w:rPr>
                            <w:color w:val="231F20"/>
                            <w:w w:val="105%"/>
                          </w:rPr>
                          <w:t>confidence</w:t>
                        </w:r>
                        <w:r>
                          <w:rPr>
                            <w:color w:val="231F20"/>
                            <w:spacing w:val="-11"/>
                            <w:w w:val="105%"/>
                          </w:rPr>
                          <w:t xml:space="preserve"> </w:t>
                        </w:r>
                        <w:r>
                          <w:rPr>
                            <w:color w:val="231F20"/>
                            <w:w w:val="105%"/>
                          </w:rPr>
                          <w:t>when</w:t>
                        </w:r>
                        <w:r>
                          <w:rPr>
                            <w:color w:val="231F20"/>
                            <w:spacing w:val="-11"/>
                            <w:w w:val="105%"/>
                          </w:rPr>
                          <w:t xml:space="preserve"> </w:t>
                        </w:r>
                        <w:r>
                          <w:rPr>
                            <w:color w:val="231F20"/>
                            <w:w w:val="105%"/>
                          </w:rPr>
                          <w:t>others</w:t>
                        </w:r>
                        <w:r>
                          <w:rPr>
                            <w:color w:val="231F20"/>
                            <w:spacing w:val="-11"/>
                            <w:w w:val="105%"/>
                          </w:rPr>
                          <w:t xml:space="preserve"> </w:t>
                        </w:r>
                        <w:r>
                          <w:rPr>
                            <w:color w:val="231F20"/>
                            <w:w w:val="105%"/>
                          </w:rPr>
                          <w:t>fail. Remember they are very ill.</w:t>
                        </w:r>
                      </w:p>
                      <w:p w14:paraId="2D5E700D" w14:textId="77777777" w:rsidR="00000000" w:rsidRDefault="00000000">
                        <w:pPr>
                          <w:pStyle w:val="BodyText"/>
                          <w:kinsoku w:val="0"/>
                          <w:overflowPunct w:val="0"/>
                          <w:spacing w:line="13.05pt" w:lineRule="auto"/>
                          <w:ind w:end="0.95pt"/>
                          <w:rPr>
                            <w:color w:val="231F20"/>
                            <w:w w:val="105%"/>
                          </w:rPr>
                        </w:pPr>
                        <w:r>
                          <w:rPr>
                            <w:color w:val="231F20"/>
                            <w:w w:val="105%"/>
                          </w:rPr>
                          <w:t>Life</w:t>
                        </w:r>
                        <w:r>
                          <w:rPr>
                            <w:color w:val="231F20"/>
                            <w:spacing w:val="-4"/>
                            <w:w w:val="105%"/>
                          </w:rPr>
                          <w:t xml:space="preserve"> </w:t>
                        </w:r>
                        <w:r>
                          <w:rPr>
                            <w:color w:val="231F20"/>
                            <w:w w:val="105%"/>
                          </w:rPr>
                          <w:t>will</w:t>
                        </w:r>
                        <w:r>
                          <w:rPr>
                            <w:color w:val="231F20"/>
                            <w:spacing w:val="-4"/>
                            <w:w w:val="105%"/>
                          </w:rPr>
                          <w:t xml:space="preserve"> </w:t>
                        </w:r>
                        <w:r>
                          <w:rPr>
                            <w:color w:val="231F20"/>
                            <w:w w:val="105%"/>
                          </w:rPr>
                          <w:t>take</w:t>
                        </w:r>
                        <w:r>
                          <w:rPr>
                            <w:color w:val="231F20"/>
                            <w:spacing w:val="-4"/>
                            <w:w w:val="105%"/>
                          </w:rPr>
                          <w:t xml:space="preserve"> </w:t>
                        </w:r>
                        <w:r>
                          <w:rPr>
                            <w:color w:val="231F20"/>
                            <w:w w:val="105%"/>
                          </w:rPr>
                          <w:t>on</w:t>
                        </w:r>
                        <w:r>
                          <w:rPr>
                            <w:color w:val="231F20"/>
                            <w:spacing w:val="-4"/>
                            <w:w w:val="105%"/>
                          </w:rPr>
                          <w:t xml:space="preserve"> </w:t>
                        </w:r>
                        <w:r>
                          <w:rPr>
                            <w:color w:val="231F20"/>
                            <w:w w:val="105%"/>
                          </w:rPr>
                          <w:t>new</w:t>
                        </w:r>
                        <w:r>
                          <w:rPr>
                            <w:color w:val="231F20"/>
                            <w:spacing w:val="-4"/>
                            <w:w w:val="105%"/>
                          </w:rPr>
                          <w:t xml:space="preserve"> </w:t>
                        </w:r>
                        <w:r>
                          <w:rPr>
                            <w:color w:val="231F20"/>
                            <w:w w:val="105%"/>
                          </w:rPr>
                          <w:t>meaning.</w:t>
                        </w:r>
                        <w:r>
                          <w:rPr>
                            <w:color w:val="231F20"/>
                            <w:spacing w:val="38"/>
                            <w:w w:val="105%"/>
                          </w:rPr>
                          <w:t xml:space="preserve"> </w:t>
                        </w:r>
                        <w:r>
                          <w:rPr>
                            <w:color w:val="231F20"/>
                            <w:w w:val="105%"/>
                          </w:rPr>
                          <w:t>To</w:t>
                        </w:r>
                        <w:r>
                          <w:rPr>
                            <w:color w:val="231F20"/>
                            <w:spacing w:val="-4"/>
                            <w:w w:val="105%"/>
                          </w:rPr>
                          <w:t xml:space="preserve"> </w:t>
                        </w:r>
                        <w:r>
                          <w:rPr>
                            <w:color w:val="231F20"/>
                            <w:w w:val="105%"/>
                          </w:rPr>
                          <w:t>watch</w:t>
                        </w:r>
                        <w:r>
                          <w:rPr>
                            <w:color w:val="231F20"/>
                            <w:spacing w:val="-4"/>
                            <w:w w:val="105%"/>
                          </w:rPr>
                          <w:t xml:space="preserve"> </w:t>
                        </w:r>
                        <w:r>
                          <w:rPr>
                            <w:color w:val="231F20"/>
                            <w:w w:val="105%"/>
                          </w:rPr>
                          <w:t>people</w:t>
                        </w:r>
                        <w:r>
                          <w:rPr>
                            <w:color w:val="231F20"/>
                            <w:spacing w:val="-4"/>
                            <w:w w:val="105%"/>
                          </w:rPr>
                          <w:t xml:space="preserve"> </w:t>
                        </w:r>
                        <w:r>
                          <w:rPr>
                            <w:color w:val="231F20"/>
                            <w:w w:val="105%"/>
                          </w:rPr>
                          <w:t xml:space="preserve">re- </w:t>
                        </w:r>
                        <w:r>
                          <w:rPr>
                            <w:color w:val="231F20"/>
                          </w:rPr>
                          <w:t>cover, to see them help others, to watch loneliness van- ish,</w:t>
                        </w:r>
                        <w:r>
                          <w:rPr>
                            <w:color w:val="231F20"/>
                            <w:spacing w:val="-8"/>
                          </w:rPr>
                          <w:t xml:space="preserve"> </w:t>
                        </w:r>
                        <w:r>
                          <w:rPr>
                            <w:color w:val="231F20"/>
                          </w:rPr>
                          <w:t>to</w:t>
                        </w:r>
                        <w:r>
                          <w:rPr>
                            <w:color w:val="231F20"/>
                            <w:spacing w:val="-8"/>
                          </w:rPr>
                          <w:t xml:space="preserve"> </w:t>
                        </w:r>
                        <w:r>
                          <w:rPr>
                            <w:color w:val="231F20"/>
                          </w:rPr>
                          <w:t>see</w:t>
                        </w:r>
                        <w:r>
                          <w:rPr>
                            <w:color w:val="231F20"/>
                            <w:spacing w:val="-8"/>
                          </w:rPr>
                          <w:t xml:space="preserve"> </w:t>
                        </w:r>
                        <w:r>
                          <w:rPr>
                            <w:color w:val="231F20"/>
                          </w:rPr>
                          <w:t>a</w:t>
                        </w:r>
                        <w:r>
                          <w:rPr>
                            <w:color w:val="231F20"/>
                            <w:spacing w:val="-8"/>
                          </w:rPr>
                          <w:t xml:space="preserve"> </w:t>
                        </w:r>
                        <w:r>
                          <w:rPr>
                            <w:color w:val="231F20"/>
                          </w:rPr>
                          <w:t>fellowship</w:t>
                        </w:r>
                        <w:r>
                          <w:rPr>
                            <w:color w:val="231F20"/>
                            <w:spacing w:val="-8"/>
                          </w:rPr>
                          <w:t xml:space="preserve"> </w:t>
                        </w:r>
                        <w:r>
                          <w:rPr>
                            <w:color w:val="231F20"/>
                          </w:rPr>
                          <w:t>grow</w:t>
                        </w:r>
                        <w:r>
                          <w:rPr>
                            <w:color w:val="231F20"/>
                            <w:spacing w:val="-8"/>
                          </w:rPr>
                          <w:t xml:space="preserve"> </w:t>
                        </w:r>
                        <w:r>
                          <w:rPr>
                            <w:color w:val="231F20"/>
                          </w:rPr>
                          <w:t>up</w:t>
                        </w:r>
                        <w:r>
                          <w:rPr>
                            <w:color w:val="231F20"/>
                            <w:spacing w:val="-8"/>
                          </w:rPr>
                          <w:t xml:space="preserve"> </w:t>
                        </w:r>
                        <w:r>
                          <w:rPr>
                            <w:color w:val="231F20"/>
                          </w:rPr>
                          <w:t>about</w:t>
                        </w:r>
                        <w:r>
                          <w:rPr>
                            <w:color w:val="231F20"/>
                            <w:spacing w:val="-8"/>
                          </w:rPr>
                          <w:t xml:space="preserve"> </w:t>
                        </w:r>
                        <w:r>
                          <w:rPr>
                            <w:color w:val="231F20"/>
                          </w:rPr>
                          <w:t>you,</w:t>
                        </w:r>
                        <w:r>
                          <w:rPr>
                            <w:color w:val="231F20"/>
                            <w:spacing w:val="-8"/>
                          </w:rPr>
                          <w:t xml:space="preserve"> </w:t>
                        </w:r>
                        <w:r>
                          <w:rPr>
                            <w:color w:val="231F20"/>
                          </w:rPr>
                          <w:t>to</w:t>
                        </w:r>
                        <w:r>
                          <w:rPr>
                            <w:color w:val="231F20"/>
                            <w:spacing w:val="-8"/>
                          </w:rPr>
                          <w:t xml:space="preserve"> </w:t>
                        </w:r>
                        <w:r>
                          <w:rPr>
                            <w:color w:val="231F20"/>
                          </w:rPr>
                          <w:t>have</w:t>
                        </w:r>
                        <w:r>
                          <w:rPr>
                            <w:color w:val="231F20"/>
                            <w:spacing w:val="-8"/>
                          </w:rPr>
                          <w:t xml:space="preserve"> </w:t>
                        </w:r>
                        <w:r>
                          <w:rPr>
                            <w:color w:val="231F20"/>
                          </w:rPr>
                          <w:t>a</w:t>
                        </w:r>
                        <w:r>
                          <w:rPr>
                            <w:color w:val="231F20"/>
                            <w:spacing w:val="-8"/>
                          </w:rPr>
                          <w:t xml:space="preserve"> </w:t>
                        </w:r>
                        <w:r>
                          <w:rPr>
                            <w:color w:val="231F20"/>
                          </w:rPr>
                          <w:t>host of</w:t>
                        </w:r>
                        <w:r>
                          <w:rPr>
                            <w:color w:val="231F20"/>
                            <w:spacing w:val="-3"/>
                          </w:rPr>
                          <w:t xml:space="preserve"> </w:t>
                        </w:r>
                        <w:r>
                          <w:rPr>
                            <w:color w:val="231F20"/>
                          </w:rPr>
                          <w:t>friends—this</w:t>
                        </w:r>
                        <w:r>
                          <w:rPr>
                            <w:color w:val="231F20"/>
                            <w:spacing w:val="-3"/>
                          </w:rPr>
                          <w:t xml:space="preserve"> </w:t>
                        </w:r>
                        <w:r>
                          <w:rPr>
                            <w:color w:val="231F20"/>
                          </w:rPr>
                          <w:t>is</w:t>
                        </w:r>
                        <w:r>
                          <w:rPr>
                            <w:color w:val="231F20"/>
                            <w:spacing w:val="-1"/>
                          </w:rPr>
                          <w:t xml:space="preserve"> </w:t>
                        </w:r>
                        <w:r>
                          <w:rPr>
                            <w:color w:val="231F20"/>
                          </w:rPr>
                          <w:t>an</w:t>
                        </w:r>
                        <w:r>
                          <w:rPr>
                            <w:color w:val="231F20"/>
                            <w:spacing w:val="-1"/>
                          </w:rPr>
                          <w:t xml:space="preserve"> </w:t>
                        </w:r>
                        <w:r>
                          <w:rPr>
                            <w:color w:val="231F20"/>
                          </w:rPr>
                          <w:t>experience</w:t>
                        </w:r>
                        <w:r>
                          <w:rPr>
                            <w:color w:val="231F20"/>
                            <w:spacing w:val="-1"/>
                          </w:rPr>
                          <w:t xml:space="preserve"> </w:t>
                        </w:r>
                        <w:r>
                          <w:rPr>
                            <w:color w:val="231F20"/>
                          </w:rPr>
                          <w:t>you</w:t>
                        </w:r>
                        <w:r>
                          <w:rPr>
                            <w:color w:val="231F20"/>
                            <w:spacing w:val="-3"/>
                          </w:rPr>
                          <w:t xml:space="preserve"> </w:t>
                        </w:r>
                        <w:r>
                          <w:rPr>
                            <w:color w:val="231F20"/>
                          </w:rPr>
                          <w:t>must</w:t>
                        </w:r>
                        <w:r>
                          <w:rPr>
                            <w:color w:val="231F20"/>
                            <w:spacing w:val="-1"/>
                          </w:rPr>
                          <w:t xml:space="preserve"> </w:t>
                        </w:r>
                        <w:r>
                          <w:rPr>
                            <w:color w:val="231F20"/>
                          </w:rPr>
                          <w:t>not</w:t>
                        </w:r>
                        <w:r>
                          <w:rPr>
                            <w:color w:val="231F20"/>
                            <w:spacing w:val="-3"/>
                          </w:rPr>
                          <w:t xml:space="preserve"> </w:t>
                        </w:r>
                        <w:r>
                          <w:rPr>
                            <w:color w:val="231F20"/>
                          </w:rPr>
                          <w:t>miss.</w:t>
                        </w:r>
                        <w:r>
                          <w:rPr>
                            <w:color w:val="231F20"/>
                            <w:spacing w:val="16"/>
                          </w:rPr>
                          <w:t xml:space="preserve"> </w:t>
                        </w:r>
                        <w:r>
                          <w:rPr>
                            <w:color w:val="231F20"/>
                          </w:rPr>
                          <w:t xml:space="preserve">We </w:t>
                        </w:r>
                        <w:r>
                          <w:rPr>
                            <w:color w:val="231F20"/>
                            <w:w w:val="105%"/>
                          </w:rPr>
                          <w:t>know you will not want to miss it.</w:t>
                        </w:r>
                        <w:r>
                          <w:rPr>
                            <w:color w:val="231F20"/>
                            <w:spacing w:val="40"/>
                            <w:w w:val="105%"/>
                          </w:rPr>
                          <w:t xml:space="preserve"> </w:t>
                        </w:r>
                        <w:r>
                          <w:rPr>
                            <w:color w:val="231F20"/>
                            <w:w w:val="105%"/>
                          </w:rPr>
                          <w:t xml:space="preserve">Frequent contact </w:t>
                        </w:r>
                        <w:r>
                          <w:rPr>
                            <w:color w:val="231F20"/>
                          </w:rPr>
                          <w:t>with</w:t>
                        </w:r>
                        <w:r>
                          <w:rPr>
                            <w:color w:val="231F20"/>
                            <w:spacing w:val="-5"/>
                          </w:rPr>
                          <w:t xml:space="preserve"> </w:t>
                        </w:r>
                        <w:r>
                          <w:rPr>
                            <w:color w:val="231F20"/>
                          </w:rPr>
                          <w:t>newcomers</w:t>
                        </w:r>
                        <w:r>
                          <w:rPr>
                            <w:color w:val="231F20"/>
                            <w:spacing w:val="-5"/>
                          </w:rPr>
                          <w:t xml:space="preserve"> </w:t>
                        </w:r>
                        <w:r>
                          <w:rPr>
                            <w:color w:val="231F20"/>
                          </w:rPr>
                          <w:t>and</w:t>
                        </w:r>
                        <w:r>
                          <w:rPr>
                            <w:color w:val="231F20"/>
                            <w:spacing w:val="-5"/>
                          </w:rPr>
                          <w:t xml:space="preserve"> </w:t>
                        </w:r>
                        <w:r>
                          <w:rPr>
                            <w:color w:val="231F20"/>
                          </w:rPr>
                          <w:t>with</w:t>
                        </w:r>
                        <w:r>
                          <w:rPr>
                            <w:color w:val="231F20"/>
                            <w:spacing w:val="-5"/>
                          </w:rPr>
                          <w:t xml:space="preserve"> </w:t>
                        </w:r>
                        <w:r>
                          <w:rPr>
                            <w:color w:val="231F20"/>
                          </w:rPr>
                          <w:t>each</w:t>
                        </w:r>
                        <w:r>
                          <w:rPr>
                            <w:color w:val="231F20"/>
                            <w:spacing w:val="-5"/>
                          </w:rPr>
                          <w:t xml:space="preserve"> </w:t>
                        </w:r>
                        <w:r>
                          <w:rPr>
                            <w:color w:val="231F20"/>
                          </w:rPr>
                          <w:t>other</w:t>
                        </w:r>
                        <w:r>
                          <w:rPr>
                            <w:color w:val="231F20"/>
                            <w:spacing w:val="-5"/>
                          </w:rPr>
                          <w:t xml:space="preserve"> </w:t>
                        </w:r>
                        <w:r>
                          <w:rPr>
                            <w:color w:val="231F20"/>
                          </w:rPr>
                          <w:t>is</w:t>
                        </w:r>
                        <w:r>
                          <w:rPr>
                            <w:color w:val="231F20"/>
                            <w:spacing w:val="-5"/>
                          </w:rPr>
                          <w:t xml:space="preserve"> </w:t>
                        </w:r>
                        <w:r>
                          <w:rPr>
                            <w:color w:val="231F20"/>
                          </w:rPr>
                          <w:t>the</w:t>
                        </w:r>
                        <w:r>
                          <w:rPr>
                            <w:color w:val="231F20"/>
                            <w:spacing w:val="-5"/>
                          </w:rPr>
                          <w:t xml:space="preserve"> </w:t>
                        </w:r>
                        <w:r>
                          <w:rPr>
                            <w:color w:val="231F20"/>
                          </w:rPr>
                          <w:t>bright</w:t>
                        </w:r>
                        <w:r>
                          <w:rPr>
                            <w:color w:val="231F20"/>
                            <w:spacing w:val="-5"/>
                          </w:rPr>
                          <w:t xml:space="preserve"> </w:t>
                        </w:r>
                        <w:r>
                          <w:rPr>
                            <w:color w:val="231F20"/>
                          </w:rPr>
                          <w:t>spot</w:t>
                        </w:r>
                        <w:r>
                          <w:rPr>
                            <w:color w:val="231F20"/>
                            <w:spacing w:val="-5"/>
                          </w:rPr>
                          <w:t xml:space="preserve"> </w:t>
                        </w:r>
                        <w:r>
                          <w:rPr>
                            <w:color w:val="231F20"/>
                          </w:rPr>
                          <w:t xml:space="preserve">of </w:t>
                        </w:r>
                        <w:r>
                          <w:rPr>
                            <w:color w:val="231F20"/>
                            <w:w w:val="105%"/>
                          </w:rPr>
                          <w:t>our</w:t>
                        </w:r>
                        <w:r>
                          <w:rPr>
                            <w:color w:val="231F20"/>
                            <w:spacing w:val="-14"/>
                            <w:w w:val="105%"/>
                          </w:rPr>
                          <w:t xml:space="preserve"> </w:t>
                        </w:r>
                        <w:r>
                          <w:rPr>
                            <w:color w:val="231F20"/>
                            <w:w w:val="105%"/>
                          </w:rPr>
                          <w:t>lives.</w:t>
                        </w:r>
                      </w:p>
                      <w:p w14:paraId="1AFD67A9" w14:textId="77777777" w:rsidR="00000000" w:rsidRDefault="00000000">
                        <w:pPr>
                          <w:pStyle w:val="BodyText"/>
                          <w:kinsoku w:val="0"/>
                          <w:overflowPunct w:val="0"/>
                          <w:spacing w:line="12.95pt" w:lineRule="auto"/>
                          <w:rPr>
                            <w:color w:val="231F20"/>
                            <w:w w:val="105%"/>
                          </w:rPr>
                        </w:pPr>
                        <w:r>
                          <w:rPr>
                            <w:color w:val="231F20"/>
                          </w:rPr>
                          <w:t xml:space="preserve">Perhaps you are not acquainted with any drinkers who </w:t>
                        </w:r>
                        <w:r>
                          <w:rPr>
                            <w:color w:val="231F20"/>
                            <w:w w:val="105%"/>
                          </w:rPr>
                          <w:t>want</w:t>
                        </w:r>
                        <w:r>
                          <w:rPr>
                            <w:color w:val="231F20"/>
                            <w:spacing w:val="-9"/>
                            <w:w w:val="105%"/>
                          </w:rPr>
                          <w:t xml:space="preserve"> </w:t>
                        </w:r>
                        <w:r>
                          <w:rPr>
                            <w:color w:val="231F20"/>
                            <w:w w:val="105%"/>
                          </w:rPr>
                          <w:t>to</w:t>
                        </w:r>
                        <w:r>
                          <w:rPr>
                            <w:color w:val="231F20"/>
                            <w:spacing w:val="-9"/>
                            <w:w w:val="105%"/>
                          </w:rPr>
                          <w:t xml:space="preserve"> </w:t>
                        </w:r>
                        <w:r>
                          <w:rPr>
                            <w:color w:val="231F20"/>
                            <w:w w:val="105%"/>
                          </w:rPr>
                          <w:t>recover.</w:t>
                        </w:r>
                        <w:r>
                          <w:rPr>
                            <w:color w:val="231F20"/>
                            <w:spacing w:val="24"/>
                            <w:w w:val="105%"/>
                          </w:rPr>
                          <w:t xml:space="preserve"> </w:t>
                        </w:r>
                        <w:r>
                          <w:rPr>
                            <w:color w:val="231F20"/>
                            <w:w w:val="105%"/>
                          </w:rPr>
                          <w:t>You</w:t>
                        </w:r>
                        <w:r>
                          <w:rPr>
                            <w:color w:val="231F20"/>
                            <w:spacing w:val="-9"/>
                            <w:w w:val="105%"/>
                          </w:rPr>
                          <w:t xml:space="preserve"> </w:t>
                        </w:r>
                        <w:r>
                          <w:rPr>
                            <w:color w:val="231F20"/>
                            <w:w w:val="105%"/>
                          </w:rPr>
                          <w:t>can</w:t>
                        </w:r>
                        <w:r>
                          <w:rPr>
                            <w:color w:val="231F20"/>
                            <w:spacing w:val="-9"/>
                            <w:w w:val="105%"/>
                          </w:rPr>
                          <w:t xml:space="preserve"> </w:t>
                        </w:r>
                        <w:r>
                          <w:rPr>
                            <w:color w:val="231F20"/>
                            <w:w w:val="105%"/>
                          </w:rPr>
                          <w:t>easily</w:t>
                        </w:r>
                        <w:r>
                          <w:rPr>
                            <w:color w:val="231F20"/>
                            <w:spacing w:val="-9"/>
                            <w:w w:val="105%"/>
                          </w:rPr>
                          <w:t xml:space="preserve"> </w:t>
                        </w:r>
                        <w:r>
                          <w:rPr>
                            <w:color w:val="231F20"/>
                            <w:w w:val="105%"/>
                          </w:rPr>
                          <w:t>find</w:t>
                        </w:r>
                        <w:r>
                          <w:rPr>
                            <w:color w:val="231F20"/>
                            <w:spacing w:val="-9"/>
                            <w:w w:val="105%"/>
                          </w:rPr>
                          <w:t xml:space="preserve"> </w:t>
                        </w:r>
                        <w:r>
                          <w:rPr>
                            <w:color w:val="231F20"/>
                            <w:w w:val="105%"/>
                          </w:rPr>
                          <w:t>some</w:t>
                        </w:r>
                        <w:r>
                          <w:rPr>
                            <w:color w:val="231F20"/>
                            <w:spacing w:val="-9"/>
                            <w:w w:val="105%"/>
                          </w:rPr>
                          <w:t xml:space="preserve"> </w:t>
                        </w:r>
                        <w:r>
                          <w:rPr>
                            <w:color w:val="231F20"/>
                            <w:w w:val="105%"/>
                          </w:rPr>
                          <w:t>by</w:t>
                        </w:r>
                        <w:r>
                          <w:rPr>
                            <w:color w:val="231F20"/>
                            <w:spacing w:val="-9"/>
                            <w:w w:val="105%"/>
                          </w:rPr>
                          <w:t xml:space="preserve"> </w:t>
                        </w:r>
                        <w:r>
                          <w:rPr>
                            <w:color w:val="231F20"/>
                            <w:w w:val="105%"/>
                          </w:rPr>
                          <w:t>asking</w:t>
                        </w:r>
                        <w:r>
                          <w:rPr>
                            <w:color w:val="231F20"/>
                            <w:spacing w:val="-9"/>
                            <w:w w:val="105%"/>
                          </w:rPr>
                          <w:t xml:space="preserve"> </w:t>
                        </w:r>
                        <w:r>
                          <w:rPr>
                            <w:color w:val="231F20"/>
                            <w:w w:val="105%"/>
                          </w:rPr>
                          <w:t>a few</w:t>
                        </w:r>
                        <w:r>
                          <w:rPr>
                            <w:color w:val="231F20"/>
                            <w:spacing w:val="-2"/>
                            <w:w w:val="105%"/>
                          </w:rPr>
                          <w:t xml:space="preserve"> </w:t>
                        </w:r>
                        <w:r>
                          <w:rPr>
                            <w:color w:val="231F20"/>
                            <w:w w:val="105%"/>
                          </w:rPr>
                          <w:t>doctors,</w:t>
                        </w:r>
                        <w:r>
                          <w:rPr>
                            <w:color w:val="231F20"/>
                            <w:spacing w:val="-2"/>
                            <w:w w:val="105%"/>
                          </w:rPr>
                          <w:t xml:space="preserve"> </w:t>
                        </w:r>
                        <w:r>
                          <w:rPr>
                            <w:color w:val="231F20"/>
                            <w:w w:val="105%"/>
                          </w:rPr>
                          <w:t>ministers,</w:t>
                        </w:r>
                        <w:r>
                          <w:rPr>
                            <w:color w:val="231F20"/>
                            <w:spacing w:val="-2"/>
                            <w:w w:val="105%"/>
                          </w:rPr>
                          <w:t xml:space="preserve"> </w:t>
                        </w:r>
                        <w:r>
                          <w:rPr>
                            <w:color w:val="231F20"/>
                            <w:w w:val="105%"/>
                          </w:rPr>
                          <w:t>priests</w:t>
                        </w:r>
                        <w:r>
                          <w:rPr>
                            <w:color w:val="231F20"/>
                            <w:spacing w:val="-2"/>
                            <w:w w:val="105%"/>
                          </w:rPr>
                          <w:t xml:space="preserve"> </w:t>
                        </w:r>
                        <w:r>
                          <w:rPr>
                            <w:color w:val="231F20"/>
                            <w:w w:val="105%"/>
                          </w:rPr>
                          <w:t>or</w:t>
                        </w:r>
                        <w:r>
                          <w:rPr>
                            <w:color w:val="231F20"/>
                            <w:spacing w:val="-2"/>
                            <w:w w:val="105%"/>
                          </w:rPr>
                          <w:t xml:space="preserve"> </w:t>
                        </w:r>
                        <w:r>
                          <w:rPr>
                            <w:color w:val="231F20"/>
                            <w:w w:val="105%"/>
                          </w:rPr>
                          <w:t>hospitals.</w:t>
                        </w:r>
                        <w:r>
                          <w:rPr>
                            <w:color w:val="231F20"/>
                            <w:spacing w:val="40"/>
                            <w:w w:val="105%"/>
                          </w:rPr>
                          <w:t xml:space="preserve"> </w:t>
                        </w:r>
                        <w:r>
                          <w:rPr>
                            <w:color w:val="231F20"/>
                            <w:w w:val="105%"/>
                          </w:rPr>
                          <w:t>They</w:t>
                        </w:r>
                        <w:r>
                          <w:rPr>
                            <w:color w:val="231F20"/>
                            <w:spacing w:val="-2"/>
                            <w:w w:val="105%"/>
                          </w:rPr>
                          <w:t xml:space="preserve"> </w:t>
                        </w:r>
                        <w:r>
                          <w:rPr>
                            <w:color w:val="231F20"/>
                            <w:w w:val="105%"/>
                          </w:rPr>
                          <w:t>will be only too glad to assist you.</w:t>
                        </w:r>
                        <w:r>
                          <w:rPr>
                            <w:color w:val="231F20"/>
                            <w:spacing w:val="40"/>
                            <w:w w:val="105%"/>
                          </w:rPr>
                          <w:t xml:space="preserve"> </w:t>
                        </w:r>
                        <w:r>
                          <w:rPr>
                            <w:color w:val="231F20"/>
                            <w:w w:val="105%"/>
                          </w:rPr>
                          <w:t xml:space="preserve">Don’t start out as an </w:t>
                        </w:r>
                        <w:r>
                          <w:rPr>
                            <w:color w:val="231F20"/>
                            <w:spacing w:val="-2"/>
                            <w:w w:val="105%"/>
                          </w:rPr>
                          <w:t>evangelist</w:t>
                        </w:r>
                        <w:r>
                          <w:rPr>
                            <w:color w:val="231F20"/>
                            <w:spacing w:val="-9"/>
                            <w:w w:val="105%"/>
                          </w:rPr>
                          <w:t xml:space="preserve"> </w:t>
                        </w:r>
                        <w:r>
                          <w:rPr>
                            <w:color w:val="231F20"/>
                            <w:spacing w:val="-2"/>
                            <w:w w:val="105%"/>
                          </w:rPr>
                          <w:t>or</w:t>
                        </w:r>
                        <w:r>
                          <w:rPr>
                            <w:color w:val="231F20"/>
                            <w:spacing w:val="-9"/>
                            <w:w w:val="105%"/>
                          </w:rPr>
                          <w:t xml:space="preserve"> </w:t>
                        </w:r>
                        <w:r>
                          <w:rPr>
                            <w:color w:val="231F20"/>
                            <w:spacing w:val="-2"/>
                            <w:w w:val="105%"/>
                          </w:rPr>
                          <w:t>reformer.</w:t>
                        </w:r>
                        <w:r>
                          <w:rPr>
                            <w:color w:val="231F20"/>
                            <w:spacing w:val="28"/>
                            <w:w w:val="105%"/>
                          </w:rPr>
                          <w:t xml:space="preserve"> </w:t>
                        </w:r>
                        <w:r>
                          <w:rPr>
                            <w:color w:val="231F20"/>
                            <w:spacing w:val="-2"/>
                            <w:w w:val="105%"/>
                          </w:rPr>
                          <w:t>Unfortunately</w:t>
                        </w:r>
                        <w:r>
                          <w:rPr>
                            <w:color w:val="231F20"/>
                            <w:spacing w:val="-9"/>
                            <w:w w:val="105%"/>
                          </w:rPr>
                          <w:t xml:space="preserve"> </w:t>
                        </w:r>
                        <w:r>
                          <w:rPr>
                            <w:color w:val="231F20"/>
                            <w:spacing w:val="-2"/>
                            <w:w w:val="105%"/>
                          </w:rPr>
                          <w:t>a</w:t>
                        </w:r>
                        <w:r>
                          <w:rPr>
                            <w:color w:val="231F20"/>
                            <w:spacing w:val="-9"/>
                            <w:w w:val="105%"/>
                          </w:rPr>
                          <w:t xml:space="preserve"> </w:t>
                        </w:r>
                        <w:r>
                          <w:rPr>
                            <w:color w:val="231F20"/>
                            <w:spacing w:val="-2"/>
                            <w:w w:val="105%"/>
                          </w:rPr>
                          <w:t>lot</w:t>
                        </w:r>
                        <w:r>
                          <w:rPr>
                            <w:color w:val="231F20"/>
                            <w:spacing w:val="-9"/>
                            <w:w w:val="105%"/>
                          </w:rPr>
                          <w:t xml:space="preserve"> </w:t>
                        </w:r>
                        <w:r>
                          <w:rPr>
                            <w:color w:val="231F20"/>
                            <w:spacing w:val="-2"/>
                            <w:w w:val="105%"/>
                          </w:rPr>
                          <w:t>of</w:t>
                        </w:r>
                        <w:r>
                          <w:rPr>
                            <w:color w:val="231F20"/>
                            <w:spacing w:val="-9"/>
                            <w:w w:val="105%"/>
                          </w:rPr>
                          <w:t xml:space="preserve"> </w:t>
                        </w:r>
                        <w:r>
                          <w:rPr>
                            <w:color w:val="231F20"/>
                            <w:spacing w:val="-2"/>
                            <w:w w:val="105%"/>
                          </w:rPr>
                          <w:t>prejudice exists.</w:t>
                        </w:r>
                        <w:r>
                          <w:rPr>
                            <w:color w:val="231F20"/>
                            <w:spacing w:val="-10"/>
                            <w:w w:val="105%"/>
                          </w:rPr>
                          <w:t xml:space="preserve"> </w:t>
                        </w:r>
                        <w:r>
                          <w:rPr>
                            <w:color w:val="231F20"/>
                            <w:spacing w:val="-2"/>
                            <w:w w:val="105%"/>
                          </w:rPr>
                          <w:t>You</w:t>
                        </w:r>
                        <w:r>
                          <w:rPr>
                            <w:color w:val="231F20"/>
                            <w:spacing w:val="-10"/>
                            <w:w w:val="105%"/>
                          </w:rPr>
                          <w:t xml:space="preserve"> </w:t>
                        </w:r>
                        <w:r>
                          <w:rPr>
                            <w:color w:val="231F20"/>
                            <w:spacing w:val="-2"/>
                            <w:w w:val="105%"/>
                          </w:rPr>
                          <w:t>will</w:t>
                        </w:r>
                        <w:r>
                          <w:rPr>
                            <w:color w:val="231F20"/>
                            <w:spacing w:val="-10"/>
                            <w:w w:val="105%"/>
                          </w:rPr>
                          <w:t xml:space="preserve"> </w:t>
                        </w:r>
                        <w:r>
                          <w:rPr>
                            <w:color w:val="231F20"/>
                            <w:spacing w:val="-2"/>
                            <w:w w:val="105%"/>
                          </w:rPr>
                          <w:t>be</w:t>
                        </w:r>
                        <w:r>
                          <w:rPr>
                            <w:color w:val="231F20"/>
                            <w:spacing w:val="-10"/>
                            <w:w w:val="105%"/>
                          </w:rPr>
                          <w:t xml:space="preserve"> </w:t>
                        </w:r>
                        <w:r>
                          <w:rPr>
                            <w:color w:val="231F20"/>
                            <w:spacing w:val="-2"/>
                            <w:w w:val="105%"/>
                          </w:rPr>
                          <w:t>handicapped</w:t>
                        </w:r>
                        <w:r>
                          <w:rPr>
                            <w:color w:val="231F20"/>
                            <w:spacing w:val="-10"/>
                            <w:w w:val="105%"/>
                          </w:rPr>
                          <w:t xml:space="preserve"> </w:t>
                        </w:r>
                        <w:r>
                          <w:rPr>
                            <w:color w:val="231F20"/>
                            <w:spacing w:val="-2"/>
                            <w:w w:val="105%"/>
                          </w:rPr>
                          <w:t>if</w:t>
                        </w:r>
                        <w:r>
                          <w:rPr>
                            <w:color w:val="231F20"/>
                            <w:spacing w:val="-9"/>
                            <w:w w:val="105%"/>
                          </w:rPr>
                          <w:t xml:space="preserve"> </w:t>
                        </w:r>
                        <w:r>
                          <w:rPr>
                            <w:color w:val="231F20"/>
                            <w:spacing w:val="-2"/>
                            <w:w w:val="105%"/>
                          </w:rPr>
                          <w:t>you</w:t>
                        </w:r>
                        <w:r>
                          <w:rPr>
                            <w:color w:val="231F20"/>
                            <w:spacing w:val="-10"/>
                            <w:w w:val="105%"/>
                          </w:rPr>
                          <w:t xml:space="preserve"> </w:t>
                        </w:r>
                        <w:r>
                          <w:rPr>
                            <w:color w:val="231F20"/>
                            <w:spacing w:val="-2"/>
                            <w:w w:val="105%"/>
                          </w:rPr>
                          <w:t>arouse</w:t>
                        </w:r>
                        <w:r>
                          <w:rPr>
                            <w:color w:val="231F20"/>
                            <w:spacing w:val="-10"/>
                            <w:w w:val="105%"/>
                          </w:rPr>
                          <w:t xml:space="preserve"> </w:t>
                        </w:r>
                        <w:r>
                          <w:rPr>
                            <w:color w:val="231F20"/>
                            <w:spacing w:val="-2"/>
                            <w:w w:val="105%"/>
                          </w:rPr>
                          <w:t>it.</w:t>
                        </w:r>
                        <w:r>
                          <w:rPr>
                            <w:color w:val="231F20"/>
                            <w:spacing w:val="14"/>
                            <w:w w:val="105%"/>
                          </w:rPr>
                          <w:t xml:space="preserve"> </w:t>
                        </w:r>
                        <w:r>
                          <w:rPr>
                            <w:color w:val="231F20"/>
                            <w:spacing w:val="-2"/>
                            <w:w w:val="105%"/>
                          </w:rPr>
                          <w:t xml:space="preserve">Minis- </w:t>
                        </w:r>
                        <w:r>
                          <w:rPr>
                            <w:color w:val="231F20"/>
                          </w:rPr>
                          <w:t xml:space="preserve">ters and doctors are competent and you can learn much </w:t>
                        </w:r>
                        <w:r>
                          <w:rPr>
                            <w:color w:val="231F20"/>
                            <w:w w:val="105%"/>
                          </w:rPr>
                          <w:t xml:space="preserve">from them if you wish, but it happens that because of </w:t>
                        </w:r>
                        <w:r>
                          <w:rPr>
                            <w:color w:val="231F20"/>
                          </w:rPr>
                          <w:t>your</w:t>
                        </w:r>
                        <w:r>
                          <w:rPr>
                            <w:color w:val="231F20"/>
                            <w:spacing w:val="-12"/>
                          </w:rPr>
                          <w:t xml:space="preserve"> </w:t>
                        </w:r>
                        <w:r>
                          <w:rPr>
                            <w:color w:val="231F20"/>
                          </w:rPr>
                          <w:t>own</w:t>
                        </w:r>
                        <w:r>
                          <w:rPr>
                            <w:color w:val="231F20"/>
                            <w:spacing w:val="-11"/>
                          </w:rPr>
                          <w:t xml:space="preserve"> </w:t>
                        </w:r>
                        <w:r>
                          <w:rPr>
                            <w:color w:val="231F20"/>
                          </w:rPr>
                          <w:t>drinking</w:t>
                        </w:r>
                        <w:r>
                          <w:rPr>
                            <w:color w:val="231F20"/>
                            <w:spacing w:val="-11"/>
                          </w:rPr>
                          <w:t xml:space="preserve"> </w:t>
                        </w:r>
                        <w:r>
                          <w:rPr>
                            <w:color w:val="231F20"/>
                          </w:rPr>
                          <w:t>experience</w:t>
                        </w:r>
                        <w:r>
                          <w:rPr>
                            <w:color w:val="231F20"/>
                            <w:spacing w:val="-11"/>
                          </w:rPr>
                          <w:t xml:space="preserve"> </w:t>
                        </w:r>
                        <w:r>
                          <w:rPr>
                            <w:color w:val="231F20"/>
                          </w:rPr>
                          <w:t>you</w:t>
                        </w:r>
                        <w:r>
                          <w:rPr>
                            <w:color w:val="231F20"/>
                            <w:spacing w:val="-12"/>
                          </w:rPr>
                          <w:t xml:space="preserve"> </w:t>
                        </w:r>
                        <w:r>
                          <w:rPr>
                            <w:color w:val="231F20"/>
                          </w:rPr>
                          <w:t>can</w:t>
                        </w:r>
                        <w:r>
                          <w:rPr>
                            <w:color w:val="231F20"/>
                            <w:spacing w:val="-11"/>
                          </w:rPr>
                          <w:t xml:space="preserve"> </w:t>
                        </w:r>
                        <w:r>
                          <w:rPr>
                            <w:color w:val="231F20"/>
                          </w:rPr>
                          <w:t>be</w:t>
                        </w:r>
                        <w:r>
                          <w:rPr>
                            <w:color w:val="231F20"/>
                            <w:spacing w:val="-11"/>
                          </w:rPr>
                          <w:t xml:space="preserve"> </w:t>
                        </w:r>
                        <w:r>
                          <w:rPr>
                            <w:color w:val="231F20"/>
                          </w:rPr>
                          <w:t>uniquely</w:t>
                        </w:r>
                        <w:r>
                          <w:rPr>
                            <w:color w:val="231F20"/>
                            <w:spacing w:val="-11"/>
                          </w:rPr>
                          <w:t xml:space="preserve"> </w:t>
                        </w:r>
                        <w:r>
                          <w:rPr>
                            <w:color w:val="231F20"/>
                          </w:rPr>
                          <w:t xml:space="preserve">useful </w:t>
                        </w:r>
                        <w:r>
                          <w:rPr>
                            <w:color w:val="231F20"/>
                            <w:spacing w:val="-2"/>
                            <w:w w:val="105%"/>
                          </w:rPr>
                          <w:t>to</w:t>
                        </w:r>
                        <w:r>
                          <w:rPr>
                            <w:color w:val="231F20"/>
                            <w:spacing w:val="-10"/>
                            <w:w w:val="105%"/>
                          </w:rPr>
                          <w:t xml:space="preserve"> </w:t>
                        </w:r>
                        <w:r>
                          <w:rPr>
                            <w:color w:val="231F20"/>
                            <w:spacing w:val="-2"/>
                            <w:w w:val="105%"/>
                          </w:rPr>
                          <w:t>other</w:t>
                        </w:r>
                        <w:r>
                          <w:rPr>
                            <w:color w:val="231F20"/>
                            <w:spacing w:val="-10"/>
                            <w:w w:val="105%"/>
                          </w:rPr>
                          <w:t xml:space="preserve"> </w:t>
                        </w:r>
                        <w:r>
                          <w:rPr>
                            <w:color w:val="231F20"/>
                            <w:spacing w:val="-2"/>
                            <w:w w:val="105%"/>
                          </w:rPr>
                          <w:t>alcoholics.</w:t>
                        </w:r>
                        <w:r>
                          <w:rPr>
                            <w:color w:val="231F20"/>
                            <w:spacing w:val="20"/>
                            <w:w w:val="105%"/>
                          </w:rPr>
                          <w:t xml:space="preserve"> </w:t>
                        </w:r>
                        <w:r>
                          <w:rPr>
                            <w:color w:val="231F20"/>
                            <w:spacing w:val="-2"/>
                            <w:w w:val="105%"/>
                          </w:rPr>
                          <w:t>So</w:t>
                        </w:r>
                        <w:r>
                          <w:rPr>
                            <w:color w:val="231F20"/>
                            <w:spacing w:val="-10"/>
                            <w:w w:val="105%"/>
                          </w:rPr>
                          <w:t xml:space="preserve"> </w:t>
                        </w:r>
                        <w:r>
                          <w:rPr>
                            <w:color w:val="231F20"/>
                            <w:spacing w:val="-2"/>
                            <w:w w:val="105%"/>
                          </w:rPr>
                          <w:t>cooperate;</w:t>
                        </w:r>
                        <w:r>
                          <w:rPr>
                            <w:color w:val="231F20"/>
                            <w:spacing w:val="-10"/>
                            <w:w w:val="105%"/>
                          </w:rPr>
                          <w:t xml:space="preserve"> </w:t>
                        </w:r>
                        <w:r>
                          <w:rPr>
                            <w:color w:val="231F20"/>
                            <w:spacing w:val="-2"/>
                            <w:w w:val="105%"/>
                          </w:rPr>
                          <w:t>never</w:t>
                        </w:r>
                        <w:r>
                          <w:rPr>
                            <w:color w:val="231F20"/>
                            <w:spacing w:val="-10"/>
                            <w:w w:val="105%"/>
                          </w:rPr>
                          <w:t xml:space="preserve"> </w:t>
                        </w:r>
                        <w:r>
                          <w:rPr>
                            <w:color w:val="231F20"/>
                            <w:spacing w:val="-2"/>
                            <w:w w:val="105%"/>
                          </w:rPr>
                          <w:t>criticize.</w:t>
                        </w:r>
                        <w:r>
                          <w:rPr>
                            <w:color w:val="231F20"/>
                            <w:spacing w:val="6"/>
                            <w:w w:val="105%"/>
                          </w:rPr>
                          <w:t xml:space="preserve"> </w:t>
                        </w:r>
                        <w:r>
                          <w:rPr>
                            <w:color w:val="231F20"/>
                            <w:spacing w:val="-2"/>
                            <w:w w:val="105%"/>
                          </w:rPr>
                          <w:t>To</w:t>
                        </w:r>
                        <w:r>
                          <w:rPr>
                            <w:color w:val="231F20"/>
                            <w:spacing w:val="-10"/>
                            <w:w w:val="105%"/>
                          </w:rPr>
                          <w:t xml:space="preserve"> </w:t>
                        </w:r>
                        <w:r>
                          <w:rPr>
                            <w:color w:val="231F20"/>
                            <w:spacing w:val="-2"/>
                            <w:w w:val="105%"/>
                          </w:rPr>
                          <w:t xml:space="preserve">be </w:t>
                        </w:r>
                        <w:r>
                          <w:rPr>
                            <w:color w:val="231F20"/>
                            <w:w w:val="105%"/>
                          </w:rPr>
                          <w:t>helpful is our only aim.</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41912E8B" w14:textId="6AE7B627"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2016640" behindDoc="1" locked="0" layoutInCell="0" allowOverlap="1" wp14:anchorId="3C5BFF70" wp14:editId="00C39996">
            <wp:simplePos x="0" y="0"/>
            <wp:positionH relativeFrom="page">
              <wp:posOffset>353060</wp:posOffset>
            </wp:positionH>
            <wp:positionV relativeFrom="page">
              <wp:posOffset>207645</wp:posOffset>
            </wp:positionV>
            <wp:extent cx="152400" cy="138430"/>
            <wp:effectExtent l="0" t="0" r="0" b="0"/>
            <wp:wrapNone/>
            <wp:docPr id="292" name="Text Box 35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5240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3C844271"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90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017664" behindDoc="1" locked="0" layoutInCell="0" allowOverlap="1" wp14:anchorId="30632D8D" wp14:editId="54CABF30">
            <wp:simplePos x="0" y="0"/>
            <wp:positionH relativeFrom="page">
              <wp:posOffset>994410</wp:posOffset>
            </wp:positionH>
            <wp:positionV relativeFrom="page">
              <wp:posOffset>207645</wp:posOffset>
            </wp:positionV>
            <wp:extent cx="1410970" cy="138430"/>
            <wp:effectExtent l="0" t="0" r="0" b="0"/>
            <wp:wrapNone/>
            <wp:docPr id="291" name="Text Box 353"/>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41097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471A384F"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ALCOHOLICS</w:t>
                        </w:r>
                        <w:r>
                          <w:rPr>
                            <w:color w:val="231F20"/>
                            <w:spacing w:val="53"/>
                            <w:sz w:val="16"/>
                            <w:szCs w:val="16"/>
                          </w:rPr>
                          <w:t xml:space="preserve"> </w:t>
                        </w:r>
                        <w:r>
                          <w:rPr>
                            <w:color w:val="231F20"/>
                            <w:spacing w:val="-2"/>
                            <w:sz w:val="16"/>
                            <w:szCs w:val="16"/>
                          </w:rPr>
                          <w:t>ANONYMOUS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018688" behindDoc="1" locked="0" layoutInCell="0" allowOverlap="1" wp14:anchorId="67D74719" wp14:editId="6CC80FC5">
            <wp:simplePos x="0" y="0"/>
            <wp:positionH relativeFrom="page">
              <wp:posOffset>353060</wp:posOffset>
            </wp:positionH>
            <wp:positionV relativeFrom="page">
              <wp:posOffset>377190</wp:posOffset>
            </wp:positionV>
            <wp:extent cx="2616835" cy="4424680"/>
            <wp:effectExtent l="0" t="0" r="0" b="0"/>
            <wp:wrapNone/>
            <wp:docPr id="290" name="Text Box 354"/>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16835" cy="4424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16FBC738" w14:textId="77777777" w:rsidR="00000000" w:rsidRDefault="00000000">
                        <w:pPr>
                          <w:pStyle w:val="BodyText"/>
                          <w:kinsoku w:val="0"/>
                          <w:overflowPunct w:val="0"/>
                          <w:spacing w:before="0.85pt" w:line="12.95pt" w:lineRule="auto"/>
                          <w:ind w:end="1.25pt"/>
                          <w:rPr>
                            <w:color w:val="231F20"/>
                            <w:w w:val="105%"/>
                          </w:rPr>
                        </w:pPr>
                        <w:r>
                          <w:rPr>
                            <w:color w:val="231F20"/>
                          </w:rPr>
                          <w:t>When you discover a prospect for Alcoholics Anony- mous,</w:t>
                        </w:r>
                        <w:r>
                          <w:rPr>
                            <w:color w:val="231F20"/>
                            <w:spacing w:val="-11"/>
                          </w:rPr>
                          <w:t xml:space="preserve"> </w:t>
                        </w:r>
                        <w:r>
                          <w:rPr>
                            <w:color w:val="231F20"/>
                          </w:rPr>
                          <w:t>find</w:t>
                        </w:r>
                        <w:r>
                          <w:rPr>
                            <w:color w:val="231F20"/>
                            <w:spacing w:val="-11"/>
                          </w:rPr>
                          <w:t xml:space="preserve"> </w:t>
                        </w:r>
                        <w:r>
                          <w:rPr>
                            <w:color w:val="231F20"/>
                          </w:rPr>
                          <w:t>out</w:t>
                        </w:r>
                        <w:r>
                          <w:rPr>
                            <w:color w:val="231F20"/>
                            <w:spacing w:val="-11"/>
                          </w:rPr>
                          <w:t xml:space="preserve"> </w:t>
                        </w:r>
                        <w:r>
                          <w:rPr>
                            <w:color w:val="231F20"/>
                          </w:rPr>
                          <w:t>all</w:t>
                        </w:r>
                        <w:r>
                          <w:rPr>
                            <w:color w:val="231F20"/>
                            <w:spacing w:val="-11"/>
                          </w:rPr>
                          <w:t xml:space="preserve"> </w:t>
                        </w:r>
                        <w:r>
                          <w:rPr>
                            <w:color w:val="231F20"/>
                          </w:rPr>
                          <w:t>you</w:t>
                        </w:r>
                        <w:r>
                          <w:rPr>
                            <w:color w:val="231F20"/>
                            <w:spacing w:val="-11"/>
                          </w:rPr>
                          <w:t xml:space="preserve"> </w:t>
                        </w:r>
                        <w:r>
                          <w:rPr>
                            <w:color w:val="231F20"/>
                          </w:rPr>
                          <w:t>can</w:t>
                        </w:r>
                        <w:r>
                          <w:rPr>
                            <w:color w:val="231F20"/>
                            <w:spacing w:val="-11"/>
                          </w:rPr>
                          <w:t xml:space="preserve"> </w:t>
                        </w:r>
                        <w:r>
                          <w:rPr>
                            <w:color w:val="231F20"/>
                          </w:rPr>
                          <w:t>about</w:t>
                        </w:r>
                        <w:r>
                          <w:rPr>
                            <w:color w:val="231F20"/>
                            <w:spacing w:val="-11"/>
                          </w:rPr>
                          <w:t xml:space="preserve"> </w:t>
                        </w:r>
                        <w:r>
                          <w:rPr>
                            <w:color w:val="231F20"/>
                          </w:rPr>
                          <w:t>him.</w:t>
                        </w:r>
                        <w:r>
                          <w:rPr>
                            <w:color w:val="231F20"/>
                            <w:spacing w:val="28"/>
                          </w:rPr>
                          <w:t xml:space="preserve"> </w:t>
                        </w:r>
                        <w:r>
                          <w:rPr>
                            <w:color w:val="231F20"/>
                          </w:rPr>
                          <w:t>If</w:t>
                        </w:r>
                        <w:r>
                          <w:rPr>
                            <w:color w:val="231F20"/>
                            <w:spacing w:val="-11"/>
                          </w:rPr>
                          <w:t xml:space="preserve"> </w:t>
                        </w:r>
                        <w:r>
                          <w:rPr>
                            <w:color w:val="231F20"/>
                          </w:rPr>
                          <w:t>he</w:t>
                        </w:r>
                        <w:r>
                          <w:rPr>
                            <w:color w:val="231F20"/>
                            <w:spacing w:val="-11"/>
                          </w:rPr>
                          <w:t xml:space="preserve"> </w:t>
                        </w:r>
                        <w:r>
                          <w:rPr>
                            <w:color w:val="231F20"/>
                          </w:rPr>
                          <w:t>does</w:t>
                        </w:r>
                        <w:r>
                          <w:rPr>
                            <w:color w:val="231F20"/>
                            <w:spacing w:val="-11"/>
                          </w:rPr>
                          <w:t xml:space="preserve"> </w:t>
                        </w:r>
                        <w:r>
                          <w:rPr>
                            <w:color w:val="231F20"/>
                          </w:rPr>
                          <w:t>not</w:t>
                        </w:r>
                        <w:r>
                          <w:rPr>
                            <w:color w:val="231F20"/>
                            <w:spacing w:val="-11"/>
                          </w:rPr>
                          <w:t xml:space="preserve"> </w:t>
                        </w:r>
                        <w:r>
                          <w:rPr>
                            <w:color w:val="231F20"/>
                          </w:rPr>
                          <w:t xml:space="preserve">want </w:t>
                        </w:r>
                        <w:r>
                          <w:rPr>
                            <w:color w:val="231F20"/>
                            <w:w w:val="105%"/>
                          </w:rPr>
                          <w:t>to stop drinking, don’t waste time trying to persuade him. You</w:t>
                        </w:r>
                        <w:r>
                          <w:rPr>
                            <w:color w:val="231F20"/>
                            <w:spacing w:val="-11"/>
                            <w:w w:val="105%"/>
                          </w:rPr>
                          <w:t xml:space="preserve"> </w:t>
                        </w:r>
                        <w:r>
                          <w:rPr>
                            <w:color w:val="231F20"/>
                            <w:w w:val="105%"/>
                          </w:rPr>
                          <w:t>may</w:t>
                        </w:r>
                        <w:r>
                          <w:rPr>
                            <w:color w:val="231F20"/>
                            <w:spacing w:val="-11"/>
                            <w:w w:val="105%"/>
                          </w:rPr>
                          <w:t xml:space="preserve"> </w:t>
                        </w:r>
                        <w:r>
                          <w:rPr>
                            <w:color w:val="231F20"/>
                            <w:w w:val="105%"/>
                          </w:rPr>
                          <w:t>spoil</w:t>
                        </w:r>
                        <w:r>
                          <w:rPr>
                            <w:color w:val="231F20"/>
                            <w:spacing w:val="-11"/>
                            <w:w w:val="105%"/>
                          </w:rPr>
                          <w:t xml:space="preserve"> </w:t>
                        </w:r>
                        <w:r>
                          <w:rPr>
                            <w:color w:val="231F20"/>
                            <w:w w:val="105%"/>
                          </w:rPr>
                          <w:t>a</w:t>
                        </w:r>
                        <w:r>
                          <w:rPr>
                            <w:color w:val="231F20"/>
                            <w:spacing w:val="-11"/>
                            <w:w w:val="105%"/>
                          </w:rPr>
                          <w:t xml:space="preserve"> </w:t>
                        </w:r>
                        <w:r>
                          <w:rPr>
                            <w:color w:val="231F20"/>
                            <w:w w:val="105%"/>
                          </w:rPr>
                          <w:t>later</w:t>
                        </w:r>
                        <w:r>
                          <w:rPr>
                            <w:color w:val="231F20"/>
                            <w:spacing w:val="-11"/>
                            <w:w w:val="105%"/>
                          </w:rPr>
                          <w:t xml:space="preserve"> </w:t>
                        </w:r>
                        <w:r>
                          <w:rPr>
                            <w:color w:val="231F20"/>
                            <w:w w:val="105%"/>
                          </w:rPr>
                          <w:t>opportunity.</w:t>
                        </w:r>
                        <w:r>
                          <w:rPr>
                            <w:color w:val="231F20"/>
                            <w:spacing w:val="16"/>
                            <w:w w:val="105%"/>
                          </w:rPr>
                          <w:t xml:space="preserve"> </w:t>
                        </w:r>
                        <w:r>
                          <w:rPr>
                            <w:color w:val="231F20"/>
                            <w:w w:val="105%"/>
                          </w:rPr>
                          <w:t>This</w:t>
                        </w:r>
                        <w:r>
                          <w:rPr>
                            <w:color w:val="231F20"/>
                            <w:spacing w:val="-11"/>
                            <w:w w:val="105%"/>
                          </w:rPr>
                          <w:t xml:space="preserve"> </w:t>
                        </w:r>
                        <w:r>
                          <w:rPr>
                            <w:color w:val="231F20"/>
                            <w:w w:val="105%"/>
                          </w:rPr>
                          <w:t>advice</w:t>
                        </w:r>
                        <w:r>
                          <w:rPr>
                            <w:color w:val="231F20"/>
                            <w:spacing w:val="-11"/>
                            <w:w w:val="105%"/>
                          </w:rPr>
                          <w:t xml:space="preserve"> </w:t>
                        </w:r>
                        <w:r>
                          <w:rPr>
                            <w:color w:val="231F20"/>
                            <w:w w:val="105%"/>
                          </w:rPr>
                          <w:t xml:space="preserve">is </w:t>
                        </w:r>
                        <w:r>
                          <w:rPr>
                            <w:color w:val="231F20"/>
                          </w:rPr>
                          <w:t>given</w:t>
                        </w:r>
                        <w:r>
                          <w:rPr>
                            <w:color w:val="231F20"/>
                            <w:spacing w:val="-6"/>
                          </w:rPr>
                          <w:t xml:space="preserve"> </w:t>
                        </w:r>
                        <w:r>
                          <w:rPr>
                            <w:color w:val="231F20"/>
                          </w:rPr>
                          <w:t>for</w:t>
                        </w:r>
                        <w:r>
                          <w:rPr>
                            <w:color w:val="231F20"/>
                            <w:spacing w:val="-6"/>
                          </w:rPr>
                          <w:t xml:space="preserve"> </w:t>
                        </w:r>
                        <w:r>
                          <w:rPr>
                            <w:color w:val="231F20"/>
                          </w:rPr>
                          <w:t>his</w:t>
                        </w:r>
                        <w:r>
                          <w:rPr>
                            <w:color w:val="231F20"/>
                            <w:spacing w:val="-6"/>
                          </w:rPr>
                          <w:t xml:space="preserve"> </w:t>
                        </w:r>
                        <w:r>
                          <w:rPr>
                            <w:color w:val="231F20"/>
                          </w:rPr>
                          <w:t>family</w:t>
                        </w:r>
                        <w:r>
                          <w:rPr>
                            <w:color w:val="231F20"/>
                            <w:spacing w:val="-6"/>
                          </w:rPr>
                          <w:t xml:space="preserve"> </w:t>
                        </w:r>
                        <w:r>
                          <w:rPr>
                            <w:color w:val="231F20"/>
                          </w:rPr>
                          <w:t>also.</w:t>
                        </w:r>
                        <w:r>
                          <w:rPr>
                            <w:color w:val="231F20"/>
                            <w:spacing w:val="35"/>
                          </w:rPr>
                          <w:t xml:space="preserve"> </w:t>
                        </w:r>
                        <w:r>
                          <w:rPr>
                            <w:color w:val="231F20"/>
                          </w:rPr>
                          <w:t>They</w:t>
                        </w:r>
                        <w:r>
                          <w:rPr>
                            <w:color w:val="231F20"/>
                            <w:spacing w:val="-6"/>
                          </w:rPr>
                          <w:t xml:space="preserve"> </w:t>
                        </w:r>
                        <w:r>
                          <w:rPr>
                            <w:color w:val="231F20"/>
                          </w:rPr>
                          <w:t>should</w:t>
                        </w:r>
                        <w:r>
                          <w:rPr>
                            <w:color w:val="231F20"/>
                            <w:spacing w:val="-6"/>
                          </w:rPr>
                          <w:t xml:space="preserve"> </w:t>
                        </w:r>
                        <w:r>
                          <w:rPr>
                            <w:color w:val="231F20"/>
                          </w:rPr>
                          <w:t>be</w:t>
                        </w:r>
                        <w:r>
                          <w:rPr>
                            <w:color w:val="231F20"/>
                            <w:spacing w:val="-6"/>
                          </w:rPr>
                          <w:t xml:space="preserve"> </w:t>
                        </w:r>
                        <w:r>
                          <w:rPr>
                            <w:color w:val="231F20"/>
                          </w:rPr>
                          <w:t>patient,</w:t>
                        </w:r>
                        <w:r>
                          <w:rPr>
                            <w:color w:val="231F20"/>
                            <w:spacing w:val="-6"/>
                          </w:rPr>
                          <w:t xml:space="preserve"> </w:t>
                        </w:r>
                        <w:r>
                          <w:rPr>
                            <w:color w:val="231F20"/>
                          </w:rPr>
                          <w:t xml:space="preserve">realiz- </w:t>
                        </w:r>
                        <w:r>
                          <w:rPr>
                            <w:color w:val="231F20"/>
                            <w:w w:val="105%"/>
                          </w:rPr>
                          <w:t>ing they are dealing with a sick person.</w:t>
                        </w:r>
                      </w:p>
                      <w:p w14:paraId="54165FAC" w14:textId="77777777" w:rsidR="00000000" w:rsidRDefault="00000000">
                        <w:pPr>
                          <w:pStyle w:val="BodyText"/>
                          <w:kinsoku w:val="0"/>
                          <w:overflowPunct w:val="0"/>
                          <w:spacing w:line="13.05pt" w:lineRule="auto"/>
                          <w:ind w:end="1.35pt"/>
                          <w:rPr>
                            <w:color w:val="231F20"/>
                            <w:w w:val="105%"/>
                          </w:rPr>
                        </w:pPr>
                        <w:r>
                          <w:rPr>
                            <w:color w:val="231F20"/>
                            <w:w w:val="105%"/>
                          </w:rPr>
                          <w:t>If</w:t>
                        </w:r>
                        <w:r>
                          <w:rPr>
                            <w:color w:val="231F20"/>
                            <w:spacing w:val="-12"/>
                            <w:w w:val="105%"/>
                          </w:rPr>
                          <w:t xml:space="preserve"> </w:t>
                        </w:r>
                        <w:r>
                          <w:rPr>
                            <w:color w:val="231F20"/>
                            <w:w w:val="105%"/>
                          </w:rPr>
                          <w:t>there</w:t>
                        </w:r>
                        <w:r>
                          <w:rPr>
                            <w:color w:val="231F20"/>
                            <w:spacing w:val="-12"/>
                            <w:w w:val="105%"/>
                          </w:rPr>
                          <w:t xml:space="preserve"> </w:t>
                        </w:r>
                        <w:r>
                          <w:rPr>
                            <w:color w:val="231F20"/>
                            <w:w w:val="105%"/>
                          </w:rPr>
                          <w:t>is</w:t>
                        </w:r>
                        <w:r>
                          <w:rPr>
                            <w:color w:val="231F20"/>
                            <w:spacing w:val="-12"/>
                            <w:w w:val="105%"/>
                          </w:rPr>
                          <w:t xml:space="preserve"> </w:t>
                        </w:r>
                        <w:r>
                          <w:rPr>
                            <w:color w:val="231F20"/>
                            <w:w w:val="105%"/>
                          </w:rPr>
                          <w:t>any</w:t>
                        </w:r>
                        <w:r>
                          <w:rPr>
                            <w:color w:val="231F20"/>
                            <w:spacing w:val="-12"/>
                            <w:w w:val="105%"/>
                          </w:rPr>
                          <w:t xml:space="preserve"> </w:t>
                        </w:r>
                        <w:r>
                          <w:rPr>
                            <w:color w:val="231F20"/>
                            <w:w w:val="105%"/>
                          </w:rPr>
                          <w:t>indication</w:t>
                        </w:r>
                        <w:r>
                          <w:rPr>
                            <w:color w:val="231F20"/>
                            <w:spacing w:val="-12"/>
                            <w:w w:val="105%"/>
                          </w:rPr>
                          <w:t xml:space="preserve"> </w:t>
                        </w:r>
                        <w:r>
                          <w:rPr>
                            <w:color w:val="231F20"/>
                            <w:w w:val="105%"/>
                          </w:rPr>
                          <w:t>that</w:t>
                        </w:r>
                        <w:r>
                          <w:rPr>
                            <w:color w:val="231F20"/>
                            <w:spacing w:val="-11"/>
                            <w:w w:val="105%"/>
                          </w:rPr>
                          <w:t xml:space="preserve"> </w:t>
                        </w:r>
                        <w:r>
                          <w:rPr>
                            <w:color w:val="231F20"/>
                            <w:w w:val="105%"/>
                          </w:rPr>
                          <w:t>he</w:t>
                        </w:r>
                        <w:r>
                          <w:rPr>
                            <w:color w:val="231F20"/>
                            <w:spacing w:val="-12"/>
                            <w:w w:val="105%"/>
                          </w:rPr>
                          <w:t xml:space="preserve"> </w:t>
                        </w:r>
                        <w:r>
                          <w:rPr>
                            <w:color w:val="231F20"/>
                            <w:w w:val="105%"/>
                          </w:rPr>
                          <w:t>wants</w:t>
                        </w:r>
                        <w:r>
                          <w:rPr>
                            <w:color w:val="231F20"/>
                            <w:spacing w:val="-12"/>
                            <w:w w:val="105%"/>
                          </w:rPr>
                          <w:t xml:space="preserve"> </w:t>
                        </w:r>
                        <w:r>
                          <w:rPr>
                            <w:color w:val="231F20"/>
                            <w:w w:val="105%"/>
                          </w:rPr>
                          <w:t>to</w:t>
                        </w:r>
                        <w:r>
                          <w:rPr>
                            <w:color w:val="231F20"/>
                            <w:spacing w:val="-12"/>
                            <w:w w:val="105%"/>
                          </w:rPr>
                          <w:t xml:space="preserve"> </w:t>
                        </w:r>
                        <w:r>
                          <w:rPr>
                            <w:color w:val="231F20"/>
                            <w:w w:val="105%"/>
                          </w:rPr>
                          <w:t>stop,</w:t>
                        </w:r>
                        <w:r>
                          <w:rPr>
                            <w:color w:val="231F20"/>
                            <w:spacing w:val="12"/>
                            <w:w w:val="105%"/>
                          </w:rPr>
                          <w:t xml:space="preserve"> </w:t>
                        </w:r>
                        <w:r>
                          <w:rPr>
                            <w:color w:val="231F20"/>
                            <w:w w:val="105%"/>
                          </w:rPr>
                          <w:t>have</w:t>
                        </w:r>
                        <w:r>
                          <w:rPr>
                            <w:color w:val="231F20"/>
                            <w:spacing w:val="-12"/>
                            <w:w w:val="105%"/>
                          </w:rPr>
                          <w:t xml:space="preserve"> </w:t>
                        </w:r>
                        <w:r>
                          <w:rPr>
                            <w:color w:val="231F20"/>
                            <w:w w:val="105%"/>
                          </w:rPr>
                          <w:t xml:space="preserve">a </w:t>
                        </w:r>
                        <w:r>
                          <w:rPr>
                            <w:color w:val="231F20"/>
                          </w:rPr>
                          <w:t xml:space="preserve">good talk with the person most interested in him—usu- </w:t>
                        </w:r>
                        <w:r>
                          <w:rPr>
                            <w:color w:val="231F20"/>
                            <w:spacing w:val="-2"/>
                            <w:w w:val="105%"/>
                          </w:rPr>
                          <w:t>ally</w:t>
                        </w:r>
                        <w:r>
                          <w:rPr>
                            <w:color w:val="231F20"/>
                            <w:spacing w:val="-10"/>
                            <w:w w:val="105%"/>
                          </w:rPr>
                          <w:t xml:space="preserve"> </w:t>
                        </w:r>
                        <w:r>
                          <w:rPr>
                            <w:color w:val="231F20"/>
                            <w:spacing w:val="-2"/>
                            <w:w w:val="105%"/>
                          </w:rPr>
                          <w:t>his</w:t>
                        </w:r>
                        <w:r>
                          <w:rPr>
                            <w:color w:val="231F20"/>
                            <w:spacing w:val="-9"/>
                            <w:w w:val="105%"/>
                          </w:rPr>
                          <w:t xml:space="preserve"> </w:t>
                        </w:r>
                        <w:r>
                          <w:rPr>
                            <w:color w:val="231F20"/>
                            <w:spacing w:val="-2"/>
                            <w:w w:val="105%"/>
                          </w:rPr>
                          <w:t>wife.</w:t>
                        </w:r>
                        <w:r>
                          <w:rPr>
                            <w:color w:val="231F20"/>
                            <w:spacing w:val="27"/>
                            <w:w w:val="105%"/>
                          </w:rPr>
                          <w:t xml:space="preserve"> </w:t>
                        </w:r>
                        <w:r>
                          <w:rPr>
                            <w:color w:val="231F20"/>
                            <w:spacing w:val="-2"/>
                            <w:w w:val="105%"/>
                          </w:rPr>
                          <w:t>Get</w:t>
                        </w:r>
                        <w:r>
                          <w:rPr>
                            <w:color w:val="231F20"/>
                            <w:spacing w:val="-10"/>
                            <w:w w:val="105%"/>
                          </w:rPr>
                          <w:t xml:space="preserve"> </w:t>
                        </w:r>
                        <w:r>
                          <w:rPr>
                            <w:color w:val="231F20"/>
                            <w:spacing w:val="-2"/>
                            <w:w w:val="105%"/>
                          </w:rPr>
                          <w:t>an</w:t>
                        </w:r>
                        <w:r>
                          <w:rPr>
                            <w:color w:val="231F20"/>
                            <w:spacing w:val="-9"/>
                            <w:w w:val="105%"/>
                          </w:rPr>
                          <w:t xml:space="preserve"> </w:t>
                        </w:r>
                        <w:r>
                          <w:rPr>
                            <w:color w:val="231F20"/>
                            <w:spacing w:val="-2"/>
                            <w:w w:val="105%"/>
                          </w:rPr>
                          <w:t>idea</w:t>
                        </w:r>
                        <w:r>
                          <w:rPr>
                            <w:color w:val="231F20"/>
                            <w:spacing w:val="-10"/>
                            <w:w w:val="105%"/>
                          </w:rPr>
                          <w:t xml:space="preserve"> </w:t>
                        </w:r>
                        <w:r>
                          <w:rPr>
                            <w:color w:val="231F20"/>
                            <w:spacing w:val="-2"/>
                            <w:w w:val="105%"/>
                          </w:rPr>
                          <w:t>of</w:t>
                        </w:r>
                        <w:r>
                          <w:rPr>
                            <w:color w:val="231F20"/>
                            <w:spacing w:val="-9"/>
                            <w:w w:val="105%"/>
                          </w:rPr>
                          <w:t xml:space="preserve"> </w:t>
                        </w:r>
                        <w:r>
                          <w:rPr>
                            <w:color w:val="231F20"/>
                            <w:spacing w:val="-2"/>
                            <w:w w:val="105%"/>
                          </w:rPr>
                          <w:t>his</w:t>
                        </w:r>
                        <w:r>
                          <w:rPr>
                            <w:color w:val="231F20"/>
                            <w:spacing w:val="-10"/>
                            <w:w w:val="105%"/>
                          </w:rPr>
                          <w:t xml:space="preserve"> </w:t>
                        </w:r>
                        <w:r>
                          <w:rPr>
                            <w:color w:val="231F20"/>
                            <w:spacing w:val="-2"/>
                            <w:w w:val="105%"/>
                          </w:rPr>
                          <w:t>behavior,</w:t>
                        </w:r>
                        <w:r>
                          <w:rPr>
                            <w:color w:val="231F20"/>
                            <w:spacing w:val="-9"/>
                            <w:w w:val="105%"/>
                          </w:rPr>
                          <w:t xml:space="preserve"> </w:t>
                        </w:r>
                        <w:r>
                          <w:rPr>
                            <w:color w:val="231F20"/>
                            <w:spacing w:val="-2"/>
                            <w:w w:val="105%"/>
                          </w:rPr>
                          <w:t>his</w:t>
                        </w:r>
                        <w:r>
                          <w:rPr>
                            <w:color w:val="231F20"/>
                            <w:spacing w:val="-10"/>
                            <w:w w:val="105%"/>
                          </w:rPr>
                          <w:t xml:space="preserve"> </w:t>
                        </w:r>
                        <w:r>
                          <w:rPr>
                            <w:color w:val="231F20"/>
                            <w:spacing w:val="-2"/>
                            <w:w w:val="105%"/>
                          </w:rPr>
                          <w:t xml:space="preserve">problems, </w:t>
                        </w:r>
                        <w:r>
                          <w:rPr>
                            <w:color w:val="231F20"/>
                          </w:rPr>
                          <w:t>his</w:t>
                        </w:r>
                        <w:r>
                          <w:rPr>
                            <w:color w:val="231F20"/>
                            <w:spacing w:val="-4"/>
                          </w:rPr>
                          <w:t xml:space="preserve"> </w:t>
                        </w:r>
                        <w:r>
                          <w:rPr>
                            <w:color w:val="231F20"/>
                          </w:rPr>
                          <w:t>background,</w:t>
                        </w:r>
                        <w:r>
                          <w:rPr>
                            <w:color w:val="231F20"/>
                            <w:spacing w:val="-4"/>
                          </w:rPr>
                          <w:t xml:space="preserve"> </w:t>
                        </w:r>
                        <w:r>
                          <w:rPr>
                            <w:color w:val="231F20"/>
                          </w:rPr>
                          <w:t>the</w:t>
                        </w:r>
                        <w:r>
                          <w:rPr>
                            <w:color w:val="231F20"/>
                            <w:spacing w:val="-4"/>
                          </w:rPr>
                          <w:t xml:space="preserve"> </w:t>
                        </w:r>
                        <w:r>
                          <w:rPr>
                            <w:color w:val="231F20"/>
                          </w:rPr>
                          <w:t>seriousness</w:t>
                        </w:r>
                        <w:r>
                          <w:rPr>
                            <w:color w:val="231F20"/>
                            <w:spacing w:val="-4"/>
                          </w:rPr>
                          <w:t xml:space="preserve"> </w:t>
                        </w:r>
                        <w:r>
                          <w:rPr>
                            <w:color w:val="231F20"/>
                          </w:rPr>
                          <w:t>of</w:t>
                        </w:r>
                        <w:r>
                          <w:rPr>
                            <w:color w:val="231F20"/>
                            <w:spacing w:val="-4"/>
                          </w:rPr>
                          <w:t xml:space="preserve"> </w:t>
                        </w:r>
                        <w:r>
                          <w:rPr>
                            <w:color w:val="231F20"/>
                          </w:rPr>
                          <w:t>his</w:t>
                        </w:r>
                        <w:r>
                          <w:rPr>
                            <w:color w:val="231F20"/>
                            <w:spacing w:val="-4"/>
                          </w:rPr>
                          <w:t xml:space="preserve"> </w:t>
                        </w:r>
                        <w:r>
                          <w:rPr>
                            <w:color w:val="231F20"/>
                          </w:rPr>
                          <w:t>condition,</w:t>
                        </w:r>
                        <w:r>
                          <w:rPr>
                            <w:color w:val="231F20"/>
                            <w:spacing w:val="-4"/>
                          </w:rPr>
                          <w:t xml:space="preserve"> </w:t>
                        </w:r>
                        <w:r>
                          <w:rPr>
                            <w:color w:val="231F20"/>
                          </w:rPr>
                          <w:t>and</w:t>
                        </w:r>
                        <w:r>
                          <w:rPr>
                            <w:color w:val="231F20"/>
                            <w:spacing w:val="-4"/>
                          </w:rPr>
                          <w:t xml:space="preserve"> </w:t>
                        </w:r>
                        <w:r>
                          <w:rPr>
                            <w:color w:val="231F20"/>
                          </w:rPr>
                          <w:t xml:space="preserve">his </w:t>
                        </w:r>
                        <w:r>
                          <w:rPr>
                            <w:color w:val="231F20"/>
                            <w:spacing w:val="-2"/>
                          </w:rPr>
                          <w:t>religious</w:t>
                        </w:r>
                        <w:r>
                          <w:rPr>
                            <w:color w:val="231F20"/>
                            <w:spacing w:val="-6"/>
                          </w:rPr>
                          <w:t xml:space="preserve"> </w:t>
                        </w:r>
                        <w:r>
                          <w:rPr>
                            <w:color w:val="231F20"/>
                            <w:spacing w:val="-2"/>
                          </w:rPr>
                          <w:t>leanings.</w:t>
                        </w:r>
                        <w:r>
                          <w:rPr>
                            <w:color w:val="231F20"/>
                            <w:spacing w:val="14"/>
                          </w:rPr>
                          <w:t xml:space="preserve"> </w:t>
                        </w:r>
                        <w:r>
                          <w:rPr>
                            <w:color w:val="231F20"/>
                            <w:spacing w:val="-2"/>
                          </w:rPr>
                          <w:t>You</w:t>
                        </w:r>
                        <w:r>
                          <w:rPr>
                            <w:color w:val="231F20"/>
                            <w:spacing w:val="-6"/>
                          </w:rPr>
                          <w:t xml:space="preserve"> </w:t>
                        </w:r>
                        <w:r>
                          <w:rPr>
                            <w:color w:val="231F20"/>
                            <w:spacing w:val="-2"/>
                          </w:rPr>
                          <w:t>need</w:t>
                        </w:r>
                        <w:r>
                          <w:rPr>
                            <w:color w:val="231F20"/>
                            <w:spacing w:val="-6"/>
                          </w:rPr>
                          <w:t xml:space="preserve"> </w:t>
                        </w:r>
                        <w:r>
                          <w:rPr>
                            <w:color w:val="231F20"/>
                            <w:spacing w:val="-2"/>
                          </w:rPr>
                          <w:t>this</w:t>
                        </w:r>
                        <w:r>
                          <w:rPr>
                            <w:color w:val="231F20"/>
                            <w:spacing w:val="-6"/>
                          </w:rPr>
                          <w:t xml:space="preserve"> </w:t>
                        </w:r>
                        <w:r>
                          <w:rPr>
                            <w:color w:val="231F20"/>
                            <w:spacing w:val="-2"/>
                          </w:rPr>
                          <w:t>information</w:t>
                        </w:r>
                        <w:r>
                          <w:rPr>
                            <w:color w:val="231F20"/>
                            <w:spacing w:val="-6"/>
                          </w:rPr>
                          <w:t xml:space="preserve"> </w:t>
                        </w:r>
                        <w:r>
                          <w:rPr>
                            <w:color w:val="231F20"/>
                            <w:spacing w:val="-2"/>
                          </w:rPr>
                          <w:t>to</w:t>
                        </w:r>
                        <w:r>
                          <w:rPr>
                            <w:color w:val="231F20"/>
                            <w:spacing w:val="-6"/>
                          </w:rPr>
                          <w:t xml:space="preserve"> </w:t>
                        </w:r>
                        <w:r>
                          <w:rPr>
                            <w:color w:val="231F20"/>
                            <w:spacing w:val="-2"/>
                          </w:rPr>
                          <w:t>put</w:t>
                        </w:r>
                        <w:r>
                          <w:rPr>
                            <w:color w:val="231F20"/>
                            <w:spacing w:val="-6"/>
                          </w:rPr>
                          <w:t xml:space="preserve"> </w:t>
                        </w:r>
                        <w:r>
                          <w:rPr>
                            <w:color w:val="231F20"/>
                            <w:spacing w:val="-2"/>
                          </w:rPr>
                          <w:t xml:space="preserve">your- </w:t>
                        </w:r>
                        <w:r>
                          <w:rPr>
                            <w:color w:val="231F20"/>
                            <w:w w:val="105%"/>
                          </w:rPr>
                          <w:t>self</w:t>
                        </w:r>
                        <w:r>
                          <w:rPr>
                            <w:color w:val="231F20"/>
                            <w:spacing w:val="-5"/>
                            <w:w w:val="105%"/>
                          </w:rPr>
                          <w:t xml:space="preserve"> </w:t>
                        </w:r>
                        <w:r>
                          <w:rPr>
                            <w:color w:val="231F20"/>
                            <w:w w:val="105%"/>
                          </w:rPr>
                          <w:t>in</w:t>
                        </w:r>
                        <w:r>
                          <w:rPr>
                            <w:color w:val="231F20"/>
                            <w:spacing w:val="-5"/>
                            <w:w w:val="105%"/>
                          </w:rPr>
                          <w:t xml:space="preserve"> </w:t>
                        </w:r>
                        <w:r>
                          <w:rPr>
                            <w:color w:val="231F20"/>
                            <w:w w:val="105%"/>
                          </w:rPr>
                          <w:t>his</w:t>
                        </w:r>
                        <w:r>
                          <w:rPr>
                            <w:color w:val="231F20"/>
                            <w:spacing w:val="-5"/>
                            <w:w w:val="105%"/>
                          </w:rPr>
                          <w:t xml:space="preserve"> </w:t>
                        </w:r>
                        <w:r>
                          <w:rPr>
                            <w:color w:val="231F20"/>
                            <w:w w:val="105%"/>
                          </w:rPr>
                          <w:t>place,</w:t>
                        </w:r>
                        <w:r>
                          <w:rPr>
                            <w:color w:val="231F20"/>
                            <w:spacing w:val="-5"/>
                            <w:w w:val="105%"/>
                          </w:rPr>
                          <w:t xml:space="preserve"> </w:t>
                        </w:r>
                        <w:r>
                          <w:rPr>
                            <w:color w:val="231F20"/>
                            <w:w w:val="105%"/>
                          </w:rPr>
                          <w:t>to</w:t>
                        </w:r>
                        <w:r>
                          <w:rPr>
                            <w:color w:val="231F20"/>
                            <w:spacing w:val="-5"/>
                            <w:w w:val="105%"/>
                          </w:rPr>
                          <w:t xml:space="preserve"> </w:t>
                        </w:r>
                        <w:r>
                          <w:rPr>
                            <w:color w:val="231F20"/>
                            <w:w w:val="105%"/>
                          </w:rPr>
                          <w:t>see</w:t>
                        </w:r>
                        <w:r>
                          <w:rPr>
                            <w:color w:val="231F20"/>
                            <w:spacing w:val="-5"/>
                            <w:w w:val="105%"/>
                          </w:rPr>
                          <w:t xml:space="preserve"> </w:t>
                        </w:r>
                        <w:r>
                          <w:rPr>
                            <w:color w:val="231F20"/>
                            <w:w w:val="105%"/>
                          </w:rPr>
                          <w:t>how</w:t>
                        </w:r>
                        <w:r>
                          <w:rPr>
                            <w:color w:val="231F20"/>
                            <w:spacing w:val="-5"/>
                            <w:w w:val="105%"/>
                          </w:rPr>
                          <w:t xml:space="preserve"> </w:t>
                        </w:r>
                        <w:r>
                          <w:rPr>
                            <w:color w:val="231F20"/>
                            <w:w w:val="105%"/>
                          </w:rPr>
                          <w:t>you</w:t>
                        </w:r>
                        <w:r>
                          <w:rPr>
                            <w:color w:val="231F20"/>
                            <w:spacing w:val="-5"/>
                            <w:w w:val="105%"/>
                          </w:rPr>
                          <w:t xml:space="preserve"> </w:t>
                        </w:r>
                        <w:r>
                          <w:rPr>
                            <w:color w:val="231F20"/>
                            <w:w w:val="105%"/>
                          </w:rPr>
                          <w:t>would</w:t>
                        </w:r>
                        <w:r>
                          <w:rPr>
                            <w:color w:val="231F20"/>
                            <w:spacing w:val="-5"/>
                            <w:w w:val="105%"/>
                          </w:rPr>
                          <w:t xml:space="preserve"> </w:t>
                        </w:r>
                        <w:r>
                          <w:rPr>
                            <w:color w:val="231F20"/>
                            <w:w w:val="105%"/>
                          </w:rPr>
                          <w:t>like</w:t>
                        </w:r>
                        <w:r>
                          <w:rPr>
                            <w:color w:val="231F20"/>
                            <w:spacing w:val="-5"/>
                            <w:w w:val="105%"/>
                          </w:rPr>
                          <w:t xml:space="preserve"> </w:t>
                        </w:r>
                        <w:r>
                          <w:rPr>
                            <w:color w:val="231F20"/>
                            <w:w w:val="105%"/>
                          </w:rPr>
                          <w:t>him</w:t>
                        </w:r>
                        <w:r>
                          <w:rPr>
                            <w:color w:val="231F20"/>
                            <w:spacing w:val="-5"/>
                            <w:w w:val="105%"/>
                          </w:rPr>
                          <w:t xml:space="preserve"> </w:t>
                        </w:r>
                        <w:r>
                          <w:rPr>
                            <w:color w:val="231F20"/>
                            <w:w w:val="105%"/>
                          </w:rPr>
                          <w:t>to</w:t>
                        </w:r>
                        <w:r>
                          <w:rPr>
                            <w:color w:val="231F20"/>
                            <w:spacing w:val="-5"/>
                            <w:w w:val="105%"/>
                          </w:rPr>
                          <w:t xml:space="preserve"> </w:t>
                        </w:r>
                        <w:r>
                          <w:rPr>
                            <w:color w:val="231F20"/>
                            <w:w w:val="105%"/>
                          </w:rPr>
                          <w:t>ap- proach you if the tables were turned.</w:t>
                        </w:r>
                      </w:p>
                      <w:p w14:paraId="79612964" w14:textId="77777777" w:rsidR="00000000" w:rsidRDefault="00000000">
                        <w:pPr>
                          <w:pStyle w:val="BodyText"/>
                          <w:kinsoku w:val="0"/>
                          <w:overflowPunct w:val="0"/>
                          <w:spacing w:line="13.05pt" w:lineRule="auto"/>
                          <w:rPr>
                            <w:color w:val="231F20"/>
                            <w:w w:val="105%"/>
                          </w:rPr>
                        </w:pPr>
                        <w:r>
                          <w:rPr>
                            <w:color w:val="231F20"/>
                          </w:rPr>
                          <w:t>Sometimes</w:t>
                        </w:r>
                        <w:r>
                          <w:rPr>
                            <w:color w:val="231F20"/>
                            <w:spacing w:val="-11"/>
                          </w:rPr>
                          <w:t xml:space="preserve"> </w:t>
                        </w:r>
                        <w:r>
                          <w:rPr>
                            <w:color w:val="231F20"/>
                          </w:rPr>
                          <w:t>it</w:t>
                        </w:r>
                        <w:r>
                          <w:rPr>
                            <w:color w:val="231F20"/>
                            <w:spacing w:val="-11"/>
                          </w:rPr>
                          <w:t xml:space="preserve"> </w:t>
                        </w:r>
                        <w:r>
                          <w:rPr>
                            <w:color w:val="231F20"/>
                          </w:rPr>
                          <w:t>is</w:t>
                        </w:r>
                        <w:r>
                          <w:rPr>
                            <w:color w:val="231F20"/>
                            <w:spacing w:val="-11"/>
                          </w:rPr>
                          <w:t xml:space="preserve"> </w:t>
                        </w:r>
                        <w:r>
                          <w:rPr>
                            <w:color w:val="231F20"/>
                          </w:rPr>
                          <w:t>wise</w:t>
                        </w:r>
                        <w:r>
                          <w:rPr>
                            <w:color w:val="231F20"/>
                            <w:spacing w:val="-11"/>
                          </w:rPr>
                          <w:t xml:space="preserve"> </w:t>
                        </w:r>
                        <w:r>
                          <w:rPr>
                            <w:color w:val="231F20"/>
                          </w:rPr>
                          <w:t>to</w:t>
                        </w:r>
                        <w:r>
                          <w:rPr>
                            <w:color w:val="231F20"/>
                            <w:spacing w:val="-11"/>
                          </w:rPr>
                          <w:t xml:space="preserve"> </w:t>
                        </w:r>
                        <w:r>
                          <w:rPr>
                            <w:color w:val="231F20"/>
                          </w:rPr>
                          <w:t>wait</w:t>
                        </w:r>
                        <w:r>
                          <w:rPr>
                            <w:color w:val="231F20"/>
                            <w:spacing w:val="-11"/>
                          </w:rPr>
                          <w:t xml:space="preserve"> </w:t>
                        </w:r>
                        <w:r>
                          <w:rPr>
                            <w:color w:val="231F20"/>
                          </w:rPr>
                          <w:t>till</w:t>
                        </w:r>
                        <w:r>
                          <w:rPr>
                            <w:color w:val="231F20"/>
                            <w:spacing w:val="-11"/>
                          </w:rPr>
                          <w:t xml:space="preserve"> </w:t>
                        </w:r>
                        <w:r>
                          <w:rPr>
                            <w:color w:val="231F20"/>
                          </w:rPr>
                          <w:t>he</w:t>
                        </w:r>
                        <w:r>
                          <w:rPr>
                            <w:color w:val="231F20"/>
                            <w:spacing w:val="-11"/>
                          </w:rPr>
                          <w:t xml:space="preserve"> </w:t>
                        </w:r>
                        <w:r>
                          <w:rPr>
                            <w:color w:val="231F20"/>
                          </w:rPr>
                          <w:t>goes</w:t>
                        </w:r>
                        <w:r>
                          <w:rPr>
                            <w:color w:val="231F20"/>
                            <w:spacing w:val="-11"/>
                          </w:rPr>
                          <w:t xml:space="preserve"> </w:t>
                        </w:r>
                        <w:r>
                          <w:rPr>
                            <w:color w:val="231F20"/>
                          </w:rPr>
                          <w:t>on</w:t>
                        </w:r>
                        <w:r>
                          <w:rPr>
                            <w:color w:val="231F20"/>
                            <w:spacing w:val="-11"/>
                          </w:rPr>
                          <w:t xml:space="preserve"> </w:t>
                        </w:r>
                        <w:r>
                          <w:rPr>
                            <w:color w:val="231F20"/>
                          </w:rPr>
                          <w:t>a</w:t>
                        </w:r>
                        <w:r>
                          <w:rPr>
                            <w:color w:val="231F20"/>
                            <w:spacing w:val="-11"/>
                          </w:rPr>
                          <w:t xml:space="preserve"> </w:t>
                        </w:r>
                        <w:r>
                          <w:rPr>
                            <w:color w:val="231F20"/>
                          </w:rPr>
                          <w:t>binge.</w:t>
                        </w:r>
                        <w:r>
                          <w:rPr>
                            <w:color w:val="231F20"/>
                            <w:spacing w:val="26"/>
                          </w:rPr>
                          <w:t xml:space="preserve"> </w:t>
                        </w:r>
                        <w:r>
                          <w:rPr>
                            <w:color w:val="231F20"/>
                          </w:rPr>
                          <w:t>The family</w:t>
                        </w:r>
                        <w:r>
                          <w:rPr>
                            <w:color w:val="231F20"/>
                            <w:spacing w:val="-5"/>
                          </w:rPr>
                          <w:t xml:space="preserve"> </w:t>
                        </w:r>
                        <w:r>
                          <w:rPr>
                            <w:color w:val="231F20"/>
                          </w:rPr>
                          <w:t>may</w:t>
                        </w:r>
                        <w:r>
                          <w:rPr>
                            <w:color w:val="231F20"/>
                            <w:spacing w:val="-5"/>
                          </w:rPr>
                          <w:t xml:space="preserve"> </w:t>
                        </w:r>
                        <w:r>
                          <w:rPr>
                            <w:color w:val="231F20"/>
                          </w:rPr>
                          <w:t>object</w:t>
                        </w:r>
                        <w:r>
                          <w:rPr>
                            <w:color w:val="231F20"/>
                            <w:spacing w:val="-5"/>
                          </w:rPr>
                          <w:t xml:space="preserve"> </w:t>
                        </w:r>
                        <w:r>
                          <w:rPr>
                            <w:color w:val="231F20"/>
                          </w:rPr>
                          <w:t>to</w:t>
                        </w:r>
                        <w:r>
                          <w:rPr>
                            <w:color w:val="231F20"/>
                            <w:spacing w:val="-5"/>
                          </w:rPr>
                          <w:t xml:space="preserve"> </w:t>
                        </w:r>
                        <w:r>
                          <w:rPr>
                            <w:color w:val="231F20"/>
                          </w:rPr>
                          <w:t>this,</w:t>
                        </w:r>
                        <w:r>
                          <w:rPr>
                            <w:color w:val="231F20"/>
                            <w:spacing w:val="-5"/>
                          </w:rPr>
                          <w:t xml:space="preserve"> </w:t>
                        </w:r>
                        <w:r>
                          <w:rPr>
                            <w:color w:val="231F20"/>
                          </w:rPr>
                          <w:t>but</w:t>
                        </w:r>
                        <w:r>
                          <w:rPr>
                            <w:color w:val="231F20"/>
                            <w:spacing w:val="-5"/>
                          </w:rPr>
                          <w:t xml:space="preserve"> </w:t>
                        </w:r>
                        <w:r>
                          <w:rPr>
                            <w:color w:val="231F20"/>
                          </w:rPr>
                          <w:t>unless</w:t>
                        </w:r>
                        <w:r>
                          <w:rPr>
                            <w:color w:val="231F20"/>
                            <w:spacing w:val="-5"/>
                          </w:rPr>
                          <w:t xml:space="preserve"> </w:t>
                        </w:r>
                        <w:r>
                          <w:rPr>
                            <w:color w:val="231F20"/>
                          </w:rPr>
                          <w:t>he</w:t>
                        </w:r>
                        <w:r>
                          <w:rPr>
                            <w:color w:val="231F20"/>
                            <w:spacing w:val="-5"/>
                          </w:rPr>
                          <w:t xml:space="preserve"> </w:t>
                        </w:r>
                        <w:r>
                          <w:rPr>
                            <w:color w:val="231F20"/>
                          </w:rPr>
                          <w:t>is</w:t>
                        </w:r>
                        <w:r>
                          <w:rPr>
                            <w:color w:val="231F20"/>
                            <w:spacing w:val="-5"/>
                          </w:rPr>
                          <w:t xml:space="preserve"> </w:t>
                        </w:r>
                        <w:r>
                          <w:rPr>
                            <w:color w:val="231F20"/>
                          </w:rPr>
                          <w:t>in</w:t>
                        </w:r>
                        <w:r>
                          <w:rPr>
                            <w:color w:val="231F20"/>
                            <w:spacing w:val="-5"/>
                          </w:rPr>
                          <w:t xml:space="preserve"> </w:t>
                        </w:r>
                        <w:r>
                          <w:rPr>
                            <w:color w:val="231F20"/>
                          </w:rPr>
                          <w:t>a</w:t>
                        </w:r>
                        <w:r>
                          <w:rPr>
                            <w:color w:val="231F20"/>
                            <w:spacing w:val="-5"/>
                          </w:rPr>
                          <w:t xml:space="preserve"> </w:t>
                        </w:r>
                        <w:r>
                          <w:rPr>
                            <w:color w:val="231F20"/>
                          </w:rPr>
                          <w:t xml:space="preserve">dangerous </w:t>
                        </w:r>
                        <w:r>
                          <w:rPr>
                            <w:color w:val="231F20"/>
                            <w:spacing w:val="-2"/>
                            <w:w w:val="105%"/>
                          </w:rPr>
                          <w:t>physical</w:t>
                        </w:r>
                        <w:r>
                          <w:rPr>
                            <w:color w:val="231F20"/>
                            <w:spacing w:val="-10"/>
                            <w:w w:val="105%"/>
                          </w:rPr>
                          <w:t xml:space="preserve"> </w:t>
                        </w:r>
                        <w:r>
                          <w:rPr>
                            <w:color w:val="231F20"/>
                            <w:spacing w:val="-2"/>
                            <w:w w:val="105%"/>
                          </w:rPr>
                          <w:t>condition,</w:t>
                        </w:r>
                        <w:r>
                          <w:rPr>
                            <w:color w:val="231F20"/>
                            <w:spacing w:val="-10"/>
                            <w:w w:val="105%"/>
                          </w:rPr>
                          <w:t xml:space="preserve"> </w:t>
                        </w:r>
                        <w:r>
                          <w:rPr>
                            <w:color w:val="231F20"/>
                            <w:spacing w:val="-2"/>
                            <w:w w:val="105%"/>
                          </w:rPr>
                          <w:t>it</w:t>
                        </w:r>
                        <w:r>
                          <w:rPr>
                            <w:color w:val="231F20"/>
                            <w:spacing w:val="-9"/>
                            <w:w w:val="105%"/>
                          </w:rPr>
                          <w:t xml:space="preserve"> </w:t>
                        </w:r>
                        <w:r>
                          <w:rPr>
                            <w:color w:val="231F20"/>
                            <w:spacing w:val="-2"/>
                            <w:w w:val="105%"/>
                          </w:rPr>
                          <w:t>is</w:t>
                        </w:r>
                        <w:r>
                          <w:rPr>
                            <w:color w:val="231F20"/>
                            <w:spacing w:val="-10"/>
                            <w:w w:val="105%"/>
                          </w:rPr>
                          <w:t xml:space="preserve"> </w:t>
                        </w:r>
                        <w:r>
                          <w:rPr>
                            <w:color w:val="231F20"/>
                            <w:spacing w:val="-2"/>
                            <w:w w:val="105%"/>
                          </w:rPr>
                          <w:t>better</w:t>
                        </w:r>
                        <w:r>
                          <w:rPr>
                            <w:color w:val="231F20"/>
                            <w:spacing w:val="-10"/>
                            <w:w w:val="105%"/>
                          </w:rPr>
                          <w:t xml:space="preserve"> </w:t>
                        </w:r>
                        <w:r>
                          <w:rPr>
                            <w:color w:val="231F20"/>
                            <w:spacing w:val="-2"/>
                            <w:w w:val="105%"/>
                          </w:rPr>
                          <w:t>to</w:t>
                        </w:r>
                        <w:r>
                          <w:rPr>
                            <w:color w:val="231F20"/>
                            <w:spacing w:val="-9"/>
                            <w:w w:val="105%"/>
                          </w:rPr>
                          <w:t xml:space="preserve"> </w:t>
                        </w:r>
                        <w:r>
                          <w:rPr>
                            <w:color w:val="231F20"/>
                            <w:spacing w:val="-2"/>
                            <w:w w:val="105%"/>
                          </w:rPr>
                          <w:t>risk</w:t>
                        </w:r>
                        <w:r>
                          <w:rPr>
                            <w:color w:val="231F20"/>
                            <w:spacing w:val="-10"/>
                            <w:w w:val="105%"/>
                          </w:rPr>
                          <w:t xml:space="preserve"> </w:t>
                        </w:r>
                        <w:r>
                          <w:rPr>
                            <w:color w:val="231F20"/>
                            <w:spacing w:val="-2"/>
                            <w:w w:val="105%"/>
                          </w:rPr>
                          <w:t>it.</w:t>
                        </w:r>
                        <w:r>
                          <w:rPr>
                            <w:color w:val="231F20"/>
                            <w:spacing w:val="28"/>
                            <w:w w:val="105%"/>
                          </w:rPr>
                          <w:t xml:space="preserve"> </w:t>
                        </w:r>
                        <w:r>
                          <w:rPr>
                            <w:color w:val="231F20"/>
                            <w:spacing w:val="-2"/>
                            <w:w w:val="105%"/>
                          </w:rPr>
                          <w:t>Don’t</w:t>
                        </w:r>
                        <w:r>
                          <w:rPr>
                            <w:color w:val="231F20"/>
                            <w:spacing w:val="-10"/>
                            <w:w w:val="105%"/>
                          </w:rPr>
                          <w:t xml:space="preserve"> </w:t>
                        </w:r>
                        <w:r>
                          <w:rPr>
                            <w:color w:val="231F20"/>
                            <w:spacing w:val="-2"/>
                            <w:w w:val="105%"/>
                          </w:rPr>
                          <w:t>deal</w:t>
                        </w:r>
                        <w:r>
                          <w:rPr>
                            <w:color w:val="231F20"/>
                            <w:spacing w:val="-10"/>
                            <w:w w:val="105%"/>
                          </w:rPr>
                          <w:t xml:space="preserve"> </w:t>
                        </w:r>
                        <w:r>
                          <w:rPr>
                            <w:color w:val="231F20"/>
                            <w:spacing w:val="-2"/>
                            <w:w w:val="105%"/>
                          </w:rPr>
                          <w:t xml:space="preserve">with </w:t>
                        </w:r>
                        <w:r>
                          <w:rPr>
                            <w:color w:val="231F20"/>
                            <w:w w:val="105%"/>
                          </w:rPr>
                          <w:t xml:space="preserve">him when he is very drunk, unless he is ugly and the </w:t>
                        </w:r>
                        <w:r>
                          <w:rPr>
                            <w:color w:val="231F20"/>
                          </w:rPr>
                          <w:t>family</w:t>
                        </w:r>
                        <w:r>
                          <w:rPr>
                            <w:color w:val="231F20"/>
                            <w:spacing w:val="-3"/>
                          </w:rPr>
                          <w:t xml:space="preserve"> </w:t>
                        </w:r>
                        <w:r>
                          <w:rPr>
                            <w:color w:val="231F20"/>
                          </w:rPr>
                          <w:t>needs</w:t>
                        </w:r>
                        <w:r>
                          <w:rPr>
                            <w:color w:val="231F20"/>
                            <w:spacing w:val="-3"/>
                          </w:rPr>
                          <w:t xml:space="preserve"> </w:t>
                        </w:r>
                        <w:r>
                          <w:rPr>
                            <w:color w:val="231F20"/>
                          </w:rPr>
                          <w:t>your</w:t>
                        </w:r>
                        <w:r>
                          <w:rPr>
                            <w:color w:val="231F20"/>
                            <w:spacing w:val="-3"/>
                          </w:rPr>
                          <w:t xml:space="preserve"> </w:t>
                        </w:r>
                        <w:r>
                          <w:rPr>
                            <w:color w:val="231F20"/>
                          </w:rPr>
                          <w:t>help.</w:t>
                        </w:r>
                        <w:r>
                          <w:rPr>
                            <w:color w:val="231F20"/>
                            <w:spacing w:val="26"/>
                          </w:rPr>
                          <w:t xml:space="preserve"> </w:t>
                        </w:r>
                        <w:r>
                          <w:rPr>
                            <w:color w:val="231F20"/>
                          </w:rPr>
                          <w:t>Wait</w:t>
                        </w:r>
                        <w:r>
                          <w:rPr>
                            <w:color w:val="231F20"/>
                            <w:spacing w:val="-3"/>
                          </w:rPr>
                          <w:t xml:space="preserve"> </w:t>
                        </w:r>
                        <w:r>
                          <w:rPr>
                            <w:color w:val="231F20"/>
                          </w:rPr>
                          <w:t>for</w:t>
                        </w:r>
                        <w:r>
                          <w:rPr>
                            <w:color w:val="231F20"/>
                            <w:spacing w:val="-3"/>
                          </w:rPr>
                          <w:t xml:space="preserve"> </w:t>
                        </w:r>
                        <w:r>
                          <w:rPr>
                            <w:color w:val="231F20"/>
                          </w:rPr>
                          <w:t>the</w:t>
                        </w:r>
                        <w:r>
                          <w:rPr>
                            <w:color w:val="231F20"/>
                            <w:spacing w:val="-3"/>
                          </w:rPr>
                          <w:t xml:space="preserve"> </w:t>
                        </w:r>
                        <w:r>
                          <w:rPr>
                            <w:color w:val="231F20"/>
                          </w:rPr>
                          <w:t>end</w:t>
                        </w:r>
                        <w:r>
                          <w:rPr>
                            <w:color w:val="231F20"/>
                            <w:spacing w:val="-3"/>
                          </w:rPr>
                          <w:t xml:space="preserve"> </w:t>
                        </w:r>
                        <w:r>
                          <w:rPr>
                            <w:color w:val="231F20"/>
                          </w:rPr>
                          <w:t>of</w:t>
                        </w:r>
                        <w:r>
                          <w:rPr>
                            <w:color w:val="231F20"/>
                            <w:spacing w:val="-3"/>
                          </w:rPr>
                          <w:t xml:space="preserve"> </w:t>
                        </w:r>
                        <w:r>
                          <w:rPr>
                            <w:color w:val="231F20"/>
                          </w:rPr>
                          <w:t>the</w:t>
                        </w:r>
                        <w:r>
                          <w:rPr>
                            <w:color w:val="231F20"/>
                            <w:spacing w:val="-3"/>
                          </w:rPr>
                          <w:t xml:space="preserve"> </w:t>
                        </w:r>
                        <w:r>
                          <w:rPr>
                            <w:color w:val="231F20"/>
                          </w:rPr>
                          <w:t>spree,</w:t>
                        </w:r>
                        <w:r>
                          <w:rPr>
                            <w:color w:val="231F20"/>
                            <w:spacing w:val="-3"/>
                          </w:rPr>
                          <w:t xml:space="preserve"> </w:t>
                        </w:r>
                        <w:r>
                          <w:rPr>
                            <w:color w:val="231F20"/>
                          </w:rPr>
                          <w:t>or at</w:t>
                        </w:r>
                        <w:r>
                          <w:rPr>
                            <w:color w:val="231F20"/>
                            <w:spacing w:val="-11"/>
                          </w:rPr>
                          <w:t xml:space="preserve"> </w:t>
                        </w:r>
                        <w:r>
                          <w:rPr>
                            <w:color w:val="231F20"/>
                          </w:rPr>
                          <w:t>least</w:t>
                        </w:r>
                        <w:r>
                          <w:rPr>
                            <w:color w:val="231F20"/>
                            <w:spacing w:val="-11"/>
                          </w:rPr>
                          <w:t xml:space="preserve"> </w:t>
                        </w:r>
                        <w:r>
                          <w:rPr>
                            <w:color w:val="231F20"/>
                          </w:rPr>
                          <w:t>for</w:t>
                        </w:r>
                        <w:r>
                          <w:rPr>
                            <w:color w:val="231F20"/>
                            <w:spacing w:val="-11"/>
                          </w:rPr>
                          <w:t xml:space="preserve"> </w:t>
                        </w:r>
                        <w:r>
                          <w:rPr>
                            <w:color w:val="231F20"/>
                          </w:rPr>
                          <w:t>a</w:t>
                        </w:r>
                        <w:r>
                          <w:rPr>
                            <w:color w:val="231F20"/>
                            <w:spacing w:val="-11"/>
                          </w:rPr>
                          <w:t xml:space="preserve"> </w:t>
                        </w:r>
                        <w:r>
                          <w:rPr>
                            <w:color w:val="231F20"/>
                          </w:rPr>
                          <w:t>lucid</w:t>
                        </w:r>
                        <w:r>
                          <w:rPr>
                            <w:color w:val="231F20"/>
                            <w:spacing w:val="-11"/>
                          </w:rPr>
                          <w:t xml:space="preserve"> </w:t>
                        </w:r>
                        <w:r>
                          <w:rPr>
                            <w:color w:val="231F20"/>
                          </w:rPr>
                          <w:t>interval.</w:t>
                        </w:r>
                        <w:r>
                          <w:rPr>
                            <w:color w:val="231F20"/>
                            <w:spacing w:val="26"/>
                          </w:rPr>
                          <w:t xml:space="preserve"> </w:t>
                        </w:r>
                        <w:r>
                          <w:rPr>
                            <w:color w:val="231F20"/>
                          </w:rPr>
                          <w:t>Then</w:t>
                        </w:r>
                        <w:r>
                          <w:rPr>
                            <w:color w:val="231F20"/>
                            <w:spacing w:val="-11"/>
                          </w:rPr>
                          <w:t xml:space="preserve"> </w:t>
                        </w:r>
                        <w:r>
                          <w:rPr>
                            <w:color w:val="231F20"/>
                          </w:rPr>
                          <w:t>let</w:t>
                        </w:r>
                        <w:r>
                          <w:rPr>
                            <w:color w:val="231F20"/>
                            <w:spacing w:val="-11"/>
                          </w:rPr>
                          <w:t xml:space="preserve"> </w:t>
                        </w:r>
                        <w:r>
                          <w:rPr>
                            <w:color w:val="231F20"/>
                          </w:rPr>
                          <w:t>his</w:t>
                        </w:r>
                        <w:r>
                          <w:rPr>
                            <w:color w:val="231F20"/>
                            <w:spacing w:val="-11"/>
                          </w:rPr>
                          <w:t xml:space="preserve"> </w:t>
                        </w:r>
                        <w:r>
                          <w:rPr>
                            <w:color w:val="231F20"/>
                          </w:rPr>
                          <w:t>family</w:t>
                        </w:r>
                        <w:r>
                          <w:rPr>
                            <w:color w:val="231F20"/>
                            <w:spacing w:val="-11"/>
                          </w:rPr>
                          <w:t xml:space="preserve"> </w:t>
                        </w:r>
                        <w:r>
                          <w:rPr>
                            <w:color w:val="231F20"/>
                          </w:rPr>
                          <w:t>or</w:t>
                        </w:r>
                        <w:r>
                          <w:rPr>
                            <w:color w:val="231F20"/>
                            <w:spacing w:val="-11"/>
                          </w:rPr>
                          <w:t xml:space="preserve"> </w:t>
                        </w:r>
                        <w:r>
                          <w:rPr>
                            <w:color w:val="231F20"/>
                          </w:rPr>
                          <w:t>a</w:t>
                        </w:r>
                        <w:r>
                          <w:rPr>
                            <w:color w:val="231F20"/>
                            <w:spacing w:val="-11"/>
                          </w:rPr>
                          <w:t xml:space="preserve"> </w:t>
                        </w:r>
                        <w:r>
                          <w:rPr>
                            <w:color w:val="231F20"/>
                          </w:rPr>
                          <w:t>friend ask</w:t>
                        </w:r>
                        <w:r>
                          <w:rPr>
                            <w:color w:val="231F20"/>
                            <w:spacing w:val="-8"/>
                          </w:rPr>
                          <w:t xml:space="preserve"> </w:t>
                        </w:r>
                        <w:r>
                          <w:rPr>
                            <w:color w:val="231F20"/>
                          </w:rPr>
                          <w:t>him</w:t>
                        </w:r>
                        <w:r>
                          <w:rPr>
                            <w:color w:val="231F20"/>
                            <w:spacing w:val="-8"/>
                          </w:rPr>
                          <w:t xml:space="preserve"> </w:t>
                        </w:r>
                        <w:r>
                          <w:rPr>
                            <w:color w:val="231F20"/>
                          </w:rPr>
                          <w:t>if</w:t>
                        </w:r>
                        <w:r>
                          <w:rPr>
                            <w:color w:val="231F20"/>
                            <w:spacing w:val="-8"/>
                          </w:rPr>
                          <w:t xml:space="preserve"> </w:t>
                        </w:r>
                        <w:r>
                          <w:rPr>
                            <w:color w:val="231F20"/>
                          </w:rPr>
                          <w:t>he</w:t>
                        </w:r>
                        <w:r>
                          <w:rPr>
                            <w:color w:val="231F20"/>
                            <w:spacing w:val="-8"/>
                          </w:rPr>
                          <w:t xml:space="preserve"> </w:t>
                        </w:r>
                        <w:r>
                          <w:rPr>
                            <w:color w:val="231F20"/>
                          </w:rPr>
                          <w:t>wants</w:t>
                        </w:r>
                        <w:r>
                          <w:rPr>
                            <w:color w:val="231F20"/>
                            <w:spacing w:val="-8"/>
                          </w:rPr>
                          <w:t xml:space="preserve"> </w:t>
                        </w:r>
                        <w:r>
                          <w:rPr>
                            <w:color w:val="231F20"/>
                          </w:rPr>
                          <w:t>to</w:t>
                        </w:r>
                        <w:r>
                          <w:rPr>
                            <w:color w:val="231F20"/>
                            <w:spacing w:val="-8"/>
                          </w:rPr>
                          <w:t xml:space="preserve"> </w:t>
                        </w:r>
                        <w:r>
                          <w:rPr>
                            <w:color w:val="231F20"/>
                          </w:rPr>
                          <w:t>quit</w:t>
                        </w:r>
                        <w:r>
                          <w:rPr>
                            <w:color w:val="231F20"/>
                            <w:spacing w:val="-8"/>
                          </w:rPr>
                          <w:t xml:space="preserve"> </w:t>
                        </w:r>
                        <w:r>
                          <w:rPr>
                            <w:color w:val="231F20"/>
                          </w:rPr>
                          <w:t>for</w:t>
                        </w:r>
                        <w:r>
                          <w:rPr>
                            <w:color w:val="231F20"/>
                            <w:spacing w:val="-8"/>
                          </w:rPr>
                          <w:t xml:space="preserve"> </w:t>
                        </w:r>
                        <w:r>
                          <w:rPr>
                            <w:color w:val="231F20"/>
                          </w:rPr>
                          <w:t>good</w:t>
                        </w:r>
                        <w:r>
                          <w:rPr>
                            <w:color w:val="231F20"/>
                            <w:spacing w:val="-8"/>
                          </w:rPr>
                          <w:t xml:space="preserve"> </w:t>
                        </w:r>
                        <w:r>
                          <w:rPr>
                            <w:color w:val="231F20"/>
                          </w:rPr>
                          <w:t>and</w:t>
                        </w:r>
                        <w:r>
                          <w:rPr>
                            <w:color w:val="231F20"/>
                            <w:spacing w:val="-8"/>
                          </w:rPr>
                          <w:t xml:space="preserve"> </w:t>
                        </w:r>
                        <w:r>
                          <w:rPr>
                            <w:color w:val="231F20"/>
                          </w:rPr>
                          <w:t>if</w:t>
                        </w:r>
                        <w:r>
                          <w:rPr>
                            <w:color w:val="231F20"/>
                            <w:spacing w:val="-8"/>
                          </w:rPr>
                          <w:t xml:space="preserve"> </w:t>
                        </w:r>
                        <w:r>
                          <w:rPr>
                            <w:color w:val="231F20"/>
                          </w:rPr>
                          <w:t>he</w:t>
                        </w:r>
                        <w:r>
                          <w:rPr>
                            <w:color w:val="231F20"/>
                            <w:spacing w:val="-8"/>
                          </w:rPr>
                          <w:t xml:space="preserve"> </w:t>
                        </w:r>
                        <w:r>
                          <w:rPr>
                            <w:color w:val="231F20"/>
                          </w:rPr>
                          <w:t>would</w:t>
                        </w:r>
                        <w:r>
                          <w:rPr>
                            <w:color w:val="231F20"/>
                            <w:spacing w:val="-8"/>
                          </w:rPr>
                          <w:t xml:space="preserve"> </w:t>
                        </w:r>
                        <w:r>
                          <w:rPr>
                            <w:color w:val="231F20"/>
                          </w:rPr>
                          <w:t>go</w:t>
                        </w:r>
                        <w:r>
                          <w:rPr>
                            <w:color w:val="231F20"/>
                            <w:spacing w:val="-8"/>
                          </w:rPr>
                          <w:t xml:space="preserve"> </w:t>
                        </w:r>
                        <w:r>
                          <w:rPr>
                            <w:color w:val="231F20"/>
                          </w:rPr>
                          <w:t xml:space="preserve">to </w:t>
                        </w:r>
                        <w:r>
                          <w:rPr>
                            <w:color w:val="231F20"/>
                            <w:w w:val="105%"/>
                          </w:rPr>
                          <w:t>any</w:t>
                        </w:r>
                        <w:r>
                          <w:rPr>
                            <w:color w:val="231F20"/>
                            <w:spacing w:val="-8"/>
                            <w:w w:val="105%"/>
                          </w:rPr>
                          <w:t xml:space="preserve"> </w:t>
                        </w:r>
                        <w:r>
                          <w:rPr>
                            <w:color w:val="231F20"/>
                            <w:w w:val="105%"/>
                          </w:rPr>
                          <w:t>extreme</w:t>
                        </w:r>
                        <w:r>
                          <w:rPr>
                            <w:color w:val="231F20"/>
                            <w:spacing w:val="-8"/>
                            <w:w w:val="105%"/>
                          </w:rPr>
                          <w:t xml:space="preserve"> </w:t>
                        </w:r>
                        <w:r>
                          <w:rPr>
                            <w:color w:val="231F20"/>
                            <w:w w:val="105%"/>
                          </w:rPr>
                          <w:t>to</w:t>
                        </w:r>
                        <w:r>
                          <w:rPr>
                            <w:color w:val="231F20"/>
                            <w:spacing w:val="-8"/>
                            <w:w w:val="105%"/>
                          </w:rPr>
                          <w:t xml:space="preserve"> </w:t>
                        </w:r>
                        <w:r>
                          <w:rPr>
                            <w:color w:val="231F20"/>
                            <w:w w:val="105%"/>
                          </w:rPr>
                          <w:t>do</w:t>
                        </w:r>
                        <w:r>
                          <w:rPr>
                            <w:color w:val="231F20"/>
                            <w:spacing w:val="-8"/>
                            <w:w w:val="105%"/>
                          </w:rPr>
                          <w:t xml:space="preserve"> </w:t>
                        </w:r>
                        <w:r>
                          <w:rPr>
                            <w:color w:val="231F20"/>
                            <w:w w:val="105%"/>
                          </w:rPr>
                          <w:t>so.</w:t>
                        </w:r>
                        <w:r>
                          <w:rPr>
                            <w:color w:val="231F20"/>
                            <w:spacing w:val="31"/>
                            <w:w w:val="105%"/>
                          </w:rPr>
                          <w:t xml:space="preserve"> </w:t>
                        </w:r>
                        <w:r>
                          <w:rPr>
                            <w:color w:val="231F20"/>
                            <w:w w:val="105%"/>
                          </w:rPr>
                          <w:t>If</w:t>
                        </w:r>
                        <w:r>
                          <w:rPr>
                            <w:color w:val="231F20"/>
                            <w:spacing w:val="-8"/>
                            <w:w w:val="105%"/>
                          </w:rPr>
                          <w:t xml:space="preserve"> </w:t>
                        </w:r>
                        <w:r>
                          <w:rPr>
                            <w:color w:val="231F20"/>
                            <w:w w:val="105%"/>
                          </w:rPr>
                          <w:t>he</w:t>
                        </w:r>
                        <w:r>
                          <w:rPr>
                            <w:color w:val="231F20"/>
                            <w:spacing w:val="-8"/>
                            <w:w w:val="105%"/>
                          </w:rPr>
                          <w:t xml:space="preserve"> </w:t>
                        </w:r>
                        <w:r>
                          <w:rPr>
                            <w:color w:val="231F20"/>
                            <w:w w:val="105%"/>
                          </w:rPr>
                          <w:t>says</w:t>
                        </w:r>
                        <w:r>
                          <w:rPr>
                            <w:color w:val="231F20"/>
                            <w:spacing w:val="-8"/>
                            <w:w w:val="105%"/>
                          </w:rPr>
                          <w:t xml:space="preserve"> </w:t>
                        </w:r>
                        <w:r>
                          <w:rPr>
                            <w:color w:val="231F20"/>
                            <w:w w:val="105%"/>
                          </w:rPr>
                          <w:t>yes,</w:t>
                        </w:r>
                        <w:r>
                          <w:rPr>
                            <w:color w:val="231F20"/>
                            <w:spacing w:val="-8"/>
                            <w:w w:val="105%"/>
                          </w:rPr>
                          <w:t xml:space="preserve"> </w:t>
                        </w:r>
                        <w:r>
                          <w:rPr>
                            <w:color w:val="231F20"/>
                            <w:w w:val="105%"/>
                          </w:rPr>
                          <w:t>then</w:t>
                        </w:r>
                        <w:r>
                          <w:rPr>
                            <w:color w:val="231F20"/>
                            <w:spacing w:val="-8"/>
                            <w:w w:val="105%"/>
                          </w:rPr>
                          <w:t xml:space="preserve"> </w:t>
                        </w:r>
                        <w:r>
                          <w:rPr>
                            <w:color w:val="231F20"/>
                            <w:w w:val="105%"/>
                          </w:rPr>
                          <w:t>his</w:t>
                        </w:r>
                        <w:r>
                          <w:rPr>
                            <w:color w:val="231F20"/>
                            <w:spacing w:val="-8"/>
                            <w:w w:val="105%"/>
                          </w:rPr>
                          <w:t xml:space="preserve"> </w:t>
                        </w:r>
                        <w:r>
                          <w:rPr>
                            <w:color w:val="231F20"/>
                            <w:w w:val="105%"/>
                          </w:rPr>
                          <w:t xml:space="preserve">attention </w:t>
                        </w:r>
                        <w:r>
                          <w:rPr>
                            <w:color w:val="231F20"/>
                          </w:rPr>
                          <w:t xml:space="preserve">should be drawn to you as a person who has recovered. </w:t>
                        </w:r>
                        <w:r>
                          <w:rPr>
                            <w:color w:val="231F20"/>
                            <w:w w:val="105%"/>
                          </w:rPr>
                          <w:t>You</w:t>
                        </w:r>
                        <w:r>
                          <w:rPr>
                            <w:color w:val="231F20"/>
                            <w:spacing w:val="-8"/>
                            <w:w w:val="105%"/>
                          </w:rPr>
                          <w:t xml:space="preserve"> </w:t>
                        </w:r>
                        <w:r>
                          <w:rPr>
                            <w:color w:val="231F20"/>
                            <w:w w:val="105%"/>
                          </w:rPr>
                          <w:t>should</w:t>
                        </w:r>
                        <w:r>
                          <w:rPr>
                            <w:color w:val="231F20"/>
                            <w:spacing w:val="-8"/>
                            <w:w w:val="105%"/>
                          </w:rPr>
                          <w:t xml:space="preserve"> </w:t>
                        </w:r>
                        <w:r>
                          <w:rPr>
                            <w:color w:val="231F20"/>
                            <w:w w:val="105%"/>
                          </w:rPr>
                          <w:t>be</w:t>
                        </w:r>
                        <w:r>
                          <w:rPr>
                            <w:color w:val="231F20"/>
                            <w:spacing w:val="-8"/>
                            <w:w w:val="105%"/>
                          </w:rPr>
                          <w:t xml:space="preserve"> </w:t>
                        </w:r>
                        <w:r>
                          <w:rPr>
                            <w:color w:val="231F20"/>
                            <w:w w:val="105%"/>
                          </w:rPr>
                          <w:t>described</w:t>
                        </w:r>
                        <w:r>
                          <w:rPr>
                            <w:color w:val="231F20"/>
                            <w:spacing w:val="-8"/>
                            <w:w w:val="105%"/>
                          </w:rPr>
                          <w:t xml:space="preserve"> </w:t>
                        </w:r>
                        <w:r>
                          <w:rPr>
                            <w:color w:val="231F20"/>
                            <w:w w:val="105%"/>
                          </w:rPr>
                          <w:t>to</w:t>
                        </w:r>
                        <w:r>
                          <w:rPr>
                            <w:color w:val="231F20"/>
                            <w:spacing w:val="-8"/>
                            <w:w w:val="105%"/>
                          </w:rPr>
                          <w:t xml:space="preserve"> </w:t>
                        </w:r>
                        <w:r>
                          <w:rPr>
                            <w:color w:val="231F20"/>
                            <w:w w:val="105%"/>
                          </w:rPr>
                          <w:t>him</w:t>
                        </w:r>
                        <w:r>
                          <w:rPr>
                            <w:color w:val="231F20"/>
                            <w:spacing w:val="-8"/>
                            <w:w w:val="105%"/>
                          </w:rPr>
                          <w:t xml:space="preserve"> </w:t>
                        </w:r>
                        <w:r>
                          <w:rPr>
                            <w:color w:val="231F20"/>
                            <w:w w:val="105%"/>
                          </w:rPr>
                          <w:t>as</w:t>
                        </w:r>
                        <w:r>
                          <w:rPr>
                            <w:color w:val="231F20"/>
                            <w:spacing w:val="-8"/>
                            <w:w w:val="105%"/>
                          </w:rPr>
                          <w:t xml:space="preserve"> </w:t>
                        </w:r>
                        <w:r>
                          <w:rPr>
                            <w:color w:val="231F20"/>
                            <w:w w:val="105%"/>
                          </w:rPr>
                          <w:t>one</w:t>
                        </w:r>
                        <w:r>
                          <w:rPr>
                            <w:color w:val="231F20"/>
                            <w:spacing w:val="-8"/>
                            <w:w w:val="105%"/>
                          </w:rPr>
                          <w:t xml:space="preserve"> </w:t>
                        </w:r>
                        <w:r>
                          <w:rPr>
                            <w:color w:val="231F20"/>
                            <w:w w:val="105%"/>
                          </w:rPr>
                          <w:t>of</w:t>
                        </w:r>
                        <w:r>
                          <w:rPr>
                            <w:color w:val="231F20"/>
                            <w:spacing w:val="-8"/>
                            <w:w w:val="105%"/>
                          </w:rPr>
                          <w:t xml:space="preserve"> </w:t>
                        </w:r>
                        <w:r>
                          <w:rPr>
                            <w:color w:val="231F20"/>
                            <w:w w:val="105%"/>
                          </w:rPr>
                          <w:t>a</w:t>
                        </w:r>
                        <w:r>
                          <w:rPr>
                            <w:color w:val="231F20"/>
                            <w:spacing w:val="-8"/>
                            <w:w w:val="105%"/>
                          </w:rPr>
                          <w:t xml:space="preserve"> </w:t>
                        </w:r>
                        <w:r>
                          <w:rPr>
                            <w:color w:val="231F20"/>
                            <w:w w:val="105%"/>
                          </w:rPr>
                          <w:t xml:space="preserve">fellowship </w:t>
                        </w:r>
                        <w:r>
                          <w:rPr>
                            <w:color w:val="231F20"/>
                          </w:rPr>
                          <w:t>who,</w:t>
                        </w:r>
                        <w:r>
                          <w:rPr>
                            <w:color w:val="231F20"/>
                            <w:spacing w:val="-5"/>
                          </w:rPr>
                          <w:t xml:space="preserve"> </w:t>
                        </w:r>
                        <w:r>
                          <w:rPr>
                            <w:color w:val="231F20"/>
                          </w:rPr>
                          <w:t>as</w:t>
                        </w:r>
                        <w:r>
                          <w:rPr>
                            <w:color w:val="231F20"/>
                            <w:spacing w:val="-5"/>
                          </w:rPr>
                          <w:t xml:space="preserve"> </w:t>
                        </w:r>
                        <w:r>
                          <w:rPr>
                            <w:color w:val="231F20"/>
                          </w:rPr>
                          <w:t>part</w:t>
                        </w:r>
                        <w:r>
                          <w:rPr>
                            <w:color w:val="231F20"/>
                            <w:spacing w:val="-5"/>
                          </w:rPr>
                          <w:t xml:space="preserve"> </w:t>
                        </w:r>
                        <w:r>
                          <w:rPr>
                            <w:color w:val="231F20"/>
                          </w:rPr>
                          <w:t>of</w:t>
                        </w:r>
                        <w:r>
                          <w:rPr>
                            <w:color w:val="231F20"/>
                            <w:spacing w:val="-5"/>
                          </w:rPr>
                          <w:t xml:space="preserve"> </w:t>
                        </w:r>
                        <w:r>
                          <w:rPr>
                            <w:color w:val="231F20"/>
                          </w:rPr>
                          <w:t>their</w:t>
                        </w:r>
                        <w:r>
                          <w:rPr>
                            <w:color w:val="231F20"/>
                            <w:spacing w:val="-5"/>
                          </w:rPr>
                          <w:t xml:space="preserve"> </w:t>
                        </w:r>
                        <w:r>
                          <w:rPr>
                            <w:color w:val="231F20"/>
                          </w:rPr>
                          <w:t>own</w:t>
                        </w:r>
                        <w:r>
                          <w:rPr>
                            <w:color w:val="231F20"/>
                            <w:spacing w:val="-5"/>
                          </w:rPr>
                          <w:t xml:space="preserve"> </w:t>
                        </w:r>
                        <w:r>
                          <w:rPr>
                            <w:color w:val="231F20"/>
                          </w:rPr>
                          <w:t>recovery,</w:t>
                        </w:r>
                        <w:r>
                          <w:rPr>
                            <w:color w:val="231F20"/>
                            <w:spacing w:val="-5"/>
                          </w:rPr>
                          <w:t xml:space="preserve"> </w:t>
                        </w:r>
                        <w:r>
                          <w:rPr>
                            <w:color w:val="231F20"/>
                          </w:rPr>
                          <w:t>try</w:t>
                        </w:r>
                        <w:r>
                          <w:rPr>
                            <w:color w:val="231F20"/>
                            <w:spacing w:val="-5"/>
                          </w:rPr>
                          <w:t xml:space="preserve"> </w:t>
                        </w:r>
                        <w:r>
                          <w:rPr>
                            <w:color w:val="231F20"/>
                          </w:rPr>
                          <w:t>to</w:t>
                        </w:r>
                        <w:r>
                          <w:rPr>
                            <w:color w:val="231F20"/>
                            <w:spacing w:val="-5"/>
                          </w:rPr>
                          <w:t xml:space="preserve"> </w:t>
                        </w:r>
                        <w:r>
                          <w:rPr>
                            <w:color w:val="231F20"/>
                          </w:rPr>
                          <w:t>help</w:t>
                        </w:r>
                        <w:r>
                          <w:rPr>
                            <w:color w:val="231F20"/>
                            <w:spacing w:val="-5"/>
                          </w:rPr>
                          <w:t xml:space="preserve"> </w:t>
                        </w:r>
                        <w:r>
                          <w:rPr>
                            <w:color w:val="231F20"/>
                          </w:rPr>
                          <w:t>others</w:t>
                        </w:r>
                        <w:r>
                          <w:rPr>
                            <w:color w:val="231F20"/>
                            <w:spacing w:val="-5"/>
                          </w:rPr>
                          <w:t xml:space="preserve"> </w:t>
                        </w:r>
                        <w:r>
                          <w:rPr>
                            <w:color w:val="231F20"/>
                          </w:rPr>
                          <w:t xml:space="preserve">and </w:t>
                        </w:r>
                        <w:r>
                          <w:rPr>
                            <w:color w:val="231F20"/>
                            <w:w w:val="105%"/>
                          </w:rPr>
                          <w:t>who will be glad to talk to him if he cares to see you.</w:t>
                        </w:r>
                      </w:p>
                      <w:p w14:paraId="1F7DCE5A" w14:textId="77777777" w:rsidR="00000000" w:rsidRDefault="00000000">
                        <w:pPr>
                          <w:pStyle w:val="BodyText"/>
                          <w:kinsoku w:val="0"/>
                          <w:overflowPunct w:val="0"/>
                          <w:spacing w:line="9.50pt" w:lineRule="exact"/>
                          <w:ind w:start="6.45pt" w:end="0pt" w:firstLine="0pt"/>
                          <w:rPr>
                            <w:color w:val="231F20"/>
                            <w:spacing w:val="-4"/>
                          </w:rPr>
                        </w:pPr>
                        <w:r>
                          <w:rPr>
                            <w:color w:val="231F20"/>
                            <w:spacing w:val="-2"/>
                          </w:rPr>
                          <w:t>If</w:t>
                        </w:r>
                        <w:r>
                          <w:rPr>
                            <w:color w:val="231F20"/>
                            <w:spacing w:val="-9"/>
                          </w:rPr>
                          <w:t xml:space="preserve"> </w:t>
                        </w:r>
                        <w:r>
                          <w:rPr>
                            <w:color w:val="231F20"/>
                            <w:spacing w:val="-2"/>
                          </w:rPr>
                          <w:t>he</w:t>
                        </w:r>
                        <w:r>
                          <w:rPr>
                            <w:color w:val="231F20"/>
                            <w:spacing w:val="-9"/>
                          </w:rPr>
                          <w:t xml:space="preserve"> </w:t>
                        </w:r>
                        <w:r>
                          <w:rPr>
                            <w:color w:val="231F20"/>
                            <w:spacing w:val="-2"/>
                          </w:rPr>
                          <w:t>does</w:t>
                        </w:r>
                        <w:r>
                          <w:rPr>
                            <w:color w:val="231F20"/>
                            <w:spacing w:val="-8"/>
                          </w:rPr>
                          <w:t xml:space="preserve"> </w:t>
                        </w:r>
                        <w:r>
                          <w:rPr>
                            <w:color w:val="231F20"/>
                            <w:spacing w:val="-2"/>
                          </w:rPr>
                          <w:t>not</w:t>
                        </w:r>
                        <w:r>
                          <w:rPr>
                            <w:color w:val="231F20"/>
                            <w:spacing w:val="-9"/>
                          </w:rPr>
                          <w:t xml:space="preserve"> </w:t>
                        </w:r>
                        <w:r>
                          <w:rPr>
                            <w:color w:val="231F20"/>
                            <w:spacing w:val="-2"/>
                          </w:rPr>
                          <w:t>want</w:t>
                        </w:r>
                        <w:r>
                          <w:rPr>
                            <w:color w:val="231F20"/>
                            <w:spacing w:val="-9"/>
                          </w:rPr>
                          <w:t xml:space="preserve"> </w:t>
                        </w:r>
                        <w:r>
                          <w:rPr>
                            <w:color w:val="231F20"/>
                            <w:spacing w:val="-2"/>
                          </w:rPr>
                          <w:t>to</w:t>
                        </w:r>
                        <w:r>
                          <w:rPr>
                            <w:color w:val="231F20"/>
                            <w:spacing w:val="-8"/>
                          </w:rPr>
                          <w:t xml:space="preserve"> </w:t>
                        </w:r>
                        <w:r>
                          <w:rPr>
                            <w:color w:val="231F20"/>
                            <w:spacing w:val="-2"/>
                          </w:rPr>
                          <w:t>see</w:t>
                        </w:r>
                        <w:r>
                          <w:rPr>
                            <w:color w:val="231F20"/>
                            <w:spacing w:val="-9"/>
                          </w:rPr>
                          <w:t xml:space="preserve"> </w:t>
                        </w:r>
                        <w:r>
                          <w:rPr>
                            <w:color w:val="231F20"/>
                            <w:spacing w:val="-2"/>
                          </w:rPr>
                          <w:t>you,</w:t>
                        </w:r>
                        <w:r>
                          <w:rPr>
                            <w:color w:val="231F20"/>
                            <w:spacing w:val="-8"/>
                          </w:rPr>
                          <w:t xml:space="preserve"> </w:t>
                        </w:r>
                        <w:r>
                          <w:rPr>
                            <w:color w:val="231F20"/>
                            <w:spacing w:val="-2"/>
                          </w:rPr>
                          <w:t>never</w:t>
                        </w:r>
                        <w:r>
                          <w:rPr>
                            <w:color w:val="231F20"/>
                            <w:spacing w:val="-9"/>
                          </w:rPr>
                          <w:t xml:space="preserve"> </w:t>
                        </w:r>
                        <w:r>
                          <w:rPr>
                            <w:color w:val="231F20"/>
                            <w:spacing w:val="-2"/>
                          </w:rPr>
                          <w:t>force</w:t>
                        </w:r>
                        <w:r>
                          <w:rPr>
                            <w:color w:val="231F20"/>
                            <w:spacing w:val="-9"/>
                          </w:rPr>
                          <w:t xml:space="preserve"> </w:t>
                        </w:r>
                        <w:r>
                          <w:rPr>
                            <w:color w:val="231F20"/>
                            <w:spacing w:val="-2"/>
                          </w:rPr>
                          <w:t>yourself</w:t>
                        </w:r>
                        <w:r>
                          <w:rPr>
                            <w:color w:val="231F20"/>
                            <w:spacing w:val="-8"/>
                          </w:rPr>
                          <w:t xml:space="preserve"> </w:t>
                        </w:r>
                        <w:r>
                          <w:rPr>
                            <w:color w:val="231F20"/>
                            <w:spacing w:val="-4"/>
                          </w:rPr>
                          <w:t>upon</w:t>
                        </w:r>
                      </w:p>
                      <w:p w14:paraId="38621143" w14:textId="77777777" w:rsidR="00000000" w:rsidRDefault="00000000">
                        <w:pPr>
                          <w:pStyle w:val="BodyText"/>
                          <w:kinsoku w:val="0"/>
                          <w:overflowPunct w:val="0"/>
                          <w:spacing w:before="0.20pt" w:line="13.05pt" w:lineRule="auto"/>
                          <w:ind w:end="1.60pt" w:firstLine="0pt"/>
                          <w:rPr>
                            <w:color w:val="231F20"/>
                            <w:spacing w:val="-4"/>
                            <w:w w:val="105%"/>
                          </w:rPr>
                        </w:pPr>
                        <w:r>
                          <w:rPr>
                            <w:color w:val="231F20"/>
                            <w:spacing w:val="-6"/>
                          </w:rPr>
                          <w:t>him. Neither</w:t>
                        </w:r>
                        <w:r>
                          <w:rPr>
                            <w:color w:val="231F20"/>
                            <w:spacing w:val="-5"/>
                          </w:rPr>
                          <w:t xml:space="preserve"> </w:t>
                        </w:r>
                        <w:r>
                          <w:rPr>
                            <w:color w:val="231F20"/>
                            <w:spacing w:val="-6"/>
                          </w:rPr>
                          <w:t>should</w:t>
                        </w:r>
                        <w:r>
                          <w:rPr>
                            <w:color w:val="231F20"/>
                            <w:spacing w:val="-5"/>
                          </w:rPr>
                          <w:t xml:space="preserve"> </w:t>
                        </w:r>
                        <w:r>
                          <w:rPr>
                            <w:color w:val="231F20"/>
                            <w:spacing w:val="-6"/>
                          </w:rPr>
                          <w:t>the</w:t>
                        </w:r>
                        <w:r>
                          <w:rPr>
                            <w:color w:val="231F20"/>
                            <w:spacing w:val="-5"/>
                          </w:rPr>
                          <w:t xml:space="preserve"> </w:t>
                        </w:r>
                        <w:r>
                          <w:rPr>
                            <w:color w:val="231F20"/>
                            <w:spacing w:val="-6"/>
                          </w:rPr>
                          <w:t>family hysterically</w:t>
                        </w:r>
                        <w:r>
                          <w:rPr>
                            <w:color w:val="231F20"/>
                            <w:spacing w:val="-5"/>
                          </w:rPr>
                          <w:t xml:space="preserve"> </w:t>
                        </w:r>
                        <w:r>
                          <w:rPr>
                            <w:color w:val="231F20"/>
                            <w:spacing w:val="-6"/>
                          </w:rPr>
                          <w:t>plead</w:t>
                        </w:r>
                        <w:r>
                          <w:rPr>
                            <w:color w:val="231F20"/>
                            <w:spacing w:val="-5"/>
                          </w:rPr>
                          <w:t xml:space="preserve"> </w:t>
                        </w:r>
                        <w:r>
                          <w:rPr>
                            <w:color w:val="231F20"/>
                            <w:spacing w:val="-6"/>
                          </w:rPr>
                          <w:t>with</w:t>
                        </w:r>
                        <w:r>
                          <w:rPr>
                            <w:color w:val="231F20"/>
                            <w:spacing w:val="-5"/>
                          </w:rPr>
                          <w:t xml:space="preserve"> </w:t>
                        </w:r>
                        <w:r>
                          <w:rPr>
                            <w:color w:val="231F20"/>
                            <w:spacing w:val="-6"/>
                          </w:rPr>
                          <w:t>him to</w:t>
                        </w:r>
                        <w:r>
                          <w:rPr>
                            <w:color w:val="231F20"/>
                          </w:rPr>
                          <w:t xml:space="preserve"> </w:t>
                        </w:r>
                        <w:r>
                          <w:rPr>
                            <w:color w:val="231F20"/>
                            <w:spacing w:val="-6"/>
                          </w:rPr>
                          <w:t>do anything,</w:t>
                        </w:r>
                        <w:r>
                          <w:rPr>
                            <w:color w:val="231F20"/>
                            <w:spacing w:val="-5"/>
                          </w:rPr>
                          <w:t xml:space="preserve"> </w:t>
                        </w:r>
                        <w:r>
                          <w:rPr>
                            <w:color w:val="231F20"/>
                            <w:spacing w:val="-6"/>
                          </w:rPr>
                          <w:t>nor</w:t>
                        </w:r>
                        <w:r>
                          <w:rPr>
                            <w:color w:val="231F20"/>
                            <w:spacing w:val="-5"/>
                          </w:rPr>
                          <w:t xml:space="preserve"> </w:t>
                        </w:r>
                        <w:r>
                          <w:rPr>
                            <w:color w:val="231F20"/>
                            <w:spacing w:val="-6"/>
                          </w:rPr>
                          <w:t>should</w:t>
                        </w:r>
                        <w:r>
                          <w:rPr>
                            <w:color w:val="231F20"/>
                            <w:spacing w:val="-5"/>
                          </w:rPr>
                          <w:t xml:space="preserve"> </w:t>
                        </w:r>
                        <w:r>
                          <w:rPr>
                            <w:color w:val="231F20"/>
                            <w:spacing w:val="-6"/>
                          </w:rPr>
                          <w:t>they tell</w:t>
                        </w:r>
                        <w:r>
                          <w:rPr>
                            <w:color w:val="231F20"/>
                            <w:spacing w:val="-5"/>
                          </w:rPr>
                          <w:t xml:space="preserve"> </w:t>
                        </w:r>
                        <w:r>
                          <w:rPr>
                            <w:color w:val="231F20"/>
                            <w:spacing w:val="-6"/>
                          </w:rPr>
                          <w:t>him</w:t>
                        </w:r>
                        <w:r>
                          <w:rPr>
                            <w:color w:val="231F20"/>
                            <w:spacing w:val="-5"/>
                          </w:rPr>
                          <w:t xml:space="preserve"> </w:t>
                        </w:r>
                        <w:r>
                          <w:rPr>
                            <w:color w:val="231F20"/>
                            <w:spacing w:val="-6"/>
                          </w:rPr>
                          <w:t>much</w:t>
                        </w:r>
                        <w:r>
                          <w:rPr>
                            <w:color w:val="231F20"/>
                            <w:spacing w:val="-5"/>
                          </w:rPr>
                          <w:t xml:space="preserve"> </w:t>
                        </w:r>
                        <w:r>
                          <w:rPr>
                            <w:color w:val="231F20"/>
                            <w:spacing w:val="-6"/>
                          </w:rPr>
                          <w:t>about you.</w:t>
                        </w:r>
                        <w:r>
                          <w:rPr>
                            <w:color w:val="231F20"/>
                            <w:spacing w:val="35"/>
                          </w:rPr>
                          <w:t xml:space="preserve"> </w:t>
                        </w:r>
                        <w:r>
                          <w:rPr>
                            <w:color w:val="231F20"/>
                            <w:spacing w:val="-6"/>
                          </w:rPr>
                          <w:t>They</w:t>
                        </w:r>
                        <w:r>
                          <w:rPr>
                            <w:color w:val="231F20"/>
                          </w:rPr>
                          <w:t xml:space="preserve"> </w:t>
                        </w:r>
                        <w:r>
                          <w:rPr>
                            <w:color w:val="231F20"/>
                            <w:spacing w:val="-6"/>
                          </w:rPr>
                          <w:t>should</w:t>
                        </w:r>
                        <w:r>
                          <w:rPr>
                            <w:color w:val="231F20"/>
                            <w:spacing w:val="-4"/>
                          </w:rPr>
                          <w:t xml:space="preserve"> </w:t>
                        </w:r>
                        <w:r>
                          <w:rPr>
                            <w:color w:val="231F20"/>
                            <w:spacing w:val="-6"/>
                          </w:rPr>
                          <w:t>wait</w:t>
                        </w:r>
                        <w:r>
                          <w:rPr>
                            <w:color w:val="231F20"/>
                            <w:spacing w:val="-4"/>
                          </w:rPr>
                          <w:t xml:space="preserve"> </w:t>
                        </w:r>
                        <w:r>
                          <w:rPr>
                            <w:color w:val="231F20"/>
                            <w:spacing w:val="-6"/>
                          </w:rPr>
                          <w:t>for</w:t>
                        </w:r>
                        <w:r>
                          <w:rPr>
                            <w:color w:val="231F20"/>
                            <w:spacing w:val="-4"/>
                          </w:rPr>
                          <w:t xml:space="preserve"> </w:t>
                        </w:r>
                        <w:r>
                          <w:rPr>
                            <w:color w:val="231F20"/>
                            <w:spacing w:val="-6"/>
                          </w:rPr>
                          <w:t>the</w:t>
                        </w:r>
                        <w:r>
                          <w:rPr>
                            <w:color w:val="231F20"/>
                            <w:spacing w:val="-4"/>
                          </w:rPr>
                          <w:t xml:space="preserve"> </w:t>
                        </w:r>
                        <w:r>
                          <w:rPr>
                            <w:color w:val="231F20"/>
                            <w:spacing w:val="-6"/>
                          </w:rPr>
                          <w:t>end</w:t>
                        </w:r>
                        <w:r>
                          <w:rPr>
                            <w:color w:val="231F20"/>
                            <w:spacing w:val="-4"/>
                          </w:rPr>
                          <w:t xml:space="preserve"> </w:t>
                        </w:r>
                        <w:r>
                          <w:rPr>
                            <w:color w:val="231F20"/>
                            <w:spacing w:val="-6"/>
                          </w:rPr>
                          <w:t>of</w:t>
                        </w:r>
                        <w:r>
                          <w:rPr>
                            <w:color w:val="231F20"/>
                            <w:spacing w:val="-4"/>
                          </w:rPr>
                          <w:t xml:space="preserve"> </w:t>
                        </w:r>
                        <w:r>
                          <w:rPr>
                            <w:color w:val="231F20"/>
                            <w:spacing w:val="-6"/>
                          </w:rPr>
                          <w:t>his</w:t>
                        </w:r>
                        <w:r>
                          <w:rPr>
                            <w:color w:val="231F20"/>
                            <w:spacing w:val="-4"/>
                          </w:rPr>
                          <w:t xml:space="preserve"> </w:t>
                        </w:r>
                        <w:r>
                          <w:rPr>
                            <w:color w:val="231F20"/>
                            <w:spacing w:val="-6"/>
                          </w:rPr>
                          <w:t>next</w:t>
                        </w:r>
                        <w:r>
                          <w:rPr>
                            <w:color w:val="231F20"/>
                            <w:spacing w:val="-4"/>
                          </w:rPr>
                          <w:t xml:space="preserve"> </w:t>
                        </w:r>
                        <w:r>
                          <w:rPr>
                            <w:color w:val="231F20"/>
                            <w:spacing w:val="-6"/>
                          </w:rPr>
                          <w:t>drinking</w:t>
                        </w:r>
                        <w:r>
                          <w:rPr>
                            <w:color w:val="231F20"/>
                            <w:spacing w:val="-4"/>
                          </w:rPr>
                          <w:t xml:space="preserve"> </w:t>
                        </w:r>
                        <w:r>
                          <w:rPr>
                            <w:color w:val="231F20"/>
                            <w:spacing w:val="-6"/>
                          </w:rPr>
                          <w:t>bout.</w:t>
                        </w:r>
                        <w:r>
                          <w:rPr>
                            <w:color w:val="231F20"/>
                            <w:spacing w:val="3"/>
                          </w:rPr>
                          <w:t xml:space="preserve"> </w:t>
                        </w:r>
                        <w:r>
                          <w:rPr>
                            <w:color w:val="231F20"/>
                            <w:spacing w:val="-6"/>
                          </w:rPr>
                          <w:t>You</w:t>
                        </w:r>
                        <w:r>
                          <w:rPr>
                            <w:color w:val="231F20"/>
                            <w:spacing w:val="-4"/>
                          </w:rPr>
                          <w:t xml:space="preserve"> </w:t>
                        </w:r>
                        <w:r>
                          <w:rPr>
                            <w:color w:val="231F20"/>
                            <w:spacing w:val="-6"/>
                          </w:rPr>
                          <w:t>might</w:t>
                        </w:r>
                        <w:r>
                          <w:rPr>
                            <w:color w:val="231F20"/>
                            <w:spacing w:val="-2"/>
                          </w:rPr>
                          <w:t xml:space="preserve"> place</w:t>
                        </w:r>
                        <w:r>
                          <w:rPr>
                            <w:color w:val="231F20"/>
                            <w:spacing w:val="-10"/>
                          </w:rPr>
                          <w:t xml:space="preserve"> </w:t>
                        </w:r>
                        <w:r>
                          <w:rPr>
                            <w:color w:val="231F20"/>
                            <w:spacing w:val="-2"/>
                          </w:rPr>
                          <w:t>this</w:t>
                        </w:r>
                        <w:r>
                          <w:rPr>
                            <w:color w:val="231F20"/>
                            <w:spacing w:val="-9"/>
                          </w:rPr>
                          <w:t xml:space="preserve"> </w:t>
                        </w:r>
                        <w:r>
                          <w:rPr>
                            <w:color w:val="231F20"/>
                            <w:spacing w:val="-2"/>
                          </w:rPr>
                          <w:t>book</w:t>
                        </w:r>
                        <w:r>
                          <w:rPr>
                            <w:color w:val="231F20"/>
                            <w:spacing w:val="-9"/>
                          </w:rPr>
                          <w:t xml:space="preserve"> </w:t>
                        </w:r>
                        <w:r>
                          <w:rPr>
                            <w:color w:val="231F20"/>
                            <w:spacing w:val="-2"/>
                          </w:rPr>
                          <w:t>where</w:t>
                        </w:r>
                        <w:r>
                          <w:rPr>
                            <w:color w:val="231F20"/>
                            <w:spacing w:val="-9"/>
                          </w:rPr>
                          <w:t xml:space="preserve"> </w:t>
                        </w:r>
                        <w:r>
                          <w:rPr>
                            <w:color w:val="231F20"/>
                            <w:spacing w:val="-2"/>
                          </w:rPr>
                          <w:t>he</w:t>
                        </w:r>
                        <w:r>
                          <w:rPr>
                            <w:color w:val="231F20"/>
                            <w:spacing w:val="-10"/>
                          </w:rPr>
                          <w:t xml:space="preserve"> </w:t>
                        </w:r>
                        <w:r>
                          <w:rPr>
                            <w:color w:val="231F20"/>
                            <w:spacing w:val="-2"/>
                          </w:rPr>
                          <w:t>can</w:t>
                        </w:r>
                        <w:r>
                          <w:rPr>
                            <w:color w:val="231F20"/>
                            <w:spacing w:val="-9"/>
                          </w:rPr>
                          <w:t xml:space="preserve"> </w:t>
                        </w:r>
                        <w:r>
                          <w:rPr>
                            <w:color w:val="231F20"/>
                            <w:spacing w:val="-2"/>
                          </w:rPr>
                          <w:t>see</w:t>
                        </w:r>
                        <w:r>
                          <w:rPr>
                            <w:color w:val="231F20"/>
                            <w:spacing w:val="-9"/>
                          </w:rPr>
                          <w:t xml:space="preserve"> </w:t>
                        </w:r>
                        <w:r>
                          <w:rPr>
                            <w:color w:val="231F20"/>
                            <w:spacing w:val="-2"/>
                          </w:rPr>
                          <w:t>it</w:t>
                        </w:r>
                        <w:r>
                          <w:rPr>
                            <w:color w:val="231F20"/>
                            <w:spacing w:val="-9"/>
                          </w:rPr>
                          <w:t xml:space="preserve"> </w:t>
                        </w:r>
                        <w:r>
                          <w:rPr>
                            <w:color w:val="231F20"/>
                            <w:spacing w:val="-2"/>
                          </w:rPr>
                          <w:t>in</w:t>
                        </w:r>
                        <w:r>
                          <w:rPr>
                            <w:color w:val="231F20"/>
                            <w:spacing w:val="-10"/>
                          </w:rPr>
                          <w:t xml:space="preserve"> </w:t>
                        </w:r>
                        <w:r>
                          <w:rPr>
                            <w:color w:val="231F20"/>
                            <w:spacing w:val="-2"/>
                          </w:rPr>
                          <w:t>the</w:t>
                        </w:r>
                        <w:r>
                          <w:rPr>
                            <w:color w:val="231F20"/>
                            <w:spacing w:val="-9"/>
                          </w:rPr>
                          <w:t xml:space="preserve"> </w:t>
                        </w:r>
                        <w:r>
                          <w:rPr>
                            <w:color w:val="231F20"/>
                            <w:spacing w:val="-2"/>
                          </w:rPr>
                          <w:t>interval.</w:t>
                        </w:r>
                        <w:r>
                          <w:rPr>
                            <w:color w:val="231F20"/>
                            <w:spacing w:val="13"/>
                          </w:rPr>
                          <w:t xml:space="preserve"> </w:t>
                        </w:r>
                        <w:r>
                          <w:rPr>
                            <w:color w:val="231F20"/>
                            <w:spacing w:val="-2"/>
                          </w:rPr>
                          <w:t>Here</w:t>
                        </w:r>
                        <w:r>
                          <w:rPr>
                            <w:color w:val="231F20"/>
                            <w:spacing w:val="-9"/>
                          </w:rPr>
                          <w:t xml:space="preserve"> </w:t>
                        </w:r>
                        <w:r>
                          <w:rPr>
                            <w:color w:val="231F20"/>
                            <w:spacing w:val="-2"/>
                          </w:rPr>
                          <w:t xml:space="preserve">no </w:t>
                        </w:r>
                        <w:r>
                          <w:rPr>
                            <w:color w:val="231F20"/>
                            <w:spacing w:val="-4"/>
                            <w:w w:val="105%"/>
                          </w:rPr>
                          <w:t>specific</w:t>
                        </w:r>
                        <w:r>
                          <w:rPr>
                            <w:color w:val="231F20"/>
                            <w:spacing w:val="-8"/>
                            <w:w w:val="105%"/>
                          </w:rPr>
                          <w:t xml:space="preserve"> </w:t>
                        </w:r>
                        <w:r>
                          <w:rPr>
                            <w:color w:val="231F20"/>
                            <w:spacing w:val="-4"/>
                            <w:w w:val="105%"/>
                          </w:rPr>
                          <w:t>rule</w:t>
                        </w:r>
                        <w:r>
                          <w:rPr>
                            <w:color w:val="231F20"/>
                            <w:spacing w:val="-8"/>
                            <w:w w:val="105%"/>
                          </w:rPr>
                          <w:t xml:space="preserve"> </w:t>
                        </w:r>
                        <w:r>
                          <w:rPr>
                            <w:color w:val="231F20"/>
                            <w:spacing w:val="-4"/>
                            <w:w w:val="105%"/>
                          </w:rPr>
                          <w:t>can</w:t>
                        </w:r>
                        <w:r>
                          <w:rPr>
                            <w:color w:val="231F20"/>
                            <w:spacing w:val="-8"/>
                            <w:w w:val="105%"/>
                          </w:rPr>
                          <w:t xml:space="preserve"> </w:t>
                        </w:r>
                        <w:r>
                          <w:rPr>
                            <w:color w:val="231F20"/>
                            <w:spacing w:val="-4"/>
                            <w:w w:val="105%"/>
                          </w:rPr>
                          <w:t>be</w:t>
                        </w:r>
                        <w:r>
                          <w:rPr>
                            <w:color w:val="231F20"/>
                            <w:spacing w:val="-8"/>
                            <w:w w:val="105%"/>
                          </w:rPr>
                          <w:t xml:space="preserve"> </w:t>
                        </w:r>
                        <w:r>
                          <w:rPr>
                            <w:color w:val="231F20"/>
                            <w:spacing w:val="-4"/>
                            <w:w w:val="105%"/>
                          </w:rPr>
                          <w:t>given.</w:t>
                        </w:r>
                        <w:r>
                          <w:rPr>
                            <w:color w:val="231F20"/>
                            <w:spacing w:val="30"/>
                            <w:w w:val="105%"/>
                          </w:rPr>
                          <w:t xml:space="preserve"> </w:t>
                        </w:r>
                        <w:r>
                          <w:rPr>
                            <w:color w:val="231F20"/>
                            <w:spacing w:val="-4"/>
                            <w:w w:val="105%"/>
                          </w:rPr>
                          <w:t>The</w:t>
                        </w:r>
                        <w:r>
                          <w:rPr>
                            <w:color w:val="231F20"/>
                            <w:spacing w:val="-8"/>
                            <w:w w:val="105%"/>
                          </w:rPr>
                          <w:t xml:space="preserve"> </w:t>
                        </w:r>
                        <w:r>
                          <w:rPr>
                            <w:color w:val="231F20"/>
                            <w:spacing w:val="-4"/>
                            <w:w w:val="105%"/>
                          </w:rPr>
                          <w:t>family</w:t>
                        </w:r>
                        <w:r>
                          <w:rPr>
                            <w:color w:val="231F20"/>
                            <w:spacing w:val="-8"/>
                            <w:w w:val="105%"/>
                          </w:rPr>
                          <w:t xml:space="preserve"> </w:t>
                        </w:r>
                        <w:r>
                          <w:rPr>
                            <w:color w:val="231F20"/>
                            <w:spacing w:val="-4"/>
                            <w:w w:val="105%"/>
                          </w:rPr>
                          <w:t>must</w:t>
                        </w:r>
                        <w:r>
                          <w:rPr>
                            <w:color w:val="231F20"/>
                            <w:spacing w:val="-7"/>
                            <w:w w:val="105%"/>
                          </w:rPr>
                          <w:t xml:space="preserve"> </w:t>
                        </w:r>
                        <w:r>
                          <w:rPr>
                            <w:color w:val="231F20"/>
                            <w:spacing w:val="-4"/>
                            <w:w w:val="105%"/>
                          </w:rPr>
                          <w:t>decide</w:t>
                        </w:r>
                        <w:r>
                          <w:rPr>
                            <w:color w:val="231F20"/>
                            <w:spacing w:val="-8"/>
                            <w:w w:val="105%"/>
                          </w:rPr>
                          <w:t xml:space="preserve"> </w:t>
                        </w:r>
                        <w:r>
                          <w:rPr>
                            <w:color w:val="231F20"/>
                            <w:spacing w:val="-4"/>
                            <w:w w:val="105%"/>
                          </w:rPr>
                          <w:t>these</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79B3563F" w14:textId="5FFE6993"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2019712" behindDoc="1" locked="0" layoutInCell="0" allowOverlap="1" wp14:anchorId="48CF71DC" wp14:editId="5300C7D0">
            <wp:simplePos x="0" y="0"/>
            <wp:positionH relativeFrom="page">
              <wp:posOffset>1060450</wp:posOffset>
            </wp:positionH>
            <wp:positionV relativeFrom="page">
              <wp:posOffset>207645</wp:posOffset>
            </wp:positionV>
            <wp:extent cx="1317625" cy="138430"/>
            <wp:effectExtent l="0" t="0" r="0" b="0"/>
            <wp:wrapNone/>
            <wp:docPr id="289" name="Text Box 355"/>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31762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30E3193D"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WORKING</w:t>
                        </w:r>
                        <w:r>
                          <w:rPr>
                            <w:color w:val="231F20"/>
                            <w:spacing w:val="50"/>
                            <w:sz w:val="16"/>
                            <w:szCs w:val="16"/>
                          </w:rPr>
                          <w:t xml:space="preserve"> </w:t>
                        </w:r>
                        <w:r>
                          <w:rPr>
                            <w:color w:val="231F20"/>
                            <w:sz w:val="16"/>
                            <w:szCs w:val="16"/>
                          </w:rPr>
                          <w:t>WITH</w:t>
                        </w:r>
                        <w:r>
                          <w:rPr>
                            <w:color w:val="231F20"/>
                            <w:spacing w:val="53"/>
                            <w:sz w:val="16"/>
                            <w:szCs w:val="16"/>
                          </w:rPr>
                          <w:t xml:space="preserve"> </w:t>
                        </w:r>
                        <w:r>
                          <w:rPr>
                            <w:color w:val="231F20"/>
                            <w:spacing w:val="-2"/>
                            <w:sz w:val="16"/>
                            <w:szCs w:val="16"/>
                          </w:rPr>
                          <w:t>OTHERS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020736" behindDoc="1" locked="0" layoutInCell="0" allowOverlap="1" wp14:anchorId="594FCE5A" wp14:editId="769DCFA7">
            <wp:simplePos x="0" y="0"/>
            <wp:positionH relativeFrom="page">
              <wp:posOffset>2844800</wp:posOffset>
            </wp:positionH>
            <wp:positionV relativeFrom="page">
              <wp:posOffset>207645</wp:posOffset>
            </wp:positionV>
            <wp:extent cx="152400" cy="138430"/>
            <wp:effectExtent l="0" t="0" r="0" b="0"/>
            <wp:wrapNone/>
            <wp:docPr id="288" name="Text Box 356"/>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5240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69538F3B"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91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021760" behindDoc="1" locked="0" layoutInCell="0" allowOverlap="1" wp14:anchorId="65AC2CD5" wp14:editId="09A5D762">
            <wp:simplePos x="0" y="0"/>
            <wp:positionH relativeFrom="page">
              <wp:posOffset>374650</wp:posOffset>
            </wp:positionH>
            <wp:positionV relativeFrom="page">
              <wp:posOffset>377190</wp:posOffset>
            </wp:positionV>
            <wp:extent cx="2622550" cy="4424680"/>
            <wp:effectExtent l="0" t="0" r="0" b="0"/>
            <wp:wrapNone/>
            <wp:docPr id="287" name="Text Box 357"/>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22550" cy="4424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3F447967" w14:textId="77777777" w:rsidR="00000000" w:rsidRDefault="00000000">
                        <w:pPr>
                          <w:pStyle w:val="BodyText"/>
                          <w:kinsoku w:val="0"/>
                          <w:overflowPunct w:val="0"/>
                          <w:spacing w:before="0.85pt" w:line="12.70pt" w:lineRule="auto"/>
                          <w:ind w:end="1.25pt" w:firstLine="0pt"/>
                          <w:rPr>
                            <w:color w:val="231F20"/>
                            <w:w w:val="105%"/>
                          </w:rPr>
                        </w:pPr>
                        <w:r>
                          <w:rPr>
                            <w:color w:val="231F20"/>
                            <w:w w:val="105%"/>
                          </w:rPr>
                          <w:t>things.</w:t>
                        </w:r>
                        <w:r>
                          <w:rPr>
                            <w:color w:val="231F20"/>
                            <w:spacing w:val="40"/>
                            <w:w w:val="105%"/>
                          </w:rPr>
                          <w:t xml:space="preserve"> </w:t>
                        </w:r>
                        <w:r>
                          <w:rPr>
                            <w:color w:val="231F20"/>
                            <w:w w:val="105%"/>
                          </w:rPr>
                          <w:t>But</w:t>
                        </w:r>
                        <w:r>
                          <w:rPr>
                            <w:color w:val="231F20"/>
                            <w:spacing w:val="-3"/>
                            <w:w w:val="105%"/>
                          </w:rPr>
                          <w:t xml:space="preserve"> </w:t>
                        </w:r>
                        <w:r>
                          <w:rPr>
                            <w:color w:val="231F20"/>
                            <w:w w:val="105%"/>
                          </w:rPr>
                          <w:t>urge</w:t>
                        </w:r>
                        <w:r>
                          <w:rPr>
                            <w:color w:val="231F20"/>
                            <w:spacing w:val="-3"/>
                            <w:w w:val="105%"/>
                          </w:rPr>
                          <w:t xml:space="preserve"> </w:t>
                        </w:r>
                        <w:r>
                          <w:rPr>
                            <w:color w:val="231F20"/>
                            <w:w w:val="105%"/>
                          </w:rPr>
                          <w:t>them</w:t>
                        </w:r>
                        <w:r>
                          <w:rPr>
                            <w:color w:val="231F20"/>
                            <w:spacing w:val="-3"/>
                            <w:w w:val="105%"/>
                          </w:rPr>
                          <w:t xml:space="preserve"> </w:t>
                        </w:r>
                        <w:r>
                          <w:rPr>
                            <w:color w:val="231F20"/>
                            <w:w w:val="105%"/>
                          </w:rPr>
                          <w:t>not</w:t>
                        </w:r>
                        <w:r>
                          <w:rPr>
                            <w:color w:val="231F20"/>
                            <w:spacing w:val="-3"/>
                            <w:w w:val="105%"/>
                          </w:rPr>
                          <w:t xml:space="preserve"> </w:t>
                        </w:r>
                        <w:r>
                          <w:rPr>
                            <w:color w:val="231F20"/>
                            <w:w w:val="105%"/>
                          </w:rPr>
                          <w:t>to</w:t>
                        </w:r>
                        <w:r>
                          <w:rPr>
                            <w:color w:val="231F20"/>
                            <w:spacing w:val="-3"/>
                            <w:w w:val="105%"/>
                          </w:rPr>
                          <w:t xml:space="preserve"> </w:t>
                        </w:r>
                        <w:r>
                          <w:rPr>
                            <w:color w:val="231F20"/>
                            <w:w w:val="105%"/>
                          </w:rPr>
                          <w:t>be</w:t>
                        </w:r>
                        <w:r>
                          <w:rPr>
                            <w:color w:val="231F20"/>
                            <w:spacing w:val="-3"/>
                            <w:w w:val="105%"/>
                          </w:rPr>
                          <w:t xml:space="preserve"> </w:t>
                        </w:r>
                        <w:r>
                          <w:rPr>
                            <w:color w:val="231F20"/>
                            <w:w w:val="105%"/>
                          </w:rPr>
                          <w:t>over-anxious,</w:t>
                        </w:r>
                        <w:r>
                          <w:rPr>
                            <w:color w:val="231F20"/>
                            <w:spacing w:val="-3"/>
                            <w:w w:val="105%"/>
                          </w:rPr>
                          <w:t xml:space="preserve"> </w:t>
                        </w:r>
                        <w:r>
                          <w:rPr>
                            <w:color w:val="231F20"/>
                            <w:w w:val="105%"/>
                          </w:rPr>
                          <w:t>for</w:t>
                        </w:r>
                        <w:r>
                          <w:rPr>
                            <w:color w:val="231F20"/>
                            <w:spacing w:val="-3"/>
                            <w:w w:val="105%"/>
                          </w:rPr>
                          <w:t xml:space="preserve"> </w:t>
                        </w:r>
                        <w:r>
                          <w:rPr>
                            <w:color w:val="231F20"/>
                            <w:w w:val="105%"/>
                          </w:rPr>
                          <w:t>that might spoil matters.</w:t>
                        </w:r>
                      </w:p>
                      <w:p w14:paraId="40F23BA3" w14:textId="77777777" w:rsidR="00000000" w:rsidRDefault="00000000">
                        <w:pPr>
                          <w:pStyle w:val="BodyText"/>
                          <w:kinsoku w:val="0"/>
                          <w:overflowPunct w:val="0"/>
                          <w:spacing w:before="0.60pt" w:line="12.95pt" w:lineRule="auto"/>
                          <w:ind w:end="1.15pt"/>
                          <w:rPr>
                            <w:color w:val="231F20"/>
                            <w:spacing w:val="-2"/>
                            <w:w w:val="105%"/>
                          </w:rPr>
                        </w:pPr>
                        <w:r>
                          <w:rPr>
                            <w:color w:val="231F20"/>
                            <w:w w:val="105%"/>
                          </w:rPr>
                          <w:t xml:space="preserve">Usually the family should not try to tell your story. </w:t>
                        </w:r>
                        <w:r>
                          <w:rPr>
                            <w:color w:val="231F20"/>
                          </w:rPr>
                          <w:t>When</w:t>
                        </w:r>
                        <w:r>
                          <w:rPr>
                            <w:color w:val="231F20"/>
                            <w:spacing w:val="-5"/>
                          </w:rPr>
                          <w:t xml:space="preserve"> </w:t>
                        </w:r>
                        <w:r>
                          <w:rPr>
                            <w:color w:val="231F20"/>
                          </w:rPr>
                          <w:t>possible,</w:t>
                        </w:r>
                        <w:r>
                          <w:rPr>
                            <w:color w:val="231F20"/>
                            <w:spacing w:val="-5"/>
                          </w:rPr>
                          <w:t xml:space="preserve"> </w:t>
                        </w:r>
                        <w:r>
                          <w:rPr>
                            <w:color w:val="231F20"/>
                          </w:rPr>
                          <w:t>avoid</w:t>
                        </w:r>
                        <w:r>
                          <w:rPr>
                            <w:color w:val="231F20"/>
                            <w:spacing w:val="-5"/>
                          </w:rPr>
                          <w:t xml:space="preserve"> </w:t>
                        </w:r>
                        <w:r>
                          <w:rPr>
                            <w:color w:val="231F20"/>
                          </w:rPr>
                          <w:t>meeting</w:t>
                        </w:r>
                        <w:r>
                          <w:rPr>
                            <w:color w:val="231F20"/>
                            <w:spacing w:val="-5"/>
                          </w:rPr>
                          <w:t xml:space="preserve"> </w:t>
                        </w:r>
                        <w:r>
                          <w:rPr>
                            <w:color w:val="231F20"/>
                          </w:rPr>
                          <w:t>a</w:t>
                        </w:r>
                        <w:r>
                          <w:rPr>
                            <w:color w:val="231F20"/>
                            <w:spacing w:val="-5"/>
                          </w:rPr>
                          <w:t xml:space="preserve"> </w:t>
                        </w:r>
                        <w:r>
                          <w:rPr>
                            <w:color w:val="231F20"/>
                          </w:rPr>
                          <w:t>man</w:t>
                        </w:r>
                        <w:r>
                          <w:rPr>
                            <w:color w:val="231F20"/>
                            <w:spacing w:val="-5"/>
                          </w:rPr>
                          <w:t xml:space="preserve"> </w:t>
                        </w:r>
                        <w:r>
                          <w:rPr>
                            <w:color w:val="231F20"/>
                          </w:rPr>
                          <w:t>through</w:t>
                        </w:r>
                        <w:r>
                          <w:rPr>
                            <w:color w:val="231F20"/>
                            <w:spacing w:val="-5"/>
                          </w:rPr>
                          <w:t xml:space="preserve"> </w:t>
                        </w:r>
                        <w:r>
                          <w:rPr>
                            <w:color w:val="231F20"/>
                          </w:rPr>
                          <w:t>his</w:t>
                        </w:r>
                        <w:r>
                          <w:rPr>
                            <w:color w:val="231F20"/>
                            <w:spacing w:val="-5"/>
                          </w:rPr>
                          <w:t xml:space="preserve"> </w:t>
                        </w:r>
                        <w:r>
                          <w:rPr>
                            <w:color w:val="231F20"/>
                          </w:rPr>
                          <w:t xml:space="preserve">family. </w:t>
                        </w:r>
                        <w:r>
                          <w:rPr>
                            <w:color w:val="231F20"/>
                            <w:w w:val="105%"/>
                          </w:rPr>
                          <w:t>Approach</w:t>
                        </w:r>
                        <w:r>
                          <w:rPr>
                            <w:color w:val="231F20"/>
                            <w:spacing w:val="-3"/>
                            <w:w w:val="105%"/>
                          </w:rPr>
                          <w:t xml:space="preserve"> </w:t>
                        </w:r>
                        <w:r>
                          <w:rPr>
                            <w:color w:val="231F20"/>
                            <w:w w:val="105%"/>
                          </w:rPr>
                          <w:t>through</w:t>
                        </w:r>
                        <w:r>
                          <w:rPr>
                            <w:color w:val="231F20"/>
                            <w:spacing w:val="-3"/>
                            <w:w w:val="105%"/>
                          </w:rPr>
                          <w:t xml:space="preserve"> </w:t>
                        </w:r>
                        <w:r>
                          <w:rPr>
                            <w:color w:val="231F20"/>
                            <w:w w:val="105%"/>
                          </w:rPr>
                          <w:t>a</w:t>
                        </w:r>
                        <w:r>
                          <w:rPr>
                            <w:color w:val="231F20"/>
                            <w:spacing w:val="-3"/>
                            <w:w w:val="105%"/>
                          </w:rPr>
                          <w:t xml:space="preserve"> </w:t>
                        </w:r>
                        <w:r>
                          <w:rPr>
                            <w:color w:val="231F20"/>
                            <w:w w:val="105%"/>
                          </w:rPr>
                          <w:t>doctor</w:t>
                        </w:r>
                        <w:r>
                          <w:rPr>
                            <w:color w:val="231F20"/>
                            <w:spacing w:val="-3"/>
                            <w:w w:val="105%"/>
                          </w:rPr>
                          <w:t xml:space="preserve"> </w:t>
                        </w:r>
                        <w:r>
                          <w:rPr>
                            <w:color w:val="231F20"/>
                            <w:w w:val="105%"/>
                          </w:rPr>
                          <w:t>or</w:t>
                        </w:r>
                        <w:r>
                          <w:rPr>
                            <w:color w:val="231F20"/>
                            <w:spacing w:val="-3"/>
                            <w:w w:val="105%"/>
                          </w:rPr>
                          <w:t xml:space="preserve"> </w:t>
                        </w:r>
                        <w:r>
                          <w:rPr>
                            <w:color w:val="231F20"/>
                            <w:w w:val="105%"/>
                          </w:rPr>
                          <w:t>an</w:t>
                        </w:r>
                        <w:r>
                          <w:rPr>
                            <w:color w:val="231F20"/>
                            <w:spacing w:val="-3"/>
                            <w:w w:val="105%"/>
                          </w:rPr>
                          <w:t xml:space="preserve"> </w:t>
                        </w:r>
                        <w:r>
                          <w:rPr>
                            <w:color w:val="231F20"/>
                            <w:w w:val="105%"/>
                          </w:rPr>
                          <w:t>institution</w:t>
                        </w:r>
                        <w:r>
                          <w:rPr>
                            <w:color w:val="231F20"/>
                            <w:spacing w:val="-3"/>
                            <w:w w:val="105%"/>
                          </w:rPr>
                          <w:t xml:space="preserve"> </w:t>
                        </w:r>
                        <w:r>
                          <w:rPr>
                            <w:color w:val="231F20"/>
                            <w:w w:val="105%"/>
                          </w:rPr>
                          <w:t>is</w:t>
                        </w:r>
                        <w:r>
                          <w:rPr>
                            <w:color w:val="231F20"/>
                            <w:spacing w:val="-3"/>
                            <w:w w:val="105%"/>
                          </w:rPr>
                          <w:t xml:space="preserve"> </w:t>
                        </w:r>
                        <w:r>
                          <w:rPr>
                            <w:color w:val="231F20"/>
                            <w:w w:val="105%"/>
                          </w:rPr>
                          <w:t>a</w:t>
                        </w:r>
                        <w:r>
                          <w:rPr>
                            <w:color w:val="231F20"/>
                            <w:spacing w:val="-3"/>
                            <w:w w:val="105%"/>
                          </w:rPr>
                          <w:t xml:space="preserve"> </w:t>
                        </w:r>
                        <w:r>
                          <w:rPr>
                            <w:color w:val="231F20"/>
                            <w:w w:val="105%"/>
                          </w:rPr>
                          <w:t>better bet.</w:t>
                        </w:r>
                        <w:r>
                          <w:rPr>
                            <w:color w:val="231F20"/>
                            <w:spacing w:val="27"/>
                            <w:w w:val="105%"/>
                          </w:rPr>
                          <w:t xml:space="preserve"> </w:t>
                        </w:r>
                        <w:r>
                          <w:rPr>
                            <w:color w:val="231F20"/>
                            <w:w w:val="105%"/>
                          </w:rPr>
                          <w:t>If</w:t>
                        </w:r>
                        <w:r>
                          <w:rPr>
                            <w:color w:val="231F20"/>
                            <w:spacing w:val="-10"/>
                            <w:w w:val="105%"/>
                          </w:rPr>
                          <w:t xml:space="preserve"> </w:t>
                        </w:r>
                        <w:r>
                          <w:rPr>
                            <w:color w:val="231F20"/>
                            <w:w w:val="105%"/>
                          </w:rPr>
                          <w:t>your</w:t>
                        </w:r>
                        <w:r>
                          <w:rPr>
                            <w:color w:val="231F20"/>
                            <w:spacing w:val="-10"/>
                            <w:w w:val="105%"/>
                          </w:rPr>
                          <w:t xml:space="preserve"> </w:t>
                        </w:r>
                        <w:r>
                          <w:rPr>
                            <w:color w:val="231F20"/>
                            <w:w w:val="105%"/>
                          </w:rPr>
                          <w:t>man</w:t>
                        </w:r>
                        <w:r>
                          <w:rPr>
                            <w:color w:val="231F20"/>
                            <w:spacing w:val="-10"/>
                            <w:w w:val="105%"/>
                          </w:rPr>
                          <w:t xml:space="preserve"> </w:t>
                        </w:r>
                        <w:r>
                          <w:rPr>
                            <w:color w:val="231F20"/>
                            <w:w w:val="105%"/>
                          </w:rPr>
                          <w:t>needs</w:t>
                        </w:r>
                        <w:r>
                          <w:rPr>
                            <w:color w:val="231F20"/>
                            <w:spacing w:val="-10"/>
                            <w:w w:val="105%"/>
                          </w:rPr>
                          <w:t xml:space="preserve"> </w:t>
                        </w:r>
                        <w:r>
                          <w:rPr>
                            <w:color w:val="231F20"/>
                            <w:w w:val="105%"/>
                          </w:rPr>
                          <w:t>hospitalization,</w:t>
                        </w:r>
                        <w:r>
                          <w:rPr>
                            <w:color w:val="231F20"/>
                            <w:spacing w:val="-10"/>
                            <w:w w:val="105%"/>
                          </w:rPr>
                          <w:t xml:space="preserve"> </w:t>
                        </w:r>
                        <w:r>
                          <w:rPr>
                            <w:color w:val="231F20"/>
                            <w:w w:val="105%"/>
                          </w:rPr>
                          <w:t>he</w:t>
                        </w:r>
                        <w:r>
                          <w:rPr>
                            <w:color w:val="231F20"/>
                            <w:spacing w:val="-10"/>
                            <w:w w:val="105%"/>
                          </w:rPr>
                          <w:t xml:space="preserve"> </w:t>
                        </w:r>
                        <w:r>
                          <w:rPr>
                            <w:color w:val="231F20"/>
                            <w:w w:val="105%"/>
                          </w:rPr>
                          <w:t>should</w:t>
                        </w:r>
                        <w:r>
                          <w:rPr>
                            <w:color w:val="231F20"/>
                            <w:spacing w:val="-10"/>
                            <w:w w:val="105%"/>
                          </w:rPr>
                          <w:t xml:space="preserve"> </w:t>
                        </w:r>
                        <w:r>
                          <w:rPr>
                            <w:color w:val="231F20"/>
                            <w:w w:val="105%"/>
                          </w:rPr>
                          <w:t>have it,</w:t>
                        </w:r>
                        <w:r>
                          <w:rPr>
                            <w:color w:val="231F20"/>
                            <w:spacing w:val="-6"/>
                            <w:w w:val="105%"/>
                          </w:rPr>
                          <w:t xml:space="preserve"> </w:t>
                        </w:r>
                        <w:r>
                          <w:rPr>
                            <w:color w:val="231F20"/>
                            <w:w w:val="105%"/>
                          </w:rPr>
                          <w:t>but</w:t>
                        </w:r>
                        <w:r>
                          <w:rPr>
                            <w:color w:val="231F20"/>
                            <w:spacing w:val="-6"/>
                            <w:w w:val="105%"/>
                          </w:rPr>
                          <w:t xml:space="preserve"> </w:t>
                        </w:r>
                        <w:r>
                          <w:rPr>
                            <w:color w:val="231F20"/>
                            <w:w w:val="105%"/>
                          </w:rPr>
                          <w:t>not</w:t>
                        </w:r>
                        <w:r>
                          <w:rPr>
                            <w:color w:val="231F20"/>
                            <w:spacing w:val="-6"/>
                            <w:w w:val="105%"/>
                          </w:rPr>
                          <w:t xml:space="preserve"> </w:t>
                        </w:r>
                        <w:r>
                          <w:rPr>
                            <w:color w:val="231F20"/>
                            <w:w w:val="105%"/>
                          </w:rPr>
                          <w:t>forcibly</w:t>
                        </w:r>
                        <w:r>
                          <w:rPr>
                            <w:color w:val="231F20"/>
                            <w:spacing w:val="-6"/>
                            <w:w w:val="105%"/>
                          </w:rPr>
                          <w:t xml:space="preserve"> </w:t>
                        </w:r>
                        <w:r>
                          <w:rPr>
                            <w:color w:val="231F20"/>
                            <w:w w:val="105%"/>
                          </w:rPr>
                          <w:t>unless</w:t>
                        </w:r>
                        <w:r>
                          <w:rPr>
                            <w:color w:val="231F20"/>
                            <w:spacing w:val="-6"/>
                            <w:w w:val="105%"/>
                          </w:rPr>
                          <w:t xml:space="preserve"> </w:t>
                        </w:r>
                        <w:r>
                          <w:rPr>
                            <w:color w:val="231F20"/>
                            <w:w w:val="105%"/>
                          </w:rPr>
                          <w:t>he</w:t>
                        </w:r>
                        <w:r>
                          <w:rPr>
                            <w:color w:val="231F20"/>
                            <w:spacing w:val="-6"/>
                            <w:w w:val="105%"/>
                          </w:rPr>
                          <w:t xml:space="preserve"> </w:t>
                        </w:r>
                        <w:r>
                          <w:rPr>
                            <w:color w:val="231F20"/>
                            <w:w w:val="105%"/>
                          </w:rPr>
                          <w:t>is</w:t>
                        </w:r>
                        <w:r>
                          <w:rPr>
                            <w:color w:val="231F20"/>
                            <w:spacing w:val="-6"/>
                            <w:w w:val="105%"/>
                          </w:rPr>
                          <w:t xml:space="preserve"> </w:t>
                        </w:r>
                        <w:r>
                          <w:rPr>
                            <w:color w:val="231F20"/>
                            <w:w w:val="105%"/>
                          </w:rPr>
                          <w:t>violent.</w:t>
                        </w:r>
                        <w:r>
                          <w:rPr>
                            <w:color w:val="231F20"/>
                            <w:spacing w:val="32"/>
                            <w:w w:val="105%"/>
                          </w:rPr>
                          <w:t xml:space="preserve"> </w:t>
                        </w:r>
                        <w:r>
                          <w:rPr>
                            <w:color w:val="231F20"/>
                            <w:w w:val="105%"/>
                          </w:rPr>
                          <w:t>Let</w:t>
                        </w:r>
                        <w:r>
                          <w:rPr>
                            <w:color w:val="231F20"/>
                            <w:spacing w:val="-6"/>
                            <w:w w:val="105%"/>
                          </w:rPr>
                          <w:t xml:space="preserve"> </w:t>
                        </w:r>
                        <w:r>
                          <w:rPr>
                            <w:color w:val="231F20"/>
                            <w:w w:val="105%"/>
                          </w:rPr>
                          <w:t>the</w:t>
                        </w:r>
                        <w:r>
                          <w:rPr>
                            <w:color w:val="231F20"/>
                            <w:spacing w:val="-6"/>
                            <w:w w:val="105%"/>
                          </w:rPr>
                          <w:t xml:space="preserve"> </w:t>
                        </w:r>
                        <w:r>
                          <w:rPr>
                            <w:color w:val="231F20"/>
                            <w:w w:val="105%"/>
                          </w:rPr>
                          <w:t xml:space="preserve">doctor, if he will, tell him he has something in the way of a </w:t>
                        </w:r>
                        <w:r>
                          <w:rPr>
                            <w:color w:val="231F20"/>
                            <w:spacing w:val="-2"/>
                            <w:w w:val="105%"/>
                          </w:rPr>
                          <w:t>solution.</w:t>
                        </w:r>
                      </w:p>
                      <w:p w14:paraId="27E6A02D" w14:textId="77777777" w:rsidR="00000000" w:rsidRDefault="00000000">
                        <w:pPr>
                          <w:pStyle w:val="BodyText"/>
                          <w:kinsoku w:val="0"/>
                          <w:overflowPunct w:val="0"/>
                          <w:spacing w:before="0.25pt" w:line="12.95pt" w:lineRule="auto"/>
                          <w:ind w:end="1.35pt"/>
                          <w:rPr>
                            <w:color w:val="231F20"/>
                            <w:w w:val="105%"/>
                          </w:rPr>
                        </w:pPr>
                        <w:r>
                          <w:rPr>
                            <w:color w:val="231F20"/>
                            <w:w w:val="105%"/>
                          </w:rPr>
                          <w:t>When</w:t>
                        </w:r>
                        <w:r>
                          <w:rPr>
                            <w:color w:val="231F20"/>
                            <w:spacing w:val="-3"/>
                            <w:w w:val="105%"/>
                          </w:rPr>
                          <w:t xml:space="preserve"> </w:t>
                        </w:r>
                        <w:r>
                          <w:rPr>
                            <w:color w:val="231F20"/>
                            <w:w w:val="105%"/>
                          </w:rPr>
                          <w:t>your</w:t>
                        </w:r>
                        <w:r>
                          <w:rPr>
                            <w:color w:val="231F20"/>
                            <w:spacing w:val="-3"/>
                            <w:w w:val="105%"/>
                          </w:rPr>
                          <w:t xml:space="preserve"> </w:t>
                        </w:r>
                        <w:r>
                          <w:rPr>
                            <w:color w:val="231F20"/>
                            <w:w w:val="105%"/>
                          </w:rPr>
                          <w:t>man</w:t>
                        </w:r>
                        <w:r>
                          <w:rPr>
                            <w:color w:val="231F20"/>
                            <w:spacing w:val="-3"/>
                            <w:w w:val="105%"/>
                          </w:rPr>
                          <w:t xml:space="preserve"> </w:t>
                        </w:r>
                        <w:r>
                          <w:rPr>
                            <w:color w:val="231F20"/>
                            <w:w w:val="105%"/>
                          </w:rPr>
                          <w:t>is</w:t>
                        </w:r>
                        <w:r>
                          <w:rPr>
                            <w:color w:val="231F20"/>
                            <w:spacing w:val="-3"/>
                            <w:w w:val="105%"/>
                          </w:rPr>
                          <w:t xml:space="preserve"> </w:t>
                        </w:r>
                        <w:r>
                          <w:rPr>
                            <w:color w:val="231F20"/>
                            <w:w w:val="105%"/>
                          </w:rPr>
                          <w:t>better,</w:t>
                        </w:r>
                        <w:r>
                          <w:rPr>
                            <w:color w:val="231F20"/>
                            <w:spacing w:val="-3"/>
                            <w:w w:val="105%"/>
                          </w:rPr>
                          <w:t xml:space="preserve"> </w:t>
                        </w:r>
                        <w:r>
                          <w:rPr>
                            <w:color w:val="231F20"/>
                            <w:w w:val="105%"/>
                          </w:rPr>
                          <w:t>the</w:t>
                        </w:r>
                        <w:r>
                          <w:rPr>
                            <w:color w:val="231F20"/>
                            <w:spacing w:val="-3"/>
                            <w:w w:val="105%"/>
                          </w:rPr>
                          <w:t xml:space="preserve"> </w:t>
                        </w:r>
                        <w:r>
                          <w:rPr>
                            <w:color w:val="231F20"/>
                            <w:w w:val="105%"/>
                          </w:rPr>
                          <w:t>doctor</w:t>
                        </w:r>
                        <w:r>
                          <w:rPr>
                            <w:color w:val="231F20"/>
                            <w:spacing w:val="-3"/>
                            <w:w w:val="105%"/>
                          </w:rPr>
                          <w:t xml:space="preserve"> </w:t>
                        </w:r>
                        <w:r>
                          <w:rPr>
                            <w:color w:val="231F20"/>
                            <w:w w:val="105%"/>
                          </w:rPr>
                          <w:t>might</w:t>
                        </w:r>
                        <w:r>
                          <w:rPr>
                            <w:color w:val="231F20"/>
                            <w:spacing w:val="-3"/>
                            <w:w w:val="105%"/>
                          </w:rPr>
                          <w:t xml:space="preserve"> </w:t>
                        </w:r>
                        <w:r>
                          <w:rPr>
                            <w:color w:val="231F20"/>
                            <w:w w:val="105%"/>
                          </w:rPr>
                          <w:t>suggest</w:t>
                        </w:r>
                        <w:r>
                          <w:rPr>
                            <w:color w:val="231F20"/>
                            <w:spacing w:val="-3"/>
                            <w:w w:val="105%"/>
                          </w:rPr>
                          <w:t xml:space="preserve"> </w:t>
                        </w:r>
                        <w:r>
                          <w:rPr>
                            <w:color w:val="231F20"/>
                            <w:w w:val="105%"/>
                          </w:rPr>
                          <w:t xml:space="preserve">a </w:t>
                        </w:r>
                        <w:r>
                          <w:rPr>
                            <w:color w:val="231F20"/>
                          </w:rPr>
                          <w:t>visit</w:t>
                        </w:r>
                        <w:r>
                          <w:rPr>
                            <w:color w:val="231F20"/>
                            <w:spacing w:val="-3"/>
                          </w:rPr>
                          <w:t xml:space="preserve"> </w:t>
                        </w:r>
                        <w:r>
                          <w:rPr>
                            <w:color w:val="231F20"/>
                          </w:rPr>
                          <w:t>from</w:t>
                        </w:r>
                        <w:r>
                          <w:rPr>
                            <w:color w:val="231F20"/>
                            <w:spacing w:val="-3"/>
                          </w:rPr>
                          <w:t xml:space="preserve"> </w:t>
                        </w:r>
                        <w:r>
                          <w:rPr>
                            <w:color w:val="231F20"/>
                          </w:rPr>
                          <w:t>you.</w:t>
                        </w:r>
                        <w:r>
                          <w:rPr>
                            <w:color w:val="231F20"/>
                            <w:spacing w:val="16"/>
                          </w:rPr>
                          <w:t xml:space="preserve"> </w:t>
                        </w:r>
                        <w:r>
                          <w:rPr>
                            <w:color w:val="231F20"/>
                          </w:rPr>
                          <w:t>Though</w:t>
                        </w:r>
                        <w:r>
                          <w:rPr>
                            <w:color w:val="231F20"/>
                            <w:spacing w:val="-3"/>
                          </w:rPr>
                          <w:t xml:space="preserve"> </w:t>
                        </w:r>
                        <w:r>
                          <w:rPr>
                            <w:color w:val="231F20"/>
                          </w:rPr>
                          <w:t>you</w:t>
                        </w:r>
                        <w:r>
                          <w:rPr>
                            <w:color w:val="231F20"/>
                            <w:spacing w:val="-3"/>
                          </w:rPr>
                          <w:t xml:space="preserve"> </w:t>
                        </w:r>
                        <w:r>
                          <w:rPr>
                            <w:color w:val="231F20"/>
                          </w:rPr>
                          <w:t>have</w:t>
                        </w:r>
                        <w:r>
                          <w:rPr>
                            <w:color w:val="231F20"/>
                            <w:spacing w:val="-3"/>
                          </w:rPr>
                          <w:t xml:space="preserve"> </w:t>
                        </w:r>
                        <w:r>
                          <w:rPr>
                            <w:color w:val="231F20"/>
                          </w:rPr>
                          <w:t>talked</w:t>
                        </w:r>
                        <w:r>
                          <w:rPr>
                            <w:color w:val="231F20"/>
                            <w:spacing w:val="-3"/>
                          </w:rPr>
                          <w:t xml:space="preserve"> </w:t>
                        </w:r>
                        <w:r>
                          <w:rPr>
                            <w:color w:val="231F20"/>
                          </w:rPr>
                          <w:t>with</w:t>
                        </w:r>
                        <w:r>
                          <w:rPr>
                            <w:color w:val="231F20"/>
                            <w:spacing w:val="-3"/>
                          </w:rPr>
                          <w:t xml:space="preserve"> </w:t>
                        </w:r>
                        <w:r>
                          <w:rPr>
                            <w:color w:val="231F20"/>
                          </w:rPr>
                          <w:t>the</w:t>
                        </w:r>
                        <w:r>
                          <w:rPr>
                            <w:color w:val="231F20"/>
                            <w:spacing w:val="-3"/>
                          </w:rPr>
                          <w:t xml:space="preserve"> </w:t>
                        </w:r>
                        <w:r>
                          <w:rPr>
                            <w:color w:val="231F20"/>
                          </w:rPr>
                          <w:t xml:space="preserve">family, </w:t>
                        </w:r>
                        <w:r>
                          <w:rPr>
                            <w:color w:val="231F20"/>
                            <w:w w:val="105%"/>
                          </w:rPr>
                          <w:t>leave</w:t>
                        </w:r>
                        <w:r>
                          <w:rPr>
                            <w:color w:val="231F20"/>
                            <w:spacing w:val="-12"/>
                            <w:w w:val="105%"/>
                          </w:rPr>
                          <w:t xml:space="preserve"> </w:t>
                        </w:r>
                        <w:r>
                          <w:rPr>
                            <w:color w:val="231F20"/>
                            <w:w w:val="105%"/>
                          </w:rPr>
                          <w:t>them</w:t>
                        </w:r>
                        <w:r>
                          <w:rPr>
                            <w:color w:val="231F20"/>
                            <w:spacing w:val="-12"/>
                            <w:w w:val="105%"/>
                          </w:rPr>
                          <w:t xml:space="preserve"> </w:t>
                        </w:r>
                        <w:r>
                          <w:rPr>
                            <w:color w:val="231F20"/>
                            <w:w w:val="105%"/>
                          </w:rPr>
                          <w:t>out</w:t>
                        </w:r>
                        <w:r>
                          <w:rPr>
                            <w:color w:val="231F20"/>
                            <w:spacing w:val="-12"/>
                            <w:w w:val="105%"/>
                          </w:rPr>
                          <w:t xml:space="preserve"> </w:t>
                        </w:r>
                        <w:r>
                          <w:rPr>
                            <w:color w:val="231F20"/>
                            <w:w w:val="105%"/>
                          </w:rPr>
                          <w:t>of</w:t>
                        </w:r>
                        <w:r>
                          <w:rPr>
                            <w:color w:val="231F20"/>
                            <w:spacing w:val="-12"/>
                            <w:w w:val="105%"/>
                          </w:rPr>
                          <w:t xml:space="preserve"> </w:t>
                        </w:r>
                        <w:r>
                          <w:rPr>
                            <w:color w:val="231F20"/>
                            <w:w w:val="105%"/>
                          </w:rPr>
                          <w:t>the</w:t>
                        </w:r>
                        <w:r>
                          <w:rPr>
                            <w:color w:val="231F20"/>
                            <w:spacing w:val="-12"/>
                            <w:w w:val="105%"/>
                          </w:rPr>
                          <w:t xml:space="preserve"> </w:t>
                        </w:r>
                        <w:r>
                          <w:rPr>
                            <w:color w:val="231F20"/>
                            <w:w w:val="105%"/>
                          </w:rPr>
                          <w:t>first</w:t>
                        </w:r>
                        <w:r>
                          <w:rPr>
                            <w:color w:val="231F20"/>
                            <w:spacing w:val="-11"/>
                            <w:w w:val="105%"/>
                          </w:rPr>
                          <w:t xml:space="preserve"> </w:t>
                        </w:r>
                        <w:r>
                          <w:rPr>
                            <w:color w:val="231F20"/>
                            <w:w w:val="105%"/>
                          </w:rPr>
                          <w:t>discussion.</w:t>
                        </w:r>
                        <w:r>
                          <w:rPr>
                            <w:color w:val="231F20"/>
                            <w:spacing w:val="-12"/>
                            <w:w w:val="105%"/>
                          </w:rPr>
                          <w:t xml:space="preserve"> </w:t>
                        </w:r>
                        <w:r>
                          <w:rPr>
                            <w:color w:val="231F20"/>
                            <w:w w:val="105%"/>
                          </w:rPr>
                          <w:t>Under</w:t>
                        </w:r>
                        <w:r>
                          <w:rPr>
                            <w:color w:val="231F20"/>
                            <w:spacing w:val="-12"/>
                            <w:w w:val="105%"/>
                          </w:rPr>
                          <w:t xml:space="preserve"> </w:t>
                        </w:r>
                        <w:r>
                          <w:rPr>
                            <w:color w:val="231F20"/>
                            <w:w w:val="105%"/>
                          </w:rPr>
                          <w:t>these</w:t>
                        </w:r>
                        <w:r>
                          <w:rPr>
                            <w:color w:val="231F20"/>
                            <w:spacing w:val="-12"/>
                            <w:w w:val="105%"/>
                          </w:rPr>
                          <w:t xml:space="preserve"> </w:t>
                        </w:r>
                        <w:r>
                          <w:rPr>
                            <w:color w:val="231F20"/>
                            <w:w w:val="105%"/>
                          </w:rPr>
                          <w:t>con- ditions</w:t>
                        </w:r>
                        <w:r>
                          <w:rPr>
                            <w:color w:val="231F20"/>
                            <w:spacing w:val="-3"/>
                            <w:w w:val="105%"/>
                          </w:rPr>
                          <w:t xml:space="preserve"> </w:t>
                        </w:r>
                        <w:r>
                          <w:rPr>
                            <w:color w:val="231F20"/>
                            <w:w w:val="105%"/>
                          </w:rPr>
                          <w:t>your</w:t>
                        </w:r>
                        <w:r>
                          <w:rPr>
                            <w:color w:val="231F20"/>
                            <w:spacing w:val="-3"/>
                            <w:w w:val="105%"/>
                          </w:rPr>
                          <w:t xml:space="preserve"> </w:t>
                        </w:r>
                        <w:r>
                          <w:rPr>
                            <w:color w:val="231F20"/>
                            <w:w w:val="105%"/>
                          </w:rPr>
                          <w:t>prospect</w:t>
                        </w:r>
                        <w:r>
                          <w:rPr>
                            <w:color w:val="231F20"/>
                            <w:spacing w:val="-3"/>
                            <w:w w:val="105%"/>
                          </w:rPr>
                          <w:t xml:space="preserve"> </w:t>
                        </w:r>
                        <w:r>
                          <w:rPr>
                            <w:color w:val="231F20"/>
                            <w:w w:val="105%"/>
                          </w:rPr>
                          <w:t>will</w:t>
                        </w:r>
                        <w:r>
                          <w:rPr>
                            <w:color w:val="231F20"/>
                            <w:spacing w:val="-3"/>
                            <w:w w:val="105%"/>
                          </w:rPr>
                          <w:t xml:space="preserve"> </w:t>
                        </w:r>
                        <w:r>
                          <w:rPr>
                            <w:color w:val="231F20"/>
                            <w:w w:val="105%"/>
                          </w:rPr>
                          <w:t>see</w:t>
                        </w:r>
                        <w:r>
                          <w:rPr>
                            <w:color w:val="231F20"/>
                            <w:spacing w:val="-3"/>
                            <w:w w:val="105%"/>
                          </w:rPr>
                          <w:t xml:space="preserve"> </w:t>
                        </w:r>
                        <w:r>
                          <w:rPr>
                            <w:color w:val="231F20"/>
                            <w:w w:val="105%"/>
                          </w:rPr>
                          <w:t>he</w:t>
                        </w:r>
                        <w:r>
                          <w:rPr>
                            <w:color w:val="231F20"/>
                            <w:spacing w:val="-3"/>
                            <w:w w:val="105%"/>
                          </w:rPr>
                          <w:t xml:space="preserve"> </w:t>
                        </w:r>
                        <w:r>
                          <w:rPr>
                            <w:color w:val="231F20"/>
                            <w:w w:val="105%"/>
                          </w:rPr>
                          <w:t>is</w:t>
                        </w:r>
                        <w:r>
                          <w:rPr>
                            <w:color w:val="231F20"/>
                            <w:spacing w:val="-3"/>
                            <w:w w:val="105%"/>
                          </w:rPr>
                          <w:t xml:space="preserve"> </w:t>
                        </w:r>
                        <w:r>
                          <w:rPr>
                            <w:color w:val="231F20"/>
                            <w:w w:val="105%"/>
                          </w:rPr>
                          <w:t>under</w:t>
                        </w:r>
                        <w:r>
                          <w:rPr>
                            <w:color w:val="231F20"/>
                            <w:spacing w:val="-3"/>
                            <w:w w:val="105%"/>
                          </w:rPr>
                          <w:t xml:space="preserve"> </w:t>
                        </w:r>
                        <w:r>
                          <w:rPr>
                            <w:color w:val="231F20"/>
                            <w:w w:val="105%"/>
                          </w:rPr>
                          <w:t>no</w:t>
                        </w:r>
                        <w:r>
                          <w:rPr>
                            <w:color w:val="231F20"/>
                            <w:spacing w:val="-3"/>
                            <w:w w:val="105%"/>
                          </w:rPr>
                          <w:t xml:space="preserve"> </w:t>
                        </w:r>
                        <w:r>
                          <w:rPr>
                            <w:color w:val="231F20"/>
                            <w:w w:val="105%"/>
                          </w:rPr>
                          <w:t xml:space="preserve">pressure. </w:t>
                        </w:r>
                        <w:r>
                          <w:rPr>
                            <w:color w:val="231F20"/>
                            <w:spacing w:val="-2"/>
                          </w:rPr>
                          <w:t>He</w:t>
                        </w:r>
                        <w:r>
                          <w:rPr>
                            <w:color w:val="231F20"/>
                            <w:spacing w:val="-8"/>
                          </w:rPr>
                          <w:t xml:space="preserve"> </w:t>
                        </w:r>
                        <w:r>
                          <w:rPr>
                            <w:color w:val="231F20"/>
                            <w:spacing w:val="-2"/>
                          </w:rPr>
                          <w:t>will</w:t>
                        </w:r>
                        <w:r>
                          <w:rPr>
                            <w:color w:val="231F20"/>
                            <w:spacing w:val="-8"/>
                          </w:rPr>
                          <w:t xml:space="preserve"> </w:t>
                        </w:r>
                        <w:r>
                          <w:rPr>
                            <w:color w:val="231F20"/>
                            <w:spacing w:val="-2"/>
                          </w:rPr>
                          <w:t>feel</w:t>
                        </w:r>
                        <w:r>
                          <w:rPr>
                            <w:color w:val="231F20"/>
                            <w:spacing w:val="-8"/>
                          </w:rPr>
                          <w:t xml:space="preserve"> </w:t>
                        </w:r>
                        <w:r>
                          <w:rPr>
                            <w:color w:val="231F20"/>
                            <w:spacing w:val="-2"/>
                          </w:rPr>
                          <w:t>he</w:t>
                        </w:r>
                        <w:r>
                          <w:rPr>
                            <w:color w:val="231F20"/>
                            <w:spacing w:val="-8"/>
                          </w:rPr>
                          <w:t xml:space="preserve"> </w:t>
                        </w:r>
                        <w:r>
                          <w:rPr>
                            <w:color w:val="231F20"/>
                            <w:spacing w:val="-2"/>
                          </w:rPr>
                          <w:t>can</w:t>
                        </w:r>
                        <w:r>
                          <w:rPr>
                            <w:color w:val="231F20"/>
                            <w:spacing w:val="-8"/>
                          </w:rPr>
                          <w:t xml:space="preserve"> </w:t>
                        </w:r>
                        <w:r>
                          <w:rPr>
                            <w:color w:val="231F20"/>
                            <w:spacing w:val="-2"/>
                          </w:rPr>
                          <w:t>deal</w:t>
                        </w:r>
                        <w:r>
                          <w:rPr>
                            <w:color w:val="231F20"/>
                            <w:spacing w:val="-8"/>
                          </w:rPr>
                          <w:t xml:space="preserve"> </w:t>
                        </w:r>
                        <w:r>
                          <w:rPr>
                            <w:color w:val="231F20"/>
                            <w:spacing w:val="-2"/>
                          </w:rPr>
                          <w:t>with</w:t>
                        </w:r>
                        <w:r>
                          <w:rPr>
                            <w:color w:val="231F20"/>
                            <w:spacing w:val="-8"/>
                          </w:rPr>
                          <w:t xml:space="preserve"> </w:t>
                        </w:r>
                        <w:r>
                          <w:rPr>
                            <w:color w:val="231F20"/>
                            <w:spacing w:val="-2"/>
                          </w:rPr>
                          <w:t>you</w:t>
                        </w:r>
                        <w:r>
                          <w:rPr>
                            <w:color w:val="231F20"/>
                            <w:spacing w:val="-8"/>
                          </w:rPr>
                          <w:t xml:space="preserve"> </w:t>
                        </w:r>
                        <w:r>
                          <w:rPr>
                            <w:color w:val="231F20"/>
                            <w:spacing w:val="-2"/>
                          </w:rPr>
                          <w:t>without</w:t>
                        </w:r>
                        <w:r>
                          <w:rPr>
                            <w:color w:val="231F20"/>
                            <w:spacing w:val="-8"/>
                          </w:rPr>
                          <w:t xml:space="preserve"> </w:t>
                        </w:r>
                        <w:r>
                          <w:rPr>
                            <w:color w:val="231F20"/>
                            <w:spacing w:val="-2"/>
                          </w:rPr>
                          <w:t>being</w:t>
                        </w:r>
                        <w:r>
                          <w:rPr>
                            <w:color w:val="231F20"/>
                            <w:spacing w:val="-8"/>
                          </w:rPr>
                          <w:t xml:space="preserve"> </w:t>
                        </w:r>
                        <w:r>
                          <w:rPr>
                            <w:color w:val="231F20"/>
                            <w:spacing w:val="-2"/>
                          </w:rPr>
                          <w:t>nagged</w:t>
                        </w:r>
                        <w:r>
                          <w:rPr>
                            <w:color w:val="231F20"/>
                            <w:spacing w:val="-8"/>
                          </w:rPr>
                          <w:t xml:space="preserve"> </w:t>
                        </w:r>
                        <w:r>
                          <w:rPr>
                            <w:color w:val="231F20"/>
                            <w:spacing w:val="-2"/>
                          </w:rPr>
                          <w:t xml:space="preserve">by </w:t>
                        </w:r>
                        <w:r>
                          <w:rPr>
                            <w:color w:val="231F20"/>
                          </w:rPr>
                          <w:t>his</w:t>
                        </w:r>
                        <w:r>
                          <w:rPr>
                            <w:color w:val="231F20"/>
                            <w:spacing w:val="-12"/>
                          </w:rPr>
                          <w:t xml:space="preserve"> </w:t>
                        </w:r>
                        <w:r>
                          <w:rPr>
                            <w:color w:val="231F20"/>
                          </w:rPr>
                          <w:t>family.</w:t>
                        </w:r>
                        <w:r>
                          <w:rPr>
                            <w:color w:val="231F20"/>
                            <w:spacing w:val="-11"/>
                          </w:rPr>
                          <w:t xml:space="preserve"> </w:t>
                        </w:r>
                        <w:r>
                          <w:rPr>
                            <w:color w:val="231F20"/>
                          </w:rPr>
                          <w:t>Call</w:t>
                        </w:r>
                        <w:r>
                          <w:rPr>
                            <w:color w:val="231F20"/>
                            <w:spacing w:val="-11"/>
                          </w:rPr>
                          <w:t xml:space="preserve"> </w:t>
                        </w:r>
                        <w:r>
                          <w:rPr>
                            <w:color w:val="231F20"/>
                          </w:rPr>
                          <w:t>on</w:t>
                        </w:r>
                        <w:r>
                          <w:rPr>
                            <w:color w:val="231F20"/>
                            <w:spacing w:val="-11"/>
                          </w:rPr>
                          <w:t xml:space="preserve"> </w:t>
                        </w:r>
                        <w:r>
                          <w:rPr>
                            <w:color w:val="231F20"/>
                          </w:rPr>
                          <w:t>him</w:t>
                        </w:r>
                        <w:r>
                          <w:rPr>
                            <w:color w:val="231F20"/>
                            <w:spacing w:val="-12"/>
                          </w:rPr>
                          <w:t xml:space="preserve"> </w:t>
                        </w:r>
                        <w:r>
                          <w:rPr>
                            <w:color w:val="231F20"/>
                          </w:rPr>
                          <w:t>while</w:t>
                        </w:r>
                        <w:r>
                          <w:rPr>
                            <w:color w:val="231F20"/>
                            <w:spacing w:val="-11"/>
                          </w:rPr>
                          <w:t xml:space="preserve"> </w:t>
                        </w:r>
                        <w:r>
                          <w:rPr>
                            <w:color w:val="231F20"/>
                          </w:rPr>
                          <w:t>he</w:t>
                        </w:r>
                        <w:r>
                          <w:rPr>
                            <w:color w:val="231F20"/>
                            <w:spacing w:val="-11"/>
                          </w:rPr>
                          <w:t xml:space="preserve"> </w:t>
                        </w:r>
                        <w:r>
                          <w:rPr>
                            <w:color w:val="231F20"/>
                          </w:rPr>
                          <w:t>is</w:t>
                        </w:r>
                        <w:r>
                          <w:rPr>
                            <w:color w:val="231F20"/>
                            <w:spacing w:val="-11"/>
                          </w:rPr>
                          <w:t xml:space="preserve"> </w:t>
                        </w:r>
                        <w:r>
                          <w:rPr>
                            <w:color w:val="231F20"/>
                          </w:rPr>
                          <w:t>still</w:t>
                        </w:r>
                        <w:r>
                          <w:rPr>
                            <w:color w:val="231F20"/>
                            <w:spacing w:val="-12"/>
                          </w:rPr>
                          <w:t xml:space="preserve"> </w:t>
                        </w:r>
                        <w:r>
                          <w:rPr>
                            <w:color w:val="231F20"/>
                          </w:rPr>
                          <w:t>jittery.</w:t>
                        </w:r>
                        <w:r>
                          <w:rPr>
                            <w:color w:val="231F20"/>
                            <w:spacing w:val="17"/>
                          </w:rPr>
                          <w:t xml:space="preserve"> </w:t>
                        </w:r>
                        <w:r>
                          <w:rPr>
                            <w:color w:val="231F20"/>
                          </w:rPr>
                          <w:t>He</w:t>
                        </w:r>
                        <w:r>
                          <w:rPr>
                            <w:color w:val="231F20"/>
                            <w:spacing w:val="-12"/>
                          </w:rPr>
                          <w:t xml:space="preserve"> </w:t>
                        </w:r>
                        <w:r>
                          <w:rPr>
                            <w:color w:val="231F20"/>
                          </w:rPr>
                          <w:t>may</w:t>
                        </w:r>
                        <w:r>
                          <w:rPr>
                            <w:color w:val="231F20"/>
                            <w:spacing w:val="-11"/>
                          </w:rPr>
                          <w:t xml:space="preserve"> </w:t>
                        </w:r>
                        <w:r>
                          <w:rPr>
                            <w:color w:val="231F20"/>
                          </w:rPr>
                          <w:t xml:space="preserve">be </w:t>
                        </w:r>
                        <w:r>
                          <w:rPr>
                            <w:color w:val="231F20"/>
                            <w:w w:val="105%"/>
                          </w:rPr>
                          <w:t>more receptive when depressed.</w:t>
                        </w:r>
                      </w:p>
                      <w:p w14:paraId="559BAE85" w14:textId="77777777" w:rsidR="00000000" w:rsidRDefault="00000000">
                        <w:pPr>
                          <w:pStyle w:val="BodyText"/>
                          <w:kinsoku w:val="0"/>
                          <w:overflowPunct w:val="0"/>
                          <w:spacing w:line="12.95pt" w:lineRule="auto"/>
                          <w:ind w:end="1.25pt"/>
                          <w:rPr>
                            <w:color w:val="231F20"/>
                            <w:w w:val="105%"/>
                          </w:rPr>
                        </w:pPr>
                        <w:r>
                          <w:rPr>
                            <w:color w:val="231F20"/>
                          </w:rPr>
                          <w:t>See</w:t>
                        </w:r>
                        <w:r>
                          <w:rPr>
                            <w:color w:val="231F20"/>
                            <w:spacing w:val="-8"/>
                          </w:rPr>
                          <w:t xml:space="preserve"> </w:t>
                        </w:r>
                        <w:r>
                          <w:rPr>
                            <w:color w:val="231F20"/>
                          </w:rPr>
                          <w:t>your</w:t>
                        </w:r>
                        <w:r>
                          <w:rPr>
                            <w:color w:val="231F20"/>
                            <w:spacing w:val="-8"/>
                          </w:rPr>
                          <w:t xml:space="preserve"> </w:t>
                        </w:r>
                        <w:r>
                          <w:rPr>
                            <w:color w:val="231F20"/>
                          </w:rPr>
                          <w:t>man</w:t>
                        </w:r>
                        <w:r>
                          <w:rPr>
                            <w:color w:val="231F20"/>
                            <w:spacing w:val="-8"/>
                          </w:rPr>
                          <w:t xml:space="preserve"> </w:t>
                        </w:r>
                        <w:r>
                          <w:rPr>
                            <w:color w:val="231F20"/>
                          </w:rPr>
                          <w:t>alone,</w:t>
                        </w:r>
                        <w:r>
                          <w:rPr>
                            <w:color w:val="231F20"/>
                            <w:spacing w:val="-8"/>
                          </w:rPr>
                          <w:t xml:space="preserve"> </w:t>
                        </w:r>
                        <w:r>
                          <w:rPr>
                            <w:color w:val="231F20"/>
                          </w:rPr>
                          <w:t>if</w:t>
                        </w:r>
                        <w:r>
                          <w:rPr>
                            <w:color w:val="231F20"/>
                            <w:spacing w:val="-8"/>
                          </w:rPr>
                          <w:t xml:space="preserve"> </w:t>
                        </w:r>
                        <w:r>
                          <w:rPr>
                            <w:color w:val="231F20"/>
                          </w:rPr>
                          <w:t>possible.</w:t>
                        </w:r>
                        <w:r>
                          <w:rPr>
                            <w:color w:val="231F20"/>
                            <w:spacing w:val="32"/>
                          </w:rPr>
                          <w:t xml:space="preserve"> </w:t>
                        </w:r>
                        <w:r>
                          <w:rPr>
                            <w:color w:val="231F20"/>
                          </w:rPr>
                          <w:t>At</w:t>
                        </w:r>
                        <w:r>
                          <w:rPr>
                            <w:color w:val="231F20"/>
                            <w:spacing w:val="-8"/>
                          </w:rPr>
                          <w:t xml:space="preserve"> </w:t>
                        </w:r>
                        <w:r>
                          <w:rPr>
                            <w:color w:val="231F20"/>
                          </w:rPr>
                          <w:t>first</w:t>
                        </w:r>
                        <w:r>
                          <w:rPr>
                            <w:color w:val="231F20"/>
                            <w:spacing w:val="-8"/>
                          </w:rPr>
                          <w:t xml:space="preserve"> </w:t>
                        </w:r>
                        <w:r>
                          <w:rPr>
                            <w:color w:val="231F20"/>
                          </w:rPr>
                          <w:t>engage</w:t>
                        </w:r>
                        <w:r>
                          <w:rPr>
                            <w:color w:val="231F20"/>
                            <w:spacing w:val="-8"/>
                          </w:rPr>
                          <w:t xml:space="preserve"> </w:t>
                        </w:r>
                        <w:r>
                          <w:rPr>
                            <w:color w:val="231F20"/>
                          </w:rPr>
                          <w:t>in</w:t>
                        </w:r>
                        <w:r>
                          <w:rPr>
                            <w:color w:val="231F20"/>
                            <w:spacing w:val="-8"/>
                          </w:rPr>
                          <w:t xml:space="preserve"> </w:t>
                        </w:r>
                        <w:r>
                          <w:rPr>
                            <w:color w:val="231F20"/>
                          </w:rPr>
                          <w:t xml:space="preserve">gen- </w:t>
                        </w:r>
                        <w:r>
                          <w:rPr>
                            <w:color w:val="231F20"/>
                            <w:w w:val="105%"/>
                          </w:rPr>
                          <w:t>eral</w:t>
                        </w:r>
                        <w:r>
                          <w:rPr>
                            <w:color w:val="231F20"/>
                            <w:spacing w:val="-4"/>
                            <w:w w:val="105%"/>
                          </w:rPr>
                          <w:t xml:space="preserve"> </w:t>
                        </w:r>
                        <w:r>
                          <w:rPr>
                            <w:color w:val="231F20"/>
                            <w:w w:val="105%"/>
                          </w:rPr>
                          <w:t>conversation.</w:t>
                        </w:r>
                        <w:r>
                          <w:rPr>
                            <w:color w:val="231F20"/>
                            <w:spacing w:val="38"/>
                            <w:w w:val="105%"/>
                          </w:rPr>
                          <w:t xml:space="preserve"> </w:t>
                        </w:r>
                        <w:r>
                          <w:rPr>
                            <w:color w:val="231F20"/>
                            <w:w w:val="105%"/>
                          </w:rPr>
                          <w:t>After</w:t>
                        </w:r>
                        <w:r>
                          <w:rPr>
                            <w:color w:val="231F20"/>
                            <w:spacing w:val="-4"/>
                            <w:w w:val="105%"/>
                          </w:rPr>
                          <w:t xml:space="preserve"> </w:t>
                        </w:r>
                        <w:r>
                          <w:rPr>
                            <w:color w:val="231F20"/>
                            <w:w w:val="105%"/>
                          </w:rPr>
                          <w:t>a</w:t>
                        </w:r>
                        <w:r>
                          <w:rPr>
                            <w:color w:val="231F20"/>
                            <w:spacing w:val="-4"/>
                            <w:w w:val="105%"/>
                          </w:rPr>
                          <w:t xml:space="preserve"> </w:t>
                        </w:r>
                        <w:r>
                          <w:rPr>
                            <w:color w:val="231F20"/>
                            <w:w w:val="105%"/>
                          </w:rPr>
                          <w:t>while,</w:t>
                        </w:r>
                        <w:r>
                          <w:rPr>
                            <w:color w:val="231F20"/>
                            <w:spacing w:val="-4"/>
                            <w:w w:val="105%"/>
                          </w:rPr>
                          <w:t xml:space="preserve"> </w:t>
                        </w:r>
                        <w:r>
                          <w:rPr>
                            <w:color w:val="231F20"/>
                            <w:w w:val="105%"/>
                          </w:rPr>
                          <w:t>turn</w:t>
                        </w:r>
                        <w:r>
                          <w:rPr>
                            <w:color w:val="231F20"/>
                            <w:spacing w:val="-4"/>
                            <w:w w:val="105%"/>
                          </w:rPr>
                          <w:t xml:space="preserve"> </w:t>
                        </w:r>
                        <w:r>
                          <w:rPr>
                            <w:color w:val="231F20"/>
                            <w:w w:val="105%"/>
                          </w:rPr>
                          <w:t>the</w:t>
                        </w:r>
                        <w:r>
                          <w:rPr>
                            <w:color w:val="231F20"/>
                            <w:spacing w:val="-4"/>
                            <w:w w:val="105%"/>
                          </w:rPr>
                          <w:t xml:space="preserve"> </w:t>
                        </w:r>
                        <w:r>
                          <w:rPr>
                            <w:color w:val="231F20"/>
                            <w:w w:val="105%"/>
                          </w:rPr>
                          <w:t>talk</w:t>
                        </w:r>
                        <w:r>
                          <w:rPr>
                            <w:color w:val="231F20"/>
                            <w:spacing w:val="-4"/>
                            <w:w w:val="105%"/>
                          </w:rPr>
                          <w:t xml:space="preserve"> </w:t>
                        </w:r>
                        <w:r>
                          <w:rPr>
                            <w:color w:val="231F20"/>
                            <w:w w:val="105%"/>
                          </w:rPr>
                          <w:t>to</w:t>
                        </w:r>
                        <w:r>
                          <w:rPr>
                            <w:color w:val="231F20"/>
                            <w:spacing w:val="-4"/>
                            <w:w w:val="105%"/>
                          </w:rPr>
                          <w:t xml:space="preserve"> </w:t>
                        </w:r>
                        <w:r>
                          <w:rPr>
                            <w:color w:val="231F20"/>
                            <w:w w:val="105%"/>
                          </w:rPr>
                          <w:t xml:space="preserve">some </w:t>
                        </w:r>
                        <w:r>
                          <w:rPr>
                            <w:color w:val="231F20"/>
                          </w:rPr>
                          <w:t>phase of drinking.</w:t>
                        </w:r>
                        <w:r>
                          <w:rPr>
                            <w:color w:val="231F20"/>
                            <w:spacing w:val="21"/>
                          </w:rPr>
                          <w:t xml:space="preserve"> </w:t>
                        </w:r>
                        <w:r>
                          <w:rPr>
                            <w:color w:val="231F20"/>
                          </w:rPr>
                          <w:t>Tell him enough about your drinking habits, symptoms, and experiences to encourage him to speak</w:t>
                        </w:r>
                        <w:r>
                          <w:rPr>
                            <w:color w:val="231F20"/>
                            <w:spacing w:val="-7"/>
                          </w:rPr>
                          <w:t xml:space="preserve"> </w:t>
                        </w:r>
                        <w:r>
                          <w:rPr>
                            <w:color w:val="231F20"/>
                          </w:rPr>
                          <w:t>of</w:t>
                        </w:r>
                        <w:r>
                          <w:rPr>
                            <w:color w:val="231F20"/>
                            <w:spacing w:val="-7"/>
                          </w:rPr>
                          <w:t xml:space="preserve"> </w:t>
                        </w:r>
                        <w:r>
                          <w:rPr>
                            <w:color w:val="231F20"/>
                          </w:rPr>
                          <w:t>himself.</w:t>
                        </w:r>
                        <w:r>
                          <w:rPr>
                            <w:color w:val="231F20"/>
                            <w:spacing w:val="32"/>
                          </w:rPr>
                          <w:t xml:space="preserve"> </w:t>
                        </w:r>
                        <w:r>
                          <w:rPr>
                            <w:color w:val="231F20"/>
                          </w:rPr>
                          <w:t>If</w:t>
                        </w:r>
                        <w:r>
                          <w:rPr>
                            <w:color w:val="231F20"/>
                            <w:spacing w:val="-7"/>
                          </w:rPr>
                          <w:t xml:space="preserve"> </w:t>
                        </w:r>
                        <w:r>
                          <w:rPr>
                            <w:color w:val="231F20"/>
                          </w:rPr>
                          <w:t>he</w:t>
                        </w:r>
                        <w:r>
                          <w:rPr>
                            <w:color w:val="231F20"/>
                            <w:spacing w:val="-7"/>
                          </w:rPr>
                          <w:t xml:space="preserve"> </w:t>
                        </w:r>
                        <w:r>
                          <w:rPr>
                            <w:color w:val="231F20"/>
                          </w:rPr>
                          <w:t>wishes</w:t>
                        </w:r>
                        <w:r>
                          <w:rPr>
                            <w:color w:val="231F20"/>
                            <w:spacing w:val="-7"/>
                          </w:rPr>
                          <w:t xml:space="preserve"> </w:t>
                        </w:r>
                        <w:r>
                          <w:rPr>
                            <w:color w:val="231F20"/>
                          </w:rPr>
                          <w:t>to</w:t>
                        </w:r>
                        <w:r>
                          <w:rPr>
                            <w:color w:val="231F20"/>
                            <w:spacing w:val="-7"/>
                          </w:rPr>
                          <w:t xml:space="preserve"> </w:t>
                        </w:r>
                        <w:r>
                          <w:rPr>
                            <w:color w:val="231F20"/>
                          </w:rPr>
                          <w:t>talk,</w:t>
                        </w:r>
                        <w:r>
                          <w:rPr>
                            <w:color w:val="231F20"/>
                            <w:spacing w:val="-7"/>
                          </w:rPr>
                          <w:t xml:space="preserve"> </w:t>
                        </w:r>
                        <w:r>
                          <w:rPr>
                            <w:color w:val="231F20"/>
                          </w:rPr>
                          <w:t>let</w:t>
                        </w:r>
                        <w:r>
                          <w:rPr>
                            <w:color w:val="231F20"/>
                            <w:spacing w:val="-7"/>
                          </w:rPr>
                          <w:t xml:space="preserve"> </w:t>
                        </w:r>
                        <w:r>
                          <w:rPr>
                            <w:color w:val="231F20"/>
                          </w:rPr>
                          <w:t>him</w:t>
                        </w:r>
                        <w:r>
                          <w:rPr>
                            <w:color w:val="231F20"/>
                            <w:spacing w:val="-7"/>
                          </w:rPr>
                          <w:t xml:space="preserve"> </w:t>
                        </w:r>
                        <w:r>
                          <w:rPr>
                            <w:color w:val="231F20"/>
                          </w:rPr>
                          <w:t>do</w:t>
                        </w:r>
                        <w:r>
                          <w:rPr>
                            <w:color w:val="231F20"/>
                            <w:spacing w:val="-7"/>
                          </w:rPr>
                          <w:t xml:space="preserve"> </w:t>
                        </w:r>
                        <w:r>
                          <w:rPr>
                            <w:color w:val="231F20"/>
                          </w:rPr>
                          <w:t>so.</w:t>
                        </w:r>
                        <w:r>
                          <w:rPr>
                            <w:color w:val="231F20"/>
                            <w:spacing w:val="-2"/>
                          </w:rPr>
                          <w:t xml:space="preserve"> </w:t>
                        </w:r>
                        <w:r>
                          <w:rPr>
                            <w:color w:val="231F20"/>
                          </w:rPr>
                          <w:t xml:space="preserve">You </w:t>
                        </w:r>
                        <w:r>
                          <w:rPr>
                            <w:color w:val="231F20"/>
                            <w:w w:val="105%"/>
                          </w:rPr>
                          <w:t>will</w:t>
                        </w:r>
                        <w:r>
                          <w:rPr>
                            <w:color w:val="231F20"/>
                            <w:spacing w:val="-12"/>
                            <w:w w:val="105%"/>
                          </w:rPr>
                          <w:t xml:space="preserve"> </w:t>
                        </w:r>
                        <w:r>
                          <w:rPr>
                            <w:color w:val="231F20"/>
                            <w:w w:val="105%"/>
                          </w:rPr>
                          <w:t>thus</w:t>
                        </w:r>
                        <w:r>
                          <w:rPr>
                            <w:color w:val="231F20"/>
                            <w:spacing w:val="-12"/>
                            <w:w w:val="105%"/>
                          </w:rPr>
                          <w:t xml:space="preserve"> </w:t>
                        </w:r>
                        <w:r>
                          <w:rPr>
                            <w:color w:val="231F20"/>
                            <w:w w:val="105%"/>
                          </w:rPr>
                          <w:t>get</w:t>
                        </w:r>
                        <w:r>
                          <w:rPr>
                            <w:color w:val="231F20"/>
                            <w:spacing w:val="-12"/>
                            <w:w w:val="105%"/>
                          </w:rPr>
                          <w:t xml:space="preserve"> </w:t>
                        </w:r>
                        <w:r>
                          <w:rPr>
                            <w:color w:val="231F20"/>
                            <w:w w:val="105%"/>
                          </w:rPr>
                          <w:t>a</w:t>
                        </w:r>
                        <w:r>
                          <w:rPr>
                            <w:color w:val="231F20"/>
                            <w:spacing w:val="-12"/>
                            <w:w w:val="105%"/>
                          </w:rPr>
                          <w:t xml:space="preserve"> </w:t>
                        </w:r>
                        <w:r>
                          <w:rPr>
                            <w:color w:val="231F20"/>
                            <w:w w:val="105%"/>
                          </w:rPr>
                          <w:t>better</w:t>
                        </w:r>
                        <w:r>
                          <w:rPr>
                            <w:color w:val="231F20"/>
                            <w:spacing w:val="-12"/>
                            <w:w w:val="105%"/>
                          </w:rPr>
                          <w:t xml:space="preserve"> </w:t>
                        </w:r>
                        <w:r>
                          <w:rPr>
                            <w:color w:val="231F20"/>
                            <w:w w:val="105%"/>
                          </w:rPr>
                          <w:t>idea</w:t>
                        </w:r>
                        <w:r>
                          <w:rPr>
                            <w:color w:val="231F20"/>
                            <w:spacing w:val="-11"/>
                            <w:w w:val="105%"/>
                          </w:rPr>
                          <w:t xml:space="preserve"> </w:t>
                        </w:r>
                        <w:r>
                          <w:rPr>
                            <w:color w:val="231F20"/>
                            <w:w w:val="105%"/>
                          </w:rPr>
                          <w:t>of</w:t>
                        </w:r>
                        <w:r>
                          <w:rPr>
                            <w:color w:val="231F20"/>
                            <w:spacing w:val="-12"/>
                            <w:w w:val="105%"/>
                          </w:rPr>
                          <w:t xml:space="preserve"> </w:t>
                        </w:r>
                        <w:r>
                          <w:rPr>
                            <w:color w:val="231F20"/>
                            <w:w w:val="105%"/>
                          </w:rPr>
                          <w:t>how</w:t>
                        </w:r>
                        <w:r>
                          <w:rPr>
                            <w:color w:val="231F20"/>
                            <w:spacing w:val="-12"/>
                            <w:w w:val="105%"/>
                          </w:rPr>
                          <w:t xml:space="preserve"> </w:t>
                        </w:r>
                        <w:r>
                          <w:rPr>
                            <w:color w:val="231F20"/>
                            <w:w w:val="105%"/>
                          </w:rPr>
                          <w:t>you</w:t>
                        </w:r>
                        <w:r>
                          <w:rPr>
                            <w:color w:val="231F20"/>
                            <w:spacing w:val="-12"/>
                            <w:w w:val="105%"/>
                          </w:rPr>
                          <w:t xml:space="preserve"> </w:t>
                        </w:r>
                        <w:r>
                          <w:rPr>
                            <w:color w:val="231F20"/>
                            <w:w w:val="105%"/>
                          </w:rPr>
                          <w:t>ought</w:t>
                        </w:r>
                        <w:r>
                          <w:rPr>
                            <w:color w:val="231F20"/>
                            <w:spacing w:val="-12"/>
                            <w:w w:val="105%"/>
                          </w:rPr>
                          <w:t xml:space="preserve"> </w:t>
                        </w:r>
                        <w:r>
                          <w:rPr>
                            <w:color w:val="231F20"/>
                            <w:w w:val="105%"/>
                          </w:rPr>
                          <w:t>to</w:t>
                        </w:r>
                        <w:r>
                          <w:rPr>
                            <w:color w:val="231F20"/>
                            <w:spacing w:val="-11"/>
                            <w:w w:val="105%"/>
                          </w:rPr>
                          <w:t xml:space="preserve"> </w:t>
                        </w:r>
                        <w:r>
                          <w:rPr>
                            <w:color w:val="231F20"/>
                            <w:w w:val="105%"/>
                          </w:rPr>
                          <w:t>proceed. If</w:t>
                        </w:r>
                        <w:r>
                          <w:rPr>
                            <w:color w:val="231F20"/>
                            <w:spacing w:val="-1"/>
                            <w:w w:val="105%"/>
                          </w:rPr>
                          <w:t xml:space="preserve"> </w:t>
                        </w:r>
                        <w:r>
                          <w:rPr>
                            <w:color w:val="231F20"/>
                            <w:w w:val="105%"/>
                          </w:rPr>
                          <w:t>he</w:t>
                        </w:r>
                        <w:r>
                          <w:rPr>
                            <w:color w:val="231F20"/>
                            <w:spacing w:val="-1"/>
                            <w:w w:val="105%"/>
                          </w:rPr>
                          <w:t xml:space="preserve"> </w:t>
                        </w:r>
                        <w:r>
                          <w:rPr>
                            <w:color w:val="231F20"/>
                            <w:w w:val="105%"/>
                          </w:rPr>
                          <w:t>is</w:t>
                        </w:r>
                        <w:r>
                          <w:rPr>
                            <w:color w:val="231F20"/>
                            <w:spacing w:val="-1"/>
                            <w:w w:val="105%"/>
                          </w:rPr>
                          <w:t xml:space="preserve"> </w:t>
                        </w:r>
                        <w:r>
                          <w:rPr>
                            <w:color w:val="231F20"/>
                            <w:w w:val="105%"/>
                          </w:rPr>
                          <w:t>not</w:t>
                        </w:r>
                        <w:r>
                          <w:rPr>
                            <w:color w:val="231F20"/>
                            <w:spacing w:val="-1"/>
                            <w:w w:val="105%"/>
                          </w:rPr>
                          <w:t xml:space="preserve"> </w:t>
                        </w:r>
                        <w:r>
                          <w:rPr>
                            <w:color w:val="231F20"/>
                            <w:w w:val="105%"/>
                          </w:rPr>
                          <w:t>communicative,</w:t>
                        </w:r>
                        <w:r>
                          <w:rPr>
                            <w:color w:val="231F20"/>
                            <w:spacing w:val="-1"/>
                            <w:w w:val="105%"/>
                          </w:rPr>
                          <w:t xml:space="preserve"> </w:t>
                        </w:r>
                        <w:r>
                          <w:rPr>
                            <w:color w:val="231F20"/>
                            <w:w w:val="105%"/>
                          </w:rPr>
                          <w:t>give</w:t>
                        </w:r>
                        <w:r>
                          <w:rPr>
                            <w:color w:val="231F20"/>
                            <w:spacing w:val="-1"/>
                            <w:w w:val="105%"/>
                          </w:rPr>
                          <w:t xml:space="preserve"> </w:t>
                        </w:r>
                        <w:r>
                          <w:rPr>
                            <w:color w:val="231F20"/>
                            <w:w w:val="105%"/>
                          </w:rPr>
                          <w:t>him</w:t>
                        </w:r>
                        <w:r>
                          <w:rPr>
                            <w:color w:val="231F20"/>
                            <w:spacing w:val="-1"/>
                            <w:w w:val="105%"/>
                          </w:rPr>
                          <w:t xml:space="preserve"> </w:t>
                        </w:r>
                        <w:r>
                          <w:rPr>
                            <w:color w:val="231F20"/>
                            <w:w w:val="105%"/>
                          </w:rPr>
                          <w:t>a</w:t>
                        </w:r>
                        <w:r>
                          <w:rPr>
                            <w:color w:val="231F20"/>
                            <w:spacing w:val="-1"/>
                            <w:w w:val="105%"/>
                          </w:rPr>
                          <w:t xml:space="preserve"> </w:t>
                        </w:r>
                        <w:r>
                          <w:rPr>
                            <w:color w:val="231F20"/>
                            <w:w w:val="105%"/>
                          </w:rPr>
                          <w:t>sketch</w:t>
                        </w:r>
                        <w:r>
                          <w:rPr>
                            <w:color w:val="231F20"/>
                            <w:spacing w:val="-1"/>
                            <w:w w:val="105%"/>
                          </w:rPr>
                          <w:t xml:space="preserve"> </w:t>
                        </w:r>
                        <w:r>
                          <w:rPr>
                            <w:color w:val="231F20"/>
                            <w:w w:val="105%"/>
                          </w:rPr>
                          <w:t>of</w:t>
                        </w:r>
                        <w:r>
                          <w:rPr>
                            <w:color w:val="231F20"/>
                            <w:spacing w:val="-1"/>
                            <w:w w:val="105%"/>
                          </w:rPr>
                          <w:t xml:space="preserve"> </w:t>
                        </w:r>
                        <w:r>
                          <w:rPr>
                            <w:color w:val="231F20"/>
                            <w:w w:val="105%"/>
                          </w:rPr>
                          <w:t xml:space="preserve">your </w:t>
                        </w:r>
                        <w:r>
                          <w:rPr>
                            <w:color w:val="231F20"/>
                          </w:rPr>
                          <w:t>drinking</w:t>
                        </w:r>
                        <w:r>
                          <w:rPr>
                            <w:color w:val="231F20"/>
                            <w:spacing w:val="-5"/>
                          </w:rPr>
                          <w:t xml:space="preserve"> </w:t>
                        </w:r>
                        <w:r>
                          <w:rPr>
                            <w:color w:val="231F20"/>
                          </w:rPr>
                          <w:t>career</w:t>
                        </w:r>
                        <w:r>
                          <w:rPr>
                            <w:color w:val="231F20"/>
                            <w:spacing w:val="-5"/>
                          </w:rPr>
                          <w:t xml:space="preserve"> </w:t>
                        </w:r>
                        <w:r>
                          <w:rPr>
                            <w:color w:val="231F20"/>
                          </w:rPr>
                          <w:t>up</w:t>
                        </w:r>
                        <w:r>
                          <w:rPr>
                            <w:color w:val="231F20"/>
                            <w:spacing w:val="-5"/>
                          </w:rPr>
                          <w:t xml:space="preserve"> </w:t>
                        </w:r>
                        <w:r>
                          <w:rPr>
                            <w:color w:val="231F20"/>
                          </w:rPr>
                          <w:t>to</w:t>
                        </w:r>
                        <w:r>
                          <w:rPr>
                            <w:color w:val="231F20"/>
                            <w:spacing w:val="-5"/>
                          </w:rPr>
                          <w:t xml:space="preserve"> </w:t>
                        </w:r>
                        <w:r>
                          <w:rPr>
                            <w:color w:val="231F20"/>
                          </w:rPr>
                          <w:t>the</w:t>
                        </w:r>
                        <w:r>
                          <w:rPr>
                            <w:color w:val="231F20"/>
                            <w:spacing w:val="-5"/>
                          </w:rPr>
                          <w:t xml:space="preserve"> </w:t>
                        </w:r>
                        <w:r>
                          <w:rPr>
                            <w:color w:val="231F20"/>
                          </w:rPr>
                          <w:t>time</w:t>
                        </w:r>
                        <w:r>
                          <w:rPr>
                            <w:color w:val="231F20"/>
                            <w:spacing w:val="-5"/>
                          </w:rPr>
                          <w:t xml:space="preserve"> </w:t>
                        </w:r>
                        <w:r>
                          <w:rPr>
                            <w:color w:val="231F20"/>
                          </w:rPr>
                          <w:t>you</w:t>
                        </w:r>
                        <w:r>
                          <w:rPr>
                            <w:color w:val="231F20"/>
                            <w:spacing w:val="-5"/>
                          </w:rPr>
                          <w:t xml:space="preserve"> </w:t>
                        </w:r>
                        <w:r>
                          <w:rPr>
                            <w:color w:val="231F20"/>
                          </w:rPr>
                          <w:t>quit.</w:t>
                        </w:r>
                        <w:r>
                          <w:rPr>
                            <w:color w:val="231F20"/>
                            <w:spacing w:val="36"/>
                          </w:rPr>
                          <w:t xml:space="preserve"> </w:t>
                        </w:r>
                        <w:r>
                          <w:rPr>
                            <w:color w:val="231F20"/>
                          </w:rPr>
                          <w:t>But</w:t>
                        </w:r>
                        <w:r>
                          <w:rPr>
                            <w:color w:val="231F20"/>
                            <w:spacing w:val="-5"/>
                          </w:rPr>
                          <w:t xml:space="preserve"> </w:t>
                        </w:r>
                        <w:r>
                          <w:rPr>
                            <w:color w:val="231F20"/>
                          </w:rPr>
                          <w:t>say</w:t>
                        </w:r>
                        <w:r>
                          <w:rPr>
                            <w:color w:val="231F20"/>
                            <w:spacing w:val="-6"/>
                          </w:rPr>
                          <w:t xml:space="preserve"> </w:t>
                        </w:r>
                        <w:r>
                          <w:rPr>
                            <w:color w:val="231F20"/>
                          </w:rPr>
                          <w:t xml:space="preserve">nothing, </w:t>
                        </w:r>
                        <w:r>
                          <w:rPr>
                            <w:color w:val="231F20"/>
                            <w:w w:val="105%"/>
                          </w:rPr>
                          <w:t>for</w:t>
                        </w:r>
                        <w:r>
                          <w:rPr>
                            <w:color w:val="231F20"/>
                            <w:spacing w:val="-12"/>
                            <w:w w:val="105%"/>
                          </w:rPr>
                          <w:t xml:space="preserve"> </w:t>
                        </w:r>
                        <w:r>
                          <w:rPr>
                            <w:color w:val="231F20"/>
                            <w:w w:val="105%"/>
                          </w:rPr>
                          <w:t>the</w:t>
                        </w:r>
                        <w:r>
                          <w:rPr>
                            <w:color w:val="231F20"/>
                            <w:spacing w:val="-12"/>
                            <w:w w:val="105%"/>
                          </w:rPr>
                          <w:t xml:space="preserve"> </w:t>
                        </w:r>
                        <w:r>
                          <w:rPr>
                            <w:color w:val="231F20"/>
                            <w:w w:val="105%"/>
                          </w:rPr>
                          <w:t>moment,</w:t>
                        </w:r>
                        <w:r>
                          <w:rPr>
                            <w:color w:val="231F20"/>
                            <w:spacing w:val="-12"/>
                            <w:w w:val="105%"/>
                          </w:rPr>
                          <w:t xml:space="preserve"> </w:t>
                        </w:r>
                        <w:r>
                          <w:rPr>
                            <w:color w:val="231F20"/>
                            <w:w w:val="105%"/>
                          </w:rPr>
                          <w:t>of</w:t>
                        </w:r>
                        <w:r>
                          <w:rPr>
                            <w:color w:val="231F20"/>
                            <w:spacing w:val="-12"/>
                            <w:w w:val="105%"/>
                          </w:rPr>
                          <w:t xml:space="preserve"> </w:t>
                        </w:r>
                        <w:r>
                          <w:rPr>
                            <w:color w:val="231F20"/>
                            <w:w w:val="105%"/>
                          </w:rPr>
                          <w:t>how</w:t>
                        </w:r>
                        <w:r>
                          <w:rPr>
                            <w:color w:val="231F20"/>
                            <w:spacing w:val="-12"/>
                            <w:w w:val="105%"/>
                          </w:rPr>
                          <w:t xml:space="preserve"> </w:t>
                        </w:r>
                        <w:r>
                          <w:rPr>
                            <w:color w:val="231F20"/>
                            <w:w w:val="105%"/>
                          </w:rPr>
                          <w:t>that</w:t>
                        </w:r>
                        <w:r>
                          <w:rPr>
                            <w:color w:val="231F20"/>
                            <w:spacing w:val="-11"/>
                            <w:w w:val="105%"/>
                          </w:rPr>
                          <w:t xml:space="preserve"> </w:t>
                        </w:r>
                        <w:r>
                          <w:rPr>
                            <w:color w:val="231F20"/>
                            <w:w w:val="105%"/>
                          </w:rPr>
                          <w:t>was</w:t>
                        </w:r>
                        <w:r>
                          <w:rPr>
                            <w:color w:val="231F20"/>
                            <w:spacing w:val="-12"/>
                            <w:w w:val="105%"/>
                          </w:rPr>
                          <w:t xml:space="preserve"> </w:t>
                        </w:r>
                        <w:r>
                          <w:rPr>
                            <w:color w:val="231F20"/>
                            <w:w w:val="105%"/>
                          </w:rPr>
                          <w:t>accomplished.</w:t>
                        </w:r>
                        <w:r>
                          <w:rPr>
                            <w:color w:val="231F20"/>
                            <w:spacing w:val="-12"/>
                            <w:w w:val="105%"/>
                          </w:rPr>
                          <w:t xml:space="preserve"> </w:t>
                        </w:r>
                        <w:r>
                          <w:rPr>
                            <w:color w:val="231F20"/>
                            <w:w w:val="105%"/>
                          </w:rPr>
                          <w:t>If</w:t>
                        </w:r>
                        <w:r>
                          <w:rPr>
                            <w:color w:val="231F20"/>
                            <w:spacing w:val="-12"/>
                            <w:w w:val="105%"/>
                          </w:rPr>
                          <w:t xml:space="preserve"> </w:t>
                        </w:r>
                        <w:r>
                          <w:rPr>
                            <w:color w:val="231F20"/>
                            <w:w w:val="105%"/>
                          </w:rPr>
                          <w:t>he</w:t>
                        </w:r>
                        <w:r>
                          <w:rPr>
                            <w:color w:val="231F20"/>
                            <w:spacing w:val="-12"/>
                            <w:w w:val="105%"/>
                          </w:rPr>
                          <w:t xml:space="preserve"> </w:t>
                        </w:r>
                        <w:r>
                          <w:rPr>
                            <w:color w:val="231F20"/>
                            <w:w w:val="105%"/>
                          </w:rPr>
                          <w:t xml:space="preserve">is </w:t>
                        </w:r>
                        <w:r>
                          <w:rPr>
                            <w:color w:val="231F20"/>
                          </w:rPr>
                          <w:t>in</w:t>
                        </w:r>
                        <w:r>
                          <w:rPr>
                            <w:color w:val="231F20"/>
                            <w:spacing w:val="-9"/>
                          </w:rPr>
                          <w:t xml:space="preserve"> </w:t>
                        </w:r>
                        <w:r>
                          <w:rPr>
                            <w:color w:val="231F20"/>
                          </w:rPr>
                          <w:t>a</w:t>
                        </w:r>
                        <w:r>
                          <w:rPr>
                            <w:color w:val="231F20"/>
                            <w:spacing w:val="-9"/>
                          </w:rPr>
                          <w:t xml:space="preserve"> </w:t>
                        </w:r>
                        <w:r>
                          <w:rPr>
                            <w:color w:val="231F20"/>
                          </w:rPr>
                          <w:t>serious</w:t>
                        </w:r>
                        <w:r>
                          <w:rPr>
                            <w:color w:val="231F20"/>
                            <w:spacing w:val="-9"/>
                          </w:rPr>
                          <w:t xml:space="preserve"> </w:t>
                        </w:r>
                        <w:r>
                          <w:rPr>
                            <w:color w:val="231F20"/>
                          </w:rPr>
                          <w:t>mood</w:t>
                        </w:r>
                        <w:r>
                          <w:rPr>
                            <w:color w:val="231F20"/>
                            <w:spacing w:val="-9"/>
                          </w:rPr>
                          <w:t xml:space="preserve"> </w:t>
                        </w:r>
                        <w:r>
                          <w:rPr>
                            <w:color w:val="231F20"/>
                          </w:rPr>
                          <w:t>dwell</w:t>
                        </w:r>
                        <w:r>
                          <w:rPr>
                            <w:color w:val="231F20"/>
                            <w:spacing w:val="-9"/>
                          </w:rPr>
                          <w:t xml:space="preserve"> </w:t>
                        </w:r>
                        <w:r>
                          <w:rPr>
                            <w:color w:val="231F20"/>
                          </w:rPr>
                          <w:t>on</w:t>
                        </w:r>
                        <w:r>
                          <w:rPr>
                            <w:color w:val="231F20"/>
                            <w:spacing w:val="-9"/>
                          </w:rPr>
                          <w:t xml:space="preserve"> </w:t>
                        </w:r>
                        <w:r>
                          <w:rPr>
                            <w:color w:val="231F20"/>
                          </w:rPr>
                          <w:t>the</w:t>
                        </w:r>
                        <w:r>
                          <w:rPr>
                            <w:color w:val="231F20"/>
                            <w:spacing w:val="-9"/>
                          </w:rPr>
                          <w:t xml:space="preserve"> </w:t>
                        </w:r>
                        <w:r>
                          <w:rPr>
                            <w:color w:val="231F20"/>
                          </w:rPr>
                          <w:t>troubles</w:t>
                        </w:r>
                        <w:r>
                          <w:rPr>
                            <w:color w:val="231F20"/>
                            <w:spacing w:val="-9"/>
                          </w:rPr>
                          <w:t xml:space="preserve"> </w:t>
                        </w:r>
                        <w:r>
                          <w:rPr>
                            <w:color w:val="231F20"/>
                          </w:rPr>
                          <w:t>liquor</w:t>
                        </w:r>
                        <w:r>
                          <w:rPr>
                            <w:color w:val="231F20"/>
                            <w:spacing w:val="-9"/>
                          </w:rPr>
                          <w:t xml:space="preserve"> </w:t>
                        </w:r>
                        <w:r>
                          <w:rPr>
                            <w:color w:val="231F20"/>
                          </w:rPr>
                          <w:t>has</w:t>
                        </w:r>
                        <w:r>
                          <w:rPr>
                            <w:color w:val="231F20"/>
                            <w:spacing w:val="-9"/>
                          </w:rPr>
                          <w:t xml:space="preserve"> </w:t>
                        </w:r>
                        <w:r>
                          <w:rPr>
                            <w:color w:val="231F20"/>
                          </w:rPr>
                          <w:t>caused you,</w:t>
                        </w:r>
                        <w:r>
                          <w:rPr>
                            <w:color w:val="231F20"/>
                            <w:spacing w:val="-9"/>
                          </w:rPr>
                          <w:t xml:space="preserve"> </w:t>
                        </w:r>
                        <w:r>
                          <w:rPr>
                            <w:color w:val="231F20"/>
                          </w:rPr>
                          <w:t>being</w:t>
                        </w:r>
                        <w:r>
                          <w:rPr>
                            <w:color w:val="231F20"/>
                            <w:spacing w:val="-9"/>
                          </w:rPr>
                          <w:t xml:space="preserve"> </w:t>
                        </w:r>
                        <w:r>
                          <w:rPr>
                            <w:color w:val="231F20"/>
                          </w:rPr>
                          <w:t>careful</w:t>
                        </w:r>
                        <w:r>
                          <w:rPr>
                            <w:color w:val="231F20"/>
                            <w:spacing w:val="-9"/>
                          </w:rPr>
                          <w:t xml:space="preserve"> </w:t>
                        </w:r>
                        <w:r>
                          <w:rPr>
                            <w:color w:val="231F20"/>
                          </w:rPr>
                          <w:t>not</w:t>
                        </w:r>
                        <w:r>
                          <w:rPr>
                            <w:color w:val="231F20"/>
                            <w:spacing w:val="-9"/>
                          </w:rPr>
                          <w:t xml:space="preserve"> </w:t>
                        </w:r>
                        <w:r>
                          <w:rPr>
                            <w:color w:val="231F20"/>
                          </w:rPr>
                          <w:t>to</w:t>
                        </w:r>
                        <w:r>
                          <w:rPr>
                            <w:color w:val="231F20"/>
                            <w:spacing w:val="-9"/>
                          </w:rPr>
                          <w:t xml:space="preserve"> </w:t>
                        </w:r>
                        <w:r>
                          <w:rPr>
                            <w:color w:val="231F20"/>
                          </w:rPr>
                          <w:t>moralize</w:t>
                        </w:r>
                        <w:r>
                          <w:rPr>
                            <w:color w:val="231F20"/>
                            <w:spacing w:val="-9"/>
                          </w:rPr>
                          <w:t xml:space="preserve"> </w:t>
                        </w:r>
                        <w:r>
                          <w:rPr>
                            <w:color w:val="231F20"/>
                          </w:rPr>
                          <w:t>or</w:t>
                        </w:r>
                        <w:r>
                          <w:rPr>
                            <w:color w:val="231F20"/>
                            <w:spacing w:val="-9"/>
                          </w:rPr>
                          <w:t xml:space="preserve"> </w:t>
                        </w:r>
                        <w:r>
                          <w:rPr>
                            <w:color w:val="231F20"/>
                          </w:rPr>
                          <w:t>lecture.</w:t>
                        </w:r>
                        <w:r>
                          <w:rPr>
                            <w:color w:val="231F20"/>
                            <w:spacing w:val="30"/>
                          </w:rPr>
                          <w:t xml:space="preserve"> </w:t>
                        </w:r>
                        <w:r>
                          <w:rPr>
                            <w:color w:val="231F20"/>
                          </w:rPr>
                          <w:t>If</w:t>
                        </w:r>
                        <w:r>
                          <w:rPr>
                            <w:color w:val="231F20"/>
                            <w:spacing w:val="-9"/>
                          </w:rPr>
                          <w:t xml:space="preserve"> </w:t>
                        </w:r>
                        <w:r>
                          <w:rPr>
                            <w:color w:val="231F20"/>
                          </w:rPr>
                          <w:t>his</w:t>
                        </w:r>
                        <w:r>
                          <w:rPr>
                            <w:color w:val="231F20"/>
                            <w:spacing w:val="-9"/>
                          </w:rPr>
                          <w:t xml:space="preserve"> </w:t>
                        </w:r>
                        <w:r>
                          <w:rPr>
                            <w:color w:val="231F20"/>
                          </w:rPr>
                          <w:t xml:space="preserve">mood </w:t>
                        </w:r>
                        <w:r>
                          <w:rPr>
                            <w:color w:val="231F20"/>
                            <w:w w:val="105%"/>
                          </w:rPr>
                          <w:t>is light, tell him humorous stories of your escapades. Get him to tell some of his.</w:t>
                        </w:r>
                      </w:p>
                      <w:p w14:paraId="50830BCB" w14:textId="77777777" w:rsidR="00000000" w:rsidRDefault="00000000">
                        <w:pPr>
                          <w:pStyle w:val="BodyText"/>
                          <w:kinsoku w:val="0"/>
                          <w:overflowPunct w:val="0"/>
                          <w:spacing w:before="0.55pt" w:line="12.70pt" w:lineRule="auto"/>
                          <w:rPr>
                            <w:color w:val="231F20"/>
                            <w:spacing w:val="-2"/>
                            <w:w w:val="105%"/>
                          </w:rPr>
                        </w:pPr>
                        <w:r>
                          <w:rPr>
                            <w:color w:val="231F20"/>
                            <w:w w:val="105%"/>
                          </w:rPr>
                          <w:t>When</w:t>
                        </w:r>
                        <w:r>
                          <w:rPr>
                            <w:color w:val="231F20"/>
                            <w:spacing w:val="-8"/>
                            <w:w w:val="105%"/>
                          </w:rPr>
                          <w:t xml:space="preserve"> </w:t>
                        </w:r>
                        <w:r>
                          <w:rPr>
                            <w:color w:val="231F20"/>
                            <w:w w:val="105%"/>
                          </w:rPr>
                          <w:t>he</w:t>
                        </w:r>
                        <w:r>
                          <w:rPr>
                            <w:color w:val="231F20"/>
                            <w:spacing w:val="-8"/>
                            <w:w w:val="105%"/>
                          </w:rPr>
                          <w:t xml:space="preserve"> </w:t>
                        </w:r>
                        <w:r>
                          <w:rPr>
                            <w:color w:val="231F20"/>
                            <w:w w:val="105%"/>
                          </w:rPr>
                          <w:t>sees</w:t>
                        </w:r>
                        <w:r>
                          <w:rPr>
                            <w:color w:val="231F20"/>
                            <w:spacing w:val="-8"/>
                            <w:w w:val="105%"/>
                          </w:rPr>
                          <w:t xml:space="preserve"> </w:t>
                        </w:r>
                        <w:r>
                          <w:rPr>
                            <w:color w:val="231F20"/>
                            <w:w w:val="105%"/>
                          </w:rPr>
                          <w:t>you</w:t>
                        </w:r>
                        <w:r>
                          <w:rPr>
                            <w:color w:val="231F20"/>
                            <w:spacing w:val="-8"/>
                            <w:w w:val="105%"/>
                          </w:rPr>
                          <w:t xml:space="preserve"> </w:t>
                        </w:r>
                        <w:r>
                          <w:rPr>
                            <w:color w:val="231F20"/>
                            <w:w w:val="105%"/>
                          </w:rPr>
                          <w:t>know</w:t>
                        </w:r>
                        <w:r>
                          <w:rPr>
                            <w:color w:val="231F20"/>
                            <w:spacing w:val="-8"/>
                            <w:w w:val="105%"/>
                          </w:rPr>
                          <w:t xml:space="preserve"> </w:t>
                        </w:r>
                        <w:r>
                          <w:rPr>
                            <w:color w:val="231F20"/>
                            <w:w w:val="105%"/>
                          </w:rPr>
                          <w:t>all</w:t>
                        </w:r>
                        <w:r>
                          <w:rPr>
                            <w:color w:val="231F20"/>
                            <w:spacing w:val="-8"/>
                            <w:w w:val="105%"/>
                          </w:rPr>
                          <w:t xml:space="preserve"> </w:t>
                        </w:r>
                        <w:r>
                          <w:rPr>
                            <w:color w:val="231F20"/>
                            <w:w w:val="105%"/>
                          </w:rPr>
                          <w:t>about</w:t>
                        </w:r>
                        <w:r>
                          <w:rPr>
                            <w:color w:val="231F20"/>
                            <w:spacing w:val="-8"/>
                            <w:w w:val="105%"/>
                          </w:rPr>
                          <w:t xml:space="preserve"> </w:t>
                        </w:r>
                        <w:r>
                          <w:rPr>
                            <w:color w:val="231F20"/>
                            <w:w w:val="105%"/>
                          </w:rPr>
                          <w:t>the</w:t>
                        </w:r>
                        <w:r>
                          <w:rPr>
                            <w:color w:val="231F20"/>
                            <w:spacing w:val="-8"/>
                            <w:w w:val="105%"/>
                          </w:rPr>
                          <w:t xml:space="preserve"> </w:t>
                        </w:r>
                        <w:r>
                          <w:rPr>
                            <w:color w:val="231F20"/>
                            <w:w w:val="105%"/>
                          </w:rPr>
                          <w:t>drinking</w:t>
                        </w:r>
                        <w:r>
                          <w:rPr>
                            <w:color w:val="231F20"/>
                            <w:spacing w:val="-8"/>
                            <w:w w:val="105%"/>
                          </w:rPr>
                          <w:t xml:space="preserve"> </w:t>
                        </w:r>
                        <w:r>
                          <w:rPr>
                            <w:color w:val="231F20"/>
                            <w:w w:val="105%"/>
                          </w:rPr>
                          <w:t>game, commence</w:t>
                        </w:r>
                        <w:r>
                          <w:rPr>
                            <w:color w:val="231F20"/>
                            <w:spacing w:val="68"/>
                            <w:w w:val="105%"/>
                          </w:rPr>
                          <w:t xml:space="preserve"> </w:t>
                        </w:r>
                        <w:r>
                          <w:rPr>
                            <w:color w:val="231F20"/>
                            <w:w w:val="105%"/>
                          </w:rPr>
                          <w:t>to</w:t>
                        </w:r>
                        <w:r>
                          <w:rPr>
                            <w:color w:val="231F20"/>
                            <w:spacing w:val="69"/>
                            <w:w w:val="105%"/>
                          </w:rPr>
                          <w:t xml:space="preserve"> </w:t>
                        </w:r>
                        <w:r>
                          <w:rPr>
                            <w:color w:val="231F20"/>
                            <w:w w:val="105%"/>
                          </w:rPr>
                          <w:t>describe</w:t>
                        </w:r>
                        <w:r>
                          <w:rPr>
                            <w:color w:val="231F20"/>
                            <w:spacing w:val="68"/>
                            <w:w w:val="105%"/>
                          </w:rPr>
                          <w:t xml:space="preserve"> </w:t>
                        </w:r>
                        <w:r>
                          <w:rPr>
                            <w:color w:val="231F20"/>
                            <w:w w:val="105%"/>
                          </w:rPr>
                          <w:t>yourself</w:t>
                        </w:r>
                        <w:r>
                          <w:rPr>
                            <w:color w:val="231F20"/>
                            <w:spacing w:val="69"/>
                            <w:w w:val="105%"/>
                          </w:rPr>
                          <w:t xml:space="preserve"> </w:t>
                        </w:r>
                        <w:r>
                          <w:rPr>
                            <w:color w:val="231F20"/>
                            <w:w w:val="105%"/>
                          </w:rPr>
                          <w:t>as</w:t>
                        </w:r>
                        <w:r>
                          <w:rPr>
                            <w:color w:val="231F20"/>
                            <w:spacing w:val="69"/>
                            <w:w w:val="105%"/>
                          </w:rPr>
                          <w:t xml:space="preserve"> </w:t>
                        </w:r>
                        <w:r>
                          <w:rPr>
                            <w:color w:val="231F20"/>
                            <w:w w:val="105%"/>
                          </w:rPr>
                          <w:t>an</w:t>
                        </w:r>
                        <w:r>
                          <w:rPr>
                            <w:color w:val="231F20"/>
                            <w:spacing w:val="68"/>
                            <w:w w:val="105%"/>
                          </w:rPr>
                          <w:t xml:space="preserve"> </w:t>
                        </w:r>
                        <w:r>
                          <w:rPr>
                            <w:color w:val="231F20"/>
                            <w:spacing w:val="-2"/>
                            <w:w w:val="105%"/>
                          </w:rPr>
                          <w:t>alcoholic.</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7000A13A" w14:textId="19D62C7D"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2022784" behindDoc="1" locked="0" layoutInCell="0" allowOverlap="1" wp14:anchorId="1940D4ED" wp14:editId="1AD288C8">
            <wp:simplePos x="0" y="0"/>
            <wp:positionH relativeFrom="page">
              <wp:posOffset>353060</wp:posOffset>
            </wp:positionH>
            <wp:positionV relativeFrom="page">
              <wp:posOffset>207645</wp:posOffset>
            </wp:positionV>
            <wp:extent cx="152400" cy="138430"/>
            <wp:effectExtent l="0" t="0" r="0" b="0"/>
            <wp:wrapNone/>
            <wp:docPr id="286" name="Text Box 35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5240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1038EA62"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92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023808" behindDoc="1" locked="0" layoutInCell="0" allowOverlap="1" wp14:anchorId="67355100" wp14:editId="75A8267E">
            <wp:simplePos x="0" y="0"/>
            <wp:positionH relativeFrom="page">
              <wp:posOffset>994410</wp:posOffset>
            </wp:positionH>
            <wp:positionV relativeFrom="page">
              <wp:posOffset>207645</wp:posOffset>
            </wp:positionV>
            <wp:extent cx="1410970" cy="138430"/>
            <wp:effectExtent l="0" t="0" r="0" b="0"/>
            <wp:wrapNone/>
            <wp:docPr id="285" name="Text Box 359"/>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41097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5EE10282"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ALCOHOLICS</w:t>
                        </w:r>
                        <w:r>
                          <w:rPr>
                            <w:color w:val="231F20"/>
                            <w:spacing w:val="53"/>
                            <w:sz w:val="16"/>
                            <w:szCs w:val="16"/>
                          </w:rPr>
                          <w:t xml:space="preserve"> </w:t>
                        </w:r>
                        <w:r>
                          <w:rPr>
                            <w:color w:val="231F20"/>
                            <w:spacing w:val="-2"/>
                            <w:sz w:val="16"/>
                            <w:szCs w:val="16"/>
                          </w:rPr>
                          <w:t>ANONYMOUS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024832" behindDoc="1" locked="0" layoutInCell="0" allowOverlap="1" wp14:anchorId="03716317" wp14:editId="33A9A254">
            <wp:simplePos x="0" y="0"/>
            <wp:positionH relativeFrom="page">
              <wp:posOffset>353060</wp:posOffset>
            </wp:positionH>
            <wp:positionV relativeFrom="page">
              <wp:posOffset>377190</wp:posOffset>
            </wp:positionV>
            <wp:extent cx="2620645" cy="4424680"/>
            <wp:effectExtent l="0" t="0" r="0" b="0"/>
            <wp:wrapNone/>
            <wp:docPr id="284" name="Text Box 360"/>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20645" cy="4424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62A9D622" w14:textId="77777777" w:rsidR="00000000" w:rsidRDefault="00000000">
                        <w:pPr>
                          <w:pStyle w:val="BodyText"/>
                          <w:kinsoku w:val="0"/>
                          <w:overflowPunct w:val="0"/>
                          <w:spacing w:before="0.85pt" w:line="12.95pt" w:lineRule="auto"/>
                          <w:ind w:end="1.10pt" w:firstLine="0pt"/>
                          <w:rPr>
                            <w:color w:val="231F20"/>
                            <w:w w:val="105%"/>
                          </w:rPr>
                        </w:pPr>
                        <w:r>
                          <w:rPr>
                            <w:color w:val="231F20"/>
                          </w:rPr>
                          <w:t>Tell him how baffled you were, how you finally learned that</w:t>
                        </w:r>
                        <w:r>
                          <w:rPr>
                            <w:color w:val="231F20"/>
                            <w:spacing w:val="-6"/>
                          </w:rPr>
                          <w:t xml:space="preserve"> </w:t>
                        </w:r>
                        <w:r>
                          <w:rPr>
                            <w:color w:val="231F20"/>
                          </w:rPr>
                          <w:t>you</w:t>
                        </w:r>
                        <w:r>
                          <w:rPr>
                            <w:color w:val="231F20"/>
                            <w:spacing w:val="-6"/>
                          </w:rPr>
                          <w:t xml:space="preserve"> </w:t>
                        </w:r>
                        <w:r>
                          <w:rPr>
                            <w:color w:val="231F20"/>
                          </w:rPr>
                          <w:t>were</w:t>
                        </w:r>
                        <w:r>
                          <w:rPr>
                            <w:color w:val="231F20"/>
                            <w:spacing w:val="-6"/>
                          </w:rPr>
                          <w:t xml:space="preserve"> </w:t>
                        </w:r>
                        <w:r>
                          <w:rPr>
                            <w:color w:val="231F20"/>
                          </w:rPr>
                          <w:t>sick.</w:t>
                        </w:r>
                        <w:r>
                          <w:rPr>
                            <w:color w:val="231F20"/>
                            <w:spacing w:val="37"/>
                          </w:rPr>
                          <w:t xml:space="preserve"> </w:t>
                        </w:r>
                        <w:r>
                          <w:rPr>
                            <w:color w:val="231F20"/>
                          </w:rPr>
                          <w:t>Give</w:t>
                        </w:r>
                        <w:r>
                          <w:rPr>
                            <w:color w:val="231F20"/>
                            <w:spacing w:val="-6"/>
                          </w:rPr>
                          <w:t xml:space="preserve"> </w:t>
                        </w:r>
                        <w:r>
                          <w:rPr>
                            <w:color w:val="231F20"/>
                          </w:rPr>
                          <w:t>him</w:t>
                        </w:r>
                        <w:r>
                          <w:rPr>
                            <w:color w:val="231F20"/>
                            <w:spacing w:val="-6"/>
                          </w:rPr>
                          <w:t xml:space="preserve"> </w:t>
                        </w:r>
                        <w:r>
                          <w:rPr>
                            <w:color w:val="231F20"/>
                          </w:rPr>
                          <w:t>an</w:t>
                        </w:r>
                        <w:r>
                          <w:rPr>
                            <w:color w:val="231F20"/>
                            <w:spacing w:val="-6"/>
                          </w:rPr>
                          <w:t xml:space="preserve"> </w:t>
                        </w:r>
                        <w:r>
                          <w:rPr>
                            <w:color w:val="231F20"/>
                          </w:rPr>
                          <w:t>account</w:t>
                        </w:r>
                        <w:r>
                          <w:rPr>
                            <w:color w:val="231F20"/>
                            <w:spacing w:val="-6"/>
                          </w:rPr>
                          <w:t xml:space="preserve"> </w:t>
                        </w:r>
                        <w:r>
                          <w:rPr>
                            <w:color w:val="231F20"/>
                          </w:rPr>
                          <w:t>of</w:t>
                        </w:r>
                        <w:r>
                          <w:rPr>
                            <w:color w:val="231F20"/>
                            <w:spacing w:val="-6"/>
                          </w:rPr>
                          <w:t xml:space="preserve"> </w:t>
                        </w:r>
                        <w:r>
                          <w:rPr>
                            <w:color w:val="231F20"/>
                          </w:rPr>
                          <w:t>the</w:t>
                        </w:r>
                        <w:r>
                          <w:rPr>
                            <w:color w:val="231F20"/>
                            <w:spacing w:val="-6"/>
                          </w:rPr>
                          <w:t xml:space="preserve"> </w:t>
                        </w:r>
                        <w:r>
                          <w:rPr>
                            <w:color w:val="231F20"/>
                          </w:rPr>
                          <w:t xml:space="preserve">struggles </w:t>
                        </w:r>
                        <w:r>
                          <w:rPr>
                            <w:color w:val="231F20"/>
                            <w:w w:val="105%"/>
                          </w:rPr>
                          <w:t>you made to stop.</w:t>
                        </w:r>
                        <w:r>
                          <w:rPr>
                            <w:color w:val="231F20"/>
                            <w:spacing w:val="40"/>
                            <w:w w:val="105%"/>
                          </w:rPr>
                          <w:t xml:space="preserve"> </w:t>
                        </w:r>
                        <w:r>
                          <w:rPr>
                            <w:color w:val="231F20"/>
                            <w:w w:val="105%"/>
                          </w:rPr>
                          <w:t xml:space="preserve">Show him the mental twist which </w:t>
                        </w:r>
                        <w:r>
                          <w:rPr>
                            <w:color w:val="231F20"/>
                          </w:rPr>
                          <w:t>leads</w:t>
                        </w:r>
                        <w:r>
                          <w:rPr>
                            <w:color w:val="231F20"/>
                            <w:spacing w:val="-6"/>
                          </w:rPr>
                          <w:t xml:space="preserve"> </w:t>
                        </w:r>
                        <w:r>
                          <w:rPr>
                            <w:color w:val="231F20"/>
                          </w:rPr>
                          <w:t>to</w:t>
                        </w:r>
                        <w:r>
                          <w:rPr>
                            <w:color w:val="231F20"/>
                            <w:spacing w:val="-6"/>
                          </w:rPr>
                          <w:t xml:space="preserve"> </w:t>
                        </w:r>
                        <w:r>
                          <w:rPr>
                            <w:color w:val="231F20"/>
                          </w:rPr>
                          <w:t>the</w:t>
                        </w:r>
                        <w:r>
                          <w:rPr>
                            <w:color w:val="231F20"/>
                            <w:spacing w:val="-6"/>
                          </w:rPr>
                          <w:t xml:space="preserve"> </w:t>
                        </w:r>
                        <w:r>
                          <w:rPr>
                            <w:color w:val="231F20"/>
                          </w:rPr>
                          <w:t>first</w:t>
                        </w:r>
                        <w:r>
                          <w:rPr>
                            <w:color w:val="231F20"/>
                            <w:spacing w:val="-6"/>
                          </w:rPr>
                          <w:t xml:space="preserve"> </w:t>
                        </w:r>
                        <w:r>
                          <w:rPr>
                            <w:color w:val="231F20"/>
                          </w:rPr>
                          <w:t>drink</w:t>
                        </w:r>
                        <w:r>
                          <w:rPr>
                            <w:color w:val="231F20"/>
                            <w:spacing w:val="-6"/>
                          </w:rPr>
                          <w:t xml:space="preserve"> </w:t>
                        </w:r>
                        <w:r>
                          <w:rPr>
                            <w:color w:val="231F20"/>
                          </w:rPr>
                          <w:t>of</w:t>
                        </w:r>
                        <w:r>
                          <w:rPr>
                            <w:color w:val="231F20"/>
                            <w:spacing w:val="-6"/>
                          </w:rPr>
                          <w:t xml:space="preserve"> </w:t>
                        </w:r>
                        <w:r>
                          <w:rPr>
                            <w:color w:val="231F20"/>
                          </w:rPr>
                          <w:t>a</w:t>
                        </w:r>
                        <w:r>
                          <w:rPr>
                            <w:color w:val="231F20"/>
                            <w:spacing w:val="-6"/>
                          </w:rPr>
                          <w:t xml:space="preserve"> </w:t>
                        </w:r>
                        <w:r>
                          <w:rPr>
                            <w:color w:val="231F20"/>
                          </w:rPr>
                          <w:t>spree.</w:t>
                        </w:r>
                        <w:r>
                          <w:rPr>
                            <w:color w:val="231F20"/>
                            <w:spacing w:val="10"/>
                          </w:rPr>
                          <w:t xml:space="preserve"> </w:t>
                        </w:r>
                        <w:r>
                          <w:rPr>
                            <w:color w:val="231F20"/>
                          </w:rPr>
                          <w:t>We</w:t>
                        </w:r>
                        <w:r>
                          <w:rPr>
                            <w:color w:val="231F20"/>
                            <w:spacing w:val="-7"/>
                          </w:rPr>
                          <w:t xml:space="preserve"> </w:t>
                        </w:r>
                        <w:r>
                          <w:rPr>
                            <w:color w:val="231F20"/>
                          </w:rPr>
                          <w:t>suggest</w:t>
                        </w:r>
                        <w:r>
                          <w:rPr>
                            <w:color w:val="231F20"/>
                            <w:spacing w:val="-6"/>
                          </w:rPr>
                          <w:t xml:space="preserve"> </w:t>
                        </w:r>
                        <w:r>
                          <w:rPr>
                            <w:color w:val="231F20"/>
                          </w:rPr>
                          <w:t>you</w:t>
                        </w:r>
                        <w:r>
                          <w:rPr>
                            <w:color w:val="231F20"/>
                            <w:spacing w:val="-6"/>
                          </w:rPr>
                          <w:t xml:space="preserve"> </w:t>
                        </w:r>
                        <w:r>
                          <w:rPr>
                            <w:color w:val="231F20"/>
                          </w:rPr>
                          <w:t>do</w:t>
                        </w:r>
                        <w:r>
                          <w:rPr>
                            <w:color w:val="231F20"/>
                            <w:spacing w:val="-6"/>
                          </w:rPr>
                          <w:t xml:space="preserve"> </w:t>
                        </w:r>
                        <w:r>
                          <w:rPr>
                            <w:color w:val="231F20"/>
                          </w:rPr>
                          <w:t xml:space="preserve">this </w:t>
                        </w:r>
                        <w:r>
                          <w:rPr>
                            <w:color w:val="231F20"/>
                            <w:w w:val="105%"/>
                          </w:rPr>
                          <w:t>as</w:t>
                        </w:r>
                        <w:r>
                          <w:rPr>
                            <w:color w:val="231F20"/>
                            <w:spacing w:val="-12"/>
                            <w:w w:val="105%"/>
                          </w:rPr>
                          <w:t xml:space="preserve"> </w:t>
                        </w:r>
                        <w:r>
                          <w:rPr>
                            <w:color w:val="231F20"/>
                            <w:w w:val="105%"/>
                          </w:rPr>
                          <w:t>we</w:t>
                        </w:r>
                        <w:r>
                          <w:rPr>
                            <w:color w:val="231F20"/>
                            <w:spacing w:val="-12"/>
                            <w:w w:val="105%"/>
                          </w:rPr>
                          <w:t xml:space="preserve"> </w:t>
                        </w:r>
                        <w:r>
                          <w:rPr>
                            <w:color w:val="231F20"/>
                            <w:w w:val="105%"/>
                          </w:rPr>
                          <w:t>have</w:t>
                        </w:r>
                        <w:r>
                          <w:rPr>
                            <w:color w:val="231F20"/>
                            <w:spacing w:val="-12"/>
                            <w:w w:val="105%"/>
                          </w:rPr>
                          <w:t xml:space="preserve"> </w:t>
                        </w:r>
                        <w:r>
                          <w:rPr>
                            <w:color w:val="231F20"/>
                            <w:w w:val="105%"/>
                          </w:rPr>
                          <w:t>done</w:t>
                        </w:r>
                        <w:r>
                          <w:rPr>
                            <w:color w:val="231F20"/>
                            <w:spacing w:val="-12"/>
                            <w:w w:val="105%"/>
                          </w:rPr>
                          <w:t xml:space="preserve"> </w:t>
                        </w:r>
                        <w:r>
                          <w:rPr>
                            <w:color w:val="231F20"/>
                            <w:w w:val="105%"/>
                          </w:rPr>
                          <w:t>it</w:t>
                        </w:r>
                        <w:r>
                          <w:rPr>
                            <w:color w:val="231F20"/>
                            <w:spacing w:val="-12"/>
                            <w:w w:val="105%"/>
                          </w:rPr>
                          <w:t xml:space="preserve"> </w:t>
                        </w:r>
                        <w:r>
                          <w:rPr>
                            <w:color w:val="231F20"/>
                            <w:w w:val="105%"/>
                          </w:rPr>
                          <w:t>in</w:t>
                        </w:r>
                        <w:r>
                          <w:rPr>
                            <w:color w:val="231F20"/>
                            <w:spacing w:val="-11"/>
                            <w:w w:val="105%"/>
                          </w:rPr>
                          <w:t xml:space="preserve"> </w:t>
                        </w:r>
                        <w:r>
                          <w:rPr>
                            <w:color w:val="231F20"/>
                            <w:w w:val="105%"/>
                          </w:rPr>
                          <w:t>the</w:t>
                        </w:r>
                        <w:r>
                          <w:rPr>
                            <w:color w:val="231F20"/>
                            <w:spacing w:val="-12"/>
                            <w:w w:val="105%"/>
                          </w:rPr>
                          <w:t xml:space="preserve"> </w:t>
                        </w:r>
                        <w:r>
                          <w:rPr>
                            <w:color w:val="231F20"/>
                            <w:w w:val="105%"/>
                          </w:rPr>
                          <w:t>chapter</w:t>
                        </w:r>
                        <w:r>
                          <w:rPr>
                            <w:color w:val="231F20"/>
                            <w:spacing w:val="-12"/>
                            <w:w w:val="105%"/>
                          </w:rPr>
                          <w:t xml:space="preserve"> </w:t>
                        </w:r>
                        <w:r>
                          <w:rPr>
                            <w:color w:val="231F20"/>
                            <w:w w:val="105%"/>
                          </w:rPr>
                          <w:t>on</w:t>
                        </w:r>
                        <w:r>
                          <w:rPr>
                            <w:color w:val="231F20"/>
                            <w:spacing w:val="-12"/>
                            <w:w w:val="105%"/>
                          </w:rPr>
                          <w:t xml:space="preserve"> </w:t>
                        </w:r>
                        <w:r>
                          <w:rPr>
                            <w:color w:val="231F20"/>
                            <w:w w:val="105%"/>
                          </w:rPr>
                          <w:t>alcoholism.</w:t>
                        </w:r>
                        <w:r>
                          <w:rPr>
                            <w:color w:val="231F20"/>
                            <w:spacing w:val="-12"/>
                            <w:w w:val="105%"/>
                          </w:rPr>
                          <w:t xml:space="preserve"> </w:t>
                        </w:r>
                        <w:r>
                          <w:rPr>
                            <w:color w:val="231F20"/>
                            <w:w w:val="105%"/>
                          </w:rPr>
                          <w:t>If</w:t>
                        </w:r>
                        <w:r>
                          <w:rPr>
                            <w:color w:val="231F20"/>
                            <w:spacing w:val="-11"/>
                            <w:w w:val="105%"/>
                          </w:rPr>
                          <w:t xml:space="preserve"> </w:t>
                        </w:r>
                        <w:r>
                          <w:rPr>
                            <w:color w:val="231F20"/>
                            <w:w w:val="105%"/>
                          </w:rPr>
                          <w:t>he</w:t>
                        </w:r>
                        <w:r>
                          <w:rPr>
                            <w:color w:val="231F20"/>
                            <w:spacing w:val="-12"/>
                            <w:w w:val="105%"/>
                          </w:rPr>
                          <w:t xml:space="preserve"> </w:t>
                        </w:r>
                        <w:r>
                          <w:rPr>
                            <w:color w:val="231F20"/>
                            <w:w w:val="105%"/>
                          </w:rPr>
                          <w:t xml:space="preserve">is </w:t>
                        </w:r>
                        <w:r>
                          <w:rPr>
                            <w:color w:val="231F20"/>
                          </w:rPr>
                          <w:t>alcoholic,</w:t>
                        </w:r>
                        <w:r>
                          <w:rPr>
                            <w:color w:val="231F20"/>
                            <w:spacing w:val="-7"/>
                          </w:rPr>
                          <w:t xml:space="preserve"> </w:t>
                        </w:r>
                        <w:r>
                          <w:rPr>
                            <w:color w:val="231F20"/>
                          </w:rPr>
                          <w:t>he</w:t>
                        </w:r>
                        <w:r>
                          <w:rPr>
                            <w:color w:val="231F20"/>
                            <w:spacing w:val="-7"/>
                          </w:rPr>
                          <w:t xml:space="preserve"> </w:t>
                        </w:r>
                        <w:r>
                          <w:rPr>
                            <w:color w:val="231F20"/>
                          </w:rPr>
                          <w:t>will</w:t>
                        </w:r>
                        <w:r>
                          <w:rPr>
                            <w:color w:val="231F20"/>
                            <w:spacing w:val="-8"/>
                          </w:rPr>
                          <w:t xml:space="preserve"> </w:t>
                        </w:r>
                        <w:r>
                          <w:rPr>
                            <w:color w:val="231F20"/>
                          </w:rPr>
                          <w:t>understand</w:t>
                        </w:r>
                        <w:r>
                          <w:rPr>
                            <w:color w:val="231F20"/>
                            <w:spacing w:val="-7"/>
                          </w:rPr>
                          <w:t xml:space="preserve"> </w:t>
                        </w:r>
                        <w:r>
                          <w:rPr>
                            <w:color w:val="231F20"/>
                          </w:rPr>
                          <w:t>you</w:t>
                        </w:r>
                        <w:r>
                          <w:rPr>
                            <w:color w:val="231F20"/>
                            <w:spacing w:val="-7"/>
                          </w:rPr>
                          <w:t xml:space="preserve"> </w:t>
                        </w:r>
                        <w:r>
                          <w:rPr>
                            <w:color w:val="231F20"/>
                          </w:rPr>
                          <w:t>at</w:t>
                        </w:r>
                        <w:r>
                          <w:rPr>
                            <w:color w:val="231F20"/>
                            <w:spacing w:val="-7"/>
                          </w:rPr>
                          <w:t xml:space="preserve"> </w:t>
                        </w:r>
                        <w:r>
                          <w:rPr>
                            <w:color w:val="231F20"/>
                          </w:rPr>
                          <w:t>once.</w:t>
                        </w:r>
                        <w:r>
                          <w:rPr>
                            <w:color w:val="231F20"/>
                            <w:spacing w:val="32"/>
                          </w:rPr>
                          <w:t xml:space="preserve"> </w:t>
                        </w:r>
                        <w:r>
                          <w:rPr>
                            <w:color w:val="231F20"/>
                          </w:rPr>
                          <w:t>He</w:t>
                        </w:r>
                        <w:r>
                          <w:rPr>
                            <w:color w:val="231F20"/>
                            <w:spacing w:val="-8"/>
                          </w:rPr>
                          <w:t xml:space="preserve"> </w:t>
                        </w:r>
                        <w:r>
                          <w:rPr>
                            <w:color w:val="231F20"/>
                          </w:rPr>
                          <w:t>will</w:t>
                        </w:r>
                        <w:r>
                          <w:rPr>
                            <w:color w:val="231F20"/>
                            <w:spacing w:val="-8"/>
                          </w:rPr>
                          <w:t xml:space="preserve"> </w:t>
                        </w:r>
                        <w:r>
                          <w:rPr>
                            <w:color w:val="231F20"/>
                          </w:rPr>
                          <w:t xml:space="preserve">match </w:t>
                        </w:r>
                        <w:r>
                          <w:rPr>
                            <w:color w:val="231F20"/>
                            <w:w w:val="105%"/>
                          </w:rPr>
                          <w:t>your mental inconsistencies with some of his own.</w:t>
                        </w:r>
                      </w:p>
                      <w:p w14:paraId="2888B896" w14:textId="77777777" w:rsidR="00000000" w:rsidRDefault="00000000">
                        <w:pPr>
                          <w:pStyle w:val="BodyText"/>
                          <w:kinsoku w:val="0"/>
                          <w:overflowPunct w:val="0"/>
                          <w:spacing w:before="0.30pt" w:line="12.95pt" w:lineRule="auto"/>
                          <w:ind w:end="1.15pt"/>
                          <w:rPr>
                            <w:color w:val="231F20"/>
                            <w:w w:val="105%"/>
                          </w:rPr>
                        </w:pPr>
                        <w:r>
                          <w:rPr>
                            <w:color w:val="231F20"/>
                            <w:w w:val="105%"/>
                          </w:rPr>
                          <w:t>If</w:t>
                        </w:r>
                        <w:r>
                          <w:rPr>
                            <w:color w:val="231F20"/>
                            <w:spacing w:val="-11"/>
                            <w:w w:val="105%"/>
                          </w:rPr>
                          <w:t xml:space="preserve"> </w:t>
                        </w:r>
                        <w:r>
                          <w:rPr>
                            <w:color w:val="231F20"/>
                            <w:w w:val="105%"/>
                          </w:rPr>
                          <w:t>you</w:t>
                        </w:r>
                        <w:r>
                          <w:rPr>
                            <w:color w:val="231F20"/>
                            <w:spacing w:val="-11"/>
                            <w:w w:val="105%"/>
                          </w:rPr>
                          <w:t xml:space="preserve"> </w:t>
                        </w:r>
                        <w:r>
                          <w:rPr>
                            <w:color w:val="231F20"/>
                            <w:w w:val="105%"/>
                          </w:rPr>
                          <w:t>are</w:t>
                        </w:r>
                        <w:r>
                          <w:rPr>
                            <w:color w:val="231F20"/>
                            <w:spacing w:val="-11"/>
                            <w:w w:val="105%"/>
                          </w:rPr>
                          <w:t xml:space="preserve"> </w:t>
                        </w:r>
                        <w:r>
                          <w:rPr>
                            <w:color w:val="231F20"/>
                            <w:w w:val="105%"/>
                          </w:rPr>
                          <w:t>satisfied</w:t>
                        </w:r>
                        <w:r>
                          <w:rPr>
                            <w:color w:val="231F20"/>
                            <w:spacing w:val="-11"/>
                            <w:w w:val="105%"/>
                          </w:rPr>
                          <w:t xml:space="preserve"> </w:t>
                        </w:r>
                        <w:r>
                          <w:rPr>
                            <w:color w:val="231F20"/>
                            <w:w w:val="105%"/>
                          </w:rPr>
                          <w:t>that</w:t>
                        </w:r>
                        <w:r>
                          <w:rPr>
                            <w:color w:val="231F20"/>
                            <w:spacing w:val="-11"/>
                            <w:w w:val="105%"/>
                          </w:rPr>
                          <w:t xml:space="preserve"> </w:t>
                        </w:r>
                        <w:r>
                          <w:rPr>
                            <w:color w:val="231F20"/>
                            <w:w w:val="105%"/>
                          </w:rPr>
                          <w:t>he</w:t>
                        </w:r>
                        <w:r>
                          <w:rPr>
                            <w:color w:val="231F20"/>
                            <w:spacing w:val="-11"/>
                            <w:w w:val="105%"/>
                          </w:rPr>
                          <w:t xml:space="preserve"> </w:t>
                        </w:r>
                        <w:r>
                          <w:rPr>
                            <w:color w:val="231F20"/>
                            <w:w w:val="105%"/>
                          </w:rPr>
                          <w:t>is</w:t>
                        </w:r>
                        <w:r>
                          <w:rPr>
                            <w:color w:val="231F20"/>
                            <w:spacing w:val="-11"/>
                            <w:w w:val="105%"/>
                          </w:rPr>
                          <w:t xml:space="preserve"> </w:t>
                        </w:r>
                        <w:r>
                          <w:rPr>
                            <w:color w:val="231F20"/>
                            <w:w w:val="105%"/>
                          </w:rPr>
                          <w:t>a</w:t>
                        </w:r>
                        <w:r>
                          <w:rPr>
                            <w:color w:val="231F20"/>
                            <w:spacing w:val="-11"/>
                            <w:w w:val="105%"/>
                          </w:rPr>
                          <w:t xml:space="preserve"> </w:t>
                        </w:r>
                        <w:r>
                          <w:rPr>
                            <w:color w:val="231F20"/>
                            <w:w w:val="105%"/>
                          </w:rPr>
                          <w:t>real</w:t>
                        </w:r>
                        <w:r>
                          <w:rPr>
                            <w:color w:val="231F20"/>
                            <w:spacing w:val="-11"/>
                            <w:w w:val="105%"/>
                          </w:rPr>
                          <w:t xml:space="preserve"> </w:t>
                        </w:r>
                        <w:r>
                          <w:rPr>
                            <w:color w:val="231F20"/>
                            <w:w w:val="105%"/>
                          </w:rPr>
                          <w:t>alcoholic,</w:t>
                        </w:r>
                        <w:r>
                          <w:rPr>
                            <w:color w:val="231F20"/>
                            <w:spacing w:val="-11"/>
                            <w:w w:val="105%"/>
                          </w:rPr>
                          <w:t xml:space="preserve"> </w:t>
                        </w:r>
                        <w:r>
                          <w:rPr>
                            <w:color w:val="231F20"/>
                            <w:w w:val="105%"/>
                          </w:rPr>
                          <w:t>begin</w:t>
                        </w:r>
                        <w:r>
                          <w:rPr>
                            <w:color w:val="231F20"/>
                            <w:spacing w:val="-11"/>
                            <w:w w:val="105%"/>
                          </w:rPr>
                          <w:t xml:space="preserve"> </w:t>
                        </w:r>
                        <w:r>
                          <w:rPr>
                            <w:color w:val="231F20"/>
                            <w:w w:val="105%"/>
                          </w:rPr>
                          <w:t xml:space="preserve">to </w:t>
                        </w:r>
                        <w:r>
                          <w:rPr>
                            <w:color w:val="231F20"/>
                            <w:spacing w:val="-2"/>
                            <w:w w:val="105%"/>
                          </w:rPr>
                          <w:t>dwell</w:t>
                        </w:r>
                        <w:r>
                          <w:rPr>
                            <w:color w:val="231F20"/>
                            <w:spacing w:val="-10"/>
                            <w:w w:val="105%"/>
                          </w:rPr>
                          <w:t xml:space="preserve"> </w:t>
                        </w:r>
                        <w:r>
                          <w:rPr>
                            <w:color w:val="231F20"/>
                            <w:spacing w:val="-2"/>
                            <w:w w:val="105%"/>
                          </w:rPr>
                          <w:t>on</w:t>
                        </w:r>
                        <w:r>
                          <w:rPr>
                            <w:color w:val="231F20"/>
                            <w:spacing w:val="-10"/>
                            <w:w w:val="105%"/>
                          </w:rPr>
                          <w:t xml:space="preserve"> </w:t>
                        </w:r>
                        <w:r>
                          <w:rPr>
                            <w:color w:val="231F20"/>
                            <w:spacing w:val="-2"/>
                            <w:w w:val="105%"/>
                          </w:rPr>
                          <w:t>the</w:t>
                        </w:r>
                        <w:r>
                          <w:rPr>
                            <w:color w:val="231F20"/>
                            <w:spacing w:val="-10"/>
                            <w:w w:val="105%"/>
                          </w:rPr>
                          <w:t xml:space="preserve"> </w:t>
                        </w:r>
                        <w:r>
                          <w:rPr>
                            <w:color w:val="231F20"/>
                            <w:spacing w:val="-2"/>
                            <w:w w:val="105%"/>
                          </w:rPr>
                          <w:t>hopeless</w:t>
                        </w:r>
                        <w:r>
                          <w:rPr>
                            <w:color w:val="231F20"/>
                            <w:spacing w:val="-10"/>
                            <w:w w:val="105%"/>
                          </w:rPr>
                          <w:t xml:space="preserve"> </w:t>
                        </w:r>
                        <w:r>
                          <w:rPr>
                            <w:color w:val="231F20"/>
                            <w:spacing w:val="-2"/>
                            <w:w w:val="105%"/>
                          </w:rPr>
                          <w:t>feature</w:t>
                        </w:r>
                        <w:r>
                          <w:rPr>
                            <w:color w:val="231F20"/>
                            <w:spacing w:val="-10"/>
                            <w:w w:val="105%"/>
                          </w:rPr>
                          <w:t xml:space="preserve"> </w:t>
                        </w:r>
                        <w:r>
                          <w:rPr>
                            <w:color w:val="231F20"/>
                            <w:spacing w:val="-2"/>
                            <w:w w:val="105%"/>
                          </w:rPr>
                          <w:t>of</w:t>
                        </w:r>
                        <w:r>
                          <w:rPr>
                            <w:color w:val="231F20"/>
                            <w:spacing w:val="-9"/>
                            <w:w w:val="105%"/>
                          </w:rPr>
                          <w:t xml:space="preserve"> </w:t>
                        </w:r>
                        <w:r>
                          <w:rPr>
                            <w:color w:val="231F20"/>
                            <w:spacing w:val="-2"/>
                            <w:w w:val="105%"/>
                          </w:rPr>
                          <w:t>the</w:t>
                        </w:r>
                        <w:r>
                          <w:rPr>
                            <w:color w:val="231F20"/>
                            <w:spacing w:val="-10"/>
                            <w:w w:val="105%"/>
                          </w:rPr>
                          <w:t xml:space="preserve"> </w:t>
                        </w:r>
                        <w:r>
                          <w:rPr>
                            <w:color w:val="231F20"/>
                            <w:spacing w:val="-2"/>
                            <w:w w:val="105%"/>
                          </w:rPr>
                          <w:t>malady.</w:t>
                        </w:r>
                        <w:r>
                          <w:rPr>
                            <w:color w:val="231F20"/>
                            <w:spacing w:val="8"/>
                            <w:w w:val="105%"/>
                          </w:rPr>
                          <w:t xml:space="preserve"> </w:t>
                        </w:r>
                        <w:r>
                          <w:rPr>
                            <w:color w:val="231F20"/>
                            <w:spacing w:val="-2"/>
                            <w:w w:val="105%"/>
                          </w:rPr>
                          <w:t>Show</w:t>
                        </w:r>
                        <w:r>
                          <w:rPr>
                            <w:color w:val="231F20"/>
                            <w:spacing w:val="-10"/>
                            <w:w w:val="105%"/>
                          </w:rPr>
                          <w:t xml:space="preserve"> </w:t>
                        </w:r>
                        <w:r>
                          <w:rPr>
                            <w:color w:val="231F20"/>
                            <w:spacing w:val="-2"/>
                            <w:w w:val="105%"/>
                          </w:rPr>
                          <w:t xml:space="preserve">him, </w:t>
                        </w:r>
                        <w:r>
                          <w:rPr>
                            <w:color w:val="231F20"/>
                          </w:rPr>
                          <w:t>from</w:t>
                        </w:r>
                        <w:r>
                          <w:rPr>
                            <w:color w:val="231F20"/>
                            <w:spacing w:val="-2"/>
                          </w:rPr>
                          <w:t xml:space="preserve"> </w:t>
                        </w:r>
                        <w:r>
                          <w:rPr>
                            <w:color w:val="231F20"/>
                          </w:rPr>
                          <w:t>your</w:t>
                        </w:r>
                        <w:r>
                          <w:rPr>
                            <w:color w:val="231F20"/>
                            <w:spacing w:val="-2"/>
                          </w:rPr>
                          <w:t xml:space="preserve"> </w:t>
                        </w:r>
                        <w:r>
                          <w:rPr>
                            <w:color w:val="231F20"/>
                          </w:rPr>
                          <w:t>own</w:t>
                        </w:r>
                        <w:r>
                          <w:rPr>
                            <w:color w:val="231F20"/>
                            <w:spacing w:val="-2"/>
                          </w:rPr>
                          <w:t xml:space="preserve"> </w:t>
                        </w:r>
                        <w:r>
                          <w:rPr>
                            <w:color w:val="231F20"/>
                          </w:rPr>
                          <w:t>experience,</w:t>
                        </w:r>
                        <w:r>
                          <w:rPr>
                            <w:color w:val="231F20"/>
                            <w:spacing w:val="-2"/>
                          </w:rPr>
                          <w:t xml:space="preserve"> </w:t>
                        </w:r>
                        <w:r>
                          <w:rPr>
                            <w:color w:val="231F20"/>
                          </w:rPr>
                          <w:t>how</w:t>
                        </w:r>
                        <w:r>
                          <w:rPr>
                            <w:color w:val="231F20"/>
                            <w:spacing w:val="-2"/>
                          </w:rPr>
                          <w:t xml:space="preserve"> </w:t>
                        </w:r>
                        <w:r>
                          <w:rPr>
                            <w:color w:val="231F20"/>
                          </w:rPr>
                          <w:t>the</w:t>
                        </w:r>
                        <w:r>
                          <w:rPr>
                            <w:color w:val="231F20"/>
                            <w:spacing w:val="-2"/>
                          </w:rPr>
                          <w:t xml:space="preserve"> </w:t>
                        </w:r>
                        <w:r>
                          <w:rPr>
                            <w:color w:val="231F20"/>
                          </w:rPr>
                          <w:t>queer</w:t>
                        </w:r>
                        <w:r>
                          <w:rPr>
                            <w:color w:val="231F20"/>
                            <w:spacing w:val="-2"/>
                          </w:rPr>
                          <w:t xml:space="preserve"> </w:t>
                        </w:r>
                        <w:r>
                          <w:rPr>
                            <w:color w:val="231F20"/>
                          </w:rPr>
                          <w:t>mental</w:t>
                        </w:r>
                        <w:r>
                          <w:rPr>
                            <w:color w:val="231F20"/>
                            <w:spacing w:val="-2"/>
                          </w:rPr>
                          <w:t xml:space="preserve"> </w:t>
                        </w:r>
                        <w:r>
                          <w:rPr>
                            <w:color w:val="231F20"/>
                          </w:rPr>
                          <w:t xml:space="preserve">condi- </w:t>
                        </w:r>
                        <w:r>
                          <w:rPr>
                            <w:color w:val="231F20"/>
                            <w:spacing w:val="-2"/>
                          </w:rPr>
                          <w:t>tion</w:t>
                        </w:r>
                        <w:r>
                          <w:rPr>
                            <w:color w:val="231F20"/>
                            <w:spacing w:val="-6"/>
                          </w:rPr>
                          <w:t xml:space="preserve"> </w:t>
                        </w:r>
                        <w:r>
                          <w:rPr>
                            <w:color w:val="231F20"/>
                            <w:spacing w:val="-2"/>
                          </w:rPr>
                          <w:t>surrounding</w:t>
                        </w:r>
                        <w:r>
                          <w:rPr>
                            <w:color w:val="231F20"/>
                            <w:spacing w:val="-6"/>
                          </w:rPr>
                          <w:t xml:space="preserve"> </w:t>
                        </w:r>
                        <w:r>
                          <w:rPr>
                            <w:color w:val="231F20"/>
                            <w:spacing w:val="-2"/>
                          </w:rPr>
                          <w:t>that</w:t>
                        </w:r>
                        <w:r>
                          <w:rPr>
                            <w:color w:val="231F20"/>
                            <w:spacing w:val="-6"/>
                          </w:rPr>
                          <w:t xml:space="preserve"> </w:t>
                        </w:r>
                        <w:r>
                          <w:rPr>
                            <w:color w:val="231F20"/>
                            <w:spacing w:val="-2"/>
                          </w:rPr>
                          <w:t>first</w:t>
                        </w:r>
                        <w:r>
                          <w:rPr>
                            <w:color w:val="231F20"/>
                            <w:spacing w:val="-6"/>
                          </w:rPr>
                          <w:t xml:space="preserve"> </w:t>
                        </w:r>
                        <w:r>
                          <w:rPr>
                            <w:color w:val="231F20"/>
                            <w:spacing w:val="-2"/>
                          </w:rPr>
                          <w:t>drink</w:t>
                        </w:r>
                        <w:r>
                          <w:rPr>
                            <w:color w:val="231F20"/>
                            <w:spacing w:val="-6"/>
                          </w:rPr>
                          <w:t xml:space="preserve"> </w:t>
                        </w:r>
                        <w:r>
                          <w:rPr>
                            <w:color w:val="231F20"/>
                            <w:spacing w:val="-2"/>
                          </w:rPr>
                          <w:t>prevents</w:t>
                        </w:r>
                        <w:r>
                          <w:rPr>
                            <w:color w:val="231F20"/>
                            <w:spacing w:val="-6"/>
                          </w:rPr>
                          <w:t xml:space="preserve"> </w:t>
                        </w:r>
                        <w:r>
                          <w:rPr>
                            <w:color w:val="231F20"/>
                            <w:spacing w:val="-2"/>
                          </w:rPr>
                          <w:t>normal</w:t>
                        </w:r>
                        <w:r>
                          <w:rPr>
                            <w:color w:val="231F20"/>
                            <w:spacing w:val="-6"/>
                          </w:rPr>
                          <w:t xml:space="preserve"> </w:t>
                        </w:r>
                        <w:r>
                          <w:rPr>
                            <w:color w:val="231F20"/>
                            <w:spacing w:val="-2"/>
                          </w:rPr>
                          <w:t xml:space="preserve">function- </w:t>
                        </w:r>
                        <w:r>
                          <w:rPr>
                            <w:color w:val="231F20"/>
                            <w:w w:val="105%"/>
                          </w:rPr>
                          <w:t>ing</w:t>
                        </w:r>
                        <w:r>
                          <w:rPr>
                            <w:color w:val="231F20"/>
                            <w:spacing w:val="-7"/>
                            <w:w w:val="105%"/>
                          </w:rPr>
                          <w:t xml:space="preserve"> </w:t>
                        </w:r>
                        <w:r>
                          <w:rPr>
                            <w:color w:val="231F20"/>
                            <w:w w:val="105%"/>
                          </w:rPr>
                          <w:t>of</w:t>
                        </w:r>
                        <w:r>
                          <w:rPr>
                            <w:color w:val="231F20"/>
                            <w:spacing w:val="-7"/>
                            <w:w w:val="105%"/>
                          </w:rPr>
                          <w:t xml:space="preserve"> </w:t>
                        </w:r>
                        <w:r>
                          <w:rPr>
                            <w:color w:val="231F20"/>
                            <w:w w:val="105%"/>
                          </w:rPr>
                          <w:t>the</w:t>
                        </w:r>
                        <w:r>
                          <w:rPr>
                            <w:color w:val="231F20"/>
                            <w:spacing w:val="-7"/>
                            <w:w w:val="105%"/>
                          </w:rPr>
                          <w:t xml:space="preserve"> </w:t>
                        </w:r>
                        <w:r>
                          <w:rPr>
                            <w:color w:val="231F20"/>
                            <w:w w:val="105%"/>
                          </w:rPr>
                          <w:t>will</w:t>
                        </w:r>
                        <w:r>
                          <w:rPr>
                            <w:color w:val="231F20"/>
                            <w:spacing w:val="-7"/>
                            <w:w w:val="105%"/>
                          </w:rPr>
                          <w:t xml:space="preserve"> </w:t>
                        </w:r>
                        <w:r>
                          <w:rPr>
                            <w:color w:val="231F20"/>
                            <w:w w:val="105%"/>
                          </w:rPr>
                          <w:t>power.</w:t>
                        </w:r>
                        <w:r>
                          <w:rPr>
                            <w:color w:val="231F20"/>
                            <w:spacing w:val="34"/>
                            <w:w w:val="105%"/>
                          </w:rPr>
                          <w:t xml:space="preserve"> </w:t>
                        </w:r>
                        <w:r>
                          <w:rPr>
                            <w:color w:val="231F20"/>
                            <w:w w:val="105%"/>
                          </w:rPr>
                          <w:t>Don’t,</w:t>
                        </w:r>
                        <w:r>
                          <w:rPr>
                            <w:color w:val="231F20"/>
                            <w:spacing w:val="-7"/>
                            <w:w w:val="105%"/>
                          </w:rPr>
                          <w:t xml:space="preserve"> </w:t>
                        </w:r>
                        <w:r>
                          <w:rPr>
                            <w:color w:val="231F20"/>
                            <w:w w:val="105%"/>
                          </w:rPr>
                          <w:t>at</w:t>
                        </w:r>
                        <w:r>
                          <w:rPr>
                            <w:color w:val="231F20"/>
                            <w:spacing w:val="-7"/>
                            <w:w w:val="105%"/>
                          </w:rPr>
                          <w:t xml:space="preserve"> </w:t>
                        </w:r>
                        <w:r>
                          <w:rPr>
                            <w:color w:val="231F20"/>
                            <w:w w:val="105%"/>
                          </w:rPr>
                          <w:t>this</w:t>
                        </w:r>
                        <w:r>
                          <w:rPr>
                            <w:color w:val="231F20"/>
                            <w:spacing w:val="-7"/>
                            <w:w w:val="105%"/>
                          </w:rPr>
                          <w:t xml:space="preserve"> </w:t>
                        </w:r>
                        <w:r>
                          <w:rPr>
                            <w:color w:val="231F20"/>
                            <w:w w:val="105%"/>
                          </w:rPr>
                          <w:t>stage,</w:t>
                        </w:r>
                        <w:r>
                          <w:rPr>
                            <w:color w:val="231F20"/>
                            <w:spacing w:val="-7"/>
                            <w:w w:val="105%"/>
                          </w:rPr>
                          <w:t xml:space="preserve"> </w:t>
                        </w:r>
                        <w:r>
                          <w:rPr>
                            <w:color w:val="231F20"/>
                            <w:w w:val="105%"/>
                          </w:rPr>
                          <w:t>refer</w:t>
                        </w:r>
                        <w:r>
                          <w:rPr>
                            <w:color w:val="231F20"/>
                            <w:spacing w:val="-7"/>
                            <w:w w:val="105%"/>
                          </w:rPr>
                          <w:t xml:space="preserve"> </w:t>
                        </w:r>
                        <w:r>
                          <w:rPr>
                            <w:color w:val="231F20"/>
                            <w:w w:val="105%"/>
                          </w:rPr>
                          <w:t>to</w:t>
                        </w:r>
                        <w:r>
                          <w:rPr>
                            <w:color w:val="231F20"/>
                            <w:spacing w:val="-7"/>
                            <w:w w:val="105%"/>
                          </w:rPr>
                          <w:t xml:space="preserve"> </w:t>
                        </w:r>
                        <w:r>
                          <w:rPr>
                            <w:color w:val="231F20"/>
                            <w:w w:val="105%"/>
                          </w:rPr>
                          <w:t xml:space="preserve">this </w:t>
                        </w:r>
                        <w:r>
                          <w:rPr>
                            <w:color w:val="231F20"/>
                          </w:rPr>
                          <w:t>book,</w:t>
                        </w:r>
                        <w:r>
                          <w:rPr>
                            <w:color w:val="231F20"/>
                            <w:spacing w:val="-4"/>
                          </w:rPr>
                          <w:t xml:space="preserve"> </w:t>
                        </w:r>
                        <w:r>
                          <w:rPr>
                            <w:color w:val="231F20"/>
                          </w:rPr>
                          <w:t>unless</w:t>
                        </w:r>
                        <w:r>
                          <w:rPr>
                            <w:color w:val="231F20"/>
                            <w:spacing w:val="-4"/>
                          </w:rPr>
                          <w:t xml:space="preserve"> </w:t>
                        </w:r>
                        <w:r>
                          <w:rPr>
                            <w:color w:val="231F20"/>
                          </w:rPr>
                          <w:t>he</w:t>
                        </w:r>
                        <w:r>
                          <w:rPr>
                            <w:color w:val="231F20"/>
                            <w:spacing w:val="-4"/>
                          </w:rPr>
                          <w:t xml:space="preserve"> </w:t>
                        </w:r>
                        <w:r>
                          <w:rPr>
                            <w:color w:val="231F20"/>
                          </w:rPr>
                          <w:t>has</w:t>
                        </w:r>
                        <w:r>
                          <w:rPr>
                            <w:color w:val="231F20"/>
                            <w:spacing w:val="-4"/>
                          </w:rPr>
                          <w:t xml:space="preserve"> </w:t>
                        </w:r>
                        <w:r>
                          <w:rPr>
                            <w:color w:val="231F20"/>
                          </w:rPr>
                          <w:t>seen</w:t>
                        </w:r>
                        <w:r>
                          <w:rPr>
                            <w:color w:val="231F20"/>
                            <w:spacing w:val="-4"/>
                          </w:rPr>
                          <w:t xml:space="preserve"> </w:t>
                        </w:r>
                        <w:r>
                          <w:rPr>
                            <w:color w:val="231F20"/>
                          </w:rPr>
                          <w:t>it</w:t>
                        </w:r>
                        <w:r>
                          <w:rPr>
                            <w:color w:val="231F20"/>
                            <w:spacing w:val="-4"/>
                          </w:rPr>
                          <w:t xml:space="preserve"> </w:t>
                        </w:r>
                        <w:r>
                          <w:rPr>
                            <w:color w:val="231F20"/>
                          </w:rPr>
                          <w:t>and</w:t>
                        </w:r>
                        <w:r>
                          <w:rPr>
                            <w:color w:val="231F20"/>
                            <w:spacing w:val="-4"/>
                          </w:rPr>
                          <w:t xml:space="preserve"> </w:t>
                        </w:r>
                        <w:r>
                          <w:rPr>
                            <w:color w:val="231F20"/>
                          </w:rPr>
                          <w:t>wishes</w:t>
                        </w:r>
                        <w:r>
                          <w:rPr>
                            <w:color w:val="231F20"/>
                            <w:spacing w:val="-4"/>
                          </w:rPr>
                          <w:t xml:space="preserve"> </w:t>
                        </w:r>
                        <w:r>
                          <w:rPr>
                            <w:color w:val="231F20"/>
                          </w:rPr>
                          <w:t>to</w:t>
                        </w:r>
                        <w:r>
                          <w:rPr>
                            <w:color w:val="231F20"/>
                            <w:spacing w:val="-4"/>
                          </w:rPr>
                          <w:t xml:space="preserve"> </w:t>
                        </w:r>
                        <w:r>
                          <w:rPr>
                            <w:color w:val="231F20"/>
                          </w:rPr>
                          <w:t>discuss</w:t>
                        </w:r>
                        <w:r>
                          <w:rPr>
                            <w:color w:val="231F20"/>
                            <w:spacing w:val="-4"/>
                          </w:rPr>
                          <w:t xml:space="preserve"> </w:t>
                        </w:r>
                        <w:r>
                          <w:rPr>
                            <w:color w:val="231F20"/>
                          </w:rPr>
                          <w:t>it.</w:t>
                        </w:r>
                        <w:r>
                          <w:rPr>
                            <w:color w:val="231F20"/>
                            <w:spacing w:val="37"/>
                          </w:rPr>
                          <w:t xml:space="preserve"> </w:t>
                        </w:r>
                        <w:r>
                          <w:rPr>
                            <w:color w:val="231F20"/>
                          </w:rPr>
                          <w:t>And be</w:t>
                        </w:r>
                        <w:r>
                          <w:rPr>
                            <w:color w:val="231F20"/>
                            <w:spacing w:val="-11"/>
                          </w:rPr>
                          <w:t xml:space="preserve"> </w:t>
                        </w:r>
                        <w:r>
                          <w:rPr>
                            <w:color w:val="231F20"/>
                          </w:rPr>
                          <w:t>careful</w:t>
                        </w:r>
                        <w:r>
                          <w:rPr>
                            <w:color w:val="231F20"/>
                            <w:spacing w:val="-11"/>
                          </w:rPr>
                          <w:t xml:space="preserve"> </w:t>
                        </w:r>
                        <w:r>
                          <w:rPr>
                            <w:color w:val="231F20"/>
                          </w:rPr>
                          <w:t>not</w:t>
                        </w:r>
                        <w:r>
                          <w:rPr>
                            <w:color w:val="231F20"/>
                            <w:spacing w:val="-11"/>
                          </w:rPr>
                          <w:t xml:space="preserve"> </w:t>
                        </w:r>
                        <w:r>
                          <w:rPr>
                            <w:color w:val="231F20"/>
                          </w:rPr>
                          <w:t>to</w:t>
                        </w:r>
                        <w:r>
                          <w:rPr>
                            <w:color w:val="231F20"/>
                            <w:spacing w:val="-11"/>
                          </w:rPr>
                          <w:t xml:space="preserve"> </w:t>
                        </w:r>
                        <w:r>
                          <w:rPr>
                            <w:color w:val="231F20"/>
                          </w:rPr>
                          <w:t>brand</w:t>
                        </w:r>
                        <w:r>
                          <w:rPr>
                            <w:color w:val="231F20"/>
                            <w:spacing w:val="-11"/>
                          </w:rPr>
                          <w:t xml:space="preserve"> </w:t>
                        </w:r>
                        <w:r>
                          <w:rPr>
                            <w:color w:val="231F20"/>
                          </w:rPr>
                          <w:t>him</w:t>
                        </w:r>
                        <w:r>
                          <w:rPr>
                            <w:color w:val="231F20"/>
                            <w:spacing w:val="-11"/>
                          </w:rPr>
                          <w:t xml:space="preserve"> </w:t>
                        </w:r>
                        <w:r>
                          <w:rPr>
                            <w:color w:val="231F20"/>
                          </w:rPr>
                          <w:t>as</w:t>
                        </w:r>
                        <w:r>
                          <w:rPr>
                            <w:color w:val="231F20"/>
                            <w:spacing w:val="-11"/>
                          </w:rPr>
                          <w:t xml:space="preserve"> </w:t>
                        </w:r>
                        <w:r>
                          <w:rPr>
                            <w:color w:val="231F20"/>
                          </w:rPr>
                          <w:t>an</w:t>
                        </w:r>
                        <w:r>
                          <w:rPr>
                            <w:color w:val="231F20"/>
                            <w:spacing w:val="-11"/>
                          </w:rPr>
                          <w:t xml:space="preserve"> </w:t>
                        </w:r>
                        <w:r>
                          <w:rPr>
                            <w:color w:val="231F20"/>
                          </w:rPr>
                          <w:t>alcoholic.</w:t>
                        </w:r>
                        <w:r>
                          <w:rPr>
                            <w:color w:val="231F20"/>
                            <w:spacing w:val="25"/>
                          </w:rPr>
                          <w:t xml:space="preserve"> </w:t>
                        </w:r>
                        <w:r>
                          <w:rPr>
                            <w:color w:val="231F20"/>
                          </w:rPr>
                          <w:t>Let</w:t>
                        </w:r>
                        <w:r>
                          <w:rPr>
                            <w:color w:val="231F20"/>
                            <w:spacing w:val="-11"/>
                          </w:rPr>
                          <w:t xml:space="preserve"> </w:t>
                        </w:r>
                        <w:r>
                          <w:rPr>
                            <w:color w:val="231F20"/>
                          </w:rPr>
                          <w:t>him</w:t>
                        </w:r>
                        <w:r>
                          <w:rPr>
                            <w:color w:val="231F20"/>
                            <w:spacing w:val="-11"/>
                          </w:rPr>
                          <w:t xml:space="preserve"> </w:t>
                        </w:r>
                        <w:r>
                          <w:rPr>
                            <w:color w:val="231F20"/>
                          </w:rPr>
                          <w:t>draw his</w:t>
                        </w:r>
                        <w:r>
                          <w:rPr>
                            <w:color w:val="231F20"/>
                            <w:spacing w:val="-12"/>
                          </w:rPr>
                          <w:t xml:space="preserve"> </w:t>
                        </w:r>
                        <w:r>
                          <w:rPr>
                            <w:color w:val="231F20"/>
                          </w:rPr>
                          <w:t>own</w:t>
                        </w:r>
                        <w:r>
                          <w:rPr>
                            <w:color w:val="231F20"/>
                            <w:spacing w:val="-11"/>
                          </w:rPr>
                          <w:t xml:space="preserve"> </w:t>
                        </w:r>
                        <w:r>
                          <w:rPr>
                            <w:color w:val="231F20"/>
                          </w:rPr>
                          <w:t>conclusion.</w:t>
                        </w:r>
                        <w:r>
                          <w:rPr>
                            <w:color w:val="231F20"/>
                            <w:spacing w:val="-11"/>
                          </w:rPr>
                          <w:t xml:space="preserve"> </w:t>
                        </w:r>
                        <w:r>
                          <w:rPr>
                            <w:color w:val="231F20"/>
                          </w:rPr>
                          <w:t>If</w:t>
                        </w:r>
                        <w:r>
                          <w:rPr>
                            <w:color w:val="231F20"/>
                            <w:spacing w:val="-11"/>
                          </w:rPr>
                          <w:t xml:space="preserve"> </w:t>
                        </w:r>
                        <w:r>
                          <w:rPr>
                            <w:color w:val="231F20"/>
                          </w:rPr>
                          <w:t>he</w:t>
                        </w:r>
                        <w:r>
                          <w:rPr>
                            <w:color w:val="231F20"/>
                            <w:spacing w:val="-12"/>
                          </w:rPr>
                          <w:t xml:space="preserve"> </w:t>
                        </w:r>
                        <w:r>
                          <w:rPr>
                            <w:color w:val="231F20"/>
                          </w:rPr>
                          <w:t>sticks</w:t>
                        </w:r>
                        <w:r>
                          <w:rPr>
                            <w:color w:val="231F20"/>
                            <w:spacing w:val="-11"/>
                          </w:rPr>
                          <w:t xml:space="preserve"> </w:t>
                        </w:r>
                        <w:r>
                          <w:rPr>
                            <w:color w:val="231F20"/>
                          </w:rPr>
                          <w:t>to</w:t>
                        </w:r>
                        <w:r>
                          <w:rPr>
                            <w:color w:val="231F20"/>
                            <w:spacing w:val="-11"/>
                          </w:rPr>
                          <w:t xml:space="preserve"> </w:t>
                        </w:r>
                        <w:r>
                          <w:rPr>
                            <w:color w:val="231F20"/>
                          </w:rPr>
                          <w:t>the</w:t>
                        </w:r>
                        <w:r>
                          <w:rPr>
                            <w:color w:val="231F20"/>
                            <w:spacing w:val="-11"/>
                          </w:rPr>
                          <w:t xml:space="preserve"> </w:t>
                        </w:r>
                        <w:r>
                          <w:rPr>
                            <w:color w:val="231F20"/>
                          </w:rPr>
                          <w:t>idea</w:t>
                        </w:r>
                        <w:r>
                          <w:rPr>
                            <w:color w:val="231F20"/>
                            <w:spacing w:val="-12"/>
                          </w:rPr>
                          <w:t xml:space="preserve"> </w:t>
                        </w:r>
                        <w:r>
                          <w:rPr>
                            <w:color w:val="231F20"/>
                          </w:rPr>
                          <w:t>that</w:t>
                        </w:r>
                        <w:r>
                          <w:rPr>
                            <w:color w:val="231F20"/>
                            <w:spacing w:val="-11"/>
                          </w:rPr>
                          <w:t xml:space="preserve"> </w:t>
                        </w:r>
                        <w:r>
                          <w:rPr>
                            <w:color w:val="231F20"/>
                          </w:rPr>
                          <w:t>he</w:t>
                        </w:r>
                        <w:r>
                          <w:rPr>
                            <w:color w:val="231F20"/>
                            <w:spacing w:val="-11"/>
                          </w:rPr>
                          <w:t xml:space="preserve"> </w:t>
                        </w:r>
                        <w:r>
                          <w:rPr>
                            <w:color w:val="231F20"/>
                          </w:rPr>
                          <w:t>can</w:t>
                        </w:r>
                        <w:r>
                          <w:rPr>
                            <w:color w:val="231F20"/>
                            <w:spacing w:val="-11"/>
                          </w:rPr>
                          <w:t xml:space="preserve"> </w:t>
                        </w:r>
                        <w:r>
                          <w:rPr>
                            <w:color w:val="231F20"/>
                          </w:rPr>
                          <w:t xml:space="preserve">still </w:t>
                        </w:r>
                        <w:r>
                          <w:rPr>
                            <w:color w:val="231F20"/>
                            <w:spacing w:val="-2"/>
                          </w:rPr>
                          <w:t>control</w:t>
                        </w:r>
                        <w:r>
                          <w:rPr>
                            <w:color w:val="231F20"/>
                            <w:spacing w:val="-7"/>
                          </w:rPr>
                          <w:t xml:space="preserve"> </w:t>
                        </w:r>
                        <w:r>
                          <w:rPr>
                            <w:color w:val="231F20"/>
                            <w:spacing w:val="-2"/>
                          </w:rPr>
                          <w:t>his</w:t>
                        </w:r>
                        <w:r>
                          <w:rPr>
                            <w:color w:val="231F20"/>
                            <w:spacing w:val="-7"/>
                          </w:rPr>
                          <w:t xml:space="preserve"> </w:t>
                        </w:r>
                        <w:r>
                          <w:rPr>
                            <w:color w:val="231F20"/>
                            <w:spacing w:val="-2"/>
                          </w:rPr>
                          <w:t>drinking,</w:t>
                        </w:r>
                        <w:r>
                          <w:rPr>
                            <w:color w:val="231F20"/>
                            <w:spacing w:val="-7"/>
                          </w:rPr>
                          <w:t xml:space="preserve"> </w:t>
                        </w:r>
                        <w:r>
                          <w:rPr>
                            <w:color w:val="231F20"/>
                            <w:spacing w:val="-2"/>
                          </w:rPr>
                          <w:t>tell</w:t>
                        </w:r>
                        <w:r>
                          <w:rPr>
                            <w:color w:val="231F20"/>
                            <w:spacing w:val="-7"/>
                          </w:rPr>
                          <w:t xml:space="preserve"> </w:t>
                        </w:r>
                        <w:r>
                          <w:rPr>
                            <w:color w:val="231F20"/>
                            <w:spacing w:val="-2"/>
                          </w:rPr>
                          <w:t>him</w:t>
                        </w:r>
                        <w:r>
                          <w:rPr>
                            <w:color w:val="231F20"/>
                            <w:spacing w:val="-7"/>
                          </w:rPr>
                          <w:t xml:space="preserve"> </w:t>
                        </w:r>
                        <w:r>
                          <w:rPr>
                            <w:color w:val="231F20"/>
                            <w:spacing w:val="-2"/>
                          </w:rPr>
                          <w:t>that</w:t>
                        </w:r>
                        <w:r>
                          <w:rPr>
                            <w:color w:val="231F20"/>
                            <w:spacing w:val="-7"/>
                          </w:rPr>
                          <w:t xml:space="preserve"> </w:t>
                        </w:r>
                        <w:r>
                          <w:rPr>
                            <w:color w:val="231F20"/>
                            <w:spacing w:val="-2"/>
                          </w:rPr>
                          <w:t>possibly</w:t>
                        </w:r>
                        <w:r>
                          <w:rPr>
                            <w:color w:val="231F20"/>
                            <w:spacing w:val="-7"/>
                          </w:rPr>
                          <w:t xml:space="preserve"> </w:t>
                        </w:r>
                        <w:r>
                          <w:rPr>
                            <w:color w:val="231F20"/>
                            <w:spacing w:val="-2"/>
                          </w:rPr>
                          <w:t>he</w:t>
                        </w:r>
                        <w:r>
                          <w:rPr>
                            <w:color w:val="231F20"/>
                            <w:spacing w:val="-7"/>
                          </w:rPr>
                          <w:t xml:space="preserve"> </w:t>
                        </w:r>
                        <w:r>
                          <w:rPr>
                            <w:color w:val="231F20"/>
                            <w:spacing w:val="-2"/>
                          </w:rPr>
                          <w:t>can—if</w:t>
                        </w:r>
                        <w:r>
                          <w:rPr>
                            <w:color w:val="231F20"/>
                            <w:spacing w:val="-7"/>
                          </w:rPr>
                          <w:t xml:space="preserve"> </w:t>
                        </w:r>
                        <w:r>
                          <w:rPr>
                            <w:color w:val="231F20"/>
                            <w:spacing w:val="-2"/>
                          </w:rPr>
                          <w:t>he</w:t>
                        </w:r>
                        <w:r>
                          <w:rPr>
                            <w:color w:val="231F20"/>
                            <w:spacing w:val="-7"/>
                          </w:rPr>
                          <w:t xml:space="preserve"> </w:t>
                        </w:r>
                        <w:r>
                          <w:rPr>
                            <w:color w:val="231F20"/>
                            <w:spacing w:val="-2"/>
                          </w:rPr>
                          <w:t xml:space="preserve">is </w:t>
                        </w:r>
                        <w:r>
                          <w:rPr>
                            <w:color w:val="231F20"/>
                          </w:rPr>
                          <w:t>not</w:t>
                        </w:r>
                        <w:r>
                          <w:rPr>
                            <w:color w:val="231F20"/>
                            <w:spacing w:val="-12"/>
                          </w:rPr>
                          <w:t xml:space="preserve"> </w:t>
                        </w:r>
                        <w:r>
                          <w:rPr>
                            <w:color w:val="231F20"/>
                          </w:rPr>
                          <w:t>too</w:t>
                        </w:r>
                        <w:r>
                          <w:rPr>
                            <w:color w:val="231F20"/>
                            <w:spacing w:val="-11"/>
                          </w:rPr>
                          <w:t xml:space="preserve"> </w:t>
                        </w:r>
                        <w:r>
                          <w:rPr>
                            <w:color w:val="231F20"/>
                          </w:rPr>
                          <w:t>alcoholic.</w:t>
                        </w:r>
                        <w:r>
                          <w:rPr>
                            <w:color w:val="231F20"/>
                            <w:spacing w:val="-11"/>
                          </w:rPr>
                          <w:t xml:space="preserve"> </w:t>
                        </w:r>
                        <w:r>
                          <w:rPr>
                            <w:color w:val="231F20"/>
                          </w:rPr>
                          <w:t>But</w:t>
                        </w:r>
                        <w:r>
                          <w:rPr>
                            <w:color w:val="231F20"/>
                            <w:spacing w:val="-11"/>
                          </w:rPr>
                          <w:t xml:space="preserve"> </w:t>
                        </w:r>
                        <w:r>
                          <w:rPr>
                            <w:color w:val="231F20"/>
                          </w:rPr>
                          <w:t>insist</w:t>
                        </w:r>
                        <w:r>
                          <w:rPr>
                            <w:color w:val="231F20"/>
                            <w:spacing w:val="-12"/>
                          </w:rPr>
                          <w:t xml:space="preserve"> </w:t>
                        </w:r>
                        <w:r>
                          <w:rPr>
                            <w:color w:val="231F20"/>
                          </w:rPr>
                          <w:t>that</w:t>
                        </w:r>
                        <w:r>
                          <w:rPr>
                            <w:color w:val="231F20"/>
                            <w:spacing w:val="-11"/>
                          </w:rPr>
                          <w:t xml:space="preserve"> </w:t>
                        </w:r>
                        <w:r>
                          <w:rPr>
                            <w:color w:val="231F20"/>
                          </w:rPr>
                          <w:t>if</w:t>
                        </w:r>
                        <w:r>
                          <w:rPr>
                            <w:color w:val="231F20"/>
                            <w:spacing w:val="-11"/>
                          </w:rPr>
                          <w:t xml:space="preserve"> </w:t>
                        </w:r>
                        <w:r>
                          <w:rPr>
                            <w:color w:val="231F20"/>
                          </w:rPr>
                          <w:t>he</w:t>
                        </w:r>
                        <w:r>
                          <w:rPr>
                            <w:color w:val="231F20"/>
                            <w:spacing w:val="-11"/>
                          </w:rPr>
                          <w:t xml:space="preserve"> </w:t>
                        </w:r>
                        <w:r>
                          <w:rPr>
                            <w:color w:val="231F20"/>
                          </w:rPr>
                          <w:t>is</w:t>
                        </w:r>
                        <w:r>
                          <w:rPr>
                            <w:color w:val="231F20"/>
                            <w:spacing w:val="-12"/>
                          </w:rPr>
                          <w:t xml:space="preserve"> </w:t>
                        </w:r>
                        <w:r>
                          <w:rPr>
                            <w:color w:val="231F20"/>
                          </w:rPr>
                          <w:t>severely</w:t>
                        </w:r>
                        <w:r>
                          <w:rPr>
                            <w:color w:val="231F20"/>
                            <w:spacing w:val="-11"/>
                          </w:rPr>
                          <w:t xml:space="preserve"> </w:t>
                        </w:r>
                        <w:r>
                          <w:rPr>
                            <w:color w:val="231F20"/>
                          </w:rPr>
                          <w:t xml:space="preserve">afflicted, </w:t>
                        </w:r>
                        <w:r>
                          <w:rPr>
                            <w:color w:val="231F20"/>
                            <w:w w:val="105%"/>
                          </w:rPr>
                          <w:t>there</w:t>
                        </w:r>
                        <w:r>
                          <w:rPr>
                            <w:color w:val="231F20"/>
                            <w:spacing w:val="-13"/>
                            <w:w w:val="105%"/>
                          </w:rPr>
                          <w:t xml:space="preserve"> </w:t>
                        </w:r>
                        <w:r>
                          <w:rPr>
                            <w:color w:val="231F20"/>
                            <w:w w:val="105%"/>
                          </w:rPr>
                          <w:t>may</w:t>
                        </w:r>
                        <w:r>
                          <w:rPr>
                            <w:color w:val="231F20"/>
                            <w:spacing w:val="-13"/>
                            <w:w w:val="105%"/>
                          </w:rPr>
                          <w:t xml:space="preserve"> </w:t>
                        </w:r>
                        <w:r>
                          <w:rPr>
                            <w:color w:val="231F20"/>
                            <w:w w:val="105%"/>
                          </w:rPr>
                          <w:t>be</w:t>
                        </w:r>
                        <w:r>
                          <w:rPr>
                            <w:color w:val="231F20"/>
                            <w:spacing w:val="-14"/>
                            <w:w w:val="105%"/>
                          </w:rPr>
                          <w:t xml:space="preserve"> </w:t>
                        </w:r>
                        <w:r>
                          <w:rPr>
                            <w:color w:val="231F20"/>
                            <w:w w:val="105%"/>
                          </w:rPr>
                          <w:t>little</w:t>
                        </w:r>
                        <w:r>
                          <w:rPr>
                            <w:color w:val="231F20"/>
                            <w:spacing w:val="-13"/>
                            <w:w w:val="105%"/>
                          </w:rPr>
                          <w:t xml:space="preserve"> </w:t>
                        </w:r>
                        <w:r>
                          <w:rPr>
                            <w:color w:val="231F20"/>
                            <w:w w:val="105%"/>
                          </w:rPr>
                          <w:t>chance</w:t>
                        </w:r>
                        <w:r>
                          <w:rPr>
                            <w:color w:val="231F20"/>
                            <w:spacing w:val="-14"/>
                            <w:w w:val="105%"/>
                          </w:rPr>
                          <w:t xml:space="preserve"> </w:t>
                        </w:r>
                        <w:r>
                          <w:rPr>
                            <w:color w:val="231F20"/>
                            <w:w w:val="105%"/>
                          </w:rPr>
                          <w:t>he</w:t>
                        </w:r>
                        <w:r>
                          <w:rPr>
                            <w:color w:val="231F20"/>
                            <w:spacing w:val="-14"/>
                            <w:w w:val="105%"/>
                          </w:rPr>
                          <w:t xml:space="preserve"> </w:t>
                        </w:r>
                        <w:r>
                          <w:rPr>
                            <w:color w:val="231F20"/>
                            <w:w w:val="105%"/>
                          </w:rPr>
                          <w:t>can</w:t>
                        </w:r>
                        <w:r>
                          <w:rPr>
                            <w:color w:val="231F20"/>
                            <w:spacing w:val="-14"/>
                            <w:w w:val="105%"/>
                          </w:rPr>
                          <w:t xml:space="preserve"> </w:t>
                        </w:r>
                        <w:r>
                          <w:rPr>
                            <w:color w:val="231F20"/>
                            <w:w w:val="105%"/>
                          </w:rPr>
                          <w:t>recover</w:t>
                        </w:r>
                        <w:r>
                          <w:rPr>
                            <w:color w:val="231F20"/>
                            <w:spacing w:val="-14"/>
                            <w:w w:val="105%"/>
                          </w:rPr>
                          <w:t xml:space="preserve"> </w:t>
                        </w:r>
                        <w:r>
                          <w:rPr>
                            <w:color w:val="231F20"/>
                            <w:w w:val="105%"/>
                          </w:rPr>
                          <w:t>by</w:t>
                        </w:r>
                        <w:r>
                          <w:rPr>
                            <w:color w:val="231F20"/>
                            <w:spacing w:val="-14"/>
                            <w:w w:val="105%"/>
                          </w:rPr>
                          <w:t xml:space="preserve"> </w:t>
                        </w:r>
                        <w:r>
                          <w:rPr>
                            <w:color w:val="231F20"/>
                            <w:w w:val="105%"/>
                          </w:rPr>
                          <w:t>himself.</w:t>
                        </w:r>
                      </w:p>
                      <w:p w14:paraId="201E0AFE" w14:textId="77777777" w:rsidR="00000000" w:rsidRDefault="00000000">
                        <w:pPr>
                          <w:pStyle w:val="BodyText"/>
                          <w:kinsoku w:val="0"/>
                          <w:overflowPunct w:val="0"/>
                          <w:spacing w:before="0.10pt" w:line="12.95pt" w:lineRule="auto"/>
                          <w:rPr>
                            <w:color w:val="231F20"/>
                            <w:spacing w:val="5"/>
                            <w:w w:val="105%"/>
                          </w:rPr>
                        </w:pPr>
                        <w:r>
                          <w:rPr>
                            <w:color w:val="231F20"/>
                            <w:w w:val="105%"/>
                          </w:rPr>
                          <w:t>Continue</w:t>
                        </w:r>
                        <w:r>
                          <w:rPr>
                            <w:color w:val="231F20"/>
                            <w:spacing w:val="-4"/>
                            <w:w w:val="105%"/>
                          </w:rPr>
                          <w:t xml:space="preserve"> </w:t>
                        </w:r>
                        <w:r>
                          <w:rPr>
                            <w:color w:val="231F20"/>
                            <w:w w:val="105%"/>
                          </w:rPr>
                          <w:t>to</w:t>
                        </w:r>
                        <w:r>
                          <w:rPr>
                            <w:color w:val="231F20"/>
                            <w:spacing w:val="-4"/>
                            <w:w w:val="105%"/>
                          </w:rPr>
                          <w:t xml:space="preserve"> </w:t>
                        </w:r>
                        <w:r>
                          <w:rPr>
                            <w:color w:val="231F20"/>
                            <w:w w:val="105%"/>
                          </w:rPr>
                          <w:t>speak</w:t>
                        </w:r>
                        <w:r>
                          <w:rPr>
                            <w:color w:val="231F20"/>
                            <w:spacing w:val="-4"/>
                            <w:w w:val="105%"/>
                          </w:rPr>
                          <w:t xml:space="preserve"> </w:t>
                        </w:r>
                        <w:r>
                          <w:rPr>
                            <w:color w:val="231F20"/>
                            <w:w w:val="105%"/>
                          </w:rPr>
                          <w:t>of</w:t>
                        </w:r>
                        <w:r>
                          <w:rPr>
                            <w:color w:val="231F20"/>
                            <w:spacing w:val="-4"/>
                            <w:w w:val="105%"/>
                          </w:rPr>
                          <w:t xml:space="preserve"> </w:t>
                        </w:r>
                        <w:r>
                          <w:rPr>
                            <w:color w:val="231F20"/>
                            <w:w w:val="105%"/>
                          </w:rPr>
                          <w:t>alcoholism</w:t>
                        </w:r>
                        <w:r>
                          <w:rPr>
                            <w:color w:val="231F20"/>
                            <w:spacing w:val="-4"/>
                            <w:w w:val="105%"/>
                          </w:rPr>
                          <w:t xml:space="preserve"> </w:t>
                        </w:r>
                        <w:r>
                          <w:rPr>
                            <w:color w:val="231F20"/>
                            <w:w w:val="105%"/>
                          </w:rPr>
                          <w:t>as</w:t>
                        </w:r>
                        <w:r>
                          <w:rPr>
                            <w:color w:val="231F20"/>
                            <w:spacing w:val="-4"/>
                            <w:w w:val="105%"/>
                          </w:rPr>
                          <w:t xml:space="preserve"> </w:t>
                        </w:r>
                        <w:r>
                          <w:rPr>
                            <w:color w:val="231F20"/>
                            <w:w w:val="105%"/>
                          </w:rPr>
                          <w:t>an</w:t>
                        </w:r>
                        <w:r>
                          <w:rPr>
                            <w:color w:val="231F20"/>
                            <w:spacing w:val="-4"/>
                            <w:w w:val="105%"/>
                          </w:rPr>
                          <w:t xml:space="preserve"> </w:t>
                        </w:r>
                        <w:r>
                          <w:rPr>
                            <w:color w:val="231F20"/>
                            <w:w w:val="105%"/>
                          </w:rPr>
                          <w:t>illness,</w:t>
                        </w:r>
                        <w:r>
                          <w:rPr>
                            <w:color w:val="231F20"/>
                            <w:spacing w:val="-4"/>
                            <w:w w:val="105%"/>
                          </w:rPr>
                          <w:t xml:space="preserve"> </w:t>
                        </w:r>
                        <w:r>
                          <w:rPr>
                            <w:color w:val="231F20"/>
                            <w:w w:val="105%"/>
                          </w:rPr>
                          <w:t>a</w:t>
                        </w:r>
                        <w:r>
                          <w:rPr>
                            <w:color w:val="231F20"/>
                            <w:spacing w:val="-4"/>
                            <w:w w:val="105%"/>
                          </w:rPr>
                          <w:t xml:space="preserve"> </w:t>
                        </w:r>
                        <w:r>
                          <w:rPr>
                            <w:color w:val="231F20"/>
                            <w:w w:val="105%"/>
                          </w:rPr>
                          <w:t>fatal malady.</w:t>
                        </w:r>
                        <w:r>
                          <w:rPr>
                            <w:color w:val="231F20"/>
                            <w:spacing w:val="40"/>
                            <w:w w:val="105%"/>
                          </w:rPr>
                          <w:t xml:space="preserve"> </w:t>
                        </w:r>
                        <w:r>
                          <w:rPr>
                            <w:color w:val="231F20"/>
                            <w:w w:val="105%"/>
                          </w:rPr>
                          <w:t>Talk about the conditions of body and mind which accompany it.</w:t>
                        </w:r>
                        <w:r>
                          <w:rPr>
                            <w:color w:val="231F20"/>
                            <w:spacing w:val="40"/>
                            <w:w w:val="105%"/>
                          </w:rPr>
                          <w:t xml:space="preserve"> </w:t>
                        </w:r>
                        <w:r>
                          <w:rPr>
                            <w:color w:val="231F20"/>
                            <w:w w:val="105%"/>
                          </w:rPr>
                          <w:t>Keep his attention focused mainly on your personal experience.</w:t>
                        </w:r>
                        <w:r>
                          <w:rPr>
                            <w:color w:val="231F20"/>
                            <w:spacing w:val="40"/>
                            <w:w w:val="105%"/>
                          </w:rPr>
                          <w:t xml:space="preserve"> </w:t>
                        </w:r>
                        <w:r>
                          <w:rPr>
                            <w:color w:val="231F20"/>
                            <w:w w:val="105%"/>
                          </w:rPr>
                          <w:t xml:space="preserve">Explain that </w:t>
                        </w:r>
                        <w:r>
                          <w:rPr>
                            <w:color w:val="231F20"/>
                          </w:rPr>
                          <w:t xml:space="preserve">many are doomed who never realize their predicament. </w:t>
                        </w:r>
                        <w:r>
                          <w:rPr>
                            <w:color w:val="231F20"/>
                            <w:w w:val="105%"/>
                          </w:rPr>
                          <w:t xml:space="preserve">Doctors are rightly loath to tell alcoholic patients the whole story unless it will serve some good purpose. But you may talk to him about the hopelessness of </w:t>
                        </w:r>
                        <w:r>
                          <w:rPr>
                            <w:color w:val="231F20"/>
                          </w:rPr>
                          <w:t>alcoholism because you offer a solution.</w:t>
                        </w:r>
                        <w:r>
                          <w:rPr>
                            <w:color w:val="231F20"/>
                            <w:spacing w:val="27"/>
                          </w:rPr>
                          <w:t xml:space="preserve"> </w:t>
                        </w:r>
                        <w:r>
                          <w:rPr>
                            <w:color w:val="231F20"/>
                          </w:rPr>
                          <w:t xml:space="preserve">You will soon </w:t>
                        </w:r>
                        <w:r>
                          <w:rPr>
                            <w:color w:val="231F20"/>
                            <w:w w:val="105%"/>
                          </w:rPr>
                          <w:t>have your friend admitting he has many, if not all, of the</w:t>
                        </w:r>
                        <w:r>
                          <w:rPr>
                            <w:color w:val="231F20"/>
                            <w:spacing w:val="-2"/>
                            <w:w w:val="105%"/>
                          </w:rPr>
                          <w:t xml:space="preserve"> </w:t>
                        </w:r>
                        <w:r>
                          <w:rPr>
                            <w:color w:val="231F20"/>
                            <w:w w:val="105%"/>
                          </w:rPr>
                          <w:t>traits</w:t>
                        </w:r>
                        <w:r>
                          <w:rPr>
                            <w:color w:val="231F20"/>
                            <w:spacing w:val="-2"/>
                            <w:w w:val="105%"/>
                          </w:rPr>
                          <w:t xml:space="preserve"> </w:t>
                        </w:r>
                        <w:r>
                          <w:rPr>
                            <w:color w:val="231F20"/>
                            <w:w w:val="105%"/>
                          </w:rPr>
                          <w:t>of</w:t>
                        </w:r>
                        <w:r>
                          <w:rPr>
                            <w:color w:val="231F20"/>
                            <w:spacing w:val="-2"/>
                            <w:w w:val="105%"/>
                          </w:rPr>
                          <w:t xml:space="preserve"> </w:t>
                        </w:r>
                        <w:r>
                          <w:rPr>
                            <w:color w:val="231F20"/>
                            <w:w w:val="105%"/>
                          </w:rPr>
                          <w:t>the</w:t>
                        </w:r>
                        <w:r>
                          <w:rPr>
                            <w:color w:val="231F20"/>
                            <w:spacing w:val="-2"/>
                            <w:w w:val="105%"/>
                          </w:rPr>
                          <w:t xml:space="preserve"> </w:t>
                        </w:r>
                        <w:r>
                          <w:rPr>
                            <w:color w:val="231F20"/>
                            <w:w w:val="105%"/>
                          </w:rPr>
                          <w:t>alcoholic.</w:t>
                        </w:r>
                        <w:r>
                          <w:rPr>
                            <w:color w:val="231F20"/>
                            <w:spacing w:val="40"/>
                            <w:w w:val="105%"/>
                          </w:rPr>
                          <w:t xml:space="preserve"> </w:t>
                        </w:r>
                        <w:r>
                          <w:rPr>
                            <w:color w:val="231F20"/>
                            <w:w w:val="105%"/>
                          </w:rPr>
                          <w:t>If</w:t>
                        </w:r>
                        <w:r>
                          <w:rPr>
                            <w:color w:val="231F20"/>
                            <w:spacing w:val="-2"/>
                            <w:w w:val="105%"/>
                          </w:rPr>
                          <w:t xml:space="preserve"> </w:t>
                        </w:r>
                        <w:r>
                          <w:rPr>
                            <w:color w:val="231F20"/>
                            <w:w w:val="105%"/>
                          </w:rPr>
                          <w:t>his</w:t>
                        </w:r>
                        <w:r>
                          <w:rPr>
                            <w:color w:val="231F20"/>
                            <w:spacing w:val="-2"/>
                            <w:w w:val="105%"/>
                          </w:rPr>
                          <w:t xml:space="preserve"> </w:t>
                        </w:r>
                        <w:r>
                          <w:rPr>
                            <w:color w:val="231F20"/>
                            <w:w w:val="105%"/>
                          </w:rPr>
                          <w:t>own</w:t>
                        </w:r>
                        <w:r>
                          <w:rPr>
                            <w:color w:val="231F20"/>
                            <w:spacing w:val="-2"/>
                            <w:w w:val="105%"/>
                          </w:rPr>
                          <w:t xml:space="preserve"> </w:t>
                        </w:r>
                        <w:r>
                          <w:rPr>
                            <w:color w:val="231F20"/>
                            <w:w w:val="105%"/>
                          </w:rPr>
                          <w:t>doctor</w:t>
                        </w:r>
                        <w:r>
                          <w:rPr>
                            <w:color w:val="231F20"/>
                            <w:spacing w:val="-2"/>
                            <w:w w:val="105%"/>
                          </w:rPr>
                          <w:t xml:space="preserve"> </w:t>
                        </w:r>
                        <w:r>
                          <w:rPr>
                            <w:color w:val="231F20"/>
                            <w:w w:val="105%"/>
                          </w:rPr>
                          <w:t>is</w:t>
                        </w:r>
                        <w:r>
                          <w:rPr>
                            <w:color w:val="231F20"/>
                            <w:spacing w:val="-2"/>
                            <w:w w:val="105%"/>
                          </w:rPr>
                          <w:t xml:space="preserve"> </w:t>
                        </w:r>
                        <w:r>
                          <w:rPr>
                            <w:color w:val="231F20"/>
                            <w:w w:val="105%"/>
                          </w:rPr>
                          <w:t xml:space="preserve">willing to tell him that he is alcoholic, so much the better. </w:t>
                        </w:r>
                        <w:r>
                          <w:rPr>
                            <w:color w:val="231F20"/>
                            <w:spacing w:val="12"/>
                            <w:w w:val="105%"/>
                          </w:rPr>
                          <w:t>Even</w:t>
                        </w:r>
                        <w:r>
                          <w:rPr>
                            <w:color w:val="231F20"/>
                            <w:spacing w:val="48"/>
                            <w:w w:val="105%"/>
                          </w:rPr>
                          <w:t xml:space="preserve"> </w:t>
                        </w:r>
                        <w:r>
                          <w:rPr>
                            <w:color w:val="231F20"/>
                            <w:spacing w:val="13"/>
                            <w:w w:val="105%"/>
                          </w:rPr>
                          <w:t>though</w:t>
                        </w:r>
                        <w:r>
                          <w:rPr>
                            <w:color w:val="231F20"/>
                            <w:spacing w:val="49"/>
                            <w:w w:val="105%"/>
                          </w:rPr>
                          <w:t xml:space="preserve"> </w:t>
                        </w:r>
                        <w:r>
                          <w:rPr>
                            <w:color w:val="231F20"/>
                            <w:spacing w:val="12"/>
                            <w:w w:val="105%"/>
                          </w:rPr>
                          <w:t>your</w:t>
                        </w:r>
                        <w:r>
                          <w:rPr>
                            <w:color w:val="231F20"/>
                            <w:spacing w:val="49"/>
                            <w:w w:val="105%"/>
                          </w:rPr>
                          <w:t xml:space="preserve"> </w:t>
                        </w:r>
                        <w:r>
                          <w:rPr>
                            <w:color w:val="231F20"/>
                            <w:spacing w:val="13"/>
                            <w:w w:val="105%"/>
                          </w:rPr>
                          <w:t>protégé</w:t>
                        </w:r>
                        <w:r>
                          <w:rPr>
                            <w:color w:val="231F20"/>
                            <w:spacing w:val="49"/>
                            <w:w w:val="105%"/>
                          </w:rPr>
                          <w:t xml:space="preserve"> </w:t>
                        </w:r>
                        <w:r>
                          <w:rPr>
                            <w:color w:val="231F20"/>
                            <w:spacing w:val="10"/>
                            <w:w w:val="105%"/>
                          </w:rPr>
                          <w:t>may</w:t>
                        </w:r>
                        <w:r>
                          <w:rPr>
                            <w:color w:val="231F20"/>
                            <w:spacing w:val="49"/>
                            <w:w w:val="105%"/>
                          </w:rPr>
                          <w:t xml:space="preserve"> </w:t>
                        </w:r>
                        <w:r>
                          <w:rPr>
                            <w:color w:val="231F20"/>
                            <w:spacing w:val="10"/>
                            <w:w w:val="105%"/>
                          </w:rPr>
                          <w:t>not</w:t>
                        </w:r>
                        <w:r>
                          <w:rPr>
                            <w:color w:val="231F20"/>
                            <w:spacing w:val="49"/>
                            <w:w w:val="105%"/>
                          </w:rPr>
                          <w:t xml:space="preserve"> </w:t>
                        </w:r>
                        <w:r>
                          <w:rPr>
                            <w:color w:val="231F20"/>
                            <w:spacing w:val="12"/>
                            <w:w w:val="105%"/>
                          </w:rPr>
                          <w:t>have</w:t>
                        </w:r>
                        <w:r>
                          <w:rPr>
                            <w:color w:val="231F20"/>
                            <w:spacing w:val="48"/>
                            <w:w w:val="105%"/>
                          </w:rPr>
                          <w:t xml:space="preserve"> </w:t>
                        </w:r>
                        <w:r>
                          <w:rPr>
                            <w:color w:val="231F20"/>
                            <w:spacing w:val="5"/>
                            <w:w w:val="105%"/>
                          </w:rPr>
                          <w:t>en-</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63360F1A" w14:textId="30AD131F"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2025856" behindDoc="1" locked="0" layoutInCell="0" allowOverlap="1" wp14:anchorId="2FF32706" wp14:editId="0CEE6533">
            <wp:simplePos x="0" y="0"/>
            <wp:positionH relativeFrom="page">
              <wp:posOffset>1060450</wp:posOffset>
            </wp:positionH>
            <wp:positionV relativeFrom="page">
              <wp:posOffset>207645</wp:posOffset>
            </wp:positionV>
            <wp:extent cx="1317625" cy="138430"/>
            <wp:effectExtent l="0" t="0" r="0" b="0"/>
            <wp:wrapNone/>
            <wp:docPr id="283" name="Text Box 361"/>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31762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60450B44"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WORKING</w:t>
                        </w:r>
                        <w:r>
                          <w:rPr>
                            <w:color w:val="231F20"/>
                            <w:spacing w:val="50"/>
                            <w:sz w:val="16"/>
                            <w:szCs w:val="16"/>
                          </w:rPr>
                          <w:t xml:space="preserve"> </w:t>
                        </w:r>
                        <w:r>
                          <w:rPr>
                            <w:color w:val="231F20"/>
                            <w:sz w:val="16"/>
                            <w:szCs w:val="16"/>
                          </w:rPr>
                          <w:t>WITH</w:t>
                        </w:r>
                        <w:r>
                          <w:rPr>
                            <w:color w:val="231F20"/>
                            <w:spacing w:val="53"/>
                            <w:sz w:val="16"/>
                            <w:szCs w:val="16"/>
                          </w:rPr>
                          <w:t xml:space="preserve"> </w:t>
                        </w:r>
                        <w:r>
                          <w:rPr>
                            <w:color w:val="231F20"/>
                            <w:spacing w:val="-2"/>
                            <w:sz w:val="16"/>
                            <w:szCs w:val="16"/>
                          </w:rPr>
                          <w:t>OTHERS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026880" behindDoc="1" locked="0" layoutInCell="0" allowOverlap="1" wp14:anchorId="1E2CD777" wp14:editId="37632716">
            <wp:simplePos x="0" y="0"/>
            <wp:positionH relativeFrom="page">
              <wp:posOffset>2844800</wp:posOffset>
            </wp:positionH>
            <wp:positionV relativeFrom="page">
              <wp:posOffset>207645</wp:posOffset>
            </wp:positionV>
            <wp:extent cx="152400" cy="138430"/>
            <wp:effectExtent l="0" t="0" r="0" b="0"/>
            <wp:wrapNone/>
            <wp:docPr id="282" name="Text Box 36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5240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245653E4"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93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027904" behindDoc="1" locked="0" layoutInCell="0" allowOverlap="1" wp14:anchorId="3952B23E" wp14:editId="08538C90">
            <wp:simplePos x="0" y="0"/>
            <wp:positionH relativeFrom="page">
              <wp:posOffset>374650</wp:posOffset>
            </wp:positionH>
            <wp:positionV relativeFrom="page">
              <wp:posOffset>377190</wp:posOffset>
            </wp:positionV>
            <wp:extent cx="2620645" cy="4424680"/>
            <wp:effectExtent l="0" t="0" r="0" b="0"/>
            <wp:wrapNone/>
            <wp:docPr id="281" name="Text Box 363"/>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20645" cy="4424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23E167D1" w14:textId="77777777" w:rsidR="00000000" w:rsidRDefault="00000000">
                        <w:pPr>
                          <w:pStyle w:val="BodyText"/>
                          <w:kinsoku w:val="0"/>
                          <w:overflowPunct w:val="0"/>
                          <w:spacing w:before="0.85pt" w:line="12.95pt" w:lineRule="auto"/>
                          <w:ind w:end="1.20pt" w:firstLine="0pt"/>
                          <w:rPr>
                            <w:i/>
                            <w:iCs/>
                            <w:color w:val="231F20"/>
                            <w:w w:val="105%"/>
                          </w:rPr>
                        </w:pPr>
                        <w:r>
                          <w:rPr>
                            <w:color w:val="231F20"/>
                          </w:rPr>
                          <w:t>tirely</w:t>
                        </w:r>
                        <w:r>
                          <w:rPr>
                            <w:color w:val="231F20"/>
                            <w:spacing w:val="-11"/>
                          </w:rPr>
                          <w:t xml:space="preserve"> </w:t>
                        </w:r>
                        <w:r>
                          <w:rPr>
                            <w:color w:val="231F20"/>
                          </w:rPr>
                          <w:t>admitted</w:t>
                        </w:r>
                        <w:r>
                          <w:rPr>
                            <w:color w:val="231F20"/>
                            <w:spacing w:val="-11"/>
                          </w:rPr>
                          <w:t xml:space="preserve"> </w:t>
                        </w:r>
                        <w:r>
                          <w:rPr>
                            <w:color w:val="231F20"/>
                          </w:rPr>
                          <w:t>his</w:t>
                        </w:r>
                        <w:r>
                          <w:rPr>
                            <w:color w:val="231F20"/>
                            <w:spacing w:val="-11"/>
                          </w:rPr>
                          <w:t xml:space="preserve"> </w:t>
                        </w:r>
                        <w:r>
                          <w:rPr>
                            <w:color w:val="231F20"/>
                          </w:rPr>
                          <w:t>condition,</w:t>
                        </w:r>
                        <w:r>
                          <w:rPr>
                            <w:color w:val="231F20"/>
                            <w:spacing w:val="-11"/>
                          </w:rPr>
                          <w:t xml:space="preserve"> </w:t>
                        </w:r>
                        <w:r>
                          <w:rPr>
                            <w:color w:val="231F20"/>
                          </w:rPr>
                          <w:t>he</w:t>
                        </w:r>
                        <w:r>
                          <w:rPr>
                            <w:color w:val="231F20"/>
                            <w:spacing w:val="-11"/>
                          </w:rPr>
                          <w:t xml:space="preserve"> </w:t>
                        </w:r>
                        <w:r>
                          <w:rPr>
                            <w:color w:val="231F20"/>
                          </w:rPr>
                          <w:t>has</w:t>
                        </w:r>
                        <w:r>
                          <w:rPr>
                            <w:color w:val="231F20"/>
                            <w:spacing w:val="-11"/>
                          </w:rPr>
                          <w:t xml:space="preserve"> </w:t>
                        </w:r>
                        <w:r>
                          <w:rPr>
                            <w:color w:val="231F20"/>
                          </w:rPr>
                          <w:t>become</w:t>
                        </w:r>
                        <w:r>
                          <w:rPr>
                            <w:color w:val="231F20"/>
                            <w:spacing w:val="-11"/>
                          </w:rPr>
                          <w:t xml:space="preserve"> </w:t>
                        </w:r>
                        <w:r>
                          <w:rPr>
                            <w:color w:val="231F20"/>
                          </w:rPr>
                          <w:t>very</w:t>
                        </w:r>
                        <w:r>
                          <w:rPr>
                            <w:color w:val="231F20"/>
                            <w:spacing w:val="-11"/>
                          </w:rPr>
                          <w:t xml:space="preserve"> </w:t>
                        </w:r>
                        <w:r>
                          <w:rPr>
                            <w:color w:val="231F20"/>
                          </w:rPr>
                          <w:t>curious to</w:t>
                        </w:r>
                        <w:r>
                          <w:rPr>
                            <w:color w:val="231F20"/>
                            <w:spacing w:val="-12"/>
                          </w:rPr>
                          <w:t xml:space="preserve"> </w:t>
                        </w:r>
                        <w:r>
                          <w:rPr>
                            <w:color w:val="231F20"/>
                          </w:rPr>
                          <w:t>know</w:t>
                        </w:r>
                        <w:r>
                          <w:rPr>
                            <w:color w:val="231F20"/>
                            <w:spacing w:val="-11"/>
                          </w:rPr>
                          <w:t xml:space="preserve"> </w:t>
                        </w:r>
                        <w:r>
                          <w:rPr>
                            <w:color w:val="231F20"/>
                          </w:rPr>
                          <w:t>how</w:t>
                        </w:r>
                        <w:r>
                          <w:rPr>
                            <w:color w:val="231F20"/>
                            <w:spacing w:val="-11"/>
                          </w:rPr>
                          <w:t xml:space="preserve"> </w:t>
                        </w:r>
                        <w:r>
                          <w:rPr>
                            <w:color w:val="231F20"/>
                          </w:rPr>
                          <w:t>you</w:t>
                        </w:r>
                        <w:r>
                          <w:rPr>
                            <w:color w:val="231F20"/>
                            <w:spacing w:val="-11"/>
                          </w:rPr>
                          <w:t xml:space="preserve"> </w:t>
                        </w:r>
                        <w:r>
                          <w:rPr>
                            <w:color w:val="231F20"/>
                          </w:rPr>
                          <w:t>got</w:t>
                        </w:r>
                        <w:r>
                          <w:rPr>
                            <w:color w:val="231F20"/>
                            <w:spacing w:val="-12"/>
                          </w:rPr>
                          <w:t xml:space="preserve"> </w:t>
                        </w:r>
                        <w:r>
                          <w:rPr>
                            <w:color w:val="231F20"/>
                          </w:rPr>
                          <w:t>well.</w:t>
                        </w:r>
                        <w:r>
                          <w:rPr>
                            <w:color w:val="231F20"/>
                            <w:spacing w:val="1"/>
                          </w:rPr>
                          <w:t xml:space="preserve"> </w:t>
                        </w:r>
                        <w:r>
                          <w:rPr>
                            <w:color w:val="231F20"/>
                          </w:rPr>
                          <w:t>Let</w:t>
                        </w:r>
                        <w:r>
                          <w:rPr>
                            <w:color w:val="231F20"/>
                            <w:spacing w:val="-11"/>
                          </w:rPr>
                          <w:t xml:space="preserve"> </w:t>
                        </w:r>
                        <w:r>
                          <w:rPr>
                            <w:color w:val="231F20"/>
                          </w:rPr>
                          <w:t>him</w:t>
                        </w:r>
                        <w:r>
                          <w:rPr>
                            <w:color w:val="231F20"/>
                            <w:spacing w:val="-12"/>
                          </w:rPr>
                          <w:t xml:space="preserve"> </w:t>
                        </w:r>
                        <w:r>
                          <w:rPr>
                            <w:color w:val="231F20"/>
                          </w:rPr>
                          <w:t>ask</w:t>
                        </w:r>
                        <w:r>
                          <w:rPr>
                            <w:color w:val="231F20"/>
                            <w:spacing w:val="-11"/>
                          </w:rPr>
                          <w:t xml:space="preserve"> </w:t>
                        </w:r>
                        <w:r>
                          <w:rPr>
                            <w:color w:val="231F20"/>
                          </w:rPr>
                          <w:t>you</w:t>
                        </w:r>
                        <w:r>
                          <w:rPr>
                            <w:color w:val="231F20"/>
                            <w:spacing w:val="-11"/>
                          </w:rPr>
                          <w:t xml:space="preserve"> </w:t>
                        </w:r>
                        <w:r>
                          <w:rPr>
                            <w:color w:val="231F20"/>
                          </w:rPr>
                          <w:t>that</w:t>
                        </w:r>
                        <w:r>
                          <w:rPr>
                            <w:color w:val="231F20"/>
                            <w:spacing w:val="-11"/>
                          </w:rPr>
                          <w:t xml:space="preserve"> </w:t>
                        </w:r>
                        <w:r>
                          <w:rPr>
                            <w:color w:val="231F20"/>
                          </w:rPr>
                          <w:t xml:space="preserve">question, </w:t>
                        </w:r>
                        <w:r>
                          <w:rPr>
                            <w:color w:val="231F20"/>
                            <w:spacing w:val="-2"/>
                            <w:w w:val="105%"/>
                          </w:rPr>
                          <w:t>if</w:t>
                        </w:r>
                        <w:r>
                          <w:rPr>
                            <w:color w:val="231F20"/>
                            <w:spacing w:val="-10"/>
                            <w:w w:val="105%"/>
                          </w:rPr>
                          <w:t xml:space="preserve"> </w:t>
                        </w:r>
                        <w:r>
                          <w:rPr>
                            <w:color w:val="231F20"/>
                            <w:spacing w:val="-2"/>
                            <w:w w:val="105%"/>
                          </w:rPr>
                          <w:t>he</w:t>
                        </w:r>
                        <w:r>
                          <w:rPr>
                            <w:color w:val="231F20"/>
                            <w:spacing w:val="-10"/>
                            <w:w w:val="105%"/>
                          </w:rPr>
                          <w:t xml:space="preserve"> </w:t>
                        </w:r>
                        <w:r>
                          <w:rPr>
                            <w:color w:val="231F20"/>
                            <w:spacing w:val="-2"/>
                            <w:w w:val="105%"/>
                          </w:rPr>
                          <w:t>will.</w:t>
                        </w:r>
                        <w:r>
                          <w:rPr>
                            <w:color w:val="231F20"/>
                            <w:spacing w:val="-10"/>
                            <w:w w:val="105%"/>
                          </w:rPr>
                          <w:t xml:space="preserve"> </w:t>
                        </w:r>
                        <w:r>
                          <w:rPr>
                            <w:i/>
                            <w:iCs/>
                            <w:color w:val="231F20"/>
                            <w:spacing w:val="-2"/>
                            <w:w w:val="105%"/>
                          </w:rPr>
                          <w:t>Tell</w:t>
                        </w:r>
                        <w:r>
                          <w:rPr>
                            <w:i/>
                            <w:iCs/>
                            <w:color w:val="231F20"/>
                            <w:spacing w:val="-10"/>
                            <w:w w:val="105%"/>
                          </w:rPr>
                          <w:t xml:space="preserve"> </w:t>
                        </w:r>
                        <w:r>
                          <w:rPr>
                            <w:i/>
                            <w:iCs/>
                            <w:color w:val="231F20"/>
                            <w:spacing w:val="-2"/>
                            <w:w w:val="105%"/>
                          </w:rPr>
                          <w:t>him</w:t>
                        </w:r>
                        <w:r>
                          <w:rPr>
                            <w:i/>
                            <w:iCs/>
                            <w:color w:val="231F20"/>
                            <w:spacing w:val="-10"/>
                            <w:w w:val="105%"/>
                          </w:rPr>
                          <w:t xml:space="preserve"> </w:t>
                        </w:r>
                        <w:r>
                          <w:rPr>
                            <w:i/>
                            <w:iCs/>
                            <w:color w:val="231F20"/>
                            <w:spacing w:val="-2"/>
                            <w:w w:val="105%"/>
                          </w:rPr>
                          <w:t>exactly</w:t>
                        </w:r>
                        <w:r>
                          <w:rPr>
                            <w:i/>
                            <w:iCs/>
                            <w:color w:val="231F20"/>
                            <w:spacing w:val="-9"/>
                            <w:w w:val="105%"/>
                          </w:rPr>
                          <w:t xml:space="preserve"> </w:t>
                        </w:r>
                        <w:r>
                          <w:rPr>
                            <w:i/>
                            <w:iCs/>
                            <w:color w:val="231F20"/>
                            <w:spacing w:val="-2"/>
                            <w:w w:val="105%"/>
                          </w:rPr>
                          <w:t>what</w:t>
                        </w:r>
                        <w:r>
                          <w:rPr>
                            <w:i/>
                            <w:iCs/>
                            <w:color w:val="231F20"/>
                            <w:spacing w:val="-10"/>
                            <w:w w:val="105%"/>
                          </w:rPr>
                          <w:t xml:space="preserve"> </w:t>
                        </w:r>
                        <w:r>
                          <w:rPr>
                            <w:i/>
                            <w:iCs/>
                            <w:color w:val="231F20"/>
                            <w:spacing w:val="-2"/>
                            <w:w w:val="105%"/>
                          </w:rPr>
                          <w:t>happened</w:t>
                        </w:r>
                        <w:r>
                          <w:rPr>
                            <w:i/>
                            <w:iCs/>
                            <w:color w:val="231F20"/>
                            <w:spacing w:val="-10"/>
                            <w:w w:val="105%"/>
                          </w:rPr>
                          <w:t xml:space="preserve"> </w:t>
                        </w:r>
                        <w:r>
                          <w:rPr>
                            <w:i/>
                            <w:iCs/>
                            <w:color w:val="231F20"/>
                            <w:spacing w:val="-2"/>
                            <w:w w:val="105%"/>
                          </w:rPr>
                          <w:t>to</w:t>
                        </w:r>
                        <w:r>
                          <w:rPr>
                            <w:i/>
                            <w:iCs/>
                            <w:color w:val="231F20"/>
                            <w:spacing w:val="-10"/>
                            <w:w w:val="105%"/>
                          </w:rPr>
                          <w:t xml:space="preserve"> </w:t>
                        </w:r>
                        <w:r>
                          <w:rPr>
                            <w:i/>
                            <w:iCs/>
                            <w:color w:val="231F20"/>
                            <w:spacing w:val="-2"/>
                            <w:w w:val="105%"/>
                          </w:rPr>
                          <w:t>you</w:t>
                        </w:r>
                        <w:r>
                          <w:rPr>
                            <w:color w:val="231F20"/>
                            <w:spacing w:val="-2"/>
                            <w:w w:val="105%"/>
                          </w:rPr>
                          <w:t>.</w:t>
                        </w:r>
                        <w:r>
                          <w:rPr>
                            <w:color w:val="231F20"/>
                            <w:spacing w:val="-10"/>
                            <w:w w:val="105%"/>
                          </w:rPr>
                          <w:t xml:space="preserve"> </w:t>
                        </w:r>
                        <w:r>
                          <w:rPr>
                            <w:color w:val="231F20"/>
                            <w:spacing w:val="-2"/>
                            <w:w w:val="105%"/>
                          </w:rPr>
                          <w:t xml:space="preserve">Stress </w:t>
                        </w:r>
                        <w:r>
                          <w:rPr>
                            <w:color w:val="231F20"/>
                          </w:rPr>
                          <w:t>the</w:t>
                        </w:r>
                        <w:r>
                          <w:rPr>
                            <w:color w:val="231F20"/>
                            <w:spacing w:val="-12"/>
                          </w:rPr>
                          <w:t xml:space="preserve"> </w:t>
                        </w:r>
                        <w:r>
                          <w:rPr>
                            <w:color w:val="231F20"/>
                          </w:rPr>
                          <w:t>spiritual</w:t>
                        </w:r>
                        <w:r>
                          <w:rPr>
                            <w:color w:val="231F20"/>
                            <w:spacing w:val="-11"/>
                          </w:rPr>
                          <w:t xml:space="preserve"> </w:t>
                        </w:r>
                        <w:r>
                          <w:rPr>
                            <w:color w:val="231F20"/>
                          </w:rPr>
                          <w:t>feature</w:t>
                        </w:r>
                        <w:r>
                          <w:rPr>
                            <w:color w:val="231F20"/>
                            <w:spacing w:val="-11"/>
                          </w:rPr>
                          <w:t xml:space="preserve"> </w:t>
                        </w:r>
                        <w:r>
                          <w:rPr>
                            <w:color w:val="231F20"/>
                          </w:rPr>
                          <w:t>freely.</w:t>
                        </w:r>
                        <w:r>
                          <w:rPr>
                            <w:color w:val="231F20"/>
                            <w:spacing w:val="-9"/>
                          </w:rPr>
                          <w:t xml:space="preserve"> </w:t>
                        </w:r>
                        <w:r>
                          <w:rPr>
                            <w:color w:val="231F20"/>
                          </w:rPr>
                          <w:t>If</w:t>
                        </w:r>
                        <w:r>
                          <w:rPr>
                            <w:color w:val="231F20"/>
                            <w:spacing w:val="-12"/>
                          </w:rPr>
                          <w:t xml:space="preserve"> </w:t>
                        </w:r>
                        <w:r>
                          <w:rPr>
                            <w:color w:val="231F20"/>
                          </w:rPr>
                          <w:t>the</w:t>
                        </w:r>
                        <w:r>
                          <w:rPr>
                            <w:color w:val="231F20"/>
                            <w:spacing w:val="-11"/>
                          </w:rPr>
                          <w:t xml:space="preserve"> </w:t>
                        </w:r>
                        <w:r>
                          <w:rPr>
                            <w:color w:val="231F20"/>
                          </w:rPr>
                          <w:t>man</w:t>
                        </w:r>
                        <w:r>
                          <w:rPr>
                            <w:color w:val="231F20"/>
                            <w:spacing w:val="-11"/>
                          </w:rPr>
                          <w:t xml:space="preserve"> </w:t>
                        </w:r>
                        <w:r>
                          <w:rPr>
                            <w:color w:val="231F20"/>
                          </w:rPr>
                          <w:t>be</w:t>
                        </w:r>
                        <w:r>
                          <w:rPr>
                            <w:color w:val="231F20"/>
                            <w:spacing w:val="-11"/>
                          </w:rPr>
                          <w:t xml:space="preserve"> </w:t>
                        </w:r>
                        <w:r>
                          <w:rPr>
                            <w:color w:val="231F20"/>
                          </w:rPr>
                          <w:t>agnostic</w:t>
                        </w:r>
                        <w:r>
                          <w:rPr>
                            <w:color w:val="231F20"/>
                            <w:spacing w:val="-12"/>
                          </w:rPr>
                          <w:t xml:space="preserve"> </w:t>
                        </w:r>
                        <w:r>
                          <w:rPr>
                            <w:color w:val="231F20"/>
                          </w:rPr>
                          <w:t>or</w:t>
                        </w:r>
                        <w:r>
                          <w:rPr>
                            <w:color w:val="231F20"/>
                            <w:spacing w:val="-11"/>
                          </w:rPr>
                          <w:t xml:space="preserve"> </w:t>
                        </w:r>
                        <w:r>
                          <w:rPr>
                            <w:color w:val="231F20"/>
                          </w:rPr>
                          <w:t>athe- ist,</w:t>
                        </w:r>
                        <w:r>
                          <w:rPr>
                            <w:color w:val="231F20"/>
                            <w:spacing w:val="-12"/>
                          </w:rPr>
                          <w:t xml:space="preserve"> </w:t>
                        </w:r>
                        <w:r>
                          <w:rPr>
                            <w:color w:val="231F20"/>
                          </w:rPr>
                          <w:t>make it emphatic that</w:t>
                        </w:r>
                        <w:r>
                          <w:rPr>
                            <w:color w:val="231F20"/>
                            <w:spacing w:val="-12"/>
                          </w:rPr>
                          <w:t xml:space="preserve"> </w:t>
                        </w:r>
                        <w:r>
                          <w:rPr>
                            <w:i/>
                            <w:iCs/>
                            <w:color w:val="231F20"/>
                          </w:rPr>
                          <w:t xml:space="preserve">he does not have to agree with </w:t>
                        </w:r>
                        <w:r>
                          <w:rPr>
                            <w:i/>
                            <w:iCs/>
                            <w:color w:val="231F20"/>
                            <w:spacing w:val="-2"/>
                          </w:rPr>
                          <w:t>your</w:t>
                        </w:r>
                        <w:r>
                          <w:rPr>
                            <w:i/>
                            <w:iCs/>
                            <w:color w:val="231F20"/>
                            <w:spacing w:val="-10"/>
                          </w:rPr>
                          <w:t xml:space="preserve"> </w:t>
                        </w:r>
                        <w:r>
                          <w:rPr>
                            <w:i/>
                            <w:iCs/>
                            <w:color w:val="231F20"/>
                            <w:spacing w:val="-2"/>
                          </w:rPr>
                          <w:t>conception</w:t>
                        </w:r>
                        <w:r>
                          <w:rPr>
                            <w:i/>
                            <w:iCs/>
                            <w:color w:val="231F20"/>
                            <w:spacing w:val="-9"/>
                          </w:rPr>
                          <w:t xml:space="preserve"> </w:t>
                        </w:r>
                        <w:r>
                          <w:rPr>
                            <w:i/>
                            <w:iCs/>
                            <w:color w:val="231F20"/>
                            <w:spacing w:val="-2"/>
                          </w:rPr>
                          <w:t>of</w:t>
                        </w:r>
                        <w:r>
                          <w:rPr>
                            <w:i/>
                            <w:iCs/>
                            <w:color w:val="231F20"/>
                            <w:spacing w:val="-9"/>
                          </w:rPr>
                          <w:t xml:space="preserve"> </w:t>
                        </w:r>
                        <w:r>
                          <w:rPr>
                            <w:i/>
                            <w:iCs/>
                            <w:color w:val="231F20"/>
                            <w:spacing w:val="-2"/>
                          </w:rPr>
                          <w:t>God</w:t>
                        </w:r>
                        <w:r>
                          <w:rPr>
                            <w:color w:val="231F20"/>
                            <w:spacing w:val="-2"/>
                          </w:rPr>
                          <w:t>.</w:t>
                        </w:r>
                        <w:r>
                          <w:rPr>
                            <w:color w:val="231F20"/>
                            <w:spacing w:val="10"/>
                          </w:rPr>
                          <w:t xml:space="preserve"> </w:t>
                        </w:r>
                        <w:r>
                          <w:rPr>
                            <w:color w:val="231F20"/>
                            <w:spacing w:val="-2"/>
                          </w:rPr>
                          <w:t>He</w:t>
                        </w:r>
                        <w:r>
                          <w:rPr>
                            <w:color w:val="231F20"/>
                            <w:spacing w:val="-9"/>
                          </w:rPr>
                          <w:t xml:space="preserve"> </w:t>
                        </w:r>
                        <w:r>
                          <w:rPr>
                            <w:color w:val="231F20"/>
                            <w:spacing w:val="-2"/>
                          </w:rPr>
                          <w:t>can</w:t>
                        </w:r>
                        <w:r>
                          <w:rPr>
                            <w:color w:val="231F20"/>
                            <w:spacing w:val="-10"/>
                          </w:rPr>
                          <w:t xml:space="preserve"> </w:t>
                        </w:r>
                        <w:r>
                          <w:rPr>
                            <w:color w:val="231F20"/>
                            <w:spacing w:val="-2"/>
                          </w:rPr>
                          <w:t>choose</w:t>
                        </w:r>
                        <w:r>
                          <w:rPr>
                            <w:color w:val="231F20"/>
                            <w:spacing w:val="-9"/>
                          </w:rPr>
                          <w:t xml:space="preserve"> </w:t>
                        </w:r>
                        <w:r>
                          <w:rPr>
                            <w:color w:val="231F20"/>
                            <w:spacing w:val="-2"/>
                          </w:rPr>
                          <w:t>any</w:t>
                        </w:r>
                        <w:r>
                          <w:rPr>
                            <w:color w:val="231F20"/>
                            <w:spacing w:val="-9"/>
                          </w:rPr>
                          <w:t xml:space="preserve"> </w:t>
                        </w:r>
                        <w:r>
                          <w:rPr>
                            <w:color w:val="231F20"/>
                            <w:spacing w:val="-2"/>
                          </w:rPr>
                          <w:t>conception</w:t>
                        </w:r>
                        <w:r>
                          <w:rPr>
                            <w:color w:val="231F20"/>
                            <w:spacing w:val="-9"/>
                          </w:rPr>
                          <w:t xml:space="preserve"> </w:t>
                        </w:r>
                        <w:r>
                          <w:rPr>
                            <w:color w:val="231F20"/>
                            <w:spacing w:val="-2"/>
                          </w:rPr>
                          <w:t xml:space="preserve">he </w:t>
                        </w:r>
                        <w:r>
                          <w:rPr>
                            <w:color w:val="231F20"/>
                            <w:spacing w:val="-2"/>
                            <w:w w:val="105%"/>
                          </w:rPr>
                          <w:t>likes,</w:t>
                        </w:r>
                        <w:r>
                          <w:rPr>
                            <w:color w:val="231F20"/>
                            <w:spacing w:val="-10"/>
                            <w:w w:val="105%"/>
                          </w:rPr>
                          <w:t xml:space="preserve"> </w:t>
                        </w:r>
                        <w:r>
                          <w:rPr>
                            <w:color w:val="231F20"/>
                            <w:spacing w:val="-2"/>
                            <w:w w:val="105%"/>
                          </w:rPr>
                          <w:t>provided</w:t>
                        </w:r>
                        <w:r>
                          <w:rPr>
                            <w:color w:val="231F20"/>
                            <w:spacing w:val="-10"/>
                            <w:w w:val="105%"/>
                          </w:rPr>
                          <w:t xml:space="preserve"> </w:t>
                        </w:r>
                        <w:r>
                          <w:rPr>
                            <w:color w:val="231F20"/>
                            <w:spacing w:val="-2"/>
                            <w:w w:val="105%"/>
                          </w:rPr>
                          <w:t>it</w:t>
                        </w:r>
                        <w:r>
                          <w:rPr>
                            <w:color w:val="231F20"/>
                            <w:spacing w:val="-10"/>
                            <w:w w:val="105%"/>
                          </w:rPr>
                          <w:t xml:space="preserve"> </w:t>
                        </w:r>
                        <w:r>
                          <w:rPr>
                            <w:color w:val="231F20"/>
                            <w:spacing w:val="-2"/>
                            <w:w w:val="105%"/>
                          </w:rPr>
                          <w:t>makes</w:t>
                        </w:r>
                        <w:r>
                          <w:rPr>
                            <w:color w:val="231F20"/>
                            <w:spacing w:val="-10"/>
                            <w:w w:val="105%"/>
                          </w:rPr>
                          <w:t xml:space="preserve"> </w:t>
                        </w:r>
                        <w:r>
                          <w:rPr>
                            <w:color w:val="231F20"/>
                            <w:spacing w:val="-2"/>
                            <w:w w:val="105%"/>
                          </w:rPr>
                          <w:t>sense</w:t>
                        </w:r>
                        <w:r>
                          <w:rPr>
                            <w:color w:val="231F20"/>
                            <w:spacing w:val="-10"/>
                            <w:w w:val="105%"/>
                          </w:rPr>
                          <w:t xml:space="preserve"> </w:t>
                        </w:r>
                        <w:r>
                          <w:rPr>
                            <w:color w:val="231F20"/>
                            <w:spacing w:val="-2"/>
                            <w:w w:val="105%"/>
                          </w:rPr>
                          <w:t>to</w:t>
                        </w:r>
                        <w:r>
                          <w:rPr>
                            <w:color w:val="231F20"/>
                            <w:spacing w:val="-9"/>
                            <w:w w:val="105%"/>
                          </w:rPr>
                          <w:t xml:space="preserve"> </w:t>
                        </w:r>
                        <w:r>
                          <w:rPr>
                            <w:color w:val="231F20"/>
                            <w:spacing w:val="-2"/>
                            <w:w w:val="105%"/>
                          </w:rPr>
                          <w:t>him.</w:t>
                        </w:r>
                        <w:r>
                          <w:rPr>
                            <w:color w:val="231F20"/>
                            <w:spacing w:val="12"/>
                            <w:w w:val="105%"/>
                          </w:rPr>
                          <w:t xml:space="preserve"> </w:t>
                        </w:r>
                        <w:r>
                          <w:rPr>
                            <w:i/>
                            <w:iCs/>
                            <w:color w:val="231F20"/>
                            <w:spacing w:val="-2"/>
                            <w:w w:val="105%"/>
                          </w:rPr>
                          <w:t>The</w:t>
                        </w:r>
                        <w:r>
                          <w:rPr>
                            <w:i/>
                            <w:iCs/>
                            <w:color w:val="231F20"/>
                            <w:spacing w:val="-10"/>
                            <w:w w:val="105%"/>
                          </w:rPr>
                          <w:t xml:space="preserve"> </w:t>
                        </w:r>
                        <w:r>
                          <w:rPr>
                            <w:i/>
                            <w:iCs/>
                            <w:color w:val="231F20"/>
                            <w:spacing w:val="-2"/>
                            <w:w w:val="105%"/>
                          </w:rPr>
                          <w:t>main</w:t>
                        </w:r>
                        <w:r>
                          <w:rPr>
                            <w:i/>
                            <w:iCs/>
                            <w:color w:val="231F20"/>
                            <w:spacing w:val="-9"/>
                            <w:w w:val="105%"/>
                          </w:rPr>
                          <w:t xml:space="preserve"> </w:t>
                        </w:r>
                        <w:r>
                          <w:rPr>
                            <w:i/>
                            <w:iCs/>
                            <w:color w:val="231F20"/>
                            <w:spacing w:val="-2"/>
                            <w:w w:val="105%"/>
                          </w:rPr>
                          <w:t>thing</w:t>
                        </w:r>
                        <w:r>
                          <w:rPr>
                            <w:i/>
                            <w:iCs/>
                            <w:color w:val="231F20"/>
                            <w:spacing w:val="-10"/>
                            <w:w w:val="105%"/>
                          </w:rPr>
                          <w:t xml:space="preserve"> </w:t>
                        </w:r>
                        <w:r>
                          <w:rPr>
                            <w:i/>
                            <w:iCs/>
                            <w:color w:val="231F20"/>
                            <w:spacing w:val="-2"/>
                            <w:w w:val="105%"/>
                          </w:rPr>
                          <w:t xml:space="preserve">is </w:t>
                        </w:r>
                        <w:r>
                          <w:rPr>
                            <w:i/>
                            <w:iCs/>
                            <w:color w:val="231F20"/>
                            <w:spacing w:val="-4"/>
                          </w:rPr>
                          <w:t>that</w:t>
                        </w:r>
                        <w:r>
                          <w:rPr>
                            <w:i/>
                            <w:iCs/>
                            <w:color w:val="231F20"/>
                            <w:spacing w:val="-8"/>
                          </w:rPr>
                          <w:t xml:space="preserve"> </w:t>
                        </w:r>
                        <w:r>
                          <w:rPr>
                            <w:i/>
                            <w:iCs/>
                            <w:color w:val="231F20"/>
                            <w:spacing w:val="-4"/>
                          </w:rPr>
                          <w:t>he</w:t>
                        </w:r>
                        <w:r>
                          <w:rPr>
                            <w:i/>
                            <w:iCs/>
                            <w:color w:val="231F20"/>
                            <w:spacing w:val="-7"/>
                          </w:rPr>
                          <w:t xml:space="preserve"> </w:t>
                        </w:r>
                        <w:r>
                          <w:rPr>
                            <w:i/>
                            <w:iCs/>
                            <w:color w:val="231F20"/>
                            <w:spacing w:val="-4"/>
                          </w:rPr>
                          <w:t>be</w:t>
                        </w:r>
                        <w:r>
                          <w:rPr>
                            <w:i/>
                            <w:iCs/>
                            <w:color w:val="231F20"/>
                            <w:spacing w:val="-7"/>
                          </w:rPr>
                          <w:t xml:space="preserve"> </w:t>
                        </w:r>
                        <w:r>
                          <w:rPr>
                            <w:i/>
                            <w:iCs/>
                            <w:color w:val="231F20"/>
                            <w:spacing w:val="-4"/>
                          </w:rPr>
                          <w:t>willing</w:t>
                        </w:r>
                        <w:r>
                          <w:rPr>
                            <w:i/>
                            <w:iCs/>
                            <w:color w:val="231F20"/>
                            <w:spacing w:val="-7"/>
                          </w:rPr>
                          <w:t xml:space="preserve"> </w:t>
                        </w:r>
                        <w:r>
                          <w:rPr>
                            <w:i/>
                            <w:iCs/>
                            <w:color w:val="231F20"/>
                            <w:spacing w:val="-4"/>
                          </w:rPr>
                          <w:t>to</w:t>
                        </w:r>
                        <w:r>
                          <w:rPr>
                            <w:i/>
                            <w:iCs/>
                            <w:color w:val="231F20"/>
                            <w:spacing w:val="-8"/>
                          </w:rPr>
                          <w:t xml:space="preserve"> </w:t>
                        </w:r>
                        <w:r>
                          <w:rPr>
                            <w:i/>
                            <w:iCs/>
                            <w:color w:val="231F20"/>
                            <w:spacing w:val="-4"/>
                          </w:rPr>
                          <w:t>believe</w:t>
                        </w:r>
                        <w:r>
                          <w:rPr>
                            <w:i/>
                            <w:iCs/>
                            <w:color w:val="231F20"/>
                            <w:spacing w:val="-7"/>
                          </w:rPr>
                          <w:t xml:space="preserve"> </w:t>
                        </w:r>
                        <w:r>
                          <w:rPr>
                            <w:i/>
                            <w:iCs/>
                            <w:color w:val="231F20"/>
                            <w:spacing w:val="-4"/>
                          </w:rPr>
                          <w:t>in</w:t>
                        </w:r>
                        <w:r>
                          <w:rPr>
                            <w:i/>
                            <w:iCs/>
                            <w:color w:val="231F20"/>
                            <w:spacing w:val="-7"/>
                          </w:rPr>
                          <w:t xml:space="preserve"> </w:t>
                        </w:r>
                        <w:r>
                          <w:rPr>
                            <w:i/>
                            <w:iCs/>
                            <w:color w:val="231F20"/>
                            <w:spacing w:val="-4"/>
                          </w:rPr>
                          <w:t>a</w:t>
                        </w:r>
                        <w:r>
                          <w:rPr>
                            <w:i/>
                            <w:iCs/>
                            <w:color w:val="231F20"/>
                            <w:spacing w:val="-7"/>
                          </w:rPr>
                          <w:t xml:space="preserve"> </w:t>
                        </w:r>
                        <w:r>
                          <w:rPr>
                            <w:i/>
                            <w:iCs/>
                            <w:color w:val="231F20"/>
                            <w:spacing w:val="-4"/>
                          </w:rPr>
                          <w:t>Power</w:t>
                        </w:r>
                        <w:r>
                          <w:rPr>
                            <w:i/>
                            <w:iCs/>
                            <w:color w:val="231F20"/>
                            <w:spacing w:val="-8"/>
                          </w:rPr>
                          <w:t xml:space="preserve"> </w:t>
                        </w:r>
                        <w:r>
                          <w:rPr>
                            <w:i/>
                            <w:iCs/>
                            <w:color w:val="231F20"/>
                            <w:spacing w:val="-4"/>
                          </w:rPr>
                          <w:t>greater</w:t>
                        </w:r>
                        <w:r>
                          <w:rPr>
                            <w:i/>
                            <w:iCs/>
                            <w:color w:val="231F20"/>
                            <w:spacing w:val="-7"/>
                          </w:rPr>
                          <w:t xml:space="preserve"> </w:t>
                        </w:r>
                        <w:r>
                          <w:rPr>
                            <w:i/>
                            <w:iCs/>
                            <w:color w:val="231F20"/>
                            <w:spacing w:val="-4"/>
                          </w:rPr>
                          <w:t>than</w:t>
                        </w:r>
                        <w:r>
                          <w:rPr>
                            <w:i/>
                            <w:iCs/>
                            <w:color w:val="231F20"/>
                            <w:spacing w:val="-7"/>
                          </w:rPr>
                          <w:t xml:space="preserve"> </w:t>
                        </w:r>
                        <w:r>
                          <w:rPr>
                            <w:i/>
                            <w:iCs/>
                            <w:color w:val="231F20"/>
                            <w:spacing w:val="-4"/>
                          </w:rPr>
                          <w:t xml:space="preserve">himself </w:t>
                        </w:r>
                        <w:r>
                          <w:rPr>
                            <w:i/>
                            <w:iCs/>
                            <w:color w:val="231F20"/>
                            <w:w w:val="105%"/>
                          </w:rPr>
                          <w:t>and</w:t>
                        </w:r>
                        <w:r>
                          <w:rPr>
                            <w:i/>
                            <w:iCs/>
                            <w:color w:val="231F20"/>
                            <w:spacing w:val="-13"/>
                            <w:w w:val="105%"/>
                          </w:rPr>
                          <w:t xml:space="preserve"> </w:t>
                        </w:r>
                        <w:r>
                          <w:rPr>
                            <w:i/>
                            <w:iCs/>
                            <w:color w:val="231F20"/>
                            <w:w w:val="105%"/>
                          </w:rPr>
                          <w:t>that</w:t>
                        </w:r>
                        <w:r>
                          <w:rPr>
                            <w:i/>
                            <w:iCs/>
                            <w:color w:val="231F20"/>
                            <w:spacing w:val="-13"/>
                            <w:w w:val="105%"/>
                          </w:rPr>
                          <w:t xml:space="preserve"> </w:t>
                        </w:r>
                        <w:r>
                          <w:rPr>
                            <w:i/>
                            <w:iCs/>
                            <w:color w:val="231F20"/>
                            <w:w w:val="105%"/>
                          </w:rPr>
                          <w:t>he</w:t>
                        </w:r>
                        <w:r>
                          <w:rPr>
                            <w:i/>
                            <w:iCs/>
                            <w:color w:val="231F20"/>
                            <w:spacing w:val="-13"/>
                            <w:w w:val="105%"/>
                          </w:rPr>
                          <w:t xml:space="preserve"> </w:t>
                        </w:r>
                        <w:r>
                          <w:rPr>
                            <w:i/>
                            <w:iCs/>
                            <w:color w:val="231F20"/>
                            <w:w w:val="105%"/>
                          </w:rPr>
                          <w:t>live</w:t>
                        </w:r>
                        <w:r>
                          <w:rPr>
                            <w:i/>
                            <w:iCs/>
                            <w:color w:val="231F20"/>
                            <w:spacing w:val="-13"/>
                            <w:w w:val="105%"/>
                          </w:rPr>
                          <w:t xml:space="preserve"> </w:t>
                        </w:r>
                        <w:r>
                          <w:rPr>
                            <w:i/>
                            <w:iCs/>
                            <w:color w:val="231F20"/>
                            <w:w w:val="105%"/>
                          </w:rPr>
                          <w:t>by</w:t>
                        </w:r>
                        <w:r>
                          <w:rPr>
                            <w:i/>
                            <w:iCs/>
                            <w:color w:val="231F20"/>
                            <w:spacing w:val="-13"/>
                            <w:w w:val="105%"/>
                          </w:rPr>
                          <w:t xml:space="preserve"> </w:t>
                        </w:r>
                        <w:r>
                          <w:rPr>
                            <w:i/>
                            <w:iCs/>
                            <w:color w:val="231F20"/>
                            <w:w w:val="105%"/>
                          </w:rPr>
                          <w:t>spiritual</w:t>
                        </w:r>
                        <w:r>
                          <w:rPr>
                            <w:i/>
                            <w:iCs/>
                            <w:color w:val="231F20"/>
                            <w:spacing w:val="-13"/>
                            <w:w w:val="105%"/>
                          </w:rPr>
                          <w:t xml:space="preserve"> </w:t>
                        </w:r>
                        <w:r>
                          <w:rPr>
                            <w:i/>
                            <w:iCs/>
                            <w:color w:val="231F20"/>
                            <w:w w:val="105%"/>
                          </w:rPr>
                          <w:t>principles.</w:t>
                        </w:r>
                      </w:p>
                      <w:p w14:paraId="1958749A" w14:textId="77777777" w:rsidR="00000000" w:rsidRDefault="00000000">
                        <w:pPr>
                          <w:pStyle w:val="BodyText"/>
                          <w:kinsoku w:val="0"/>
                          <w:overflowPunct w:val="0"/>
                          <w:spacing w:before="0.45pt" w:line="12.95pt" w:lineRule="auto"/>
                          <w:ind w:end="1.10pt"/>
                          <w:rPr>
                            <w:color w:val="231F20"/>
                            <w:w w:val="105%"/>
                          </w:rPr>
                        </w:pPr>
                        <w:r>
                          <w:rPr>
                            <w:color w:val="231F20"/>
                            <w:w w:val="105%"/>
                          </w:rPr>
                          <w:t>When</w:t>
                        </w:r>
                        <w:r>
                          <w:rPr>
                            <w:color w:val="231F20"/>
                            <w:spacing w:val="-6"/>
                            <w:w w:val="105%"/>
                          </w:rPr>
                          <w:t xml:space="preserve"> </w:t>
                        </w:r>
                        <w:r>
                          <w:rPr>
                            <w:color w:val="231F20"/>
                            <w:w w:val="105%"/>
                          </w:rPr>
                          <w:t>dealing</w:t>
                        </w:r>
                        <w:r>
                          <w:rPr>
                            <w:color w:val="231F20"/>
                            <w:spacing w:val="-6"/>
                            <w:w w:val="105%"/>
                          </w:rPr>
                          <w:t xml:space="preserve"> </w:t>
                        </w:r>
                        <w:r>
                          <w:rPr>
                            <w:color w:val="231F20"/>
                            <w:w w:val="105%"/>
                          </w:rPr>
                          <w:t>with</w:t>
                        </w:r>
                        <w:r>
                          <w:rPr>
                            <w:color w:val="231F20"/>
                            <w:spacing w:val="-6"/>
                            <w:w w:val="105%"/>
                          </w:rPr>
                          <w:t xml:space="preserve"> </w:t>
                        </w:r>
                        <w:r>
                          <w:rPr>
                            <w:color w:val="231F20"/>
                            <w:w w:val="105%"/>
                          </w:rPr>
                          <w:t>such</w:t>
                        </w:r>
                        <w:r>
                          <w:rPr>
                            <w:color w:val="231F20"/>
                            <w:spacing w:val="-6"/>
                            <w:w w:val="105%"/>
                          </w:rPr>
                          <w:t xml:space="preserve"> </w:t>
                        </w:r>
                        <w:r>
                          <w:rPr>
                            <w:color w:val="231F20"/>
                            <w:w w:val="105%"/>
                          </w:rPr>
                          <w:t>a</w:t>
                        </w:r>
                        <w:r>
                          <w:rPr>
                            <w:color w:val="231F20"/>
                            <w:spacing w:val="-6"/>
                            <w:w w:val="105%"/>
                          </w:rPr>
                          <w:t xml:space="preserve"> </w:t>
                        </w:r>
                        <w:r>
                          <w:rPr>
                            <w:color w:val="231F20"/>
                            <w:w w:val="105%"/>
                          </w:rPr>
                          <w:t>person,</w:t>
                        </w:r>
                        <w:r>
                          <w:rPr>
                            <w:color w:val="231F20"/>
                            <w:spacing w:val="-6"/>
                            <w:w w:val="105%"/>
                          </w:rPr>
                          <w:t xml:space="preserve"> </w:t>
                        </w:r>
                        <w:r>
                          <w:rPr>
                            <w:color w:val="231F20"/>
                            <w:w w:val="105%"/>
                          </w:rPr>
                          <w:t>you</w:t>
                        </w:r>
                        <w:r>
                          <w:rPr>
                            <w:color w:val="231F20"/>
                            <w:spacing w:val="-6"/>
                            <w:w w:val="105%"/>
                          </w:rPr>
                          <w:t xml:space="preserve"> </w:t>
                        </w:r>
                        <w:r>
                          <w:rPr>
                            <w:color w:val="231F20"/>
                            <w:w w:val="105%"/>
                          </w:rPr>
                          <w:t>had</w:t>
                        </w:r>
                        <w:r>
                          <w:rPr>
                            <w:color w:val="231F20"/>
                            <w:spacing w:val="-6"/>
                            <w:w w:val="105%"/>
                          </w:rPr>
                          <w:t xml:space="preserve"> </w:t>
                        </w:r>
                        <w:r>
                          <w:rPr>
                            <w:color w:val="231F20"/>
                            <w:w w:val="105%"/>
                          </w:rPr>
                          <w:t>better</w:t>
                        </w:r>
                        <w:r>
                          <w:rPr>
                            <w:color w:val="231F20"/>
                            <w:spacing w:val="-6"/>
                            <w:w w:val="105%"/>
                          </w:rPr>
                          <w:t xml:space="preserve"> </w:t>
                        </w:r>
                        <w:r>
                          <w:rPr>
                            <w:color w:val="231F20"/>
                            <w:w w:val="105%"/>
                          </w:rPr>
                          <w:t xml:space="preserve">use </w:t>
                        </w:r>
                        <w:r>
                          <w:rPr>
                            <w:color w:val="231F20"/>
                          </w:rPr>
                          <w:t>everyday</w:t>
                        </w:r>
                        <w:r>
                          <w:rPr>
                            <w:color w:val="231F20"/>
                            <w:spacing w:val="-12"/>
                          </w:rPr>
                          <w:t xml:space="preserve"> </w:t>
                        </w:r>
                        <w:r>
                          <w:rPr>
                            <w:color w:val="231F20"/>
                          </w:rPr>
                          <w:t>language</w:t>
                        </w:r>
                        <w:r>
                          <w:rPr>
                            <w:color w:val="231F20"/>
                            <w:spacing w:val="-11"/>
                          </w:rPr>
                          <w:t xml:space="preserve"> </w:t>
                        </w:r>
                        <w:r>
                          <w:rPr>
                            <w:color w:val="231F20"/>
                          </w:rPr>
                          <w:t>to</w:t>
                        </w:r>
                        <w:r>
                          <w:rPr>
                            <w:color w:val="231F20"/>
                            <w:spacing w:val="-11"/>
                          </w:rPr>
                          <w:t xml:space="preserve"> </w:t>
                        </w:r>
                        <w:r>
                          <w:rPr>
                            <w:color w:val="231F20"/>
                          </w:rPr>
                          <w:t>describe</w:t>
                        </w:r>
                        <w:r>
                          <w:rPr>
                            <w:color w:val="231F20"/>
                            <w:spacing w:val="-11"/>
                          </w:rPr>
                          <w:t xml:space="preserve"> </w:t>
                        </w:r>
                        <w:r>
                          <w:rPr>
                            <w:color w:val="231F20"/>
                          </w:rPr>
                          <w:t>spiritual</w:t>
                        </w:r>
                        <w:r>
                          <w:rPr>
                            <w:color w:val="231F20"/>
                            <w:spacing w:val="-12"/>
                          </w:rPr>
                          <w:t xml:space="preserve"> </w:t>
                        </w:r>
                        <w:r>
                          <w:rPr>
                            <w:color w:val="231F20"/>
                          </w:rPr>
                          <w:t>principles.</w:t>
                        </w:r>
                        <w:r>
                          <w:rPr>
                            <w:color w:val="231F20"/>
                            <w:spacing w:val="18"/>
                          </w:rPr>
                          <w:t xml:space="preserve"> </w:t>
                        </w:r>
                        <w:r>
                          <w:rPr>
                            <w:color w:val="231F20"/>
                          </w:rPr>
                          <w:t xml:space="preserve">There </w:t>
                        </w:r>
                        <w:r>
                          <w:rPr>
                            <w:color w:val="231F20"/>
                            <w:w w:val="105%"/>
                          </w:rPr>
                          <w:t xml:space="preserve">is no use arousing any prejudice he may have against </w:t>
                        </w:r>
                        <w:r>
                          <w:rPr>
                            <w:color w:val="231F20"/>
                          </w:rPr>
                          <w:t>certain</w:t>
                        </w:r>
                        <w:r>
                          <w:rPr>
                            <w:color w:val="231F20"/>
                            <w:spacing w:val="-12"/>
                          </w:rPr>
                          <w:t xml:space="preserve"> </w:t>
                        </w:r>
                        <w:r>
                          <w:rPr>
                            <w:color w:val="231F20"/>
                          </w:rPr>
                          <w:t>theological</w:t>
                        </w:r>
                        <w:r>
                          <w:rPr>
                            <w:color w:val="231F20"/>
                            <w:spacing w:val="-11"/>
                          </w:rPr>
                          <w:t xml:space="preserve"> </w:t>
                        </w:r>
                        <w:r>
                          <w:rPr>
                            <w:color w:val="231F20"/>
                          </w:rPr>
                          <w:t>terms</w:t>
                        </w:r>
                        <w:r>
                          <w:rPr>
                            <w:color w:val="231F20"/>
                            <w:spacing w:val="-11"/>
                          </w:rPr>
                          <w:t xml:space="preserve"> </w:t>
                        </w:r>
                        <w:r>
                          <w:rPr>
                            <w:color w:val="231F20"/>
                          </w:rPr>
                          <w:t>and</w:t>
                        </w:r>
                        <w:r>
                          <w:rPr>
                            <w:color w:val="231F20"/>
                            <w:spacing w:val="-11"/>
                          </w:rPr>
                          <w:t xml:space="preserve"> </w:t>
                        </w:r>
                        <w:r>
                          <w:rPr>
                            <w:color w:val="231F20"/>
                          </w:rPr>
                          <w:t>conceptions</w:t>
                        </w:r>
                        <w:r>
                          <w:rPr>
                            <w:color w:val="231F20"/>
                            <w:spacing w:val="-12"/>
                          </w:rPr>
                          <w:t xml:space="preserve"> </w:t>
                        </w:r>
                        <w:r>
                          <w:rPr>
                            <w:color w:val="231F20"/>
                          </w:rPr>
                          <w:t>about</w:t>
                        </w:r>
                        <w:r>
                          <w:rPr>
                            <w:color w:val="231F20"/>
                            <w:spacing w:val="-11"/>
                          </w:rPr>
                          <w:t xml:space="preserve"> </w:t>
                        </w:r>
                        <w:r>
                          <w:rPr>
                            <w:color w:val="231F20"/>
                          </w:rPr>
                          <w:t>which</w:t>
                        </w:r>
                        <w:r>
                          <w:rPr>
                            <w:color w:val="231F20"/>
                            <w:spacing w:val="-11"/>
                          </w:rPr>
                          <w:t xml:space="preserve"> </w:t>
                        </w:r>
                        <w:r>
                          <w:rPr>
                            <w:color w:val="231F20"/>
                          </w:rPr>
                          <w:t xml:space="preserve">he </w:t>
                        </w:r>
                        <w:r>
                          <w:rPr>
                            <w:color w:val="231F20"/>
                            <w:w w:val="105%"/>
                          </w:rPr>
                          <w:t>may</w:t>
                        </w:r>
                        <w:r>
                          <w:rPr>
                            <w:color w:val="231F20"/>
                            <w:spacing w:val="-1"/>
                            <w:w w:val="105%"/>
                          </w:rPr>
                          <w:t xml:space="preserve"> </w:t>
                        </w:r>
                        <w:r>
                          <w:rPr>
                            <w:color w:val="231F20"/>
                            <w:w w:val="105%"/>
                          </w:rPr>
                          <w:t>already</w:t>
                        </w:r>
                        <w:r>
                          <w:rPr>
                            <w:color w:val="231F20"/>
                            <w:spacing w:val="-1"/>
                            <w:w w:val="105%"/>
                          </w:rPr>
                          <w:t xml:space="preserve"> </w:t>
                        </w:r>
                        <w:r>
                          <w:rPr>
                            <w:color w:val="231F20"/>
                            <w:w w:val="105%"/>
                          </w:rPr>
                          <w:t>be</w:t>
                        </w:r>
                        <w:r>
                          <w:rPr>
                            <w:color w:val="231F20"/>
                            <w:spacing w:val="-1"/>
                            <w:w w:val="105%"/>
                          </w:rPr>
                          <w:t xml:space="preserve"> </w:t>
                        </w:r>
                        <w:r>
                          <w:rPr>
                            <w:color w:val="231F20"/>
                            <w:w w:val="105%"/>
                          </w:rPr>
                          <w:t>confused.</w:t>
                        </w:r>
                        <w:r>
                          <w:rPr>
                            <w:color w:val="231F20"/>
                            <w:spacing w:val="40"/>
                            <w:w w:val="105%"/>
                          </w:rPr>
                          <w:t xml:space="preserve"> </w:t>
                        </w:r>
                        <w:r>
                          <w:rPr>
                            <w:color w:val="231F20"/>
                            <w:w w:val="105%"/>
                          </w:rPr>
                          <w:t>Don’t</w:t>
                        </w:r>
                        <w:r>
                          <w:rPr>
                            <w:color w:val="231F20"/>
                            <w:spacing w:val="-1"/>
                            <w:w w:val="105%"/>
                          </w:rPr>
                          <w:t xml:space="preserve"> </w:t>
                        </w:r>
                        <w:r>
                          <w:rPr>
                            <w:color w:val="231F20"/>
                            <w:w w:val="105%"/>
                          </w:rPr>
                          <w:t>raise</w:t>
                        </w:r>
                        <w:r>
                          <w:rPr>
                            <w:color w:val="231F20"/>
                            <w:spacing w:val="-1"/>
                            <w:w w:val="105%"/>
                          </w:rPr>
                          <w:t xml:space="preserve"> </w:t>
                        </w:r>
                        <w:r>
                          <w:rPr>
                            <w:color w:val="231F20"/>
                            <w:w w:val="105%"/>
                          </w:rPr>
                          <w:t>such</w:t>
                        </w:r>
                        <w:r>
                          <w:rPr>
                            <w:color w:val="231F20"/>
                            <w:spacing w:val="-1"/>
                            <w:w w:val="105%"/>
                          </w:rPr>
                          <w:t xml:space="preserve"> </w:t>
                        </w:r>
                        <w:r>
                          <w:rPr>
                            <w:color w:val="231F20"/>
                            <w:w w:val="105%"/>
                          </w:rPr>
                          <w:t>issues,</w:t>
                        </w:r>
                        <w:r>
                          <w:rPr>
                            <w:color w:val="231F20"/>
                            <w:spacing w:val="-1"/>
                            <w:w w:val="105%"/>
                          </w:rPr>
                          <w:t xml:space="preserve"> </w:t>
                        </w:r>
                        <w:r>
                          <w:rPr>
                            <w:color w:val="231F20"/>
                            <w:w w:val="105%"/>
                          </w:rPr>
                          <w:t>no matter what your own convictions are.</w:t>
                        </w:r>
                      </w:p>
                      <w:p w14:paraId="717DE9D8" w14:textId="77777777" w:rsidR="00000000" w:rsidRDefault="00000000">
                        <w:pPr>
                          <w:pStyle w:val="BodyText"/>
                          <w:kinsoku w:val="0"/>
                          <w:overflowPunct w:val="0"/>
                          <w:spacing w:line="12.95pt" w:lineRule="auto"/>
                          <w:rPr>
                            <w:color w:val="231F20"/>
                            <w:spacing w:val="-5"/>
                            <w:w w:val="105%"/>
                          </w:rPr>
                        </w:pPr>
                        <w:r>
                          <w:rPr>
                            <w:color w:val="231F20"/>
                            <w:w w:val="105%"/>
                          </w:rPr>
                          <w:t>Your prospect may belong to a religious denomina- tion.</w:t>
                        </w:r>
                        <w:r>
                          <w:rPr>
                            <w:color w:val="231F20"/>
                            <w:spacing w:val="40"/>
                            <w:w w:val="105%"/>
                          </w:rPr>
                          <w:t xml:space="preserve"> </w:t>
                        </w:r>
                        <w:r>
                          <w:rPr>
                            <w:color w:val="231F20"/>
                            <w:w w:val="105%"/>
                          </w:rPr>
                          <w:t>His religious education and training may be far superior to yours.</w:t>
                        </w:r>
                        <w:r>
                          <w:rPr>
                            <w:color w:val="231F20"/>
                            <w:spacing w:val="40"/>
                            <w:w w:val="105%"/>
                          </w:rPr>
                          <w:t xml:space="preserve"> </w:t>
                        </w:r>
                        <w:r>
                          <w:rPr>
                            <w:color w:val="231F20"/>
                            <w:w w:val="105%"/>
                          </w:rPr>
                          <w:t>In that case he is going to wonder how you can add anything to what he already knows. But he will be curious to learn why his own convic- tions</w:t>
                        </w:r>
                        <w:r>
                          <w:rPr>
                            <w:color w:val="231F20"/>
                            <w:spacing w:val="-7"/>
                            <w:w w:val="105%"/>
                          </w:rPr>
                          <w:t xml:space="preserve"> </w:t>
                        </w:r>
                        <w:r>
                          <w:rPr>
                            <w:color w:val="231F20"/>
                            <w:w w:val="105%"/>
                          </w:rPr>
                          <w:t>have</w:t>
                        </w:r>
                        <w:r>
                          <w:rPr>
                            <w:color w:val="231F20"/>
                            <w:spacing w:val="-7"/>
                            <w:w w:val="105%"/>
                          </w:rPr>
                          <w:t xml:space="preserve"> </w:t>
                        </w:r>
                        <w:r>
                          <w:rPr>
                            <w:color w:val="231F20"/>
                            <w:w w:val="105%"/>
                          </w:rPr>
                          <w:t>not</w:t>
                        </w:r>
                        <w:r>
                          <w:rPr>
                            <w:color w:val="231F20"/>
                            <w:spacing w:val="-7"/>
                            <w:w w:val="105%"/>
                          </w:rPr>
                          <w:t xml:space="preserve"> </w:t>
                        </w:r>
                        <w:r>
                          <w:rPr>
                            <w:color w:val="231F20"/>
                            <w:w w:val="105%"/>
                          </w:rPr>
                          <w:t>worked</w:t>
                        </w:r>
                        <w:r>
                          <w:rPr>
                            <w:color w:val="231F20"/>
                            <w:spacing w:val="-7"/>
                            <w:w w:val="105%"/>
                          </w:rPr>
                          <w:t xml:space="preserve"> </w:t>
                        </w:r>
                        <w:r>
                          <w:rPr>
                            <w:color w:val="231F20"/>
                            <w:w w:val="105%"/>
                          </w:rPr>
                          <w:t>and</w:t>
                        </w:r>
                        <w:r>
                          <w:rPr>
                            <w:color w:val="231F20"/>
                            <w:spacing w:val="-7"/>
                            <w:w w:val="105%"/>
                          </w:rPr>
                          <w:t xml:space="preserve"> </w:t>
                        </w:r>
                        <w:r>
                          <w:rPr>
                            <w:color w:val="231F20"/>
                            <w:w w:val="105%"/>
                          </w:rPr>
                          <w:t>why</w:t>
                        </w:r>
                        <w:r>
                          <w:rPr>
                            <w:color w:val="231F20"/>
                            <w:spacing w:val="-7"/>
                            <w:w w:val="105%"/>
                          </w:rPr>
                          <w:t xml:space="preserve"> </w:t>
                        </w:r>
                        <w:r>
                          <w:rPr>
                            <w:color w:val="231F20"/>
                            <w:w w:val="105%"/>
                          </w:rPr>
                          <w:t>yours</w:t>
                        </w:r>
                        <w:r>
                          <w:rPr>
                            <w:color w:val="231F20"/>
                            <w:spacing w:val="-7"/>
                            <w:w w:val="105%"/>
                          </w:rPr>
                          <w:t xml:space="preserve"> </w:t>
                        </w:r>
                        <w:r>
                          <w:rPr>
                            <w:color w:val="231F20"/>
                            <w:w w:val="105%"/>
                          </w:rPr>
                          <w:t>seem</w:t>
                        </w:r>
                        <w:r>
                          <w:rPr>
                            <w:color w:val="231F20"/>
                            <w:spacing w:val="-7"/>
                            <w:w w:val="105%"/>
                          </w:rPr>
                          <w:t xml:space="preserve"> </w:t>
                        </w:r>
                        <w:r>
                          <w:rPr>
                            <w:color w:val="231F20"/>
                            <w:w w:val="105%"/>
                          </w:rPr>
                          <w:t>to</w:t>
                        </w:r>
                        <w:r>
                          <w:rPr>
                            <w:color w:val="231F20"/>
                            <w:spacing w:val="-7"/>
                            <w:w w:val="105%"/>
                          </w:rPr>
                          <w:t xml:space="preserve"> </w:t>
                        </w:r>
                        <w:r>
                          <w:rPr>
                            <w:color w:val="231F20"/>
                            <w:w w:val="105%"/>
                          </w:rPr>
                          <w:t>work</w:t>
                        </w:r>
                        <w:r>
                          <w:rPr>
                            <w:color w:val="231F20"/>
                            <w:spacing w:val="-7"/>
                            <w:w w:val="105%"/>
                          </w:rPr>
                          <w:t xml:space="preserve"> </w:t>
                        </w:r>
                        <w:r>
                          <w:rPr>
                            <w:color w:val="231F20"/>
                            <w:w w:val="105%"/>
                          </w:rPr>
                          <w:t>so well.</w:t>
                        </w:r>
                        <w:r>
                          <w:rPr>
                            <w:color w:val="231F20"/>
                            <w:spacing w:val="40"/>
                            <w:w w:val="105%"/>
                          </w:rPr>
                          <w:t xml:space="preserve"> </w:t>
                        </w:r>
                        <w:r>
                          <w:rPr>
                            <w:color w:val="231F20"/>
                            <w:w w:val="105%"/>
                          </w:rPr>
                          <w:t>He may be an example of the truth that faith alone</w:t>
                        </w:r>
                        <w:r>
                          <w:rPr>
                            <w:color w:val="231F20"/>
                            <w:spacing w:val="-7"/>
                            <w:w w:val="105%"/>
                          </w:rPr>
                          <w:t xml:space="preserve"> </w:t>
                        </w:r>
                        <w:r>
                          <w:rPr>
                            <w:color w:val="231F20"/>
                            <w:w w:val="105%"/>
                          </w:rPr>
                          <w:t>is</w:t>
                        </w:r>
                        <w:r>
                          <w:rPr>
                            <w:color w:val="231F20"/>
                            <w:spacing w:val="-7"/>
                            <w:w w:val="105%"/>
                          </w:rPr>
                          <w:t xml:space="preserve"> </w:t>
                        </w:r>
                        <w:r>
                          <w:rPr>
                            <w:color w:val="231F20"/>
                            <w:w w:val="105%"/>
                          </w:rPr>
                          <w:t>insufficient.</w:t>
                        </w:r>
                        <w:r>
                          <w:rPr>
                            <w:color w:val="231F20"/>
                            <w:spacing w:val="10"/>
                            <w:w w:val="105%"/>
                          </w:rPr>
                          <w:t xml:space="preserve"> </w:t>
                        </w:r>
                        <w:r>
                          <w:rPr>
                            <w:color w:val="231F20"/>
                            <w:w w:val="105%"/>
                          </w:rPr>
                          <w:t>To</w:t>
                        </w:r>
                        <w:r>
                          <w:rPr>
                            <w:color w:val="231F20"/>
                            <w:spacing w:val="-7"/>
                            <w:w w:val="105%"/>
                          </w:rPr>
                          <w:t xml:space="preserve"> </w:t>
                        </w:r>
                        <w:r>
                          <w:rPr>
                            <w:color w:val="231F20"/>
                            <w:w w:val="105%"/>
                          </w:rPr>
                          <w:t>be</w:t>
                        </w:r>
                        <w:r>
                          <w:rPr>
                            <w:color w:val="231F20"/>
                            <w:spacing w:val="-6"/>
                            <w:w w:val="105%"/>
                          </w:rPr>
                          <w:t xml:space="preserve"> </w:t>
                        </w:r>
                        <w:r>
                          <w:rPr>
                            <w:color w:val="231F20"/>
                            <w:w w:val="105%"/>
                          </w:rPr>
                          <w:t>vital,</w:t>
                        </w:r>
                        <w:r>
                          <w:rPr>
                            <w:color w:val="231F20"/>
                            <w:spacing w:val="-6"/>
                            <w:w w:val="105%"/>
                          </w:rPr>
                          <w:t xml:space="preserve"> </w:t>
                        </w:r>
                        <w:r>
                          <w:rPr>
                            <w:color w:val="231F20"/>
                            <w:w w:val="105%"/>
                          </w:rPr>
                          <w:t>faith</w:t>
                        </w:r>
                        <w:r>
                          <w:rPr>
                            <w:color w:val="231F20"/>
                            <w:spacing w:val="-6"/>
                            <w:w w:val="105%"/>
                          </w:rPr>
                          <w:t xml:space="preserve"> </w:t>
                        </w:r>
                        <w:r>
                          <w:rPr>
                            <w:color w:val="231F20"/>
                            <w:w w:val="105%"/>
                          </w:rPr>
                          <w:t>must</w:t>
                        </w:r>
                        <w:r>
                          <w:rPr>
                            <w:color w:val="231F20"/>
                            <w:spacing w:val="-6"/>
                            <w:w w:val="105%"/>
                          </w:rPr>
                          <w:t xml:space="preserve"> </w:t>
                        </w:r>
                        <w:r>
                          <w:rPr>
                            <w:color w:val="231F20"/>
                            <w:w w:val="105%"/>
                          </w:rPr>
                          <w:t>be</w:t>
                        </w:r>
                        <w:r>
                          <w:rPr>
                            <w:color w:val="231F20"/>
                            <w:spacing w:val="-6"/>
                            <w:w w:val="105%"/>
                          </w:rPr>
                          <w:t xml:space="preserve"> </w:t>
                        </w:r>
                        <w:r>
                          <w:rPr>
                            <w:color w:val="231F20"/>
                            <w:w w:val="105%"/>
                          </w:rPr>
                          <w:t xml:space="preserve">accom- </w:t>
                        </w:r>
                        <w:r>
                          <w:rPr>
                            <w:color w:val="231F20"/>
                          </w:rPr>
                          <w:t xml:space="preserve">panied by self sacrifice and unselfish, constructive ac- </w:t>
                        </w:r>
                        <w:r>
                          <w:rPr>
                            <w:color w:val="231F20"/>
                            <w:w w:val="105%"/>
                          </w:rPr>
                          <w:t>tion.</w:t>
                        </w:r>
                        <w:r>
                          <w:rPr>
                            <w:color w:val="231F20"/>
                            <w:spacing w:val="33"/>
                            <w:w w:val="105%"/>
                          </w:rPr>
                          <w:t xml:space="preserve"> </w:t>
                        </w:r>
                        <w:r>
                          <w:rPr>
                            <w:color w:val="231F20"/>
                            <w:w w:val="105%"/>
                          </w:rPr>
                          <w:t>Let</w:t>
                        </w:r>
                        <w:r>
                          <w:rPr>
                            <w:color w:val="231F20"/>
                            <w:spacing w:val="-6"/>
                            <w:w w:val="105%"/>
                          </w:rPr>
                          <w:t xml:space="preserve"> </w:t>
                        </w:r>
                        <w:r>
                          <w:rPr>
                            <w:color w:val="231F20"/>
                            <w:w w:val="105%"/>
                          </w:rPr>
                          <w:t>him</w:t>
                        </w:r>
                        <w:r>
                          <w:rPr>
                            <w:color w:val="231F20"/>
                            <w:spacing w:val="-6"/>
                            <w:w w:val="105%"/>
                          </w:rPr>
                          <w:t xml:space="preserve"> </w:t>
                        </w:r>
                        <w:r>
                          <w:rPr>
                            <w:color w:val="231F20"/>
                            <w:w w:val="105%"/>
                          </w:rPr>
                          <w:t>see</w:t>
                        </w:r>
                        <w:r>
                          <w:rPr>
                            <w:color w:val="231F20"/>
                            <w:spacing w:val="-6"/>
                            <w:w w:val="105%"/>
                          </w:rPr>
                          <w:t xml:space="preserve"> </w:t>
                        </w:r>
                        <w:r>
                          <w:rPr>
                            <w:color w:val="231F20"/>
                            <w:w w:val="105%"/>
                          </w:rPr>
                          <w:t>that</w:t>
                        </w:r>
                        <w:r>
                          <w:rPr>
                            <w:color w:val="231F20"/>
                            <w:spacing w:val="-6"/>
                            <w:w w:val="105%"/>
                          </w:rPr>
                          <w:t xml:space="preserve"> </w:t>
                        </w:r>
                        <w:r>
                          <w:rPr>
                            <w:color w:val="231F20"/>
                            <w:w w:val="105%"/>
                          </w:rPr>
                          <w:t>you</w:t>
                        </w:r>
                        <w:r>
                          <w:rPr>
                            <w:color w:val="231F20"/>
                            <w:spacing w:val="-6"/>
                            <w:w w:val="105%"/>
                          </w:rPr>
                          <w:t xml:space="preserve"> </w:t>
                        </w:r>
                        <w:r>
                          <w:rPr>
                            <w:color w:val="231F20"/>
                            <w:w w:val="105%"/>
                          </w:rPr>
                          <w:t>are</w:t>
                        </w:r>
                        <w:r>
                          <w:rPr>
                            <w:color w:val="231F20"/>
                            <w:spacing w:val="-6"/>
                            <w:w w:val="105%"/>
                          </w:rPr>
                          <w:t xml:space="preserve"> </w:t>
                        </w:r>
                        <w:r>
                          <w:rPr>
                            <w:color w:val="231F20"/>
                            <w:w w:val="105%"/>
                          </w:rPr>
                          <w:t>not</w:t>
                        </w:r>
                        <w:r>
                          <w:rPr>
                            <w:color w:val="231F20"/>
                            <w:spacing w:val="-6"/>
                            <w:w w:val="105%"/>
                          </w:rPr>
                          <w:t xml:space="preserve"> </w:t>
                        </w:r>
                        <w:r>
                          <w:rPr>
                            <w:color w:val="231F20"/>
                            <w:w w:val="105%"/>
                          </w:rPr>
                          <w:t>there</w:t>
                        </w:r>
                        <w:r>
                          <w:rPr>
                            <w:color w:val="231F20"/>
                            <w:spacing w:val="-6"/>
                            <w:w w:val="105%"/>
                          </w:rPr>
                          <w:t xml:space="preserve"> </w:t>
                        </w:r>
                        <w:r>
                          <w:rPr>
                            <w:color w:val="231F20"/>
                            <w:w w:val="105%"/>
                          </w:rPr>
                          <w:t>to</w:t>
                        </w:r>
                        <w:r>
                          <w:rPr>
                            <w:color w:val="231F20"/>
                            <w:spacing w:val="-6"/>
                            <w:w w:val="105%"/>
                          </w:rPr>
                          <w:t xml:space="preserve"> </w:t>
                        </w:r>
                        <w:r>
                          <w:rPr>
                            <w:color w:val="231F20"/>
                            <w:w w:val="105%"/>
                          </w:rPr>
                          <w:t>instruct</w:t>
                        </w:r>
                        <w:r>
                          <w:rPr>
                            <w:color w:val="231F20"/>
                            <w:spacing w:val="-6"/>
                            <w:w w:val="105%"/>
                          </w:rPr>
                          <w:t xml:space="preserve"> </w:t>
                        </w:r>
                        <w:r>
                          <w:rPr>
                            <w:color w:val="231F20"/>
                            <w:w w:val="105%"/>
                          </w:rPr>
                          <w:t>him in</w:t>
                        </w:r>
                        <w:r>
                          <w:rPr>
                            <w:color w:val="231F20"/>
                            <w:spacing w:val="-9"/>
                            <w:w w:val="105%"/>
                          </w:rPr>
                          <w:t xml:space="preserve"> </w:t>
                        </w:r>
                        <w:r>
                          <w:rPr>
                            <w:color w:val="231F20"/>
                            <w:w w:val="105%"/>
                          </w:rPr>
                          <w:t>religion.</w:t>
                        </w:r>
                        <w:r>
                          <w:rPr>
                            <w:color w:val="231F20"/>
                            <w:spacing w:val="28"/>
                            <w:w w:val="105%"/>
                          </w:rPr>
                          <w:t xml:space="preserve"> </w:t>
                        </w:r>
                        <w:r>
                          <w:rPr>
                            <w:color w:val="231F20"/>
                            <w:w w:val="105%"/>
                          </w:rPr>
                          <w:t>Admit</w:t>
                        </w:r>
                        <w:r>
                          <w:rPr>
                            <w:color w:val="231F20"/>
                            <w:spacing w:val="-9"/>
                            <w:w w:val="105%"/>
                          </w:rPr>
                          <w:t xml:space="preserve"> </w:t>
                        </w:r>
                        <w:r>
                          <w:rPr>
                            <w:color w:val="231F20"/>
                            <w:w w:val="105%"/>
                          </w:rPr>
                          <w:t>that</w:t>
                        </w:r>
                        <w:r>
                          <w:rPr>
                            <w:color w:val="231F20"/>
                            <w:spacing w:val="-9"/>
                            <w:w w:val="105%"/>
                          </w:rPr>
                          <w:t xml:space="preserve"> </w:t>
                        </w:r>
                        <w:r>
                          <w:rPr>
                            <w:color w:val="231F20"/>
                            <w:w w:val="105%"/>
                          </w:rPr>
                          <w:t>he</w:t>
                        </w:r>
                        <w:r>
                          <w:rPr>
                            <w:color w:val="231F20"/>
                            <w:spacing w:val="-9"/>
                            <w:w w:val="105%"/>
                          </w:rPr>
                          <w:t xml:space="preserve"> </w:t>
                        </w:r>
                        <w:r>
                          <w:rPr>
                            <w:color w:val="231F20"/>
                            <w:w w:val="105%"/>
                          </w:rPr>
                          <w:t>probably</w:t>
                        </w:r>
                        <w:r>
                          <w:rPr>
                            <w:color w:val="231F20"/>
                            <w:spacing w:val="-9"/>
                            <w:w w:val="105%"/>
                          </w:rPr>
                          <w:t xml:space="preserve"> </w:t>
                        </w:r>
                        <w:r>
                          <w:rPr>
                            <w:color w:val="231F20"/>
                            <w:w w:val="105%"/>
                          </w:rPr>
                          <w:t>knows</w:t>
                        </w:r>
                        <w:r>
                          <w:rPr>
                            <w:color w:val="231F20"/>
                            <w:spacing w:val="-9"/>
                            <w:w w:val="105%"/>
                          </w:rPr>
                          <w:t xml:space="preserve"> </w:t>
                        </w:r>
                        <w:r>
                          <w:rPr>
                            <w:color w:val="231F20"/>
                            <w:w w:val="105%"/>
                          </w:rPr>
                          <w:t>more</w:t>
                        </w:r>
                        <w:r>
                          <w:rPr>
                            <w:color w:val="231F20"/>
                            <w:spacing w:val="-9"/>
                            <w:w w:val="105%"/>
                          </w:rPr>
                          <w:t xml:space="preserve"> </w:t>
                        </w:r>
                        <w:r>
                          <w:rPr>
                            <w:color w:val="231F20"/>
                            <w:w w:val="105%"/>
                          </w:rPr>
                          <w:t>about it than you do, but call to his attention the fact that however deep his faith and knowledge, he could not have applied it or he would not drink.</w:t>
                        </w:r>
                        <w:r>
                          <w:rPr>
                            <w:color w:val="231F20"/>
                            <w:spacing w:val="40"/>
                            <w:w w:val="105%"/>
                          </w:rPr>
                          <w:t xml:space="preserve"> </w:t>
                        </w:r>
                        <w:r>
                          <w:rPr>
                            <w:color w:val="231F20"/>
                            <w:w w:val="105%"/>
                          </w:rPr>
                          <w:t>Perhaps your story</w:t>
                        </w:r>
                        <w:r>
                          <w:rPr>
                            <w:color w:val="231F20"/>
                            <w:spacing w:val="-3"/>
                            <w:w w:val="105%"/>
                          </w:rPr>
                          <w:t xml:space="preserve"> </w:t>
                        </w:r>
                        <w:r>
                          <w:rPr>
                            <w:color w:val="231F20"/>
                            <w:w w:val="105%"/>
                          </w:rPr>
                          <w:t>will</w:t>
                        </w:r>
                        <w:r>
                          <w:rPr>
                            <w:color w:val="231F20"/>
                            <w:spacing w:val="-3"/>
                            <w:w w:val="105%"/>
                          </w:rPr>
                          <w:t xml:space="preserve"> </w:t>
                        </w:r>
                        <w:r>
                          <w:rPr>
                            <w:color w:val="231F20"/>
                            <w:w w:val="105%"/>
                          </w:rPr>
                          <w:t>help</w:t>
                        </w:r>
                        <w:r>
                          <w:rPr>
                            <w:color w:val="231F20"/>
                            <w:spacing w:val="-3"/>
                            <w:w w:val="105%"/>
                          </w:rPr>
                          <w:t xml:space="preserve"> </w:t>
                        </w:r>
                        <w:r>
                          <w:rPr>
                            <w:color w:val="231F20"/>
                            <w:w w:val="105%"/>
                          </w:rPr>
                          <w:t>him</w:t>
                        </w:r>
                        <w:r>
                          <w:rPr>
                            <w:color w:val="231F20"/>
                            <w:spacing w:val="-3"/>
                            <w:w w:val="105%"/>
                          </w:rPr>
                          <w:t xml:space="preserve"> </w:t>
                        </w:r>
                        <w:r>
                          <w:rPr>
                            <w:color w:val="231F20"/>
                            <w:w w:val="105%"/>
                          </w:rPr>
                          <w:t>see</w:t>
                        </w:r>
                        <w:r>
                          <w:rPr>
                            <w:color w:val="231F20"/>
                            <w:spacing w:val="-3"/>
                            <w:w w:val="105%"/>
                          </w:rPr>
                          <w:t xml:space="preserve"> </w:t>
                        </w:r>
                        <w:r>
                          <w:rPr>
                            <w:color w:val="231F20"/>
                            <w:w w:val="105%"/>
                          </w:rPr>
                          <w:t>where</w:t>
                        </w:r>
                        <w:r>
                          <w:rPr>
                            <w:color w:val="231F20"/>
                            <w:spacing w:val="-3"/>
                            <w:w w:val="105%"/>
                          </w:rPr>
                          <w:t xml:space="preserve"> </w:t>
                        </w:r>
                        <w:r>
                          <w:rPr>
                            <w:color w:val="231F20"/>
                            <w:w w:val="105%"/>
                          </w:rPr>
                          <w:t>he</w:t>
                        </w:r>
                        <w:r>
                          <w:rPr>
                            <w:color w:val="231F20"/>
                            <w:spacing w:val="-3"/>
                            <w:w w:val="105%"/>
                          </w:rPr>
                          <w:t xml:space="preserve"> </w:t>
                        </w:r>
                        <w:r>
                          <w:rPr>
                            <w:color w:val="231F20"/>
                            <w:w w:val="105%"/>
                          </w:rPr>
                          <w:t>has</w:t>
                        </w:r>
                        <w:r>
                          <w:rPr>
                            <w:color w:val="231F20"/>
                            <w:spacing w:val="-3"/>
                            <w:w w:val="105%"/>
                          </w:rPr>
                          <w:t xml:space="preserve"> </w:t>
                        </w:r>
                        <w:r>
                          <w:rPr>
                            <w:color w:val="231F20"/>
                            <w:w w:val="105%"/>
                          </w:rPr>
                          <w:t>failed</w:t>
                        </w:r>
                        <w:r>
                          <w:rPr>
                            <w:color w:val="231F20"/>
                            <w:spacing w:val="-3"/>
                            <w:w w:val="105%"/>
                          </w:rPr>
                          <w:t xml:space="preserve"> </w:t>
                        </w:r>
                        <w:r>
                          <w:rPr>
                            <w:color w:val="231F20"/>
                            <w:w w:val="105%"/>
                          </w:rPr>
                          <w:t>to</w:t>
                        </w:r>
                        <w:r>
                          <w:rPr>
                            <w:color w:val="231F20"/>
                            <w:spacing w:val="-3"/>
                            <w:w w:val="105%"/>
                          </w:rPr>
                          <w:t xml:space="preserve"> </w:t>
                        </w:r>
                        <w:r>
                          <w:rPr>
                            <w:color w:val="231F20"/>
                            <w:w w:val="105%"/>
                          </w:rPr>
                          <w:t>practice the</w:t>
                        </w:r>
                        <w:r>
                          <w:rPr>
                            <w:color w:val="231F20"/>
                            <w:spacing w:val="6"/>
                            <w:w w:val="105%"/>
                          </w:rPr>
                          <w:t xml:space="preserve"> </w:t>
                        </w:r>
                        <w:r>
                          <w:rPr>
                            <w:color w:val="231F20"/>
                            <w:w w:val="105%"/>
                          </w:rPr>
                          <w:t>very</w:t>
                        </w:r>
                        <w:r>
                          <w:rPr>
                            <w:color w:val="231F20"/>
                            <w:spacing w:val="6"/>
                            <w:w w:val="105%"/>
                          </w:rPr>
                          <w:t xml:space="preserve"> </w:t>
                        </w:r>
                        <w:r>
                          <w:rPr>
                            <w:color w:val="231F20"/>
                            <w:w w:val="105%"/>
                          </w:rPr>
                          <w:t>precepts</w:t>
                        </w:r>
                        <w:r>
                          <w:rPr>
                            <w:color w:val="231F20"/>
                            <w:spacing w:val="7"/>
                            <w:w w:val="105%"/>
                          </w:rPr>
                          <w:t xml:space="preserve"> </w:t>
                        </w:r>
                        <w:r>
                          <w:rPr>
                            <w:color w:val="231F20"/>
                            <w:w w:val="105%"/>
                          </w:rPr>
                          <w:t>he</w:t>
                        </w:r>
                        <w:r>
                          <w:rPr>
                            <w:color w:val="231F20"/>
                            <w:spacing w:val="6"/>
                            <w:w w:val="105%"/>
                          </w:rPr>
                          <w:t xml:space="preserve"> </w:t>
                        </w:r>
                        <w:r>
                          <w:rPr>
                            <w:color w:val="231F20"/>
                            <w:w w:val="105%"/>
                          </w:rPr>
                          <w:t>knows</w:t>
                        </w:r>
                        <w:r>
                          <w:rPr>
                            <w:color w:val="231F20"/>
                            <w:spacing w:val="6"/>
                            <w:w w:val="105%"/>
                          </w:rPr>
                          <w:t xml:space="preserve"> </w:t>
                        </w:r>
                        <w:r>
                          <w:rPr>
                            <w:color w:val="231F20"/>
                            <w:w w:val="105%"/>
                          </w:rPr>
                          <w:t>so</w:t>
                        </w:r>
                        <w:r>
                          <w:rPr>
                            <w:color w:val="231F20"/>
                            <w:spacing w:val="7"/>
                            <w:w w:val="105%"/>
                          </w:rPr>
                          <w:t xml:space="preserve"> </w:t>
                        </w:r>
                        <w:r>
                          <w:rPr>
                            <w:color w:val="231F20"/>
                            <w:w w:val="105%"/>
                          </w:rPr>
                          <w:t>well.</w:t>
                        </w:r>
                        <w:r>
                          <w:rPr>
                            <w:color w:val="231F20"/>
                            <w:spacing w:val="23"/>
                            <w:w w:val="105%"/>
                          </w:rPr>
                          <w:t xml:space="preserve"> </w:t>
                        </w:r>
                        <w:r>
                          <w:rPr>
                            <w:color w:val="231F20"/>
                            <w:w w:val="105%"/>
                          </w:rPr>
                          <w:t>We</w:t>
                        </w:r>
                        <w:r>
                          <w:rPr>
                            <w:color w:val="231F20"/>
                            <w:spacing w:val="5"/>
                            <w:w w:val="105%"/>
                          </w:rPr>
                          <w:t xml:space="preserve"> </w:t>
                        </w:r>
                        <w:r>
                          <w:rPr>
                            <w:color w:val="231F20"/>
                            <w:w w:val="105%"/>
                          </w:rPr>
                          <w:t>represent</w:t>
                        </w:r>
                        <w:r>
                          <w:rPr>
                            <w:color w:val="231F20"/>
                            <w:spacing w:val="6"/>
                            <w:w w:val="105%"/>
                          </w:rPr>
                          <w:t xml:space="preserve"> </w:t>
                        </w:r>
                        <w:r>
                          <w:rPr>
                            <w:color w:val="231F20"/>
                            <w:spacing w:val="-5"/>
                            <w:w w:val="105%"/>
                          </w:rPr>
                          <w:t>no</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2BEE3AFA" w14:textId="36EA6E0E"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2028928" behindDoc="1" locked="0" layoutInCell="0" allowOverlap="1" wp14:anchorId="348CCF56" wp14:editId="33509ED7">
            <wp:simplePos x="0" y="0"/>
            <wp:positionH relativeFrom="page">
              <wp:posOffset>353060</wp:posOffset>
            </wp:positionH>
            <wp:positionV relativeFrom="page">
              <wp:posOffset>207645</wp:posOffset>
            </wp:positionV>
            <wp:extent cx="152400" cy="138430"/>
            <wp:effectExtent l="0" t="0" r="0" b="0"/>
            <wp:wrapNone/>
            <wp:docPr id="280" name="Text Box 364"/>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5240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1E4E710B"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94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029952" behindDoc="1" locked="0" layoutInCell="0" allowOverlap="1" wp14:anchorId="18FAF5C7" wp14:editId="24DC1208">
            <wp:simplePos x="0" y="0"/>
            <wp:positionH relativeFrom="page">
              <wp:posOffset>994410</wp:posOffset>
            </wp:positionH>
            <wp:positionV relativeFrom="page">
              <wp:posOffset>207645</wp:posOffset>
            </wp:positionV>
            <wp:extent cx="1410970" cy="138430"/>
            <wp:effectExtent l="0" t="0" r="0" b="0"/>
            <wp:wrapNone/>
            <wp:docPr id="279" name="Text Box 365"/>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41097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186EB504"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ALCOHOLICS</w:t>
                        </w:r>
                        <w:r>
                          <w:rPr>
                            <w:color w:val="231F20"/>
                            <w:spacing w:val="53"/>
                            <w:sz w:val="16"/>
                            <w:szCs w:val="16"/>
                          </w:rPr>
                          <w:t xml:space="preserve"> </w:t>
                        </w:r>
                        <w:r>
                          <w:rPr>
                            <w:color w:val="231F20"/>
                            <w:spacing w:val="-2"/>
                            <w:sz w:val="16"/>
                            <w:szCs w:val="16"/>
                          </w:rPr>
                          <w:t>ANONYMOUS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030976" behindDoc="1" locked="0" layoutInCell="0" allowOverlap="1" wp14:anchorId="6EB39D78" wp14:editId="55D7416D">
            <wp:simplePos x="0" y="0"/>
            <wp:positionH relativeFrom="page">
              <wp:posOffset>353060</wp:posOffset>
            </wp:positionH>
            <wp:positionV relativeFrom="page">
              <wp:posOffset>377190</wp:posOffset>
            </wp:positionV>
            <wp:extent cx="2620645" cy="4424680"/>
            <wp:effectExtent l="0" t="0" r="0" b="0"/>
            <wp:wrapNone/>
            <wp:docPr id="278" name="Text Box 366"/>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20645" cy="4424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5D6FD9EB" w14:textId="77777777" w:rsidR="00000000" w:rsidRDefault="00000000">
                        <w:pPr>
                          <w:pStyle w:val="BodyText"/>
                          <w:kinsoku w:val="0"/>
                          <w:overflowPunct w:val="0"/>
                          <w:spacing w:before="0.85pt" w:line="12.95pt" w:lineRule="auto"/>
                          <w:ind w:start="0pt" w:end="0.95pt" w:firstLine="0pt"/>
                          <w:jc w:val="end"/>
                          <w:rPr>
                            <w:color w:val="231F20"/>
                            <w:spacing w:val="-5"/>
                          </w:rPr>
                        </w:pPr>
                        <w:r>
                          <w:rPr>
                            <w:color w:val="231F20"/>
                            <w:w w:val="105%"/>
                          </w:rPr>
                          <w:t>particular</w:t>
                        </w:r>
                        <w:r>
                          <w:rPr>
                            <w:color w:val="231F20"/>
                            <w:spacing w:val="-4"/>
                            <w:w w:val="105%"/>
                          </w:rPr>
                          <w:t xml:space="preserve"> </w:t>
                        </w:r>
                        <w:r>
                          <w:rPr>
                            <w:color w:val="231F20"/>
                            <w:w w:val="105%"/>
                          </w:rPr>
                          <w:t>faith</w:t>
                        </w:r>
                        <w:r>
                          <w:rPr>
                            <w:color w:val="231F20"/>
                            <w:spacing w:val="-4"/>
                            <w:w w:val="105%"/>
                          </w:rPr>
                          <w:t xml:space="preserve"> </w:t>
                        </w:r>
                        <w:r>
                          <w:rPr>
                            <w:color w:val="231F20"/>
                            <w:w w:val="105%"/>
                          </w:rPr>
                          <w:t>or</w:t>
                        </w:r>
                        <w:r>
                          <w:rPr>
                            <w:color w:val="231F20"/>
                            <w:spacing w:val="-4"/>
                            <w:w w:val="105%"/>
                          </w:rPr>
                          <w:t xml:space="preserve"> </w:t>
                        </w:r>
                        <w:r>
                          <w:rPr>
                            <w:color w:val="231F20"/>
                            <w:w w:val="105%"/>
                          </w:rPr>
                          <w:t>denomination.</w:t>
                        </w:r>
                        <w:r>
                          <w:rPr>
                            <w:color w:val="231F20"/>
                            <w:spacing w:val="37"/>
                            <w:w w:val="105%"/>
                          </w:rPr>
                          <w:t xml:space="preserve"> </w:t>
                        </w:r>
                        <w:r>
                          <w:rPr>
                            <w:color w:val="231F20"/>
                            <w:w w:val="105%"/>
                          </w:rPr>
                          <w:t>We</w:t>
                        </w:r>
                        <w:r>
                          <w:rPr>
                            <w:color w:val="231F20"/>
                            <w:spacing w:val="-4"/>
                            <w:w w:val="105%"/>
                          </w:rPr>
                          <w:t xml:space="preserve"> </w:t>
                        </w:r>
                        <w:r>
                          <w:rPr>
                            <w:color w:val="231F20"/>
                            <w:w w:val="105%"/>
                          </w:rPr>
                          <w:t>are</w:t>
                        </w:r>
                        <w:r>
                          <w:rPr>
                            <w:color w:val="231F20"/>
                            <w:spacing w:val="-4"/>
                            <w:w w:val="105%"/>
                          </w:rPr>
                          <w:t xml:space="preserve"> </w:t>
                        </w:r>
                        <w:r>
                          <w:rPr>
                            <w:color w:val="231F20"/>
                            <w:w w:val="105%"/>
                          </w:rPr>
                          <w:t>dealing</w:t>
                        </w:r>
                        <w:r>
                          <w:rPr>
                            <w:color w:val="231F20"/>
                            <w:spacing w:val="-4"/>
                            <w:w w:val="105%"/>
                          </w:rPr>
                          <w:t xml:space="preserve"> </w:t>
                        </w:r>
                        <w:r>
                          <w:rPr>
                            <w:color w:val="231F20"/>
                            <w:w w:val="105%"/>
                          </w:rPr>
                          <w:t xml:space="preserve">only </w:t>
                        </w:r>
                        <w:r>
                          <w:rPr>
                            <w:color w:val="231F20"/>
                          </w:rPr>
                          <w:t>with</w:t>
                        </w:r>
                        <w:r>
                          <w:rPr>
                            <w:color w:val="231F20"/>
                            <w:spacing w:val="-2"/>
                          </w:rPr>
                          <w:t xml:space="preserve"> </w:t>
                        </w:r>
                        <w:r>
                          <w:rPr>
                            <w:color w:val="231F20"/>
                          </w:rPr>
                          <w:t>general</w:t>
                        </w:r>
                        <w:r>
                          <w:rPr>
                            <w:color w:val="231F20"/>
                            <w:spacing w:val="-2"/>
                          </w:rPr>
                          <w:t xml:space="preserve"> </w:t>
                        </w:r>
                        <w:r>
                          <w:rPr>
                            <w:color w:val="231F20"/>
                          </w:rPr>
                          <w:t>principles</w:t>
                        </w:r>
                        <w:r>
                          <w:rPr>
                            <w:color w:val="231F20"/>
                            <w:spacing w:val="-2"/>
                          </w:rPr>
                          <w:t xml:space="preserve"> </w:t>
                        </w:r>
                        <w:r>
                          <w:rPr>
                            <w:color w:val="231F20"/>
                          </w:rPr>
                          <w:t>common</w:t>
                        </w:r>
                        <w:r>
                          <w:rPr>
                            <w:color w:val="231F20"/>
                            <w:spacing w:val="-2"/>
                          </w:rPr>
                          <w:t xml:space="preserve"> </w:t>
                        </w:r>
                        <w:r>
                          <w:rPr>
                            <w:color w:val="231F20"/>
                          </w:rPr>
                          <w:t>to</w:t>
                        </w:r>
                        <w:r>
                          <w:rPr>
                            <w:color w:val="231F20"/>
                            <w:spacing w:val="-2"/>
                          </w:rPr>
                          <w:t xml:space="preserve"> </w:t>
                        </w:r>
                        <w:r>
                          <w:rPr>
                            <w:color w:val="231F20"/>
                          </w:rPr>
                          <w:t>most</w:t>
                        </w:r>
                        <w:r>
                          <w:rPr>
                            <w:color w:val="231F20"/>
                            <w:spacing w:val="-2"/>
                          </w:rPr>
                          <w:t xml:space="preserve"> </w:t>
                        </w:r>
                        <w:r>
                          <w:rPr>
                            <w:color w:val="231F20"/>
                          </w:rPr>
                          <w:t xml:space="preserve">denominations. </w:t>
                        </w:r>
                        <w:r>
                          <w:rPr>
                            <w:color w:val="231F20"/>
                            <w:w w:val="105%"/>
                          </w:rPr>
                          <w:t xml:space="preserve">Outline the program of action, explaining how you made a self-appraisal, how you straightened out your </w:t>
                        </w:r>
                        <w:r>
                          <w:rPr>
                            <w:color w:val="231F20"/>
                          </w:rPr>
                          <w:t xml:space="preserve">past and why you are now endeavoring to be helpful to </w:t>
                        </w:r>
                        <w:r>
                          <w:rPr>
                            <w:color w:val="231F20"/>
                            <w:w w:val="105%"/>
                          </w:rPr>
                          <w:t>him.</w:t>
                        </w:r>
                        <w:r>
                          <w:rPr>
                            <w:color w:val="231F20"/>
                            <w:spacing w:val="40"/>
                            <w:w w:val="105%"/>
                          </w:rPr>
                          <w:t xml:space="preserve"> </w:t>
                        </w:r>
                        <w:r>
                          <w:rPr>
                            <w:color w:val="231F20"/>
                            <w:w w:val="105%"/>
                          </w:rPr>
                          <w:t>It is important for him to realize that your at-</w:t>
                        </w:r>
                        <w:r>
                          <w:rPr>
                            <w:color w:val="231F20"/>
                            <w:spacing w:val="40"/>
                            <w:w w:val="105%"/>
                          </w:rPr>
                          <w:t xml:space="preserve"> </w:t>
                        </w:r>
                        <w:r>
                          <w:rPr>
                            <w:color w:val="231F20"/>
                            <w:w w:val="105%"/>
                          </w:rPr>
                          <w:t>tempt to pass this on to him plays a vital part in your own</w:t>
                        </w:r>
                        <w:r>
                          <w:rPr>
                            <w:color w:val="231F20"/>
                            <w:spacing w:val="-2"/>
                            <w:w w:val="105%"/>
                          </w:rPr>
                          <w:t xml:space="preserve"> </w:t>
                        </w:r>
                        <w:r>
                          <w:rPr>
                            <w:color w:val="231F20"/>
                            <w:w w:val="105%"/>
                          </w:rPr>
                          <w:t>recovery.</w:t>
                        </w:r>
                        <w:r>
                          <w:rPr>
                            <w:color w:val="231F20"/>
                            <w:spacing w:val="27"/>
                            <w:w w:val="105%"/>
                          </w:rPr>
                          <w:t xml:space="preserve"> </w:t>
                        </w:r>
                        <w:r>
                          <w:rPr>
                            <w:color w:val="231F20"/>
                            <w:w w:val="105%"/>
                          </w:rPr>
                          <w:t>Actually,</w:t>
                        </w:r>
                        <w:r>
                          <w:rPr>
                            <w:color w:val="231F20"/>
                            <w:spacing w:val="-2"/>
                            <w:w w:val="105%"/>
                          </w:rPr>
                          <w:t xml:space="preserve"> </w:t>
                        </w:r>
                        <w:r>
                          <w:rPr>
                            <w:color w:val="231F20"/>
                            <w:w w:val="105%"/>
                          </w:rPr>
                          <w:t>he</w:t>
                        </w:r>
                        <w:r>
                          <w:rPr>
                            <w:color w:val="231F20"/>
                            <w:spacing w:val="-2"/>
                            <w:w w:val="105%"/>
                          </w:rPr>
                          <w:t xml:space="preserve"> </w:t>
                        </w:r>
                        <w:r>
                          <w:rPr>
                            <w:color w:val="231F20"/>
                            <w:w w:val="105%"/>
                          </w:rPr>
                          <w:t>may</w:t>
                        </w:r>
                        <w:r>
                          <w:rPr>
                            <w:color w:val="231F20"/>
                            <w:spacing w:val="-2"/>
                            <w:w w:val="105%"/>
                          </w:rPr>
                          <w:t xml:space="preserve"> </w:t>
                        </w:r>
                        <w:r>
                          <w:rPr>
                            <w:color w:val="231F20"/>
                            <w:w w:val="105%"/>
                          </w:rPr>
                          <w:t>be</w:t>
                        </w:r>
                        <w:r>
                          <w:rPr>
                            <w:color w:val="231F20"/>
                            <w:spacing w:val="-2"/>
                            <w:w w:val="105%"/>
                          </w:rPr>
                          <w:t xml:space="preserve"> </w:t>
                        </w:r>
                        <w:r>
                          <w:rPr>
                            <w:color w:val="231F20"/>
                            <w:w w:val="105%"/>
                          </w:rPr>
                          <w:t>helping</w:t>
                        </w:r>
                        <w:r>
                          <w:rPr>
                            <w:color w:val="231F20"/>
                            <w:spacing w:val="-2"/>
                            <w:w w:val="105%"/>
                          </w:rPr>
                          <w:t xml:space="preserve"> </w:t>
                        </w:r>
                        <w:r>
                          <w:rPr>
                            <w:color w:val="231F20"/>
                            <w:w w:val="105%"/>
                          </w:rPr>
                          <w:t>you</w:t>
                        </w:r>
                        <w:r>
                          <w:rPr>
                            <w:color w:val="231F20"/>
                            <w:spacing w:val="-2"/>
                            <w:w w:val="105%"/>
                          </w:rPr>
                          <w:t xml:space="preserve"> </w:t>
                        </w:r>
                        <w:r>
                          <w:rPr>
                            <w:color w:val="231F20"/>
                            <w:w w:val="105%"/>
                          </w:rPr>
                          <w:t>more than</w:t>
                        </w:r>
                        <w:r>
                          <w:rPr>
                            <w:color w:val="231F20"/>
                            <w:spacing w:val="-9"/>
                            <w:w w:val="105%"/>
                          </w:rPr>
                          <w:t xml:space="preserve"> </w:t>
                        </w:r>
                        <w:r>
                          <w:rPr>
                            <w:color w:val="231F20"/>
                            <w:w w:val="105%"/>
                          </w:rPr>
                          <w:t>you</w:t>
                        </w:r>
                        <w:r>
                          <w:rPr>
                            <w:color w:val="231F20"/>
                            <w:spacing w:val="-9"/>
                            <w:w w:val="105%"/>
                          </w:rPr>
                          <w:t xml:space="preserve"> </w:t>
                        </w:r>
                        <w:r>
                          <w:rPr>
                            <w:color w:val="231F20"/>
                            <w:w w:val="105%"/>
                          </w:rPr>
                          <w:t>are</w:t>
                        </w:r>
                        <w:r>
                          <w:rPr>
                            <w:color w:val="231F20"/>
                            <w:spacing w:val="-9"/>
                            <w:w w:val="105%"/>
                          </w:rPr>
                          <w:t xml:space="preserve"> </w:t>
                        </w:r>
                        <w:r>
                          <w:rPr>
                            <w:color w:val="231F20"/>
                            <w:w w:val="105%"/>
                          </w:rPr>
                          <w:t>helping</w:t>
                        </w:r>
                        <w:r>
                          <w:rPr>
                            <w:color w:val="231F20"/>
                            <w:spacing w:val="-9"/>
                            <w:w w:val="105%"/>
                          </w:rPr>
                          <w:t xml:space="preserve"> </w:t>
                        </w:r>
                        <w:r>
                          <w:rPr>
                            <w:color w:val="231F20"/>
                            <w:w w:val="105%"/>
                          </w:rPr>
                          <w:t>him.</w:t>
                        </w:r>
                        <w:r>
                          <w:rPr>
                            <w:color w:val="231F20"/>
                            <w:spacing w:val="29"/>
                            <w:w w:val="105%"/>
                          </w:rPr>
                          <w:t xml:space="preserve"> </w:t>
                        </w:r>
                        <w:r>
                          <w:rPr>
                            <w:color w:val="231F20"/>
                            <w:w w:val="105%"/>
                          </w:rPr>
                          <w:t>Make</w:t>
                        </w:r>
                        <w:r>
                          <w:rPr>
                            <w:color w:val="231F20"/>
                            <w:spacing w:val="-9"/>
                            <w:w w:val="105%"/>
                          </w:rPr>
                          <w:t xml:space="preserve"> </w:t>
                        </w:r>
                        <w:r>
                          <w:rPr>
                            <w:color w:val="231F20"/>
                            <w:w w:val="105%"/>
                          </w:rPr>
                          <w:t>it</w:t>
                        </w:r>
                        <w:r>
                          <w:rPr>
                            <w:color w:val="231F20"/>
                            <w:spacing w:val="-9"/>
                            <w:w w:val="105%"/>
                          </w:rPr>
                          <w:t xml:space="preserve"> </w:t>
                        </w:r>
                        <w:r>
                          <w:rPr>
                            <w:color w:val="231F20"/>
                            <w:w w:val="105%"/>
                          </w:rPr>
                          <w:t>plain</w:t>
                        </w:r>
                        <w:r>
                          <w:rPr>
                            <w:color w:val="231F20"/>
                            <w:spacing w:val="-9"/>
                            <w:w w:val="105%"/>
                          </w:rPr>
                          <w:t xml:space="preserve"> </w:t>
                        </w:r>
                        <w:r>
                          <w:rPr>
                            <w:color w:val="231F20"/>
                            <w:w w:val="105%"/>
                          </w:rPr>
                          <w:t>he</w:t>
                        </w:r>
                        <w:r>
                          <w:rPr>
                            <w:color w:val="231F20"/>
                            <w:spacing w:val="-9"/>
                            <w:w w:val="105%"/>
                          </w:rPr>
                          <w:t xml:space="preserve"> </w:t>
                        </w:r>
                        <w:r>
                          <w:rPr>
                            <w:color w:val="231F20"/>
                            <w:w w:val="105%"/>
                          </w:rPr>
                          <w:t>is</w:t>
                        </w:r>
                        <w:r>
                          <w:rPr>
                            <w:color w:val="231F20"/>
                            <w:spacing w:val="-9"/>
                            <w:w w:val="105%"/>
                          </w:rPr>
                          <w:t xml:space="preserve"> </w:t>
                        </w:r>
                        <w:r>
                          <w:rPr>
                            <w:color w:val="231F20"/>
                            <w:w w:val="105%"/>
                          </w:rPr>
                          <w:t>under</w:t>
                        </w:r>
                        <w:r>
                          <w:rPr>
                            <w:color w:val="231F20"/>
                            <w:spacing w:val="-9"/>
                            <w:w w:val="105%"/>
                          </w:rPr>
                          <w:t xml:space="preserve"> </w:t>
                        </w:r>
                        <w:r>
                          <w:rPr>
                            <w:color w:val="231F20"/>
                            <w:w w:val="105%"/>
                          </w:rPr>
                          <w:t>no obligation</w:t>
                        </w:r>
                        <w:r>
                          <w:rPr>
                            <w:color w:val="231F20"/>
                            <w:spacing w:val="-10"/>
                            <w:w w:val="105%"/>
                          </w:rPr>
                          <w:t xml:space="preserve"> </w:t>
                        </w:r>
                        <w:r>
                          <w:rPr>
                            <w:color w:val="231F20"/>
                            <w:w w:val="105%"/>
                          </w:rPr>
                          <w:t>to</w:t>
                        </w:r>
                        <w:r>
                          <w:rPr>
                            <w:color w:val="231F20"/>
                            <w:spacing w:val="-10"/>
                            <w:w w:val="105%"/>
                          </w:rPr>
                          <w:t xml:space="preserve"> </w:t>
                        </w:r>
                        <w:r>
                          <w:rPr>
                            <w:color w:val="231F20"/>
                            <w:w w:val="105%"/>
                          </w:rPr>
                          <w:t>you,</w:t>
                        </w:r>
                        <w:r>
                          <w:rPr>
                            <w:color w:val="231F20"/>
                            <w:spacing w:val="-10"/>
                            <w:w w:val="105%"/>
                          </w:rPr>
                          <w:t xml:space="preserve"> </w:t>
                        </w:r>
                        <w:r>
                          <w:rPr>
                            <w:color w:val="231F20"/>
                            <w:w w:val="105%"/>
                          </w:rPr>
                          <w:t>that</w:t>
                        </w:r>
                        <w:r>
                          <w:rPr>
                            <w:color w:val="231F20"/>
                            <w:spacing w:val="-10"/>
                            <w:w w:val="105%"/>
                          </w:rPr>
                          <w:t xml:space="preserve"> </w:t>
                        </w:r>
                        <w:r>
                          <w:rPr>
                            <w:color w:val="231F20"/>
                            <w:w w:val="105%"/>
                          </w:rPr>
                          <w:t>you</w:t>
                        </w:r>
                        <w:r>
                          <w:rPr>
                            <w:color w:val="231F20"/>
                            <w:spacing w:val="-10"/>
                            <w:w w:val="105%"/>
                          </w:rPr>
                          <w:t xml:space="preserve"> </w:t>
                        </w:r>
                        <w:r>
                          <w:rPr>
                            <w:color w:val="231F20"/>
                            <w:w w:val="105%"/>
                          </w:rPr>
                          <w:t>hope</w:t>
                        </w:r>
                        <w:r>
                          <w:rPr>
                            <w:color w:val="231F20"/>
                            <w:spacing w:val="-10"/>
                            <w:w w:val="105%"/>
                          </w:rPr>
                          <w:t xml:space="preserve"> </w:t>
                        </w:r>
                        <w:r>
                          <w:rPr>
                            <w:color w:val="231F20"/>
                            <w:w w:val="105%"/>
                          </w:rPr>
                          <w:t>only</w:t>
                        </w:r>
                        <w:r>
                          <w:rPr>
                            <w:color w:val="231F20"/>
                            <w:spacing w:val="-10"/>
                            <w:w w:val="105%"/>
                          </w:rPr>
                          <w:t xml:space="preserve"> </w:t>
                        </w:r>
                        <w:r>
                          <w:rPr>
                            <w:color w:val="231F20"/>
                            <w:w w:val="105%"/>
                          </w:rPr>
                          <w:t>that</w:t>
                        </w:r>
                        <w:r>
                          <w:rPr>
                            <w:color w:val="231F20"/>
                            <w:spacing w:val="-10"/>
                            <w:w w:val="105%"/>
                          </w:rPr>
                          <w:t xml:space="preserve"> </w:t>
                        </w:r>
                        <w:r>
                          <w:rPr>
                            <w:color w:val="231F20"/>
                            <w:w w:val="105%"/>
                          </w:rPr>
                          <w:t>he</w:t>
                        </w:r>
                        <w:r>
                          <w:rPr>
                            <w:color w:val="231F20"/>
                            <w:spacing w:val="-10"/>
                            <w:w w:val="105%"/>
                          </w:rPr>
                          <w:t xml:space="preserve"> </w:t>
                        </w:r>
                        <w:r>
                          <w:rPr>
                            <w:color w:val="231F20"/>
                            <w:w w:val="105%"/>
                          </w:rPr>
                          <w:t>will</w:t>
                        </w:r>
                        <w:r>
                          <w:rPr>
                            <w:color w:val="231F20"/>
                            <w:spacing w:val="-10"/>
                            <w:w w:val="105%"/>
                          </w:rPr>
                          <w:t xml:space="preserve"> </w:t>
                        </w:r>
                        <w:r>
                          <w:rPr>
                            <w:color w:val="231F20"/>
                            <w:w w:val="105%"/>
                          </w:rPr>
                          <w:t>try</w:t>
                        </w:r>
                        <w:r>
                          <w:rPr>
                            <w:color w:val="231F20"/>
                            <w:spacing w:val="-10"/>
                            <w:w w:val="105%"/>
                          </w:rPr>
                          <w:t xml:space="preserve"> </w:t>
                        </w:r>
                        <w:r>
                          <w:rPr>
                            <w:color w:val="231F20"/>
                            <w:w w:val="105%"/>
                          </w:rPr>
                          <w:t xml:space="preserve">to </w:t>
                        </w:r>
                        <w:r>
                          <w:rPr>
                            <w:color w:val="231F20"/>
                          </w:rPr>
                          <w:t xml:space="preserve">help other alcoholics when he escapes his own difficul- </w:t>
                        </w:r>
                        <w:r>
                          <w:rPr>
                            <w:color w:val="231F20"/>
                            <w:w w:val="105%"/>
                          </w:rPr>
                          <w:t>ties.</w:t>
                        </w:r>
                        <w:r>
                          <w:rPr>
                            <w:color w:val="231F20"/>
                            <w:spacing w:val="27"/>
                            <w:w w:val="105%"/>
                          </w:rPr>
                          <w:t xml:space="preserve"> </w:t>
                        </w:r>
                        <w:r>
                          <w:rPr>
                            <w:color w:val="231F20"/>
                            <w:w w:val="105%"/>
                          </w:rPr>
                          <w:t>Suggest</w:t>
                        </w:r>
                        <w:r>
                          <w:rPr>
                            <w:color w:val="231F20"/>
                            <w:spacing w:val="-9"/>
                            <w:w w:val="105%"/>
                          </w:rPr>
                          <w:t xml:space="preserve"> </w:t>
                        </w:r>
                        <w:r>
                          <w:rPr>
                            <w:color w:val="231F20"/>
                            <w:w w:val="105%"/>
                          </w:rPr>
                          <w:t>how</w:t>
                        </w:r>
                        <w:r>
                          <w:rPr>
                            <w:color w:val="231F20"/>
                            <w:spacing w:val="-9"/>
                            <w:w w:val="105%"/>
                          </w:rPr>
                          <w:t xml:space="preserve"> </w:t>
                        </w:r>
                        <w:r>
                          <w:rPr>
                            <w:color w:val="231F20"/>
                            <w:w w:val="105%"/>
                          </w:rPr>
                          <w:t>important</w:t>
                        </w:r>
                        <w:r>
                          <w:rPr>
                            <w:color w:val="231F20"/>
                            <w:spacing w:val="-9"/>
                            <w:w w:val="105%"/>
                          </w:rPr>
                          <w:t xml:space="preserve"> </w:t>
                        </w:r>
                        <w:r>
                          <w:rPr>
                            <w:color w:val="231F20"/>
                            <w:w w:val="105%"/>
                          </w:rPr>
                          <w:t>it</w:t>
                        </w:r>
                        <w:r>
                          <w:rPr>
                            <w:color w:val="231F20"/>
                            <w:spacing w:val="-9"/>
                            <w:w w:val="105%"/>
                          </w:rPr>
                          <w:t xml:space="preserve"> </w:t>
                        </w:r>
                        <w:r>
                          <w:rPr>
                            <w:color w:val="231F20"/>
                            <w:w w:val="105%"/>
                          </w:rPr>
                          <w:t>is</w:t>
                        </w:r>
                        <w:r>
                          <w:rPr>
                            <w:color w:val="231F20"/>
                            <w:spacing w:val="-9"/>
                            <w:w w:val="105%"/>
                          </w:rPr>
                          <w:t xml:space="preserve"> </w:t>
                        </w:r>
                        <w:r>
                          <w:rPr>
                            <w:color w:val="231F20"/>
                            <w:w w:val="105%"/>
                          </w:rPr>
                          <w:t>that</w:t>
                        </w:r>
                        <w:r>
                          <w:rPr>
                            <w:color w:val="231F20"/>
                            <w:spacing w:val="-9"/>
                            <w:w w:val="105%"/>
                          </w:rPr>
                          <w:t xml:space="preserve"> </w:t>
                        </w:r>
                        <w:r>
                          <w:rPr>
                            <w:color w:val="231F20"/>
                            <w:w w:val="105%"/>
                          </w:rPr>
                          <w:t>he</w:t>
                        </w:r>
                        <w:r>
                          <w:rPr>
                            <w:color w:val="231F20"/>
                            <w:spacing w:val="-9"/>
                            <w:w w:val="105%"/>
                          </w:rPr>
                          <w:t xml:space="preserve"> </w:t>
                        </w:r>
                        <w:r>
                          <w:rPr>
                            <w:color w:val="231F20"/>
                            <w:w w:val="105%"/>
                          </w:rPr>
                          <w:t>place</w:t>
                        </w:r>
                        <w:r>
                          <w:rPr>
                            <w:color w:val="231F20"/>
                            <w:spacing w:val="-9"/>
                            <w:w w:val="105%"/>
                          </w:rPr>
                          <w:t xml:space="preserve"> </w:t>
                        </w:r>
                        <w:r>
                          <w:rPr>
                            <w:color w:val="231F20"/>
                            <w:w w:val="105%"/>
                          </w:rPr>
                          <w:t>the</w:t>
                        </w:r>
                        <w:r>
                          <w:rPr>
                            <w:color w:val="231F20"/>
                            <w:spacing w:val="-9"/>
                            <w:w w:val="105%"/>
                          </w:rPr>
                          <w:t xml:space="preserve"> </w:t>
                        </w:r>
                        <w:r>
                          <w:rPr>
                            <w:color w:val="231F20"/>
                            <w:w w:val="105%"/>
                          </w:rPr>
                          <w:t>wel- fare of other people ahead of his own.</w:t>
                        </w:r>
                        <w:r>
                          <w:rPr>
                            <w:color w:val="231F20"/>
                            <w:spacing w:val="40"/>
                            <w:w w:val="105%"/>
                          </w:rPr>
                          <w:t xml:space="preserve"> </w:t>
                        </w:r>
                        <w:r>
                          <w:rPr>
                            <w:color w:val="231F20"/>
                            <w:w w:val="105%"/>
                          </w:rPr>
                          <w:t xml:space="preserve">Make it clear that he is not under pressure, that he needn’t see you </w:t>
                        </w:r>
                        <w:r>
                          <w:rPr>
                            <w:color w:val="231F20"/>
                          </w:rPr>
                          <w:t>again if he doesn’t want to.</w:t>
                        </w:r>
                        <w:r>
                          <w:rPr>
                            <w:color w:val="231F20"/>
                            <w:spacing w:val="22"/>
                          </w:rPr>
                          <w:t xml:space="preserve"> </w:t>
                        </w:r>
                        <w:r>
                          <w:rPr>
                            <w:color w:val="231F20"/>
                          </w:rPr>
                          <w:t xml:space="preserve">You should not be offended </w:t>
                        </w:r>
                        <w:r>
                          <w:rPr>
                            <w:color w:val="231F20"/>
                            <w:w w:val="105%"/>
                          </w:rPr>
                          <w:t>if he wants to call it off, for he has helped you more than</w:t>
                        </w:r>
                        <w:r>
                          <w:rPr>
                            <w:color w:val="231F20"/>
                            <w:spacing w:val="-3"/>
                            <w:w w:val="105%"/>
                          </w:rPr>
                          <w:t xml:space="preserve"> </w:t>
                        </w:r>
                        <w:r>
                          <w:rPr>
                            <w:color w:val="231F20"/>
                            <w:w w:val="105%"/>
                          </w:rPr>
                          <w:t>you</w:t>
                        </w:r>
                        <w:r>
                          <w:rPr>
                            <w:color w:val="231F20"/>
                            <w:spacing w:val="-3"/>
                            <w:w w:val="105%"/>
                          </w:rPr>
                          <w:t xml:space="preserve"> </w:t>
                        </w:r>
                        <w:r>
                          <w:rPr>
                            <w:color w:val="231F20"/>
                            <w:w w:val="105%"/>
                          </w:rPr>
                          <w:t>have</w:t>
                        </w:r>
                        <w:r>
                          <w:rPr>
                            <w:color w:val="231F20"/>
                            <w:spacing w:val="-3"/>
                            <w:w w:val="105%"/>
                          </w:rPr>
                          <w:t xml:space="preserve"> </w:t>
                        </w:r>
                        <w:r>
                          <w:rPr>
                            <w:color w:val="231F20"/>
                            <w:w w:val="105%"/>
                          </w:rPr>
                          <w:t>helped</w:t>
                        </w:r>
                        <w:r>
                          <w:rPr>
                            <w:color w:val="231F20"/>
                            <w:spacing w:val="-3"/>
                            <w:w w:val="105%"/>
                          </w:rPr>
                          <w:t xml:space="preserve"> </w:t>
                        </w:r>
                        <w:r>
                          <w:rPr>
                            <w:color w:val="231F20"/>
                            <w:w w:val="105%"/>
                          </w:rPr>
                          <w:t>him.</w:t>
                        </w:r>
                        <w:r>
                          <w:rPr>
                            <w:color w:val="231F20"/>
                            <w:spacing w:val="40"/>
                            <w:w w:val="105%"/>
                          </w:rPr>
                          <w:t xml:space="preserve"> </w:t>
                        </w:r>
                        <w:r>
                          <w:rPr>
                            <w:color w:val="231F20"/>
                            <w:w w:val="105%"/>
                          </w:rPr>
                          <w:t>If</w:t>
                        </w:r>
                        <w:r>
                          <w:rPr>
                            <w:color w:val="231F20"/>
                            <w:spacing w:val="-3"/>
                            <w:w w:val="105%"/>
                          </w:rPr>
                          <w:t xml:space="preserve"> </w:t>
                        </w:r>
                        <w:r>
                          <w:rPr>
                            <w:color w:val="231F20"/>
                            <w:w w:val="105%"/>
                          </w:rPr>
                          <w:t>your</w:t>
                        </w:r>
                        <w:r>
                          <w:rPr>
                            <w:color w:val="231F20"/>
                            <w:spacing w:val="-3"/>
                            <w:w w:val="105%"/>
                          </w:rPr>
                          <w:t xml:space="preserve"> </w:t>
                        </w:r>
                        <w:r>
                          <w:rPr>
                            <w:color w:val="231F20"/>
                            <w:w w:val="105%"/>
                          </w:rPr>
                          <w:t>talk</w:t>
                        </w:r>
                        <w:r>
                          <w:rPr>
                            <w:color w:val="231F20"/>
                            <w:spacing w:val="-3"/>
                            <w:w w:val="105%"/>
                          </w:rPr>
                          <w:t xml:space="preserve"> </w:t>
                        </w:r>
                        <w:r>
                          <w:rPr>
                            <w:color w:val="231F20"/>
                            <w:w w:val="105%"/>
                          </w:rPr>
                          <w:t>has</w:t>
                        </w:r>
                        <w:r>
                          <w:rPr>
                            <w:color w:val="231F20"/>
                            <w:spacing w:val="-3"/>
                            <w:w w:val="105%"/>
                          </w:rPr>
                          <w:t xml:space="preserve"> </w:t>
                        </w:r>
                        <w:r>
                          <w:rPr>
                            <w:color w:val="231F20"/>
                            <w:w w:val="105%"/>
                          </w:rPr>
                          <w:t>been</w:t>
                        </w:r>
                        <w:r>
                          <w:rPr>
                            <w:color w:val="231F20"/>
                            <w:spacing w:val="-3"/>
                            <w:w w:val="105%"/>
                          </w:rPr>
                          <w:t xml:space="preserve"> </w:t>
                        </w:r>
                        <w:r>
                          <w:rPr>
                            <w:color w:val="231F20"/>
                            <w:w w:val="105%"/>
                          </w:rPr>
                          <w:t>sane, quiet and full of human understanding, you have per- haps made a friend.</w:t>
                        </w:r>
                        <w:r>
                          <w:rPr>
                            <w:color w:val="231F20"/>
                            <w:spacing w:val="40"/>
                            <w:w w:val="105%"/>
                          </w:rPr>
                          <w:t xml:space="preserve"> </w:t>
                        </w:r>
                        <w:r>
                          <w:rPr>
                            <w:color w:val="231F20"/>
                            <w:w w:val="105%"/>
                          </w:rPr>
                          <w:t>Maybe you have disturbed him about the question of alcoholism.</w:t>
                        </w:r>
                        <w:r>
                          <w:rPr>
                            <w:color w:val="231F20"/>
                            <w:spacing w:val="40"/>
                            <w:w w:val="105%"/>
                          </w:rPr>
                          <w:t xml:space="preserve"> </w:t>
                        </w:r>
                        <w:r>
                          <w:rPr>
                            <w:color w:val="231F20"/>
                            <w:w w:val="105%"/>
                          </w:rPr>
                          <w:t>This is all to the</w:t>
                        </w:r>
                        <w:r>
                          <w:rPr>
                            <w:color w:val="231F20"/>
                            <w:spacing w:val="80"/>
                            <w:w w:val="105%"/>
                          </w:rPr>
                          <w:t xml:space="preserve"> </w:t>
                        </w:r>
                        <w:r>
                          <w:rPr>
                            <w:color w:val="231F20"/>
                          </w:rPr>
                          <w:t>good.</w:t>
                        </w:r>
                        <w:r>
                          <w:rPr>
                            <w:color w:val="231F20"/>
                            <w:spacing w:val="18"/>
                          </w:rPr>
                          <w:t xml:space="preserve"> </w:t>
                        </w:r>
                        <w:r>
                          <w:rPr>
                            <w:color w:val="231F20"/>
                          </w:rPr>
                          <w:t>The</w:t>
                        </w:r>
                        <w:r>
                          <w:rPr>
                            <w:color w:val="231F20"/>
                            <w:spacing w:val="-4"/>
                          </w:rPr>
                          <w:t xml:space="preserve"> </w:t>
                        </w:r>
                        <w:r>
                          <w:rPr>
                            <w:color w:val="231F20"/>
                          </w:rPr>
                          <w:t>more</w:t>
                        </w:r>
                        <w:r>
                          <w:rPr>
                            <w:color w:val="231F20"/>
                            <w:spacing w:val="-5"/>
                          </w:rPr>
                          <w:t xml:space="preserve"> </w:t>
                        </w:r>
                        <w:r>
                          <w:rPr>
                            <w:color w:val="231F20"/>
                          </w:rPr>
                          <w:t>hopeless</w:t>
                        </w:r>
                        <w:r>
                          <w:rPr>
                            <w:color w:val="231F20"/>
                            <w:spacing w:val="-4"/>
                          </w:rPr>
                          <w:t xml:space="preserve"> </w:t>
                        </w:r>
                        <w:r>
                          <w:rPr>
                            <w:color w:val="231F20"/>
                          </w:rPr>
                          <w:t>he</w:t>
                        </w:r>
                        <w:r>
                          <w:rPr>
                            <w:color w:val="231F20"/>
                            <w:spacing w:val="-4"/>
                          </w:rPr>
                          <w:t xml:space="preserve"> </w:t>
                        </w:r>
                        <w:r>
                          <w:rPr>
                            <w:color w:val="231F20"/>
                          </w:rPr>
                          <w:t>feels,</w:t>
                        </w:r>
                        <w:r>
                          <w:rPr>
                            <w:color w:val="231F20"/>
                            <w:spacing w:val="-4"/>
                          </w:rPr>
                          <w:t xml:space="preserve"> </w:t>
                        </w:r>
                        <w:r>
                          <w:rPr>
                            <w:color w:val="231F20"/>
                          </w:rPr>
                          <w:t>the</w:t>
                        </w:r>
                        <w:r>
                          <w:rPr>
                            <w:color w:val="231F20"/>
                            <w:spacing w:val="-5"/>
                          </w:rPr>
                          <w:t xml:space="preserve"> </w:t>
                        </w:r>
                        <w:r>
                          <w:rPr>
                            <w:color w:val="231F20"/>
                          </w:rPr>
                          <w:t>better.</w:t>
                        </w:r>
                        <w:r>
                          <w:rPr>
                            <w:color w:val="231F20"/>
                            <w:spacing w:val="38"/>
                          </w:rPr>
                          <w:t xml:space="preserve"> </w:t>
                        </w:r>
                        <w:r>
                          <w:rPr>
                            <w:color w:val="231F20"/>
                          </w:rPr>
                          <w:t>He</w:t>
                        </w:r>
                        <w:r>
                          <w:rPr>
                            <w:color w:val="231F20"/>
                            <w:spacing w:val="-4"/>
                          </w:rPr>
                          <w:t xml:space="preserve"> </w:t>
                        </w:r>
                        <w:r>
                          <w:rPr>
                            <w:color w:val="231F20"/>
                          </w:rPr>
                          <w:t>will</w:t>
                        </w:r>
                        <w:r>
                          <w:rPr>
                            <w:color w:val="231F20"/>
                            <w:spacing w:val="-5"/>
                          </w:rPr>
                          <w:t xml:space="preserve"> be</w:t>
                        </w:r>
                      </w:p>
                      <w:p w14:paraId="2707E4CA" w14:textId="77777777" w:rsidR="00000000" w:rsidRDefault="00000000">
                        <w:pPr>
                          <w:pStyle w:val="BodyText"/>
                          <w:kinsoku w:val="0"/>
                          <w:overflowPunct w:val="0"/>
                          <w:spacing w:before="0.35pt"/>
                          <w:ind w:end="0pt" w:firstLine="0pt"/>
                          <w:rPr>
                            <w:color w:val="231F20"/>
                            <w:spacing w:val="-2"/>
                          </w:rPr>
                        </w:pPr>
                        <w:r>
                          <w:rPr>
                            <w:color w:val="231F20"/>
                          </w:rPr>
                          <w:t>more</w:t>
                        </w:r>
                        <w:r>
                          <w:rPr>
                            <w:color w:val="231F20"/>
                            <w:spacing w:val="8"/>
                          </w:rPr>
                          <w:t xml:space="preserve"> </w:t>
                        </w:r>
                        <w:r>
                          <w:rPr>
                            <w:color w:val="231F20"/>
                          </w:rPr>
                          <w:t>likely</w:t>
                        </w:r>
                        <w:r>
                          <w:rPr>
                            <w:color w:val="231F20"/>
                            <w:spacing w:val="9"/>
                          </w:rPr>
                          <w:t xml:space="preserve"> </w:t>
                        </w:r>
                        <w:r>
                          <w:rPr>
                            <w:color w:val="231F20"/>
                          </w:rPr>
                          <w:t>to</w:t>
                        </w:r>
                        <w:r>
                          <w:rPr>
                            <w:color w:val="231F20"/>
                            <w:spacing w:val="8"/>
                          </w:rPr>
                          <w:t xml:space="preserve"> </w:t>
                        </w:r>
                        <w:r>
                          <w:rPr>
                            <w:color w:val="231F20"/>
                          </w:rPr>
                          <w:t>follow</w:t>
                        </w:r>
                        <w:r>
                          <w:rPr>
                            <w:color w:val="231F20"/>
                            <w:spacing w:val="9"/>
                          </w:rPr>
                          <w:t xml:space="preserve"> </w:t>
                        </w:r>
                        <w:r>
                          <w:rPr>
                            <w:color w:val="231F20"/>
                          </w:rPr>
                          <w:t>your</w:t>
                        </w:r>
                        <w:r>
                          <w:rPr>
                            <w:color w:val="231F20"/>
                            <w:spacing w:val="8"/>
                          </w:rPr>
                          <w:t xml:space="preserve"> </w:t>
                        </w:r>
                        <w:r>
                          <w:rPr>
                            <w:color w:val="231F20"/>
                            <w:spacing w:val="-2"/>
                          </w:rPr>
                          <w:t>suggestions.</w:t>
                        </w:r>
                      </w:p>
                      <w:p w14:paraId="74E0D9BE" w14:textId="77777777" w:rsidR="00000000" w:rsidRDefault="00000000">
                        <w:pPr>
                          <w:pStyle w:val="BodyText"/>
                          <w:kinsoku w:val="0"/>
                          <w:overflowPunct w:val="0"/>
                          <w:spacing w:before="1.15pt" w:line="12.95pt" w:lineRule="auto"/>
                          <w:rPr>
                            <w:color w:val="231F20"/>
                            <w:spacing w:val="-4"/>
                            <w:w w:val="105%"/>
                          </w:rPr>
                        </w:pPr>
                        <w:r>
                          <w:rPr>
                            <w:color w:val="231F20"/>
                            <w:w w:val="105%"/>
                          </w:rPr>
                          <w:t>Your candidate may give reasons why he need not follow</w:t>
                        </w:r>
                        <w:r>
                          <w:rPr>
                            <w:color w:val="231F20"/>
                            <w:spacing w:val="-9"/>
                            <w:w w:val="105%"/>
                          </w:rPr>
                          <w:t xml:space="preserve"> </w:t>
                        </w:r>
                        <w:r>
                          <w:rPr>
                            <w:color w:val="231F20"/>
                            <w:w w:val="105%"/>
                          </w:rPr>
                          <w:t>all</w:t>
                        </w:r>
                        <w:r>
                          <w:rPr>
                            <w:color w:val="231F20"/>
                            <w:spacing w:val="-9"/>
                            <w:w w:val="105%"/>
                          </w:rPr>
                          <w:t xml:space="preserve"> </w:t>
                        </w:r>
                        <w:r>
                          <w:rPr>
                            <w:color w:val="231F20"/>
                            <w:w w:val="105%"/>
                          </w:rPr>
                          <w:t>of</w:t>
                        </w:r>
                        <w:r>
                          <w:rPr>
                            <w:color w:val="231F20"/>
                            <w:spacing w:val="-9"/>
                            <w:w w:val="105%"/>
                          </w:rPr>
                          <w:t xml:space="preserve"> </w:t>
                        </w:r>
                        <w:r>
                          <w:rPr>
                            <w:color w:val="231F20"/>
                            <w:w w:val="105%"/>
                          </w:rPr>
                          <w:t>the</w:t>
                        </w:r>
                        <w:r>
                          <w:rPr>
                            <w:color w:val="231F20"/>
                            <w:spacing w:val="-9"/>
                            <w:w w:val="105%"/>
                          </w:rPr>
                          <w:t xml:space="preserve"> </w:t>
                        </w:r>
                        <w:r>
                          <w:rPr>
                            <w:color w:val="231F20"/>
                            <w:w w:val="105%"/>
                          </w:rPr>
                          <w:t>program.</w:t>
                        </w:r>
                        <w:r>
                          <w:rPr>
                            <w:color w:val="231F20"/>
                            <w:spacing w:val="28"/>
                            <w:w w:val="105%"/>
                          </w:rPr>
                          <w:t xml:space="preserve"> </w:t>
                        </w:r>
                        <w:r>
                          <w:rPr>
                            <w:color w:val="231F20"/>
                            <w:w w:val="105%"/>
                          </w:rPr>
                          <w:t>He</w:t>
                        </w:r>
                        <w:r>
                          <w:rPr>
                            <w:color w:val="231F20"/>
                            <w:spacing w:val="-9"/>
                            <w:w w:val="105%"/>
                          </w:rPr>
                          <w:t xml:space="preserve"> </w:t>
                        </w:r>
                        <w:r>
                          <w:rPr>
                            <w:color w:val="231F20"/>
                            <w:w w:val="105%"/>
                          </w:rPr>
                          <w:t>may</w:t>
                        </w:r>
                        <w:r>
                          <w:rPr>
                            <w:color w:val="231F20"/>
                            <w:spacing w:val="-9"/>
                            <w:w w:val="105%"/>
                          </w:rPr>
                          <w:t xml:space="preserve"> </w:t>
                        </w:r>
                        <w:r>
                          <w:rPr>
                            <w:color w:val="231F20"/>
                            <w:w w:val="105%"/>
                          </w:rPr>
                          <w:t>rebel</w:t>
                        </w:r>
                        <w:r>
                          <w:rPr>
                            <w:color w:val="231F20"/>
                            <w:spacing w:val="-9"/>
                            <w:w w:val="105%"/>
                          </w:rPr>
                          <w:t xml:space="preserve"> </w:t>
                        </w:r>
                        <w:r>
                          <w:rPr>
                            <w:color w:val="231F20"/>
                            <w:w w:val="105%"/>
                          </w:rPr>
                          <w:t>at</w:t>
                        </w:r>
                        <w:r>
                          <w:rPr>
                            <w:color w:val="231F20"/>
                            <w:spacing w:val="-9"/>
                            <w:w w:val="105%"/>
                          </w:rPr>
                          <w:t xml:space="preserve"> </w:t>
                        </w:r>
                        <w:r>
                          <w:rPr>
                            <w:color w:val="231F20"/>
                            <w:w w:val="105%"/>
                          </w:rPr>
                          <w:t>the</w:t>
                        </w:r>
                        <w:r>
                          <w:rPr>
                            <w:color w:val="231F20"/>
                            <w:spacing w:val="-9"/>
                            <w:w w:val="105%"/>
                          </w:rPr>
                          <w:t xml:space="preserve"> </w:t>
                        </w:r>
                        <w:r>
                          <w:rPr>
                            <w:color w:val="231F20"/>
                            <w:w w:val="105%"/>
                          </w:rPr>
                          <w:t>thought of a drastic housecleaning which requires discussion with other people.</w:t>
                        </w:r>
                        <w:r>
                          <w:rPr>
                            <w:color w:val="231F20"/>
                            <w:spacing w:val="40"/>
                            <w:w w:val="105%"/>
                          </w:rPr>
                          <w:t xml:space="preserve"> </w:t>
                        </w:r>
                        <w:r>
                          <w:rPr>
                            <w:color w:val="231F20"/>
                            <w:w w:val="105%"/>
                          </w:rPr>
                          <w:t>Do not contradict such views.</w:t>
                        </w:r>
                        <w:r>
                          <w:rPr>
                            <w:color w:val="231F20"/>
                            <w:spacing w:val="80"/>
                            <w:w w:val="105%"/>
                          </w:rPr>
                          <w:t xml:space="preserve"> </w:t>
                        </w:r>
                        <w:r>
                          <w:rPr>
                            <w:color w:val="231F20"/>
                            <w:w w:val="105%"/>
                          </w:rPr>
                          <w:t>Tell him you once felt as he does, but you doubt whether you would have made much progress had</w:t>
                        </w:r>
                        <w:r>
                          <w:rPr>
                            <w:color w:val="231F20"/>
                            <w:spacing w:val="40"/>
                            <w:w w:val="105%"/>
                          </w:rPr>
                          <w:t xml:space="preserve"> </w:t>
                        </w:r>
                        <w:r>
                          <w:rPr>
                            <w:color w:val="231F20"/>
                            <w:w w:val="105%"/>
                          </w:rPr>
                          <w:t>you not taken action.</w:t>
                        </w:r>
                        <w:r>
                          <w:rPr>
                            <w:color w:val="231F20"/>
                            <w:spacing w:val="40"/>
                            <w:w w:val="105%"/>
                          </w:rPr>
                          <w:t xml:space="preserve"> </w:t>
                        </w:r>
                        <w:r>
                          <w:rPr>
                            <w:color w:val="231F20"/>
                            <w:w w:val="105%"/>
                          </w:rPr>
                          <w:t>On your first visit tell him</w:t>
                        </w:r>
                        <w:r>
                          <w:rPr>
                            <w:color w:val="231F20"/>
                            <w:spacing w:val="40"/>
                            <w:w w:val="105%"/>
                          </w:rPr>
                          <w:t xml:space="preserve"> </w:t>
                        </w:r>
                        <w:r>
                          <w:rPr>
                            <w:color w:val="231F20"/>
                            <w:w w:val="105%"/>
                          </w:rPr>
                          <w:t>about the Fellowship of Alcoholics Anonymous.</w:t>
                        </w:r>
                        <w:r>
                          <w:rPr>
                            <w:color w:val="231F20"/>
                            <w:spacing w:val="40"/>
                            <w:w w:val="105%"/>
                          </w:rPr>
                          <w:t xml:space="preserve"> </w:t>
                        </w:r>
                        <w:r>
                          <w:rPr>
                            <w:color w:val="231F20"/>
                            <w:w w:val="105%"/>
                          </w:rPr>
                          <w:t>If</w:t>
                        </w:r>
                        <w:r>
                          <w:rPr>
                            <w:color w:val="231F20"/>
                            <w:spacing w:val="40"/>
                            <w:w w:val="105%"/>
                          </w:rPr>
                          <w:t xml:space="preserve"> </w:t>
                        </w:r>
                        <w:r>
                          <w:rPr>
                            <w:color w:val="231F20"/>
                            <w:w w:val="105%"/>
                          </w:rPr>
                          <w:t>he</w:t>
                        </w:r>
                        <w:r>
                          <w:rPr>
                            <w:color w:val="231F20"/>
                            <w:spacing w:val="19"/>
                            <w:w w:val="105%"/>
                          </w:rPr>
                          <w:t xml:space="preserve"> </w:t>
                        </w:r>
                        <w:r>
                          <w:rPr>
                            <w:color w:val="231F20"/>
                            <w:w w:val="105%"/>
                          </w:rPr>
                          <w:t>shows</w:t>
                        </w:r>
                        <w:r>
                          <w:rPr>
                            <w:color w:val="231F20"/>
                            <w:spacing w:val="19"/>
                            <w:w w:val="105%"/>
                          </w:rPr>
                          <w:t xml:space="preserve"> </w:t>
                        </w:r>
                        <w:r>
                          <w:rPr>
                            <w:color w:val="231F20"/>
                            <w:w w:val="105%"/>
                          </w:rPr>
                          <w:t>interest,</w:t>
                        </w:r>
                        <w:r>
                          <w:rPr>
                            <w:color w:val="231F20"/>
                            <w:spacing w:val="19"/>
                            <w:w w:val="105%"/>
                          </w:rPr>
                          <w:t xml:space="preserve"> </w:t>
                        </w:r>
                        <w:r>
                          <w:rPr>
                            <w:color w:val="231F20"/>
                            <w:w w:val="105%"/>
                          </w:rPr>
                          <w:t>lend</w:t>
                        </w:r>
                        <w:r>
                          <w:rPr>
                            <w:color w:val="231F20"/>
                            <w:spacing w:val="19"/>
                            <w:w w:val="105%"/>
                          </w:rPr>
                          <w:t xml:space="preserve"> </w:t>
                        </w:r>
                        <w:r>
                          <w:rPr>
                            <w:color w:val="231F20"/>
                            <w:w w:val="105%"/>
                          </w:rPr>
                          <w:t>him</w:t>
                        </w:r>
                        <w:r>
                          <w:rPr>
                            <w:color w:val="231F20"/>
                            <w:spacing w:val="19"/>
                            <w:w w:val="105%"/>
                          </w:rPr>
                          <w:t xml:space="preserve"> </w:t>
                        </w:r>
                        <w:r>
                          <w:rPr>
                            <w:color w:val="231F20"/>
                            <w:w w:val="105%"/>
                          </w:rPr>
                          <w:t>your</w:t>
                        </w:r>
                        <w:r>
                          <w:rPr>
                            <w:color w:val="231F20"/>
                            <w:spacing w:val="19"/>
                            <w:w w:val="105%"/>
                          </w:rPr>
                          <w:t xml:space="preserve"> </w:t>
                        </w:r>
                        <w:r>
                          <w:rPr>
                            <w:color w:val="231F20"/>
                            <w:w w:val="105%"/>
                          </w:rPr>
                          <w:t>copy</w:t>
                        </w:r>
                        <w:r>
                          <w:rPr>
                            <w:color w:val="231F20"/>
                            <w:spacing w:val="19"/>
                            <w:w w:val="105%"/>
                          </w:rPr>
                          <w:t xml:space="preserve"> </w:t>
                        </w:r>
                        <w:r>
                          <w:rPr>
                            <w:color w:val="231F20"/>
                            <w:w w:val="105%"/>
                          </w:rPr>
                          <w:t>of</w:t>
                        </w:r>
                        <w:r>
                          <w:rPr>
                            <w:color w:val="231F20"/>
                            <w:spacing w:val="20"/>
                            <w:w w:val="105%"/>
                          </w:rPr>
                          <w:t xml:space="preserve"> </w:t>
                        </w:r>
                        <w:r>
                          <w:rPr>
                            <w:color w:val="231F20"/>
                            <w:w w:val="105%"/>
                          </w:rPr>
                          <w:t>this</w:t>
                        </w:r>
                        <w:r>
                          <w:rPr>
                            <w:color w:val="231F20"/>
                            <w:spacing w:val="19"/>
                            <w:w w:val="105%"/>
                          </w:rPr>
                          <w:t xml:space="preserve"> </w:t>
                        </w:r>
                        <w:r>
                          <w:rPr>
                            <w:color w:val="231F20"/>
                            <w:spacing w:val="-4"/>
                            <w:w w:val="105%"/>
                          </w:rPr>
                          <w:t>book.</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6D595D30" w14:textId="2446339E"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2032000" behindDoc="1" locked="0" layoutInCell="0" allowOverlap="1" wp14:anchorId="7BACFE0D" wp14:editId="70666BE5">
            <wp:simplePos x="0" y="0"/>
            <wp:positionH relativeFrom="page">
              <wp:posOffset>1060450</wp:posOffset>
            </wp:positionH>
            <wp:positionV relativeFrom="page">
              <wp:posOffset>207645</wp:posOffset>
            </wp:positionV>
            <wp:extent cx="1317625" cy="138430"/>
            <wp:effectExtent l="0" t="0" r="0" b="0"/>
            <wp:wrapNone/>
            <wp:docPr id="277" name="Text Box 367"/>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31762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4D06F6F4"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WORKING</w:t>
                        </w:r>
                        <w:r>
                          <w:rPr>
                            <w:color w:val="231F20"/>
                            <w:spacing w:val="50"/>
                            <w:sz w:val="16"/>
                            <w:szCs w:val="16"/>
                          </w:rPr>
                          <w:t xml:space="preserve"> </w:t>
                        </w:r>
                        <w:r>
                          <w:rPr>
                            <w:color w:val="231F20"/>
                            <w:sz w:val="16"/>
                            <w:szCs w:val="16"/>
                          </w:rPr>
                          <w:t>WITH</w:t>
                        </w:r>
                        <w:r>
                          <w:rPr>
                            <w:color w:val="231F20"/>
                            <w:spacing w:val="53"/>
                            <w:sz w:val="16"/>
                            <w:szCs w:val="16"/>
                          </w:rPr>
                          <w:t xml:space="preserve"> </w:t>
                        </w:r>
                        <w:r>
                          <w:rPr>
                            <w:color w:val="231F20"/>
                            <w:spacing w:val="-2"/>
                            <w:sz w:val="16"/>
                            <w:szCs w:val="16"/>
                          </w:rPr>
                          <w:t>OTHERS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033024" behindDoc="1" locked="0" layoutInCell="0" allowOverlap="1" wp14:anchorId="369B237F" wp14:editId="29DDDFF1">
            <wp:simplePos x="0" y="0"/>
            <wp:positionH relativeFrom="page">
              <wp:posOffset>2844800</wp:posOffset>
            </wp:positionH>
            <wp:positionV relativeFrom="page">
              <wp:posOffset>207645</wp:posOffset>
            </wp:positionV>
            <wp:extent cx="152400" cy="138430"/>
            <wp:effectExtent l="0" t="0" r="0" b="0"/>
            <wp:wrapNone/>
            <wp:docPr id="276" name="Text Box 36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5240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7868796C"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95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034048" behindDoc="1" locked="0" layoutInCell="0" allowOverlap="1" wp14:anchorId="78AD92D4" wp14:editId="25DF2973">
            <wp:simplePos x="0" y="0"/>
            <wp:positionH relativeFrom="page">
              <wp:posOffset>374650</wp:posOffset>
            </wp:positionH>
            <wp:positionV relativeFrom="page">
              <wp:posOffset>377190</wp:posOffset>
            </wp:positionV>
            <wp:extent cx="2618105" cy="4424680"/>
            <wp:effectExtent l="0" t="0" r="0" b="0"/>
            <wp:wrapNone/>
            <wp:docPr id="275" name="Text Box 369"/>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18105" cy="4424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3D04E350" w14:textId="77777777" w:rsidR="00000000" w:rsidRDefault="00000000">
                        <w:pPr>
                          <w:pStyle w:val="BodyText"/>
                          <w:kinsoku w:val="0"/>
                          <w:overflowPunct w:val="0"/>
                          <w:spacing w:before="0.85pt" w:line="12.95pt" w:lineRule="auto"/>
                          <w:ind w:end="0.90pt"/>
                          <w:rPr>
                            <w:color w:val="231F20"/>
                            <w:w w:val="105%"/>
                          </w:rPr>
                        </w:pPr>
                        <w:r>
                          <w:rPr>
                            <w:color w:val="231F20"/>
                          </w:rPr>
                          <w:t xml:space="preserve">Unless your friend wants to talk further about himself, </w:t>
                        </w:r>
                        <w:r>
                          <w:rPr>
                            <w:color w:val="231F20"/>
                            <w:w w:val="105%"/>
                          </w:rPr>
                          <w:t>do</w:t>
                        </w:r>
                        <w:r>
                          <w:rPr>
                            <w:color w:val="231F20"/>
                            <w:spacing w:val="-1"/>
                            <w:w w:val="105%"/>
                          </w:rPr>
                          <w:t xml:space="preserve"> </w:t>
                        </w:r>
                        <w:r>
                          <w:rPr>
                            <w:color w:val="231F20"/>
                            <w:w w:val="105%"/>
                          </w:rPr>
                          <w:t>not</w:t>
                        </w:r>
                        <w:r>
                          <w:rPr>
                            <w:color w:val="231F20"/>
                            <w:spacing w:val="-1"/>
                            <w:w w:val="105%"/>
                          </w:rPr>
                          <w:t xml:space="preserve"> </w:t>
                        </w:r>
                        <w:r>
                          <w:rPr>
                            <w:color w:val="231F20"/>
                            <w:w w:val="105%"/>
                          </w:rPr>
                          <w:t>wear</w:t>
                        </w:r>
                        <w:r>
                          <w:rPr>
                            <w:color w:val="231F20"/>
                            <w:spacing w:val="-1"/>
                            <w:w w:val="105%"/>
                          </w:rPr>
                          <w:t xml:space="preserve"> </w:t>
                        </w:r>
                        <w:r>
                          <w:rPr>
                            <w:color w:val="231F20"/>
                            <w:w w:val="105%"/>
                          </w:rPr>
                          <w:t>out</w:t>
                        </w:r>
                        <w:r>
                          <w:rPr>
                            <w:color w:val="231F20"/>
                            <w:spacing w:val="-1"/>
                            <w:w w:val="105%"/>
                          </w:rPr>
                          <w:t xml:space="preserve"> </w:t>
                        </w:r>
                        <w:r>
                          <w:rPr>
                            <w:color w:val="231F20"/>
                            <w:w w:val="105%"/>
                          </w:rPr>
                          <w:t>your</w:t>
                        </w:r>
                        <w:r>
                          <w:rPr>
                            <w:color w:val="231F20"/>
                            <w:spacing w:val="-1"/>
                            <w:w w:val="105%"/>
                          </w:rPr>
                          <w:t xml:space="preserve"> </w:t>
                        </w:r>
                        <w:r>
                          <w:rPr>
                            <w:color w:val="231F20"/>
                            <w:w w:val="105%"/>
                          </w:rPr>
                          <w:t>welcome.</w:t>
                        </w:r>
                        <w:r>
                          <w:rPr>
                            <w:color w:val="231F20"/>
                            <w:spacing w:val="40"/>
                            <w:w w:val="105%"/>
                          </w:rPr>
                          <w:t xml:space="preserve"> </w:t>
                        </w:r>
                        <w:r>
                          <w:rPr>
                            <w:color w:val="231F20"/>
                            <w:w w:val="105%"/>
                          </w:rPr>
                          <w:t>Give</w:t>
                        </w:r>
                        <w:r>
                          <w:rPr>
                            <w:color w:val="231F20"/>
                            <w:spacing w:val="-1"/>
                            <w:w w:val="105%"/>
                          </w:rPr>
                          <w:t xml:space="preserve"> </w:t>
                        </w:r>
                        <w:r>
                          <w:rPr>
                            <w:color w:val="231F20"/>
                            <w:w w:val="105%"/>
                          </w:rPr>
                          <w:t>him</w:t>
                        </w:r>
                        <w:r>
                          <w:rPr>
                            <w:color w:val="231F20"/>
                            <w:spacing w:val="-1"/>
                            <w:w w:val="105%"/>
                          </w:rPr>
                          <w:t xml:space="preserve"> </w:t>
                        </w:r>
                        <w:r>
                          <w:rPr>
                            <w:color w:val="231F20"/>
                            <w:w w:val="105%"/>
                          </w:rPr>
                          <w:t>a</w:t>
                        </w:r>
                        <w:r>
                          <w:rPr>
                            <w:color w:val="231F20"/>
                            <w:spacing w:val="-1"/>
                            <w:w w:val="105%"/>
                          </w:rPr>
                          <w:t xml:space="preserve"> </w:t>
                        </w:r>
                        <w:r>
                          <w:rPr>
                            <w:color w:val="231F20"/>
                            <w:w w:val="105%"/>
                          </w:rPr>
                          <w:t>chance</w:t>
                        </w:r>
                        <w:r>
                          <w:rPr>
                            <w:color w:val="231F20"/>
                            <w:spacing w:val="-1"/>
                            <w:w w:val="105%"/>
                          </w:rPr>
                          <w:t xml:space="preserve"> </w:t>
                        </w:r>
                        <w:r>
                          <w:rPr>
                            <w:color w:val="231F20"/>
                            <w:w w:val="105%"/>
                          </w:rPr>
                          <w:t>to think</w:t>
                        </w:r>
                        <w:r>
                          <w:rPr>
                            <w:color w:val="231F20"/>
                            <w:spacing w:val="-12"/>
                            <w:w w:val="105%"/>
                          </w:rPr>
                          <w:t xml:space="preserve"> </w:t>
                        </w:r>
                        <w:r>
                          <w:rPr>
                            <w:color w:val="231F20"/>
                            <w:w w:val="105%"/>
                          </w:rPr>
                          <w:t>it</w:t>
                        </w:r>
                        <w:r>
                          <w:rPr>
                            <w:color w:val="231F20"/>
                            <w:spacing w:val="-12"/>
                            <w:w w:val="105%"/>
                          </w:rPr>
                          <w:t xml:space="preserve"> </w:t>
                        </w:r>
                        <w:r>
                          <w:rPr>
                            <w:color w:val="231F20"/>
                            <w:w w:val="105%"/>
                          </w:rPr>
                          <w:t>over.</w:t>
                        </w:r>
                        <w:r>
                          <w:rPr>
                            <w:color w:val="231F20"/>
                            <w:spacing w:val="11"/>
                            <w:w w:val="105%"/>
                          </w:rPr>
                          <w:t xml:space="preserve"> </w:t>
                        </w:r>
                        <w:r>
                          <w:rPr>
                            <w:color w:val="231F20"/>
                            <w:w w:val="105%"/>
                          </w:rPr>
                          <w:t>If</w:t>
                        </w:r>
                        <w:r>
                          <w:rPr>
                            <w:color w:val="231F20"/>
                            <w:spacing w:val="-12"/>
                            <w:w w:val="105%"/>
                          </w:rPr>
                          <w:t xml:space="preserve"> </w:t>
                        </w:r>
                        <w:r>
                          <w:rPr>
                            <w:color w:val="231F20"/>
                            <w:w w:val="105%"/>
                          </w:rPr>
                          <w:t>you</w:t>
                        </w:r>
                        <w:r>
                          <w:rPr>
                            <w:color w:val="231F20"/>
                            <w:spacing w:val="-11"/>
                            <w:w w:val="105%"/>
                          </w:rPr>
                          <w:t xml:space="preserve"> </w:t>
                        </w:r>
                        <w:r>
                          <w:rPr>
                            <w:color w:val="231F20"/>
                            <w:w w:val="105%"/>
                          </w:rPr>
                          <w:t>do</w:t>
                        </w:r>
                        <w:r>
                          <w:rPr>
                            <w:color w:val="231F20"/>
                            <w:spacing w:val="-12"/>
                            <w:w w:val="105%"/>
                          </w:rPr>
                          <w:t xml:space="preserve"> </w:t>
                        </w:r>
                        <w:r>
                          <w:rPr>
                            <w:color w:val="231F20"/>
                            <w:w w:val="105%"/>
                          </w:rPr>
                          <w:t>stay,</w:t>
                        </w:r>
                        <w:r>
                          <w:rPr>
                            <w:color w:val="231F20"/>
                            <w:spacing w:val="-12"/>
                            <w:w w:val="105%"/>
                          </w:rPr>
                          <w:t xml:space="preserve"> </w:t>
                        </w:r>
                        <w:r>
                          <w:rPr>
                            <w:color w:val="231F20"/>
                            <w:w w:val="105%"/>
                          </w:rPr>
                          <w:t>let</w:t>
                        </w:r>
                        <w:r>
                          <w:rPr>
                            <w:color w:val="231F20"/>
                            <w:spacing w:val="-12"/>
                            <w:w w:val="105%"/>
                          </w:rPr>
                          <w:t xml:space="preserve"> </w:t>
                        </w:r>
                        <w:r>
                          <w:rPr>
                            <w:color w:val="231F20"/>
                            <w:w w:val="105%"/>
                          </w:rPr>
                          <w:t>him</w:t>
                        </w:r>
                        <w:r>
                          <w:rPr>
                            <w:color w:val="231F20"/>
                            <w:spacing w:val="-12"/>
                            <w:w w:val="105%"/>
                          </w:rPr>
                          <w:t xml:space="preserve"> </w:t>
                        </w:r>
                        <w:r>
                          <w:rPr>
                            <w:color w:val="231F20"/>
                            <w:w w:val="105%"/>
                          </w:rPr>
                          <w:t>steer</w:t>
                        </w:r>
                        <w:r>
                          <w:rPr>
                            <w:color w:val="231F20"/>
                            <w:spacing w:val="-12"/>
                            <w:w w:val="105%"/>
                          </w:rPr>
                          <w:t xml:space="preserve"> </w:t>
                        </w:r>
                        <w:r>
                          <w:rPr>
                            <w:color w:val="231F20"/>
                            <w:w w:val="105%"/>
                          </w:rPr>
                          <w:t>the</w:t>
                        </w:r>
                        <w:r>
                          <w:rPr>
                            <w:color w:val="231F20"/>
                            <w:spacing w:val="-11"/>
                            <w:w w:val="105%"/>
                          </w:rPr>
                          <w:t xml:space="preserve"> </w:t>
                        </w:r>
                        <w:r>
                          <w:rPr>
                            <w:color w:val="231F20"/>
                            <w:w w:val="105%"/>
                          </w:rPr>
                          <w:t>conversa- tion</w:t>
                        </w:r>
                        <w:r>
                          <w:rPr>
                            <w:color w:val="231F20"/>
                            <w:spacing w:val="-12"/>
                            <w:w w:val="105%"/>
                          </w:rPr>
                          <w:t xml:space="preserve"> </w:t>
                        </w:r>
                        <w:r>
                          <w:rPr>
                            <w:color w:val="231F20"/>
                            <w:w w:val="105%"/>
                          </w:rPr>
                          <w:t>in</w:t>
                        </w:r>
                        <w:r>
                          <w:rPr>
                            <w:color w:val="231F20"/>
                            <w:spacing w:val="-12"/>
                            <w:w w:val="105%"/>
                          </w:rPr>
                          <w:t xml:space="preserve"> </w:t>
                        </w:r>
                        <w:r>
                          <w:rPr>
                            <w:color w:val="231F20"/>
                            <w:w w:val="105%"/>
                          </w:rPr>
                          <w:t>any</w:t>
                        </w:r>
                        <w:r>
                          <w:rPr>
                            <w:color w:val="231F20"/>
                            <w:spacing w:val="-12"/>
                            <w:w w:val="105%"/>
                          </w:rPr>
                          <w:t xml:space="preserve"> </w:t>
                        </w:r>
                        <w:r>
                          <w:rPr>
                            <w:color w:val="231F20"/>
                            <w:w w:val="105%"/>
                          </w:rPr>
                          <w:t>direction</w:t>
                        </w:r>
                        <w:r>
                          <w:rPr>
                            <w:color w:val="231F20"/>
                            <w:spacing w:val="-12"/>
                            <w:w w:val="105%"/>
                          </w:rPr>
                          <w:t xml:space="preserve"> </w:t>
                        </w:r>
                        <w:r>
                          <w:rPr>
                            <w:color w:val="231F20"/>
                            <w:w w:val="105%"/>
                          </w:rPr>
                          <w:t>he</w:t>
                        </w:r>
                        <w:r>
                          <w:rPr>
                            <w:color w:val="231F20"/>
                            <w:spacing w:val="-12"/>
                            <w:w w:val="105%"/>
                          </w:rPr>
                          <w:t xml:space="preserve"> </w:t>
                        </w:r>
                        <w:r>
                          <w:rPr>
                            <w:color w:val="231F20"/>
                            <w:w w:val="105%"/>
                          </w:rPr>
                          <w:t>likes.</w:t>
                        </w:r>
                        <w:r>
                          <w:rPr>
                            <w:color w:val="231F20"/>
                            <w:spacing w:val="21"/>
                            <w:w w:val="105%"/>
                          </w:rPr>
                          <w:t xml:space="preserve"> </w:t>
                        </w:r>
                        <w:r>
                          <w:rPr>
                            <w:color w:val="231F20"/>
                            <w:w w:val="105%"/>
                          </w:rPr>
                          <w:t>Sometimes</w:t>
                        </w:r>
                        <w:r>
                          <w:rPr>
                            <w:color w:val="231F20"/>
                            <w:spacing w:val="-12"/>
                            <w:w w:val="105%"/>
                          </w:rPr>
                          <w:t xml:space="preserve"> </w:t>
                        </w:r>
                        <w:r>
                          <w:rPr>
                            <w:color w:val="231F20"/>
                            <w:w w:val="105%"/>
                          </w:rPr>
                          <w:t>a</w:t>
                        </w:r>
                        <w:r>
                          <w:rPr>
                            <w:color w:val="231F20"/>
                            <w:spacing w:val="-12"/>
                            <w:w w:val="105%"/>
                          </w:rPr>
                          <w:t xml:space="preserve"> </w:t>
                        </w:r>
                        <w:r>
                          <w:rPr>
                            <w:color w:val="231F20"/>
                            <w:w w:val="105%"/>
                          </w:rPr>
                          <w:t>new</w:t>
                        </w:r>
                        <w:r>
                          <w:rPr>
                            <w:color w:val="231F20"/>
                            <w:spacing w:val="-12"/>
                            <w:w w:val="105%"/>
                          </w:rPr>
                          <w:t xml:space="preserve"> </w:t>
                        </w:r>
                        <w:r>
                          <w:rPr>
                            <w:color w:val="231F20"/>
                            <w:w w:val="105%"/>
                          </w:rPr>
                          <w:t>man</w:t>
                        </w:r>
                        <w:r>
                          <w:rPr>
                            <w:color w:val="231F20"/>
                            <w:spacing w:val="-12"/>
                            <w:w w:val="105%"/>
                          </w:rPr>
                          <w:t xml:space="preserve"> </w:t>
                        </w:r>
                        <w:r>
                          <w:rPr>
                            <w:color w:val="231F20"/>
                            <w:w w:val="105%"/>
                          </w:rPr>
                          <w:t xml:space="preserve">is </w:t>
                        </w:r>
                        <w:r>
                          <w:rPr>
                            <w:color w:val="231F20"/>
                          </w:rPr>
                          <w:t xml:space="preserve">anxious to proceed at once. And you may be tempted to </w:t>
                        </w:r>
                        <w:r>
                          <w:rPr>
                            <w:color w:val="231F20"/>
                            <w:w w:val="105%"/>
                          </w:rPr>
                          <w:t>let</w:t>
                        </w:r>
                        <w:r>
                          <w:rPr>
                            <w:color w:val="231F20"/>
                            <w:spacing w:val="-1"/>
                            <w:w w:val="105%"/>
                          </w:rPr>
                          <w:t xml:space="preserve"> </w:t>
                        </w:r>
                        <w:r>
                          <w:rPr>
                            <w:color w:val="231F20"/>
                            <w:w w:val="105%"/>
                          </w:rPr>
                          <w:t>him</w:t>
                        </w:r>
                        <w:r>
                          <w:rPr>
                            <w:color w:val="231F20"/>
                            <w:spacing w:val="-1"/>
                            <w:w w:val="105%"/>
                          </w:rPr>
                          <w:t xml:space="preserve"> </w:t>
                        </w:r>
                        <w:r>
                          <w:rPr>
                            <w:color w:val="231F20"/>
                            <w:w w:val="105%"/>
                          </w:rPr>
                          <w:t>do</w:t>
                        </w:r>
                        <w:r>
                          <w:rPr>
                            <w:color w:val="231F20"/>
                            <w:spacing w:val="-1"/>
                            <w:w w:val="105%"/>
                          </w:rPr>
                          <w:t xml:space="preserve"> </w:t>
                        </w:r>
                        <w:r>
                          <w:rPr>
                            <w:color w:val="231F20"/>
                            <w:w w:val="105%"/>
                          </w:rPr>
                          <w:t>so.</w:t>
                        </w:r>
                        <w:r>
                          <w:rPr>
                            <w:color w:val="231F20"/>
                            <w:spacing w:val="40"/>
                            <w:w w:val="105%"/>
                          </w:rPr>
                          <w:t xml:space="preserve"> </w:t>
                        </w:r>
                        <w:r>
                          <w:rPr>
                            <w:color w:val="231F20"/>
                            <w:w w:val="105%"/>
                          </w:rPr>
                          <w:t>This</w:t>
                        </w:r>
                        <w:r>
                          <w:rPr>
                            <w:color w:val="231F20"/>
                            <w:spacing w:val="-1"/>
                            <w:w w:val="105%"/>
                          </w:rPr>
                          <w:t xml:space="preserve"> </w:t>
                        </w:r>
                        <w:r>
                          <w:rPr>
                            <w:color w:val="231F20"/>
                            <w:w w:val="105%"/>
                          </w:rPr>
                          <w:t>is</w:t>
                        </w:r>
                        <w:r>
                          <w:rPr>
                            <w:color w:val="231F20"/>
                            <w:spacing w:val="-1"/>
                            <w:w w:val="105%"/>
                          </w:rPr>
                          <w:t xml:space="preserve"> </w:t>
                        </w:r>
                        <w:r>
                          <w:rPr>
                            <w:color w:val="231F20"/>
                            <w:w w:val="105%"/>
                          </w:rPr>
                          <w:t>sometimes</w:t>
                        </w:r>
                        <w:r>
                          <w:rPr>
                            <w:color w:val="231F20"/>
                            <w:spacing w:val="-1"/>
                            <w:w w:val="105%"/>
                          </w:rPr>
                          <w:t xml:space="preserve"> </w:t>
                        </w:r>
                        <w:r>
                          <w:rPr>
                            <w:color w:val="231F20"/>
                            <w:w w:val="105%"/>
                          </w:rPr>
                          <w:t>a</w:t>
                        </w:r>
                        <w:r>
                          <w:rPr>
                            <w:color w:val="231F20"/>
                            <w:spacing w:val="-1"/>
                            <w:w w:val="105%"/>
                          </w:rPr>
                          <w:t xml:space="preserve"> </w:t>
                        </w:r>
                        <w:r>
                          <w:rPr>
                            <w:color w:val="231F20"/>
                            <w:w w:val="105%"/>
                          </w:rPr>
                          <w:t>mistake.</w:t>
                        </w:r>
                        <w:r>
                          <w:rPr>
                            <w:color w:val="231F20"/>
                            <w:spacing w:val="40"/>
                            <w:w w:val="105%"/>
                          </w:rPr>
                          <w:t xml:space="preserve"> </w:t>
                        </w:r>
                        <w:r>
                          <w:rPr>
                            <w:color w:val="231F20"/>
                            <w:w w:val="105%"/>
                          </w:rPr>
                          <w:t>If</w:t>
                        </w:r>
                        <w:r>
                          <w:rPr>
                            <w:color w:val="231F20"/>
                            <w:spacing w:val="-1"/>
                            <w:w w:val="105%"/>
                          </w:rPr>
                          <w:t xml:space="preserve"> </w:t>
                        </w:r>
                        <w:r>
                          <w:rPr>
                            <w:color w:val="231F20"/>
                            <w:w w:val="105%"/>
                          </w:rPr>
                          <w:t>he</w:t>
                        </w:r>
                        <w:r>
                          <w:rPr>
                            <w:color w:val="231F20"/>
                            <w:spacing w:val="-1"/>
                            <w:w w:val="105%"/>
                          </w:rPr>
                          <w:t xml:space="preserve"> </w:t>
                        </w:r>
                        <w:r>
                          <w:rPr>
                            <w:color w:val="231F20"/>
                            <w:w w:val="105%"/>
                          </w:rPr>
                          <w:t xml:space="preserve">has </w:t>
                        </w:r>
                        <w:r>
                          <w:rPr>
                            <w:color w:val="231F20"/>
                          </w:rPr>
                          <w:t>trouble</w:t>
                        </w:r>
                        <w:r>
                          <w:rPr>
                            <w:color w:val="231F20"/>
                            <w:spacing w:val="-8"/>
                          </w:rPr>
                          <w:t xml:space="preserve"> </w:t>
                        </w:r>
                        <w:r>
                          <w:rPr>
                            <w:color w:val="231F20"/>
                          </w:rPr>
                          <w:t>later,</w:t>
                        </w:r>
                        <w:r>
                          <w:rPr>
                            <w:color w:val="231F20"/>
                            <w:spacing w:val="-8"/>
                          </w:rPr>
                          <w:t xml:space="preserve"> </w:t>
                        </w:r>
                        <w:r>
                          <w:rPr>
                            <w:color w:val="231F20"/>
                          </w:rPr>
                          <w:t>he</w:t>
                        </w:r>
                        <w:r>
                          <w:rPr>
                            <w:color w:val="231F20"/>
                            <w:spacing w:val="-8"/>
                          </w:rPr>
                          <w:t xml:space="preserve"> </w:t>
                        </w:r>
                        <w:r>
                          <w:rPr>
                            <w:color w:val="231F20"/>
                          </w:rPr>
                          <w:t>is</w:t>
                        </w:r>
                        <w:r>
                          <w:rPr>
                            <w:color w:val="231F20"/>
                            <w:spacing w:val="-8"/>
                          </w:rPr>
                          <w:t xml:space="preserve"> </w:t>
                        </w:r>
                        <w:r>
                          <w:rPr>
                            <w:color w:val="231F20"/>
                          </w:rPr>
                          <w:t>likely</w:t>
                        </w:r>
                        <w:r>
                          <w:rPr>
                            <w:color w:val="231F20"/>
                            <w:spacing w:val="-8"/>
                          </w:rPr>
                          <w:t xml:space="preserve"> </w:t>
                        </w:r>
                        <w:r>
                          <w:rPr>
                            <w:color w:val="231F20"/>
                          </w:rPr>
                          <w:t>to</w:t>
                        </w:r>
                        <w:r>
                          <w:rPr>
                            <w:color w:val="231F20"/>
                            <w:spacing w:val="-8"/>
                          </w:rPr>
                          <w:t xml:space="preserve"> </w:t>
                        </w:r>
                        <w:r>
                          <w:rPr>
                            <w:color w:val="231F20"/>
                          </w:rPr>
                          <w:t>say</w:t>
                        </w:r>
                        <w:r>
                          <w:rPr>
                            <w:color w:val="231F20"/>
                            <w:spacing w:val="-8"/>
                          </w:rPr>
                          <w:t xml:space="preserve"> </w:t>
                        </w:r>
                        <w:r>
                          <w:rPr>
                            <w:color w:val="231F20"/>
                          </w:rPr>
                          <w:t>you</w:t>
                        </w:r>
                        <w:r>
                          <w:rPr>
                            <w:color w:val="231F20"/>
                            <w:spacing w:val="-8"/>
                          </w:rPr>
                          <w:t xml:space="preserve"> </w:t>
                        </w:r>
                        <w:r>
                          <w:rPr>
                            <w:color w:val="231F20"/>
                          </w:rPr>
                          <w:t>rushed</w:t>
                        </w:r>
                        <w:r>
                          <w:rPr>
                            <w:color w:val="231F20"/>
                            <w:spacing w:val="-8"/>
                          </w:rPr>
                          <w:t xml:space="preserve"> </w:t>
                        </w:r>
                        <w:r>
                          <w:rPr>
                            <w:color w:val="231F20"/>
                          </w:rPr>
                          <w:t>him.</w:t>
                        </w:r>
                        <w:r>
                          <w:rPr>
                            <w:color w:val="231F20"/>
                            <w:spacing w:val="9"/>
                          </w:rPr>
                          <w:t xml:space="preserve"> </w:t>
                        </w:r>
                        <w:r>
                          <w:rPr>
                            <w:color w:val="231F20"/>
                          </w:rPr>
                          <w:t>You</w:t>
                        </w:r>
                        <w:r>
                          <w:rPr>
                            <w:color w:val="231F20"/>
                            <w:spacing w:val="-8"/>
                          </w:rPr>
                          <w:t xml:space="preserve"> </w:t>
                        </w:r>
                        <w:r>
                          <w:rPr>
                            <w:color w:val="231F20"/>
                          </w:rPr>
                          <w:t xml:space="preserve">will be most successful with alcoholics if you do not exhibit </w:t>
                        </w:r>
                        <w:r>
                          <w:rPr>
                            <w:color w:val="231F20"/>
                            <w:w w:val="105%"/>
                          </w:rPr>
                          <w:t>any</w:t>
                        </w:r>
                        <w:r>
                          <w:rPr>
                            <w:color w:val="231F20"/>
                            <w:spacing w:val="-10"/>
                            <w:w w:val="105%"/>
                          </w:rPr>
                          <w:t xml:space="preserve"> </w:t>
                        </w:r>
                        <w:r>
                          <w:rPr>
                            <w:color w:val="231F20"/>
                            <w:w w:val="105%"/>
                          </w:rPr>
                          <w:t>passion</w:t>
                        </w:r>
                        <w:r>
                          <w:rPr>
                            <w:color w:val="231F20"/>
                            <w:spacing w:val="-10"/>
                            <w:w w:val="105%"/>
                          </w:rPr>
                          <w:t xml:space="preserve"> </w:t>
                        </w:r>
                        <w:r>
                          <w:rPr>
                            <w:color w:val="231F20"/>
                            <w:w w:val="105%"/>
                          </w:rPr>
                          <w:t>for</w:t>
                        </w:r>
                        <w:r>
                          <w:rPr>
                            <w:color w:val="231F20"/>
                            <w:spacing w:val="-10"/>
                            <w:w w:val="105%"/>
                          </w:rPr>
                          <w:t xml:space="preserve"> </w:t>
                        </w:r>
                        <w:r>
                          <w:rPr>
                            <w:color w:val="231F20"/>
                            <w:w w:val="105%"/>
                          </w:rPr>
                          <w:t>crusade</w:t>
                        </w:r>
                        <w:r>
                          <w:rPr>
                            <w:color w:val="231F20"/>
                            <w:spacing w:val="-10"/>
                            <w:w w:val="105%"/>
                          </w:rPr>
                          <w:t xml:space="preserve"> </w:t>
                        </w:r>
                        <w:r>
                          <w:rPr>
                            <w:color w:val="231F20"/>
                            <w:w w:val="105%"/>
                          </w:rPr>
                          <w:t>or</w:t>
                        </w:r>
                        <w:r>
                          <w:rPr>
                            <w:color w:val="231F20"/>
                            <w:spacing w:val="-10"/>
                            <w:w w:val="105%"/>
                          </w:rPr>
                          <w:t xml:space="preserve"> </w:t>
                        </w:r>
                        <w:r>
                          <w:rPr>
                            <w:color w:val="231F20"/>
                            <w:w w:val="105%"/>
                          </w:rPr>
                          <w:t>reform.</w:t>
                        </w:r>
                        <w:r>
                          <w:rPr>
                            <w:color w:val="231F20"/>
                            <w:spacing w:val="26"/>
                            <w:w w:val="105%"/>
                          </w:rPr>
                          <w:t xml:space="preserve"> </w:t>
                        </w:r>
                        <w:r>
                          <w:rPr>
                            <w:color w:val="231F20"/>
                            <w:w w:val="105%"/>
                          </w:rPr>
                          <w:t>Never</w:t>
                        </w:r>
                        <w:r>
                          <w:rPr>
                            <w:color w:val="231F20"/>
                            <w:spacing w:val="-11"/>
                            <w:w w:val="105%"/>
                          </w:rPr>
                          <w:t xml:space="preserve"> </w:t>
                        </w:r>
                        <w:r>
                          <w:rPr>
                            <w:color w:val="231F20"/>
                            <w:w w:val="105%"/>
                          </w:rPr>
                          <w:t>talk</w:t>
                        </w:r>
                        <w:r>
                          <w:rPr>
                            <w:color w:val="231F20"/>
                            <w:spacing w:val="-10"/>
                            <w:w w:val="105%"/>
                          </w:rPr>
                          <w:t xml:space="preserve"> </w:t>
                        </w:r>
                        <w:r>
                          <w:rPr>
                            <w:color w:val="231F20"/>
                            <w:w w:val="105%"/>
                          </w:rPr>
                          <w:t>down</w:t>
                        </w:r>
                        <w:r>
                          <w:rPr>
                            <w:color w:val="231F20"/>
                            <w:spacing w:val="-10"/>
                            <w:w w:val="105%"/>
                          </w:rPr>
                          <w:t xml:space="preserve"> </w:t>
                        </w:r>
                        <w:r>
                          <w:rPr>
                            <w:color w:val="231F20"/>
                            <w:w w:val="105%"/>
                          </w:rPr>
                          <w:t xml:space="preserve">to </w:t>
                        </w:r>
                        <w:r>
                          <w:rPr>
                            <w:color w:val="231F20"/>
                          </w:rPr>
                          <w:t>an alcoholic from any moral or spiritual hilltop; simply lay</w:t>
                        </w:r>
                        <w:r>
                          <w:rPr>
                            <w:color w:val="231F20"/>
                            <w:spacing w:val="-2"/>
                          </w:rPr>
                          <w:t xml:space="preserve"> </w:t>
                        </w:r>
                        <w:r>
                          <w:rPr>
                            <w:color w:val="231F20"/>
                          </w:rPr>
                          <w:t>out</w:t>
                        </w:r>
                        <w:r>
                          <w:rPr>
                            <w:color w:val="231F20"/>
                            <w:spacing w:val="-2"/>
                          </w:rPr>
                          <w:t xml:space="preserve"> </w:t>
                        </w:r>
                        <w:r>
                          <w:rPr>
                            <w:color w:val="231F20"/>
                          </w:rPr>
                          <w:t>the</w:t>
                        </w:r>
                        <w:r>
                          <w:rPr>
                            <w:color w:val="231F20"/>
                            <w:spacing w:val="-2"/>
                          </w:rPr>
                          <w:t xml:space="preserve"> </w:t>
                        </w:r>
                        <w:r>
                          <w:rPr>
                            <w:color w:val="231F20"/>
                          </w:rPr>
                          <w:t>kit</w:t>
                        </w:r>
                        <w:r>
                          <w:rPr>
                            <w:color w:val="231F20"/>
                            <w:spacing w:val="-2"/>
                          </w:rPr>
                          <w:t xml:space="preserve"> </w:t>
                        </w:r>
                        <w:r>
                          <w:rPr>
                            <w:color w:val="231F20"/>
                          </w:rPr>
                          <w:t>of</w:t>
                        </w:r>
                        <w:r>
                          <w:rPr>
                            <w:color w:val="231F20"/>
                            <w:spacing w:val="-2"/>
                          </w:rPr>
                          <w:t xml:space="preserve"> </w:t>
                        </w:r>
                        <w:r>
                          <w:rPr>
                            <w:color w:val="231F20"/>
                          </w:rPr>
                          <w:t>spiritual</w:t>
                        </w:r>
                        <w:r>
                          <w:rPr>
                            <w:color w:val="231F20"/>
                            <w:spacing w:val="-2"/>
                          </w:rPr>
                          <w:t xml:space="preserve"> </w:t>
                        </w:r>
                        <w:r>
                          <w:rPr>
                            <w:color w:val="231F20"/>
                          </w:rPr>
                          <w:t>tools</w:t>
                        </w:r>
                        <w:r>
                          <w:rPr>
                            <w:color w:val="231F20"/>
                            <w:spacing w:val="-2"/>
                          </w:rPr>
                          <w:t xml:space="preserve"> </w:t>
                        </w:r>
                        <w:r>
                          <w:rPr>
                            <w:color w:val="231F20"/>
                          </w:rPr>
                          <w:t>for</w:t>
                        </w:r>
                        <w:r>
                          <w:rPr>
                            <w:color w:val="231F20"/>
                            <w:spacing w:val="-2"/>
                          </w:rPr>
                          <w:t xml:space="preserve"> </w:t>
                        </w:r>
                        <w:r>
                          <w:rPr>
                            <w:color w:val="231F20"/>
                          </w:rPr>
                          <w:t>his</w:t>
                        </w:r>
                        <w:r>
                          <w:rPr>
                            <w:color w:val="231F20"/>
                            <w:spacing w:val="-2"/>
                          </w:rPr>
                          <w:t xml:space="preserve"> </w:t>
                        </w:r>
                        <w:r>
                          <w:rPr>
                            <w:color w:val="231F20"/>
                          </w:rPr>
                          <w:t>inspection.</w:t>
                        </w:r>
                        <w:r>
                          <w:rPr>
                            <w:color w:val="231F20"/>
                            <w:spacing w:val="40"/>
                          </w:rPr>
                          <w:t xml:space="preserve"> </w:t>
                        </w:r>
                        <w:r>
                          <w:rPr>
                            <w:color w:val="231F20"/>
                          </w:rPr>
                          <w:t xml:space="preserve">Show </w:t>
                        </w:r>
                        <w:r>
                          <w:rPr>
                            <w:color w:val="231F20"/>
                            <w:w w:val="105%"/>
                          </w:rPr>
                          <w:t>him</w:t>
                        </w:r>
                        <w:r>
                          <w:rPr>
                            <w:color w:val="231F20"/>
                            <w:spacing w:val="-4"/>
                            <w:w w:val="105%"/>
                          </w:rPr>
                          <w:t xml:space="preserve"> </w:t>
                        </w:r>
                        <w:r>
                          <w:rPr>
                            <w:color w:val="231F20"/>
                            <w:w w:val="105%"/>
                          </w:rPr>
                          <w:t>how</w:t>
                        </w:r>
                        <w:r>
                          <w:rPr>
                            <w:color w:val="231F20"/>
                            <w:spacing w:val="-4"/>
                            <w:w w:val="105%"/>
                          </w:rPr>
                          <w:t xml:space="preserve"> </w:t>
                        </w:r>
                        <w:r>
                          <w:rPr>
                            <w:color w:val="231F20"/>
                            <w:w w:val="105%"/>
                          </w:rPr>
                          <w:t>they</w:t>
                        </w:r>
                        <w:r>
                          <w:rPr>
                            <w:color w:val="231F20"/>
                            <w:spacing w:val="-4"/>
                            <w:w w:val="105%"/>
                          </w:rPr>
                          <w:t xml:space="preserve"> </w:t>
                        </w:r>
                        <w:r>
                          <w:rPr>
                            <w:color w:val="231F20"/>
                            <w:w w:val="105%"/>
                          </w:rPr>
                          <w:t>worked</w:t>
                        </w:r>
                        <w:r>
                          <w:rPr>
                            <w:color w:val="231F20"/>
                            <w:spacing w:val="-4"/>
                            <w:w w:val="105%"/>
                          </w:rPr>
                          <w:t xml:space="preserve"> </w:t>
                        </w:r>
                        <w:r>
                          <w:rPr>
                            <w:color w:val="231F20"/>
                            <w:w w:val="105%"/>
                          </w:rPr>
                          <w:t>with</w:t>
                        </w:r>
                        <w:r>
                          <w:rPr>
                            <w:color w:val="231F20"/>
                            <w:spacing w:val="-4"/>
                            <w:w w:val="105%"/>
                          </w:rPr>
                          <w:t xml:space="preserve"> </w:t>
                        </w:r>
                        <w:r>
                          <w:rPr>
                            <w:color w:val="231F20"/>
                            <w:w w:val="105%"/>
                          </w:rPr>
                          <w:t>you.</w:t>
                        </w:r>
                        <w:r>
                          <w:rPr>
                            <w:color w:val="231F20"/>
                            <w:spacing w:val="40"/>
                            <w:w w:val="105%"/>
                          </w:rPr>
                          <w:t xml:space="preserve"> </w:t>
                        </w:r>
                        <w:r>
                          <w:rPr>
                            <w:color w:val="231F20"/>
                            <w:w w:val="105%"/>
                          </w:rPr>
                          <w:t>Offer</w:t>
                        </w:r>
                        <w:r>
                          <w:rPr>
                            <w:color w:val="231F20"/>
                            <w:spacing w:val="-4"/>
                            <w:w w:val="105%"/>
                          </w:rPr>
                          <w:t xml:space="preserve"> </w:t>
                        </w:r>
                        <w:r>
                          <w:rPr>
                            <w:color w:val="231F20"/>
                            <w:w w:val="105%"/>
                          </w:rPr>
                          <w:t>him</w:t>
                        </w:r>
                        <w:r>
                          <w:rPr>
                            <w:color w:val="231F20"/>
                            <w:spacing w:val="-4"/>
                            <w:w w:val="105%"/>
                          </w:rPr>
                          <w:t xml:space="preserve"> </w:t>
                        </w:r>
                        <w:r>
                          <w:rPr>
                            <w:color w:val="231F20"/>
                            <w:w w:val="105%"/>
                          </w:rPr>
                          <w:t xml:space="preserve">friendship </w:t>
                        </w:r>
                        <w:r>
                          <w:rPr>
                            <w:color w:val="231F20"/>
                          </w:rPr>
                          <w:t>and</w:t>
                        </w:r>
                        <w:r>
                          <w:rPr>
                            <w:color w:val="231F20"/>
                            <w:spacing w:val="-2"/>
                          </w:rPr>
                          <w:t xml:space="preserve"> </w:t>
                        </w:r>
                        <w:r>
                          <w:rPr>
                            <w:color w:val="231F20"/>
                          </w:rPr>
                          <w:t>fellowship.</w:t>
                        </w:r>
                        <w:r>
                          <w:rPr>
                            <w:color w:val="231F20"/>
                            <w:spacing w:val="17"/>
                          </w:rPr>
                          <w:t xml:space="preserve"> </w:t>
                        </w:r>
                        <w:r>
                          <w:rPr>
                            <w:color w:val="231F20"/>
                          </w:rPr>
                          <w:t>Tell</w:t>
                        </w:r>
                        <w:r>
                          <w:rPr>
                            <w:color w:val="231F20"/>
                            <w:spacing w:val="-2"/>
                          </w:rPr>
                          <w:t xml:space="preserve"> </w:t>
                        </w:r>
                        <w:r>
                          <w:rPr>
                            <w:color w:val="231F20"/>
                          </w:rPr>
                          <w:t>him</w:t>
                        </w:r>
                        <w:r>
                          <w:rPr>
                            <w:color w:val="231F20"/>
                            <w:spacing w:val="-2"/>
                          </w:rPr>
                          <w:t xml:space="preserve"> </w:t>
                        </w:r>
                        <w:r>
                          <w:rPr>
                            <w:color w:val="231F20"/>
                          </w:rPr>
                          <w:t>that</w:t>
                        </w:r>
                        <w:r>
                          <w:rPr>
                            <w:color w:val="231F20"/>
                            <w:spacing w:val="-2"/>
                          </w:rPr>
                          <w:t xml:space="preserve"> </w:t>
                        </w:r>
                        <w:r>
                          <w:rPr>
                            <w:color w:val="231F20"/>
                          </w:rPr>
                          <w:t>if</w:t>
                        </w:r>
                        <w:r>
                          <w:rPr>
                            <w:color w:val="231F20"/>
                            <w:spacing w:val="-2"/>
                          </w:rPr>
                          <w:t xml:space="preserve"> </w:t>
                        </w:r>
                        <w:r>
                          <w:rPr>
                            <w:color w:val="231F20"/>
                          </w:rPr>
                          <w:t>he</w:t>
                        </w:r>
                        <w:r>
                          <w:rPr>
                            <w:color w:val="231F20"/>
                            <w:spacing w:val="-2"/>
                          </w:rPr>
                          <w:t xml:space="preserve"> </w:t>
                        </w:r>
                        <w:r>
                          <w:rPr>
                            <w:color w:val="231F20"/>
                          </w:rPr>
                          <w:t>wants</w:t>
                        </w:r>
                        <w:r>
                          <w:rPr>
                            <w:color w:val="231F20"/>
                            <w:spacing w:val="-2"/>
                          </w:rPr>
                          <w:t xml:space="preserve"> </w:t>
                        </w:r>
                        <w:r>
                          <w:rPr>
                            <w:color w:val="231F20"/>
                          </w:rPr>
                          <w:t>to</w:t>
                        </w:r>
                        <w:r>
                          <w:rPr>
                            <w:color w:val="231F20"/>
                            <w:spacing w:val="-2"/>
                          </w:rPr>
                          <w:t xml:space="preserve"> </w:t>
                        </w:r>
                        <w:r>
                          <w:rPr>
                            <w:color w:val="231F20"/>
                          </w:rPr>
                          <w:t>get</w:t>
                        </w:r>
                        <w:r>
                          <w:rPr>
                            <w:color w:val="231F20"/>
                            <w:spacing w:val="-2"/>
                          </w:rPr>
                          <w:t xml:space="preserve"> </w:t>
                        </w:r>
                        <w:r>
                          <w:rPr>
                            <w:color w:val="231F20"/>
                          </w:rPr>
                          <w:t>well</w:t>
                        </w:r>
                        <w:r>
                          <w:rPr>
                            <w:color w:val="231F20"/>
                            <w:spacing w:val="-2"/>
                          </w:rPr>
                          <w:t xml:space="preserve"> </w:t>
                        </w:r>
                        <w:r>
                          <w:rPr>
                            <w:color w:val="231F20"/>
                          </w:rPr>
                          <w:t xml:space="preserve">you </w:t>
                        </w:r>
                        <w:r>
                          <w:rPr>
                            <w:color w:val="231F20"/>
                            <w:w w:val="105%"/>
                          </w:rPr>
                          <w:t>will do anything to help.</w:t>
                        </w:r>
                      </w:p>
                      <w:p w14:paraId="7F914B47" w14:textId="77777777" w:rsidR="00000000" w:rsidRDefault="00000000">
                        <w:pPr>
                          <w:pStyle w:val="BodyText"/>
                          <w:kinsoku w:val="0"/>
                          <w:overflowPunct w:val="0"/>
                          <w:spacing w:before="0.60pt" w:line="12.95pt" w:lineRule="auto"/>
                          <w:ind w:end="1.10pt"/>
                          <w:rPr>
                            <w:color w:val="231F20"/>
                            <w:w w:val="105%"/>
                          </w:rPr>
                        </w:pPr>
                        <w:r>
                          <w:rPr>
                            <w:color w:val="231F20"/>
                            <w:spacing w:val="-4"/>
                          </w:rPr>
                          <w:t>If</w:t>
                        </w:r>
                        <w:r>
                          <w:rPr>
                            <w:color w:val="231F20"/>
                            <w:spacing w:val="-7"/>
                          </w:rPr>
                          <w:t xml:space="preserve"> </w:t>
                        </w:r>
                        <w:r>
                          <w:rPr>
                            <w:color w:val="231F20"/>
                            <w:spacing w:val="-4"/>
                          </w:rPr>
                          <w:t>he</w:t>
                        </w:r>
                        <w:r>
                          <w:rPr>
                            <w:color w:val="231F20"/>
                            <w:spacing w:val="-7"/>
                          </w:rPr>
                          <w:t xml:space="preserve"> </w:t>
                        </w:r>
                        <w:r>
                          <w:rPr>
                            <w:color w:val="231F20"/>
                            <w:spacing w:val="-4"/>
                          </w:rPr>
                          <w:t>is</w:t>
                        </w:r>
                        <w:r>
                          <w:rPr>
                            <w:color w:val="231F20"/>
                            <w:spacing w:val="-7"/>
                          </w:rPr>
                          <w:t xml:space="preserve"> </w:t>
                        </w:r>
                        <w:r>
                          <w:rPr>
                            <w:color w:val="231F20"/>
                            <w:spacing w:val="-4"/>
                          </w:rPr>
                          <w:t>not</w:t>
                        </w:r>
                        <w:r>
                          <w:rPr>
                            <w:color w:val="231F20"/>
                            <w:spacing w:val="-7"/>
                          </w:rPr>
                          <w:t xml:space="preserve"> </w:t>
                        </w:r>
                        <w:r>
                          <w:rPr>
                            <w:color w:val="231F20"/>
                            <w:spacing w:val="-4"/>
                          </w:rPr>
                          <w:t>interested</w:t>
                        </w:r>
                        <w:r>
                          <w:rPr>
                            <w:color w:val="231F20"/>
                            <w:spacing w:val="-7"/>
                          </w:rPr>
                          <w:t xml:space="preserve"> </w:t>
                        </w:r>
                        <w:r>
                          <w:rPr>
                            <w:color w:val="231F20"/>
                            <w:spacing w:val="-4"/>
                          </w:rPr>
                          <w:t>in</w:t>
                        </w:r>
                        <w:r>
                          <w:rPr>
                            <w:color w:val="231F20"/>
                            <w:spacing w:val="-7"/>
                          </w:rPr>
                          <w:t xml:space="preserve"> </w:t>
                        </w:r>
                        <w:r>
                          <w:rPr>
                            <w:color w:val="231F20"/>
                            <w:spacing w:val="-4"/>
                          </w:rPr>
                          <w:t>your</w:t>
                        </w:r>
                        <w:r>
                          <w:rPr>
                            <w:color w:val="231F20"/>
                            <w:spacing w:val="-7"/>
                          </w:rPr>
                          <w:t xml:space="preserve"> </w:t>
                        </w:r>
                        <w:r>
                          <w:rPr>
                            <w:color w:val="231F20"/>
                            <w:spacing w:val="-4"/>
                          </w:rPr>
                          <w:t>solution,</w:t>
                        </w:r>
                        <w:r>
                          <w:rPr>
                            <w:color w:val="231F20"/>
                            <w:spacing w:val="-7"/>
                          </w:rPr>
                          <w:t xml:space="preserve"> </w:t>
                        </w:r>
                        <w:r>
                          <w:rPr>
                            <w:color w:val="231F20"/>
                            <w:spacing w:val="-4"/>
                          </w:rPr>
                          <w:t>if</w:t>
                        </w:r>
                        <w:r>
                          <w:rPr>
                            <w:color w:val="231F20"/>
                            <w:spacing w:val="-7"/>
                          </w:rPr>
                          <w:t xml:space="preserve"> </w:t>
                        </w:r>
                        <w:r>
                          <w:rPr>
                            <w:color w:val="231F20"/>
                            <w:spacing w:val="-4"/>
                          </w:rPr>
                          <w:t>he</w:t>
                        </w:r>
                        <w:r>
                          <w:rPr>
                            <w:color w:val="231F20"/>
                            <w:spacing w:val="-7"/>
                          </w:rPr>
                          <w:t xml:space="preserve"> </w:t>
                        </w:r>
                        <w:r>
                          <w:rPr>
                            <w:color w:val="231F20"/>
                            <w:spacing w:val="-4"/>
                          </w:rPr>
                          <w:t>expects</w:t>
                        </w:r>
                        <w:r>
                          <w:rPr>
                            <w:color w:val="231F20"/>
                            <w:spacing w:val="-7"/>
                          </w:rPr>
                          <w:t xml:space="preserve"> </w:t>
                        </w:r>
                        <w:r>
                          <w:rPr>
                            <w:color w:val="231F20"/>
                            <w:spacing w:val="-4"/>
                          </w:rPr>
                          <w:t>you</w:t>
                        </w:r>
                        <w:r>
                          <w:rPr>
                            <w:color w:val="231F20"/>
                            <w:spacing w:val="-7"/>
                          </w:rPr>
                          <w:t xml:space="preserve"> </w:t>
                        </w:r>
                        <w:r>
                          <w:rPr>
                            <w:color w:val="231F20"/>
                            <w:spacing w:val="-4"/>
                          </w:rPr>
                          <w:t xml:space="preserve">to </w:t>
                        </w:r>
                        <w:r>
                          <w:rPr>
                            <w:color w:val="231F20"/>
                            <w:spacing w:val="-6"/>
                          </w:rPr>
                          <w:t>act only</w:t>
                        </w:r>
                        <w:r>
                          <w:rPr>
                            <w:color w:val="231F20"/>
                            <w:spacing w:val="-5"/>
                          </w:rPr>
                          <w:t xml:space="preserve"> </w:t>
                        </w:r>
                        <w:r>
                          <w:rPr>
                            <w:color w:val="231F20"/>
                            <w:spacing w:val="-6"/>
                          </w:rPr>
                          <w:t>as</w:t>
                        </w:r>
                        <w:r>
                          <w:rPr>
                            <w:color w:val="231F20"/>
                            <w:spacing w:val="-5"/>
                          </w:rPr>
                          <w:t xml:space="preserve"> </w:t>
                        </w:r>
                        <w:r>
                          <w:rPr>
                            <w:color w:val="231F20"/>
                            <w:spacing w:val="-6"/>
                          </w:rPr>
                          <w:t>a</w:t>
                        </w:r>
                        <w:r>
                          <w:rPr>
                            <w:color w:val="231F20"/>
                            <w:spacing w:val="-5"/>
                          </w:rPr>
                          <w:t xml:space="preserve"> </w:t>
                        </w:r>
                        <w:r>
                          <w:rPr>
                            <w:color w:val="231F20"/>
                            <w:spacing w:val="-6"/>
                          </w:rPr>
                          <w:t>banker for</w:t>
                        </w:r>
                        <w:r>
                          <w:rPr>
                            <w:color w:val="231F20"/>
                            <w:spacing w:val="-5"/>
                          </w:rPr>
                          <w:t xml:space="preserve"> </w:t>
                        </w:r>
                        <w:r>
                          <w:rPr>
                            <w:color w:val="231F20"/>
                            <w:spacing w:val="-6"/>
                          </w:rPr>
                          <w:t>his</w:t>
                        </w:r>
                        <w:r>
                          <w:rPr>
                            <w:color w:val="231F20"/>
                            <w:spacing w:val="-5"/>
                          </w:rPr>
                          <w:t xml:space="preserve"> </w:t>
                        </w:r>
                        <w:r>
                          <w:rPr>
                            <w:color w:val="231F20"/>
                            <w:spacing w:val="-6"/>
                          </w:rPr>
                          <w:t>financial</w:t>
                        </w:r>
                        <w:r>
                          <w:rPr>
                            <w:color w:val="231F20"/>
                            <w:spacing w:val="-5"/>
                          </w:rPr>
                          <w:t xml:space="preserve"> </w:t>
                        </w:r>
                        <w:r>
                          <w:rPr>
                            <w:color w:val="231F20"/>
                            <w:spacing w:val="-6"/>
                          </w:rPr>
                          <w:t>difficulties or</w:t>
                        </w:r>
                        <w:r>
                          <w:rPr>
                            <w:color w:val="231F20"/>
                            <w:spacing w:val="-5"/>
                          </w:rPr>
                          <w:t xml:space="preserve"> </w:t>
                        </w:r>
                        <w:r>
                          <w:rPr>
                            <w:color w:val="231F20"/>
                            <w:spacing w:val="-6"/>
                          </w:rPr>
                          <w:t>a</w:t>
                        </w:r>
                        <w:r>
                          <w:rPr>
                            <w:color w:val="231F20"/>
                            <w:spacing w:val="-5"/>
                          </w:rPr>
                          <w:t xml:space="preserve"> </w:t>
                        </w:r>
                        <w:r>
                          <w:rPr>
                            <w:color w:val="231F20"/>
                            <w:spacing w:val="-6"/>
                          </w:rPr>
                          <w:t>nurse</w:t>
                        </w:r>
                        <w:r>
                          <w:rPr>
                            <w:color w:val="231F20"/>
                            <w:spacing w:val="-5"/>
                          </w:rPr>
                          <w:t xml:space="preserve"> </w:t>
                        </w:r>
                        <w:r>
                          <w:rPr>
                            <w:color w:val="231F20"/>
                            <w:spacing w:val="-6"/>
                          </w:rPr>
                          <w:t>for</w:t>
                        </w:r>
                        <w:r>
                          <w:rPr>
                            <w:color w:val="231F20"/>
                          </w:rPr>
                          <w:t xml:space="preserve"> his</w:t>
                        </w:r>
                        <w:r>
                          <w:rPr>
                            <w:color w:val="231F20"/>
                            <w:spacing w:val="-11"/>
                          </w:rPr>
                          <w:t xml:space="preserve"> </w:t>
                        </w:r>
                        <w:r>
                          <w:rPr>
                            <w:color w:val="231F20"/>
                          </w:rPr>
                          <w:t>sprees,</w:t>
                        </w:r>
                        <w:r>
                          <w:rPr>
                            <w:color w:val="231F20"/>
                            <w:spacing w:val="-11"/>
                          </w:rPr>
                          <w:t xml:space="preserve"> </w:t>
                        </w:r>
                        <w:r>
                          <w:rPr>
                            <w:color w:val="231F20"/>
                          </w:rPr>
                          <w:t>you</w:t>
                        </w:r>
                        <w:r>
                          <w:rPr>
                            <w:color w:val="231F20"/>
                            <w:spacing w:val="-11"/>
                          </w:rPr>
                          <w:t xml:space="preserve"> </w:t>
                        </w:r>
                        <w:r>
                          <w:rPr>
                            <w:color w:val="231F20"/>
                          </w:rPr>
                          <w:t>may</w:t>
                        </w:r>
                        <w:r>
                          <w:rPr>
                            <w:color w:val="231F20"/>
                            <w:spacing w:val="-11"/>
                          </w:rPr>
                          <w:t xml:space="preserve"> </w:t>
                        </w:r>
                        <w:r>
                          <w:rPr>
                            <w:color w:val="231F20"/>
                          </w:rPr>
                          <w:t>have</w:t>
                        </w:r>
                        <w:r>
                          <w:rPr>
                            <w:color w:val="231F20"/>
                            <w:spacing w:val="-11"/>
                          </w:rPr>
                          <w:t xml:space="preserve"> </w:t>
                        </w:r>
                        <w:r>
                          <w:rPr>
                            <w:color w:val="231F20"/>
                          </w:rPr>
                          <w:t>to</w:t>
                        </w:r>
                        <w:r>
                          <w:rPr>
                            <w:color w:val="231F20"/>
                            <w:spacing w:val="-11"/>
                          </w:rPr>
                          <w:t xml:space="preserve"> </w:t>
                        </w:r>
                        <w:r>
                          <w:rPr>
                            <w:color w:val="231F20"/>
                          </w:rPr>
                          <w:t>drop</w:t>
                        </w:r>
                        <w:r>
                          <w:rPr>
                            <w:color w:val="231F20"/>
                            <w:spacing w:val="-11"/>
                          </w:rPr>
                          <w:t xml:space="preserve"> </w:t>
                        </w:r>
                        <w:r>
                          <w:rPr>
                            <w:color w:val="231F20"/>
                          </w:rPr>
                          <w:t>him</w:t>
                        </w:r>
                        <w:r>
                          <w:rPr>
                            <w:color w:val="231F20"/>
                            <w:spacing w:val="-11"/>
                          </w:rPr>
                          <w:t xml:space="preserve"> </w:t>
                        </w:r>
                        <w:r>
                          <w:rPr>
                            <w:color w:val="231F20"/>
                          </w:rPr>
                          <w:t>until</w:t>
                        </w:r>
                        <w:r>
                          <w:rPr>
                            <w:color w:val="231F20"/>
                            <w:spacing w:val="-11"/>
                          </w:rPr>
                          <w:t xml:space="preserve"> </w:t>
                        </w:r>
                        <w:r>
                          <w:rPr>
                            <w:color w:val="231F20"/>
                          </w:rPr>
                          <w:t>he</w:t>
                        </w:r>
                        <w:r>
                          <w:rPr>
                            <w:color w:val="231F20"/>
                            <w:spacing w:val="-11"/>
                          </w:rPr>
                          <w:t xml:space="preserve"> </w:t>
                        </w:r>
                        <w:r>
                          <w:rPr>
                            <w:color w:val="231F20"/>
                          </w:rPr>
                          <w:t>changes</w:t>
                        </w:r>
                        <w:r>
                          <w:rPr>
                            <w:color w:val="231F20"/>
                            <w:spacing w:val="-11"/>
                          </w:rPr>
                          <w:t xml:space="preserve"> </w:t>
                        </w:r>
                        <w:r>
                          <w:rPr>
                            <w:color w:val="231F20"/>
                          </w:rPr>
                          <w:t xml:space="preserve">his </w:t>
                        </w:r>
                        <w:r>
                          <w:rPr>
                            <w:color w:val="231F20"/>
                            <w:w w:val="105%"/>
                          </w:rPr>
                          <w:t>mind.</w:t>
                        </w:r>
                        <w:r>
                          <w:rPr>
                            <w:color w:val="231F20"/>
                            <w:spacing w:val="16"/>
                            <w:w w:val="105%"/>
                          </w:rPr>
                          <w:t xml:space="preserve"> </w:t>
                        </w:r>
                        <w:r>
                          <w:rPr>
                            <w:color w:val="231F20"/>
                            <w:w w:val="105%"/>
                          </w:rPr>
                          <w:t>This</w:t>
                        </w:r>
                        <w:r>
                          <w:rPr>
                            <w:color w:val="231F20"/>
                            <w:spacing w:val="-17"/>
                            <w:w w:val="105%"/>
                          </w:rPr>
                          <w:t xml:space="preserve"> </w:t>
                        </w:r>
                        <w:r>
                          <w:rPr>
                            <w:color w:val="231F20"/>
                            <w:w w:val="105%"/>
                          </w:rPr>
                          <w:t>he</w:t>
                        </w:r>
                        <w:r>
                          <w:rPr>
                            <w:color w:val="231F20"/>
                            <w:spacing w:val="-17"/>
                            <w:w w:val="105%"/>
                          </w:rPr>
                          <w:t xml:space="preserve"> </w:t>
                        </w:r>
                        <w:r>
                          <w:rPr>
                            <w:color w:val="231F20"/>
                            <w:w w:val="105%"/>
                          </w:rPr>
                          <w:t>may</w:t>
                        </w:r>
                        <w:r>
                          <w:rPr>
                            <w:color w:val="231F20"/>
                            <w:spacing w:val="-17"/>
                            <w:w w:val="105%"/>
                          </w:rPr>
                          <w:t xml:space="preserve"> </w:t>
                        </w:r>
                        <w:r>
                          <w:rPr>
                            <w:color w:val="231F20"/>
                            <w:w w:val="105%"/>
                          </w:rPr>
                          <w:t>do</w:t>
                        </w:r>
                        <w:r>
                          <w:rPr>
                            <w:color w:val="231F20"/>
                            <w:spacing w:val="-17"/>
                            <w:w w:val="105%"/>
                          </w:rPr>
                          <w:t xml:space="preserve"> </w:t>
                        </w:r>
                        <w:r>
                          <w:rPr>
                            <w:color w:val="231F20"/>
                            <w:w w:val="105%"/>
                          </w:rPr>
                          <w:t>after</w:t>
                        </w:r>
                        <w:r>
                          <w:rPr>
                            <w:color w:val="231F20"/>
                            <w:spacing w:val="-17"/>
                            <w:w w:val="105%"/>
                          </w:rPr>
                          <w:t xml:space="preserve"> </w:t>
                        </w:r>
                        <w:r>
                          <w:rPr>
                            <w:color w:val="231F20"/>
                            <w:w w:val="105%"/>
                          </w:rPr>
                          <w:t>he</w:t>
                        </w:r>
                        <w:r>
                          <w:rPr>
                            <w:color w:val="231F20"/>
                            <w:spacing w:val="-17"/>
                            <w:w w:val="105%"/>
                          </w:rPr>
                          <w:t xml:space="preserve"> </w:t>
                        </w:r>
                        <w:r>
                          <w:rPr>
                            <w:color w:val="231F20"/>
                            <w:w w:val="105%"/>
                          </w:rPr>
                          <w:t>gets</w:t>
                        </w:r>
                        <w:r>
                          <w:rPr>
                            <w:color w:val="231F20"/>
                            <w:spacing w:val="-17"/>
                            <w:w w:val="105%"/>
                          </w:rPr>
                          <w:t xml:space="preserve"> </w:t>
                        </w:r>
                        <w:r>
                          <w:rPr>
                            <w:color w:val="231F20"/>
                            <w:w w:val="105%"/>
                          </w:rPr>
                          <w:t>hurt</w:t>
                        </w:r>
                        <w:r>
                          <w:rPr>
                            <w:color w:val="231F20"/>
                            <w:spacing w:val="-17"/>
                            <w:w w:val="105%"/>
                          </w:rPr>
                          <w:t xml:space="preserve"> </w:t>
                        </w:r>
                        <w:r>
                          <w:rPr>
                            <w:color w:val="231F20"/>
                            <w:w w:val="105%"/>
                          </w:rPr>
                          <w:t>some</w:t>
                        </w:r>
                        <w:r>
                          <w:rPr>
                            <w:color w:val="231F20"/>
                            <w:spacing w:val="-17"/>
                            <w:w w:val="105%"/>
                          </w:rPr>
                          <w:t xml:space="preserve"> </w:t>
                        </w:r>
                        <w:r>
                          <w:rPr>
                            <w:color w:val="231F20"/>
                            <w:w w:val="105%"/>
                          </w:rPr>
                          <w:t>more.</w:t>
                        </w:r>
                      </w:p>
                      <w:p w14:paraId="0401CD1F" w14:textId="77777777" w:rsidR="00000000" w:rsidRDefault="00000000">
                        <w:pPr>
                          <w:pStyle w:val="BodyText"/>
                          <w:kinsoku w:val="0"/>
                          <w:overflowPunct w:val="0"/>
                          <w:spacing w:line="12.95pt" w:lineRule="auto"/>
                          <w:ind w:end="0.90pt"/>
                          <w:rPr>
                            <w:color w:val="231F20"/>
                            <w:w w:val="105%"/>
                          </w:rPr>
                        </w:pPr>
                        <w:r>
                          <w:rPr>
                            <w:color w:val="231F20"/>
                          </w:rPr>
                          <w:t>If</w:t>
                        </w:r>
                        <w:r>
                          <w:rPr>
                            <w:color w:val="231F20"/>
                            <w:spacing w:val="-3"/>
                          </w:rPr>
                          <w:t xml:space="preserve"> </w:t>
                        </w:r>
                        <w:r>
                          <w:rPr>
                            <w:color w:val="231F20"/>
                          </w:rPr>
                          <w:t>he</w:t>
                        </w:r>
                        <w:r>
                          <w:rPr>
                            <w:color w:val="231F20"/>
                            <w:spacing w:val="-3"/>
                          </w:rPr>
                          <w:t xml:space="preserve"> </w:t>
                        </w:r>
                        <w:r>
                          <w:rPr>
                            <w:color w:val="231F20"/>
                          </w:rPr>
                          <w:t>is</w:t>
                        </w:r>
                        <w:r>
                          <w:rPr>
                            <w:color w:val="231F20"/>
                            <w:spacing w:val="-3"/>
                          </w:rPr>
                          <w:t xml:space="preserve"> </w:t>
                        </w:r>
                        <w:r>
                          <w:rPr>
                            <w:color w:val="231F20"/>
                          </w:rPr>
                          <w:t>sincerely</w:t>
                        </w:r>
                        <w:r>
                          <w:rPr>
                            <w:color w:val="231F20"/>
                            <w:spacing w:val="-3"/>
                          </w:rPr>
                          <w:t xml:space="preserve"> </w:t>
                        </w:r>
                        <w:r>
                          <w:rPr>
                            <w:color w:val="231F20"/>
                          </w:rPr>
                          <w:t>interested</w:t>
                        </w:r>
                        <w:r>
                          <w:rPr>
                            <w:color w:val="231F20"/>
                            <w:spacing w:val="-3"/>
                          </w:rPr>
                          <w:t xml:space="preserve"> </w:t>
                        </w:r>
                        <w:r>
                          <w:rPr>
                            <w:color w:val="231F20"/>
                          </w:rPr>
                          <w:t>and</w:t>
                        </w:r>
                        <w:r>
                          <w:rPr>
                            <w:color w:val="231F20"/>
                            <w:spacing w:val="-3"/>
                          </w:rPr>
                          <w:t xml:space="preserve"> </w:t>
                        </w:r>
                        <w:r>
                          <w:rPr>
                            <w:color w:val="231F20"/>
                          </w:rPr>
                          <w:t>wants</w:t>
                        </w:r>
                        <w:r>
                          <w:rPr>
                            <w:color w:val="231F20"/>
                            <w:spacing w:val="-3"/>
                          </w:rPr>
                          <w:t xml:space="preserve"> </w:t>
                        </w:r>
                        <w:r>
                          <w:rPr>
                            <w:color w:val="231F20"/>
                          </w:rPr>
                          <w:t>to</w:t>
                        </w:r>
                        <w:r>
                          <w:rPr>
                            <w:color w:val="231F20"/>
                            <w:spacing w:val="-3"/>
                          </w:rPr>
                          <w:t xml:space="preserve"> </w:t>
                        </w:r>
                        <w:r>
                          <w:rPr>
                            <w:color w:val="231F20"/>
                          </w:rPr>
                          <w:t>see</w:t>
                        </w:r>
                        <w:r>
                          <w:rPr>
                            <w:color w:val="231F20"/>
                            <w:spacing w:val="-3"/>
                          </w:rPr>
                          <w:t xml:space="preserve"> </w:t>
                        </w:r>
                        <w:r>
                          <w:rPr>
                            <w:color w:val="231F20"/>
                          </w:rPr>
                          <w:t>you</w:t>
                        </w:r>
                        <w:r>
                          <w:rPr>
                            <w:color w:val="231F20"/>
                            <w:spacing w:val="-3"/>
                          </w:rPr>
                          <w:t xml:space="preserve"> </w:t>
                        </w:r>
                        <w:r>
                          <w:rPr>
                            <w:color w:val="231F20"/>
                          </w:rPr>
                          <w:t xml:space="preserve">again, </w:t>
                        </w:r>
                        <w:r>
                          <w:rPr>
                            <w:color w:val="231F20"/>
                            <w:w w:val="105%"/>
                          </w:rPr>
                          <w:t>ask him to read this book in the interval.</w:t>
                        </w:r>
                        <w:r>
                          <w:rPr>
                            <w:color w:val="231F20"/>
                            <w:spacing w:val="40"/>
                            <w:w w:val="105%"/>
                          </w:rPr>
                          <w:t xml:space="preserve"> </w:t>
                        </w:r>
                        <w:r>
                          <w:rPr>
                            <w:color w:val="231F20"/>
                            <w:w w:val="105%"/>
                          </w:rPr>
                          <w:t xml:space="preserve">After doing </w:t>
                        </w:r>
                        <w:r>
                          <w:rPr>
                            <w:color w:val="231F20"/>
                          </w:rPr>
                          <w:t xml:space="preserve">that, he must decide for himself whether he wants to go </w:t>
                        </w:r>
                        <w:r>
                          <w:rPr>
                            <w:color w:val="231F20"/>
                            <w:w w:val="105%"/>
                          </w:rPr>
                          <w:t>on.</w:t>
                        </w:r>
                        <w:r>
                          <w:rPr>
                            <w:color w:val="231F20"/>
                            <w:spacing w:val="40"/>
                            <w:w w:val="105%"/>
                          </w:rPr>
                          <w:t xml:space="preserve"> </w:t>
                        </w:r>
                        <w:r>
                          <w:rPr>
                            <w:color w:val="231F20"/>
                            <w:w w:val="105%"/>
                          </w:rPr>
                          <w:t>He should not be pushed or prodded by you, his wife,</w:t>
                        </w:r>
                        <w:r>
                          <w:rPr>
                            <w:color w:val="231F20"/>
                            <w:spacing w:val="-12"/>
                            <w:w w:val="105%"/>
                          </w:rPr>
                          <w:t xml:space="preserve"> </w:t>
                        </w:r>
                        <w:r>
                          <w:rPr>
                            <w:color w:val="231F20"/>
                            <w:w w:val="105%"/>
                          </w:rPr>
                          <w:t>or</w:t>
                        </w:r>
                        <w:r>
                          <w:rPr>
                            <w:color w:val="231F20"/>
                            <w:spacing w:val="-12"/>
                            <w:w w:val="105%"/>
                          </w:rPr>
                          <w:t xml:space="preserve"> </w:t>
                        </w:r>
                        <w:r>
                          <w:rPr>
                            <w:color w:val="231F20"/>
                            <w:w w:val="105%"/>
                          </w:rPr>
                          <w:t>his</w:t>
                        </w:r>
                        <w:r>
                          <w:rPr>
                            <w:color w:val="231F20"/>
                            <w:spacing w:val="-12"/>
                            <w:w w:val="105%"/>
                          </w:rPr>
                          <w:t xml:space="preserve"> </w:t>
                        </w:r>
                        <w:r>
                          <w:rPr>
                            <w:color w:val="231F20"/>
                            <w:w w:val="105%"/>
                          </w:rPr>
                          <w:t>friends.</w:t>
                        </w:r>
                        <w:r>
                          <w:rPr>
                            <w:color w:val="231F20"/>
                            <w:spacing w:val="-12"/>
                            <w:w w:val="105%"/>
                          </w:rPr>
                          <w:t xml:space="preserve"> </w:t>
                        </w:r>
                        <w:r>
                          <w:rPr>
                            <w:color w:val="231F20"/>
                            <w:w w:val="105%"/>
                          </w:rPr>
                          <w:t>If</w:t>
                        </w:r>
                        <w:r>
                          <w:rPr>
                            <w:color w:val="231F20"/>
                            <w:spacing w:val="-12"/>
                            <w:w w:val="105%"/>
                          </w:rPr>
                          <w:t xml:space="preserve"> </w:t>
                        </w:r>
                        <w:r>
                          <w:rPr>
                            <w:color w:val="231F20"/>
                            <w:w w:val="105%"/>
                          </w:rPr>
                          <w:t>he</w:t>
                        </w:r>
                        <w:r>
                          <w:rPr>
                            <w:color w:val="231F20"/>
                            <w:spacing w:val="-11"/>
                            <w:w w:val="105%"/>
                          </w:rPr>
                          <w:t xml:space="preserve"> </w:t>
                        </w:r>
                        <w:r>
                          <w:rPr>
                            <w:color w:val="231F20"/>
                            <w:w w:val="105%"/>
                          </w:rPr>
                          <w:t>is</w:t>
                        </w:r>
                        <w:r>
                          <w:rPr>
                            <w:color w:val="231F20"/>
                            <w:spacing w:val="-12"/>
                            <w:w w:val="105%"/>
                          </w:rPr>
                          <w:t xml:space="preserve"> </w:t>
                        </w:r>
                        <w:r>
                          <w:rPr>
                            <w:color w:val="231F20"/>
                            <w:w w:val="105%"/>
                          </w:rPr>
                          <w:t>to</w:t>
                        </w:r>
                        <w:r>
                          <w:rPr>
                            <w:color w:val="231F20"/>
                            <w:spacing w:val="-12"/>
                            <w:w w:val="105%"/>
                          </w:rPr>
                          <w:t xml:space="preserve"> </w:t>
                        </w:r>
                        <w:r>
                          <w:rPr>
                            <w:color w:val="231F20"/>
                            <w:w w:val="105%"/>
                          </w:rPr>
                          <w:t>find</w:t>
                        </w:r>
                        <w:r>
                          <w:rPr>
                            <w:color w:val="231F20"/>
                            <w:spacing w:val="-12"/>
                            <w:w w:val="105%"/>
                          </w:rPr>
                          <w:t xml:space="preserve"> </w:t>
                        </w:r>
                        <w:r>
                          <w:rPr>
                            <w:color w:val="231F20"/>
                            <w:w w:val="105%"/>
                          </w:rPr>
                          <w:t>God,</w:t>
                        </w:r>
                        <w:r>
                          <w:rPr>
                            <w:color w:val="231F20"/>
                            <w:spacing w:val="-12"/>
                            <w:w w:val="105%"/>
                          </w:rPr>
                          <w:t xml:space="preserve"> </w:t>
                        </w:r>
                        <w:r>
                          <w:rPr>
                            <w:color w:val="231F20"/>
                            <w:w w:val="105%"/>
                          </w:rPr>
                          <w:t>the</w:t>
                        </w:r>
                        <w:r>
                          <w:rPr>
                            <w:color w:val="231F20"/>
                            <w:spacing w:val="-11"/>
                            <w:w w:val="105%"/>
                          </w:rPr>
                          <w:t xml:space="preserve"> </w:t>
                        </w:r>
                        <w:r>
                          <w:rPr>
                            <w:color w:val="231F20"/>
                            <w:w w:val="105%"/>
                          </w:rPr>
                          <w:t>desire</w:t>
                        </w:r>
                        <w:r>
                          <w:rPr>
                            <w:color w:val="231F20"/>
                            <w:spacing w:val="-12"/>
                            <w:w w:val="105%"/>
                          </w:rPr>
                          <w:t xml:space="preserve"> </w:t>
                        </w:r>
                        <w:r>
                          <w:rPr>
                            <w:color w:val="231F20"/>
                            <w:w w:val="105%"/>
                          </w:rPr>
                          <w:t>must come</w:t>
                        </w:r>
                        <w:r>
                          <w:rPr>
                            <w:color w:val="231F20"/>
                            <w:spacing w:val="-2"/>
                            <w:w w:val="105%"/>
                          </w:rPr>
                          <w:t xml:space="preserve"> </w:t>
                        </w:r>
                        <w:r>
                          <w:rPr>
                            <w:color w:val="231F20"/>
                            <w:w w:val="105%"/>
                          </w:rPr>
                          <w:t>from</w:t>
                        </w:r>
                        <w:r>
                          <w:rPr>
                            <w:color w:val="231F20"/>
                            <w:spacing w:val="-4"/>
                            <w:w w:val="105%"/>
                          </w:rPr>
                          <w:t xml:space="preserve"> </w:t>
                        </w:r>
                        <w:r>
                          <w:rPr>
                            <w:color w:val="231F20"/>
                            <w:w w:val="105%"/>
                          </w:rPr>
                          <w:t>within.</w:t>
                        </w:r>
                      </w:p>
                      <w:p w14:paraId="5426C825" w14:textId="77777777" w:rsidR="00000000" w:rsidRDefault="00000000">
                        <w:pPr>
                          <w:pStyle w:val="BodyText"/>
                          <w:kinsoku w:val="0"/>
                          <w:overflowPunct w:val="0"/>
                          <w:spacing w:before="0.25pt" w:line="12.95pt" w:lineRule="auto"/>
                          <w:rPr>
                            <w:color w:val="231F20"/>
                            <w:w w:val="105%"/>
                          </w:rPr>
                        </w:pPr>
                        <w:r>
                          <w:rPr>
                            <w:color w:val="231F20"/>
                            <w:w w:val="105%"/>
                          </w:rPr>
                          <w:t>If he thinks he can do the job in some other way, or prefers some other spiritual approach, encourage him to follow his own conscience.</w:t>
                        </w:r>
                        <w:r>
                          <w:rPr>
                            <w:color w:val="231F20"/>
                            <w:spacing w:val="29"/>
                            <w:w w:val="105%"/>
                          </w:rPr>
                          <w:t xml:space="preserve"> </w:t>
                        </w:r>
                        <w:r>
                          <w:rPr>
                            <w:color w:val="231F20"/>
                            <w:w w:val="105%"/>
                          </w:rPr>
                          <w:t xml:space="preserve">We have no monopoly </w:t>
                        </w:r>
                        <w:r>
                          <w:rPr>
                            <w:color w:val="231F20"/>
                          </w:rPr>
                          <w:t>on God; we merely have an approach that worked with us.</w:t>
                        </w:r>
                        <w:r>
                          <w:rPr>
                            <w:color w:val="231F20"/>
                            <w:spacing w:val="40"/>
                          </w:rPr>
                          <w:t xml:space="preserve"> </w:t>
                        </w:r>
                        <w:r>
                          <w:rPr>
                            <w:color w:val="231F20"/>
                          </w:rPr>
                          <w:t>But point out that we alcoholics have much in com- mon</w:t>
                        </w:r>
                        <w:r>
                          <w:rPr>
                            <w:color w:val="231F20"/>
                            <w:spacing w:val="-2"/>
                          </w:rPr>
                          <w:t xml:space="preserve"> </w:t>
                        </w:r>
                        <w:r>
                          <w:rPr>
                            <w:color w:val="231F20"/>
                          </w:rPr>
                          <w:t>and</w:t>
                        </w:r>
                        <w:r>
                          <w:rPr>
                            <w:color w:val="231F20"/>
                            <w:spacing w:val="-2"/>
                          </w:rPr>
                          <w:t xml:space="preserve"> </w:t>
                        </w:r>
                        <w:r>
                          <w:rPr>
                            <w:color w:val="231F20"/>
                          </w:rPr>
                          <w:t>that</w:t>
                        </w:r>
                        <w:r>
                          <w:rPr>
                            <w:color w:val="231F20"/>
                            <w:spacing w:val="-2"/>
                          </w:rPr>
                          <w:t xml:space="preserve"> </w:t>
                        </w:r>
                        <w:r>
                          <w:rPr>
                            <w:color w:val="231F20"/>
                          </w:rPr>
                          <w:t>you</w:t>
                        </w:r>
                        <w:r>
                          <w:rPr>
                            <w:color w:val="231F20"/>
                            <w:spacing w:val="-2"/>
                          </w:rPr>
                          <w:t xml:space="preserve"> </w:t>
                        </w:r>
                        <w:r>
                          <w:rPr>
                            <w:color w:val="231F20"/>
                          </w:rPr>
                          <w:t>would</w:t>
                        </w:r>
                        <w:r>
                          <w:rPr>
                            <w:color w:val="231F20"/>
                            <w:spacing w:val="-2"/>
                          </w:rPr>
                          <w:t xml:space="preserve"> </w:t>
                        </w:r>
                        <w:r>
                          <w:rPr>
                            <w:color w:val="231F20"/>
                          </w:rPr>
                          <w:t>like,</w:t>
                        </w:r>
                        <w:r>
                          <w:rPr>
                            <w:color w:val="231F20"/>
                            <w:spacing w:val="-2"/>
                          </w:rPr>
                          <w:t xml:space="preserve"> </w:t>
                        </w:r>
                        <w:r>
                          <w:rPr>
                            <w:color w:val="231F20"/>
                          </w:rPr>
                          <w:t>in</w:t>
                        </w:r>
                        <w:r>
                          <w:rPr>
                            <w:color w:val="231F20"/>
                            <w:spacing w:val="-2"/>
                          </w:rPr>
                          <w:t xml:space="preserve"> </w:t>
                        </w:r>
                        <w:r>
                          <w:rPr>
                            <w:color w:val="231F20"/>
                          </w:rPr>
                          <w:t>any</w:t>
                        </w:r>
                        <w:r>
                          <w:rPr>
                            <w:color w:val="231F20"/>
                            <w:spacing w:val="-2"/>
                          </w:rPr>
                          <w:t xml:space="preserve"> </w:t>
                        </w:r>
                        <w:r>
                          <w:rPr>
                            <w:color w:val="231F20"/>
                          </w:rPr>
                          <w:t>case,</w:t>
                        </w:r>
                        <w:r>
                          <w:rPr>
                            <w:color w:val="231F20"/>
                            <w:spacing w:val="-2"/>
                          </w:rPr>
                          <w:t xml:space="preserve"> </w:t>
                        </w:r>
                        <w:r>
                          <w:rPr>
                            <w:color w:val="231F20"/>
                          </w:rPr>
                          <w:t>to</w:t>
                        </w:r>
                        <w:r>
                          <w:rPr>
                            <w:color w:val="231F20"/>
                            <w:spacing w:val="-2"/>
                          </w:rPr>
                          <w:t xml:space="preserve"> </w:t>
                        </w:r>
                        <w:r>
                          <w:rPr>
                            <w:color w:val="231F20"/>
                          </w:rPr>
                          <w:t>be</w:t>
                        </w:r>
                        <w:r>
                          <w:rPr>
                            <w:color w:val="231F20"/>
                            <w:spacing w:val="-2"/>
                          </w:rPr>
                          <w:t xml:space="preserve"> </w:t>
                        </w:r>
                        <w:r>
                          <w:rPr>
                            <w:color w:val="231F20"/>
                          </w:rPr>
                          <w:t xml:space="preserve">friendly. </w:t>
                        </w:r>
                        <w:r>
                          <w:rPr>
                            <w:color w:val="231F20"/>
                            <w:w w:val="105%"/>
                          </w:rPr>
                          <w:t>Let it go at that.</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1858E883" w14:textId="140A7B22"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2035072" behindDoc="1" locked="0" layoutInCell="0" allowOverlap="1" wp14:anchorId="35E6CB19" wp14:editId="3017970C">
            <wp:simplePos x="0" y="0"/>
            <wp:positionH relativeFrom="page">
              <wp:posOffset>353060</wp:posOffset>
            </wp:positionH>
            <wp:positionV relativeFrom="page">
              <wp:posOffset>207645</wp:posOffset>
            </wp:positionV>
            <wp:extent cx="152400" cy="138430"/>
            <wp:effectExtent l="0" t="0" r="0" b="0"/>
            <wp:wrapNone/>
            <wp:docPr id="274" name="Text Box 370"/>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5240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1AF5D144"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96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036096" behindDoc="1" locked="0" layoutInCell="0" allowOverlap="1" wp14:anchorId="720A5020" wp14:editId="73A75540">
            <wp:simplePos x="0" y="0"/>
            <wp:positionH relativeFrom="page">
              <wp:posOffset>994410</wp:posOffset>
            </wp:positionH>
            <wp:positionV relativeFrom="page">
              <wp:posOffset>207645</wp:posOffset>
            </wp:positionV>
            <wp:extent cx="1410970" cy="138430"/>
            <wp:effectExtent l="0" t="0" r="0" b="0"/>
            <wp:wrapNone/>
            <wp:docPr id="273" name="Text Box 371"/>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41097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701FC5A3"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ALCOHOLICS</w:t>
                        </w:r>
                        <w:r>
                          <w:rPr>
                            <w:color w:val="231F20"/>
                            <w:spacing w:val="53"/>
                            <w:sz w:val="16"/>
                            <w:szCs w:val="16"/>
                          </w:rPr>
                          <w:t xml:space="preserve"> </w:t>
                        </w:r>
                        <w:r>
                          <w:rPr>
                            <w:color w:val="231F20"/>
                            <w:spacing w:val="-2"/>
                            <w:sz w:val="16"/>
                            <w:szCs w:val="16"/>
                          </w:rPr>
                          <w:t>ANONYMOUS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037120" behindDoc="1" locked="0" layoutInCell="0" allowOverlap="1" wp14:anchorId="10B0D7DC" wp14:editId="343AF6AA">
            <wp:simplePos x="0" y="0"/>
            <wp:positionH relativeFrom="page">
              <wp:posOffset>353060</wp:posOffset>
            </wp:positionH>
            <wp:positionV relativeFrom="page">
              <wp:posOffset>377190</wp:posOffset>
            </wp:positionV>
            <wp:extent cx="2623820" cy="4424680"/>
            <wp:effectExtent l="0" t="0" r="0" b="0"/>
            <wp:wrapNone/>
            <wp:docPr id="272" name="Text Box 37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23820" cy="4424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7A245035" w14:textId="77777777" w:rsidR="00000000" w:rsidRDefault="00000000">
                        <w:pPr>
                          <w:pStyle w:val="BodyText"/>
                          <w:kinsoku w:val="0"/>
                          <w:overflowPunct w:val="0"/>
                          <w:spacing w:before="0.85pt" w:line="12.95pt" w:lineRule="auto"/>
                          <w:ind w:end="1.35pt"/>
                          <w:rPr>
                            <w:color w:val="231F20"/>
                            <w:w w:val="105%"/>
                          </w:rPr>
                        </w:pPr>
                        <w:r>
                          <w:rPr>
                            <w:color w:val="231F20"/>
                            <w:w w:val="105%"/>
                          </w:rPr>
                          <w:t xml:space="preserve">Do not be discouraged if your prospect does not re- </w:t>
                        </w:r>
                        <w:r>
                          <w:rPr>
                            <w:color w:val="231F20"/>
                          </w:rPr>
                          <w:t>spond</w:t>
                        </w:r>
                        <w:r>
                          <w:rPr>
                            <w:color w:val="231F20"/>
                            <w:spacing w:val="-12"/>
                          </w:rPr>
                          <w:t xml:space="preserve"> </w:t>
                        </w:r>
                        <w:r>
                          <w:rPr>
                            <w:color w:val="231F20"/>
                          </w:rPr>
                          <w:t>at</w:t>
                        </w:r>
                        <w:r>
                          <w:rPr>
                            <w:color w:val="231F20"/>
                            <w:spacing w:val="-11"/>
                          </w:rPr>
                          <w:t xml:space="preserve"> </w:t>
                        </w:r>
                        <w:r>
                          <w:rPr>
                            <w:color w:val="231F20"/>
                          </w:rPr>
                          <w:t>once.</w:t>
                        </w:r>
                        <w:r>
                          <w:rPr>
                            <w:color w:val="231F20"/>
                            <w:spacing w:val="-11"/>
                          </w:rPr>
                          <w:t xml:space="preserve"> </w:t>
                        </w:r>
                        <w:r>
                          <w:rPr>
                            <w:color w:val="231F20"/>
                          </w:rPr>
                          <w:t>Search</w:t>
                        </w:r>
                        <w:r>
                          <w:rPr>
                            <w:color w:val="231F20"/>
                            <w:spacing w:val="-11"/>
                          </w:rPr>
                          <w:t xml:space="preserve"> </w:t>
                        </w:r>
                        <w:r>
                          <w:rPr>
                            <w:color w:val="231F20"/>
                          </w:rPr>
                          <w:t>out</w:t>
                        </w:r>
                        <w:r>
                          <w:rPr>
                            <w:color w:val="231F20"/>
                            <w:spacing w:val="-12"/>
                          </w:rPr>
                          <w:t xml:space="preserve"> </w:t>
                        </w:r>
                        <w:r>
                          <w:rPr>
                            <w:color w:val="231F20"/>
                          </w:rPr>
                          <w:t>another</w:t>
                        </w:r>
                        <w:r>
                          <w:rPr>
                            <w:color w:val="231F20"/>
                            <w:spacing w:val="-11"/>
                          </w:rPr>
                          <w:t xml:space="preserve"> </w:t>
                        </w:r>
                        <w:r>
                          <w:rPr>
                            <w:color w:val="231F20"/>
                          </w:rPr>
                          <w:t>alcoholic</w:t>
                        </w:r>
                        <w:r>
                          <w:rPr>
                            <w:color w:val="231F20"/>
                            <w:spacing w:val="-11"/>
                          </w:rPr>
                          <w:t xml:space="preserve"> </w:t>
                        </w:r>
                        <w:r>
                          <w:rPr>
                            <w:color w:val="231F20"/>
                          </w:rPr>
                          <w:t>and</w:t>
                        </w:r>
                        <w:r>
                          <w:rPr>
                            <w:color w:val="231F20"/>
                            <w:spacing w:val="-11"/>
                          </w:rPr>
                          <w:t xml:space="preserve"> </w:t>
                        </w:r>
                        <w:r>
                          <w:rPr>
                            <w:color w:val="231F20"/>
                          </w:rPr>
                          <w:t>try</w:t>
                        </w:r>
                        <w:r>
                          <w:rPr>
                            <w:color w:val="231F20"/>
                            <w:spacing w:val="-12"/>
                          </w:rPr>
                          <w:t xml:space="preserve"> </w:t>
                        </w:r>
                        <w:r>
                          <w:rPr>
                            <w:color w:val="231F20"/>
                          </w:rPr>
                          <w:t>again. You</w:t>
                        </w:r>
                        <w:r>
                          <w:rPr>
                            <w:color w:val="231F20"/>
                            <w:spacing w:val="-8"/>
                          </w:rPr>
                          <w:t xml:space="preserve"> </w:t>
                        </w:r>
                        <w:r>
                          <w:rPr>
                            <w:color w:val="231F20"/>
                          </w:rPr>
                          <w:t>are</w:t>
                        </w:r>
                        <w:r>
                          <w:rPr>
                            <w:color w:val="231F20"/>
                            <w:spacing w:val="-8"/>
                          </w:rPr>
                          <w:t xml:space="preserve"> </w:t>
                        </w:r>
                        <w:r>
                          <w:rPr>
                            <w:color w:val="231F20"/>
                          </w:rPr>
                          <w:t>sure</w:t>
                        </w:r>
                        <w:r>
                          <w:rPr>
                            <w:color w:val="231F20"/>
                            <w:spacing w:val="-8"/>
                          </w:rPr>
                          <w:t xml:space="preserve"> </w:t>
                        </w:r>
                        <w:r>
                          <w:rPr>
                            <w:color w:val="231F20"/>
                          </w:rPr>
                          <w:t>to</w:t>
                        </w:r>
                        <w:r>
                          <w:rPr>
                            <w:color w:val="231F20"/>
                            <w:spacing w:val="-8"/>
                          </w:rPr>
                          <w:t xml:space="preserve"> </w:t>
                        </w:r>
                        <w:r>
                          <w:rPr>
                            <w:color w:val="231F20"/>
                          </w:rPr>
                          <w:t>find</w:t>
                        </w:r>
                        <w:r>
                          <w:rPr>
                            <w:color w:val="231F20"/>
                            <w:spacing w:val="-8"/>
                          </w:rPr>
                          <w:t xml:space="preserve"> </w:t>
                        </w:r>
                        <w:r>
                          <w:rPr>
                            <w:color w:val="231F20"/>
                          </w:rPr>
                          <w:t>someone</w:t>
                        </w:r>
                        <w:r>
                          <w:rPr>
                            <w:color w:val="231F20"/>
                            <w:spacing w:val="-8"/>
                          </w:rPr>
                          <w:t xml:space="preserve"> </w:t>
                        </w:r>
                        <w:r>
                          <w:rPr>
                            <w:color w:val="231F20"/>
                          </w:rPr>
                          <w:t>desperate</w:t>
                        </w:r>
                        <w:r>
                          <w:rPr>
                            <w:color w:val="231F20"/>
                            <w:spacing w:val="-8"/>
                          </w:rPr>
                          <w:t xml:space="preserve"> </w:t>
                        </w:r>
                        <w:r>
                          <w:rPr>
                            <w:color w:val="231F20"/>
                          </w:rPr>
                          <w:t>enough</w:t>
                        </w:r>
                        <w:r>
                          <w:rPr>
                            <w:color w:val="231F20"/>
                            <w:spacing w:val="-8"/>
                          </w:rPr>
                          <w:t xml:space="preserve"> </w:t>
                        </w:r>
                        <w:r>
                          <w:rPr>
                            <w:color w:val="231F20"/>
                          </w:rPr>
                          <w:t>to</w:t>
                        </w:r>
                        <w:r>
                          <w:rPr>
                            <w:color w:val="231F20"/>
                            <w:spacing w:val="-8"/>
                          </w:rPr>
                          <w:t xml:space="preserve"> </w:t>
                        </w:r>
                        <w:r>
                          <w:rPr>
                            <w:color w:val="231F20"/>
                          </w:rPr>
                          <w:t>accept with</w:t>
                        </w:r>
                        <w:r>
                          <w:rPr>
                            <w:color w:val="231F20"/>
                            <w:spacing w:val="-11"/>
                          </w:rPr>
                          <w:t xml:space="preserve"> </w:t>
                        </w:r>
                        <w:r>
                          <w:rPr>
                            <w:color w:val="231F20"/>
                          </w:rPr>
                          <w:t>eagerness</w:t>
                        </w:r>
                        <w:r>
                          <w:rPr>
                            <w:color w:val="231F20"/>
                            <w:spacing w:val="-11"/>
                          </w:rPr>
                          <w:t xml:space="preserve"> </w:t>
                        </w:r>
                        <w:r>
                          <w:rPr>
                            <w:color w:val="231F20"/>
                          </w:rPr>
                          <w:t>what</w:t>
                        </w:r>
                        <w:r>
                          <w:rPr>
                            <w:color w:val="231F20"/>
                            <w:spacing w:val="-11"/>
                          </w:rPr>
                          <w:t xml:space="preserve"> </w:t>
                        </w:r>
                        <w:r>
                          <w:rPr>
                            <w:color w:val="231F20"/>
                          </w:rPr>
                          <w:t>you</w:t>
                        </w:r>
                        <w:r>
                          <w:rPr>
                            <w:color w:val="231F20"/>
                            <w:spacing w:val="-11"/>
                          </w:rPr>
                          <w:t xml:space="preserve"> </w:t>
                        </w:r>
                        <w:r>
                          <w:rPr>
                            <w:color w:val="231F20"/>
                          </w:rPr>
                          <w:t>offer.</w:t>
                        </w:r>
                        <w:r>
                          <w:rPr>
                            <w:color w:val="231F20"/>
                            <w:spacing w:val="22"/>
                          </w:rPr>
                          <w:t xml:space="preserve"> </w:t>
                        </w:r>
                        <w:r>
                          <w:rPr>
                            <w:color w:val="231F20"/>
                          </w:rPr>
                          <w:t>We</w:t>
                        </w:r>
                        <w:r>
                          <w:rPr>
                            <w:color w:val="231F20"/>
                            <w:spacing w:val="-11"/>
                          </w:rPr>
                          <w:t xml:space="preserve"> </w:t>
                        </w:r>
                        <w:r>
                          <w:rPr>
                            <w:color w:val="231F20"/>
                          </w:rPr>
                          <w:t>find</w:t>
                        </w:r>
                        <w:r>
                          <w:rPr>
                            <w:color w:val="231F20"/>
                            <w:spacing w:val="-11"/>
                          </w:rPr>
                          <w:t xml:space="preserve"> </w:t>
                        </w:r>
                        <w:r>
                          <w:rPr>
                            <w:color w:val="231F20"/>
                          </w:rPr>
                          <w:t>it</w:t>
                        </w:r>
                        <w:r>
                          <w:rPr>
                            <w:color w:val="231F20"/>
                            <w:spacing w:val="-11"/>
                          </w:rPr>
                          <w:t xml:space="preserve"> </w:t>
                        </w:r>
                        <w:r>
                          <w:rPr>
                            <w:color w:val="231F20"/>
                          </w:rPr>
                          <w:t>a</w:t>
                        </w:r>
                        <w:r>
                          <w:rPr>
                            <w:color w:val="231F20"/>
                            <w:spacing w:val="-11"/>
                          </w:rPr>
                          <w:t xml:space="preserve"> </w:t>
                        </w:r>
                        <w:r>
                          <w:rPr>
                            <w:color w:val="231F20"/>
                          </w:rPr>
                          <w:t>waste</w:t>
                        </w:r>
                        <w:r>
                          <w:rPr>
                            <w:color w:val="231F20"/>
                            <w:spacing w:val="-11"/>
                          </w:rPr>
                          <w:t xml:space="preserve"> </w:t>
                        </w:r>
                        <w:r>
                          <w:rPr>
                            <w:color w:val="231F20"/>
                          </w:rPr>
                          <w:t>of</w:t>
                        </w:r>
                        <w:r>
                          <w:rPr>
                            <w:color w:val="231F20"/>
                            <w:spacing w:val="-11"/>
                          </w:rPr>
                          <w:t xml:space="preserve"> </w:t>
                        </w:r>
                        <w:r>
                          <w:rPr>
                            <w:color w:val="231F20"/>
                          </w:rPr>
                          <w:t>time to</w:t>
                        </w:r>
                        <w:r>
                          <w:rPr>
                            <w:color w:val="231F20"/>
                            <w:spacing w:val="-1"/>
                          </w:rPr>
                          <w:t xml:space="preserve"> </w:t>
                        </w:r>
                        <w:r>
                          <w:rPr>
                            <w:color w:val="231F20"/>
                          </w:rPr>
                          <w:t>keep</w:t>
                        </w:r>
                        <w:r>
                          <w:rPr>
                            <w:color w:val="231F20"/>
                            <w:spacing w:val="-1"/>
                          </w:rPr>
                          <w:t xml:space="preserve"> </w:t>
                        </w:r>
                        <w:r>
                          <w:rPr>
                            <w:color w:val="231F20"/>
                          </w:rPr>
                          <w:t>chasing</w:t>
                        </w:r>
                        <w:r>
                          <w:rPr>
                            <w:color w:val="231F20"/>
                            <w:spacing w:val="-1"/>
                          </w:rPr>
                          <w:t xml:space="preserve"> </w:t>
                        </w:r>
                        <w:r>
                          <w:rPr>
                            <w:color w:val="231F20"/>
                          </w:rPr>
                          <w:t>a</w:t>
                        </w:r>
                        <w:r>
                          <w:rPr>
                            <w:color w:val="231F20"/>
                            <w:spacing w:val="-1"/>
                          </w:rPr>
                          <w:t xml:space="preserve"> </w:t>
                        </w:r>
                        <w:r>
                          <w:rPr>
                            <w:color w:val="231F20"/>
                          </w:rPr>
                          <w:t>man</w:t>
                        </w:r>
                        <w:r>
                          <w:rPr>
                            <w:color w:val="231F20"/>
                            <w:spacing w:val="-1"/>
                          </w:rPr>
                          <w:t xml:space="preserve"> </w:t>
                        </w:r>
                        <w:r>
                          <w:rPr>
                            <w:color w:val="231F20"/>
                          </w:rPr>
                          <w:t>who</w:t>
                        </w:r>
                        <w:r>
                          <w:rPr>
                            <w:color w:val="231F20"/>
                            <w:spacing w:val="-1"/>
                          </w:rPr>
                          <w:t xml:space="preserve"> </w:t>
                        </w:r>
                        <w:r>
                          <w:rPr>
                            <w:color w:val="231F20"/>
                          </w:rPr>
                          <w:t>cannot</w:t>
                        </w:r>
                        <w:r>
                          <w:rPr>
                            <w:color w:val="231F20"/>
                            <w:spacing w:val="-1"/>
                          </w:rPr>
                          <w:t xml:space="preserve"> </w:t>
                        </w:r>
                        <w:r>
                          <w:rPr>
                            <w:color w:val="231F20"/>
                          </w:rPr>
                          <w:t>or</w:t>
                        </w:r>
                        <w:r>
                          <w:rPr>
                            <w:color w:val="231F20"/>
                            <w:spacing w:val="-1"/>
                          </w:rPr>
                          <w:t xml:space="preserve"> </w:t>
                        </w:r>
                        <w:r>
                          <w:rPr>
                            <w:color w:val="231F20"/>
                          </w:rPr>
                          <w:t>will</w:t>
                        </w:r>
                        <w:r>
                          <w:rPr>
                            <w:color w:val="231F20"/>
                            <w:spacing w:val="-1"/>
                          </w:rPr>
                          <w:t xml:space="preserve"> </w:t>
                        </w:r>
                        <w:r>
                          <w:rPr>
                            <w:color w:val="231F20"/>
                          </w:rPr>
                          <w:t>not</w:t>
                        </w:r>
                        <w:r>
                          <w:rPr>
                            <w:color w:val="231F20"/>
                            <w:spacing w:val="-1"/>
                          </w:rPr>
                          <w:t xml:space="preserve"> </w:t>
                        </w:r>
                        <w:r>
                          <w:rPr>
                            <w:color w:val="231F20"/>
                          </w:rPr>
                          <w:t>work</w:t>
                        </w:r>
                        <w:r>
                          <w:rPr>
                            <w:color w:val="231F20"/>
                            <w:spacing w:val="-1"/>
                          </w:rPr>
                          <w:t xml:space="preserve"> </w:t>
                        </w:r>
                        <w:r>
                          <w:rPr>
                            <w:color w:val="231F20"/>
                          </w:rPr>
                          <w:t xml:space="preserve">with </w:t>
                        </w:r>
                        <w:r>
                          <w:rPr>
                            <w:color w:val="231F20"/>
                            <w:w w:val="105%"/>
                          </w:rPr>
                          <w:t>you.</w:t>
                        </w:r>
                        <w:r>
                          <w:rPr>
                            <w:color w:val="231F20"/>
                            <w:spacing w:val="40"/>
                            <w:w w:val="105%"/>
                          </w:rPr>
                          <w:t xml:space="preserve"> </w:t>
                        </w:r>
                        <w:r>
                          <w:rPr>
                            <w:color w:val="231F20"/>
                            <w:w w:val="105%"/>
                          </w:rPr>
                          <w:t xml:space="preserve">If you leave such a person alone, he may soon </w:t>
                        </w:r>
                        <w:r>
                          <w:rPr>
                            <w:color w:val="231F20"/>
                          </w:rPr>
                          <w:t>become</w:t>
                        </w:r>
                        <w:r>
                          <w:rPr>
                            <w:color w:val="231F20"/>
                            <w:spacing w:val="-8"/>
                          </w:rPr>
                          <w:t xml:space="preserve"> </w:t>
                        </w:r>
                        <w:r>
                          <w:rPr>
                            <w:color w:val="231F20"/>
                          </w:rPr>
                          <w:t>convinced</w:t>
                        </w:r>
                        <w:r>
                          <w:rPr>
                            <w:color w:val="231F20"/>
                            <w:spacing w:val="-8"/>
                          </w:rPr>
                          <w:t xml:space="preserve"> </w:t>
                        </w:r>
                        <w:r>
                          <w:rPr>
                            <w:color w:val="231F20"/>
                          </w:rPr>
                          <w:t>that</w:t>
                        </w:r>
                        <w:r>
                          <w:rPr>
                            <w:color w:val="231F20"/>
                            <w:spacing w:val="-8"/>
                          </w:rPr>
                          <w:t xml:space="preserve"> </w:t>
                        </w:r>
                        <w:r>
                          <w:rPr>
                            <w:color w:val="231F20"/>
                          </w:rPr>
                          <w:t>he</w:t>
                        </w:r>
                        <w:r>
                          <w:rPr>
                            <w:color w:val="231F20"/>
                            <w:spacing w:val="-8"/>
                          </w:rPr>
                          <w:t xml:space="preserve"> </w:t>
                        </w:r>
                        <w:r>
                          <w:rPr>
                            <w:color w:val="231F20"/>
                          </w:rPr>
                          <w:t>cannot</w:t>
                        </w:r>
                        <w:r>
                          <w:rPr>
                            <w:color w:val="231F20"/>
                            <w:spacing w:val="-8"/>
                          </w:rPr>
                          <w:t xml:space="preserve"> </w:t>
                        </w:r>
                        <w:r>
                          <w:rPr>
                            <w:color w:val="231F20"/>
                          </w:rPr>
                          <w:t>recover</w:t>
                        </w:r>
                        <w:r>
                          <w:rPr>
                            <w:color w:val="231F20"/>
                            <w:spacing w:val="-8"/>
                          </w:rPr>
                          <w:t xml:space="preserve"> </w:t>
                        </w:r>
                        <w:r>
                          <w:rPr>
                            <w:color w:val="231F20"/>
                          </w:rPr>
                          <w:t>by</w:t>
                        </w:r>
                        <w:r>
                          <w:rPr>
                            <w:color w:val="231F20"/>
                            <w:spacing w:val="-8"/>
                          </w:rPr>
                          <w:t xml:space="preserve"> </w:t>
                        </w:r>
                        <w:r>
                          <w:rPr>
                            <w:color w:val="231F20"/>
                          </w:rPr>
                          <w:t>himself.</w:t>
                        </w:r>
                        <w:r>
                          <w:rPr>
                            <w:color w:val="231F20"/>
                            <w:spacing w:val="10"/>
                          </w:rPr>
                          <w:t xml:space="preserve"> </w:t>
                        </w:r>
                        <w:r>
                          <w:rPr>
                            <w:color w:val="231F20"/>
                          </w:rPr>
                          <w:t xml:space="preserve">To </w:t>
                        </w:r>
                        <w:r>
                          <w:rPr>
                            <w:color w:val="231F20"/>
                            <w:w w:val="105%"/>
                          </w:rPr>
                          <w:t xml:space="preserve">spend too much time on any one situation is to deny </w:t>
                        </w:r>
                        <w:r>
                          <w:rPr>
                            <w:color w:val="231F20"/>
                          </w:rPr>
                          <w:t>some</w:t>
                        </w:r>
                        <w:r>
                          <w:rPr>
                            <w:color w:val="231F20"/>
                            <w:spacing w:val="-12"/>
                          </w:rPr>
                          <w:t xml:space="preserve"> </w:t>
                        </w:r>
                        <w:r>
                          <w:rPr>
                            <w:color w:val="231F20"/>
                          </w:rPr>
                          <w:t>other</w:t>
                        </w:r>
                        <w:r>
                          <w:rPr>
                            <w:color w:val="231F20"/>
                            <w:spacing w:val="-11"/>
                          </w:rPr>
                          <w:t xml:space="preserve"> </w:t>
                        </w:r>
                        <w:r>
                          <w:rPr>
                            <w:color w:val="231F20"/>
                          </w:rPr>
                          <w:t>alcoholic</w:t>
                        </w:r>
                        <w:r>
                          <w:rPr>
                            <w:color w:val="231F20"/>
                            <w:spacing w:val="-11"/>
                          </w:rPr>
                          <w:t xml:space="preserve"> </w:t>
                        </w:r>
                        <w:r>
                          <w:rPr>
                            <w:color w:val="231F20"/>
                          </w:rPr>
                          <w:t>an</w:t>
                        </w:r>
                        <w:r>
                          <w:rPr>
                            <w:color w:val="231F20"/>
                            <w:spacing w:val="-11"/>
                          </w:rPr>
                          <w:t xml:space="preserve"> </w:t>
                        </w:r>
                        <w:r>
                          <w:rPr>
                            <w:color w:val="231F20"/>
                          </w:rPr>
                          <w:t>opportunity</w:t>
                        </w:r>
                        <w:r>
                          <w:rPr>
                            <w:color w:val="231F20"/>
                            <w:spacing w:val="-12"/>
                          </w:rPr>
                          <w:t xml:space="preserve"> </w:t>
                        </w:r>
                        <w:r>
                          <w:rPr>
                            <w:color w:val="231F20"/>
                          </w:rPr>
                          <w:t>to</w:t>
                        </w:r>
                        <w:r>
                          <w:rPr>
                            <w:color w:val="231F20"/>
                            <w:spacing w:val="-11"/>
                          </w:rPr>
                          <w:t xml:space="preserve"> </w:t>
                        </w:r>
                        <w:r>
                          <w:rPr>
                            <w:color w:val="231F20"/>
                          </w:rPr>
                          <w:t>live</w:t>
                        </w:r>
                        <w:r>
                          <w:rPr>
                            <w:color w:val="231F20"/>
                            <w:spacing w:val="-11"/>
                          </w:rPr>
                          <w:t xml:space="preserve"> </w:t>
                        </w:r>
                        <w:r>
                          <w:rPr>
                            <w:color w:val="231F20"/>
                          </w:rPr>
                          <w:t>and</w:t>
                        </w:r>
                        <w:r>
                          <w:rPr>
                            <w:color w:val="231F20"/>
                            <w:spacing w:val="-11"/>
                          </w:rPr>
                          <w:t xml:space="preserve"> </w:t>
                        </w:r>
                        <w:r>
                          <w:rPr>
                            <w:color w:val="231F20"/>
                          </w:rPr>
                          <w:t>be</w:t>
                        </w:r>
                        <w:r>
                          <w:rPr>
                            <w:color w:val="231F20"/>
                            <w:spacing w:val="-12"/>
                          </w:rPr>
                          <w:t xml:space="preserve"> </w:t>
                        </w:r>
                        <w:r>
                          <w:rPr>
                            <w:color w:val="231F20"/>
                          </w:rPr>
                          <w:t xml:space="preserve">happy. </w:t>
                        </w:r>
                        <w:r>
                          <w:rPr>
                            <w:color w:val="231F20"/>
                            <w:w w:val="105%"/>
                          </w:rPr>
                          <w:t>One</w:t>
                        </w:r>
                        <w:r>
                          <w:rPr>
                            <w:color w:val="231F20"/>
                            <w:spacing w:val="-12"/>
                            <w:w w:val="105%"/>
                          </w:rPr>
                          <w:t xml:space="preserve"> </w:t>
                        </w:r>
                        <w:r>
                          <w:rPr>
                            <w:color w:val="231F20"/>
                            <w:w w:val="105%"/>
                          </w:rPr>
                          <w:t>of</w:t>
                        </w:r>
                        <w:r>
                          <w:rPr>
                            <w:color w:val="231F20"/>
                            <w:spacing w:val="-12"/>
                            <w:w w:val="105%"/>
                          </w:rPr>
                          <w:t xml:space="preserve"> </w:t>
                        </w:r>
                        <w:r>
                          <w:rPr>
                            <w:color w:val="231F20"/>
                            <w:w w:val="105%"/>
                          </w:rPr>
                          <w:t>our</w:t>
                        </w:r>
                        <w:r>
                          <w:rPr>
                            <w:color w:val="231F20"/>
                            <w:spacing w:val="-12"/>
                            <w:w w:val="105%"/>
                          </w:rPr>
                          <w:t xml:space="preserve"> </w:t>
                        </w:r>
                        <w:r>
                          <w:rPr>
                            <w:color w:val="231F20"/>
                            <w:w w:val="105%"/>
                          </w:rPr>
                          <w:t>Fellowship</w:t>
                        </w:r>
                        <w:r>
                          <w:rPr>
                            <w:color w:val="231F20"/>
                            <w:spacing w:val="-12"/>
                            <w:w w:val="105%"/>
                          </w:rPr>
                          <w:t xml:space="preserve"> </w:t>
                        </w:r>
                        <w:r>
                          <w:rPr>
                            <w:color w:val="231F20"/>
                            <w:w w:val="105%"/>
                          </w:rPr>
                          <w:t>failed</w:t>
                        </w:r>
                        <w:r>
                          <w:rPr>
                            <w:color w:val="231F20"/>
                            <w:spacing w:val="-12"/>
                            <w:w w:val="105%"/>
                          </w:rPr>
                          <w:t xml:space="preserve"> </w:t>
                        </w:r>
                        <w:r>
                          <w:rPr>
                            <w:color w:val="231F20"/>
                            <w:w w:val="105%"/>
                          </w:rPr>
                          <w:t>entirely</w:t>
                        </w:r>
                        <w:r>
                          <w:rPr>
                            <w:color w:val="231F20"/>
                            <w:spacing w:val="-11"/>
                            <w:w w:val="105%"/>
                          </w:rPr>
                          <w:t xml:space="preserve"> </w:t>
                        </w:r>
                        <w:r>
                          <w:rPr>
                            <w:color w:val="231F20"/>
                            <w:w w:val="105%"/>
                          </w:rPr>
                          <w:t>with</w:t>
                        </w:r>
                        <w:r>
                          <w:rPr>
                            <w:color w:val="231F20"/>
                            <w:spacing w:val="-12"/>
                            <w:w w:val="105%"/>
                          </w:rPr>
                          <w:t xml:space="preserve"> </w:t>
                        </w:r>
                        <w:r>
                          <w:rPr>
                            <w:color w:val="231F20"/>
                            <w:w w:val="105%"/>
                          </w:rPr>
                          <w:t>his</w:t>
                        </w:r>
                        <w:r>
                          <w:rPr>
                            <w:color w:val="231F20"/>
                            <w:spacing w:val="-12"/>
                            <w:w w:val="105%"/>
                          </w:rPr>
                          <w:t xml:space="preserve"> </w:t>
                        </w:r>
                        <w:r>
                          <w:rPr>
                            <w:color w:val="231F20"/>
                            <w:w w:val="105%"/>
                          </w:rPr>
                          <w:t>first</w:t>
                        </w:r>
                        <w:r>
                          <w:rPr>
                            <w:color w:val="231F20"/>
                            <w:spacing w:val="-12"/>
                            <w:w w:val="105%"/>
                          </w:rPr>
                          <w:t xml:space="preserve"> </w:t>
                        </w:r>
                        <w:r>
                          <w:rPr>
                            <w:color w:val="231F20"/>
                            <w:w w:val="105%"/>
                          </w:rPr>
                          <w:t>half dozen</w:t>
                        </w:r>
                        <w:r>
                          <w:rPr>
                            <w:color w:val="231F20"/>
                            <w:spacing w:val="-12"/>
                            <w:w w:val="105%"/>
                          </w:rPr>
                          <w:t xml:space="preserve"> </w:t>
                        </w:r>
                        <w:r>
                          <w:rPr>
                            <w:color w:val="231F20"/>
                            <w:w w:val="105%"/>
                          </w:rPr>
                          <w:t>prospects.</w:t>
                        </w:r>
                        <w:r>
                          <w:rPr>
                            <w:color w:val="231F20"/>
                            <w:spacing w:val="-12"/>
                            <w:w w:val="105%"/>
                          </w:rPr>
                          <w:t xml:space="preserve"> </w:t>
                        </w:r>
                        <w:r>
                          <w:rPr>
                            <w:color w:val="231F20"/>
                            <w:w w:val="105%"/>
                          </w:rPr>
                          <w:t>He</w:t>
                        </w:r>
                        <w:r>
                          <w:rPr>
                            <w:color w:val="231F20"/>
                            <w:spacing w:val="-12"/>
                            <w:w w:val="105%"/>
                          </w:rPr>
                          <w:t xml:space="preserve"> </w:t>
                        </w:r>
                        <w:r>
                          <w:rPr>
                            <w:color w:val="231F20"/>
                            <w:w w:val="105%"/>
                          </w:rPr>
                          <w:t>often</w:t>
                        </w:r>
                        <w:r>
                          <w:rPr>
                            <w:color w:val="231F20"/>
                            <w:spacing w:val="-12"/>
                            <w:w w:val="105%"/>
                          </w:rPr>
                          <w:t xml:space="preserve"> </w:t>
                        </w:r>
                        <w:r>
                          <w:rPr>
                            <w:color w:val="231F20"/>
                            <w:w w:val="105%"/>
                          </w:rPr>
                          <w:t>says</w:t>
                        </w:r>
                        <w:r>
                          <w:rPr>
                            <w:color w:val="231F20"/>
                            <w:spacing w:val="-12"/>
                            <w:w w:val="105%"/>
                          </w:rPr>
                          <w:t xml:space="preserve"> </w:t>
                        </w:r>
                        <w:r>
                          <w:rPr>
                            <w:color w:val="231F20"/>
                            <w:w w:val="105%"/>
                          </w:rPr>
                          <w:t>that</w:t>
                        </w:r>
                        <w:r>
                          <w:rPr>
                            <w:color w:val="231F20"/>
                            <w:spacing w:val="-11"/>
                            <w:w w:val="105%"/>
                          </w:rPr>
                          <w:t xml:space="preserve"> </w:t>
                        </w:r>
                        <w:r>
                          <w:rPr>
                            <w:color w:val="231F20"/>
                            <w:w w:val="105%"/>
                          </w:rPr>
                          <w:t>if</w:t>
                        </w:r>
                        <w:r>
                          <w:rPr>
                            <w:color w:val="231F20"/>
                            <w:spacing w:val="-12"/>
                            <w:w w:val="105%"/>
                          </w:rPr>
                          <w:t xml:space="preserve"> </w:t>
                        </w:r>
                        <w:r>
                          <w:rPr>
                            <w:color w:val="231F20"/>
                            <w:w w:val="105%"/>
                          </w:rPr>
                          <w:t>he</w:t>
                        </w:r>
                        <w:r>
                          <w:rPr>
                            <w:color w:val="231F20"/>
                            <w:spacing w:val="-12"/>
                            <w:w w:val="105%"/>
                          </w:rPr>
                          <w:t xml:space="preserve"> </w:t>
                        </w:r>
                        <w:r>
                          <w:rPr>
                            <w:color w:val="231F20"/>
                            <w:w w:val="105%"/>
                          </w:rPr>
                          <w:t>had</w:t>
                        </w:r>
                        <w:r>
                          <w:rPr>
                            <w:color w:val="231F20"/>
                            <w:spacing w:val="-12"/>
                            <w:w w:val="105%"/>
                          </w:rPr>
                          <w:t xml:space="preserve"> </w:t>
                        </w:r>
                        <w:r>
                          <w:rPr>
                            <w:color w:val="231F20"/>
                            <w:w w:val="105%"/>
                          </w:rPr>
                          <w:t>continued to</w:t>
                        </w:r>
                        <w:r>
                          <w:rPr>
                            <w:color w:val="231F20"/>
                            <w:spacing w:val="-11"/>
                            <w:w w:val="105%"/>
                          </w:rPr>
                          <w:t xml:space="preserve"> </w:t>
                        </w:r>
                        <w:r>
                          <w:rPr>
                            <w:color w:val="231F20"/>
                            <w:w w:val="105%"/>
                          </w:rPr>
                          <w:t>work</w:t>
                        </w:r>
                        <w:r>
                          <w:rPr>
                            <w:color w:val="231F20"/>
                            <w:spacing w:val="-11"/>
                            <w:w w:val="105%"/>
                          </w:rPr>
                          <w:t xml:space="preserve"> </w:t>
                        </w:r>
                        <w:r>
                          <w:rPr>
                            <w:color w:val="231F20"/>
                            <w:w w:val="105%"/>
                          </w:rPr>
                          <w:t>on</w:t>
                        </w:r>
                        <w:r>
                          <w:rPr>
                            <w:color w:val="231F20"/>
                            <w:spacing w:val="-11"/>
                            <w:w w:val="105%"/>
                          </w:rPr>
                          <w:t xml:space="preserve"> </w:t>
                        </w:r>
                        <w:r>
                          <w:rPr>
                            <w:color w:val="231F20"/>
                            <w:w w:val="105%"/>
                          </w:rPr>
                          <w:t>them,</w:t>
                        </w:r>
                        <w:r>
                          <w:rPr>
                            <w:color w:val="231F20"/>
                            <w:spacing w:val="-11"/>
                            <w:w w:val="105%"/>
                          </w:rPr>
                          <w:t xml:space="preserve"> </w:t>
                        </w:r>
                        <w:r>
                          <w:rPr>
                            <w:color w:val="231F20"/>
                            <w:w w:val="105%"/>
                          </w:rPr>
                          <w:t>he</w:t>
                        </w:r>
                        <w:r>
                          <w:rPr>
                            <w:color w:val="231F20"/>
                            <w:spacing w:val="-11"/>
                            <w:w w:val="105%"/>
                          </w:rPr>
                          <w:t xml:space="preserve"> </w:t>
                        </w:r>
                        <w:r>
                          <w:rPr>
                            <w:color w:val="231F20"/>
                            <w:w w:val="105%"/>
                          </w:rPr>
                          <w:t>might</w:t>
                        </w:r>
                        <w:r>
                          <w:rPr>
                            <w:color w:val="231F20"/>
                            <w:spacing w:val="-11"/>
                            <w:w w:val="105%"/>
                          </w:rPr>
                          <w:t xml:space="preserve"> </w:t>
                        </w:r>
                        <w:r>
                          <w:rPr>
                            <w:color w:val="231F20"/>
                            <w:w w:val="105%"/>
                          </w:rPr>
                          <w:t>have</w:t>
                        </w:r>
                        <w:r>
                          <w:rPr>
                            <w:color w:val="231F20"/>
                            <w:spacing w:val="-11"/>
                            <w:w w:val="105%"/>
                          </w:rPr>
                          <w:t xml:space="preserve"> </w:t>
                        </w:r>
                        <w:r>
                          <w:rPr>
                            <w:color w:val="231F20"/>
                            <w:w w:val="105%"/>
                          </w:rPr>
                          <w:t>deprived</w:t>
                        </w:r>
                        <w:r>
                          <w:rPr>
                            <w:color w:val="231F20"/>
                            <w:spacing w:val="-11"/>
                            <w:w w:val="105%"/>
                          </w:rPr>
                          <w:t xml:space="preserve"> </w:t>
                        </w:r>
                        <w:r>
                          <w:rPr>
                            <w:color w:val="231F20"/>
                            <w:w w:val="105%"/>
                          </w:rPr>
                          <w:t>many</w:t>
                        </w:r>
                        <w:r>
                          <w:rPr>
                            <w:color w:val="231F20"/>
                            <w:spacing w:val="-11"/>
                            <w:w w:val="105%"/>
                          </w:rPr>
                          <w:t xml:space="preserve"> </w:t>
                        </w:r>
                        <w:r>
                          <w:rPr>
                            <w:color w:val="231F20"/>
                            <w:w w:val="105%"/>
                          </w:rPr>
                          <w:t>others, who</w:t>
                        </w:r>
                        <w:r>
                          <w:rPr>
                            <w:color w:val="231F20"/>
                            <w:spacing w:val="-3"/>
                            <w:w w:val="105%"/>
                          </w:rPr>
                          <w:t xml:space="preserve"> </w:t>
                        </w:r>
                        <w:r>
                          <w:rPr>
                            <w:color w:val="231F20"/>
                            <w:w w:val="105%"/>
                          </w:rPr>
                          <w:t>have</w:t>
                        </w:r>
                        <w:r>
                          <w:rPr>
                            <w:color w:val="231F20"/>
                            <w:spacing w:val="-3"/>
                            <w:w w:val="105%"/>
                          </w:rPr>
                          <w:t xml:space="preserve"> </w:t>
                        </w:r>
                        <w:r>
                          <w:rPr>
                            <w:color w:val="231F20"/>
                            <w:w w:val="105%"/>
                          </w:rPr>
                          <w:t>since</w:t>
                        </w:r>
                        <w:r>
                          <w:rPr>
                            <w:color w:val="231F20"/>
                            <w:spacing w:val="-3"/>
                            <w:w w:val="105%"/>
                          </w:rPr>
                          <w:t xml:space="preserve"> </w:t>
                        </w:r>
                        <w:r>
                          <w:rPr>
                            <w:color w:val="231F20"/>
                            <w:w w:val="105%"/>
                          </w:rPr>
                          <w:t>recovered,</w:t>
                        </w:r>
                        <w:r>
                          <w:rPr>
                            <w:color w:val="231F20"/>
                            <w:spacing w:val="-3"/>
                            <w:w w:val="105%"/>
                          </w:rPr>
                          <w:t xml:space="preserve"> </w:t>
                        </w:r>
                        <w:r>
                          <w:rPr>
                            <w:color w:val="231F20"/>
                            <w:w w:val="105%"/>
                          </w:rPr>
                          <w:t>of</w:t>
                        </w:r>
                        <w:r>
                          <w:rPr>
                            <w:color w:val="231F20"/>
                            <w:spacing w:val="-3"/>
                            <w:w w:val="105%"/>
                          </w:rPr>
                          <w:t xml:space="preserve"> </w:t>
                        </w:r>
                        <w:r>
                          <w:rPr>
                            <w:color w:val="231F20"/>
                            <w:w w:val="105%"/>
                          </w:rPr>
                          <w:t>their</w:t>
                        </w:r>
                        <w:r>
                          <w:rPr>
                            <w:color w:val="231F20"/>
                            <w:spacing w:val="-3"/>
                            <w:w w:val="105%"/>
                          </w:rPr>
                          <w:t xml:space="preserve"> </w:t>
                        </w:r>
                        <w:r>
                          <w:rPr>
                            <w:color w:val="231F20"/>
                            <w:w w:val="105%"/>
                          </w:rPr>
                          <w:t>chance.</w:t>
                        </w:r>
                      </w:p>
                      <w:p w14:paraId="5E25F5FE" w14:textId="77777777" w:rsidR="00000000" w:rsidRDefault="00000000">
                        <w:pPr>
                          <w:pStyle w:val="BodyText"/>
                          <w:kinsoku w:val="0"/>
                          <w:overflowPunct w:val="0"/>
                          <w:spacing w:before="0.25pt" w:line="12.95pt" w:lineRule="auto"/>
                          <w:ind w:end="1.35pt"/>
                          <w:rPr>
                            <w:color w:val="231F20"/>
                            <w:spacing w:val="-2"/>
                            <w:w w:val="105%"/>
                          </w:rPr>
                        </w:pPr>
                        <w:r>
                          <w:rPr>
                            <w:color w:val="231F20"/>
                            <w:w w:val="105%"/>
                          </w:rPr>
                          <w:t xml:space="preserve">Suppose now you are making your second visit to a </w:t>
                        </w:r>
                        <w:r>
                          <w:rPr>
                            <w:color w:val="231F20"/>
                          </w:rPr>
                          <w:t>man.</w:t>
                        </w:r>
                        <w:r>
                          <w:rPr>
                            <w:color w:val="231F20"/>
                            <w:spacing w:val="39"/>
                          </w:rPr>
                          <w:t xml:space="preserve"> </w:t>
                        </w:r>
                        <w:r>
                          <w:rPr>
                            <w:color w:val="231F20"/>
                          </w:rPr>
                          <w:t>He</w:t>
                        </w:r>
                        <w:r>
                          <w:rPr>
                            <w:color w:val="231F20"/>
                            <w:spacing w:val="-4"/>
                          </w:rPr>
                          <w:t xml:space="preserve"> </w:t>
                        </w:r>
                        <w:r>
                          <w:rPr>
                            <w:color w:val="231F20"/>
                          </w:rPr>
                          <w:t>has</w:t>
                        </w:r>
                        <w:r>
                          <w:rPr>
                            <w:color w:val="231F20"/>
                            <w:spacing w:val="-4"/>
                          </w:rPr>
                          <w:t xml:space="preserve"> </w:t>
                        </w:r>
                        <w:r>
                          <w:rPr>
                            <w:color w:val="231F20"/>
                          </w:rPr>
                          <w:t>read</w:t>
                        </w:r>
                        <w:r>
                          <w:rPr>
                            <w:color w:val="231F20"/>
                            <w:spacing w:val="-4"/>
                          </w:rPr>
                          <w:t xml:space="preserve"> </w:t>
                        </w:r>
                        <w:r>
                          <w:rPr>
                            <w:color w:val="231F20"/>
                          </w:rPr>
                          <w:t>this</w:t>
                        </w:r>
                        <w:r>
                          <w:rPr>
                            <w:color w:val="231F20"/>
                            <w:spacing w:val="-4"/>
                          </w:rPr>
                          <w:t xml:space="preserve"> </w:t>
                        </w:r>
                        <w:r>
                          <w:rPr>
                            <w:color w:val="231F20"/>
                          </w:rPr>
                          <w:t>volume</w:t>
                        </w:r>
                        <w:r>
                          <w:rPr>
                            <w:color w:val="231F20"/>
                            <w:spacing w:val="-4"/>
                          </w:rPr>
                          <w:t xml:space="preserve"> </w:t>
                        </w:r>
                        <w:r>
                          <w:rPr>
                            <w:color w:val="231F20"/>
                          </w:rPr>
                          <w:t>and</w:t>
                        </w:r>
                        <w:r>
                          <w:rPr>
                            <w:color w:val="231F20"/>
                            <w:spacing w:val="-4"/>
                          </w:rPr>
                          <w:t xml:space="preserve"> </w:t>
                        </w:r>
                        <w:r>
                          <w:rPr>
                            <w:color w:val="231F20"/>
                          </w:rPr>
                          <w:t>says</w:t>
                        </w:r>
                        <w:r>
                          <w:rPr>
                            <w:color w:val="231F20"/>
                            <w:spacing w:val="-4"/>
                          </w:rPr>
                          <w:t xml:space="preserve"> </w:t>
                        </w:r>
                        <w:r>
                          <w:rPr>
                            <w:color w:val="231F20"/>
                          </w:rPr>
                          <w:t>he</w:t>
                        </w:r>
                        <w:r>
                          <w:rPr>
                            <w:color w:val="231F20"/>
                            <w:spacing w:val="-4"/>
                          </w:rPr>
                          <w:t xml:space="preserve"> </w:t>
                        </w:r>
                        <w:r>
                          <w:rPr>
                            <w:color w:val="231F20"/>
                          </w:rPr>
                          <w:t>is</w:t>
                        </w:r>
                        <w:r>
                          <w:rPr>
                            <w:color w:val="231F20"/>
                            <w:spacing w:val="-4"/>
                          </w:rPr>
                          <w:t xml:space="preserve"> </w:t>
                        </w:r>
                        <w:r>
                          <w:rPr>
                            <w:color w:val="231F20"/>
                          </w:rPr>
                          <w:t>prepared</w:t>
                        </w:r>
                        <w:r>
                          <w:rPr>
                            <w:color w:val="231F20"/>
                            <w:spacing w:val="-4"/>
                          </w:rPr>
                          <w:t xml:space="preserve"> </w:t>
                        </w:r>
                        <w:r>
                          <w:rPr>
                            <w:color w:val="231F20"/>
                          </w:rPr>
                          <w:t>to go</w:t>
                        </w:r>
                        <w:r>
                          <w:rPr>
                            <w:color w:val="231F20"/>
                            <w:spacing w:val="-2"/>
                          </w:rPr>
                          <w:t xml:space="preserve"> </w:t>
                        </w:r>
                        <w:r>
                          <w:rPr>
                            <w:color w:val="231F20"/>
                          </w:rPr>
                          <w:t>through with the</w:t>
                        </w:r>
                        <w:r>
                          <w:rPr>
                            <w:color w:val="231F20"/>
                            <w:spacing w:val="-12"/>
                          </w:rPr>
                          <w:t xml:space="preserve"> </w:t>
                        </w:r>
                        <w:r>
                          <w:rPr>
                            <w:color w:val="231F20"/>
                          </w:rPr>
                          <w:t>Twelve Steps of the program of re- covery.</w:t>
                        </w:r>
                        <w:r>
                          <w:rPr>
                            <w:color w:val="231F20"/>
                            <w:spacing w:val="-12"/>
                          </w:rPr>
                          <w:t xml:space="preserve"> </w:t>
                        </w:r>
                        <w:r>
                          <w:rPr>
                            <w:color w:val="231F20"/>
                          </w:rPr>
                          <w:t>Having</w:t>
                        </w:r>
                        <w:r>
                          <w:rPr>
                            <w:color w:val="231F20"/>
                            <w:spacing w:val="-11"/>
                          </w:rPr>
                          <w:t xml:space="preserve"> </w:t>
                        </w:r>
                        <w:r>
                          <w:rPr>
                            <w:color w:val="231F20"/>
                          </w:rPr>
                          <w:t>had</w:t>
                        </w:r>
                        <w:r>
                          <w:rPr>
                            <w:color w:val="231F20"/>
                            <w:spacing w:val="-11"/>
                          </w:rPr>
                          <w:t xml:space="preserve"> </w:t>
                        </w:r>
                        <w:r>
                          <w:rPr>
                            <w:color w:val="231F20"/>
                          </w:rPr>
                          <w:t>the</w:t>
                        </w:r>
                        <w:r>
                          <w:rPr>
                            <w:color w:val="231F20"/>
                            <w:spacing w:val="-11"/>
                          </w:rPr>
                          <w:t xml:space="preserve"> </w:t>
                        </w:r>
                        <w:r>
                          <w:rPr>
                            <w:color w:val="231F20"/>
                          </w:rPr>
                          <w:t>experience</w:t>
                        </w:r>
                        <w:r>
                          <w:rPr>
                            <w:color w:val="231F20"/>
                            <w:spacing w:val="-12"/>
                          </w:rPr>
                          <w:t xml:space="preserve"> </w:t>
                        </w:r>
                        <w:r>
                          <w:rPr>
                            <w:color w:val="231F20"/>
                          </w:rPr>
                          <w:t>yourself,</w:t>
                        </w:r>
                        <w:r>
                          <w:rPr>
                            <w:color w:val="231F20"/>
                            <w:spacing w:val="-11"/>
                          </w:rPr>
                          <w:t xml:space="preserve"> </w:t>
                        </w:r>
                        <w:r>
                          <w:rPr>
                            <w:color w:val="231F20"/>
                          </w:rPr>
                          <w:t>you</w:t>
                        </w:r>
                        <w:r>
                          <w:rPr>
                            <w:color w:val="231F20"/>
                            <w:spacing w:val="-11"/>
                          </w:rPr>
                          <w:t xml:space="preserve"> </w:t>
                        </w:r>
                        <w:r>
                          <w:rPr>
                            <w:color w:val="231F20"/>
                          </w:rPr>
                          <w:t>can</w:t>
                        </w:r>
                        <w:r>
                          <w:rPr>
                            <w:color w:val="231F20"/>
                            <w:spacing w:val="-11"/>
                          </w:rPr>
                          <w:t xml:space="preserve"> </w:t>
                        </w:r>
                        <w:r>
                          <w:rPr>
                            <w:color w:val="231F20"/>
                          </w:rPr>
                          <w:t>give him</w:t>
                        </w:r>
                        <w:r>
                          <w:rPr>
                            <w:color w:val="231F20"/>
                            <w:spacing w:val="-5"/>
                          </w:rPr>
                          <w:t xml:space="preserve"> </w:t>
                        </w:r>
                        <w:r>
                          <w:rPr>
                            <w:color w:val="231F20"/>
                          </w:rPr>
                          <w:t>much</w:t>
                        </w:r>
                        <w:r>
                          <w:rPr>
                            <w:color w:val="231F20"/>
                            <w:spacing w:val="-4"/>
                          </w:rPr>
                          <w:t xml:space="preserve"> </w:t>
                        </w:r>
                        <w:r>
                          <w:rPr>
                            <w:color w:val="231F20"/>
                          </w:rPr>
                          <w:t>practical</w:t>
                        </w:r>
                        <w:r>
                          <w:rPr>
                            <w:color w:val="231F20"/>
                            <w:spacing w:val="-5"/>
                          </w:rPr>
                          <w:t xml:space="preserve"> </w:t>
                        </w:r>
                        <w:r>
                          <w:rPr>
                            <w:color w:val="231F20"/>
                          </w:rPr>
                          <w:t>advice.</w:t>
                        </w:r>
                        <w:r>
                          <w:rPr>
                            <w:color w:val="231F20"/>
                            <w:spacing w:val="38"/>
                          </w:rPr>
                          <w:t xml:space="preserve"> </w:t>
                        </w:r>
                        <w:r>
                          <w:rPr>
                            <w:color w:val="231F20"/>
                          </w:rPr>
                          <w:t>Let</w:t>
                        </w:r>
                        <w:r>
                          <w:rPr>
                            <w:color w:val="231F20"/>
                            <w:spacing w:val="-4"/>
                          </w:rPr>
                          <w:t xml:space="preserve"> </w:t>
                        </w:r>
                        <w:r>
                          <w:rPr>
                            <w:color w:val="231F20"/>
                          </w:rPr>
                          <w:t>him</w:t>
                        </w:r>
                        <w:r>
                          <w:rPr>
                            <w:color w:val="231F20"/>
                            <w:spacing w:val="-5"/>
                          </w:rPr>
                          <w:t xml:space="preserve"> </w:t>
                        </w:r>
                        <w:r>
                          <w:rPr>
                            <w:color w:val="231F20"/>
                          </w:rPr>
                          <w:t>know</w:t>
                        </w:r>
                        <w:r>
                          <w:rPr>
                            <w:color w:val="231F20"/>
                            <w:spacing w:val="-5"/>
                          </w:rPr>
                          <w:t xml:space="preserve"> </w:t>
                        </w:r>
                        <w:r>
                          <w:rPr>
                            <w:color w:val="231F20"/>
                          </w:rPr>
                          <w:t>you</w:t>
                        </w:r>
                        <w:r>
                          <w:rPr>
                            <w:color w:val="231F20"/>
                            <w:spacing w:val="-5"/>
                          </w:rPr>
                          <w:t xml:space="preserve"> </w:t>
                        </w:r>
                        <w:r>
                          <w:rPr>
                            <w:color w:val="231F20"/>
                          </w:rPr>
                          <w:t>are</w:t>
                        </w:r>
                        <w:r>
                          <w:rPr>
                            <w:color w:val="231F20"/>
                            <w:spacing w:val="-4"/>
                          </w:rPr>
                          <w:t xml:space="preserve"> </w:t>
                        </w:r>
                        <w:r>
                          <w:rPr>
                            <w:color w:val="231F20"/>
                          </w:rPr>
                          <w:t>avail- able</w:t>
                        </w:r>
                        <w:r>
                          <w:rPr>
                            <w:color w:val="231F20"/>
                            <w:spacing w:val="-10"/>
                          </w:rPr>
                          <w:t xml:space="preserve"> </w:t>
                        </w:r>
                        <w:r>
                          <w:rPr>
                            <w:color w:val="231F20"/>
                          </w:rPr>
                          <w:t>if</w:t>
                        </w:r>
                        <w:r>
                          <w:rPr>
                            <w:color w:val="231F20"/>
                            <w:spacing w:val="-10"/>
                          </w:rPr>
                          <w:t xml:space="preserve"> </w:t>
                        </w:r>
                        <w:r>
                          <w:rPr>
                            <w:color w:val="231F20"/>
                          </w:rPr>
                          <w:t>he</w:t>
                        </w:r>
                        <w:r>
                          <w:rPr>
                            <w:color w:val="231F20"/>
                            <w:spacing w:val="-10"/>
                          </w:rPr>
                          <w:t xml:space="preserve"> </w:t>
                        </w:r>
                        <w:r>
                          <w:rPr>
                            <w:color w:val="231F20"/>
                          </w:rPr>
                          <w:t>wishes</w:t>
                        </w:r>
                        <w:r>
                          <w:rPr>
                            <w:color w:val="231F20"/>
                            <w:spacing w:val="-10"/>
                          </w:rPr>
                          <w:t xml:space="preserve"> </w:t>
                        </w:r>
                        <w:r>
                          <w:rPr>
                            <w:color w:val="231F20"/>
                          </w:rPr>
                          <w:t>to</w:t>
                        </w:r>
                        <w:r>
                          <w:rPr>
                            <w:color w:val="231F20"/>
                            <w:spacing w:val="-10"/>
                          </w:rPr>
                          <w:t xml:space="preserve"> </w:t>
                        </w:r>
                        <w:r>
                          <w:rPr>
                            <w:color w:val="231F20"/>
                          </w:rPr>
                          <w:t>make</w:t>
                        </w:r>
                        <w:r>
                          <w:rPr>
                            <w:color w:val="231F20"/>
                            <w:spacing w:val="-10"/>
                          </w:rPr>
                          <w:t xml:space="preserve"> </w:t>
                        </w:r>
                        <w:r>
                          <w:rPr>
                            <w:color w:val="231F20"/>
                          </w:rPr>
                          <w:t>a</w:t>
                        </w:r>
                        <w:r>
                          <w:rPr>
                            <w:color w:val="231F20"/>
                            <w:spacing w:val="-10"/>
                          </w:rPr>
                          <w:t xml:space="preserve"> </w:t>
                        </w:r>
                        <w:r>
                          <w:rPr>
                            <w:color w:val="231F20"/>
                          </w:rPr>
                          <w:t>decision</w:t>
                        </w:r>
                        <w:r>
                          <w:rPr>
                            <w:color w:val="231F20"/>
                            <w:spacing w:val="-10"/>
                          </w:rPr>
                          <w:t xml:space="preserve"> </w:t>
                        </w:r>
                        <w:r>
                          <w:rPr>
                            <w:color w:val="231F20"/>
                          </w:rPr>
                          <w:t>and</w:t>
                        </w:r>
                        <w:r>
                          <w:rPr>
                            <w:color w:val="231F20"/>
                            <w:spacing w:val="-10"/>
                          </w:rPr>
                          <w:t xml:space="preserve"> </w:t>
                        </w:r>
                        <w:r>
                          <w:rPr>
                            <w:color w:val="231F20"/>
                          </w:rPr>
                          <w:t>tell</w:t>
                        </w:r>
                        <w:r>
                          <w:rPr>
                            <w:color w:val="231F20"/>
                            <w:spacing w:val="-10"/>
                          </w:rPr>
                          <w:t xml:space="preserve"> </w:t>
                        </w:r>
                        <w:r>
                          <w:rPr>
                            <w:color w:val="231F20"/>
                          </w:rPr>
                          <w:t>his</w:t>
                        </w:r>
                        <w:r>
                          <w:rPr>
                            <w:color w:val="231F20"/>
                            <w:spacing w:val="-10"/>
                          </w:rPr>
                          <w:t xml:space="preserve"> </w:t>
                        </w:r>
                        <w:r>
                          <w:rPr>
                            <w:color w:val="231F20"/>
                          </w:rPr>
                          <w:t>story,</w:t>
                        </w:r>
                        <w:r>
                          <w:rPr>
                            <w:color w:val="231F20"/>
                            <w:spacing w:val="-7"/>
                          </w:rPr>
                          <w:t xml:space="preserve"> </w:t>
                        </w:r>
                        <w:r>
                          <w:rPr>
                            <w:color w:val="231F20"/>
                          </w:rPr>
                          <w:t xml:space="preserve">but </w:t>
                        </w:r>
                        <w:r>
                          <w:rPr>
                            <w:color w:val="231F20"/>
                            <w:w w:val="105%"/>
                          </w:rPr>
                          <w:t xml:space="preserve">do not insist upon it if he prefers to consult someone </w:t>
                        </w:r>
                        <w:r>
                          <w:rPr>
                            <w:color w:val="231F20"/>
                            <w:spacing w:val="-2"/>
                            <w:w w:val="105%"/>
                          </w:rPr>
                          <w:t>else.</w:t>
                        </w:r>
                      </w:p>
                      <w:p w14:paraId="715AEB1C" w14:textId="77777777" w:rsidR="00000000" w:rsidRDefault="00000000">
                        <w:pPr>
                          <w:pStyle w:val="BodyText"/>
                          <w:kinsoku w:val="0"/>
                          <w:overflowPunct w:val="0"/>
                          <w:spacing w:before="0.10pt" w:line="12.95pt" w:lineRule="auto"/>
                          <w:rPr>
                            <w:color w:val="231F20"/>
                            <w:spacing w:val="9"/>
                            <w:w w:val="105%"/>
                          </w:rPr>
                        </w:pPr>
                        <w:r>
                          <w:rPr>
                            <w:color w:val="231F20"/>
                            <w:w w:val="105%"/>
                          </w:rPr>
                          <w:t>He may be broke and homeless.</w:t>
                        </w:r>
                        <w:r>
                          <w:rPr>
                            <w:color w:val="231F20"/>
                            <w:spacing w:val="40"/>
                            <w:w w:val="105%"/>
                          </w:rPr>
                          <w:t xml:space="preserve"> </w:t>
                        </w:r>
                        <w:r>
                          <w:rPr>
                            <w:color w:val="231F20"/>
                            <w:w w:val="105%"/>
                          </w:rPr>
                          <w:t>If he is, you might try</w:t>
                        </w:r>
                        <w:r>
                          <w:rPr>
                            <w:color w:val="231F20"/>
                            <w:spacing w:val="-2"/>
                            <w:w w:val="105%"/>
                          </w:rPr>
                          <w:t xml:space="preserve"> </w:t>
                        </w:r>
                        <w:r>
                          <w:rPr>
                            <w:color w:val="231F20"/>
                            <w:w w:val="105%"/>
                          </w:rPr>
                          <w:t>to</w:t>
                        </w:r>
                        <w:r>
                          <w:rPr>
                            <w:color w:val="231F20"/>
                            <w:spacing w:val="-2"/>
                            <w:w w:val="105%"/>
                          </w:rPr>
                          <w:t xml:space="preserve"> </w:t>
                        </w:r>
                        <w:r>
                          <w:rPr>
                            <w:color w:val="231F20"/>
                            <w:w w:val="105%"/>
                          </w:rPr>
                          <w:t>help</w:t>
                        </w:r>
                        <w:r>
                          <w:rPr>
                            <w:color w:val="231F20"/>
                            <w:spacing w:val="-2"/>
                            <w:w w:val="105%"/>
                          </w:rPr>
                          <w:t xml:space="preserve"> </w:t>
                        </w:r>
                        <w:r>
                          <w:rPr>
                            <w:color w:val="231F20"/>
                            <w:w w:val="105%"/>
                          </w:rPr>
                          <w:t>him</w:t>
                        </w:r>
                        <w:r>
                          <w:rPr>
                            <w:color w:val="231F20"/>
                            <w:spacing w:val="-2"/>
                            <w:w w:val="105%"/>
                          </w:rPr>
                          <w:t xml:space="preserve"> </w:t>
                        </w:r>
                        <w:r>
                          <w:rPr>
                            <w:color w:val="231F20"/>
                            <w:w w:val="105%"/>
                          </w:rPr>
                          <w:t>about</w:t>
                        </w:r>
                        <w:r>
                          <w:rPr>
                            <w:color w:val="231F20"/>
                            <w:spacing w:val="-2"/>
                            <w:w w:val="105%"/>
                          </w:rPr>
                          <w:t xml:space="preserve"> </w:t>
                        </w:r>
                        <w:r>
                          <w:rPr>
                            <w:color w:val="231F20"/>
                            <w:w w:val="105%"/>
                          </w:rPr>
                          <w:t>getting</w:t>
                        </w:r>
                        <w:r>
                          <w:rPr>
                            <w:color w:val="231F20"/>
                            <w:spacing w:val="-2"/>
                            <w:w w:val="105%"/>
                          </w:rPr>
                          <w:t xml:space="preserve"> </w:t>
                        </w:r>
                        <w:r>
                          <w:rPr>
                            <w:color w:val="231F20"/>
                            <w:w w:val="105%"/>
                          </w:rPr>
                          <w:t>a</w:t>
                        </w:r>
                        <w:r>
                          <w:rPr>
                            <w:color w:val="231F20"/>
                            <w:spacing w:val="-2"/>
                            <w:w w:val="105%"/>
                          </w:rPr>
                          <w:t xml:space="preserve"> </w:t>
                        </w:r>
                        <w:r>
                          <w:rPr>
                            <w:color w:val="231F20"/>
                            <w:w w:val="105%"/>
                          </w:rPr>
                          <w:t>job,</w:t>
                        </w:r>
                        <w:r>
                          <w:rPr>
                            <w:color w:val="231F20"/>
                            <w:spacing w:val="-2"/>
                            <w:w w:val="105%"/>
                          </w:rPr>
                          <w:t xml:space="preserve"> </w:t>
                        </w:r>
                        <w:r>
                          <w:rPr>
                            <w:color w:val="231F20"/>
                            <w:w w:val="105%"/>
                          </w:rPr>
                          <w:t>or</w:t>
                        </w:r>
                        <w:r>
                          <w:rPr>
                            <w:color w:val="231F20"/>
                            <w:spacing w:val="-2"/>
                            <w:w w:val="105%"/>
                          </w:rPr>
                          <w:t xml:space="preserve"> </w:t>
                        </w:r>
                        <w:r>
                          <w:rPr>
                            <w:color w:val="231F20"/>
                            <w:w w:val="105%"/>
                          </w:rPr>
                          <w:t>give</w:t>
                        </w:r>
                        <w:r>
                          <w:rPr>
                            <w:color w:val="231F20"/>
                            <w:spacing w:val="-2"/>
                            <w:w w:val="105%"/>
                          </w:rPr>
                          <w:t xml:space="preserve"> </w:t>
                        </w:r>
                        <w:r>
                          <w:rPr>
                            <w:color w:val="231F20"/>
                            <w:w w:val="105%"/>
                          </w:rPr>
                          <w:t>him</w:t>
                        </w:r>
                        <w:r>
                          <w:rPr>
                            <w:color w:val="231F20"/>
                            <w:spacing w:val="-2"/>
                            <w:w w:val="105%"/>
                          </w:rPr>
                          <w:t xml:space="preserve"> </w:t>
                        </w:r>
                        <w:r>
                          <w:rPr>
                            <w:color w:val="231F20"/>
                            <w:w w:val="105%"/>
                          </w:rPr>
                          <w:t>a</w:t>
                        </w:r>
                        <w:r>
                          <w:rPr>
                            <w:color w:val="231F20"/>
                            <w:spacing w:val="-2"/>
                            <w:w w:val="105%"/>
                          </w:rPr>
                          <w:t xml:space="preserve"> </w:t>
                        </w:r>
                        <w:r>
                          <w:rPr>
                            <w:color w:val="231F20"/>
                            <w:w w:val="105%"/>
                          </w:rPr>
                          <w:t>little financial assistance.</w:t>
                        </w:r>
                        <w:r>
                          <w:rPr>
                            <w:color w:val="231F20"/>
                            <w:spacing w:val="40"/>
                            <w:w w:val="105%"/>
                          </w:rPr>
                          <w:t xml:space="preserve"> </w:t>
                        </w:r>
                        <w:r>
                          <w:rPr>
                            <w:color w:val="231F20"/>
                            <w:w w:val="105%"/>
                          </w:rPr>
                          <w:t>But you should not deprive your family or creditors of money they should have.</w:t>
                        </w:r>
                        <w:r>
                          <w:rPr>
                            <w:color w:val="231F20"/>
                            <w:spacing w:val="40"/>
                            <w:w w:val="105%"/>
                          </w:rPr>
                          <w:t xml:space="preserve"> </w:t>
                        </w:r>
                        <w:r>
                          <w:rPr>
                            <w:color w:val="231F20"/>
                            <w:w w:val="105%"/>
                          </w:rPr>
                          <w:t>Per- haps</w:t>
                        </w:r>
                        <w:r>
                          <w:rPr>
                            <w:color w:val="231F20"/>
                            <w:spacing w:val="-6"/>
                            <w:w w:val="105%"/>
                          </w:rPr>
                          <w:t xml:space="preserve"> </w:t>
                        </w:r>
                        <w:r>
                          <w:rPr>
                            <w:color w:val="231F20"/>
                            <w:w w:val="105%"/>
                          </w:rPr>
                          <w:t>you</w:t>
                        </w:r>
                        <w:r>
                          <w:rPr>
                            <w:color w:val="231F20"/>
                            <w:spacing w:val="-6"/>
                            <w:w w:val="105%"/>
                          </w:rPr>
                          <w:t xml:space="preserve"> </w:t>
                        </w:r>
                        <w:r>
                          <w:rPr>
                            <w:color w:val="231F20"/>
                            <w:w w:val="105%"/>
                          </w:rPr>
                          <w:t>will</w:t>
                        </w:r>
                        <w:r>
                          <w:rPr>
                            <w:color w:val="231F20"/>
                            <w:spacing w:val="-6"/>
                            <w:w w:val="105%"/>
                          </w:rPr>
                          <w:t xml:space="preserve"> </w:t>
                        </w:r>
                        <w:r>
                          <w:rPr>
                            <w:color w:val="231F20"/>
                            <w:w w:val="105%"/>
                          </w:rPr>
                          <w:t>want</w:t>
                        </w:r>
                        <w:r>
                          <w:rPr>
                            <w:color w:val="231F20"/>
                            <w:spacing w:val="-6"/>
                            <w:w w:val="105%"/>
                          </w:rPr>
                          <w:t xml:space="preserve"> </w:t>
                        </w:r>
                        <w:r>
                          <w:rPr>
                            <w:color w:val="231F20"/>
                            <w:w w:val="105%"/>
                          </w:rPr>
                          <w:t>to</w:t>
                        </w:r>
                        <w:r>
                          <w:rPr>
                            <w:color w:val="231F20"/>
                            <w:spacing w:val="-6"/>
                            <w:w w:val="105%"/>
                          </w:rPr>
                          <w:t xml:space="preserve"> </w:t>
                        </w:r>
                        <w:r>
                          <w:rPr>
                            <w:color w:val="231F20"/>
                            <w:w w:val="105%"/>
                          </w:rPr>
                          <w:t>take</w:t>
                        </w:r>
                        <w:r>
                          <w:rPr>
                            <w:color w:val="231F20"/>
                            <w:spacing w:val="-6"/>
                            <w:w w:val="105%"/>
                          </w:rPr>
                          <w:t xml:space="preserve"> </w:t>
                        </w:r>
                        <w:r>
                          <w:rPr>
                            <w:color w:val="231F20"/>
                            <w:w w:val="105%"/>
                          </w:rPr>
                          <w:t>the</w:t>
                        </w:r>
                        <w:r>
                          <w:rPr>
                            <w:color w:val="231F20"/>
                            <w:spacing w:val="-6"/>
                            <w:w w:val="105%"/>
                          </w:rPr>
                          <w:t xml:space="preserve"> </w:t>
                        </w:r>
                        <w:r>
                          <w:rPr>
                            <w:color w:val="231F20"/>
                            <w:w w:val="105%"/>
                          </w:rPr>
                          <w:t>man</w:t>
                        </w:r>
                        <w:r>
                          <w:rPr>
                            <w:color w:val="231F20"/>
                            <w:spacing w:val="-6"/>
                            <w:w w:val="105%"/>
                          </w:rPr>
                          <w:t xml:space="preserve"> </w:t>
                        </w:r>
                        <w:r>
                          <w:rPr>
                            <w:color w:val="231F20"/>
                            <w:w w:val="105%"/>
                          </w:rPr>
                          <w:t>into</w:t>
                        </w:r>
                        <w:r>
                          <w:rPr>
                            <w:color w:val="231F20"/>
                            <w:spacing w:val="-6"/>
                            <w:w w:val="105%"/>
                          </w:rPr>
                          <w:t xml:space="preserve"> </w:t>
                        </w:r>
                        <w:r>
                          <w:rPr>
                            <w:color w:val="231F20"/>
                            <w:w w:val="105%"/>
                          </w:rPr>
                          <w:t>your</w:t>
                        </w:r>
                        <w:r>
                          <w:rPr>
                            <w:color w:val="231F20"/>
                            <w:spacing w:val="-6"/>
                            <w:w w:val="105%"/>
                          </w:rPr>
                          <w:t xml:space="preserve"> </w:t>
                        </w:r>
                        <w:r>
                          <w:rPr>
                            <w:color w:val="231F20"/>
                            <w:w w:val="105%"/>
                          </w:rPr>
                          <w:t>home</w:t>
                        </w:r>
                        <w:r>
                          <w:rPr>
                            <w:color w:val="231F20"/>
                            <w:spacing w:val="-6"/>
                            <w:w w:val="105%"/>
                          </w:rPr>
                          <w:t xml:space="preserve"> </w:t>
                        </w:r>
                        <w:r>
                          <w:rPr>
                            <w:color w:val="231F20"/>
                            <w:w w:val="105%"/>
                          </w:rPr>
                          <w:t>for a</w:t>
                        </w:r>
                        <w:r>
                          <w:rPr>
                            <w:color w:val="231F20"/>
                            <w:spacing w:val="-8"/>
                            <w:w w:val="105%"/>
                          </w:rPr>
                          <w:t xml:space="preserve"> </w:t>
                        </w:r>
                        <w:r>
                          <w:rPr>
                            <w:color w:val="231F20"/>
                            <w:w w:val="105%"/>
                          </w:rPr>
                          <w:t>few</w:t>
                        </w:r>
                        <w:r>
                          <w:rPr>
                            <w:color w:val="231F20"/>
                            <w:spacing w:val="-8"/>
                            <w:w w:val="105%"/>
                          </w:rPr>
                          <w:t xml:space="preserve"> </w:t>
                        </w:r>
                        <w:r>
                          <w:rPr>
                            <w:color w:val="231F20"/>
                            <w:w w:val="105%"/>
                          </w:rPr>
                          <w:t>days.</w:t>
                        </w:r>
                        <w:r>
                          <w:rPr>
                            <w:color w:val="231F20"/>
                            <w:spacing w:val="31"/>
                            <w:w w:val="105%"/>
                          </w:rPr>
                          <w:t xml:space="preserve"> </w:t>
                        </w:r>
                        <w:r>
                          <w:rPr>
                            <w:color w:val="231F20"/>
                            <w:w w:val="105%"/>
                          </w:rPr>
                          <w:t>But</w:t>
                        </w:r>
                        <w:r>
                          <w:rPr>
                            <w:color w:val="231F20"/>
                            <w:spacing w:val="-8"/>
                            <w:w w:val="105%"/>
                          </w:rPr>
                          <w:t xml:space="preserve"> </w:t>
                        </w:r>
                        <w:r>
                          <w:rPr>
                            <w:color w:val="231F20"/>
                            <w:w w:val="105%"/>
                          </w:rPr>
                          <w:t>be</w:t>
                        </w:r>
                        <w:r>
                          <w:rPr>
                            <w:color w:val="231F20"/>
                            <w:spacing w:val="-8"/>
                            <w:w w:val="105%"/>
                          </w:rPr>
                          <w:t xml:space="preserve"> </w:t>
                        </w:r>
                        <w:r>
                          <w:rPr>
                            <w:color w:val="231F20"/>
                            <w:w w:val="105%"/>
                          </w:rPr>
                          <w:t>sure</w:t>
                        </w:r>
                        <w:r>
                          <w:rPr>
                            <w:color w:val="231F20"/>
                            <w:spacing w:val="-8"/>
                            <w:w w:val="105%"/>
                          </w:rPr>
                          <w:t xml:space="preserve"> </w:t>
                        </w:r>
                        <w:r>
                          <w:rPr>
                            <w:color w:val="231F20"/>
                            <w:w w:val="105%"/>
                          </w:rPr>
                          <w:t>you</w:t>
                        </w:r>
                        <w:r>
                          <w:rPr>
                            <w:color w:val="231F20"/>
                            <w:spacing w:val="-8"/>
                            <w:w w:val="105%"/>
                          </w:rPr>
                          <w:t xml:space="preserve"> </w:t>
                        </w:r>
                        <w:r>
                          <w:rPr>
                            <w:color w:val="231F20"/>
                            <w:w w:val="105%"/>
                          </w:rPr>
                          <w:t>use</w:t>
                        </w:r>
                        <w:r>
                          <w:rPr>
                            <w:color w:val="231F20"/>
                            <w:spacing w:val="-8"/>
                            <w:w w:val="105%"/>
                          </w:rPr>
                          <w:t xml:space="preserve"> </w:t>
                        </w:r>
                        <w:r>
                          <w:rPr>
                            <w:color w:val="231F20"/>
                            <w:w w:val="105%"/>
                          </w:rPr>
                          <w:t>discretion.</w:t>
                        </w:r>
                        <w:r>
                          <w:rPr>
                            <w:color w:val="231F20"/>
                            <w:spacing w:val="31"/>
                            <w:w w:val="105%"/>
                          </w:rPr>
                          <w:t xml:space="preserve"> </w:t>
                        </w:r>
                        <w:r>
                          <w:rPr>
                            <w:color w:val="231F20"/>
                            <w:w w:val="105%"/>
                          </w:rPr>
                          <w:t>Be</w:t>
                        </w:r>
                        <w:r>
                          <w:rPr>
                            <w:color w:val="231F20"/>
                            <w:spacing w:val="-8"/>
                            <w:w w:val="105%"/>
                          </w:rPr>
                          <w:t xml:space="preserve"> </w:t>
                        </w:r>
                        <w:r>
                          <w:rPr>
                            <w:color w:val="231F20"/>
                            <w:w w:val="105%"/>
                          </w:rPr>
                          <w:t>certain he</w:t>
                        </w:r>
                        <w:r>
                          <w:rPr>
                            <w:color w:val="231F20"/>
                            <w:spacing w:val="-7"/>
                            <w:w w:val="105%"/>
                          </w:rPr>
                          <w:t xml:space="preserve"> </w:t>
                        </w:r>
                        <w:r>
                          <w:rPr>
                            <w:color w:val="231F20"/>
                            <w:w w:val="105%"/>
                          </w:rPr>
                          <w:t>will</w:t>
                        </w:r>
                        <w:r>
                          <w:rPr>
                            <w:color w:val="231F20"/>
                            <w:spacing w:val="-7"/>
                            <w:w w:val="105%"/>
                          </w:rPr>
                          <w:t xml:space="preserve"> </w:t>
                        </w:r>
                        <w:r>
                          <w:rPr>
                            <w:color w:val="231F20"/>
                            <w:w w:val="105%"/>
                          </w:rPr>
                          <w:t>be</w:t>
                        </w:r>
                        <w:r>
                          <w:rPr>
                            <w:color w:val="231F20"/>
                            <w:spacing w:val="-7"/>
                            <w:w w:val="105%"/>
                          </w:rPr>
                          <w:t xml:space="preserve"> </w:t>
                        </w:r>
                        <w:r>
                          <w:rPr>
                            <w:color w:val="231F20"/>
                            <w:w w:val="105%"/>
                          </w:rPr>
                          <w:t>welcomed</w:t>
                        </w:r>
                        <w:r>
                          <w:rPr>
                            <w:color w:val="231F20"/>
                            <w:spacing w:val="-7"/>
                            <w:w w:val="105%"/>
                          </w:rPr>
                          <w:t xml:space="preserve"> </w:t>
                        </w:r>
                        <w:r>
                          <w:rPr>
                            <w:color w:val="231F20"/>
                            <w:w w:val="105%"/>
                          </w:rPr>
                          <w:t>by</w:t>
                        </w:r>
                        <w:r>
                          <w:rPr>
                            <w:color w:val="231F20"/>
                            <w:spacing w:val="-7"/>
                            <w:w w:val="105%"/>
                          </w:rPr>
                          <w:t xml:space="preserve"> </w:t>
                        </w:r>
                        <w:r>
                          <w:rPr>
                            <w:color w:val="231F20"/>
                            <w:w w:val="105%"/>
                          </w:rPr>
                          <w:t>your</w:t>
                        </w:r>
                        <w:r>
                          <w:rPr>
                            <w:color w:val="231F20"/>
                            <w:spacing w:val="-7"/>
                            <w:w w:val="105%"/>
                          </w:rPr>
                          <w:t xml:space="preserve"> </w:t>
                        </w:r>
                        <w:r>
                          <w:rPr>
                            <w:color w:val="231F20"/>
                            <w:w w:val="105%"/>
                          </w:rPr>
                          <w:t>family,</w:t>
                        </w:r>
                        <w:r>
                          <w:rPr>
                            <w:color w:val="231F20"/>
                            <w:spacing w:val="-7"/>
                            <w:w w:val="105%"/>
                          </w:rPr>
                          <w:t xml:space="preserve"> </w:t>
                        </w:r>
                        <w:r>
                          <w:rPr>
                            <w:color w:val="231F20"/>
                            <w:w w:val="105%"/>
                          </w:rPr>
                          <w:t>and</w:t>
                        </w:r>
                        <w:r>
                          <w:rPr>
                            <w:color w:val="231F20"/>
                            <w:spacing w:val="-7"/>
                            <w:w w:val="105%"/>
                          </w:rPr>
                          <w:t xml:space="preserve"> </w:t>
                        </w:r>
                        <w:r>
                          <w:rPr>
                            <w:color w:val="231F20"/>
                            <w:w w:val="105%"/>
                          </w:rPr>
                          <w:t>that</w:t>
                        </w:r>
                        <w:r>
                          <w:rPr>
                            <w:color w:val="231F20"/>
                            <w:spacing w:val="-7"/>
                            <w:w w:val="105%"/>
                          </w:rPr>
                          <w:t xml:space="preserve"> </w:t>
                        </w:r>
                        <w:r>
                          <w:rPr>
                            <w:color w:val="231F20"/>
                            <w:w w:val="105%"/>
                          </w:rPr>
                          <w:t>he</w:t>
                        </w:r>
                        <w:r>
                          <w:rPr>
                            <w:color w:val="231F20"/>
                            <w:spacing w:val="-7"/>
                            <w:w w:val="105%"/>
                          </w:rPr>
                          <w:t xml:space="preserve"> </w:t>
                        </w:r>
                        <w:r>
                          <w:rPr>
                            <w:color w:val="231F20"/>
                            <w:w w:val="105%"/>
                          </w:rPr>
                          <w:t>is</w:t>
                        </w:r>
                        <w:r>
                          <w:rPr>
                            <w:color w:val="231F20"/>
                            <w:spacing w:val="-7"/>
                            <w:w w:val="105%"/>
                          </w:rPr>
                          <w:t xml:space="preserve"> </w:t>
                        </w:r>
                        <w:r>
                          <w:rPr>
                            <w:color w:val="231F20"/>
                            <w:w w:val="105%"/>
                          </w:rPr>
                          <w:t>not trying</w:t>
                        </w:r>
                        <w:r>
                          <w:rPr>
                            <w:color w:val="231F20"/>
                            <w:spacing w:val="-3"/>
                            <w:w w:val="105%"/>
                          </w:rPr>
                          <w:t xml:space="preserve"> </w:t>
                        </w:r>
                        <w:r>
                          <w:rPr>
                            <w:color w:val="231F20"/>
                            <w:w w:val="105%"/>
                          </w:rPr>
                          <w:t>to</w:t>
                        </w:r>
                        <w:r>
                          <w:rPr>
                            <w:color w:val="231F20"/>
                            <w:spacing w:val="-3"/>
                            <w:w w:val="105%"/>
                          </w:rPr>
                          <w:t xml:space="preserve"> </w:t>
                        </w:r>
                        <w:r>
                          <w:rPr>
                            <w:color w:val="231F20"/>
                            <w:w w:val="105%"/>
                          </w:rPr>
                          <w:t>impose</w:t>
                        </w:r>
                        <w:r>
                          <w:rPr>
                            <w:color w:val="231F20"/>
                            <w:spacing w:val="-3"/>
                            <w:w w:val="105%"/>
                          </w:rPr>
                          <w:t xml:space="preserve"> </w:t>
                        </w:r>
                        <w:r>
                          <w:rPr>
                            <w:color w:val="231F20"/>
                            <w:w w:val="105%"/>
                          </w:rPr>
                          <w:t>upon</w:t>
                        </w:r>
                        <w:r>
                          <w:rPr>
                            <w:color w:val="231F20"/>
                            <w:spacing w:val="-3"/>
                            <w:w w:val="105%"/>
                          </w:rPr>
                          <w:t xml:space="preserve"> </w:t>
                        </w:r>
                        <w:r>
                          <w:rPr>
                            <w:color w:val="231F20"/>
                            <w:w w:val="105%"/>
                          </w:rPr>
                          <w:t>you</w:t>
                        </w:r>
                        <w:r>
                          <w:rPr>
                            <w:color w:val="231F20"/>
                            <w:spacing w:val="-3"/>
                            <w:w w:val="105%"/>
                          </w:rPr>
                          <w:t xml:space="preserve"> </w:t>
                        </w:r>
                        <w:r>
                          <w:rPr>
                            <w:color w:val="231F20"/>
                            <w:w w:val="105%"/>
                          </w:rPr>
                          <w:t>for</w:t>
                        </w:r>
                        <w:r>
                          <w:rPr>
                            <w:color w:val="231F20"/>
                            <w:spacing w:val="-3"/>
                            <w:w w:val="105%"/>
                          </w:rPr>
                          <w:t xml:space="preserve"> </w:t>
                        </w:r>
                        <w:r>
                          <w:rPr>
                            <w:color w:val="231F20"/>
                            <w:w w:val="105%"/>
                          </w:rPr>
                          <w:t>money,</w:t>
                        </w:r>
                        <w:r>
                          <w:rPr>
                            <w:color w:val="231F20"/>
                            <w:spacing w:val="-3"/>
                            <w:w w:val="105%"/>
                          </w:rPr>
                          <w:t xml:space="preserve"> </w:t>
                        </w:r>
                        <w:r>
                          <w:rPr>
                            <w:color w:val="231F20"/>
                            <w:w w:val="105%"/>
                          </w:rPr>
                          <w:t>connections,</w:t>
                        </w:r>
                        <w:r>
                          <w:rPr>
                            <w:color w:val="231F20"/>
                            <w:spacing w:val="-3"/>
                            <w:w w:val="105%"/>
                          </w:rPr>
                          <w:t xml:space="preserve"> </w:t>
                        </w:r>
                        <w:r>
                          <w:rPr>
                            <w:color w:val="231F20"/>
                            <w:w w:val="105%"/>
                          </w:rPr>
                          <w:t>or shelter.</w:t>
                        </w:r>
                        <w:r>
                          <w:rPr>
                            <w:color w:val="231F20"/>
                            <w:spacing w:val="39"/>
                            <w:w w:val="105%"/>
                          </w:rPr>
                          <w:t xml:space="preserve"> </w:t>
                        </w:r>
                        <w:r>
                          <w:rPr>
                            <w:color w:val="231F20"/>
                            <w:w w:val="105%"/>
                          </w:rPr>
                          <w:t>Permit</w:t>
                        </w:r>
                        <w:r>
                          <w:rPr>
                            <w:color w:val="231F20"/>
                            <w:spacing w:val="-3"/>
                            <w:w w:val="105%"/>
                          </w:rPr>
                          <w:t xml:space="preserve"> </w:t>
                        </w:r>
                        <w:r>
                          <w:rPr>
                            <w:color w:val="231F20"/>
                            <w:w w:val="105%"/>
                          </w:rPr>
                          <w:t>that</w:t>
                        </w:r>
                        <w:r>
                          <w:rPr>
                            <w:color w:val="231F20"/>
                            <w:spacing w:val="-3"/>
                            <w:w w:val="105%"/>
                          </w:rPr>
                          <w:t xml:space="preserve"> </w:t>
                        </w:r>
                        <w:r>
                          <w:rPr>
                            <w:color w:val="231F20"/>
                            <w:w w:val="105%"/>
                          </w:rPr>
                          <w:t>and</w:t>
                        </w:r>
                        <w:r>
                          <w:rPr>
                            <w:color w:val="231F20"/>
                            <w:spacing w:val="-3"/>
                            <w:w w:val="105%"/>
                          </w:rPr>
                          <w:t xml:space="preserve"> </w:t>
                        </w:r>
                        <w:r>
                          <w:rPr>
                            <w:color w:val="231F20"/>
                            <w:w w:val="105%"/>
                          </w:rPr>
                          <w:t>you</w:t>
                        </w:r>
                        <w:r>
                          <w:rPr>
                            <w:color w:val="231F20"/>
                            <w:spacing w:val="-3"/>
                            <w:w w:val="105%"/>
                          </w:rPr>
                          <w:t xml:space="preserve"> </w:t>
                        </w:r>
                        <w:r>
                          <w:rPr>
                            <w:color w:val="231F20"/>
                            <w:w w:val="105%"/>
                          </w:rPr>
                          <w:t>only</w:t>
                        </w:r>
                        <w:r>
                          <w:rPr>
                            <w:color w:val="231F20"/>
                            <w:spacing w:val="-3"/>
                            <w:w w:val="105%"/>
                          </w:rPr>
                          <w:t xml:space="preserve"> </w:t>
                        </w:r>
                        <w:r>
                          <w:rPr>
                            <w:color w:val="231F20"/>
                            <w:w w:val="105%"/>
                          </w:rPr>
                          <w:t>harm</w:t>
                        </w:r>
                        <w:r>
                          <w:rPr>
                            <w:color w:val="231F20"/>
                            <w:spacing w:val="-3"/>
                            <w:w w:val="105%"/>
                          </w:rPr>
                          <w:t xml:space="preserve"> </w:t>
                        </w:r>
                        <w:r>
                          <w:rPr>
                            <w:color w:val="231F20"/>
                            <w:w w:val="105%"/>
                          </w:rPr>
                          <w:t>him.</w:t>
                        </w:r>
                        <w:r>
                          <w:rPr>
                            <w:color w:val="231F20"/>
                            <w:spacing w:val="24"/>
                            <w:w w:val="105%"/>
                          </w:rPr>
                          <w:t xml:space="preserve"> </w:t>
                        </w:r>
                        <w:r>
                          <w:rPr>
                            <w:color w:val="231F20"/>
                            <w:w w:val="105%"/>
                          </w:rPr>
                          <w:t>You</w:t>
                        </w:r>
                        <w:r>
                          <w:rPr>
                            <w:color w:val="231F20"/>
                            <w:spacing w:val="-3"/>
                            <w:w w:val="105%"/>
                          </w:rPr>
                          <w:t xml:space="preserve"> </w:t>
                        </w:r>
                        <w:r>
                          <w:rPr>
                            <w:color w:val="231F20"/>
                            <w:w w:val="105%"/>
                          </w:rPr>
                          <w:t>will be</w:t>
                        </w:r>
                        <w:r>
                          <w:rPr>
                            <w:color w:val="231F20"/>
                            <w:spacing w:val="52"/>
                            <w:w w:val="105%"/>
                          </w:rPr>
                          <w:t xml:space="preserve"> </w:t>
                        </w:r>
                        <w:r>
                          <w:rPr>
                            <w:color w:val="231F20"/>
                            <w:spacing w:val="9"/>
                            <w:w w:val="105%"/>
                          </w:rPr>
                          <w:t>making</w:t>
                        </w:r>
                        <w:r>
                          <w:rPr>
                            <w:color w:val="231F20"/>
                            <w:spacing w:val="52"/>
                            <w:w w:val="105%"/>
                          </w:rPr>
                          <w:t xml:space="preserve"> </w:t>
                        </w:r>
                        <w:r>
                          <w:rPr>
                            <w:color w:val="231F20"/>
                            <w:w w:val="105%"/>
                          </w:rPr>
                          <w:t>it</w:t>
                        </w:r>
                        <w:r>
                          <w:rPr>
                            <w:color w:val="231F20"/>
                            <w:spacing w:val="52"/>
                            <w:w w:val="105%"/>
                          </w:rPr>
                          <w:t xml:space="preserve"> </w:t>
                        </w:r>
                        <w:r>
                          <w:rPr>
                            <w:color w:val="231F20"/>
                            <w:spacing w:val="9"/>
                            <w:w w:val="105%"/>
                          </w:rPr>
                          <w:t>possible</w:t>
                        </w:r>
                        <w:r>
                          <w:rPr>
                            <w:color w:val="231F20"/>
                            <w:spacing w:val="52"/>
                            <w:w w:val="105%"/>
                          </w:rPr>
                          <w:t xml:space="preserve"> </w:t>
                        </w:r>
                        <w:r>
                          <w:rPr>
                            <w:color w:val="231F20"/>
                            <w:w w:val="105%"/>
                          </w:rPr>
                          <w:t>for</w:t>
                        </w:r>
                        <w:r>
                          <w:rPr>
                            <w:color w:val="231F20"/>
                            <w:spacing w:val="52"/>
                            <w:w w:val="105%"/>
                          </w:rPr>
                          <w:t xml:space="preserve"> </w:t>
                        </w:r>
                        <w:r>
                          <w:rPr>
                            <w:color w:val="231F20"/>
                            <w:w w:val="105%"/>
                          </w:rPr>
                          <w:t>him</w:t>
                        </w:r>
                        <w:r>
                          <w:rPr>
                            <w:color w:val="231F20"/>
                            <w:spacing w:val="52"/>
                            <w:w w:val="105%"/>
                          </w:rPr>
                          <w:t xml:space="preserve"> </w:t>
                        </w:r>
                        <w:r>
                          <w:rPr>
                            <w:color w:val="231F20"/>
                            <w:w w:val="105%"/>
                          </w:rPr>
                          <w:t>to</w:t>
                        </w:r>
                        <w:r>
                          <w:rPr>
                            <w:color w:val="231F20"/>
                            <w:spacing w:val="52"/>
                            <w:w w:val="105%"/>
                          </w:rPr>
                          <w:t xml:space="preserve"> </w:t>
                        </w:r>
                        <w:r>
                          <w:rPr>
                            <w:color w:val="231F20"/>
                            <w:w w:val="105%"/>
                          </w:rPr>
                          <w:t>be</w:t>
                        </w:r>
                        <w:r>
                          <w:rPr>
                            <w:color w:val="231F20"/>
                            <w:spacing w:val="52"/>
                            <w:w w:val="105%"/>
                          </w:rPr>
                          <w:t xml:space="preserve"> </w:t>
                        </w:r>
                        <w:r>
                          <w:rPr>
                            <w:color w:val="231F20"/>
                            <w:spacing w:val="9"/>
                            <w:w w:val="105%"/>
                          </w:rPr>
                          <w:t>insincere.</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25DC96A0" w14:textId="76182F1E"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2038144" behindDoc="1" locked="0" layoutInCell="0" allowOverlap="1" wp14:anchorId="6B55CCB0" wp14:editId="56EDA678">
            <wp:simplePos x="0" y="0"/>
            <wp:positionH relativeFrom="page">
              <wp:posOffset>1060450</wp:posOffset>
            </wp:positionH>
            <wp:positionV relativeFrom="page">
              <wp:posOffset>207645</wp:posOffset>
            </wp:positionV>
            <wp:extent cx="1317625" cy="138430"/>
            <wp:effectExtent l="0" t="0" r="0" b="0"/>
            <wp:wrapNone/>
            <wp:docPr id="271" name="Text Box 373"/>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31762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716E8FCA"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WORKING</w:t>
                        </w:r>
                        <w:r>
                          <w:rPr>
                            <w:color w:val="231F20"/>
                            <w:spacing w:val="50"/>
                            <w:sz w:val="16"/>
                            <w:szCs w:val="16"/>
                          </w:rPr>
                          <w:t xml:space="preserve"> </w:t>
                        </w:r>
                        <w:r>
                          <w:rPr>
                            <w:color w:val="231F20"/>
                            <w:sz w:val="16"/>
                            <w:szCs w:val="16"/>
                          </w:rPr>
                          <w:t>WITH</w:t>
                        </w:r>
                        <w:r>
                          <w:rPr>
                            <w:color w:val="231F20"/>
                            <w:spacing w:val="53"/>
                            <w:sz w:val="16"/>
                            <w:szCs w:val="16"/>
                          </w:rPr>
                          <w:t xml:space="preserve"> </w:t>
                        </w:r>
                        <w:r>
                          <w:rPr>
                            <w:color w:val="231F20"/>
                            <w:spacing w:val="-2"/>
                            <w:sz w:val="16"/>
                            <w:szCs w:val="16"/>
                          </w:rPr>
                          <w:t>OTHERS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039168" behindDoc="1" locked="0" layoutInCell="0" allowOverlap="1" wp14:anchorId="559A7DDD" wp14:editId="694D0A8E">
            <wp:simplePos x="0" y="0"/>
            <wp:positionH relativeFrom="page">
              <wp:posOffset>2844800</wp:posOffset>
            </wp:positionH>
            <wp:positionV relativeFrom="page">
              <wp:posOffset>207645</wp:posOffset>
            </wp:positionV>
            <wp:extent cx="152400" cy="138430"/>
            <wp:effectExtent l="0" t="0" r="0" b="0"/>
            <wp:wrapNone/>
            <wp:docPr id="270" name="Text Box 374"/>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5240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46D3C04E"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97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040192" behindDoc="1" locked="0" layoutInCell="0" allowOverlap="1" wp14:anchorId="22DB5FED" wp14:editId="3EC3AAED">
            <wp:simplePos x="0" y="0"/>
            <wp:positionH relativeFrom="page">
              <wp:posOffset>374650</wp:posOffset>
            </wp:positionH>
            <wp:positionV relativeFrom="page">
              <wp:posOffset>377190</wp:posOffset>
            </wp:positionV>
            <wp:extent cx="2616835" cy="4424680"/>
            <wp:effectExtent l="0" t="0" r="0" b="0"/>
            <wp:wrapNone/>
            <wp:docPr id="269" name="Text Box 375"/>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16835" cy="4424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489B1099" w14:textId="77777777" w:rsidR="00000000" w:rsidRDefault="00000000">
                        <w:pPr>
                          <w:pStyle w:val="BodyText"/>
                          <w:kinsoku w:val="0"/>
                          <w:overflowPunct w:val="0"/>
                          <w:spacing w:before="0.85pt" w:line="12.70pt" w:lineRule="auto"/>
                          <w:ind w:end="1.40pt" w:firstLine="0pt"/>
                          <w:rPr>
                            <w:color w:val="231F20"/>
                            <w:spacing w:val="-2"/>
                            <w:w w:val="105%"/>
                          </w:rPr>
                        </w:pPr>
                        <w:r>
                          <w:rPr>
                            <w:color w:val="231F20"/>
                          </w:rPr>
                          <w:t xml:space="preserve">You may be aiding in his destruction rather than his re- </w:t>
                        </w:r>
                        <w:r>
                          <w:rPr>
                            <w:color w:val="231F20"/>
                            <w:spacing w:val="-2"/>
                            <w:w w:val="105%"/>
                          </w:rPr>
                          <w:t>covery.</w:t>
                        </w:r>
                      </w:p>
                      <w:p w14:paraId="7FD89000" w14:textId="77777777" w:rsidR="00000000" w:rsidRDefault="00000000">
                        <w:pPr>
                          <w:pStyle w:val="BodyText"/>
                          <w:kinsoku w:val="0"/>
                          <w:overflowPunct w:val="0"/>
                          <w:spacing w:before="0.60pt" w:line="12.95pt" w:lineRule="auto"/>
                          <w:rPr>
                            <w:color w:val="231F20"/>
                            <w:w w:val="105%"/>
                          </w:rPr>
                        </w:pPr>
                        <w:r>
                          <w:rPr>
                            <w:color w:val="231F20"/>
                          </w:rPr>
                          <w:t>Never avoid these responsibilities, but be sure you are doing</w:t>
                        </w:r>
                        <w:r>
                          <w:rPr>
                            <w:color w:val="231F20"/>
                            <w:spacing w:val="-9"/>
                          </w:rPr>
                          <w:t xml:space="preserve"> </w:t>
                        </w:r>
                        <w:r>
                          <w:rPr>
                            <w:color w:val="231F20"/>
                          </w:rPr>
                          <w:t>the</w:t>
                        </w:r>
                        <w:r>
                          <w:rPr>
                            <w:color w:val="231F20"/>
                            <w:spacing w:val="-9"/>
                          </w:rPr>
                          <w:t xml:space="preserve"> </w:t>
                        </w:r>
                        <w:r>
                          <w:rPr>
                            <w:color w:val="231F20"/>
                          </w:rPr>
                          <w:t>right</w:t>
                        </w:r>
                        <w:r>
                          <w:rPr>
                            <w:color w:val="231F20"/>
                            <w:spacing w:val="-9"/>
                          </w:rPr>
                          <w:t xml:space="preserve"> </w:t>
                        </w:r>
                        <w:r>
                          <w:rPr>
                            <w:color w:val="231F20"/>
                          </w:rPr>
                          <w:t>thing</w:t>
                        </w:r>
                        <w:r>
                          <w:rPr>
                            <w:color w:val="231F20"/>
                            <w:spacing w:val="-9"/>
                          </w:rPr>
                          <w:t xml:space="preserve"> </w:t>
                        </w:r>
                        <w:r>
                          <w:rPr>
                            <w:color w:val="231F20"/>
                          </w:rPr>
                          <w:t>if</w:t>
                        </w:r>
                        <w:r>
                          <w:rPr>
                            <w:color w:val="231F20"/>
                            <w:spacing w:val="-9"/>
                          </w:rPr>
                          <w:t xml:space="preserve"> </w:t>
                        </w:r>
                        <w:r>
                          <w:rPr>
                            <w:color w:val="231F20"/>
                          </w:rPr>
                          <w:t>you</w:t>
                        </w:r>
                        <w:r>
                          <w:rPr>
                            <w:color w:val="231F20"/>
                            <w:spacing w:val="-9"/>
                          </w:rPr>
                          <w:t xml:space="preserve"> </w:t>
                        </w:r>
                        <w:r>
                          <w:rPr>
                            <w:color w:val="231F20"/>
                          </w:rPr>
                          <w:t>assume</w:t>
                        </w:r>
                        <w:r>
                          <w:rPr>
                            <w:color w:val="231F20"/>
                            <w:spacing w:val="-9"/>
                          </w:rPr>
                          <w:t xml:space="preserve"> </w:t>
                        </w:r>
                        <w:r>
                          <w:rPr>
                            <w:color w:val="231F20"/>
                          </w:rPr>
                          <w:t>them.</w:t>
                        </w:r>
                        <w:r>
                          <w:rPr>
                            <w:color w:val="231F20"/>
                            <w:spacing w:val="30"/>
                          </w:rPr>
                          <w:t xml:space="preserve"> </w:t>
                        </w:r>
                        <w:r>
                          <w:rPr>
                            <w:color w:val="231F20"/>
                          </w:rPr>
                          <w:t>Helping</w:t>
                        </w:r>
                        <w:r>
                          <w:rPr>
                            <w:color w:val="231F20"/>
                            <w:spacing w:val="-9"/>
                          </w:rPr>
                          <w:t xml:space="preserve"> </w:t>
                        </w:r>
                        <w:r>
                          <w:rPr>
                            <w:color w:val="231F20"/>
                          </w:rPr>
                          <w:t xml:space="preserve">others </w:t>
                        </w:r>
                        <w:r>
                          <w:rPr>
                            <w:color w:val="231F20"/>
                            <w:w w:val="105%"/>
                          </w:rPr>
                          <w:t>is</w:t>
                        </w:r>
                        <w:r>
                          <w:rPr>
                            <w:color w:val="231F20"/>
                            <w:spacing w:val="-11"/>
                            <w:w w:val="105%"/>
                          </w:rPr>
                          <w:t xml:space="preserve"> </w:t>
                        </w:r>
                        <w:r>
                          <w:rPr>
                            <w:color w:val="231F20"/>
                            <w:w w:val="105%"/>
                          </w:rPr>
                          <w:t>the</w:t>
                        </w:r>
                        <w:r>
                          <w:rPr>
                            <w:color w:val="231F20"/>
                            <w:spacing w:val="-4"/>
                            <w:w w:val="105%"/>
                          </w:rPr>
                          <w:t xml:space="preserve"> </w:t>
                        </w:r>
                        <w:r>
                          <w:rPr>
                            <w:color w:val="231F20"/>
                            <w:w w:val="105%"/>
                          </w:rPr>
                          <w:t>foundation</w:t>
                        </w:r>
                        <w:r>
                          <w:rPr>
                            <w:color w:val="231F20"/>
                            <w:spacing w:val="-4"/>
                            <w:w w:val="105%"/>
                          </w:rPr>
                          <w:t xml:space="preserve"> </w:t>
                        </w:r>
                        <w:r>
                          <w:rPr>
                            <w:color w:val="231F20"/>
                            <w:w w:val="105%"/>
                          </w:rPr>
                          <w:t>stone</w:t>
                        </w:r>
                        <w:r>
                          <w:rPr>
                            <w:color w:val="231F20"/>
                            <w:spacing w:val="-4"/>
                            <w:w w:val="105%"/>
                          </w:rPr>
                          <w:t xml:space="preserve"> </w:t>
                        </w:r>
                        <w:r>
                          <w:rPr>
                            <w:color w:val="231F20"/>
                            <w:w w:val="105%"/>
                          </w:rPr>
                          <w:t>of</w:t>
                        </w:r>
                        <w:r>
                          <w:rPr>
                            <w:color w:val="231F20"/>
                            <w:spacing w:val="-4"/>
                            <w:w w:val="105%"/>
                          </w:rPr>
                          <w:t xml:space="preserve"> </w:t>
                        </w:r>
                        <w:r>
                          <w:rPr>
                            <w:color w:val="231F20"/>
                            <w:w w:val="105%"/>
                          </w:rPr>
                          <w:t>your</w:t>
                        </w:r>
                        <w:r>
                          <w:rPr>
                            <w:color w:val="231F20"/>
                            <w:spacing w:val="-4"/>
                            <w:w w:val="105%"/>
                          </w:rPr>
                          <w:t xml:space="preserve"> </w:t>
                        </w:r>
                        <w:r>
                          <w:rPr>
                            <w:color w:val="231F20"/>
                            <w:w w:val="105%"/>
                          </w:rPr>
                          <w:t>recovery.</w:t>
                        </w:r>
                        <w:r>
                          <w:rPr>
                            <w:color w:val="231F20"/>
                            <w:spacing w:val="37"/>
                            <w:w w:val="105%"/>
                          </w:rPr>
                          <w:t xml:space="preserve"> </w:t>
                        </w:r>
                        <w:r>
                          <w:rPr>
                            <w:color w:val="231F20"/>
                            <w:w w:val="105%"/>
                          </w:rPr>
                          <w:t>A</w:t>
                        </w:r>
                        <w:r>
                          <w:rPr>
                            <w:color w:val="231F20"/>
                            <w:spacing w:val="-12"/>
                            <w:w w:val="105%"/>
                          </w:rPr>
                          <w:t xml:space="preserve"> </w:t>
                        </w:r>
                        <w:r>
                          <w:rPr>
                            <w:color w:val="231F20"/>
                            <w:w w:val="105%"/>
                          </w:rPr>
                          <w:t>kindly</w:t>
                        </w:r>
                        <w:r>
                          <w:rPr>
                            <w:color w:val="231F20"/>
                            <w:spacing w:val="-4"/>
                            <w:w w:val="105%"/>
                          </w:rPr>
                          <w:t xml:space="preserve"> </w:t>
                        </w:r>
                        <w:r>
                          <w:rPr>
                            <w:color w:val="231F20"/>
                            <w:w w:val="105%"/>
                          </w:rPr>
                          <w:t>act once</w:t>
                        </w:r>
                        <w:r>
                          <w:rPr>
                            <w:color w:val="231F20"/>
                            <w:spacing w:val="-12"/>
                            <w:w w:val="105%"/>
                          </w:rPr>
                          <w:t xml:space="preserve"> </w:t>
                        </w:r>
                        <w:r>
                          <w:rPr>
                            <w:color w:val="231F20"/>
                            <w:w w:val="105%"/>
                          </w:rPr>
                          <w:t>in</w:t>
                        </w:r>
                        <w:r>
                          <w:rPr>
                            <w:color w:val="231F20"/>
                            <w:spacing w:val="-12"/>
                            <w:w w:val="105%"/>
                          </w:rPr>
                          <w:t xml:space="preserve"> </w:t>
                        </w:r>
                        <w:r>
                          <w:rPr>
                            <w:color w:val="231F20"/>
                            <w:w w:val="105%"/>
                          </w:rPr>
                          <w:t>a</w:t>
                        </w:r>
                        <w:r>
                          <w:rPr>
                            <w:color w:val="231F20"/>
                            <w:spacing w:val="-12"/>
                            <w:w w:val="105%"/>
                          </w:rPr>
                          <w:t xml:space="preserve"> </w:t>
                        </w:r>
                        <w:r>
                          <w:rPr>
                            <w:color w:val="231F20"/>
                            <w:w w:val="105%"/>
                          </w:rPr>
                          <w:t>while</w:t>
                        </w:r>
                        <w:r>
                          <w:rPr>
                            <w:color w:val="231F20"/>
                            <w:spacing w:val="-12"/>
                            <w:w w:val="105%"/>
                          </w:rPr>
                          <w:t xml:space="preserve"> </w:t>
                        </w:r>
                        <w:r>
                          <w:rPr>
                            <w:color w:val="231F20"/>
                            <w:w w:val="105%"/>
                          </w:rPr>
                          <w:t>isn’t</w:t>
                        </w:r>
                        <w:r>
                          <w:rPr>
                            <w:color w:val="231F20"/>
                            <w:spacing w:val="-12"/>
                            <w:w w:val="105%"/>
                          </w:rPr>
                          <w:t xml:space="preserve"> </w:t>
                        </w:r>
                        <w:r>
                          <w:rPr>
                            <w:color w:val="231F20"/>
                            <w:w w:val="105%"/>
                          </w:rPr>
                          <w:t>enough.</w:t>
                        </w:r>
                        <w:r>
                          <w:rPr>
                            <w:color w:val="231F20"/>
                            <w:spacing w:val="-5"/>
                            <w:w w:val="105%"/>
                          </w:rPr>
                          <w:t xml:space="preserve"> </w:t>
                        </w:r>
                        <w:r>
                          <w:rPr>
                            <w:color w:val="231F20"/>
                            <w:w w:val="105%"/>
                          </w:rPr>
                          <w:t>You</w:t>
                        </w:r>
                        <w:r>
                          <w:rPr>
                            <w:color w:val="231F20"/>
                            <w:spacing w:val="-12"/>
                            <w:w w:val="105%"/>
                          </w:rPr>
                          <w:t xml:space="preserve"> </w:t>
                        </w:r>
                        <w:r>
                          <w:rPr>
                            <w:color w:val="231F20"/>
                            <w:w w:val="105%"/>
                          </w:rPr>
                          <w:t>have</w:t>
                        </w:r>
                        <w:r>
                          <w:rPr>
                            <w:color w:val="231F20"/>
                            <w:spacing w:val="-12"/>
                            <w:w w:val="105%"/>
                          </w:rPr>
                          <w:t xml:space="preserve"> </w:t>
                        </w:r>
                        <w:r>
                          <w:rPr>
                            <w:color w:val="231F20"/>
                            <w:w w:val="105%"/>
                          </w:rPr>
                          <w:t>to</w:t>
                        </w:r>
                        <w:r>
                          <w:rPr>
                            <w:color w:val="231F20"/>
                            <w:spacing w:val="-11"/>
                            <w:w w:val="105%"/>
                          </w:rPr>
                          <w:t xml:space="preserve"> </w:t>
                        </w:r>
                        <w:r>
                          <w:rPr>
                            <w:color w:val="231F20"/>
                            <w:w w:val="105%"/>
                          </w:rPr>
                          <w:t>act</w:t>
                        </w:r>
                        <w:r>
                          <w:rPr>
                            <w:color w:val="231F20"/>
                            <w:spacing w:val="-12"/>
                            <w:w w:val="105%"/>
                          </w:rPr>
                          <w:t xml:space="preserve"> </w:t>
                        </w:r>
                        <w:r>
                          <w:rPr>
                            <w:color w:val="231F20"/>
                            <w:w w:val="105%"/>
                          </w:rPr>
                          <w:t>the</w:t>
                        </w:r>
                        <w:r>
                          <w:rPr>
                            <w:color w:val="231F20"/>
                            <w:spacing w:val="-12"/>
                            <w:w w:val="105%"/>
                          </w:rPr>
                          <w:t xml:space="preserve"> </w:t>
                        </w:r>
                        <w:r>
                          <w:rPr>
                            <w:color w:val="231F20"/>
                            <w:w w:val="105%"/>
                          </w:rPr>
                          <w:t xml:space="preserve">Good </w:t>
                        </w:r>
                        <w:r>
                          <w:rPr>
                            <w:color w:val="231F20"/>
                          </w:rPr>
                          <w:t>Samaritan</w:t>
                        </w:r>
                        <w:r>
                          <w:rPr>
                            <w:color w:val="231F20"/>
                            <w:spacing w:val="-5"/>
                          </w:rPr>
                          <w:t xml:space="preserve"> </w:t>
                        </w:r>
                        <w:r>
                          <w:rPr>
                            <w:color w:val="231F20"/>
                          </w:rPr>
                          <w:t>every</w:t>
                        </w:r>
                        <w:r>
                          <w:rPr>
                            <w:color w:val="231F20"/>
                            <w:spacing w:val="-5"/>
                          </w:rPr>
                          <w:t xml:space="preserve"> </w:t>
                        </w:r>
                        <w:r>
                          <w:rPr>
                            <w:color w:val="231F20"/>
                          </w:rPr>
                          <w:t>day,</w:t>
                        </w:r>
                        <w:r>
                          <w:rPr>
                            <w:color w:val="231F20"/>
                            <w:spacing w:val="-5"/>
                          </w:rPr>
                          <w:t xml:space="preserve"> </w:t>
                        </w:r>
                        <w:r>
                          <w:rPr>
                            <w:color w:val="231F20"/>
                          </w:rPr>
                          <w:t>if</w:t>
                        </w:r>
                        <w:r>
                          <w:rPr>
                            <w:color w:val="231F20"/>
                            <w:spacing w:val="-5"/>
                          </w:rPr>
                          <w:t xml:space="preserve"> </w:t>
                        </w:r>
                        <w:r>
                          <w:rPr>
                            <w:color w:val="231F20"/>
                          </w:rPr>
                          <w:t>need</w:t>
                        </w:r>
                        <w:r>
                          <w:rPr>
                            <w:color w:val="231F20"/>
                            <w:spacing w:val="-5"/>
                          </w:rPr>
                          <w:t xml:space="preserve"> </w:t>
                        </w:r>
                        <w:r>
                          <w:rPr>
                            <w:color w:val="231F20"/>
                          </w:rPr>
                          <w:t>be.</w:t>
                        </w:r>
                        <w:r>
                          <w:rPr>
                            <w:color w:val="231F20"/>
                            <w:spacing w:val="36"/>
                          </w:rPr>
                          <w:t xml:space="preserve"> </w:t>
                        </w:r>
                        <w:r>
                          <w:rPr>
                            <w:color w:val="231F20"/>
                          </w:rPr>
                          <w:t>It</w:t>
                        </w:r>
                        <w:r>
                          <w:rPr>
                            <w:color w:val="231F20"/>
                            <w:spacing w:val="-5"/>
                          </w:rPr>
                          <w:t xml:space="preserve"> </w:t>
                        </w:r>
                        <w:r>
                          <w:rPr>
                            <w:color w:val="231F20"/>
                          </w:rPr>
                          <w:t>may</w:t>
                        </w:r>
                        <w:r>
                          <w:rPr>
                            <w:color w:val="231F20"/>
                            <w:spacing w:val="-5"/>
                          </w:rPr>
                          <w:t xml:space="preserve"> </w:t>
                        </w:r>
                        <w:r>
                          <w:rPr>
                            <w:color w:val="231F20"/>
                          </w:rPr>
                          <w:t>mean</w:t>
                        </w:r>
                        <w:r>
                          <w:rPr>
                            <w:color w:val="231F20"/>
                            <w:spacing w:val="-5"/>
                          </w:rPr>
                          <w:t xml:space="preserve"> </w:t>
                        </w:r>
                        <w:r>
                          <w:rPr>
                            <w:color w:val="231F20"/>
                          </w:rPr>
                          <w:t>the</w:t>
                        </w:r>
                        <w:r>
                          <w:rPr>
                            <w:color w:val="231F20"/>
                            <w:spacing w:val="-5"/>
                          </w:rPr>
                          <w:t xml:space="preserve"> </w:t>
                        </w:r>
                        <w:r>
                          <w:rPr>
                            <w:color w:val="231F20"/>
                          </w:rPr>
                          <w:t>loss</w:t>
                        </w:r>
                        <w:r>
                          <w:rPr>
                            <w:color w:val="231F20"/>
                            <w:spacing w:val="-5"/>
                          </w:rPr>
                          <w:t xml:space="preserve"> </w:t>
                        </w:r>
                        <w:r>
                          <w:rPr>
                            <w:color w:val="231F20"/>
                          </w:rPr>
                          <w:t xml:space="preserve">of </w:t>
                        </w:r>
                        <w:r>
                          <w:rPr>
                            <w:color w:val="231F20"/>
                            <w:w w:val="105%"/>
                          </w:rPr>
                          <w:t>many</w:t>
                        </w:r>
                        <w:r>
                          <w:rPr>
                            <w:color w:val="231F20"/>
                            <w:spacing w:val="-2"/>
                            <w:w w:val="105%"/>
                          </w:rPr>
                          <w:t xml:space="preserve"> </w:t>
                        </w:r>
                        <w:r>
                          <w:rPr>
                            <w:color w:val="231F20"/>
                            <w:w w:val="105%"/>
                          </w:rPr>
                          <w:t>nights’</w:t>
                        </w:r>
                        <w:r>
                          <w:rPr>
                            <w:color w:val="231F20"/>
                            <w:spacing w:val="-2"/>
                            <w:w w:val="105%"/>
                          </w:rPr>
                          <w:t xml:space="preserve"> </w:t>
                        </w:r>
                        <w:r>
                          <w:rPr>
                            <w:color w:val="231F20"/>
                            <w:w w:val="105%"/>
                          </w:rPr>
                          <w:t>sleep,</w:t>
                        </w:r>
                        <w:r>
                          <w:rPr>
                            <w:color w:val="231F20"/>
                            <w:spacing w:val="-2"/>
                            <w:w w:val="105%"/>
                          </w:rPr>
                          <w:t xml:space="preserve"> </w:t>
                        </w:r>
                        <w:r>
                          <w:rPr>
                            <w:color w:val="231F20"/>
                            <w:w w:val="105%"/>
                          </w:rPr>
                          <w:t>great</w:t>
                        </w:r>
                        <w:r>
                          <w:rPr>
                            <w:color w:val="231F20"/>
                            <w:spacing w:val="-2"/>
                            <w:w w:val="105%"/>
                          </w:rPr>
                          <w:t xml:space="preserve"> </w:t>
                        </w:r>
                        <w:r>
                          <w:rPr>
                            <w:color w:val="231F20"/>
                            <w:w w:val="105%"/>
                          </w:rPr>
                          <w:t>interference</w:t>
                        </w:r>
                        <w:r>
                          <w:rPr>
                            <w:color w:val="231F20"/>
                            <w:spacing w:val="-2"/>
                            <w:w w:val="105%"/>
                          </w:rPr>
                          <w:t xml:space="preserve"> </w:t>
                        </w:r>
                        <w:r>
                          <w:rPr>
                            <w:color w:val="231F20"/>
                            <w:w w:val="105%"/>
                          </w:rPr>
                          <w:t>with</w:t>
                        </w:r>
                        <w:r>
                          <w:rPr>
                            <w:color w:val="231F20"/>
                            <w:spacing w:val="-2"/>
                            <w:w w:val="105%"/>
                          </w:rPr>
                          <w:t xml:space="preserve"> </w:t>
                        </w:r>
                        <w:r>
                          <w:rPr>
                            <w:color w:val="231F20"/>
                            <w:w w:val="105%"/>
                          </w:rPr>
                          <w:t>your</w:t>
                        </w:r>
                        <w:r>
                          <w:rPr>
                            <w:color w:val="231F20"/>
                            <w:spacing w:val="-2"/>
                            <w:w w:val="105%"/>
                          </w:rPr>
                          <w:t xml:space="preserve"> </w:t>
                        </w:r>
                        <w:r>
                          <w:rPr>
                            <w:color w:val="231F20"/>
                            <w:w w:val="105%"/>
                          </w:rPr>
                          <w:t xml:space="preserve">plea- </w:t>
                        </w:r>
                        <w:r>
                          <w:rPr>
                            <w:color w:val="231F20"/>
                          </w:rPr>
                          <w:t>sures, interruptions to your business.</w:t>
                        </w:r>
                        <w:r>
                          <w:rPr>
                            <w:color w:val="231F20"/>
                            <w:spacing w:val="40"/>
                          </w:rPr>
                          <w:t xml:space="preserve"> </w:t>
                        </w:r>
                        <w:r>
                          <w:rPr>
                            <w:color w:val="231F20"/>
                          </w:rPr>
                          <w:t>It may mean shar- ing</w:t>
                        </w:r>
                        <w:r>
                          <w:rPr>
                            <w:color w:val="231F20"/>
                            <w:spacing w:val="-9"/>
                          </w:rPr>
                          <w:t xml:space="preserve"> </w:t>
                        </w:r>
                        <w:r>
                          <w:rPr>
                            <w:color w:val="231F20"/>
                          </w:rPr>
                          <w:t>your</w:t>
                        </w:r>
                        <w:r>
                          <w:rPr>
                            <w:color w:val="231F20"/>
                            <w:spacing w:val="-9"/>
                          </w:rPr>
                          <w:t xml:space="preserve"> </w:t>
                        </w:r>
                        <w:r>
                          <w:rPr>
                            <w:color w:val="231F20"/>
                          </w:rPr>
                          <w:t>money</w:t>
                        </w:r>
                        <w:r>
                          <w:rPr>
                            <w:color w:val="231F20"/>
                            <w:spacing w:val="-9"/>
                          </w:rPr>
                          <w:t xml:space="preserve"> </w:t>
                        </w:r>
                        <w:r>
                          <w:rPr>
                            <w:color w:val="231F20"/>
                          </w:rPr>
                          <w:t>and</w:t>
                        </w:r>
                        <w:r>
                          <w:rPr>
                            <w:color w:val="231F20"/>
                            <w:spacing w:val="-9"/>
                          </w:rPr>
                          <w:t xml:space="preserve"> </w:t>
                        </w:r>
                        <w:r>
                          <w:rPr>
                            <w:color w:val="231F20"/>
                          </w:rPr>
                          <w:t>your</w:t>
                        </w:r>
                        <w:r>
                          <w:rPr>
                            <w:color w:val="231F20"/>
                            <w:spacing w:val="-9"/>
                          </w:rPr>
                          <w:t xml:space="preserve"> </w:t>
                        </w:r>
                        <w:r>
                          <w:rPr>
                            <w:color w:val="231F20"/>
                          </w:rPr>
                          <w:t>home,</w:t>
                        </w:r>
                        <w:r>
                          <w:rPr>
                            <w:color w:val="231F20"/>
                            <w:spacing w:val="-9"/>
                          </w:rPr>
                          <w:t xml:space="preserve"> </w:t>
                        </w:r>
                        <w:r>
                          <w:rPr>
                            <w:color w:val="231F20"/>
                          </w:rPr>
                          <w:t>counseling</w:t>
                        </w:r>
                        <w:r>
                          <w:rPr>
                            <w:color w:val="231F20"/>
                            <w:spacing w:val="-9"/>
                          </w:rPr>
                          <w:t xml:space="preserve"> </w:t>
                        </w:r>
                        <w:r>
                          <w:rPr>
                            <w:color w:val="231F20"/>
                          </w:rPr>
                          <w:t>frantic</w:t>
                        </w:r>
                        <w:r>
                          <w:rPr>
                            <w:color w:val="231F20"/>
                            <w:spacing w:val="-9"/>
                          </w:rPr>
                          <w:t xml:space="preserve"> </w:t>
                        </w:r>
                        <w:r>
                          <w:rPr>
                            <w:color w:val="231F20"/>
                          </w:rPr>
                          <w:t>wives and</w:t>
                        </w:r>
                        <w:r>
                          <w:rPr>
                            <w:color w:val="231F20"/>
                            <w:spacing w:val="-9"/>
                          </w:rPr>
                          <w:t xml:space="preserve"> </w:t>
                        </w:r>
                        <w:r>
                          <w:rPr>
                            <w:color w:val="231F20"/>
                          </w:rPr>
                          <w:t>relatives,</w:t>
                        </w:r>
                        <w:r>
                          <w:rPr>
                            <w:color w:val="231F20"/>
                            <w:spacing w:val="-9"/>
                          </w:rPr>
                          <w:t xml:space="preserve"> </w:t>
                        </w:r>
                        <w:r>
                          <w:rPr>
                            <w:color w:val="231F20"/>
                          </w:rPr>
                          <w:t>innumerable</w:t>
                        </w:r>
                        <w:r>
                          <w:rPr>
                            <w:color w:val="231F20"/>
                            <w:spacing w:val="-9"/>
                          </w:rPr>
                          <w:t xml:space="preserve"> </w:t>
                        </w:r>
                        <w:r>
                          <w:rPr>
                            <w:color w:val="231F20"/>
                          </w:rPr>
                          <w:t>trips</w:t>
                        </w:r>
                        <w:r>
                          <w:rPr>
                            <w:color w:val="231F20"/>
                            <w:spacing w:val="-9"/>
                          </w:rPr>
                          <w:t xml:space="preserve"> </w:t>
                        </w:r>
                        <w:r>
                          <w:rPr>
                            <w:color w:val="231F20"/>
                          </w:rPr>
                          <w:t>to</w:t>
                        </w:r>
                        <w:r>
                          <w:rPr>
                            <w:color w:val="231F20"/>
                            <w:spacing w:val="-9"/>
                          </w:rPr>
                          <w:t xml:space="preserve"> </w:t>
                        </w:r>
                        <w:r>
                          <w:rPr>
                            <w:color w:val="231F20"/>
                          </w:rPr>
                          <w:t>police</w:t>
                        </w:r>
                        <w:r>
                          <w:rPr>
                            <w:color w:val="231F20"/>
                            <w:spacing w:val="-9"/>
                          </w:rPr>
                          <w:t xml:space="preserve"> </w:t>
                        </w:r>
                        <w:r>
                          <w:rPr>
                            <w:color w:val="231F20"/>
                          </w:rPr>
                          <w:t>courts,</w:t>
                        </w:r>
                        <w:r>
                          <w:rPr>
                            <w:color w:val="231F20"/>
                            <w:spacing w:val="-9"/>
                          </w:rPr>
                          <w:t xml:space="preserve"> </w:t>
                        </w:r>
                        <w:r>
                          <w:rPr>
                            <w:color w:val="231F20"/>
                          </w:rPr>
                          <w:t xml:space="preserve">sanitari- </w:t>
                        </w:r>
                        <w:r>
                          <w:rPr>
                            <w:color w:val="231F20"/>
                            <w:w w:val="105%"/>
                          </w:rPr>
                          <w:t>ums,</w:t>
                        </w:r>
                        <w:r>
                          <w:rPr>
                            <w:color w:val="231F20"/>
                            <w:spacing w:val="-12"/>
                            <w:w w:val="105%"/>
                          </w:rPr>
                          <w:t xml:space="preserve"> </w:t>
                        </w:r>
                        <w:r>
                          <w:rPr>
                            <w:color w:val="231F20"/>
                            <w:w w:val="105%"/>
                          </w:rPr>
                          <w:t>hospitals,</w:t>
                        </w:r>
                        <w:r>
                          <w:rPr>
                            <w:color w:val="231F20"/>
                            <w:spacing w:val="-12"/>
                            <w:w w:val="105%"/>
                          </w:rPr>
                          <w:t xml:space="preserve"> </w:t>
                        </w:r>
                        <w:r>
                          <w:rPr>
                            <w:color w:val="231F20"/>
                            <w:w w:val="105%"/>
                          </w:rPr>
                          <w:t>jails</w:t>
                        </w:r>
                        <w:r>
                          <w:rPr>
                            <w:color w:val="231F20"/>
                            <w:spacing w:val="-12"/>
                            <w:w w:val="105%"/>
                          </w:rPr>
                          <w:t xml:space="preserve"> </w:t>
                        </w:r>
                        <w:r>
                          <w:rPr>
                            <w:color w:val="231F20"/>
                            <w:w w:val="105%"/>
                          </w:rPr>
                          <w:t>and</w:t>
                        </w:r>
                        <w:r>
                          <w:rPr>
                            <w:color w:val="231F20"/>
                            <w:spacing w:val="-12"/>
                            <w:w w:val="105%"/>
                          </w:rPr>
                          <w:t xml:space="preserve"> </w:t>
                        </w:r>
                        <w:r>
                          <w:rPr>
                            <w:color w:val="231F20"/>
                            <w:w w:val="105%"/>
                          </w:rPr>
                          <w:t>asylums.</w:t>
                        </w:r>
                        <w:r>
                          <w:rPr>
                            <w:color w:val="231F20"/>
                            <w:spacing w:val="-1"/>
                            <w:w w:val="105%"/>
                          </w:rPr>
                          <w:t xml:space="preserve"> </w:t>
                        </w:r>
                        <w:r>
                          <w:rPr>
                            <w:color w:val="231F20"/>
                            <w:w w:val="105%"/>
                          </w:rPr>
                          <w:t>Your</w:t>
                        </w:r>
                        <w:r>
                          <w:rPr>
                            <w:color w:val="231F20"/>
                            <w:spacing w:val="-11"/>
                            <w:w w:val="105%"/>
                          </w:rPr>
                          <w:t xml:space="preserve"> </w:t>
                        </w:r>
                        <w:r>
                          <w:rPr>
                            <w:color w:val="231F20"/>
                            <w:w w:val="105%"/>
                          </w:rPr>
                          <w:t>telephone</w:t>
                        </w:r>
                        <w:r>
                          <w:rPr>
                            <w:color w:val="231F20"/>
                            <w:spacing w:val="-12"/>
                            <w:w w:val="105%"/>
                          </w:rPr>
                          <w:t xml:space="preserve"> </w:t>
                        </w:r>
                        <w:r>
                          <w:rPr>
                            <w:color w:val="231F20"/>
                            <w:w w:val="105%"/>
                          </w:rPr>
                          <w:t>may jangle</w:t>
                        </w:r>
                        <w:r>
                          <w:rPr>
                            <w:color w:val="231F20"/>
                            <w:spacing w:val="-2"/>
                            <w:w w:val="105%"/>
                          </w:rPr>
                          <w:t xml:space="preserve"> </w:t>
                        </w:r>
                        <w:r>
                          <w:rPr>
                            <w:color w:val="231F20"/>
                            <w:w w:val="105%"/>
                          </w:rPr>
                          <w:t>at</w:t>
                        </w:r>
                        <w:r>
                          <w:rPr>
                            <w:color w:val="231F20"/>
                            <w:spacing w:val="-2"/>
                            <w:w w:val="105%"/>
                          </w:rPr>
                          <w:t xml:space="preserve"> </w:t>
                        </w:r>
                        <w:r>
                          <w:rPr>
                            <w:color w:val="231F20"/>
                            <w:w w:val="105%"/>
                          </w:rPr>
                          <w:t>any</w:t>
                        </w:r>
                        <w:r>
                          <w:rPr>
                            <w:color w:val="231F20"/>
                            <w:spacing w:val="-2"/>
                            <w:w w:val="105%"/>
                          </w:rPr>
                          <w:t xml:space="preserve"> </w:t>
                        </w:r>
                        <w:r>
                          <w:rPr>
                            <w:color w:val="231F20"/>
                            <w:w w:val="105%"/>
                          </w:rPr>
                          <w:t>time</w:t>
                        </w:r>
                        <w:r>
                          <w:rPr>
                            <w:color w:val="231F20"/>
                            <w:spacing w:val="-2"/>
                            <w:w w:val="105%"/>
                          </w:rPr>
                          <w:t xml:space="preserve"> </w:t>
                        </w:r>
                        <w:r>
                          <w:rPr>
                            <w:color w:val="231F20"/>
                            <w:w w:val="105%"/>
                          </w:rPr>
                          <w:t>of</w:t>
                        </w:r>
                        <w:r>
                          <w:rPr>
                            <w:color w:val="231F20"/>
                            <w:spacing w:val="-2"/>
                            <w:w w:val="105%"/>
                          </w:rPr>
                          <w:t xml:space="preserve"> </w:t>
                        </w:r>
                        <w:r>
                          <w:rPr>
                            <w:color w:val="231F20"/>
                            <w:w w:val="105%"/>
                          </w:rPr>
                          <w:t>the</w:t>
                        </w:r>
                        <w:r>
                          <w:rPr>
                            <w:color w:val="231F20"/>
                            <w:spacing w:val="-2"/>
                            <w:w w:val="105%"/>
                          </w:rPr>
                          <w:t xml:space="preserve"> </w:t>
                        </w:r>
                        <w:r>
                          <w:rPr>
                            <w:color w:val="231F20"/>
                            <w:w w:val="105%"/>
                          </w:rPr>
                          <w:t>day</w:t>
                        </w:r>
                        <w:r>
                          <w:rPr>
                            <w:color w:val="231F20"/>
                            <w:spacing w:val="-2"/>
                            <w:w w:val="105%"/>
                          </w:rPr>
                          <w:t xml:space="preserve"> </w:t>
                        </w:r>
                        <w:r>
                          <w:rPr>
                            <w:color w:val="231F20"/>
                            <w:w w:val="105%"/>
                          </w:rPr>
                          <w:t>or</w:t>
                        </w:r>
                        <w:r>
                          <w:rPr>
                            <w:color w:val="231F20"/>
                            <w:spacing w:val="-2"/>
                            <w:w w:val="105%"/>
                          </w:rPr>
                          <w:t xml:space="preserve"> </w:t>
                        </w:r>
                        <w:r>
                          <w:rPr>
                            <w:color w:val="231F20"/>
                            <w:w w:val="105%"/>
                          </w:rPr>
                          <w:t>night.</w:t>
                        </w:r>
                        <w:r>
                          <w:rPr>
                            <w:color w:val="231F20"/>
                            <w:spacing w:val="31"/>
                            <w:w w:val="105%"/>
                          </w:rPr>
                          <w:t xml:space="preserve"> </w:t>
                        </w:r>
                        <w:r>
                          <w:rPr>
                            <w:color w:val="231F20"/>
                            <w:w w:val="105%"/>
                          </w:rPr>
                          <w:t>Your</w:t>
                        </w:r>
                        <w:r>
                          <w:rPr>
                            <w:color w:val="231F20"/>
                            <w:spacing w:val="-2"/>
                            <w:w w:val="105%"/>
                          </w:rPr>
                          <w:t xml:space="preserve"> </w:t>
                        </w:r>
                        <w:r>
                          <w:rPr>
                            <w:color w:val="231F20"/>
                            <w:w w:val="105%"/>
                          </w:rPr>
                          <w:t>wife</w:t>
                        </w:r>
                        <w:r>
                          <w:rPr>
                            <w:color w:val="231F20"/>
                            <w:spacing w:val="-2"/>
                            <w:w w:val="105%"/>
                          </w:rPr>
                          <w:t xml:space="preserve"> </w:t>
                        </w:r>
                        <w:r>
                          <w:rPr>
                            <w:color w:val="231F20"/>
                            <w:w w:val="105%"/>
                          </w:rPr>
                          <w:t xml:space="preserve">may </w:t>
                        </w:r>
                        <w:r>
                          <w:rPr>
                            <w:color w:val="231F20"/>
                          </w:rPr>
                          <w:t>sometimes</w:t>
                        </w:r>
                        <w:r>
                          <w:rPr>
                            <w:color w:val="231F20"/>
                            <w:spacing w:val="-5"/>
                          </w:rPr>
                          <w:t xml:space="preserve"> </w:t>
                        </w:r>
                        <w:r>
                          <w:rPr>
                            <w:color w:val="231F20"/>
                          </w:rPr>
                          <w:t>say</w:t>
                        </w:r>
                        <w:r>
                          <w:rPr>
                            <w:color w:val="231F20"/>
                            <w:spacing w:val="-5"/>
                          </w:rPr>
                          <w:t xml:space="preserve"> </w:t>
                        </w:r>
                        <w:r>
                          <w:rPr>
                            <w:color w:val="231F20"/>
                          </w:rPr>
                          <w:t>she</w:t>
                        </w:r>
                        <w:r>
                          <w:rPr>
                            <w:color w:val="231F20"/>
                            <w:spacing w:val="-5"/>
                          </w:rPr>
                          <w:t xml:space="preserve"> </w:t>
                        </w:r>
                        <w:r>
                          <w:rPr>
                            <w:color w:val="231F20"/>
                          </w:rPr>
                          <w:t>is</w:t>
                        </w:r>
                        <w:r>
                          <w:rPr>
                            <w:color w:val="231F20"/>
                            <w:spacing w:val="-5"/>
                          </w:rPr>
                          <w:t xml:space="preserve"> </w:t>
                        </w:r>
                        <w:r>
                          <w:rPr>
                            <w:color w:val="231F20"/>
                          </w:rPr>
                          <w:t>neglected.</w:t>
                        </w:r>
                        <w:r>
                          <w:rPr>
                            <w:color w:val="231F20"/>
                            <w:spacing w:val="38"/>
                          </w:rPr>
                          <w:t xml:space="preserve"> </w:t>
                        </w:r>
                        <w:r>
                          <w:rPr>
                            <w:color w:val="231F20"/>
                          </w:rPr>
                          <w:t>A</w:t>
                        </w:r>
                        <w:r>
                          <w:rPr>
                            <w:color w:val="231F20"/>
                            <w:spacing w:val="-5"/>
                          </w:rPr>
                          <w:t xml:space="preserve"> </w:t>
                        </w:r>
                        <w:r>
                          <w:rPr>
                            <w:color w:val="231F20"/>
                          </w:rPr>
                          <w:t>drunk</w:t>
                        </w:r>
                        <w:r>
                          <w:rPr>
                            <w:color w:val="231F20"/>
                            <w:spacing w:val="-5"/>
                          </w:rPr>
                          <w:t xml:space="preserve"> </w:t>
                        </w:r>
                        <w:r>
                          <w:rPr>
                            <w:color w:val="231F20"/>
                          </w:rPr>
                          <w:t>may</w:t>
                        </w:r>
                        <w:r>
                          <w:rPr>
                            <w:color w:val="231F20"/>
                            <w:spacing w:val="-5"/>
                          </w:rPr>
                          <w:t xml:space="preserve"> </w:t>
                        </w:r>
                        <w:r>
                          <w:rPr>
                            <w:color w:val="231F20"/>
                          </w:rPr>
                          <w:t>smash</w:t>
                        </w:r>
                        <w:r>
                          <w:rPr>
                            <w:color w:val="231F20"/>
                            <w:spacing w:val="-5"/>
                          </w:rPr>
                          <w:t xml:space="preserve"> </w:t>
                        </w:r>
                        <w:r>
                          <w:rPr>
                            <w:color w:val="231F20"/>
                          </w:rPr>
                          <w:t xml:space="preserve">the </w:t>
                        </w:r>
                        <w:r>
                          <w:rPr>
                            <w:color w:val="231F20"/>
                            <w:w w:val="105%"/>
                          </w:rPr>
                          <w:t>furniture in your home, or burn a mattress.</w:t>
                        </w:r>
                        <w:r>
                          <w:rPr>
                            <w:color w:val="231F20"/>
                            <w:spacing w:val="40"/>
                            <w:w w:val="105%"/>
                          </w:rPr>
                          <w:t xml:space="preserve"> </w:t>
                        </w:r>
                        <w:r>
                          <w:rPr>
                            <w:color w:val="231F20"/>
                            <w:w w:val="105%"/>
                          </w:rPr>
                          <w:t>You may have</w:t>
                        </w:r>
                        <w:r>
                          <w:rPr>
                            <w:color w:val="231F20"/>
                            <w:spacing w:val="-8"/>
                            <w:w w:val="105%"/>
                          </w:rPr>
                          <w:t xml:space="preserve"> </w:t>
                        </w:r>
                        <w:r>
                          <w:rPr>
                            <w:color w:val="231F20"/>
                            <w:w w:val="105%"/>
                          </w:rPr>
                          <w:t>to</w:t>
                        </w:r>
                        <w:r>
                          <w:rPr>
                            <w:color w:val="231F20"/>
                            <w:spacing w:val="-7"/>
                            <w:w w:val="105%"/>
                          </w:rPr>
                          <w:t xml:space="preserve"> </w:t>
                        </w:r>
                        <w:r>
                          <w:rPr>
                            <w:color w:val="231F20"/>
                            <w:w w:val="105%"/>
                          </w:rPr>
                          <w:t>fight</w:t>
                        </w:r>
                        <w:r>
                          <w:rPr>
                            <w:color w:val="231F20"/>
                            <w:spacing w:val="-8"/>
                            <w:w w:val="105%"/>
                          </w:rPr>
                          <w:t xml:space="preserve"> </w:t>
                        </w:r>
                        <w:r>
                          <w:rPr>
                            <w:color w:val="231F20"/>
                            <w:w w:val="105%"/>
                          </w:rPr>
                          <w:t>with</w:t>
                        </w:r>
                        <w:r>
                          <w:rPr>
                            <w:color w:val="231F20"/>
                            <w:spacing w:val="-8"/>
                            <w:w w:val="105%"/>
                          </w:rPr>
                          <w:t xml:space="preserve"> </w:t>
                        </w:r>
                        <w:r>
                          <w:rPr>
                            <w:color w:val="231F20"/>
                            <w:w w:val="105%"/>
                          </w:rPr>
                          <w:t>him</w:t>
                        </w:r>
                        <w:r>
                          <w:rPr>
                            <w:color w:val="231F20"/>
                            <w:spacing w:val="-8"/>
                            <w:w w:val="105%"/>
                          </w:rPr>
                          <w:t xml:space="preserve"> </w:t>
                        </w:r>
                        <w:r>
                          <w:rPr>
                            <w:color w:val="231F20"/>
                            <w:w w:val="105%"/>
                          </w:rPr>
                          <w:t>if</w:t>
                        </w:r>
                        <w:r>
                          <w:rPr>
                            <w:color w:val="231F20"/>
                            <w:spacing w:val="-7"/>
                            <w:w w:val="105%"/>
                          </w:rPr>
                          <w:t xml:space="preserve"> </w:t>
                        </w:r>
                        <w:r>
                          <w:rPr>
                            <w:color w:val="231F20"/>
                            <w:w w:val="105%"/>
                          </w:rPr>
                          <w:t>he</w:t>
                        </w:r>
                        <w:r>
                          <w:rPr>
                            <w:color w:val="231F20"/>
                            <w:spacing w:val="-8"/>
                            <w:w w:val="105%"/>
                          </w:rPr>
                          <w:t xml:space="preserve"> </w:t>
                        </w:r>
                        <w:r>
                          <w:rPr>
                            <w:color w:val="231F20"/>
                            <w:w w:val="105%"/>
                          </w:rPr>
                          <w:t>is</w:t>
                        </w:r>
                        <w:r>
                          <w:rPr>
                            <w:color w:val="231F20"/>
                            <w:spacing w:val="-7"/>
                            <w:w w:val="105%"/>
                          </w:rPr>
                          <w:t xml:space="preserve"> </w:t>
                        </w:r>
                        <w:r>
                          <w:rPr>
                            <w:color w:val="231F20"/>
                            <w:w w:val="105%"/>
                          </w:rPr>
                          <w:t>violent.</w:t>
                        </w:r>
                        <w:r>
                          <w:rPr>
                            <w:color w:val="231F20"/>
                            <w:spacing w:val="31"/>
                            <w:w w:val="105%"/>
                          </w:rPr>
                          <w:t xml:space="preserve"> </w:t>
                        </w:r>
                        <w:r>
                          <w:rPr>
                            <w:color w:val="231F20"/>
                            <w:w w:val="105%"/>
                          </w:rPr>
                          <w:t>Sometimes</w:t>
                        </w:r>
                        <w:r>
                          <w:rPr>
                            <w:color w:val="231F20"/>
                            <w:spacing w:val="-8"/>
                            <w:w w:val="105%"/>
                          </w:rPr>
                          <w:t xml:space="preserve"> </w:t>
                        </w:r>
                        <w:r>
                          <w:rPr>
                            <w:color w:val="231F20"/>
                            <w:w w:val="105%"/>
                          </w:rPr>
                          <w:t xml:space="preserve">you </w:t>
                        </w:r>
                        <w:r>
                          <w:rPr>
                            <w:color w:val="231F20"/>
                          </w:rPr>
                          <w:t>will</w:t>
                        </w:r>
                        <w:r>
                          <w:rPr>
                            <w:color w:val="231F20"/>
                            <w:spacing w:val="-2"/>
                          </w:rPr>
                          <w:t xml:space="preserve"> </w:t>
                        </w:r>
                        <w:r>
                          <w:rPr>
                            <w:color w:val="231F20"/>
                          </w:rPr>
                          <w:t>have</w:t>
                        </w:r>
                        <w:r>
                          <w:rPr>
                            <w:color w:val="231F20"/>
                            <w:spacing w:val="-2"/>
                          </w:rPr>
                          <w:t xml:space="preserve"> </w:t>
                        </w:r>
                        <w:r>
                          <w:rPr>
                            <w:color w:val="231F20"/>
                          </w:rPr>
                          <w:t>to</w:t>
                        </w:r>
                        <w:r>
                          <w:rPr>
                            <w:color w:val="231F20"/>
                            <w:spacing w:val="-2"/>
                          </w:rPr>
                          <w:t xml:space="preserve"> </w:t>
                        </w:r>
                        <w:r>
                          <w:rPr>
                            <w:color w:val="231F20"/>
                          </w:rPr>
                          <w:t>call</w:t>
                        </w:r>
                        <w:r>
                          <w:rPr>
                            <w:color w:val="231F20"/>
                            <w:spacing w:val="-2"/>
                          </w:rPr>
                          <w:t xml:space="preserve"> </w:t>
                        </w:r>
                        <w:r>
                          <w:rPr>
                            <w:color w:val="231F20"/>
                          </w:rPr>
                          <w:t>a</w:t>
                        </w:r>
                        <w:r>
                          <w:rPr>
                            <w:color w:val="231F20"/>
                            <w:spacing w:val="-2"/>
                          </w:rPr>
                          <w:t xml:space="preserve"> </w:t>
                        </w:r>
                        <w:r>
                          <w:rPr>
                            <w:color w:val="231F20"/>
                          </w:rPr>
                          <w:t>doctor</w:t>
                        </w:r>
                        <w:r>
                          <w:rPr>
                            <w:color w:val="231F20"/>
                            <w:spacing w:val="-2"/>
                          </w:rPr>
                          <w:t xml:space="preserve"> </w:t>
                        </w:r>
                        <w:r>
                          <w:rPr>
                            <w:color w:val="231F20"/>
                          </w:rPr>
                          <w:t>and</w:t>
                        </w:r>
                        <w:r>
                          <w:rPr>
                            <w:color w:val="231F20"/>
                            <w:spacing w:val="-2"/>
                          </w:rPr>
                          <w:t xml:space="preserve"> </w:t>
                        </w:r>
                        <w:r>
                          <w:rPr>
                            <w:color w:val="231F20"/>
                          </w:rPr>
                          <w:t>administer</w:t>
                        </w:r>
                        <w:r>
                          <w:rPr>
                            <w:color w:val="231F20"/>
                            <w:spacing w:val="-2"/>
                          </w:rPr>
                          <w:t xml:space="preserve"> </w:t>
                        </w:r>
                        <w:r>
                          <w:rPr>
                            <w:color w:val="231F20"/>
                          </w:rPr>
                          <w:t>sedatives</w:t>
                        </w:r>
                        <w:r>
                          <w:rPr>
                            <w:color w:val="231F20"/>
                            <w:spacing w:val="-2"/>
                          </w:rPr>
                          <w:t xml:space="preserve"> </w:t>
                        </w:r>
                        <w:r>
                          <w:rPr>
                            <w:color w:val="231F20"/>
                          </w:rPr>
                          <w:t>under his</w:t>
                        </w:r>
                        <w:r>
                          <w:rPr>
                            <w:color w:val="231F20"/>
                            <w:spacing w:val="-7"/>
                          </w:rPr>
                          <w:t xml:space="preserve"> </w:t>
                        </w:r>
                        <w:r>
                          <w:rPr>
                            <w:color w:val="231F20"/>
                          </w:rPr>
                          <w:t>direction.</w:t>
                        </w:r>
                        <w:r>
                          <w:rPr>
                            <w:color w:val="231F20"/>
                            <w:spacing w:val="32"/>
                          </w:rPr>
                          <w:t xml:space="preserve"> </w:t>
                        </w:r>
                        <w:r>
                          <w:rPr>
                            <w:color w:val="231F20"/>
                          </w:rPr>
                          <w:t>Another</w:t>
                        </w:r>
                        <w:r>
                          <w:rPr>
                            <w:color w:val="231F20"/>
                            <w:spacing w:val="-7"/>
                          </w:rPr>
                          <w:t xml:space="preserve"> </w:t>
                        </w:r>
                        <w:r>
                          <w:rPr>
                            <w:color w:val="231F20"/>
                          </w:rPr>
                          <w:t>time</w:t>
                        </w:r>
                        <w:r>
                          <w:rPr>
                            <w:color w:val="231F20"/>
                            <w:spacing w:val="-7"/>
                          </w:rPr>
                          <w:t xml:space="preserve"> </w:t>
                        </w:r>
                        <w:r>
                          <w:rPr>
                            <w:color w:val="231F20"/>
                          </w:rPr>
                          <w:t>you</w:t>
                        </w:r>
                        <w:r>
                          <w:rPr>
                            <w:color w:val="231F20"/>
                            <w:spacing w:val="-7"/>
                          </w:rPr>
                          <w:t xml:space="preserve"> </w:t>
                        </w:r>
                        <w:r>
                          <w:rPr>
                            <w:color w:val="231F20"/>
                          </w:rPr>
                          <w:t>may</w:t>
                        </w:r>
                        <w:r>
                          <w:rPr>
                            <w:color w:val="231F20"/>
                            <w:spacing w:val="-7"/>
                          </w:rPr>
                          <w:t xml:space="preserve"> </w:t>
                        </w:r>
                        <w:r>
                          <w:rPr>
                            <w:color w:val="231F20"/>
                          </w:rPr>
                          <w:t>have</w:t>
                        </w:r>
                        <w:r>
                          <w:rPr>
                            <w:color w:val="231F20"/>
                            <w:spacing w:val="-7"/>
                          </w:rPr>
                          <w:t xml:space="preserve"> </w:t>
                        </w:r>
                        <w:r>
                          <w:rPr>
                            <w:color w:val="231F20"/>
                          </w:rPr>
                          <w:t>to</w:t>
                        </w:r>
                        <w:r>
                          <w:rPr>
                            <w:color w:val="231F20"/>
                            <w:spacing w:val="-7"/>
                          </w:rPr>
                          <w:t xml:space="preserve"> </w:t>
                        </w:r>
                        <w:r>
                          <w:rPr>
                            <w:color w:val="231F20"/>
                          </w:rPr>
                          <w:t>send</w:t>
                        </w:r>
                        <w:r>
                          <w:rPr>
                            <w:color w:val="231F20"/>
                            <w:spacing w:val="-7"/>
                          </w:rPr>
                          <w:t xml:space="preserve"> </w:t>
                        </w:r>
                        <w:r>
                          <w:rPr>
                            <w:color w:val="231F20"/>
                          </w:rPr>
                          <w:t>for</w:t>
                        </w:r>
                        <w:r>
                          <w:rPr>
                            <w:color w:val="231F20"/>
                            <w:spacing w:val="-7"/>
                          </w:rPr>
                          <w:t xml:space="preserve"> </w:t>
                        </w:r>
                        <w:r>
                          <w:rPr>
                            <w:color w:val="231F20"/>
                          </w:rPr>
                          <w:t xml:space="preserve">the </w:t>
                        </w:r>
                        <w:r>
                          <w:rPr>
                            <w:color w:val="231F20"/>
                            <w:w w:val="105%"/>
                          </w:rPr>
                          <w:t>police</w:t>
                        </w:r>
                        <w:r>
                          <w:rPr>
                            <w:color w:val="231F20"/>
                            <w:spacing w:val="-12"/>
                            <w:w w:val="105%"/>
                          </w:rPr>
                          <w:t xml:space="preserve"> </w:t>
                        </w:r>
                        <w:r>
                          <w:rPr>
                            <w:color w:val="231F20"/>
                            <w:w w:val="105%"/>
                          </w:rPr>
                          <w:t>or</w:t>
                        </w:r>
                        <w:r>
                          <w:rPr>
                            <w:color w:val="231F20"/>
                            <w:spacing w:val="-12"/>
                            <w:w w:val="105%"/>
                          </w:rPr>
                          <w:t xml:space="preserve"> </w:t>
                        </w:r>
                        <w:r>
                          <w:rPr>
                            <w:color w:val="231F20"/>
                            <w:w w:val="105%"/>
                          </w:rPr>
                          <w:t>an</w:t>
                        </w:r>
                        <w:r>
                          <w:rPr>
                            <w:color w:val="231F20"/>
                            <w:spacing w:val="-12"/>
                            <w:w w:val="105%"/>
                          </w:rPr>
                          <w:t xml:space="preserve"> </w:t>
                        </w:r>
                        <w:r>
                          <w:rPr>
                            <w:color w:val="231F20"/>
                            <w:w w:val="105%"/>
                          </w:rPr>
                          <w:t>ambulance.</w:t>
                        </w:r>
                        <w:r>
                          <w:rPr>
                            <w:color w:val="231F20"/>
                            <w:spacing w:val="17"/>
                            <w:w w:val="105%"/>
                          </w:rPr>
                          <w:t xml:space="preserve"> </w:t>
                        </w:r>
                        <w:r>
                          <w:rPr>
                            <w:color w:val="231F20"/>
                            <w:w w:val="105%"/>
                          </w:rPr>
                          <w:t>Occasionally</w:t>
                        </w:r>
                        <w:r>
                          <w:rPr>
                            <w:color w:val="231F20"/>
                            <w:spacing w:val="-12"/>
                            <w:w w:val="105%"/>
                          </w:rPr>
                          <w:t xml:space="preserve"> </w:t>
                        </w:r>
                        <w:r>
                          <w:rPr>
                            <w:color w:val="231F20"/>
                            <w:w w:val="105%"/>
                          </w:rPr>
                          <w:t>you</w:t>
                        </w:r>
                        <w:r>
                          <w:rPr>
                            <w:color w:val="231F20"/>
                            <w:spacing w:val="-12"/>
                            <w:w w:val="105%"/>
                          </w:rPr>
                          <w:t xml:space="preserve"> </w:t>
                        </w:r>
                        <w:r>
                          <w:rPr>
                            <w:color w:val="231F20"/>
                            <w:w w:val="105%"/>
                          </w:rPr>
                          <w:t>will</w:t>
                        </w:r>
                        <w:r>
                          <w:rPr>
                            <w:color w:val="231F20"/>
                            <w:spacing w:val="-12"/>
                            <w:w w:val="105%"/>
                          </w:rPr>
                          <w:t xml:space="preserve"> </w:t>
                        </w:r>
                        <w:r>
                          <w:rPr>
                            <w:color w:val="231F20"/>
                            <w:w w:val="105%"/>
                          </w:rPr>
                          <w:t>have</w:t>
                        </w:r>
                        <w:r>
                          <w:rPr>
                            <w:color w:val="231F20"/>
                            <w:spacing w:val="-12"/>
                            <w:w w:val="105%"/>
                          </w:rPr>
                          <w:t xml:space="preserve"> </w:t>
                        </w:r>
                        <w:r>
                          <w:rPr>
                            <w:color w:val="231F20"/>
                            <w:w w:val="105%"/>
                          </w:rPr>
                          <w:t>to meet such conditions.</w:t>
                        </w:r>
                      </w:p>
                      <w:p w14:paraId="321948B6" w14:textId="77777777" w:rsidR="00000000" w:rsidRDefault="00000000">
                        <w:pPr>
                          <w:pStyle w:val="BodyText"/>
                          <w:kinsoku w:val="0"/>
                          <w:overflowPunct w:val="0"/>
                          <w:spacing w:before="0.35pt" w:line="13.05pt" w:lineRule="auto"/>
                          <w:rPr>
                            <w:color w:val="231F20"/>
                            <w:w w:val="105%"/>
                          </w:rPr>
                        </w:pPr>
                        <w:r>
                          <w:rPr>
                            <w:color w:val="231F20"/>
                          </w:rPr>
                          <w:t xml:space="preserve">We seldom allow an alcoholic to live in our homes for </w:t>
                        </w:r>
                        <w:r>
                          <w:rPr>
                            <w:color w:val="231F20"/>
                            <w:w w:val="105%"/>
                          </w:rPr>
                          <w:t>long</w:t>
                        </w:r>
                        <w:r>
                          <w:rPr>
                            <w:color w:val="231F20"/>
                            <w:spacing w:val="-10"/>
                            <w:w w:val="105%"/>
                          </w:rPr>
                          <w:t xml:space="preserve"> </w:t>
                        </w:r>
                        <w:r>
                          <w:rPr>
                            <w:color w:val="231F20"/>
                            <w:w w:val="105%"/>
                          </w:rPr>
                          <w:t>at</w:t>
                        </w:r>
                        <w:r>
                          <w:rPr>
                            <w:color w:val="231F20"/>
                            <w:spacing w:val="-10"/>
                            <w:w w:val="105%"/>
                          </w:rPr>
                          <w:t xml:space="preserve"> </w:t>
                        </w:r>
                        <w:r>
                          <w:rPr>
                            <w:color w:val="231F20"/>
                            <w:w w:val="105%"/>
                          </w:rPr>
                          <w:t>a</w:t>
                        </w:r>
                        <w:r>
                          <w:rPr>
                            <w:color w:val="231F20"/>
                            <w:spacing w:val="-10"/>
                            <w:w w:val="105%"/>
                          </w:rPr>
                          <w:t xml:space="preserve"> </w:t>
                        </w:r>
                        <w:r>
                          <w:rPr>
                            <w:color w:val="231F20"/>
                            <w:w w:val="105%"/>
                          </w:rPr>
                          <w:t>time.</w:t>
                        </w:r>
                        <w:r>
                          <w:rPr>
                            <w:color w:val="231F20"/>
                            <w:spacing w:val="28"/>
                            <w:w w:val="105%"/>
                          </w:rPr>
                          <w:t xml:space="preserve"> </w:t>
                        </w:r>
                        <w:r>
                          <w:rPr>
                            <w:color w:val="231F20"/>
                            <w:w w:val="105%"/>
                          </w:rPr>
                          <w:t>It</w:t>
                        </w:r>
                        <w:r>
                          <w:rPr>
                            <w:color w:val="231F20"/>
                            <w:spacing w:val="-10"/>
                            <w:w w:val="105%"/>
                          </w:rPr>
                          <w:t xml:space="preserve"> </w:t>
                        </w:r>
                        <w:r>
                          <w:rPr>
                            <w:color w:val="231F20"/>
                            <w:w w:val="105%"/>
                          </w:rPr>
                          <w:t>is</w:t>
                        </w:r>
                        <w:r>
                          <w:rPr>
                            <w:color w:val="231F20"/>
                            <w:spacing w:val="-10"/>
                            <w:w w:val="105%"/>
                          </w:rPr>
                          <w:t xml:space="preserve"> </w:t>
                        </w:r>
                        <w:r>
                          <w:rPr>
                            <w:color w:val="231F20"/>
                            <w:w w:val="105%"/>
                          </w:rPr>
                          <w:t>not</w:t>
                        </w:r>
                        <w:r>
                          <w:rPr>
                            <w:color w:val="231F20"/>
                            <w:spacing w:val="-10"/>
                            <w:w w:val="105%"/>
                          </w:rPr>
                          <w:t xml:space="preserve"> </w:t>
                        </w:r>
                        <w:r>
                          <w:rPr>
                            <w:color w:val="231F20"/>
                            <w:w w:val="105%"/>
                          </w:rPr>
                          <w:t>good</w:t>
                        </w:r>
                        <w:r>
                          <w:rPr>
                            <w:color w:val="231F20"/>
                            <w:spacing w:val="-10"/>
                            <w:w w:val="105%"/>
                          </w:rPr>
                          <w:t xml:space="preserve"> </w:t>
                        </w:r>
                        <w:r>
                          <w:rPr>
                            <w:color w:val="231F20"/>
                            <w:w w:val="105%"/>
                          </w:rPr>
                          <w:t>for</w:t>
                        </w:r>
                        <w:r>
                          <w:rPr>
                            <w:color w:val="231F20"/>
                            <w:spacing w:val="-10"/>
                            <w:w w:val="105%"/>
                          </w:rPr>
                          <w:t xml:space="preserve"> </w:t>
                        </w:r>
                        <w:r>
                          <w:rPr>
                            <w:color w:val="231F20"/>
                            <w:w w:val="105%"/>
                          </w:rPr>
                          <w:t>him,</w:t>
                        </w:r>
                        <w:r>
                          <w:rPr>
                            <w:color w:val="231F20"/>
                            <w:spacing w:val="-10"/>
                            <w:w w:val="105%"/>
                          </w:rPr>
                          <w:t xml:space="preserve"> </w:t>
                        </w:r>
                        <w:r>
                          <w:rPr>
                            <w:color w:val="231F20"/>
                            <w:w w:val="105%"/>
                          </w:rPr>
                          <w:t>and</w:t>
                        </w:r>
                        <w:r>
                          <w:rPr>
                            <w:color w:val="231F20"/>
                            <w:spacing w:val="-10"/>
                            <w:w w:val="105%"/>
                          </w:rPr>
                          <w:t xml:space="preserve"> </w:t>
                        </w:r>
                        <w:r>
                          <w:rPr>
                            <w:color w:val="231F20"/>
                            <w:w w:val="105%"/>
                          </w:rPr>
                          <w:t>it</w:t>
                        </w:r>
                        <w:r>
                          <w:rPr>
                            <w:color w:val="231F20"/>
                            <w:spacing w:val="-10"/>
                            <w:w w:val="105%"/>
                          </w:rPr>
                          <w:t xml:space="preserve"> </w:t>
                        </w:r>
                        <w:r>
                          <w:rPr>
                            <w:color w:val="231F20"/>
                            <w:w w:val="105%"/>
                          </w:rPr>
                          <w:t>sometimes creates</w:t>
                        </w:r>
                        <w:r>
                          <w:rPr>
                            <w:color w:val="231F20"/>
                            <w:spacing w:val="-2"/>
                            <w:w w:val="105%"/>
                          </w:rPr>
                          <w:t xml:space="preserve"> </w:t>
                        </w:r>
                        <w:r>
                          <w:rPr>
                            <w:color w:val="231F20"/>
                            <w:w w:val="105%"/>
                          </w:rPr>
                          <w:t>serious</w:t>
                        </w:r>
                        <w:r>
                          <w:rPr>
                            <w:color w:val="231F20"/>
                            <w:spacing w:val="-2"/>
                            <w:w w:val="105%"/>
                          </w:rPr>
                          <w:t xml:space="preserve"> </w:t>
                        </w:r>
                        <w:r>
                          <w:rPr>
                            <w:color w:val="231F20"/>
                            <w:w w:val="105%"/>
                          </w:rPr>
                          <w:t>complications</w:t>
                        </w:r>
                        <w:r>
                          <w:rPr>
                            <w:color w:val="231F20"/>
                            <w:spacing w:val="-2"/>
                            <w:w w:val="105%"/>
                          </w:rPr>
                          <w:t xml:space="preserve"> </w:t>
                        </w:r>
                        <w:r>
                          <w:rPr>
                            <w:color w:val="231F20"/>
                            <w:w w:val="105%"/>
                          </w:rPr>
                          <w:t>in</w:t>
                        </w:r>
                        <w:r>
                          <w:rPr>
                            <w:color w:val="231F20"/>
                            <w:spacing w:val="-2"/>
                            <w:w w:val="105%"/>
                          </w:rPr>
                          <w:t xml:space="preserve"> </w:t>
                        </w:r>
                        <w:r>
                          <w:rPr>
                            <w:color w:val="231F20"/>
                            <w:w w:val="105%"/>
                          </w:rPr>
                          <w:t>a</w:t>
                        </w:r>
                        <w:r>
                          <w:rPr>
                            <w:color w:val="231F20"/>
                            <w:spacing w:val="-2"/>
                            <w:w w:val="105%"/>
                          </w:rPr>
                          <w:t xml:space="preserve"> </w:t>
                        </w:r>
                        <w:r>
                          <w:rPr>
                            <w:color w:val="231F20"/>
                            <w:w w:val="105%"/>
                          </w:rPr>
                          <w:t>family.</w:t>
                        </w:r>
                      </w:p>
                      <w:p w14:paraId="0F073993" w14:textId="77777777" w:rsidR="00000000" w:rsidRDefault="00000000">
                        <w:pPr>
                          <w:pStyle w:val="BodyText"/>
                          <w:kinsoku w:val="0"/>
                          <w:overflowPunct w:val="0"/>
                          <w:spacing w:line="12.95pt" w:lineRule="auto"/>
                          <w:jc w:val="end"/>
                          <w:rPr>
                            <w:color w:val="231F20"/>
                            <w:w w:val="105%"/>
                          </w:rPr>
                        </w:pPr>
                        <w:r>
                          <w:rPr>
                            <w:color w:val="231F20"/>
                          </w:rPr>
                          <w:t xml:space="preserve">Though an alcoholic does not respond, there is no rea- </w:t>
                        </w:r>
                        <w:r>
                          <w:rPr>
                            <w:color w:val="231F20"/>
                            <w:spacing w:val="-2"/>
                            <w:w w:val="105%"/>
                          </w:rPr>
                          <w:t>son</w:t>
                        </w:r>
                        <w:r>
                          <w:rPr>
                            <w:color w:val="231F20"/>
                            <w:spacing w:val="-14"/>
                            <w:w w:val="105%"/>
                          </w:rPr>
                          <w:t xml:space="preserve"> </w:t>
                        </w:r>
                        <w:r>
                          <w:rPr>
                            <w:color w:val="231F20"/>
                            <w:spacing w:val="-2"/>
                            <w:w w:val="105%"/>
                          </w:rPr>
                          <w:t>why</w:t>
                        </w:r>
                        <w:r>
                          <w:rPr>
                            <w:color w:val="231F20"/>
                            <w:spacing w:val="-13"/>
                            <w:w w:val="105%"/>
                          </w:rPr>
                          <w:t xml:space="preserve"> </w:t>
                        </w:r>
                        <w:r>
                          <w:rPr>
                            <w:color w:val="231F20"/>
                            <w:spacing w:val="-2"/>
                            <w:w w:val="105%"/>
                          </w:rPr>
                          <w:t>you</w:t>
                        </w:r>
                        <w:r>
                          <w:rPr>
                            <w:color w:val="231F20"/>
                            <w:spacing w:val="-13"/>
                            <w:w w:val="105%"/>
                          </w:rPr>
                          <w:t xml:space="preserve"> </w:t>
                        </w:r>
                        <w:r>
                          <w:rPr>
                            <w:color w:val="231F20"/>
                            <w:spacing w:val="-2"/>
                            <w:w w:val="105%"/>
                          </w:rPr>
                          <w:t>should</w:t>
                        </w:r>
                        <w:r>
                          <w:rPr>
                            <w:color w:val="231F20"/>
                            <w:spacing w:val="-13"/>
                            <w:w w:val="105%"/>
                          </w:rPr>
                          <w:t xml:space="preserve"> </w:t>
                        </w:r>
                        <w:r>
                          <w:rPr>
                            <w:color w:val="231F20"/>
                            <w:spacing w:val="-2"/>
                            <w:w w:val="105%"/>
                          </w:rPr>
                          <w:t>neglect</w:t>
                        </w:r>
                        <w:r>
                          <w:rPr>
                            <w:color w:val="231F20"/>
                            <w:spacing w:val="-14"/>
                            <w:w w:val="105%"/>
                          </w:rPr>
                          <w:t xml:space="preserve"> </w:t>
                        </w:r>
                        <w:r>
                          <w:rPr>
                            <w:color w:val="231F20"/>
                            <w:spacing w:val="-2"/>
                            <w:w w:val="105%"/>
                          </w:rPr>
                          <w:t>his</w:t>
                        </w:r>
                        <w:r>
                          <w:rPr>
                            <w:color w:val="231F20"/>
                            <w:spacing w:val="-13"/>
                            <w:w w:val="105%"/>
                          </w:rPr>
                          <w:t xml:space="preserve"> </w:t>
                        </w:r>
                        <w:r>
                          <w:rPr>
                            <w:color w:val="231F20"/>
                            <w:spacing w:val="-2"/>
                            <w:w w:val="105%"/>
                          </w:rPr>
                          <w:t>family.</w:t>
                        </w:r>
                        <w:r>
                          <w:rPr>
                            <w:color w:val="231F20"/>
                            <w:spacing w:val="-6"/>
                            <w:w w:val="105%"/>
                          </w:rPr>
                          <w:t xml:space="preserve"> </w:t>
                        </w:r>
                        <w:r>
                          <w:rPr>
                            <w:color w:val="231F20"/>
                            <w:spacing w:val="-2"/>
                            <w:w w:val="105%"/>
                          </w:rPr>
                          <w:t>You</w:t>
                        </w:r>
                        <w:r>
                          <w:rPr>
                            <w:color w:val="231F20"/>
                            <w:spacing w:val="-14"/>
                            <w:w w:val="105%"/>
                          </w:rPr>
                          <w:t xml:space="preserve"> </w:t>
                        </w:r>
                        <w:r>
                          <w:rPr>
                            <w:color w:val="231F20"/>
                            <w:spacing w:val="-2"/>
                            <w:w w:val="105%"/>
                          </w:rPr>
                          <w:t>should</w:t>
                        </w:r>
                        <w:r>
                          <w:rPr>
                            <w:color w:val="231F20"/>
                            <w:spacing w:val="-13"/>
                            <w:w w:val="105%"/>
                          </w:rPr>
                          <w:t xml:space="preserve"> </w:t>
                        </w:r>
                        <w:r>
                          <w:rPr>
                            <w:color w:val="231F20"/>
                            <w:spacing w:val="-2"/>
                            <w:w w:val="105%"/>
                          </w:rPr>
                          <w:t xml:space="preserve">con- </w:t>
                        </w:r>
                        <w:r>
                          <w:rPr>
                            <w:color w:val="231F20"/>
                            <w:w w:val="105%"/>
                          </w:rPr>
                          <w:t>tinue</w:t>
                        </w:r>
                        <w:r>
                          <w:rPr>
                            <w:color w:val="231F20"/>
                            <w:spacing w:val="-4"/>
                            <w:w w:val="105%"/>
                          </w:rPr>
                          <w:t xml:space="preserve"> </w:t>
                        </w:r>
                        <w:r>
                          <w:rPr>
                            <w:color w:val="231F20"/>
                            <w:w w:val="105%"/>
                          </w:rPr>
                          <w:t>to</w:t>
                        </w:r>
                        <w:r>
                          <w:rPr>
                            <w:color w:val="231F20"/>
                            <w:spacing w:val="-4"/>
                            <w:w w:val="105%"/>
                          </w:rPr>
                          <w:t xml:space="preserve"> </w:t>
                        </w:r>
                        <w:r>
                          <w:rPr>
                            <w:color w:val="231F20"/>
                            <w:w w:val="105%"/>
                          </w:rPr>
                          <w:t>be</w:t>
                        </w:r>
                        <w:r>
                          <w:rPr>
                            <w:color w:val="231F20"/>
                            <w:spacing w:val="-4"/>
                            <w:w w:val="105%"/>
                          </w:rPr>
                          <w:t xml:space="preserve"> </w:t>
                        </w:r>
                        <w:r>
                          <w:rPr>
                            <w:color w:val="231F20"/>
                            <w:w w:val="105%"/>
                          </w:rPr>
                          <w:t>friendly</w:t>
                        </w:r>
                        <w:r>
                          <w:rPr>
                            <w:color w:val="231F20"/>
                            <w:spacing w:val="-4"/>
                            <w:w w:val="105%"/>
                          </w:rPr>
                          <w:t xml:space="preserve"> </w:t>
                        </w:r>
                        <w:r>
                          <w:rPr>
                            <w:color w:val="231F20"/>
                            <w:w w:val="105%"/>
                          </w:rPr>
                          <w:t>to</w:t>
                        </w:r>
                        <w:r>
                          <w:rPr>
                            <w:color w:val="231F20"/>
                            <w:spacing w:val="-4"/>
                            <w:w w:val="105%"/>
                          </w:rPr>
                          <w:t xml:space="preserve"> </w:t>
                        </w:r>
                        <w:r>
                          <w:rPr>
                            <w:color w:val="231F20"/>
                            <w:w w:val="105%"/>
                          </w:rPr>
                          <w:t>them.</w:t>
                        </w:r>
                        <w:r>
                          <w:rPr>
                            <w:color w:val="231F20"/>
                            <w:spacing w:val="39"/>
                            <w:w w:val="105%"/>
                          </w:rPr>
                          <w:t xml:space="preserve"> </w:t>
                        </w:r>
                        <w:r>
                          <w:rPr>
                            <w:color w:val="231F20"/>
                            <w:w w:val="105%"/>
                          </w:rPr>
                          <w:t>The</w:t>
                        </w:r>
                        <w:r>
                          <w:rPr>
                            <w:color w:val="231F20"/>
                            <w:spacing w:val="-4"/>
                            <w:w w:val="105%"/>
                          </w:rPr>
                          <w:t xml:space="preserve"> </w:t>
                        </w:r>
                        <w:r>
                          <w:rPr>
                            <w:color w:val="231F20"/>
                            <w:w w:val="105%"/>
                          </w:rPr>
                          <w:t>family</w:t>
                        </w:r>
                        <w:r>
                          <w:rPr>
                            <w:color w:val="231F20"/>
                            <w:spacing w:val="-4"/>
                            <w:w w:val="105%"/>
                          </w:rPr>
                          <w:t xml:space="preserve"> </w:t>
                        </w:r>
                        <w:r>
                          <w:rPr>
                            <w:color w:val="231F20"/>
                            <w:w w:val="105%"/>
                          </w:rPr>
                          <w:t>should</w:t>
                        </w:r>
                        <w:r>
                          <w:rPr>
                            <w:color w:val="231F20"/>
                            <w:spacing w:val="-4"/>
                            <w:w w:val="105%"/>
                          </w:rPr>
                          <w:t xml:space="preserve"> </w:t>
                        </w:r>
                        <w:r>
                          <w:rPr>
                            <w:color w:val="231F20"/>
                            <w:w w:val="105%"/>
                          </w:rPr>
                          <w:t>be</w:t>
                        </w:r>
                        <w:r>
                          <w:rPr>
                            <w:color w:val="231F20"/>
                            <w:spacing w:val="-4"/>
                            <w:w w:val="105%"/>
                          </w:rPr>
                          <w:t xml:space="preserve"> </w:t>
                        </w:r>
                        <w:r>
                          <w:rPr>
                            <w:color w:val="231F20"/>
                            <w:w w:val="105%"/>
                          </w:rPr>
                          <w:t xml:space="preserve">of- </w:t>
                        </w:r>
                        <w:r>
                          <w:rPr>
                            <w:color w:val="231F20"/>
                          </w:rPr>
                          <w:t>fered your way of life.</w:t>
                        </w:r>
                        <w:r>
                          <w:rPr>
                            <w:color w:val="231F20"/>
                            <w:spacing w:val="40"/>
                          </w:rPr>
                          <w:t xml:space="preserve"> </w:t>
                        </w:r>
                        <w:r>
                          <w:rPr>
                            <w:color w:val="231F20"/>
                          </w:rPr>
                          <w:t>Should they accept and practice spiritual</w:t>
                        </w:r>
                        <w:r>
                          <w:rPr>
                            <w:color w:val="231F20"/>
                            <w:spacing w:val="-8"/>
                          </w:rPr>
                          <w:t xml:space="preserve"> </w:t>
                        </w:r>
                        <w:r>
                          <w:rPr>
                            <w:color w:val="231F20"/>
                          </w:rPr>
                          <w:t>principles,</w:t>
                        </w:r>
                        <w:r>
                          <w:rPr>
                            <w:color w:val="231F20"/>
                            <w:spacing w:val="-8"/>
                          </w:rPr>
                          <w:t xml:space="preserve"> </w:t>
                        </w:r>
                        <w:r>
                          <w:rPr>
                            <w:color w:val="231F20"/>
                          </w:rPr>
                          <w:t>there</w:t>
                        </w:r>
                        <w:r>
                          <w:rPr>
                            <w:color w:val="231F20"/>
                            <w:spacing w:val="-8"/>
                          </w:rPr>
                          <w:t xml:space="preserve"> </w:t>
                        </w:r>
                        <w:r>
                          <w:rPr>
                            <w:color w:val="231F20"/>
                          </w:rPr>
                          <w:t>is</w:t>
                        </w:r>
                        <w:r>
                          <w:rPr>
                            <w:color w:val="231F20"/>
                            <w:spacing w:val="-8"/>
                          </w:rPr>
                          <w:t xml:space="preserve"> </w:t>
                        </w:r>
                        <w:r>
                          <w:rPr>
                            <w:color w:val="231F20"/>
                          </w:rPr>
                          <w:t>a</w:t>
                        </w:r>
                        <w:r>
                          <w:rPr>
                            <w:color w:val="231F20"/>
                            <w:spacing w:val="-8"/>
                          </w:rPr>
                          <w:t xml:space="preserve"> </w:t>
                        </w:r>
                        <w:r>
                          <w:rPr>
                            <w:color w:val="231F20"/>
                          </w:rPr>
                          <w:t>much</w:t>
                        </w:r>
                        <w:r>
                          <w:rPr>
                            <w:color w:val="231F20"/>
                            <w:spacing w:val="-8"/>
                          </w:rPr>
                          <w:t xml:space="preserve"> </w:t>
                        </w:r>
                        <w:r>
                          <w:rPr>
                            <w:color w:val="231F20"/>
                          </w:rPr>
                          <w:t>better</w:t>
                        </w:r>
                        <w:r>
                          <w:rPr>
                            <w:color w:val="231F20"/>
                            <w:spacing w:val="-8"/>
                          </w:rPr>
                          <w:t xml:space="preserve"> </w:t>
                        </w:r>
                        <w:r>
                          <w:rPr>
                            <w:color w:val="231F20"/>
                          </w:rPr>
                          <w:t>chance</w:t>
                        </w:r>
                        <w:r>
                          <w:rPr>
                            <w:color w:val="231F20"/>
                            <w:spacing w:val="-8"/>
                          </w:rPr>
                          <w:t xml:space="preserve"> </w:t>
                        </w:r>
                        <w:r>
                          <w:rPr>
                            <w:color w:val="231F20"/>
                          </w:rPr>
                          <w:t>that</w:t>
                        </w:r>
                        <w:r>
                          <w:rPr>
                            <w:color w:val="231F20"/>
                            <w:spacing w:val="-8"/>
                          </w:rPr>
                          <w:t xml:space="preserve"> </w:t>
                        </w:r>
                        <w:r>
                          <w:rPr>
                            <w:color w:val="231F20"/>
                          </w:rPr>
                          <w:t xml:space="preserve">the </w:t>
                        </w:r>
                        <w:r>
                          <w:rPr>
                            <w:color w:val="231F20"/>
                            <w:w w:val="105%"/>
                          </w:rPr>
                          <w:t>head of the family will recover.</w:t>
                        </w:r>
                        <w:r>
                          <w:rPr>
                            <w:color w:val="231F20"/>
                            <w:spacing w:val="40"/>
                            <w:w w:val="105%"/>
                          </w:rPr>
                          <w:t xml:space="preserve"> </w:t>
                        </w:r>
                        <w:r>
                          <w:rPr>
                            <w:color w:val="231F20"/>
                            <w:w w:val="105%"/>
                          </w:rPr>
                          <w:t xml:space="preserve">And even though he </w:t>
                        </w:r>
                        <w:r>
                          <w:rPr>
                            <w:color w:val="231F20"/>
                          </w:rPr>
                          <w:t>continues</w:t>
                        </w:r>
                        <w:r>
                          <w:rPr>
                            <w:color w:val="231F20"/>
                            <w:spacing w:val="-15"/>
                          </w:rPr>
                          <w:t xml:space="preserve"> </w:t>
                        </w:r>
                        <w:r>
                          <w:rPr>
                            <w:color w:val="231F20"/>
                          </w:rPr>
                          <w:t>to</w:t>
                        </w:r>
                        <w:r>
                          <w:rPr>
                            <w:color w:val="231F20"/>
                            <w:spacing w:val="-15"/>
                          </w:rPr>
                          <w:t xml:space="preserve"> </w:t>
                        </w:r>
                        <w:r>
                          <w:rPr>
                            <w:color w:val="231F20"/>
                          </w:rPr>
                          <w:t>drink,</w:t>
                        </w:r>
                        <w:r>
                          <w:rPr>
                            <w:color w:val="231F20"/>
                            <w:spacing w:val="-15"/>
                          </w:rPr>
                          <w:t xml:space="preserve"> </w:t>
                        </w:r>
                        <w:r>
                          <w:rPr>
                            <w:color w:val="231F20"/>
                          </w:rPr>
                          <w:t>the</w:t>
                        </w:r>
                        <w:r>
                          <w:rPr>
                            <w:color w:val="231F20"/>
                            <w:spacing w:val="-15"/>
                          </w:rPr>
                          <w:t xml:space="preserve"> </w:t>
                        </w:r>
                        <w:r>
                          <w:rPr>
                            <w:color w:val="231F20"/>
                          </w:rPr>
                          <w:t>family</w:t>
                        </w:r>
                        <w:r>
                          <w:rPr>
                            <w:color w:val="231F20"/>
                            <w:spacing w:val="-15"/>
                          </w:rPr>
                          <w:t xml:space="preserve"> </w:t>
                        </w:r>
                        <w:r>
                          <w:rPr>
                            <w:color w:val="231F20"/>
                          </w:rPr>
                          <w:t>will</w:t>
                        </w:r>
                        <w:r>
                          <w:rPr>
                            <w:color w:val="231F20"/>
                            <w:spacing w:val="-15"/>
                          </w:rPr>
                          <w:t xml:space="preserve"> </w:t>
                        </w:r>
                        <w:r>
                          <w:rPr>
                            <w:color w:val="231F20"/>
                          </w:rPr>
                          <w:t>find</w:t>
                        </w:r>
                        <w:r>
                          <w:rPr>
                            <w:color w:val="231F20"/>
                            <w:spacing w:val="-15"/>
                          </w:rPr>
                          <w:t xml:space="preserve"> </w:t>
                        </w:r>
                        <w:r>
                          <w:rPr>
                            <w:color w:val="231F20"/>
                          </w:rPr>
                          <w:t>life</w:t>
                        </w:r>
                        <w:r>
                          <w:rPr>
                            <w:color w:val="231F20"/>
                            <w:spacing w:val="-15"/>
                          </w:rPr>
                          <w:t xml:space="preserve"> </w:t>
                        </w:r>
                        <w:r>
                          <w:rPr>
                            <w:color w:val="231F20"/>
                          </w:rPr>
                          <w:t>more</w:t>
                        </w:r>
                        <w:r>
                          <w:rPr>
                            <w:color w:val="231F20"/>
                            <w:spacing w:val="-15"/>
                          </w:rPr>
                          <w:t xml:space="preserve"> </w:t>
                        </w:r>
                        <w:r>
                          <w:rPr>
                            <w:color w:val="231F20"/>
                          </w:rPr>
                          <w:t xml:space="preserve">bearable. </w:t>
                        </w:r>
                        <w:r>
                          <w:rPr>
                            <w:color w:val="231F20"/>
                            <w:w w:val="105%"/>
                          </w:rPr>
                          <w:t>For the type of alcoholic who is able and willing to</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1A8B31F9" w14:textId="445098D2"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2041216" behindDoc="1" locked="0" layoutInCell="0" allowOverlap="1" wp14:anchorId="54FBDC5D" wp14:editId="30E10A30">
            <wp:simplePos x="0" y="0"/>
            <wp:positionH relativeFrom="page">
              <wp:posOffset>353060</wp:posOffset>
            </wp:positionH>
            <wp:positionV relativeFrom="page">
              <wp:posOffset>207645</wp:posOffset>
            </wp:positionV>
            <wp:extent cx="152400" cy="138430"/>
            <wp:effectExtent l="0" t="0" r="0" b="0"/>
            <wp:wrapNone/>
            <wp:docPr id="268" name="Text Box 376"/>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5240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46A7823B"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98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042240" behindDoc="1" locked="0" layoutInCell="0" allowOverlap="1" wp14:anchorId="5D41D0BF" wp14:editId="24307771">
            <wp:simplePos x="0" y="0"/>
            <wp:positionH relativeFrom="page">
              <wp:posOffset>994410</wp:posOffset>
            </wp:positionH>
            <wp:positionV relativeFrom="page">
              <wp:posOffset>207645</wp:posOffset>
            </wp:positionV>
            <wp:extent cx="1410970" cy="138430"/>
            <wp:effectExtent l="0" t="0" r="0" b="0"/>
            <wp:wrapNone/>
            <wp:docPr id="267" name="Text Box 377"/>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41097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4BB819DF"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ALCOHOLICS</w:t>
                        </w:r>
                        <w:r>
                          <w:rPr>
                            <w:color w:val="231F20"/>
                            <w:spacing w:val="53"/>
                            <w:sz w:val="16"/>
                            <w:szCs w:val="16"/>
                          </w:rPr>
                          <w:t xml:space="preserve"> </w:t>
                        </w:r>
                        <w:r>
                          <w:rPr>
                            <w:color w:val="231F20"/>
                            <w:spacing w:val="-2"/>
                            <w:sz w:val="16"/>
                            <w:szCs w:val="16"/>
                          </w:rPr>
                          <w:t>ANONYMOUS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043264" behindDoc="1" locked="0" layoutInCell="0" allowOverlap="1" wp14:anchorId="40F21DFB" wp14:editId="275F007D">
            <wp:simplePos x="0" y="0"/>
            <wp:positionH relativeFrom="page">
              <wp:posOffset>353060</wp:posOffset>
            </wp:positionH>
            <wp:positionV relativeFrom="page">
              <wp:posOffset>377190</wp:posOffset>
            </wp:positionV>
            <wp:extent cx="2620010" cy="4424680"/>
            <wp:effectExtent l="0" t="0" r="0" b="0"/>
            <wp:wrapNone/>
            <wp:docPr id="266" name="Text Box 37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20010" cy="4424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5CB90184" w14:textId="77777777" w:rsidR="00000000" w:rsidRDefault="00000000">
                        <w:pPr>
                          <w:pStyle w:val="BodyText"/>
                          <w:kinsoku w:val="0"/>
                          <w:overflowPunct w:val="0"/>
                          <w:spacing w:before="0.85pt" w:line="12.95pt" w:lineRule="auto"/>
                          <w:ind w:end="1.10pt" w:firstLine="0pt"/>
                          <w:rPr>
                            <w:color w:val="231F20"/>
                            <w:w w:val="105%"/>
                          </w:rPr>
                        </w:pPr>
                        <w:r>
                          <w:rPr>
                            <w:color w:val="231F20"/>
                          </w:rPr>
                          <w:t>get well, little</w:t>
                        </w:r>
                        <w:r>
                          <w:rPr>
                            <w:color w:val="231F20"/>
                            <w:spacing w:val="-1"/>
                          </w:rPr>
                          <w:t xml:space="preserve"> </w:t>
                        </w:r>
                        <w:r>
                          <w:rPr>
                            <w:color w:val="231F20"/>
                          </w:rPr>
                          <w:t>charity, in the</w:t>
                        </w:r>
                        <w:r>
                          <w:rPr>
                            <w:color w:val="231F20"/>
                            <w:spacing w:val="-1"/>
                          </w:rPr>
                          <w:t xml:space="preserve"> </w:t>
                        </w:r>
                        <w:r>
                          <w:rPr>
                            <w:color w:val="231F20"/>
                          </w:rPr>
                          <w:t>ordinary sense of</w:t>
                        </w:r>
                        <w:r>
                          <w:rPr>
                            <w:color w:val="231F20"/>
                            <w:spacing w:val="-1"/>
                          </w:rPr>
                          <w:t xml:space="preserve"> </w:t>
                        </w:r>
                        <w:r>
                          <w:rPr>
                            <w:color w:val="231F20"/>
                          </w:rPr>
                          <w:t xml:space="preserve">the word, </w:t>
                        </w:r>
                        <w:r>
                          <w:rPr>
                            <w:color w:val="231F20"/>
                            <w:w w:val="105%"/>
                          </w:rPr>
                          <w:t>is</w:t>
                        </w:r>
                        <w:r>
                          <w:rPr>
                            <w:color w:val="231F20"/>
                            <w:spacing w:val="-8"/>
                            <w:w w:val="105%"/>
                          </w:rPr>
                          <w:t xml:space="preserve"> </w:t>
                        </w:r>
                        <w:r>
                          <w:rPr>
                            <w:color w:val="231F20"/>
                            <w:w w:val="105%"/>
                          </w:rPr>
                          <w:t>needed</w:t>
                        </w:r>
                        <w:r>
                          <w:rPr>
                            <w:color w:val="231F20"/>
                            <w:spacing w:val="-8"/>
                            <w:w w:val="105%"/>
                          </w:rPr>
                          <w:t xml:space="preserve"> </w:t>
                        </w:r>
                        <w:r>
                          <w:rPr>
                            <w:color w:val="231F20"/>
                            <w:w w:val="105%"/>
                          </w:rPr>
                          <w:t>or</w:t>
                        </w:r>
                        <w:r>
                          <w:rPr>
                            <w:color w:val="231F20"/>
                            <w:spacing w:val="-8"/>
                            <w:w w:val="105%"/>
                          </w:rPr>
                          <w:t xml:space="preserve"> </w:t>
                        </w:r>
                        <w:r>
                          <w:rPr>
                            <w:color w:val="231F20"/>
                            <w:w w:val="105%"/>
                          </w:rPr>
                          <w:t>wanted.</w:t>
                        </w:r>
                        <w:r>
                          <w:rPr>
                            <w:color w:val="231F20"/>
                            <w:spacing w:val="31"/>
                            <w:w w:val="105%"/>
                          </w:rPr>
                          <w:t xml:space="preserve"> </w:t>
                        </w:r>
                        <w:r>
                          <w:rPr>
                            <w:color w:val="231F20"/>
                            <w:w w:val="105%"/>
                          </w:rPr>
                          <w:t>The</w:t>
                        </w:r>
                        <w:r>
                          <w:rPr>
                            <w:color w:val="231F20"/>
                            <w:spacing w:val="-8"/>
                            <w:w w:val="105%"/>
                          </w:rPr>
                          <w:t xml:space="preserve"> </w:t>
                        </w:r>
                        <w:r>
                          <w:rPr>
                            <w:color w:val="231F20"/>
                            <w:w w:val="105%"/>
                          </w:rPr>
                          <w:t>men</w:t>
                        </w:r>
                        <w:r>
                          <w:rPr>
                            <w:color w:val="231F20"/>
                            <w:spacing w:val="-8"/>
                            <w:w w:val="105%"/>
                          </w:rPr>
                          <w:t xml:space="preserve"> </w:t>
                        </w:r>
                        <w:r>
                          <w:rPr>
                            <w:color w:val="231F20"/>
                            <w:w w:val="105%"/>
                          </w:rPr>
                          <w:t>who</w:t>
                        </w:r>
                        <w:r>
                          <w:rPr>
                            <w:color w:val="231F20"/>
                            <w:spacing w:val="-8"/>
                            <w:w w:val="105%"/>
                          </w:rPr>
                          <w:t xml:space="preserve"> </w:t>
                        </w:r>
                        <w:r>
                          <w:rPr>
                            <w:color w:val="231F20"/>
                            <w:w w:val="105%"/>
                          </w:rPr>
                          <w:t>cry</w:t>
                        </w:r>
                        <w:r>
                          <w:rPr>
                            <w:color w:val="231F20"/>
                            <w:spacing w:val="-8"/>
                            <w:w w:val="105%"/>
                          </w:rPr>
                          <w:t xml:space="preserve"> </w:t>
                        </w:r>
                        <w:r>
                          <w:rPr>
                            <w:color w:val="231F20"/>
                            <w:w w:val="105%"/>
                          </w:rPr>
                          <w:t>for</w:t>
                        </w:r>
                        <w:r>
                          <w:rPr>
                            <w:color w:val="231F20"/>
                            <w:spacing w:val="-8"/>
                            <w:w w:val="105%"/>
                          </w:rPr>
                          <w:t xml:space="preserve"> </w:t>
                        </w:r>
                        <w:r>
                          <w:rPr>
                            <w:color w:val="231F20"/>
                            <w:w w:val="105%"/>
                          </w:rPr>
                          <w:t>money</w:t>
                        </w:r>
                        <w:r>
                          <w:rPr>
                            <w:color w:val="231F20"/>
                            <w:spacing w:val="-8"/>
                            <w:w w:val="105%"/>
                          </w:rPr>
                          <w:t xml:space="preserve"> </w:t>
                        </w:r>
                        <w:r>
                          <w:rPr>
                            <w:color w:val="231F20"/>
                            <w:w w:val="105%"/>
                          </w:rPr>
                          <w:t xml:space="preserve">and </w:t>
                        </w:r>
                        <w:r>
                          <w:rPr>
                            <w:color w:val="231F20"/>
                            <w:spacing w:val="-2"/>
                          </w:rPr>
                          <w:t>shelter</w:t>
                        </w:r>
                        <w:r>
                          <w:rPr>
                            <w:color w:val="231F20"/>
                            <w:spacing w:val="-4"/>
                          </w:rPr>
                          <w:t xml:space="preserve"> </w:t>
                        </w:r>
                        <w:r>
                          <w:rPr>
                            <w:color w:val="231F20"/>
                            <w:spacing w:val="-2"/>
                          </w:rPr>
                          <w:t>before</w:t>
                        </w:r>
                        <w:r>
                          <w:rPr>
                            <w:color w:val="231F20"/>
                            <w:spacing w:val="-4"/>
                          </w:rPr>
                          <w:t xml:space="preserve"> </w:t>
                        </w:r>
                        <w:r>
                          <w:rPr>
                            <w:color w:val="231F20"/>
                            <w:spacing w:val="-2"/>
                          </w:rPr>
                          <w:t>conquering</w:t>
                        </w:r>
                        <w:r>
                          <w:rPr>
                            <w:color w:val="231F20"/>
                            <w:spacing w:val="-4"/>
                          </w:rPr>
                          <w:t xml:space="preserve"> </w:t>
                        </w:r>
                        <w:r>
                          <w:rPr>
                            <w:color w:val="231F20"/>
                            <w:spacing w:val="-2"/>
                          </w:rPr>
                          <w:t>alcohol,</w:t>
                        </w:r>
                        <w:r>
                          <w:rPr>
                            <w:color w:val="231F20"/>
                            <w:spacing w:val="-4"/>
                          </w:rPr>
                          <w:t xml:space="preserve"> </w:t>
                        </w:r>
                        <w:r>
                          <w:rPr>
                            <w:color w:val="231F20"/>
                            <w:spacing w:val="-2"/>
                          </w:rPr>
                          <w:t>are</w:t>
                        </w:r>
                        <w:r>
                          <w:rPr>
                            <w:color w:val="231F20"/>
                            <w:spacing w:val="-4"/>
                          </w:rPr>
                          <w:t xml:space="preserve"> </w:t>
                        </w:r>
                        <w:r>
                          <w:rPr>
                            <w:color w:val="231F20"/>
                            <w:spacing w:val="-2"/>
                          </w:rPr>
                          <w:t>on</w:t>
                        </w:r>
                        <w:r>
                          <w:rPr>
                            <w:color w:val="231F20"/>
                            <w:spacing w:val="-4"/>
                          </w:rPr>
                          <w:t xml:space="preserve"> </w:t>
                        </w:r>
                        <w:r>
                          <w:rPr>
                            <w:color w:val="231F20"/>
                            <w:spacing w:val="-2"/>
                          </w:rPr>
                          <w:t>the</w:t>
                        </w:r>
                        <w:r>
                          <w:rPr>
                            <w:color w:val="231F20"/>
                            <w:spacing w:val="-4"/>
                          </w:rPr>
                          <w:t xml:space="preserve"> </w:t>
                        </w:r>
                        <w:r>
                          <w:rPr>
                            <w:color w:val="231F20"/>
                            <w:spacing w:val="-2"/>
                          </w:rPr>
                          <w:t>wrong</w:t>
                        </w:r>
                        <w:r>
                          <w:rPr>
                            <w:color w:val="231F20"/>
                            <w:spacing w:val="-4"/>
                          </w:rPr>
                          <w:t xml:space="preserve"> </w:t>
                        </w:r>
                        <w:r>
                          <w:rPr>
                            <w:color w:val="231F20"/>
                            <w:spacing w:val="-2"/>
                          </w:rPr>
                          <w:t xml:space="preserve">track. </w:t>
                        </w:r>
                        <w:r>
                          <w:rPr>
                            <w:color w:val="231F20"/>
                          </w:rPr>
                          <w:t>Yet</w:t>
                        </w:r>
                        <w:r>
                          <w:rPr>
                            <w:color w:val="231F20"/>
                            <w:spacing w:val="-12"/>
                          </w:rPr>
                          <w:t xml:space="preserve"> </w:t>
                        </w:r>
                        <w:r>
                          <w:rPr>
                            <w:color w:val="231F20"/>
                          </w:rPr>
                          <w:t>we</w:t>
                        </w:r>
                        <w:r>
                          <w:rPr>
                            <w:color w:val="231F20"/>
                            <w:spacing w:val="-11"/>
                          </w:rPr>
                          <w:t xml:space="preserve"> </w:t>
                        </w:r>
                        <w:r>
                          <w:rPr>
                            <w:color w:val="231F20"/>
                          </w:rPr>
                          <w:t>do</w:t>
                        </w:r>
                        <w:r>
                          <w:rPr>
                            <w:color w:val="231F20"/>
                            <w:spacing w:val="-11"/>
                          </w:rPr>
                          <w:t xml:space="preserve"> </w:t>
                        </w:r>
                        <w:r>
                          <w:rPr>
                            <w:color w:val="231F20"/>
                          </w:rPr>
                          <w:t>go</w:t>
                        </w:r>
                        <w:r>
                          <w:rPr>
                            <w:color w:val="231F20"/>
                            <w:spacing w:val="-11"/>
                          </w:rPr>
                          <w:t xml:space="preserve"> </w:t>
                        </w:r>
                        <w:r>
                          <w:rPr>
                            <w:color w:val="231F20"/>
                          </w:rPr>
                          <w:t>to</w:t>
                        </w:r>
                        <w:r>
                          <w:rPr>
                            <w:color w:val="231F20"/>
                            <w:spacing w:val="-12"/>
                          </w:rPr>
                          <w:t xml:space="preserve"> </w:t>
                        </w:r>
                        <w:r>
                          <w:rPr>
                            <w:color w:val="231F20"/>
                          </w:rPr>
                          <w:t>great</w:t>
                        </w:r>
                        <w:r>
                          <w:rPr>
                            <w:color w:val="231F20"/>
                            <w:spacing w:val="-11"/>
                          </w:rPr>
                          <w:t xml:space="preserve"> </w:t>
                        </w:r>
                        <w:r>
                          <w:rPr>
                            <w:color w:val="231F20"/>
                          </w:rPr>
                          <w:t>extremes</w:t>
                        </w:r>
                        <w:r>
                          <w:rPr>
                            <w:color w:val="231F20"/>
                            <w:spacing w:val="-11"/>
                          </w:rPr>
                          <w:t xml:space="preserve"> </w:t>
                        </w:r>
                        <w:r>
                          <w:rPr>
                            <w:color w:val="231F20"/>
                          </w:rPr>
                          <w:t>to</w:t>
                        </w:r>
                        <w:r>
                          <w:rPr>
                            <w:color w:val="231F20"/>
                            <w:spacing w:val="-11"/>
                          </w:rPr>
                          <w:t xml:space="preserve"> </w:t>
                        </w:r>
                        <w:r>
                          <w:rPr>
                            <w:color w:val="231F20"/>
                          </w:rPr>
                          <w:t>provide</w:t>
                        </w:r>
                        <w:r>
                          <w:rPr>
                            <w:color w:val="231F20"/>
                            <w:spacing w:val="-12"/>
                          </w:rPr>
                          <w:t xml:space="preserve"> </w:t>
                        </w:r>
                        <w:r>
                          <w:rPr>
                            <w:color w:val="231F20"/>
                          </w:rPr>
                          <w:t>each</w:t>
                        </w:r>
                        <w:r>
                          <w:rPr>
                            <w:color w:val="231F20"/>
                            <w:spacing w:val="-11"/>
                          </w:rPr>
                          <w:t xml:space="preserve"> </w:t>
                        </w:r>
                        <w:r>
                          <w:rPr>
                            <w:color w:val="231F20"/>
                          </w:rPr>
                          <w:t>other</w:t>
                        </w:r>
                        <w:r>
                          <w:rPr>
                            <w:color w:val="231F20"/>
                            <w:spacing w:val="-11"/>
                          </w:rPr>
                          <w:t xml:space="preserve"> </w:t>
                        </w:r>
                        <w:r>
                          <w:rPr>
                            <w:color w:val="231F20"/>
                          </w:rPr>
                          <w:t xml:space="preserve">with </w:t>
                        </w:r>
                        <w:r>
                          <w:rPr>
                            <w:color w:val="231F20"/>
                            <w:w w:val="105%"/>
                          </w:rPr>
                          <w:t>these</w:t>
                        </w:r>
                        <w:r>
                          <w:rPr>
                            <w:color w:val="231F20"/>
                            <w:spacing w:val="-11"/>
                            <w:w w:val="105%"/>
                          </w:rPr>
                          <w:t xml:space="preserve"> </w:t>
                        </w:r>
                        <w:r>
                          <w:rPr>
                            <w:color w:val="231F20"/>
                            <w:w w:val="105%"/>
                          </w:rPr>
                          <w:t>very</w:t>
                        </w:r>
                        <w:r>
                          <w:rPr>
                            <w:color w:val="231F20"/>
                            <w:spacing w:val="-11"/>
                            <w:w w:val="105%"/>
                          </w:rPr>
                          <w:t xml:space="preserve"> </w:t>
                        </w:r>
                        <w:r>
                          <w:rPr>
                            <w:color w:val="231F20"/>
                            <w:w w:val="105%"/>
                          </w:rPr>
                          <w:t>things,</w:t>
                        </w:r>
                        <w:r>
                          <w:rPr>
                            <w:color w:val="231F20"/>
                            <w:spacing w:val="-11"/>
                            <w:w w:val="105%"/>
                          </w:rPr>
                          <w:t xml:space="preserve"> </w:t>
                        </w:r>
                        <w:r>
                          <w:rPr>
                            <w:color w:val="231F20"/>
                            <w:w w:val="105%"/>
                          </w:rPr>
                          <w:t>when</w:t>
                        </w:r>
                        <w:r>
                          <w:rPr>
                            <w:color w:val="231F20"/>
                            <w:spacing w:val="-11"/>
                            <w:w w:val="105%"/>
                          </w:rPr>
                          <w:t xml:space="preserve"> </w:t>
                        </w:r>
                        <w:r>
                          <w:rPr>
                            <w:color w:val="231F20"/>
                            <w:w w:val="105%"/>
                          </w:rPr>
                          <w:t>such</w:t>
                        </w:r>
                        <w:r>
                          <w:rPr>
                            <w:color w:val="231F20"/>
                            <w:spacing w:val="-11"/>
                            <w:w w:val="105%"/>
                          </w:rPr>
                          <w:t xml:space="preserve"> </w:t>
                        </w:r>
                        <w:r>
                          <w:rPr>
                            <w:color w:val="231F20"/>
                            <w:w w:val="105%"/>
                          </w:rPr>
                          <w:t>action</w:t>
                        </w:r>
                        <w:r>
                          <w:rPr>
                            <w:color w:val="231F20"/>
                            <w:spacing w:val="-11"/>
                            <w:w w:val="105%"/>
                          </w:rPr>
                          <w:t xml:space="preserve"> </w:t>
                        </w:r>
                        <w:r>
                          <w:rPr>
                            <w:color w:val="231F20"/>
                            <w:w w:val="105%"/>
                          </w:rPr>
                          <w:t>is</w:t>
                        </w:r>
                        <w:r>
                          <w:rPr>
                            <w:color w:val="231F20"/>
                            <w:spacing w:val="-11"/>
                            <w:w w:val="105%"/>
                          </w:rPr>
                          <w:t xml:space="preserve"> </w:t>
                        </w:r>
                        <w:r>
                          <w:rPr>
                            <w:color w:val="231F20"/>
                            <w:w w:val="105%"/>
                          </w:rPr>
                          <w:t>warranted.</w:t>
                        </w:r>
                        <w:r>
                          <w:rPr>
                            <w:color w:val="231F20"/>
                            <w:spacing w:val="24"/>
                            <w:w w:val="105%"/>
                          </w:rPr>
                          <w:t xml:space="preserve"> </w:t>
                        </w:r>
                        <w:r>
                          <w:rPr>
                            <w:color w:val="231F20"/>
                            <w:w w:val="105%"/>
                          </w:rPr>
                          <w:t>This may seem inconsistent, but we think it is not.</w:t>
                        </w:r>
                      </w:p>
                      <w:p w14:paraId="407BFE58" w14:textId="77777777" w:rsidR="00000000" w:rsidRDefault="00000000">
                        <w:pPr>
                          <w:pStyle w:val="BodyText"/>
                          <w:kinsoku w:val="0"/>
                          <w:overflowPunct w:val="0"/>
                          <w:spacing w:line="12.95pt" w:lineRule="auto"/>
                          <w:ind w:end="1.05pt"/>
                          <w:rPr>
                            <w:color w:val="231F20"/>
                            <w:w w:val="105%"/>
                          </w:rPr>
                        </w:pPr>
                        <w:r>
                          <w:rPr>
                            <w:color w:val="231F20"/>
                            <w:w w:val="105%"/>
                          </w:rPr>
                          <w:t>It is not the matter of giving that is in question, but when</w:t>
                        </w:r>
                        <w:r>
                          <w:rPr>
                            <w:color w:val="231F20"/>
                            <w:spacing w:val="-12"/>
                            <w:w w:val="105%"/>
                          </w:rPr>
                          <w:t xml:space="preserve"> </w:t>
                        </w:r>
                        <w:r>
                          <w:rPr>
                            <w:color w:val="231F20"/>
                            <w:w w:val="105%"/>
                          </w:rPr>
                          <w:t>and</w:t>
                        </w:r>
                        <w:r>
                          <w:rPr>
                            <w:color w:val="231F20"/>
                            <w:spacing w:val="-12"/>
                            <w:w w:val="105%"/>
                          </w:rPr>
                          <w:t xml:space="preserve"> </w:t>
                        </w:r>
                        <w:r>
                          <w:rPr>
                            <w:color w:val="231F20"/>
                            <w:w w:val="105%"/>
                          </w:rPr>
                          <w:t>how</w:t>
                        </w:r>
                        <w:r>
                          <w:rPr>
                            <w:color w:val="231F20"/>
                            <w:spacing w:val="-12"/>
                            <w:w w:val="105%"/>
                          </w:rPr>
                          <w:t xml:space="preserve"> </w:t>
                        </w:r>
                        <w:r>
                          <w:rPr>
                            <w:color w:val="231F20"/>
                            <w:w w:val="105%"/>
                          </w:rPr>
                          <w:t>to</w:t>
                        </w:r>
                        <w:r>
                          <w:rPr>
                            <w:color w:val="231F20"/>
                            <w:spacing w:val="-12"/>
                            <w:w w:val="105%"/>
                          </w:rPr>
                          <w:t xml:space="preserve"> </w:t>
                        </w:r>
                        <w:r>
                          <w:rPr>
                            <w:color w:val="231F20"/>
                            <w:w w:val="105%"/>
                          </w:rPr>
                          <w:t>give.</w:t>
                        </w:r>
                        <w:r>
                          <w:rPr>
                            <w:color w:val="231F20"/>
                            <w:spacing w:val="-12"/>
                            <w:w w:val="105%"/>
                          </w:rPr>
                          <w:t xml:space="preserve"> </w:t>
                        </w:r>
                        <w:r>
                          <w:rPr>
                            <w:color w:val="231F20"/>
                            <w:w w:val="105%"/>
                          </w:rPr>
                          <w:t>That</w:t>
                        </w:r>
                        <w:r>
                          <w:rPr>
                            <w:color w:val="231F20"/>
                            <w:spacing w:val="-11"/>
                            <w:w w:val="105%"/>
                          </w:rPr>
                          <w:t xml:space="preserve"> </w:t>
                        </w:r>
                        <w:r>
                          <w:rPr>
                            <w:color w:val="231F20"/>
                            <w:w w:val="105%"/>
                          </w:rPr>
                          <w:t>often</w:t>
                        </w:r>
                        <w:r>
                          <w:rPr>
                            <w:color w:val="231F20"/>
                            <w:spacing w:val="-12"/>
                            <w:w w:val="105%"/>
                          </w:rPr>
                          <w:t xml:space="preserve"> </w:t>
                        </w:r>
                        <w:r>
                          <w:rPr>
                            <w:color w:val="231F20"/>
                            <w:w w:val="105%"/>
                          </w:rPr>
                          <w:t>makes</w:t>
                        </w:r>
                        <w:r>
                          <w:rPr>
                            <w:color w:val="231F20"/>
                            <w:spacing w:val="-12"/>
                            <w:w w:val="105%"/>
                          </w:rPr>
                          <w:t xml:space="preserve"> </w:t>
                        </w:r>
                        <w:r>
                          <w:rPr>
                            <w:color w:val="231F20"/>
                            <w:w w:val="105%"/>
                          </w:rPr>
                          <w:t>the</w:t>
                        </w:r>
                        <w:r>
                          <w:rPr>
                            <w:color w:val="231F20"/>
                            <w:spacing w:val="-12"/>
                            <w:w w:val="105%"/>
                          </w:rPr>
                          <w:t xml:space="preserve"> </w:t>
                        </w:r>
                        <w:r>
                          <w:rPr>
                            <w:color w:val="231F20"/>
                            <w:w w:val="105%"/>
                          </w:rPr>
                          <w:t>difference between failure and success.</w:t>
                        </w:r>
                        <w:r>
                          <w:rPr>
                            <w:color w:val="231F20"/>
                            <w:spacing w:val="40"/>
                            <w:w w:val="105%"/>
                          </w:rPr>
                          <w:t xml:space="preserve"> </w:t>
                        </w:r>
                        <w:r>
                          <w:rPr>
                            <w:color w:val="231F20"/>
                            <w:w w:val="105%"/>
                          </w:rPr>
                          <w:t xml:space="preserve">The minute we put our </w:t>
                        </w:r>
                        <w:r>
                          <w:rPr>
                            <w:color w:val="231F20"/>
                          </w:rPr>
                          <w:t>work</w:t>
                        </w:r>
                        <w:r>
                          <w:rPr>
                            <w:color w:val="231F20"/>
                            <w:spacing w:val="-10"/>
                          </w:rPr>
                          <w:t xml:space="preserve"> </w:t>
                        </w:r>
                        <w:r>
                          <w:rPr>
                            <w:color w:val="231F20"/>
                          </w:rPr>
                          <w:t>on</w:t>
                        </w:r>
                        <w:r>
                          <w:rPr>
                            <w:color w:val="231F20"/>
                            <w:spacing w:val="-10"/>
                          </w:rPr>
                          <w:t xml:space="preserve"> </w:t>
                        </w:r>
                        <w:r>
                          <w:rPr>
                            <w:color w:val="231F20"/>
                          </w:rPr>
                          <w:t>a</w:t>
                        </w:r>
                        <w:r>
                          <w:rPr>
                            <w:color w:val="231F20"/>
                            <w:spacing w:val="-10"/>
                          </w:rPr>
                          <w:t xml:space="preserve"> </w:t>
                        </w:r>
                        <w:r>
                          <w:rPr>
                            <w:color w:val="231F20"/>
                          </w:rPr>
                          <w:t>service</w:t>
                        </w:r>
                        <w:r>
                          <w:rPr>
                            <w:color w:val="231F20"/>
                            <w:spacing w:val="-10"/>
                          </w:rPr>
                          <w:t xml:space="preserve"> </w:t>
                        </w:r>
                        <w:r>
                          <w:rPr>
                            <w:color w:val="231F20"/>
                          </w:rPr>
                          <w:t>plane,</w:t>
                        </w:r>
                        <w:r>
                          <w:rPr>
                            <w:color w:val="231F20"/>
                            <w:spacing w:val="-10"/>
                          </w:rPr>
                          <w:t xml:space="preserve"> </w:t>
                        </w:r>
                        <w:r>
                          <w:rPr>
                            <w:color w:val="231F20"/>
                          </w:rPr>
                          <w:t>the</w:t>
                        </w:r>
                        <w:r>
                          <w:rPr>
                            <w:color w:val="231F20"/>
                            <w:spacing w:val="-10"/>
                          </w:rPr>
                          <w:t xml:space="preserve"> </w:t>
                        </w:r>
                        <w:r>
                          <w:rPr>
                            <w:color w:val="231F20"/>
                          </w:rPr>
                          <w:t>alcoholic</w:t>
                        </w:r>
                        <w:r>
                          <w:rPr>
                            <w:color w:val="231F20"/>
                            <w:spacing w:val="-10"/>
                          </w:rPr>
                          <w:t xml:space="preserve"> </w:t>
                        </w:r>
                        <w:r>
                          <w:rPr>
                            <w:color w:val="231F20"/>
                          </w:rPr>
                          <w:t>commences</w:t>
                        </w:r>
                        <w:r>
                          <w:rPr>
                            <w:color w:val="231F20"/>
                            <w:spacing w:val="-10"/>
                          </w:rPr>
                          <w:t xml:space="preserve"> </w:t>
                        </w:r>
                        <w:r>
                          <w:rPr>
                            <w:color w:val="231F20"/>
                          </w:rPr>
                          <w:t>to</w:t>
                        </w:r>
                        <w:r>
                          <w:rPr>
                            <w:color w:val="231F20"/>
                            <w:spacing w:val="-10"/>
                          </w:rPr>
                          <w:t xml:space="preserve"> </w:t>
                        </w:r>
                        <w:r>
                          <w:rPr>
                            <w:color w:val="231F20"/>
                          </w:rPr>
                          <w:t xml:space="preserve">rely </w:t>
                        </w:r>
                        <w:r>
                          <w:rPr>
                            <w:color w:val="231F20"/>
                            <w:w w:val="105%"/>
                          </w:rPr>
                          <w:t>upon</w:t>
                        </w:r>
                        <w:r>
                          <w:rPr>
                            <w:color w:val="231F20"/>
                            <w:spacing w:val="-12"/>
                            <w:w w:val="105%"/>
                          </w:rPr>
                          <w:t xml:space="preserve"> </w:t>
                        </w:r>
                        <w:r>
                          <w:rPr>
                            <w:color w:val="231F20"/>
                            <w:w w:val="105%"/>
                          </w:rPr>
                          <w:t>our</w:t>
                        </w:r>
                        <w:r>
                          <w:rPr>
                            <w:color w:val="231F20"/>
                            <w:spacing w:val="-11"/>
                            <w:w w:val="105%"/>
                          </w:rPr>
                          <w:t xml:space="preserve"> </w:t>
                        </w:r>
                        <w:r>
                          <w:rPr>
                            <w:color w:val="231F20"/>
                            <w:w w:val="105%"/>
                          </w:rPr>
                          <w:t>assistance</w:t>
                        </w:r>
                        <w:r>
                          <w:rPr>
                            <w:color w:val="231F20"/>
                            <w:spacing w:val="-12"/>
                            <w:w w:val="105%"/>
                          </w:rPr>
                          <w:t xml:space="preserve"> </w:t>
                        </w:r>
                        <w:r>
                          <w:rPr>
                            <w:color w:val="231F20"/>
                            <w:w w:val="105%"/>
                          </w:rPr>
                          <w:t>rather</w:t>
                        </w:r>
                        <w:r>
                          <w:rPr>
                            <w:color w:val="231F20"/>
                            <w:spacing w:val="-11"/>
                            <w:w w:val="105%"/>
                          </w:rPr>
                          <w:t xml:space="preserve"> </w:t>
                        </w:r>
                        <w:r>
                          <w:rPr>
                            <w:color w:val="231F20"/>
                            <w:w w:val="105%"/>
                          </w:rPr>
                          <w:t>than</w:t>
                        </w:r>
                        <w:r>
                          <w:rPr>
                            <w:color w:val="231F20"/>
                            <w:spacing w:val="-12"/>
                            <w:w w:val="105%"/>
                          </w:rPr>
                          <w:t xml:space="preserve"> </w:t>
                        </w:r>
                        <w:r>
                          <w:rPr>
                            <w:color w:val="231F20"/>
                            <w:w w:val="105%"/>
                          </w:rPr>
                          <w:t>upon</w:t>
                        </w:r>
                        <w:r>
                          <w:rPr>
                            <w:color w:val="231F20"/>
                            <w:spacing w:val="-11"/>
                            <w:w w:val="105%"/>
                          </w:rPr>
                          <w:t xml:space="preserve"> </w:t>
                        </w:r>
                        <w:r>
                          <w:rPr>
                            <w:color w:val="231F20"/>
                            <w:w w:val="105%"/>
                          </w:rPr>
                          <w:t>God.</w:t>
                        </w:r>
                        <w:r>
                          <w:rPr>
                            <w:color w:val="231F20"/>
                            <w:spacing w:val="23"/>
                            <w:w w:val="105%"/>
                          </w:rPr>
                          <w:t xml:space="preserve"> </w:t>
                        </w:r>
                        <w:r>
                          <w:rPr>
                            <w:color w:val="231F20"/>
                            <w:w w:val="105%"/>
                          </w:rPr>
                          <w:t>He</w:t>
                        </w:r>
                        <w:r>
                          <w:rPr>
                            <w:color w:val="231F20"/>
                            <w:spacing w:val="-12"/>
                            <w:w w:val="105%"/>
                          </w:rPr>
                          <w:t xml:space="preserve"> </w:t>
                        </w:r>
                        <w:r>
                          <w:rPr>
                            <w:color w:val="231F20"/>
                            <w:w w:val="105%"/>
                          </w:rPr>
                          <w:t xml:space="preserve">clamors </w:t>
                        </w:r>
                        <w:r>
                          <w:rPr>
                            <w:color w:val="231F20"/>
                          </w:rPr>
                          <w:t xml:space="preserve">for this or that, claiming he cannot master alcohol until </w:t>
                        </w:r>
                        <w:r>
                          <w:rPr>
                            <w:color w:val="231F20"/>
                            <w:w w:val="105%"/>
                          </w:rPr>
                          <w:t>his</w:t>
                        </w:r>
                        <w:r>
                          <w:rPr>
                            <w:color w:val="231F20"/>
                            <w:spacing w:val="-12"/>
                            <w:w w:val="105%"/>
                          </w:rPr>
                          <w:t xml:space="preserve"> </w:t>
                        </w:r>
                        <w:r>
                          <w:rPr>
                            <w:color w:val="231F20"/>
                            <w:w w:val="105%"/>
                          </w:rPr>
                          <w:t>material</w:t>
                        </w:r>
                        <w:r>
                          <w:rPr>
                            <w:color w:val="231F20"/>
                            <w:spacing w:val="-12"/>
                            <w:w w:val="105%"/>
                          </w:rPr>
                          <w:t xml:space="preserve"> </w:t>
                        </w:r>
                        <w:r>
                          <w:rPr>
                            <w:color w:val="231F20"/>
                            <w:w w:val="105%"/>
                          </w:rPr>
                          <w:t>needs</w:t>
                        </w:r>
                        <w:r>
                          <w:rPr>
                            <w:color w:val="231F20"/>
                            <w:spacing w:val="-12"/>
                            <w:w w:val="105%"/>
                          </w:rPr>
                          <w:t xml:space="preserve"> </w:t>
                        </w:r>
                        <w:r>
                          <w:rPr>
                            <w:color w:val="231F20"/>
                            <w:w w:val="105%"/>
                          </w:rPr>
                          <w:t>are</w:t>
                        </w:r>
                        <w:r>
                          <w:rPr>
                            <w:color w:val="231F20"/>
                            <w:spacing w:val="-12"/>
                            <w:w w:val="105%"/>
                          </w:rPr>
                          <w:t xml:space="preserve"> </w:t>
                        </w:r>
                        <w:r>
                          <w:rPr>
                            <w:color w:val="231F20"/>
                            <w:w w:val="105%"/>
                          </w:rPr>
                          <w:t>cared</w:t>
                        </w:r>
                        <w:r>
                          <w:rPr>
                            <w:color w:val="231F20"/>
                            <w:spacing w:val="-12"/>
                            <w:w w:val="105%"/>
                          </w:rPr>
                          <w:t xml:space="preserve"> </w:t>
                        </w:r>
                        <w:r>
                          <w:rPr>
                            <w:color w:val="231F20"/>
                            <w:w w:val="105%"/>
                          </w:rPr>
                          <w:t>for.</w:t>
                        </w:r>
                        <w:r>
                          <w:rPr>
                            <w:color w:val="231F20"/>
                            <w:spacing w:val="-11"/>
                            <w:w w:val="105%"/>
                          </w:rPr>
                          <w:t xml:space="preserve"> </w:t>
                        </w:r>
                        <w:r>
                          <w:rPr>
                            <w:color w:val="231F20"/>
                            <w:w w:val="105%"/>
                          </w:rPr>
                          <w:t>Nonsense.</w:t>
                        </w:r>
                        <w:r>
                          <w:rPr>
                            <w:color w:val="231F20"/>
                            <w:spacing w:val="-2"/>
                            <w:w w:val="105%"/>
                          </w:rPr>
                          <w:t xml:space="preserve"> </w:t>
                        </w:r>
                        <w:r>
                          <w:rPr>
                            <w:color w:val="231F20"/>
                            <w:w w:val="105%"/>
                          </w:rPr>
                          <w:t>Some</w:t>
                        </w:r>
                        <w:r>
                          <w:rPr>
                            <w:color w:val="231F20"/>
                            <w:spacing w:val="-12"/>
                            <w:w w:val="105%"/>
                          </w:rPr>
                          <w:t xml:space="preserve"> </w:t>
                        </w:r>
                        <w:r>
                          <w:rPr>
                            <w:color w:val="231F20"/>
                            <w:w w:val="105%"/>
                          </w:rPr>
                          <w:t>of</w:t>
                        </w:r>
                        <w:r>
                          <w:rPr>
                            <w:color w:val="231F20"/>
                            <w:spacing w:val="-12"/>
                            <w:w w:val="105%"/>
                          </w:rPr>
                          <w:t xml:space="preserve"> </w:t>
                        </w:r>
                        <w:r>
                          <w:rPr>
                            <w:color w:val="231F20"/>
                            <w:w w:val="105%"/>
                          </w:rPr>
                          <w:t xml:space="preserve">us </w:t>
                        </w:r>
                        <w:r>
                          <w:rPr>
                            <w:color w:val="231F20"/>
                          </w:rPr>
                          <w:t>have</w:t>
                        </w:r>
                        <w:r>
                          <w:rPr>
                            <w:color w:val="231F20"/>
                            <w:spacing w:val="-6"/>
                          </w:rPr>
                          <w:t xml:space="preserve"> </w:t>
                        </w:r>
                        <w:r>
                          <w:rPr>
                            <w:color w:val="231F20"/>
                          </w:rPr>
                          <w:t>taken</w:t>
                        </w:r>
                        <w:r>
                          <w:rPr>
                            <w:color w:val="231F20"/>
                            <w:spacing w:val="-6"/>
                          </w:rPr>
                          <w:t xml:space="preserve"> </w:t>
                        </w:r>
                        <w:r>
                          <w:rPr>
                            <w:color w:val="231F20"/>
                          </w:rPr>
                          <w:t>very</w:t>
                        </w:r>
                        <w:r>
                          <w:rPr>
                            <w:color w:val="231F20"/>
                            <w:spacing w:val="-6"/>
                          </w:rPr>
                          <w:t xml:space="preserve"> </w:t>
                        </w:r>
                        <w:r>
                          <w:rPr>
                            <w:color w:val="231F20"/>
                          </w:rPr>
                          <w:t>hard</w:t>
                        </w:r>
                        <w:r>
                          <w:rPr>
                            <w:color w:val="231F20"/>
                            <w:spacing w:val="-6"/>
                          </w:rPr>
                          <w:t xml:space="preserve"> </w:t>
                        </w:r>
                        <w:r>
                          <w:rPr>
                            <w:color w:val="231F20"/>
                          </w:rPr>
                          <w:t>knocks</w:t>
                        </w:r>
                        <w:r>
                          <w:rPr>
                            <w:color w:val="231F20"/>
                            <w:spacing w:val="-6"/>
                          </w:rPr>
                          <w:t xml:space="preserve"> </w:t>
                        </w:r>
                        <w:r>
                          <w:rPr>
                            <w:color w:val="231F20"/>
                          </w:rPr>
                          <w:t>to</w:t>
                        </w:r>
                        <w:r>
                          <w:rPr>
                            <w:color w:val="231F20"/>
                            <w:spacing w:val="-6"/>
                          </w:rPr>
                          <w:t xml:space="preserve"> </w:t>
                        </w:r>
                        <w:r>
                          <w:rPr>
                            <w:color w:val="231F20"/>
                          </w:rPr>
                          <w:t>learn</w:t>
                        </w:r>
                        <w:r>
                          <w:rPr>
                            <w:color w:val="231F20"/>
                            <w:spacing w:val="-6"/>
                          </w:rPr>
                          <w:t xml:space="preserve"> </w:t>
                        </w:r>
                        <w:r>
                          <w:rPr>
                            <w:color w:val="231F20"/>
                          </w:rPr>
                          <w:t>this</w:t>
                        </w:r>
                        <w:r>
                          <w:rPr>
                            <w:color w:val="231F20"/>
                            <w:spacing w:val="-6"/>
                          </w:rPr>
                          <w:t xml:space="preserve"> </w:t>
                        </w:r>
                        <w:r>
                          <w:rPr>
                            <w:color w:val="231F20"/>
                          </w:rPr>
                          <w:t>truth:</w:t>
                        </w:r>
                        <w:r>
                          <w:rPr>
                            <w:color w:val="231F20"/>
                            <w:spacing w:val="-6"/>
                          </w:rPr>
                          <w:t xml:space="preserve"> </w:t>
                        </w:r>
                        <w:r>
                          <w:rPr>
                            <w:color w:val="231F20"/>
                          </w:rPr>
                          <w:t>Job</w:t>
                        </w:r>
                        <w:r>
                          <w:rPr>
                            <w:color w:val="231F20"/>
                            <w:spacing w:val="-6"/>
                          </w:rPr>
                          <w:t xml:space="preserve"> </w:t>
                        </w:r>
                        <w:r>
                          <w:rPr>
                            <w:color w:val="231F20"/>
                          </w:rPr>
                          <w:t>or</w:t>
                        </w:r>
                        <w:r>
                          <w:rPr>
                            <w:color w:val="231F20"/>
                            <w:spacing w:val="-6"/>
                          </w:rPr>
                          <w:t xml:space="preserve"> </w:t>
                        </w:r>
                        <w:r>
                          <w:rPr>
                            <w:color w:val="231F20"/>
                          </w:rPr>
                          <w:t xml:space="preserve">no </w:t>
                        </w:r>
                        <w:r>
                          <w:rPr>
                            <w:color w:val="231F20"/>
                            <w:w w:val="105%"/>
                          </w:rPr>
                          <w:t>job—wife</w:t>
                        </w:r>
                        <w:r>
                          <w:rPr>
                            <w:color w:val="231F20"/>
                            <w:spacing w:val="-12"/>
                            <w:w w:val="105%"/>
                          </w:rPr>
                          <w:t xml:space="preserve"> </w:t>
                        </w:r>
                        <w:r>
                          <w:rPr>
                            <w:color w:val="231F20"/>
                            <w:w w:val="105%"/>
                          </w:rPr>
                          <w:t>or</w:t>
                        </w:r>
                        <w:r>
                          <w:rPr>
                            <w:color w:val="231F20"/>
                            <w:spacing w:val="-12"/>
                            <w:w w:val="105%"/>
                          </w:rPr>
                          <w:t xml:space="preserve"> </w:t>
                        </w:r>
                        <w:r>
                          <w:rPr>
                            <w:color w:val="231F20"/>
                            <w:w w:val="105%"/>
                          </w:rPr>
                          <w:t>no</w:t>
                        </w:r>
                        <w:r>
                          <w:rPr>
                            <w:color w:val="231F20"/>
                            <w:spacing w:val="-12"/>
                            <w:w w:val="105%"/>
                          </w:rPr>
                          <w:t xml:space="preserve"> </w:t>
                        </w:r>
                        <w:r>
                          <w:rPr>
                            <w:color w:val="231F20"/>
                            <w:w w:val="105%"/>
                          </w:rPr>
                          <w:t>wife—we</w:t>
                        </w:r>
                        <w:r>
                          <w:rPr>
                            <w:color w:val="231F20"/>
                            <w:spacing w:val="-11"/>
                            <w:w w:val="105%"/>
                          </w:rPr>
                          <w:t xml:space="preserve"> </w:t>
                        </w:r>
                        <w:r>
                          <w:rPr>
                            <w:color w:val="231F20"/>
                            <w:w w:val="105%"/>
                          </w:rPr>
                          <w:t>simply</w:t>
                        </w:r>
                        <w:r>
                          <w:rPr>
                            <w:color w:val="231F20"/>
                            <w:spacing w:val="-12"/>
                            <w:w w:val="105%"/>
                          </w:rPr>
                          <w:t xml:space="preserve"> </w:t>
                        </w:r>
                        <w:r>
                          <w:rPr>
                            <w:color w:val="231F20"/>
                            <w:w w:val="105%"/>
                          </w:rPr>
                          <w:t>do</w:t>
                        </w:r>
                        <w:r>
                          <w:rPr>
                            <w:color w:val="231F20"/>
                            <w:spacing w:val="-12"/>
                            <w:w w:val="105%"/>
                          </w:rPr>
                          <w:t xml:space="preserve"> </w:t>
                        </w:r>
                        <w:r>
                          <w:rPr>
                            <w:color w:val="231F20"/>
                            <w:w w:val="105%"/>
                          </w:rPr>
                          <w:t>not</w:t>
                        </w:r>
                        <w:r>
                          <w:rPr>
                            <w:color w:val="231F20"/>
                            <w:spacing w:val="-12"/>
                            <w:w w:val="105%"/>
                          </w:rPr>
                          <w:t xml:space="preserve"> </w:t>
                        </w:r>
                        <w:r>
                          <w:rPr>
                            <w:color w:val="231F20"/>
                            <w:w w:val="105%"/>
                          </w:rPr>
                          <w:t>stop</w:t>
                        </w:r>
                        <w:r>
                          <w:rPr>
                            <w:color w:val="231F20"/>
                            <w:spacing w:val="-11"/>
                            <w:w w:val="105%"/>
                          </w:rPr>
                          <w:t xml:space="preserve"> </w:t>
                        </w:r>
                        <w:r>
                          <w:rPr>
                            <w:color w:val="231F20"/>
                            <w:w w:val="105%"/>
                          </w:rPr>
                          <w:t xml:space="preserve">drinking </w:t>
                        </w:r>
                        <w:r>
                          <w:rPr>
                            <w:color w:val="231F20"/>
                          </w:rPr>
                          <w:t>so</w:t>
                        </w:r>
                        <w:r>
                          <w:rPr>
                            <w:color w:val="231F20"/>
                            <w:spacing w:val="-7"/>
                          </w:rPr>
                          <w:t xml:space="preserve"> </w:t>
                        </w:r>
                        <w:r>
                          <w:rPr>
                            <w:color w:val="231F20"/>
                          </w:rPr>
                          <w:t>long</w:t>
                        </w:r>
                        <w:r>
                          <w:rPr>
                            <w:color w:val="231F20"/>
                            <w:spacing w:val="-7"/>
                          </w:rPr>
                          <w:t xml:space="preserve"> </w:t>
                        </w:r>
                        <w:r>
                          <w:rPr>
                            <w:color w:val="231F20"/>
                          </w:rPr>
                          <w:t>as</w:t>
                        </w:r>
                        <w:r>
                          <w:rPr>
                            <w:color w:val="231F20"/>
                            <w:spacing w:val="-7"/>
                          </w:rPr>
                          <w:t xml:space="preserve"> </w:t>
                        </w:r>
                        <w:r>
                          <w:rPr>
                            <w:color w:val="231F20"/>
                          </w:rPr>
                          <w:t>we</w:t>
                        </w:r>
                        <w:r>
                          <w:rPr>
                            <w:color w:val="231F20"/>
                            <w:spacing w:val="-7"/>
                          </w:rPr>
                          <w:t xml:space="preserve"> </w:t>
                        </w:r>
                        <w:r>
                          <w:rPr>
                            <w:color w:val="231F20"/>
                          </w:rPr>
                          <w:t>place</w:t>
                        </w:r>
                        <w:r>
                          <w:rPr>
                            <w:color w:val="231F20"/>
                            <w:spacing w:val="-7"/>
                          </w:rPr>
                          <w:t xml:space="preserve"> </w:t>
                        </w:r>
                        <w:r>
                          <w:rPr>
                            <w:color w:val="231F20"/>
                          </w:rPr>
                          <w:t>dependence</w:t>
                        </w:r>
                        <w:r>
                          <w:rPr>
                            <w:color w:val="231F20"/>
                            <w:spacing w:val="-7"/>
                          </w:rPr>
                          <w:t xml:space="preserve"> </w:t>
                        </w:r>
                        <w:r>
                          <w:rPr>
                            <w:color w:val="231F20"/>
                          </w:rPr>
                          <w:t>upon</w:t>
                        </w:r>
                        <w:r>
                          <w:rPr>
                            <w:color w:val="231F20"/>
                            <w:spacing w:val="-7"/>
                          </w:rPr>
                          <w:t xml:space="preserve"> </w:t>
                        </w:r>
                        <w:r>
                          <w:rPr>
                            <w:color w:val="231F20"/>
                          </w:rPr>
                          <w:t>other</w:t>
                        </w:r>
                        <w:r>
                          <w:rPr>
                            <w:color w:val="231F20"/>
                            <w:spacing w:val="-7"/>
                          </w:rPr>
                          <w:t xml:space="preserve"> </w:t>
                        </w:r>
                        <w:r>
                          <w:rPr>
                            <w:color w:val="231F20"/>
                          </w:rPr>
                          <w:t>people</w:t>
                        </w:r>
                        <w:r>
                          <w:rPr>
                            <w:color w:val="231F20"/>
                            <w:spacing w:val="-7"/>
                          </w:rPr>
                          <w:t xml:space="preserve"> </w:t>
                        </w:r>
                        <w:r>
                          <w:rPr>
                            <w:color w:val="231F20"/>
                          </w:rPr>
                          <w:t xml:space="preserve">ahead </w:t>
                        </w:r>
                        <w:r>
                          <w:rPr>
                            <w:color w:val="231F20"/>
                            <w:w w:val="105%"/>
                          </w:rPr>
                          <w:t>of dependence on God.</w:t>
                        </w:r>
                      </w:p>
                      <w:p w14:paraId="6FD94431" w14:textId="77777777" w:rsidR="00000000" w:rsidRDefault="00000000">
                        <w:pPr>
                          <w:pStyle w:val="BodyText"/>
                          <w:kinsoku w:val="0"/>
                          <w:overflowPunct w:val="0"/>
                          <w:spacing w:before="0.55pt" w:line="13.05pt" w:lineRule="auto"/>
                          <w:ind w:end="1.20pt"/>
                          <w:rPr>
                            <w:color w:val="231F20"/>
                            <w:w w:val="105%"/>
                          </w:rPr>
                        </w:pPr>
                        <w:r>
                          <w:rPr>
                            <w:color w:val="231F20"/>
                          </w:rPr>
                          <w:t>Burn</w:t>
                        </w:r>
                        <w:r>
                          <w:rPr>
                            <w:color w:val="231F20"/>
                            <w:spacing w:val="-1"/>
                          </w:rPr>
                          <w:t xml:space="preserve"> </w:t>
                        </w:r>
                        <w:r>
                          <w:rPr>
                            <w:color w:val="231F20"/>
                          </w:rPr>
                          <w:t>the</w:t>
                        </w:r>
                        <w:r>
                          <w:rPr>
                            <w:color w:val="231F20"/>
                            <w:spacing w:val="-1"/>
                          </w:rPr>
                          <w:t xml:space="preserve"> </w:t>
                        </w:r>
                        <w:r>
                          <w:rPr>
                            <w:color w:val="231F20"/>
                          </w:rPr>
                          <w:t>idea</w:t>
                        </w:r>
                        <w:r>
                          <w:rPr>
                            <w:color w:val="231F20"/>
                            <w:spacing w:val="-1"/>
                          </w:rPr>
                          <w:t xml:space="preserve"> </w:t>
                        </w:r>
                        <w:r>
                          <w:rPr>
                            <w:color w:val="231F20"/>
                          </w:rPr>
                          <w:t>into</w:t>
                        </w:r>
                        <w:r>
                          <w:rPr>
                            <w:color w:val="231F20"/>
                            <w:spacing w:val="-1"/>
                          </w:rPr>
                          <w:t xml:space="preserve"> </w:t>
                        </w:r>
                        <w:r>
                          <w:rPr>
                            <w:color w:val="231F20"/>
                          </w:rPr>
                          <w:t>the</w:t>
                        </w:r>
                        <w:r>
                          <w:rPr>
                            <w:color w:val="231F20"/>
                            <w:spacing w:val="-1"/>
                          </w:rPr>
                          <w:t xml:space="preserve"> </w:t>
                        </w:r>
                        <w:r>
                          <w:rPr>
                            <w:color w:val="231F20"/>
                          </w:rPr>
                          <w:t>consciousness</w:t>
                        </w:r>
                        <w:r>
                          <w:rPr>
                            <w:color w:val="231F20"/>
                            <w:spacing w:val="-1"/>
                          </w:rPr>
                          <w:t xml:space="preserve"> </w:t>
                        </w:r>
                        <w:r>
                          <w:rPr>
                            <w:color w:val="231F20"/>
                          </w:rPr>
                          <w:t>of</w:t>
                        </w:r>
                        <w:r>
                          <w:rPr>
                            <w:color w:val="231F20"/>
                            <w:spacing w:val="-1"/>
                          </w:rPr>
                          <w:t xml:space="preserve"> </w:t>
                        </w:r>
                        <w:r>
                          <w:rPr>
                            <w:color w:val="231F20"/>
                          </w:rPr>
                          <w:t>every</w:t>
                        </w:r>
                        <w:r>
                          <w:rPr>
                            <w:color w:val="231F20"/>
                            <w:spacing w:val="-1"/>
                          </w:rPr>
                          <w:t xml:space="preserve"> </w:t>
                        </w:r>
                        <w:r>
                          <w:rPr>
                            <w:color w:val="231F20"/>
                          </w:rPr>
                          <w:t>man</w:t>
                        </w:r>
                        <w:r>
                          <w:rPr>
                            <w:color w:val="231F20"/>
                            <w:spacing w:val="-1"/>
                          </w:rPr>
                          <w:t xml:space="preserve"> </w:t>
                        </w:r>
                        <w:r>
                          <w:rPr>
                            <w:color w:val="231F20"/>
                          </w:rPr>
                          <w:t>that he</w:t>
                        </w:r>
                        <w:r>
                          <w:rPr>
                            <w:color w:val="231F20"/>
                            <w:spacing w:val="-9"/>
                          </w:rPr>
                          <w:t xml:space="preserve"> </w:t>
                        </w:r>
                        <w:r>
                          <w:rPr>
                            <w:color w:val="231F20"/>
                          </w:rPr>
                          <w:t>can</w:t>
                        </w:r>
                        <w:r>
                          <w:rPr>
                            <w:color w:val="231F20"/>
                            <w:spacing w:val="-9"/>
                          </w:rPr>
                          <w:t xml:space="preserve"> </w:t>
                        </w:r>
                        <w:r>
                          <w:rPr>
                            <w:color w:val="231F20"/>
                          </w:rPr>
                          <w:t>get</w:t>
                        </w:r>
                        <w:r>
                          <w:rPr>
                            <w:color w:val="231F20"/>
                            <w:spacing w:val="-9"/>
                          </w:rPr>
                          <w:t xml:space="preserve"> </w:t>
                        </w:r>
                        <w:r>
                          <w:rPr>
                            <w:color w:val="231F20"/>
                          </w:rPr>
                          <w:t>well</w:t>
                        </w:r>
                        <w:r>
                          <w:rPr>
                            <w:color w:val="231F20"/>
                            <w:spacing w:val="-9"/>
                          </w:rPr>
                          <w:t xml:space="preserve"> </w:t>
                        </w:r>
                        <w:r>
                          <w:rPr>
                            <w:color w:val="231F20"/>
                          </w:rPr>
                          <w:t>regardless</w:t>
                        </w:r>
                        <w:r>
                          <w:rPr>
                            <w:color w:val="231F20"/>
                            <w:spacing w:val="-9"/>
                          </w:rPr>
                          <w:t xml:space="preserve"> </w:t>
                        </w:r>
                        <w:r>
                          <w:rPr>
                            <w:color w:val="231F20"/>
                          </w:rPr>
                          <w:t>of</w:t>
                        </w:r>
                        <w:r>
                          <w:rPr>
                            <w:color w:val="231F20"/>
                            <w:spacing w:val="-9"/>
                          </w:rPr>
                          <w:t xml:space="preserve"> </w:t>
                        </w:r>
                        <w:r>
                          <w:rPr>
                            <w:color w:val="231F20"/>
                          </w:rPr>
                          <w:t>anyone.</w:t>
                        </w:r>
                        <w:r>
                          <w:rPr>
                            <w:color w:val="231F20"/>
                            <w:spacing w:val="30"/>
                          </w:rPr>
                          <w:t xml:space="preserve"> </w:t>
                        </w:r>
                        <w:r>
                          <w:rPr>
                            <w:color w:val="231F20"/>
                          </w:rPr>
                          <w:t>The</w:t>
                        </w:r>
                        <w:r>
                          <w:rPr>
                            <w:color w:val="231F20"/>
                            <w:spacing w:val="-9"/>
                          </w:rPr>
                          <w:t xml:space="preserve"> </w:t>
                        </w:r>
                        <w:r>
                          <w:rPr>
                            <w:color w:val="231F20"/>
                          </w:rPr>
                          <w:t>only</w:t>
                        </w:r>
                        <w:r>
                          <w:rPr>
                            <w:color w:val="231F20"/>
                            <w:spacing w:val="-9"/>
                          </w:rPr>
                          <w:t xml:space="preserve"> </w:t>
                        </w:r>
                        <w:r>
                          <w:rPr>
                            <w:color w:val="231F20"/>
                          </w:rPr>
                          <w:t xml:space="preserve">condition </w:t>
                        </w:r>
                        <w:r>
                          <w:rPr>
                            <w:color w:val="231F20"/>
                            <w:w w:val="105%"/>
                          </w:rPr>
                          <w:t>is that he trust in God and clean house.</w:t>
                        </w:r>
                      </w:p>
                      <w:p w14:paraId="7D19FDEA" w14:textId="77777777" w:rsidR="00000000" w:rsidRDefault="00000000">
                        <w:pPr>
                          <w:pStyle w:val="BodyText"/>
                          <w:kinsoku w:val="0"/>
                          <w:overflowPunct w:val="0"/>
                          <w:spacing w:line="12.95pt" w:lineRule="auto"/>
                          <w:rPr>
                            <w:color w:val="231F20"/>
                            <w:spacing w:val="-10"/>
                            <w:w w:val="105%"/>
                          </w:rPr>
                        </w:pPr>
                        <w:r>
                          <w:rPr>
                            <w:color w:val="231F20"/>
                            <w:w w:val="105%"/>
                          </w:rPr>
                          <w:t>Now,</w:t>
                        </w:r>
                        <w:r>
                          <w:rPr>
                            <w:color w:val="231F20"/>
                            <w:spacing w:val="-1"/>
                            <w:w w:val="105%"/>
                          </w:rPr>
                          <w:t xml:space="preserve"> </w:t>
                        </w:r>
                        <w:r>
                          <w:rPr>
                            <w:color w:val="231F20"/>
                            <w:w w:val="105%"/>
                          </w:rPr>
                          <w:t>the domestic problem:</w:t>
                        </w:r>
                        <w:r>
                          <w:rPr>
                            <w:color w:val="231F20"/>
                            <w:spacing w:val="-12"/>
                            <w:w w:val="105%"/>
                          </w:rPr>
                          <w:t xml:space="preserve"> </w:t>
                        </w:r>
                        <w:r>
                          <w:rPr>
                            <w:color w:val="231F20"/>
                            <w:w w:val="105%"/>
                          </w:rPr>
                          <w:t>There may be divorce, separation,</w:t>
                        </w:r>
                        <w:r>
                          <w:rPr>
                            <w:color w:val="231F20"/>
                            <w:spacing w:val="-9"/>
                            <w:w w:val="105%"/>
                          </w:rPr>
                          <w:t xml:space="preserve"> </w:t>
                        </w:r>
                        <w:r>
                          <w:rPr>
                            <w:color w:val="231F20"/>
                            <w:w w:val="105%"/>
                          </w:rPr>
                          <w:t>or</w:t>
                        </w:r>
                        <w:r>
                          <w:rPr>
                            <w:color w:val="231F20"/>
                            <w:spacing w:val="-9"/>
                            <w:w w:val="105%"/>
                          </w:rPr>
                          <w:t xml:space="preserve"> </w:t>
                        </w:r>
                        <w:r>
                          <w:rPr>
                            <w:color w:val="231F20"/>
                            <w:w w:val="105%"/>
                          </w:rPr>
                          <w:t>just</w:t>
                        </w:r>
                        <w:r>
                          <w:rPr>
                            <w:color w:val="231F20"/>
                            <w:spacing w:val="-9"/>
                            <w:w w:val="105%"/>
                          </w:rPr>
                          <w:t xml:space="preserve"> </w:t>
                        </w:r>
                        <w:r>
                          <w:rPr>
                            <w:color w:val="231F20"/>
                            <w:w w:val="105%"/>
                          </w:rPr>
                          <w:t>strained</w:t>
                        </w:r>
                        <w:r>
                          <w:rPr>
                            <w:color w:val="231F20"/>
                            <w:spacing w:val="-9"/>
                            <w:w w:val="105%"/>
                          </w:rPr>
                          <w:t xml:space="preserve"> </w:t>
                        </w:r>
                        <w:r>
                          <w:rPr>
                            <w:color w:val="231F20"/>
                            <w:w w:val="105%"/>
                          </w:rPr>
                          <w:t>relations.</w:t>
                        </w:r>
                        <w:r>
                          <w:rPr>
                            <w:color w:val="231F20"/>
                            <w:spacing w:val="29"/>
                            <w:w w:val="105%"/>
                          </w:rPr>
                          <w:t xml:space="preserve"> </w:t>
                        </w:r>
                        <w:r>
                          <w:rPr>
                            <w:color w:val="231F20"/>
                            <w:w w:val="105%"/>
                          </w:rPr>
                          <w:t>When</w:t>
                        </w:r>
                        <w:r>
                          <w:rPr>
                            <w:color w:val="231F20"/>
                            <w:spacing w:val="-9"/>
                            <w:w w:val="105%"/>
                          </w:rPr>
                          <w:t xml:space="preserve"> </w:t>
                        </w:r>
                        <w:r>
                          <w:rPr>
                            <w:color w:val="231F20"/>
                            <w:w w:val="105%"/>
                          </w:rPr>
                          <w:t>your</w:t>
                        </w:r>
                        <w:r>
                          <w:rPr>
                            <w:color w:val="231F20"/>
                            <w:spacing w:val="-9"/>
                            <w:w w:val="105%"/>
                          </w:rPr>
                          <w:t xml:space="preserve"> </w:t>
                        </w:r>
                        <w:r>
                          <w:rPr>
                            <w:color w:val="231F20"/>
                            <w:w w:val="105%"/>
                          </w:rPr>
                          <w:t>pros- pect</w:t>
                        </w:r>
                        <w:r>
                          <w:rPr>
                            <w:color w:val="231F20"/>
                            <w:spacing w:val="-2"/>
                            <w:w w:val="105%"/>
                          </w:rPr>
                          <w:t xml:space="preserve"> </w:t>
                        </w:r>
                        <w:r>
                          <w:rPr>
                            <w:color w:val="231F20"/>
                            <w:w w:val="105%"/>
                          </w:rPr>
                          <w:t>has</w:t>
                        </w:r>
                        <w:r>
                          <w:rPr>
                            <w:color w:val="231F20"/>
                            <w:spacing w:val="-2"/>
                            <w:w w:val="105%"/>
                          </w:rPr>
                          <w:t xml:space="preserve"> </w:t>
                        </w:r>
                        <w:r>
                          <w:rPr>
                            <w:color w:val="231F20"/>
                            <w:w w:val="105%"/>
                          </w:rPr>
                          <w:t>made</w:t>
                        </w:r>
                        <w:r>
                          <w:rPr>
                            <w:color w:val="231F20"/>
                            <w:spacing w:val="-2"/>
                            <w:w w:val="105%"/>
                          </w:rPr>
                          <w:t xml:space="preserve"> </w:t>
                        </w:r>
                        <w:r>
                          <w:rPr>
                            <w:color w:val="231F20"/>
                            <w:w w:val="105%"/>
                          </w:rPr>
                          <w:t>such</w:t>
                        </w:r>
                        <w:r>
                          <w:rPr>
                            <w:color w:val="231F20"/>
                            <w:spacing w:val="-2"/>
                            <w:w w:val="105%"/>
                          </w:rPr>
                          <w:t xml:space="preserve"> </w:t>
                        </w:r>
                        <w:r>
                          <w:rPr>
                            <w:color w:val="231F20"/>
                            <w:w w:val="105%"/>
                          </w:rPr>
                          <w:t>reparation</w:t>
                        </w:r>
                        <w:r>
                          <w:rPr>
                            <w:color w:val="231F20"/>
                            <w:spacing w:val="-2"/>
                            <w:w w:val="105%"/>
                          </w:rPr>
                          <w:t xml:space="preserve"> </w:t>
                        </w:r>
                        <w:r>
                          <w:rPr>
                            <w:color w:val="231F20"/>
                            <w:w w:val="105%"/>
                          </w:rPr>
                          <w:t>as</w:t>
                        </w:r>
                        <w:r>
                          <w:rPr>
                            <w:color w:val="231F20"/>
                            <w:spacing w:val="-2"/>
                            <w:w w:val="105%"/>
                          </w:rPr>
                          <w:t xml:space="preserve"> </w:t>
                        </w:r>
                        <w:r>
                          <w:rPr>
                            <w:color w:val="231F20"/>
                            <w:w w:val="105%"/>
                          </w:rPr>
                          <w:t>he</w:t>
                        </w:r>
                        <w:r>
                          <w:rPr>
                            <w:color w:val="231F20"/>
                            <w:spacing w:val="-2"/>
                            <w:w w:val="105%"/>
                          </w:rPr>
                          <w:t xml:space="preserve"> </w:t>
                        </w:r>
                        <w:r>
                          <w:rPr>
                            <w:color w:val="231F20"/>
                            <w:w w:val="105%"/>
                          </w:rPr>
                          <w:t>can</w:t>
                        </w:r>
                        <w:r>
                          <w:rPr>
                            <w:color w:val="231F20"/>
                            <w:spacing w:val="-2"/>
                            <w:w w:val="105%"/>
                          </w:rPr>
                          <w:t xml:space="preserve"> </w:t>
                        </w:r>
                        <w:r>
                          <w:rPr>
                            <w:color w:val="231F20"/>
                            <w:w w:val="105%"/>
                          </w:rPr>
                          <w:t>to</w:t>
                        </w:r>
                        <w:r>
                          <w:rPr>
                            <w:color w:val="231F20"/>
                            <w:spacing w:val="-2"/>
                            <w:w w:val="105%"/>
                          </w:rPr>
                          <w:t xml:space="preserve"> </w:t>
                        </w:r>
                        <w:r>
                          <w:rPr>
                            <w:color w:val="231F20"/>
                            <w:w w:val="105%"/>
                          </w:rPr>
                          <w:t>his</w:t>
                        </w:r>
                        <w:r>
                          <w:rPr>
                            <w:color w:val="231F20"/>
                            <w:spacing w:val="-2"/>
                            <w:w w:val="105%"/>
                          </w:rPr>
                          <w:t xml:space="preserve"> </w:t>
                        </w:r>
                        <w:r>
                          <w:rPr>
                            <w:color w:val="231F20"/>
                            <w:w w:val="105%"/>
                          </w:rPr>
                          <w:t>family, and has thoroughly explained to them the new prin- ciples by which he is living, he should proceed to put those principles into action at home.</w:t>
                        </w:r>
                        <w:r>
                          <w:rPr>
                            <w:color w:val="231F20"/>
                            <w:spacing w:val="40"/>
                            <w:w w:val="105%"/>
                          </w:rPr>
                          <w:t xml:space="preserve"> </w:t>
                        </w:r>
                        <w:r>
                          <w:rPr>
                            <w:color w:val="231F20"/>
                            <w:w w:val="105%"/>
                          </w:rPr>
                          <w:t>That is, if he is lucky</w:t>
                        </w:r>
                        <w:r>
                          <w:rPr>
                            <w:color w:val="231F20"/>
                            <w:spacing w:val="-11"/>
                            <w:w w:val="105%"/>
                          </w:rPr>
                          <w:t xml:space="preserve"> </w:t>
                        </w:r>
                        <w:r>
                          <w:rPr>
                            <w:color w:val="231F20"/>
                            <w:w w:val="105%"/>
                          </w:rPr>
                          <w:t>enough</w:t>
                        </w:r>
                        <w:r>
                          <w:rPr>
                            <w:color w:val="231F20"/>
                            <w:spacing w:val="-11"/>
                            <w:w w:val="105%"/>
                          </w:rPr>
                          <w:t xml:space="preserve"> </w:t>
                        </w:r>
                        <w:r>
                          <w:rPr>
                            <w:color w:val="231F20"/>
                            <w:w w:val="105%"/>
                          </w:rPr>
                          <w:t>to</w:t>
                        </w:r>
                        <w:r>
                          <w:rPr>
                            <w:color w:val="231F20"/>
                            <w:spacing w:val="-11"/>
                            <w:w w:val="105%"/>
                          </w:rPr>
                          <w:t xml:space="preserve"> </w:t>
                        </w:r>
                        <w:r>
                          <w:rPr>
                            <w:color w:val="231F20"/>
                            <w:w w:val="105%"/>
                          </w:rPr>
                          <w:t>have</w:t>
                        </w:r>
                        <w:r>
                          <w:rPr>
                            <w:color w:val="231F20"/>
                            <w:spacing w:val="-11"/>
                            <w:w w:val="105%"/>
                          </w:rPr>
                          <w:t xml:space="preserve"> </w:t>
                        </w:r>
                        <w:r>
                          <w:rPr>
                            <w:color w:val="231F20"/>
                            <w:w w:val="105%"/>
                          </w:rPr>
                          <w:t>a</w:t>
                        </w:r>
                        <w:r>
                          <w:rPr>
                            <w:color w:val="231F20"/>
                            <w:spacing w:val="-11"/>
                            <w:w w:val="105%"/>
                          </w:rPr>
                          <w:t xml:space="preserve"> </w:t>
                        </w:r>
                        <w:r>
                          <w:rPr>
                            <w:color w:val="231F20"/>
                            <w:w w:val="105%"/>
                          </w:rPr>
                          <w:t>home.</w:t>
                        </w:r>
                        <w:r>
                          <w:rPr>
                            <w:color w:val="231F20"/>
                            <w:spacing w:val="24"/>
                            <w:w w:val="105%"/>
                          </w:rPr>
                          <w:t xml:space="preserve"> </w:t>
                        </w:r>
                        <w:r>
                          <w:rPr>
                            <w:color w:val="231F20"/>
                            <w:w w:val="105%"/>
                          </w:rPr>
                          <w:t>Though</w:t>
                        </w:r>
                        <w:r>
                          <w:rPr>
                            <w:color w:val="231F20"/>
                            <w:spacing w:val="-11"/>
                            <w:w w:val="105%"/>
                          </w:rPr>
                          <w:t xml:space="preserve"> </w:t>
                        </w:r>
                        <w:r>
                          <w:rPr>
                            <w:color w:val="231F20"/>
                            <w:w w:val="105%"/>
                          </w:rPr>
                          <w:t>his</w:t>
                        </w:r>
                        <w:r>
                          <w:rPr>
                            <w:color w:val="231F20"/>
                            <w:spacing w:val="-11"/>
                            <w:w w:val="105%"/>
                          </w:rPr>
                          <w:t xml:space="preserve"> </w:t>
                        </w:r>
                        <w:r>
                          <w:rPr>
                            <w:color w:val="231F20"/>
                            <w:w w:val="105%"/>
                          </w:rPr>
                          <w:t>family</w:t>
                        </w:r>
                        <w:r>
                          <w:rPr>
                            <w:color w:val="231F20"/>
                            <w:spacing w:val="-11"/>
                            <w:w w:val="105%"/>
                          </w:rPr>
                          <w:t xml:space="preserve"> </w:t>
                        </w:r>
                        <w:r>
                          <w:rPr>
                            <w:color w:val="231F20"/>
                            <w:w w:val="105%"/>
                          </w:rPr>
                          <w:t>be</w:t>
                        </w:r>
                        <w:r>
                          <w:rPr>
                            <w:color w:val="231F20"/>
                            <w:spacing w:val="-11"/>
                            <w:w w:val="105%"/>
                          </w:rPr>
                          <w:t xml:space="preserve"> </w:t>
                        </w:r>
                        <w:r>
                          <w:rPr>
                            <w:color w:val="231F20"/>
                            <w:w w:val="105%"/>
                          </w:rPr>
                          <w:t>at fault in many respects, he should not be concerned about that.</w:t>
                        </w:r>
                        <w:r>
                          <w:rPr>
                            <w:color w:val="231F20"/>
                            <w:spacing w:val="40"/>
                            <w:w w:val="105%"/>
                          </w:rPr>
                          <w:t xml:space="preserve"> </w:t>
                        </w:r>
                        <w:r>
                          <w:rPr>
                            <w:color w:val="231F20"/>
                            <w:w w:val="105%"/>
                          </w:rPr>
                          <w:t>He should concentrate on his own spiri- tual</w:t>
                        </w:r>
                        <w:r>
                          <w:rPr>
                            <w:color w:val="231F20"/>
                            <w:spacing w:val="-9"/>
                            <w:w w:val="105%"/>
                          </w:rPr>
                          <w:t xml:space="preserve"> </w:t>
                        </w:r>
                        <w:r>
                          <w:rPr>
                            <w:color w:val="231F20"/>
                            <w:w w:val="105%"/>
                          </w:rPr>
                          <w:t>demonstration.</w:t>
                        </w:r>
                        <w:r>
                          <w:rPr>
                            <w:color w:val="231F20"/>
                            <w:spacing w:val="26"/>
                            <w:w w:val="105%"/>
                          </w:rPr>
                          <w:t xml:space="preserve"> </w:t>
                        </w:r>
                        <w:r>
                          <w:rPr>
                            <w:color w:val="231F20"/>
                            <w:w w:val="105%"/>
                          </w:rPr>
                          <w:t>Argument</w:t>
                        </w:r>
                        <w:r>
                          <w:rPr>
                            <w:color w:val="231F20"/>
                            <w:spacing w:val="-10"/>
                            <w:w w:val="105%"/>
                          </w:rPr>
                          <w:t xml:space="preserve"> </w:t>
                        </w:r>
                        <w:r>
                          <w:rPr>
                            <w:color w:val="231F20"/>
                            <w:w w:val="105%"/>
                          </w:rPr>
                          <w:t>and</w:t>
                        </w:r>
                        <w:r>
                          <w:rPr>
                            <w:color w:val="231F20"/>
                            <w:spacing w:val="-9"/>
                            <w:w w:val="105%"/>
                          </w:rPr>
                          <w:t xml:space="preserve"> </w:t>
                        </w:r>
                        <w:r>
                          <w:rPr>
                            <w:color w:val="231F20"/>
                            <w:w w:val="105%"/>
                          </w:rPr>
                          <w:t>fault-finding</w:t>
                        </w:r>
                        <w:r>
                          <w:rPr>
                            <w:color w:val="231F20"/>
                            <w:spacing w:val="-9"/>
                            <w:w w:val="105%"/>
                          </w:rPr>
                          <w:t xml:space="preserve"> </w:t>
                        </w:r>
                        <w:r>
                          <w:rPr>
                            <w:color w:val="231F20"/>
                            <w:w w:val="105%"/>
                          </w:rPr>
                          <w:t>are</w:t>
                        </w:r>
                        <w:r>
                          <w:rPr>
                            <w:color w:val="231F20"/>
                            <w:spacing w:val="-9"/>
                            <w:w w:val="105%"/>
                          </w:rPr>
                          <w:t xml:space="preserve"> </w:t>
                        </w:r>
                        <w:r>
                          <w:rPr>
                            <w:color w:val="231F20"/>
                            <w:w w:val="105%"/>
                          </w:rPr>
                          <w:t>to be</w:t>
                        </w:r>
                        <w:r>
                          <w:rPr>
                            <w:color w:val="231F20"/>
                            <w:spacing w:val="13"/>
                            <w:w w:val="105%"/>
                          </w:rPr>
                          <w:t xml:space="preserve"> </w:t>
                        </w:r>
                        <w:r>
                          <w:rPr>
                            <w:color w:val="231F20"/>
                            <w:w w:val="105%"/>
                          </w:rPr>
                          <w:t>avoided</w:t>
                        </w:r>
                        <w:r>
                          <w:rPr>
                            <w:color w:val="231F20"/>
                            <w:spacing w:val="14"/>
                            <w:w w:val="105%"/>
                          </w:rPr>
                          <w:t xml:space="preserve"> </w:t>
                        </w:r>
                        <w:r>
                          <w:rPr>
                            <w:color w:val="231F20"/>
                            <w:w w:val="105%"/>
                          </w:rPr>
                          <w:t>like</w:t>
                        </w:r>
                        <w:r>
                          <w:rPr>
                            <w:color w:val="231F20"/>
                            <w:spacing w:val="14"/>
                            <w:w w:val="105%"/>
                          </w:rPr>
                          <w:t xml:space="preserve"> </w:t>
                        </w:r>
                        <w:r>
                          <w:rPr>
                            <w:color w:val="231F20"/>
                            <w:w w:val="105%"/>
                          </w:rPr>
                          <w:t>the</w:t>
                        </w:r>
                        <w:r>
                          <w:rPr>
                            <w:color w:val="231F20"/>
                            <w:spacing w:val="13"/>
                            <w:w w:val="105%"/>
                          </w:rPr>
                          <w:t xml:space="preserve"> </w:t>
                        </w:r>
                        <w:r>
                          <w:rPr>
                            <w:color w:val="231F20"/>
                            <w:w w:val="105%"/>
                          </w:rPr>
                          <w:t>plague.</w:t>
                        </w:r>
                        <w:r>
                          <w:rPr>
                            <w:color w:val="231F20"/>
                            <w:spacing w:val="69"/>
                            <w:w w:val="105%"/>
                          </w:rPr>
                          <w:t xml:space="preserve"> </w:t>
                        </w:r>
                        <w:r>
                          <w:rPr>
                            <w:color w:val="231F20"/>
                            <w:w w:val="105%"/>
                          </w:rPr>
                          <w:t>In</w:t>
                        </w:r>
                        <w:r>
                          <w:rPr>
                            <w:color w:val="231F20"/>
                            <w:spacing w:val="14"/>
                            <w:w w:val="105%"/>
                          </w:rPr>
                          <w:t xml:space="preserve"> </w:t>
                        </w:r>
                        <w:r>
                          <w:rPr>
                            <w:color w:val="231F20"/>
                            <w:w w:val="105%"/>
                          </w:rPr>
                          <w:t>many</w:t>
                        </w:r>
                        <w:r>
                          <w:rPr>
                            <w:color w:val="231F20"/>
                            <w:spacing w:val="14"/>
                            <w:w w:val="105%"/>
                          </w:rPr>
                          <w:t xml:space="preserve"> </w:t>
                        </w:r>
                        <w:r>
                          <w:rPr>
                            <w:color w:val="231F20"/>
                            <w:w w:val="105%"/>
                          </w:rPr>
                          <w:t>homes</w:t>
                        </w:r>
                        <w:r>
                          <w:rPr>
                            <w:color w:val="231F20"/>
                            <w:spacing w:val="13"/>
                            <w:w w:val="105%"/>
                          </w:rPr>
                          <w:t xml:space="preserve"> </w:t>
                        </w:r>
                        <w:r>
                          <w:rPr>
                            <w:color w:val="231F20"/>
                            <w:w w:val="105%"/>
                          </w:rPr>
                          <w:t>this</w:t>
                        </w:r>
                        <w:r>
                          <w:rPr>
                            <w:color w:val="231F20"/>
                            <w:spacing w:val="14"/>
                            <w:w w:val="105%"/>
                          </w:rPr>
                          <w:t xml:space="preserve"> </w:t>
                        </w:r>
                        <w:r>
                          <w:rPr>
                            <w:color w:val="231F20"/>
                            <w:w w:val="105%"/>
                          </w:rPr>
                          <w:t>is</w:t>
                        </w:r>
                        <w:r>
                          <w:rPr>
                            <w:color w:val="231F20"/>
                            <w:spacing w:val="14"/>
                            <w:w w:val="105%"/>
                          </w:rPr>
                          <w:t xml:space="preserve"> </w:t>
                        </w:r>
                        <w:r>
                          <w:rPr>
                            <w:color w:val="231F20"/>
                            <w:spacing w:val="-10"/>
                            <w:w w:val="105%"/>
                          </w:rPr>
                          <w:t>a</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6908D99F" w14:textId="176F2DF4"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2044288" behindDoc="1" locked="0" layoutInCell="0" allowOverlap="1" wp14:anchorId="237503EC" wp14:editId="26A15CBB">
            <wp:simplePos x="0" y="0"/>
            <wp:positionH relativeFrom="page">
              <wp:posOffset>1060450</wp:posOffset>
            </wp:positionH>
            <wp:positionV relativeFrom="page">
              <wp:posOffset>207645</wp:posOffset>
            </wp:positionV>
            <wp:extent cx="1317625" cy="138430"/>
            <wp:effectExtent l="0" t="0" r="0" b="0"/>
            <wp:wrapNone/>
            <wp:docPr id="265" name="Text Box 379"/>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31762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4830D329"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WORKING</w:t>
                        </w:r>
                        <w:r>
                          <w:rPr>
                            <w:color w:val="231F20"/>
                            <w:spacing w:val="50"/>
                            <w:sz w:val="16"/>
                            <w:szCs w:val="16"/>
                          </w:rPr>
                          <w:t xml:space="preserve"> </w:t>
                        </w:r>
                        <w:r>
                          <w:rPr>
                            <w:color w:val="231F20"/>
                            <w:sz w:val="16"/>
                            <w:szCs w:val="16"/>
                          </w:rPr>
                          <w:t>WITH</w:t>
                        </w:r>
                        <w:r>
                          <w:rPr>
                            <w:color w:val="231F20"/>
                            <w:spacing w:val="53"/>
                            <w:sz w:val="16"/>
                            <w:szCs w:val="16"/>
                          </w:rPr>
                          <w:t xml:space="preserve"> </w:t>
                        </w:r>
                        <w:r>
                          <w:rPr>
                            <w:color w:val="231F20"/>
                            <w:spacing w:val="-2"/>
                            <w:sz w:val="16"/>
                            <w:szCs w:val="16"/>
                          </w:rPr>
                          <w:t>OTHERS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045312" behindDoc="1" locked="0" layoutInCell="0" allowOverlap="1" wp14:anchorId="5B243120" wp14:editId="02614B3C">
            <wp:simplePos x="0" y="0"/>
            <wp:positionH relativeFrom="page">
              <wp:posOffset>2844800</wp:posOffset>
            </wp:positionH>
            <wp:positionV relativeFrom="page">
              <wp:posOffset>207645</wp:posOffset>
            </wp:positionV>
            <wp:extent cx="152400" cy="138430"/>
            <wp:effectExtent l="0" t="0" r="0" b="0"/>
            <wp:wrapNone/>
            <wp:docPr id="264" name="Text Box 380"/>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5240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6981133C"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99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046336" behindDoc="1" locked="0" layoutInCell="0" allowOverlap="1" wp14:anchorId="167D81E7" wp14:editId="35DB4652">
            <wp:simplePos x="0" y="0"/>
            <wp:positionH relativeFrom="page">
              <wp:posOffset>374650</wp:posOffset>
            </wp:positionH>
            <wp:positionV relativeFrom="page">
              <wp:posOffset>377190</wp:posOffset>
            </wp:positionV>
            <wp:extent cx="2618105" cy="4424680"/>
            <wp:effectExtent l="0" t="0" r="0" b="0"/>
            <wp:wrapNone/>
            <wp:docPr id="263" name="Text Box 381"/>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18105" cy="4424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016E0196" w14:textId="77777777" w:rsidR="00000000" w:rsidRDefault="00000000">
                        <w:pPr>
                          <w:pStyle w:val="BodyText"/>
                          <w:kinsoku w:val="0"/>
                          <w:overflowPunct w:val="0"/>
                          <w:spacing w:before="0.85pt" w:line="12.95pt" w:lineRule="auto"/>
                          <w:ind w:firstLine="0pt"/>
                          <w:rPr>
                            <w:color w:val="231F20"/>
                            <w:spacing w:val="-2"/>
                            <w:w w:val="105%"/>
                          </w:rPr>
                        </w:pPr>
                        <w:r>
                          <w:rPr>
                            <w:color w:val="231F20"/>
                          </w:rPr>
                          <w:t>difficult</w:t>
                        </w:r>
                        <w:r>
                          <w:rPr>
                            <w:color w:val="231F20"/>
                            <w:spacing w:val="-6"/>
                          </w:rPr>
                          <w:t xml:space="preserve"> </w:t>
                        </w:r>
                        <w:r>
                          <w:rPr>
                            <w:color w:val="231F20"/>
                          </w:rPr>
                          <w:t>thing</w:t>
                        </w:r>
                        <w:r>
                          <w:rPr>
                            <w:color w:val="231F20"/>
                            <w:spacing w:val="-6"/>
                          </w:rPr>
                          <w:t xml:space="preserve"> </w:t>
                        </w:r>
                        <w:r>
                          <w:rPr>
                            <w:color w:val="231F20"/>
                          </w:rPr>
                          <w:t>to</w:t>
                        </w:r>
                        <w:r>
                          <w:rPr>
                            <w:color w:val="231F20"/>
                            <w:spacing w:val="-6"/>
                          </w:rPr>
                          <w:t xml:space="preserve"> </w:t>
                        </w:r>
                        <w:r>
                          <w:rPr>
                            <w:color w:val="231F20"/>
                          </w:rPr>
                          <w:t>do,</w:t>
                        </w:r>
                        <w:r>
                          <w:rPr>
                            <w:color w:val="231F20"/>
                            <w:spacing w:val="-6"/>
                          </w:rPr>
                          <w:t xml:space="preserve"> </w:t>
                        </w:r>
                        <w:r>
                          <w:rPr>
                            <w:color w:val="231F20"/>
                          </w:rPr>
                          <w:t>but</w:t>
                        </w:r>
                        <w:r>
                          <w:rPr>
                            <w:color w:val="231F20"/>
                            <w:spacing w:val="-6"/>
                          </w:rPr>
                          <w:t xml:space="preserve"> </w:t>
                        </w:r>
                        <w:r>
                          <w:rPr>
                            <w:color w:val="231F20"/>
                          </w:rPr>
                          <w:t>it</w:t>
                        </w:r>
                        <w:r>
                          <w:rPr>
                            <w:color w:val="231F20"/>
                            <w:spacing w:val="-6"/>
                          </w:rPr>
                          <w:t xml:space="preserve"> </w:t>
                        </w:r>
                        <w:r>
                          <w:rPr>
                            <w:color w:val="231F20"/>
                          </w:rPr>
                          <w:t>must</w:t>
                        </w:r>
                        <w:r>
                          <w:rPr>
                            <w:color w:val="231F20"/>
                            <w:spacing w:val="-6"/>
                          </w:rPr>
                          <w:t xml:space="preserve"> </w:t>
                        </w:r>
                        <w:r>
                          <w:rPr>
                            <w:color w:val="231F20"/>
                          </w:rPr>
                          <w:t>be</w:t>
                        </w:r>
                        <w:r>
                          <w:rPr>
                            <w:color w:val="231F20"/>
                            <w:spacing w:val="-6"/>
                          </w:rPr>
                          <w:t xml:space="preserve"> </w:t>
                        </w:r>
                        <w:r>
                          <w:rPr>
                            <w:color w:val="231F20"/>
                          </w:rPr>
                          <w:t>done</w:t>
                        </w:r>
                        <w:r>
                          <w:rPr>
                            <w:color w:val="231F20"/>
                            <w:spacing w:val="-6"/>
                          </w:rPr>
                          <w:t xml:space="preserve"> </w:t>
                        </w:r>
                        <w:r>
                          <w:rPr>
                            <w:color w:val="231F20"/>
                          </w:rPr>
                          <w:t>if</w:t>
                        </w:r>
                        <w:r>
                          <w:rPr>
                            <w:color w:val="231F20"/>
                            <w:spacing w:val="-6"/>
                          </w:rPr>
                          <w:t xml:space="preserve"> </w:t>
                        </w:r>
                        <w:r>
                          <w:rPr>
                            <w:color w:val="231F20"/>
                          </w:rPr>
                          <w:t>any</w:t>
                        </w:r>
                        <w:r>
                          <w:rPr>
                            <w:color w:val="231F20"/>
                            <w:spacing w:val="-6"/>
                          </w:rPr>
                          <w:t xml:space="preserve"> </w:t>
                        </w:r>
                        <w:r>
                          <w:rPr>
                            <w:color w:val="231F20"/>
                          </w:rPr>
                          <w:t>results</w:t>
                        </w:r>
                        <w:r>
                          <w:rPr>
                            <w:color w:val="231F20"/>
                            <w:spacing w:val="-6"/>
                          </w:rPr>
                          <w:t xml:space="preserve"> </w:t>
                        </w:r>
                        <w:r>
                          <w:rPr>
                            <w:color w:val="231F20"/>
                          </w:rPr>
                          <w:t xml:space="preserve">are </w:t>
                        </w:r>
                        <w:r>
                          <w:rPr>
                            <w:color w:val="231F20"/>
                            <w:w w:val="105%"/>
                          </w:rPr>
                          <w:t>to be expected.</w:t>
                        </w:r>
                        <w:r>
                          <w:rPr>
                            <w:color w:val="231F20"/>
                            <w:spacing w:val="40"/>
                            <w:w w:val="105%"/>
                          </w:rPr>
                          <w:t xml:space="preserve"> </w:t>
                        </w:r>
                        <w:r>
                          <w:rPr>
                            <w:color w:val="231F20"/>
                            <w:w w:val="105%"/>
                          </w:rPr>
                          <w:t>If persisted in for a few months, the effect</w:t>
                        </w:r>
                        <w:r>
                          <w:rPr>
                            <w:color w:val="231F20"/>
                            <w:spacing w:val="-2"/>
                            <w:w w:val="105%"/>
                          </w:rPr>
                          <w:t xml:space="preserve"> </w:t>
                        </w:r>
                        <w:r>
                          <w:rPr>
                            <w:color w:val="231F20"/>
                            <w:w w:val="105%"/>
                          </w:rPr>
                          <w:t>on</w:t>
                        </w:r>
                        <w:r>
                          <w:rPr>
                            <w:color w:val="231F20"/>
                            <w:spacing w:val="-2"/>
                            <w:w w:val="105%"/>
                          </w:rPr>
                          <w:t xml:space="preserve"> </w:t>
                        </w:r>
                        <w:r>
                          <w:rPr>
                            <w:color w:val="231F20"/>
                            <w:w w:val="105%"/>
                          </w:rPr>
                          <w:t>a</w:t>
                        </w:r>
                        <w:r>
                          <w:rPr>
                            <w:color w:val="231F20"/>
                            <w:spacing w:val="-2"/>
                            <w:w w:val="105%"/>
                          </w:rPr>
                          <w:t xml:space="preserve"> </w:t>
                        </w:r>
                        <w:r>
                          <w:rPr>
                            <w:color w:val="231F20"/>
                            <w:w w:val="105%"/>
                          </w:rPr>
                          <w:t>man’s</w:t>
                        </w:r>
                        <w:r>
                          <w:rPr>
                            <w:color w:val="231F20"/>
                            <w:spacing w:val="-2"/>
                            <w:w w:val="105%"/>
                          </w:rPr>
                          <w:t xml:space="preserve"> </w:t>
                        </w:r>
                        <w:r>
                          <w:rPr>
                            <w:color w:val="231F20"/>
                            <w:w w:val="105%"/>
                          </w:rPr>
                          <w:t>family</w:t>
                        </w:r>
                        <w:r>
                          <w:rPr>
                            <w:color w:val="231F20"/>
                            <w:spacing w:val="-2"/>
                            <w:w w:val="105%"/>
                          </w:rPr>
                          <w:t xml:space="preserve"> </w:t>
                        </w:r>
                        <w:r>
                          <w:rPr>
                            <w:color w:val="231F20"/>
                            <w:w w:val="105%"/>
                          </w:rPr>
                          <w:t>is</w:t>
                        </w:r>
                        <w:r>
                          <w:rPr>
                            <w:color w:val="231F20"/>
                            <w:spacing w:val="-2"/>
                            <w:w w:val="105%"/>
                          </w:rPr>
                          <w:t xml:space="preserve"> </w:t>
                        </w:r>
                        <w:r>
                          <w:rPr>
                            <w:color w:val="231F20"/>
                            <w:w w:val="105%"/>
                          </w:rPr>
                          <w:t>sure</w:t>
                        </w:r>
                        <w:r>
                          <w:rPr>
                            <w:color w:val="231F20"/>
                            <w:spacing w:val="-2"/>
                            <w:w w:val="105%"/>
                          </w:rPr>
                          <w:t xml:space="preserve"> </w:t>
                        </w:r>
                        <w:r>
                          <w:rPr>
                            <w:color w:val="231F20"/>
                            <w:w w:val="105%"/>
                          </w:rPr>
                          <w:t>to</w:t>
                        </w:r>
                        <w:r>
                          <w:rPr>
                            <w:color w:val="231F20"/>
                            <w:spacing w:val="-2"/>
                            <w:w w:val="105%"/>
                          </w:rPr>
                          <w:t xml:space="preserve"> </w:t>
                        </w:r>
                        <w:r>
                          <w:rPr>
                            <w:color w:val="231F20"/>
                            <w:w w:val="105%"/>
                          </w:rPr>
                          <w:t>be</w:t>
                        </w:r>
                        <w:r>
                          <w:rPr>
                            <w:color w:val="231F20"/>
                            <w:spacing w:val="-2"/>
                            <w:w w:val="105%"/>
                          </w:rPr>
                          <w:t xml:space="preserve"> </w:t>
                        </w:r>
                        <w:r>
                          <w:rPr>
                            <w:color w:val="231F20"/>
                            <w:w w:val="105%"/>
                          </w:rPr>
                          <w:t>great.</w:t>
                        </w:r>
                        <w:r>
                          <w:rPr>
                            <w:color w:val="231F20"/>
                            <w:spacing w:val="32"/>
                            <w:w w:val="105%"/>
                          </w:rPr>
                          <w:t xml:space="preserve"> </w:t>
                        </w:r>
                        <w:r>
                          <w:rPr>
                            <w:color w:val="231F20"/>
                            <w:w w:val="105%"/>
                          </w:rPr>
                          <w:t>The</w:t>
                        </w:r>
                        <w:r>
                          <w:rPr>
                            <w:color w:val="231F20"/>
                            <w:spacing w:val="-2"/>
                            <w:w w:val="105%"/>
                          </w:rPr>
                          <w:t xml:space="preserve"> </w:t>
                        </w:r>
                        <w:r>
                          <w:rPr>
                            <w:color w:val="231F20"/>
                            <w:w w:val="105%"/>
                          </w:rPr>
                          <w:t>most incompatible people discover they have a basis upon which</w:t>
                        </w:r>
                        <w:r>
                          <w:rPr>
                            <w:color w:val="231F20"/>
                            <w:spacing w:val="-12"/>
                            <w:w w:val="105%"/>
                          </w:rPr>
                          <w:t xml:space="preserve"> </w:t>
                        </w:r>
                        <w:r>
                          <w:rPr>
                            <w:color w:val="231F20"/>
                            <w:w w:val="105%"/>
                          </w:rPr>
                          <w:t>they</w:t>
                        </w:r>
                        <w:r>
                          <w:rPr>
                            <w:color w:val="231F20"/>
                            <w:spacing w:val="-12"/>
                            <w:w w:val="105%"/>
                          </w:rPr>
                          <w:t xml:space="preserve"> </w:t>
                        </w:r>
                        <w:r>
                          <w:rPr>
                            <w:color w:val="231F20"/>
                            <w:w w:val="105%"/>
                          </w:rPr>
                          <w:t>can</w:t>
                        </w:r>
                        <w:r>
                          <w:rPr>
                            <w:color w:val="231F20"/>
                            <w:spacing w:val="-12"/>
                            <w:w w:val="105%"/>
                          </w:rPr>
                          <w:t xml:space="preserve"> </w:t>
                        </w:r>
                        <w:r>
                          <w:rPr>
                            <w:color w:val="231F20"/>
                            <w:w w:val="105%"/>
                          </w:rPr>
                          <w:t>meet.</w:t>
                        </w:r>
                        <w:r>
                          <w:rPr>
                            <w:color w:val="231F20"/>
                            <w:spacing w:val="-12"/>
                            <w:w w:val="105%"/>
                          </w:rPr>
                          <w:t xml:space="preserve"> </w:t>
                        </w:r>
                        <w:r>
                          <w:rPr>
                            <w:color w:val="231F20"/>
                            <w:w w:val="105%"/>
                          </w:rPr>
                          <w:t>Little</w:t>
                        </w:r>
                        <w:r>
                          <w:rPr>
                            <w:color w:val="231F20"/>
                            <w:spacing w:val="-12"/>
                            <w:w w:val="105%"/>
                          </w:rPr>
                          <w:t xml:space="preserve"> </w:t>
                        </w:r>
                        <w:r>
                          <w:rPr>
                            <w:color w:val="231F20"/>
                            <w:w w:val="105%"/>
                          </w:rPr>
                          <w:t>by</w:t>
                        </w:r>
                        <w:r>
                          <w:rPr>
                            <w:color w:val="231F20"/>
                            <w:spacing w:val="-11"/>
                            <w:w w:val="105%"/>
                          </w:rPr>
                          <w:t xml:space="preserve"> </w:t>
                        </w:r>
                        <w:r>
                          <w:rPr>
                            <w:color w:val="231F20"/>
                            <w:w w:val="105%"/>
                          </w:rPr>
                          <w:t>little</w:t>
                        </w:r>
                        <w:r>
                          <w:rPr>
                            <w:color w:val="231F20"/>
                            <w:spacing w:val="-12"/>
                            <w:w w:val="105%"/>
                          </w:rPr>
                          <w:t xml:space="preserve"> </w:t>
                        </w:r>
                        <w:r>
                          <w:rPr>
                            <w:color w:val="231F20"/>
                            <w:w w:val="105%"/>
                          </w:rPr>
                          <w:t>the</w:t>
                        </w:r>
                        <w:r>
                          <w:rPr>
                            <w:color w:val="231F20"/>
                            <w:spacing w:val="-12"/>
                            <w:w w:val="105%"/>
                          </w:rPr>
                          <w:t xml:space="preserve"> </w:t>
                        </w:r>
                        <w:r>
                          <w:rPr>
                            <w:color w:val="231F20"/>
                            <w:w w:val="105%"/>
                          </w:rPr>
                          <w:t>family</w:t>
                        </w:r>
                        <w:r>
                          <w:rPr>
                            <w:color w:val="231F20"/>
                            <w:spacing w:val="-12"/>
                            <w:w w:val="105%"/>
                          </w:rPr>
                          <w:t xml:space="preserve"> </w:t>
                        </w:r>
                        <w:r>
                          <w:rPr>
                            <w:color w:val="231F20"/>
                            <w:w w:val="105%"/>
                          </w:rPr>
                          <w:t>may</w:t>
                        </w:r>
                        <w:r>
                          <w:rPr>
                            <w:color w:val="231F20"/>
                            <w:spacing w:val="-12"/>
                            <w:w w:val="105%"/>
                          </w:rPr>
                          <w:t xml:space="preserve"> </w:t>
                        </w:r>
                        <w:r>
                          <w:rPr>
                            <w:color w:val="231F20"/>
                            <w:w w:val="105%"/>
                          </w:rPr>
                          <w:t>see their own defects and admit them.</w:t>
                        </w:r>
                        <w:r>
                          <w:rPr>
                            <w:color w:val="231F20"/>
                            <w:spacing w:val="40"/>
                            <w:w w:val="105%"/>
                          </w:rPr>
                          <w:t xml:space="preserve"> </w:t>
                        </w:r>
                        <w:r>
                          <w:rPr>
                            <w:color w:val="231F20"/>
                            <w:w w:val="105%"/>
                          </w:rPr>
                          <w:t xml:space="preserve">These can then be </w:t>
                        </w:r>
                        <w:r>
                          <w:rPr>
                            <w:color w:val="231F20"/>
                          </w:rPr>
                          <w:t xml:space="preserve">discussed in an atmosphere of helpfulness and friendli- </w:t>
                        </w:r>
                        <w:r>
                          <w:rPr>
                            <w:color w:val="231F20"/>
                            <w:spacing w:val="-2"/>
                            <w:w w:val="105%"/>
                          </w:rPr>
                          <w:t>ness.</w:t>
                        </w:r>
                      </w:p>
                      <w:p w14:paraId="743F7E01" w14:textId="77777777" w:rsidR="00000000" w:rsidRDefault="00000000">
                        <w:pPr>
                          <w:pStyle w:val="BodyText"/>
                          <w:kinsoku w:val="0"/>
                          <w:overflowPunct w:val="0"/>
                          <w:spacing w:before="0.15pt" w:line="12.95pt" w:lineRule="auto"/>
                          <w:ind w:end="0.90pt"/>
                          <w:rPr>
                            <w:color w:val="231F20"/>
                            <w:w w:val="105%"/>
                          </w:rPr>
                        </w:pPr>
                        <w:r>
                          <w:rPr>
                            <w:color w:val="231F20"/>
                            <w:w w:val="105%"/>
                          </w:rPr>
                          <w:t>After</w:t>
                        </w:r>
                        <w:r>
                          <w:rPr>
                            <w:color w:val="231F20"/>
                            <w:spacing w:val="-4"/>
                            <w:w w:val="105%"/>
                          </w:rPr>
                          <w:t xml:space="preserve"> </w:t>
                        </w:r>
                        <w:r>
                          <w:rPr>
                            <w:color w:val="231F20"/>
                            <w:w w:val="105%"/>
                          </w:rPr>
                          <w:t>they</w:t>
                        </w:r>
                        <w:r>
                          <w:rPr>
                            <w:color w:val="231F20"/>
                            <w:spacing w:val="-4"/>
                            <w:w w:val="105%"/>
                          </w:rPr>
                          <w:t xml:space="preserve"> </w:t>
                        </w:r>
                        <w:r>
                          <w:rPr>
                            <w:color w:val="231F20"/>
                            <w:w w:val="105%"/>
                          </w:rPr>
                          <w:t>have</w:t>
                        </w:r>
                        <w:r>
                          <w:rPr>
                            <w:color w:val="231F20"/>
                            <w:spacing w:val="-4"/>
                            <w:w w:val="105%"/>
                          </w:rPr>
                          <w:t xml:space="preserve"> </w:t>
                        </w:r>
                        <w:r>
                          <w:rPr>
                            <w:color w:val="231F20"/>
                            <w:w w:val="105%"/>
                          </w:rPr>
                          <w:t>seen</w:t>
                        </w:r>
                        <w:r>
                          <w:rPr>
                            <w:color w:val="231F20"/>
                            <w:spacing w:val="-4"/>
                            <w:w w:val="105%"/>
                          </w:rPr>
                          <w:t xml:space="preserve"> </w:t>
                        </w:r>
                        <w:r>
                          <w:rPr>
                            <w:color w:val="231F20"/>
                            <w:w w:val="105%"/>
                          </w:rPr>
                          <w:t>tangible</w:t>
                        </w:r>
                        <w:r>
                          <w:rPr>
                            <w:color w:val="231F20"/>
                            <w:spacing w:val="-4"/>
                            <w:w w:val="105%"/>
                          </w:rPr>
                          <w:t xml:space="preserve"> </w:t>
                        </w:r>
                        <w:r>
                          <w:rPr>
                            <w:color w:val="231F20"/>
                            <w:w w:val="105%"/>
                          </w:rPr>
                          <w:t>results,</w:t>
                        </w:r>
                        <w:r>
                          <w:rPr>
                            <w:color w:val="231F20"/>
                            <w:spacing w:val="-4"/>
                            <w:w w:val="105%"/>
                          </w:rPr>
                          <w:t xml:space="preserve"> </w:t>
                        </w:r>
                        <w:r>
                          <w:rPr>
                            <w:color w:val="231F20"/>
                            <w:w w:val="105%"/>
                          </w:rPr>
                          <w:t>the</w:t>
                        </w:r>
                        <w:r>
                          <w:rPr>
                            <w:color w:val="231F20"/>
                            <w:spacing w:val="-4"/>
                            <w:w w:val="105%"/>
                          </w:rPr>
                          <w:t xml:space="preserve"> </w:t>
                        </w:r>
                        <w:r>
                          <w:rPr>
                            <w:color w:val="231F20"/>
                            <w:w w:val="105%"/>
                          </w:rPr>
                          <w:t>family</w:t>
                        </w:r>
                        <w:r>
                          <w:rPr>
                            <w:color w:val="231F20"/>
                            <w:spacing w:val="-4"/>
                            <w:w w:val="105%"/>
                          </w:rPr>
                          <w:t xml:space="preserve"> </w:t>
                        </w:r>
                        <w:r>
                          <w:rPr>
                            <w:color w:val="231F20"/>
                            <w:w w:val="105%"/>
                          </w:rPr>
                          <w:t>will perhaps want to go along.</w:t>
                        </w:r>
                        <w:r>
                          <w:rPr>
                            <w:color w:val="231F20"/>
                            <w:spacing w:val="40"/>
                            <w:w w:val="105%"/>
                          </w:rPr>
                          <w:t xml:space="preserve"> </w:t>
                        </w:r>
                        <w:r>
                          <w:rPr>
                            <w:color w:val="231F20"/>
                            <w:w w:val="105%"/>
                          </w:rPr>
                          <w:t xml:space="preserve">These things will come to </w:t>
                        </w:r>
                        <w:r>
                          <w:rPr>
                            <w:color w:val="231F20"/>
                          </w:rPr>
                          <w:t>pass naturally and in good time provided, however, the alcoholic continues to demonstrate that he can be sober, considerate,</w:t>
                        </w:r>
                        <w:r>
                          <w:rPr>
                            <w:color w:val="231F20"/>
                            <w:spacing w:val="-2"/>
                          </w:rPr>
                          <w:t xml:space="preserve"> </w:t>
                        </w:r>
                        <w:r>
                          <w:rPr>
                            <w:color w:val="231F20"/>
                          </w:rPr>
                          <w:t>and</w:t>
                        </w:r>
                        <w:r>
                          <w:rPr>
                            <w:color w:val="231F20"/>
                            <w:spacing w:val="-2"/>
                          </w:rPr>
                          <w:t xml:space="preserve"> </w:t>
                        </w:r>
                        <w:r>
                          <w:rPr>
                            <w:color w:val="231F20"/>
                          </w:rPr>
                          <w:t>helpful,</w:t>
                        </w:r>
                        <w:r>
                          <w:rPr>
                            <w:color w:val="231F20"/>
                            <w:spacing w:val="-2"/>
                          </w:rPr>
                          <w:t xml:space="preserve"> </w:t>
                        </w:r>
                        <w:r>
                          <w:rPr>
                            <w:color w:val="231F20"/>
                          </w:rPr>
                          <w:t>regardless</w:t>
                        </w:r>
                        <w:r>
                          <w:rPr>
                            <w:color w:val="231F20"/>
                            <w:spacing w:val="-2"/>
                          </w:rPr>
                          <w:t xml:space="preserve"> </w:t>
                        </w:r>
                        <w:r>
                          <w:rPr>
                            <w:color w:val="231F20"/>
                          </w:rPr>
                          <w:t>of</w:t>
                        </w:r>
                        <w:r>
                          <w:rPr>
                            <w:color w:val="231F20"/>
                            <w:spacing w:val="-2"/>
                          </w:rPr>
                          <w:t xml:space="preserve"> </w:t>
                        </w:r>
                        <w:r>
                          <w:rPr>
                            <w:color w:val="231F20"/>
                          </w:rPr>
                          <w:t>what</w:t>
                        </w:r>
                        <w:r>
                          <w:rPr>
                            <w:color w:val="231F20"/>
                            <w:spacing w:val="-2"/>
                          </w:rPr>
                          <w:t xml:space="preserve"> </w:t>
                        </w:r>
                        <w:r>
                          <w:rPr>
                            <w:color w:val="231F20"/>
                          </w:rPr>
                          <w:t>anyone</w:t>
                        </w:r>
                        <w:r>
                          <w:rPr>
                            <w:color w:val="231F20"/>
                            <w:spacing w:val="-2"/>
                          </w:rPr>
                          <w:t xml:space="preserve"> </w:t>
                        </w:r>
                        <w:r>
                          <w:rPr>
                            <w:color w:val="231F20"/>
                          </w:rPr>
                          <w:t>says or</w:t>
                        </w:r>
                        <w:r>
                          <w:rPr>
                            <w:color w:val="231F20"/>
                            <w:spacing w:val="-2"/>
                          </w:rPr>
                          <w:t xml:space="preserve"> </w:t>
                        </w:r>
                        <w:r>
                          <w:rPr>
                            <w:color w:val="231F20"/>
                          </w:rPr>
                          <w:t>does.</w:t>
                        </w:r>
                        <w:r>
                          <w:rPr>
                            <w:color w:val="231F20"/>
                            <w:spacing w:val="40"/>
                          </w:rPr>
                          <w:t xml:space="preserve"> </w:t>
                        </w:r>
                        <w:r>
                          <w:rPr>
                            <w:color w:val="231F20"/>
                          </w:rPr>
                          <w:t>Of</w:t>
                        </w:r>
                        <w:r>
                          <w:rPr>
                            <w:color w:val="231F20"/>
                            <w:spacing w:val="-2"/>
                          </w:rPr>
                          <w:t xml:space="preserve"> </w:t>
                        </w:r>
                        <w:r>
                          <w:rPr>
                            <w:color w:val="231F20"/>
                          </w:rPr>
                          <w:t>course,</w:t>
                        </w:r>
                        <w:r>
                          <w:rPr>
                            <w:color w:val="231F20"/>
                            <w:spacing w:val="-2"/>
                          </w:rPr>
                          <w:t xml:space="preserve"> </w:t>
                        </w:r>
                        <w:r>
                          <w:rPr>
                            <w:color w:val="231F20"/>
                          </w:rPr>
                          <w:t>we</w:t>
                        </w:r>
                        <w:r>
                          <w:rPr>
                            <w:color w:val="231F20"/>
                            <w:spacing w:val="-2"/>
                          </w:rPr>
                          <w:t xml:space="preserve"> </w:t>
                        </w:r>
                        <w:r>
                          <w:rPr>
                            <w:color w:val="231F20"/>
                          </w:rPr>
                          <w:t>all</w:t>
                        </w:r>
                        <w:r>
                          <w:rPr>
                            <w:color w:val="231F20"/>
                            <w:spacing w:val="-2"/>
                          </w:rPr>
                          <w:t xml:space="preserve"> </w:t>
                        </w:r>
                        <w:r>
                          <w:rPr>
                            <w:color w:val="231F20"/>
                          </w:rPr>
                          <w:t>fall</w:t>
                        </w:r>
                        <w:r>
                          <w:rPr>
                            <w:color w:val="231F20"/>
                            <w:spacing w:val="-2"/>
                          </w:rPr>
                          <w:t xml:space="preserve"> </w:t>
                        </w:r>
                        <w:r>
                          <w:rPr>
                            <w:color w:val="231F20"/>
                          </w:rPr>
                          <w:t>much</w:t>
                        </w:r>
                        <w:r>
                          <w:rPr>
                            <w:color w:val="231F20"/>
                            <w:spacing w:val="-2"/>
                          </w:rPr>
                          <w:t xml:space="preserve"> </w:t>
                        </w:r>
                        <w:r>
                          <w:rPr>
                            <w:color w:val="231F20"/>
                          </w:rPr>
                          <w:t>below</w:t>
                        </w:r>
                        <w:r>
                          <w:rPr>
                            <w:color w:val="231F20"/>
                            <w:spacing w:val="-2"/>
                          </w:rPr>
                          <w:t xml:space="preserve"> </w:t>
                        </w:r>
                        <w:r>
                          <w:rPr>
                            <w:color w:val="231F20"/>
                          </w:rPr>
                          <w:t>this</w:t>
                        </w:r>
                        <w:r>
                          <w:rPr>
                            <w:color w:val="231F20"/>
                            <w:spacing w:val="-2"/>
                          </w:rPr>
                          <w:t xml:space="preserve"> </w:t>
                        </w:r>
                        <w:r>
                          <w:rPr>
                            <w:color w:val="231F20"/>
                          </w:rPr>
                          <w:t xml:space="preserve">standard </w:t>
                        </w:r>
                        <w:r>
                          <w:rPr>
                            <w:color w:val="231F20"/>
                            <w:w w:val="105%"/>
                          </w:rPr>
                          <w:t>many</w:t>
                        </w:r>
                        <w:r>
                          <w:rPr>
                            <w:color w:val="231F20"/>
                            <w:spacing w:val="-9"/>
                            <w:w w:val="105%"/>
                          </w:rPr>
                          <w:t xml:space="preserve"> </w:t>
                        </w:r>
                        <w:r>
                          <w:rPr>
                            <w:color w:val="231F20"/>
                            <w:w w:val="105%"/>
                          </w:rPr>
                          <w:t>times.</w:t>
                        </w:r>
                        <w:r>
                          <w:rPr>
                            <w:color w:val="231F20"/>
                            <w:spacing w:val="29"/>
                            <w:w w:val="105%"/>
                          </w:rPr>
                          <w:t xml:space="preserve"> </w:t>
                        </w:r>
                        <w:r>
                          <w:rPr>
                            <w:color w:val="231F20"/>
                            <w:w w:val="105%"/>
                          </w:rPr>
                          <w:t>But</w:t>
                        </w:r>
                        <w:r>
                          <w:rPr>
                            <w:color w:val="231F20"/>
                            <w:spacing w:val="-9"/>
                            <w:w w:val="105%"/>
                          </w:rPr>
                          <w:t xml:space="preserve"> </w:t>
                        </w:r>
                        <w:r>
                          <w:rPr>
                            <w:color w:val="231F20"/>
                            <w:w w:val="105%"/>
                          </w:rPr>
                          <w:t>we</w:t>
                        </w:r>
                        <w:r>
                          <w:rPr>
                            <w:color w:val="231F20"/>
                            <w:spacing w:val="-9"/>
                            <w:w w:val="105%"/>
                          </w:rPr>
                          <w:t xml:space="preserve"> </w:t>
                        </w:r>
                        <w:r>
                          <w:rPr>
                            <w:color w:val="231F20"/>
                            <w:w w:val="105%"/>
                          </w:rPr>
                          <w:t>must</w:t>
                        </w:r>
                        <w:r>
                          <w:rPr>
                            <w:color w:val="231F20"/>
                            <w:spacing w:val="-9"/>
                            <w:w w:val="105%"/>
                          </w:rPr>
                          <w:t xml:space="preserve"> </w:t>
                        </w:r>
                        <w:r>
                          <w:rPr>
                            <w:color w:val="231F20"/>
                            <w:w w:val="105%"/>
                          </w:rPr>
                          <w:t>try</w:t>
                        </w:r>
                        <w:r>
                          <w:rPr>
                            <w:color w:val="231F20"/>
                            <w:spacing w:val="-9"/>
                            <w:w w:val="105%"/>
                          </w:rPr>
                          <w:t xml:space="preserve"> </w:t>
                        </w:r>
                        <w:r>
                          <w:rPr>
                            <w:color w:val="231F20"/>
                            <w:w w:val="105%"/>
                          </w:rPr>
                          <w:t>to</w:t>
                        </w:r>
                        <w:r>
                          <w:rPr>
                            <w:color w:val="231F20"/>
                            <w:spacing w:val="-9"/>
                            <w:w w:val="105%"/>
                          </w:rPr>
                          <w:t xml:space="preserve"> </w:t>
                        </w:r>
                        <w:r>
                          <w:rPr>
                            <w:color w:val="231F20"/>
                            <w:w w:val="105%"/>
                          </w:rPr>
                          <w:t>repair</w:t>
                        </w:r>
                        <w:r>
                          <w:rPr>
                            <w:color w:val="231F20"/>
                            <w:spacing w:val="-9"/>
                            <w:w w:val="105%"/>
                          </w:rPr>
                          <w:t xml:space="preserve"> </w:t>
                        </w:r>
                        <w:r>
                          <w:rPr>
                            <w:color w:val="231F20"/>
                            <w:w w:val="105%"/>
                          </w:rPr>
                          <w:t>the</w:t>
                        </w:r>
                        <w:r>
                          <w:rPr>
                            <w:color w:val="231F20"/>
                            <w:spacing w:val="-9"/>
                            <w:w w:val="105%"/>
                          </w:rPr>
                          <w:t xml:space="preserve"> </w:t>
                        </w:r>
                        <w:r>
                          <w:rPr>
                            <w:color w:val="231F20"/>
                            <w:w w:val="105%"/>
                          </w:rPr>
                          <w:t>damage</w:t>
                        </w:r>
                        <w:r>
                          <w:rPr>
                            <w:color w:val="231F20"/>
                            <w:spacing w:val="-9"/>
                            <w:w w:val="105%"/>
                          </w:rPr>
                          <w:t xml:space="preserve"> </w:t>
                        </w:r>
                        <w:r>
                          <w:rPr>
                            <w:color w:val="231F20"/>
                            <w:w w:val="105%"/>
                          </w:rPr>
                          <w:t>im- mediately lest we pay the penalty by a spree.</w:t>
                        </w:r>
                      </w:p>
                      <w:p w14:paraId="42D1D424" w14:textId="77777777" w:rsidR="00000000" w:rsidRDefault="00000000">
                        <w:pPr>
                          <w:pStyle w:val="BodyText"/>
                          <w:kinsoku w:val="0"/>
                          <w:overflowPunct w:val="0"/>
                          <w:spacing w:before="0.10pt" w:line="12.95pt" w:lineRule="auto"/>
                          <w:ind w:end="0.90pt"/>
                          <w:rPr>
                            <w:color w:val="231F20"/>
                            <w:w w:val="105%"/>
                          </w:rPr>
                        </w:pPr>
                        <w:r>
                          <w:rPr>
                            <w:color w:val="231F20"/>
                            <w:w w:val="105%"/>
                          </w:rPr>
                          <w:t>If there be divorce or separation, there should be no undue haste for the couple to get together.</w:t>
                        </w:r>
                        <w:r>
                          <w:rPr>
                            <w:color w:val="231F20"/>
                            <w:spacing w:val="40"/>
                            <w:w w:val="105%"/>
                          </w:rPr>
                          <w:t xml:space="preserve"> </w:t>
                        </w:r>
                        <w:r>
                          <w:rPr>
                            <w:color w:val="231F20"/>
                            <w:w w:val="105%"/>
                          </w:rPr>
                          <w:t>The man should</w:t>
                        </w:r>
                        <w:r>
                          <w:rPr>
                            <w:color w:val="231F20"/>
                            <w:spacing w:val="-1"/>
                            <w:w w:val="105%"/>
                          </w:rPr>
                          <w:t xml:space="preserve"> </w:t>
                        </w:r>
                        <w:r>
                          <w:rPr>
                            <w:color w:val="231F20"/>
                            <w:w w:val="105%"/>
                          </w:rPr>
                          <w:t>be</w:t>
                        </w:r>
                        <w:r>
                          <w:rPr>
                            <w:color w:val="231F20"/>
                            <w:spacing w:val="-1"/>
                            <w:w w:val="105%"/>
                          </w:rPr>
                          <w:t xml:space="preserve"> </w:t>
                        </w:r>
                        <w:r>
                          <w:rPr>
                            <w:color w:val="231F20"/>
                            <w:w w:val="105%"/>
                          </w:rPr>
                          <w:t>sure</w:t>
                        </w:r>
                        <w:r>
                          <w:rPr>
                            <w:color w:val="231F20"/>
                            <w:spacing w:val="-1"/>
                            <w:w w:val="105%"/>
                          </w:rPr>
                          <w:t xml:space="preserve"> </w:t>
                        </w:r>
                        <w:r>
                          <w:rPr>
                            <w:color w:val="231F20"/>
                            <w:w w:val="105%"/>
                          </w:rPr>
                          <w:t>of</w:t>
                        </w:r>
                        <w:r>
                          <w:rPr>
                            <w:color w:val="231F20"/>
                            <w:spacing w:val="-1"/>
                            <w:w w:val="105%"/>
                          </w:rPr>
                          <w:t xml:space="preserve"> </w:t>
                        </w:r>
                        <w:r>
                          <w:rPr>
                            <w:color w:val="231F20"/>
                            <w:w w:val="105%"/>
                          </w:rPr>
                          <w:t>his</w:t>
                        </w:r>
                        <w:r>
                          <w:rPr>
                            <w:color w:val="231F20"/>
                            <w:spacing w:val="-1"/>
                            <w:w w:val="105%"/>
                          </w:rPr>
                          <w:t xml:space="preserve"> </w:t>
                        </w:r>
                        <w:r>
                          <w:rPr>
                            <w:color w:val="231F20"/>
                            <w:w w:val="105%"/>
                          </w:rPr>
                          <w:t>recovery.</w:t>
                        </w:r>
                        <w:r>
                          <w:rPr>
                            <w:color w:val="231F20"/>
                            <w:spacing w:val="40"/>
                            <w:w w:val="105%"/>
                          </w:rPr>
                          <w:t xml:space="preserve"> </w:t>
                        </w:r>
                        <w:r>
                          <w:rPr>
                            <w:color w:val="231F20"/>
                            <w:w w:val="105%"/>
                          </w:rPr>
                          <w:t>The</w:t>
                        </w:r>
                        <w:r>
                          <w:rPr>
                            <w:color w:val="231F20"/>
                            <w:spacing w:val="-1"/>
                            <w:w w:val="105%"/>
                          </w:rPr>
                          <w:t xml:space="preserve"> </w:t>
                        </w:r>
                        <w:r>
                          <w:rPr>
                            <w:color w:val="231F20"/>
                            <w:w w:val="105%"/>
                          </w:rPr>
                          <w:t>wife</w:t>
                        </w:r>
                        <w:r>
                          <w:rPr>
                            <w:color w:val="231F20"/>
                            <w:spacing w:val="-1"/>
                            <w:w w:val="105%"/>
                          </w:rPr>
                          <w:t xml:space="preserve"> </w:t>
                        </w:r>
                        <w:r>
                          <w:rPr>
                            <w:color w:val="231F20"/>
                            <w:w w:val="105%"/>
                          </w:rPr>
                          <w:t>should</w:t>
                        </w:r>
                        <w:r>
                          <w:rPr>
                            <w:color w:val="231F20"/>
                            <w:spacing w:val="-1"/>
                            <w:w w:val="105%"/>
                          </w:rPr>
                          <w:t xml:space="preserve"> </w:t>
                        </w:r>
                        <w:r>
                          <w:rPr>
                            <w:color w:val="231F20"/>
                            <w:w w:val="105%"/>
                          </w:rPr>
                          <w:t>fully understand</w:t>
                        </w:r>
                        <w:r>
                          <w:rPr>
                            <w:color w:val="231F20"/>
                            <w:spacing w:val="-12"/>
                            <w:w w:val="105%"/>
                          </w:rPr>
                          <w:t xml:space="preserve"> </w:t>
                        </w:r>
                        <w:r>
                          <w:rPr>
                            <w:color w:val="231F20"/>
                            <w:w w:val="105%"/>
                          </w:rPr>
                          <w:t>his</w:t>
                        </w:r>
                        <w:r>
                          <w:rPr>
                            <w:color w:val="231F20"/>
                            <w:spacing w:val="-12"/>
                            <w:w w:val="105%"/>
                          </w:rPr>
                          <w:t xml:space="preserve"> </w:t>
                        </w:r>
                        <w:r>
                          <w:rPr>
                            <w:color w:val="231F20"/>
                            <w:w w:val="105%"/>
                          </w:rPr>
                          <w:t>new</w:t>
                        </w:r>
                        <w:r>
                          <w:rPr>
                            <w:color w:val="231F20"/>
                            <w:spacing w:val="-12"/>
                            <w:w w:val="105%"/>
                          </w:rPr>
                          <w:t xml:space="preserve"> </w:t>
                        </w:r>
                        <w:r>
                          <w:rPr>
                            <w:color w:val="231F20"/>
                            <w:w w:val="105%"/>
                          </w:rPr>
                          <w:t>way</w:t>
                        </w:r>
                        <w:r>
                          <w:rPr>
                            <w:color w:val="231F20"/>
                            <w:spacing w:val="-12"/>
                            <w:w w:val="105%"/>
                          </w:rPr>
                          <w:t xml:space="preserve"> </w:t>
                        </w:r>
                        <w:r>
                          <w:rPr>
                            <w:color w:val="231F20"/>
                            <w:w w:val="105%"/>
                          </w:rPr>
                          <w:t>of</w:t>
                        </w:r>
                        <w:r>
                          <w:rPr>
                            <w:color w:val="231F20"/>
                            <w:spacing w:val="-12"/>
                            <w:w w:val="105%"/>
                          </w:rPr>
                          <w:t xml:space="preserve"> </w:t>
                        </w:r>
                        <w:r>
                          <w:rPr>
                            <w:color w:val="231F20"/>
                            <w:w w:val="105%"/>
                          </w:rPr>
                          <w:t>life.</w:t>
                        </w:r>
                        <w:r>
                          <w:rPr>
                            <w:color w:val="231F20"/>
                            <w:spacing w:val="-11"/>
                            <w:w w:val="105%"/>
                          </w:rPr>
                          <w:t xml:space="preserve"> </w:t>
                        </w:r>
                        <w:r>
                          <w:rPr>
                            <w:color w:val="231F20"/>
                            <w:w w:val="105%"/>
                          </w:rPr>
                          <w:t>If</w:t>
                        </w:r>
                        <w:r>
                          <w:rPr>
                            <w:color w:val="231F20"/>
                            <w:spacing w:val="-12"/>
                            <w:w w:val="105%"/>
                          </w:rPr>
                          <w:t xml:space="preserve"> </w:t>
                        </w:r>
                        <w:r>
                          <w:rPr>
                            <w:color w:val="231F20"/>
                            <w:w w:val="105%"/>
                          </w:rPr>
                          <w:t>their</w:t>
                        </w:r>
                        <w:r>
                          <w:rPr>
                            <w:color w:val="231F20"/>
                            <w:spacing w:val="-12"/>
                            <w:w w:val="105%"/>
                          </w:rPr>
                          <w:t xml:space="preserve"> </w:t>
                        </w:r>
                        <w:r>
                          <w:rPr>
                            <w:color w:val="231F20"/>
                            <w:w w:val="105%"/>
                          </w:rPr>
                          <w:t>old</w:t>
                        </w:r>
                        <w:r>
                          <w:rPr>
                            <w:color w:val="231F20"/>
                            <w:spacing w:val="-12"/>
                            <w:w w:val="105%"/>
                          </w:rPr>
                          <w:t xml:space="preserve"> </w:t>
                        </w:r>
                        <w:r>
                          <w:rPr>
                            <w:color w:val="231F20"/>
                            <w:w w:val="105%"/>
                          </w:rPr>
                          <w:t>relationship is</w:t>
                        </w:r>
                        <w:r>
                          <w:rPr>
                            <w:color w:val="231F20"/>
                            <w:spacing w:val="-2"/>
                            <w:w w:val="105%"/>
                          </w:rPr>
                          <w:t xml:space="preserve"> </w:t>
                        </w:r>
                        <w:r>
                          <w:rPr>
                            <w:color w:val="231F20"/>
                            <w:w w:val="105%"/>
                          </w:rPr>
                          <w:t>to</w:t>
                        </w:r>
                        <w:r>
                          <w:rPr>
                            <w:color w:val="231F20"/>
                            <w:spacing w:val="-2"/>
                            <w:w w:val="105%"/>
                          </w:rPr>
                          <w:t xml:space="preserve"> </w:t>
                        </w:r>
                        <w:r>
                          <w:rPr>
                            <w:color w:val="231F20"/>
                            <w:w w:val="105%"/>
                          </w:rPr>
                          <w:t>be</w:t>
                        </w:r>
                        <w:r>
                          <w:rPr>
                            <w:color w:val="231F20"/>
                            <w:spacing w:val="-2"/>
                            <w:w w:val="105%"/>
                          </w:rPr>
                          <w:t xml:space="preserve"> </w:t>
                        </w:r>
                        <w:r>
                          <w:rPr>
                            <w:color w:val="231F20"/>
                            <w:w w:val="105%"/>
                          </w:rPr>
                          <w:t>resumed</w:t>
                        </w:r>
                        <w:r>
                          <w:rPr>
                            <w:color w:val="231F20"/>
                            <w:spacing w:val="-2"/>
                            <w:w w:val="105%"/>
                          </w:rPr>
                          <w:t xml:space="preserve"> </w:t>
                        </w:r>
                        <w:r>
                          <w:rPr>
                            <w:color w:val="231F20"/>
                            <w:w w:val="105%"/>
                          </w:rPr>
                          <w:t>it</w:t>
                        </w:r>
                        <w:r>
                          <w:rPr>
                            <w:color w:val="231F20"/>
                            <w:spacing w:val="-2"/>
                            <w:w w:val="105%"/>
                          </w:rPr>
                          <w:t xml:space="preserve"> </w:t>
                        </w:r>
                        <w:r>
                          <w:rPr>
                            <w:color w:val="231F20"/>
                            <w:w w:val="105%"/>
                          </w:rPr>
                          <w:t>must</w:t>
                        </w:r>
                        <w:r>
                          <w:rPr>
                            <w:color w:val="231F20"/>
                            <w:spacing w:val="-2"/>
                            <w:w w:val="105%"/>
                          </w:rPr>
                          <w:t xml:space="preserve"> </w:t>
                        </w:r>
                        <w:r>
                          <w:rPr>
                            <w:color w:val="231F20"/>
                            <w:w w:val="105%"/>
                          </w:rPr>
                          <w:t>be</w:t>
                        </w:r>
                        <w:r>
                          <w:rPr>
                            <w:color w:val="231F20"/>
                            <w:spacing w:val="-2"/>
                            <w:w w:val="105%"/>
                          </w:rPr>
                          <w:t xml:space="preserve"> </w:t>
                        </w:r>
                        <w:r>
                          <w:rPr>
                            <w:color w:val="231F20"/>
                            <w:w w:val="105%"/>
                          </w:rPr>
                          <w:t>on</w:t>
                        </w:r>
                        <w:r>
                          <w:rPr>
                            <w:color w:val="231F20"/>
                            <w:spacing w:val="-2"/>
                            <w:w w:val="105%"/>
                          </w:rPr>
                          <w:t xml:space="preserve"> </w:t>
                        </w:r>
                        <w:r>
                          <w:rPr>
                            <w:color w:val="231F20"/>
                            <w:w w:val="105%"/>
                          </w:rPr>
                          <w:t>a</w:t>
                        </w:r>
                        <w:r>
                          <w:rPr>
                            <w:color w:val="231F20"/>
                            <w:spacing w:val="-2"/>
                            <w:w w:val="105%"/>
                          </w:rPr>
                          <w:t xml:space="preserve"> </w:t>
                        </w:r>
                        <w:r>
                          <w:rPr>
                            <w:color w:val="231F20"/>
                            <w:w w:val="105%"/>
                          </w:rPr>
                          <w:t>better</w:t>
                        </w:r>
                        <w:r>
                          <w:rPr>
                            <w:color w:val="231F20"/>
                            <w:spacing w:val="-2"/>
                            <w:w w:val="105%"/>
                          </w:rPr>
                          <w:t xml:space="preserve"> </w:t>
                        </w:r>
                        <w:r>
                          <w:rPr>
                            <w:color w:val="231F20"/>
                            <w:w w:val="105%"/>
                          </w:rPr>
                          <w:t>basis,</w:t>
                        </w:r>
                        <w:r>
                          <w:rPr>
                            <w:color w:val="231F20"/>
                            <w:spacing w:val="-2"/>
                            <w:w w:val="105%"/>
                          </w:rPr>
                          <w:t xml:space="preserve"> </w:t>
                        </w:r>
                        <w:r>
                          <w:rPr>
                            <w:color w:val="231F20"/>
                            <w:w w:val="105%"/>
                          </w:rPr>
                          <w:t>since</w:t>
                        </w:r>
                        <w:r>
                          <w:rPr>
                            <w:color w:val="231F20"/>
                            <w:spacing w:val="-2"/>
                            <w:w w:val="105%"/>
                          </w:rPr>
                          <w:t xml:space="preserve"> </w:t>
                        </w:r>
                        <w:r>
                          <w:rPr>
                            <w:color w:val="231F20"/>
                            <w:w w:val="105%"/>
                          </w:rPr>
                          <w:t>the former did not work.</w:t>
                        </w:r>
                        <w:r>
                          <w:rPr>
                            <w:color w:val="231F20"/>
                            <w:spacing w:val="40"/>
                            <w:w w:val="105%"/>
                          </w:rPr>
                          <w:t xml:space="preserve"> </w:t>
                        </w:r>
                        <w:r>
                          <w:rPr>
                            <w:color w:val="231F20"/>
                            <w:w w:val="105%"/>
                          </w:rPr>
                          <w:t xml:space="preserve">This means a new attitude and </w:t>
                        </w:r>
                        <w:r>
                          <w:rPr>
                            <w:color w:val="231F20"/>
                          </w:rPr>
                          <w:t>spirit</w:t>
                        </w:r>
                        <w:r>
                          <w:rPr>
                            <w:color w:val="231F20"/>
                            <w:spacing w:val="-11"/>
                          </w:rPr>
                          <w:t xml:space="preserve"> </w:t>
                        </w:r>
                        <w:r>
                          <w:rPr>
                            <w:color w:val="231F20"/>
                          </w:rPr>
                          <w:t>all</w:t>
                        </w:r>
                        <w:r>
                          <w:rPr>
                            <w:color w:val="231F20"/>
                            <w:spacing w:val="-11"/>
                          </w:rPr>
                          <w:t xml:space="preserve"> </w:t>
                        </w:r>
                        <w:r>
                          <w:rPr>
                            <w:color w:val="231F20"/>
                          </w:rPr>
                          <w:t>around.</w:t>
                        </w:r>
                        <w:r>
                          <w:rPr>
                            <w:color w:val="231F20"/>
                            <w:spacing w:val="25"/>
                          </w:rPr>
                          <w:t xml:space="preserve"> </w:t>
                        </w:r>
                        <w:r>
                          <w:rPr>
                            <w:color w:val="231F20"/>
                          </w:rPr>
                          <w:t>Sometimes</w:t>
                        </w:r>
                        <w:r>
                          <w:rPr>
                            <w:color w:val="231F20"/>
                            <w:spacing w:val="-11"/>
                          </w:rPr>
                          <w:t xml:space="preserve"> </w:t>
                        </w:r>
                        <w:r>
                          <w:rPr>
                            <w:color w:val="231F20"/>
                          </w:rPr>
                          <w:t>it</w:t>
                        </w:r>
                        <w:r>
                          <w:rPr>
                            <w:color w:val="231F20"/>
                            <w:spacing w:val="-11"/>
                          </w:rPr>
                          <w:t xml:space="preserve"> </w:t>
                        </w:r>
                        <w:r>
                          <w:rPr>
                            <w:color w:val="231F20"/>
                          </w:rPr>
                          <w:t>is</w:t>
                        </w:r>
                        <w:r>
                          <w:rPr>
                            <w:color w:val="231F20"/>
                            <w:spacing w:val="-11"/>
                          </w:rPr>
                          <w:t xml:space="preserve"> </w:t>
                        </w:r>
                        <w:r>
                          <w:rPr>
                            <w:color w:val="231F20"/>
                          </w:rPr>
                          <w:t>to</w:t>
                        </w:r>
                        <w:r>
                          <w:rPr>
                            <w:color w:val="231F20"/>
                            <w:spacing w:val="-11"/>
                          </w:rPr>
                          <w:t xml:space="preserve"> </w:t>
                        </w:r>
                        <w:r>
                          <w:rPr>
                            <w:color w:val="231F20"/>
                          </w:rPr>
                          <w:t>the</w:t>
                        </w:r>
                        <w:r>
                          <w:rPr>
                            <w:color w:val="231F20"/>
                            <w:spacing w:val="-11"/>
                          </w:rPr>
                          <w:t xml:space="preserve"> </w:t>
                        </w:r>
                        <w:r>
                          <w:rPr>
                            <w:color w:val="231F20"/>
                          </w:rPr>
                          <w:t>best</w:t>
                        </w:r>
                        <w:r>
                          <w:rPr>
                            <w:color w:val="231F20"/>
                            <w:spacing w:val="-11"/>
                          </w:rPr>
                          <w:t xml:space="preserve"> </w:t>
                        </w:r>
                        <w:r>
                          <w:rPr>
                            <w:color w:val="231F20"/>
                          </w:rPr>
                          <w:t>interest</w:t>
                        </w:r>
                        <w:r>
                          <w:rPr>
                            <w:color w:val="231F20"/>
                            <w:spacing w:val="-11"/>
                          </w:rPr>
                          <w:t xml:space="preserve"> </w:t>
                        </w:r>
                        <w:r>
                          <w:rPr>
                            <w:color w:val="231F20"/>
                          </w:rPr>
                          <w:t>of</w:t>
                        </w:r>
                        <w:r>
                          <w:rPr>
                            <w:color w:val="231F20"/>
                            <w:spacing w:val="-11"/>
                          </w:rPr>
                          <w:t xml:space="preserve"> </w:t>
                        </w:r>
                        <w:r>
                          <w:rPr>
                            <w:color w:val="231F20"/>
                          </w:rPr>
                          <w:t>all concerned</w:t>
                        </w:r>
                        <w:r>
                          <w:rPr>
                            <w:color w:val="231F20"/>
                            <w:spacing w:val="-10"/>
                          </w:rPr>
                          <w:t xml:space="preserve"> </w:t>
                        </w:r>
                        <w:r>
                          <w:rPr>
                            <w:color w:val="231F20"/>
                          </w:rPr>
                          <w:t>that</w:t>
                        </w:r>
                        <w:r>
                          <w:rPr>
                            <w:color w:val="231F20"/>
                            <w:spacing w:val="-10"/>
                          </w:rPr>
                          <w:t xml:space="preserve"> </w:t>
                        </w:r>
                        <w:r>
                          <w:rPr>
                            <w:color w:val="231F20"/>
                          </w:rPr>
                          <w:t>a</w:t>
                        </w:r>
                        <w:r>
                          <w:rPr>
                            <w:color w:val="231F20"/>
                            <w:spacing w:val="-10"/>
                          </w:rPr>
                          <w:t xml:space="preserve"> </w:t>
                        </w:r>
                        <w:r>
                          <w:rPr>
                            <w:color w:val="231F20"/>
                          </w:rPr>
                          <w:t>couple</w:t>
                        </w:r>
                        <w:r>
                          <w:rPr>
                            <w:color w:val="231F20"/>
                            <w:spacing w:val="-10"/>
                          </w:rPr>
                          <w:t xml:space="preserve"> </w:t>
                        </w:r>
                        <w:r>
                          <w:rPr>
                            <w:color w:val="231F20"/>
                          </w:rPr>
                          <w:t>remain</w:t>
                        </w:r>
                        <w:r>
                          <w:rPr>
                            <w:color w:val="231F20"/>
                            <w:spacing w:val="-11"/>
                          </w:rPr>
                          <w:t xml:space="preserve"> </w:t>
                        </w:r>
                        <w:r>
                          <w:rPr>
                            <w:color w:val="231F20"/>
                          </w:rPr>
                          <w:t>apart.</w:t>
                        </w:r>
                        <w:r>
                          <w:rPr>
                            <w:color w:val="231F20"/>
                            <w:spacing w:val="26"/>
                          </w:rPr>
                          <w:t xml:space="preserve"> </w:t>
                        </w:r>
                        <w:r>
                          <w:rPr>
                            <w:color w:val="231F20"/>
                          </w:rPr>
                          <w:t>Obviously,</w:t>
                        </w:r>
                        <w:r>
                          <w:rPr>
                            <w:color w:val="231F20"/>
                            <w:spacing w:val="-10"/>
                          </w:rPr>
                          <w:t xml:space="preserve"> </w:t>
                        </w:r>
                        <w:r>
                          <w:rPr>
                            <w:color w:val="231F20"/>
                          </w:rPr>
                          <w:t>no</w:t>
                        </w:r>
                        <w:r>
                          <w:rPr>
                            <w:color w:val="231F20"/>
                            <w:spacing w:val="-10"/>
                          </w:rPr>
                          <w:t xml:space="preserve"> </w:t>
                        </w:r>
                        <w:r>
                          <w:rPr>
                            <w:color w:val="231F20"/>
                          </w:rPr>
                          <w:t>rule can</w:t>
                        </w:r>
                        <w:r>
                          <w:rPr>
                            <w:color w:val="231F20"/>
                            <w:spacing w:val="-11"/>
                          </w:rPr>
                          <w:t xml:space="preserve"> </w:t>
                        </w:r>
                        <w:r>
                          <w:rPr>
                            <w:color w:val="231F20"/>
                          </w:rPr>
                          <w:t>be</w:t>
                        </w:r>
                        <w:r>
                          <w:rPr>
                            <w:color w:val="231F20"/>
                            <w:spacing w:val="-11"/>
                          </w:rPr>
                          <w:t xml:space="preserve"> </w:t>
                        </w:r>
                        <w:r>
                          <w:rPr>
                            <w:color w:val="231F20"/>
                          </w:rPr>
                          <w:t>laid</w:t>
                        </w:r>
                        <w:r>
                          <w:rPr>
                            <w:color w:val="231F20"/>
                            <w:spacing w:val="-11"/>
                          </w:rPr>
                          <w:t xml:space="preserve"> </w:t>
                        </w:r>
                        <w:r>
                          <w:rPr>
                            <w:color w:val="231F20"/>
                          </w:rPr>
                          <w:t>down.</w:t>
                        </w:r>
                        <w:r>
                          <w:rPr>
                            <w:color w:val="231F20"/>
                            <w:spacing w:val="27"/>
                          </w:rPr>
                          <w:t xml:space="preserve"> </w:t>
                        </w:r>
                        <w:r>
                          <w:rPr>
                            <w:color w:val="231F20"/>
                          </w:rPr>
                          <w:t>Let</w:t>
                        </w:r>
                        <w:r>
                          <w:rPr>
                            <w:color w:val="231F20"/>
                            <w:spacing w:val="-11"/>
                          </w:rPr>
                          <w:t xml:space="preserve"> </w:t>
                        </w:r>
                        <w:r>
                          <w:rPr>
                            <w:color w:val="231F20"/>
                          </w:rPr>
                          <w:t>the</w:t>
                        </w:r>
                        <w:r>
                          <w:rPr>
                            <w:color w:val="231F20"/>
                            <w:spacing w:val="-11"/>
                          </w:rPr>
                          <w:t xml:space="preserve"> </w:t>
                        </w:r>
                        <w:r>
                          <w:rPr>
                            <w:color w:val="231F20"/>
                          </w:rPr>
                          <w:t>alcoholic</w:t>
                        </w:r>
                        <w:r>
                          <w:rPr>
                            <w:color w:val="231F20"/>
                            <w:spacing w:val="-11"/>
                          </w:rPr>
                          <w:t xml:space="preserve"> </w:t>
                        </w:r>
                        <w:r>
                          <w:rPr>
                            <w:color w:val="231F20"/>
                          </w:rPr>
                          <w:t>continue</w:t>
                        </w:r>
                        <w:r>
                          <w:rPr>
                            <w:color w:val="231F20"/>
                            <w:spacing w:val="-11"/>
                          </w:rPr>
                          <w:t xml:space="preserve"> </w:t>
                        </w:r>
                        <w:r>
                          <w:rPr>
                            <w:color w:val="231F20"/>
                          </w:rPr>
                          <w:t>his</w:t>
                        </w:r>
                        <w:r>
                          <w:rPr>
                            <w:color w:val="231F20"/>
                            <w:spacing w:val="-11"/>
                          </w:rPr>
                          <w:t xml:space="preserve"> </w:t>
                        </w:r>
                        <w:r>
                          <w:rPr>
                            <w:color w:val="231F20"/>
                          </w:rPr>
                          <w:t>program day</w:t>
                        </w:r>
                        <w:r>
                          <w:rPr>
                            <w:color w:val="231F20"/>
                            <w:spacing w:val="-6"/>
                          </w:rPr>
                          <w:t xml:space="preserve"> </w:t>
                        </w:r>
                        <w:r>
                          <w:rPr>
                            <w:color w:val="231F20"/>
                          </w:rPr>
                          <w:t>by</w:t>
                        </w:r>
                        <w:r>
                          <w:rPr>
                            <w:color w:val="231F20"/>
                            <w:spacing w:val="-6"/>
                          </w:rPr>
                          <w:t xml:space="preserve"> </w:t>
                        </w:r>
                        <w:r>
                          <w:rPr>
                            <w:color w:val="231F20"/>
                          </w:rPr>
                          <w:t>day.</w:t>
                        </w:r>
                        <w:r>
                          <w:rPr>
                            <w:color w:val="231F20"/>
                            <w:spacing w:val="38"/>
                          </w:rPr>
                          <w:t xml:space="preserve"> </w:t>
                        </w:r>
                        <w:r>
                          <w:rPr>
                            <w:color w:val="231F20"/>
                          </w:rPr>
                          <w:t>When</w:t>
                        </w:r>
                        <w:r>
                          <w:rPr>
                            <w:color w:val="231F20"/>
                            <w:spacing w:val="-6"/>
                          </w:rPr>
                          <w:t xml:space="preserve"> </w:t>
                        </w:r>
                        <w:r>
                          <w:rPr>
                            <w:color w:val="231F20"/>
                          </w:rPr>
                          <w:t>the</w:t>
                        </w:r>
                        <w:r>
                          <w:rPr>
                            <w:color w:val="231F20"/>
                            <w:spacing w:val="-6"/>
                          </w:rPr>
                          <w:t xml:space="preserve"> </w:t>
                        </w:r>
                        <w:r>
                          <w:rPr>
                            <w:color w:val="231F20"/>
                          </w:rPr>
                          <w:t>time</w:t>
                        </w:r>
                        <w:r>
                          <w:rPr>
                            <w:color w:val="231F20"/>
                            <w:spacing w:val="-6"/>
                          </w:rPr>
                          <w:t xml:space="preserve"> </w:t>
                        </w:r>
                        <w:r>
                          <w:rPr>
                            <w:color w:val="231F20"/>
                          </w:rPr>
                          <w:t>for</w:t>
                        </w:r>
                        <w:r>
                          <w:rPr>
                            <w:color w:val="231F20"/>
                            <w:spacing w:val="-6"/>
                          </w:rPr>
                          <w:t xml:space="preserve"> </w:t>
                        </w:r>
                        <w:r>
                          <w:rPr>
                            <w:color w:val="231F20"/>
                          </w:rPr>
                          <w:t>living</w:t>
                        </w:r>
                        <w:r>
                          <w:rPr>
                            <w:color w:val="231F20"/>
                            <w:spacing w:val="-6"/>
                          </w:rPr>
                          <w:t xml:space="preserve"> </w:t>
                        </w:r>
                        <w:r>
                          <w:rPr>
                            <w:color w:val="231F20"/>
                          </w:rPr>
                          <w:t>together</w:t>
                        </w:r>
                        <w:r>
                          <w:rPr>
                            <w:color w:val="231F20"/>
                            <w:spacing w:val="-6"/>
                          </w:rPr>
                          <w:t xml:space="preserve"> </w:t>
                        </w:r>
                        <w:r>
                          <w:rPr>
                            <w:color w:val="231F20"/>
                          </w:rPr>
                          <w:t>has</w:t>
                        </w:r>
                        <w:r>
                          <w:rPr>
                            <w:color w:val="231F20"/>
                            <w:spacing w:val="-6"/>
                          </w:rPr>
                          <w:t xml:space="preserve"> </w:t>
                        </w:r>
                        <w:r>
                          <w:rPr>
                            <w:color w:val="231F20"/>
                          </w:rPr>
                          <w:t xml:space="preserve">come, </w:t>
                        </w:r>
                        <w:r>
                          <w:rPr>
                            <w:color w:val="231F20"/>
                            <w:w w:val="105%"/>
                          </w:rPr>
                          <w:t>it will be apparent to both parties.</w:t>
                        </w:r>
                      </w:p>
                      <w:p w14:paraId="06C43E20" w14:textId="77777777" w:rsidR="00000000" w:rsidRDefault="00000000">
                        <w:pPr>
                          <w:pStyle w:val="BodyText"/>
                          <w:kinsoku w:val="0"/>
                          <w:overflowPunct w:val="0"/>
                          <w:spacing w:before="0.55pt" w:line="12.95pt" w:lineRule="auto"/>
                          <w:rPr>
                            <w:color w:val="231F20"/>
                            <w:spacing w:val="-2"/>
                            <w:w w:val="105%"/>
                          </w:rPr>
                        </w:pPr>
                        <w:r>
                          <w:rPr>
                            <w:color w:val="231F20"/>
                            <w:w w:val="105%"/>
                          </w:rPr>
                          <w:t>Let</w:t>
                        </w:r>
                        <w:r>
                          <w:rPr>
                            <w:color w:val="231F20"/>
                            <w:spacing w:val="-3"/>
                            <w:w w:val="105%"/>
                          </w:rPr>
                          <w:t xml:space="preserve"> </w:t>
                        </w:r>
                        <w:r>
                          <w:rPr>
                            <w:color w:val="231F20"/>
                            <w:w w:val="105%"/>
                          </w:rPr>
                          <w:t>no</w:t>
                        </w:r>
                        <w:r>
                          <w:rPr>
                            <w:color w:val="231F20"/>
                            <w:spacing w:val="-3"/>
                            <w:w w:val="105%"/>
                          </w:rPr>
                          <w:t xml:space="preserve"> </w:t>
                        </w:r>
                        <w:r>
                          <w:rPr>
                            <w:color w:val="231F20"/>
                            <w:w w:val="105%"/>
                          </w:rPr>
                          <w:t>alcoholic</w:t>
                        </w:r>
                        <w:r>
                          <w:rPr>
                            <w:color w:val="231F20"/>
                            <w:spacing w:val="-3"/>
                            <w:w w:val="105%"/>
                          </w:rPr>
                          <w:t xml:space="preserve"> </w:t>
                        </w:r>
                        <w:r>
                          <w:rPr>
                            <w:color w:val="231F20"/>
                            <w:w w:val="105%"/>
                          </w:rPr>
                          <w:t>say</w:t>
                        </w:r>
                        <w:r>
                          <w:rPr>
                            <w:color w:val="231F20"/>
                            <w:spacing w:val="-3"/>
                            <w:w w:val="105%"/>
                          </w:rPr>
                          <w:t xml:space="preserve"> </w:t>
                        </w:r>
                        <w:r>
                          <w:rPr>
                            <w:color w:val="231F20"/>
                            <w:w w:val="105%"/>
                          </w:rPr>
                          <w:t>he</w:t>
                        </w:r>
                        <w:r>
                          <w:rPr>
                            <w:color w:val="231F20"/>
                            <w:spacing w:val="-3"/>
                            <w:w w:val="105%"/>
                          </w:rPr>
                          <w:t xml:space="preserve"> </w:t>
                        </w:r>
                        <w:r>
                          <w:rPr>
                            <w:color w:val="231F20"/>
                            <w:w w:val="105%"/>
                          </w:rPr>
                          <w:t>cannot</w:t>
                        </w:r>
                        <w:r>
                          <w:rPr>
                            <w:color w:val="231F20"/>
                            <w:spacing w:val="-3"/>
                            <w:w w:val="105%"/>
                          </w:rPr>
                          <w:t xml:space="preserve"> </w:t>
                        </w:r>
                        <w:r>
                          <w:rPr>
                            <w:color w:val="231F20"/>
                            <w:w w:val="105%"/>
                          </w:rPr>
                          <w:t>recover</w:t>
                        </w:r>
                        <w:r>
                          <w:rPr>
                            <w:color w:val="231F20"/>
                            <w:spacing w:val="-3"/>
                            <w:w w:val="105%"/>
                          </w:rPr>
                          <w:t xml:space="preserve"> </w:t>
                        </w:r>
                        <w:r>
                          <w:rPr>
                            <w:color w:val="231F20"/>
                            <w:w w:val="105%"/>
                          </w:rPr>
                          <w:t>unless</w:t>
                        </w:r>
                        <w:r>
                          <w:rPr>
                            <w:color w:val="231F20"/>
                            <w:spacing w:val="-3"/>
                            <w:w w:val="105%"/>
                          </w:rPr>
                          <w:t xml:space="preserve"> </w:t>
                        </w:r>
                        <w:r>
                          <w:rPr>
                            <w:color w:val="231F20"/>
                            <w:w w:val="105%"/>
                          </w:rPr>
                          <w:t>he</w:t>
                        </w:r>
                        <w:r>
                          <w:rPr>
                            <w:color w:val="231F20"/>
                            <w:spacing w:val="-3"/>
                            <w:w w:val="105%"/>
                          </w:rPr>
                          <w:t xml:space="preserve"> </w:t>
                        </w:r>
                        <w:r>
                          <w:rPr>
                            <w:color w:val="231F20"/>
                            <w:w w:val="105%"/>
                          </w:rPr>
                          <w:t>has his family back.</w:t>
                        </w:r>
                        <w:r>
                          <w:rPr>
                            <w:color w:val="231F20"/>
                            <w:spacing w:val="40"/>
                            <w:w w:val="105%"/>
                          </w:rPr>
                          <w:t xml:space="preserve"> </w:t>
                        </w:r>
                        <w:r>
                          <w:rPr>
                            <w:color w:val="231F20"/>
                            <w:w w:val="105%"/>
                          </w:rPr>
                          <w:t>This just isn’t so.</w:t>
                        </w:r>
                        <w:r>
                          <w:rPr>
                            <w:color w:val="231F20"/>
                            <w:spacing w:val="40"/>
                            <w:w w:val="105%"/>
                          </w:rPr>
                          <w:t xml:space="preserve"> </w:t>
                        </w:r>
                        <w:r>
                          <w:rPr>
                            <w:color w:val="231F20"/>
                            <w:w w:val="105%"/>
                          </w:rPr>
                          <w:t>In some cases the wife will never come back for one reason or another. Remind</w:t>
                        </w:r>
                        <w:r>
                          <w:rPr>
                            <w:color w:val="231F20"/>
                            <w:spacing w:val="6"/>
                            <w:w w:val="105%"/>
                          </w:rPr>
                          <w:t xml:space="preserve"> </w:t>
                        </w:r>
                        <w:r>
                          <w:rPr>
                            <w:color w:val="231F20"/>
                            <w:w w:val="105%"/>
                          </w:rPr>
                          <w:t>the</w:t>
                        </w:r>
                        <w:r>
                          <w:rPr>
                            <w:color w:val="231F20"/>
                            <w:spacing w:val="6"/>
                            <w:w w:val="105%"/>
                          </w:rPr>
                          <w:t xml:space="preserve"> </w:t>
                        </w:r>
                        <w:r>
                          <w:rPr>
                            <w:color w:val="231F20"/>
                            <w:w w:val="105%"/>
                          </w:rPr>
                          <w:t>prospect</w:t>
                        </w:r>
                        <w:r>
                          <w:rPr>
                            <w:color w:val="231F20"/>
                            <w:spacing w:val="7"/>
                            <w:w w:val="105%"/>
                          </w:rPr>
                          <w:t xml:space="preserve"> </w:t>
                        </w:r>
                        <w:r>
                          <w:rPr>
                            <w:color w:val="231F20"/>
                            <w:w w:val="105%"/>
                          </w:rPr>
                          <w:t>that</w:t>
                        </w:r>
                        <w:r>
                          <w:rPr>
                            <w:color w:val="231F20"/>
                            <w:spacing w:val="6"/>
                            <w:w w:val="105%"/>
                          </w:rPr>
                          <w:t xml:space="preserve"> </w:t>
                        </w:r>
                        <w:r>
                          <w:rPr>
                            <w:color w:val="231F20"/>
                            <w:w w:val="105%"/>
                          </w:rPr>
                          <w:t>his</w:t>
                        </w:r>
                        <w:r>
                          <w:rPr>
                            <w:color w:val="231F20"/>
                            <w:spacing w:val="7"/>
                            <w:w w:val="105%"/>
                          </w:rPr>
                          <w:t xml:space="preserve"> </w:t>
                        </w:r>
                        <w:r>
                          <w:rPr>
                            <w:color w:val="231F20"/>
                            <w:w w:val="105%"/>
                          </w:rPr>
                          <w:t>recovery</w:t>
                        </w:r>
                        <w:r>
                          <w:rPr>
                            <w:color w:val="231F20"/>
                            <w:spacing w:val="6"/>
                            <w:w w:val="105%"/>
                          </w:rPr>
                          <w:t xml:space="preserve"> </w:t>
                        </w:r>
                        <w:r>
                          <w:rPr>
                            <w:color w:val="231F20"/>
                            <w:w w:val="105%"/>
                          </w:rPr>
                          <w:t>is</w:t>
                        </w:r>
                        <w:r>
                          <w:rPr>
                            <w:color w:val="231F20"/>
                            <w:spacing w:val="7"/>
                            <w:w w:val="105%"/>
                          </w:rPr>
                          <w:t xml:space="preserve"> </w:t>
                        </w:r>
                        <w:r>
                          <w:rPr>
                            <w:color w:val="231F20"/>
                            <w:w w:val="105%"/>
                          </w:rPr>
                          <w:t>not</w:t>
                        </w:r>
                        <w:r>
                          <w:rPr>
                            <w:color w:val="231F20"/>
                            <w:spacing w:val="6"/>
                            <w:w w:val="105%"/>
                          </w:rPr>
                          <w:t xml:space="preserve"> </w:t>
                        </w:r>
                        <w:r>
                          <w:rPr>
                            <w:color w:val="231F20"/>
                            <w:spacing w:val="-2"/>
                            <w:w w:val="105%"/>
                          </w:rPr>
                          <w:t>depend-</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1391A37F" w14:textId="35487B77"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2047360" behindDoc="1" locked="0" layoutInCell="0" allowOverlap="1" wp14:anchorId="67ED3642" wp14:editId="3FF857AE">
            <wp:simplePos x="0" y="0"/>
            <wp:positionH relativeFrom="page">
              <wp:posOffset>353060</wp:posOffset>
            </wp:positionH>
            <wp:positionV relativeFrom="page">
              <wp:posOffset>207645</wp:posOffset>
            </wp:positionV>
            <wp:extent cx="206375" cy="138430"/>
            <wp:effectExtent l="0" t="0" r="0" b="0"/>
            <wp:wrapNone/>
            <wp:docPr id="262" name="Text Box 38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0637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7E0F1D61"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100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048384" behindDoc="1" locked="0" layoutInCell="0" allowOverlap="1" wp14:anchorId="12477CCA" wp14:editId="5FEDC54B">
            <wp:simplePos x="0" y="0"/>
            <wp:positionH relativeFrom="page">
              <wp:posOffset>994410</wp:posOffset>
            </wp:positionH>
            <wp:positionV relativeFrom="page">
              <wp:posOffset>207645</wp:posOffset>
            </wp:positionV>
            <wp:extent cx="1410970" cy="138430"/>
            <wp:effectExtent l="0" t="0" r="0" b="0"/>
            <wp:wrapNone/>
            <wp:docPr id="261" name="Text Box 383"/>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41097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5025A5F0"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ALCOHOLICS</w:t>
                        </w:r>
                        <w:r>
                          <w:rPr>
                            <w:color w:val="231F20"/>
                            <w:spacing w:val="53"/>
                            <w:sz w:val="16"/>
                            <w:szCs w:val="16"/>
                          </w:rPr>
                          <w:t xml:space="preserve"> </w:t>
                        </w:r>
                        <w:r>
                          <w:rPr>
                            <w:color w:val="231F20"/>
                            <w:spacing w:val="-2"/>
                            <w:sz w:val="16"/>
                            <w:szCs w:val="16"/>
                          </w:rPr>
                          <w:t>ANONYMOUS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049408" behindDoc="1" locked="0" layoutInCell="0" allowOverlap="1" wp14:anchorId="5B8AF9B1" wp14:editId="7A5394BD">
            <wp:simplePos x="0" y="0"/>
            <wp:positionH relativeFrom="page">
              <wp:posOffset>353060</wp:posOffset>
            </wp:positionH>
            <wp:positionV relativeFrom="page">
              <wp:posOffset>377190</wp:posOffset>
            </wp:positionV>
            <wp:extent cx="2620645" cy="4424680"/>
            <wp:effectExtent l="0" t="0" r="0" b="0"/>
            <wp:wrapNone/>
            <wp:docPr id="260" name="Text Box 384"/>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20645" cy="4424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0E437750" w14:textId="77777777" w:rsidR="00000000" w:rsidRDefault="00000000">
                        <w:pPr>
                          <w:pStyle w:val="BodyText"/>
                          <w:kinsoku w:val="0"/>
                          <w:overflowPunct w:val="0"/>
                          <w:spacing w:before="0.85pt" w:line="12.95pt" w:lineRule="auto"/>
                          <w:ind w:end="1.15pt" w:firstLine="0pt"/>
                          <w:rPr>
                            <w:color w:val="231F20"/>
                            <w:w w:val="105%"/>
                          </w:rPr>
                        </w:pPr>
                        <w:r>
                          <w:rPr>
                            <w:color w:val="231F20"/>
                            <w:w w:val="105%"/>
                          </w:rPr>
                          <w:t>ent</w:t>
                        </w:r>
                        <w:r>
                          <w:rPr>
                            <w:color w:val="231F20"/>
                            <w:spacing w:val="-6"/>
                            <w:w w:val="105%"/>
                          </w:rPr>
                          <w:t xml:space="preserve"> </w:t>
                        </w:r>
                        <w:r>
                          <w:rPr>
                            <w:color w:val="231F20"/>
                            <w:w w:val="105%"/>
                          </w:rPr>
                          <w:t>upon</w:t>
                        </w:r>
                        <w:r>
                          <w:rPr>
                            <w:color w:val="231F20"/>
                            <w:spacing w:val="-6"/>
                            <w:w w:val="105%"/>
                          </w:rPr>
                          <w:t xml:space="preserve"> </w:t>
                        </w:r>
                        <w:r>
                          <w:rPr>
                            <w:color w:val="231F20"/>
                            <w:w w:val="105%"/>
                          </w:rPr>
                          <w:t>people.</w:t>
                        </w:r>
                        <w:r>
                          <w:rPr>
                            <w:color w:val="231F20"/>
                            <w:spacing w:val="35"/>
                            <w:w w:val="105%"/>
                          </w:rPr>
                          <w:t xml:space="preserve"> </w:t>
                        </w:r>
                        <w:r>
                          <w:rPr>
                            <w:color w:val="231F20"/>
                            <w:w w:val="105%"/>
                          </w:rPr>
                          <w:t>It</w:t>
                        </w:r>
                        <w:r>
                          <w:rPr>
                            <w:color w:val="231F20"/>
                            <w:spacing w:val="-6"/>
                            <w:w w:val="105%"/>
                          </w:rPr>
                          <w:t xml:space="preserve"> </w:t>
                        </w:r>
                        <w:r>
                          <w:rPr>
                            <w:color w:val="231F20"/>
                            <w:w w:val="105%"/>
                          </w:rPr>
                          <w:t>is</w:t>
                        </w:r>
                        <w:r>
                          <w:rPr>
                            <w:color w:val="231F20"/>
                            <w:spacing w:val="-6"/>
                            <w:w w:val="105%"/>
                          </w:rPr>
                          <w:t xml:space="preserve"> </w:t>
                        </w:r>
                        <w:r>
                          <w:rPr>
                            <w:color w:val="231F20"/>
                            <w:w w:val="105%"/>
                          </w:rPr>
                          <w:t>dependent</w:t>
                        </w:r>
                        <w:r>
                          <w:rPr>
                            <w:color w:val="231F20"/>
                            <w:spacing w:val="-6"/>
                            <w:w w:val="105%"/>
                          </w:rPr>
                          <w:t xml:space="preserve"> </w:t>
                        </w:r>
                        <w:r>
                          <w:rPr>
                            <w:color w:val="231F20"/>
                            <w:w w:val="105%"/>
                          </w:rPr>
                          <w:t>upon</w:t>
                        </w:r>
                        <w:r>
                          <w:rPr>
                            <w:color w:val="231F20"/>
                            <w:spacing w:val="-6"/>
                            <w:w w:val="105%"/>
                          </w:rPr>
                          <w:t xml:space="preserve"> </w:t>
                        </w:r>
                        <w:r>
                          <w:rPr>
                            <w:color w:val="231F20"/>
                            <w:w w:val="105%"/>
                          </w:rPr>
                          <w:t>his</w:t>
                        </w:r>
                        <w:r>
                          <w:rPr>
                            <w:color w:val="231F20"/>
                            <w:spacing w:val="-6"/>
                            <w:w w:val="105%"/>
                          </w:rPr>
                          <w:t xml:space="preserve"> </w:t>
                        </w:r>
                        <w:r>
                          <w:rPr>
                            <w:color w:val="231F20"/>
                            <w:w w:val="105%"/>
                          </w:rPr>
                          <w:t>relationship with</w:t>
                        </w:r>
                        <w:r>
                          <w:rPr>
                            <w:color w:val="231F20"/>
                            <w:spacing w:val="-6"/>
                            <w:w w:val="105%"/>
                          </w:rPr>
                          <w:t xml:space="preserve"> </w:t>
                        </w:r>
                        <w:r>
                          <w:rPr>
                            <w:color w:val="231F20"/>
                            <w:w w:val="105%"/>
                          </w:rPr>
                          <w:t>God.</w:t>
                        </w:r>
                        <w:r>
                          <w:rPr>
                            <w:color w:val="231F20"/>
                            <w:spacing w:val="24"/>
                            <w:w w:val="105%"/>
                          </w:rPr>
                          <w:t xml:space="preserve"> </w:t>
                        </w:r>
                        <w:r>
                          <w:rPr>
                            <w:color w:val="231F20"/>
                            <w:w w:val="105%"/>
                          </w:rPr>
                          <w:t>We</w:t>
                        </w:r>
                        <w:r>
                          <w:rPr>
                            <w:color w:val="231F20"/>
                            <w:spacing w:val="-6"/>
                            <w:w w:val="105%"/>
                          </w:rPr>
                          <w:t xml:space="preserve"> </w:t>
                        </w:r>
                        <w:r>
                          <w:rPr>
                            <w:color w:val="231F20"/>
                            <w:w w:val="105%"/>
                          </w:rPr>
                          <w:t>have</w:t>
                        </w:r>
                        <w:r>
                          <w:rPr>
                            <w:color w:val="231F20"/>
                            <w:spacing w:val="-6"/>
                            <w:w w:val="105%"/>
                          </w:rPr>
                          <w:t xml:space="preserve"> </w:t>
                        </w:r>
                        <w:r>
                          <w:rPr>
                            <w:color w:val="231F20"/>
                            <w:w w:val="105%"/>
                          </w:rPr>
                          <w:t>seen</w:t>
                        </w:r>
                        <w:r>
                          <w:rPr>
                            <w:color w:val="231F20"/>
                            <w:spacing w:val="-6"/>
                            <w:w w:val="105%"/>
                          </w:rPr>
                          <w:t xml:space="preserve"> </w:t>
                        </w:r>
                        <w:r>
                          <w:rPr>
                            <w:color w:val="231F20"/>
                            <w:w w:val="105%"/>
                          </w:rPr>
                          <w:t>men</w:t>
                        </w:r>
                        <w:r>
                          <w:rPr>
                            <w:color w:val="231F20"/>
                            <w:spacing w:val="-6"/>
                            <w:w w:val="105%"/>
                          </w:rPr>
                          <w:t xml:space="preserve"> </w:t>
                        </w:r>
                        <w:r>
                          <w:rPr>
                            <w:color w:val="231F20"/>
                            <w:w w:val="105%"/>
                          </w:rPr>
                          <w:t>get</w:t>
                        </w:r>
                        <w:r>
                          <w:rPr>
                            <w:color w:val="231F20"/>
                            <w:spacing w:val="-6"/>
                            <w:w w:val="105%"/>
                          </w:rPr>
                          <w:t xml:space="preserve"> </w:t>
                        </w:r>
                        <w:r>
                          <w:rPr>
                            <w:color w:val="231F20"/>
                            <w:w w:val="105%"/>
                          </w:rPr>
                          <w:t>well</w:t>
                        </w:r>
                        <w:r>
                          <w:rPr>
                            <w:color w:val="231F20"/>
                            <w:spacing w:val="-6"/>
                            <w:w w:val="105%"/>
                          </w:rPr>
                          <w:t xml:space="preserve"> </w:t>
                        </w:r>
                        <w:r>
                          <w:rPr>
                            <w:color w:val="231F20"/>
                            <w:w w:val="105%"/>
                          </w:rPr>
                          <w:t>whose</w:t>
                        </w:r>
                        <w:r>
                          <w:rPr>
                            <w:color w:val="231F20"/>
                            <w:spacing w:val="-6"/>
                            <w:w w:val="105%"/>
                          </w:rPr>
                          <w:t xml:space="preserve"> </w:t>
                        </w:r>
                        <w:r>
                          <w:rPr>
                            <w:color w:val="231F20"/>
                            <w:w w:val="105%"/>
                          </w:rPr>
                          <w:t>families have</w:t>
                        </w:r>
                        <w:r>
                          <w:rPr>
                            <w:color w:val="231F20"/>
                            <w:spacing w:val="-12"/>
                            <w:w w:val="105%"/>
                          </w:rPr>
                          <w:t xml:space="preserve"> </w:t>
                        </w:r>
                        <w:r>
                          <w:rPr>
                            <w:color w:val="231F20"/>
                            <w:w w:val="105%"/>
                          </w:rPr>
                          <w:t>not</w:t>
                        </w:r>
                        <w:r>
                          <w:rPr>
                            <w:color w:val="231F20"/>
                            <w:spacing w:val="-12"/>
                            <w:w w:val="105%"/>
                          </w:rPr>
                          <w:t xml:space="preserve"> </w:t>
                        </w:r>
                        <w:r>
                          <w:rPr>
                            <w:color w:val="231F20"/>
                            <w:w w:val="105%"/>
                          </w:rPr>
                          <w:t>returned</w:t>
                        </w:r>
                        <w:r>
                          <w:rPr>
                            <w:color w:val="231F20"/>
                            <w:spacing w:val="-12"/>
                            <w:w w:val="105%"/>
                          </w:rPr>
                          <w:t xml:space="preserve"> </w:t>
                        </w:r>
                        <w:r>
                          <w:rPr>
                            <w:color w:val="231F20"/>
                            <w:w w:val="105%"/>
                          </w:rPr>
                          <w:t>at</w:t>
                        </w:r>
                        <w:r>
                          <w:rPr>
                            <w:color w:val="231F20"/>
                            <w:spacing w:val="-12"/>
                            <w:w w:val="105%"/>
                          </w:rPr>
                          <w:t xml:space="preserve"> </w:t>
                        </w:r>
                        <w:r>
                          <w:rPr>
                            <w:color w:val="231F20"/>
                            <w:w w:val="105%"/>
                          </w:rPr>
                          <w:t>all.</w:t>
                        </w:r>
                        <w:r>
                          <w:rPr>
                            <w:color w:val="231F20"/>
                            <w:spacing w:val="-12"/>
                            <w:w w:val="105%"/>
                          </w:rPr>
                          <w:t xml:space="preserve"> </w:t>
                        </w:r>
                        <w:r>
                          <w:rPr>
                            <w:color w:val="231F20"/>
                            <w:w w:val="105%"/>
                          </w:rPr>
                          <w:t>We</w:t>
                        </w:r>
                        <w:r>
                          <w:rPr>
                            <w:color w:val="231F20"/>
                            <w:spacing w:val="-11"/>
                            <w:w w:val="105%"/>
                          </w:rPr>
                          <w:t xml:space="preserve"> </w:t>
                        </w:r>
                        <w:r>
                          <w:rPr>
                            <w:color w:val="231F20"/>
                            <w:w w:val="105%"/>
                          </w:rPr>
                          <w:t>have</w:t>
                        </w:r>
                        <w:r>
                          <w:rPr>
                            <w:color w:val="231F20"/>
                            <w:spacing w:val="-12"/>
                            <w:w w:val="105%"/>
                          </w:rPr>
                          <w:t xml:space="preserve"> </w:t>
                        </w:r>
                        <w:r>
                          <w:rPr>
                            <w:color w:val="231F20"/>
                            <w:w w:val="105%"/>
                          </w:rPr>
                          <w:t>seen</w:t>
                        </w:r>
                        <w:r>
                          <w:rPr>
                            <w:color w:val="231F20"/>
                            <w:spacing w:val="-12"/>
                            <w:w w:val="105%"/>
                          </w:rPr>
                          <w:t xml:space="preserve"> </w:t>
                        </w:r>
                        <w:r>
                          <w:rPr>
                            <w:color w:val="231F20"/>
                            <w:w w:val="105%"/>
                          </w:rPr>
                          <w:t>others</w:t>
                        </w:r>
                        <w:r>
                          <w:rPr>
                            <w:color w:val="231F20"/>
                            <w:spacing w:val="-12"/>
                            <w:w w:val="105%"/>
                          </w:rPr>
                          <w:t xml:space="preserve"> </w:t>
                        </w:r>
                        <w:r>
                          <w:rPr>
                            <w:color w:val="231F20"/>
                            <w:w w:val="105%"/>
                          </w:rPr>
                          <w:t>slip</w:t>
                        </w:r>
                        <w:r>
                          <w:rPr>
                            <w:color w:val="231F20"/>
                            <w:spacing w:val="-12"/>
                            <w:w w:val="105%"/>
                          </w:rPr>
                          <w:t xml:space="preserve"> </w:t>
                        </w:r>
                        <w:r>
                          <w:rPr>
                            <w:color w:val="231F20"/>
                            <w:w w:val="105%"/>
                          </w:rPr>
                          <w:t>when the family came back too soon.</w:t>
                        </w:r>
                      </w:p>
                      <w:p w14:paraId="4D44F49B" w14:textId="77777777" w:rsidR="00000000" w:rsidRDefault="00000000">
                        <w:pPr>
                          <w:pStyle w:val="BodyText"/>
                          <w:kinsoku w:val="0"/>
                          <w:overflowPunct w:val="0"/>
                          <w:spacing w:before="0.30pt" w:line="12.95pt" w:lineRule="auto"/>
                          <w:ind w:end="1.10pt"/>
                          <w:rPr>
                            <w:color w:val="231F20"/>
                            <w:w w:val="105%"/>
                          </w:rPr>
                        </w:pPr>
                        <w:r>
                          <w:rPr>
                            <w:color w:val="231F20"/>
                          </w:rPr>
                          <w:t>Both</w:t>
                        </w:r>
                        <w:r>
                          <w:rPr>
                            <w:color w:val="231F20"/>
                            <w:spacing w:val="-7"/>
                          </w:rPr>
                          <w:t xml:space="preserve"> </w:t>
                        </w:r>
                        <w:r>
                          <w:rPr>
                            <w:color w:val="231F20"/>
                          </w:rPr>
                          <w:t>you</w:t>
                        </w:r>
                        <w:r>
                          <w:rPr>
                            <w:color w:val="231F20"/>
                            <w:spacing w:val="-7"/>
                          </w:rPr>
                          <w:t xml:space="preserve"> </w:t>
                        </w:r>
                        <w:r>
                          <w:rPr>
                            <w:color w:val="231F20"/>
                          </w:rPr>
                          <w:t>and</w:t>
                        </w:r>
                        <w:r>
                          <w:rPr>
                            <w:color w:val="231F20"/>
                            <w:spacing w:val="-7"/>
                          </w:rPr>
                          <w:t xml:space="preserve"> </w:t>
                        </w:r>
                        <w:r>
                          <w:rPr>
                            <w:color w:val="231F20"/>
                          </w:rPr>
                          <w:t>the</w:t>
                        </w:r>
                        <w:r>
                          <w:rPr>
                            <w:color w:val="231F20"/>
                            <w:spacing w:val="-7"/>
                          </w:rPr>
                          <w:t xml:space="preserve"> </w:t>
                        </w:r>
                        <w:r>
                          <w:rPr>
                            <w:color w:val="231F20"/>
                          </w:rPr>
                          <w:t>new</w:t>
                        </w:r>
                        <w:r>
                          <w:rPr>
                            <w:color w:val="231F20"/>
                            <w:spacing w:val="-7"/>
                          </w:rPr>
                          <w:t xml:space="preserve"> </w:t>
                        </w:r>
                        <w:r>
                          <w:rPr>
                            <w:color w:val="231F20"/>
                          </w:rPr>
                          <w:t>man</w:t>
                        </w:r>
                        <w:r>
                          <w:rPr>
                            <w:color w:val="231F20"/>
                            <w:spacing w:val="-7"/>
                          </w:rPr>
                          <w:t xml:space="preserve"> </w:t>
                        </w:r>
                        <w:r>
                          <w:rPr>
                            <w:color w:val="231F20"/>
                          </w:rPr>
                          <w:t>must</w:t>
                        </w:r>
                        <w:r>
                          <w:rPr>
                            <w:color w:val="231F20"/>
                            <w:spacing w:val="-7"/>
                          </w:rPr>
                          <w:t xml:space="preserve"> </w:t>
                        </w:r>
                        <w:r>
                          <w:rPr>
                            <w:color w:val="231F20"/>
                          </w:rPr>
                          <w:t>walk</w:t>
                        </w:r>
                        <w:r>
                          <w:rPr>
                            <w:color w:val="231F20"/>
                            <w:spacing w:val="-7"/>
                          </w:rPr>
                          <w:t xml:space="preserve"> </w:t>
                        </w:r>
                        <w:r>
                          <w:rPr>
                            <w:color w:val="231F20"/>
                          </w:rPr>
                          <w:t>day</w:t>
                        </w:r>
                        <w:r>
                          <w:rPr>
                            <w:color w:val="231F20"/>
                            <w:spacing w:val="-7"/>
                          </w:rPr>
                          <w:t xml:space="preserve"> </w:t>
                        </w:r>
                        <w:r>
                          <w:rPr>
                            <w:color w:val="231F20"/>
                          </w:rPr>
                          <w:t>by</w:t>
                        </w:r>
                        <w:r>
                          <w:rPr>
                            <w:color w:val="231F20"/>
                            <w:spacing w:val="-7"/>
                          </w:rPr>
                          <w:t xml:space="preserve"> </w:t>
                        </w:r>
                        <w:r>
                          <w:rPr>
                            <w:color w:val="231F20"/>
                          </w:rPr>
                          <w:t>day</w:t>
                        </w:r>
                        <w:r>
                          <w:rPr>
                            <w:color w:val="231F20"/>
                            <w:spacing w:val="-7"/>
                          </w:rPr>
                          <w:t xml:space="preserve"> </w:t>
                        </w:r>
                        <w:r>
                          <w:rPr>
                            <w:color w:val="231F20"/>
                          </w:rPr>
                          <w:t>in</w:t>
                        </w:r>
                        <w:r>
                          <w:rPr>
                            <w:color w:val="231F20"/>
                            <w:spacing w:val="-7"/>
                          </w:rPr>
                          <w:t xml:space="preserve"> </w:t>
                        </w:r>
                        <w:r>
                          <w:rPr>
                            <w:color w:val="231F20"/>
                          </w:rPr>
                          <w:t xml:space="preserve">the </w:t>
                        </w:r>
                        <w:r>
                          <w:rPr>
                            <w:color w:val="231F20"/>
                            <w:w w:val="105%"/>
                          </w:rPr>
                          <w:t>path of spiritual progress.</w:t>
                        </w:r>
                        <w:r>
                          <w:rPr>
                            <w:color w:val="231F20"/>
                            <w:spacing w:val="40"/>
                            <w:w w:val="105%"/>
                          </w:rPr>
                          <w:t xml:space="preserve"> </w:t>
                        </w:r>
                        <w:r>
                          <w:rPr>
                            <w:color w:val="231F20"/>
                            <w:w w:val="105%"/>
                          </w:rPr>
                          <w:t xml:space="preserve">If you persist, remarkable </w:t>
                        </w:r>
                        <w:r>
                          <w:rPr>
                            <w:color w:val="231F20"/>
                          </w:rPr>
                          <w:t>things will happen.</w:t>
                        </w:r>
                        <w:r>
                          <w:rPr>
                            <w:color w:val="231F20"/>
                            <w:spacing w:val="40"/>
                          </w:rPr>
                          <w:t xml:space="preserve"> </w:t>
                        </w:r>
                        <w:r>
                          <w:rPr>
                            <w:color w:val="231F20"/>
                          </w:rPr>
                          <w:t xml:space="preserve">When we look back, we realize that </w:t>
                        </w:r>
                        <w:r>
                          <w:rPr>
                            <w:color w:val="231F20"/>
                            <w:w w:val="105%"/>
                          </w:rPr>
                          <w:t>the</w:t>
                        </w:r>
                        <w:r>
                          <w:rPr>
                            <w:color w:val="231F20"/>
                            <w:spacing w:val="-3"/>
                            <w:w w:val="105%"/>
                          </w:rPr>
                          <w:t xml:space="preserve"> </w:t>
                        </w:r>
                        <w:r>
                          <w:rPr>
                            <w:color w:val="231F20"/>
                            <w:w w:val="105%"/>
                          </w:rPr>
                          <w:t>things</w:t>
                        </w:r>
                        <w:r>
                          <w:rPr>
                            <w:color w:val="231F20"/>
                            <w:spacing w:val="-3"/>
                            <w:w w:val="105%"/>
                          </w:rPr>
                          <w:t xml:space="preserve"> </w:t>
                        </w:r>
                        <w:r>
                          <w:rPr>
                            <w:color w:val="231F20"/>
                            <w:w w:val="105%"/>
                          </w:rPr>
                          <w:t>which</w:t>
                        </w:r>
                        <w:r>
                          <w:rPr>
                            <w:color w:val="231F20"/>
                            <w:spacing w:val="-3"/>
                            <w:w w:val="105%"/>
                          </w:rPr>
                          <w:t xml:space="preserve"> </w:t>
                        </w:r>
                        <w:r>
                          <w:rPr>
                            <w:color w:val="231F20"/>
                            <w:w w:val="105%"/>
                          </w:rPr>
                          <w:t>came</w:t>
                        </w:r>
                        <w:r>
                          <w:rPr>
                            <w:color w:val="231F20"/>
                            <w:spacing w:val="-3"/>
                            <w:w w:val="105%"/>
                          </w:rPr>
                          <w:t xml:space="preserve"> </w:t>
                        </w:r>
                        <w:r>
                          <w:rPr>
                            <w:color w:val="231F20"/>
                            <w:w w:val="105%"/>
                          </w:rPr>
                          <w:t>to</w:t>
                        </w:r>
                        <w:r>
                          <w:rPr>
                            <w:color w:val="231F20"/>
                            <w:spacing w:val="-3"/>
                            <w:w w:val="105%"/>
                          </w:rPr>
                          <w:t xml:space="preserve"> </w:t>
                        </w:r>
                        <w:r>
                          <w:rPr>
                            <w:color w:val="231F20"/>
                            <w:w w:val="105%"/>
                          </w:rPr>
                          <w:t>us</w:t>
                        </w:r>
                        <w:r>
                          <w:rPr>
                            <w:color w:val="231F20"/>
                            <w:spacing w:val="-3"/>
                            <w:w w:val="105%"/>
                          </w:rPr>
                          <w:t xml:space="preserve"> </w:t>
                        </w:r>
                        <w:r>
                          <w:rPr>
                            <w:color w:val="231F20"/>
                            <w:w w:val="105%"/>
                          </w:rPr>
                          <w:t>when</w:t>
                        </w:r>
                        <w:r>
                          <w:rPr>
                            <w:color w:val="231F20"/>
                            <w:spacing w:val="-3"/>
                            <w:w w:val="105%"/>
                          </w:rPr>
                          <w:t xml:space="preserve"> </w:t>
                        </w:r>
                        <w:r>
                          <w:rPr>
                            <w:color w:val="231F20"/>
                            <w:w w:val="105%"/>
                          </w:rPr>
                          <w:t>we</w:t>
                        </w:r>
                        <w:r>
                          <w:rPr>
                            <w:color w:val="231F20"/>
                            <w:spacing w:val="-3"/>
                            <w:w w:val="105%"/>
                          </w:rPr>
                          <w:t xml:space="preserve"> </w:t>
                        </w:r>
                        <w:r>
                          <w:rPr>
                            <w:color w:val="231F20"/>
                            <w:w w:val="105%"/>
                          </w:rPr>
                          <w:t>put</w:t>
                        </w:r>
                        <w:r>
                          <w:rPr>
                            <w:color w:val="231F20"/>
                            <w:spacing w:val="-3"/>
                            <w:w w:val="105%"/>
                          </w:rPr>
                          <w:t xml:space="preserve"> </w:t>
                        </w:r>
                        <w:r>
                          <w:rPr>
                            <w:color w:val="231F20"/>
                            <w:w w:val="105%"/>
                          </w:rPr>
                          <w:t>ourselves</w:t>
                        </w:r>
                        <w:r>
                          <w:rPr>
                            <w:color w:val="231F20"/>
                            <w:spacing w:val="-3"/>
                            <w:w w:val="105%"/>
                          </w:rPr>
                          <w:t xml:space="preserve"> </w:t>
                        </w:r>
                        <w:r>
                          <w:rPr>
                            <w:color w:val="231F20"/>
                            <w:w w:val="105%"/>
                          </w:rPr>
                          <w:t>in God’s</w:t>
                        </w:r>
                        <w:r>
                          <w:rPr>
                            <w:color w:val="231F20"/>
                            <w:spacing w:val="-3"/>
                            <w:w w:val="105%"/>
                          </w:rPr>
                          <w:t xml:space="preserve"> </w:t>
                        </w:r>
                        <w:r>
                          <w:rPr>
                            <w:color w:val="231F20"/>
                            <w:w w:val="105%"/>
                          </w:rPr>
                          <w:t>hands</w:t>
                        </w:r>
                        <w:r>
                          <w:rPr>
                            <w:color w:val="231F20"/>
                            <w:spacing w:val="-3"/>
                            <w:w w:val="105%"/>
                          </w:rPr>
                          <w:t xml:space="preserve"> </w:t>
                        </w:r>
                        <w:r>
                          <w:rPr>
                            <w:color w:val="231F20"/>
                            <w:w w:val="105%"/>
                          </w:rPr>
                          <w:t>were</w:t>
                        </w:r>
                        <w:r>
                          <w:rPr>
                            <w:color w:val="231F20"/>
                            <w:spacing w:val="-3"/>
                            <w:w w:val="105%"/>
                          </w:rPr>
                          <w:t xml:space="preserve"> </w:t>
                        </w:r>
                        <w:r>
                          <w:rPr>
                            <w:color w:val="231F20"/>
                            <w:w w:val="105%"/>
                          </w:rPr>
                          <w:t>better</w:t>
                        </w:r>
                        <w:r>
                          <w:rPr>
                            <w:color w:val="231F20"/>
                            <w:spacing w:val="-3"/>
                            <w:w w:val="105%"/>
                          </w:rPr>
                          <w:t xml:space="preserve"> </w:t>
                        </w:r>
                        <w:r>
                          <w:rPr>
                            <w:color w:val="231F20"/>
                            <w:w w:val="105%"/>
                          </w:rPr>
                          <w:t>than</w:t>
                        </w:r>
                        <w:r>
                          <w:rPr>
                            <w:color w:val="231F20"/>
                            <w:spacing w:val="-3"/>
                            <w:w w:val="105%"/>
                          </w:rPr>
                          <w:t xml:space="preserve"> </w:t>
                        </w:r>
                        <w:r>
                          <w:rPr>
                            <w:color w:val="231F20"/>
                            <w:w w:val="105%"/>
                          </w:rPr>
                          <w:t>anything</w:t>
                        </w:r>
                        <w:r>
                          <w:rPr>
                            <w:color w:val="231F20"/>
                            <w:spacing w:val="-3"/>
                            <w:w w:val="105%"/>
                          </w:rPr>
                          <w:t xml:space="preserve"> </w:t>
                        </w:r>
                        <w:r>
                          <w:rPr>
                            <w:color w:val="231F20"/>
                            <w:w w:val="105%"/>
                          </w:rPr>
                          <w:t>we</w:t>
                        </w:r>
                        <w:r>
                          <w:rPr>
                            <w:color w:val="231F20"/>
                            <w:spacing w:val="-3"/>
                            <w:w w:val="105%"/>
                          </w:rPr>
                          <w:t xml:space="preserve"> </w:t>
                        </w:r>
                        <w:r>
                          <w:rPr>
                            <w:color w:val="231F20"/>
                            <w:w w:val="105%"/>
                          </w:rPr>
                          <w:t>could</w:t>
                        </w:r>
                        <w:r>
                          <w:rPr>
                            <w:color w:val="231F20"/>
                            <w:spacing w:val="-3"/>
                            <w:w w:val="105%"/>
                          </w:rPr>
                          <w:t xml:space="preserve"> </w:t>
                        </w:r>
                        <w:r>
                          <w:rPr>
                            <w:color w:val="231F20"/>
                            <w:w w:val="105%"/>
                          </w:rPr>
                          <w:t xml:space="preserve">have </w:t>
                        </w:r>
                        <w:r>
                          <w:rPr>
                            <w:color w:val="231F20"/>
                          </w:rPr>
                          <w:t>planned.</w:t>
                        </w:r>
                        <w:r>
                          <w:rPr>
                            <w:color w:val="231F20"/>
                            <w:spacing w:val="40"/>
                          </w:rPr>
                          <w:t xml:space="preserve"> </w:t>
                        </w:r>
                        <w:r>
                          <w:rPr>
                            <w:color w:val="231F20"/>
                          </w:rPr>
                          <w:t>Follow</w:t>
                        </w:r>
                        <w:r>
                          <w:rPr>
                            <w:color w:val="231F20"/>
                            <w:spacing w:val="-3"/>
                          </w:rPr>
                          <w:t xml:space="preserve"> </w:t>
                        </w:r>
                        <w:r>
                          <w:rPr>
                            <w:color w:val="231F20"/>
                          </w:rPr>
                          <w:t>the</w:t>
                        </w:r>
                        <w:r>
                          <w:rPr>
                            <w:color w:val="231F20"/>
                            <w:spacing w:val="-3"/>
                          </w:rPr>
                          <w:t xml:space="preserve"> </w:t>
                        </w:r>
                        <w:r>
                          <w:rPr>
                            <w:color w:val="231F20"/>
                          </w:rPr>
                          <w:t>dictates</w:t>
                        </w:r>
                        <w:r>
                          <w:rPr>
                            <w:color w:val="231F20"/>
                            <w:spacing w:val="-3"/>
                          </w:rPr>
                          <w:t xml:space="preserve"> </w:t>
                        </w:r>
                        <w:r>
                          <w:rPr>
                            <w:color w:val="231F20"/>
                          </w:rPr>
                          <w:t>of</w:t>
                        </w:r>
                        <w:r>
                          <w:rPr>
                            <w:color w:val="231F20"/>
                            <w:spacing w:val="-3"/>
                          </w:rPr>
                          <w:t xml:space="preserve"> </w:t>
                        </w:r>
                        <w:r>
                          <w:rPr>
                            <w:color w:val="231F20"/>
                          </w:rPr>
                          <w:t>a</w:t>
                        </w:r>
                        <w:r>
                          <w:rPr>
                            <w:color w:val="231F20"/>
                            <w:spacing w:val="-3"/>
                          </w:rPr>
                          <w:t xml:space="preserve"> </w:t>
                        </w:r>
                        <w:r>
                          <w:rPr>
                            <w:color w:val="231F20"/>
                          </w:rPr>
                          <w:t>Higher</w:t>
                        </w:r>
                        <w:r>
                          <w:rPr>
                            <w:color w:val="231F20"/>
                            <w:spacing w:val="-3"/>
                          </w:rPr>
                          <w:t xml:space="preserve"> </w:t>
                        </w:r>
                        <w:r>
                          <w:rPr>
                            <w:color w:val="231F20"/>
                          </w:rPr>
                          <w:t>Power</w:t>
                        </w:r>
                        <w:r>
                          <w:rPr>
                            <w:color w:val="231F20"/>
                            <w:spacing w:val="-3"/>
                          </w:rPr>
                          <w:t xml:space="preserve"> </w:t>
                        </w:r>
                        <w:r>
                          <w:rPr>
                            <w:color w:val="231F20"/>
                          </w:rPr>
                          <w:t>and</w:t>
                        </w:r>
                        <w:r>
                          <w:rPr>
                            <w:color w:val="231F20"/>
                            <w:spacing w:val="-3"/>
                          </w:rPr>
                          <w:t xml:space="preserve"> </w:t>
                        </w:r>
                        <w:r>
                          <w:rPr>
                            <w:color w:val="231F20"/>
                          </w:rPr>
                          <w:t xml:space="preserve">you </w:t>
                        </w:r>
                        <w:r>
                          <w:rPr>
                            <w:color w:val="231F20"/>
                            <w:w w:val="105%"/>
                          </w:rPr>
                          <w:t>will presently live in a new and wonderful world, no matter what your present</w:t>
                        </w:r>
                        <w:r>
                          <w:rPr>
                            <w:color w:val="231F20"/>
                            <w:spacing w:val="40"/>
                            <w:w w:val="105%"/>
                          </w:rPr>
                          <w:t xml:space="preserve"> </w:t>
                        </w:r>
                        <w:r>
                          <w:rPr>
                            <w:color w:val="231F20"/>
                            <w:w w:val="105%"/>
                          </w:rPr>
                          <w:t>circumstances!</w:t>
                        </w:r>
                      </w:p>
                      <w:p w14:paraId="6968AF27" w14:textId="77777777" w:rsidR="00000000" w:rsidRDefault="00000000">
                        <w:pPr>
                          <w:pStyle w:val="BodyText"/>
                          <w:kinsoku w:val="0"/>
                          <w:overflowPunct w:val="0"/>
                          <w:spacing w:before="0.15pt" w:line="12.95pt" w:lineRule="auto"/>
                          <w:ind w:end="1.05pt"/>
                          <w:rPr>
                            <w:color w:val="231F20"/>
                            <w:w w:val="105%"/>
                          </w:rPr>
                        </w:pPr>
                        <w:r>
                          <w:rPr>
                            <w:color w:val="231F20"/>
                          </w:rPr>
                          <w:t xml:space="preserve">When working with a man and his family, you should </w:t>
                        </w:r>
                        <w:r>
                          <w:rPr>
                            <w:color w:val="231F20"/>
                            <w:w w:val="105%"/>
                          </w:rPr>
                          <w:t>take</w:t>
                        </w:r>
                        <w:r>
                          <w:rPr>
                            <w:color w:val="231F20"/>
                            <w:spacing w:val="-3"/>
                            <w:w w:val="105%"/>
                          </w:rPr>
                          <w:t xml:space="preserve"> </w:t>
                        </w:r>
                        <w:r>
                          <w:rPr>
                            <w:color w:val="231F20"/>
                            <w:w w:val="105%"/>
                          </w:rPr>
                          <w:t>care</w:t>
                        </w:r>
                        <w:r>
                          <w:rPr>
                            <w:color w:val="231F20"/>
                            <w:spacing w:val="-3"/>
                            <w:w w:val="105%"/>
                          </w:rPr>
                          <w:t xml:space="preserve"> </w:t>
                        </w:r>
                        <w:r>
                          <w:rPr>
                            <w:color w:val="231F20"/>
                            <w:w w:val="105%"/>
                          </w:rPr>
                          <w:t>not</w:t>
                        </w:r>
                        <w:r>
                          <w:rPr>
                            <w:color w:val="231F20"/>
                            <w:spacing w:val="-3"/>
                            <w:w w:val="105%"/>
                          </w:rPr>
                          <w:t xml:space="preserve"> </w:t>
                        </w:r>
                        <w:r>
                          <w:rPr>
                            <w:color w:val="231F20"/>
                            <w:w w:val="105%"/>
                          </w:rPr>
                          <w:t>to</w:t>
                        </w:r>
                        <w:r>
                          <w:rPr>
                            <w:color w:val="231F20"/>
                            <w:spacing w:val="-3"/>
                            <w:w w:val="105%"/>
                          </w:rPr>
                          <w:t xml:space="preserve"> </w:t>
                        </w:r>
                        <w:r>
                          <w:rPr>
                            <w:color w:val="231F20"/>
                            <w:w w:val="105%"/>
                          </w:rPr>
                          <w:t>participate</w:t>
                        </w:r>
                        <w:r>
                          <w:rPr>
                            <w:color w:val="231F20"/>
                            <w:spacing w:val="-3"/>
                            <w:w w:val="105%"/>
                          </w:rPr>
                          <w:t xml:space="preserve"> </w:t>
                        </w:r>
                        <w:r>
                          <w:rPr>
                            <w:color w:val="231F20"/>
                            <w:w w:val="105%"/>
                          </w:rPr>
                          <w:t>in</w:t>
                        </w:r>
                        <w:r>
                          <w:rPr>
                            <w:color w:val="231F20"/>
                            <w:spacing w:val="-3"/>
                            <w:w w:val="105%"/>
                          </w:rPr>
                          <w:t xml:space="preserve"> </w:t>
                        </w:r>
                        <w:r>
                          <w:rPr>
                            <w:color w:val="231F20"/>
                            <w:w w:val="105%"/>
                          </w:rPr>
                          <w:t>their</w:t>
                        </w:r>
                        <w:r>
                          <w:rPr>
                            <w:color w:val="231F20"/>
                            <w:spacing w:val="-3"/>
                            <w:w w:val="105%"/>
                          </w:rPr>
                          <w:t xml:space="preserve"> </w:t>
                        </w:r>
                        <w:r>
                          <w:rPr>
                            <w:color w:val="231F20"/>
                            <w:w w:val="105%"/>
                          </w:rPr>
                          <w:t>quarrels.</w:t>
                        </w:r>
                        <w:r>
                          <w:rPr>
                            <w:color w:val="231F20"/>
                            <w:spacing w:val="28"/>
                            <w:w w:val="105%"/>
                          </w:rPr>
                          <w:t xml:space="preserve"> </w:t>
                        </w:r>
                        <w:r>
                          <w:rPr>
                            <w:color w:val="231F20"/>
                            <w:w w:val="105%"/>
                          </w:rPr>
                          <w:t>You</w:t>
                        </w:r>
                        <w:r>
                          <w:rPr>
                            <w:color w:val="231F20"/>
                            <w:spacing w:val="-3"/>
                            <w:w w:val="105%"/>
                          </w:rPr>
                          <w:t xml:space="preserve"> </w:t>
                        </w:r>
                        <w:r>
                          <w:rPr>
                            <w:color w:val="231F20"/>
                            <w:w w:val="105%"/>
                          </w:rPr>
                          <w:t>may spoil</w:t>
                        </w:r>
                        <w:r>
                          <w:rPr>
                            <w:color w:val="231F20"/>
                            <w:spacing w:val="-7"/>
                            <w:w w:val="105%"/>
                          </w:rPr>
                          <w:t xml:space="preserve"> </w:t>
                        </w:r>
                        <w:r>
                          <w:rPr>
                            <w:color w:val="231F20"/>
                            <w:w w:val="105%"/>
                          </w:rPr>
                          <w:t>your</w:t>
                        </w:r>
                        <w:r>
                          <w:rPr>
                            <w:color w:val="231F20"/>
                            <w:spacing w:val="-7"/>
                            <w:w w:val="105%"/>
                          </w:rPr>
                          <w:t xml:space="preserve"> </w:t>
                        </w:r>
                        <w:r>
                          <w:rPr>
                            <w:color w:val="231F20"/>
                            <w:w w:val="105%"/>
                          </w:rPr>
                          <w:t>chance</w:t>
                        </w:r>
                        <w:r>
                          <w:rPr>
                            <w:color w:val="231F20"/>
                            <w:spacing w:val="-7"/>
                            <w:w w:val="105%"/>
                          </w:rPr>
                          <w:t xml:space="preserve"> </w:t>
                        </w:r>
                        <w:r>
                          <w:rPr>
                            <w:color w:val="231F20"/>
                            <w:w w:val="105%"/>
                          </w:rPr>
                          <w:t>of</w:t>
                        </w:r>
                        <w:r>
                          <w:rPr>
                            <w:color w:val="231F20"/>
                            <w:spacing w:val="-7"/>
                            <w:w w:val="105%"/>
                          </w:rPr>
                          <w:t xml:space="preserve"> </w:t>
                        </w:r>
                        <w:r>
                          <w:rPr>
                            <w:color w:val="231F20"/>
                            <w:w w:val="105%"/>
                          </w:rPr>
                          <w:t>being</w:t>
                        </w:r>
                        <w:r>
                          <w:rPr>
                            <w:color w:val="231F20"/>
                            <w:spacing w:val="-7"/>
                            <w:w w:val="105%"/>
                          </w:rPr>
                          <w:t xml:space="preserve"> </w:t>
                        </w:r>
                        <w:r>
                          <w:rPr>
                            <w:color w:val="231F20"/>
                            <w:w w:val="105%"/>
                          </w:rPr>
                          <w:t>helpful</w:t>
                        </w:r>
                        <w:r>
                          <w:rPr>
                            <w:color w:val="231F20"/>
                            <w:spacing w:val="-7"/>
                            <w:w w:val="105%"/>
                          </w:rPr>
                          <w:t xml:space="preserve"> </w:t>
                        </w:r>
                        <w:r>
                          <w:rPr>
                            <w:color w:val="231F20"/>
                            <w:w w:val="105%"/>
                          </w:rPr>
                          <w:t>if</w:t>
                        </w:r>
                        <w:r>
                          <w:rPr>
                            <w:color w:val="231F20"/>
                            <w:spacing w:val="-7"/>
                            <w:w w:val="105%"/>
                          </w:rPr>
                          <w:t xml:space="preserve"> </w:t>
                        </w:r>
                        <w:r>
                          <w:rPr>
                            <w:color w:val="231F20"/>
                            <w:w w:val="105%"/>
                          </w:rPr>
                          <w:t>you</w:t>
                        </w:r>
                        <w:r>
                          <w:rPr>
                            <w:color w:val="231F20"/>
                            <w:spacing w:val="-7"/>
                            <w:w w:val="105%"/>
                          </w:rPr>
                          <w:t xml:space="preserve"> </w:t>
                        </w:r>
                        <w:r>
                          <w:rPr>
                            <w:color w:val="231F20"/>
                            <w:w w:val="105%"/>
                          </w:rPr>
                          <w:t>do.</w:t>
                        </w:r>
                        <w:r>
                          <w:rPr>
                            <w:color w:val="231F20"/>
                            <w:spacing w:val="34"/>
                            <w:w w:val="105%"/>
                          </w:rPr>
                          <w:t xml:space="preserve"> </w:t>
                        </w:r>
                        <w:r>
                          <w:rPr>
                            <w:color w:val="231F20"/>
                            <w:w w:val="105%"/>
                          </w:rPr>
                          <w:t>But</w:t>
                        </w:r>
                        <w:r>
                          <w:rPr>
                            <w:color w:val="231F20"/>
                            <w:spacing w:val="-7"/>
                            <w:w w:val="105%"/>
                          </w:rPr>
                          <w:t xml:space="preserve"> </w:t>
                        </w:r>
                        <w:r>
                          <w:rPr>
                            <w:color w:val="231F20"/>
                            <w:w w:val="105%"/>
                          </w:rPr>
                          <w:t xml:space="preserve">urge </w:t>
                        </w:r>
                        <w:r>
                          <w:rPr>
                            <w:color w:val="231F20"/>
                          </w:rPr>
                          <w:t xml:space="preserve">upon a man’s family that he has been a very sick person </w:t>
                        </w:r>
                        <w:r>
                          <w:rPr>
                            <w:color w:val="231F20"/>
                            <w:w w:val="105%"/>
                          </w:rPr>
                          <w:t>and should be treated accordingly.</w:t>
                        </w:r>
                        <w:r>
                          <w:rPr>
                            <w:color w:val="231F20"/>
                            <w:spacing w:val="40"/>
                            <w:w w:val="105%"/>
                          </w:rPr>
                          <w:t xml:space="preserve"> </w:t>
                        </w:r>
                        <w:r>
                          <w:rPr>
                            <w:color w:val="231F20"/>
                            <w:w w:val="105%"/>
                          </w:rPr>
                          <w:t xml:space="preserve">You should warn </w:t>
                        </w:r>
                        <w:r>
                          <w:rPr>
                            <w:color w:val="231F20"/>
                            <w:spacing w:val="-2"/>
                          </w:rPr>
                          <w:t>against</w:t>
                        </w:r>
                        <w:r>
                          <w:rPr>
                            <w:color w:val="231F20"/>
                            <w:spacing w:val="-10"/>
                          </w:rPr>
                          <w:t xml:space="preserve"> </w:t>
                        </w:r>
                        <w:r>
                          <w:rPr>
                            <w:color w:val="231F20"/>
                            <w:spacing w:val="-2"/>
                          </w:rPr>
                          <w:t>arousing</w:t>
                        </w:r>
                        <w:r>
                          <w:rPr>
                            <w:color w:val="231F20"/>
                            <w:spacing w:val="-9"/>
                          </w:rPr>
                          <w:t xml:space="preserve"> </w:t>
                        </w:r>
                        <w:r>
                          <w:rPr>
                            <w:color w:val="231F20"/>
                            <w:spacing w:val="-2"/>
                          </w:rPr>
                          <w:t>resentment</w:t>
                        </w:r>
                        <w:r>
                          <w:rPr>
                            <w:color w:val="231F20"/>
                            <w:spacing w:val="-9"/>
                          </w:rPr>
                          <w:t xml:space="preserve"> </w:t>
                        </w:r>
                        <w:r>
                          <w:rPr>
                            <w:color w:val="231F20"/>
                            <w:spacing w:val="-2"/>
                          </w:rPr>
                          <w:t>or</w:t>
                        </w:r>
                        <w:r>
                          <w:rPr>
                            <w:color w:val="231F20"/>
                            <w:spacing w:val="-9"/>
                          </w:rPr>
                          <w:t xml:space="preserve"> </w:t>
                        </w:r>
                        <w:r>
                          <w:rPr>
                            <w:color w:val="231F20"/>
                            <w:spacing w:val="-2"/>
                          </w:rPr>
                          <w:t>jealousy.</w:t>
                        </w:r>
                        <w:r>
                          <w:rPr>
                            <w:color w:val="231F20"/>
                            <w:spacing w:val="12"/>
                          </w:rPr>
                          <w:t xml:space="preserve"> </w:t>
                        </w:r>
                        <w:r>
                          <w:rPr>
                            <w:color w:val="231F20"/>
                            <w:spacing w:val="-2"/>
                          </w:rPr>
                          <w:t>You</w:t>
                        </w:r>
                        <w:r>
                          <w:rPr>
                            <w:color w:val="231F20"/>
                            <w:spacing w:val="-10"/>
                          </w:rPr>
                          <w:t xml:space="preserve"> </w:t>
                        </w:r>
                        <w:r>
                          <w:rPr>
                            <w:color w:val="231F20"/>
                            <w:spacing w:val="-2"/>
                          </w:rPr>
                          <w:t>should</w:t>
                        </w:r>
                        <w:r>
                          <w:rPr>
                            <w:color w:val="231F20"/>
                            <w:spacing w:val="-9"/>
                          </w:rPr>
                          <w:t xml:space="preserve"> </w:t>
                        </w:r>
                        <w:r>
                          <w:rPr>
                            <w:color w:val="231F20"/>
                            <w:spacing w:val="-2"/>
                          </w:rPr>
                          <w:t xml:space="preserve">point </w:t>
                        </w:r>
                        <w:r>
                          <w:rPr>
                            <w:color w:val="231F20"/>
                            <w:w w:val="105%"/>
                          </w:rPr>
                          <w:t>out</w:t>
                        </w:r>
                        <w:r>
                          <w:rPr>
                            <w:color w:val="231F20"/>
                            <w:spacing w:val="-7"/>
                            <w:w w:val="105%"/>
                          </w:rPr>
                          <w:t xml:space="preserve"> </w:t>
                        </w:r>
                        <w:r>
                          <w:rPr>
                            <w:color w:val="231F20"/>
                            <w:w w:val="105%"/>
                          </w:rPr>
                          <w:t>that</w:t>
                        </w:r>
                        <w:r>
                          <w:rPr>
                            <w:color w:val="231F20"/>
                            <w:spacing w:val="-7"/>
                            <w:w w:val="105%"/>
                          </w:rPr>
                          <w:t xml:space="preserve"> </w:t>
                        </w:r>
                        <w:r>
                          <w:rPr>
                            <w:color w:val="231F20"/>
                            <w:w w:val="105%"/>
                          </w:rPr>
                          <w:t>his</w:t>
                        </w:r>
                        <w:r>
                          <w:rPr>
                            <w:color w:val="231F20"/>
                            <w:spacing w:val="-7"/>
                            <w:w w:val="105%"/>
                          </w:rPr>
                          <w:t xml:space="preserve"> </w:t>
                        </w:r>
                        <w:r>
                          <w:rPr>
                            <w:color w:val="231F20"/>
                            <w:w w:val="105%"/>
                          </w:rPr>
                          <w:t>defects</w:t>
                        </w:r>
                        <w:r>
                          <w:rPr>
                            <w:color w:val="231F20"/>
                            <w:spacing w:val="-7"/>
                            <w:w w:val="105%"/>
                          </w:rPr>
                          <w:t xml:space="preserve"> </w:t>
                        </w:r>
                        <w:r>
                          <w:rPr>
                            <w:color w:val="231F20"/>
                            <w:w w:val="105%"/>
                          </w:rPr>
                          <w:t>of</w:t>
                        </w:r>
                        <w:r>
                          <w:rPr>
                            <w:color w:val="231F20"/>
                            <w:spacing w:val="-7"/>
                            <w:w w:val="105%"/>
                          </w:rPr>
                          <w:t xml:space="preserve"> </w:t>
                        </w:r>
                        <w:r>
                          <w:rPr>
                            <w:color w:val="231F20"/>
                            <w:w w:val="105%"/>
                          </w:rPr>
                          <w:t>character</w:t>
                        </w:r>
                        <w:r>
                          <w:rPr>
                            <w:color w:val="231F20"/>
                            <w:spacing w:val="-7"/>
                            <w:w w:val="105%"/>
                          </w:rPr>
                          <w:t xml:space="preserve"> </w:t>
                        </w:r>
                        <w:r>
                          <w:rPr>
                            <w:color w:val="231F20"/>
                            <w:w w:val="105%"/>
                          </w:rPr>
                          <w:t>are</w:t>
                        </w:r>
                        <w:r>
                          <w:rPr>
                            <w:color w:val="231F20"/>
                            <w:spacing w:val="-7"/>
                            <w:w w:val="105%"/>
                          </w:rPr>
                          <w:t xml:space="preserve"> </w:t>
                        </w:r>
                        <w:r>
                          <w:rPr>
                            <w:color w:val="231F20"/>
                            <w:w w:val="105%"/>
                          </w:rPr>
                          <w:t>not</w:t>
                        </w:r>
                        <w:r>
                          <w:rPr>
                            <w:color w:val="231F20"/>
                            <w:spacing w:val="-7"/>
                            <w:w w:val="105%"/>
                          </w:rPr>
                          <w:t xml:space="preserve"> </w:t>
                        </w:r>
                        <w:r>
                          <w:rPr>
                            <w:color w:val="231F20"/>
                            <w:w w:val="105%"/>
                          </w:rPr>
                          <w:t>going</w:t>
                        </w:r>
                        <w:r>
                          <w:rPr>
                            <w:color w:val="231F20"/>
                            <w:spacing w:val="-7"/>
                            <w:w w:val="105%"/>
                          </w:rPr>
                          <w:t xml:space="preserve"> </w:t>
                        </w:r>
                        <w:r>
                          <w:rPr>
                            <w:color w:val="231F20"/>
                            <w:w w:val="105%"/>
                          </w:rPr>
                          <w:t>to</w:t>
                        </w:r>
                        <w:r>
                          <w:rPr>
                            <w:color w:val="231F20"/>
                            <w:spacing w:val="-7"/>
                            <w:w w:val="105%"/>
                          </w:rPr>
                          <w:t xml:space="preserve"> </w:t>
                        </w:r>
                        <w:r>
                          <w:rPr>
                            <w:color w:val="231F20"/>
                            <w:w w:val="105%"/>
                          </w:rPr>
                          <w:t>disap- pear</w:t>
                        </w:r>
                        <w:r>
                          <w:rPr>
                            <w:color w:val="231F20"/>
                            <w:spacing w:val="-10"/>
                            <w:w w:val="105%"/>
                          </w:rPr>
                          <w:t xml:space="preserve"> </w:t>
                        </w:r>
                        <w:r>
                          <w:rPr>
                            <w:color w:val="231F20"/>
                            <w:w w:val="105%"/>
                          </w:rPr>
                          <w:t>over</w:t>
                        </w:r>
                        <w:r>
                          <w:rPr>
                            <w:color w:val="231F20"/>
                            <w:spacing w:val="-10"/>
                            <w:w w:val="105%"/>
                          </w:rPr>
                          <w:t xml:space="preserve"> </w:t>
                        </w:r>
                        <w:r>
                          <w:rPr>
                            <w:color w:val="231F20"/>
                            <w:w w:val="105%"/>
                          </w:rPr>
                          <w:t>night.</w:t>
                        </w:r>
                        <w:r>
                          <w:rPr>
                            <w:color w:val="231F20"/>
                            <w:spacing w:val="25"/>
                            <w:w w:val="105%"/>
                          </w:rPr>
                          <w:t xml:space="preserve"> </w:t>
                        </w:r>
                        <w:r>
                          <w:rPr>
                            <w:color w:val="231F20"/>
                            <w:w w:val="105%"/>
                          </w:rPr>
                          <w:t>Show</w:t>
                        </w:r>
                        <w:r>
                          <w:rPr>
                            <w:color w:val="231F20"/>
                            <w:spacing w:val="-11"/>
                            <w:w w:val="105%"/>
                          </w:rPr>
                          <w:t xml:space="preserve"> </w:t>
                        </w:r>
                        <w:r>
                          <w:rPr>
                            <w:color w:val="231F20"/>
                            <w:w w:val="105%"/>
                          </w:rPr>
                          <w:t>them</w:t>
                        </w:r>
                        <w:r>
                          <w:rPr>
                            <w:color w:val="231F20"/>
                            <w:spacing w:val="-10"/>
                            <w:w w:val="105%"/>
                          </w:rPr>
                          <w:t xml:space="preserve"> </w:t>
                        </w:r>
                        <w:r>
                          <w:rPr>
                            <w:color w:val="231F20"/>
                            <w:w w:val="105%"/>
                          </w:rPr>
                          <w:t>that</w:t>
                        </w:r>
                        <w:r>
                          <w:rPr>
                            <w:color w:val="231F20"/>
                            <w:spacing w:val="-10"/>
                            <w:w w:val="105%"/>
                          </w:rPr>
                          <w:t xml:space="preserve"> </w:t>
                        </w:r>
                        <w:r>
                          <w:rPr>
                            <w:color w:val="231F20"/>
                            <w:w w:val="105%"/>
                          </w:rPr>
                          <w:t>he</w:t>
                        </w:r>
                        <w:r>
                          <w:rPr>
                            <w:color w:val="231F20"/>
                            <w:spacing w:val="-10"/>
                            <w:w w:val="105%"/>
                          </w:rPr>
                          <w:t xml:space="preserve"> </w:t>
                        </w:r>
                        <w:r>
                          <w:rPr>
                            <w:color w:val="231F20"/>
                            <w:w w:val="105%"/>
                          </w:rPr>
                          <w:t>has</w:t>
                        </w:r>
                        <w:r>
                          <w:rPr>
                            <w:color w:val="231F20"/>
                            <w:spacing w:val="-10"/>
                            <w:w w:val="105%"/>
                          </w:rPr>
                          <w:t xml:space="preserve"> </w:t>
                        </w:r>
                        <w:r>
                          <w:rPr>
                            <w:color w:val="231F20"/>
                            <w:w w:val="105%"/>
                          </w:rPr>
                          <w:t>entered</w:t>
                        </w:r>
                        <w:r>
                          <w:rPr>
                            <w:color w:val="231F20"/>
                            <w:spacing w:val="-10"/>
                            <w:w w:val="105%"/>
                          </w:rPr>
                          <w:t xml:space="preserve"> </w:t>
                        </w:r>
                        <w:r>
                          <w:rPr>
                            <w:color w:val="231F20"/>
                            <w:w w:val="105%"/>
                          </w:rPr>
                          <w:t>upon</w:t>
                        </w:r>
                        <w:r>
                          <w:rPr>
                            <w:color w:val="231F20"/>
                            <w:spacing w:val="-10"/>
                            <w:w w:val="105%"/>
                          </w:rPr>
                          <w:t xml:space="preserve"> </w:t>
                        </w:r>
                        <w:r>
                          <w:rPr>
                            <w:color w:val="231F20"/>
                            <w:w w:val="105%"/>
                          </w:rPr>
                          <w:t xml:space="preserve">a </w:t>
                        </w:r>
                        <w:r>
                          <w:rPr>
                            <w:color w:val="231F20"/>
                          </w:rPr>
                          <w:t>period</w:t>
                        </w:r>
                        <w:r>
                          <w:rPr>
                            <w:color w:val="231F20"/>
                            <w:spacing w:val="-6"/>
                          </w:rPr>
                          <w:t xml:space="preserve"> </w:t>
                        </w:r>
                        <w:r>
                          <w:rPr>
                            <w:color w:val="231F20"/>
                          </w:rPr>
                          <w:t>of</w:t>
                        </w:r>
                        <w:r>
                          <w:rPr>
                            <w:color w:val="231F20"/>
                            <w:spacing w:val="-6"/>
                          </w:rPr>
                          <w:t xml:space="preserve"> </w:t>
                        </w:r>
                        <w:r>
                          <w:rPr>
                            <w:color w:val="231F20"/>
                          </w:rPr>
                          <w:t>growth.</w:t>
                        </w:r>
                        <w:r>
                          <w:rPr>
                            <w:color w:val="231F20"/>
                            <w:spacing w:val="35"/>
                          </w:rPr>
                          <w:t xml:space="preserve"> </w:t>
                        </w:r>
                        <w:r>
                          <w:rPr>
                            <w:color w:val="231F20"/>
                          </w:rPr>
                          <w:t>Ask</w:t>
                        </w:r>
                        <w:r>
                          <w:rPr>
                            <w:color w:val="231F20"/>
                            <w:spacing w:val="-6"/>
                          </w:rPr>
                          <w:t xml:space="preserve"> </w:t>
                        </w:r>
                        <w:r>
                          <w:rPr>
                            <w:color w:val="231F20"/>
                          </w:rPr>
                          <w:t>them</w:t>
                        </w:r>
                        <w:r>
                          <w:rPr>
                            <w:color w:val="231F20"/>
                            <w:spacing w:val="-6"/>
                          </w:rPr>
                          <w:t xml:space="preserve"> </w:t>
                        </w:r>
                        <w:r>
                          <w:rPr>
                            <w:color w:val="231F20"/>
                          </w:rPr>
                          <w:t>to</w:t>
                        </w:r>
                        <w:r>
                          <w:rPr>
                            <w:color w:val="231F20"/>
                            <w:spacing w:val="-6"/>
                          </w:rPr>
                          <w:t xml:space="preserve"> </w:t>
                        </w:r>
                        <w:r>
                          <w:rPr>
                            <w:color w:val="231F20"/>
                          </w:rPr>
                          <w:t>remember,</w:t>
                        </w:r>
                        <w:r>
                          <w:rPr>
                            <w:color w:val="231F20"/>
                            <w:spacing w:val="-6"/>
                          </w:rPr>
                          <w:t xml:space="preserve"> </w:t>
                        </w:r>
                        <w:r>
                          <w:rPr>
                            <w:color w:val="231F20"/>
                          </w:rPr>
                          <w:t>when</w:t>
                        </w:r>
                        <w:r>
                          <w:rPr>
                            <w:color w:val="231F20"/>
                            <w:spacing w:val="-6"/>
                          </w:rPr>
                          <w:t xml:space="preserve"> </w:t>
                        </w:r>
                        <w:r>
                          <w:rPr>
                            <w:color w:val="231F20"/>
                          </w:rPr>
                          <w:t>they</w:t>
                        </w:r>
                        <w:r>
                          <w:rPr>
                            <w:color w:val="231F20"/>
                            <w:spacing w:val="-6"/>
                          </w:rPr>
                          <w:t xml:space="preserve"> </w:t>
                        </w:r>
                        <w:r>
                          <w:rPr>
                            <w:color w:val="231F20"/>
                          </w:rPr>
                          <w:t xml:space="preserve">are </w:t>
                        </w:r>
                        <w:r>
                          <w:rPr>
                            <w:color w:val="231F20"/>
                            <w:w w:val="105%"/>
                          </w:rPr>
                          <w:t>impatient, the blessed fact of his sobriety.</w:t>
                        </w:r>
                      </w:p>
                      <w:p w14:paraId="70146AFE" w14:textId="77777777" w:rsidR="00000000" w:rsidRDefault="00000000">
                        <w:pPr>
                          <w:pStyle w:val="BodyText"/>
                          <w:kinsoku w:val="0"/>
                          <w:overflowPunct w:val="0"/>
                          <w:spacing w:before="0.25pt" w:line="12.95pt" w:lineRule="auto"/>
                          <w:ind w:end="1.10pt"/>
                          <w:rPr>
                            <w:color w:val="231F20"/>
                            <w:w w:val="105%"/>
                          </w:rPr>
                        </w:pPr>
                        <w:r>
                          <w:rPr>
                            <w:color w:val="231F20"/>
                          </w:rPr>
                          <w:t>If</w:t>
                        </w:r>
                        <w:r>
                          <w:rPr>
                            <w:color w:val="231F20"/>
                            <w:spacing w:val="-12"/>
                          </w:rPr>
                          <w:t xml:space="preserve"> </w:t>
                        </w:r>
                        <w:r>
                          <w:rPr>
                            <w:color w:val="231F20"/>
                          </w:rPr>
                          <w:t>you</w:t>
                        </w:r>
                        <w:r>
                          <w:rPr>
                            <w:color w:val="231F20"/>
                            <w:spacing w:val="-11"/>
                          </w:rPr>
                          <w:t xml:space="preserve"> </w:t>
                        </w:r>
                        <w:r>
                          <w:rPr>
                            <w:color w:val="231F20"/>
                          </w:rPr>
                          <w:t>have</w:t>
                        </w:r>
                        <w:r>
                          <w:rPr>
                            <w:color w:val="231F20"/>
                            <w:spacing w:val="-11"/>
                          </w:rPr>
                          <w:t xml:space="preserve"> </w:t>
                        </w:r>
                        <w:r>
                          <w:rPr>
                            <w:color w:val="231F20"/>
                          </w:rPr>
                          <w:t>been</w:t>
                        </w:r>
                        <w:r>
                          <w:rPr>
                            <w:color w:val="231F20"/>
                            <w:spacing w:val="-11"/>
                          </w:rPr>
                          <w:t xml:space="preserve"> </w:t>
                        </w:r>
                        <w:r>
                          <w:rPr>
                            <w:color w:val="231F20"/>
                          </w:rPr>
                          <w:t>successful</w:t>
                        </w:r>
                        <w:r>
                          <w:rPr>
                            <w:color w:val="231F20"/>
                            <w:spacing w:val="-12"/>
                          </w:rPr>
                          <w:t xml:space="preserve"> </w:t>
                        </w:r>
                        <w:r>
                          <w:rPr>
                            <w:color w:val="231F20"/>
                          </w:rPr>
                          <w:t>in</w:t>
                        </w:r>
                        <w:r>
                          <w:rPr>
                            <w:color w:val="231F20"/>
                            <w:spacing w:val="-11"/>
                          </w:rPr>
                          <w:t xml:space="preserve"> </w:t>
                        </w:r>
                        <w:r>
                          <w:rPr>
                            <w:color w:val="231F20"/>
                          </w:rPr>
                          <w:t>solving</w:t>
                        </w:r>
                        <w:r>
                          <w:rPr>
                            <w:color w:val="231F20"/>
                            <w:spacing w:val="-11"/>
                          </w:rPr>
                          <w:t xml:space="preserve"> </w:t>
                        </w:r>
                        <w:r>
                          <w:rPr>
                            <w:color w:val="231F20"/>
                          </w:rPr>
                          <w:t>your</w:t>
                        </w:r>
                        <w:r>
                          <w:rPr>
                            <w:color w:val="231F20"/>
                            <w:spacing w:val="-11"/>
                          </w:rPr>
                          <w:t xml:space="preserve"> </w:t>
                        </w:r>
                        <w:r>
                          <w:rPr>
                            <w:color w:val="231F20"/>
                          </w:rPr>
                          <w:t>own</w:t>
                        </w:r>
                        <w:r>
                          <w:rPr>
                            <w:color w:val="231F20"/>
                            <w:spacing w:val="-12"/>
                          </w:rPr>
                          <w:t xml:space="preserve"> </w:t>
                        </w:r>
                        <w:r>
                          <w:rPr>
                            <w:color w:val="231F20"/>
                          </w:rPr>
                          <w:t xml:space="preserve">domes- </w:t>
                        </w:r>
                        <w:r>
                          <w:rPr>
                            <w:color w:val="231F20"/>
                            <w:w w:val="105%"/>
                          </w:rPr>
                          <w:t>tic</w:t>
                        </w:r>
                        <w:r>
                          <w:rPr>
                            <w:color w:val="231F20"/>
                            <w:spacing w:val="-9"/>
                            <w:w w:val="105%"/>
                          </w:rPr>
                          <w:t xml:space="preserve"> </w:t>
                        </w:r>
                        <w:r>
                          <w:rPr>
                            <w:color w:val="231F20"/>
                            <w:w w:val="105%"/>
                          </w:rPr>
                          <w:t>problems,</w:t>
                        </w:r>
                        <w:r>
                          <w:rPr>
                            <w:color w:val="231F20"/>
                            <w:spacing w:val="-9"/>
                            <w:w w:val="105%"/>
                          </w:rPr>
                          <w:t xml:space="preserve"> </w:t>
                        </w:r>
                        <w:r>
                          <w:rPr>
                            <w:color w:val="231F20"/>
                            <w:w w:val="105%"/>
                          </w:rPr>
                          <w:t>tell</w:t>
                        </w:r>
                        <w:r>
                          <w:rPr>
                            <w:color w:val="231F20"/>
                            <w:spacing w:val="-9"/>
                            <w:w w:val="105%"/>
                          </w:rPr>
                          <w:t xml:space="preserve"> </w:t>
                        </w:r>
                        <w:r>
                          <w:rPr>
                            <w:color w:val="231F20"/>
                            <w:w w:val="105%"/>
                          </w:rPr>
                          <w:t>the</w:t>
                        </w:r>
                        <w:r>
                          <w:rPr>
                            <w:color w:val="231F20"/>
                            <w:spacing w:val="-9"/>
                            <w:w w:val="105%"/>
                          </w:rPr>
                          <w:t xml:space="preserve"> </w:t>
                        </w:r>
                        <w:r>
                          <w:rPr>
                            <w:color w:val="231F20"/>
                            <w:w w:val="105%"/>
                          </w:rPr>
                          <w:t>newcomer’s</w:t>
                        </w:r>
                        <w:r>
                          <w:rPr>
                            <w:color w:val="231F20"/>
                            <w:spacing w:val="-9"/>
                            <w:w w:val="105%"/>
                          </w:rPr>
                          <w:t xml:space="preserve"> </w:t>
                        </w:r>
                        <w:r>
                          <w:rPr>
                            <w:color w:val="231F20"/>
                            <w:w w:val="105%"/>
                          </w:rPr>
                          <w:t>family</w:t>
                        </w:r>
                        <w:r>
                          <w:rPr>
                            <w:color w:val="231F20"/>
                            <w:spacing w:val="-9"/>
                            <w:w w:val="105%"/>
                          </w:rPr>
                          <w:t xml:space="preserve"> </w:t>
                        </w:r>
                        <w:r>
                          <w:rPr>
                            <w:color w:val="231F20"/>
                            <w:w w:val="105%"/>
                          </w:rPr>
                          <w:t>how</w:t>
                        </w:r>
                        <w:r>
                          <w:rPr>
                            <w:color w:val="231F20"/>
                            <w:spacing w:val="-9"/>
                            <w:w w:val="105%"/>
                          </w:rPr>
                          <w:t xml:space="preserve"> </w:t>
                        </w:r>
                        <w:r>
                          <w:rPr>
                            <w:color w:val="231F20"/>
                            <w:w w:val="105%"/>
                          </w:rPr>
                          <w:t>that</w:t>
                        </w:r>
                        <w:r>
                          <w:rPr>
                            <w:color w:val="231F20"/>
                            <w:spacing w:val="-9"/>
                            <w:w w:val="105%"/>
                          </w:rPr>
                          <w:t xml:space="preserve"> </w:t>
                        </w:r>
                        <w:r>
                          <w:rPr>
                            <w:color w:val="231F20"/>
                            <w:w w:val="105%"/>
                          </w:rPr>
                          <w:t xml:space="preserve">was </w:t>
                        </w:r>
                        <w:r>
                          <w:rPr>
                            <w:color w:val="231F20"/>
                          </w:rPr>
                          <w:t>accomplished.</w:t>
                        </w:r>
                        <w:r>
                          <w:rPr>
                            <w:color w:val="231F20"/>
                            <w:spacing w:val="40"/>
                          </w:rPr>
                          <w:t xml:space="preserve"> </w:t>
                        </w:r>
                        <w:r>
                          <w:rPr>
                            <w:color w:val="231F20"/>
                          </w:rPr>
                          <w:t>In</w:t>
                        </w:r>
                        <w:r>
                          <w:rPr>
                            <w:color w:val="231F20"/>
                            <w:spacing w:val="-2"/>
                          </w:rPr>
                          <w:t xml:space="preserve"> </w:t>
                        </w:r>
                        <w:r>
                          <w:rPr>
                            <w:color w:val="231F20"/>
                          </w:rPr>
                          <w:t>this</w:t>
                        </w:r>
                        <w:r>
                          <w:rPr>
                            <w:color w:val="231F20"/>
                            <w:spacing w:val="-2"/>
                          </w:rPr>
                          <w:t xml:space="preserve"> </w:t>
                        </w:r>
                        <w:r>
                          <w:rPr>
                            <w:color w:val="231F20"/>
                          </w:rPr>
                          <w:t>way</w:t>
                        </w:r>
                        <w:r>
                          <w:rPr>
                            <w:color w:val="231F20"/>
                            <w:spacing w:val="-2"/>
                          </w:rPr>
                          <w:t xml:space="preserve"> </w:t>
                        </w:r>
                        <w:r>
                          <w:rPr>
                            <w:color w:val="231F20"/>
                          </w:rPr>
                          <w:t>you</w:t>
                        </w:r>
                        <w:r>
                          <w:rPr>
                            <w:color w:val="231F20"/>
                            <w:spacing w:val="-2"/>
                          </w:rPr>
                          <w:t xml:space="preserve"> </w:t>
                        </w:r>
                        <w:r>
                          <w:rPr>
                            <w:color w:val="231F20"/>
                          </w:rPr>
                          <w:t>can</w:t>
                        </w:r>
                        <w:r>
                          <w:rPr>
                            <w:color w:val="231F20"/>
                            <w:spacing w:val="-2"/>
                          </w:rPr>
                          <w:t xml:space="preserve"> </w:t>
                        </w:r>
                        <w:r>
                          <w:rPr>
                            <w:color w:val="231F20"/>
                          </w:rPr>
                          <w:t>set</w:t>
                        </w:r>
                        <w:r>
                          <w:rPr>
                            <w:color w:val="231F20"/>
                            <w:spacing w:val="-2"/>
                          </w:rPr>
                          <w:t xml:space="preserve"> </w:t>
                        </w:r>
                        <w:r>
                          <w:rPr>
                            <w:color w:val="231F20"/>
                          </w:rPr>
                          <w:t>them</w:t>
                        </w:r>
                        <w:r>
                          <w:rPr>
                            <w:color w:val="231F20"/>
                            <w:spacing w:val="-2"/>
                          </w:rPr>
                          <w:t xml:space="preserve"> </w:t>
                        </w:r>
                        <w:r>
                          <w:rPr>
                            <w:color w:val="231F20"/>
                          </w:rPr>
                          <w:t>on</w:t>
                        </w:r>
                        <w:r>
                          <w:rPr>
                            <w:color w:val="231F20"/>
                            <w:spacing w:val="-2"/>
                          </w:rPr>
                          <w:t xml:space="preserve"> </w:t>
                        </w:r>
                        <w:r>
                          <w:rPr>
                            <w:color w:val="231F20"/>
                          </w:rPr>
                          <w:t>the</w:t>
                        </w:r>
                        <w:r>
                          <w:rPr>
                            <w:color w:val="231F20"/>
                            <w:spacing w:val="-2"/>
                          </w:rPr>
                          <w:t xml:space="preserve"> </w:t>
                        </w:r>
                        <w:r>
                          <w:rPr>
                            <w:color w:val="231F20"/>
                          </w:rPr>
                          <w:t xml:space="preserve">right </w:t>
                        </w:r>
                        <w:r>
                          <w:rPr>
                            <w:color w:val="231F20"/>
                            <w:w w:val="105%"/>
                          </w:rPr>
                          <w:t>track</w:t>
                        </w:r>
                        <w:r>
                          <w:rPr>
                            <w:color w:val="231F20"/>
                            <w:spacing w:val="-2"/>
                            <w:w w:val="105%"/>
                          </w:rPr>
                          <w:t xml:space="preserve"> </w:t>
                        </w:r>
                        <w:r>
                          <w:rPr>
                            <w:color w:val="231F20"/>
                            <w:w w:val="105%"/>
                          </w:rPr>
                          <w:t>without</w:t>
                        </w:r>
                        <w:r>
                          <w:rPr>
                            <w:color w:val="231F20"/>
                            <w:spacing w:val="-2"/>
                            <w:w w:val="105%"/>
                          </w:rPr>
                          <w:t xml:space="preserve"> </w:t>
                        </w:r>
                        <w:r>
                          <w:rPr>
                            <w:color w:val="231F20"/>
                            <w:w w:val="105%"/>
                          </w:rPr>
                          <w:t>becoming</w:t>
                        </w:r>
                        <w:r>
                          <w:rPr>
                            <w:color w:val="231F20"/>
                            <w:spacing w:val="-2"/>
                            <w:w w:val="105%"/>
                          </w:rPr>
                          <w:t xml:space="preserve"> </w:t>
                        </w:r>
                        <w:r>
                          <w:rPr>
                            <w:color w:val="231F20"/>
                            <w:w w:val="105%"/>
                          </w:rPr>
                          <w:t>critical</w:t>
                        </w:r>
                        <w:r>
                          <w:rPr>
                            <w:color w:val="231F20"/>
                            <w:spacing w:val="-2"/>
                            <w:w w:val="105%"/>
                          </w:rPr>
                          <w:t xml:space="preserve"> </w:t>
                        </w:r>
                        <w:r>
                          <w:rPr>
                            <w:color w:val="231F20"/>
                            <w:w w:val="105%"/>
                          </w:rPr>
                          <w:t>of</w:t>
                        </w:r>
                        <w:r>
                          <w:rPr>
                            <w:color w:val="231F20"/>
                            <w:spacing w:val="-2"/>
                            <w:w w:val="105%"/>
                          </w:rPr>
                          <w:t xml:space="preserve"> </w:t>
                        </w:r>
                        <w:r>
                          <w:rPr>
                            <w:color w:val="231F20"/>
                            <w:w w:val="105%"/>
                          </w:rPr>
                          <w:t>them.</w:t>
                        </w:r>
                        <w:r>
                          <w:rPr>
                            <w:color w:val="231F20"/>
                            <w:spacing w:val="40"/>
                            <w:w w:val="105%"/>
                          </w:rPr>
                          <w:t xml:space="preserve"> </w:t>
                        </w:r>
                        <w:r>
                          <w:rPr>
                            <w:color w:val="231F20"/>
                            <w:w w:val="105%"/>
                          </w:rPr>
                          <w:t>The</w:t>
                        </w:r>
                        <w:r>
                          <w:rPr>
                            <w:color w:val="231F20"/>
                            <w:spacing w:val="-2"/>
                            <w:w w:val="105%"/>
                          </w:rPr>
                          <w:t xml:space="preserve"> </w:t>
                        </w:r>
                        <w:r>
                          <w:rPr>
                            <w:color w:val="231F20"/>
                            <w:w w:val="105%"/>
                          </w:rPr>
                          <w:t>story</w:t>
                        </w:r>
                        <w:r>
                          <w:rPr>
                            <w:color w:val="231F20"/>
                            <w:spacing w:val="-2"/>
                            <w:w w:val="105%"/>
                          </w:rPr>
                          <w:t xml:space="preserve"> </w:t>
                        </w:r>
                        <w:r>
                          <w:rPr>
                            <w:color w:val="231F20"/>
                            <w:w w:val="105%"/>
                          </w:rPr>
                          <w:t xml:space="preserve">of </w:t>
                        </w:r>
                        <w:r>
                          <w:rPr>
                            <w:color w:val="231F20"/>
                          </w:rPr>
                          <w:t xml:space="preserve">how you and your wife settled your difficulties is worth </w:t>
                        </w:r>
                        <w:r>
                          <w:rPr>
                            <w:color w:val="231F20"/>
                            <w:w w:val="105%"/>
                          </w:rPr>
                          <w:t>any amount of criticism.</w:t>
                        </w:r>
                      </w:p>
                      <w:p w14:paraId="5A598DD4" w14:textId="77777777" w:rsidR="00000000" w:rsidRDefault="00000000">
                        <w:pPr>
                          <w:pStyle w:val="BodyText"/>
                          <w:kinsoku w:val="0"/>
                          <w:overflowPunct w:val="0"/>
                          <w:spacing w:line="13.05pt" w:lineRule="auto"/>
                          <w:rPr>
                            <w:color w:val="231F20"/>
                            <w:spacing w:val="-5"/>
                            <w:w w:val="105%"/>
                          </w:rPr>
                        </w:pPr>
                        <w:r>
                          <w:rPr>
                            <w:color w:val="231F20"/>
                            <w:w w:val="105%"/>
                          </w:rPr>
                          <w:t>Assuming</w:t>
                        </w:r>
                        <w:r>
                          <w:rPr>
                            <w:color w:val="231F20"/>
                            <w:spacing w:val="-11"/>
                            <w:w w:val="105%"/>
                          </w:rPr>
                          <w:t xml:space="preserve"> </w:t>
                        </w:r>
                        <w:r>
                          <w:rPr>
                            <w:color w:val="231F20"/>
                            <w:w w:val="105%"/>
                          </w:rPr>
                          <w:t>we</w:t>
                        </w:r>
                        <w:r>
                          <w:rPr>
                            <w:color w:val="231F20"/>
                            <w:spacing w:val="-11"/>
                            <w:w w:val="105%"/>
                          </w:rPr>
                          <w:t xml:space="preserve"> </w:t>
                        </w:r>
                        <w:r>
                          <w:rPr>
                            <w:color w:val="231F20"/>
                            <w:w w:val="105%"/>
                          </w:rPr>
                          <w:t>are</w:t>
                        </w:r>
                        <w:r>
                          <w:rPr>
                            <w:color w:val="231F20"/>
                            <w:spacing w:val="-11"/>
                            <w:w w:val="105%"/>
                          </w:rPr>
                          <w:t xml:space="preserve"> </w:t>
                        </w:r>
                        <w:r>
                          <w:rPr>
                            <w:color w:val="231F20"/>
                            <w:w w:val="105%"/>
                          </w:rPr>
                          <w:t>spiritually</w:t>
                        </w:r>
                        <w:r>
                          <w:rPr>
                            <w:color w:val="231F20"/>
                            <w:spacing w:val="-11"/>
                            <w:w w:val="105%"/>
                          </w:rPr>
                          <w:t xml:space="preserve"> </w:t>
                        </w:r>
                        <w:r>
                          <w:rPr>
                            <w:color w:val="231F20"/>
                            <w:w w:val="105%"/>
                          </w:rPr>
                          <w:t>fit,</w:t>
                        </w:r>
                        <w:r>
                          <w:rPr>
                            <w:color w:val="231F20"/>
                            <w:spacing w:val="-11"/>
                            <w:w w:val="105%"/>
                          </w:rPr>
                          <w:t xml:space="preserve"> </w:t>
                        </w:r>
                        <w:r>
                          <w:rPr>
                            <w:color w:val="231F20"/>
                            <w:w w:val="105%"/>
                          </w:rPr>
                          <w:t>we</w:t>
                        </w:r>
                        <w:r>
                          <w:rPr>
                            <w:color w:val="231F20"/>
                            <w:spacing w:val="-11"/>
                            <w:w w:val="105%"/>
                          </w:rPr>
                          <w:t xml:space="preserve"> </w:t>
                        </w:r>
                        <w:r>
                          <w:rPr>
                            <w:color w:val="231F20"/>
                            <w:w w:val="105%"/>
                          </w:rPr>
                          <w:t>can</w:t>
                        </w:r>
                        <w:r>
                          <w:rPr>
                            <w:color w:val="231F20"/>
                            <w:spacing w:val="-11"/>
                            <w:w w:val="105%"/>
                          </w:rPr>
                          <w:t xml:space="preserve"> </w:t>
                        </w:r>
                        <w:r>
                          <w:rPr>
                            <w:color w:val="231F20"/>
                            <w:w w:val="105%"/>
                          </w:rPr>
                          <w:t>do</w:t>
                        </w:r>
                        <w:r>
                          <w:rPr>
                            <w:color w:val="231F20"/>
                            <w:spacing w:val="-11"/>
                            <w:w w:val="105%"/>
                          </w:rPr>
                          <w:t xml:space="preserve"> </w:t>
                        </w:r>
                        <w:r>
                          <w:rPr>
                            <w:color w:val="231F20"/>
                            <w:w w:val="105%"/>
                          </w:rPr>
                          <w:t>all</w:t>
                        </w:r>
                        <w:r>
                          <w:rPr>
                            <w:color w:val="231F20"/>
                            <w:spacing w:val="-11"/>
                            <w:w w:val="105%"/>
                          </w:rPr>
                          <w:t xml:space="preserve"> </w:t>
                        </w:r>
                        <w:r>
                          <w:rPr>
                            <w:color w:val="231F20"/>
                            <w:w w:val="105%"/>
                          </w:rPr>
                          <w:t>sorts</w:t>
                        </w:r>
                        <w:r>
                          <w:rPr>
                            <w:color w:val="231F20"/>
                            <w:spacing w:val="-11"/>
                            <w:w w:val="105%"/>
                          </w:rPr>
                          <w:t xml:space="preserve"> </w:t>
                        </w:r>
                        <w:r>
                          <w:rPr>
                            <w:color w:val="231F20"/>
                            <w:w w:val="105%"/>
                          </w:rPr>
                          <w:t>of things</w:t>
                        </w:r>
                        <w:r>
                          <w:rPr>
                            <w:color w:val="231F20"/>
                            <w:spacing w:val="-4"/>
                            <w:w w:val="105%"/>
                          </w:rPr>
                          <w:t xml:space="preserve"> </w:t>
                        </w:r>
                        <w:r>
                          <w:rPr>
                            <w:color w:val="231F20"/>
                            <w:w w:val="105%"/>
                          </w:rPr>
                          <w:t>alcoholics</w:t>
                        </w:r>
                        <w:r>
                          <w:rPr>
                            <w:color w:val="231F20"/>
                            <w:spacing w:val="-4"/>
                            <w:w w:val="105%"/>
                          </w:rPr>
                          <w:t xml:space="preserve"> </w:t>
                        </w:r>
                        <w:r>
                          <w:rPr>
                            <w:color w:val="231F20"/>
                            <w:w w:val="105%"/>
                          </w:rPr>
                          <w:t>are</w:t>
                        </w:r>
                        <w:r>
                          <w:rPr>
                            <w:color w:val="231F20"/>
                            <w:spacing w:val="-4"/>
                            <w:w w:val="105%"/>
                          </w:rPr>
                          <w:t xml:space="preserve"> </w:t>
                        </w:r>
                        <w:r>
                          <w:rPr>
                            <w:color w:val="231F20"/>
                            <w:w w:val="105%"/>
                          </w:rPr>
                          <w:t>not</w:t>
                        </w:r>
                        <w:r>
                          <w:rPr>
                            <w:color w:val="231F20"/>
                            <w:spacing w:val="-4"/>
                            <w:w w:val="105%"/>
                          </w:rPr>
                          <w:t xml:space="preserve"> </w:t>
                        </w:r>
                        <w:r>
                          <w:rPr>
                            <w:color w:val="231F20"/>
                            <w:w w:val="105%"/>
                          </w:rPr>
                          <w:t>supposed</w:t>
                        </w:r>
                        <w:r>
                          <w:rPr>
                            <w:color w:val="231F20"/>
                            <w:spacing w:val="-5"/>
                            <w:w w:val="105%"/>
                          </w:rPr>
                          <w:t xml:space="preserve"> </w:t>
                        </w:r>
                        <w:r>
                          <w:rPr>
                            <w:color w:val="231F20"/>
                            <w:w w:val="105%"/>
                          </w:rPr>
                          <w:t>to</w:t>
                        </w:r>
                        <w:r>
                          <w:rPr>
                            <w:color w:val="231F20"/>
                            <w:spacing w:val="-4"/>
                            <w:w w:val="105%"/>
                          </w:rPr>
                          <w:t xml:space="preserve"> </w:t>
                        </w:r>
                        <w:r>
                          <w:rPr>
                            <w:color w:val="231F20"/>
                            <w:w w:val="105%"/>
                          </w:rPr>
                          <w:t>do.</w:t>
                        </w:r>
                        <w:r>
                          <w:rPr>
                            <w:color w:val="231F20"/>
                            <w:spacing w:val="36"/>
                            <w:w w:val="105%"/>
                          </w:rPr>
                          <w:t xml:space="preserve"> </w:t>
                        </w:r>
                        <w:r>
                          <w:rPr>
                            <w:color w:val="231F20"/>
                            <w:w w:val="105%"/>
                          </w:rPr>
                          <w:t>People</w:t>
                        </w:r>
                        <w:r>
                          <w:rPr>
                            <w:color w:val="231F20"/>
                            <w:spacing w:val="-5"/>
                            <w:w w:val="105%"/>
                          </w:rPr>
                          <w:t xml:space="preserve"> </w:t>
                        </w:r>
                        <w:r>
                          <w:rPr>
                            <w:color w:val="231F20"/>
                            <w:w w:val="105%"/>
                          </w:rPr>
                          <w:t>have said</w:t>
                        </w:r>
                        <w:r>
                          <w:rPr>
                            <w:color w:val="231F20"/>
                            <w:spacing w:val="55"/>
                            <w:w w:val="105%"/>
                          </w:rPr>
                          <w:t xml:space="preserve"> </w:t>
                        </w:r>
                        <w:r>
                          <w:rPr>
                            <w:color w:val="231F20"/>
                            <w:w w:val="105%"/>
                          </w:rPr>
                          <w:t>we</w:t>
                        </w:r>
                        <w:r>
                          <w:rPr>
                            <w:color w:val="231F20"/>
                            <w:spacing w:val="56"/>
                            <w:w w:val="105%"/>
                          </w:rPr>
                          <w:t xml:space="preserve"> </w:t>
                        </w:r>
                        <w:r>
                          <w:rPr>
                            <w:color w:val="231F20"/>
                            <w:w w:val="105%"/>
                          </w:rPr>
                          <w:t>must</w:t>
                        </w:r>
                        <w:r>
                          <w:rPr>
                            <w:color w:val="231F20"/>
                            <w:spacing w:val="56"/>
                            <w:w w:val="105%"/>
                          </w:rPr>
                          <w:t xml:space="preserve"> </w:t>
                        </w:r>
                        <w:r>
                          <w:rPr>
                            <w:color w:val="231F20"/>
                            <w:w w:val="105%"/>
                          </w:rPr>
                          <w:t>not</w:t>
                        </w:r>
                        <w:r>
                          <w:rPr>
                            <w:color w:val="231F20"/>
                            <w:spacing w:val="55"/>
                            <w:w w:val="105%"/>
                          </w:rPr>
                          <w:t xml:space="preserve"> </w:t>
                        </w:r>
                        <w:r>
                          <w:rPr>
                            <w:color w:val="231F20"/>
                            <w:w w:val="105%"/>
                          </w:rPr>
                          <w:t>go</w:t>
                        </w:r>
                        <w:r>
                          <w:rPr>
                            <w:color w:val="231F20"/>
                            <w:spacing w:val="56"/>
                            <w:w w:val="105%"/>
                          </w:rPr>
                          <w:t xml:space="preserve"> </w:t>
                        </w:r>
                        <w:r>
                          <w:rPr>
                            <w:color w:val="231F20"/>
                            <w:w w:val="105%"/>
                          </w:rPr>
                          <w:t>where</w:t>
                        </w:r>
                        <w:r>
                          <w:rPr>
                            <w:color w:val="231F20"/>
                            <w:spacing w:val="56"/>
                            <w:w w:val="105%"/>
                          </w:rPr>
                          <w:t xml:space="preserve"> </w:t>
                        </w:r>
                        <w:r>
                          <w:rPr>
                            <w:color w:val="231F20"/>
                            <w:w w:val="105%"/>
                          </w:rPr>
                          <w:t>liquor</w:t>
                        </w:r>
                        <w:r>
                          <w:rPr>
                            <w:color w:val="231F20"/>
                            <w:spacing w:val="55"/>
                            <w:w w:val="105%"/>
                          </w:rPr>
                          <w:t xml:space="preserve"> </w:t>
                        </w:r>
                        <w:r>
                          <w:rPr>
                            <w:color w:val="231F20"/>
                            <w:w w:val="105%"/>
                          </w:rPr>
                          <w:t>is</w:t>
                        </w:r>
                        <w:r>
                          <w:rPr>
                            <w:color w:val="231F20"/>
                            <w:spacing w:val="56"/>
                            <w:w w:val="105%"/>
                          </w:rPr>
                          <w:t xml:space="preserve"> </w:t>
                        </w:r>
                        <w:r>
                          <w:rPr>
                            <w:color w:val="231F20"/>
                            <w:w w:val="105%"/>
                          </w:rPr>
                          <w:t>served;</w:t>
                        </w:r>
                        <w:r>
                          <w:rPr>
                            <w:color w:val="231F20"/>
                            <w:spacing w:val="56"/>
                            <w:w w:val="105%"/>
                          </w:rPr>
                          <w:t xml:space="preserve"> </w:t>
                        </w:r>
                        <w:r>
                          <w:rPr>
                            <w:color w:val="231F20"/>
                            <w:spacing w:val="-5"/>
                            <w:w w:val="105%"/>
                          </w:rPr>
                          <w:t>we</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553A06D8" w14:textId="1B900AD0"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2050432" behindDoc="1" locked="0" layoutInCell="0" allowOverlap="1" wp14:anchorId="7D99F0DC" wp14:editId="50B3C4C1">
            <wp:simplePos x="0" y="0"/>
            <wp:positionH relativeFrom="page">
              <wp:posOffset>1060450</wp:posOffset>
            </wp:positionH>
            <wp:positionV relativeFrom="page">
              <wp:posOffset>207645</wp:posOffset>
            </wp:positionV>
            <wp:extent cx="1317625" cy="138430"/>
            <wp:effectExtent l="0" t="0" r="0" b="0"/>
            <wp:wrapNone/>
            <wp:docPr id="259" name="Text Box 385"/>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31762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5D47DB50"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WORKING</w:t>
                        </w:r>
                        <w:r>
                          <w:rPr>
                            <w:color w:val="231F20"/>
                            <w:spacing w:val="50"/>
                            <w:sz w:val="16"/>
                            <w:szCs w:val="16"/>
                          </w:rPr>
                          <w:t xml:space="preserve"> </w:t>
                        </w:r>
                        <w:r>
                          <w:rPr>
                            <w:color w:val="231F20"/>
                            <w:sz w:val="16"/>
                            <w:szCs w:val="16"/>
                          </w:rPr>
                          <w:t>WITH</w:t>
                        </w:r>
                        <w:r>
                          <w:rPr>
                            <w:color w:val="231F20"/>
                            <w:spacing w:val="53"/>
                            <w:sz w:val="16"/>
                            <w:szCs w:val="16"/>
                          </w:rPr>
                          <w:t xml:space="preserve"> </w:t>
                        </w:r>
                        <w:r>
                          <w:rPr>
                            <w:color w:val="231F20"/>
                            <w:spacing w:val="-2"/>
                            <w:sz w:val="16"/>
                            <w:szCs w:val="16"/>
                          </w:rPr>
                          <w:t>OTHERS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051456" behindDoc="1" locked="0" layoutInCell="0" allowOverlap="1" wp14:anchorId="15BA27E7" wp14:editId="4A8014D2">
            <wp:simplePos x="0" y="0"/>
            <wp:positionH relativeFrom="page">
              <wp:posOffset>2787650</wp:posOffset>
            </wp:positionH>
            <wp:positionV relativeFrom="page">
              <wp:posOffset>207645</wp:posOffset>
            </wp:positionV>
            <wp:extent cx="206375" cy="138430"/>
            <wp:effectExtent l="0" t="0" r="0" b="0"/>
            <wp:wrapNone/>
            <wp:docPr id="258" name="Text Box 386"/>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0637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51FC21A0"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101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052480" behindDoc="1" locked="0" layoutInCell="0" allowOverlap="1" wp14:anchorId="219985B0" wp14:editId="5F116D19">
            <wp:simplePos x="0" y="0"/>
            <wp:positionH relativeFrom="page">
              <wp:posOffset>374650</wp:posOffset>
            </wp:positionH>
            <wp:positionV relativeFrom="page">
              <wp:posOffset>377190</wp:posOffset>
            </wp:positionV>
            <wp:extent cx="2622550" cy="4424680"/>
            <wp:effectExtent l="0" t="0" r="0" b="0"/>
            <wp:wrapNone/>
            <wp:docPr id="257" name="Text Box 387"/>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22550" cy="4424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10572F7E" w14:textId="77777777" w:rsidR="00000000" w:rsidRDefault="00000000">
                        <w:pPr>
                          <w:pStyle w:val="BodyText"/>
                          <w:kinsoku w:val="0"/>
                          <w:overflowPunct w:val="0"/>
                          <w:spacing w:before="0.85pt" w:line="12.95pt" w:lineRule="auto"/>
                          <w:ind w:end="1.25pt" w:firstLine="0pt"/>
                          <w:rPr>
                            <w:color w:val="231F20"/>
                            <w:w w:val="105%"/>
                          </w:rPr>
                        </w:pPr>
                        <w:r>
                          <w:rPr>
                            <w:color w:val="231F20"/>
                          </w:rPr>
                          <w:t>must</w:t>
                        </w:r>
                        <w:r>
                          <w:rPr>
                            <w:color w:val="231F20"/>
                            <w:spacing w:val="-8"/>
                          </w:rPr>
                          <w:t xml:space="preserve"> </w:t>
                        </w:r>
                        <w:r>
                          <w:rPr>
                            <w:color w:val="231F20"/>
                          </w:rPr>
                          <w:t>not</w:t>
                        </w:r>
                        <w:r>
                          <w:rPr>
                            <w:color w:val="231F20"/>
                            <w:spacing w:val="-8"/>
                          </w:rPr>
                          <w:t xml:space="preserve"> </w:t>
                        </w:r>
                        <w:r>
                          <w:rPr>
                            <w:color w:val="231F20"/>
                          </w:rPr>
                          <w:t>have</w:t>
                        </w:r>
                        <w:r>
                          <w:rPr>
                            <w:color w:val="231F20"/>
                            <w:spacing w:val="-8"/>
                          </w:rPr>
                          <w:t xml:space="preserve"> </w:t>
                        </w:r>
                        <w:r>
                          <w:rPr>
                            <w:color w:val="231F20"/>
                          </w:rPr>
                          <w:t>it</w:t>
                        </w:r>
                        <w:r>
                          <w:rPr>
                            <w:color w:val="231F20"/>
                            <w:spacing w:val="-8"/>
                          </w:rPr>
                          <w:t xml:space="preserve"> </w:t>
                        </w:r>
                        <w:r>
                          <w:rPr>
                            <w:color w:val="231F20"/>
                          </w:rPr>
                          <w:t>in</w:t>
                        </w:r>
                        <w:r>
                          <w:rPr>
                            <w:color w:val="231F20"/>
                            <w:spacing w:val="-8"/>
                          </w:rPr>
                          <w:t xml:space="preserve"> </w:t>
                        </w:r>
                        <w:r>
                          <w:rPr>
                            <w:color w:val="231F20"/>
                          </w:rPr>
                          <w:t>our</w:t>
                        </w:r>
                        <w:r>
                          <w:rPr>
                            <w:color w:val="231F20"/>
                            <w:spacing w:val="-8"/>
                          </w:rPr>
                          <w:t xml:space="preserve"> </w:t>
                        </w:r>
                        <w:r>
                          <w:rPr>
                            <w:color w:val="231F20"/>
                          </w:rPr>
                          <w:t>homes;</w:t>
                        </w:r>
                        <w:r>
                          <w:rPr>
                            <w:color w:val="231F20"/>
                            <w:spacing w:val="-8"/>
                          </w:rPr>
                          <w:t xml:space="preserve"> </w:t>
                        </w:r>
                        <w:r>
                          <w:rPr>
                            <w:color w:val="231F20"/>
                          </w:rPr>
                          <w:t>we</w:t>
                        </w:r>
                        <w:r>
                          <w:rPr>
                            <w:color w:val="231F20"/>
                            <w:spacing w:val="-8"/>
                          </w:rPr>
                          <w:t xml:space="preserve"> </w:t>
                        </w:r>
                        <w:r>
                          <w:rPr>
                            <w:color w:val="231F20"/>
                          </w:rPr>
                          <w:t>must</w:t>
                        </w:r>
                        <w:r>
                          <w:rPr>
                            <w:color w:val="231F20"/>
                            <w:spacing w:val="-8"/>
                          </w:rPr>
                          <w:t xml:space="preserve"> </w:t>
                        </w:r>
                        <w:r>
                          <w:rPr>
                            <w:color w:val="231F20"/>
                          </w:rPr>
                          <w:t>shun</w:t>
                        </w:r>
                        <w:r>
                          <w:rPr>
                            <w:color w:val="231F20"/>
                            <w:spacing w:val="-8"/>
                          </w:rPr>
                          <w:t xml:space="preserve"> </w:t>
                        </w:r>
                        <w:r>
                          <w:rPr>
                            <w:color w:val="231F20"/>
                          </w:rPr>
                          <w:t>friends</w:t>
                        </w:r>
                        <w:r>
                          <w:rPr>
                            <w:color w:val="231F20"/>
                            <w:spacing w:val="-8"/>
                          </w:rPr>
                          <w:t xml:space="preserve"> </w:t>
                        </w:r>
                        <w:r>
                          <w:rPr>
                            <w:color w:val="231F20"/>
                          </w:rPr>
                          <w:t>who drink;</w:t>
                        </w:r>
                        <w:r>
                          <w:rPr>
                            <w:color w:val="231F20"/>
                            <w:spacing w:val="-11"/>
                          </w:rPr>
                          <w:t xml:space="preserve"> </w:t>
                        </w:r>
                        <w:r>
                          <w:rPr>
                            <w:color w:val="231F20"/>
                          </w:rPr>
                          <w:t>we</w:t>
                        </w:r>
                        <w:r>
                          <w:rPr>
                            <w:color w:val="231F20"/>
                            <w:spacing w:val="-11"/>
                          </w:rPr>
                          <w:t xml:space="preserve"> </w:t>
                        </w:r>
                        <w:r>
                          <w:rPr>
                            <w:color w:val="231F20"/>
                          </w:rPr>
                          <w:t>must</w:t>
                        </w:r>
                        <w:r>
                          <w:rPr>
                            <w:color w:val="231F20"/>
                            <w:spacing w:val="-11"/>
                          </w:rPr>
                          <w:t xml:space="preserve"> </w:t>
                        </w:r>
                        <w:r>
                          <w:rPr>
                            <w:color w:val="231F20"/>
                          </w:rPr>
                          <w:t>avoid</w:t>
                        </w:r>
                        <w:r>
                          <w:rPr>
                            <w:color w:val="231F20"/>
                            <w:spacing w:val="-11"/>
                          </w:rPr>
                          <w:t xml:space="preserve"> </w:t>
                        </w:r>
                        <w:r>
                          <w:rPr>
                            <w:color w:val="231F20"/>
                          </w:rPr>
                          <w:t>moving</w:t>
                        </w:r>
                        <w:r>
                          <w:rPr>
                            <w:color w:val="231F20"/>
                            <w:spacing w:val="-11"/>
                          </w:rPr>
                          <w:t xml:space="preserve"> </w:t>
                        </w:r>
                        <w:r>
                          <w:rPr>
                            <w:color w:val="231F20"/>
                          </w:rPr>
                          <w:t>pictures</w:t>
                        </w:r>
                        <w:r>
                          <w:rPr>
                            <w:color w:val="231F20"/>
                            <w:spacing w:val="-11"/>
                          </w:rPr>
                          <w:t xml:space="preserve"> </w:t>
                        </w:r>
                        <w:r>
                          <w:rPr>
                            <w:color w:val="231F20"/>
                          </w:rPr>
                          <w:t>which</w:t>
                        </w:r>
                        <w:r>
                          <w:rPr>
                            <w:color w:val="231F20"/>
                            <w:spacing w:val="-11"/>
                          </w:rPr>
                          <w:t xml:space="preserve"> </w:t>
                        </w:r>
                        <w:r>
                          <w:rPr>
                            <w:color w:val="231F20"/>
                          </w:rPr>
                          <w:t>show</w:t>
                        </w:r>
                        <w:r>
                          <w:rPr>
                            <w:color w:val="231F20"/>
                            <w:spacing w:val="-11"/>
                          </w:rPr>
                          <w:t xml:space="preserve"> </w:t>
                        </w:r>
                        <w:r>
                          <w:rPr>
                            <w:color w:val="231F20"/>
                          </w:rPr>
                          <w:t xml:space="preserve">drink- </w:t>
                        </w:r>
                        <w:r>
                          <w:rPr>
                            <w:color w:val="231F20"/>
                            <w:w w:val="105%"/>
                          </w:rPr>
                          <w:t>ing</w:t>
                        </w:r>
                        <w:r>
                          <w:rPr>
                            <w:color w:val="231F20"/>
                            <w:spacing w:val="-4"/>
                            <w:w w:val="105%"/>
                          </w:rPr>
                          <w:t xml:space="preserve"> </w:t>
                        </w:r>
                        <w:r>
                          <w:rPr>
                            <w:color w:val="231F20"/>
                            <w:w w:val="105%"/>
                          </w:rPr>
                          <w:t>scenes;</w:t>
                        </w:r>
                        <w:r>
                          <w:rPr>
                            <w:color w:val="231F20"/>
                            <w:spacing w:val="-4"/>
                            <w:w w:val="105%"/>
                          </w:rPr>
                          <w:t xml:space="preserve"> </w:t>
                        </w:r>
                        <w:r>
                          <w:rPr>
                            <w:color w:val="231F20"/>
                            <w:w w:val="105%"/>
                          </w:rPr>
                          <w:t>we</w:t>
                        </w:r>
                        <w:r>
                          <w:rPr>
                            <w:color w:val="231F20"/>
                            <w:spacing w:val="-4"/>
                            <w:w w:val="105%"/>
                          </w:rPr>
                          <w:t xml:space="preserve"> </w:t>
                        </w:r>
                        <w:r>
                          <w:rPr>
                            <w:color w:val="231F20"/>
                            <w:w w:val="105%"/>
                          </w:rPr>
                          <w:t>must</w:t>
                        </w:r>
                        <w:r>
                          <w:rPr>
                            <w:color w:val="231F20"/>
                            <w:spacing w:val="-4"/>
                            <w:w w:val="105%"/>
                          </w:rPr>
                          <w:t xml:space="preserve"> </w:t>
                        </w:r>
                        <w:r>
                          <w:rPr>
                            <w:color w:val="231F20"/>
                            <w:w w:val="105%"/>
                          </w:rPr>
                          <w:t>not</w:t>
                        </w:r>
                        <w:r>
                          <w:rPr>
                            <w:color w:val="231F20"/>
                            <w:spacing w:val="-4"/>
                            <w:w w:val="105%"/>
                          </w:rPr>
                          <w:t xml:space="preserve"> </w:t>
                        </w:r>
                        <w:r>
                          <w:rPr>
                            <w:color w:val="231F20"/>
                            <w:w w:val="105%"/>
                          </w:rPr>
                          <w:t>go</w:t>
                        </w:r>
                        <w:r>
                          <w:rPr>
                            <w:color w:val="231F20"/>
                            <w:spacing w:val="-4"/>
                            <w:w w:val="105%"/>
                          </w:rPr>
                          <w:t xml:space="preserve"> </w:t>
                        </w:r>
                        <w:r>
                          <w:rPr>
                            <w:color w:val="231F20"/>
                            <w:w w:val="105%"/>
                          </w:rPr>
                          <w:t>into</w:t>
                        </w:r>
                        <w:r>
                          <w:rPr>
                            <w:color w:val="231F20"/>
                            <w:spacing w:val="-4"/>
                            <w:w w:val="105%"/>
                          </w:rPr>
                          <w:t xml:space="preserve"> </w:t>
                        </w:r>
                        <w:r>
                          <w:rPr>
                            <w:color w:val="231F20"/>
                            <w:w w:val="105%"/>
                          </w:rPr>
                          <w:t>bars;</w:t>
                        </w:r>
                        <w:r>
                          <w:rPr>
                            <w:color w:val="231F20"/>
                            <w:spacing w:val="-4"/>
                            <w:w w:val="105%"/>
                          </w:rPr>
                          <w:t xml:space="preserve"> </w:t>
                        </w:r>
                        <w:r>
                          <w:rPr>
                            <w:color w:val="231F20"/>
                            <w:w w:val="105%"/>
                          </w:rPr>
                          <w:t>our</w:t>
                        </w:r>
                        <w:r>
                          <w:rPr>
                            <w:color w:val="231F20"/>
                            <w:spacing w:val="-4"/>
                            <w:w w:val="105%"/>
                          </w:rPr>
                          <w:t xml:space="preserve"> </w:t>
                        </w:r>
                        <w:r>
                          <w:rPr>
                            <w:color w:val="231F20"/>
                            <w:w w:val="105%"/>
                          </w:rPr>
                          <w:t>friends</w:t>
                        </w:r>
                        <w:r>
                          <w:rPr>
                            <w:color w:val="231F20"/>
                            <w:spacing w:val="-4"/>
                            <w:w w:val="105%"/>
                          </w:rPr>
                          <w:t xml:space="preserve"> </w:t>
                        </w:r>
                        <w:r>
                          <w:rPr>
                            <w:color w:val="231F20"/>
                            <w:w w:val="105%"/>
                          </w:rPr>
                          <w:t xml:space="preserve">must hide their bottles if we go to their houses; we mustn’t </w:t>
                        </w:r>
                        <w:r>
                          <w:rPr>
                            <w:color w:val="231F20"/>
                          </w:rPr>
                          <w:t>think</w:t>
                        </w:r>
                        <w:r>
                          <w:rPr>
                            <w:color w:val="231F20"/>
                            <w:spacing w:val="-12"/>
                          </w:rPr>
                          <w:t xml:space="preserve"> </w:t>
                        </w:r>
                        <w:r>
                          <w:rPr>
                            <w:color w:val="231F20"/>
                          </w:rPr>
                          <w:t>or</w:t>
                        </w:r>
                        <w:r>
                          <w:rPr>
                            <w:color w:val="231F20"/>
                            <w:spacing w:val="-11"/>
                          </w:rPr>
                          <w:t xml:space="preserve"> </w:t>
                        </w:r>
                        <w:r>
                          <w:rPr>
                            <w:color w:val="231F20"/>
                          </w:rPr>
                          <w:t>be</w:t>
                        </w:r>
                        <w:r>
                          <w:rPr>
                            <w:color w:val="231F20"/>
                            <w:spacing w:val="-11"/>
                          </w:rPr>
                          <w:t xml:space="preserve"> </w:t>
                        </w:r>
                        <w:r>
                          <w:rPr>
                            <w:color w:val="231F20"/>
                          </w:rPr>
                          <w:t>reminded</w:t>
                        </w:r>
                        <w:r>
                          <w:rPr>
                            <w:color w:val="231F20"/>
                            <w:spacing w:val="-11"/>
                          </w:rPr>
                          <w:t xml:space="preserve"> </w:t>
                        </w:r>
                        <w:r>
                          <w:rPr>
                            <w:color w:val="231F20"/>
                          </w:rPr>
                          <w:t>about</w:t>
                        </w:r>
                        <w:r>
                          <w:rPr>
                            <w:color w:val="231F20"/>
                            <w:spacing w:val="-12"/>
                          </w:rPr>
                          <w:t xml:space="preserve"> </w:t>
                        </w:r>
                        <w:r>
                          <w:rPr>
                            <w:color w:val="231F20"/>
                          </w:rPr>
                          <w:t>alcohol</w:t>
                        </w:r>
                        <w:r>
                          <w:rPr>
                            <w:color w:val="231F20"/>
                            <w:spacing w:val="-11"/>
                          </w:rPr>
                          <w:t xml:space="preserve"> </w:t>
                        </w:r>
                        <w:r>
                          <w:rPr>
                            <w:color w:val="231F20"/>
                          </w:rPr>
                          <w:t>at</w:t>
                        </w:r>
                        <w:r>
                          <w:rPr>
                            <w:color w:val="231F20"/>
                            <w:spacing w:val="-11"/>
                          </w:rPr>
                          <w:t xml:space="preserve"> </w:t>
                        </w:r>
                        <w:r>
                          <w:rPr>
                            <w:color w:val="231F20"/>
                          </w:rPr>
                          <w:t>all.</w:t>
                        </w:r>
                        <w:r>
                          <w:rPr>
                            <w:color w:val="231F20"/>
                            <w:spacing w:val="16"/>
                          </w:rPr>
                          <w:t xml:space="preserve"> </w:t>
                        </w:r>
                        <w:r>
                          <w:rPr>
                            <w:color w:val="231F20"/>
                          </w:rPr>
                          <w:t>Our</w:t>
                        </w:r>
                        <w:r>
                          <w:rPr>
                            <w:color w:val="231F20"/>
                            <w:spacing w:val="-11"/>
                          </w:rPr>
                          <w:t xml:space="preserve"> </w:t>
                        </w:r>
                        <w:r>
                          <w:rPr>
                            <w:color w:val="231F20"/>
                          </w:rPr>
                          <w:t xml:space="preserve">experience </w:t>
                        </w:r>
                        <w:r>
                          <w:rPr>
                            <w:color w:val="231F20"/>
                            <w:w w:val="105%"/>
                          </w:rPr>
                          <w:t>shows that this is not necessarily so.</w:t>
                        </w:r>
                      </w:p>
                      <w:p w14:paraId="7BC5B655" w14:textId="77777777" w:rsidR="00000000" w:rsidRDefault="00000000">
                        <w:pPr>
                          <w:pStyle w:val="BodyText"/>
                          <w:kinsoku w:val="0"/>
                          <w:overflowPunct w:val="0"/>
                          <w:spacing w:line="12.95pt" w:lineRule="auto"/>
                          <w:ind w:end="1.20pt"/>
                          <w:rPr>
                            <w:color w:val="231F20"/>
                            <w:w w:val="105%"/>
                          </w:rPr>
                        </w:pPr>
                        <w:r>
                          <w:rPr>
                            <w:color w:val="231F20"/>
                          </w:rPr>
                          <w:t>We</w:t>
                        </w:r>
                        <w:r>
                          <w:rPr>
                            <w:color w:val="231F20"/>
                            <w:spacing w:val="-9"/>
                          </w:rPr>
                          <w:t xml:space="preserve"> </w:t>
                        </w:r>
                        <w:r>
                          <w:rPr>
                            <w:color w:val="231F20"/>
                          </w:rPr>
                          <w:t>meet</w:t>
                        </w:r>
                        <w:r>
                          <w:rPr>
                            <w:color w:val="231F20"/>
                            <w:spacing w:val="-9"/>
                          </w:rPr>
                          <w:t xml:space="preserve"> </w:t>
                        </w:r>
                        <w:r>
                          <w:rPr>
                            <w:color w:val="231F20"/>
                          </w:rPr>
                          <w:t>these</w:t>
                        </w:r>
                        <w:r>
                          <w:rPr>
                            <w:color w:val="231F20"/>
                            <w:spacing w:val="-9"/>
                          </w:rPr>
                          <w:t xml:space="preserve"> </w:t>
                        </w:r>
                        <w:r>
                          <w:rPr>
                            <w:color w:val="231F20"/>
                          </w:rPr>
                          <w:t>conditions</w:t>
                        </w:r>
                        <w:r>
                          <w:rPr>
                            <w:color w:val="231F20"/>
                            <w:spacing w:val="-9"/>
                          </w:rPr>
                          <w:t xml:space="preserve"> </w:t>
                        </w:r>
                        <w:r>
                          <w:rPr>
                            <w:color w:val="231F20"/>
                          </w:rPr>
                          <w:t>every</w:t>
                        </w:r>
                        <w:r>
                          <w:rPr>
                            <w:color w:val="231F20"/>
                            <w:spacing w:val="-9"/>
                          </w:rPr>
                          <w:t xml:space="preserve"> </w:t>
                        </w:r>
                        <w:r>
                          <w:rPr>
                            <w:color w:val="231F20"/>
                          </w:rPr>
                          <w:t>day.</w:t>
                        </w:r>
                        <w:r>
                          <w:rPr>
                            <w:color w:val="231F20"/>
                            <w:spacing w:val="25"/>
                          </w:rPr>
                          <w:t xml:space="preserve"> </w:t>
                        </w:r>
                        <w:r>
                          <w:rPr>
                            <w:color w:val="231F20"/>
                          </w:rPr>
                          <w:t>An</w:t>
                        </w:r>
                        <w:r>
                          <w:rPr>
                            <w:color w:val="231F20"/>
                            <w:spacing w:val="-9"/>
                          </w:rPr>
                          <w:t xml:space="preserve"> </w:t>
                        </w:r>
                        <w:r>
                          <w:rPr>
                            <w:color w:val="231F20"/>
                          </w:rPr>
                          <w:t>alcoholic</w:t>
                        </w:r>
                        <w:r>
                          <w:rPr>
                            <w:color w:val="231F20"/>
                            <w:spacing w:val="-9"/>
                          </w:rPr>
                          <w:t xml:space="preserve"> </w:t>
                        </w:r>
                        <w:r>
                          <w:rPr>
                            <w:color w:val="231F20"/>
                          </w:rPr>
                          <w:t xml:space="preserve">who </w:t>
                        </w:r>
                        <w:r>
                          <w:rPr>
                            <w:color w:val="231F20"/>
                            <w:w w:val="105%"/>
                          </w:rPr>
                          <w:t>cannot</w:t>
                        </w:r>
                        <w:r>
                          <w:rPr>
                            <w:color w:val="231F20"/>
                            <w:spacing w:val="-4"/>
                            <w:w w:val="105%"/>
                          </w:rPr>
                          <w:t xml:space="preserve"> </w:t>
                        </w:r>
                        <w:r>
                          <w:rPr>
                            <w:color w:val="231F20"/>
                            <w:w w:val="105%"/>
                          </w:rPr>
                          <w:t>meet</w:t>
                        </w:r>
                        <w:r>
                          <w:rPr>
                            <w:color w:val="231F20"/>
                            <w:spacing w:val="-4"/>
                            <w:w w:val="105%"/>
                          </w:rPr>
                          <w:t xml:space="preserve"> </w:t>
                        </w:r>
                        <w:r>
                          <w:rPr>
                            <w:color w:val="231F20"/>
                            <w:w w:val="105%"/>
                          </w:rPr>
                          <w:t>them,</w:t>
                        </w:r>
                        <w:r>
                          <w:rPr>
                            <w:color w:val="231F20"/>
                            <w:spacing w:val="-4"/>
                            <w:w w:val="105%"/>
                          </w:rPr>
                          <w:t xml:space="preserve"> </w:t>
                        </w:r>
                        <w:r>
                          <w:rPr>
                            <w:color w:val="231F20"/>
                            <w:w w:val="105%"/>
                          </w:rPr>
                          <w:t>still</w:t>
                        </w:r>
                        <w:r>
                          <w:rPr>
                            <w:color w:val="231F20"/>
                            <w:spacing w:val="-4"/>
                            <w:w w:val="105%"/>
                          </w:rPr>
                          <w:t xml:space="preserve"> </w:t>
                        </w:r>
                        <w:r>
                          <w:rPr>
                            <w:color w:val="231F20"/>
                            <w:w w:val="105%"/>
                          </w:rPr>
                          <w:t>has</w:t>
                        </w:r>
                        <w:r>
                          <w:rPr>
                            <w:color w:val="231F20"/>
                            <w:spacing w:val="-4"/>
                            <w:w w:val="105%"/>
                          </w:rPr>
                          <w:t xml:space="preserve"> </w:t>
                        </w:r>
                        <w:r>
                          <w:rPr>
                            <w:color w:val="231F20"/>
                            <w:w w:val="105%"/>
                          </w:rPr>
                          <w:t>an</w:t>
                        </w:r>
                        <w:r>
                          <w:rPr>
                            <w:color w:val="231F20"/>
                            <w:spacing w:val="-4"/>
                            <w:w w:val="105%"/>
                          </w:rPr>
                          <w:t xml:space="preserve"> </w:t>
                        </w:r>
                        <w:r>
                          <w:rPr>
                            <w:color w:val="231F20"/>
                            <w:w w:val="105%"/>
                          </w:rPr>
                          <w:t>alcoholic</w:t>
                        </w:r>
                        <w:r>
                          <w:rPr>
                            <w:color w:val="231F20"/>
                            <w:spacing w:val="-4"/>
                            <w:w w:val="105%"/>
                          </w:rPr>
                          <w:t xml:space="preserve"> </w:t>
                        </w:r>
                        <w:r>
                          <w:rPr>
                            <w:color w:val="231F20"/>
                            <w:w w:val="105%"/>
                          </w:rPr>
                          <w:t>mind;</w:t>
                        </w:r>
                        <w:r>
                          <w:rPr>
                            <w:color w:val="231F20"/>
                            <w:spacing w:val="-4"/>
                            <w:w w:val="105%"/>
                          </w:rPr>
                          <w:t xml:space="preserve"> </w:t>
                        </w:r>
                        <w:r>
                          <w:rPr>
                            <w:color w:val="231F20"/>
                            <w:w w:val="105%"/>
                          </w:rPr>
                          <w:t>there</w:t>
                        </w:r>
                        <w:r>
                          <w:rPr>
                            <w:color w:val="231F20"/>
                            <w:spacing w:val="-4"/>
                            <w:w w:val="105%"/>
                          </w:rPr>
                          <w:t xml:space="preserve"> </w:t>
                        </w:r>
                        <w:r>
                          <w:rPr>
                            <w:color w:val="231F20"/>
                            <w:w w:val="105%"/>
                          </w:rPr>
                          <w:t>is something</w:t>
                        </w:r>
                        <w:r>
                          <w:rPr>
                            <w:color w:val="231F20"/>
                            <w:spacing w:val="-12"/>
                            <w:w w:val="105%"/>
                          </w:rPr>
                          <w:t xml:space="preserve"> </w:t>
                        </w:r>
                        <w:r>
                          <w:rPr>
                            <w:color w:val="231F20"/>
                            <w:w w:val="105%"/>
                          </w:rPr>
                          <w:t>the</w:t>
                        </w:r>
                        <w:r>
                          <w:rPr>
                            <w:color w:val="231F20"/>
                            <w:spacing w:val="-12"/>
                            <w:w w:val="105%"/>
                          </w:rPr>
                          <w:t xml:space="preserve"> </w:t>
                        </w:r>
                        <w:r>
                          <w:rPr>
                            <w:color w:val="231F20"/>
                            <w:w w:val="105%"/>
                          </w:rPr>
                          <w:t>matter</w:t>
                        </w:r>
                        <w:r>
                          <w:rPr>
                            <w:color w:val="231F20"/>
                            <w:spacing w:val="-12"/>
                            <w:w w:val="105%"/>
                          </w:rPr>
                          <w:t xml:space="preserve"> </w:t>
                        </w:r>
                        <w:r>
                          <w:rPr>
                            <w:color w:val="231F20"/>
                            <w:w w:val="105%"/>
                          </w:rPr>
                          <w:t>with</w:t>
                        </w:r>
                        <w:r>
                          <w:rPr>
                            <w:color w:val="231F20"/>
                            <w:spacing w:val="-12"/>
                            <w:w w:val="105%"/>
                          </w:rPr>
                          <w:t xml:space="preserve"> </w:t>
                        </w:r>
                        <w:r>
                          <w:rPr>
                            <w:color w:val="231F20"/>
                            <w:w w:val="105%"/>
                          </w:rPr>
                          <w:t>his</w:t>
                        </w:r>
                        <w:r>
                          <w:rPr>
                            <w:color w:val="231F20"/>
                            <w:spacing w:val="-12"/>
                            <w:w w:val="105%"/>
                          </w:rPr>
                          <w:t xml:space="preserve"> </w:t>
                        </w:r>
                        <w:r>
                          <w:rPr>
                            <w:color w:val="231F20"/>
                            <w:w w:val="105%"/>
                          </w:rPr>
                          <w:t>spiritual</w:t>
                        </w:r>
                        <w:r>
                          <w:rPr>
                            <w:color w:val="231F20"/>
                            <w:spacing w:val="-11"/>
                            <w:w w:val="105%"/>
                          </w:rPr>
                          <w:t xml:space="preserve"> </w:t>
                        </w:r>
                        <w:r>
                          <w:rPr>
                            <w:color w:val="231F20"/>
                            <w:w w:val="105%"/>
                          </w:rPr>
                          <w:t>status.</w:t>
                        </w:r>
                        <w:r>
                          <w:rPr>
                            <w:color w:val="231F20"/>
                            <w:spacing w:val="-3"/>
                            <w:w w:val="105%"/>
                          </w:rPr>
                          <w:t xml:space="preserve"> </w:t>
                        </w:r>
                        <w:r>
                          <w:rPr>
                            <w:color w:val="231F20"/>
                            <w:w w:val="105%"/>
                          </w:rPr>
                          <w:t>His</w:t>
                        </w:r>
                        <w:r>
                          <w:rPr>
                            <w:color w:val="231F20"/>
                            <w:spacing w:val="-12"/>
                            <w:w w:val="105%"/>
                          </w:rPr>
                          <w:t xml:space="preserve"> </w:t>
                        </w:r>
                        <w:r>
                          <w:rPr>
                            <w:color w:val="231F20"/>
                            <w:w w:val="105%"/>
                          </w:rPr>
                          <w:t xml:space="preserve">only </w:t>
                        </w:r>
                        <w:r>
                          <w:rPr>
                            <w:color w:val="231F20"/>
                            <w:spacing w:val="-4"/>
                          </w:rPr>
                          <w:t>chance</w:t>
                        </w:r>
                        <w:r>
                          <w:rPr>
                            <w:color w:val="231F20"/>
                            <w:spacing w:val="-8"/>
                          </w:rPr>
                          <w:t xml:space="preserve"> </w:t>
                        </w:r>
                        <w:r>
                          <w:rPr>
                            <w:color w:val="231F20"/>
                            <w:spacing w:val="-4"/>
                          </w:rPr>
                          <w:t>for</w:t>
                        </w:r>
                        <w:r>
                          <w:rPr>
                            <w:color w:val="231F20"/>
                            <w:spacing w:val="-7"/>
                          </w:rPr>
                          <w:t xml:space="preserve"> </w:t>
                        </w:r>
                        <w:r>
                          <w:rPr>
                            <w:color w:val="231F20"/>
                            <w:spacing w:val="-4"/>
                          </w:rPr>
                          <w:t>sobriety</w:t>
                        </w:r>
                        <w:r>
                          <w:rPr>
                            <w:color w:val="231F20"/>
                            <w:spacing w:val="-7"/>
                          </w:rPr>
                          <w:t xml:space="preserve"> </w:t>
                        </w:r>
                        <w:r>
                          <w:rPr>
                            <w:color w:val="231F20"/>
                            <w:spacing w:val="-4"/>
                          </w:rPr>
                          <w:t>would</w:t>
                        </w:r>
                        <w:r>
                          <w:rPr>
                            <w:color w:val="231F20"/>
                            <w:spacing w:val="-7"/>
                          </w:rPr>
                          <w:t xml:space="preserve"> </w:t>
                        </w:r>
                        <w:r>
                          <w:rPr>
                            <w:color w:val="231F20"/>
                            <w:spacing w:val="-4"/>
                          </w:rPr>
                          <w:t>be</w:t>
                        </w:r>
                        <w:r>
                          <w:rPr>
                            <w:color w:val="231F20"/>
                            <w:spacing w:val="-8"/>
                          </w:rPr>
                          <w:t xml:space="preserve"> </w:t>
                        </w:r>
                        <w:r>
                          <w:rPr>
                            <w:color w:val="231F20"/>
                            <w:spacing w:val="-4"/>
                          </w:rPr>
                          <w:t>some</w:t>
                        </w:r>
                        <w:r>
                          <w:rPr>
                            <w:color w:val="231F20"/>
                            <w:spacing w:val="-7"/>
                          </w:rPr>
                          <w:t xml:space="preserve"> </w:t>
                        </w:r>
                        <w:r>
                          <w:rPr>
                            <w:color w:val="231F20"/>
                            <w:spacing w:val="-4"/>
                          </w:rPr>
                          <w:t>place</w:t>
                        </w:r>
                        <w:r>
                          <w:rPr>
                            <w:color w:val="231F20"/>
                            <w:spacing w:val="-7"/>
                          </w:rPr>
                          <w:t xml:space="preserve"> </w:t>
                        </w:r>
                        <w:r>
                          <w:rPr>
                            <w:color w:val="231F20"/>
                            <w:spacing w:val="-4"/>
                          </w:rPr>
                          <w:t>like</w:t>
                        </w:r>
                        <w:r>
                          <w:rPr>
                            <w:color w:val="231F20"/>
                            <w:spacing w:val="-7"/>
                          </w:rPr>
                          <w:t xml:space="preserve"> </w:t>
                        </w:r>
                        <w:r>
                          <w:rPr>
                            <w:color w:val="231F20"/>
                            <w:spacing w:val="-4"/>
                          </w:rPr>
                          <w:t>the</w:t>
                        </w:r>
                        <w:r>
                          <w:rPr>
                            <w:color w:val="231F20"/>
                            <w:spacing w:val="-8"/>
                          </w:rPr>
                          <w:t xml:space="preserve"> </w:t>
                        </w:r>
                        <w:r>
                          <w:rPr>
                            <w:color w:val="231F20"/>
                            <w:spacing w:val="-4"/>
                          </w:rPr>
                          <w:t xml:space="preserve">Greenland </w:t>
                        </w:r>
                        <w:r>
                          <w:rPr>
                            <w:color w:val="231F20"/>
                          </w:rPr>
                          <w:t xml:space="preserve">Ice Cap, and even there an Eskimo might turn up with a </w:t>
                        </w:r>
                        <w:r>
                          <w:rPr>
                            <w:color w:val="231F20"/>
                            <w:w w:val="105%"/>
                          </w:rPr>
                          <w:t>bottle</w:t>
                        </w:r>
                        <w:r>
                          <w:rPr>
                            <w:color w:val="231F20"/>
                            <w:spacing w:val="-4"/>
                            <w:w w:val="105%"/>
                          </w:rPr>
                          <w:t xml:space="preserve"> </w:t>
                        </w:r>
                        <w:r>
                          <w:rPr>
                            <w:color w:val="231F20"/>
                            <w:w w:val="105%"/>
                          </w:rPr>
                          <w:t>of</w:t>
                        </w:r>
                        <w:r>
                          <w:rPr>
                            <w:color w:val="231F20"/>
                            <w:spacing w:val="-4"/>
                            <w:w w:val="105%"/>
                          </w:rPr>
                          <w:t xml:space="preserve"> </w:t>
                        </w:r>
                        <w:r>
                          <w:rPr>
                            <w:color w:val="231F20"/>
                            <w:w w:val="105%"/>
                          </w:rPr>
                          <w:t>scotch</w:t>
                        </w:r>
                        <w:r>
                          <w:rPr>
                            <w:color w:val="231F20"/>
                            <w:spacing w:val="-4"/>
                            <w:w w:val="105%"/>
                          </w:rPr>
                          <w:t xml:space="preserve"> </w:t>
                        </w:r>
                        <w:r>
                          <w:rPr>
                            <w:color w:val="231F20"/>
                            <w:w w:val="105%"/>
                          </w:rPr>
                          <w:t>and</w:t>
                        </w:r>
                        <w:r>
                          <w:rPr>
                            <w:color w:val="231F20"/>
                            <w:spacing w:val="-4"/>
                            <w:w w:val="105%"/>
                          </w:rPr>
                          <w:t xml:space="preserve"> </w:t>
                        </w:r>
                        <w:r>
                          <w:rPr>
                            <w:color w:val="231F20"/>
                            <w:w w:val="105%"/>
                          </w:rPr>
                          <w:t>ruin</w:t>
                        </w:r>
                        <w:r>
                          <w:rPr>
                            <w:color w:val="231F20"/>
                            <w:spacing w:val="-4"/>
                            <w:w w:val="105%"/>
                          </w:rPr>
                          <w:t xml:space="preserve"> </w:t>
                        </w:r>
                        <w:r>
                          <w:rPr>
                            <w:color w:val="231F20"/>
                            <w:w w:val="105%"/>
                          </w:rPr>
                          <w:t>everything!</w:t>
                        </w:r>
                        <w:r>
                          <w:rPr>
                            <w:color w:val="231F20"/>
                            <w:spacing w:val="39"/>
                            <w:w w:val="105%"/>
                          </w:rPr>
                          <w:t xml:space="preserve"> </w:t>
                        </w:r>
                        <w:r>
                          <w:rPr>
                            <w:color w:val="231F20"/>
                            <w:w w:val="105%"/>
                          </w:rPr>
                          <w:t>Ask</w:t>
                        </w:r>
                        <w:r>
                          <w:rPr>
                            <w:color w:val="231F20"/>
                            <w:spacing w:val="-4"/>
                            <w:w w:val="105%"/>
                          </w:rPr>
                          <w:t xml:space="preserve"> </w:t>
                        </w:r>
                        <w:r>
                          <w:rPr>
                            <w:color w:val="231F20"/>
                            <w:w w:val="105%"/>
                          </w:rPr>
                          <w:t>any</w:t>
                        </w:r>
                        <w:r>
                          <w:rPr>
                            <w:color w:val="231F20"/>
                            <w:spacing w:val="-4"/>
                            <w:w w:val="105%"/>
                          </w:rPr>
                          <w:t xml:space="preserve"> </w:t>
                        </w:r>
                        <w:r>
                          <w:rPr>
                            <w:color w:val="231F20"/>
                            <w:w w:val="105%"/>
                          </w:rPr>
                          <w:t xml:space="preserve">woman </w:t>
                        </w:r>
                        <w:r>
                          <w:rPr>
                            <w:color w:val="231F20"/>
                          </w:rPr>
                          <w:t>who</w:t>
                        </w:r>
                        <w:r>
                          <w:rPr>
                            <w:color w:val="231F20"/>
                            <w:spacing w:val="-1"/>
                          </w:rPr>
                          <w:t xml:space="preserve"> </w:t>
                        </w:r>
                        <w:r>
                          <w:rPr>
                            <w:color w:val="231F20"/>
                          </w:rPr>
                          <w:t>has</w:t>
                        </w:r>
                        <w:r>
                          <w:rPr>
                            <w:color w:val="231F20"/>
                            <w:spacing w:val="-1"/>
                          </w:rPr>
                          <w:t xml:space="preserve"> </w:t>
                        </w:r>
                        <w:r>
                          <w:rPr>
                            <w:color w:val="231F20"/>
                          </w:rPr>
                          <w:t>sent</w:t>
                        </w:r>
                        <w:r>
                          <w:rPr>
                            <w:color w:val="231F20"/>
                            <w:spacing w:val="-1"/>
                          </w:rPr>
                          <w:t xml:space="preserve"> </w:t>
                        </w:r>
                        <w:r>
                          <w:rPr>
                            <w:color w:val="231F20"/>
                          </w:rPr>
                          <w:t>her</w:t>
                        </w:r>
                        <w:r>
                          <w:rPr>
                            <w:color w:val="231F20"/>
                            <w:spacing w:val="-1"/>
                          </w:rPr>
                          <w:t xml:space="preserve"> </w:t>
                        </w:r>
                        <w:r>
                          <w:rPr>
                            <w:color w:val="231F20"/>
                          </w:rPr>
                          <w:t>husband</w:t>
                        </w:r>
                        <w:r>
                          <w:rPr>
                            <w:color w:val="231F20"/>
                            <w:spacing w:val="-1"/>
                          </w:rPr>
                          <w:t xml:space="preserve"> </w:t>
                        </w:r>
                        <w:r>
                          <w:rPr>
                            <w:color w:val="231F20"/>
                          </w:rPr>
                          <w:t>to</w:t>
                        </w:r>
                        <w:r>
                          <w:rPr>
                            <w:color w:val="231F20"/>
                            <w:spacing w:val="-1"/>
                          </w:rPr>
                          <w:t xml:space="preserve"> </w:t>
                        </w:r>
                        <w:r>
                          <w:rPr>
                            <w:color w:val="231F20"/>
                          </w:rPr>
                          <w:t>distant</w:t>
                        </w:r>
                        <w:r>
                          <w:rPr>
                            <w:color w:val="231F20"/>
                            <w:spacing w:val="-1"/>
                          </w:rPr>
                          <w:t xml:space="preserve"> </w:t>
                        </w:r>
                        <w:r>
                          <w:rPr>
                            <w:color w:val="231F20"/>
                          </w:rPr>
                          <w:t>places</w:t>
                        </w:r>
                        <w:r>
                          <w:rPr>
                            <w:color w:val="231F20"/>
                            <w:spacing w:val="-1"/>
                          </w:rPr>
                          <w:t xml:space="preserve"> </w:t>
                        </w:r>
                        <w:r>
                          <w:rPr>
                            <w:color w:val="231F20"/>
                          </w:rPr>
                          <w:t>on</w:t>
                        </w:r>
                        <w:r>
                          <w:rPr>
                            <w:color w:val="231F20"/>
                            <w:spacing w:val="-1"/>
                          </w:rPr>
                          <w:t xml:space="preserve"> </w:t>
                        </w:r>
                        <w:r>
                          <w:rPr>
                            <w:color w:val="231F20"/>
                          </w:rPr>
                          <w:t>the</w:t>
                        </w:r>
                        <w:r>
                          <w:rPr>
                            <w:color w:val="231F20"/>
                            <w:spacing w:val="-1"/>
                          </w:rPr>
                          <w:t xml:space="preserve"> </w:t>
                        </w:r>
                        <w:r>
                          <w:rPr>
                            <w:color w:val="231F20"/>
                          </w:rPr>
                          <w:t xml:space="preserve">theory </w:t>
                        </w:r>
                        <w:r>
                          <w:rPr>
                            <w:color w:val="231F20"/>
                            <w:w w:val="105%"/>
                          </w:rPr>
                          <w:t>he would escape the alcohol problem.</w:t>
                        </w:r>
                      </w:p>
                      <w:p w14:paraId="6AF0D89B" w14:textId="77777777" w:rsidR="00000000" w:rsidRDefault="00000000">
                        <w:pPr>
                          <w:pStyle w:val="BodyText"/>
                          <w:kinsoku w:val="0"/>
                          <w:overflowPunct w:val="0"/>
                          <w:spacing w:before="0.60pt" w:line="12.95pt" w:lineRule="auto"/>
                          <w:ind w:end="1.35pt"/>
                          <w:rPr>
                            <w:color w:val="231F20"/>
                            <w:w w:val="105%"/>
                          </w:rPr>
                        </w:pPr>
                        <w:r>
                          <w:rPr>
                            <w:color w:val="231F20"/>
                            <w:spacing w:val="-2"/>
                          </w:rPr>
                          <w:t>In</w:t>
                        </w:r>
                        <w:r>
                          <w:rPr>
                            <w:color w:val="231F20"/>
                            <w:spacing w:val="-10"/>
                          </w:rPr>
                          <w:t xml:space="preserve"> </w:t>
                        </w:r>
                        <w:r>
                          <w:rPr>
                            <w:color w:val="231F20"/>
                            <w:spacing w:val="-2"/>
                          </w:rPr>
                          <w:t>our</w:t>
                        </w:r>
                        <w:r>
                          <w:rPr>
                            <w:color w:val="231F20"/>
                            <w:spacing w:val="-9"/>
                          </w:rPr>
                          <w:t xml:space="preserve"> </w:t>
                        </w:r>
                        <w:r>
                          <w:rPr>
                            <w:color w:val="231F20"/>
                            <w:spacing w:val="-2"/>
                          </w:rPr>
                          <w:t>belief</w:t>
                        </w:r>
                        <w:r>
                          <w:rPr>
                            <w:color w:val="231F20"/>
                            <w:spacing w:val="-9"/>
                          </w:rPr>
                          <w:t xml:space="preserve"> </w:t>
                        </w:r>
                        <w:r>
                          <w:rPr>
                            <w:color w:val="231F20"/>
                            <w:spacing w:val="-2"/>
                          </w:rPr>
                          <w:t>any</w:t>
                        </w:r>
                        <w:r>
                          <w:rPr>
                            <w:color w:val="231F20"/>
                            <w:spacing w:val="-9"/>
                          </w:rPr>
                          <w:t xml:space="preserve"> </w:t>
                        </w:r>
                        <w:r>
                          <w:rPr>
                            <w:color w:val="231F20"/>
                            <w:spacing w:val="-2"/>
                          </w:rPr>
                          <w:t>scheme</w:t>
                        </w:r>
                        <w:r>
                          <w:rPr>
                            <w:color w:val="231F20"/>
                            <w:spacing w:val="-10"/>
                          </w:rPr>
                          <w:t xml:space="preserve"> </w:t>
                        </w:r>
                        <w:r>
                          <w:rPr>
                            <w:color w:val="231F20"/>
                            <w:spacing w:val="-2"/>
                          </w:rPr>
                          <w:t>of</w:t>
                        </w:r>
                        <w:r>
                          <w:rPr>
                            <w:color w:val="231F20"/>
                            <w:spacing w:val="-9"/>
                          </w:rPr>
                          <w:t xml:space="preserve"> </w:t>
                        </w:r>
                        <w:r>
                          <w:rPr>
                            <w:color w:val="231F20"/>
                            <w:spacing w:val="-2"/>
                          </w:rPr>
                          <w:t>combating</w:t>
                        </w:r>
                        <w:r>
                          <w:rPr>
                            <w:color w:val="231F20"/>
                            <w:spacing w:val="-9"/>
                          </w:rPr>
                          <w:t xml:space="preserve"> </w:t>
                        </w:r>
                        <w:r>
                          <w:rPr>
                            <w:color w:val="231F20"/>
                            <w:spacing w:val="-2"/>
                          </w:rPr>
                          <w:t>alcoholism</w:t>
                        </w:r>
                        <w:r>
                          <w:rPr>
                            <w:color w:val="231F20"/>
                            <w:spacing w:val="-9"/>
                          </w:rPr>
                          <w:t xml:space="preserve"> </w:t>
                        </w:r>
                        <w:r>
                          <w:rPr>
                            <w:color w:val="231F20"/>
                            <w:spacing w:val="-2"/>
                          </w:rPr>
                          <w:t xml:space="preserve">which </w:t>
                        </w:r>
                        <w:r>
                          <w:rPr>
                            <w:color w:val="231F20"/>
                            <w:spacing w:val="-4"/>
                          </w:rPr>
                          <w:t xml:space="preserve">proposes to shield the sick man from temptation is doomed </w:t>
                        </w:r>
                        <w:r>
                          <w:rPr>
                            <w:color w:val="231F20"/>
                            <w:spacing w:val="-2"/>
                            <w:w w:val="105%"/>
                          </w:rPr>
                          <w:t>to</w:t>
                        </w:r>
                        <w:r>
                          <w:rPr>
                            <w:color w:val="231F20"/>
                            <w:spacing w:val="-10"/>
                            <w:w w:val="105%"/>
                          </w:rPr>
                          <w:t xml:space="preserve"> </w:t>
                        </w:r>
                        <w:r>
                          <w:rPr>
                            <w:color w:val="231F20"/>
                            <w:spacing w:val="-2"/>
                            <w:w w:val="105%"/>
                          </w:rPr>
                          <w:t>failure.</w:t>
                        </w:r>
                        <w:r>
                          <w:rPr>
                            <w:color w:val="231F20"/>
                            <w:spacing w:val="25"/>
                            <w:w w:val="105%"/>
                          </w:rPr>
                          <w:t xml:space="preserve"> </w:t>
                        </w:r>
                        <w:r>
                          <w:rPr>
                            <w:color w:val="231F20"/>
                            <w:spacing w:val="-2"/>
                            <w:w w:val="105%"/>
                          </w:rPr>
                          <w:t>If</w:t>
                        </w:r>
                        <w:r>
                          <w:rPr>
                            <w:color w:val="231F20"/>
                            <w:spacing w:val="-10"/>
                            <w:w w:val="105%"/>
                          </w:rPr>
                          <w:t xml:space="preserve"> </w:t>
                        </w:r>
                        <w:r>
                          <w:rPr>
                            <w:color w:val="231F20"/>
                            <w:spacing w:val="-2"/>
                            <w:w w:val="105%"/>
                          </w:rPr>
                          <w:t>the</w:t>
                        </w:r>
                        <w:r>
                          <w:rPr>
                            <w:color w:val="231F20"/>
                            <w:spacing w:val="-10"/>
                            <w:w w:val="105%"/>
                          </w:rPr>
                          <w:t xml:space="preserve"> </w:t>
                        </w:r>
                        <w:r>
                          <w:rPr>
                            <w:color w:val="231F20"/>
                            <w:spacing w:val="-2"/>
                            <w:w w:val="105%"/>
                          </w:rPr>
                          <w:t>alcoholic</w:t>
                        </w:r>
                        <w:r>
                          <w:rPr>
                            <w:color w:val="231F20"/>
                            <w:spacing w:val="-10"/>
                            <w:w w:val="105%"/>
                          </w:rPr>
                          <w:t xml:space="preserve"> </w:t>
                        </w:r>
                        <w:r>
                          <w:rPr>
                            <w:color w:val="231F20"/>
                            <w:spacing w:val="-2"/>
                            <w:w w:val="105%"/>
                          </w:rPr>
                          <w:t>tries</w:t>
                        </w:r>
                        <w:r>
                          <w:rPr>
                            <w:color w:val="231F20"/>
                            <w:spacing w:val="-10"/>
                            <w:w w:val="105%"/>
                          </w:rPr>
                          <w:t xml:space="preserve"> </w:t>
                        </w:r>
                        <w:r>
                          <w:rPr>
                            <w:color w:val="231F20"/>
                            <w:spacing w:val="-2"/>
                            <w:w w:val="105%"/>
                          </w:rPr>
                          <w:t>to</w:t>
                        </w:r>
                        <w:r>
                          <w:rPr>
                            <w:color w:val="231F20"/>
                            <w:spacing w:val="-10"/>
                            <w:w w:val="105%"/>
                          </w:rPr>
                          <w:t xml:space="preserve"> </w:t>
                        </w:r>
                        <w:r>
                          <w:rPr>
                            <w:color w:val="231F20"/>
                            <w:spacing w:val="-2"/>
                            <w:w w:val="105%"/>
                          </w:rPr>
                          <w:t>shield</w:t>
                        </w:r>
                        <w:r>
                          <w:rPr>
                            <w:color w:val="231F20"/>
                            <w:spacing w:val="-9"/>
                            <w:w w:val="105%"/>
                          </w:rPr>
                          <w:t xml:space="preserve"> </w:t>
                        </w:r>
                        <w:r>
                          <w:rPr>
                            <w:color w:val="231F20"/>
                            <w:spacing w:val="-2"/>
                            <w:w w:val="105%"/>
                          </w:rPr>
                          <w:t>himself</w:t>
                        </w:r>
                        <w:r>
                          <w:rPr>
                            <w:color w:val="231F20"/>
                            <w:spacing w:val="-10"/>
                            <w:w w:val="105%"/>
                          </w:rPr>
                          <w:t xml:space="preserve"> </w:t>
                        </w:r>
                        <w:r>
                          <w:rPr>
                            <w:color w:val="231F20"/>
                            <w:spacing w:val="-2"/>
                            <w:w w:val="105%"/>
                          </w:rPr>
                          <w:t>he</w:t>
                        </w:r>
                        <w:r>
                          <w:rPr>
                            <w:color w:val="231F20"/>
                            <w:spacing w:val="-10"/>
                            <w:w w:val="105%"/>
                          </w:rPr>
                          <w:t xml:space="preserve"> </w:t>
                        </w:r>
                        <w:r>
                          <w:rPr>
                            <w:color w:val="231F20"/>
                            <w:spacing w:val="-2"/>
                            <w:w w:val="105%"/>
                          </w:rPr>
                          <w:t xml:space="preserve">may </w:t>
                        </w:r>
                        <w:r>
                          <w:rPr>
                            <w:color w:val="231F20"/>
                          </w:rPr>
                          <w:t>succeed</w:t>
                        </w:r>
                        <w:r>
                          <w:rPr>
                            <w:color w:val="231F20"/>
                            <w:spacing w:val="-7"/>
                          </w:rPr>
                          <w:t xml:space="preserve"> </w:t>
                        </w:r>
                        <w:r>
                          <w:rPr>
                            <w:color w:val="231F20"/>
                          </w:rPr>
                          <w:t>for</w:t>
                        </w:r>
                        <w:r>
                          <w:rPr>
                            <w:color w:val="231F20"/>
                            <w:spacing w:val="-7"/>
                          </w:rPr>
                          <w:t xml:space="preserve"> </w:t>
                        </w:r>
                        <w:r>
                          <w:rPr>
                            <w:color w:val="231F20"/>
                          </w:rPr>
                          <w:t>a</w:t>
                        </w:r>
                        <w:r>
                          <w:rPr>
                            <w:color w:val="231F20"/>
                            <w:spacing w:val="-7"/>
                          </w:rPr>
                          <w:t xml:space="preserve"> </w:t>
                        </w:r>
                        <w:r>
                          <w:rPr>
                            <w:color w:val="231F20"/>
                          </w:rPr>
                          <w:t>time,</w:t>
                        </w:r>
                        <w:r>
                          <w:rPr>
                            <w:color w:val="231F20"/>
                            <w:spacing w:val="-7"/>
                          </w:rPr>
                          <w:t xml:space="preserve"> </w:t>
                        </w:r>
                        <w:r>
                          <w:rPr>
                            <w:color w:val="231F20"/>
                          </w:rPr>
                          <w:t>but</w:t>
                        </w:r>
                        <w:r>
                          <w:rPr>
                            <w:color w:val="231F20"/>
                            <w:spacing w:val="-7"/>
                          </w:rPr>
                          <w:t xml:space="preserve"> </w:t>
                        </w:r>
                        <w:r>
                          <w:rPr>
                            <w:color w:val="231F20"/>
                          </w:rPr>
                          <w:t>he</w:t>
                        </w:r>
                        <w:r>
                          <w:rPr>
                            <w:color w:val="231F20"/>
                            <w:spacing w:val="-7"/>
                          </w:rPr>
                          <w:t xml:space="preserve"> </w:t>
                        </w:r>
                        <w:r>
                          <w:rPr>
                            <w:color w:val="231F20"/>
                          </w:rPr>
                          <w:t>usually</w:t>
                        </w:r>
                        <w:r>
                          <w:rPr>
                            <w:color w:val="231F20"/>
                            <w:spacing w:val="-7"/>
                          </w:rPr>
                          <w:t xml:space="preserve"> </w:t>
                        </w:r>
                        <w:r>
                          <w:rPr>
                            <w:color w:val="231F20"/>
                          </w:rPr>
                          <w:t>winds</w:t>
                        </w:r>
                        <w:r>
                          <w:rPr>
                            <w:color w:val="231F20"/>
                            <w:spacing w:val="-7"/>
                          </w:rPr>
                          <w:t xml:space="preserve"> </w:t>
                        </w:r>
                        <w:r>
                          <w:rPr>
                            <w:color w:val="231F20"/>
                          </w:rPr>
                          <w:t>up</w:t>
                        </w:r>
                        <w:r>
                          <w:rPr>
                            <w:color w:val="231F20"/>
                            <w:spacing w:val="-7"/>
                          </w:rPr>
                          <w:t xml:space="preserve"> </w:t>
                        </w:r>
                        <w:r>
                          <w:rPr>
                            <w:color w:val="231F20"/>
                          </w:rPr>
                          <w:t>with</w:t>
                        </w:r>
                        <w:r>
                          <w:rPr>
                            <w:color w:val="231F20"/>
                            <w:spacing w:val="-7"/>
                          </w:rPr>
                          <w:t xml:space="preserve"> </w:t>
                        </w:r>
                        <w:r>
                          <w:rPr>
                            <w:color w:val="231F20"/>
                          </w:rPr>
                          <w:t>a</w:t>
                        </w:r>
                        <w:r>
                          <w:rPr>
                            <w:color w:val="231F20"/>
                            <w:spacing w:val="-7"/>
                          </w:rPr>
                          <w:t xml:space="preserve"> </w:t>
                        </w:r>
                        <w:r>
                          <w:rPr>
                            <w:color w:val="231F20"/>
                          </w:rPr>
                          <w:t>bigger explosion</w:t>
                        </w:r>
                        <w:r>
                          <w:rPr>
                            <w:color w:val="231F20"/>
                            <w:spacing w:val="-12"/>
                          </w:rPr>
                          <w:t xml:space="preserve"> </w:t>
                        </w:r>
                        <w:r>
                          <w:rPr>
                            <w:color w:val="231F20"/>
                          </w:rPr>
                          <w:t>than</w:t>
                        </w:r>
                        <w:r>
                          <w:rPr>
                            <w:color w:val="231F20"/>
                            <w:spacing w:val="-11"/>
                          </w:rPr>
                          <w:t xml:space="preserve"> </w:t>
                        </w:r>
                        <w:r>
                          <w:rPr>
                            <w:color w:val="231F20"/>
                          </w:rPr>
                          <w:t>ever.</w:t>
                        </w:r>
                        <w:r>
                          <w:rPr>
                            <w:color w:val="231F20"/>
                            <w:spacing w:val="9"/>
                          </w:rPr>
                          <w:t xml:space="preserve"> </w:t>
                        </w:r>
                        <w:r>
                          <w:rPr>
                            <w:color w:val="231F20"/>
                          </w:rPr>
                          <w:t>We</w:t>
                        </w:r>
                        <w:r>
                          <w:rPr>
                            <w:color w:val="231F20"/>
                            <w:spacing w:val="-11"/>
                          </w:rPr>
                          <w:t xml:space="preserve"> </w:t>
                        </w:r>
                        <w:r>
                          <w:rPr>
                            <w:color w:val="231F20"/>
                          </w:rPr>
                          <w:t>have</w:t>
                        </w:r>
                        <w:r>
                          <w:rPr>
                            <w:color w:val="231F20"/>
                            <w:spacing w:val="-11"/>
                          </w:rPr>
                          <w:t xml:space="preserve"> </w:t>
                        </w:r>
                        <w:r>
                          <w:rPr>
                            <w:color w:val="231F20"/>
                          </w:rPr>
                          <w:t>tried</w:t>
                        </w:r>
                        <w:r>
                          <w:rPr>
                            <w:color w:val="231F20"/>
                            <w:spacing w:val="-11"/>
                          </w:rPr>
                          <w:t xml:space="preserve"> </w:t>
                        </w:r>
                        <w:r>
                          <w:rPr>
                            <w:color w:val="231F20"/>
                          </w:rPr>
                          <w:t>these</w:t>
                        </w:r>
                        <w:r>
                          <w:rPr>
                            <w:color w:val="231F20"/>
                            <w:spacing w:val="-12"/>
                          </w:rPr>
                          <w:t xml:space="preserve"> </w:t>
                        </w:r>
                        <w:r>
                          <w:rPr>
                            <w:color w:val="231F20"/>
                          </w:rPr>
                          <w:t xml:space="preserve">methods. These </w:t>
                        </w:r>
                        <w:r>
                          <w:rPr>
                            <w:color w:val="231F20"/>
                            <w:w w:val="105%"/>
                          </w:rPr>
                          <w:t>attempts</w:t>
                        </w:r>
                        <w:r>
                          <w:rPr>
                            <w:color w:val="231F20"/>
                            <w:spacing w:val="-5"/>
                            <w:w w:val="105%"/>
                          </w:rPr>
                          <w:t xml:space="preserve"> </w:t>
                        </w:r>
                        <w:r>
                          <w:rPr>
                            <w:color w:val="231F20"/>
                            <w:w w:val="105%"/>
                          </w:rPr>
                          <w:t>to</w:t>
                        </w:r>
                        <w:r>
                          <w:rPr>
                            <w:color w:val="231F20"/>
                            <w:spacing w:val="-5"/>
                            <w:w w:val="105%"/>
                          </w:rPr>
                          <w:t xml:space="preserve"> </w:t>
                        </w:r>
                        <w:r>
                          <w:rPr>
                            <w:color w:val="231F20"/>
                            <w:w w:val="105%"/>
                          </w:rPr>
                          <w:t>do</w:t>
                        </w:r>
                        <w:r>
                          <w:rPr>
                            <w:color w:val="231F20"/>
                            <w:spacing w:val="-5"/>
                            <w:w w:val="105%"/>
                          </w:rPr>
                          <w:t xml:space="preserve"> </w:t>
                        </w:r>
                        <w:r>
                          <w:rPr>
                            <w:color w:val="231F20"/>
                            <w:w w:val="105%"/>
                          </w:rPr>
                          <w:t>the</w:t>
                        </w:r>
                        <w:r>
                          <w:rPr>
                            <w:color w:val="231F20"/>
                            <w:spacing w:val="-5"/>
                            <w:w w:val="105%"/>
                          </w:rPr>
                          <w:t xml:space="preserve"> </w:t>
                        </w:r>
                        <w:r>
                          <w:rPr>
                            <w:color w:val="231F20"/>
                            <w:w w:val="105%"/>
                          </w:rPr>
                          <w:t>impossible</w:t>
                        </w:r>
                        <w:r>
                          <w:rPr>
                            <w:color w:val="231F20"/>
                            <w:spacing w:val="-5"/>
                            <w:w w:val="105%"/>
                          </w:rPr>
                          <w:t xml:space="preserve"> </w:t>
                        </w:r>
                        <w:r>
                          <w:rPr>
                            <w:color w:val="231F20"/>
                            <w:w w:val="105%"/>
                          </w:rPr>
                          <w:t>have</w:t>
                        </w:r>
                        <w:r>
                          <w:rPr>
                            <w:color w:val="231F20"/>
                            <w:spacing w:val="-5"/>
                            <w:w w:val="105%"/>
                          </w:rPr>
                          <w:t xml:space="preserve"> </w:t>
                        </w:r>
                        <w:r>
                          <w:rPr>
                            <w:color w:val="231F20"/>
                            <w:w w:val="105%"/>
                          </w:rPr>
                          <w:t>always</w:t>
                        </w:r>
                        <w:r>
                          <w:rPr>
                            <w:color w:val="231F20"/>
                            <w:spacing w:val="-5"/>
                            <w:w w:val="105%"/>
                          </w:rPr>
                          <w:t xml:space="preserve"> </w:t>
                        </w:r>
                        <w:r>
                          <w:rPr>
                            <w:color w:val="231F20"/>
                            <w:w w:val="105%"/>
                          </w:rPr>
                          <w:t>failed.</w:t>
                        </w:r>
                      </w:p>
                      <w:p w14:paraId="34B2AAB8" w14:textId="77777777" w:rsidR="00000000" w:rsidRDefault="00000000">
                        <w:pPr>
                          <w:pStyle w:val="BodyText"/>
                          <w:kinsoku w:val="0"/>
                          <w:overflowPunct w:val="0"/>
                          <w:spacing w:line="12.95pt" w:lineRule="auto"/>
                          <w:ind w:end="1.35pt"/>
                          <w:rPr>
                            <w:color w:val="231F20"/>
                            <w:w w:val="105%"/>
                          </w:rPr>
                        </w:pPr>
                        <w:r>
                          <w:rPr>
                            <w:color w:val="231F20"/>
                          </w:rPr>
                          <w:t>So</w:t>
                        </w:r>
                        <w:r>
                          <w:rPr>
                            <w:color w:val="231F20"/>
                            <w:spacing w:val="-3"/>
                          </w:rPr>
                          <w:t xml:space="preserve"> </w:t>
                        </w:r>
                        <w:r>
                          <w:rPr>
                            <w:color w:val="231F20"/>
                          </w:rPr>
                          <w:t>our</w:t>
                        </w:r>
                        <w:r>
                          <w:rPr>
                            <w:color w:val="231F20"/>
                            <w:spacing w:val="-3"/>
                          </w:rPr>
                          <w:t xml:space="preserve"> </w:t>
                        </w:r>
                        <w:r>
                          <w:rPr>
                            <w:color w:val="231F20"/>
                          </w:rPr>
                          <w:t>rule</w:t>
                        </w:r>
                        <w:r>
                          <w:rPr>
                            <w:color w:val="231F20"/>
                            <w:spacing w:val="-3"/>
                          </w:rPr>
                          <w:t xml:space="preserve"> </w:t>
                        </w:r>
                        <w:r>
                          <w:rPr>
                            <w:color w:val="231F20"/>
                          </w:rPr>
                          <w:t>is</w:t>
                        </w:r>
                        <w:r>
                          <w:rPr>
                            <w:color w:val="231F20"/>
                            <w:spacing w:val="-3"/>
                          </w:rPr>
                          <w:t xml:space="preserve"> </w:t>
                        </w:r>
                        <w:r>
                          <w:rPr>
                            <w:color w:val="231F20"/>
                          </w:rPr>
                          <w:t>not</w:t>
                        </w:r>
                        <w:r>
                          <w:rPr>
                            <w:color w:val="231F20"/>
                            <w:spacing w:val="-3"/>
                          </w:rPr>
                          <w:t xml:space="preserve"> </w:t>
                        </w:r>
                        <w:r>
                          <w:rPr>
                            <w:color w:val="231F20"/>
                          </w:rPr>
                          <w:t>to</w:t>
                        </w:r>
                        <w:r>
                          <w:rPr>
                            <w:color w:val="231F20"/>
                            <w:spacing w:val="-3"/>
                          </w:rPr>
                          <w:t xml:space="preserve"> </w:t>
                        </w:r>
                        <w:r>
                          <w:rPr>
                            <w:color w:val="231F20"/>
                          </w:rPr>
                          <w:t>avoid</w:t>
                        </w:r>
                        <w:r>
                          <w:rPr>
                            <w:color w:val="231F20"/>
                            <w:spacing w:val="-3"/>
                          </w:rPr>
                          <w:t xml:space="preserve"> </w:t>
                        </w:r>
                        <w:r>
                          <w:rPr>
                            <w:color w:val="231F20"/>
                          </w:rPr>
                          <w:t>a</w:t>
                        </w:r>
                        <w:r>
                          <w:rPr>
                            <w:color w:val="231F20"/>
                            <w:spacing w:val="-3"/>
                          </w:rPr>
                          <w:t xml:space="preserve"> </w:t>
                        </w:r>
                        <w:r>
                          <w:rPr>
                            <w:color w:val="231F20"/>
                          </w:rPr>
                          <w:t>place</w:t>
                        </w:r>
                        <w:r>
                          <w:rPr>
                            <w:color w:val="231F20"/>
                            <w:spacing w:val="-3"/>
                          </w:rPr>
                          <w:t xml:space="preserve"> </w:t>
                        </w:r>
                        <w:r>
                          <w:rPr>
                            <w:color w:val="231F20"/>
                          </w:rPr>
                          <w:t>where</w:t>
                        </w:r>
                        <w:r>
                          <w:rPr>
                            <w:color w:val="231F20"/>
                            <w:spacing w:val="-3"/>
                          </w:rPr>
                          <w:t xml:space="preserve"> </w:t>
                        </w:r>
                        <w:r>
                          <w:rPr>
                            <w:color w:val="231F20"/>
                          </w:rPr>
                          <w:t>there</w:t>
                        </w:r>
                        <w:r>
                          <w:rPr>
                            <w:color w:val="231F20"/>
                            <w:spacing w:val="-3"/>
                          </w:rPr>
                          <w:t xml:space="preserve"> </w:t>
                        </w:r>
                        <w:r>
                          <w:rPr>
                            <w:color w:val="231F20"/>
                          </w:rPr>
                          <w:t>is</w:t>
                        </w:r>
                        <w:r>
                          <w:rPr>
                            <w:color w:val="231F20"/>
                            <w:spacing w:val="-3"/>
                          </w:rPr>
                          <w:t xml:space="preserve"> </w:t>
                        </w:r>
                        <w:r>
                          <w:rPr>
                            <w:color w:val="231F20"/>
                          </w:rPr>
                          <w:t>drink- ing,</w:t>
                        </w:r>
                        <w:r>
                          <w:rPr>
                            <w:color w:val="231F20"/>
                            <w:spacing w:val="-12"/>
                          </w:rPr>
                          <w:t xml:space="preserve"> </w:t>
                        </w:r>
                        <w:r>
                          <w:rPr>
                            <w:i/>
                            <w:iCs/>
                            <w:color w:val="231F20"/>
                          </w:rPr>
                          <w:t>if</w:t>
                        </w:r>
                        <w:r>
                          <w:rPr>
                            <w:i/>
                            <w:iCs/>
                            <w:color w:val="231F20"/>
                            <w:spacing w:val="-2"/>
                          </w:rPr>
                          <w:t xml:space="preserve"> </w:t>
                        </w:r>
                        <w:r>
                          <w:rPr>
                            <w:i/>
                            <w:iCs/>
                            <w:color w:val="231F20"/>
                          </w:rPr>
                          <w:t>we</w:t>
                        </w:r>
                        <w:r>
                          <w:rPr>
                            <w:i/>
                            <w:iCs/>
                            <w:color w:val="231F20"/>
                            <w:spacing w:val="-1"/>
                          </w:rPr>
                          <w:t xml:space="preserve"> </w:t>
                        </w:r>
                        <w:r>
                          <w:rPr>
                            <w:i/>
                            <w:iCs/>
                            <w:color w:val="231F20"/>
                          </w:rPr>
                          <w:t>have</w:t>
                        </w:r>
                        <w:r>
                          <w:rPr>
                            <w:i/>
                            <w:iCs/>
                            <w:color w:val="231F20"/>
                            <w:spacing w:val="-2"/>
                          </w:rPr>
                          <w:t xml:space="preserve"> </w:t>
                        </w:r>
                        <w:r>
                          <w:rPr>
                            <w:i/>
                            <w:iCs/>
                            <w:color w:val="231F20"/>
                          </w:rPr>
                          <w:t>a</w:t>
                        </w:r>
                        <w:r>
                          <w:rPr>
                            <w:i/>
                            <w:iCs/>
                            <w:color w:val="231F20"/>
                            <w:spacing w:val="-1"/>
                          </w:rPr>
                          <w:t xml:space="preserve"> </w:t>
                        </w:r>
                        <w:r>
                          <w:rPr>
                            <w:i/>
                            <w:iCs/>
                            <w:color w:val="231F20"/>
                          </w:rPr>
                          <w:t>legitimate reason</w:t>
                        </w:r>
                        <w:r>
                          <w:rPr>
                            <w:i/>
                            <w:iCs/>
                            <w:color w:val="231F20"/>
                            <w:spacing w:val="-1"/>
                          </w:rPr>
                          <w:t xml:space="preserve"> </w:t>
                        </w:r>
                        <w:r>
                          <w:rPr>
                            <w:i/>
                            <w:iCs/>
                            <w:color w:val="231F20"/>
                          </w:rPr>
                          <w:t>for being</w:t>
                        </w:r>
                        <w:r>
                          <w:rPr>
                            <w:i/>
                            <w:iCs/>
                            <w:color w:val="231F20"/>
                            <w:spacing w:val="-1"/>
                          </w:rPr>
                          <w:t xml:space="preserve"> </w:t>
                        </w:r>
                        <w:r>
                          <w:rPr>
                            <w:i/>
                            <w:iCs/>
                            <w:color w:val="231F20"/>
                          </w:rPr>
                          <w:t>there.</w:t>
                        </w:r>
                        <w:r>
                          <w:rPr>
                            <w:i/>
                            <w:iCs/>
                            <w:color w:val="231F20"/>
                            <w:spacing w:val="40"/>
                          </w:rPr>
                          <w:t xml:space="preserve"> </w:t>
                        </w:r>
                        <w:r>
                          <w:rPr>
                            <w:color w:val="231F20"/>
                          </w:rPr>
                          <w:t xml:space="preserve">That includes bars, nightclubs, dances, receptions, weddings, </w:t>
                        </w:r>
                        <w:r>
                          <w:rPr>
                            <w:color w:val="231F20"/>
                            <w:w w:val="105%"/>
                          </w:rPr>
                          <w:t>even</w:t>
                        </w:r>
                        <w:r>
                          <w:rPr>
                            <w:color w:val="231F20"/>
                            <w:spacing w:val="-11"/>
                            <w:w w:val="105%"/>
                          </w:rPr>
                          <w:t xml:space="preserve"> </w:t>
                        </w:r>
                        <w:r>
                          <w:rPr>
                            <w:color w:val="231F20"/>
                            <w:w w:val="105%"/>
                          </w:rPr>
                          <w:t>plain</w:t>
                        </w:r>
                        <w:r>
                          <w:rPr>
                            <w:color w:val="231F20"/>
                            <w:spacing w:val="-11"/>
                            <w:w w:val="105%"/>
                          </w:rPr>
                          <w:t xml:space="preserve"> </w:t>
                        </w:r>
                        <w:r>
                          <w:rPr>
                            <w:color w:val="231F20"/>
                            <w:w w:val="105%"/>
                          </w:rPr>
                          <w:t>ordinary</w:t>
                        </w:r>
                        <w:r>
                          <w:rPr>
                            <w:color w:val="231F20"/>
                            <w:spacing w:val="-11"/>
                            <w:w w:val="105%"/>
                          </w:rPr>
                          <w:t xml:space="preserve"> </w:t>
                        </w:r>
                        <w:r>
                          <w:rPr>
                            <w:color w:val="231F20"/>
                            <w:w w:val="105%"/>
                          </w:rPr>
                          <w:t>whoopee</w:t>
                        </w:r>
                        <w:r>
                          <w:rPr>
                            <w:color w:val="231F20"/>
                            <w:spacing w:val="-11"/>
                            <w:w w:val="105%"/>
                          </w:rPr>
                          <w:t xml:space="preserve"> </w:t>
                        </w:r>
                        <w:r>
                          <w:rPr>
                            <w:color w:val="231F20"/>
                            <w:w w:val="105%"/>
                          </w:rPr>
                          <w:t>parties.</w:t>
                        </w:r>
                        <w:r>
                          <w:rPr>
                            <w:color w:val="231F20"/>
                            <w:spacing w:val="5"/>
                            <w:w w:val="105%"/>
                          </w:rPr>
                          <w:t xml:space="preserve"> </w:t>
                        </w:r>
                        <w:r>
                          <w:rPr>
                            <w:color w:val="231F20"/>
                            <w:w w:val="105%"/>
                          </w:rPr>
                          <w:t>To</w:t>
                        </w:r>
                        <w:r>
                          <w:rPr>
                            <w:color w:val="231F20"/>
                            <w:spacing w:val="-11"/>
                            <w:w w:val="105%"/>
                          </w:rPr>
                          <w:t xml:space="preserve"> </w:t>
                        </w:r>
                        <w:r>
                          <w:rPr>
                            <w:color w:val="231F20"/>
                            <w:w w:val="105%"/>
                          </w:rPr>
                          <w:t>a</w:t>
                        </w:r>
                        <w:r>
                          <w:rPr>
                            <w:color w:val="231F20"/>
                            <w:spacing w:val="-11"/>
                            <w:w w:val="105%"/>
                          </w:rPr>
                          <w:t xml:space="preserve"> </w:t>
                        </w:r>
                        <w:r>
                          <w:rPr>
                            <w:color w:val="231F20"/>
                            <w:w w:val="105%"/>
                          </w:rPr>
                          <w:t>person</w:t>
                        </w:r>
                        <w:r>
                          <w:rPr>
                            <w:color w:val="231F20"/>
                            <w:spacing w:val="-11"/>
                            <w:w w:val="105%"/>
                          </w:rPr>
                          <w:t xml:space="preserve"> </w:t>
                        </w:r>
                        <w:r>
                          <w:rPr>
                            <w:color w:val="231F20"/>
                            <w:w w:val="105%"/>
                          </w:rPr>
                          <w:t xml:space="preserve">who </w:t>
                        </w:r>
                        <w:r>
                          <w:rPr>
                            <w:color w:val="231F20"/>
                          </w:rPr>
                          <w:t>has</w:t>
                        </w:r>
                        <w:r>
                          <w:rPr>
                            <w:color w:val="231F20"/>
                            <w:spacing w:val="-6"/>
                          </w:rPr>
                          <w:t xml:space="preserve"> </w:t>
                        </w:r>
                        <w:r>
                          <w:rPr>
                            <w:color w:val="231F20"/>
                          </w:rPr>
                          <w:t>had</w:t>
                        </w:r>
                        <w:r>
                          <w:rPr>
                            <w:color w:val="231F20"/>
                            <w:spacing w:val="-6"/>
                          </w:rPr>
                          <w:t xml:space="preserve"> </w:t>
                        </w:r>
                        <w:r>
                          <w:rPr>
                            <w:color w:val="231F20"/>
                          </w:rPr>
                          <w:t>experience</w:t>
                        </w:r>
                        <w:r>
                          <w:rPr>
                            <w:color w:val="231F20"/>
                            <w:spacing w:val="-6"/>
                          </w:rPr>
                          <w:t xml:space="preserve"> </w:t>
                        </w:r>
                        <w:r>
                          <w:rPr>
                            <w:color w:val="231F20"/>
                          </w:rPr>
                          <w:t>with</w:t>
                        </w:r>
                        <w:r>
                          <w:rPr>
                            <w:color w:val="231F20"/>
                            <w:spacing w:val="-6"/>
                          </w:rPr>
                          <w:t xml:space="preserve"> </w:t>
                        </w:r>
                        <w:r>
                          <w:rPr>
                            <w:color w:val="231F20"/>
                          </w:rPr>
                          <w:t>an</w:t>
                        </w:r>
                        <w:r>
                          <w:rPr>
                            <w:color w:val="231F20"/>
                            <w:spacing w:val="-6"/>
                          </w:rPr>
                          <w:t xml:space="preserve"> </w:t>
                        </w:r>
                        <w:r>
                          <w:rPr>
                            <w:color w:val="231F20"/>
                          </w:rPr>
                          <w:t>alcoholic,</w:t>
                        </w:r>
                        <w:r>
                          <w:rPr>
                            <w:color w:val="231F20"/>
                            <w:spacing w:val="-6"/>
                          </w:rPr>
                          <w:t xml:space="preserve"> </w:t>
                        </w:r>
                        <w:r>
                          <w:rPr>
                            <w:color w:val="231F20"/>
                          </w:rPr>
                          <w:t>this</w:t>
                        </w:r>
                        <w:r>
                          <w:rPr>
                            <w:color w:val="231F20"/>
                            <w:spacing w:val="-6"/>
                          </w:rPr>
                          <w:t xml:space="preserve"> </w:t>
                        </w:r>
                        <w:r>
                          <w:rPr>
                            <w:color w:val="231F20"/>
                          </w:rPr>
                          <w:t>may</w:t>
                        </w:r>
                        <w:r>
                          <w:rPr>
                            <w:color w:val="231F20"/>
                            <w:spacing w:val="-6"/>
                          </w:rPr>
                          <w:t xml:space="preserve"> </w:t>
                        </w:r>
                        <w:r>
                          <w:rPr>
                            <w:color w:val="231F20"/>
                          </w:rPr>
                          <w:t>seem</w:t>
                        </w:r>
                        <w:r>
                          <w:rPr>
                            <w:color w:val="231F20"/>
                            <w:spacing w:val="-6"/>
                          </w:rPr>
                          <w:t xml:space="preserve"> </w:t>
                        </w:r>
                        <w:r>
                          <w:rPr>
                            <w:color w:val="231F20"/>
                          </w:rPr>
                          <w:t xml:space="preserve">like </w:t>
                        </w:r>
                        <w:r>
                          <w:rPr>
                            <w:color w:val="231F20"/>
                            <w:w w:val="105%"/>
                          </w:rPr>
                          <w:t>tempting Providence, but it isn’t.</w:t>
                        </w:r>
                      </w:p>
                      <w:p w14:paraId="454C2AC9" w14:textId="77777777" w:rsidR="00000000" w:rsidRDefault="00000000">
                        <w:pPr>
                          <w:pStyle w:val="BodyText"/>
                          <w:kinsoku w:val="0"/>
                          <w:overflowPunct w:val="0"/>
                          <w:spacing w:line="13.05pt" w:lineRule="auto"/>
                          <w:ind w:end="0.95pt"/>
                          <w:rPr>
                            <w:color w:val="231F20"/>
                            <w:spacing w:val="-4"/>
                            <w:w w:val="105%"/>
                          </w:rPr>
                        </w:pPr>
                        <w:r>
                          <w:rPr>
                            <w:color w:val="231F20"/>
                            <w:w w:val="105%"/>
                          </w:rPr>
                          <w:t>You will note that we made an important qualifica- tion.</w:t>
                        </w:r>
                        <w:r>
                          <w:rPr>
                            <w:color w:val="231F20"/>
                            <w:spacing w:val="31"/>
                            <w:w w:val="105%"/>
                          </w:rPr>
                          <w:t xml:space="preserve"> </w:t>
                        </w:r>
                        <w:r>
                          <w:rPr>
                            <w:color w:val="231F20"/>
                            <w:w w:val="105%"/>
                          </w:rPr>
                          <w:t>Therefore,</w:t>
                        </w:r>
                        <w:r>
                          <w:rPr>
                            <w:color w:val="231F20"/>
                            <w:spacing w:val="-8"/>
                            <w:w w:val="105%"/>
                          </w:rPr>
                          <w:t xml:space="preserve"> </w:t>
                        </w:r>
                        <w:r>
                          <w:rPr>
                            <w:color w:val="231F20"/>
                            <w:w w:val="105%"/>
                          </w:rPr>
                          <w:t>ask</w:t>
                        </w:r>
                        <w:r>
                          <w:rPr>
                            <w:color w:val="231F20"/>
                            <w:spacing w:val="-8"/>
                            <w:w w:val="105%"/>
                          </w:rPr>
                          <w:t xml:space="preserve"> </w:t>
                        </w:r>
                        <w:r>
                          <w:rPr>
                            <w:color w:val="231F20"/>
                            <w:w w:val="105%"/>
                          </w:rPr>
                          <w:t>yourself</w:t>
                        </w:r>
                        <w:r>
                          <w:rPr>
                            <w:color w:val="231F20"/>
                            <w:spacing w:val="-8"/>
                            <w:w w:val="105%"/>
                          </w:rPr>
                          <w:t xml:space="preserve"> </w:t>
                        </w:r>
                        <w:r>
                          <w:rPr>
                            <w:color w:val="231F20"/>
                            <w:w w:val="105%"/>
                          </w:rPr>
                          <w:t>on</w:t>
                        </w:r>
                        <w:r>
                          <w:rPr>
                            <w:color w:val="231F20"/>
                            <w:spacing w:val="-8"/>
                            <w:w w:val="105%"/>
                          </w:rPr>
                          <w:t xml:space="preserve"> </w:t>
                        </w:r>
                        <w:r>
                          <w:rPr>
                            <w:color w:val="231F20"/>
                            <w:w w:val="105%"/>
                          </w:rPr>
                          <w:t>each</w:t>
                        </w:r>
                        <w:r>
                          <w:rPr>
                            <w:color w:val="231F20"/>
                            <w:spacing w:val="-8"/>
                            <w:w w:val="105%"/>
                          </w:rPr>
                          <w:t xml:space="preserve"> </w:t>
                        </w:r>
                        <w:r>
                          <w:rPr>
                            <w:color w:val="231F20"/>
                            <w:w w:val="105%"/>
                          </w:rPr>
                          <w:t>occasion,</w:t>
                        </w:r>
                        <w:r>
                          <w:rPr>
                            <w:color w:val="231F20"/>
                            <w:spacing w:val="-8"/>
                            <w:w w:val="105%"/>
                          </w:rPr>
                          <w:t xml:space="preserve"> </w:t>
                        </w:r>
                        <w:r>
                          <w:rPr>
                            <w:color w:val="231F20"/>
                            <w:w w:val="105%"/>
                          </w:rPr>
                          <w:t>“Have I</w:t>
                        </w:r>
                        <w:r>
                          <w:rPr>
                            <w:color w:val="231F20"/>
                            <w:spacing w:val="-4"/>
                            <w:w w:val="105%"/>
                          </w:rPr>
                          <w:t xml:space="preserve"> </w:t>
                        </w:r>
                        <w:r>
                          <w:rPr>
                            <w:color w:val="231F20"/>
                            <w:w w:val="105%"/>
                          </w:rPr>
                          <w:t>any</w:t>
                        </w:r>
                        <w:r>
                          <w:rPr>
                            <w:color w:val="231F20"/>
                            <w:spacing w:val="-4"/>
                            <w:w w:val="105%"/>
                          </w:rPr>
                          <w:t xml:space="preserve"> </w:t>
                        </w:r>
                        <w:r>
                          <w:rPr>
                            <w:color w:val="231F20"/>
                            <w:w w:val="105%"/>
                          </w:rPr>
                          <w:t>good</w:t>
                        </w:r>
                        <w:r>
                          <w:rPr>
                            <w:color w:val="231F20"/>
                            <w:spacing w:val="-4"/>
                            <w:w w:val="105%"/>
                          </w:rPr>
                          <w:t xml:space="preserve"> </w:t>
                        </w:r>
                        <w:r>
                          <w:rPr>
                            <w:color w:val="231F20"/>
                            <w:w w:val="105%"/>
                          </w:rPr>
                          <w:t>social,</w:t>
                        </w:r>
                        <w:r>
                          <w:rPr>
                            <w:color w:val="231F20"/>
                            <w:spacing w:val="-4"/>
                            <w:w w:val="105%"/>
                          </w:rPr>
                          <w:t xml:space="preserve"> </w:t>
                        </w:r>
                        <w:r>
                          <w:rPr>
                            <w:color w:val="231F20"/>
                            <w:w w:val="105%"/>
                          </w:rPr>
                          <w:t>business,</w:t>
                        </w:r>
                        <w:r>
                          <w:rPr>
                            <w:color w:val="231F20"/>
                            <w:spacing w:val="-4"/>
                            <w:w w:val="105%"/>
                          </w:rPr>
                          <w:t xml:space="preserve"> </w:t>
                        </w:r>
                        <w:r>
                          <w:rPr>
                            <w:color w:val="231F20"/>
                            <w:w w:val="105%"/>
                          </w:rPr>
                          <w:t>or</w:t>
                        </w:r>
                        <w:r>
                          <w:rPr>
                            <w:color w:val="231F20"/>
                            <w:spacing w:val="-4"/>
                            <w:w w:val="105%"/>
                          </w:rPr>
                          <w:t xml:space="preserve"> </w:t>
                        </w:r>
                        <w:r>
                          <w:rPr>
                            <w:color w:val="231F20"/>
                            <w:w w:val="105%"/>
                          </w:rPr>
                          <w:t>personal</w:t>
                        </w:r>
                        <w:r>
                          <w:rPr>
                            <w:color w:val="231F20"/>
                            <w:spacing w:val="-4"/>
                            <w:w w:val="105%"/>
                          </w:rPr>
                          <w:t xml:space="preserve"> </w:t>
                        </w:r>
                        <w:r>
                          <w:rPr>
                            <w:color w:val="231F20"/>
                            <w:w w:val="105%"/>
                          </w:rPr>
                          <w:t>reason</w:t>
                        </w:r>
                        <w:r>
                          <w:rPr>
                            <w:color w:val="231F20"/>
                            <w:spacing w:val="-4"/>
                            <w:w w:val="105%"/>
                          </w:rPr>
                          <w:t xml:space="preserve"> </w:t>
                        </w:r>
                        <w:r>
                          <w:rPr>
                            <w:color w:val="231F20"/>
                            <w:w w:val="105%"/>
                          </w:rPr>
                          <w:t>for</w:t>
                        </w:r>
                        <w:r>
                          <w:rPr>
                            <w:color w:val="231F20"/>
                            <w:spacing w:val="-4"/>
                            <w:w w:val="105%"/>
                          </w:rPr>
                          <w:t xml:space="preserve"> </w:t>
                        </w:r>
                        <w:r>
                          <w:rPr>
                            <w:color w:val="231F20"/>
                            <w:w w:val="105%"/>
                          </w:rPr>
                          <w:t>go- ing to this place?</w:t>
                        </w:r>
                        <w:r>
                          <w:rPr>
                            <w:color w:val="231F20"/>
                            <w:spacing w:val="40"/>
                            <w:w w:val="105%"/>
                          </w:rPr>
                          <w:t xml:space="preserve"> </w:t>
                        </w:r>
                        <w:r>
                          <w:rPr>
                            <w:color w:val="231F20"/>
                            <w:w w:val="105%"/>
                          </w:rPr>
                          <w:t>Or am I expecting to steal a little vicarious</w:t>
                        </w:r>
                        <w:r>
                          <w:rPr>
                            <w:color w:val="231F20"/>
                            <w:spacing w:val="76"/>
                            <w:w w:val="105%"/>
                          </w:rPr>
                          <w:t xml:space="preserve"> </w:t>
                        </w:r>
                        <w:r>
                          <w:rPr>
                            <w:color w:val="231F20"/>
                            <w:w w:val="105%"/>
                          </w:rPr>
                          <w:t>pleasure</w:t>
                        </w:r>
                        <w:r>
                          <w:rPr>
                            <w:color w:val="231F20"/>
                            <w:spacing w:val="76"/>
                            <w:w w:val="105%"/>
                          </w:rPr>
                          <w:t xml:space="preserve"> </w:t>
                        </w:r>
                        <w:r>
                          <w:rPr>
                            <w:color w:val="231F20"/>
                            <w:w w:val="105%"/>
                          </w:rPr>
                          <w:t>from</w:t>
                        </w:r>
                        <w:r>
                          <w:rPr>
                            <w:color w:val="231F20"/>
                            <w:spacing w:val="77"/>
                            <w:w w:val="105%"/>
                          </w:rPr>
                          <w:t xml:space="preserve"> </w:t>
                        </w:r>
                        <w:r>
                          <w:rPr>
                            <w:color w:val="231F20"/>
                            <w:w w:val="105%"/>
                          </w:rPr>
                          <w:t>the</w:t>
                        </w:r>
                        <w:r>
                          <w:rPr>
                            <w:color w:val="231F20"/>
                            <w:spacing w:val="76"/>
                            <w:w w:val="105%"/>
                          </w:rPr>
                          <w:t xml:space="preserve"> </w:t>
                        </w:r>
                        <w:r>
                          <w:rPr>
                            <w:color w:val="231F20"/>
                            <w:w w:val="105%"/>
                          </w:rPr>
                          <w:t>atmosphere</w:t>
                        </w:r>
                        <w:r>
                          <w:rPr>
                            <w:color w:val="231F20"/>
                            <w:spacing w:val="76"/>
                            <w:w w:val="105%"/>
                          </w:rPr>
                          <w:t xml:space="preserve"> </w:t>
                        </w:r>
                        <w:r>
                          <w:rPr>
                            <w:color w:val="231F20"/>
                            <w:w w:val="105%"/>
                          </w:rPr>
                          <w:t>of</w:t>
                        </w:r>
                        <w:r>
                          <w:rPr>
                            <w:color w:val="231F20"/>
                            <w:spacing w:val="77"/>
                            <w:w w:val="105%"/>
                          </w:rPr>
                          <w:t xml:space="preserve"> </w:t>
                        </w:r>
                        <w:r>
                          <w:rPr>
                            <w:color w:val="231F20"/>
                            <w:spacing w:val="-4"/>
                            <w:w w:val="105%"/>
                          </w:rPr>
                          <w:t>such</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2E255FCA" w14:textId="1B968FD4"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2053504" behindDoc="1" locked="0" layoutInCell="0" allowOverlap="1" wp14:anchorId="19AA7054" wp14:editId="119EFE83">
            <wp:simplePos x="0" y="0"/>
            <wp:positionH relativeFrom="page">
              <wp:posOffset>353060</wp:posOffset>
            </wp:positionH>
            <wp:positionV relativeFrom="page">
              <wp:posOffset>207645</wp:posOffset>
            </wp:positionV>
            <wp:extent cx="206375" cy="138430"/>
            <wp:effectExtent l="0" t="0" r="0" b="0"/>
            <wp:wrapNone/>
            <wp:docPr id="256" name="Text Box 38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0637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565FE4F6"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102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054528" behindDoc="1" locked="0" layoutInCell="0" allowOverlap="1" wp14:anchorId="3AA4139E" wp14:editId="7915CB43">
            <wp:simplePos x="0" y="0"/>
            <wp:positionH relativeFrom="page">
              <wp:posOffset>994410</wp:posOffset>
            </wp:positionH>
            <wp:positionV relativeFrom="page">
              <wp:posOffset>207645</wp:posOffset>
            </wp:positionV>
            <wp:extent cx="1410970" cy="138430"/>
            <wp:effectExtent l="0" t="0" r="0" b="0"/>
            <wp:wrapNone/>
            <wp:docPr id="255" name="Text Box 389"/>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41097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17031562"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ALCOHOLICS</w:t>
                        </w:r>
                        <w:r>
                          <w:rPr>
                            <w:color w:val="231F20"/>
                            <w:spacing w:val="53"/>
                            <w:sz w:val="16"/>
                            <w:szCs w:val="16"/>
                          </w:rPr>
                          <w:t xml:space="preserve"> </w:t>
                        </w:r>
                        <w:r>
                          <w:rPr>
                            <w:color w:val="231F20"/>
                            <w:spacing w:val="-2"/>
                            <w:sz w:val="16"/>
                            <w:szCs w:val="16"/>
                          </w:rPr>
                          <w:t>ANONYMOUS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055552" behindDoc="1" locked="0" layoutInCell="0" allowOverlap="1" wp14:anchorId="43916AB7" wp14:editId="08356EA9">
            <wp:simplePos x="0" y="0"/>
            <wp:positionH relativeFrom="page">
              <wp:posOffset>353060</wp:posOffset>
            </wp:positionH>
            <wp:positionV relativeFrom="page">
              <wp:posOffset>377190</wp:posOffset>
            </wp:positionV>
            <wp:extent cx="2620010" cy="4424680"/>
            <wp:effectExtent l="0" t="0" r="0" b="0"/>
            <wp:wrapNone/>
            <wp:docPr id="254" name="Text Box 390"/>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20010" cy="4424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0AE5BF4F" w14:textId="77777777" w:rsidR="00000000" w:rsidRDefault="00000000">
                        <w:pPr>
                          <w:pStyle w:val="BodyText"/>
                          <w:kinsoku w:val="0"/>
                          <w:overflowPunct w:val="0"/>
                          <w:spacing w:before="0.85pt" w:line="12.95pt" w:lineRule="auto"/>
                          <w:ind w:start="0.95pt" w:end="1.10pt" w:hanging="0.70pt"/>
                          <w:jc w:val="center"/>
                          <w:rPr>
                            <w:color w:val="231F20"/>
                            <w:spacing w:val="-2"/>
                          </w:rPr>
                        </w:pPr>
                        <w:r>
                          <w:rPr>
                            <w:color w:val="231F20"/>
                            <w:spacing w:val="-4"/>
                            <w:w w:val="105%"/>
                          </w:rPr>
                          <w:t>places?”</w:t>
                        </w:r>
                        <w:r>
                          <w:rPr>
                            <w:color w:val="231F20"/>
                            <w:spacing w:val="22"/>
                            <w:w w:val="105%"/>
                          </w:rPr>
                          <w:t xml:space="preserve"> </w:t>
                        </w:r>
                        <w:r>
                          <w:rPr>
                            <w:color w:val="231F20"/>
                            <w:spacing w:val="-4"/>
                            <w:w w:val="105%"/>
                          </w:rPr>
                          <w:t>If</w:t>
                        </w:r>
                        <w:r>
                          <w:rPr>
                            <w:color w:val="231F20"/>
                            <w:spacing w:val="-15"/>
                            <w:w w:val="105%"/>
                          </w:rPr>
                          <w:t xml:space="preserve"> </w:t>
                        </w:r>
                        <w:r>
                          <w:rPr>
                            <w:color w:val="231F20"/>
                            <w:spacing w:val="-4"/>
                            <w:w w:val="105%"/>
                          </w:rPr>
                          <w:t>you</w:t>
                        </w:r>
                        <w:r>
                          <w:rPr>
                            <w:color w:val="231F20"/>
                            <w:spacing w:val="-15"/>
                            <w:w w:val="105%"/>
                          </w:rPr>
                          <w:t xml:space="preserve"> </w:t>
                        </w:r>
                        <w:r>
                          <w:rPr>
                            <w:color w:val="231F20"/>
                            <w:spacing w:val="-4"/>
                            <w:w w:val="105%"/>
                          </w:rPr>
                          <w:t>answer</w:t>
                        </w:r>
                        <w:r>
                          <w:rPr>
                            <w:color w:val="231F20"/>
                            <w:spacing w:val="-15"/>
                            <w:w w:val="105%"/>
                          </w:rPr>
                          <w:t xml:space="preserve"> </w:t>
                        </w:r>
                        <w:r>
                          <w:rPr>
                            <w:color w:val="231F20"/>
                            <w:spacing w:val="-4"/>
                            <w:w w:val="105%"/>
                          </w:rPr>
                          <w:t>these</w:t>
                        </w:r>
                        <w:r>
                          <w:rPr>
                            <w:color w:val="231F20"/>
                            <w:spacing w:val="-15"/>
                            <w:w w:val="105%"/>
                          </w:rPr>
                          <w:t xml:space="preserve"> </w:t>
                        </w:r>
                        <w:r>
                          <w:rPr>
                            <w:color w:val="231F20"/>
                            <w:spacing w:val="-4"/>
                            <w:w w:val="105%"/>
                          </w:rPr>
                          <w:t>questions</w:t>
                        </w:r>
                        <w:r>
                          <w:rPr>
                            <w:color w:val="231F20"/>
                            <w:spacing w:val="-15"/>
                            <w:w w:val="105%"/>
                          </w:rPr>
                          <w:t xml:space="preserve"> </w:t>
                        </w:r>
                        <w:r>
                          <w:rPr>
                            <w:color w:val="231F20"/>
                            <w:spacing w:val="-4"/>
                            <w:w w:val="105%"/>
                          </w:rPr>
                          <w:t>satisfactorily,</w:t>
                        </w:r>
                        <w:r>
                          <w:rPr>
                            <w:color w:val="231F20"/>
                            <w:spacing w:val="-15"/>
                            <w:w w:val="105%"/>
                          </w:rPr>
                          <w:t xml:space="preserve"> </w:t>
                        </w:r>
                        <w:r>
                          <w:rPr>
                            <w:color w:val="231F20"/>
                            <w:spacing w:val="-4"/>
                            <w:w w:val="105%"/>
                          </w:rPr>
                          <w:t xml:space="preserve">you </w:t>
                        </w:r>
                        <w:r>
                          <w:rPr>
                            <w:color w:val="231F20"/>
                          </w:rPr>
                          <w:t>need</w:t>
                        </w:r>
                        <w:r>
                          <w:rPr>
                            <w:color w:val="231F20"/>
                            <w:spacing w:val="-7"/>
                          </w:rPr>
                          <w:t xml:space="preserve"> </w:t>
                        </w:r>
                        <w:r>
                          <w:rPr>
                            <w:color w:val="231F20"/>
                          </w:rPr>
                          <w:t>have</w:t>
                        </w:r>
                        <w:r>
                          <w:rPr>
                            <w:color w:val="231F20"/>
                            <w:spacing w:val="-7"/>
                          </w:rPr>
                          <w:t xml:space="preserve"> </w:t>
                        </w:r>
                        <w:r>
                          <w:rPr>
                            <w:color w:val="231F20"/>
                          </w:rPr>
                          <w:t>no</w:t>
                        </w:r>
                        <w:r>
                          <w:rPr>
                            <w:color w:val="231F20"/>
                            <w:spacing w:val="-7"/>
                          </w:rPr>
                          <w:t xml:space="preserve"> </w:t>
                        </w:r>
                        <w:r>
                          <w:rPr>
                            <w:color w:val="231F20"/>
                          </w:rPr>
                          <w:t>apprehension.</w:t>
                        </w:r>
                        <w:r>
                          <w:rPr>
                            <w:color w:val="231F20"/>
                            <w:spacing w:val="32"/>
                          </w:rPr>
                          <w:t xml:space="preserve"> </w:t>
                        </w:r>
                        <w:r>
                          <w:rPr>
                            <w:color w:val="231F20"/>
                          </w:rPr>
                          <w:t>Go</w:t>
                        </w:r>
                        <w:r>
                          <w:rPr>
                            <w:color w:val="231F20"/>
                            <w:spacing w:val="-8"/>
                          </w:rPr>
                          <w:t xml:space="preserve"> </w:t>
                        </w:r>
                        <w:r>
                          <w:rPr>
                            <w:color w:val="231F20"/>
                          </w:rPr>
                          <w:t>or</w:t>
                        </w:r>
                        <w:r>
                          <w:rPr>
                            <w:color w:val="231F20"/>
                            <w:spacing w:val="-7"/>
                          </w:rPr>
                          <w:t xml:space="preserve"> </w:t>
                        </w:r>
                        <w:r>
                          <w:rPr>
                            <w:color w:val="231F20"/>
                          </w:rPr>
                          <w:t>stay</w:t>
                        </w:r>
                        <w:r>
                          <w:rPr>
                            <w:color w:val="231F20"/>
                            <w:spacing w:val="-8"/>
                          </w:rPr>
                          <w:t xml:space="preserve"> </w:t>
                        </w:r>
                        <w:r>
                          <w:rPr>
                            <w:color w:val="231F20"/>
                          </w:rPr>
                          <w:t>away,</w:t>
                        </w:r>
                        <w:r>
                          <w:rPr>
                            <w:color w:val="231F20"/>
                            <w:spacing w:val="-7"/>
                          </w:rPr>
                          <w:t xml:space="preserve"> </w:t>
                        </w:r>
                        <w:r>
                          <w:rPr>
                            <w:color w:val="231F20"/>
                          </w:rPr>
                          <w:t>whichever seems</w:t>
                        </w:r>
                        <w:r>
                          <w:rPr>
                            <w:color w:val="231F20"/>
                            <w:spacing w:val="-7"/>
                          </w:rPr>
                          <w:t xml:space="preserve"> </w:t>
                        </w:r>
                        <w:r>
                          <w:rPr>
                            <w:color w:val="231F20"/>
                          </w:rPr>
                          <w:t>best.</w:t>
                        </w:r>
                        <w:r>
                          <w:rPr>
                            <w:color w:val="231F20"/>
                            <w:spacing w:val="32"/>
                          </w:rPr>
                          <w:t xml:space="preserve"> </w:t>
                        </w:r>
                        <w:r>
                          <w:rPr>
                            <w:color w:val="231F20"/>
                          </w:rPr>
                          <w:t>But</w:t>
                        </w:r>
                        <w:r>
                          <w:rPr>
                            <w:color w:val="231F20"/>
                            <w:spacing w:val="-7"/>
                          </w:rPr>
                          <w:t xml:space="preserve"> </w:t>
                        </w:r>
                        <w:r>
                          <w:rPr>
                            <w:color w:val="231F20"/>
                          </w:rPr>
                          <w:t>be</w:t>
                        </w:r>
                        <w:r>
                          <w:rPr>
                            <w:color w:val="231F20"/>
                            <w:spacing w:val="-7"/>
                          </w:rPr>
                          <w:t xml:space="preserve"> </w:t>
                        </w:r>
                        <w:r>
                          <w:rPr>
                            <w:color w:val="231F20"/>
                          </w:rPr>
                          <w:t>sure</w:t>
                        </w:r>
                        <w:r>
                          <w:rPr>
                            <w:color w:val="231F20"/>
                            <w:spacing w:val="-7"/>
                          </w:rPr>
                          <w:t xml:space="preserve"> </w:t>
                        </w:r>
                        <w:r>
                          <w:rPr>
                            <w:color w:val="231F20"/>
                          </w:rPr>
                          <w:t>you</w:t>
                        </w:r>
                        <w:r>
                          <w:rPr>
                            <w:color w:val="231F20"/>
                            <w:spacing w:val="-7"/>
                          </w:rPr>
                          <w:t xml:space="preserve"> </w:t>
                        </w:r>
                        <w:r>
                          <w:rPr>
                            <w:color w:val="231F20"/>
                          </w:rPr>
                          <w:t>are</w:t>
                        </w:r>
                        <w:r>
                          <w:rPr>
                            <w:color w:val="231F20"/>
                            <w:spacing w:val="-7"/>
                          </w:rPr>
                          <w:t xml:space="preserve"> </w:t>
                        </w:r>
                        <w:r>
                          <w:rPr>
                            <w:color w:val="231F20"/>
                          </w:rPr>
                          <w:t>on</w:t>
                        </w:r>
                        <w:r>
                          <w:rPr>
                            <w:color w:val="231F20"/>
                            <w:spacing w:val="-7"/>
                          </w:rPr>
                          <w:t xml:space="preserve"> </w:t>
                        </w:r>
                        <w:r>
                          <w:rPr>
                            <w:color w:val="231F20"/>
                          </w:rPr>
                          <w:t>solid</w:t>
                        </w:r>
                        <w:r>
                          <w:rPr>
                            <w:color w:val="231F20"/>
                            <w:spacing w:val="-7"/>
                          </w:rPr>
                          <w:t xml:space="preserve"> </w:t>
                        </w:r>
                        <w:r>
                          <w:rPr>
                            <w:color w:val="231F20"/>
                          </w:rPr>
                          <w:t>spiritual</w:t>
                        </w:r>
                        <w:r>
                          <w:rPr>
                            <w:color w:val="231F20"/>
                            <w:spacing w:val="-7"/>
                          </w:rPr>
                          <w:t xml:space="preserve"> </w:t>
                        </w:r>
                        <w:r>
                          <w:rPr>
                            <w:color w:val="231F20"/>
                          </w:rPr>
                          <w:t xml:space="preserve">ground </w:t>
                        </w:r>
                        <w:r>
                          <w:rPr>
                            <w:color w:val="231F20"/>
                            <w:w w:val="105%"/>
                          </w:rPr>
                          <w:t>before</w:t>
                        </w:r>
                        <w:r>
                          <w:rPr>
                            <w:color w:val="231F20"/>
                            <w:spacing w:val="-2"/>
                            <w:w w:val="105%"/>
                          </w:rPr>
                          <w:t xml:space="preserve"> </w:t>
                        </w:r>
                        <w:r>
                          <w:rPr>
                            <w:color w:val="231F20"/>
                            <w:w w:val="105%"/>
                          </w:rPr>
                          <w:t>you</w:t>
                        </w:r>
                        <w:r>
                          <w:rPr>
                            <w:color w:val="231F20"/>
                            <w:spacing w:val="-2"/>
                            <w:w w:val="105%"/>
                          </w:rPr>
                          <w:t xml:space="preserve"> </w:t>
                        </w:r>
                        <w:r>
                          <w:rPr>
                            <w:color w:val="231F20"/>
                            <w:w w:val="105%"/>
                          </w:rPr>
                          <w:t>start</w:t>
                        </w:r>
                        <w:r>
                          <w:rPr>
                            <w:color w:val="231F20"/>
                            <w:spacing w:val="-2"/>
                            <w:w w:val="105%"/>
                          </w:rPr>
                          <w:t xml:space="preserve"> </w:t>
                        </w:r>
                        <w:r>
                          <w:rPr>
                            <w:color w:val="231F20"/>
                            <w:w w:val="105%"/>
                          </w:rPr>
                          <w:t>and</w:t>
                        </w:r>
                        <w:r>
                          <w:rPr>
                            <w:color w:val="231F20"/>
                            <w:spacing w:val="-2"/>
                            <w:w w:val="105%"/>
                          </w:rPr>
                          <w:t xml:space="preserve"> </w:t>
                        </w:r>
                        <w:r>
                          <w:rPr>
                            <w:color w:val="231F20"/>
                            <w:w w:val="105%"/>
                          </w:rPr>
                          <w:t>that</w:t>
                        </w:r>
                        <w:r>
                          <w:rPr>
                            <w:color w:val="231F20"/>
                            <w:spacing w:val="-2"/>
                            <w:w w:val="105%"/>
                          </w:rPr>
                          <w:t xml:space="preserve"> </w:t>
                        </w:r>
                        <w:r>
                          <w:rPr>
                            <w:color w:val="231F20"/>
                            <w:w w:val="105%"/>
                          </w:rPr>
                          <w:t>your</w:t>
                        </w:r>
                        <w:r>
                          <w:rPr>
                            <w:color w:val="231F20"/>
                            <w:spacing w:val="-2"/>
                            <w:w w:val="105%"/>
                          </w:rPr>
                          <w:t xml:space="preserve"> </w:t>
                        </w:r>
                        <w:r>
                          <w:rPr>
                            <w:color w:val="231F20"/>
                            <w:w w:val="105%"/>
                          </w:rPr>
                          <w:t>motive</w:t>
                        </w:r>
                        <w:r>
                          <w:rPr>
                            <w:color w:val="231F20"/>
                            <w:spacing w:val="-2"/>
                            <w:w w:val="105%"/>
                          </w:rPr>
                          <w:t xml:space="preserve"> </w:t>
                        </w:r>
                        <w:r>
                          <w:rPr>
                            <w:color w:val="231F20"/>
                            <w:w w:val="105%"/>
                          </w:rPr>
                          <w:t>in</w:t>
                        </w:r>
                        <w:r>
                          <w:rPr>
                            <w:color w:val="231F20"/>
                            <w:spacing w:val="-2"/>
                            <w:w w:val="105%"/>
                          </w:rPr>
                          <w:t xml:space="preserve"> </w:t>
                        </w:r>
                        <w:r>
                          <w:rPr>
                            <w:color w:val="231F20"/>
                            <w:w w:val="105%"/>
                          </w:rPr>
                          <w:t>going</w:t>
                        </w:r>
                        <w:r>
                          <w:rPr>
                            <w:color w:val="231F20"/>
                            <w:spacing w:val="-2"/>
                            <w:w w:val="105%"/>
                          </w:rPr>
                          <w:t xml:space="preserve"> </w:t>
                        </w:r>
                        <w:r>
                          <w:rPr>
                            <w:color w:val="231F20"/>
                            <w:w w:val="105%"/>
                          </w:rPr>
                          <w:t>is</w:t>
                        </w:r>
                        <w:r>
                          <w:rPr>
                            <w:color w:val="231F20"/>
                            <w:spacing w:val="-2"/>
                            <w:w w:val="105%"/>
                          </w:rPr>
                          <w:t xml:space="preserve"> </w:t>
                        </w:r>
                        <w:r>
                          <w:rPr>
                            <w:color w:val="231F20"/>
                            <w:w w:val="105%"/>
                          </w:rPr>
                          <w:t xml:space="preserve">thor- </w:t>
                        </w:r>
                        <w:r>
                          <w:rPr>
                            <w:color w:val="231F20"/>
                          </w:rPr>
                          <w:t>oughly</w:t>
                        </w:r>
                        <w:r>
                          <w:rPr>
                            <w:color w:val="231F20"/>
                            <w:spacing w:val="-11"/>
                          </w:rPr>
                          <w:t xml:space="preserve"> </w:t>
                        </w:r>
                        <w:r>
                          <w:rPr>
                            <w:color w:val="231F20"/>
                          </w:rPr>
                          <w:t>good.</w:t>
                        </w:r>
                        <w:r>
                          <w:rPr>
                            <w:color w:val="231F20"/>
                            <w:spacing w:val="26"/>
                          </w:rPr>
                          <w:t xml:space="preserve"> </w:t>
                        </w:r>
                        <w:r>
                          <w:rPr>
                            <w:color w:val="231F20"/>
                          </w:rPr>
                          <w:t>Do</w:t>
                        </w:r>
                        <w:r>
                          <w:rPr>
                            <w:color w:val="231F20"/>
                            <w:spacing w:val="-11"/>
                          </w:rPr>
                          <w:t xml:space="preserve"> </w:t>
                        </w:r>
                        <w:r>
                          <w:rPr>
                            <w:color w:val="231F20"/>
                          </w:rPr>
                          <w:t>not</w:t>
                        </w:r>
                        <w:r>
                          <w:rPr>
                            <w:color w:val="231F20"/>
                            <w:spacing w:val="-11"/>
                          </w:rPr>
                          <w:t xml:space="preserve"> </w:t>
                        </w:r>
                        <w:r>
                          <w:rPr>
                            <w:color w:val="231F20"/>
                          </w:rPr>
                          <w:t>think</w:t>
                        </w:r>
                        <w:r>
                          <w:rPr>
                            <w:color w:val="231F20"/>
                            <w:spacing w:val="-11"/>
                          </w:rPr>
                          <w:t xml:space="preserve"> </w:t>
                        </w:r>
                        <w:r>
                          <w:rPr>
                            <w:color w:val="231F20"/>
                          </w:rPr>
                          <w:t>of</w:t>
                        </w:r>
                        <w:r>
                          <w:rPr>
                            <w:color w:val="231F20"/>
                            <w:spacing w:val="-11"/>
                          </w:rPr>
                          <w:t xml:space="preserve"> </w:t>
                        </w:r>
                        <w:r>
                          <w:rPr>
                            <w:color w:val="231F20"/>
                          </w:rPr>
                          <w:t>what</w:t>
                        </w:r>
                        <w:r>
                          <w:rPr>
                            <w:color w:val="231F20"/>
                            <w:spacing w:val="-11"/>
                          </w:rPr>
                          <w:t xml:space="preserve"> </w:t>
                        </w:r>
                        <w:r>
                          <w:rPr>
                            <w:color w:val="231F20"/>
                          </w:rPr>
                          <w:t>you</w:t>
                        </w:r>
                        <w:r>
                          <w:rPr>
                            <w:color w:val="231F20"/>
                            <w:spacing w:val="-11"/>
                          </w:rPr>
                          <w:t xml:space="preserve"> </w:t>
                        </w:r>
                        <w:r>
                          <w:rPr>
                            <w:color w:val="231F20"/>
                          </w:rPr>
                          <w:t>will</w:t>
                        </w:r>
                        <w:r>
                          <w:rPr>
                            <w:color w:val="231F20"/>
                            <w:spacing w:val="-11"/>
                          </w:rPr>
                          <w:t xml:space="preserve"> </w:t>
                        </w:r>
                        <w:r>
                          <w:rPr>
                            <w:color w:val="231F20"/>
                          </w:rPr>
                          <w:t>get</w:t>
                        </w:r>
                        <w:r>
                          <w:rPr>
                            <w:color w:val="231F20"/>
                            <w:spacing w:val="-11"/>
                          </w:rPr>
                          <w:t xml:space="preserve"> </w:t>
                        </w:r>
                        <w:r>
                          <w:rPr>
                            <w:color w:val="231F20"/>
                          </w:rPr>
                          <w:t>out</w:t>
                        </w:r>
                        <w:r>
                          <w:rPr>
                            <w:color w:val="231F20"/>
                            <w:spacing w:val="-11"/>
                          </w:rPr>
                          <w:t xml:space="preserve"> </w:t>
                        </w:r>
                        <w:r>
                          <w:rPr>
                            <w:color w:val="231F20"/>
                          </w:rPr>
                          <w:t>of</w:t>
                        </w:r>
                        <w:r>
                          <w:rPr>
                            <w:color w:val="231F20"/>
                            <w:spacing w:val="-11"/>
                          </w:rPr>
                          <w:t xml:space="preserve"> </w:t>
                        </w:r>
                        <w:r>
                          <w:rPr>
                            <w:color w:val="231F20"/>
                          </w:rPr>
                          <w:t xml:space="preserve">the </w:t>
                        </w:r>
                        <w:r>
                          <w:rPr>
                            <w:color w:val="231F20"/>
                            <w:spacing w:val="-4"/>
                            <w:w w:val="105%"/>
                          </w:rPr>
                          <w:t>occasion.</w:t>
                        </w:r>
                        <w:r>
                          <w:rPr>
                            <w:color w:val="231F20"/>
                            <w:spacing w:val="12"/>
                            <w:w w:val="105%"/>
                          </w:rPr>
                          <w:t xml:space="preserve"> </w:t>
                        </w:r>
                        <w:r>
                          <w:rPr>
                            <w:color w:val="231F20"/>
                            <w:spacing w:val="-4"/>
                            <w:w w:val="105%"/>
                          </w:rPr>
                          <w:t>Think</w:t>
                        </w:r>
                        <w:r>
                          <w:rPr>
                            <w:color w:val="231F20"/>
                            <w:spacing w:val="-20"/>
                            <w:w w:val="105%"/>
                          </w:rPr>
                          <w:t xml:space="preserve"> </w:t>
                        </w:r>
                        <w:r>
                          <w:rPr>
                            <w:color w:val="231F20"/>
                            <w:spacing w:val="-4"/>
                            <w:w w:val="105%"/>
                          </w:rPr>
                          <w:t>of</w:t>
                        </w:r>
                        <w:r>
                          <w:rPr>
                            <w:color w:val="231F20"/>
                            <w:spacing w:val="-19"/>
                            <w:w w:val="105%"/>
                          </w:rPr>
                          <w:t xml:space="preserve"> </w:t>
                        </w:r>
                        <w:r>
                          <w:rPr>
                            <w:color w:val="231F20"/>
                            <w:spacing w:val="-4"/>
                            <w:w w:val="105%"/>
                          </w:rPr>
                          <w:t>what</w:t>
                        </w:r>
                        <w:r>
                          <w:rPr>
                            <w:color w:val="231F20"/>
                            <w:spacing w:val="-19"/>
                            <w:w w:val="105%"/>
                          </w:rPr>
                          <w:t xml:space="preserve"> </w:t>
                        </w:r>
                        <w:r>
                          <w:rPr>
                            <w:color w:val="231F20"/>
                            <w:spacing w:val="-4"/>
                            <w:w w:val="105%"/>
                          </w:rPr>
                          <w:t>you</w:t>
                        </w:r>
                        <w:r>
                          <w:rPr>
                            <w:color w:val="231F20"/>
                            <w:spacing w:val="-19"/>
                            <w:w w:val="105%"/>
                          </w:rPr>
                          <w:t xml:space="preserve"> </w:t>
                        </w:r>
                        <w:r>
                          <w:rPr>
                            <w:color w:val="231F20"/>
                            <w:spacing w:val="-4"/>
                            <w:w w:val="105%"/>
                          </w:rPr>
                          <w:t>can</w:t>
                        </w:r>
                        <w:r>
                          <w:rPr>
                            <w:color w:val="231F20"/>
                            <w:spacing w:val="-20"/>
                            <w:w w:val="105%"/>
                          </w:rPr>
                          <w:t xml:space="preserve"> </w:t>
                        </w:r>
                        <w:r>
                          <w:rPr>
                            <w:color w:val="231F20"/>
                            <w:spacing w:val="-4"/>
                            <w:w w:val="105%"/>
                          </w:rPr>
                          <w:t>bring</w:t>
                        </w:r>
                        <w:r>
                          <w:rPr>
                            <w:color w:val="231F20"/>
                            <w:spacing w:val="-19"/>
                            <w:w w:val="105%"/>
                          </w:rPr>
                          <w:t xml:space="preserve"> </w:t>
                        </w:r>
                        <w:r>
                          <w:rPr>
                            <w:color w:val="231F20"/>
                            <w:spacing w:val="-4"/>
                            <w:w w:val="105%"/>
                          </w:rPr>
                          <w:t>to</w:t>
                        </w:r>
                        <w:r>
                          <w:rPr>
                            <w:color w:val="231F20"/>
                            <w:spacing w:val="-19"/>
                            <w:w w:val="105%"/>
                          </w:rPr>
                          <w:t xml:space="preserve"> </w:t>
                        </w:r>
                        <w:r>
                          <w:rPr>
                            <w:color w:val="231F20"/>
                            <w:spacing w:val="-4"/>
                            <w:w w:val="105%"/>
                          </w:rPr>
                          <w:t>it.</w:t>
                        </w:r>
                        <w:r>
                          <w:rPr>
                            <w:color w:val="231F20"/>
                            <w:spacing w:val="13"/>
                            <w:w w:val="105%"/>
                          </w:rPr>
                          <w:t xml:space="preserve"> </w:t>
                        </w:r>
                        <w:r>
                          <w:rPr>
                            <w:color w:val="231F20"/>
                            <w:spacing w:val="-4"/>
                            <w:w w:val="105%"/>
                          </w:rPr>
                          <w:t>But</w:t>
                        </w:r>
                        <w:r>
                          <w:rPr>
                            <w:color w:val="231F20"/>
                            <w:spacing w:val="-20"/>
                            <w:w w:val="105%"/>
                          </w:rPr>
                          <w:t xml:space="preserve"> </w:t>
                        </w:r>
                        <w:r>
                          <w:rPr>
                            <w:color w:val="231F20"/>
                            <w:spacing w:val="-4"/>
                            <w:w w:val="105%"/>
                          </w:rPr>
                          <w:t>if</w:t>
                        </w:r>
                        <w:r>
                          <w:rPr>
                            <w:color w:val="231F20"/>
                            <w:spacing w:val="-19"/>
                            <w:w w:val="105%"/>
                          </w:rPr>
                          <w:t xml:space="preserve"> </w:t>
                        </w:r>
                        <w:r>
                          <w:rPr>
                            <w:color w:val="231F20"/>
                            <w:spacing w:val="-4"/>
                            <w:w w:val="105%"/>
                          </w:rPr>
                          <w:t>you</w:t>
                        </w:r>
                        <w:r>
                          <w:rPr>
                            <w:color w:val="231F20"/>
                            <w:spacing w:val="-19"/>
                            <w:w w:val="105%"/>
                          </w:rPr>
                          <w:t xml:space="preserve"> </w:t>
                        </w:r>
                        <w:r>
                          <w:rPr>
                            <w:color w:val="231F20"/>
                            <w:spacing w:val="-4"/>
                            <w:w w:val="105%"/>
                          </w:rPr>
                          <w:t xml:space="preserve">are </w:t>
                        </w:r>
                        <w:r>
                          <w:rPr>
                            <w:color w:val="231F20"/>
                            <w:spacing w:val="-2"/>
                          </w:rPr>
                          <w:t>shaky,</w:t>
                        </w:r>
                        <w:r>
                          <w:rPr>
                            <w:color w:val="231F20"/>
                            <w:spacing w:val="-10"/>
                          </w:rPr>
                          <w:t xml:space="preserve"> </w:t>
                        </w:r>
                        <w:r>
                          <w:rPr>
                            <w:color w:val="231F20"/>
                            <w:spacing w:val="-2"/>
                          </w:rPr>
                          <w:t>you</w:t>
                        </w:r>
                        <w:r>
                          <w:rPr>
                            <w:color w:val="231F20"/>
                            <w:spacing w:val="-10"/>
                          </w:rPr>
                          <w:t xml:space="preserve"> </w:t>
                        </w:r>
                        <w:r>
                          <w:rPr>
                            <w:color w:val="231F20"/>
                            <w:spacing w:val="-2"/>
                          </w:rPr>
                          <w:t>had</w:t>
                        </w:r>
                        <w:r>
                          <w:rPr>
                            <w:color w:val="231F20"/>
                            <w:spacing w:val="-10"/>
                          </w:rPr>
                          <w:t xml:space="preserve"> </w:t>
                        </w:r>
                        <w:r>
                          <w:rPr>
                            <w:color w:val="231F20"/>
                            <w:spacing w:val="-2"/>
                          </w:rPr>
                          <w:t>better</w:t>
                        </w:r>
                        <w:r>
                          <w:rPr>
                            <w:color w:val="231F20"/>
                            <w:spacing w:val="-10"/>
                          </w:rPr>
                          <w:t xml:space="preserve"> </w:t>
                        </w:r>
                        <w:r>
                          <w:rPr>
                            <w:color w:val="231F20"/>
                            <w:spacing w:val="-2"/>
                          </w:rPr>
                          <w:t>work</w:t>
                        </w:r>
                        <w:r>
                          <w:rPr>
                            <w:color w:val="231F20"/>
                            <w:spacing w:val="-10"/>
                          </w:rPr>
                          <w:t xml:space="preserve"> </w:t>
                        </w:r>
                        <w:r>
                          <w:rPr>
                            <w:color w:val="231F20"/>
                            <w:spacing w:val="-2"/>
                          </w:rPr>
                          <w:t>with</w:t>
                        </w:r>
                        <w:r>
                          <w:rPr>
                            <w:color w:val="231F20"/>
                            <w:spacing w:val="-10"/>
                          </w:rPr>
                          <w:t xml:space="preserve"> </w:t>
                        </w:r>
                        <w:r>
                          <w:rPr>
                            <w:color w:val="231F20"/>
                            <w:spacing w:val="-2"/>
                          </w:rPr>
                          <w:t>another</w:t>
                        </w:r>
                        <w:r>
                          <w:rPr>
                            <w:color w:val="231F20"/>
                            <w:spacing w:val="-10"/>
                          </w:rPr>
                          <w:t xml:space="preserve"> </w:t>
                        </w:r>
                        <w:r>
                          <w:rPr>
                            <w:color w:val="231F20"/>
                            <w:spacing w:val="-2"/>
                          </w:rPr>
                          <w:t>alcoholic</w:t>
                        </w:r>
                        <w:r>
                          <w:rPr>
                            <w:color w:val="231F20"/>
                            <w:spacing w:val="-10"/>
                          </w:rPr>
                          <w:t xml:space="preserve"> </w:t>
                        </w:r>
                        <w:r>
                          <w:rPr>
                            <w:color w:val="231F20"/>
                            <w:spacing w:val="-2"/>
                          </w:rPr>
                          <w:t xml:space="preserve">instead! </w:t>
                        </w:r>
                        <w:r>
                          <w:rPr>
                            <w:color w:val="231F20"/>
                            <w:spacing w:val="-4"/>
                            <w:w w:val="105%"/>
                          </w:rPr>
                          <w:t>Why</w:t>
                        </w:r>
                        <w:r>
                          <w:rPr>
                            <w:color w:val="231F20"/>
                            <w:spacing w:val="-16"/>
                            <w:w w:val="105%"/>
                          </w:rPr>
                          <w:t xml:space="preserve"> </w:t>
                        </w:r>
                        <w:r>
                          <w:rPr>
                            <w:color w:val="231F20"/>
                            <w:spacing w:val="-4"/>
                            <w:w w:val="105%"/>
                          </w:rPr>
                          <w:t>sit</w:t>
                        </w:r>
                        <w:r>
                          <w:rPr>
                            <w:color w:val="231F20"/>
                            <w:spacing w:val="-16"/>
                            <w:w w:val="105%"/>
                          </w:rPr>
                          <w:t xml:space="preserve"> </w:t>
                        </w:r>
                        <w:r>
                          <w:rPr>
                            <w:color w:val="231F20"/>
                            <w:spacing w:val="-4"/>
                            <w:w w:val="105%"/>
                          </w:rPr>
                          <w:t>with</w:t>
                        </w:r>
                        <w:r>
                          <w:rPr>
                            <w:color w:val="231F20"/>
                            <w:spacing w:val="-16"/>
                            <w:w w:val="105%"/>
                          </w:rPr>
                          <w:t xml:space="preserve"> </w:t>
                        </w:r>
                        <w:r>
                          <w:rPr>
                            <w:color w:val="231F20"/>
                            <w:spacing w:val="-4"/>
                            <w:w w:val="105%"/>
                          </w:rPr>
                          <w:t>a</w:t>
                        </w:r>
                        <w:r>
                          <w:rPr>
                            <w:color w:val="231F20"/>
                            <w:spacing w:val="-16"/>
                            <w:w w:val="105%"/>
                          </w:rPr>
                          <w:t xml:space="preserve"> </w:t>
                        </w:r>
                        <w:r>
                          <w:rPr>
                            <w:color w:val="231F20"/>
                            <w:spacing w:val="-4"/>
                            <w:w w:val="105%"/>
                          </w:rPr>
                          <w:t>long</w:t>
                        </w:r>
                        <w:r>
                          <w:rPr>
                            <w:color w:val="231F20"/>
                            <w:spacing w:val="-16"/>
                            <w:w w:val="105%"/>
                          </w:rPr>
                          <w:t xml:space="preserve"> </w:t>
                        </w:r>
                        <w:r>
                          <w:rPr>
                            <w:color w:val="231F20"/>
                            <w:spacing w:val="-4"/>
                            <w:w w:val="105%"/>
                          </w:rPr>
                          <w:t>face</w:t>
                        </w:r>
                        <w:r>
                          <w:rPr>
                            <w:color w:val="231F20"/>
                            <w:spacing w:val="-16"/>
                            <w:w w:val="105%"/>
                          </w:rPr>
                          <w:t xml:space="preserve"> </w:t>
                        </w:r>
                        <w:r>
                          <w:rPr>
                            <w:color w:val="231F20"/>
                            <w:spacing w:val="-4"/>
                            <w:w w:val="105%"/>
                          </w:rPr>
                          <w:t>in</w:t>
                        </w:r>
                        <w:r>
                          <w:rPr>
                            <w:color w:val="231F20"/>
                            <w:spacing w:val="-16"/>
                            <w:w w:val="105%"/>
                          </w:rPr>
                          <w:t xml:space="preserve"> </w:t>
                        </w:r>
                        <w:r>
                          <w:rPr>
                            <w:color w:val="231F20"/>
                            <w:spacing w:val="-4"/>
                            <w:w w:val="105%"/>
                          </w:rPr>
                          <w:t>places</w:t>
                        </w:r>
                        <w:r>
                          <w:rPr>
                            <w:color w:val="231F20"/>
                            <w:spacing w:val="-16"/>
                            <w:w w:val="105%"/>
                          </w:rPr>
                          <w:t xml:space="preserve"> </w:t>
                        </w:r>
                        <w:r>
                          <w:rPr>
                            <w:color w:val="231F20"/>
                            <w:spacing w:val="-4"/>
                            <w:w w:val="105%"/>
                          </w:rPr>
                          <w:t>where</w:t>
                        </w:r>
                        <w:r>
                          <w:rPr>
                            <w:color w:val="231F20"/>
                            <w:spacing w:val="-16"/>
                            <w:w w:val="105%"/>
                          </w:rPr>
                          <w:t xml:space="preserve"> </w:t>
                        </w:r>
                        <w:r>
                          <w:rPr>
                            <w:color w:val="231F20"/>
                            <w:spacing w:val="-4"/>
                            <w:w w:val="105%"/>
                          </w:rPr>
                          <w:t>there</w:t>
                        </w:r>
                        <w:r>
                          <w:rPr>
                            <w:color w:val="231F20"/>
                            <w:spacing w:val="-16"/>
                            <w:w w:val="105%"/>
                          </w:rPr>
                          <w:t xml:space="preserve"> </w:t>
                        </w:r>
                        <w:r>
                          <w:rPr>
                            <w:color w:val="231F20"/>
                            <w:spacing w:val="-4"/>
                            <w:w w:val="105%"/>
                          </w:rPr>
                          <w:t>is</w:t>
                        </w:r>
                        <w:r>
                          <w:rPr>
                            <w:color w:val="231F20"/>
                            <w:spacing w:val="-16"/>
                            <w:w w:val="105%"/>
                          </w:rPr>
                          <w:t xml:space="preserve"> </w:t>
                        </w:r>
                        <w:r>
                          <w:rPr>
                            <w:color w:val="231F20"/>
                            <w:spacing w:val="-4"/>
                            <w:w w:val="105%"/>
                          </w:rPr>
                          <w:t xml:space="preserve">drinking, </w:t>
                        </w:r>
                        <w:r>
                          <w:rPr>
                            <w:color w:val="231F20"/>
                          </w:rPr>
                          <w:t>sighing</w:t>
                        </w:r>
                        <w:r>
                          <w:rPr>
                            <w:color w:val="231F20"/>
                            <w:spacing w:val="-13"/>
                          </w:rPr>
                          <w:t xml:space="preserve"> </w:t>
                        </w:r>
                        <w:r>
                          <w:rPr>
                            <w:color w:val="231F20"/>
                          </w:rPr>
                          <w:t>about</w:t>
                        </w:r>
                        <w:r>
                          <w:rPr>
                            <w:color w:val="231F20"/>
                            <w:spacing w:val="-13"/>
                          </w:rPr>
                          <w:t xml:space="preserve"> </w:t>
                        </w:r>
                        <w:r>
                          <w:rPr>
                            <w:color w:val="231F20"/>
                          </w:rPr>
                          <w:t>the</w:t>
                        </w:r>
                        <w:r>
                          <w:rPr>
                            <w:color w:val="231F20"/>
                            <w:spacing w:val="-13"/>
                          </w:rPr>
                          <w:t xml:space="preserve"> </w:t>
                        </w:r>
                        <w:r>
                          <w:rPr>
                            <w:color w:val="231F20"/>
                          </w:rPr>
                          <w:t>good</w:t>
                        </w:r>
                        <w:r>
                          <w:rPr>
                            <w:color w:val="231F20"/>
                            <w:spacing w:val="-13"/>
                          </w:rPr>
                          <w:t xml:space="preserve"> </w:t>
                        </w:r>
                        <w:r>
                          <w:rPr>
                            <w:color w:val="231F20"/>
                          </w:rPr>
                          <w:t>old</w:t>
                        </w:r>
                        <w:r>
                          <w:rPr>
                            <w:color w:val="231F20"/>
                            <w:spacing w:val="-13"/>
                          </w:rPr>
                          <w:t xml:space="preserve"> </w:t>
                        </w:r>
                        <w:r>
                          <w:rPr>
                            <w:color w:val="231F20"/>
                          </w:rPr>
                          <w:t>days.</w:t>
                        </w:r>
                        <w:r>
                          <w:rPr>
                            <w:color w:val="231F20"/>
                            <w:spacing w:val="22"/>
                          </w:rPr>
                          <w:t xml:space="preserve"> </w:t>
                        </w:r>
                        <w:r>
                          <w:rPr>
                            <w:color w:val="231F20"/>
                          </w:rPr>
                          <w:t>If</w:t>
                        </w:r>
                        <w:r>
                          <w:rPr>
                            <w:color w:val="231F20"/>
                            <w:spacing w:val="-13"/>
                          </w:rPr>
                          <w:t xml:space="preserve"> </w:t>
                        </w:r>
                        <w:r>
                          <w:rPr>
                            <w:color w:val="231F20"/>
                          </w:rPr>
                          <w:t>it</w:t>
                        </w:r>
                        <w:r>
                          <w:rPr>
                            <w:color w:val="231F20"/>
                            <w:spacing w:val="-13"/>
                          </w:rPr>
                          <w:t xml:space="preserve"> </w:t>
                        </w:r>
                        <w:r>
                          <w:rPr>
                            <w:color w:val="231F20"/>
                          </w:rPr>
                          <w:t>is</w:t>
                        </w:r>
                        <w:r>
                          <w:rPr>
                            <w:color w:val="231F20"/>
                            <w:spacing w:val="-13"/>
                          </w:rPr>
                          <w:t xml:space="preserve"> </w:t>
                        </w:r>
                        <w:r>
                          <w:rPr>
                            <w:color w:val="231F20"/>
                          </w:rPr>
                          <w:t>a</w:t>
                        </w:r>
                        <w:r>
                          <w:rPr>
                            <w:color w:val="231F20"/>
                            <w:spacing w:val="-13"/>
                          </w:rPr>
                          <w:t xml:space="preserve"> </w:t>
                        </w:r>
                        <w:r>
                          <w:rPr>
                            <w:color w:val="231F20"/>
                          </w:rPr>
                          <w:t>happy</w:t>
                        </w:r>
                        <w:r>
                          <w:rPr>
                            <w:color w:val="231F20"/>
                            <w:spacing w:val="-13"/>
                          </w:rPr>
                          <w:t xml:space="preserve"> </w:t>
                        </w:r>
                        <w:r>
                          <w:rPr>
                            <w:color w:val="231F20"/>
                          </w:rPr>
                          <w:t xml:space="preserve">occasion, </w:t>
                        </w:r>
                        <w:r>
                          <w:rPr>
                            <w:color w:val="231F20"/>
                            <w:w w:val="105%"/>
                          </w:rPr>
                          <w:t>try</w:t>
                        </w:r>
                        <w:r>
                          <w:rPr>
                            <w:color w:val="231F20"/>
                            <w:spacing w:val="-10"/>
                            <w:w w:val="105%"/>
                          </w:rPr>
                          <w:t xml:space="preserve"> </w:t>
                        </w:r>
                        <w:r>
                          <w:rPr>
                            <w:color w:val="231F20"/>
                            <w:w w:val="105%"/>
                          </w:rPr>
                          <w:t>to</w:t>
                        </w:r>
                        <w:r>
                          <w:rPr>
                            <w:color w:val="231F20"/>
                            <w:spacing w:val="-10"/>
                            <w:w w:val="105%"/>
                          </w:rPr>
                          <w:t xml:space="preserve"> </w:t>
                        </w:r>
                        <w:r>
                          <w:rPr>
                            <w:color w:val="231F20"/>
                            <w:w w:val="105%"/>
                          </w:rPr>
                          <w:t>increase</w:t>
                        </w:r>
                        <w:r>
                          <w:rPr>
                            <w:color w:val="231F20"/>
                            <w:spacing w:val="-10"/>
                            <w:w w:val="105%"/>
                          </w:rPr>
                          <w:t xml:space="preserve"> </w:t>
                        </w:r>
                        <w:r>
                          <w:rPr>
                            <w:color w:val="231F20"/>
                            <w:w w:val="105%"/>
                          </w:rPr>
                          <w:t>the</w:t>
                        </w:r>
                        <w:r>
                          <w:rPr>
                            <w:color w:val="231F20"/>
                            <w:spacing w:val="-10"/>
                            <w:w w:val="105%"/>
                          </w:rPr>
                          <w:t xml:space="preserve"> </w:t>
                        </w:r>
                        <w:r>
                          <w:rPr>
                            <w:color w:val="231F20"/>
                            <w:w w:val="105%"/>
                          </w:rPr>
                          <w:t>pleasure</w:t>
                        </w:r>
                        <w:r>
                          <w:rPr>
                            <w:color w:val="231F20"/>
                            <w:spacing w:val="-10"/>
                            <w:w w:val="105%"/>
                          </w:rPr>
                          <w:t xml:space="preserve"> </w:t>
                        </w:r>
                        <w:r>
                          <w:rPr>
                            <w:color w:val="231F20"/>
                            <w:w w:val="105%"/>
                          </w:rPr>
                          <w:t>of</w:t>
                        </w:r>
                        <w:r>
                          <w:rPr>
                            <w:color w:val="231F20"/>
                            <w:spacing w:val="-10"/>
                            <w:w w:val="105%"/>
                          </w:rPr>
                          <w:t xml:space="preserve"> </w:t>
                        </w:r>
                        <w:r>
                          <w:rPr>
                            <w:color w:val="231F20"/>
                            <w:w w:val="105%"/>
                          </w:rPr>
                          <w:t>those</w:t>
                        </w:r>
                        <w:r>
                          <w:rPr>
                            <w:color w:val="231F20"/>
                            <w:spacing w:val="-10"/>
                            <w:w w:val="105%"/>
                          </w:rPr>
                          <w:t xml:space="preserve"> </w:t>
                        </w:r>
                        <w:r>
                          <w:rPr>
                            <w:color w:val="231F20"/>
                            <w:w w:val="105%"/>
                          </w:rPr>
                          <w:t>there;</w:t>
                        </w:r>
                        <w:r>
                          <w:rPr>
                            <w:color w:val="231F20"/>
                            <w:spacing w:val="-10"/>
                            <w:w w:val="105%"/>
                          </w:rPr>
                          <w:t xml:space="preserve"> </w:t>
                        </w:r>
                        <w:r>
                          <w:rPr>
                            <w:color w:val="231F20"/>
                            <w:w w:val="105%"/>
                          </w:rPr>
                          <w:t>if</w:t>
                        </w:r>
                        <w:r>
                          <w:rPr>
                            <w:color w:val="231F20"/>
                            <w:spacing w:val="-10"/>
                            <w:w w:val="105%"/>
                          </w:rPr>
                          <w:t xml:space="preserve"> </w:t>
                        </w:r>
                        <w:r>
                          <w:rPr>
                            <w:color w:val="231F20"/>
                            <w:w w:val="105%"/>
                          </w:rPr>
                          <w:t>a</w:t>
                        </w:r>
                        <w:r>
                          <w:rPr>
                            <w:color w:val="231F20"/>
                            <w:spacing w:val="-10"/>
                            <w:w w:val="105%"/>
                          </w:rPr>
                          <w:t xml:space="preserve"> </w:t>
                        </w:r>
                        <w:r>
                          <w:rPr>
                            <w:color w:val="231F20"/>
                            <w:w w:val="105%"/>
                          </w:rPr>
                          <w:t xml:space="preserve">business </w:t>
                        </w:r>
                        <w:r>
                          <w:rPr>
                            <w:color w:val="231F20"/>
                          </w:rPr>
                          <w:t>occasion,</w:t>
                        </w:r>
                        <w:r>
                          <w:rPr>
                            <w:color w:val="231F20"/>
                            <w:spacing w:val="-10"/>
                          </w:rPr>
                          <w:t xml:space="preserve"> </w:t>
                        </w:r>
                        <w:r>
                          <w:rPr>
                            <w:color w:val="231F20"/>
                          </w:rPr>
                          <w:t>go</w:t>
                        </w:r>
                        <w:r>
                          <w:rPr>
                            <w:color w:val="231F20"/>
                            <w:spacing w:val="-10"/>
                          </w:rPr>
                          <w:t xml:space="preserve"> </w:t>
                        </w:r>
                        <w:r>
                          <w:rPr>
                            <w:color w:val="231F20"/>
                          </w:rPr>
                          <w:t>and</w:t>
                        </w:r>
                        <w:r>
                          <w:rPr>
                            <w:color w:val="231F20"/>
                            <w:spacing w:val="-10"/>
                          </w:rPr>
                          <w:t xml:space="preserve"> </w:t>
                        </w:r>
                        <w:r>
                          <w:rPr>
                            <w:color w:val="231F20"/>
                          </w:rPr>
                          <w:t>attend</w:t>
                        </w:r>
                        <w:r>
                          <w:rPr>
                            <w:color w:val="231F20"/>
                            <w:spacing w:val="-10"/>
                          </w:rPr>
                          <w:t xml:space="preserve"> </w:t>
                        </w:r>
                        <w:r>
                          <w:rPr>
                            <w:color w:val="231F20"/>
                          </w:rPr>
                          <w:t>to</w:t>
                        </w:r>
                        <w:r>
                          <w:rPr>
                            <w:color w:val="231F20"/>
                            <w:spacing w:val="-10"/>
                          </w:rPr>
                          <w:t xml:space="preserve"> </w:t>
                        </w:r>
                        <w:r>
                          <w:rPr>
                            <w:color w:val="231F20"/>
                          </w:rPr>
                          <w:t>your</w:t>
                        </w:r>
                        <w:r>
                          <w:rPr>
                            <w:color w:val="231F20"/>
                            <w:spacing w:val="-10"/>
                          </w:rPr>
                          <w:t xml:space="preserve"> </w:t>
                        </w:r>
                        <w:r>
                          <w:rPr>
                            <w:color w:val="231F20"/>
                          </w:rPr>
                          <w:t>business</w:t>
                        </w:r>
                        <w:r>
                          <w:rPr>
                            <w:color w:val="231F20"/>
                            <w:spacing w:val="-10"/>
                          </w:rPr>
                          <w:t xml:space="preserve"> </w:t>
                        </w:r>
                        <w:r>
                          <w:rPr>
                            <w:color w:val="231F20"/>
                          </w:rPr>
                          <w:t xml:space="preserve">enthusiastically. </w:t>
                        </w:r>
                        <w:r>
                          <w:rPr>
                            <w:color w:val="231F20"/>
                            <w:spacing w:val="-2"/>
                            <w:w w:val="105%"/>
                          </w:rPr>
                          <w:t>If</w:t>
                        </w:r>
                        <w:r>
                          <w:rPr>
                            <w:color w:val="231F20"/>
                            <w:spacing w:val="-9"/>
                            <w:w w:val="105%"/>
                          </w:rPr>
                          <w:t xml:space="preserve"> </w:t>
                        </w:r>
                        <w:r>
                          <w:rPr>
                            <w:color w:val="231F20"/>
                            <w:spacing w:val="-2"/>
                            <w:w w:val="105%"/>
                          </w:rPr>
                          <w:t>you</w:t>
                        </w:r>
                        <w:r>
                          <w:rPr>
                            <w:color w:val="231F20"/>
                            <w:spacing w:val="-9"/>
                            <w:w w:val="105%"/>
                          </w:rPr>
                          <w:t xml:space="preserve"> </w:t>
                        </w:r>
                        <w:r>
                          <w:rPr>
                            <w:color w:val="231F20"/>
                            <w:spacing w:val="-2"/>
                            <w:w w:val="105%"/>
                          </w:rPr>
                          <w:t>are</w:t>
                        </w:r>
                        <w:r>
                          <w:rPr>
                            <w:color w:val="231F20"/>
                            <w:spacing w:val="-9"/>
                            <w:w w:val="105%"/>
                          </w:rPr>
                          <w:t xml:space="preserve"> </w:t>
                        </w:r>
                        <w:r>
                          <w:rPr>
                            <w:color w:val="231F20"/>
                            <w:spacing w:val="-2"/>
                            <w:w w:val="105%"/>
                          </w:rPr>
                          <w:t>with</w:t>
                        </w:r>
                        <w:r>
                          <w:rPr>
                            <w:color w:val="231F20"/>
                            <w:spacing w:val="-9"/>
                            <w:w w:val="105%"/>
                          </w:rPr>
                          <w:t xml:space="preserve"> </w:t>
                        </w:r>
                        <w:r>
                          <w:rPr>
                            <w:color w:val="231F20"/>
                            <w:spacing w:val="-2"/>
                            <w:w w:val="105%"/>
                          </w:rPr>
                          <w:t>a</w:t>
                        </w:r>
                        <w:r>
                          <w:rPr>
                            <w:color w:val="231F20"/>
                            <w:spacing w:val="-9"/>
                            <w:w w:val="105%"/>
                          </w:rPr>
                          <w:t xml:space="preserve"> </w:t>
                        </w:r>
                        <w:r>
                          <w:rPr>
                            <w:color w:val="231F20"/>
                            <w:spacing w:val="-2"/>
                            <w:w w:val="105%"/>
                          </w:rPr>
                          <w:t>person</w:t>
                        </w:r>
                        <w:r>
                          <w:rPr>
                            <w:color w:val="231F20"/>
                            <w:spacing w:val="-9"/>
                            <w:w w:val="105%"/>
                          </w:rPr>
                          <w:t xml:space="preserve"> </w:t>
                        </w:r>
                        <w:r>
                          <w:rPr>
                            <w:color w:val="231F20"/>
                            <w:spacing w:val="-2"/>
                            <w:w w:val="105%"/>
                          </w:rPr>
                          <w:t>who</w:t>
                        </w:r>
                        <w:r>
                          <w:rPr>
                            <w:color w:val="231F20"/>
                            <w:spacing w:val="-9"/>
                            <w:w w:val="105%"/>
                          </w:rPr>
                          <w:t xml:space="preserve"> </w:t>
                        </w:r>
                        <w:r>
                          <w:rPr>
                            <w:color w:val="231F20"/>
                            <w:spacing w:val="-2"/>
                            <w:w w:val="105%"/>
                          </w:rPr>
                          <w:t>wants</w:t>
                        </w:r>
                        <w:r>
                          <w:rPr>
                            <w:color w:val="231F20"/>
                            <w:spacing w:val="-9"/>
                            <w:w w:val="105%"/>
                          </w:rPr>
                          <w:t xml:space="preserve"> </w:t>
                        </w:r>
                        <w:r>
                          <w:rPr>
                            <w:color w:val="231F20"/>
                            <w:spacing w:val="-2"/>
                            <w:w w:val="105%"/>
                          </w:rPr>
                          <w:t>to</w:t>
                        </w:r>
                        <w:r>
                          <w:rPr>
                            <w:color w:val="231F20"/>
                            <w:spacing w:val="-9"/>
                            <w:w w:val="105%"/>
                          </w:rPr>
                          <w:t xml:space="preserve"> </w:t>
                        </w:r>
                        <w:r>
                          <w:rPr>
                            <w:color w:val="231F20"/>
                            <w:spacing w:val="-2"/>
                            <w:w w:val="105%"/>
                          </w:rPr>
                          <w:t>eat</w:t>
                        </w:r>
                        <w:r>
                          <w:rPr>
                            <w:color w:val="231F20"/>
                            <w:spacing w:val="-9"/>
                            <w:w w:val="105%"/>
                          </w:rPr>
                          <w:t xml:space="preserve"> </w:t>
                        </w:r>
                        <w:r>
                          <w:rPr>
                            <w:color w:val="231F20"/>
                            <w:spacing w:val="-2"/>
                            <w:w w:val="105%"/>
                          </w:rPr>
                          <w:t>in</w:t>
                        </w:r>
                        <w:r>
                          <w:rPr>
                            <w:color w:val="231F20"/>
                            <w:spacing w:val="-9"/>
                            <w:w w:val="105%"/>
                          </w:rPr>
                          <w:t xml:space="preserve"> </w:t>
                        </w:r>
                        <w:r>
                          <w:rPr>
                            <w:color w:val="231F20"/>
                            <w:spacing w:val="-2"/>
                            <w:w w:val="105%"/>
                          </w:rPr>
                          <w:t>a</w:t>
                        </w:r>
                        <w:r>
                          <w:rPr>
                            <w:color w:val="231F20"/>
                            <w:spacing w:val="-9"/>
                            <w:w w:val="105%"/>
                          </w:rPr>
                          <w:t xml:space="preserve"> </w:t>
                        </w:r>
                        <w:r>
                          <w:rPr>
                            <w:color w:val="231F20"/>
                            <w:spacing w:val="-2"/>
                            <w:w w:val="105%"/>
                          </w:rPr>
                          <w:t>bar,</w:t>
                        </w:r>
                        <w:r>
                          <w:rPr>
                            <w:color w:val="231F20"/>
                            <w:spacing w:val="-9"/>
                            <w:w w:val="105%"/>
                          </w:rPr>
                          <w:t xml:space="preserve"> </w:t>
                        </w:r>
                        <w:r>
                          <w:rPr>
                            <w:color w:val="231F20"/>
                            <w:spacing w:val="-2"/>
                            <w:w w:val="105%"/>
                          </w:rPr>
                          <w:t>by</w:t>
                        </w:r>
                        <w:r>
                          <w:rPr>
                            <w:color w:val="231F20"/>
                            <w:spacing w:val="-9"/>
                            <w:w w:val="105%"/>
                          </w:rPr>
                          <w:t xml:space="preserve"> </w:t>
                        </w:r>
                        <w:r>
                          <w:rPr>
                            <w:color w:val="231F20"/>
                            <w:spacing w:val="-2"/>
                            <w:w w:val="105%"/>
                          </w:rPr>
                          <w:t xml:space="preserve">all </w:t>
                        </w:r>
                        <w:r>
                          <w:rPr>
                            <w:color w:val="231F20"/>
                            <w:w w:val="105%"/>
                          </w:rPr>
                          <w:t>means</w:t>
                        </w:r>
                        <w:r>
                          <w:rPr>
                            <w:color w:val="231F20"/>
                            <w:spacing w:val="-10"/>
                            <w:w w:val="105%"/>
                          </w:rPr>
                          <w:t xml:space="preserve"> </w:t>
                        </w:r>
                        <w:r>
                          <w:rPr>
                            <w:color w:val="231F20"/>
                            <w:w w:val="105%"/>
                          </w:rPr>
                          <w:t>go</w:t>
                        </w:r>
                        <w:r>
                          <w:rPr>
                            <w:color w:val="231F20"/>
                            <w:spacing w:val="-10"/>
                            <w:w w:val="105%"/>
                          </w:rPr>
                          <w:t xml:space="preserve"> </w:t>
                        </w:r>
                        <w:r>
                          <w:rPr>
                            <w:color w:val="231F20"/>
                            <w:w w:val="105%"/>
                          </w:rPr>
                          <w:t>along.</w:t>
                        </w:r>
                        <w:r>
                          <w:rPr>
                            <w:color w:val="231F20"/>
                            <w:spacing w:val="29"/>
                            <w:w w:val="105%"/>
                          </w:rPr>
                          <w:t xml:space="preserve"> </w:t>
                        </w:r>
                        <w:r>
                          <w:rPr>
                            <w:color w:val="231F20"/>
                            <w:w w:val="105%"/>
                          </w:rPr>
                          <w:t>Let</w:t>
                        </w:r>
                        <w:r>
                          <w:rPr>
                            <w:color w:val="231F20"/>
                            <w:spacing w:val="-10"/>
                            <w:w w:val="105%"/>
                          </w:rPr>
                          <w:t xml:space="preserve"> </w:t>
                        </w:r>
                        <w:r>
                          <w:rPr>
                            <w:color w:val="231F20"/>
                            <w:w w:val="105%"/>
                          </w:rPr>
                          <w:t>your</w:t>
                        </w:r>
                        <w:r>
                          <w:rPr>
                            <w:color w:val="231F20"/>
                            <w:spacing w:val="-10"/>
                            <w:w w:val="105%"/>
                          </w:rPr>
                          <w:t xml:space="preserve"> </w:t>
                        </w:r>
                        <w:r>
                          <w:rPr>
                            <w:color w:val="231F20"/>
                            <w:w w:val="105%"/>
                          </w:rPr>
                          <w:t>friends</w:t>
                        </w:r>
                        <w:r>
                          <w:rPr>
                            <w:color w:val="231F20"/>
                            <w:spacing w:val="-10"/>
                            <w:w w:val="105%"/>
                          </w:rPr>
                          <w:t xml:space="preserve"> </w:t>
                        </w:r>
                        <w:r>
                          <w:rPr>
                            <w:color w:val="231F20"/>
                            <w:w w:val="105%"/>
                          </w:rPr>
                          <w:t>know</w:t>
                        </w:r>
                        <w:r>
                          <w:rPr>
                            <w:color w:val="231F20"/>
                            <w:spacing w:val="-10"/>
                            <w:w w:val="105%"/>
                          </w:rPr>
                          <w:t xml:space="preserve"> </w:t>
                        </w:r>
                        <w:r>
                          <w:rPr>
                            <w:color w:val="231F20"/>
                            <w:w w:val="105%"/>
                          </w:rPr>
                          <w:t>they</w:t>
                        </w:r>
                        <w:r>
                          <w:rPr>
                            <w:color w:val="231F20"/>
                            <w:spacing w:val="-10"/>
                            <w:w w:val="105%"/>
                          </w:rPr>
                          <w:t xml:space="preserve"> </w:t>
                        </w:r>
                        <w:r>
                          <w:rPr>
                            <w:color w:val="231F20"/>
                            <w:w w:val="105%"/>
                          </w:rPr>
                          <w:t>are</w:t>
                        </w:r>
                        <w:r>
                          <w:rPr>
                            <w:color w:val="231F20"/>
                            <w:spacing w:val="-10"/>
                            <w:w w:val="105%"/>
                          </w:rPr>
                          <w:t xml:space="preserve"> </w:t>
                        </w:r>
                        <w:r>
                          <w:rPr>
                            <w:color w:val="231F20"/>
                            <w:w w:val="105%"/>
                          </w:rPr>
                          <w:t>not</w:t>
                        </w:r>
                        <w:r>
                          <w:rPr>
                            <w:color w:val="231F20"/>
                            <w:spacing w:val="-10"/>
                            <w:w w:val="105%"/>
                          </w:rPr>
                          <w:t xml:space="preserve"> </w:t>
                        </w:r>
                        <w:r>
                          <w:rPr>
                            <w:color w:val="231F20"/>
                            <w:w w:val="105%"/>
                          </w:rPr>
                          <w:t xml:space="preserve">to </w:t>
                        </w:r>
                        <w:r>
                          <w:rPr>
                            <w:color w:val="231F20"/>
                            <w:spacing w:val="-4"/>
                            <w:w w:val="105%"/>
                          </w:rPr>
                          <w:t>change</w:t>
                        </w:r>
                        <w:r>
                          <w:rPr>
                            <w:color w:val="231F20"/>
                            <w:spacing w:val="-16"/>
                            <w:w w:val="105%"/>
                          </w:rPr>
                          <w:t xml:space="preserve"> </w:t>
                        </w:r>
                        <w:r>
                          <w:rPr>
                            <w:color w:val="231F20"/>
                            <w:spacing w:val="-4"/>
                            <w:w w:val="105%"/>
                          </w:rPr>
                          <w:t>their</w:t>
                        </w:r>
                        <w:r>
                          <w:rPr>
                            <w:color w:val="231F20"/>
                            <w:spacing w:val="-16"/>
                            <w:w w:val="105%"/>
                          </w:rPr>
                          <w:t xml:space="preserve"> </w:t>
                        </w:r>
                        <w:r>
                          <w:rPr>
                            <w:color w:val="231F20"/>
                            <w:spacing w:val="-4"/>
                            <w:w w:val="105%"/>
                          </w:rPr>
                          <w:t>habits</w:t>
                        </w:r>
                        <w:r>
                          <w:rPr>
                            <w:color w:val="231F20"/>
                            <w:spacing w:val="-16"/>
                            <w:w w:val="105%"/>
                          </w:rPr>
                          <w:t xml:space="preserve"> </w:t>
                        </w:r>
                        <w:r>
                          <w:rPr>
                            <w:color w:val="231F20"/>
                            <w:spacing w:val="-4"/>
                            <w:w w:val="105%"/>
                          </w:rPr>
                          <w:t>on</w:t>
                        </w:r>
                        <w:r>
                          <w:rPr>
                            <w:color w:val="231F20"/>
                            <w:spacing w:val="-16"/>
                            <w:w w:val="105%"/>
                          </w:rPr>
                          <w:t xml:space="preserve"> </w:t>
                        </w:r>
                        <w:r>
                          <w:rPr>
                            <w:color w:val="231F20"/>
                            <w:spacing w:val="-4"/>
                            <w:w w:val="105%"/>
                          </w:rPr>
                          <w:t>your</w:t>
                        </w:r>
                        <w:r>
                          <w:rPr>
                            <w:color w:val="231F20"/>
                            <w:spacing w:val="-16"/>
                            <w:w w:val="105%"/>
                          </w:rPr>
                          <w:t xml:space="preserve"> </w:t>
                        </w:r>
                        <w:r>
                          <w:rPr>
                            <w:color w:val="231F20"/>
                            <w:spacing w:val="-4"/>
                            <w:w w:val="105%"/>
                          </w:rPr>
                          <w:t>account.</w:t>
                        </w:r>
                        <w:r>
                          <w:rPr>
                            <w:color w:val="231F20"/>
                            <w:spacing w:val="19"/>
                            <w:w w:val="105%"/>
                          </w:rPr>
                          <w:t xml:space="preserve"> </w:t>
                        </w:r>
                        <w:r>
                          <w:rPr>
                            <w:color w:val="231F20"/>
                            <w:spacing w:val="-4"/>
                            <w:w w:val="105%"/>
                          </w:rPr>
                          <w:t>At</w:t>
                        </w:r>
                        <w:r>
                          <w:rPr>
                            <w:color w:val="231F20"/>
                            <w:spacing w:val="-16"/>
                            <w:w w:val="105%"/>
                          </w:rPr>
                          <w:t xml:space="preserve"> </w:t>
                        </w:r>
                        <w:r>
                          <w:rPr>
                            <w:color w:val="231F20"/>
                            <w:spacing w:val="-4"/>
                            <w:w w:val="105%"/>
                          </w:rPr>
                          <w:t>a</w:t>
                        </w:r>
                        <w:r>
                          <w:rPr>
                            <w:color w:val="231F20"/>
                            <w:spacing w:val="-16"/>
                            <w:w w:val="105%"/>
                          </w:rPr>
                          <w:t xml:space="preserve"> </w:t>
                        </w:r>
                        <w:r>
                          <w:rPr>
                            <w:color w:val="231F20"/>
                            <w:spacing w:val="-4"/>
                            <w:w w:val="105%"/>
                          </w:rPr>
                          <w:t>proper</w:t>
                        </w:r>
                        <w:r>
                          <w:rPr>
                            <w:color w:val="231F20"/>
                            <w:spacing w:val="-16"/>
                            <w:w w:val="105%"/>
                          </w:rPr>
                          <w:t xml:space="preserve"> </w:t>
                        </w:r>
                        <w:r>
                          <w:rPr>
                            <w:color w:val="231F20"/>
                            <w:spacing w:val="-4"/>
                            <w:w w:val="105%"/>
                          </w:rPr>
                          <w:t>time</w:t>
                        </w:r>
                        <w:r>
                          <w:rPr>
                            <w:color w:val="231F20"/>
                            <w:spacing w:val="-16"/>
                            <w:w w:val="105%"/>
                          </w:rPr>
                          <w:t xml:space="preserve"> </w:t>
                        </w:r>
                        <w:r>
                          <w:rPr>
                            <w:color w:val="231F20"/>
                            <w:spacing w:val="-4"/>
                            <w:w w:val="105%"/>
                          </w:rPr>
                          <w:t xml:space="preserve">and </w:t>
                        </w:r>
                        <w:r>
                          <w:rPr>
                            <w:color w:val="231F20"/>
                            <w:w w:val="105%"/>
                          </w:rPr>
                          <w:t>place</w:t>
                        </w:r>
                        <w:r>
                          <w:rPr>
                            <w:color w:val="231F20"/>
                            <w:spacing w:val="-11"/>
                            <w:w w:val="105%"/>
                          </w:rPr>
                          <w:t xml:space="preserve"> </w:t>
                        </w:r>
                        <w:r>
                          <w:rPr>
                            <w:color w:val="231F20"/>
                            <w:w w:val="105%"/>
                          </w:rPr>
                          <w:t>explain</w:t>
                        </w:r>
                        <w:r>
                          <w:rPr>
                            <w:color w:val="231F20"/>
                            <w:spacing w:val="-11"/>
                            <w:w w:val="105%"/>
                          </w:rPr>
                          <w:t xml:space="preserve"> </w:t>
                        </w:r>
                        <w:r>
                          <w:rPr>
                            <w:color w:val="231F20"/>
                            <w:w w:val="105%"/>
                          </w:rPr>
                          <w:t>to</w:t>
                        </w:r>
                        <w:r>
                          <w:rPr>
                            <w:color w:val="231F20"/>
                            <w:spacing w:val="-11"/>
                            <w:w w:val="105%"/>
                          </w:rPr>
                          <w:t xml:space="preserve"> </w:t>
                        </w:r>
                        <w:r>
                          <w:rPr>
                            <w:color w:val="231F20"/>
                            <w:w w:val="105%"/>
                          </w:rPr>
                          <w:t>all</w:t>
                        </w:r>
                        <w:r>
                          <w:rPr>
                            <w:color w:val="231F20"/>
                            <w:spacing w:val="-11"/>
                            <w:w w:val="105%"/>
                          </w:rPr>
                          <w:t xml:space="preserve"> </w:t>
                        </w:r>
                        <w:r>
                          <w:rPr>
                            <w:color w:val="231F20"/>
                            <w:w w:val="105%"/>
                          </w:rPr>
                          <w:t>your</w:t>
                        </w:r>
                        <w:r>
                          <w:rPr>
                            <w:color w:val="231F20"/>
                            <w:spacing w:val="-11"/>
                            <w:w w:val="105%"/>
                          </w:rPr>
                          <w:t xml:space="preserve"> </w:t>
                        </w:r>
                        <w:r>
                          <w:rPr>
                            <w:color w:val="231F20"/>
                            <w:w w:val="105%"/>
                          </w:rPr>
                          <w:t>friends</w:t>
                        </w:r>
                        <w:r>
                          <w:rPr>
                            <w:color w:val="231F20"/>
                            <w:spacing w:val="-11"/>
                            <w:w w:val="105%"/>
                          </w:rPr>
                          <w:t xml:space="preserve"> </w:t>
                        </w:r>
                        <w:r>
                          <w:rPr>
                            <w:color w:val="231F20"/>
                            <w:w w:val="105%"/>
                          </w:rPr>
                          <w:t>why</w:t>
                        </w:r>
                        <w:r>
                          <w:rPr>
                            <w:color w:val="231F20"/>
                            <w:spacing w:val="-11"/>
                            <w:w w:val="105%"/>
                          </w:rPr>
                          <w:t xml:space="preserve"> </w:t>
                        </w:r>
                        <w:r>
                          <w:rPr>
                            <w:color w:val="231F20"/>
                            <w:w w:val="105%"/>
                          </w:rPr>
                          <w:t>alcohol</w:t>
                        </w:r>
                        <w:r>
                          <w:rPr>
                            <w:color w:val="231F20"/>
                            <w:spacing w:val="-11"/>
                            <w:w w:val="105%"/>
                          </w:rPr>
                          <w:t xml:space="preserve"> </w:t>
                        </w:r>
                        <w:r>
                          <w:rPr>
                            <w:color w:val="231F20"/>
                            <w:w w:val="105%"/>
                          </w:rPr>
                          <w:t xml:space="preserve">disagrees </w:t>
                        </w:r>
                        <w:r>
                          <w:rPr>
                            <w:color w:val="231F20"/>
                            <w:spacing w:val="-2"/>
                            <w:w w:val="105%"/>
                          </w:rPr>
                          <w:t>with</w:t>
                        </w:r>
                        <w:r>
                          <w:rPr>
                            <w:color w:val="231F20"/>
                            <w:spacing w:val="-11"/>
                            <w:w w:val="105%"/>
                          </w:rPr>
                          <w:t xml:space="preserve"> </w:t>
                        </w:r>
                        <w:r>
                          <w:rPr>
                            <w:color w:val="231F20"/>
                            <w:spacing w:val="-2"/>
                            <w:w w:val="105%"/>
                          </w:rPr>
                          <w:t>you.</w:t>
                        </w:r>
                        <w:r>
                          <w:rPr>
                            <w:color w:val="231F20"/>
                            <w:spacing w:val="9"/>
                            <w:w w:val="105%"/>
                          </w:rPr>
                          <w:t xml:space="preserve"> </w:t>
                        </w:r>
                        <w:r>
                          <w:rPr>
                            <w:color w:val="231F20"/>
                            <w:spacing w:val="-2"/>
                            <w:w w:val="105%"/>
                          </w:rPr>
                          <w:t>If</w:t>
                        </w:r>
                        <w:r>
                          <w:rPr>
                            <w:color w:val="231F20"/>
                            <w:spacing w:val="-10"/>
                            <w:w w:val="105%"/>
                          </w:rPr>
                          <w:t xml:space="preserve"> </w:t>
                        </w:r>
                        <w:r>
                          <w:rPr>
                            <w:color w:val="231F20"/>
                            <w:spacing w:val="-2"/>
                            <w:w w:val="105%"/>
                          </w:rPr>
                          <w:t>you</w:t>
                        </w:r>
                        <w:r>
                          <w:rPr>
                            <w:color w:val="231F20"/>
                            <w:spacing w:val="-11"/>
                            <w:w w:val="105%"/>
                          </w:rPr>
                          <w:t xml:space="preserve"> </w:t>
                        </w:r>
                        <w:r>
                          <w:rPr>
                            <w:color w:val="231F20"/>
                            <w:spacing w:val="-2"/>
                            <w:w w:val="105%"/>
                          </w:rPr>
                          <w:t>do</w:t>
                        </w:r>
                        <w:r>
                          <w:rPr>
                            <w:color w:val="231F20"/>
                            <w:spacing w:val="-10"/>
                            <w:w w:val="105%"/>
                          </w:rPr>
                          <w:t xml:space="preserve"> </w:t>
                        </w:r>
                        <w:r>
                          <w:rPr>
                            <w:color w:val="231F20"/>
                            <w:spacing w:val="-2"/>
                            <w:w w:val="105%"/>
                          </w:rPr>
                          <w:t>this</w:t>
                        </w:r>
                        <w:r>
                          <w:rPr>
                            <w:color w:val="231F20"/>
                            <w:spacing w:val="-10"/>
                            <w:w w:val="105%"/>
                          </w:rPr>
                          <w:t xml:space="preserve"> </w:t>
                        </w:r>
                        <w:r>
                          <w:rPr>
                            <w:color w:val="231F20"/>
                            <w:spacing w:val="-2"/>
                            <w:w w:val="105%"/>
                          </w:rPr>
                          <w:t>thoroughly,</w:t>
                        </w:r>
                        <w:r>
                          <w:rPr>
                            <w:color w:val="231F20"/>
                            <w:spacing w:val="-10"/>
                            <w:w w:val="105%"/>
                          </w:rPr>
                          <w:t xml:space="preserve"> </w:t>
                        </w:r>
                        <w:r>
                          <w:rPr>
                            <w:color w:val="231F20"/>
                            <w:spacing w:val="-2"/>
                            <w:w w:val="105%"/>
                          </w:rPr>
                          <w:t>few</w:t>
                        </w:r>
                        <w:r>
                          <w:rPr>
                            <w:color w:val="231F20"/>
                            <w:spacing w:val="-11"/>
                            <w:w w:val="105%"/>
                          </w:rPr>
                          <w:t xml:space="preserve"> </w:t>
                        </w:r>
                        <w:r>
                          <w:rPr>
                            <w:color w:val="231F20"/>
                            <w:spacing w:val="-2"/>
                            <w:w w:val="105%"/>
                          </w:rPr>
                          <w:t>people</w:t>
                        </w:r>
                        <w:r>
                          <w:rPr>
                            <w:color w:val="231F20"/>
                            <w:spacing w:val="-10"/>
                            <w:w w:val="105%"/>
                          </w:rPr>
                          <w:t xml:space="preserve"> </w:t>
                        </w:r>
                        <w:r>
                          <w:rPr>
                            <w:color w:val="231F20"/>
                            <w:spacing w:val="-2"/>
                            <w:w w:val="105%"/>
                          </w:rPr>
                          <w:t>will</w:t>
                        </w:r>
                        <w:r>
                          <w:rPr>
                            <w:color w:val="231F20"/>
                            <w:spacing w:val="-10"/>
                            <w:w w:val="105%"/>
                          </w:rPr>
                          <w:t xml:space="preserve"> </w:t>
                        </w:r>
                        <w:r>
                          <w:rPr>
                            <w:color w:val="231F20"/>
                            <w:spacing w:val="-2"/>
                            <w:w w:val="105%"/>
                          </w:rPr>
                          <w:t xml:space="preserve">ask </w:t>
                        </w:r>
                        <w:r>
                          <w:rPr>
                            <w:color w:val="231F20"/>
                            <w:w w:val="105%"/>
                          </w:rPr>
                          <w:t>you</w:t>
                        </w:r>
                        <w:r>
                          <w:rPr>
                            <w:color w:val="231F20"/>
                            <w:spacing w:val="-12"/>
                            <w:w w:val="105%"/>
                          </w:rPr>
                          <w:t xml:space="preserve"> </w:t>
                        </w:r>
                        <w:r>
                          <w:rPr>
                            <w:color w:val="231F20"/>
                            <w:w w:val="105%"/>
                          </w:rPr>
                          <w:t>to</w:t>
                        </w:r>
                        <w:r>
                          <w:rPr>
                            <w:color w:val="231F20"/>
                            <w:spacing w:val="-12"/>
                            <w:w w:val="105%"/>
                          </w:rPr>
                          <w:t xml:space="preserve"> </w:t>
                        </w:r>
                        <w:r>
                          <w:rPr>
                            <w:color w:val="231F20"/>
                            <w:w w:val="105%"/>
                          </w:rPr>
                          <w:t>drink.</w:t>
                        </w:r>
                        <w:r>
                          <w:rPr>
                            <w:color w:val="231F20"/>
                            <w:spacing w:val="7"/>
                            <w:w w:val="105%"/>
                          </w:rPr>
                          <w:t xml:space="preserve"> </w:t>
                        </w:r>
                        <w:r>
                          <w:rPr>
                            <w:color w:val="231F20"/>
                            <w:w w:val="105%"/>
                          </w:rPr>
                          <w:t>While</w:t>
                        </w:r>
                        <w:r>
                          <w:rPr>
                            <w:color w:val="231F20"/>
                            <w:spacing w:val="-12"/>
                            <w:w w:val="105%"/>
                          </w:rPr>
                          <w:t xml:space="preserve"> </w:t>
                        </w:r>
                        <w:r>
                          <w:rPr>
                            <w:color w:val="231F20"/>
                            <w:w w:val="105%"/>
                          </w:rPr>
                          <w:t>you</w:t>
                        </w:r>
                        <w:r>
                          <w:rPr>
                            <w:color w:val="231F20"/>
                            <w:spacing w:val="-11"/>
                            <w:w w:val="105%"/>
                          </w:rPr>
                          <w:t xml:space="preserve"> </w:t>
                        </w:r>
                        <w:r>
                          <w:rPr>
                            <w:color w:val="231F20"/>
                            <w:w w:val="105%"/>
                          </w:rPr>
                          <w:t>were</w:t>
                        </w:r>
                        <w:r>
                          <w:rPr>
                            <w:color w:val="231F20"/>
                            <w:spacing w:val="-12"/>
                            <w:w w:val="105%"/>
                          </w:rPr>
                          <w:t xml:space="preserve"> </w:t>
                        </w:r>
                        <w:r>
                          <w:rPr>
                            <w:color w:val="231F20"/>
                            <w:w w:val="105%"/>
                          </w:rPr>
                          <w:t>drinking,</w:t>
                        </w:r>
                        <w:r>
                          <w:rPr>
                            <w:color w:val="231F20"/>
                            <w:spacing w:val="-12"/>
                            <w:w w:val="105%"/>
                          </w:rPr>
                          <w:t xml:space="preserve"> </w:t>
                        </w:r>
                        <w:r>
                          <w:rPr>
                            <w:color w:val="231F20"/>
                            <w:w w:val="105%"/>
                          </w:rPr>
                          <w:t>you</w:t>
                        </w:r>
                        <w:r>
                          <w:rPr>
                            <w:color w:val="231F20"/>
                            <w:spacing w:val="-12"/>
                            <w:w w:val="105%"/>
                          </w:rPr>
                          <w:t xml:space="preserve"> </w:t>
                        </w:r>
                        <w:r>
                          <w:rPr>
                            <w:color w:val="231F20"/>
                            <w:w w:val="105%"/>
                          </w:rPr>
                          <w:t>were</w:t>
                        </w:r>
                        <w:r>
                          <w:rPr>
                            <w:color w:val="231F20"/>
                            <w:spacing w:val="-12"/>
                            <w:w w:val="105%"/>
                          </w:rPr>
                          <w:t xml:space="preserve"> </w:t>
                        </w:r>
                        <w:r>
                          <w:rPr>
                            <w:color w:val="231F20"/>
                            <w:w w:val="105%"/>
                          </w:rPr>
                          <w:t xml:space="preserve">with- </w:t>
                        </w:r>
                        <w:r>
                          <w:rPr>
                            <w:color w:val="231F20"/>
                          </w:rPr>
                          <w:t>drawing</w:t>
                        </w:r>
                        <w:r>
                          <w:rPr>
                            <w:color w:val="231F20"/>
                            <w:spacing w:val="-16"/>
                          </w:rPr>
                          <w:t xml:space="preserve"> </w:t>
                        </w:r>
                        <w:r>
                          <w:rPr>
                            <w:color w:val="231F20"/>
                          </w:rPr>
                          <w:t>from</w:t>
                        </w:r>
                        <w:r>
                          <w:rPr>
                            <w:color w:val="231F20"/>
                            <w:spacing w:val="-16"/>
                          </w:rPr>
                          <w:t xml:space="preserve"> </w:t>
                        </w:r>
                        <w:r>
                          <w:rPr>
                            <w:color w:val="231F20"/>
                          </w:rPr>
                          <w:t>life</w:t>
                        </w:r>
                        <w:r>
                          <w:rPr>
                            <w:color w:val="231F20"/>
                            <w:spacing w:val="-16"/>
                          </w:rPr>
                          <w:t xml:space="preserve"> </w:t>
                        </w:r>
                        <w:r>
                          <w:rPr>
                            <w:color w:val="231F20"/>
                          </w:rPr>
                          <w:t>little</w:t>
                        </w:r>
                        <w:r>
                          <w:rPr>
                            <w:color w:val="231F20"/>
                            <w:spacing w:val="-16"/>
                          </w:rPr>
                          <w:t xml:space="preserve"> </w:t>
                        </w:r>
                        <w:r>
                          <w:rPr>
                            <w:color w:val="231F20"/>
                          </w:rPr>
                          <w:t>by</w:t>
                        </w:r>
                        <w:r>
                          <w:rPr>
                            <w:color w:val="231F20"/>
                            <w:spacing w:val="-16"/>
                          </w:rPr>
                          <w:t xml:space="preserve"> </w:t>
                        </w:r>
                        <w:r>
                          <w:rPr>
                            <w:color w:val="231F20"/>
                          </w:rPr>
                          <w:t>little.</w:t>
                        </w:r>
                        <w:r>
                          <w:rPr>
                            <w:color w:val="231F20"/>
                            <w:spacing w:val="-6"/>
                          </w:rPr>
                          <w:t xml:space="preserve"> </w:t>
                        </w:r>
                        <w:r>
                          <w:rPr>
                            <w:color w:val="231F20"/>
                          </w:rPr>
                          <w:t>Now</w:t>
                        </w:r>
                        <w:r>
                          <w:rPr>
                            <w:color w:val="231F20"/>
                            <w:spacing w:val="-16"/>
                          </w:rPr>
                          <w:t xml:space="preserve"> </w:t>
                        </w:r>
                        <w:r>
                          <w:rPr>
                            <w:color w:val="231F20"/>
                          </w:rPr>
                          <w:t>you</w:t>
                        </w:r>
                        <w:r>
                          <w:rPr>
                            <w:color w:val="231F20"/>
                            <w:spacing w:val="-16"/>
                          </w:rPr>
                          <w:t xml:space="preserve"> </w:t>
                        </w:r>
                        <w:r>
                          <w:rPr>
                            <w:color w:val="231F20"/>
                          </w:rPr>
                          <w:t>are</w:t>
                        </w:r>
                        <w:r>
                          <w:rPr>
                            <w:color w:val="231F20"/>
                            <w:spacing w:val="-16"/>
                          </w:rPr>
                          <w:t xml:space="preserve"> </w:t>
                        </w:r>
                        <w:r>
                          <w:rPr>
                            <w:color w:val="231F20"/>
                          </w:rPr>
                          <w:t>getting</w:t>
                        </w:r>
                        <w:r>
                          <w:rPr>
                            <w:color w:val="231F20"/>
                            <w:spacing w:val="-16"/>
                          </w:rPr>
                          <w:t xml:space="preserve"> </w:t>
                        </w:r>
                        <w:r>
                          <w:rPr>
                            <w:color w:val="231F20"/>
                          </w:rPr>
                          <w:t>back into</w:t>
                        </w:r>
                        <w:r>
                          <w:rPr>
                            <w:color w:val="231F20"/>
                            <w:spacing w:val="-5"/>
                          </w:rPr>
                          <w:t xml:space="preserve"> </w:t>
                        </w:r>
                        <w:r>
                          <w:rPr>
                            <w:color w:val="231F20"/>
                          </w:rPr>
                          <w:t>the</w:t>
                        </w:r>
                        <w:r>
                          <w:rPr>
                            <w:color w:val="231F20"/>
                            <w:spacing w:val="-5"/>
                          </w:rPr>
                          <w:t xml:space="preserve"> </w:t>
                        </w:r>
                        <w:r>
                          <w:rPr>
                            <w:color w:val="231F20"/>
                          </w:rPr>
                          <w:t>social</w:t>
                        </w:r>
                        <w:r>
                          <w:rPr>
                            <w:color w:val="231F20"/>
                            <w:spacing w:val="-5"/>
                          </w:rPr>
                          <w:t xml:space="preserve"> </w:t>
                        </w:r>
                        <w:r>
                          <w:rPr>
                            <w:color w:val="231F20"/>
                          </w:rPr>
                          <w:t>life</w:t>
                        </w:r>
                        <w:r>
                          <w:rPr>
                            <w:color w:val="231F20"/>
                            <w:spacing w:val="-5"/>
                          </w:rPr>
                          <w:t xml:space="preserve"> </w:t>
                        </w:r>
                        <w:r>
                          <w:rPr>
                            <w:color w:val="231F20"/>
                          </w:rPr>
                          <w:t>of</w:t>
                        </w:r>
                        <w:r>
                          <w:rPr>
                            <w:color w:val="231F20"/>
                            <w:spacing w:val="-5"/>
                          </w:rPr>
                          <w:t xml:space="preserve"> </w:t>
                        </w:r>
                        <w:r>
                          <w:rPr>
                            <w:color w:val="231F20"/>
                          </w:rPr>
                          <w:t>this</w:t>
                        </w:r>
                        <w:r>
                          <w:rPr>
                            <w:color w:val="231F20"/>
                            <w:spacing w:val="-5"/>
                          </w:rPr>
                          <w:t xml:space="preserve"> </w:t>
                        </w:r>
                        <w:r>
                          <w:rPr>
                            <w:color w:val="231F20"/>
                          </w:rPr>
                          <w:t>world.</w:t>
                        </w:r>
                        <w:r>
                          <w:rPr>
                            <w:color w:val="231F20"/>
                            <w:spacing w:val="35"/>
                          </w:rPr>
                          <w:t xml:space="preserve"> </w:t>
                        </w:r>
                        <w:r>
                          <w:rPr>
                            <w:color w:val="231F20"/>
                          </w:rPr>
                          <w:t>Don’t</w:t>
                        </w:r>
                        <w:r>
                          <w:rPr>
                            <w:color w:val="231F20"/>
                            <w:spacing w:val="-5"/>
                          </w:rPr>
                          <w:t xml:space="preserve"> </w:t>
                        </w:r>
                        <w:r>
                          <w:rPr>
                            <w:color w:val="231F20"/>
                          </w:rPr>
                          <w:t>start</w:t>
                        </w:r>
                        <w:r>
                          <w:rPr>
                            <w:color w:val="231F20"/>
                            <w:spacing w:val="-4"/>
                          </w:rPr>
                          <w:t xml:space="preserve"> </w:t>
                        </w:r>
                        <w:r>
                          <w:rPr>
                            <w:color w:val="231F20"/>
                          </w:rPr>
                          <w:t>to</w:t>
                        </w:r>
                        <w:r>
                          <w:rPr>
                            <w:color w:val="231F20"/>
                            <w:spacing w:val="-5"/>
                          </w:rPr>
                          <w:t xml:space="preserve"> </w:t>
                        </w:r>
                        <w:r>
                          <w:rPr>
                            <w:color w:val="231F20"/>
                            <w:spacing w:val="-2"/>
                          </w:rPr>
                          <w:t>withdraw</w:t>
                        </w:r>
                      </w:p>
                      <w:p w14:paraId="2AE8E2D6" w14:textId="77777777" w:rsidR="00000000" w:rsidRDefault="00000000">
                        <w:pPr>
                          <w:pStyle w:val="BodyText"/>
                          <w:kinsoku w:val="0"/>
                          <w:overflowPunct w:val="0"/>
                          <w:spacing w:before="0.70pt"/>
                          <w:ind w:start="0.60pt" w:end="50.40pt" w:firstLine="0pt"/>
                          <w:jc w:val="center"/>
                          <w:rPr>
                            <w:color w:val="231F20"/>
                            <w:spacing w:val="-2"/>
                          </w:rPr>
                        </w:pPr>
                        <w:r>
                          <w:rPr>
                            <w:color w:val="231F20"/>
                            <w:spacing w:val="-2"/>
                          </w:rPr>
                          <w:t>again</w:t>
                        </w:r>
                        <w:r>
                          <w:rPr>
                            <w:color w:val="231F20"/>
                            <w:spacing w:val="-6"/>
                          </w:rPr>
                          <w:t xml:space="preserve"> </w:t>
                        </w:r>
                        <w:r>
                          <w:rPr>
                            <w:color w:val="231F20"/>
                            <w:spacing w:val="-2"/>
                          </w:rPr>
                          <w:t>just</w:t>
                        </w:r>
                        <w:r>
                          <w:rPr>
                            <w:color w:val="231F20"/>
                            <w:spacing w:val="-5"/>
                          </w:rPr>
                          <w:t xml:space="preserve"> </w:t>
                        </w:r>
                        <w:r>
                          <w:rPr>
                            <w:color w:val="231F20"/>
                            <w:spacing w:val="-2"/>
                          </w:rPr>
                          <w:t>because</w:t>
                        </w:r>
                        <w:r>
                          <w:rPr>
                            <w:color w:val="231F20"/>
                            <w:spacing w:val="-5"/>
                          </w:rPr>
                          <w:t xml:space="preserve"> </w:t>
                        </w:r>
                        <w:r>
                          <w:rPr>
                            <w:color w:val="231F20"/>
                            <w:spacing w:val="-2"/>
                          </w:rPr>
                          <w:t>your</w:t>
                        </w:r>
                        <w:r>
                          <w:rPr>
                            <w:color w:val="231F20"/>
                            <w:spacing w:val="-5"/>
                          </w:rPr>
                          <w:t xml:space="preserve"> </w:t>
                        </w:r>
                        <w:r>
                          <w:rPr>
                            <w:color w:val="231F20"/>
                            <w:spacing w:val="-2"/>
                          </w:rPr>
                          <w:t>friends</w:t>
                        </w:r>
                        <w:r>
                          <w:rPr>
                            <w:color w:val="231F20"/>
                            <w:spacing w:val="-5"/>
                          </w:rPr>
                          <w:t xml:space="preserve"> </w:t>
                        </w:r>
                        <w:r>
                          <w:rPr>
                            <w:color w:val="231F20"/>
                            <w:spacing w:val="-2"/>
                          </w:rPr>
                          <w:t>drink</w:t>
                        </w:r>
                        <w:r>
                          <w:rPr>
                            <w:color w:val="231F20"/>
                            <w:spacing w:val="-6"/>
                          </w:rPr>
                          <w:t xml:space="preserve"> </w:t>
                        </w:r>
                        <w:r>
                          <w:rPr>
                            <w:color w:val="231F20"/>
                            <w:spacing w:val="-2"/>
                          </w:rPr>
                          <w:t>liquor.</w:t>
                        </w:r>
                      </w:p>
                      <w:p w14:paraId="4352FADE" w14:textId="77777777" w:rsidR="00000000" w:rsidRDefault="00000000">
                        <w:pPr>
                          <w:pStyle w:val="BodyText"/>
                          <w:kinsoku w:val="0"/>
                          <w:overflowPunct w:val="0"/>
                          <w:spacing w:before="0.65pt" w:line="12.95pt" w:lineRule="auto"/>
                          <w:ind w:end="1.05pt"/>
                          <w:rPr>
                            <w:color w:val="231F20"/>
                            <w:w w:val="105%"/>
                          </w:rPr>
                        </w:pPr>
                        <w:r>
                          <w:rPr>
                            <w:color w:val="231F20"/>
                          </w:rPr>
                          <w:t>Your</w:t>
                        </w:r>
                        <w:r>
                          <w:rPr>
                            <w:color w:val="231F20"/>
                            <w:spacing w:val="-5"/>
                          </w:rPr>
                          <w:t xml:space="preserve"> </w:t>
                        </w:r>
                        <w:r>
                          <w:rPr>
                            <w:color w:val="231F20"/>
                          </w:rPr>
                          <w:t>job</w:t>
                        </w:r>
                        <w:r>
                          <w:rPr>
                            <w:color w:val="231F20"/>
                            <w:spacing w:val="-5"/>
                          </w:rPr>
                          <w:t xml:space="preserve"> </w:t>
                        </w:r>
                        <w:r>
                          <w:rPr>
                            <w:color w:val="231F20"/>
                          </w:rPr>
                          <w:t>now</w:t>
                        </w:r>
                        <w:r>
                          <w:rPr>
                            <w:color w:val="231F20"/>
                            <w:spacing w:val="-5"/>
                          </w:rPr>
                          <w:t xml:space="preserve"> </w:t>
                        </w:r>
                        <w:r>
                          <w:rPr>
                            <w:color w:val="231F20"/>
                          </w:rPr>
                          <w:t>is</w:t>
                        </w:r>
                        <w:r>
                          <w:rPr>
                            <w:color w:val="231F20"/>
                            <w:spacing w:val="-5"/>
                          </w:rPr>
                          <w:t xml:space="preserve"> </w:t>
                        </w:r>
                        <w:r>
                          <w:rPr>
                            <w:color w:val="231F20"/>
                          </w:rPr>
                          <w:t>to</w:t>
                        </w:r>
                        <w:r>
                          <w:rPr>
                            <w:color w:val="231F20"/>
                            <w:spacing w:val="-5"/>
                          </w:rPr>
                          <w:t xml:space="preserve"> </w:t>
                        </w:r>
                        <w:r>
                          <w:rPr>
                            <w:color w:val="231F20"/>
                          </w:rPr>
                          <w:t>be</w:t>
                        </w:r>
                        <w:r>
                          <w:rPr>
                            <w:color w:val="231F20"/>
                            <w:spacing w:val="-5"/>
                          </w:rPr>
                          <w:t xml:space="preserve"> </w:t>
                        </w:r>
                        <w:r>
                          <w:rPr>
                            <w:color w:val="231F20"/>
                          </w:rPr>
                          <w:t>at</w:t>
                        </w:r>
                        <w:r>
                          <w:rPr>
                            <w:color w:val="231F20"/>
                            <w:spacing w:val="-5"/>
                          </w:rPr>
                          <w:t xml:space="preserve"> </w:t>
                        </w:r>
                        <w:r>
                          <w:rPr>
                            <w:color w:val="231F20"/>
                          </w:rPr>
                          <w:t>the</w:t>
                        </w:r>
                        <w:r>
                          <w:rPr>
                            <w:color w:val="231F20"/>
                            <w:spacing w:val="-5"/>
                          </w:rPr>
                          <w:t xml:space="preserve"> </w:t>
                        </w:r>
                        <w:r>
                          <w:rPr>
                            <w:color w:val="231F20"/>
                          </w:rPr>
                          <w:t>place</w:t>
                        </w:r>
                        <w:r>
                          <w:rPr>
                            <w:color w:val="231F20"/>
                            <w:spacing w:val="-5"/>
                          </w:rPr>
                          <w:t xml:space="preserve"> </w:t>
                        </w:r>
                        <w:r>
                          <w:rPr>
                            <w:color w:val="231F20"/>
                          </w:rPr>
                          <w:t>where</w:t>
                        </w:r>
                        <w:r>
                          <w:rPr>
                            <w:color w:val="231F20"/>
                            <w:spacing w:val="-5"/>
                          </w:rPr>
                          <w:t xml:space="preserve"> </w:t>
                        </w:r>
                        <w:r>
                          <w:rPr>
                            <w:color w:val="231F20"/>
                          </w:rPr>
                          <w:t>you</w:t>
                        </w:r>
                        <w:r>
                          <w:rPr>
                            <w:color w:val="231F20"/>
                            <w:spacing w:val="-5"/>
                          </w:rPr>
                          <w:t xml:space="preserve"> </w:t>
                        </w:r>
                        <w:r>
                          <w:rPr>
                            <w:color w:val="231F20"/>
                          </w:rPr>
                          <w:t>may</w:t>
                        </w:r>
                        <w:r>
                          <w:rPr>
                            <w:color w:val="231F20"/>
                            <w:spacing w:val="-5"/>
                          </w:rPr>
                          <w:t xml:space="preserve"> </w:t>
                        </w:r>
                        <w:r>
                          <w:rPr>
                            <w:color w:val="231F20"/>
                          </w:rPr>
                          <w:t>be</w:t>
                        </w:r>
                        <w:r>
                          <w:rPr>
                            <w:color w:val="231F20"/>
                            <w:spacing w:val="-5"/>
                          </w:rPr>
                          <w:t xml:space="preserve"> </w:t>
                        </w:r>
                        <w:r>
                          <w:rPr>
                            <w:color w:val="231F20"/>
                          </w:rPr>
                          <w:t>of maximum helpfulness to others, so never hesitate to go anywhere</w:t>
                        </w:r>
                        <w:r>
                          <w:rPr>
                            <w:color w:val="231F20"/>
                            <w:spacing w:val="-1"/>
                          </w:rPr>
                          <w:t xml:space="preserve"> </w:t>
                        </w:r>
                        <w:r>
                          <w:rPr>
                            <w:color w:val="231F20"/>
                          </w:rPr>
                          <w:t>if</w:t>
                        </w:r>
                        <w:r>
                          <w:rPr>
                            <w:color w:val="231F20"/>
                            <w:spacing w:val="-1"/>
                          </w:rPr>
                          <w:t xml:space="preserve"> </w:t>
                        </w:r>
                        <w:r>
                          <w:rPr>
                            <w:color w:val="231F20"/>
                          </w:rPr>
                          <w:t>you</w:t>
                        </w:r>
                        <w:r>
                          <w:rPr>
                            <w:color w:val="231F20"/>
                            <w:spacing w:val="-1"/>
                          </w:rPr>
                          <w:t xml:space="preserve"> </w:t>
                        </w:r>
                        <w:r>
                          <w:rPr>
                            <w:color w:val="231F20"/>
                          </w:rPr>
                          <w:t>can</w:t>
                        </w:r>
                        <w:r>
                          <w:rPr>
                            <w:color w:val="231F20"/>
                            <w:spacing w:val="-1"/>
                          </w:rPr>
                          <w:t xml:space="preserve"> </w:t>
                        </w:r>
                        <w:r>
                          <w:rPr>
                            <w:color w:val="231F20"/>
                          </w:rPr>
                          <w:t>be</w:t>
                        </w:r>
                        <w:r>
                          <w:rPr>
                            <w:color w:val="231F20"/>
                            <w:spacing w:val="-1"/>
                          </w:rPr>
                          <w:t xml:space="preserve"> </w:t>
                        </w:r>
                        <w:r>
                          <w:rPr>
                            <w:color w:val="231F20"/>
                          </w:rPr>
                          <w:t>helpful.</w:t>
                        </w:r>
                        <w:r>
                          <w:rPr>
                            <w:color w:val="231F20"/>
                            <w:spacing w:val="18"/>
                          </w:rPr>
                          <w:t xml:space="preserve"> </w:t>
                        </w:r>
                        <w:r>
                          <w:rPr>
                            <w:color w:val="231F20"/>
                          </w:rPr>
                          <w:t>You</w:t>
                        </w:r>
                        <w:r>
                          <w:rPr>
                            <w:color w:val="231F20"/>
                            <w:spacing w:val="-1"/>
                          </w:rPr>
                          <w:t xml:space="preserve"> </w:t>
                        </w:r>
                        <w:r>
                          <w:rPr>
                            <w:color w:val="231F20"/>
                          </w:rPr>
                          <w:t>should</w:t>
                        </w:r>
                        <w:r>
                          <w:rPr>
                            <w:color w:val="231F20"/>
                            <w:spacing w:val="-1"/>
                          </w:rPr>
                          <w:t xml:space="preserve"> </w:t>
                        </w:r>
                        <w:r>
                          <w:rPr>
                            <w:color w:val="231F20"/>
                          </w:rPr>
                          <w:t>not</w:t>
                        </w:r>
                        <w:r>
                          <w:rPr>
                            <w:color w:val="231F20"/>
                            <w:spacing w:val="-1"/>
                          </w:rPr>
                          <w:t xml:space="preserve"> </w:t>
                        </w:r>
                        <w:r>
                          <w:rPr>
                            <w:color w:val="231F20"/>
                          </w:rPr>
                          <w:t>hesitate to visit the most sordid spot on earth on such an errand. Keep</w:t>
                        </w:r>
                        <w:r>
                          <w:rPr>
                            <w:color w:val="231F20"/>
                            <w:spacing w:val="-11"/>
                          </w:rPr>
                          <w:t xml:space="preserve"> </w:t>
                        </w:r>
                        <w:r>
                          <w:rPr>
                            <w:color w:val="231F20"/>
                          </w:rPr>
                          <w:t>on</w:t>
                        </w:r>
                        <w:r>
                          <w:rPr>
                            <w:color w:val="231F20"/>
                            <w:spacing w:val="-11"/>
                          </w:rPr>
                          <w:t xml:space="preserve"> </w:t>
                        </w:r>
                        <w:r>
                          <w:rPr>
                            <w:color w:val="231F20"/>
                          </w:rPr>
                          <w:t>the</w:t>
                        </w:r>
                        <w:r>
                          <w:rPr>
                            <w:color w:val="231F20"/>
                            <w:spacing w:val="-11"/>
                          </w:rPr>
                          <w:t xml:space="preserve"> </w:t>
                        </w:r>
                        <w:r>
                          <w:rPr>
                            <w:color w:val="231F20"/>
                          </w:rPr>
                          <w:t>firing</w:t>
                        </w:r>
                        <w:r>
                          <w:rPr>
                            <w:color w:val="231F20"/>
                            <w:spacing w:val="-11"/>
                          </w:rPr>
                          <w:t xml:space="preserve"> </w:t>
                        </w:r>
                        <w:r>
                          <w:rPr>
                            <w:color w:val="231F20"/>
                          </w:rPr>
                          <w:t>line</w:t>
                        </w:r>
                        <w:r>
                          <w:rPr>
                            <w:color w:val="231F20"/>
                            <w:spacing w:val="-11"/>
                          </w:rPr>
                          <w:t xml:space="preserve"> </w:t>
                        </w:r>
                        <w:r>
                          <w:rPr>
                            <w:color w:val="231F20"/>
                          </w:rPr>
                          <w:t>of</w:t>
                        </w:r>
                        <w:r>
                          <w:rPr>
                            <w:color w:val="231F20"/>
                            <w:spacing w:val="-11"/>
                          </w:rPr>
                          <w:t xml:space="preserve"> </w:t>
                        </w:r>
                        <w:r>
                          <w:rPr>
                            <w:color w:val="231F20"/>
                          </w:rPr>
                          <w:t>life</w:t>
                        </w:r>
                        <w:r>
                          <w:rPr>
                            <w:color w:val="231F20"/>
                            <w:spacing w:val="-11"/>
                          </w:rPr>
                          <w:t xml:space="preserve"> </w:t>
                        </w:r>
                        <w:r>
                          <w:rPr>
                            <w:color w:val="231F20"/>
                          </w:rPr>
                          <w:t>with</w:t>
                        </w:r>
                        <w:r>
                          <w:rPr>
                            <w:color w:val="231F20"/>
                            <w:spacing w:val="-11"/>
                          </w:rPr>
                          <w:t xml:space="preserve"> </w:t>
                        </w:r>
                        <w:r>
                          <w:rPr>
                            <w:color w:val="231F20"/>
                          </w:rPr>
                          <w:t>these</w:t>
                        </w:r>
                        <w:r>
                          <w:rPr>
                            <w:color w:val="231F20"/>
                            <w:spacing w:val="-11"/>
                          </w:rPr>
                          <w:t xml:space="preserve"> </w:t>
                        </w:r>
                        <w:r>
                          <w:rPr>
                            <w:color w:val="231F20"/>
                          </w:rPr>
                          <w:t>motives</w:t>
                        </w:r>
                        <w:r>
                          <w:rPr>
                            <w:color w:val="231F20"/>
                            <w:spacing w:val="-11"/>
                          </w:rPr>
                          <w:t xml:space="preserve"> </w:t>
                        </w:r>
                        <w:r>
                          <w:rPr>
                            <w:color w:val="231F20"/>
                          </w:rPr>
                          <w:t>and</w:t>
                        </w:r>
                        <w:r>
                          <w:rPr>
                            <w:color w:val="231F20"/>
                            <w:spacing w:val="-11"/>
                          </w:rPr>
                          <w:t xml:space="preserve"> </w:t>
                        </w:r>
                        <w:r>
                          <w:rPr>
                            <w:color w:val="231F20"/>
                          </w:rPr>
                          <w:t xml:space="preserve">God </w:t>
                        </w:r>
                        <w:r>
                          <w:rPr>
                            <w:color w:val="231F20"/>
                            <w:w w:val="105%"/>
                          </w:rPr>
                          <w:t>will keep you unharmed.</w:t>
                        </w:r>
                      </w:p>
                      <w:p w14:paraId="616EE94B" w14:textId="77777777" w:rsidR="00000000" w:rsidRDefault="00000000">
                        <w:pPr>
                          <w:pStyle w:val="BodyText"/>
                          <w:kinsoku w:val="0"/>
                          <w:overflowPunct w:val="0"/>
                          <w:spacing w:line="13.05pt" w:lineRule="auto"/>
                          <w:rPr>
                            <w:color w:val="231F20"/>
                            <w:w w:val="105%"/>
                          </w:rPr>
                        </w:pPr>
                        <w:r>
                          <w:rPr>
                            <w:color w:val="231F20"/>
                            <w:w w:val="105%"/>
                          </w:rPr>
                          <w:t>Many</w:t>
                        </w:r>
                        <w:r>
                          <w:rPr>
                            <w:color w:val="231F20"/>
                            <w:spacing w:val="-8"/>
                            <w:w w:val="105%"/>
                          </w:rPr>
                          <w:t xml:space="preserve"> </w:t>
                        </w:r>
                        <w:r>
                          <w:rPr>
                            <w:color w:val="231F20"/>
                            <w:w w:val="105%"/>
                          </w:rPr>
                          <w:t>of</w:t>
                        </w:r>
                        <w:r>
                          <w:rPr>
                            <w:color w:val="231F20"/>
                            <w:spacing w:val="-8"/>
                            <w:w w:val="105%"/>
                          </w:rPr>
                          <w:t xml:space="preserve"> </w:t>
                        </w:r>
                        <w:r>
                          <w:rPr>
                            <w:color w:val="231F20"/>
                            <w:w w:val="105%"/>
                          </w:rPr>
                          <w:t>us</w:t>
                        </w:r>
                        <w:r>
                          <w:rPr>
                            <w:color w:val="231F20"/>
                            <w:spacing w:val="-8"/>
                            <w:w w:val="105%"/>
                          </w:rPr>
                          <w:t xml:space="preserve"> </w:t>
                        </w:r>
                        <w:r>
                          <w:rPr>
                            <w:color w:val="231F20"/>
                            <w:w w:val="105%"/>
                          </w:rPr>
                          <w:t>keep</w:t>
                        </w:r>
                        <w:r>
                          <w:rPr>
                            <w:color w:val="231F20"/>
                            <w:spacing w:val="-8"/>
                            <w:w w:val="105%"/>
                          </w:rPr>
                          <w:t xml:space="preserve"> </w:t>
                        </w:r>
                        <w:r>
                          <w:rPr>
                            <w:color w:val="231F20"/>
                            <w:w w:val="105%"/>
                          </w:rPr>
                          <w:t>liquor</w:t>
                        </w:r>
                        <w:r>
                          <w:rPr>
                            <w:color w:val="231F20"/>
                            <w:spacing w:val="-8"/>
                            <w:w w:val="105%"/>
                          </w:rPr>
                          <w:t xml:space="preserve"> </w:t>
                        </w:r>
                        <w:r>
                          <w:rPr>
                            <w:color w:val="231F20"/>
                            <w:w w:val="105%"/>
                          </w:rPr>
                          <w:t>in</w:t>
                        </w:r>
                        <w:r>
                          <w:rPr>
                            <w:color w:val="231F20"/>
                            <w:spacing w:val="-8"/>
                            <w:w w:val="105%"/>
                          </w:rPr>
                          <w:t xml:space="preserve"> </w:t>
                        </w:r>
                        <w:r>
                          <w:rPr>
                            <w:color w:val="231F20"/>
                            <w:w w:val="105%"/>
                          </w:rPr>
                          <w:t>our</w:t>
                        </w:r>
                        <w:r>
                          <w:rPr>
                            <w:color w:val="231F20"/>
                            <w:spacing w:val="-8"/>
                            <w:w w:val="105%"/>
                          </w:rPr>
                          <w:t xml:space="preserve"> </w:t>
                        </w:r>
                        <w:r>
                          <w:rPr>
                            <w:color w:val="231F20"/>
                            <w:w w:val="105%"/>
                          </w:rPr>
                          <w:t>homes.</w:t>
                        </w:r>
                        <w:r>
                          <w:rPr>
                            <w:color w:val="231F20"/>
                            <w:spacing w:val="16"/>
                            <w:w w:val="105%"/>
                          </w:rPr>
                          <w:t xml:space="preserve"> </w:t>
                        </w:r>
                        <w:r>
                          <w:rPr>
                            <w:color w:val="231F20"/>
                            <w:w w:val="105%"/>
                          </w:rPr>
                          <w:t>We</w:t>
                        </w:r>
                        <w:r>
                          <w:rPr>
                            <w:color w:val="231F20"/>
                            <w:spacing w:val="-8"/>
                            <w:w w:val="105%"/>
                          </w:rPr>
                          <w:t xml:space="preserve"> </w:t>
                        </w:r>
                        <w:r>
                          <w:rPr>
                            <w:color w:val="231F20"/>
                            <w:w w:val="105%"/>
                          </w:rPr>
                          <w:t>often</w:t>
                        </w:r>
                        <w:r>
                          <w:rPr>
                            <w:color w:val="231F20"/>
                            <w:spacing w:val="-8"/>
                            <w:w w:val="105%"/>
                          </w:rPr>
                          <w:t xml:space="preserve"> </w:t>
                        </w:r>
                        <w:r>
                          <w:rPr>
                            <w:color w:val="231F20"/>
                            <w:w w:val="105%"/>
                          </w:rPr>
                          <w:t>need it to carry green recruits through a severe hangover Some of us still serve it to our friends provided they are</w:t>
                        </w:r>
                        <w:r>
                          <w:rPr>
                            <w:color w:val="231F20"/>
                            <w:spacing w:val="-3"/>
                            <w:w w:val="105%"/>
                          </w:rPr>
                          <w:t xml:space="preserve"> </w:t>
                        </w:r>
                        <w:r>
                          <w:rPr>
                            <w:color w:val="231F20"/>
                            <w:w w:val="105%"/>
                          </w:rPr>
                          <w:t>not</w:t>
                        </w:r>
                        <w:r>
                          <w:rPr>
                            <w:color w:val="231F20"/>
                            <w:spacing w:val="-4"/>
                            <w:w w:val="105%"/>
                          </w:rPr>
                          <w:t xml:space="preserve"> </w:t>
                        </w:r>
                        <w:r>
                          <w:rPr>
                            <w:color w:val="231F20"/>
                            <w:w w:val="105%"/>
                          </w:rPr>
                          <w:t>alcoholic.</w:t>
                        </w:r>
                        <w:r>
                          <w:rPr>
                            <w:color w:val="231F20"/>
                            <w:spacing w:val="38"/>
                            <w:w w:val="105%"/>
                          </w:rPr>
                          <w:t xml:space="preserve"> </w:t>
                        </w:r>
                        <w:r>
                          <w:rPr>
                            <w:color w:val="231F20"/>
                            <w:w w:val="105%"/>
                          </w:rPr>
                          <w:t>But</w:t>
                        </w:r>
                        <w:r>
                          <w:rPr>
                            <w:color w:val="231F20"/>
                            <w:spacing w:val="-4"/>
                            <w:w w:val="105%"/>
                          </w:rPr>
                          <w:t xml:space="preserve"> </w:t>
                        </w:r>
                        <w:r>
                          <w:rPr>
                            <w:color w:val="231F20"/>
                            <w:w w:val="105%"/>
                          </w:rPr>
                          <w:t>some</w:t>
                        </w:r>
                        <w:r>
                          <w:rPr>
                            <w:color w:val="231F20"/>
                            <w:spacing w:val="-4"/>
                            <w:w w:val="105%"/>
                          </w:rPr>
                          <w:t xml:space="preserve"> </w:t>
                        </w:r>
                        <w:r>
                          <w:rPr>
                            <w:color w:val="231F20"/>
                            <w:w w:val="105%"/>
                          </w:rPr>
                          <w:t>of</w:t>
                        </w:r>
                        <w:r>
                          <w:rPr>
                            <w:color w:val="231F20"/>
                            <w:spacing w:val="-4"/>
                            <w:w w:val="105%"/>
                          </w:rPr>
                          <w:t xml:space="preserve"> </w:t>
                        </w:r>
                        <w:r>
                          <w:rPr>
                            <w:color w:val="231F20"/>
                            <w:w w:val="105%"/>
                          </w:rPr>
                          <w:t>us</w:t>
                        </w:r>
                        <w:r>
                          <w:rPr>
                            <w:color w:val="231F20"/>
                            <w:spacing w:val="-4"/>
                            <w:w w:val="105%"/>
                          </w:rPr>
                          <w:t xml:space="preserve"> </w:t>
                        </w:r>
                        <w:r>
                          <w:rPr>
                            <w:color w:val="231F20"/>
                            <w:w w:val="105%"/>
                          </w:rPr>
                          <w:t>think</w:t>
                        </w:r>
                        <w:r>
                          <w:rPr>
                            <w:color w:val="231F20"/>
                            <w:spacing w:val="-3"/>
                            <w:w w:val="105%"/>
                          </w:rPr>
                          <w:t xml:space="preserve"> </w:t>
                        </w:r>
                        <w:r>
                          <w:rPr>
                            <w:color w:val="231F20"/>
                            <w:w w:val="105%"/>
                          </w:rPr>
                          <w:t>we</w:t>
                        </w:r>
                        <w:r>
                          <w:rPr>
                            <w:color w:val="231F20"/>
                            <w:spacing w:val="-4"/>
                            <w:w w:val="105%"/>
                          </w:rPr>
                          <w:t xml:space="preserve"> </w:t>
                        </w:r>
                        <w:r>
                          <w:rPr>
                            <w:color w:val="231F20"/>
                            <w:w w:val="105%"/>
                          </w:rPr>
                          <w:t>should</w:t>
                        </w:r>
                        <w:r>
                          <w:rPr>
                            <w:color w:val="231F20"/>
                            <w:spacing w:val="-4"/>
                            <w:w w:val="105%"/>
                          </w:rPr>
                          <w:t xml:space="preserve"> </w:t>
                        </w:r>
                        <w:r>
                          <w:rPr>
                            <w:color w:val="231F20"/>
                            <w:w w:val="105%"/>
                          </w:rPr>
                          <w:t>not serve</w:t>
                        </w:r>
                        <w:r>
                          <w:rPr>
                            <w:color w:val="231F20"/>
                            <w:spacing w:val="27"/>
                            <w:w w:val="105%"/>
                          </w:rPr>
                          <w:t xml:space="preserve"> </w:t>
                        </w:r>
                        <w:r>
                          <w:rPr>
                            <w:color w:val="231F20"/>
                            <w:w w:val="105%"/>
                          </w:rPr>
                          <w:t>liquor</w:t>
                        </w:r>
                        <w:r>
                          <w:rPr>
                            <w:color w:val="231F20"/>
                            <w:spacing w:val="27"/>
                            <w:w w:val="105%"/>
                          </w:rPr>
                          <w:t xml:space="preserve"> </w:t>
                        </w:r>
                        <w:r>
                          <w:rPr>
                            <w:color w:val="231F20"/>
                            <w:w w:val="105%"/>
                          </w:rPr>
                          <w:t>to</w:t>
                        </w:r>
                        <w:r>
                          <w:rPr>
                            <w:color w:val="231F20"/>
                            <w:spacing w:val="27"/>
                            <w:w w:val="105%"/>
                          </w:rPr>
                          <w:t xml:space="preserve"> </w:t>
                        </w:r>
                        <w:r>
                          <w:rPr>
                            <w:color w:val="231F20"/>
                            <w:w w:val="105%"/>
                          </w:rPr>
                          <w:t>anyone.</w:t>
                        </w:r>
                        <w:r>
                          <w:rPr>
                            <w:color w:val="231F20"/>
                            <w:spacing w:val="80"/>
                            <w:w w:val="105%"/>
                          </w:rPr>
                          <w:t xml:space="preserve"> </w:t>
                        </w:r>
                        <w:r>
                          <w:rPr>
                            <w:color w:val="231F20"/>
                            <w:w w:val="105%"/>
                          </w:rPr>
                          <w:t>We</w:t>
                        </w:r>
                        <w:r>
                          <w:rPr>
                            <w:color w:val="231F20"/>
                            <w:spacing w:val="27"/>
                            <w:w w:val="105%"/>
                          </w:rPr>
                          <w:t xml:space="preserve"> </w:t>
                        </w:r>
                        <w:r>
                          <w:rPr>
                            <w:color w:val="231F20"/>
                            <w:w w:val="105%"/>
                          </w:rPr>
                          <w:t>never</w:t>
                        </w:r>
                        <w:r>
                          <w:rPr>
                            <w:color w:val="231F20"/>
                            <w:spacing w:val="27"/>
                            <w:w w:val="105%"/>
                          </w:rPr>
                          <w:t xml:space="preserve"> </w:t>
                        </w:r>
                        <w:r>
                          <w:rPr>
                            <w:color w:val="231F20"/>
                            <w:w w:val="105%"/>
                          </w:rPr>
                          <w:t>argue</w:t>
                        </w:r>
                        <w:r>
                          <w:rPr>
                            <w:color w:val="231F20"/>
                            <w:spacing w:val="27"/>
                            <w:w w:val="105%"/>
                          </w:rPr>
                          <w:t xml:space="preserve"> </w:t>
                        </w:r>
                        <w:r>
                          <w:rPr>
                            <w:color w:val="231F20"/>
                            <w:w w:val="105%"/>
                          </w:rPr>
                          <w:t>this</w:t>
                        </w:r>
                        <w:r>
                          <w:rPr>
                            <w:color w:val="231F20"/>
                            <w:spacing w:val="27"/>
                            <w:w w:val="105%"/>
                          </w:rPr>
                          <w:t xml:space="preserve"> </w:t>
                        </w:r>
                        <w:r>
                          <w:rPr>
                            <w:color w:val="231F20"/>
                            <w:w w:val="105%"/>
                          </w:rPr>
                          <w:t>ques-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6AD8A19F" w14:textId="6F3B5909" w:rsidR="00000000" w:rsidRDefault="00004E1B">
      <w:pPr>
        <w:rPr>
          <w:sz w:val="24"/>
          <w:szCs w:val="24"/>
        </w:rPr>
        <w:sectPr w:rsidR="00000000">
          <w:pgSz w:w="262pt" w:h="396pt"/>
          <w:pgMar w:top="16pt" w:right="17pt" w:bottom="14pt" w:left="14pt" w:header="36pt" w:footer="36pt" w:gutter="0pt"/>
          <w:cols w:space="36pt"/>
          <w:noEndnote/>
        </w:sectPr>
      </w:pPr>
      <w:r>
        <w:rPr>
          <w:noProof/>
        </w:rPr>
        <w:lastRenderedPageBreak/>
        <w:drawing>
          <wp:anchor distT="0" distB="0" distL="114300" distR="114300" simplePos="0" relativeHeight="252056576" behindDoc="1" locked="0" layoutInCell="0" allowOverlap="1" wp14:anchorId="3CB7D1E9" wp14:editId="6A663CE7">
            <wp:simplePos x="0" y="0"/>
            <wp:positionH relativeFrom="page">
              <wp:posOffset>1060450</wp:posOffset>
            </wp:positionH>
            <wp:positionV relativeFrom="page">
              <wp:posOffset>207645</wp:posOffset>
            </wp:positionV>
            <wp:extent cx="1317625" cy="138430"/>
            <wp:effectExtent l="0" t="0" r="0" b="0"/>
            <wp:wrapNone/>
            <wp:docPr id="253" name="Text Box 391"/>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31762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4156F284"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WORKING</w:t>
                        </w:r>
                        <w:r>
                          <w:rPr>
                            <w:color w:val="231F20"/>
                            <w:spacing w:val="50"/>
                            <w:sz w:val="16"/>
                            <w:szCs w:val="16"/>
                          </w:rPr>
                          <w:t xml:space="preserve"> </w:t>
                        </w:r>
                        <w:r>
                          <w:rPr>
                            <w:color w:val="231F20"/>
                            <w:sz w:val="16"/>
                            <w:szCs w:val="16"/>
                          </w:rPr>
                          <w:t>WITH</w:t>
                        </w:r>
                        <w:r>
                          <w:rPr>
                            <w:color w:val="231F20"/>
                            <w:spacing w:val="53"/>
                            <w:sz w:val="16"/>
                            <w:szCs w:val="16"/>
                          </w:rPr>
                          <w:t xml:space="preserve"> </w:t>
                        </w:r>
                        <w:r>
                          <w:rPr>
                            <w:color w:val="231F20"/>
                            <w:spacing w:val="-2"/>
                            <w:sz w:val="16"/>
                            <w:szCs w:val="16"/>
                          </w:rPr>
                          <w:t>OTHERS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057600" behindDoc="1" locked="0" layoutInCell="0" allowOverlap="1" wp14:anchorId="72FCB2E8" wp14:editId="381BDC13">
            <wp:simplePos x="0" y="0"/>
            <wp:positionH relativeFrom="page">
              <wp:posOffset>2787650</wp:posOffset>
            </wp:positionH>
            <wp:positionV relativeFrom="page">
              <wp:posOffset>207645</wp:posOffset>
            </wp:positionV>
            <wp:extent cx="206375" cy="138430"/>
            <wp:effectExtent l="0" t="0" r="0" b="0"/>
            <wp:wrapNone/>
            <wp:docPr id="252" name="Text Box 39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0637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587B0C32"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103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058624" behindDoc="1" locked="0" layoutInCell="0" allowOverlap="1" wp14:anchorId="63685142" wp14:editId="5285FCDB">
            <wp:simplePos x="0" y="0"/>
            <wp:positionH relativeFrom="page">
              <wp:posOffset>374650</wp:posOffset>
            </wp:positionH>
            <wp:positionV relativeFrom="page">
              <wp:posOffset>377190</wp:posOffset>
            </wp:positionV>
            <wp:extent cx="2618105" cy="2862580"/>
            <wp:effectExtent l="0" t="0" r="0" b="0"/>
            <wp:wrapNone/>
            <wp:docPr id="251" name="Text Box 393"/>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18105" cy="2862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3B8355D4" w14:textId="77777777" w:rsidR="00000000" w:rsidRDefault="00000000">
                        <w:pPr>
                          <w:pStyle w:val="BodyText"/>
                          <w:kinsoku w:val="0"/>
                          <w:overflowPunct w:val="0"/>
                          <w:spacing w:before="0.85pt" w:line="12.70pt" w:lineRule="auto"/>
                          <w:ind w:end="1.35pt" w:firstLine="0pt"/>
                          <w:rPr>
                            <w:color w:val="231F20"/>
                            <w:w w:val="105%"/>
                          </w:rPr>
                        </w:pPr>
                        <w:r>
                          <w:rPr>
                            <w:color w:val="231F20"/>
                            <w:w w:val="105%"/>
                          </w:rPr>
                          <w:t>tion.</w:t>
                        </w:r>
                        <w:r>
                          <w:rPr>
                            <w:color w:val="231F20"/>
                            <w:spacing w:val="16"/>
                            <w:w w:val="105%"/>
                          </w:rPr>
                          <w:t xml:space="preserve"> </w:t>
                        </w:r>
                        <w:r>
                          <w:rPr>
                            <w:color w:val="231F20"/>
                            <w:w w:val="105%"/>
                          </w:rPr>
                          <w:t>We</w:t>
                        </w:r>
                        <w:r>
                          <w:rPr>
                            <w:color w:val="231F20"/>
                            <w:spacing w:val="-12"/>
                            <w:w w:val="105%"/>
                          </w:rPr>
                          <w:t xml:space="preserve"> </w:t>
                        </w:r>
                        <w:r>
                          <w:rPr>
                            <w:color w:val="231F20"/>
                            <w:w w:val="105%"/>
                          </w:rPr>
                          <w:t>feel</w:t>
                        </w:r>
                        <w:r>
                          <w:rPr>
                            <w:color w:val="231F20"/>
                            <w:spacing w:val="-11"/>
                            <w:w w:val="105%"/>
                          </w:rPr>
                          <w:t xml:space="preserve"> </w:t>
                        </w:r>
                        <w:r>
                          <w:rPr>
                            <w:color w:val="231F20"/>
                            <w:w w:val="105%"/>
                          </w:rPr>
                          <w:t>that</w:t>
                        </w:r>
                        <w:r>
                          <w:rPr>
                            <w:color w:val="231F20"/>
                            <w:spacing w:val="-12"/>
                            <w:w w:val="105%"/>
                          </w:rPr>
                          <w:t xml:space="preserve"> </w:t>
                        </w:r>
                        <w:r>
                          <w:rPr>
                            <w:color w:val="231F20"/>
                            <w:w w:val="105%"/>
                          </w:rPr>
                          <w:t>each</w:t>
                        </w:r>
                        <w:r>
                          <w:rPr>
                            <w:color w:val="231F20"/>
                            <w:spacing w:val="-11"/>
                            <w:w w:val="105%"/>
                          </w:rPr>
                          <w:t xml:space="preserve"> </w:t>
                        </w:r>
                        <w:r>
                          <w:rPr>
                            <w:color w:val="231F20"/>
                            <w:w w:val="105%"/>
                          </w:rPr>
                          <w:t>family,</w:t>
                        </w:r>
                        <w:r>
                          <w:rPr>
                            <w:color w:val="231F20"/>
                            <w:spacing w:val="-12"/>
                            <w:w w:val="105%"/>
                          </w:rPr>
                          <w:t xml:space="preserve"> </w:t>
                        </w:r>
                        <w:r>
                          <w:rPr>
                            <w:color w:val="231F20"/>
                            <w:w w:val="105%"/>
                          </w:rPr>
                          <w:t>in</w:t>
                        </w:r>
                        <w:r>
                          <w:rPr>
                            <w:color w:val="231F20"/>
                            <w:spacing w:val="-11"/>
                            <w:w w:val="105%"/>
                          </w:rPr>
                          <w:t xml:space="preserve"> </w:t>
                        </w:r>
                        <w:r>
                          <w:rPr>
                            <w:color w:val="231F20"/>
                            <w:w w:val="105%"/>
                          </w:rPr>
                          <w:t>the</w:t>
                        </w:r>
                        <w:r>
                          <w:rPr>
                            <w:color w:val="231F20"/>
                            <w:spacing w:val="-12"/>
                            <w:w w:val="105%"/>
                          </w:rPr>
                          <w:t xml:space="preserve"> </w:t>
                        </w:r>
                        <w:r>
                          <w:rPr>
                            <w:color w:val="231F20"/>
                            <w:w w:val="105%"/>
                          </w:rPr>
                          <w:t>light</w:t>
                        </w:r>
                        <w:r>
                          <w:rPr>
                            <w:color w:val="231F20"/>
                            <w:spacing w:val="-11"/>
                            <w:w w:val="105%"/>
                          </w:rPr>
                          <w:t xml:space="preserve"> </w:t>
                        </w:r>
                        <w:r>
                          <w:rPr>
                            <w:color w:val="231F20"/>
                            <w:w w:val="105%"/>
                          </w:rPr>
                          <w:t>of</w:t>
                        </w:r>
                        <w:r>
                          <w:rPr>
                            <w:color w:val="231F20"/>
                            <w:spacing w:val="-12"/>
                            <w:w w:val="105%"/>
                          </w:rPr>
                          <w:t xml:space="preserve"> </w:t>
                        </w:r>
                        <w:r>
                          <w:rPr>
                            <w:color w:val="231F20"/>
                            <w:w w:val="105%"/>
                          </w:rPr>
                          <w:t>their</w:t>
                        </w:r>
                        <w:r>
                          <w:rPr>
                            <w:color w:val="231F20"/>
                            <w:spacing w:val="-11"/>
                            <w:w w:val="105%"/>
                          </w:rPr>
                          <w:t xml:space="preserve"> </w:t>
                        </w:r>
                        <w:r>
                          <w:rPr>
                            <w:color w:val="231F20"/>
                            <w:w w:val="105%"/>
                          </w:rPr>
                          <w:t>own circumstances, ought to decide for themselves.</w:t>
                        </w:r>
                      </w:p>
                      <w:p w14:paraId="38807969" w14:textId="77777777" w:rsidR="00000000" w:rsidRDefault="00000000">
                        <w:pPr>
                          <w:pStyle w:val="BodyText"/>
                          <w:kinsoku w:val="0"/>
                          <w:overflowPunct w:val="0"/>
                          <w:spacing w:before="0.60pt" w:line="12.95pt" w:lineRule="auto"/>
                          <w:rPr>
                            <w:color w:val="231F20"/>
                            <w:w w:val="105%"/>
                          </w:rPr>
                        </w:pPr>
                        <w:r>
                          <w:rPr>
                            <w:color w:val="231F20"/>
                            <w:w w:val="105%"/>
                          </w:rPr>
                          <w:t>We</w:t>
                        </w:r>
                        <w:r>
                          <w:rPr>
                            <w:color w:val="231F20"/>
                            <w:spacing w:val="-11"/>
                            <w:w w:val="105%"/>
                          </w:rPr>
                          <w:t xml:space="preserve"> </w:t>
                        </w:r>
                        <w:r>
                          <w:rPr>
                            <w:color w:val="231F20"/>
                            <w:w w:val="105%"/>
                          </w:rPr>
                          <w:t>are</w:t>
                        </w:r>
                        <w:r>
                          <w:rPr>
                            <w:color w:val="231F20"/>
                            <w:spacing w:val="-11"/>
                            <w:w w:val="105%"/>
                          </w:rPr>
                          <w:t xml:space="preserve"> </w:t>
                        </w:r>
                        <w:r>
                          <w:rPr>
                            <w:color w:val="231F20"/>
                            <w:w w:val="105%"/>
                          </w:rPr>
                          <w:t>careful</w:t>
                        </w:r>
                        <w:r>
                          <w:rPr>
                            <w:color w:val="231F20"/>
                            <w:spacing w:val="-11"/>
                            <w:w w:val="105%"/>
                          </w:rPr>
                          <w:t xml:space="preserve"> </w:t>
                        </w:r>
                        <w:r>
                          <w:rPr>
                            <w:color w:val="231F20"/>
                            <w:w w:val="105%"/>
                          </w:rPr>
                          <w:t>never</w:t>
                        </w:r>
                        <w:r>
                          <w:rPr>
                            <w:color w:val="231F20"/>
                            <w:spacing w:val="-11"/>
                            <w:w w:val="105%"/>
                          </w:rPr>
                          <w:t xml:space="preserve"> </w:t>
                        </w:r>
                        <w:r>
                          <w:rPr>
                            <w:color w:val="231F20"/>
                            <w:w w:val="105%"/>
                          </w:rPr>
                          <w:t>to</w:t>
                        </w:r>
                        <w:r>
                          <w:rPr>
                            <w:color w:val="231F20"/>
                            <w:spacing w:val="-11"/>
                            <w:w w:val="105%"/>
                          </w:rPr>
                          <w:t xml:space="preserve"> </w:t>
                        </w:r>
                        <w:r>
                          <w:rPr>
                            <w:color w:val="231F20"/>
                            <w:w w:val="105%"/>
                          </w:rPr>
                          <w:t>show</w:t>
                        </w:r>
                        <w:r>
                          <w:rPr>
                            <w:color w:val="231F20"/>
                            <w:spacing w:val="-11"/>
                            <w:w w:val="105%"/>
                          </w:rPr>
                          <w:t xml:space="preserve"> </w:t>
                        </w:r>
                        <w:r>
                          <w:rPr>
                            <w:color w:val="231F20"/>
                            <w:w w:val="105%"/>
                          </w:rPr>
                          <w:t>intolerance</w:t>
                        </w:r>
                        <w:r>
                          <w:rPr>
                            <w:color w:val="231F20"/>
                            <w:spacing w:val="-11"/>
                            <w:w w:val="105%"/>
                          </w:rPr>
                          <w:t xml:space="preserve"> </w:t>
                        </w:r>
                        <w:r>
                          <w:rPr>
                            <w:color w:val="231F20"/>
                            <w:w w:val="105%"/>
                          </w:rPr>
                          <w:t>or</w:t>
                        </w:r>
                        <w:r>
                          <w:rPr>
                            <w:color w:val="231F20"/>
                            <w:spacing w:val="-11"/>
                            <w:w w:val="105%"/>
                          </w:rPr>
                          <w:t xml:space="preserve"> </w:t>
                        </w:r>
                        <w:r>
                          <w:rPr>
                            <w:color w:val="231F20"/>
                            <w:w w:val="105%"/>
                          </w:rPr>
                          <w:t>hatred</w:t>
                        </w:r>
                        <w:r>
                          <w:rPr>
                            <w:color w:val="231F20"/>
                            <w:spacing w:val="-11"/>
                            <w:w w:val="105%"/>
                          </w:rPr>
                          <w:t xml:space="preserve"> </w:t>
                        </w:r>
                        <w:r>
                          <w:rPr>
                            <w:color w:val="231F20"/>
                            <w:w w:val="105%"/>
                          </w:rPr>
                          <w:t xml:space="preserve">of </w:t>
                        </w:r>
                        <w:r>
                          <w:rPr>
                            <w:color w:val="231F20"/>
                          </w:rPr>
                          <w:t>drinking</w:t>
                        </w:r>
                        <w:r>
                          <w:rPr>
                            <w:color w:val="231F20"/>
                            <w:spacing w:val="-11"/>
                          </w:rPr>
                          <w:t xml:space="preserve"> </w:t>
                        </w:r>
                        <w:r>
                          <w:rPr>
                            <w:color w:val="231F20"/>
                          </w:rPr>
                          <w:t>as</w:t>
                        </w:r>
                        <w:r>
                          <w:rPr>
                            <w:color w:val="231F20"/>
                            <w:spacing w:val="-11"/>
                          </w:rPr>
                          <w:t xml:space="preserve"> </w:t>
                        </w:r>
                        <w:r>
                          <w:rPr>
                            <w:color w:val="231F20"/>
                          </w:rPr>
                          <w:t>an</w:t>
                        </w:r>
                        <w:r>
                          <w:rPr>
                            <w:color w:val="231F20"/>
                            <w:spacing w:val="-11"/>
                          </w:rPr>
                          <w:t xml:space="preserve"> </w:t>
                        </w:r>
                        <w:r>
                          <w:rPr>
                            <w:color w:val="231F20"/>
                          </w:rPr>
                          <w:t>institution.</w:t>
                        </w:r>
                        <w:r>
                          <w:rPr>
                            <w:color w:val="231F20"/>
                            <w:spacing w:val="25"/>
                          </w:rPr>
                          <w:t xml:space="preserve"> </w:t>
                        </w:r>
                        <w:r>
                          <w:rPr>
                            <w:color w:val="231F20"/>
                          </w:rPr>
                          <w:t>Experience</w:t>
                        </w:r>
                        <w:r>
                          <w:rPr>
                            <w:color w:val="231F20"/>
                            <w:spacing w:val="-11"/>
                          </w:rPr>
                          <w:t xml:space="preserve"> </w:t>
                        </w:r>
                        <w:r>
                          <w:rPr>
                            <w:color w:val="231F20"/>
                          </w:rPr>
                          <w:t>shows</w:t>
                        </w:r>
                        <w:r>
                          <w:rPr>
                            <w:color w:val="231F20"/>
                            <w:spacing w:val="-11"/>
                          </w:rPr>
                          <w:t xml:space="preserve"> </w:t>
                        </w:r>
                        <w:r>
                          <w:rPr>
                            <w:color w:val="231F20"/>
                          </w:rPr>
                          <w:t>that</w:t>
                        </w:r>
                        <w:r>
                          <w:rPr>
                            <w:color w:val="231F20"/>
                            <w:spacing w:val="-11"/>
                          </w:rPr>
                          <w:t xml:space="preserve"> </w:t>
                        </w:r>
                        <w:r>
                          <w:rPr>
                            <w:color w:val="231F20"/>
                          </w:rPr>
                          <w:t>such</w:t>
                        </w:r>
                        <w:r>
                          <w:rPr>
                            <w:color w:val="231F20"/>
                            <w:spacing w:val="-11"/>
                          </w:rPr>
                          <w:t xml:space="preserve"> </w:t>
                        </w:r>
                        <w:r>
                          <w:rPr>
                            <w:color w:val="231F20"/>
                          </w:rPr>
                          <w:t xml:space="preserve">an </w:t>
                        </w:r>
                        <w:r>
                          <w:rPr>
                            <w:color w:val="231F20"/>
                            <w:w w:val="105%"/>
                          </w:rPr>
                          <w:t>attitude</w:t>
                        </w:r>
                        <w:r>
                          <w:rPr>
                            <w:color w:val="231F20"/>
                            <w:spacing w:val="-6"/>
                            <w:w w:val="105%"/>
                          </w:rPr>
                          <w:t xml:space="preserve"> </w:t>
                        </w:r>
                        <w:r>
                          <w:rPr>
                            <w:color w:val="231F20"/>
                            <w:w w:val="105%"/>
                          </w:rPr>
                          <w:t>is</w:t>
                        </w:r>
                        <w:r>
                          <w:rPr>
                            <w:color w:val="231F20"/>
                            <w:spacing w:val="-6"/>
                            <w:w w:val="105%"/>
                          </w:rPr>
                          <w:t xml:space="preserve"> </w:t>
                        </w:r>
                        <w:r>
                          <w:rPr>
                            <w:color w:val="231F20"/>
                            <w:w w:val="105%"/>
                          </w:rPr>
                          <w:t>not</w:t>
                        </w:r>
                        <w:r>
                          <w:rPr>
                            <w:color w:val="231F20"/>
                            <w:spacing w:val="-6"/>
                            <w:w w:val="105%"/>
                          </w:rPr>
                          <w:t xml:space="preserve"> </w:t>
                        </w:r>
                        <w:r>
                          <w:rPr>
                            <w:color w:val="231F20"/>
                            <w:w w:val="105%"/>
                          </w:rPr>
                          <w:t>helpful</w:t>
                        </w:r>
                        <w:r>
                          <w:rPr>
                            <w:color w:val="231F20"/>
                            <w:spacing w:val="-6"/>
                            <w:w w:val="105%"/>
                          </w:rPr>
                          <w:t xml:space="preserve"> </w:t>
                        </w:r>
                        <w:r>
                          <w:rPr>
                            <w:color w:val="231F20"/>
                            <w:w w:val="105%"/>
                          </w:rPr>
                          <w:t>to</w:t>
                        </w:r>
                        <w:r>
                          <w:rPr>
                            <w:color w:val="231F20"/>
                            <w:spacing w:val="-6"/>
                            <w:w w:val="105%"/>
                          </w:rPr>
                          <w:t xml:space="preserve"> </w:t>
                        </w:r>
                        <w:r>
                          <w:rPr>
                            <w:color w:val="231F20"/>
                            <w:w w:val="105%"/>
                          </w:rPr>
                          <w:t>anyone.</w:t>
                        </w:r>
                        <w:r>
                          <w:rPr>
                            <w:color w:val="231F20"/>
                            <w:spacing w:val="35"/>
                            <w:w w:val="105%"/>
                          </w:rPr>
                          <w:t xml:space="preserve"> </w:t>
                        </w:r>
                        <w:r>
                          <w:rPr>
                            <w:color w:val="231F20"/>
                            <w:w w:val="105%"/>
                          </w:rPr>
                          <w:t>Every</w:t>
                        </w:r>
                        <w:r>
                          <w:rPr>
                            <w:color w:val="231F20"/>
                            <w:spacing w:val="-6"/>
                            <w:w w:val="105%"/>
                          </w:rPr>
                          <w:t xml:space="preserve"> </w:t>
                        </w:r>
                        <w:r>
                          <w:rPr>
                            <w:color w:val="231F20"/>
                            <w:w w:val="105%"/>
                          </w:rPr>
                          <w:t>new</w:t>
                        </w:r>
                        <w:r>
                          <w:rPr>
                            <w:color w:val="231F20"/>
                            <w:spacing w:val="-6"/>
                            <w:w w:val="105%"/>
                          </w:rPr>
                          <w:t xml:space="preserve"> </w:t>
                        </w:r>
                        <w:r>
                          <w:rPr>
                            <w:color w:val="231F20"/>
                            <w:w w:val="105%"/>
                          </w:rPr>
                          <w:t xml:space="preserve">alcoholic </w:t>
                        </w:r>
                        <w:r>
                          <w:rPr>
                            <w:color w:val="231F20"/>
                          </w:rPr>
                          <w:t xml:space="preserve">looks for this spirit among us and is immensely relieved </w:t>
                        </w:r>
                        <w:r>
                          <w:rPr>
                            <w:color w:val="231F20"/>
                            <w:w w:val="105%"/>
                          </w:rPr>
                          <w:t>when he finds we are not witch burners.</w:t>
                        </w:r>
                        <w:r>
                          <w:rPr>
                            <w:color w:val="231F20"/>
                            <w:spacing w:val="40"/>
                            <w:w w:val="105%"/>
                          </w:rPr>
                          <w:t xml:space="preserve"> </w:t>
                        </w:r>
                        <w:r>
                          <w:rPr>
                            <w:color w:val="231F20"/>
                            <w:w w:val="105%"/>
                          </w:rPr>
                          <w:t xml:space="preserve">A spirit of </w:t>
                        </w:r>
                        <w:r>
                          <w:rPr>
                            <w:color w:val="231F20"/>
                            <w:spacing w:val="-2"/>
                          </w:rPr>
                          <w:t>intolerance</w:t>
                        </w:r>
                        <w:r>
                          <w:rPr>
                            <w:color w:val="231F20"/>
                            <w:spacing w:val="-3"/>
                          </w:rPr>
                          <w:t xml:space="preserve"> </w:t>
                        </w:r>
                        <w:r>
                          <w:rPr>
                            <w:color w:val="231F20"/>
                            <w:spacing w:val="-2"/>
                          </w:rPr>
                          <w:t>might</w:t>
                        </w:r>
                        <w:r>
                          <w:rPr>
                            <w:color w:val="231F20"/>
                            <w:spacing w:val="-3"/>
                          </w:rPr>
                          <w:t xml:space="preserve"> </w:t>
                        </w:r>
                        <w:r>
                          <w:rPr>
                            <w:color w:val="231F20"/>
                            <w:spacing w:val="-2"/>
                          </w:rPr>
                          <w:t>repel</w:t>
                        </w:r>
                        <w:r>
                          <w:rPr>
                            <w:color w:val="231F20"/>
                            <w:spacing w:val="-3"/>
                          </w:rPr>
                          <w:t xml:space="preserve"> </w:t>
                        </w:r>
                        <w:r>
                          <w:rPr>
                            <w:color w:val="231F20"/>
                            <w:spacing w:val="-2"/>
                          </w:rPr>
                          <w:t>alcoholics</w:t>
                        </w:r>
                        <w:r>
                          <w:rPr>
                            <w:color w:val="231F20"/>
                            <w:spacing w:val="-3"/>
                          </w:rPr>
                          <w:t xml:space="preserve"> </w:t>
                        </w:r>
                        <w:r>
                          <w:rPr>
                            <w:color w:val="231F20"/>
                            <w:spacing w:val="-2"/>
                          </w:rPr>
                          <w:t>whose</w:t>
                        </w:r>
                        <w:r>
                          <w:rPr>
                            <w:color w:val="231F20"/>
                            <w:spacing w:val="-3"/>
                          </w:rPr>
                          <w:t xml:space="preserve"> </w:t>
                        </w:r>
                        <w:r>
                          <w:rPr>
                            <w:color w:val="231F20"/>
                            <w:spacing w:val="-2"/>
                          </w:rPr>
                          <w:t>lives</w:t>
                        </w:r>
                        <w:r>
                          <w:rPr>
                            <w:color w:val="231F20"/>
                            <w:spacing w:val="-3"/>
                          </w:rPr>
                          <w:t xml:space="preserve"> </w:t>
                        </w:r>
                        <w:r>
                          <w:rPr>
                            <w:color w:val="231F20"/>
                            <w:spacing w:val="-2"/>
                          </w:rPr>
                          <w:t>could</w:t>
                        </w:r>
                        <w:r>
                          <w:rPr>
                            <w:color w:val="231F20"/>
                            <w:spacing w:val="-3"/>
                          </w:rPr>
                          <w:t xml:space="preserve"> </w:t>
                        </w:r>
                        <w:r>
                          <w:rPr>
                            <w:color w:val="231F20"/>
                            <w:spacing w:val="-2"/>
                          </w:rPr>
                          <w:t xml:space="preserve">have </w:t>
                        </w:r>
                        <w:r>
                          <w:rPr>
                            <w:color w:val="231F20"/>
                          </w:rPr>
                          <w:t>been</w:t>
                        </w:r>
                        <w:r>
                          <w:rPr>
                            <w:color w:val="231F20"/>
                            <w:spacing w:val="-8"/>
                          </w:rPr>
                          <w:t xml:space="preserve"> </w:t>
                        </w:r>
                        <w:r>
                          <w:rPr>
                            <w:color w:val="231F20"/>
                          </w:rPr>
                          <w:t>saved,</w:t>
                        </w:r>
                        <w:r>
                          <w:rPr>
                            <w:color w:val="231F20"/>
                            <w:spacing w:val="-8"/>
                          </w:rPr>
                          <w:t xml:space="preserve"> </w:t>
                        </w:r>
                        <w:r>
                          <w:rPr>
                            <w:color w:val="231F20"/>
                          </w:rPr>
                          <w:t>had</w:t>
                        </w:r>
                        <w:r>
                          <w:rPr>
                            <w:color w:val="231F20"/>
                            <w:spacing w:val="-8"/>
                          </w:rPr>
                          <w:t xml:space="preserve"> </w:t>
                        </w:r>
                        <w:r>
                          <w:rPr>
                            <w:color w:val="231F20"/>
                          </w:rPr>
                          <w:t>it</w:t>
                        </w:r>
                        <w:r>
                          <w:rPr>
                            <w:color w:val="231F20"/>
                            <w:spacing w:val="-8"/>
                          </w:rPr>
                          <w:t xml:space="preserve"> </w:t>
                        </w:r>
                        <w:r>
                          <w:rPr>
                            <w:color w:val="231F20"/>
                          </w:rPr>
                          <w:t>not</w:t>
                        </w:r>
                        <w:r>
                          <w:rPr>
                            <w:color w:val="231F20"/>
                            <w:spacing w:val="-8"/>
                          </w:rPr>
                          <w:t xml:space="preserve"> </w:t>
                        </w:r>
                        <w:r>
                          <w:rPr>
                            <w:color w:val="231F20"/>
                          </w:rPr>
                          <w:t>been</w:t>
                        </w:r>
                        <w:r>
                          <w:rPr>
                            <w:color w:val="231F20"/>
                            <w:spacing w:val="-8"/>
                          </w:rPr>
                          <w:t xml:space="preserve"> </w:t>
                        </w:r>
                        <w:r>
                          <w:rPr>
                            <w:color w:val="231F20"/>
                          </w:rPr>
                          <w:t>for</w:t>
                        </w:r>
                        <w:r>
                          <w:rPr>
                            <w:color w:val="231F20"/>
                            <w:spacing w:val="-8"/>
                          </w:rPr>
                          <w:t xml:space="preserve"> </w:t>
                        </w:r>
                        <w:r>
                          <w:rPr>
                            <w:color w:val="231F20"/>
                          </w:rPr>
                          <w:t>such</w:t>
                        </w:r>
                        <w:r>
                          <w:rPr>
                            <w:color w:val="231F20"/>
                            <w:spacing w:val="-8"/>
                          </w:rPr>
                          <w:t xml:space="preserve"> </w:t>
                        </w:r>
                        <w:r>
                          <w:rPr>
                            <w:color w:val="231F20"/>
                          </w:rPr>
                          <w:t>stupidity.</w:t>
                        </w:r>
                        <w:r>
                          <w:rPr>
                            <w:color w:val="231F20"/>
                            <w:spacing w:val="26"/>
                          </w:rPr>
                          <w:t xml:space="preserve"> </w:t>
                        </w:r>
                        <w:r>
                          <w:rPr>
                            <w:color w:val="231F20"/>
                          </w:rPr>
                          <w:t>We</w:t>
                        </w:r>
                        <w:r>
                          <w:rPr>
                            <w:color w:val="231F20"/>
                            <w:spacing w:val="-8"/>
                          </w:rPr>
                          <w:t xml:space="preserve"> </w:t>
                        </w:r>
                        <w:r>
                          <w:rPr>
                            <w:color w:val="231F20"/>
                          </w:rPr>
                          <w:t>would not</w:t>
                        </w:r>
                        <w:r>
                          <w:rPr>
                            <w:color w:val="231F20"/>
                            <w:spacing w:val="-12"/>
                          </w:rPr>
                          <w:t xml:space="preserve"> </w:t>
                        </w:r>
                        <w:r>
                          <w:rPr>
                            <w:color w:val="231F20"/>
                          </w:rPr>
                          <w:t>even</w:t>
                        </w:r>
                        <w:r>
                          <w:rPr>
                            <w:color w:val="231F20"/>
                            <w:spacing w:val="-11"/>
                          </w:rPr>
                          <w:t xml:space="preserve"> </w:t>
                        </w:r>
                        <w:r>
                          <w:rPr>
                            <w:color w:val="231F20"/>
                          </w:rPr>
                          <w:t>do</w:t>
                        </w:r>
                        <w:r>
                          <w:rPr>
                            <w:color w:val="231F20"/>
                            <w:spacing w:val="-11"/>
                          </w:rPr>
                          <w:t xml:space="preserve"> </w:t>
                        </w:r>
                        <w:r>
                          <w:rPr>
                            <w:color w:val="231F20"/>
                          </w:rPr>
                          <w:t>the</w:t>
                        </w:r>
                        <w:r>
                          <w:rPr>
                            <w:color w:val="231F20"/>
                            <w:spacing w:val="-11"/>
                          </w:rPr>
                          <w:t xml:space="preserve"> </w:t>
                        </w:r>
                        <w:r>
                          <w:rPr>
                            <w:color w:val="231F20"/>
                          </w:rPr>
                          <w:t>cause</w:t>
                        </w:r>
                        <w:r>
                          <w:rPr>
                            <w:color w:val="231F20"/>
                            <w:spacing w:val="-12"/>
                          </w:rPr>
                          <w:t xml:space="preserve"> </w:t>
                        </w:r>
                        <w:r>
                          <w:rPr>
                            <w:color w:val="231F20"/>
                          </w:rPr>
                          <w:t>of</w:t>
                        </w:r>
                        <w:r>
                          <w:rPr>
                            <w:color w:val="231F20"/>
                            <w:spacing w:val="-11"/>
                          </w:rPr>
                          <w:t xml:space="preserve"> </w:t>
                        </w:r>
                        <w:r>
                          <w:rPr>
                            <w:color w:val="231F20"/>
                          </w:rPr>
                          <w:t>temperate</w:t>
                        </w:r>
                        <w:r>
                          <w:rPr>
                            <w:color w:val="231F20"/>
                            <w:spacing w:val="-11"/>
                          </w:rPr>
                          <w:t xml:space="preserve"> </w:t>
                        </w:r>
                        <w:r>
                          <w:rPr>
                            <w:color w:val="231F20"/>
                          </w:rPr>
                          <w:t>drinking</w:t>
                        </w:r>
                        <w:r>
                          <w:rPr>
                            <w:color w:val="231F20"/>
                            <w:spacing w:val="-11"/>
                          </w:rPr>
                          <w:t xml:space="preserve"> </w:t>
                        </w:r>
                        <w:r>
                          <w:rPr>
                            <w:color w:val="231F20"/>
                          </w:rPr>
                          <w:t>any</w:t>
                        </w:r>
                        <w:r>
                          <w:rPr>
                            <w:color w:val="231F20"/>
                            <w:spacing w:val="-12"/>
                          </w:rPr>
                          <w:t xml:space="preserve"> </w:t>
                        </w:r>
                        <w:r>
                          <w:rPr>
                            <w:color w:val="231F20"/>
                          </w:rPr>
                          <w:t>good,</w:t>
                        </w:r>
                        <w:r>
                          <w:rPr>
                            <w:color w:val="231F20"/>
                            <w:spacing w:val="-11"/>
                          </w:rPr>
                          <w:t xml:space="preserve"> </w:t>
                        </w:r>
                        <w:r>
                          <w:rPr>
                            <w:color w:val="231F20"/>
                          </w:rPr>
                          <w:t xml:space="preserve">for </w:t>
                        </w:r>
                        <w:r>
                          <w:rPr>
                            <w:color w:val="231F20"/>
                            <w:w w:val="105%"/>
                          </w:rPr>
                          <w:t>not</w:t>
                        </w:r>
                        <w:r>
                          <w:rPr>
                            <w:color w:val="231F20"/>
                            <w:spacing w:val="-4"/>
                            <w:w w:val="105%"/>
                          </w:rPr>
                          <w:t xml:space="preserve"> </w:t>
                        </w:r>
                        <w:r>
                          <w:rPr>
                            <w:color w:val="231F20"/>
                            <w:w w:val="105%"/>
                          </w:rPr>
                          <w:t>one</w:t>
                        </w:r>
                        <w:r>
                          <w:rPr>
                            <w:color w:val="231F20"/>
                            <w:spacing w:val="-4"/>
                            <w:w w:val="105%"/>
                          </w:rPr>
                          <w:t xml:space="preserve"> </w:t>
                        </w:r>
                        <w:r>
                          <w:rPr>
                            <w:color w:val="231F20"/>
                            <w:w w:val="105%"/>
                          </w:rPr>
                          <w:t>drinker</w:t>
                        </w:r>
                        <w:r>
                          <w:rPr>
                            <w:color w:val="231F20"/>
                            <w:spacing w:val="-4"/>
                            <w:w w:val="105%"/>
                          </w:rPr>
                          <w:t xml:space="preserve"> </w:t>
                        </w:r>
                        <w:r>
                          <w:rPr>
                            <w:color w:val="231F20"/>
                            <w:w w:val="105%"/>
                          </w:rPr>
                          <w:t>in</w:t>
                        </w:r>
                        <w:r>
                          <w:rPr>
                            <w:color w:val="231F20"/>
                            <w:spacing w:val="-4"/>
                            <w:w w:val="105%"/>
                          </w:rPr>
                          <w:t xml:space="preserve"> </w:t>
                        </w:r>
                        <w:r>
                          <w:rPr>
                            <w:color w:val="231F20"/>
                            <w:w w:val="105%"/>
                          </w:rPr>
                          <w:t>a</w:t>
                        </w:r>
                        <w:r>
                          <w:rPr>
                            <w:color w:val="231F20"/>
                            <w:spacing w:val="-4"/>
                            <w:w w:val="105%"/>
                          </w:rPr>
                          <w:t xml:space="preserve"> </w:t>
                        </w:r>
                        <w:r>
                          <w:rPr>
                            <w:color w:val="231F20"/>
                            <w:w w:val="105%"/>
                          </w:rPr>
                          <w:t>thousand</w:t>
                        </w:r>
                        <w:r>
                          <w:rPr>
                            <w:color w:val="231F20"/>
                            <w:spacing w:val="-4"/>
                            <w:w w:val="105%"/>
                          </w:rPr>
                          <w:t xml:space="preserve"> </w:t>
                        </w:r>
                        <w:r>
                          <w:rPr>
                            <w:color w:val="231F20"/>
                            <w:w w:val="105%"/>
                          </w:rPr>
                          <w:t>likes</w:t>
                        </w:r>
                        <w:r>
                          <w:rPr>
                            <w:color w:val="231F20"/>
                            <w:spacing w:val="-4"/>
                            <w:w w:val="105%"/>
                          </w:rPr>
                          <w:t xml:space="preserve"> </w:t>
                        </w:r>
                        <w:r>
                          <w:rPr>
                            <w:color w:val="231F20"/>
                            <w:w w:val="105%"/>
                          </w:rPr>
                          <w:t>to</w:t>
                        </w:r>
                        <w:r>
                          <w:rPr>
                            <w:color w:val="231F20"/>
                            <w:spacing w:val="-4"/>
                            <w:w w:val="105%"/>
                          </w:rPr>
                          <w:t xml:space="preserve"> </w:t>
                        </w:r>
                        <w:r>
                          <w:rPr>
                            <w:color w:val="231F20"/>
                            <w:w w:val="105%"/>
                          </w:rPr>
                          <w:t>be</w:t>
                        </w:r>
                        <w:r>
                          <w:rPr>
                            <w:color w:val="231F20"/>
                            <w:spacing w:val="-4"/>
                            <w:w w:val="105%"/>
                          </w:rPr>
                          <w:t xml:space="preserve"> </w:t>
                        </w:r>
                        <w:r>
                          <w:rPr>
                            <w:color w:val="231F20"/>
                            <w:w w:val="105%"/>
                          </w:rPr>
                          <w:t>told</w:t>
                        </w:r>
                        <w:r>
                          <w:rPr>
                            <w:color w:val="231F20"/>
                            <w:spacing w:val="-4"/>
                            <w:w w:val="105%"/>
                          </w:rPr>
                          <w:t xml:space="preserve"> </w:t>
                        </w:r>
                        <w:r>
                          <w:rPr>
                            <w:color w:val="231F20"/>
                            <w:w w:val="105%"/>
                          </w:rPr>
                          <w:t>anything about alcohol by one who hates it.</w:t>
                        </w:r>
                      </w:p>
                      <w:p w14:paraId="33BE915B" w14:textId="77777777" w:rsidR="00000000" w:rsidRDefault="00000000">
                        <w:pPr>
                          <w:pStyle w:val="BodyText"/>
                          <w:kinsoku w:val="0"/>
                          <w:overflowPunct w:val="0"/>
                          <w:spacing w:before="0.25pt" w:line="12.95pt" w:lineRule="auto"/>
                          <w:ind w:end="0.90pt"/>
                          <w:rPr>
                            <w:color w:val="231F20"/>
                            <w:w w:val="105%"/>
                          </w:rPr>
                        </w:pPr>
                        <w:r>
                          <w:rPr>
                            <w:color w:val="231F20"/>
                            <w:w w:val="105%"/>
                          </w:rPr>
                          <w:t>Some</w:t>
                        </w:r>
                        <w:r>
                          <w:rPr>
                            <w:color w:val="231F20"/>
                            <w:spacing w:val="-1"/>
                            <w:w w:val="105%"/>
                          </w:rPr>
                          <w:t xml:space="preserve"> </w:t>
                        </w:r>
                        <w:r>
                          <w:rPr>
                            <w:color w:val="231F20"/>
                            <w:w w:val="105%"/>
                          </w:rPr>
                          <w:t>day</w:t>
                        </w:r>
                        <w:r>
                          <w:rPr>
                            <w:color w:val="231F20"/>
                            <w:spacing w:val="-1"/>
                            <w:w w:val="105%"/>
                          </w:rPr>
                          <w:t xml:space="preserve"> </w:t>
                        </w:r>
                        <w:r>
                          <w:rPr>
                            <w:color w:val="231F20"/>
                            <w:w w:val="105%"/>
                          </w:rPr>
                          <w:t>we</w:t>
                        </w:r>
                        <w:r>
                          <w:rPr>
                            <w:color w:val="231F20"/>
                            <w:spacing w:val="-1"/>
                            <w:w w:val="105%"/>
                          </w:rPr>
                          <w:t xml:space="preserve"> </w:t>
                        </w:r>
                        <w:r>
                          <w:rPr>
                            <w:color w:val="231F20"/>
                            <w:w w:val="105%"/>
                          </w:rPr>
                          <w:t>hope</w:t>
                        </w:r>
                        <w:r>
                          <w:rPr>
                            <w:color w:val="231F20"/>
                            <w:spacing w:val="-1"/>
                            <w:w w:val="105%"/>
                          </w:rPr>
                          <w:t xml:space="preserve"> </w:t>
                        </w:r>
                        <w:r>
                          <w:rPr>
                            <w:color w:val="231F20"/>
                            <w:w w:val="105%"/>
                          </w:rPr>
                          <w:t>that</w:t>
                        </w:r>
                        <w:r>
                          <w:rPr>
                            <w:color w:val="231F20"/>
                            <w:spacing w:val="-1"/>
                            <w:w w:val="105%"/>
                          </w:rPr>
                          <w:t xml:space="preserve"> </w:t>
                        </w:r>
                        <w:r>
                          <w:rPr>
                            <w:color w:val="231F20"/>
                            <w:w w:val="105%"/>
                          </w:rPr>
                          <w:t>Alcoholics</w:t>
                        </w:r>
                        <w:r>
                          <w:rPr>
                            <w:color w:val="231F20"/>
                            <w:spacing w:val="-1"/>
                            <w:w w:val="105%"/>
                          </w:rPr>
                          <w:t xml:space="preserve"> </w:t>
                        </w:r>
                        <w:r>
                          <w:rPr>
                            <w:color w:val="231F20"/>
                            <w:w w:val="105%"/>
                          </w:rPr>
                          <w:t>Anonymous</w:t>
                        </w:r>
                        <w:r>
                          <w:rPr>
                            <w:color w:val="231F20"/>
                            <w:spacing w:val="-1"/>
                            <w:w w:val="105%"/>
                          </w:rPr>
                          <w:t xml:space="preserve"> </w:t>
                        </w:r>
                        <w:r>
                          <w:rPr>
                            <w:color w:val="231F20"/>
                            <w:w w:val="105%"/>
                          </w:rPr>
                          <w:t xml:space="preserve">will </w:t>
                        </w:r>
                        <w:r>
                          <w:rPr>
                            <w:color w:val="231F20"/>
                          </w:rPr>
                          <w:t>help</w:t>
                        </w:r>
                        <w:r>
                          <w:rPr>
                            <w:color w:val="231F20"/>
                            <w:spacing w:val="-7"/>
                          </w:rPr>
                          <w:t xml:space="preserve"> </w:t>
                        </w:r>
                        <w:r>
                          <w:rPr>
                            <w:color w:val="231F20"/>
                          </w:rPr>
                          <w:t>the</w:t>
                        </w:r>
                        <w:r>
                          <w:rPr>
                            <w:color w:val="231F20"/>
                            <w:spacing w:val="-7"/>
                          </w:rPr>
                          <w:t xml:space="preserve"> </w:t>
                        </w:r>
                        <w:r>
                          <w:rPr>
                            <w:color w:val="231F20"/>
                          </w:rPr>
                          <w:t>public</w:t>
                        </w:r>
                        <w:r>
                          <w:rPr>
                            <w:color w:val="231F20"/>
                            <w:spacing w:val="-7"/>
                          </w:rPr>
                          <w:t xml:space="preserve"> </w:t>
                        </w:r>
                        <w:r>
                          <w:rPr>
                            <w:color w:val="231F20"/>
                          </w:rPr>
                          <w:t>to</w:t>
                        </w:r>
                        <w:r>
                          <w:rPr>
                            <w:color w:val="231F20"/>
                            <w:spacing w:val="-7"/>
                          </w:rPr>
                          <w:t xml:space="preserve"> </w:t>
                        </w:r>
                        <w:r>
                          <w:rPr>
                            <w:color w:val="231F20"/>
                          </w:rPr>
                          <w:t>a</w:t>
                        </w:r>
                        <w:r>
                          <w:rPr>
                            <w:color w:val="231F20"/>
                            <w:spacing w:val="-7"/>
                          </w:rPr>
                          <w:t xml:space="preserve"> </w:t>
                        </w:r>
                        <w:r>
                          <w:rPr>
                            <w:color w:val="231F20"/>
                          </w:rPr>
                          <w:t>better</w:t>
                        </w:r>
                        <w:r>
                          <w:rPr>
                            <w:color w:val="231F20"/>
                            <w:spacing w:val="-7"/>
                          </w:rPr>
                          <w:t xml:space="preserve"> </w:t>
                        </w:r>
                        <w:r>
                          <w:rPr>
                            <w:color w:val="231F20"/>
                          </w:rPr>
                          <w:t>realization</w:t>
                        </w:r>
                        <w:r>
                          <w:rPr>
                            <w:color w:val="231F20"/>
                            <w:spacing w:val="-7"/>
                          </w:rPr>
                          <w:t xml:space="preserve"> </w:t>
                        </w:r>
                        <w:r>
                          <w:rPr>
                            <w:color w:val="231F20"/>
                          </w:rPr>
                          <w:t>of</w:t>
                        </w:r>
                        <w:r>
                          <w:rPr>
                            <w:color w:val="231F20"/>
                            <w:spacing w:val="-7"/>
                          </w:rPr>
                          <w:t xml:space="preserve"> </w:t>
                        </w:r>
                        <w:r>
                          <w:rPr>
                            <w:color w:val="231F20"/>
                          </w:rPr>
                          <w:t>the</w:t>
                        </w:r>
                        <w:r>
                          <w:rPr>
                            <w:color w:val="231F20"/>
                            <w:spacing w:val="-7"/>
                          </w:rPr>
                          <w:t xml:space="preserve"> </w:t>
                        </w:r>
                        <w:r>
                          <w:rPr>
                            <w:color w:val="231F20"/>
                          </w:rPr>
                          <w:t>gravity</w:t>
                        </w:r>
                        <w:r>
                          <w:rPr>
                            <w:color w:val="231F20"/>
                            <w:spacing w:val="-7"/>
                          </w:rPr>
                          <w:t xml:space="preserve"> </w:t>
                        </w:r>
                        <w:r>
                          <w:rPr>
                            <w:color w:val="231F20"/>
                          </w:rPr>
                          <w:t>of</w:t>
                        </w:r>
                        <w:r>
                          <w:rPr>
                            <w:color w:val="231F20"/>
                            <w:spacing w:val="-7"/>
                          </w:rPr>
                          <w:t xml:space="preserve"> </w:t>
                        </w:r>
                        <w:r>
                          <w:rPr>
                            <w:color w:val="231F20"/>
                          </w:rPr>
                          <w:t xml:space="preserve">the </w:t>
                        </w:r>
                        <w:r>
                          <w:rPr>
                            <w:color w:val="231F20"/>
                            <w:w w:val="105%"/>
                          </w:rPr>
                          <w:t>alcoholic problem, but we shall be of little use if our attitude</w:t>
                        </w:r>
                        <w:r>
                          <w:rPr>
                            <w:color w:val="231F20"/>
                            <w:spacing w:val="-1"/>
                            <w:w w:val="105%"/>
                          </w:rPr>
                          <w:t xml:space="preserve"> </w:t>
                        </w:r>
                        <w:r>
                          <w:rPr>
                            <w:color w:val="231F20"/>
                            <w:w w:val="105%"/>
                          </w:rPr>
                          <w:t>is</w:t>
                        </w:r>
                        <w:r>
                          <w:rPr>
                            <w:color w:val="231F20"/>
                            <w:spacing w:val="-1"/>
                            <w:w w:val="105%"/>
                          </w:rPr>
                          <w:t xml:space="preserve"> </w:t>
                        </w:r>
                        <w:r>
                          <w:rPr>
                            <w:color w:val="231F20"/>
                            <w:w w:val="105%"/>
                          </w:rPr>
                          <w:t>one</w:t>
                        </w:r>
                        <w:r>
                          <w:rPr>
                            <w:color w:val="231F20"/>
                            <w:spacing w:val="-1"/>
                            <w:w w:val="105%"/>
                          </w:rPr>
                          <w:t xml:space="preserve"> </w:t>
                        </w:r>
                        <w:r>
                          <w:rPr>
                            <w:color w:val="231F20"/>
                            <w:w w:val="105%"/>
                          </w:rPr>
                          <w:t>of</w:t>
                        </w:r>
                        <w:r>
                          <w:rPr>
                            <w:color w:val="231F20"/>
                            <w:spacing w:val="-1"/>
                            <w:w w:val="105%"/>
                          </w:rPr>
                          <w:t xml:space="preserve"> </w:t>
                        </w:r>
                        <w:r>
                          <w:rPr>
                            <w:color w:val="231F20"/>
                            <w:w w:val="105%"/>
                          </w:rPr>
                          <w:t>bitterness</w:t>
                        </w:r>
                        <w:r>
                          <w:rPr>
                            <w:color w:val="231F20"/>
                            <w:spacing w:val="-1"/>
                            <w:w w:val="105%"/>
                          </w:rPr>
                          <w:t xml:space="preserve"> </w:t>
                        </w:r>
                        <w:r>
                          <w:rPr>
                            <w:color w:val="231F20"/>
                            <w:w w:val="105%"/>
                          </w:rPr>
                          <w:t>or</w:t>
                        </w:r>
                        <w:r>
                          <w:rPr>
                            <w:color w:val="231F20"/>
                            <w:spacing w:val="-1"/>
                            <w:w w:val="105%"/>
                          </w:rPr>
                          <w:t xml:space="preserve"> </w:t>
                        </w:r>
                        <w:r>
                          <w:rPr>
                            <w:color w:val="231F20"/>
                            <w:w w:val="105%"/>
                          </w:rPr>
                          <w:t>hostility.</w:t>
                        </w:r>
                        <w:r>
                          <w:rPr>
                            <w:color w:val="231F20"/>
                            <w:spacing w:val="40"/>
                            <w:w w:val="105%"/>
                          </w:rPr>
                          <w:t xml:space="preserve"> </w:t>
                        </w:r>
                        <w:r>
                          <w:rPr>
                            <w:color w:val="231F20"/>
                            <w:w w:val="105%"/>
                          </w:rPr>
                          <w:t>Drinkers</w:t>
                        </w:r>
                        <w:r>
                          <w:rPr>
                            <w:color w:val="231F20"/>
                            <w:spacing w:val="-1"/>
                            <w:w w:val="105%"/>
                          </w:rPr>
                          <w:t xml:space="preserve"> </w:t>
                        </w:r>
                        <w:r>
                          <w:rPr>
                            <w:color w:val="231F20"/>
                            <w:w w:val="105%"/>
                          </w:rPr>
                          <w:t>will not stand for it.</w:t>
                        </w:r>
                      </w:p>
                      <w:p w14:paraId="30DB0C3A" w14:textId="77777777" w:rsidR="00000000" w:rsidRDefault="00000000">
                        <w:pPr>
                          <w:pStyle w:val="BodyText"/>
                          <w:kinsoku w:val="0"/>
                          <w:overflowPunct w:val="0"/>
                          <w:spacing w:before="0.10pt" w:line="13.05pt" w:lineRule="auto"/>
                          <w:ind w:end="0.95pt"/>
                          <w:rPr>
                            <w:i/>
                            <w:iCs/>
                            <w:color w:val="231F20"/>
                            <w:w w:val="105%"/>
                          </w:rPr>
                        </w:pPr>
                        <w:r>
                          <w:rPr>
                            <w:i/>
                            <w:iCs/>
                            <w:color w:val="231F20"/>
                          </w:rPr>
                          <w:t>After</w:t>
                        </w:r>
                        <w:r>
                          <w:rPr>
                            <w:i/>
                            <w:iCs/>
                            <w:color w:val="231F20"/>
                            <w:spacing w:val="-12"/>
                          </w:rPr>
                          <w:t xml:space="preserve"> </w:t>
                        </w:r>
                        <w:r>
                          <w:rPr>
                            <w:i/>
                            <w:iCs/>
                            <w:color w:val="231F20"/>
                          </w:rPr>
                          <w:t>all,</w:t>
                        </w:r>
                        <w:r>
                          <w:rPr>
                            <w:i/>
                            <w:iCs/>
                            <w:color w:val="231F20"/>
                            <w:spacing w:val="-11"/>
                          </w:rPr>
                          <w:t xml:space="preserve"> </w:t>
                        </w:r>
                        <w:r>
                          <w:rPr>
                            <w:i/>
                            <w:iCs/>
                            <w:color w:val="231F20"/>
                          </w:rPr>
                          <w:t>our</w:t>
                        </w:r>
                        <w:r>
                          <w:rPr>
                            <w:i/>
                            <w:iCs/>
                            <w:color w:val="231F20"/>
                            <w:spacing w:val="-11"/>
                          </w:rPr>
                          <w:t xml:space="preserve"> </w:t>
                        </w:r>
                        <w:r>
                          <w:rPr>
                            <w:i/>
                            <w:iCs/>
                            <w:color w:val="231F20"/>
                          </w:rPr>
                          <w:t>problems</w:t>
                        </w:r>
                        <w:r>
                          <w:rPr>
                            <w:i/>
                            <w:iCs/>
                            <w:color w:val="231F20"/>
                            <w:spacing w:val="-11"/>
                          </w:rPr>
                          <w:t xml:space="preserve"> </w:t>
                        </w:r>
                        <w:r>
                          <w:rPr>
                            <w:i/>
                            <w:iCs/>
                            <w:color w:val="231F20"/>
                          </w:rPr>
                          <w:t>were</w:t>
                        </w:r>
                        <w:r>
                          <w:rPr>
                            <w:i/>
                            <w:iCs/>
                            <w:color w:val="231F20"/>
                            <w:spacing w:val="-12"/>
                          </w:rPr>
                          <w:t xml:space="preserve"> </w:t>
                        </w:r>
                        <w:r>
                          <w:rPr>
                            <w:i/>
                            <w:iCs/>
                            <w:color w:val="231F20"/>
                          </w:rPr>
                          <w:t>of</w:t>
                        </w:r>
                        <w:r>
                          <w:rPr>
                            <w:i/>
                            <w:iCs/>
                            <w:color w:val="231F20"/>
                            <w:spacing w:val="-11"/>
                          </w:rPr>
                          <w:t xml:space="preserve"> </w:t>
                        </w:r>
                        <w:r>
                          <w:rPr>
                            <w:i/>
                            <w:iCs/>
                            <w:color w:val="231F20"/>
                          </w:rPr>
                          <w:t>our</w:t>
                        </w:r>
                        <w:r>
                          <w:rPr>
                            <w:i/>
                            <w:iCs/>
                            <w:color w:val="231F20"/>
                            <w:spacing w:val="-11"/>
                          </w:rPr>
                          <w:t xml:space="preserve"> </w:t>
                        </w:r>
                        <w:r>
                          <w:rPr>
                            <w:i/>
                            <w:iCs/>
                            <w:color w:val="231F20"/>
                          </w:rPr>
                          <w:t>own</w:t>
                        </w:r>
                        <w:r>
                          <w:rPr>
                            <w:i/>
                            <w:iCs/>
                            <w:color w:val="231F20"/>
                            <w:spacing w:val="-11"/>
                          </w:rPr>
                          <w:t xml:space="preserve"> </w:t>
                        </w:r>
                        <w:r>
                          <w:rPr>
                            <w:i/>
                            <w:iCs/>
                            <w:color w:val="231F20"/>
                          </w:rPr>
                          <w:t>making.</w:t>
                        </w:r>
                        <w:r>
                          <w:rPr>
                            <w:i/>
                            <w:iCs/>
                            <w:color w:val="231F20"/>
                            <w:spacing w:val="-10"/>
                          </w:rPr>
                          <w:t xml:space="preserve"> </w:t>
                        </w:r>
                        <w:r>
                          <w:rPr>
                            <w:i/>
                            <w:iCs/>
                            <w:color w:val="231F20"/>
                          </w:rPr>
                          <w:t xml:space="preserve">Bottles </w:t>
                        </w:r>
                        <w:r>
                          <w:rPr>
                            <w:i/>
                            <w:iCs/>
                            <w:color w:val="231F20"/>
                            <w:w w:val="105%"/>
                          </w:rPr>
                          <w:t>were</w:t>
                        </w:r>
                        <w:r>
                          <w:rPr>
                            <w:i/>
                            <w:iCs/>
                            <w:color w:val="231F20"/>
                            <w:spacing w:val="-12"/>
                            <w:w w:val="105%"/>
                          </w:rPr>
                          <w:t xml:space="preserve"> </w:t>
                        </w:r>
                        <w:r>
                          <w:rPr>
                            <w:i/>
                            <w:iCs/>
                            <w:color w:val="231F20"/>
                            <w:w w:val="105%"/>
                          </w:rPr>
                          <w:t>only</w:t>
                        </w:r>
                        <w:r>
                          <w:rPr>
                            <w:i/>
                            <w:iCs/>
                            <w:color w:val="231F20"/>
                            <w:spacing w:val="-12"/>
                            <w:w w:val="105%"/>
                          </w:rPr>
                          <w:t xml:space="preserve"> </w:t>
                        </w:r>
                        <w:r>
                          <w:rPr>
                            <w:i/>
                            <w:iCs/>
                            <w:color w:val="231F20"/>
                            <w:w w:val="105%"/>
                          </w:rPr>
                          <w:t>a</w:t>
                        </w:r>
                        <w:r>
                          <w:rPr>
                            <w:i/>
                            <w:iCs/>
                            <w:color w:val="231F20"/>
                            <w:spacing w:val="-12"/>
                            <w:w w:val="105%"/>
                          </w:rPr>
                          <w:t xml:space="preserve"> </w:t>
                        </w:r>
                        <w:r>
                          <w:rPr>
                            <w:i/>
                            <w:iCs/>
                            <w:color w:val="231F20"/>
                            <w:w w:val="105%"/>
                          </w:rPr>
                          <w:t>symbol.</w:t>
                        </w:r>
                        <w:r>
                          <w:rPr>
                            <w:i/>
                            <w:iCs/>
                            <w:color w:val="231F20"/>
                            <w:spacing w:val="11"/>
                            <w:w w:val="105%"/>
                          </w:rPr>
                          <w:t xml:space="preserve"> </w:t>
                        </w:r>
                        <w:r>
                          <w:rPr>
                            <w:i/>
                            <w:iCs/>
                            <w:color w:val="231F20"/>
                            <w:w w:val="105%"/>
                          </w:rPr>
                          <w:t>Besides,</w:t>
                        </w:r>
                        <w:r>
                          <w:rPr>
                            <w:i/>
                            <w:iCs/>
                            <w:color w:val="231F20"/>
                            <w:spacing w:val="-12"/>
                            <w:w w:val="105%"/>
                          </w:rPr>
                          <w:t xml:space="preserve"> </w:t>
                        </w:r>
                        <w:r>
                          <w:rPr>
                            <w:i/>
                            <w:iCs/>
                            <w:color w:val="231F20"/>
                            <w:w w:val="105%"/>
                          </w:rPr>
                          <w:t>we</w:t>
                        </w:r>
                        <w:r>
                          <w:rPr>
                            <w:i/>
                            <w:iCs/>
                            <w:color w:val="231F20"/>
                            <w:spacing w:val="-11"/>
                            <w:w w:val="105%"/>
                          </w:rPr>
                          <w:t xml:space="preserve"> </w:t>
                        </w:r>
                        <w:r>
                          <w:rPr>
                            <w:i/>
                            <w:iCs/>
                            <w:color w:val="231F20"/>
                            <w:w w:val="105%"/>
                          </w:rPr>
                          <w:t>have</w:t>
                        </w:r>
                        <w:r>
                          <w:rPr>
                            <w:i/>
                            <w:iCs/>
                            <w:color w:val="231F20"/>
                            <w:spacing w:val="-12"/>
                            <w:w w:val="105%"/>
                          </w:rPr>
                          <w:t xml:space="preserve"> </w:t>
                        </w:r>
                        <w:r>
                          <w:rPr>
                            <w:i/>
                            <w:iCs/>
                            <w:color w:val="231F20"/>
                            <w:w w:val="105%"/>
                          </w:rPr>
                          <w:t>stopped</w:t>
                        </w:r>
                        <w:r>
                          <w:rPr>
                            <w:i/>
                            <w:iCs/>
                            <w:color w:val="231F20"/>
                            <w:spacing w:val="-12"/>
                            <w:w w:val="105%"/>
                          </w:rPr>
                          <w:t xml:space="preserve"> </w:t>
                        </w:r>
                        <w:r>
                          <w:rPr>
                            <w:i/>
                            <w:iCs/>
                            <w:color w:val="231F20"/>
                            <w:w w:val="105%"/>
                          </w:rPr>
                          <w:t>fighting anybody or anything.</w:t>
                        </w:r>
                        <w:r>
                          <w:rPr>
                            <w:i/>
                            <w:iCs/>
                            <w:color w:val="231F20"/>
                            <w:spacing w:val="40"/>
                            <w:w w:val="105%"/>
                          </w:rPr>
                          <w:t xml:space="preserve"> </w:t>
                        </w:r>
                        <w:r>
                          <w:rPr>
                            <w:i/>
                            <w:iCs/>
                            <w:color w:val="231F20"/>
                            <w:w w:val="105%"/>
                          </w:rPr>
                          <w:t>We have to!</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13BD376B" w14:textId="3BA0EB0B" w:rsidR="00000000" w:rsidRDefault="00004E1B">
      <w:pPr>
        <w:rPr>
          <w:sz w:val="24"/>
          <w:szCs w:val="24"/>
        </w:rPr>
        <w:sectPr w:rsidR="00000000">
          <w:pgSz w:w="262pt" w:h="396pt"/>
          <w:pgMar w:top="44pt" w:right="17pt" w:bottom="0pt" w:left="14pt" w:header="36pt" w:footer="36pt" w:gutter="0pt"/>
          <w:cols w:space="36pt"/>
          <w:noEndnote/>
        </w:sectPr>
      </w:pPr>
      <w:r>
        <w:rPr>
          <w:noProof/>
        </w:rPr>
        <w:lastRenderedPageBreak/>
        <w:drawing>
          <wp:anchor distT="0" distB="0" distL="114300" distR="114300" simplePos="0" relativeHeight="252059648" behindDoc="1" locked="0" layoutInCell="0" allowOverlap="1" wp14:anchorId="34024F3B" wp14:editId="64D7889D">
            <wp:simplePos x="0" y="0"/>
            <wp:positionH relativeFrom="page">
              <wp:posOffset>1451610</wp:posOffset>
            </wp:positionH>
            <wp:positionV relativeFrom="page">
              <wp:posOffset>796290</wp:posOffset>
            </wp:positionV>
            <wp:extent cx="495300" cy="156210"/>
            <wp:effectExtent l="0" t="0" r="0" b="0"/>
            <wp:wrapNone/>
            <wp:docPr id="250" name="Text Box 394"/>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495300" cy="156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2B8573C2" w14:textId="77777777" w:rsidR="00000000" w:rsidRDefault="00000000">
                        <w:pPr>
                          <w:pStyle w:val="BodyText"/>
                          <w:kinsoku w:val="0"/>
                          <w:overflowPunct w:val="0"/>
                          <w:spacing w:before="0.85pt"/>
                          <w:ind w:end="0pt" w:firstLine="0pt"/>
                          <w:jc w:val="start"/>
                          <w:rPr>
                            <w:i/>
                            <w:iCs/>
                            <w:color w:val="231F20"/>
                            <w:spacing w:val="-10"/>
                          </w:rPr>
                        </w:pPr>
                        <w:bookmarkStart w:id="10" w:name="8 To Wives"/>
                        <w:bookmarkEnd w:id="10"/>
                        <w:r>
                          <w:rPr>
                            <w:i/>
                            <w:iCs/>
                            <w:color w:val="231F20"/>
                          </w:rPr>
                          <w:t>Chapter</w:t>
                        </w:r>
                        <w:r>
                          <w:rPr>
                            <w:i/>
                            <w:iCs/>
                            <w:color w:val="231F20"/>
                            <w:spacing w:val="7"/>
                          </w:rPr>
                          <w:t xml:space="preserve"> </w:t>
                        </w:r>
                        <w:r>
                          <w:rPr>
                            <w:i/>
                            <w:iCs/>
                            <w:color w:val="231F20"/>
                            <w:spacing w:val="-10"/>
                          </w:rPr>
                          <w:t>8</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060672" behindDoc="1" locked="0" layoutInCell="0" allowOverlap="1" wp14:anchorId="57A666BE" wp14:editId="748D333E">
            <wp:simplePos x="0" y="0"/>
            <wp:positionH relativeFrom="page">
              <wp:posOffset>1416050</wp:posOffset>
            </wp:positionH>
            <wp:positionV relativeFrom="page">
              <wp:posOffset>1082040</wp:posOffset>
            </wp:positionV>
            <wp:extent cx="574675" cy="156210"/>
            <wp:effectExtent l="0" t="0" r="0" b="0"/>
            <wp:wrapNone/>
            <wp:docPr id="249" name="Text Box 395"/>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574675" cy="156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300FE75A" w14:textId="77777777" w:rsidR="00000000" w:rsidRDefault="00000000">
                        <w:pPr>
                          <w:pStyle w:val="BodyText"/>
                          <w:kinsoku w:val="0"/>
                          <w:overflowPunct w:val="0"/>
                          <w:spacing w:before="0.85pt"/>
                          <w:ind w:end="0pt" w:firstLine="0pt"/>
                          <w:jc w:val="start"/>
                          <w:rPr>
                            <w:color w:val="231F20"/>
                            <w:spacing w:val="-2"/>
                          </w:rPr>
                        </w:pPr>
                        <w:r>
                          <w:rPr>
                            <w:color w:val="231F20"/>
                          </w:rPr>
                          <w:t>TO</w:t>
                        </w:r>
                        <w:r>
                          <w:rPr>
                            <w:color w:val="231F20"/>
                            <w:spacing w:val="-6"/>
                          </w:rPr>
                          <w:t xml:space="preserve"> </w:t>
                        </w:r>
                        <w:r>
                          <w:rPr>
                            <w:color w:val="231F20"/>
                            <w:spacing w:val="-2"/>
                          </w:rPr>
                          <w:t>WIVES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061696" behindDoc="1" locked="0" layoutInCell="0" allowOverlap="1" wp14:anchorId="25C07ED6" wp14:editId="5ADD7BB2">
            <wp:simplePos x="0" y="0"/>
            <wp:positionH relativeFrom="page">
              <wp:posOffset>298450</wp:posOffset>
            </wp:positionH>
            <wp:positionV relativeFrom="page">
              <wp:posOffset>1322705</wp:posOffset>
            </wp:positionV>
            <wp:extent cx="332740" cy="405765"/>
            <wp:effectExtent l="0" t="0" r="0" b="0"/>
            <wp:wrapNone/>
            <wp:docPr id="248" name="Text Box 396"/>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32740" cy="405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2BA9C28B" w14:textId="77777777" w:rsidR="00000000" w:rsidRDefault="00000000">
                        <w:pPr>
                          <w:pStyle w:val="BodyText"/>
                          <w:kinsoku w:val="0"/>
                          <w:overflowPunct w:val="0"/>
                          <w:spacing w:line="30.50pt" w:lineRule="exact"/>
                          <w:ind w:end="0pt" w:firstLine="0pt"/>
                          <w:jc w:val="start"/>
                          <w:rPr>
                            <w:rFonts w:ascii="Bookman Old Style" w:hAnsi="Bookman Old Style" w:cs="Bookman Old Style"/>
                            <w:color w:val="231F20"/>
                            <w:w w:val="95%"/>
                            <w:sz w:val="53"/>
                            <w:szCs w:val="53"/>
                          </w:rPr>
                        </w:pPr>
                        <w:r>
                          <w:rPr>
                            <w:rFonts w:ascii="Bookman Old Style" w:hAnsi="Bookman Old Style" w:cs="Bookman Old Style"/>
                            <w:color w:val="231F20"/>
                            <w:w w:val="95%"/>
                            <w:sz w:val="53"/>
                            <w:szCs w:val="53"/>
                          </w:rPr>
                          <w:t>W</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062720" behindDoc="1" locked="0" layoutInCell="0" allowOverlap="1" wp14:anchorId="64CE9C3A" wp14:editId="4C27F9A3">
            <wp:simplePos x="0" y="0"/>
            <wp:positionH relativeFrom="page">
              <wp:posOffset>657860</wp:posOffset>
            </wp:positionH>
            <wp:positionV relativeFrom="page">
              <wp:posOffset>1367790</wp:posOffset>
            </wp:positionV>
            <wp:extent cx="2305685" cy="156210"/>
            <wp:effectExtent l="0" t="0" r="0" b="0"/>
            <wp:wrapNone/>
            <wp:docPr id="247" name="Text Box 397"/>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05685" cy="156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4E7F9601" w14:textId="77777777" w:rsidR="00000000" w:rsidRDefault="00000000">
                        <w:pPr>
                          <w:pStyle w:val="BodyText"/>
                          <w:kinsoku w:val="0"/>
                          <w:overflowPunct w:val="0"/>
                          <w:spacing w:before="0.85pt"/>
                          <w:ind w:end="0pt" w:firstLine="0pt"/>
                          <w:jc w:val="start"/>
                          <w:rPr>
                            <w:color w:val="231F20"/>
                            <w:spacing w:val="-5"/>
                          </w:rPr>
                        </w:pPr>
                        <w:r>
                          <w:rPr>
                            <w:color w:val="231F20"/>
                          </w:rPr>
                          <w:t>ITH</w:t>
                        </w:r>
                        <w:r>
                          <w:rPr>
                            <w:color w:val="231F20"/>
                            <w:spacing w:val="10"/>
                          </w:rPr>
                          <w:t xml:space="preserve"> </w:t>
                        </w:r>
                        <w:r>
                          <w:rPr>
                            <w:color w:val="231F20"/>
                          </w:rPr>
                          <w:t>FEW</w:t>
                        </w:r>
                        <w:r>
                          <w:rPr>
                            <w:color w:val="231F20"/>
                            <w:spacing w:val="11"/>
                          </w:rPr>
                          <w:t xml:space="preserve"> </w:t>
                        </w:r>
                        <w:r>
                          <w:rPr>
                            <w:color w:val="231F20"/>
                          </w:rPr>
                          <w:t>EXCEPTIONS,</w:t>
                        </w:r>
                        <w:r>
                          <w:rPr>
                            <w:color w:val="231F20"/>
                            <w:spacing w:val="11"/>
                          </w:rPr>
                          <w:t xml:space="preserve"> </w:t>
                        </w:r>
                        <w:r>
                          <w:rPr>
                            <w:color w:val="231F20"/>
                          </w:rPr>
                          <w:t>our</w:t>
                        </w:r>
                        <w:r>
                          <w:rPr>
                            <w:color w:val="231F20"/>
                            <w:spacing w:val="10"/>
                          </w:rPr>
                          <w:t xml:space="preserve"> </w:t>
                        </w:r>
                        <w:r>
                          <w:rPr>
                            <w:color w:val="231F20"/>
                          </w:rPr>
                          <w:t>book</w:t>
                        </w:r>
                        <w:r>
                          <w:rPr>
                            <w:color w:val="231F20"/>
                            <w:spacing w:val="11"/>
                          </w:rPr>
                          <w:t xml:space="preserve"> </w:t>
                        </w:r>
                        <w:r>
                          <w:rPr>
                            <w:color w:val="231F20"/>
                          </w:rPr>
                          <w:t>thus</w:t>
                        </w:r>
                        <w:r>
                          <w:rPr>
                            <w:color w:val="231F20"/>
                            <w:spacing w:val="11"/>
                          </w:rPr>
                          <w:t xml:space="preserve"> </w:t>
                        </w:r>
                        <w:r>
                          <w:rPr>
                            <w:color w:val="231F20"/>
                          </w:rPr>
                          <w:t>far</w:t>
                        </w:r>
                        <w:r>
                          <w:rPr>
                            <w:color w:val="231F20"/>
                            <w:spacing w:val="10"/>
                          </w:rPr>
                          <w:t xml:space="preserve"> </w:t>
                        </w:r>
                        <w:r>
                          <w:rPr>
                            <w:color w:val="231F20"/>
                            <w:spacing w:val="-5"/>
                          </w:rPr>
                          <w:t>has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063744" behindDoc="1" locked="0" layoutInCell="0" allowOverlap="1" wp14:anchorId="654C37A8" wp14:editId="654C76FE">
            <wp:simplePos x="0" y="0"/>
            <wp:positionH relativeFrom="page">
              <wp:posOffset>600710</wp:posOffset>
            </wp:positionH>
            <wp:positionV relativeFrom="page">
              <wp:posOffset>1513840</wp:posOffset>
            </wp:positionV>
            <wp:extent cx="2362200" cy="156210"/>
            <wp:effectExtent l="0" t="0" r="0" b="0"/>
            <wp:wrapNone/>
            <wp:docPr id="246" name="Text Box 39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2200" cy="156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19BB6DF2" w14:textId="77777777" w:rsidR="00000000" w:rsidRDefault="00000000">
                        <w:pPr>
                          <w:pStyle w:val="BodyText"/>
                          <w:kinsoku w:val="0"/>
                          <w:overflowPunct w:val="0"/>
                          <w:spacing w:before="0.85pt"/>
                          <w:ind w:end="0pt" w:firstLine="0pt"/>
                          <w:jc w:val="start"/>
                          <w:rPr>
                            <w:color w:val="231F20"/>
                            <w:spacing w:val="-2"/>
                            <w:w w:val="105%"/>
                          </w:rPr>
                        </w:pPr>
                        <w:r>
                          <w:rPr>
                            <w:color w:val="231F20"/>
                            <w:w w:val="105%"/>
                          </w:rPr>
                          <w:t>spoken</w:t>
                        </w:r>
                        <w:r>
                          <w:rPr>
                            <w:color w:val="231F20"/>
                            <w:spacing w:val="12"/>
                            <w:w w:val="105%"/>
                          </w:rPr>
                          <w:t xml:space="preserve"> </w:t>
                        </w:r>
                        <w:r>
                          <w:rPr>
                            <w:color w:val="231F20"/>
                            <w:w w:val="105%"/>
                          </w:rPr>
                          <w:t>of</w:t>
                        </w:r>
                        <w:r>
                          <w:rPr>
                            <w:color w:val="231F20"/>
                            <w:spacing w:val="13"/>
                            <w:w w:val="105%"/>
                          </w:rPr>
                          <w:t xml:space="preserve"> </w:t>
                        </w:r>
                        <w:r>
                          <w:rPr>
                            <w:color w:val="231F20"/>
                            <w:w w:val="105%"/>
                          </w:rPr>
                          <w:t>men.</w:t>
                        </w:r>
                        <w:r>
                          <w:rPr>
                            <w:color w:val="231F20"/>
                            <w:spacing w:val="71"/>
                            <w:w w:val="105%"/>
                          </w:rPr>
                          <w:t xml:space="preserve"> </w:t>
                        </w:r>
                        <w:r>
                          <w:rPr>
                            <w:color w:val="231F20"/>
                            <w:w w:val="105%"/>
                          </w:rPr>
                          <w:t>But</w:t>
                        </w:r>
                        <w:r>
                          <w:rPr>
                            <w:color w:val="231F20"/>
                            <w:spacing w:val="13"/>
                            <w:w w:val="105%"/>
                          </w:rPr>
                          <w:t xml:space="preserve"> </w:t>
                        </w:r>
                        <w:r>
                          <w:rPr>
                            <w:color w:val="231F20"/>
                            <w:w w:val="105%"/>
                          </w:rPr>
                          <w:t>what</w:t>
                        </w:r>
                        <w:r>
                          <w:rPr>
                            <w:color w:val="231F20"/>
                            <w:spacing w:val="12"/>
                            <w:w w:val="105%"/>
                          </w:rPr>
                          <w:t xml:space="preserve"> </w:t>
                        </w:r>
                        <w:r>
                          <w:rPr>
                            <w:color w:val="231F20"/>
                            <w:w w:val="105%"/>
                          </w:rPr>
                          <w:t>we</w:t>
                        </w:r>
                        <w:r>
                          <w:rPr>
                            <w:color w:val="231F20"/>
                            <w:spacing w:val="13"/>
                            <w:w w:val="105%"/>
                          </w:rPr>
                          <w:t xml:space="preserve"> </w:t>
                        </w:r>
                        <w:r>
                          <w:rPr>
                            <w:color w:val="231F20"/>
                            <w:w w:val="105%"/>
                          </w:rPr>
                          <w:t>have</w:t>
                        </w:r>
                        <w:r>
                          <w:rPr>
                            <w:color w:val="231F20"/>
                            <w:spacing w:val="13"/>
                            <w:w w:val="105%"/>
                          </w:rPr>
                          <w:t xml:space="preserve"> </w:t>
                        </w:r>
                        <w:r>
                          <w:rPr>
                            <w:color w:val="231F20"/>
                            <w:w w:val="105%"/>
                          </w:rPr>
                          <w:t>said</w:t>
                        </w:r>
                        <w:r>
                          <w:rPr>
                            <w:color w:val="231F20"/>
                            <w:spacing w:val="12"/>
                            <w:w w:val="105%"/>
                          </w:rPr>
                          <w:t xml:space="preserve"> </w:t>
                        </w:r>
                        <w:r>
                          <w:rPr>
                            <w:color w:val="231F20"/>
                            <w:spacing w:val="-2"/>
                            <w:w w:val="105%"/>
                          </w:rPr>
                          <w:t>applies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064768" behindDoc="1" locked="0" layoutInCell="0" allowOverlap="1" wp14:anchorId="38001906" wp14:editId="06B727AF">
            <wp:simplePos x="0" y="0"/>
            <wp:positionH relativeFrom="page">
              <wp:posOffset>353060</wp:posOffset>
            </wp:positionH>
            <wp:positionV relativeFrom="page">
              <wp:posOffset>1653540</wp:posOffset>
            </wp:positionV>
            <wp:extent cx="2616835" cy="156210"/>
            <wp:effectExtent l="0" t="0" r="0" b="0"/>
            <wp:wrapNone/>
            <wp:docPr id="245" name="Text Box 399"/>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16835" cy="156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29BAC0C6" w14:textId="77777777" w:rsidR="00000000" w:rsidRDefault="00000000">
                        <w:pPr>
                          <w:pStyle w:val="BodyText"/>
                          <w:kinsoku w:val="0"/>
                          <w:overflowPunct w:val="0"/>
                          <w:spacing w:before="0.85pt"/>
                          <w:ind w:end="0pt" w:firstLine="0pt"/>
                          <w:jc w:val="start"/>
                          <w:rPr>
                            <w:color w:val="231F20"/>
                            <w:spacing w:val="-5"/>
                            <w:w w:val="105%"/>
                          </w:rPr>
                        </w:pPr>
                        <w:r>
                          <w:rPr>
                            <w:color w:val="231F20"/>
                            <w:w w:val="105%"/>
                          </w:rPr>
                          <w:t>quite</w:t>
                        </w:r>
                        <w:r>
                          <w:rPr>
                            <w:color w:val="231F20"/>
                            <w:spacing w:val="11"/>
                            <w:w w:val="105%"/>
                          </w:rPr>
                          <w:t xml:space="preserve"> </w:t>
                        </w:r>
                        <w:r>
                          <w:rPr>
                            <w:color w:val="231F20"/>
                            <w:w w:val="105%"/>
                          </w:rPr>
                          <w:t>as</w:t>
                        </w:r>
                        <w:r>
                          <w:rPr>
                            <w:color w:val="231F20"/>
                            <w:spacing w:val="12"/>
                            <w:w w:val="105%"/>
                          </w:rPr>
                          <w:t xml:space="preserve"> </w:t>
                        </w:r>
                        <w:r>
                          <w:rPr>
                            <w:color w:val="231F20"/>
                            <w:w w:val="105%"/>
                          </w:rPr>
                          <w:t>much</w:t>
                        </w:r>
                        <w:r>
                          <w:rPr>
                            <w:color w:val="231F20"/>
                            <w:spacing w:val="11"/>
                            <w:w w:val="105%"/>
                          </w:rPr>
                          <w:t xml:space="preserve"> </w:t>
                        </w:r>
                        <w:r>
                          <w:rPr>
                            <w:color w:val="231F20"/>
                            <w:w w:val="105%"/>
                          </w:rPr>
                          <w:t>to</w:t>
                        </w:r>
                        <w:r>
                          <w:rPr>
                            <w:color w:val="231F20"/>
                            <w:spacing w:val="12"/>
                            <w:w w:val="105%"/>
                          </w:rPr>
                          <w:t xml:space="preserve"> </w:t>
                        </w:r>
                        <w:r>
                          <w:rPr>
                            <w:color w:val="231F20"/>
                            <w:w w:val="105%"/>
                          </w:rPr>
                          <w:t>women.</w:t>
                        </w:r>
                        <w:r>
                          <w:rPr>
                            <w:color w:val="231F20"/>
                            <w:spacing w:val="70"/>
                            <w:w w:val="105%"/>
                          </w:rPr>
                          <w:t xml:space="preserve"> </w:t>
                        </w:r>
                        <w:r>
                          <w:rPr>
                            <w:color w:val="231F20"/>
                            <w:w w:val="105%"/>
                          </w:rPr>
                          <w:t>Our</w:t>
                        </w:r>
                        <w:r>
                          <w:rPr>
                            <w:color w:val="231F20"/>
                            <w:spacing w:val="12"/>
                            <w:w w:val="105%"/>
                          </w:rPr>
                          <w:t xml:space="preserve"> </w:t>
                        </w:r>
                        <w:r>
                          <w:rPr>
                            <w:color w:val="231F20"/>
                            <w:w w:val="105%"/>
                          </w:rPr>
                          <w:t>activities</w:t>
                        </w:r>
                        <w:r>
                          <w:rPr>
                            <w:color w:val="231F20"/>
                            <w:spacing w:val="11"/>
                            <w:w w:val="105%"/>
                          </w:rPr>
                          <w:t xml:space="preserve"> </w:t>
                        </w:r>
                        <w:r>
                          <w:rPr>
                            <w:color w:val="231F20"/>
                            <w:w w:val="105%"/>
                          </w:rPr>
                          <w:t>in</w:t>
                        </w:r>
                        <w:r>
                          <w:rPr>
                            <w:color w:val="231F20"/>
                            <w:spacing w:val="12"/>
                            <w:w w:val="105%"/>
                          </w:rPr>
                          <w:t xml:space="preserve"> </w:t>
                        </w:r>
                        <w:r>
                          <w:rPr>
                            <w:color w:val="231F20"/>
                            <w:w w:val="105%"/>
                          </w:rPr>
                          <w:t>behalf</w:t>
                        </w:r>
                        <w:r>
                          <w:rPr>
                            <w:color w:val="231F20"/>
                            <w:spacing w:val="11"/>
                            <w:w w:val="105%"/>
                          </w:rPr>
                          <w:t xml:space="preserve"> </w:t>
                        </w:r>
                        <w:r>
                          <w:rPr>
                            <w:color w:val="231F20"/>
                            <w:spacing w:val="-5"/>
                            <w:w w:val="105%"/>
                          </w:rPr>
                          <w:t>of</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065792" behindDoc="1" locked="0" layoutInCell="0" allowOverlap="1" wp14:anchorId="76CCD1B8" wp14:editId="0F826C46">
            <wp:simplePos x="0" y="0"/>
            <wp:positionH relativeFrom="page">
              <wp:posOffset>353060</wp:posOffset>
            </wp:positionH>
            <wp:positionV relativeFrom="page">
              <wp:posOffset>1799590</wp:posOffset>
            </wp:positionV>
            <wp:extent cx="2619375" cy="3002280"/>
            <wp:effectExtent l="0" t="0" r="0" b="0"/>
            <wp:wrapNone/>
            <wp:docPr id="244" name="Text Box 400"/>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19375" cy="3002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2B11FB61" w14:textId="77777777" w:rsidR="00000000" w:rsidRDefault="00000000">
                        <w:pPr>
                          <w:pStyle w:val="BodyText"/>
                          <w:kinsoku w:val="0"/>
                          <w:overflowPunct w:val="0"/>
                          <w:spacing w:before="0.85pt" w:line="12.70pt" w:lineRule="auto"/>
                          <w:ind w:end="0.95pt" w:firstLine="0pt"/>
                          <w:rPr>
                            <w:color w:val="231F20"/>
                            <w:w w:val="105%"/>
                          </w:rPr>
                        </w:pPr>
                        <w:r>
                          <w:rPr>
                            <w:color w:val="231F20"/>
                            <w:w w:val="105%"/>
                          </w:rPr>
                          <w:t>women</w:t>
                        </w:r>
                        <w:r>
                          <w:rPr>
                            <w:color w:val="231F20"/>
                            <w:spacing w:val="-1"/>
                            <w:w w:val="105%"/>
                          </w:rPr>
                          <w:t xml:space="preserve"> </w:t>
                        </w:r>
                        <w:r>
                          <w:rPr>
                            <w:color w:val="231F20"/>
                            <w:w w:val="105%"/>
                          </w:rPr>
                          <w:t>who</w:t>
                        </w:r>
                        <w:r>
                          <w:rPr>
                            <w:color w:val="231F20"/>
                            <w:spacing w:val="-1"/>
                            <w:w w:val="105%"/>
                          </w:rPr>
                          <w:t xml:space="preserve"> </w:t>
                        </w:r>
                        <w:r>
                          <w:rPr>
                            <w:color w:val="231F20"/>
                            <w:w w:val="105%"/>
                          </w:rPr>
                          <w:t>drink</w:t>
                        </w:r>
                        <w:r>
                          <w:rPr>
                            <w:color w:val="231F20"/>
                            <w:spacing w:val="-1"/>
                            <w:w w:val="105%"/>
                          </w:rPr>
                          <w:t xml:space="preserve"> </w:t>
                        </w:r>
                        <w:r>
                          <w:rPr>
                            <w:color w:val="231F20"/>
                            <w:w w:val="105%"/>
                          </w:rPr>
                          <w:t>are</w:t>
                        </w:r>
                        <w:r>
                          <w:rPr>
                            <w:color w:val="231F20"/>
                            <w:spacing w:val="-1"/>
                            <w:w w:val="105%"/>
                          </w:rPr>
                          <w:t xml:space="preserve"> </w:t>
                        </w:r>
                        <w:r>
                          <w:rPr>
                            <w:color w:val="231F20"/>
                            <w:w w:val="105%"/>
                          </w:rPr>
                          <w:t>on</w:t>
                        </w:r>
                        <w:r>
                          <w:rPr>
                            <w:color w:val="231F20"/>
                            <w:spacing w:val="-1"/>
                            <w:w w:val="105%"/>
                          </w:rPr>
                          <w:t xml:space="preserve"> </w:t>
                        </w:r>
                        <w:r>
                          <w:rPr>
                            <w:color w:val="231F20"/>
                            <w:w w:val="105%"/>
                          </w:rPr>
                          <w:t>the</w:t>
                        </w:r>
                        <w:r>
                          <w:rPr>
                            <w:color w:val="231F20"/>
                            <w:spacing w:val="-1"/>
                            <w:w w:val="105%"/>
                          </w:rPr>
                          <w:t xml:space="preserve"> </w:t>
                        </w:r>
                        <w:r>
                          <w:rPr>
                            <w:color w:val="231F20"/>
                            <w:w w:val="105%"/>
                          </w:rPr>
                          <w:t>increase.</w:t>
                        </w:r>
                        <w:r>
                          <w:rPr>
                            <w:color w:val="231F20"/>
                            <w:spacing w:val="40"/>
                            <w:w w:val="105%"/>
                          </w:rPr>
                          <w:t xml:space="preserve"> </w:t>
                        </w:r>
                        <w:r>
                          <w:rPr>
                            <w:color w:val="231F20"/>
                            <w:w w:val="105%"/>
                          </w:rPr>
                          <w:t>There</w:t>
                        </w:r>
                        <w:r>
                          <w:rPr>
                            <w:color w:val="231F20"/>
                            <w:spacing w:val="-1"/>
                            <w:w w:val="105%"/>
                          </w:rPr>
                          <w:t xml:space="preserve"> </w:t>
                        </w:r>
                        <w:r>
                          <w:rPr>
                            <w:color w:val="231F20"/>
                            <w:w w:val="105%"/>
                          </w:rPr>
                          <w:t>is</w:t>
                        </w:r>
                        <w:r>
                          <w:rPr>
                            <w:color w:val="231F20"/>
                            <w:spacing w:val="-1"/>
                            <w:w w:val="105%"/>
                          </w:rPr>
                          <w:t xml:space="preserve"> </w:t>
                        </w:r>
                        <w:r>
                          <w:rPr>
                            <w:color w:val="231F20"/>
                            <w:w w:val="105%"/>
                          </w:rPr>
                          <w:t xml:space="preserve">every </w:t>
                        </w:r>
                        <w:r>
                          <w:rPr>
                            <w:color w:val="231F20"/>
                          </w:rPr>
                          <w:t>evidence</w:t>
                        </w:r>
                        <w:r>
                          <w:rPr>
                            <w:color w:val="231F20"/>
                            <w:spacing w:val="-12"/>
                          </w:rPr>
                          <w:t xml:space="preserve"> </w:t>
                        </w:r>
                        <w:r>
                          <w:rPr>
                            <w:color w:val="231F20"/>
                          </w:rPr>
                          <w:t>that</w:t>
                        </w:r>
                        <w:r>
                          <w:rPr>
                            <w:color w:val="231F20"/>
                            <w:spacing w:val="-11"/>
                          </w:rPr>
                          <w:t xml:space="preserve"> </w:t>
                        </w:r>
                        <w:r>
                          <w:rPr>
                            <w:color w:val="231F20"/>
                          </w:rPr>
                          <w:t>women</w:t>
                        </w:r>
                        <w:r>
                          <w:rPr>
                            <w:color w:val="231F20"/>
                            <w:spacing w:val="-11"/>
                          </w:rPr>
                          <w:t xml:space="preserve"> </w:t>
                        </w:r>
                        <w:r>
                          <w:rPr>
                            <w:color w:val="231F20"/>
                          </w:rPr>
                          <w:t>regain</w:t>
                        </w:r>
                        <w:r>
                          <w:rPr>
                            <w:color w:val="231F20"/>
                            <w:spacing w:val="-11"/>
                          </w:rPr>
                          <w:t xml:space="preserve"> </w:t>
                        </w:r>
                        <w:r>
                          <w:rPr>
                            <w:color w:val="231F20"/>
                          </w:rPr>
                          <w:t>their</w:t>
                        </w:r>
                        <w:r>
                          <w:rPr>
                            <w:color w:val="231F20"/>
                            <w:spacing w:val="-12"/>
                          </w:rPr>
                          <w:t xml:space="preserve"> </w:t>
                        </w:r>
                        <w:r>
                          <w:rPr>
                            <w:color w:val="231F20"/>
                          </w:rPr>
                          <w:t>health</w:t>
                        </w:r>
                        <w:r>
                          <w:rPr>
                            <w:color w:val="231F20"/>
                            <w:spacing w:val="-11"/>
                          </w:rPr>
                          <w:t xml:space="preserve"> </w:t>
                        </w:r>
                        <w:r>
                          <w:rPr>
                            <w:color w:val="231F20"/>
                          </w:rPr>
                          <w:t>as</w:t>
                        </w:r>
                        <w:r>
                          <w:rPr>
                            <w:color w:val="231F20"/>
                            <w:spacing w:val="-11"/>
                          </w:rPr>
                          <w:t xml:space="preserve"> </w:t>
                        </w:r>
                        <w:r>
                          <w:rPr>
                            <w:color w:val="231F20"/>
                          </w:rPr>
                          <w:t>readily</w:t>
                        </w:r>
                        <w:r>
                          <w:rPr>
                            <w:color w:val="231F20"/>
                            <w:spacing w:val="-11"/>
                          </w:rPr>
                          <w:t xml:space="preserve"> </w:t>
                        </w:r>
                        <w:r>
                          <w:rPr>
                            <w:color w:val="231F20"/>
                          </w:rPr>
                          <w:t>as</w:t>
                        </w:r>
                        <w:r>
                          <w:rPr>
                            <w:color w:val="231F20"/>
                            <w:spacing w:val="-12"/>
                          </w:rPr>
                          <w:t xml:space="preserve"> </w:t>
                        </w:r>
                        <w:r>
                          <w:rPr>
                            <w:color w:val="231F20"/>
                          </w:rPr>
                          <w:t xml:space="preserve">men </w:t>
                        </w:r>
                        <w:r>
                          <w:rPr>
                            <w:color w:val="231F20"/>
                            <w:w w:val="105%"/>
                          </w:rPr>
                          <w:t>if they try our suggestions.</w:t>
                        </w:r>
                      </w:p>
                      <w:p w14:paraId="6BE58DE1" w14:textId="77777777" w:rsidR="00000000" w:rsidRDefault="00000000">
                        <w:pPr>
                          <w:pStyle w:val="BodyText"/>
                          <w:kinsoku w:val="0"/>
                          <w:overflowPunct w:val="0"/>
                          <w:spacing w:before="0.60pt" w:line="13.05pt" w:lineRule="auto"/>
                          <w:ind w:end="1.20pt"/>
                          <w:rPr>
                            <w:color w:val="231F20"/>
                            <w:w w:val="105%"/>
                          </w:rPr>
                        </w:pPr>
                        <w:r>
                          <w:rPr>
                            <w:color w:val="231F20"/>
                          </w:rPr>
                          <w:t>But</w:t>
                        </w:r>
                        <w:r>
                          <w:rPr>
                            <w:color w:val="231F20"/>
                            <w:spacing w:val="-8"/>
                          </w:rPr>
                          <w:t xml:space="preserve"> </w:t>
                        </w:r>
                        <w:r>
                          <w:rPr>
                            <w:color w:val="231F20"/>
                          </w:rPr>
                          <w:t>for</w:t>
                        </w:r>
                        <w:r>
                          <w:rPr>
                            <w:color w:val="231F20"/>
                            <w:spacing w:val="-8"/>
                          </w:rPr>
                          <w:t xml:space="preserve"> </w:t>
                        </w:r>
                        <w:r>
                          <w:rPr>
                            <w:color w:val="231F20"/>
                          </w:rPr>
                          <w:t>every</w:t>
                        </w:r>
                        <w:r>
                          <w:rPr>
                            <w:color w:val="231F20"/>
                            <w:spacing w:val="-8"/>
                          </w:rPr>
                          <w:t xml:space="preserve"> </w:t>
                        </w:r>
                        <w:r>
                          <w:rPr>
                            <w:color w:val="231F20"/>
                          </w:rPr>
                          <w:t>man</w:t>
                        </w:r>
                        <w:r>
                          <w:rPr>
                            <w:color w:val="231F20"/>
                            <w:spacing w:val="-8"/>
                          </w:rPr>
                          <w:t xml:space="preserve"> </w:t>
                        </w:r>
                        <w:r>
                          <w:rPr>
                            <w:color w:val="231F20"/>
                          </w:rPr>
                          <w:t>who</w:t>
                        </w:r>
                        <w:r>
                          <w:rPr>
                            <w:color w:val="231F20"/>
                            <w:spacing w:val="-8"/>
                          </w:rPr>
                          <w:t xml:space="preserve"> </w:t>
                        </w:r>
                        <w:r>
                          <w:rPr>
                            <w:color w:val="231F20"/>
                          </w:rPr>
                          <w:t>drinks</w:t>
                        </w:r>
                        <w:r>
                          <w:rPr>
                            <w:color w:val="231F20"/>
                            <w:spacing w:val="-8"/>
                          </w:rPr>
                          <w:t xml:space="preserve"> </w:t>
                        </w:r>
                        <w:r>
                          <w:rPr>
                            <w:color w:val="231F20"/>
                          </w:rPr>
                          <w:t>others</w:t>
                        </w:r>
                        <w:r>
                          <w:rPr>
                            <w:color w:val="231F20"/>
                            <w:spacing w:val="-8"/>
                          </w:rPr>
                          <w:t xml:space="preserve"> </w:t>
                        </w:r>
                        <w:r>
                          <w:rPr>
                            <w:color w:val="231F20"/>
                          </w:rPr>
                          <w:t>are</w:t>
                        </w:r>
                        <w:r>
                          <w:rPr>
                            <w:color w:val="231F20"/>
                            <w:spacing w:val="-8"/>
                          </w:rPr>
                          <w:t xml:space="preserve"> </w:t>
                        </w:r>
                        <w:r>
                          <w:rPr>
                            <w:color w:val="231F20"/>
                          </w:rPr>
                          <w:t>involved—the wife</w:t>
                        </w:r>
                        <w:r>
                          <w:rPr>
                            <w:color w:val="231F20"/>
                            <w:spacing w:val="-12"/>
                          </w:rPr>
                          <w:t xml:space="preserve"> </w:t>
                        </w:r>
                        <w:r>
                          <w:rPr>
                            <w:color w:val="231F20"/>
                          </w:rPr>
                          <w:t>who</w:t>
                        </w:r>
                        <w:r>
                          <w:rPr>
                            <w:color w:val="231F20"/>
                            <w:spacing w:val="-11"/>
                          </w:rPr>
                          <w:t xml:space="preserve"> </w:t>
                        </w:r>
                        <w:r>
                          <w:rPr>
                            <w:color w:val="231F20"/>
                          </w:rPr>
                          <w:t>trembles</w:t>
                        </w:r>
                        <w:r>
                          <w:rPr>
                            <w:color w:val="231F20"/>
                            <w:spacing w:val="-11"/>
                          </w:rPr>
                          <w:t xml:space="preserve"> </w:t>
                        </w:r>
                        <w:r>
                          <w:rPr>
                            <w:color w:val="231F20"/>
                          </w:rPr>
                          <w:t>in</w:t>
                        </w:r>
                        <w:r>
                          <w:rPr>
                            <w:color w:val="231F20"/>
                            <w:spacing w:val="-11"/>
                          </w:rPr>
                          <w:t xml:space="preserve"> </w:t>
                        </w:r>
                        <w:r>
                          <w:rPr>
                            <w:color w:val="231F20"/>
                          </w:rPr>
                          <w:t>fear</w:t>
                        </w:r>
                        <w:r>
                          <w:rPr>
                            <w:color w:val="231F20"/>
                            <w:spacing w:val="-12"/>
                          </w:rPr>
                          <w:t xml:space="preserve"> </w:t>
                        </w:r>
                        <w:r>
                          <w:rPr>
                            <w:color w:val="231F20"/>
                          </w:rPr>
                          <w:t>of</w:t>
                        </w:r>
                        <w:r>
                          <w:rPr>
                            <w:color w:val="231F20"/>
                            <w:spacing w:val="-11"/>
                          </w:rPr>
                          <w:t xml:space="preserve"> </w:t>
                        </w:r>
                        <w:r>
                          <w:rPr>
                            <w:color w:val="231F20"/>
                          </w:rPr>
                          <w:t>the</w:t>
                        </w:r>
                        <w:r>
                          <w:rPr>
                            <w:color w:val="231F20"/>
                            <w:spacing w:val="-11"/>
                          </w:rPr>
                          <w:t xml:space="preserve"> </w:t>
                        </w:r>
                        <w:r>
                          <w:rPr>
                            <w:color w:val="231F20"/>
                          </w:rPr>
                          <w:t>next</w:t>
                        </w:r>
                        <w:r>
                          <w:rPr>
                            <w:color w:val="231F20"/>
                            <w:spacing w:val="-11"/>
                          </w:rPr>
                          <w:t xml:space="preserve"> </w:t>
                        </w:r>
                        <w:r>
                          <w:rPr>
                            <w:color w:val="231F20"/>
                          </w:rPr>
                          <w:t>debauch;</w:t>
                        </w:r>
                        <w:r>
                          <w:rPr>
                            <w:color w:val="231F20"/>
                            <w:spacing w:val="-12"/>
                          </w:rPr>
                          <w:t xml:space="preserve"> </w:t>
                        </w:r>
                        <w:r>
                          <w:rPr>
                            <w:color w:val="231F20"/>
                          </w:rPr>
                          <w:t>the</w:t>
                        </w:r>
                        <w:r>
                          <w:rPr>
                            <w:color w:val="231F20"/>
                            <w:spacing w:val="-11"/>
                          </w:rPr>
                          <w:t xml:space="preserve"> </w:t>
                        </w:r>
                        <w:r>
                          <w:rPr>
                            <w:color w:val="231F20"/>
                          </w:rPr>
                          <w:t xml:space="preserve">mother </w:t>
                        </w:r>
                        <w:r>
                          <w:rPr>
                            <w:color w:val="231F20"/>
                            <w:w w:val="105%"/>
                          </w:rPr>
                          <w:t>and father who see their son wasting away.</w:t>
                        </w:r>
                      </w:p>
                      <w:p w14:paraId="6080E22E" w14:textId="77777777" w:rsidR="00000000" w:rsidRDefault="00000000">
                        <w:pPr>
                          <w:pStyle w:val="BodyText"/>
                          <w:kinsoku w:val="0"/>
                          <w:overflowPunct w:val="0"/>
                          <w:spacing w:line="12.95pt" w:lineRule="auto"/>
                          <w:ind w:end="1pt"/>
                          <w:rPr>
                            <w:color w:val="231F20"/>
                            <w:w w:val="105%"/>
                          </w:rPr>
                        </w:pPr>
                        <w:r>
                          <w:rPr>
                            <w:color w:val="231F20"/>
                          </w:rPr>
                          <w:t>Among</w:t>
                        </w:r>
                        <w:r>
                          <w:rPr>
                            <w:color w:val="231F20"/>
                            <w:spacing w:val="-4"/>
                          </w:rPr>
                          <w:t xml:space="preserve"> </w:t>
                        </w:r>
                        <w:r>
                          <w:rPr>
                            <w:color w:val="231F20"/>
                          </w:rPr>
                          <w:t>us</w:t>
                        </w:r>
                        <w:r>
                          <w:rPr>
                            <w:color w:val="231F20"/>
                            <w:spacing w:val="-4"/>
                          </w:rPr>
                          <w:t xml:space="preserve"> </w:t>
                        </w:r>
                        <w:r>
                          <w:rPr>
                            <w:color w:val="231F20"/>
                          </w:rPr>
                          <w:t>are</w:t>
                        </w:r>
                        <w:r>
                          <w:rPr>
                            <w:color w:val="231F20"/>
                            <w:spacing w:val="-4"/>
                          </w:rPr>
                          <w:t xml:space="preserve"> </w:t>
                        </w:r>
                        <w:r>
                          <w:rPr>
                            <w:color w:val="231F20"/>
                          </w:rPr>
                          <w:t>wives,</w:t>
                        </w:r>
                        <w:r>
                          <w:rPr>
                            <w:color w:val="231F20"/>
                            <w:spacing w:val="-4"/>
                          </w:rPr>
                          <w:t xml:space="preserve"> </w:t>
                        </w:r>
                        <w:r>
                          <w:rPr>
                            <w:color w:val="231F20"/>
                          </w:rPr>
                          <w:t>relatives</w:t>
                        </w:r>
                        <w:r>
                          <w:rPr>
                            <w:color w:val="231F20"/>
                            <w:spacing w:val="-4"/>
                          </w:rPr>
                          <w:t xml:space="preserve"> </w:t>
                        </w:r>
                        <w:r>
                          <w:rPr>
                            <w:color w:val="231F20"/>
                          </w:rPr>
                          <w:t>and</w:t>
                        </w:r>
                        <w:r>
                          <w:rPr>
                            <w:color w:val="231F20"/>
                            <w:spacing w:val="-4"/>
                          </w:rPr>
                          <w:t xml:space="preserve"> </w:t>
                        </w:r>
                        <w:r>
                          <w:rPr>
                            <w:color w:val="231F20"/>
                          </w:rPr>
                          <w:t>friends</w:t>
                        </w:r>
                        <w:r>
                          <w:rPr>
                            <w:color w:val="231F20"/>
                            <w:spacing w:val="-4"/>
                          </w:rPr>
                          <w:t xml:space="preserve"> </w:t>
                        </w:r>
                        <w:r>
                          <w:rPr>
                            <w:color w:val="231F20"/>
                          </w:rPr>
                          <w:t>whose</w:t>
                        </w:r>
                        <w:r>
                          <w:rPr>
                            <w:color w:val="231F20"/>
                            <w:spacing w:val="-4"/>
                          </w:rPr>
                          <w:t xml:space="preserve"> </w:t>
                        </w:r>
                        <w:r>
                          <w:rPr>
                            <w:color w:val="231F20"/>
                          </w:rPr>
                          <w:t xml:space="preserve">prob- </w:t>
                        </w:r>
                        <w:r>
                          <w:rPr>
                            <w:color w:val="231F20"/>
                            <w:w w:val="105%"/>
                          </w:rPr>
                          <w:t>lem</w:t>
                        </w:r>
                        <w:r>
                          <w:rPr>
                            <w:color w:val="231F20"/>
                            <w:spacing w:val="-10"/>
                            <w:w w:val="105%"/>
                          </w:rPr>
                          <w:t xml:space="preserve"> </w:t>
                        </w:r>
                        <w:r>
                          <w:rPr>
                            <w:color w:val="231F20"/>
                            <w:w w:val="105%"/>
                          </w:rPr>
                          <w:t>has</w:t>
                        </w:r>
                        <w:r>
                          <w:rPr>
                            <w:color w:val="231F20"/>
                            <w:spacing w:val="-10"/>
                            <w:w w:val="105%"/>
                          </w:rPr>
                          <w:t xml:space="preserve"> </w:t>
                        </w:r>
                        <w:r>
                          <w:rPr>
                            <w:color w:val="231F20"/>
                            <w:w w:val="105%"/>
                          </w:rPr>
                          <w:t>been</w:t>
                        </w:r>
                        <w:r>
                          <w:rPr>
                            <w:color w:val="231F20"/>
                            <w:spacing w:val="-10"/>
                            <w:w w:val="105%"/>
                          </w:rPr>
                          <w:t xml:space="preserve"> </w:t>
                        </w:r>
                        <w:r>
                          <w:rPr>
                            <w:color w:val="231F20"/>
                            <w:w w:val="105%"/>
                          </w:rPr>
                          <w:t>solved,</w:t>
                        </w:r>
                        <w:r>
                          <w:rPr>
                            <w:color w:val="231F20"/>
                            <w:spacing w:val="-10"/>
                            <w:w w:val="105%"/>
                          </w:rPr>
                          <w:t xml:space="preserve"> </w:t>
                        </w:r>
                        <w:r>
                          <w:rPr>
                            <w:color w:val="231F20"/>
                            <w:w w:val="105%"/>
                          </w:rPr>
                          <w:t>as</w:t>
                        </w:r>
                        <w:r>
                          <w:rPr>
                            <w:color w:val="231F20"/>
                            <w:spacing w:val="-10"/>
                            <w:w w:val="105%"/>
                          </w:rPr>
                          <w:t xml:space="preserve"> </w:t>
                        </w:r>
                        <w:r>
                          <w:rPr>
                            <w:color w:val="231F20"/>
                            <w:w w:val="105%"/>
                          </w:rPr>
                          <w:t>well</w:t>
                        </w:r>
                        <w:r>
                          <w:rPr>
                            <w:color w:val="231F20"/>
                            <w:spacing w:val="-10"/>
                            <w:w w:val="105%"/>
                          </w:rPr>
                          <w:t xml:space="preserve"> </w:t>
                        </w:r>
                        <w:r>
                          <w:rPr>
                            <w:color w:val="231F20"/>
                            <w:w w:val="105%"/>
                          </w:rPr>
                          <w:t>as</w:t>
                        </w:r>
                        <w:r>
                          <w:rPr>
                            <w:color w:val="231F20"/>
                            <w:spacing w:val="-10"/>
                            <w:w w:val="105%"/>
                          </w:rPr>
                          <w:t xml:space="preserve"> </w:t>
                        </w:r>
                        <w:r>
                          <w:rPr>
                            <w:color w:val="231F20"/>
                            <w:w w:val="105%"/>
                          </w:rPr>
                          <w:t>some</w:t>
                        </w:r>
                        <w:r>
                          <w:rPr>
                            <w:color w:val="231F20"/>
                            <w:spacing w:val="-10"/>
                            <w:w w:val="105%"/>
                          </w:rPr>
                          <w:t xml:space="preserve"> </w:t>
                        </w:r>
                        <w:r>
                          <w:rPr>
                            <w:color w:val="231F20"/>
                            <w:w w:val="105%"/>
                          </w:rPr>
                          <w:t>who</w:t>
                        </w:r>
                        <w:r>
                          <w:rPr>
                            <w:color w:val="231F20"/>
                            <w:spacing w:val="-10"/>
                            <w:w w:val="105%"/>
                          </w:rPr>
                          <w:t xml:space="preserve"> </w:t>
                        </w:r>
                        <w:r>
                          <w:rPr>
                            <w:color w:val="231F20"/>
                            <w:w w:val="105%"/>
                          </w:rPr>
                          <w:t>have</w:t>
                        </w:r>
                        <w:r>
                          <w:rPr>
                            <w:color w:val="231F20"/>
                            <w:spacing w:val="-10"/>
                            <w:w w:val="105%"/>
                          </w:rPr>
                          <w:t xml:space="preserve"> </w:t>
                        </w:r>
                        <w:r>
                          <w:rPr>
                            <w:color w:val="231F20"/>
                            <w:w w:val="105%"/>
                          </w:rPr>
                          <w:t>not</w:t>
                        </w:r>
                        <w:r>
                          <w:rPr>
                            <w:color w:val="231F20"/>
                            <w:spacing w:val="-10"/>
                            <w:w w:val="105%"/>
                          </w:rPr>
                          <w:t xml:space="preserve"> </w:t>
                        </w:r>
                        <w:r>
                          <w:rPr>
                            <w:color w:val="231F20"/>
                            <w:w w:val="105%"/>
                          </w:rPr>
                          <w:t xml:space="preserve">yet </w:t>
                        </w:r>
                        <w:r>
                          <w:rPr>
                            <w:color w:val="231F20"/>
                          </w:rPr>
                          <w:t>found</w:t>
                        </w:r>
                        <w:r>
                          <w:rPr>
                            <w:color w:val="231F20"/>
                            <w:spacing w:val="-8"/>
                          </w:rPr>
                          <w:t xml:space="preserve"> </w:t>
                        </w:r>
                        <w:r>
                          <w:rPr>
                            <w:color w:val="231F20"/>
                          </w:rPr>
                          <w:t>a happy solution.</w:t>
                        </w:r>
                        <w:r>
                          <w:rPr>
                            <w:color w:val="231F20"/>
                            <w:spacing w:val="37"/>
                          </w:rPr>
                          <w:t xml:space="preserve"> </w:t>
                        </w:r>
                        <w:r>
                          <w:rPr>
                            <w:color w:val="231F20"/>
                          </w:rPr>
                          <w:t>We want the wives of</w:t>
                        </w:r>
                        <w:r>
                          <w:rPr>
                            <w:color w:val="231F20"/>
                            <w:spacing w:val="-12"/>
                          </w:rPr>
                          <w:t xml:space="preserve"> </w:t>
                        </w:r>
                        <w:r>
                          <w:rPr>
                            <w:color w:val="231F20"/>
                          </w:rPr>
                          <w:t xml:space="preserve">Alcohol- </w:t>
                        </w:r>
                        <w:r>
                          <w:rPr>
                            <w:color w:val="231F20"/>
                            <w:w w:val="105%"/>
                          </w:rPr>
                          <w:t>ics</w:t>
                        </w:r>
                        <w:r>
                          <w:rPr>
                            <w:color w:val="231F20"/>
                            <w:spacing w:val="-12"/>
                            <w:w w:val="105%"/>
                          </w:rPr>
                          <w:t xml:space="preserve"> </w:t>
                        </w:r>
                        <w:r>
                          <w:rPr>
                            <w:color w:val="231F20"/>
                            <w:w w:val="105%"/>
                          </w:rPr>
                          <w:t>Anonymous</w:t>
                        </w:r>
                        <w:r>
                          <w:rPr>
                            <w:color w:val="231F20"/>
                            <w:spacing w:val="-12"/>
                            <w:w w:val="105%"/>
                          </w:rPr>
                          <w:t xml:space="preserve"> </w:t>
                        </w:r>
                        <w:r>
                          <w:rPr>
                            <w:color w:val="231F20"/>
                            <w:w w:val="105%"/>
                          </w:rPr>
                          <w:t>to</w:t>
                        </w:r>
                        <w:r>
                          <w:rPr>
                            <w:color w:val="231F20"/>
                            <w:spacing w:val="-12"/>
                            <w:w w:val="105%"/>
                          </w:rPr>
                          <w:t xml:space="preserve"> </w:t>
                        </w:r>
                        <w:r>
                          <w:rPr>
                            <w:color w:val="231F20"/>
                            <w:w w:val="105%"/>
                          </w:rPr>
                          <w:t>address</w:t>
                        </w:r>
                        <w:r>
                          <w:rPr>
                            <w:color w:val="231F20"/>
                            <w:spacing w:val="-12"/>
                            <w:w w:val="105%"/>
                          </w:rPr>
                          <w:t xml:space="preserve"> </w:t>
                        </w:r>
                        <w:r>
                          <w:rPr>
                            <w:color w:val="231F20"/>
                            <w:w w:val="105%"/>
                          </w:rPr>
                          <w:t>the</w:t>
                        </w:r>
                        <w:r>
                          <w:rPr>
                            <w:color w:val="231F20"/>
                            <w:spacing w:val="-12"/>
                            <w:w w:val="105%"/>
                          </w:rPr>
                          <w:t xml:space="preserve"> </w:t>
                        </w:r>
                        <w:r>
                          <w:rPr>
                            <w:color w:val="231F20"/>
                            <w:w w:val="105%"/>
                          </w:rPr>
                          <w:t>wives</w:t>
                        </w:r>
                        <w:r>
                          <w:rPr>
                            <w:color w:val="231F20"/>
                            <w:spacing w:val="-11"/>
                            <w:w w:val="105%"/>
                          </w:rPr>
                          <w:t xml:space="preserve"> </w:t>
                        </w:r>
                        <w:r>
                          <w:rPr>
                            <w:color w:val="231F20"/>
                            <w:w w:val="105%"/>
                          </w:rPr>
                          <w:t>of</w:t>
                        </w:r>
                        <w:r>
                          <w:rPr>
                            <w:color w:val="231F20"/>
                            <w:spacing w:val="-12"/>
                            <w:w w:val="105%"/>
                          </w:rPr>
                          <w:t xml:space="preserve"> </w:t>
                        </w:r>
                        <w:r>
                          <w:rPr>
                            <w:color w:val="231F20"/>
                            <w:w w:val="105%"/>
                          </w:rPr>
                          <w:t>men</w:t>
                        </w:r>
                        <w:r>
                          <w:rPr>
                            <w:color w:val="231F20"/>
                            <w:spacing w:val="-12"/>
                            <w:w w:val="105%"/>
                          </w:rPr>
                          <w:t xml:space="preserve"> </w:t>
                        </w:r>
                        <w:r>
                          <w:rPr>
                            <w:color w:val="231F20"/>
                            <w:w w:val="105%"/>
                          </w:rPr>
                          <w:t>who</w:t>
                        </w:r>
                        <w:r>
                          <w:rPr>
                            <w:color w:val="231F20"/>
                            <w:spacing w:val="-12"/>
                            <w:w w:val="105%"/>
                          </w:rPr>
                          <w:t xml:space="preserve"> </w:t>
                        </w:r>
                        <w:r>
                          <w:rPr>
                            <w:color w:val="231F20"/>
                            <w:w w:val="105%"/>
                          </w:rPr>
                          <w:t>drink too</w:t>
                        </w:r>
                        <w:r>
                          <w:rPr>
                            <w:color w:val="231F20"/>
                            <w:spacing w:val="-12"/>
                            <w:w w:val="105%"/>
                          </w:rPr>
                          <w:t xml:space="preserve"> </w:t>
                        </w:r>
                        <w:r>
                          <w:rPr>
                            <w:color w:val="231F20"/>
                            <w:w w:val="105%"/>
                          </w:rPr>
                          <w:t>much.</w:t>
                        </w:r>
                        <w:r>
                          <w:rPr>
                            <w:color w:val="231F20"/>
                            <w:spacing w:val="-7"/>
                            <w:w w:val="105%"/>
                          </w:rPr>
                          <w:t xml:space="preserve"> </w:t>
                        </w:r>
                        <w:r>
                          <w:rPr>
                            <w:color w:val="231F20"/>
                            <w:w w:val="105%"/>
                          </w:rPr>
                          <w:t>What</w:t>
                        </w:r>
                        <w:r>
                          <w:rPr>
                            <w:color w:val="231F20"/>
                            <w:spacing w:val="-12"/>
                            <w:w w:val="105%"/>
                          </w:rPr>
                          <w:t xml:space="preserve"> </w:t>
                        </w:r>
                        <w:r>
                          <w:rPr>
                            <w:color w:val="231F20"/>
                            <w:w w:val="105%"/>
                          </w:rPr>
                          <w:t>they</w:t>
                        </w:r>
                        <w:r>
                          <w:rPr>
                            <w:color w:val="231F20"/>
                            <w:spacing w:val="-12"/>
                            <w:w w:val="105%"/>
                          </w:rPr>
                          <w:t xml:space="preserve"> </w:t>
                        </w:r>
                        <w:r>
                          <w:rPr>
                            <w:color w:val="231F20"/>
                            <w:w w:val="105%"/>
                          </w:rPr>
                          <w:t>say</w:t>
                        </w:r>
                        <w:r>
                          <w:rPr>
                            <w:color w:val="231F20"/>
                            <w:spacing w:val="-12"/>
                            <w:w w:val="105%"/>
                          </w:rPr>
                          <w:t xml:space="preserve"> </w:t>
                        </w:r>
                        <w:r>
                          <w:rPr>
                            <w:color w:val="231F20"/>
                            <w:w w:val="105%"/>
                          </w:rPr>
                          <w:t>will</w:t>
                        </w:r>
                        <w:r>
                          <w:rPr>
                            <w:color w:val="231F20"/>
                            <w:spacing w:val="-12"/>
                            <w:w w:val="105%"/>
                          </w:rPr>
                          <w:t xml:space="preserve"> </w:t>
                        </w:r>
                        <w:r>
                          <w:rPr>
                            <w:color w:val="231F20"/>
                            <w:w w:val="105%"/>
                          </w:rPr>
                          <w:t>apply</w:t>
                        </w:r>
                        <w:r>
                          <w:rPr>
                            <w:color w:val="231F20"/>
                            <w:spacing w:val="-11"/>
                            <w:w w:val="105%"/>
                          </w:rPr>
                          <w:t xml:space="preserve"> </w:t>
                        </w:r>
                        <w:r>
                          <w:rPr>
                            <w:color w:val="231F20"/>
                            <w:w w:val="105%"/>
                          </w:rPr>
                          <w:t>to</w:t>
                        </w:r>
                        <w:r>
                          <w:rPr>
                            <w:color w:val="231F20"/>
                            <w:spacing w:val="-12"/>
                            <w:w w:val="105%"/>
                          </w:rPr>
                          <w:t xml:space="preserve"> </w:t>
                        </w:r>
                        <w:r>
                          <w:rPr>
                            <w:color w:val="231F20"/>
                            <w:w w:val="105%"/>
                          </w:rPr>
                          <w:t>nearly</w:t>
                        </w:r>
                        <w:r>
                          <w:rPr>
                            <w:color w:val="231F20"/>
                            <w:spacing w:val="-12"/>
                            <w:w w:val="105%"/>
                          </w:rPr>
                          <w:t xml:space="preserve"> </w:t>
                        </w:r>
                        <w:r>
                          <w:rPr>
                            <w:color w:val="231F20"/>
                            <w:w w:val="105%"/>
                          </w:rPr>
                          <w:t>everyone bound</w:t>
                        </w:r>
                        <w:r>
                          <w:rPr>
                            <w:color w:val="231F20"/>
                            <w:spacing w:val="-1"/>
                            <w:w w:val="105%"/>
                          </w:rPr>
                          <w:t xml:space="preserve"> </w:t>
                        </w:r>
                        <w:r>
                          <w:rPr>
                            <w:color w:val="231F20"/>
                            <w:w w:val="105%"/>
                          </w:rPr>
                          <w:t>by</w:t>
                        </w:r>
                        <w:r>
                          <w:rPr>
                            <w:color w:val="231F20"/>
                            <w:spacing w:val="-1"/>
                            <w:w w:val="105%"/>
                          </w:rPr>
                          <w:t xml:space="preserve"> </w:t>
                        </w:r>
                        <w:r>
                          <w:rPr>
                            <w:color w:val="231F20"/>
                            <w:w w:val="105%"/>
                          </w:rPr>
                          <w:t>ties</w:t>
                        </w:r>
                        <w:r>
                          <w:rPr>
                            <w:color w:val="231F20"/>
                            <w:spacing w:val="-1"/>
                            <w:w w:val="105%"/>
                          </w:rPr>
                          <w:t xml:space="preserve"> </w:t>
                        </w:r>
                        <w:r>
                          <w:rPr>
                            <w:color w:val="231F20"/>
                            <w:w w:val="105%"/>
                          </w:rPr>
                          <w:t>of</w:t>
                        </w:r>
                        <w:r>
                          <w:rPr>
                            <w:color w:val="231F20"/>
                            <w:spacing w:val="-1"/>
                            <w:w w:val="105%"/>
                          </w:rPr>
                          <w:t xml:space="preserve"> </w:t>
                        </w:r>
                        <w:r>
                          <w:rPr>
                            <w:color w:val="231F20"/>
                            <w:w w:val="105%"/>
                          </w:rPr>
                          <w:t>blood</w:t>
                        </w:r>
                        <w:r>
                          <w:rPr>
                            <w:color w:val="231F20"/>
                            <w:spacing w:val="-1"/>
                            <w:w w:val="105%"/>
                          </w:rPr>
                          <w:t xml:space="preserve"> </w:t>
                        </w:r>
                        <w:r>
                          <w:rPr>
                            <w:color w:val="231F20"/>
                            <w:w w:val="105%"/>
                          </w:rPr>
                          <w:t>or</w:t>
                        </w:r>
                        <w:r>
                          <w:rPr>
                            <w:color w:val="231F20"/>
                            <w:spacing w:val="-1"/>
                            <w:w w:val="105%"/>
                          </w:rPr>
                          <w:t xml:space="preserve"> </w:t>
                        </w:r>
                        <w:r>
                          <w:rPr>
                            <w:color w:val="231F20"/>
                            <w:w w:val="105%"/>
                          </w:rPr>
                          <w:t>affection</w:t>
                        </w:r>
                        <w:r>
                          <w:rPr>
                            <w:color w:val="231F20"/>
                            <w:spacing w:val="-1"/>
                            <w:w w:val="105%"/>
                          </w:rPr>
                          <w:t xml:space="preserve"> </w:t>
                        </w:r>
                        <w:r>
                          <w:rPr>
                            <w:color w:val="231F20"/>
                            <w:w w:val="105%"/>
                          </w:rPr>
                          <w:t>to</w:t>
                        </w:r>
                        <w:r>
                          <w:rPr>
                            <w:color w:val="231F20"/>
                            <w:spacing w:val="-1"/>
                            <w:w w:val="105%"/>
                          </w:rPr>
                          <w:t xml:space="preserve"> </w:t>
                        </w:r>
                        <w:r>
                          <w:rPr>
                            <w:color w:val="231F20"/>
                            <w:w w:val="105%"/>
                          </w:rPr>
                          <w:t>an</w:t>
                        </w:r>
                        <w:r>
                          <w:rPr>
                            <w:color w:val="231F20"/>
                            <w:spacing w:val="-1"/>
                            <w:w w:val="105%"/>
                          </w:rPr>
                          <w:t xml:space="preserve"> </w:t>
                        </w:r>
                        <w:r>
                          <w:rPr>
                            <w:color w:val="231F20"/>
                            <w:w w:val="105%"/>
                          </w:rPr>
                          <w:t>alcoholic.</w:t>
                        </w:r>
                      </w:p>
                      <w:p w14:paraId="4B71D8D9" w14:textId="77777777" w:rsidR="00000000" w:rsidRDefault="00000000">
                        <w:pPr>
                          <w:pStyle w:val="BodyText"/>
                          <w:kinsoku w:val="0"/>
                          <w:overflowPunct w:val="0"/>
                          <w:spacing w:line="13.05pt" w:lineRule="auto"/>
                          <w:ind w:end="1.20pt"/>
                          <w:rPr>
                            <w:color w:val="231F20"/>
                            <w:w w:val="105%"/>
                          </w:rPr>
                        </w:pPr>
                        <w:r>
                          <w:rPr>
                            <w:color w:val="231F20"/>
                            <w:w w:val="105%"/>
                          </w:rPr>
                          <w:t>As wives of Alcoholics Anonymous, we would like you</w:t>
                        </w:r>
                        <w:r>
                          <w:rPr>
                            <w:color w:val="231F20"/>
                            <w:spacing w:val="-11"/>
                            <w:w w:val="105%"/>
                          </w:rPr>
                          <w:t xml:space="preserve"> </w:t>
                        </w:r>
                        <w:r>
                          <w:rPr>
                            <w:color w:val="231F20"/>
                            <w:w w:val="105%"/>
                          </w:rPr>
                          <w:t>to</w:t>
                        </w:r>
                        <w:r>
                          <w:rPr>
                            <w:color w:val="231F20"/>
                            <w:spacing w:val="-11"/>
                            <w:w w:val="105%"/>
                          </w:rPr>
                          <w:t xml:space="preserve"> </w:t>
                        </w:r>
                        <w:r>
                          <w:rPr>
                            <w:color w:val="231F20"/>
                            <w:w w:val="105%"/>
                          </w:rPr>
                          <w:t>feel</w:t>
                        </w:r>
                        <w:r>
                          <w:rPr>
                            <w:color w:val="231F20"/>
                            <w:spacing w:val="-11"/>
                            <w:w w:val="105%"/>
                          </w:rPr>
                          <w:t xml:space="preserve"> </w:t>
                        </w:r>
                        <w:r>
                          <w:rPr>
                            <w:color w:val="231F20"/>
                            <w:w w:val="105%"/>
                          </w:rPr>
                          <w:t>that</w:t>
                        </w:r>
                        <w:r>
                          <w:rPr>
                            <w:color w:val="231F20"/>
                            <w:spacing w:val="-11"/>
                            <w:w w:val="105%"/>
                          </w:rPr>
                          <w:t xml:space="preserve"> </w:t>
                        </w:r>
                        <w:r>
                          <w:rPr>
                            <w:color w:val="231F20"/>
                            <w:w w:val="105%"/>
                          </w:rPr>
                          <w:t>we</w:t>
                        </w:r>
                        <w:r>
                          <w:rPr>
                            <w:color w:val="231F20"/>
                            <w:spacing w:val="-11"/>
                            <w:w w:val="105%"/>
                          </w:rPr>
                          <w:t xml:space="preserve"> </w:t>
                        </w:r>
                        <w:r>
                          <w:rPr>
                            <w:color w:val="231F20"/>
                            <w:w w:val="105%"/>
                          </w:rPr>
                          <w:t>understand</w:t>
                        </w:r>
                        <w:r>
                          <w:rPr>
                            <w:color w:val="231F20"/>
                            <w:spacing w:val="-11"/>
                            <w:w w:val="105%"/>
                          </w:rPr>
                          <w:t xml:space="preserve"> </w:t>
                        </w:r>
                        <w:r>
                          <w:rPr>
                            <w:color w:val="231F20"/>
                            <w:w w:val="105%"/>
                          </w:rPr>
                          <w:t>as</w:t>
                        </w:r>
                        <w:r>
                          <w:rPr>
                            <w:color w:val="231F20"/>
                            <w:spacing w:val="-11"/>
                            <w:w w:val="105%"/>
                          </w:rPr>
                          <w:t xml:space="preserve"> </w:t>
                        </w:r>
                        <w:r>
                          <w:rPr>
                            <w:color w:val="231F20"/>
                            <w:w w:val="105%"/>
                          </w:rPr>
                          <w:t>perhaps</w:t>
                        </w:r>
                        <w:r>
                          <w:rPr>
                            <w:color w:val="231F20"/>
                            <w:spacing w:val="-11"/>
                            <w:w w:val="105%"/>
                          </w:rPr>
                          <w:t xml:space="preserve"> </w:t>
                        </w:r>
                        <w:r>
                          <w:rPr>
                            <w:color w:val="231F20"/>
                            <w:w w:val="105%"/>
                          </w:rPr>
                          <w:t>few</w:t>
                        </w:r>
                        <w:r>
                          <w:rPr>
                            <w:color w:val="231F20"/>
                            <w:spacing w:val="-11"/>
                            <w:w w:val="105%"/>
                          </w:rPr>
                          <w:t xml:space="preserve"> </w:t>
                        </w:r>
                        <w:r>
                          <w:rPr>
                            <w:color w:val="231F20"/>
                            <w:w w:val="105%"/>
                          </w:rPr>
                          <w:t>can.</w:t>
                        </w:r>
                        <w:r>
                          <w:rPr>
                            <w:color w:val="231F20"/>
                            <w:spacing w:val="15"/>
                            <w:w w:val="105%"/>
                          </w:rPr>
                          <w:t xml:space="preserve"> </w:t>
                        </w:r>
                        <w:r>
                          <w:rPr>
                            <w:color w:val="231F20"/>
                            <w:w w:val="105%"/>
                          </w:rPr>
                          <w:t>We want to analyze mistakes we have made.</w:t>
                        </w:r>
                        <w:r>
                          <w:rPr>
                            <w:color w:val="231F20"/>
                            <w:spacing w:val="40"/>
                            <w:w w:val="105%"/>
                          </w:rPr>
                          <w:t xml:space="preserve"> </w:t>
                        </w:r>
                        <w:r>
                          <w:rPr>
                            <w:color w:val="231F20"/>
                            <w:w w:val="105%"/>
                          </w:rPr>
                          <w:t>We</w:t>
                        </w:r>
                        <w:r>
                          <w:rPr>
                            <w:color w:val="231F20"/>
                            <w:spacing w:val="-1"/>
                            <w:w w:val="105%"/>
                          </w:rPr>
                          <w:t xml:space="preserve"> </w:t>
                        </w:r>
                        <w:r>
                          <w:rPr>
                            <w:color w:val="231F20"/>
                            <w:w w:val="105%"/>
                          </w:rPr>
                          <w:t xml:space="preserve">want to </w:t>
                        </w:r>
                        <w:r>
                          <w:rPr>
                            <w:color w:val="231F20"/>
                          </w:rPr>
                          <w:t>leave</w:t>
                        </w:r>
                        <w:r>
                          <w:rPr>
                            <w:color w:val="231F20"/>
                            <w:spacing w:val="-10"/>
                          </w:rPr>
                          <w:t xml:space="preserve"> </w:t>
                        </w:r>
                        <w:r>
                          <w:rPr>
                            <w:color w:val="231F20"/>
                          </w:rPr>
                          <w:t>you</w:t>
                        </w:r>
                        <w:r>
                          <w:rPr>
                            <w:color w:val="231F20"/>
                            <w:spacing w:val="-10"/>
                          </w:rPr>
                          <w:t xml:space="preserve"> </w:t>
                        </w:r>
                        <w:r>
                          <w:rPr>
                            <w:color w:val="231F20"/>
                          </w:rPr>
                          <w:t>with</w:t>
                        </w:r>
                        <w:r>
                          <w:rPr>
                            <w:color w:val="231F20"/>
                            <w:spacing w:val="-10"/>
                          </w:rPr>
                          <w:t xml:space="preserve"> </w:t>
                        </w:r>
                        <w:r>
                          <w:rPr>
                            <w:color w:val="231F20"/>
                          </w:rPr>
                          <w:t>the</w:t>
                        </w:r>
                        <w:r>
                          <w:rPr>
                            <w:color w:val="231F20"/>
                            <w:spacing w:val="-10"/>
                          </w:rPr>
                          <w:t xml:space="preserve"> </w:t>
                        </w:r>
                        <w:r>
                          <w:rPr>
                            <w:color w:val="231F20"/>
                          </w:rPr>
                          <w:t>feeling</w:t>
                        </w:r>
                        <w:r>
                          <w:rPr>
                            <w:color w:val="231F20"/>
                            <w:spacing w:val="-10"/>
                          </w:rPr>
                          <w:t xml:space="preserve"> </w:t>
                        </w:r>
                        <w:r>
                          <w:rPr>
                            <w:color w:val="231F20"/>
                          </w:rPr>
                          <w:t>that</w:t>
                        </w:r>
                        <w:r>
                          <w:rPr>
                            <w:color w:val="231F20"/>
                            <w:spacing w:val="-10"/>
                          </w:rPr>
                          <w:t xml:space="preserve"> </w:t>
                        </w:r>
                        <w:r>
                          <w:rPr>
                            <w:color w:val="231F20"/>
                          </w:rPr>
                          <w:t>no</w:t>
                        </w:r>
                        <w:r>
                          <w:rPr>
                            <w:color w:val="231F20"/>
                            <w:spacing w:val="-10"/>
                          </w:rPr>
                          <w:t xml:space="preserve"> </w:t>
                        </w:r>
                        <w:r>
                          <w:rPr>
                            <w:color w:val="231F20"/>
                          </w:rPr>
                          <w:t>situation</w:t>
                        </w:r>
                        <w:r>
                          <w:rPr>
                            <w:color w:val="231F20"/>
                            <w:spacing w:val="-10"/>
                          </w:rPr>
                          <w:t xml:space="preserve"> </w:t>
                        </w:r>
                        <w:r>
                          <w:rPr>
                            <w:color w:val="231F20"/>
                          </w:rPr>
                          <w:t>is</w:t>
                        </w:r>
                        <w:r>
                          <w:rPr>
                            <w:color w:val="231F20"/>
                            <w:spacing w:val="-10"/>
                          </w:rPr>
                          <w:t xml:space="preserve"> </w:t>
                        </w:r>
                        <w:r>
                          <w:rPr>
                            <w:color w:val="231F20"/>
                          </w:rPr>
                          <w:t>too</w:t>
                        </w:r>
                        <w:r>
                          <w:rPr>
                            <w:color w:val="231F20"/>
                            <w:spacing w:val="-10"/>
                          </w:rPr>
                          <w:t xml:space="preserve"> </w:t>
                        </w:r>
                        <w:r>
                          <w:rPr>
                            <w:color w:val="231F20"/>
                          </w:rPr>
                          <w:t xml:space="preserve">difficult </w:t>
                        </w:r>
                        <w:r>
                          <w:rPr>
                            <w:color w:val="231F20"/>
                            <w:w w:val="105%"/>
                          </w:rPr>
                          <w:t>and no unhappiness too great to be overcome.</w:t>
                        </w:r>
                      </w:p>
                      <w:p w14:paraId="6998EA60" w14:textId="77777777" w:rsidR="00000000" w:rsidRDefault="00000000">
                        <w:pPr>
                          <w:pStyle w:val="BodyText"/>
                          <w:kinsoku w:val="0"/>
                          <w:overflowPunct w:val="0"/>
                          <w:spacing w:line="13.20pt" w:lineRule="auto"/>
                          <w:rPr>
                            <w:color w:val="231F20"/>
                            <w:spacing w:val="-4"/>
                            <w:w w:val="105%"/>
                          </w:rPr>
                        </w:pPr>
                        <w:r>
                          <w:rPr>
                            <w:color w:val="231F20"/>
                            <w:w w:val="105%"/>
                          </w:rPr>
                          <w:t>We have traveled a rocky road, there is no mistake about that.</w:t>
                        </w:r>
                        <w:r>
                          <w:rPr>
                            <w:color w:val="231F20"/>
                            <w:spacing w:val="40"/>
                            <w:w w:val="105%"/>
                          </w:rPr>
                          <w:t xml:space="preserve"> </w:t>
                        </w:r>
                        <w:r>
                          <w:rPr>
                            <w:color w:val="231F20"/>
                            <w:w w:val="105%"/>
                          </w:rPr>
                          <w:t xml:space="preserve">We have had long rendezvous with hurt </w:t>
                        </w:r>
                        <w:r>
                          <w:rPr>
                            <w:color w:val="231F20"/>
                          </w:rPr>
                          <w:t xml:space="preserve">pride, frustration, self-pity, misunderstanding and fear. </w:t>
                        </w:r>
                        <w:r>
                          <w:rPr>
                            <w:color w:val="231F20"/>
                            <w:w w:val="105%"/>
                          </w:rPr>
                          <w:t>These</w:t>
                        </w:r>
                        <w:r>
                          <w:rPr>
                            <w:color w:val="231F20"/>
                            <w:spacing w:val="25"/>
                            <w:w w:val="105%"/>
                          </w:rPr>
                          <w:t xml:space="preserve"> </w:t>
                        </w:r>
                        <w:r>
                          <w:rPr>
                            <w:color w:val="231F20"/>
                            <w:w w:val="105%"/>
                          </w:rPr>
                          <w:t>are</w:t>
                        </w:r>
                        <w:r>
                          <w:rPr>
                            <w:color w:val="231F20"/>
                            <w:spacing w:val="25"/>
                            <w:w w:val="105%"/>
                          </w:rPr>
                          <w:t xml:space="preserve"> </w:t>
                        </w:r>
                        <w:r>
                          <w:rPr>
                            <w:color w:val="231F20"/>
                            <w:w w:val="105%"/>
                          </w:rPr>
                          <w:t>not</w:t>
                        </w:r>
                        <w:r>
                          <w:rPr>
                            <w:color w:val="231F20"/>
                            <w:spacing w:val="25"/>
                            <w:w w:val="105%"/>
                          </w:rPr>
                          <w:t xml:space="preserve"> </w:t>
                        </w:r>
                        <w:r>
                          <w:rPr>
                            <w:color w:val="231F20"/>
                            <w:w w:val="105%"/>
                          </w:rPr>
                          <w:t>pleasant</w:t>
                        </w:r>
                        <w:r>
                          <w:rPr>
                            <w:color w:val="231F20"/>
                            <w:spacing w:val="25"/>
                            <w:w w:val="105%"/>
                          </w:rPr>
                          <w:t xml:space="preserve"> </w:t>
                        </w:r>
                        <w:r>
                          <w:rPr>
                            <w:color w:val="231F20"/>
                            <w:w w:val="105%"/>
                          </w:rPr>
                          <w:t>companions.</w:t>
                        </w:r>
                        <w:r>
                          <w:rPr>
                            <w:color w:val="231F20"/>
                            <w:spacing w:val="26"/>
                            <w:w w:val="105%"/>
                          </w:rPr>
                          <w:t xml:space="preserve">  </w:t>
                        </w:r>
                        <w:r>
                          <w:rPr>
                            <w:color w:val="231F20"/>
                            <w:w w:val="105%"/>
                          </w:rPr>
                          <w:t>We</w:t>
                        </w:r>
                        <w:r>
                          <w:rPr>
                            <w:color w:val="231F20"/>
                            <w:spacing w:val="26"/>
                            <w:w w:val="105%"/>
                          </w:rPr>
                          <w:t xml:space="preserve"> </w:t>
                        </w:r>
                        <w:r>
                          <w:rPr>
                            <w:color w:val="231F20"/>
                            <w:w w:val="105%"/>
                          </w:rPr>
                          <w:t>have</w:t>
                        </w:r>
                        <w:r>
                          <w:rPr>
                            <w:color w:val="231F20"/>
                            <w:spacing w:val="25"/>
                            <w:w w:val="105%"/>
                          </w:rPr>
                          <w:t xml:space="preserve"> </w:t>
                        </w:r>
                        <w:r>
                          <w:rPr>
                            <w:color w:val="231F20"/>
                            <w:spacing w:val="-4"/>
                            <w:w w:val="105%"/>
                          </w:rPr>
                          <w:t>been</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5D03B1A7" w14:textId="3F2FF409"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2066816" behindDoc="1" locked="0" layoutInCell="0" allowOverlap="1" wp14:anchorId="2A96782E" wp14:editId="77D4F10A">
            <wp:simplePos x="0" y="0"/>
            <wp:positionH relativeFrom="page">
              <wp:posOffset>1441450</wp:posOffset>
            </wp:positionH>
            <wp:positionV relativeFrom="page">
              <wp:posOffset>207645</wp:posOffset>
            </wp:positionV>
            <wp:extent cx="542290" cy="138430"/>
            <wp:effectExtent l="0" t="0" r="0" b="0"/>
            <wp:wrapNone/>
            <wp:docPr id="243" name="Text Box 401"/>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54229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65FCDF2A" w14:textId="77777777" w:rsidR="00000000" w:rsidRDefault="00000000">
                        <w:pPr>
                          <w:pStyle w:val="BodyText"/>
                          <w:kinsoku w:val="0"/>
                          <w:overflowPunct w:val="0"/>
                          <w:spacing w:before="0.65pt"/>
                          <w:ind w:end="0pt" w:firstLine="0pt"/>
                          <w:jc w:val="start"/>
                          <w:rPr>
                            <w:color w:val="231F20"/>
                            <w:spacing w:val="-4"/>
                            <w:sz w:val="16"/>
                            <w:szCs w:val="16"/>
                          </w:rPr>
                        </w:pPr>
                        <w:r>
                          <w:rPr>
                            <w:color w:val="231F20"/>
                            <w:sz w:val="16"/>
                            <w:szCs w:val="16"/>
                          </w:rPr>
                          <w:t>TO</w:t>
                        </w:r>
                        <w:r>
                          <w:rPr>
                            <w:color w:val="231F20"/>
                            <w:spacing w:val="32"/>
                            <w:sz w:val="16"/>
                            <w:szCs w:val="16"/>
                          </w:rPr>
                          <w:t xml:space="preserve"> </w:t>
                        </w:r>
                        <w:r>
                          <w:rPr>
                            <w:color w:val="231F20"/>
                            <w:spacing w:val="-4"/>
                            <w:sz w:val="16"/>
                            <w:szCs w:val="16"/>
                          </w:rPr>
                          <w:t>WIVES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067840" behindDoc="1" locked="0" layoutInCell="0" allowOverlap="1" wp14:anchorId="698D4BC2" wp14:editId="682AE5B3">
            <wp:simplePos x="0" y="0"/>
            <wp:positionH relativeFrom="page">
              <wp:posOffset>2787650</wp:posOffset>
            </wp:positionH>
            <wp:positionV relativeFrom="page">
              <wp:posOffset>207645</wp:posOffset>
            </wp:positionV>
            <wp:extent cx="206375" cy="138430"/>
            <wp:effectExtent l="0" t="0" r="0" b="0"/>
            <wp:wrapNone/>
            <wp:docPr id="242" name="Text Box 40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0637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6F38072A"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105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068864" behindDoc="1" locked="0" layoutInCell="0" allowOverlap="1" wp14:anchorId="6CA04384" wp14:editId="4CB323B0">
            <wp:simplePos x="0" y="0"/>
            <wp:positionH relativeFrom="page">
              <wp:posOffset>374650</wp:posOffset>
            </wp:positionH>
            <wp:positionV relativeFrom="page">
              <wp:posOffset>364490</wp:posOffset>
            </wp:positionV>
            <wp:extent cx="2620645" cy="4424680"/>
            <wp:effectExtent l="0" t="0" r="0" b="0"/>
            <wp:wrapNone/>
            <wp:docPr id="241" name="Text Box 403"/>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20645" cy="4424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33D927BE" w14:textId="77777777" w:rsidR="00000000" w:rsidRDefault="00000000">
                        <w:pPr>
                          <w:pStyle w:val="BodyText"/>
                          <w:kinsoku w:val="0"/>
                          <w:overflowPunct w:val="0"/>
                          <w:spacing w:before="0.85pt" w:line="12.95pt" w:lineRule="auto"/>
                          <w:ind w:end="0.95pt" w:firstLine="0pt"/>
                          <w:rPr>
                            <w:color w:val="231F20"/>
                            <w:w w:val="105%"/>
                          </w:rPr>
                        </w:pPr>
                        <w:r>
                          <w:rPr>
                            <w:color w:val="231F20"/>
                            <w:w w:val="105%"/>
                          </w:rPr>
                          <w:t xml:space="preserve">driven to maudlin sympathy, to bitter resentment. </w:t>
                        </w:r>
                        <w:r>
                          <w:rPr>
                            <w:color w:val="231F20"/>
                          </w:rPr>
                          <w:t xml:space="preserve">Some of us veered from extreme to extreme, ever hop- </w:t>
                        </w:r>
                        <w:r>
                          <w:rPr>
                            <w:color w:val="231F20"/>
                            <w:w w:val="105%"/>
                          </w:rPr>
                          <w:t>ing that one day our loved ones would be themselves once</w:t>
                        </w:r>
                        <w:r>
                          <w:rPr>
                            <w:color w:val="231F20"/>
                            <w:spacing w:val="-8"/>
                            <w:w w:val="105%"/>
                          </w:rPr>
                          <w:t xml:space="preserve"> </w:t>
                        </w:r>
                        <w:r>
                          <w:rPr>
                            <w:color w:val="231F20"/>
                            <w:w w:val="105%"/>
                          </w:rPr>
                          <w:t>more.</w:t>
                        </w:r>
                      </w:p>
                      <w:p w14:paraId="2CD6642A" w14:textId="77777777" w:rsidR="00000000" w:rsidRDefault="00000000">
                        <w:pPr>
                          <w:pStyle w:val="BodyText"/>
                          <w:kinsoku w:val="0"/>
                          <w:overflowPunct w:val="0"/>
                          <w:spacing w:line="12.95pt" w:lineRule="auto"/>
                          <w:ind w:end="0.90pt"/>
                          <w:rPr>
                            <w:color w:val="231F20"/>
                            <w:w w:val="105%"/>
                          </w:rPr>
                        </w:pPr>
                        <w:r>
                          <w:rPr>
                            <w:color w:val="231F20"/>
                            <w:w w:val="105%"/>
                          </w:rPr>
                          <w:t>Our</w:t>
                        </w:r>
                        <w:r>
                          <w:rPr>
                            <w:color w:val="231F20"/>
                            <w:spacing w:val="-3"/>
                            <w:w w:val="105%"/>
                          </w:rPr>
                          <w:t xml:space="preserve"> </w:t>
                        </w:r>
                        <w:r>
                          <w:rPr>
                            <w:color w:val="231F20"/>
                            <w:w w:val="105%"/>
                          </w:rPr>
                          <w:t>loyalty</w:t>
                        </w:r>
                        <w:r>
                          <w:rPr>
                            <w:color w:val="231F20"/>
                            <w:spacing w:val="-3"/>
                            <w:w w:val="105%"/>
                          </w:rPr>
                          <w:t xml:space="preserve"> </w:t>
                        </w:r>
                        <w:r>
                          <w:rPr>
                            <w:color w:val="231F20"/>
                            <w:w w:val="105%"/>
                          </w:rPr>
                          <w:t>and</w:t>
                        </w:r>
                        <w:r>
                          <w:rPr>
                            <w:color w:val="231F20"/>
                            <w:spacing w:val="-3"/>
                            <w:w w:val="105%"/>
                          </w:rPr>
                          <w:t xml:space="preserve"> </w:t>
                        </w:r>
                        <w:r>
                          <w:rPr>
                            <w:color w:val="231F20"/>
                            <w:w w:val="105%"/>
                          </w:rPr>
                          <w:t>the</w:t>
                        </w:r>
                        <w:r>
                          <w:rPr>
                            <w:color w:val="231F20"/>
                            <w:spacing w:val="-3"/>
                            <w:w w:val="105%"/>
                          </w:rPr>
                          <w:t xml:space="preserve"> </w:t>
                        </w:r>
                        <w:r>
                          <w:rPr>
                            <w:color w:val="231F20"/>
                            <w:w w:val="105%"/>
                          </w:rPr>
                          <w:t>desire</w:t>
                        </w:r>
                        <w:r>
                          <w:rPr>
                            <w:color w:val="231F20"/>
                            <w:spacing w:val="-3"/>
                            <w:w w:val="105%"/>
                          </w:rPr>
                          <w:t xml:space="preserve"> </w:t>
                        </w:r>
                        <w:r>
                          <w:rPr>
                            <w:color w:val="231F20"/>
                            <w:w w:val="105%"/>
                          </w:rPr>
                          <w:t>that</w:t>
                        </w:r>
                        <w:r>
                          <w:rPr>
                            <w:color w:val="231F20"/>
                            <w:spacing w:val="-3"/>
                            <w:w w:val="105%"/>
                          </w:rPr>
                          <w:t xml:space="preserve"> </w:t>
                        </w:r>
                        <w:r>
                          <w:rPr>
                            <w:color w:val="231F20"/>
                            <w:w w:val="105%"/>
                          </w:rPr>
                          <w:t>our</w:t>
                        </w:r>
                        <w:r>
                          <w:rPr>
                            <w:color w:val="231F20"/>
                            <w:spacing w:val="-3"/>
                            <w:w w:val="105%"/>
                          </w:rPr>
                          <w:t xml:space="preserve"> </w:t>
                        </w:r>
                        <w:r>
                          <w:rPr>
                            <w:color w:val="231F20"/>
                            <w:w w:val="105%"/>
                          </w:rPr>
                          <w:t>husbands</w:t>
                        </w:r>
                        <w:r>
                          <w:rPr>
                            <w:color w:val="231F20"/>
                            <w:spacing w:val="-3"/>
                            <w:w w:val="105%"/>
                          </w:rPr>
                          <w:t xml:space="preserve"> </w:t>
                        </w:r>
                        <w:r>
                          <w:rPr>
                            <w:color w:val="231F20"/>
                            <w:w w:val="105%"/>
                          </w:rPr>
                          <w:t>hold</w:t>
                        </w:r>
                        <w:r>
                          <w:rPr>
                            <w:color w:val="231F20"/>
                            <w:spacing w:val="-3"/>
                            <w:w w:val="105%"/>
                          </w:rPr>
                          <w:t xml:space="preserve"> </w:t>
                        </w:r>
                        <w:r>
                          <w:rPr>
                            <w:color w:val="231F20"/>
                            <w:w w:val="105%"/>
                          </w:rPr>
                          <w:t>up their heads and be like other men have begotten all sorts of predicaments.</w:t>
                        </w:r>
                        <w:r>
                          <w:rPr>
                            <w:color w:val="231F20"/>
                            <w:spacing w:val="40"/>
                            <w:w w:val="105%"/>
                          </w:rPr>
                          <w:t xml:space="preserve"> </w:t>
                        </w:r>
                        <w:r>
                          <w:rPr>
                            <w:color w:val="231F20"/>
                            <w:w w:val="105%"/>
                          </w:rPr>
                          <w:t>We have been unselfish and self-sacrificing. We</w:t>
                        </w:r>
                        <w:r>
                          <w:rPr>
                            <w:color w:val="231F20"/>
                            <w:spacing w:val="-9"/>
                            <w:w w:val="105%"/>
                          </w:rPr>
                          <w:t xml:space="preserve"> </w:t>
                        </w:r>
                        <w:r>
                          <w:rPr>
                            <w:color w:val="231F20"/>
                            <w:w w:val="105%"/>
                          </w:rPr>
                          <w:t>have</w:t>
                        </w:r>
                        <w:r>
                          <w:rPr>
                            <w:color w:val="231F20"/>
                            <w:spacing w:val="-9"/>
                            <w:w w:val="105%"/>
                          </w:rPr>
                          <w:t xml:space="preserve"> </w:t>
                        </w:r>
                        <w:r>
                          <w:rPr>
                            <w:color w:val="231F20"/>
                            <w:w w:val="105%"/>
                          </w:rPr>
                          <w:t>told</w:t>
                        </w:r>
                        <w:r>
                          <w:rPr>
                            <w:color w:val="231F20"/>
                            <w:spacing w:val="-9"/>
                            <w:w w:val="105%"/>
                          </w:rPr>
                          <w:t xml:space="preserve"> </w:t>
                        </w:r>
                        <w:r>
                          <w:rPr>
                            <w:color w:val="231F20"/>
                            <w:w w:val="105%"/>
                          </w:rPr>
                          <w:t>innumerable</w:t>
                        </w:r>
                        <w:r>
                          <w:rPr>
                            <w:color w:val="231F20"/>
                            <w:spacing w:val="-9"/>
                            <w:w w:val="105%"/>
                          </w:rPr>
                          <w:t xml:space="preserve"> </w:t>
                        </w:r>
                        <w:r>
                          <w:rPr>
                            <w:color w:val="231F20"/>
                            <w:w w:val="105%"/>
                          </w:rPr>
                          <w:t>lies</w:t>
                        </w:r>
                        <w:r>
                          <w:rPr>
                            <w:color w:val="231F20"/>
                            <w:spacing w:val="-9"/>
                            <w:w w:val="105%"/>
                          </w:rPr>
                          <w:t xml:space="preserve"> </w:t>
                        </w:r>
                        <w:r>
                          <w:rPr>
                            <w:color w:val="231F20"/>
                            <w:w w:val="105%"/>
                          </w:rPr>
                          <w:t>to</w:t>
                        </w:r>
                        <w:r>
                          <w:rPr>
                            <w:color w:val="231F20"/>
                            <w:spacing w:val="-9"/>
                            <w:w w:val="105%"/>
                          </w:rPr>
                          <w:t xml:space="preserve"> </w:t>
                        </w:r>
                        <w:r>
                          <w:rPr>
                            <w:color w:val="231F20"/>
                            <w:w w:val="105%"/>
                          </w:rPr>
                          <w:t xml:space="preserve">pro- </w:t>
                        </w:r>
                        <w:r>
                          <w:rPr>
                            <w:color w:val="231F20"/>
                          </w:rPr>
                          <w:t>tect our pride and our husbands’</w:t>
                        </w:r>
                        <w:r>
                          <w:rPr>
                            <w:color w:val="231F20"/>
                            <w:spacing w:val="-12"/>
                          </w:rPr>
                          <w:t xml:space="preserve"> </w:t>
                        </w:r>
                        <w:r>
                          <w:rPr>
                            <w:color w:val="231F20"/>
                          </w:rPr>
                          <w:t>reputations.</w:t>
                        </w:r>
                        <w:r>
                          <w:rPr>
                            <w:color w:val="231F20"/>
                            <w:spacing w:val="40"/>
                          </w:rPr>
                          <w:t xml:space="preserve"> </w:t>
                        </w:r>
                        <w:r>
                          <w:rPr>
                            <w:color w:val="231F20"/>
                          </w:rPr>
                          <w:t xml:space="preserve">We have </w:t>
                        </w:r>
                        <w:r>
                          <w:rPr>
                            <w:color w:val="231F20"/>
                            <w:w w:val="105%"/>
                          </w:rPr>
                          <w:t>prayed, we have begged, we have been patient.</w:t>
                        </w:r>
                        <w:r>
                          <w:rPr>
                            <w:color w:val="231F20"/>
                            <w:spacing w:val="40"/>
                            <w:w w:val="105%"/>
                          </w:rPr>
                          <w:t xml:space="preserve"> </w:t>
                        </w:r>
                        <w:r>
                          <w:rPr>
                            <w:color w:val="231F20"/>
                            <w:w w:val="105%"/>
                          </w:rPr>
                          <w:t>We have</w:t>
                        </w:r>
                        <w:r>
                          <w:rPr>
                            <w:color w:val="231F20"/>
                            <w:spacing w:val="-12"/>
                            <w:w w:val="105%"/>
                          </w:rPr>
                          <w:t xml:space="preserve"> </w:t>
                        </w:r>
                        <w:r>
                          <w:rPr>
                            <w:color w:val="231F20"/>
                            <w:w w:val="105%"/>
                          </w:rPr>
                          <w:t>struck</w:t>
                        </w:r>
                        <w:r>
                          <w:rPr>
                            <w:color w:val="231F20"/>
                            <w:spacing w:val="-12"/>
                            <w:w w:val="105%"/>
                          </w:rPr>
                          <w:t xml:space="preserve"> </w:t>
                        </w:r>
                        <w:r>
                          <w:rPr>
                            <w:color w:val="231F20"/>
                            <w:w w:val="105%"/>
                          </w:rPr>
                          <w:t>out</w:t>
                        </w:r>
                        <w:r>
                          <w:rPr>
                            <w:color w:val="231F20"/>
                            <w:spacing w:val="-12"/>
                            <w:w w:val="105%"/>
                          </w:rPr>
                          <w:t xml:space="preserve"> </w:t>
                        </w:r>
                        <w:r>
                          <w:rPr>
                            <w:color w:val="231F20"/>
                            <w:w w:val="105%"/>
                          </w:rPr>
                          <w:t>viciously.</w:t>
                        </w:r>
                        <w:r>
                          <w:rPr>
                            <w:color w:val="231F20"/>
                            <w:spacing w:val="-12"/>
                            <w:w w:val="105%"/>
                          </w:rPr>
                          <w:t xml:space="preserve"> </w:t>
                        </w:r>
                        <w:r>
                          <w:rPr>
                            <w:color w:val="231F20"/>
                            <w:w w:val="105%"/>
                          </w:rPr>
                          <w:t>We</w:t>
                        </w:r>
                        <w:r>
                          <w:rPr>
                            <w:color w:val="231F20"/>
                            <w:spacing w:val="-12"/>
                            <w:w w:val="105%"/>
                          </w:rPr>
                          <w:t xml:space="preserve"> </w:t>
                        </w:r>
                        <w:r>
                          <w:rPr>
                            <w:color w:val="231F20"/>
                            <w:w w:val="105%"/>
                          </w:rPr>
                          <w:t>have</w:t>
                        </w:r>
                        <w:r>
                          <w:rPr>
                            <w:color w:val="231F20"/>
                            <w:spacing w:val="-11"/>
                            <w:w w:val="105%"/>
                          </w:rPr>
                          <w:t xml:space="preserve"> </w:t>
                        </w:r>
                        <w:r>
                          <w:rPr>
                            <w:color w:val="231F20"/>
                            <w:w w:val="105%"/>
                          </w:rPr>
                          <w:t>run</w:t>
                        </w:r>
                        <w:r>
                          <w:rPr>
                            <w:color w:val="231F20"/>
                            <w:spacing w:val="-12"/>
                            <w:w w:val="105%"/>
                          </w:rPr>
                          <w:t xml:space="preserve"> </w:t>
                        </w:r>
                        <w:r>
                          <w:rPr>
                            <w:color w:val="231F20"/>
                            <w:w w:val="105%"/>
                          </w:rPr>
                          <w:t>away.</w:t>
                        </w:r>
                        <w:r>
                          <w:rPr>
                            <w:color w:val="231F20"/>
                            <w:spacing w:val="-12"/>
                            <w:w w:val="105%"/>
                          </w:rPr>
                          <w:t xml:space="preserve"> </w:t>
                        </w:r>
                        <w:r>
                          <w:rPr>
                            <w:color w:val="231F20"/>
                            <w:w w:val="105%"/>
                          </w:rPr>
                          <w:t>We</w:t>
                        </w:r>
                        <w:r>
                          <w:rPr>
                            <w:color w:val="231F20"/>
                            <w:spacing w:val="-12"/>
                            <w:w w:val="105%"/>
                          </w:rPr>
                          <w:t xml:space="preserve"> </w:t>
                        </w:r>
                        <w:r>
                          <w:rPr>
                            <w:color w:val="231F20"/>
                            <w:w w:val="105%"/>
                          </w:rPr>
                          <w:t>have been hysterical.</w:t>
                        </w:r>
                        <w:r>
                          <w:rPr>
                            <w:color w:val="231F20"/>
                            <w:spacing w:val="40"/>
                            <w:w w:val="105%"/>
                          </w:rPr>
                          <w:t xml:space="preserve"> </w:t>
                        </w:r>
                        <w:r>
                          <w:rPr>
                            <w:color w:val="231F20"/>
                            <w:w w:val="105%"/>
                          </w:rPr>
                          <w:t>We have been terror stricken.</w:t>
                        </w:r>
                        <w:r>
                          <w:rPr>
                            <w:color w:val="231F20"/>
                            <w:spacing w:val="40"/>
                            <w:w w:val="105%"/>
                          </w:rPr>
                          <w:t xml:space="preserve"> </w:t>
                        </w:r>
                        <w:r>
                          <w:rPr>
                            <w:color w:val="231F20"/>
                            <w:w w:val="105%"/>
                          </w:rPr>
                          <w:t>We have sought sympathy.</w:t>
                        </w:r>
                        <w:r>
                          <w:rPr>
                            <w:color w:val="231F20"/>
                            <w:spacing w:val="40"/>
                            <w:w w:val="105%"/>
                          </w:rPr>
                          <w:t xml:space="preserve"> </w:t>
                        </w:r>
                        <w:r>
                          <w:rPr>
                            <w:color w:val="231F20"/>
                            <w:w w:val="105%"/>
                          </w:rPr>
                          <w:t>We have had retaliatory love affairs with other men.</w:t>
                        </w:r>
                      </w:p>
                      <w:p w14:paraId="37CD6551" w14:textId="77777777" w:rsidR="00000000" w:rsidRDefault="00000000">
                        <w:pPr>
                          <w:pStyle w:val="BodyText"/>
                          <w:kinsoku w:val="0"/>
                          <w:overflowPunct w:val="0"/>
                          <w:spacing w:before="0.10pt" w:line="12.95pt" w:lineRule="auto"/>
                          <w:ind w:end="1.10pt"/>
                          <w:rPr>
                            <w:color w:val="231F20"/>
                            <w:w w:val="105%"/>
                          </w:rPr>
                        </w:pPr>
                        <w:r>
                          <w:rPr>
                            <w:color w:val="231F20"/>
                          </w:rPr>
                          <w:t>Our</w:t>
                        </w:r>
                        <w:r>
                          <w:rPr>
                            <w:color w:val="231F20"/>
                            <w:spacing w:val="-5"/>
                          </w:rPr>
                          <w:t xml:space="preserve"> </w:t>
                        </w:r>
                        <w:r>
                          <w:rPr>
                            <w:color w:val="231F20"/>
                          </w:rPr>
                          <w:t>homes</w:t>
                        </w:r>
                        <w:r>
                          <w:rPr>
                            <w:color w:val="231F20"/>
                            <w:spacing w:val="-5"/>
                          </w:rPr>
                          <w:t xml:space="preserve"> </w:t>
                        </w:r>
                        <w:r>
                          <w:rPr>
                            <w:color w:val="231F20"/>
                          </w:rPr>
                          <w:t>have</w:t>
                        </w:r>
                        <w:r>
                          <w:rPr>
                            <w:color w:val="231F20"/>
                            <w:spacing w:val="-5"/>
                          </w:rPr>
                          <w:t xml:space="preserve"> </w:t>
                        </w:r>
                        <w:r>
                          <w:rPr>
                            <w:color w:val="231F20"/>
                          </w:rPr>
                          <w:t>been</w:t>
                        </w:r>
                        <w:r>
                          <w:rPr>
                            <w:color w:val="231F20"/>
                            <w:spacing w:val="-5"/>
                          </w:rPr>
                          <w:t xml:space="preserve"> </w:t>
                        </w:r>
                        <w:r>
                          <w:rPr>
                            <w:color w:val="231F20"/>
                          </w:rPr>
                          <w:t>battle-grounds</w:t>
                        </w:r>
                        <w:r>
                          <w:rPr>
                            <w:color w:val="231F20"/>
                            <w:spacing w:val="-5"/>
                          </w:rPr>
                          <w:t xml:space="preserve"> </w:t>
                        </w:r>
                        <w:r>
                          <w:rPr>
                            <w:color w:val="231F20"/>
                          </w:rPr>
                          <w:t>many</w:t>
                        </w:r>
                        <w:r>
                          <w:rPr>
                            <w:color w:val="231F20"/>
                            <w:spacing w:val="-5"/>
                          </w:rPr>
                          <w:t xml:space="preserve"> </w:t>
                        </w:r>
                        <w:r>
                          <w:rPr>
                            <w:color w:val="231F20"/>
                          </w:rPr>
                          <w:t>an</w:t>
                        </w:r>
                        <w:r>
                          <w:rPr>
                            <w:color w:val="231F20"/>
                            <w:spacing w:val="-5"/>
                          </w:rPr>
                          <w:t xml:space="preserve"> </w:t>
                        </w:r>
                        <w:r>
                          <w:rPr>
                            <w:color w:val="231F20"/>
                          </w:rPr>
                          <w:t>evening. In</w:t>
                        </w:r>
                        <w:r>
                          <w:rPr>
                            <w:color w:val="231F20"/>
                            <w:spacing w:val="-8"/>
                          </w:rPr>
                          <w:t xml:space="preserve"> </w:t>
                        </w:r>
                        <w:r>
                          <w:rPr>
                            <w:color w:val="231F20"/>
                          </w:rPr>
                          <w:t>the</w:t>
                        </w:r>
                        <w:r>
                          <w:rPr>
                            <w:color w:val="231F20"/>
                            <w:spacing w:val="-8"/>
                          </w:rPr>
                          <w:t xml:space="preserve"> </w:t>
                        </w:r>
                        <w:r>
                          <w:rPr>
                            <w:color w:val="231F20"/>
                          </w:rPr>
                          <w:t>morning</w:t>
                        </w:r>
                        <w:r>
                          <w:rPr>
                            <w:color w:val="231F20"/>
                            <w:spacing w:val="-8"/>
                          </w:rPr>
                          <w:t xml:space="preserve"> </w:t>
                        </w:r>
                        <w:r>
                          <w:rPr>
                            <w:color w:val="231F20"/>
                          </w:rPr>
                          <w:t>we</w:t>
                        </w:r>
                        <w:r>
                          <w:rPr>
                            <w:color w:val="231F20"/>
                            <w:spacing w:val="-8"/>
                          </w:rPr>
                          <w:t xml:space="preserve"> </w:t>
                        </w:r>
                        <w:r>
                          <w:rPr>
                            <w:color w:val="231F20"/>
                          </w:rPr>
                          <w:t>have</w:t>
                        </w:r>
                        <w:r>
                          <w:rPr>
                            <w:color w:val="231F20"/>
                            <w:spacing w:val="-8"/>
                          </w:rPr>
                          <w:t xml:space="preserve"> </w:t>
                        </w:r>
                        <w:r>
                          <w:rPr>
                            <w:color w:val="231F20"/>
                          </w:rPr>
                          <w:t>kissed</w:t>
                        </w:r>
                        <w:r>
                          <w:rPr>
                            <w:color w:val="231F20"/>
                            <w:spacing w:val="-8"/>
                          </w:rPr>
                          <w:t xml:space="preserve"> </w:t>
                        </w:r>
                        <w:r>
                          <w:rPr>
                            <w:color w:val="231F20"/>
                          </w:rPr>
                          <w:t>and</w:t>
                        </w:r>
                        <w:r>
                          <w:rPr>
                            <w:color w:val="231F20"/>
                            <w:spacing w:val="-8"/>
                          </w:rPr>
                          <w:t xml:space="preserve"> </w:t>
                        </w:r>
                        <w:r>
                          <w:rPr>
                            <w:color w:val="231F20"/>
                          </w:rPr>
                          <w:t>made</w:t>
                        </w:r>
                        <w:r>
                          <w:rPr>
                            <w:color w:val="231F20"/>
                            <w:spacing w:val="-8"/>
                          </w:rPr>
                          <w:t xml:space="preserve"> </w:t>
                        </w:r>
                        <w:r>
                          <w:rPr>
                            <w:color w:val="231F20"/>
                          </w:rPr>
                          <w:t>up.</w:t>
                        </w:r>
                        <w:r>
                          <w:rPr>
                            <w:color w:val="231F20"/>
                            <w:spacing w:val="31"/>
                          </w:rPr>
                          <w:t xml:space="preserve"> </w:t>
                        </w:r>
                        <w:r>
                          <w:rPr>
                            <w:color w:val="231F20"/>
                          </w:rPr>
                          <w:t>Our</w:t>
                        </w:r>
                        <w:r>
                          <w:rPr>
                            <w:color w:val="231F20"/>
                            <w:spacing w:val="-8"/>
                          </w:rPr>
                          <w:t xml:space="preserve"> </w:t>
                        </w:r>
                        <w:r>
                          <w:rPr>
                            <w:color w:val="231F20"/>
                          </w:rPr>
                          <w:t xml:space="preserve">friends have counseled chucking the men and we have done so </w:t>
                        </w:r>
                        <w:r>
                          <w:rPr>
                            <w:color w:val="231F20"/>
                            <w:w w:val="105%"/>
                          </w:rPr>
                          <w:t xml:space="preserve">with finality, only to be back in a little while hoping, </w:t>
                        </w:r>
                        <w:r>
                          <w:rPr>
                            <w:color w:val="231F20"/>
                          </w:rPr>
                          <w:t>always</w:t>
                        </w:r>
                        <w:r>
                          <w:rPr>
                            <w:color w:val="231F20"/>
                            <w:spacing w:val="-4"/>
                          </w:rPr>
                          <w:t xml:space="preserve"> </w:t>
                        </w:r>
                        <w:r>
                          <w:rPr>
                            <w:color w:val="231F20"/>
                          </w:rPr>
                          <w:t>hoping.</w:t>
                        </w:r>
                        <w:r>
                          <w:rPr>
                            <w:color w:val="231F20"/>
                            <w:spacing w:val="38"/>
                          </w:rPr>
                          <w:t xml:space="preserve"> </w:t>
                        </w:r>
                        <w:r>
                          <w:rPr>
                            <w:color w:val="231F20"/>
                          </w:rPr>
                          <w:t>Our</w:t>
                        </w:r>
                        <w:r>
                          <w:rPr>
                            <w:color w:val="231F20"/>
                            <w:spacing w:val="-4"/>
                          </w:rPr>
                          <w:t xml:space="preserve"> </w:t>
                        </w:r>
                        <w:r>
                          <w:rPr>
                            <w:color w:val="231F20"/>
                          </w:rPr>
                          <w:t>men</w:t>
                        </w:r>
                        <w:r>
                          <w:rPr>
                            <w:color w:val="231F20"/>
                            <w:spacing w:val="-4"/>
                          </w:rPr>
                          <w:t xml:space="preserve"> </w:t>
                        </w:r>
                        <w:r>
                          <w:rPr>
                            <w:color w:val="231F20"/>
                          </w:rPr>
                          <w:t>have</w:t>
                        </w:r>
                        <w:r>
                          <w:rPr>
                            <w:color w:val="231F20"/>
                            <w:spacing w:val="-4"/>
                          </w:rPr>
                          <w:t xml:space="preserve"> </w:t>
                        </w:r>
                        <w:r>
                          <w:rPr>
                            <w:color w:val="231F20"/>
                          </w:rPr>
                          <w:t>sworn</w:t>
                        </w:r>
                        <w:r>
                          <w:rPr>
                            <w:color w:val="231F20"/>
                            <w:spacing w:val="-4"/>
                          </w:rPr>
                          <w:t xml:space="preserve"> </w:t>
                        </w:r>
                        <w:r>
                          <w:rPr>
                            <w:color w:val="231F20"/>
                          </w:rPr>
                          <w:t>great</w:t>
                        </w:r>
                        <w:r>
                          <w:rPr>
                            <w:color w:val="231F20"/>
                            <w:spacing w:val="-4"/>
                          </w:rPr>
                          <w:t xml:space="preserve"> </w:t>
                        </w:r>
                        <w:r>
                          <w:rPr>
                            <w:color w:val="231F20"/>
                          </w:rPr>
                          <w:t>solemn</w:t>
                        </w:r>
                        <w:r>
                          <w:rPr>
                            <w:color w:val="231F20"/>
                            <w:spacing w:val="-4"/>
                          </w:rPr>
                          <w:t xml:space="preserve"> </w:t>
                        </w:r>
                        <w:r>
                          <w:rPr>
                            <w:color w:val="231F20"/>
                          </w:rPr>
                          <w:t xml:space="preserve">oaths </w:t>
                        </w:r>
                        <w:r>
                          <w:rPr>
                            <w:color w:val="231F20"/>
                            <w:w w:val="105%"/>
                          </w:rPr>
                          <w:t>that</w:t>
                        </w:r>
                        <w:r>
                          <w:rPr>
                            <w:color w:val="231F20"/>
                            <w:spacing w:val="-4"/>
                            <w:w w:val="105%"/>
                          </w:rPr>
                          <w:t xml:space="preserve"> </w:t>
                        </w:r>
                        <w:r>
                          <w:rPr>
                            <w:color w:val="231F20"/>
                            <w:w w:val="105%"/>
                          </w:rPr>
                          <w:t>they</w:t>
                        </w:r>
                        <w:r>
                          <w:rPr>
                            <w:color w:val="231F20"/>
                            <w:spacing w:val="-5"/>
                            <w:w w:val="105%"/>
                          </w:rPr>
                          <w:t xml:space="preserve"> </w:t>
                        </w:r>
                        <w:r>
                          <w:rPr>
                            <w:color w:val="231F20"/>
                            <w:w w:val="105%"/>
                          </w:rPr>
                          <w:t>were</w:t>
                        </w:r>
                        <w:r>
                          <w:rPr>
                            <w:color w:val="231F20"/>
                            <w:spacing w:val="-4"/>
                            <w:w w:val="105%"/>
                          </w:rPr>
                          <w:t xml:space="preserve"> </w:t>
                        </w:r>
                        <w:r>
                          <w:rPr>
                            <w:color w:val="231F20"/>
                            <w:w w:val="105%"/>
                          </w:rPr>
                          <w:t>through</w:t>
                        </w:r>
                        <w:r>
                          <w:rPr>
                            <w:color w:val="231F20"/>
                            <w:spacing w:val="-5"/>
                            <w:w w:val="105%"/>
                          </w:rPr>
                          <w:t xml:space="preserve"> </w:t>
                        </w:r>
                        <w:r>
                          <w:rPr>
                            <w:color w:val="231F20"/>
                            <w:w w:val="105%"/>
                          </w:rPr>
                          <w:t>drinking</w:t>
                        </w:r>
                        <w:r>
                          <w:rPr>
                            <w:color w:val="231F20"/>
                            <w:spacing w:val="-4"/>
                            <w:w w:val="105%"/>
                          </w:rPr>
                          <w:t xml:space="preserve"> </w:t>
                        </w:r>
                        <w:r>
                          <w:rPr>
                            <w:color w:val="231F20"/>
                            <w:w w:val="105%"/>
                          </w:rPr>
                          <w:t>forever.</w:t>
                        </w:r>
                        <w:r>
                          <w:rPr>
                            <w:color w:val="231F20"/>
                            <w:spacing w:val="36"/>
                            <w:w w:val="105%"/>
                          </w:rPr>
                          <w:t xml:space="preserve"> </w:t>
                        </w:r>
                        <w:r>
                          <w:rPr>
                            <w:color w:val="231F20"/>
                            <w:w w:val="105%"/>
                          </w:rPr>
                          <w:t>We</w:t>
                        </w:r>
                        <w:r>
                          <w:rPr>
                            <w:color w:val="231F20"/>
                            <w:spacing w:val="-3"/>
                            <w:w w:val="105%"/>
                          </w:rPr>
                          <w:t xml:space="preserve"> </w:t>
                        </w:r>
                        <w:r>
                          <w:rPr>
                            <w:color w:val="231F20"/>
                            <w:w w:val="105%"/>
                          </w:rPr>
                          <w:t>have</w:t>
                        </w:r>
                        <w:r>
                          <w:rPr>
                            <w:color w:val="231F20"/>
                            <w:spacing w:val="-4"/>
                            <w:w w:val="105%"/>
                          </w:rPr>
                          <w:t xml:space="preserve"> </w:t>
                        </w:r>
                        <w:r>
                          <w:rPr>
                            <w:color w:val="231F20"/>
                            <w:w w:val="105%"/>
                          </w:rPr>
                          <w:t>be- lieved</w:t>
                        </w:r>
                        <w:r>
                          <w:rPr>
                            <w:color w:val="231F20"/>
                            <w:spacing w:val="-12"/>
                            <w:w w:val="105%"/>
                          </w:rPr>
                          <w:t xml:space="preserve"> </w:t>
                        </w:r>
                        <w:r>
                          <w:rPr>
                            <w:color w:val="231F20"/>
                            <w:w w:val="105%"/>
                          </w:rPr>
                          <w:t>them</w:t>
                        </w:r>
                        <w:r>
                          <w:rPr>
                            <w:color w:val="231F20"/>
                            <w:spacing w:val="-12"/>
                            <w:w w:val="105%"/>
                          </w:rPr>
                          <w:t xml:space="preserve"> </w:t>
                        </w:r>
                        <w:r>
                          <w:rPr>
                            <w:color w:val="231F20"/>
                            <w:w w:val="105%"/>
                          </w:rPr>
                          <w:t>when</w:t>
                        </w:r>
                        <w:r>
                          <w:rPr>
                            <w:color w:val="231F20"/>
                            <w:spacing w:val="-12"/>
                            <w:w w:val="105%"/>
                          </w:rPr>
                          <w:t xml:space="preserve"> </w:t>
                        </w:r>
                        <w:r>
                          <w:rPr>
                            <w:color w:val="231F20"/>
                            <w:w w:val="105%"/>
                          </w:rPr>
                          <w:t>no</w:t>
                        </w:r>
                        <w:r>
                          <w:rPr>
                            <w:color w:val="231F20"/>
                            <w:spacing w:val="-12"/>
                            <w:w w:val="105%"/>
                          </w:rPr>
                          <w:t xml:space="preserve"> </w:t>
                        </w:r>
                        <w:r>
                          <w:rPr>
                            <w:color w:val="231F20"/>
                            <w:w w:val="105%"/>
                          </w:rPr>
                          <w:t>one</w:t>
                        </w:r>
                        <w:r>
                          <w:rPr>
                            <w:color w:val="231F20"/>
                            <w:spacing w:val="-12"/>
                            <w:w w:val="105%"/>
                          </w:rPr>
                          <w:t xml:space="preserve"> </w:t>
                        </w:r>
                        <w:r>
                          <w:rPr>
                            <w:color w:val="231F20"/>
                            <w:w w:val="105%"/>
                          </w:rPr>
                          <w:t>else</w:t>
                        </w:r>
                        <w:r>
                          <w:rPr>
                            <w:color w:val="231F20"/>
                            <w:spacing w:val="-11"/>
                            <w:w w:val="105%"/>
                          </w:rPr>
                          <w:t xml:space="preserve"> </w:t>
                        </w:r>
                        <w:r>
                          <w:rPr>
                            <w:color w:val="231F20"/>
                            <w:w w:val="105%"/>
                          </w:rPr>
                          <w:t>could</w:t>
                        </w:r>
                        <w:r>
                          <w:rPr>
                            <w:color w:val="231F20"/>
                            <w:spacing w:val="-12"/>
                            <w:w w:val="105%"/>
                          </w:rPr>
                          <w:t xml:space="preserve"> </w:t>
                        </w:r>
                        <w:r>
                          <w:rPr>
                            <w:color w:val="231F20"/>
                            <w:w w:val="105%"/>
                          </w:rPr>
                          <w:t>or</w:t>
                        </w:r>
                        <w:r>
                          <w:rPr>
                            <w:color w:val="231F20"/>
                            <w:spacing w:val="-12"/>
                            <w:w w:val="105%"/>
                          </w:rPr>
                          <w:t xml:space="preserve"> </w:t>
                        </w:r>
                        <w:r>
                          <w:rPr>
                            <w:color w:val="231F20"/>
                            <w:w w:val="105%"/>
                          </w:rPr>
                          <w:t>would.</w:t>
                        </w:r>
                        <w:r>
                          <w:rPr>
                            <w:color w:val="231F20"/>
                            <w:spacing w:val="-6"/>
                            <w:w w:val="105%"/>
                          </w:rPr>
                          <w:t xml:space="preserve"> </w:t>
                        </w:r>
                        <w:r>
                          <w:rPr>
                            <w:color w:val="231F20"/>
                            <w:w w:val="105%"/>
                          </w:rPr>
                          <w:t>Then,</w:t>
                        </w:r>
                        <w:r>
                          <w:rPr>
                            <w:color w:val="231F20"/>
                            <w:spacing w:val="-12"/>
                            <w:w w:val="105%"/>
                          </w:rPr>
                          <w:t xml:space="preserve"> </w:t>
                        </w:r>
                        <w:r>
                          <w:rPr>
                            <w:color w:val="231F20"/>
                            <w:w w:val="105%"/>
                          </w:rPr>
                          <w:t>in days, weeks, or months, a fresh outburst.</w:t>
                        </w:r>
                      </w:p>
                      <w:p w14:paraId="5DB4A7E5" w14:textId="77777777" w:rsidR="00000000" w:rsidRDefault="00000000">
                        <w:pPr>
                          <w:pStyle w:val="BodyText"/>
                          <w:kinsoku w:val="0"/>
                          <w:overflowPunct w:val="0"/>
                          <w:spacing w:before="0.60pt" w:line="12.95pt" w:lineRule="auto"/>
                          <w:ind w:end="0.95pt"/>
                          <w:rPr>
                            <w:color w:val="231F20"/>
                            <w:w w:val="105%"/>
                          </w:rPr>
                        </w:pPr>
                        <w:r>
                          <w:rPr>
                            <w:color w:val="231F20"/>
                            <w:w w:val="105%"/>
                          </w:rPr>
                          <w:t>We</w:t>
                        </w:r>
                        <w:r>
                          <w:rPr>
                            <w:color w:val="231F20"/>
                            <w:spacing w:val="-7"/>
                            <w:w w:val="105%"/>
                          </w:rPr>
                          <w:t xml:space="preserve"> </w:t>
                        </w:r>
                        <w:r>
                          <w:rPr>
                            <w:color w:val="231F20"/>
                            <w:w w:val="105%"/>
                          </w:rPr>
                          <w:t>seldom</w:t>
                        </w:r>
                        <w:r>
                          <w:rPr>
                            <w:color w:val="231F20"/>
                            <w:spacing w:val="-7"/>
                            <w:w w:val="105%"/>
                          </w:rPr>
                          <w:t xml:space="preserve"> </w:t>
                        </w:r>
                        <w:r>
                          <w:rPr>
                            <w:color w:val="231F20"/>
                            <w:w w:val="105%"/>
                          </w:rPr>
                          <w:t>had</w:t>
                        </w:r>
                        <w:r>
                          <w:rPr>
                            <w:color w:val="231F20"/>
                            <w:spacing w:val="-7"/>
                            <w:w w:val="105%"/>
                          </w:rPr>
                          <w:t xml:space="preserve"> </w:t>
                        </w:r>
                        <w:r>
                          <w:rPr>
                            <w:color w:val="231F20"/>
                            <w:w w:val="105%"/>
                          </w:rPr>
                          <w:t>friends</w:t>
                        </w:r>
                        <w:r>
                          <w:rPr>
                            <w:color w:val="231F20"/>
                            <w:spacing w:val="-7"/>
                            <w:w w:val="105%"/>
                          </w:rPr>
                          <w:t xml:space="preserve"> </w:t>
                        </w:r>
                        <w:r>
                          <w:rPr>
                            <w:color w:val="231F20"/>
                            <w:w w:val="105%"/>
                          </w:rPr>
                          <w:t>at</w:t>
                        </w:r>
                        <w:r>
                          <w:rPr>
                            <w:color w:val="231F20"/>
                            <w:spacing w:val="-7"/>
                            <w:w w:val="105%"/>
                          </w:rPr>
                          <w:t xml:space="preserve"> </w:t>
                        </w:r>
                        <w:r>
                          <w:rPr>
                            <w:color w:val="231F20"/>
                            <w:w w:val="105%"/>
                          </w:rPr>
                          <w:t>our</w:t>
                        </w:r>
                        <w:r>
                          <w:rPr>
                            <w:color w:val="231F20"/>
                            <w:spacing w:val="-7"/>
                            <w:w w:val="105%"/>
                          </w:rPr>
                          <w:t xml:space="preserve"> </w:t>
                        </w:r>
                        <w:r>
                          <w:rPr>
                            <w:color w:val="231F20"/>
                            <w:w w:val="105%"/>
                          </w:rPr>
                          <w:t>homes,</w:t>
                        </w:r>
                        <w:r>
                          <w:rPr>
                            <w:color w:val="231F20"/>
                            <w:spacing w:val="-7"/>
                            <w:w w:val="105%"/>
                          </w:rPr>
                          <w:t xml:space="preserve"> </w:t>
                        </w:r>
                        <w:r>
                          <w:rPr>
                            <w:color w:val="231F20"/>
                            <w:w w:val="105%"/>
                          </w:rPr>
                          <w:t>never</w:t>
                        </w:r>
                        <w:r>
                          <w:rPr>
                            <w:color w:val="231F20"/>
                            <w:spacing w:val="-7"/>
                            <w:w w:val="105%"/>
                          </w:rPr>
                          <w:t xml:space="preserve"> </w:t>
                        </w:r>
                        <w:r>
                          <w:rPr>
                            <w:color w:val="231F20"/>
                            <w:w w:val="105%"/>
                          </w:rPr>
                          <w:t>knowing how</w:t>
                        </w:r>
                        <w:r>
                          <w:rPr>
                            <w:color w:val="231F20"/>
                            <w:spacing w:val="-3"/>
                            <w:w w:val="105%"/>
                          </w:rPr>
                          <w:t xml:space="preserve"> </w:t>
                        </w:r>
                        <w:r>
                          <w:rPr>
                            <w:color w:val="231F20"/>
                            <w:w w:val="105%"/>
                          </w:rPr>
                          <w:t>or</w:t>
                        </w:r>
                        <w:r>
                          <w:rPr>
                            <w:color w:val="231F20"/>
                            <w:spacing w:val="-3"/>
                            <w:w w:val="105%"/>
                          </w:rPr>
                          <w:t xml:space="preserve"> </w:t>
                        </w:r>
                        <w:r>
                          <w:rPr>
                            <w:color w:val="231F20"/>
                            <w:w w:val="105%"/>
                          </w:rPr>
                          <w:t>when</w:t>
                        </w:r>
                        <w:r>
                          <w:rPr>
                            <w:color w:val="231F20"/>
                            <w:spacing w:val="-3"/>
                            <w:w w:val="105%"/>
                          </w:rPr>
                          <w:t xml:space="preserve"> </w:t>
                        </w:r>
                        <w:r>
                          <w:rPr>
                            <w:color w:val="231F20"/>
                            <w:w w:val="105%"/>
                          </w:rPr>
                          <w:t>the</w:t>
                        </w:r>
                        <w:r>
                          <w:rPr>
                            <w:color w:val="231F20"/>
                            <w:spacing w:val="-3"/>
                            <w:w w:val="105%"/>
                          </w:rPr>
                          <w:t xml:space="preserve"> </w:t>
                        </w:r>
                        <w:r>
                          <w:rPr>
                            <w:color w:val="231F20"/>
                            <w:w w:val="105%"/>
                          </w:rPr>
                          <w:t>men</w:t>
                        </w:r>
                        <w:r>
                          <w:rPr>
                            <w:color w:val="231F20"/>
                            <w:spacing w:val="-3"/>
                            <w:w w:val="105%"/>
                          </w:rPr>
                          <w:t xml:space="preserve"> </w:t>
                        </w:r>
                        <w:r>
                          <w:rPr>
                            <w:color w:val="231F20"/>
                            <w:w w:val="105%"/>
                          </w:rPr>
                          <w:t>of</w:t>
                        </w:r>
                        <w:r>
                          <w:rPr>
                            <w:color w:val="231F20"/>
                            <w:spacing w:val="-3"/>
                            <w:w w:val="105%"/>
                          </w:rPr>
                          <w:t xml:space="preserve"> </w:t>
                        </w:r>
                        <w:r>
                          <w:rPr>
                            <w:color w:val="231F20"/>
                            <w:w w:val="105%"/>
                          </w:rPr>
                          <w:t>the</w:t>
                        </w:r>
                        <w:r>
                          <w:rPr>
                            <w:color w:val="231F20"/>
                            <w:spacing w:val="-3"/>
                            <w:w w:val="105%"/>
                          </w:rPr>
                          <w:t xml:space="preserve"> </w:t>
                        </w:r>
                        <w:r>
                          <w:rPr>
                            <w:color w:val="231F20"/>
                            <w:w w:val="105%"/>
                          </w:rPr>
                          <w:t>house</w:t>
                        </w:r>
                        <w:r>
                          <w:rPr>
                            <w:color w:val="231F20"/>
                            <w:spacing w:val="-3"/>
                            <w:w w:val="105%"/>
                          </w:rPr>
                          <w:t xml:space="preserve"> </w:t>
                        </w:r>
                        <w:r>
                          <w:rPr>
                            <w:color w:val="231F20"/>
                            <w:w w:val="105%"/>
                          </w:rPr>
                          <w:t>would</w:t>
                        </w:r>
                        <w:r>
                          <w:rPr>
                            <w:color w:val="231F20"/>
                            <w:spacing w:val="-3"/>
                            <w:w w:val="105%"/>
                          </w:rPr>
                          <w:t xml:space="preserve"> </w:t>
                        </w:r>
                        <w:r>
                          <w:rPr>
                            <w:color w:val="231F20"/>
                            <w:w w:val="105%"/>
                          </w:rPr>
                          <w:t>appear.</w:t>
                        </w:r>
                        <w:r>
                          <w:rPr>
                            <w:color w:val="231F20"/>
                            <w:spacing w:val="38"/>
                            <w:w w:val="105%"/>
                          </w:rPr>
                          <w:t xml:space="preserve"> </w:t>
                        </w:r>
                        <w:r>
                          <w:rPr>
                            <w:color w:val="231F20"/>
                            <w:w w:val="105%"/>
                          </w:rPr>
                          <w:t>We could</w:t>
                        </w:r>
                        <w:r>
                          <w:rPr>
                            <w:color w:val="231F20"/>
                            <w:spacing w:val="-3"/>
                            <w:w w:val="105%"/>
                          </w:rPr>
                          <w:t xml:space="preserve"> </w:t>
                        </w:r>
                        <w:r>
                          <w:rPr>
                            <w:color w:val="231F20"/>
                            <w:w w:val="105%"/>
                          </w:rPr>
                          <w:t>make</w:t>
                        </w:r>
                        <w:r>
                          <w:rPr>
                            <w:color w:val="231F20"/>
                            <w:spacing w:val="-3"/>
                            <w:w w:val="105%"/>
                          </w:rPr>
                          <w:t xml:space="preserve"> </w:t>
                        </w:r>
                        <w:r>
                          <w:rPr>
                            <w:color w:val="231F20"/>
                            <w:w w:val="105%"/>
                          </w:rPr>
                          <w:t>few</w:t>
                        </w:r>
                        <w:r>
                          <w:rPr>
                            <w:color w:val="231F20"/>
                            <w:spacing w:val="-4"/>
                            <w:w w:val="105%"/>
                          </w:rPr>
                          <w:t xml:space="preserve"> </w:t>
                        </w:r>
                        <w:r>
                          <w:rPr>
                            <w:color w:val="231F20"/>
                            <w:w w:val="105%"/>
                          </w:rPr>
                          <w:t>social</w:t>
                        </w:r>
                        <w:r>
                          <w:rPr>
                            <w:color w:val="231F20"/>
                            <w:spacing w:val="-4"/>
                            <w:w w:val="105%"/>
                          </w:rPr>
                          <w:t xml:space="preserve"> </w:t>
                        </w:r>
                        <w:r>
                          <w:rPr>
                            <w:color w:val="231F20"/>
                            <w:w w:val="105%"/>
                          </w:rPr>
                          <w:t>engagements. We</w:t>
                        </w:r>
                        <w:r>
                          <w:rPr>
                            <w:color w:val="231F20"/>
                            <w:spacing w:val="-3"/>
                            <w:w w:val="105%"/>
                          </w:rPr>
                          <w:t xml:space="preserve"> </w:t>
                        </w:r>
                        <w:r>
                          <w:rPr>
                            <w:color w:val="231F20"/>
                            <w:w w:val="105%"/>
                          </w:rPr>
                          <w:t>came</w:t>
                        </w:r>
                        <w:r>
                          <w:rPr>
                            <w:color w:val="231F20"/>
                            <w:spacing w:val="-3"/>
                            <w:w w:val="105%"/>
                          </w:rPr>
                          <w:t xml:space="preserve"> </w:t>
                        </w:r>
                        <w:r>
                          <w:rPr>
                            <w:color w:val="231F20"/>
                            <w:w w:val="105%"/>
                          </w:rPr>
                          <w:t>to</w:t>
                        </w:r>
                        <w:r>
                          <w:rPr>
                            <w:color w:val="231F20"/>
                            <w:spacing w:val="-3"/>
                            <w:w w:val="105%"/>
                          </w:rPr>
                          <w:t xml:space="preserve"> </w:t>
                        </w:r>
                        <w:r>
                          <w:rPr>
                            <w:color w:val="231F20"/>
                            <w:w w:val="105%"/>
                          </w:rPr>
                          <w:t>live almost alone.</w:t>
                        </w:r>
                        <w:r>
                          <w:rPr>
                            <w:color w:val="231F20"/>
                            <w:spacing w:val="40"/>
                            <w:w w:val="105%"/>
                          </w:rPr>
                          <w:t xml:space="preserve"> </w:t>
                        </w:r>
                        <w:r>
                          <w:rPr>
                            <w:color w:val="231F20"/>
                            <w:w w:val="105%"/>
                          </w:rPr>
                          <w:t>When we were invited out, our hus- bands sneaked so many drinks that they spoiled the occasion.</w:t>
                        </w:r>
                        <w:r>
                          <w:rPr>
                            <w:color w:val="231F20"/>
                            <w:spacing w:val="40"/>
                            <w:w w:val="105%"/>
                          </w:rPr>
                          <w:t xml:space="preserve"> </w:t>
                        </w:r>
                        <w:r>
                          <w:rPr>
                            <w:color w:val="231F20"/>
                            <w:w w:val="105%"/>
                          </w:rPr>
                          <w:t>If, on the other hand, they took nothing, their self-pity made them killjoys.</w:t>
                        </w:r>
                      </w:p>
                      <w:p w14:paraId="7699E35D" w14:textId="77777777" w:rsidR="00000000" w:rsidRDefault="00000000">
                        <w:pPr>
                          <w:pStyle w:val="BodyText"/>
                          <w:kinsoku w:val="0"/>
                          <w:overflowPunct w:val="0"/>
                          <w:spacing w:line="13.30pt" w:lineRule="auto"/>
                          <w:rPr>
                            <w:color w:val="231F20"/>
                            <w:spacing w:val="-2"/>
                            <w:w w:val="105%"/>
                          </w:rPr>
                        </w:pPr>
                        <w:r>
                          <w:rPr>
                            <w:color w:val="231F20"/>
                            <w:w w:val="105%"/>
                          </w:rPr>
                          <w:t>There was never financial security.</w:t>
                        </w:r>
                        <w:r>
                          <w:rPr>
                            <w:color w:val="231F20"/>
                            <w:spacing w:val="40"/>
                            <w:w w:val="105%"/>
                          </w:rPr>
                          <w:t xml:space="preserve"> </w:t>
                        </w:r>
                        <w:r>
                          <w:rPr>
                            <w:color w:val="231F20"/>
                            <w:w w:val="105%"/>
                          </w:rPr>
                          <w:t>Positions were always</w:t>
                        </w:r>
                        <w:r>
                          <w:rPr>
                            <w:color w:val="231F20"/>
                            <w:spacing w:val="23"/>
                            <w:w w:val="105%"/>
                          </w:rPr>
                          <w:t xml:space="preserve"> </w:t>
                        </w:r>
                        <w:r>
                          <w:rPr>
                            <w:color w:val="231F20"/>
                            <w:w w:val="105%"/>
                          </w:rPr>
                          <w:t>in</w:t>
                        </w:r>
                        <w:r>
                          <w:rPr>
                            <w:color w:val="231F20"/>
                            <w:spacing w:val="24"/>
                            <w:w w:val="105%"/>
                          </w:rPr>
                          <w:t xml:space="preserve"> </w:t>
                        </w:r>
                        <w:r>
                          <w:rPr>
                            <w:color w:val="231F20"/>
                            <w:w w:val="105%"/>
                          </w:rPr>
                          <w:t>jeopardy</w:t>
                        </w:r>
                        <w:r>
                          <w:rPr>
                            <w:color w:val="231F20"/>
                            <w:spacing w:val="23"/>
                            <w:w w:val="105%"/>
                          </w:rPr>
                          <w:t xml:space="preserve"> </w:t>
                        </w:r>
                        <w:r>
                          <w:rPr>
                            <w:color w:val="231F20"/>
                            <w:w w:val="105%"/>
                          </w:rPr>
                          <w:t>or</w:t>
                        </w:r>
                        <w:r>
                          <w:rPr>
                            <w:color w:val="231F20"/>
                            <w:spacing w:val="24"/>
                            <w:w w:val="105%"/>
                          </w:rPr>
                          <w:t xml:space="preserve"> </w:t>
                        </w:r>
                        <w:r>
                          <w:rPr>
                            <w:color w:val="231F20"/>
                            <w:w w:val="105%"/>
                          </w:rPr>
                          <w:t>gone.</w:t>
                        </w:r>
                        <w:r>
                          <w:rPr>
                            <w:color w:val="231F20"/>
                            <w:spacing w:val="67"/>
                            <w:w w:val="150%"/>
                          </w:rPr>
                          <w:t xml:space="preserve"> </w:t>
                        </w:r>
                        <w:r>
                          <w:rPr>
                            <w:color w:val="231F20"/>
                            <w:w w:val="105%"/>
                          </w:rPr>
                          <w:t>An</w:t>
                        </w:r>
                        <w:r>
                          <w:rPr>
                            <w:color w:val="231F20"/>
                            <w:spacing w:val="23"/>
                            <w:w w:val="105%"/>
                          </w:rPr>
                          <w:t xml:space="preserve"> </w:t>
                        </w:r>
                        <w:r>
                          <w:rPr>
                            <w:color w:val="231F20"/>
                            <w:w w:val="105%"/>
                          </w:rPr>
                          <w:t>armored</w:t>
                        </w:r>
                        <w:r>
                          <w:rPr>
                            <w:color w:val="231F20"/>
                            <w:spacing w:val="24"/>
                            <w:w w:val="105%"/>
                          </w:rPr>
                          <w:t xml:space="preserve"> </w:t>
                        </w:r>
                        <w:r>
                          <w:rPr>
                            <w:color w:val="231F20"/>
                            <w:w w:val="105%"/>
                          </w:rPr>
                          <w:t>car</w:t>
                        </w:r>
                        <w:r>
                          <w:rPr>
                            <w:color w:val="231F20"/>
                            <w:spacing w:val="23"/>
                            <w:w w:val="105%"/>
                          </w:rPr>
                          <w:t xml:space="preserve"> </w:t>
                        </w:r>
                        <w:r>
                          <w:rPr>
                            <w:color w:val="231F20"/>
                            <w:spacing w:val="-2"/>
                            <w:w w:val="105%"/>
                          </w:rPr>
                          <w:t>could</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71C32CD4" w14:textId="25BC91D2"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2069888" behindDoc="1" locked="0" layoutInCell="0" allowOverlap="1" wp14:anchorId="5B4B0A53" wp14:editId="251EB2C2">
            <wp:simplePos x="0" y="0"/>
            <wp:positionH relativeFrom="page">
              <wp:posOffset>353060</wp:posOffset>
            </wp:positionH>
            <wp:positionV relativeFrom="page">
              <wp:posOffset>207645</wp:posOffset>
            </wp:positionV>
            <wp:extent cx="206375" cy="138430"/>
            <wp:effectExtent l="0" t="0" r="0" b="0"/>
            <wp:wrapNone/>
            <wp:docPr id="240" name="Text Box 404"/>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0637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0C8F21B2"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106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070912" behindDoc="1" locked="0" layoutInCell="0" allowOverlap="1" wp14:anchorId="68D7F73A" wp14:editId="6AA101DF">
            <wp:simplePos x="0" y="0"/>
            <wp:positionH relativeFrom="page">
              <wp:posOffset>994410</wp:posOffset>
            </wp:positionH>
            <wp:positionV relativeFrom="page">
              <wp:posOffset>207645</wp:posOffset>
            </wp:positionV>
            <wp:extent cx="1410970" cy="138430"/>
            <wp:effectExtent l="0" t="0" r="0" b="0"/>
            <wp:wrapNone/>
            <wp:docPr id="239" name="Text Box 405"/>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41097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79DF02E8"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ALCOHOLICS</w:t>
                        </w:r>
                        <w:r>
                          <w:rPr>
                            <w:color w:val="231F20"/>
                            <w:spacing w:val="53"/>
                            <w:sz w:val="16"/>
                            <w:szCs w:val="16"/>
                          </w:rPr>
                          <w:t xml:space="preserve"> </w:t>
                        </w:r>
                        <w:r>
                          <w:rPr>
                            <w:color w:val="231F20"/>
                            <w:spacing w:val="-2"/>
                            <w:sz w:val="16"/>
                            <w:szCs w:val="16"/>
                          </w:rPr>
                          <w:t>ANONYMOUS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071936" behindDoc="1" locked="0" layoutInCell="0" allowOverlap="1" wp14:anchorId="40346D8C" wp14:editId="191E15D6">
            <wp:simplePos x="0" y="0"/>
            <wp:positionH relativeFrom="page">
              <wp:posOffset>353060</wp:posOffset>
            </wp:positionH>
            <wp:positionV relativeFrom="page">
              <wp:posOffset>377190</wp:posOffset>
            </wp:positionV>
            <wp:extent cx="2620645" cy="4424680"/>
            <wp:effectExtent l="0" t="0" r="0" b="0"/>
            <wp:wrapNone/>
            <wp:docPr id="238" name="Text Box 406"/>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20645" cy="4424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65550A85" w14:textId="77777777" w:rsidR="00000000" w:rsidRDefault="00000000">
                        <w:pPr>
                          <w:pStyle w:val="BodyText"/>
                          <w:kinsoku w:val="0"/>
                          <w:overflowPunct w:val="0"/>
                          <w:spacing w:before="0.85pt" w:line="12.70pt" w:lineRule="auto"/>
                          <w:ind w:end="1.25pt" w:firstLine="0pt"/>
                          <w:rPr>
                            <w:color w:val="231F20"/>
                            <w:w w:val="105%"/>
                          </w:rPr>
                        </w:pPr>
                        <w:r>
                          <w:rPr>
                            <w:color w:val="231F20"/>
                          </w:rPr>
                          <w:t>not</w:t>
                        </w:r>
                        <w:r>
                          <w:rPr>
                            <w:color w:val="231F20"/>
                            <w:spacing w:val="-8"/>
                          </w:rPr>
                          <w:t xml:space="preserve"> </w:t>
                        </w:r>
                        <w:r>
                          <w:rPr>
                            <w:color w:val="231F20"/>
                          </w:rPr>
                          <w:t>have</w:t>
                        </w:r>
                        <w:r>
                          <w:rPr>
                            <w:color w:val="231F20"/>
                            <w:spacing w:val="-8"/>
                          </w:rPr>
                          <w:t xml:space="preserve"> </w:t>
                        </w:r>
                        <w:r>
                          <w:rPr>
                            <w:color w:val="231F20"/>
                          </w:rPr>
                          <w:t>brought</w:t>
                        </w:r>
                        <w:r>
                          <w:rPr>
                            <w:color w:val="231F20"/>
                            <w:spacing w:val="-8"/>
                          </w:rPr>
                          <w:t xml:space="preserve"> </w:t>
                        </w:r>
                        <w:r>
                          <w:rPr>
                            <w:color w:val="231F20"/>
                          </w:rPr>
                          <w:t>the</w:t>
                        </w:r>
                        <w:r>
                          <w:rPr>
                            <w:color w:val="231F20"/>
                            <w:spacing w:val="-8"/>
                          </w:rPr>
                          <w:t xml:space="preserve"> </w:t>
                        </w:r>
                        <w:r>
                          <w:rPr>
                            <w:color w:val="231F20"/>
                          </w:rPr>
                          <w:t>pay</w:t>
                        </w:r>
                        <w:r>
                          <w:rPr>
                            <w:color w:val="231F20"/>
                            <w:spacing w:val="-8"/>
                          </w:rPr>
                          <w:t xml:space="preserve"> </w:t>
                        </w:r>
                        <w:r>
                          <w:rPr>
                            <w:color w:val="231F20"/>
                          </w:rPr>
                          <w:t>envelopes</w:t>
                        </w:r>
                        <w:r>
                          <w:rPr>
                            <w:color w:val="231F20"/>
                            <w:spacing w:val="-8"/>
                          </w:rPr>
                          <w:t xml:space="preserve"> </w:t>
                        </w:r>
                        <w:r>
                          <w:rPr>
                            <w:color w:val="231F20"/>
                          </w:rPr>
                          <w:t>home.</w:t>
                        </w:r>
                        <w:r>
                          <w:rPr>
                            <w:color w:val="231F20"/>
                            <w:spacing w:val="31"/>
                          </w:rPr>
                          <w:t xml:space="preserve"> </w:t>
                        </w:r>
                        <w:r>
                          <w:rPr>
                            <w:color w:val="231F20"/>
                          </w:rPr>
                          <w:t>The</w:t>
                        </w:r>
                        <w:r>
                          <w:rPr>
                            <w:color w:val="231F20"/>
                            <w:spacing w:val="-8"/>
                          </w:rPr>
                          <w:t xml:space="preserve"> </w:t>
                        </w:r>
                        <w:r>
                          <w:rPr>
                            <w:color w:val="231F20"/>
                          </w:rPr>
                          <w:t xml:space="preserve">checking </w:t>
                        </w:r>
                        <w:r>
                          <w:rPr>
                            <w:color w:val="231F20"/>
                            <w:w w:val="105%"/>
                          </w:rPr>
                          <w:t>account melted like snow in June.</w:t>
                        </w:r>
                      </w:p>
                      <w:p w14:paraId="0A817074" w14:textId="77777777" w:rsidR="00000000" w:rsidRDefault="00000000">
                        <w:pPr>
                          <w:pStyle w:val="BodyText"/>
                          <w:kinsoku w:val="0"/>
                          <w:overflowPunct w:val="0"/>
                          <w:spacing w:before="0.60pt" w:line="13.05pt" w:lineRule="auto"/>
                          <w:ind w:end="1.15pt"/>
                          <w:rPr>
                            <w:color w:val="231F20"/>
                            <w:w w:val="105%"/>
                          </w:rPr>
                        </w:pPr>
                        <w:r>
                          <w:rPr>
                            <w:color w:val="231F20"/>
                          </w:rPr>
                          <w:t>Sometimes</w:t>
                        </w:r>
                        <w:r>
                          <w:rPr>
                            <w:color w:val="231F20"/>
                            <w:spacing w:val="-1"/>
                          </w:rPr>
                          <w:t xml:space="preserve"> </w:t>
                        </w:r>
                        <w:r>
                          <w:rPr>
                            <w:color w:val="231F20"/>
                          </w:rPr>
                          <w:t>there</w:t>
                        </w:r>
                        <w:r>
                          <w:rPr>
                            <w:color w:val="231F20"/>
                            <w:spacing w:val="-1"/>
                          </w:rPr>
                          <w:t xml:space="preserve"> </w:t>
                        </w:r>
                        <w:r>
                          <w:rPr>
                            <w:color w:val="231F20"/>
                          </w:rPr>
                          <w:t>were</w:t>
                        </w:r>
                        <w:r>
                          <w:rPr>
                            <w:color w:val="231F20"/>
                            <w:spacing w:val="-1"/>
                          </w:rPr>
                          <w:t xml:space="preserve"> </w:t>
                        </w:r>
                        <w:r>
                          <w:rPr>
                            <w:color w:val="231F20"/>
                          </w:rPr>
                          <w:t>other</w:t>
                        </w:r>
                        <w:r>
                          <w:rPr>
                            <w:color w:val="231F20"/>
                            <w:spacing w:val="-1"/>
                          </w:rPr>
                          <w:t xml:space="preserve"> </w:t>
                        </w:r>
                        <w:r>
                          <w:rPr>
                            <w:color w:val="231F20"/>
                          </w:rPr>
                          <w:t>women.</w:t>
                        </w:r>
                        <w:r>
                          <w:rPr>
                            <w:color w:val="231F20"/>
                            <w:spacing w:val="40"/>
                          </w:rPr>
                          <w:t xml:space="preserve"> </w:t>
                        </w:r>
                        <w:r>
                          <w:rPr>
                            <w:color w:val="231F20"/>
                          </w:rPr>
                          <w:t>How</w:t>
                        </w:r>
                        <w:r>
                          <w:rPr>
                            <w:color w:val="231F20"/>
                            <w:spacing w:val="-1"/>
                          </w:rPr>
                          <w:t xml:space="preserve"> </w:t>
                        </w:r>
                        <w:r>
                          <w:rPr>
                            <w:color w:val="231F20"/>
                          </w:rPr>
                          <w:t xml:space="preserve">heartbreak- ing was this discovery; how cruel to be told they under- </w:t>
                        </w:r>
                        <w:r>
                          <w:rPr>
                            <w:color w:val="231F20"/>
                            <w:w w:val="105%"/>
                          </w:rPr>
                          <w:t>stood our men as we did not!</w:t>
                        </w:r>
                      </w:p>
                      <w:p w14:paraId="22C3C758" w14:textId="77777777" w:rsidR="00000000" w:rsidRDefault="00000000">
                        <w:pPr>
                          <w:pStyle w:val="BodyText"/>
                          <w:kinsoku w:val="0"/>
                          <w:overflowPunct w:val="0"/>
                          <w:spacing w:line="12.95pt" w:lineRule="auto"/>
                          <w:ind w:end="1.10pt"/>
                          <w:rPr>
                            <w:color w:val="231F20"/>
                            <w:w w:val="105%"/>
                          </w:rPr>
                        </w:pPr>
                        <w:r>
                          <w:rPr>
                            <w:color w:val="231F20"/>
                            <w:spacing w:val="-2"/>
                            <w:w w:val="105%"/>
                          </w:rPr>
                          <w:t>The</w:t>
                        </w:r>
                        <w:r>
                          <w:rPr>
                            <w:color w:val="231F20"/>
                            <w:spacing w:val="-4"/>
                            <w:w w:val="105%"/>
                          </w:rPr>
                          <w:t xml:space="preserve"> </w:t>
                        </w:r>
                        <w:r>
                          <w:rPr>
                            <w:color w:val="231F20"/>
                            <w:spacing w:val="-2"/>
                            <w:w w:val="105%"/>
                          </w:rPr>
                          <w:t>bill</w:t>
                        </w:r>
                        <w:r>
                          <w:rPr>
                            <w:color w:val="231F20"/>
                            <w:spacing w:val="-4"/>
                            <w:w w:val="105%"/>
                          </w:rPr>
                          <w:t xml:space="preserve"> </w:t>
                        </w:r>
                        <w:r>
                          <w:rPr>
                            <w:color w:val="231F20"/>
                            <w:spacing w:val="-2"/>
                            <w:w w:val="105%"/>
                          </w:rPr>
                          <w:t>collectors,</w:t>
                        </w:r>
                        <w:r>
                          <w:rPr>
                            <w:color w:val="231F20"/>
                            <w:spacing w:val="-4"/>
                            <w:w w:val="105%"/>
                          </w:rPr>
                          <w:t xml:space="preserve"> </w:t>
                        </w:r>
                        <w:r>
                          <w:rPr>
                            <w:color w:val="231F20"/>
                            <w:spacing w:val="-2"/>
                            <w:w w:val="105%"/>
                          </w:rPr>
                          <w:t>the</w:t>
                        </w:r>
                        <w:r>
                          <w:rPr>
                            <w:color w:val="231F20"/>
                            <w:spacing w:val="-4"/>
                            <w:w w:val="105%"/>
                          </w:rPr>
                          <w:t xml:space="preserve"> </w:t>
                        </w:r>
                        <w:r>
                          <w:rPr>
                            <w:color w:val="231F20"/>
                            <w:spacing w:val="-2"/>
                            <w:w w:val="105%"/>
                          </w:rPr>
                          <w:t>sheriffs,</w:t>
                        </w:r>
                        <w:r>
                          <w:rPr>
                            <w:color w:val="231F20"/>
                            <w:spacing w:val="-4"/>
                            <w:w w:val="105%"/>
                          </w:rPr>
                          <w:t xml:space="preserve"> </w:t>
                        </w:r>
                        <w:r>
                          <w:rPr>
                            <w:color w:val="231F20"/>
                            <w:spacing w:val="-2"/>
                            <w:w w:val="105%"/>
                          </w:rPr>
                          <w:t>the</w:t>
                        </w:r>
                        <w:r>
                          <w:rPr>
                            <w:color w:val="231F20"/>
                            <w:spacing w:val="-4"/>
                            <w:w w:val="105%"/>
                          </w:rPr>
                          <w:t xml:space="preserve"> </w:t>
                        </w:r>
                        <w:r>
                          <w:rPr>
                            <w:color w:val="231F20"/>
                            <w:spacing w:val="-2"/>
                            <w:w w:val="105%"/>
                          </w:rPr>
                          <w:t>angry</w:t>
                        </w:r>
                        <w:r>
                          <w:rPr>
                            <w:color w:val="231F20"/>
                            <w:spacing w:val="-4"/>
                            <w:w w:val="105%"/>
                          </w:rPr>
                          <w:t xml:space="preserve"> </w:t>
                        </w:r>
                        <w:r>
                          <w:rPr>
                            <w:color w:val="231F20"/>
                            <w:spacing w:val="-2"/>
                            <w:w w:val="105%"/>
                          </w:rPr>
                          <w:t>taxi</w:t>
                        </w:r>
                        <w:r>
                          <w:rPr>
                            <w:color w:val="231F20"/>
                            <w:spacing w:val="-4"/>
                            <w:w w:val="105%"/>
                          </w:rPr>
                          <w:t xml:space="preserve"> </w:t>
                        </w:r>
                        <w:r>
                          <w:rPr>
                            <w:color w:val="231F20"/>
                            <w:spacing w:val="-2"/>
                            <w:w w:val="105%"/>
                          </w:rPr>
                          <w:t xml:space="preserve">drivers, </w:t>
                        </w:r>
                        <w:r>
                          <w:rPr>
                            <w:color w:val="231F20"/>
                            <w:w w:val="105%"/>
                          </w:rPr>
                          <w:t>the</w:t>
                        </w:r>
                        <w:r>
                          <w:rPr>
                            <w:color w:val="231F20"/>
                            <w:spacing w:val="-2"/>
                            <w:w w:val="105%"/>
                          </w:rPr>
                          <w:t xml:space="preserve"> </w:t>
                        </w:r>
                        <w:r>
                          <w:rPr>
                            <w:color w:val="231F20"/>
                            <w:w w:val="105%"/>
                          </w:rPr>
                          <w:t>policemen,</w:t>
                        </w:r>
                        <w:r>
                          <w:rPr>
                            <w:color w:val="231F20"/>
                            <w:spacing w:val="-2"/>
                            <w:w w:val="105%"/>
                          </w:rPr>
                          <w:t xml:space="preserve"> </w:t>
                        </w:r>
                        <w:r>
                          <w:rPr>
                            <w:color w:val="231F20"/>
                            <w:w w:val="105%"/>
                          </w:rPr>
                          <w:t>the</w:t>
                        </w:r>
                        <w:r>
                          <w:rPr>
                            <w:color w:val="231F20"/>
                            <w:spacing w:val="-2"/>
                            <w:w w:val="105%"/>
                          </w:rPr>
                          <w:t xml:space="preserve"> </w:t>
                        </w:r>
                        <w:r>
                          <w:rPr>
                            <w:color w:val="231F20"/>
                            <w:w w:val="105%"/>
                          </w:rPr>
                          <w:t>bums,</w:t>
                        </w:r>
                        <w:r>
                          <w:rPr>
                            <w:color w:val="231F20"/>
                            <w:spacing w:val="-2"/>
                            <w:w w:val="105%"/>
                          </w:rPr>
                          <w:t xml:space="preserve"> </w:t>
                        </w:r>
                        <w:r>
                          <w:rPr>
                            <w:color w:val="231F20"/>
                            <w:w w:val="105%"/>
                          </w:rPr>
                          <w:t>the</w:t>
                        </w:r>
                        <w:r>
                          <w:rPr>
                            <w:color w:val="231F20"/>
                            <w:spacing w:val="-2"/>
                            <w:w w:val="105%"/>
                          </w:rPr>
                          <w:t xml:space="preserve"> </w:t>
                        </w:r>
                        <w:r>
                          <w:rPr>
                            <w:color w:val="231F20"/>
                            <w:w w:val="105%"/>
                          </w:rPr>
                          <w:t>pals,</w:t>
                        </w:r>
                        <w:r>
                          <w:rPr>
                            <w:color w:val="231F20"/>
                            <w:spacing w:val="-2"/>
                            <w:w w:val="105%"/>
                          </w:rPr>
                          <w:t xml:space="preserve"> </w:t>
                        </w:r>
                        <w:r>
                          <w:rPr>
                            <w:color w:val="231F20"/>
                            <w:w w:val="105%"/>
                          </w:rPr>
                          <w:t>and</w:t>
                        </w:r>
                        <w:r>
                          <w:rPr>
                            <w:color w:val="231F20"/>
                            <w:spacing w:val="-2"/>
                            <w:w w:val="105%"/>
                          </w:rPr>
                          <w:t xml:space="preserve"> </w:t>
                        </w:r>
                        <w:r>
                          <w:rPr>
                            <w:color w:val="231F20"/>
                            <w:w w:val="105%"/>
                          </w:rPr>
                          <w:t>even</w:t>
                        </w:r>
                        <w:r>
                          <w:rPr>
                            <w:color w:val="231F20"/>
                            <w:spacing w:val="-2"/>
                            <w:w w:val="105%"/>
                          </w:rPr>
                          <w:t xml:space="preserve"> </w:t>
                        </w:r>
                        <w:r>
                          <w:rPr>
                            <w:color w:val="231F20"/>
                            <w:w w:val="105%"/>
                          </w:rPr>
                          <w:t>the</w:t>
                        </w:r>
                        <w:r>
                          <w:rPr>
                            <w:color w:val="231F20"/>
                            <w:spacing w:val="-2"/>
                            <w:w w:val="105%"/>
                          </w:rPr>
                          <w:t xml:space="preserve"> </w:t>
                        </w:r>
                        <w:r>
                          <w:rPr>
                            <w:color w:val="231F20"/>
                            <w:w w:val="105%"/>
                          </w:rPr>
                          <w:t>ladies they</w:t>
                        </w:r>
                        <w:r>
                          <w:rPr>
                            <w:color w:val="231F20"/>
                            <w:spacing w:val="-12"/>
                            <w:w w:val="105%"/>
                          </w:rPr>
                          <w:t xml:space="preserve"> </w:t>
                        </w:r>
                        <w:r>
                          <w:rPr>
                            <w:color w:val="231F20"/>
                            <w:w w:val="105%"/>
                          </w:rPr>
                          <w:t>sometimes</w:t>
                        </w:r>
                        <w:r>
                          <w:rPr>
                            <w:color w:val="231F20"/>
                            <w:spacing w:val="-11"/>
                            <w:w w:val="105%"/>
                          </w:rPr>
                          <w:t xml:space="preserve"> </w:t>
                        </w:r>
                        <w:r>
                          <w:rPr>
                            <w:color w:val="231F20"/>
                            <w:w w:val="105%"/>
                          </w:rPr>
                          <w:t>brought</w:t>
                        </w:r>
                        <w:r>
                          <w:rPr>
                            <w:color w:val="231F20"/>
                            <w:spacing w:val="-12"/>
                            <w:w w:val="105%"/>
                          </w:rPr>
                          <w:t xml:space="preserve"> </w:t>
                        </w:r>
                        <w:r>
                          <w:rPr>
                            <w:color w:val="231F20"/>
                            <w:w w:val="105%"/>
                          </w:rPr>
                          <w:t>home—our</w:t>
                        </w:r>
                        <w:r>
                          <w:rPr>
                            <w:color w:val="231F20"/>
                            <w:spacing w:val="-11"/>
                            <w:w w:val="105%"/>
                          </w:rPr>
                          <w:t xml:space="preserve"> </w:t>
                        </w:r>
                        <w:r>
                          <w:rPr>
                            <w:color w:val="231F20"/>
                            <w:w w:val="105%"/>
                          </w:rPr>
                          <w:t>husbands</w:t>
                        </w:r>
                        <w:r>
                          <w:rPr>
                            <w:color w:val="231F20"/>
                            <w:spacing w:val="-12"/>
                            <w:w w:val="105%"/>
                          </w:rPr>
                          <w:t xml:space="preserve"> </w:t>
                        </w:r>
                        <w:r>
                          <w:rPr>
                            <w:color w:val="231F20"/>
                            <w:w w:val="105%"/>
                          </w:rPr>
                          <w:t xml:space="preserve">thought </w:t>
                        </w:r>
                        <w:r>
                          <w:rPr>
                            <w:color w:val="231F20"/>
                          </w:rPr>
                          <w:t>we</w:t>
                        </w:r>
                        <w:r>
                          <w:rPr>
                            <w:color w:val="231F20"/>
                            <w:spacing w:val="-10"/>
                          </w:rPr>
                          <w:t xml:space="preserve"> </w:t>
                        </w:r>
                        <w:r>
                          <w:rPr>
                            <w:color w:val="231F20"/>
                          </w:rPr>
                          <w:t>were</w:t>
                        </w:r>
                        <w:r>
                          <w:rPr>
                            <w:color w:val="231F20"/>
                            <w:spacing w:val="-10"/>
                          </w:rPr>
                          <w:t xml:space="preserve"> </w:t>
                        </w:r>
                        <w:r>
                          <w:rPr>
                            <w:color w:val="231F20"/>
                          </w:rPr>
                          <w:t>so</w:t>
                        </w:r>
                        <w:r>
                          <w:rPr>
                            <w:color w:val="231F20"/>
                            <w:spacing w:val="-10"/>
                          </w:rPr>
                          <w:t xml:space="preserve"> </w:t>
                        </w:r>
                        <w:r>
                          <w:rPr>
                            <w:color w:val="231F20"/>
                          </w:rPr>
                          <w:t>inhospitable.</w:t>
                        </w:r>
                        <w:r>
                          <w:rPr>
                            <w:color w:val="231F20"/>
                            <w:spacing w:val="30"/>
                          </w:rPr>
                          <w:t xml:space="preserve"> </w:t>
                        </w:r>
                        <w:r>
                          <w:rPr>
                            <w:color w:val="231F20"/>
                          </w:rPr>
                          <w:t>“Joykiller,</w:t>
                        </w:r>
                        <w:r>
                          <w:rPr>
                            <w:color w:val="231F20"/>
                            <w:spacing w:val="-9"/>
                          </w:rPr>
                          <w:t xml:space="preserve"> </w:t>
                        </w:r>
                        <w:r>
                          <w:rPr>
                            <w:color w:val="231F20"/>
                          </w:rPr>
                          <w:t>nag,</w:t>
                        </w:r>
                        <w:r>
                          <w:rPr>
                            <w:color w:val="231F20"/>
                            <w:spacing w:val="-10"/>
                          </w:rPr>
                          <w:t xml:space="preserve"> </w:t>
                        </w:r>
                        <w:r>
                          <w:rPr>
                            <w:color w:val="231F20"/>
                          </w:rPr>
                          <w:t>wet</w:t>
                        </w:r>
                        <w:r>
                          <w:rPr>
                            <w:color w:val="231F20"/>
                            <w:spacing w:val="-10"/>
                          </w:rPr>
                          <w:t xml:space="preserve"> </w:t>
                        </w:r>
                        <w:r>
                          <w:rPr>
                            <w:color w:val="231F20"/>
                          </w:rPr>
                          <w:t xml:space="preserve">blanket”— </w:t>
                        </w:r>
                        <w:r>
                          <w:rPr>
                            <w:color w:val="231F20"/>
                            <w:w w:val="105%"/>
                          </w:rPr>
                          <w:t>that’s what they said.</w:t>
                        </w:r>
                        <w:r>
                          <w:rPr>
                            <w:color w:val="231F20"/>
                            <w:spacing w:val="40"/>
                            <w:w w:val="105%"/>
                          </w:rPr>
                          <w:t xml:space="preserve"> </w:t>
                        </w:r>
                        <w:r>
                          <w:rPr>
                            <w:color w:val="231F20"/>
                            <w:w w:val="105%"/>
                          </w:rPr>
                          <w:t>Next day they would be them- selves</w:t>
                        </w:r>
                        <w:r>
                          <w:rPr>
                            <w:color w:val="231F20"/>
                            <w:spacing w:val="-3"/>
                            <w:w w:val="105%"/>
                          </w:rPr>
                          <w:t xml:space="preserve"> </w:t>
                        </w:r>
                        <w:r>
                          <w:rPr>
                            <w:color w:val="231F20"/>
                            <w:w w:val="105%"/>
                          </w:rPr>
                          <w:t>again</w:t>
                        </w:r>
                        <w:r>
                          <w:rPr>
                            <w:color w:val="231F20"/>
                            <w:spacing w:val="-3"/>
                            <w:w w:val="105%"/>
                          </w:rPr>
                          <w:t xml:space="preserve"> </w:t>
                        </w:r>
                        <w:r>
                          <w:rPr>
                            <w:color w:val="231F20"/>
                            <w:w w:val="105%"/>
                          </w:rPr>
                          <w:t>and</w:t>
                        </w:r>
                        <w:r>
                          <w:rPr>
                            <w:color w:val="231F20"/>
                            <w:spacing w:val="-3"/>
                            <w:w w:val="105%"/>
                          </w:rPr>
                          <w:t xml:space="preserve"> </w:t>
                        </w:r>
                        <w:r>
                          <w:rPr>
                            <w:color w:val="231F20"/>
                            <w:w w:val="105%"/>
                          </w:rPr>
                          <w:t>we</w:t>
                        </w:r>
                        <w:r>
                          <w:rPr>
                            <w:color w:val="231F20"/>
                            <w:spacing w:val="-3"/>
                            <w:w w:val="105%"/>
                          </w:rPr>
                          <w:t xml:space="preserve"> </w:t>
                        </w:r>
                        <w:r>
                          <w:rPr>
                            <w:color w:val="231F20"/>
                            <w:w w:val="105%"/>
                          </w:rPr>
                          <w:t>would</w:t>
                        </w:r>
                        <w:r>
                          <w:rPr>
                            <w:color w:val="231F20"/>
                            <w:spacing w:val="-3"/>
                            <w:w w:val="105%"/>
                          </w:rPr>
                          <w:t xml:space="preserve"> </w:t>
                        </w:r>
                        <w:r>
                          <w:rPr>
                            <w:color w:val="231F20"/>
                            <w:w w:val="105%"/>
                          </w:rPr>
                          <w:t>forgive</w:t>
                        </w:r>
                        <w:r>
                          <w:rPr>
                            <w:color w:val="231F20"/>
                            <w:spacing w:val="-3"/>
                            <w:w w:val="105%"/>
                          </w:rPr>
                          <w:t xml:space="preserve"> </w:t>
                        </w:r>
                        <w:r>
                          <w:rPr>
                            <w:color w:val="231F20"/>
                            <w:w w:val="105%"/>
                          </w:rPr>
                          <w:t>and</w:t>
                        </w:r>
                        <w:r>
                          <w:rPr>
                            <w:color w:val="231F20"/>
                            <w:spacing w:val="-3"/>
                            <w:w w:val="105%"/>
                          </w:rPr>
                          <w:t xml:space="preserve"> </w:t>
                        </w:r>
                        <w:r>
                          <w:rPr>
                            <w:color w:val="231F20"/>
                            <w:w w:val="105%"/>
                          </w:rPr>
                          <w:t>try</w:t>
                        </w:r>
                        <w:r>
                          <w:rPr>
                            <w:color w:val="231F20"/>
                            <w:spacing w:val="-3"/>
                            <w:w w:val="105%"/>
                          </w:rPr>
                          <w:t xml:space="preserve"> </w:t>
                        </w:r>
                        <w:r>
                          <w:rPr>
                            <w:color w:val="231F20"/>
                            <w:w w:val="105%"/>
                          </w:rPr>
                          <w:t>to</w:t>
                        </w:r>
                        <w:r>
                          <w:rPr>
                            <w:color w:val="231F20"/>
                            <w:spacing w:val="-3"/>
                            <w:w w:val="105%"/>
                          </w:rPr>
                          <w:t xml:space="preserve"> </w:t>
                        </w:r>
                        <w:r>
                          <w:rPr>
                            <w:color w:val="231F20"/>
                            <w:w w:val="105%"/>
                          </w:rPr>
                          <w:t>forget.</w:t>
                        </w:r>
                      </w:p>
                      <w:p w14:paraId="4BC32D18" w14:textId="77777777" w:rsidR="00000000" w:rsidRDefault="00000000">
                        <w:pPr>
                          <w:pStyle w:val="BodyText"/>
                          <w:kinsoku w:val="0"/>
                          <w:overflowPunct w:val="0"/>
                          <w:spacing w:line="12.95pt" w:lineRule="auto"/>
                          <w:ind w:end="1.10pt"/>
                          <w:rPr>
                            <w:color w:val="231F20"/>
                            <w:w w:val="105%"/>
                          </w:rPr>
                        </w:pPr>
                        <w:r>
                          <w:rPr>
                            <w:color w:val="231F20"/>
                          </w:rPr>
                          <w:t xml:space="preserve">We have tried to hold the love of our children for their </w:t>
                        </w:r>
                        <w:r>
                          <w:rPr>
                            <w:color w:val="231F20"/>
                            <w:w w:val="105%"/>
                          </w:rPr>
                          <w:t>father.</w:t>
                        </w:r>
                        <w:r>
                          <w:rPr>
                            <w:color w:val="231F20"/>
                            <w:spacing w:val="40"/>
                            <w:w w:val="105%"/>
                          </w:rPr>
                          <w:t xml:space="preserve"> </w:t>
                        </w:r>
                        <w:r>
                          <w:rPr>
                            <w:color w:val="231F20"/>
                            <w:w w:val="105%"/>
                          </w:rPr>
                          <w:t xml:space="preserve">We have told small tots that father was sick, </w:t>
                        </w:r>
                        <w:r>
                          <w:rPr>
                            <w:color w:val="231F20"/>
                          </w:rPr>
                          <w:t>which</w:t>
                        </w:r>
                        <w:r>
                          <w:rPr>
                            <w:color w:val="231F20"/>
                            <w:spacing w:val="-5"/>
                          </w:rPr>
                          <w:t xml:space="preserve"> </w:t>
                        </w:r>
                        <w:r>
                          <w:rPr>
                            <w:color w:val="231F20"/>
                          </w:rPr>
                          <w:t>was</w:t>
                        </w:r>
                        <w:r>
                          <w:rPr>
                            <w:color w:val="231F20"/>
                            <w:spacing w:val="-5"/>
                          </w:rPr>
                          <w:t xml:space="preserve"> </w:t>
                        </w:r>
                        <w:r>
                          <w:rPr>
                            <w:color w:val="231F20"/>
                          </w:rPr>
                          <w:t>much</w:t>
                        </w:r>
                        <w:r>
                          <w:rPr>
                            <w:color w:val="231F20"/>
                            <w:spacing w:val="-4"/>
                          </w:rPr>
                          <w:t xml:space="preserve"> </w:t>
                        </w:r>
                        <w:r>
                          <w:rPr>
                            <w:color w:val="231F20"/>
                          </w:rPr>
                          <w:t>nearer</w:t>
                        </w:r>
                        <w:r>
                          <w:rPr>
                            <w:color w:val="231F20"/>
                            <w:spacing w:val="-5"/>
                          </w:rPr>
                          <w:t xml:space="preserve"> </w:t>
                        </w:r>
                        <w:r>
                          <w:rPr>
                            <w:color w:val="231F20"/>
                          </w:rPr>
                          <w:t>the</w:t>
                        </w:r>
                        <w:r>
                          <w:rPr>
                            <w:color w:val="231F20"/>
                            <w:spacing w:val="-4"/>
                          </w:rPr>
                          <w:t xml:space="preserve"> </w:t>
                        </w:r>
                        <w:r>
                          <w:rPr>
                            <w:color w:val="231F20"/>
                          </w:rPr>
                          <w:t>truth</w:t>
                        </w:r>
                        <w:r>
                          <w:rPr>
                            <w:color w:val="231F20"/>
                            <w:spacing w:val="-4"/>
                          </w:rPr>
                          <w:t xml:space="preserve"> </w:t>
                        </w:r>
                        <w:r>
                          <w:rPr>
                            <w:color w:val="231F20"/>
                          </w:rPr>
                          <w:t>than</w:t>
                        </w:r>
                        <w:r>
                          <w:rPr>
                            <w:color w:val="231F20"/>
                            <w:spacing w:val="-4"/>
                          </w:rPr>
                          <w:t xml:space="preserve"> </w:t>
                        </w:r>
                        <w:r>
                          <w:rPr>
                            <w:color w:val="231F20"/>
                          </w:rPr>
                          <w:t>we</w:t>
                        </w:r>
                        <w:r>
                          <w:rPr>
                            <w:color w:val="231F20"/>
                            <w:spacing w:val="-5"/>
                          </w:rPr>
                          <w:t xml:space="preserve"> </w:t>
                        </w:r>
                        <w:r>
                          <w:rPr>
                            <w:color w:val="231F20"/>
                          </w:rPr>
                          <w:t>realized.</w:t>
                        </w:r>
                        <w:r>
                          <w:rPr>
                            <w:color w:val="231F20"/>
                            <w:spacing w:val="38"/>
                          </w:rPr>
                          <w:t xml:space="preserve"> </w:t>
                        </w:r>
                        <w:r>
                          <w:rPr>
                            <w:color w:val="231F20"/>
                          </w:rPr>
                          <w:t>They struck</w:t>
                        </w:r>
                        <w:r>
                          <w:rPr>
                            <w:color w:val="231F20"/>
                            <w:spacing w:val="-12"/>
                          </w:rPr>
                          <w:t xml:space="preserve"> </w:t>
                        </w:r>
                        <w:r>
                          <w:rPr>
                            <w:color w:val="231F20"/>
                          </w:rPr>
                          <w:t>the</w:t>
                        </w:r>
                        <w:r>
                          <w:rPr>
                            <w:color w:val="231F20"/>
                            <w:spacing w:val="-11"/>
                          </w:rPr>
                          <w:t xml:space="preserve"> </w:t>
                        </w:r>
                        <w:r>
                          <w:rPr>
                            <w:color w:val="231F20"/>
                          </w:rPr>
                          <w:t>children,</w:t>
                        </w:r>
                        <w:r>
                          <w:rPr>
                            <w:color w:val="231F20"/>
                            <w:spacing w:val="-11"/>
                          </w:rPr>
                          <w:t xml:space="preserve"> </w:t>
                        </w:r>
                        <w:r>
                          <w:rPr>
                            <w:color w:val="231F20"/>
                          </w:rPr>
                          <w:t>kicked</w:t>
                        </w:r>
                        <w:r>
                          <w:rPr>
                            <w:color w:val="231F20"/>
                            <w:spacing w:val="-11"/>
                          </w:rPr>
                          <w:t xml:space="preserve"> </w:t>
                        </w:r>
                        <w:r>
                          <w:rPr>
                            <w:color w:val="231F20"/>
                          </w:rPr>
                          <w:t>out</w:t>
                        </w:r>
                        <w:r>
                          <w:rPr>
                            <w:color w:val="231F20"/>
                            <w:spacing w:val="-12"/>
                          </w:rPr>
                          <w:t xml:space="preserve"> </w:t>
                        </w:r>
                        <w:r>
                          <w:rPr>
                            <w:color w:val="231F20"/>
                          </w:rPr>
                          <w:t>door</w:t>
                        </w:r>
                        <w:r>
                          <w:rPr>
                            <w:color w:val="231F20"/>
                            <w:spacing w:val="-11"/>
                          </w:rPr>
                          <w:t xml:space="preserve"> </w:t>
                        </w:r>
                        <w:r>
                          <w:rPr>
                            <w:color w:val="231F20"/>
                          </w:rPr>
                          <w:t>panels,</w:t>
                        </w:r>
                        <w:r>
                          <w:rPr>
                            <w:color w:val="231F20"/>
                            <w:spacing w:val="-11"/>
                          </w:rPr>
                          <w:t xml:space="preserve"> </w:t>
                        </w:r>
                        <w:r>
                          <w:rPr>
                            <w:color w:val="231F20"/>
                          </w:rPr>
                          <w:t>smashed</w:t>
                        </w:r>
                        <w:r>
                          <w:rPr>
                            <w:color w:val="231F20"/>
                            <w:spacing w:val="-11"/>
                          </w:rPr>
                          <w:t xml:space="preserve"> </w:t>
                        </w:r>
                        <w:r>
                          <w:rPr>
                            <w:color w:val="231F20"/>
                          </w:rPr>
                          <w:t>trea- sured</w:t>
                        </w:r>
                        <w:r>
                          <w:rPr>
                            <w:color w:val="231F20"/>
                            <w:spacing w:val="-5"/>
                          </w:rPr>
                          <w:t xml:space="preserve"> </w:t>
                        </w:r>
                        <w:r>
                          <w:rPr>
                            <w:color w:val="231F20"/>
                          </w:rPr>
                          <w:t>crockery,</w:t>
                        </w:r>
                        <w:r>
                          <w:rPr>
                            <w:color w:val="231F20"/>
                            <w:spacing w:val="-5"/>
                          </w:rPr>
                          <w:t xml:space="preserve"> </w:t>
                        </w:r>
                        <w:r>
                          <w:rPr>
                            <w:color w:val="231F20"/>
                          </w:rPr>
                          <w:t>and</w:t>
                        </w:r>
                        <w:r>
                          <w:rPr>
                            <w:color w:val="231F20"/>
                            <w:spacing w:val="-5"/>
                          </w:rPr>
                          <w:t xml:space="preserve"> </w:t>
                        </w:r>
                        <w:r>
                          <w:rPr>
                            <w:color w:val="231F20"/>
                          </w:rPr>
                          <w:t>ripped</w:t>
                        </w:r>
                        <w:r>
                          <w:rPr>
                            <w:color w:val="231F20"/>
                            <w:spacing w:val="-5"/>
                          </w:rPr>
                          <w:t xml:space="preserve"> </w:t>
                        </w:r>
                        <w:r>
                          <w:rPr>
                            <w:color w:val="231F20"/>
                          </w:rPr>
                          <w:t>the</w:t>
                        </w:r>
                        <w:r>
                          <w:rPr>
                            <w:color w:val="231F20"/>
                            <w:spacing w:val="-5"/>
                          </w:rPr>
                          <w:t xml:space="preserve"> </w:t>
                        </w:r>
                        <w:r>
                          <w:rPr>
                            <w:color w:val="231F20"/>
                          </w:rPr>
                          <w:t>keys</w:t>
                        </w:r>
                        <w:r>
                          <w:rPr>
                            <w:color w:val="231F20"/>
                            <w:spacing w:val="-5"/>
                          </w:rPr>
                          <w:t xml:space="preserve"> </w:t>
                        </w:r>
                        <w:r>
                          <w:rPr>
                            <w:color w:val="231F20"/>
                          </w:rPr>
                          <w:t>out</w:t>
                        </w:r>
                        <w:r>
                          <w:rPr>
                            <w:color w:val="231F20"/>
                            <w:spacing w:val="-5"/>
                          </w:rPr>
                          <w:t xml:space="preserve"> </w:t>
                        </w:r>
                        <w:r>
                          <w:rPr>
                            <w:color w:val="231F20"/>
                          </w:rPr>
                          <w:t>of</w:t>
                        </w:r>
                        <w:r>
                          <w:rPr>
                            <w:color w:val="231F20"/>
                            <w:spacing w:val="-5"/>
                          </w:rPr>
                          <w:t xml:space="preserve"> </w:t>
                        </w:r>
                        <w:r>
                          <w:rPr>
                            <w:color w:val="231F20"/>
                          </w:rPr>
                          <w:t>pianos.</w:t>
                        </w:r>
                        <w:r>
                          <w:rPr>
                            <w:color w:val="231F20"/>
                            <w:spacing w:val="36"/>
                          </w:rPr>
                          <w:t xml:space="preserve"> </w:t>
                        </w:r>
                        <w:r>
                          <w:rPr>
                            <w:color w:val="231F20"/>
                          </w:rPr>
                          <w:t>In</w:t>
                        </w:r>
                        <w:r>
                          <w:rPr>
                            <w:color w:val="231F20"/>
                            <w:spacing w:val="-5"/>
                          </w:rPr>
                          <w:t xml:space="preserve"> </w:t>
                        </w:r>
                        <w:r>
                          <w:rPr>
                            <w:color w:val="231F20"/>
                          </w:rPr>
                          <w:t xml:space="preserve">the </w:t>
                        </w:r>
                        <w:r>
                          <w:rPr>
                            <w:color w:val="231F20"/>
                            <w:w w:val="105%"/>
                          </w:rPr>
                          <w:t>midst</w:t>
                        </w:r>
                        <w:r>
                          <w:rPr>
                            <w:color w:val="231F20"/>
                            <w:spacing w:val="-12"/>
                            <w:w w:val="105%"/>
                          </w:rPr>
                          <w:t xml:space="preserve"> </w:t>
                        </w:r>
                        <w:r>
                          <w:rPr>
                            <w:color w:val="231F20"/>
                            <w:w w:val="105%"/>
                          </w:rPr>
                          <w:t>of</w:t>
                        </w:r>
                        <w:r>
                          <w:rPr>
                            <w:color w:val="231F20"/>
                            <w:spacing w:val="-12"/>
                            <w:w w:val="105%"/>
                          </w:rPr>
                          <w:t xml:space="preserve"> </w:t>
                        </w:r>
                        <w:r>
                          <w:rPr>
                            <w:color w:val="231F20"/>
                            <w:w w:val="105%"/>
                          </w:rPr>
                          <w:t>such</w:t>
                        </w:r>
                        <w:r>
                          <w:rPr>
                            <w:color w:val="231F20"/>
                            <w:spacing w:val="-12"/>
                            <w:w w:val="105%"/>
                          </w:rPr>
                          <w:t xml:space="preserve"> </w:t>
                        </w:r>
                        <w:r>
                          <w:rPr>
                            <w:color w:val="231F20"/>
                            <w:w w:val="105%"/>
                          </w:rPr>
                          <w:t>pandemonium</w:t>
                        </w:r>
                        <w:r>
                          <w:rPr>
                            <w:color w:val="231F20"/>
                            <w:spacing w:val="-11"/>
                            <w:w w:val="105%"/>
                          </w:rPr>
                          <w:t xml:space="preserve"> </w:t>
                        </w:r>
                        <w:r>
                          <w:rPr>
                            <w:color w:val="231F20"/>
                            <w:w w:val="105%"/>
                          </w:rPr>
                          <w:t>they</w:t>
                        </w:r>
                        <w:r>
                          <w:rPr>
                            <w:color w:val="231F20"/>
                            <w:spacing w:val="-12"/>
                            <w:w w:val="105%"/>
                          </w:rPr>
                          <w:t xml:space="preserve"> </w:t>
                        </w:r>
                        <w:r>
                          <w:rPr>
                            <w:color w:val="231F20"/>
                            <w:w w:val="105%"/>
                          </w:rPr>
                          <w:t>may</w:t>
                        </w:r>
                        <w:r>
                          <w:rPr>
                            <w:color w:val="231F20"/>
                            <w:spacing w:val="-12"/>
                            <w:w w:val="105%"/>
                          </w:rPr>
                          <w:t xml:space="preserve"> </w:t>
                        </w:r>
                        <w:r>
                          <w:rPr>
                            <w:color w:val="231F20"/>
                            <w:w w:val="105%"/>
                          </w:rPr>
                          <w:t>have</w:t>
                        </w:r>
                        <w:r>
                          <w:rPr>
                            <w:color w:val="231F20"/>
                            <w:spacing w:val="-12"/>
                            <w:w w:val="105%"/>
                          </w:rPr>
                          <w:t xml:space="preserve"> </w:t>
                        </w:r>
                        <w:r>
                          <w:rPr>
                            <w:color w:val="231F20"/>
                            <w:w w:val="105%"/>
                          </w:rPr>
                          <w:t>rushed</w:t>
                        </w:r>
                        <w:r>
                          <w:rPr>
                            <w:color w:val="231F20"/>
                            <w:spacing w:val="-11"/>
                            <w:w w:val="105%"/>
                          </w:rPr>
                          <w:t xml:space="preserve"> </w:t>
                        </w:r>
                        <w:r>
                          <w:rPr>
                            <w:color w:val="231F20"/>
                            <w:w w:val="105%"/>
                          </w:rPr>
                          <w:t>out threatening to live with the other woman forever.</w:t>
                        </w:r>
                        <w:r>
                          <w:rPr>
                            <w:color w:val="231F20"/>
                            <w:spacing w:val="40"/>
                            <w:w w:val="105%"/>
                          </w:rPr>
                          <w:t xml:space="preserve"> </w:t>
                        </w:r>
                        <w:r>
                          <w:rPr>
                            <w:color w:val="231F20"/>
                            <w:w w:val="105%"/>
                          </w:rPr>
                          <w:t xml:space="preserve">In </w:t>
                        </w:r>
                        <w:r>
                          <w:rPr>
                            <w:color w:val="231F20"/>
                          </w:rPr>
                          <w:t>desperation,</w:t>
                        </w:r>
                        <w:r>
                          <w:rPr>
                            <w:color w:val="231F20"/>
                            <w:spacing w:val="-12"/>
                          </w:rPr>
                          <w:t xml:space="preserve"> </w:t>
                        </w:r>
                        <w:r>
                          <w:rPr>
                            <w:color w:val="231F20"/>
                          </w:rPr>
                          <w:t>we</w:t>
                        </w:r>
                        <w:r>
                          <w:rPr>
                            <w:color w:val="231F20"/>
                            <w:spacing w:val="-11"/>
                          </w:rPr>
                          <w:t xml:space="preserve"> </w:t>
                        </w:r>
                        <w:r>
                          <w:rPr>
                            <w:color w:val="231F20"/>
                          </w:rPr>
                          <w:t>have</w:t>
                        </w:r>
                        <w:r>
                          <w:rPr>
                            <w:color w:val="231F20"/>
                            <w:spacing w:val="-11"/>
                          </w:rPr>
                          <w:t xml:space="preserve"> </w:t>
                        </w:r>
                        <w:r>
                          <w:rPr>
                            <w:color w:val="231F20"/>
                          </w:rPr>
                          <w:t>even</w:t>
                        </w:r>
                        <w:r>
                          <w:rPr>
                            <w:color w:val="231F20"/>
                            <w:spacing w:val="-11"/>
                          </w:rPr>
                          <w:t xml:space="preserve"> </w:t>
                        </w:r>
                        <w:r>
                          <w:rPr>
                            <w:color w:val="231F20"/>
                          </w:rPr>
                          <w:t>got</w:t>
                        </w:r>
                        <w:r>
                          <w:rPr>
                            <w:color w:val="231F20"/>
                            <w:spacing w:val="-12"/>
                          </w:rPr>
                          <w:t xml:space="preserve"> </w:t>
                        </w:r>
                        <w:r>
                          <w:rPr>
                            <w:color w:val="231F20"/>
                          </w:rPr>
                          <w:t>tight</w:t>
                        </w:r>
                        <w:r>
                          <w:rPr>
                            <w:color w:val="231F20"/>
                            <w:spacing w:val="-11"/>
                          </w:rPr>
                          <w:t xml:space="preserve"> </w:t>
                        </w:r>
                        <w:r>
                          <w:rPr>
                            <w:color w:val="231F20"/>
                          </w:rPr>
                          <w:t>ourselves—the</w:t>
                        </w:r>
                        <w:r>
                          <w:rPr>
                            <w:color w:val="231F20"/>
                            <w:spacing w:val="-11"/>
                          </w:rPr>
                          <w:t xml:space="preserve"> </w:t>
                        </w:r>
                        <w:r>
                          <w:rPr>
                            <w:color w:val="231F20"/>
                          </w:rPr>
                          <w:t xml:space="preserve">drunk </w:t>
                        </w:r>
                        <w:r>
                          <w:rPr>
                            <w:color w:val="231F20"/>
                            <w:w w:val="105%"/>
                          </w:rPr>
                          <w:t>to</w:t>
                        </w:r>
                        <w:r>
                          <w:rPr>
                            <w:color w:val="231F20"/>
                            <w:spacing w:val="-1"/>
                            <w:w w:val="105%"/>
                          </w:rPr>
                          <w:t xml:space="preserve"> </w:t>
                        </w:r>
                        <w:r>
                          <w:rPr>
                            <w:color w:val="231F20"/>
                            <w:w w:val="105%"/>
                          </w:rPr>
                          <w:t>end</w:t>
                        </w:r>
                        <w:r>
                          <w:rPr>
                            <w:color w:val="231F20"/>
                            <w:spacing w:val="-1"/>
                            <w:w w:val="105%"/>
                          </w:rPr>
                          <w:t xml:space="preserve"> </w:t>
                        </w:r>
                        <w:r>
                          <w:rPr>
                            <w:color w:val="231F20"/>
                            <w:w w:val="105%"/>
                          </w:rPr>
                          <w:t>all</w:t>
                        </w:r>
                        <w:r>
                          <w:rPr>
                            <w:color w:val="231F20"/>
                            <w:spacing w:val="-1"/>
                            <w:w w:val="105%"/>
                          </w:rPr>
                          <w:t xml:space="preserve"> </w:t>
                        </w:r>
                        <w:r>
                          <w:rPr>
                            <w:color w:val="231F20"/>
                            <w:w w:val="105%"/>
                          </w:rPr>
                          <w:t>drunks.</w:t>
                        </w:r>
                        <w:r>
                          <w:rPr>
                            <w:color w:val="231F20"/>
                            <w:spacing w:val="40"/>
                            <w:w w:val="105%"/>
                          </w:rPr>
                          <w:t xml:space="preserve"> </w:t>
                        </w:r>
                        <w:r>
                          <w:rPr>
                            <w:color w:val="231F20"/>
                            <w:w w:val="105%"/>
                          </w:rPr>
                          <w:t>The</w:t>
                        </w:r>
                        <w:r>
                          <w:rPr>
                            <w:color w:val="231F20"/>
                            <w:spacing w:val="-1"/>
                            <w:w w:val="105%"/>
                          </w:rPr>
                          <w:t xml:space="preserve"> </w:t>
                        </w:r>
                        <w:r>
                          <w:rPr>
                            <w:color w:val="231F20"/>
                            <w:w w:val="105%"/>
                          </w:rPr>
                          <w:t>unexpected</w:t>
                        </w:r>
                        <w:r>
                          <w:rPr>
                            <w:color w:val="231F20"/>
                            <w:spacing w:val="-1"/>
                            <w:w w:val="105%"/>
                          </w:rPr>
                          <w:t xml:space="preserve"> </w:t>
                        </w:r>
                        <w:r>
                          <w:rPr>
                            <w:color w:val="231F20"/>
                            <w:w w:val="105%"/>
                          </w:rPr>
                          <w:t>result</w:t>
                        </w:r>
                        <w:r>
                          <w:rPr>
                            <w:color w:val="231F20"/>
                            <w:spacing w:val="-1"/>
                            <w:w w:val="105%"/>
                          </w:rPr>
                          <w:t xml:space="preserve"> </w:t>
                        </w:r>
                        <w:r>
                          <w:rPr>
                            <w:color w:val="231F20"/>
                            <w:w w:val="105%"/>
                          </w:rPr>
                          <w:t>was</w:t>
                        </w:r>
                        <w:r>
                          <w:rPr>
                            <w:color w:val="231F20"/>
                            <w:spacing w:val="-1"/>
                            <w:w w:val="105%"/>
                          </w:rPr>
                          <w:t xml:space="preserve"> </w:t>
                        </w:r>
                        <w:r>
                          <w:rPr>
                            <w:color w:val="231F20"/>
                            <w:w w:val="105%"/>
                          </w:rPr>
                          <w:t>that</w:t>
                        </w:r>
                        <w:r>
                          <w:rPr>
                            <w:color w:val="231F20"/>
                            <w:spacing w:val="-1"/>
                            <w:w w:val="105%"/>
                          </w:rPr>
                          <w:t xml:space="preserve"> </w:t>
                        </w:r>
                        <w:r>
                          <w:rPr>
                            <w:color w:val="231F20"/>
                            <w:w w:val="105%"/>
                          </w:rPr>
                          <w:t>our husbands seemed to like it.</w:t>
                        </w:r>
                      </w:p>
                      <w:p w14:paraId="19A5DF6B" w14:textId="77777777" w:rsidR="00000000" w:rsidRDefault="00000000">
                        <w:pPr>
                          <w:pStyle w:val="BodyText"/>
                          <w:kinsoku w:val="0"/>
                          <w:overflowPunct w:val="0"/>
                          <w:spacing w:line="12.95pt" w:lineRule="auto"/>
                          <w:ind w:end="1.15pt"/>
                          <w:rPr>
                            <w:color w:val="231F20"/>
                            <w:w w:val="105%"/>
                          </w:rPr>
                        </w:pPr>
                        <w:r>
                          <w:rPr>
                            <w:color w:val="231F20"/>
                            <w:w w:val="105%"/>
                          </w:rPr>
                          <w:t>Perhaps at this point we got a divorce and took the children</w:t>
                        </w:r>
                        <w:r>
                          <w:rPr>
                            <w:color w:val="231F20"/>
                            <w:spacing w:val="-11"/>
                            <w:w w:val="105%"/>
                          </w:rPr>
                          <w:t xml:space="preserve"> </w:t>
                        </w:r>
                        <w:r>
                          <w:rPr>
                            <w:color w:val="231F20"/>
                            <w:w w:val="105%"/>
                          </w:rPr>
                          <w:t>home</w:t>
                        </w:r>
                        <w:r>
                          <w:rPr>
                            <w:color w:val="231F20"/>
                            <w:spacing w:val="-11"/>
                            <w:w w:val="105%"/>
                          </w:rPr>
                          <w:t xml:space="preserve"> </w:t>
                        </w:r>
                        <w:r>
                          <w:rPr>
                            <w:color w:val="231F20"/>
                            <w:w w:val="105%"/>
                          </w:rPr>
                          <w:t>to</w:t>
                        </w:r>
                        <w:r>
                          <w:rPr>
                            <w:color w:val="231F20"/>
                            <w:spacing w:val="-11"/>
                            <w:w w:val="105%"/>
                          </w:rPr>
                          <w:t xml:space="preserve"> </w:t>
                        </w:r>
                        <w:r>
                          <w:rPr>
                            <w:color w:val="231F20"/>
                            <w:w w:val="105%"/>
                          </w:rPr>
                          <w:t>father</w:t>
                        </w:r>
                        <w:r>
                          <w:rPr>
                            <w:color w:val="231F20"/>
                            <w:spacing w:val="-11"/>
                            <w:w w:val="105%"/>
                          </w:rPr>
                          <w:t xml:space="preserve"> </w:t>
                        </w:r>
                        <w:r>
                          <w:rPr>
                            <w:color w:val="231F20"/>
                            <w:w w:val="105%"/>
                          </w:rPr>
                          <w:t>and</w:t>
                        </w:r>
                        <w:r>
                          <w:rPr>
                            <w:color w:val="231F20"/>
                            <w:spacing w:val="-11"/>
                            <w:w w:val="105%"/>
                          </w:rPr>
                          <w:t xml:space="preserve"> </w:t>
                        </w:r>
                        <w:r>
                          <w:rPr>
                            <w:color w:val="231F20"/>
                            <w:w w:val="105%"/>
                          </w:rPr>
                          <w:t>mother.</w:t>
                        </w:r>
                        <w:r>
                          <w:rPr>
                            <w:color w:val="231F20"/>
                            <w:spacing w:val="25"/>
                            <w:w w:val="105%"/>
                          </w:rPr>
                          <w:t xml:space="preserve"> </w:t>
                        </w:r>
                        <w:r>
                          <w:rPr>
                            <w:color w:val="231F20"/>
                            <w:w w:val="105%"/>
                          </w:rPr>
                          <w:t>Then</w:t>
                        </w:r>
                        <w:r>
                          <w:rPr>
                            <w:color w:val="231F20"/>
                            <w:spacing w:val="-11"/>
                            <w:w w:val="105%"/>
                          </w:rPr>
                          <w:t xml:space="preserve"> </w:t>
                        </w:r>
                        <w:r>
                          <w:rPr>
                            <w:color w:val="231F20"/>
                            <w:w w:val="105%"/>
                          </w:rPr>
                          <w:t>we</w:t>
                        </w:r>
                        <w:r>
                          <w:rPr>
                            <w:color w:val="231F20"/>
                            <w:spacing w:val="-11"/>
                            <w:w w:val="105%"/>
                          </w:rPr>
                          <w:t xml:space="preserve"> </w:t>
                        </w:r>
                        <w:r>
                          <w:rPr>
                            <w:color w:val="231F20"/>
                            <w:w w:val="105%"/>
                          </w:rPr>
                          <w:t>were</w:t>
                        </w:r>
                        <w:r>
                          <w:rPr>
                            <w:color w:val="231F20"/>
                            <w:spacing w:val="-11"/>
                            <w:w w:val="105%"/>
                          </w:rPr>
                          <w:t xml:space="preserve"> </w:t>
                        </w:r>
                        <w:r>
                          <w:rPr>
                            <w:color w:val="231F20"/>
                            <w:w w:val="105%"/>
                          </w:rPr>
                          <w:t xml:space="preserve">se- </w:t>
                        </w:r>
                        <w:r>
                          <w:rPr>
                            <w:color w:val="231F20"/>
                          </w:rPr>
                          <w:t xml:space="preserve">verely criticized by our husband’s parents for desertion. </w:t>
                        </w:r>
                        <w:r>
                          <w:rPr>
                            <w:color w:val="231F20"/>
                            <w:w w:val="105%"/>
                          </w:rPr>
                          <w:t>Usually we did not leave.</w:t>
                        </w:r>
                        <w:r>
                          <w:rPr>
                            <w:color w:val="231F20"/>
                            <w:spacing w:val="40"/>
                            <w:w w:val="105%"/>
                          </w:rPr>
                          <w:t xml:space="preserve"> </w:t>
                        </w:r>
                        <w:r>
                          <w:rPr>
                            <w:color w:val="231F20"/>
                            <w:w w:val="105%"/>
                          </w:rPr>
                          <w:t>We stayed on and on.</w:t>
                        </w:r>
                        <w:r>
                          <w:rPr>
                            <w:color w:val="231F20"/>
                            <w:spacing w:val="40"/>
                            <w:w w:val="105%"/>
                          </w:rPr>
                          <w:t xml:space="preserve"> </w:t>
                        </w:r>
                        <w:r>
                          <w:rPr>
                            <w:color w:val="231F20"/>
                            <w:w w:val="105%"/>
                          </w:rPr>
                          <w:t xml:space="preserve">We </w:t>
                        </w:r>
                        <w:r>
                          <w:rPr>
                            <w:color w:val="231F20"/>
                          </w:rPr>
                          <w:t>finally</w:t>
                        </w:r>
                        <w:r>
                          <w:rPr>
                            <w:color w:val="231F20"/>
                            <w:spacing w:val="-10"/>
                          </w:rPr>
                          <w:t xml:space="preserve"> </w:t>
                        </w:r>
                        <w:r>
                          <w:rPr>
                            <w:color w:val="231F20"/>
                          </w:rPr>
                          <w:t>sought</w:t>
                        </w:r>
                        <w:r>
                          <w:rPr>
                            <w:color w:val="231F20"/>
                            <w:spacing w:val="-10"/>
                          </w:rPr>
                          <w:t xml:space="preserve"> </w:t>
                        </w:r>
                        <w:r>
                          <w:rPr>
                            <w:color w:val="231F20"/>
                          </w:rPr>
                          <w:t>employment</w:t>
                        </w:r>
                        <w:r>
                          <w:rPr>
                            <w:color w:val="231F20"/>
                            <w:spacing w:val="-10"/>
                          </w:rPr>
                          <w:t xml:space="preserve"> </w:t>
                        </w:r>
                        <w:r>
                          <w:rPr>
                            <w:color w:val="231F20"/>
                          </w:rPr>
                          <w:t>ourselves</w:t>
                        </w:r>
                        <w:r>
                          <w:rPr>
                            <w:color w:val="231F20"/>
                            <w:spacing w:val="-10"/>
                          </w:rPr>
                          <w:t xml:space="preserve"> </w:t>
                        </w:r>
                        <w:r>
                          <w:rPr>
                            <w:color w:val="231F20"/>
                          </w:rPr>
                          <w:t>as</w:t>
                        </w:r>
                        <w:r>
                          <w:rPr>
                            <w:color w:val="231F20"/>
                            <w:spacing w:val="-10"/>
                          </w:rPr>
                          <w:t xml:space="preserve"> </w:t>
                        </w:r>
                        <w:r>
                          <w:rPr>
                            <w:color w:val="231F20"/>
                          </w:rPr>
                          <w:t>destitution</w:t>
                        </w:r>
                        <w:r>
                          <w:rPr>
                            <w:color w:val="231F20"/>
                            <w:spacing w:val="-10"/>
                          </w:rPr>
                          <w:t xml:space="preserve"> </w:t>
                        </w:r>
                        <w:r>
                          <w:rPr>
                            <w:color w:val="231F20"/>
                          </w:rPr>
                          <w:t xml:space="preserve">faced </w:t>
                        </w:r>
                        <w:r>
                          <w:rPr>
                            <w:color w:val="231F20"/>
                            <w:w w:val="105%"/>
                          </w:rPr>
                          <w:t>us and our families.</w:t>
                        </w:r>
                      </w:p>
                      <w:p w14:paraId="0B78BC5A" w14:textId="77777777" w:rsidR="00000000" w:rsidRDefault="00000000">
                        <w:pPr>
                          <w:pStyle w:val="BodyText"/>
                          <w:kinsoku w:val="0"/>
                          <w:overflowPunct w:val="0"/>
                          <w:spacing w:before="0.30pt" w:line="12.95pt" w:lineRule="auto"/>
                          <w:rPr>
                            <w:color w:val="231F20"/>
                            <w:spacing w:val="-4"/>
                            <w:w w:val="105%"/>
                          </w:rPr>
                        </w:pPr>
                        <w:r>
                          <w:rPr>
                            <w:color w:val="231F20"/>
                            <w:w w:val="105%"/>
                          </w:rPr>
                          <w:t>We began to ask medical advice as the sprees got closer together.</w:t>
                        </w:r>
                        <w:r>
                          <w:rPr>
                            <w:color w:val="231F20"/>
                            <w:spacing w:val="40"/>
                            <w:w w:val="105%"/>
                          </w:rPr>
                          <w:t xml:space="preserve"> </w:t>
                        </w:r>
                        <w:r>
                          <w:rPr>
                            <w:color w:val="231F20"/>
                            <w:w w:val="105%"/>
                          </w:rPr>
                          <w:t>The alarming physical and mental symptoms, the deepening pall of remorse, depression and</w:t>
                        </w:r>
                        <w:r>
                          <w:rPr>
                            <w:color w:val="231F20"/>
                            <w:spacing w:val="3"/>
                            <w:w w:val="105%"/>
                          </w:rPr>
                          <w:t xml:space="preserve"> </w:t>
                        </w:r>
                        <w:r>
                          <w:rPr>
                            <w:color w:val="231F20"/>
                            <w:w w:val="105%"/>
                          </w:rPr>
                          <w:t>inferiority</w:t>
                        </w:r>
                        <w:r>
                          <w:rPr>
                            <w:color w:val="231F20"/>
                            <w:spacing w:val="4"/>
                            <w:w w:val="105%"/>
                          </w:rPr>
                          <w:t xml:space="preserve"> </w:t>
                        </w:r>
                        <w:r>
                          <w:rPr>
                            <w:color w:val="231F20"/>
                            <w:w w:val="105%"/>
                          </w:rPr>
                          <w:t>that</w:t>
                        </w:r>
                        <w:r>
                          <w:rPr>
                            <w:color w:val="231F20"/>
                            <w:spacing w:val="4"/>
                            <w:w w:val="105%"/>
                          </w:rPr>
                          <w:t xml:space="preserve"> </w:t>
                        </w:r>
                        <w:r>
                          <w:rPr>
                            <w:color w:val="231F20"/>
                            <w:w w:val="105%"/>
                          </w:rPr>
                          <w:t>settled</w:t>
                        </w:r>
                        <w:r>
                          <w:rPr>
                            <w:color w:val="231F20"/>
                            <w:spacing w:val="4"/>
                            <w:w w:val="105%"/>
                          </w:rPr>
                          <w:t xml:space="preserve"> </w:t>
                        </w:r>
                        <w:r>
                          <w:rPr>
                            <w:color w:val="231F20"/>
                            <w:w w:val="105%"/>
                          </w:rPr>
                          <w:t>down</w:t>
                        </w:r>
                        <w:r>
                          <w:rPr>
                            <w:color w:val="231F20"/>
                            <w:spacing w:val="4"/>
                            <w:w w:val="105%"/>
                          </w:rPr>
                          <w:t xml:space="preserve"> </w:t>
                        </w:r>
                        <w:r>
                          <w:rPr>
                            <w:color w:val="231F20"/>
                            <w:w w:val="105%"/>
                          </w:rPr>
                          <w:t>on</w:t>
                        </w:r>
                        <w:r>
                          <w:rPr>
                            <w:color w:val="231F20"/>
                            <w:spacing w:val="4"/>
                            <w:w w:val="105%"/>
                          </w:rPr>
                          <w:t xml:space="preserve"> </w:t>
                        </w:r>
                        <w:r>
                          <w:rPr>
                            <w:color w:val="231F20"/>
                            <w:w w:val="105%"/>
                          </w:rPr>
                          <w:t>our</w:t>
                        </w:r>
                        <w:r>
                          <w:rPr>
                            <w:color w:val="231F20"/>
                            <w:spacing w:val="4"/>
                            <w:w w:val="105%"/>
                          </w:rPr>
                          <w:t xml:space="preserve"> </w:t>
                        </w:r>
                        <w:r>
                          <w:rPr>
                            <w:color w:val="231F20"/>
                            <w:w w:val="105%"/>
                          </w:rPr>
                          <w:t>loved</w:t>
                        </w:r>
                        <w:r>
                          <w:rPr>
                            <w:color w:val="231F20"/>
                            <w:spacing w:val="4"/>
                            <w:w w:val="105%"/>
                          </w:rPr>
                          <w:t xml:space="preserve"> </w:t>
                        </w:r>
                        <w:r>
                          <w:rPr>
                            <w:color w:val="231F20"/>
                            <w:spacing w:val="-4"/>
                            <w:w w:val="105%"/>
                          </w:rPr>
                          <w:t>ones—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679BC70F" w14:textId="2FB2101B"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2072960" behindDoc="1" locked="0" layoutInCell="0" allowOverlap="1" wp14:anchorId="365B68E7" wp14:editId="12E3293F">
            <wp:simplePos x="0" y="0"/>
            <wp:positionH relativeFrom="page">
              <wp:posOffset>1441450</wp:posOffset>
            </wp:positionH>
            <wp:positionV relativeFrom="page">
              <wp:posOffset>207645</wp:posOffset>
            </wp:positionV>
            <wp:extent cx="542290" cy="138430"/>
            <wp:effectExtent l="0" t="0" r="0" b="0"/>
            <wp:wrapNone/>
            <wp:docPr id="237" name="Text Box 407"/>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54229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424DF320" w14:textId="77777777" w:rsidR="00000000" w:rsidRDefault="00000000">
                        <w:pPr>
                          <w:pStyle w:val="BodyText"/>
                          <w:kinsoku w:val="0"/>
                          <w:overflowPunct w:val="0"/>
                          <w:spacing w:before="0.65pt"/>
                          <w:ind w:end="0pt" w:firstLine="0pt"/>
                          <w:jc w:val="start"/>
                          <w:rPr>
                            <w:color w:val="231F20"/>
                            <w:spacing w:val="-4"/>
                            <w:sz w:val="16"/>
                            <w:szCs w:val="16"/>
                          </w:rPr>
                        </w:pPr>
                        <w:r>
                          <w:rPr>
                            <w:color w:val="231F20"/>
                            <w:sz w:val="16"/>
                            <w:szCs w:val="16"/>
                          </w:rPr>
                          <w:t>TO</w:t>
                        </w:r>
                        <w:r>
                          <w:rPr>
                            <w:color w:val="231F20"/>
                            <w:spacing w:val="32"/>
                            <w:sz w:val="16"/>
                            <w:szCs w:val="16"/>
                          </w:rPr>
                          <w:t xml:space="preserve"> </w:t>
                        </w:r>
                        <w:r>
                          <w:rPr>
                            <w:color w:val="231F20"/>
                            <w:spacing w:val="-4"/>
                            <w:sz w:val="16"/>
                            <w:szCs w:val="16"/>
                          </w:rPr>
                          <w:t>WIVES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073984" behindDoc="1" locked="0" layoutInCell="0" allowOverlap="1" wp14:anchorId="6BD445F9" wp14:editId="1C0A1090">
            <wp:simplePos x="0" y="0"/>
            <wp:positionH relativeFrom="page">
              <wp:posOffset>2787650</wp:posOffset>
            </wp:positionH>
            <wp:positionV relativeFrom="page">
              <wp:posOffset>207645</wp:posOffset>
            </wp:positionV>
            <wp:extent cx="206375" cy="138430"/>
            <wp:effectExtent l="0" t="0" r="0" b="0"/>
            <wp:wrapNone/>
            <wp:docPr id="236" name="Text Box 40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0637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7963AE98"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107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075008" behindDoc="1" locked="0" layoutInCell="0" allowOverlap="1" wp14:anchorId="498D5C6A" wp14:editId="349EE05C">
            <wp:simplePos x="0" y="0"/>
            <wp:positionH relativeFrom="page">
              <wp:posOffset>374650</wp:posOffset>
            </wp:positionH>
            <wp:positionV relativeFrom="page">
              <wp:posOffset>377190</wp:posOffset>
            </wp:positionV>
            <wp:extent cx="2620645" cy="4424680"/>
            <wp:effectExtent l="0" t="0" r="0" b="0"/>
            <wp:wrapNone/>
            <wp:docPr id="235" name="Text Box 409"/>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20645" cy="4424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001501EA" w14:textId="77777777" w:rsidR="00000000" w:rsidRDefault="00000000">
                        <w:pPr>
                          <w:pStyle w:val="BodyText"/>
                          <w:kinsoku w:val="0"/>
                          <w:overflowPunct w:val="0"/>
                          <w:spacing w:before="0.85pt" w:line="12.95pt" w:lineRule="auto"/>
                          <w:ind w:end="1.10pt" w:firstLine="0pt"/>
                          <w:rPr>
                            <w:color w:val="231F20"/>
                            <w:w w:val="105%"/>
                          </w:rPr>
                        </w:pPr>
                        <w:r>
                          <w:rPr>
                            <w:color w:val="231F20"/>
                            <w:w w:val="105%"/>
                          </w:rPr>
                          <w:t>these</w:t>
                        </w:r>
                        <w:r>
                          <w:rPr>
                            <w:color w:val="231F20"/>
                            <w:spacing w:val="-12"/>
                            <w:w w:val="105%"/>
                          </w:rPr>
                          <w:t xml:space="preserve"> </w:t>
                        </w:r>
                        <w:r>
                          <w:rPr>
                            <w:color w:val="231F20"/>
                            <w:w w:val="105%"/>
                          </w:rPr>
                          <w:t>things</w:t>
                        </w:r>
                        <w:r>
                          <w:rPr>
                            <w:color w:val="231F20"/>
                            <w:spacing w:val="-12"/>
                            <w:w w:val="105%"/>
                          </w:rPr>
                          <w:t xml:space="preserve"> </w:t>
                        </w:r>
                        <w:r>
                          <w:rPr>
                            <w:color w:val="231F20"/>
                            <w:w w:val="105%"/>
                          </w:rPr>
                          <w:t>terrified</w:t>
                        </w:r>
                        <w:r>
                          <w:rPr>
                            <w:color w:val="231F20"/>
                            <w:spacing w:val="-12"/>
                            <w:w w:val="105%"/>
                          </w:rPr>
                          <w:t xml:space="preserve"> </w:t>
                        </w:r>
                        <w:r>
                          <w:rPr>
                            <w:color w:val="231F20"/>
                            <w:w w:val="105%"/>
                          </w:rPr>
                          <w:t>and</w:t>
                        </w:r>
                        <w:r>
                          <w:rPr>
                            <w:color w:val="231F20"/>
                            <w:spacing w:val="-12"/>
                            <w:w w:val="105%"/>
                          </w:rPr>
                          <w:t xml:space="preserve"> </w:t>
                        </w:r>
                        <w:r>
                          <w:rPr>
                            <w:color w:val="231F20"/>
                            <w:w w:val="105%"/>
                          </w:rPr>
                          <w:t>distracted</w:t>
                        </w:r>
                        <w:r>
                          <w:rPr>
                            <w:color w:val="231F20"/>
                            <w:spacing w:val="-12"/>
                            <w:w w:val="105%"/>
                          </w:rPr>
                          <w:t xml:space="preserve"> </w:t>
                        </w:r>
                        <w:r>
                          <w:rPr>
                            <w:color w:val="231F20"/>
                            <w:w w:val="105%"/>
                          </w:rPr>
                          <w:t>us.</w:t>
                        </w:r>
                        <w:r>
                          <w:rPr>
                            <w:color w:val="231F20"/>
                            <w:spacing w:val="-11"/>
                            <w:w w:val="105%"/>
                          </w:rPr>
                          <w:t xml:space="preserve"> </w:t>
                        </w:r>
                        <w:r>
                          <w:rPr>
                            <w:color w:val="231F20"/>
                            <w:w w:val="105%"/>
                          </w:rPr>
                          <w:t>As</w:t>
                        </w:r>
                        <w:r>
                          <w:rPr>
                            <w:color w:val="231F20"/>
                            <w:spacing w:val="-12"/>
                            <w:w w:val="105%"/>
                          </w:rPr>
                          <w:t xml:space="preserve"> </w:t>
                        </w:r>
                        <w:r>
                          <w:rPr>
                            <w:color w:val="231F20"/>
                            <w:w w:val="105%"/>
                          </w:rPr>
                          <w:t>animals</w:t>
                        </w:r>
                        <w:r>
                          <w:rPr>
                            <w:color w:val="231F20"/>
                            <w:spacing w:val="-12"/>
                            <w:w w:val="105%"/>
                          </w:rPr>
                          <w:t xml:space="preserve"> </w:t>
                        </w:r>
                        <w:r>
                          <w:rPr>
                            <w:color w:val="231F20"/>
                            <w:w w:val="105%"/>
                          </w:rPr>
                          <w:t>on</w:t>
                        </w:r>
                        <w:r>
                          <w:rPr>
                            <w:color w:val="231F20"/>
                            <w:spacing w:val="-12"/>
                            <w:w w:val="105%"/>
                          </w:rPr>
                          <w:t xml:space="preserve"> </w:t>
                        </w:r>
                        <w:r>
                          <w:rPr>
                            <w:color w:val="231F20"/>
                            <w:w w:val="105%"/>
                          </w:rPr>
                          <w:t xml:space="preserve">a </w:t>
                        </w:r>
                        <w:r>
                          <w:rPr>
                            <w:color w:val="231F20"/>
                          </w:rPr>
                          <w:t>treadmill,</w:t>
                        </w:r>
                        <w:r>
                          <w:rPr>
                            <w:color w:val="231F20"/>
                            <w:spacing w:val="-6"/>
                          </w:rPr>
                          <w:t xml:space="preserve"> </w:t>
                        </w:r>
                        <w:r>
                          <w:rPr>
                            <w:color w:val="231F20"/>
                          </w:rPr>
                          <w:t>we</w:t>
                        </w:r>
                        <w:r>
                          <w:rPr>
                            <w:color w:val="231F20"/>
                            <w:spacing w:val="-6"/>
                          </w:rPr>
                          <w:t xml:space="preserve"> </w:t>
                        </w:r>
                        <w:r>
                          <w:rPr>
                            <w:color w:val="231F20"/>
                          </w:rPr>
                          <w:t>have</w:t>
                        </w:r>
                        <w:r>
                          <w:rPr>
                            <w:color w:val="231F20"/>
                            <w:spacing w:val="-6"/>
                          </w:rPr>
                          <w:t xml:space="preserve"> </w:t>
                        </w:r>
                        <w:r>
                          <w:rPr>
                            <w:color w:val="231F20"/>
                          </w:rPr>
                          <w:t>patiently</w:t>
                        </w:r>
                        <w:r>
                          <w:rPr>
                            <w:color w:val="231F20"/>
                            <w:spacing w:val="-6"/>
                          </w:rPr>
                          <w:t xml:space="preserve"> </w:t>
                        </w:r>
                        <w:r>
                          <w:rPr>
                            <w:color w:val="231F20"/>
                          </w:rPr>
                          <w:t>and</w:t>
                        </w:r>
                        <w:r>
                          <w:rPr>
                            <w:color w:val="231F20"/>
                            <w:spacing w:val="-6"/>
                          </w:rPr>
                          <w:t xml:space="preserve"> </w:t>
                        </w:r>
                        <w:r>
                          <w:rPr>
                            <w:color w:val="231F20"/>
                          </w:rPr>
                          <w:t>wearily</w:t>
                        </w:r>
                        <w:r>
                          <w:rPr>
                            <w:color w:val="231F20"/>
                            <w:spacing w:val="-6"/>
                          </w:rPr>
                          <w:t xml:space="preserve"> </w:t>
                        </w:r>
                        <w:r>
                          <w:rPr>
                            <w:color w:val="231F20"/>
                          </w:rPr>
                          <w:t>climbed,</w:t>
                        </w:r>
                        <w:r>
                          <w:rPr>
                            <w:color w:val="231F20"/>
                            <w:spacing w:val="-6"/>
                          </w:rPr>
                          <w:t xml:space="preserve"> </w:t>
                        </w:r>
                        <w:r>
                          <w:rPr>
                            <w:color w:val="231F20"/>
                          </w:rPr>
                          <w:t xml:space="preserve">falling back in exhaustion after each futile effort to reach solid </w:t>
                        </w:r>
                        <w:r>
                          <w:rPr>
                            <w:color w:val="231F20"/>
                            <w:w w:val="105%"/>
                          </w:rPr>
                          <w:t>ground.</w:t>
                        </w:r>
                        <w:r>
                          <w:rPr>
                            <w:color w:val="231F20"/>
                            <w:spacing w:val="-12"/>
                            <w:w w:val="105%"/>
                          </w:rPr>
                          <w:t xml:space="preserve"> </w:t>
                        </w:r>
                        <w:r>
                          <w:rPr>
                            <w:color w:val="231F20"/>
                            <w:w w:val="105%"/>
                          </w:rPr>
                          <w:t>Most</w:t>
                        </w:r>
                        <w:r>
                          <w:rPr>
                            <w:color w:val="231F20"/>
                            <w:spacing w:val="-12"/>
                            <w:w w:val="105%"/>
                          </w:rPr>
                          <w:t xml:space="preserve"> </w:t>
                        </w:r>
                        <w:r>
                          <w:rPr>
                            <w:color w:val="231F20"/>
                            <w:w w:val="105%"/>
                          </w:rPr>
                          <w:t>of</w:t>
                        </w:r>
                        <w:r>
                          <w:rPr>
                            <w:color w:val="231F20"/>
                            <w:spacing w:val="-11"/>
                            <w:w w:val="105%"/>
                          </w:rPr>
                          <w:t xml:space="preserve"> </w:t>
                        </w:r>
                        <w:r>
                          <w:rPr>
                            <w:color w:val="231F20"/>
                            <w:w w:val="105%"/>
                          </w:rPr>
                          <w:t>us</w:t>
                        </w:r>
                        <w:r>
                          <w:rPr>
                            <w:color w:val="231F20"/>
                            <w:spacing w:val="-12"/>
                            <w:w w:val="105%"/>
                          </w:rPr>
                          <w:t xml:space="preserve"> </w:t>
                        </w:r>
                        <w:r>
                          <w:rPr>
                            <w:color w:val="231F20"/>
                            <w:w w:val="105%"/>
                          </w:rPr>
                          <w:t>have</w:t>
                        </w:r>
                        <w:r>
                          <w:rPr>
                            <w:color w:val="231F20"/>
                            <w:spacing w:val="-12"/>
                            <w:w w:val="105%"/>
                          </w:rPr>
                          <w:t xml:space="preserve"> </w:t>
                        </w:r>
                        <w:r>
                          <w:rPr>
                            <w:color w:val="231F20"/>
                            <w:w w:val="105%"/>
                          </w:rPr>
                          <w:t>entered</w:t>
                        </w:r>
                        <w:r>
                          <w:rPr>
                            <w:color w:val="231F20"/>
                            <w:spacing w:val="-12"/>
                            <w:w w:val="105%"/>
                          </w:rPr>
                          <w:t xml:space="preserve"> </w:t>
                        </w:r>
                        <w:r>
                          <w:rPr>
                            <w:color w:val="231F20"/>
                            <w:w w:val="105%"/>
                          </w:rPr>
                          <w:t>the</w:t>
                        </w:r>
                        <w:r>
                          <w:rPr>
                            <w:color w:val="231F20"/>
                            <w:spacing w:val="-12"/>
                            <w:w w:val="105%"/>
                          </w:rPr>
                          <w:t xml:space="preserve"> </w:t>
                        </w:r>
                        <w:r>
                          <w:rPr>
                            <w:color w:val="231F20"/>
                            <w:w w:val="105%"/>
                          </w:rPr>
                          <w:t>final</w:t>
                        </w:r>
                        <w:r>
                          <w:rPr>
                            <w:color w:val="231F20"/>
                            <w:spacing w:val="-11"/>
                            <w:w w:val="105%"/>
                          </w:rPr>
                          <w:t xml:space="preserve"> </w:t>
                        </w:r>
                        <w:r>
                          <w:rPr>
                            <w:color w:val="231F20"/>
                            <w:w w:val="105%"/>
                          </w:rPr>
                          <w:t>stage</w:t>
                        </w:r>
                        <w:r>
                          <w:rPr>
                            <w:color w:val="231F20"/>
                            <w:spacing w:val="-12"/>
                            <w:w w:val="105%"/>
                          </w:rPr>
                          <w:t xml:space="preserve"> </w:t>
                        </w:r>
                        <w:r>
                          <w:rPr>
                            <w:color w:val="231F20"/>
                            <w:w w:val="105%"/>
                          </w:rPr>
                          <w:t>with</w:t>
                        </w:r>
                        <w:r>
                          <w:rPr>
                            <w:color w:val="231F20"/>
                            <w:spacing w:val="-12"/>
                            <w:w w:val="105%"/>
                          </w:rPr>
                          <w:t xml:space="preserve"> </w:t>
                        </w:r>
                        <w:r>
                          <w:rPr>
                            <w:color w:val="231F20"/>
                            <w:w w:val="105%"/>
                          </w:rPr>
                          <w:t xml:space="preserve">its </w:t>
                        </w:r>
                        <w:r>
                          <w:rPr>
                            <w:color w:val="231F20"/>
                          </w:rPr>
                          <w:t>commitment</w:t>
                        </w:r>
                        <w:r>
                          <w:rPr>
                            <w:color w:val="231F20"/>
                            <w:spacing w:val="-10"/>
                          </w:rPr>
                          <w:t xml:space="preserve"> </w:t>
                        </w:r>
                        <w:r>
                          <w:rPr>
                            <w:color w:val="231F20"/>
                          </w:rPr>
                          <w:t>to</w:t>
                        </w:r>
                        <w:r>
                          <w:rPr>
                            <w:color w:val="231F20"/>
                            <w:spacing w:val="-10"/>
                          </w:rPr>
                          <w:t xml:space="preserve"> </w:t>
                        </w:r>
                        <w:r>
                          <w:rPr>
                            <w:color w:val="231F20"/>
                          </w:rPr>
                          <w:t>health</w:t>
                        </w:r>
                        <w:r>
                          <w:rPr>
                            <w:color w:val="231F20"/>
                            <w:spacing w:val="-10"/>
                          </w:rPr>
                          <w:t xml:space="preserve"> </w:t>
                        </w:r>
                        <w:r>
                          <w:rPr>
                            <w:color w:val="231F20"/>
                          </w:rPr>
                          <w:t>resorts,</w:t>
                        </w:r>
                        <w:r>
                          <w:rPr>
                            <w:color w:val="231F20"/>
                            <w:spacing w:val="-10"/>
                          </w:rPr>
                          <w:t xml:space="preserve"> </w:t>
                        </w:r>
                        <w:r>
                          <w:rPr>
                            <w:color w:val="231F20"/>
                          </w:rPr>
                          <w:t>sanitariums,</w:t>
                        </w:r>
                        <w:r>
                          <w:rPr>
                            <w:color w:val="231F20"/>
                            <w:spacing w:val="-10"/>
                          </w:rPr>
                          <w:t xml:space="preserve"> </w:t>
                        </w:r>
                        <w:r>
                          <w:rPr>
                            <w:color w:val="231F20"/>
                          </w:rPr>
                          <w:t>hospitals,</w:t>
                        </w:r>
                        <w:r>
                          <w:rPr>
                            <w:color w:val="231F20"/>
                            <w:spacing w:val="-10"/>
                          </w:rPr>
                          <w:t xml:space="preserve"> </w:t>
                        </w:r>
                        <w:r>
                          <w:rPr>
                            <w:color w:val="231F20"/>
                          </w:rPr>
                          <w:t>and jails.</w:t>
                        </w:r>
                        <w:r>
                          <w:rPr>
                            <w:color w:val="231F20"/>
                            <w:spacing w:val="40"/>
                          </w:rPr>
                          <w:t xml:space="preserve"> </w:t>
                        </w:r>
                        <w:r>
                          <w:rPr>
                            <w:color w:val="231F20"/>
                          </w:rPr>
                          <w:t xml:space="preserve">Sometimes there were screaming delirium and in- </w:t>
                        </w:r>
                        <w:r>
                          <w:rPr>
                            <w:color w:val="231F20"/>
                            <w:w w:val="105%"/>
                          </w:rPr>
                          <w:t>sanity.</w:t>
                        </w:r>
                        <w:r>
                          <w:rPr>
                            <w:color w:val="231F20"/>
                            <w:spacing w:val="40"/>
                            <w:w w:val="105%"/>
                          </w:rPr>
                          <w:t xml:space="preserve"> </w:t>
                        </w:r>
                        <w:r>
                          <w:rPr>
                            <w:color w:val="231F20"/>
                            <w:w w:val="105%"/>
                          </w:rPr>
                          <w:t>Death was often near.</w:t>
                        </w:r>
                      </w:p>
                      <w:p w14:paraId="40F71187" w14:textId="77777777" w:rsidR="00000000" w:rsidRDefault="00000000">
                        <w:pPr>
                          <w:pStyle w:val="BodyText"/>
                          <w:kinsoku w:val="0"/>
                          <w:overflowPunct w:val="0"/>
                          <w:spacing w:before="0.30pt" w:line="12.95pt" w:lineRule="auto"/>
                          <w:ind w:end="1.15pt"/>
                          <w:rPr>
                            <w:color w:val="231F20"/>
                            <w:w w:val="105%"/>
                          </w:rPr>
                        </w:pPr>
                        <w:r>
                          <w:rPr>
                            <w:color w:val="231F20"/>
                            <w:w w:val="105%"/>
                          </w:rPr>
                          <w:t>Under</w:t>
                        </w:r>
                        <w:r>
                          <w:rPr>
                            <w:color w:val="231F20"/>
                            <w:spacing w:val="-2"/>
                            <w:w w:val="105%"/>
                          </w:rPr>
                          <w:t xml:space="preserve"> </w:t>
                        </w:r>
                        <w:r>
                          <w:rPr>
                            <w:color w:val="231F20"/>
                            <w:w w:val="105%"/>
                          </w:rPr>
                          <w:t>these</w:t>
                        </w:r>
                        <w:r>
                          <w:rPr>
                            <w:color w:val="231F20"/>
                            <w:spacing w:val="-2"/>
                            <w:w w:val="105%"/>
                          </w:rPr>
                          <w:t xml:space="preserve"> </w:t>
                        </w:r>
                        <w:r>
                          <w:rPr>
                            <w:color w:val="231F20"/>
                            <w:w w:val="105%"/>
                          </w:rPr>
                          <w:t>conditions</w:t>
                        </w:r>
                        <w:r>
                          <w:rPr>
                            <w:color w:val="231F20"/>
                            <w:spacing w:val="-2"/>
                            <w:w w:val="105%"/>
                          </w:rPr>
                          <w:t xml:space="preserve"> </w:t>
                        </w:r>
                        <w:r>
                          <w:rPr>
                            <w:color w:val="231F20"/>
                            <w:w w:val="105%"/>
                          </w:rPr>
                          <w:t>we</w:t>
                        </w:r>
                        <w:r>
                          <w:rPr>
                            <w:color w:val="231F20"/>
                            <w:spacing w:val="-2"/>
                            <w:w w:val="105%"/>
                          </w:rPr>
                          <w:t xml:space="preserve"> </w:t>
                        </w:r>
                        <w:r>
                          <w:rPr>
                            <w:color w:val="231F20"/>
                            <w:w w:val="105%"/>
                          </w:rPr>
                          <w:t>naturally</w:t>
                        </w:r>
                        <w:r>
                          <w:rPr>
                            <w:color w:val="231F20"/>
                            <w:spacing w:val="-2"/>
                            <w:w w:val="105%"/>
                          </w:rPr>
                          <w:t xml:space="preserve"> </w:t>
                        </w:r>
                        <w:r>
                          <w:rPr>
                            <w:color w:val="231F20"/>
                            <w:w w:val="105%"/>
                          </w:rPr>
                          <w:t>made</w:t>
                        </w:r>
                        <w:r>
                          <w:rPr>
                            <w:color w:val="231F20"/>
                            <w:spacing w:val="-2"/>
                            <w:w w:val="105%"/>
                          </w:rPr>
                          <w:t xml:space="preserve"> </w:t>
                        </w:r>
                        <w:r>
                          <w:rPr>
                            <w:color w:val="231F20"/>
                            <w:w w:val="105%"/>
                          </w:rPr>
                          <w:t xml:space="preserve">mistakes. </w:t>
                        </w:r>
                        <w:r>
                          <w:rPr>
                            <w:color w:val="231F20"/>
                          </w:rPr>
                          <w:t>Some</w:t>
                        </w:r>
                        <w:r>
                          <w:rPr>
                            <w:color w:val="231F20"/>
                            <w:spacing w:val="-12"/>
                          </w:rPr>
                          <w:t xml:space="preserve"> </w:t>
                        </w:r>
                        <w:r>
                          <w:rPr>
                            <w:color w:val="231F20"/>
                          </w:rPr>
                          <w:t>of</w:t>
                        </w:r>
                        <w:r>
                          <w:rPr>
                            <w:color w:val="231F20"/>
                            <w:spacing w:val="-11"/>
                          </w:rPr>
                          <w:t xml:space="preserve"> </w:t>
                        </w:r>
                        <w:r>
                          <w:rPr>
                            <w:color w:val="231F20"/>
                          </w:rPr>
                          <w:t>them</w:t>
                        </w:r>
                        <w:r>
                          <w:rPr>
                            <w:color w:val="231F20"/>
                            <w:spacing w:val="-11"/>
                          </w:rPr>
                          <w:t xml:space="preserve"> </w:t>
                        </w:r>
                        <w:r>
                          <w:rPr>
                            <w:color w:val="231F20"/>
                          </w:rPr>
                          <w:t>rose</w:t>
                        </w:r>
                        <w:r>
                          <w:rPr>
                            <w:color w:val="231F20"/>
                            <w:spacing w:val="-11"/>
                          </w:rPr>
                          <w:t xml:space="preserve"> </w:t>
                        </w:r>
                        <w:r>
                          <w:rPr>
                            <w:color w:val="231F20"/>
                          </w:rPr>
                          <w:t>out</w:t>
                        </w:r>
                        <w:r>
                          <w:rPr>
                            <w:color w:val="231F20"/>
                            <w:spacing w:val="-12"/>
                          </w:rPr>
                          <w:t xml:space="preserve"> </w:t>
                        </w:r>
                        <w:r>
                          <w:rPr>
                            <w:color w:val="231F20"/>
                          </w:rPr>
                          <w:t>of</w:t>
                        </w:r>
                        <w:r>
                          <w:rPr>
                            <w:color w:val="231F20"/>
                            <w:spacing w:val="-11"/>
                          </w:rPr>
                          <w:t xml:space="preserve"> </w:t>
                        </w:r>
                        <w:r>
                          <w:rPr>
                            <w:color w:val="231F20"/>
                          </w:rPr>
                          <w:t>ignorance</w:t>
                        </w:r>
                        <w:r>
                          <w:rPr>
                            <w:color w:val="231F20"/>
                            <w:spacing w:val="-11"/>
                          </w:rPr>
                          <w:t xml:space="preserve"> </w:t>
                        </w:r>
                        <w:r>
                          <w:rPr>
                            <w:color w:val="231F20"/>
                          </w:rPr>
                          <w:t>of</w:t>
                        </w:r>
                        <w:r>
                          <w:rPr>
                            <w:color w:val="231F20"/>
                            <w:spacing w:val="-11"/>
                          </w:rPr>
                          <w:t xml:space="preserve"> </w:t>
                        </w:r>
                        <w:r>
                          <w:rPr>
                            <w:color w:val="231F20"/>
                          </w:rPr>
                          <w:t>alcoholism.</w:t>
                        </w:r>
                        <w:r>
                          <w:rPr>
                            <w:color w:val="231F20"/>
                            <w:spacing w:val="-12"/>
                          </w:rPr>
                          <w:t xml:space="preserve"> </w:t>
                        </w:r>
                        <w:r>
                          <w:rPr>
                            <w:color w:val="231F20"/>
                          </w:rPr>
                          <w:t xml:space="preserve">Some- </w:t>
                        </w:r>
                        <w:r>
                          <w:rPr>
                            <w:color w:val="231F20"/>
                            <w:w w:val="105%"/>
                          </w:rPr>
                          <w:t>times</w:t>
                        </w:r>
                        <w:r>
                          <w:rPr>
                            <w:color w:val="231F20"/>
                            <w:spacing w:val="-3"/>
                            <w:w w:val="105%"/>
                          </w:rPr>
                          <w:t xml:space="preserve"> </w:t>
                        </w:r>
                        <w:r>
                          <w:rPr>
                            <w:color w:val="231F20"/>
                            <w:w w:val="105%"/>
                          </w:rPr>
                          <w:t>we</w:t>
                        </w:r>
                        <w:r>
                          <w:rPr>
                            <w:color w:val="231F20"/>
                            <w:spacing w:val="-3"/>
                            <w:w w:val="105%"/>
                          </w:rPr>
                          <w:t xml:space="preserve"> </w:t>
                        </w:r>
                        <w:r>
                          <w:rPr>
                            <w:color w:val="231F20"/>
                            <w:w w:val="105%"/>
                          </w:rPr>
                          <w:t>sensed</w:t>
                        </w:r>
                        <w:r>
                          <w:rPr>
                            <w:color w:val="231F20"/>
                            <w:spacing w:val="-3"/>
                            <w:w w:val="105%"/>
                          </w:rPr>
                          <w:t xml:space="preserve"> </w:t>
                        </w:r>
                        <w:r>
                          <w:rPr>
                            <w:color w:val="231F20"/>
                            <w:w w:val="105%"/>
                          </w:rPr>
                          <w:t>dimly</w:t>
                        </w:r>
                        <w:r>
                          <w:rPr>
                            <w:color w:val="231F20"/>
                            <w:spacing w:val="-3"/>
                            <w:w w:val="105%"/>
                          </w:rPr>
                          <w:t xml:space="preserve"> </w:t>
                        </w:r>
                        <w:r>
                          <w:rPr>
                            <w:color w:val="231F20"/>
                            <w:w w:val="105%"/>
                          </w:rPr>
                          <w:t>that</w:t>
                        </w:r>
                        <w:r>
                          <w:rPr>
                            <w:color w:val="231F20"/>
                            <w:spacing w:val="-3"/>
                            <w:w w:val="105%"/>
                          </w:rPr>
                          <w:t xml:space="preserve"> </w:t>
                        </w:r>
                        <w:r>
                          <w:rPr>
                            <w:color w:val="231F20"/>
                            <w:w w:val="105%"/>
                          </w:rPr>
                          <w:t>we</w:t>
                        </w:r>
                        <w:r>
                          <w:rPr>
                            <w:color w:val="231F20"/>
                            <w:spacing w:val="-3"/>
                            <w:w w:val="105%"/>
                          </w:rPr>
                          <w:t xml:space="preserve"> </w:t>
                        </w:r>
                        <w:r>
                          <w:rPr>
                            <w:color w:val="231F20"/>
                            <w:w w:val="105%"/>
                          </w:rPr>
                          <w:t>were</w:t>
                        </w:r>
                        <w:r>
                          <w:rPr>
                            <w:color w:val="231F20"/>
                            <w:spacing w:val="-3"/>
                            <w:w w:val="105%"/>
                          </w:rPr>
                          <w:t xml:space="preserve"> </w:t>
                        </w:r>
                        <w:r>
                          <w:rPr>
                            <w:color w:val="231F20"/>
                            <w:w w:val="105%"/>
                          </w:rPr>
                          <w:t>dealing</w:t>
                        </w:r>
                        <w:r>
                          <w:rPr>
                            <w:color w:val="231F20"/>
                            <w:spacing w:val="-3"/>
                            <w:w w:val="105%"/>
                          </w:rPr>
                          <w:t xml:space="preserve"> </w:t>
                        </w:r>
                        <w:r>
                          <w:rPr>
                            <w:color w:val="231F20"/>
                            <w:w w:val="105%"/>
                          </w:rPr>
                          <w:t>with</w:t>
                        </w:r>
                        <w:r>
                          <w:rPr>
                            <w:color w:val="231F20"/>
                            <w:spacing w:val="-3"/>
                            <w:w w:val="105%"/>
                          </w:rPr>
                          <w:t xml:space="preserve"> </w:t>
                        </w:r>
                        <w:r>
                          <w:rPr>
                            <w:color w:val="231F20"/>
                            <w:w w:val="105%"/>
                          </w:rPr>
                          <w:t xml:space="preserve">sick </w:t>
                        </w:r>
                        <w:r>
                          <w:rPr>
                            <w:color w:val="231F20"/>
                          </w:rPr>
                          <w:t>men.</w:t>
                        </w:r>
                        <w:r>
                          <w:rPr>
                            <w:color w:val="231F20"/>
                            <w:spacing w:val="24"/>
                          </w:rPr>
                          <w:t xml:space="preserve"> </w:t>
                        </w:r>
                        <w:r>
                          <w:rPr>
                            <w:color w:val="231F20"/>
                          </w:rPr>
                          <w:t>Had</w:t>
                        </w:r>
                        <w:r>
                          <w:rPr>
                            <w:color w:val="231F20"/>
                            <w:spacing w:val="-12"/>
                          </w:rPr>
                          <w:t xml:space="preserve"> </w:t>
                        </w:r>
                        <w:r>
                          <w:rPr>
                            <w:color w:val="231F20"/>
                          </w:rPr>
                          <w:t>we</w:t>
                        </w:r>
                        <w:r>
                          <w:rPr>
                            <w:color w:val="231F20"/>
                            <w:spacing w:val="-11"/>
                          </w:rPr>
                          <w:t xml:space="preserve"> </w:t>
                        </w:r>
                        <w:r>
                          <w:rPr>
                            <w:color w:val="231F20"/>
                          </w:rPr>
                          <w:t>fully</w:t>
                        </w:r>
                        <w:r>
                          <w:rPr>
                            <w:color w:val="231F20"/>
                            <w:spacing w:val="-11"/>
                          </w:rPr>
                          <w:t xml:space="preserve"> </w:t>
                        </w:r>
                        <w:r>
                          <w:rPr>
                            <w:color w:val="231F20"/>
                          </w:rPr>
                          <w:t>understood</w:t>
                        </w:r>
                        <w:r>
                          <w:rPr>
                            <w:color w:val="231F20"/>
                            <w:spacing w:val="-11"/>
                          </w:rPr>
                          <w:t xml:space="preserve"> </w:t>
                        </w:r>
                        <w:r>
                          <w:rPr>
                            <w:color w:val="231F20"/>
                          </w:rPr>
                          <w:t>the</w:t>
                        </w:r>
                        <w:r>
                          <w:rPr>
                            <w:color w:val="231F20"/>
                            <w:spacing w:val="-12"/>
                          </w:rPr>
                          <w:t xml:space="preserve"> </w:t>
                        </w:r>
                        <w:r>
                          <w:rPr>
                            <w:color w:val="231F20"/>
                          </w:rPr>
                          <w:t>nature</w:t>
                        </w:r>
                        <w:r>
                          <w:rPr>
                            <w:color w:val="231F20"/>
                            <w:spacing w:val="-11"/>
                          </w:rPr>
                          <w:t xml:space="preserve"> </w:t>
                        </w:r>
                        <w:r>
                          <w:rPr>
                            <w:color w:val="231F20"/>
                          </w:rPr>
                          <w:t>of</w:t>
                        </w:r>
                        <w:r>
                          <w:rPr>
                            <w:color w:val="231F20"/>
                            <w:spacing w:val="-11"/>
                          </w:rPr>
                          <w:t xml:space="preserve"> </w:t>
                        </w:r>
                        <w:r>
                          <w:rPr>
                            <w:color w:val="231F20"/>
                          </w:rPr>
                          <w:t>the</w:t>
                        </w:r>
                        <w:r>
                          <w:rPr>
                            <w:color w:val="231F20"/>
                            <w:spacing w:val="-11"/>
                          </w:rPr>
                          <w:t xml:space="preserve"> </w:t>
                        </w:r>
                        <w:r>
                          <w:rPr>
                            <w:color w:val="231F20"/>
                          </w:rPr>
                          <w:t xml:space="preserve">alcoholic </w:t>
                        </w:r>
                        <w:r>
                          <w:rPr>
                            <w:color w:val="231F20"/>
                            <w:w w:val="105%"/>
                          </w:rPr>
                          <w:t>illness,</w:t>
                        </w:r>
                        <w:r>
                          <w:rPr>
                            <w:color w:val="231F20"/>
                            <w:spacing w:val="-2"/>
                            <w:w w:val="105%"/>
                          </w:rPr>
                          <w:t xml:space="preserve"> </w:t>
                        </w:r>
                        <w:r>
                          <w:rPr>
                            <w:color w:val="231F20"/>
                            <w:w w:val="105%"/>
                          </w:rPr>
                          <w:t>we</w:t>
                        </w:r>
                        <w:r>
                          <w:rPr>
                            <w:color w:val="231F20"/>
                            <w:spacing w:val="-2"/>
                            <w:w w:val="105%"/>
                          </w:rPr>
                          <w:t xml:space="preserve"> </w:t>
                        </w:r>
                        <w:r>
                          <w:rPr>
                            <w:color w:val="231F20"/>
                            <w:w w:val="105%"/>
                          </w:rPr>
                          <w:t>might</w:t>
                        </w:r>
                        <w:r>
                          <w:rPr>
                            <w:color w:val="231F20"/>
                            <w:spacing w:val="-2"/>
                            <w:w w:val="105%"/>
                          </w:rPr>
                          <w:t xml:space="preserve"> </w:t>
                        </w:r>
                        <w:r>
                          <w:rPr>
                            <w:color w:val="231F20"/>
                            <w:w w:val="105%"/>
                          </w:rPr>
                          <w:t>have</w:t>
                        </w:r>
                        <w:r>
                          <w:rPr>
                            <w:color w:val="231F20"/>
                            <w:spacing w:val="-2"/>
                            <w:w w:val="105%"/>
                          </w:rPr>
                          <w:t xml:space="preserve"> </w:t>
                        </w:r>
                        <w:r>
                          <w:rPr>
                            <w:color w:val="231F20"/>
                            <w:w w:val="105%"/>
                          </w:rPr>
                          <w:t>behaved</w:t>
                        </w:r>
                        <w:r>
                          <w:rPr>
                            <w:color w:val="231F20"/>
                            <w:spacing w:val="-2"/>
                            <w:w w:val="105%"/>
                          </w:rPr>
                          <w:t xml:space="preserve"> </w:t>
                        </w:r>
                        <w:r>
                          <w:rPr>
                            <w:color w:val="231F20"/>
                            <w:w w:val="105%"/>
                          </w:rPr>
                          <w:t>differently.</w:t>
                        </w:r>
                      </w:p>
                      <w:p w14:paraId="61682DA3" w14:textId="77777777" w:rsidR="00000000" w:rsidRDefault="00000000">
                        <w:pPr>
                          <w:pStyle w:val="BodyText"/>
                          <w:kinsoku w:val="0"/>
                          <w:overflowPunct w:val="0"/>
                          <w:spacing w:before="0.15pt" w:line="12.95pt" w:lineRule="auto"/>
                          <w:ind w:end="1pt"/>
                          <w:rPr>
                            <w:color w:val="231F20"/>
                            <w:spacing w:val="-2"/>
                            <w:w w:val="105%"/>
                          </w:rPr>
                        </w:pPr>
                        <w:r>
                          <w:rPr>
                            <w:color w:val="231F20"/>
                          </w:rPr>
                          <w:t>How</w:t>
                        </w:r>
                        <w:r>
                          <w:rPr>
                            <w:color w:val="231F20"/>
                            <w:spacing w:val="-1"/>
                          </w:rPr>
                          <w:t xml:space="preserve"> </w:t>
                        </w:r>
                        <w:r>
                          <w:rPr>
                            <w:color w:val="231F20"/>
                          </w:rPr>
                          <w:t>could</w:t>
                        </w:r>
                        <w:r>
                          <w:rPr>
                            <w:color w:val="231F20"/>
                            <w:spacing w:val="-1"/>
                          </w:rPr>
                          <w:t xml:space="preserve"> </w:t>
                        </w:r>
                        <w:r>
                          <w:rPr>
                            <w:color w:val="231F20"/>
                          </w:rPr>
                          <w:t>men</w:t>
                        </w:r>
                        <w:r>
                          <w:rPr>
                            <w:color w:val="231F20"/>
                            <w:spacing w:val="-1"/>
                          </w:rPr>
                          <w:t xml:space="preserve"> </w:t>
                        </w:r>
                        <w:r>
                          <w:rPr>
                            <w:color w:val="231F20"/>
                          </w:rPr>
                          <w:t>who</w:t>
                        </w:r>
                        <w:r>
                          <w:rPr>
                            <w:color w:val="231F20"/>
                            <w:spacing w:val="-1"/>
                          </w:rPr>
                          <w:t xml:space="preserve"> </w:t>
                        </w:r>
                        <w:r>
                          <w:rPr>
                            <w:color w:val="231F20"/>
                          </w:rPr>
                          <w:t>loved</w:t>
                        </w:r>
                        <w:r>
                          <w:rPr>
                            <w:color w:val="231F20"/>
                            <w:spacing w:val="-1"/>
                          </w:rPr>
                          <w:t xml:space="preserve"> </w:t>
                        </w:r>
                        <w:r>
                          <w:rPr>
                            <w:color w:val="231F20"/>
                          </w:rPr>
                          <w:t>their</w:t>
                        </w:r>
                        <w:r>
                          <w:rPr>
                            <w:color w:val="231F20"/>
                            <w:spacing w:val="-1"/>
                          </w:rPr>
                          <w:t xml:space="preserve"> </w:t>
                        </w:r>
                        <w:r>
                          <w:rPr>
                            <w:color w:val="231F20"/>
                          </w:rPr>
                          <w:t>wives</w:t>
                        </w:r>
                        <w:r>
                          <w:rPr>
                            <w:color w:val="231F20"/>
                            <w:spacing w:val="-1"/>
                          </w:rPr>
                          <w:t xml:space="preserve"> </w:t>
                        </w:r>
                        <w:r>
                          <w:rPr>
                            <w:color w:val="231F20"/>
                          </w:rPr>
                          <w:t>and</w:t>
                        </w:r>
                        <w:r>
                          <w:rPr>
                            <w:color w:val="231F20"/>
                            <w:spacing w:val="-1"/>
                          </w:rPr>
                          <w:t xml:space="preserve"> </w:t>
                        </w:r>
                        <w:r>
                          <w:rPr>
                            <w:color w:val="231F20"/>
                          </w:rPr>
                          <w:t>children</w:t>
                        </w:r>
                        <w:r>
                          <w:rPr>
                            <w:color w:val="231F20"/>
                            <w:spacing w:val="-1"/>
                          </w:rPr>
                          <w:t xml:space="preserve"> </w:t>
                        </w:r>
                        <w:r>
                          <w:rPr>
                            <w:color w:val="231F20"/>
                          </w:rPr>
                          <w:t xml:space="preserve">be </w:t>
                        </w:r>
                        <w:r>
                          <w:rPr>
                            <w:color w:val="231F20"/>
                            <w:w w:val="105%"/>
                          </w:rPr>
                          <w:t>so</w:t>
                        </w:r>
                        <w:r>
                          <w:rPr>
                            <w:color w:val="231F20"/>
                            <w:spacing w:val="-7"/>
                            <w:w w:val="105%"/>
                          </w:rPr>
                          <w:t xml:space="preserve"> </w:t>
                        </w:r>
                        <w:r>
                          <w:rPr>
                            <w:color w:val="231F20"/>
                            <w:w w:val="105%"/>
                          </w:rPr>
                          <w:t>unthinking,</w:t>
                        </w:r>
                        <w:r>
                          <w:rPr>
                            <w:color w:val="231F20"/>
                            <w:spacing w:val="-7"/>
                            <w:w w:val="105%"/>
                          </w:rPr>
                          <w:t xml:space="preserve"> </w:t>
                        </w:r>
                        <w:r>
                          <w:rPr>
                            <w:color w:val="231F20"/>
                            <w:w w:val="105%"/>
                          </w:rPr>
                          <w:t>so</w:t>
                        </w:r>
                        <w:r>
                          <w:rPr>
                            <w:color w:val="231F20"/>
                            <w:spacing w:val="-7"/>
                            <w:w w:val="105%"/>
                          </w:rPr>
                          <w:t xml:space="preserve"> </w:t>
                        </w:r>
                        <w:r>
                          <w:rPr>
                            <w:color w:val="231F20"/>
                            <w:w w:val="105%"/>
                          </w:rPr>
                          <w:t>callous,</w:t>
                        </w:r>
                        <w:r>
                          <w:rPr>
                            <w:color w:val="231F20"/>
                            <w:spacing w:val="-7"/>
                            <w:w w:val="105%"/>
                          </w:rPr>
                          <w:t xml:space="preserve"> </w:t>
                        </w:r>
                        <w:r>
                          <w:rPr>
                            <w:color w:val="231F20"/>
                            <w:w w:val="105%"/>
                          </w:rPr>
                          <w:t>so</w:t>
                        </w:r>
                        <w:r>
                          <w:rPr>
                            <w:color w:val="231F20"/>
                            <w:spacing w:val="-7"/>
                            <w:w w:val="105%"/>
                          </w:rPr>
                          <w:t xml:space="preserve"> </w:t>
                        </w:r>
                        <w:r>
                          <w:rPr>
                            <w:color w:val="231F20"/>
                            <w:w w:val="105%"/>
                          </w:rPr>
                          <w:t>cruel?</w:t>
                        </w:r>
                        <w:r>
                          <w:rPr>
                            <w:color w:val="231F20"/>
                            <w:spacing w:val="31"/>
                            <w:w w:val="105%"/>
                          </w:rPr>
                          <w:t xml:space="preserve"> </w:t>
                        </w:r>
                        <w:r>
                          <w:rPr>
                            <w:color w:val="231F20"/>
                            <w:w w:val="105%"/>
                          </w:rPr>
                          <w:t>There</w:t>
                        </w:r>
                        <w:r>
                          <w:rPr>
                            <w:color w:val="231F20"/>
                            <w:spacing w:val="-7"/>
                            <w:w w:val="105%"/>
                          </w:rPr>
                          <w:t xml:space="preserve"> </w:t>
                        </w:r>
                        <w:r>
                          <w:rPr>
                            <w:color w:val="231F20"/>
                            <w:w w:val="105%"/>
                          </w:rPr>
                          <w:t>could</w:t>
                        </w:r>
                        <w:r>
                          <w:rPr>
                            <w:color w:val="231F20"/>
                            <w:spacing w:val="-7"/>
                            <w:w w:val="105%"/>
                          </w:rPr>
                          <w:t xml:space="preserve"> </w:t>
                        </w:r>
                        <w:r>
                          <w:rPr>
                            <w:color w:val="231F20"/>
                            <w:w w:val="105%"/>
                          </w:rPr>
                          <w:t>be</w:t>
                        </w:r>
                        <w:r>
                          <w:rPr>
                            <w:color w:val="231F20"/>
                            <w:spacing w:val="-7"/>
                            <w:w w:val="105%"/>
                          </w:rPr>
                          <w:t xml:space="preserve"> </w:t>
                        </w:r>
                        <w:r>
                          <w:rPr>
                            <w:color w:val="231F20"/>
                            <w:w w:val="105%"/>
                          </w:rPr>
                          <w:t>no love</w:t>
                        </w:r>
                        <w:r>
                          <w:rPr>
                            <w:color w:val="231F20"/>
                            <w:spacing w:val="-10"/>
                            <w:w w:val="105%"/>
                          </w:rPr>
                          <w:t xml:space="preserve"> </w:t>
                        </w:r>
                        <w:r>
                          <w:rPr>
                            <w:color w:val="231F20"/>
                            <w:w w:val="105%"/>
                          </w:rPr>
                          <w:t>in</w:t>
                        </w:r>
                        <w:r>
                          <w:rPr>
                            <w:color w:val="231F20"/>
                            <w:spacing w:val="-10"/>
                            <w:w w:val="105%"/>
                          </w:rPr>
                          <w:t xml:space="preserve"> </w:t>
                        </w:r>
                        <w:r>
                          <w:rPr>
                            <w:color w:val="231F20"/>
                            <w:w w:val="105%"/>
                          </w:rPr>
                          <w:t>such</w:t>
                        </w:r>
                        <w:r>
                          <w:rPr>
                            <w:color w:val="231F20"/>
                            <w:spacing w:val="-10"/>
                            <w:w w:val="105%"/>
                          </w:rPr>
                          <w:t xml:space="preserve"> </w:t>
                        </w:r>
                        <w:r>
                          <w:rPr>
                            <w:color w:val="231F20"/>
                            <w:w w:val="105%"/>
                          </w:rPr>
                          <w:t>persons,</w:t>
                        </w:r>
                        <w:r>
                          <w:rPr>
                            <w:color w:val="231F20"/>
                            <w:spacing w:val="-10"/>
                            <w:w w:val="105%"/>
                          </w:rPr>
                          <w:t xml:space="preserve"> </w:t>
                        </w:r>
                        <w:r>
                          <w:rPr>
                            <w:color w:val="231F20"/>
                            <w:w w:val="105%"/>
                          </w:rPr>
                          <w:t>we</w:t>
                        </w:r>
                        <w:r>
                          <w:rPr>
                            <w:color w:val="231F20"/>
                            <w:spacing w:val="-10"/>
                            <w:w w:val="105%"/>
                          </w:rPr>
                          <w:t xml:space="preserve"> </w:t>
                        </w:r>
                        <w:r>
                          <w:rPr>
                            <w:color w:val="231F20"/>
                            <w:w w:val="105%"/>
                          </w:rPr>
                          <w:t>thought.</w:t>
                        </w:r>
                        <w:r>
                          <w:rPr>
                            <w:color w:val="231F20"/>
                            <w:spacing w:val="26"/>
                            <w:w w:val="105%"/>
                          </w:rPr>
                          <w:t xml:space="preserve"> </w:t>
                        </w:r>
                        <w:r>
                          <w:rPr>
                            <w:color w:val="231F20"/>
                            <w:w w:val="105%"/>
                          </w:rPr>
                          <w:t>And</w:t>
                        </w:r>
                        <w:r>
                          <w:rPr>
                            <w:color w:val="231F20"/>
                            <w:spacing w:val="-10"/>
                            <w:w w:val="105%"/>
                          </w:rPr>
                          <w:t xml:space="preserve"> </w:t>
                        </w:r>
                        <w:r>
                          <w:rPr>
                            <w:color w:val="231F20"/>
                            <w:w w:val="105%"/>
                          </w:rPr>
                          <w:t>just</w:t>
                        </w:r>
                        <w:r>
                          <w:rPr>
                            <w:color w:val="231F20"/>
                            <w:spacing w:val="-10"/>
                            <w:w w:val="105%"/>
                          </w:rPr>
                          <w:t xml:space="preserve"> </w:t>
                        </w:r>
                        <w:r>
                          <w:rPr>
                            <w:color w:val="231F20"/>
                            <w:w w:val="105%"/>
                          </w:rPr>
                          <w:t>as</w:t>
                        </w:r>
                        <w:r>
                          <w:rPr>
                            <w:color w:val="231F20"/>
                            <w:spacing w:val="-10"/>
                            <w:w w:val="105%"/>
                          </w:rPr>
                          <w:t xml:space="preserve"> </w:t>
                        </w:r>
                        <w:r>
                          <w:rPr>
                            <w:color w:val="231F20"/>
                            <w:w w:val="105%"/>
                          </w:rPr>
                          <w:t>we</w:t>
                        </w:r>
                        <w:r>
                          <w:rPr>
                            <w:color w:val="231F20"/>
                            <w:spacing w:val="-10"/>
                            <w:w w:val="105%"/>
                          </w:rPr>
                          <w:t xml:space="preserve"> </w:t>
                        </w:r>
                        <w:r>
                          <w:rPr>
                            <w:color w:val="231F20"/>
                            <w:w w:val="105%"/>
                          </w:rPr>
                          <w:t xml:space="preserve">were </w:t>
                        </w:r>
                        <w:r>
                          <w:rPr>
                            <w:color w:val="231F20"/>
                          </w:rPr>
                          <w:t xml:space="preserve">being convinced of their heartlessness, they would sur- </w:t>
                        </w:r>
                        <w:r>
                          <w:rPr>
                            <w:color w:val="231F20"/>
                            <w:w w:val="105%"/>
                          </w:rPr>
                          <w:t>prise</w:t>
                        </w:r>
                        <w:r>
                          <w:rPr>
                            <w:color w:val="231F20"/>
                            <w:spacing w:val="-1"/>
                            <w:w w:val="105%"/>
                          </w:rPr>
                          <w:t xml:space="preserve"> </w:t>
                        </w:r>
                        <w:r>
                          <w:rPr>
                            <w:color w:val="231F20"/>
                            <w:w w:val="105%"/>
                          </w:rPr>
                          <w:t>us</w:t>
                        </w:r>
                        <w:r>
                          <w:rPr>
                            <w:color w:val="231F20"/>
                            <w:spacing w:val="-1"/>
                            <w:w w:val="105%"/>
                          </w:rPr>
                          <w:t xml:space="preserve"> </w:t>
                        </w:r>
                        <w:r>
                          <w:rPr>
                            <w:color w:val="231F20"/>
                            <w:w w:val="105%"/>
                          </w:rPr>
                          <w:t>with</w:t>
                        </w:r>
                        <w:r>
                          <w:rPr>
                            <w:color w:val="231F20"/>
                            <w:spacing w:val="-1"/>
                            <w:w w:val="105%"/>
                          </w:rPr>
                          <w:t xml:space="preserve"> </w:t>
                        </w:r>
                        <w:r>
                          <w:rPr>
                            <w:color w:val="231F20"/>
                            <w:w w:val="105%"/>
                          </w:rPr>
                          <w:t>fresh</w:t>
                        </w:r>
                        <w:r>
                          <w:rPr>
                            <w:color w:val="231F20"/>
                            <w:spacing w:val="-1"/>
                            <w:w w:val="105%"/>
                          </w:rPr>
                          <w:t xml:space="preserve"> </w:t>
                        </w:r>
                        <w:r>
                          <w:rPr>
                            <w:color w:val="231F20"/>
                            <w:w w:val="105%"/>
                          </w:rPr>
                          <w:t>resolves</w:t>
                        </w:r>
                        <w:r>
                          <w:rPr>
                            <w:color w:val="231F20"/>
                            <w:spacing w:val="-1"/>
                            <w:w w:val="105%"/>
                          </w:rPr>
                          <w:t xml:space="preserve"> </w:t>
                        </w:r>
                        <w:r>
                          <w:rPr>
                            <w:color w:val="231F20"/>
                            <w:w w:val="105%"/>
                          </w:rPr>
                          <w:t>and</w:t>
                        </w:r>
                        <w:r>
                          <w:rPr>
                            <w:color w:val="231F20"/>
                            <w:spacing w:val="-1"/>
                            <w:w w:val="105%"/>
                          </w:rPr>
                          <w:t xml:space="preserve"> </w:t>
                        </w:r>
                        <w:r>
                          <w:rPr>
                            <w:color w:val="231F20"/>
                            <w:w w:val="105%"/>
                          </w:rPr>
                          <w:t>new</w:t>
                        </w:r>
                        <w:r>
                          <w:rPr>
                            <w:color w:val="231F20"/>
                            <w:spacing w:val="-1"/>
                            <w:w w:val="105%"/>
                          </w:rPr>
                          <w:t xml:space="preserve"> </w:t>
                        </w:r>
                        <w:r>
                          <w:rPr>
                            <w:color w:val="231F20"/>
                            <w:w w:val="105%"/>
                          </w:rPr>
                          <w:t>attentions.</w:t>
                        </w:r>
                        <w:r>
                          <w:rPr>
                            <w:color w:val="231F20"/>
                            <w:spacing w:val="40"/>
                            <w:w w:val="105%"/>
                          </w:rPr>
                          <w:t xml:space="preserve"> </w:t>
                        </w:r>
                        <w:r>
                          <w:rPr>
                            <w:color w:val="231F20"/>
                            <w:w w:val="105%"/>
                          </w:rPr>
                          <w:t>For</w:t>
                        </w:r>
                        <w:r>
                          <w:rPr>
                            <w:color w:val="231F20"/>
                            <w:spacing w:val="-1"/>
                            <w:w w:val="105%"/>
                          </w:rPr>
                          <w:t xml:space="preserve"> </w:t>
                        </w:r>
                        <w:r>
                          <w:rPr>
                            <w:color w:val="231F20"/>
                            <w:w w:val="105%"/>
                          </w:rPr>
                          <w:t xml:space="preserve">a </w:t>
                        </w:r>
                        <w:r>
                          <w:rPr>
                            <w:color w:val="231F20"/>
                          </w:rPr>
                          <w:t xml:space="preserve">while they would be their old sweet selves, only to dash </w:t>
                        </w:r>
                        <w:r>
                          <w:rPr>
                            <w:color w:val="231F20"/>
                            <w:w w:val="105%"/>
                          </w:rPr>
                          <w:t xml:space="preserve">the new structure of affection to pieces once more. </w:t>
                        </w:r>
                        <w:r>
                          <w:rPr>
                            <w:color w:val="231F20"/>
                          </w:rPr>
                          <w:t xml:space="preserve">Asked why they commenced to drink again, they would </w:t>
                        </w:r>
                        <w:r>
                          <w:rPr>
                            <w:color w:val="231F20"/>
                            <w:w w:val="105%"/>
                          </w:rPr>
                          <w:t>reply with some silly excuse, or none.</w:t>
                        </w:r>
                        <w:r>
                          <w:rPr>
                            <w:color w:val="231F20"/>
                            <w:spacing w:val="40"/>
                            <w:w w:val="105%"/>
                          </w:rPr>
                          <w:t xml:space="preserve"> </w:t>
                        </w:r>
                        <w:r>
                          <w:rPr>
                            <w:color w:val="231F20"/>
                            <w:w w:val="105%"/>
                          </w:rPr>
                          <w:t>It was so baf- fling, so heartbreaking.</w:t>
                        </w:r>
                        <w:r>
                          <w:rPr>
                            <w:color w:val="231F20"/>
                            <w:spacing w:val="40"/>
                            <w:w w:val="105%"/>
                          </w:rPr>
                          <w:t xml:space="preserve"> </w:t>
                        </w:r>
                        <w:r>
                          <w:rPr>
                            <w:color w:val="231F20"/>
                            <w:w w:val="105%"/>
                          </w:rPr>
                          <w:t xml:space="preserve">Could we have been so mis- </w:t>
                        </w:r>
                        <w:r>
                          <w:rPr>
                            <w:color w:val="231F20"/>
                          </w:rPr>
                          <w:t>taken</w:t>
                        </w:r>
                        <w:r>
                          <w:rPr>
                            <w:color w:val="231F20"/>
                            <w:spacing w:val="-6"/>
                          </w:rPr>
                          <w:t xml:space="preserve"> </w:t>
                        </w:r>
                        <w:r>
                          <w:rPr>
                            <w:color w:val="231F20"/>
                          </w:rPr>
                          <w:t>in</w:t>
                        </w:r>
                        <w:r>
                          <w:rPr>
                            <w:color w:val="231F20"/>
                            <w:spacing w:val="-6"/>
                          </w:rPr>
                          <w:t xml:space="preserve"> </w:t>
                        </w:r>
                        <w:r>
                          <w:rPr>
                            <w:color w:val="231F20"/>
                          </w:rPr>
                          <w:t>the</w:t>
                        </w:r>
                        <w:r>
                          <w:rPr>
                            <w:color w:val="231F20"/>
                            <w:spacing w:val="-6"/>
                          </w:rPr>
                          <w:t xml:space="preserve"> </w:t>
                        </w:r>
                        <w:r>
                          <w:rPr>
                            <w:color w:val="231F20"/>
                          </w:rPr>
                          <w:t>men</w:t>
                        </w:r>
                        <w:r>
                          <w:rPr>
                            <w:color w:val="231F20"/>
                            <w:spacing w:val="-6"/>
                          </w:rPr>
                          <w:t xml:space="preserve"> </w:t>
                        </w:r>
                        <w:r>
                          <w:rPr>
                            <w:color w:val="231F20"/>
                          </w:rPr>
                          <w:t>we</w:t>
                        </w:r>
                        <w:r>
                          <w:rPr>
                            <w:color w:val="231F20"/>
                            <w:spacing w:val="-6"/>
                          </w:rPr>
                          <w:t xml:space="preserve"> </w:t>
                        </w:r>
                        <w:r>
                          <w:rPr>
                            <w:color w:val="231F20"/>
                          </w:rPr>
                          <w:t>married?</w:t>
                        </w:r>
                        <w:r>
                          <w:rPr>
                            <w:color w:val="231F20"/>
                            <w:spacing w:val="34"/>
                          </w:rPr>
                          <w:t xml:space="preserve"> </w:t>
                        </w:r>
                        <w:r>
                          <w:rPr>
                            <w:color w:val="231F20"/>
                          </w:rPr>
                          <w:t>When</w:t>
                        </w:r>
                        <w:r>
                          <w:rPr>
                            <w:color w:val="231F20"/>
                            <w:spacing w:val="-6"/>
                          </w:rPr>
                          <w:t xml:space="preserve"> </w:t>
                        </w:r>
                        <w:r>
                          <w:rPr>
                            <w:color w:val="231F20"/>
                          </w:rPr>
                          <w:t>drinking,</w:t>
                        </w:r>
                        <w:r>
                          <w:rPr>
                            <w:color w:val="231F20"/>
                            <w:spacing w:val="-6"/>
                          </w:rPr>
                          <w:t xml:space="preserve"> </w:t>
                        </w:r>
                        <w:r>
                          <w:rPr>
                            <w:color w:val="231F20"/>
                          </w:rPr>
                          <w:t>they</w:t>
                        </w:r>
                        <w:r>
                          <w:rPr>
                            <w:color w:val="231F20"/>
                            <w:spacing w:val="-6"/>
                          </w:rPr>
                          <w:t xml:space="preserve"> </w:t>
                        </w:r>
                        <w:r>
                          <w:rPr>
                            <w:color w:val="231F20"/>
                          </w:rPr>
                          <w:t xml:space="preserve">were </w:t>
                        </w:r>
                        <w:r>
                          <w:rPr>
                            <w:color w:val="231F20"/>
                            <w:w w:val="105%"/>
                          </w:rPr>
                          <w:t>strangers.</w:t>
                        </w:r>
                        <w:r>
                          <w:rPr>
                            <w:color w:val="231F20"/>
                            <w:spacing w:val="30"/>
                            <w:w w:val="105%"/>
                          </w:rPr>
                          <w:t xml:space="preserve"> </w:t>
                        </w:r>
                        <w:r>
                          <w:rPr>
                            <w:color w:val="231F20"/>
                            <w:w w:val="105%"/>
                          </w:rPr>
                          <w:t>Sometimes</w:t>
                        </w:r>
                        <w:r>
                          <w:rPr>
                            <w:color w:val="231F20"/>
                            <w:spacing w:val="-8"/>
                            <w:w w:val="105%"/>
                          </w:rPr>
                          <w:t xml:space="preserve"> </w:t>
                        </w:r>
                        <w:r>
                          <w:rPr>
                            <w:color w:val="231F20"/>
                            <w:w w:val="105%"/>
                          </w:rPr>
                          <w:t>they</w:t>
                        </w:r>
                        <w:r>
                          <w:rPr>
                            <w:color w:val="231F20"/>
                            <w:spacing w:val="-8"/>
                            <w:w w:val="105%"/>
                          </w:rPr>
                          <w:t xml:space="preserve"> </w:t>
                        </w:r>
                        <w:r>
                          <w:rPr>
                            <w:color w:val="231F20"/>
                            <w:w w:val="105%"/>
                          </w:rPr>
                          <w:t>were</w:t>
                        </w:r>
                        <w:r>
                          <w:rPr>
                            <w:color w:val="231F20"/>
                            <w:spacing w:val="-8"/>
                            <w:w w:val="105%"/>
                          </w:rPr>
                          <w:t xml:space="preserve"> </w:t>
                        </w:r>
                        <w:r>
                          <w:rPr>
                            <w:color w:val="231F20"/>
                            <w:w w:val="105%"/>
                          </w:rPr>
                          <w:t>so</w:t>
                        </w:r>
                        <w:r>
                          <w:rPr>
                            <w:color w:val="231F20"/>
                            <w:spacing w:val="-8"/>
                            <w:w w:val="105%"/>
                          </w:rPr>
                          <w:t xml:space="preserve"> </w:t>
                        </w:r>
                        <w:r>
                          <w:rPr>
                            <w:color w:val="231F20"/>
                            <w:w w:val="105%"/>
                          </w:rPr>
                          <w:t>inaccessible</w:t>
                        </w:r>
                        <w:r>
                          <w:rPr>
                            <w:color w:val="231F20"/>
                            <w:spacing w:val="-8"/>
                            <w:w w:val="105%"/>
                          </w:rPr>
                          <w:t xml:space="preserve"> </w:t>
                        </w:r>
                        <w:r>
                          <w:rPr>
                            <w:color w:val="231F20"/>
                            <w:w w:val="105%"/>
                          </w:rPr>
                          <w:t>that</w:t>
                        </w:r>
                        <w:r>
                          <w:rPr>
                            <w:color w:val="231F20"/>
                            <w:spacing w:val="-8"/>
                            <w:w w:val="105%"/>
                          </w:rPr>
                          <w:t xml:space="preserve"> </w:t>
                        </w:r>
                        <w:r>
                          <w:rPr>
                            <w:color w:val="231F20"/>
                            <w:w w:val="105%"/>
                          </w:rPr>
                          <w:t xml:space="preserve">it seemed as though a great wall had been built around </w:t>
                        </w:r>
                        <w:r>
                          <w:rPr>
                            <w:color w:val="231F20"/>
                            <w:spacing w:val="-2"/>
                            <w:w w:val="105%"/>
                          </w:rPr>
                          <w:t>them.</w:t>
                        </w:r>
                      </w:p>
                      <w:p w14:paraId="74ABB63B" w14:textId="77777777" w:rsidR="00000000" w:rsidRDefault="00000000">
                        <w:pPr>
                          <w:pStyle w:val="BodyText"/>
                          <w:kinsoku w:val="0"/>
                          <w:overflowPunct w:val="0"/>
                          <w:spacing w:before="0.05pt" w:line="13.05pt" w:lineRule="auto"/>
                          <w:rPr>
                            <w:color w:val="231F20"/>
                            <w:spacing w:val="-4"/>
                            <w:w w:val="105%"/>
                          </w:rPr>
                        </w:pPr>
                        <w:r>
                          <w:rPr>
                            <w:color w:val="231F20"/>
                            <w:w w:val="105%"/>
                          </w:rPr>
                          <w:t>And even if they did not love their families, how could they be so blind about themselves?</w:t>
                        </w:r>
                        <w:r>
                          <w:rPr>
                            <w:color w:val="231F20"/>
                            <w:spacing w:val="40"/>
                            <w:w w:val="105%"/>
                          </w:rPr>
                          <w:t xml:space="preserve"> </w:t>
                        </w:r>
                        <w:r>
                          <w:rPr>
                            <w:color w:val="231F20"/>
                            <w:w w:val="105%"/>
                          </w:rPr>
                          <w:t>What had become of their judgment, their common sense, their will</w:t>
                        </w:r>
                        <w:r>
                          <w:rPr>
                            <w:color w:val="231F20"/>
                            <w:spacing w:val="-1"/>
                            <w:w w:val="105%"/>
                          </w:rPr>
                          <w:t xml:space="preserve"> </w:t>
                        </w:r>
                        <w:r>
                          <w:rPr>
                            <w:color w:val="231F20"/>
                            <w:w w:val="105%"/>
                          </w:rPr>
                          <w:t>power?</w:t>
                        </w:r>
                        <w:r>
                          <w:rPr>
                            <w:color w:val="231F20"/>
                            <w:spacing w:val="40"/>
                            <w:w w:val="105%"/>
                          </w:rPr>
                          <w:t xml:space="preserve"> </w:t>
                        </w:r>
                        <w:r>
                          <w:rPr>
                            <w:color w:val="231F20"/>
                            <w:w w:val="105%"/>
                          </w:rPr>
                          <w:t>Why</w:t>
                        </w:r>
                        <w:r>
                          <w:rPr>
                            <w:color w:val="231F20"/>
                            <w:spacing w:val="-1"/>
                            <w:w w:val="105%"/>
                          </w:rPr>
                          <w:t xml:space="preserve"> </w:t>
                        </w:r>
                        <w:r>
                          <w:rPr>
                            <w:color w:val="231F20"/>
                            <w:w w:val="105%"/>
                          </w:rPr>
                          <w:t>could</w:t>
                        </w:r>
                        <w:r>
                          <w:rPr>
                            <w:color w:val="231F20"/>
                            <w:spacing w:val="-1"/>
                            <w:w w:val="105%"/>
                          </w:rPr>
                          <w:t xml:space="preserve"> </w:t>
                        </w:r>
                        <w:r>
                          <w:rPr>
                            <w:color w:val="231F20"/>
                            <w:w w:val="105%"/>
                          </w:rPr>
                          <w:t>they</w:t>
                        </w:r>
                        <w:r>
                          <w:rPr>
                            <w:color w:val="231F20"/>
                            <w:spacing w:val="-1"/>
                            <w:w w:val="105%"/>
                          </w:rPr>
                          <w:t xml:space="preserve"> </w:t>
                        </w:r>
                        <w:r>
                          <w:rPr>
                            <w:color w:val="231F20"/>
                            <w:w w:val="105%"/>
                          </w:rPr>
                          <w:t>not</w:t>
                        </w:r>
                        <w:r>
                          <w:rPr>
                            <w:color w:val="231F20"/>
                            <w:spacing w:val="-1"/>
                            <w:w w:val="105%"/>
                          </w:rPr>
                          <w:t xml:space="preserve"> </w:t>
                        </w:r>
                        <w:r>
                          <w:rPr>
                            <w:color w:val="231F20"/>
                            <w:w w:val="105%"/>
                          </w:rPr>
                          <w:t>see</w:t>
                        </w:r>
                        <w:r>
                          <w:rPr>
                            <w:color w:val="231F20"/>
                            <w:spacing w:val="-1"/>
                            <w:w w:val="105%"/>
                          </w:rPr>
                          <w:t xml:space="preserve"> </w:t>
                        </w:r>
                        <w:r>
                          <w:rPr>
                            <w:color w:val="231F20"/>
                            <w:w w:val="105%"/>
                          </w:rPr>
                          <w:t>that</w:t>
                        </w:r>
                        <w:r>
                          <w:rPr>
                            <w:color w:val="231F20"/>
                            <w:spacing w:val="-1"/>
                            <w:w w:val="105%"/>
                          </w:rPr>
                          <w:t xml:space="preserve"> </w:t>
                        </w:r>
                        <w:r>
                          <w:rPr>
                            <w:color w:val="231F20"/>
                            <w:w w:val="105%"/>
                          </w:rPr>
                          <w:t>drink</w:t>
                        </w:r>
                        <w:r>
                          <w:rPr>
                            <w:color w:val="231F20"/>
                            <w:spacing w:val="-1"/>
                            <w:w w:val="105%"/>
                          </w:rPr>
                          <w:t xml:space="preserve"> </w:t>
                        </w:r>
                        <w:r>
                          <w:rPr>
                            <w:color w:val="231F20"/>
                            <w:w w:val="105%"/>
                          </w:rPr>
                          <w:t>meant ruin</w:t>
                        </w:r>
                        <w:r>
                          <w:rPr>
                            <w:color w:val="231F20"/>
                            <w:spacing w:val="10"/>
                            <w:w w:val="105%"/>
                          </w:rPr>
                          <w:t xml:space="preserve"> </w:t>
                        </w:r>
                        <w:r>
                          <w:rPr>
                            <w:color w:val="231F20"/>
                            <w:w w:val="105%"/>
                          </w:rPr>
                          <w:t>to</w:t>
                        </w:r>
                        <w:r>
                          <w:rPr>
                            <w:color w:val="231F20"/>
                            <w:spacing w:val="10"/>
                            <w:w w:val="105%"/>
                          </w:rPr>
                          <w:t xml:space="preserve"> </w:t>
                        </w:r>
                        <w:r>
                          <w:rPr>
                            <w:color w:val="231F20"/>
                            <w:w w:val="105%"/>
                          </w:rPr>
                          <w:t>them?</w:t>
                        </w:r>
                        <w:r>
                          <w:rPr>
                            <w:color w:val="231F20"/>
                            <w:spacing w:val="61"/>
                            <w:w w:val="105%"/>
                          </w:rPr>
                          <w:t xml:space="preserve"> </w:t>
                        </w:r>
                        <w:r>
                          <w:rPr>
                            <w:color w:val="231F20"/>
                            <w:w w:val="105%"/>
                          </w:rPr>
                          <w:t>Why</w:t>
                        </w:r>
                        <w:r>
                          <w:rPr>
                            <w:color w:val="231F20"/>
                            <w:spacing w:val="11"/>
                            <w:w w:val="105%"/>
                          </w:rPr>
                          <w:t xml:space="preserve"> </w:t>
                        </w:r>
                        <w:r>
                          <w:rPr>
                            <w:color w:val="231F20"/>
                            <w:w w:val="105%"/>
                          </w:rPr>
                          <w:t>was</w:t>
                        </w:r>
                        <w:r>
                          <w:rPr>
                            <w:color w:val="231F20"/>
                            <w:spacing w:val="10"/>
                            <w:w w:val="105%"/>
                          </w:rPr>
                          <w:t xml:space="preserve"> </w:t>
                        </w:r>
                        <w:r>
                          <w:rPr>
                            <w:color w:val="231F20"/>
                            <w:w w:val="105%"/>
                          </w:rPr>
                          <w:t>it,</w:t>
                        </w:r>
                        <w:r>
                          <w:rPr>
                            <w:color w:val="231F20"/>
                            <w:spacing w:val="11"/>
                            <w:w w:val="105%"/>
                          </w:rPr>
                          <w:t xml:space="preserve"> </w:t>
                        </w:r>
                        <w:r>
                          <w:rPr>
                            <w:color w:val="231F20"/>
                            <w:w w:val="105%"/>
                          </w:rPr>
                          <w:t>when</w:t>
                        </w:r>
                        <w:r>
                          <w:rPr>
                            <w:color w:val="231F20"/>
                            <w:spacing w:val="10"/>
                            <w:w w:val="105%"/>
                          </w:rPr>
                          <w:t xml:space="preserve"> </w:t>
                        </w:r>
                        <w:r>
                          <w:rPr>
                            <w:color w:val="231F20"/>
                            <w:w w:val="105%"/>
                          </w:rPr>
                          <w:t>these</w:t>
                        </w:r>
                        <w:r>
                          <w:rPr>
                            <w:color w:val="231F20"/>
                            <w:spacing w:val="11"/>
                            <w:w w:val="105%"/>
                          </w:rPr>
                          <w:t xml:space="preserve"> </w:t>
                        </w:r>
                        <w:r>
                          <w:rPr>
                            <w:color w:val="231F20"/>
                            <w:w w:val="105%"/>
                          </w:rPr>
                          <w:t>dangers</w:t>
                        </w:r>
                        <w:r>
                          <w:rPr>
                            <w:color w:val="231F20"/>
                            <w:spacing w:val="10"/>
                            <w:w w:val="105%"/>
                          </w:rPr>
                          <w:t xml:space="preserve"> </w:t>
                        </w:r>
                        <w:r>
                          <w:rPr>
                            <w:color w:val="231F20"/>
                            <w:spacing w:val="-4"/>
                            <w:w w:val="105%"/>
                          </w:rPr>
                          <w:t>were</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5E308900" w14:textId="4D0A04DD"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2076032" behindDoc="1" locked="0" layoutInCell="0" allowOverlap="1" wp14:anchorId="4F1F2B32" wp14:editId="00620FEF">
            <wp:simplePos x="0" y="0"/>
            <wp:positionH relativeFrom="page">
              <wp:posOffset>353060</wp:posOffset>
            </wp:positionH>
            <wp:positionV relativeFrom="page">
              <wp:posOffset>207645</wp:posOffset>
            </wp:positionV>
            <wp:extent cx="206375" cy="138430"/>
            <wp:effectExtent l="0" t="0" r="0" b="0"/>
            <wp:wrapNone/>
            <wp:docPr id="234" name="Text Box 410"/>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0637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579BFDA7"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108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077056" behindDoc="1" locked="0" layoutInCell="0" allowOverlap="1" wp14:anchorId="79C8EB16" wp14:editId="201B87A8">
            <wp:simplePos x="0" y="0"/>
            <wp:positionH relativeFrom="page">
              <wp:posOffset>994410</wp:posOffset>
            </wp:positionH>
            <wp:positionV relativeFrom="page">
              <wp:posOffset>207645</wp:posOffset>
            </wp:positionV>
            <wp:extent cx="1410970" cy="138430"/>
            <wp:effectExtent l="0" t="0" r="0" b="0"/>
            <wp:wrapNone/>
            <wp:docPr id="233" name="Text Box 411"/>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41097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4D205500"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ALCOHOLICS</w:t>
                        </w:r>
                        <w:r>
                          <w:rPr>
                            <w:color w:val="231F20"/>
                            <w:spacing w:val="53"/>
                            <w:sz w:val="16"/>
                            <w:szCs w:val="16"/>
                          </w:rPr>
                          <w:t xml:space="preserve"> </w:t>
                        </w:r>
                        <w:r>
                          <w:rPr>
                            <w:color w:val="231F20"/>
                            <w:spacing w:val="-2"/>
                            <w:sz w:val="16"/>
                            <w:szCs w:val="16"/>
                          </w:rPr>
                          <w:t>ANONYMOUS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078080" behindDoc="1" locked="0" layoutInCell="0" allowOverlap="1" wp14:anchorId="2BEFA799" wp14:editId="2CF802F4">
            <wp:simplePos x="0" y="0"/>
            <wp:positionH relativeFrom="page">
              <wp:posOffset>353060</wp:posOffset>
            </wp:positionH>
            <wp:positionV relativeFrom="page">
              <wp:posOffset>377190</wp:posOffset>
            </wp:positionV>
            <wp:extent cx="2618105" cy="4424680"/>
            <wp:effectExtent l="0" t="0" r="0" b="0"/>
            <wp:wrapNone/>
            <wp:docPr id="232" name="Text Box 41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18105" cy="4424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32733646" w14:textId="77777777" w:rsidR="00000000" w:rsidRDefault="00000000">
                        <w:pPr>
                          <w:pStyle w:val="BodyText"/>
                          <w:kinsoku w:val="0"/>
                          <w:overflowPunct w:val="0"/>
                          <w:spacing w:before="0.85pt" w:line="12.70pt" w:lineRule="auto"/>
                          <w:ind w:firstLine="0pt"/>
                          <w:rPr>
                            <w:color w:val="231F20"/>
                            <w:spacing w:val="-2"/>
                            <w:w w:val="105%"/>
                          </w:rPr>
                        </w:pPr>
                        <w:r>
                          <w:rPr>
                            <w:color w:val="231F20"/>
                            <w:w w:val="105%"/>
                          </w:rPr>
                          <w:t>pointed</w:t>
                        </w:r>
                        <w:r>
                          <w:rPr>
                            <w:color w:val="231F20"/>
                            <w:spacing w:val="-5"/>
                            <w:w w:val="105%"/>
                          </w:rPr>
                          <w:t xml:space="preserve"> </w:t>
                        </w:r>
                        <w:r>
                          <w:rPr>
                            <w:color w:val="231F20"/>
                            <w:w w:val="105%"/>
                          </w:rPr>
                          <w:t>out</w:t>
                        </w:r>
                        <w:r>
                          <w:rPr>
                            <w:color w:val="231F20"/>
                            <w:spacing w:val="-5"/>
                            <w:w w:val="105%"/>
                          </w:rPr>
                          <w:t xml:space="preserve"> </w:t>
                        </w:r>
                        <w:r>
                          <w:rPr>
                            <w:color w:val="231F20"/>
                            <w:w w:val="105%"/>
                          </w:rPr>
                          <w:t>that</w:t>
                        </w:r>
                        <w:r>
                          <w:rPr>
                            <w:color w:val="231F20"/>
                            <w:spacing w:val="-4"/>
                            <w:w w:val="105%"/>
                          </w:rPr>
                          <w:t xml:space="preserve"> </w:t>
                        </w:r>
                        <w:r>
                          <w:rPr>
                            <w:color w:val="231F20"/>
                            <w:w w:val="105%"/>
                          </w:rPr>
                          <w:t>they</w:t>
                        </w:r>
                        <w:r>
                          <w:rPr>
                            <w:color w:val="231F20"/>
                            <w:spacing w:val="-4"/>
                            <w:w w:val="105%"/>
                          </w:rPr>
                          <w:t xml:space="preserve"> </w:t>
                        </w:r>
                        <w:r>
                          <w:rPr>
                            <w:color w:val="231F20"/>
                            <w:w w:val="105%"/>
                          </w:rPr>
                          <w:t>agreed,</w:t>
                        </w:r>
                        <w:r>
                          <w:rPr>
                            <w:color w:val="231F20"/>
                            <w:spacing w:val="-4"/>
                            <w:w w:val="105%"/>
                          </w:rPr>
                          <w:t xml:space="preserve"> </w:t>
                        </w:r>
                        <w:r>
                          <w:rPr>
                            <w:color w:val="231F20"/>
                            <w:w w:val="105%"/>
                          </w:rPr>
                          <w:t>and</w:t>
                        </w:r>
                        <w:r>
                          <w:rPr>
                            <w:color w:val="231F20"/>
                            <w:spacing w:val="-4"/>
                            <w:w w:val="105%"/>
                          </w:rPr>
                          <w:t xml:space="preserve"> </w:t>
                        </w:r>
                        <w:r>
                          <w:rPr>
                            <w:color w:val="231F20"/>
                            <w:w w:val="105%"/>
                          </w:rPr>
                          <w:t>then</w:t>
                        </w:r>
                        <w:r>
                          <w:rPr>
                            <w:color w:val="231F20"/>
                            <w:spacing w:val="-4"/>
                            <w:w w:val="105%"/>
                          </w:rPr>
                          <w:t xml:space="preserve"> </w:t>
                        </w:r>
                        <w:r>
                          <w:rPr>
                            <w:color w:val="231F20"/>
                            <w:w w:val="105%"/>
                          </w:rPr>
                          <w:t>got</w:t>
                        </w:r>
                        <w:r>
                          <w:rPr>
                            <w:color w:val="231F20"/>
                            <w:spacing w:val="-5"/>
                            <w:w w:val="105%"/>
                          </w:rPr>
                          <w:t xml:space="preserve"> </w:t>
                        </w:r>
                        <w:r>
                          <w:rPr>
                            <w:color w:val="231F20"/>
                            <w:w w:val="105%"/>
                          </w:rPr>
                          <w:t>drunk</w:t>
                        </w:r>
                        <w:r>
                          <w:rPr>
                            <w:color w:val="231F20"/>
                            <w:spacing w:val="-5"/>
                            <w:w w:val="105%"/>
                          </w:rPr>
                          <w:t xml:space="preserve"> </w:t>
                        </w:r>
                        <w:r>
                          <w:rPr>
                            <w:color w:val="231F20"/>
                            <w:w w:val="105%"/>
                          </w:rPr>
                          <w:t xml:space="preserve">again </w:t>
                        </w:r>
                        <w:r>
                          <w:rPr>
                            <w:color w:val="231F20"/>
                            <w:spacing w:val="-2"/>
                            <w:w w:val="105%"/>
                          </w:rPr>
                          <w:t>immediately?</w:t>
                        </w:r>
                      </w:p>
                      <w:p w14:paraId="08F5EEFA" w14:textId="77777777" w:rsidR="00000000" w:rsidRDefault="00000000">
                        <w:pPr>
                          <w:pStyle w:val="BodyText"/>
                          <w:kinsoku w:val="0"/>
                          <w:overflowPunct w:val="0"/>
                          <w:spacing w:before="0.60pt" w:line="12.95pt" w:lineRule="auto"/>
                          <w:ind w:end="0.95pt"/>
                          <w:rPr>
                            <w:color w:val="231F20"/>
                            <w:spacing w:val="-2"/>
                            <w:w w:val="105%"/>
                          </w:rPr>
                        </w:pPr>
                        <w:r>
                          <w:rPr>
                            <w:color w:val="231F20"/>
                          </w:rPr>
                          <w:t>These</w:t>
                        </w:r>
                        <w:r>
                          <w:rPr>
                            <w:color w:val="231F20"/>
                            <w:spacing w:val="-8"/>
                          </w:rPr>
                          <w:t xml:space="preserve"> </w:t>
                        </w:r>
                        <w:r>
                          <w:rPr>
                            <w:color w:val="231F20"/>
                          </w:rPr>
                          <w:t>are</w:t>
                        </w:r>
                        <w:r>
                          <w:rPr>
                            <w:color w:val="231F20"/>
                            <w:spacing w:val="-8"/>
                          </w:rPr>
                          <w:t xml:space="preserve"> </w:t>
                        </w:r>
                        <w:r>
                          <w:rPr>
                            <w:color w:val="231F20"/>
                          </w:rPr>
                          <w:t>some</w:t>
                        </w:r>
                        <w:r>
                          <w:rPr>
                            <w:color w:val="231F20"/>
                            <w:spacing w:val="-8"/>
                          </w:rPr>
                          <w:t xml:space="preserve"> </w:t>
                        </w:r>
                        <w:r>
                          <w:rPr>
                            <w:color w:val="231F20"/>
                          </w:rPr>
                          <w:t>of</w:t>
                        </w:r>
                        <w:r>
                          <w:rPr>
                            <w:color w:val="231F20"/>
                            <w:spacing w:val="-8"/>
                          </w:rPr>
                          <w:t xml:space="preserve"> </w:t>
                        </w:r>
                        <w:r>
                          <w:rPr>
                            <w:color w:val="231F20"/>
                          </w:rPr>
                          <w:t>the</w:t>
                        </w:r>
                        <w:r>
                          <w:rPr>
                            <w:color w:val="231F20"/>
                            <w:spacing w:val="-8"/>
                          </w:rPr>
                          <w:t xml:space="preserve"> </w:t>
                        </w:r>
                        <w:r>
                          <w:rPr>
                            <w:color w:val="231F20"/>
                          </w:rPr>
                          <w:t>questions</w:t>
                        </w:r>
                        <w:r>
                          <w:rPr>
                            <w:color w:val="231F20"/>
                            <w:spacing w:val="-8"/>
                          </w:rPr>
                          <w:t xml:space="preserve"> </w:t>
                        </w:r>
                        <w:r>
                          <w:rPr>
                            <w:color w:val="231F20"/>
                          </w:rPr>
                          <w:t>which</w:t>
                        </w:r>
                        <w:r>
                          <w:rPr>
                            <w:color w:val="231F20"/>
                            <w:spacing w:val="-8"/>
                          </w:rPr>
                          <w:t xml:space="preserve"> </w:t>
                        </w:r>
                        <w:r>
                          <w:rPr>
                            <w:color w:val="231F20"/>
                          </w:rPr>
                          <w:t>race</w:t>
                        </w:r>
                        <w:r>
                          <w:rPr>
                            <w:color w:val="231F20"/>
                            <w:spacing w:val="-8"/>
                          </w:rPr>
                          <w:t xml:space="preserve"> </w:t>
                        </w:r>
                        <w:r>
                          <w:rPr>
                            <w:color w:val="231F20"/>
                          </w:rPr>
                          <w:t>through</w:t>
                        </w:r>
                        <w:r>
                          <w:rPr>
                            <w:color w:val="231F20"/>
                            <w:spacing w:val="-8"/>
                          </w:rPr>
                          <w:t xml:space="preserve"> </w:t>
                        </w:r>
                        <w:r>
                          <w:rPr>
                            <w:color w:val="231F20"/>
                          </w:rPr>
                          <w:t>the mind</w:t>
                        </w:r>
                        <w:r>
                          <w:rPr>
                            <w:color w:val="231F20"/>
                            <w:spacing w:val="-12"/>
                          </w:rPr>
                          <w:t xml:space="preserve"> </w:t>
                        </w:r>
                        <w:r>
                          <w:rPr>
                            <w:color w:val="231F20"/>
                          </w:rPr>
                          <w:t>of</w:t>
                        </w:r>
                        <w:r>
                          <w:rPr>
                            <w:color w:val="231F20"/>
                            <w:spacing w:val="-11"/>
                          </w:rPr>
                          <w:t xml:space="preserve"> </w:t>
                        </w:r>
                        <w:r>
                          <w:rPr>
                            <w:color w:val="231F20"/>
                          </w:rPr>
                          <w:t>every</w:t>
                        </w:r>
                        <w:r>
                          <w:rPr>
                            <w:color w:val="231F20"/>
                            <w:spacing w:val="-11"/>
                          </w:rPr>
                          <w:t xml:space="preserve"> </w:t>
                        </w:r>
                        <w:r>
                          <w:rPr>
                            <w:color w:val="231F20"/>
                          </w:rPr>
                          <w:t>woman</w:t>
                        </w:r>
                        <w:r>
                          <w:rPr>
                            <w:color w:val="231F20"/>
                            <w:spacing w:val="-11"/>
                          </w:rPr>
                          <w:t xml:space="preserve"> </w:t>
                        </w:r>
                        <w:r>
                          <w:rPr>
                            <w:color w:val="231F20"/>
                          </w:rPr>
                          <w:t>who</w:t>
                        </w:r>
                        <w:r>
                          <w:rPr>
                            <w:color w:val="231F20"/>
                            <w:spacing w:val="-12"/>
                          </w:rPr>
                          <w:t xml:space="preserve"> </w:t>
                        </w:r>
                        <w:r>
                          <w:rPr>
                            <w:color w:val="231F20"/>
                          </w:rPr>
                          <w:t>has</w:t>
                        </w:r>
                        <w:r>
                          <w:rPr>
                            <w:color w:val="231F20"/>
                            <w:spacing w:val="-11"/>
                          </w:rPr>
                          <w:t xml:space="preserve"> </w:t>
                        </w:r>
                        <w:r>
                          <w:rPr>
                            <w:color w:val="231F20"/>
                          </w:rPr>
                          <w:t>an</w:t>
                        </w:r>
                        <w:r>
                          <w:rPr>
                            <w:color w:val="231F20"/>
                            <w:spacing w:val="-11"/>
                          </w:rPr>
                          <w:t xml:space="preserve"> </w:t>
                        </w:r>
                        <w:r>
                          <w:rPr>
                            <w:color w:val="231F20"/>
                          </w:rPr>
                          <w:t>alcoholic</w:t>
                        </w:r>
                        <w:r>
                          <w:rPr>
                            <w:color w:val="231F20"/>
                            <w:spacing w:val="-11"/>
                          </w:rPr>
                          <w:t xml:space="preserve"> </w:t>
                        </w:r>
                        <w:r>
                          <w:rPr>
                            <w:color w:val="231F20"/>
                          </w:rPr>
                          <w:t>husband.</w:t>
                        </w:r>
                        <w:r>
                          <w:rPr>
                            <w:color w:val="231F20"/>
                            <w:spacing w:val="4"/>
                          </w:rPr>
                          <w:t xml:space="preserve"> </w:t>
                        </w:r>
                        <w:r>
                          <w:rPr>
                            <w:color w:val="231F20"/>
                          </w:rPr>
                          <w:t>We hope</w:t>
                        </w:r>
                        <w:r>
                          <w:rPr>
                            <w:color w:val="231F20"/>
                            <w:spacing w:val="-12"/>
                          </w:rPr>
                          <w:t xml:space="preserve"> </w:t>
                        </w:r>
                        <w:r>
                          <w:rPr>
                            <w:color w:val="231F20"/>
                          </w:rPr>
                          <w:t>this</w:t>
                        </w:r>
                        <w:r>
                          <w:rPr>
                            <w:color w:val="231F20"/>
                            <w:spacing w:val="-11"/>
                          </w:rPr>
                          <w:t xml:space="preserve"> </w:t>
                        </w:r>
                        <w:r>
                          <w:rPr>
                            <w:color w:val="231F20"/>
                          </w:rPr>
                          <w:t>book</w:t>
                        </w:r>
                        <w:r>
                          <w:rPr>
                            <w:color w:val="231F20"/>
                            <w:spacing w:val="-11"/>
                          </w:rPr>
                          <w:t xml:space="preserve"> </w:t>
                        </w:r>
                        <w:r>
                          <w:rPr>
                            <w:color w:val="231F20"/>
                          </w:rPr>
                          <w:t>has</w:t>
                        </w:r>
                        <w:r>
                          <w:rPr>
                            <w:color w:val="231F20"/>
                            <w:spacing w:val="-11"/>
                          </w:rPr>
                          <w:t xml:space="preserve"> </w:t>
                        </w:r>
                        <w:r>
                          <w:rPr>
                            <w:color w:val="231F20"/>
                          </w:rPr>
                          <w:t>answered</w:t>
                        </w:r>
                        <w:r>
                          <w:rPr>
                            <w:color w:val="231F20"/>
                            <w:spacing w:val="-12"/>
                          </w:rPr>
                          <w:t xml:space="preserve"> </w:t>
                        </w:r>
                        <w:r>
                          <w:rPr>
                            <w:color w:val="231F20"/>
                          </w:rPr>
                          <w:t>some</w:t>
                        </w:r>
                        <w:r>
                          <w:rPr>
                            <w:color w:val="231F20"/>
                            <w:spacing w:val="-11"/>
                          </w:rPr>
                          <w:t xml:space="preserve"> </w:t>
                        </w:r>
                        <w:r>
                          <w:rPr>
                            <w:color w:val="231F20"/>
                          </w:rPr>
                          <w:t>of</w:t>
                        </w:r>
                        <w:r>
                          <w:rPr>
                            <w:color w:val="231F20"/>
                            <w:spacing w:val="-11"/>
                          </w:rPr>
                          <w:t xml:space="preserve"> </w:t>
                        </w:r>
                        <w:r>
                          <w:rPr>
                            <w:color w:val="231F20"/>
                          </w:rPr>
                          <w:t>them.</w:t>
                        </w:r>
                        <w:r>
                          <w:rPr>
                            <w:color w:val="231F20"/>
                            <w:spacing w:val="4"/>
                          </w:rPr>
                          <w:t xml:space="preserve"> </w:t>
                        </w:r>
                        <w:r>
                          <w:rPr>
                            <w:color w:val="231F20"/>
                          </w:rPr>
                          <w:t>Perhaps</w:t>
                        </w:r>
                        <w:r>
                          <w:rPr>
                            <w:color w:val="231F20"/>
                            <w:spacing w:val="-11"/>
                          </w:rPr>
                          <w:t xml:space="preserve"> </w:t>
                        </w:r>
                        <w:r>
                          <w:rPr>
                            <w:color w:val="231F20"/>
                          </w:rPr>
                          <w:t xml:space="preserve">your </w:t>
                        </w:r>
                        <w:r>
                          <w:rPr>
                            <w:color w:val="231F20"/>
                            <w:spacing w:val="-4"/>
                          </w:rPr>
                          <w:t>husband</w:t>
                        </w:r>
                        <w:r>
                          <w:rPr>
                            <w:color w:val="231F20"/>
                            <w:spacing w:val="-6"/>
                          </w:rPr>
                          <w:t xml:space="preserve"> </w:t>
                        </w:r>
                        <w:r>
                          <w:rPr>
                            <w:color w:val="231F20"/>
                            <w:spacing w:val="-4"/>
                          </w:rPr>
                          <w:t>has</w:t>
                        </w:r>
                        <w:r>
                          <w:rPr>
                            <w:color w:val="231F20"/>
                            <w:spacing w:val="-6"/>
                          </w:rPr>
                          <w:t xml:space="preserve"> </w:t>
                        </w:r>
                        <w:r>
                          <w:rPr>
                            <w:color w:val="231F20"/>
                            <w:spacing w:val="-4"/>
                          </w:rPr>
                          <w:t>been</w:t>
                        </w:r>
                        <w:r>
                          <w:rPr>
                            <w:color w:val="231F20"/>
                            <w:spacing w:val="-6"/>
                          </w:rPr>
                          <w:t xml:space="preserve"> </w:t>
                        </w:r>
                        <w:r>
                          <w:rPr>
                            <w:color w:val="231F20"/>
                            <w:spacing w:val="-4"/>
                          </w:rPr>
                          <w:t>living</w:t>
                        </w:r>
                        <w:r>
                          <w:rPr>
                            <w:color w:val="231F20"/>
                            <w:spacing w:val="-6"/>
                          </w:rPr>
                          <w:t xml:space="preserve"> </w:t>
                        </w:r>
                        <w:r>
                          <w:rPr>
                            <w:color w:val="231F20"/>
                            <w:spacing w:val="-4"/>
                          </w:rPr>
                          <w:t>in</w:t>
                        </w:r>
                        <w:r>
                          <w:rPr>
                            <w:color w:val="231F20"/>
                            <w:spacing w:val="-6"/>
                          </w:rPr>
                          <w:t xml:space="preserve"> </w:t>
                        </w:r>
                        <w:r>
                          <w:rPr>
                            <w:color w:val="231F20"/>
                            <w:spacing w:val="-4"/>
                          </w:rPr>
                          <w:t>that</w:t>
                        </w:r>
                        <w:r>
                          <w:rPr>
                            <w:color w:val="231F20"/>
                            <w:spacing w:val="-6"/>
                          </w:rPr>
                          <w:t xml:space="preserve"> </w:t>
                        </w:r>
                        <w:r>
                          <w:rPr>
                            <w:color w:val="231F20"/>
                            <w:spacing w:val="-4"/>
                          </w:rPr>
                          <w:t>strange</w:t>
                        </w:r>
                        <w:r>
                          <w:rPr>
                            <w:color w:val="231F20"/>
                            <w:spacing w:val="-6"/>
                          </w:rPr>
                          <w:t xml:space="preserve"> </w:t>
                        </w:r>
                        <w:r>
                          <w:rPr>
                            <w:color w:val="231F20"/>
                            <w:spacing w:val="-4"/>
                          </w:rPr>
                          <w:t>world</w:t>
                        </w:r>
                        <w:r>
                          <w:rPr>
                            <w:color w:val="231F20"/>
                            <w:spacing w:val="-6"/>
                          </w:rPr>
                          <w:t xml:space="preserve"> </w:t>
                        </w:r>
                        <w:r>
                          <w:rPr>
                            <w:color w:val="231F20"/>
                            <w:spacing w:val="-4"/>
                          </w:rPr>
                          <w:t>of</w:t>
                        </w:r>
                        <w:r>
                          <w:rPr>
                            <w:color w:val="231F20"/>
                            <w:spacing w:val="-6"/>
                          </w:rPr>
                          <w:t xml:space="preserve"> </w:t>
                        </w:r>
                        <w:r>
                          <w:rPr>
                            <w:color w:val="231F20"/>
                            <w:spacing w:val="-4"/>
                          </w:rPr>
                          <w:t>alcoholism where</w:t>
                        </w:r>
                        <w:r>
                          <w:rPr>
                            <w:color w:val="231F20"/>
                            <w:spacing w:val="-6"/>
                          </w:rPr>
                          <w:t xml:space="preserve"> </w:t>
                        </w:r>
                        <w:r>
                          <w:rPr>
                            <w:color w:val="231F20"/>
                            <w:spacing w:val="-4"/>
                          </w:rPr>
                          <w:t>everything</w:t>
                        </w:r>
                        <w:r>
                          <w:rPr>
                            <w:color w:val="231F20"/>
                            <w:spacing w:val="-6"/>
                          </w:rPr>
                          <w:t xml:space="preserve"> </w:t>
                        </w:r>
                        <w:r>
                          <w:rPr>
                            <w:color w:val="231F20"/>
                            <w:spacing w:val="-4"/>
                          </w:rPr>
                          <w:t>is</w:t>
                        </w:r>
                        <w:r>
                          <w:rPr>
                            <w:color w:val="231F20"/>
                            <w:spacing w:val="-6"/>
                          </w:rPr>
                          <w:t xml:space="preserve"> </w:t>
                        </w:r>
                        <w:r>
                          <w:rPr>
                            <w:color w:val="231F20"/>
                            <w:spacing w:val="-4"/>
                          </w:rPr>
                          <w:t>distorted</w:t>
                        </w:r>
                        <w:r>
                          <w:rPr>
                            <w:color w:val="231F20"/>
                            <w:spacing w:val="-6"/>
                          </w:rPr>
                          <w:t xml:space="preserve"> </w:t>
                        </w:r>
                        <w:r>
                          <w:rPr>
                            <w:color w:val="231F20"/>
                            <w:spacing w:val="-4"/>
                          </w:rPr>
                          <w:t>and</w:t>
                        </w:r>
                        <w:r>
                          <w:rPr>
                            <w:color w:val="231F20"/>
                            <w:spacing w:val="-6"/>
                          </w:rPr>
                          <w:t xml:space="preserve"> </w:t>
                        </w:r>
                        <w:r>
                          <w:rPr>
                            <w:color w:val="231F20"/>
                            <w:spacing w:val="-4"/>
                          </w:rPr>
                          <w:t>exaggerated.</w:t>
                        </w:r>
                        <w:r>
                          <w:rPr>
                            <w:color w:val="231F20"/>
                          </w:rPr>
                          <w:t xml:space="preserve"> </w:t>
                        </w:r>
                        <w:r>
                          <w:rPr>
                            <w:color w:val="231F20"/>
                            <w:spacing w:val="-4"/>
                          </w:rPr>
                          <w:t>You</w:t>
                        </w:r>
                        <w:r>
                          <w:rPr>
                            <w:color w:val="231F20"/>
                            <w:spacing w:val="-6"/>
                          </w:rPr>
                          <w:t xml:space="preserve"> </w:t>
                        </w:r>
                        <w:r>
                          <w:rPr>
                            <w:color w:val="231F20"/>
                            <w:spacing w:val="-4"/>
                          </w:rPr>
                          <w:t>can</w:t>
                        </w:r>
                        <w:r>
                          <w:rPr>
                            <w:color w:val="231F20"/>
                            <w:spacing w:val="-6"/>
                          </w:rPr>
                          <w:t xml:space="preserve"> </w:t>
                        </w:r>
                        <w:r>
                          <w:rPr>
                            <w:color w:val="231F20"/>
                            <w:spacing w:val="-4"/>
                          </w:rPr>
                          <w:t xml:space="preserve">see </w:t>
                        </w:r>
                        <w:r>
                          <w:rPr>
                            <w:color w:val="231F20"/>
                            <w:spacing w:val="-2"/>
                          </w:rPr>
                          <w:t>that</w:t>
                        </w:r>
                        <w:r>
                          <w:rPr>
                            <w:color w:val="231F20"/>
                            <w:spacing w:val="-10"/>
                          </w:rPr>
                          <w:t xml:space="preserve"> </w:t>
                        </w:r>
                        <w:r>
                          <w:rPr>
                            <w:color w:val="231F20"/>
                            <w:spacing w:val="-2"/>
                          </w:rPr>
                          <w:t>he</w:t>
                        </w:r>
                        <w:r>
                          <w:rPr>
                            <w:color w:val="231F20"/>
                            <w:spacing w:val="-9"/>
                          </w:rPr>
                          <w:t xml:space="preserve"> </w:t>
                        </w:r>
                        <w:r>
                          <w:rPr>
                            <w:color w:val="231F20"/>
                            <w:spacing w:val="-2"/>
                          </w:rPr>
                          <w:t>really</w:t>
                        </w:r>
                        <w:r>
                          <w:rPr>
                            <w:color w:val="231F20"/>
                            <w:spacing w:val="-9"/>
                          </w:rPr>
                          <w:t xml:space="preserve"> </w:t>
                        </w:r>
                        <w:r>
                          <w:rPr>
                            <w:color w:val="231F20"/>
                            <w:spacing w:val="-2"/>
                          </w:rPr>
                          <w:t>does</w:t>
                        </w:r>
                        <w:r>
                          <w:rPr>
                            <w:color w:val="231F20"/>
                            <w:spacing w:val="-9"/>
                          </w:rPr>
                          <w:t xml:space="preserve"> </w:t>
                        </w:r>
                        <w:r>
                          <w:rPr>
                            <w:color w:val="231F20"/>
                            <w:spacing w:val="-2"/>
                          </w:rPr>
                          <w:t>love</w:t>
                        </w:r>
                        <w:r>
                          <w:rPr>
                            <w:color w:val="231F20"/>
                            <w:spacing w:val="-10"/>
                          </w:rPr>
                          <w:t xml:space="preserve"> </w:t>
                        </w:r>
                        <w:r>
                          <w:rPr>
                            <w:color w:val="231F20"/>
                            <w:spacing w:val="-2"/>
                          </w:rPr>
                          <w:t>you</w:t>
                        </w:r>
                        <w:r>
                          <w:rPr>
                            <w:color w:val="231F20"/>
                            <w:spacing w:val="-9"/>
                          </w:rPr>
                          <w:t xml:space="preserve"> </w:t>
                        </w:r>
                        <w:r>
                          <w:rPr>
                            <w:color w:val="231F20"/>
                            <w:spacing w:val="-2"/>
                          </w:rPr>
                          <w:t>with</w:t>
                        </w:r>
                        <w:r>
                          <w:rPr>
                            <w:color w:val="231F20"/>
                            <w:spacing w:val="-9"/>
                          </w:rPr>
                          <w:t xml:space="preserve"> </w:t>
                        </w:r>
                        <w:r>
                          <w:rPr>
                            <w:color w:val="231F20"/>
                            <w:spacing w:val="-2"/>
                          </w:rPr>
                          <w:t>his</w:t>
                        </w:r>
                        <w:r>
                          <w:rPr>
                            <w:color w:val="231F20"/>
                            <w:spacing w:val="-9"/>
                          </w:rPr>
                          <w:t xml:space="preserve"> </w:t>
                        </w:r>
                        <w:r>
                          <w:rPr>
                            <w:color w:val="231F20"/>
                            <w:spacing w:val="-2"/>
                          </w:rPr>
                          <w:t>better</w:t>
                        </w:r>
                        <w:r>
                          <w:rPr>
                            <w:color w:val="231F20"/>
                            <w:spacing w:val="-10"/>
                          </w:rPr>
                          <w:t xml:space="preserve"> </w:t>
                        </w:r>
                        <w:r>
                          <w:rPr>
                            <w:color w:val="231F20"/>
                            <w:spacing w:val="-2"/>
                          </w:rPr>
                          <w:t>self.</w:t>
                        </w:r>
                        <w:r>
                          <w:rPr>
                            <w:color w:val="231F20"/>
                            <w:spacing w:val="31"/>
                          </w:rPr>
                          <w:t xml:space="preserve"> </w:t>
                        </w:r>
                        <w:r>
                          <w:rPr>
                            <w:color w:val="231F20"/>
                            <w:spacing w:val="-2"/>
                          </w:rPr>
                          <w:t>Of</w:t>
                        </w:r>
                        <w:r>
                          <w:rPr>
                            <w:color w:val="231F20"/>
                            <w:spacing w:val="-10"/>
                          </w:rPr>
                          <w:t xml:space="preserve"> </w:t>
                        </w:r>
                        <w:r>
                          <w:rPr>
                            <w:color w:val="231F20"/>
                            <w:spacing w:val="-2"/>
                          </w:rPr>
                          <w:t>course, there</w:t>
                        </w:r>
                        <w:r>
                          <w:rPr>
                            <w:color w:val="231F20"/>
                            <w:spacing w:val="-8"/>
                          </w:rPr>
                          <w:t xml:space="preserve"> </w:t>
                        </w:r>
                        <w:r>
                          <w:rPr>
                            <w:color w:val="231F20"/>
                            <w:spacing w:val="-2"/>
                          </w:rPr>
                          <w:t>is</w:t>
                        </w:r>
                        <w:r>
                          <w:rPr>
                            <w:color w:val="231F20"/>
                            <w:spacing w:val="-8"/>
                          </w:rPr>
                          <w:t xml:space="preserve"> </w:t>
                        </w:r>
                        <w:r>
                          <w:rPr>
                            <w:color w:val="231F20"/>
                            <w:spacing w:val="-2"/>
                          </w:rPr>
                          <w:t>such</w:t>
                        </w:r>
                        <w:r>
                          <w:rPr>
                            <w:color w:val="231F20"/>
                            <w:spacing w:val="-8"/>
                          </w:rPr>
                          <w:t xml:space="preserve"> </w:t>
                        </w:r>
                        <w:r>
                          <w:rPr>
                            <w:color w:val="231F20"/>
                            <w:spacing w:val="-2"/>
                          </w:rPr>
                          <w:t>a</w:t>
                        </w:r>
                        <w:r>
                          <w:rPr>
                            <w:color w:val="231F20"/>
                            <w:spacing w:val="-8"/>
                          </w:rPr>
                          <w:t xml:space="preserve"> </w:t>
                        </w:r>
                        <w:r>
                          <w:rPr>
                            <w:color w:val="231F20"/>
                            <w:spacing w:val="-2"/>
                          </w:rPr>
                          <w:t>thing</w:t>
                        </w:r>
                        <w:r>
                          <w:rPr>
                            <w:color w:val="231F20"/>
                            <w:spacing w:val="-8"/>
                          </w:rPr>
                          <w:t xml:space="preserve"> </w:t>
                        </w:r>
                        <w:r>
                          <w:rPr>
                            <w:color w:val="231F20"/>
                            <w:spacing w:val="-2"/>
                          </w:rPr>
                          <w:t>as</w:t>
                        </w:r>
                        <w:r>
                          <w:rPr>
                            <w:color w:val="231F20"/>
                            <w:spacing w:val="-8"/>
                          </w:rPr>
                          <w:t xml:space="preserve"> </w:t>
                        </w:r>
                        <w:r>
                          <w:rPr>
                            <w:color w:val="231F20"/>
                            <w:spacing w:val="-2"/>
                          </w:rPr>
                          <w:t>incompatibility,</w:t>
                        </w:r>
                        <w:r>
                          <w:rPr>
                            <w:color w:val="231F20"/>
                            <w:spacing w:val="-8"/>
                          </w:rPr>
                          <w:t xml:space="preserve"> </w:t>
                        </w:r>
                        <w:r>
                          <w:rPr>
                            <w:color w:val="231F20"/>
                            <w:spacing w:val="-2"/>
                          </w:rPr>
                          <w:t>but</w:t>
                        </w:r>
                        <w:r>
                          <w:rPr>
                            <w:color w:val="231F20"/>
                            <w:spacing w:val="-8"/>
                          </w:rPr>
                          <w:t xml:space="preserve"> </w:t>
                        </w:r>
                        <w:r>
                          <w:rPr>
                            <w:color w:val="231F20"/>
                            <w:spacing w:val="-2"/>
                          </w:rPr>
                          <w:t>in</w:t>
                        </w:r>
                        <w:r>
                          <w:rPr>
                            <w:color w:val="231F20"/>
                            <w:spacing w:val="-8"/>
                          </w:rPr>
                          <w:t xml:space="preserve"> </w:t>
                        </w:r>
                        <w:r>
                          <w:rPr>
                            <w:color w:val="231F20"/>
                            <w:spacing w:val="-2"/>
                          </w:rPr>
                          <w:t>nearly</w:t>
                        </w:r>
                        <w:r>
                          <w:rPr>
                            <w:color w:val="231F20"/>
                            <w:spacing w:val="-8"/>
                          </w:rPr>
                          <w:t xml:space="preserve"> </w:t>
                        </w:r>
                        <w:r>
                          <w:rPr>
                            <w:color w:val="231F20"/>
                            <w:spacing w:val="-2"/>
                          </w:rPr>
                          <w:t xml:space="preserve">every </w:t>
                        </w:r>
                        <w:r>
                          <w:rPr>
                            <w:color w:val="231F20"/>
                            <w:spacing w:val="-4"/>
                          </w:rPr>
                          <w:t>instance</w:t>
                        </w:r>
                        <w:r>
                          <w:rPr>
                            <w:color w:val="231F20"/>
                            <w:spacing w:val="-7"/>
                          </w:rPr>
                          <w:t xml:space="preserve"> </w:t>
                        </w:r>
                        <w:r>
                          <w:rPr>
                            <w:color w:val="231F20"/>
                            <w:spacing w:val="-4"/>
                          </w:rPr>
                          <w:t>the</w:t>
                        </w:r>
                        <w:r>
                          <w:rPr>
                            <w:color w:val="231F20"/>
                            <w:spacing w:val="-7"/>
                          </w:rPr>
                          <w:t xml:space="preserve"> </w:t>
                        </w:r>
                        <w:r>
                          <w:rPr>
                            <w:color w:val="231F20"/>
                            <w:spacing w:val="-4"/>
                          </w:rPr>
                          <w:t>alcoholic</w:t>
                        </w:r>
                        <w:r>
                          <w:rPr>
                            <w:color w:val="231F20"/>
                            <w:spacing w:val="-7"/>
                          </w:rPr>
                          <w:t xml:space="preserve"> </w:t>
                        </w:r>
                        <w:r>
                          <w:rPr>
                            <w:color w:val="231F20"/>
                            <w:spacing w:val="-4"/>
                          </w:rPr>
                          <w:t>only</w:t>
                        </w:r>
                        <w:r>
                          <w:rPr>
                            <w:color w:val="231F20"/>
                            <w:spacing w:val="-7"/>
                          </w:rPr>
                          <w:t xml:space="preserve"> </w:t>
                        </w:r>
                        <w:r>
                          <w:rPr>
                            <w:color w:val="231F20"/>
                            <w:spacing w:val="-4"/>
                          </w:rPr>
                          <w:t>seems</w:t>
                        </w:r>
                        <w:r>
                          <w:rPr>
                            <w:color w:val="231F20"/>
                            <w:spacing w:val="-7"/>
                          </w:rPr>
                          <w:t xml:space="preserve"> </w:t>
                        </w:r>
                        <w:r>
                          <w:rPr>
                            <w:color w:val="231F20"/>
                            <w:spacing w:val="-4"/>
                          </w:rPr>
                          <w:t>to</w:t>
                        </w:r>
                        <w:r>
                          <w:rPr>
                            <w:color w:val="231F20"/>
                            <w:spacing w:val="-7"/>
                          </w:rPr>
                          <w:t xml:space="preserve"> </w:t>
                        </w:r>
                        <w:r>
                          <w:rPr>
                            <w:color w:val="231F20"/>
                            <w:spacing w:val="-4"/>
                          </w:rPr>
                          <w:t>be</w:t>
                        </w:r>
                        <w:r>
                          <w:rPr>
                            <w:color w:val="231F20"/>
                            <w:spacing w:val="-7"/>
                          </w:rPr>
                          <w:t xml:space="preserve"> </w:t>
                        </w:r>
                        <w:r>
                          <w:rPr>
                            <w:color w:val="231F20"/>
                            <w:spacing w:val="-4"/>
                          </w:rPr>
                          <w:t>unloving</w:t>
                        </w:r>
                        <w:r>
                          <w:rPr>
                            <w:color w:val="231F20"/>
                            <w:spacing w:val="-7"/>
                          </w:rPr>
                          <w:t xml:space="preserve"> </w:t>
                        </w:r>
                        <w:r>
                          <w:rPr>
                            <w:color w:val="231F20"/>
                            <w:spacing w:val="-4"/>
                          </w:rPr>
                          <w:t>and</w:t>
                        </w:r>
                        <w:r>
                          <w:rPr>
                            <w:color w:val="231F20"/>
                            <w:spacing w:val="-7"/>
                          </w:rPr>
                          <w:t xml:space="preserve"> </w:t>
                        </w:r>
                        <w:r>
                          <w:rPr>
                            <w:color w:val="231F20"/>
                            <w:spacing w:val="-4"/>
                          </w:rPr>
                          <w:t>incon- siderate;</w:t>
                        </w:r>
                        <w:r>
                          <w:rPr>
                            <w:color w:val="231F20"/>
                            <w:spacing w:val="-8"/>
                          </w:rPr>
                          <w:t xml:space="preserve"> </w:t>
                        </w:r>
                        <w:r>
                          <w:rPr>
                            <w:color w:val="231F20"/>
                            <w:spacing w:val="-4"/>
                          </w:rPr>
                          <w:t>it</w:t>
                        </w:r>
                        <w:r>
                          <w:rPr>
                            <w:color w:val="231F20"/>
                            <w:spacing w:val="-7"/>
                          </w:rPr>
                          <w:t xml:space="preserve"> </w:t>
                        </w:r>
                        <w:r>
                          <w:rPr>
                            <w:color w:val="231F20"/>
                            <w:spacing w:val="-4"/>
                          </w:rPr>
                          <w:t>is</w:t>
                        </w:r>
                        <w:r>
                          <w:rPr>
                            <w:color w:val="231F20"/>
                            <w:spacing w:val="-7"/>
                          </w:rPr>
                          <w:t xml:space="preserve"> </w:t>
                        </w:r>
                        <w:r>
                          <w:rPr>
                            <w:color w:val="231F20"/>
                            <w:spacing w:val="-4"/>
                          </w:rPr>
                          <w:t>usually</w:t>
                        </w:r>
                        <w:r>
                          <w:rPr>
                            <w:color w:val="231F20"/>
                            <w:spacing w:val="-7"/>
                          </w:rPr>
                          <w:t xml:space="preserve"> </w:t>
                        </w:r>
                        <w:r>
                          <w:rPr>
                            <w:color w:val="231F20"/>
                            <w:spacing w:val="-4"/>
                          </w:rPr>
                          <w:t>because</w:t>
                        </w:r>
                        <w:r>
                          <w:rPr>
                            <w:color w:val="231F20"/>
                            <w:spacing w:val="-8"/>
                          </w:rPr>
                          <w:t xml:space="preserve"> </w:t>
                        </w:r>
                        <w:r>
                          <w:rPr>
                            <w:color w:val="231F20"/>
                            <w:spacing w:val="-4"/>
                          </w:rPr>
                          <w:t>he</w:t>
                        </w:r>
                        <w:r>
                          <w:rPr>
                            <w:color w:val="231F20"/>
                            <w:spacing w:val="-7"/>
                          </w:rPr>
                          <w:t xml:space="preserve"> </w:t>
                        </w:r>
                        <w:r>
                          <w:rPr>
                            <w:color w:val="231F20"/>
                            <w:spacing w:val="-4"/>
                          </w:rPr>
                          <w:t>is</w:t>
                        </w:r>
                        <w:r>
                          <w:rPr>
                            <w:color w:val="231F20"/>
                            <w:spacing w:val="-7"/>
                          </w:rPr>
                          <w:t xml:space="preserve"> </w:t>
                        </w:r>
                        <w:r>
                          <w:rPr>
                            <w:color w:val="231F20"/>
                            <w:spacing w:val="-4"/>
                          </w:rPr>
                          <w:t>warped</w:t>
                        </w:r>
                        <w:r>
                          <w:rPr>
                            <w:color w:val="231F20"/>
                            <w:spacing w:val="-7"/>
                          </w:rPr>
                          <w:t xml:space="preserve"> </w:t>
                        </w:r>
                        <w:r>
                          <w:rPr>
                            <w:color w:val="231F20"/>
                            <w:spacing w:val="-4"/>
                          </w:rPr>
                          <w:t>and</w:t>
                        </w:r>
                        <w:r>
                          <w:rPr>
                            <w:color w:val="231F20"/>
                            <w:spacing w:val="-8"/>
                          </w:rPr>
                          <w:t xml:space="preserve"> </w:t>
                        </w:r>
                        <w:r>
                          <w:rPr>
                            <w:color w:val="231F20"/>
                            <w:spacing w:val="-4"/>
                          </w:rPr>
                          <w:t>sickened</w:t>
                        </w:r>
                        <w:r>
                          <w:rPr>
                            <w:color w:val="231F20"/>
                            <w:spacing w:val="-7"/>
                          </w:rPr>
                          <w:t xml:space="preserve"> </w:t>
                        </w:r>
                        <w:r>
                          <w:rPr>
                            <w:color w:val="231F20"/>
                            <w:spacing w:val="-4"/>
                          </w:rPr>
                          <w:t xml:space="preserve">that </w:t>
                        </w:r>
                        <w:r>
                          <w:rPr>
                            <w:color w:val="231F20"/>
                            <w:spacing w:val="-2"/>
                          </w:rPr>
                          <w:t>he</w:t>
                        </w:r>
                        <w:r>
                          <w:rPr>
                            <w:color w:val="231F20"/>
                            <w:spacing w:val="-10"/>
                          </w:rPr>
                          <w:t xml:space="preserve"> </w:t>
                        </w:r>
                        <w:r>
                          <w:rPr>
                            <w:color w:val="231F20"/>
                            <w:spacing w:val="-2"/>
                          </w:rPr>
                          <w:t>says</w:t>
                        </w:r>
                        <w:r>
                          <w:rPr>
                            <w:color w:val="231F20"/>
                            <w:spacing w:val="-9"/>
                          </w:rPr>
                          <w:t xml:space="preserve"> </w:t>
                        </w:r>
                        <w:r>
                          <w:rPr>
                            <w:color w:val="231F20"/>
                            <w:spacing w:val="-2"/>
                          </w:rPr>
                          <w:t>and</w:t>
                        </w:r>
                        <w:r>
                          <w:rPr>
                            <w:color w:val="231F20"/>
                            <w:spacing w:val="-9"/>
                          </w:rPr>
                          <w:t xml:space="preserve"> </w:t>
                        </w:r>
                        <w:r>
                          <w:rPr>
                            <w:color w:val="231F20"/>
                            <w:spacing w:val="-2"/>
                          </w:rPr>
                          <w:t>does</w:t>
                        </w:r>
                        <w:r>
                          <w:rPr>
                            <w:color w:val="231F20"/>
                            <w:spacing w:val="-9"/>
                          </w:rPr>
                          <w:t xml:space="preserve"> </w:t>
                        </w:r>
                        <w:r>
                          <w:rPr>
                            <w:color w:val="231F20"/>
                            <w:spacing w:val="-2"/>
                          </w:rPr>
                          <w:t>these</w:t>
                        </w:r>
                        <w:r>
                          <w:rPr>
                            <w:color w:val="231F20"/>
                            <w:spacing w:val="-10"/>
                          </w:rPr>
                          <w:t xml:space="preserve"> </w:t>
                        </w:r>
                        <w:r>
                          <w:rPr>
                            <w:color w:val="231F20"/>
                            <w:spacing w:val="-2"/>
                          </w:rPr>
                          <w:t>appalling</w:t>
                        </w:r>
                        <w:r>
                          <w:rPr>
                            <w:color w:val="231F20"/>
                            <w:spacing w:val="-9"/>
                          </w:rPr>
                          <w:t xml:space="preserve"> </w:t>
                        </w:r>
                        <w:r>
                          <w:rPr>
                            <w:color w:val="231F20"/>
                            <w:spacing w:val="-2"/>
                          </w:rPr>
                          <w:t>things.</w:t>
                        </w:r>
                        <w:r>
                          <w:rPr>
                            <w:color w:val="231F20"/>
                            <w:spacing w:val="-9"/>
                          </w:rPr>
                          <w:t xml:space="preserve"> </w:t>
                        </w:r>
                        <w:r>
                          <w:rPr>
                            <w:color w:val="231F20"/>
                            <w:spacing w:val="-2"/>
                          </w:rPr>
                          <w:t>Today</w:t>
                        </w:r>
                        <w:r>
                          <w:rPr>
                            <w:color w:val="231F20"/>
                            <w:spacing w:val="-9"/>
                          </w:rPr>
                          <w:t xml:space="preserve"> </w:t>
                        </w:r>
                        <w:r>
                          <w:rPr>
                            <w:color w:val="231F20"/>
                            <w:spacing w:val="-2"/>
                          </w:rPr>
                          <w:t>most</w:t>
                        </w:r>
                        <w:r>
                          <w:rPr>
                            <w:color w:val="231F20"/>
                            <w:spacing w:val="-10"/>
                          </w:rPr>
                          <w:t xml:space="preserve"> </w:t>
                        </w:r>
                        <w:r>
                          <w:rPr>
                            <w:color w:val="231F20"/>
                            <w:spacing w:val="-2"/>
                          </w:rPr>
                          <w:t>of</w:t>
                        </w:r>
                        <w:r>
                          <w:rPr>
                            <w:color w:val="231F20"/>
                            <w:spacing w:val="-9"/>
                          </w:rPr>
                          <w:t xml:space="preserve"> </w:t>
                        </w:r>
                        <w:r>
                          <w:rPr>
                            <w:color w:val="231F20"/>
                            <w:spacing w:val="-2"/>
                          </w:rPr>
                          <w:t xml:space="preserve">our </w:t>
                        </w:r>
                        <w:r>
                          <w:rPr>
                            <w:color w:val="231F20"/>
                            <w:spacing w:val="-2"/>
                            <w:w w:val="105%"/>
                          </w:rPr>
                          <w:t>men</w:t>
                        </w:r>
                        <w:r>
                          <w:rPr>
                            <w:color w:val="231F20"/>
                            <w:spacing w:val="-14"/>
                            <w:w w:val="105%"/>
                          </w:rPr>
                          <w:t xml:space="preserve"> </w:t>
                        </w:r>
                        <w:r>
                          <w:rPr>
                            <w:color w:val="231F20"/>
                            <w:spacing w:val="-2"/>
                            <w:w w:val="105%"/>
                          </w:rPr>
                          <w:t>are</w:t>
                        </w:r>
                        <w:r>
                          <w:rPr>
                            <w:color w:val="231F20"/>
                            <w:spacing w:val="-14"/>
                            <w:w w:val="105%"/>
                          </w:rPr>
                          <w:t xml:space="preserve"> </w:t>
                        </w:r>
                        <w:r>
                          <w:rPr>
                            <w:color w:val="231F20"/>
                            <w:spacing w:val="-2"/>
                            <w:w w:val="105%"/>
                          </w:rPr>
                          <w:t>better</w:t>
                        </w:r>
                        <w:r>
                          <w:rPr>
                            <w:color w:val="231F20"/>
                            <w:spacing w:val="-14"/>
                            <w:w w:val="105%"/>
                          </w:rPr>
                          <w:t xml:space="preserve"> </w:t>
                        </w:r>
                        <w:r>
                          <w:rPr>
                            <w:color w:val="231F20"/>
                            <w:spacing w:val="-2"/>
                            <w:w w:val="105%"/>
                          </w:rPr>
                          <w:t>husbands</w:t>
                        </w:r>
                        <w:r>
                          <w:rPr>
                            <w:color w:val="231F20"/>
                            <w:spacing w:val="-14"/>
                            <w:w w:val="105%"/>
                          </w:rPr>
                          <w:t xml:space="preserve"> </w:t>
                        </w:r>
                        <w:r>
                          <w:rPr>
                            <w:color w:val="231F20"/>
                            <w:spacing w:val="-2"/>
                            <w:w w:val="105%"/>
                          </w:rPr>
                          <w:t>and</w:t>
                        </w:r>
                        <w:r>
                          <w:rPr>
                            <w:color w:val="231F20"/>
                            <w:spacing w:val="-14"/>
                            <w:w w:val="105%"/>
                          </w:rPr>
                          <w:t xml:space="preserve"> </w:t>
                        </w:r>
                        <w:r>
                          <w:rPr>
                            <w:color w:val="231F20"/>
                            <w:spacing w:val="-2"/>
                            <w:w w:val="105%"/>
                          </w:rPr>
                          <w:t>fathers</w:t>
                        </w:r>
                        <w:r>
                          <w:rPr>
                            <w:color w:val="231F20"/>
                            <w:spacing w:val="-14"/>
                            <w:w w:val="105%"/>
                          </w:rPr>
                          <w:t xml:space="preserve"> </w:t>
                        </w:r>
                        <w:r>
                          <w:rPr>
                            <w:color w:val="231F20"/>
                            <w:spacing w:val="-2"/>
                            <w:w w:val="105%"/>
                          </w:rPr>
                          <w:t>than</w:t>
                        </w:r>
                        <w:r>
                          <w:rPr>
                            <w:color w:val="231F20"/>
                            <w:spacing w:val="-14"/>
                            <w:w w:val="105%"/>
                          </w:rPr>
                          <w:t xml:space="preserve"> </w:t>
                        </w:r>
                        <w:r>
                          <w:rPr>
                            <w:color w:val="231F20"/>
                            <w:spacing w:val="-2"/>
                            <w:w w:val="105%"/>
                          </w:rPr>
                          <w:t>ever</w:t>
                        </w:r>
                        <w:r>
                          <w:rPr>
                            <w:color w:val="231F20"/>
                            <w:spacing w:val="-14"/>
                            <w:w w:val="105%"/>
                          </w:rPr>
                          <w:t xml:space="preserve"> </w:t>
                        </w:r>
                        <w:r>
                          <w:rPr>
                            <w:color w:val="231F20"/>
                            <w:spacing w:val="-2"/>
                            <w:w w:val="105%"/>
                          </w:rPr>
                          <w:t>before.</w:t>
                        </w:r>
                      </w:p>
                      <w:p w14:paraId="5DDDB49A" w14:textId="77777777" w:rsidR="00000000" w:rsidRDefault="00000000">
                        <w:pPr>
                          <w:pStyle w:val="BodyText"/>
                          <w:kinsoku w:val="0"/>
                          <w:overflowPunct w:val="0"/>
                          <w:spacing w:before="0.05pt" w:line="13.05pt" w:lineRule="auto"/>
                          <w:ind w:end="1.05pt"/>
                          <w:rPr>
                            <w:color w:val="231F20"/>
                            <w:w w:val="105%"/>
                          </w:rPr>
                        </w:pPr>
                        <w:r>
                          <w:rPr>
                            <w:color w:val="231F20"/>
                            <w:spacing w:val="-2"/>
                            <w:w w:val="105%"/>
                          </w:rPr>
                          <w:t>Try</w:t>
                        </w:r>
                        <w:r>
                          <w:rPr>
                            <w:color w:val="231F20"/>
                            <w:spacing w:val="-7"/>
                            <w:w w:val="105%"/>
                          </w:rPr>
                          <w:t xml:space="preserve"> </w:t>
                        </w:r>
                        <w:r>
                          <w:rPr>
                            <w:color w:val="231F20"/>
                            <w:spacing w:val="-2"/>
                            <w:w w:val="105%"/>
                          </w:rPr>
                          <w:t>not</w:t>
                        </w:r>
                        <w:r>
                          <w:rPr>
                            <w:color w:val="231F20"/>
                            <w:spacing w:val="-7"/>
                            <w:w w:val="105%"/>
                          </w:rPr>
                          <w:t xml:space="preserve"> </w:t>
                        </w:r>
                        <w:r>
                          <w:rPr>
                            <w:color w:val="231F20"/>
                            <w:spacing w:val="-2"/>
                            <w:w w:val="105%"/>
                          </w:rPr>
                          <w:t>to</w:t>
                        </w:r>
                        <w:r>
                          <w:rPr>
                            <w:color w:val="231F20"/>
                            <w:spacing w:val="-7"/>
                            <w:w w:val="105%"/>
                          </w:rPr>
                          <w:t xml:space="preserve"> </w:t>
                        </w:r>
                        <w:r>
                          <w:rPr>
                            <w:color w:val="231F20"/>
                            <w:spacing w:val="-2"/>
                            <w:w w:val="105%"/>
                          </w:rPr>
                          <w:t>condemn</w:t>
                        </w:r>
                        <w:r>
                          <w:rPr>
                            <w:color w:val="231F20"/>
                            <w:spacing w:val="-7"/>
                            <w:w w:val="105%"/>
                          </w:rPr>
                          <w:t xml:space="preserve"> </w:t>
                        </w:r>
                        <w:r>
                          <w:rPr>
                            <w:color w:val="231F20"/>
                            <w:spacing w:val="-2"/>
                            <w:w w:val="105%"/>
                          </w:rPr>
                          <w:t>your</w:t>
                        </w:r>
                        <w:r>
                          <w:rPr>
                            <w:color w:val="231F20"/>
                            <w:spacing w:val="-7"/>
                            <w:w w:val="105%"/>
                          </w:rPr>
                          <w:t xml:space="preserve"> </w:t>
                        </w:r>
                        <w:r>
                          <w:rPr>
                            <w:color w:val="231F20"/>
                            <w:spacing w:val="-2"/>
                            <w:w w:val="105%"/>
                          </w:rPr>
                          <w:t>alcoholic</w:t>
                        </w:r>
                        <w:r>
                          <w:rPr>
                            <w:color w:val="231F20"/>
                            <w:spacing w:val="-7"/>
                            <w:w w:val="105%"/>
                          </w:rPr>
                          <w:t xml:space="preserve"> </w:t>
                        </w:r>
                        <w:r>
                          <w:rPr>
                            <w:color w:val="231F20"/>
                            <w:spacing w:val="-2"/>
                            <w:w w:val="105%"/>
                          </w:rPr>
                          <w:t>husband</w:t>
                        </w:r>
                        <w:r>
                          <w:rPr>
                            <w:color w:val="231F20"/>
                            <w:spacing w:val="-7"/>
                            <w:w w:val="105%"/>
                          </w:rPr>
                          <w:t xml:space="preserve"> </w:t>
                        </w:r>
                        <w:r>
                          <w:rPr>
                            <w:color w:val="231F20"/>
                            <w:spacing w:val="-2"/>
                            <w:w w:val="105%"/>
                          </w:rPr>
                          <w:t>no</w:t>
                        </w:r>
                        <w:r>
                          <w:rPr>
                            <w:color w:val="231F20"/>
                            <w:spacing w:val="-7"/>
                            <w:w w:val="105%"/>
                          </w:rPr>
                          <w:t xml:space="preserve"> </w:t>
                        </w:r>
                        <w:r>
                          <w:rPr>
                            <w:color w:val="231F20"/>
                            <w:spacing w:val="-2"/>
                            <w:w w:val="105%"/>
                          </w:rPr>
                          <w:t xml:space="preserve">matter </w:t>
                        </w:r>
                        <w:r>
                          <w:rPr>
                            <w:color w:val="231F20"/>
                          </w:rPr>
                          <w:t>what</w:t>
                        </w:r>
                        <w:r>
                          <w:rPr>
                            <w:color w:val="231F20"/>
                            <w:spacing w:val="-9"/>
                          </w:rPr>
                          <w:t xml:space="preserve"> </w:t>
                        </w:r>
                        <w:r>
                          <w:rPr>
                            <w:color w:val="231F20"/>
                          </w:rPr>
                          <w:t>he</w:t>
                        </w:r>
                        <w:r>
                          <w:rPr>
                            <w:color w:val="231F20"/>
                            <w:spacing w:val="-9"/>
                          </w:rPr>
                          <w:t xml:space="preserve"> </w:t>
                        </w:r>
                        <w:r>
                          <w:rPr>
                            <w:color w:val="231F20"/>
                          </w:rPr>
                          <w:t>says</w:t>
                        </w:r>
                        <w:r>
                          <w:rPr>
                            <w:color w:val="231F20"/>
                            <w:spacing w:val="-9"/>
                          </w:rPr>
                          <w:t xml:space="preserve"> </w:t>
                        </w:r>
                        <w:r>
                          <w:rPr>
                            <w:color w:val="231F20"/>
                          </w:rPr>
                          <w:t>or</w:t>
                        </w:r>
                        <w:r>
                          <w:rPr>
                            <w:color w:val="231F20"/>
                            <w:spacing w:val="-9"/>
                          </w:rPr>
                          <w:t xml:space="preserve"> </w:t>
                        </w:r>
                        <w:r>
                          <w:rPr>
                            <w:color w:val="231F20"/>
                          </w:rPr>
                          <w:t>does.</w:t>
                        </w:r>
                        <w:r>
                          <w:rPr>
                            <w:color w:val="231F20"/>
                            <w:spacing w:val="30"/>
                          </w:rPr>
                          <w:t xml:space="preserve"> </w:t>
                        </w:r>
                        <w:r>
                          <w:rPr>
                            <w:color w:val="231F20"/>
                          </w:rPr>
                          <w:t>He</w:t>
                        </w:r>
                        <w:r>
                          <w:rPr>
                            <w:color w:val="231F20"/>
                            <w:spacing w:val="-9"/>
                          </w:rPr>
                          <w:t xml:space="preserve"> </w:t>
                        </w:r>
                        <w:r>
                          <w:rPr>
                            <w:color w:val="231F20"/>
                          </w:rPr>
                          <w:t>is</w:t>
                        </w:r>
                        <w:r>
                          <w:rPr>
                            <w:color w:val="231F20"/>
                            <w:spacing w:val="-9"/>
                          </w:rPr>
                          <w:t xml:space="preserve"> </w:t>
                        </w:r>
                        <w:r>
                          <w:rPr>
                            <w:color w:val="231F20"/>
                          </w:rPr>
                          <w:t>just</w:t>
                        </w:r>
                        <w:r>
                          <w:rPr>
                            <w:color w:val="231F20"/>
                            <w:spacing w:val="-9"/>
                          </w:rPr>
                          <w:t xml:space="preserve"> </w:t>
                        </w:r>
                        <w:r>
                          <w:rPr>
                            <w:color w:val="231F20"/>
                          </w:rPr>
                          <w:t>another</w:t>
                        </w:r>
                        <w:r>
                          <w:rPr>
                            <w:color w:val="231F20"/>
                            <w:spacing w:val="-9"/>
                          </w:rPr>
                          <w:t xml:space="preserve"> </w:t>
                        </w:r>
                        <w:r>
                          <w:rPr>
                            <w:color w:val="231F20"/>
                          </w:rPr>
                          <w:t>very</w:t>
                        </w:r>
                        <w:r>
                          <w:rPr>
                            <w:color w:val="231F20"/>
                            <w:spacing w:val="-9"/>
                          </w:rPr>
                          <w:t xml:space="preserve"> </w:t>
                        </w:r>
                        <w:r>
                          <w:rPr>
                            <w:color w:val="231F20"/>
                          </w:rPr>
                          <w:t>sick,</w:t>
                        </w:r>
                        <w:r>
                          <w:rPr>
                            <w:color w:val="231F20"/>
                            <w:spacing w:val="-9"/>
                          </w:rPr>
                          <w:t xml:space="preserve"> </w:t>
                        </w:r>
                        <w:r>
                          <w:rPr>
                            <w:color w:val="231F20"/>
                          </w:rPr>
                          <w:t xml:space="preserve">unrea- </w:t>
                        </w:r>
                        <w:r>
                          <w:rPr>
                            <w:color w:val="231F20"/>
                            <w:w w:val="105%"/>
                          </w:rPr>
                          <w:t>sonable</w:t>
                        </w:r>
                        <w:r>
                          <w:rPr>
                            <w:color w:val="231F20"/>
                            <w:spacing w:val="-12"/>
                            <w:w w:val="105%"/>
                          </w:rPr>
                          <w:t xml:space="preserve"> </w:t>
                        </w:r>
                        <w:r>
                          <w:rPr>
                            <w:color w:val="231F20"/>
                            <w:w w:val="105%"/>
                          </w:rPr>
                          <w:t>person.</w:t>
                        </w:r>
                        <w:r>
                          <w:rPr>
                            <w:color w:val="231F20"/>
                            <w:spacing w:val="-12"/>
                            <w:w w:val="105%"/>
                          </w:rPr>
                          <w:t xml:space="preserve"> </w:t>
                        </w:r>
                        <w:r>
                          <w:rPr>
                            <w:color w:val="231F20"/>
                            <w:w w:val="105%"/>
                          </w:rPr>
                          <w:t>Treat</w:t>
                        </w:r>
                        <w:r>
                          <w:rPr>
                            <w:color w:val="231F20"/>
                            <w:spacing w:val="-12"/>
                            <w:w w:val="105%"/>
                          </w:rPr>
                          <w:t xml:space="preserve"> </w:t>
                        </w:r>
                        <w:r>
                          <w:rPr>
                            <w:color w:val="231F20"/>
                            <w:w w:val="105%"/>
                          </w:rPr>
                          <w:t>him,</w:t>
                        </w:r>
                        <w:r>
                          <w:rPr>
                            <w:color w:val="231F20"/>
                            <w:spacing w:val="-12"/>
                            <w:w w:val="105%"/>
                          </w:rPr>
                          <w:t xml:space="preserve"> </w:t>
                        </w:r>
                        <w:r>
                          <w:rPr>
                            <w:color w:val="231F20"/>
                            <w:w w:val="105%"/>
                          </w:rPr>
                          <w:t>when</w:t>
                        </w:r>
                        <w:r>
                          <w:rPr>
                            <w:color w:val="231F20"/>
                            <w:spacing w:val="-12"/>
                            <w:w w:val="105%"/>
                          </w:rPr>
                          <w:t xml:space="preserve"> </w:t>
                        </w:r>
                        <w:r>
                          <w:rPr>
                            <w:color w:val="231F20"/>
                            <w:w w:val="105%"/>
                          </w:rPr>
                          <w:t>you</w:t>
                        </w:r>
                        <w:r>
                          <w:rPr>
                            <w:color w:val="231F20"/>
                            <w:spacing w:val="-11"/>
                            <w:w w:val="105%"/>
                          </w:rPr>
                          <w:t xml:space="preserve"> </w:t>
                        </w:r>
                        <w:r>
                          <w:rPr>
                            <w:color w:val="231F20"/>
                            <w:w w:val="105%"/>
                          </w:rPr>
                          <w:t>can,</w:t>
                        </w:r>
                        <w:r>
                          <w:rPr>
                            <w:color w:val="231F20"/>
                            <w:spacing w:val="-12"/>
                            <w:w w:val="105%"/>
                          </w:rPr>
                          <w:t xml:space="preserve"> </w:t>
                        </w:r>
                        <w:r>
                          <w:rPr>
                            <w:color w:val="231F20"/>
                            <w:w w:val="105%"/>
                          </w:rPr>
                          <w:t>as</w:t>
                        </w:r>
                        <w:r>
                          <w:rPr>
                            <w:color w:val="231F20"/>
                            <w:spacing w:val="-12"/>
                            <w:w w:val="105%"/>
                          </w:rPr>
                          <w:t xml:space="preserve"> </w:t>
                        </w:r>
                        <w:r>
                          <w:rPr>
                            <w:color w:val="231F20"/>
                            <w:w w:val="105%"/>
                          </w:rPr>
                          <w:t>though</w:t>
                        </w:r>
                        <w:r>
                          <w:rPr>
                            <w:color w:val="231F20"/>
                            <w:spacing w:val="-12"/>
                            <w:w w:val="105%"/>
                          </w:rPr>
                          <w:t xml:space="preserve"> </w:t>
                        </w:r>
                        <w:r>
                          <w:rPr>
                            <w:color w:val="231F20"/>
                            <w:w w:val="105%"/>
                          </w:rPr>
                          <w:t xml:space="preserve">he </w:t>
                        </w:r>
                        <w:r>
                          <w:rPr>
                            <w:color w:val="231F20"/>
                            <w:spacing w:val="-2"/>
                          </w:rPr>
                          <w:t>had</w:t>
                        </w:r>
                        <w:r>
                          <w:rPr>
                            <w:color w:val="231F20"/>
                            <w:spacing w:val="-10"/>
                          </w:rPr>
                          <w:t xml:space="preserve"> </w:t>
                        </w:r>
                        <w:r>
                          <w:rPr>
                            <w:color w:val="231F20"/>
                            <w:spacing w:val="-2"/>
                          </w:rPr>
                          <w:t>pneumonia.</w:t>
                        </w:r>
                        <w:r>
                          <w:rPr>
                            <w:color w:val="231F20"/>
                            <w:spacing w:val="22"/>
                          </w:rPr>
                          <w:t xml:space="preserve"> </w:t>
                        </w:r>
                        <w:r>
                          <w:rPr>
                            <w:color w:val="231F20"/>
                            <w:spacing w:val="-2"/>
                          </w:rPr>
                          <w:t>When</w:t>
                        </w:r>
                        <w:r>
                          <w:rPr>
                            <w:color w:val="231F20"/>
                            <w:spacing w:val="-9"/>
                          </w:rPr>
                          <w:t xml:space="preserve"> </w:t>
                        </w:r>
                        <w:r>
                          <w:rPr>
                            <w:color w:val="231F20"/>
                            <w:spacing w:val="-2"/>
                          </w:rPr>
                          <w:t>he</w:t>
                        </w:r>
                        <w:r>
                          <w:rPr>
                            <w:color w:val="231F20"/>
                            <w:spacing w:val="-9"/>
                          </w:rPr>
                          <w:t xml:space="preserve"> </w:t>
                        </w:r>
                        <w:r>
                          <w:rPr>
                            <w:color w:val="231F20"/>
                            <w:spacing w:val="-2"/>
                          </w:rPr>
                          <w:t>angers</w:t>
                        </w:r>
                        <w:r>
                          <w:rPr>
                            <w:color w:val="231F20"/>
                            <w:spacing w:val="-9"/>
                          </w:rPr>
                          <w:t xml:space="preserve"> </w:t>
                        </w:r>
                        <w:r>
                          <w:rPr>
                            <w:color w:val="231F20"/>
                            <w:spacing w:val="-2"/>
                          </w:rPr>
                          <w:t>you,</w:t>
                        </w:r>
                        <w:r>
                          <w:rPr>
                            <w:color w:val="231F20"/>
                            <w:spacing w:val="-10"/>
                          </w:rPr>
                          <w:t xml:space="preserve"> </w:t>
                        </w:r>
                        <w:r>
                          <w:rPr>
                            <w:color w:val="231F20"/>
                            <w:spacing w:val="-2"/>
                          </w:rPr>
                          <w:t>remember</w:t>
                        </w:r>
                        <w:r>
                          <w:rPr>
                            <w:color w:val="231F20"/>
                            <w:spacing w:val="-9"/>
                          </w:rPr>
                          <w:t xml:space="preserve"> </w:t>
                        </w:r>
                        <w:r>
                          <w:rPr>
                            <w:color w:val="231F20"/>
                            <w:spacing w:val="-2"/>
                          </w:rPr>
                          <w:t>that</w:t>
                        </w:r>
                        <w:r>
                          <w:rPr>
                            <w:color w:val="231F20"/>
                            <w:spacing w:val="-9"/>
                          </w:rPr>
                          <w:t xml:space="preserve"> </w:t>
                        </w:r>
                        <w:r>
                          <w:rPr>
                            <w:color w:val="231F20"/>
                            <w:spacing w:val="-2"/>
                          </w:rPr>
                          <w:t>he</w:t>
                        </w:r>
                        <w:r>
                          <w:rPr>
                            <w:color w:val="231F20"/>
                            <w:spacing w:val="-9"/>
                          </w:rPr>
                          <w:t xml:space="preserve"> </w:t>
                        </w:r>
                        <w:r>
                          <w:rPr>
                            <w:color w:val="231F20"/>
                            <w:spacing w:val="-2"/>
                          </w:rPr>
                          <w:t xml:space="preserve">is </w:t>
                        </w:r>
                        <w:r>
                          <w:rPr>
                            <w:color w:val="231F20"/>
                            <w:w w:val="105%"/>
                          </w:rPr>
                          <w:t>very</w:t>
                        </w:r>
                        <w:r>
                          <w:rPr>
                            <w:color w:val="231F20"/>
                            <w:spacing w:val="-16"/>
                            <w:w w:val="105%"/>
                          </w:rPr>
                          <w:t xml:space="preserve"> </w:t>
                        </w:r>
                        <w:r>
                          <w:rPr>
                            <w:color w:val="231F20"/>
                            <w:w w:val="105%"/>
                          </w:rPr>
                          <w:t>ill.</w:t>
                        </w:r>
                      </w:p>
                      <w:p w14:paraId="1D66523D" w14:textId="77777777" w:rsidR="00000000" w:rsidRDefault="00000000">
                        <w:pPr>
                          <w:pStyle w:val="BodyText"/>
                          <w:kinsoku w:val="0"/>
                          <w:overflowPunct w:val="0"/>
                          <w:spacing w:line="12.95pt" w:lineRule="auto"/>
                          <w:ind w:end="0.90pt"/>
                          <w:rPr>
                            <w:color w:val="231F20"/>
                            <w:w w:val="105%"/>
                          </w:rPr>
                        </w:pPr>
                        <w:r>
                          <w:rPr>
                            <w:color w:val="231F20"/>
                            <w:w w:val="105%"/>
                          </w:rPr>
                          <w:t>There</w:t>
                        </w:r>
                        <w:r>
                          <w:rPr>
                            <w:color w:val="231F20"/>
                            <w:spacing w:val="-12"/>
                            <w:w w:val="105%"/>
                          </w:rPr>
                          <w:t xml:space="preserve"> </w:t>
                        </w:r>
                        <w:r>
                          <w:rPr>
                            <w:color w:val="231F20"/>
                            <w:w w:val="105%"/>
                          </w:rPr>
                          <w:t>is</w:t>
                        </w:r>
                        <w:r>
                          <w:rPr>
                            <w:color w:val="231F20"/>
                            <w:spacing w:val="-12"/>
                            <w:w w:val="105%"/>
                          </w:rPr>
                          <w:t xml:space="preserve"> </w:t>
                        </w:r>
                        <w:r>
                          <w:rPr>
                            <w:color w:val="231F20"/>
                            <w:w w:val="105%"/>
                          </w:rPr>
                          <w:t>an</w:t>
                        </w:r>
                        <w:r>
                          <w:rPr>
                            <w:color w:val="231F20"/>
                            <w:spacing w:val="-12"/>
                            <w:w w:val="105%"/>
                          </w:rPr>
                          <w:t xml:space="preserve"> </w:t>
                        </w:r>
                        <w:r>
                          <w:rPr>
                            <w:color w:val="231F20"/>
                            <w:w w:val="105%"/>
                          </w:rPr>
                          <w:t>important</w:t>
                        </w:r>
                        <w:r>
                          <w:rPr>
                            <w:color w:val="231F20"/>
                            <w:spacing w:val="-12"/>
                            <w:w w:val="105%"/>
                          </w:rPr>
                          <w:t xml:space="preserve"> </w:t>
                        </w:r>
                        <w:r>
                          <w:rPr>
                            <w:color w:val="231F20"/>
                            <w:w w:val="105%"/>
                          </w:rPr>
                          <w:t>exception</w:t>
                        </w:r>
                        <w:r>
                          <w:rPr>
                            <w:color w:val="231F20"/>
                            <w:spacing w:val="-12"/>
                            <w:w w:val="105%"/>
                          </w:rPr>
                          <w:t xml:space="preserve"> </w:t>
                        </w:r>
                        <w:r>
                          <w:rPr>
                            <w:color w:val="231F20"/>
                            <w:w w:val="105%"/>
                          </w:rPr>
                          <w:t>to</w:t>
                        </w:r>
                        <w:r>
                          <w:rPr>
                            <w:color w:val="231F20"/>
                            <w:spacing w:val="-11"/>
                            <w:w w:val="105%"/>
                          </w:rPr>
                          <w:t xml:space="preserve"> </w:t>
                        </w:r>
                        <w:r>
                          <w:rPr>
                            <w:color w:val="231F20"/>
                            <w:w w:val="105%"/>
                          </w:rPr>
                          <w:t>the</w:t>
                        </w:r>
                        <w:r>
                          <w:rPr>
                            <w:color w:val="231F20"/>
                            <w:spacing w:val="-12"/>
                            <w:w w:val="105%"/>
                          </w:rPr>
                          <w:t xml:space="preserve"> </w:t>
                        </w:r>
                        <w:r>
                          <w:rPr>
                            <w:color w:val="231F20"/>
                            <w:w w:val="105%"/>
                          </w:rPr>
                          <w:t>foregoing.</w:t>
                        </w:r>
                        <w:r>
                          <w:rPr>
                            <w:color w:val="231F20"/>
                            <w:spacing w:val="3"/>
                            <w:w w:val="105%"/>
                          </w:rPr>
                          <w:t xml:space="preserve"> </w:t>
                        </w:r>
                        <w:r>
                          <w:rPr>
                            <w:color w:val="231F20"/>
                            <w:w w:val="105%"/>
                          </w:rPr>
                          <w:t xml:space="preserve">We </w:t>
                        </w:r>
                        <w:r>
                          <w:rPr>
                            <w:color w:val="231F20"/>
                          </w:rPr>
                          <w:t>realize</w:t>
                        </w:r>
                        <w:r>
                          <w:rPr>
                            <w:color w:val="231F20"/>
                            <w:spacing w:val="-11"/>
                          </w:rPr>
                          <w:t xml:space="preserve"> </w:t>
                        </w:r>
                        <w:r>
                          <w:rPr>
                            <w:color w:val="231F20"/>
                          </w:rPr>
                          <w:t>some</w:t>
                        </w:r>
                        <w:r>
                          <w:rPr>
                            <w:color w:val="231F20"/>
                            <w:spacing w:val="-11"/>
                          </w:rPr>
                          <w:t xml:space="preserve"> </w:t>
                        </w:r>
                        <w:r>
                          <w:rPr>
                            <w:color w:val="231F20"/>
                          </w:rPr>
                          <w:t>men</w:t>
                        </w:r>
                        <w:r>
                          <w:rPr>
                            <w:color w:val="231F20"/>
                            <w:spacing w:val="-11"/>
                          </w:rPr>
                          <w:t xml:space="preserve"> </w:t>
                        </w:r>
                        <w:r>
                          <w:rPr>
                            <w:color w:val="231F20"/>
                          </w:rPr>
                          <w:t>are</w:t>
                        </w:r>
                        <w:r>
                          <w:rPr>
                            <w:color w:val="231F20"/>
                            <w:spacing w:val="-11"/>
                          </w:rPr>
                          <w:t xml:space="preserve"> </w:t>
                        </w:r>
                        <w:r>
                          <w:rPr>
                            <w:color w:val="231F20"/>
                          </w:rPr>
                          <w:t>thoroughly</w:t>
                        </w:r>
                        <w:r>
                          <w:rPr>
                            <w:color w:val="231F20"/>
                            <w:spacing w:val="-11"/>
                          </w:rPr>
                          <w:t xml:space="preserve"> </w:t>
                        </w:r>
                        <w:r>
                          <w:rPr>
                            <w:color w:val="231F20"/>
                          </w:rPr>
                          <w:t>bad-intentioned,</w:t>
                        </w:r>
                        <w:r>
                          <w:rPr>
                            <w:color w:val="231F20"/>
                            <w:spacing w:val="-11"/>
                          </w:rPr>
                          <w:t xml:space="preserve"> </w:t>
                        </w:r>
                        <w:r>
                          <w:rPr>
                            <w:color w:val="231F20"/>
                          </w:rPr>
                          <w:t>that</w:t>
                        </w:r>
                        <w:r>
                          <w:rPr>
                            <w:color w:val="231F20"/>
                            <w:spacing w:val="-11"/>
                          </w:rPr>
                          <w:t xml:space="preserve"> </w:t>
                        </w:r>
                        <w:r>
                          <w:rPr>
                            <w:color w:val="231F20"/>
                          </w:rPr>
                          <w:t xml:space="preserve">no </w:t>
                        </w:r>
                        <w:r>
                          <w:rPr>
                            <w:color w:val="231F20"/>
                            <w:spacing w:val="-2"/>
                          </w:rPr>
                          <w:t>amount</w:t>
                        </w:r>
                        <w:r>
                          <w:rPr>
                            <w:color w:val="231F20"/>
                            <w:spacing w:val="-12"/>
                          </w:rPr>
                          <w:t xml:space="preserve"> </w:t>
                        </w:r>
                        <w:r>
                          <w:rPr>
                            <w:color w:val="231F20"/>
                            <w:spacing w:val="-2"/>
                          </w:rPr>
                          <w:t>of</w:t>
                        </w:r>
                        <w:r>
                          <w:rPr>
                            <w:color w:val="231F20"/>
                            <w:spacing w:val="-9"/>
                          </w:rPr>
                          <w:t xml:space="preserve"> </w:t>
                        </w:r>
                        <w:r>
                          <w:rPr>
                            <w:color w:val="231F20"/>
                            <w:spacing w:val="-2"/>
                          </w:rPr>
                          <w:t>patience</w:t>
                        </w:r>
                        <w:r>
                          <w:rPr>
                            <w:color w:val="231F20"/>
                            <w:spacing w:val="-9"/>
                          </w:rPr>
                          <w:t xml:space="preserve"> </w:t>
                        </w:r>
                        <w:r>
                          <w:rPr>
                            <w:color w:val="231F20"/>
                            <w:spacing w:val="-2"/>
                          </w:rPr>
                          <w:t>will</w:t>
                        </w:r>
                        <w:r>
                          <w:rPr>
                            <w:color w:val="231F20"/>
                            <w:spacing w:val="-9"/>
                          </w:rPr>
                          <w:t xml:space="preserve"> </w:t>
                        </w:r>
                        <w:r>
                          <w:rPr>
                            <w:color w:val="231F20"/>
                            <w:spacing w:val="-2"/>
                          </w:rPr>
                          <w:t>make</w:t>
                        </w:r>
                        <w:r>
                          <w:rPr>
                            <w:color w:val="231F20"/>
                            <w:spacing w:val="-10"/>
                          </w:rPr>
                          <w:t xml:space="preserve"> </w:t>
                        </w:r>
                        <w:r>
                          <w:rPr>
                            <w:color w:val="231F20"/>
                            <w:spacing w:val="-2"/>
                          </w:rPr>
                          <w:t>any</w:t>
                        </w:r>
                        <w:r>
                          <w:rPr>
                            <w:color w:val="231F20"/>
                            <w:spacing w:val="-9"/>
                          </w:rPr>
                          <w:t xml:space="preserve"> </w:t>
                        </w:r>
                        <w:r>
                          <w:rPr>
                            <w:color w:val="231F20"/>
                            <w:spacing w:val="-2"/>
                          </w:rPr>
                          <w:t>difference.</w:t>
                        </w:r>
                        <w:r>
                          <w:rPr>
                            <w:color w:val="231F20"/>
                            <w:spacing w:val="-9"/>
                          </w:rPr>
                          <w:t xml:space="preserve"> </w:t>
                        </w:r>
                        <w:r>
                          <w:rPr>
                            <w:color w:val="231F20"/>
                            <w:spacing w:val="-2"/>
                          </w:rPr>
                          <w:t>An</w:t>
                        </w:r>
                        <w:r>
                          <w:rPr>
                            <w:color w:val="231F20"/>
                            <w:spacing w:val="-9"/>
                          </w:rPr>
                          <w:t xml:space="preserve"> </w:t>
                        </w:r>
                        <w:r>
                          <w:rPr>
                            <w:color w:val="231F20"/>
                            <w:spacing w:val="-2"/>
                          </w:rPr>
                          <w:t xml:space="preserve">alcoholic </w:t>
                        </w:r>
                        <w:r>
                          <w:rPr>
                            <w:color w:val="231F20"/>
                          </w:rPr>
                          <w:t>of</w:t>
                        </w:r>
                        <w:r>
                          <w:rPr>
                            <w:color w:val="231F20"/>
                            <w:spacing w:val="-8"/>
                          </w:rPr>
                          <w:t xml:space="preserve"> </w:t>
                        </w:r>
                        <w:r>
                          <w:rPr>
                            <w:color w:val="231F20"/>
                          </w:rPr>
                          <w:t>this</w:t>
                        </w:r>
                        <w:r>
                          <w:rPr>
                            <w:color w:val="231F20"/>
                            <w:spacing w:val="-8"/>
                          </w:rPr>
                          <w:t xml:space="preserve"> </w:t>
                        </w:r>
                        <w:r>
                          <w:rPr>
                            <w:color w:val="231F20"/>
                          </w:rPr>
                          <w:t>temperament</w:t>
                        </w:r>
                        <w:r>
                          <w:rPr>
                            <w:color w:val="231F20"/>
                            <w:spacing w:val="-8"/>
                          </w:rPr>
                          <w:t xml:space="preserve"> </w:t>
                        </w:r>
                        <w:r>
                          <w:rPr>
                            <w:color w:val="231F20"/>
                          </w:rPr>
                          <w:t>may</w:t>
                        </w:r>
                        <w:r>
                          <w:rPr>
                            <w:color w:val="231F20"/>
                            <w:spacing w:val="-8"/>
                          </w:rPr>
                          <w:t xml:space="preserve"> </w:t>
                        </w:r>
                        <w:r>
                          <w:rPr>
                            <w:color w:val="231F20"/>
                          </w:rPr>
                          <w:t>be</w:t>
                        </w:r>
                        <w:r>
                          <w:rPr>
                            <w:color w:val="231F20"/>
                            <w:spacing w:val="-8"/>
                          </w:rPr>
                          <w:t xml:space="preserve"> </w:t>
                        </w:r>
                        <w:r>
                          <w:rPr>
                            <w:color w:val="231F20"/>
                          </w:rPr>
                          <w:t>quick</w:t>
                        </w:r>
                        <w:r>
                          <w:rPr>
                            <w:color w:val="231F20"/>
                            <w:spacing w:val="-8"/>
                          </w:rPr>
                          <w:t xml:space="preserve"> </w:t>
                        </w:r>
                        <w:r>
                          <w:rPr>
                            <w:color w:val="231F20"/>
                          </w:rPr>
                          <w:t>to</w:t>
                        </w:r>
                        <w:r>
                          <w:rPr>
                            <w:color w:val="231F20"/>
                            <w:spacing w:val="-8"/>
                          </w:rPr>
                          <w:t xml:space="preserve"> </w:t>
                        </w:r>
                        <w:r>
                          <w:rPr>
                            <w:color w:val="231F20"/>
                          </w:rPr>
                          <w:t>use</w:t>
                        </w:r>
                        <w:r>
                          <w:rPr>
                            <w:color w:val="231F20"/>
                            <w:spacing w:val="-8"/>
                          </w:rPr>
                          <w:t xml:space="preserve"> </w:t>
                        </w:r>
                        <w:r>
                          <w:rPr>
                            <w:color w:val="231F20"/>
                          </w:rPr>
                          <w:t>this</w:t>
                        </w:r>
                        <w:r>
                          <w:rPr>
                            <w:color w:val="231F20"/>
                            <w:spacing w:val="-8"/>
                          </w:rPr>
                          <w:t xml:space="preserve"> </w:t>
                        </w:r>
                        <w:r>
                          <w:rPr>
                            <w:color w:val="231F20"/>
                          </w:rPr>
                          <w:t>chapter</w:t>
                        </w:r>
                        <w:r>
                          <w:rPr>
                            <w:color w:val="231F20"/>
                            <w:spacing w:val="-8"/>
                          </w:rPr>
                          <w:t xml:space="preserve"> </w:t>
                        </w:r>
                        <w:r>
                          <w:rPr>
                            <w:color w:val="231F20"/>
                          </w:rPr>
                          <w:t>as</w:t>
                        </w:r>
                        <w:r>
                          <w:rPr>
                            <w:color w:val="231F20"/>
                            <w:spacing w:val="-8"/>
                          </w:rPr>
                          <w:t xml:space="preserve"> </w:t>
                        </w:r>
                        <w:r>
                          <w:rPr>
                            <w:color w:val="231F20"/>
                          </w:rPr>
                          <w:t xml:space="preserve">a </w:t>
                        </w:r>
                        <w:r>
                          <w:rPr>
                            <w:color w:val="231F20"/>
                            <w:w w:val="105%"/>
                          </w:rPr>
                          <w:t>club</w:t>
                        </w:r>
                        <w:r>
                          <w:rPr>
                            <w:color w:val="231F20"/>
                            <w:spacing w:val="-12"/>
                            <w:w w:val="105%"/>
                          </w:rPr>
                          <w:t xml:space="preserve"> </w:t>
                        </w:r>
                        <w:r>
                          <w:rPr>
                            <w:color w:val="231F20"/>
                            <w:w w:val="105%"/>
                          </w:rPr>
                          <w:t>over</w:t>
                        </w:r>
                        <w:r>
                          <w:rPr>
                            <w:color w:val="231F20"/>
                            <w:spacing w:val="-12"/>
                            <w:w w:val="105%"/>
                          </w:rPr>
                          <w:t xml:space="preserve"> </w:t>
                        </w:r>
                        <w:r>
                          <w:rPr>
                            <w:color w:val="231F20"/>
                            <w:w w:val="105%"/>
                          </w:rPr>
                          <w:t>your</w:t>
                        </w:r>
                        <w:r>
                          <w:rPr>
                            <w:color w:val="231F20"/>
                            <w:spacing w:val="-12"/>
                            <w:w w:val="105%"/>
                          </w:rPr>
                          <w:t xml:space="preserve"> </w:t>
                        </w:r>
                        <w:r>
                          <w:rPr>
                            <w:color w:val="231F20"/>
                            <w:w w:val="105%"/>
                          </w:rPr>
                          <w:t>head.</w:t>
                        </w:r>
                        <w:r>
                          <w:rPr>
                            <w:color w:val="231F20"/>
                            <w:spacing w:val="25"/>
                            <w:w w:val="105%"/>
                          </w:rPr>
                          <w:t xml:space="preserve"> </w:t>
                        </w:r>
                        <w:r>
                          <w:rPr>
                            <w:color w:val="231F20"/>
                            <w:w w:val="105%"/>
                          </w:rPr>
                          <w:t>Don’t</w:t>
                        </w:r>
                        <w:r>
                          <w:rPr>
                            <w:color w:val="231F20"/>
                            <w:spacing w:val="-12"/>
                            <w:w w:val="105%"/>
                          </w:rPr>
                          <w:t xml:space="preserve"> </w:t>
                        </w:r>
                        <w:r>
                          <w:rPr>
                            <w:color w:val="231F20"/>
                            <w:w w:val="105%"/>
                          </w:rPr>
                          <w:t>let</w:t>
                        </w:r>
                        <w:r>
                          <w:rPr>
                            <w:color w:val="231F20"/>
                            <w:spacing w:val="-12"/>
                            <w:w w:val="105%"/>
                          </w:rPr>
                          <w:t xml:space="preserve"> </w:t>
                        </w:r>
                        <w:r>
                          <w:rPr>
                            <w:color w:val="231F20"/>
                            <w:w w:val="105%"/>
                          </w:rPr>
                          <w:t>him</w:t>
                        </w:r>
                        <w:r>
                          <w:rPr>
                            <w:color w:val="231F20"/>
                            <w:spacing w:val="-12"/>
                            <w:w w:val="105%"/>
                          </w:rPr>
                          <w:t xml:space="preserve"> </w:t>
                        </w:r>
                        <w:r>
                          <w:rPr>
                            <w:color w:val="231F20"/>
                            <w:w w:val="105%"/>
                          </w:rPr>
                          <w:t>get</w:t>
                        </w:r>
                        <w:r>
                          <w:rPr>
                            <w:color w:val="231F20"/>
                            <w:spacing w:val="-12"/>
                            <w:w w:val="105%"/>
                          </w:rPr>
                          <w:t xml:space="preserve"> </w:t>
                        </w:r>
                        <w:r>
                          <w:rPr>
                            <w:color w:val="231F20"/>
                            <w:w w:val="105%"/>
                          </w:rPr>
                          <w:t>away</w:t>
                        </w:r>
                        <w:r>
                          <w:rPr>
                            <w:color w:val="231F20"/>
                            <w:spacing w:val="-11"/>
                            <w:w w:val="105%"/>
                          </w:rPr>
                          <w:t xml:space="preserve"> </w:t>
                        </w:r>
                        <w:r>
                          <w:rPr>
                            <w:color w:val="231F20"/>
                            <w:w w:val="105%"/>
                          </w:rPr>
                          <w:t>with</w:t>
                        </w:r>
                        <w:r>
                          <w:rPr>
                            <w:color w:val="231F20"/>
                            <w:spacing w:val="-12"/>
                            <w:w w:val="105%"/>
                          </w:rPr>
                          <w:t xml:space="preserve"> </w:t>
                        </w:r>
                        <w:r>
                          <w:rPr>
                            <w:color w:val="231F20"/>
                            <w:w w:val="105%"/>
                          </w:rPr>
                          <w:t>it.</w:t>
                        </w:r>
                        <w:r>
                          <w:rPr>
                            <w:color w:val="231F20"/>
                            <w:spacing w:val="25"/>
                            <w:w w:val="105%"/>
                          </w:rPr>
                          <w:t xml:space="preserve"> </w:t>
                        </w:r>
                        <w:r>
                          <w:rPr>
                            <w:color w:val="231F20"/>
                            <w:w w:val="105%"/>
                          </w:rPr>
                          <w:t>If you</w:t>
                        </w:r>
                        <w:r>
                          <w:rPr>
                            <w:color w:val="231F20"/>
                            <w:spacing w:val="-12"/>
                            <w:w w:val="105%"/>
                          </w:rPr>
                          <w:t xml:space="preserve"> </w:t>
                        </w:r>
                        <w:r>
                          <w:rPr>
                            <w:color w:val="231F20"/>
                            <w:w w:val="105%"/>
                          </w:rPr>
                          <w:t>are</w:t>
                        </w:r>
                        <w:r>
                          <w:rPr>
                            <w:color w:val="231F20"/>
                            <w:spacing w:val="-12"/>
                            <w:w w:val="105%"/>
                          </w:rPr>
                          <w:t xml:space="preserve"> </w:t>
                        </w:r>
                        <w:r>
                          <w:rPr>
                            <w:color w:val="231F20"/>
                            <w:w w:val="105%"/>
                          </w:rPr>
                          <w:t>positive</w:t>
                        </w:r>
                        <w:r>
                          <w:rPr>
                            <w:color w:val="231F20"/>
                            <w:spacing w:val="-12"/>
                            <w:w w:val="105%"/>
                          </w:rPr>
                          <w:t xml:space="preserve"> </w:t>
                        </w:r>
                        <w:r>
                          <w:rPr>
                            <w:color w:val="231F20"/>
                            <w:w w:val="105%"/>
                          </w:rPr>
                          <w:t>he</w:t>
                        </w:r>
                        <w:r>
                          <w:rPr>
                            <w:color w:val="231F20"/>
                            <w:spacing w:val="-12"/>
                            <w:w w:val="105%"/>
                          </w:rPr>
                          <w:t xml:space="preserve"> </w:t>
                        </w:r>
                        <w:r>
                          <w:rPr>
                            <w:color w:val="231F20"/>
                            <w:w w:val="105%"/>
                          </w:rPr>
                          <w:t>is</w:t>
                        </w:r>
                        <w:r>
                          <w:rPr>
                            <w:color w:val="231F20"/>
                            <w:spacing w:val="-12"/>
                            <w:w w:val="105%"/>
                          </w:rPr>
                          <w:t xml:space="preserve"> </w:t>
                        </w:r>
                        <w:r>
                          <w:rPr>
                            <w:color w:val="231F20"/>
                            <w:w w:val="105%"/>
                          </w:rPr>
                          <w:t>one</w:t>
                        </w:r>
                        <w:r>
                          <w:rPr>
                            <w:color w:val="231F20"/>
                            <w:spacing w:val="-11"/>
                            <w:w w:val="105%"/>
                          </w:rPr>
                          <w:t xml:space="preserve"> </w:t>
                        </w:r>
                        <w:r>
                          <w:rPr>
                            <w:color w:val="231F20"/>
                            <w:w w:val="105%"/>
                          </w:rPr>
                          <w:t>of</w:t>
                        </w:r>
                        <w:r>
                          <w:rPr>
                            <w:color w:val="231F20"/>
                            <w:spacing w:val="-12"/>
                            <w:w w:val="105%"/>
                          </w:rPr>
                          <w:t xml:space="preserve"> </w:t>
                        </w:r>
                        <w:r>
                          <w:rPr>
                            <w:color w:val="231F20"/>
                            <w:w w:val="105%"/>
                          </w:rPr>
                          <w:t>this</w:t>
                        </w:r>
                        <w:r>
                          <w:rPr>
                            <w:color w:val="231F20"/>
                            <w:spacing w:val="-12"/>
                            <w:w w:val="105%"/>
                          </w:rPr>
                          <w:t xml:space="preserve"> </w:t>
                        </w:r>
                        <w:r>
                          <w:rPr>
                            <w:color w:val="231F20"/>
                            <w:w w:val="105%"/>
                          </w:rPr>
                          <w:t>type</w:t>
                        </w:r>
                        <w:r>
                          <w:rPr>
                            <w:color w:val="231F20"/>
                            <w:spacing w:val="-12"/>
                            <w:w w:val="105%"/>
                          </w:rPr>
                          <w:t xml:space="preserve"> </w:t>
                        </w:r>
                        <w:r>
                          <w:rPr>
                            <w:color w:val="231F20"/>
                            <w:w w:val="105%"/>
                          </w:rPr>
                          <w:t>you</w:t>
                        </w:r>
                        <w:r>
                          <w:rPr>
                            <w:color w:val="231F20"/>
                            <w:spacing w:val="-12"/>
                            <w:w w:val="105%"/>
                          </w:rPr>
                          <w:t xml:space="preserve"> </w:t>
                        </w:r>
                        <w:r>
                          <w:rPr>
                            <w:color w:val="231F20"/>
                            <w:w w:val="105%"/>
                          </w:rPr>
                          <w:t>may</w:t>
                        </w:r>
                        <w:r>
                          <w:rPr>
                            <w:color w:val="231F20"/>
                            <w:spacing w:val="-11"/>
                            <w:w w:val="105%"/>
                          </w:rPr>
                          <w:t xml:space="preserve"> </w:t>
                        </w:r>
                        <w:r>
                          <w:rPr>
                            <w:color w:val="231F20"/>
                            <w:w w:val="105%"/>
                          </w:rPr>
                          <w:t>feel</w:t>
                        </w:r>
                        <w:r>
                          <w:rPr>
                            <w:color w:val="231F20"/>
                            <w:spacing w:val="-12"/>
                            <w:w w:val="105%"/>
                          </w:rPr>
                          <w:t xml:space="preserve"> </w:t>
                        </w:r>
                        <w:r>
                          <w:rPr>
                            <w:color w:val="231F20"/>
                            <w:w w:val="105%"/>
                          </w:rPr>
                          <w:t xml:space="preserve">you </w:t>
                        </w:r>
                        <w:r>
                          <w:rPr>
                            <w:color w:val="231F20"/>
                          </w:rPr>
                          <w:t>had</w:t>
                        </w:r>
                        <w:r>
                          <w:rPr>
                            <w:color w:val="231F20"/>
                            <w:spacing w:val="-12"/>
                          </w:rPr>
                          <w:t xml:space="preserve"> </w:t>
                        </w:r>
                        <w:r>
                          <w:rPr>
                            <w:color w:val="231F20"/>
                          </w:rPr>
                          <w:t>better</w:t>
                        </w:r>
                        <w:r>
                          <w:rPr>
                            <w:color w:val="231F20"/>
                            <w:spacing w:val="-11"/>
                          </w:rPr>
                          <w:t xml:space="preserve"> </w:t>
                        </w:r>
                        <w:r>
                          <w:rPr>
                            <w:color w:val="231F20"/>
                          </w:rPr>
                          <w:t>leave.</w:t>
                        </w:r>
                        <w:r>
                          <w:rPr>
                            <w:color w:val="231F20"/>
                            <w:spacing w:val="-9"/>
                          </w:rPr>
                          <w:t xml:space="preserve"> </w:t>
                        </w:r>
                        <w:r>
                          <w:rPr>
                            <w:color w:val="231F20"/>
                          </w:rPr>
                          <w:t>Is</w:t>
                        </w:r>
                        <w:r>
                          <w:rPr>
                            <w:color w:val="231F20"/>
                            <w:spacing w:val="-11"/>
                          </w:rPr>
                          <w:t xml:space="preserve"> </w:t>
                        </w:r>
                        <w:r>
                          <w:rPr>
                            <w:color w:val="231F20"/>
                          </w:rPr>
                          <w:t>it</w:t>
                        </w:r>
                        <w:r>
                          <w:rPr>
                            <w:color w:val="231F20"/>
                            <w:spacing w:val="-11"/>
                          </w:rPr>
                          <w:t xml:space="preserve"> </w:t>
                        </w:r>
                        <w:r>
                          <w:rPr>
                            <w:color w:val="231F20"/>
                          </w:rPr>
                          <w:t>right</w:t>
                        </w:r>
                        <w:r>
                          <w:rPr>
                            <w:color w:val="231F20"/>
                            <w:spacing w:val="-12"/>
                          </w:rPr>
                          <w:t xml:space="preserve"> </w:t>
                        </w:r>
                        <w:r>
                          <w:rPr>
                            <w:color w:val="231F20"/>
                          </w:rPr>
                          <w:t>to</w:t>
                        </w:r>
                        <w:r>
                          <w:rPr>
                            <w:color w:val="231F20"/>
                            <w:spacing w:val="-11"/>
                          </w:rPr>
                          <w:t xml:space="preserve"> </w:t>
                        </w:r>
                        <w:r>
                          <w:rPr>
                            <w:color w:val="231F20"/>
                          </w:rPr>
                          <w:t>let</w:t>
                        </w:r>
                        <w:r>
                          <w:rPr>
                            <w:color w:val="231F20"/>
                            <w:spacing w:val="-11"/>
                          </w:rPr>
                          <w:t xml:space="preserve"> </w:t>
                        </w:r>
                        <w:r>
                          <w:rPr>
                            <w:color w:val="231F20"/>
                          </w:rPr>
                          <w:t>him</w:t>
                        </w:r>
                        <w:r>
                          <w:rPr>
                            <w:color w:val="231F20"/>
                            <w:spacing w:val="-11"/>
                          </w:rPr>
                          <w:t xml:space="preserve"> </w:t>
                        </w:r>
                        <w:r>
                          <w:rPr>
                            <w:color w:val="231F20"/>
                          </w:rPr>
                          <w:t>ruin</w:t>
                        </w:r>
                        <w:r>
                          <w:rPr>
                            <w:color w:val="231F20"/>
                            <w:spacing w:val="-12"/>
                          </w:rPr>
                          <w:t xml:space="preserve"> </w:t>
                        </w:r>
                        <w:r>
                          <w:rPr>
                            <w:color w:val="231F20"/>
                          </w:rPr>
                          <w:t>your</w:t>
                        </w:r>
                        <w:r>
                          <w:rPr>
                            <w:color w:val="231F20"/>
                            <w:spacing w:val="-11"/>
                          </w:rPr>
                          <w:t xml:space="preserve"> </w:t>
                        </w:r>
                        <w:r>
                          <w:rPr>
                            <w:color w:val="231F20"/>
                          </w:rPr>
                          <w:t>life</w:t>
                        </w:r>
                        <w:r>
                          <w:rPr>
                            <w:color w:val="231F20"/>
                            <w:spacing w:val="-11"/>
                          </w:rPr>
                          <w:t xml:space="preserve"> </w:t>
                        </w:r>
                        <w:r>
                          <w:rPr>
                            <w:color w:val="231F20"/>
                          </w:rPr>
                          <w:t>and</w:t>
                        </w:r>
                        <w:r>
                          <w:rPr>
                            <w:color w:val="231F20"/>
                            <w:spacing w:val="-11"/>
                          </w:rPr>
                          <w:t xml:space="preserve"> </w:t>
                        </w:r>
                        <w:r>
                          <w:rPr>
                            <w:color w:val="231F20"/>
                          </w:rPr>
                          <w:t xml:space="preserve">the </w:t>
                        </w:r>
                        <w:r>
                          <w:rPr>
                            <w:color w:val="231F20"/>
                            <w:spacing w:val="-2"/>
                          </w:rPr>
                          <w:t>lives</w:t>
                        </w:r>
                        <w:r>
                          <w:rPr>
                            <w:color w:val="231F20"/>
                            <w:spacing w:val="-10"/>
                          </w:rPr>
                          <w:t xml:space="preserve"> </w:t>
                        </w:r>
                        <w:r>
                          <w:rPr>
                            <w:color w:val="231F20"/>
                            <w:spacing w:val="-2"/>
                          </w:rPr>
                          <w:t>of</w:t>
                        </w:r>
                        <w:r>
                          <w:rPr>
                            <w:color w:val="231F20"/>
                            <w:spacing w:val="-9"/>
                          </w:rPr>
                          <w:t xml:space="preserve"> </w:t>
                        </w:r>
                        <w:r>
                          <w:rPr>
                            <w:color w:val="231F20"/>
                            <w:spacing w:val="-2"/>
                          </w:rPr>
                          <w:t>your</w:t>
                        </w:r>
                        <w:r>
                          <w:rPr>
                            <w:color w:val="231F20"/>
                            <w:spacing w:val="-9"/>
                          </w:rPr>
                          <w:t xml:space="preserve"> </w:t>
                        </w:r>
                        <w:r>
                          <w:rPr>
                            <w:color w:val="231F20"/>
                            <w:spacing w:val="-2"/>
                          </w:rPr>
                          <w:t>children?</w:t>
                        </w:r>
                        <w:r>
                          <w:rPr>
                            <w:color w:val="231F20"/>
                            <w:spacing w:val="31"/>
                          </w:rPr>
                          <w:t xml:space="preserve"> </w:t>
                        </w:r>
                        <w:r>
                          <w:rPr>
                            <w:color w:val="231F20"/>
                            <w:spacing w:val="-2"/>
                          </w:rPr>
                          <w:t>Especially</w:t>
                        </w:r>
                        <w:r>
                          <w:rPr>
                            <w:color w:val="231F20"/>
                            <w:spacing w:val="-10"/>
                          </w:rPr>
                          <w:t xml:space="preserve"> </w:t>
                        </w:r>
                        <w:r>
                          <w:rPr>
                            <w:color w:val="231F20"/>
                            <w:spacing w:val="-2"/>
                          </w:rPr>
                          <w:t>when</w:t>
                        </w:r>
                        <w:r>
                          <w:rPr>
                            <w:color w:val="231F20"/>
                            <w:spacing w:val="-9"/>
                          </w:rPr>
                          <w:t xml:space="preserve"> </w:t>
                        </w:r>
                        <w:r>
                          <w:rPr>
                            <w:color w:val="231F20"/>
                            <w:spacing w:val="-2"/>
                          </w:rPr>
                          <w:t>he</w:t>
                        </w:r>
                        <w:r>
                          <w:rPr>
                            <w:color w:val="231F20"/>
                            <w:spacing w:val="-9"/>
                          </w:rPr>
                          <w:t xml:space="preserve"> </w:t>
                        </w:r>
                        <w:r>
                          <w:rPr>
                            <w:color w:val="231F20"/>
                            <w:spacing w:val="-2"/>
                          </w:rPr>
                          <w:t>has</w:t>
                        </w:r>
                        <w:r>
                          <w:rPr>
                            <w:color w:val="231F20"/>
                            <w:spacing w:val="-9"/>
                          </w:rPr>
                          <w:t xml:space="preserve"> </w:t>
                        </w:r>
                        <w:r>
                          <w:rPr>
                            <w:color w:val="231F20"/>
                            <w:spacing w:val="-2"/>
                          </w:rPr>
                          <w:t>before</w:t>
                        </w:r>
                        <w:r>
                          <w:rPr>
                            <w:color w:val="231F20"/>
                            <w:spacing w:val="-10"/>
                          </w:rPr>
                          <w:t xml:space="preserve"> </w:t>
                        </w:r>
                        <w:r>
                          <w:rPr>
                            <w:color w:val="231F20"/>
                            <w:spacing w:val="-2"/>
                          </w:rPr>
                          <w:t xml:space="preserve">him </w:t>
                        </w:r>
                        <w:r>
                          <w:rPr>
                            <w:color w:val="231F20"/>
                          </w:rPr>
                          <w:t>a</w:t>
                        </w:r>
                        <w:r>
                          <w:rPr>
                            <w:color w:val="231F20"/>
                            <w:spacing w:val="-5"/>
                          </w:rPr>
                          <w:t xml:space="preserve"> </w:t>
                        </w:r>
                        <w:r>
                          <w:rPr>
                            <w:color w:val="231F20"/>
                          </w:rPr>
                          <w:t>way</w:t>
                        </w:r>
                        <w:r>
                          <w:rPr>
                            <w:color w:val="231F20"/>
                            <w:spacing w:val="-5"/>
                          </w:rPr>
                          <w:t xml:space="preserve"> </w:t>
                        </w:r>
                        <w:r>
                          <w:rPr>
                            <w:color w:val="231F20"/>
                          </w:rPr>
                          <w:t>to</w:t>
                        </w:r>
                        <w:r>
                          <w:rPr>
                            <w:color w:val="231F20"/>
                            <w:spacing w:val="-5"/>
                          </w:rPr>
                          <w:t xml:space="preserve"> </w:t>
                        </w:r>
                        <w:r>
                          <w:rPr>
                            <w:color w:val="231F20"/>
                          </w:rPr>
                          <w:t>stop</w:t>
                        </w:r>
                        <w:r>
                          <w:rPr>
                            <w:color w:val="231F20"/>
                            <w:spacing w:val="-5"/>
                          </w:rPr>
                          <w:t xml:space="preserve"> </w:t>
                        </w:r>
                        <w:r>
                          <w:rPr>
                            <w:color w:val="231F20"/>
                          </w:rPr>
                          <w:t>his</w:t>
                        </w:r>
                        <w:r>
                          <w:rPr>
                            <w:color w:val="231F20"/>
                            <w:spacing w:val="-5"/>
                          </w:rPr>
                          <w:t xml:space="preserve"> </w:t>
                        </w:r>
                        <w:r>
                          <w:rPr>
                            <w:color w:val="231F20"/>
                          </w:rPr>
                          <w:t>drinking</w:t>
                        </w:r>
                        <w:r>
                          <w:rPr>
                            <w:color w:val="231F20"/>
                            <w:spacing w:val="-5"/>
                          </w:rPr>
                          <w:t xml:space="preserve"> </w:t>
                        </w:r>
                        <w:r>
                          <w:rPr>
                            <w:color w:val="231F20"/>
                          </w:rPr>
                          <w:t>and</w:t>
                        </w:r>
                        <w:r>
                          <w:rPr>
                            <w:color w:val="231F20"/>
                            <w:spacing w:val="-5"/>
                          </w:rPr>
                          <w:t xml:space="preserve"> </w:t>
                        </w:r>
                        <w:r>
                          <w:rPr>
                            <w:color w:val="231F20"/>
                          </w:rPr>
                          <w:t>abuse</w:t>
                        </w:r>
                        <w:r>
                          <w:rPr>
                            <w:color w:val="231F20"/>
                            <w:spacing w:val="-5"/>
                          </w:rPr>
                          <w:t xml:space="preserve"> </w:t>
                        </w:r>
                        <w:r>
                          <w:rPr>
                            <w:color w:val="231F20"/>
                          </w:rPr>
                          <w:t>if</w:t>
                        </w:r>
                        <w:r>
                          <w:rPr>
                            <w:color w:val="231F20"/>
                            <w:spacing w:val="-5"/>
                          </w:rPr>
                          <w:t xml:space="preserve"> </w:t>
                        </w:r>
                        <w:r>
                          <w:rPr>
                            <w:color w:val="231F20"/>
                          </w:rPr>
                          <w:t>he</w:t>
                        </w:r>
                        <w:r>
                          <w:rPr>
                            <w:color w:val="231F20"/>
                            <w:spacing w:val="-5"/>
                          </w:rPr>
                          <w:t xml:space="preserve"> </w:t>
                        </w:r>
                        <w:r>
                          <w:rPr>
                            <w:color w:val="231F20"/>
                          </w:rPr>
                          <w:t>really</w:t>
                        </w:r>
                        <w:r>
                          <w:rPr>
                            <w:color w:val="231F20"/>
                            <w:spacing w:val="-5"/>
                          </w:rPr>
                          <w:t xml:space="preserve"> </w:t>
                        </w:r>
                        <w:r>
                          <w:rPr>
                            <w:color w:val="231F20"/>
                          </w:rPr>
                          <w:t>wants</w:t>
                        </w:r>
                        <w:r>
                          <w:rPr>
                            <w:color w:val="231F20"/>
                            <w:spacing w:val="-5"/>
                          </w:rPr>
                          <w:t xml:space="preserve"> </w:t>
                        </w:r>
                        <w:r>
                          <w:rPr>
                            <w:color w:val="231F20"/>
                          </w:rPr>
                          <w:t xml:space="preserve">to </w:t>
                        </w:r>
                        <w:r>
                          <w:rPr>
                            <w:color w:val="231F20"/>
                            <w:w w:val="105%"/>
                          </w:rPr>
                          <w:t>pay the price.</w:t>
                        </w:r>
                      </w:p>
                      <w:p w14:paraId="796D9CEA" w14:textId="77777777" w:rsidR="00000000" w:rsidRDefault="00000000">
                        <w:pPr>
                          <w:pStyle w:val="BodyText"/>
                          <w:kinsoku w:val="0"/>
                          <w:overflowPunct w:val="0"/>
                          <w:spacing w:line="13.30pt" w:lineRule="auto"/>
                          <w:ind w:end="1.50pt"/>
                          <w:rPr>
                            <w:color w:val="231F20"/>
                            <w:w w:val="105%"/>
                          </w:rPr>
                        </w:pPr>
                        <w:r>
                          <w:rPr>
                            <w:color w:val="231F20"/>
                            <w:w w:val="105%"/>
                          </w:rPr>
                          <w:t>The problem with which you struggle usually falls within one of four categories:</w:t>
                        </w:r>
                      </w:p>
                      <w:p w14:paraId="7D29A408" w14:textId="77777777" w:rsidR="00000000" w:rsidRDefault="00000000">
                        <w:pPr>
                          <w:pStyle w:val="BodyText"/>
                          <w:kinsoku w:val="0"/>
                          <w:overflowPunct w:val="0"/>
                          <w:spacing w:line="9.90pt" w:lineRule="exact"/>
                          <w:ind w:start="6.45pt" w:end="0pt" w:firstLine="0pt"/>
                          <w:rPr>
                            <w:color w:val="231F20"/>
                            <w:spacing w:val="-2"/>
                            <w:w w:val="105%"/>
                          </w:rPr>
                        </w:pPr>
                        <w:r>
                          <w:rPr>
                            <w:i/>
                            <w:iCs/>
                            <w:color w:val="231F20"/>
                            <w:w w:val="105%"/>
                          </w:rPr>
                          <w:t>One:</w:t>
                        </w:r>
                        <w:r>
                          <w:rPr>
                            <w:i/>
                            <w:iCs/>
                            <w:color w:val="231F20"/>
                            <w:spacing w:val="75"/>
                            <w:w w:val="105%"/>
                          </w:rPr>
                          <w:t xml:space="preserve"> </w:t>
                        </w:r>
                        <w:r>
                          <w:rPr>
                            <w:color w:val="231F20"/>
                            <w:w w:val="105%"/>
                          </w:rPr>
                          <w:t>Your</w:t>
                        </w:r>
                        <w:r>
                          <w:rPr>
                            <w:color w:val="231F20"/>
                            <w:spacing w:val="15"/>
                            <w:w w:val="105%"/>
                          </w:rPr>
                          <w:t xml:space="preserve"> </w:t>
                        </w:r>
                        <w:r>
                          <w:rPr>
                            <w:color w:val="231F20"/>
                            <w:w w:val="105%"/>
                          </w:rPr>
                          <w:t>husband</w:t>
                        </w:r>
                        <w:r>
                          <w:rPr>
                            <w:color w:val="231F20"/>
                            <w:spacing w:val="16"/>
                            <w:w w:val="105%"/>
                          </w:rPr>
                          <w:t xml:space="preserve"> </w:t>
                        </w:r>
                        <w:r>
                          <w:rPr>
                            <w:color w:val="231F20"/>
                            <w:w w:val="105%"/>
                          </w:rPr>
                          <w:t>may</w:t>
                        </w:r>
                        <w:r>
                          <w:rPr>
                            <w:color w:val="231F20"/>
                            <w:spacing w:val="15"/>
                            <w:w w:val="105%"/>
                          </w:rPr>
                          <w:t xml:space="preserve"> </w:t>
                        </w:r>
                        <w:r>
                          <w:rPr>
                            <w:color w:val="231F20"/>
                            <w:w w:val="105%"/>
                          </w:rPr>
                          <w:t>be</w:t>
                        </w:r>
                        <w:r>
                          <w:rPr>
                            <w:color w:val="231F20"/>
                            <w:spacing w:val="15"/>
                            <w:w w:val="105%"/>
                          </w:rPr>
                          <w:t xml:space="preserve"> </w:t>
                        </w:r>
                        <w:r>
                          <w:rPr>
                            <w:color w:val="231F20"/>
                            <w:w w:val="105%"/>
                          </w:rPr>
                          <w:t>only</w:t>
                        </w:r>
                        <w:r>
                          <w:rPr>
                            <w:color w:val="231F20"/>
                            <w:spacing w:val="15"/>
                            <w:w w:val="105%"/>
                          </w:rPr>
                          <w:t xml:space="preserve"> </w:t>
                        </w:r>
                        <w:r>
                          <w:rPr>
                            <w:color w:val="231F20"/>
                            <w:w w:val="105%"/>
                          </w:rPr>
                          <w:t>a</w:t>
                        </w:r>
                        <w:r>
                          <w:rPr>
                            <w:color w:val="231F20"/>
                            <w:spacing w:val="15"/>
                            <w:w w:val="105%"/>
                          </w:rPr>
                          <w:t xml:space="preserve"> </w:t>
                        </w:r>
                        <w:r>
                          <w:rPr>
                            <w:color w:val="231F20"/>
                            <w:w w:val="105%"/>
                          </w:rPr>
                          <w:t>heavy</w:t>
                        </w:r>
                        <w:r>
                          <w:rPr>
                            <w:color w:val="231F20"/>
                            <w:spacing w:val="16"/>
                            <w:w w:val="105%"/>
                          </w:rPr>
                          <w:t xml:space="preserve"> </w:t>
                        </w:r>
                        <w:r>
                          <w:rPr>
                            <w:color w:val="231F20"/>
                            <w:spacing w:val="-2"/>
                            <w:w w:val="105%"/>
                          </w:rPr>
                          <w:t>drinker.</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0704BD30" w14:textId="416DB0F4"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2079104" behindDoc="1" locked="0" layoutInCell="0" allowOverlap="1" wp14:anchorId="23FD751F" wp14:editId="47CDE8ED">
            <wp:simplePos x="0" y="0"/>
            <wp:positionH relativeFrom="page">
              <wp:posOffset>1441450</wp:posOffset>
            </wp:positionH>
            <wp:positionV relativeFrom="page">
              <wp:posOffset>207645</wp:posOffset>
            </wp:positionV>
            <wp:extent cx="542290" cy="138430"/>
            <wp:effectExtent l="0" t="0" r="0" b="0"/>
            <wp:wrapNone/>
            <wp:docPr id="231" name="Text Box 413"/>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54229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692CDEF4" w14:textId="77777777" w:rsidR="00000000" w:rsidRDefault="00000000">
                        <w:pPr>
                          <w:pStyle w:val="BodyText"/>
                          <w:kinsoku w:val="0"/>
                          <w:overflowPunct w:val="0"/>
                          <w:spacing w:before="0.65pt"/>
                          <w:ind w:end="0pt" w:firstLine="0pt"/>
                          <w:jc w:val="start"/>
                          <w:rPr>
                            <w:color w:val="231F20"/>
                            <w:spacing w:val="-4"/>
                            <w:sz w:val="16"/>
                            <w:szCs w:val="16"/>
                          </w:rPr>
                        </w:pPr>
                        <w:r>
                          <w:rPr>
                            <w:color w:val="231F20"/>
                            <w:sz w:val="16"/>
                            <w:szCs w:val="16"/>
                          </w:rPr>
                          <w:t>TO</w:t>
                        </w:r>
                        <w:r>
                          <w:rPr>
                            <w:color w:val="231F20"/>
                            <w:spacing w:val="32"/>
                            <w:sz w:val="16"/>
                            <w:szCs w:val="16"/>
                          </w:rPr>
                          <w:t xml:space="preserve"> </w:t>
                        </w:r>
                        <w:r>
                          <w:rPr>
                            <w:color w:val="231F20"/>
                            <w:spacing w:val="-4"/>
                            <w:sz w:val="16"/>
                            <w:szCs w:val="16"/>
                          </w:rPr>
                          <w:t>WIVES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080128" behindDoc="1" locked="0" layoutInCell="0" allowOverlap="1" wp14:anchorId="4D82E640" wp14:editId="39E5FEB4">
            <wp:simplePos x="0" y="0"/>
            <wp:positionH relativeFrom="page">
              <wp:posOffset>2787650</wp:posOffset>
            </wp:positionH>
            <wp:positionV relativeFrom="page">
              <wp:posOffset>207645</wp:posOffset>
            </wp:positionV>
            <wp:extent cx="206375" cy="138430"/>
            <wp:effectExtent l="0" t="0" r="0" b="0"/>
            <wp:wrapNone/>
            <wp:docPr id="230" name="Text Box 414"/>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0637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2AC08FE5"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109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081152" behindDoc="1" locked="0" layoutInCell="0" allowOverlap="1" wp14:anchorId="31C803BC" wp14:editId="4DACFE6C">
            <wp:simplePos x="0" y="0"/>
            <wp:positionH relativeFrom="page">
              <wp:posOffset>374650</wp:posOffset>
            </wp:positionH>
            <wp:positionV relativeFrom="page">
              <wp:posOffset>377190</wp:posOffset>
            </wp:positionV>
            <wp:extent cx="2619375" cy="4424680"/>
            <wp:effectExtent l="0" t="0" r="0" b="0"/>
            <wp:wrapNone/>
            <wp:docPr id="229" name="Text Box 415"/>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19375" cy="4424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677E28C4" w14:textId="77777777" w:rsidR="00000000" w:rsidRDefault="00000000">
                        <w:pPr>
                          <w:pStyle w:val="BodyText"/>
                          <w:kinsoku w:val="0"/>
                          <w:overflowPunct w:val="0"/>
                          <w:spacing w:before="0.85pt" w:line="12.95pt" w:lineRule="auto"/>
                          <w:ind w:end="1pt" w:firstLine="0pt"/>
                          <w:rPr>
                            <w:color w:val="231F20"/>
                            <w:w w:val="105%"/>
                          </w:rPr>
                        </w:pPr>
                        <w:r>
                          <w:rPr>
                            <w:color w:val="231F20"/>
                          </w:rPr>
                          <w:t>His</w:t>
                        </w:r>
                        <w:r>
                          <w:rPr>
                            <w:color w:val="231F20"/>
                            <w:spacing w:val="-5"/>
                          </w:rPr>
                          <w:t xml:space="preserve"> </w:t>
                        </w:r>
                        <w:r>
                          <w:rPr>
                            <w:color w:val="231F20"/>
                          </w:rPr>
                          <w:t>drinking</w:t>
                        </w:r>
                        <w:r>
                          <w:rPr>
                            <w:color w:val="231F20"/>
                            <w:spacing w:val="-5"/>
                          </w:rPr>
                          <w:t xml:space="preserve"> </w:t>
                        </w:r>
                        <w:r>
                          <w:rPr>
                            <w:color w:val="231F20"/>
                          </w:rPr>
                          <w:t>may</w:t>
                        </w:r>
                        <w:r>
                          <w:rPr>
                            <w:color w:val="231F20"/>
                            <w:spacing w:val="-4"/>
                          </w:rPr>
                          <w:t xml:space="preserve"> </w:t>
                        </w:r>
                        <w:r>
                          <w:rPr>
                            <w:color w:val="231F20"/>
                          </w:rPr>
                          <w:t>be</w:t>
                        </w:r>
                        <w:r>
                          <w:rPr>
                            <w:color w:val="231F20"/>
                            <w:spacing w:val="-5"/>
                          </w:rPr>
                          <w:t xml:space="preserve"> </w:t>
                        </w:r>
                        <w:r>
                          <w:rPr>
                            <w:color w:val="231F20"/>
                          </w:rPr>
                          <w:t>constant</w:t>
                        </w:r>
                        <w:r>
                          <w:rPr>
                            <w:color w:val="231F20"/>
                            <w:spacing w:val="-4"/>
                          </w:rPr>
                          <w:t xml:space="preserve"> </w:t>
                        </w:r>
                        <w:r>
                          <w:rPr>
                            <w:color w:val="231F20"/>
                          </w:rPr>
                          <w:t>or</w:t>
                        </w:r>
                        <w:r>
                          <w:rPr>
                            <w:color w:val="231F20"/>
                            <w:spacing w:val="-5"/>
                          </w:rPr>
                          <w:t xml:space="preserve"> </w:t>
                        </w:r>
                        <w:r>
                          <w:rPr>
                            <w:color w:val="231F20"/>
                          </w:rPr>
                          <w:t>it</w:t>
                        </w:r>
                        <w:r>
                          <w:rPr>
                            <w:color w:val="231F20"/>
                            <w:spacing w:val="-4"/>
                          </w:rPr>
                          <w:t xml:space="preserve"> </w:t>
                        </w:r>
                        <w:r>
                          <w:rPr>
                            <w:color w:val="231F20"/>
                          </w:rPr>
                          <w:t>may</w:t>
                        </w:r>
                        <w:r>
                          <w:rPr>
                            <w:color w:val="231F20"/>
                            <w:spacing w:val="-4"/>
                          </w:rPr>
                          <w:t xml:space="preserve"> </w:t>
                        </w:r>
                        <w:r>
                          <w:rPr>
                            <w:color w:val="231F20"/>
                          </w:rPr>
                          <w:t>be</w:t>
                        </w:r>
                        <w:r>
                          <w:rPr>
                            <w:color w:val="231F20"/>
                            <w:spacing w:val="-5"/>
                          </w:rPr>
                          <w:t xml:space="preserve"> </w:t>
                        </w:r>
                        <w:r>
                          <w:rPr>
                            <w:color w:val="231F20"/>
                          </w:rPr>
                          <w:t>heavy</w:t>
                        </w:r>
                        <w:r>
                          <w:rPr>
                            <w:color w:val="231F20"/>
                            <w:spacing w:val="-5"/>
                          </w:rPr>
                          <w:t xml:space="preserve"> </w:t>
                        </w:r>
                        <w:r>
                          <w:rPr>
                            <w:color w:val="231F20"/>
                          </w:rPr>
                          <w:t>only</w:t>
                        </w:r>
                        <w:r>
                          <w:rPr>
                            <w:color w:val="231F20"/>
                            <w:spacing w:val="-5"/>
                          </w:rPr>
                          <w:t xml:space="preserve"> </w:t>
                        </w:r>
                        <w:r>
                          <w:rPr>
                            <w:color w:val="231F20"/>
                          </w:rPr>
                          <w:t xml:space="preserve">on </w:t>
                        </w:r>
                        <w:r>
                          <w:rPr>
                            <w:color w:val="231F20"/>
                            <w:w w:val="105%"/>
                          </w:rPr>
                          <w:t>certain</w:t>
                        </w:r>
                        <w:r>
                          <w:rPr>
                            <w:color w:val="231F20"/>
                            <w:spacing w:val="-12"/>
                            <w:w w:val="105%"/>
                          </w:rPr>
                          <w:t xml:space="preserve"> </w:t>
                        </w:r>
                        <w:r>
                          <w:rPr>
                            <w:color w:val="231F20"/>
                            <w:w w:val="105%"/>
                          </w:rPr>
                          <w:t>occasions.</w:t>
                        </w:r>
                        <w:r>
                          <w:rPr>
                            <w:color w:val="231F20"/>
                            <w:spacing w:val="21"/>
                            <w:w w:val="105%"/>
                          </w:rPr>
                          <w:t xml:space="preserve"> </w:t>
                        </w:r>
                        <w:r>
                          <w:rPr>
                            <w:color w:val="231F20"/>
                            <w:w w:val="105%"/>
                          </w:rPr>
                          <w:t>Perhaps</w:t>
                        </w:r>
                        <w:r>
                          <w:rPr>
                            <w:color w:val="231F20"/>
                            <w:spacing w:val="-12"/>
                            <w:w w:val="105%"/>
                          </w:rPr>
                          <w:t xml:space="preserve"> </w:t>
                        </w:r>
                        <w:r>
                          <w:rPr>
                            <w:color w:val="231F20"/>
                            <w:w w:val="105%"/>
                          </w:rPr>
                          <w:t>he</w:t>
                        </w:r>
                        <w:r>
                          <w:rPr>
                            <w:color w:val="231F20"/>
                            <w:spacing w:val="-12"/>
                            <w:w w:val="105%"/>
                          </w:rPr>
                          <w:t xml:space="preserve"> </w:t>
                        </w:r>
                        <w:r>
                          <w:rPr>
                            <w:color w:val="231F20"/>
                            <w:w w:val="105%"/>
                          </w:rPr>
                          <w:t>spends</w:t>
                        </w:r>
                        <w:r>
                          <w:rPr>
                            <w:color w:val="231F20"/>
                            <w:spacing w:val="-12"/>
                            <w:w w:val="105%"/>
                          </w:rPr>
                          <w:t xml:space="preserve"> </w:t>
                        </w:r>
                        <w:r>
                          <w:rPr>
                            <w:color w:val="231F20"/>
                            <w:w w:val="105%"/>
                          </w:rPr>
                          <w:t>too</w:t>
                        </w:r>
                        <w:r>
                          <w:rPr>
                            <w:color w:val="231F20"/>
                            <w:spacing w:val="-12"/>
                            <w:w w:val="105%"/>
                          </w:rPr>
                          <w:t xml:space="preserve"> </w:t>
                        </w:r>
                        <w:r>
                          <w:rPr>
                            <w:color w:val="231F20"/>
                            <w:w w:val="105%"/>
                          </w:rPr>
                          <w:t>much</w:t>
                        </w:r>
                        <w:r>
                          <w:rPr>
                            <w:color w:val="231F20"/>
                            <w:spacing w:val="-12"/>
                            <w:w w:val="105%"/>
                          </w:rPr>
                          <w:t xml:space="preserve"> </w:t>
                        </w:r>
                        <w:r>
                          <w:rPr>
                            <w:color w:val="231F20"/>
                            <w:w w:val="105%"/>
                          </w:rPr>
                          <w:t xml:space="preserve">money </w:t>
                        </w:r>
                        <w:r>
                          <w:rPr>
                            <w:color w:val="231F20"/>
                          </w:rPr>
                          <w:t>for</w:t>
                        </w:r>
                        <w:r>
                          <w:rPr>
                            <w:color w:val="231F20"/>
                            <w:spacing w:val="-9"/>
                          </w:rPr>
                          <w:t xml:space="preserve"> </w:t>
                        </w:r>
                        <w:r>
                          <w:rPr>
                            <w:color w:val="231F20"/>
                          </w:rPr>
                          <w:t>liquor.</w:t>
                        </w:r>
                        <w:r>
                          <w:rPr>
                            <w:color w:val="231F20"/>
                            <w:spacing w:val="29"/>
                          </w:rPr>
                          <w:t xml:space="preserve"> </w:t>
                        </w:r>
                        <w:r>
                          <w:rPr>
                            <w:color w:val="231F20"/>
                          </w:rPr>
                          <w:t>It</w:t>
                        </w:r>
                        <w:r>
                          <w:rPr>
                            <w:color w:val="231F20"/>
                            <w:spacing w:val="-9"/>
                          </w:rPr>
                          <w:t xml:space="preserve"> </w:t>
                        </w:r>
                        <w:r>
                          <w:rPr>
                            <w:color w:val="231F20"/>
                          </w:rPr>
                          <w:t>may</w:t>
                        </w:r>
                        <w:r>
                          <w:rPr>
                            <w:color w:val="231F20"/>
                            <w:spacing w:val="-9"/>
                          </w:rPr>
                          <w:t xml:space="preserve"> </w:t>
                        </w:r>
                        <w:r>
                          <w:rPr>
                            <w:color w:val="231F20"/>
                          </w:rPr>
                          <w:t>be</w:t>
                        </w:r>
                        <w:r>
                          <w:rPr>
                            <w:color w:val="231F20"/>
                            <w:spacing w:val="-9"/>
                          </w:rPr>
                          <w:t xml:space="preserve"> </w:t>
                        </w:r>
                        <w:r>
                          <w:rPr>
                            <w:color w:val="231F20"/>
                          </w:rPr>
                          <w:t>slowing</w:t>
                        </w:r>
                        <w:r>
                          <w:rPr>
                            <w:color w:val="231F20"/>
                            <w:spacing w:val="-9"/>
                          </w:rPr>
                          <w:t xml:space="preserve"> </w:t>
                        </w:r>
                        <w:r>
                          <w:rPr>
                            <w:color w:val="231F20"/>
                          </w:rPr>
                          <w:t>him</w:t>
                        </w:r>
                        <w:r>
                          <w:rPr>
                            <w:color w:val="231F20"/>
                            <w:spacing w:val="-9"/>
                          </w:rPr>
                          <w:t xml:space="preserve"> </w:t>
                        </w:r>
                        <w:r>
                          <w:rPr>
                            <w:color w:val="231F20"/>
                          </w:rPr>
                          <w:t>up</w:t>
                        </w:r>
                        <w:r>
                          <w:rPr>
                            <w:color w:val="231F20"/>
                            <w:spacing w:val="-9"/>
                          </w:rPr>
                          <w:t xml:space="preserve"> </w:t>
                        </w:r>
                        <w:r>
                          <w:rPr>
                            <w:color w:val="231F20"/>
                          </w:rPr>
                          <w:t>mentally</w:t>
                        </w:r>
                        <w:r>
                          <w:rPr>
                            <w:color w:val="231F20"/>
                            <w:spacing w:val="-9"/>
                          </w:rPr>
                          <w:t xml:space="preserve"> </w:t>
                        </w:r>
                        <w:r>
                          <w:rPr>
                            <w:color w:val="231F20"/>
                          </w:rPr>
                          <w:t>and</w:t>
                        </w:r>
                        <w:r>
                          <w:rPr>
                            <w:color w:val="231F20"/>
                            <w:spacing w:val="-9"/>
                          </w:rPr>
                          <w:t xml:space="preserve"> </w:t>
                        </w:r>
                        <w:r>
                          <w:rPr>
                            <w:color w:val="231F20"/>
                          </w:rPr>
                          <w:t>physi- cally,</w:t>
                        </w:r>
                        <w:r>
                          <w:rPr>
                            <w:color w:val="231F20"/>
                            <w:spacing w:val="-5"/>
                          </w:rPr>
                          <w:t xml:space="preserve"> </w:t>
                        </w:r>
                        <w:r>
                          <w:rPr>
                            <w:color w:val="231F20"/>
                          </w:rPr>
                          <w:t>but</w:t>
                        </w:r>
                        <w:r>
                          <w:rPr>
                            <w:color w:val="231F20"/>
                            <w:spacing w:val="-5"/>
                          </w:rPr>
                          <w:t xml:space="preserve"> </w:t>
                        </w:r>
                        <w:r>
                          <w:rPr>
                            <w:color w:val="231F20"/>
                          </w:rPr>
                          <w:t>he</w:t>
                        </w:r>
                        <w:r>
                          <w:rPr>
                            <w:color w:val="231F20"/>
                            <w:spacing w:val="-5"/>
                          </w:rPr>
                          <w:t xml:space="preserve"> </w:t>
                        </w:r>
                        <w:r>
                          <w:rPr>
                            <w:color w:val="231F20"/>
                          </w:rPr>
                          <w:t>does</w:t>
                        </w:r>
                        <w:r>
                          <w:rPr>
                            <w:color w:val="231F20"/>
                            <w:spacing w:val="-5"/>
                          </w:rPr>
                          <w:t xml:space="preserve"> </w:t>
                        </w:r>
                        <w:r>
                          <w:rPr>
                            <w:color w:val="231F20"/>
                          </w:rPr>
                          <w:t>not</w:t>
                        </w:r>
                        <w:r>
                          <w:rPr>
                            <w:color w:val="231F20"/>
                            <w:spacing w:val="-5"/>
                          </w:rPr>
                          <w:t xml:space="preserve"> </w:t>
                        </w:r>
                        <w:r>
                          <w:rPr>
                            <w:color w:val="231F20"/>
                          </w:rPr>
                          <w:t>see</w:t>
                        </w:r>
                        <w:r>
                          <w:rPr>
                            <w:color w:val="231F20"/>
                            <w:spacing w:val="-5"/>
                          </w:rPr>
                          <w:t xml:space="preserve"> </w:t>
                        </w:r>
                        <w:r>
                          <w:rPr>
                            <w:color w:val="231F20"/>
                          </w:rPr>
                          <w:t>it.</w:t>
                        </w:r>
                        <w:r>
                          <w:rPr>
                            <w:color w:val="231F20"/>
                            <w:spacing w:val="36"/>
                          </w:rPr>
                          <w:t xml:space="preserve"> </w:t>
                        </w:r>
                        <w:r>
                          <w:rPr>
                            <w:color w:val="231F20"/>
                          </w:rPr>
                          <w:t>Sometimes</w:t>
                        </w:r>
                        <w:r>
                          <w:rPr>
                            <w:color w:val="231F20"/>
                            <w:spacing w:val="-5"/>
                          </w:rPr>
                          <w:t xml:space="preserve"> </w:t>
                        </w:r>
                        <w:r>
                          <w:rPr>
                            <w:color w:val="231F20"/>
                          </w:rPr>
                          <w:t>he</w:t>
                        </w:r>
                        <w:r>
                          <w:rPr>
                            <w:color w:val="231F20"/>
                            <w:spacing w:val="-5"/>
                          </w:rPr>
                          <w:t xml:space="preserve"> </w:t>
                        </w:r>
                        <w:r>
                          <w:rPr>
                            <w:color w:val="231F20"/>
                          </w:rPr>
                          <w:t>is</w:t>
                        </w:r>
                        <w:r>
                          <w:rPr>
                            <w:color w:val="231F20"/>
                            <w:spacing w:val="-5"/>
                          </w:rPr>
                          <w:t xml:space="preserve"> </w:t>
                        </w:r>
                        <w:r>
                          <w:rPr>
                            <w:color w:val="231F20"/>
                          </w:rPr>
                          <w:t>a</w:t>
                        </w:r>
                        <w:r>
                          <w:rPr>
                            <w:color w:val="231F20"/>
                            <w:spacing w:val="-5"/>
                          </w:rPr>
                          <w:t xml:space="preserve"> </w:t>
                        </w:r>
                        <w:r>
                          <w:rPr>
                            <w:color w:val="231F20"/>
                          </w:rPr>
                          <w:t>source</w:t>
                        </w:r>
                        <w:r>
                          <w:rPr>
                            <w:color w:val="231F20"/>
                            <w:spacing w:val="-5"/>
                          </w:rPr>
                          <w:t xml:space="preserve"> </w:t>
                        </w:r>
                        <w:r>
                          <w:rPr>
                            <w:color w:val="231F20"/>
                          </w:rPr>
                          <w:t xml:space="preserve">of </w:t>
                        </w:r>
                        <w:r>
                          <w:rPr>
                            <w:color w:val="231F20"/>
                            <w:spacing w:val="-2"/>
                            <w:w w:val="105%"/>
                          </w:rPr>
                          <w:t>embarrassment</w:t>
                        </w:r>
                        <w:r>
                          <w:rPr>
                            <w:color w:val="231F20"/>
                            <w:spacing w:val="-10"/>
                            <w:w w:val="105%"/>
                          </w:rPr>
                          <w:t xml:space="preserve"> </w:t>
                        </w:r>
                        <w:r>
                          <w:rPr>
                            <w:color w:val="231F20"/>
                            <w:spacing w:val="-2"/>
                            <w:w w:val="105%"/>
                          </w:rPr>
                          <w:t>to</w:t>
                        </w:r>
                        <w:r>
                          <w:rPr>
                            <w:color w:val="231F20"/>
                            <w:spacing w:val="-10"/>
                            <w:w w:val="105%"/>
                          </w:rPr>
                          <w:t xml:space="preserve"> </w:t>
                        </w:r>
                        <w:r>
                          <w:rPr>
                            <w:color w:val="231F20"/>
                            <w:spacing w:val="-2"/>
                            <w:w w:val="105%"/>
                          </w:rPr>
                          <w:t>you</w:t>
                        </w:r>
                        <w:r>
                          <w:rPr>
                            <w:color w:val="231F20"/>
                            <w:spacing w:val="-10"/>
                            <w:w w:val="105%"/>
                          </w:rPr>
                          <w:t xml:space="preserve"> </w:t>
                        </w:r>
                        <w:r>
                          <w:rPr>
                            <w:color w:val="231F20"/>
                            <w:spacing w:val="-2"/>
                            <w:w w:val="105%"/>
                          </w:rPr>
                          <w:t>and</w:t>
                        </w:r>
                        <w:r>
                          <w:rPr>
                            <w:color w:val="231F20"/>
                            <w:spacing w:val="-10"/>
                            <w:w w:val="105%"/>
                          </w:rPr>
                          <w:t xml:space="preserve"> </w:t>
                        </w:r>
                        <w:r>
                          <w:rPr>
                            <w:color w:val="231F20"/>
                            <w:spacing w:val="-2"/>
                            <w:w w:val="105%"/>
                          </w:rPr>
                          <w:t>his</w:t>
                        </w:r>
                        <w:r>
                          <w:rPr>
                            <w:color w:val="231F20"/>
                            <w:spacing w:val="-10"/>
                            <w:w w:val="105%"/>
                          </w:rPr>
                          <w:t xml:space="preserve"> </w:t>
                        </w:r>
                        <w:r>
                          <w:rPr>
                            <w:color w:val="231F20"/>
                            <w:spacing w:val="-2"/>
                            <w:w w:val="105%"/>
                          </w:rPr>
                          <w:t>friends.</w:t>
                        </w:r>
                        <w:r>
                          <w:rPr>
                            <w:color w:val="231F20"/>
                            <w:spacing w:val="27"/>
                            <w:w w:val="105%"/>
                          </w:rPr>
                          <w:t xml:space="preserve"> </w:t>
                        </w:r>
                        <w:r>
                          <w:rPr>
                            <w:color w:val="231F20"/>
                            <w:spacing w:val="-2"/>
                            <w:w w:val="105%"/>
                          </w:rPr>
                          <w:t>He</w:t>
                        </w:r>
                        <w:r>
                          <w:rPr>
                            <w:color w:val="231F20"/>
                            <w:spacing w:val="-10"/>
                            <w:w w:val="105%"/>
                          </w:rPr>
                          <w:t xml:space="preserve"> </w:t>
                        </w:r>
                        <w:r>
                          <w:rPr>
                            <w:color w:val="231F20"/>
                            <w:spacing w:val="-2"/>
                            <w:w w:val="105%"/>
                          </w:rPr>
                          <w:t>is</w:t>
                        </w:r>
                        <w:r>
                          <w:rPr>
                            <w:color w:val="231F20"/>
                            <w:spacing w:val="-10"/>
                            <w:w w:val="105%"/>
                          </w:rPr>
                          <w:t xml:space="preserve"> </w:t>
                        </w:r>
                        <w:r>
                          <w:rPr>
                            <w:color w:val="231F20"/>
                            <w:spacing w:val="-2"/>
                            <w:w w:val="105%"/>
                          </w:rPr>
                          <w:t>positive</w:t>
                        </w:r>
                        <w:r>
                          <w:rPr>
                            <w:color w:val="231F20"/>
                            <w:spacing w:val="-10"/>
                            <w:w w:val="105%"/>
                          </w:rPr>
                          <w:t xml:space="preserve"> </w:t>
                        </w:r>
                        <w:r>
                          <w:rPr>
                            <w:color w:val="231F20"/>
                            <w:spacing w:val="-2"/>
                            <w:w w:val="105%"/>
                          </w:rPr>
                          <w:t xml:space="preserve">he </w:t>
                        </w:r>
                        <w:r>
                          <w:rPr>
                            <w:color w:val="231F20"/>
                          </w:rPr>
                          <w:t>can</w:t>
                        </w:r>
                        <w:r>
                          <w:rPr>
                            <w:color w:val="231F20"/>
                            <w:spacing w:val="-12"/>
                          </w:rPr>
                          <w:t xml:space="preserve"> </w:t>
                        </w:r>
                        <w:r>
                          <w:rPr>
                            <w:color w:val="231F20"/>
                          </w:rPr>
                          <w:t>handle</w:t>
                        </w:r>
                        <w:r>
                          <w:rPr>
                            <w:color w:val="231F20"/>
                            <w:spacing w:val="-11"/>
                          </w:rPr>
                          <w:t xml:space="preserve"> </w:t>
                        </w:r>
                        <w:r>
                          <w:rPr>
                            <w:color w:val="231F20"/>
                          </w:rPr>
                          <w:t>his</w:t>
                        </w:r>
                        <w:r>
                          <w:rPr>
                            <w:color w:val="231F20"/>
                            <w:spacing w:val="-11"/>
                          </w:rPr>
                          <w:t xml:space="preserve"> </w:t>
                        </w:r>
                        <w:r>
                          <w:rPr>
                            <w:color w:val="231F20"/>
                          </w:rPr>
                          <w:t>liquor,</w:t>
                        </w:r>
                        <w:r>
                          <w:rPr>
                            <w:color w:val="231F20"/>
                            <w:spacing w:val="-11"/>
                          </w:rPr>
                          <w:t xml:space="preserve"> </w:t>
                        </w:r>
                        <w:r>
                          <w:rPr>
                            <w:color w:val="231F20"/>
                          </w:rPr>
                          <w:t>that</w:t>
                        </w:r>
                        <w:r>
                          <w:rPr>
                            <w:color w:val="231F20"/>
                            <w:spacing w:val="-12"/>
                          </w:rPr>
                          <w:t xml:space="preserve"> </w:t>
                        </w:r>
                        <w:r>
                          <w:rPr>
                            <w:color w:val="231F20"/>
                          </w:rPr>
                          <w:t>it</w:t>
                        </w:r>
                        <w:r>
                          <w:rPr>
                            <w:color w:val="231F20"/>
                            <w:spacing w:val="-11"/>
                          </w:rPr>
                          <w:t xml:space="preserve"> </w:t>
                        </w:r>
                        <w:r>
                          <w:rPr>
                            <w:color w:val="231F20"/>
                          </w:rPr>
                          <w:t>does</w:t>
                        </w:r>
                        <w:r>
                          <w:rPr>
                            <w:color w:val="231F20"/>
                            <w:spacing w:val="-11"/>
                          </w:rPr>
                          <w:t xml:space="preserve"> </w:t>
                        </w:r>
                        <w:r>
                          <w:rPr>
                            <w:color w:val="231F20"/>
                          </w:rPr>
                          <w:t>him</w:t>
                        </w:r>
                        <w:r>
                          <w:rPr>
                            <w:color w:val="231F20"/>
                            <w:spacing w:val="-11"/>
                          </w:rPr>
                          <w:t xml:space="preserve"> </w:t>
                        </w:r>
                        <w:r>
                          <w:rPr>
                            <w:color w:val="231F20"/>
                          </w:rPr>
                          <w:t>no</w:t>
                        </w:r>
                        <w:r>
                          <w:rPr>
                            <w:color w:val="231F20"/>
                            <w:spacing w:val="-12"/>
                          </w:rPr>
                          <w:t xml:space="preserve"> </w:t>
                        </w:r>
                        <w:r>
                          <w:rPr>
                            <w:color w:val="231F20"/>
                          </w:rPr>
                          <w:t>harm,</w:t>
                        </w:r>
                        <w:r>
                          <w:rPr>
                            <w:color w:val="231F20"/>
                            <w:spacing w:val="-11"/>
                          </w:rPr>
                          <w:t xml:space="preserve"> </w:t>
                        </w:r>
                        <w:r>
                          <w:rPr>
                            <w:color w:val="231F20"/>
                          </w:rPr>
                          <w:t>that</w:t>
                        </w:r>
                        <w:r>
                          <w:rPr>
                            <w:color w:val="231F20"/>
                            <w:spacing w:val="-11"/>
                          </w:rPr>
                          <w:t xml:space="preserve"> </w:t>
                        </w:r>
                        <w:r>
                          <w:rPr>
                            <w:color w:val="231F20"/>
                          </w:rPr>
                          <w:t xml:space="preserve">drink- </w:t>
                        </w:r>
                        <w:r>
                          <w:rPr>
                            <w:color w:val="231F20"/>
                            <w:w w:val="105%"/>
                          </w:rPr>
                          <w:t>ing</w:t>
                        </w:r>
                        <w:r>
                          <w:rPr>
                            <w:color w:val="231F20"/>
                            <w:spacing w:val="-12"/>
                            <w:w w:val="105%"/>
                          </w:rPr>
                          <w:t xml:space="preserve"> </w:t>
                        </w:r>
                        <w:r>
                          <w:rPr>
                            <w:color w:val="231F20"/>
                            <w:w w:val="105%"/>
                          </w:rPr>
                          <w:t>is</w:t>
                        </w:r>
                        <w:r>
                          <w:rPr>
                            <w:color w:val="231F20"/>
                            <w:spacing w:val="-12"/>
                            <w:w w:val="105%"/>
                          </w:rPr>
                          <w:t xml:space="preserve"> </w:t>
                        </w:r>
                        <w:r>
                          <w:rPr>
                            <w:color w:val="231F20"/>
                            <w:w w:val="105%"/>
                          </w:rPr>
                          <w:t>necessary</w:t>
                        </w:r>
                        <w:r>
                          <w:rPr>
                            <w:color w:val="231F20"/>
                            <w:spacing w:val="-12"/>
                            <w:w w:val="105%"/>
                          </w:rPr>
                          <w:t xml:space="preserve"> </w:t>
                        </w:r>
                        <w:r>
                          <w:rPr>
                            <w:color w:val="231F20"/>
                            <w:w w:val="105%"/>
                          </w:rPr>
                          <w:t>in</w:t>
                        </w:r>
                        <w:r>
                          <w:rPr>
                            <w:color w:val="231F20"/>
                            <w:spacing w:val="-12"/>
                            <w:w w:val="105%"/>
                          </w:rPr>
                          <w:t xml:space="preserve"> </w:t>
                        </w:r>
                        <w:r>
                          <w:rPr>
                            <w:color w:val="231F20"/>
                            <w:w w:val="105%"/>
                          </w:rPr>
                          <w:t>his</w:t>
                        </w:r>
                        <w:r>
                          <w:rPr>
                            <w:color w:val="231F20"/>
                            <w:spacing w:val="-12"/>
                            <w:w w:val="105%"/>
                          </w:rPr>
                          <w:t xml:space="preserve"> </w:t>
                        </w:r>
                        <w:r>
                          <w:rPr>
                            <w:color w:val="231F20"/>
                            <w:w w:val="105%"/>
                          </w:rPr>
                          <w:t>business.</w:t>
                        </w:r>
                        <w:r>
                          <w:rPr>
                            <w:color w:val="231F20"/>
                            <w:spacing w:val="14"/>
                            <w:w w:val="105%"/>
                          </w:rPr>
                          <w:t xml:space="preserve"> </w:t>
                        </w:r>
                        <w:r>
                          <w:rPr>
                            <w:color w:val="231F20"/>
                            <w:w w:val="105%"/>
                          </w:rPr>
                          <w:t>He</w:t>
                        </w:r>
                        <w:r>
                          <w:rPr>
                            <w:color w:val="231F20"/>
                            <w:spacing w:val="-12"/>
                            <w:w w:val="105%"/>
                          </w:rPr>
                          <w:t xml:space="preserve"> </w:t>
                        </w:r>
                        <w:r>
                          <w:rPr>
                            <w:color w:val="231F20"/>
                            <w:w w:val="105%"/>
                          </w:rPr>
                          <w:t>would</w:t>
                        </w:r>
                        <w:r>
                          <w:rPr>
                            <w:color w:val="231F20"/>
                            <w:spacing w:val="-12"/>
                            <w:w w:val="105%"/>
                          </w:rPr>
                          <w:t xml:space="preserve"> </w:t>
                        </w:r>
                        <w:r>
                          <w:rPr>
                            <w:color w:val="231F20"/>
                            <w:w w:val="105%"/>
                          </w:rPr>
                          <w:t>probably</w:t>
                        </w:r>
                        <w:r>
                          <w:rPr>
                            <w:color w:val="231F20"/>
                            <w:spacing w:val="-12"/>
                            <w:w w:val="105%"/>
                          </w:rPr>
                          <w:t xml:space="preserve"> </w:t>
                        </w:r>
                        <w:r>
                          <w:rPr>
                            <w:color w:val="231F20"/>
                            <w:w w:val="105%"/>
                          </w:rPr>
                          <w:t xml:space="preserve">be </w:t>
                        </w:r>
                        <w:r>
                          <w:rPr>
                            <w:color w:val="231F20"/>
                          </w:rPr>
                          <w:t>insulted</w:t>
                        </w:r>
                        <w:r>
                          <w:rPr>
                            <w:color w:val="231F20"/>
                            <w:spacing w:val="-6"/>
                          </w:rPr>
                          <w:t xml:space="preserve"> </w:t>
                        </w:r>
                        <w:r>
                          <w:rPr>
                            <w:color w:val="231F20"/>
                          </w:rPr>
                          <w:t>if</w:t>
                        </w:r>
                        <w:r>
                          <w:rPr>
                            <w:color w:val="231F20"/>
                            <w:spacing w:val="-6"/>
                          </w:rPr>
                          <w:t xml:space="preserve"> </w:t>
                        </w:r>
                        <w:r>
                          <w:rPr>
                            <w:color w:val="231F20"/>
                          </w:rPr>
                          <w:t>he</w:t>
                        </w:r>
                        <w:r>
                          <w:rPr>
                            <w:color w:val="231F20"/>
                            <w:spacing w:val="-6"/>
                          </w:rPr>
                          <w:t xml:space="preserve"> </w:t>
                        </w:r>
                        <w:r>
                          <w:rPr>
                            <w:color w:val="231F20"/>
                          </w:rPr>
                          <w:t>were</w:t>
                        </w:r>
                        <w:r>
                          <w:rPr>
                            <w:color w:val="231F20"/>
                            <w:spacing w:val="-6"/>
                          </w:rPr>
                          <w:t xml:space="preserve"> </w:t>
                        </w:r>
                        <w:r>
                          <w:rPr>
                            <w:color w:val="231F20"/>
                          </w:rPr>
                          <w:t>called</w:t>
                        </w:r>
                        <w:r>
                          <w:rPr>
                            <w:color w:val="231F20"/>
                            <w:spacing w:val="-6"/>
                          </w:rPr>
                          <w:t xml:space="preserve"> </w:t>
                        </w:r>
                        <w:r>
                          <w:rPr>
                            <w:color w:val="231F20"/>
                          </w:rPr>
                          <w:t>an</w:t>
                        </w:r>
                        <w:r>
                          <w:rPr>
                            <w:color w:val="231F20"/>
                            <w:spacing w:val="-6"/>
                          </w:rPr>
                          <w:t xml:space="preserve"> </w:t>
                        </w:r>
                        <w:r>
                          <w:rPr>
                            <w:color w:val="231F20"/>
                          </w:rPr>
                          <w:t>alcoholic.</w:t>
                        </w:r>
                        <w:r>
                          <w:rPr>
                            <w:color w:val="231F20"/>
                            <w:spacing w:val="34"/>
                          </w:rPr>
                          <w:t xml:space="preserve"> </w:t>
                        </w:r>
                        <w:r>
                          <w:rPr>
                            <w:color w:val="231F20"/>
                          </w:rPr>
                          <w:t>This</w:t>
                        </w:r>
                        <w:r>
                          <w:rPr>
                            <w:color w:val="231F20"/>
                            <w:spacing w:val="-6"/>
                          </w:rPr>
                          <w:t xml:space="preserve"> </w:t>
                        </w:r>
                        <w:r>
                          <w:rPr>
                            <w:color w:val="231F20"/>
                          </w:rPr>
                          <w:t>world</w:t>
                        </w:r>
                        <w:r>
                          <w:rPr>
                            <w:color w:val="231F20"/>
                            <w:spacing w:val="-6"/>
                          </w:rPr>
                          <w:t xml:space="preserve"> </w:t>
                        </w:r>
                        <w:r>
                          <w:rPr>
                            <w:color w:val="231F20"/>
                          </w:rPr>
                          <w:t>is</w:t>
                        </w:r>
                        <w:r>
                          <w:rPr>
                            <w:color w:val="231F20"/>
                            <w:spacing w:val="-6"/>
                          </w:rPr>
                          <w:t xml:space="preserve"> </w:t>
                        </w:r>
                        <w:r>
                          <w:rPr>
                            <w:color w:val="231F20"/>
                          </w:rPr>
                          <w:t xml:space="preserve">full </w:t>
                        </w:r>
                        <w:r>
                          <w:rPr>
                            <w:color w:val="231F20"/>
                            <w:w w:val="105%"/>
                          </w:rPr>
                          <w:t>of people like him.</w:t>
                        </w:r>
                        <w:r>
                          <w:rPr>
                            <w:color w:val="231F20"/>
                            <w:spacing w:val="40"/>
                            <w:w w:val="105%"/>
                          </w:rPr>
                          <w:t xml:space="preserve"> </w:t>
                        </w:r>
                        <w:r>
                          <w:rPr>
                            <w:color w:val="231F20"/>
                            <w:w w:val="105%"/>
                          </w:rPr>
                          <w:t xml:space="preserve">Some will moderate or stop alto- </w:t>
                        </w:r>
                        <w:r>
                          <w:rPr>
                            <w:color w:val="231F20"/>
                          </w:rPr>
                          <w:t>gether,</w:t>
                        </w:r>
                        <w:r>
                          <w:rPr>
                            <w:color w:val="231F20"/>
                            <w:spacing w:val="-6"/>
                          </w:rPr>
                          <w:t xml:space="preserve"> </w:t>
                        </w:r>
                        <w:r>
                          <w:rPr>
                            <w:color w:val="231F20"/>
                          </w:rPr>
                          <w:t>and</w:t>
                        </w:r>
                        <w:r>
                          <w:rPr>
                            <w:color w:val="231F20"/>
                            <w:spacing w:val="-6"/>
                          </w:rPr>
                          <w:t xml:space="preserve"> </w:t>
                        </w:r>
                        <w:r>
                          <w:rPr>
                            <w:color w:val="231F20"/>
                          </w:rPr>
                          <w:t>some</w:t>
                        </w:r>
                        <w:r>
                          <w:rPr>
                            <w:color w:val="231F20"/>
                            <w:spacing w:val="-6"/>
                          </w:rPr>
                          <w:t xml:space="preserve"> </w:t>
                        </w:r>
                        <w:r>
                          <w:rPr>
                            <w:color w:val="231F20"/>
                          </w:rPr>
                          <w:t>will</w:t>
                        </w:r>
                        <w:r>
                          <w:rPr>
                            <w:color w:val="231F20"/>
                            <w:spacing w:val="-6"/>
                          </w:rPr>
                          <w:t xml:space="preserve"> </w:t>
                        </w:r>
                        <w:r>
                          <w:rPr>
                            <w:color w:val="231F20"/>
                          </w:rPr>
                          <w:t>not.</w:t>
                        </w:r>
                        <w:r>
                          <w:rPr>
                            <w:color w:val="231F20"/>
                            <w:spacing w:val="34"/>
                          </w:rPr>
                          <w:t xml:space="preserve"> </w:t>
                        </w:r>
                        <w:r>
                          <w:rPr>
                            <w:color w:val="231F20"/>
                          </w:rPr>
                          <w:t>Of</w:t>
                        </w:r>
                        <w:r>
                          <w:rPr>
                            <w:color w:val="231F20"/>
                            <w:spacing w:val="-6"/>
                          </w:rPr>
                          <w:t xml:space="preserve"> </w:t>
                        </w:r>
                        <w:r>
                          <w:rPr>
                            <w:color w:val="231F20"/>
                          </w:rPr>
                          <w:t>those</w:t>
                        </w:r>
                        <w:r>
                          <w:rPr>
                            <w:color w:val="231F20"/>
                            <w:spacing w:val="-6"/>
                          </w:rPr>
                          <w:t xml:space="preserve"> </w:t>
                        </w:r>
                        <w:r>
                          <w:rPr>
                            <w:color w:val="231F20"/>
                          </w:rPr>
                          <w:t>who</w:t>
                        </w:r>
                        <w:r>
                          <w:rPr>
                            <w:color w:val="231F20"/>
                            <w:spacing w:val="-6"/>
                          </w:rPr>
                          <w:t xml:space="preserve"> </w:t>
                        </w:r>
                        <w:r>
                          <w:rPr>
                            <w:color w:val="231F20"/>
                          </w:rPr>
                          <w:t>keep</w:t>
                        </w:r>
                        <w:r>
                          <w:rPr>
                            <w:color w:val="231F20"/>
                            <w:spacing w:val="-6"/>
                          </w:rPr>
                          <w:t xml:space="preserve"> </w:t>
                        </w:r>
                        <w:r>
                          <w:rPr>
                            <w:color w:val="231F20"/>
                          </w:rPr>
                          <w:t>on,</w:t>
                        </w:r>
                        <w:r>
                          <w:rPr>
                            <w:color w:val="231F20"/>
                            <w:spacing w:val="-6"/>
                          </w:rPr>
                          <w:t xml:space="preserve"> </w:t>
                        </w:r>
                        <w:r>
                          <w:rPr>
                            <w:color w:val="231F20"/>
                          </w:rPr>
                          <w:t>a</w:t>
                        </w:r>
                        <w:r>
                          <w:rPr>
                            <w:color w:val="231F20"/>
                            <w:spacing w:val="-6"/>
                          </w:rPr>
                          <w:t xml:space="preserve"> </w:t>
                        </w:r>
                        <w:r>
                          <w:rPr>
                            <w:color w:val="231F20"/>
                          </w:rPr>
                          <w:t xml:space="preserve">good </w:t>
                        </w:r>
                        <w:r>
                          <w:rPr>
                            <w:color w:val="231F20"/>
                            <w:w w:val="105%"/>
                          </w:rPr>
                          <w:t>number</w:t>
                        </w:r>
                        <w:r>
                          <w:rPr>
                            <w:color w:val="231F20"/>
                            <w:spacing w:val="-7"/>
                            <w:w w:val="105%"/>
                          </w:rPr>
                          <w:t xml:space="preserve"> </w:t>
                        </w:r>
                        <w:r>
                          <w:rPr>
                            <w:color w:val="231F20"/>
                            <w:w w:val="105%"/>
                          </w:rPr>
                          <w:t>will</w:t>
                        </w:r>
                        <w:r>
                          <w:rPr>
                            <w:color w:val="231F20"/>
                            <w:spacing w:val="-7"/>
                            <w:w w:val="105%"/>
                          </w:rPr>
                          <w:t xml:space="preserve"> </w:t>
                        </w:r>
                        <w:r>
                          <w:rPr>
                            <w:color w:val="231F20"/>
                            <w:w w:val="105%"/>
                          </w:rPr>
                          <w:t>become</w:t>
                        </w:r>
                        <w:r>
                          <w:rPr>
                            <w:color w:val="231F20"/>
                            <w:spacing w:val="-7"/>
                            <w:w w:val="105%"/>
                          </w:rPr>
                          <w:t xml:space="preserve"> </w:t>
                        </w:r>
                        <w:r>
                          <w:rPr>
                            <w:color w:val="231F20"/>
                            <w:w w:val="105%"/>
                          </w:rPr>
                          <w:t>true</w:t>
                        </w:r>
                        <w:r>
                          <w:rPr>
                            <w:color w:val="231F20"/>
                            <w:spacing w:val="-7"/>
                            <w:w w:val="105%"/>
                          </w:rPr>
                          <w:t xml:space="preserve"> </w:t>
                        </w:r>
                        <w:r>
                          <w:rPr>
                            <w:color w:val="231F20"/>
                            <w:w w:val="105%"/>
                          </w:rPr>
                          <w:t>alcoholics</w:t>
                        </w:r>
                        <w:r>
                          <w:rPr>
                            <w:color w:val="231F20"/>
                            <w:spacing w:val="-7"/>
                            <w:w w:val="105%"/>
                          </w:rPr>
                          <w:t xml:space="preserve"> </w:t>
                        </w:r>
                        <w:r>
                          <w:rPr>
                            <w:color w:val="231F20"/>
                            <w:w w:val="105%"/>
                          </w:rPr>
                          <w:t>after</w:t>
                        </w:r>
                        <w:r>
                          <w:rPr>
                            <w:color w:val="231F20"/>
                            <w:spacing w:val="-7"/>
                            <w:w w:val="105%"/>
                          </w:rPr>
                          <w:t xml:space="preserve"> </w:t>
                        </w:r>
                        <w:r>
                          <w:rPr>
                            <w:color w:val="231F20"/>
                            <w:w w:val="105%"/>
                          </w:rPr>
                          <w:t>a</w:t>
                        </w:r>
                        <w:r>
                          <w:rPr>
                            <w:color w:val="231F20"/>
                            <w:spacing w:val="-7"/>
                            <w:w w:val="105%"/>
                          </w:rPr>
                          <w:t xml:space="preserve"> </w:t>
                        </w:r>
                        <w:r>
                          <w:rPr>
                            <w:color w:val="231F20"/>
                            <w:w w:val="105%"/>
                          </w:rPr>
                          <w:t>while.</w:t>
                        </w:r>
                      </w:p>
                      <w:p w14:paraId="6DEED39F" w14:textId="77777777" w:rsidR="00000000" w:rsidRDefault="00000000">
                        <w:pPr>
                          <w:pStyle w:val="BodyText"/>
                          <w:kinsoku w:val="0"/>
                          <w:overflowPunct w:val="0"/>
                          <w:spacing w:before="0.10pt" w:line="12.95pt" w:lineRule="auto"/>
                          <w:ind w:end="0.95pt"/>
                          <w:rPr>
                            <w:i/>
                            <w:iCs/>
                            <w:color w:val="231F20"/>
                            <w:w w:val="105%"/>
                          </w:rPr>
                        </w:pPr>
                        <w:r>
                          <w:rPr>
                            <w:i/>
                            <w:iCs/>
                            <w:color w:val="231F20"/>
                          </w:rPr>
                          <w:t>Two</w:t>
                        </w:r>
                        <w:r>
                          <w:rPr>
                            <w:color w:val="231F20"/>
                          </w:rPr>
                          <w:t>:</w:t>
                        </w:r>
                        <w:r>
                          <w:rPr>
                            <w:color w:val="231F20"/>
                            <w:spacing w:val="17"/>
                          </w:rPr>
                          <w:t xml:space="preserve"> </w:t>
                        </w:r>
                        <w:r>
                          <w:rPr>
                            <w:color w:val="231F20"/>
                          </w:rPr>
                          <w:t>Your</w:t>
                        </w:r>
                        <w:r>
                          <w:rPr>
                            <w:color w:val="231F20"/>
                            <w:spacing w:val="-11"/>
                          </w:rPr>
                          <w:t xml:space="preserve"> </w:t>
                        </w:r>
                        <w:r>
                          <w:rPr>
                            <w:color w:val="231F20"/>
                          </w:rPr>
                          <w:t>husband</w:t>
                        </w:r>
                        <w:r>
                          <w:rPr>
                            <w:color w:val="231F20"/>
                            <w:spacing w:val="-11"/>
                          </w:rPr>
                          <w:t xml:space="preserve"> </w:t>
                        </w:r>
                        <w:r>
                          <w:rPr>
                            <w:color w:val="231F20"/>
                          </w:rPr>
                          <w:t>is</w:t>
                        </w:r>
                        <w:r>
                          <w:rPr>
                            <w:color w:val="231F20"/>
                            <w:spacing w:val="-11"/>
                          </w:rPr>
                          <w:t xml:space="preserve"> </w:t>
                        </w:r>
                        <w:r>
                          <w:rPr>
                            <w:color w:val="231F20"/>
                          </w:rPr>
                          <w:t>showing</w:t>
                        </w:r>
                        <w:r>
                          <w:rPr>
                            <w:color w:val="231F20"/>
                            <w:spacing w:val="-11"/>
                          </w:rPr>
                          <w:t xml:space="preserve"> </w:t>
                        </w:r>
                        <w:r>
                          <w:rPr>
                            <w:color w:val="231F20"/>
                          </w:rPr>
                          <w:t>lack</w:t>
                        </w:r>
                        <w:r>
                          <w:rPr>
                            <w:color w:val="231F20"/>
                            <w:spacing w:val="-11"/>
                          </w:rPr>
                          <w:t xml:space="preserve"> </w:t>
                        </w:r>
                        <w:r>
                          <w:rPr>
                            <w:color w:val="231F20"/>
                          </w:rPr>
                          <w:t>of</w:t>
                        </w:r>
                        <w:r>
                          <w:rPr>
                            <w:color w:val="231F20"/>
                            <w:spacing w:val="-11"/>
                          </w:rPr>
                          <w:t xml:space="preserve"> </w:t>
                        </w:r>
                        <w:r>
                          <w:rPr>
                            <w:color w:val="231F20"/>
                          </w:rPr>
                          <w:t>control,</w:t>
                        </w:r>
                        <w:r>
                          <w:rPr>
                            <w:color w:val="231F20"/>
                            <w:spacing w:val="-11"/>
                          </w:rPr>
                          <w:t xml:space="preserve"> </w:t>
                        </w:r>
                        <w:r>
                          <w:rPr>
                            <w:color w:val="231F20"/>
                          </w:rPr>
                          <w:t>for</w:t>
                        </w:r>
                        <w:r>
                          <w:rPr>
                            <w:color w:val="231F20"/>
                            <w:spacing w:val="-11"/>
                          </w:rPr>
                          <w:t xml:space="preserve"> </w:t>
                        </w:r>
                        <w:r>
                          <w:rPr>
                            <w:color w:val="231F20"/>
                          </w:rPr>
                          <w:t>he</w:t>
                        </w:r>
                        <w:r>
                          <w:rPr>
                            <w:color w:val="231F20"/>
                            <w:spacing w:val="-11"/>
                          </w:rPr>
                          <w:t xml:space="preserve"> </w:t>
                        </w:r>
                        <w:r>
                          <w:rPr>
                            <w:color w:val="231F20"/>
                          </w:rPr>
                          <w:t xml:space="preserve">is </w:t>
                        </w:r>
                        <w:r>
                          <w:rPr>
                            <w:color w:val="231F20"/>
                            <w:w w:val="105%"/>
                          </w:rPr>
                          <w:t>unable</w:t>
                        </w:r>
                        <w:r>
                          <w:rPr>
                            <w:color w:val="231F20"/>
                            <w:spacing w:val="-12"/>
                            <w:w w:val="105%"/>
                          </w:rPr>
                          <w:t xml:space="preserve"> </w:t>
                        </w:r>
                        <w:r>
                          <w:rPr>
                            <w:color w:val="231F20"/>
                            <w:w w:val="105%"/>
                          </w:rPr>
                          <w:t>to</w:t>
                        </w:r>
                        <w:r>
                          <w:rPr>
                            <w:color w:val="231F20"/>
                            <w:spacing w:val="-11"/>
                            <w:w w:val="105%"/>
                          </w:rPr>
                          <w:t xml:space="preserve"> </w:t>
                        </w:r>
                        <w:r>
                          <w:rPr>
                            <w:color w:val="231F20"/>
                            <w:w w:val="105%"/>
                          </w:rPr>
                          <w:t>stay</w:t>
                        </w:r>
                        <w:r>
                          <w:rPr>
                            <w:color w:val="231F20"/>
                            <w:spacing w:val="-12"/>
                            <w:w w:val="105%"/>
                          </w:rPr>
                          <w:t xml:space="preserve"> </w:t>
                        </w:r>
                        <w:r>
                          <w:rPr>
                            <w:color w:val="231F20"/>
                            <w:w w:val="105%"/>
                          </w:rPr>
                          <w:t>on</w:t>
                        </w:r>
                        <w:r>
                          <w:rPr>
                            <w:color w:val="231F20"/>
                            <w:spacing w:val="-11"/>
                            <w:w w:val="105%"/>
                          </w:rPr>
                          <w:t xml:space="preserve"> </w:t>
                        </w:r>
                        <w:r>
                          <w:rPr>
                            <w:color w:val="231F20"/>
                            <w:w w:val="105%"/>
                          </w:rPr>
                          <w:t>the</w:t>
                        </w:r>
                        <w:r>
                          <w:rPr>
                            <w:color w:val="231F20"/>
                            <w:spacing w:val="-12"/>
                            <w:w w:val="105%"/>
                          </w:rPr>
                          <w:t xml:space="preserve"> </w:t>
                        </w:r>
                        <w:r>
                          <w:rPr>
                            <w:color w:val="231F20"/>
                            <w:w w:val="105%"/>
                          </w:rPr>
                          <w:t>water</w:t>
                        </w:r>
                        <w:r>
                          <w:rPr>
                            <w:color w:val="231F20"/>
                            <w:spacing w:val="-11"/>
                            <w:w w:val="105%"/>
                          </w:rPr>
                          <w:t xml:space="preserve"> </w:t>
                        </w:r>
                        <w:r>
                          <w:rPr>
                            <w:color w:val="231F20"/>
                            <w:w w:val="105%"/>
                          </w:rPr>
                          <w:t>wagon</w:t>
                        </w:r>
                        <w:r>
                          <w:rPr>
                            <w:color w:val="231F20"/>
                            <w:spacing w:val="-12"/>
                            <w:w w:val="105%"/>
                          </w:rPr>
                          <w:t xml:space="preserve"> </w:t>
                        </w:r>
                        <w:r>
                          <w:rPr>
                            <w:color w:val="231F20"/>
                            <w:w w:val="105%"/>
                          </w:rPr>
                          <w:t>even</w:t>
                        </w:r>
                        <w:r>
                          <w:rPr>
                            <w:color w:val="231F20"/>
                            <w:spacing w:val="-11"/>
                            <w:w w:val="105%"/>
                          </w:rPr>
                          <w:t xml:space="preserve"> </w:t>
                        </w:r>
                        <w:r>
                          <w:rPr>
                            <w:color w:val="231F20"/>
                            <w:w w:val="105%"/>
                          </w:rPr>
                          <w:t>when</w:t>
                        </w:r>
                        <w:r>
                          <w:rPr>
                            <w:color w:val="231F20"/>
                            <w:spacing w:val="-12"/>
                            <w:w w:val="105%"/>
                          </w:rPr>
                          <w:t xml:space="preserve"> </w:t>
                        </w:r>
                        <w:r>
                          <w:rPr>
                            <w:color w:val="231F20"/>
                            <w:w w:val="105%"/>
                          </w:rPr>
                          <w:t>he</w:t>
                        </w:r>
                        <w:r>
                          <w:rPr>
                            <w:color w:val="231F20"/>
                            <w:spacing w:val="-11"/>
                            <w:w w:val="105%"/>
                          </w:rPr>
                          <w:t xml:space="preserve"> </w:t>
                        </w:r>
                        <w:r>
                          <w:rPr>
                            <w:color w:val="231F20"/>
                            <w:w w:val="105%"/>
                          </w:rPr>
                          <w:t xml:space="preserve">wants </w:t>
                        </w:r>
                        <w:r>
                          <w:rPr>
                            <w:color w:val="231F20"/>
                          </w:rPr>
                          <w:t>to.</w:t>
                        </w:r>
                        <w:r>
                          <w:rPr>
                            <w:color w:val="231F20"/>
                            <w:spacing w:val="31"/>
                          </w:rPr>
                          <w:t xml:space="preserve"> </w:t>
                        </w:r>
                        <w:r>
                          <w:rPr>
                            <w:color w:val="231F20"/>
                          </w:rPr>
                          <w:t>He</w:t>
                        </w:r>
                        <w:r>
                          <w:rPr>
                            <w:color w:val="231F20"/>
                            <w:spacing w:val="-8"/>
                          </w:rPr>
                          <w:t xml:space="preserve"> </w:t>
                        </w:r>
                        <w:r>
                          <w:rPr>
                            <w:color w:val="231F20"/>
                          </w:rPr>
                          <w:t>often</w:t>
                        </w:r>
                        <w:r>
                          <w:rPr>
                            <w:color w:val="231F20"/>
                            <w:spacing w:val="-8"/>
                          </w:rPr>
                          <w:t xml:space="preserve"> </w:t>
                        </w:r>
                        <w:r>
                          <w:rPr>
                            <w:color w:val="231F20"/>
                          </w:rPr>
                          <w:t>gets</w:t>
                        </w:r>
                        <w:r>
                          <w:rPr>
                            <w:color w:val="231F20"/>
                            <w:spacing w:val="-8"/>
                          </w:rPr>
                          <w:t xml:space="preserve"> </w:t>
                        </w:r>
                        <w:r>
                          <w:rPr>
                            <w:color w:val="231F20"/>
                          </w:rPr>
                          <w:t>entirely</w:t>
                        </w:r>
                        <w:r>
                          <w:rPr>
                            <w:color w:val="231F20"/>
                            <w:spacing w:val="-8"/>
                          </w:rPr>
                          <w:t xml:space="preserve"> </w:t>
                        </w:r>
                        <w:r>
                          <w:rPr>
                            <w:color w:val="231F20"/>
                          </w:rPr>
                          <w:t>out</w:t>
                        </w:r>
                        <w:r>
                          <w:rPr>
                            <w:color w:val="231F20"/>
                            <w:spacing w:val="-8"/>
                          </w:rPr>
                          <w:t xml:space="preserve"> </w:t>
                        </w:r>
                        <w:r>
                          <w:rPr>
                            <w:color w:val="231F20"/>
                          </w:rPr>
                          <w:t>of</w:t>
                        </w:r>
                        <w:r>
                          <w:rPr>
                            <w:color w:val="231F20"/>
                            <w:spacing w:val="-8"/>
                          </w:rPr>
                          <w:t xml:space="preserve"> </w:t>
                        </w:r>
                        <w:r>
                          <w:rPr>
                            <w:color w:val="231F20"/>
                          </w:rPr>
                          <w:t>hand</w:t>
                        </w:r>
                        <w:r>
                          <w:rPr>
                            <w:color w:val="231F20"/>
                            <w:spacing w:val="-8"/>
                          </w:rPr>
                          <w:t xml:space="preserve"> </w:t>
                        </w:r>
                        <w:r>
                          <w:rPr>
                            <w:color w:val="231F20"/>
                          </w:rPr>
                          <w:t>when</w:t>
                        </w:r>
                        <w:r>
                          <w:rPr>
                            <w:color w:val="231F20"/>
                            <w:spacing w:val="-8"/>
                          </w:rPr>
                          <w:t xml:space="preserve"> </w:t>
                        </w:r>
                        <w:r>
                          <w:rPr>
                            <w:color w:val="231F20"/>
                          </w:rPr>
                          <w:t>drinking.</w:t>
                        </w:r>
                        <w:r>
                          <w:rPr>
                            <w:color w:val="231F20"/>
                            <w:spacing w:val="31"/>
                          </w:rPr>
                          <w:t xml:space="preserve"> </w:t>
                        </w:r>
                        <w:r>
                          <w:rPr>
                            <w:color w:val="231F20"/>
                          </w:rPr>
                          <w:t xml:space="preserve">He </w:t>
                        </w:r>
                        <w:r>
                          <w:rPr>
                            <w:color w:val="231F20"/>
                            <w:w w:val="105%"/>
                          </w:rPr>
                          <w:t>admits</w:t>
                        </w:r>
                        <w:r>
                          <w:rPr>
                            <w:color w:val="231F20"/>
                            <w:spacing w:val="-10"/>
                            <w:w w:val="105%"/>
                          </w:rPr>
                          <w:t xml:space="preserve"> </w:t>
                        </w:r>
                        <w:r>
                          <w:rPr>
                            <w:color w:val="231F20"/>
                            <w:w w:val="105%"/>
                          </w:rPr>
                          <w:t>this</w:t>
                        </w:r>
                        <w:r>
                          <w:rPr>
                            <w:color w:val="231F20"/>
                            <w:spacing w:val="-10"/>
                            <w:w w:val="105%"/>
                          </w:rPr>
                          <w:t xml:space="preserve"> </w:t>
                        </w:r>
                        <w:r>
                          <w:rPr>
                            <w:color w:val="231F20"/>
                            <w:w w:val="105%"/>
                          </w:rPr>
                          <w:t>is</w:t>
                        </w:r>
                        <w:r>
                          <w:rPr>
                            <w:color w:val="231F20"/>
                            <w:spacing w:val="-10"/>
                            <w:w w:val="105%"/>
                          </w:rPr>
                          <w:t xml:space="preserve"> </w:t>
                        </w:r>
                        <w:r>
                          <w:rPr>
                            <w:color w:val="231F20"/>
                            <w:w w:val="105%"/>
                          </w:rPr>
                          <w:t>true,</w:t>
                        </w:r>
                        <w:r>
                          <w:rPr>
                            <w:color w:val="231F20"/>
                            <w:spacing w:val="-10"/>
                            <w:w w:val="105%"/>
                          </w:rPr>
                          <w:t xml:space="preserve"> </w:t>
                        </w:r>
                        <w:r>
                          <w:rPr>
                            <w:color w:val="231F20"/>
                            <w:w w:val="105%"/>
                          </w:rPr>
                          <w:t>but</w:t>
                        </w:r>
                        <w:r>
                          <w:rPr>
                            <w:color w:val="231F20"/>
                            <w:spacing w:val="-10"/>
                            <w:w w:val="105%"/>
                          </w:rPr>
                          <w:t xml:space="preserve"> </w:t>
                        </w:r>
                        <w:r>
                          <w:rPr>
                            <w:color w:val="231F20"/>
                            <w:w w:val="105%"/>
                          </w:rPr>
                          <w:t>is</w:t>
                        </w:r>
                        <w:r>
                          <w:rPr>
                            <w:color w:val="231F20"/>
                            <w:spacing w:val="-10"/>
                            <w:w w:val="105%"/>
                          </w:rPr>
                          <w:t xml:space="preserve"> </w:t>
                        </w:r>
                        <w:r>
                          <w:rPr>
                            <w:color w:val="231F20"/>
                            <w:w w:val="105%"/>
                          </w:rPr>
                          <w:t>positive</w:t>
                        </w:r>
                        <w:r>
                          <w:rPr>
                            <w:color w:val="231F20"/>
                            <w:spacing w:val="-10"/>
                            <w:w w:val="105%"/>
                          </w:rPr>
                          <w:t xml:space="preserve"> </w:t>
                        </w:r>
                        <w:r>
                          <w:rPr>
                            <w:color w:val="231F20"/>
                            <w:w w:val="105%"/>
                          </w:rPr>
                          <w:t>that</w:t>
                        </w:r>
                        <w:r>
                          <w:rPr>
                            <w:color w:val="231F20"/>
                            <w:spacing w:val="-10"/>
                            <w:w w:val="105%"/>
                          </w:rPr>
                          <w:t xml:space="preserve"> </w:t>
                        </w:r>
                        <w:r>
                          <w:rPr>
                            <w:color w:val="231F20"/>
                            <w:w w:val="105%"/>
                          </w:rPr>
                          <w:t>he</w:t>
                        </w:r>
                        <w:r>
                          <w:rPr>
                            <w:color w:val="231F20"/>
                            <w:spacing w:val="-10"/>
                            <w:w w:val="105%"/>
                          </w:rPr>
                          <w:t xml:space="preserve"> </w:t>
                        </w:r>
                        <w:r>
                          <w:rPr>
                            <w:color w:val="231F20"/>
                            <w:w w:val="105%"/>
                          </w:rPr>
                          <w:t>will</w:t>
                        </w:r>
                        <w:r>
                          <w:rPr>
                            <w:color w:val="231F20"/>
                            <w:spacing w:val="-10"/>
                            <w:w w:val="105%"/>
                          </w:rPr>
                          <w:t xml:space="preserve"> </w:t>
                        </w:r>
                        <w:r>
                          <w:rPr>
                            <w:color w:val="231F20"/>
                            <w:w w:val="105%"/>
                          </w:rPr>
                          <w:t>do</w:t>
                        </w:r>
                        <w:r>
                          <w:rPr>
                            <w:color w:val="231F20"/>
                            <w:spacing w:val="-10"/>
                            <w:w w:val="105%"/>
                          </w:rPr>
                          <w:t xml:space="preserve"> </w:t>
                        </w:r>
                        <w:r>
                          <w:rPr>
                            <w:color w:val="231F20"/>
                            <w:w w:val="105%"/>
                          </w:rPr>
                          <w:t>better. He</w:t>
                        </w:r>
                        <w:r>
                          <w:rPr>
                            <w:color w:val="231F20"/>
                            <w:spacing w:val="-9"/>
                            <w:w w:val="105%"/>
                          </w:rPr>
                          <w:t xml:space="preserve"> </w:t>
                        </w:r>
                        <w:r>
                          <w:rPr>
                            <w:color w:val="231F20"/>
                            <w:w w:val="105%"/>
                          </w:rPr>
                          <w:t>has</w:t>
                        </w:r>
                        <w:r>
                          <w:rPr>
                            <w:color w:val="231F20"/>
                            <w:spacing w:val="-8"/>
                            <w:w w:val="105%"/>
                          </w:rPr>
                          <w:t xml:space="preserve"> </w:t>
                        </w:r>
                        <w:r>
                          <w:rPr>
                            <w:color w:val="231F20"/>
                            <w:w w:val="105%"/>
                          </w:rPr>
                          <w:t>begun</w:t>
                        </w:r>
                        <w:r>
                          <w:rPr>
                            <w:color w:val="231F20"/>
                            <w:spacing w:val="-8"/>
                            <w:w w:val="105%"/>
                          </w:rPr>
                          <w:t xml:space="preserve"> </w:t>
                        </w:r>
                        <w:r>
                          <w:rPr>
                            <w:color w:val="231F20"/>
                            <w:w w:val="105%"/>
                          </w:rPr>
                          <w:t>to</w:t>
                        </w:r>
                        <w:r>
                          <w:rPr>
                            <w:color w:val="231F20"/>
                            <w:spacing w:val="-8"/>
                            <w:w w:val="105%"/>
                          </w:rPr>
                          <w:t xml:space="preserve"> </w:t>
                        </w:r>
                        <w:r>
                          <w:rPr>
                            <w:color w:val="231F20"/>
                            <w:w w:val="105%"/>
                          </w:rPr>
                          <w:t>try,</w:t>
                        </w:r>
                        <w:r>
                          <w:rPr>
                            <w:color w:val="231F20"/>
                            <w:spacing w:val="-8"/>
                            <w:w w:val="105%"/>
                          </w:rPr>
                          <w:t xml:space="preserve"> </w:t>
                        </w:r>
                        <w:r>
                          <w:rPr>
                            <w:color w:val="231F20"/>
                            <w:w w:val="105%"/>
                          </w:rPr>
                          <w:t>with</w:t>
                        </w:r>
                        <w:r>
                          <w:rPr>
                            <w:color w:val="231F20"/>
                            <w:spacing w:val="-9"/>
                            <w:w w:val="105%"/>
                          </w:rPr>
                          <w:t xml:space="preserve"> </w:t>
                        </w:r>
                        <w:r>
                          <w:rPr>
                            <w:color w:val="231F20"/>
                            <w:w w:val="105%"/>
                          </w:rPr>
                          <w:t>or</w:t>
                        </w:r>
                        <w:r>
                          <w:rPr>
                            <w:color w:val="231F20"/>
                            <w:spacing w:val="-8"/>
                            <w:w w:val="105%"/>
                          </w:rPr>
                          <w:t xml:space="preserve"> </w:t>
                        </w:r>
                        <w:r>
                          <w:rPr>
                            <w:color w:val="231F20"/>
                            <w:w w:val="105%"/>
                          </w:rPr>
                          <w:t>without</w:t>
                        </w:r>
                        <w:r>
                          <w:rPr>
                            <w:color w:val="231F20"/>
                            <w:spacing w:val="-9"/>
                            <w:w w:val="105%"/>
                          </w:rPr>
                          <w:t xml:space="preserve"> </w:t>
                        </w:r>
                        <w:r>
                          <w:rPr>
                            <w:color w:val="231F20"/>
                            <w:w w:val="105%"/>
                          </w:rPr>
                          <w:t>your</w:t>
                        </w:r>
                        <w:r>
                          <w:rPr>
                            <w:color w:val="231F20"/>
                            <w:spacing w:val="-8"/>
                            <w:w w:val="105%"/>
                          </w:rPr>
                          <w:t xml:space="preserve"> </w:t>
                        </w:r>
                        <w:r>
                          <w:rPr>
                            <w:color w:val="231F20"/>
                            <w:w w:val="105%"/>
                          </w:rPr>
                          <w:t xml:space="preserve">cooperation, </w:t>
                        </w:r>
                        <w:r>
                          <w:rPr>
                            <w:color w:val="231F20"/>
                          </w:rPr>
                          <w:t>various</w:t>
                        </w:r>
                        <w:r>
                          <w:rPr>
                            <w:color w:val="231F20"/>
                            <w:spacing w:val="-12"/>
                          </w:rPr>
                          <w:t xml:space="preserve"> </w:t>
                        </w:r>
                        <w:r>
                          <w:rPr>
                            <w:color w:val="231F20"/>
                          </w:rPr>
                          <w:t>means</w:t>
                        </w:r>
                        <w:r>
                          <w:rPr>
                            <w:color w:val="231F20"/>
                            <w:spacing w:val="-11"/>
                          </w:rPr>
                          <w:t xml:space="preserve"> </w:t>
                        </w:r>
                        <w:r>
                          <w:rPr>
                            <w:color w:val="231F20"/>
                          </w:rPr>
                          <w:t>of</w:t>
                        </w:r>
                        <w:r>
                          <w:rPr>
                            <w:color w:val="231F20"/>
                            <w:spacing w:val="-11"/>
                          </w:rPr>
                          <w:t xml:space="preserve"> </w:t>
                        </w:r>
                        <w:r>
                          <w:rPr>
                            <w:color w:val="231F20"/>
                          </w:rPr>
                          <w:t>moderating</w:t>
                        </w:r>
                        <w:r>
                          <w:rPr>
                            <w:color w:val="231F20"/>
                            <w:spacing w:val="-11"/>
                          </w:rPr>
                          <w:t xml:space="preserve"> </w:t>
                        </w:r>
                        <w:r>
                          <w:rPr>
                            <w:color w:val="231F20"/>
                          </w:rPr>
                          <w:t>or</w:t>
                        </w:r>
                        <w:r>
                          <w:rPr>
                            <w:color w:val="231F20"/>
                            <w:spacing w:val="-12"/>
                          </w:rPr>
                          <w:t xml:space="preserve"> </w:t>
                        </w:r>
                        <w:r>
                          <w:rPr>
                            <w:color w:val="231F20"/>
                          </w:rPr>
                          <w:t>staying</w:t>
                        </w:r>
                        <w:r>
                          <w:rPr>
                            <w:color w:val="231F20"/>
                            <w:spacing w:val="-11"/>
                          </w:rPr>
                          <w:t xml:space="preserve"> </w:t>
                        </w:r>
                        <w:r>
                          <w:rPr>
                            <w:color w:val="231F20"/>
                          </w:rPr>
                          <w:t>dry.</w:t>
                        </w:r>
                        <w:r>
                          <w:rPr>
                            <w:color w:val="231F20"/>
                            <w:spacing w:val="25"/>
                          </w:rPr>
                          <w:t xml:space="preserve"> </w:t>
                        </w:r>
                        <w:r>
                          <w:rPr>
                            <w:color w:val="231F20"/>
                          </w:rPr>
                          <w:t>Maybe</w:t>
                        </w:r>
                        <w:r>
                          <w:rPr>
                            <w:color w:val="231F20"/>
                            <w:spacing w:val="-12"/>
                          </w:rPr>
                          <w:t xml:space="preserve"> </w:t>
                        </w:r>
                        <w:r>
                          <w:rPr>
                            <w:color w:val="231F20"/>
                          </w:rPr>
                          <w:t>he</w:t>
                        </w:r>
                        <w:r>
                          <w:rPr>
                            <w:color w:val="231F20"/>
                            <w:spacing w:val="-11"/>
                          </w:rPr>
                          <w:t xml:space="preserve"> </w:t>
                        </w:r>
                        <w:r>
                          <w:rPr>
                            <w:color w:val="231F20"/>
                          </w:rPr>
                          <w:t xml:space="preserve">is </w:t>
                        </w:r>
                        <w:r>
                          <w:rPr>
                            <w:color w:val="231F20"/>
                            <w:w w:val="105%"/>
                          </w:rPr>
                          <w:t>beginning</w:t>
                        </w:r>
                        <w:r>
                          <w:rPr>
                            <w:color w:val="231F20"/>
                            <w:spacing w:val="-6"/>
                            <w:w w:val="105%"/>
                          </w:rPr>
                          <w:t xml:space="preserve"> </w:t>
                        </w:r>
                        <w:r>
                          <w:rPr>
                            <w:color w:val="231F20"/>
                            <w:w w:val="105%"/>
                          </w:rPr>
                          <w:t>to</w:t>
                        </w:r>
                        <w:r>
                          <w:rPr>
                            <w:color w:val="231F20"/>
                            <w:spacing w:val="-6"/>
                            <w:w w:val="105%"/>
                          </w:rPr>
                          <w:t xml:space="preserve"> </w:t>
                        </w:r>
                        <w:r>
                          <w:rPr>
                            <w:color w:val="231F20"/>
                            <w:w w:val="105%"/>
                          </w:rPr>
                          <w:t>lose</w:t>
                        </w:r>
                        <w:r>
                          <w:rPr>
                            <w:color w:val="231F20"/>
                            <w:spacing w:val="-6"/>
                            <w:w w:val="105%"/>
                          </w:rPr>
                          <w:t xml:space="preserve"> </w:t>
                        </w:r>
                        <w:r>
                          <w:rPr>
                            <w:color w:val="231F20"/>
                            <w:w w:val="105%"/>
                          </w:rPr>
                          <w:t>his</w:t>
                        </w:r>
                        <w:r>
                          <w:rPr>
                            <w:color w:val="231F20"/>
                            <w:spacing w:val="-6"/>
                            <w:w w:val="105%"/>
                          </w:rPr>
                          <w:t xml:space="preserve"> </w:t>
                        </w:r>
                        <w:r>
                          <w:rPr>
                            <w:color w:val="231F20"/>
                            <w:w w:val="105%"/>
                          </w:rPr>
                          <w:t>friends.</w:t>
                        </w:r>
                        <w:r>
                          <w:rPr>
                            <w:color w:val="231F20"/>
                            <w:spacing w:val="35"/>
                            <w:w w:val="105%"/>
                          </w:rPr>
                          <w:t xml:space="preserve"> </w:t>
                        </w:r>
                        <w:r>
                          <w:rPr>
                            <w:color w:val="231F20"/>
                            <w:w w:val="105%"/>
                          </w:rPr>
                          <w:t>His</w:t>
                        </w:r>
                        <w:r>
                          <w:rPr>
                            <w:color w:val="231F20"/>
                            <w:spacing w:val="-6"/>
                            <w:w w:val="105%"/>
                          </w:rPr>
                          <w:t xml:space="preserve"> </w:t>
                        </w:r>
                        <w:r>
                          <w:rPr>
                            <w:color w:val="231F20"/>
                            <w:w w:val="105%"/>
                          </w:rPr>
                          <w:t>business</w:t>
                        </w:r>
                        <w:r>
                          <w:rPr>
                            <w:color w:val="231F20"/>
                            <w:spacing w:val="-6"/>
                            <w:w w:val="105%"/>
                          </w:rPr>
                          <w:t xml:space="preserve"> </w:t>
                        </w:r>
                        <w:r>
                          <w:rPr>
                            <w:color w:val="231F20"/>
                            <w:w w:val="105%"/>
                          </w:rPr>
                          <w:t>may</w:t>
                        </w:r>
                        <w:r>
                          <w:rPr>
                            <w:color w:val="231F20"/>
                            <w:spacing w:val="-6"/>
                            <w:w w:val="105%"/>
                          </w:rPr>
                          <w:t xml:space="preserve"> </w:t>
                        </w:r>
                        <w:r>
                          <w:rPr>
                            <w:color w:val="231F20"/>
                            <w:w w:val="105%"/>
                          </w:rPr>
                          <w:t xml:space="preserve">suffer </w:t>
                        </w:r>
                        <w:r>
                          <w:rPr>
                            <w:color w:val="231F20"/>
                          </w:rPr>
                          <w:t>somewhat.</w:t>
                        </w:r>
                        <w:r>
                          <w:rPr>
                            <w:color w:val="231F20"/>
                            <w:spacing w:val="-12"/>
                          </w:rPr>
                          <w:t xml:space="preserve"> </w:t>
                        </w:r>
                        <w:r>
                          <w:rPr>
                            <w:color w:val="231F20"/>
                          </w:rPr>
                          <w:t>He</w:t>
                        </w:r>
                        <w:r>
                          <w:rPr>
                            <w:color w:val="231F20"/>
                            <w:spacing w:val="-11"/>
                          </w:rPr>
                          <w:t xml:space="preserve"> </w:t>
                        </w:r>
                        <w:r>
                          <w:rPr>
                            <w:color w:val="231F20"/>
                          </w:rPr>
                          <w:t>is</w:t>
                        </w:r>
                        <w:r>
                          <w:rPr>
                            <w:color w:val="231F20"/>
                            <w:spacing w:val="-11"/>
                          </w:rPr>
                          <w:t xml:space="preserve"> </w:t>
                        </w:r>
                        <w:r>
                          <w:rPr>
                            <w:color w:val="231F20"/>
                          </w:rPr>
                          <w:t>worried</w:t>
                        </w:r>
                        <w:r>
                          <w:rPr>
                            <w:color w:val="231F20"/>
                            <w:spacing w:val="-11"/>
                          </w:rPr>
                          <w:t xml:space="preserve"> </w:t>
                        </w:r>
                        <w:r>
                          <w:rPr>
                            <w:color w:val="231F20"/>
                          </w:rPr>
                          <w:t>at</w:t>
                        </w:r>
                        <w:r>
                          <w:rPr>
                            <w:color w:val="231F20"/>
                            <w:spacing w:val="-12"/>
                          </w:rPr>
                          <w:t xml:space="preserve"> </w:t>
                        </w:r>
                        <w:r>
                          <w:rPr>
                            <w:color w:val="231F20"/>
                          </w:rPr>
                          <w:t>times,</w:t>
                        </w:r>
                        <w:r>
                          <w:rPr>
                            <w:color w:val="231F20"/>
                            <w:spacing w:val="-11"/>
                          </w:rPr>
                          <w:t xml:space="preserve"> </w:t>
                        </w:r>
                        <w:r>
                          <w:rPr>
                            <w:color w:val="231F20"/>
                          </w:rPr>
                          <w:t>and</w:t>
                        </w:r>
                        <w:r>
                          <w:rPr>
                            <w:color w:val="231F20"/>
                            <w:spacing w:val="-11"/>
                          </w:rPr>
                          <w:t xml:space="preserve"> </w:t>
                        </w:r>
                        <w:r>
                          <w:rPr>
                            <w:color w:val="231F20"/>
                          </w:rPr>
                          <w:t>is</w:t>
                        </w:r>
                        <w:r>
                          <w:rPr>
                            <w:color w:val="231F20"/>
                            <w:spacing w:val="-11"/>
                          </w:rPr>
                          <w:t xml:space="preserve"> </w:t>
                        </w:r>
                        <w:r>
                          <w:rPr>
                            <w:color w:val="231F20"/>
                          </w:rPr>
                          <w:t>becoming</w:t>
                        </w:r>
                        <w:r>
                          <w:rPr>
                            <w:color w:val="231F20"/>
                            <w:spacing w:val="-12"/>
                          </w:rPr>
                          <w:t xml:space="preserve"> </w:t>
                        </w:r>
                        <w:r>
                          <w:rPr>
                            <w:color w:val="231F20"/>
                          </w:rPr>
                          <w:t xml:space="preserve">aware </w:t>
                        </w:r>
                        <w:r>
                          <w:rPr>
                            <w:color w:val="231F20"/>
                            <w:w w:val="105%"/>
                          </w:rPr>
                          <w:t>that he cannot drink like other people.</w:t>
                        </w:r>
                        <w:r>
                          <w:rPr>
                            <w:color w:val="231F20"/>
                            <w:spacing w:val="40"/>
                            <w:w w:val="105%"/>
                          </w:rPr>
                          <w:t xml:space="preserve"> </w:t>
                        </w:r>
                        <w:r>
                          <w:rPr>
                            <w:color w:val="231F20"/>
                            <w:w w:val="105%"/>
                          </w:rPr>
                          <w:t>He sometimes drinks</w:t>
                        </w:r>
                        <w:r>
                          <w:rPr>
                            <w:color w:val="231F20"/>
                            <w:spacing w:val="-12"/>
                            <w:w w:val="105%"/>
                          </w:rPr>
                          <w:t xml:space="preserve"> </w:t>
                        </w:r>
                        <w:r>
                          <w:rPr>
                            <w:color w:val="231F20"/>
                            <w:w w:val="105%"/>
                          </w:rPr>
                          <w:t>in</w:t>
                        </w:r>
                        <w:r>
                          <w:rPr>
                            <w:color w:val="231F20"/>
                            <w:spacing w:val="-12"/>
                            <w:w w:val="105%"/>
                          </w:rPr>
                          <w:t xml:space="preserve"> </w:t>
                        </w:r>
                        <w:r>
                          <w:rPr>
                            <w:color w:val="231F20"/>
                            <w:w w:val="105%"/>
                          </w:rPr>
                          <w:t>the</w:t>
                        </w:r>
                        <w:r>
                          <w:rPr>
                            <w:color w:val="231F20"/>
                            <w:spacing w:val="-12"/>
                            <w:w w:val="105%"/>
                          </w:rPr>
                          <w:t xml:space="preserve"> </w:t>
                        </w:r>
                        <w:r>
                          <w:rPr>
                            <w:color w:val="231F20"/>
                            <w:w w:val="105%"/>
                          </w:rPr>
                          <w:t>morning</w:t>
                        </w:r>
                        <w:r>
                          <w:rPr>
                            <w:color w:val="231F20"/>
                            <w:spacing w:val="-12"/>
                            <w:w w:val="105%"/>
                          </w:rPr>
                          <w:t xml:space="preserve"> </w:t>
                        </w:r>
                        <w:r>
                          <w:rPr>
                            <w:color w:val="231F20"/>
                            <w:w w:val="105%"/>
                          </w:rPr>
                          <w:t>and</w:t>
                        </w:r>
                        <w:r>
                          <w:rPr>
                            <w:color w:val="231F20"/>
                            <w:spacing w:val="-11"/>
                            <w:w w:val="105%"/>
                          </w:rPr>
                          <w:t xml:space="preserve"> </w:t>
                        </w:r>
                        <w:r>
                          <w:rPr>
                            <w:color w:val="231F20"/>
                            <w:w w:val="105%"/>
                          </w:rPr>
                          <w:t>through</w:t>
                        </w:r>
                        <w:r>
                          <w:rPr>
                            <w:color w:val="231F20"/>
                            <w:spacing w:val="-12"/>
                            <w:w w:val="105%"/>
                          </w:rPr>
                          <w:t xml:space="preserve"> </w:t>
                        </w:r>
                        <w:r>
                          <w:rPr>
                            <w:color w:val="231F20"/>
                            <w:w w:val="105%"/>
                          </w:rPr>
                          <w:t>the</w:t>
                        </w:r>
                        <w:r>
                          <w:rPr>
                            <w:color w:val="231F20"/>
                            <w:spacing w:val="-12"/>
                            <w:w w:val="105%"/>
                          </w:rPr>
                          <w:t xml:space="preserve"> </w:t>
                        </w:r>
                        <w:r>
                          <w:rPr>
                            <w:color w:val="231F20"/>
                            <w:w w:val="105%"/>
                          </w:rPr>
                          <w:t>day</w:t>
                        </w:r>
                        <w:r>
                          <w:rPr>
                            <w:color w:val="231F20"/>
                            <w:spacing w:val="-12"/>
                            <w:w w:val="105%"/>
                          </w:rPr>
                          <w:t xml:space="preserve"> </w:t>
                        </w:r>
                        <w:r>
                          <w:rPr>
                            <w:color w:val="231F20"/>
                            <w:w w:val="105%"/>
                          </w:rPr>
                          <w:t>also,</w:t>
                        </w:r>
                        <w:r>
                          <w:rPr>
                            <w:color w:val="231F20"/>
                            <w:spacing w:val="-12"/>
                            <w:w w:val="105%"/>
                          </w:rPr>
                          <w:t xml:space="preserve"> </w:t>
                        </w:r>
                        <w:r>
                          <w:rPr>
                            <w:color w:val="231F20"/>
                            <w:w w:val="105%"/>
                          </w:rPr>
                          <w:t>to</w:t>
                        </w:r>
                        <w:r>
                          <w:rPr>
                            <w:color w:val="231F20"/>
                            <w:spacing w:val="-11"/>
                            <w:w w:val="105%"/>
                          </w:rPr>
                          <w:t xml:space="preserve"> </w:t>
                        </w:r>
                        <w:r>
                          <w:rPr>
                            <w:color w:val="231F20"/>
                            <w:w w:val="105%"/>
                          </w:rPr>
                          <w:t xml:space="preserve">hold </w:t>
                        </w:r>
                        <w:r>
                          <w:rPr>
                            <w:color w:val="231F20"/>
                          </w:rPr>
                          <w:t>his</w:t>
                        </w:r>
                        <w:r>
                          <w:rPr>
                            <w:color w:val="231F20"/>
                            <w:spacing w:val="-1"/>
                          </w:rPr>
                          <w:t xml:space="preserve"> </w:t>
                        </w:r>
                        <w:r>
                          <w:rPr>
                            <w:color w:val="231F20"/>
                          </w:rPr>
                          <w:t>nervousness</w:t>
                        </w:r>
                        <w:r>
                          <w:rPr>
                            <w:color w:val="231F20"/>
                            <w:spacing w:val="-1"/>
                          </w:rPr>
                          <w:t xml:space="preserve"> </w:t>
                        </w:r>
                        <w:r>
                          <w:rPr>
                            <w:color w:val="231F20"/>
                          </w:rPr>
                          <w:t>in</w:t>
                        </w:r>
                        <w:r>
                          <w:rPr>
                            <w:color w:val="231F20"/>
                            <w:spacing w:val="-1"/>
                          </w:rPr>
                          <w:t xml:space="preserve"> </w:t>
                        </w:r>
                        <w:r>
                          <w:rPr>
                            <w:color w:val="231F20"/>
                          </w:rPr>
                          <w:t>check.</w:t>
                        </w:r>
                        <w:r>
                          <w:rPr>
                            <w:color w:val="231F20"/>
                            <w:spacing w:val="40"/>
                          </w:rPr>
                          <w:t xml:space="preserve"> </w:t>
                        </w:r>
                        <w:r>
                          <w:rPr>
                            <w:color w:val="231F20"/>
                          </w:rPr>
                          <w:t>He</w:t>
                        </w:r>
                        <w:r>
                          <w:rPr>
                            <w:color w:val="231F20"/>
                            <w:spacing w:val="-1"/>
                          </w:rPr>
                          <w:t xml:space="preserve"> </w:t>
                        </w:r>
                        <w:r>
                          <w:rPr>
                            <w:color w:val="231F20"/>
                          </w:rPr>
                          <w:t>is</w:t>
                        </w:r>
                        <w:r>
                          <w:rPr>
                            <w:color w:val="231F20"/>
                            <w:spacing w:val="-1"/>
                          </w:rPr>
                          <w:t xml:space="preserve"> </w:t>
                        </w:r>
                        <w:r>
                          <w:rPr>
                            <w:color w:val="231F20"/>
                          </w:rPr>
                          <w:t>remorseful</w:t>
                        </w:r>
                        <w:r>
                          <w:rPr>
                            <w:color w:val="231F20"/>
                            <w:spacing w:val="-1"/>
                          </w:rPr>
                          <w:t xml:space="preserve"> </w:t>
                        </w:r>
                        <w:r>
                          <w:rPr>
                            <w:color w:val="231F20"/>
                          </w:rPr>
                          <w:t>after</w:t>
                        </w:r>
                        <w:r>
                          <w:rPr>
                            <w:color w:val="231F20"/>
                            <w:spacing w:val="-1"/>
                          </w:rPr>
                          <w:t xml:space="preserve"> </w:t>
                        </w:r>
                        <w:r>
                          <w:rPr>
                            <w:color w:val="231F20"/>
                          </w:rPr>
                          <w:t>serious drinking</w:t>
                        </w:r>
                        <w:r>
                          <w:rPr>
                            <w:color w:val="231F20"/>
                            <w:spacing w:val="-1"/>
                          </w:rPr>
                          <w:t xml:space="preserve"> </w:t>
                        </w:r>
                        <w:r>
                          <w:rPr>
                            <w:color w:val="231F20"/>
                          </w:rPr>
                          <w:t>bouts</w:t>
                        </w:r>
                        <w:r>
                          <w:rPr>
                            <w:color w:val="231F20"/>
                            <w:spacing w:val="-1"/>
                          </w:rPr>
                          <w:t xml:space="preserve"> </w:t>
                        </w:r>
                        <w:r>
                          <w:rPr>
                            <w:color w:val="231F20"/>
                          </w:rPr>
                          <w:t>and</w:t>
                        </w:r>
                        <w:r>
                          <w:rPr>
                            <w:color w:val="231F20"/>
                            <w:spacing w:val="-1"/>
                          </w:rPr>
                          <w:t xml:space="preserve"> </w:t>
                        </w:r>
                        <w:r>
                          <w:rPr>
                            <w:color w:val="231F20"/>
                          </w:rPr>
                          <w:t>tells</w:t>
                        </w:r>
                        <w:r>
                          <w:rPr>
                            <w:color w:val="231F20"/>
                            <w:spacing w:val="-1"/>
                          </w:rPr>
                          <w:t xml:space="preserve"> </w:t>
                        </w:r>
                        <w:r>
                          <w:rPr>
                            <w:color w:val="231F20"/>
                          </w:rPr>
                          <w:t>you</w:t>
                        </w:r>
                        <w:r>
                          <w:rPr>
                            <w:color w:val="231F20"/>
                            <w:spacing w:val="-1"/>
                          </w:rPr>
                          <w:t xml:space="preserve"> </w:t>
                        </w:r>
                        <w:r>
                          <w:rPr>
                            <w:color w:val="231F20"/>
                          </w:rPr>
                          <w:t>he</w:t>
                        </w:r>
                        <w:r>
                          <w:rPr>
                            <w:color w:val="231F20"/>
                            <w:spacing w:val="-1"/>
                          </w:rPr>
                          <w:t xml:space="preserve"> </w:t>
                        </w:r>
                        <w:r>
                          <w:rPr>
                            <w:color w:val="231F20"/>
                          </w:rPr>
                          <w:t>wants</w:t>
                        </w:r>
                        <w:r>
                          <w:rPr>
                            <w:color w:val="231F20"/>
                            <w:spacing w:val="-1"/>
                          </w:rPr>
                          <w:t xml:space="preserve"> </w:t>
                        </w:r>
                        <w:r>
                          <w:rPr>
                            <w:color w:val="231F20"/>
                          </w:rPr>
                          <w:t>to</w:t>
                        </w:r>
                        <w:r>
                          <w:rPr>
                            <w:color w:val="231F20"/>
                            <w:spacing w:val="-1"/>
                          </w:rPr>
                          <w:t xml:space="preserve"> </w:t>
                        </w:r>
                        <w:r>
                          <w:rPr>
                            <w:color w:val="231F20"/>
                          </w:rPr>
                          <w:t>stop.</w:t>
                        </w:r>
                        <w:r>
                          <w:rPr>
                            <w:color w:val="231F20"/>
                            <w:spacing w:val="40"/>
                          </w:rPr>
                          <w:t xml:space="preserve"> </w:t>
                        </w:r>
                        <w:r>
                          <w:rPr>
                            <w:color w:val="231F20"/>
                          </w:rPr>
                          <w:t>But</w:t>
                        </w:r>
                        <w:r>
                          <w:rPr>
                            <w:color w:val="231F20"/>
                            <w:spacing w:val="-1"/>
                          </w:rPr>
                          <w:t xml:space="preserve"> </w:t>
                        </w:r>
                        <w:r>
                          <w:rPr>
                            <w:color w:val="231F20"/>
                          </w:rPr>
                          <w:t>when he</w:t>
                        </w:r>
                        <w:r>
                          <w:rPr>
                            <w:color w:val="231F20"/>
                            <w:spacing w:val="-4"/>
                          </w:rPr>
                          <w:t xml:space="preserve"> </w:t>
                        </w:r>
                        <w:r>
                          <w:rPr>
                            <w:color w:val="231F20"/>
                          </w:rPr>
                          <w:t>gets</w:t>
                        </w:r>
                        <w:r>
                          <w:rPr>
                            <w:color w:val="231F20"/>
                            <w:spacing w:val="-4"/>
                          </w:rPr>
                          <w:t xml:space="preserve"> </w:t>
                        </w:r>
                        <w:r>
                          <w:rPr>
                            <w:color w:val="231F20"/>
                          </w:rPr>
                          <w:t>over</w:t>
                        </w:r>
                        <w:r>
                          <w:rPr>
                            <w:color w:val="231F20"/>
                            <w:spacing w:val="-4"/>
                          </w:rPr>
                          <w:t xml:space="preserve"> </w:t>
                        </w:r>
                        <w:r>
                          <w:rPr>
                            <w:color w:val="231F20"/>
                          </w:rPr>
                          <w:t>the</w:t>
                        </w:r>
                        <w:r>
                          <w:rPr>
                            <w:color w:val="231F20"/>
                            <w:spacing w:val="-4"/>
                          </w:rPr>
                          <w:t xml:space="preserve"> </w:t>
                        </w:r>
                        <w:r>
                          <w:rPr>
                            <w:color w:val="231F20"/>
                          </w:rPr>
                          <w:t>spree,</w:t>
                        </w:r>
                        <w:r>
                          <w:rPr>
                            <w:color w:val="231F20"/>
                            <w:spacing w:val="-4"/>
                          </w:rPr>
                          <w:t xml:space="preserve"> </w:t>
                        </w:r>
                        <w:r>
                          <w:rPr>
                            <w:color w:val="231F20"/>
                          </w:rPr>
                          <w:t>he</w:t>
                        </w:r>
                        <w:r>
                          <w:rPr>
                            <w:color w:val="231F20"/>
                            <w:spacing w:val="-4"/>
                          </w:rPr>
                          <w:t xml:space="preserve"> </w:t>
                        </w:r>
                        <w:r>
                          <w:rPr>
                            <w:color w:val="231F20"/>
                          </w:rPr>
                          <w:t>begins</w:t>
                        </w:r>
                        <w:r>
                          <w:rPr>
                            <w:color w:val="231F20"/>
                            <w:spacing w:val="-4"/>
                          </w:rPr>
                          <w:t xml:space="preserve"> </w:t>
                        </w:r>
                        <w:r>
                          <w:rPr>
                            <w:color w:val="231F20"/>
                          </w:rPr>
                          <w:t>to</w:t>
                        </w:r>
                        <w:r>
                          <w:rPr>
                            <w:color w:val="231F20"/>
                            <w:spacing w:val="-4"/>
                          </w:rPr>
                          <w:t xml:space="preserve"> </w:t>
                        </w:r>
                        <w:r>
                          <w:rPr>
                            <w:color w:val="231F20"/>
                          </w:rPr>
                          <w:t>think</w:t>
                        </w:r>
                        <w:r>
                          <w:rPr>
                            <w:color w:val="231F20"/>
                            <w:spacing w:val="-4"/>
                          </w:rPr>
                          <w:t xml:space="preserve"> </w:t>
                        </w:r>
                        <w:r>
                          <w:rPr>
                            <w:color w:val="231F20"/>
                          </w:rPr>
                          <w:t>once</w:t>
                        </w:r>
                        <w:r>
                          <w:rPr>
                            <w:color w:val="231F20"/>
                            <w:spacing w:val="-4"/>
                          </w:rPr>
                          <w:t xml:space="preserve"> </w:t>
                        </w:r>
                        <w:r>
                          <w:rPr>
                            <w:color w:val="231F20"/>
                          </w:rPr>
                          <w:t>more</w:t>
                        </w:r>
                        <w:r>
                          <w:rPr>
                            <w:color w:val="231F20"/>
                            <w:spacing w:val="-4"/>
                          </w:rPr>
                          <w:t xml:space="preserve"> </w:t>
                        </w:r>
                        <w:r>
                          <w:rPr>
                            <w:color w:val="231F20"/>
                          </w:rPr>
                          <w:t>how he</w:t>
                        </w:r>
                        <w:r>
                          <w:rPr>
                            <w:color w:val="231F20"/>
                            <w:spacing w:val="-3"/>
                          </w:rPr>
                          <w:t xml:space="preserve"> </w:t>
                        </w:r>
                        <w:r>
                          <w:rPr>
                            <w:color w:val="231F20"/>
                          </w:rPr>
                          <w:t>can</w:t>
                        </w:r>
                        <w:r>
                          <w:rPr>
                            <w:color w:val="231F20"/>
                            <w:spacing w:val="-3"/>
                          </w:rPr>
                          <w:t xml:space="preserve"> </w:t>
                        </w:r>
                        <w:r>
                          <w:rPr>
                            <w:color w:val="231F20"/>
                          </w:rPr>
                          <w:t>drink</w:t>
                        </w:r>
                        <w:r>
                          <w:rPr>
                            <w:color w:val="231F20"/>
                            <w:spacing w:val="-3"/>
                          </w:rPr>
                          <w:t xml:space="preserve"> </w:t>
                        </w:r>
                        <w:r>
                          <w:rPr>
                            <w:color w:val="231F20"/>
                          </w:rPr>
                          <w:t>moderately</w:t>
                        </w:r>
                        <w:r>
                          <w:rPr>
                            <w:color w:val="231F20"/>
                            <w:spacing w:val="-3"/>
                          </w:rPr>
                          <w:t xml:space="preserve"> </w:t>
                        </w:r>
                        <w:r>
                          <w:rPr>
                            <w:color w:val="231F20"/>
                          </w:rPr>
                          <w:t>next</w:t>
                        </w:r>
                        <w:r>
                          <w:rPr>
                            <w:color w:val="231F20"/>
                            <w:spacing w:val="-3"/>
                          </w:rPr>
                          <w:t xml:space="preserve"> </w:t>
                        </w:r>
                        <w:r>
                          <w:rPr>
                            <w:color w:val="231F20"/>
                          </w:rPr>
                          <w:t>time.</w:t>
                        </w:r>
                        <w:r>
                          <w:rPr>
                            <w:color w:val="231F20"/>
                            <w:spacing w:val="16"/>
                          </w:rPr>
                          <w:t xml:space="preserve"> </w:t>
                        </w:r>
                        <w:r>
                          <w:rPr>
                            <w:color w:val="231F20"/>
                          </w:rPr>
                          <w:t>We</w:t>
                        </w:r>
                        <w:r>
                          <w:rPr>
                            <w:color w:val="231F20"/>
                            <w:spacing w:val="-3"/>
                          </w:rPr>
                          <w:t xml:space="preserve"> </w:t>
                        </w:r>
                        <w:r>
                          <w:rPr>
                            <w:color w:val="231F20"/>
                          </w:rPr>
                          <w:t>think</w:t>
                        </w:r>
                        <w:r>
                          <w:rPr>
                            <w:color w:val="231F20"/>
                            <w:spacing w:val="-3"/>
                          </w:rPr>
                          <w:t xml:space="preserve"> </w:t>
                        </w:r>
                        <w:r>
                          <w:rPr>
                            <w:color w:val="231F20"/>
                          </w:rPr>
                          <w:t>this</w:t>
                        </w:r>
                        <w:r>
                          <w:rPr>
                            <w:color w:val="231F20"/>
                            <w:spacing w:val="-3"/>
                          </w:rPr>
                          <w:t xml:space="preserve"> </w:t>
                        </w:r>
                        <w:r>
                          <w:rPr>
                            <w:color w:val="231F20"/>
                          </w:rPr>
                          <w:t xml:space="preserve">person </w:t>
                        </w:r>
                        <w:r>
                          <w:rPr>
                            <w:color w:val="231F20"/>
                            <w:w w:val="105%"/>
                          </w:rPr>
                          <w:t>is</w:t>
                        </w:r>
                        <w:r>
                          <w:rPr>
                            <w:color w:val="231F20"/>
                            <w:spacing w:val="-12"/>
                            <w:w w:val="105%"/>
                          </w:rPr>
                          <w:t xml:space="preserve"> </w:t>
                        </w:r>
                        <w:r>
                          <w:rPr>
                            <w:color w:val="231F20"/>
                            <w:w w:val="105%"/>
                          </w:rPr>
                          <w:t>in</w:t>
                        </w:r>
                        <w:r>
                          <w:rPr>
                            <w:color w:val="231F20"/>
                            <w:spacing w:val="-12"/>
                            <w:w w:val="105%"/>
                          </w:rPr>
                          <w:t xml:space="preserve"> </w:t>
                        </w:r>
                        <w:r>
                          <w:rPr>
                            <w:color w:val="231F20"/>
                            <w:w w:val="105%"/>
                          </w:rPr>
                          <w:t>danger.</w:t>
                        </w:r>
                        <w:r>
                          <w:rPr>
                            <w:color w:val="231F20"/>
                            <w:spacing w:val="-12"/>
                            <w:w w:val="105%"/>
                          </w:rPr>
                          <w:t xml:space="preserve"> </w:t>
                        </w:r>
                        <w:r>
                          <w:rPr>
                            <w:color w:val="231F20"/>
                            <w:w w:val="105%"/>
                          </w:rPr>
                          <w:t>These</w:t>
                        </w:r>
                        <w:r>
                          <w:rPr>
                            <w:color w:val="231F20"/>
                            <w:spacing w:val="-12"/>
                            <w:w w:val="105%"/>
                          </w:rPr>
                          <w:t xml:space="preserve"> </w:t>
                        </w:r>
                        <w:r>
                          <w:rPr>
                            <w:color w:val="231F20"/>
                            <w:w w:val="105%"/>
                          </w:rPr>
                          <w:t>are</w:t>
                        </w:r>
                        <w:r>
                          <w:rPr>
                            <w:color w:val="231F20"/>
                            <w:spacing w:val="-12"/>
                            <w:w w:val="105%"/>
                          </w:rPr>
                          <w:t xml:space="preserve"> </w:t>
                        </w:r>
                        <w:r>
                          <w:rPr>
                            <w:color w:val="231F20"/>
                            <w:w w:val="105%"/>
                          </w:rPr>
                          <w:t>the</w:t>
                        </w:r>
                        <w:r>
                          <w:rPr>
                            <w:color w:val="231F20"/>
                            <w:spacing w:val="-11"/>
                            <w:w w:val="105%"/>
                          </w:rPr>
                          <w:t xml:space="preserve"> </w:t>
                        </w:r>
                        <w:r>
                          <w:rPr>
                            <w:color w:val="231F20"/>
                            <w:w w:val="105%"/>
                          </w:rPr>
                          <w:t>earmarks</w:t>
                        </w:r>
                        <w:r>
                          <w:rPr>
                            <w:color w:val="231F20"/>
                            <w:spacing w:val="-12"/>
                            <w:w w:val="105%"/>
                          </w:rPr>
                          <w:t xml:space="preserve"> </w:t>
                        </w:r>
                        <w:r>
                          <w:rPr>
                            <w:color w:val="231F20"/>
                            <w:w w:val="105%"/>
                          </w:rPr>
                          <w:t>of</w:t>
                        </w:r>
                        <w:r>
                          <w:rPr>
                            <w:color w:val="231F20"/>
                            <w:spacing w:val="-12"/>
                            <w:w w:val="105%"/>
                          </w:rPr>
                          <w:t xml:space="preserve"> </w:t>
                        </w:r>
                        <w:r>
                          <w:rPr>
                            <w:color w:val="231F20"/>
                            <w:w w:val="105%"/>
                          </w:rPr>
                          <w:t>a</w:t>
                        </w:r>
                        <w:r>
                          <w:rPr>
                            <w:color w:val="231F20"/>
                            <w:spacing w:val="-12"/>
                            <w:w w:val="105%"/>
                          </w:rPr>
                          <w:t xml:space="preserve"> </w:t>
                        </w:r>
                        <w:r>
                          <w:rPr>
                            <w:color w:val="231F20"/>
                            <w:w w:val="105%"/>
                          </w:rPr>
                          <w:t>real</w:t>
                        </w:r>
                        <w:r>
                          <w:rPr>
                            <w:color w:val="231F20"/>
                            <w:spacing w:val="-12"/>
                            <w:w w:val="105%"/>
                          </w:rPr>
                          <w:t xml:space="preserve"> </w:t>
                        </w:r>
                        <w:r>
                          <w:rPr>
                            <w:color w:val="231F20"/>
                            <w:w w:val="105%"/>
                          </w:rPr>
                          <w:t>alcoholic. Perhaps</w:t>
                        </w:r>
                        <w:r>
                          <w:rPr>
                            <w:color w:val="231F20"/>
                            <w:spacing w:val="-12"/>
                            <w:w w:val="105%"/>
                          </w:rPr>
                          <w:t xml:space="preserve"> </w:t>
                        </w:r>
                        <w:r>
                          <w:rPr>
                            <w:color w:val="231F20"/>
                            <w:w w:val="105%"/>
                          </w:rPr>
                          <w:t>he</w:t>
                        </w:r>
                        <w:r>
                          <w:rPr>
                            <w:color w:val="231F20"/>
                            <w:spacing w:val="-12"/>
                            <w:w w:val="105%"/>
                          </w:rPr>
                          <w:t xml:space="preserve"> </w:t>
                        </w:r>
                        <w:r>
                          <w:rPr>
                            <w:color w:val="231F20"/>
                            <w:w w:val="105%"/>
                          </w:rPr>
                          <w:t>can</w:t>
                        </w:r>
                        <w:r>
                          <w:rPr>
                            <w:color w:val="231F20"/>
                            <w:spacing w:val="-12"/>
                            <w:w w:val="105%"/>
                          </w:rPr>
                          <w:t xml:space="preserve"> </w:t>
                        </w:r>
                        <w:r>
                          <w:rPr>
                            <w:color w:val="231F20"/>
                            <w:w w:val="105%"/>
                          </w:rPr>
                          <w:t>still</w:t>
                        </w:r>
                        <w:r>
                          <w:rPr>
                            <w:color w:val="231F20"/>
                            <w:spacing w:val="-12"/>
                            <w:w w:val="105%"/>
                          </w:rPr>
                          <w:t xml:space="preserve"> </w:t>
                        </w:r>
                        <w:r>
                          <w:rPr>
                            <w:color w:val="231F20"/>
                            <w:w w:val="105%"/>
                          </w:rPr>
                          <w:t>tend</w:t>
                        </w:r>
                        <w:r>
                          <w:rPr>
                            <w:color w:val="231F20"/>
                            <w:spacing w:val="-12"/>
                            <w:w w:val="105%"/>
                          </w:rPr>
                          <w:t xml:space="preserve"> </w:t>
                        </w:r>
                        <w:r>
                          <w:rPr>
                            <w:color w:val="231F20"/>
                            <w:w w:val="105%"/>
                          </w:rPr>
                          <w:t>to</w:t>
                        </w:r>
                        <w:r>
                          <w:rPr>
                            <w:color w:val="231F20"/>
                            <w:spacing w:val="-11"/>
                            <w:w w:val="105%"/>
                          </w:rPr>
                          <w:t xml:space="preserve"> </w:t>
                        </w:r>
                        <w:r>
                          <w:rPr>
                            <w:color w:val="231F20"/>
                            <w:w w:val="105%"/>
                          </w:rPr>
                          <w:t>business</w:t>
                        </w:r>
                        <w:r>
                          <w:rPr>
                            <w:color w:val="231F20"/>
                            <w:spacing w:val="-12"/>
                            <w:w w:val="105%"/>
                          </w:rPr>
                          <w:t xml:space="preserve"> </w:t>
                        </w:r>
                        <w:r>
                          <w:rPr>
                            <w:color w:val="231F20"/>
                            <w:w w:val="105%"/>
                          </w:rPr>
                          <w:t>fairly</w:t>
                        </w:r>
                        <w:r>
                          <w:rPr>
                            <w:color w:val="231F20"/>
                            <w:spacing w:val="-12"/>
                            <w:w w:val="105%"/>
                          </w:rPr>
                          <w:t xml:space="preserve"> </w:t>
                        </w:r>
                        <w:r>
                          <w:rPr>
                            <w:color w:val="231F20"/>
                            <w:w w:val="105%"/>
                          </w:rPr>
                          <w:t>well.</w:t>
                        </w:r>
                        <w:r>
                          <w:rPr>
                            <w:color w:val="231F20"/>
                            <w:spacing w:val="-10"/>
                            <w:w w:val="105%"/>
                          </w:rPr>
                          <w:t xml:space="preserve"> </w:t>
                        </w:r>
                        <w:r>
                          <w:rPr>
                            <w:color w:val="231F20"/>
                            <w:w w:val="105%"/>
                          </w:rPr>
                          <w:t>He</w:t>
                        </w:r>
                        <w:r>
                          <w:rPr>
                            <w:color w:val="231F20"/>
                            <w:spacing w:val="-12"/>
                            <w:w w:val="105%"/>
                          </w:rPr>
                          <w:t xml:space="preserve"> </w:t>
                        </w:r>
                        <w:r>
                          <w:rPr>
                            <w:color w:val="231F20"/>
                            <w:w w:val="105%"/>
                          </w:rPr>
                          <w:t>has by</w:t>
                        </w:r>
                        <w:r>
                          <w:rPr>
                            <w:color w:val="231F20"/>
                            <w:spacing w:val="-12"/>
                            <w:w w:val="105%"/>
                          </w:rPr>
                          <w:t xml:space="preserve"> </w:t>
                        </w:r>
                        <w:r>
                          <w:rPr>
                            <w:color w:val="231F20"/>
                            <w:w w:val="105%"/>
                          </w:rPr>
                          <w:t>no</w:t>
                        </w:r>
                        <w:r>
                          <w:rPr>
                            <w:color w:val="231F20"/>
                            <w:spacing w:val="-12"/>
                            <w:w w:val="105%"/>
                          </w:rPr>
                          <w:t xml:space="preserve"> </w:t>
                        </w:r>
                        <w:r>
                          <w:rPr>
                            <w:color w:val="231F20"/>
                            <w:w w:val="105%"/>
                          </w:rPr>
                          <w:t>means</w:t>
                        </w:r>
                        <w:r>
                          <w:rPr>
                            <w:color w:val="231F20"/>
                            <w:spacing w:val="-12"/>
                            <w:w w:val="105%"/>
                          </w:rPr>
                          <w:t xml:space="preserve"> </w:t>
                        </w:r>
                        <w:r>
                          <w:rPr>
                            <w:color w:val="231F20"/>
                            <w:w w:val="105%"/>
                          </w:rPr>
                          <w:t>ruined</w:t>
                        </w:r>
                        <w:r>
                          <w:rPr>
                            <w:color w:val="231F20"/>
                            <w:spacing w:val="-12"/>
                            <w:w w:val="105%"/>
                          </w:rPr>
                          <w:t xml:space="preserve"> </w:t>
                        </w:r>
                        <w:r>
                          <w:rPr>
                            <w:color w:val="231F20"/>
                            <w:w w:val="105%"/>
                          </w:rPr>
                          <w:t>everything.</w:t>
                        </w:r>
                        <w:r>
                          <w:rPr>
                            <w:color w:val="231F20"/>
                            <w:spacing w:val="5"/>
                            <w:w w:val="105%"/>
                          </w:rPr>
                          <w:t xml:space="preserve"> </w:t>
                        </w:r>
                        <w:r>
                          <w:rPr>
                            <w:color w:val="231F20"/>
                            <w:w w:val="105%"/>
                          </w:rPr>
                          <w:t>As</w:t>
                        </w:r>
                        <w:r>
                          <w:rPr>
                            <w:color w:val="231F20"/>
                            <w:spacing w:val="-12"/>
                            <w:w w:val="105%"/>
                          </w:rPr>
                          <w:t xml:space="preserve"> </w:t>
                        </w:r>
                        <w:r>
                          <w:rPr>
                            <w:color w:val="231F20"/>
                            <w:w w:val="105%"/>
                          </w:rPr>
                          <w:t>we</w:t>
                        </w:r>
                        <w:r>
                          <w:rPr>
                            <w:color w:val="231F20"/>
                            <w:spacing w:val="-12"/>
                            <w:w w:val="105%"/>
                          </w:rPr>
                          <w:t xml:space="preserve"> </w:t>
                        </w:r>
                        <w:r>
                          <w:rPr>
                            <w:color w:val="231F20"/>
                            <w:w w:val="105%"/>
                          </w:rPr>
                          <w:t>say</w:t>
                        </w:r>
                        <w:r>
                          <w:rPr>
                            <w:color w:val="231F20"/>
                            <w:spacing w:val="-12"/>
                            <w:w w:val="105%"/>
                          </w:rPr>
                          <w:t xml:space="preserve"> </w:t>
                        </w:r>
                        <w:r>
                          <w:rPr>
                            <w:color w:val="231F20"/>
                            <w:w w:val="105%"/>
                          </w:rPr>
                          <w:t>among</w:t>
                        </w:r>
                        <w:r>
                          <w:rPr>
                            <w:color w:val="231F20"/>
                            <w:spacing w:val="-12"/>
                            <w:w w:val="105%"/>
                          </w:rPr>
                          <w:t xml:space="preserve"> </w:t>
                        </w:r>
                        <w:r>
                          <w:rPr>
                            <w:color w:val="231F20"/>
                            <w:w w:val="105%"/>
                          </w:rPr>
                          <w:t>our- selves,</w:t>
                        </w:r>
                        <w:r>
                          <w:rPr>
                            <w:color w:val="231F20"/>
                            <w:spacing w:val="-7"/>
                            <w:w w:val="105%"/>
                          </w:rPr>
                          <w:t xml:space="preserve"> </w:t>
                        </w:r>
                        <w:r>
                          <w:rPr>
                            <w:i/>
                            <w:iCs/>
                            <w:color w:val="231F20"/>
                            <w:w w:val="105%"/>
                          </w:rPr>
                          <w:t>“He wants to want to stop.”</w:t>
                        </w:r>
                      </w:p>
                      <w:p w14:paraId="7E397497" w14:textId="77777777" w:rsidR="00000000" w:rsidRDefault="00000000">
                        <w:pPr>
                          <w:pStyle w:val="BodyText"/>
                          <w:kinsoku w:val="0"/>
                          <w:overflowPunct w:val="0"/>
                          <w:spacing w:before="0.85pt" w:line="12.70pt" w:lineRule="auto"/>
                          <w:rPr>
                            <w:color w:val="231F20"/>
                            <w:spacing w:val="-5"/>
                            <w:w w:val="105%"/>
                          </w:rPr>
                        </w:pPr>
                        <w:r>
                          <w:rPr>
                            <w:i/>
                            <w:iCs/>
                            <w:color w:val="231F20"/>
                            <w:w w:val="105%"/>
                          </w:rPr>
                          <w:t>Three:</w:t>
                        </w:r>
                        <w:r>
                          <w:rPr>
                            <w:i/>
                            <w:iCs/>
                            <w:color w:val="231F20"/>
                            <w:spacing w:val="40"/>
                            <w:w w:val="105%"/>
                          </w:rPr>
                          <w:t xml:space="preserve"> </w:t>
                        </w:r>
                        <w:r>
                          <w:rPr>
                            <w:color w:val="231F20"/>
                            <w:w w:val="105%"/>
                          </w:rPr>
                          <w:t>This husband has gone much further than husband</w:t>
                        </w:r>
                        <w:r>
                          <w:rPr>
                            <w:color w:val="231F20"/>
                            <w:spacing w:val="5"/>
                            <w:w w:val="105%"/>
                          </w:rPr>
                          <w:t xml:space="preserve"> </w:t>
                        </w:r>
                        <w:r>
                          <w:rPr>
                            <w:color w:val="231F20"/>
                            <w:w w:val="105%"/>
                          </w:rPr>
                          <w:t>number</w:t>
                        </w:r>
                        <w:r>
                          <w:rPr>
                            <w:color w:val="231F20"/>
                            <w:spacing w:val="5"/>
                            <w:w w:val="105%"/>
                          </w:rPr>
                          <w:t xml:space="preserve"> </w:t>
                        </w:r>
                        <w:r>
                          <w:rPr>
                            <w:color w:val="231F20"/>
                            <w:w w:val="105%"/>
                          </w:rPr>
                          <w:t>two.</w:t>
                        </w:r>
                        <w:r>
                          <w:rPr>
                            <w:color w:val="231F20"/>
                            <w:spacing w:val="53"/>
                            <w:w w:val="105%"/>
                          </w:rPr>
                          <w:t xml:space="preserve"> </w:t>
                        </w:r>
                        <w:r>
                          <w:rPr>
                            <w:color w:val="231F20"/>
                            <w:w w:val="105%"/>
                          </w:rPr>
                          <w:t>Though</w:t>
                        </w:r>
                        <w:r>
                          <w:rPr>
                            <w:color w:val="231F20"/>
                            <w:spacing w:val="5"/>
                            <w:w w:val="105%"/>
                          </w:rPr>
                          <w:t xml:space="preserve"> </w:t>
                        </w:r>
                        <w:r>
                          <w:rPr>
                            <w:color w:val="231F20"/>
                            <w:w w:val="105%"/>
                          </w:rPr>
                          <w:t>once</w:t>
                        </w:r>
                        <w:r>
                          <w:rPr>
                            <w:color w:val="231F20"/>
                            <w:spacing w:val="6"/>
                            <w:w w:val="105%"/>
                          </w:rPr>
                          <w:t xml:space="preserve"> </w:t>
                        </w:r>
                        <w:r>
                          <w:rPr>
                            <w:color w:val="231F20"/>
                            <w:w w:val="105%"/>
                          </w:rPr>
                          <w:t>like</w:t>
                        </w:r>
                        <w:r>
                          <w:rPr>
                            <w:color w:val="231F20"/>
                            <w:spacing w:val="5"/>
                            <w:w w:val="105%"/>
                          </w:rPr>
                          <w:t xml:space="preserve"> </w:t>
                        </w:r>
                        <w:r>
                          <w:rPr>
                            <w:color w:val="231F20"/>
                            <w:w w:val="105%"/>
                          </w:rPr>
                          <w:t>number</w:t>
                        </w:r>
                        <w:r>
                          <w:rPr>
                            <w:color w:val="231F20"/>
                            <w:spacing w:val="5"/>
                            <w:w w:val="105%"/>
                          </w:rPr>
                          <w:t xml:space="preserve"> </w:t>
                        </w:r>
                        <w:r>
                          <w:rPr>
                            <w:color w:val="231F20"/>
                            <w:spacing w:val="-5"/>
                            <w:w w:val="105%"/>
                          </w:rPr>
                          <w:t>two</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5BDA9B66" w14:textId="0C022D48"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2082176" behindDoc="1" locked="0" layoutInCell="0" allowOverlap="1" wp14:anchorId="61441F02" wp14:editId="4F4E5AE7">
            <wp:simplePos x="0" y="0"/>
            <wp:positionH relativeFrom="page">
              <wp:posOffset>353060</wp:posOffset>
            </wp:positionH>
            <wp:positionV relativeFrom="page">
              <wp:posOffset>207645</wp:posOffset>
            </wp:positionV>
            <wp:extent cx="206375" cy="138430"/>
            <wp:effectExtent l="0" t="0" r="0" b="0"/>
            <wp:wrapNone/>
            <wp:docPr id="228" name="Text Box 416"/>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0637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54AC0AEB"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110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083200" behindDoc="1" locked="0" layoutInCell="0" allowOverlap="1" wp14:anchorId="0D667628" wp14:editId="39D55929">
            <wp:simplePos x="0" y="0"/>
            <wp:positionH relativeFrom="page">
              <wp:posOffset>994410</wp:posOffset>
            </wp:positionH>
            <wp:positionV relativeFrom="page">
              <wp:posOffset>207645</wp:posOffset>
            </wp:positionV>
            <wp:extent cx="1410970" cy="138430"/>
            <wp:effectExtent l="0" t="0" r="0" b="0"/>
            <wp:wrapNone/>
            <wp:docPr id="227" name="Text Box 417"/>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41097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11957B28"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ALCOHOLICS</w:t>
                        </w:r>
                        <w:r>
                          <w:rPr>
                            <w:color w:val="231F20"/>
                            <w:spacing w:val="53"/>
                            <w:sz w:val="16"/>
                            <w:szCs w:val="16"/>
                          </w:rPr>
                          <w:t xml:space="preserve"> </w:t>
                        </w:r>
                        <w:r>
                          <w:rPr>
                            <w:color w:val="231F20"/>
                            <w:spacing w:val="-2"/>
                            <w:sz w:val="16"/>
                            <w:szCs w:val="16"/>
                          </w:rPr>
                          <w:t>ANONYMOUS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084224" behindDoc="1" locked="0" layoutInCell="0" allowOverlap="1" wp14:anchorId="2ECF9B9F" wp14:editId="165F1069">
            <wp:simplePos x="0" y="0"/>
            <wp:positionH relativeFrom="page">
              <wp:posOffset>353060</wp:posOffset>
            </wp:positionH>
            <wp:positionV relativeFrom="page">
              <wp:posOffset>377190</wp:posOffset>
            </wp:positionV>
            <wp:extent cx="2618105" cy="4424680"/>
            <wp:effectExtent l="0" t="0" r="0" b="0"/>
            <wp:wrapNone/>
            <wp:docPr id="226" name="Text Box 41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18105" cy="4424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26819AA0" w14:textId="77777777" w:rsidR="00000000" w:rsidRDefault="00000000">
                        <w:pPr>
                          <w:pStyle w:val="BodyText"/>
                          <w:kinsoku w:val="0"/>
                          <w:overflowPunct w:val="0"/>
                          <w:spacing w:before="0.85pt" w:line="12.95pt" w:lineRule="auto"/>
                          <w:ind w:firstLine="0pt"/>
                          <w:rPr>
                            <w:color w:val="231F20"/>
                            <w:w w:val="105%"/>
                          </w:rPr>
                        </w:pPr>
                        <w:r>
                          <w:rPr>
                            <w:color w:val="231F20"/>
                            <w:w w:val="105%"/>
                          </w:rPr>
                          <w:t>he became worse.</w:t>
                        </w:r>
                        <w:r>
                          <w:rPr>
                            <w:color w:val="231F20"/>
                            <w:spacing w:val="40"/>
                            <w:w w:val="105%"/>
                          </w:rPr>
                          <w:t xml:space="preserve"> </w:t>
                        </w:r>
                        <w:r>
                          <w:rPr>
                            <w:color w:val="231F20"/>
                            <w:w w:val="105%"/>
                          </w:rPr>
                          <w:t xml:space="preserve">His friends have slipped away, his home is a near-wreck and he cannot hold a position. </w:t>
                        </w:r>
                        <w:r>
                          <w:rPr>
                            <w:color w:val="231F20"/>
                          </w:rPr>
                          <w:t>Maybe</w:t>
                        </w:r>
                        <w:r>
                          <w:rPr>
                            <w:color w:val="231F20"/>
                            <w:spacing w:val="-12"/>
                          </w:rPr>
                          <w:t xml:space="preserve"> </w:t>
                        </w:r>
                        <w:r>
                          <w:rPr>
                            <w:color w:val="231F20"/>
                          </w:rPr>
                          <w:t>the</w:t>
                        </w:r>
                        <w:r>
                          <w:rPr>
                            <w:color w:val="231F20"/>
                            <w:spacing w:val="-11"/>
                          </w:rPr>
                          <w:t xml:space="preserve"> </w:t>
                        </w:r>
                        <w:r>
                          <w:rPr>
                            <w:color w:val="231F20"/>
                          </w:rPr>
                          <w:t>doctor</w:t>
                        </w:r>
                        <w:r>
                          <w:rPr>
                            <w:color w:val="231F20"/>
                            <w:spacing w:val="-11"/>
                          </w:rPr>
                          <w:t xml:space="preserve"> </w:t>
                        </w:r>
                        <w:r>
                          <w:rPr>
                            <w:color w:val="231F20"/>
                          </w:rPr>
                          <w:t>has</w:t>
                        </w:r>
                        <w:r>
                          <w:rPr>
                            <w:color w:val="231F20"/>
                            <w:spacing w:val="-11"/>
                          </w:rPr>
                          <w:t xml:space="preserve"> </w:t>
                        </w:r>
                        <w:r>
                          <w:rPr>
                            <w:color w:val="231F20"/>
                          </w:rPr>
                          <w:t>been</w:t>
                        </w:r>
                        <w:r>
                          <w:rPr>
                            <w:color w:val="231F20"/>
                            <w:spacing w:val="-12"/>
                          </w:rPr>
                          <w:t xml:space="preserve"> </w:t>
                        </w:r>
                        <w:r>
                          <w:rPr>
                            <w:color w:val="231F20"/>
                          </w:rPr>
                          <w:t>called</w:t>
                        </w:r>
                        <w:r>
                          <w:rPr>
                            <w:color w:val="231F20"/>
                            <w:spacing w:val="-11"/>
                          </w:rPr>
                          <w:t xml:space="preserve"> </w:t>
                        </w:r>
                        <w:r>
                          <w:rPr>
                            <w:color w:val="231F20"/>
                          </w:rPr>
                          <w:t>in,</w:t>
                        </w:r>
                        <w:r>
                          <w:rPr>
                            <w:color w:val="231F20"/>
                            <w:spacing w:val="-11"/>
                          </w:rPr>
                          <w:t xml:space="preserve"> </w:t>
                        </w:r>
                        <w:r>
                          <w:rPr>
                            <w:color w:val="231F20"/>
                          </w:rPr>
                          <w:t>and</w:t>
                        </w:r>
                        <w:r>
                          <w:rPr>
                            <w:color w:val="231F20"/>
                            <w:spacing w:val="-11"/>
                          </w:rPr>
                          <w:t xml:space="preserve"> </w:t>
                        </w:r>
                        <w:r>
                          <w:rPr>
                            <w:color w:val="231F20"/>
                          </w:rPr>
                          <w:t>the</w:t>
                        </w:r>
                        <w:r>
                          <w:rPr>
                            <w:color w:val="231F20"/>
                            <w:spacing w:val="-12"/>
                          </w:rPr>
                          <w:t xml:space="preserve"> </w:t>
                        </w:r>
                        <w:r>
                          <w:rPr>
                            <w:color w:val="231F20"/>
                          </w:rPr>
                          <w:t>weary</w:t>
                        </w:r>
                        <w:r>
                          <w:rPr>
                            <w:color w:val="231F20"/>
                            <w:spacing w:val="-11"/>
                          </w:rPr>
                          <w:t xml:space="preserve"> </w:t>
                        </w:r>
                        <w:r>
                          <w:rPr>
                            <w:color w:val="231F20"/>
                          </w:rPr>
                          <w:t xml:space="preserve">round </w:t>
                        </w:r>
                        <w:r>
                          <w:rPr>
                            <w:color w:val="231F20"/>
                            <w:w w:val="105%"/>
                          </w:rPr>
                          <w:t>of</w:t>
                        </w:r>
                        <w:r>
                          <w:rPr>
                            <w:color w:val="231F20"/>
                            <w:spacing w:val="-2"/>
                            <w:w w:val="105%"/>
                          </w:rPr>
                          <w:t xml:space="preserve"> </w:t>
                        </w:r>
                        <w:r>
                          <w:rPr>
                            <w:color w:val="231F20"/>
                            <w:w w:val="105%"/>
                          </w:rPr>
                          <w:t>sanitariums</w:t>
                        </w:r>
                        <w:r>
                          <w:rPr>
                            <w:color w:val="231F20"/>
                            <w:spacing w:val="-2"/>
                            <w:w w:val="105%"/>
                          </w:rPr>
                          <w:t xml:space="preserve"> </w:t>
                        </w:r>
                        <w:r>
                          <w:rPr>
                            <w:color w:val="231F20"/>
                            <w:w w:val="105%"/>
                          </w:rPr>
                          <w:t>and</w:t>
                        </w:r>
                        <w:r>
                          <w:rPr>
                            <w:color w:val="231F20"/>
                            <w:spacing w:val="-2"/>
                            <w:w w:val="105%"/>
                          </w:rPr>
                          <w:t xml:space="preserve"> </w:t>
                        </w:r>
                        <w:r>
                          <w:rPr>
                            <w:color w:val="231F20"/>
                            <w:w w:val="105%"/>
                          </w:rPr>
                          <w:t>hospitals</w:t>
                        </w:r>
                        <w:r>
                          <w:rPr>
                            <w:color w:val="231F20"/>
                            <w:spacing w:val="-2"/>
                            <w:w w:val="105%"/>
                          </w:rPr>
                          <w:t xml:space="preserve"> </w:t>
                        </w:r>
                        <w:r>
                          <w:rPr>
                            <w:color w:val="231F20"/>
                            <w:w w:val="105%"/>
                          </w:rPr>
                          <w:t>has</w:t>
                        </w:r>
                        <w:r>
                          <w:rPr>
                            <w:color w:val="231F20"/>
                            <w:spacing w:val="-2"/>
                            <w:w w:val="105%"/>
                          </w:rPr>
                          <w:t xml:space="preserve"> </w:t>
                        </w:r>
                        <w:r>
                          <w:rPr>
                            <w:color w:val="231F20"/>
                            <w:w w:val="105%"/>
                          </w:rPr>
                          <w:t>begun.</w:t>
                        </w:r>
                        <w:r>
                          <w:rPr>
                            <w:color w:val="231F20"/>
                            <w:spacing w:val="40"/>
                            <w:w w:val="105%"/>
                          </w:rPr>
                          <w:t xml:space="preserve"> </w:t>
                        </w:r>
                        <w:r>
                          <w:rPr>
                            <w:color w:val="231F20"/>
                            <w:w w:val="105%"/>
                          </w:rPr>
                          <w:t>He</w:t>
                        </w:r>
                        <w:r>
                          <w:rPr>
                            <w:color w:val="231F20"/>
                            <w:spacing w:val="-2"/>
                            <w:w w:val="105%"/>
                          </w:rPr>
                          <w:t xml:space="preserve"> </w:t>
                        </w:r>
                        <w:r>
                          <w:rPr>
                            <w:color w:val="231F20"/>
                            <w:w w:val="105%"/>
                          </w:rPr>
                          <w:t>admits</w:t>
                        </w:r>
                        <w:r>
                          <w:rPr>
                            <w:color w:val="231F20"/>
                            <w:spacing w:val="-2"/>
                            <w:w w:val="105%"/>
                          </w:rPr>
                          <w:t xml:space="preserve"> </w:t>
                        </w:r>
                        <w:r>
                          <w:rPr>
                            <w:color w:val="231F20"/>
                            <w:w w:val="105%"/>
                          </w:rPr>
                          <w:t xml:space="preserve">he </w:t>
                        </w:r>
                        <w:r>
                          <w:rPr>
                            <w:color w:val="231F20"/>
                          </w:rPr>
                          <w:t>cannot</w:t>
                        </w:r>
                        <w:r>
                          <w:rPr>
                            <w:color w:val="231F20"/>
                            <w:spacing w:val="-5"/>
                          </w:rPr>
                          <w:t xml:space="preserve"> </w:t>
                        </w:r>
                        <w:r>
                          <w:rPr>
                            <w:color w:val="231F20"/>
                          </w:rPr>
                          <w:t>drink</w:t>
                        </w:r>
                        <w:r>
                          <w:rPr>
                            <w:color w:val="231F20"/>
                            <w:spacing w:val="-6"/>
                          </w:rPr>
                          <w:t xml:space="preserve"> </w:t>
                        </w:r>
                        <w:r>
                          <w:rPr>
                            <w:color w:val="231F20"/>
                          </w:rPr>
                          <w:t>like</w:t>
                        </w:r>
                        <w:r>
                          <w:rPr>
                            <w:color w:val="231F20"/>
                            <w:spacing w:val="-5"/>
                          </w:rPr>
                          <w:t xml:space="preserve"> </w:t>
                        </w:r>
                        <w:r>
                          <w:rPr>
                            <w:color w:val="231F20"/>
                          </w:rPr>
                          <w:t>other</w:t>
                        </w:r>
                        <w:r>
                          <w:rPr>
                            <w:color w:val="231F20"/>
                            <w:spacing w:val="-6"/>
                          </w:rPr>
                          <w:t xml:space="preserve"> </w:t>
                        </w:r>
                        <w:r>
                          <w:rPr>
                            <w:color w:val="231F20"/>
                          </w:rPr>
                          <w:t>people,</w:t>
                        </w:r>
                        <w:r>
                          <w:rPr>
                            <w:color w:val="231F20"/>
                            <w:spacing w:val="-6"/>
                          </w:rPr>
                          <w:t xml:space="preserve"> </w:t>
                        </w:r>
                        <w:r>
                          <w:rPr>
                            <w:color w:val="231F20"/>
                          </w:rPr>
                          <w:t>but</w:t>
                        </w:r>
                        <w:r>
                          <w:rPr>
                            <w:color w:val="231F20"/>
                            <w:spacing w:val="-6"/>
                          </w:rPr>
                          <w:t xml:space="preserve"> </w:t>
                        </w:r>
                        <w:r>
                          <w:rPr>
                            <w:color w:val="231F20"/>
                          </w:rPr>
                          <w:t>does</w:t>
                        </w:r>
                        <w:r>
                          <w:rPr>
                            <w:color w:val="231F20"/>
                            <w:spacing w:val="-6"/>
                          </w:rPr>
                          <w:t xml:space="preserve"> </w:t>
                        </w:r>
                        <w:r>
                          <w:rPr>
                            <w:color w:val="231F20"/>
                          </w:rPr>
                          <w:t>not</w:t>
                        </w:r>
                        <w:r>
                          <w:rPr>
                            <w:color w:val="231F20"/>
                            <w:spacing w:val="-6"/>
                          </w:rPr>
                          <w:t xml:space="preserve"> </w:t>
                        </w:r>
                        <w:r>
                          <w:rPr>
                            <w:color w:val="231F20"/>
                          </w:rPr>
                          <w:t>see</w:t>
                        </w:r>
                        <w:r>
                          <w:rPr>
                            <w:color w:val="231F20"/>
                            <w:spacing w:val="-6"/>
                          </w:rPr>
                          <w:t xml:space="preserve"> </w:t>
                        </w:r>
                        <w:r>
                          <w:rPr>
                            <w:color w:val="231F20"/>
                          </w:rPr>
                          <w:t>why.</w:t>
                        </w:r>
                        <w:r>
                          <w:rPr>
                            <w:color w:val="231F20"/>
                            <w:spacing w:val="35"/>
                          </w:rPr>
                          <w:t xml:space="preserve"> </w:t>
                        </w:r>
                        <w:r>
                          <w:rPr>
                            <w:color w:val="231F20"/>
                          </w:rPr>
                          <w:t xml:space="preserve">He </w:t>
                        </w:r>
                        <w:r>
                          <w:rPr>
                            <w:color w:val="231F20"/>
                            <w:w w:val="105%"/>
                          </w:rPr>
                          <w:t>clings</w:t>
                        </w:r>
                        <w:r>
                          <w:rPr>
                            <w:color w:val="231F20"/>
                            <w:spacing w:val="-10"/>
                            <w:w w:val="105%"/>
                          </w:rPr>
                          <w:t xml:space="preserve"> </w:t>
                        </w:r>
                        <w:r>
                          <w:rPr>
                            <w:color w:val="231F20"/>
                            <w:w w:val="105%"/>
                          </w:rPr>
                          <w:t>to</w:t>
                        </w:r>
                        <w:r>
                          <w:rPr>
                            <w:color w:val="231F20"/>
                            <w:spacing w:val="-10"/>
                            <w:w w:val="105%"/>
                          </w:rPr>
                          <w:t xml:space="preserve"> </w:t>
                        </w:r>
                        <w:r>
                          <w:rPr>
                            <w:color w:val="231F20"/>
                            <w:w w:val="105%"/>
                          </w:rPr>
                          <w:t>the</w:t>
                        </w:r>
                        <w:r>
                          <w:rPr>
                            <w:color w:val="231F20"/>
                            <w:spacing w:val="-10"/>
                            <w:w w:val="105%"/>
                          </w:rPr>
                          <w:t xml:space="preserve"> </w:t>
                        </w:r>
                        <w:r>
                          <w:rPr>
                            <w:color w:val="231F20"/>
                            <w:w w:val="105%"/>
                          </w:rPr>
                          <w:t>notion</w:t>
                        </w:r>
                        <w:r>
                          <w:rPr>
                            <w:color w:val="231F20"/>
                            <w:spacing w:val="-10"/>
                            <w:w w:val="105%"/>
                          </w:rPr>
                          <w:t xml:space="preserve"> </w:t>
                        </w:r>
                        <w:r>
                          <w:rPr>
                            <w:color w:val="231F20"/>
                            <w:w w:val="105%"/>
                          </w:rPr>
                          <w:t>that</w:t>
                        </w:r>
                        <w:r>
                          <w:rPr>
                            <w:color w:val="231F20"/>
                            <w:spacing w:val="-10"/>
                            <w:w w:val="105%"/>
                          </w:rPr>
                          <w:t xml:space="preserve"> </w:t>
                        </w:r>
                        <w:r>
                          <w:rPr>
                            <w:color w:val="231F20"/>
                            <w:w w:val="105%"/>
                          </w:rPr>
                          <w:t>he</w:t>
                        </w:r>
                        <w:r>
                          <w:rPr>
                            <w:color w:val="231F20"/>
                            <w:spacing w:val="-10"/>
                            <w:w w:val="105%"/>
                          </w:rPr>
                          <w:t xml:space="preserve"> </w:t>
                        </w:r>
                        <w:r>
                          <w:rPr>
                            <w:color w:val="231F20"/>
                            <w:w w:val="105%"/>
                          </w:rPr>
                          <w:t>will</w:t>
                        </w:r>
                        <w:r>
                          <w:rPr>
                            <w:color w:val="231F20"/>
                            <w:spacing w:val="-11"/>
                            <w:w w:val="105%"/>
                          </w:rPr>
                          <w:t xml:space="preserve"> </w:t>
                        </w:r>
                        <w:r>
                          <w:rPr>
                            <w:color w:val="231F20"/>
                            <w:w w:val="105%"/>
                          </w:rPr>
                          <w:t>yet</w:t>
                        </w:r>
                        <w:r>
                          <w:rPr>
                            <w:color w:val="231F20"/>
                            <w:spacing w:val="-10"/>
                            <w:w w:val="105%"/>
                          </w:rPr>
                          <w:t xml:space="preserve"> </w:t>
                        </w:r>
                        <w:r>
                          <w:rPr>
                            <w:color w:val="231F20"/>
                            <w:w w:val="105%"/>
                          </w:rPr>
                          <w:t>find</w:t>
                        </w:r>
                        <w:r>
                          <w:rPr>
                            <w:color w:val="231F20"/>
                            <w:spacing w:val="-10"/>
                            <w:w w:val="105%"/>
                          </w:rPr>
                          <w:t xml:space="preserve"> </w:t>
                        </w:r>
                        <w:r>
                          <w:rPr>
                            <w:color w:val="231F20"/>
                            <w:w w:val="105%"/>
                          </w:rPr>
                          <w:t>a</w:t>
                        </w:r>
                        <w:r>
                          <w:rPr>
                            <w:color w:val="231F20"/>
                            <w:spacing w:val="-10"/>
                            <w:w w:val="105%"/>
                          </w:rPr>
                          <w:t xml:space="preserve"> </w:t>
                        </w:r>
                        <w:r>
                          <w:rPr>
                            <w:color w:val="231F20"/>
                            <w:w w:val="105%"/>
                          </w:rPr>
                          <w:t>way</w:t>
                        </w:r>
                        <w:r>
                          <w:rPr>
                            <w:color w:val="231F20"/>
                            <w:spacing w:val="-11"/>
                            <w:w w:val="105%"/>
                          </w:rPr>
                          <w:t xml:space="preserve"> </w:t>
                        </w:r>
                        <w:r>
                          <w:rPr>
                            <w:color w:val="231F20"/>
                            <w:w w:val="105%"/>
                          </w:rPr>
                          <w:t>to</w:t>
                        </w:r>
                        <w:r>
                          <w:rPr>
                            <w:color w:val="231F20"/>
                            <w:spacing w:val="-10"/>
                            <w:w w:val="105%"/>
                          </w:rPr>
                          <w:t xml:space="preserve"> </w:t>
                        </w:r>
                        <w:r>
                          <w:rPr>
                            <w:color w:val="231F20"/>
                            <w:w w:val="105%"/>
                          </w:rPr>
                          <w:t>do</w:t>
                        </w:r>
                        <w:r>
                          <w:rPr>
                            <w:color w:val="231F20"/>
                            <w:spacing w:val="-10"/>
                            <w:w w:val="105%"/>
                          </w:rPr>
                          <w:t xml:space="preserve"> </w:t>
                        </w:r>
                        <w:r>
                          <w:rPr>
                            <w:color w:val="231F20"/>
                            <w:w w:val="105%"/>
                          </w:rPr>
                          <w:t>so. He may have come to the point where he desperately wants</w:t>
                        </w:r>
                        <w:r>
                          <w:rPr>
                            <w:color w:val="231F20"/>
                            <w:spacing w:val="-5"/>
                            <w:w w:val="105%"/>
                          </w:rPr>
                          <w:t xml:space="preserve"> </w:t>
                        </w:r>
                        <w:r>
                          <w:rPr>
                            <w:color w:val="231F20"/>
                            <w:w w:val="105%"/>
                          </w:rPr>
                          <w:t>to</w:t>
                        </w:r>
                        <w:r>
                          <w:rPr>
                            <w:color w:val="231F20"/>
                            <w:spacing w:val="-4"/>
                            <w:w w:val="105%"/>
                          </w:rPr>
                          <w:t xml:space="preserve"> </w:t>
                        </w:r>
                        <w:r>
                          <w:rPr>
                            <w:color w:val="231F20"/>
                            <w:w w:val="105%"/>
                          </w:rPr>
                          <w:t>stop</w:t>
                        </w:r>
                        <w:r>
                          <w:rPr>
                            <w:color w:val="231F20"/>
                            <w:spacing w:val="-5"/>
                            <w:w w:val="105%"/>
                          </w:rPr>
                          <w:t xml:space="preserve"> </w:t>
                        </w:r>
                        <w:r>
                          <w:rPr>
                            <w:color w:val="231F20"/>
                            <w:w w:val="105%"/>
                          </w:rPr>
                          <w:t>but</w:t>
                        </w:r>
                        <w:r>
                          <w:rPr>
                            <w:color w:val="231F20"/>
                            <w:spacing w:val="-4"/>
                            <w:w w:val="105%"/>
                          </w:rPr>
                          <w:t xml:space="preserve"> </w:t>
                        </w:r>
                        <w:r>
                          <w:rPr>
                            <w:color w:val="231F20"/>
                            <w:w w:val="105%"/>
                          </w:rPr>
                          <w:t>cannot.</w:t>
                        </w:r>
                        <w:r>
                          <w:rPr>
                            <w:color w:val="231F20"/>
                            <w:spacing w:val="38"/>
                            <w:w w:val="105%"/>
                          </w:rPr>
                          <w:t xml:space="preserve"> </w:t>
                        </w:r>
                        <w:r>
                          <w:rPr>
                            <w:color w:val="231F20"/>
                            <w:w w:val="105%"/>
                          </w:rPr>
                          <w:t>His</w:t>
                        </w:r>
                        <w:r>
                          <w:rPr>
                            <w:color w:val="231F20"/>
                            <w:spacing w:val="-5"/>
                            <w:w w:val="105%"/>
                          </w:rPr>
                          <w:t xml:space="preserve"> </w:t>
                        </w:r>
                        <w:r>
                          <w:rPr>
                            <w:color w:val="231F20"/>
                            <w:w w:val="105%"/>
                          </w:rPr>
                          <w:t>case</w:t>
                        </w:r>
                        <w:r>
                          <w:rPr>
                            <w:color w:val="231F20"/>
                            <w:spacing w:val="-4"/>
                            <w:w w:val="105%"/>
                          </w:rPr>
                          <w:t xml:space="preserve"> </w:t>
                        </w:r>
                        <w:r>
                          <w:rPr>
                            <w:color w:val="231F20"/>
                            <w:w w:val="105%"/>
                          </w:rPr>
                          <w:t>presents</w:t>
                        </w:r>
                        <w:r>
                          <w:rPr>
                            <w:color w:val="231F20"/>
                            <w:spacing w:val="-4"/>
                            <w:w w:val="105%"/>
                          </w:rPr>
                          <w:t xml:space="preserve"> </w:t>
                        </w:r>
                        <w:r>
                          <w:rPr>
                            <w:color w:val="231F20"/>
                            <w:w w:val="105%"/>
                          </w:rPr>
                          <w:t xml:space="preserve">additional </w:t>
                        </w:r>
                        <w:r>
                          <w:rPr>
                            <w:color w:val="231F20"/>
                          </w:rPr>
                          <w:t>questions</w:t>
                        </w:r>
                        <w:r>
                          <w:rPr>
                            <w:color w:val="231F20"/>
                            <w:spacing w:val="-3"/>
                          </w:rPr>
                          <w:t xml:space="preserve"> </w:t>
                        </w:r>
                        <w:r>
                          <w:rPr>
                            <w:color w:val="231F20"/>
                          </w:rPr>
                          <w:t>which</w:t>
                        </w:r>
                        <w:r>
                          <w:rPr>
                            <w:color w:val="231F20"/>
                            <w:spacing w:val="-3"/>
                          </w:rPr>
                          <w:t xml:space="preserve"> </w:t>
                        </w:r>
                        <w:r>
                          <w:rPr>
                            <w:color w:val="231F20"/>
                          </w:rPr>
                          <w:t>we</w:t>
                        </w:r>
                        <w:r>
                          <w:rPr>
                            <w:color w:val="231F20"/>
                            <w:spacing w:val="-3"/>
                          </w:rPr>
                          <w:t xml:space="preserve"> </w:t>
                        </w:r>
                        <w:r>
                          <w:rPr>
                            <w:color w:val="231F20"/>
                          </w:rPr>
                          <w:t>shall</w:t>
                        </w:r>
                        <w:r>
                          <w:rPr>
                            <w:color w:val="231F20"/>
                            <w:spacing w:val="-3"/>
                          </w:rPr>
                          <w:t xml:space="preserve"> </w:t>
                        </w:r>
                        <w:r>
                          <w:rPr>
                            <w:color w:val="231F20"/>
                          </w:rPr>
                          <w:t>try</w:t>
                        </w:r>
                        <w:r>
                          <w:rPr>
                            <w:color w:val="231F20"/>
                            <w:spacing w:val="-3"/>
                          </w:rPr>
                          <w:t xml:space="preserve"> </w:t>
                        </w:r>
                        <w:r>
                          <w:rPr>
                            <w:color w:val="231F20"/>
                          </w:rPr>
                          <w:t>to</w:t>
                        </w:r>
                        <w:r>
                          <w:rPr>
                            <w:color w:val="231F20"/>
                            <w:spacing w:val="-3"/>
                          </w:rPr>
                          <w:t xml:space="preserve"> </w:t>
                        </w:r>
                        <w:r>
                          <w:rPr>
                            <w:color w:val="231F20"/>
                          </w:rPr>
                          <w:t>answer</w:t>
                        </w:r>
                        <w:r>
                          <w:rPr>
                            <w:color w:val="231F20"/>
                            <w:spacing w:val="-3"/>
                          </w:rPr>
                          <w:t xml:space="preserve"> </w:t>
                        </w:r>
                        <w:r>
                          <w:rPr>
                            <w:color w:val="231F20"/>
                          </w:rPr>
                          <w:t>for</w:t>
                        </w:r>
                        <w:r>
                          <w:rPr>
                            <w:color w:val="231F20"/>
                            <w:spacing w:val="-3"/>
                          </w:rPr>
                          <w:t xml:space="preserve"> </w:t>
                        </w:r>
                        <w:r>
                          <w:rPr>
                            <w:color w:val="231F20"/>
                          </w:rPr>
                          <w:t>you.</w:t>
                        </w:r>
                        <w:r>
                          <w:rPr>
                            <w:color w:val="231F20"/>
                            <w:spacing w:val="14"/>
                          </w:rPr>
                          <w:t xml:space="preserve"> </w:t>
                        </w:r>
                        <w:r>
                          <w:rPr>
                            <w:color w:val="231F20"/>
                          </w:rPr>
                          <w:t>You</w:t>
                        </w:r>
                        <w:r>
                          <w:rPr>
                            <w:color w:val="231F20"/>
                            <w:spacing w:val="-3"/>
                          </w:rPr>
                          <w:t xml:space="preserve"> </w:t>
                        </w:r>
                        <w:r>
                          <w:rPr>
                            <w:color w:val="231F20"/>
                          </w:rPr>
                          <w:t xml:space="preserve">can </w:t>
                        </w:r>
                        <w:r>
                          <w:rPr>
                            <w:color w:val="231F20"/>
                            <w:w w:val="105%"/>
                          </w:rPr>
                          <w:t>be quite hopeful of a situation like this.</w:t>
                        </w:r>
                      </w:p>
                      <w:p w14:paraId="5515ACCA" w14:textId="77777777" w:rsidR="00000000" w:rsidRDefault="00000000">
                        <w:pPr>
                          <w:pStyle w:val="BodyText"/>
                          <w:kinsoku w:val="0"/>
                          <w:overflowPunct w:val="0"/>
                          <w:spacing w:before="0.30pt" w:line="12.95pt" w:lineRule="auto"/>
                          <w:ind w:end="0.90pt" w:firstLine="5.50pt"/>
                          <w:rPr>
                            <w:color w:val="231F20"/>
                            <w:w w:val="105%"/>
                          </w:rPr>
                        </w:pPr>
                        <w:r>
                          <w:rPr>
                            <w:i/>
                            <w:iCs/>
                            <w:color w:val="231F20"/>
                            <w:w w:val="105%"/>
                          </w:rPr>
                          <w:t>Four:</w:t>
                        </w:r>
                        <w:r>
                          <w:rPr>
                            <w:i/>
                            <w:iCs/>
                            <w:color w:val="231F20"/>
                            <w:spacing w:val="40"/>
                            <w:w w:val="105%"/>
                          </w:rPr>
                          <w:t xml:space="preserve"> </w:t>
                        </w:r>
                        <w:r>
                          <w:rPr>
                            <w:color w:val="231F20"/>
                            <w:w w:val="105%"/>
                          </w:rPr>
                          <w:t>You may have a husband of whom you com- pletely despair.</w:t>
                        </w:r>
                        <w:r>
                          <w:rPr>
                            <w:color w:val="231F20"/>
                            <w:spacing w:val="40"/>
                            <w:w w:val="105%"/>
                          </w:rPr>
                          <w:t xml:space="preserve"> </w:t>
                        </w:r>
                        <w:r>
                          <w:rPr>
                            <w:color w:val="231F20"/>
                            <w:w w:val="105%"/>
                          </w:rPr>
                          <w:t xml:space="preserve">He has been placed in one institution </w:t>
                        </w:r>
                        <w:r>
                          <w:rPr>
                            <w:color w:val="231F20"/>
                          </w:rPr>
                          <w:t>after another.</w:t>
                        </w:r>
                        <w:r>
                          <w:rPr>
                            <w:color w:val="231F20"/>
                            <w:spacing w:val="40"/>
                          </w:rPr>
                          <w:t xml:space="preserve"> </w:t>
                        </w:r>
                        <w:r>
                          <w:rPr>
                            <w:color w:val="231F20"/>
                          </w:rPr>
                          <w:t>He is violent, or appears definitely insane when</w:t>
                        </w:r>
                        <w:r>
                          <w:rPr>
                            <w:color w:val="231F20"/>
                            <w:spacing w:val="-12"/>
                          </w:rPr>
                          <w:t xml:space="preserve"> </w:t>
                        </w:r>
                        <w:r>
                          <w:rPr>
                            <w:color w:val="231F20"/>
                          </w:rPr>
                          <w:t>drunk.</w:t>
                        </w:r>
                        <w:r>
                          <w:rPr>
                            <w:color w:val="231F20"/>
                            <w:spacing w:val="6"/>
                          </w:rPr>
                          <w:t xml:space="preserve"> </w:t>
                        </w:r>
                        <w:r>
                          <w:rPr>
                            <w:color w:val="231F20"/>
                          </w:rPr>
                          <w:t>Sometimes</w:t>
                        </w:r>
                        <w:r>
                          <w:rPr>
                            <w:color w:val="231F20"/>
                            <w:spacing w:val="-11"/>
                          </w:rPr>
                          <w:t xml:space="preserve"> </w:t>
                        </w:r>
                        <w:r>
                          <w:rPr>
                            <w:color w:val="231F20"/>
                          </w:rPr>
                          <w:t>he</w:t>
                        </w:r>
                        <w:r>
                          <w:rPr>
                            <w:color w:val="231F20"/>
                            <w:spacing w:val="-12"/>
                          </w:rPr>
                          <w:t xml:space="preserve"> </w:t>
                        </w:r>
                        <w:r>
                          <w:rPr>
                            <w:color w:val="231F20"/>
                          </w:rPr>
                          <w:t>drinks</w:t>
                        </w:r>
                        <w:r>
                          <w:rPr>
                            <w:color w:val="231F20"/>
                            <w:spacing w:val="-11"/>
                          </w:rPr>
                          <w:t xml:space="preserve"> </w:t>
                        </w:r>
                        <w:r>
                          <w:rPr>
                            <w:color w:val="231F20"/>
                          </w:rPr>
                          <w:t>on</w:t>
                        </w:r>
                        <w:r>
                          <w:rPr>
                            <w:color w:val="231F20"/>
                            <w:spacing w:val="-11"/>
                          </w:rPr>
                          <w:t xml:space="preserve"> </w:t>
                        </w:r>
                        <w:r>
                          <w:rPr>
                            <w:color w:val="231F20"/>
                          </w:rPr>
                          <w:t>the</w:t>
                        </w:r>
                        <w:r>
                          <w:rPr>
                            <w:color w:val="231F20"/>
                            <w:spacing w:val="-11"/>
                          </w:rPr>
                          <w:t xml:space="preserve"> </w:t>
                        </w:r>
                        <w:r>
                          <w:rPr>
                            <w:color w:val="231F20"/>
                          </w:rPr>
                          <w:t>way</w:t>
                        </w:r>
                        <w:r>
                          <w:rPr>
                            <w:color w:val="231F20"/>
                            <w:spacing w:val="-12"/>
                          </w:rPr>
                          <w:t xml:space="preserve"> </w:t>
                        </w:r>
                        <w:r>
                          <w:rPr>
                            <w:color w:val="231F20"/>
                          </w:rPr>
                          <w:t>home</w:t>
                        </w:r>
                        <w:r>
                          <w:rPr>
                            <w:color w:val="231F20"/>
                            <w:spacing w:val="-11"/>
                          </w:rPr>
                          <w:t xml:space="preserve"> </w:t>
                        </w:r>
                        <w:r>
                          <w:rPr>
                            <w:color w:val="231F20"/>
                          </w:rPr>
                          <w:t>from the</w:t>
                        </w:r>
                        <w:r>
                          <w:rPr>
                            <w:color w:val="231F20"/>
                            <w:spacing w:val="-7"/>
                          </w:rPr>
                          <w:t xml:space="preserve"> </w:t>
                        </w:r>
                        <w:r>
                          <w:rPr>
                            <w:color w:val="231F20"/>
                          </w:rPr>
                          <w:t>hospital.</w:t>
                        </w:r>
                        <w:r>
                          <w:rPr>
                            <w:color w:val="231F20"/>
                            <w:spacing w:val="31"/>
                          </w:rPr>
                          <w:t xml:space="preserve"> </w:t>
                        </w:r>
                        <w:r>
                          <w:rPr>
                            <w:color w:val="231F20"/>
                          </w:rPr>
                          <w:t>Perhaps</w:t>
                        </w:r>
                        <w:r>
                          <w:rPr>
                            <w:color w:val="231F20"/>
                            <w:spacing w:val="-7"/>
                          </w:rPr>
                          <w:t xml:space="preserve"> </w:t>
                        </w:r>
                        <w:r>
                          <w:rPr>
                            <w:color w:val="231F20"/>
                          </w:rPr>
                          <w:t>he</w:t>
                        </w:r>
                        <w:r>
                          <w:rPr>
                            <w:color w:val="231F20"/>
                            <w:spacing w:val="-7"/>
                          </w:rPr>
                          <w:t xml:space="preserve"> </w:t>
                        </w:r>
                        <w:r>
                          <w:rPr>
                            <w:color w:val="231F20"/>
                          </w:rPr>
                          <w:t>has</w:t>
                        </w:r>
                        <w:r>
                          <w:rPr>
                            <w:color w:val="231F20"/>
                            <w:spacing w:val="-7"/>
                          </w:rPr>
                          <w:t xml:space="preserve"> </w:t>
                        </w:r>
                        <w:r>
                          <w:rPr>
                            <w:color w:val="231F20"/>
                          </w:rPr>
                          <w:t>had</w:t>
                        </w:r>
                        <w:r>
                          <w:rPr>
                            <w:color w:val="231F20"/>
                            <w:spacing w:val="-7"/>
                          </w:rPr>
                          <w:t xml:space="preserve"> </w:t>
                        </w:r>
                        <w:r>
                          <w:rPr>
                            <w:color w:val="231F20"/>
                          </w:rPr>
                          <w:t>delirium</w:t>
                        </w:r>
                        <w:r>
                          <w:rPr>
                            <w:color w:val="231F20"/>
                            <w:spacing w:val="-7"/>
                          </w:rPr>
                          <w:t xml:space="preserve"> </w:t>
                        </w:r>
                        <w:r>
                          <w:rPr>
                            <w:color w:val="231F20"/>
                          </w:rPr>
                          <w:t>tremens.</w:t>
                        </w:r>
                        <w:r>
                          <w:rPr>
                            <w:color w:val="231F20"/>
                            <w:spacing w:val="33"/>
                          </w:rPr>
                          <w:t xml:space="preserve"> </w:t>
                        </w:r>
                        <w:r>
                          <w:rPr>
                            <w:color w:val="231F20"/>
                          </w:rPr>
                          <w:t xml:space="preserve">Doc- </w:t>
                        </w:r>
                        <w:r>
                          <w:rPr>
                            <w:color w:val="231F20"/>
                            <w:w w:val="105%"/>
                          </w:rPr>
                          <w:t>tors</w:t>
                        </w:r>
                        <w:r>
                          <w:rPr>
                            <w:color w:val="231F20"/>
                            <w:spacing w:val="-9"/>
                            <w:w w:val="105%"/>
                          </w:rPr>
                          <w:t xml:space="preserve"> </w:t>
                        </w:r>
                        <w:r>
                          <w:rPr>
                            <w:color w:val="231F20"/>
                            <w:w w:val="105%"/>
                          </w:rPr>
                          <w:t>may</w:t>
                        </w:r>
                        <w:r>
                          <w:rPr>
                            <w:color w:val="231F20"/>
                            <w:spacing w:val="-9"/>
                            <w:w w:val="105%"/>
                          </w:rPr>
                          <w:t xml:space="preserve"> </w:t>
                        </w:r>
                        <w:r>
                          <w:rPr>
                            <w:color w:val="231F20"/>
                            <w:w w:val="105%"/>
                          </w:rPr>
                          <w:t>shake</w:t>
                        </w:r>
                        <w:r>
                          <w:rPr>
                            <w:color w:val="231F20"/>
                            <w:spacing w:val="-9"/>
                            <w:w w:val="105%"/>
                          </w:rPr>
                          <w:t xml:space="preserve"> </w:t>
                        </w:r>
                        <w:r>
                          <w:rPr>
                            <w:color w:val="231F20"/>
                            <w:w w:val="105%"/>
                          </w:rPr>
                          <w:t>their</w:t>
                        </w:r>
                        <w:r>
                          <w:rPr>
                            <w:color w:val="231F20"/>
                            <w:spacing w:val="-9"/>
                            <w:w w:val="105%"/>
                          </w:rPr>
                          <w:t xml:space="preserve"> </w:t>
                        </w:r>
                        <w:r>
                          <w:rPr>
                            <w:color w:val="231F20"/>
                            <w:w w:val="105%"/>
                          </w:rPr>
                          <w:t>heads</w:t>
                        </w:r>
                        <w:r>
                          <w:rPr>
                            <w:color w:val="231F20"/>
                            <w:spacing w:val="-9"/>
                            <w:w w:val="105%"/>
                          </w:rPr>
                          <w:t xml:space="preserve"> </w:t>
                        </w:r>
                        <w:r>
                          <w:rPr>
                            <w:color w:val="231F20"/>
                            <w:w w:val="105%"/>
                          </w:rPr>
                          <w:t>and</w:t>
                        </w:r>
                        <w:r>
                          <w:rPr>
                            <w:color w:val="231F20"/>
                            <w:spacing w:val="-9"/>
                            <w:w w:val="105%"/>
                          </w:rPr>
                          <w:t xml:space="preserve"> </w:t>
                        </w:r>
                        <w:r>
                          <w:rPr>
                            <w:color w:val="231F20"/>
                            <w:w w:val="105%"/>
                          </w:rPr>
                          <w:t>advise</w:t>
                        </w:r>
                        <w:r>
                          <w:rPr>
                            <w:color w:val="231F20"/>
                            <w:spacing w:val="-9"/>
                            <w:w w:val="105%"/>
                          </w:rPr>
                          <w:t xml:space="preserve"> </w:t>
                        </w:r>
                        <w:r>
                          <w:rPr>
                            <w:color w:val="231F20"/>
                            <w:w w:val="105%"/>
                          </w:rPr>
                          <w:t>you</w:t>
                        </w:r>
                        <w:r>
                          <w:rPr>
                            <w:color w:val="231F20"/>
                            <w:spacing w:val="-9"/>
                            <w:w w:val="105%"/>
                          </w:rPr>
                          <w:t xml:space="preserve"> </w:t>
                        </w:r>
                        <w:r>
                          <w:rPr>
                            <w:color w:val="231F20"/>
                            <w:w w:val="105%"/>
                          </w:rPr>
                          <w:t>to</w:t>
                        </w:r>
                        <w:r>
                          <w:rPr>
                            <w:color w:val="231F20"/>
                            <w:spacing w:val="-9"/>
                            <w:w w:val="105%"/>
                          </w:rPr>
                          <w:t xml:space="preserve"> </w:t>
                        </w:r>
                        <w:r>
                          <w:rPr>
                            <w:color w:val="231F20"/>
                            <w:w w:val="105%"/>
                          </w:rPr>
                          <w:t>have</w:t>
                        </w:r>
                        <w:r>
                          <w:rPr>
                            <w:color w:val="231F20"/>
                            <w:spacing w:val="-9"/>
                            <w:w w:val="105%"/>
                          </w:rPr>
                          <w:t xml:space="preserve"> </w:t>
                        </w:r>
                        <w:r>
                          <w:rPr>
                            <w:color w:val="231F20"/>
                            <w:w w:val="105%"/>
                          </w:rPr>
                          <w:t xml:space="preserve">him </w:t>
                        </w:r>
                        <w:r>
                          <w:rPr>
                            <w:color w:val="231F20"/>
                          </w:rPr>
                          <w:t>committed.</w:t>
                        </w:r>
                        <w:r>
                          <w:rPr>
                            <w:color w:val="231F20"/>
                            <w:spacing w:val="32"/>
                          </w:rPr>
                          <w:t xml:space="preserve"> </w:t>
                        </w:r>
                        <w:r>
                          <w:rPr>
                            <w:color w:val="231F20"/>
                          </w:rPr>
                          <w:t>Maybe</w:t>
                        </w:r>
                        <w:r>
                          <w:rPr>
                            <w:color w:val="231F20"/>
                            <w:spacing w:val="-8"/>
                          </w:rPr>
                          <w:t xml:space="preserve"> </w:t>
                        </w:r>
                        <w:r>
                          <w:rPr>
                            <w:color w:val="231F20"/>
                          </w:rPr>
                          <w:t>you</w:t>
                        </w:r>
                        <w:r>
                          <w:rPr>
                            <w:color w:val="231F20"/>
                            <w:spacing w:val="-8"/>
                          </w:rPr>
                          <w:t xml:space="preserve"> </w:t>
                        </w:r>
                        <w:r>
                          <w:rPr>
                            <w:color w:val="231F20"/>
                          </w:rPr>
                          <w:t>have</w:t>
                        </w:r>
                        <w:r>
                          <w:rPr>
                            <w:color w:val="231F20"/>
                            <w:spacing w:val="-8"/>
                          </w:rPr>
                          <w:t xml:space="preserve"> </w:t>
                        </w:r>
                        <w:r>
                          <w:rPr>
                            <w:color w:val="231F20"/>
                          </w:rPr>
                          <w:t>already</w:t>
                        </w:r>
                        <w:r>
                          <w:rPr>
                            <w:color w:val="231F20"/>
                            <w:spacing w:val="-8"/>
                          </w:rPr>
                          <w:t xml:space="preserve"> </w:t>
                        </w:r>
                        <w:r>
                          <w:rPr>
                            <w:color w:val="231F20"/>
                          </w:rPr>
                          <w:t>been</w:t>
                        </w:r>
                        <w:r>
                          <w:rPr>
                            <w:color w:val="231F20"/>
                            <w:spacing w:val="-8"/>
                          </w:rPr>
                          <w:t xml:space="preserve"> </w:t>
                        </w:r>
                        <w:r>
                          <w:rPr>
                            <w:color w:val="231F20"/>
                          </w:rPr>
                          <w:t>obliged</w:t>
                        </w:r>
                        <w:r>
                          <w:rPr>
                            <w:color w:val="231F20"/>
                            <w:spacing w:val="-8"/>
                          </w:rPr>
                          <w:t xml:space="preserve"> </w:t>
                        </w:r>
                        <w:r>
                          <w:rPr>
                            <w:color w:val="231F20"/>
                          </w:rPr>
                          <w:t>to</w:t>
                        </w:r>
                        <w:r>
                          <w:rPr>
                            <w:color w:val="231F20"/>
                            <w:spacing w:val="-8"/>
                          </w:rPr>
                          <w:t xml:space="preserve"> </w:t>
                        </w:r>
                        <w:r>
                          <w:rPr>
                            <w:color w:val="231F20"/>
                          </w:rPr>
                          <w:t xml:space="preserve">put </w:t>
                        </w:r>
                        <w:r>
                          <w:rPr>
                            <w:color w:val="231F20"/>
                            <w:w w:val="105%"/>
                          </w:rPr>
                          <w:t>him</w:t>
                        </w:r>
                        <w:r>
                          <w:rPr>
                            <w:color w:val="231F20"/>
                            <w:spacing w:val="-7"/>
                            <w:w w:val="105%"/>
                          </w:rPr>
                          <w:t xml:space="preserve"> </w:t>
                        </w:r>
                        <w:r>
                          <w:rPr>
                            <w:color w:val="231F20"/>
                            <w:w w:val="105%"/>
                          </w:rPr>
                          <w:t>away.</w:t>
                        </w:r>
                        <w:r>
                          <w:rPr>
                            <w:color w:val="231F20"/>
                            <w:spacing w:val="36"/>
                            <w:w w:val="105%"/>
                          </w:rPr>
                          <w:t xml:space="preserve"> </w:t>
                        </w:r>
                        <w:r>
                          <w:rPr>
                            <w:color w:val="231F20"/>
                            <w:w w:val="105%"/>
                          </w:rPr>
                          <w:t>This</w:t>
                        </w:r>
                        <w:r>
                          <w:rPr>
                            <w:color w:val="231F20"/>
                            <w:spacing w:val="-7"/>
                            <w:w w:val="105%"/>
                          </w:rPr>
                          <w:t xml:space="preserve"> </w:t>
                        </w:r>
                        <w:r>
                          <w:rPr>
                            <w:color w:val="231F20"/>
                            <w:w w:val="105%"/>
                          </w:rPr>
                          <w:t>picture</w:t>
                        </w:r>
                        <w:r>
                          <w:rPr>
                            <w:color w:val="231F20"/>
                            <w:spacing w:val="-7"/>
                            <w:w w:val="105%"/>
                          </w:rPr>
                          <w:t xml:space="preserve"> </w:t>
                        </w:r>
                        <w:r>
                          <w:rPr>
                            <w:color w:val="231F20"/>
                            <w:w w:val="105%"/>
                          </w:rPr>
                          <w:t>may</w:t>
                        </w:r>
                        <w:r>
                          <w:rPr>
                            <w:color w:val="231F20"/>
                            <w:spacing w:val="-7"/>
                            <w:w w:val="105%"/>
                          </w:rPr>
                          <w:t xml:space="preserve"> </w:t>
                        </w:r>
                        <w:r>
                          <w:rPr>
                            <w:color w:val="231F20"/>
                            <w:w w:val="105%"/>
                          </w:rPr>
                          <w:t>not</w:t>
                        </w:r>
                        <w:r>
                          <w:rPr>
                            <w:color w:val="231F20"/>
                            <w:spacing w:val="-7"/>
                            <w:w w:val="105%"/>
                          </w:rPr>
                          <w:t xml:space="preserve"> </w:t>
                        </w:r>
                        <w:r>
                          <w:rPr>
                            <w:color w:val="231F20"/>
                            <w:w w:val="105%"/>
                          </w:rPr>
                          <w:t>be</w:t>
                        </w:r>
                        <w:r>
                          <w:rPr>
                            <w:color w:val="231F20"/>
                            <w:spacing w:val="-7"/>
                            <w:w w:val="105%"/>
                          </w:rPr>
                          <w:t xml:space="preserve"> </w:t>
                        </w:r>
                        <w:r>
                          <w:rPr>
                            <w:color w:val="231F20"/>
                            <w:w w:val="105%"/>
                          </w:rPr>
                          <w:t>as</w:t>
                        </w:r>
                        <w:r>
                          <w:rPr>
                            <w:color w:val="231F20"/>
                            <w:spacing w:val="-7"/>
                            <w:w w:val="105%"/>
                          </w:rPr>
                          <w:t xml:space="preserve"> </w:t>
                        </w:r>
                        <w:r>
                          <w:rPr>
                            <w:color w:val="231F20"/>
                            <w:w w:val="105%"/>
                          </w:rPr>
                          <w:t>dark</w:t>
                        </w:r>
                        <w:r>
                          <w:rPr>
                            <w:color w:val="231F20"/>
                            <w:spacing w:val="-7"/>
                            <w:w w:val="105%"/>
                          </w:rPr>
                          <w:t xml:space="preserve"> </w:t>
                        </w:r>
                        <w:r>
                          <w:rPr>
                            <w:color w:val="231F20"/>
                            <w:w w:val="105%"/>
                          </w:rPr>
                          <w:t>as</w:t>
                        </w:r>
                        <w:r>
                          <w:rPr>
                            <w:color w:val="231F20"/>
                            <w:spacing w:val="-7"/>
                            <w:w w:val="105%"/>
                          </w:rPr>
                          <w:t xml:space="preserve"> </w:t>
                        </w:r>
                        <w:r>
                          <w:rPr>
                            <w:color w:val="231F20"/>
                            <w:w w:val="105%"/>
                          </w:rPr>
                          <w:t>it</w:t>
                        </w:r>
                        <w:r>
                          <w:rPr>
                            <w:color w:val="231F20"/>
                            <w:spacing w:val="-7"/>
                            <w:w w:val="105%"/>
                          </w:rPr>
                          <w:t xml:space="preserve"> </w:t>
                        </w:r>
                        <w:r>
                          <w:rPr>
                            <w:color w:val="231F20"/>
                            <w:w w:val="105%"/>
                          </w:rPr>
                          <w:t>looks. Many</w:t>
                        </w:r>
                        <w:r>
                          <w:rPr>
                            <w:color w:val="231F20"/>
                            <w:spacing w:val="-4"/>
                            <w:w w:val="105%"/>
                          </w:rPr>
                          <w:t xml:space="preserve"> </w:t>
                        </w:r>
                        <w:r>
                          <w:rPr>
                            <w:color w:val="231F20"/>
                            <w:w w:val="105%"/>
                          </w:rPr>
                          <w:t>of</w:t>
                        </w:r>
                        <w:r>
                          <w:rPr>
                            <w:color w:val="231F20"/>
                            <w:spacing w:val="-4"/>
                            <w:w w:val="105%"/>
                          </w:rPr>
                          <w:t xml:space="preserve"> </w:t>
                        </w:r>
                        <w:r>
                          <w:rPr>
                            <w:color w:val="231F20"/>
                            <w:w w:val="105%"/>
                          </w:rPr>
                          <w:t>our</w:t>
                        </w:r>
                        <w:r>
                          <w:rPr>
                            <w:color w:val="231F20"/>
                            <w:spacing w:val="-4"/>
                            <w:w w:val="105%"/>
                          </w:rPr>
                          <w:t xml:space="preserve"> </w:t>
                        </w:r>
                        <w:r>
                          <w:rPr>
                            <w:color w:val="231F20"/>
                            <w:w w:val="105%"/>
                          </w:rPr>
                          <w:t>husbands</w:t>
                        </w:r>
                        <w:r>
                          <w:rPr>
                            <w:color w:val="231F20"/>
                            <w:spacing w:val="-4"/>
                            <w:w w:val="105%"/>
                          </w:rPr>
                          <w:t xml:space="preserve"> </w:t>
                        </w:r>
                        <w:r>
                          <w:rPr>
                            <w:color w:val="231F20"/>
                            <w:w w:val="105%"/>
                          </w:rPr>
                          <w:t>were</w:t>
                        </w:r>
                        <w:r>
                          <w:rPr>
                            <w:color w:val="231F20"/>
                            <w:spacing w:val="-4"/>
                            <w:w w:val="105%"/>
                          </w:rPr>
                          <w:t xml:space="preserve"> </w:t>
                        </w:r>
                        <w:r>
                          <w:rPr>
                            <w:color w:val="231F20"/>
                            <w:w w:val="105%"/>
                          </w:rPr>
                          <w:t>just</w:t>
                        </w:r>
                        <w:r>
                          <w:rPr>
                            <w:color w:val="231F20"/>
                            <w:spacing w:val="-4"/>
                            <w:w w:val="105%"/>
                          </w:rPr>
                          <w:t xml:space="preserve"> </w:t>
                        </w:r>
                        <w:r>
                          <w:rPr>
                            <w:color w:val="231F20"/>
                            <w:w w:val="105%"/>
                          </w:rPr>
                          <w:t>as</w:t>
                        </w:r>
                        <w:r>
                          <w:rPr>
                            <w:color w:val="231F20"/>
                            <w:spacing w:val="-4"/>
                            <w:w w:val="105%"/>
                          </w:rPr>
                          <w:t xml:space="preserve"> </w:t>
                        </w:r>
                        <w:r>
                          <w:rPr>
                            <w:color w:val="231F20"/>
                            <w:w w:val="105%"/>
                          </w:rPr>
                          <w:t>far</w:t>
                        </w:r>
                        <w:r>
                          <w:rPr>
                            <w:color w:val="231F20"/>
                            <w:spacing w:val="-4"/>
                            <w:w w:val="105%"/>
                          </w:rPr>
                          <w:t xml:space="preserve"> </w:t>
                        </w:r>
                        <w:r>
                          <w:rPr>
                            <w:color w:val="231F20"/>
                            <w:w w:val="105%"/>
                          </w:rPr>
                          <w:t>gone.</w:t>
                        </w:r>
                        <w:r>
                          <w:rPr>
                            <w:color w:val="231F20"/>
                            <w:spacing w:val="28"/>
                            <w:w w:val="105%"/>
                          </w:rPr>
                          <w:t xml:space="preserve"> </w:t>
                        </w:r>
                        <w:r>
                          <w:rPr>
                            <w:color w:val="231F20"/>
                            <w:w w:val="105%"/>
                          </w:rPr>
                          <w:t>Yet</w:t>
                        </w:r>
                        <w:r>
                          <w:rPr>
                            <w:color w:val="231F20"/>
                            <w:spacing w:val="-4"/>
                            <w:w w:val="105%"/>
                          </w:rPr>
                          <w:t xml:space="preserve"> </w:t>
                        </w:r>
                        <w:r>
                          <w:rPr>
                            <w:color w:val="231F20"/>
                            <w:w w:val="105%"/>
                          </w:rPr>
                          <w:t>they got</w:t>
                        </w:r>
                        <w:r>
                          <w:rPr>
                            <w:color w:val="231F20"/>
                            <w:spacing w:val="-16"/>
                            <w:w w:val="105%"/>
                          </w:rPr>
                          <w:t xml:space="preserve"> </w:t>
                        </w:r>
                        <w:r>
                          <w:rPr>
                            <w:color w:val="231F20"/>
                            <w:w w:val="105%"/>
                          </w:rPr>
                          <w:t>well.</w:t>
                        </w:r>
                      </w:p>
                      <w:p w14:paraId="3B9291DB" w14:textId="77777777" w:rsidR="00000000" w:rsidRDefault="00000000">
                        <w:pPr>
                          <w:pStyle w:val="BodyText"/>
                          <w:kinsoku w:val="0"/>
                          <w:overflowPunct w:val="0"/>
                          <w:spacing w:before="0.25pt" w:line="12.95pt" w:lineRule="auto"/>
                          <w:ind w:end="0.95pt"/>
                          <w:rPr>
                            <w:color w:val="231F20"/>
                            <w:w w:val="105%"/>
                          </w:rPr>
                        </w:pPr>
                        <w:r>
                          <w:rPr>
                            <w:color w:val="231F20"/>
                            <w:w w:val="105%"/>
                          </w:rPr>
                          <w:t>Let’s now go back to husband number one.</w:t>
                        </w:r>
                        <w:r>
                          <w:rPr>
                            <w:color w:val="231F20"/>
                            <w:spacing w:val="40"/>
                            <w:w w:val="105%"/>
                          </w:rPr>
                          <w:t xml:space="preserve"> </w:t>
                        </w:r>
                        <w:r>
                          <w:rPr>
                            <w:color w:val="231F20"/>
                            <w:w w:val="105%"/>
                          </w:rPr>
                          <w:t>Oddly enough, he is often difficult to deal with.</w:t>
                        </w:r>
                        <w:r>
                          <w:rPr>
                            <w:color w:val="231F20"/>
                            <w:spacing w:val="40"/>
                            <w:w w:val="105%"/>
                          </w:rPr>
                          <w:t xml:space="preserve"> </w:t>
                        </w:r>
                        <w:r>
                          <w:rPr>
                            <w:color w:val="231F20"/>
                            <w:w w:val="105%"/>
                          </w:rPr>
                          <w:t xml:space="preserve">He enjoys </w:t>
                        </w:r>
                        <w:r>
                          <w:rPr>
                            <w:color w:val="231F20"/>
                            <w:spacing w:val="-2"/>
                            <w:w w:val="105%"/>
                          </w:rPr>
                          <w:t>drinking.</w:t>
                        </w:r>
                        <w:r>
                          <w:rPr>
                            <w:color w:val="231F20"/>
                            <w:spacing w:val="-4"/>
                            <w:w w:val="105%"/>
                          </w:rPr>
                          <w:t xml:space="preserve"> </w:t>
                        </w:r>
                        <w:r>
                          <w:rPr>
                            <w:color w:val="231F20"/>
                            <w:spacing w:val="-2"/>
                            <w:w w:val="105%"/>
                          </w:rPr>
                          <w:t>It</w:t>
                        </w:r>
                        <w:r>
                          <w:rPr>
                            <w:color w:val="231F20"/>
                            <w:spacing w:val="-10"/>
                            <w:w w:val="105%"/>
                          </w:rPr>
                          <w:t xml:space="preserve"> </w:t>
                        </w:r>
                        <w:r>
                          <w:rPr>
                            <w:color w:val="231F20"/>
                            <w:spacing w:val="-2"/>
                            <w:w w:val="105%"/>
                          </w:rPr>
                          <w:t>stirs</w:t>
                        </w:r>
                        <w:r>
                          <w:rPr>
                            <w:color w:val="231F20"/>
                            <w:spacing w:val="-10"/>
                            <w:w w:val="105%"/>
                          </w:rPr>
                          <w:t xml:space="preserve"> </w:t>
                        </w:r>
                        <w:r>
                          <w:rPr>
                            <w:color w:val="231F20"/>
                            <w:spacing w:val="-2"/>
                            <w:w w:val="105%"/>
                          </w:rPr>
                          <w:t>his</w:t>
                        </w:r>
                        <w:r>
                          <w:rPr>
                            <w:color w:val="231F20"/>
                            <w:spacing w:val="-10"/>
                            <w:w w:val="105%"/>
                          </w:rPr>
                          <w:t xml:space="preserve"> </w:t>
                        </w:r>
                        <w:r>
                          <w:rPr>
                            <w:color w:val="231F20"/>
                            <w:spacing w:val="-2"/>
                            <w:w w:val="105%"/>
                          </w:rPr>
                          <w:t>imagination.</w:t>
                        </w:r>
                        <w:r>
                          <w:rPr>
                            <w:color w:val="231F20"/>
                            <w:spacing w:val="20"/>
                            <w:w w:val="105%"/>
                          </w:rPr>
                          <w:t xml:space="preserve"> </w:t>
                        </w:r>
                        <w:r>
                          <w:rPr>
                            <w:color w:val="231F20"/>
                            <w:spacing w:val="-2"/>
                            <w:w w:val="105%"/>
                          </w:rPr>
                          <w:t>His</w:t>
                        </w:r>
                        <w:r>
                          <w:rPr>
                            <w:color w:val="231F20"/>
                            <w:spacing w:val="-10"/>
                            <w:w w:val="105%"/>
                          </w:rPr>
                          <w:t xml:space="preserve"> </w:t>
                        </w:r>
                        <w:r>
                          <w:rPr>
                            <w:color w:val="231F20"/>
                            <w:spacing w:val="-2"/>
                            <w:w w:val="105%"/>
                          </w:rPr>
                          <w:t>friends</w:t>
                        </w:r>
                        <w:r>
                          <w:rPr>
                            <w:color w:val="231F20"/>
                            <w:spacing w:val="-10"/>
                            <w:w w:val="105%"/>
                          </w:rPr>
                          <w:t xml:space="preserve"> </w:t>
                        </w:r>
                        <w:r>
                          <w:rPr>
                            <w:color w:val="231F20"/>
                            <w:spacing w:val="-2"/>
                            <w:w w:val="105%"/>
                          </w:rPr>
                          <w:t>feel</w:t>
                        </w:r>
                        <w:r>
                          <w:rPr>
                            <w:color w:val="231F20"/>
                            <w:spacing w:val="-10"/>
                            <w:w w:val="105%"/>
                          </w:rPr>
                          <w:t xml:space="preserve"> </w:t>
                        </w:r>
                        <w:r>
                          <w:rPr>
                            <w:color w:val="231F20"/>
                            <w:spacing w:val="-2"/>
                            <w:w w:val="105%"/>
                          </w:rPr>
                          <w:t xml:space="preserve">closer </w:t>
                        </w:r>
                        <w:r>
                          <w:rPr>
                            <w:color w:val="231F20"/>
                            <w:w w:val="105%"/>
                          </w:rPr>
                          <w:t>over</w:t>
                        </w:r>
                        <w:r>
                          <w:rPr>
                            <w:color w:val="231F20"/>
                            <w:spacing w:val="-5"/>
                            <w:w w:val="105%"/>
                          </w:rPr>
                          <w:t xml:space="preserve"> </w:t>
                        </w:r>
                        <w:r>
                          <w:rPr>
                            <w:color w:val="231F20"/>
                            <w:w w:val="105%"/>
                          </w:rPr>
                          <w:t>a</w:t>
                        </w:r>
                        <w:r>
                          <w:rPr>
                            <w:color w:val="231F20"/>
                            <w:spacing w:val="-5"/>
                            <w:w w:val="105%"/>
                          </w:rPr>
                          <w:t xml:space="preserve"> </w:t>
                        </w:r>
                        <w:r>
                          <w:rPr>
                            <w:color w:val="231F20"/>
                            <w:w w:val="105%"/>
                          </w:rPr>
                          <w:t>highball.</w:t>
                        </w:r>
                        <w:r>
                          <w:rPr>
                            <w:color w:val="231F20"/>
                            <w:spacing w:val="37"/>
                            <w:w w:val="105%"/>
                          </w:rPr>
                          <w:t xml:space="preserve"> </w:t>
                        </w:r>
                        <w:r>
                          <w:rPr>
                            <w:color w:val="231F20"/>
                            <w:w w:val="105%"/>
                          </w:rPr>
                          <w:t>Perhaps</w:t>
                        </w:r>
                        <w:r>
                          <w:rPr>
                            <w:color w:val="231F20"/>
                            <w:spacing w:val="-5"/>
                            <w:w w:val="105%"/>
                          </w:rPr>
                          <w:t xml:space="preserve"> </w:t>
                        </w:r>
                        <w:r>
                          <w:rPr>
                            <w:color w:val="231F20"/>
                            <w:w w:val="105%"/>
                          </w:rPr>
                          <w:t>you</w:t>
                        </w:r>
                        <w:r>
                          <w:rPr>
                            <w:color w:val="231F20"/>
                            <w:spacing w:val="-5"/>
                            <w:w w:val="105%"/>
                          </w:rPr>
                          <w:t xml:space="preserve"> </w:t>
                        </w:r>
                        <w:r>
                          <w:rPr>
                            <w:color w:val="231F20"/>
                            <w:w w:val="105%"/>
                          </w:rPr>
                          <w:t>enjoy</w:t>
                        </w:r>
                        <w:r>
                          <w:rPr>
                            <w:color w:val="231F20"/>
                            <w:spacing w:val="-5"/>
                            <w:w w:val="105%"/>
                          </w:rPr>
                          <w:t xml:space="preserve"> </w:t>
                        </w:r>
                        <w:r>
                          <w:rPr>
                            <w:color w:val="231F20"/>
                            <w:w w:val="105%"/>
                          </w:rPr>
                          <w:t>drinking</w:t>
                        </w:r>
                        <w:r>
                          <w:rPr>
                            <w:color w:val="231F20"/>
                            <w:spacing w:val="-5"/>
                            <w:w w:val="105%"/>
                          </w:rPr>
                          <w:t xml:space="preserve"> </w:t>
                        </w:r>
                        <w:r>
                          <w:rPr>
                            <w:color w:val="231F20"/>
                            <w:w w:val="105%"/>
                          </w:rPr>
                          <w:t>with</w:t>
                        </w:r>
                        <w:r>
                          <w:rPr>
                            <w:color w:val="231F20"/>
                            <w:spacing w:val="-5"/>
                            <w:w w:val="105%"/>
                          </w:rPr>
                          <w:t xml:space="preserve"> </w:t>
                        </w:r>
                        <w:r>
                          <w:rPr>
                            <w:color w:val="231F20"/>
                            <w:w w:val="105%"/>
                          </w:rPr>
                          <w:t>him yourself</w:t>
                        </w:r>
                        <w:r>
                          <w:rPr>
                            <w:color w:val="231F20"/>
                            <w:spacing w:val="-6"/>
                            <w:w w:val="105%"/>
                          </w:rPr>
                          <w:t xml:space="preserve"> </w:t>
                        </w:r>
                        <w:r>
                          <w:rPr>
                            <w:color w:val="231F20"/>
                            <w:w w:val="105%"/>
                          </w:rPr>
                          <w:t>when</w:t>
                        </w:r>
                        <w:r>
                          <w:rPr>
                            <w:color w:val="231F20"/>
                            <w:spacing w:val="-6"/>
                            <w:w w:val="105%"/>
                          </w:rPr>
                          <w:t xml:space="preserve"> </w:t>
                        </w:r>
                        <w:r>
                          <w:rPr>
                            <w:color w:val="231F20"/>
                            <w:w w:val="105%"/>
                          </w:rPr>
                          <w:t>he</w:t>
                        </w:r>
                        <w:r>
                          <w:rPr>
                            <w:color w:val="231F20"/>
                            <w:spacing w:val="-6"/>
                            <w:w w:val="105%"/>
                          </w:rPr>
                          <w:t xml:space="preserve"> </w:t>
                        </w:r>
                        <w:r>
                          <w:rPr>
                            <w:color w:val="231F20"/>
                            <w:w w:val="105%"/>
                          </w:rPr>
                          <w:t>doesn’t</w:t>
                        </w:r>
                        <w:r>
                          <w:rPr>
                            <w:color w:val="231F20"/>
                            <w:spacing w:val="-6"/>
                            <w:w w:val="105%"/>
                          </w:rPr>
                          <w:t xml:space="preserve"> </w:t>
                        </w:r>
                        <w:r>
                          <w:rPr>
                            <w:color w:val="231F20"/>
                            <w:w w:val="105%"/>
                          </w:rPr>
                          <w:t>go</w:t>
                        </w:r>
                        <w:r>
                          <w:rPr>
                            <w:color w:val="231F20"/>
                            <w:spacing w:val="-6"/>
                            <w:w w:val="105%"/>
                          </w:rPr>
                          <w:t xml:space="preserve"> </w:t>
                        </w:r>
                        <w:r>
                          <w:rPr>
                            <w:color w:val="231F20"/>
                            <w:w w:val="105%"/>
                          </w:rPr>
                          <w:t>too</w:t>
                        </w:r>
                        <w:r>
                          <w:rPr>
                            <w:color w:val="231F20"/>
                            <w:spacing w:val="-6"/>
                            <w:w w:val="105%"/>
                          </w:rPr>
                          <w:t xml:space="preserve"> </w:t>
                        </w:r>
                        <w:r>
                          <w:rPr>
                            <w:color w:val="231F20"/>
                            <w:w w:val="105%"/>
                          </w:rPr>
                          <w:t>far.</w:t>
                        </w:r>
                        <w:r>
                          <w:rPr>
                            <w:color w:val="231F20"/>
                            <w:spacing w:val="25"/>
                            <w:w w:val="105%"/>
                          </w:rPr>
                          <w:t xml:space="preserve"> </w:t>
                        </w:r>
                        <w:r>
                          <w:rPr>
                            <w:color w:val="231F20"/>
                            <w:w w:val="105%"/>
                          </w:rPr>
                          <w:t>You</w:t>
                        </w:r>
                        <w:r>
                          <w:rPr>
                            <w:color w:val="231F20"/>
                            <w:spacing w:val="-6"/>
                            <w:w w:val="105%"/>
                          </w:rPr>
                          <w:t xml:space="preserve"> </w:t>
                        </w:r>
                        <w:r>
                          <w:rPr>
                            <w:color w:val="231F20"/>
                            <w:w w:val="105%"/>
                          </w:rPr>
                          <w:t>have</w:t>
                        </w:r>
                        <w:r>
                          <w:rPr>
                            <w:color w:val="231F20"/>
                            <w:spacing w:val="-6"/>
                            <w:w w:val="105%"/>
                          </w:rPr>
                          <w:t xml:space="preserve"> </w:t>
                        </w:r>
                        <w:r>
                          <w:rPr>
                            <w:color w:val="231F20"/>
                            <w:w w:val="105%"/>
                          </w:rPr>
                          <w:t xml:space="preserve">passed </w:t>
                        </w:r>
                        <w:r>
                          <w:rPr>
                            <w:color w:val="231F20"/>
                            <w:spacing w:val="-2"/>
                          </w:rPr>
                          <w:t>happy</w:t>
                        </w:r>
                        <w:r>
                          <w:rPr>
                            <w:color w:val="231F20"/>
                            <w:spacing w:val="-10"/>
                          </w:rPr>
                          <w:t xml:space="preserve"> </w:t>
                        </w:r>
                        <w:r>
                          <w:rPr>
                            <w:color w:val="231F20"/>
                            <w:spacing w:val="-2"/>
                          </w:rPr>
                          <w:t>evenings</w:t>
                        </w:r>
                        <w:r>
                          <w:rPr>
                            <w:color w:val="231F20"/>
                            <w:spacing w:val="-9"/>
                          </w:rPr>
                          <w:t xml:space="preserve"> </w:t>
                        </w:r>
                        <w:r>
                          <w:rPr>
                            <w:color w:val="231F20"/>
                            <w:spacing w:val="-2"/>
                          </w:rPr>
                          <w:t>together</w:t>
                        </w:r>
                        <w:r>
                          <w:rPr>
                            <w:color w:val="231F20"/>
                            <w:spacing w:val="-9"/>
                          </w:rPr>
                          <w:t xml:space="preserve"> </w:t>
                        </w:r>
                        <w:r>
                          <w:rPr>
                            <w:color w:val="231F20"/>
                            <w:spacing w:val="-2"/>
                          </w:rPr>
                          <w:t>chatting</w:t>
                        </w:r>
                        <w:r>
                          <w:rPr>
                            <w:color w:val="231F20"/>
                            <w:spacing w:val="-9"/>
                          </w:rPr>
                          <w:t xml:space="preserve"> </w:t>
                        </w:r>
                        <w:r>
                          <w:rPr>
                            <w:color w:val="231F20"/>
                            <w:spacing w:val="-2"/>
                          </w:rPr>
                          <w:t>and</w:t>
                        </w:r>
                        <w:r>
                          <w:rPr>
                            <w:color w:val="231F20"/>
                            <w:spacing w:val="-10"/>
                          </w:rPr>
                          <w:t xml:space="preserve"> </w:t>
                        </w:r>
                        <w:r>
                          <w:rPr>
                            <w:color w:val="231F20"/>
                            <w:spacing w:val="-2"/>
                          </w:rPr>
                          <w:t>drinking</w:t>
                        </w:r>
                        <w:r>
                          <w:rPr>
                            <w:color w:val="231F20"/>
                            <w:spacing w:val="-9"/>
                          </w:rPr>
                          <w:t xml:space="preserve"> </w:t>
                        </w:r>
                        <w:r>
                          <w:rPr>
                            <w:color w:val="231F20"/>
                            <w:spacing w:val="-2"/>
                          </w:rPr>
                          <w:t>before</w:t>
                        </w:r>
                        <w:r>
                          <w:rPr>
                            <w:color w:val="231F20"/>
                            <w:spacing w:val="-9"/>
                          </w:rPr>
                          <w:t xml:space="preserve"> </w:t>
                        </w:r>
                        <w:r>
                          <w:rPr>
                            <w:color w:val="231F20"/>
                            <w:spacing w:val="-2"/>
                          </w:rPr>
                          <w:t xml:space="preserve">your </w:t>
                        </w:r>
                        <w:r>
                          <w:rPr>
                            <w:color w:val="231F20"/>
                            <w:w w:val="105%"/>
                          </w:rPr>
                          <w:t>fire.</w:t>
                        </w:r>
                        <w:r>
                          <w:rPr>
                            <w:color w:val="231F20"/>
                            <w:spacing w:val="-9"/>
                            <w:w w:val="105%"/>
                          </w:rPr>
                          <w:t xml:space="preserve"> </w:t>
                        </w:r>
                        <w:r>
                          <w:rPr>
                            <w:color w:val="231F20"/>
                            <w:w w:val="105%"/>
                          </w:rPr>
                          <w:t>Perhaps</w:t>
                        </w:r>
                        <w:r>
                          <w:rPr>
                            <w:color w:val="231F20"/>
                            <w:spacing w:val="-12"/>
                            <w:w w:val="105%"/>
                          </w:rPr>
                          <w:t xml:space="preserve"> </w:t>
                        </w:r>
                        <w:r>
                          <w:rPr>
                            <w:color w:val="231F20"/>
                            <w:w w:val="105%"/>
                          </w:rPr>
                          <w:t>you</w:t>
                        </w:r>
                        <w:r>
                          <w:rPr>
                            <w:color w:val="231F20"/>
                            <w:spacing w:val="-11"/>
                            <w:w w:val="105%"/>
                          </w:rPr>
                          <w:t xml:space="preserve"> </w:t>
                        </w:r>
                        <w:r>
                          <w:rPr>
                            <w:color w:val="231F20"/>
                            <w:w w:val="105%"/>
                          </w:rPr>
                          <w:t>both</w:t>
                        </w:r>
                        <w:r>
                          <w:rPr>
                            <w:color w:val="231F20"/>
                            <w:spacing w:val="-12"/>
                            <w:w w:val="105%"/>
                          </w:rPr>
                          <w:t xml:space="preserve"> </w:t>
                        </w:r>
                        <w:r>
                          <w:rPr>
                            <w:color w:val="231F20"/>
                            <w:w w:val="105%"/>
                          </w:rPr>
                          <w:t>like</w:t>
                        </w:r>
                        <w:r>
                          <w:rPr>
                            <w:color w:val="231F20"/>
                            <w:spacing w:val="-12"/>
                            <w:w w:val="105%"/>
                          </w:rPr>
                          <w:t xml:space="preserve"> </w:t>
                        </w:r>
                        <w:r>
                          <w:rPr>
                            <w:color w:val="231F20"/>
                            <w:w w:val="105%"/>
                          </w:rPr>
                          <w:t>parties</w:t>
                        </w:r>
                        <w:r>
                          <w:rPr>
                            <w:color w:val="231F20"/>
                            <w:spacing w:val="-12"/>
                            <w:w w:val="105%"/>
                          </w:rPr>
                          <w:t xml:space="preserve"> </w:t>
                        </w:r>
                        <w:r>
                          <w:rPr>
                            <w:color w:val="231F20"/>
                            <w:w w:val="105%"/>
                          </w:rPr>
                          <w:t>which</w:t>
                        </w:r>
                        <w:r>
                          <w:rPr>
                            <w:color w:val="231F20"/>
                            <w:spacing w:val="-12"/>
                            <w:w w:val="105%"/>
                          </w:rPr>
                          <w:t xml:space="preserve"> </w:t>
                        </w:r>
                        <w:r>
                          <w:rPr>
                            <w:color w:val="231F20"/>
                            <w:w w:val="105%"/>
                          </w:rPr>
                          <w:t>would</w:t>
                        </w:r>
                        <w:r>
                          <w:rPr>
                            <w:color w:val="231F20"/>
                            <w:spacing w:val="-12"/>
                            <w:w w:val="105%"/>
                          </w:rPr>
                          <w:t xml:space="preserve"> </w:t>
                        </w:r>
                        <w:r>
                          <w:rPr>
                            <w:color w:val="231F20"/>
                            <w:w w:val="105%"/>
                          </w:rPr>
                          <w:t>be</w:t>
                        </w:r>
                        <w:r>
                          <w:rPr>
                            <w:color w:val="231F20"/>
                            <w:spacing w:val="-11"/>
                            <w:w w:val="105%"/>
                          </w:rPr>
                          <w:t xml:space="preserve"> </w:t>
                        </w:r>
                        <w:r>
                          <w:rPr>
                            <w:color w:val="231F20"/>
                            <w:w w:val="105%"/>
                          </w:rPr>
                          <w:t xml:space="preserve">dull </w:t>
                        </w:r>
                        <w:r>
                          <w:rPr>
                            <w:color w:val="231F20"/>
                            <w:spacing w:val="-2"/>
                          </w:rPr>
                          <w:t>without</w:t>
                        </w:r>
                        <w:r>
                          <w:rPr>
                            <w:color w:val="231F20"/>
                            <w:spacing w:val="-10"/>
                          </w:rPr>
                          <w:t xml:space="preserve"> </w:t>
                        </w:r>
                        <w:r>
                          <w:rPr>
                            <w:color w:val="231F20"/>
                            <w:spacing w:val="-2"/>
                          </w:rPr>
                          <w:t>liquor.</w:t>
                        </w:r>
                        <w:r>
                          <w:rPr>
                            <w:color w:val="231F20"/>
                            <w:spacing w:val="-1"/>
                          </w:rPr>
                          <w:t xml:space="preserve"> </w:t>
                        </w:r>
                        <w:r>
                          <w:rPr>
                            <w:color w:val="231F20"/>
                            <w:spacing w:val="-2"/>
                          </w:rPr>
                          <w:t>We</w:t>
                        </w:r>
                        <w:r>
                          <w:rPr>
                            <w:color w:val="231F20"/>
                            <w:spacing w:val="-10"/>
                          </w:rPr>
                          <w:t xml:space="preserve"> </w:t>
                        </w:r>
                        <w:r>
                          <w:rPr>
                            <w:color w:val="231F20"/>
                            <w:spacing w:val="-2"/>
                          </w:rPr>
                          <w:t>have</w:t>
                        </w:r>
                        <w:r>
                          <w:rPr>
                            <w:color w:val="231F20"/>
                            <w:spacing w:val="-9"/>
                          </w:rPr>
                          <w:t xml:space="preserve"> </w:t>
                        </w:r>
                        <w:r>
                          <w:rPr>
                            <w:color w:val="231F20"/>
                            <w:spacing w:val="-2"/>
                          </w:rPr>
                          <w:t>enjoyed</w:t>
                        </w:r>
                        <w:r>
                          <w:rPr>
                            <w:color w:val="231F20"/>
                            <w:spacing w:val="-9"/>
                          </w:rPr>
                          <w:t xml:space="preserve"> </w:t>
                        </w:r>
                        <w:r>
                          <w:rPr>
                            <w:color w:val="231F20"/>
                            <w:spacing w:val="-2"/>
                          </w:rPr>
                          <w:t>such</w:t>
                        </w:r>
                        <w:r>
                          <w:rPr>
                            <w:color w:val="231F20"/>
                            <w:spacing w:val="-9"/>
                          </w:rPr>
                          <w:t xml:space="preserve"> </w:t>
                        </w:r>
                        <w:r>
                          <w:rPr>
                            <w:color w:val="231F20"/>
                            <w:spacing w:val="-2"/>
                          </w:rPr>
                          <w:t>evenings</w:t>
                        </w:r>
                        <w:r>
                          <w:rPr>
                            <w:color w:val="231F20"/>
                            <w:spacing w:val="-10"/>
                          </w:rPr>
                          <w:t xml:space="preserve"> </w:t>
                        </w:r>
                        <w:r>
                          <w:rPr>
                            <w:color w:val="231F20"/>
                            <w:spacing w:val="-2"/>
                          </w:rPr>
                          <w:t xml:space="preserve">ourselves; </w:t>
                        </w:r>
                        <w:r>
                          <w:rPr>
                            <w:color w:val="231F20"/>
                          </w:rPr>
                          <w:t>we</w:t>
                        </w:r>
                        <w:r>
                          <w:rPr>
                            <w:color w:val="231F20"/>
                            <w:spacing w:val="-9"/>
                          </w:rPr>
                          <w:t xml:space="preserve"> </w:t>
                        </w:r>
                        <w:r>
                          <w:rPr>
                            <w:color w:val="231F20"/>
                          </w:rPr>
                          <w:t>had</w:t>
                        </w:r>
                        <w:r>
                          <w:rPr>
                            <w:color w:val="231F20"/>
                            <w:spacing w:val="-9"/>
                          </w:rPr>
                          <w:t xml:space="preserve"> </w:t>
                        </w:r>
                        <w:r>
                          <w:rPr>
                            <w:color w:val="231F20"/>
                          </w:rPr>
                          <w:t>a</w:t>
                        </w:r>
                        <w:r>
                          <w:rPr>
                            <w:color w:val="231F20"/>
                            <w:spacing w:val="-9"/>
                          </w:rPr>
                          <w:t xml:space="preserve"> </w:t>
                        </w:r>
                        <w:r>
                          <w:rPr>
                            <w:color w:val="231F20"/>
                          </w:rPr>
                          <w:t>good</w:t>
                        </w:r>
                        <w:r>
                          <w:rPr>
                            <w:color w:val="231F20"/>
                            <w:spacing w:val="-9"/>
                          </w:rPr>
                          <w:t xml:space="preserve"> </w:t>
                        </w:r>
                        <w:r>
                          <w:rPr>
                            <w:color w:val="231F20"/>
                          </w:rPr>
                          <w:t>time.</w:t>
                        </w:r>
                        <w:r>
                          <w:rPr>
                            <w:color w:val="231F20"/>
                            <w:spacing w:val="8"/>
                          </w:rPr>
                          <w:t xml:space="preserve"> </w:t>
                        </w:r>
                        <w:r>
                          <w:rPr>
                            <w:color w:val="231F20"/>
                          </w:rPr>
                          <w:t>We</w:t>
                        </w:r>
                        <w:r>
                          <w:rPr>
                            <w:color w:val="231F20"/>
                            <w:spacing w:val="-9"/>
                          </w:rPr>
                          <w:t xml:space="preserve"> </w:t>
                        </w:r>
                        <w:r>
                          <w:rPr>
                            <w:color w:val="231F20"/>
                          </w:rPr>
                          <w:t>know</w:t>
                        </w:r>
                        <w:r>
                          <w:rPr>
                            <w:color w:val="231F20"/>
                            <w:spacing w:val="-9"/>
                          </w:rPr>
                          <w:t xml:space="preserve"> </w:t>
                        </w:r>
                        <w:r>
                          <w:rPr>
                            <w:color w:val="231F20"/>
                          </w:rPr>
                          <w:t>all</w:t>
                        </w:r>
                        <w:r>
                          <w:rPr>
                            <w:color w:val="231F20"/>
                            <w:spacing w:val="-9"/>
                          </w:rPr>
                          <w:t xml:space="preserve"> </w:t>
                        </w:r>
                        <w:r>
                          <w:rPr>
                            <w:color w:val="231F20"/>
                          </w:rPr>
                          <w:t>about</w:t>
                        </w:r>
                        <w:r>
                          <w:rPr>
                            <w:color w:val="231F20"/>
                            <w:spacing w:val="-9"/>
                          </w:rPr>
                          <w:t xml:space="preserve"> </w:t>
                        </w:r>
                        <w:r>
                          <w:rPr>
                            <w:color w:val="231F20"/>
                          </w:rPr>
                          <w:t>liquor</w:t>
                        </w:r>
                        <w:r>
                          <w:rPr>
                            <w:color w:val="231F20"/>
                            <w:spacing w:val="-9"/>
                          </w:rPr>
                          <w:t xml:space="preserve"> </w:t>
                        </w:r>
                        <w:r>
                          <w:rPr>
                            <w:color w:val="231F20"/>
                          </w:rPr>
                          <w:t>as</w:t>
                        </w:r>
                        <w:r>
                          <w:rPr>
                            <w:color w:val="231F20"/>
                            <w:spacing w:val="-9"/>
                          </w:rPr>
                          <w:t xml:space="preserve"> </w:t>
                        </w:r>
                        <w:r>
                          <w:rPr>
                            <w:color w:val="231F20"/>
                          </w:rPr>
                          <w:t>a</w:t>
                        </w:r>
                        <w:r>
                          <w:rPr>
                            <w:color w:val="231F20"/>
                            <w:spacing w:val="-9"/>
                          </w:rPr>
                          <w:t xml:space="preserve"> </w:t>
                        </w:r>
                        <w:r>
                          <w:rPr>
                            <w:color w:val="231F20"/>
                          </w:rPr>
                          <w:t xml:space="preserve">social </w:t>
                        </w:r>
                        <w:r>
                          <w:rPr>
                            <w:color w:val="231F20"/>
                            <w:w w:val="105%"/>
                          </w:rPr>
                          <w:t>lubricant.</w:t>
                        </w:r>
                        <w:r>
                          <w:rPr>
                            <w:color w:val="231F20"/>
                            <w:spacing w:val="-12"/>
                            <w:w w:val="105%"/>
                          </w:rPr>
                          <w:t xml:space="preserve"> </w:t>
                        </w:r>
                        <w:r>
                          <w:rPr>
                            <w:color w:val="231F20"/>
                            <w:w w:val="105%"/>
                          </w:rPr>
                          <w:t>Some,</w:t>
                        </w:r>
                        <w:r>
                          <w:rPr>
                            <w:color w:val="231F20"/>
                            <w:spacing w:val="-12"/>
                            <w:w w:val="105%"/>
                          </w:rPr>
                          <w:t xml:space="preserve"> </w:t>
                        </w:r>
                        <w:r>
                          <w:rPr>
                            <w:color w:val="231F20"/>
                            <w:w w:val="105%"/>
                          </w:rPr>
                          <w:t>but</w:t>
                        </w:r>
                        <w:r>
                          <w:rPr>
                            <w:color w:val="231F20"/>
                            <w:spacing w:val="-12"/>
                            <w:w w:val="105%"/>
                          </w:rPr>
                          <w:t xml:space="preserve"> </w:t>
                        </w:r>
                        <w:r>
                          <w:rPr>
                            <w:color w:val="231F20"/>
                            <w:w w:val="105%"/>
                          </w:rPr>
                          <w:t>not</w:t>
                        </w:r>
                        <w:r>
                          <w:rPr>
                            <w:color w:val="231F20"/>
                            <w:spacing w:val="-12"/>
                            <w:w w:val="105%"/>
                          </w:rPr>
                          <w:t xml:space="preserve"> </w:t>
                        </w:r>
                        <w:r>
                          <w:rPr>
                            <w:color w:val="231F20"/>
                            <w:w w:val="105%"/>
                          </w:rPr>
                          <w:t>all</w:t>
                        </w:r>
                        <w:r>
                          <w:rPr>
                            <w:color w:val="231F20"/>
                            <w:spacing w:val="-12"/>
                            <w:w w:val="105%"/>
                          </w:rPr>
                          <w:t xml:space="preserve"> </w:t>
                        </w:r>
                        <w:r>
                          <w:rPr>
                            <w:color w:val="231F20"/>
                            <w:w w:val="105%"/>
                          </w:rPr>
                          <w:t>of</w:t>
                        </w:r>
                        <w:r>
                          <w:rPr>
                            <w:color w:val="231F20"/>
                            <w:spacing w:val="-11"/>
                            <w:w w:val="105%"/>
                          </w:rPr>
                          <w:t xml:space="preserve"> </w:t>
                        </w:r>
                        <w:r>
                          <w:rPr>
                            <w:color w:val="231F20"/>
                            <w:w w:val="105%"/>
                          </w:rPr>
                          <w:t>us,</w:t>
                        </w:r>
                        <w:r>
                          <w:rPr>
                            <w:color w:val="231F20"/>
                            <w:spacing w:val="-12"/>
                            <w:w w:val="105%"/>
                          </w:rPr>
                          <w:t xml:space="preserve"> </w:t>
                        </w:r>
                        <w:r>
                          <w:rPr>
                            <w:color w:val="231F20"/>
                            <w:w w:val="105%"/>
                          </w:rPr>
                          <w:t>think</w:t>
                        </w:r>
                        <w:r>
                          <w:rPr>
                            <w:color w:val="231F20"/>
                            <w:spacing w:val="-12"/>
                            <w:w w:val="105%"/>
                          </w:rPr>
                          <w:t xml:space="preserve"> </w:t>
                        </w:r>
                        <w:r>
                          <w:rPr>
                            <w:color w:val="231F20"/>
                            <w:w w:val="105%"/>
                          </w:rPr>
                          <w:t>it</w:t>
                        </w:r>
                        <w:r>
                          <w:rPr>
                            <w:color w:val="231F20"/>
                            <w:spacing w:val="-12"/>
                            <w:w w:val="105%"/>
                          </w:rPr>
                          <w:t xml:space="preserve"> </w:t>
                        </w:r>
                        <w:r>
                          <w:rPr>
                            <w:color w:val="231F20"/>
                            <w:w w:val="105%"/>
                          </w:rPr>
                          <w:t>has</w:t>
                        </w:r>
                        <w:r>
                          <w:rPr>
                            <w:color w:val="231F20"/>
                            <w:spacing w:val="-12"/>
                            <w:w w:val="105%"/>
                          </w:rPr>
                          <w:t xml:space="preserve"> </w:t>
                        </w:r>
                        <w:r>
                          <w:rPr>
                            <w:color w:val="231F20"/>
                            <w:w w:val="105%"/>
                          </w:rPr>
                          <w:t>its</w:t>
                        </w:r>
                        <w:r>
                          <w:rPr>
                            <w:color w:val="231F20"/>
                            <w:spacing w:val="-11"/>
                            <w:w w:val="105%"/>
                          </w:rPr>
                          <w:t xml:space="preserve"> </w:t>
                        </w:r>
                        <w:r>
                          <w:rPr>
                            <w:color w:val="231F20"/>
                            <w:w w:val="105%"/>
                          </w:rPr>
                          <w:t>advan- tages when reasonably used.</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6C888466" w14:textId="6DBED7E9"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2085248" behindDoc="1" locked="0" layoutInCell="0" allowOverlap="1" wp14:anchorId="6D91FA5A" wp14:editId="72A98E23">
            <wp:simplePos x="0" y="0"/>
            <wp:positionH relativeFrom="page">
              <wp:posOffset>1441450</wp:posOffset>
            </wp:positionH>
            <wp:positionV relativeFrom="page">
              <wp:posOffset>207645</wp:posOffset>
            </wp:positionV>
            <wp:extent cx="542290" cy="138430"/>
            <wp:effectExtent l="0" t="0" r="0" b="0"/>
            <wp:wrapNone/>
            <wp:docPr id="225" name="Text Box 419"/>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54229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6CAECD4B" w14:textId="77777777" w:rsidR="00000000" w:rsidRDefault="00000000">
                        <w:pPr>
                          <w:pStyle w:val="BodyText"/>
                          <w:kinsoku w:val="0"/>
                          <w:overflowPunct w:val="0"/>
                          <w:spacing w:before="0.65pt"/>
                          <w:ind w:end="0pt" w:firstLine="0pt"/>
                          <w:jc w:val="start"/>
                          <w:rPr>
                            <w:color w:val="231F20"/>
                            <w:spacing w:val="-4"/>
                            <w:sz w:val="16"/>
                            <w:szCs w:val="16"/>
                          </w:rPr>
                        </w:pPr>
                        <w:r>
                          <w:rPr>
                            <w:color w:val="231F20"/>
                            <w:sz w:val="16"/>
                            <w:szCs w:val="16"/>
                          </w:rPr>
                          <w:t>TO</w:t>
                        </w:r>
                        <w:r>
                          <w:rPr>
                            <w:color w:val="231F20"/>
                            <w:spacing w:val="32"/>
                            <w:sz w:val="16"/>
                            <w:szCs w:val="16"/>
                          </w:rPr>
                          <w:t xml:space="preserve"> </w:t>
                        </w:r>
                        <w:r>
                          <w:rPr>
                            <w:color w:val="231F20"/>
                            <w:spacing w:val="-4"/>
                            <w:sz w:val="16"/>
                            <w:szCs w:val="16"/>
                          </w:rPr>
                          <w:t>WIVES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086272" behindDoc="1" locked="0" layoutInCell="0" allowOverlap="1" wp14:anchorId="143E3580" wp14:editId="29B23E7C">
            <wp:simplePos x="0" y="0"/>
            <wp:positionH relativeFrom="page">
              <wp:posOffset>2787650</wp:posOffset>
            </wp:positionH>
            <wp:positionV relativeFrom="page">
              <wp:posOffset>207645</wp:posOffset>
            </wp:positionV>
            <wp:extent cx="206375" cy="138430"/>
            <wp:effectExtent l="0" t="0" r="0" b="0"/>
            <wp:wrapNone/>
            <wp:docPr id="224" name="Text Box 420"/>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0637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5E8FD9B9"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111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087296" behindDoc="1" locked="0" layoutInCell="0" allowOverlap="1" wp14:anchorId="31972B12" wp14:editId="0154BE41">
            <wp:simplePos x="0" y="0"/>
            <wp:positionH relativeFrom="page">
              <wp:posOffset>374650</wp:posOffset>
            </wp:positionH>
            <wp:positionV relativeFrom="page">
              <wp:posOffset>377190</wp:posOffset>
            </wp:positionV>
            <wp:extent cx="2618740" cy="4424680"/>
            <wp:effectExtent l="0" t="0" r="0" b="0"/>
            <wp:wrapNone/>
            <wp:docPr id="223" name="Text Box 421"/>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18740" cy="4424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575FCA8E" w14:textId="77777777" w:rsidR="00000000" w:rsidRDefault="00000000">
                        <w:pPr>
                          <w:pStyle w:val="BodyText"/>
                          <w:kinsoku w:val="0"/>
                          <w:overflowPunct w:val="0"/>
                          <w:spacing w:before="0.85pt" w:line="13.05pt" w:lineRule="auto"/>
                          <w:ind w:end="1.45pt"/>
                          <w:rPr>
                            <w:color w:val="231F20"/>
                            <w:w w:val="105%"/>
                          </w:rPr>
                        </w:pPr>
                        <w:r>
                          <w:rPr>
                            <w:color w:val="231F20"/>
                          </w:rPr>
                          <w:t xml:space="preserve">The first principle of success is that you should never </w:t>
                        </w:r>
                        <w:r>
                          <w:rPr>
                            <w:color w:val="231F20"/>
                            <w:w w:val="105%"/>
                          </w:rPr>
                          <w:t>be</w:t>
                        </w:r>
                        <w:r>
                          <w:rPr>
                            <w:color w:val="231F20"/>
                            <w:spacing w:val="-12"/>
                            <w:w w:val="105%"/>
                          </w:rPr>
                          <w:t xml:space="preserve"> </w:t>
                        </w:r>
                        <w:r>
                          <w:rPr>
                            <w:color w:val="231F20"/>
                            <w:w w:val="105%"/>
                          </w:rPr>
                          <w:t>angry.</w:t>
                        </w:r>
                        <w:r>
                          <w:rPr>
                            <w:color w:val="231F20"/>
                            <w:spacing w:val="-9"/>
                            <w:w w:val="105%"/>
                          </w:rPr>
                          <w:t xml:space="preserve"> </w:t>
                        </w:r>
                        <w:r>
                          <w:rPr>
                            <w:color w:val="231F20"/>
                            <w:w w:val="105%"/>
                          </w:rPr>
                          <w:t>Even</w:t>
                        </w:r>
                        <w:r>
                          <w:rPr>
                            <w:color w:val="231F20"/>
                            <w:spacing w:val="-12"/>
                            <w:w w:val="105%"/>
                          </w:rPr>
                          <w:t xml:space="preserve"> </w:t>
                        </w:r>
                        <w:r>
                          <w:rPr>
                            <w:color w:val="231F20"/>
                            <w:w w:val="105%"/>
                          </w:rPr>
                          <w:t>though</w:t>
                        </w:r>
                        <w:r>
                          <w:rPr>
                            <w:color w:val="231F20"/>
                            <w:spacing w:val="-12"/>
                            <w:w w:val="105%"/>
                          </w:rPr>
                          <w:t xml:space="preserve"> </w:t>
                        </w:r>
                        <w:r>
                          <w:rPr>
                            <w:color w:val="231F20"/>
                            <w:w w:val="105%"/>
                          </w:rPr>
                          <w:t>your</w:t>
                        </w:r>
                        <w:r>
                          <w:rPr>
                            <w:color w:val="231F20"/>
                            <w:spacing w:val="-12"/>
                            <w:w w:val="105%"/>
                          </w:rPr>
                          <w:t xml:space="preserve"> </w:t>
                        </w:r>
                        <w:r>
                          <w:rPr>
                            <w:color w:val="231F20"/>
                            <w:w w:val="105%"/>
                          </w:rPr>
                          <w:t>husband</w:t>
                        </w:r>
                        <w:r>
                          <w:rPr>
                            <w:color w:val="231F20"/>
                            <w:spacing w:val="-12"/>
                            <w:w w:val="105%"/>
                          </w:rPr>
                          <w:t xml:space="preserve"> </w:t>
                        </w:r>
                        <w:r>
                          <w:rPr>
                            <w:color w:val="231F20"/>
                            <w:w w:val="105%"/>
                          </w:rPr>
                          <w:t>becomes</w:t>
                        </w:r>
                        <w:r>
                          <w:rPr>
                            <w:color w:val="231F20"/>
                            <w:spacing w:val="-12"/>
                            <w:w w:val="105%"/>
                          </w:rPr>
                          <w:t xml:space="preserve"> </w:t>
                        </w:r>
                        <w:r>
                          <w:rPr>
                            <w:color w:val="231F20"/>
                            <w:w w:val="105%"/>
                          </w:rPr>
                          <w:t xml:space="preserve">unbear- </w:t>
                        </w:r>
                        <w:r>
                          <w:rPr>
                            <w:color w:val="231F20"/>
                          </w:rPr>
                          <w:t>able</w:t>
                        </w:r>
                        <w:r>
                          <w:rPr>
                            <w:color w:val="231F20"/>
                            <w:spacing w:val="-3"/>
                          </w:rPr>
                          <w:t xml:space="preserve"> </w:t>
                        </w:r>
                        <w:r>
                          <w:rPr>
                            <w:color w:val="231F20"/>
                          </w:rPr>
                          <w:t>and</w:t>
                        </w:r>
                        <w:r>
                          <w:rPr>
                            <w:color w:val="231F20"/>
                            <w:spacing w:val="-3"/>
                          </w:rPr>
                          <w:t xml:space="preserve"> </w:t>
                        </w:r>
                        <w:r>
                          <w:rPr>
                            <w:color w:val="231F20"/>
                          </w:rPr>
                          <w:t>you</w:t>
                        </w:r>
                        <w:r>
                          <w:rPr>
                            <w:color w:val="231F20"/>
                            <w:spacing w:val="-3"/>
                          </w:rPr>
                          <w:t xml:space="preserve"> </w:t>
                        </w:r>
                        <w:r>
                          <w:rPr>
                            <w:color w:val="231F20"/>
                          </w:rPr>
                          <w:t>have</w:t>
                        </w:r>
                        <w:r>
                          <w:rPr>
                            <w:color w:val="231F20"/>
                            <w:spacing w:val="-3"/>
                          </w:rPr>
                          <w:t xml:space="preserve"> </w:t>
                        </w:r>
                        <w:r>
                          <w:rPr>
                            <w:color w:val="231F20"/>
                          </w:rPr>
                          <w:t>to</w:t>
                        </w:r>
                        <w:r>
                          <w:rPr>
                            <w:color w:val="231F20"/>
                            <w:spacing w:val="-3"/>
                          </w:rPr>
                          <w:t xml:space="preserve"> </w:t>
                        </w:r>
                        <w:r>
                          <w:rPr>
                            <w:color w:val="231F20"/>
                          </w:rPr>
                          <w:t>leave</w:t>
                        </w:r>
                        <w:r>
                          <w:rPr>
                            <w:color w:val="231F20"/>
                            <w:spacing w:val="-3"/>
                          </w:rPr>
                          <w:t xml:space="preserve"> </w:t>
                        </w:r>
                        <w:r>
                          <w:rPr>
                            <w:color w:val="231F20"/>
                          </w:rPr>
                          <w:t>him</w:t>
                        </w:r>
                        <w:r>
                          <w:rPr>
                            <w:color w:val="231F20"/>
                            <w:spacing w:val="-3"/>
                          </w:rPr>
                          <w:t xml:space="preserve"> </w:t>
                        </w:r>
                        <w:r>
                          <w:rPr>
                            <w:color w:val="231F20"/>
                          </w:rPr>
                          <w:t>temporarily,</w:t>
                        </w:r>
                        <w:r>
                          <w:rPr>
                            <w:color w:val="231F20"/>
                            <w:spacing w:val="-3"/>
                          </w:rPr>
                          <w:t xml:space="preserve"> </w:t>
                        </w:r>
                        <w:r>
                          <w:rPr>
                            <w:color w:val="231F20"/>
                          </w:rPr>
                          <w:t>you</w:t>
                        </w:r>
                        <w:r>
                          <w:rPr>
                            <w:color w:val="231F20"/>
                            <w:spacing w:val="-3"/>
                          </w:rPr>
                          <w:t xml:space="preserve"> </w:t>
                        </w:r>
                        <w:r>
                          <w:rPr>
                            <w:color w:val="231F20"/>
                          </w:rPr>
                          <w:t>should, if</w:t>
                        </w:r>
                        <w:r>
                          <w:rPr>
                            <w:color w:val="231F20"/>
                            <w:spacing w:val="-6"/>
                          </w:rPr>
                          <w:t xml:space="preserve"> </w:t>
                        </w:r>
                        <w:r>
                          <w:rPr>
                            <w:color w:val="231F20"/>
                          </w:rPr>
                          <w:t>you</w:t>
                        </w:r>
                        <w:r>
                          <w:rPr>
                            <w:color w:val="231F20"/>
                            <w:spacing w:val="-6"/>
                          </w:rPr>
                          <w:t xml:space="preserve"> </w:t>
                        </w:r>
                        <w:r>
                          <w:rPr>
                            <w:color w:val="231F20"/>
                          </w:rPr>
                          <w:t>can,</w:t>
                        </w:r>
                        <w:r>
                          <w:rPr>
                            <w:color w:val="231F20"/>
                            <w:spacing w:val="-6"/>
                          </w:rPr>
                          <w:t xml:space="preserve"> </w:t>
                        </w:r>
                        <w:r>
                          <w:rPr>
                            <w:color w:val="231F20"/>
                          </w:rPr>
                          <w:t>go</w:t>
                        </w:r>
                        <w:r>
                          <w:rPr>
                            <w:color w:val="231F20"/>
                            <w:spacing w:val="-6"/>
                          </w:rPr>
                          <w:t xml:space="preserve"> </w:t>
                        </w:r>
                        <w:r>
                          <w:rPr>
                            <w:color w:val="231F20"/>
                          </w:rPr>
                          <w:t>without</w:t>
                        </w:r>
                        <w:r>
                          <w:rPr>
                            <w:color w:val="231F20"/>
                            <w:spacing w:val="-6"/>
                          </w:rPr>
                          <w:t xml:space="preserve"> </w:t>
                        </w:r>
                        <w:r>
                          <w:rPr>
                            <w:color w:val="231F20"/>
                          </w:rPr>
                          <w:t>rancor.</w:t>
                        </w:r>
                        <w:r>
                          <w:rPr>
                            <w:color w:val="231F20"/>
                            <w:spacing w:val="34"/>
                          </w:rPr>
                          <w:t xml:space="preserve"> </w:t>
                        </w:r>
                        <w:r>
                          <w:rPr>
                            <w:color w:val="231F20"/>
                          </w:rPr>
                          <w:t>Patience</w:t>
                        </w:r>
                        <w:r>
                          <w:rPr>
                            <w:color w:val="231F20"/>
                            <w:spacing w:val="-6"/>
                          </w:rPr>
                          <w:t xml:space="preserve"> </w:t>
                        </w:r>
                        <w:r>
                          <w:rPr>
                            <w:color w:val="231F20"/>
                          </w:rPr>
                          <w:t>and</w:t>
                        </w:r>
                        <w:r>
                          <w:rPr>
                            <w:color w:val="231F20"/>
                            <w:spacing w:val="-6"/>
                          </w:rPr>
                          <w:t xml:space="preserve"> </w:t>
                        </w:r>
                        <w:r>
                          <w:rPr>
                            <w:color w:val="231F20"/>
                          </w:rPr>
                          <w:t>good</w:t>
                        </w:r>
                        <w:r>
                          <w:rPr>
                            <w:color w:val="231F20"/>
                            <w:spacing w:val="-6"/>
                          </w:rPr>
                          <w:t xml:space="preserve"> </w:t>
                        </w:r>
                        <w:r>
                          <w:rPr>
                            <w:color w:val="231F20"/>
                          </w:rPr>
                          <w:t xml:space="preserve">temper </w:t>
                        </w:r>
                        <w:r>
                          <w:rPr>
                            <w:color w:val="231F20"/>
                            <w:w w:val="105%"/>
                          </w:rPr>
                          <w:t>are most necessary.</w:t>
                        </w:r>
                      </w:p>
                      <w:p w14:paraId="10EAA020" w14:textId="77777777" w:rsidR="00000000" w:rsidRDefault="00000000">
                        <w:pPr>
                          <w:pStyle w:val="BodyText"/>
                          <w:kinsoku w:val="0"/>
                          <w:overflowPunct w:val="0"/>
                          <w:spacing w:line="12.95pt" w:lineRule="auto"/>
                          <w:rPr>
                            <w:color w:val="231F20"/>
                            <w:w w:val="105%"/>
                          </w:rPr>
                        </w:pPr>
                        <w:r>
                          <w:rPr>
                            <w:color w:val="231F20"/>
                            <w:w w:val="105%"/>
                          </w:rPr>
                          <w:t>Our next thought is that you should never tell him what</w:t>
                        </w:r>
                        <w:r>
                          <w:rPr>
                            <w:color w:val="231F20"/>
                            <w:spacing w:val="-9"/>
                            <w:w w:val="105%"/>
                          </w:rPr>
                          <w:t xml:space="preserve"> </w:t>
                        </w:r>
                        <w:r>
                          <w:rPr>
                            <w:color w:val="231F20"/>
                            <w:w w:val="105%"/>
                          </w:rPr>
                          <w:t>he</w:t>
                        </w:r>
                        <w:r>
                          <w:rPr>
                            <w:color w:val="231F20"/>
                            <w:spacing w:val="-9"/>
                            <w:w w:val="105%"/>
                          </w:rPr>
                          <w:t xml:space="preserve"> </w:t>
                        </w:r>
                        <w:r>
                          <w:rPr>
                            <w:color w:val="231F20"/>
                            <w:w w:val="105%"/>
                          </w:rPr>
                          <w:t>must</w:t>
                        </w:r>
                        <w:r>
                          <w:rPr>
                            <w:color w:val="231F20"/>
                            <w:spacing w:val="-9"/>
                            <w:w w:val="105%"/>
                          </w:rPr>
                          <w:t xml:space="preserve"> </w:t>
                        </w:r>
                        <w:r>
                          <w:rPr>
                            <w:color w:val="231F20"/>
                            <w:w w:val="105%"/>
                          </w:rPr>
                          <w:t>do</w:t>
                        </w:r>
                        <w:r>
                          <w:rPr>
                            <w:color w:val="231F20"/>
                            <w:spacing w:val="-9"/>
                            <w:w w:val="105%"/>
                          </w:rPr>
                          <w:t xml:space="preserve"> </w:t>
                        </w:r>
                        <w:r>
                          <w:rPr>
                            <w:color w:val="231F20"/>
                            <w:w w:val="105%"/>
                          </w:rPr>
                          <w:t>about</w:t>
                        </w:r>
                        <w:r>
                          <w:rPr>
                            <w:color w:val="231F20"/>
                            <w:spacing w:val="-9"/>
                            <w:w w:val="105%"/>
                          </w:rPr>
                          <w:t xml:space="preserve"> </w:t>
                        </w:r>
                        <w:r>
                          <w:rPr>
                            <w:color w:val="231F20"/>
                            <w:w w:val="105%"/>
                          </w:rPr>
                          <w:t>his</w:t>
                        </w:r>
                        <w:r>
                          <w:rPr>
                            <w:color w:val="231F20"/>
                            <w:spacing w:val="-9"/>
                            <w:w w:val="105%"/>
                          </w:rPr>
                          <w:t xml:space="preserve"> </w:t>
                        </w:r>
                        <w:r>
                          <w:rPr>
                            <w:color w:val="231F20"/>
                            <w:w w:val="105%"/>
                          </w:rPr>
                          <w:t>drinking.</w:t>
                        </w:r>
                        <w:r>
                          <w:rPr>
                            <w:color w:val="231F20"/>
                            <w:spacing w:val="28"/>
                            <w:w w:val="105%"/>
                          </w:rPr>
                          <w:t xml:space="preserve"> </w:t>
                        </w:r>
                        <w:r>
                          <w:rPr>
                            <w:color w:val="231F20"/>
                            <w:w w:val="105%"/>
                          </w:rPr>
                          <w:t>If</w:t>
                        </w:r>
                        <w:r>
                          <w:rPr>
                            <w:color w:val="231F20"/>
                            <w:spacing w:val="-9"/>
                            <w:w w:val="105%"/>
                          </w:rPr>
                          <w:t xml:space="preserve"> </w:t>
                        </w:r>
                        <w:r>
                          <w:rPr>
                            <w:color w:val="231F20"/>
                            <w:w w:val="105%"/>
                          </w:rPr>
                          <w:t>he</w:t>
                        </w:r>
                        <w:r>
                          <w:rPr>
                            <w:color w:val="231F20"/>
                            <w:spacing w:val="-9"/>
                            <w:w w:val="105%"/>
                          </w:rPr>
                          <w:t xml:space="preserve"> </w:t>
                        </w:r>
                        <w:r>
                          <w:rPr>
                            <w:color w:val="231F20"/>
                            <w:w w:val="105%"/>
                          </w:rPr>
                          <w:t>gets</w:t>
                        </w:r>
                        <w:r>
                          <w:rPr>
                            <w:color w:val="231F20"/>
                            <w:spacing w:val="-9"/>
                            <w:w w:val="105%"/>
                          </w:rPr>
                          <w:t xml:space="preserve"> </w:t>
                        </w:r>
                        <w:r>
                          <w:rPr>
                            <w:color w:val="231F20"/>
                            <w:w w:val="105%"/>
                          </w:rPr>
                          <w:t>the</w:t>
                        </w:r>
                        <w:r>
                          <w:rPr>
                            <w:color w:val="231F20"/>
                            <w:spacing w:val="-9"/>
                            <w:w w:val="105%"/>
                          </w:rPr>
                          <w:t xml:space="preserve"> </w:t>
                        </w:r>
                        <w:r>
                          <w:rPr>
                            <w:color w:val="231F20"/>
                            <w:w w:val="105%"/>
                          </w:rPr>
                          <w:t xml:space="preserve">idea </w:t>
                        </w:r>
                        <w:r>
                          <w:rPr>
                            <w:color w:val="231F20"/>
                          </w:rPr>
                          <w:t>that</w:t>
                        </w:r>
                        <w:r>
                          <w:rPr>
                            <w:color w:val="231F20"/>
                            <w:spacing w:val="-3"/>
                          </w:rPr>
                          <w:t xml:space="preserve"> </w:t>
                        </w:r>
                        <w:r>
                          <w:rPr>
                            <w:color w:val="231F20"/>
                          </w:rPr>
                          <w:t>you</w:t>
                        </w:r>
                        <w:r>
                          <w:rPr>
                            <w:color w:val="231F20"/>
                            <w:spacing w:val="-3"/>
                          </w:rPr>
                          <w:t xml:space="preserve"> </w:t>
                        </w:r>
                        <w:r>
                          <w:rPr>
                            <w:color w:val="231F20"/>
                          </w:rPr>
                          <w:t>are</w:t>
                        </w:r>
                        <w:r>
                          <w:rPr>
                            <w:color w:val="231F20"/>
                            <w:spacing w:val="-3"/>
                          </w:rPr>
                          <w:t xml:space="preserve"> </w:t>
                        </w:r>
                        <w:r>
                          <w:rPr>
                            <w:color w:val="231F20"/>
                          </w:rPr>
                          <w:t>a</w:t>
                        </w:r>
                        <w:r>
                          <w:rPr>
                            <w:color w:val="231F20"/>
                            <w:spacing w:val="-3"/>
                          </w:rPr>
                          <w:t xml:space="preserve"> </w:t>
                        </w:r>
                        <w:r>
                          <w:rPr>
                            <w:color w:val="231F20"/>
                          </w:rPr>
                          <w:t>nag</w:t>
                        </w:r>
                        <w:r>
                          <w:rPr>
                            <w:color w:val="231F20"/>
                            <w:spacing w:val="-3"/>
                          </w:rPr>
                          <w:t xml:space="preserve"> </w:t>
                        </w:r>
                        <w:r>
                          <w:rPr>
                            <w:color w:val="231F20"/>
                          </w:rPr>
                          <w:t>or</w:t>
                        </w:r>
                        <w:r>
                          <w:rPr>
                            <w:color w:val="231F20"/>
                            <w:spacing w:val="-3"/>
                          </w:rPr>
                          <w:t xml:space="preserve"> </w:t>
                        </w:r>
                        <w:r>
                          <w:rPr>
                            <w:color w:val="231F20"/>
                          </w:rPr>
                          <w:t>killjoy,</w:t>
                        </w:r>
                        <w:r>
                          <w:rPr>
                            <w:color w:val="231F20"/>
                            <w:spacing w:val="-3"/>
                          </w:rPr>
                          <w:t xml:space="preserve"> </w:t>
                        </w:r>
                        <w:r>
                          <w:rPr>
                            <w:color w:val="231F20"/>
                          </w:rPr>
                          <w:t>your</w:t>
                        </w:r>
                        <w:r>
                          <w:rPr>
                            <w:color w:val="231F20"/>
                            <w:spacing w:val="-3"/>
                          </w:rPr>
                          <w:t xml:space="preserve"> </w:t>
                        </w:r>
                        <w:r>
                          <w:rPr>
                            <w:color w:val="231F20"/>
                          </w:rPr>
                          <w:t>chance</w:t>
                        </w:r>
                        <w:r>
                          <w:rPr>
                            <w:color w:val="231F20"/>
                            <w:spacing w:val="-3"/>
                          </w:rPr>
                          <w:t xml:space="preserve"> </w:t>
                        </w:r>
                        <w:r>
                          <w:rPr>
                            <w:color w:val="231F20"/>
                          </w:rPr>
                          <w:t>of</w:t>
                        </w:r>
                        <w:r>
                          <w:rPr>
                            <w:color w:val="231F20"/>
                            <w:spacing w:val="-3"/>
                          </w:rPr>
                          <w:t xml:space="preserve"> </w:t>
                        </w:r>
                        <w:r>
                          <w:rPr>
                            <w:color w:val="231F20"/>
                          </w:rPr>
                          <w:t xml:space="preserve">accomplish- </w:t>
                        </w:r>
                        <w:r>
                          <w:rPr>
                            <w:color w:val="231F20"/>
                            <w:w w:val="105%"/>
                          </w:rPr>
                          <w:t>ing</w:t>
                        </w:r>
                        <w:r>
                          <w:rPr>
                            <w:color w:val="231F20"/>
                            <w:spacing w:val="-12"/>
                            <w:w w:val="105%"/>
                          </w:rPr>
                          <w:t xml:space="preserve"> </w:t>
                        </w:r>
                        <w:r>
                          <w:rPr>
                            <w:color w:val="231F20"/>
                            <w:w w:val="105%"/>
                          </w:rPr>
                          <w:t>anything</w:t>
                        </w:r>
                        <w:r>
                          <w:rPr>
                            <w:color w:val="231F20"/>
                            <w:spacing w:val="-12"/>
                            <w:w w:val="105%"/>
                          </w:rPr>
                          <w:t xml:space="preserve"> </w:t>
                        </w:r>
                        <w:r>
                          <w:rPr>
                            <w:color w:val="231F20"/>
                            <w:w w:val="105%"/>
                          </w:rPr>
                          <w:t>useful</w:t>
                        </w:r>
                        <w:r>
                          <w:rPr>
                            <w:color w:val="231F20"/>
                            <w:spacing w:val="-12"/>
                            <w:w w:val="105%"/>
                          </w:rPr>
                          <w:t xml:space="preserve"> </w:t>
                        </w:r>
                        <w:r>
                          <w:rPr>
                            <w:color w:val="231F20"/>
                            <w:w w:val="105%"/>
                          </w:rPr>
                          <w:t>may</w:t>
                        </w:r>
                        <w:r>
                          <w:rPr>
                            <w:color w:val="231F20"/>
                            <w:spacing w:val="-12"/>
                            <w:w w:val="105%"/>
                          </w:rPr>
                          <w:t xml:space="preserve"> </w:t>
                        </w:r>
                        <w:r>
                          <w:rPr>
                            <w:color w:val="231F20"/>
                            <w:w w:val="105%"/>
                          </w:rPr>
                          <w:t>be</w:t>
                        </w:r>
                        <w:r>
                          <w:rPr>
                            <w:color w:val="231F20"/>
                            <w:spacing w:val="-12"/>
                            <w:w w:val="105%"/>
                          </w:rPr>
                          <w:t xml:space="preserve"> </w:t>
                        </w:r>
                        <w:r>
                          <w:rPr>
                            <w:color w:val="231F20"/>
                            <w:w w:val="105%"/>
                          </w:rPr>
                          <w:t>zero.</w:t>
                        </w:r>
                        <w:r>
                          <w:rPr>
                            <w:color w:val="231F20"/>
                            <w:spacing w:val="19"/>
                            <w:w w:val="105%"/>
                          </w:rPr>
                          <w:t xml:space="preserve"> </w:t>
                        </w:r>
                        <w:r>
                          <w:rPr>
                            <w:color w:val="231F20"/>
                            <w:w w:val="105%"/>
                          </w:rPr>
                          <w:t>He</w:t>
                        </w:r>
                        <w:r>
                          <w:rPr>
                            <w:color w:val="231F20"/>
                            <w:spacing w:val="-12"/>
                            <w:w w:val="105%"/>
                          </w:rPr>
                          <w:t xml:space="preserve"> </w:t>
                        </w:r>
                        <w:r>
                          <w:rPr>
                            <w:color w:val="231F20"/>
                            <w:w w:val="105%"/>
                          </w:rPr>
                          <w:t>will</w:t>
                        </w:r>
                        <w:r>
                          <w:rPr>
                            <w:color w:val="231F20"/>
                            <w:spacing w:val="-12"/>
                            <w:w w:val="105%"/>
                          </w:rPr>
                          <w:t xml:space="preserve"> </w:t>
                        </w:r>
                        <w:r>
                          <w:rPr>
                            <w:color w:val="231F20"/>
                            <w:w w:val="105%"/>
                          </w:rPr>
                          <w:t>use</w:t>
                        </w:r>
                        <w:r>
                          <w:rPr>
                            <w:color w:val="231F20"/>
                            <w:spacing w:val="-12"/>
                            <w:w w:val="105%"/>
                          </w:rPr>
                          <w:t xml:space="preserve"> </w:t>
                        </w:r>
                        <w:r>
                          <w:rPr>
                            <w:color w:val="231F20"/>
                            <w:w w:val="105%"/>
                          </w:rPr>
                          <w:t>that</w:t>
                        </w:r>
                        <w:r>
                          <w:rPr>
                            <w:color w:val="231F20"/>
                            <w:spacing w:val="-12"/>
                            <w:w w:val="105%"/>
                          </w:rPr>
                          <w:t xml:space="preserve"> </w:t>
                        </w:r>
                        <w:r>
                          <w:rPr>
                            <w:color w:val="231F20"/>
                            <w:w w:val="105%"/>
                          </w:rPr>
                          <w:t>as</w:t>
                        </w:r>
                        <w:r>
                          <w:rPr>
                            <w:color w:val="231F20"/>
                            <w:spacing w:val="-12"/>
                            <w:w w:val="105%"/>
                          </w:rPr>
                          <w:t xml:space="preserve"> </w:t>
                        </w:r>
                        <w:r>
                          <w:rPr>
                            <w:color w:val="231F20"/>
                            <w:w w:val="105%"/>
                          </w:rPr>
                          <w:t>an excuse</w:t>
                        </w:r>
                        <w:r>
                          <w:rPr>
                            <w:color w:val="231F20"/>
                            <w:spacing w:val="-7"/>
                            <w:w w:val="105%"/>
                          </w:rPr>
                          <w:t xml:space="preserve"> </w:t>
                        </w:r>
                        <w:r>
                          <w:rPr>
                            <w:color w:val="231F20"/>
                            <w:w w:val="105%"/>
                          </w:rPr>
                          <w:t>to</w:t>
                        </w:r>
                        <w:r>
                          <w:rPr>
                            <w:color w:val="231F20"/>
                            <w:spacing w:val="-7"/>
                            <w:w w:val="105%"/>
                          </w:rPr>
                          <w:t xml:space="preserve"> </w:t>
                        </w:r>
                        <w:r>
                          <w:rPr>
                            <w:color w:val="231F20"/>
                            <w:w w:val="105%"/>
                          </w:rPr>
                          <w:t>drink</w:t>
                        </w:r>
                        <w:r>
                          <w:rPr>
                            <w:color w:val="231F20"/>
                            <w:spacing w:val="-7"/>
                            <w:w w:val="105%"/>
                          </w:rPr>
                          <w:t xml:space="preserve"> </w:t>
                        </w:r>
                        <w:r>
                          <w:rPr>
                            <w:color w:val="231F20"/>
                            <w:w w:val="105%"/>
                          </w:rPr>
                          <w:t>more.</w:t>
                        </w:r>
                        <w:r>
                          <w:rPr>
                            <w:color w:val="231F20"/>
                            <w:spacing w:val="30"/>
                            <w:w w:val="105%"/>
                          </w:rPr>
                          <w:t xml:space="preserve"> </w:t>
                        </w:r>
                        <w:r>
                          <w:rPr>
                            <w:color w:val="231F20"/>
                            <w:w w:val="105%"/>
                          </w:rPr>
                          <w:t>He</w:t>
                        </w:r>
                        <w:r>
                          <w:rPr>
                            <w:color w:val="231F20"/>
                            <w:spacing w:val="-7"/>
                            <w:w w:val="105%"/>
                          </w:rPr>
                          <w:t xml:space="preserve"> </w:t>
                        </w:r>
                        <w:r>
                          <w:rPr>
                            <w:color w:val="231F20"/>
                            <w:w w:val="105%"/>
                          </w:rPr>
                          <w:t>will</w:t>
                        </w:r>
                        <w:r>
                          <w:rPr>
                            <w:color w:val="231F20"/>
                            <w:spacing w:val="-7"/>
                            <w:w w:val="105%"/>
                          </w:rPr>
                          <w:t xml:space="preserve"> </w:t>
                        </w:r>
                        <w:r>
                          <w:rPr>
                            <w:color w:val="231F20"/>
                            <w:w w:val="105%"/>
                          </w:rPr>
                          <w:t>tell</w:t>
                        </w:r>
                        <w:r>
                          <w:rPr>
                            <w:color w:val="231F20"/>
                            <w:spacing w:val="-7"/>
                            <w:w w:val="105%"/>
                          </w:rPr>
                          <w:t xml:space="preserve"> </w:t>
                        </w:r>
                        <w:r>
                          <w:rPr>
                            <w:color w:val="231F20"/>
                            <w:w w:val="105%"/>
                          </w:rPr>
                          <w:t>you</w:t>
                        </w:r>
                        <w:r>
                          <w:rPr>
                            <w:color w:val="231F20"/>
                            <w:spacing w:val="-7"/>
                            <w:w w:val="105%"/>
                          </w:rPr>
                          <w:t xml:space="preserve"> </w:t>
                        </w:r>
                        <w:r>
                          <w:rPr>
                            <w:color w:val="231F20"/>
                            <w:w w:val="105%"/>
                          </w:rPr>
                          <w:t>he</w:t>
                        </w:r>
                        <w:r>
                          <w:rPr>
                            <w:color w:val="231F20"/>
                            <w:spacing w:val="-7"/>
                            <w:w w:val="105%"/>
                          </w:rPr>
                          <w:t xml:space="preserve"> </w:t>
                        </w:r>
                        <w:r>
                          <w:rPr>
                            <w:color w:val="231F20"/>
                            <w:w w:val="105%"/>
                          </w:rPr>
                          <w:t>is</w:t>
                        </w:r>
                        <w:r>
                          <w:rPr>
                            <w:color w:val="231F20"/>
                            <w:spacing w:val="-7"/>
                            <w:w w:val="105%"/>
                          </w:rPr>
                          <w:t xml:space="preserve"> </w:t>
                        </w:r>
                        <w:r>
                          <w:rPr>
                            <w:color w:val="231F20"/>
                            <w:w w:val="105%"/>
                          </w:rPr>
                          <w:t>misunder- stood.</w:t>
                        </w:r>
                        <w:r>
                          <w:rPr>
                            <w:color w:val="231F20"/>
                            <w:spacing w:val="40"/>
                            <w:w w:val="105%"/>
                          </w:rPr>
                          <w:t xml:space="preserve"> </w:t>
                        </w:r>
                        <w:r>
                          <w:rPr>
                            <w:color w:val="231F20"/>
                            <w:w w:val="105%"/>
                          </w:rPr>
                          <w:t>This may lead to lonely evenings for you.</w:t>
                        </w:r>
                        <w:r>
                          <w:rPr>
                            <w:color w:val="231F20"/>
                            <w:spacing w:val="40"/>
                            <w:w w:val="105%"/>
                          </w:rPr>
                          <w:t xml:space="preserve"> </w:t>
                        </w:r>
                        <w:r>
                          <w:rPr>
                            <w:color w:val="231F20"/>
                            <w:w w:val="105%"/>
                          </w:rPr>
                          <w:t>He may seek someone else to console him—not always another</w:t>
                        </w:r>
                        <w:r>
                          <w:rPr>
                            <w:color w:val="231F20"/>
                            <w:spacing w:val="-14"/>
                            <w:w w:val="105%"/>
                          </w:rPr>
                          <w:t xml:space="preserve"> </w:t>
                        </w:r>
                        <w:r>
                          <w:rPr>
                            <w:color w:val="231F20"/>
                            <w:w w:val="105%"/>
                          </w:rPr>
                          <w:t>man.</w:t>
                        </w:r>
                      </w:p>
                      <w:p w14:paraId="140DACBE" w14:textId="77777777" w:rsidR="00000000" w:rsidRDefault="00000000">
                        <w:pPr>
                          <w:pStyle w:val="BodyText"/>
                          <w:kinsoku w:val="0"/>
                          <w:overflowPunct w:val="0"/>
                          <w:spacing w:line="12.95pt" w:lineRule="auto"/>
                          <w:ind w:end="0.95pt"/>
                          <w:rPr>
                            <w:color w:val="231F20"/>
                            <w:w w:val="105%"/>
                          </w:rPr>
                        </w:pPr>
                        <w:r>
                          <w:rPr>
                            <w:color w:val="231F20"/>
                          </w:rPr>
                          <w:t xml:space="preserve">Be determined that your husband’s drinking is not go- </w:t>
                        </w:r>
                        <w:r>
                          <w:rPr>
                            <w:color w:val="231F20"/>
                            <w:w w:val="105%"/>
                          </w:rPr>
                          <w:t>ing to spoil your relations with your children or your friends.</w:t>
                        </w:r>
                        <w:r>
                          <w:rPr>
                            <w:color w:val="231F20"/>
                            <w:spacing w:val="-12"/>
                            <w:w w:val="105%"/>
                          </w:rPr>
                          <w:t xml:space="preserve"> </w:t>
                        </w:r>
                        <w:r>
                          <w:rPr>
                            <w:color w:val="231F20"/>
                            <w:w w:val="105%"/>
                          </w:rPr>
                          <w:t>They</w:t>
                        </w:r>
                        <w:r>
                          <w:rPr>
                            <w:color w:val="231F20"/>
                            <w:spacing w:val="-12"/>
                            <w:w w:val="105%"/>
                          </w:rPr>
                          <w:t xml:space="preserve"> </w:t>
                        </w:r>
                        <w:r>
                          <w:rPr>
                            <w:color w:val="231F20"/>
                            <w:w w:val="105%"/>
                          </w:rPr>
                          <w:t>need</w:t>
                        </w:r>
                        <w:r>
                          <w:rPr>
                            <w:color w:val="231F20"/>
                            <w:spacing w:val="-12"/>
                            <w:w w:val="105%"/>
                          </w:rPr>
                          <w:t xml:space="preserve"> </w:t>
                        </w:r>
                        <w:r>
                          <w:rPr>
                            <w:color w:val="231F20"/>
                            <w:w w:val="105%"/>
                          </w:rPr>
                          <w:t>your</w:t>
                        </w:r>
                        <w:r>
                          <w:rPr>
                            <w:color w:val="231F20"/>
                            <w:spacing w:val="-12"/>
                            <w:w w:val="105%"/>
                          </w:rPr>
                          <w:t xml:space="preserve"> </w:t>
                        </w:r>
                        <w:r>
                          <w:rPr>
                            <w:color w:val="231F20"/>
                            <w:w w:val="105%"/>
                          </w:rPr>
                          <w:t>companionship</w:t>
                        </w:r>
                        <w:r>
                          <w:rPr>
                            <w:color w:val="231F20"/>
                            <w:spacing w:val="-12"/>
                            <w:w w:val="105%"/>
                          </w:rPr>
                          <w:t xml:space="preserve"> </w:t>
                        </w:r>
                        <w:r>
                          <w:rPr>
                            <w:color w:val="231F20"/>
                            <w:w w:val="105%"/>
                          </w:rPr>
                          <w:t>and</w:t>
                        </w:r>
                        <w:r>
                          <w:rPr>
                            <w:color w:val="231F20"/>
                            <w:spacing w:val="-11"/>
                            <w:w w:val="105%"/>
                          </w:rPr>
                          <w:t xml:space="preserve"> </w:t>
                        </w:r>
                        <w:r>
                          <w:rPr>
                            <w:color w:val="231F20"/>
                            <w:w w:val="105%"/>
                          </w:rPr>
                          <w:t>your</w:t>
                        </w:r>
                        <w:r>
                          <w:rPr>
                            <w:color w:val="231F20"/>
                            <w:spacing w:val="-12"/>
                            <w:w w:val="105%"/>
                          </w:rPr>
                          <w:t xml:space="preserve"> </w:t>
                        </w:r>
                        <w:r>
                          <w:rPr>
                            <w:color w:val="231F20"/>
                            <w:w w:val="105%"/>
                          </w:rPr>
                          <w:t>help. It</w:t>
                        </w:r>
                        <w:r>
                          <w:rPr>
                            <w:color w:val="231F20"/>
                            <w:spacing w:val="-9"/>
                            <w:w w:val="105%"/>
                          </w:rPr>
                          <w:t xml:space="preserve"> </w:t>
                        </w:r>
                        <w:r>
                          <w:rPr>
                            <w:color w:val="231F20"/>
                            <w:w w:val="105%"/>
                          </w:rPr>
                          <w:t>is</w:t>
                        </w:r>
                        <w:r>
                          <w:rPr>
                            <w:color w:val="231F20"/>
                            <w:spacing w:val="-9"/>
                            <w:w w:val="105%"/>
                          </w:rPr>
                          <w:t xml:space="preserve"> </w:t>
                        </w:r>
                        <w:r>
                          <w:rPr>
                            <w:color w:val="231F20"/>
                            <w:w w:val="105%"/>
                          </w:rPr>
                          <w:t>possible</w:t>
                        </w:r>
                        <w:r>
                          <w:rPr>
                            <w:color w:val="231F20"/>
                            <w:spacing w:val="-9"/>
                            <w:w w:val="105%"/>
                          </w:rPr>
                          <w:t xml:space="preserve"> </w:t>
                        </w:r>
                        <w:r>
                          <w:rPr>
                            <w:color w:val="231F20"/>
                            <w:w w:val="105%"/>
                          </w:rPr>
                          <w:t>to</w:t>
                        </w:r>
                        <w:r>
                          <w:rPr>
                            <w:color w:val="231F20"/>
                            <w:spacing w:val="-9"/>
                            <w:w w:val="105%"/>
                          </w:rPr>
                          <w:t xml:space="preserve"> </w:t>
                        </w:r>
                        <w:r>
                          <w:rPr>
                            <w:color w:val="231F20"/>
                            <w:w w:val="105%"/>
                          </w:rPr>
                          <w:t>have</w:t>
                        </w:r>
                        <w:r>
                          <w:rPr>
                            <w:color w:val="231F20"/>
                            <w:spacing w:val="-9"/>
                            <w:w w:val="105%"/>
                          </w:rPr>
                          <w:t xml:space="preserve"> </w:t>
                        </w:r>
                        <w:r>
                          <w:rPr>
                            <w:color w:val="231F20"/>
                            <w:w w:val="105%"/>
                          </w:rPr>
                          <w:t>a</w:t>
                        </w:r>
                        <w:r>
                          <w:rPr>
                            <w:color w:val="231F20"/>
                            <w:spacing w:val="-9"/>
                            <w:w w:val="105%"/>
                          </w:rPr>
                          <w:t xml:space="preserve"> </w:t>
                        </w:r>
                        <w:r>
                          <w:rPr>
                            <w:color w:val="231F20"/>
                            <w:w w:val="105%"/>
                          </w:rPr>
                          <w:t>full</w:t>
                        </w:r>
                        <w:r>
                          <w:rPr>
                            <w:color w:val="231F20"/>
                            <w:spacing w:val="-9"/>
                            <w:w w:val="105%"/>
                          </w:rPr>
                          <w:t xml:space="preserve"> </w:t>
                        </w:r>
                        <w:r>
                          <w:rPr>
                            <w:color w:val="231F20"/>
                            <w:w w:val="105%"/>
                          </w:rPr>
                          <w:t>and</w:t>
                        </w:r>
                        <w:r>
                          <w:rPr>
                            <w:color w:val="231F20"/>
                            <w:spacing w:val="-9"/>
                            <w:w w:val="105%"/>
                          </w:rPr>
                          <w:t xml:space="preserve"> </w:t>
                        </w:r>
                        <w:r>
                          <w:rPr>
                            <w:color w:val="231F20"/>
                            <w:w w:val="105%"/>
                          </w:rPr>
                          <w:t>useful</w:t>
                        </w:r>
                        <w:r>
                          <w:rPr>
                            <w:color w:val="231F20"/>
                            <w:spacing w:val="-9"/>
                            <w:w w:val="105%"/>
                          </w:rPr>
                          <w:t xml:space="preserve"> </w:t>
                        </w:r>
                        <w:r>
                          <w:rPr>
                            <w:color w:val="231F20"/>
                            <w:w w:val="105%"/>
                          </w:rPr>
                          <w:t>life,</w:t>
                        </w:r>
                        <w:r>
                          <w:rPr>
                            <w:color w:val="231F20"/>
                            <w:spacing w:val="-9"/>
                            <w:w w:val="105%"/>
                          </w:rPr>
                          <w:t xml:space="preserve"> </w:t>
                        </w:r>
                        <w:r>
                          <w:rPr>
                            <w:color w:val="231F20"/>
                            <w:w w:val="105%"/>
                          </w:rPr>
                          <w:t>though</w:t>
                        </w:r>
                        <w:r>
                          <w:rPr>
                            <w:color w:val="231F20"/>
                            <w:spacing w:val="-9"/>
                            <w:w w:val="105%"/>
                          </w:rPr>
                          <w:t xml:space="preserve"> </w:t>
                        </w:r>
                        <w:r>
                          <w:rPr>
                            <w:color w:val="231F20"/>
                            <w:w w:val="105%"/>
                          </w:rPr>
                          <w:t>your husband</w:t>
                        </w:r>
                        <w:r>
                          <w:rPr>
                            <w:color w:val="231F20"/>
                            <w:spacing w:val="-12"/>
                            <w:w w:val="105%"/>
                          </w:rPr>
                          <w:t xml:space="preserve"> </w:t>
                        </w:r>
                        <w:r>
                          <w:rPr>
                            <w:color w:val="231F20"/>
                            <w:w w:val="105%"/>
                          </w:rPr>
                          <w:t>continues</w:t>
                        </w:r>
                        <w:r>
                          <w:rPr>
                            <w:color w:val="231F20"/>
                            <w:spacing w:val="-12"/>
                            <w:w w:val="105%"/>
                          </w:rPr>
                          <w:t xml:space="preserve"> </w:t>
                        </w:r>
                        <w:r>
                          <w:rPr>
                            <w:color w:val="231F20"/>
                            <w:w w:val="105%"/>
                          </w:rPr>
                          <w:t>to</w:t>
                        </w:r>
                        <w:r>
                          <w:rPr>
                            <w:color w:val="231F20"/>
                            <w:spacing w:val="-11"/>
                            <w:w w:val="105%"/>
                          </w:rPr>
                          <w:t xml:space="preserve"> </w:t>
                        </w:r>
                        <w:r>
                          <w:rPr>
                            <w:color w:val="231F20"/>
                            <w:w w:val="105%"/>
                          </w:rPr>
                          <w:t>drink.</w:t>
                        </w:r>
                        <w:r>
                          <w:rPr>
                            <w:color w:val="231F20"/>
                            <w:spacing w:val="3"/>
                            <w:w w:val="105%"/>
                          </w:rPr>
                          <w:t xml:space="preserve"> </w:t>
                        </w:r>
                        <w:r>
                          <w:rPr>
                            <w:color w:val="231F20"/>
                            <w:w w:val="105%"/>
                          </w:rPr>
                          <w:t>We</w:t>
                        </w:r>
                        <w:r>
                          <w:rPr>
                            <w:color w:val="231F20"/>
                            <w:spacing w:val="-12"/>
                            <w:w w:val="105%"/>
                          </w:rPr>
                          <w:t xml:space="preserve"> </w:t>
                        </w:r>
                        <w:r>
                          <w:rPr>
                            <w:color w:val="231F20"/>
                            <w:w w:val="105%"/>
                          </w:rPr>
                          <w:t>know</w:t>
                        </w:r>
                        <w:r>
                          <w:rPr>
                            <w:color w:val="231F20"/>
                            <w:spacing w:val="-12"/>
                            <w:w w:val="105%"/>
                          </w:rPr>
                          <w:t xml:space="preserve"> </w:t>
                        </w:r>
                        <w:r>
                          <w:rPr>
                            <w:color w:val="231F20"/>
                            <w:w w:val="105%"/>
                          </w:rPr>
                          <w:t>women</w:t>
                        </w:r>
                        <w:r>
                          <w:rPr>
                            <w:color w:val="231F20"/>
                            <w:spacing w:val="-11"/>
                            <w:w w:val="105%"/>
                          </w:rPr>
                          <w:t xml:space="preserve"> </w:t>
                        </w:r>
                        <w:r>
                          <w:rPr>
                            <w:color w:val="231F20"/>
                            <w:w w:val="105%"/>
                          </w:rPr>
                          <w:t>who</w:t>
                        </w:r>
                        <w:r>
                          <w:rPr>
                            <w:color w:val="231F20"/>
                            <w:spacing w:val="-12"/>
                            <w:w w:val="105%"/>
                          </w:rPr>
                          <w:t xml:space="preserve"> </w:t>
                        </w:r>
                        <w:r>
                          <w:rPr>
                            <w:color w:val="231F20"/>
                            <w:w w:val="105%"/>
                          </w:rPr>
                          <w:t xml:space="preserve">are </w:t>
                        </w:r>
                        <w:r>
                          <w:rPr>
                            <w:color w:val="231F20"/>
                          </w:rPr>
                          <w:t>unafraid,</w:t>
                        </w:r>
                        <w:r>
                          <w:rPr>
                            <w:color w:val="231F20"/>
                            <w:spacing w:val="-2"/>
                          </w:rPr>
                          <w:t xml:space="preserve"> </w:t>
                        </w:r>
                        <w:r>
                          <w:rPr>
                            <w:color w:val="231F20"/>
                          </w:rPr>
                          <w:t>even</w:t>
                        </w:r>
                        <w:r>
                          <w:rPr>
                            <w:color w:val="231F20"/>
                            <w:spacing w:val="-2"/>
                          </w:rPr>
                          <w:t xml:space="preserve"> </w:t>
                        </w:r>
                        <w:r>
                          <w:rPr>
                            <w:color w:val="231F20"/>
                          </w:rPr>
                          <w:t>happy</w:t>
                        </w:r>
                        <w:r>
                          <w:rPr>
                            <w:color w:val="231F20"/>
                            <w:spacing w:val="-2"/>
                          </w:rPr>
                          <w:t xml:space="preserve"> </w:t>
                        </w:r>
                        <w:r>
                          <w:rPr>
                            <w:color w:val="231F20"/>
                          </w:rPr>
                          <w:t>under</w:t>
                        </w:r>
                        <w:r>
                          <w:rPr>
                            <w:color w:val="231F20"/>
                            <w:spacing w:val="-2"/>
                          </w:rPr>
                          <w:t xml:space="preserve"> </w:t>
                        </w:r>
                        <w:r>
                          <w:rPr>
                            <w:color w:val="231F20"/>
                          </w:rPr>
                          <w:t>these</w:t>
                        </w:r>
                        <w:r>
                          <w:rPr>
                            <w:color w:val="231F20"/>
                            <w:spacing w:val="-2"/>
                          </w:rPr>
                          <w:t xml:space="preserve"> </w:t>
                        </w:r>
                        <w:r>
                          <w:rPr>
                            <w:color w:val="231F20"/>
                          </w:rPr>
                          <w:t>conditions.</w:t>
                        </w:r>
                        <w:r>
                          <w:rPr>
                            <w:color w:val="231F20"/>
                            <w:spacing w:val="40"/>
                          </w:rPr>
                          <w:t xml:space="preserve"> </w:t>
                        </w:r>
                        <w:r>
                          <w:rPr>
                            <w:color w:val="231F20"/>
                          </w:rPr>
                          <w:t>Do</w:t>
                        </w:r>
                        <w:r>
                          <w:rPr>
                            <w:color w:val="231F20"/>
                            <w:spacing w:val="-2"/>
                          </w:rPr>
                          <w:t xml:space="preserve"> </w:t>
                        </w:r>
                        <w:r>
                          <w:rPr>
                            <w:color w:val="231F20"/>
                          </w:rPr>
                          <w:t>not</w:t>
                        </w:r>
                        <w:r>
                          <w:rPr>
                            <w:color w:val="231F20"/>
                            <w:spacing w:val="-2"/>
                          </w:rPr>
                          <w:t xml:space="preserve"> </w:t>
                        </w:r>
                        <w:r>
                          <w:rPr>
                            <w:color w:val="231F20"/>
                          </w:rPr>
                          <w:t xml:space="preserve">set your heart on reforming your husband. You may be un- </w:t>
                        </w:r>
                        <w:r>
                          <w:rPr>
                            <w:color w:val="231F20"/>
                            <w:w w:val="105%"/>
                          </w:rPr>
                          <w:t>able to do so, no matter how hard you try.</w:t>
                        </w:r>
                      </w:p>
                      <w:p w14:paraId="6BA8A294" w14:textId="77777777" w:rsidR="00000000" w:rsidRDefault="00000000">
                        <w:pPr>
                          <w:pStyle w:val="BodyText"/>
                          <w:kinsoku w:val="0"/>
                          <w:overflowPunct w:val="0"/>
                          <w:spacing w:line="13.05pt" w:lineRule="auto"/>
                          <w:ind w:end="0.95pt"/>
                          <w:rPr>
                            <w:color w:val="231F20"/>
                            <w:w w:val="105%"/>
                          </w:rPr>
                        </w:pPr>
                        <w:r>
                          <w:rPr>
                            <w:color w:val="231F20"/>
                          </w:rPr>
                          <w:t xml:space="preserve">We know these suggestions are sometimes difficult to </w:t>
                        </w:r>
                        <w:r>
                          <w:rPr>
                            <w:color w:val="231F20"/>
                            <w:w w:val="105%"/>
                          </w:rPr>
                          <w:t>follow,</w:t>
                        </w:r>
                        <w:r>
                          <w:rPr>
                            <w:color w:val="231F20"/>
                            <w:spacing w:val="-9"/>
                            <w:w w:val="105%"/>
                          </w:rPr>
                          <w:t xml:space="preserve"> </w:t>
                        </w:r>
                        <w:r>
                          <w:rPr>
                            <w:color w:val="231F20"/>
                            <w:w w:val="105%"/>
                          </w:rPr>
                          <w:t>but</w:t>
                        </w:r>
                        <w:r>
                          <w:rPr>
                            <w:color w:val="231F20"/>
                            <w:spacing w:val="-9"/>
                            <w:w w:val="105%"/>
                          </w:rPr>
                          <w:t xml:space="preserve"> </w:t>
                        </w:r>
                        <w:r>
                          <w:rPr>
                            <w:color w:val="231F20"/>
                            <w:w w:val="105%"/>
                          </w:rPr>
                          <w:t>you</w:t>
                        </w:r>
                        <w:r>
                          <w:rPr>
                            <w:color w:val="231F20"/>
                            <w:spacing w:val="-9"/>
                            <w:w w:val="105%"/>
                          </w:rPr>
                          <w:t xml:space="preserve"> </w:t>
                        </w:r>
                        <w:r>
                          <w:rPr>
                            <w:color w:val="231F20"/>
                            <w:w w:val="105%"/>
                          </w:rPr>
                          <w:t>will</w:t>
                        </w:r>
                        <w:r>
                          <w:rPr>
                            <w:color w:val="231F20"/>
                            <w:spacing w:val="-9"/>
                            <w:w w:val="105%"/>
                          </w:rPr>
                          <w:t xml:space="preserve"> </w:t>
                        </w:r>
                        <w:r>
                          <w:rPr>
                            <w:color w:val="231F20"/>
                            <w:w w:val="105%"/>
                          </w:rPr>
                          <w:t>save</w:t>
                        </w:r>
                        <w:r>
                          <w:rPr>
                            <w:color w:val="231F20"/>
                            <w:spacing w:val="-9"/>
                            <w:w w:val="105%"/>
                          </w:rPr>
                          <w:t xml:space="preserve"> </w:t>
                        </w:r>
                        <w:r>
                          <w:rPr>
                            <w:color w:val="231F20"/>
                            <w:w w:val="105%"/>
                          </w:rPr>
                          <w:t>many</w:t>
                        </w:r>
                        <w:r>
                          <w:rPr>
                            <w:color w:val="231F20"/>
                            <w:spacing w:val="-9"/>
                            <w:w w:val="105%"/>
                          </w:rPr>
                          <w:t xml:space="preserve"> </w:t>
                        </w:r>
                        <w:r>
                          <w:rPr>
                            <w:color w:val="231F20"/>
                            <w:w w:val="105%"/>
                          </w:rPr>
                          <w:t>a</w:t>
                        </w:r>
                        <w:r>
                          <w:rPr>
                            <w:color w:val="231F20"/>
                            <w:spacing w:val="-9"/>
                            <w:w w:val="105%"/>
                          </w:rPr>
                          <w:t xml:space="preserve"> </w:t>
                        </w:r>
                        <w:r>
                          <w:rPr>
                            <w:color w:val="231F20"/>
                            <w:w w:val="105%"/>
                          </w:rPr>
                          <w:t>heartbreak</w:t>
                        </w:r>
                        <w:r>
                          <w:rPr>
                            <w:color w:val="231F20"/>
                            <w:spacing w:val="-9"/>
                            <w:w w:val="105%"/>
                          </w:rPr>
                          <w:t xml:space="preserve"> </w:t>
                        </w:r>
                        <w:r>
                          <w:rPr>
                            <w:color w:val="231F20"/>
                            <w:w w:val="105%"/>
                          </w:rPr>
                          <w:t>if</w:t>
                        </w:r>
                        <w:r>
                          <w:rPr>
                            <w:color w:val="231F20"/>
                            <w:spacing w:val="-9"/>
                            <w:w w:val="105%"/>
                          </w:rPr>
                          <w:t xml:space="preserve"> </w:t>
                        </w:r>
                        <w:r>
                          <w:rPr>
                            <w:color w:val="231F20"/>
                            <w:w w:val="105%"/>
                          </w:rPr>
                          <w:t>you</w:t>
                        </w:r>
                        <w:r>
                          <w:rPr>
                            <w:color w:val="231F20"/>
                            <w:spacing w:val="-9"/>
                            <w:w w:val="105%"/>
                          </w:rPr>
                          <w:t xml:space="preserve"> </w:t>
                        </w:r>
                        <w:r>
                          <w:rPr>
                            <w:color w:val="231F20"/>
                            <w:w w:val="105%"/>
                          </w:rPr>
                          <w:t xml:space="preserve">can </w:t>
                        </w:r>
                        <w:r>
                          <w:rPr>
                            <w:color w:val="231F20"/>
                          </w:rPr>
                          <w:t>succeed in observing them.</w:t>
                        </w:r>
                        <w:r>
                          <w:rPr>
                            <w:color w:val="231F20"/>
                            <w:spacing w:val="24"/>
                          </w:rPr>
                          <w:t xml:space="preserve"> </w:t>
                        </w:r>
                        <w:r>
                          <w:rPr>
                            <w:color w:val="231F20"/>
                          </w:rPr>
                          <w:t xml:space="preserve">Your husband may come to </w:t>
                        </w:r>
                        <w:r>
                          <w:rPr>
                            <w:color w:val="231F20"/>
                            <w:spacing w:val="-2"/>
                            <w:w w:val="105%"/>
                          </w:rPr>
                          <w:t>appreciate</w:t>
                        </w:r>
                        <w:r>
                          <w:rPr>
                            <w:color w:val="231F20"/>
                            <w:spacing w:val="-9"/>
                            <w:w w:val="105%"/>
                          </w:rPr>
                          <w:t xml:space="preserve"> </w:t>
                        </w:r>
                        <w:r>
                          <w:rPr>
                            <w:color w:val="231F20"/>
                            <w:spacing w:val="-2"/>
                            <w:w w:val="105%"/>
                          </w:rPr>
                          <w:t>your</w:t>
                        </w:r>
                        <w:r>
                          <w:rPr>
                            <w:color w:val="231F20"/>
                            <w:spacing w:val="-10"/>
                            <w:w w:val="105%"/>
                          </w:rPr>
                          <w:t xml:space="preserve"> </w:t>
                        </w:r>
                        <w:r>
                          <w:rPr>
                            <w:color w:val="231F20"/>
                            <w:spacing w:val="-2"/>
                            <w:w w:val="105%"/>
                          </w:rPr>
                          <w:t>reasonableness</w:t>
                        </w:r>
                        <w:r>
                          <w:rPr>
                            <w:color w:val="231F20"/>
                            <w:spacing w:val="-9"/>
                            <w:w w:val="105%"/>
                          </w:rPr>
                          <w:t xml:space="preserve"> </w:t>
                        </w:r>
                        <w:r>
                          <w:rPr>
                            <w:color w:val="231F20"/>
                            <w:spacing w:val="-2"/>
                            <w:w w:val="105%"/>
                          </w:rPr>
                          <w:t>and</w:t>
                        </w:r>
                        <w:r>
                          <w:rPr>
                            <w:color w:val="231F20"/>
                            <w:spacing w:val="-9"/>
                            <w:w w:val="105%"/>
                          </w:rPr>
                          <w:t xml:space="preserve"> </w:t>
                        </w:r>
                        <w:r>
                          <w:rPr>
                            <w:color w:val="231F20"/>
                            <w:spacing w:val="-2"/>
                            <w:w w:val="105%"/>
                          </w:rPr>
                          <w:t>patience.</w:t>
                        </w:r>
                        <w:r>
                          <w:rPr>
                            <w:color w:val="231F20"/>
                            <w:spacing w:val="30"/>
                            <w:w w:val="105%"/>
                          </w:rPr>
                          <w:t xml:space="preserve"> </w:t>
                        </w:r>
                        <w:r>
                          <w:rPr>
                            <w:color w:val="231F20"/>
                            <w:spacing w:val="-2"/>
                            <w:w w:val="105%"/>
                          </w:rPr>
                          <w:t>This</w:t>
                        </w:r>
                        <w:r>
                          <w:rPr>
                            <w:color w:val="231F20"/>
                            <w:spacing w:val="-9"/>
                            <w:w w:val="105%"/>
                          </w:rPr>
                          <w:t xml:space="preserve"> </w:t>
                        </w:r>
                        <w:r>
                          <w:rPr>
                            <w:color w:val="231F20"/>
                            <w:spacing w:val="-2"/>
                            <w:w w:val="105%"/>
                          </w:rPr>
                          <w:t xml:space="preserve">may </w:t>
                        </w:r>
                        <w:r>
                          <w:rPr>
                            <w:color w:val="231F20"/>
                          </w:rPr>
                          <w:t>lay</w:t>
                        </w:r>
                        <w:r>
                          <w:rPr>
                            <w:color w:val="231F20"/>
                            <w:spacing w:val="-9"/>
                          </w:rPr>
                          <w:t xml:space="preserve"> </w:t>
                        </w:r>
                        <w:r>
                          <w:rPr>
                            <w:color w:val="231F20"/>
                          </w:rPr>
                          <w:t>the</w:t>
                        </w:r>
                        <w:r>
                          <w:rPr>
                            <w:color w:val="231F20"/>
                            <w:spacing w:val="-9"/>
                          </w:rPr>
                          <w:t xml:space="preserve"> </w:t>
                        </w:r>
                        <w:r>
                          <w:rPr>
                            <w:color w:val="231F20"/>
                          </w:rPr>
                          <w:t>groundwork</w:t>
                        </w:r>
                        <w:r>
                          <w:rPr>
                            <w:color w:val="231F20"/>
                            <w:spacing w:val="-9"/>
                          </w:rPr>
                          <w:t xml:space="preserve"> </w:t>
                        </w:r>
                        <w:r>
                          <w:rPr>
                            <w:color w:val="231F20"/>
                          </w:rPr>
                          <w:t>for</w:t>
                        </w:r>
                        <w:r>
                          <w:rPr>
                            <w:color w:val="231F20"/>
                            <w:spacing w:val="-9"/>
                          </w:rPr>
                          <w:t xml:space="preserve"> </w:t>
                        </w:r>
                        <w:r>
                          <w:rPr>
                            <w:color w:val="231F20"/>
                          </w:rPr>
                          <w:t>a</w:t>
                        </w:r>
                        <w:r>
                          <w:rPr>
                            <w:color w:val="231F20"/>
                            <w:spacing w:val="-9"/>
                          </w:rPr>
                          <w:t xml:space="preserve"> </w:t>
                        </w:r>
                        <w:r>
                          <w:rPr>
                            <w:color w:val="231F20"/>
                          </w:rPr>
                          <w:t>friendly</w:t>
                        </w:r>
                        <w:r>
                          <w:rPr>
                            <w:color w:val="231F20"/>
                            <w:spacing w:val="-9"/>
                          </w:rPr>
                          <w:t xml:space="preserve"> </w:t>
                        </w:r>
                        <w:r>
                          <w:rPr>
                            <w:color w:val="231F20"/>
                          </w:rPr>
                          <w:t>talk</w:t>
                        </w:r>
                        <w:r>
                          <w:rPr>
                            <w:color w:val="231F20"/>
                            <w:spacing w:val="-9"/>
                          </w:rPr>
                          <w:t xml:space="preserve"> </w:t>
                        </w:r>
                        <w:r>
                          <w:rPr>
                            <w:color w:val="231F20"/>
                          </w:rPr>
                          <w:t>about</w:t>
                        </w:r>
                        <w:r>
                          <w:rPr>
                            <w:color w:val="231F20"/>
                            <w:spacing w:val="-9"/>
                          </w:rPr>
                          <w:t xml:space="preserve"> </w:t>
                        </w:r>
                        <w:r>
                          <w:rPr>
                            <w:color w:val="231F20"/>
                          </w:rPr>
                          <w:t>his</w:t>
                        </w:r>
                        <w:r>
                          <w:rPr>
                            <w:color w:val="231F20"/>
                            <w:spacing w:val="-9"/>
                          </w:rPr>
                          <w:t xml:space="preserve"> </w:t>
                        </w:r>
                        <w:r>
                          <w:rPr>
                            <w:color w:val="231F20"/>
                          </w:rPr>
                          <w:t xml:space="preserve">alcoholic </w:t>
                        </w:r>
                        <w:r>
                          <w:rPr>
                            <w:color w:val="231F20"/>
                            <w:w w:val="105%"/>
                          </w:rPr>
                          <w:t>problem.</w:t>
                        </w:r>
                        <w:r>
                          <w:rPr>
                            <w:color w:val="231F20"/>
                            <w:spacing w:val="-3"/>
                            <w:w w:val="105%"/>
                          </w:rPr>
                          <w:t xml:space="preserve"> </w:t>
                        </w:r>
                        <w:r>
                          <w:rPr>
                            <w:color w:val="231F20"/>
                            <w:w w:val="105%"/>
                          </w:rPr>
                          <w:t>Try</w:t>
                        </w:r>
                        <w:r>
                          <w:rPr>
                            <w:color w:val="231F20"/>
                            <w:spacing w:val="-11"/>
                            <w:w w:val="105%"/>
                          </w:rPr>
                          <w:t xml:space="preserve"> </w:t>
                        </w:r>
                        <w:r>
                          <w:rPr>
                            <w:color w:val="231F20"/>
                            <w:w w:val="105%"/>
                          </w:rPr>
                          <w:t>to</w:t>
                        </w:r>
                        <w:r>
                          <w:rPr>
                            <w:color w:val="231F20"/>
                            <w:spacing w:val="-12"/>
                            <w:w w:val="105%"/>
                          </w:rPr>
                          <w:t xml:space="preserve"> </w:t>
                        </w:r>
                        <w:r>
                          <w:rPr>
                            <w:color w:val="231F20"/>
                            <w:w w:val="105%"/>
                          </w:rPr>
                          <w:t>have</w:t>
                        </w:r>
                        <w:r>
                          <w:rPr>
                            <w:color w:val="231F20"/>
                            <w:spacing w:val="-12"/>
                            <w:w w:val="105%"/>
                          </w:rPr>
                          <w:t xml:space="preserve"> </w:t>
                        </w:r>
                        <w:r>
                          <w:rPr>
                            <w:color w:val="231F20"/>
                            <w:w w:val="105%"/>
                          </w:rPr>
                          <w:t>him</w:t>
                        </w:r>
                        <w:r>
                          <w:rPr>
                            <w:color w:val="231F20"/>
                            <w:spacing w:val="-12"/>
                            <w:w w:val="105%"/>
                          </w:rPr>
                          <w:t xml:space="preserve"> </w:t>
                        </w:r>
                        <w:r>
                          <w:rPr>
                            <w:color w:val="231F20"/>
                            <w:w w:val="105%"/>
                          </w:rPr>
                          <w:t>bring</w:t>
                        </w:r>
                        <w:r>
                          <w:rPr>
                            <w:color w:val="231F20"/>
                            <w:spacing w:val="-12"/>
                            <w:w w:val="105%"/>
                          </w:rPr>
                          <w:t xml:space="preserve"> </w:t>
                        </w:r>
                        <w:r>
                          <w:rPr>
                            <w:color w:val="231F20"/>
                            <w:w w:val="105%"/>
                          </w:rPr>
                          <w:t>up</w:t>
                        </w:r>
                        <w:r>
                          <w:rPr>
                            <w:color w:val="231F20"/>
                            <w:spacing w:val="-11"/>
                            <w:w w:val="105%"/>
                          </w:rPr>
                          <w:t xml:space="preserve"> </w:t>
                        </w:r>
                        <w:r>
                          <w:rPr>
                            <w:color w:val="231F20"/>
                            <w:w w:val="105%"/>
                          </w:rPr>
                          <w:t>the</w:t>
                        </w:r>
                        <w:r>
                          <w:rPr>
                            <w:color w:val="231F20"/>
                            <w:spacing w:val="-12"/>
                            <w:w w:val="105%"/>
                          </w:rPr>
                          <w:t xml:space="preserve"> </w:t>
                        </w:r>
                        <w:r>
                          <w:rPr>
                            <w:color w:val="231F20"/>
                            <w:w w:val="105%"/>
                          </w:rPr>
                          <w:t>subject</w:t>
                        </w:r>
                        <w:r>
                          <w:rPr>
                            <w:color w:val="231F20"/>
                            <w:spacing w:val="-12"/>
                            <w:w w:val="105%"/>
                          </w:rPr>
                          <w:t xml:space="preserve"> </w:t>
                        </w:r>
                        <w:r>
                          <w:rPr>
                            <w:color w:val="231F20"/>
                            <w:w w:val="105%"/>
                          </w:rPr>
                          <w:t>himself. Be sure you are not critical during such a discussion. Attempt instead, to put yourself in his place.</w:t>
                        </w:r>
                        <w:r>
                          <w:rPr>
                            <w:color w:val="231F20"/>
                            <w:spacing w:val="40"/>
                            <w:w w:val="105%"/>
                          </w:rPr>
                          <w:t xml:space="preserve"> </w:t>
                        </w:r>
                        <w:r>
                          <w:rPr>
                            <w:color w:val="231F20"/>
                            <w:w w:val="105%"/>
                          </w:rPr>
                          <w:t>Let him see that you want to be helpful rather than critical.</w:t>
                        </w:r>
                      </w:p>
                      <w:p w14:paraId="3F71F264" w14:textId="77777777" w:rsidR="00000000" w:rsidRDefault="00000000">
                        <w:pPr>
                          <w:pStyle w:val="BodyText"/>
                          <w:kinsoku w:val="0"/>
                          <w:overflowPunct w:val="0"/>
                          <w:spacing w:line="9.85pt" w:lineRule="exact"/>
                          <w:ind w:start="6.45pt" w:end="0pt" w:firstLine="0pt"/>
                          <w:rPr>
                            <w:color w:val="231F20"/>
                            <w:spacing w:val="-5"/>
                            <w:w w:val="105%"/>
                          </w:rPr>
                        </w:pPr>
                        <w:r>
                          <w:rPr>
                            <w:color w:val="231F20"/>
                            <w:w w:val="105%"/>
                          </w:rPr>
                          <w:t>When</w:t>
                        </w:r>
                        <w:r>
                          <w:rPr>
                            <w:color w:val="231F20"/>
                            <w:spacing w:val="1"/>
                            <w:w w:val="105%"/>
                          </w:rPr>
                          <w:t xml:space="preserve"> </w:t>
                        </w:r>
                        <w:r>
                          <w:rPr>
                            <w:color w:val="231F20"/>
                            <w:w w:val="105%"/>
                          </w:rPr>
                          <w:t>a</w:t>
                        </w:r>
                        <w:r>
                          <w:rPr>
                            <w:color w:val="231F20"/>
                            <w:spacing w:val="2"/>
                            <w:w w:val="105%"/>
                          </w:rPr>
                          <w:t xml:space="preserve"> </w:t>
                        </w:r>
                        <w:r>
                          <w:rPr>
                            <w:color w:val="231F20"/>
                            <w:w w:val="105%"/>
                          </w:rPr>
                          <w:t>discussion</w:t>
                        </w:r>
                        <w:r>
                          <w:rPr>
                            <w:color w:val="231F20"/>
                            <w:spacing w:val="2"/>
                            <w:w w:val="105%"/>
                          </w:rPr>
                          <w:t xml:space="preserve"> </w:t>
                        </w:r>
                        <w:r>
                          <w:rPr>
                            <w:color w:val="231F20"/>
                            <w:w w:val="105%"/>
                          </w:rPr>
                          <w:t>does</w:t>
                        </w:r>
                        <w:r>
                          <w:rPr>
                            <w:color w:val="231F20"/>
                            <w:spacing w:val="1"/>
                            <w:w w:val="105%"/>
                          </w:rPr>
                          <w:t xml:space="preserve"> </w:t>
                        </w:r>
                        <w:r>
                          <w:rPr>
                            <w:color w:val="231F20"/>
                            <w:w w:val="105%"/>
                          </w:rPr>
                          <w:t>arise,</w:t>
                        </w:r>
                        <w:r>
                          <w:rPr>
                            <w:color w:val="231F20"/>
                            <w:spacing w:val="2"/>
                            <w:w w:val="105%"/>
                          </w:rPr>
                          <w:t xml:space="preserve"> </w:t>
                        </w:r>
                        <w:r>
                          <w:rPr>
                            <w:color w:val="231F20"/>
                            <w:w w:val="105%"/>
                          </w:rPr>
                          <w:t>you</w:t>
                        </w:r>
                        <w:r>
                          <w:rPr>
                            <w:color w:val="231F20"/>
                            <w:spacing w:val="2"/>
                            <w:w w:val="105%"/>
                          </w:rPr>
                          <w:t xml:space="preserve"> </w:t>
                        </w:r>
                        <w:r>
                          <w:rPr>
                            <w:color w:val="231F20"/>
                            <w:w w:val="105%"/>
                          </w:rPr>
                          <w:t>might</w:t>
                        </w:r>
                        <w:r>
                          <w:rPr>
                            <w:color w:val="231F20"/>
                            <w:spacing w:val="2"/>
                            <w:w w:val="105%"/>
                          </w:rPr>
                          <w:t xml:space="preserve"> </w:t>
                        </w:r>
                        <w:r>
                          <w:rPr>
                            <w:color w:val="231F20"/>
                            <w:w w:val="105%"/>
                          </w:rPr>
                          <w:t>suggest</w:t>
                        </w:r>
                        <w:r>
                          <w:rPr>
                            <w:color w:val="231F20"/>
                            <w:spacing w:val="1"/>
                            <w:w w:val="105%"/>
                          </w:rPr>
                          <w:t xml:space="preserve"> </w:t>
                        </w:r>
                        <w:r>
                          <w:rPr>
                            <w:color w:val="231F20"/>
                            <w:spacing w:val="-5"/>
                            <w:w w:val="105%"/>
                          </w:rPr>
                          <w:t>he</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4C4C2FEB" w14:textId="6EAF6D76"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2088320" behindDoc="1" locked="0" layoutInCell="0" allowOverlap="1" wp14:anchorId="0F5C1487" wp14:editId="42D7DFBF">
            <wp:simplePos x="0" y="0"/>
            <wp:positionH relativeFrom="page">
              <wp:posOffset>353060</wp:posOffset>
            </wp:positionH>
            <wp:positionV relativeFrom="page">
              <wp:posOffset>207645</wp:posOffset>
            </wp:positionV>
            <wp:extent cx="206375" cy="138430"/>
            <wp:effectExtent l="0" t="0" r="0" b="0"/>
            <wp:wrapNone/>
            <wp:docPr id="222" name="Text Box 42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0637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1112A5F5"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112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089344" behindDoc="1" locked="0" layoutInCell="0" allowOverlap="1" wp14:anchorId="5A8C415A" wp14:editId="2BE0ABF4">
            <wp:simplePos x="0" y="0"/>
            <wp:positionH relativeFrom="page">
              <wp:posOffset>994410</wp:posOffset>
            </wp:positionH>
            <wp:positionV relativeFrom="page">
              <wp:posOffset>207645</wp:posOffset>
            </wp:positionV>
            <wp:extent cx="1410970" cy="138430"/>
            <wp:effectExtent l="0" t="0" r="0" b="0"/>
            <wp:wrapNone/>
            <wp:docPr id="221" name="Text Box 423"/>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41097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16FB9E1A"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ALCOHOLICS</w:t>
                        </w:r>
                        <w:r>
                          <w:rPr>
                            <w:color w:val="231F20"/>
                            <w:spacing w:val="53"/>
                            <w:sz w:val="16"/>
                            <w:szCs w:val="16"/>
                          </w:rPr>
                          <w:t xml:space="preserve"> </w:t>
                        </w:r>
                        <w:r>
                          <w:rPr>
                            <w:color w:val="231F20"/>
                            <w:spacing w:val="-2"/>
                            <w:sz w:val="16"/>
                            <w:szCs w:val="16"/>
                          </w:rPr>
                          <w:t>ANONYMOUS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090368" behindDoc="1" locked="0" layoutInCell="0" allowOverlap="1" wp14:anchorId="51B41062" wp14:editId="6F33D5E0">
            <wp:simplePos x="0" y="0"/>
            <wp:positionH relativeFrom="page">
              <wp:posOffset>353060</wp:posOffset>
            </wp:positionH>
            <wp:positionV relativeFrom="page">
              <wp:posOffset>377190</wp:posOffset>
            </wp:positionV>
            <wp:extent cx="2618740" cy="4424680"/>
            <wp:effectExtent l="0" t="0" r="0" b="0"/>
            <wp:wrapNone/>
            <wp:docPr id="220" name="Text Box 424"/>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18740" cy="4424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195565E4" w14:textId="77777777" w:rsidR="00000000" w:rsidRDefault="00000000">
                        <w:pPr>
                          <w:pStyle w:val="BodyText"/>
                          <w:kinsoku w:val="0"/>
                          <w:overflowPunct w:val="0"/>
                          <w:spacing w:before="0.85pt" w:line="12.95pt" w:lineRule="auto"/>
                          <w:ind w:end="1.15pt" w:firstLine="0pt"/>
                          <w:rPr>
                            <w:color w:val="231F20"/>
                            <w:spacing w:val="-2"/>
                            <w:w w:val="105%"/>
                          </w:rPr>
                        </w:pPr>
                        <w:r>
                          <w:rPr>
                            <w:color w:val="231F20"/>
                            <w:spacing w:val="-6"/>
                          </w:rPr>
                          <w:t>read</w:t>
                        </w:r>
                        <w:r>
                          <w:rPr>
                            <w:color w:val="231F20"/>
                            <w:spacing w:val="-5"/>
                          </w:rPr>
                          <w:t xml:space="preserve"> </w:t>
                        </w:r>
                        <w:r>
                          <w:rPr>
                            <w:color w:val="231F20"/>
                            <w:spacing w:val="-6"/>
                          </w:rPr>
                          <w:t>this</w:t>
                        </w:r>
                        <w:r>
                          <w:rPr>
                            <w:color w:val="231F20"/>
                            <w:spacing w:val="-5"/>
                          </w:rPr>
                          <w:t xml:space="preserve"> </w:t>
                        </w:r>
                        <w:r>
                          <w:rPr>
                            <w:color w:val="231F20"/>
                            <w:spacing w:val="-6"/>
                          </w:rPr>
                          <w:t>book</w:t>
                        </w:r>
                        <w:r>
                          <w:rPr>
                            <w:color w:val="231F20"/>
                            <w:spacing w:val="-5"/>
                          </w:rPr>
                          <w:t xml:space="preserve"> </w:t>
                        </w:r>
                        <w:r>
                          <w:rPr>
                            <w:color w:val="231F20"/>
                            <w:spacing w:val="-6"/>
                          </w:rPr>
                          <w:t>or</w:t>
                        </w:r>
                        <w:r>
                          <w:rPr>
                            <w:color w:val="231F20"/>
                            <w:spacing w:val="-5"/>
                          </w:rPr>
                          <w:t xml:space="preserve"> </w:t>
                        </w:r>
                        <w:r>
                          <w:rPr>
                            <w:color w:val="231F20"/>
                            <w:spacing w:val="-6"/>
                          </w:rPr>
                          <w:t>at</w:t>
                        </w:r>
                        <w:r>
                          <w:rPr>
                            <w:color w:val="231F20"/>
                            <w:spacing w:val="-5"/>
                          </w:rPr>
                          <w:t xml:space="preserve"> </w:t>
                        </w:r>
                        <w:r>
                          <w:rPr>
                            <w:color w:val="231F20"/>
                            <w:spacing w:val="-6"/>
                          </w:rPr>
                          <w:t>least</w:t>
                        </w:r>
                        <w:r>
                          <w:rPr>
                            <w:color w:val="231F20"/>
                            <w:spacing w:val="-5"/>
                          </w:rPr>
                          <w:t xml:space="preserve"> </w:t>
                        </w:r>
                        <w:r>
                          <w:rPr>
                            <w:color w:val="231F20"/>
                            <w:spacing w:val="-6"/>
                          </w:rPr>
                          <w:t>the</w:t>
                        </w:r>
                        <w:r>
                          <w:rPr>
                            <w:color w:val="231F20"/>
                            <w:spacing w:val="-5"/>
                          </w:rPr>
                          <w:t xml:space="preserve"> </w:t>
                        </w:r>
                        <w:r>
                          <w:rPr>
                            <w:color w:val="231F20"/>
                            <w:spacing w:val="-6"/>
                          </w:rPr>
                          <w:t>chapter</w:t>
                        </w:r>
                        <w:r>
                          <w:rPr>
                            <w:color w:val="231F20"/>
                            <w:spacing w:val="-5"/>
                          </w:rPr>
                          <w:t xml:space="preserve"> </w:t>
                        </w:r>
                        <w:r>
                          <w:rPr>
                            <w:color w:val="231F20"/>
                            <w:spacing w:val="-6"/>
                          </w:rPr>
                          <w:t>on</w:t>
                        </w:r>
                        <w:r>
                          <w:rPr>
                            <w:color w:val="231F20"/>
                            <w:spacing w:val="-5"/>
                          </w:rPr>
                          <w:t xml:space="preserve"> </w:t>
                        </w:r>
                        <w:r>
                          <w:rPr>
                            <w:color w:val="231F20"/>
                            <w:spacing w:val="-6"/>
                          </w:rPr>
                          <w:t>alcoholism.</w:t>
                        </w:r>
                        <w:r>
                          <w:rPr>
                            <w:color w:val="231F20"/>
                            <w:spacing w:val="21"/>
                          </w:rPr>
                          <w:t xml:space="preserve"> </w:t>
                        </w:r>
                        <w:r>
                          <w:rPr>
                            <w:color w:val="231F20"/>
                            <w:spacing w:val="-6"/>
                          </w:rPr>
                          <w:t>Tell</w:t>
                        </w:r>
                        <w:r>
                          <w:rPr>
                            <w:color w:val="231F20"/>
                            <w:spacing w:val="-5"/>
                          </w:rPr>
                          <w:t xml:space="preserve"> </w:t>
                        </w:r>
                        <w:r>
                          <w:rPr>
                            <w:color w:val="231F20"/>
                            <w:spacing w:val="-6"/>
                          </w:rPr>
                          <w:t>him</w:t>
                        </w:r>
                        <w:r>
                          <w:rPr>
                            <w:color w:val="231F20"/>
                            <w:spacing w:val="-4"/>
                          </w:rPr>
                          <w:t xml:space="preserve"> </w:t>
                        </w:r>
                        <w:r>
                          <w:rPr>
                            <w:color w:val="231F20"/>
                            <w:spacing w:val="-4"/>
                            <w:w w:val="105%"/>
                          </w:rPr>
                          <w:t>you</w:t>
                        </w:r>
                        <w:r>
                          <w:rPr>
                            <w:color w:val="231F20"/>
                            <w:spacing w:val="-7"/>
                            <w:w w:val="105%"/>
                          </w:rPr>
                          <w:t xml:space="preserve"> </w:t>
                        </w:r>
                        <w:r>
                          <w:rPr>
                            <w:color w:val="231F20"/>
                            <w:spacing w:val="-4"/>
                            <w:w w:val="105%"/>
                          </w:rPr>
                          <w:t>have</w:t>
                        </w:r>
                        <w:r>
                          <w:rPr>
                            <w:color w:val="231F20"/>
                            <w:spacing w:val="-7"/>
                            <w:w w:val="105%"/>
                          </w:rPr>
                          <w:t xml:space="preserve"> </w:t>
                        </w:r>
                        <w:r>
                          <w:rPr>
                            <w:color w:val="231F20"/>
                            <w:spacing w:val="-4"/>
                            <w:w w:val="105%"/>
                          </w:rPr>
                          <w:t>been</w:t>
                        </w:r>
                        <w:r>
                          <w:rPr>
                            <w:color w:val="231F20"/>
                            <w:spacing w:val="-7"/>
                            <w:w w:val="105%"/>
                          </w:rPr>
                          <w:t xml:space="preserve"> </w:t>
                        </w:r>
                        <w:r>
                          <w:rPr>
                            <w:color w:val="231F20"/>
                            <w:spacing w:val="-4"/>
                            <w:w w:val="105%"/>
                          </w:rPr>
                          <w:t>worried,</w:t>
                        </w:r>
                        <w:r>
                          <w:rPr>
                            <w:color w:val="231F20"/>
                            <w:spacing w:val="-7"/>
                            <w:w w:val="105%"/>
                          </w:rPr>
                          <w:t xml:space="preserve"> </w:t>
                        </w:r>
                        <w:r>
                          <w:rPr>
                            <w:color w:val="231F20"/>
                            <w:spacing w:val="-4"/>
                            <w:w w:val="105%"/>
                          </w:rPr>
                          <w:t>though</w:t>
                        </w:r>
                        <w:r>
                          <w:rPr>
                            <w:color w:val="231F20"/>
                            <w:spacing w:val="-7"/>
                            <w:w w:val="105%"/>
                          </w:rPr>
                          <w:t xml:space="preserve"> </w:t>
                        </w:r>
                        <w:r>
                          <w:rPr>
                            <w:color w:val="231F20"/>
                            <w:spacing w:val="-4"/>
                            <w:w w:val="105%"/>
                          </w:rPr>
                          <w:t>perhaps</w:t>
                        </w:r>
                        <w:r>
                          <w:rPr>
                            <w:color w:val="231F20"/>
                            <w:spacing w:val="-7"/>
                            <w:w w:val="105%"/>
                          </w:rPr>
                          <w:t xml:space="preserve"> </w:t>
                        </w:r>
                        <w:r>
                          <w:rPr>
                            <w:color w:val="231F20"/>
                            <w:spacing w:val="-4"/>
                            <w:w w:val="105%"/>
                          </w:rPr>
                          <w:t>needlessly.</w:t>
                        </w:r>
                        <w:r>
                          <w:rPr>
                            <w:color w:val="231F20"/>
                            <w:spacing w:val="28"/>
                            <w:w w:val="105%"/>
                          </w:rPr>
                          <w:t xml:space="preserve"> </w:t>
                        </w:r>
                        <w:r>
                          <w:rPr>
                            <w:color w:val="231F20"/>
                            <w:spacing w:val="-4"/>
                            <w:w w:val="105%"/>
                          </w:rPr>
                          <w:t xml:space="preserve">You </w:t>
                        </w:r>
                        <w:r>
                          <w:rPr>
                            <w:color w:val="231F20"/>
                            <w:spacing w:val="-6"/>
                          </w:rPr>
                          <w:t>think he</w:t>
                        </w:r>
                        <w:r>
                          <w:rPr>
                            <w:color w:val="231F20"/>
                            <w:spacing w:val="-5"/>
                          </w:rPr>
                          <w:t xml:space="preserve"> </w:t>
                        </w:r>
                        <w:r>
                          <w:rPr>
                            <w:color w:val="231F20"/>
                            <w:spacing w:val="-6"/>
                          </w:rPr>
                          <w:t>ought</w:t>
                        </w:r>
                        <w:r>
                          <w:rPr>
                            <w:color w:val="231F20"/>
                            <w:spacing w:val="-5"/>
                          </w:rPr>
                          <w:t xml:space="preserve"> </w:t>
                        </w:r>
                        <w:r>
                          <w:rPr>
                            <w:color w:val="231F20"/>
                            <w:spacing w:val="-6"/>
                          </w:rPr>
                          <w:t>to</w:t>
                        </w:r>
                        <w:r>
                          <w:rPr>
                            <w:color w:val="231F20"/>
                            <w:spacing w:val="-5"/>
                          </w:rPr>
                          <w:t xml:space="preserve"> </w:t>
                        </w:r>
                        <w:r>
                          <w:rPr>
                            <w:color w:val="231F20"/>
                            <w:spacing w:val="-6"/>
                          </w:rPr>
                          <w:t>know the</w:t>
                        </w:r>
                        <w:r>
                          <w:rPr>
                            <w:color w:val="231F20"/>
                            <w:spacing w:val="-5"/>
                          </w:rPr>
                          <w:t xml:space="preserve"> </w:t>
                        </w:r>
                        <w:r>
                          <w:rPr>
                            <w:color w:val="231F20"/>
                            <w:spacing w:val="-6"/>
                          </w:rPr>
                          <w:t>subject</w:t>
                        </w:r>
                        <w:r>
                          <w:rPr>
                            <w:color w:val="231F20"/>
                            <w:spacing w:val="-5"/>
                          </w:rPr>
                          <w:t xml:space="preserve"> </w:t>
                        </w:r>
                        <w:r>
                          <w:rPr>
                            <w:color w:val="231F20"/>
                            <w:spacing w:val="-6"/>
                          </w:rPr>
                          <w:t>better,</w:t>
                        </w:r>
                        <w:r>
                          <w:rPr>
                            <w:color w:val="231F20"/>
                            <w:spacing w:val="-5"/>
                          </w:rPr>
                          <w:t xml:space="preserve"> </w:t>
                        </w:r>
                        <w:r>
                          <w:rPr>
                            <w:color w:val="231F20"/>
                            <w:spacing w:val="-6"/>
                          </w:rPr>
                          <w:t>as everyone</w:t>
                        </w:r>
                        <w:r>
                          <w:rPr>
                            <w:color w:val="231F20"/>
                            <w:spacing w:val="-5"/>
                          </w:rPr>
                          <w:t xml:space="preserve"> </w:t>
                        </w:r>
                        <w:r>
                          <w:rPr>
                            <w:color w:val="231F20"/>
                            <w:spacing w:val="-6"/>
                          </w:rPr>
                          <w:t>should</w:t>
                        </w:r>
                        <w:r>
                          <w:rPr>
                            <w:color w:val="231F20"/>
                          </w:rPr>
                          <w:t xml:space="preserve"> have</w:t>
                        </w:r>
                        <w:r>
                          <w:rPr>
                            <w:color w:val="231F20"/>
                            <w:spacing w:val="-12"/>
                          </w:rPr>
                          <w:t xml:space="preserve"> </w:t>
                        </w:r>
                        <w:r>
                          <w:rPr>
                            <w:color w:val="231F20"/>
                          </w:rPr>
                          <w:t>a</w:t>
                        </w:r>
                        <w:r>
                          <w:rPr>
                            <w:color w:val="231F20"/>
                            <w:spacing w:val="-11"/>
                          </w:rPr>
                          <w:t xml:space="preserve"> </w:t>
                        </w:r>
                        <w:r>
                          <w:rPr>
                            <w:color w:val="231F20"/>
                          </w:rPr>
                          <w:t>clear</w:t>
                        </w:r>
                        <w:r>
                          <w:rPr>
                            <w:color w:val="231F20"/>
                            <w:spacing w:val="-11"/>
                          </w:rPr>
                          <w:t xml:space="preserve"> </w:t>
                        </w:r>
                        <w:r>
                          <w:rPr>
                            <w:color w:val="231F20"/>
                          </w:rPr>
                          <w:t>understanding</w:t>
                        </w:r>
                        <w:r>
                          <w:rPr>
                            <w:color w:val="231F20"/>
                            <w:spacing w:val="-11"/>
                          </w:rPr>
                          <w:t xml:space="preserve"> </w:t>
                        </w:r>
                        <w:r>
                          <w:rPr>
                            <w:color w:val="231F20"/>
                          </w:rPr>
                          <w:t>of</w:t>
                        </w:r>
                        <w:r>
                          <w:rPr>
                            <w:color w:val="231F20"/>
                            <w:spacing w:val="-12"/>
                          </w:rPr>
                          <w:t xml:space="preserve"> </w:t>
                        </w:r>
                        <w:r>
                          <w:rPr>
                            <w:color w:val="231F20"/>
                          </w:rPr>
                          <w:t>the</w:t>
                        </w:r>
                        <w:r>
                          <w:rPr>
                            <w:color w:val="231F20"/>
                            <w:spacing w:val="-11"/>
                          </w:rPr>
                          <w:t xml:space="preserve"> </w:t>
                        </w:r>
                        <w:r>
                          <w:rPr>
                            <w:color w:val="231F20"/>
                          </w:rPr>
                          <w:t>risk</w:t>
                        </w:r>
                        <w:r>
                          <w:rPr>
                            <w:color w:val="231F20"/>
                            <w:spacing w:val="-11"/>
                          </w:rPr>
                          <w:t xml:space="preserve"> </w:t>
                        </w:r>
                        <w:r>
                          <w:rPr>
                            <w:color w:val="231F20"/>
                          </w:rPr>
                          <w:t>he</w:t>
                        </w:r>
                        <w:r>
                          <w:rPr>
                            <w:color w:val="231F20"/>
                            <w:spacing w:val="-11"/>
                          </w:rPr>
                          <w:t xml:space="preserve"> </w:t>
                        </w:r>
                        <w:r>
                          <w:rPr>
                            <w:color w:val="231F20"/>
                          </w:rPr>
                          <w:t>takes</w:t>
                        </w:r>
                        <w:r>
                          <w:rPr>
                            <w:color w:val="231F20"/>
                            <w:spacing w:val="-12"/>
                          </w:rPr>
                          <w:t xml:space="preserve"> </w:t>
                        </w:r>
                        <w:r>
                          <w:rPr>
                            <w:color w:val="231F20"/>
                          </w:rPr>
                          <w:t>if</w:t>
                        </w:r>
                        <w:r>
                          <w:rPr>
                            <w:color w:val="231F20"/>
                            <w:spacing w:val="-11"/>
                          </w:rPr>
                          <w:t xml:space="preserve"> </w:t>
                        </w:r>
                        <w:r>
                          <w:rPr>
                            <w:color w:val="231F20"/>
                          </w:rPr>
                          <w:t>he</w:t>
                        </w:r>
                        <w:r>
                          <w:rPr>
                            <w:color w:val="231F20"/>
                            <w:spacing w:val="-11"/>
                          </w:rPr>
                          <w:t xml:space="preserve"> </w:t>
                        </w:r>
                        <w:r>
                          <w:rPr>
                            <w:color w:val="231F20"/>
                          </w:rPr>
                          <w:t>drinks too</w:t>
                        </w:r>
                        <w:r>
                          <w:rPr>
                            <w:color w:val="231F20"/>
                            <w:spacing w:val="-12"/>
                          </w:rPr>
                          <w:t xml:space="preserve"> </w:t>
                        </w:r>
                        <w:r>
                          <w:rPr>
                            <w:color w:val="231F20"/>
                          </w:rPr>
                          <w:t>much.</w:t>
                        </w:r>
                        <w:r>
                          <w:rPr>
                            <w:color w:val="231F20"/>
                            <w:spacing w:val="-11"/>
                          </w:rPr>
                          <w:t xml:space="preserve"> </w:t>
                        </w:r>
                        <w:r>
                          <w:rPr>
                            <w:color w:val="231F20"/>
                          </w:rPr>
                          <w:t>Show</w:t>
                        </w:r>
                        <w:r>
                          <w:rPr>
                            <w:color w:val="231F20"/>
                            <w:spacing w:val="-11"/>
                          </w:rPr>
                          <w:t xml:space="preserve"> </w:t>
                        </w:r>
                        <w:r>
                          <w:rPr>
                            <w:color w:val="231F20"/>
                          </w:rPr>
                          <w:t>him</w:t>
                        </w:r>
                        <w:r>
                          <w:rPr>
                            <w:color w:val="231F20"/>
                            <w:spacing w:val="-11"/>
                          </w:rPr>
                          <w:t xml:space="preserve"> </w:t>
                        </w:r>
                        <w:r>
                          <w:rPr>
                            <w:color w:val="231F20"/>
                          </w:rPr>
                          <w:t>you</w:t>
                        </w:r>
                        <w:r>
                          <w:rPr>
                            <w:color w:val="231F20"/>
                            <w:spacing w:val="-12"/>
                          </w:rPr>
                          <w:t xml:space="preserve"> </w:t>
                        </w:r>
                        <w:r>
                          <w:rPr>
                            <w:color w:val="231F20"/>
                          </w:rPr>
                          <w:t>have</w:t>
                        </w:r>
                        <w:r>
                          <w:rPr>
                            <w:color w:val="231F20"/>
                            <w:spacing w:val="-11"/>
                          </w:rPr>
                          <w:t xml:space="preserve"> </w:t>
                        </w:r>
                        <w:r>
                          <w:rPr>
                            <w:color w:val="231F20"/>
                          </w:rPr>
                          <w:t>confidence</w:t>
                        </w:r>
                        <w:r>
                          <w:rPr>
                            <w:color w:val="231F20"/>
                            <w:spacing w:val="-11"/>
                          </w:rPr>
                          <w:t xml:space="preserve"> </w:t>
                        </w:r>
                        <w:r>
                          <w:rPr>
                            <w:color w:val="231F20"/>
                          </w:rPr>
                          <w:t>in</w:t>
                        </w:r>
                        <w:r>
                          <w:rPr>
                            <w:color w:val="231F20"/>
                            <w:spacing w:val="-11"/>
                          </w:rPr>
                          <w:t xml:space="preserve"> </w:t>
                        </w:r>
                        <w:r>
                          <w:rPr>
                            <w:color w:val="231F20"/>
                          </w:rPr>
                          <w:t>his</w:t>
                        </w:r>
                        <w:r>
                          <w:rPr>
                            <w:color w:val="231F20"/>
                            <w:spacing w:val="-12"/>
                          </w:rPr>
                          <w:t xml:space="preserve"> </w:t>
                        </w:r>
                        <w:r>
                          <w:rPr>
                            <w:color w:val="231F20"/>
                          </w:rPr>
                          <w:t>power</w:t>
                        </w:r>
                        <w:r>
                          <w:rPr>
                            <w:color w:val="231F20"/>
                            <w:spacing w:val="-11"/>
                          </w:rPr>
                          <w:t xml:space="preserve"> </w:t>
                        </w:r>
                        <w:r>
                          <w:rPr>
                            <w:color w:val="231F20"/>
                          </w:rPr>
                          <w:t xml:space="preserve">to </w:t>
                        </w:r>
                        <w:r>
                          <w:rPr>
                            <w:color w:val="231F20"/>
                            <w:spacing w:val="-2"/>
                          </w:rPr>
                          <w:t>stop</w:t>
                        </w:r>
                        <w:r>
                          <w:rPr>
                            <w:color w:val="231F20"/>
                            <w:spacing w:val="-10"/>
                          </w:rPr>
                          <w:t xml:space="preserve"> </w:t>
                        </w:r>
                        <w:r>
                          <w:rPr>
                            <w:color w:val="231F20"/>
                            <w:spacing w:val="-2"/>
                          </w:rPr>
                          <w:t>or</w:t>
                        </w:r>
                        <w:r>
                          <w:rPr>
                            <w:color w:val="231F20"/>
                            <w:spacing w:val="-9"/>
                          </w:rPr>
                          <w:t xml:space="preserve"> </w:t>
                        </w:r>
                        <w:r>
                          <w:rPr>
                            <w:color w:val="231F20"/>
                            <w:spacing w:val="-2"/>
                          </w:rPr>
                          <w:t>moderate.</w:t>
                        </w:r>
                        <w:r>
                          <w:rPr>
                            <w:color w:val="231F20"/>
                            <w:spacing w:val="1"/>
                          </w:rPr>
                          <w:t xml:space="preserve"> </w:t>
                        </w:r>
                        <w:r>
                          <w:rPr>
                            <w:color w:val="231F20"/>
                            <w:spacing w:val="-2"/>
                          </w:rPr>
                          <w:t>Say</w:t>
                        </w:r>
                        <w:r>
                          <w:rPr>
                            <w:color w:val="231F20"/>
                            <w:spacing w:val="-10"/>
                          </w:rPr>
                          <w:t xml:space="preserve"> </w:t>
                        </w:r>
                        <w:r>
                          <w:rPr>
                            <w:color w:val="231F20"/>
                            <w:spacing w:val="-2"/>
                          </w:rPr>
                          <w:t>you</w:t>
                        </w:r>
                        <w:r>
                          <w:rPr>
                            <w:color w:val="231F20"/>
                            <w:spacing w:val="-9"/>
                          </w:rPr>
                          <w:t xml:space="preserve"> </w:t>
                        </w:r>
                        <w:r>
                          <w:rPr>
                            <w:color w:val="231F20"/>
                            <w:spacing w:val="-2"/>
                          </w:rPr>
                          <w:t>do</w:t>
                        </w:r>
                        <w:r>
                          <w:rPr>
                            <w:color w:val="231F20"/>
                            <w:spacing w:val="-9"/>
                          </w:rPr>
                          <w:t xml:space="preserve"> </w:t>
                        </w:r>
                        <w:r>
                          <w:rPr>
                            <w:color w:val="231F20"/>
                            <w:spacing w:val="-2"/>
                          </w:rPr>
                          <w:t>not</w:t>
                        </w:r>
                        <w:r>
                          <w:rPr>
                            <w:color w:val="231F20"/>
                            <w:spacing w:val="-9"/>
                          </w:rPr>
                          <w:t xml:space="preserve"> </w:t>
                        </w:r>
                        <w:r>
                          <w:rPr>
                            <w:color w:val="231F20"/>
                            <w:spacing w:val="-2"/>
                          </w:rPr>
                          <w:t>want</w:t>
                        </w:r>
                        <w:r>
                          <w:rPr>
                            <w:color w:val="231F20"/>
                            <w:spacing w:val="-10"/>
                          </w:rPr>
                          <w:t xml:space="preserve"> </w:t>
                        </w:r>
                        <w:r>
                          <w:rPr>
                            <w:color w:val="231F20"/>
                            <w:spacing w:val="-2"/>
                          </w:rPr>
                          <w:t>to</w:t>
                        </w:r>
                        <w:r>
                          <w:rPr>
                            <w:color w:val="231F20"/>
                            <w:spacing w:val="-9"/>
                          </w:rPr>
                          <w:t xml:space="preserve"> </w:t>
                        </w:r>
                        <w:r>
                          <w:rPr>
                            <w:color w:val="231F20"/>
                            <w:spacing w:val="-2"/>
                          </w:rPr>
                          <w:t>be</w:t>
                        </w:r>
                        <w:r>
                          <w:rPr>
                            <w:color w:val="231F20"/>
                            <w:spacing w:val="-9"/>
                          </w:rPr>
                          <w:t xml:space="preserve"> </w:t>
                        </w:r>
                        <w:r>
                          <w:rPr>
                            <w:color w:val="231F20"/>
                            <w:spacing w:val="-2"/>
                          </w:rPr>
                          <w:t>a</w:t>
                        </w:r>
                        <w:r>
                          <w:rPr>
                            <w:color w:val="231F20"/>
                            <w:spacing w:val="-9"/>
                          </w:rPr>
                          <w:t xml:space="preserve"> </w:t>
                        </w:r>
                        <w:r>
                          <w:rPr>
                            <w:color w:val="231F20"/>
                            <w:spacing w:val="-2"/>
                          </w:rPr>
                          <w:t>wet</w:t>
                        </w:r>
                        <w:r>
                          <w:rPr>
                            <w:color w:val="231F20"/>
                            <w:spacing w:val="-10"/>
                          </w:rPr>
                          <w:t xml:space="preserve"> </w:t>
                        </w:r>
                        <w:r>
                          <w:rPr>
                            <w:color w:val="231F20"/>
                            <w:spacing w:val="-2"/>
                          </w:rPr>
                          <w:t>blanket; that</w:t>
                        </w:r>
                        <w:r>
                          <w:rPr>
                            <w:color w:val="231F20"/>
                            <w:spacing w:val="-10"/>
                          </w:rPr>
                          <w:t xml:space="preserve"> </w:t>
                        </w:r>
                        <w:r>
                          <w:rPr>
                            <w:color w:val="231F20"/>
                            <w:spacing w:val="-2"/>
                          </w:rPr>
                          <w:t>you</w:t>
                        </w:r>
                        <w:r>
                          <w:rPr>
                            <w:color w:val="231F20"/>
                            <w:spacing w:val="-9"/>
                          </w:rPr>
                          <w:t xml:space="preserve"> </w:t>
                        </w:r>
                        <w:r>
                          <w:rPr>
                            <w:color w:val="231F20"/>
                            <w:spacing w:val="-2"/>
                          </w:rPr>
                          <w:t>only</w:t>
                        </w:r>
                        <w:r>
                          <w:rPr>
                            <w:color w:val="231F20"/>
                            <w:spacing w:val="-9"/>
                          </w:rPr>
                          <w:t xml:space="preserve"> </w:t>
                        </w:r>
                        <w:r>
                          <w:rPr>
                            <w:color w:val="231F20"/>
                            <w:spacing w:val="-2"/>
                          </w:rPr>
                          <w:t>want</w:t>
                        </w:r>
                        <w:r>
                          <w:rPr>
                            <w:color w:val="231F20"/>
                            <w:spacing w:val="-9"/>
                          </w:rPr>
                          <w:t xml:space="preserve"> </w:t>
                        </w:r>
                        <w:r>
                          <w:rPr>
                            <w:color w:val="231F20"/>
                            <w:spacing w:val="-2"/>
                          </w:rPr>
                          <w:t>him</w:t>
                        </w:r>
                        <w:r>
                          <w:rPr>
                            <w:color w:val="231F20"/>
                            <w:spacing w:val="-10"/>
                          </w:rPr>
                          <w:t xml:space="preserve"> </w:t>
                        </w:r>
                        <w:r>
                          <w:rPr>
                            <w:color w:val="231F20"/>
                            <w:spacing w:val="-2"/>
                          </w:rPr>
                          <w:t>to</w:t>
                        </w:r>
                        <w:r>
                          <w:rPr>
                            <w:color w:val="231F20"/>
                            <w:spacing w:val="-9"/>
                          </w:rPr>
                          <w:t xml:space="preserve"> </w:t>
                        </w:r>
                        <w:r>
                          <w:rPr>
                            <w:color w:val="231F20"/>
                            <w:spacing w:val="-2"/>
                          </w:rPr>
                          <w:t>take</w:t>
                        </w:r>
                        <w:r>
                          <w:rPr>
                            <w:color w:val="231F20"/>
                            <w:spacing w:val="-9"/>
                          </w:rPr>
                          <w:t xml:space="preserve"> </w:t>
                        </w:r>
                        <w:r>
                          <w:rPr>
                            <w:color w:val="231F20"/>
                            <w:spacing w:val="-2"/>
                          </w:rPr>
                          <w:t>care</w:t>
                        </w:r>
                        <w:r>
                          <w:rPr>
                            <w:color w:val="231F20"/>
                            <w:spacing w:val="-9"/>
                          </w:rPr>
                          <w:t xml:space="preserve"> </w:t>
                        </w:r>
                        <w:r>
                          <w:rPr>
                            <w:color w:val="231F20"/>
                            <w:spacing w:val="-2"/>
                          </w:rPr>
                          <w:t>of</w:t>
                        </w:r>
                        <w:r>
                          <w:rPr>
                            <w:color w:val="231F20"/>
                            <w:spacing w:val="-10"/>
                          </w:rPr>
                          <w:t xml:space="preserve"> </w:t>
                        </w:r>
                        <w:r>
                          <w:rPr>
                            <w:color w:val="231F20"/>
                            <w:spacing w:val="-2"/>
                          </w:rPr>
                          <w:t>his</w:t>
                        </w:r>
                        <w:r>
                          <w:rPr>
                            <w:color w:val="231F20"/>
                            <w:spacing w:val="-9"/>
                          </w:rPr>
                          <w:t xml:space="preserve"> </w:t>
                        </w:r>
                        <w:r>
                          <w:rPr>
                            <w:color w:val="231F20"/>
                            <w:spacing w:val="-2"/>
                          </w:rPr>
                          <w:t>health.</w:t>
                        </w:r>
                        <w:r>
                          <w:rPr>
                            <w:color w:val="231F20"/>
                            <w:spacing w:val="-8"/>
                          </w:rPr>
                          <w:t xml:space="preserve"> </w:t>
                        </w:r>
                        <w:r>
                          <w:rPr>
                            <w:color w:val="231F20"/>
                            <w:spacing w:val="-2"/>
                          </w:rPr>
                          <w:t>Thus</w:t>
                        </w:r>
                        <w:r>
                          <w:rPr>
                            <w:color w:val="231F20"/>
                            <w:spacing w:val="-9"/>
                          </w:rPr>
                          <w:t xml:space="preserve"> </w:t>
                        </w:r>
                        <w:r>
                          <w:rPr>
                            <w:color w:val="231F20"/>
                            <w:spacing w:val="-2"/>
                          </w:rPr>
                          <w:t xml:space="preserve">you </w:t>
                        </w:r>
                        <w:r>
                          <w:rPr>
                            <w:color w:val="231F20"/>
                            <w:spacing w:val="-2"/>
                            <w:w w:val="105%"/>
                          </w:rPr>
                          <w:t>may</w:t>
                        </w:r>
                        <w:r>
                          <w:rPr>
                            <w:color w:val="231F20"/>
                            <w:spacing w:val="-19"/>
                            <w:w w:val="105%"/>
                          </w:rPr>
                          <w:t xml:space="preserve"> </w:t>
                        </w:r>
                        <w:r>
                          <w:rPr>
                            <w:color w:val="231F20"/>
                            <w:spacing w:val="-2"/>
                            <w:w w:val="105%"/>
                          </w:rPr>
                          <w:t>succeed</w:t>
                        </w:r>
                        <w:r>
                          <w:rPr>
                            <w:color w:val="231F20"/>
                            <w:spacing w:val="-19"/>
                            <w:w w:val="105%"/>
                          </w:rPr>
                          <w:t xml:space="preserve"> </w:t>
                        </w:r>
                        <w:r>
                          <w:rPr>
                            <w:color w:val="231F20"/>
                            <w:spacing w:val="-2"/>
                            <w:w w:val="105%"/>
                          </w:rPr>
                          <w:t>in</w:t>
                        </w:r>
                        <w:r>
                          <w:rPr>
                            <w:color w:val="231F20"/>
                            <w:spacing w:val="-19"/>
                            <w:w w:val="105%"/>
                          </w:rPr>
                          <w:t xml:space="preserve"> </w:t>
                        </w:r>
                        <w:r>
                          <w:rPr>
                            <w:color w:val="231F20"/>
                            <w:spacing w:val="-2"/>
                            <w:w w:val="105%"/>
                          </w:rPr>
                          <w:t>interesting</w:t>
                        </w:r>
                        <w:r>
                          <w:rPr>
                            <w:color w:val="231F20"/>
                            <w:spacing w:val="-19"/>
                            <w:w w:val="105%"/>
                          </w:rPr>
                          <w:t xml:space="preserve"> </w:t>
                        </w:r>
                        <w:r>
                          <w:rPr>
                            <w:color w:val="231F20"/>
                            <w:spacing w:val="-2"/>
                            <w:w w:val="105%"/>
                          </w:rPr>
                          <w:t>him</w:t>
                        </w:r>
                        <w:r>
                          <w:rPr>
                            <w:color w:val="231F20"/>
                            <w:spacing w:val="-19"/>
                            <w:w w:val="105%"/>
                          </w:rPr>
                          <w:t xml:space="preserve"> </w:t>
                        </w:r>
                        <w:r>
                          <w:rPr>
                            <w:color w:val="231F20"/>
                            <w:spacing w:val="-2"/>
                            <w:w w:val="105%"/>
                          </w:rPr>
                          <w:t>in</w:t>
                        </w:r>
                        <w:r>
                          <w:rPr>
                            <w:color w:val="231F20"/>
                            <w:spacing w:val="-19"/>
                            <w:w w:val="105%"/>
                          </w:rPr>
                          <w:t xml:space="preserve"> </w:t>
                        </w:r>
                        <w:r>
                          <w:rPr>
                            <w:color w:val="231F20"/>
                            <w:spacing w:val="-2"/>
                            <w:w w:val="105%"/>
                          </w:rPr>
                          <w:t>alcoholism.</w:t>
                        </w:r>
                      </w:p>
                      <w:p w14:paraId="7C32930C" w14:textId="77777777" w:rsidR="00000000" w:rsidRDefault="00000000">
                        <w:pPr>
                          <w:pStyle w:val="BodyText"/>
                          <w:kinsoku w:val="0"/>
                          <w:overflowPunct w:val="0"/>
                          <w:spacing w:before="0.15pt" w:line="12.95pt" w:lineRule="auto"/>
                          <w:ind w:end="0.90pt"/>
                          <w:rPr>
                            <w:color w:val="231F20"/>
                            <w:w w:val="105%"/>
                          </w:rPr>
                        </w:pPr>
                        <w:r>
                          <w:rPr>
                            <w:color w:val="231F20"/>
                          </w:rPr>
                          <w:t xml:space="preserve">He probably has several alcoholics among his own ac- </w:t>
                        </w:r>
                        <w:r>
                          <w:rPr>
                            <w:color w:val="231F20"/>
                            <w:w w:val="105%"/>
                          </w:rPr>
                          <w:t>quaintances.</w:t>
                        </w:r>
                        <w:r>
                          <w:rPr>
                            <w:color w:val="231F20"/>
                            <w:spacing w:val="27"/>
                            <w:w w:val="105%"/>
                          </w:rPr>
                          <w:t xml:space="preserve"> </w:t>
                        </w:r>
                        <w:r>
                          <w:rPr>
                            <w:color w:val="231F20"/>
                            <w:w w:val="105%"/>
                          </w:rPr>
                          <w:t>You</w:t>
                        </w:r>
                        <w:r>
                          <w:rPr>
                            <w:color w:val="231F20"/>
                            <w:spacing w:val="-5"/>
                            <w:w w:val="105%"/>
                          </w:rPr>
                          <w:t xml:space="preserve"> </w:t>
                        </w:r>
                        <w:r>
                          <w:rPr>
                            <w:color w:val="231F20"/>
                            <w:w w:val="105%"/>
                          </w:rPr>
                          <w:t>might</w:t>
                        </w:r>
                        <w:r>
                          <w:rPr>
                            <w:color w:val="231F20"/>
                            <w:spacing w:val="-5"/>
                            <w:w w:val="105%"/>
                          </w:rPr>
                          <w:t xml:space="preserve"> </w:t>
                        </w:r>
                        <w:r>
                          <w:rPr>
                            <w:color w:val="231F20"/>
                            <w:w w:val="105%"/>
                          </w:rPr>
                          <w:t>suggest</w:t>
                        </w:r>
                        <w:r>
                          <w:rPr>
                            <w:color w:val="231F20"/>
                            <w:spacing w:val="-5"/>
                            <w:w w:val="105%"/>
                          </w:rPr>
                          <w:t xml:space="preserve"> </w:t>
                        </w:r>
                        <w:r>
                          <w:rPr>
                            <w:color w:val="231F20"/>
                            <w:w w:val="105%"/>
                          </w:rPr>
                          <w:t>that</w:t>
                        </w:r>
                        <w:r>
                          <w:rPr>
                            <w:color w:val="231F20"/>
                            <w:spacing w:val="-5"/>
                            <w:w w:val="105%"/>
                          </w:rPr>
                          <w:t xml:space="preserve"> </w:t>
                        </w:r>
                        <w:r>
                          <w:rPr>
                            <w:color w:val="231F20"/>
                            <w:w w:val="105%"/>
                          </w:rPr>
                          <w:t>you</w:t>
                        </w:r>
                        <w:r>
                          <w:rPr>
                            <w:color w:val="231F20"/>
                            <w:spacing w:val="-5"/>
                            <w:w w:val="105%"/>
                          </w:rPr>
                          <w:t xml:space="preserve"> </w:t>
                        </w:r>
                        <w:r>
                          <w:rPr>
                            <w:color w:val="231F20"/>
                            <w:w w:val="105%"/>
                          </w:rPr>
                          <w:t>both</w:t>
                        </w:r>
                        <w:r>
                          <w:rPr>
                            <w:color w:val="231F20"/>
                            <w:spacing w:val="-5"/>
                            <w:w w:val="105%"/>
                          </w:rPr>
                          <w:t xml:space="preserve"> </w:t>
                        </w:r>
                        <w:r>
                          <w:rPr>
                            <w:color w:val="231F20"/>
                            <w:w w:val="105%"/>
                          </w:rPr>
                          <w:t>take</w:t>
                        </w:r>
                        <w:r>
                          <w:rPr>
                            <w:color w:val="231F20"/>
                            <w:spacing w:val="-5"/>
                            <w:w w:val="105%"/>
                          </w:rPr>
                          <w:t xml:space="preserve"> </w:t>
                        </w:r>
                        <w:r>
                          <w:rPr>
                            <w:color w:val="231F20"/>
                            <w:w w:val="105%"/>
                          </w:rPr>
                          <w:t>an interest in them.</w:t>
                        </w:r>
                        <w:r>
                          <w:rPr>
                            <w:color w:val="231F20"/>
                            <w:spacing w:val="40"/>
                            <w:w w:val="105%"/>
                          </w:rPr>
                          <w:t xml:space="preserve"> </w:t>
                        </w:r>
                        <w:r>
                          <w:rPr>
                            <w:color w:val="231F20"/>
                            <w:w w:val="105%"/>
                          </w:rPr>
                          <w:t>Drinkers like to help other drinkers. Your</w:t>
                        </w:r>
                        <w:r>
                          <w:rPr>
                            <w:color w:val="231F20"/>
                            <w:spacing w:val="-4"/>
                            <w:w w:val="105%"/>
                          </w:rPr>
                          <w:t xml:space="preserve"> </w:t>
                        </w:r>
                        <w:r>
                          <w:rPr>
                            <w:color w:val="231F20"/>
                            <w:w w:val="105%"/>
                          </w:rPr>
                          <w:t>husband</w:t>
                        </w:r>
                        <w:r>
                          <w:rPr>
                            <w:color w:val="231F20"/>
                            <w:spacing w:val="-4"/>
                            <w:w w:val="105%"/>
                          </w:rPr>
                          <w:t xml:space="preserve"> </w:t>
                        </w:r>
                        <w:r>
                          <w:rPr>
                            <w:color w:val="231F20"/>
                            <w:w w:val="105%"/>
                          </w:rPr>
                          <w:t>may</w:t>
                        </w:r>
                        <w:r>
                          <w:rPr>
                            <w:color w:val="231F20"/>
                            <w:spacing w:val="-4"/>
                            <w:w w:val="105%"/>
                          </w:rPr>
                          <w:t xml:space="preserve"> </w:t>
                        </w:r>
                        <w:r>
                          <w:rPr>
                            <w:color w:val="231F20"/>
                            <w:w w:val="105%"/>
                          </w:rPr>
                          <w:t>be</w:t>
                        </w:r>
                        <w:r>
                          <w:rPr>
                            <w:color w:val="231F20"/>
                            <w:spacing w:val="-4"/>
                            <w:w w:val="105%"/>
                          </w:rPr>
                          <w:t xml:space="preserve"> </w:t>
                        </w:r>
                        <w:r>
                          <w:rPr>
                            <w:color w:val="231F20"/>
                            <w:w w:val="105%"/>
                          </w:rPr>
                          <w:t>willing</w:t>
                        </w:r>
                        <w:r>
                          <w:rPr>
                            <w:color w:val="231F20"/>
                            <w:spacing w:val="-4"/>
                            <w:w w:val="105%"/>
                          </w:rPr>
                          <w:t xml:space="preserve"> </w:t>
                        </w:r>
                        <w:r>
                          <w:rPr>
                            <w:color w:val="231F20"/>
                            <w:w w:val="105%"/>
                          </w:rPr>
                          <w:t>to</w:t>
                        </w:r>
                        <w:r>
                          <w:rPr>
                            <w:color w:val="231F20"/>
                            <w:spacing w:val="-4"/>
                            <w:w w:val="105%"/>
                          </w:rPr>
                          <w:t xml:space="preserve"> </w:t>
                        </w:r>
                        <w:r>
                          <w:rPr>
                            <w:color w:val="231F20"/>
                            <w:w w:val="105%"/>
                          </w:rPr>
                          <w:t>talk</w:t>
                        </w:r>
                        <w:r>
                          <w:rPr>
                            <w:color w:val="231F20"/>
                            <w:spacing w:val="-4"/>
                            <w:w w:val="105%"/>
                          </w:rPr>
                          <w:t xml:space="preserve"> </w:t>
                        </w:r>
                        <w:r>
                          <w:rPr>
                            <w:color w:val="231F20"/>
                            <w:w w:val="105%"/>
                          </w:rPr>
                          <w:t>to</w:t>
                        </w:r>
                        <w:r>
                          <w:rPr>
                            <w:color w:val="231F20"/>
                            <w:spacing w:val="-4"/>
                            <w:w w:val="105%"/>
                          </w:rPr>
                          <w:t xml:space="preserve"> </w:t>
                        </w:r>
                        <w:r>
                          <w:rPr>
                            <w:color w:val="231F20"/>
                            <w:w w:val="105%"/>
                          </w:rPr>
                          <w:t>one</w:t>
                        </w:r>
                        <w:r>
                          <w:rPr>
                            <w:color w:val="231F20"/>
                            <w:spacing w:val="-4"/>
                            <w:w w:val="105%"/>
                          </w:rPr>
                          <w:t xml:space="preserve"> </w:t>
                        </w:r>
                        <w:r>
                          <w:rPr>
                            <w:color w:val="231F20"/>
                            <w:w w:val="105%"/>
                          </w:rPr>
                          <w:t>of</w:t>
                        </w:r>
                        <w:r>
                          <w:rPr>
                            <w:color w:val="231F20"/>
                            <w:spacing w:val="-4"/>
                            <w:w w:val="105%"/>
                          </w:rPr>
                          <w:t xml:space="preserve"> </w:t>
                        </w:r>
                        <w:r>
                          <w:rPr>
                            <w:color w:val="231F20"/>
                            <w:w w:val="105%"/>
                          </w:rPr>
                          <w:t>them.</w:t>
                        </w:r>
                      </w:p>
                      <w:p w14:paraId="3B402E8B" w14:textId="77777777" w:rsidR="00000000" w:rsidRDefault="00000000">
                        <w:pPr>
                          <w:pStyle w:val="BodyText"/>
                          <w:kinsoku w:val="0"/>
                          <w:overflowPunct w:val="0"/>
                          <w:spacing w:before="0.30pt" w:line="12.95pt" w:lineRule="auto"/>
                          <w:ind w:end="0.95pt"/>
                          <w:rPr>
                            <w:color w:val="231F20"/>
                            <w:w w:val="105%"/>
                          </w:rPr>
                        </w:pPr>
                        <w:r>
                          <w:rPr>
                            <w:color w:val="231F20"/>
                          </w:rPr>
                          <w:t xml:space="preserve">If this kind of approach does not catch your husband’s </w:t>
                        </w:r>
                        <w:r>
                          <w:rPr>
                            <w:color w:val="231F20"/>
                            <w:w w:val="105%"/>
                          </w:rPr>
                          <w:t xml:space="preserve">interest, it may be best to drop the subject, but after a </w:t>
                        </w:r>
                        <w:r>
                          <w:rPr>
                            <w:color w:val="231F20"/>
                          </w:rPr>
                          <w:t xml:space="preserve">friendly talk your husband will usually revive the topic </w:t>
                        </w:r>
                        <w:r>
                          <w:rPr>
                            <w:color w:val="231F20"/>
                            <w:w w:val="105%"/>
                          </w:rPr>
                          <w:t>himself.</w:t>
                        </w:r>
                        <w:r>
                          <w:rPr>
                            <w:color w:val="231F20"/>
                            <w:spacing w:val="40"/>
                            <w:w w:val="105%"/>
                          </w:rPr>
                          <w:t xml:space="preserve"> </w:t>
                        </w:r>
                        <w:r>
                          <w:rPr>
                            <w:color w:val="231F20"/>
                            <w:w w:val="105%"/>
                          </w:rPr>
                          <w:t>This may take patient waiting, but it will be worth</w:t>
                        </w:r>
                        <w:r>
                          <w:rPr>
                            <w:color w:val="231F20"/>
                            <w:spacing w:val="-5"/>
                            <w:w w:val="105%"/>
                          </w:rPr>
                          <w:t xml:space="preserve"> </w:t>
                        </w:r>
                        <w:r>
                          <w:rPr>
                            <w:color w:val="231F20"/>
                            <w:w w:val="105%"/>
                          </w:rPr>
                          <w:t>it.</w:t>
                        </w:r>
                        <w:r>
                          <w:rPr>
                            <w:color w:val="231F20"/>
                            <w:spacing w:val="38"/>
                            <w:w w:val="105%"/>
                          </w:rPr>
                          <w:t xml:space="preserve"> </w:t>
                        </w:r>
                        <w:r>
                          <w:rPr>
                            <w:color w:val="231F20"/>
                            <w:w w:val="105%"/>
                          </w:rPr>
                          <w:t>Meanwhile</w:t>
                        </w:r>
                        <w:r>
                          <w:rPr>
                            <w:color w:val="231F20"/>
                            <w:spacing w:val="-5"/>
                            <w:w w:val="105%"/>
                          </w:rPr>
                          <w:t xml:space="preserve"> </w:t>
                        </w:r>
                        <w:r>
                          <w:rPr>
                            <w:color w:val="231F20"/>
                            <w:w w:val="105%"/>
                          </w:rPr>
                          <w:t>you</w:t>
                        </w:r>
                        <w:r>
                          <w:rPr>
                            <w:color w:val="231F20"/>
                            <w:spacing w:val="-5"/>
                            <w:w w:val="105%"/>
                          </w:rPr>
                          <w:t xml:space="preserve"> </w:t>
                        </w:r>
                        <w:r>
                          <w:rPr>
                            <w:color w:val="231F20"/>
                            <w:w w:val="105%"/>
                          </w:rPr>
                          <w:t>might</w:t>
                        </w:r>
                        <w:r>
                          <w:rPr>
                            <w:color w:val="231F20"/>
                            <w:spacing w:val="-5"/>
                            <w:w w:val="105%"/>
                          </w:rPr>
                          <w:t xml:space="preserve"> </w:t>
                        </w:r>
                        <w:r>
                          <w:rPr>
                            <w:color w:val="231F20"/>
                            <w:w w:val="105%"/>
                          </w:rPr>
                          <w:t>try</w:t>
                        </w:r>
                        <w:r>
                          <w:rPr>
                            <w:color w:val="231F20"/>
                            <w:spacing w:val="-5"/>
                            <w:w w:val="105%"/>
                          </w:rPr>
                          <w:t xml:space="preserve"> </w:t>
                        </w:r>
                        <w:r>
                          <w:rPr>
                            <w:color w:val="231F20"/>
                            <w:w w:val="105%"/>
                          </w:rPr>
                          <w:t>to</w:t>
                        </w:r>
                        <w:r>
                          <w:rPr>
                            <w:color w:val="231F20"/>
                            <w:spacing w:val="-5"/>
                            <w:w w:val="105%"/>
                          </w:rPr>
                          <w:t xml:space="preserve"> </w:t>
                        </w:r>
                        <w:r>
                          <w:rPr>
                            <w:color w:val="231F20"/>
                            <w:w w:val="105%"/>
                          </w:rPr>
                          <w:t>help</w:t>
                        </w:r>
                        <w:r>
                          <w:rPr>
                            <w:color w:val="231F20"/>
                            <w:spacing w:val="-5"/>
                            <w:w w:val="105%"/>
                          </w:rPr>
                          <w:t xml:space="preserve"> </w:t>
                        </w:r>
                        <w:r>
                          <w:rPr>
                            <w:color w:val="231F20"/>
                            <w:w w:val="105%"/>
                          </w:rPr>
                          <w:t>the</w:t>
                        </w:r>
                        <w:r>
                          <w:rPr>
                            <w:color w:val="231F20"/>
                            <w:spacing w:val="-5"/>
                            <w:w w:val="105%"/>
                          </w:rPr>
                          <w:t xml:space="preserve"> </w:t>
                        </w:r>
                        <w:r>
                          <w:rPr>
                            <w:color w:val="231F20"/>
                            <w:w w:val="105%"/>
                          </w:rPr>
                          <w:t>wife</w:t>
                        </w:r>
                        <w:r>
                          <w:rPr>
                            <w:color w:val="231F20"/>
                            <w:spacing w:val="-5"/>
                            <w:w w:val="105%"/>
                          </w:rPr>
                          <w:t xml:space="preserve"> </w:t>
                        </w:r>
                        <w:r>
                          <w:rPr>
                            <w:color w:val="231F20"/>
                            <w:w w:val="105%"/>
                          </w:rPr>
                          <w:t xml:space="preserve">of </w:t>
                        </w:r>
                        <w:r>
                          <w:rPr>
                            <w:color w:val="231F20"/>
                          </w:rPr>
                          <w:t>another</w:t>
                        </w:r>
                        <w:r>
                          <w:rPr>
                            <w:color w:val="231F20"/>
                            <w:spacing w:val="-7"/>
                          </w:rPr>
                          <w:t xml:space="preserve"> </w:t>
                        </w:r>
                        <w:r>
                          <w:rPr>
                            <w:color w:val="231F20"/>
                          </w:rPr>
                          <w:t>serious</w:t>
                        </w:r>
                        <w:r>
                          <w:rPr>
                            <w:color w:val="231F20"/>
                            <w:spacing w:val="-7"/>
                          </w:rPr>
                          <w:t xml:space="preserve"> </w:t>
                        </w:r>
                        <w:r>
                          <w:rPr>
                            <w:color w:val="231F20"/>
                          </w:rPr>
                          <w:t>drinker.</w:t>
                        </w:r>
                        <w:r>
                          <w:rPr>
                            <w:color w:val="231F20"/>
                            <w:spacing w:val="32"/>
                          </w:rPr>
                          <w:t xml:space="preserve"> </w:t>
                        </w:r>
                        <w:r>
                          <w:rPr>
                            <w:color w:val="231F20"/>
                          </w:rPr>
                          <w:t>If</w:t>
                        </w:r>
                        <w:r>
                          <w:rPr>
                            <w:color w:val="231F20"/>
                            <w:spacing w:val="-7"/>
                          </w:rPr>
                          <w:t xml:space="preserve"> </w:t>
                        </w:r>
                        <w:r>
                          <w:rPr>
                            <w:color w:val="231F20"/>
                          </w:rPr>
                          <w:t>you</w:t>
                        </w:r>
                        <w:r>
                          <w:rPr>
                            <w:color w:val="231F20"/>
                            <w:spacing w:val="-7"/>
                          </w:rPr>
                          <w:t xml:space="preserve"> </w:t>
                        </w:r>
                        <w:r>
                          <w:rPr>
                            <w:color w:val="231F20"/>
                          </w:rPr>
                          <w:t>act</w:t>
                        </w:r>
                        <w:r>
                          <w:rPr>
                            <w:color w:val="231F20"/>
                            <w:spacing w:val="-7"/>
                          </w:rPr>
                          <w:t xml:space="preserve"> </w:t>
                        </w:r>
                        <w:r>
                          <w:rPr>
                            <w:color w:val="231F20"/>
                          </w:rPr>
                          <w:t>upon</w:t>
                        </w:r>
                        <w:r>
                          <w:rPr>
                            <w:color w:val="231F20"/>
                            <w:spacing w:val="-7"/>
                          </w:rPr>
                          <w:t xml:space="preserve"> </w:t>
                        </w:r>
                        <w:r>
                          <w:rPr>
                            <w:color w:val="231F20"/>
                          </w:rPr>
                          <w:t>these</w:t>
                        </w:r>
                        <w:r>
                          <w:rPr>
                            <w:color w:val="231F20"/>
                            <w:spacing w:val="-7"/>
                          </w:rPr>
                          <w:t xml:space="preserve"> </w:t>
                        </w:r>
                        <w:r>
                          <w:rPr>
                            <w:color w:val="231F20"/>
                          </w:rPr>
                          <w:t xml:space="preserve">principles, </w:t>
                        </w:r>
                        <w:r>
                          <w:rPr>
                            <w:color w:val="231F20"/>
                            <w:w w:val="105%"/>
                          </w:rPr>
                          <w:t>your husband may stop or moderate.</w:t>
                        </w:r>
                      </w:p>
                      <w:p w14:paraId="284655A7" w14:textId="77777777" w:rsidR="00000000" w:rsidRDefault="00000000">
                        <w:pPr>
                          <w:pStyle w:val="BodyText"/>
                          <w:kinsoku w:val="0"/>
                          <w:overflowPunct w:val="0"/>
                          <w:spacing w:before="0.25pt" w:line="12.95pt" w:lineRule="auto"/>
                          <w:ind w:end="1pt"/>
                          <w:rPr>
                            <w:color w:val="231F20"/>
                            <w:w w:val="105%"/>
                          </w:rPr>
                        </w:pPr>
                        <w:r>
                          <w:rPr>
                            <w:color w:val="231F20"/>
                          </w:rPr>
                          <w:t>Suppose, however, that your husband fits the descrip- tion</w:t>
                        </w:r>
                        <w:r>
                          <w:rPr>
                            <w:color w:val="231F20"/>
                            <w:spacing w:val="-4"/>
                          </w:rPr>
                          <w:t xml:space="preserve"> </w:t>
                        </w:r>
                        <w:r>
                          <w:rPr>
                            <w:color w:val="231F20"/>
                          </w:rPr>
                          <w:t>of</w:t>
                        </w:r>
                        <w:r>
                          <w:rPr>
                            <w:color w:val="231F20"/>
                            <w:spacing w:val="-5"/>
                          </w:rPr>
                          <w:t xml:space="preserve"> </w:t>
                        </w:r>
                        <w:r>
                          <w:rPr>
                            <w:color w:val="231F20"/>
                          </w:rPr>
                          <w:t>number</w:t>
                        </w:r>
                        <w:r>
                          <w:rPr>
                            <w:color w:val="231F20"/>
                            <w:spacing w:val="-5"/>
                          </w:rPr>
                          <w:t xml:space="preserve"> </w:t>
                        </w:r>
                        <w:r>
                          <w:rPr>
                            <w:color w:val="231F20"/>
                          </w:rPr>
                          <w:t>two.</w:t>
                        </w:r>
                        <w:r>
                          <w:rPr>
                            <w:color w:val="231F20"/>
                            <w:spacing w:val="38"/>
                          </w:rPr>
                          <w:t xml:space="preserve"> </w:t>
                        </w:r>
                        <w:r>
                          <w:rPr>
                            <w:color w:val="231F20"/>
                          </w:rPr>
                          <w:t>The</w:t>
                        </w:r>
                        <w:r>
                          <w:rPr>
                            <w:color w:val="231F20"/>
                            <w:spacing w:val="-4"/>
                          </w:rPr>
                          <w:t xml:space="preserve"> </w:t>
                        </w:r>
                        <w:r>
                          <w:rPr>
                            <w:color w:val="231F20"/>
                          </w:rPr>
                          <w:t>same</w:t>
                        </w:r>
                        <w:r>
                          <w:rPr>
                            <w:color w:val="231F20"/>
                            <w:spacing w:val="-5"/>
                          </w:rPr>
                          <w:t xml:space="preserve"> </w:t>
                        </w:r>
                        <w:r>
                          <w:rPr>
                            <w:color w:val="231F20"/>
                          </w:rPr>
                          <w:t>principles</w:t>
                        </w:r>
                        <w:r>
                          <w:rPr>
                            <w:color w:val="231F20"/>
                            <w:spacing w:val="-5"/>
                          </w:rPr>
                          <w:t xml:space="preserve"> </w:t>
                        </w:r>
                        <w:r>
                          <w:rPr>
                            <w:color w:val="231F20"/>
                          </w:rPr>
                          <w:t>which</w:t>
                        </w:r>
                        <w:r>
                          <w:rPr>
                            <w:color w:val="231F20"/>
                            <w:spacing w:val="-5"/>
                          </w:rPr>
                          <w:t xml:space="preserve"> </w:t>
                        </w:r>
                        <w:r>
                          <w:rPr>
                            <w:color w:val="231F20"/>
                          </w:rPr>
                          <w:t>apply</w:t>
                        </w:r>
                        <w:r>
                          <w:rPr>
                            <w:color w:val="231F20"/>
                            <w:spacing w:val="-4"/>
                          </w:rPr>
                          <w:t xml:space="preserve"> </w:t>
                        </w:r>
                        <w:r>
                          <w:rPr>
                            <w:color w:val="231F20"/>
                          </w:rPr>
                          <w:t xml:space="preserve">to </w:t>
                        </w:r>
                        <w:r>
                          <w:rPr>
                            <w:color w:val="231F20"/>
                            <w:w w:val="105%"/>
                          </w:rPr>
                          <w:t>husband</w:t>
                        </w:r>
                        <w:r>
                          <w:rPr>
                            <w:color w:val="231F20"/>
                            <w:spacing w:val="-12"/>
                            <w:w w:val="105%"/>
                          </w:rPr>
                          <w:t xml:space="preserve"> </w:t>
                        </w:r>
                        <w:r>
                          <w:rPr>
                            <w:color w:val="231F20"/>
                            <w:w w:val="105%"/>
                          </w:rPr>
                          <w:t>number</w:t>
                        </w:r>
                        <w:r>
                          <w:rPr>
                            <w:color w:val="231F20"/>
                            <w:spacing w:val="-12"/>
                            <w:w w:val="105%"/>
                          </w:rPr>
                          <w:t xml:space="preserve"> </w:t>
                        </w:r>
                        <w:r>
                          <w:rPr>
                            <w:color w:val="231F20"/>
                            <w:w w:val="105%"/>
                          </w:rPr>
                          <w:t>one</w:t>
                        </w:r>
                        <w:r>
                          <w:rPr>
                            <w:color w:val="231F20"/>
                            <w:spacing w:val="-12"/>
                            <w:w w:val="105%"/>
                          </w:rPr>
                          <w:t xml:space="preserve"> </w:t>
                        </w:r>
                        <w:r>
                          <w:rPr>
                            <w:color w:val="231F20"/>
                            <w:w w:val="105%"/>
                          </w:rPr>
                          <w:t>should</w:t>
                        </w:r>
                        <w:r>
                          <w:rPr>
                            <w:color w:val="231F20"/>
                            <w:spacing w:val="-12"/>
                            <w:w w:val="105%"/>
                          </w:rPr>
                          <w:t xml:space="preserve"> </w:t>
                        </w:r>
                        <w:r>
                          <w:rPr>
                            <w:color w:val="231F20"/>
                            <w:w w:val="105%"/>
                          </w:rPr>
                          <w:t>be</w:t>
                        </w:r>
                        <w:r>
                          <w:rPr>
                            <w:color w:val="231F20"/>
                            <w:spacing w:val="-12"/>
                            <w:w w:val="105%"/>
                          </w:rPr>
                          <w:t xml:space="preserve"> </w:t>
                        </w:r>
                        <w:r>
                          <w:rPr>
                            <w:color w:val="231F20"/>
                            <w:w w:val="105%"/>
                          </w:rPr>
                          <w:t>practiced.</w:t>
                        </w:r>
                        <w:r>
                          <w:rPr>
                            <w:color w:val="231F20"/>
                            <w:spacing w:val="7"/>
                            <w:w w:val="105%"/>
                          </w:rPr>
                          <w:t xml:space="preserve"> </w:t>
                        </w:r>
                        <w:r>
                          <w:rPr>
                            <w:color w:val="231F20"/>
                            <w:w w:val="105%"/>
                          </w:rPr>
                          <w:t>But</w:t>
                        </w:r>
                        <w:r>
                          <w:rPr>
                            <w:color w:val="231F20"/>
                            <w:spacing w:val="-12"/>
                            <w:w w:val="105%"/>
                          </w:rPr>
                          <w:t xml:space="preserve"> </w:t>
                        </w:r>
                        <w:r>
                          <w:rPr>
                            <w:color w:val="231F20"/>
                            <w:w w:val="105%"/>
                          </w:rPr>
                          <w:t>after</w:t>
                        </w:r>
                        <w:r>
                          <w:rPr>
                            <w:color w:val="231F20"/>
                            <w:spacing w:val="-12"/>
                            <w:w w:val="105%"/>
                          </w:rPr>
                          <w:t xml:space="preserve"> </w:t>
                        </w:r>
                        <w:r>
                          <w:rPr>
                            <w:color w:val="231F20"/>
                            <w:w w:val="105%"/>
                          </w:rPr>
                          <w:t>his next</w:t>
                        </w:r>
                        <w:r>
                          <w:rPr>
                            <w:color w:val="231F20"/>
                            <w:spacing w:val="-1"/>
                            <w:w w:val="105%"/>
                          </w:rPr>
                          <w:t xml:space="preserve"> </w:t>
                        </w:r>
                        <w:r>
                          <w:rPr>
                            <w:color w:val="231F20"/>
                            <w:w w:val="105%"/>
                          </w:rPr>
                          <w:t>binge,</w:t>
                        </w:r>
                        <w:r>
                          <w:rPr>
                            <w:color w:val="231F20"/>
                            <w:spacing w:val="-1"/>
                            <w:w w:val="105%"/>
                          </w:rPr>
                          <w:t xml:space="preserve"> </w:t>
                        </w:r>
                        <w:r>
                          <w:rPr>
                            <w:color w:val="231F20"/>
                            <w:w w:val="105%"/>
                          </w:rPr>
                          <w:t>ask</w:t>
                        </w:r>
                        <w:r>
                          <w:rPr>
                            <w:color w:val="231F20"/>
                            <w:spacing w:val="-1"/>
                            <w:w w:val="105%"/>
                          </w:rPr>
                          <w:t xml:space="preserve"> </w:t>
                        </w:r>
                        <w:r>
                          <w:rPr>
                            <w:color w:val="231F20"/>
                            <w:w w:val="105%"/>
                          </w:rPr>
                          <w:t>him</w:t>
                        </w:r>
                        <w:r>
                          <w:rPr>
                            <w:color w:val="231F20"/>
                            <w:spacing w:val="-1"/>
                            <w:w w:val="105%"/>
                          </w:rPr>
                          <w:t xml:space="preserve"> </w:t>
                        </w:r>
                        <w:r>
                          <w:rPr>
                            <w:color w:val="231F20"/>
                            <w:w w:val="105%"/>
                          </w:rPr>
                          <w:t>if</w:t>
                        </w:r>
                        <w:r>
                          <w:rPr>
                            <w:color w:val="231F20"/>
                            <w:spacing w:val="-1"/>
                            <w:w w:val="105%"/>
                          </w:rPr>
                          <w:t xml:space="preserve"> </w:t>
                        </w:r>
                        <w:r>
                          <w:rPr>
                            <w:color w:val="231F20"/>
                            <w:w w:val="105%"/>
                          </w:rPr>
                          <w:t>he</w:t>
                        </w:r>
                        <w:r>
                          <w:rPr>
                            <w:color w:val="231F20"/>
                            <w:spacing w:val="-1"/>
                            <w:w w:val="105%"/>
                          </w:rPr>
                          <w:t xml:space="preserve"> </w:t>
                        </w:r>
                        <w:r>
                          <w:rPr>
                            <w:color w:val="231F20"/>
                            <w:w w:val="105%"/>
                          </w:rPr>
                          <w:t>would</w:t>
                        </w:r>
                        <w:r>
                          <w:rPr>
                            <w:color w:val="231F20"/>
                            <w:spacing w:val="-1"/>
                            <w:w w:val="105%"/>
                          </w:rPr>
                          <w:t xml:space="preserve"> </w:t>
                        </w:r>
                        <w:r>
                          <w:rPr>
                            <w:color w:val="231F20"/>
                            <w:w w:val="105%"/>
                          </w:rPr>
                          <w:t>really</w:t>
                        </w:r>
                        <w:r>
                          <w:rPr>
                            <w:color w:val="231F20"/>
                            <w:spacing w:val="-1"/>
                            <w:w w:val="105%"/>
                          </w:rPr>
                          <w:t xml:space="preserve"> </w:t>
                        </w:r>
                        <w:r>
                          <w:rPr>
                            <w:color w:val="231F20"/>
                            <w:w w:val="105%"/>
                          </w:rPr>
                          <w:t>like</w:t>
                        </w:r>
                        <w:r>
                          <w:rPr>
                            <w:color w:val="231F20"/>
                            <w:spacing w:val="-1"/>
                            <w:w w:val="105%"/>
                          </w:rPr>
                          <w:t xml:space="preserve"> </w:t>
                        </w:r>
                        <w:r>
                          <w:rPr>
                            <w:color w:val="231F20"/>
                            <w:w w:val="105%"/>
                          </w:rPr>
                          <w:t>to</w:t>
                        </w:r>
                        <w:r>
                          <w:rPr>
                            <w:color w:val="231F20"/>
                            <w:spacing w:val="-1"/>
                            <w:w w:val="105%"/>
                          </w:rPr>
                          <w:t xml:space="preserve"> </w:t>
                        </w:r>
                        <w:r>
                          <w:rPr>
                            <w:color w:val="231F20"/>
                            <w:w w:val="105%"/>
                          </w:rPr>
                          <w:t>get</w:t>
                        </w:r>
                        <w:r>
                          <w:rPr>
                            <w:color w:val="231F20"/>
                            <w:spacing w:val="-1"/>
                            <w:w w:val="105%"/>
                          </w:rPr>
                          <w:t xml:space="preserve"> </w:t>
                        </w:r>
                        <w:r>
                          <w:rPr>
                            <w:color w:val="231F20"/>
                            <w:w w:val="105%"/>
                          </w:rPr>
                          <w:t>over drinking for good.</w:t>
                        </w:r>
                        <w:r>
                          <w:rPr>
                            <w:color w:val="231F20"/>
                            <w:spacing w:val="40"/>
                            <w:w w:val="105%"/>
                          </w:rPr>
                          <w:t xml:space="preserve"> </w:t>
                        </w:r>
                        <w:r>
                          <w:rPr>
                            <w:color w:val="231F20"/>
                            <w:w w:val="105%"/>
                          </w:rPr>
                          <w:t>Do</w:t>
                        </w:r>
                        <w:r>
                          <w:rPr>
                            <w:color w:val="231F20"/>
                            <w:spacing w:val="-1"/>
                            <w:w w:val="105%"/>
                          </w:rPr>
                          <w:t xml:space="preserve"> </w:t>
                        </w:r>
                        <w:r>
                          <w:rPr>
                            <w:color w:val="231F20"/>
                            <w:w w:val="105%"/>
                          </w:rPr>
                          <w:t>not ask that he do it for you or anyone else.</w:t>
                        </w:r>
                        <w:r>
                          <w:rPr>
                            <w:color w:val="231F20"/>
                            <w:spacing w:val="40"/>
                            <w:w w:val="105%"/>
                          </w:rPr>
                          <w:t xml:space="preserve"> </w:t>
                        </w:r>
                        <w:r>
                          <w:rPr>
                            <w:color w:val="231F20"/>
                            <w:w w:val="105%"/>
                          </w:rPr>
                          <w:t>Just would he</w:t>
                        </w:r>
                        <w:r>
                          <w:rPr>
                            <w:color w:val="231F20"/>
                            <w:spacing w:val="-6"/>
                            <w:w w:val="105%"/>
                          </w:rPr>
                          <w:t xml:space="preserve"> </w:t>
                        </w:r>
                        <w:r>
                          <w:rPr>
                            <w:i/>
                            <w:iCs/>
                            <w:color w:val="231F20"/>
                            <w:w w:val="105%"/>
                          </w:rPr>
                          <w:t xml:space="preserve">like </w:t>
                        </w:r>
                        <w:r>
                          <w:rPr>
                            <w:color w:val="231F20"/>
                            <w:w w:val="105%"/>
                          </w:rPr>
                          <w:t>to?</w:t>
                        </w:r>
                      </w:p>
                      <w:p w14:paraId="2D50A243" w14:textId="77777777" w:rsidR="00000000" w:rsidRDefault="00000000">
                        <w:pPr>
                          <w:pStyle w:val="BodyText"/>
                          <w:kinsoku w:val="0"/>
                          <w:overflowPunct w:val="0"/>
                          <w:spacing w:line="12.95pt" w:lineRule="auto"/>
                          <w:rPr>
                            <w:color w:val="231F20"/>
                            <w:spacing w:val="-5"/>
                            <w:w w:val="105%"/>
                          </w:rPr>
                        </w:pPr>
                        <w:r>
                          <w:rPr>
                            <w:color w:val="231F20"/>
                            <w:w w:val="105%"/>
                          </w:rPr>
                          <w:t>The chances are he would.</w:t>
                        </w:r>
                        <w:r>
                          <w:rPr>
                            <w:color w:val="231F20"/>
                            <w:spacing w:val="40"/>
                            <w:w w:val="105%"/>
                          </w:rPr>
                          <w:t xml:space="preserve"> </w:t>
                        </w:r>
                        <w:r>
                          <w:rPr>
                            <w:color w:val="231F20"/>
                            <w:w w:val="105%"/>
                          </w:rPr>
                          <w:t xml:space="preserve">Show him your copy of this book and tell him what you have found out about </w:t>
                        </w:r>
                        <w:r>
                          <w:rPr>
                            <w:color w:val="231F20"/>
                          </w:rPr>
                          <w:t>alcoholism.</w:t>
                        </w:r>
                        <w:r>
                          <w:rPr>
                            <w:color w:val="231F20"/>
                            <w:spacing w:val="40"/>
                          </w:rPr>
                          <w:t xml:space="preserve"> </w:t>
                        </w:r>
                        <w:r>
                          <w:rPr>
                            <w:color w:val="231F20"/>
                          </w:rPr>
                          <w:t xml:space="preserve">Show him that as alcoholics, the writers of </w:t>
                        </w:r>
                        <w:r>
                          <w:rPr>
                            <w:color w:val="231F20"/>
                            <w:w w:val="105%"/>
                          </w:rPr>
                          <w:t>the</w:t>
                        </w:r>
                        <w:r>
                          <w:rPr>
                            <w:color w:val="231F20"/>
                            <w:spacing w:val="-4"/>
                            <w:w w:val="105%"/>
                          </w:rPr>
                          <w:t xml:space="preserve"> </w:t>
                        </w:r>
                        <w:r>
                          <w:rPr>
                            <w:color w:val="231F20"/>
                            <w:w w:val="105%"/>
                          </w:rPr>
                          <w:t>book</w:t>
                        </w:r>
                        <w:r>
                          <w:rPr>
                            <w:color w:val="231F20"/>
                            <w:spacing w:val="-4"/>
                            <w:w w:val="105%"/>
                          </w:rPr>
                          <w:t xml:space="preserve"> </w:t>
                        </w:r>
                        <w:r>
                          <w:rPr>
                            <w:color w:val="231F20"/>
                            <w:w w:val="105%"/>
                          </w:rPr>
                          <w:t>understand.</w:t>
                        </w:r>
                        <w:r>
                          <w:rPr>
                            <w:color w:val="231F20"/>
                            <w:spacing w:val="23"/>
                            <w:w w:val="105%"/>
                          </w:rPr>
                          <w:t xml:space="preserve"> </w:t>
                        </w:r>
                        <w:r>
                          <w:rPr>
                            <w:color w:val="231F20"/>
                            <w:w w:val="105%"/>
                          </w:rPr>
                          <w:t>Tell</w:t>
                        </w:r>
                        <w:r>
                          <w:rPr>
                            <w:color w:val="231F20"/>
                            <w:spacing w:val="-4"/>
                            <w:w w:val="105%"/>
                          </w:rPr>
                          <w:t xml:space="preserve"> </w:t>
                        </w:r>
                        <w:r>
                          <w:rPr>
                            <w:color w:val="231F20"/>
                            <w:w w:val="105%"/>
                          </w:rPr>
                          <w:t>him</w:t>
                        </w:r>
                        <w:r>
                          <w:rPr>
                            <w:color w:val="231F20"/>
                            <w:spacing w:val="-4"/>
                            <w:w w:val="105%"/>
                          </w:rPr>
                          <w:t xml:space="preserve"> </w:t>
                        </w:r>
                        <w:r>
                          <w:rPr>
                            <w:color w:val="231F20"/>
                            <w:w w:val="105%"/>
                          </w:rPr>
                          <w:t>some</w:t>
                        </w:r>
                        <w:r>
                          <w:rPr>
                            <w:color w:val="231F20"/>
                            <w:spacing w:val="-4"/>
                            <w:w w:val="105%"/>
                          </w:rPr>
                          <w:t xml:space="preserve"> </w:t>
                        </w:r>
                        <w:r>
                          <w:rPr>
                            <w:color w:val="231F20"/>
                            <w:w w:val="105%"/>
                          </w:rPr>
                          <w:t>of</w:t>
                        </w:r>
                        <w:r>
                          <w:rPr>
                            <w:color w:val="231F20"/>
                            <w:spacing w:val="-4"/>
                            <w:w w:val="105%"/>
                          </w:rPr>
                          <w:t xml:space="preserve"> </w:t>
                        </w:r>
                        <w:r>
                          <w:rPr>
                            <w:color w:val="231F20"/>
                            <w:w w:val="105%"/>
                          </w:rPr>
                          <w:t>the</w:t>
                        </w:r>
                        <w:r>
                          <w:rPr>
                            <w:color w:val="231F20"/>
                            <w:spacing w:val="-4"/>
                            <w:w w:val="105%"/>
                          </w:rPr>
                          <w:t xml:space="preserve"> </w:t>
                        </w:r>
                        <w:r>
                          <w:rPr>
                            <w:color w:val="231F20"/>
                            <w:w w:val="105%"/>
                          </w:rPr>
                          <w:t>interesting stories</w:t>
                        </w:r>
                        <w:r>
                          <w:rPr>
                            <w:color w:val="231F20"/>
                            <w:spacing w:val="-2"/>
                            <w:w w:val="105%"/>
                          </w:rPr>
                          <w:t xml:space="preserve"> </w:t>
                        </w:r>
                        <w:r>
                          <w:rPr>
                            <w:color w:val="231F20"/>
                            <w:w w:val="105%"/>
                          </w:rPr>
                          <w:t>you</w:t>
                        </w:r>
                        <w:r>
                          <w:rPr>
                            <w:color w:val="231F20"/>
                            <w:spacing w:val="-2"/>
                            <w:w w:val="105%"/>
                          </w:rPr>
                          <w:t xml:space="preserve"> </w:t>
                        </w:r>
                        <w:r>
                          <w:rPr>
                            <w:color w:val="231F20"/>
                            <w:w w:val="105%"/>
                          </w:rPr>
                          <w:t>have</w:t>
                        </w:r>
                        <w:r>
                          <w:rPr>
                            <w:color w:val="231F20"/>
                            <w:spacing w:val="-2"/>
                            <w:w w:val="105%"/>
                          </w:rPr>
                          <w:t xml:space="preserve"> </w:t>
                        </w:r>
                        <w:r>
                          <w:rPr>
                            <w:color w:val="231F20"/>
                            <w:w w:val="105%"/>
                          </w:rPr>
                          <w:t>read.</w:t>
                        </w:r>
                        <w:r>
                          <w:rPr>
                            <w:color w:val="231F20"/>
                            <w:spacing w:val="40"/>
                            <w:w w:val="105%"/>
                          </w:rPr>
                          <w:t xml:space="preserve"> </w:t>
                        </w:r>
                        <w:r>
                          <w:rPr>
                            <w:color w:val="231F20"/>
                            <w:w w:val="105%"/>
                          </w:rPr>
                          <w:t>If</w:t>
                        </w:r>
                        <w:r>
                          <w:rPr>
                            <w:color w:val="231F20"/>
                            <w:spacing w:val="-2"/>
                            <w:w w:val="105%"/>
                          </w:rPr>
                          <w:t xml:space="preserve"> </w:t>
                        </w:r>
                        <w:r>
                          <w:rPr>
                            <w:color w:val="231F20"/>
                            <w:w w:val="105%"/>
                          </w:rPr>
                          <w:t>you</w:t>
                        </w:r>
                        <w:r>
                          <w:rPr>
                            <w:color w:val="231F20"/>
                            <w:spacing w:val="-2"/>
                            <w:w w:val="105%"/>
                          </w:rPr>
                          <w:t xml:space="preserve"> </w:t>
                        </w:r>
                        <w:r>
                          <w:rPr>
                            <w:color w:val="231F20"/>
                            <w:w w:val="105%"/>
                          </w:rPr>
                          <w:t>think</w:t>
                        </w:r>
                        <w:r>
                          <w:rPr>
                            <w:color w:val="231F20"/>
                            <w:spacing w:val="-2"/>
                            <w:w w:val="105%"/>
                          </w:rPr>
                          <w:t xml:space="preserve"> </w:t>
                        </w:r>
                        <w:r>
                          <w:rPr>
                            <w:color w:val="231F20"/>
                            <w:w w:val="105%"/>
                          </w:rPr>
                          <w:t>he</w:t>
                        </w:r>
                        <w:r>
                          <w:rPr>
                            <w:color w:val="231F20"/>
                            <w:spacing w:val="-2"/>
                            <w:w w:val="105%"/>
                          </w:rPr>
                          <w:t xml:space="preserve"> </w:t>
                        </w:r>
                        <w:r>
                          <w:rPr>
                            <w:color w:val="231F20"/>
                            <w:w w:val="105%"/>
                          </w:rPr>
                          <w:t>will</w:t>
                        </w:r>
                        <w:r>
                          <w:rPr>
                            <w:color w:val="231F20"/>
                            <w:spacing w:val="-2"/>
                            <w:w w:val="105%"/>
                          </w:rPr>
                          <w:t xml:space="preserve"> </w:t>
                        </w:r>
                        <w:r>
                          <w:rPr>
                            <w:color w:val="231F20"/>
                            <w:w w:val="105%"/>
                          </w:rPr>
                          <w:t>be</w:t>
                        </w:r>
                        <w:r>
                          <w:rPr>
                            <w:color w:val="231F20"/>
                            <w:spacing w:val="-2"/>
                            <w:w w:val="105%"/>
                          </w:rPr>
                          <w:t xml:space="preserve"> </w:t>
                        </w:r>
                        <w:r>
                          <w:rPr>
                            <w:color w:val="231F20"/>
                            <w:w w:val="105%"/>
                          </w:rPr>
                          <w:t>shy</w:t>
                        </w:r>
                        <w:r>
                          <w:rPr>
                            <w:color w:val="231F20"/>
                            <w:spacing w:val="-2"/>
                            <w:w w:val="105%"/>
                          </w:rPr>
                          <w:t xml:space="preserve"> </w:t>
                        </w:r>
                        <w:r>
                          <w:rPr>
                            <w:color w:val="231F20"/>
                            <w:w w:val="105%"/>
                          </w:rPr>
                          <w:t>of</w:t>
                        </w:r>
                        <w:r>
                          <w:rPr>
                            <w:color w:val="231F20"/>
                            <w:spacing w:val="-2"/>
                            <w:w w:val="105%"/>
                          </w:rPr>
                          <w:t xml:space="preserve"> </w:t>
                        </w:r>
                        <w:r>
                          <w:rPr>
                            <w:color w:val="231F20"/>
                            <w:w w:val="105%"/>
                          </w:rPr>
                          <w:t>a spiritual</w:t>
                        </w:r>
                        <w:r>
                          <w:rPr>
                            <w:color w:val="231F20"/>
                            <w:spacing w:val="27"/>
                            <w:w w:val="105%"/>
                          </w:rPr>
                          <w:t xml:space="preserve"> </w:t>
                        </w:r>
                        <w:r>
                          <w:rPr>
                            <w:color w:val="231F20"/>
                            <w:w w:val="105%"/>
                          </w:rPr>
                          <w:t>remedy,</w:t>
                        </w:r>
                        <w:r>
                          <w:rPr>
                            <w:color w:val="231F20"/>
                            <w:spacing w:val="28"/>
                            <w:w w:val="105%"/>
                          </w:rPr>
                          <w:t xml:space="preserve"> </w:t>
                        </w:r>
                        <w:r>
                          <w:rPr>
                            <w:color w:val="231F20"/>
                            <w:w w:val="105%"/>
                          </w:rPr>
                          <w:t>ask</w:t>
                        </w:r>
                        <w:r>
                          <w:rPr>
                            <w:color w:val="231F20"/>
                            <w:spacing w:val="28"/>
                            <w:w w:val="105%"/>
                          </w:rPr>
                          <w:t xml:space="preserve"> </w:t>
                        </w:r>
                        <w:r>
                          <w:rPr>
                            <w:color w:val="231F20"/>
                            <w:w w:val="105%"/>
                          </w:rPr>
                          <w:t>him</w:t>
                        </w:r>
                        <w:r>
                          <w:rPr>
                            <w:color w:val="231F20"/>
                            <w:spacing w:val="28"/>
                            <w:w w:val="105%"/>
                          </w:rPr>
                          <w:t xml:space="preserve"> </w:t>
                        </w:r>
                        <w:r>
                          <w:rPr>
                            <w:color w:val="231F20"/>
                            <w:w w:val="105%"/>
                          </w:rPr>
                          <w:t>to</w:t>
                        </w:r>
                        <w:r>
                          <w:rPr>
                            <w:color w:val="231F20"/>
                            <w:spacing w:val="28"/>
                            <w:w w:val="105%"/>
                          </w:rPr>
                          <w:t xml:space="preserve"> </w:t>
                        </w:r>
                        <w:r>
                          <w:rPr>
                            <w:color w:val="231F20"/>
                            <w:w w:val="105%"/>
                          </w:rPr>
                          <w:t>look</w:t>
                        </w:r>
                        <w:r>
                          <w:rPr>
                            <w:color w:val="231F20"/>
                            <w:spacing w:val="28"/>
                            <w:w w:val="105%"/>
                          </w:rPr>
                          <w:t xml:space="preserve"> </w:t>
                        </w:r>
                        <w:r>
                          <w:rPr>
                            <w:color w:val="231F20"/>
                            <w:w w:val="105%"/>
                          </w:rPr>
                          <w:t>at</w:t>
                        </w:r>
                        <w:r>
                          <w:rPr>
                            <w:color w:val="231F20"/>
                            <w:spacing w:val="28"/>
                            <w:w w:val="105%"/>
                          </w:rPr>
                          <w:t xml:space="preserve"> </w:t>
                        </w:r>
                        <w:r>
                          <w:rPr>
                            <w:color w:val="231F20"/>
                            <w:w w:val="105%"/>
                          </w:rPr>
                          <w:t>the</w:t>
                        </w:r>
                        <w:r>
                          <w:rPr>
                            <w:color w:val="231F20"/>
                            <w:spacing w:val="28"/>
                            <w:w w:val="105%"/>
                          </w:rPr>
                          <w:t xml:space="preserve"> </w:t>
                        </w:r>
                        <w:r>
                          <w:rPr>
                            <w:color w:val="231F20"/>
                            <w:w w:val="105%"/>
                          </w:rPr>
                          <w:t>chapter</w:t>
                        </w:r>
                        <w:r>
                          <w:rPr>
                            <w:color w:val="231F20"/>
                            <w:spacing w:val="28"/>
                            <w:w w:val="105%"/>
                          </w:rPr>
                          <w:t xml:space="preserve"> </w:t>
                        </w:r>
                        <w:r>
                          <w:rPr>
                            <w:color w:val="231F20"/>
                            <w:spacing w:val="-5"/>
                            <w:w w:val="105%"/>
                          </w:rPr>
                          <w:t>on</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21D735BF" w14:textId="11DDB633"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2091392" behindDoc="1" locked="0" layoutInCell="0" allowOverlap="1" wp14:anchorId="03E54EA8" wp14:editId="11FF7FFD">
            <wp:simplePos x="0" y="0"/>
            <wp:positionH relativeFrom="page">
              <wp:posOffset>1441450</wp:posOffset>
            </wp:positionH>
            <wp:positionV relativeFrom="page">
              <wp:posOffset>207645</wp:posOffset>
            </wp:positionV>
            <wp:extent cx="542290" cy="138430"/>
            <wp:effectExtent l="0" t="0" r="0" b="0"/>
            <wp:wrapNone/>
            <wp:docPr id="219" name="Text Box 425"/>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54229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5264F989" w14:textId="77777777" w:rsidR="00000000" w:rsidRDefault="00000000">
                        <w:pPr>
                          <w:pStyle w:val="BodyText"/>
                          <w:kinsoku w:val="0"/>
                          <w:overflowPunct w:val="0"/>
                          <w:spacing w:before="0.65pt"/>
                          <w:ind w:end="0pt" w:firstLine="0pt"/>
                          <w:jc w:val="start"/>
                          <w:rPr>
                            <w:color w:val="231F20"/>
                            <w:spacing w:val="-4"/>
                            <w:sz w:val="16"/>
                            <w:szCs w:val="16"/>
                          </w:rPr>
                        </w:pPr>
                        <w:r>
                          <w:rPr>
                            <w:color w:val="231F20"/>
                            <w:sz w:val="16"/>
                            <w:szCs w:val="16"/>
                          </w:rPr>
                          <w:t>TO</w:t>
                        </w:r>
                        <w:r>
                          <w:rPr>
                            <w:color w:val="231F20"/>
                            <w:spacing w:val="32"/>
                            <w:sz w:val="16"/>
                            <w:szCs w:val="16"/>
                          </w:rPr>
                          <w:t xml:space="preserve"> </w:t>
                        </w:r>
                        <w:r>
                          <w:rPr>
                            <w:color w:val="231F20"/>
                            <w:spacing w:val="-4"/>
                            <w:sz w:val="16"/>
                            <w:szCs w:val="16"/>
                          </w:rPr>
                          <w:t>WIVES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092416" behindDoc="1" locked="0" layoutInCell="0" allowOverlap="1" wp14:anchorId="0F072859" wp14:editId="59F4F54E">
            <wp:simplePos x="0" y="0"/>
            <wp:positionH relativeFrom="page">
              <wp:posOffset>2787650</wp:posOffset>
            </wp:positionH>
            <wp:positionV relativeFrom="page">
              <wp:posOffset>207645</wp:posOffset>
            </wp:positionV>
            <wp:extent cx="206375" cy="138430"/>
            <wp:effectExtent l="0" t="0" r="0" b="0"/>
            <wp:wrapNone/>
            <wp:docPr id="218" name="Text Box 426"/>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0637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725EC6F5"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113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093440" behindDoc="1" locked="0" layoutInCell="0" allowOverlap="1" wp14:anchorId="20A3A358" wp14:editId="2E681C14">
            <wp:simplePos x="0" y="0"/>
            <wp:positionH relativeFrom="page">
              <wp:posOffset>374650</wp:posOffset>
            </wp:positionH>
            <wp:positionV relativeFrom="page">
              <wp:posOffset>377190</wp:posOffset>
            </wp:positionV>
            <wp:extent cx="2618105" cy="4424680"/>
            <wp:effectExtent l="0" t="0" r="0" b="0"/>
            <wp:wrapNone/>
            <wp:docPr id="217" name="Text Box 427"/>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18105" cy="4424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59AC8D9B" w14:textId="77777777" w:rsidR="00000000" w:rsidRDefault="00000000">
                        <w:pPr>
                          <w:pStyle w:val="BodyText"/>
                          <w:kinsoku w:val="0"/>
                          <w:overflowPunct w:val="0"/>
                          <w:spacing w:before="0.85pt" w:line="12.70pt" w:lineRule="auto"/>
                          <w:ind w:firstLine="0pt"/>
                          <w:rPr>
                            <w:color w:val="231F20"/>
                            <w:w w:val="105%"/>
                          </w:rPr>
                        </w:pPr>
                        <w:r>
                          <w:rPr>
                            <w:color w:val="231F20"/>
                            <w:w w:val="105%"/>
                          </w:rPr>
                          <w:t>alcoholism.</w:t>
                        </w:r>
                        <w:r>
                          <w:rPr>
                            <w:color w:val="231F20"/>
                            <w:spacing w:val="-9"/>
                            <w:w w:val="105%"/>
                          </w:rPr>
                          <w:t xml:space="preserve"> </w:t>
                        </w:r>
                        <w:r>
                          <w:rPr>
                            <w:color w:val="231F20"/>
                            <w:w w:val="105%"/>
                          </w:rPr>
                          <w:t>Then</w:t>
                        </w:r>
                        <w:r>
                          <w:rPr>
                            <w:color w:val="231F20"/>
                            <w:spacing w:val="-12"/>
                            <w:w w:val="105%"/>
                          </w:rPr>
                          <w:t xml:space="preserve"> </w:t>
                        </w:r>
                        <w:r>
                          <w:rPr>
                            <w:color w:val="231F20"/>
                            <w:w w:val="105%"/>
                          </w:rPr>
                          <w:t>perhaps</w:t>
                        </w:r>
                        <w:r>
                          <w:rPr>
                            <w:color w:val="231F20"/>
                            <w:spacing w:val="-12"/>
                            <w:w w:val="105%"/>
                          </w:rPr>
                          <w:t xml:space="preserve"> </w:t>
                        </w:r>
                        <w:r>
                          <w:rPr>
                            <w:color w:val="231F20"/>
                            <w:w w:val="105%"/>
                          </w:rPr>
                          <w:t>he</w:t>
                        </w:r>
                        <w:r>
                          <w:rPr>
                            <w:color w:val="231F20"/>
                            <w:spacing w:val="-12"/>
                            <w:w w:val="105%"/>
                          </w:rPr>
                          <w:t xml:space="preserve"> </w:t>
                        </w:r>
                        <w:r>
                          <w:rPr>
                            <w:color w:val="231F20"/>
                            <w:w w:val="105%"/>
                          </w:rPr>
                          <w:t>will</w:t>
                        </w:r>
                        <w:r>
                          <w:rPr>
                            <w:color w:val="231F20"/>
                            <w:spacing w:val="-11"/>
                            <w:w w:val="105%"/>
                          </w:rPr>
                          <w:t xml:space="preserve"> </w:t>
                        </w:r>
                        <w:r>
                          <w:rPr>
                            <w:color w:val="231F20"/>
                            <w:w w:val="105%"/>
                          </w:rPr>
                          <w:t>be</w:t>
                        </w:r>
                        <w:r>
                          <w:rPr>
                            <w:color w:val="231F20"/>
                            <w:spacing w:val="-12"/>
                            <w:w w:val="105%"/>
                          </w:rPr>
                          <w:t xml:space="preserve"> </w:t>
                        </w:r>
                        <w:r>
                          <w:rPr>
                            <w:color w:val="231F20"/>
                            <w:w w:val="105%"/>
                          </w:rPr>
                          <w:t>interested</w:t>
                        </w:r>
                        <w:r>
                          <w:rPr>
                            <w:color w:val="231F20"/>
                            <w:spacing w:val="-12"/>
                            <w:w w:val="105%"/>
                          </w:rPr>
                          <w:t xml:space="preserve"> </w:t>
                        </w:r>
                        <w:r>
                          <w:rPr>
                            <w:color w:val="231F20"/>
                            <w:w w:val="105%"/>
                          </w:rPr>
                          <w:t>enough to</w:t>
                        </w:r>
                        <w:r>
                          <w:rPr>
                            <w:color w:val="231F20"/>
                            <w:spacing w:val="-13"/>
                            <w:w w:val="105%"/>
                          </w:rPr>
                          <w:t xml:space="preserve"> </w:t>
                        </w:r>
                        <w:r>
                          <w:rPr>
                            <w:color w:val="231F20"/>
                            <w:w w:val="105%"/>
                          </w:rPr>
                          <w:t>continue.</w:t>
                        </w:r>
                      </w:p>
                      <w:p w14:paraId="4BC15E02" w14:textId="77777777" w:rsidR="00000000" w:rsidRDefault="00000000">
                        <w:pPr>
                          <w:pStyle w:val="BodyText"/>
                          <w:kinsoku w:val="0"/>
                          <w:overflowPunct w:val="0"/>
                          <w:spacing w:before="0.60pt" w:line="12.95pt" w:lineRule="auto"/>
                          <w:rPr>
                            <w:color w:val="231F20"/>
                            <w:w w:val="105%"/>
                          </w:rPr>
                        </w:pPr>
                        <w:r>
                          <w:rPr>
                            <w:color w:val="231F20"/>
                          </w:rPr>
                          <w:t>If</w:t>
                        </w:r>
                        <w:r>
                          <w:rPr>
                            <w:color w:val="231F20"/>
                            <w:spacing w:val="-2"/>
                          </w:rPr>
                          <w:t xml:space="preserve"> </w:t>
                        </w:r>
                        <w:r>
                          <w:rPr>
                            <w:color w:val="231F20"/>
                          </w:rPr>
                          <w:t>he</w:t>
                        </w:r>
                        <w:r>
                          <w:rPr>
                            <w:color w:val="231F20"/>
                            <w:spacing w:val="-2"/>
                          </w:rPr>
                          <w:t xml:space="preserve"> </w:t>
                        </w:r>
                        <w:r>
                          <w:rPr>
                            <w:color w:val="231F20"/>
                          </w:rPr>
                          <w:t>is</w:t>
                        </w:r>
                        <w:r>
                          <w:rPr>
                            <w:color w:val="231F20"/>
                            <w:spacing w:val="-2"/>
                          </w:rPr>
                          <w:t xml:space="preserve"> </w:t>
                        </w:r>
                        <w:r>
                          <w:rPr>
                            <w:color w:val="231F20"/>
                          </w:rPr>
                          <w:t>enthusiastic</w:t>
                        </w:r>
                        <w:r>
                          <w:rPr>
                            <w:color w:val="231F20"/>
                            <w:spacing w:val="-2"/>
                          </w:rPr>
                          <w:t xml:space="preserve"> </w:t>
                        </w:r>
                        <w:r>
                          <w:rPr>
                            <w:color w:val="231F20"/>
                          </w:rPr>
                          <w:t>your</w:t>
                        </w:r>
                        <w:r>
                          <w:rPr>
                            <w:color w:val="231F20"/>
                            <w:spacing w:val="-2"/>
                          </w:rPr>
                          <w:t xml:space="preserve"> </w:t>
                        </w:r>
                        <w:r>
                          <w:rPr>
                            <w:color w:val="231F20"/>
                          </w:rPr>
                          <w:t>cooperation</w:t>
                        </w:r>
                        <w:r>
                          <w:rPr>
                            <w:color w:val="231F20"/>
                            <w:spacing w:val="-2"/>
                          </w:rPr>
                          <w:t xml:space="preserve"> </w:t>
                        </w:r>
                        <w:r>
                          <w:rPr>
                            <w:color w:val="231F20"/>
                          </w:rPr>
                          <w:t>will</w:t>
                        </w:r>
                        <w:r>
                          <w:rPr>
                            <w:color w:val="231F20"/>
                            <w:spacing w:val="-3"/>
                          </w:rPr>
                          <w:t xml:space="preserve"> </w:t>
                        </w:r>
                        <w:r>
                          <w:rPr>
                            <w:color w:val="231F20"/>
                          </w:rPr>
                          <w:t>mean</w:t>
                        </w:r>
                        <w:r>
                          <w:rPr>
                            <w:color w:val="231F20"/>
                            <w:spacing w:val="-2"/>
                          </w:rPr>
                          <w:t xml:space="preserve"> </w:t>
                        </w:r>
                        <w:r>
                          <w:rPr>
                            <w:color w:val="231F20"/>
                          </w:rPr>
                          <w:t>a</w:t>
                        </w:r>
                        <w:r>
                          <w:rPr>
                            <w:color w:val="231F20"/>
                            <w:spacing w:val="-2"/>
                          </w:rPr>
                          <w:t xml:space="preserve"> </w:t>
                        </w:r>
                        <w:r>
                          <w:rPr>
                            <w:color w:val="231F20"/>
                          </w:rPr>
                          <w:t xml:space="preserve">great </w:t>
                        </w:r>
                        <w:r>
                          <w:rPr>
                            <w:color w:val="231F20"/>
                            <w:w w:val="105%"/>
                          </w:rPr>
                          <w:t>deal.</w:t>
                        </w:r>
                        <w:r>
                          <w:rPr>
                            <w:color w:val="231F20"/>
                            <w:spacing w:val="12"/>
                            <w:w w:val="105%"/>
                          </w:rPr>
                          <w:t xml:space="preserve"> </w:t>
                        </w:r>
                        <w:r>
                          <w:rPr>
                            <w:color w:val="231F20"/>
                            <w:w w:val="105%"/>
                          </w:rPr>
                          <w:t>If</w:t>
                        </w:r>
                        <w:r>
                          <w:rPr>
                            <w:color w:val="231F20"/>
                            <w:spacing w:val="-12"/>
                            <w:w w:val="105%"/>
                          </w:rPr>
                          <w:t xml:space="preserve"> </w:t>
                        </w:r>
                        <w:r>
                          <w:rPr>
                            <w:color w:val="231F20"/>
                            <w:w w:val="105%"/>
                          </w:rPr>
                          <w:t>he</w:t>
                        </w:r>
                        <w:r>
                          <w:rPr>
                            <w:color w:val="231F20"/>
                            <w:spacing w:val="-12"/>
                            <w:w w:val="105%"/>
                          </w:rPr>
                          <w:t xml:space="preserve"> </w:t>
                        </w:r>
                        <w:r>
                          <w:rPr>
                            <w:color w:val="231F20"/>
                            <w:w w:val="105%"/>
                          </w:rPr>
                          <w:t>is</w:t>
                        </w:r>
                        <w:r>
                          <w:rPr>
                            <w:color w:val="231F20"/>
                            <w:spacing w:val="-12"/>
                            <w:w w:val="105%"/>
                          </w:rPr>
                          <w:t xml:space="preserve"> </w:t>
                        </w:r>
                        <w:r>
                          <w:rPr>
                            <w:color w:val="231F20"/>
                            <w:w w:val="105%"/>
                          </w:rPr>
                          <w:t>lukewarm</w:t>
                        </w:r>
                        <w:r>
                          <w:rPr>
                            <w:color w:val="231F20"/>
                            <w:spacing w:val="-11"/>
                            <w:w w:val="105%"/>
                          </w:rPr>
                          <w:t xml:space="preserve"> </w:t>
                        </w:r>
                        <w:r>
                          <w:rPr>
                            <w:color w:val="231F20"/>
                            <w:w w:val="105%"/>
                          </w:rPr>
                          <w:t>or</w:t>
                        </w:r>
                        <w:r>
                          <w:rPr>
                            <w:color w:val="231F20"/>
                            <w:spacing w:val="-12"/>
                            <w:w w:val="105%"/>
                          </w:rPr>
                          <w:t xml:space="preserve"> </w:t>
                        </w:r>
                        <w:r>
                          <w:rPr>
                            <w:color w:val="231F20"/>
                            <w:w w:val="105%"/>
                          </w:rPr>
                          <w:t>thinks</w:t>
                        </w:r>
                        <w:r>
                          <w:rPr>
                            <w:color w:val="231F20"/>
                            <w:spacing w:val="-12"/>
                            <w:w w:val="105%"/>
                          </w:rPr>
                          <w:t xml:space="preserve"> </w:t>
                        </w:r>
                        <w:r>
                          <w:rPr>
                            <w:color w:val="231F20"/>
                            <w:w w:val="105%"/>
                          </w:rPr>
                          <w:t>he</w:t>
                        </w:r>
                        <w:r>
                          <w:rPr>
                            <w:color w:val="231F20"/>
                            <w:spacing w:val="-12"/>
                            <w:w w:val="105%"/>
                          </w:rPr>
                          <w:t xml:space="preserve"> </w:t>
                        </w:r>
                        <w:r>
                          <w:rPr>
                            <w:color w:val="231F20"/>
                            <w:w w:val="105%"/>
                          </w:rPr>
                          <w:t>is</w:t>
                        </w:r>
                        <w:r>
                          <w:rPr>
                            <w:color w:val="231F20"/>
                            <w:spacing w:val="-12"/>
                            <w:w w:val="105%"/>
                          </w:rPr>
                          <w:t xml:space="preserve"> </w:t>
                        </w:r>
                        <w:r>
                          <w:rPr>
                            <w:color w:val="231F20"/>
                            <w:w w:val="105%"/>
                          </w:rPr>
                          <w:t>not</w:t>
                        </w:r>
                        <w:r>
                          <w:rPr>
                            <w:color w:val="231F20"/>
                            <w:spacing w:val="-12"/>
                            <w:w w:val="105%"/>
                          </w:rPr>
                          <w:t xml:space="preserve"> </w:t>
                        </w:r>
                        <w:r>
                          <w:rPr>
                            <w:color w:val="231F20"/>
                            <w:w w:val="105%"/>
                          </w:rPr>
                          <w:t>an</w:t>
                        </w:r>
                        <w:r>
                          <w:rPr>
                            <w:color w:val="231F20"/>
                            <w:spacing w:val="-11"/>
                            <w:w w:val="105%"/>
                          </w:rPr>
                          <w:t xml:space="preserve"> </w:t>
                        </w:r>
                        <w:r>
                          <w:rPr>
                            <w:color w:val="231F20"/>
                            <w:w w:val="105%"/>
                          </w:rPr>
                          <w:t>alcoholic, we</w:t>
                        </w:r>
                        <w:r>
                          <w:rPr>
                            <w:color w:val="231F20"/>
                            <w:spacing w:val="-5"/>
                            <w:w w:val="105%"/>
                          </w:rPr>
                          <w:t xml:space="preserve"> </w:t>
                        </w:r>
                        <w:r>
                          <w:rPr>
                            <w:color w:val="231F20"/>
                            <w:w w:val="105%"/>
                          </w:rPr>
                          <w:t>suggest</w:t>
                        </w:r>
                        <w:r>
                          <w:rPr>
                            <w:color w:val="231F20"/>
                            <w:spacing w:val="-5"/>
                            <w:w w:val="105%"/>
                          </w:rPr>
                          <w:t xml:space="preserve"> </w:t>
                        </w:r>
                        <w:r>
                          <w:rPr>
                            <w:color w:val="231F20"/>
                            <w:w w:val="105%"/>
                          </w:rPr>
                          <w:t>you</w:t>
                        </w:r>
                        <w:r>
                          <w:rPr>
                            <w:color w:val="231F20"/>
                            <w:spacing w:val="-5"/>
                            <w:w w:val="105%"/>
                          </w:rPr>
                          <w:t xml:space="preserve"> </w:t>
                        </w:r>
                        <w:r>
                          <w:rPr>
                            <w:color w:val="231F20"/>
                            <w:w w:val="105%"/>
                          </w:rPr>
                          <w:t>leave</w:t>
                        </w:r>
                        <w:r>
                          <w:rPr>
                            <w:color w:val="231F20"/>
                            <w:spacing w:val="-5"/>
                            <w:w w:val="105%"/>
                          </w:rPr>
                          <w:t xml:space="preserve"> </w:t>
                        </w:r>
                        <w:r>
                          <w:rPr>
                            <w:color w:val="231F20"/>
                            <w:w w:val="105%"/>
                          </w:rPr>
                          <w:t>him</w:t>
                        </w:r>
                        <w:r>
                          <w:rPr>
                            <w:color w:val="231F20"/>
                            <w:spacing w:val="-5"/>
                            <w:w w:val="105%"/>
                          </w:rPr>
                          <w:t xml:space="preserve"> </w:t>
                        </w:r>
                        <w:r>
                          <w:rPr>
                            <w:color w:val="231F20"/>
                            <w:w w:val="105%"/>
                          </w:rPr>
                          <w:t>alone.</w:t>
                        </w:r>
                        <w:r>
                          <w:rPr>
                            <w:color w:val="231F20"/>
                            <w:spacing w:val="27"/>
                            <w:w w:val="105%"/>
                          </w:rPr>
                          <w:t xml:space="preserve"> </w:t>
                        </w:r>
                        <w:r>
                          <w:rPr>
                            <w:color w:val="231F20"/>
                            <w:w w:val="105%"/>
                          </w:rPr>
                          <w:t>Avoid</w:t>
                        </w:r>
                        <w:r>
                          <w:rPr>
                            <w:color w:val="231F20"/>
                            <w:spacing w:val="-5"/>
                            <w:w w:val="105%"/>
                          </w:rPr>
                          <w:t xml:space="preserve"> </w:t>
                        </w:r>
                        <w:r>
                          <w:rPr>
                            <w:color w:val="231F20"/>
                            <w:w w:val="105%"/>
                          </w:rPr>
                          <w:t>urging</w:t>
                        </w:r>
                        <w:r>
                          <w:rPr>
                            <w:color w:val="231F20"/>
                            <w:spacing w:val="-5"/>
                            <w:w w:val="105%"/>
                          </w:rPr>
                          <w:t xml:space="preserve"> </w:t>
                        </w:r>
                        <w:r>
                          <w:rPr>
                            <w:color w:val="231F20"/>
                            <w:w w:val="105%"/>
                          </w:rPr>
                          <w:t>him</w:t>
                        </w:r>
                        <w:r>
                          <w:rPr>
                            <w:color w:val="231F20"/>
                            <w:spacing w:val="-5"/>
                            <w:w w:val="105%"/>
                          </w:rPr>
                          <w:t xml:space="preserve"> </w:t>
                        </w:r>
                        <w:r>
                          <w:rPr>
                            <w:color w:val="231F20"/>
                            <w:w w:val="105%"/>
                          </w:rPr>
                          <w:t>to follow</w:t>
                        </w:r>
                        <w:r>
                          <w:rPr>
                            <w:color w:val="231F20"/>
                            <w:spacing w:val="-2"/>
                            <w:w w:val="105%"/>
                          </w:rPr>
                          <w:t xml:space="preserve"> </w:t>
                        </w:r>
                        <w:r>
                          <w:rPr>
                            <w:color w:val="231F20"/>
                            <w:w w:val="105%"/>
                          </w:rPr>
                          <w:t>our</w:t>
                        </w:r>
                        <w:r>
                          <w:rPr>
                            <w:color w:val="231F20"/>
                            <w:spacing w:val="-2"/>
                            <w:w w:val="105%"/>
                          </w:rPr>
                          <w:t xml:space="preserve"> </w:t>
                        </w:r>
                        <w:r>
                          <w:rPr>
                            <w:color w:val="231F20"/>
                            <w:w w:val="105%"/>
                          </w:rPr>
                          <w:t>program.</w:t>
                        </w:r>
                        <w:r>
                          <w:rPr>
                            <w:color w:val="231F20"/>
                            <w:spacing w:val="40"/>
                            <w:w w:val="105%"/>
                          </w:rPr>
                          <w:t xml:space="preserve"> </w:t>
                        </w:r>
                        <w:r>
                          <w:rPr>
                            <w:color w:val="231F20"/>
                            <w:w w:val="105%"/>
                          </w:rPr>
                          <w:t>The</w:t>
                        </w:r>
                        <w:r>
                          <w:rPr>
                            <w:color w:val="231F20"/>
                            <w:spacing w:val="-2"/>
                            <w:w w:val="105%"/>
                          </w:rPr>
                          <w:t xml:space="preserve"> </w:t>
                        </w:r>
                        <w:r>
                          <w:rPr>
                            <w:color w:val="231F20"/>
                            <w:w w:val="105%"/>
                          </w:rPr>
                          <w:t>seed</w:t>
                        </w:r>
                        <w:r>
                          <w:rPr>
                            <w:color w:val="231F20"/>
                            <w:spacing w:val="-2"/>
                            <w:w w:val="105%"/>
                          </w:rPr>
                          <w:t xml:space="preserve"> </w:t>
                        </w:r>
                        <w:r>
                          <w:rPr>
                            <w:color w:val="231F20"/>
                            <w:w w:val="105%"/>
                          </w:rPr>
                          <w:t>has</w:t>
                        </w:r>
                        <w:r>
                          <w:rPr>
                            <w:color w:val="231F20"/>
                            <w:spacing w:val="-2"/>
                            <w:w w:val="105%"/>
                          </w:rPr>
                          <w:t xml:space="preserve"> </w:t>
                        </w:r>
                        <w:r>
                          <w:rPr>
                            <w:color w:val="231F20"/>
                            <w:w w:val="105%"/>
                          </w:rPr>
                          <w:t>been</w:t>
                        </w:r>
                        <w:r>
                          <w:rPr>
                            <w:color w:val="231F20"/>
                            <w:spacing w:val="-2"/>
                            <w:w w:val="105%"/>
                          </w:rPr>
                          <w:t xml:space="preserve"> </w:t>
                        </w:r>
                        <w:r>
                          <w:rPr>
                            <w:color w:val="231F20"/>
                            <w:w w:val="105%"/>
                          </w:rPr>
                          <w:t>planted</w:t>
                        </w:r>
                        <w:r>
                          <w:rPr>
                            <w:color w:val="231F20"/>
                            <w:spacing w:val="-2"/>
                            <w:w w:val="105%"/>
                          </w:rPr>
                          <w:t xml:space="preserve"> </w:t>
                        </w:r>
                        <w:r>
                          <w:rPr>
                            <w:color w:val="231F20"/>
                            <w:w w:val="105%"/>
                          </w:rPr>
                          <w:t>in</w:t>
                        </w:r>
                        <w:r>
                          <w:rPr>
                            <w:color w:val="231F20"/>
                            <w:spacing w:val="-2"/>
                            <w:w w:val="105%"/>
                          </w:rPr>
                          <w:t xml:space="preserve"> </w:t>
                        </w:r>
                        <w:r>
                          <w:rPr>
                            <w:color w:val="231F20"/>
                            <w:w w:val="105%"/>
                          </w:rPr>
                          <w:t xml:space="preserve">his </w:t>
                        </w:r>
                        <w:r>
                          <w:rPr>
                            <w:color w:val="231F20"/>
                          </w:rPr>
                          <w:t>mind.</w:t>
                        </w:r>
                        <w:r>
                          <w:rPr>
                            <w:color w:val="231F20"/>
                            <w:spacing w:val="40"/>
                          </w:rPr>
                          <w:t xml:space="preserve"> </w:t>
                        </w:r>
                        <w:r>
                          <w:rPr>
                            <w:color w:val="231F20"/>
                          </w:rPr>
                          <w:t>He</w:t>
                        </w:r>
                        <w:r>
                          <w:rPr>
                            <w:color w:val="231F20"/>
                            <w:spacing w:val="-1"/>
                          </w:rPr>
                          <w:t xml:space="preserve"> </w:t>
                        </w:r>
                        <w:r>
                          <w:rPr>
                            <w:color w:val="231F20"/>
                          </w:rPr>
                          <w:t>knows</w:t>
                        </w:r>
                        <w:r>
                          <w:rPr>
                            <w:color w:val="231F20"/>
                            <w:spacing w:val="-1"/>
                          </w:rPr>
                          <w:t xml:space="preserve"> </w:t>
                        </w:r>
                        <w:r>
                          <w:rPr>
                            <w:color w:val="231F20"/>
                          </w:rPr>
                          <w:t>that</w:t>
                        </w:r>
                        <w:r>
                          <w:rPr>
                            <w:color w:val="231F20"/>
                            <w:spacing w:val="-1"/>
                          </w:rPr>
                          <w:t xml:space="preserve"> </w:t>
                        </w:r>
                        <w:r>
                          <w:rPr>
                            <w:color w:val="231F20"/>
                          </w:rPr>
                          <w:t>thousands</w:t>
                        </w:r>
                        <w:r>
                          <w:rPr>
                            <w:color w:val="231F20"/>
                            <w:spacing w:val="-1"/>
                          </w:rPr>
                          <w:t xml:space="preserve"> </w:t>
                        </w:r>
                        <w:r>
                          <w:rPr>
                            <w:color w:val="231F20"/>
                          </w:rPr>
                          <w:t>of</w:t>
                        </w:r>
                        <w:r>
                          <w:rPr>
                            <w:color w:val="231F20"/>
                            <w:spacing w:val="-1"/>
                          </w:rPr>
                          <w:t xml:space="preserve"> </w:t>
                        </w:r>
                        <w:r>
                          <w:rPr>
                            <w:color w:val="231F20"/>
                          </w:rPr>
                          <w:t>men,</w:t>
                        </w:r>
                        <w:r>
                          <w:rPr>
                            <w:color w:val="231F20"/>
                            <w:spacing w:val="-1"/>
                          </w:rPr>
                          <w:t xml:space="preserve"> </w:t>
                        </w:r>
                        <w:r>
                          <w:rPr>
                            <w:color w:val="231F20"/>
                          </w:rPr>
                          <w:t>much</w:t>
                        </w:r>
                        <w:r>
                          <w:rPr>
                            <w:color w:val="231F20"/>
                            <w:spacing w:val="-1"/>
                          </w:rPr>
                          <w:t xml:space="preserve"> </w:t>
                        </w:r>
                        <w:r>
                          <w:rPr>
                            <w:color w:val="231F20"/>
                          </w:rPr>
                          <w:t>like</w:t>
                        </w:r>
                        <w:r>
                          <w:rPr>
                            <w:color w:val="231F20"/>
                            <w:spacing w:val="-1"/>
                          </w:rPr>
                          <w:t xml:space="preserve"> </w:t>
                        </w:r>
                        <w:r>
                          <w:rPr>
                            <w:color w:val="231F20"/>
                          </w:rPr>
                          <w:t xml:space="preserve">him- </w:t>
                        </w:r>
                        <w:r>
                          <w:rPr>
                            <w:color w:val="231F20"/>
                            <w:w w:val="105%"/>
                          </w:rPr>
                          <w:t>self,</w:t>
                        </w:r>
                        <w:r>
                          <w:rPr>
                            <w:color w:val="231F20"/>
                            <w:spacing w:val="-12"/>
                            <w:w w:val="105%"/>
                          </w:rPr>
                          <w:t xml:space="preserve"> </w:t>
                        </w:r>
                        <w:r>
                          <w:rPr>
                            <w:color w:val="231F20"/>
                            <w:w w:val="105%"/>
                          </w:rPr>
                          <w:t>have</w:t>
                        </w:r>
                        <w:r>
                          <w:rPr>
                            <w:color w:val="231F20"/>
                            <w:spacing w:val="-12"/>
                            <w:w w:val="105%"/>
                          </w:rPr>
                          <w:t xml:space="preserve"> </w:t>
                        </w:r>
                        <w:r>
                          <w:rPr>
                            <w:color w:val="231F20"/>
                            <w:w w:val="105%"/>
                          </w:rPr>
                          <w:t>recovered.</w:t>
                        </w:r>
                        <w:r>
                          <w:rPr>
                            <w:color w:val="231F20"/>
                            <w:spacing w:val="-12"/>
                            <w:w w:val="105%"/>
                          </w:rPr>
                          <w:t xml:space="preserve"> </w:t>
                        </w:r>
                        <w:r>
                          <w:rPr>
                            <w:color w:val="231F20"/>
                            <w:w w:val="105%"/>
                          </w:rPr>
                          <w:t>But</w:t>
                        </w:r>
                        <w:r>
                          <w:rPr>
                            <w:color w:val="231F20"/>
                            <w:spacing w:val="-12"/>
                            <w:w w:val="105%"/>
                          </w:rPr>
                          <w:t xml:space="preserve"> </w:t>
                        </w:r>
                        <w:r>
                          <w:rPr>
                            <w:color w:val="231F20"/>
                            <w:w w:val="105%"/>
                          </w:rPr>
                          <w:t>don’t</w:t>
                        </w:r>
                        <w:r>
                          <w:rPr>
                            <w:color w:val="231F20"/>
                            <w:spacing w:val="-12"/>
                            <w:w w:val="105%"/>
                          </w:rPr>
                          <w:t xml:space="preserve"> </w:t>
                        </w:r>
                        <w:r>
                          <w:rPr>
                            <w:color w:val="231F20"/>
                            <w:w w:val="105%"/>
                          </w:rPr>
                          <w:t>remind</w:t>
                        </w:r>
                        <w:r>
                          <w:rPr>
                            <w:color w:val="231F20"/>
                            <w:spacing w:val="-11"/>
                            <w:w w:val="105%"/>
                          </w:rPr>
                          <w:t xml:space="preserve"> </w:t>
                        </w:r>
                        <w:r>
                          <w:rPr>
                            <w:color w:val="231F20"/>
                            <w:w w:val="105%"/>
                          </w:rPr>
                          <w:t>him</w:t>
                        </w:r>
                        <w:r>
                          <w:rPr>
                            <w:color w:val="231F20"/>
                            <w:spacing w:val="-12"/>
                            <w:w w:val="105%"/>
                          </w:rPr>
                          <w:t xml:space="preserve"> </w:t>
                        </w:r>
                        <w:r>
                          <w:rPr>
                            <w:color w:val="231F20"/>
                            <w:w w:val="105%"/>
                          </w:rPr>
                          <w:t>of</w:t>
                        </w:r>
                        <w:r>
                          <w:rPr>
                            <w:color w:val="231F20"/>
                            <w:spacing w:val="-12"/>
                            <w:w w:val="105%"/>
                          </w:rPr>
                          <w:t xml:space="preserve"> </w:t>
                        </w:r>
                        <w:r>
                          <w:rPr>
                            <w:color w:val="231F20"/>
                            <w:w w:val="105%"/>
                          </w:rPr>
                          <w:t>this</w:t>
                        </w:r>
                        <w:r>
                          <w:rPr>
                            <w:color w:val="231F20"/>
                            <w:spacing w:val="-12"/>
                            <w:w w:val="105%"/>
                          </w:rPr>
                          <w:t xml:space="preserve"> </w:t>
                        </w:r>
                        <w:r>
                          <w:rPr>
                            <w:color w:val="231F20"/>
                            <w:w w:val="105%"/>
                          </w:rPr>
                          <w:t>after he</w:t>
                        </w:r>
                        <w:r>
                          <w:rPr>
                            <w:color w:val="231F20"/>
                            <w:spacing w:val="-4"/>
                            <w:w w:val="105%"/>
                          </w:rPr>
                          <w:t xml:space="preserve"> </w:t>
                        </w:r>
                        <w:r>
                          <w:rPr>
                            <w:color w:val="231F20"/>
                            <w:w w:val="105%"/>
                          </w:rPr>
                          <w:t>had</w:t>
                        </w:r>
                        <w:r>
                          <w:rPr>
                            <w:color w:val="231F20"/>
                            <w:spacing w:val="-4"/>
                            <w:w w:val="105%"/>
                          </w:rPr>
                          <w:t xml:space="preserve"> </w:t>
                        </w:r>
                        <w:r>
                          <w:rPr>
                            <w:color w:val="231F20"/>
                            <w:w w:val="105%"/>
                          </w:rPr>
                          <w:t>been</w:t>
                        </w:r>
                        <w:r>
                          <w:rPr>
                            <w:color w:val="231F20"/>
                            <w:spacing w:val="-4"/>
                            <w:w w:val="105%"/>
                          </w:rPr>
                          <w:t xml:space="preserve"> </w:t>
                        </w:r>
                        <w:r>
                          <w:rPr>
                            <w:color w:val="231F20"/>
                            <w:w w:val="105%"/>
                          </w:rPr>
                          <w:t>drinking,</w:t>
                        </w:r>
                        <w:r>
                          <w:rPr>
                            <w:color w:val="231F20"/>
                            <w:spacing w:val="-4"/>
                            <w:w w:val="105%"/>
                          </w:rPr>
                          <w:t xml:space="preserve"> </w:t>
                        </w:r>
                        <w:r>
                          <w:rPr>
                            <w:color w:val="231F20"/>
                            <w:w w:val="105%"/>
                          </w:rPr>
                          <w:t>for</w:t>
                        </w:r>
                        <w:r>
                          <w:rPr>
                            <w:color w:val="231F20"/>
                            <w:spacing w:val="-4"/>
                            <w:w w:val="105%"/>
                          </w:rPr>
                          <w:t xml:space="preserve"> </w:t>
                        </w:r>
                        <w:r>
                          <w:rPr>
                            <w:color w:val="231F20"/>
                            <w:w w:val="105%"/>
                          </w:rPr>
                          <w:t>he</w:t>
                        </w:r>
                        <w:r>
                          <w:rPr>
                            <w:color w:val="231F20"/>
                            <w:spacing w:val="-4"/>
                            <w:w w:val="105%"/>
                          </w:rPr>
                          <w:t xml:space="preserve"> </w:t>
                        </w:r>
                        <w:r>
                          <w:rPr>
                            <w:color w:val="231F20"/>
                            <w:w w:val="105%"/>
                          </w:rPr>
                          <w:t>may</w:t>
                        </w:r>
                        <w:r>
                          <w:rPr>
                            <w:color w:val="231F20"/>
                            <w:spacing w:val="-4"/>
                            <w:w w:val="105%"/>
                          </w:rPr>
                          <w:t xml:space="preserve"> </w:t>
                        </w:r>
                        <w:r>
                          <w:rPr>
                            <w:color w:val="231F20"/>
                            <w:w w:val="105%"/>
                          </w:rPr>
                          <w:t>be</w:t>
                        </w:r>
                        <w:r>
                          <w:rPr>
                            <w:color w:val="231F20"/>
                            <w:spacing w:val="-4"/>
                            <w:w w:val="105%"/>
                          </w:rPr>
                          <w:t xml:space="preserve"> </w:t>
                        </w:r>
                        <w:r>
                          <w:rPr>
                            <w:color w:val="231F20"/>
                            <w:w w:val="105%"/>
                          </w:rPr>
                          <w:t>angry.</w:t>
                        </w:r>
                        <w:r>
                          <w:rPr>
                            <w:color w:val="231F20"/>
                            <w:spacing w:val="38"/>
                            <w:w w:val="105%"/>
                          </w:rPr>
                          <w:t xml:space="preserve"> </w:t>
                        </w:r>
                        <w:r>
                          <w:rPr>
                            <w:color w:val="231F20"/>
                            <w:w w:val="105%"/>
                          </w:rPr>
                          <w:t>Sooner</w:t>
                        </w:r>
                        <w:r>
                          <w:rPr>
                            <w:color w:val="231F20"/>
                            <w:spacing w:val="-4"/>
                            <w:w w:val="105%"/>
                          </w:rPr>
                          <w:t xml:space="preserve"> </w:t>
                        </w:r>
                        <w:r>
                          <w:rPr>
                            <w:color w:val="231F20"/>
                            <w:w w:val="105%"/>
                          </w:rPr>
                          <w:t>or later,</w:t>
                        </w:r>
                        <w:r>
                          <w:rPr>
                            <w:color w:val="231F20"/>
                            <w:spacing w:val="-4"/>
                            <w:w w:val="105%"/>
                          </w:rPr>
                          <w:t xml:space="preserve"> </w:t>
                        </w:r>
                        <w:r>
                          <w:rPr>
                            <w:color w:val="231F20"/>
                            <w:w w:val="105%"/>
                          </w:rPr>
                          <w:t>you</w:t>
                        </w:r>
                        <w:r>
                          <w:rPr>
                            <w:color w:val="231F20"/>
                            <w:spacing w:val="-4"/>
                            <w:w w:val="105%"/>
                          </w:rPr>
                          <w:t xml:space="preserve"> </w:t>
                        </w:r>
                        <w:r>
                          <w:rPr>
                            <w:color w:val="231F20"/>
                            <w:w w:val="105%"/>
                          </w:rPr>
                          <w:t>are</w:t>
                        </w:r>
                        <w:r>
                          <w:rPr>
                            <w:color w:val="231F20"/>
                            <w:spacing w:val="-4"/>
                            <w:w w:val="105%"/>
                          </w:rPr>
                          <w:t xml:space="preserve"> </w:t>
                        </w:r>
                        <w:r>
                          <w:rPr>
                            <w:color w:val="231F20"/>
                            <w:w w:val="105%"/>
                          </w:rPr>
                          <w:t>likely</w:t>
                        </w:r>
                        <w:r>
                          <w:rPr>
                            <w:color w:val="231F20"/>
                            <w:spacing w:val="-4"/>
                            <w:w w:val="105%"/>
                          </w:rPr>
                          <w:t xml:space="preserve"> </w:t>
                        </w:r>
                        <w:r>
                          <w:rPr>
                            <w:color w:val="231F20"/>
                            <w:w w:val="105%"/>
                          </w:rPr>
                          <w:t>to</w:t>
                        </w:r>
                        <w:r>
                          <w:rPr>
                            <w:color w:val="231F20"/>
                            <w:spacing w:val="-4"/>
                            <w:w w:val="105%"/>
                          </w:rPr>
                          <w:t xml:space="preserve"> </w:t>
                        </w:r>
                        <w:r>
                          <w:rPr>
                            <w:color w:val="231F20"/>
                            <w:w w:val="105%"/>
                          </w:rPr>
                          <w:t>find</w:t>
                        </w:r>
                        <w:r>
                          <w:rPr>
                            <w:color w:val="231F20"/>
                            <w:spacing w:val="-4"/>
                            <w:w w:val="105%"/>
                          </w:rPr>
                          <w:t xml:space="preserve"> </w:t>
                        </w:r>
                        <w:r>
                          <w:rPr>
                            <w:color w:val="231F20"/>
                            <w:w w:val="105%"/>
                          </w:rPr>
                          <w:t>him</w:t>
                        </w:r>
                        <w:r>
                          <w:rPr>
                            <w:color w:val="231F20"/>
                            <w:spacing w:val="-4"/>
                            <w:w w:val="105%"/>
                          </w:rPr>
                          <w:t xml:space="preserve"> </w:t>
                        </w:r>
                        <w:r>
                          <w:rPr>
                            <w:color w:val="231F20"/>
                            <w:w w:val="105%"/>
                          </w:rPr>
                          <w:t>reading</w:t>
                        </w:r>
                        <w:r>
                          <w:rPr>
                            <w:color w:val="231F20"/>
                            <w:spacing w:val="-4"/>
                            <w:w w:val="105%"/>
                          </w:rPr>
                          <w:t xml:space="preserve"> </w:t>
                        </w:r>
                        <w:r>
                          <w:rPr>
                            <w:color w:val="231F20"/>
                            <w:w w:val="105%"/>
                          </w:rPr>
                          <w:t>the</w:t>
                        </w:r>
                        <w:r>
                          <w:rPr>
                            <w:color w:val="231F20"/>
                            <w:spacing w:val="-4"/>
                            <w:w w:val="105%"/>
                          </w:rPr>
                          <w:t xml:space="preserve"> </w:t>
                        </w:r>
                        <w:r>
                          <w:rPr>
                            <w:color w:val="231F20"/>
                            <w:w w:val="105%"/>
                          </w:rPr>
                          <w:t>book</w:t>
                        </w:r>
                        <w:r>
                          <w:rPr>
                            <w:color w:val="231F20"/>
                            <w:spacing w:val="-4"/>
                            <w:w w:val="105%"/>
                          </w:rPr>
                          <w:t xml:space="preserve"> </w:t>
                        </w:r>
                        <w:r>
                          <w:rPr>
                            <w:color w:val="231F20"/>
                            <w:w w:val="105%"/>
                          </w:rPr>
                          <w:t>once more.</w:t>
                        </w:r>
                        <w:r>
                          <w:rPr>
                            <w:color w:val="231F20"/>
                            <w:spacing w:val="11"/>
                            <w:w w:val="105%"/>
                          </w:rPr>
                          <w:t xml:space="preserve"> </w:t>
                        </w:r>
                        <w:r>
                          <w:rPr>
                            <w:color w:val="231F20"/>
                            <w:w w:val="105%"/>
                          </w:rPr>
                          <w:t>Wait</w:t>
                        </w:r>
                        <w:r>
                          <w:rPr>
                            <w:color w:val="231F20"/>
                            <w:spacing w:val="-12"/>
                            <w:w w:val="105%"/>
                          </w:rPr>
                          <w:t xml:space="preserve"> </w:t>
                        </w:r>
                        <w:r>
                          <w:rPr>
                            <w:color w:val="231F20"/>
                            <w:w w:val="105%"/>
                          </w:rPr>
                          <w:t>until</w:t>
                        </w:r>
                        <w:r>
                          <w:rPr>
                            <w:color w:val="231F20"/>
                            <w:spacing w:val="-12"/>
                            <w:w w:val="105%"/>
                          </w:rPr>
                          <w:t xml:space="preserve"> </w:t>
                        </w:r>
                        <w:r>
                          <w:rPr>
                            <w:color w:val="231F20"/>
                            <w:w w:val="105%"/>
                          </w:rPr>
                          <w:t>repeated</w:t>
                        </w:r>
                        <w:r>
                          <w:rPr>
                            <w:color w:val="231F20"/>
                            <w:spacing w:val="-12"/>
                            <w:w w:val="105%"/>
                          </w:rPr>
                          <w:t xml:space="preserve"> </w:t>
                        </w:r>
                        <w:r>
                          <w:rPr>
                            <w:color w:val="231F20"/>
                            <w:w w:val="105%"/>
                          </w:rPr>
                          <w:t>stumbling</w:t>
                        </w:r>
                        <w:r>
                          <w:rPr>
                            <w:color w:val="231F20"/>
                            <w:spacing w:val="-12"/>
                            <w:w w:val="105%"/>
                          </w:rPr>
                          <w:t xml:space="preserve"> </w:t>
                        </w:r>
                        <w:r>
                          <w:rPr>
                            <w:color w:val="231F20"/>
                            <w:w w:val="105%"/>
                          </w:rPr>
                          <w:t>convinces</w:t>
                        </w:r>
                        <w:r>
                          <w:rPr>
                            <w:color w:val="231F20"/>
                            <w:spacing w:val="-11"/>
                            <w:w w:val="105%"/>
                          </w:rPr>
                          <w:t xml:space="preserve"> </w:t>
                        </w:r>
                        <w:r>
                          <w:rPr>
                            <w:color w:val="231F20"/>
                            <w:w w:val="105%"/>
                          </w:rPr>
                          <w:t>him</w:t>
                        </w:r>
                        <w:r>
                          <w:rPr>
                            <w:color w:val="231F20"/>
                            <w:spacing w:val="-12"/>
                            <w:w w:val="105%"/>
                          </w:rPr>
                          <w:t xml:space="preserve"> </w:t>
                        </w:r>
                        <w:r>
                          <w:rPr>
                            <w:color w:val="231F20"/>
                            <w:w w:val="105%"/>
                          </w:rPr>
                          <w:t>he must</w:t>
                        </w:r>
                        <w:r>
                          <w:rPr>
                            <w:color w:val="231F20"/>
                            <w:spacing w:val="-8"/>
                            <w:w w:val="105%"/>
                          </w:rPr>
                          <w:t xml:space="preserve"> </w:t>
                        </w:r>
                        <w:r>
                          <w:rPr>
                            <w:color w:val="231F20"/>
                            <w:w w:val="105%"/>
                          </w:rPr>
                          <w:t>act,</w:t>
                        </w:r>
                        <w:r>
                          <w:rPr>
                            <w:color w:val="231F20"/>
                            <w:spacing w:val="-8"/>
                            <w:w w:val="105%"/>
                          </w:rPr>
                          <w:t xml:space="preserve"> </w:t>
                        </w:r>
                        <w:r>
                          <w:rPr>
                            <w:color w:val="231F20"/>
                            <w:w w:val="105%"/>
                          </w:rPr>
                          <w:t>for</w:t>
                        </w:r>
                        <w:r>
                          <w:rPr>
                            <w:color w:val="231F20"/>
                            <w:spacing w:val="-8"/>
                            <w:w w:val="105%"/>
                          </w:rPr>
                          <w:t xml:space="preserve"> </w:t>
                        </w:r>
                        <w:r>
                          <w:rPr>
                            <w:color w:val="231F20"/>
                            <w:w w:val="105%"/>
                          </w:rPr>
                          <w:t>the</w:t>
                        </w:r>
                        <w:r>
                          <w:rPr>
                            <w:color w:val="231F20"/>
                            <w:spacing w:val="-8"/>
                            <w:w w:val="105%"/>
                          </w:rPr>
                          <w:t xml:space="preserve"> </w:t>
                        </w:r>
                        <w:r>
                          <w:rPr>
                            <w:color w:val="231F20"/>
                            <w:w w:val="105%"/>
                          </w:rPr>
                          <w:t>more</w:t>
                        </w:r>
                        <w:r>
                          <w:rPr>
                            <w:color w:val="231F20"/>
                            <w:spacing w:val="-8"/>
                            <w:w w:val="105%"/>
                          </w:rPr>
                          <w:t xml:space="preserve"> </w:t>
                        </w:r>
                        <w:r>
                          <w:rPr>
                            <w:color w:val="231F20"/>
                            <w:w w:val="105%"/>
                          </w:rPr>
                          <w:t>you</w:t>
                        </w:r>
                        <w:r>
                          <w:rPr>
                            <w:color w:val="231F20"/>
                            <w:spacing w:val="-8"/>
                            <w:w w:val="105%"/>
                          </w:rPr>
                          <w:t xml:space="preserve"> </w:t>
                        </w:r>
                        <w:r>
                          <w:rPr>
                            <w:color w:val="231F20"/>
                            <w:w w:val="105%"/>
                          </w:rPr>
                          <w:t>hurry</w:t>
                        </w:r>
                        <w:r>
                          <w:rPr>
                            <w:color w:val="231F20"/>
                            <w:spacing w:val="-8"/>
                            <w:w w:val="105%"/>
                          </w:rPr>
                          <w:t xml:space="preserve"> </w:t>
                        </w:r>
                        <w:r>
                          <w:rPr>
                            <w:color w:val="231F20"/>
                            <w:w w:val="105%"/>
                          </w:rPr>
                          <w:t>him</w:t>
                        </w:r>
                        <w:r>
                          <w:rPr>
                            <w:color w:val="231F20"/>
                            <w:spacing w:val="-8"/>
                            <w:w w:val="105%"/>
                          </w:rPr>
                          <w:t xml:space="preserve"> </w:t>
                        </w:r>
                        <w:r>
                          <w:rPr>
                            <w:color w:val="231F20"/>
                            <w:w w:val="105%"/>
                          </w:rPr>
                          <w:t>the</w:t>
                        </w:r>
                        <w:r>
                          <w:rPr>
                            <w:color w:val="231F20"/>
                            <w:spacing w:val="-8"/>
                            <w:w w:val="105%"/>
                          </w:rPr>
                          <w:t xml:space="preserve"> </w:t>
                        </w:r>
                        <w:r>
                          <w:rPr>
                            <w:color w:val="231F20"/>
                            <w:w w:val="105%"/>
                          </w:rPr>
                          <w:t>longer</w:t>
                        </w:r>
                        <w:r>
                          <w:rPr>
                            <w:color w:val="231F20"/>
                            <w:spacing w:val="-8"/>
                            <w:w w:val="105%"/>
                          </w:rPr>
                          <w:t xml:space="preserve"> </w:t>
                        </w:r>
                        <w:r>
                          <w:rPr>
                            <w:color w:val="231F20"/>
                            <w:w w:val="105%"/>
                          </w:rPr>
                          <w:t>his</w:t>
                        </w:r>
                        <w:r>
                          <w:rPr>
                            <w:color w:val="231F20"/>
                            <w:spacing w:val="-8"/>
                            <w:w w:val="105%"/>
                          </w:rPr>
                          <w:t xml:space="preserve"> </w:t>
                        </w:r>
                        <w:r>
                          <w:rPr>
                            <w:color w:val="231F20"/>
                            <w:w w:val="105%"/>
                          </w:rPr>
                          <w:t>re- covery may be delayed.</w:t>
                        </w:r>
                      </w:p>
                      <w:p w14:paraId="54403F61" w14:textId="77777777" w:rsidR="00000000" w:rsidRDefault="00000000">
                        <w:pPr>
                          <w:pStyle w:val="BodyText"/>
                          <w:kinsoku w:val="0"/>
                          <w:overflowPunct w:val="0"/>
                          <w:spacing w:before="0.05pt" w:line="12.95pt" w:lineRule="auto"/>
                          <w:ind w:end="0.95pt"/>
                          <w:rPr>
                            <w:color w:val="231F20"/>
                            <w:w w:val="105%"/>
                          </w:rPr>
                        </w:pPr>
                        <w:r>
                          <w:rPr>
                            <w:color w:val="231F20"/>
                            <w:spacing w:val="-2"/>
                          </w:rPr>
                          <w:t>If</w:t>
                        </w:r>
                        <w:r>
                          <w:rPr>
                            <w:color w:val="231F20"/>
                            <w:spacing w:val="-8"/>
                          </w:rPr>
                          <w:t xml:space="preserve"> </w:t>
                        </w:r>
                        <w:r>
                          <w:rPr>
                            <w:color w:val="231F20"/>
                            <w:spacing w:val="-2"/>
                          </w:rPr>
                          <w:t>you</w:t>
                        </w:r>
                        <w:r>
                          <w:rPr>
                            <w:color w:val="231F20"/>
                            <w:spacing w:val="-8"/>
                          </w:rPr>
                          <w:t xml:space="preserve"> </w:t>
                        </w:r>
                        <w:r>
                          <w:rPr>
                            <w:color w:val="231F20"/>
                            <w:spacing w:val="-2"/>
                          </w:rPr>
                          <w:t>have</w:t>
                        </w:r>
                        <w:r>
                          <w:rPr>
                            <w:color w:val="231F20"/>
                            <w:spacing w:val="-8"/>
                          </w:rPr>
                          <w:t xml:space="preserve"> </w:t>
                        </w:r>
                        <w:r>
                          <w:rPr>
                            <w:color w:val="231F20"/>
                            <w:spacing w:val="-2"/>
                          </w:rPr>
                          <w:t>a</w:t>
                        </w:r>
                        <w:r>
                          <w:rPr>
                            <w:color w:val="231F20"/>
                            <w:spacing w:val="-8"/>
                          </w:rPr>
                          <w:t xml:space="preserve"> </w:t>
                        </w:r>
                        <w:r>
                          <w:rPr>
                            <w:color w:val="231F20"/>
                            <w:spacing w:val="-2"/>
                          </w:rPr>
                          <w:t>number</w:t>
                        </w:r>
                        <w:r>
                          <w:rPr>
                            <w:color w:val="231F20"/>
                            <w:spacing w:val="-8"/>
                          </w:rPr>
                          <w:t xml:space="preserve"> </w:t>
                        </w:r>
                        <w:r>
                          <w:rPr>
                            <w:color w:val="231F20"/>
                            <w:spacing w:val="-2"/>
                          </w:rPr>
                          <w:t>three</w:t>
                        </w:r>
                        <w:r>
                          <w:rPr>
                            <w:color w:val="231F20"/>
                            <w:spacing w:val="-8"/>
                          </w:rPr>
                          <w:t xml:space="preserve"> </w:t>
                        </w:r>
                        <w:r>
                          <w:rPr>
                            <w:color w:val="231F20"/>
                            <w:spacing w:val="-2"/>
                          </w:rPr>
                          <w:t>husband,</w:t>
                        </w:r>
                        <w:r>
                          <w:rPr>
                            <w:color w:val="231F20"/>
                            <w:spacing w:val="-8"/>
                          </w:rPr>
                          <w:t xml:space="preserve"> </w:t>
                        </w:r>
                        <w:r>
                          <w:rPr>
                            <w:color w:val="231F20"/>
                            <w:spacing w:val="-2"/>
                          </w:rPr>
                          <w:t>you</w:t>
                        </w:r>
                        <w:r>
                          <w:rPr>
                            <w:color w:val="231F20"/>
                            <w:spacing w:val="-8"/>
                          </w:rPr>
                          <w:t xml:space="preserve"> </w:t>
                        </w:r>
                        <w:r>
                          <w:rPr>
                            <w:color w:val="231F20"/>
                            <w:spacing w:val="-2"/>
                          </w:rPr>
                          <w:t>may</w:t>
                        </w:r>
                        <w:r>
                          <w:rPr>
                            <w:color w:val="231F20"/>
                            <w:spacing w:val="-8"/>
                          </w:rPr>
                          <w:t xml:space="preserve"> </w:t>
                        </w:r>
                        <w:r>
                          <w:rPr>
                            <w:color w:val="231F20"/>
                            <w:spacing w:val="-2"/>
                          </w:rPr>
                          <w:t>be</w:t>
                        </w:r>
                        <w:r>
                          <w:rPr>
                            <w:color w:val="231F20"/>
                            <w:spacing w:val="-8"/>
                          </w:rPr>
                          <w:t xml:space="preserve"> </w:t>
                        </w:r>
                        <w:r>
                          <w:rPr>
                            <w:color w:val="231F20"/>
                            <w:spacing w:val="-2"/>
                          </w:rPr>
                          <w:t>in</w:t>
                        </w:r>
                        <w:r>
                          <w:rPr>
                            <w:color w:val="231F20"/>
                            <w:spacing w:val="-8"/>
                          </w:rPr>
                          <w:t xml:space="preserve"> </w:t>
                        </w:r>
                        <w:r>
                          <w:rPr>
                            <w:color w:val="231F20"/>
                            <w:spacing w:val="-2"/>
                          </w:rPr>
                          <w:t>luck. Being</w:t>
                        </w:r>
                        <w:r>
                          <w:rPr>
                            <w:color w:val="231F20"/>
                            <w:spacing w:val="-9"/>
                          </w:rPr>
                          <w:t xml:space="preserve"> </w:t>
                        </w:r>
                        <w:r>
                          <w:rPr>
                            <w:color w:val="231F20"/>
                            <w:spacing w:val="-2"/>
                          </w:rPr>
                          <w:t>certain</w:t>
                        </w:r>
                        <w:r>
                          <w:rPr>
                            <w:color w:val="231F20"/>
                            <w:spacing w:val="-9"/>
                          </w:rPr>
                          <w:t xml:space="preserve"> </w:t>
                        </w:r>
                        <w:r>
                          <w:rPr>
                            <w:color w:val="231F20"/>
                            <w:spacing w:val="-2"/>
                          </w:rPr>
                          <w:t>he</w:t>
                        </w:r>
                        <w:r>
                          <w:rPr>
                            <w:color w:val="231F20"/>
                            <w:spacing w:val="-9"/>
                          </w:rPr>
                          <w:t xml:space="preserve"> </w:t>
                        </w:r>
                        <w:r>
                          <w:rPr>
                            <w:color w:val="231F20"/>
                            <w:spacing w:val="-2"/>
                          </w:rPr>
                          <w:t>wants</w:t>
                        </w:r>
                        <w:r>
                          <w:rPr>
                            <w:color w:val="231F20"/>
                            <w:spacing w:val="-9"/>
                          </w:rPr>
                          <w:t xml:space="preserve"> </w:t>
                        </w:r>
                        <w:r>
                          <w:rPr>
                            <w:color w:val="231F20"/>
                            <w:spacing w:val="-2"/>
                          </w:rPr>
                          <w:t>to</w:t>
                        </w:r>
                        <w:r>
                          <w:rPr>
                            <w:color w:val="231F20"/>
                            <w:spacing w:val="-9"/>
                          </w:rPr>
                          <w:t xml:space="preserve"> </w:t>
                        </w:r>
                        <w:r>
                          <w:rPr>
                            <w:color w:val="231F20"/>
                            <w:spacing w:val="-2"/>
                          </w:rPr>
                          <w:t>stop,</w:t>
                        </w:r>
                        <w:r>
                          <w:rPr>
                            <w:color w:val="231F20"/>
                            <w:spacing w:val="-9"/>
                          </w:rPr>
                          <w:t xml:space="preserve"> </w:t>
                        </w:r>
                        <w:r>
                          <w:rPr>
                            <w:color w:val="231F20"/>
                            <w:spacing w:val="-2"/>
                          </w:rPr>
                          <w:t>you</w:t>
                        </w:r>
                        <w:r>
                          <w:rPr>
                            <w:color w:val="231F20"/>
                            <w:spacing w:val="-9"/>
                          </w:rPr>
                          <w:t xml:space="preserve"> </w:t>
                        </w:r>
                        <w:r>
                          <w:rPr>
                            <w:color w:val="231F20"/>
                            <w:spacing w:val="-2"/>
                          </w:rPr>
                          <w:t>can</w:t>
                        </w:r>
                        <w:r>
                          <w:rPr>
                            <w:color w:val="231F20"/>
                            <w:spacing w:val="-9"/>
                          </w:rPr>
                          <w:t xml:space="preserve"> </w:t>
                        </w:r>
                        <w:r>
                          <w:rPr>
                            <w:color w:val="231F20"/>
                            <w:spacing w:val="-2"/>
                          </w:rPr>
                          <w:t>go</w:t>
                        </w:r>
                        <w:r>
                          <w:rPr>
                            <w:color w:val="231F20"/>
                            <w:spacing w:val="-9"/>
                          </w:rPr>
                          <w:t xml:space="preserve"> </w:t>
                        </w:r>
                        <w:r>
                          <w:rPr>
                            <w:color w:val="231F20"/>
                            <w:spacing w:val="-2"/>
                          </w:rPr>
                          <w:t>to</w:t>
                        </w:r>
                        <w:r>
                          <w:rPr>
                            <w:color w:val="231F20"/>
                            <w:spacing w:val="-9"/>
                          </w:rPr>
                          <w:t xml:space="preserve"> </w:t>
                        </w:r>
                        <w:r>
                          <w:rPr>
                            <w:color w:val="231F20"/>
                            <w:spacing w:val="-2"/>
                          </w:rPr>
                          <w:t>him</w:t>
                        </w:r>
                        <w:r>
                          <w:rPr>
                            <w:color w:val="231F20"/>
                            <w:spacing w:val="-9"/>
                          </w:rPr>
                          <w:t xml:space="preserve"> </w:t>
                        </w:r>
                        <w:r>
                          <w:rPr>
                            <w:color w:val="231F20"/>
                            <w:spacing w:val="-2"/>
                          </w:rPr>
                          <w:t>with</w:t>
                        </w:r>
                        <w:r>
                          <w:rPr>
                            <w:color w:val="231F20"/>
                            <w:spacing w:val="-9"/>
                          </w:rPr>
                          <w:t xml:space="preserve"> </w:t>
                        </w:r>
                        <w:r>
                          <w:rPr>
                            <w:color w:val="231F20"/>
                            <w:spacing w:val="-2"/>
                          </w:rPr>
                          <w:t xml:space="preserve">this </w:t>
                        </w:r>
                        <w:r>
                          <w:rPr>
                            <w:color w:val="231F20"/>
                          </w:rPr>
                          <w:t>volume</w:t>
                        </w:r>
                        <w:r>
                          <w:rPr>
                            <w:color w:val="231F20"/>
                            <w:spacing w:val="-8"/>
                          </w:rPr>
                          <w:t xml:space="preserve"> </w:t>
                        </w:r>
                        <w:r>
                          <w:rPr>
                            <w:color w:val="231F20"/>
                          </w:rPr>
                          <w:t>as</w:t>
                        </w:r>
                        <w:r>
                          <w:rPr>
                            <w:color w:val="231F20"/>
                            <w:spacing w:val="-8"/>
                          </w:rPr>
                          <w:t xml:space="preserve"> </w:t>
                        </w:r>
                        <w:r>
                          <w:rPr>
                            <w:color w:val="231F20"/>
                          </w:rPr>
                          <w:t>joyfully</w:t>
                        </w:r>
                        <w:r>
                          <w:rPr>
                            <w:color w:val="231F20"/>
                            <w:spacing w:val="-8"/>
                          </w:rPr>
                          <w:t xml:space="preserve"> </w:t>
                        </w:r>
                        <w:r>
                          <w:rPr>
                            <w:color w:val="231F20"/>
                          </w:rPr>
                          <w:t>as</w:t>
                        </w:r>
                        <w:r>
                          <w:rPr>
                            <w:color w:val="231F20"/>
                            <w:spacing w:val="-8"/>
                          </w:rPr>
                          <w:t xml:space="preserve"> </w:t>
                        </w:r>
                        <w:r>
                          <w:rPr>
                            <w:color w:val="231F20"/>
                          </w:rPr>
                          <w:t>though</w:t>
                        </w:r>
                        <w:r>
                          <w:rPr>
                            <w:color w:val="231F20"/>
                            <w:spacing w:val="-8"/>
                          </w:rPr>
                          <w:t xml:space="preserve"> </w:t>
                        </w:r>
                        <w:r>
                          <w:rPr>
                            <w:color w:val="231F20"/>
                          </w:rPr>
                          <w:t>you</w:t>
                        </w:r>
                        <w:r>
                          <w:rPr>
                            <w:color w:val="231F20"/>
                            <w:spacing w:val="-8"/>
                          </w:rPr>
                          <w:t xml:space="preserve"> </w:t>
                        </w:r>
                        <w:r>
                          <w:rPr>
                            <w:color w:val="231F20"/>
                          </w:rPr>
                          <w:t>had</w:t>
                        </w:r>
                        <w:r>
                          <w:rPr>
                            <w:color w:val="231F20"/>
                            <w:spacing w:val="-8"/>
                          </w:rPr>
                          <w:t xml:space="preserve"> </w:t>
                        </w:r>
                        <w:r>
                          <w:rPr>
                            <w:color w:val="231F20"/>
                          </w:rPr>
                          <w:t>struck</w:t>
                        </w:r>
                        <w:r>
                          <w:rPr>
                            <w:color w:val="231F20"/>
                            <w:spacing w:val="-8"/>
                          </w:rPr>
                          <w:t xml:space="preserve"> </w:t>
                        </w:r>
                        <w:r>
                          <w:rPr>
                            <w:color w:val="231F20"/>
                          </w:rPr>
                          <w:t>oil.</w:t>
                        </w:r>
                        <w:r>
                          <w:rPr>
                            <w:color w:val="231F20"/>
                            <w:spacing w:val="31"/>
                          </w:rPr>
                          <w:t xml:space="preserve"> </w:t>
                        </w:r>
                        <w:r>
                          <w:rPr>
                            <w:color w:val="231F20"/>
                          </w:rPr>
                          <w:t>He</w:t>
                        </w:r>
                        <w:r>
                          <w:rPr>
                            <w:color w:val="231F20"/>
                            <w:spacing w:val="-8"/>
                          </w:rPr>
                          <w:t xml:space="preserve"> </w:t>
                        </w:r>
                        <w:r>
                          <w:rPr>
                            <w:color w:val="231F20"/>
                          </w:rPr>
                          <w:t xml:space="preserve">may </w:t>
                        </w:r>
                        <w:r>
                          <w:rPr>
                            <w:color w:val="231F20"/>
                            <w:w w:val="105%"/>
                          </w:rPr>
                          <w:t>not</w:t>
                        </w:r>
                        <w:r>
                          <w:rPr>
                            <w:color w:val="231F20"/>
                            <w:spacing w:val="-8"/>
                            <w:w w:val="105%"/>
                          </w:rPr>
                          <w:t xml:space="preserve"> </w:t>
                        </w:r>
                        <w:r>
                          <w:rPr>
                            <w:color w:val="231F20"/>
                            <w:w w:val="105%"/>
                          </w:rPr>
                          <w:t>share</w:t>
                        </w:r>
                        <w:r>
                          <w:rPr>
                            <w:color w:val="231F20"/>
                            <w:spacing w:val="-8"/>
                            <w:w w:val="105%"/>
                          </w:rPr>
                          <w:t xml:space="preserve"> </w:t>
                        </w:r>
                        <w:r>
                          <w:rPr>
                            <w:color w:val="231F20"/>
                            <w:w w:val="105%"/>
                          </w:rPr>
                          <w:t>your</w:t>
                        </w:r>
                        <w:r>
                          <w:rPr>
                            <w:color w:val="231F20"/>
                            <w:spacing w:val="-8"/>
                            <w:w w:val="105%"/>
                          </w:rPr>
                          <w:t xml:space="preserve"> </w:t>
                        </w:r>
                        <w:r>
                          <w:rPr>
                            <w:color w:val="231F20"/>
                            <w:w w:val="105%"/>
                          </w:rPr>
                          <w:t>enthusiasm,</w:t>
                        </w:r>
                        <w:r>
                          <w:rPr>
                            <w:color w:val="231F20"/>
                            <w:spacing w:val="-8"/>
                            <w:w w:val="105%"/>
                          </w:rPr>
                          <w:t xml:space="preserve"> </w:t>
                        </w:r>
                        <w:r>
                          <w:rPr>
                            <w:color w:val="231F20"/>
                            <w:w w:val="105%"/>
                          </w:rPr>
                          <w:t>but</w:t>
                        </w:r>
                        <w:r>
                          <w:rPr>
                            <w:color w:val="231F20"/>
                            <w:spacing w:val="-8"/>
                            <w:w w:val="105%"/>
                          </w:rPr>
                          <w:t xml:space="preserve"> </w:t>
                        </w:r>
                        <w:r>
                          <w:rPr>
                            <w:color w:val="231F20"/>
                            <w:w w:val="105%"/>
                          </w:rPr>
                          <w:t>he</w:t>
                        </w:r>
                        <w:r>
                          <w:rPr>
                            <w:color w:val="231F20"/>
                            <w:spacing w:val="-8"/>
                            <w:w w:val="105%"/>
                          </w:rPr>
                          <w:t xml:space="preserve"> </w:t>
                        </w:r>
                        <w:r>
                          <w:rPr>
                            <w:color w:val="231F20"/>
                            <w:w w:val="105%"/>
                          </w:rPr>
                          <w:t>is</w:t>
                        </w:r>
                        <w:r>
                          <w:rPr>
                            <w:color w:val="231F20"/>
                            <w:spacing w:val="-8"/>
                            <w:w w:val="105%"/>
                          </w:rPr>
                          <w:t xml:space="preserve"> </w:t>
                        </w:r>
                        <w:r>
                          <w:rPr>
                            <w:color w:val="231F20"/>
                            <w:w w:val="105%"/>
                          </w:rPr>
                          <w:t>practically</w:t>
                        </w:r>
                        <w:r>
                          <w:rPr>
                            <w:color w:val="231F20"/>
                            <w:spacing w:val="-8"/>
                            <w:w w:val="105%"/>
                          </w:rPr>
                          <w:t xml:space="preserve"> </w:t>
                        </w:r>
                        <w:r>
                          <w:rPr>
                            <w:color w:val="231F20"/>
                            <w:w w:val="105%"/>
                          </w:rPr>
                          <w:t>sure</w:t>
                        </w:r>
                        <w:r>
                          <w:rPr>
                            <w:color w:val="231F20"/>
                            <w:spacing w:val="-8"/>
                            <w:w w:val="105%"/>
                          </w:rPr>
                          <w:t xml:space="preserve"> </w:t>
                        </w:r>
                        <w:r>
                          <w:rPr>
                            <w:color w:val="231F20"/>
                            <w:w w:val="105%"/>
                          </w:rPr>
                          <w:t xml:space="preserve">to </w:t>
                        </w:r>
                        <w:r>
                          <w:rPr>
                            <w:color w:val="231F20"/>
                            <w:spacing w:val="-2"/>
                          </w:rPr>
                          <w:t>read</w:t>
                        </w:r>
                        <w:r>
                          <w:rPr>
                            <w:color w:val="231F20"/>
                            <w:spacing w:val="-10"/>
                          </w:rPr>
                          <w:t xml:space="preserve"> </w:t>
                        </w:r>
                        <w:r>
                          <w:rPr>
                            <w:color w:val="231F20"/>
                            <w:spacing w:val="-2"/>
                          </w:rPr>
                          <w:t>the</w:t>
                        </w:r>
                        <w:r>
                          <w:rPr>
                            <w:color w:val="231F20"/>
                            <w:spacing w:val="-9"/>
                          </w:rPr>
                          <w:t xml:space="preserve"> </w:t>
                        </w:r>
                        <w:r>
                          <w:rPr>
                            <w:color w:val="231F20"/>
                            <w:spacing w:val="-2"/>
                          </w:rPr>
                          <w:t>book</w:t>
                        </w:r>
                        <w:r>
                          <w:rPr>
                            <w:color w:val="231F20"/>
                            <w:spacing w:val="-9"/>
                          </w:rPr>
                          <w:t xml:space="preserve"> </w:t>
                        </w:r>
                        <w:r>
                          <w:rPr>
                            <w:color w:val="231F20"/>
                            <w:spacing w:val="-2"/>
                          </w:rPr>
                          <w:t>and</w:t>
                        </w:r>
                        <w:r>
                          <w:rPr>
                            <w:color w:val="231F20"/>
                            <w:spacing w:val="-9"/>
                          </w:rPr>
                          <w:t xml:space="preserve"> </w:t>
                        </w:r>
                        <w:r>
                          <w:rPr>
                            <w:color w:val="231F20"/>
                            <w:spacing w:val="-2"/>
                          </w:rPr>
                          <w:t>he</w:t>
                        </w:r>
                        <w:r>
                          <w:rPr>
                            <w:color w:val="231F20"/>
                            <w:spacing w:val="-10"/>
                          </w:rPr>
                          <w:t xml:space="preserve"> </w:t>
                        </w:r>
                        <w:r>
                          <w:rPr>
                            <w:color w:val="231F20"/>
                            <w:spacing w:val="-2"/>
                          </w:rPr>
                          <w:t>may</w:t>
                        </w:r>
                        <w:r>
                          <w:rPr>
                            <w:color w:val="231F20"/>
                            <w:spacing w:val="-9"/>
                          </w:rPr>
                          <w:t xml:space="preserve"> </w:t>
                        </w:r>
                        <w:r>
                          <w:rPr>
                            <w:color w:val="231F20"/>
                            <w:spacing w:val="-2"/>
                          </w:rPr>
                          <w:t>go</w:t>
                        </w:r>
                        <w:r>
                          <w:rPr>
                            <w:color w:val="231F20"/>
                            <w:spacing w:val="-9"/>
                          </w:rPr>
                          <w:t xml:space="preserve"> </w:t>
                        </w:r>
                        <w:r>
                          <w:rPr>
                            <w:color w:val="231F20"/>
                            <w:spacing w:val="-2"/>
                          </w:rPr>
                          <w:t>for</w:t>
                        </w:r>
                        <w:r>
                          <w:rPr>
                            <w:color w:val="231F20"/>
                            <w:spacing w:val="-9"/>
                          </w:rPr>
                          <w:t xml:space="preserve"> </w:t>
                        </w:r>
                        <w:r>
                          <w:rPr>
                            <w:color w:val="231F20"/>
                            <w:spacing w:val="-2"/>
                          </w:rPr>
                          <w:t>the</w:t>
                        </w:r>
                        <w:r>
                          <w:rPr>
                            <w:color w:val="231F20"/>
                            <w:spacing w:val="-10"/>
                          </w:rPr>
                          <w:t xml:space="preserve"> </w:t>
                        </w:r>
                        <w:r>
                          <w:rPr>
                            <w:color w:val="231F20"/>
                            <w:spacing w:val="-2"/>
                          </w:rPr>
                          <w:t>program</w:t>
                        </w:r>
                        <w:r>
                          <w:rPr>
                            <w:color w:val="231F20"/>
                            <w:spacing w:val="-9"/>
                          </w:rPr>
                          <w:t xml:space="preserve"> </w:t>
                        </w:r>
                        <w:r>
                          <w:rPr>
                            <w:color w:val="231F20"/>
                            <w:spacing w:val="-2"/>
                          </w:rPr>
                          <w:t>at</w:t>
                        </w:r>
                        <w:r>
                          <w:rPr>
                            <w:color w:val="231F20"/>
                            <w:spacing w:val="-9"/>
                          </w:rPr>
                          <w:t xml:space="preserve"> </w:t>
                        </w:r>
                        <w:r>
                          <w:rPr>
                            <w:color w:val="231F20"/>
                            <w:spacing w:val="-2"/>
                          </w:rPr>
                          <w:t>once.</w:t>
                        </w:r>
                        <w:r>
                          <w:rPr>
                            <w:color w:val="231F20"/>
                            <w:spacing w:val="6"/>
                          </w:rPr>
                          <w:t xml:space="preserve"> </w:t>
                        </w:r>
                        <w:r>
                          <w:rPr>
                            <w:color w:val="231F20"/>
                            <w:spacing w:val="-2"/>
                          </w:rPr>
                          <w:t>If</w:t>
                        </w:r>
                        <w:r>
                          <w:rPr>
                            <w:color w:val="231F20"/>
                            <w:spacing w:val="-9"/>
                          </w:rPr>
                          <w:t xml:space="preserve"> </w:t>
                        </w:r>
                        <w:r>
                          <w:rPr>
                            <w:color w:val="231F20"/>
                            <w:spacing w:val="-2"/>
                          </w:rPr>
                          <w:t xml:space="preserve">he </w:t>
                        </w:r>
                        <w:r>
                          <w:rPr>
                            <w:color w:val="231F20"/>
                          </w:rPr>
                          <w:t>does</w:t>
                        </w:r>
                        <w:r>
                          <w:rPr>
                            <w:color w:val="231F20"/>
                            <w:spacing w:val="-11"/>
                          </w:rPr>
                          <w:t xml:space="preserve"> </w:t>
                        </w:r>
                        <w:r>
                          <w:rPr>
                            <w:color w:val="231F20"/>
                          </w:rPr>
                          <w:t>not,</w:t>
                        </w:r>
                        <w:r>
                          <w:rPr>
                            <w:color w:val="231F20"/>
                            <w:spacing w:val="-11"/>
                          </w:rPr>
                          <w:t xml:space="preserve"> </w:t>
                        </w:r>
                        <w:r>
                          <w:rPr>
                            <w:color w:val="231F20"/>
                          </w:rPr>
                          <w:t>you</w:t>
                        </w:r>
                        <w:r>
                          <w:rPr>
                            <w:color w:val="231F20"/>
                            <w:spacing w:val="-11"/>
                          </w:rPr>
                          <w:t xml:space="preserve"> </w:t>
                        </w:r>
                        <w:r>
                          <w:rPr>
                            <w:color w:val="231F20"/>
                          </w:rPr>
                          <w:t>will</w:t>
                        </w:r>
                        <w:r>
                          <w:rPr>
                            <w:color w:val="231F20"/>
                            <w:spacing w:val="-11"/>
                          </w:rPr>
                          <w:t xml:space="preserve"> </w:t>
                        </w:r>
                        <w:r>
                          <w:rPr>
                            <w:color w:val="231F20"/>
                          </w:rPr>
                          <w:t>probably</w:t>
                        </w:r>
                        <w:r>
                          <w:rPr>
                            <w:color w:val="231F20"/>
                            <w:spacing w:val="-11"/>
                          </w:rPr>
                          <w:t xml:space="preserve"> </w:t>
                        </w:r>
                        <w:r>
                          <w:rPr>
                            <w:color w:val="231F20"/>
                          </w:rPr>
                          <w:t>not</w:t>
                        </w:r>
                        <w:r>
                          <w:rPr>
                            <w:color w:val="231F20"/>
                            <w:spacing w:val="-11"/>
                          </w:rPr>
                          <w:t xml:space="preserve"> </w:t>
                        </w:r>
                        <w:r>
                          <w:rPr>
                            <w:color w:val="231F20"/>
                          </w:rPr>
                          <w:t>have</w:t>
                        </w:r>
                        <w:r>
                          <w:rPr>
                            <w:color w:val="231F20"/>
                            <w:spacing w:val="-11"/>
                          </w:rPr>
                          <w:t xml:space="preserve"> </w:t>
                        </w:r>
                        <w:r>
                          <w:rPr>
                            <w:color w:val="231F20"/>
                          </w:rPr>
                          <w:t>long</w:t>
                        </w:r>
                        <w:r>
                          <w:rPr>
                            <w:color w:val="231F20"/>
                            <w:spacing w:val="-11"/>
                          </w:rPr>
                          <w:t xml:space="preserve"> </w:t>
                        </w:r>
                        <w:r>
                          <w:rPr>
                            <w:color w:val="231F20"/>
                          </w:rPr>
                          <w:t>to</w:t>
                        </w:r>
                        <w:r>
                          <w:rPr>
                            <w:color w:val="231F20"/>
                            <w:spacing w:val="-11"/>
                          </w:rPr>
                          <w:t xml:space="preserve"> </w:t>
                        </w:r>
                        <w:r>
                          <w:rPr>
                            <w:color w:val="231F20"/>
                          </w:rPr>
                          <w:t>wait.</w:t>
                        </w:r>
                        <w:r>
                          <w:rPr>
                            <w:color w:val="231F20"/>
                            <w:spacing w:val="25"/>
                          </w:rPr>
                          <w:t xml:space="preserve"> </w:t>
                        </w:r>
                        <w:r>
                          <w:rPr>
                            <w:color w:val="231F20"/>
                          </w:rPr>
                          <w:t xml:space="preserve">Again, </w:t>
                        </w:r>
                        <w:r>
                          <w:rPr>
                            <w:color w:val="231F20"/>
                            <w:w w:val="105%"/>
                          </w:rPr>
                          <w:t>you</w:t>
                        </w:r>
                        <w:r>
                          <w:rPr>
                            <w:color w:val="231F20"/>
                            <w:spacing w:val="-12"/>
                            <w:w w:val="105%"/>
                          </w:rPr>
                          <w:t xml:space="preserve"> </w:t>
                        </w:r>
                        <w:r>
                          <w:rPr>
                            <w:color w:val="231F20"/>
                            <w:w w:val="105%"/>
                          </w:rPr>
                          <w:t>should</w:t>
                        </w:r>
                        <w:r>
                          <w:rPr>
                            <w:color w:val="231F20"/>
                            <w:spacing w:val="-12"/>
                            <w:w w:val="105%"/>
                          </w:rPr>
                          <w:t xml:space="preserve"> </w:t>
                        </w:r>
                        <w:r>
                          <w:rPr>
                            <w:color w:val="231F20"/>
                            <w:w w:val="105%"/>
                          </w:rPr>
                          <w:t>not</w:t>
                        </w:r>
                        <w:r>
                          <w:rPr>
                            <w:color w:val="231F20"/>
                            <w:spacing w:val="-12"/>
                            <w:w w:val="105%"/>
                          </w:rPr>
                          <w:t xml:space="preserve"> </w:t>
                        </w:r>
                        <w:r>
                          <w:rPr>
                            <w:color w:val="231F20"/>
                            <w:w w:val="105%"/>
                          </w:rPr>
                          <w:t>crowd</w:t>
                        </w:r>
                        <w:r>
                          <w:rPr>
                            <w:color w:val="231F20"/>
                            <w:spacing w:val="-12"/>
                            <w:w w:val="105%"/>
                          </w:rPr>
                          <w:t xml:space="preserve"> </w:t>
                        </w:r>
                        <w:r>
                          <w:rPr>
                            <w:color w:val="231F20"/>
                            <w:w w:val="105%"/>
                          </w:rPr>
                          <w:t>him.</w:t>
                        </w:r>
                        <w:r>
                          <w:rPr>
                            <w:color w:val="231F20"/>
                            <w:spacing w:val="-3"/>
                            <w:w w:val="105%"/>
                          </w:rPr>
                          <w:t xml:space="preserve"> </w:t>
                        </w:r>
                        <w:r>
                          <w:rPr>
                            <w:color w:val="231F20"/>
                            <w:w w:val="105%"/>
                          </w:rPr>
                          <w:t>Let</w:t>
                        </w:r>
                        <w:r>
                          <w:rPr>
                            <w:color w:val="231F20"/>
                            <w:spacing w:val="-12"/>
                            <w:w w:val="105%"/>
                          </w:rPr>
                          <w:t xml:space="preserve"> </w:t>
                        </w:r>
                        <w:r>
                          <w:rPr>
                            <w:color w:val="231F20"/>
                            <w:w w:val="105%"/>
                          </w:rPr>
                          <w:t>him</w:t>
                        </w:r>
                        <w:r>
                          <w:rPr>
                            <w:color w:val="231F20"/>
                            <w:spacing w:val="-12"/>
                            <w:w w:val="105%"/>
                          </w:rPr>
                          <w:t xml:space="preserve"> </w:t>
                        </w:r>
                        <w:r>
                          <w:rPr>
                            <w:color w:val="231F20"/>
                            <w:w w:val="105%"/>
                          </w:rPr>
                          <w:t>decide</w:t>
                        </w:r>
                        <w:r>
                          <w:rPr>
                            <w:color w:val="231F20"/>
                            <w:spacing w:val="-11"/>
                            <w:w w:val="105%"/>
                          </w:rPr>
                          <w:t xml:space="preserve"> </w:t>
                        </w:r>
                        <w:r>
                          <w:rPr>
                            <w:color w:val="231F20"/>
                            <w:w w:val="105%"/>
                          </w:rPr>
                          <w:t>for</w:t>
                        </w:r>
                        <w:r>
                          <w:rPr>
                            <w:color w:val="231F20"/>
                            <w:spacing w:val="-12"/>
                            <w:w w:val="105%"/>
                          </w:rPr>
                          <w:t xml:space="preserve"> </w:t>
                        </w:r>
                        <w:r>
                          <w:rPr>
                            <w:color w:val="231F20"/>
                            <w:w w:val="105%"/>
                          </w:rPr>
                          <w:t xml:space="preserve">himself. </w:t>
                        </w:r>
                        <w:r>
                          <w:rPr>
                            <w:color w:val="231F20"/>
                            <w:spacing w:val="-2"/>
                            <w:w w:val="105%"/>
                          </w:rPr>
                          <w:t>Cheerfully</w:t>
                        </w:r>
                        <w:r>
                          <w:rPr>
                            <w:color w:val="231F20"/>
                            <w:spacing w:val="-10"/>
                            <w:w w:val="105%"/>
                          </w:rPr>
                          <w:t xml:space="preserve"> </w:t>
                        </w:r>
                        <w:r>
                          <w:rPr>
                            <w:color w:val="231F20"/>
                            <w:spacing w:val="-2"/>
                            <w:w w:val="105%"/>
                          </w:rPr>
                          <w:t>see</w:t>
                        </w:r>
                        <w:r>
                          <w:rPr>
                            <w:color w:val="231F20"/>
                            <w:spacing w:val="-10"/>
                            <w:w w:val="105%"/>
                          </w:rPr>
                          <w:t xml:space="preserve"> </w:t>
                        </w:r>
                        <w:r>
                          <w:rPr>
                            <w:color w:val="231F20"/>
                            <w:spacing w:val="-2"/>
                            <w:w w:val="105%"/>
                          </w:rPr>
                          <w:t>him</w:t>
                        </w:r>
                        <w:r>
                          <w:rPr>
                            <w:color w:val="231F20"/>
                            <w:spacing w:val="-10"/>
                            <w:w w:val="105%"/>
                          </w:rPr>
                          <w:t xml:space="preserve"> </w:t>
                        </w:r>
                        <w:r>
                          <w:rPr>
                            <w:color w:val="231F20"/>
                            <w:spacing w:val="-2"/>
                            <w:w w:val="105%"/>
                          </w:rPr>
                          <w:t>through</w:t>
                        </w:r>
                        <w:r>
                          <w:rPr>
                            <w:color w:val="231F20"/>
                            <w:spacing w:val="-10"/>
                            <w:w w:val="105%"/>
                          </w:rPr>
                          <w:t xml:space="preserve"> </w:t>
                        </w:r>
                        <w:r>
                          <w:rPr>
                            <w:color w:val="231F20"/>
                            <w:spacing w:val="-2"/>
                            <w:w w:val="105%"/>
                          </w:rPr>
                          <w:t>more</w:t>
                        </w:r>
                        <w:r>
                          <w:rPr>
                            <w:color w:val="231F20"/>
                            <w:spacing w:val="-10"/>
                            <w:w w:val="105%"/>
                          </w:rPr>
                          <w:t xml:space="preserve"> </w:t>
                        </w:r>
                        <w:r>
                          <w:rPr>
                            <w:color w:val="231F20"/>
                            <w:spacing w:val="-2"/>
                            <w:w w:val="105%"/>
                          </w:rPr>
                          <w:t>sprees.</w:t>
                        </w:r>
                        <w:r>
                          <w:rPr>
                            <w:color w:val="231F20"/>
                            <w:spacing w:val="1"/>
                            <w:w w:val="105%"/>
                          </w:rPr>
                          <w:t xml:space="preserve"> </w:t>
                        </w:r>
                        <w:r>
                          <w:rPr>
                            <w:color w:val="231F20"/>
                            <w:spacing w:val="-2"/>
                            <w:w w:val="105%"/>
                          </w:rPr>
                          <w:t>Talk</w:t>
                        </w:r>
                        <w:r>
                          <w:rPr>
                            <w:color w:val="231F20"/>
                            <w:spacing w:val="-10"/>
                            <w:w w:val="105%"/>
                          </w:rPr>
                          <w:t xml:space="preserve"> </w:t>
                        </w:r>
                        <w:r>
                          <w:rPr>
                            <w:color w:val="231F20"/>
                            <w:spacing w:val="-2"/>
                            <w:w w:val="105%"/>
                          </w:rPr>
                          <w:t>about</w:t>
                        </w:r>
                        <w:r>
                          <w:rPr>
                            <w:color w:val="231F20"/>
                            <w:spacing w:val="-10"/>
                            <w:w w:val="105%"/>
                          </w:rPr>
                          <w:t xml:space="preserve"> </w:t>
                        </w:r>
                        <w:r>
                          <w:rPr>
                            <w:color w:val="231F20"/>
                            <w:spacing w:val="-2"/>
                            <w:w w:val="105%"/>
                          </w:rPr>
                          <w:t xml:space="preserve">his </w:t>
                        </w:r>
                        <w:r>
                          <w:rPr>
                            <w:color w:val="231F20"/>
                            <w:w w:val="105%"/>
                          </w:rPr>
                          <w:t>condition</w:t>
                        </w:r>
                        <w:r>
                          <w:rPr>
                            <w:color w:val="231F20"/>
                            <w:spacing w:val="-12"/>
                            <w:w w:val="105%"/>
                          </w:rPr>
                          <w:t xml:space="preserve"> </w:t>
                        </w:r>
                        <w:r>
                          <w:rPr>
                            <w:color w:val="231F20"/>
                            <w:w w:val="105%"/>
                          </w:rPr>
                          <w:t>or</w:t>
                        </w:r>
                        <w:r>
                          <w:rPr>
                            <w:color w:val="231F20"/>
                            <w:spacing w:val="-12"/>
                            <w:w w:val="105%"/>
                          </w:rPr>
                          <w:t xml:space="preserve"> </w:t>
                        </w:r>
                        <w:r>
                          <w:rPr>
                            <w:color w:val="231F20"/>
                            <w:w w:val="105%"/>
                          </w:rPr>
                          <w:t>this</w:t>
                        </w:r>
                        <w:r>
                          <w:rPr>
                            <w:color w:val="231F20"/>
                            <w:spacing w:val="-12"/>
                            <w:w w:val="105%"/>
                          </w:rPr>
                          <w:t xml:space="preserve"> </w:t>
                        </w:r>
                        <w:r>
                          <w:rPr>
                            <w:color w:val="231F20"/>
                            <w:w w:val="105%"/>
                          </w:rPr>
                          <w:t>book</w:t>
                        </w:r>
                        <w:r>
                          <w:rPr>
                            <w:color w:val="231F20"/>
                            <w:spacing w:val="-12"/>
                            <w:w w:val="105%"/>
                          </w:rPr>
                          <w:t xml:space="preserve"> </w:t>
                        </w:r>
                        <w:r>
                          <w:rPr>
                            <w:color w:val="231F20"/>
                            <w:w w:val="105%"/>
                          </w:rPr>
                          <w:t>only</w:t>
                        </w:r>
                        <w:r>
                          <w:rPr>
                            <w:color w:val="231F20"/>
                            <w:spacing w:val="-12"/>
                            <w:w w:val="105%"/>
                          </w:rPr>
                          <w:t xml:space="preserve"> </w:t>
                        </w:r>
                        <w:r>
                          <w:rPr>
                            <w:color w:val="231F20"/>
                            <w:w w:val="105%"/>
                          </w:rPr>
                          <w:t>when</w:t>
                        </w:r>
                        <w:r>
                          <w:rPr>
                            <w:color w:val="231F20"/>
                            <w:spacing w:val="-11"/>
                            <w:w w:val="105%"/>
                          </w:rPr>
                          <w:t xml:space="preserve"> </w:t>
                        </w:r>
                        <w:r>
                          <w:rPr>
                            <w:color w:val="231F20"/>
                            <w:w w:val="105%"/>
                          </w:rPr>
                          <w:t>he</w:t>
                        </w:r>
                        <w:r>
                          <w:rPr>
                            <w:color w:val="231F20"/>
                            <w:spacing w:val="-12"/>
                            <w:w w:val="105%"/>
                          </w:rPr>
                          <w:t xml:space="preserve"> </w:t>
                        </w:r>
                        <w:r>
                          <w:rPr>
                            <w:color w:val="231F20"/>
                            <w:w w:val="105%"/>
                          </w:rPr>
                          <w:t>raises</w:t>
                        </w:r>
                        <w:r>
                          <w:rPr>
                            <w:color w:val="231F20"/>
                            <w:spacing w:val="-12"/>
                            <w:w w:val="105%"/>
                          </w:rPr>
                          <w:t xml:space="preserve"> </w:t>
                        </w:r>
                        <w:r>
                          <w:rPr>
                            <w:color w:val="231F20"/>
                            <w:w w:val="105%"/>
                          </w:rPr>
                          <w:t>the</w:t>
                        </w:r>
                        <w:r>
                          <w:rPr>
                            <w:color w:val="231F20"/>
                            <w:spacing w:val="-12"/>
                            <w:w w:val="105%"/>
                          </w:rPr>
                          <w:t xml:space="preserve"> </w:t>
                        </w:r>
                        <w:r>
                          <w:rPr>
                            <w:color w:val="231F20"/>
                            <w:w w:val="105%"/>
                          </w:rPr>
                          <w:t>issue.</w:t>
                        </w:r>
                        <w:r>
                          <w:rPr>
                            <w:color w:val="231F20"/>
                            <w:spacing w:val="-12"/>
                            <w:w w:val="105%"/>
                          </w:rPr>
                          <w:t xml:space="preserve"> </w:t>
                        </w:r>
                        <w:r>
                          <w:rPr>
                            <w:color w:val="231F20"/>
                            <w:w w:val="105%"/>
                          </w:rPr>
                          <w:t>In some</w:t>
                        </w:r>
                        <w:r>
                          <w:rPr>
                            <w:color w:val="231F20"/>
                            <w:spacing w:val="-5"/>
                            <w:w w:val="105%"/>
                          </w:rPr>
                          <w:t xml:space="preserve"> </w:t>
                        </w:r>
                        <w:r>
                          <w:rPr>
                            <w:color w:val="231F20"/>
                            <w:w w:val="105%"/>
                          </w:rPr>
                          <w:t>cases</w:t>
                        </w:r>
                        <w:r>
                          <w:rPr>
                            <w:color w:val="231F20"/>
                            <w:spacing w:val="-6"/>
                            <w:w w:val="105%"/>
                          </w:rPr>
                          <w:t xml:space="preserve"> </w:t>
                        </w:r>
                        <w:r>
                          <w:rPr>
                            <w:color w:val="231F20"/>
                            <w:w w:val="105%"/>
                          </w:rPr>
                          <w:t>it</w:t>
                        </w:r>
                        <w:r>
                          <w:rPr>
                            <w:color w:val="231F20"/>
                            <w:spacing w:val="-5"/>
                            <w:w w:val="105%"/>
                          </w:rPr>
                          <w:t xml:space="preserve"> </w:t>
                        </w:r>
                        <w:r>
                          <w:rPr>
                            <w:color w:val="231F20"/>
                            <w:w w:val="105%"/>
                          </w:rPr>
                          <w:t>may</w:t>
                        </w:r>
                        <w:r>
                          <w:rPr>
                            <w:color w:val="231F20"/>
                            <w:spacing w:val="-6"/>
                            <w:w w:val="105%"/>
                          </w:rPr>
                          <w:t xml:space="preserve"> </w:t>
                        </w:r>
                        <w:r>
                          <w:rPr>
                            <w:color w:val="231F20"/>
                            <w:w w:val="105%"/>
                          </w:rPr>
                          <w:t>be</w:t>
                        </w:r>
                        <w:r>
                          <w:rPr>
                            <w:color w:val="231F20"/>
                            <w:spacing w:val="-5"/>
                            <w:w w:val="105%"/>
                          </w:rPr>
                          <w:t xml:space="preserve"> </w:t>
                        </w:r>
                        <w:r>
                          <w:rPr>
                            <w:color w:val="231F20"/>
                            <w:w w:val="105%"/>
                          </w:rPr>
                          <w:t>better</w:t>
                        </w:r>
                        <w:r>
                          <w:rPr>
                            <w:color w:val="231F20"/>
                            <w:spacing w:val="-6"/>
                            <w:w w:val="105%"/>
                          </w:rPr>
                          <w:t xml:space="preserve"> </w:t>
                        </w:r>
                        <w:r>
                          <w:rPr>
                            <w:color w:val="231F20"/>
                            <w:w w:val="105%"/>
                          </w:rPr>
                          <w:t>to</w:t>
                        </w:r>
                        <w:r>
                          <w:rPr>
                            <w:color w:val="231F20"/>
                            <w:spacing w:val="-5"/>
                            <w:w w:val="105%"/>
                          </w:rPr>
                          <w:t xml:space="preserve"> </w:t>
                        </w:r>
                        <w:r>
                          <w:rPr>
                            <w:color w:val="231F20"/>
                            <w:w w:val="105%"/>
                          </w:rPr>
                          <w:t>let</w:t>
                        </w:r>
                        <w:r>
                          <w:rPr>
                            <w:color w:val="231F20"/>
                            <w:spacing w:val="-6"/>
                            <w:w w:val="105%"/>
                          </w:rPr>
                          <w:t xml:space="preserve"> </w:t>
                        </w:r>
                        <w:r>
                          <w:rPr>
                            <w:color w:val="231F20"/>
                            <w:w w:val="105%"/>
                          </w:rPr>
                          <w:t>someone</w:t>
                        </w:r>
                        <w:r>
                          <w:rPr>
                            <w:color w:val="231F20"/>
                            <w:spacing w:val="-5"/>
                            <w:w w:val="105%"/>
                          </w:rPr>
                          <w:t xml:space="preserve"> </w:t>
                        </w:r>
                        <w:r>
                          <w:rPr>
                            <w:color w:val="231F20"/>
                            <w:w w:val="105%"/>
                          </w:rPr>
                          <w:t>outside</w:t>
                        </w:r>
                        <w:r>
                          <w:rPr>
                            <w:color w:val="231F20"/>
                            <w:spacing w:val="-6"/>
                            <w:w w:val="105%"/>
                          </w:rPr>
                          <w:t xml:space="preserve"> </w:t>
                        </w:r>
                        <w:r>
                          <w:rPr>
                            <w:color w:val="231F20"/>
                            <w:w w:val="105%"/>
                          </w:rPr>
                          <w:t>the family</w:t>
                        </w:r>
                        <w:r>
                          <w:rPr>
                            <w:color w:val="231F20"/>
                            <w:spacing w:val="-12"/>
                            <w:w w:val="105%"/>
                          </w:rPr>
                          <w:t xml:space="preserve"> </w:t>
                        </w:r>
                        <w:r>
                          <w:rPr>
                            <w:color w:val="231F20"/>
                            <w:w w:val="105%"/>
                          </w:rPr>
                          <w:t>present</w:t>
                        </w:r>
                        <w:r>
                          <w:rPr>
                            <w:color w:val="231F20"/>
                            <w:spacing w:val="-12"/>
                            <w:w w:val="105%"/>
                          </w:rPr>
                          <w:t xml:space="preserve"> </w:t>
                        </w:r>
                        <w:r>
                          <w:rPr>
                            <w:color w:val="231F20"/>
                            <w:w w:val="105%"/>
                          </w:rPr>
                          <w:t>the</w:t>
                        </w:r>
                        <w:r>
                          <w:rPr>
                            <w:color w:val="231F20"/>
                            <w:spacing w:val="-12"/>
                            <w:w w:val="105%"/>
                          </w:rPr>
                          <w:t xml:space="preserve"> </w:t>
                        </w:r>
                        <w:r>
                          <w:rPr>
                            <w:color w:val="231F20"/>
                            <w:w w:val="105%"/>
                          </w:rPr>
                          <w:t>book.</w:t>
                        </w:r>
                        <w:r>
                          <w:rPr>
                            <w:color w:val="231F20"/>
                            <w:spacing w:val="25"/>
                            <w:w w:val="105%"/>
                          </w:rPr>
                          <w:t xml:space="preserve"> </w:t>
                        </w:r>
                        <w:r>
                          <w:rPr>
                            <w:color w:val="231F20"/>
                            <w:w w:val="105%"/>
                          </w:rPr>
                          <w:t>They</w:t>
                        </w:r>
                        <w:r>
                          <w:rPr>
                            <w:color w:val="231F20"/>
                            <w:spacing w:val="-12"/>
                            <w:w w:val="105%"/>
                          </w:rPr>
                          <w:t xml:space="preserve"> </w:t>
                        </w:r>
                        <w:r>
                          <w:rPr>
                            <w:color w:val="231F20"/>
                            <w:w w:val="105%"/>
                          </w:rPr>
                          <w:t>can</w:t>
                        </w:r>
                        <w:r>
                          <w:rPr>
                            <w:color w:val="231F20"/>
                            <w:spacing w:val="-12"/>
                            <w:w w:val="105%"/>
                          </w:rPr>
                          <w:t xml:space="preserve"> </w:t>
                        </w:r>
                        <w:r>
                          <w:rPr>
                            <w:color w:val="231F20"/>
                            <w:w w:val="105%"/>
                          </w:rPr>
                          <w:t>urge</w:t>
                        </w:r>
                        <w:r>
                          <w:rPr>
                            <w:color w:val="231F20"/>
                            <w:spacing w:val="-12"/>
                            <w:w w:val="105%"/>
                          </w:rPr>
                          <w:t xml:space="preserve"> </w:t>
                        </w:r>
                        <w:r>
                          <w:rPr>
                            <w:color w:val="231F20"/>
                            <w:w w:val="105%"/>
                          </w:rPr>
                          <w:t>action</w:t>
                        </w:r>
                        <w:r>
                          <w:rPr>
                            <w:color w:val="231F20"/>
                            <w:spacing w:val="-11"/>
                            <w:w w:val="105%"/>
                          </w:rPr>
                          <w:t xml:space="preserve"> </w:t>
                        </w:r>
                        <w:r>
                          <w:rPr>
                            <w:color w:val="231F20"/>
                            <w:w w:val="105%"/>
                          </w:rPr>
                          <w:t xml:space="preserve">without </w:t>
                        </w:r>
                        <w:r>
                          <w:rPr>
                            <w:color w:val="231F20"/>
                          </w:rPr>
                          <w:t>arousing</w:t>
                        </w:r>
                        <w:r>
                          <w:rPr>
                            <w:color w:val="231F20"/>
                            <w:spacing w:val="-9"/>
                          </w:rPr>
                          <w:t xml:space="preserve"> </w:t>
                        </w:r>
                        <w:r>
                          <w:rPr>
                            <w:color w:val="231F20"/>
                          </w:rPr>
                          <w:t>hostility.</w:t>
                        </w:r>
                        <w:r>
                          <w:rPr>
                            <w:color w:val="231F20"/>
                            <w:spacing w:val="29"/>
                          </w:rPr>
                          <w:t xml:space="preserve"> </w:t>
                        </w:r>
                        <w:r>
                          <w:rPr>
                            <w:color w:val="231F20"/>
                          </w:rPr>
                          <w:t>If</w:t>
                        </w:r>
                        <w:r>
                          <w:rPr>
                            <w:color w:val="231F20"/>
                            <w:spacing w:val="-9"/>
                          </w:rPr>
                          <w:t xml:space="preserve"> </w:t>
                        </w:r>
                        <w:r>
                          <w:rPr>
                            <w:color w:val="231F20"/>
                          </w:rPr>
                          <w:t>your</w:t>
                        </w:r>
                        <w:r>
                          <w:rPr>
                            <w:color w:val="231F20"/>
                            <w:spacing w:val="-9"/>
                          </w:rPr>
                          <w:t xml:space="preserve"> </w:t>
                        </w:r>
                        <w:r>
                          <w:rPr>
                            <w:color w:val="231F20"/>
                          </w:rPr>
                          <w:t>husband</w:t>
                        </w:r>
                        <w:r>
                          <w:rPr>
                            <w:color w:val="231F20"/>
                            <w:spacing w:val="-9"/>
                          </w:rPr>
                          <w:t xml:space="preserve"> </w:t>
                        </w:r>
                        <w:r>
                          <w:rPr>
                            <w:color w:val="231F20"/>
                          </w:rPr>
                          <w:t>is</w:t>
                        </w:r>
                        <w:r>
                          <w:rPr>
                            <w:color w:val="231F20"/>
                            <w:spacing w:val="-9"/>
                          </w:rPr>
                          <w:t xml:space="preserve"> </w:t>
                        </w:r>
                        <w:r>
                          <w:rPr>
                            <w:color w:val="231F20"/>
                          </w:rPr>
                          <w:t>otherwise</w:t>
                        </w:r>
                        <w:r>
                          <w:rPr>
                            <w:color w:val="231F20"/>
                            <w:spacing w:val="-9"/>
                          </w:rPr>
                          <w:t xml:space="preserve"> </w:t>
                        </w:r>
                        <w:r>
                          <w:rPr>
                            <w:color w:val="231F20"/>
                          </w:rPr>
                          <w:t>a</w:t>
                        </w:r>
                        <w:r>
                          <w:rPr>
                            <w:color w:val="231F20"/>
                            <w:spacing w:val="-9"/>
                          </w:rPr>
                          <w:t xml:space="preserve"> </w:t>
                        </w:r>
                        <w:r>
                          <w:rPr>
                            <w:color w:val="231F20"/>
                          </w:rPr>
                          <w:t xml:space="preserve">normal </w:t>
                        </w:r>
                        <w:r>
                          <w:rPr>
                            <w:color w:val="231F20"/>
                            <w:w w:val="105%"/>
                          </w:rPr>
                          <w:t>individual,</w:t>
                        </w:r>
                        <w:r>
                          <w:rPr>
                            <w:color w:val="231F20"/>
                            <w:spacing w:val="-17"/>
                            <w:w w:val="105%"/>
                          </w:rPr>
                          <w:t xml:space="preserve"> </w:t>
                        </w:r>
                        <w:r>
                          <w:rPr>
                            <w:color w:val="231F20"/>
                            <w:w w:val="105%"/>
                          </w:rPr>
                          <w:t>your</w:t>
                        </w:r>
                        <w:r>
                          <w:rPr>
                            <w:color w:val="231F20"/>
                            <w:spacing w:val="-17"/>
                            <w:w w:val="105%"/>
                          </w:rPr>
                          <w:t xml:space="preserve"> </w:t>
                        </w:r>
                        <w:r>
                          <w:rPr>
                            <w:color w:val="231F20"/>
                            <w:w w:val="105%"/>
                          </w:rPr>
                          <w:t>chances</w:t>
                        </w:r>
                        <w:r>
                          <w:rPr>
                            <w:color w:val="231F20"/>
                            <w:spacing w:val="-17"/>
                            <w:w w:val="105%"/>
                          </w:rPr>
                          <w:t xml:space="preserve"> </w:t>
                        </w:r>
                        <w:r>
                          <w:rPr>
                            <w:color w:val="231F20"/>
                            <w:w w:val="105%"/>
                          </w:rPr>
                          <w:t>are</w:t>
                        </w:r>
                        <w:r>
                          <w:rPr>
                            <w:color w:val="231F20"/>
                            <w:spacing w:val="-17"/>
                            <w:w w:val="105%"/>
                          </w:rPr>
                          <w:t xml:space="preserve"> </w:t>
                        </w:r>
                        <w:r>
                          <w:rPr>
                            <w:color w:val="231F20"/>
                            <w:w w:val="105%"/>
                          </w:rPr>
                          <w:t>good</w:t>
                        </w:r>
                        <w:r>
                          <w:rPr>
                            <w:color w:val="231F20"/>
                            <w:spacing w:val="-17"/>
                            <w:w w:val="105%"/>
                          </w:rPr>
                          <w:t xml:space="preserve"> </w:t>
                        </w:r>
                        <w:r>
                          <w:rPr>
                            <w:color w:val="231F20"/>
                            <w:w w:val="105%"/>
                          </w:rPr>
                          <w:t>at</w:t>
                        </w:r>
                        <w:r>
                          <w:rPr>
                            <w:color w:val="231F20"/>
                            <w:spacing w:val="-17"/>
                            <w:w w:val="105%"/>
                          </w:rPr>
                          <w:t xml:space="preserve"> </w:t>
                        </w:r>
                        <w:r>
                          <w:rPr>
                            <w:color w:val="231F20"/>
                            <w:w w:val="105%"/>
                          </w:rPr>
                          <w:t>this</w:t>
                        </w:r>
                        <w:r>
                          <w:rPr>
                            <w:color w:val="231F20"/>
                            <w:spacing w:val="-17"/>
                            <w:w w:val="105%"/>
                          </w:rPr>
                          <w:t xml:space="preserve"> </w:t>
                        </w:r>
                        <w:r>
                          <w:rPr>
                            <w:color w:val="231F20"/>
                            <w:w w:val="105%"/>
                          </w:rPr>
                          <w:t>stage.</w:t>
                        </w:r>
                      </w:p>
                      <w:p w14:paraId="3FCC3F1C" w14:textId="77777777" w:rsidR="00000000" w:rsidRDefault="00000000">
                        <w:pPr>
                          <w:pStyle w:val="BodyText"/>
                          <w:kinsoku w:val="0"/>
                          <w:overflowPunct w:val="0"/>
                          <w:spacing w:before="0.25pt" w:line="13.05pt" w:lineRule="auto"/>
                          <w:ind w:end="1pt"/>
                          <w:rPr>
                            <w:color w:val="231F20"/>
                            <w:w w:val="105%"/>
                          </w:rPr>
                        </w:pPr>
                        <w:r>
                          <w:rPr>
                            <w:color w:val="231F20"/>
                            <w:w w:val="105%"/>
                          </w:rPr>
                          <w:t>You</w:t>
                        </w:r>
                        <w:r>
                          <w:rPr>
                            <w:color w:val="231F20"/>
                            <w:spacing w:val="-9"/>
                            <w:w w:val="105%"/>
                          </w:rPr>
                          <w:t xml:space="preserve"> </w:t>
                        </w:r>
                        <w:r>
                          <w:rPr>
                            <w:color w:val="231F20"/>
                            <w:w w:val="105%"/>
                          </w:rPr>
                          <w:t>would</w:t>
                        </w:r>
                        <w:r>
                          <w:rPr>
                            <w:color w:val="231F20"/>
                            <w:spacing w:val="-9"/>
                            <w:w w:val="105%"/>
                          </w:rPr>
                          <w:t xml:space="preserve"> </w:t>
                        </w:r>
                        <w:r>
                          <w:rPr>
                            <w:color w:val="231F20"/>
                            <w:w w:val="105%"/>
                          </w:rPr>
                          <w:t>suppose</w:t>
                        </w:r>
                        <w:r>
                          <w:rPr>
                            <w:color w:val="231F20"/>
                            <w:spacing w:val="-9"/>
                            <w:w w:val="105%"/>
                          </w:rPr>
                          <w:t xml:space="preserve"> </w:t>
                        </w:r>
                        <w:r>
                          <w:rPr>
                            <w:color w:val="231F20"/>
                            <w:w w:val="105%"/>
                          </w:rPr>
                          <w:t>that</w:t>
                        </w:r>
                        <w:r>
                          <w:rPr>
                            <w:color w:val="231F20"/>
                            <w:spacing w:val="-9"/>
                            <w:w w:val="105%"/>
                          </w:rPr>
                          <w:t xml:space="preserve"> </w:t>
                        </w:r>
                        <w:r>
                          <w:rPr>
                            <w:color w:val="231F20"/>
                            <w:w w:val="105%"/>
                          </w:rPr>
                          <w:t>men</w:t>
                        </w:r>
                        <w:r>
                          <w:rPr>
                            <w:color w:val="231F20"/>
                            <w:spacing w:val="-9"/>
                            <w:w w:val="105%"/>
                          </w:rPr>
                          <w:t xml:space="preserve"> </w:t>
                        </w:r>
                        <w:r>
                          <w:rPr>
                            <w:color w:val="231F20"/>
                            <w:w w:val="105%"/>
                          </w:rPr>
                          <w:t>in</w:t>
                        </w:r>
                        <w:r>
                          <w:rPr>
                            <w:color w:val="231F20"/>
                            <w:spacing w:val="-9"/>
                            <w:w w:val="105%"/>
                          </w:rPr>
                          <w:t xml:space="preserve"> </w:t>
                        </w:r>
                        <w:r>
                          <w:rPr>
                            <w:color w:val="231F20"/>
                            <w:w w:val="105%"/>
                          </w:rPr>
                          <w:t>the</w:t>
                        </w:r>
                        <w:r>
                          <w:rPr>
                            <w:color w:val="231F20"/>
                            <w:spacing w:val="-9"/>
                            <w:w w:val="105%"/>
                          </w:rPr>
                          <w:t xml:space="preserve"> </w:t>
                        </w:r>
                        <w:r>
                          <w:rPr>
                            <w:color w:val="231F20"/>
                            <w:w w:val="105%"/>
                          </w:rPr>
                          <w:t>fourth</w:t>
                        </w:r>
                        <w:r>
                          <w:rPr>
                            <w:color w:val="231F20"/>
                            <w:spacing w:val="-9"/>
                            <w:w w:val="105%"/>
                          </w:rPr>
                          <w:t xml:space="preserve"> </w:t>
                        </w:r>
                        <w:r>
                          <w:rPr>
                            <w:color w:val="231F20"/>
                            <w:w w:val="105%"/>
                          </w:rPr>
                          <w:t xml:space="preserve">classifica- </w:t>
                        </w:r>
                        <w:r>
                          <w:rPr>
                            <w:color w:val="231F20"/>
                          </w:rPr>
                          <w:t>tion</w:t>
                        </w:r>
                        <w:r>
                          <w:rPr>
                            <w:color w:val="231F20"/>
                            <w:spacing w:val="-4"/>
                          </w:rPr>
                          <w:t xml:space="preserve"> </w:t>
                        </w:r>
                        <w:r>
                          <w:rPr>
                            <w:color w:val="231F20"/>
                          </w:rPr>
                          <w:t>would</w:t>
                        </w:r>
                        <w:r>
                          <w:rPr>
                            <w:color w:val="231F20"/>
                            <w:spacing w:val="-4"/>
                          </w:rPr>
                          <w:t xml:space="preserve"> </w:t>
                        </w:r>
                        <w:r>
                          <w:rPr>
                            <w:color w:val="231F20"/>
                          </w:rPr>
                          <w:t>be</w:t>
                        </w:r>
                        <w:r>
                          <w:rPr>
                            <w:color w:val="231F20"/>
                            <w:spacing w:val="-5"/>
                          </w:rPr>
                          <w:t xml:space="preserve"> </w:t>
                        </w:r>
                        <w:r>
                          <w:rPr>
                            <w:color w:val="231F20"/>
                          </w:rPr>
                          <w:t>quite</w:t>
                        </w:r>
                        <w:r>
                          <w:rPr>
                            <w:color w:val="231F20"/>
                            <w:spacing w:val="-4"/>
                          </w:rPr>
                          <w:t xml:space="preserve"> </w:t>
                        </w:r>
                        <w:r>
                          <w:rPr>
                            <w:color w:val="231F20"/>
                          </w:rPr>
                          <w:t>hopeless,</w:t>
                        </w:r>
                        <w:r>
                          <w:rPr>
                            <w:color w:val="231F20"/>
                            <w:spacing w:val="-4"/>
                          </w:rPr>
                          <w:t xml:space="preserve"> </w:t>
                        </w:r>
                        <w:r>
                          <w:rPr>
                            <w:color w:val="231F20"/>
                          </w:rPr>
                          <w:t>but</w:t>
                        </w:r>
                        <w:r>
                          <w:rPr>
                            <w:color w:val="231F20"/>
                            <w:spacing w:val="-5"/>
                          </w:rPr>
                          <w:t xml:space="preserve"> </w:t>
                        </w:r>
                        <w:r>
                          <w:rPr>
                            <w:color w:val="231F20"/>
                          </w:rPr>
                          <w:t>that</w:t>
                        </w:r>
                        <w:r>
                          <w:rPr>
                            <w:color w:val="231F20"/>
                            <w:spacing w:val="-4"/>
                          </w:rPr>
                          <w:t xml:space="preserve"> </w:t>
                        </w:r>
                        <w:r>
                          <w:rPr>
                            <w:color w:val="231F20"/>
                          </w:rPr>
                          <w:t>is</w:t>
                        </w:r>
                        <w:r>
                          <w:rPr>
                            <w:color w:val="231F20"/>
                            <w:spacing w:val="-4"/>
                          </w:rPr>
                          <w:t xml:space="preserve"> </w:t>
                        </w:r>
                        <w:r>
                          <w:rPr>
                            <w:color w:val="231F20"/>
                          </w:rPr>
                          <w:t>not</w:t>
                        </w:r>
                        <w:r>
                          <w:rPr>
                            <w:color w:val="231F20"/>
                            <w:spacing w:val="-5"/>
                          </w:rPr>
                          <w:t xml:space="preserve"> </w:t>
                        </w:r>
                        <w:r>
                          <w:rPr>
                            <w:color w:val="231F20"/>
                          </w:rPr>
                          <w:t>so.</w:t>
                        </w:r>
                        <w:r>
                          <w:rPr>
                            <w:color w:val="231F20"/>
                            <w:spacing w:val="38"/>
                          </w:rPr>
                          <w:t xml:space="preserve"> </w:t>
                        </w:r>
                        <w:r>
                          <w:rPr>
                            <w:color w:val="231F20"/>
                          </w:rPr>
                          <w:t>Many</w:t>
                        </w:r>
                        <w:r>
                          <w:rPr>
                            <w:color w:val="231F20"/>
                            <w:spacing w:val="-4"/>
                          </w:rPr>
                          <w:t xml:space="preserve"> </w:t>
                        </w:r>
                        <w:r>
                          <w:rPr>
                            <w:color w:val="231F20"/>
                          </w:rPr>
                          <w:t xml:space="preserve">of </w:t>
                        </w:r>
                        <w:r>
                          <w:rPr>
                            <w:color w:val="231F20"/>
                            <w:w w:val="105%"/>
                          </w:rPr>
                          <w:t>Alcoholics</w:t>
                        </w:r>
                        <w:r>
                          <w:rPr>
                            <w:color w:val="231F20"/>
                            <w:spacing w:val="-12"/>
                            <w:w w:val="105%"/>
                          </w:rPr>
                          <w:t xml:space="preserve"> </w:t>
                        </w:r>
                        <w:r>
                          <w:rPr>
                            <w:color w:val="231F20"/>
                            <w:w w:val="105%"/>
                          </w:rPr>
                          <w:t>Anonymous</w:t>
                        </w:r>
                        <w:r>
                          <w:rPr>
                            <w:color w:val="231F20"/>
                            <w:spacing w:val="-12"/>
                            <w:w w:val="105%"/>
                          </w:rPr>
                          <w:t xml:space="preserve"> </w:t>
                        </w:r>
                        <w:r>
                          <w:rPr>
                            <w:color w:val="231F20"/>
                            <w:w w:val="105%"/>
                          </w:rPr>
                          <w:t>were</w:t>
                        </w:r>
                        <w:r>
                          <w:rPr>
                            <w:color w:val="231F20"/>
                            <w:spacing w:val="-12"/>
                            <w:w w:val="105%"/>
                          </w:rPr>
                          <w:t xml:space="preserve"> </w:t>
                        </w:r>
                        <w:r>
                          <w:rPr>
                            <w:color w:val="231F20"/>
                            <w:w w:val="105%"/>
                          </w:rPr>
                          <w:t>like</w:t>
                        </w:r>
                        <w:r>
                          <w:rPr>
                            <w:color w:val="231F20"/>
                            <w:spacing w:val="-12"/>
                            <w:w w:val="105%"/>
                          </w:rPr>
                          <w:t xml:space="preserve"> </w:t>
                        </w:r>
                        <w:r>
                          <w:rPr>
                            <w:color w:val="231F20"/>
                            <w:w w:val="105%"/>
                          </w:rPr>
                          <w:t>that.</w:t>
                        </w:r>
                        <w:r>
                          <w:rPr>
                            <w:color w:val="231F20"/>
                            <w:spacing w:val="-8"/>
                            <w:w w:val="105%"/>
                          </w:rPr>
                          <w:t xml:space="preserve"> </w:t>
                        </w:r>
                        <w:r>
                          <w:rPr>
                            <w:color w:val="231F20"/>
                            <w:w w:val="105%"/>
                          </w:rPr>
                          <w:t>Everybody</w:t>
                        </w:r>
                        <w:r>
                          <w:rPr>
                            <w:color w:val="231F20"/>
                            <w:spacing w:val="-12"/>
                            <w:w w:val="105%"/>
                          </w:rPr>
                          <w:t xml:space="preserve"> </w:t>
                        </w:r>
                        <w:r>
                          <w:rPr>
                            <w:color w:val="231F20"/>
                            <w:w w:val="105%"/>
                          </w:rPr>
                          <w:t>had given</w:t>
                        </w:r>
                        <w:r>
                          <w:rPr>
                            <w:color w:val="231F20"/>
                            <w:spacing w:val="-9"/>
                            <w:w w:val="105%"/>
                          </w:rPr>
                          <w:t xml:space="preserve"> </w:t>
                        </w:r>
                        <w:r>
                          <w:rPr>
                            <w:color w:val="231F20"/>
                            <w:w w:val="105%"/>
                          </w:rPr>
                          <w:t>them</w:t>
                        </w:r>
                        <w:r>
                          <w:rPr>
                            <w:color w:val="231F20"/>
                            <w:spacing w:val="-10"/>
                            <w:w w:val="105%"/>
                          </w:rPr>
                          <w:t xml:space="preserve"> </w:t>
                        </w:r>
                        <w:r>
                          <w:rPr>
                            <w:color w:val="231F20"/>
                            <w:w w:val="105%"/>
                          </w:rPr>
                          <w:t>up.</w:t>
                        </w:r>
                        <w:r>
                          <w:rPr>
                            <w:color w:val="231F20"/>
                            <w:spacing w:val="27"/>
                            <w:w w:val="105%"/>
                          </w:rPr>
                          <w:t xml:space="preserve"> </w:t>
                        </w:r>
                        <w:r>
                          <w:rPr>
                            <w:color w:val="231F20"/>
                            <w:w w:val="105%"/>
                          </w:rPr>
                          <w:t>Defeat</w:t>
                        </w:r>
                        <w:r>
                          <w:rPr>
                            <w:color w:val="231F20"/>
                            <w:spacing w:val="-9"/>
                            <w:w w:val="105%"/>
                          </w:rPr>
                          <w:t xml:space="preserve"> </w:t>
                        </w:r>
                        <w:r>
                          <w:rPr>
                            <w:color w:val="231F20"/>
                            <w:w w:val="105%"/>
                          </w:rPr>
                          <w:t>seemed</w:t>
                        </w:r>
                        <w:r>
                          <w:rPr>
                            <w:color w:val="231F20"/>
                            <w:spacing w:val="-10"/>
                            <w:w w:val="105%"/>
                          </w:rPr>
                          <w:t xml:space="preserve"> </w:t>
                        </w:r>
                        <w:r>
                          <w:rPr>
                            <w:color w:val="231F20"/>
                            <w:w w:val="105%"/>
                          </w:rPr>
                          <w:t>certain.</w:t>
                        </w:r>
                        <w:r>
                          <w:rPr>
                            <w:color w:val="231F20"/>
                            <w:spacing w:val="17"/>
                            <w:w w:val="105%"/>
                          </w:rPr>
                          <w:t xml:space="preserve"> </w:t>
                        </w:r>
                        <w:r>
                          <w:rPr>
                            <w:color w:val="231F20"/>
                            <w:w w:val="105%"/>
                          </w:rPr>
                          <w:t>Yet</w:t>
                        </w:r>
                        <w:r>
                          <w:rPr>
                            <w:color w:val="231F20"/>
                            <w:spacing w:val="-9"/>
                            <w:w w:val="105%"/>
                          </w:rPr>
                          <w:t xml:space="preserve"> </w:t>
                        </w:r>
                        <w:r>
                          <w:rPr>
                            <w:color w:val="231F20"/>
                            <w:w w:val="105%"/>
                          </w:rPr>
                          <w:t>often</w:t>
                        </w:r>
                        <w:r>
                          <w:rPr>
                            <w:color w:val="231F20"/>
                            <w:spacing w:val="-10"/>
                            <w:w w:val="105%"/>
                          </w:rPr>
                          <w:t xml:space="preserve"> </w:t>
                        </w:r>
                        <w:r>
                          <w:rPr>
                            <w:color w:val="231F20"/>
                            <w:w w:val="105%"/>
                          </w:rPr>
                          <w:t>such men had spectacular and powerful recoveries.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58359F07" w14:textId="4AA138AB"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2094464" behindDoc="1" locked="0" layoutInCell="0" allowOverlap="1" wp14:anchorId="40BE259C" wp14:editId="5A820FB3">
            <wp:simplePos x="0" y="0"/>
            <wp:positionH relativeFrom="page">
              <wp:posOffset>353060</wp:posOffset>
            </wp:positionH>
            <wp:positionV relativeFrom="page">
              <wp:posOffset>207645</wp:posOffset>
            </wp:positionV>
            <wp:extent cx="206375" cy="138430"/>
            <wp:effectExtent l="0" t="0" r="0" b="0"/>
            <wp:wrapNone/>
            <wp:docPr id="216" name="Text Box 42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0637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5A4BDEBE"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114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095488" behindDoc="1" locked="0" layoutInCell="0" allowOverlap="1" wp14:anchorId="59B5A5D1" wp14:editId="7EB4A95B">
            <wp:simplePos x="0" y="0"/>
            <wp:positionH relativeFrom="page">
              <wp:posOffset>994410</wp:posOffset>
            </wp:positionH>
            <wp:positionV relativeFrom="page">
              <wp:posOffset>207645</wp:posOffset>
            </wp:positionV>
            <wp:extent cx="1410970" cy="138430"/>
            <wp:effectExtent l="0" t="0" r="0" b="0"/>
            <wp:wrapNone/>
            <wp:docPr id="215" name="Text Box 429"/>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41097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2A5D53B6"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ALCOHOLICS</w:t>
                        </w:r>
                        <w:r>
                          <w:rPr>
                            <w:color w:val="231F20"/>
                            <w:spacing w:val="53"/>
                            <w:sz w:val="16"/>
                            <w:szCs w:val="16"/>
                          </w:rPr>
                          <w:t xml:space="preserve"> </w:t>
                        </w:r>
                        <w:r>
                          <w:rPr>
                            <w:color w:val="231F20"/>
                            <w:spacing w:val="-2"/>
                            <w:sz w:val="16"/>
                            <w:szCs w:val="16"/>
                          </w:rPr>
                          <w:t>ANONYMOUS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096512" behindDoc="1" locked="0" layoutInCell="0" allowOverlap="1" wp14:anchorId="28A71C18" wp14:editId="7C02FE77">
            <wp:simplePos x="0" y="0"/>
            <wp:positionH relativeFrom="page">
              <wp:posOffset>353060</wp:posOffset>
            </wp:positionH>
            <wp:positionV relativeFrom="page">
              <wp:posOffset>377190</wp:posOffset>
            </wp:positionV>
            <wp:extent cx="2620010" cy="4424680"/>
            <wp:effectExtent l="0" t="0" r="0" b="0"/>
            <wp:wrapNone/>
            <wp:docPr id="214" name="Text Box 430"/>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20010" cy="4424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019051D7" w14:textId="77777777" w:rsidR="00000000" w:rsidRDefault="00000000">
                        <w:pPr>
                          <w:pStyle w:val="BodyText"/>
                          <w:kinsoku w:val="0"/>
                          <w:overflowPunct w:val="0"/>
                          <w:spacing w:before="0.85pt" w:line="12.95pt" w:lineRule="auto"/>
                          <w:ind w:end="1.10pt"/>
                          <w:rPr>
                            <w:color w:val="231F20"/>
                            <w:w w:val="105%"/>
                          </w:rPr>
                        </w:pPr>
                        <w:r>
                          <w:rPr>
                            <w:color w:val="231F20"/>
                          </w:rPr>
                          <w:t>There</w:t>
                        </w:r>
                        <w:r>
                          <w:rPr>
                            <w:color w:val="231F20"/>
                            <w:spacing w:val="-12"/>
                          </w:rPr>
                          <w:t xml:space="preserve"> </w:t>
                        </w:r>
                        <w:r>
                          <w:rPr>
                            <w:color w:val="231F20"/>
                          </w:rPr>
                          <w:t>are</w:t>
                        </w:r>
                        <w:r>
                          <w:rPr>
                            <w:color w:val="231F20"/>
                            <w:spacing w:val="-11"/>
                          </w:rPr>
                          <w:t xml:space="preserve"> </w:t>
                        </w:r>
                        <w:r>
                          <w:rPr>
                            <w:color w:val="231F20"/>
                          </w:rPr>
                          <w:t>exceptions. Some</w:t>
                        </w:r>
                        <w:r>
                          <w:rPr>
                            <w:color w:val="231F20"/>
                            <w:spacing w:val="-11"/>
                          </w:rPr>
                          <w:t xml:space="preserve"> </w:t>
                        </w:r>
                        <w:r>
                          <w:rPr>
                            <w:color w:val="231F20"/>
                          </w:rPr>
                          <w:t>men</w:t>
                        </w:r>
                        <w:r>
                          <w:rPr>
                            <w:color w:val="231F20"/>
                            <w:spacing w:val="-11"/>
                          </w:rPr>
                          <w:t xml:space="preserve"> </w:t>
                        </w:r>
                        <w:r>
                          <w:rPr>
                            <w:color w:val="231F20"/>
                          </w:rPr>
                          <w:t>have</w:t>
                        </w:r>
                        <w:r>
                          <w:rPr>
                            <w:color w:val="231F20"/>
                            <w:spacing w:val="-12"/>
                          </w:rPr>
                          <w:t xml:space="preserve"> </w:t>
                        </w:r>
                        <w:r>
                          <w:rPr>
                            <w:color w:val="231F20"/>
                          </w:rPr>
                          <w:t>been</w:t>
                        </w:r>
                        <w:r>
                          <w:rPr>
                            <w:color w:val="231F20"/>
                            <w:spacing w:val="-11"/>
                          </w:rPr>
                          <w:t xml:space="preserve"> </w:t>
                        </w:r>
                        <w:r>
                          <w:rPr>
                            <w:color w:val="231F20"/>
                          </w:rPr>
                          <w:t>so</w:t>
                        </w:r>
                        <w:r>
                          <w:rPr>
                            <w:color w:val="231F20"/>
                            <w:spacing w:val="-11"/>
                          </w:rPr>
                          <w:t xml:space="preserve"> </w:t>
                        </w:r>
                        <w:r>
                          <w:rPr>
                            <w:color w:val="231F20"/>
                          </w:rPr>
                          <w:t xml:space="preserve">impaired </w:t>
                        </w:r>
                        <w:r>
                          <w:rPr>
                            <w:color w:val="231F20"/>
                            <w:w w:val="105%"/>
                          </w:rPr>
                          <w:t>by</w:t>
                        </w:r>
                        <w:r>
                          <w:rPr>
                            <w:color w:val="231F20"/>
                            <w:spacing w:val="-6"/>
                            <w:w w:val="105%"/>
                          </w:rPr>
                          <w:t xml:space="preserve"> </w:t>
                        </w:r>
                        <w:r>
                          <w:rPr>
                            <w:color w:val="231F20"/>
                            <w:w w:val="105%"/>
                          </w:rPr>
                          <w:t>alcohol</w:t>
                        </w:r>
                        <w:r>
                          <w:rPr>
                            <w:color w:val="231F20"/>
                            <w:spacing w:val="-6"/>
                            <w:w w:val="105%"/>
                          </w:rPr>
                          <w:t xml:space="preserve"> </w:t>
                        </w:r>
                        <w:r>
                          <w:rPr>
                            <w:color w:val="231F20"/>
                            <w:w w:val="105%"/>
                          </w:rPr>
                          <w:t>that</w:t>
                        </w:r>
                        <w:r>
                          <w:rPr>
                            <w:color w:val="231F20"/>
                            <w:spacing w:val="-6"/>
                            <w:w w:val="105%"/>
                          </w:rPr>
                          <w:t xml:space="preserve"> </w:t>
                        </w:r>
                        <w:r>
                          <w:rPr>
                            <w:color w:val="231F20"/>
                            <w:w w:val="105%"/>
                          </w:rPr>
                          <w:t>they</w:t>
                        </w:r>
                        <w:r>
                          <w:rPr>
                            <w:color w:val="231F20"/>
                            <w:spacing w:val="-6"/>
                            <w:w w:val="105%"/>
                          </w:rPr>
                          <w:t xml:space="preserve"> </w:t>
                        </w:r>
                        <w:r>
                          <w:rPr>
                            <w:color w:val="231F20"/>
                            <w:w w:val="105%"/>
                          </w:rPr>
                          <w:t>cannot</w:t>
                        </w:r>
                        <w:r>
                          <w:rPr>
                            <w:color w:val="231F20"/>
                            <w:spacing w:val="-6"/>
                            <w:w w:val="105%"/>
                          </w:rPr>
                          <w:t xml:space="preserve"> </w:t>
                        </w:r>
                        <w:r>
                          <w:rPr>
                            <w:color w:val="231F20"/>
                            <w:w w:val="105%"/>
                          </w:rPr>
                          <w:t>stop.</w:t>
                        </w:r>
                        <w:r>
                          <w:rPr>
                            <w:color w:val="231F20"/>
                            <w:spacing w:val="36"/>
                            <w:w w:val="105%"/>
                          </w:rPr>
                          <w:t xml:space="preserve"> </w:t>
                        </w:r>
                        <w:r>
                          <w:rPr>
                            <w:color w:val="231F20"/>
                            <w:w w:val="105%"/>
                          </w:rPr>
                          <w:t>Sometimes</w:t>
                        </w:r>
                        <w:r>
                          <w:rPr>
                            <w:color w:val="231F20"/>
                            <w:spacing w:val="-6"/>
                            <w:w w:val="105%"/>
                          </w:rPr>
                          <w:t xml:space="preserve"> </w:t>
                        </w:r>
                        <w:r>
                          <w:rPr>
                            <w:color w:val="231F20"/>
                            <w:w w:val="105%"/>
                          </w:rPr>
                          <w:t>there</w:t>
                        </w:r>
                        <w:r>
                          <w:rPr>
                            <w:color w:val="231F20"/>
                            <w:spacing w:val="-6"/>
                            <w:w w:val="105%"/>
                          </w:rPr>
                          <w:t xml:space="preserve"> </w:t>
                        </w:r>
                        <w:r>
                          <w:rPr>
                            <w:color w:val="231F20"/>
                            <w:w w:val="105%"/>
                          </w:rPr>
                          <w:t xml:space="preserve">are </w:t>
                        </w:r>
                        <w:r>
                          <w:rPr>
                            <w:color w:val="231F20"/>
                            <w:spacing w:val="-2"/>
                          </w:rPr>
                          <w:t>cases</w:t>
                        </w:r>
                        <w:r>
                          <w:rPr>
                            <w:color w:val="231F20"/>
                            <w:spacing w:val="-5"/>
                          </w:rPr>
                          <w:t xml:space="preserve"> </w:t>
                        </w:r>
                        <w:r>
                          <w:rPr>
                            <w:color w:val="231F20"/>
                            <w:spacing w:val="-2"/>
                          </w:rPr>
                          <w:t>where</w:t>
                        </w:r>
                        <w:r>
                          <w:rPr>
                            <w:color w:val="231F20"/>
                            <w:spacing w:val="-5"/>
                          </w:rPr>
                          <w:t xml:space="preserve"> </w:t>
                        </w:r>
                        <w:r>
                          <w:rPr>
                            <w:color w:val="231F20"/>
                            <w:spacing w:val="-2"/>
                          </w:rPr>
                          <w:t>alcoholism</w:t>
                        </w:r>
                        <w:r>
                          <w:rPr>
                            <w:color w:val="231F20"/>
                            <w:spacing w:val="-5"/>
                          </w:rPr>
                          <w:t xml:space="preserve"> </w:t>
                        </w:r>
                        <w:r>
                          <w:rPr>
                            <w:color w:val="231F20"/>
                            <w:spacing w:val="-2"/>
                          </w:rPr>
                          <w:t>is</w:t>
                        </w:r>
                        <w:r>
                          <w:rPr>
                            <w:color w:val="231F20"/>
                            <w:spacing w:val="-5"/>
                          </w:rPr>
                          <w:t xml:space="preserve"> </w:t>
                        </w:r>
                        <w:r>
                          <w:rPr>
                            <w:color w:val="231F20"/>
                            <w:spacing w:val="-2"/>
                          </w:rPr>
                          <w:t>complicated</w:t>
                        </w:r>
                        <w:r>
                          <w:rPr>
                            <w:color w:val="231F20"/>
                            <w:spacing w:val="-5"/>
                          </w:rPr>
                          <w:t xml:space="preserve"> </w:t>
                        </w:r>
                        <w:r>
                          <w:rPr>
                            <w:color w:val="231F20"/>
                            <w:spacing w:val="-2"/>
                          </w:rPr>
                          <w:t>by</w:t>
                        </w:r>
                        <w:r>
                          <w:rPr>
                            <w:color w:val="231F20"/>
                            <w:spacing w:val="-5"/>
                          </w:rPr>
                          <w:t xml:space="preserve"> </w:t>
                        </w:r>
                        <w:r>
                          <w:rPr>
                            <w:color w:val="231F20"/>
                            <w:spacing w:val="-2"/>
                          </w:rPr>
                          <w:t>other</w:t>
                        </w:r>
                        <w:r>
                          <w:rPr>
                            <w:color w:val="231F20"/>
                            <w:spacing w:val="-5"/>
                          </w:rPr>
                          <w:t xml:space="preserve"> </w:t>
                        </w:r>
                        <w:r>
                          <w:rPr>
                            <w:color w:val="231F20"/>
                            <w:spacing w:val="-2"/>
                          </w:rPr>
                          <w:t xml:space="preserve">disorders. </w:t>
                        </w:r>
                        <w:r>
                          <w:rPr>
                            <w:color w:val="231F20"/>
                          </w:rPr>
                          <w:t>A good doctor or psychiatrist can tell you whether these complications</w:t>
                        </w:r>
                        <w:r>
                          <w:rPr>
                            <w:color w:val="231F20"/>
                            <w:spacing w:val="-5"/>
                          </w:rPr>
                          <w:t xml:space="preserve"> </w:t>
                        </w:r>
                        <w:r>
                          <w:rPr>
                            <w:color w:val="231F20"/>
                          </w:rPr>
                          <w:t>are</w:t>
                        </w:r>
                        <w:r>
                          <w:rPr>
                            <w:color w:val="231F20"/>
                            <w:spacing w:val="-5"/>
                          </w:rPr>
                          <w:t xml:space="preserve"> </w:t>
                        </w:r>
                        <w:r>
                          <w:rPr>
                            <w:color w:val="231F20"/>
                          </w:rPr>
                          <w:t>serious.</w:t>
                        </w:r>
                        <w:r>
                          <w:rPr>
                            <w:color w:val="231F20"/>
                            <w:spacing w:val="37"/>
                          </w:rPr>
                          <w:t xml:space="preserve"> </w:t>
                        </w:r>
                        <w:r>
                          <w:rPr>
                            <w:color w:val="231F20"/>
                          </w:rPr>
                          <w:t>In</w:t>
                        </w:r>
                        <w:r>
                          <w:rPr>
                            <w:color w:val="231F20"/>
                            <w:spacing w:val="-5"/>
                          </w:rPr>
                          <w:t xml:space="preserve"> </w:t>
                        </w:r>
                        <w:r>
                          <w:rPr>
                            <w:color w:val="231F20"/>
                          </w:rPr>
                          <w:t>any</w:t>
                        </w:r>
                        <w:r>
                          <w:rPr>
                            <w:color w:val="231F20"/>
                            <w:spacing w:val="-5"/>
                          </w:rPr>
                          <w:t xml:space="preserve"> </w:t>
                        </w:r>
                        <w:r>
                          <w:rPr>
                            <w:color w:val="231F20"/>
                          </w:rPr>
                          <w:t>event,</w:t>
                        </w:r>
                        <w:r>
                          <w:rPr>
                            <w:color w:val="231F20"/>
                            <w:spacing w:val="-5"/>
                          </w:rPr>
                          <w:t xml:space="preserve"> </w:t>
                        </w:r>
                        <w:r>
                          <w:rPr>
                            <w:color w:val="231F20"/>
                          </w:rPr>
                          <w:t>try</w:t>
                        </w:r>
                        <w:r>
                          <w:rPr>
                            <w:color w:val="231F20"/>
                            <w:spacing w:val="-5"/>
                          </w:rPr>
                          <w:t xml:space="preserve"> </w:t>
                        </w:r>
                        <w:r>
                          <w:rPr>
                            <w:color w:val="231F20"/>
                          </w:rPr>
                          <w:t>to</w:t>
                        </w:r>
                        <w:r>
                          <w:rPr>
                            <w:color w:val="231F20"/>
                            <w:spacing w:val="-5"/>
                          </w:rPr>
                          <w:t xml:space="preserve"> </w:t>
                        </w:r>
                        <w:r>
                          <w:rPr>
                            <w:color w:val="231F20"/>
                          </w:rPr>
                          <w:t>have</w:t>
                        </w:r>
                        <w:r>
                          <w:rPr>
                            <w:color w:val="231F20"/>
                            <w:spacing w:val="-5"/>
                          </w:rPr>
                          <w:t xml:space="preserve"> </w:t>
                        </w:r>
                        <w:r>
                          <w:rPr>
                            <w:color w:val="231F20"/>
                          </w:rPr>
                          <w:t xml:space="preserve">your </w:t>
                        </w:r>
                        <w:r>
                          <w:rPr>
                            <w:color w:val="231F20"/>
                            <w:spacing w:val="-2"/>
                          </w:rPr>
                          <w:t>husband</w:t>
                        </w:r>
                        <w:r>
                          <w:rPr>
                            <w:color w:val="231F20"/>
                            <w:spacing w:val="-10"/>
                          </w:rPr>
                          <w:t xml:space="preserve"> </w:t>
                        </w:r>
                        <w:r>
                          <w:rPr>
                            <w:color w:val="231F20"/>
                            <w:spacing w:val="-2"/>
                          </w:rPr>
                          <w:t>read</w:t>
                        </w:r>
                        <w:r>
                          <w:rPr>
                            <w:color w:val="231F20"/>
                            <w:spacing w:val="-9"/>
                          </w:rPr>
                          <w:t xml:space="preserve"> </w:t>
                        </w:r>
                        <w:r>
                          <w:rPr>
                            <w:color w:val="231F20"/>
                            <w:spacing w:val="-2"/>
                          </w:rPr>
                          <w:t>this</w:t>
                        </w:r>
                        <w:r>
                          <w:rPr>
                            <w:color w:val="231F20"/>
                            <w:spacing w:val="-9"/>
                          </w:rPr>
                          <w:t xml:space="preserve"> </w:t>
                        </w:r>
                        <w:r>
                          <w:rPr>
                            <w:color w:val="231F20"/>
                            <w:spacing w:val="-2"/>
                          </w:rPr>
                          <w:t>book.</w:t>
                        </w:r>
                        <w:r>
                          <w:rPr>
                            <w:color w:val="231F20"/>
                            <w:spacing w:val="17"/>
                          </w:rPr>
                          <w:t xml:space="preserve"> </w:t>
                        </w:r>
                        <w:r>
                          <w:rPr>
                            <w:color w:val="231F20"/>
                            <w:spacing w:val="-2"/>
                          </w:rPr>
                          <w:t>His</w:t>
                        </w:r>
                        <w:r>
                          <w:rPr>
                            <w:color w:val="231F20"/>
                            <w:spacing w:val="-9"/>
                          </w:rPr>
                          <w:t xml:space="preserve"> </w:t>
                        </w:r>
                        <w:r>
                          <w:rPr>
                            <w:color w:val="231F20"/>
                            <w:spacing w:val="-2"/>
                          </w:rPr>
                          <w:t>reaction</w:t>
                        </w:r>
                        <w:r>
                          <w:rPr>
                            <w:color w:val="231F20"/>
                            <w:spacing w:val="-10"/>
                          </w:rPr>
                          <w:t xml:space="preserve"> </w:t>
                        </w:r>
                        <w:r>
                          <w:rPr>
                            <w:color w:val="231F20"/>
                            <w:spacing w:val="-2"/>
                          </w:rPr>
                          <w:t>may</w:t>
                        </w:r>
                        <w:r>
                          <w:rPr>
                            <w:color w:val="231F20"/>
                            <w:spacing w:val="-9"/>
                          </w:rPr>
                          <w:t xml:space="preserve"> </w:t>
                        </w:r>
                        <w:r>
                          <w:rPr>
                            <w:color w:val="231F20"/>
                            <w:spacing w:val="-2"/>
                          </w:rPr>
                          <w:t>be</w:t>
                        </w:r>
                        <w:r>
                          <w:rPr>
                            <w:color w:val="231F20"/>
                            <w:spacing w:val="-9"/>
                          </w:rPr>
                          <w:t xml:space="preserve"> </w:t>
                        </w:r>
                        <w:r>
                          <w:rPr>
                            <w:color w:val="231F20"/>
                            <w:spacing w:val="-2"/>
                          </w:rPr>
                          <w:t>one</w:t>
                        </w:r>
                        <w:r>
                          <w:rPr>
                            <w:color w:val="231F20"/>
                            <w:spacing w:val="-9"/>
                          </w:rPr>
                          <w:t xml:space="preserve"> </w:t>
                        </w:r>
                        <w:r>
                          <w:rPr>
                            <w:color w:val="231F20"/>
                            <w:spacing w:val="-2"/>
                          </w:rPr>
                          <w:t>of</w:t>
                        </w:r>
                        <w:r>
                          <w:rPr>
                            <w:color w:val="231F20"/>
                            <w:spacing w:val="-10"/>
                          </w:rPr>
                          <w:t xml:space="preserve"> </w:t>
                        </w:r>
                        <w:r>
                          <w:rPr>
                            <w:color w:val="231F20"/>
                            <w:spacing w:val="-2"/>
                          </w:rPr>
                          <w:t xml:space="preserve">enthu- </w:t>
                        </w:r>
                        <w:r>
                          <w:rPr>
                            <w:color w:val="231F20"/>
                          </w:rPr>
                          <w:t>siasm.</w:t>
                        </w:r>
                        <w:r>
                          <w:rPr>
                            <w:color w:val="231F20"/>
                            <w:spacing w:val="-12"/>
                          </w:rPr>
                          <w:t xml:space="preserve"> </w:t>
                        </w:r>
                        <w:r>
                          <w:rPr>
                            <w:color w:val="231F20"/>
                          </w:rPr>
                          <w:t>If</w:t>
                        </w:r>
                        <w:r>
                          <w:rPr>
                            <w:color w:val="231F20"/>
                            <w:spacing w:val="-11"/>
                          </w:rPr>
                          <w:t xml:space="preserve"> </w:t>
                        </w:r>
                        <w:r>
                          <w:rPr>
                            <w:color w:val="231F20"/>
                          </w:rPr>
                          <w:t>he</w:t>
                        </w:r>
                        <w:r>
                          <w:rPr>
                            <w:color w:val="231F20"/>
                            <w:spacing w:val="-11"/>
                          </w:rPr>
                          <w:t xml:space="preserve"> </w:t>
                        </w:r>
                        <w:r>
                          <w:rPr>
                            <w:color w:val="231F20"/>
                          </w:rPr>
                          <w:t>is</w:t>
                        </w:r>
                        <w:r>
                          <w:rPr>
                            <w:color w:val="231F20"/>
                            <w:spacing w:val="-11"/>
                          </w:rPr>
                          <w:t xml:space="preserve"> </w:t>
                        </w:r>
                        <w:r>
                          <w:rPr>
                            <w:color w:val="231F20"/>
                          </w:rPr>
                          <w:t>already</w:t>
                        </w:r>
                        <w:r>
                          <w:rPr>
                            <w:color w:val="231F20"/>
                            <w:spacing w:val="-12"/>
                          </w:rPr>
                          <w:t xml:space="preserve"> </w:t>
                        </w:r>
                        <w:r>
                          <w:rPr>
                            <w:color w:val="231F20"/>
                          </w:rPr>
                          <w:t>committed</w:t>
                        </w:r>
                        <w:r>
                          <w:rPr>
                            <w:color w:val="231F20"/>
                            <w:spacing w:val="-11"/>
                          </w:rPr>
                          <w:t xml:space="preserve"> </w:t>
                        </w:r>
                        <w:r>
                          <w:rPr>
                            <w:color w:val="231F20"/>
                          </w:rPr>
                          <w:t>to</w:t>
                        </w:r>
                        <w:r>
                          <w:rPr>
                            <w:color w:val="231F20"/>
                            <w:spacing w:val="-11"/>
                          </w:rPr>
                          <w:t xml:space="preserve"> </w:t>
                        </w:r>
                        <w:r>
                          <w:rPr>
                            <w:color w:val="231F20"/>
                          </w:rPr>
                          <w:t>an</w:t>
                        </w:r>
                        <w:r>
                          <w:rPr>
                            <w:color w:val="231F20"/>
                            <w:spacing w:val="-11"/>
                          </w:rPr>
                          <w:t xml:space="preserve"> </w:t>
                        </w:r>
                        <w:r>
                          <w:rPr>
                            <w:color w:val="231F20"/>
                          </w:rPr>
                          <w:t>institution,</w:t>
                        </w:r>
                        <w:r>
                          <w:rPr>
                            <w:color w:val="231F20"/>
                            <w:spacing w:val="-12"/>
                          </w:rPr>
                          <w:t xml:space="preserve"> </w:t>
                        </w:r>
                        <w:r>
                          <w:rPr>
                            <w:color w:val="231F20"/>
                          </w:rPr>
                          <w:t>but</w:t>
                        </w:r>
                        <w:r>
                          <w:rPr>
                            <w:color w:val="231F20"/>
                            <w:spacing w:val="-11"/>
                          </w:rPr>
                          <w:t xml:space="preserve"> </w:t>
                        </w:r>
                        <w:r>
                          <w:rPr>
                            <w:color w:val="231F20"/>
                          </w:rPr>
                          <w:t xml:space="preserve">can </w:t>
                        </w:r>
                        <w:r>
                          <w:rPr>
                            <w:color w:val="231F20"/>
                            <w:spacing w:val="-2"/>
                          </w:rPr>
                          <w:t>convince</w:t>
                        </w:r>
                        <w:r>
                          <w:rPr>
                            <w:color w:val="231F20"/>
                            <w:spacing w:val="-10"/>
                          </w:rPr>
                          <w:t xml:space="preserve"> </w:t>
                        </w:r>
                        <w:r>
                          <w:rPr>
                            <w:color w:val="231F20"/>
                            <w:spacing w:val="-2"/>
                          </w:rPr>
                          <w:t>you</w:t>
                        </w:r>
                        <w:r>
                          <w:rPr>
                            <w:color w:val="231F20"/>
                            <w:spacing w:val="-9"/>
                          </w:rPr>
                          <w:t xml:space="preserve"> </w:t>
                        </w:r>
                        <w:r>
                          <w:rPr>
                            <w:color w:val="231F20"/>
                            <w:spacing w:val="-2"/>
                          </w:rPr>
                          <w:t>and</w:t>
                        </w:r>
                        <w:r>
                          <w:rPr>
                            <w:color w:val="231F20"/>
                            <w:spacing w:val="-9"/>
                          </w:rPr>
                          <w:t xml:space="preserve"> </w:t>
                        </w:r>
                        <w:r>
                          <w:rPr>
                            <w:color w:val="231F20"/>
                            <w:spacing w:val="-2"/>
                          </w:rPr>
                          <w:t>your</w:t>
                        </w:r>
                        <w:r>
                          <w:rPr>
                            <w:color w:val="231F20"/>
                            <w:spacing w:val="-9"/>
                          </w:rPr>
                          <w:t xml:space="preserve"> </w:t>
                        </w:r>
                        <w:r>
                          <w:rPr>
                            <w:color w:val="231F20"/>
                            <w:spacing w:val="-2"/>
                          </w:rPr>
                          <w:t>doctor</w:t>
                        </w:r>
                        <w:r>
                          <w:rPr>
                            <w:color w:val="231F20"/>
                            <w:spacing w:val="-10"/>
                          </w:rPr>
                          <w:t xml:space="preserve"> </w:t>
                        </w:r>
                        <w:r>
                          <w:rPr>
                            <w:color w:val="231F20"/>
                            <w:spacing w:val="-2"/>
                          </w:rPr>
                          <w:t>that</w:t>
                        </w:r>
                        <w:r>
                          <w:rPr>
                            <w:color w:val="231F20"/>
                            <w:spacing w:val="-9"/>
                          </w:rPr>
                          <w:t xml:space="preserve"> </w:t>
                        </w:r>
                        <w:r>
                          <w:rPr>
                            <w:color w:val="231F20"/>
                            <w:spacing w:val="-2"/>
                          </w:rPr>
                          <w:t>he</w:t>
                        </w:r>
                        <w:r>
                          <w:rPr>
                            <w:color w:val="231F20"/>
                            <w:spacing w:val="-9"/>
                          </w:rPr>
                          <w:t xml:space="preserve"> </w:t>
                        </w:r>
                        <w:r>
                          <w:rPr>
                            <w:color w:val="231F20"/>
                            <w:spacing w:val="-2"/>
                          </w:rPr>
                          <w:t>means</w:t>
                        </w:r>
                        <w:r>
                          <w:rPr>
                            <w:color w:val="231F20"/>
                            <w:spacing w:val="-9"/>
                          </w:rPr>
                          <w:t xml:space="preserve"> </w:t>
                        </w:r>
                        <w:r>
                          <w:rPr>
                            <w:color w:val="231F20"/>
                            <w:spacing w:val="-2"/>
                          </w:rPr>
                          <w:t>business,</w:t>
                        </w:r>
                        <w:r>
                          <w:rPr>
                            <w:color w:val="231F20"/>
                            <w:spacing w:val="-10"/>
                          </w:rPr>
                          <w:t xml:space="preserve"> </w:t>
                        </w:r>
                        <w:r>
                          <w:rPr>
                            <w:color w:val="231F20"/>
                            <w:spacing w:val="-2"/>
                          </w:rPr>
                          <w:t xml:space="preserve">give </w:t>
                        </w:r>
                        <w:r>
                          <w:rPr>
                            <w:color w:val="231F20"/>
                          </w:rPr>
                          <w:t>him</w:t>
                        </w:r>
                        <w:r>
                          <w:rPr>
                            <w:color w:val="231F20"/>
                            <w:spacing w:val="-1"/>
                          </w:rPr>
                          <w:t xml:space="preserve"> </w:t>
                        </w:r>
                        <w:r>
                          <w:rPr>
                            <w:color w:val="231F20"/>
                          </w:rPr>
                          <w:t>a</w:t>
                        </w:r>
                        <w:r>
                          <w:rPr>
                            <w:color w:val="231F20"/>
                            <w:spacing w:val="-1"/>
                          </w:rPr>
                          <w:t xml:space="preserve"> </w:t>
                        </w:r>
                        <w:r>
                          <w:rPr>
                            <w:color w:val="231F20"/>
                          </w:rPr>
                          <w:t>chance</w:t>
                        </w:r>
                        <w:r>
                          <w:rPr>
                            <w:color w:val="231F20"/>
                            <w:spacing w:val="-1"/>
                          </w:rPr>
                          <w:t xml:space="preserve"> </w:t>
                        </w:r>
                        <w:r>
                          <w:rPr>
                            <w:color w:val="231F20"/>
                          </w:rPr>
                          <w:t>to</w:t>
                        </w:r>
                        <w:r>
                          <w:rPr>
                            <w:color w:val="231F20"/>
                            <w:spacing w:val="-1"/>
                          </w:rPr>
                          <w:t xml:space="preserve"> </w:t>
                        </w:r>
                        <w:r>
                          <w:rPr>
                            <w:color w:val="231F20"/>
                          </w:rPr>
                          <w:t>try</w:t>
                        </w:r>
                        <w:r>
                          <w:rPr>
                            <w:color w:val="231F20"/>
                            <w:spacing w:val="-1"/>
                          </w:rPr>
                          <w:t xml:space="preserve"> </w:t>
                        </w:r>
                        <w:r>
                          <w:rPr>
                            <w:color w:val="231F20"/>
                          </w:rPr>
                          <w:t>our</w:t>
                        </w:r>
                        <w:r>
                          <w:rPr>
                            <w:color w:val="231F20"/>
                            <w:spacing w:val="-1"/>
                          </w:rPr>
                          <w:t xml:space="preserve"> </w:t>
                        </w:r>
                        <w:r>
                          <w:rPr>
                            <w:color w:val="231F20"/>
                          </w:rPr>
                          <w:t>method,</w:t>
                        </w:r>
                        <w:r>
                          <w:rPr>
                            <w:color w:val="231F20"/>
                            <w:spacing w:val="-1"/>
                          </w:rPr>
                          <w:t xml:space="preserve"> </w:t>
                        </w:r>
                        <w:r>
                          <w:rPr>
                            <w:color w:val="231F20"/>
                          </w:rPr>
                          <w:t>unless</w:t>
                        </w:r>
                        <w:r>
                          <w:rPr>
                            <w:color w:val="231F20"/>
                            <w:spacing w:val="-1"/>
                          </w:rPr>
                          <w:t xml:space="preserve"> </w:t>
                        </w:r>
                        <w:r>
                          <w:rPr>
                            <w:color w:val="231F20"/>
                          </w:rPr>
                          <w:t>the</w:t>
                        </w:r>
                        <w:r>
                          <w:rPr>
                            <w:color w:val="231F20"/>
                            <w:spacing w:val="-1"/>
                          </w:rPr>
                          <w:t xml:space="preserve"> </w:t>
                        </w:r>
                        <w:r>
                          <w:rPr>
                            <w:color w:val="231F20"/>
                          </w:rPr>
                          <w:t>doctor</w:t>
                        </w:r>
                        <w:r>
                          <w:rPr>
                            <w:color w:val="231F20"/>
                            <w:spacing w:val="-1"/>
                          </w:rPr>
                          <w:t xml:space="preserve"> </w:t>
                        </w:r>
                        <w:r>
                          <w:rPr>
                            <w:color w:val="231F20"/>
                          </w:rPr>
                          <w:t xml:space="preserve">thinks </w:t>
                        </w:r>
                        <w:r>
                          <w:rPr>
                            <w:color w:val="231F20"/>
                            <w:spacing w:val="-2"/>
                          </w:rPr>
                          <w:t>his</w:t>
                        </w:r>
                        <w:r>
                          <w:rPr>
                            <w:color w:val="231F20"/>
                            <w:spacing w:val="-12"/>
                          </w:rPr>
                          <w:t xml:space="preserve"> </w:t>
                        </w:r>
                        <w:r>
                          <w:rPr>
                            <w:color w:val="231F20"/>
                            <w:spacing w:val="-2"/>
                          </w:rPr>
                          <w:t>mental</w:t>
                        </w:r>
                        <w:r>
                          <w:rPr>
                            <w:color w:val="231F20"/>
                            <w:spacing w:val="-9"/>
                          </w:rPr>
                          <w:t xml:space="preserve"> </w:t>
                        </w:r>
                        <w:r>
                          <w:rPr>
                            <w:color w:val="231F20"/>
                            <w:spacing w:val="-2"/>
                          </w:rPr>
                          <w:t>condition</w:t>
                        </w:r>
                        <w:r>
                          <w:rPr>
                            <w:color w:val="231F20"/>
                            <w:spacing w:val="-9"/>
                          </w:rPr>
                          <w:t xml:space="preserve"> </w:t>
                        </w:r>
                        <w:r>
                          <w:rPr>
                            <w:color w:val="231F20"/>
                            <w:spacing w:val="-2"/>
                          </w:rPr>
                          <w:t>too</w:t>
                        </w:r>
                        <w:r>
                          <w:rPr>
                            <w:color w:val="231F20"/>
                            <w:spacing w:val="-9"/>
                          </w:rPr>
                          <w:t xml:space="preserve"> </w:t>
                        </w:r>
                        <w:r>
                          <w:rPr>
                            <w:color w:val="231F20"/>
                            <w:spacing w:val="-2"/>
                          </w:rPr>
                          <w:t>abnormal</w:t>
                        </w:r>
                        <w:r>
                          <w:rPr>
                            <w:color w:val="231F20"/>
                            <w:spacing w:val="-10"/>
                          </w:rPr>
                          <w:t xml:space="preserve"> </w:t>
                        </w:r>
                        <w:r>
                          <w:rPr>
                            <w:color w:val="231F20"/>
                            <w:spacing w:val="-2"/>
                          </w:rPr>
                          <w:t>or</w:t>
                        </w:r>
                        <w:r>
                          <w:rPr>
                            <w:color w:val="231F20"/>
                            <w:spacing w:val="-9"/>
                          </w:rPr>
                          <w:t xml:space="preserve"> </w:t>
                        </w:r>
                        <w:r>
                          <w:rPr>
                            <w:color w:val="231F20"/>
                            <w:spacing w:val="-2"/>
                          </w:rPr>
                          <w:t>dangerous.</w:t>
                        </w:r>
                        <w:r>
                          <w:rPr>
                            <w:color w:val="231F20"/>
                            <w:spacing w:val="-9"/>
                          </w:rPr>
                          <w:t xml:space="preserve"> </w:t>
                        </w:r>
                        <w:r>
                          <w:rPr>
                            <w:color w:val="231F20"/>
                            <w:spacing w:val="-2"/>
                          </w:rPr>
                          <w:t>We</w:t>
                        </w:r>
                        <w:r>
                          <w:rPr>
                            <w:color w:val="231F20"/>
                            <w:spacing w:val="-9"/>
                          </w:rPr>
                          <w:t xml:space="preserve"> </w:t>
                        </w:r>
                        <w:r>
                          <w:rPr>
                            <w:color w:val="231F20"/>
                            <w:spacing w:val="-2"/>
                          </w:rPr>
                          <w:t>make this</w:t>
                        </w:r>
                        <w:r>
                          <w:rPr>
                            <w:color w:val="231F20"/>
                            <w:spacing w:val="-9"/>
                          </w:rPr>
                          <w:t xml:space="preserve"> </w:t>
                        </w:r>
                        <w:r>
                          <w:rPr>
                            <w:color w:val="231F20"/>
                            <w:spacing w:val="-2"/>
                          </w:rPr>
                          <w:t>recommendation</w:t>
                        </w:r>
                        <w:r>
                          <w:rPr>
                            <w:color w:val="231F20"/>
                            <w:spacing w:val="-9"/>
                          </w:rPr>
                          <w:t xml:space="preserve"> </w:t>
                        </w:r>
                        <w:r>
                          <w:rPr>
                            <w:color w:val="231F20"/>
                            <w:spacing w:val="-2"/>
                          </w:rPr>
                          <w:t>with</w:t>
                        </w:r>
                        <w:r>
                          <w:rPr>
                            <w:color w:val="231F20"/>
                            <w:spacing w:val="-9"/>
                          </w:rPr>
                          <w:t xml:space="preserve"> </w:t>
                        </w:r>
                        <w:r>
                          <w:rPr>
                            <w:color w:val="231F20"/>
                            <w:spacing w:val="-2"/>
                          </w:rPr>
                          <w:t>some</w:t>
                        </w:r>
                        <w:r>
                          <w:rPr>
                            <w:color w:val="231F20"/>
                            <w:spacing w:val="-9"/>
                          </w:rPr>
                          <w:t xml:space="preserve"> </w:t>
                        </w:r>
                        <w:r>
                          <w:rPr>
                            <w:color w:val="231F20"/>
                            <w:spacing w:val="-2"/>
                          </w:rPr>
                          <w:t>confidence.</w:t>
                        </w:r>
                        <w:r>
                          <w:rPr>
                            <w:color w:val="231F20"/>
                            <w:spacing w:val="32"/>
                          </w:rPr>
                          <w:t xml:space="preserve"> </w:t>
                        </w:r>
                        <w:r>
                          <w:rPr>
                            <w:color w:val="231F20"/>
                            <w:spacing w:val="-2"/>
                          </w:rPr>
                          <w:t>For</w:t>
                        </w:r>
                        <w:r>
                          <w:rPr>
                            <w:color w:val="231F20"/>
                            <w:spacing w:val="-9"/>
                          </w:rPr>
                          <w:t xml:space="preserve"> </w:t>
                        </w:r>
                        <w:r>
                          <w:rPr>
                            <w:color w:val="231F20"/>
                            <w:spacing w:val="-2"/>
                          </w:rPr>
                          <w:t>years</w:t>
                        </w:r>
                        <w:r>
                          <w:rPr>
                            <w:color w:val="231F20"/>
                            <w:spacing w:val="-9"/>
                          </w:rPr>
                          <w:t xml:space="preserve"> </w:t>
                        </w:r>
                        <w:r>
                          <w:rPr>
                            <w:color w:val="231F20"/>
                            <w:spacing w:val="-2"/>
                          </w:rPr>
                          <w:t xml:space="preserve">we </w:t>
                        </w:r>
                        <w:r>
                          <w:rPr>
                            <w:color w:val="231F20"/>
                          </w:rPr>
                          <w:t>have</w:t>
                        </w:r>
                        <w:r>
                          <w:rPr>
                            <w:color w:val="231F20"/>
                            <w:spacing w:val="-3"/>
                          </w:rPr>
                          <w:t xml:space="preserve"> </w:t>
                        </w:r>
                        <w:r>
                          <w:rPr>
                            <w:color w:val="231F20"/>
                          </w:rPr>
                          <w:t>been</w:t>
                        </w:r>
                        <w:r>
                          <w:rPr>
                            <w:color w:val="231F20"/>
                            <w:spacing w:val="-3"/>
                          </w:rPr>
                          <w:t xml:space="preserve"> </w:t>
                        </w:r>
                        <w:r>
                          <w:rPr>
                            <w:color w:val="231F20"/>
                          </w:rPr>
                          <w:t>working</w:t>
                        </w:r>
                        <w:r>
                          <w:rPr>
                            <w:color w:val="231F20"/>
                            <w:spacing w:val="-3"/>
                          </w:rPr>
                          <w:t xml:space="preserve"> </w:t>
                        </w:r>
                        <w:r>
                          <w:rPr>
                            <w:color w:val="231F20"/>
                          </w:rPr>
                          <w:t>with</w:t>
                        </w:r>
                        <w:r>
                          <w:rPr>
                            <w:color w:val="231F20"/>
                            <w:spacing w:val="-3"/>
                          </w:rPr>
                          <w:t xml:space="preserve"> </w:t>
                        </w:r>
                        <w:r>
                          <w:rPr>
                            <w:color w:val="231F20"/>
                          </w:rPr>
                          <w:t>alcoholics</w:t>
                        </w:r>
                        <w:r>
                          <w:rPr>
                            <w:color w:val="231F20"/>
                            <w:spacing w:val="-3"/>
                          </w:rPr>
                          <w:t xml:space="preserve"> </w:t>
                        </w:r>
                        <w:r>
                          <w:rPr>
                            <w:color w:val="231F20"/>
                          </w:rPr>
                          <w:t>committed</w:t>
                        </w:r>
                        <w:r>
                          <w:rPr>
                            <w:color w:val="231F20"/>
                            <w:spacing w:val="-3"/>
                          </w:rPr>
                          <w:t xml:space="preserve"> </w:t>
                        </w:r>
                        <w:r>
                          <w:rPr>
                            <w:color w:val="231F20"/>
                          </w:rPr>
                          <w:t>to</w:t>
                        </w:r>
                        <w:r>
                          <w:rPr>
                            <w:color w:val="231F20"/>
                            <w:spacing w:val="-3"/>
                          </w:rPr>
                          <w:t xml:space="preserve"> </w:t>
                        </w:r>
                        <w:r>
                          <w:rPr>
                            <w:color w:val="231F20"/>
                          </w:rPr>
                          <w:t xml:space="preserve">institu- </w:t>
                        </w:r>
                        <w:r>
                          <w:rPr>
                            <w:color w:val="231F20"/>
                            <w:w w:val="105%"/>
                          </w:rPr>
                          <w:t>tions.</w:t>
                        </w:r>
                        <w:r>
                          <w:rPr>
                            <w:color w:val="231F20"/>
                            <w:spacing w:val="17"/>
                            <w:w w:val="105%"/>
                          </w:rPr>
                          <w:t xml:space="preserve"> </w:t>
                        </w:r>
                        <w:r>
                          <w:rPr>
                            <w:color w:val="231F20"/>
                            <w:w w:val="105%"/>
                          </w:rPr>
                          <w:t>Since</w:t>
                        </w:r>
                        <w:r>
                          <w:rPr>
                            <w:color w:val="231F20"/>
                            <w:spacing w:val="-12"/>
                            <w:w w:val="105%"/>
                          </w:rPr>
                          <w:t xml:space="preserve"> </w:t>
                        </w:r>
                        <w:r>
                          <w:rPr>
                            <w:color w:val="231F20"/>
                            <w:w w:val="105%"/>
                          </w:rPr>
                          <w:t>this</w:t>
                        </w:r>
                        <w:r>
                          <w:rPr>
                            <w:color w:val="231F20"/>
                            <w:spacing w:val="-12"/>
                            <w:w w:val="105%"/>
                          </w:rPr>
                          <w:t xml:space="preserve"> </w:t>
                        </w:r>
                        <w:r>
                          <w:rPr>
                            <w:color w:val="231F20"/>
                            <w:w w:val="105%"/>
                          </w:rPr>
                          <w:t>book</w:t>
                        </w:r>
                        <w:r>
                          <w:rPr>
                            <w:color w:val="231F20"/>
                            <w:spacing w:val="-12"/>
                            <w:w w:val="105%"/>
                          </w:rPr>
                          <w:t xml:space="preserve"> </w:t>
                        </w:r>
                        <w:r>
                          <w:rPr>
                            <w:color w:val="231F20"/>
                            <w:w w:val="105%"/>
                          </w:rPr>
                          <w:t>was</w:t>
                        </w:r>
                        <w:r>
                          <w:rPr>
                            <w:color w:val="231F20"/>
                            <w:spacing w:val="-12"/>
                            <w:w w:val="105%"/>
                          </w:rPr>
                          <w:t xml:space="preserve"> </w:t>
                        </w:r>
                        <w:r>
                          <w:rPr>
                            <w:color w:val="231F20"/>
                            <w:w w:val="105%"/>
                          </w:rPr>
                          <w:t>first</w:t>
                        </w:r>
                        <w:r>
                          <w:rPr>
                            <w:color w:val="231F20"/>
                            <w:spacing w:val="-11"/>
                            <w:w w:val="105%"/>
                          </w:rPr>
                          <w:t xml:space="preserve"> </w:t>
                        </w:r>
                        <w:r>
                          <w:rPr>
                            <w:color w:val="231F20"/>
                            <w:w w:val="105%"/>
                          </w:rPr>
                          <w:t>published,</w:t>
                        </w:r>
                        <w:r>
                          <w:rPr>
                            <w:color w:val="231F20"/>
                            <w:spacing w:val="-12"/>
                            <w:w w:val="105%"/>
                          </w:rPr>
                          <w:t xml:space="preserve"> </w:t>
                        </w:r>
                        <w:r>
                          <w:rPr>
                            <w:color w:val="231F20"/>
                            <w:w w:val="105%"/>
                          </w:rPr>
                          <w:t>A.A.</w:t>
                        </w:r>
                        <w:r>
                          <w:rPr>
                            <w:color w:val="231F20"/>
                            <w:spacing w:val="-12"/>
                            <w:w w:val="105%"/>
                          </w:rPr>
                          <w:t xml:space="preserve"> </w:t>
                        </w:r>
                        <w:r>
                          <w:rPr>
                            <w:color w:val="231F20"/>
                            <w:w w:val="105%"/>
                          </w:rPr>
                          <w:t>has</w:t>
                        </w:r>
                        <w:r>
                          <w:rPr>
                            <w:color w:val="231F20"/>
                            <w:spacing w:val="-12"/>
                            <w:w w:val="105%"/>
                          </w:rPr>
                          <w:t xml:space="preserve"> </w:t>
                        </w:r>
                        <w:r>
                          <w:rPr>
                            <w:color w:val="231F20"/>
                            <w:w w:val="105%"/>
                          </w:rPr>
                          <w:t xml:space="preserve">re- </w:t>
                        </w:r>
                        <w:r>
                          <w:rPr>
                            <w:color w:val="231F20"/>
                            <w:spacing w:val="-2"/>
                          </w:rPr>
                          <w:t>leased</w:t>
                        </w:r>
                        <w:r>
                          <w:rPr>
                            <w:color w:val="231F20"/>
                            <w:spacing w:val="-9"/>
                          </w:rPr>
                          <w:t xml:space="preserve"> </w:t>
                        </w:r>
                        <w:r>
                          <w:rPr>
                            <w:color w:val="231F20"/>
                            <w:spacing w:val="-2"/>
                          </w:rPr>
                          <w:t>thousands</w:t>
                        </w:r>
                        <w:r>
                          <w:rPr>
                            <w:color w:val="231F20"/>
                            <w:spacing w:val="-9"/>
                          </w:rPr>
                          <w:t xml:space="preserve"> </w:t>
                        </w:r>
                        <w:r>
                          <w:rPr>
                            <w:color w:val="231F20"/>
                            <w:spacing w:val="-2"/>
                          </w:rPr>
                          <w:t>of</w:t>
                        </w:r>
                        <w:r>
                          <w:rPr>
                            <w:color w:val="231F20"/>
                            <w:spacing w:val="-9"/>
                          </w:rPr>
                          <w:t xml:space="preserve"> </w:t>
                        </w:r>
                        <w:r>
                          <w:rPr>
                            <w:color w:val="231F20"/>
                            <w:spacing w:val="-2"/>
                          </w:rPr>
                          <w:t>alcoholics</w:t>
                        </w:r>
                        <w:r>
                          <w:rPr>
                            <w:color w:val="231F20"/>
                            <w:spacing w:val="-9"/>
                          </w:rPr>
                          <w:t xml:space="preserve"> </w:t>
                        </w:r>
                        <w:r>
                          <w:rPr>
                            <w:color w:val="231F20"/>
                            <w:spacing w:val="-2"/>
                          </w:rPr>
                          <w:t>from</w:t>
                        </w:r>
                        <w:r>
                          <w:rPr>
                            <w:color w:val="231F20"/>
                            <w:spacing w:val="-9"/>
                          </w:rPr>
                          <w:t xml:space="preserve"> </w:t>
                        </w:r>
                        <w:r>
                          <w:rPr>
                            <w:color w:val="231F20"/>
                            <w:spacing w:val="-2"/>
                          </w:rPr>
                          <w:t>asylums</w:t>
                        </w:r>
                        <w:r>
                          <w:rPr>
                            <w:color w:val="231F20"/>
                            <w:spacing w:val="-9"/>
                          </w:rPr>
                          <w:t xml:space="preserve"> </w:t>
                        </w:r>
                        <w:r>
                          <w:rPr>
                            <w:color w:val="231F20"/>
                            <w:spacing w:val="-2"/>
                          </w:rPr>
                          <w:t>and</w:t>
                        </w:r>
                        <w:r>
                          <w:rPr>
                            <w:color w:val="231F20"/>
                            <w:spacing w:val="-9"/>
                          </w:rPr>
                          <w:t xml:space="preserve"> </w:t>
                        </w:r>
                        <w:r>
                          <w:rPr>
                            <w:color w:val="231F20"/>
                            <w:spacing w:val="-2"/>
                          </w:rPr>
                          <w:t xml:space="preserve">hospitals </w:t>
                        </w:r>
                        <w:r>
                          <w:rPr>
                            <w:color w:val="231F20"/>
                            <w:w w:val="105%"/>
                          </w:rPr>
                          <w:t>of</w:t>
                        </w:r>
                        <w:r>
                          <w:rPr>
                            <w:color w:val="231F20"/>
                            <w:spacing w:val="-8"/>
                            <w:w w:val="105%"/>
                          </w:rPr>
                          <w:t xml:space="preserve"> </w:t>
                        </w:r>
                        <w:r>
                          <w:rPr>
                            <w:color w:val="231F20"/>
                            <w:w w:val="105%"/>
                          </w:rPr>
                          <w:t>every</w:t>
                        </w:r>
                        <w:r>
                          <w:rPr>
                            <w:color w:val="231F20"/>
                            <w:spacing w:val="-8"/>
                            <w:w w:val="105%"/>
                          </w:rPr>
                          <w:t xml:space="preserve"> </w:t>
                        </w:r>
                        <w:r>
                          <w:rPr>
                            <w:color w:val="231F20"/>
                            <w:w w:val="105%"/>
                          </w:rPr>
                          <w:t>kind.</w:t>
                        </w:r>
                        <w:r>
                          <w:rPr>
                            <w:color w:val="231F20"/>
                            <w:spacing w:val="33"/>
                            <w:w w:val="105%"/>
                          </w:rPr>
                          <w:t xml:space="preserve"> </w:t>
                        </w:r>
                        <w:r>
                          <w:rPr>
                            <w:color w:val="231F20"/>
                            <w:w w:val="105%"/>
                          </w:rPr>
                          <w:t>The</w:t>
                        </w:r>
                        <w:r>
                          <w:rPr>
                            <w:color w:val="231F20"/>
                            <w:spacing w:val="-8"/>
                            <w:w w:val="105%"/>
                          </w:rPr>
                          <w:t xml:space="preserve"> </w:t>
                        </w:r>
                        <w:r>
                          <w:rPr>
                            <w:color w:val="231F20"/>
                            <w:w w:val="105%"/>
                          </w:rPr>
                          <w:t>majority</w:t>
                        </w:r>
                        <w:r>
                          <w:rPr>
                            <w:color w:val="231F20"/>
                            <w:spacing w:val="-8"/>
                            <w:w w:val="105%"/>
                          </w:rPr>
                          <w:t xml:space="preserve"> </w:t>
                        </w:r>
                        <w:r>
                          <w:rPr>
                            <w:color w:val="231F20"/>
                            <w:w w:val="105%"/>
                          </w:rPr>
                          <w:t>have</w:t>
                        </w:r>
                        <w:r>
                          <w:rPr>
                            <w:color w:val="231F20"/>
                            <w:spacing w:val="-8"/>
                            <w:w w:val="105%"/>
                          </w:rPr>
                          <w:t xml:space="preserve"> </w:t>
                        </w:r>
                        <w:r>
                          <w:rPr>
                            <w:color w:val="231F20"/>
                            <w:w w:val="105%"/>
                          </w:rPr>
                          <w:t>never</w:t>
                        </w:r>
                        <w:r>
                          <w:rPr>
                            <w:color w:val="231F20"/>
                            <w:spacing w:val="-8"/>
                            <w:w w:val="105%"/>
                          </w:rPr>
                          <w:t xml:space="preserve"> </w:t>
                        </w:r>
                        <w:r>
                          <w:rPr>
                            <w:color w:val="231F20"/>
                            <w:w w:val="105%"/>
                          </w:rPr>
                          <w:t>returned.</w:t>
                        </w:r>
                        <w:r>
                          <w:rPr>
                            <w:color w:val="231F20"/>
                            <w:spacing w:val="33"/>
                            <w:w w:val="105%"/>
                          </w:rPr>
                          <w:t xml:space="preserve"> </w:t>
                        </w:r>
                        <w:r>
                          <w:rPr>
                            <w:color w:val="231F20"/>
                            <w:w w:val="105%"/>
                          </w:rPr>
                          <w:t>The power of God goes deep!</w:t>
                        </w:r>
                      </w:p>
                      <w:p w14:paraId="18A04733" w14:textId="77777777" w:rsidR="00000000" w:rsidRDefault="00000000">
                        <w:pPr>
                          <w:pStyle w:val="BodyText"/>
                          <w:kinsoku w:val="0"/>
                          <w:overflowPunct w:val="0"/>
                          <w:spacing w:before="0.25pt" w:line="13.05pt" w:lineRule="auto"/>
                          <w:ind w:end="1.15pt"/>
                          <w:rPr>
                            <w:color w:val="231F20"/>
                            <w:w w:val="105%"/>
                          </w:rPr>
                        </w:pPr>
                        <w:r>
                          <w:rPr>
                            <w:color w:val="231F20"/>
                          </w:rPr>
                          <w:t>You</w:t>
                        </w:r>
                        <w:r>
                          <w:rPr>
                            <w:color w:val="231F20"/>
                            <w:spacing w:val="-12"/>
                          </w:rPr>
                          <w:t xml:space="preserve"> </w:t>
                        </w:r>
                        <w:r>
                          <w:rPr>
                            <w:color w:val="231F20"/>
                          </w:rPr>
                          <w:t>may</w:t>
                        </w:r>
                        <w:r>
                          <w:rPr>
                            <w:color w:val="231F20"/>
                            <w:spacing w:val="-11"/>
                          </w:rPr>
                          <w:t xml:space="preserve"> </w:t>
                        </w:r>
                        <w:r>
                          <w:rPr>
                            <w:color w:val="231F20"/>
                          </w:rPr>
                          <w:t>have</w:t>
                        </w:r>
                        <w:r>
                          <w:rPr>
                            <w:color w:val="231F20"/>
                            <w:spacing w:val="-11"/>
                          </w:rPr>
                          <w:t xml:space="preserve"> </w:t>
                        </w:r>
                        <w:r>
                          <w:rPr>
                            <w:color w:val="231F20"/>
                          </w:rPr>
                          <w:t>the</w:t>
                        </w:r>
                        <w:r>
                          <w:rPr>
                            <w:color w:val="231F20"/>
                            <w:spacing w:val="-11"/>
                          </w:rPr>
                          <w:t xml:space="preserve"> </w:t>
                        </w:r>
                        <w:r>
                          <w:rPr>
                            <w:color w:val="231F20"/>
                          </w:rPr>
                          <w:t>reverse</w:t>
                        </w:r>
                        <w:r>
                          <w:rPr>
                            <w:color w:val="231F20"/>
                            <w:spacing w:val="-12"/>
                          </w:rPr>
                          <w:t xml:space="preserve"> </w:t>
                        </w:r>
                        <w:r>
                          <w:rPr>
                            <w:color w:val="231F20"/>
                          </w:rPr>
                          <w:t>situation</w:t>
                        </w:r>
                        <w:r>
                          <w:rPr>
                            <w:color w:val="231F20"/>
                            <w:spacing w:val="-11"/>
                          </w:rPr>
                          <w:t xml:space="preserve"> </w:t>
                        </w:r>
                        <w:r>
                          <w:rPr>
                            <w:color w:val="231F20"/>
                          </w:rPr>
                          <w:t>on</w:t>
                        </w:r>
                        <w:r>
                          <w:rPr>
                            <w:color w:val="231F20"/>
                            <w:spacing w:val="-11"/>
                          </w:rPr>
                          <w:t xml:space="preserve"> </w:t>
                        </w:r>
                        <w:r>
                          <w:rPr>
                            <w:color w:val="231F20"/>
                          </w:rPr>
                          <w:t>your</w:t>
                        </w:r>
                        <w:r>
                          <w:rPr>
                            <w:color w:val="231F20"/>
                            <w:spacing w:val="-11"/>
                          </w:rPr>
                          <w:t xml:space="preserve"> </w:t>
                        </w:r>
                        <w:r>
                          <w:rPr>
                            <w:color w:val="231F20"/>
                          </w:rPr>
                          <w:t>hands.</w:t>
                        </w:r>
                        <w:r>
                          <w:rPr>
                            <w:color w:val="231F20"/>
                            <w:spacing w:val="24"/>
                          </w:rPr>
                          <w:t xml:space="preserve"> </w:t>
                        </w:r>
                        <w:r>
                          <w:rPr>
                            <w:color w:val="231F20"/>
                          </w:rPr>
                          <w:t xml:space="preserve">Per- </w:t>
                        </w:r>
                        <w:r>
                          <w:rPr>
                            <w:color w:val="231F20"/>
                            <w:spacing w:val="-4"/>
                          </w:rPr>
                          <w:t>haps</w:t>
                        </w:r>
                        <w:r>
                          <w:rPr>
                            <w:color w:val="231F20"/>
                            <w:spacing w:val="-10"/>
                          </w:rPr>
                          <w:t xml:space="preserve"> </w:t>
                        </w:r>
                        <w:r>
                          <w:rPr>
                            <w:color w:val="231F20"/>
                            <w:spacing w:val="-4"/>
                          </w:rPr>
                          <w:t>you</w:t>
                        </w:r>
                        <w:r>
                          <w:rPr>
                            <w:color w:val="231F20"/>
                            <w:spacing w:val="-7"/>
                          </w:rPr>
                          <w:t xml:space="preserve"> </w:t>
                        </w:r>
                        <w:r>
                          <w:rPr>
                            <w:color w:val="231F20"/>
                            <w:spacing w:val="-4"/>
                          </w:rPr>
                          <w:t>have</w:t>
                        </w:r>
                        <w:r>
                          <w:rPr>
                            <w:color w:val="231F20"/>
                            <w:spacing w:val="-7"/>
                          </w:rPr>
                          <w:t xml:space="preserve"> </w:t>
                        </w:r>
                        <w:r>
                          <w:rPr>
                            <w:color w:val="231F20"/>
                            <w:spacing w:val="-4"/>
                          </w:rPr>
                          <w:t>a</w:t>
                        </w:r>
                        <w:r>
                          <w:rPr>
                            <w:color w:val="231F20"/>
                            <w:spacing w:val="-7"/>
                          </w:rPr>
                          <w:t xml:space="preserve"> </w:t>
                        </w:r>
                        <w:r>
                          <w:rPr>
                            <w:color w:val="231F20"/>
                            <w:spacing w:val="-4"/>
                          </w:rPr>
                          <w:t>husband</w:t>
                        </w:r>
                        <w:r>
                          <w:rPr>
                            <w:color w:val="231F20"/>
                            <w:spacing w:val="-8"/>
                          </w:rPr>
                          <w:t xml:space="preserve"> </w:t>
                        </w:r>
                        <w:r>
                          <w:rPr>
                            <w:color w:val="231F20"/>
                            <w:spacing w:val="-4"/>
                          </w:rPr>
                          <w:t>who</w:t>
                        </w:r>
                        <w:r>
                          <w:rPr>
                            <w:color w:val="231F20"/>
                            <w:spacing w:val="-7"/>
                          </w:rPr>
                          <w:t xml:space="preserve"> </w:t>
                        </w:r>
                        <w:r>
                          <w:rPr>
                            <w:color w:val="231F20"/>
                            <w:spacing w:val="-4"/>
                          </w:rPr>
                          <w:t>is</w:t>
                        </w:r>
                        <w:r>
                          <w:rPr>
                            <w:color w:val="231F20"/>
                            <w:spacing w:val="-7"/>
                          </w:rPr>
                          <w:t xml:space="preserve"> </w:t>
                        </w:r>
                        <w:r>
                          <w:rPr>
                            <w:color w:val="231F20"/>
                            <w:spacing w:val="-4"/>
                          </w:rPr>
                          <w:t>at</w:t>
                        </w:r>
                        <w:r>
                          <w:rPr>
                            <w:color w:val="231F20"/>
                            <w:spacing w:val="-7"/>
                          </w:rPr>
                          <w:t xml:space="preserve"> </w:t>
                        </w:r>
                        <w:r>
                          <w:rPr>
                            <w:color w:val="231F20"/>
                            <w:spacing w:val="-4"/>
                          </w:rPr>
                          <w:t>large,</w:t>
                        </w:r>
                        <w:r>
                          <w:rPr>
                            <w:color w:val="231F20"/>
                            <w:spacing w:val="-8"/>
                          </w:rPr>
                          <w:t xml:space="preserve"> </w:t>
                        </w:r>
                        <w:r>
                          <w:rPr>
                            <w:color w:val="231F20"/>
                            <w:spacing w:val="-4"/>
                          </w:rPr>
                          <w:t>but</w:t>
                        </w:r>
                        <w:r>
                          <w:rPr>
                            <w:color w:val="231F20"/>
                            <w:spacing w:val="-7"/>
                          </w:rPr>
                          <w:t xml:space="preserve"> </w:t>
                        </w:r>
                        <w:r>
                          <w:rPr>
                            <w:color w:val="231F20"/>
                            <w:spacing w:val="-4"/>
                          </w:rPr>
                          <w:t>who</w:t>
                        </w:r>
                        <w:r>
                          <w:rPr>
                            <w:color w:val="231F20"/>
                            <w:spacing w:val="-7"/>
                          </w:rPr>
                          <w:t xml:space="preserve"> </w:t>
                        </w:r>
                        <w:r>
                          <w:rPr>
                            <w:color w:val="231F20"/>
                            <w:spacing w:val="-4"/>
                          </w:rPr>
                          <w:t>should</w:t>
                        </w:r>
                        <w:r>
                          <w:rPr>
                            <w:color w:val="231F20"/>
                            <w:spacing w:val="-7"/>
                          </w:rPr>
                          <w:t xml:space="preserve"> </w:t>
                        </w:r>
                        <w:r>
                          <w:rPr>
                            <w:color w:val="231F20"/>
                            <w:spacing w:val="-4"/>
                          </w:rPr>
                          <w:t xml:space="preserve">be </w:t>
                        </w:r>
                        <w:r>
                          <w:rPr>
                            <w:color w:val="231F20"/>
                            <w:spacing w:val="-2"/>
                          </w:rPr>
                          <w:t>committed.</w:t>
                        </w:r>
                        <w:r>
                          <w:rPr>
                            <w:color w:val="231F20"/>
                            <w:spacing w:val="1"/>
                          </w:rPr>
                          <w:t xml:space="preserve"> </w:t>
                        </w:r>
                        <w:r>
                          <w:rPr>
                            <w:color w:val="231F20"/>
                            <w:spacing w:val="-2"/>
                          </w:rPr>
                          <w:t>Some</w:t>
                        </w:r>
                        <w:r>
                          <w:rPr>
                            <w:color w:val="231F20"/>
                            <w:spacing w:val="-9"/>
                          </w:rPr>
                          <w:t xml:space="preserve"> </w:t>
                        </w:r>
                        <w:r>
                          <w:rPr>
                            <w:color w:val="231F20"/>
                            <w:spacing w:val="-2"/>
                          </w:rPr>
                          <w:t>men</w:t>
                        </w:r>
                        <w:r>
                          <w:rPr>
                            <w:color w:val="231F20"/>
                            <w:spacing w:val="-9"/>
                          </w:rPr>
                          <w:t xml:space="preserve"> </w:t>
                        </w:r>
                        <w:r>
                          <w:rPr>
                            <w:color w:val="231F20"/>
                            <w:spacing w:val="-2"/>
                          </w:rPr>
                          <w:t>cannot</w:t>
                        </w:r>
                        <w:r>
                          <w:rPr>
                            <w:color w:val="231F20"/>
                            <w:spacing w:val="-9"/>
                          </w:rPr>
                          <w:t xml:space="preserve"> </w:t>
                        </w:r>
                        <w:r>
                          <w:rPr>
                            <w:color w:val="231F20"/>
                            <w:spacing w:val="-2"/>
                          </w:rPr>
                          <w:t>or</w:t>
                        </w:r>
                        <w:r>
                          <w:rPr>
                            <w:color w:val="231F20"/>
                            <w:spacing w:val="-10"/>
                          </w:rPr>
                          <w:t xml:space="preserve"> </w:t>
                        </w:r>
                        <w:r>
                          <w:rPr>
                            <w:color w:val="231F20"/>
                            <w:spacing w:val="-2"/>
                          </w:rPr>
                          <w:t>will</w:t>
                        </w:r>
                        <w:r>
                          <w:rPr>
                            <w:color w:val="231F20"/>
                            <w:spacing w:val="-9"/>
                          </w:rPr>
                          <w:t xml:space="preserve"> </w:t>
                        </w:r>
                        <w:r>
                          <w:rPr>
                            <w:color w:val="231F20"/>
                            <w:spacing w:val="-2"/>
                          </w:rPr>
                          <w:t>not</w:t>
                        </w:r>
                        <w:r>
                          <w:rPr>
                            <w:color w:val="231F20"/>
                            <w:spacing w:val="-9"/>
                          </w:rPr>
                          <w:t xml:space="preserve"> </w:t>
                        </w:r>
                        <w:r>
                          <w:rPr>
                            <w:color w:val="231F20"/>
                            <w:spacing w:val="-2"/>
                          </w:rPr>
                          <w:t>get</w:t>
                        </w:r>
                        <w:r>
                          <w:rPr>
                            <w:color w:val="231F20"/>
                            <w:spacing w:val="-9"/>
                          </w:rPr>
                          <w:t xml:space="preserve"> </w:t>
                        </w:r>
                        <w:r>
                          <w:rPr>
                            <w:color w:val="231F20"/>
                            <w:spacing w:val="-2"/>
                          </w:rPr>
                          <w:t>over</w:t>
                        </w:r>
                        <w:r>
                          <w:rPr>
                            <w:color w:val="231F20"/>
                            <w:spacing w:val="-10"/>
                          </w:rPr>
                          <w:t xml:space="preserve"> </w:t>
                        </w:r>
                        <w:r>
                          <w:rPr>
                            <w:color w:val="231F20"/>
                            <w:spacing w:val="-2"/>
                          </w:rPr>
                          <w:t xml:space="preserve">alcohol- </w:t>
                        </w:r>
                        <w:r>
                          <w:rPr>
                            <w:color w:val="231F20"/>
                          </w:rPr>
                          <w:t>ism.</w:t>
                        </w:r>
                        <w:r>
                          <w:rPr>
                            <w:color w:val="231F20"/>
                            <w:spacing w:val="-12"/>
                          </w:rPr>
                          <w:t xml:space="preserve"> </w:t>
                        </w:r>
                        <w:r>
                          <w:rPr>
                            <w:color w:val="231F20"/>
                          </w:rPr>
                          <w:t>When</w:t>
                        </w:r>
                        <w:r>
                          <w:rPr>
                            <w:color w:val="231F20"/>
                            <w:spacing w:val="-11"/>
                          </w:rPr>
                          <w:t xml:space="preserve"> </w:t>
                        </w:r>
                        <w:r>
                          <w:rPr>
                            <w:color w:val="231F20"/>
                          </w:rPr>
                          <w:t>they</w:t>
                        </w:r>
                        <w:r>
                          <w:rPr>
                            <w:color w:val="231F20"/>
                            <w:spacing w:val="-11"/>
                          </w:rPr>
                          <w:t xml:space="preserve"> </w:t>
                        </w:r>
                        <w:r>
                          <w:rPr>
                            <w:color w:val="231F20"/>
                          </w:rPr>
                          <w:t>become</w:t>
                        </w:r>
                        <w:r>
                          <w:rPr>
                            <w:color w:val="231F20"/>
                            <w:spacing w:val="-11"/>
                          </w:rPr>
                          <w:t xml:space="preserve"> </w:t>
                        </w:r>
                        <w:r>
                          <w:rPr>
                            <w:color w:val="231F20"/>
                          </w:rPr>
                          <w:t>too</w:t>
                        </w:r>
                        <w:r>
                          <w:rPr>
                            <w:color w:val="231F20"/>
                            <w:spacing w:val="-12"/>
                          </w:rPr>
                          <w:t xml:space="preserve"> </w:t>
                        </w:r>
                        <w:r>
                          <w:rPr>
                            <w:color w:val="231F20"/>
                          </w:rPr>
                          <w:t>dangerous,</w:t>
                        </w:r>
                        <w:r>
                          <w:rPr>
                            <w:color w:val="231F20"/>
                            <w:spacing w:val="-11"/>
                          </w:rPr>
                          <w:t xml:space="preserve"> </w:t>
                        </w:r>
                        <w:r>
                          <w:rPr>
                            <w:color w:val="231F20"/>
                          </w:rPr>
                          <w:t>we</w:t>
                        </w:r>
                        <w:r>
                          <w:rPr>
                            <w:color w:val="231F20"/>
                            <w:spacing w:val="-11"/>
                          </w:rPr>
                          <w:t xml:space="preserve"> </w:t>
                        </w:r>
                        <w:r>
                          <w:rPr>
                            <w:color w:val="231F20"/>
                          </w:rPr>
                          <w:t>think</w:t>
                        </w:r>
                        <w:r>
                          <w:rPr>
                            <w:color w:val="231F20"/>
                            <w:spacing w:val="-11"/>
                          </w:rPr>
                          <w:t xml:space="preserve"> </w:t>
                        </w:r>
                        <w:r>
                          <w:rPr>
                            <w:color w:val="231F20"/>
                          </w:rPr>
                          <w:t>the</w:t>
                        </w:r>
                        <w:r>
                          <w:rPr>
                            <w:color w:val="231F20"/>
                            <w:spacing w:val="-12"/>
                          </w:rPr>
                          <w:t xml:space="preserve"> </w:t>
                        </w:r>
                        <w:r>
                          <w:rPr>
                            <w:color w:val="231F20"/>
                          </w:rPr>
                          <w:t xml:space="preserve">kind </w:t>
                        </w:r>
                        <w:r>
                          <w:rPr>
                            <w:color w:val="231F20"/>
                            <w:spacing w:val="-4"/>
                          </w:rPr>
                          <w:t>thing</w:t>
                        </w:r>
                        <w:r>
                          <w:rPr>
                            <w:color w:val="231F20"/>
                            <w:spacing w:val="-5"/>
                          </w:rPr>
                          <w:t xml:space="preserve"> </w:t>
                        </w:r>
                        <w:r>
                          <w:rPr>
                            <w:color w:val="231F20"/>
                            <w:spacing w:val="-4"/>
                          </w:rPr>
                          <w:t>is</w:t>
                        </w:r>
                        <w:r>
                          <w:rPr>
                            <w:color w:val="231F20"/>
                            <w:spacing w:val="-5"/>
                          </w:rPr>
                          <w:t xml:space="preserve"> </w:t>
                        </w:r>
                        <w:r>
                          <w:rPr>
                            <w:color w:val="231F20"/>
                            <w:spacing w:val="-4"/>
                          </w:rPr>
                          <w:t>to</w:t>
                        </w:r>
                        <w:r>
                          <w:rPr>
                            <w:color w:val="231F20"/>
                            <w:spacing w:val="-5"/>
                          </w:rPr>
                          <w:t xml:space="preserve"> </w:t>
                        </w:r>
                        <w:r>
                          <w:rPr>
                            <w:color w:val="231F20"/>
                            <w:spacing w:val="-4"/>
                          </w:rPr>
                          <w:t>lock</w:t>
                        </w:r>
                        <w:r>
                          <w:rPr>
                            <w:color w:val="231F20"/>
                            <w:spacing w:val="-5"/>
                          </w:rPr>
                          <w:t xml:space="preserve"> </w:t>
                        </w:r>
                        <w:r>
                          <w:rPr>
                            <w:color w:val="231F20"/>
                            <w:spacing w:val="-4"/>
                          </w:rPr>
                          <w:t>them</w:t>
                        </w:r>
                        <w:r>
                          <w:rPr>
                            <w:color w:val="231F20"/>
                            <w:spacing w:val="-5"/>
                          </w:rPr>
                          <w:t xml:space="preserve"> </w:t>
                        </w:r>
                        <w:r>
                          <w:rPr>
                            <w:color w:val="231F20"/>
                            <w:spacing w:val="-4"/>
                          </w:rPr>
                          <w:t>up,</w:t>
                        </w:r>
                        <w:r>
                          <w:rPr>
                            <w:color w:val="231F20"/>
                            <w:spacing w:val="-5"/>
                          </w:rPr>
                          <w:t xml:space="preserve"> </w:t>
                        </w:r>
                        <w:r>
                          <w:rPr>
                            <w:color w:val="231F20"/>
                            <w:spacing w:val="-4"/>
                          </w:rPr>
                          <w:t>but</w:t>
                        </w:r>
                        <w:r>
                          <w:rPr>
                            <w:color w:val="231F20"/>
                            <w:spacing w:val="-5"/>
                          </w:rPr>
                          <w:t xml:space="preserve"> </w:t>
                        </w:r>
                        <w:r>
                          <w:rPr>
                            <w:color w:val="231F20"/>
                            <w:spacing w:val="-4"/>
                          </w:rPr>
                          <w:t>of</w:t>
                        </w:r>
                        <w:r>
                          <w:rPr>
                            <w:color w:val="231F20"/>
                            <w:spacing w:val="-5"/>
                          </w:rPr>
                          <w:t xml:space="preserve"> </w:t>
                        </w:r>
                        <w:r>
                          <w:rPr>
                            <w:color w:val="231F20"/>
                            <w:spacing w:val="-4"/>
                          </w:rPr>
                          <w:t>course</w:t>
                        </w:r>
                        <w:r>
                          <w:rPr>
                            <w:color w:val="231F20"/>
                            <w:spacing w:val="-5"/>
                          </w:rPr>
                          <w:t xml:space="preserve"> </w:t>
                        </w:r>
                        <w:r>
                          <w:rPr>
                            <w:color w:val="231F20"/>
                            <w:spacing w:val="-4"/>
                          </w:rPr>
                          <w:t>a</w:t>
                        </w:r>
                        <w:r>
                          <w:rPr>
                            <w:color w:val="231F20"/>
                            <w:spacing w:val="-5"/>
                          </w:rPr>
                          <w:t xml:space="preserve"> </w:t>
                        </w:r>
                        <w:r>
                          <w:rPr>
                            <w:color w:val="231F20"/>
                            <w:spacing w:val="-4"/>
                          </w:rPr>
                          <w:t>good</w:t>
                        </w:r>
                        <w:r>
                          <w:rPr>
                            <w:color w:val="231F20"/>
                            <w:spacing w:val="-5"/>
                          </w:rPr>
                          <w:t xml:space="preserve"> </w:t>
                        </w:r>
                        <w:r>
                          <w:rPr>
                            <w:color w:val="231F20"/>
                            <w:spacing w:val="-4"/>
                          </w:rPr>
                          <w:t>doctor</w:t>
                        </w:r>
                        <w:r>
                          <w:rPr>
                            <w:color w:val="231F20"/>
                            <w:spacing w:val="-5"/>
                          </w:rPr>
                          <w:t xml:space="preserve"> </w:t>
                        </w:r>
                        <w:r>
                          <w:rPr>
                            <w:color w:val="231F20"/>
                            <w:spacing w:val="-4"/>
                          </w:rPr>
                          <w:t xml:space="preserve">should </w:t>
                        </w:r>
                        <w:r>
                          <w:rPr>
                            <w:color w:val="231F20"/>
                          </w:rPr>
                          <w:t>always</w:t>
                        </w:r>
                        <w:r>
                          <w:rPr>
                            <w:color w:val="231F20"/>
                            <w:spacing w:val="-12"/>
                          </w:rPr>
                          <w:t xml:space="preserve"> </w:t>
                        </w:r>
                        <w:r>
                          <w:rPr>
                            <w:color w:val="231F20"/>
                          </w:rPr>
                          <w:t>be</w:t>
                        </w:r>
                        <w:r>
                          <w:rPr>
                            <w:color w:val="231F20"/>
                            <w:spacing w:val="-11"/>
                          </w:rPr>
                          <w:t xml:space="preserve"> </w:t>
                        </w:r>
                        <w:r>
                          <w:rPr>
                            <w:color w:val="231F20"/>
                          </w:rPr>
                          <w:t>consulted.</w:t>
                        </w:r>
                        <w:r>
                          <w:rPr>
                            <w:color w:val="231F20"/>
                            <w:spacing w:val="-11"/>
                          </w:rPr>
                          <w:t xml:space="preserve"> </w:t>
                        </w:r>
                        <w:r>
                          <w:rPr>
                            <w:color w:val="231F20"/>
                          </w:rPr>
                          <w:t>The</w:t>
                        </w:r>
                        <w:r>
                          <w:rPr>
                            <w:color w:val="231F20"/>
                            <w:spacing w:val="-11"/>
                          </w:rPr>
                          <w:t xml:space="preserve"> </w:t>
                        </w:r>
                        <w:r>
                          <w:rPr>
                            <w:color w:val="231F20"/>
                          </w:rPr>
                          <w:t>wives</w:t>
                        </w:r>
                        <w:r>
                          <w:rPr>
                            <w:color w:val="231F20"/>
                            <w:spacing w:val="-12"/>
                          </w:rPr>
                          <w:t xml:space="preserve"> </w:t>
                        </w:r>
                        <w:r>
                          <w:rPr>
                            <w:color w:val="231F20"/>
                          </w:rPr>
                          <w:t>and</w:t>
                        </w:r>
                        <w:r>
                          <w:rPr>
                            <w:color w:val="231F20"/>
                            <w:spacing w:val="-11"/>
                          </w:rPr>
                          <w:t xml:space="preserve"> </w:t>
                        </w:r>
                        <w:r>
                          <w:rPr>
                            <w:color w:val="231F20"/>
                          </w:rPr>
                          <w:t>children</w:t>
                        </w:r>
                        <w:r>
                          <w:rPr>
                            <w:color w:val="231F20"/>
                            <w:spacing w:val="-11"/>
                          </w:rPr>
                          <w:t xml:space="preserve"> </w:t>
                        </w:r>
                        <w:r>
                          <w:rPr>
                            <w:color w:val="231F20"/>
                          </w:rPr>
                          <w:t>of</w:t>
                        </w:r>
                        <w:r>
                          <w:rPr>
                            <w:color w:val="231F20"/>
                            <w:spacing w:val="-11"/>
                          </w:rPr>
                          <w:t xml:space="preserve"> </w:t>
                        </w:r>
                        <w:r>
                          <w:rPr>
                            <w:color w:val="231F20"/>
                          </w:rPr>
                          <w:t>such</w:t>
                        </w:r>
                        <w:r>
                          <w:rPr>
                            <w:color w:val="231F20"/>
                            <w:spacing w:val="-12"/>
                          </w:rPr>
                          <w:t xml:space="preserve"> </w:t>
                        </w:r>
                        <w:r>
                          <w:rPr>
                            <w:color w:val="231F20"/>
                          </w:rPr>
                          <w:t xml:space="preserve">men </w:t>
                        </w:r>
                        <w:r>
                          <w:rPr>
                            <w:color w:val="231F20"/>
                            <w:w w:val="105%"/>
                          </w:rPr>
                          <w:t>suffer</w:t>
                        </w:r>
                        <w:r>
                          <w:rPr>
                            <w:color w:val="231F20"/>
                            <w:spacing w:val="-21"/>
                            <w:w w:val="105%"/>
                          </w:rPr>
                          <w:t xml:space="preserve"> </w:t>
                        </w:r>
                        <w:r>
                          <w:rPr>
                            <w:color w:val="231F20"/>
                            <w:w w:val="105%"/>
                          </w:rPr>
                          <w:t>horribly,</w:t>
                        </w:r>
                        <w:r>
                          <w:rPr>
                            <w:color w:val="231F20"/>
                            <w:spacing w:val="-18"/>
                            <w:w w:val="105%"/>
                          </w:rPr>
                          <w:t xml:space="preserve"> </w:t>
                        </w:r>
                        <w:r>
                          <w:rPr>
                            <w:color w:val="231F20"/>
                            <w:w w:val="105%"/>
                          </w:rPr>
                          <w:t>but</w:t>
                        </w:r>
                        <w:r>
                          <w:rPr>
                            <w:color w:val="231F20"/>
                            <w:spacing w:val="-18"/>
                            <w:w w:val="105%"/>
                          </w:rPr>
                          <w:t xml:space="preserve"> </w:t>
                        </w:r>
                        <w:r>
                          <w:rPr>
                            <w:color w:val="231F20"/>
                            <w:w w:val="105%"/>
                          </w:rPr>
                          <w:t>not</w:t>
                        </w:r>
                        <w:r>
                          <w:rPr>
                            <w:color w:val="231F20"/>
                            <w:spacing w:val="-18"/>
                            <w:w w:val="105%"/>
                          </w:rPr>
                          <w:t xml:space="preserve"> </w:t>
                        </w:r>
                        <w:r>
                          <w:rPr>
                            <w:color w:val="231F20"/>
                            <w:w w:val="105%"/>
                          </w:rPr>
                          <w:t>more</w:t>
                        </w:r>
                        <w:r>
                          <w:rPr>
                            <w:color w:val="231F20"/>
                            <w:spacing w:val="-19"/>
                            <w:w w:val="105%"/>
                          </w:rPr>
                          <w:t xml:space="preserve"> </w:t>
                        </w:r>
                        <w:r>
                          <w:rPr>
                            <w:color w:val="231F20"/>
                            <w:w w:val="105%"/>
                          </w:rPr>
                          <w:t>than</w:t>
                        </w:r>
                        <w:r>
                          <w:rPr>
                            <w:color w:val="231F20"/>
                            <w:spacing w:val="-18"/>
                            <w:w w:val="105%"/>
                          </w:rPr>
                          <w:t xml:space="preserve"> </w:t>
                        </w:r>
                        <w:r>
                          <w:rPr>
                            <w:color w:val="231F20"/>
                            <w:w w:val="105%"/>
                          </w:rPr>
                          <w:t>the</w:t>
                        </w:r>
                        <w:r>
                          <w:rPr>
                            <w:color w:val="231F20"/>
                            <w:spacing w:val="-18"/>
                            <w:w w:val="105%"/>
                          </w:rPr>
                          <w:t xml:space="preserve"> </w:t>
                        </w:r>
                        <w:r>
                          <w:rPr>
                            <w:color w:val="231F20"/>
                            <w:w w:val="105%"/>
                          </w:rPr>
                          <w:t>men</w:t>
                        </w:r>
                        <w:r>
                          <w:rPr>
                            <w:color w:val="231F20"/>
                            <w:spacing w:val="-18"/>
                            <w:w w:val="105%"/>
                          </w:rPr>
                          <w:t xml:space="preserve"> </w:t>
                        </w:r>
                        <w:r>
                          <w:rPr>
                            <w:color w:val="231F20"/>
                            <w:w w:val="105%"/>
                          </w:rPr>
                          <w:t>themselves.</w:t>
                        </w:r>
                      </w:p>
                      <w:p w14:paraId="57D83BCE" w14:textId="77777777" w:rsidR="00000000" w:rsidRDefault="00000000">
                        <w:pPr>
                          <w:pStyle w:val="BodyText"/>
                          <w:kinsoku w:val="0"/>
                          <w:overflowPunct w:val="0"/>
                          <w:spacing w:line="13.05pt" w:lineRule="auto"/>
                          <w:ind w:end="1.20pt"/>
                          <w:rPr>
                            <w:color w:val="231F20"/>
                            <w:w w:val="105%"/>
                          </w:rPr>
                        </w:pPr>
                        <w:r>
                          <w:rPr>
                            <w:color w:val="231F20"/>
                            <w:w w:val="105%"/>
                          </w:rPr>
                          <w:t>But sometimes you must start life anew.</w:t>
                        </w:r>
                        <w:r>
                          <w:rPr>
                            <w:color w:val="231F20"/>
                            <w:spacing w:val="40"/>
                            <w:w w:val="105%"/>
                          </w:rPr>
                          <w:t xml:space="preserve"> </w:t>
                        </w:r>
                        <w:r>
                          <w:rPr>
                            <w:color w:val="231F20"/>
                            <w:w w:val="105%"/>
                          </w:rPr>
                          <w:t>We know women</w:t>
                        </w:r>
                        <w:r>
                          <w:rPr>
                            <w:color w:val="231F20"/>
                            <w:spacing w:val="-12"/>
                            <w:w w:val="105%"/>
                          </w:rPr>
                          <w:t xml:space="preserve"> </w:t>
                        </w:r>
                        <w:r>
                          <w:rPr>
                            <w:color w:val="231F20"/>
                            <w:w w:val="105%"/>
                          </w:rPr>
                          <w:t>who</w:t>
                        </w:r>
                        <w:r>
                          <w:rPr>
                            <w:color w:val="231F20"/>
                            <w:spacing w:val="-12"/>
                            <w:w w:val="105%"/>
                          </w:rPr>
                          <w:t xml:space="preserve"> </w:t>
                        </w:r>
                        <w:r>
                          <w:rPr>
                            <w:color w:val="231F20"/>
                            <w:w w:val="105%"/>
                          </w:rPr>
                          <w:t>have</w:t>
                        </w:r>
                        <w:r>
                          <w:rPr>
                            <w:color w:val="231F20"/>
                            <w:spacing w:val="-12"/>
                            <w:w w:val="105%"/>
                          </w:rPr>
                          <w:t xml:space="preserve"> </w:t>
                        </w:r>
                        <w:r>
                          <w:rPr>
                            <w:color w:val="231F20"/>
                            <w:w w:val="105%"/>
                          </w:rPr>
                          <w:t>done</w:t>
                        </w:r>
                        <w:r>
                          <w:rPr>
                            <w:color w:val="231F20"/>
                            <w:spacing w:val="-12"/>
                            <w:w w:val="105%"/>
                          </w:rPr>
                          <w:t xml:space="preserve"> </w:t>
                        </w:r>
                        <w:r>
                          <w:rPr>
                            <w:color w:val="231F20"/>
                            <w:w w:val="105%"/>
                          </w:rPr>
                          <w:t>it.</w:t>
                        </w:r>
                        <w:r>
                          <w:rPr>
                            <w:color w:val="231F20"/>
                            <w:spacing w:val="-12"/>
                            <w:w w:val="105%"/>
                          </w:rPr>
                          <w:t xml:space="preserve"> </w:t>
                        </w:r>
                        <w:r>
                          <w:rPr>
                            <w:color w:val="231F20"/>
                            <w:w w:val="105%"/>
                          </w:rPr>
                          <w:t>If</w:t>
                        </w:r>
                        <w:r>
                          <w:rPr>
                            <w:color w:val="231F20"/>
                            <w:spacing w:val="-11"/>
                            <w:w w:val="105%"/>
                          </w:rPr>
                          <w:t xml:space="preserve"> </w:t>
                        </w:r>
                        <w:r>
                          <w:rPr>
                            <w:color w:val="231F20"/>
                            <w:w w:val="105%"/>
                          </w:rPr>
                          <w:t>such</w:t>
                        </w:r>
                        <w:r>
                          <w:rPr>
                            <w:color w:val="231F20"/>
                            <w:spacing w:val="-12"/>
                            <w:w w:val="105%"/>
                          </w:rPr>
                          <w:t xml:space="preserve"> </w:t>
                        </w:r>
                        <w:r>
                          <w:rPr>
                            <w:color w:val="231F20"/>
                            <w:w w:val="105%"/>
                          </w:rPr>
                          <w:t>women</w:t>
                        </w:r>
                        <w:r>
                          <w:rPr>
                            <w:color w:val="231F20"/>
                            <w:spacing w:val="-12"/>
                            <w:w w:val="105%"/>
                          </w:rPr>
                          <w:t xml:space="preserve"> </w:t>
                        </w:r>
                        <w:r>
                          <w:rPr>
                            <w:color w:val="231F20"/>
                            <w:w w:val="105%"/>
                          </w:rPr>
                          <w:t>adopt</w:t>
                        </w:r>
                        <w:r>
                          <w:rPr>
                            <w:color w:val="231F20"/>
                            <w:spacing w:val="-12"/>
                            <w:w w:val="105%"/>
                          </w:rPr>
                          <w:t xml:space="preserve"> </w:t>
                        </w:r>
                        <w:r>
                          <w:rPr>
                            <w:color w:val="231F20"/>
                            <w:w w:val="105%"/>
                          </w:rPr>
                          <w:t>a</w:t>
                        </w:r>
                        <w:r>
                          <w:rPr>
                            <w:color w:val="231F20"/>
                            <w:spacing w:val="-12"/>
                            <w:w w:val="105%"/>
                          </w:rPr>
                          <w:t xml:space="preserve"> </w:t>
                        </w:r>
                        <w:r>
                          <w:rPr>
                            <w:color w:val="231F20"/>
                            <w:w w:val="105%"/>
                          </w:rPr>
                          <w:t>spiri- tual way of life their road will be smoother.</w:t>
                        </w:r>
                      </w:p>
                      <w:p w14:paraId="1D7B2FBB" w14:textId="77777777" w:rsidR="00000000" w:rsidRDefault="00000000">
                        <w:pPr>
                          <w:pStyle w:val="BodyText"/>
                          <w:kinsoku w:val="0"/>
                          <w:overflowPunct w:val="0"/>
                          <w:spacing w:line="13.05pt" w:lineRule="auto"/>
                          <w:rPr>
                            <w:color w:val="231F20"/>
                            <w:spacing w:val="-2"/>
                            <w:w w:val="105%"/>
                          </w:rPr>
                        </w:pPr>
                        <w:r>
                          <w:rPr>
                            <w:color w:val="231F20"/>
                            <w:w w:val="105%"/>
                          </w:rPr>
                          <w:t>If your husband is a drinker, you probably worry over what other people are thinking and you hate to meet</w:t>
                        </w:r>
                        <w:r>
                          <w:rPr>
                            <w:color w:val="231F20"/>
                            <w:spacing w:val="-12"/>
                            <w:w w:val="105%"/>
                          </w:rPr>
                          <w:t xml:space="preserve"> </w:t>
                        </w:r>
                        <w:r>
                          <w:rPr>
                            <w:color w:val="231F20"/>
                            <w:w w:val="105%"/>
                          </w:rPr>
                          <w:t>your</w:t>
                        </w:r>
                        <w:r>
                          <w:rPr>
                            <w:color w:val="231F20"/>
                            <w:spacing w:val="-12"/>
                            <w:w w:val="105%"/>
                          </w:rPr>
                          <w:t xml:space="preserve"> </w:t>
                        </w:r>
                        <w:r>
                          <w:rPr>
                            <w:color w:val="231F20"/>
                            <w:w w:val="105%"/>
                          </w:rPr>
                          <w:t>friends.</w:t>
                        </w:r>
                        <w:r>
                          <w:rPr>
                            <w:color w:val="231F20"/>
                            <w:spacing w:val="-12"/>
                            <w:w w:val="105%"/>
                          </w:rPr>
                          <w:t xml:space="preserve"> </w:t>
                        </w:r>
                        <w:r>
                          <w:rPr>
                            <w:color w:val="231F20"/>
                            <w:w w:val="105%"/>
                          </w:rPr>
                          <w:t>You</w:t>
                        </w:r>
                        <w:r>
                          <w:rPr>
                            <w:color w:val="231F20"/>
                            <w:spacing w:val="-12"/>
                            <w:w w:val="105%"/>
                          </w:rPr>
                          <w:t xml:space="preserve"> </w:t>
                        </w:r>
                        <w:r>
                          <w:rPr>
                            <w:color w:val="231F20"/>
                            <w:w w:val="105%"/>
                          </w:rPr>
                          <w:t>draw</w:t>
                        </w:r>
                        <w:r>
                          <w:rPr>
                            <w:color w:val="231F20"/>
                            <w:spacing w:val="-12"/>
                            <w:w w:val="105%"/>
                          </w:rPr>
                          <w:t xml:space="preserve"> </w:t>
                        </w:r>
                        <w:r>
                          <w:rPr>
                            <w:color w:val="231F20"/>
                            <w:w w:val="105%"/>
                          </w:rPr>
                          <w:t>more</w:t>
                        </w:r>
                        <w:r>
                          <w:rPr>
                            <w:color w:val="231F20"/>
                            <w:spacing w:val="-11"/>
                            <w:w w:val="105%"/>
                          </w:rPr>
                          <w:t xml:space="preserve"> </w:t>
                        </w:r>
                        <w:r>
                          <w:rPr>
                            <w:color w:val="231F20"/>
                            <w:w w:val="105%"/>
                          </w:rPr>
                          <w:t>and</w:t>
                        </w:r>
                        <w:r>
                          <w:rPr>
                            <w:color w:val="231F20"/>
                            <w:spacing w:val="-12"/>
                            <w:w w:val="105%"/>
                          </w:rPr>
                          <w:t xml:space="preserve"> </w:t>
                        </w:r>
                        <w:r>
                          <w:rPr>
                            <w:color w:val="231F20"/>
                            <w:w w:val="105%"/>
                          </w:rPr>
                          <w:t>more</w:t>
                        </w:r>
                        <w:r>
                          <w:rPr>
                            <w:color w:val="231F20"/>
                            <w:spacing w:val="-12"/>
                            <w:w w:val="105%"/>
                          </w:rPr>
                          <w:t xml:space="preserve"> </w:t>
                        </w:r>
                        <w:r>
                          <w:rPr>
                            <w:color w:val="231F20"/>
                            <w:w w:val="105%"/>
                          </w:rPr>
                          <w:t>into</w:t>
                        </w:r>
                        <w:r>
                          <w:rPr>
                            <w:color w:val="231F20"/>
                            <w:spacing w:val="-12"/>
                            <w:w w:val="105%"/>
                          </w:rPr>
                          <w:t xml:space="preserve"> </w:t>
                        </w:r>
                        <w:r>
                          <w:rPr>
                            <w:color w:val="231F20"/>
                            <w:w w:val="105%"/>
                          </w:rPr>
                          <w:t>your- self and you think everyone is talking about condi- tions</w:t>
                        </w:r>
                        <w:r>
                          <w:rPr>
                            <w:color w:val="231F20"/>
                            <w:spacing w:val="12"/>
                            <w:w w:val="105%"/>
                          </w:rPr>
                          <w:t xml:space="preserve"> </w:t>
                        </w:r>
                        <w:r>
                          <w:rPr>
                            <w:color w:val="231F20"/>
                            <w:w w:val="105%"/>
                          </w:rPr>
                          <w:t>at</w:t>
                        </w:r>
                        <w:r>
                          <w:rPr>
                            <w:color w:val="231F20"/>
                            <w:spacing w:val="13"/>
                            <w:w w:val="105%"/>
                          </w:rPr>
                          <w:t xml:space="preserve"> </w:t>
                        </w:r>
                        <w:r>
                          <w:rPr>
                            <w:color w:val="231F20"/>
                            <w:w w:val="105%"/>
                          </w:rPr>
                          <w:t>your</w:t>
                        </w:r>
                        <w:r>
                          <w:rPr>
                            <w:color w:val="231F20"/>
                            <w:spacing w:val="12"/>
                            <w:w w:val="105%"/>
                          </w:rPr>
                          <w:t xml:space="preserve"> </w:t>
                        </w:r>
                        <w:r>
                          <w:rPr>
                            <w:color w:val="231F20"/>
                            <w:w w:val="105%"/>
                          </w:rPr>
                          <w:t>home.</w:t>
                        </w:r>
                        <w:r>
                          <w:rPr>
                            <w:color w:val="231F20"/>
                            <w:spacing w:val="63"/>
                            <w:w w:val="105%"/>
                          </w:rPr>
                          <w:t xml:space="preserve"> </w:t>
                        </w:r>
                        <w:r>
                          <w:rPr>
                            <w:color w:val="231F20"/>
                            <w:w w:val="105%"/>
                          </w:rPr>
                          <w:t>You</w:t>
                        </w:r>
                        <w:r>
                          <w:rPr>
                            <w:color w:val="231F20"/>
                            <w:spacing w:val="13"/>
                            <w:w w:val="105%"/>
                          </w:rPr>
                          <w:t xml:space="preserve"> </w:t>
                        </w:r>
                        <w:r>
                          <w:rPr>
                            <w:color w:val="231F20"/>
                            <w:w w:val="105%"/>
                          </w:rPr>
                          <w:t>avoid</w:t>
                        </w:r>
                        <w:r>
                          <w:rPr>
                            <w:color w:val="231F20"/>
                            <w:spacing w:val="12"/>
                            <w:w w:val="105%"/>
                          </w:rPr>
                          <w:t xml:space="preserve"> </w:t>
                        </w:r>
                        <w:r>
                          <w:rPr>
                            <w:color w:val="231F20"/>
                            <w:w w:val="105%"/>
                          </w:rPr>
                          <w:t>the</w:t>
                        </w:r>
                        <w:r>
                          <w:rPr>
                            <w:color w:val="231F20"/>
                            <w:spacing w:val="13"/>
                            <w:w w:val="105%"/>
                          </w:rPr>
                          <w:t xml:space="preserve"> </w:t>
                        </w:r>
                        <w:r>
                          <w:rPr>
                            <w:color w:val="231F20"/>
                            <w:w w:val="105%"/>
                          </w:rPr>
                          <w:t>subject</w:t>
                        </w:r>
                        <w:r>
                          <w:rPr>
                            <w:color w:val="231F20"/>
                            <w:spacing w:val="13"/>
                            <w:w w:val="105%"/>
                          </w:rPr>
                          <w:t xml:space="preserve"> </w:t>
                        </w:r>
                        <w:r>
                          <w:rPr>
                            <w:color w:val="231F20"/>
                            <w:w w:val="105%"/>
                          </w:rPr>
                          <w:t>of</w:t>
                        </w:r>
                        <w:r>
                          <w:rPr>
                            <w:color w:val="231F20"/>
                            <w:spacing w:val="12"/>
                            <w:w w:val="105%"/>
                          </w:rPr>
                          <w:t xml:space="preserve"> </w:t>
                        </w:r>
                        <w:r>
                          <w:rPr>
                            <w:color w:val="231F20"/>
                            <w:spacing w:val="-2"/>
                            <w:w w:val="105%"/>
                          </w:rPr>
                          <w:t>drink-</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1C22A3B1" w14:textId="69236390"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2097536" behindDoc="1" locked="0" layoutInCell="0" allowOverlap="1" wp14:anchorId="2DED7E0A" wp14:editId="7E499D45">
            <wp:simplePos x="0" y="0"/>
            <wp:positionH relativeFrom="page">
              <wp:posOffset>1441450</wp:posOffset>
            </wp:positionH>
            <wp:positionV relativeFrom="page">
              <wp:posOffset>207645</wp:posOffset>
            </wp:positionV>
            <wp:extent cx="542290" cy="138430"/>
            <wp:effectExtent l="0" t="0" r="0" b="0"/>
            <wp:wrapNone/>
            <wp:docPr id="213" name="Text Box 431"/>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54229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317753E4" w14:textId="77777777" w:rsidR="00000000" w:rsidRDefault="00000000">
                        <w:pPr>
                          <w:pStyle w:val="BodyText"/>
                          <w:kinsoku w:val="0"/>
                          <w:overflowPunct w:val="0"/>
                          <w:spacing w:before="0.65pt"/>
                          <w:ind w:end="0pt" w:firstLine="0pt"/>
                          <w:jc w:val="start"/>
                          <w:rPr>
                            <w:color w:val="231F20"/>
                            <w:spacing w:val="-4"/>
                            <w:sz w:val="16"/>
                            <w:szCs w:val="16"/>
                          </w:rPr>
                        </w:pPr>
                        <w:r>
                          <w:rPr>
                            <w:color w:val="231F20"/>
                            <w:sz w:val="16"/>
                            <w:szCs w:val="16"/>
                          </w:rPr>
                          <w:t>TO</w:t>
                        </w:r>
                        <w:r>
                          <w:rPr>
                            <w:color w:val="231F20"/>
                            <w:spacing w:val="32"/>
                            <w:sz w:val="16"/>
                            <w:szCs w:val="16"/>
                          </w:rPr>
                          <w:t xml:space="preserve"> </w:t>
                        </w:r>
                        <w:r>
                          <w:rPr>
                            <w:color w:val="231F20"/>
                            <w:spacing w:val="-4"/>
                            <w:sz w:val="16"/>
                            <w:szCs w:val="16"/>
                          </w:rPr>
                          <w:t>WIVES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098560" behindDoc="1" locked="0" layoutInCell="0" allowOverlap="1" wp14:anchorId="0B091DC1" wp14:editId="0CBAA7D4">
            <wp:simplePos x="0" y="0"/>
            <wp:positionH relativeFrom="page">
              <wp:posOffset>2787650</wp:posOffset>
            </wp:positionH>
            <wp:positionV relativeFrom="page">
              <wp:posOffset>207645</wp:posOffset>
            </wp:positionV>
            <wp:extent cx="206375" cy="138430"/>
            <wp:effectExtent l="0" t="0" r="0" b="0"/>
            <wp:wrapNone/>
            <wp:docPr id="212" name="Text Box 43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0637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4D26E634"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115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099584" behindDoc="1" locked="0" layoutInCell="0" allowOverlap="1" wp14:anchorId="77C7199A" wp14:editId="7F634082">
            <wp:simplePos x="0" y="0"/>
            <wp:positionH relativeFrom="page">
              <wp:posOffset>374650</wp:posOffset>
            </wp:positionH>
            <wp:positionV relativeFrom="page">
              <wp:posOffset>377190</wp:posOffset>
            </wp:positionV>
            <wp:extent cx="2618740" cy="4424680"/>
            <wp:effectExtent l="0" t="0" r="0" b="0"/>
            <wp:wrapNone/>
            <wp:docPr id="211" name="Text Box 433"/>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18740" cy="4424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69614A32" w14:textId="77777777" w:rsidR="00000000" w:rsidRDefault="00000000">
                        <w:pPr>
                          <w:pStyle w:val="BodyText"/>
                          <w:kinsoku w:val="0"/>
                          <w:overflowPunct w:val="0"/>
                          <w:spacing w:before="0.85pt" w:line="12.95pt" w:lineRule="auto"/>
                          <w:ind w:end="0.90pt" w:firstLine="0pt"/>
                          <w:rPr>
                            <w:color w:val="231F20"/>
                            <w:w w:val="105%"/>
                          </w:rPr>
                        </w:pPr>
                        <w:r>
                          <w:rPr>
                            <w:color w:val="231F20"/>
                          </w:rPr>
                          <w:t>ing,</w:t>
                        </w:r>
                        <w:r>
                          <w:rPr>
                            <w:color w:val="231F20"/>
                            <w:spacing w:val="-4"/>
                          </w:rPr>
                          <w:t xml:space="preserve"> </w:t>
                        </w:r>
                        <w:r>
                          <w:rPr>
                            <w:color w:val="231F20"/>
                          </w:rPr>
                          <w:t>even</w:t>
                        </w:r>
                        <w:r>
                          <w:rPr>
                            <w:color w:val="231F20"/>
                            <w:spacing w:val="-4"/>
                          </w:rPr>
                          <w:t xml:space="preserve"> </w:t>
                        </w:r>
                        <w:r>
                          <w:rPr>
                            <w:color w:val="231F20"/>
                          </w:rPr>
                          <w:t>with</w:t>
                        </w:r>
                        <w:r>
                          <w:rPr>
                            <w:color w:val="231F20"/>
                            <w:spacing w:val="-4"/>
                          </w:rPr>
                          <w:t xml:space="preserve"> </w:t>
                        </w:r>
                        <w:r>
                          <w:rPr>
                            <w:color w:val="231F20"/>
                          </w:rPr>
                          <w:t>your</w:t>
                        </w:r>
                        <w:r>
                          <w:rPr>
                            <w:color w:val="231F20"/>
                            <w:spacing w:val="-4"/>
                          </w:rPr>
                          <w:t xml:space="preserve"> </w:t>
                        </w:r>
                        <w:r>
                          <w:rPr>
                            <w:color w:val="231F20"/>
                          </w:rPr>
                          <w:t>own</w:t>
                        </w:r>
                        <w:r>
                          <w:rPr>
                            <w:color w:val="231F20"/>
                            <w:spacing w:val="-4"/>
                          </w:rPr>
                          <w:t xml:space="preserve"> </w:t>
                        </w:r>
                        <w:r>
                          <w:rPr>
                            <w:color w:val="231F20"/>
                          </w:rPr>
                          <w:t>parents.</w:t>
                        </w:r>
                        <w:r>
                          <w:rPr>
                            <w:color w:val="231F20"/>
                            <w:spacing w:val="15"/>
                          </w:rPr>
                          <w:t xml:space="preserve"> </w:t>
                        </w:r>
                        <w:r>
                          <w:rPr>
                            <w:color w:val="231F20"/>
                          </w:rPr>
                          <w:t>You</w:t>
                        </w:r>
                        <w:r>
                          <w:rPr>
                            <w:color w:val="231F20"/>
                            <w:spacing w:val="-4"/>
                          </w:rPr>
                          <w:t xml:space="preserve"> </w:t>
                        </w:r>
                        <w:r>
                          <w:rPr>
                            <w:color w:val="231F20"/>
                          </w:rPr>
                          <w:t>do</w:t>
                        </w:r>
                        <w:r>
                          <w:rPr>
                            <w:color w:val="231F20"/>
                            <w:spacing w:val="-4"/>
                          </w:rPr>
                          <w:t xml:space="preserve"> </w:t>
                        </w:r>
                        <w:r>
                          <w:rPr>
                            <w:color w:val="231F20"/>
                          </w:rPr>
                          <w:t>not</w:t>
                        </w:r>
                        <w:r>
                          <w:rPr>
                            <w:color w:val="231F20"/>
                            <w:spacing w:val="-4"/>
                          </w:rPr>
                          <w:t xml:space="preserve"> </w:t>
                        </w:r>
                        <w:r>
                          <w:rPr>
                            <w:color w:val="231F20"/>
                          </w:rPr>
                          <w:t>know</w:t>
                        </w:r>
                        <w:r>
                          <w:rPr>
                            <w:color w:val="231F20"/>
                            <w:spacing w:val="-4"/>
                          </w:rPr>
                          <w:t xml:space="preserve"> </w:t>
                        </w:r>
                        <w:r>
                          <w:rPr>
                            <w:color w:val="231F20"/>
                          </w:rPr>
                          <w:t xml:space="preserve">what </w:t>
                        </w:r>
                        <w:r>
                          <w:rPr>
                            <w:color w:val="231F20"/>
                            <w:w w:val="105%"/>
                          </w:rPr>
                          <w:t>to tell the children.</w:t>
                        </w:r>
                        <w:r>
                          <w:rPr>
                            <w:color w:val="231F20"/>
                            <w:spacing w:val="40"/>
                            <w:w w:val="105%"/>
                          </w:rPr>
                          <w:t xml:space="preserve"> </w:t>
                        </w:r>
                        <w:r>
                          <w:rPr>
                            <w:color w:val="231F20"/>
                            <w:w w:val="105%"/>
                          </w:rPr>
                          <w:t xml:space="preserve">When your husband is bad, you </w:t>
                        </w:r>
                        <w:r>
                          <w:rPr>
                            <w:color w:val="231F20"/>
                          </w:rPr>
                          <w:t xml:space="preserve">become a trembling recluse, wishing the telephone had </w:t>
                        </w:r>
                        <w:r>
                          <w:rPr>
                            <w:color w:val="231F20"/>
                            <w:w w:val="105%"/>
                          </w:rPr>
                          <w:t>never</w:t>
                        </w:r>
                        <w:r>
                          <w:rPr>
                            <w:color w:val="231F20"/>
                            <w:spacing w:val="-4"/>
                            <w:w w:val="105%"/>
                          </w:rPr>
                          <w:t xml:space="preserve"> </w:t>
                        </w:r>
                        <w:r>
                          <w:rPr>
                            <w:color w:val="231F20"/>
                            <w:w w:val="105%"/>
                          </w:rPr>
                          <w:t>been</w:t>
                        </w:r>
                        <w:r>
                          <w:rPr>
                            <w:color w:val="231F20"/>
                            <w:spacing w:val="-4"/>
                            <w:w w:val="105%"/>
                          </w:rPr>
                          <w:t xml:space="preserve"> </w:t>
                        </w:r>
                        <w:r>
                          <w:rPr>
                            <w:color w:val="231F20"/>
                            <w:w w:val="105%"/>
                          </w:rPr>
                          <w:t>invented.</w:t>
                        </w:r>
                      </w:p>
                      <w:p w14:paraId="54684EE8" w14:textId="77777777" w:rsidR="00000000" w:rsidRDefault="00000000">
                        <w:pPr>
                          <w:pStyle w:val="BodyText"/>
                          <w:kinsoku w:val="0"/>
                          <w:overflowPunct w:val="0"/>
                          <w:spacing w:before="0.30pt" w:line="12.95pt" w:lineRule="auto"/>
                          <w:ind w:end="0.95pt"/>
                          <w:rPr>
                            <w:color w:val="231F20"/>
                            <w:w w:val="105%"/>
                          </w:rPr>
                        </w:pPr>
                        <w:r>
                          <w:rPr>
                            <w:color w:val="231F20"/>
                            <w:w w:val="105%"/>
                          </w:rPr>
                          <w:t>We</w:t>
                        </w:r>
                        <w:r>
                          <w:rPr>
                            <w:color w:val="231F20"/>
                            <w:spacing w:val="-5"/>
                            <w:w w:val="105%"/>
                          </w:rPr>
                          <w:t xml:space="preserve"> </w:t>
                        </w:r>
                        <w:r>
                          <w:rPr>
                            <w:color w:val="231F20"/>
                            <w:w w:val="105%"/>
                          </w:rPr>
                          <w:t>find</w:t>
                        </w:r>
                        <w:r>
                          <w:rPr>
                            <w:color w:val="231F20"/>
                            <w:spacing w:val="-5"/>
                            <w:w w:val="105%"/>
                          </w:rPr>
                          <w:t xml:space="preserve"> </w:t>
                        </w:r>
                        <w:r>
                          <w:rPr>
                            <w:color w:val="231F20"/>
                            <w:w w:val="105%"/>
                          </w:rPr>
                          <w:t>that</w:t>
                        </w:r>
                        <w:r>
                          <w:rPr>
                            <w:color w:val="231F20"/>
                            <w:spacing w:val="-5"/>
                            <w:w w:val="105%"/>
                          </w:rPr>
                          <w:t xml:space="preserve"> </w:t>
                        </w:r>
                        <w:r>
                          <w:rPr>
                            <w:color w:val="231F20"/>
                            <w:w w:val="105%"/>
                          </w:rPr>
                          <w:t>most</w:t>
                        </w:r>
                        <w:r>
                          <w:rPr>
                            <w:color w:val="231F20"/>
                            <w:spacing w:val="-5"/>
                            <w:w w:val="105%"/>
                          </w:rPr>
                          <w:t xml:space="preserve"> </w:t>
                        </w:r>
                        <w:r>
                          <w:rPr>
                            <w:color w:val="231F20"/>
                            <w:w w:val="105%"/>
                          </w:rPr>
                          <w:t>of</w:t>
                        </w:r>
                        <w:r>
                          <w:rPr>
                            <w:color w:val="231F20"/>
                            <w:spacing w:val="-5"/>
                            <w:w w:val="105%"/>
                          </w:rPr>
                          <w:t xml:space="preserve"> </w:t>
                        </w:r>
                        <w:r>
                          <w:rPr>
                            <w:color w:val="231F20"/>
                            <w:w w:val="105%"/>
                          </w:rPr>
                          <w:t>this</w:t>
                        </w:r>
                        <w:r>
                          <w:rPr>
                            <w:color w:val="231F20"/>
                            <w:spacing w:val="-5"/>
                            <w:w w:val="105%"/>
                          </w:rPr>
                          <w:t xml:space="preserve"> </w:t>
                        </w:r>
                        <w:r>
                          <w:rPr>
                            <w:color w:val="231F20"/>
                            <w:w w:val="105%"/>
                          </w:rPr>
                          <w:t>embarrassment</w:t>
                        </w:r>
                        <w:r>
                          <w:rPr>
                            <w:color w:val="231F20"/>
                            <w:spacing w:val="-5"/>
                            <w:w w:val="105%"/>
                          </w:rPr>
                          <w:t xml:space="preserve"> </w:t>
                        </w:r>
                        <w:r>
                          <w:rPr>
                            <w:color w:val="231F20"/>
                            <w:w w:val="105%"/>
                          </w:rPr>
                          <w:t>is</w:t>
                        </w:r>
                        <w:r>
                          <w:rPr>
                            <w:color w:val="231F20"/>
                            <w:spacing w:val="-5"/>
                            <w:w w:val="105%"/>
                          </w:rPr>
                          <w:t xml:space="preserve"> </w:t>
                        </w:r>
                        <w:r>
                          <w:rPr>
                            <w:color w:val="231F20"/>
                            <w:w w:val="105%"/>
                          </w:rPr>
                          <w:t xml:space="preserve">unneces- </w:t>
                        </w:r>
                        <w:r>
                          <w:rPr>
                            <w:color w:val="231F20"/>
                          </w:rPr>
                          <w:t>sary.</w:t>
                        </w:r>
                        <w:r>
                          <w:rPr>
                            <w:color w:val="231F20"/>
                            <w:spacing w:val="25"/>
                          </w:rPr>
                          <w:t xml:space="preserve"> </w:t>
                        </w:r>
                        <w:r>
                          <w:rPr>
                            <w:color w:val="231F20"/>
                          </w:rPr>
                          <w:t>While</w:t>
                        </w:r>
                        <w:r>
                          <w:rPr>
                            <w:color w:val="231F20"/>
                            <w:spacing w:val="-11"/>
                          </w:rPr>
                          <w:t xml:space="preserve"> </w:t>
                        </w:r>
                        <w:r>
                          <w:rPr>
                            <w:color w:val="231F20"/>
                          </w:rPr>
                          <w:t>you</w:t>
                        </w:r>
                        <w:r>
                          <w:rPr>
                            <w:color w:val="231F20"/>
                            <w:spacing w:val="-11"/>
                          </w:rPr>
                          <w:t xml:space="preserve"> </w:t>
                        </w:r>
                        <w:r>
                          <w:rPr>
                            <w:color w:val="231F20"/>
                          </w:rPr>
                          <w:t>need</w:t>
                        </w:r>
                        <w:r>
                          <w:rPr>
                            <w:color w:val="231F20"/>
                            <w:spacing w:val="-11"/>
                          </w:rPr>
                          <w:t xml:space="preserve"> </w:t>
                        </w:r>
                        <w:r>
                          <w:rPr>
                            <w:color w:val="231F20"/>
                          </w:rPr>
                          <w:t>not</w:t>
                        </w:r>
                        <w:r>
                          <w:rPr>
                            <w:color w:val="231F20"/>
                            <w:spacing w:val="-11"/>
                          </w:rPr>
                          <w:t xml:space="preserve"> </w:t>
                        </w:r>
                        <w:r>
                          <w:rPr>
                            <w:color w:val="231F20"/>
                          </w:rPr>
                          <w:t>discuss</w:t>
                        </w:r>
                        <w:r>
                          <w:rPr>
                            <w:color w:val="231F20"/>
                            <w:spacing w:val="-11"/>
                          </w:rPr>
                          <w:t xml:space="preserve"> </w:t>
                        </w:r>
                        <w:r>
                          <w:rPr>
                            <w:color w:val="231F20"/>
                          </w:rPr>
                          <w:t>your</w:t>
                        </w:r>
                        <w:r>
                          <w:rPr>
                            <w:color w:val="231F20"/>
                            <w:spacing w:val="-11"/>
                          </w:rPr>
                          <w:t xml:space="preserve"> </w:t>
                        </w:r>
                        <w:r>
                          <w:rPr>
                            <w:color w:val="231F20"/>
                          </w:rPr>
                          <w:t>husband</w:t>
                        </w:r>
                        <w:r>
                          <w:rPr>
                            <w:color w:val="231F20"/>
                            <w:spacing w:val="-11"/>
                          </w:rPr>
                          <w:t xml:space="preserve"> </w:t>
                        </w:r>
                        <w:r>
                          <w:rPr>
                            <w:color w:val="231F20"/>
                          </w:rPr>
                          <w:t>at</w:t>
                        </w:r>
                        <w:r>
                          <w:rPr>
                            <w:color w:val="231F20"/>
                            <w:spacing w:val="-11"/>
                          </w:rPr>
                          <w:t xml:space="preserve"> </w:t>
                        </w:r>
                        <w:r>
                          <w:rPr>
                            <w:color w:val="231F20"/>
                          </w:rPr>
                          <w:t xml:space="preserve">length, </w:t>
                        </w:r>
                        <w:r>
                          <w:rPr>
                            <w:color w:val="231F20"/>
                            <w:w w:val="105%"/>
                          </w:rPr>
                          <w:t>you</w:t>
                        </w:r>
                        <w:r>
                          <w:rPr>
                            <w:color w:val="231F20"/>
                            <w:spacing w:val="-6"/>
                            <w:w w:val="105%"/>
                          </w:rPr>
                          <w:t xml:space="preserve"> </w:t>
                        </w:r>
                        <w:r>
                          <w:rPr>
                            <w:color w:val="231F20"/>
                            <w:w w:val="105%"/>
                          </w:rPr>
                          <w:t>can</w:t>
                        </w:r>
                        <w:r>
                          <w:rPr>
                            <w:color w:val="231F20"/>
                            <w:spacing w:val="-6"/>
                            <w:w w:val="105%"/>
                          </w:rPr>
                          <w:t xml:space="preserve"> </w:t>
                        </w:r>
                        <w:r>
                          <w:rPr>
                            <w:color w:val="231F20"/>
                            <w:w w:val="105%"/>
                          </w:rPr>
                          <w:t>quietly</w:t>
                        </w:r>
                        <w:r>
                          <w:rPr>
                            <w:color w:val="231F20"/>
                            <w:spacing w:val="-6"/>
                            <w:w w:val="105%"/>
                          </w:rPr>
                          <w:t xml:space="preserve"> </w:t>
                        </w:r>
                        <w:r>
                          <w:rPr>
                            <w:color w:val="231F20"/>
                            <w:w w:val="105%"/>
                          </w:rPr>
                          <w:t>let</w:t>
                        </w:r>
                        <w:r>
                          <w:rPr>
                            <w:color w:val="231F20"/>
                            <w:spacing w:val="-6"/>
                            <w:w w:val="105%"/>
                          </w:rPr>
                          <w:t xml:space="preserve"> </w:t>
                        </w:r>
                        <w:r>
                          <w:rPr>
                            <w:color w:val="231F20"/>
                            <w:w w:val="105%"/>
                          </w:rPr>
                          <w:t>your</w:t>
                        </w:r>
                        <w:r>
                          <w:rPr>
                            <w:color w:val="231F20"/>
                            <w:spacing w:val="-6"/>
                            <w:w w:val="105%"/>
                          </w:rPr>
                          <w:t xml:space="preserve"> </w:t>
                        </w:r>
                        <w:r>
                          <w:rPr>
                            <w:color w:val="231F20"/>
                            <w:w w:val="105%"/>
                          </w:rPr>
                          <w:t>friends</w:t>
                        </w:r>
                        <w:r>
                          <w:rPr>
                            <w:color w:val="231F20"/>
                            <w:spacing w:val="-6"/>
                            <w:w w:val="105%"/>
                          </w:rPr>
                          <w:t xml:space="preserve"> </w:t>
                        </w:r>
                        <w:r>
                          <w:rPr>
                            <w:color w:val="231F20"/>
                            <w:w w:val="105%"/>
                          </w:rPr>
                          <w:t>know</w:t>
                        </w:r>
                        <w:r>
                          <w:rPr>
                            <w:color w:val="231F20"/>
                            <w:spacing w:val="-6"/>
                            <w:w w:val="105%"/>
                          </w:rPr>
                          <w:t xml:space="preserve"> </w:t>
                        </w:r>
                        <w:r>
                          <w:rPr>
                            <w:color w:val="231F20"/>
                            <w:w w:val="105%"/>
                          </w:rPr>
                          <w:t>the</w:t>
                        </w:r>
                        <w:r>
                          <w:rPr>
                            <w:color w:val="231F20"/>
                            <w:spacing w:val="-6"/>
                            <w:w w:val="105%"/>
                          </w:rPr>
                          <w:t xml:space="preserve"> </w:t>
                        </w:r>
                        <w:r>
                          <w:rPr>
                            <w:color w:val="231F20"/>
                            <w:w w:val="105%"/>
                          </w:rPr>
                          <w:t>nature</w:t>
                        </w:r>
                        <w:r>
                          <w:rPr>
                            <w:color w:val="231F20"/>
                            <w:spacing w:val="-6"/>
                            <w:w w:val="105%"/>
                          </w:rPr>
                          <w:t xml:space="preserve"> </w:t>
                        </w:r>
                        <w:r>
                          <w:rPr>
                            <w:color w:val="231F20"/>
                            <w:w w:val="105%"/>
                          </w:rPr>
                          <w:t>of</w:t>
                        </w:r>
                        <w:r>
                          <w:rPr>
                            <w:color w:val="231F20"/>
                            <w:spacing w:val="-6"/>
                            <w:w w:val="105%"/>
                          </w:rPr>
                          <w:t xml:space="preserve"> </w:t>
                        </w:r>
                        <w:r>
                          <w:rPr>
                            <w:color w:val="231F20"/>
                            <w:w w:val="105%"/>
                          </w:rPr>
                          <w:t>his illness.</w:t>
                        </w:r>
                        <w:r>
                          <w:rPr>
                            <w:color w:val="231F20"/>
                            <w:spacing w:val="40"/>
                            <w:w w:val="105%"/>
                          </w:rPr>
                          <w:t xml:space="preserve"> </w:t>
                        </w:r>
                        <w:r>
                          <w:rPr>
                            <w:color w:val="231F20"/>
                            <w:w w:val="105%"/>
                          </w:rPr>
                          <w:t>But</w:t>
                        </w:r>
                        <w:r>
                          <w:rPr>
                            <w:color w:val="231F20"/>
                            <w:spacing w:val="-4"/>
                            <w:w w:val="105%"/>
                          </w:rPr>
                          <w:t xml:space="preserve"> </w:t>
                        </w:r>
                        <w:r>
                          <w:rPr>
                            <w:color w:val="231F20"/>
                            <w:w w:val="105%"/>
                          </w:rPr>
                          <w:t>you</w:t>
                        </w:r>
                        <w:r>
                          <w:rPr>
                            <w:color w:val="231F20"/>
                            <w:spacing w:val="-4"/>
                            <w:w w:val="105%"/>
                          </w:rPr>
                          <w:t xml:space="preserve"> </w:t>
                        </w:r>
                        <w:r>
                          <w:rPr>
                            <w:color w:val="231F20"/>
                            <w:w w:val="105%"/>
                          </w:rPr>
                          <w:t>must</w:t>
                        </w:r>
                        <w:r>
                          <w:rPr>
                            <w:color w:val="231F20"/>
                            <w:spacing w:val="-4"/>
                            <w:w w:val="105%"/>
                          </w:rPr>
                          <w:t xml:space="preserve"> </w:t>
                        </w:r>
                        <w:r>
                          <w:rPr>
                            <w:color w:val="231F20"/>
                            <w:w w:val="105%"/>
                          </w:rPr>
                          <w:t>be</w:t>
                        </w:r>
                        <w:r>
                          <w:rPr>
                            <w:color w:val="231F20"/>
                            <w:spacing w:val="-4"/>
                            <w:w w:val="105%"/>
                          </w:rPr>
                          <w:t xml:space="preserve"> </w:t>
                        </w:r>
                        <w:r>
                          <w:rPr>
                            <w:color w:val="231F20"/>
                            <w:w w:val="105%"/>
                          </w:rPr>
                          <w:t>on</w:t>
                        </w:r>
                        <w:r>
                          <w:rPr>
                            <w:color w:val="231F20"/>
                            <w:spacing w:val="-4"/>
                            <w:w w:val="105%"/>
                          </w:rPr>
                          <w:t xml:space="preserve"> </w:t>
                        </w:r>
                        <w:r>
                          <w:rPr>
                            <w:color w:val="231F20"/>
                            <w:w w:val="105%"/>
                          </w:rPr>
                          <w:t>guard</w:t>
                        </w:r>
                        <w:r>
                          <w:rPr>
                            <w:color w:val="231F20"/>
                            <w:spacing w:val="-4"/>
                            <w:w w:val="105%"/>
                          </w:rPr>
                          <w:t xml:space="preserve"> </w:t>
                        </w:r>
                        <w:r>
                          <w:rPr>
                            <w:color w:val="231F20"/>
                            <w:w w:val="105%"/>
                          </w:rPr>
                          <w:t>not</w:t>
                        </w:r>
                        <w:r>
                          <w:rPr>
                            <w:color w:val="231F20"/>
                            <w:spacing w:val="-4"/>
                            <w:w w:val="105%"/>
                          </w:rPr>
                          <w:t xml:space="preserve"> </w:t>
                        </w:r>
                        <w:r>
                          <w:rPr>
                            <w:color w:val="231F20"/>
                            <w:w w:val="105%"/>
                          </w:rPr>
                          <w:t>to</w:t>
                        </w:r>
                        <w:r>
                          <w:rPr>
                            <w:color w:val="231F20"/>
                            <w:spacing w:val="-4"/>
                            <w:w w:val="105%"/>
                          </w:rPr>
                          <w:t xml:space="preserve"> </w:t>
                        </w:r>
                        <w:r>
                          <w:rPr>
                            <w:color w:val="231F20"/>
                            <w:w w:val="105%"/>
                          </w:rPr>
                          <w:t>embarrass</w:t>
                        </w:r>
                        <w:r>
                          <w:rPr>
                            <w:color w:val="231F20"/>
                            <w:spacing w:val="-4"/>
                            <w:w w:val="105%"/>
                          </w:rPr>
                          <w:t xml:space="preserve"> </w:t>
                        </w:r>
                        <w:r>
                          <w:rPr>
                            <w:color w:val="231F20"/>
                            <w:w w:val="105%"/>
                          </w:rPr>
                          <w:t>or harm your husband.</w:t>
                        </w:r>
                      </w:p>
                      <w:p w14:paraId="40A805F4" w14:textId="77777777" w:rsidR="00000000" w:rsidRDefault="00000000">
                        <w:pPr>
                          <w:pStyle w:val="BodyText"/>
                          <w:kinsoku w:val="0"/>
                          <w:overflowPunct w:val="0"/>
                          <w:spacing w:before="0.15pt" w:line="12.95pt" w:lineRule="auto"/>
                          <w:ind w:end="0.95pt"/>
                          <w:rPr>
                            <w:color w:val="231F20"/>
                            <w:w w:val="105%"/>
                          </w:rPr>
                        </w:pPr>
                        <w:r>
                          <w:rPr>
                            <w:color w:val="231F20"/>
                          </w:rPr>
                          <w:t>When</w:t>
                        </w:r>
                        <w:r>
                          <w:rPr>
                            <w:color w:val="231F20"/>
                            <w:spacing w:val="-3"/>
                          </w:rPr>
                          <w:t xml:space="preserve"> </w:t>
                        </w:r>
                        <w:r>
                          <w:rPr>
                            <w:color w:val="231F20"/>
                          </w:rPr>
                          <w:t>you</w:t>
                        </w:r>
                        <w:r>
                          <w:rPr>
                            <w:color w:val="231F20"/>
                            <w:spacing w:val="-3"/>
                          </w:rPr>
                          <w:t xml:space="preserve"> </w:t>
                        </w:r>
                        <w:r>
                          <w:rPr>
                            <w:color w:val="231F20"/>
                          </w:rPr>
                          <w:t>have</w:t>
                        </w:r>
                        <w:r>
                          <w:rPr>
                            <w:color w:val="231F20"/>
                            <w:spacing w:val="-3"/>
                          </w:rPr>
                          <w:t xml:space="preserve"> </w:t>
                        </w:r>
                        <w:r>
                          <w:rPr>
                            <w:color w:val="231F20"/>
                          </w:rPr>
                          <w:t>carefully</w:t>
                        </w:r>
                        <w:r>
                          <w:rPr>
                            <w:color w:val="231F20"/>
                            <w:spacing w:val="-3"/>
                          </w:rPr>
                          <w:t xml:space="preserve"> </w:t>
                        </w:r>
                        <w:r>
                          <w:rPr>
                            <w:color w:val="231F20"/>
                          </w:rPr>
                          <w:t>explained</w:t>
                        </w:r>
                        <w:r>
                          <w:rPr>
                            <w:color w:val="231F20"/>
                            <w:spacing w:val="-3"/>
                          </w:rPr>
                          <w:t xml:space="preserve"> </w:t>
                        </w:r>
                        <w:r>
                          <w:rPr>
                            <w:color w:val="231F20"/>
                          </w:rPr>
                          <w:t>to</w:t>
                        </w:r>
                        <w:r>
                          <w:rPr>
                            <w:color w:val="231F20"/>
                            <w:spacing w:val="-3"/>
                          </w:rPr>
                          <w:t xml:space="preserve"> </w:t>
                        </w:r>
                        <w:r>
                          <w:rPr>
                            <w:color w:val="231F20"/>
                          </w:rPr>
                          <w:t>such</w:t>
                        </w:r>
                        <w:r>
                          <w:rPr>
                            <w:color w:val="231F20"/>
                            <w:spacing w:val="-3"/>
                          </w:rPr>
                          <w:t xml:space="preserve"> </w:t>
                        </w:r>
                        <w:r>
                          <w:rPr>
                            <w:color w:val="231F20"/>
                          </w:rPr>
                          <w:t>people</w:t>
                        </w:r>
                        <w:r>
                          <w:rPr>
                            <w:color w:val="231F20"/>
                            <w:spacing w:val="-3"/>
                          </w:rPr>
                          <w:t xml:space="preserve"> </w:t>
                        </w:r>
                        <w:r>
                          <w:rPr>
                            <w:color w:val="231F20"/>
                          </w:rPr>
                          <w:t xml:space="preserve">that </w:t>
                        </w:r>
                        <w:r>
                          <w:rPr>
                            <w:color w:val="231F20"/>
                            <w:w w:val="105%"/>
                          </w:rPr>
                          <w:t>he</w:t>
                        </w:r>
                        <w:r>
                          <w:rPr>
                            <w:color w:val="231F20"/>
                            <w:spacing w:val="-4"/>
                            <w:w w:val="105%"/>
                          </w:rPr>
                          <w:t xml:space="preserve"> </w:t>
                        </w:r>
                        <w:r>
                          <w:rPr>
                            <w:color w:val="231F20"/>
                            <w:w w:val="105%"/>
                          </w:rPr>
                          <w:t>is</w:t>
                        </w:r>
                        <w:r>
                          <w:rPr>
                            <w:color w:val="231F20"/>
                            <w:spacing w:val="-4"/>
                            <w:w w:val="105%"/>
                          </w:rPr>
                          <w:t xml:space="preserve"> </w:t>
                        </w:r>
                        <w:r>
                          <w:rPr>
                            <w:color w:val="231F20"/>
                            <w:w w:val="105%"/>
                          </w:rPr>
                          <w:t>a</w:t>
                        </w:r>
                        <w:r>
                          <w:rPr>
                            <w:color w:val="231F20"/>
                            <w:spacing w:val="-4"/>
                            <w:w w:val="105%"/>
                          </w:rPr>
                          <w:t xml:space="preserve"> </w:t>
                        </w:r>
                        <w:r>
                          <w:rPr>
                            <w:color w:val="231F20"/>
                            <w:w w:val="105%"/>
                          </w:rPr>
                          <w:t>sick</w:t>
                        </w:r>
                        <w:r>
                          <w:rPr>
                            <w:color w:val="231F20"/>
                            <w:spacing w:val="-4"/>
                            <w:w w:val="105%"/>
                          </w:rPr>
                          <w:t xml:space="preserve"> </w:t>
                        </w:r>
                        <w:r>
                          <w:rPr>
                            <w:color w:val="231F20"/>
                            <w:w w:val="105%"/>
                          </w:rPr>
                          <w:t>person,</w:t>
                        </w:r>
                        <w:r>
                          <w:rPr>
                            <w:color w:val="231F20"/>
                            <w:spacing w:val="-4"/>
                            <w:w w:val="105%"/>
                          </w:rPr>
                          <w:t xml:space="preserve"> </w:t>
                        </w:r>
                        <w:r>
                          <w:rPr>
                            <w:color w:val="231F20"/>
                            <w:w w:val="105%"/>
                          </w:rPr>
                          <w:t>you</w:t>
                        </w:r>
                        <w:r>
                          <w:rPr>
                            <w:color w:val="231F20"/>
                            <w:spacing w:val="-4"/>
                            <w:w w:val="105%"/>
                          </w:rPr>
                          <w:t xml:space="preserve"> </w:t>
                        </w:r>
                        <w:r>
                          <w:rPr>
                            <w:color w:val="231F20"/>
                            <w:w w:val="105%"/>
                          </w:rPr>
                          <w:t>will</w:t>
                        </w:r>
                        <w:r>
                          <w:rPr>
                            <w:color w:val="231F20"/>
                            <w:spacing w:val="-4"/>
                            <w:w w:val="105%"/>
                          </w:rPr>
                          <w:t xml:space="preserve"> </w:t>
                        </w:r>
                        <w:r>
                          <w:rPr>
                            <w:color w:val="231F20"/>
                            <w:w w:val="105%"/>
                          </w:rPr>
                          <w:t>have</w:t>
                        </w:r>
                        <w:r>
                          <w:rPr>
                            <w:color w:val="231F20"/>
                            <w:spacing w:val="-4"/>
                            <w:w w:val="105%"/>
                          </w:rPr>
                          <w:t xml:space="preserve"> </w:t>
                        </w:r>
                        <w:r>
                          <w:rPr>
                            <w:color w:val="231F20"/>
                            <w:w w:val="105%"/>
                          </w:rPr>
                          <w:t>created</w:t>
                        </w:r>
                        <w:r>
                          <w:rPr>
                            <w:color w:val="231F20"/>
                            <w:spacing w:val="-4"/>
                            <w:w w:val="105%"/>
                          </w:rPr>
                          <w:t xml:space="preserve"> </w:t>
                        </w:r>
                        <w:r>
                          <w:rPr>
                            <w:color w:val="231F20"/>
                            <w:w w:val="105%"/>
                          </w:rPr>
                          <w:t>a</w:t>
                        </w:r>
                        <w:r>
                          <w:rPr>
                            <w:color w:val="231F20"/>
                            <w:spacing w:val="-4"/>
                            <w:w w:val="105%"/>
                          </w:rPr>
                          <w:t xml:space="preserve"> </w:t>
                        </w:r>
                        <w:r>
                          <w:rPr>
                            <w:color w:val="231F20"/>
                            <w:w w:val="105%"/>
                          </w:rPr>
                          <w:t>new</w:t>
                        </w:r>
                        <w:r>
                          <w:rPr>
                            <w:color w:val="231F20"/>
                            <w:spacing w:val="-4"/>
                            <w:w w:val="105%"/>
                          </w:rPr>
                          <w:t xml:space="preserve"> </w:t>
                        </w:r>
                        <w:r>
                          <w:rPr>
                            <w:color w:val="231F20"/>
                            <w:w w:val="105%"/>
                          </w:rPr>
                          <w:t xml:space="preserve">atmo- </w:t>
                        </w:r>
                        <w:r>
                          <w:rPr>
                            <w:color w:val="231F20"/>
                          </w:rPr>
                          <w:t>sphere.</w:t>
                        </w:r>
                        <w:r>
                          <w:rPr>
                            <w:color w:val="231F20"/>
                            <w:spacing w:val="38"/>
                          </w:rPr>
                          <w:t xml:space="preserve"> </w:t>
                        </w:r>
                        <w:r>
                          <w:rPr>
                            <w:color w:val="231F20"/>
                          </w:rPr>
                          <w:t>Barriers</w:t>
                        </w:r>
                        <w:r>
                          <w:rPr>
                            <w:color w:val="231F20"/>
                            <w:spacing w:val="-4"/>
                          </w:rPr>
                          <w:t xml:space="preserve"> </w:t>
                        </w:r>
                        <w:r>
                          <w:rPr>
                            <w:color w:val="231F20"/>
                          </w:rPr>
                          <w:t>which</w:t>
                        </w:r>
                        <w:r>
                          <w:rPr>
                            <w:color w:val="231F20"/>
                            <w:spacing w:val="-4"/>
                          </w:rPr>
                          <w:t xml:space="preserve"> </w:t>
                        </w:r>
                        <w:r>
                          <w:rPr>
                            <w:color w:val="231F20"/>
                          </w:rPr>
                          <w:t>have</w:t>
                        </w:r>
                        <w:r>
                          <w:rPr>
                            <w:color w:val="231F20"/>
                            <w:spacing w:val="-4"/>
                          </w:rPr>
                          <w:t xml:space="preserve"> </w:t>
                        </w:r>
                        <w:r>
                          <w:rPr>
                            <w:color w:val="231F20"/>
                          </w:rPr>
                          <w:t>sprung</w:t>
                        </w:r>
                        <w:r>
                          <w:rPr>
                            <w:color w:val="231F20"/>
                            <w:spacing w:val="-4"/>
                          </w:rPr>
                          <w:t xml:space="preserve"> </w:t>
                        </w:r>
                        <w:r>
                          <w:rPr>
                            <w:color w:val="231F20"/>
                          </w:rPr>
                          <w:t>up</w:t>
                        </w:r>
                        <w:r>
                          <w:rPr>
                            <w:color w:val="231F20"/>
                            <w:spacing w:val="-4"/>
                          </w:rPr>
                          <w:t xml:space="preserve"> </w:t>
                        </w:r>
                        <w:r>
                          <w:rPr>
                            <w:color w:val="231F20"/>
                          </w:rPr>
                          <w:t>between</w:t>
                        </w:r>
                        <w:r>
                          <w:rPr>
                            <w:color w:val="231F20"/>
                            <w:spacing w:val="-4"/>
                          </w:rPr>
                          <w:t xml:space="preserve"> </w:t>
                        </w:r>
                        <w:r>
                          <w:rPr>
                            <w:color w:val="231F20"/>
                          </w:rPr>
                          <w:t>you</w:t>
                        </w:r>
                        <w:r>
                          <w:rPr>
                            <w:color w:val="231F20"/>
                            <w:spacing w:val="-4"/>
                          </w:rPr>
                          <w:t xml:space="preserve"> </w:t>
                        </w:r>
                        <w:r>
                          <w:rPr>
                            <w:color w:val="231F20"/>
                          </w:rPr>
                          <w:t xml:space="preserve">and </w:t>
                        </w:r>
                        <w:r>
                          <w:rPr>
                            <w:color w:val="231F20"/>
                            <w:w w:val="105%"/>
                          </w:rPr>
                          <w:t>your</w:t>
                        </w:r>
                        <w:r>
                          <w:rPr>
                            <w:color w:val="231F20"/>
                            <w:spacing w:val="-5"/>
                            <w:w w:val="105%"/>
                          </w:rPr>
                          <w:t xml:space="preserve"> </w:t>
                        </w:r>
                        <w:r>
                          <w:rPr>
                            <w:color w:val="231F20"/>
                            <w:w w:val="105%"/>
                          </w:rPr>
                          <w:t>friends</w:t>
                        </w:r>
                        <w:r>
                          <w:rPr>
                            <w:color w:val="231F20"/>
                            <w:spacing w:val="-5"/>
                            <w:w w:val="105%"/>
                          </w:rPr>
                          <w:t xml:space="preserve"> </w:t>
                        </w:r>
                        <w:r>
                          <w:rPr>
                            <w:color w:val="231F20"/>
                            <w:w w:val="105%"/>
                          </w:rPr>
                          <w:t>will</w:t>
                        </w:r>
                        <w:r>
                          <w:rPr>
                            <w:color w:val="231F20"/>
                            <w:spacing w:val="-5"/>
                            <w:w w:val="105%"/>
                          </w:rPr>
                          <w:t xml:space="preserve"> </w:t>
                        </w:r>
                        <w:r>
                          <w:rPr>
                            <w:color w:val="231F20"/>
                            <w:w w:val="105%"/>
                          </w:rPr>
                          <w:t>disappear</w:t>
                        </w:r>
                        <w:r>
                          <w:rPr>
                            <w:color w:val="231F20"/>
                            <w:spacing w:val="-5"/>
                            <w:w w:val="105%"/>
                          </w:rPr>
                          <w:t xml:space="preserve"> </w:t>
                        </w:r>
                        <w:r>
                          <w:rPr>
                            <w:color w:val="231F20"/>
                            <w:w w:val="105%"/>
                          </w:rPr>
                          <w:t>with</w:t>
                        </w:r>
                        <w:r>
                          <w:rPr>
                            <w:color w:val="231F20"/>
                            <w:spacing w:val="-5"/>
                            <w:w w:val="105%"/>
                          </w:rPr>
                          <w:t xml:space="preserve"> </w:t>
                        </w:r>
                        <w:r>
                          <w:rPr>
                            <w:color w:val="231F20"/>
                            <w:w w:val="105%"/>
                          </w:rPr>
                          <w:t>the</w:t>
                        </w:r>
                        <w:r>
                          <w:rPr>
                            <w:color w:val="231F20"/>
                            <w:spacing w:val="-5"/>
                            <w:w w:val="105%"/>
                          </w:rPr>
                          <w:t xml:space="preserve"> </w:t>
                        </w:r>
                        <w:r>
                          <w:rPr>
                            <w:color w:val="231F20"/>
                            <w:w w:val="105%"/>
                          </w:rPr>
                          <w:t>growth</w:t>
                        </w:r>
                        <w:r>
                          <w:rPr>
                            <w:color w:val="231F20"/>
                            <w:spacing w:val="-5"/>
                            <w:w w:val="105%"/>
                          </w:rPr>
                          <w:t xml:space="preserve"> </w:t>
                        </w:r>
                        <w:r>
                          <w:rPr>
                            <w:color w:val="231F20"/>
                            <w:w w:val="105%"/>
                          </w:rPr>
                          <w:t>of</w:t>
                        </w:r>
                        <w:r>
                          <w:rPr>
                            <w:color w:val="231F20"/>
                            <w:spacing w:val="-5"/>
                            <w:w w:val="105%"/>
                          </w:rPr>
                          <w:t xml:space="preserve"> </w:t>
                        </w:r>
                        <w:r>
                          <w:rPr>
                            <w:color w:val="231F20"/>
                            <w:w w:val="105%"/>
                          </w:rPr>
                          <w:t>sympa- thetic</w:t>
                        </w:r>
                        <w:r>
                          <w:rPr>
                            <w:color w:val="231F20"/>
                            <w:spacing w:val="-2"/>
                            <w:w w:val="105%"/>
                          </w:rPr>
                          <w:t xml:space="preserve"> </w:t>
                        </w:r>
                        <w:r>
                          <w:rPr>
                            <w:color w:val="231F20"/>
                            <w:w w:val="105%"/>
                          </w:rPr>
                          <w:t>understanding.</w:t>
                        </w:r>
                        <w:r>
                          <w:rPr>
                            <w:color w:val="231F20"/>
                            <w:spacing w:val="40"/>
                            <w:w w:val="105%"/>
                          </w:rPr>
                          <w:t xml:space="preserve"> </w:t>
                        </w:r>
                        <w:r>
                          <w:rPr>
                            <w:color w:val="231F20"/>
                            <w:w w:val="105%"/>
                          </w:rPr>
                          <w:t>You</w:t>
                        </w:r>
                        <w:r>
                          <w:rPr>
                            <w:color w:val="231F20"/>
                            <w:spacing w:val="-2"/>
                            <w:w w:val="105%"/>
                          </w:rPr>
                          <w:t xml:space="preserve"> </w:t>
                        </w:r>
                        <w:r>
                          <w:rPr>
                            <w:color w:val="231F20"/>
                            <w:w w:val="105%"/>
                          </w:rPr>
                          <w:t>will</w:t>
                        </w:r>
                        <w:r>
                          <w:rPr>
                            <w:color w:val="231F20"/>
                            <w:spacing w:val="-2"/>
                            <w:w w:val="105%"/>
                          </w:rPr>
                          <w:t xml:space="preserve"> </w:t>
                        </w:r>
                        <w:r>
                          <w:rPr>
                            <w:color w:val="231F20"/>
                            <w:w w:val="105%"/>
                          </w:rPr>
                          <w:t>no</w:t>
                        </w:r>
                        <w:r>
                          <w:rPr>
                            <w:color w:val="231F20"/>
                            <w:spacing w:val="-2"/>
                            <w:w w:val="105%"/>
                          </w:rPr>
                          <w:t xml:space="preserve"> </w:t>
                        </w:r>
                        <w:r>
                          <w:rPr>
                            <w:color w:val="231F20"/>
                            <w:w w:val="105%"/>
                          </w:rPr>
                          <w:t>longer</w:t>
                        </w:r>
                        <w:r>
                          <w:rPr>
                            <w:color w:val="231F20"/>
                            <w:spacing w:val="-2"/>
                            <w:w w:val="105%"/>
                          </w:rPr>
                          <w:t xml:space="preserve"> </w:t>
                        </w:r>
                        <w:r>
                          <w:rPr>
                            <w:color w:val="231F20"/>
                            <w:w w:val="105%"/>
                          </w:rPr>
                          <w:t>be</w:t>
                        </w:r>
                        <w:r>
                          <w:rPr>
                            <w:color w:val="231F20"/>
                            <w:spacing w:val="-2"/>
                            <w:w w:val="105%"/>
                          </w:rPr>
                          <w:t xml:space="preserve"> </w:t>
                        </w:r>
                        <w:r>
                          <w:rPr>
                            <w:color w:val="231F20"/>
                            <w:w w:val="105%"/>
                          </w:rPr>
                          <w:t xml:space="preserve">self-con- scious or feel that you must apologize as though your </w:t>
                        </w:r>
                        <w:r>
                          <w:rPr>
                            <w:color w:val="231F20"/>
                          </w:rPr>
                          <w:t>husband</w:t>
                        </w:r>
                        <w:r>
                          <w:rPr>
                            <w:color w:val="231F20"/>
                            <w:spacing w:val="-8"/>
                          </w:rPr>
                          <w:t xml:space="preserve"> </w:t>
                        </w:r>
                        <w:r>
                          <w:rPr>
                            <w:color w:val="231F20"/>
                          </w:rPr>
                          <w:t>were</w:t>
                        </w:r>
                        <w:r>
                          <w:rPr>
                            <w:color w:val="231F20"/>
                            <w:spacing w:val="-8"/>
                          </w:rPr>
                          <w:t xml:space="preserve"> </w:t>
                        </w:r>
                        <w:r>
                          <w:rPr>
                            <w:color w:val="231F20"/>
                          </w:rPr>
                          <w:t>a</w:t>
                        </w:r>
                        <w:r>
                          <w:rPr>
                            <w:color w:val="231F20"/>
                            <w:spacing w:val="-8"/>
                          </w:rPr>
                          <w:t xml:space="preserve"> </w:t>
                        </w:r>
                        <w:r>
                          <w:rPr>
                            <w:color w:val="231F20"/>
                          </w:rPr>
                          <w:t>weak</w:t>
                        </w:r>
                        <w:r>
                          <w:rPr>
                            <w:color w:val="231F20"/>
                            <w:spacing w:val="-8"/>
                          </w:rPr>
                          <w:t xml:space="preserve"> </w:t>
                        </w:r>
                        <w:r>
                          <w:rPr>
                            <w:color w:val="231F20"/>
                          </w:rPr>
                          <w:t>character.</w:t>
                        </w:r>
                        <w:r>
                          <w:rPr>
                            <w:color w:val="231F20"/>
                            <w:spacing w:val="33"/>
                          </w:rPr>
                          <w:t xml:space="preserve"> </w:t>
                        </w:r>
                        <w:r>
                          <w:rPr>
                            <w:color w:val="231F20"/>
                          </w:rPr>
                          <w:t>He</w:t>
                        </w:r>
                        <w:r>
                          <w:rPr>
                            <w:color w:val="231F20"/>
                            <w:spacing w:val="-8"/>
                          </w:rPr>
                          <w:t xml:space="preserve"> </w:t>
                        </w:r>
                        <w:r>
                          <w:rPr>
                            <w:color w:val="231F20"/>
                          </w:rPr>
                          <w:t>may</w:t>
                        </w:r>
                        <w:r>
                          <w:rPr>
                            <w:color w:val="231F20"/>
                            <w:spacing w:val="-8"/>
                          </w:rPr>
                          <w:t xml:space="preserve"> </w:t>
                        </w:r>
                        <w:r>
                          <w:rPr>
                            <w:color w:val="231F20"/>
                          </w:rPr>
                          <w:t>be</w:t>
                        </w:r>
                        <w:r>
                          <w:rPr>
                            <w:color w:val="231F20"/>
                            <w:spacing w:val="-8"/>
                          </w:rPr>
                          <w:t xml:space="preserve"> </w:t>
                        </w:r>
                        <w:r>
                          <w:rPr>
                            <w:color w:val="231F20"/>
                          </w:rPr>
                          <w:t>anything</w:t>
                        </w:r>
                        <w:r>
                          <w:rPr>
                            <w:color w:val="231F20"/>
                            <w:spacing w:val="-8"/>
                          </w:rPr>
                          <w:t xml:space="preserve"> </w:t>
                        </w:r>
                        <w:r>
                          <w:rPr>
                            <w:color w:val="231F20"/>
                          </w:rPr>
                          <w:t xml:space="preserve">but </w:t>
                        </w:r>
                        <w:r>
                          <w:rPr>
                            <w:color w:val="231F20"/>
                            <w:w w:val="105%"/>
                          </w:rPr>
                          <w:t>that.</w:t>
                        </w:r>
                        <w:r>
                          <w:rPr>
                            <w:color w:val="231F20"/>
                            <w:spacing w:val="30"/>
                            <w:w w:val="105%"/>
                          </w:rPr>
                          <w:t xml:space="preserve"> </w:t>
                        </w:r>
                        <w:r>
                          <w:rPr>
                            <w:color w:val="231F20"/>
                            <w:w w:val="105%"/>
                          </w:rPr>
                          <w:t>Your</w:t>
                        </w:r>
                        <w:r>
                          <w:rPr>
                            <w:color w:val="231F20"/>
                            <w:spacing w:val="-3"/>
                            <w:w w:val="105%"/>
                          </w:rPr>
                          <w:t xml:space="preserve"> </w:t>
                        </w:r>
                        <w:r>
                          <w:rPr>
                            <w:color w:val="231F20"/>
                            <w:w w:val="105%"/>
                          </w:rPr>
                          <w:t>new</w:t>
                        </w:r>
                        <w:r>
                          <w:rPr>
                            <w:color w:val="231F20"/>
                            <w:spacing w:val="-3"/>
                            <w:w w:val="105%"/>
                          </w:rPr>
                          <w:t xml:space="preserve"> </w:t>
                        </w:r>
                        <w:r>
                          <w:rPr>
                            <w:color w:val="231F20"/>
                            <w:w w:val="105%"/>
                          </w:rPr>
                          <w:t>courage,</w:t>
                        </w:r>
                        <w:r>
                          <w:rPr>
                            <w:color w:val="231F20"/>
                            <w:spacing w:val="-3"/>
                            <w:w w:val="105%"/>
                          </w:rPr>
                          <w:t xml:space="preserve"> </w:t>
                        </w:r>
                        <w:r>
                          <w:rPr>
                            <w:color w:val="231F20"/>
                            <w:w w:val="105%"/>
                          </w:rPr>
                          <w:t>good</w:t>
                        </w:r>
                        <w:r>
                          <w:rPr>
                            <w:color w:val="231F20"/>
                            <w:spacing w:val="-3"/>
                            <w:w w:val="105%"/>
                          </w:rPr>
                          <w:t xml:space="preserve"> </w:t>
                        </w:r>
                        <w:r>
                          <w:rPr>
                            <w:color w:val="231F20"/>
                            <w:w w:val="105%"/>
                          </w:rPr>
                          <w:t>nature</w:t>
                        </w:r>
                        <w:r>
                          <w:rPr>
                            <w:color w:val="231F20"/>
                            <w:spacing w:val="-3"/>
                            <w:w w:val="105%"/>
                          </w:rPr>
                          <w:t xml:space="preserve"> </w:t>
                        </w:r>
                        <w:r>
                          <w:rPr>
                            <w:color w:val="231F20"/>
                            <w:w w:val="105%"/>
                          </w:rPr>
                          <w:t>and</w:t>
                        </w:r>
                        <w:r>
                          <w:rPr>
                            <w:color w:val="231F20"/>
                            <w:spacing w:val="-3"/>
                            <w:w w:val="105%"/>
                          </w:rPr>
                          <w:t xml:space="preserve"> </w:t>
                        </w:r>
                        <w:r>
                          <w:rPr>
                            <w:color w:val="231F20"/>
                            <w:w w:val="105%"/>
                          </w:rPr>
                          <w:t>lack</w:t>
                        </w:r>
                        <w:r>
                          <w:rPr>
                            <w:color w:val="231F20"/>
                            <w:spacing w:val="-3"/>
                            <w:w w:val="105%"/>
                          </w:rPr>
                          <w:t xml:space="preserve"> </w:t>
                        </w:r>
                        <w:r>
                          <w:rPr>
                            <w:color w:val="231F20"/>
                            <w:w w:val="105%"/>
                          </w:rPr>
                          <w:t>of</w:t>
                        </w:r>
                        <w:r>
                          <w:rPr>
                            <w:color w:val="231F20"/>
                            <w:spacing w:val="-3"/>
                            <w:w w:val="105%"/>
                          </w:rPr>
                          <w:t xml:space="preserve"> </w:t>
                        </w:r>
                        <w:r>
                          <w:rPr>
                            <w:color w:val="231F20"/>
                            <w:w w:val="105%"/>
                          </w:rPr>
                          <w:t>self- consciousness will do wonders for you socially.</w:t>
                        </w:r>
                      </w:p>
                      <w:p w14:paraId="08F93C28" w14:textId="77777777" w:rsidR="00000000" w:rsidRDefault="00000000">
                        <w:pPr>
                          <w:pStyle w:val="BodyText"/>
                          <w:kinsoku w:val="0"/>
                          <w:overflowPunct w:val="0"/>
                          <w:spacing w:line="12.95pt" w:lineRule="auto"/>
                          <w:jc w:val="end"/>
                          <w:rPr>
                            <w:color w:val="231F20"/>
                            <w:spacing w:val="-4"/>
                            <w:w w:val="105%"/>
                          </w:rPr>
                        </w:pPr>
                        <w:r>
                          <w:rPr>
                            <w:color w:val="231F20"/>
                          </w:rPr>
                          <w:t>The</w:t>
                        </w:r>
                        <w:r>
                          <w:rPr>
                            <w:color w:val="231F20"/>
                            <w:spacing w:val="-9"/>
                          </w:rPr>
                          <w:t xml:space="preserve"> </w:t>
                        </w:r>
                        <w:r>
                          <w:rPr>
                            <w:color w:val="231F20"/>
                          </w:rPr>
                          <w:t>same</w:t>
                        </w:r>
                        <w:r>
                          <w:rPr>
                            <w:color w:val="231F20"/>
                            <w:spacing w:val="-9"/>
                          </w:rPr>
                          <w:t xml:space="preserve"> </w:t>
                        </w:r>
                        <w:r>
                          <w:rPr>
                            <w:color w:val="231F20"/>
                          </w:rPr>
                          <w:t>principle</w:t>
                        </w:r>
                        <w:r>
                          <w:rPr>
                            <w:color w:val="231F20"/>
                            <w:spacing w:val="-9"/>
                          </w:rPr>
                          <w:t xml:space="preserve"> </w:t>
                        </w:r>
                        <w:r>
                          <w:rPr>
                            <w:color w:val="231F20"/>
                          </w:rPr>
                          <w:t>applies</w:t>
                        </w:r>
                        <w:r>
                          <w:rPr>
                            <w:color w:val="231F20"/>
                            <w:spacing w:val="-9"/>
                          </w:rPr>
                          <w:t xml:space="preserve"> </w:t>
                        </w:r>
                        <w:r>
                          <w:rPr>
                            <w:color w:val="231F20"/>
                          </w:rPr>
                          <w:t>in</w:t>
                        </w:r>
                        <w:r>
                          <w:rPr>
                            <w:color w:val="231F20"/>
                            <w:spacing w:val="-9"/>
                          </w:rPr>
                          <w:t xml:space="preserve"> </w:t>
                        </w:r>
                        <w:r>
                          <w:rPr>
                            <w:color w:val="231F20"/>
                          </w:rPr>
                          <w:t>dealing</w:t>
                        </w:r>
                        <w:r>
                          <w:rPr>
                            <w:color w:val="231F20"/>
                            <w:spacing w:val="-9"/>
                          </w:rPr>
                          <w:t xml:space="preserve"> </w:t>
                        </w:r>
                        <w:r>
                          <w:rPr>
                            <w:color w:val="231F20"/>
                          </w:rPr>
                          <w:t>with</w:t>
                        </w:r>
                        <w:r>
                          <w:rPr>
                            <w:color w:val="231F20"/>
                            <w:spacing w:val="-9"/>
                          </w:rPr>
                          <w:t xml:space="preserve"> </w:t>
                        </w:r>
                        <w:r>
                          <w:rPr>
                            <w:color w:val="231F20"/>
                          </w:rPr>
                          <w:t>the</w:t>
                        </w:r>
                        <w:r>
                          <w:rPr>
                            <w:color w:val="231F20"/>
                            <w:spacing w:val="-9"/>
                          </w:rPr>
                          <w:t xml:space="preserve"> </w:t>
                        </w:r>
                        <w:r>
                          <w:rPr>
                            <w:color w:val="231F20"/>
                          </w:rPr>
                          <w:t>children. Unless they actually need protection from their father, it is</w:t>
                        </w:r>
                        <w:r>
                          <w:rPr>
                            <w:color w:val="231F20"/>
                            <w:spacing w:val="-9"/>
                          </w:rPr>
                          <w:t xml:space="preserve"> </w:t>
                        </w:r>
                        <w:r>
                          <w:rPr>
                            <w:color w:val="231F20"/>
                          </w:rPr>
                          <w:t>best</w:t>
                        </w:r>
                        <w:r>
                          <w:rPr>
                            <w:color w:val="231F20"/>
                            <w:spacing w:val="-9"/>
                          </w:rPr>
                          <w:t xml:space="preserve"> </w:t>
                        </w:r>
                        <w:r>
                          <w:rPr>
                            <w:color w:val="231F20"/>
                          </w:rPr>
                          <w:t>not</w:t>
                        </w:r>
                        <w:r>
                          <w:rPr>
                            <w:color w:val="231F20"/>
                            <w:spacing w:val="-9"/>
                          </w:rPr>
                          <w:t xml:space="preserve"> </w:t>
                        </w:r>
                        <w:r>
                          <w:rPr>
                            <w:color w:val="231F20"/>
                          </w:rPr>
                          <w:t>to</w:t>
                        </w:r>
                        <w:r>
                          <w:rPr>
                            <w:color w:val="231F20"/>
                            <w:spacing w:val="-9"/>
                          </w:rPr>
                          <w:t xml:space="preserve"> </w:t>
                        </w:r>
                        <w:r>
                          <w:rPr>
                            <w:color w:val="231F20"/>
                          </w:rPr>
                          <w:t>take</w:t>
                        </w:r>
                        <w:r>
                          <w:rPr>
                            <w:color w:val="231F20"/>
                            <w:spacing w:val="-9"/>
                          </w:rPr>
                          <w:t xml:space="preserve"> </w:t>
                        </w:r>
                        <w:r>
                          <w:rPr>
                            <w:color w:val="231F20"/>
                          </w:rPr>
                          <w:t>sides</w:t>
                        </w:r>
                        <w:r>
                          <w:rPr>
                            <w:color w:val="231F20"/>
                            <w:spacing w:val="-9"/>
                          </w:rPr>
                          <w:t xml:space="preserve"> </w:t>
                        </w:r>
                        <w:r>
                          <w:rPr>
                            <w:color w:val="231F20"/>
                          </w:rPr>
                          <w:t>in</w:t>
                        </w:r>
                        <w:r>
                          <w:rPr>
                            <w:color w:val="231F20"/>
                            <w:spacing w:val="-9"/>
                          </w:rPr>
                          <w:t xml:space="preserve"> </w:t>
                        </w:r>
                        <w:r>
                          <w:rPr>
                            <w:color w:val="231F20"/>
                          </w:rPr>
                          <w:t>any</w:t>
                        </w:r>
                        <w:r>
                          <w:rPr>
                            <w:color w:val="231F20"/>
                            <w:spacing w:val="-9"/>
                          </w:rPr>
                          <w:t xml:space="preserve"> </w:t>
                        </w:r>
                        <w:r>
                          <w:rPr>
                            <w:color w:val="231F20"/>
                          </w:rPr>
                          <w:t>argument</w:t>
                        </w:r>
                        <w:r>
                          <w:rPr>
                            <w:color w:val="231F20"/>
                            <w:spacing w:val="-9"/>
                          </w:rPr>
                          <w:t xml:space="preserve"> </w:t>
                        </w:r>
                        <w:r>
                          <w:rPr>
                            <w:color w:val="231F20"/>
                          </w:rPr>
                          <w:t>he</w:t>
                        </w:r>
                        <w:r>
                          <w:rPr>
                            <w:color w:val="231F20"/>
                            <w:spacing w:val="-9"/>
                          </w:rPr>
                          <w:t xml:space="preserve"> </w:t>
                        </w:r>
                        <w:r>
                          <w:rPr>
                            <w:color w:val="231F20"/>
                          </w:rPr>
                          <w:t>has</w:t>
                        </w:r>
                        <w:r>
                          <w:rPr>
                            <w:color w:val="231F20"/>
                            <w:spacing w:val="-9"/>
                          </w:rPr>
                          <w:t xml:space="preserve"> </w:t>
                        </w:r>
                        <w:r>
                          <w:rPr>
                            <w:color w:val="231F20"/>
                          </w:rPr>
                          <w:t>with</w:t>
                        </w:r>
                        <w:r>
                          <w:rPr>
                            <w:color w:val="231F20"/>
                            <w:spacing w:val="-9"/>
                          </w:rPr>
                          <w:t xml:space="preserve"> </w:t>
                        </w:r>
                        <w:r>
                          <w:rPr>
                            <w:color w:val="231F20"/>
                          </w:rPr>
                          <w:t xml:space="preserve">them </w:t>
                        </w:r>
                        <w:r>
                          <w:rPr>
                            <w:color w:val="231F20"/>
                            <w:w w:val="105%"/>
                          </w:rPr>
                          <w:t>while</w:t>
                        </w:r>
                        <w:r>
                          <w:rPr>
                            <w:color w:val="231F20"/>
                            <w:spacing w:val="-6"/>
                            <w:w w:val="105%"/>
                          </w:rPr>
                          <w:t xml:space="preserve"> </w:t>
                        </w:r>
                        <w:r>
                          <w:rPr>
                            <w:color w:val="231F20"/>
                            <w:w w:val="105%"/>
                          </w:rPr>
                          <w:t>drinking.</w:t>
                        </w:r>
                        <w:r>
                          <w:rPr>
                            <w:color w:val="231F20"/>
                            <w:spacing w:val="35"/>
                            <w:w w:val="105%"/>
                          </w:rPr>
                          <w:t xml:space="preserve"> </w:t>
                        </w:r>
                        <w:r>
                          <w:rPr>
                            <w:color w:val="231F20"/>
                            <w:w w:val="105%"/>
                          </w:rPr>
                          <w:t>Use</w:t>
                        </w:r>
                        <w:r>
                          <w:rPr>
                            <w:color w:val="231F20"/>
                            <w:spacing w:val="-6"/>
                            <w:w w:val="105%"/>
                          </w:rPr>
                          <w:t xml:space="preserve"> </w:t>
                        </w:r>
                        <w:r>
                          <w:rPr>
                            <w:color w:val="231F20"/>
                            <w:w w:val="105%"/>
                          </w:rPr>
                          <w:t>your</w:t>
                        </w:r>
                        <w:r>
                          <w:rPr>
                            <w:color w:val="231F20"/>
                            <w:spacing w:val="-6"/>
                            <w:w w:val="105%"/>
                          </w:rPr>
                          <w:t xml:space="preserve"> </w:t>
                        </w:r>
                        <w:r>
                          <w:rPr>
                            <w:color w:val="231F20"/>
                            <w:w w:val="105%"/>
                          </w:rPr>
                          <w:t>energies</w:t>
                        </w:r>
                        <w:r>
                          <w:rPr>
                            <w:color w:val="231F20"/>
                            <w:spacing w:val="-6"/>
                            <w:w w:val="105%"/>
                          </w:rPr>
                          <w:t xml:space="preserve"> </w:t>
                        </w:r>
                        <w:r>
                          <w:rPr>
                            <w:color w:val="231F20"/>
                            <w:w w:val="105%"/>
                          </w:rPr>
                          <w:t>to</w:t>
                        </w:r>
                        <w:r>
                          <w:rPr>
                            <w:color w:val="231F20"/>
                            <w:spacing w:val="-6"/>
                            <w:w w:val="105%"/>
                          </w:rPr>
                          <w:t xml:space="preserve"> </w:t>
                        </w:r>
                        <w:r>
                          <w:rPr>
                            <w:color w:val="231F20"/>
                            <w:w w:val="105%"/>
                          </w:rPr>
                          <w:t>promote</w:t>
                        </w:r>
                        <w:r>
                          <w:rPr>
                            <w:color w:val="231F20"/>
                            <w:spacing w:val="-6"/>
                            <w:w w:val="105%"/>
                          </w:rPr>
                          <w:t xml:space="preserve"> </w:t>
                        </w:r>
                        <w:r>
                          <w:rPr>
                            <w:color w:val="231F20"/>
                            <w:w w:val="105%"/>
                          </w:rPr>
                          <w:t>a</w:t>
                        </w:r>
                        <w:r>
                          <w:rPr>
                            <w:color w:val="231F20"/>
                            <w:spacing w:val="-6"/>
                            <w:w w:val="105%"/>
                          </w:rPr>
                          <w:t xml:space="preserve"> </w:t>
                        </w:r>
                        <w:r>
                          <w:rPr>
                            <w:color w:val="231F20"/>
                            <w:w w:val="105%"/>
                          </w:rPr>
                          <w:t xml:space="preserve">better </w:t>
                        </w:r>
                        <w:r>
                          <w:rPr>
                            <w:color w:val="231F20"/>
                          </w:rPr>
                          <w:t>understanding</w:t>
                        </w:r>
                        <w:r>
                          <w:rPr>
                            <w:color w:val="231F20"/>
                            <w:spacing w:val="-17"/>
                          </w:rPr>
                          <w:t xml:space="preserve"> </w:t>
                        </w:r>
                        <w:r>
                          <w:rPr>
                            <w:color w:val="231F20"/>
                          </w:rPr>
                          <w:t>all</w:t>
                        </w:r>
                        <w:r>
                          <w:rPr>
                            <w:color w:val="231F20"/>
                            <w:spacing w:val="-17"/>
                          </w:rPr>
                          <w:t xml:space="preserve"> </w:t>
                        </w:r>
                        <w:r>
                          <w:rPr>
                            <w:color w:val="231F20"/>
                          </w:rPr>
                          <w:t>around.</w:t>
                        </w:r>
                        <w:r>
                          <w:rPr>
                            <w:color w:val="231F20"/>
                            <w:spacing w:val="-7"/>
                          </w:rPr>
                          <w:t xml:space="preserve"> </w:t>
                        </w:r>
                        <w:r>
                          <w:rPr>
                            <w:color w:val="231F20"/>
                          </w:rPr>
                          <w:t>Then</w:t>
                        </w:r>
                        <w:r>
                          <w:rPr>
                            <w:color w:val="231F20"/>
                            <w:spacing w:val="-17"/>
                          </w:rPr>
                          <w:t xml:space="preserve"> </w:t>
                        </w:r>
                        <w:r>
                          <w:rPr>
                            <w:color w:val="231F20"/>
                          </w:rPr>
                          <w:t>that</w:t>
                        </w:r>
                        <w:r>
                          <w:rPr>
                            <w:color w:val="231F20"/>
                            <w:spacing w:val="-17"/>
                          </w:rPr>
                          <w:t xml:space="preserve"> </w:t>
                        </w:r>
                        <w:r>
                          <w:rPr>
                            <w:color w:val="231F20"/>
                          </w:rPr>
                          <w:t>terrible</w:t>
                        </w:r>
                        <w:r>
                          <w:rPr>
                            <w:color w:val="231F20"/>
                            <w:spacing w:val="-17"/>
                          </w:rPr>
                          <w:t xml:space="preserve"> </w:t>
                        </w:r>
                        <w:r>
                          <w:rPr>
                            <w:color w:val="231F20"/>
                          </w:rPr>
                          <w:t>tension</w:t>
                        </w:r>
                        <w:r>
                          <w:rPr>
                            <w:color w:val="231F20"/>
                            <w:spacing w:val="-17"/>
                          </w:rPr>
                          <w:t xml:space="preserve"> </w:t>
                        </w:r>
                        <w:r>
                          <w:rPr>
                            <w:color w:val="231F20"/>
                          </w:rPr>
                          <w:t>which grips</w:t>
                        </w:r>
                        <w:r>
                          <w:rPr>
                            <w:color w:val="231F20"/>
                            <w:spacing w:val="-13"/>
                          </w:rPr>
                          <w:t xml:space="preserve"> </w:t>
                        </w:r>
                        <w:r>
                          <w:rPr>
                            <w:color w:val="231F20"/>
                          </w:rPr>
                          <w:t>the</w:t>
                        </w:r>
                        <w:r>
                          <w:rPr>
                            <w:color w:val="231F20"/>
                            <w:spacing w:val="-13"/>
                          </w:rPr>
                          <w:t xml:space="preserve"> </w:t>
                        </w:r>
                        <w:r>
                          <w:rPr>
                            <w:color w:val="231F20"/>
                          </w:rPr>
                          <w:t>home</w:t>
                        </w:r>
                        <w:r>
                          <w:rPr>
                            <w:color w:val="231F20"/>
                            <w:spacing w:val="-13"/>
                          </w:rPr>
                          <w:t xml:space="preserve"> </w:t>
                        </w:r>
                        <w:r>
                          <w:rPr>
                            <w:color w:val="231F20"/>
                          </w:rPr>
                          <w:t>of</w:t>
                        </w:r>
                        <w:r>
                          <w:rPr>
                            <w:color w:val="231F20"/>
                            <w:spacing w:val="-13"/>
                          </w:rPr>
                          <w:t xml:space="preserve"> </w:t>
                        </w:r>
                        <w:r>
                          <w:rPr>
                            <w:color w:val="231F20"/>
                          </w:rPr>
                          <w:t>every</w:t>
                        </w:r>
                        <w:r>
                          <w:rPr>
                            <w:color w:val="231F20"/>
                            <w:spacing w:val="-13"/>
                          </w:rPr>
                          <w:t xml:space="preserve"> </w:t>
                        </w:r>
                        <w:r>
                          <w:rPr>
                            <w:color w:val="231F20"/>
                          </w:rPr>
                          <w:t>problem</w:t>
                        </w:r>
                        <w:r>
                          <w:rPr>
                            <w:color w:val="231F20"/>
                            <w:spacing w:val="-13"/>
                          </w:rPr>
                          <w:t xml:space="preserve"> </w:t>
                        </w:r>
                        <w:r>
                          <w:rPr>
                            <w:color w:val="231F20"/>
                          </w:rPr>
                          <w:t>drinker</w:t>
                        </w:r>
                        <w:r>
                          <w:rPr>
                            <w:color w:val="231F20"/>
                            <w:spacing w:val="-13"/>
                          </w:rPr>
                          <w:t xml:space="preserve"> </w:t>
                        </w:r>
                        <w:r>
                          <w:rPr>
                            <w:color w:val="231F20"/>
                          </w:rPr>
                          <w:t>will</w:t>
                        </w:r>
                        <w:r>
                          <w:rPr>
                            <w:color w:val="231F20"/>
                            <w:spacing w:val="-13"/>
                          </w:rPr>
                          <w:t xml:space="preserve"> </w:t>
                        </w:r>
                        <w:r>
                          <w:rPr>
                            <w:color w:val="231F20"/>
                          </w:rPr>
                          <w:t>be</w:t>
                        </w:r>
                        <w:r>
                          <w:rPr>
                            <w:color w:val="231F20"/>
                            <w:spacing w:val="-13"/>
                          </w:rPr>
                          <w:t xml:space="preserve"> </w:t>
                        </w:r>
                        <w:r>
                          <w:rPr>
                            <w:color w:val="231F20"/>
                          </w:rPr>
                          <w:t xml:space="preserve">lessened. </w:t>
                        </w:r>
                        <w:r>
                          <w:rPr>
                            <w:color w:val="231F20"/>
                            <w:spacing w:val="-2"/>
                            <w:w w:val="105%"/>
                          </w:rPr>
                          <w:t>Frequently,</w:t>
                        </w:r>
                        <w:r>
                          <w:rPr>
                            <w:color w:val="231F20"/>
                            <w:spacing w:val="-8"/>
                            <w:w w:val="105%"/>
                          </w:rPr>
                          <w:t xml:space="preserve"> </w:t>
                        </w:r>
                        <w:r>
                          <w:rPr>
                            <w:color w:val="231F20"/>
                            <w:spacing w:val="-2"/>
                            <w:w w:val="105%"/>
                          </w:rPr>
                          <w:t>you</w:t>
                        </w:r>
                        <w:r>
                          <w:rPr>
                            <w:color w:val="231F20"/>
                            <w:spacing w:val="-8"/>
                            <w:w w:val="105%"/>
                          </w:rPr>
                          <w:t xml:space="preserve"> </w:t>
                        </w:r>
                        <w:r>
                          <w:rPr>
                            <w:color w:val="231F20"/>
                            <w:spacing w:val="-2"/>
                            <w:w w:val="105%"/>
                          </w:rPr>
                          <w:t>have</w:t>
                        </w:r>
                        <w:r>
                          <w:rPr>
                            <w:color w:val="231F20"/>
                            <w:spacing w:val="-8"/>
                            <w:w w:val="105%"/>
                          </w:rPr>
                          <w:t xml:space="preserve"> </w:t>
                        </w:r>
                        <w:r>
                          <w:rPr>
                            <w:color w:val="231F20"/>
                            <w:spacing w:val="-2"/>
                            <w:w w:val="105%"/>
                          </w:rPr>
                          <w:t>felt</w:t>
                        </w:r>
                        <w:r>
                          <w:rPr>
                            <w:color w:val="231F20"/>
                            <w:spacing w:val="-8"/>
                            <w:w w:val="105%"/>
                          </w:rPr>
                          <w:t xml:space="preserve"> </w:t>
                        </w:r>
                        <w:r>
                          <w:rPr>
                            <w:color w:val="231F20"/>
                            <w:spacing w:val="-2"/>
                            <w:w w:val="105%"/>
                          </w:rPr>
                          <w:t>obliged</w:t>
                        </w:r>
                        <w:r>
                          <w:rPr>
                            <w:color w:val="231F20"/>
                            <w:spacing w:val="-8"/>
                            <w:w w:val="105%"/>
                          </w:rPr>
                          <w:t xml:space="preserve"> </w:t>
                        </w:r>
                        <w:r>
                          <w:rPr>
                            <w:color w:val="231F20"/>
                            <w:spacing w:val="-2"/>
                            <w:w w:val="105%"/>
                          </w:rPr>
                          <w:t>to</w:t>
                        </w:r>
                        <w:r>
                          <w:rPr>
                            <w:color w:val="231F20"/>
                            <w:spacing w:val="-8"/>
                            <w:w w:val="105%"/>
                          </w:rPr>
                          <w:t xml:space="preserve"> </w:t>
                        </w:r>
                        <w:r>
                          <w:rPr>
                            <w:color w:val="231F20"/>
                            <w:spacing w:val="-2"/>
                            <w:w w:val="105%"/>
                          </w:rPr>
                          <w:t>tell</w:t>
                        </w:r>
                        <w:r>
                          <w:rPr>
                            <w:color w:val="231F20"/>
                            <w:spacing w:val="-8"/>
                            <w:w w:val="105%"/>
                          </w:rPr>
                          <w:t xml:space="preserve"> </w:t>
                        </w:r>
                        <w:r>
                          <w:rPr>
                            <w:color w:val="231F20"/>
                            <w:spacing w:val="-2"/>
                            <w:w w:val="105%"/>
                          </w:rPr>
                          <w:t>your</w:t>
                        </w:r>
                        <w:r>
                          <w:rPr>
                            <w:color w:val="231F20"/>
                            <w:spacing w:val="-8"/>
                            <w:w w:val="105%"/>
                          </w:rPr>
                          <w:t xml:space="preserve"> </w:t>
                        </w:r>
                        <w:r>
                          <w:rPr>
                            <w:color w:val="231F20"/>
                            <w:spacing w:val="-2"/>
                            <w:w w:val="105%"/>
                          </w:rPr>
                          <w:t xml:space="preserve">husband’s </w:t>
                        </w:r>
                        <w:r>
                          <w:rPr>
                            <w:color w:val="231F20"/>
                            <w:w w:val="105%"/>
                          </w:rPr>
                          <w:t>employer and his friends that he was sick, when as a matter</w:t>
                        </w:r>
                        <w:r>
                          <w:rPr>
                            <w:color w:val="231F20"/>
                            <w:spacing w:val="-4"/>
                            <w:w w:val="105%"/>
                          </w:rPr>
                          <w:t xml:space="preserve"> </w:t>
                        </w:r>
                        <w:r>
                          <w:rPr>
                            <w:color w:val="231F20"/>
                            <w:w w:val="105%"/>
                          </w:rPr>
                          <w:t>of</w:t>
                        </w:r>
                        <w:r>
                          <w:rPr>
                            <w:color w:val="231F20"/>
                            <w:spacing w:val="-4"/>
                            <w:w w:val="105%"/>
                          </w:rPr>
                          <w:t xml:space="preserve"> </w:t>
                        </w:r>
                        <w:r>
                          <w:rPr>
                            <w:color w:val="231F20"/>
                            <w:w w:val="105%"/>
                          </w:rPr>
                          <w:t>fact</w:t>
                        </w:r>
                        <w:r>
                          <w:rPr>
                            <w:color w:val="231F20"/>
                            <w:spacing w:val="-4"/>
                            <w:w w:val="105%"/>
                          </w:rPr>
                          <w:t xml:space="preserve"> </w:t>
                        </w:r>
                        <w:r>
                          <w:rPr>
                            <w:color w:val="231F20"/>
                            <w:w w:val="105%"/>
                          </w:rPr>
                          <w:t>he</w:t>
                        </w:r>
                        <w:r>
                          <w:rPr>
                            <w:color w:val="231F20"/>
                            <w:spacing w:val="-4"/>
                            <w:w w:val="105%"/>
                          </w:rPr>
                          <w:t xml:space="preserve"> </w:t>
                        </w:r>
                        <w:r>
                          <w:rPr>
                            <w:color w:val="231F20"/>
                            <w:w w:val="105%"/>
                          </w:rPr>
                          <w:t>was</w:t>
                        </w:r>
                        <w:r>
                          <w:rPr>
                            <w:color w:val="231F20"/>
                            <w:spacing w:val="-4"/>
                            <w:w w:val="105%"/>
                          </w:rPr>
                          <w:t xml:space="preserve"> </w:t>
                        </w:r>
                        <w:r>
                          <w:rPr>
                            <w:color w:val="231F20"/>
                            <w:w w:val="105%"/>
                          </w:rPr>
                          <w:t>tight. Avoid</w:t>
                        </w:r>
                        <w:r>
                          <w:rPr>
                            <w:color w:val="231F20"/>
                            <w:spacing w:val="-4"/>
                            <w:w w:val="105%"/>
                          </w:rPr>
                          <w:t xml:space="preserve"> </w:t>
                        </w:r>
                        <w:r>
                          <w:rPr>
                            <w:color w:val="231F20"/>
                            <w:w w:val="105%"/>
                          </w:rPr>
                          <w:t>answering</w:t>
                        </w:r>
                        <w:r>
                          <w:rPr>
                            <w:color w:val="231F20"/>
                            <w:spacing w:val="-4"/>
                            <w:w w:val="105%"/>
                          </w:rPr>
                          <w:t xml:space="preserve"> </w:t>
                        </w:r>
                        <w:r>
                          <w:rPr>
                            <w:color w:val="231F20"/>
                            <w:w w:val="105%"/>
                          </w:rPr>
                          <w:t>these</w:t>
                        </w:r>
                        <w:r>
                          <w:rPr>
                            <w:color w:val="231F20"/>
                            <w:spacing w:val="-4"/>
                            <w:w w:val="105%"/>
                          </w:rPr>
                          <w:t xml:space="preserve"> </w:t>
                        </w:r>
                        <w:r>
                          <w:rPr>
                            <w:color w:val="231F20"/>
                            <w:w w:val="105%"/>
                          </w:rPr>
                          <w:t>in- quiries as much as you can.</w:t>
                        </w:r>
                        <w:r>
                          <w:rPr>
                            <w:color w:val="231F20"/>
                            <w:spacing w:val="40"/>
                            <w:w w:val="105%"/>
                          </w:rPr>
                          <w:t xml:space="preserve"> </w:t>
                        </w:r>
                        <w:r>
                          <w:rPr>
                            <w:color w:val="231F20"/>
                            <w:w w:val="105%"/>
                          </w:rPr>
                          <w:t xml:space="preserve">Whenever possible, let </w:t>
                        </w:r>
                        <w:r>
                          <w:rPr>
                            <w:color w:val="231F20"/>
                          </w:rPr>
                          <w:t>your</w:t>
                        </w:r>
                        <w:r>
                          <w:rPr>
                            <w:color w:val="231F20"/>
                            <w:spacing w:val="-5"/>
                          </w:rPr>
                          <w:t xml:space="preserve"> </w:t>
                        </w:r>
                        <w:r>
                          <w:rPr>
                            <w:color w:val="231F20"/>
                          </w:rPr>
                          <w:t>husband</w:t>
                        </w:r>
                        <w:r>
                          <w:rPr>
                            <w:color w:val="231F20"/>
                            <w:spacing w:val="-5"/>
                          </w:rPr>
                          <w:t xml:space="preserve"> </w:t>
                        </w:r>
                        <w:r>
                          <w:rPr>
                            <w:color w:val="231F20"/>
                          </w:rPr>
                          <w:t>explain.</w:t>
                        </w:r>
                        <w:r>
                          <w:rPr>
                            <w:color w:val="231F20"/>
                            <w:spacing w:val="13"/>
                          </w:rPr>
                          <w:t xml:space="preserve"> </w:t>
                        </w:r>
                        <w:r>
                          <w:rPr>
                            <w:color w:val="231F20"/>
                          </w:rPr>
                          <w:t>Your</w:t>
                        </w:r>
                        <w:r>
                          <w:rPr>
                            <w:color w:val="231F20"/>
                            <w:spacing w:val="-5"/>
                          </w:rPr>
                          <w:t xml:space="preserve"> </w:t>
                        </w:r>
                        <w:r>
                          <w:rPr>
                            <w:color w:val="231F20"/>
                          </w:rPr>
                          <w:t>desire</w:t>
                        </w:r>
                        <w:r>
                          <w:rPr>
                            <w:color w:val="231F20"/>
                            <w:spacing w:val="-5"/>
                          </w:rPr>
                          <w:t xml:space="preserve"> </w:t>
                        </w:r>
                        <w:r>
                          <w:rPr>
                            <w:color w:val="231F20"/>
                          </w:rPr>
                          <w:t>to</w:t>
                        </w:r>
                        <w:r>
                          <w:rPr>
                            <w:color w:val="231F20"/>
                            <w:spacing w:val="-5"/>
                          </w:rPr>
                          <w:t xml:space="preserve"> </w:t>
                        </w:r>
                        <w:r>
                          <w:rPr>
                            <w:color w:val="231F20"/>
                          </w:rPr>
                          <w:t>protect</w:t>
                        </w:r>
                        <w:r>
                          <w:rPr>
                            <w:color w:val="231F20"/>
                            <w:spacing w:val="-5"/>
                          </w:rPr>
                          <w:t xml:space="preserve"> </w:t>
                        </w:r>
                        <w:r>
                          <w:rPr>
                            <w:color w:val="231F20"/>
                          </w:rPr>
                          <w:t>him</w:t>
                        </w:r>
                        <w:r>
                          <w:rPr>
                            <w:color w:val="231F20"/>
                            <w:spacing w:val="-5"/>
                          </w:rPr>
                          <w:t xml:space="preserve"> </w:t>
                        </w:r>
                        <w:r>
                          <w:rPr>
                            <w:color w:val="231F20"/>
                          </w:rPr>
                          <w:t xml:space="preserve">should not cause you to lie to people when they have a right to </w:t>
                        </w:r>
                        <w:r>
                          <w:rPr>
                            <w:color w:val="231F20"/>
                            <w:w w:val="105%"/>
                          </w:rPr>
                          <w:t>know</w:t>
                        </w:r>
                        <w:r>
                          <w:rPr>
                            <w:color w:val="231F20"/>
                            <w:spacing w:val="57"/>
                            <w:w w:val="105%"/>
                          </w:rPr>
                          <w:t xml:space="preserve"> </w:t>
                        </w:r>
                        <w:r>
                          <w:rPr>
                            <w:color w:val="231F20"/>
                            <w:w w:val="105%"/>
                          </w:rPr>
                          <w:t>where</w:t>
                        </w:r>
                        <w:r>
                          <w:rPr>
                            <w:color w:val="231F20"/>
                            <w:spacing w:val="58"/>
                            <w:w w:val="105%"/>
                          </w:rPr>
                          <w:t xml:space="preserve"> </w:t>
                        </w:r>
                        <w:r>
                          <w:rPr>
                            <w:color w:val="231F20"/>
                            <w:w w:val="105%"/>
                          </w:rPr>
                          <w:t>he</w:t>
                        </w:r>
                        <w:r>
                          <w:rPr>
                            <w:color w:val="231F20"/>
                            <w:spacing w:val="57"/>
                            <w:w w:val="105%"/>
                          </w:rPr>
                          <w:t xml:space="preserve"> </w:t>
                        </w:r>
                        <w:r>
                          <w:rPr>
                            <w:color w:val="231F20"/>
                            <w:w w:val="105%"/>
                          </w:rPr>
                          <w:t>is</w:t>
                        </w:r>
                        <w:r>
                          <w:rPr>
                            <w:color w:val="231F20"/>
                            <w:spacing w:val="58"/>
                            <w:w w:val="105%"/>
                          </w:rPr>
                          <w:t xml:space="preserve"> </w:t>
                        </w:r>
                        <w:r>
                          <w:rPr>
                            <w:color w:val="231F20"/>
                            <w:w w:val="105%"/>
                          </w:rPr>
                          <w:t>and</w:t>
                        </w:r>
                        <w:r>
                          <w:rPr>
                            <w:color w:val="231F20"/>
                            <w:spacing w:val="58"/>
                            <w:w w:val="105%"/>
                          </w:rPr>
                          <w:t xml:space="preserve"> </w:t>
                        </w:r>
                        <w:r>
                          <w:rPr>
                            <w:color w:val="231F20"/>
                            <w:w w:val="105%"/>
                          </w:rPr>
                          <w:t>what</w:t>
                        </w:r>
                        <w:r>
                          <w:rPr>
                            <w:color w:val="231F20"/>
                            <w:spacing w:val="57"/>
                            <w:w w:val="105%"/>
                          </w:rPr>
                          <w:t xml:space="preserve"> </w:t>
                        </w:r>
                        <w:r>
                          <w:rPr>
                            <w:color w:val="231F20"/>
                            <w:w w:val="105%"/>
                          </w:rPr>
                          <w:t>he</w:t>
                        </w:r>
                        <w:r>
                          <w:rPr>
                            <w:color w:val="231F20"/>
                            <w:spacing w:val="58"/>
                            <w:w w:val="105%"/>
                          </w:rPr>
                          <w:t xml:space="preserve"> </w:t>
                        </w:r>
                        <w:r>
                          <w:rPr>
                            <w:color w:val="231F20"/>
                            <w:w w:val="105%"/>
                          </w:rPr>
                          <w:t>is</w:t>
                        </w:r>
                        <w:r>
                          <w:rPr>
                            <w:color w:val="231F20"/>
                            <w:spacing w:val="57"/>
                            <w:w w:val="105%"/>
                          </w:rPr>
                          <w:t xml:space="preserve"> </w:t>
                        </w:r>
                        <w:r>
                          <w:rPr>
                            <w:color w:val="231F20"/>
                            <w:spacing w:val="9"/>
                            <w:w w:val="105%"/>
                          </w:rPr>
                          <w:t>doing.</w:t>
                        </w:r>
                        <w:r>
                          <w:rPr>
                            <w:color w:val="231F20"/>
                            <w:spacing w:val="52"/>
                            <w:w w:val="105%"/>
                          </w:rPr>
                          <w:t xml:space="preserve">  </w:t>
                        </w:r>
                        <w:r>
                          <w:rPr>
                            <w:color w:val="231F20"/>
                            <w:spacing w:val="-4"/>
                            <w:w w:val="105%"/>
                          </w:rPr>
                          <w:t>Dis-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77EE7019" w14:textId="546243EE"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2100608" behindDoc="1" locked="0" layoutInCell="0" allowOverlap="1" wp14:anchorId="2C2E1465" wp14:editId="29D7BC5F">
            <wp:simplePos x="0" y="0"/>
            <wp:positionH relativeFrom="page">
              <wp:posOffset>353060</wp:posOffset>
            </wp:positionH>
            <wp:positionV relativeFrom="page">
              <wp:posOffset>207645</wp:posOffset>
            </wp:positionV>
            <wp:extent cx="206375" cy="138430"/>
            <wp:effectExtent l="0" t="0" r="0" b="0"/>
            <wp:wrapNone/>
            <wp:docPr id="210" name="Text Box 434"/>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0637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0AACC878"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116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101632" behindDoc="1" locked="0" layoutInCell="0" allowOverlap="1" wp14:anchorId="7ED12C72" wp14:editId="07145437">
            <wp:simplePos x="0" y="0"/>
            <wp:positionH relativeFrom="page">
              <wp:posOffset>994410</wp:posOffset>
            </wp:positionH>
            <wp:positionV relativeFrom="page">
              <wp:posOffset>207645</wp:posOffset>
            </wp:positionV>
            <wp:extent cx="1410970" cy="138430"/>
            <wp:effectExtent l="0" t="0" r="0" b="0"/>
            <wp:wrapNone/>
            <wp:docPr id="209" name="Text Box 435"/>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41097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2B43ED70"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ALCOHOLICS</w:t>
                        </w:r>
                        <w:r>
                          <w:rPr>
                            <w:color w:val="231F20"/>
                            <w:spacing w:val="53"/>
                            <w:sz w:val="16"/>
                            <w:szCs w:val="16"/>
                          </w:rPr>
                          <w:t xml:space="preserve"> </w:t>
                        </w:r>
                        <w:r>
                          <w:rPr>
                            <w:color w:val="231F20"/>
                            <w:spacing w:val="-2"/>
                            <w:sz w:val="16"/>
                            <w:szCs w:val="16"/>
                          </w:rPr>
                          <w:t>ANONYMOUS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102656" behindDoc="1" locked="0" layoutInCell="0" allowOverlap="1" wp14:anchorId="39A315BD" wp14:editId="226DACE3">
            <wp:simplePos x="0" y="0"/>
            <wp:positionH relativeFrom="page">
              <wp:posOffset>353060</wp:posOffset>
            </wp:positionH>
            <wp:positionV relativeFrom="page">
              <wp:posOffset>377190</wp:posOffset>
            </wp:positionV>
            <wp:extent cx="2618740" cy="4424680"/>
            <wp:effectExtent l="0" t="0" r="0" b="0"/>
            <wp:wrapNone/>
            <wp:docPr id="208" name="Text Box 436"/>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18740" cy="4424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4B1F88A6" w14:textId="77777777" w:rsidR="00000000" w:rsidRDefault="00000000">
                        <w:pPr>
                          <w:pStyle w:val="BodyText"/>
                          <w:kinsoku w:val="0"/>
                          <w:overflowPunct w:val="0"/>
                          <w:spacing w:before="0.85pt" w:line="12.95pt" w:lineRule="auto"/>
                          <w:ind w:end="0.95pt" w:firstLine="0pt"/>
                          <w:rPr>
                            <w:color w:val="231F20"/>
                            <w:w w:val="105%"/>
                          </w:rPr>
                        </w:pPr>
                        <w:r>
                          <w:rPr>
                            <w:color w:val="231F20"/>
                            <w:w w:val="105%"/>
                          </w:rPr>
                          <w:t>cuss</w:t>
                        </w:r>
                        <w:r>
                          <w:rPr>
                            <w:color w:val="231F20"/>
                            <w:spacing w:val="-12"/>
                            <w:w w:val="105%"/>
                          </w:rPr>
                          <w:t xml:space="preserve"> </w:t>
                        </w:r>
                        <w:r>
                          <w:rPr>
                            <w:color w:val="231F20"/>
                            <w:w w:val="105%"/>
                          </w:rPr>
                          <w:t>this</w:t>
                        </w:r>
                        <w:r>
                          <w:rPr>
                            <w:color w:val="231F20"/>
                            <w:spacing w:val="-12"/>
                            <w:w w:val="105%"/>
                          </w:rPr>
                          <w:t xml:space="preserve"> </w:t>
                        </w:r>
                        <w:r>
                          <w:rPr>
                            <w:color w:val="231F20"/>
                            <w:w w:val="105%"/>
                          </w:rPr>
                          <w:t>with</w:t>
                        </w:r>
                        <w:r>
                          <w:rPr>
                            <w:color w:val="231F20"/>
                            <w:spacing w:val="-12"/>
                            <w:w w:val="105%"/>
                          </w:rPr>
                          <w:t xml:space="preserve"> </w:t>
                        </w:r>
                        <w:r>
                          <w:rPr>
                            <w:color w:val="231F20"/>
                            <w:w w:val="105%"/>
                          </w:rPr>
                          <w:t>him</w:t>
                        </w:r>
                        <w:r>
                          <w:rPr>
                            <w:color w:val="231F20"/>
                            <w:spacing w:val="-12"/>
                            <w:w w:val="105%"/>
                          </w:rPr>
                          <w:t xml:space="preserve"> </w:t>
                        </w:r>
                        <w:r>
                          <w:rPr>
                            <w:color w:val="231F20"/>
                            <w:w w:val="105%"/>
                          </w:rPr>
                          <w:t>when</w:t>
                        </w:r>
                        <w:r>
                          <w:rPr>
                            <w:color w:val="231F20"/>
                            <w:spacing w:val="-12"/>
                            <w:w w:val="105%"/>
                          </w:rPr>
                          <w:t xml:space="preserve"> </w:t>
                        </w:r>
                        <w:r>
                          <w:rPr>
                            <w:color w:val="231F20"/>
                            <w:w w:val="105%"/>
                          </w:rPr>
                          <w:t>he</w:t>
                        </w:r>
                        <w:r>
                          <w:rPr>
                            <w:color w:val="231F20"/>
                            <w:spacing w:val="-11"/>
                            <w:w w:val="105%"/>
                          </w:rPr>
                          <w:t xml:space="preserve"> </w:t>
                        </w:r>
                        <w:r>
                          <w:rPr>
                            <w:color w:val="231F20"/>
                            <w:w w:val="105%"/>
                          </w:rPr>
                          <w:t>is</w:t>
                        </w:r>
                        <w:r>
                          <w:rPr>
                            <w:color w:val="231F20"/>
                            <w:spacing w:val="-12"/>
                            <w:w w:val="105%"/>
                          </w:rPr>
                          <w:t xml:space="preserve"> </w:t>
                        </w:r>
                        <w:r>
                          <w:rPr>
                            <w:color w:val="231F20"/>
                            <w:w w:val="105%"/>
                          </w:rPr>
                          <w:t>sober</w:t>
                        </w:r>
                        <w:r>
                          <w:rPr>
                            <w:color w:val="231F20"/>
                            <w:spacing w:val="-12"/>
                            <w:w w:val="105%"/>
                          </w:rPr>
                          <w:t xml:space="preserve"> </w:t>
                        </w:r>
                        <w:r>
                          <w:rPr>
                            <w:color w:val="231F20"/>
                            <w:w w:val="105%"/>
                          </w:rPr>
                          <w:t>and</w:t>
                        </w:r>
                        <w:r>
                          <w:rPr>
                            <w:color w:val="231F20"/>
                            <w:spacing w:val="-12"/>
                            <w:w w:val="105%"/>
                          </w:rPr>
                          <w:t xml:space="preserve"> </w:t>
                        </w:r>
                        <w:r>
                          <w:rPr>
                            <w:color w:val="231F20"/>
                            <w:w w:val="105%"/>
                          </w:rPr>
                          <w:t>in</w:t>
                        </w:r>
                        <w:r>
                          <w:rPr>
                            <w:color w:val="231F20"/>
                            <w:spacing w:val="-12"/>
                            <w:w w:val="105%"/>
                          </w:rPr>
                          <w:t xml:space="preserve"> </w:t>
                        </w:r>
                        <w:r>
                          <w:rPr>
                            <w:color w:val="231F20"/>
                            <w:w w:val="105%"/>
                          </w:rPr>
                          <w:t>good</w:t>
                        </w:r>
                        <w:r>
                          <w:rPr>
                            <w:color w:val="231F20"/>
                            <w:spacing w:val="-11"/>
                            <w:w w:val="105%"/>
                          </w:rPr>
                          <w:t xml:space="preserve"> </w:t>
                        </w:r>
                        <w:r>
                          <w:rPr>
                            <w:color w:val="231F20"/>
                            <w:w w:val="105%"/>
                          </w:rPr>
                          <w:t>spirits. Ask</w:t>
                        </w:r>
                        <w:r>
                          <w:rPr>
                            <w:color w:val="231F20"/>
                            <w:spacing w:val="-8"/>
                            <w:w w:val="105%"/>
                          </w:rPr>
                          <w:t xml:space="preserve"> </w:t>
                        </w:r>
                        <w:r>
                          <w:rPr>
                            <w:color w:val="231F20"/>
                            <w:w w:val="105%"/>
                          </w:rPr>
                          <w:t>him</w:t>
                        </w:r>
                        <w:r>
                          <w:rPr>
                            <w:color w:val="231F20"/>
                            <w:spacing w:val="-8"/>
                            <w:w w:val="105%"/>
                          </w:rPr>
                          <w:t xml:space="preserve"> </w:t>
                        </w:r>
                        <w:r>
                          <w:rPr>
                            <w:color w:val="231F20"/>
                            <w:w w:val="105%"/>
                          </w:rPr>
                          <w:t>what</w:t>
                        </w:r>
                        <w:r>
                          <w:rPr>
                            <w:color w:val="231F20"/>
                            <w:spacing w:val="-8"/>
                            <w:w w:val="105%"/>
                          </w:rPr>
                          <w:t xml:space="preserve"> </w:t>
                        </w:r>
                        <w:r>
                          <w:rPr>
                            <w:color w:val="231F20"/>
                            <w:w w:val="105%"/>
                          </w:rPr>
                          <w:t>you</w:t>
                        </w:r>
                        <w:r>
                          <w:rPr>
                            <w:color w:val="231F20"/>
                            <w:spacing w:val="-8"/>
                            <w:w w:val="105%"/>
                          </w:rPr>
                          <w:t xml:space="preserve"> </w:t>
                        </w:r>
                        <w:r>
                          <w:rPr>
                            <w:color w:val="231F20"/>
                            <w:w w:val="105%"/>
                          </w:rPr>
                          <w:t>should</w:t>
                        </w:r>
                        <w:r>
                          <w:rPr>
                            <w:color w:val="231F20"/>
                            <w:spacing w:val="-8"/>
                            <w:w w:val="105%"/>
                          </w:rPr>
                          <w:t xml:space="preserve"> </w:t>
                        </w:r>
                        <w:r>
                          <w:rPr>
                            <w:color w:val="231F20"/>
                            <w:w w:val="105%"/>
                          </w:rPr>
                          <w:t>do</w:t>
                        </w:r>
                        <w:r>
                          <w:rPr>
                            <w:color w:val="231F20"/>
                            <w:spacing w:val="-8"/>
                            <w:w w:val="105%"/>
                          </w:rPr>
                          <w:t xml:space="preserve"> </w:t>
                        </w:r>
                        <w:r>
                          <w:rPr>
                            <w:color w:val="231F20"/>
                            <w:w w:val="105%"/>
                          </w:rPr>
                          <w:t>if</w:t>
                        </w:r>
                        <w:r>
                          <w:rPr>
                            <w:color w:val="231F20"/>
                            <w:spacing w:val="-8"/>
                            <w:w w:val="105%"/>
                          </w:rPr>
                          <w:t xml:space="preserve"> </w:t>
                        </w:r>
                        <w:r>
                          <w:rPr>
                            <w:color w:val="231F20"/>
                            <w:w w:val="105%"/>
                          </w:rPr>
                          <w:t>he</w:t>
                        </w:r>
                        <w:r>
                          <w:rPr>
                            <w:color w:val="231F20"/>
                            <w:spacing w:val="-8"/>
                            <w:w w:val="105%"/>
                          </w:rPr>
                          <w:t xml:space="preserve"> </w:t>
                        </w:r>
                        <w:r>
                          <w:rPr>
                            <w:color w:val="231F20"/>
                            <w:w w:val="105%"/>
                          </w:rPr>
                          <w:t>places</w:t>
                        </w:r>
                        <w:r>
                          <w:rPr>
                            <w:color w:val="231F20"/>
                            <w:spacing w:val="-8"/>
                            <w:w w:val="105%"/>
                          </w:rPr>
                          <w:t xml:space="preserve"> </w:t>
                        </w:r>
                        <w:r>
                          <w:rPr>
                            <w:color w:val="231F20"/>
                            <w:w w:val="105%"/>
                          </w:rPr>
                          <w:t>you</w:t>
                        </w:r>
                        <w:r>
                          <w:rPr>
                            <w:color w:val="231F20"/>
                            <w:spacing w:val="-8"/>
                            <w:w w:val="105%"/>
                          </w:rPr>
                          <w:t xml:space="preserve"> </w:t>
                        </w:r>
                        <w:r>
                          <w:rPr>
                            <w:color w:val="231F20"/>
                            <w:w w:val="105%"/>
                          </w:rPr>
                          <w:t>in</w:t>
                        </w:r>
                        <w:r>
                          <w:rPr>
                            <w:color w:val="231F20"/>
                            <w:spacing w:val="-8"/>
                            <w:w w:val="105%"/>
                          </w:rPr>
                          <w:t xml:space="preserve"> </w:t>
                        </w:r>
                        <w:r>
                          <w:rPr>
                            <w:color w:val="231F20"/>
                            <w:w w:val="105%"/>
                          </w:rPr>
                          <w:t>such</w:t>
                        </w:r>
                        <w:r>
                          <w:rPr>
                            <w:color w:val="231F20"/>
                            <w:spacing w:val="-8"/>
                            <w:w w:val="105%"/>
                          </w:rPr>
                          <w:t xml:space="preserve"> </w:t>
                        </w:r>
                        <w:r>
                          <w:rPr>
                            <w:color w:val="231F20"/>
                            <w:w w:val="105%"/>
                          </w:rPr>
                          <w:t>a position</w:t>
                        </w:r>
                        <w:r>
                          <w:rPr>
                            <w:color w:val="231F20"/>
                            <w:spacing w:val="-12"/>
                            <w:w w:val="105%"/>
                          </w:rPr>
                          <w:t xml:space="preserve"> </w:t>
                        </w:r>
                        <w:r>
                          <w:rPr>
                            <w:color w:val="231F20"/>
                            <w:w w:val="105%"/>
                          </w:rPr>
                          <w:t>again.</w:t>
                        </w:r>
                        <w:r>
                          <w:rPr>
                            <w:color w:val="231F20"/>
                            <w:spacing w:val="22"/>
                            <w:w w:val="105%"/>
                          </w:rPr>
                          <w:t xml:space="preserve"> </w:t>
                        </w:r>
                        <w:r>
                          <w:rPr>
                            <w:color w:val="231F20"/>
                            <w:w w:val="105%"/>
                          </w:rPr>
                          <w:t>But</w:t>
                        </w:r>
                        <w:r>
                          <w:rPr>
                            <w:color w:val="231F20"/>
                            <w:spacing w:val="-12"/>
                            <w:w w:val="105%"/>
                          </w:rPr>
                          <w:t xml:space="preserve"> </w:t>
                        </w:r>
                        <w:r>
                          <w:rPr>
                            <w:color w:val="231F20"/>
                            <w:w w:val="105%"/>
                          </w:rPr>
                          <w:t>be</w:t>
                        </w:r>
                        <w:r>
                          <w:rPr>
                            <w:color w:val="231F20"/>
                            <w:spacing w:val="-12"/>
                            <w:w w:val="105%"/>
                          </w:rPr>
                          <w:t xml:space="preserve"> </w:t>
                        </w:r>
                        <w:r>
                          <w:rPr>
                            <w:color w:val="231F20"/>
                            <w:w w:val="105%"/>
                          </w:rPr>
                          <w:t>careful</w:t>
                        </w:r>
                        <w:r>
                          <w:rPr>
                            <w:color w:val="231F20"/>
                            <w:spacing w:val="-12"/>
                            <w:w w:val="105%"/>
                          </w:rPr>
                          <w:t xml:space="preserve"> </w:t>
                        </w:r>
                        <w:r>
                          <w:rPr>
                            <w:color w:val="231F20"/>
                            <w:w w:val="105%"/>
                          </w:rPr>
                          <w:t>not</w:t>
                        </w:r>
                        <w:r>
                          <w:rPr>
                            <w:color w:val="231F20"/>
                            <w:spacing w:val="-11"/>
                            <w:w w:val="105%"/>
                          </w:rPr>
                          <w:t xml:space="preserve"> </w:t>
                        </w:r>
                        <w:r>
                          <w:rPr>
                            <w:color w:val="231F20"/>
                            <w:w w:val="105%"/>
                          </w:rPr>
                          <w:t>to</w:t>
                        </w:r>
                        <w:r>
                          <w:rPr>
                            <w:color w:val="231F20"/>
                            <w:spacing w:val="-12"/>
                            <w:w w:val="105%"/>
                          </w:rPr>
                          <w:t xml:space="preserve"> </w:t>
                        </w:r>
                        <w:r>
                          <w:rPr>
                            <w:color w:val="231F20"/>
                            <w:w w:val="105%"/>
                          </w:rPr>
                          <w:t>be</w:t>
                        </w:r>
                        <w:r>
                          <w:rPr>
                            <w:color w:val="231F20"/>
                            <w:spacing w:val="-12"/>
                            <w:w w:val="105%"/>
                          </w:rPr>
                          <w:t xml:space="preserve"> </w:t>
                        </w:r>
                        <w:r>
                          <w:rPr>
                            <w:color w:val="231F20"/>
                            <w:w w:val="105%"/>
                          </w:rPr>
                          <w:t>resentful</w:t>
                        </w:r>
                        <w:r>
                          <w:rPr>
                            <w:color w:val="231F20"/>
                            <w:spacing w:val="-12"/>
                            <w:w w:val="105%"/>
                          </w:rPr>
                          <w:t xml:space="preserve"> </w:t>
                        </w:r>
                        <w:r>
                          <w:rPr>
                            <w:color w:val="231F20"/>
                            <w:w w:val="105%"/>
                          </w:rPr>
                          <w:t>about the last time he did so.</w:t>
                        </w:r>
                      </w:p>
                      <w:p w14:paraId="13CA17CE" w14:textId="77777777" w:rsidR="00000000" w:rsidRDefault="00000000">
                        <w:pPr>
                          <w:pStyle w:val="BodyText"/>
                          <w:kinsoku w:val="0"/>
                          <w:overflowPunct w:val="0"/>
                          <w:spacing w:before="0.30pt" w:line="12.95pt" w:lineRule="auto"/>
                          <w:ind w:end="1.05pt"/>
                          <w:rPr>
                            <w:color w:val="231F20"/>
                            <w:w w:val="105%"/>
                          </w:rPr>
                        </w:pPr>
                        <w:r>
                          <w:rPr>
                            <w:color w:val="231F20"/>
                            <w:spacing w:val="-2"/>
                          </w:rPr>
                          <w:t>There</w:t>
                        </w:r>
                        <w:r>
                          <w:rPr>
                            <w:color w:val="231F20"/>
                            <w:spacing w:val="-10"/>
                          </w:rPr>
                          <w:t xml:space="preserve"> </w:t>
                        </w:r>
                        <w:r>
                          <w:rPr>
                            <w:color w:val="231F20"/>
                            <w:spacing w:val="-2"/>
                          </w:rPr>
                          <w:t>is</w:t>
                        </w:r>
                        <w:r>
                          <w:rPr>
                            <w:color w:val="231F20"/>
                            <w:spacing w:val="-9"/>
                          </w:rPr>
                          <w:t xml:space="preserve"> </w:t>
                        </w:r>
                        <w:r>
                          <w:rPr>
                            <w:color w:val="231F20"/>
                            <w:spacing w:val="-2"/>
                          </w:rPr>
                          <w:t>another</w:t>
                        </w:r>
                        <w:r>
                          <w:rPr>
                            <w:color w:val="231F20"/>
                            <w:spacing w:val="-9"/>
                          </w:rPr>
                          <w:t xml:space="preserve"> </w:t>
                        </w:r>
                        <w:r>
                          <w:rPr>
                            <w:color w:val="231F20"/>
                            <w:spacing w:val="-2"/>
                          </w:rPr>
                          <w:t>paralyzing</w:t>
                        </w:r>
                        <w:r>
                          <w:rPr>
                            <w:color w:val="231F20"/>
                            <w:spacing w:val="-9"/>
                          </w:rPr>
                          <w:t xml:space="preserve"> </w:t>
                        </w:r>
                        <w:r>
                          <w:rPr>
                            <w:color w:val="231F20"/>
                            <w:spacing w:val="-2"/>
                          </w:rPr>
                          <w:t>fear.</w:t>
                        </w:r>
                        <w:r>
                          <w:rPr>
                            <w:color w:val="231F20"/>
                            <w:spacing w:val="-7"/>
                          </w:rPr>
                          <w:t xml:space="preserve"> </w:t>
                        </w:r>
                        <w:r>
                          <w:rPr>
                            <w:color w:val="231F20"/>
                            <w:spacing w:val="-2"/>
                          </w:rPr>
                          <w:t>You</w:t>
                        </w:r>
                        <w:r>
                          <w:rPr>
                            <w:color w:val="231F20"/>
                            <w:spacing w:val="-9"/>
                          </w:rPr>
                          <w:t xml:space="preserve"> </w:t>
                        </w:r>
                        <w:r>
                          <w:rPr>
                            <w:color w:val="231F20"/>
                            <w:spacing w:val="-2"/>
                          </w:rPr>
                          <w:t>may</w:t>
                        </w:r>
                        <w:r>
                          <w:rPr>
                            <w:color w:val="231F20"/>
                            <w:spacing w:val="-9"/>
                          </w:rPr>
                          <w:t xml:space="preserve"> </w:t>
                        </w:r>
                        <w:r>
                          <w:rPr>
                            <w:color w:val="231F20"/>
                            <w:spacing w:val="-2"/>
                          </w:rPr>
                          <w:t>be</w:t>
                        </w:r>
                        <w:r>
                          <w:rPr>
                            <w:color w:val="231F20"/>
                            <w:spacing w:val="-10"/>
                          </w:rPr>
                          <w:t xml:space="preserve"> </w:t>
                        </w:r>
                        <w:r>
                          <w:rPr>
                            <w:color w:val="231F20"/>
                            <w:spacing w:val="-2"/>
                          </w:rPr>
                          <w:t>afraid</w:t>
                        </w:r>
                        <w:r>
                          <w:rPr>
                            <w:color w:val="231F20"/>
                            <w:spacing w:val="-9"/>
                          </w:rPr>
                          <w:t xml:space="preserve"> </w:t>
                        </w:r>
                        <w:r>
                          <w:rPr>
                            <w:color w:val="231F20"/>
                            <w:spacing w:val="-2"/>
                          </w:rPr>
                          <w:t>your husband</w:t>
                        </w:r>
                        <w:r>
                          <w:rPr>
                            <w:color w:val="231F20"/>
                            <w:spacing w:val="-5"/>
                          </w:rPr>
                          <w:t xml:space="preserve"> </w:t>
                        </w:r>
                        <w:r>
                          <w:rPr>
                            <w:color w:val="231F20"/>
                            <w:spacing w:val="-2"/>
                          </w:rPr>
                          <w:t>will</w:t>
                        </w:r>
                        <w:r>
                          <w:rPr>
                            <w:color w:val="231F20"/>
                            <w:spacing w:val="-5"/>
                          </w:rPr>
                          <w:t xml:space="preserve"> </w:t>
                        </w:r>
                        <w:r>
                          <w:rPr>
                            <w:color w:val="231F20"/>
                            <w:spacing w:val="-2"/>
                          </w:rPr>
                          <w:t>lose</w:t>
                        </w:r>
                        <w:r>
                          <w:rPr>
                            <w:color w:val="231F20"/>
                            <w:spacing w:val="-5"/>
                          </w:rPr>
                          <w:t xml:space="preserve"> </w:t>
                        </w:r>
                        <w:r>
                          <w:rPr>
                            <w:color w:val="231F20"/>
                            <w:spacing w:val="-2"/>
                          </w:rPr>
                          <w:t>his</w:t>
                        </w:r>
                        <w:r>
                          <w:rPr>
                            <w:color w:val="231F20"/>
                            <w:spacing w:val="-5"/>
                          </w:rPr>
                          <w:t xml:space="preserve"> </w:t>
                        </w:r>
                        <w:r>
                          <w:rPr>
                            <w:color w:val="231F20"/>
                            <w:spacing w:val="-2"/>
                          </w:rPr>
                          <w:t>position;</w:t>
                        </w:r>
                        <w:r>
                          <w:rPr>
                            <w:color w:val="231F20"/>
                            <w:spacing w:val="-5"/>
                          </w:rPr>
                          <w:t xml:space="preserve"> </w:t>
                        </w:r>
                        <w:r>
                          <w:rPr>
                            <w:color w:val="231F20"/>
                            <w:spacing w:val="-2"/>
                          </w:rPr>
                          <w:t>you</w:t>
                        </w:r>
                        <w:r>
                          <w:rPr>
                            <w:color w:val="231F20"/>
                            <w:spacing w:val="-5"/>
                          </w:rPr>
                          <w:t xml:space="preserve"> </w:t>
                        </w:r>
                        <w:r>
                          <w:rPr>
                            <w:color w:val="231F20"/>
                            <w:spacing w:val="-2"/>
                          </w:rPr>
                          <w:t>are</w:t>
                        </w:r>
                        <w:r>
                          <w:rPr>
                            <w:color w:val="231F20"/>
                            <w:spacing w:val="-5"/>
                          </w:rPr>
                          <w:t xml:space="preserve"> </w:t>
                        </w:r>
                        <w:r>
                          <w:rPr>
                            <w:color w:val="231F20"/>
                            <w:spacing w:val="-2"/>
                          </w:rPr>
                          <w:t>thinking</w:t>
                        </w:r>
                        <w:r>
                          <w:rPr>
                            <w:color w:val="231F20"/>
                            <w:spacing w:val="-5"/>
                          </w:rPr>
                          <w:t xml:space="preserve"> </w:t>
                        </w:r>
                        <w:r>
                          <w:rPr>
                            <w:color w:val="231F20"/>
                            <w:spacing w:val="-2"/>
                          </w:rPr>
                          <w:t>of</w:t>
                        </w:r>
                        <w:r>
                          <w:rPr>
                            <w:color w:val="231F20"/>
                            <w:spacing w:val="-5"/>
                          </w:rPr>
                          <w:t xml:space="preserve"> </w:t>
                        </w:r>
                        <w:r>
                          <w:rPr>
                            <w:color w:val="231F20"/>
                            <w:spacing w:val="-2"/>
                          </w:rPr>
                          <w:t>the</w:t>
                        </w:r>
                        <w:r>
                          <w:rPr>
                            <w:color w:val="231F20"/>
                            <w:spacing w:val="-5"/>
                          </w:rPr>
                          <w:t xml:space="preserve"> </w:t>
                        </w:r>
                        <w:r>
                          <w:rPr>
                            <w:color w:val="231F20"/>
                            <w:spacing w:val="-2"/>
                          </w:rPr>
                          <w:t xml:space="preserve">dis- </w:t>
                        </w:r>
                        <w:r>
                          <w:rPr>
                            <w:color w:val="231F20"/>
                            <w:spacing w:val="-4"/>
                          </w:rPr>
                          <w:t>grace</w:t>
                        </w:r>
                        <w:r>
                          <w:rPr>
                            <w:color w:val="231F20"/>
                            <w:spacing w:val="-8"/>
                          </w:rPr>
                          <w:t xml:space="preserve"> </w:t>
                        </w:r>
                        <w:r>
                          <w:rPr>
                            <w:color w:val="231F20"/>
                            <w:spacing w:val="-4"/>
                          </w:rPr>
                          <w:t>and</w:t>
                        </w:r>
                        <w:r>
                          <w:rPr>
                            <w:color w:val="231F20"/>
                            <w:spacing w:val="-7"/>
                          </w:rPr>
                          <w:t xml:space="preserve"> </w:t>
                        </w:r>
                        <w:r>
                          <w:rPr>
                            <w:color w:val="231F20"/>
                            <w:spacing w:val="-4"/>
                          </w:rPr>
                          <w:t>hard</w:t>
                        </w:r>
                        <w:r>
                          <w:rPr>
                            <w:color w:val="231F20"/>
                            <w:spacing w:val="-7"/>
                          </w:rPr>
                          <w:t xml:space="preserve"> </w:t>
                        </w:r>
                        <w:r>
                          <w:rPr>
                            <w:color w:val="231F20"/>
                            <w:spacing w:val="-4"/>
                          </w:rPr>
                          <w:t>times</w:t>
                        </w:r>
                        <w:r>
                          <w:rPr>
                            <w:color w:val="231F20"/>
                            <w:spacing w:val="-7"/>
                          </w:rPr>
                          <w:t xml:space="preserve"> </w:t>
                        </w:r>
                        <w:r>
                          <w:rPr>
                            <w:color w:val="231F20"/>
                            <w:spacing w:val="-4"/>
                          </w:rPr>
                          <w:t>which</w:t>
                        </w:r>
                        <w:r>
                          <w:rPr>
                            <w:color w:val="231F20"/>
                            <w:spacing w:val="-8"/>
                          </w:rPr>
                          <w:t xml:space="preserve"> </w:t>
                        </w:r>
                        <w:r>
                          <w:rPr>
                            <w:color w:val="231F20"/>
                            <w:spacing w:val="-4"/>
                          </w:rPr>
                          <w:t>will</w:t>
                        </w:r>
                        <w:r>
                          <w:rPr>
                            <w:color w:val="231F20"/>
                            <w:spacing w:val="-7"/>
                          </w:rPr>
                          <w:t xml:space="preserve"> </w:t>
                        </w:r>
                        <w:r>
                          <w:rPr>
                            <w:color w:val="231F20"/>
                            <w:spacing w:val="-4"/>
                          </w:rPr>
                          <w:t>befall</w:t>
                        </w:r>
                        <w:r>
                          <w:rPr>
                            <w:color w:val="231F20"/>
                            <w:spacing w:val="-7"/>
                          </w:rPr>
                          <w:t xml:space="preserve"> </w:t>
                        </w:r>
                        <w:r>
                          <w:rPr>
                            <w:color w:val="231F20"/>
                            <w:spacing w:val="-4"/>
                          </w:rPr>
                          <w:t>you</w:t>
                        </w:r>
                        <w:r>
                          <w:rPr>
                            <w:color w:val="231F20"/>
                            <w:spacing w:val="-7"/>
                          </w:rPr>
                          <w:t xml:space="preserve"> </w:t>
                        </w:r>
                        <w:r>
                          <w:rPr>
                            <w:color w:val="231F20"/>
                            <w:spacing w:val="-4"/>
                          </w:rPr>
                          <w:t>and</w:t>
                        </w:r>
                        <w:r>
                          <w:rPr>
                            <w:color w:val="231F20"/>
                            <w:spacing w:val="-8"/>
                          </w:rPr>
                          <w:t xml:space="preserve"> </w:t>
                        </w:r>
                        <w:r>
                          <w:rPr>
                            <w:color w:val="231F20"/>
                            <w:spacing w:val="-4"/>
                          </w:rPr>
                          <w:t>the</w:t>
                        </w:r>
                        <w:r>
                          <w:rPr>
                            <w:color w:val="231F20"/>
                            <w:spacing w:val="-7"/>
                          </w:rPr>
                          <w:t xml:space="preserve"> </w:t>
                        </w:r>
                        <w:r>
                          <w:rPr>
                            <w:color w:val="231F20"/>
                            <w:spacing w:val="-4"/>
                          </w:rPr>
                          <w:t xml:space="preserve">children. </w:t>
                        </w:r>
                        <w:r>
                          <w:rPr>
                            <w:color w:val="231F20"/>
                            <w:w w:val="105%"/>
                          </w:rPr>
                          <w:t>This</w:t>
                        </w:r>
                        <w:r>
                          <w:rPr>
                            <w:color w:val="231F20"/>
                            <w:spacing w:val="-12"/>
                            <w:w w:val="105%"/>
                          </w:rPr>
                          <w:t xml:space="preserve"> </w:t>
                        </w:r>
                        <w:r>
                          <w:rPr>
                            <w:color w:val="231F20"/>
                            <w:w w:val="105%"/>
                          </w:rPr>
                          <w:t>experience</w:t>
                        </w:r>
                        <w:r>
                          <w:rPr>
                            <w:color w:val="231F20"/>
                            <w:spacing w:val="-12"/>
                            <w:w w:val="105%"/>
                          </w:rPr>
                          <w:t xml:space="preserve"> </w:t>
                        </w:r>
                        <w:r>
                          <w:rPr>
                            <w:color w:val="231F20"/>
                            <w:w w:val="105%"/>
                          </w:rPr>
                          <w:t>may</w:t>
                        </w:r>
                        <w:r>
                          <w:rPr>
                            <w:color w:val="231F20"/>
                            <w:spacing w:val="-12"/>
                            <w:w w:val="105%"/>
                          </w:rPr>
                          <w:t xml:space="preserve"> </w:t>
                        </w:r>
                        <w:r>
                          <w:rPr>
                            <w:color w:val="231F20"/>
                            <w:w w:val="105%"/>
                          </w:rPr>
                          <w:t>come</w:t>
                        </w:r>
                        <w:r>
                          <w:rPr>
                            <w:color w:val="231F20"/>
                            <w:spacing w:val="-12"/>
                            <w:w w:val="105%"/>
                          </w:rPr>
                          <w:t xml:space="preserve"> </w:t>
                        </w:r>
                        <w:r>
                          <w:rPr>
                            <w:color w:val="231F20"/>
                            <w:w w:val="105%"/>
                          </w:rPr>
                          <w:t>to</w:t>
                        </w:r>
                        <w:r>
                          <w:rPr>
                            <w:color w:val="231F20"/>
                            <w:spacing w:val="-12"/>
                            <w:w w:val="105%"/>
                          </w:rPr>
                          <w:t xml:space="preserve"> </w:t>
                        </w:r>
                        <w:r>
                          <w:rPr>
                            <w:color w:val="231F20"/>
                            <w:w w:val="105%"/>
                          </w:rPr>
                          <w:t>you.</w:t>
                        </w:r>
                        <w:r>
                          <w:rPr>
                            <w:color w:val="231F20"/>
                            <w:spacing w:val="-11"/>
                            <w:w w:val="105%"/>
                          </w:rPr>
                          <w:t xml:space="preserve"> </w:t>
                        </w:r>
                        <w:r>
                          <w:rPr>
                            <w:color w:val="231F20"/>
                            <w:w w:val="105%"/>
                          </w:rPr>
                          <w:t>Or</w:t>
                        </w:r>
                        <w:r>
                          <w:rPr>
                            <w:color w:val="231F20"/>
                            <w:spacing w:val="-12"/>
                            <w:w w:val="105%"/>
                          </w:rPr>
                          <w:t xml:space="preserve"> </w:t>
                        </w:r>
                        <w:r>
                          <w:rPr>
                            <w:color w:val="231F20"/>
                            <w:w w:val="105%"/>
                          </w:rPr>
                          <w:t>you</w:t>
                        </w:r>
                        <w:r>
                          <w:rPr>
                            <w:color w:val="231F20"/>
                            <w:spacing w:val="-12"/>
                            <w:w w:val="105%"/>
                          </w:rPr>
                          <w:t xml:space="preserve"> </w:t>
                        </w:r>
                        <w:r>
                          <w:rPr>
                            <w:color w:val="231F20"/>
                            <w:w w:val="105%"/>
                          </w:rPr>
                          <w:t>may</w:t>
                        </w:r>
                        <w:r>
                          <w:rPr>
                            <w:color w:val="231F20"/>
                            <w:spacing w:val="-12"/>
                            <w:w w:val="105%"/>
                          </w:rPr>
                          <w:t xml:space="preserve"> </w:t>
                        </w:r>
                        <w:r>
                          <w:rPr>
                            <w:color w:val="231F20"/>
                            <w:w w:val="105%"/>
                          </w:rPr>
                          <w:t xml:space="preserve">already </w:t>
                        </w:r>
                        <w:r>
                          <w:rPr>
                            <w:color w:val="231F20"/>
                            <w:spacing w:val="-6"/>
                          </w:rPr>
                          <w:t>have had</w:t>
                        </w:r>
                        <w:r>
                          <w:rPr>
                            <w:color w:val="231F20"/>
                            <w:spacing w:val="-5"/>
                          </w:rPr>
                          <w:t xml:space="preserve"> </w:t>
                        </w:r>
                        <w:r>
                          <w:rPr>
                            <w:color w:val="231F20"/>
                            <w:spacing w:val="-6"/>
                          </w:rPr>
                          <w:t>it</w:t>
                        </w:r>
                        <w:r>
                          <w:rPr>
                            <w:color w:val="231F20"/>
                            <w:spacing w:val="-5"/>
                          </w:rPr>
                          <w:t xml:space="preserve"> </w:t>
                        </w:r>
                        <w:r>
                          <w:rPr>
                            <w:color w:val="231F20"/>
                            <w:spacing w:val="-6"/>
                          </w:rPr>
                          <w:t>several</w:t>
                        </w:r>
                        <w:r>
                          <w:rPr>
                            <w:color w:val="231F20"/>
                            <w:spacing w:val="-5"/>
                          </w:rPr>
                          <w:t xml:space="preserve"> </w:t>
                        </w:r>
                        <w:r>
                          <w:rPr>
                            <w:color w:val="231F20"/>
                            <w:spacing w:val="-6"/>
                          </w:rPr>
                          <w:t>times.</w:t>
                        </w:r>
                        <w:r>
                          <w:rPr>
                            <w:color w:val="231F20"/>
                            <w:spacing w:val="3"/>
                          </w:rPr>
                          <w:t xml:space="preserve"> </w:t>
                        </w:r>
                        <w:r>
                          <w:rPr>
                            <w:color w:val="231F20"/>
                            <w:spacing w:val="-6"/>
                          </w:rPr>
                          <w:t>Should</w:t>
                        </w:r>
                        <w:r>
                          <w:rPr>
                            <w:color w:val="231F20"/>
                            <w:spacing w:val="-5"/>
                          </w:rPr>
                          <w:t xml:space="preserve"> </w:t>
                        </w:r>
                        <w:r>
                          <w:rPr>
                            <w:color w:val="231F20"/>
                            <w:spacing w:val="-6"/>
                          </w:rPr>
                          <w:t>it</w:t>
                        </w:r>
                        <w:r>
                          <w:rPr>
                            <w:color w:val="231F20"/>
                            <w:spacing w:val="-5"/>
                          </w:rPr>
                          <w:t xml:space="preserve"> </w:t>
                        </w:r>
                        <w:r>
                          <w:rPr>
                            <w:color w:val="231F20"/>
                            <w:spacing w:val="-6"/>
                          </w:rPr>
                          <w:t>happen again,</w:t>
                        </w:r>
                        <w:r>
                          <w:rPr>
                            <w:color w:val="231F20"/>
                            <w:spacing w:val="-5"/>
                          </w:rPr>
                          <w:t xml:space="preserve"> </w:t>
                        </w:r>
                        <w:r>
                          <w:rPr>
                            <w:color w:val="231F20"/>
                            <w:spacing w:val="-6"/>
                          </w:rPr>
                          <w:t>regard</w:t>
                        </w:r>
                        <w:r>
                          <w:rPr>
                            <w:color w:val="231F20"/>
                            <w:spacing w:val="-5"/>
                          </w:rPr>
                          <w:t xml:space="preserve"> </w:t>
                        </w:r>
                        <w:r>
                          <w:rPr>
                            <w:color w:val="231F20"/>
                            <w:spacing w:val="-6"/>
                          </w:rPr>
                          <w:t>it</w:t>
                        </w:r>
                        <w:r>
                          <w:rPr>
                            <w:color w:val="231F20"/>
                            <w:spacing w:val="-5"/>
                          </w:rPr>
                          <w:t xml:space="preserve"> </w:t>
                        </w:r>
                        <w:r>
                          <w:rPr>
                            <w:color w:val="231F20"/>
                            <w:spacing w:val="-6"/>
                          </w:rPr>
                          <w:t>in</w:t>
                        </w:r>
                        <w:r>
                          <w:rPr>
                            <w:color w:val="231F20"/>
                          </w:rPr>
                          <w:t xml:space="preserve"> </w:t>
                        </w:r>
                        <w:r>
                          <w:rPr>
                            <w:color w:val="231F20"/>
                            <w:w w:val="105%"/>
                          </w:rPr>
                          <w:t>a</w:t>
                        </w:r>
                        <w:r>
                          <w:rPr>
                            <w:color w:val="231F20"/>
                            <w:spacing w:val="-12"/>
                            <w:w w:val="105%"/>
                          </w:rPr>
                          <w:t xml:space="preserve"> </w:t>
                        </w:r>
                        <w:r>
                          <w:rPr>
                            <w:color w:val="231F20"/>
                            <w:w w:val="105%"/>
                          </w:rPr>
                          <w:t>different</w:t>
                        </w:r>
                        <w:r>
                          <w:rPr>
                            <w:color w:val="231F20"/>
                            <w:spacing w:val="-12"/>
                            <w:w w:val="105%"/>
                          </w:rPr>
                          <w:t xml:space="preserve"> </w:t>
                        </w:r>
                        <w:r>
                          <w:rPr>
                            <w:color w:val="231F20"/>
                            <w:w w:val="105%"/>
                          </w:rPr>
                          <w:t>light.</w:t>
                        </w:r>
                        <w:r>
                          <w:rPr>
                            <w:color w:val="231F20"/>
                            <w:spacing w:val="-12"/>
                            <w:w w:val="105%"/>
                          </w:rPr>
                          <w:t xml:space="preserve"> </w:t>
                        </w:r>
                        <w:r>
                          <w:rPr>
                            <w:color w:val="231F20"/>
                            <w:w w:val="105%"/>
                          </w:rPr>
                          <w:t>Maybe</w:t>
                        </w:r>
                        <w:r>
                          <w:rPr>
                            <w:color w:val="231F20"/>
                            <w:spacing w:val="-12"/>
                            <w:w w:val="105%"/>
                          </w:rPr>
                          <w:t xml:space="preserve"> </w:t>
                        </w:r>
                        <w:r>
                          <w:rPr>
                            <w:color w:val="231F20"/>
                            <w:w w:val="105%"/>
                          </w:rPr>
                          <w:t>it</w:t>
                        </w:r>
                        <w:r>
                          <w:rPr>
                            <w:color w:val="231F20"/>
                            <w:spacing w:val="-12"/>
                            <w:w w:val="105%"/>
                          </w:rPr>
                          <w:t xml:space="preserve"> </w:t>
                        </w:r>
                        <w:r>
                          <w:rPr>
                            <w:color w:val="231F20"/>
                            <w:w w:val="105%"/>
                          </w:rPr>
                          <w:t>will</w:t>
                        </w:r>
                        <w:r>
                          <w:rPr>
                            <w:color w:val="231F20"/>
                            <w:spacing w:val="-11"/>
                            <w:w w:val="105%"/>
                          </w:rPr>
                          <w:t xml:space="preserve"> </w:t>
                        </w:r>
                        <w:r>
                          <w:rPr>
                            <w:color w:val="231F20"/>
                            <w:w w:val="105%"/>
                          </w:rPr>
                          <w:t>prove</w:t>
                        </w:r>
                        <w:r>
                          <w:rPr>
                            <w:color w:val="231F20"/>
                            <w:spacing w:val="-12"/>
                            <w:w w:val="105%"/>
                          </w:rPr>
                          <w:t xml:space="preserve"> </w:t>
                        </w:r>
                        <w:r>
                          <w:rPr>
                            <w:color w:val="231F20"/>
                            <w:w w:val="105%"/>
                          </w:rPr>
                          <w:t>a</w:t>
                        </w:r>
                        <w:r>
                          <w:rPr>
                            <w:color w:val="231F20"/>
                            <w:spacing w:val="-12"/>
                            <w:w w:val="105%"/>
                          </w:rPr>
                          <w:t xml:space="preserve"> </w:t>
                        </w:r>
                        <w:r>
                          <w:rPr>
                            <w:color w:val="231F20"/>
                            <w:w w:val="105%"/>
                          </w:rPr>
                          <w:t>blessing!</w:t>
                        </w:r>
                        <w:r>
                          <w:rPr>
                            <w:color w:val="231F20"/>
                            <w:spacing w:val="-12"/>
                            <w:w w:val="105%"/>
                          </w:rPr>
                          <w:t xml:space="preserve"> </w:t>
                        </w:r>
                        <w:r>
                          <w:rPr>
                            <w:color w:val="231F20"/>
                            <w:w w:val="105%"/>
                          </w:rPr>
                          <w:t>It</w:t>
                        </w:r>
                        <w:r>
                          <w:rPr>
                            <w:color w:val="231F20"/>
                            <w:spacing w:val="-12"/>
                            <w:w w:val="105%"/>
                          </w:rPr>
                          <w:t xml:space="preserve"> </w:t>
                        </w:r>
                        <w:r>
                          <w:rPr>
                            <w:color w:val="231F20"/>
                            <w:w w:val="105%"/>
                          </w:rPr>
                          <w:t xml:space="preserve">may </w:t>
                        </w:r>
                        <w:r>
                          <w:rPr>
                            <w:color w:val="231F20"/>
                          </w:rPr>
                          <w:t>convince</w:t>
                        </w:r>
                        <w:r>
                          <w:rPr>
                            <w:color w:val="231F20"/>
                            <w:spacing w:val="-12"/>
                          </w:rPr>
                          <w:t xml:space="preserve"> </w:t>
                        </w:r>
                        <w:r>
                          <w:rPr>
                            <w:color w:val="231F20"/>
                          </w:rPr>
                          <w:t>your</w:t>
                        </w:r>
                        <w:r>
                          <w:rPr>
                            <w:color w:val="231F20"/>
                            <w:spacing w:val="-11"/>
                          </w:rPr>
                          <w:t xml:space="preserve"> </w:t>
                        </w:r>
                        <w:r>
                          <w:rPr>
                            <w:color w:val="231F20"/>
                          </w:rPr>
                          <w:t>husband</w:t>
                        </w:r>
                        <w:r>
                          <w:rPr>
                            <w:color w:val="231F20"/>
                            <w:spacing w:val="-11"/>
                          </w:rPr>
                          <w:t xml:space="preserve"> </w:t>
                        </w:r>
                        <w:r>
                          <w:rPr>
                            <w:color w:val="231F20"/>
                          </w:rPr>
                          <w:t>he</w:t>
                        </w:r>
                        <w:r>
                          <w:rPr>
                            <w:color w:val="231F20"/>
                            <w:spacing w:val="-11"/>
                          </w:rPr>
                          <w:t xml:space="preserve"> </w:t>
                        </w:r>
                        <w:r>
                          <w:rPr>
                            <w:color w:val="231F20"/>
                          </w:rPr>
                          <w:t>wants</w:t>
                        </w:r>
                        <w:r>
                          <w:rPr>
                            <w:color w:val="231F20"/>
                            <w:spacing w:val="-12"/>
                          </w:rPr>
                          <w:t xml:space="preserve"> </w:t>
                        </w:r>
                        <w:r>
                          <w:rPr>
                            <w:color w:val="231F20"/>
                          </w:rPr>
                          <w:t>to</w:t>
                        </w:r>
                        <w:r>
                          <w:rPr>
                            <w:color w:val="231F20"/>
                            <w:spacing w:val="-11"/>
                          </w:rPr>
                          <w:t xml:space="preserve"> </w:t>
                        </w:r>
                        <w:r>
                          <w:rPr>
                            <w:color w:val="231F20"/>
                          </w:rPr>
                          <w:t>stop</w:t>
                        </w:r>
                        <w:r>
                          <w:rPr>
                            <w:color w:val="231F20"/>
                            <w:spacing w:val="-11"/>
                          </w:rPr>
                          <w:t xml:space="preserve"> </w:t>
                        </w:r>
                        <w:r>
                          <w:rPr>
                            <w:color w:val="231F20"/>
                          </w:rPr>
                          <w:t>drinking</w:t>
                        </w:r>
                        <w:r>
                          <w:rPr>
                            <w:color w:val="231F20"/>
                            <w:spacing w:val="-11"/>
                          </w:rPr>
                          <w:t xml:space="preserve"> </w:t>
                        </w:r>
                        <w:r>
                          <w:rPr>
                            <w:color w:val="231F20"/>
                          </w:rPr>
                          <w:t>forever. And</w:t>
                        </w:r>
                        <w:r>
                          <w:rPr>
                            <w:color w:val="231F20"/>
                            <w:spacing w:val="-12"/>
                          </w:rPr>
                          <w:t xml:space="preserve"> </w:t>
                        </w:r>
                        <w:r>
                          <w:rPr>
                            <w:color w:val="231F20"/>
                          </w:rPr>
                          <w:t>now</w:t>
                        </w:r>
                        <w:r>
                          <w:rPr>
                            <w:color w:val="231F20"/>
                            <w:spacing w:val="-11"/>
                          </w:rPr>
                          <w:t xml:space="preserve"> </w:t>
                        </w:r>
                        <w:r>
                          <w:rPr>
                            <w:color w:val="231F20"/>
                          </w:rPr>
                          <w:t>you</w:t>
                        </w:r>
                        <w:r>
                          <w:rPr>
                            <w:color w:val="231F20"/>
                            <w:spacing w:val="-11"/>
                          </w:rPr>
                          <w:t xml:space="preserve"> </w:t>
                        </w:r>
                        <w:r>
                          <w:rPr>
                            <w:color w:val="231F20"/>
                          </w:rPr>
                          <w:t>know</w:t>
                        </w:r>
                        <w:r>
                          <w:rPr>
                            <w:color w:val="231F20"/>
                            <w:spacing w:val="-11"/>
                          </w:rPr>
                          <w:t xml:space="preserve"> </w:t>
                        </w:r>
                        <w:r>
                          <w:rPr>
                            <w:color w:val="231F20"/>
                          </w:rPr>
                          <w:t>that</w:t>
                        </w:r>
                        <w:r>
                          <w:rPr>
                            <w:color w:val="231F20"/>
                            <w:spacing w:val="-12"/>
                          </w:rPr>
                          <w:t xml:space="preserve"> </w:t>
                        </w:r>
                        <w:r>
                          <w:rPr>
                            <w:color w:val="231F20"/>
                          </w:rPr>
                          <w:t>he</w:t>
                        </w:r>
                        <w:r>
                          <w:rPr>
                            <w:color w:val="231F20"/>
                            <w:spacing w:val="-11"/>
                          </w:rPr>
                          <w:t xml:space="preserve"> </w:t>
                        </w:r>
                        <w:r>
                          <w:rPr>
                            <w:color w:val="231F20"/>
                          </w:rPr>
                          <w:t>can</w:t>
                        </w:r>
                        <w:r>
                          <w:rPr>
                            <w:color w:val="231F20"/>
                            <w:spacing w:val="-11"/>
                          </w:rPr>
                          <w:t xml:space="preserve"> </w:t>
                        </w:r>
                        <w:r>
                          <w:rPr>
                            <w:color w:val="231F20"/>
                          </w:rPr>
                          <w:t>stop</w:t>
                        </w:r>
                        <w:r>
                          <w:rPr>
                            <w:color w:val="231F20"/>
                            <w:spacing w:val="-11"/>
                          </w:rPr>
                          <w:t xml:space="preserve"> </w:t>
                        </w:r>
                        <w:r>
                          <w:rPr>
                            <w:color w:val="231F20"/>
                          </w:rPr>
                          <w:t>if</w:t>
                        </w:r>
                        <w:r>
                          <w:rPr>
                            <w:color w:val="231F20"/>
                            <w:spacing w:val="-12"/>
                          </w:rPr>
                          <w:t xml:space="preserve"> </w:t>
                        </w:r>
                        <w:r>
                          <w:rPr>
                            <w:color w:val="231F20"/>
                          </w:rPr>
                          <w:t>he</w:t>
                        </w:r>
                        <w:r>
                          <w:rPr>
                            <w:color w:val="231F20"/>
                            <w:spacing w:val="-11"/>
                          </w:rPr>
                          <w:t xml:space="preserve"> </w:t>
                        </w:r>
                        <w:r>
                          <w:rPr>
                            <w:color w:val="231F20"/>
                          </w:rPr>
                          <w:t>will!</w:t>
                        </w:r>
                        <w:r>
                          <w:rPr>
                            <w:color w:val="231F20"/>
                            <w:spacing w:val="18"/>
                          </w:rPr>
                          <w:t xml:space="preserve"> </w:t>
                        </w:r>
                        <w:r>
                          <w:rPr>
                            <w:color w:val="231F20"/>
                          </w:rPr>
                          <w:t>Time</w:t>
                        </w:r>
                        <w:r>
                          <w:rPr>
                            <w:color w:val="231F20"/>
                            <w:spacing w:val="-12"/>
                          </w:rPr>
                          <w:t xml:space="preserve"> </w:t>
                        </w:r>
                        <w:r>
                          <w:rPr>
                            <w:color w:val="231F20"/>
                          </w:rPr>
                          <w:t xml:space="preserve">after </w:t>
                        </w:r>
                        <w:r>
                          <w:rPr>
                            <w:color w:val="231F20"/>
                            <w:spacing w:val="-2"/>
                            <w:w w:val="105%"/>
                          </w:rPr>
                          <w:t>time,</w:t>
                        </w:r>
                        <w:r>
                          <w:rPr>
                            <w:color w:val="231F20"/>
                            <w:spacing w:val="-9"/>
                            <w:w w:val="105%"/>
                          </w:rPr>
                          <w:t xml:space="preserve"> </w:t>
                        </w:r>
                        <w:r>
                          <w:rPr>
                            <w:color w:val="231F20"/>
                            <w:spacing w:val="-2"/>
                            <w:w w:val="105%"/>
                          </w:rPr>
                          <w:t>this</w:t>
                        </w:r>
                        <w:r>
                          <w:rPr>
                            <w:color w:val="231F20"/>
                            <w:spacing w:val="-9"/>
                            <w:w w:val="105%"/>
                          </w:rPr>
                          <w:t xml:space="preserve"> </w:t>
                        </w:r>
                        <w:r>
                          <w:rPr>
                            <w:color w:val="231F20"/>
                            <w:spacing w:val="-2"/>
                            <w:w w:val="105%"/>
                          </w:rPr>
                          <w:t>apparent</w:t>
                        </w:r>
                        <w:r>
                          <w:rPr>
                            <w:color w:val="231F20"/>
                            <w:spacing w:val="-9"/>
                            <w:w w:val="105%"/>
                          </w:rPr>
                          <w:t xml:space="preserve"> </w:t>
                        </w:r>
                        <w:r>
                          <w:rPr>
                            <w:color w:val="231F20"/>
                            <w:spacing w:val="-2"/>
                            <w:w w:val="105%"/>
                          </w:rPr>
                          <w:t>calamity</w:t>
                        </w:r>
                        <w:r>
                          <w:rPr>
                            <w:color w:val="231F20"/>
                            <w:spacing w:val="-9"/>
                            <w:w w:val="105%"/>
                          </w:rPr>
                          <w:t xml:space="preserve"> </w:t>
                        </w:r>
                        <w:r>
                          <w:rPr>
                            <w:color w:val="231F20"/>
                            <w:spacing w:val="-2"/>
                            <w:w w:val="105%"/>
                          </w:rPr>
                          <w:t>has</w:t>
                        </w:r>
                        <w:r>
                          <w:rPr>
                            <w:color w:val="231F20"/>
                            <w:spacing w:val="-9"/>
                            <w:w w:val="105%"/>
                          </w:rPr>
                          <w:t xml:space="preserve"> </w:t>
                        </w:r>
                        <w:r>
                          <w:rPr>
                            <w:color w:val="231F20"/>
                            <w:spacing w:val="-2"/>
                            <w:w w:val="105%"/>
                          </w:rPr>
                          <w:t>been</w:t>
                        </w:r>
                        <w:r>
                          <w:rPr>
                            <w:color w:val="231F20"/>
                            <w:spacing w:val="-9"/>
                            <w:w w:val="105%"/>
                          </w:rPr>
                          <w:t xml:space="preserve"> </w:t>
                        </w:r>
                        <w:r>
                          <w:rPr>
                            <w:color w:val="231F20"/>
                            <w:spacing w:val="-2"/>
                            <w:w w:val="105%"/>
                          </w:rPr>
                          <w:t>a</w:t>
                        </w:r>
                        <w:r>
                          <w:rPr>
                            <w:color w:val="231F20"/>
                            <w:spacing w:val="-9"/>
                            <w:w w:val="105%"/>
                          </w:rPr>
                          <w:t xml:space="preserve"> </w:t>
                        </w:r>
                        <w:r>
                          <w:rPr>
                            <w:color w:val="231F20"/>
                            <w:spacing w:val="-2"/>
                            <w:w w:val="105%"/>
                          </w:rPr>
                          <w:t>boon</w:t>
                        </w:r>
                        <w:r>
                          <w:rPr>
                            <w:color w:val="231F20"/>
                            <w:spacing w:val="-9"/>
                            <w:w w:val="105%"/>
                          </w:rPr>
                          <w:t xml:space="preserve"> </w:t>
                        </w:r>
                        <w:r>
                          <w:rPr>
                            <w:color w:val="231F20"/>
                            <w:spacing w:val="-2"/>
                            <w:w w:val="105%"/>
                          </w:rPr>
                          <w:t>to</w:t>
                        </w:r>
                        <w:r>
                          <w:rPr>
                            <w:color w:val="231F20"/>
                            <w:spacing w:val="-9"/>
                            <w:w w:val="105%"/>
                          </w:rPr>
                          <w:t xml:space="preserve"> </w:t>
                        </w:r>
                        <w:r>
                          <w:rPr>
                            <w:color w:val="231F20"/>
                            <w:spacing w:val="-2"/>
                            <w:w w:val="105%"/>
                          </w:rPr>
                          <w:t>us,</w:t>
                        </w:r>
                        <w:r>
                          <w:rPr>
                            <w:color w:val="231F20"/>
                            <w:spacing w:val="-9"/>
                            <w:w w:val="105%"/>
                          </w:rPr>
                          <w:t xml:space="preserve"> </w:t>
                        </w:r>
                        <w:r>
                          <w:rPr>
                            <w:color w:val="231F20"/>
                            <w:spacing w:val="-2"/>
                            <w:w w:val="105%"/>
                          </w:rPr>
                          <w:t>for</w:t>
                        </w:r>
                        <w:r>
                          <w:rPr>
                            <w:color w:val="231F20"/>
                            <w:spacing w:val="-9"/>
                            <w:w w:val="105%"/>
                          </w:rPr>
                          <w:t xml:space="preserve"> </w:t>
                        </w:r>
                        <w:r>
                          <w:rPr>
                            <w:color w:val="231F20"/>
                            <w:spacing w:val="-2"/>
                            <w:w w:val="105%"/>
                          </w:rPr>
                          <w:t xml:space="preserve">it </w:t>
                        </w:r>
                        <w:r>
                          <w:rPr>
                            <w:color w:val="231F20"/>
                            <w:w w:val="105%"/>
                          </w:rPr>
                          <w:t>opened</w:t>
                        </w:r>
                        <w:r>
                          <w:rPr>
                            <w:color w:val="231F20"/>
                            <w:spacing w:val="-14"/>
                            <w:w w:val="105%"/>
                          </w:rPr>
                          <w:t xml:space="preserve"> </w:t>
                        </w:r>
                        <w:r>
                          <w:rPr>
                            <w:color w:val="231F20"/>
                            <w:w w:val="105%"/>
                          </w:rPr>
                          <w:t>up</w:t>
                        </w:r>
                        <w:r>
                          <w:rPr>
                            <w:color w:val="231F20"/>
                            <w:spacing w:val="-14"/>
                            <w:w w:val="105%"/>
                          </w:rPr>
                          <w:t xml:space="preserve"> </w:t>
                        </w:r>
                        <w:r>
                          <w:rPr>
                            <w:color w:val="231F20"/>
                            <w:w w:val="105%"/>
                          </w:rPr>
                          <w:t>a</w:t>
                        </w:r>
                        <w:r>
                          <w:rPr>
                            <w:color w:val="231F20"/>
                            <w:spacing w:val="-14"/>
                            <w:w w:val="105%"/>
                          </w:rPr>
                          <w:t xml:space="preserve"> </w:t>
                        </w:r>
                        <w:r>
                          <w:rPr>
                            <w:color w:val="231F20"/>
                            <w:w w:val="105%"/>
                          </w:rPr>
                          <w:t>path</w:t>
                        </w:r>
                        <w:r>
                          <w:rPr>
                            <w:color w:val="231F20"/>
                            <w:spacing w:val="-14"/>
                            <w:w w:val="105%"/>
                          </w:rPr>
                          <w:t xml:space="preserve"> </w:t>
                        </w:r>
                        <w:r>
                          <w:rPr>
                            <w:color w:val="231F20"/>
                            <w:w w:val="105%"/>
                          </w:rPr>
                          <w:t>which</w:t>
                        </w:r>
                        <w:r>
                          <w:rPr>
                            <w:color w:val="231F20"/>
                            <w:spacing w:val="-14"/>
                            <w:w w:val="105%"/>
                          </w:rPr>
                          <w:t xml:space="preserve"> </w:t>
                        </w:r>
                        <w:r>
                          <w:rPr>
                            <w:color w:val="231F20"/>
                            <w:w w:val="105%"/>
                          </w:rPr>
                          <w:t>led</w:t>
                        </w:r>
                        <w:r>
                          <w:rPr>
                            <w:color w:val="231F20"/>
                            <w:spacing w:val="-14"/>
                            <w:w w:val="105%"/>
                          </w:rPr>
                          <w:t xml:space="preserve"> </w:t>
                        </w:r>
                        <w:r>
                          <w:rPr>
                            <w:color w:val="231F20"/>
                            <w:w w:val="105%"/>
                          </w:rPr>
                          <w:t>to</w:t>
                        </w:r>
                        <w:r>
                          <w:rPr>
                            <w:color w:val="231F20"/>
                            <w:spacing w:val="-14"/>
                            <w:w w:val="105%"/>
                          </w:rPr>
                          <w:t xml:space="preserve"> </w:t>
                        </w:r>
                        <w:r>
                          <w:rPr>
                            <w:color w:val="231F20"/>
                            <w:w w:val="105%"/>
                          </w:rPr>
                          <w:t>the</w:t>
                        </w:r>
                        <w:r>
                          <w:rPr>
                            <w:color w:val="231F20"/>
                            <w:spacing w:val="-14"/>
                            <w:w w:val="105%"/>
                          </w:rPr>
                          <w:t xml:space="preserve"> </w:t>
                        </w:r>
                        <w:r>
                          <w:rPr>
                            <w:color w:val="231F20"/>
                            <w:w w:val="105%"/>
                          </w:rPr>
                          <w:t>discovery</w:t>
                        </w:r>
                        <w:r>
                          <w:rPr>
                            <w:color w:val="231F20"/>
                            <w:spacing w:val="-14"/>
                            <w:w w:val="105%"/>
                          </w:rPr>
                          <w:t xml:space="preserve"> </w:t>
                        </w:r>
                        <w:r>
                          <w:rPr>
                            <w:color w:val="231F20"/>
                            <w:w w:val="105%"/>
                          </w:rPr>
                          <w:t>of</w:t>
                        </w:r>
                        <w:r>
                          <w:rPr>
                            <w:color w:val="231F20"/>
                            <w:spacing w:val="-14"/>
                            <w:w w:val="105%"/>
                          </w:rPr>
                          <w:t xml:space="preserve"> </w:t>
                        </w:r>
                        <w:r>
                          <w:rPr>
                            <w:color w:val="231F20"/>
                            <w:w w:val="105%"/>
                          </w:rPr>
                          <w:t>God.</w:t>
                        </w:r>
                      </w:p>
                      <w:p w14:paraId="4B0008F6" w14:textId="77777777" w:rsidR="00000000" w:rsidRDefault="00000000">
                        <w:pPr>
                          <w:pStyle w:val="BodyText"/>
                          <w:kinsoku w:val="0"/>
                          <w:overflowPunct w:val="0"/>
                          <w:spacing w:before="0.30pt" w:line="12.95pt" w:lineRule="auto"/>
                          <w:ind w:end="0.95pt"/>
                          <w:rPr>
                            <w:color w:val="231F20"/>
                            <w:w w:val="105%"/>
                          </w:rPr>
                        </w:pPr>
                        <w:r>
                          <w:rPr>
                            <w:color w:val="231F20"/>
                            <w:w w:val="105%"/>
                          </w:rPr>
                          <w:t>We</w:t>
                        </w:r>
                        <w:r>
                          <w:rPr>
                            <w:color w:val="231F20"/>
                            <w:spacing w:val="-11"/>
                            <w:w w:val="105%"/>
                          </w:rPr>
                          <w:t xml:space="preserve"> </w:t>
                        </w:r>
                        <w:r>
                          <w:rPr>
                            <w:color w:val="231F20"/>
                            <w:w w:val="105%"/>
                          </w:rPr>
                          <w:t>have</w:t>
                        </w:r>
                        <w:r>
                          <w:rPr>
                            <w:color w:val="231F20"/>
                            <w:spacing w:val="-11"/>
                            <w:w w:val="105%"/>
                          </w:rPr>
                          <w:t xml:space="preserve"> </w:t>
                        </w:r>
                        <w:r>
                          <w:rPr>
                            <w:color w:val="231F20"/>
                            <w:w w:val="105%"/>
                          </w:rPr>
                          <w:t>elsewhere</w:t>
                        </w:r>
                        <w:r>
                          <w:rPr>
                            <w:color w:val="231F20"/>
                            <w:spacing w:val="-11"/>
                            <w:w w:val="105%"/>
                          </w:rPr>
                          <w:t xml:space="preserve"> </w:t>
                        </w:r>
                        <w:r>
                          <w:rPr>
                            <w:color w:val="231F20"/>
                            <w:w w:val="105%"/>
                          </w:rPr>
                          <w:t>remarked</w:t>
                        </w:r>
                        <w:r>
                          <w:rPr>
                            <w:color w:val="231F20"/>
                            <w:spacing w:val="-11"/>
                            <w:w w:val="105%"/>
                          </w:rPr>
                          <w:t xml:space="preserve"> </w:t>
                        </w:r>
                        <w:r>
                          <w:rPr>
                            <w:color w:val="231F20"/>
                            <w:w w:val="105%"/>
                          </w:rPr>
                          <w:t>how</w:t>
                        </w:r>
                        <w:r>
                          <w:rPr>
                            <w:color w:val="231F20"/>
                            <w:spacing w:val="-11"/>
                            <w:w w:val="105%"/>
                          </w:rPr>
                          <w:t xml:space="preserve"> </w:t>
                        </w:r>
                        <w:r>
                          <w:rPr>
                            <w:color w:val="231F20"/>
                            <w:w w:val="105%"/>
                          </w:rPr>
                          <w:t>much</w:t>
                        </w:r>
                        <w:r>
                          <w:rPr>
                            <w:color w:val="231F20"/>
                            <w:spacing w:val="-11"/>
                            <w:w w:val="105%"/>
                          </w:rPr>
                          <w:t xml:space="preserve"> </w:t>
                        </w:r>
                        <w:r>
                          <w:rPr>
                            <w:color w:val="231F20"/>
                            <w:w w:val="105%"/>
                          </w:rPr>
                          <w:t>better</w:t>
                        </w:r>
                        <w:r>
                          <w:rPr>
                            <w:color w:val="231F20"/>
                            <w:spacing w:val="-11"/>
                            <w:w w:val="105%"/>
                          </w:rPr>
                          <w:t xml:space="preserve"> </w:t>
                        </w:r>
                        <w:r>
                          <w:rPr>
                            <w:color w:val="231F20"/>
                            <w:w w:val="105%"/>
                          </w:rPr>
                          <w:t>life</w:t>
                        </w:r>
                        <w:r>
                          <w:rPr>
                            <w:color w:val="231F20"/>
                            <w:spacing w:val="-11"/>
                            <w:w w:val="105%"/>
                          </w:rPr>
                          <w:t xml:space="preserve"> </w:t>
                        </w:r>
                        <w:r>
                          <w:rPr>
                            <w:color w:val="231F20"/>
                            <w:w w:val="105%"/>
                          </w:rPr>
                          <w:t xml:space="preserve">is </w:t>
                        </w:r>
                        <w:r>
                          <w:rPr>
                            <w:color w:val="231F20"/>
                          </w:rPr>
                          <w:t>when</w:t>
                        </w:r>
                        <w:r>
                          <w:rPr>
                            <w:color w:val="231F20"/>
                            <w:spacing w:val="-11"/>
                          </w:rPr>
                          <w:t xml:space="preserve"> </w:t>
                        </w:r>
                        <w:r>
                          <w:rPr>
                            <w:color w:val="231F20"/>
                          </w:rPr>
                          <w:t>lived</w:t>
                        </w:r>
                        <w:r>
                          <w:rPr>
                            <w:color w:val="231F20"/>
                            <w:spacing w:val="-10"/>
                          </w:rPr>
                          <w:t xml:space="preserve"> </w:t>
                        </w:r>
                        <w:r>
                          <w:rPr>
                            <w:color w:val="231F20"/>
                          </w:rPr>
                          <w:t>on</w:t>
                        </w:r>
                        <w:r>
                          <w:rPr>
                            <w:color w:val="231F20"/>
                            <w:spacing w:val="-11"/>
                          </w:rPr>
                          <w:t xml:space="preserve"> </w:t>
                        </w:r>
                        <w:r>
                          <w:rPr>
                            <w:color w:val="231F20"/>
                          </w:rPr>
                          <w:t>a</w:t>
                        </w:r>
                        <w:r>
                          <w:rPr>
                            <w:color w:val="231F20"/>
                            <w:spacing w:val="-10"/>
                          </w:rPr>
                          <w:t xml:space="preserve"> </w:t>
                        </w:r>
                        <w:r>
                          <w:rPr>
                            <w:color w:val="231F20"/>
                          </w:rPr>
                          <w:t>spiritual</w:t>
                        </w:r>
                        <w:r>
                          <w:rPr>
                            <w:color w:val="231F20"/>
                            <w:spacing w:val="-11"/>
                          </w:rPr>
                          <w:t xml:space="preserve"> </w:t>
                        </w:r>
                        <w:r>
                          <w:rPr>
                            <w:color w:val="231F20"/>
                          </w:rPr>
                          <w:t>plane.</w:t>
                        </w:r>
                        <w:r>
                          <w:rPr>
                            <w:color w:val="231F20"/>
                            <w:spacing w:val="27"/>
                          </w:rPr>
                          <w:t xml:space="preserve"> </w:t>
                        </w:r>
                        <w:r>
                          <w:rPr>
                            <w:color w:val="231F20"/>
                          </w:rPr>
                          <w:t>If</w:t>
                        </w:r>
                        <w:r>
                          <w:rPr>
                            <w:color w:val="231F20"/>
                            <w:spacing w:val="-11"/>
                          </w:rPr>
                          <w:t xml:space="preserve"> </w:t>
                        </w:r>
                        <w:r>
                          <w:rPr>
                            <w:color w:val="231F20"/>
                          </w:rPr>
                          <w:t>God</w:t>
                        </w:r>
                        <w:r>
                          <w:rPr>
                            <w:color w:val="231F20"/>
                            <w:spacing w:val="-11"/>
                          </w:rPr>
                          <w:t xml:space="preserve"> </w:t>
                        </w:r>
                        <w:r>
                          <w:rPr>
                            <w:color w:val="231F20"/>
                          </w:rPr>
                          <w:t>can</w:t>
                        </w:r>
                        <w:r>
                          <w:rPr>
                            <w:color w:val="231F20"/>
                            <w:spacing w:val="-10"/>
                          </w:rPr>
                          <w:t xml:space="preserve"> </w:t>
                        </w:r>
                        <w:r>
                          <w:rPr>
                            <w:color w:val="231F20"/>
                          </w:rPr>
                          <w:t>solve</w:t>
                        </w:r>
                        <w:r>
                          <w:rPr>
                            <w:color w:val="231F20"/>
                            <w:spacing w:val="-11"/>
                          </w:rPr>
                          <w:t xml:space="preserve"> </w:t>
                        </w:r>
                        <w:r>
                          <w:rPr>
                            <w:color w:val="231F20"/>
                          </w:rPr>
                          <w:t>the</w:t>
                        </w:r>
                        <w:r>
                          <w:rPr>
                            <w:color w:val="231F20"/>
                            <w:spacing w:val="-10"/>
                          </w:rPr>
                          <w:t xml:space="preserve"> </w:t>
                        </w:r>
                        <w:r>
                          <w:rPr>
                            <w:color w:val="231F20"/>
                          </w:rPr>
                          <w:t>age- old</w:t>
                        </w:r>
                        <w:r>
                          <w:rPr>
                            <w:color w:val="231F20"/>
                            <w:spacing w:val="-12"/>
                          </w:rPr>
                          <w:t xml:space="preserve"> </w:t>
                        </w:r>
                        <w:r>
                          <w:rPr>
                            <w:color w:val="231F20"/>
                          </w:rPr>
                          <w:t>riddle</w:t>
                        </w:r>
                        <w:r>
                          <w:rPr>
                            <w:color w:val="231F20"/>
                            <w:spacing w:val="-11"/>
                          </w:rPr>
                          <w:t xml:space="preserve"> </w:t>
                        </w:r>
                        <w:r>
                          <w:rPr>
                            <w:color w:val="231F20"/>
                          </w:rPr>
                          <w:t>of</w:t>
                        </w:r>
                        <w:r>
                          <w:rPr>
                            <w:color w:val="231F20"/>
                            <w:spacing w:val="-11"/>
                          </w:rPr>
                          <w:t xml:space="preserve"> </w:t>
                        </w:r>
                        <w:r>
                          <w:rPr>
                            <w:color w:val="231F20"/>
                          </w:rPr>
                          <w:t>alcoholism,</w:t>
                        </w:r>
                        <w:r>
                          <w:rPr>
                            <w:color w:val="231F20"/>
                            <w:spacing w:val="-11"/>
                          </w:rPr>
                          <w:t xml:space="preserve"> </w:t>
                        </w:r>
                        <w:r>
                          <w:rPr>
                            <w:color w:val="231F20"/>
                          </w:rPr>
                          <w:t>He</w:t>
                        </w:r>
                        <w:r>
                          <w:rPr>
                            <w:color w:val="231F20"/>
                            <w:spacing w:val="-12"/>
                          </w:rPr>
                          <w:t xml:space="preserve"> </w:t>
                        </w:r>
                        <w:r>
                          <w:rPr>
                            <w:color w:val="231F20"/>
                          </w:rPr>
                          <w:t>can</w:t>
                        </w:r>
                        <w:r>
                          <w:rPr>
                            <w:color w:val="231F20"/>
                            <w:spacing w:val="-11"/>
                          </w:rPr>
                          <w:t xml:space="preserve"> </w:t>
                        </w:r>
                        <w:r>
                          <w:rPr>
                            <w:color w:val="231F20"/>
                          </w:rPr>
                          <w:t>solve</w:t>
                        </w:r>
                        <w:r>
                          <w:rPr>
                            <w:color w:val="231F20"/>
                            <w:spacing w:val="-11"/>
                          </w:rPr>
                          <w:t xml:space="preserve"> </w:t>
                        </w:r>
                        <w:r>
                          <w:rPr>
                            <w:color w:val="231F20"/>
                          </w:rPr>
                          <w:t>your</w:t>
                        </w:r>
                        <w:r>
                          <w:rPr>
                            <w:color w:val="231F20"/>
                            <w:spacing w:val="-11"/>
                          </w:rPr>
                          <w:t xml:space="preserve"> </w:t>
                        </w:r>
                        <w:r>
                          <w:rPr>
                            <w:color w:val="231F20"/>
                          </w:rPr>
                          <w:t>problems</w:t>
                        </w:r>
                        <w:r>
                          <w:rPr>
                            <w:color w:val="231F20"/>
                            <w:spacing w:val="-12"/>
                          </w:rPr>
                          <w:t xml:space="preserve"> </w:t>
                        </w:r>
                        <w:r>
                          <w:rPr>
                            <w:color w:val="231F20"/>
                          </w:rPr>
                          <w:t xml:space="preserve">too. </w:t>
                        </w:r>
                        <w:r>
                          <w:rPr>
                            <w:color w:val="231F20"/>
                            <w:w w:val="105%"/>
                          </w:rPr>
                          <w:t>We</w:t>
                        </w:r>
                        <w:r>
                          <w:rPr>
                            <w:color w:val="231F20"/>
                            <w:spacing w:val="-9"/>
                            <w:w w:val="105%"/>
                          </w:rPr>
                          <w:t xml:space="preserve"> </w:t>
                        </w:r>
                        <w:r>
                          <w:rPr>
                            <w:color w:val="231F20"/>
                            <w:w w:val="105%"/>
                          </w:rPr>
                          <w:t>wives</w:t>
                        </w:r>
                        <w:r>
                          <w:rPr>
                            <w:color w:val="231F20"/>
                            <w:spacing w:val="-9"/>
                            <w:w w:val="105%"/>
                          </w:rPr>
                          <w:t xml:space="preserve"> </w:t>
                        </w:r>
                        <w:r>
                          <w:rPr>
                            <w:color w:val="231F20"/>
                            <w:w w:val="105%"/>
                          </w:rPr>
                          <w:t>found</w:t>
                        </w:r>
                        <w:r>
                          <w:rPr>
                            <w:color w:val="231F20"/>
                            <w:spacing w:val="-9"/>
                            <w:w w:val="105%"/>
                          </w:rPr>
                          <w:t xml:space="preserve"> </w:t>
                        </w:r>
                        <w:r>
                          <w:rPr>
                            <w:color w:val="231F20"/>
                            <w:w w:val="105%"/>
                          </w:rPr>
                          <w:t>that,</w:t>
                        </w:r>
                        <w:r>
                          <w:rPr>
                            <w:color w:val="231F20"/>
                            <w:spacing w:val="-9"/>
                            <w:w w:val="105%"/>
                          </w:rPr>
                          <w:t xml:space="preserve"> </w:t>
                        </w:r>
                        <w:r>
                          <w:rPr>
                            <w:color w:val="231F20"/>
                            <w:w w:val="105%"/>
                          </w:rPr>
                          <w:t>like</w:t>
                        </w:r>
                        <w:r>
                          <w:rPr>
                            <w:color w:val="231F20"/>
                            <w:spacing w:val="-9"/>
                            <w:w w:val="105%"/>
                          </w:rPr>
                          <w:t xml:space="preserve"> </w:t>
                        </w:r>
                        <w:r>
                          <w:rPr>
                            <w:color w:val="231F20"/>
                            <w:w w:val="105%"/>
                          </w:rPr>
                          <w:t>everybody</w:t>
                        </w:r>
                        <w:r>
                          <w:rPr>
                            <w:color w:val="231F20"/>
                            <w:spacing w:val="-9"/>
                            <w:w w:val="105%"/>
                          </w:rPr>
                          <w:t xml:space="preserve"> </w:t>
                        </w:r>
                        <w:r>
                          <w:rPr>
                            <w:color w:val="231F20"/>
                            <w:w w:val="105%"/>
                          </w:rPr>
                          <w:t>else,</w:t>
                        </w:r>
                        <w:r>
                          <w:rPr>
                            <w:color w:val="231F20"/>
                            <w:spacing w:val="-9"/>
                            <w:w w:val="105%"/>
                          </w:rPr>
                          <w:t xml:space="preserve"> </w:t>
                        </w:r>
                        <w:r>
                          <w:rPr>
                            <w:color w:val="231F20"/>
                            <w:w w:val="105%"/>
                          </w:rPr>
                          <w:t>we</w:t>
                        </w:r>
                        <w:r>
                          <w:rPr>
                            <w:color w:val="231F20"/>
                            <w:spacing w:val="-9"/>
                            <w:w w:val="105%"/>
                          </w:rPr>
                          <w:t xml:space="preserve"> </w:t>
                        </w:r>
                        <w:r>
                          <w:rPr>
                            <w:color w:val="231F20"/>
                            <w:w w:val="105%"/>
                          </w:rPr>
                          <w:t>were</w:t>
                        </w:r>
                        <w:r>
                          <w:rPr>
                            <w:color w:val="231F20"/>
                            <w:spacing w:val="-9"/>
                            <w:w w:val="105%"/>
                          </w:rPr>
                          <w:t xml:space="preserve"> </w:t>
                        </w:r>
                        <w:r>
                          <w:rPr>
                            <w:color w:val="231F20"/>
                            <w:w w:val="105%"/>
                          </w:rPr>
                          <w:t>af- flicted with pride, self-pity, vanity and all the things which</w:t>
                        </w:r>
                        <w:r>
                          <w:rPr>
                            <w:color w:val="231F20"/>
                            <w:spacing w:val="-4"/>
                            <w:w w:val="105%"/>
                          </w:rPr>
                          <w:t xml:space="preserve"> </w:t>
                        </w:r>
                        <w:r>
                          <w:rPr>
                            <w:color w:val="231F20"/>
                            <w:w w:val="105%"/>
                          </w:rPr>
                          <w:t>go</w:t>
                        </w:r>
                        <w:r>
                          <w:rPr>
                            <w:color w:val="231F20"/>
                            <w:spacing w:val="-4"/>
                            <w:w w:val="105%"/>
                          </w:rPr>
                          <w:t xml:space="preserve"> </w:t>
                        </w:r>
                        <w:r>
                          <w:rPr>
                            <w:color w:val="231F20"/>
                            <w:w w:val="105%"/>
                          </w:rPr>
                          <w:t>to</w:t>
                        </w:r>
                        <w:r>
                          <w:rPr>
                            <w:color w:val="231F20"/>
                            <w:spacing w:val="-4"/>
                            <w:w w:val="105%"/>
                          </w:rPr>
                          <w:t xml:space="preserve"> </w:t>
                        </w:r>
                        <w:r>
                          <w:rPr>
                            <w:color w:val="231F20"/>
                            <w:w w:val="105%"/>
                          </w:rPr>
                          <w:t>make</w:t>
                        </w:r>
                        <w:r>
                          <w:rPr>
                            <w:color w:val="231F20"/>
                            <w:spacing w:val="-4"/>
                            <w:w w:val="105%"/>
                          </w:rPr>
                          <w:t xml:space="preserve"> </w:t>
                        </w:r>
                        <w:r>
                          <w:rPr>
                            <w:color w:val="231F20"/>
                            <w:w w:val="105%"/>
                          </w:rPr>
                          <w:t>up</w:t>
                        </w:r>
                        <w:r>
                          <w:rPr>
                            <w:color w:val="231F20"/>
                            <w:spacing w:val="-4"/>
                            <w:w w:val="105%"/>
                          </w:rPr>
                          <w:t xml:space="preserve"> </w:t>
                        </w:r>
                        <w:r>
                          <w:rPr>
                            <w:color w:val="231F20"/>
                            <w:w w:val="105%"/>
                          </w:rPr>
                          <w:t>the</w:t>
                        </w:r>
                        <w:r>
                          <w:rPr>
                            <w:color w:val="231F20"/>
                            <w:spacing w:val="-4"/>
                            <w:w w:val="105%"/>
                          </w:rPr>
                          <w:t xml:space="preserve"> </w:t>
                        </w:r>
                        <w:r>
                          <w:rPr>
                            <w:color w:val="231F20"/>
                            <w:w w:val="105%"/>
                          </w:rPr>
                          <w:t>self-centered</w:t>
                        </w:r>
                        <w:r>
                          <w:rPr>
                            <w:color w:val="231F20"/>
                            <w:spacing w:val="-4"/>
                            <w:w w:val="105%"/>
                          </w:rPr>
                          <w:t xml:space="preserve"> </w:t>
                        </w:r>
                        <w:r>
                          <w:rPr>
                            <w:color w:val="231F20"/>
                            <w:w w:val="105%"/>
                          </w:rPr>
                          <w:t>person;</w:t>
                        </w:r>
                        <w:r>
                          <w:rPr>
                            <w:color w:val="231F20"/>
                            <w:spacing w:val="-4"/>
                            <w:w w:val="105%"/>
                          </w:rPr>
                          <w:t xml:space="preserve"> </w:t>
                        </w:r>
                        <w:r>
                          <w:rPr>
                            <w:color w:val="231F20"/>
                            <w:w w:val="105%"/>
                          </w:rPr>
                          <w:t>and</w:t>
                        </w:r>
                        <w:r>
                          <w:rPr>
                            <w:color w:val="231F20"/>
                            <w:spacing w:val="-4"/>
                            <w:w w:val="105%"/>
                          </w:rPr>
                          <w:t xml:space="preserve"> </w:t>
                        </w:r>
                        <w:r>
                          <w:rPr>
                            <w:color w:val="231F20"/>
                            <w:w w:val="105%"/>
                          </w:rPr>
                          <w:t>we were</w:t>
                        </w:r>
                        <w:r>
                          <w:rPr>
                            <w:color w:val="231F20"/>
                            <w:spacing w:val="-6"/>
                            <w:w w:val="105%"/>
                          </w:rPr>
                          <w:t xml:space="preserve"> </w:t>
                        </w:r>
                        <w:r>
                          <w:rPr>
                            <w:color w:val="231F20"/>
                            <w:w w:val="105%"/>
                          </w:rPr>
                          <w:t>not</w:t>
                        </w:r>
                        <w:r>
                          <w:rPr>
                            <w:color w:val="231F20"/>
                            <w:spacing w:val="-6"/>
                            <w:w w:val="105%"/>
                          </w:rPr>
                          <w:t xml:space="preserve"> </w:t>
                        </w:r>
                        <w:r>
                          <w:rPr>
                            <w:color w:val="231F20"/>
                            <w:w w:val="105%"/>
                          </w:rPr>
                          <w:t>above</w:t>
                        </w:r>
                        <w:r>
                          <w:rPr>
                            <w:color w:val="231F20"/>
                            <w:spacing w:val="-6"/>
                            <w:w w:val="105%"/>
                          </w:rPr>
                          <w:t xml:space="preserve"> </w:t>
                        </w:r>
                        <w:r>
                          <w:rPr>
                            <w:color w:val="231F20"/>
                            <w:w w:val="105%"/>
                          </w:rPr>
                          <w:t>selfishness</w:t>
                        </w:r>
                        <w:r>
                          <w:rPr>
                            <w:color w:val="231F20"/>
                            <w:spacing w:val="-6"/>
                            <w:w w:val="105%"/>
                          </w:rPr>
                          <w:t xml:space="preserve"> </w:t>
                        </w:r>
                        <w:r>
                          <w:rPr>
                            <w:color w:val="231F20"/>
                            <w:w w:val="105%"/>
                          </w:rPr>
                          <w:t>or</w:t>
                        </w:r>
                        <w:r>
                          <w:rPr>
                            <w:color w:val="231F20"/>
                            <w:spacing w:val="-6"/>
                            <w:w w:val="105%"/>
                          </w:rPr>
                          <w:t xml:space="preserve"> </w:t>
                        </w:r>
                        <w:r>
                          <w:rPr>
                            <w:color w:val="231F20"/>
                            <w:w w:val="105%"/>
                          </w:rPr>
                          <w:t>dishonesty.</w:t>
                        </w:r>
                        <w:r>
                          <w:rPr>
                            <w:color w:val="231F20"/>
                            <w:spacing w:val="25"/>
                            <w:w w:val="105%"/>
                          </w:rPr>
                          <w:t xml:space="preserve"> </w:t>
                        </w:r>
                        <w:r>
                          <w:rPr>
                            <w:color w:val="231F20"/>
                            <w:w w:val="105%"/>
                          </w:rPr>
                          <w:t>As</w:t>
                        </w:r>
                        <w:r>
                          <w:rPr>
                            <w:color w:val="231F20"/>
                            <w:spacing w:val="-6"/>
                            <w:w w:val="105%"/>
                          </w:rPr>
                          <w:t xml:space="preserve"> </w:t>
                        </w:r>
                        <w:r>
                          <w:rPr>
                            <w:color w:val="231F20"/>
                            <w:w w:val="105%"/>
                          </w:rPr>
                          <w:t>our</w:t>
                        </w:r>
                        <w:r>
                          <w:rPr>
                            <w:color w:val="231F20"/>
                            <w:spacing w:val="-6"/>
                            <w:w w:val="105%"/>
                          </w:rPr>
                          <w:t xml:space="preserve"> </w:t>
                        </w:r>
                        <w:r>
                          <w:rPr>
                            <w:color w:val="231F20"/>
                            <w:w w:val="105%"/>
                          </w:rPr>
                          <w:t>hus- bands</w:t>
                        </w:r>
                        <w:r>
                          <w:rPr>
                            <w:color w:val="231F20"/>
                            <w:spacing w:val="-7"/>
                            <w:w w:val="105%"/>
                          </w:rPr>
                          <w:t xml:space="preserve"> </w:t>
                        </w:r>
                        <w:r>
                          <w:rPr>
                            <w:color w:val="231F20"/>
                            <w:w w:val="105%"/>
                          </w:rPr>
                          <w:t>began</w:t>
                        </w:r>
                        <w:r>
                          <w:rPr>
                            <w:color w:val="231F20"/>
                            <w:spacing w:val="-7"/>
                            <w:w w:val="105%"/>
                          </w:rPr>
                          <w:t xml:space="preserve"> </w:t>
                        </w:r>
                        <w:r>
                          <w:rPr>
                            <w:color w:val="231F20"/>
                            <w:w w:val="105%"/>
                          </w:rPr>
                          <w:t>to</w:t>
                        </w:r>
                        <w:r>
                          <w:rPr>
                            <w:color w:val="231F20"/>
                            <w:spacing w:val="-7"/>
                            <w:w w:val="105%"/>
                          </w:rPr>
                          <w:t xml:space="preserve"> </w:t>
                        </w:r>
                        <w:r>
                          <w:rPr>
                            <w:color w:val="231F20"/>
                            <w:w w:val="105%"/>
                          </w:rPr>
                          <w:t>apply</w:t>
                        </w:r>
                        <w:r>
                          <w:rPr>
                            <w:color w:val="231F20"/>
                            <w:spacing w:val="-7"/>
                            <w:w w:val="105%"/>
                          </w:rPr>
                          <w:t xml:space="preserve"> </w:t>
                        </w:r>
                        <w:r>
                          <w:rPr>
                            <w:color w:val="231F20"/>
                            <w:w w:val="105%"/>
                          </w:rPr>
                          <w:t>spiritual</w:t>
                        </w:r>
                        <w:r>
                          <w:rPr>
                            <w:color w:val="231F20"/>
                            <w:spacing w:val="-7"/>
                            <w:w w:val="105%"/>
                          </w:rPr>
                          <w:t xml:space="preserve"> </w:t>
                        </w:r>
                        <w:r>
                          <w:rPr>
                            <w:color w:val="231F20"/>
                            <w:w w:val="105%"/>
                          </w:rPr>
                          <w:t>principles</w:t>
                        </w:r>
                        <w:r>
                          <w:rPr>
                            <w:color w:val="231F20"/>
                            <w:spacing w:val="-7"/>
                            <w:w w:val="105%"/>
                          </w:rPr>
                          <w:t xml:space="preserve"> </w:t>
                        </w:r>
                        <w:r>
                          <w:rPr>
                            <w:color w:val="231F20"/>
                            <w:w w:val="105%"/>
                          </w:rPr>
                          <w:t>in</w:t>
                        </w:r>
                        <w:r>
                          <w:rPr>
                            <w:color w:val="231F20"/>
                            <w:spacing w:val="-7"/>
                            <w:w w:val="105%"/>
                          </w:rPr>
                          <w:t xml:space="preserve"> </w:t>
                        </w:r>
                        <w:r>
                          <w:rPr>
                            <w:color w:val="231F20"/>
                            <w:w w:val="105%"/>
                          </w:rPr>
                          <w:t>their</w:t>
                        </w:r>
                        <w:r>
                          <w:rPr>
                            <w:color w:val="231F20"/>
                            <w:spacing w:val="-7"/>
                            <w:w w:val="105%"/>
                          </w:rPr>
                          <w:t xml:space="preserve"> </w:t>
                        </w:r>
                        <w:r>
                          <w:rPr>
                            <w:color w:val="231F20"/>
                            <w:w w:val="105%"/>
                          </w:rPr>
                          <w:t>lives, we began to see the desirability of doing so too.</w:t>
                        </w:r>
                      </w:p>
                      <w:p w14:paraId="5B649803" w14:textId="77777777" w:rsidR="00000000" w:rsidRDefault="00000000">
                        <w:pPr>
                          <w:pStyle w:val="BodyText"/>
                          <w:kinsoku w:val="0"/>
                          <w:overflowPunct w:val="0"/>
                          <w:spacing w:line="12.95pt" w:lineRule="auto"/>
                          <w:rPr>
                            <w:color w:val="231F20"/>
                            <w:spacing w:val="-2"/>
                            <w:w w:val="105%"/>
                          </w:rPr>
                        </w:pPr>
                        <w:r>
                          <w:rPr>
                            <w:color w:val="231F20"/>
                            <w:w w:val="105%"/>
                          </w:rPr>
                          <w:t>At first, some of us did not believe we needed this help.</w:t>
                        </w:r>
                        <w:r>
                          <w:rPr>
                            <w:color w:val="231F20"/>
                            <w:spacing w:val="29"/>
                            <w:w w:val="105%"/>
                          </w:rPr>
                          <w:t xml:space="preserve"> </w:t>
                        </w:r>
                        <w:r>
                          <w:rPr>
                            <w:color w:val="231F20"/>
                            <w:w w:val="105%"/>
                          </w:rPr>
                          <w:t>We</w:t>
                        </w:r>
                        <w:r>
                          <w:rPr>
                            <w:color w:val="231F20"/>
                            <w:spacing w:val="-1"/>
                            <w:w w:val="105%"/>
                          </w:rPr>
                          <w:t xml:space="preserve"> </w:t>
                        </w:r>
                        <w:r>
                          <w:rPr>
                            <w:color w:val="231F20"/>
                            <w:w w:val="105%"/>
                          </w:rPr>
                          <w:t>thought,</w:t>
                        </w:r>
                        <w:r>
                          <w:rPr>
                            <w:color w:val="231F20"/>
                            <w:spacing w:val="-1"/>
                            <w:w w:val="105%"/>
                          </w:rPr>
                          <w:t xml:space="preserve"> </w:t>
                        </w:r>
                        <w:r>
                          <w:rPr>
                            <w:color w:val="231F20"/>
                            <w:w w:val="105%"/>
                          </w:rPr>
                          <w:t>on</w:t>
                        </w:r>
                        <w:r>
                          <w:rPr>
                            <w:color w:val="231F20"/>
                            <w:spacing w:val="-1"/>
                            <w:w w:val="105%"/>
                          </w:rPr>
                          <w:t xml:space="preserve"> </w:t>
                        </w:r>
                        <w:r>
                          <w:rPr>
                            <w:color w:val="231F20"/>
                            <w:w w:val="105%"/>
                          </w:rPr>
                          <w:t>the</w:t>
                        </w:r>
                        <w:r>
                          <w:rPr>
                            <w:color w:val="231F20"/>
                            <w:spacing w:val="-1"/>
                            <w:w w:val="105%"/>
                          </w:rPr>
                          <w:t xml:space="preserve"> </w:t>
                        </w:r>
                        <w:r>
                          <w:rPr>
                            <w:color w:val="231F20"/>
                            <w:w w:val="105%"/>
                          </w:rPr>
                          <w:t>whole,</w:t>
                        </w:r>
                        <w:r>
                          <w:rPr>
                            <w:color w:val="231F20"/>
                            <w:spacing w:val="-1"/>
                            <w:w w:val="105%"/>
                          </w:rPr>
                          <w:t xml:space="preserve"> </w:t>
                        </w:r>
                        <w:r>
                          <w:rPr>
                            <w:color w:val="231F20"/>
                            <w:w w:val="105%"/>
                          </w:rPr>
                          <w:t>we</w:t>
                        </w:r>
                        <w:r>
                          <w:rPr>
                            <w:color w:val="231F20"/>
                            <w:spacing w:val="-1"/>
                            <w:w w:val="105%"/>
                          </w:rPr>
                          <w:t xml:space="preserve"> </w:t>
                        </w:r>
                        <w:r>
                          <w:rPr>
                            <w:color w:val="231F20"/>
                            <w:w w:val="105%"/>
                          </w:rPr>
                          <w:t>were</w:t>
                        </w:r>
                        <w:r>
                          <w:rPr>
                            <w:color w:val="231F20"/>
                            <w:spacing w:val="-1"/>
                            <w:w w:val="105%"/>
                          </w:rPr>
                          <w:t xml:space="preserve"> </w:t>
                        </w:r>
                        <w:r>
                          <w:rPr>
                            <w:color w:val="231F20"/>
                            <w:w w:val="105%"/>
                          </w:rPr>
                          <w:t>pretty</w:t>
                        </w:r>
                        <w:r>
                          <w:rPr>
                            <w:color w:val="231F20"/>
                            <w:spacing w:val="-1"/>
                            <w:w w:val="105%"/>
                          </w:rPr>
                          <w:t xml:space="preserve"> </w:t>
                        </w:r>
                        <w:r>
                          <w:rPr>
                            <w:color w:val="231F20"/>
                            <w:w w:val="105%"/>
                          </w:rPr>
                          <w:t xml:space="preserve">good </w:t>
                        </w:r>
                        <w:r>
                          <w:rPr>
                            <w:color w:val="231F20"/>
                          </w:rPr>
                          <w:t xml:space="preserve">women, capable of being nicer if our husbands stopped </w:t>
                        </w:r>
                        <w:r>
                          <w:rPr>
                            <w:color w:val="231F20"/>
                            <w:w w:val="105%"/>
                          </w:rPr>
                          <w:t>drinking.</w:t>
                        </w:r>
                        <w:r>
                          <w:rPr>
                            <w:color w:val="231F20"/>
                            <w:spacing w:val="29"/>
                            <w:w w:val="105%"/>
                          </w:rPr>
                          <w:t xml:space="preserve"> </w:t>
                        </w:r>
                        <w:r>
                          <w:rPr>
                            <w:color w:val="231F20"/>
                            <w:w w:val="105%"/>
                          </w:rPr>
                          <w:t>But</w:t>
                        </w:r>
                        <w:r>
                          <w:rPr>
                            <w:color w:val="231F20"/>
                            <w:spacing w:val="-8"/>
                            <w:w w:val="105%"/>
                          </w:rPr>
                          <w:t xml:space="preserve"> </w:t>
                        </w:r>
                        <w:r>
                          <w:rPr>
                            <w:color w:val="231F20"/>
                            <w:w w:val="105%"/>
                          </w:rPr>
                          <w:t>it</w:t>
                        </w:r>
                        <w:r>
                          <w:rPr>
                            <w:color w:val="231F20"/>
                            <w:spacing w:val="-8"/>
                            <w:w w:val="105%"/>
                          </w:rPr>
                          <w:t xml:space="preserve"> </w:t>
                        </w:r>
                        <w:r>
                          <w:rPr>
                            <w:color w:val="231F20"/>
                            <w:w w:val="105%"/>
                          </w:rPr>
                          <w:t>was</w:t>
                        </w:r>
                        <w:r>
                          <w:rPr>
                            <w:color w:val="231F20"/>
                            <w:spacing w:val="-9"/>
                            <w:w w:val="105%"/>
                          </w:rPr>
                          <w:t xml:space="preserve"> </w:t>
                        </w:r>
                        <w:r>
                          <w:rPr>
                            <w:color w:val="231F20"/>
                            <w:w w:val="105%"/>
                          </w:rPr>
                          <w:t>a</w:t>
                        </w:r>
                        <w:r>
                          <w:rPr>
                            <w:color w:val="231F20"/>
                            <w:spacing w:val="-8"/>
                            <w:w w:val="105%"/>
                          </w:rPr>
                          <w:t xml:space="preserve"> </w:t>
                        </w:r>
                        <w:r>
                          <w:rPr>
                            <w:color w:val="231F20"/>
                            <w:w w:val="105%"/>
                          </w:rPr>
                          <w:t>silly</w:t>
                        </w:r>
                        <w:r>
                          <w:rPr>
                            <w:color w:val="231F20"/>
                            <w:spacing w:val="-9"/>
                            <w:w w:val="105%"/>
                          </w:rPr>
                          <w:t xml:space="preserve"> </w:t>
                        </w:r>
                        <w:r>
                          <w:rPr>
                            <w:color w:val="231F20"/>
                            <w:w w:val="105%"/>
                          </w:rPr>
                          <w:t>idea</w:t>
                        </w:r>
                        <w:r>
                          <w:rPr>
                            <w:color w:val="231F20"/>
                            <w:spacing w:val="-8"/>
                            <w:w w:val="105%"/>
                          </w:rPr>
                          <w:t xml:space="preserve"> </w:t>
                        </w:r>
                        <w:r>
                          <w:rPr>
                            <w:color w:val="231F20"/>
                            <w:w w:val="105%"/>
                          </w:rPr>
                          <w:t>that</w:t>
                        </w:r>
                        <w:r>
                          <w:rPr>
                            <w:color w:val="231F20"/>
                            <w:spacing w:val="-8"/>
                            <w:w w:val="105%"/>
                          </w:rPr>
                          <w:t xml:space="preserve"> </w:t>
                        </w:r>
                        <w:r>
                          <w:rPr>
                            <w:color w:val="231F20"/>
                            <w:w w:val="105%"/>
                          </w:rPr>
                          <w:t>we</w:t>
                        </w:r>
                        <w:r>
                          <w:rPr>
                            <w:color w:val="231F20"/>
                            <w:spacing w:val="-9"/>
                            <w:w w:val="105%"/>
                          </w:rPr>
                          <w:t xml:space="preserve"> </w:t>
                        </w:r>
                        <w:r>
                          <w:rPr>
                            <w:color w:val="231F20"/>
                            <w:w w:val="105%"/>
                          </w:rPr>
                          <w:t>were</w:t>
                        </w:r>
                        <w:r>
                          <w:rPr>
                            <w:color w:val="231F20"/>
                            <w:spacing w:val="-9"/>
                            <w:w w:val="105%"/>
                          </w:rPr>
                          <w:t xml:space="preserve"> </w:t>
                        </w:r>
                        <w:r>
                          <w:rPr>
                            <w:color w:val="231F20"/>
                            <w:w w:val="105%"/>
                          </w:rPr>
                          <w:t>too</w:t>
                        </w:r>
                        <w:r>
                          <w:rPr>
                            <w:color w:val="231F20"/>
                            <w:spacing w:val="-8"/>
                            <w:w w:val="105%"/>
                          </w:rPr>
                          <w:t xml:space="preserve"> </w:t>
                        </w:r>
                        <w:r>
                          <w:rPr>
                            <w:color w:val="231F20"/>
                            <w:w w:val="105%"/>
                          </w:rPr>
                          <w:t>good to</w:t>
                        </w:r>
                        <w:r>
                          <w:rPr>
                            <w:color w:val="231F20"/>
                            <w:spacing w:val="-5"/>
                            <w:w w:val="105%"/>
                          </w:rPr>
                          <w:t xml:space="preserve"> </w:t>
                        </w:r>
                        <w:r>
                          <w:rPr>
                            <w:color w:val="231F20"/>
                            <w:w w:val="105%"/>
                          </w:rPr>
                          <w:t>need</w:t>
                        </w:r>
                        <w:r>
                          <w:rPr>
                            <w:color w:val="231F20"/>
                            <w:spacing w:val="-5"/>
                            <w:w w:val="105%"/>
                          </w:rPr>
                          <w:t xml:space="preserve"> </w:t>
                        </w:r>
                        <w:r>
                          <w:rPr>
                            <w:color w:val="231F20"/>
                            <w:w w:val="105%"/>
                          </w:rPr>
                          <w:t>God.</w:t>
                        </w:r>
                        <w:r>
                          <w:rPr>
                            <w:color w:val="231F20"/>
                            <w:spacing w:val="36"/>
                            <w:w w:val="105%"/>
                          </w:rPr>
                          <w:t xml:space="preserve"> </w:t>
                        </w:r>
                        <w:r>
                          <w:rPr>
                            <w:color w:val="231F20"/>
                            <w:w w:val="105%"/>
                          </w:rPr>
                          <w:t>Now</w:t>
                        </w:r>
                        <w:r>
                          <w:rPr>
                            <w:color w:val="231F20"/>
                            <w:spacing w:val="-5"/>
                            <w:w w:val="105%"/>
                          </w:rPr>
                          <w:t xml:space="preserve"> </w:t>
                        </w:r>
                        <w:r>
                          <w:rPr>
                            <w:color w:val="231F20"/>
                            <w:w w:val="105%"/>
                          </w:rPr>
                          <w:t>we</w:t>
                        </w:r>
                        <w:r>
                          <w:rPr>
                            <w:color w:val="231F20"/>
                            <w:spacing w:val="-5"/>
                            <w:w w:val="105%"/>
                          </w:rPr>
                          <w:t xml:space="preserve"> </w:t>
                        </w:r>
                        <w:r>
                          <w:rPr>
                            <w:color w:val="231F20"/>
                            <w:w w:val="105%"/>
                          </w:rPr>
                          <w:t>try</w:t>
                        </w:r>
                        <w:r>
                          <w:rPr>
                            <w:color w:val="231F20"/>
                            <w:spacing w:val="-5"/>
                            <w:w w:val="105%"/>
                          </w:rPr>
                          <w:t xml:space="preserve"> </w:t>
                        </w:r>
                        <w:r>
                          <w:rPr>
                            <w:color w:val="231F20"/>
                            <w:w w:val="105%"/>
                          </w:rPr>
                          <w:t>to</w:t>
                        </w:r>
                        <w:r>
                          <w:rPr>
                            <w:color w:val="231F20"/>
                            <w:spacing w:val="-5"/>
                            <w:w w:val="105%"/>
                          </w:rPr>
                          <w:t xml:space="preserve"> </w:t>
                        </w:r>
                        <w:r>
                          <w:rPr>
                            <w:color w:val="231F20"/>
                            <w:w w:val="105%"/>
                          </w:rPr>
                          <w:t>put</w:t>
                        </w:r>
                        <w:r>
                          <w:rPr>
                            <w:color w:val="231F20"/>
                            <w:spacing w:val="-5"/>
                            <w:w w:val="105%"/>
                          </w:rPr>
                          <w:t xml:space="preserve"> </w:t>
                        </w:r>
                        <w:r>
                          <w:rPr>
                            <w:color w:val="231F20"/>
                            <w:w w:val="105%"/>
                          </w:rPr>
                          <w:t>spiritual</w:t>
                        </w:r>
                        <w:r>
                          <w:rPr>
                            <w:color w:val="231F20"/>
                            <w:spacing w:val="-5"/>
                            <w:w w:val="105%"/>
                          </w:rPr>
                          <w:t xml:space="preserve"> </w:t>
                        </w:r>
                        <w:r>
                          <w:rPr>
                            <w:color w:val="231F20"/>
                            <w:w w:val="105%"/>
                          </w:rPr>
                          <w:t>principles</w:t>
                        </w:r>
                        <w:r>
                          <w:rPr>
                            <w:color w:val="231F20"/>
                            <w:spacing w:val="-5"/>
                            <w:w w:val="105%"/>
                          </w:rPr>
                          <w:t xml:space="preserve"> </w:t>
                        </w:r>
                        <w:r>
                          <w:rPr>
                            <w:color w:val="231F20"/>
                            <w:w w:val="105%"/>
                          </w:rPr>
                          <w:t>to work in every department of our lives.</w:t>
                        </w:r>
                        <w:r>
                          <w:rPr>
                            <w:color w:val="231F20"/>
                            <w:spacing w:val="40"/>
                            <w:w w:val="105%"/>
                          </w:rPr>
                          <w:t xml:space="preserve"> </w:t>
                        </w:r>
                        <w:r>
                          <w:rPr>
                            <w:color w:val="231F20"/>
                            <w:w w:val="105%"/>
                          </w:rPr>
                          <w:t>When we do that, we find it solves our problems too; the ensuing lack</w:t>
                        </w:r>
                        <w:r>
                          <w:rPr>
                            <w:color w:val="231F20"/>
                            <w:spacing w:val="21"/>
                            <w:w w:val="105%"/>
                          </w:rPr>
                          <w:t xml:space="preserve"> </w:t>
                        </w:r>
                        <w:r>
                          <w:rPr>
                            <w:color w:val="231F20"/>
                            <w:w w:val="105%"/>
                          </w:rPr>
                          <w:t>of</w:t>
                        </w:r>
                        <w:r>
                          <w:rPr>
                            <w:color w:val="231F20"/>
                            <w:spacing w:val="21"/>
                            <w:w w:val="105%"/>
                          </w:rPr>
                          <w:t xml:space="preserve"> </w:t>
                        </w:r>
                        <w:r>
                          <w:rPr>
                            <w:color w:val="231F20"/>
                            <w:w w:val="105%"/>
                          </w:rPr>
                          <w:t>fear,</w:t>
                        </w:r>
                        <w:r>
                          <w:rPr>
                            <w:color w:val="231F20"/>
                            <w:spacing w:val="22"/>
                            <w:w w:val="105%"/>
                          </w:rPr>
                          <w:t xml:space="preserve"> </w:t>
                        </w:r>
                        <w:r>
                          <w:rPr>
                            <w:color w:val="231F20"/>
                            <w:w w:val="105%"/>
                          </w:rPr>
                          <w:t>worry</w:t>
                        </w:r>
                        <w:r>
                          <w:rPr>
                            <w:color w:val="231F20"/>
                            <w:spacing w:val="21"/>
                            <w:w w:val="105%"/>
                          </w:rPr>
                          <w:t xml:space="preserve"> </w:t>
                        </w:r>
                        <w:r>
                          <w:rPr>
                            <w:color w:val="231F20"/>
                            <w:w w:val="105%"/>
                          </w:rPr>
                          <w:t>and</w:t>
                        </w:r>
                        <w:r>
                          <w:rPr>
                            <w:color w:val="231F20"/>
                            <w:spacing w:val="22"/>
                            <w:w w:val="105%"/>
                          </w:rPr>
                          <w:t xml:space="preserve"> </w:t>
                        </w:r>
                        <w:r>
                          <w:rPr>
                            <w:color w:val="231F20"/>
                            <w:w w:val="105%"/>
                          </w:rPr>
                          <w:t>hurt</w:t>
                        </w:r>
                        <w:r>
                          <w:rPr>
                            <w:color w:val="231F20"/>
                            <w:spacing w:val="21"/>
                            <w:w w:val="105%"/>
                          </w:rPr>
                          <w:t xml:space="preserve"> </w:t>
                        </w:r>
                        <w:r>
                          <w:rPr>
                            <w:color w:val="231F20"/>
                            <w:w w:val="105%"/>
                          </w:rPr>
                          <w:t>feelings</w:t>
                        </w:r>
                        <w:r>
                          <w:rPr>
                            <w:color w:val="231F20"/>
                            <w:spacing w:val="22"/>
                            <w:w w:val="105%"/>
                          </w:rPr>
                          <w:t xml:space="preserve"> </w:t>
                        </w:r>
                        <w:r>
                          <w:rPr>
                            <w:color w:val="231F20"/>
                            <w:w w:val="105%"/>
                          </w:rPr>
                          <w:t>is</w:t>
                        </w:r>
                        <w:r>
                          <w:rPr>
                            <w:color w:val="231F20"/>
                            <w:spacing w:val="21"/>
                            <w:w w:val="105%"/>
                          </w:rPr>
                          <w:t xml:space="preserve"> </w:t>
                        </w:r>
                        <w:r>
                          <w:rPr>
                            <w:color w:val="231F20"/>
                            <w:w w:val="105%"/>
                          </w:rPr>
                          <w:t>a</w:t>
                        </w:r>
                        <w:r>
                          <w:rPr>
                            <w:color w:val="231F20"/>
                            <w:spacing w:val="22"/>
                            <w:w w:val="105%"/>
                          </w:rPr>
                          <w:t xml:space="preserve"> </w:t>
                        </w:r>
                        <w:r>
                          <w:rPr>
                            <w:color w:val="231F20"/>
                            <w:spacing w:val="-2"/>
                            <w:w w:val="105%"/>
                          </w:rPr>
                          <w:t>wonderful</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114F7522" w14:textId="1426DB2E"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2103680" behindDoc="1" locked="0" layoutInCell="0" allowOverlap="1" wp14:anchorId="4085C51C" wp14:editId="3D69852D">
            <wp:simplePos x="0" y="0"/>
            <wp:positionH relativeFrom="page">
              <wp:posOffset>1441450</wp:posOffset>
            </wp:positionH>
            <wp:positionV relativeFrom="page">
              <wp:posOffset>207645</wp:posOffset>
            </wp:positionV>
            <wp:extent cx="542290" cy="138430"/>
            <wp:effectExtent l="0" t="0" r="0" b="0"/>
            <wp:wrapNone/>
            <wp:docPr id="207" name="Text Box 437"/>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54229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5882F8FB" w14:textId="77777777" w:rsidR="00000000" w:rsidRDefault="00000000">
                        <w:pPr>
                          <w:pStyle w:val="BodyText"/>
                          <w:kinsoku w:val="0"/>
                          <w:overflowPunct w:val="0"/>
                          <w:spacing w:before="0.65pt"/>
                          <w:ind w:end="0pt" w:firstLine="0pt"/>
                          <w:jc w:val="start"/>
                          <w:rPr>
                            <w:color w:val="231F20"/>
                            <w:spacing w:val="-4"/>
                            <w:sz w:val="16"/>
                            <w:szCs w:val="16"/>
                          </w:rPr>
                        </w:pPr>
                        <w:r>
                          <w:rPr>
                            <w:color w:val="231F20"/>
                            <w:sz w:val="16"/>
                            <w:szCs w:val="16"/>
                          </w:rPr>
                          <w:t>TO</w:t>
                        </w:r>
                        <w:r>
                          <w:rPr>
                            <w:color w:val="231F20"/>
                            <w:spacing w:val="32"/>
                            <w:sz w:val="16"/>
                            <w:szCs w:val="16"/>
                          </w:rPr>
                          <w:t xml:space="preserve"> </w:t>
                        </w:r>
                        <w:r>
                          <w:rPr>
                            <w:color w:val="231F20"/>
                            <w:spacing w:val="-4"/>
                            <w:sz w:val="16"/>
                            <w:szCs w:val="16"/>
                          </w:rPr>
                          <w:t>WIVES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104704" behindDoc="1" locked="0" layoutInCell="0" allowOverlap="1" wp14:anchorId="66E787A7" wp14:editId="4B15505E">
            <wp:simplePos x="0" y="0"/>
            <wp:positionH relativeFrom="page">
              <wp:posOffset>2787650</wp:posOffset>
            </wp:positionH>
            <wp:positionV relativeFrom="page">
              <wp:posOffset>207645</wp:posOffset>
            </wp:positionV>
            <wp:extent cx="206375" cy="138430"/>
            <wp:effectExtent l="0" t="0" r="0" b="0"/>
            <wp:wrapNone/>
            <wp:docPr id="206" name="Text Box 43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0637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3657D88B"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117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105728" behindDoc="1" locked="0" layoutInCell="0" allowOverlap="1" wp14:anchorId="5B4C129E" wp14:editId="528EEB9E">
            <wp:simplePos x="0" y="0"/>
            <wp:positionH relativeFrom="page">
              <wp:posOffset>374650</wp:posOffset>
            </wp:positionH>
            <wp:positionV relativeFrom="page">
              <wp:posOffset>377190</wp:posOffset>
            </wp:positionV>
            <wp:extent cx="2623185" cy="4424680"/>
            <wp:effectExtent l="0" t="0" r="0" b="0"/>
            <wp:wrapNone/>
            <wp:docPr id="205" name="Text Box 439"/>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23185" cy="4424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24C29598" w14:textId="77777777" w:rsidR="00000000" w:rsidRDefault="00000000">
                        <w:pPr>
                          <w:pStyle w:val="BodyText"/>
                          <w:kinsoku w:val="0"/>
                          <w:overflowPunct w:val="0"/>
                          <w:spacing w:before="0.85pt" w:line="12.95pt" w:lineRule="auto"/>
                          <w:ind w:end="1.30pt" w:hanging="0.60pt"/>
                          <w:jc w:val="center"/>
                          <w:rPr>
                            <w:color w:val="231F20"/>
                            <w:spacing w:val="-2"/>
                            <w:w w:val="105%"/>
                          </w:rPr>
                        </w:pPr>
                        <w:r>
                          <w:rPr>
                            <w:color w:val="231F20"/>
                            <w:w w:val="105%"/>
                          </w:rPr>
                          <w:t>thing.</w:t>
                        </w:r>
                        <w:r>
                          <w:rPr>
                            <w:color w:val="231F20"/>
                            <w:spacing w:val="-12"/>
                            <w:w w:val="105%"/>
                          </w:rPr>
                          <w:t xml:space="preserve"> </w:t>
                        </w:r>
                        <w:r>
                          <w:rPr>
                            <w:color w:val="231F20"/>
                            <w:w w:val="105%"/>
                          </w:rPr>
                          <w:t>We</w:t>
                        </w:r>
                        <w:r>
                          <w:rPr>
                            <w:color w:val="231F20"/>
                            <w:spacing w:val="-12"/>
                            <w:w w:val="105%"/>
                          </w:rPr>
                          <w:t xml:space="preserve"> </w:t>
                        </w:r>
                        <w:r>
                          <w:rPr>
                            <w:color w:val="231F20"/>
                            <w:w w:val="105%"/>
                          </w:rPr>
                          <w:t>urge</w:t>
                        </w:r>
                        <w:r>
                          <w:rPr>
                            <w:color w:val="231F20"/>
                            <w:spacing w:val="-12"/>
                            <w:w w:val="105%"/>
                          </w:rPr>
                          <w:t xml:space="preserve"> </w:t>
                        </w:r>
                        <w:r>
                          <w:rPr>
                            <w:color w:val="231F20"/>
                            <w:w w:val="105%"/>
                          </w:rPr>
                          <w:t>you</w:t>
                        </w:r>
                        <w:r>
                          <w:rPr>
                            <w:color w:val="231F20"/>
                            <w:spacing w:val="-11"/>
                            <w:w w:val="105%"/>
                          </w:rPr>
                          <w:t xml:space="preserve"> </w:t>
                        </w:r>
                        <w:r>
                          <w:rPr>
                            <w:color w:val="231F20"/>
                            <w:w w:val="105%"/>
                          </w:rPr>
                          <w:t>to</w:t>
                        </w:r>
                        <w:r>
                          <w:rPr>
                            <w:color w:val="231F20"/>
                            <w:spacing w:val="-12"/>
                            <w:w w:val="105%"/>
                          </w:rPr>
                          <w:t xml:space="preserve"> </w:t>
                        </w:r>
                        <w:r>
                          <w:rPr>
                            <w:color w:val="231F20"/>
                            <w:w w:val="105%"/>
                          </w:rPr>
                          <w:t>try</w:t>
                        </w:r>
                        <w:r>
                          <w:rPr>
                            <w:color w:val="231F20"/>
                            <w:spacing w:val="-12"/>
                            <w:w w:val="105%"/>
                          </w:rPr>
                          <w:t xml:space="preserve"> </w:t>
                        </w:r>
                        <w:r>
                          <w:rPr>
                            <w:color w:val="231F20"/>
                            <w:w w:val="105%"/>
                          </w:rPr>
                          <w:t>our</w:t>
                        </w:r>
                        <w:r>
                          <w:rPr>
                            <w:color w:val="231F20"/>
                            <w:spacing w:val="-12"/>
                            <w:w w:val="105%"/>
                          </w:rPr>
                          <w:t xml:space="preserve"> </w:t>
                        </w:r>
                        <w:r>
                          <w:rPr>
                            <w:color w:val="231F20"/>
                            <w:w w:val="105%"/>
                          </w:rPr>
                          <w:t>program,</w:t>
                        </w:r>
                        <w:r>
                          <w:rPr>
                            <w:color w:val="231F20"/>
                            <w:spacing w:val="-12"/>
                            <w:w w:val="105%"/>
                          </w:rPr>
                          <w:t xml:space="preserve"> </w:t>
                        </w:r>
                        <w:r>
                          <w:rPr>
                            <w:color w:val="231F20"/>
                            <w:w w:val="105%"/>
                          </w:rPr>
                          <w:t>for</w:t>
                        </w:r>
                        <w:r>
                          <w:rPr>
                            <w:color w:val="231F20"/>
                            <w:spacing w:val="-11"/>
                            <w:w w:val="105%"/>
                          </w:rPr>
                          <w:t xml:space="preserve"> </w:t>
                        </w:r>
                        <w:r>
                          <w:rPr>
                            <w:color w:val="231F20"/>
                            <w:w w:val="105%"/>
                          </w:rPr>
                          <w:t>nothing</w:t>
                        </w:r>
                        <w:r>
                          <w:rPr>
                            <w:color w:val="231F20"/>
                            <w:spacing w:val="-12"/>
                            <w:w w:val="105%"/>
                          </w:rPr>
                          <w:t xml:space="preserve"> </w:t>
                        </w:r>
                        <w:r>
                          <w:rPr>
                            <w:color w:val="231F20"/>
                            <w:w w:val="105%"/>
                          </w:rPr>
                          <w:t>will be</w:t>
                        </w:r>
                        <w:r>
                          <w:rPr>
                            <w:color w:val="231F20"/>
                            <w:spacing w:val="-8"/>
                            <w:w w:val="105%"/>
                          </w:rPr>
                          <w:t xml:space="preserve"> </w:t>
                        </w:r>
                        <w:r>
                          <w:rPr>
                            <w:color w:val="231F20"/>
                            <w:w w:val="105%"/>
                          </w:rPr>
                          <w:t>so</w:t>
                        </w:r>
                        <w:r>
                          <w:rPr>
                            <w:color w:val="231F20"/>
                            <w:spacing w:val="-8"/>
                            <w:w w:val="105%"/>
                          </w:rPr>
                          <w:t xml:space="preserve"> </w:t>
                        </w:r>
                        <w:r>
                          <w:rPr>
                            <w:color w:val="231F20"/>
                            <w:w w:val="105%"/>
                          </w:rPr>
                          <w:t>helpful</w:t>
                        </w:r>
                        <w:r>
                          <w:rPr>
                            <w:color w:val="231F20"/>
                            <w:spacing w:val="-8"/>
                            <w:w w:val="105%"/>
                          </w:rPr>
                          <w:t xml:space="preserve"> </w:t>
                        </w:r>
                        <w:r>
                          <w:rPr>
                            <w:color w:val="231F20"/>
                            <w:w w:val="105%"/>
                          </w:rPr>
                          <w:t>to</w:t>
                        </w:r>
                        <w:r>
                          <w:rPr>
                            <w:color w:val="231F20"/>
                            <w:spacing w:val="-8"/>
                            <w:w w:val="105%"/>
                          </w:rPr>
                          <w:t xml:space="preserve"> </w:t>
                        </w:r>
                        <w:r>
                          <w:rPr>
                            <w:color w:val="231F20"/>
                            <w:w w:val="105%"/>
                          </w:rPr>
                          <w:t>your</w:t>
                        </w:r>
                        <w:r>
                          <w:rPr>
                            <w:color w:val="231F20"/>
                            <w:spacing w:val="-8"/>
                            <w:w w:val="105%"/>
                          </w:rPr>
                          <w:t xml:space="preserve"> </w:t>
                        </w:r>
                        <w:r>
                          <w:rPr>
                            <w:color w:val="231F20"/>
                            <w:w w:val="105%"/>
                          </w:rPr>
                          <w:t>husband</w:t>
                        </w:r>
                        <w:r>
                          <w:rPr>
                            <w:color w:val="231F20"/>
                            <w:spacing w:val="-8"/>
                            <w:w w:val="105%"/>
                          </w:rPr>
                          <w:t xml:space="preserve"> </w:t>
                        </w:r>
                        <w:r>
                          <w:rPr>
                            <w:color w:val="231F20"/>
                            <w:w w:val="105%"/>
                          </w:rPr>
                          <w:t>as</w:t>
                        </w:r>
                        <w:r>
                          <w:rPr>
                            <w:color w:val="231F20"/>
                            <w:spacing w:val="-8"/>
                            <w:w w:val="105%"/>
                          </w:rPr>
                          <w:t xml:space="preserve"> </w:t>
                        </w:r>
                        <w:r>
                          <w:rPr>
                            <w:color w:val="231F20"/>
                            <w:w w:val="105%"/>
                          </w:rPr>
                          <w:t>the</w:t>
                        </w:r>
                        <w:r>
                          <w:rPr>
                            <w:color w:val="231F20"/>
                            <w:spacing w:val="-8"/>
                            <w:w w:val="105%"/>
                          </w:rPr>
                          <w:t xml:space="preserve"> </w:t>
                        </w:r>
                        <w:r>
                          <w:rPr>
                            <w:color w:val="231F20"/>
                            <w:w w:val="105%"/>
                          </w:rPr>
                          <w:t>radically</w:t>
                        </w:r>
                        <w:r>
                          <w:rPr>
                            <w:color w:val="231F20"/>
                            <w:spacing w:val="-8"/>
                            <w:w w:val="105%"/>
                          </w:rPr>
                          <w:t xml:space="preserve"> </w:t>
                        </w:r>
                        <w:r>
                          <w:rPr>
                            <w:color w:val="231F20"/>
                            <w:w w:val="105%"/>
                          </w:rPr>
                          <w:t>changed attitude toward him which</w:t>
                        </w:r>
                        <w:r>
                          <w:rPr>
                            <w:color w:val="231F20"/>
                            <w:spacing w:val="-1"/>
                            <w:w w:val="105%"/>
                          </w:rPr>
                          <w:t xml:space="preserve"> </w:t>
                        </w:r>
                        <w:r>
                          <w:rPr>
                            <w:color w:val="231F20"/>
                            <w:w w:val="105%"/>
                          </w:rPr>
                          <w:t>God</w:t>
                        </w:r>
                        <w:r>
                          <w:rPr>
                            <w:color w:val="231F20"/>
                            <w:spacing w:val="-1"/>
                            <w:w w:val="105%"/>
                          </w:rPr>
                          <w:t xml:space="preserve"> </w:t>
                        </w:r>
                        <w:r>
                          <w:rPr>
                            <w:color w:val="231F20"/>
                            <w:w w:val="105%"/>
                          </w:rPr>
                          <w:t>will</w:t>
                        </w:r>
                        <w:r>
                          <w:rPr>
                            <w:color w:val="231F20"/>
                            <w:spacing w:val="-1"/>
                            <w:w w:val="105%"/>
                          </w:rPr>
                          <w:t xml:space="preserve"> </w:t>
                        </w:r>
                        <w:r>
                          <w:rPr>
                            <w:color w:val="231F20"/>
                            <w:w w:val="105%"/>
                          </w:rPr>
                          <w:t>show</w:t>
                        </w:r>
                        <w:r>
                          <w:rPr>
                            <w:color w:val="231F20"/>
                            <w:spacing w:val="-1"/>
                            <w:w w:val="105%"/>
                          </w:rPr>
                          <w:t xml:space="preserve"> </w:t>
                        </w:r>
                        <w:r>
                          <w:rPr>
                            <w:color w:val="231F20"/>
                            <w:w w:val="105%"/>
                          </w:rPr>
                          <w:t>you how to have.</w:t>
                        </w:r>
                        <w:r>
                          <w:rPr>
                            <w:color w:val="231F20"/>
                            <w:spacing w:val="8"/>
                            <w:w w:val="105%"/>
                          </w:rPr>
                          <w:t xml:space="preserve"> </w:t>
                        </w:r>
                        <w:r>
                          <w:rPr>
                            <w:color w:val="231F20"/>
                            <w:w w:val="105%"/>
                          </w:rPr>
                          <w:t>Go</w:t>
                        </w:r>
                        <w:r>
                          <w:rPr>
                            <w:color w:val="231F20"/>
                            <w:spacing w:val="-12"/>
                            <w:w w:val="105%"/>
                          </w:rPr>
                          <w:t xml:space="preserve"> </w:t>
                        </w:r>
                        <w:r>
                          <w:rPr>
                            <w:color w:val="231F20"/>
                            <w:w w:val="105%"/>
                          </w:rPr>
                          <w:t>along</w:t>
                        </w:r>
                        <w:r>
                          <w:rPr>
                            <w:color w:val="231F20"/>
                            <w:spacing w:val="-12"/>
                            <w:w w:val="105%"/>
                          </w:rPr>
                          <w:t xml:space="preserve"> </w:t>
                        </w:r>
                        <w:r>
                          <w:rPr>
                            <w:color w:val="231F20"/>
                            <w:w w:val="105%"/>
                          </w:rPr>
                          <w:t>with</w:t>
                        </w:r>
                        <w:r>
                          <w:rPr>
                            <w:color w:val="231F20"/>
                            <w:spacing w:val="-12"/>
                            <w:w w:val="105%"/>
                          </w:rPr>
                          <w:t xml:space="preserve"> </w:t>
                        </w:r>
                        <w:r>
                          <w:rPr>
                            <w:color w:val="231F20"/>
                            <w:w w:val="105%"/>
                          </w:rPr>
                          <w:t>your</w:t>
                        </w:r>
                        <w:r>
                          <w:rPr>
                            <w:color w:val="231F20"/>
                            <w:spacing w:val="-12"/>
                            <w:w w:val="105%"/>
                          </w:rPr>
                          <w:t xml:space="preserve"> </w:t>
                        </w:r>
                        <w:r>
                          <w:rPr>
                            <w:color w:val="231F20"/>
                            <w:w w:val="105%"/>
                          </w:rPr>
                          <w:t>husband</w:t>
                        </w:r>
                        <w:r>
                          <w:rPr>
                            <w:color w:val="231F20"/>
                            <w:spacing w:val="-11"/>
                            <w:w w:val="105%"/>
                          </w:rPr>
                          <w:t xml:space="preserve"> </w:t>
                        </w:r>
                        <w:r>
                          <w:rPr>
                            <w:color w:val="231F20"/>
                            <w:w w:val="105%"/>
                          </w:rPr>
                          <w:t>if</w:t>
                        </w:r>
                        <w:r>
                          <w:rPr>
                            <w:color w:val="231F20"/>
                            <w:spacing w:val="-12"/>
                            <w:w w:val="105%"/>
                          </w:rPr>
                          <w:t xml:space="preserve"> </w:t>
                        </w:r>
                        <w:r>
                          <w:rPr>
                            <w:color w:val="231F20"/>
                            <w:w w:val="105%"/>
                          </w:rPr>
                          <w:t>you</w:t>
                        </w:r>
                        <w:r>
                          <w:rPr>
                            <w:color w:val="231F20"/>
                            <w:spacing w:val="-12"/>
                            <w:w w:val="105%"/>
                          </w:rPr>
                          <w:t xml:space="preserve"> </w:t>
                        </w:r>
                        <w:r>
                          <w:rPr>
                            <w:color w:val="231F20"/>
                            <w:w w:val="105%"/>
                          </w:rPr>
                          <w:t>possibly</w:t>
                        </w:r>
                        <w:r>
                          <w:rPr>
                            <w:color w:val="231F20"/>
                            <w:spacing w:val="-12"/>
                            <w:w w:val="105%"/>
                          </w:rPr>
                          <w:t xml:space="preserve"> </w:t>
                        </w:r>
                        <w:r>
                          <w:rPr>
                            <w:color w:val="231F20"/>
                            <w:w w:val="105%"/>
                          </w:rPr>
                          <w:t>can. If</w:t>
                        </w:r>
                        <w:r>
                          <w:rPr>
                            <w:color w:val="231F20"/>
                            <w:spacing w:val="-16"/>
                            <w:w w:val="105%"/>
                          </w:rPr>
                          <w:t xml:space="preserve"> </w:t>
                        </w:r>
                        <w:r>
                          <w:rPr>
                            <w:color w:val="231F20"/>
                            <w:w w:val="105%"/>
                          </w:rPr>
                          <w:t>you</w:t>
                        </w:r>
                        <w:r>
                          <w:rPr>
                            <w:color w:val="231F20"/>
                            <w:spacing w:val="-15"/>
                            <w:w w:val="105%"/>
                          </w:rPr>
                          <w:t xml:space="preserve"> </w:t>
                        </w:r>
                        <w:r>
                          <w:rPr>
                            <w:color w:val="231F20"/>
                            <w:w w:val="105%"/>
                          </w:rPr>
                          <w:t>and</w:t>
                        </w:r>
                        <w:r>
                          <w:rPr>
                            <w:color w:val="231F20"/>
                            <w:spacing w:val="-15"/>
                            <w:w w:val="105%"/>
                          </w:rPr>
                          <w:t xml:space="preserve"> </w:t>
                        </w:r>
                        <w:r>
                          <w:rPr>
                            <w:color w:val="231F20"/>
                            <w:w w:val="105%"/>
                          </w:rPr>
                          <w:t>your</w:t>
                        </w:r>
                        <w:r>
                          <w:rPr>
                            <w:color w:val="231F20"/>
                            <w:spacing w:val="-15"/>
                            <w:w w:val="105%"/>
                          </w:rPr>
                          <w:t xml:space="preserve"> </w:t>
                        </w:r>
                        <w:r>
                          <w:rPr>
                            <w:color w:val="231F20"/>
                            <w:w w:val="105%"/>
                          </w:rPr>
                          <w:t>husband</w:t>
                        </w:r>
                        <w:r>
                          <w:rPr>
                            <w:color w:val="231F20"/>
                            <w:spacing w:val="-16"/>
                            <w:w w:val="105%"/>
                          </w:rPr>
                          <w:t xml:space="preserve"> </w:t>
                        </w:r>
                        <w:r>
                          <w:rPr>
                            <w:color w:val="231F20"/>
                            <w:w w:val="105%"/>
                          </w:rPr>
                          <w:t>find</w:t>
                        </w:r>
                        <w:r>
                          <w:rPr>
                            <w:color w:val="231F20"/>
                            <w:spacing w:val="-15"/>
                            <w:w w:val="105%"/>
                          </w:rPr>
                          <w:t xml:space="preserve"> </w:t>
                        </w:r>
                        <w:r>
                          <w:rPr>
                            <w:color w:val="231F20"/>
                            <w:w w:val="105%"/>
                          </w:rPr>
                          <w:t>a</w:t>
                        </w:r>
                        <w:r>
                          <w:rPr>
                            <w:color w:val="231F20"/>
                            <w:spacing w:val="-15"/>
                            <w:w w:val="105%"/>
                          </w:rPr>
                          <w:t xml:space="preserve"> </w:t>
                        </w:r>
                        <w:r>
                          <w:rPr>
                            <w:color w:val="231F20"/>
                            <w:w w:val="105%"/>
                          </w:rPr>
                          <w:t>solution</w:t>
                        </w:r>
                        <w:r>
                          <w:rPr>
                            <w:color w:val="231F20"/>
                            <w:spacing w:val="-15"/>
                            <w:w w:val="105%"/>
                          </w:rPr>
                          <w:t xml:space="preserve"> </w:t>
                        </w:r>
                        <w:r>
                          <w:rPr>
                            <w:color w:val="231F20"/>
                            <w:w w:val="105%"/>
                          </w:rPr>
                          <w:t>for</w:t>
                        </w:r>
                        <w:r>
                          <w:rPr>
                            <w:color w:val="231F20"/>
                            <w:spacing w:val="-16"/>
                            <w:w w:val="105%"/>
                          </w:rPr>
                          <w:t xml:space="preserve"> </w:t>
                        </w:r>
                        <w:r>
                          <w:rPr>
                            <w:color w:val="231F20"/>
                            <w:w w:val="105%"/>
                          </w:rPr>
                          <w:t>the</w:t>
                        </w:r>
                        <w:r>
                          <w:rPr>
                            <w:color w:val="231F20"/>
                            <w:spacing w:val="-15"/>
                            <w:w w:val="105%"/>
                          </w:rPr>
                          <w:t xml:space="preserve"> </w:t>
                        </w:r>
                        <w:r>
                          <w:rPr>
                            <w:color w:val="231F20"/>
                            <w:w w:val="105%"/>
                          </w:rPr>
                          <w:t xml:space="preserve">pressing problem of drink you are, of course, going to be very </w:t>
                        </w:r>
                        <w:r>
                          <w:rPr>
                            <w:color w:val="231F20"/>
                            <w:spacing w:val="-2"/>
                            <w:w w:val="105%"/>
                          </w:rPr>
                          <w:t>happy.</w:t>
                        </w:r>
                        <w:r>
                          <w:rPr>
                            <w:color w:val="231F20"/>
                            <w:spacing w:val="-5"/>
                            <w:w w:val="105%"/>
                          </w:rPr>
                          <w:t xml:space="preserve"> </w:t>
                        </w:r>
                        <w:r>
                          <w:rPr>
                            <w:color w:val="231F20"/>
                            <w:spacing w:val="-2"/>
                            <w:w w:val="105%"/>
                          </w:rPr>
                          <w:t>But</w:t>
                        </w:r>
                        <w:r>
                          <w:rPr>
                            <w:color w:val="231F20"/>
                            <w:spacing w:val="-15"/>
                            <w:w w:val="105%"/>
                          </w:rPr>
                          <w:t xml:space="preserve"> </w:t>
                        </w:r>
                        <w:r>
                          <w:rPr>
                            <w:color w:val="231F20"/>
                            <w:spacing w:val="-2"/>
                            <w:w w:val="105%"/>
                          </w:rPr>
                          <w:t>all</w:t>
                        </w:r>
                        <w:r>
                          <w:rPr>
                            <w:color w:val="231F20"/>
                            <w:spacing w:val="-15"/>
                            <w:w w:val="105%"/>
                          </w:rPr>
                          <w:t xml:space="preserve"> </w:t>
                        </w:r>
                        <w:r>
                          <w:rPr>
                            <w:color w:val="231F20"/>
                            <w:spacing w:val="-2"/>
                            <w:w w:val="105%"/>
                          </w:rPr>
                          <w:t>problems</w:t>
                        </w:r>
                        <w:r>
                          <w:rPr>
                            <w:color w:val="231F20"/>
                            <w:spacing w:val="-16"/>
                            <w:w w:val="105%"/>
                          </w:rPr>
                          <w:t xml:space="preserve"> </w:t>
                        </w:r>
                        <w:r>
                          <w:rPr>
                            <w:color w:val="231F20"/>
                            <w:spacing w:val="-2"/>
                            <w:w w:val="105%"/>
                          </w:rPr>
                          <w:t>will</w:t>
                        </w:r>
                        <w:r>
                          <w:rPr>
                            <w:color w:val="231F20"/>
                            <w:spacing w:val="-15"/>
                            <w:w w:val="105%"/>
                          </w:rPr>
                          <w:t xml:space="preserve"> </w:t>
                        </w:r>
                        <w:r>
                          <w:rPr>
                            <w:color w:val="231F20"/>
                            <w:spacing w:val="-2"/>
                            <w:w w:val="105%"/>
                          </w:rPr>
                          <w:t>not</w:t>
                        </w:r>
                        <w:r>
                          <w:rPr>
                            <w:color w:val="231F20"/>
                            <w:spacing w:val="-15"/>
                            <w:w w:val="105%"/>
                          </w:rPr>
                          <w:t xml:space="preserve"> </w:t>
                        </w:r>
                        <w:r>
                          <w:rPr>
                            <w:color w:val="231F20"/>
                            <w:spacing w:val="-2"/>
                            <w:w w:val="105%"/>
                          </w:rPr>
                          <w:t>be</w:t>
                        </w:r>
                        <w:r>
                          <w:rPr>
                            <w:color w:val="231F20"/>
                            <w:spacing w:val="-15"/>
                            <w:w w:val="105%"/>
                          </w:rPr>
                          <w:t xml:space="preserve"> </w:t>
                        </w:r>
                        <w:r>
                          <w:rPr>
                            <w:color w:val="231F20"/>
                            <w:spacing w:val="-2"/>
                            <w:w w:val="105%"/>
                          </w:rPr>
                          <w:t>solved</w:t>
                        </w:r>
                        <w:r>
                          <w:rPr>
                            <w:color w:val="231F20"/>
                            <w:spacing w:val="-16"/>
                            <w:w w:val="105%"/>
                          </w:rPr>
                          <w:t xml:space="preserve"> </w:t>
                        </w:r>
                        <w:r>
                          <w:rPr>
                            <w:color w:val="231F20"/>
                            <w:spacing w:val="-2"/>
                            <w:w w:val="105%"/>
                          </w:rPr>
                          <w:t>at</w:t>
                        </w:r>
                        <w:r>
                          <w:rPr>
                            <w:color w:val="231F20"/>
                            <w:spacing w:val="-15"/>
                            <w:w w:val="105%"/>
                          </w:rPr>
                          <w:t xml:space="preserve"> </w:t>
                        </w:r>
                        <w:r>
                          <w:rPr>
                            <w:color w:val="231F20"/>
                            <w:spacing w:val="-2"/>
                            <w:w w:val="105%"/>
                          </w:rPr>
                          <w:t>once.</w:t>
                        </w:r>
                        <w:r>
                          <w:rPr>
                            <w:color w:val="231F20"/>
                            <w:spacing w:val="1"/>
                            <w:w w:val="105%"/>
                          </w:rPr>
                          <w:t xml:space="preserve"> </w:t>
                        </w:r>
                        <w:r>
                          <w:rPr>
                            <w:color w:val="231F20"/>
                            <w:spacing w:val="-2"/>
                            <w:w w:val="105%"/>
                          </w:rPr>
                          <w:t xml:space="preserve">Seed </w:t>
                        </w:r>
                        <w:r>
                          <w:rPr>
                            <w:color w:val="231F20"/>
                            <w:w w:val="105%"/>
                          </w:rPr>
                          <w:t>has</w:t>
                        </w:r>
                        <w:r>
                          <w:rPr>
                            <w:color w:val="231F20"/>
                            <w:spacing w:val="-8"/>
                            <w:w w:val="105%"/>
                          </w:rPr>
                          <w:t xml:space="preserve"> </w:t>
                        </w:r>
                        <w:r>
                          <w:rPr>
                            <w:color w:val="231F20"/>
                            <w:w w:val="105%"/>
                          </w:rPr>
                          <w:t>started</w:t>
                        </w:r>
                        <w:r>
                          <w:rPr>
                            <w:color w:val="231F20"/>
                            <w:spacing w:val="-8"/>
                            <w:w w:val="105%"/>
                          </w:rPr>
                          <w:t xml:space="preserve"> </w:t>
                        </w:r>
                        <w:r>
                          <w:rPr>
                            <w:color w:val="231F20"/>
                            <w:w w:val="105%"/>
                          </w:rPr>
                          <w:t>to</w:t>
                        </w:r>
                        <w:r>
                          <w:rPr>
                            <w:color w:val="231F20"/>
                            <w:spacing w:val="-8"/>
                            <w:w w:val="105%"/>
                          </w:rPr>
                          <w:t xml:space="preserve"> </w:t>
                        </w:r>
                        <w:r>
                          <w:rPr>
                            <w:color w:val="231F20"/>
                            <w:w w:val="105%"/>
                          </w:rPr>
                          <w:t>sprout</w:t>
                        </w:r>
                        <w:r>
                          <w:rPr>
                            <w:color w:val="231F20"/>
                            <w:spacing w:val="-8"/>
                            <w:w w:val="105%"/>
                          </w:rPr>
                          <w:t xml:space="preserve"> </w:t>
                        </w:r>
                        <w:r>
                          <w:rPr>
                            <w:color w:val="231F20"/>
                            <w:w w:val="105%"/>
                          </w:rPr>
                          <w:t>in</w:t>
                        </w:r>
                        <w:r>
                          <w:rPr>
                            <w:color w:val="231F20"/>
                            <w:spacing w:val="-8"/>
                            <w:w w:val="105%"/>
                          </w:rPr>
                          <w:t xml:space="preserve"> </w:t>
                        </w:r>
                        <w:r>
                          <w:rPr>
                            <w:color w:val="231F20"/>
                            <w:w w:val="105%"/>
                          </w:rPr>
                          <w:t>a</w:t>
                        </w:r>
                        <w:r>
                          <w:rPr>
                            <w:color w:val="231F20"/>
                            <w:spacing w:val="-8"/>
                            <w:w w:val="105%"/>
                          </w:rPr>
                          <w:t xml:space="preserve"> </w:t>
                        </w:r>
                        <w:r>
                          <w:rPr>
                            <w:color w:val="231F20"/>
                            <w:w w:val="105%"/>
                          </w:rPr>
                          <w:t>new</w:t>
                        </w:r>
                        <w:r>
                          <w:rPr>
                            <w:color w:val="231F20"/>
                            <w:spacing w:val="-8"/>
                            <w:w w:val="105%"/>
                          </w:rPr>
                          <w:t xml:space="preserve"> </w:t>
                        </w:r>
                        <w:r>
                          <w:rPr>
                            <w:color w:val="231F20"/>
                            <w:w w:val="105%"/>
                          </w:rPr>
                          <w:t>soil,</w:t>
                        </w:r>
                        <w:r>
                          <w:rPr>
                            <w:color w:val="231F20"/>
                            <w:spacing w:val="-8"/>
                            <w:w w:val="105%"/>
                          </w:rPr>
                          <w:t xml:space="preserve"> </w:t>
                        </w:r>
                        <w:r>
                          <w:rPr>
                            <w:color w:val="231F20"/>
                            <w:w w:val="105%"/>
                          </w:rPr>
                          <w:t>but</w:t>
                        </w:r>
                        <w:r>
                          <w:rPr>
                            <w:color w:val="231F20"/>
                            <w:spacing w:val="-8"/>
                            <w:w w:val="105%"/>
                          </w:rPr>
                          <w:t xml:space="preserve"> </w:t>
                        </w:r>
                        <w:r>
                          <w:rPr>
                            <w:color w:val="231F20"/>
                            <w:w w:val="105%"/>
                          </w:rPr>
                          <w:t>growth</w:t>
                        </w:r>
                        <w:r>
                          <w:rPr>
                            <w:color w:val="231F20"/>
                            <w:spacing w:val="-8"/>
                            <w:w w:val="105%"/>
                          </w:rPr>
                          <w:t xml:space="preserve"> </w:t>
                        </w:r>
                        <w:r>
                          <w:rPr>
                            <w:color w:val="231F20"/>
                            <w:w w:val="105%"/>
                          </w:rPr>
                          <w:t>has</w:t>
                        </w:r>
                        <w:r>
                          <w:rPr>
                            <w:color w:val="231F20"/>
                            <w:spacing w:val="-8"/>
                            <w:w w:val="105%"/>
                          </w:rPr>
                          <w:t xml:space="preserve"> </w:t>
                        </w:r>
                        <w:r>
                          <w:rPr>
                            <w:color w:val="231F20"/>
                            <w:w w:val="105%"/>
                          </w:rPr>
                          <w:t xml:space="preserve">only </w:t>
                        </w:r>
                        <w:r>
                          <w:rPr>
                            <w:color w:val="231F20"/>
                          </w:rPr>
                          <w:t>begun.</w:t>
                        </w:r>
                        <w:r>
                          <w:rPr>
                            <w:color w:val="231F20"/>
                            <w:spacing w:val="40"/>
                          </w:rPr>
                          <w:t xml:space="preserve"> </w:t>
                        </w:r>
                        <w:r>
                          <w:rPr>
                            <w:color w:val="231F20"/>
                          </w:rPr>
                          <w:t xml:space="preserve">In spite of your new-found happiness, there will </w:t>
                        </w:r>
                        <w:r>
                          <w:rPr>
                            <w:color w:val="231F20"/>
                            <w:w w:val="105%"/>
                          </w:rPr>
                          <w:t>be</w:t>
                        </w:r>
                        <w:r>
                          <w:rPr>
                            <w:color w:val="231F20"/>
                            <w:spacing w:val="-8"/>
                            <w:w w:val="105%"/>
                          </w:rPr>
                          <w:t xml:space="preserve"> </w:t>
                        </w:r>
                        <w:r>
                          <w:rPr>
                            <w:color w:val="231F20"/>
                            <w:w w:val="105%"/>
                          </w:rPr>
                          <w:t>ups</w:t>
                        </w:r>
                        <w:r>
                          <w:rPr>
                            <w:color w:val="231F20"/>
                            <w:spacing w:val="-7"/>
                            <w:w w:val="105%"/>
                          </w:rPr>
                          <w:t xml:space="preserve"> </w:t>
                        </w:r>
                        <w:r>
                          <w:rPr>
                            <w:color w:val="231F20"/>
                            <w:w w:val="105%"/>
                          </w:rPr>
                          <w:t>and</w:t>
                        </w:r>
                        <w:r>
                          <w:rPr>
                            <w:color w:val="231F20"/>
                            <w:spacing w:val="-7"/>
                            <w:w w:val="105%"/>
                          </w:rPr>
                          <w:t xml:space="preserve"> </w:t>
                        </w:r>
                        <w:r>
                          <w:rPr>
                            <w:color w:val="231F20"/>
                            <w:w w:val="105%"/>
                          </w:rPr>
                          <w:t>downs.</w:t>
                        </w:r>
                        <w:r>
                          <w:rPr>
                            <w:color w:val="231F20"/>
                            <w:spacing w:val="32"/>
                            <w:w w:val="105%"/>
                          </w:rPr>
                          <w:t xml:space="preserve"> </w:t>
                        </w:r>
                        <w:r>
                          <w:rPr>
                            <w:color w:val="231F20"/>
                            <w:w w:val="105%"/>
                          </w:rPr>
                          <w:t>Many</w:t>
                        </w:r>
                        <w:r>
                          <w:rPr>
                            <w:color w:val="231F20"/>
                            <w:spacing w:val="-7"/>
                            <w:w w:val="105%"/>
                          </w:rPr>
                          <w:t xml:space="preserve"> </w:t>
                        </w:r>
                        <w:r>
                          <w:rPr>
                            <w:color w:val="231F20"/>
                            <w:w w:val="105%"/>
                          </w:rPr>
                          <w:t>of</w:t>
                        </w:r>
                        <w:r>
                          <w:rPr>
                            <w:color w:val="231F20"/>
                            <w:spacing w:val="-7"/>
                            <w:w w:val="105%"/>
                          </w:rPr>
                          <w:t xml:space="preserve"> </w:t>
                        </w:r>
                        <w:r>
                          <w:rPr>
                            <w:color w:val="231F20"/>
                            <w:w w:val="105%"/>
                          </w:rPr>
                          <w:t>the</w:t>
                        </w:r>
                        <w:r>
                          <w:rPr>
                            <w:color w:val="231F20"/>
                            <w:spacing w:val="-7"/>
                            <w:w w:val="105%"/>
                          </w:rPr>
                          <w:t xml:space="preserve"> </w:t>
                        </w:r>
                        <w:r>
                          <w:rPr>
                            <w:color w:val="231F20"/>
                            <w:w w:val="105%"/>
                          </w:rPr>
                          <w:t>old</w:t>
                        </w:r>
                        <w:r>
                          <w:rPr>
                            <w:color w:val="231F20"/>
                            <w:spacing w:val="-7"/>
                            <w:w w:val="105%"/>
                          </w:rPr>
                          <w:t xml:space="preserve"> </w:t>
                        </w:r>
                        <w:r>
                          <w:rPr>
                            <w:color w:val="231F20"/>
                            <w:w w:val="105%"/>
                          </w:rPr>
                          <w:t>problems</w:t>
                        </w:r>
                        <w:r>
                          <w:rPr>
                            <w:color w:val="231F20"/>
                            <w:spacing w:val="-8"/>
                            <w:w w:val="105%"/>
                          </w:rPr>
                          <w:t xml:space="preserve"> </w:t>
                        </w:r>
                        <w:r>
                          <w:rPr>
                            <w:color w:val="231F20"/>
                            <w:w w:val="105%"/>
                          </w:rPr>
                          <w:t>will</w:t>
                        </w:r>
                        <w:r>
                          <w:rPr>
                            <w:color w:val="231F20"/>
                            <w:spacing w:val="-7"/>
                            <w:w w:val="105%"/>
                          </w:rPr>
                          <w:t xml:space="preserve"> </w:t>
                        </w:r>
                        <w:r>
                          <w:rPr>
                            <w:color w:val="231F20"/>
                            <w:spacing w:val="-2"/>
                            <w:w w:val="105%"/>
                          </w:rPr>
                          <w:t>still</w:t>
                        </w:r>
                      </w:p>
                      <w:p w14:paraId="57F1BF22" w14:textId="77777777" w:rsidR="00000000" w:rsidRDefault="00000000">
                        <w:pPr>
                          <w:pStyle w:val="BodyText"/>
                          <w:kinsoku w:val="0"/>
                          <w:overflowPunct w:val="0"/>
                          <w:spacing w:before="0.30pt"/>
                          <w:ind w:start="0.85pt" w:end="71.70pt" w:firstLine="0pt"/>
                          <w:jc w:val="center"/>
                          <w:rPr>
                            <w:color w:val="231F20"/>
                            <w:spacing w:val="-5"/>
                            <w:w w:val="105%"/>
                          </w:rPr>
                        </w:pPr>
                        <w:r>
                          <w:rPr>
                            <w:color w:val="231F20"/>
                            <w:w w:val="105%"/>
                          </w:rPr>
                          <w:t>be</w:t>
                        </w:r>
                        <w:r>
                          <w:rPr>
                            <w:color w:val="231F20"/>
                            <w:spacing w:val="-8"/>
                            <w:w w:val="105%"/>
                          </w:rPr>
                          <w:t xml:space="preserve"> </w:t>
                        </w:r>
                        <w:r>
                          <w:rPr>
                            <w:color w:val="231F20"/>
                            <w:w w:val="105%"/>
                          </w:rPr>
                          <w:t>with</w:t>
                        </w:r>
                        <w:r>
                          <w:rPr>
                            <w:color w:val="231F20"/>
                            <w:spacing w:val="-8"/>
                            <w:w w:val="105%"/>
                          </w:rPr>
                          <w:t xml:space="preserve"> </w:t>
                        </w:r>
                        <w:r>
                          <w:rPr>
                            <w:color w:val="231F20"/>
                            <w:w w:val="105%"/>
                          </w:rPr>
                          <w:t>you.</w:t>
                        </w:r>
                        <w:r>
                          <w:rPr>
                            <w:color w:val="231F20"/>
                            <w:spacing w:val="30"/>
                            <w:w w:val="105%"/>
                          </w:rPr>
                          <w:t xml:space="preserve"> </w:t>
                        </w:r>
                        <w:r>
                          <w:rPr>
                            <w:color w:val="231F20"/>
                            <w:w w:val="105%"/>
                          </w:rPr>
                          <w:t>This</w:t>
                        </w:r>
                        <w:r>
                          <w:rPr>
                            <w:color w:val="231F20"/>
                            <w:spacing w:val="-7"/>
                            <w:w w:val="105%"/>
                          </w:rPr>
                          <w:t xml:space="preserve"> </w:t>
                        </w:r>
                        <w:r>
                          <w:rPr>
                            <w:color w:val="231F20"/>
                            <w:w w:val="105%"/>
                          </w:rPr>
                          <w:t>is</w:t>
                        </w:r>
                        <w:r>
                          <w:rPr>
                            <w:color w:val="231F20"/>
                            <w:spacing w:val="-8"/>
                            <w:w w:val="105%"/>
                          </w:rPr>
                          <w:t xml:space="preserve"> </w:t>
                        </w:r>
                        <w:r>
                          <w:rPr>
                            <w:color w:val="231F20"/>
                            <w:w w:val="105%"/>
                          </w:rPr>
                          <w:t>as</w:t>
                        </w:r>
                        <w:r>
                          <w:rPr>
                            <w:color w:val="231F20"/>
                            <w:spacing w:val="-8"/>
                            <w:w w:val="105%"/>
                          </w:rPr>
                          <w:t xml:space="preserve"> </w:t>
                        </w:r>
                        <w:r>
                          <w:rPr>
                            <w:color w:val="231F20"/>
                            <w:w w:val="105%"/>
                          </w:rPr>
                          <w:t>it</w:t>
                        </w:r>
                        <w:r>
                          <w:rPr>
                            <w:color w:val="231F20"/>
                            <w:spacing w:val="-7"/>
                            <w:w w:val="105%"/>
                          </w:rPr>
                          <w:t xml:space="preserve"> </w:t>
                        </w:r>
                        <w:r>
                          <w:rPr>
                            <w:color w:val="231F20"/>
                            <w:w w:val="105%"/>
                          </w:rPr>
                          <w:t>should</w:t>
                        </w:r>
                        <w:r>
                          <w:rPr>
                            <w:color w:val="231F20"/>
                            <w:spacing w:val="-8"/>
                            <w:w w:val="105%"/>
                          </w:rPr>
                          <w:t xml:space="preserve"> </w:t>
                        </w:r>
                        <w:r>
                          <w:rPr>
                            <w:color w:val="231F20"/>
                            <w:spacing w:val="-5"/>
                            <w:w w:val="105%"/>
                          </w:rPr>
                          <w:t>be.</w:t>
                        </w:r>
                      </w:p>
                      <w:p w14:paraId="703E702A" w14:textId="77777777" w:rsidR="00000000" w:rsidRDefault="00000000">
                        <w:pPr>
                          <w:pStyle w:val="BodyText"/>
                          <w:kinsoku w:val="0"/>
                          <w:overflowPunct w:val="0"/>
                          <w:spacing w:before="0.65pt" w:line="13.05pt" w:lineRule="auto"/>
                          <w:ind w:end="1.30pt"/>
                          <w:rPr>
                            <w:color w:val="231F20"/>
                            <w:w w:val="105%"/>
                          </w:rPr>
                        </w:pPr>
                        <w:r>
                          <w:rPr>
                            <w:color w:val="231F20"/>
                            <w:w w:val="105%"/>
                          </w:rPr>
                          <w:t>The</w:t>
                        </w:r>
                        <w:r>
                          <w:rPr>
                            <w:color w:val="231F20"/>
                            <w:spacing w:val="-9"/>
                            <w:w w:val="105%"/>
                          </w:rPr>
                          <w:t xml:space="preserve"> </w:t>
                        </w:r>
                        <w:r>
                          <w:rPr>
                            <w:color w:val="231F20"/>
                            <w:w w:val="105%"/>
                          </w:rPr>
                          <w:t>faith</w:t>
                        </w:r>
                        <w:r>
                          <w:rPr>
                            <w:color w:val="231F20"/>
                            <w:spacing w:val="-9"/>
                            <w:w w:val="105%"/>
                          </w:rPr>
                          <w:t xml:space="preserve"> </w:t>
                        </w:r>
                        <w:r>
                          <w:rPr>
                            <w:color w:val="231F20"/>
                            <w:w w:val="105%"/>
                          </w:rPr>
                          <w:t>and</w:t>
                        </w:r>
                        <w:r>
                          <w:rPr>
                            <w:color w:val="231F20"/>
                            <w:spacing w:val="-9"/>
                            <w:w w:val="105%"/>
                          </w:rPr>
                          <w:t xml:space="preserve"> </w:t>
                        </w:r>
                        <w:r>
                          <w:rPr>
                            <w:color w:val="231F20"/>
                            <w:w w:val="105%"/>
                          </w:rPr>
                          <w:t>sincerity</w:t>
                        </w:r>
                        <w:r>
                          <w:rPr>
                            <w:color w:val="231F20"/>
                            <w:spacing w:val="-9"/>
                            <w:w w:val="105%"/>
                          </w:rPr>
                          <w:t xml:space="preserve"> </w:t>
                        </w:r>
                        <w:r>
                          <w:rPr>
                            <w:color w:val="231F20"/>
                            <w:w w:val="105%"/>
                          </w:rPr>
                          <w:t>of</w:t>
                        </w:r>
                        <w:r>
                          <w:rPr>
                            <w:color w:val="231F20"/>
                            <w:spacing w:val="-9"/>
                            <w:w w:val="105%"/>
                          </w:rPr>
                          <w:t xml:space="preserve"> </w:t>
                        </w:r>
                        <w:r>
                          <w:rPr>
                            <w:color w:val="231F20"/>
                            <w:w w:val="105%"/>
                          </w:rPr>
                          <w:t>both</w:t>
                        </w:r>
                        <w:r>
                          <w:rPr>
                            <w:color w:val="231F20"/>
                            <w:spacing w:val="-9"/>
                            <w:w w:val="105%"/>
                          </w:rPr>
                          <w:t xml:space="preserve"> </w:t>
                        </w:r>
                        <w:r>
                          <w:rPr>
                            <w:color w:val="231F20"/>
                            <w:w w:val="105%"/>
                          </w:rPr>
                          <w:t>you</w:t>
                        </w:r>
                        <w:r>
                          <w:rPr>
                            <w:color w:val="231F20"/>
                            <w:spacing w:val="-9"/>
                            <w:w w:val="105%"/>
                          </w:rPr>
                          <w:t xml:space="preserve"> </w:t>
                        </w:r>
                        <w:r>
                          <w:rPr>
                            <w:color w:val="231F20"/>
                            <w:w w:val="105%"/>
                          </w:rPr>
                          <w:t>and</w:t>
                        </w:r>
                        <w:r>
                          <w:rPr>
                            <w:color w:val="231F20"/>
                            <w:spacing w:val="-9"/>
                            <w:w w:val="105%"/>
                          </w:rPr>
                          <w:t xml:space="preserve"> </w:t>
                        </w:r>
                        <w:r>
                          <w:rPr>
                            <w:color w:val="231F20"/>
                            <w:w w:val="105%"/>
                          </w:rPr>
                          <w:t>your</w:t>
                        </w:r>
                        <w:r>
                          <w:rPr>
                            <w:color w:val="231F20"/>
                            <w:spacing w:val="-9"/>
                            <w:w w:val="105%"/>
                          </w:rPr>
                          <w:t xml:space="preserve"> </w:t>
                        </w:r>
                        <w:r>
                          <w:rPr>
                            <w:color w:val="231F20"/>
                            <w:w w:val="105%"/>
                          </w:rPr>
                          <w:t>husband will be put to the test.</w:t>
                        </w:r>
                        <w:r>
                          <w:rPr>
                            <w:color w:val="231F20"/>
                            <w:spacing w:val="40"/>
                            <w:w w:val="105%"/>
                          </w:rPr>
                          <w:t xml:space="preserve"> </w:t>
                        </w:r>
                        <w:r>
                          <w:rPr>
                            <w:color w:val="231F20"/>
                            <w:w w:val="105%"/>
                          </w:rPr>
                          <w:t xml:space="preserve">These work-outs should be re- garded as part of your education, for thus you will be </w:t>
                        </w:r>
                        <w:r>
                          <w:rPr>
                            <w:color w:val="231F20"/>
                          </w:rPr>
                          <w:t>learning</w:t>
                        </w:r>
                        <w:r>
                          <w:rPr>
                            <w:color w:val="231F20"/>
                            <w:spacing w:val="-12"/>
                          </w:rPr>
                          <w:t xml:space="preserve"> </w:t>
                        </w:r>
                        <w:r>
                          <w:rPr>
                            <w:color w:val="231F20"/>
                          </w:rPr>
                          <w:t>to</w:t>
                        </w:r>
                        <w:r>
                          <w:rPr>
                            <w:color w:val="231F20"/>
                            <w:spacing w:val="-11"/>
                          </w:rPr>
                          <w:t xml:space="preserve"> </w:t>
                        </w:r>
                        <w:r>
                          <w:rPr>
                            <w:color w:val="231F20"/>
                          </w:rPr>
                          <w:t>live.</w:t>
                        </w:r>
                        <w:r>
                          <w:rPr>
                            <w:color w:val="231F20"/>
                            <w:spacing w:val="-7"/>
                          </w:rPr>
                          <w:t xml:space="preserve"> </w:t>
                        </w:r>
                        <w:r>
                          <w:rPr>
                            <w:color w:val="231F20"/>
                          </w:rPr>
                          <w:t>You</w:t>
                        </w:r>
                        <w:r>
                          <w:rPr>
                            <w:color w:val="231F20"/>
                            <w:spacing w:val="-11"/>
                          </w:rPr>
                          <w:t xml:space="preserve"> </w:t>
                        </w:r>
                        <w:r>
                          <w:rPr>
                            <w:color w:val="231F20"/>
                          </w:rPr>
                          <w:t>will</w:t>
                        </w:r>
                        <w:r>
                          <w:rPr>
                            <w:color w:val="231F20"/>
                            <w:spacing w:val="-11"/>
                          </w:rPr>
                          <w:t xml:space="preserve"> </w:t>
                        </w:r>
                        <w:r>
                          <w:rPr>
                            <w:color w:val="231F20"/>
                          </w:rPr>
                          <w:t>make</w:t>
                        </w:r>
                        <w:r>
                          <w:rPr>
                            <w:color w:val="231F20"/>
                            <w:spacing w:val="-12"/>
                          </w:rPr>
                          <w:t xml:space="preserve"> </w:t>
                        </w:r>
                        <w:r>
                          <w:rPr>
                            <w:color w:val="231F20"/>
                          </w:rPr>
                          <w:t>mistakes,</w:t>
                        </w:r>
                        <w:r>
                          <w:rPr>
                            <w:color w:val="231F20"/>
                            <w:spacing w:val="-11"/>
                          </w:rPr>
                          <w:t xml:space="preserve"> </w:t>
                        </w:r>
                        <w:r>
                          <w:rPr>
                            <w:color w:val="231F20"/>
                          </w:rPr>
                          <w:t>but</w:t>
                        </w:r>
                        <w:r>
                          <w:rPr>
                            <w:color w:val="231F20"/>
                            <w:spacing w:val="-11"/>
                          </w:rPr>
                          <w:t xml:space="preserve"> </w:t>
                        </w:r>
                        <w:r>
                          <w:rPr>
                            <w:color w:val="231F20"/>
                          </w:rPr>
                          <w:t>if</w:t>
                        </w:r>
                        <w:r>
                          <w:rPr>
                            <w:color w:val="231F20"/>
                            <w:spacing w:val="-11"/>
                          </w:rPr>
                          <w:t xml:space="preserve"> </w:t>
                        </w:r>
                        <w:r>
                          <w:rPr>
                            <w:color w:val="231F20"/>
                          </w:rPr>
                          <w:t>you</w:t>
                        </w:r>
                        <w:r>
                          <w:rPr>
                            <w:color w:val="231F20"/>
                            <w:spacing w:val="-12"/>
                          </w:rPr>
                          <w:t xml:space="preserve"> </w:t>
                        </w:r>
                        <w:r>
                          <w:rPr>
                            <w:color w:val="231F20"/>
                          </w:rPr>
                          <w:t>are</w:t>
                        </w:r>
                        <w:r>
                          <w:rPr>
                            <w:color w:val="231F20"/>
                            <w:spacing w:val="-11"/>
                          </w:rPr>
                          <w:t xml:space="preserve"> </w:t>
                        </w:r>
                        <w:r>
                          <w:rPr>
                            <w:color w:val="231F20"/>
                          </w:rPr>
                          <w:t xml:space="preserve">in </w:t>
                        </w:r>
                        <w:r>
                          <w:rPr>
                            <w:color w:val="231F20"/>
                            <w:w w:val="105%"/>
                          </w:rPr>
                          <w:t>earnest</w:t>
                        </w:r>
                        <w:r>
                          <w:rPr>
                            <w:color w:val="231F20"/>
                            <w:spacing w:val="-8"/>
                            <w:w w:val="105%"/>
                          </w:rPr>
                          <w:t xml:space="preserve"> </w:t>
                        </w:r>
                        <w:r>
                          <w:rPr>
                            <w:color w:val="231F20"/>
                            <w:w w:val="105%"/>
                          </w:rPr>
                          <w:t>they</w:t>
                        </w:r>
                        <w:r>
                          <w:rPr>
                            <w:color w:val="231F20"/>
                            <w:spacing w:val="-8"/>
                            <w:w w:val="105%"/>
                          </w:rPr>
                          <w:t xml:space="preserve"> </w:t>
                        </w:r>
                        <w:r>
                          <w:rPr>
                            <w:color w:val="231F20"/>
                            <w:w w:val="105%"/>
                          </w:rPr>
                          <w:t>will</w:t>
                        </w:r>
                        <w:r>
                          <w:rPr>
                            <w:color w:val="231F20"/>
                            <w:spacing w:val="-8"/>
                            <w:w w:val="105%"/>
                          </w:rPr>
                          <w:t xml:space="preserve"> </w:t>
                        </w:r>
                        <w:r>
                          <w:rPr>
                            <w:color w:val="231F20"/>
                            <w:w w:val="105%"/>
                          </w:rPr>
                          <w:t>not</w:t>
                        </w:r>
                        <w:r>
                          <w:rPr>
                            <w:color w:val="231F20"/>
                            <w:spacing w:val="-8"/>
                            <w:w w:val="105%"/>
                          </w:rPr>
                          <w:t xml:space="preserve"> </w:t>
                        </w:r>
                        <w:r>
                          <w:rPr>
                            <w:color w:val="231F20"/>
                            <w:w w:val="105%"/>
                          </w:rPr>
                          <w:t>drag</w:t>
                        </w:r>
                        <w:r>
                          <w:rPr>
                            <w:color w:val="231F20"/>
                            <w:spacing w:val="-8"/>
                            <w:w w:val="105%"/>
                          </w:rPr>
                          <w:t xml:space="preserve"> </w:t>
                        </w:r>
                        <w:r>
                          <w:rPr>
                            <w:color w:val="231F20"/>
                            <w:w w:val="105%"/>
                          </w:rPr>
                          <w:t>you</w:t>
                        </w:r>
                        <w:r>
                          <w:rPr>
                            <w:color w:val="231F20"/>
                            <w:spacing w:val="-8"/>
                            <w:w w:val="105%"/>
                          </w:rPr>
                          <w:t xml:space="preserve"> </w:t>
                        </w:r>
                        <w:r>
                          <w:rPr>
                            <w:color w:val="231F20"/>
                            <w:w w:val="105%"/>
                          </w:rPr>
                          <w:t>down.</w:t>
                        </w:r>
                        <w:r>
                          <w:rPr>
                            <w:color w:val="231F20"/>
                            <w:spacing w:val="29"/>
                            <w:w w:val="105%"/>
                          </w:rPr>
                          <w:t xml:space="preserve"> </w:t>
                        </w:r>
                        <w:r>
                          <w:rPr>
                            <w:color w:val="231F20"/>
                            <w:w w:val="105%"/>
                          </w:rPr>
                          <w:t>Instead,</w:t>
                        </w:r>
                        <w:r>
                          <w:rPr>
                            <w:color w:val="231F20"/>
                            <w:spacing w:val="-8"/>
                            <w:w w:val="105%"/>
                          </w:rPr>
                          <w:t xml:space="preserve"> </w:t>
                        </w:r>
                        <w:r>
                          <w:rPr>
                            <w:color w:val="231F20"/>
                            <w:w w:val="105%"/>
                          </w:rPr>
                          <w:t>you</w:t>
                        </w:r>
                        <w:r>
                          <w:rPr>
                            <w:color w:val="231F20"/>
                            <w:spacing w:val="-8"/>
                            <w:w w:val="105%"/>
                          </w:rPr>
                          <w:t xml:space="preserve"> </w:t>
                        </w:r>
                        <w:r>
                          <w:rPr>
                            <w:color w:val="231F20"/>
                            <w:w w:val="105%"/>
                          </w:rPr>
                          <w:t>will capitalize</w:t>
                        </w:r>
                        <w:r>
                          <w:rPr>
                            <w:color w:val="231F20"/>
                            <w:spacing w:val="-12"/>
                            <w:w w:val="105%"/>
                          </w:rPr>
                          <w:t xml:space="preserve"> </w:t>
                        </w:r>
                        <w:r>
                          <w:rPr>
                            <w:color w:val="231F20"/>
                            <w:w w:val="105%"/>
                          </w:rPr>
                          <w:t>them.</w:t>
                        </w:r>
                        <w:r>
                          <w:rPr>
                            <w:color w:val="231F20"/>
                            <w:spacing w:val="14"/>
                            <w:w w:val="105%"/>
                          </w:rPr>
                          <w:t xml:space="preserve"> </w:t>
                        </w:r>
                        <w:r>
                          <w:rPr>
                            <w:color w:val="231F20"/>
                            <w:w w:val="105%"/>
                          </w:rPr>
                          <w:t>A</w:t>
                        </w:r>
                        <w:r>
                          <w:rPr>
                            <w:color w:val="231F20"/>
                            <w:spacing w:val="-12"/>
                            <w:w w:val="105%"/>
                          </w:rPr>
                          <w:t xml:space="preserve"> </w:t>
                        </w:r>
                        <w:r>
                          <w:rPr>
                            <w:color w:val="231F20"/>
                            <w:w w:val="105%"/>
                          </w:rPr>
                          <w:t>better</w:t>
                        </w:r>
                        <w:r>
                          <w:rPr>
                            <w:color w:val="231F20"/>
                            <w:spacing w:val="-11"/>
                            <w:w w:val="105%"/>
                          </w:rPr>
                          <w:t xml:space="preserve"> </w:t>
                        </w:r>
                        <w:r>
                          <w:rPr>
                            <w:color w:val="231F20"/>
                            <w:w w:val="105%"/>
                          </w:rPr>
                          <w:t>way</w:t>
                        </w:r>
                        <w:r>
                          <w:rPr>
                            <w:color w:val="231F20"/>
                            <w:spacing w:val="-12"/>
                            <w:w w:val="105%"/>
                          </w:rPr>
                          <w:t xml:space="preserve"> </w:t>
                        </w:r>
                        <w:r>
                          <w:rPr>
                            <w:color w:val="231F20"/>
                            <w:w w:val="105%"/>
                          </w:rPr>
                          <w:t>of</w:t>
                        </w:r>
                        <w:r>
                          <w:rPr>
                            <w:color w:val="231F20"/>
                            <w:spacing w:val="-12"/>
                            <w:w w:val="105%"/>
                          </w:rPr>
                          <w:t xml:space="preserve"> </w:t>
                        </w:r>
                        <w:r>
                          <w:rPr>
                            <w:color w:val="231F20"/>
                            <w:w w:val="105%"/>
                          </w:rPr>
                          <w:t>life</w:t>
                        </w:r>
                        <w:r>
                          <w:rPr>
                            <w:color w:val="231F20"/>
                            <w:spacing w:val="-12"/>
                            <w:w w:val="105%"/>
                          </w:rPr>
                          <w:t xml:space="preserve"> </w:t>
                        </w:r>
                        <w:r>
                          <w:rPr>
                            <w:color w:val="231F20"/>
                            <w:w w:val="105%"/>
                          </w:rPr>
                          <w:t>will</w:t>
                        </w:r>
                        <w:r>
                          <w:rPr>
                            <w:color w:val="231F20"/>
                            <w:spacing w:val="-12"/>
                            <w:w w:val="105%"/>
                          </w:rPr>
                          <w:t xml:space="preserve"> </w:t>
                        </w:r>
                        <w:r>
                          <w:rPr>
                            <w:color w:val="231F20"/>
                            <w:w w:val="105%"/>
                          </w:rPr>
                          <w:t>emerge</w:t>
                        </w:r>
                        <w:r>
                          <w:rPr>
                            <w:color w:val="231F20"/>
                            <w:spacing w:val="-11"/>
                            <w:w w:val="105%"/>
                          </w:rPr>
                          <w:t xml:space="preserve"> </w:t>
                        </w:r>
                        <w:r>
                          <w:rPr>
                            <w:color w:val="231F20"/>
                            <w:w w:val="105%"/>
                          </w:rPr>
                          <w:t>when they</w:t>
                        </w:r>
                        <w:r>
                          <w:rPr>
                            <w:color w:val="231F20"/>
                            <w:spacing w:val="-2"/>
                            <w:w w:val="105%"/>
                          </w:rPr>
                          <w:t xml:space="preserve"> </w:t>
                        </w:r>
                        <w:r>
                          <w:rPr>
                            <w:color w:val="231F20"/>
                            <w:w w:val="105%"/>
                          </w:rPr>
                          <w:t>are</w:t>
                        </w:r>
                        <w:r>
                          <w:rPr>
                            <w:color w:val="231F20"/>
                            <w:spacing w:val="-2"/>
                            <w:w w:val="105%"/>
                          </w:rPr>
                          <w:t xml:space="preserve"> </w:t>
                        </w:r>
                        <w:r>
                          <w:rPr>
                            <w:color w:val="231F20"/>
                            <w:w w:val="105%"/>
                          </w:rPr>
                          <w:t>overcome.</w:t>
                        </w:r>
                      </w:p>
                      <w:p w14:paraId="2661DBEB" w14:textId="77777777" w:rsidR="00000000" w:rsidRDefault="00000000">
                        <w:pPr>
                          <w:pStyle w:val="BodyText"/>
                          <w:kinsoku w:val="0"/>
                          <w:overflowPunct w:val="0"/>
                          <w:spacing w:line="12.95pt" w:lineRule="auto"/>
                          <w:rPr>
                            <w:color w:val="231F20"/>
                            <w:w w:val="105%"/>
                          </w:rPr>
                        </w:pPr>
                        <w:r>
                          <w:rPr>
                            <w:color w:val="231F20"/>
                            <w:w w:val="105%"/>
                          </w:rPr>
                          <w:t>Some of the snags you will encounter are irrita-</w:t>
                        </w:r>
                        <w:r>
                          <w:rPr>
                            <w:color w:val="231F20"/>
                            <w:spacing w:val="40"/>
                            <w:w w:val="105%"/>
                          </w:rPr>
                          <w:t xml:space="preserve"> </w:t>
                        </w:r>
                        <w:r>
                          <w:rPr>
                            <w:color w:val="231F20"/>
                            <w:w w:val="105%"/>
                          </w:rPr>
                          <w:t>tion, hurt feelings and resentments.</w:t>
                        </w:r>
                        <w:r>
                          <w:rPr>
                            <w:color w:val="231F20"/>
                            <w:spacing w:val="40"/>
                            <w:w w:val="105%"/>
                          </w:rPr>
                          <w:t xml:space="preserve"> </w:t>
                        </w:r>
                        <w:r>
                          <w:rPr>
                            <w:color w:val="231F20"/>
                            <w:w w:val="105%"/>
                          </w:rPr>
                          <w:t>Your husband will</w:t>
                        </w:r>
                        <w:r>
                          <w:rPr>
                            <w:color w:val="231F20"/>
                            <w:spacing w:val="32"/>
                            <w:w w:val="105%"/>
                          </w:rPr>
                          <w:t xml:space="preserve"> </w:t>
                        </w:r>
                        <w:r>
                          <w:rPr>
                            <w:color w:val="231F20"/>
                            <w:w w:val="105%"/>
                          </w:rPr>
                          <w:t>sometimes</w:t>
                        </w:r>
                        <w:r>
                          <w:rPr>
                            <w:color w:val="231F20"/>
                            <w:spacing w:val="32"/>
                            <w:w w:val="105%"/>
                          </w:rPr>
                          <w:t xml:space="preserve"> </w:t>
                        </w:r>
                        <w:r>
                          <w:rPr>
                            <w:color w:val="231F20"/>
                            <w:w w:val="105%"/>
                          </w:rPr>
                          <w:t>be</w:t>
                        </w:r>
                        <w:r>
                          <w:rPr>
                            <w:color w:val="231F20"/>
                            <w:spacing w:val="32"/>
                            <w:w w:val="105%"/>
                          </w:rPr>
                          <w:t xml:space="preserve"> </w:t>
                        </w:r>
                        <w:r>
                          <w:rPr>
                            <w:color w:val="231F20"/>
                            <w:w w:val="105%"/>
                          </w:rPr>
                          <w:t>unreasonable</w:t>
                        </w:r>
                        <w:r>
                          <w:rPr>
                            <w:color w:val="231F20"/>
                            <w:spacing w:val="32"/>
                            <w:w w:val="105%"/>
                          </w:rPr>
                          <w:t xml:space="preserve"> </w:t>
                        </w:r>
                        <w:r>
                          <w:rPr>
                            <w:color w:val="231F20"/>
                            <w:w w:val="105%"/>
                          </w:rPr>
                          <w:t>and</w:t>
                        </w:r>
                        <w:r>
                          <w:rPr>
                            <w:color w:val="231F20"/>
                            <w:spacing w:val="32"/>
                            <w:w w:val="105%"/>
                          </w:rPr>
                          <w:t xml:space="preserve"> </w:t>
                        </w:r>
                        <w:r>
                          <w:rPr>
                            <w:color w:val="231F20"/>
                            <w:w w:val="105%"/>
                          </w:rPr>
                          <w:t>you</w:t>
                        </w:r>
                        <w:r>
                          <w:rPr>
                            <w:color w:val="231F20"/>
                            <w:spacing w:val="32"/>
                            <w:w w:val="105%"/>
                          </w:rPr>
                          <w:t xml:space="preserve"> </w:t>
                        </w:r>
                        <w:r>
                          <w:rPr>
                            <w:color w:val="231F20"/>
                            <w:w w:val="105%"/>
                          </w:rPr>
                          <w:t>will</w:t>
                        </w:r>
                        <w:r>
                          <w:rPr>
                            <w:color w:val="231F20"/>
                            <w:spacing w:val="32"/>
                            <w:w w:val="105%"/>
                          </w:rPr>
                          <w:t xml:space="preserve"> </w:t>
                        </w:r>
                        <w:r>
                          <w:rPr>
                            <w:color w:val="231F20"/>
                            <w:w w:val="105%"/>
                          </w:rPr>
                          <w:t>want to criticize.</w:t>
                        </w:r>
                        <w:r>
                          <w:rPr>
                            <w:color w:val="231F20"/>
                            <w:spacing w:val="40"/>
                            <w:w w:val="105%"/>
                          </w:rPr>
                          <w:t xml:space="preserve"> </w:t>
                        </w:r>
                        <w:r>
                          <w:rPr>
                            <w:color w:val="231F20"/>
                            <w:w w:val="105%"/>
                          </w:rPr>
                          <w:t xml:space="preserve">Starting from a speck on the domestic horizon, great thunderclouds of dispute may gather. These family </w:t>
                        </w:r>
                        <w:r>
                          <w:rPr>
                            <w:color w:val="231F20"/>
                            <w:spacing w:val="9"/>
                            <w:w w:val="105%"/>
                          </w:rPr>
                          <w:t xml:space="preserve">dissensions </w:t>
                        </w:r>
                        <w:r>
                          <w:rPr>
                            <w:color w:val="231F20"/>
                            <w:w w:val="105%"/>
                          </w:rPr>
                          <w:t>are very dangerous, es- pecially</w:t>
                        </w:r>
                        <w:r>
                          <w:rPr>
                            <w:color w:val="231F20"/>
                            <w:spacing w:val="40"/>
                            <w:w w:val="105%"/>
                          </w:rPr>
                          <w:t xml:space="preserve"> </w:t>
                        </w:r>
                        <w:r>
                          <w:rPr>
                            <w:color w:val="231F20"/>
                            <w:w w:val="105%"/>
                          </w:rPr>
                          <w:t>to</w:t>
                        </w:r>
                        <w:r>
                          <w:rPr>
                            <w:color w:val="231F20"/>
                            <w:spacing w:val="40"/>
                            <w:w w:val="105%"/>
                          </w:rPr>
                          <w:t xml:space="preserve"> </w:t>
                        </w:r>
                        <w:r>
                          <w:rPr>
                            <w:color w:val="231F20"/>
                            <w:w w:val="105%"/>
                          </w:rPr>
                          <w:t>your</w:t>
                        </w:r>
                        <w:r>
                          <w:rPr>
                            <w:color w:val="231F20"/>
                            <w:spacing w:val="40"/>
                            <w:w w:val="105%"/>
                          </w:rPr>
                          <w:t xml:space="preserve"> </w:t>
                        </w:r>
                        <w:r>
                          <w:rPr>
                            <w:color w:val="231F20"/>
                            <w:w w:val="105%"/>
                          </w:rPr>
                          <w:t>husband.</w:t>
                        </w:r>
                        <w:r>
                          <w:rPr>
                            <w:color w:val="231F20"/>
                            <w:spacing w:val="80"/>
                            <w:w w:val="105%"/>
                          </w:rPr>
                          <w:t xml:space="preserve"> </w:t>
                        </w:r>
                        <w:r>
                          <w:rPr>
                            <w:color w:val="231F20"/>
                            <w:w w:val="105%"/>
                          </w:rPr>
                          <w:t>Often</w:t>
                        </w:r>
                        <w:r>
                          <w:rPr>
                            <w:color w:val="231F20"/>
                            <w:spacing w:val="40"/>
                            <w:w w:val="105%"/>
                          </w:rPr>
                          <w:t xml:space="preserve"> </w:t>
                        </w:r>
                        <w:r>
                          <w:rPr>
                            <w:color w:val="231F20"/>
                            <w:w w:val="105%"/>
                          </w:rPr>
                          <w:t>you</w:t>
                        </w:r>
                        <w:r>
                          <w:rPr>
                            <w:color w:val="231F20"/>
                            <w:spacing w:val="40"/>
                            <w:w w:val="105%"/>
                          </w:rPr>
                          <w:t xml:space="preserve"> </w:t>
                        </w:r>
                        <w:r>
                          <w:rPr>
                            <w:color w:val="231F20"/>
                            <w:w w:val="105%"/>
                          </w:rPr>
                          <w:t>must</w:t>
                        </w:r>
                        <w:r>
                          <w:rPr>
                            <w:color w:val="231F20"/>
                            <w:spacing w:val="40"/>
                            <w:w w:val="105%"/>
                          </w:rPr>
                          <w:t xml:space="preserve"> </w:t>
                        </w:r>
                        <w:r>
                          <w:rPr>
                            <w:color w:val="231F20"/>
                            <w:spacing w:val="10"/>
                            <w:w w:val="105%"/>
                          </w:rPr>
                          <w:t xml:space="preserve">carry </w:t>
                        </w:r>
                        <w:r>
                          <w:rPr>
                            <w:color w:val="231F20"/>
                            <w:w w:val="105%"/>
                          </w:rPr>
                          <w:t>the burden of avoiding them or keeping them under control.</w:t>
                        </w:r>
                        <w:r>
                          <w:rPr>
                            <w:color w:val="231F20"/>
                            <w:spacing w:val="40"/>
                            <w:w w:val="105%"/>
                          </w:rPr>
                          <w:t xml:space="preserve"> </w:t>
                        </w:r>
                        <w:r>
                          <w:rPr>
                            <w:color w:val="231F20"/>
                            <w:w w:val="105%"/>
                          </w:rPr>
                          <w:t xml:space="preserve">Never forget that resentment is a </w:t>
                        </w:r>
                        <w:r>
                          <w:rPr>
                            <w:color w:val="231F20"/>
                            <w:spacing w:val="10"/>
                            <w:w w:val="105%"/>
                          </w:rPr>
                          <w:t xml:space="preserve">deadly </w:t>
                        </w:r>
                        <w:r>
                          <w:rPr>
                            <w:color w:val="231F20"/>
                            <w:w w:val="105%"/>
                          </w:rPr>
                          <w:t xml:space="preserve">hazard to an </w:t>
                        </w:r>
                        <w:r>
                          <w:rPr>
                            <w:color w:val="231F20"/>
                            <w:spacing w:val="9"/>
                            <w:w w:val="105%"/>
                          </w:rPr>
                          <w:t xml:space="preserve">alcoholic. </w:t>
                        </w:r>
                        <w:r>
                          <w:rPr>
                            <w:color w:val="231F20"/>
                            <w:w w:val="105%"/>
                          </w:rPr>
                          <w:t xml:space="preserve">We do not mean that </w:t>
                        </w:r>
                        <w:r>
                          <w:rPr>
                            <w:color w:val="231F20"/>
                            <w:spacing w:val="10"/>
                            <w:w w:val="105%"/>
                          </w:rPr>
                          <w:t xml:space="preserve">you </w:t>
                        </w:r>
                        <w:r>
                          <w:rPr>
                            <w:color w:val="231F20"/>
                            <w:w w:val="105%"/>
                          </w:rPr>
                          <w:t>have to agree with your husband whenever there is</w:t>
                        </w:r>
                        <w:r>
                          <w:rPr>
                            <w:color w:val="231F20"/>
                            <w:spacing w:val="80"/>
                            <w:w w:val="105%"/>
                          </w:rPr>
                          <w:t xml:space="preserve"> </w:t>
                        </w:r>
                        <w:r>
                          <w:rPr>
                            <w:color w:val="231F20"/>
                            <w:w w:val="105%"/>
                          </w:rPr>
                          <w:t>an</w:t>
                        </w:r>
                        <w:r>
                          <w:rPr>
                            <w:color w:val="231F20"/>
                            <w:spacing w:val="40"/>
                            <w:w w:val="105%"/>
                          </w:rPr>
                          <w:t xml:space="preserve"> </w:t>
                        </w:r>
                        <w:r>
                          <w:rPr>
                            <w:color w:val="231F20"/>
                            <w:w w:val="105%"/>
                          </w:rPr>
                          <w:t>honest</w:t>
                        </w:r>
                        <w:r>
                          <w:rPr>
                            <w:color w:val="231F20"/>
                            <w:spacing w:val="40"/>
                            <w:w w:val="105%"/>
                          </w:rPr>
                          <w:t xml:space="preserve"> </w:t>
                        </w:r>
                        <w:r>
                          <w:rPr>
                            <w:color w:val="231F20"/>
                            <w:w w:val="105%"/>
                          </w:rPr>
                          <w:t>difference</w:t>
                        </w:r>
                        <w:r>
                          <w:rPr>
                            <w:color w:val="231F20"/>
                            <w:spacing w:val="40"/>
                            <w:w w:val="105%"/>
                          </w:rPr>
                          <w:t xml:space="preserve"> </w:t>
                        </w:r>
                        <w:r>
                          <w:rPr>
                            <w:color w:val="231F20"/>
                            <w:w w:val="105%"/>
                          </w:rPr>
                          <w:t>of</w:t>
                        </w:r>
                        <w:r>
                          <w:rPr>
                            <w:color w:val="231F20"/>
                            <w:spacing w:val="40"/>
                            <w:w w:val="105%"/>
                          </w:rPr>
                          <w:t xml:space="preserve"> </w:t>
                        </w:r>
                        <w:r>
                          <w:rPr>
                            <w:color w:val="231F20"/>
                            <w:w w:val="105%"/>
                          </w:rPr>
                          <w:t>opinion.</w:t>
                        </w:r>
                        <w:r>
                          <w:rPr>
                            <w:color w:val="231F20"/>
                            <w:spacing w:val="80"/>
                            <w:w w:val="105%"/>
                          </w:rPr>
                          <w:t xml:space="preserve"> </w:t>
                        </w:r>
                        <w:r>
                          <w:rPr>
                            <w:color w:val="231F20"/>
                            <w:w w:val="105%"/>
                          </w:rPr>
                          <w:t>Just</w:t>
                        </w:r>
                        <w:r>
                          <w:rPr>
                            <w:color w:val="231F20"/>
                            <w:spacing w:val="40"/>
                            <w:w w:val="105%"/>
                          </w:rPr>
                          <w:t xml:space="preserve"> </w:t>
                        </w:r>
                        <w:r>
                          <w:rPr>
                            <w:color w:val="231F20"/>
                            <w:w w:val="105%"/>
                          </w:rPr>
                          <w:t>be</w:t>
                        </w:r>
                        <w:r>
                          <w:rPr>
                            <w:color w:val="231F20"/>
                            <w:spacing w:val="40"/>
                            <w:w w:val="105%"/>
                          </w:rPr>
                          <w:t xml:space="preserve"> </w:t>
                        </w:r>
                        <w:r>
                          <w:rPr>
                            <w:color w:val="231F20"/>
                            <w:spacing w:val="10"/>
                            <w:w w:val="105%"/>
                          </w:rPr>
                          <w:t xml:space="preserve">careful </w:t>
                        </w:r>
                        <w:r>
                          <w:rPr>
                            <w:color w:val="231F20"/>
                            <w:w w:val="105%"/>
                          </w:rPr>
                          <w:t>not</w:t>
                        </w:r>
                        <w:r>
                          <w:rPr>
                            <w:color w:val="231F20"/>
                            <w:spacing w:val="40"/>
                            <w:w w:val="105%"/>
                          </w:rPr>
                          <w:t xml:space="preserve"> </w:t>
                        </w:r>
                        <w:r>
                          <w:rPr>
                            <w:color w:val="231F20"/>
                            <w:w w:val="105%"/>
                          </w:rPr>
                          <w:t>to</w:t>
                        </w:r>
                        <w:r>
                          <w:rPr>
                            <w:color w:val="231F20"/>
                            <w:spacing w:val="40"/>
                            <w:w w:val="105%"/>
                          </w:rPr>
                          <w:t xml:space="preserve"> </w:t>
                        </w:r>
                        <w:r>
                          <w:rPr>
                            <w:color w:val="231F20"/>
                            <w:w w:val="105%"/>
                          </w:rPr>
                          <w:t>disagree</w:t>
                        </w:r>
                        <w:r>
                          <w:rPr>
                            <w:color w:val="231F20"/>
                            <w:spacing w:val="40"/>
                            <w:w w:val="105%"/>
                          </w:rPr>
                          <w:t xml:space="preserve"> </w:t>
                        </w:r>
                        <w:r>
                          <w:rPr>
                            <w:color w:val="231F20"/>
                            <w:w w:val="105%"/>
                          </w:rPr>
                          <w:t>in</w:t>
                        </w:r>
                        <w:r>
                          <w:rPr>
                            <w:color w:val="231F20"/>
                            <w:spacing w:val="40"/>
                            <w:w w:val="105%"/>
                          </w:rPr>
                          <w:t xml:space="preserve"> </w:t>
                        </w:r>
                        <w:r>
                          <w:rPr>
                            <w:color w:val="231F20"/>
                            <w:w w:val="105%"/>
                          </w:rPr>
                          <w:t>a</w:t>
                        </w:r>
                        <w:r>
                          <w:rPr>
                            <w:color w:val="231F20"/>
                            <w:spacing w:val="40"/>
                            <w:w w:val="105%"/>
                          </w:rPr>
                          <w:t xml:space="preserve"> </w:t>
                        </w:r>
                        <w:r>
                          <w:rPr>
                            <w:color w:val="231F20"/>
                            <w:w w:val="105%"/>
                          </w:rPr>
                          <w:t>resentful</w:t>
                        </w:r>
                        <w:r>
                          <w:rPr>
                            <w:color w:val="231F20"/>
                            <w:spacing w:val="40"/>
                            <w:w w:val="105%"/>
                          </w:rPr>
                          <w:t xml:space="preserve"> </w:t>
                        </w:r>
                        <w:r>
                          <w:rPr>
                            <w:color w:val="231F20"/>
                            <w:w w:val="105%"/>
                          </w:rPr>
                          <w:t>or</w:t>
                        </w:r>
                        <w:r>
                          <w:rPr>
                            <w:color w:val="231F20"/>
                            <w:spacing w:val="40"/>
                            <w:w w:val="105%"/>
                          </w:rPr>
                          <w:t xml:space="preserve"> </w:t>
                        </w:r>
                        <w:r>
                          <w:rPr>
                            <w:color w:val="231F20"/>
                            <w:w w:val="105%"/>
                          </w:rPr>
                          <w:t>critical</w:t>
                        </w:r>
                        <w:r>
                          <w:rPr>
                            <w:color w:val="231F20"/>
                            <w:spacing w:val="40"/>
                            <w:w w:val="105%"/>
                          </w:rPr>
                          <w:t xml:space="preserve"> </w:t>
                        </w:r>
                        <w:r>
                          <w:rPr>
                            <w:color w:val="231F20"/>
                            <w:w w:val="105%"/>
                          </w:rPr>
                          <w:t>spirit.</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304D4B2E" w14:textId="30D6171B"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2106752" behindDoc="1" locked="0" layoutInCell="0" allowOverlap="1" wp14:anchorId="10732865" wp14:editId="186D36A5">
            <wp:simplePos x="0" y="0"/>
            <wp:positionH relativeFrom="page">
              <wp:posOffset>353060</wp:posOffset>
            </wp:positionH>
            <wp:positionV relativeFrom="page">
              <wp:posOffset>207645</wp:posOffset>
            </wp:positionV>
            <wp:extent cx="206375" cy="138430"/>
            <wp:effectExtent l="0" t="0" r="0" b="0"/>
            <wp:wrapNone/>
            <wp:docPr id="204" name="Text Box 440"/>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0637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60ACB64B"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118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107776" behindDoc="1" locked="0" layoutInCell="0" allowOverlap="1" wp14:anchorId="2CE15ADF" wp14:editId="367AD76A">
            <wp:simplePos x="0" y="0"/>
            <wp:positionH relativeFrom="page">
              <wp:posOffset>994410</wp:posOffset>
            </wp:positionH>
            <wp:positionV relativeFrom="page">
              <wp:posOffset>207645</wp:posOffset>
            </wp:positionV>
            <wp:extent cx="1410970" cy="138430"/>
            <wp:effectExtent l="0" t="0" r="0" b="0"/>
            <wp:wrapNone/>
            <wp:docPr id="203" name="Text Box 441"/>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41097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3C558618"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ALCOHOLICS</w:t>
                        </w:r>
                        <w:r>
                          <w:rPr>
                            <w:color w:val="231F20"/>
                            <w:spacing w:val="53"/>
                            <w:sz w:val="16"/>
                            <w:szCs w:val="16"/>
                          </w:rPr>
                          <w:t xml:space="preserve"> </w:t>
                        </w:r>
                        <w:r>
                          <w:rPr>
                            <w:color w:val="231F20"/>
                            <w:spacing w:val="-2"/>
                            <w:sz w:val="16"/>
                            <w:szCs w:val="16"/>
                          </w:rPr>
                          <w:t>ANONYMOUS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108800" behindDoc="1" locked="0" layoutInCell="0" allowOverlap="1" wp14:anchorId="5C67EEFB" wp14:editId="0A2FE6D4">
            <wp:simplePos x="0" y="0"/>
            <wp:positionH relativeFrom="page">
              <wp:posOffset>353060</wp:posOffset>
            </wp:positionH>
            <wp:positionV relativeFrom="page">
              <wp:posOffset>377190</wp:posOffset>
            </wp:positionV>
            <wp:extent cx="2620010" cy="4424680"/>
            <wp:effectExtent l="0" t="0" r="0" b="0"/>
            <wp:wrapNone/>
            <wp:docPr id="202" name="Text Box 44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20010" cy="4424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5BAEFB8E" w14:textId="77777777" w:rsidR="00000000" w:rsidRDefault="00000000">
                        <w:pPr>
                          <w:pStyle w:val="BodyText"/>
                          <w:kinsoku w:val="0"/>
                          <w:overflowPunct w:val="0"/>
                          <w:spacing w:before="0.85pt" w:line="12.95pt" w:lineRule="auto"/>
                          <w:ind w:end="1.15pt"/>
                          <w:rPr>
                            <w:color w:val="231F20"/>
                            <w:w w:val="105%"/>
                          </w:rPr>
                        </w:pPr>
                        <w:r>
                          <w:rPr>
                            <w:color w:val="231F20"/>
                          </w:rPr>
                          <w:t>You</w:t>
                        </w:r>
                        <w:r>
                          <w:rPr>
                            <w:color w:val="231F20"/>
                            <w:spacing w:val="-7"/>
                          </w:rPr>
                          <w:t xml:space="preserve"> </w:t>
                        </w:r>
                        <w:r>
                          <w:rPr>
                            <w:color w:val="231F20"/>
                          </w:rPr>
                          <w:t>and</w:t>
                        </w:r>
                        <w:r>
                          <w:rPr>
                            <w:color w:val="231F20"/>
                            <w:spacing w:val="-7"/>
                          </w:rPr>
                          <w:t xml:space="preserve"> </w:t>
                        </w:r>
                        <w:r>
                          <w:rPr>
                            <w:color w:val="231F20"/>
                          </w:rPr>
                          <w:t>your</w:t>
                        </w:r>
                        <w:r>
                          <w:rPr>
                            <w:color w:val="231F20"/>
                            <w:spacing w:val="-7"/>
                          </w:rPr>
                          <w:t xml:space="preserve"> </w:t>
                        </w:r>
                        <w:r>
                          <w:rPr>
                            <w:color w:val="231F20"/>
                          </w:rPr>
                          <w:t>husband</w:t>
                        </w:r>
                        <w:r>
                          <w:rPr>
                            <w:color w:val="231F20"/>
                            <w:spacing w:val="-7"/>
                          </w:rPr>
                          <w:t xml:space="preserve"> </w:t>
                        </w:r>
                        <w:r>
                          <w:rPr>
                            <w:color w:val="231F20"/>
                          </w:rPr>
                          <w:t>will</w:t>
                        </w:r>
                        <w:r>
                          <w:rPr>
                            <w:color w:val="231F20"/>
                            <w:spacing w:val="-7"/>
                          </w:rPr>
                          <w:t xml:space="preserve"> </w:t>
                        </w:r>
                        <w:r>
                          <w:rPr>
                            <w:color w:val="231F20"/>
                          </w:rPr>
                          <w:t>find</w:t>
                        </w:r>
                        <w:r>
                          <w:rPr>
                            <w:color w:val="231F20"/>
                            <w:spacing w:val="-7"/>
                          </w:rPr>
                          <w:t xml:space="preserve"> </w:t>
                        </w:r>
                        <w:r>
                          <w:rPr>
                            <w:color w:val="231F20"/>
                          </w:rPr>
                          <w:t>that</w:t>
                        </w:r>
                        <w:r>
                          <w:rPr>
                            <w:color w:val="231F20"/>
                            <w:spacing w:val="-7"/>
                          </w:rPr>
                          <w:t xml:space="preserve"> </w:t>
                        </w:r>
                        <w:r>
                          <w:rPr>
                            <w:color w:val="231F20"/>
                          </w:rPr>
                          <w:t>you</w:t>
                        </w:r>
                        <w:r>
                          <w:rPr>
                            <w:color w:val="231F20"/>
                            <w:spacing w:val="-7"/>
                          </w:rPr>
                          <w:t xml:space="preserve"> </w:t>
                        </w:r>
                        <w:r>
                          <w:rPr>
                            <w:color w:val="231F20"/>
                          </w:rPr>
                          <w:t>can</w:t>
                        </w:r>
                        <w:r>
                          <w:rPr>
                            <w:color w:val="231F20"/>
                            <w:spacing w:val="-7"/>
                          </w:rPr>
                          <w:t xml:space="preserve"> </w:t>
                        </w:r>
                        <w:r>
                          <w:rPr>
                            <w:color w:val="231F20"/>
                          </w:rPr>
                          <w:t>dispose</w:t>
                        </w:r>
                        <w:r>
                          <w:rPr>
                            <w:color w:val="231F20"/>
                            <w:spacing w:val="-7"/>
                          </w:rPr>
                          <w:t xml:space="preserve"> </w:t>
                        </w:r>
                        <w:r>
                          <w:rPr>
                            <w:color w:val="231F20"/>
                          </w:rPr>
                          <w:t xml:space="preserve">of </w:t>
                        </w:r>
                        <w:r>
                          <w:rPr>
                            <w:color w:val="231F20"/>
                            <w:spacing w:val="-2"/>
                          </w:rPr>
                          <w:t>serious</w:t>
                        </w:r>
                        <w:r>
                          <w:rPr>
                            <w:color w:val="231F20"/>
                            <w:spacing w:val="-10"/>
                          </w:rPr>
                          <w:t xml:space="preserve"> </w:t>
                        </w:r>
                        <w:r>
                          <w:rPr>
                            <w:color w:val="231F20"/>
                            <w:spacing w:val="-2"/>
                          </w:rPr>
                          <w:t>problems</w:t>
                        </w:r>
                        <w:r>
                          <w:rPr>
                            <w:color w:val="231F20"/>
                            <w:spacing w:val="-9"/>
                          </w:rPr>
                          <w:t xml:space="preserve"> </w:t>
                        </w:r>
                        <w:r>
                          <w:rPr>
                            <w:color w:val="231F20"/>
                            <w:spacing w:val="-2"/>
                          </w:rPr>
                          <w:t>easier</w:t>
                        </w:r>
                        <w:r>
                          <w:rPr>
                            <w:color w:val="231F20"/>
                            <w:spacing w:val="-9"/>
                          </w:rPr>
                          <w:t xml:space="preserve"> </w:t>
                        </w:r>
                        <w:r>
                          <w:rPr>
                            <w:color w:val="231F20"/>
                            <w:spacing w:val="-2"/>
                          </w:rPr>
                          <w:t>than</w:t>
                        </w:r>
                        <w:r>
                          <w:rPr>
                            <w:color w:val="231F20"/>
                            <w:spacing w:val="-9"/>
                          </w:rPr>
                          <w:t xml:space="preserve"> </w:t>
                        </w:r>
                        <w:r>
                          <w:rPr>
                            <w:color w:val="231F20"/>
                            <w:spacing w:val="-2"/>
                          </w:rPr>
                          <w:t>you</w:t>
                        </w:r>
                        <w:r>
                          <w:rPr>
                            <w:color w:val="231F20"/>
                            <w:spacing w:val="-10"/>
                          </w:rPr>
                          <w:t xml:space="preserve"> </w:t>
                        </w:r>
                        <w:r>
                          <w:rPr>
                            <w:color w:val="231F20"/>
                            <w:spacing w:val="-2"/>
                          </w:rPr>
                          <w:t>can</w:t>
                        </w:r>
                        <w:r>
                          <w:rPr>
                            <w:color w:val="231F20"/>
                            <w:spacing w:val="-9"/>
                          </w:rPr>
                          <w:t xml:space="preserve"> </w:t>
                        </w:r>
                        <w:r>
                          <w:rPr>
                            <w:color w:val="231F20"/>
                            <w:spacing w:val="-2"/>
                          </w:rPr>
                          <w:t>the</w:t>
                        </w:r>
                        <w:r>
                          <w:rPr>
                            <w:color w:val="231F20"/>
                            <w:spacing w:val="-9"/>
                          </w:rPr>
                          <w:t xml:space="preserve"> </w:t>
                        </w:r>
                        <w:r>
                          <w:rPr>
                            <w:color w:val="231F20"/>
                            <w:spacing w:val="-2"/>
                          </w:rPr>
                          <w:t>trivial</w:t>
                        </w:r>
                        <w:r>
                          <w:rPr>
                            <w:color w:val="231F20"/>
                            <w:spacing w:val="-9"/>
                          </w:rPr>
                          <w:t xml:space="preserve"> </w:t>
                        </w:r>
                        <w:r>
                          <w:rPr>
                            <w:color w:val="231F20"/>
                            <w:spacing w:val="-2"/>
                          </w:rPr>
                          <w:t>ones.</w:t>
                        </w:r>
                        <w:r>
                          <w:rPr>
                            <w:color w:val="231F20"/>
                            <w:spacing w:val="7"/>
                          </w:rPr>
                          <w:t xml:space="preserve"> </w:t>
                        </w:r>
                        <w:r>
                          <w:rPr>
                            <w:color w:val="231F20"/>
                            <w:spacing w:val="-2"/>
                          </w:rPr>
                          <w:t xml:space="preserve">Next </w:t>
                        </w:r>
                        <w:r>
                          <w:rPr>
                            <w:color w:val="231F20"/>
                          </w:rPr>
                          <w:t>time</w:t>
                        </w:r>
                        <w:r>
                          <w:rPr>
                            <w:color w:val="231F20"/>
                            <w:spacing w:val="-11"/>
                          </w:rPr>
                          <w:t xml:space="preserve"> </w:t>
                        </w:r>
                        <w:r>
                          <w:rPr>
                            <w:color w:val="231F20"/>
                          </w:rPr>
                          <w:t>you</w:t>
                        </w:r>
                        <w:r>
                          <w:rPr>
                            <w:color w:val="231F20"/>
                            <w:spacing w:val="-11"/>
                          </w:rPr>
                          <w:t xml:space="preserve"> </w:t>
                        </w:r>
                        <w:r>
                          <w:rPr>
                            <w:color w:val="231F20"/>
                          </w:rPr>
                          <w:t>and</w:t>
                        </w:r>
                        <w:r>
                          <w:rPr>
                            <w:color w:val="231F20"/>
                            <w:spacing w:val="-11"/>
                          </w:rPr>
                          <w:t xml:space="preserve"> </w:t>
                        </w:r>
                        <w:r>
                          <w:rPr>
                            <w:color w:val="231F20"/>
                          </w:rPr>
                          <w:t>he</w:t>
                        </w:r>
                        <w:r>
                          <w:rPr>
                            <w:color w:val="231F20"/>
                            <w:spacing w:val="-11"/>
                          </w:rPr>
                          <w:t xml:space="preserve"> </w:t>
                        </w:r>
                        <w:r>
                          <w:rPr>
                            <w:color w:val="231F20"/>
                          </w:rPr>
                          <w:t>have</w:t>
                        </w:r>
                        <w:r>
                          <w:rPr>
                            <w:color w:val="231F20"/>
                            <w:spacing w:val="-11"/>
                          </w:rPr>
                          <w:t xml:space="preserve"> </w:t>
                        </w:r>
                        <w:r>
                          <w:rPr>
                            <w:color w:val="231F20"/>
                          </w:rPr>
                          <w:t>a</w:t>
                        </w:r>
                        <w:r>
                          <w:rPr>
                            <w:color w:val="231F20"/>
                            <w:spacing w:val="-11"/>
                          </w:rPr>
                          <w:t xml:space="preserve"> </w:t>
                        </w:r>
                        <w:r>
                          <w:rPr>
                            <w:color w:val="231F20"/>
                          </w:rPr>
                          <w:t>heated</w:t>
                        </w:r>
                        <w:r>
                          <w:rPr>
                            <w:color w:val="231F20"/>
                            <w:spacing w:val="-11"/>
                          </w:rPr>
                          <w:t xml:space="preserve"> </w:t>
                        </w:r>
                        <w:r>
                          <w:rPr>
                            <w:color w:val="231F20"/>
                          </w:rPr>
                          <w:t>discussion,</w:t>
                        </w:r>
                        <w:r>
                          <w:rPr>
                            <w:color w:val="231F20"/>
                            <w:spacing w:val="-11"/>
                          </w:rPr>
                          <w:t xml:space="preserve"> </w:t>
                        </w:r>
                        <w:r>
                          <w:rPr>
                            <w:color w:val="231F20"/>
                          </w:rPr>
                          <w:t>no</w:t>
                        </w:r>
                        <w:r>
                          <w:rPr>
                            <w:color w:val="231F20"/>
                            <w:spacing w:val="-11"/>
                          </w:rPr>
                          <w:t xml:space="preserve"> </w:t>
                        </w:r>
                        <w:r>
                          <w:rPr>
                            <w:color w:val="231F20"/>
                          </w:rPr>
                          <w:t>matter</w:t>
                        </w:r>
                        <w:r>
                          <w:rPr>
                            <w:color w:val="231F20"/>
                            <w:spacing w:val="-11"/>
                          </w:rPr>
                          <w:t xml:space="preserve"> </w:t>
                        </w:r>
                        <w:r>
                          <w:rPr>
                            <w:color w:val="231F20"/>
                          </w:rPr>
                          <w:t xml:space="preserve">what </w:t>
                        </w:r>
                        <w:r>
                          <w:rPr>
                            <w:color w:val="231F20"/>
                            <w:spacing w:val="-2"/>
                          </w:rPr>
                          <w:t>the</w:t>
                        </w:r>
                        <w:r>
                          <w:rPr>
                            <w:color w:val="231F20"/>
                            <w:spacing w:val="-8"/>
                          </w:rPr>
                          <w:t xml:space="preserve"> </w:t>
                        </w:r>
                        <w:r>
                          <w:rPr>
                            <w:color w:val="231F20"/>
                            <w:spacing w:val="-2"/>
                          </w:rPr>
                          <w:t>subject,</w:t>
                        </w:r>
                        <w:r>
                          <w:rPr>
                            <w:color w:val="231F20"/>
                            <w:spacing w:val="-8"/>
                          </w:rPr>
                          <w:t xml:space="preserve"> </w:t>
                        </w:r>
                        <w:r>
                          <w:rPr>
                            <w:color w:val="231F20"/>
                            <w:spacing w:val="-2"/>
                          </w:rPr>
                          <w:t>it</w:t>
                        </w:r>
                        <w:r>
                          <w:rPr>
                            <w:color w:val="231F20"/>
                            <w:spacing w:val="-8"/>
                          </w:rPr>
                          <w:t xml:space="preserve"> </w:t>
                        </w:r>
                        <w:r>
                          <w:rPr>
                            <w:color w:val="231F20"/>
                            <w:spacing w:val="-2"/>
                          </w:rPr>
                          <w:t>should</w:t>
                        </w:r>
                        <w:r>
                          <w:rPr>
                            <w:color w:val="231F20"/>
                            <w:spacing w:val="-8"/>
                          </w:rPr>
                          <w:t xml:space="preserve"> </w:t>
                        </w:r>
                        <w:r>
                          <w:rPr>
                            <w:color w:val="231F20"/>
                            <w:spacing w:val="-2"/>
                          </w:rPr>
                          <w:t>be</w:t>
                        </w:r>
                        <w:r>
                          <w:rPr>
                            <w:color w:val="231F20"/>
                            <w:spacing w:val="-8"/>
                          </w:rPr>
                          <w:t xml:space="preserve"> </w:t>
                        </w:r>
                        <w:r>
                          <w:rPr>
                            <w:color w:val="231F20"/>
                            <w:spacing w:val="-2"/>
                          </w:rPr>
                          <w:t>the</w:t>
                        </w:r>
                        <w:r>
                          <w:rPr>
                            <w:color w:val="231F20"/>
                            <w:spacing w:val="-8"/>
                          </w:rPr>
                          <w:t xml:space="preserve"> </w:t>
                        </w:r>
                        <w:r>
                          <w:rPr>
                            <w:color w:val="231F20"/>
                            <w:spacing w:val="-2"/>
                          </w:rPr>
                          <w:t>privilege</w:t>
                        </w:r>
                        <w:r>
                          <w:rPr>
                            <w:color w:val="231F20"/>
                            <w:spacing w:val="-8"/>
                          </w:rPr>
                          <w:t xml:space="preserve"> </w:t>
                        </w:r>
                        <w:r>
                          <w:rPr>
                            <w:color w:val="231F20"/>
                            <w:spacing w:val="-2"/>
                          </w:rPr>
                          <w:t>of</w:t>
                        </w:r>
                        <w:r>
                          <w:rPr>
                            <w:color w:val="231F20"/>
                            <w:spacing w:val="-8"/>
                          </w:rPr>
                          <w:t xml:space="preserve"> </w:t>
                        </w:r>
                        <w:r>
                          <w:rPr>
                            <w:color w:val="231F20"/>
                            <w:spacing w:val="-2"/>
                          </w:rPr>
                          <w:t>either</w:t>
                        </w:r>
                        <w:r>
                          <w:rPr>
                            <w:color w:val="231F20"/>
                            <w:spacing w:val="-8"/>
                          </w:rPr>
                          <w:t xml:space="preserve"> </w:t>
                        </w:r>
                        <w:r>
                          <w:rPr>
                            <w:color w:val="231F20"/>
                            <w:spacing w:val="-2"/>
                          </w:rPr>
                          <w:t>to</w:t>
                        </w:r>
                        <w:r>
                          <w:rPr>
                            <w:color w:val="231F20"/>
                            <w:spacing w:val="-8"/>
                          </w:rPr>
                          <w:t xml:space="preserve"> </w:t>
                        </w:r>
                        <w:r>
                          <w:rPr>
                            <w:color w:val="231F20"/>
                            <w:spacing w:val="-2"/>
                          </w:rPr>
                          <w:t>smile</w:t>
                        </w:r>
                        <w:r>
                          <w:rPr>
                            <w:color w:val="231F20"/>
                            <w:spacing w:val="-8"/>
                          </w:rPr>
                          <w:t xml:space="preserve"> </w:t>
                        </w:r>
                        <w:r>
                          <w:rPr>
                            <w:color w:val="231F20"/>
                            <w:spacing w:val="-2"/>
                          </w:rPr>
                          <w:t xml:space="preserve">and </w:t>
                        </w:r>
                        <w:r>
                          <w:rPr>
                            <w:color w:val="231F20"/>
                            <w:w w:val="105%"/>
                          </w:rPr>
                          <w:t>say,</w:t>
                        </w:r>
                        <w:r>
                          <w:rPr>
                            <w:color w:val="231F20"/>
                            <w:spacing w:val="-10"/>
                            <w:w w:val="105%"/>
                          </w:rPr>
                          <w:t xml:space="preserve"> </w:t>
                        </w:r>
                        <w:r>
                          <w:rPr>
                            <w:color w:val="231F20"/>
                            <w:w w:val="105%"/>
                          </w:rPr>
                          <w:t>“This</w:t>
                        </w:r>
                        <w:r>
                          <w:rPr>
                            <w:color w:val="231F20"/>
                            <w:spacing w:val="-10"/>
                            <w:w w:val="105%"/>
                          </w:rPr>
                          <w:t xml:space="preserve"> </w:t>
                        </w:r>
                        <w:r>
                          <w:rPr>
                            <w:color w:val="231F20"/>
                            <w:w w:val="105%"/>
                          </w:rPr>
                          <w:t>is</w:t>
                        </w:r>
                        <w:r>
                          <w:rPr>
                            <w:color w:val="231F20"/>
                            <w:spacing w:val="-10"/>
                            <w:w w:val="105%"/>
                          </w:rPr>
                          <w:t xml:space="preserve"> </w:t>
                        </w:r>
                        <w:r>
                          <w:rPr>
                            <w:color w:val="231F20"/>
                            <w:w w:val="105%"/>
                          </w:rPr>
                          <w:t>getting</w:t>
                        </w:r>
                        <w:r>
                          <w:rPr>
                            <w:color w:val="231F20"/>
                            <w:spacing w:val="-10"/>
                            <w:w w:val="105%"/>
                          </w:rPr>
                          <w:t xml:space="preserve"> </w:t>
                        </w:r>
                        <w:r>
                          <w:rPr>
                            <w:color w:val="231F20"/>
                            <w:w w:val="105%"/>
                          </w:rPr>
                          <w:t>serious.</w:t>
                        </w:r>
                        <w:r>
                          <w:rPr>
                            <w:color w:val="231F20"/>
                            <w:spacing w:val="27"/>
                            <w:w w:val="105%"/>
                          </w:rPr>
                          <w:t xml:space="preserve"> </w:t>
                        </w:r>
                        <w:r>
                          <w:rPr>
                            <w:color w:val="231F20"/>
                            <w:w w:val="105%"/>
                          </w:rPr>
                          <w:t>I’m</w:t>
                        </w:r>
                        <w:r>
                          <w:rPr>
                            <w:color w:val="231F20"/>
                            <w:spacing w:val="-10"/>
                            <w:w w:val="105%"/>
                          </w:rPr>
                          <w:t xml:space="preserve"> </w:t>
                        </w:r>
                        <w:r>
                          <w:rPr>
                            <w:color w:val="231F20"/>
                            <w:w w:val="105%"/>
                          </w:rPr>
                          <w:t>sorry</w:t>
                        </w:r>
                        <w:r>
                          <w:rPr>
                            <w:color w:val="231F20"/>
                            <w:spacing w:val="-11"/>
                            <w:w w:val="105%"/>
                          </w:rPr>
                          <w:t xml:space="preserve"> </w:t>
                        </w:r>
                        <w:r>
                          <w:rPr>
                            <w:color w:val="231F20"/>
                            <w:w w:val="105%"/>
                          </w:rPr>
                          <w:t>I</w:t>
                        </w:r>
                        <w:r>
                          <w:rPr>
                            <w:color w:val="231F20"/>
                            <w:spacing w:val="-10"/>
                            <w:w w:val="105%"/>
                          </w:rPr>
                          <w:t xml:space="preserve"> </w:t>
                        </w:r>
                        <w:r>
                          <w:rPr>
                            <w:color w:val="231F20"/>
                            <w:w w:val="105%"/>
                          </w:rPr>
                          <w:t>got</w:t>
                        </w:r>
                        <w:r>
                          <w:rPr>
                            <w:color w:val="231F20"/>
                            <w:spacing w:val="-10"/>
                            <w:w w:val="105%"/>
                          </w:rPr>
                          <w:t xml:space="preserve"> </w:t>
                        </w:r>
                        <w:r>
                          <w:rPr>
                            <w:color w:val="231F20"/>
                            <w:w w:val="105%"/>
                          </w:rPr>
                          <w:t xml:space="preserve">disturbed. </w:t>
                        </w:r>
                        <w:r>
                          <w:rPr>
                            <w:color w:val="231F20"/>
                          </w:rPr>
                          <w:t>Let’s</w:t>
                        </w:r>
                        <w:r>
                          <w:rPr>
                            <w:color w:val="231F20"/>
                            <w:spacing w:val="-8"/>
                          </w:rPr>
                          <w:t xml:space="preserve"> </w:t>
                        </w:r>
                        <w:r>
                          <w:rPr>
                            <w:color w:val="231F20"/>
                          </w:rPr>
                          <w:t>talk</w:t>
                        </w:r>
                        <w:r>
                          <w:rPr>
                            <w:color w:val="231F20"/>
                            <w:spacing w:val="-8"/>
                          </w:rPr>
                          <w:t xml:space="preserve"> </w:t>
                        </w:r>
                        <w:r>
                          <w:rPr>
                            <w:color w:val="231F20"/>
                          </w:rPr>
                          <w:t>about</w:t>
                        </w:r>
                        <w:r>
                          <w:rPr>
                            <w:color w:val="231F20"/>
                            <w:spacing w:val="-8"/>
                          </w:rPr>
                          <w:t xml:space="preserve"> </w:t>
                        </w:r>
                        <w:r>
                          <w:rPr>
                            <w:color w:val="231F20"/>
                          </w:rPr>
                          <w:t>it</w:t>
                        </w:r>
                        <w:r>
                          <w:rPr>
                            <w:color w:val="231F20"/>
                            <w:spacing w:val="-8"/>
                          </w:rPr>
                          <w:t xml:space="preserve"> </w:t>
                        </w:r>
                        <w:r>
                          <w:rPr>
                            <w:color w:val="231F20"/>
                          </w:rPr>
                          <w:t>later.”</w:t>
                        </w:r>
                        <w:r>
                          <w:rPr>
                            <w:color w:val="231F20"/>
                            <w:spacing w:val="30"/>
                          </w:rPr>
                          <w:t xml:space="preserve"> </w:t>
                        </w:r>
                        <w:r>
                          <w:rPr>
                            <w:color w:val="231F20"/>
                          </w:rPr>
                          <w:t>If</w:t>
                        </w:r>
                        <w:r>
                          <w:rPr>
                            <w:color w:val="231F20"/>
                            <w:spacing w:val="-8"/>
                          </w:rPr>
                          <w:t xml:space="preserve"> </w:t>
                        </w:r>
                        <w:r>
                          <w:rPr>
                            <w:color w:val="231F20"/>
                          </w:rPr>
                          <w:t>your</w:t>
                        </w:r>
                        <w:r>
                          <w:rPr>
                            <w:color w:val="231F20"/>
                            <w:spacing w:val="-8"/>
                          </w:rPr>
                          <w:t xml:space="preserve"> </w:t>
                        </w:r>
                        <w:r>
                          <w:rPr>
                            <w:color w:val="231F20"/>
                          </w:rPr>
                          <w:t>husband</w:t>
                        </w:r>
                        <w:r>
                          <w:rPr>
                            <w:color w:val="231F20"/>
                            <w:spacing w:val="-8"/>
                          </w:rPr>
                          <w:t xml:space="preserve"> </w:t>
                        </w:r>
                        <w:r>
                          <w:rPr>
                            <w:color w:val="231F20"/>
                          </w:rPr>
                          <w:t>is</w:t>
                        </w:r>
                        <w:r>
                          <w:rPr>
                            <w:color w:val="231F20"/>
                            <w:spacing w:val="-8"/>
                          </w:rPr>
                          <w:t xml:space="preserve"> </w:t>
                        </w:r>
                        <w:r>
                          <w:rPr>
                            <w:color w:val="231F20"/>
                          </w:rPr>
                          <w:t>trying</w:t>
                        </w:r>
                        <w:r>
                          <w:rPr>
                            <w:color w:val="231F20"/>
                            <w:spacing w:val="-8"/>
                          </w:rPr>
                          <w:t xml:space="preserve"> </w:t>
                        </w:r>
                        <w:r>
                          <w:rPr>
                            <w:color w:val="231F20"/>
                          </w:rPr>
                          <w:t>to</w:t>
                        </w:r>
                        <w:r>
                          <w:rPr>
                            <w:color w:val="231F20"/>
                            <w:spacing w:val="-8"/>
                          </w:rPr>
                          <w:t xml:space="preserve"> </w:t>
                        </w:r>
                        <w:r>
                          <w:rPr>
                            <w:color w:val="231F20"/>
                          </w:rPr>
                          <w:t>live on</w:t>
                        </w:r>
                        <w:r>
                          <w:rPr>
                            <w:color w:val="231F20"/>
                            <w:spacing w:val="-12"/>
                          </w:rPr>
                          <w:t xml:space="preserve"> </w:t>
                        </w:r>
                        <w:r>
                          <w:rPr>
                            <w:color w:val="231F20"/>
                          </w:rPr>
                          <w:t>a</w:t>
                        </w:r>
                        <w:r>
                          <w:rPr>
                            <w:color w:val="231F20"/>
                            <w:spacing w:val="-11"/>
                          </w:rPr>
                          <w:t xml:space="preserve"> </w:t>
                        </w:r>
                        <w:r>
                          <w:rPr>
                            <w:color w:val="231F20"/>
                          </w:rPr>
                          <w:t>spiritual</w:t>
                        </w:r>
                        <w:r>
                          <w:rPr>
                            <w:color w:val="231F20"/>
                            <w:spacing w:val="-11"/>
                          </w:rPr>
                          <w:t xml:space="preserve"> </w:t>
                        </w:r>
                        <w:r>
                          <w:rPr>
                            <w:color w:val="231F20"/>
                          </w:rPr>
                          <w:t>basis,</w:t>
                        </w:r>
                        <w:r>
                          <w:rPr>
                            <w:color w:val="231F20"/>
                            <w:spacing w:val="-11"/>
                          </w:rPr>
                          <w:t xml:space="preserve"> </w:t>
                        </w:r>
                        <w:r>
                          <w:rPr>
                            <w:color w:val="231F20"/>
                          </w:rPr>
                          <w:t>he</w:t>
                        </w:r>
                        <w:r>
                          <w:rPr>
                            <w:color w:val="231F20"/>
                            <w:spacing w:val="-12"/>
                          </w:rPr>
                          <w:t xml:space="preserve"> </w:t>
                        </w:r>
                        <w:r>
                          <w:rPr>
                            <w:color w:val="231F20"/>
                          </w:rPr>
                          <w:t>will</w:t>
                        </w:r>
                        <w:r>
                          <w:rPr>
                            <w:color w:val="231F20"/>
                            <w:spacing w:val="-11"/>
                          </w:rPr>
                          <w:t xml:space="preserve"> </w:t>
                        </w:r>
                        <w:r>
                          <w:rPr>
                            <w:color w:val="231F20"/>
                          </w:rPr>
                          <w:t>also</w:t>
                        </w:r>
                        <w:r>
                          <w:rPr>
                            <w:color w:val="231F20"/>
                            <w:spacing w:val="-11"/>
                          </w:rPr>
                          <w:t xml:space="preserve"> </w:t>
                        </w:r>
                        <w:r>
                          <w:rPr>
                            <w:color w:val="231F20"/>
                          </w:rPr>
                          <w:t>be</w:t>
                        </w:r>
                        <w:r>
                          <w:rPr>
                            <w:color w:val="231F20"/>
                            <w:spacing w:val="-11"/>
                          </w:rPr>
                          <w:t xml:space="preserve"> </w:t>
                        </w:r>
                        <w:r>
                          <w:rPr>
                            <w:color w:val="231F20"/>
                          </w:rPr>
                          <w:t>doing</w:t>
                        </w:r>
                        <w:r>
                          <w:rPr>
                            <w:color w:val="231F20"/>
                            <w:spacing w:val="-12"/>
                          </w:rPr>
                          <w:t xml:space="preserve"> </w:t>
                        </w:r>
                        <w:r>
                          <w:rPr>
                            <w:color w:val="231F20"/>
                          </w:rPr>
                          <w:t>everything</w:t>
                        </w:r>
                        <w:r>
                          <w:rPr>
                            <w:color w:val="231F20"/>
                            <w:spacing w:val="-11"/>
                          </w:rPr>
                          <w:t xml:space="preserve"> </w:t>
                        </w:r>
                        <w:r>
                          <w:rPr>
                            <w:color w:val="231F20"/>
                          </w:rPr>
                          <w:t>in</w:t>
                        </w:r>
                        <w:r>
                          <w:rPr>
                            <w:color w:val="231F20"/>
                            <w:spacing w:val="-11"/>
                          </w:rPr>
                          <w:t xml:space="preserve"> </w:t>
                        </w:r>
                        <w:r>
                          <w:rPr>
                            <w:color w:val="231F20"/>
                          </w:rPr>
                          <w:t xml:space="preserve">his </w:t>
                        </w:r>
                        <w:r>
                          <w:rPr>
                            <w:color w:val="231F20"/>
                            <w:w w:val="105%"/>
                          </w:rPr>
                          <w:t>power</w:t>
                        </w:r>
                        <w:r>
                          <w:rPr>
                            <w:color w:val="231F20"/>
                            <w:spacing w:val="-7"/>
                            <w:w w:val="105%"/>
                          </w:rPr>
                          <w:t xml:space="preserve"> </w:t>
                        </w:r>
                        <w:r>
                          <w:rPr>
                            <w:color w:val="231F20"/>
                            <w:w w:val="105%"/>
                          </w:rPr>
                          <w:t>to</w:t>
                        </w:r>
                        <w:r>
                          <w:rPr>
                            <w:color w:val="231F20"/>
                            <w:spacing w:val="-7"/>
                            <w:w w:val="105%"/>
                          </w:rPr>
                          <w:t xml:space="preserve"> </w:t>
                        </w:r>
                        <w:r>
                          <w:rPr>
                            <w:color w:val="231F20"/>
                            <w:w w:val="105%"/>
                          </w:rPr>
                          <w:t>avoid</w:t>
                        </w:r>
                        <w:r>
                          <w:rPr>
                            <w:color w:val="231F20"/>
                            <w:spacing w:val="-7"/>
                            <w:w w:val="105%"/>
                          </w:rPr>
                          <w:t xml:space="preserve"> </w:t>
                        </w:r>
                        <w:r>
                          <w:rPr>
                            <w:color w:val="231F20"/>
                            <w:w w:val="105%"/>
                          </w:rPr>
                          <w:t>disagreement</w:t>
                        </w:r>
                        <w:r>
                          <w:rPr>
                            <w:color w:val="231F20"/>
                            <w:spacing w:val="-7"/>
                            <w:w w:val="105%"/>
                          </w:rPr>
                          <w:t xml:space="preserve"> </w:t>
                        </w:r>
                        <w:r>
                          <w:rPr>
                            <w:color w:val="231F20"/>
                            <w:w w:val="105%"/>
                          </w:rPr>
                          <w:t>or</w:t>
                        </w:r>
                        <w:r>
                          <w:rPr>
                            <w:color w:val="231F20"/>
                            <w:spacing w:val="-7"/>
                            <w:w w:val="105%"/>
                          </w:rPr>
                          <w:t xml:space="preserve"> </w:t>
                        </w:r>
                        <w:r>
                          <w:rPr>
                            <w:color w:val="231F20"/>
                            <w:w w:val="105%"/>
                          </w:rPr>
                          <w:t>contention.</w:t>
                        </w:r>
                      </w:p>
                      <w:p w14:paraId="62F557C4" w14:textId="77777777" w:rsidR="00000000" w:rsidRDefault="00000000">
                        <w:pPr>
                          <w:pStyle w:val="BodyText"/>
                          <w:kinsoku w:val="0"/>
                          <w:overflowPunct w:val="0"/>
                          <w:spacing w:before="0.15pt" w:line="12.95pt" w:lineRule="auto"/>
                          <w:ind w:end="1.05pt"/>
                          <w:jc w:val="end"/>
                          <w:rPr>
                            <w:color w:val="231F20"/>
                            <w:spacing w:val="-5"/>
                            <w:w w:val="105%"/>
                          </w:rPr>
                        </w:pPr>
                        <w:r>
                          <w:rPr>
                            <w:color w:val="231F20"/>
                            <w:spacing w:val="-2"/>
                            <w:w w:val="105%"/>
                          </w:rPr>
                          <w:t>Your</w:t>
                        </w:r>
                        <w:r>
                          <w:rPr>
                            <w:color w:val="231F20"/>
                            <w:spacing w:val="-10"/>
                            <w:w w:val="105%"/>
                          </w:rPr>
                          <w:t xml:space="preserve"> </w:t>
                        </w:r>
                        <w:r>
                          <w:rPr>
                            <w:color w:val="231F20"/>
                            <w:spacing w:val="-2"/>
                            <w:w w:val="105%"/>
                          </w:rPr>
                          <w:t>husband</w:t>
                        </w:r>
                        <w:r>
                          <w:rPr>
                            <w:color w:val="231F20"/>
                            <w:spacing w:val="-10"/>
                            <w:w w:val="105%"/>
                          </w:rPr>
                          <w:t xml:space="preserve"> </w:t>
                        </w:r>
                        <w:r>
                          <w:rPr>
                            <w:color w:val="231F20"/>
                            <w:spacing w:val="-2"/>
                            <w:w w:val="105%"/>
                          </w:rPr>
                          <w:t>knows</w:t>
                        </w:r>
                        <w:r>
                          <w:rPr>
                            <w:color w:val="231F20"/>
                            <w:spacing w:val="-10"/>
                            <w:w w:val="105%"/>
                          </w:rPr>
                          <w:t xml:space="preserve"> </w:t>
                        </w:r>
                        <w:r>
                          <w:rPr>
                            <w:color w:val="231F20"/>
                            <w:spacing w:val="-2"/>
                            <w:w w:val="105%"/>
                          </w:rPr>
                          <w:t>he</w:t>
                        </w:r>
                        <w:r>
                          <w:rPr>
                            <w:color w:val="231F20"/>
                            <w:spacing w:val="-10"/>
                            <w:w w:val="105%"/>
                          </w:rPr>
                          <w:t xml:space="preserve"> </w:t>
                        </w:r>
                        <w:r>
                          <w:rPr>
                            <w:color w:val="231F20"/>
                            <w:spacing w:val="-2"/>
                            <w:w w:val="105%"/>
                          </w:rPr>
                          <w:t>owes</w:t>
                        </w:r>
                        <w:r>
                          <w:rPr>
                            <w:color w:val="231F20"/>
                            <w:spacing w:val="-10"/>
                            <w:w w:val="105%"/>
                          </w:rPr>
                          <w:t xml:space="preserve"> </w:t>
                        </w:r>
                        <w:r>
                          <w:rPr>
                            <w:color w:val="231F20"/>
                            <w:spacing w:val="-2"/>
                            <w:w w:val="105%"/>
                          </w:rPr>
                          <w:t>you</w:t>
                        </w:r>
                        <w:r>
                          <w:rPr>
                            <w:color w:val="231F20"/>
                            <w:spacing w:val="-9"/>
                            <w:w w:val="105%"/>
                          </w:rPr>
                          <w:t xml:space="preserve"> </w:t>
                        </w:r>
                        <w:r>
                          <w:rPr>
                            <w:color w:val="231F20"/>
                            <w:spacing w:val="-2"/>
                            <w:w w:val="105%"/>
                          </w:rPr>
                          <w:t>more</w:t>
                        </w:r>
                        <w:r>
                          <w:rPr>
                            <w:color w:val="231F20"/>
                            <w:spacing w:val="-10"/>
                            <w:w w:val="105%"/>
                          </w:rPr>
                          <w:t xml:space="preserve"> </w:t>
                        </w:r>
                        <w:r>
                          <w:rPr>
                            <w:color w:val="231F20"/>
                            <w:spacing w:val="-2"/>
                            <w:w w:val="105%"/>
                          </w:rPr>
                          <w:t>than</w:t>
                        </w:r>
                        <w:r>
                          <w:rPr>
                            <w:color w:val="231F20"/>
                            <w:spacing w:val="-10"/>
                            <w:w w:val="105%"/>
                          </w:rPr>
                          <w:t xml:space="preserve"> </w:t>
                        </w:r>
                        <w:r>
                          <w:rPr>
                            <w:color w:val="231F20"/>
                            <w:spacing w:val="-2"/>
                            <w:w w:val="105%"/>
                          </w:rPr>
                          <w:t xml:space="preserve">sobriety. </w:t>
                        </w:r>
                        <w:r>
                          <w:rPr>
                            <w:color w:val="231F20"/>
                            <w:w w:val="105%"/>
                          </w:rPr>
                          <w:t>He</w:t>
                        </w:r>
                        <w:r>
                          <w:rPr>
                            <w:color w:val="231F20"/>
                            <w:spacing w:val="-3"/>
                            <w:w w:val="105%"/>
                          </w:rPr>
                          <w:t xml:space="preserve"> </w:t>
                        </w:r>
                        <w:r>
                          <w:rPr>
                            <w:color w:val="231F20"/>
                            <w:w w:val="105%"/>
                          </w:rPr>
                          <w:t>wants</w:t>
                        </w:r>
                        <w:r>
                          <w:rPr>
                            <w:color w:val="231F20"/>
                            <w:spacing w:val="-3"/>
                            <w:w w:val="105%"/>
                          </w:rPr>
                          <w:t xml:space="preserve"> </w:t>
                        </w:r>
                        <w:r>
                          <w:rPr>
                            <w:color w:val="231F20"/>
                            <w:w w:val="105%"/>
                          </w:rPr>
                          <w:t>to</w:t>
                        </w:r>
                        <w:r>
                          <w:rPr>
                            <w:color w:val="231F20"/>
                            <w:spacing w:val="-3"/>
                            <w:w w:val="105%"/>
                          </w:rPr>
                          <w:t xml:space="preserve"> </w:t>
                        </w:r>
                        <w:r>
                          <w:rPr>
                            <w:color w:val="231F20"/>
                            <w:w w:val="105%"/>
                          </w:rPr>
                          <w:t>make</w:t>
                        </w:r>
                        <w:r>
                          <w:rPr>
                            <w:color w:val="231F20"/>
                            <w:spacing w:val="-3"/>
                            <w:w w:val="105%"/>
                          </w:rPr>
                          <w:t xml:space="preserve"> </w:t>
                        </w:r>
                        <w:r>
                          <w:rPr>
                            <w:color w:val="231F20"/>
                            <w:w w:val="105%"/>
                          </w:rPr>
                          <w:t>good.</w:t>
                        </w:r>
                        <w:r>
                          <w:rPr>
                            <w:color w:val="231F20"/>
                            <w:spacing w:val="40"/>
                            <w:w w:val="105%"/>
                          </w:rPr>
                          <w:t xml:space="preserve"> </w:t>
                        </w:r>
                        <w:r>
                          <w:rPr>
                            <w:color w:val="231F20"/>
                            <w:w w:val="105%"/>
                          </w:rPr>
                          <w:t>Yet</w:t>
                        </w:r>
                        <w:r>
                          <w:rPr>
                            <w:color w:val="231F20"/>
                            <w:spacing w:val="-3"/>
                            <w:w w:val="105%"/>
                          </w:rPr>
                          <w:t xml:space="preserve"> </w:t>
                        </w:r>
                        <w:r>
                          <w:rPr>
                            <w:color w:val="231F20"/>
                            <w:w w:val="105%"/>
                          </w:rPr>
                          <w:t>you</w:t>
                        </w:r>
                        <w:r>
                          <w:rPr>
                            <w:color w:val="231F20"/>
                            <w:spacing w:val="-3"/>
                            <w:w w:val="105%"/>
                          </w:rPr>
                          <w:t xml:space="preserve"> </w:t>
                        </w:r>
                        <w:r>
                          <w:rPr>
                            <w:color w:val="231F20"/>
                            <w:w w:val="105%"/>
                          </w:rPr>
                          <w:t>must</w:t>
                        </w:r>
                        <w:r>
                          <w:rPr>
                            <w:color w:val="231F20"/>
                            <w:spacing w:val="-3"/>
                            <w:w w:val="105%"/>
                          </w:rPr>
                          <w:t xml:space="preserve"> </w:t>
                        </w:r>
                        <w:r>
                          <w:rPr>
                            <w:color w:val="231F20"/>
                            <w:w w:val="105%"/>
                          </w:rPr>
                          <w:t>not</w:t>
                        </w:r>
                        <w:r>
                          <w:rPr>
                            <w:color w:val="231F20"/>
                            <w:spacing w:val="-3"/>
                            <w:w w:val="105%"/>
                          </w:rPr>
                          <w:t xml:space="preserve"> </w:t>
                        </w:r>
                        <w:r>
                          <w:rPr>
                            <w:color w:val="231F20"/>
                            <w:w w:val="105%"/>
                          </w:rPr>
                          <w:t>expect</w:t>
                        </w:r>
                        <w:r>
                          <w:rPr>
                            <w:color w:val="231F20"/>
                            <w:spacing w:val="-3"/>
                            <w:w w:val="105%"/>
                          </w:rPr>
                          <w:t xml:space="preserve"> </w:t>
                        </w:r>
                        <w:r>
                          <w:rPr>
                            <w:color w:val="231F20"/>
                            <w:w w:val="105%"/>
                          </w:rPr>
                          <w:t>too much.</w:t>
                        </w:r>
                        <w:r>
                          <w:rPr>
                            <w:color w:val="231F20"/>
                            <w:spacing w:val="8"/>
                            <w:w w:val="105%"/>
                          </w:rPr>
                          <w:t xml:space="preserve"> </w:t>
                        </w:r>
                        <w:r>
                          <w:rPr>
                            <w:color w:val="231F20"/>
                            <w:w w:val="105%"/>
                          </w:rPr>
                          <w:t>His</w:t>
                        </w:r>
                        <w:r>
                          <w:rPr>
                            <w:color w:val="231F20"/>
                            <w:spacing w:val="-12"/>
                            <w:w w:val="105%"/>
                          </w:rPr>
                          <w:t xml:space="preserve"> </w:t>
                        </w:r>
                        <w:r>
                          <w:rPr>
                            <w:color w:val="231F20"/>
                            <w:w w:val="105%"/>
                          </w:rPr>
                          <w:t>ways</w:t>
                        </w:r>
                        <w:r>
                          <w:rPr>
                            <w:color w:val="231F20"/>
                            <w:spacing w:val="-12"/>
                            <w:w w:val="105%"/>
                          </w:rPr>
                          <w:t xml:space="preserve"> </w:t>
                        </w:r>
                        <w:r>
                          <w:rPr>
                            <w:color w:val="231F20"/>
                            <w:w w:val="105%"/>
                          </w:rPr>
                          <w:t>of</w:t>
                        </w:r>
                        <w:r>
                          <w:rPr>
                            <w:color w:val="231F20"/>
                            <w:spacing w:val="-12"/>
                            <w:w w:val="105%"/>
                          </w:rPr>
                          <w:t xml:space="preserve"> </w:t>
                        </w:r>
                        <w:r>
                          <w:rPr>
                            <w:color w:val="231F20"/>
                            <w:w w:val="105%"/>
                          </w:rPr>
                          <w:t>thinking</w:t>
                        </w:r>
                        <w:r>
                          <w:rPr>
                            <w:color w:val="231F20"/>
                            <w:spacing w:val="-12"/>
                            <w:w w:val="105%"/>
                          </w:rPr>
                          <w:t xml:space="preserve"> </w:t>
                        </w:r>
                        <w:r>
                          <w:rPr>
                            <w:color w:val="231F20"/>
                            <w:w w:val="105%"/>
                          </w:rPr>
                          <w:t>and</w:t>
                        </w:r>
                        <w:r>
                          <w:rPr>
                            <w:color w:val="231F20"/>
                            <w:spacing w:val="-12"/>
                            <w:w w:val="105%"/>
                          </w:rPr>
                          <w:t xml:space="preserve"> </w:t>
                        </w:r>
                        <w:r>
                          <w:rPr>
                            <w:color w:val="231F20"/>
                            <w:w w:val="105%"/>
                          </w:rPr>
                          <w:t>doing</w:t>
                        </w:r>
                        <w:r>
                          <w:rPr>
                            <w:color w:val="231F20"/>
                            <w:spacing w:val="-11"/>
                            <w:w w:val="105%"/>
                          </w:rPr>
                          <w:t xml:space="preserve"> </w:t>
                        </w:r>
                        <w:r>
                          <w:rPr>
                            <w:color w:val="231F20"/>
                            <w:w w:val="105%"/>
                          </w:rPr>
                          <w:t>are</w:t>
                        </w:r>
                        <w:r>
                          <w:rPr>
                            <w:color w:val="231F20"/>
                            <w:spacing w:val="-12"/>
                            <w:w w:val="105%"/>
                          </w:rPr>
                          <w:t xml:space="preserve"> </w:t>
                        </w:r>
                        <w:r>
                          <w:rPr>
                            <w:color w:val="231F20"/>
                            <w:w w:val="105%"/>
                          </w:rPr>
                          <w:t>the</w:t>
                        </w:r>
                        <w:r>
                          <w:rPr>
                            <w:color w:val="231F20"/>
                            <w:spacing w:val="-12"/>
                            <w:w w:val="105%"/>
                          </w:rPr>
                          <w:t xml:space="preserve"> </w:t>
                        </w:r>
                        <w:r>
                          <w:rPr>
                            <w:color w:val="231F20"/>
                            <w:w w:val="105%"/>
                          </w:rPr>
                          <w:t>habits</w:t>
                        </w:r>
                        <w:r>
                          <w:rPr>
                            <w:color w:val="231F20"/>
                            <w:spacing w:val="-12"/>
                            <w:w w:val="105%"/>
                          </w:rPr>
                          <w:t xml:space="preserve"> </w:t>
                        </w:r>
                        <w:r>
                          <w:rPr>
                            <w:color w:val="231F20"/>
                            <w:w w:val="105%"/>
                          </w:rPr>
                          <w:t xml:space="preserve">of </w:t>
                        </w:r>
                        <w:r>
                          <w:rPr>
                            <w:color w:val="231F20"/>
                          </w:rPr>
                          <w:t>years.</w:t>
                        </w:r>
                        <w:r>
                          <w:rPr>
                            <w:color w:val="231F20"/>
                            <w:spacing w:val="8"/>
                          </w:rPr>
                          <w:t xml:space="preserve"> </w:t>
                        </w:r>
                        <w:r>
                          <w:rPr>
                            <w:color w:val="231F20"/>
                          </w:rPr>
                          <w:t>Patience,</w:t>
                        </w:r>
                        <w:r>
                          <w:rPr>
                            <w:color w:val="231F20"/>
                            <w:spacing w:val="-16"/>
                          </w:rPr>
                          <w:t xml:space="preserve"> </w:t>
                        </w:r>
                        <w:r>
                          <w:rPr>
                            <w:color w:val="231F20"/>
                          </w:rPr>
                          <w:t>tolerance,</w:t>
                        </w:r>
                        <w:r>
                          <w:rPr>
                            <w:color w:val="231F20"/>
                            <w:spacing w:val="-15"/>
                          </w:rPr>
                          <w:t xml:space="preserve"> </w:t>
                        </w:r>
                        <w:r>
                          <w:rPr>
                            <w:color w:val="231F20"/>
                          </w:rPr>
                          <w:t>understanding</w:t>
                        </w:r>
                        <w:r>
                          <w:rPr>
                            <w:color w:val="231F20"/>
                            <w:spacing w:val="-16"/>
                          </w:rPr>
                          <w:t xml:space="preserve"> </w:t>
                        </w:r>
                        <w:r>
                          <w:rPr>
                            <w:color w:val="231F20"/>
                          </w:rPr>
                          <w:t>and</w:t>
                        </w:r>
                        <w:r>
                          <w:rPr>
                            <w:color w:val="231F20"/>
                            <w:spacing w:val="-15"/>
                          </w:rPr>
                          <w:t xml:space="preserve"> </w:t>
                        </w:r>
                        <w:r>
                          <w:rPr>
                            <w:color w:val="231F20"/>
                          </w:rPr>
                          <w:t>love</w:t>
                        </w:r>
                        <w:r>
                          <w:rPr>
                            <w:color w:val="231F20"/>
                            <w:spacing w:val="-15"/>
                          </w:rPr>
                          <w:t xml:space="preserve"> </w:t>
                        </w:r>
                        <w:r>
                          <w:rPr>
                            <w:color w:val="231F20"/>
                          </w:rPr>
                          <w:t>are</w:t>
                        </w:r>
                        <w:r>
                          <w:rPr>
                            <w:color w:val="231F20"/>
                            <w:spacing w:val="-15"/>
                          </w:rPr>
                          <w:t xml:space="preserve"> </w:t>
                        </w:r>
                        <w:r>
                          <w:rPr>
                            <w:color w:val="231F20"/>
                          </w:rPr>
                          <w:t>the watchwords.</w:t>
                        </w:r>
                        <w:r>
                          <w:rPr>
                            <w:color w:val="231F20"/>
                            <w:spacing w:val="29"/>
                          </w:rPr>
                          <w:t xml:space="preserve"> </w:t>
                        </w:r>
                        <w:r>
                          <w:rPr>
                            <w:color w:val="231F20"/>
                          </w:rPr>
                          <w:t>Show</w:t>
                        </w:r>
                        <w:r>
                          <w:rPr>
                            <w:color w:val="231F20"/>
                            <w:spacing w:val="-9"/>
                          </w:rPr>
                          <w:t xml:space="preserve"> </w:t>
                        </w:r>
                        <w:r>
                          <w:rPr>
                            <w:color w:val="231F20"/>
                          </w:rPr>
                          <w:t>him</w:t>
                        </w:r>
                        <w:r>
                          <w:rPr>
                            <w:color w:val="231F20"/>
                            <w:spacing w:val="-9"/>
                          </w:rPr>
                          <w:t xml:space="preserve"> </w:t>
                        </w:r>
                        <w:r>
                          <w:rPr>
                            <w:color w:val="231F20"/>
                          </w:rPr>
                          <w:t>these</w:t>
                        </w:r>
                        <w:r>
                          <w:rPr>
                            <w:color w:val="231F20"/>
                            <w:spacing w:val="-9"/>
                          </w:rPr>
                          <w:t xml:space="preserve"> </w:t>
                        </w:r>
                        <w:r>
                          <w:rPr>
                            <w:color w:val="231F20"/>
                          </w:rPr>
                          <w:t>things</w:t>
                        </w:r>
                        <w:r>
                          <w:rPr>
                            <w:color w:val="231F20"/>
                            <w:spacing w:val="-9"/>
                          </w:rPr>
                          <w:t xml:space="preserve"> </w:t>
                        </w:r>
                        <w:r>
                          <w:rPr>
                            <w:color w:val="231F20"/>
                          </w:rPr>
                          <w:t>in</w:t>
                        </w:r>
                        <w:r>
                          <w:rPr>
                            <w:color w:val="231F20"/>
                            <w:spacing w:val="-9"/>
                          </w:rPr>
                          <w:t xml:space="preserve"> </w:t>
                        </w:r>
                        <w:r>
                          <w:rPr>
                            <w:color w:val="231F20"/>
                          </w:rPr>
                          <w:t>yourself</w:t>
                        </w:r>
                        <w:r>
                          <w:rPr>
                            <w:color w:val="231F20"/>
                            <w:spacing w:val="-9"/>
                          </w:rPr>
                          <w:t xml:space="preserve"> </w:t>
                        </w:r>
                        <w:r>
                          <w:rPr>
                            <w:color w:val="231F20"/>
                          </w:rPr>
                          <w:t>and</w:t>
                        </w:r>
                        <w:r>
                          <w:rPr>
                            <w:color w:val="231F20"/>
                            <w:spacing w:val="-9"/>
                          </w:rPr>
                          <w:t xml:space="preserve"> </w:t>
                        </w:r>
                        <w:r>
                          <w:rPr>
                            <w:color w:val="231F20"/>
                          </w:rPr>
                          <w:t>they will</w:t>
                        </w:r>
                        <w:r>
                          <w:rPr>
                            <w:color w:val="231F20"/>
                            <w:spacing w:val="-16"/>
                          </w:rPr>
                          <w:t xml:space="preserve"> </w:t>
                        </w:r>
                        <w:r>
                          <w:rPr>
                            <w:color w:val="231F20"/>
                          </w:rPr>
                          <w:t>be</w:t>
                        </w:r>
                        <w:r>
                          <w:rPr>
                            <w:color w:val="231F20"/>
                            <w:spacing w:val="-16"/>
                          </w:rPr>
                          <w:t xml:space="preserve"> </w:t>
                        </w:r>
                        <w:r>
                          <w:rPr>
                            <w:color w:val="231F20"/>
                          </w:rPr>
                          <w:t>reflected</w:t>
                        </w:r>
                        <w:r>
                          <w:rPr>
                            <w:color w:val="231F20"/>
                            <w:spacing w:val="-16"/>
                          </w:rPr>
                          <w:t xml:space="preserve"> </w:t>
                        </w:r>
                        <w:r>
                          <w:rPr>
                            <w:color w:val="231F20"/>
                          </w:rPr>
                          <w:t>back</w:t>
                        </w:r>
                        <w:r>
                          <w:rPr>
                            <w:color w:val="231F20"/>
                            <w:spacing w:val="-16"/>
                          </w:rPr>
                          <w:t xml:space="preserve"> </w:t>
                        </w:r>
                        <w:r>
                          <w:rPr>
                            <w:color w:val="231F20"/>
                          </w:rPr>
                          <w:t>to</w:t>
                        </w:r>
                        <w:r>
                          <w:rPr>
                            <w:color w:val="231F20"/>
                            <w:spacing w:val="-16"/>
                          </w:rPr>
                          <w:t xml:space="preserve"> </w:t>
                        </w:r>
                        <w:r>
                          <w:rPr>
                            <w:color w:val="231F20"/>
                          </w:rPr>
                          <w:t>you</w:t>
                        </w:r>
                        <w:r>
                          <w:rPr>
                            <w:color w:val="231F20"/>
                            <w:spacing w:val="-16"/>
                          </w:rPr>
                          <w:t xml:space="preserve"> </w:t>
                        </w:r>
                        <w:r>
                          <w:rPr>
                            <w:color w:val="231F20"/>
                          </w:rPr>
                          <w:t>from</w:t>
                        </w:r>
                        <w:r>
                          <w:rPr>
                            <w:color w:val="231F20"/>
                            <w:spacing w:val="-16"/>
                          </w:rPr>
                          <w:t xml:space="preserve"> </w:t>
                        </w:r>
                        <w:r>
                          <w:rPr>
                            <w:color w:val="231F20"/>
                          </w:rPr>
                          <w:t>him.</w:t>
                        </w:r>
                        <w:r>
                          <w:rPr>
                            <w:color w:val="231F20"/>
                            <w:spacing w:val="16"/>
                          </w:rPr>
                          <w:t xml:space="preserve"> </w:t>
                        </w:r>
                        <w:r>
                          <w:rPr>
                            <w:color w:val="231F20"/>
                          </w:rPr>
                          <w:t>Live</w:t>
                        </w:r>
                        <w:r>
                          <w:rPr>
                            <w:color w:val="231F20"/>
                            <w:spacing w:val="-16"/>
                          </w:rPr>
                          <w:t xml:space="preserve"> </w:t>
                        </w:r>
                        <w:r>
                          <w:rPr>
                            <w:color w:val="231F20"/>
                          </w:rPr>
                          <w:t>and</w:t>
                        </w:r>
                        <w:r>
                          <w:rPr>
                            <w:color w:val="231F20"/>
                            <w:spacing w:val="-16"/>
                          </w:rPr>
                          <w:t xml:space="preserve"> </w:t>
                        </w:r>
                        <w:r>
                          <w:rPr>
                            <w:color w:val="231F20"/>
                          </w:rPr>
                          <w:t>let</w:t>
                        </w:r>
                        <w:r>
                          <w:rPr>
                            <w:color w:val="231F20"/>
                            <w:spacing w:val="-16"/>
                          </w:rPr>
                          <w:t xml:space="preserve"> </w:t>
                        </w:r>
                        <w:r>
                          <w:rPr>
                            <w:color w:val="231F20"/>
                          </w:rPr>
                          <w:t>live</w:t>
                        </w:r>
                        <w:r>
                          <w:rPr>
                            <w:color w:val="231F20"/>
                            <w:spacing w:val="-16"/>
                          </w:rPr>
                          <w:t xml:space="preserve"> </w:t>
                        </w:r>
                        <w:r>
                          <w:rPr>
                            <w:color w:val="231F20"/>
                          </w:rPr>
                          <w:t xml:space="preserve">is </w:t>
                        </w:r>
                        <w:r>
                          <w:rPr>
                            <w:color w:val="231F20"/>
                            <w:spacing w:val="-2"/>
                            <w:w w:val="105%"/>
                          </w:rPr>
                          <w:t>the</w:t>
                        </w:r>
                        <w:r>
                          <w:rPr>
                            <w:color w:val="231F20"/>
                            <w:spacing w:val="-10"/>
                            <w:w w:val="105%"/>
                          </w:rPr>
                          <w:t xml:space="preserve"> </w:t>
                        </w:r>
                        <w:r>
                          <w:rPr>
                            <w:color w:val="231F20"/>
                            <w:spacing w:val="-2"/>
                            <w:w w:val="105%"/>
                          </w:rPr>
                          <w:t>rule.</w:t>
                        </w:r>
                        <w:r>
                          <w:rPr>
                            <w:color w:val="231F20"/>
                            <w:spacing w:val="27"/>
                            <w:w w:val="105%"/>
                          </w:rPr>
                          <w:t xml:space="preserve"> </w:t>
                        </w:r>
                        <w:r>
                          <w:rPr>
                            <w:color w:val="231F20"/>
                            <w:spacing w:val="-2"/>
                            <w:w w:val="105%"/>
                          </w:rPr>
                          <w:t>If</w:t>
                        </w:r>
                        <w:r>
                          <w:rPr>
                            <w:color w:val="231F20"/>
                            <w:spacing w:val="-10"/>
                            <w:w w:val="105%"/>
                          </w:rPr>
                          <w:t xml:space="preserve"> </w:t>
                        </w:r>
                        <w:r>
                          <w:rPr>
                            <w:color w:val="231F20"/>
                            <w:spacing w:val="-2"/>
                            <w:w w:val="105%"/>
                          </w:rPr>
                          <w:t>you</w:t>
                        </w:r>
                        <w:r>
                          <w:rPr>
                            <w:color w:val="231F20"/>
                            <w:spacing w:val="-10"/>
                            <w:w w:val="105%"/>
                          </w:rPr>
                          <w:t xml:space="preserve"> </w:t>
                        </w:r>
                        <w:r>
                          <w:rPr>
                            <w:color w:val="231F20"/>
                            <w:spacing w:val="-2"/>
                            <w:w w:val="105%"/>
                          </w:rPr>
                          <w:t>both</w:t>
                        </w:r>
                        <w:r>
                          <w:rPr>
                            <w:color w:val="231F20"/>
                            <w:spacing w:val="-10"/>
                            <w:w w:val="105%"/>
                          </w:rPr>
                          <w:t xml:space="preserve"> </w:t>
                        </w:r>
                        <w:r>
                          <w:rPr>
                            <w:color w:val="231F20"/>
                            <w:spacing w:val="-2"/>
                            <w:w w:val="105%"/>
                          </w:rPr>
                          <w:t>show</w:t>
                        </w:r>
                        <w:r>
                          <w:rPr>
                            <w:color w:val="231F20"/>
                            <w:spacing w:val="-10"/>
                            <w:w w:val="105%"/>
                          </w:rPr>
                          <w:t xml:space="preserve"> </w:t>
                        </w:r>
                        <w:r>
                          <w:rPr>
                            <w:color w:val="231F20"/>
                            <w:spacing w:val="-2"/>
                            <w:w w:val="105%"/>
                          </w:rPr>
                          <w:t>a</w:t>
                        </w:r>
                        <w:r>
                          <w:rPr>
                            <w:color w:val="231F20"/>
                            <w:spacing w:val="-9"/>
                            <w:w w:val="105%"/>
                          </w:rPr>
                          <w:t xml:space="preserve"> </w:t>
                        </w:r>
                        <w:r>
                          <w:rPr>
                            <w:color w:val="231F20"/>
                            <w:spacing w:val="-2"/>
                            <w:w w:val="105%"/>
                          </w:rPr>
                          <w:t>willingness</w:t>
                        </w:r>
                        <w:r>
                          <w:rPr>
                            <w:color w:val="231F20"/>
                            <w:spacing w:val="-10"/>
                            <w:w w:val="105%"/>
                          </w:rPr>
                          <w:t xml:space="preserve"> </w:t>
                        </w:r>
                        <w:r>
                          <w:rPr>
                            <w:color w:val="231F20"/>
                            <w:spacing w:val="-2"/>
                            <w:w w:val="105%"/>
                          </w:rPr>
                          <w:t>to</w:t>
                        </w:r>
                        <w:r>
                          <w:rPr>
                            <w:color w:val="231F20"/>
                            <w:spacing w:val="-10"/>
                            <w:w w:val="105%"/>
                          </w:rPr>
                          <w:t xml:space="preserve"> </w:t>
                        </w:r>
                        <w:r>
                          <w:rPr>
                            <w:color w:val="231F20"/>
                            <w:spacing w:val="-2"/>
                            <w:w w:val="105%"/>
                          </w:rPr>
                          <w:t>remedy</w:t>
                        </w:r>
                        <w:r>
                          <w:rPr>
                            <w:color w:val="231F20"/>
                            <w:spacing w:val="-10"/>
                            <w:w w:val="105%"/>
                          </w:rPr>
                          <w:t xml:space="preserve"> </w:t>
                        </w:r>
                        <w:r>
                          <w:rPr>
                            <w:color w:val="231F20"/>
                            <w:spacing w:val="-2"/>
                            <w:w w:val="105%"/>
                          </w:rPr>
                          <w:t xml:space="preserve">your </w:t>
                        </w:r>
                        <w:r>
                          <w:rPr>
                            <w:color w:val="231F20"/>
                            <w:spacing w:val="-2"/>
                          </w:rPr>
                          <w:t>own</w:t>
                        </w:r>
                        <w:r>
                          <w:rPr>
                            <w:color w:val="231F20"/>
                            <w:spacing w:val="-11"/>
                          </w:rPr>
                          <w:t xml:space="preserve"> </w:t>
                        </w:r>
                        <w:r>
                          <w:rPr>
                            <w:color w:val="231F20"/>
                            <w:spacing w:val="-2"/>
                          </w:rPr>
                          <w:t>defects,</w:t>
                        </w:r>
                        <w:r>
                          <w:rPr>
                            <w:color w:val="231F20"/>
                            <w:spacing w:val="-11"/>
                          </w:rPr>
                          <w:t xml:space="preserve"> </w:t>
                        </w:r>
                        <w:r>
                          <w:rPr>
                            <w:color w:val="231F20"/>
                            <w:spacing w:val="-2"/>
                          </w:rPr>
                          <w:t>there</w:t>
                        </w:r>
                        <w:r>
                          <w:rPr>
                            <w:color w:val="231F20"/>
                            <w:spacing w:val="-11"/>
                          </w:rPr>
                          <w:t xml:space="preserve"> </w:t>
                        </w:r>
                        <w:r>
                          <w:rPr>
                            <w:color w:val="231F20"/>
                            <w:spacing w:val="-2"/>
                          </w:rPr>
                          <w:t>will</w:t>
                        </w:r>
                        <w:r>
                          <w:rPr>
                            <w:color w:val="231F20"/>
                            <w:spacing w:val="-11"/>
                          </w:rPr>
                          <w:t xml:space="preserve"> </w:t>
                        </w:r>
                        <w:r>
                          <w:rPr>
                            <w:color w:val="231F20"/>
                            <w:spacing w:val="-2"/>
                          </w:rPr>
                          <w:t>be</w:t>
                        </w:r>
                        <w:r>
                          <w:rPr>
                            <w:color w:val="231F20"/>
                            <w:spacing w:val="-11"/>
                          </w:rPr>
                          <w:t xml:space="preserve"> </w:t>
                        </w:r>
                        <w:r>
                          <w:rPr>
                            <w:color w:val="231F20"/>
                            <w:spacing w:val="-2"/>
                          </w:rPr>
                          <w:t>little</w:t>
                        </w:r>
                        <w:r>
                          <w:rPr>
                            <w:color w:val="231F20"/>
                            <w:spacing w:val="-11"/>
                          </w:rPr>
                          <w:t xml:space="preserve"> </w:t>
                        </w:r>
                        <w:r>
                          <w:rPr>
                            <w:color w:val="231F20"/>
                            <w:spacing w:val="-2"/>
                          </w:rPr>
                          <w:t>need</w:t>
                        </w:r>
                        <w:r>
                          <w:rPr>
                            <w:color w:val="231F20"/>
                            <w:spacing w:val="-11"/>
                          </w:rPr>
                          <w:t xml:space="preserve"> </w:t>
                        </w:r>
                        <w:r>
                          <w:rPr>
                            <w:color w:val="231F20"/>
                            <w:spacing w:val="-2"/>
                          </w:rPr>
                          <w:t>to</w:t>
                        </w:r>
                        <w:r>
                          <w:rPr>
                            <w:color w:val="231F20"/>
                            <w:spacing w:val="-11"/>
                          </w:rPr>
                          <w:t xml:space="preserve"> </w:t>
                        </w:r>
                        <w:r>
                          <w:rPr>
                            <w:color w:val="231F20"/>
                            <w:spacing w:val="-2"/>
                          </w:rPr>
                          <w:t>criticize</w:t>
                        </w:r>
                        <w:r>
                          <w:rPr>
                            <w:color w:val="231F20"/>
                            <w:spacing w:val="-11"/>
                          </w:rPr>
                          <w:t xml:space="preserve"> </w:t>
                        </w:r>
                        <w:r>
                          <w:rPr>
                            <w:color w:val="231F20"/>
                            <w:spacing w:val="-2"/>
                          </w:rPr>
                          <w:t>each</w:t>
                        </w:r>
                        <w:r>
                          <w:rPr>
                            <w:color w:val="231F20"/>
                            <w:spacing w:val="-11"/>
                          </w:rPr>
                          <w:t xml:space="preserve"> </w:t>
                        </w:r>
                        <w:r>
                          <w:rPr>
                            <w:color w:val="231F20"/>
                            <w:spacing w:val="-2"/>
                          </w:rPr>
                          <w:t xml:space="preserve">other. </w:t>
                        </w:r>
                        <w:r>
                          <w:rPr>
                            <w:color w:val="231F20"/>
                            <w:w w:val="105%"/>
                          </w:rPr>
                          <w:t>We</w:t>
                        </w:r>
                        <w:r>
                          <w:rPr>
                            <w:color w:val="231F20"/>
                            <w:spacing w:val="-14"/>
                            <w:w w:val="105%"/>
                          </w:rPr>
                          <w:t xml:space="preserve"> </w:t>
                        </w:r>
                        <w:r>
                          <w:rPr>
                            <w:color w:val="231F20"/>
                            <w:w w:val="105%"/>
                          </w:rPr>
                          <w:t>women</w:t>
                        </w:r>
                        <w:r>
                          <w:rPr>
                            <w:color w:val="231F20"/>
                            <w:spacing w:val="-14"/>
                            <w:w w:val="105%"/>
                          </w:rPr>
                          <w:t xml:space="preserve"> </w:t>
                        </w:r>
                        <w:r>
                          <w:rPr>
                            <w:color w:val="231F20"/>
                            <w:w w:val="105%"/>
                          </w:rPr>
                          <w:t>carry</w:t>
                        </w:r>
                        <w:r>
                          <w:rPr>
                            <w:color w:val="231F20"/>
                            <w:spacing w:val="-14"/>
                            <w:w w:val="105%"/>
                          </w:rPr>
                          <w:t xml:space="preserve"> </w:t>
                        </w:r>
                        <w:r>
                          <w:rPr>
                            <w:color w:val="231F20"/>
                            <w:w w:val="105%"/>
                          </w:rPr>
                          <w:t>with</w:t>
                        </w:r>
                        <w:r>
                          <w:rPr>
                            <w:color w:val="231F20"/>
                            <w:spacing w:val="-14"/>
                            <w:w w:val="105%"/>
                          </w:rPr>
                          <w:t xml:space="preserve"> </w:t>
                        </w:r>
                        <w:r>
                          <w:rPr>
                            <w:color w:val="231F20"/>
                            <w:w w:val="105%"/>
                          </w:rPr>
                          <w:t>us</w:t>
                        </w:r>
                        <w:r>
                          <w:rPr>
                            <w:color w:val="231F20"/>
                            <w:spacing w:val="-14"/>
                            <w:w w:val="105%"/>
                          </w:rPr>
                          <w:t xml:space="preserve"> </w:t>
                        </w:r>
                        <w:r>
                          <w:rPr>
                            <w:color w:val="231F20"/>
                            <w:w w:val="105%"/>
                          </w:rPr>
                          <w:t>a</w:t>
                        </w:r>
                        <w:r>
                          <w:rPr>
                            <w:color w:val="231F20"/>
                            <w:spacing w:val="-14"/>
                            <w:w w:val="105%"/>
                          </w:rPr>
                          <w:t xml:space="preserve"> </w:t>
                        </w:r>
                        <w:r>
                          <w:rPr>
                            <w:color w:val="231F20"/>
                            <w:w w:val="105%"/>
                          </w:rPr>
                          <w:t>picture</w:t>
                        </w:r>
                        <w:r>
                          <w:rPr>
                            <w:color w:val="231F20"/>
                            <w:spacing w:val="-14"/>
                            <w:w w:val="105%"/>
                          </w:rPr>
                          <w:t xml:space="preserve"> </w:t>
                        </w:r>
                        <w:r>
                          <w:rPr>
                            <w:color w:val="231F20"/>
                            <w:w w:val="105%"/>
                          </w:rPr>
                          <w:t>of</w:t>
                        </w:r>
                        <w:r>
                          <w:rPr>
                            <w:color w:val="231F20"/>
                            <w:spacing w:val="-14"/>
                            <w:w w:val="105%"/>
                          </w:rPr>
                          <w:t xml:space="preserve"> </w:t>
                        </w:r>
                        <w:r>
                          <w:rPr>
                            <w:color w:val="231F20"/>
                            <w:w w:val="105%"/>
                          </w:rPr>
                          <w:t>the</w:t>
                        </w:r>
                        <w:r>
                          <w:rPr>
                            <w:color w:val="231F20"/>
                            <w:spacing w:val="-14"/>
                            <w:w w:val="105%"/>
                          </w:rPr>
                          <w:t xml:space="preserve"> </w:t>
                        </w:r>
                        <w:r>
                          <w:rPr>
                            <w:color w:val="231F20"/>
                            <w:w w:val="105%"/>
                          </w:rPr>
                          <w:t>ideal</w:t>
                        </w:r>
                        <w:r>
                          <w:rPr>
                            <w:color w:val="231F20"/>
                            <w:spacing w:val="-14"/>
                            <w:w w:val="105%"/>
                          </w:rPr>
                          <w:t xml:space="preserve"> </w:t>
                        </w:r>
                        <w:r>
                          <w:rPr>
                            <w:color w:val="231F20"/>
                            <w:w w:val="105%"/>
                          </w:rPr>
                          <w:t>man,</w:t>
                        </w:r>
                        <w:r>
                          <w:rPr>
                            <w:color w:val="231F20"/>
                            <w:spacing w:val="-14"/>
                            <w:w w:val="105%"/>
                          </w:rPr>
                          <w:t xml:space="preserve"> </w:t>
                        </w:r>
                        <w:r>
                          <w:rPr>
                            <w:color w:val="231F20"/>
                            <w:w w:val="105%"/>
                          </w:rPr>
                          <w:t>the sort</w:t>
                        </w:r>
                        <w:r>
                          <w:rPr>
                            <w:color w:val="231F20"/>
                            <w:spacing w:val="-11"/>
                            <w:w w:val="105%"/>
                          </w:rPr>
                          <w:t xml:space="preserve"> </w:t>
                        </w:r>
                        <w:r>
                          <w:rPr>
                            <w:color w:val="231F20"/>
                            <w:w w:val="105%"/>
                          </w:rPr>
                          <w:t>of</w:t>
                        </w:r>
                        <w:r>
                          <w:rPr>
                            <w:color w:val="231F20"/>
                            <w:spacing w:val="-11"/>
                            <w:w w:val="105%"/>
                          </w:rPr>
                          <w:t xml:space="preserve"> </w:t>
                        </w:r>
                        <w:r>
                          <w:rPr>
                            <w:color w:val="231F20"/>
                            <w:w w:val="105%"/>
                          </w:rPr>
                          <w:t>chap</w:t>
                        </w:r>
                        <w:r>
                          <w:rPr>
                            <w:color w:val="231F20"/>
                            <w:spacing w:val="-11"/>
                            <w:w w:val="105%"/>
                          </w:rPr>
                          <w:t xml:space="preserve"> </w:t>
                        </w:r>
                        <w:r>
                          <w:rPr>
                            <w:color w:val="231F20"/>
                            <w:w w:val="105%"/>
                          </w:rPr>
                          <w:t>we</w:t>
                        </w:r>
                        <w:r>
                          <w:rPr>
                            <w:color w:val="231F20"/>
                            <w:spacing w:val="-11"/>
                            <w:w w:val="105%"/>
                          </w:rPr>
                          <w:t xml:space="preserve"> </w:t>
                        </w:r>
                        <w:r>
                          <w:rPr>
                            <w:color w:val="231F20"/>
                            <w:w w:val="105%"/>
                          </w:rPr>
                          <w:t>would</w:t>
                        </w:r>
                        <w:r>
                          <w:rPr>
                            <w:color w:val="231F20"/>
                            <w:spacing w:val="-11"/>
                            <w:w w:val="105%"/>
                          </w:rPr>
                          <w:t xml:space="preserve"> </w:t>
                        </w:r>
                        <w:r>
                          <w:rPr>
                            <w:color w:val="231F20"/>
                            <w:w w:val="105%"/>
                          </w:rPr>
                          <w:t>like</w:t>
                        </w:r>
                        <w:r>
                          <w:rPr>
                            <w:color w:val="231F20"/>
                            <w:spacing w:val="-11"/>
                            <w:w w:val="105%"/>
                          </w:rPr>
                          <w:t xml:space="preserve"> </w:t>
                        </w:r>
                        <w:r>
                          <w:rPr>
                            <w:color w:val="231F20"/>
                            <w:w w:val="105%"/>
                          </w:rPr>
                          <w:t>our</w:t>
                        </w:r>
                        <w:r>
                          <w:rPr>
                            <w:color w:val="231F20"/>
                            <w:spacing w:val="-11"/>
                            <w:w w:val="105%"/>
                          </w:rPr>
                          <w:t xml:space="preserve"> </w:t>
                        </w:r>
                        <w:r>
                          <w:rPr>
                            <w:color w:val="231F20"/>
                            <w:w w:val="105%"/>
                          </w:rPr>
                          <w:t>husbands</w:t>
                        </w:r>
                        <w:r>
                          <w:rPr>
                            <w:color w:val="231F20"/>
                            <w:spacing w:val="-11"/>
                            <w:w w:val="105%"/>
                          </w:rPr>
                          <w:t xml:space="preserve"> </w:t>
                        </w:r>
                        <w:r>
                          <w:rPr>
                            <w:color w:val="231F20"/>
                            <w:w w:val="105%"/>
                          </w:rPr>
                          <w:t>to</w:t>
                        </w:r>
                        <w:r>
                          <w:rPr>
                            <w:color w:val="231F20"/>
                            <w:spacing w:val="-11"/>
                            <w:w w:val="105%"/>
                          </w:rPr>
                          <w:t xml:space="preserve"> </w:t>
                        </w:r>
                        <w:r>
                          <w:rPr>
                            <w:color w:val="231F20"/>
                            <w:w w:val="105%"/>
                          </w:rPr>
                          <w:t>be.</w:t>
                        </w:r>
                        <w:r>
                          <w:rPr>
                            <w:color w:val="231F20"/>
                            <w:spacing w:val="24"/>
                            <w:w w:val="105%"/>
                          </w:rPr>
                          <w:t xml:space="preserve"> </w:t>
                        </w:r>
                        <w:r>
                          <w:rPr>
                            <w:color w:val="231F20"/>
                            <w:w w:val="105%"/>
                          </w:rPr>
                          <w:t>It</w:t>
                        </w:r>
                        <w:r>
                          <w:rPr>
                            <w:color w:val="231F20"/>
                            <w:spacing w:val="-11"/>
                            <w:w w:val="105%"/>
                          </w:rPr>
                          <w:t xml:space="preserve"> </w:t>
                        </w:r>
                        <w:r>
                          <w:rPr>
                            <w:color w:val="231F20"/>
                            <w:w w:val="105%"/>
                          </w:rPr>
                          <w:t>is</w:t>
                        </w:r>
                        <w:r>
                          <w:rPr>
                            <w:color w:val="231F20"/>
                            <w:spacing w:val="-11"/>
                            <w:w w:val="105%"/>
                          </w:rPr>
                          <w:t xml:space="preserve"> </w:t>
                        </w:r>
                        <w:r>
                          <w:rPr>
                            <w:color w:val="231F20"/>
                            <w:w w:val="105%"/>
                          </w:rPr>
                          <w:t xml:space="preserve">the </w:t>
                        </w:r>
                        <w:r>
                          <w:rPr>
                            <w:color w:val="231F20"/>
                          </w:rPr>
                          <w:t xml:space="preserve">most natural thing in the world, once his liquor problem </w:t>
                        </w:r>
                        <w:r>
                          <w:rPr>
                            <w:color w:val="231F20"/>
                            <w:w w:val="105%"/>
                          </w:rPr>
                          <w:t>is solved, to feel that he will now measure up to that cherished</w:t>
                        </w:r>
                        <w:r>
                          <w:rPr>
                            <w:color w:val="231F20"/>
                            <w:spacing w:val="-5"/>
                            <w:w w:val="105%"/>
                          </w:rPr>
                          <w:t xml:space="preserve"> </w:t>
                        </w:r>
                        <w:r>
                          <w:rPr>
                            <w:color w:val="231F20"/>
                            <w:w w:val="105%"/>
                          </w:rPr>
                          <w:t>vision.</w:t>
                        </w:r>
                        <w:r>
                          <w:rPr>
                            <w:color w:val="231F20"/>
                            <w:spacing w:val="36"/>
                            <w:w w:val="105%"/>
                          </w:rPr>
                          <w:t xml:space="preserve"> </w:t>
                        </w:r>
                        <w:r>
                          <w:rPr>
                            <w:color w:val="231F20"/>
                            <w:w w:val="105%"/>
                          </w:rPr>
                          <w:t>The</w:t>
                        </w:r>
                        <w:r>
                          <w:rPr>
                            <w:color w:val="231F20"/>
                            <w:spacing w:val="-5"/>
                            <w:w w:val="105%"/>
                          </w:rPr>
                          <w:t xml:space="preserve"> </w:t>
                        </w:r>
                        <w:r>
                          <w:rPr>
                            <w:color w:val="231F20"/>
                            <w:w w:val="105%"/>
                          </w:rPr>
                          <w:t>chances</w:t>
                        </w:r>
                        <w:r>
                          <w:rPr>
                            <w:color w:val="231F20"/>
                            <w:spacing w:val="-5"/>
                            <w:w w:val="105%"/>
                          </w:rPr>
                          <w:t xml:space="preserve"> </w:t>
                        </w:r>
                        <w:r>
                          <w:rPr>
                            <w:color w:val="231F20"/>
                            <w:w w:val="105%"/>
                          </w:rPr>
                          <w:t>are</w:t>
                        </w:r>
                        <w:r>
                          <w:rPr>
                            <w:color w:val="231F20"/>
                            <w:spacing w:val="-5"/>
                            <w:w w:val="105%"/>
                          </w:rPr>
                          <w:t xml:space="preserve"> </w:t>
                        </w:r>
                        <w:r>
                          <w:rPr>
                            <w:color w:val="231F20"/>
                            <w:w w:val="105%"/>
                          </w:rPr>
                          <w:t>he</w:t>
                        </w:r>
                        <w:r>
                          <w:rPr>
                            <w:color w:val="231F20"/>
                            <w:spacing w:val="-6"/>
                            <w:w w:val="105%"/>
                          </w:rPr>
                          <w:t xml:space="preserve"> </w:t>
                        </w:r>
                        <w:r>
                          <w:rPr>
                            <w:color w:val="231F20"/>
                            <w:w w:val="105%"/>
                          </w:rPr>
                          <w:t>will</w:t>
                        </w:r>
                        <w:r>
                          <w:rPr>
                            <w:color w:val="231F20"/>
                            <w:spacing w:val="-6"/>
                            <w:w w:val="105%"/>
                          </w:rPr>
                          <w:t xml:space="preserve"> </w:t>
                        </w:r>
                        <w:r>
                          <w:rPr>
                            <w:color w:val="231F20"/>
                            <w:w w:val="105%"/>
                          </w:rPr>
                          <w:t>not</w:t>
                        </w:r>
                        <w:r>
                          <w:rPr>
                            <w:color w:val="231F20"/>
                            <w:spacing w:val="-6"/>
                            <w:w w:val="105%"/>
                          </w:rPr>
                          <w:t xml:space="preserve"> </w:t>
                        </w:r>
                        <w:r>
                          <w:rPr>
                            <w:color w:val="231F20"/>
                            <w:w w:val="105%"/>
                          </w:rPr>
                          <w:t>for,</w:t>
                        </w:r>
                        <w:r>
                          <w:rPr>
                            <w:color w:val="231F20"/>
                            <w:spacing w:val="-6"/>
                            <w:w w:val="105%"/>
                          </w:rPr>
                          <w:t xml:space="preserve"> </w:t>
                        </w:r>
                        <w:r>
                          <w:rPr>
                            <w:color w:val="231F20"/>
                            <w:w w:val="105%"/>
                          </w:rPr>
                          <w:t>like yourself,</w:t>
                        </w:r>
                        <w:r>
                          <w:rPr>
                            <w:color w:val="231F20"/>
                            <w:spacing w:val="-8"/>
                            <w:w w:val="105%"/>
                          </w:rPr>
                          <w:t xml:space="preserve"> </w:t>
                        </w:r>
                        <w:r>
                          <w:rPr>
                            <w:color w:val="231F20"/>
                            <w:w w:val="105%"/>
                          </w:rPr>
                          <w:t>he</w:t>
                        </w:r>
                        <w:r>
                          <w:rPr>
                            <w:color w:val="231F20"/>
                            <w:spacing w:val="-8"/>
                            <w:w w:val="105%"/>
                          </w:rPr>
                          <w:t xml:space="preserve"> </w:t>
                        </w:r>
                        <w:r>
                          <w:rPr>
                            <w:color w:val="231F20"/>
                            <w:w w:val="105%"/>
                          </w:rPr>
                          <w:t>is</w:t>
                        </w:r>
                        <w:r>
                          <w:rPr>
                            <w:color w:val="231F20"/>
                            <w:spacing w:val="-8"/>
                            <w:w w:val="105%"/>
                          </w:rPr>
                          <w:t xml:space="preserve"> </w:t>
                        </w:r>
                        <w:r>
                          <w:rPr>
                            <w:color w:val="231F20"/>
                            <w:w w:val="105%"/>
                          </w:rPr>
                          <w:t>just</w:t>
                        </w:r>
                        <w:r>
                          <w:rPr>
                            <w:color w:val="231F20"/>
                            <w:spacing w:val="-7"/>
                            <w:w w:val="105%"/>
                          </w:rPr>
                          <w:t xml:space="preserve"> </w:t>
                        </w:r>
                        <w:r>
                          <w:rPr>
                            <w:color w:val="231F20"/>
                            <w:w w:val="105%"/>
                          </w:rPr>
                          <w:t>beginning</w:t>
                        </w:r>
                        <w:r>
                          <w:rPr>
                            <w:color w:val="231F20"/>
                            <w:spacing w:val="-8"/>
                            <w:w w:val="105%"/>
                          </w:rPr>
                          <w:t xml:space="preserve"> </w:t>
                        </w:r>
                        <w:r>
                          <w:rPr>
                            <w:color w:val="231F20"/>
                            <w:w w:val="105%"/>
                          </w:rPr>
                          <w:t>his</w:t>
                        </w:r>
                        <w:r>
                          <w:rPr>
                            <w:color w:val="231F20"/>
                            <w:spacing w:val="-8"/>
                            <w:w w:val="105%"/>
                          </w:rPr>
                          <w:t xml:space="preserve"> </w:t>
                        </w:r>
                        <w:r>
                          <w:rPr>
                            <w:color w:val="231F20"/>
                            <w:w w:val="105%"/>
                          </w:rPr>
                          <w:t>development.</w:t>
                        </w:r>
                        <w:r>
                          <w:rPr>
                            <w:color w:val="231F20"/>
                            <w:spacing w:val="30"/>
                            <w:w w:val="105%"/>
                          </w:rPr>
                          <w:t xml:space="preserve"> </w:t>
                        </w:r>
                        <w:r>
                          <w:rPr>
                            <w:color w:val="231F20"/>
                            <w:w w:val="105%"/>
                          </w:rPr>
                          <w:t>Be</w:t>
                        </w:r>
                        <w:r>
                          <w:rPr>
                            <w:color w:val="231F20"/>
                            <w:spacing w:val="-7"/>
                            <w:w w:val="105%"/>
                          </w:rPr>
                          <w:t xml:space="preserve"> </w:t>
                        </w:r>
                        <w:r>
                          <w:rPr>
                            <w:color w:val="231F20"/>
                            <w:spacing w:val="-5"/>
                            <w:w w:val="105%"/>
                          </w:rPr>
                          <w:t>pa-</w:t>
                        </w:r>
                      </w:p>
                      <w:p w14:paraId="7934EA98" w14:textId="77777777" w:rsidR="00000000" w:rsidRDefault="00000000">
                        <w:pPr>
                          <w:pStyle w:val="BodyText"/>
                          <w:kinsoku w:val="0"/>
                          <w:overflowPunct w:val="0"/>
                          <w:spacing w:before="0.55pt"/>
                          <w:ind w:end="0pt" w:firstLine="0pt"/>
                          <w:jc w:val="start"/>
                          <w:rPr>
                            <w:color w:val="231F20"/>
                            <w:spacing w:val="-2"/>
                            <w:w w:val="105%"/>
                          </w:rPr>
                        </w:pPr>
                        <w:r>
                          <w:rPr>
                            <w:color w:val="231F20"/>
                            <w:spacing w:val="-2"/>
                            <w:w w:val="105%"/>
                          </w:rPr>
                          <w:t>tient.</w:t>
                        </w:r>
                      </w:p>
                      <w:p w14:paraId="7E18B4BD" w14:textId="77777777" w:rsidR="00000000" w:rsidRDefault="00000000">
                        <w:pPr>
                          <w:pStyle w:val="BodyText"/>
                          <w:kinsoku w:val="0"/>
                          <w:overflowPunct w:val="0"/>
                          <w:spacing w:before="0.65pt" w:line="12.95pt" w:lineRule="auto"/>
                          <w:rPr>
                            <w:color w:val="231F20"/>
                            <w:w w:val="105%"/>
                          </w:rPr>
                        </w:pPr>
                        <w:r>
                          <w:rPr>
                            <w:color w:val="231F20"/>
                            <w:w w:val="105%"/>
                          </w:rPr>
                          <w:t>Another</w:t>
                        </w:r>
                        <w:r>
                          <w:rPr>
                            <w:color w:val="231F20"/>
                            <w:spacing w:val="-6"/>
                            <w:w w:val="105%"/>
                          </w:rPr>
                          <w:t xml:space="preserve"> </w:t>
                        </w:r>
                        <w:r>
                          <w:rPr>
                            <w:color w:val="231F20"/>
                            <w:w w:val="105%"/>
                          </w:rPr>
                          <w:t>feeling</w:t>
                        </w:r>
                        <w:r>
                          <w:rPr>
                            <w:color w:val="231F20"/>
                            <w:spacing w:val="-6"/>
                            <w:w w:val="105%"/>
                          </w:rPr>
                          <w:t xml:space="preserve"> </w:t>
                        </w:r>
                        <w:r>
                          <w:rPr>
                            <w:color w:val="231F20"/>
                            <w:w w:val="105%"/>
                          </w:rPr>
                          <w:t>we</w:t>
                        </w:r>
                        <w:r>
                          <w:rPr>
                            <w:color w:val="231F20"/>
                            <w:spacing w:val="-6"/>
                            <w:w w:val="105%"/>
                          </w:rPr>
                          <w:t xml:space="preserve"> </w:t>
                        </w:r>
                        <w:r>
                          <w:rPr>
                            <w:color w:val="231F20"/>
                            <w:w w:val="105%"/>
                          </w:rPr>
                          <w:t>are</w:t>
                        </w:r>
                        <w:r>
                          <w:rPr>
                            <w:color w:val="231F20"/>
                            <w:spacing w:val="-6"/>
                            <w:w w:val="105%"/>
                          </w:rPr>
                          <w:t xml:space="preserve"> </w:t>
                        </w:r>
                        <w:r>
                          <w:rPr>
                            <w:color w:val="231F20"/>
                            <w:w w:val="105%"/>
                          </w:rPr>
                          <w:t>very</w:t>
                        </w:r>
                        <w:r>
                          <w:rPr>
                            <w:color w:val="231F20"/>
                            <w:spacing w:val="-6"/>
                            <w:w w:val="105%"/>
                          </w:rPr>
                          <w:t xml:space="preserve"> </w:t>
                        </w:r>
                        <w:r>
                          <w:rPr>
                            <w:color w:val="231F20"/>
                            <w:w w:val="105%"/>
                          </w:rPr>
                          <w:t>likely</w:t>
                        </w:r>
                        <w:r>
                          <w:rPr>
                            <w:color w:val="231F20"/>
                            <w:spacing w:val="-6"/>
                            <w:w w:val="105%"/>
                          </w:rPr>
                          <w:t xml:space="preserve"> </w:t>
                        </w:r>
                        <w:r>
                          <w:rPr>
                            <w:color w:val="231F20"/>
                            <w:w w:val="105%"/>
                          </w:rPr>
                          <w:t>to</w:t>
                        </w:r>
                        <w:r>
                          <w:rPr>
                            <w:color w:val="231F20"/>
                            <w:spacing w:val="-6"/>
                            <w:w w:val="105%"/>
                          </w:rPr>
                          <w:t xml:space="preserve"> </w:t>
                        </w:r>
                        <w:r>
                          <w:rPr>
                            <w:color w:val="231F20"/>
                            <w:w w:val="105%"/>
                          </w:rPr>
                          <w:t>entertain</w:t>
                        </w:r>
                        <w:r>
                          <w:rPr>
                            <w:color w:val="231F20"/>
                            <w:spacing w:val="-6"/>
                            <w:w w:val="105%"/>
                          </w:rPr>
                          <w:t xml:space="preserve"> </w:t>
                        </w:r>
                        <w:r>
                          <w:rPr>
                            <w:color w:val="231F20"/>
                            <w:w w:val="105%"/>
                          </w:rPr>
                          <w:t>is</w:t>
                        </w:r>
                        <w:r>
                          <w:rPr>
                            <w:color w:val="231F20"/>
                            <w:spacing w:val="-6"/>
                            <w:w w:val="105%"/>
                          </w:rPr>
                          <w:t xml:space="preserve"> </w:t>
                        </w:r>
                        <w:r>
                          <w:rPr>
                            <w:color w:val="231F20"/>
                            <w:w w:val="105%"/>
                          </w:rPr>
                          <w:t>one of</w:t>
                        </w:r>
                        <w:r>
                          <w:rPr>
                            <w:color w:val="231F20"/>
                            <w:spacing w:val="-1"/>
                            <w:w w:val="105%"/>
                          </w:rPr>
                          <w:t xml:space="preserve"> </w:t>
                        </w:r>
                        <w:r>
                          <w:rPr>
                            <w:color w:val="231F20"/>
                            <w:w w:val="105%"/>
                          </w:rPr>
                          <w:t>resentment</w:t>
                        </w:r>
                        <w:r>
                          <w:rPr>
                            <w:color w:val="231F20"/>
                            <w:spacing w:val="-1"/>
                            <w:w w:val="105%"/>
                          </w:rPr>
                          <w:t xml:space="preserve"> </w:t>
                        </w:r>
                        <w:r>
                          <w:rPr>
                            <w:color w:val="231F20"/>
                            <w:w w:val="105%"/>
                          </w:rPr>
                          <w:t>that</w:t>
                        </w:r>
                        <w:r>
                          <w:rPr>
                            <w:color w:val="231F20"/>
                            <w:spacing w:val="-1"/>
                            <w:w w:val="105%"/>
                          </w:rPr>
                          <w:t xml:space="preserve"> </w:t>
                        </w:r>
                        <w:r>
                          <w:rPr>
                            <w:color w:val="231F20"/>
                            <w:w w:val="105%"/>
                          </w:rPr>
                          <w:t>love</w:t>
                        </w:r>
                        <w:r>
                          <w:rPr>
                            <w:color w:val="231F20"/>
                            <w:spacing w:val="-1"/>
                            <w:w w:val="105%"/>
                          </w:rPr>
                          <w:t xml:space="preserve"> </w:t>
                        </w:r>
                        <w:r>
                          <w:rPr>
                            <w:color w:val="231F20"/>
                            <w:w w:val="105%"/>
                          </w:rPr>
                          <w:t>and</w:t>
                        </w:r>
                        <w:r>
                          <w:rPr>
                            <w:color w:val="231F20"/>
                            <w:spacing w:val="-1"/>
                            <w:w w:val="105%"/>
                          </w:rPr>
                          <w:t xml:space="preserve"> </w:t>
                        </w:r>
                        <w:r>
                          <w:rPr>
                            <w:color w:val="231F20"/>
                            <w:w w:val="105%"/>
                          </w:rPr>
                          <w:t>loyalty</w:t>
                        </w:r>
                        <w:r>
                          <w:rPr>
                            <w:color w:val="231F20"/>
                            <w:spacing w:val="-1"/>
                            <w:w w:val="105%"/>
                          </w:rPr>
                          <w:t xml:space="preserve"> </w:t>
                        </w:r>
                        <w:r>
                          <w:rPr>
                            <w:color w:val="231F20"/>
                            <w:w w:val="105%"/>
                          </w:rPr>
                          <w:t>could</w:t>
                        </w:r>
                        <w:r>
                          <w:rPr>
                            <w:color w:val="231F20"/>
                            <w:spacing w:val="-1"/>
                            <w:w w:val="105%"/>
                          </w:rPr>
                          <w:t xml:space="preserve"> </w:t>
                        </w:r>
                        <w:r>
                          <w:rPr>
                            <w:color w:val="231F20"/>
                            <w:w w:val="105%"/>
                          </w:rPr>
                          <w:t>not</w:t>
                        </w:r>
                        <w:r>
                          <w:rPr>
                            <w:color w:val="231F20"/>
                            <w:spacing w:val="-1"/>
                            <w:w w:val="105%"/>
                          </w:rPr>
                          <w:t xml:space="preserve"> </w:t>
                        </w:r>
                        <w:r>
                          <w:rPr>
                            <w:color w:val="231F20"/>
                            <w:w w:val="105%"/>
                          </w:rPr>
                          <w:t>cure</w:t>
                        </w:r>
                        <w:r>
                          <w:rPr>
                            <w:color w:val="231F20"/>
                            <w:spacing w:val="-1"/>
                            <w:w w:val="105%"/>
                          </w:rPr>
                          <w:t xml:space="preserve"> </w:t>
                        </w:r>
                        <w:r>
                          <w:rPr>
                            <w:color w:val="231F20"/>
                            <w:w w:val="105%"/>
                          </w:rPr>
                          <w:t>our husbands of alcoholism.</w:t>
                        </w:r>
                        <w:r>
                          <w:rPr>
                            <w:color w:val="231F20"/>
                            <w:spacing w:val="40"/>
                            <w:w w:val="105%"/>
                          </w:rPr>
                          <w:t xml:space="preserve"> </w:t>
                        </w:r>
                        <w:r>
                          <w:rPr>
                            <w:color w:val="231F20"/>
                            <w:w w:val="105%"/>
                          </w:rPr>
                          <w:t>We do not like the thought that the contents of a book or the work of another alcoholic has accomplished in a few weeks that for which we struggled for years.</w:t>
                        </w:r>
                        <w:r>
                          <w:rPr>
                            <w:color w:val="231F20"/>
                            <w:spacing w:val="40"/>
                            <w:w w:val="105%"/>
                          </w:rPr>
                          <w:t xml:space="preserve"> </w:t>
                        </w:r>
                        <w:r>
                          <w:rPr>
                            <w:color w:val="231F20"/>
                            <w:w w:val="105%"/>
                          </w:rPr>
                          <w:t xml:space="preserve">At such moments we </w:t>
                        </w:r>
                        <w:r>
                          <w:rPr>
                            <w:color w:val="231F20"/>
                          </w:rPr>
                          <w:t xml:space="preserve">forget that alcoholism is an illness over which we could </w:t>
                        </w:r>
                        <w:r>
                          <w:rPr>
                            <w:color w:val="231F20"/>
                            <w:w w:val="105%"/>
                          </w:rPr>
                          <w:t>not possibly have had any power.</w:t>
                        </w:r>
                        <w:r>
                          <w:rPr>
                            <w:color w:val="231F20"/>
                            <w:spacing w:val="37"/>
                            <w:w w:val="105%"/>
                          </w:rPr>
                          <w:t xml:space="preserve"> </w:t>
                        </w:r>
                        <w:r>
                          <w:rPr>
                            <w:color w:val="231F20"/>
                            <w:w w:val="105%"/>
                          </w:rPr>
                          <w:t>Your husband will</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2049F589" w14:textId="7095FCFF"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2109824" behindDoc="1" locked="0" layoutInCell="0" allowOverlap="1" wp14:anchorId="1A480873" wp14:editId="7B6519A6">
            <wp:simplePos x="0" y="0"/>
            <wp:positionH relativeFrom="page">
              <wp:posOffset>1441450</wp:posOffset>
            </wp:positionH>
            <wp:positionV relativeFrom="page">
              <wp:posOffset>207645</wp:posOffset>
            </wp:positionV>
            <wp:extent cx="542290" cy="138430"/>
            <wp:effectExtent l="0" t="0" r="0" b="0"/>
            <wp:wrapNone/>
            <wp:docPr id="201" name="Text Box 443"/>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54229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23AC24CC" w14:textId="77777777" w:rsidR="00000000" w:rsidRDefault="00000000">
                        <w:pPr>
                          <w:pStyle w:val="BodyText"/>
                          <w:kinsoku w:val="0"/>
                          <w:overflowPunct w:val="0"/>
                          <w:spacing w:before="0.65pt"/>
                          <w:ind w:end="0pt" w:firstLine="0pt"/>
                          <w:jc w:val="start"/>
                          <w:rPr>
                            <w:color w:val="231F20"/>
                            <w:spacing w:val="-4"/>
                            <w:sz w:val="16"/>
                            <w:szCs w:val="16"/>
                          </w:rPr>
                        </w:pPr>
                        <w:r>
                          <w:rPr>
                            <w:color w:val="231F20"/>
                            <w:sz w:val="16"/>
                            <w:szCs w:val="16"/>
                          </w:rPr>
                          <w:t>TO</w:t>
                        </w:r>
                        <w:r>
                          <w:rPr>
                            <w:color w:val="231F20"/>
                            <w:spacing w:val="32"/>
                            <w:sz w:val="16"/>
                            <w:szCs w:val="16"/>
                          </w:rPr>
                          <w:t xml:space="preserve"> </w:t>
                        </w:r>
                        <w:r>
                          <w:rPr>
                            <w:color w:val="231F20"/>
                            <w:spacing w:val="-4"/>
                            <w:sz w:val="16"/>
                            <w:szCs w:val="16"/>
                          </w:rPr>
                          <w:t>WIVES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110848" behindDoc="1" locked="0" layoutInCell="0" allowOverlap="1" wp14:anchorId="5878E184" wp14:editId="01093BD7">
            <wp:simplePos x="0" y="0"/>
            <wp:positionH relativeFrom="page">
              <wp:posOffset>2787650</wp:posOffset>
            </wp:positionH>
            <wp:positionV relativeFrom="page">
              <wp:posOffset>207645</wp:posOffset>
            </wp:positionV>
            <wp:extent cx="206375" cy="138430"/>
            <wp:effectExtent l="0" t="0" r="0" b="0"/>
            <wp:wrapNone/>
            <wp:docPr id="200" name="Text Box 444"/>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0637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5B45BC1E"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119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111872" behindDoc="1" locked="0" layoutInCell="0" allowOverlap="1" wp14:anchorId="30707892" wp14:editId="3755DBC3">
            <wp:simplePos x="0" y="0"/>
            <wp:positionH relativeFrom="page">
              <wp:posOffset>374650</wp:posOffset>
            </wp:positionH>
            <wp:positionV relativeFrom="page">
              <wp:posOffset>377190</wp:posOffset>
            </wp:positionV>
            <wp:extent cx="2621915" cy="4424680"/>
            <wp:effectExtent l="0" t="0" r="0" b="0"/>
            <wp:wrapNone/>
            <wp:docPr id="199" name="Text Box 445"/>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21915" cy="4424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71AA636F" w14:textId="77777777" w:rsidR="00000000" w:rsidRDefault="00000000">
                        <w:pPr>
                          <w:pStyle w:val="BodyText"/>
                          <w:kinsoku w:val="0"/>
                          <w:overflowPunct w:val="0"/>
                          <w:spacing w:before="0.85pt" w:line="12.95pt" w:lineRule="auto"/>
                          <w:ind w:end="1.30pt" w:firstLine="0pt"/>
                          <w:rPr>
                            <w:color w:val="231F20"/>
                            <w:w w:val="105%"/>
                          </w:rPr>
                        </w:pPr>
                        <w:r>
                          <w:rPr>
                            <w:color w:val="231F20"/>
                            <w:w w:val="105%"/>
                          </w:rPr>
                          <w:t>be</w:t>
                        </w:r>
                        <w:r>
                          <w:rPr>
                            <w:color w:val="231F20"/>
                            <w:spacing w:val="-5"/>
                            <w:w w:val="105%"/>
                          </w:rPr>
                          <w:t xml:space="preserve"> </w:t>
                        </w:r>
                        <w:r>
                          <w:rPr>
                            <w:color w:val="231F20"/>
                            <w:w w:val="105%"/>
                          </w:rPr>
                          <w:t>the</w:t>
                        </w:r>
                        <w:r>
                          <w:rPr>
                            <w:color w:val="231F20"/>
                            <w:spacing w:val="-5"/>
                            <w:w w:val="105%"/>
                          </w:rPr>
                          <w:t xml:space="preserve"> </w:t>
                        </w:r>
                        <w:r>
                          <w:rPr>
                            <w:color w:val="231F20"/>
                            <w:w w:val="105%"/>
                          </w:rPr>
                          <w:t>first</w:t>
                        </w:r>
                        <w:r>
                          <w:rPr>
                            <w:color w:val="231F20"/>
                            <w:spacing w:val="-5"/>
                            <w:w w:val="105%"/>
                          </w:rPr>
                          <w:t xml:space="preserve"> </w:t>
                        </w:r>
                        <w:r>
                          <w:rPr>
                            <w:color w:val="231F20"/>
                            <w:w w:val="105%"/>
                          </w:rPr>
                          <w:t>to</w:t>
                        </w:r>
                        <w:r>
                          <w:rPr>
                            <w:color w:val="231F20"/>
                            <w:spacing w:val="-5"/>
                            <w:w w:val="105%"/>
                          </w:rPr>
                          <w:t xml:space="preserve"> </w:t>
                        </w:r>
                        <w:r>
                          <w:rPr>
                            <w:color w:val="231F20"/>
                            <w:w w:val="105%"/>
                          </w:rPr>
                          <w:t>say</w:t>
                        </w:r>
                        <w:r>
                          <w:rPr>
                            <w:color w:val="231F20"/>
                            <w:spacing w:val="-5"/>
                            <w:w w:val="105%"/>
                          </w:rPr>
                          <w:t xml:space="preserve"> </w:t>
                        </w:r>
                        <w:r>
                          <w:rPr>
                            <w:color w:val="231F20"/>
                            <w:w w:val="105%"/>
                          </w:rPr>
                          <w:t>it</w:t>
                        </w:r>
                        <w:r>
                          <w:rPr>
                            <w:color w:val="231F20"/>
                            <w:spacing w:val="-5"/>
                            <w:w w:val="105%"/>
                          </w:rPr>
                          <w:t xml:space="preserve"> </w:t>
                        </w:r>
                        <w:r>
                          <w:rPr>
                            <w:color w:val="231F20"/>
                            <w:w w:val="105%"/>
                          </w:rPr>
                          <w:t>was</w:t>
                        </w:r>
                        <w:r>
                          <w:rPr>
                            <w:color w:val="231F20"/>
                            <w:spacing w:val="-5"/>
                            <w:w w:val="105%"/>
                          </w:rPr>
                          <w:t xml:space="preserve"> </w:t>
                        </w:r>
                        <w:r>
                          <w:rPr>
                            <w:color w:val="231F20"/>
                            <w:w w:val="105%"/>
                          </w:rPr>
                          <w:t>your</w:t>
                        </w:r>
                        <w:r>
                          <w:rPr>
                            <w:color w:val="231F20"/>
                            <w:spacing w:val="-5"/>
                            <w:w w:val="105%"/>
                          </w:rPr>
                          <w:t xml:space="preserve"> </w:t>
                        </w:r>
                        <w:r>
                          <w:rPr>
                            <w:color w:val="231F20"/>
                            <w:w w:val="105%"/>
                          </w:rPr>
                          <w:t>devotion</w:t>
                        </w:r>
                        <w:r>
                          <w:rPr>
                            <w:color w:val="231F20"/>
                            <w:spacing w:val="-5"/>
                            <w:w w:val="105%"/>
                          </w:rPr>
                          <w:t xml:space="preserve"> </w:t>
                        </w:r>
                        <w:r>
                          <w:rPr>
                            <w:color w:val="231F20"/>
                            <w:w w:val="105%"/>
                          </w:rPr>
                          <w:t>and</w:t>
                        </w:r>
                        <w:r>
                          <w:rPr>
                            <w:color w:val="231F20"/>
                            <w:spacing w:val="-5"/>
                            <w:w w:val="105%"/>
                          </w:rPr>
                          <w:t xml:space="preserve"> </w:t>
                        </w:r>
                        <w:r>
                          <w:rPr>
                            <w:color w:val="231F20"/>
                            <w:w w:val="105%"/>
                          </w:rPr>
                          <w:t>care</w:t>
                        </w:r>
                        <w:r>
                          <w:rPr>
                            <w:color w:val="231F20"/>
                            <w:spacing w:val="-5"/>
                            <w:w w:val="105%"/>
                          </w:rPr>
                          <w:t xml:space="preserve"> </w:t>
                        </w:r>
                        <w:r>
                          <w:rPr>
                            <w:color w:val="231F20"/>
                            <w:w w:val="105%"/>
                          </w:rPr>
                          <w:t xml:space="preserve">which </w:t>
                        </w:r>
                        <w:r>
                          <w:rPr>
                            <w:color w:val="231F20"/>
                          </w:rPr>
                          <w:t xml:space="preserve">brought him to the point where he could have a spiritual </w:t>
                        </w:r>
                        <w:r>
                          <w:rPr>
                            <w:color w:val="231F20"/>
                            <w:w w:val="105%"/>
                          </w:rPr>
                          <w:t>experience.</w:t>
                        </w:r>
                        <w:r>
                          <w:rPr>
                            <w:color w:val="231F20"/>
                            <w:spacing w:val="-12"/>
                            <w:w w:val="105%"/>
                          </w:rPr>
                          <w:t xml:space="preserve"> </w:t>
                        </w:r>
                        <w:r>
                          <w:rPr>
                            <w:color w:val="231F20"/>
                            <w:w w:val="105%"/>
                          </w:rPr>
                          <w:t>Without</w:t>
                        </w:r>
                        <w:r>
                          <w:rPr>
                            <w:color w:val="231F20"/>
                            <w:spacing w:val="-12"/>
                            <w:w w:val="105%"/>
                          </w:rPr>
                          <w:t xml:space="preserve"> </w:t>
                        </w:r>
                        <w:r>
                          <w:rPr>
                            <w:color w:val="231F20"/>
                            <w:w w:val="105%"/>
                          </w:rPr>
                          <w:t>you</w:t>
                        </w:r>
                        <w:r>
                          <w:rPr>
                            <w:color w:val="231F20"/>
                            <w:spacing w:val="-12"/>
                            <w:w w:val="105%"/>
                          </w:rPr>
                          <w:t xml:space="preserve"> </w:t>
                        </w:r>
                        <w:r>
                          <w:rPr>
                            <w:color w:val="231F20"/>
                            <w:w w:val="105%"/>
                          </w:rPr>
                          <w:t>he</w:t>
                        </w:r>
                        <w:r>
                          <w:rPr>
                            <w:color w:val="231F20"/>
                            <w:spacing w:val="-12"/>
                            <w:w w:val="105%"/>
                          </w:rPr>
                          <w:t xml:space="preserve"> </w:t>
                        </w:r>
                        <w:r>
                          <w:rPr>
                            <w:color w:val="231F20"/>
                            <w:w w:val="105%"/>
                          </w:rPr>
                          <w:t>would</w:t>
                        </w:r>
                        <w:r>
                          <w:rPr>
                            <w:color w:val="231F20"/>
                            <w:spacing w:val="-12"/>
                            <w:w w:val="105%"/>
                          </w:rPr>
                          <w:t xml:space="preserve"> </w:t>
                        </w:r>
                        <w:r>
                          <w:rPr>
                            <w:color w:val="231F20"/>
                            <w:w w:val="105%"/>
                          </w:rPr>
                          <w:t>have</w:t>
                        </w:r>
                        <w:r>
                          <w:rPr>
                            <w:color w:val="231F20"/>
                            <w:spacing w:val="-11"/>
                            <w:w w:val="105%"/>
                          </w:rPr>
                          <w:t xml:space="preserve"> </w:t>
                        </w:r>
                        <w:r>
                          <w:rPr>
                            <w:color w:val="231F20"/>
                            <w:w w:val="105%"/>
                          </w:rPr>
                          <w:t>gone</w:t>
                        </w:r>
                        <w:r>
                          <w:rPr>
                            <w:color w:val="231F20"/>
                            <w:spacing w:val="-12"/>
                            <w:w w:val="105%"/>
                          </w:rPr>
                          <w:t xml:space="preserve"> </w:t>
                        </w:r>
                        <w:r>
                          <w:rPr>
                            <w:color w:val="231F20"/>
                            <w:w w:val="105%"/>
                          </w:rPr>
                          <w:t>to</w:t>
                        </w:r>
                        <w:r>
                          <w:rPr>
                            <w:color w:val="231F20"/>
                            <w:spacing w:val="-12"/>
                            <w:w w:val="105%"/>
                          </w:rPr>
                          <w:t xml:space="preserve"> </w:t>
                        </w:r>
                        <w:r>
                          <w:rPr>
                            <w:color w:val="231F20"/>
                            <w:w w:val="105%"/>
                          </w:rPr>
                          <w:t xml:space="preserve">pieces </w:t>
                        </w:r>
                        <w:r>
                          <w:rPr>
                            <w:color w:val="231F20"/>
                          </w:rPr>
                          <w:t>long</w:t>
                        </w:r>
                        <w:r>
                          <w:rPr>
                            <w:color w:val="231F20"/>
                            <w:spacing w:val="-12"/>
                          </w:rPr>
                          <w:t xml:space="preserve"> </w:t>
                        </w:r>
                        <w:r>
                          <w:rPr>
                            <w:color w:val="231F20"/>
                          </w:rPr>
                          <w:t>ago.</w:t>
                        </w:r>
                        <w:r>
                          <w:rPr>
                            <w:color w:val="231F20"/>
                            <w:spacing w:val="-11"/>
                          </w:rPr>
                          <w:t xml:space="preserve"> </w:t>
                        </w:r>
                        <w:r>
                          <w:rPr>
                            <w:color w:val="231F20"/>
                          </w:rPr>
                          <w:t>When</w:t>
                        </w:r>
                        <w:r>
                          <w:rPr>
                            <w:color w:val="231F20"/>
                            <w:spacing w:val="-11"/>
                          </w:rPr>
                          <w:t xml:space="preserve"> </w:t>
                        </w:r>
                        <w:r>
                          <w:rPr>
                            <w:color w:val="231F20"/>
                          </w:rPr>
                          <w:t>resentful</w:t>
                        </w:r>
                        <w:r>
                          <w:rPr>
                            <w:color w:val="231F20"/>
                            <w:spacing w:val="-11"/>
                          </w:rPr>
                          <w:t xml:space="preserve"> </w:t>
                        </w:r>
                        <w:r>
                          <w:rPr>
                            <w:color w:val="231F20"/>
                          </w:rPr>
                          <w:t>thoughts</w:t>
                        </w:r>
                        <w:r>
                          <w:rPr>
                            <w:color w:val="231F20"/>
                            <w:spacing w:val="-12"/>
                          </w:rPr>
                          <w:t xml:space="preserve"> </w:t>
                        </w:r>
                        <w:r>
                          <w:rPr>
                            <w:color w:val="231F20"/>
                          </w:rPr>
                          <w:t>come,</w:t>
                        </w:r>
                        <w:r>
                          <w:rPr>
                            <w:color w:val="231F20"/>
                            <w:spacing w:val="-11"/>
                          </w:rPr>
                          <w:t xml:space="preserve"> </w:t>
                        </w:r>
                        <w:r>
                          <w:rPr>
                            <w:color w:val="231F20"/>
                          </w:rPr>
                          <w:t>try</w:t>
                        </w:r>
                        <w:r>
                          <w:rPr>
                            <w:color w:val="231F20"/>
                            <w:spacing w:val="-11"/>
                          </w:rPr>
                          <w:t xml:space="preserve"> </w:t>
                        </w:r>
                        <w:r>
                          <w:rPr>
                            <w:color w:val="231F20"/>
                          </w:rPr>
                          <w:t>to</w:t>
                        </w:r>
                        <w:r>
                          <w:rPr>
                            <w:color w:val="231F20"/>
                            <w:spacing w:val="-11"/>
                          </w:rPr>
                          <w:t xml:space="preserve"> </w:t>
                        </w:r>
                        <w:r>
                          <w:rPr>
                            <w:color w:val="231F20"/>
                          </w:rPr>
                          <w:t>pause</w:t>
                        </w:r>
                        <w:r>
                          <w:rPr>
                            <w:color w:val="231F20"/>
                            <w:spacing w:val="-12"/>
                          </w:rPr>
                          <w:t xml:space="preserve"> </w:t>
                        </w:r>
                        <w:r>
                          <w:rPr>
                            <w:color w:val="231F20"/>
                          </w:rPr>
                          <w:t xml:space="preserve">and </w:t>
                        </w:r>
                        <w:r>
                          <w:rPr>
                            <w:color w:val="231F20"/>
                            <w:w w:val="105%"/>
                          </w:rPr>
                          <w:t>count</w:t>
                        </w:r>
                        <w:r>
                          <w:rPr>
                            <w:color w:val="231F20"/>
                            <w:spacing w:val="-12"/>
                            <w:w w:val="105%"/>
                          </w:rPr>
                          <w:t xml:space="preserve"> </w:t>
                        </w:r>
                        <w:r>
                          <w:rPr>
                            <w:color w:val="231F20"/>
                            <w:w w:val="105%"/>
                          </w:rPr>
                          <w:t>your</w:t>
                        </w:r>
                        <w:r>
                          <w:rPr>
                            <w:color w:val="231F20"/>
                            <w:spacing w:val="-12"/>
                            <w:w w:val="105%"/>
                          </w:rPr>
                          <w:t xml:space="preserve"> </w:t>
                        </w:r>
                        <w:r>
                          <w:rPr>
                            <w:color w:val="231F20"/>
                            <w:w w:val="105%"/>
                          </w:rPr>
                          <w:t>blessings.</w:t>
                        </w:r>
                        <w:r>
                          <w:rPr>
                            <w:color w:val="231F20"/>
                            <w:spacing w:val="-12"/>
                            <w:w w:val="105%"/>
                          </w:rPr>
                          <w:t xml:space="preserve"> </w:t>
                        </w:r>
                        <w:r>
                          <w:rPr>
                            <w:color w:val="231F20"/>
                            <w:w w:val="105%"/>
                          </w:rPr>
                          <w:t>After</w:t>
                        </w:r>
                        <w:r>
                          <w:rPr>
                            <w:color w:val="231F20"/>
                            <w:spacing w:val="-12"/>
                            <w:w w:val="105%"/>
                          </w:rPr>
                          <w:t xml:space="preserve"> </w:t>
                        </w:r>
                        <w:r>
                          <w:rPr>
                            <w:color w:val="231F20"/>
                            <w:w w:val="105%"/>
                          </w:rPr>
                          <w:t>all,</w:t>
                        </w:r>
                        <w:r>
                          <w:rPr>
                            <w:color w:val="231F20"/>
                            <w:spacing w:val="-12"/>
                            <w:w w:val="105%"/>
                          </w:rPr>
                          <w:t xml:space="preserve"> </w:t>
                        </w:r>
                        <w:r>
                          <w:rPr>
                            <w:color w:val="231F20"/>
                            <w:w w:val="105%"/>
                          </w:rPr>
                          <w:t>your</w:t>
                        </w:r>
                        <w:r>
                          <w:rPr>
                            <w:color w:val="231F20"/>
                            <w:spacing w:val="-11"/>
                            <w:w w:val="105%"/>
                          </w:rPr>
                          <w:t xml:space="preserve"> </w:t>
                        </w:r>
                        <w:r>
                          <w:rPr>
                            <w:color w:val="231F20"/>
                            <w:w w:val="105%"/>
                          </w:rPr>
                          <w:t>family</w:t>
                        </w:r>
                        <w:r>
                          <w:rPr>
                            <w:color w:val="231F20"/>
                            <w:spacing w:val="-12"/>
                            <w:w w:val="105%"/>
                          </w:rPr>
                          <w:t xml:space="preserve"> </w:t>
                        </w:r>
                        <w:r>
                          <w:rPr>
                            <w:color w:val="231F20"/>
                            <w:w w:val="105%"/>
                          </w:rPr>
                          <w:t>is</w:t>
                        </w:r>
                        <w:r>
                          <w:rPr>
                            <w:color w:val="231F20"/>
                            <w:spacing w:val="-12"/>
                            <w:w w:val="105%"/>
                          </w:rPr>
                          <w:t xml:space="preserve"> </w:t>
                        </w:r>
                        <w:r>
                          <w:rPr>
                            <w:color w:val="231F20"/>
                            <w:w w:val="105%"/>
                          </w:rPr>
                          <w:t xml:space="preserve">reunited, </w:t>
                        </w:r>
                        <w:r>
                          <w:rPr>
                            <w:color w:val="231F20"/>
                          </w:rPr>
                          <w:t>alcohol</w:t>
                        </w:r>
                        <w:r>
                          <w:rPr>
                            <w:color w:val="231F20"/>
                            <w:spacing w:val="-10"/>
                          </w:rPr>
                          <w:t xml:space="preserve"> </w:t>
                        </w:r>
                        <w:r>
                          <w:rPr>
                            <w:color w:val="231F20"/>
                          </w:rPr>
                          <w:t>is</w:t>
                        </w:r>
                        <w:r>
                          <w:rPr>
                            <w:color w:val="231F20"/>
                            <w:spacing w:val="-10"/>
                          </w:rPr>
                          <w:t xml:space="preserve"> </w:t>
                        </w:r>
                        <w:r>
                          <w:rPr>
                            <w:color w:val="231F20"/>
                          </w:rPr>
                          <w:t>no</w:t>
                        </w:r>
                        <w:r>
                          <w:rPr>
                            <w:color w:val="231F20"/>
                            <w:spacing w:val="-10"/>
                          </w:rPr>
                          <w:t xml:space="preserve"> </w:t>
                        </w:r>
                        <w:r>
                          <w:rPr>
                            <w:color w:val="231F20"/>
                          </w:rPr>
                          <w:t>longer</w:t>
                        </w:r>
                        <w:r>
                          <w:rPr>
                            <w:color w:val="231F20"/>
                            <w:spacing w:val="-10"/>
                          </w:rPr>
                          <w:t xml:space="preserve"> </w:t>
                        </w:r>
                        <w:r>
                          <w:rPr>
                            <w:color w:val="231F20"/>
                          </w:rPr>
                          <w:t>a</w:t>
                        </w:r>
                        <w:r>
                          <w:rPr>
                            <w:color w:val="231F20"/>
                            <w:spacing w:val="-10"/>
                          </w:rPr>
                          <w:t xml:space="preserve"> </w:t>
                        </w:r>
                        <w:r>
                          <w:rPr>
                            <w:color w:val="231F20"/>
                          </w:rPr>
                          <w:t>problem</w:t>
                        </w:r>
                        <w:r>
                          <w:rPr>
                            <w:color w:val="231F20"/>
                            <w:spacing w:val="-10"/>
                          </w:rPr>
                          <w:t xml:space="preserve"> </w:t>
                        </w:r>
                        <w:r>
                          <w:rPr>
                            <w:color w:val="231F20"/>
                          </w:rPr>
                          <w:t>and</w:t>
                        </w:r>
                        <w:r>
                          <w:rPr>
                            <w:color w:val="231F20"/>
                            <w:spacing w:val="-10"/>
                          </w:rPr>
                          <w:t xml:space="preserve"> </w:t>
                        </w:r>
                        <w:r>
                          <w:rPr>
                            <w:color w:val="231F20"/>
                          </w:rPr>
                          <w:t>you</w:t>
                        </w:r>
                        <w:r>
                          <w:rPr>
                            <w:color w:val="231F20"/>
                            <w:spacing w:val="-10"/>
                          </w:rPr>
                          <w:t xml:space="preserve"> </w:t>
                        </w:r>
                        <w:r>
                          <w:rPr>
                            <w:color w:val="231F20"/>
                          </w:rPr>
                          <w:t>and</w:t>
                        </w:r>
                        <w:r>
                          <w:rPr>
                            <w:color w:val="231F20"/>
                            <w:spacing w:val="-10"/>
                          </w:rPr>
                          <w:t xml:space="preserve"> </w:t>
                        </w:r>
                        <w:r>
                          <w:rPr>
                            <w:color w:val="231F20"/>
                          </w:rPr>
                          <w:t>your</w:t>
                        </w:r>
                        <w:r>
                          <w:rPr>
                            <w:color w:val="231F20"/>
                            <w:spacing w:val="-10"/>
                          </w:rPr>
                          <w:t xml:space="preserve"> </w:t>
                        </w:r>
                        <w:r>
                          <w:rPr>
                            <w:color w:val="231F20"/>
                          </w:rPr>
                          <w:t xml:space="preserve">husband </w:t>
                        </w:r>
                        <w:r>
                          <w:rPr>
                            <w:color w:val="231F20"/>
                            <w:w w:val="105%"/>
                          </w:rPr>
                          <w:t>are</w:t>
                        </w:r>
                        <w:r>
                          <w:rPr>
                            <w:color w:val="231F20"/>
                            <w:spacing w:val="-18"/>
                            <w:w w:val="105%"/>
                          </w:rPr>
                          <w:t xml:space="preserve"> </w:t>
                        </w:r>
                        <w:r>
                          <w:rPr>
                            <w:color w:val="231F20"/>
                            <w:w w:val="105%"/>
                          </w:rPr>
                          <w:t>working</w:t>
                        </w:r>
                        <w:r>
                          <w:rPr>
                            <w:color w:val="231F20"/>
                            <w:spacing w:val="-18"/>
                            <w:w w:val="105%"/>
                          </w:rPr>
                          <w:t xml:space="preserve"> </w:t>
                        </w:r>
                        <w:r>
                          <w:rPr>
                            <w:color w:val="231F20"/>
                            <w:w w:val="105%"/>
                          </w:rPr>
                          <w:t>together</w:t>
                        </w:r>
                        <w:r>
                          <w:rPr>
                            <w:color w:val="231F20"/>
                            <w:spacing w:val="-17"/>
                            <w:w w:val="105%"/>
                          </w:rPr>
                          <w:t xml:space="preserve"> </w:t>
                        </w:r>
                        <w:r>
                          <w:rPr>
                            <w:color w:val="231F20"/>
                            <w:w w:val="105%"/>
                          </w:rPr>
                          <w:t>toward</w:t>
                        </w:r>
                        <w:r>
                          <w:rPr>
                            <w:color w:val="231F20"/>
                            <w:spacing w:val="-17"/>
                            <w:w w:val="105%"/>
                          </w:rPr>
                          <w:t xml:space="preserve"> </w:t>
                        </w:r>
                        <w:r>
                          <w:rPr>
                            <w:color w:val="231F20"/>
                            <w:w w:val="105%"/>
                          </w:rPr>
                          <w:t>an</w:t>
                        </w:r>
                        <w:r>
                          <w:rPr>
                            <w:color w:val="231F20"/>
                            <w:spacing w:val="-18"/>
                            <w:w w:val="105%"/>
                          </w:rPr>
                          <w:t xml:space="preserve"> </w:t>
                        </w:r>
                        <w:r>
                          <w:rPr>
                            <w:color w:val="231F20"/>
                            <w:w w:val="105%"/>
                          </w:rPr>
                          <w:t>undreamed-of</w:t>
                        </w:r>
                        <w:r>
                          <w:rPr>
                            <w:color w:val="231F20"/>
                            <w:spacing w:val="-18"/>
                            <w:w w:val="105%"/>
                          </w:rPr>
                          <w:t xml:space="preserve"> </w:t>
                        </w:r>
                        <w:r>
                          <w:rPr>
                            <w:color w:val="231F20"/>
                            <w:w w:val="105%"/>
                          </w:rPr>
                          <w:t>future.</w:t>
                        </w:r>
                      </w:p>
                      <w:p w14:paraId="30B59B8D" w14:textId="77777777" w:rsidR="00000000" w:rsidRDefault="00000000">
                        <w:pPr>
                          <w:pStyle w:val="BodyText"/>
                          <w:kinsoku w:val="0"/>
                          <w:overflowPunct w:val="0"/>
                          <w:spacing w:before="0.30pt" w:line="12.95pt" w:lineRule="auto"/>
                          <w:ind w:end="1.15pt"/>
                          <w:rPr>
                            <w:color w:val="231F20"/>
                            <w:w w:val="105%"/>
                          </w:rPr>
                        </w:pPr>
                        <w:r>
                          <w:rPr>
                            <w:color w:val="231F20"/>
                          </w:rPr>
                          <w:t xml:space="preserve">Still another difficulty is that you may become jealous </w:t>
                        </w:r>
                        <w:r>
                          <w:rPr>
                            <w:color w:val="231F20"/>
                            <w:w w:val="105%"/>
                          </w:rPr>
                          <w:t>of</w:t>
                        </w:r>
                        <w:r>
                          <w:rPr>
                            <w:color w:val="231F20"/>
                            <w:spacing w:val="-7"/>
                            <w:w w:val="105%"/>
                          </w:rPr>
                          <w:t xml:space="preserve"> </w:t>
                        </w:r>
                        <w:r>
                          <w:rPr>
                            <w:color w:val="231F20"/>
                            <w:w w:val="105%"/>
                          </w:rPr>
                          <w:t>the</w:t>
                        </w:r>
                        <w:r>
                          <w:rPr>
                            <w:color w:val="231F20"/>
                            <w:spacing w:val="-7"/>
                            <w:w w:val="105%"/>
                          </w:rPr>
                          <w:t xml:space="preserve"> </w:t>
                        </w:r>
                        <w:r>
                          <w:rPr>
                            <w:color w:val="231F20"/>
                            <w:w w:val="105%"/>
                          </w:rPr>
                          <w:t>attention</w:t>
                        </w:r>
                        <w:r>
                          <w:rPr>
                            <w:color w:val="231F20"/>
                            <w:spacing w:val="-7"/>
                            <w:w w:val="105%"/>
                          </w:rPr>
                          <w:t xml:space="preserve"> </w:t>
                        </w:r>
                        <w:r>
                          <w:rPr>
                            <w:color w:val="231F20"/>
                            <w:w w:val="105%"/>
                          </w:rPr>
                          <w:t>he</w:t>
                        </w:r>
                        <w:r>
                          <w:rPr>
                            <w:color w:val="231F20"/>
                            <w:spacing w:val="-7"/>
                            <w:w w:val="105%"/>
                          </w:rPr>
                          <w:t xml:space="preserve"> </w:t>
                        </w:r>
                        <w:r>
                          <w:rPr>
                            <w:color w:val="231F20"/>
                            <w:w w:val="105%"/>
                          </w:rPr>
                          <w:t>bestows</w:t>
                        </w:r>
                        <w:r>
                          <w:rPr>
                            <w:color w:val="231F20"/>
                            <w:spacing w:val="-7"/>
                            <w:w w:val="105%"/>
                          </w:rPr>
                          <w:t xml:space="preserve"> </w:t>
                        </w:r>
                        <w:r>
                          <w:rPr>
                            <w:color w:val="231F20"/>
                            <w:w w:val="105%"/>
                          </w:rPr>
                          <w:t>on</w:t>
                        </w:r>
                        <w:r>
                          <w:rPr>
                            <w:color w:val="231F20"/>
                            <w:spacing w:val="-7"/>
                            <w:w w:val="105%"/>
                          </w:rPr>
                          <w:t xml:space="preserve"> </w:t>
                        </w:r>
                        <w:r>
                          <w:rPr>
                            <w:color w:val="231F20"/>
                            <w:w w:val="105%"/>
                          </w:rPr>
                          <w:t>other</w:t>
                        </w:r>
                        <w:r>
                          <w:rPr>
                            <w:color w:val="231F20"/>
                            <w:spacing w:val="-7"/>
                            <w:w w:val="105%"/>
                          </w:rPr>
                          <w:t xml:space="preserve"> </w:t>
                        </w:r>
                        <w:r>
                          <w:rPr>
                            <w:color w:val="231F20"/>
                            <w:w w:val="105%"/>
                          </w:rPr>
                          <w:t>people,</w:t>
                        </w:r>
                        <w:r>
                          <w:rPr>
                            <w:color w:val="231F20"/>
                            <w:spacing w:val="-7"/>
                            <w:w w:val="105%"/>
                          </w:rPr>
                          <w:t xml:space="preserve"> </w:t>
                        </w:r>
                        <w:r>
                          <w:rPr>
                            <w:color w:val="231F20"/>
                            <w:w w:val="105%"/>
                          </w:rPr>
                          <w:t>especially alcoholics.</w:t>
                        </w:r>
                        <w:r>
                          <w:rPr>
                            <w:color w:val="231F20"/>
                            <w:spacing w:val="-12"/>
                            <w:w w:val="105%"/>
                          </w:rPr>
                          <w:t xml:space="preserve"> </w:t>
                        </w:r>
                        <w:r>
                          <w:rPr>
                            <w:color w:val="231F20"/>
                            <w:w w:val="105%"/>
                          </w:rPr>
                          <w:t>You</w:t>
                        </w:r>
                        <w:r>
                          <w:rPr>
                            <w:color w:val="231F20"/>
                            <w:spacing w:val="-12"/>
                            <w:w w:val="105%"/>
                          </w:rPr>
                          <w:t xml:space="preserve"> </w:t>
                        </w:r>
                        <w:r>
                          <w:rPr>
                            <w:color w:val="231F20"/>
                            <w:w w:val="105%"/>
                          </w:rPr>
                          <w:t>have</w:t>
                        </w:r>
                        <w:r>
                          <w:rPr>
                            <w:color w:val="231F20"/>
                            <w:spacing w:val="-12"/>
                            <w:w w:val="105%"/>
                          </w:rPr>
                          <w:t xml:space="preserve"> </w:t>
                        </w:r>
                        <w:r>
                          <w:rPr>
                            <w:color w:val="231F20"/>
                            <w:w w:val="105%"/>
                          </w:rPr>
                          <w:t>been</w:t>
                        </w:r>
                        <w:r>
                          <w:rPr>
                            <w:color w:val="231F20"/>
                            <w:spacing w:val="-12"/>
                            <w:w w:val="105%"/>
                          </w:rPr>
                          <w:t xml:space="preserve"> </w:t>
                        </w:r>
                        <w:r>
                          <w:rPr>
                            <w:color w:val="231F20"/>
                            <w:w w:val="105%"/>
                          </w:rPr>
                          <w:t>starving</w:t>
                        </w:r>
                        <w:r>
                          <w:rPr>
                            <w:color w:val="231F20"/>
                            <w:spacing w:val="-12"/>
                            <w:w w:val="105%"/>
                          </w:rPr>
                          <w:t xml:space="preserve"> </w:t>
                        </w:r>
                        <w:r>
                          <w:rPr>
                            <w:color w:val="231F20"/>
                            <w:w w:val="105%"/>
                          </w:rPr>
                          <w:t>for</w:t>
                        </w:r>
                        <w:r>
                          <w:rPr>
                            <w:color w:val="231F20"/>
                            <w:spacing w:val="-11"/>
                            <w:w w:val="105%"/>
                          </w:rPr>
                          <w:t xml:space="preserve"> </w:t>
                        </w:r>
                        <w:r>
                          <w:rPr>
                            <w:color w:val="231F20"/>
                            <w:w w:val="105%"/>
                          </w:rPr>
                          <w:t>his</w:t>
                        </w:r>
                        <w:r>
                          <w:rPr>
                            <w:color w:val="231F20"/>
                            <w:spacing w:val="-12"/>
                            <w:w w:val="105%"/>
                          </w:rPr>
                          <w:t xml:space="preserve"> </w:t>
                        </w:r>
                        <w:r>
                          <w:rPr>
                            <w:color w:val="231F20"/>
                            <w:w w:val="105%"/>
                          </w:rPr>
                          <w:t xml:space="preserve">companion- ship, yet he spends long hours helping other men and </w:t>
                        </w:r>
                        <w:r>
                          <w:rPr>
                            <w:color w:val="231F20"/>
                          </w:rPr>
                          <w:t>their</w:t>
                        </w:r>
                        <w:r>
                          <w:rPr>
                            <w:color w:val="231F20"/>
                            <w:spacing w:val="-10"/>
                          </w:rPr>
                          <w:t xml:space="preserve"> </w:t>
                        </w:r>
                        <w:r>
                          <w:rPr>
                            <w:color w:val="231F20"/>
                          </w:rPr>
                          <w:t>families.</w:t>
                        </w:r>
                        <w:r>
                          <w:rPr>
                            <w:color w:val="231F20"/>
                            <w:spacing w:val="-5"/>
                          </w:rPr>
                          <w:t xml:space="preserve"> </w:t>
                        </w:r>
                        <w:r>
                          <w:rPr>
                            <w:color w:val="231F20"/>
                          </w:rPr>
                          <w:t>You</w:t>
                        </w:r>
                        <w:r>
                          <w:rPr>
                            <w:color w:val="231F20"/>
                            <w:spacing w:val="-10"/>
                          </w:rPr>
                          <w:t xml:space="preserve"> </w:t>
                        </w:r>
                        <w:r>
                          <w:rPr>
                            <w:color w:val="231F20"/>
                          </w:rPr>
                          <w:t>feel</w:t>
                        </w:r>
                        <w:r>
                          <w:rPr>
                            <w:color w:val="231F20"/>
                            <w:spacing w:val="-10"/>
                          </w:rPr>
                          <w:t xml:space="preserve"> </w:t>
                        </w:r>
                        <w:r>
                          <w:rPr>
                            <w:color w:val="231F20"/>
                          </w:rPr>
                          <w:t>he</w:t>
                        </w:r>
                        <w:r>
                          <w:rPr>
                            <w:color w:val="231F20"/>
                            <w:spacing w:val="-10"/>
                          </w:rPr>
                          <w:t xml:space="preserve"> </w:t>
                        </w:r>
                        <w:r>
                          <w:rPr>
                            <w:color w:val="231F20"/>
                          </w:rPr>
                          <w:t>should</w:t>
                        </w:r>
                        <w:r>
                          <w:rPr>
                            <w:color w:val="231F20"/>
                            <w:spacing w:val="-10"/>
                          </w:rPr>
                          <w:t xml:space="preserve"> </w:t>
                        </w:r>
                        <w:r>
                          <w:rPr>
                            <w:color w:val="231F20"/>
                          </w:rPr>
                          <w:t>now</w:t>
                        </w:r>
                        <w:r>
                          <w:rPr>
                            <w:color w:val="231F20"/>
                            <w:spacing w:val="-10"/>
                          </w:rPr>
                          <w:t xml:space="preserve"> </w:t>
                        </w:r>
                        <w:r>
                          <w:rPr>
                            <w:color w:val="231F20"/>
                          </w:rPr>
                          <w:t>be</w:t>
                        </w:r>
                        <w:r>
                          <w:rPr>
                            <w:color w:val="231F20"/>
                            <w:spacing w:val="-10"/>
                          </w:rPr>
                          <w:t xml:space="preserve"> </w:t>
                        </w:r>
                        <w:r>
                          <w:rPr>
                            <w:color w:val="231F20"/>
                          </w:rPr>
                          <w:t>yours.</w:t>
                        </w:r>
                        <w:r>
                          <w:rPr>
                            <w:color w:val="231F20"/>
                            <w:spacing w:val="18"/>
                          </w:rPr>
                          <w:t xml:space="preserve"> </w:t>
                        </w:r>
                        <w:r>
                          <w:rPr>
                            <w:color w:val="231F20"/>
                          </w:rPr>
                          <w:t>The</w:t>
                        </w:r>
                        <w:r>
                          <w:rPr>
                            <w:color w:val="231F20"/>
                            <w:spacing w:val="-10"/>
                          </w:rPr>
                          <w:t xml:space="preserve"> </w:t>
                        </w:r>
                        <w:r>
                          <w:rPr>
                            <w:color w:val="231F20"/>
                          </w:rPr>
                          <w:t>fact is that he should work with other people to maintain his own</w:t>
                        </w:r>
                        <w:r>
                          <w:rPr>
                            <w:color w:val="231F20"/>
                            <w:spacing w:val="-6"/>
                          </w:rPr>
                          <w:t xml:space="preserve"> </w:t>
                        </w:r>
                        <w:r>
                          <w:rPr>
                            <w:color w:val="231F20"/>
                          </w:rPr>
                          <w:t>sobriety.</w:t>
                        </w:r>
                        <w:r>
                          <w:rPr>
                            <w:color w:val="231F20"/>
                            <w:spacing w:val="34"/>
                          </w:rPr>
                          <w:t xml:space="preserve"> </w:t>
                        </w:r>
                        <w:r>
                          <w:rPr>
                            <w:color w:val="231F20"/>
                          </w:rPr>
                          <w:t>Sometimes</w:t>
                        </w:r>
                        <w:r>
                          <w:rPr>
                            <w:color w:val="231F20"/>
                            <w:spacing w:val="-6"/>
                          </w:rPr>
                          <w:t xml:space="preserve"> </w:t>
                        </w:r>
                        <w:r>
                          <w:rPr>
                            <w:color w:val="231F20"/>
                          </w:rPr>
                          <w:t>he</w:t>
                        </w:r>
                        <w:r>
                          <w:rPr>
                            <w:color w:val="231F20"/>
                            <w:spacing w:val="-6"/>
                          </w:rPr>
                          <w:t xml:space="preserve"> </w:t>
                        </w:r>
                        <w:r>
                          <w:rPr>
                            <w:color w:val="231F20"/>
                          </w:rPr>
                          <w:t>will</w:t>
                        </w:r>
                        <w:r>
                          <w:rPr>
                            <w:color w:val="231F20"/>
                            <w:spacing w:val="-6"/>
                          </w:rPr>
                          <w:t xml:space="preserve"> </w:t>
                        </w:r>
                        <w:r>
                          <w:rPr>
                            <w:color w:val="231F20"/>
                          </w:rPr>
                          <w:t>be</w:t>
                        </w:r>
                        <w:r>
                          <w:rPr>
                            <w:color w:val="231F20"/>
                            <w:spacing w:val="-6"/>
                          </w:rPr>
                          <w:t xml:space="preserve"> </w:t>
                        </w:r>
                        <w:r>
                          <w:rPr>
                            <w:color w:val="231F20"/>
                          </w:rPr>
                          <w:t>so</w:t>
                        </w:r>
                        <w:r>
                          <w:rPr>
                            <w:color w:val="231F20"/>
                            <w:spacing w:val="-6"/>
                          </w:rPr>
                          <w:t xml:space="preserve"> </w:t>
                        </w:r>
                        <w:r>
                          <w:rPr>
                            <w:color w:val="231F20"/>
                          </w:rPr>
                          <w:t>interested</w:t>
                        </w:r>
                        <w:r>
                          <w:rPr>
                            <w:color w:val="231F20"/>
                            <w:spacing w:val="-6"/>
                          </w:rPr>
                          <w:t xml:space="preserve"> </w:t>
                        </w:r>
                        <w:r>
                          <w:rPr>
                            <w:color w:val="231F20"/>
                          </w:rPr>
                          <w:t>that</w:t>
                        </w:r>
                        <w:r>
                          <w:rPr>
                            <w:color w:val="231F20"/>
                            <w:spacing w:val="-6"/>
                          </w:rPr>
                          <w:t xml:space="preserve"> </w:t>
                        </w:r>
                        <w:r>
                          <w:rPr>
                            <w:color w:val="231F20"/>
                          </w:rPr>
                          <w:t xml:space="preserve">he </w:t>
                        </w:r>
                        <w:r>
                          <w:rPr>
                            <w:color w:val="231F20"/>
                            <w:spacing w:val="-4"/>
                          </w:rPr>
                          <w:t>becomes really neglectful.</w:t>
                        </w:r>
                        <w:r>
                          <w:rPr>
                            <w:color w:val="231F20"/>
                          </w:rPr>
                          <w:t xml:space="preserve"> </w:t>
                        </w:r>
                        <w:r>
                          <w:rPr>
                            <w:color w:val="231F20"/>
                            <w:spacing w:val="-4"/>
                          </w:rPr>
                          <w:t xml:space="preserve">Your house is filled with strang- </w:t>
                        </w:r>
                        <w:r>
                          <w:rPr>
                            <w:color w:val="231F20"/>
                            <w:w w:val="105%"/>
                          </w:rPr>
                          <w:t>ers.</w:t>
                        </w:r>
                        <w:r>
                          <w:rPr>
                            <w:color w:val="231F20"/>
                            <w:spacing w:val="-9"/>
                            <w:w w:val="105%"/>
                          </w:rPr>
                          <w:t xml:space="preserve"> </w:t>
                        </w:r>
                        <w:r>
                          <w:rPr>
                            <w:color w:val="231F20"/>
                            <w:w w:val="105%"/>
                          </w:rPr>
                          <w:t>You</w:t>
                        </w:r>
                        <w:r>
                          <w:rPr>
                            <w:color w:val="231F20"/>
                            <w:spacing w:val="-12"/>
                            <w:w w:val="105%"/>
                          </w:rPr>
                          <w:t xml:space="preserve"> </w:t>
                        </w:r>
                        <w:r>
                          <w:rPr>
                            <w:color w:val="231F20"/>
                            <w:w w:val="105%"/>
                          </w:rPr>
                          <w:t>may</w:t>
                        </w:r>
                        <w:r>
                          <w:rPr>
                            <w:color w:val="231F20"/>
                            <w:spacing w:val="-12"/>
                            <w:w w:val="105%"/>
                          </w:rPr>
                          <w:t xml:space="preserve"> </w:t>
                        </w:r>
                        <w:r>
                          <w:rPr>
                            <w:color w:val="231F20"/>
                            <w:w w:val="105%"/>
                          </w:rPr>
                          <w:t>not</w:t>
                        </w:r>
                        <w:r>
                          <w:rPr>
                            <w:color w:val="231F20"/>
                            <w:spacing w:val="-12"/>
                            <w:w w:val="105%"/>
                          </w:rPr>
                          <w:t xml:space="preserve"> </w:t>
                        </w:r>
                        <w:r>
                          <w:rPr>
                            <w:color w:val="231F20"/>
                            <w:w w:val="105%"/>
                          </w:rPr>
                          <w:t>like</w:t>
                        </w:r>
                        <w:r>
                          <w:rPr>
                            <w:color w:val="231F20"/>
                            <w:spacing w:val="-11"/>
                            <w:w w:val="105%"/>
                          </w:rPr>
                          <w:t xml:space="preserve"> </w:t>
                        </w:r>
                        <w:r>
                          <w:rPr>
                            <w:color w:val="231F20"/>
                            <w:w w:val="105%"/>
                          </w:rPr>
                          <w:t>some</w:t>
                        </w:r>
                        <w:r>
                          <w:rPr>
                            <w:color w:val="231F20"/>
                            <w:spacing w:val="-12"/>
                            <w:w w:val="105%"/>
                          </w:rPr>
                          <w:t xml:space="preserve"> </w:t>
                        </w:r>
                        <w:r>
                          <w:rPr>
                            <w:color w:val="231F20"/>
                            <w:w w:val="105%"/>
                          </w:rPr>
                          <w:t>of</w:t>
                        </w:r>
                        <w:r>
                          <w:rPr>
                            <w:color w:val="231F20"/>
                            <w:spacing w:val="-12"/>
                            <w:w w:val="105%"/>
                          </w:rPr>
                          <w:t xml:space="preserve"> </w:t>
                        </w:r>
                        <w:r>
                          <w:rPr>
                            <w:color w:val="231F20"/>
                            <w:w w:val="105%"/>
                          </w:rPr>
                          <w:t>them.</w:t>
                        </w:r>
                        <w:r>
                          <w:rPr>
                            <w:color w:val="231F20"/>
                            <w:spacing w:val="19"/>
                            <w:w w:val="105%"/>
                          </w:rPr>
                          <w:t xml:space="preserve"> </w:t>
                        </w:r>
                        <w:r>
                          <w:rPr>
                            <w:color w:val="231F20"/>
                            <w:w w:val="105%"/>
                          </w:rPr>
                          <w:t>He</w:t>
                        </w:r>
                        <w:r>
                          <w:rPr>
                            <w:color w:val="231F20"/>
                            <w:spacing w:val="-12"/>
                            <w:w w:val="105%"/>
                          </w:rPr>
                          <w:t xml:space="preserve"> </w:t>
                        </w:r>
                        <w:r>
                          <w:rPr>
                            <w:color w:val="231F20"/>
                            <w:w w:val="105%"/>
                          </w:rPr>
                          <w:t>gets</w:t>
                        </w:r>
                        <w:r>
                          <w:rPr>
                            <w:color w:val="231F20"/>
                            <w:spacing w:val="-12"/>
                            <w:w w:val="105%"/>
                          </w:rPr>
                          <w:t xml:space="preserve"> </w:t>
                        </w:r>
                        <w:r>
                          <w:rPr>
                            <w:color w:val="231F20"/>
                            <w:w w:val="105%"/>
                          </w:rPr>
                          <w:t>stirred</w:t>
                        </w:r>
                        <w:r>
                          <w:rPr>
                            <w:color w:val="231F20"/>
                            <w:spacing w:val="-12"/>
                            <w:w w:val="105%"/>
                          </w:rPr>
                          <w:t xml:space="preserve"> </w:t>
                        </w:r>
                        <w:r>
                          <w:rPr>
                            <w:color w:val="231F20"/>
                            <w:w w:val="105%"/>
                          </w:rPr>
                          <w:t xml:space="preserve">up </w:t>
                        </w:r>
                        <w:r>
                          <w:rPr>
                            <w:color w:val="231F20"/>
                          </w:rPr>
                          <w:t>about</w:t>
                        </w:r>
                        <w:r>
                          <w:rPr>
                            <w:color w:val="231F20"/>
                            <w:spacing w:val="-4"/>
                          </w:rPr>
                          <w:t xml:space="preserve"> </w:t>
                        </w:r>
                        <w:r>
                          <w:rPr>
                            <w:color w:val="231F20"/>
                          </w:rPr>
                          <w:t>their</w:t>
                        </w:r>
                        <w:r>
                          <w:rPr>
                            <w:color w:val="231F20"/>
                            <w:spacing w:val="-2"/>
                          </w:rPr>
                          <w:t xml:space="preserve"> </w:t>
                        </w:r>
                        <w:r>
                          <w:rPr>
                            <w:color w:val="231F20"/>
                          </w:rPr>
                          <w:t>troubles,</w:t>
                        </w:r>
                        <w:r>
                          <w:rPr>
                            <w:color w:val="231F20"/>
                            <w:spacing w:val="-2"/>
                          </w:rPr>
                          <w:t xml:space="preserve"> </w:t>
                        </w:r>
                        <w:r>
                          <w:rPr>
                            <w:color w:val="231F20"/>
                          </w:rPr>
                          <w:t>but</w:t>
                        </w:r>
                        <w:r>
                          <w:rPr>
                            <w:color w:val="231F20"/>
                            <w:spacing w:val="-4"/>
                          </w:rPr>
                          <w:t xml:space="preserve"> </w:t>
                        </w:r>
                        <w:r>
                          <w:rPr>
                            <w:color w:val="231F20"/>
                          </w:rPr>
                          <w:t>not</w:t>
                        </w:r>
                        <w:r>
                          <w:rPr>
                            <w:color w:val="231F20"/>
                            <w:spacing w:val="-4"/>
                          </w:rPr>
                          <w:t xml:space="preserve"> </w:t>
                        </w:r>
                        <w:r>
                          <w:rPr>
                            <w:color w:val="231F20"/>
                          </w:rPr>
                          <w:t>at</w:t>
                        </w:r>
                        <w:r>
                          <w:rPr>
                            <w:color w:val="231F20"/>
                            <w:spacing w:val="-4"/>
                          </w:rPr>
                          <w:t xml:space="preserve"> </w:t>
                        </w:r>
                        <w:r>
                          <w:rPr>
                            <w:color w:val="231F20"/>
                          </w:rPr>
                          <w:t>all</w:t>
                        </w:r>
                        <w:r>
                          <w:rPr>
                            <w:color w:val="231F20"/>
                            <w:spacing w:val="-4"/>
                          </w:rPr>
                          <w:t xml:space="preserve"> </w:t>
                        </w:r>
                        <w:r>
                          <w:rPr>
                            <w:color w:val="231F20"/>
                          </w:rPr>
                          <w:t>about</w:t>
                        </w:r>
                        <w:r>
                          <w:rPr>
                            <w:color w:val="231F20"/>
                            <w:spacing w:val="-4"/>
                          </w:rPr>
                          <w:t xml:space="preserve"> </w:t>
                        </w:r>
                        <w:r>
                          <w:rPr>
                            <w:color w:val="231F20"/>
                          </w:rPr>
                          <w:t>yours.</w:t>
                        </w:r>
                        <w:r>
                          <w:rPr>
                            <w:color w:val="231F20"/>
                            <w:spacing w:val="40"/>
                          </w:rPr>
                          <w:t xml:space="preserve"> </w:t>
                        </w:r>
                        <w:r>
                          <w:rPr>
                            <w:color w:val="231F20"/>
                          </w:rPr>
                          <w:t>It</w:t>
                        </w:r>
                        <w:r>
                          <w:rPr>
                            <w:color w:val="231F20"/>
                            <w:spacing w:val="-4"/>
                          </w:rPr>
                          <w:t xml:space="preserve"> </w:t>
                        </w:r>
                        <w:r>
                          <w:rPr>
                            <w:color w:val="231F20"/>
                          </w:rPr>
                          <w:t>will</w:t>
                        </w:r>
                        <w:r>
                          <w:rPr>
                            <w:color w:val="231F20"/>
                            <w:spacing w:val="-4"/>
                          </w:rPr>
                          <w:t xml:space="preserve"> </w:t>
                        </w:r>
                        <w:r>
                          <w:rPr>
                            <w:color w:val="231F20"/>
                          </w:rPr>
                          <w:t xml:space="preserve">do little good if you point that out and urge more attention </w:t>
                        </w:r>
                        <w:r>
                          <w:rPr>
                            <w:color w:val="231F20"/>
                            <w:w w:val="105%"/>
                          </w:rPr>
                          <w:t>for yourself.</w:t>
                        </w:r>
                        <w:r>
                          <w:rPr>
                            <w:color w:val="231F20"/>
                            <w:spacing w:val="40"/>
                            <w:w w:val="105%"/>
                          </w:rPr>
                          <w:t xml:space="preserve"> </w:t>
                        </w:r>
                        <w:r>
                          <w:rPr>
                            <w:color w:val="231F20"/>
                            <w:w w:val="105%"/>
                          </w:rPr>
                          <w:t>We find it a real mistake to dampen his enthusiasm</w:t>
                        </w:r>
                        <w:r>
                          <w:rPr>
                            <w:color w:val="231F20"/>
                            <w:spacing w:val="-7"/>
                            <w:w w:val="105%"/>
                          </w:rPr>
                          <w:t xml:space="preserve"> </w:t>
                        </w:r>
                        <w:r>
                          <w:rPr>
                            <w:color w:val="231F20"/>
                            <w:w w:val="105%"/>
                          </w:rPr>
                          <w:t>for</w:t>
                        </w:r>
                        <w:r>
                          <w:rPr>
                            <w:color w:val="231F20"/>
                            <w:spacing w:val="-7"/>
                            <w:w w:val="105%"/>
                          </w:rPr>
                          <w:t xml:space="preserve"> </w:t>
                        </w:r>
                        <w:r>
                          <w:rPr>
                            <w:color w:val="231F20"/>
                            <w:w w:val="105%"/>
                          </w:rPr>
                          <w:t>alcoholic</w:t>
                        </w:r>
                        <w:r>
                          <w:rPr>
                            <w:color w:val="231F20"/>
                            <w:spacing w:val="-7"/>
                            <w:w w:val="105%"/>
                          </w:rPr>
                          <w:t xml:space="preserve"> </w:t>
                        </w:r>
                        <w:r>
                          <w:rPr>
                            <w:color w:val="231F20"/>
                            <w:w w:val="105%"/>
                          </w:rPr>
                          <w:t>work.</w:t>
                        </w:r>
                        <w:r>
                          <w:rPr>
                            <w:color w:val="231F20"/>
                            <w:spacing w:val="23"/>
                            <w:w w:val="105%"/>
                          </w:rPr>
                          <w:t xml:space="preserve"> </w:t>
                        </w:r>
                        <w:r>
                          <w:rPr>
                            <w:color w:val="231F20"/>
                            <w:w w:val="105%"/>
                          </w:rPr>
                          <w:t>You</w:t>
                        </w:r>
                        <w:r>
                          <w:rPr>
                            <w:color w:val="231F20"/>
                            <w:spacing w:val="-7"/>
                            <w:w w:val="105%"/>
                          </w:rPr>
                          <w:t xml:space="preserve"> </w:t>
                        </w:r>
                        <w:r>
                          <w:rPr>
                            <w:color w:val="231F20"/>
                            <w:w w:val="105%"/>
                          </w:rPr>
                          <w:t>should</w:t>
                        </w:r>
                        <w:r>
                          <w:rPr>
                            <w:color w:val="231F20"/>
                            <w:spacing w:val="-7"/>
                            <w:w w:val="105%"/>
                          </w:rPr>
                          <w:t xml:space="preserve"> </w:t>
                        </w:r>
                        <w:r>
                          <w:rPr>
                            <w:color w:val="231F20"/>
                            <w:w w:val="105%"/>
                          </w:rPr>
                          <w:t>join</w:t>
                        </w:r>
                        <w:r>
                          <w:rPr>
                            <w:color w:val="231F20"/>
                            <w:spacing w:val="-7"/>
                            <w:w w:val="105%"/>
                          </w:rPr>
                          <w:t xml:space="preserve"> </w:t>
                        </w:r>
                        <w:r>
                          <w:rPr>
                            <w:color w:val="231F20"/>
                            <w:w w:val="105%"/>
                          </w:rPr>
                          <w:t>in</w:t>
                        </w:r>
                        <w:r>
                          <w:rPr>
                            <w:color w:val="231F20"/>
                            <w:spacing w:val="-7"/>
                            <w:w w:val="105%"/>
                          </w:rPr>
                          <w:t xml:space="preserve"> </w:t>
                        </w:r>
                        <w:r>
                          <w:rPr>
                            <w:color w:val="231F20"/>
                            <w:w w:val="105%"/>
                          </w:rPr>
                          <w:t>his efforts as much as you possibly can.</w:t>
                        </w:r>
                        <w:r>
                          <w:rPr>
                            <w:color w:val="231F20"/>
                            <w:spacing w:val="40"/>
                            <w:w w:val="105%"/>
                          </w:rPr>
                          <w:t xml:space="preserve"> </w:t>
                        </w:r>
                        <w:r>
                          <w:rPr>
                            <w:color w:val="231F20"/>
                            <w:w w:val="105%"/>
                          </w:rPr>
                          <w:t xml:space="preserve">We suggest that </w:t>
                        </w:r>
                        <w:r>
                          <w:rPr>
                            <w:color w:val="231F20"/>
                          </w:rPr>
                          <w:t xml:space="preserve">you direct some of your thought to the wives of his new </w:t>
                        </w:r>
                        <w:r>
                          <w:rPr>
                            <w:color w:val="231F20"/>
                            <w:w w:val="105%"/>
                          </w:rPr>
                          <w:t>alcoholic</w:t>
                        </w:r>
                        <w:r>
                          <w:rPr>
                            <w:color w:val="231F20"/>
                            <w:spacing w:val="-9"/>
                            <w:w w:val="105%"/>
                          </w:rPr>
                          <w:t xml:space="preserve"> </w:t>
                        </w:r>
                        <w:r>
                          <w:rPr>
                            <w:color w:val="231F20"/>
                            <w:w w:val="105%"/>
                          </w:rPr>
                          <w:t>friends.</w:t>
                        </w:r>
                        <w:r>
                          <w:rPr>
                            <w:color w:val="231F20"/>
                            <w:spacing w:val="29"/>
                            <w:w w:val="105%"/>
                          </w:rPr>
                          <w:t xml:space="preserve"> </w:t>
                        </w:r>
                        <w:r>
                          <w:rPr>
                            <w:color w:val="231F20"/>
                            <w:w w:val="105%"/>
                          </w:rPr>
                          <w:t>They</w:t>
                        </w:r>
                        <w:r>
                          <w:rPr>
                            <w:color w:val="231F20"/>
                            <w:spacing w:val="-9"/>
                            <w:w w:val="105%"/>
                          </w:rPr>
                          <w:t xml:space="preserve"> </w:t>
                        </w:r>
                        <w:r>
                          <w:rPr>
                            <w:color w:val="231F20"/>
                            <w:w w:val="105%"/>
                          </w:rPr>
                          <w:t>need</w:t>
                        </w:r>
                        <w:r>
                          <w:rPr>
                            <w:color w:val="231F20"/>
                            <w:spacing w:val="-9"/>
                            <w:w w:val="105%"/>
                          </w:rPr>
                          <w:t xml:space="preserve"> </w:t>
                        </w:r>
                        <w:r>
                          <w:rPr>
                            <w:color w:val="231F20"/>
                            <w:w w:val="105%"/>
                          </w:rPr>
                          <w:t>the</w:t>
                        </w:r>
                        <w:r>
                          <w:rPr>
                            <w:color w:val="231F20"/>
                            <w:spacing w:val="-9"/>
                            <w:w w:val="105%"/>
                          </w:rPr>
                          <w:t xml:space="preserve"> </w:t>
                        </w:r>
                        <w:r>
                          <w:rPr>
                            <w:color w:val="231F20"/>
                            <w:w w:val="105%"/>
                          </w:rPr>
                          <w:t>counsel</w:t>
                        </w:r>
                        <w:r>
                          <w:rPr>
                            <w:color w:val="231F20"/>
                            <w:spacing w:val="-9"/>
                            <w:w w:val="105%"/>
                          </w:rPr>
                          <w:t xml:space="preserve"> </w:t>
                        </w:r>
                        <w:r>
                          <w:rPr>
                            <w:color w:val="231F20"/>
                            <w:w w:val="105%"/>
                          </w:rPr>
                          <w:t>and</w:t>
                        </w:r>
                        <w:r>
                          <w:rPr>
                            <w:color w:val="231F20"/>
                            <w:spacing w:val="-9"/>
                            <w:w w:val="105%"/>
                          </w:rPr>
                          <w:t xml:space="preserve"> </w:t>
                        </w:r>
                        <w:r>
                          <w:rPr>
                            <w:color w:val="231F20"/>
                            <w:w w:val="105%"/>
                          </w:rPr>
                          <w:t>love</w:t>
                        </w:r>
                        <w:r>
                          <w:rPr>
                            <w:color w:val="231F20"/>
                            <w:spacing w:val="-9"/>
                            <w:w w:val="105%"/>
                          </w:rPr>
                          <w:t xml:space="preserve"> </w:t>
                        </w:r>
                        <w:r>
                          <w:rPr>
                            <w:color w:val="231F20"/>
                            <w:w w:val="105%"/>
                          </w:rPr>
                          <w:t>of</w:t>
                        </w:r>
                        <w:r>
                          <w:rPr>
                            <w:color w:val="231F20"/>
                            <w:spacing w:val="-9"/>
                            <w:w w:val="105%"/>
                          </w:rPr>
                          <w:t xml:space="preserve"> </w:t>
                        </w:r>
                        <w:r>
                          <w:rPr>
                            <w:color w:val="231F20"/>
                            <w:w w:val="105%"/>
                          </w:rPr>
                          <w:t>a woman who has gone through what you have.</w:t>
                        </w:r>
                      </w:p>
                      <w:p w14:paraId="421D3E60" w14:textId="77777777" w:rsidR="00000000" w:rsidRDefault="00000000">
                        <w:pPr>
                          <w:pStyle w:val="BodyText"/>
                          <w:kinsoku w:val="0"/>
                          <w:overflowPunct w:val="0"/>
                          <w:spacing w:before="0.55pt" w:line="12.95pt" w:lineRule="auto"/>
                          <w:rPr>
                            <w:color w:val="231F20"/>
                            <w:spacing w:val="-5"/>
                            <w:w w:val="105%"/>
                          </w:rPr>
                        </w:pPr>
                        <w:r>
                          <w:rPr>
                            <w:color w:val="231F20"/>
                            <w:w w:val="105%"/>
                          </w:rPr>
                          <w:t>It is probably true that you and your husband have been living too much alone, for drinking many times isolates</w:t>
                        </w:r>
                        <w:r>
                          <w:rPr>
                            <w:color w:val="231F20"/>
                            <w:spacing w:val="-8"/>
                            <w:w w:val="105%"/>
                          </w:rPr>
                          <w:t xml:space="preserve"> </w:t>
                        </w:r>
                        <w:r>
                          <w:rPr>
                            <w:color w:val="231F20"/>
                            <w:w w:val="105%"/>
                          </w:rPr>
                          <w:t>the</w:t>
                        </w:r>
                        <w:r>
                          <w:rPr>
                            <w:color w:val="231F20"/>
                            <w:spacing w:val="-8"/>
                            <w:w w:val="105%"/>
                          </w:rPr>
                          <w:t xml:space="preserve"> </w:t>
                        </w:r>
                        <w:r>
                          <w:rPr>
                            <w:color w:val="231F20"/>
                            <w:w w:val="105%"/>
                          </w:rPr>
                          <w:t>wife</w:t>
                        </w:r>
                        <w:r>
                          <w:rPr>
                            <w:color w:val="231F20"/>
                            <w:spacing w:val="-8"/>
                            <w:w w:val="105%"/>
                          </w:rPr>
                          <w:t xml:space="preserve"> </w:t>
                        </w:r>
                        <w:r>
                          <w:rPr>
                            <w:color w:val="231F20"/>
                            <w:w w:val="105%"/>
                          </w:rPr>
                          <w:t>of</w:t>
                        </w:r>
                        <w:r>
                          <w:rPr>
                            <w:color w:val="231F20"/>
                            <w:spacing w:val="-8"/>
                            <w:w w:val="105%"/>
                          </w:rPr>
                          <w:t xml:space="preserve"> </w:t>
                        </w:r>
                        <w:r>
                          <w:rPr>
                            <w:color w:val="231F20"/>
                            <w:w w:val="105%"/>
                          </w:rPr>
                          <w:t>an</w:t>
                        </w:r>
                        <w:r>
                          <w:rPr>
                            <w:color w:val="231F20"/>
                            <w:spacing w:val="-8"/>
                            <w:w w:val="105%"/>
                          </w:rPr>
                          <w:t xml:space="preserve"> </w:t>
                        </w:r>
                        <w:r>
                          <w:rPr>
                            <w:color w:val="231F20"/>
                            <w:w w:val="105%"/>
                          </w:rPr>
                          <w:t>alcoholic.</w:t>
                        </w:r>
                        <w:r>
                          <w:rPr>
                            <w:color w:val="231F20"/>
                            <w:spacing w:val="30"/>
                            <w:w w:val="105%"/>
                          </w:rPr>
                          <w:t xml:space="preserve"> </w:t>
                        </w:r>
                        <w:r>
                          <w:rPr>
                            <w:color w:val="231F20"/>
                            <w:w w:val="105%"/>
                          </w:rPr>
                          <w:t>Therefore,</w:t>
                        </w:r>
                        <w:r>
                          <w:rPr>
                            <w:color w:val="231F20"/>
                            <w:spacing w:val="-8"/>
                            <w:w w:val="105%"/>
                          </w:rPr>
                          <w:t xml:space="preserve"> </w:t>
                        </w:r>
                        <w:r>
                          <w:rPr>
                            <w:color w:val="231F20"/>
                            <w:w w:val="105%"/>
                          </w:rPr>
                          <w:t>you</w:t>
                        </w:r>
                        <w:r>
                          <w:rPr>
                            <w:color w:val="231F20"/>
                            <w:spacing w:val="-8"/>
                            <w:w w:val="105%"/>
                          </w:rPr>
                          <w:t xml:space="preserve"> </w:t>
                        </w:r>
                        <w:r>
                          <w:rPr>
                            <w:color w:val="231F20"/>
                            <w:w w:val="105%"/>
                          </w:rPr>
                          <w:t>prob- ably</w:t>
                        </w:r>
                        <w:r>
                          <w:rPr>
                            <w:color w:val="231F20"/>
                            <w:spacing w:val="-11"/>
                            <w:w w:val="105%"/>
                          </w:rPr>
                          <w:t xml:space="preserve"> </w:t>
                        </w:r>
                        <w:r>
                          <w:rPr>
                            <w:color w:val="231F20"/>
                            <w:w w:val="105%"/>
                          </w:rPr>
                          <w:t>need</w:t>
                        </w:r>
                        <w:r>
                          <w:rPr>
                            <w:color w:val="231F20"/>
                            <w:spacing w:val="-11"/>
                            <w:w w:val="105%"/>
                          </w:rPr>
                          <w:t xml:space="preserve"> </w:t>
                        </w:r>
                        <w:r>
                          <w:rPr>
                            <w:color w:val="231F20"/>
                            <w:w w:val="105%"/>
                          </w:rPr>
                          <w:t>fresh</w:t>
                        </w:r>
                        <w:r>
                          <w:rPr>
                            <w:color w:val="231F20"/>
                            <w:spacing w:val="-11"/>
                            <w:w w:val="105%"/>
                          </w:rPr>
                          <w:t xml:space="preserve"> </w:t>
                        </w:r>
                        <w:r>
                          <w:rPr>
                            <w:color w:val="231F20"/>
                            <w:w w:val="105%"/>
                          </w:rPr>
                          <w:t>interests</w:t>
                        </w:r>
                        <w:r>
                          <w:rPr>
                            <w:color w:val="231F20"/>
                            <w:spacing w:val="-11"/>
                            <w:w w:val="105%"/>
                          </w:rPr>
                          <w:t xml:space="preserve"> </w:t>
                        </w:r>
                        <w:r>
                          <w:rPr>
                            <w:color w:val="231F20"/>
                            <w:w w:val="105%"/>
                          </w:rPr>
                          <w:t>and</w:t>
                        </w:r>
                        <w:r>
                          <w:rPr>
                            <w:color w:val="231F20"/>
                            <w:spacing w:val="-11"/>
                            <w:w w:val="105%"/>
                          </w:rPr>
                          <w:t xml:space="preserve"> </w:t>
                        </w:r>
                        <w:r>
                          <w:rPr>
                            <w:color w:val="231F20"/>
                            <w:w w:val="105%"/>
                          </w:rPr>
                          <w:t>a</w:t>
                        </w:r>
                        <w:r>
                          <w:rPr>
                            <w:color w:val="231F20"/>
                            <w:spacing w:val="-11"/>
                            <w:w w:val="105%"/>
                          </w:rPr>
                          <w:t xml:space="preserve"> </w:t>
                        </w:r>
                        <w:r>
                          <w:rPr>
                            <w:color w:val="231F20"/>
                            <w:w w:val="105%"/>
                          </w:rPr>
                          <w:t>great</w:t>
                        </w:r>
                        <w:r>
                          <w:rPr>
                            <w:color w:val="231F20"/>
                            <w:spacing w:val="-11"/>
                            <w:w w:val="105%"/>
                          </w:rPr>
                          <w:t xml:space="preserve"> </w:t>
                        </w:r>
                        <w:r>
                          <w:rPr>
                            <w:color w:val="231F20"/>
                            <w:w w:val="105%"/>
                          </w:rPr>
                          <w:t>cause</w:t>
                        </w:r>
                        <w:r>
                          <w:rPr>
                            <w:color w:val="231F20"/>
                            <w:spacing w:val="-11"/>
                            <w:w w:val="105%"/>
                          </w:rPr>
                          <w:t xml:space="preserve"> </w:t>
                        </w:r>
                        <w:r>
                          <w:rPr>
                            <w:color w:val="231F20"/>
                            <w:w w:val="105%"/>
                          </w:rPr>
                          <w:t>to</w:t>
                        </w:r>
                        <w:r>
                          <w:rPr>
                            <w:color w:val="231F20"/>
                            <w:spacing w:val="-11"/>
                            <w:w w:val="105%"/>
                          </w:rPr>
                          <w:t xml:space="preserve"> </w:t>
                        </w:r>
                        <w:r>
                          <w:rPr>
                            <w:color w:val="231F20"/>
                            <w:w w:val="105%"/>
                          </w:rPr>
                          <w:t>live</w:t>
                        </w:r>
                        <w:r>
                          <w:rPr>
                            <w:color w:val="231F20"/>
                            <w:spacing w:val="-11"/>
                            <w:w w:val="105%"/>
                          </w:rPr>
                          <w:t xml:space="preserve"> </w:t>
                        </w:r>
                        <w:r>
                          <w:rPr>
                            <w:color w:val="231F20"/>
                            <w:w w:val="105%"/>
                          </w:rPr>
                          <w:t>for</w:t>
                        </w:r>
                        <w:r>
                          <w:rPr>
                            <w:color w:val="231F20"/>
                            <w:spacing w:val="-11"/>
                            <w:w w:val="105%"/>
                          </w:rPr>
                          <w:t xml:space="preserve"> </w:t>
                        </w:r>
                        <w:r>
                          <w:rPr>
                            <w:color w:val="231F20"/>
                            <w:w w:val="105%"/>
                          </w:rPr>
                          <w:t>as much as your husband.</w:t>
                        </w:r>
                        <w:r>
                          <w:rPr>
                            <w:color w:val="231F20"/>
                            <w:spacing w:val="40"/>
                            <w:w w:val="105%"/>
                          </w:rPr>
                          <w:t xml:space="preserve"> </w:t>
                        </w:r>
                        <w:r>
                          <w:rPr>
                            <w:color w:val="231F20"/>
                            <w:w w:val="105%"/>
                          </w:rPr>
                          <w:t xml:space="preserve">If you cooperate, rather than </w:t>
                        </w:r>
                        <w:r>
                          <w:rPr>
                            <w:color w:val="231F20"/>
                          </w:rPr>
                          <w:t xml:space="preserve">complain, you will find that his excess enthusiasm will </w:t>
                        </w:r>
                        <w:r>
                          <w:rPr>
                            <w:color w:val="231F20"/>
                            <w:w w:val="105%"/>
                          </w:rPr>
                          <w:t>tone</w:t>
                        </w:r>
                        <w:r>
                          <w:rPr>
                            <w:color w:val="231F20"/>
                            <w:spacing w:val="56"/>
                            <w:w w:val="105%"/>
                          </w:rPr>
                          <w:t xml:space="preserve"> </w:t>
                        </w:r>
                        <w:r>
                          <w:rPr>
                            <w:color w:val="231F20"/>
                            <w:w w:val="105%"/>
                          </w:rPr>
                          <w:t>down.</w:t>
                        </w:r>
                        <w:r>
                          <w:rPr>
                            <w:color w:val="231F20"/>
                            <w:spacing w:val="51"/>
                            <w:w w:val="105%"/>
                          </w:rPr>
                          <w:t xml:space="preserve">  </w:t>
                        </w:r>
                        <w:r>
                          <w:rPr>
                            <w:color w:val="231F20"/>
                            <w:w w:val="105%"/>
                          </w:rPr>
                          <w:t>Both</w:t>
                        </w:r>
                        <w:r>
                          <w:rPr>
                            <w:color w:val="231F20"/>
                            <w:spacing w:val="56"/>
                            <w:w w:val="105%"/>
                          </w:rPr>
                          <w:t xml:space="preserve"> </w:t>
                        </w:r>
                        <w:r>
                          <w:rPr>
                            <w:color w:val="231F20"/>
                            <w:w w:val="105%"/>
                          </w:rPr>
                          <w:t>of</w:t>
                        </w:r>
                        <w:r>
                          <w:rPr>
                            <w:color w:val="231F20"/>
                            <w:spacing w:val="57"/>
                            <w:w w:val="105%"/>
                          </w:rPr>
                          <w:t xml:space="preserve"> </w:t>
                        </w:r>
                        <w:r>
                          <w:rPr>
                            <w:color w:val="231F20"/>
                            <w:w w:val="105%"/>
                          </w:rPr>
                          <w:t>you</w:t>
                        </w:r>
                        <w:r>
                          <w:rPr>
                            <w:color w:val="231F20"/>
                            <w:spacing w:val="56"/>
                            <w:w w:val="105%"/>
                          </w:rPr>
                          <w:t xml:space="preserve"> </w:t>
                        </w:r>
                        <w:r>
                          <w:rPr>
                            <w:color w:val="231F20"/>
                            <w:w w:val="105%"/>
                          </w:rPr>
                          <w:t>will</w:t>
                        </w:r>
                        <w:r>
                          <w:rPr>
                            <w:color w:val="231F20"/>
                            <w:spacing w:val="57"/>
                            <w:w w:val="105%"/>
                          </w:rPr>
                          <w:t xml:space="preserve"> </w:t>
                        </w:r>
                        <w:r>
                          <w:rPr>
                            <w:color w:val="231F20"/>
                            <w:w w:val="105%"/>
                          </w:rPr>
                          <w:t>awaken</w:t>
                        </w:r>
                        <w:r>
                          <w:rPr>
                            <w:color w:val="231F20"/>
                            <w:spacing w:val="56"/>
                            <w:w w:val="105%"/>
                          </w:rPr>
                          <w:t xml:space="preserve"> </w:t>
                        </w:r>
                        <w:r>
                          <w:rPr>
                            <w:color w:val="231F20"/>
                            <w:w w:val="105%"/>
                          </w:rPr>
                          <w:t>to</w:t>
                        </w:r>
                        <w:r>
                          <w:rPr>
                            <w:color w:val="231F20"/>
                            <w:spacing w:val="57"/>
                            <w:w w:val="105%"/>
                          </w:rPr>
                          <w:t xml:space="preserve"> </w:t>
                        </w:r>
                        <w:r>
                          <w:rPr>
                            <w:color w:val="231F20"/>
                            <w:w w:val="105%"/>
                          </w:rPr>
                          <w:t>a</w:t>
                        </w:r>
                        <w:r>
                          <w:rPr>
                            <w:color w:val="231F20"/>
                            <w:spacing w:val="57"/>
                            <w:w w:val="105%"/>
                          </w:rPr>
                          <w:t xml:space="preserve"> </w:t>
                        </w:r>
                        <w:r>
                          <w:rPr>
                            <w:color w:val="231F20"/>
                            <w:spacing w:val="-5"/>
                            <w:w w:val="105%"/>
                          </w:rPr>
                          <w:t>new</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505D49BB" w14:textId="0FFECCDA"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2112896" behindDoc="1" locked="0" layoutInCell="0" allowOverlap="1" wp14:anchorId="65CE36EE" wp14:editId="5376CF62">
            <wp:simplePos x="0" y="0"/>
            <wp:positionH relativeFrom="page">
              <wp:posOffset>353060</wp:posOffset>
            </wp:positionH>
            <wp:positionV relativeFrom="page">
              <wp:posOffset>207645</wp:posOffset>
            </wp:positionV>
            <wp:extent cx="206375" cy="138430"/>
            <wp:effectExtent l="0" t="0" r="0" b="0"/>
            <wp:wrapNone/>
            <wp:docPr id="198" name="Text Box 446"/>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0637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3D88FC7E"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120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113920" behindDoc="1" locked="0" layoutInCell="0" allowOverlap="1" wp14:anchorId="331E23A6" wp14:editId="1F4D8C07">
            <wp:simplePos x="0" y="0"/>
            <wp:positionH relativeFrom="page">
              <wp:posOffset>994410</wp:posOffset>
            </wp:positionH>
            <wp:positionV relativeFrom="page">
              <wp:posOffset>207645</wp:posOffset>
            </wp:positionV>
            <wp:extent cx="1410970" cy="138430"/>
            <wp:effectExtent l="0" t="0" r="0" b="0"/>
            <wp:wrapNone/>
            <wp:docPr id="197" name="Text Box 447"/>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41097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2309D812"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ALCOHOLICS</w:t>
                        </w:r>
                        <w:r>
                          <w:rPr>
                            <w:color w:val="231F20"/>
                            <w:spacing w:val="53"/>
                            <w:sz w:val="16"/>
                            <w:szCs w:val="16"/>
                          </w:rPr>
                          <w:t xml:space="preserve"> </w:t>
                        </w:r>
                        <w:r>
                          <w:rPr>
                            <w:color w:val="231F20"/>
                            <w:spacing w:val="-2"/>
                            <w:sz w:val="16"/>
                            <w:szCs w:val="16"/>
                          </w:rPr>
                          <w:t>ANONYMOUS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114944" behindDoc="1" locked="0" layoutInCell="0" allowOverlap="1" wp14:anchorId="264A7352" wp14:editId="09DE8039">
            <wp:simplePos x="0" y="0"/>
            <wp:positionH relativeFrom="page">
              <wp:posOffset>353060</wp:posOffset>
            </wp:positionH>
            <wp:positionV relativeFrom="page">
              <wp:posOffset>377190</wp:posOffset>
            </wp:positionV>
            <wp:extent cx="2618105" cy="4424680"/>
            <wp:effectExtent l="0" t="0" r="0" b="0"/>
            <wp:wrapNone/>
            <wp:docPr id="196" name="Text Box 44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18105" cy="4424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29D37BEB" w14:textId="77777777" w:rsidR="00000000" w:rsidRDefault="00000000">
                        <w:pPr>
                          <w:pStyle w:val="BodyText"/>
                          <w:kinsoku w:val="0"/>
                          <w:overflowPunct w:val="0"/>
                          <w:spacing w:before="0.85pt" w:line="13.05pt" w:lineRule="auto"/>
                          <w:ind w:end="0.95pt" w:firstLine="0pt"/>
                          <w:rPr>
                            <w:color w:val="231F20"/>
                            <w:w w:val="105%"/>
                          </w:rPr>
                        </w:pPr>
                        <w:r>
                          <w:rPr>
                            <w:color w:val="231F20"/>
                            <w:w w:val="105%"/>
                          </w:rPr>
                          <w:t>sense</w:t>
                        </w:r>
                        <w:r>
                          <w:rPr>
                            <w:color w:val="231F20"/>
                            <w:spacing w:val="-12"/>
                            <w:w w:val="105%"/>
                          </w:rPr>
                          <w:t xml:space="preserve"> </w:t>
                        </w:r>
                        <w:r>
                          <w:rPr>
                            <w:color w:val="231F20"/>
                            <w:w w:val="105%"/>
                          </w:rPr>
                          <w:t>of</w:t>
                        </w:r>
                        <w:r>
                          <w:rPr>
                            <w:color w:val="231F20"/>
                            <w:spacing w:val="-6"/>
                            <w:w w:val="105%"/>
                          </w:rPr>
                          <w:t xml:space="preserve"> </w:t>
                        </w:r>
                        <w:r>
                          <w:rPr>
                            <w:color w:val="231F20"/>
                            <w:w w:val="105%"/>
                          </w:rPr>
                          <w:t>responsibility</w:t>
                        </w:r>
                        <w:r>
                          <w:rPr>
                            <w:color w:val="231F20"/>
                            <w:spacing w:val="-7"/>
                            <w:w w:val="105%"/>
                          </w:rPr>
                          <w:t xml:space="preserve"> </w:t>
                        </w:r>
                        <w:r>
                          <w:rPr>
                            <w:color w:val="231F20"/>
                            <w:w w:val="105%"/>
                          </w:rPr>
                          <w:t>for</w:t>
                        </w:r>
                        <w:r>
                          <w:rPr>
                            <w:color w:val="231F20"/>
                            <w:spacing w:val="-7"/>
                            <w:w w:val="105%"/>
                          </w:rPr>
                          <w:t xml:space="preserve"> </w:t>
                        </w:r>
                        <w:r>
                          <w:rPr>
                            <w:color w:val="231F20"/>
                            <w:w w:val="105%"/>
                          </w:rPr>
                          <w:t>others.</w:t>
                        </w:r>
                        <w:r>
                          <w:rPr>
                            <w:color w:val="231F20"/>
                            <w:spacing w:val="-12"/>
                            <w:w w:val="105%"/>
                          </w:rPr>
                          <w:t xml:space="preserve"> </w:t>
                        </w:r>
                        <w:r>
                          <w:rPr>
                            <w:color w:val="231F20"/>
                            <w:w w:val="105%"/>
                          </w:rPr>
                          <w:t>You,</w:t>
                        </w:r>
                        <w:r>
                          <w:rPr>
                            <w:color w:val="231F20"/>
                            <w:spacing w:val="-6"/>
                            <w:w w:val="105%"/>
                          </w:rPr>
                          <w:t xml:space="preserve"> </w:t>
                        </w:r>
                        <w:r>
                          <w:rPr>
                            <w:color w:val="231F20"/>
                            <w:w w:val="105%"/>
                          </w:rPr>
                          <w:t>as</w:t>
                        </w:r>
                        <w:r>
                          <w:rPr>
                            <w:color w:val="231F20"/>
                            <w:spacing w:val="-7"/>
                            <w:w w:val="105%"/>
                          </w:rPr>
                          <w:t xml:space="preserve"> </w:t>
                        </w:r>
                        <w:r>
                          <w:rPr>
                            <w:color w:val="231F20"/>
                            <w:w w:val="105%"/>
                          </w:rPr>
                          <w:t>well</w:t>
                        </w:r>
                        <w:r>
                          <w:rPr>
                            <w:color w:val="231F20"/>
                            <w:spacing w:val="-7"/>
                            <w:w w:val="105%"/>
                          </w:rPr>
                          <w:t xml:space="preserve"> </w:t>
                        </w:r>
                        <w:r>
                          <w:rPr>
                            <w:color w:val="231F20"/>
                            <w:w w:val="105%"/>
                          </w:rPr>
                          <w:t>as</w:t>
                        </w:r>
                        <w:r>
                          <w:rPr>
                            <w:color w:val="231F20"/>
                            <w:spacing w:val="-7"/>
                            <w:w w:val="105%"/>
                          </w:rPr>
                          <w:t xml:space="preserve"> </w:t>
                        </w:r>
                        <w:r>
                          <w:rPr>
                            <w:color w:val="231F20"/>
                            <w:w w:val="105%"/>
                          </w:rPr>
                          <w:t>your husband, ought to think of what you can put into life instead</w:t>
                        </w:r>
                        <w:r>
                          <w:rPr>
                            <w:color w:val="231F20"/>
                            <w:spacing w:val="-12"/>
                            <w:w w:val="105%"/>
                          </w:rPr>
                          <w:t xml:space="preserve"> </w:t>
                        </w:r>
                        <w:r>
                          <w:rPr>
                            <w:color w:val="231F20"/>
                            <w:w w:val="105%"/>
                          </w:rPr>
                          <w:t>of</w:t>
                        </w:r>
                        <w:r>
                          <w:rPr>
                            <w:color w:val="231F20"/>
                            <w:spacing w:val="-12"/>
                            <w:w w:val="105%"/>
                          </w:rPr>
                          <w:t xml:space="preserve"> </w:t>
                        </w:r>
                        <w:r>
                          <w:rPr>
                            <w:color w:val="231F20"/>
                            <w:w w:val="105%"/>
                          </w:rPr>
                          <w:t>how</w:t>
                        </w:r>
                        <w:r>
                          <w:rPr>
                            <w:color w:val="231F20"/>
                            <w:spacing w:val="-12"/>
                            <w:w w:val="105%"/>
                          </w:rPr>
                          <w:t xml:space="preserve"> </w:t>
                        </w:r>
                        <w:r>
                          <w:rPr>
                            <w:color w:val="231F20"/>
                            <w:w w:val="105%"/>
                          </w:rPr>
                          <w:t>much</w:t>
                        </w:r>
                        <w:r>
                          <w:rPr>
                            <w:color w:val="231F20"/>
                            <w:spacing w:val="-12"/>
                            <w:w w:val="105%"/>
                          </w:rPr>
                          <w:t xml:space="preserve"> </w:t>
                        </w:r>
                        <w:r>
                          <w:rPr>
                            <w:color w:val="231F20"/>
                            <w:w w:val="105%"/>
                          </w:rPr>
                          <w:t>you</w:t>
                        </w:r>
                        <w:r>
                          <w:rPr>
                            <w:color w:val="231F20"/>
                            <w:spacing w:val="-12"/>
                            <w:w w:val="105%"/>
                          </w:rPr>
                          <w:t xml:space="preserve"> </w:t>
                        </w:r>
                        <w:r>
                          <w:rPr>
                            <w:color w:val="231F20"/>
                            <w:w w:val="105%"/>
                          </w:rPr>
                          <w:t>can</w:t>
                        </w:r>
                        <w:r>
                          <w:rPr>
                            <w:color w:val="231F20"/>
                            <w:spacing w:val="-11"/>
                            <w:w w:val="105%"/>
                          </w:rPr>
                          <w:t xml:space="preserve"> </w:t>
                        </w:r>
                        <w:r>
                          <w:rPr>
                            <w:color w:val="231F20"/>
                            <w:w w:val="105%"/>
                          </w:rPr>
                          <w:t>take</w:t>
                        </w:r>
                        <w:r>
                          <w:rPr>
                            <w:color w:val="231F20"/>
                            <w:spacing w:val="-12"/>
                            <w:w w:val="105%"/>
                          </w:rPr>
                          <w:t xml:space="preserve"> </w:t>
                        </w:r>
                        <w:r>
                          <w:rPr>
                            <w:color w:val="231F20"/>
                            <w:w w:val="105%"/>
                          </w:rPr>
                          <w:t>out.</w:t>
                        </w:r>
                        <w:r>
                          <w:rPr>
                            <w:color w:val="231F20"/>
                            <w:spacing w:val="13"/>
                            <w:w w:val="105%"/>
                          </w:rPr>
                          <w:t xml:space="preserve"> </w:t>
                        </w:r>
                        <w:r>
                          <w:rPr>
                            <w:color w:val="231F20"/>
                            <w:w w:val="105%"/>
                          </w:rPr>
                          <w:t>Inevitably</w:t>
                        </w:r>
                        <w:r>
                          <w:rPr>
                            <w:color w:val="231F20"/>
                            <w:spacing w:val="-12"/>
                            <w:w w:val="105%"/>
                          </w:rPr>
                          <w:t xml:space="preserve"> </w:t>
                        </w:r>
                        <w:r>
                          <w:rPr>
                            <w:color w:val="231F20"/>
                            <w:w w:val="105%"/>
                          </w:rPr>
                          <w:t xml:space="preserve">your </w:t>
                        </w:r>
                        <w:r>
                          <w:rPr>
                            <w:color w:val="231F20"/>
                          </w:rPr>
                          <w:t>lives</w:t>
                        </w:r>
                        <w:r>
                          <w:rPr>
                            <w:color w:val="231F20"/>
                            <w:spacing w:val="-7"/>
                          </w:rPr>
                          <w:t xml:space="preserve"> </w:t>
                        </w:r>
                        <w:r>
                          <w:rPr>
                            <w:color w:val="231F20"/>
                          </w:rPr>
                          <w:t>will</w:t>
                        </w:r>
                        <w:r>
                          <w:rPr>
                            <w:color w:val="231F20"/>
                            <w:spacing w:val="-9"/>
                          </w:rPr>
                          <w:t xml:space="preserve"> </w:t>
                        </w:r>
                        <w:r>
                          <w:rPr>
                            <w:color w:val="231F20"/>
                          </w:rPr>
                          <w:t>be</w:t>
                        </w:r>
                        <w:r>
                          <w:rPr>
                            <w:color w:val="231F20"/>
                            <w:spacing w:val="-7"/>
                          </w:rPr>
                          <w:t xml:space="preserve"> </w:t>
                        </w:r>
                        <w:r>
                          <w:rPr>
                            <w:color w:val="231F20"/>
                          </w:rPr>
                          <w:t>fuller</w:t>
                        </w:r>
                        <w:r>
                          <w:rPr>
                            <w:color w:val="231F20"/>
                            <w:spacing w:val="-7"/>
                          </w:rPr>
                          <w:t xml:space="preserve"> </w:t>
                        </w:r>
                        <w:r>
                          <w:rPr>
                            <w:color w:val="231F20"/>
                          </w:rPr>
                          <w:t>for</w:t>
                        </w:r>
                        <w:r>
                          <w:rPr>
                            <w:color w:val="231F20"/>
                            <w:spacing w:val="-7"/>
                          </w:rPr>
                          <w:t xml:space="preserve"> </w:t>
                        </w:r>
                        <w:r>
                          <w:rPr>
                            <w:color w:val="231F20"/>
                          </w:rPr>
                          <w:t>doing</w:t>
                        </w:r>
                        <w:r>
                          <w:rPr>
                            <w:color w:val="231F20"/>
                            <w:spacing w:val="-7"/>
                          </w:rPr>
                          <w:t xml:space="preserve"> </w:t>
                        </w:r>
                        <w:r>
                          <w:rPr>
                            <w:color w:val="231F20"/>
                          </w:rPr>
                          <w:t>so.</w:t>
                        </w:r>
                        <w:r>
                          <w:rPr>
                            <w:color w:val="231F20"/>
                            <w:spacing w:val="8"/>
                          </w:rPr>
                          <w:t xml:space="preserve"> </w:t>
                        </w:r>
                        <w:r>
                          <w:rPr>
                            <w:color w:val="231F20"/>
                          </w:rPr>
                          <w:t>You</w:t>
                        </w:r>
                        <w:r>
                          <w:rPr>
                            <w:color w:val="231F20"/>
                            <w:spacing w:val="-7"/>
                          </w:rPr>
                          <w:t xml:space="preserve"> </w:t>
                        </w:r>
                        <w:r>
                          <w:rPr>
                            <w:color w:val="231F20"/>
                          </w:rPr>
                          <w:t>will</w:t>
                        </w:r>
                        <w:r>
                          <w:rPr>
                            <w:color w:val="231F20"/>
                            <w:spacing w:val="-9"/>
                          </w:rPr>
                          <w:t xml:space="preserve"> </w:t>
                        </w:r>
                        <w:r>
                          <w:rPr>
                            <w:color w:val="231F20"/>
                          </w:rPr>
                          <w:t>lose</w:t>
                        </w:r>
                        <w:r>
                          <w:rPr>
                            <w:color w:val="231F20"/>
                            <w:spacing w:val="-7"/>
                          </w:rPr>
                          <w:t xml:space="preserve"> </w:t>
                        </w:r>
                        <w:r>
                          <w:rPr>
                            <w:color w:val="231F20"/>
                          </w:rPr>
                          <w:t>the</w:t>
                        </w:r>
                        <w:r>
                          <w:rPr>
                            <w:color w:val="231F20"/>
                            <w:spacing w:val="-7"/>
                          </w:rPr>
                          <w:t xml:space="preserve"> </w:t>
                        </w:r>
                        <w:r>
                          <w:rPr>
                            <w:color w:val="231F20"/>
                          </w:rPr>
                          <w:t>old</w:t>
                        </w:r>
                        <w:r>
                          <w:rPr>
                            <w:color w:val="231F20"/>
                            <w:spacing w:val="-7"/>
                          </w:rPr>
                          <w:t xml:space="preserve"> </w:t>
                        </w:r>
                        <w:r>
                          <w:rPr>
                            <w:color w:val="231F20"/>
                          </w:rPr>
                          <w:t xml:space="preserve">life </w:t>
                        </w:r>
                        <w:r>
                          <w:rPr>
                            <w:color w:val="231F20"/>
                            <w:w w:val="105%"/>
                          </w:rPr>
                          <w:t>to find one much better.</w:t>
                        </w:r>
                      </w:p>
                      <w:p w14:paraId="3145A816" w14:textId="77777777" w:rsidR="00000000" w:rsidRDefault="00000000">
                        <w:pPr>
                          <w:pStyle w:val="BodyText"/>
                          <w:kinsoku w:val="0"/>
                          <w:overflowPunct w:val="0"/>
                          <w:spacing w:line="12.95pt" w:lineRule="auto"/>
                          <w:rPr>
                            <w:color w:val="231F20"/>
                            <w:w w:val="105%"/>
                          </w:rPr>
                        </w:pPr>
                        <w:r>
                          <w:rPr>
                            <w:color w:val="231F20"/>
                          </w:rPr>
                          <w:t>Perhaps</w:t>
                        </w:r>
                        <w:r>
                          <w:rPr>
                            <w:color w:val="231F20"/>
                            <w:spacing w:val="-3"/>
                          </w:rPr>
                          <w:t xml:space="preserve"> </w:t>
                        </w:r>
                        <w:r>
                          <w:rPr>
                            <w:color w:val="231F20"/>
                          </w:rPr>
                          <w:t>your</w:t>
                        </w:r>
                        <w:r>
                          <w:rPr>
                            <w:color w:val="231F20"/>
                            <w:spacing w:val="-3"/>
                          </w:rPr>
                          <w:t xml:space="preserve"> </w:t>
                        </w:r>
                        <w:r>
                          <w:rPr>
                            <w:color w:val="231F20"/>
                          </w:rPr>
                          <w:t>husband</w:t>
                        </w:r>
                        <w:r>
                          <w:rPr>
                            <w:color w:val="231F20"/>
                            <w:spacing w:val="-3"/>
                          </w:rPr>
                          <w:t xml:space="preserve"> </w:t>
                        </w:r>
                        <w:r>
                          <w:rPr>
                            <w:color w:val="231F20"/>
                          </w:rPr>
                          <w:t>will</w:t>
                        </w:r>
                        <w:r>
                          <w:rPr>
                            <w:color w:val="231F20"/>
                            <w:spacing w:val="-3"/>
                          </w:rPr>
                          <w:t xml:space="preserve"> </w:t>
                        </w:r>
                        <w:r>
                          <w:rPr>
                            <w:color w:val="231F20"/>
                          </w:rPr>
                          <w:t>make</w:t>
                        </w:r>
                        <w:r>
                          <w:rPr>
                            <w:color w:val="231F20"/>
                            <w:spacing w:val="-3"/>
                          </w:rPr>
                          <w:t xml:space="preserve"> </w:t>
                        </w:r>
                        <w:r>
                          <w:rPr>
                            <w:color w:val="231F20"/>
                          </w:rPr>
                          <w:t>a</w:t>
                        </w:r>
                        <w:r>
                          <w:rPr>
                            <w:color w:val="231F20"/>
                            <w:spacing w:val="-3"/>
                          </w:rPr>
                          <w:t xml:space="preserve"> </w:t>
                        </w:r>
                        <w:r>
                          <w:rPr>
                            <w:color w:val="231F20"/>
                          </w:rPr>
                          <w:t>fair</w:t>
                        </w:r>
                        <w:r>
                          <w:rPr>
                            <w:color w:val="231F20"/>
                            <w:spacing w:val="-3"/>
                          </w:rPr>
                          <w:t xml:space="preserve"> </w:t>
                        </w:r>
                        <w:r>
                          <w:rPr>
                            <w:color w:val="231F20"/>
                          </w:rPr>
                          <w:t>start</w:t>
                        </w:r>
                        <w:r>
                          <w:rPr>
                            <w:color w:val="231F20"/>
                            <w:spacing w:val="-3"/>
                          </w:rPr>
                          <w:t xml:space="preserve"> </w:t>
                        </w:r>
                        <w:r>
                          <w:rPr>
                            <w:color w:val="231F20"/>
                          </w:rPr>
                          <w:t>on</w:t>
                        </w:r>
                        <w:r>
                          <w:rPr>
                            <w:color w:val="231F20"/>
                            <w:spacing w:val="-3"/>
                          </w:rPr>
                          <w:t xml:space="preserve"> </w:t>
                        </w:r>
                        <w:r>
                          <w:rPr>
                            <w:color w:val="231F20"/>
                          </w:rPr>
                          <w:t>the</w:t>
                        </w:r>
                        <w:r>
                          <w:rPr>
                            <w:color w:val="231F20"/>
                            <w:spacing w:val="-3"/>
                          </w:rPr>
                          <w:t xml:space="preserve"> </w:t>
                        </w:r>
                        <w:r>
                          <w:rPr>
                            <w:color w:val="231F20"/>
                          </w:rPr>
                          <w:t>new basis,</w:t>
                        </w:r>
                        <w:r>
                          <w:rPr>
                            <w:color w:val="231F20"/>
                            <w:spacing w:val="-2"/>
                          </w:rPr>
                          <w:t xml:space="preserve"> </w:t>
                        </w:r>
                        <w:r>
                          <w:rPr>
                            <w:color w:val="231F20"/>
                          </w:rPr>
                          <w:t>but</w:t>
                        </w:r>
                        <w:r>
                          <w:rPr>
                            <w:color w:val="231F20"/>
                            <w:spacing w:val="-2"/>
                          </w:rPr>
                          <w:t xml:space="preserve"> </w:t>
                        </w:r>
                        <w:r>
                          <w:rPr>
                            <w:color w:val="231F20"/>
                          </w:rPr>
                          <w:t>just</w:t>
                        </w:r>
                        <w:r>
                          <w:rPr>
                            <w:color w:val="231F20"/>
                            <w:spacing w:val="-2"/>
                          </w:rPr>
                          <w:t xml:space="preserve"> </w:t>
                        </w:r>
                        <w:r>
                          <w:rPr>
                            <w:color w:val="231F20"/>
                          </w:rPr>
                          <w:t>as</w:t>
                        </w:r>
                        <w:r>
                          <w:rPr>
                            <w:color w:val="231F20"/>
                            <w:spacing w:val="-2"/>
                          </w:rPr>
                          <w:t xml:space="preserve"> </w:t>
                        </w:r>
                        <w:r>
                          <w:rPr>
                            <w:color w:val="231F20"/>
                          </w:rPr>
                          <w:t>things</w:t>
                        </w:r>
                        <w:r>
                          <w:rPr>
                            <w:color w:val="231F20"/>
                            <w:spacing w:val="-2"/>
                          </w:rPr>
                          <w:t xml:space="preserve"> </w:t>
                        </w:r>
                        <w:r>
                          <w:rPr>
                            <w:color w:val="231F20"/>
                          </w:rPr>
                          <w:t>are</w:t>
                        </w:r>
                        <w:r>
                          <w:rPr>
                            <w:color w:val="231F20"/>
                            <w:spacing w:val="-2"/>
                          </w:rPr>
                          <w:t xml:space="preserve"> </w:t>
                        </w:r>
                        <w:r>
                          <w:rPr>
                            <w:color w:val="231F20"/>
                          </w:rPr>
                          <w:t>going</w:t>
                        </w:r>
                        <w:r>
                          <w:rPr>
                            <w:color w:val="231F20"/>
                            <w:spacing w:val="-2"/>
                          </w:rPr>
                          <w:t xml:space="preserve"> </w:t>
                        </w:r>
                        <w:r>
                          <w:rPr>
                            <w:color w:val="231F20"/>
                          </w:rPr>
                          <w:t>beautifully</w:t>
                        </w:r>
                        <w:r>
                          <w:rPr>
                            <w:color w:val="231F20"/>
                            <w:spacing w:val="-2"/>
                          </w:rPr>
                          <w:t xml:space="preserve"> </w:t>
                        </w:r>
                        <w:r>
                          <w:rPr>
                            <w:color w:val="231F20"/>
                          </w:rPr>
                          <w:t>he</w:t>
                        </w:r>
                        <w:r>
                          <w:rPr>
                            <w:color w:val="231F20"/>
                            <w:spacing w:val="-2"/>
                          </w:rPr>
                          <w:t xml:space="preserve"> </w:t>
                        </w:r>
                        <w:r>
                          <w:rPr>
                            <w:color w:val="231F20"/>
                          </w:rPr>
                          <w:t>dismays you</w:t>
                        </w:r>
                        <w:r>
                          <w:rPr>
                            <w:color w:val="231F20"/>
                            <w:spacing w:val="-9"/>
                          </w:rPr>
                          <w:t xml:space="preserve"> </w:t>
                        </w:r>
                        <w:r>
                          <w:rPr>
                            <w:color w:val="231F20"/>
                          </w:rPr>
                          <w:t>by</w:t>
                        </w:r>
                        <w:r>
                          <w:rPr>
                            <w:color w:val="231F20"/>
                            <w:spacing w:val="-9"/>
                          </w:rPr>
                          <w:t xml:space="preserve"> </w:t>
                        </w:r>
                        <w:r>
                          <w:rPr>
                            <w:color w:val="231F20"/>
                          </w:rPr>
                          <w:t>coming</w:t>
                        </w:r>
                        <w:r>
                          <w:rPr>
                            <w:color w:val="231F20"/>
                            <w:spacing w:val="-9"/>
                          </w:rPr>
                          <w:t xml:space="preserve"> </w:t>
                        </w:r>
                        <w:r>
                          <w:rPr>
                            <w:color w:val="231F20"/>
                          </w:rPr>
                          <w:t>home</w:t>
                        </w:r>
                        <w:r>
                          <w:rPr>
                            <w:color w:val="231F20"/>
                            <w:spacing w:val="-9"/>
                          </w:rPr>
                          <w:t xml:space="preserve"> </w:t>
                        </w:r>
                        <w:r>
                          <w:rPr>
                            <w:color w:val="231F20"/>
                          </w:rPr>
                          <w:t>drunk.</w:t>
                        </w:r>
                        <w:r>
                          <w:rPr>
                            <w:color w:val="231F20"/>
                            <w:spacing w:val="29"/>
                          </w:rPr>
                          <w:t xml:space="preserve"> </w:t>
                        </w:r>
                        <w:r>
                          <w:rPr>
                            <w:color w:val="231F20"/>
                          </w:rPr>
                          <w:t>If</w:t>
                        </w:r>
                        <w:r>
                          <w:rPr>
                            <w:color w:val="231F20"/>
                            <w:spacing w:val="-9"/>
                          </w:rPr>
                          <w:t xml:space="preserve"> </w:t>
                        </w:r>
                        <w:r>
                          <w:rPr>
                            <w:color w:val="231F20"/>
                          </w:rPr>
                          <w:t>you</w:t>
                        </w:r>
                        <w:r>
                          <w:rPr>
                            <w:color w:val="231F20"/>
                            <w:spacing w:val="-9"/>
                          </w:rPr>
                          <w:t xml:space="preserve"> </w:t>
                        </w:r>
                        <w:r>
                          <w:rPr>
                            <w:color w:val="231F20"/>
                          </w:rPr>
                          <w:t>are</w:t>
                        </w:r>
                        <w:r>
                          <w:rPr>
                            <w:color w:val="231F20"/>
                            <w:spacing w:val="-9"/>
                          </w:rPr>
                          <w:t xml:space="preserve"> </w:t>
                        </w:r>
                        <w:r>
                          <w:rPr>
                            <w:color w:val="231F20"/>
                          </w:rPr>
                          <w:t>satisfied</w:t>
                        </w:r>
                        <w:r>
                          <w:rPr>
                            <w:color w:val="231F20"/>
                            <w:spacing w:val="-9"/>
                          </w:rPr>
                          <w:t xml:space="preserve"> </w:t>
                        </w:r>
                        <w:r>
                          <w:rPr>
                            <w:color w:val="231F20"/>
                          </w:rPr>
                          <w:t>he</w:t>
                        </w:r>
                        <w:r>
                          <w:rPr>
                            <w:color w:val="231F20"/>
                            <w:spacing w:val="-9"/>
                          </w:rPr>
                          <w:t xml:space="preserve"> </w:t>
                        </w:r>
                        <w:r>
                          <w:rPr>
                            <w:color w:val="231F20"/>
                          </w:rPr>
                          <w:t xml:space="preserve">really </w:t>
                        </w:r>
                        <w:r>
                          <w:rPr>
                            <w:color w:val="231F20"/>
                            <w:w w:val="105%"/>
                          </w:rPr>
                          <w:t>wants to get over drinking, you need not be alarmed. Though</w:t>
                        </w:r>
                        <w:r>
                          <w:rPr>
                            <w:color w:val="231F20"/>
                            <w:spacing w:val="-5"/>
                            <w:w w:val="105%"/>
                          </w:rPr>
                          <w:t xml:space="preserve"> </w:t>
                        </w:r>
                        <w:r>
                          <w:rPr>
                            <w:color w:val="231F20"/>
                            <w:w w:val="105%"/>
                          </w:rPr>
                          <w:t>it</w:t>
                        </w:r>
                        <w:r>
                          <w:rPr>
                            <w:color w:val="231F20"/>
                            <w:spacing w:val="-5"/>
                            <w:w w:val="105%"/>
                          </w:rPr>
                          <w:t xml:space="preserve"> </w:t>
                        </w:r>
                        <w:r>
                          <w:rPr>
                            <w:color w:val="231F20"/>
                            <w:w w:val="105%"/>
                          </w:rPr>
                          <w:t>is</w:t>
                        </w:r>
                        <w:r>
                          <w:rPr>
                            <w:color w:val="231F20"/>
                            <w:spacing w:val="-5"/>
                            <w:w w:val="105%"/>
                          </w:rPr>
                          <w:t xml:space="preserve"> </w:t>
                        </w:r>
                        <w:r>
                          <w:rPr>
                            <w:color w:val="231F20"/>
                            <w:w w:val="105%"/>
                          </w:rPr>
                          <w:t>infinitely</w:t>
                        </w:r>
                        <w:r>
                          <w:rPr>
                            <w:color w:val="231F20"/>
                            <w:spacing w:val="-5"/>
                            <w:w w:val="105%"/>
                          </w:rPr>
                          <w:t xml:space="preserve"> </w:t>
                        </w:r>
                        <w:r>
                          <w:rPr>
                            <w:color w:val="231F20"/>
                            <w:w w:val="105%"/>
                          </w:rPr>
                          <w:t>better</w:t>
                        </w:r>
                        <w:r>
                          <w:rPr>
                            <w:color w:val="231F20"/>
                            <w:spacing w:val="-5"/>
                            <w:w w:val="105%"/>
                          </w:rPr>
                          <w:t xml:space="preserve"> </w:t>
                        </w:r>
                        <w:r>
                          <w:rPr>
                            <w:color w:val="231F20"/>
                            <w:w w:val="105%"/>
                          </w:rPr>
                          <w:t>that</w:t>
                        </w:r>
                        <w:r>
                          <w:rPr>
                            <w:color w:val="231F20"/>
                            <w:spacing w:val="-5"/>
                            <w:w w:val="105%"/>
                          </w:rPr>
                          <w:t xml:space="preserve"> </w:t>
                        </w:r>
                        <w:r>
                          <w:rPr>
                            <w:color w:val="231F20"/>
                            <w:w w:val="105%"/>
                          </w:rPr>
                          <w:t>he</w:t>
                        </w:r>
                        <w:r>
                          <w:rPr>
                            <w:color w:val="231F20"/>
                            <w:spacing w:val="-5"/>
                            <w:w w:val="105%"/>
                          </w:rPr>
                          <w:t xml:space="preserve"> </w:t>
                        </w:r>
                        <w:r>
                          <w:rPr>
                            <w:color w:val="231F20"/>
                            <w:w w:val="105%"/>
                          </w:rPr>
                          <w:t>have</w:t>
                        </w:r>
                        <w:r>
                          <w:rPr>
                            <w:color w:val="231F20"/>
                            <w:spacing w:val="-5"/>
                            <w:w w:val="105%"/>
                          </w:rPr>
                          <w:t xml:space="preserve"> </w:t>
                        </w:r>
                        <w:r>
                          <w:rPr>
                            <w:color w:val="231F20"/>
                            <w:w w:val="105%"/>
                          </w:rPr>
                          <w:t>no</w:t>
                        </w:r>
                        <w:r>
                          <w:rPr>
                            <w:color w:val="231F20"/>
                            <w:spacing w:val="-5"/>
                            <w:w w:val="105%"/>
                          </w:rPr>
                          <w:t xml:space="preserve"> </w:t>
                        </w:r>
                        <w:r>
                          <w:rPr>
                            <w:color w:val="231F20"/>
                            <w:w w:val="105%"/>
                          </w:rPr>
                          <w:t>relapse</w:t>
                        </w:r>
                        <w:r>
                          <w:rPr>
                            <w:color w:val="231F20"/>
                            <w:spacing w:val="-5"/>
                            <w:w w:val="105%"/>
                          </w:rPr>
                          <w:t xml:space="preserve"> </w:t>
                        </w:r>
                        <w:r>
                          <w:rPr>
                            <w:color w:val="231F20"/>
                            <w:w w:val="105%"/>
                          </w:rPr>
                          <w:t>at all,</w:t>
                        </w:r>
                        <w:r>
                          <w:rPr>
                            <w:color w:val="231F20"/>
                            <w:spacing w:val="-1"/>
                            <w:w w:val="105%"/>
                          </w:rPr>
                          <w:t xml:space="preserve"> </w:t>
                        </w:r>
                        <w:r>
                          <w:rPr>
                            <w:color w:val="231F20"/>
                            <w:w w:val="105%"/>
                          </w:rPr>
                          <w:t>as</w:t>
                        </w:r>
                        <w:r>
                          <w:rPr>
                            <w:color w:val="231F20"/>
                            <w:spacing w:val="-1"/>
                            <w:w w:val="105%"/>
                          </w:rPr>
                          <w:t xml:space="preserve"> </w:t>
                        </w:r>
                        <w:r>
                          <w:rPr>
                            <w:color w:val="231F20"/>
                            <w:w w:val="105%"/>
                          </w:rPr>
                          <w:t>has</w:t>
                        </w:r>
                        <w:r>
                          <w:rPr>
                            <w:color w:val="231F20"/>
                            <w:spacing w:val="-1"/>
                            <w:w w:val="105%"/>
                          </w:rPr>
                          <w:t xml:space="preserve"> </w:t>
                        </w:r>
                        <w:r>
                          <w:rPr>
                            <w:color w:val="231F20"/>
                            <w:w w:val="105%"/>
                          </w:rPr>
                          <w:t>been</w:t>
                        </w:r>
                        <w:r>
                          <w:rPr>
                            <w:color w:val="231F20"/>
                            <w:spacing w:val="-1"/>
                            <w:w w:val="105%"/>
                          </w:rPr>
                          <w:t xml:space="preserve"> </w:t>
                        </w:r>
                        <w:r>
                          <w:rPr>
                            <w:color w:val="231F20"/>
                            <w:w w:val="105%"/>
                          </w:rPr>
                          <w:t>true</w:t>
                        </w:r>
                        <w:r>
                          <w:rPr>
                            <w:color w:val="231F20"/>
                            <w:spacing w:val="-1"/>
                            <w:w w:val="105%"/>
                          </w:rPr>
                          <w:t xml:space="preserve"> </w:t>
                        </w:r>
                        <w:r>
                          <w:rPr>
                            <w:color w:val="231F20"/>
                            <w:w w:val="105%"/>
                          </w:rPr>
                          <w:t>with</w:t>
                        </w:r>
                        <w:r>
                          <w:rPr>
                            <w:color w:val="231F20"/>
                            <w:spacing w:val="-1"/>
                            <w:w w:val="105%"/>
                          </w:rPr>
                          <w:t xml:space="preserve"> </w:t>
                        </w:r>
                        <w:r>
                          <w:rPr>
                            <w:color w:val="231F20"/>
                            <w:w w:val="105%"/>
                          </w:rPr>
                          <w:t>many</w:t>
                        </w:r>
                        <w:r>
                          <w:rPr>
                            <w:color w:val="231F20"/>
                            <w:spacing w:val="-1"/>
                            <w:w w:val="105%"/>
                          </w:rPr>
                          <w:t xml:space="preserve"> </w:t>
                        </w:r>
                        <w:r>
                          <w:rPr>
                            <w:color w:val="231F20"/>
                            <w:w w:val="105%"/>
                          </w:rPr>
                          <w:t>of</w:t>
                        </w:r>
                        <w:r>
                          <w:rPr>
                            <w:color w:val="231F20"/>
                            <w:spacing w:val="-1"/>
                            <w:w w:val="105%"/>
                          </w:rPr>
                          <w:t xml:space="preserve"> </w:t>
                        </w:r>
                        <w:r>
                          <w:rPr>
                            <w:color w:val="231F20"/>
                            <w:w w:val="105%"/>
                          </w:rPr>
                          <w:t>our</w:t>
                        </w:r>
                        <w:r>
                          <w:rPr>
                            <w:color w:val="231F20"/>
                            <w:spacing w:val="-1"/>
                            <w:w w:val="105%"/>
                          </w:rPr>
                          <w:t xml:space="preserve"> </w:t>
                        </w:r>
                        <w:r>
                          <w:rPr>
                            <w:color w:val="231F20"/>
                            <w:w w:val="105%"/>
                          </w:rPr>
                          <w:t>men,</w:t>
                        </w:r>
                        <w:r>
                          <w:rPr>
                            <w:color w:val="231F20"/>
                            <w:spacing w:val="-1"/>
                            <w:w w:val="105%"/>
                          </w:rPr>
                          <w:t xml:space="preserve"> </w:t>
                        </w:r>
                        <w:r>
                          <w:rPr>
                            <w:color w:val="231F20"/>
                            <w:w w:val="105%"/>
                          </w:rPr>
                          <w:t>it</w:t>
                        </w:r>
                        <w:r>
                          <w:rPr>
                            <w:color w:val="231F20"/>
                            <w:spacing w:val="-1"/>
                            <w:w w:val="105%"/>
                          </w:rPr>
                          <w:t xml:space="preserve"> </w:t>
                        </w:r>
                        <w:r>
                          <w:rPr>
                            <w:color w:val="231F20"/>
                            <w:w w:val="105%"/>
                          </w:rPr>
                          <w:t>is</w:t>
                        </w:r>
                        <w:r>
                          <w:rPr>
                            <w:color w:val="231F20"/>
                            <w:spacing w:val="-1"/>
                            <w:w w:val="105%"/>
                          </w:rPr>
                          <w:t xml:space="preserve"> </w:t>
                        </w:r>
                        <w:r>
                          <w:rPr>
                            <w:color w:val="231F20"/>
                            <w:w w:val="105%"/>
                          </w:rPr>
                          <w:t>by</w:t>
                        </w:r>
                        <w:r>
                          <w:rPr>
                            <w:color w:val="231F20"/>
                            <w:spacing w:val="-1"/>
                            <w:w w:val="105%"/>
                          </w:rPr>
                          <w:t xml:space="preserve"> </w:t>
                        </w:r>
                        <w:r>
                          <w:rPr>
                            <w:color w:val="231F20"/>
                            <w:w w:val="105%"/>
                          </w:rPr>
                          <w:t xml:space="preserve">no </w:t>
                        </w:r>
                        <w:r>
                          <w:rPr>
                            <w:color w:val="231F20"/>
                          </w:rPr>
                          <w:t>means</w:t>
                        </w:r>
                        <w:r>
                          <w:rPr>
                            <w:color w:val="231F20"/>
                            <w:spacing w:val="-2"/>
                          </w:rPr>
                          <w:t xml:space="preserve"> </w:t>
                        </w:r>
                        <w:r>
                          <w:rPr>
                            <w:color w:val="231F20"/>
                          </w:rPr>
                          <w:t>a</w:t>
                        </w:r>
                        <w:r>
                          <w:rPr>
                            <w:color w:val="231F20"/>
                            <w:spacing w:val="-2"/>
                          </w:rPr>
                          <w:t xml:space="preserve"> </w:t>
                        </w:r>
                        <w:r>
                          <w:rPr>
                            <w:color w:val="231F20"/>
                          </w:rPr>
                          <w:t>bad</w:t>
                        </w:r>
                        <w:r>
                          <w:rPr>
                            <w:color w:val="231F20"/>
                            <w:spacing w:val="-2"/>
                          </w:rPr>
                          <w:t xml:space="preserve"> </w:t>
                        </w:r>
                        <w:r>
                          <w:rPr>
                            <w:color w:val="231F20"/>
                          </w:rPr>
                          <w:t>thing</w:t>
                        </w:r>
                        <w:r>
                          <w:rPr>
                            <w:color w:val="231F20"/>
                            <w:spacing w:val="-2"/>
                          </w:rPr>
                          <w:t xml:space="preserve"> </w:t>
                        </w:r>
                        <w:r>
                          <w:rPr>
                            <w:color w:val="231F20"/>
                          </w:rPr>
                          <w:t>in</w:t>
                        </w:r>
                        <w:r>
                          <w:rPr>
                            <w:color w:val="231F20"/>
                            <w:spacing w:val="-2"/>
                          </w:rPr>
                          <w:t xml:space="preserve"> </w:t>
                        </w:r>
                        <w:r>
                          <w:rPr>
                            <w:color w:val="231F20"/>
                          </w:rPr>
                          <w:t>some</w:t>
                        </w:r>
                        <w:r>
                          <w:rPr>
                            <w:color w:val="231F20"/>
                            <w:spacing w:val="-2"/>
                          </w:rPr>
                          <w:t xml:space="preserve"> </w:t>
                        </w:r>
                        <w:r>
                          <w:rPr>
                            <w:color w:val="231F20"/>
                          </w:rPr>
                          <w:t>cases.</w:t>
                        </w:r>
                        <w:r>
                          <w:rPr>
                            <w:color w:val="231F20"/>
                            <w:spacing w:val="16"/>
                          </w:rPr>
                          <w:t xml:space="preserve"> </w:t>
                        </w:r>
                        <w:r>
                          <w:rPr>
                            <w:color w:val="231F20"/>
                          </w:rPr>
                          <w:t>Your</w:t>
                        </w:r>
                        <w:r>
                          <w:rPr>
                            <w:color w:val="231F20"/>
                            <w:spacing w:val="-2"/>
                          </w:rPr>
                          <w:t xml:space="preserve"> </w:t>
                        </w:r>
                        <w:r>
                          <w:rPr>
                            <w:color w:val="231F20"/>
                          </w:rPr>
                          <w:t>husband</w:t>
                        </w:r>
                        <w:r>
                          <w:rPr>
                            <w:color w:val="231F20"/>
                            <w:spacing w:val="-2"/>
                          </w:rPr>
                          <w:t xml:space="preserve"> </w:t>
                        </w:r>
                        <w:r>
                          <w:rPr>
                            <w:color w:val="231F20"/>
                          </w:rPr>
                          <w:t>will</w:t>
                        </w:r>
                        <w:r>
                          <w:rPr>
                            <w:color w:val="231F20"/>
                            <w:spacing w:val="-2"/>
                          </w:rPr>
                          <w:t xml:space="preserve"> </w:t>
                        </w:r>
                        <w:r>
                          <w:rPr>
                            <w:color w:val="231F20"/>
                          </w:rPr>
                          <w:t>see at</w:t>
                        </w:r>
                        <w:r>
                          <w:rPr>
                            <w:color w:val="231F20"/>
                            <w:spacing w:val="-3"/>
                          </w:rPr>
                          <w:t xml:space="preserve"> </w:t>
                        </w:r>
                        <w:r>
                          <w:rPr>
                            <w:color w:val="231F20"/>
                          </w:rPr>
                          <w:t>once</w:t>
                        </w:r>
                        <w:r>
                          <w:rPr>
                            <w:color w:val="231F20"/>
                            <w:spacing w:val="-3"/>
                          </w:rPr>
                          <w:t xml:space="preserve"> </w:t>
                        </w:r>
                        <w:r>
                          <w:rPr>
                            <w:color w:val="231F20"/>
                          </w:rPr>
                          <w:t>that</w:t>
                        </w:r>
                        <w:r>
                          <w:rPr>
                            <w:color w:val="231F20"/>
                            <w:spacing w:val="-3"/>
                          </w:rPr>
                          <w:t xml:space="preserve"> </w:t>
                        </w:r>
                        <w:r>
                          <w:rPr>
                            <w:color w:val="231F20"/>
                          </w:rPr>
                          <w:t>he</w:t>
                        </w:r>
                        <w:r>
                          <w:rPr>
                            <w:color w:val="231F20"/>
                            <w:spacing w:val="-3"/>
                          </w:rPr>
                          <w:t xml:space="preserve"> </w:t>
                        </w:r>
                        <w:r>
                          <w:rPr>
                            <w:color w:val="231F20"/>
                          </w:rPr>
                          <w:t>must</w:t>
                        </w:r>
                        <w:r>
                          <w:rPr>
                            <w:color w:val="231F20"/>
                            <w:spacing w:val="-3"/>
                          </w:rPr>
                          <w:t xml:space="preserve"> </w:t>
                        </w:r>
                        <w:r>
                          <w:rPr>
                            <w:color w:val="231F20"/>
                          </w:rPr>
                          <w:t>redouble</w:t>
                        </w:r>
                        <w:r>
                          <w:rPr>
                            <w:color w:val="231F20"/>
                            <w:spacing w:val="-3"/>
                          </w:rPr>
                          <w:t xml:space="preserve"> </w:t>
                        </w:r>
                        <w:r>
                          <w:rPr>
                            <w:color w:val="231F20"/>
                          </w:rPr>
                          <w:t>his</w:t>
                        </w:r>
                        <w:r>
                          <w:rPr>
                            <w:color w:val="231F20"/>
                            <w:spacing w:val="-3"/>
                          </w:rPr>
                          <w:t xml:space="preserve"> </w:t>
                        </w:r>
                        <w:r>
                          <w:rPr>
                            <w:color w:val="231F20"/>
                          </w:rPr>
                          <w:t>spiritual</w:t>
                        </w:r>
                        <w:r>
                          <w:rPr>
                            <w:color w:val="231F20"/>
                            <w:spacing w:val="-3"/>
                          </w:rPr>
                          <w:t xml:space="preserve"> </w:t>
                        </w:r>
                        <w:r>
                          <w:rPr>
                            <w:color w:val="231F20"/>
                          </w:rPr>
                          <w:t>activities</w:t>
                        </w:r>
                        <w:r>
                          <w:rPr>
                            <w:color w:val="231F20"/>
                            <w:spacing w:val="-3"/>
                          </w:rPr>
                          <w:t xml:space="preserve"> </w:t>
                        </w:r>
                        <w:r>
                          <w:rPr>
                            <w:color w:val="231F20"/>
                          </w:rPr>
                          <w:t>if</w:t>
                        </w:r>
                        <w:r>
                          <w:rPr>
                            <w:color w:val="231F20"/>
                            <w:spacing w:val="-3"/>
                          </w:rPr>
                          <w:t xml:space="preserve"> </w:t>
                        </w:r>
                        <w:r>
                          <w:rPr>
                            <w:color w:val="231F20"/>
                          </w:rPr>
                          <w:t>he expects</w:t>
                        </w:r>
                        <w:r>
                          <w:rPr>
                            <w:color w:val="231F20"/>
                            <w:spacing w:val="-9"/>
                          </w:rPr>
                          <w:t xml:space="preserve"> </w:t>
                        </w:r>
                        <w:r>
                          <w:rPr>
                            <w:color w:val="231F20"/>
                          </w:rPr>
                          <w:t>to</w:t>
                        </w:r>
                        <w:r>
                          <w:rPr>
                            <w:color w:val="231F20"/>
                            <w:spacing w:val="-9"/>
                          </w:rPr>
                          <w:t xml:space="preserve"> </w:t>
                        </w:r>
                        <w:r>
                          <w:rPr>
                            <w:color w:val="231F20"/>
                          </w:rPr>
                          <w:t>survive.</w:t>
                        </w:r>
                        <w:r>
                          <w:rPr>
                            <w:color w:val="231F20"/>
                            <w:spacing w:val="7"/>
                          </w:rPr>
                          <w:t xml:space="preserve"> </w:t>
                        </w:r>
                        <w:r>
                          <w:rPr>
                            <w:color w:val="231F20"/>
                          </w:rPr>
                          <w:t>You</w:t>
                        </w:r>
                        <w:r>
                          <w:rPr>
                            <w:color w:val="231F20"/>
                            <w:spacing w:val="-9"/>
                          </w:rPr>
                          <w:t xml:space="preserve"> </w:t>
                        </w:r>
                        <w:r>
                          <w:rPr>
                            <w:color w:val="231F20"/>
                          </w:rPr>
                          <w:t>need</w:t>
                        </w:r>
                        <w:r>
                          <w:rPr>
                            <w:color w:val="231F20"/>
                            <w:spacing w:val="-9"/>
                          </w:rPr>
                          <w:t xml:space="preserve"> </w:t>
                        </w:r>
                        <w:r>
                          <w:rPr>
                            <w:color w:val="231F20"/>
                          </w:rPr>
                          <w:t>not</w:t>
                        </w:r>
                        <w:r>
                          <w:rPr>
                            <w:color w:val="231F20"/>
                            <w:spacing w:val="-9"/>
                          </w:rPr>
                          <w:t xml:space="preserve"> </w:t>
                        </w:r>
                        <w:r>
                          <w:rPr>
                            <w:color w:val="231F20"/>
                          </w:rPr>
                          <w:t>remind</w:t>
                        </w:r>
                        <w:r>
                          <w:rPr>
                            <w:color w:val="231F20"/>
                            <w:spacing w:val="-9"/>
                          </w:rPr>
                          <w:t xml:space="preserve"> </w:t>
                        </w:r>
                        <w:r>
                          <w:rPr>
                            <w:color w:val="231F20"/>
                          </w:rPr>
                          <w:t>him</w:t>
                        </w:r>
                        <w:r>
                          <w:rPr>
                            <w:color w:val="231F20"/>
                            <w:spacing w:val="-9"/>
                          </w:rPr>
                          <w:t xml:space="preserve"> </w:t>
                        </w:r>
                        <w:r>
                          <w:rPr>
                            <w:color w:val="231F20"/>
                          </w:rPr>
                          <w:t>of</w:t>
                        </w:r>
                        <w:r>
                          <w:rPr>
                            <w:color w:val="231F20"/>
                            <w:spacing w:val="-9"/>
                          </w:rPr>
                          <w:t xml:space="preserve"> </w:t>
                        </w:r>
                        <w:r>
                          <w:rPr>
                            <w:color w:val="231F20"/>
                          </w:rPr>
                          <w:t>his</w:t>
                        </w:r>
                        <w:r>
                          <w:rPr>
                            <w:color w:val="231F20"/>
                            <w:spacing w:val="-9"/>
                          </w:rPr>
                          <w:t xml:space="preserve"> </w:t>
                        </w:r>
                        <w:r>
                          <w:rPr>
                            <w:color w:val="231F20"/>
                          </w:rPr>
                          <w:t xml:space="preserve">spiri- </w:t>
                        </w:r>
                        <w:r>
                          <w:rPr>
                            <w:color w:val="231F20"/>
                            <w:w w:val="105%"/>
                          </w:rPr>
                          <w:t>tual</w:t>
                        </w:r>
                        <w:r>
                          <w:rPr>
                            <w:color w:val="231F20"/>
                            <w:spacing w:val="-10"/>
                            <w:w w:val="105%"/>
                          </w:rPr>
                          <w:t xml:space="preserve"> </w:t>
                        </w:r>
                        <w:r>
                          <w:rPr>
                            <w:color w:val="231F20"/>
                            <w:w w:val="105%"/>
                          </w:rPr>
                          <w:t>deficiency—he</w:t>
                        </w:r>
                        <w:r>
                          <w:rPr>
                            <w:color w:val="231F20"/>
                            <w:spacing w:val="-10"/>
                            <w:w w:val="105%"/>
                          </w:rPr>
                          <w:t xml:space="preserve"> </w:t>
                        </w:r>
                        <w:r>
                          <w:rPr>
                            <w:color w:val="231F20"/>
                            <w:w w:val="105%"/>
                          </w:rPr>
                          <w:t>will</w:t>
                        </w:r>
                        <w:r>
                          <w:rPr>
                            <w:color w:val="231F20"/>
                            <w:spacing w:val="-10"/>
                            <w:w w:val="105%"/>
                          </w:rPr>
                          <w:t xml:space="preserve"> </w:t>
                        </w:r>
                        <w:r>
                          <w:rPr>
                            <w:color w:val="231F20"/>
                            <w:w w:val="105%"/>
                          </w:rPr>
                          <w:t>know</w:t>
                        </w:r>
                        <w:r>
                          <w:rPr>
                            <w:color w:val="231F20"/>
                            <w:spacing w:val="-10"/>
                            <w:w w:val="105%"/>
                          </w:rPr>
                          <w:t xml:space="preserve"> </w:t>
                        </w:r>
                        <w:r>
                          <w:rPr>
                            <w:color w:val="231F20"/>
                            <w:w w:val="105%"/>
                          </w:rPr>
                          <w:t>of</w:t>
                        </w:r>
                        <w:r>
                          <w:rPr>
                            <w:color w:val="231F20"/>
                            <w:spacing w:val="-10"/>
                            <w:w w:val="105%"/>
                          </w:rPr>
                          <w:t xml:space="preserve"> </w:t>
                        </w:r>
                        <w:r>
                          <w:rPr>
                            <w:color w:val="231F20"/>
                            <w:w w:val="105%"/>
                          </w:rPr>
                          <w:t>it.</w:t>
                        </w:r>
                        <w:r>
                          <w:rPr>
                            <w:color w:val="231F20"/>
                            <w:spacing w:val="28"/>
                            <w:w w:val="105%"/>
                          </w:rPr>
                          <w:t xml:space="preserve"> </w:t>
                        </w:r>
                        <w:r>
                          <w:rPr>
                            <w:color w:val="231F20"/>
                            <w:w w:val="105%"/>
                          </w:rPr>
                          <w:t>Cheer</w:t>
                        </w:r>
                        <w:r>
                          <w:rPr>
                            <w:color w:val="231F20"/>
                            <w:spacing w:val="-10"/>
                            <w:w w:val="105%"/>
                          </w:rPr>
                          <w:t xml:space="preserve"> </w:t>
                        </w:r>
                        <w:r>
                          <w:rPr>
                            <w:color w:val="231F20"/>
                            <w:w w:val="105%"/>
                          </w:rPr>
                          <w:t>him</w:t>
                        </w:r>
                        <w:r>
                          <w:rPr>
                            <w:color w:val="231F20"/>
                            <w:spacing w:val="-10"/>
                            <w:w w:val="105%"/>
                          </w:rPr>
                          <w:t xml:space="preserve"> </w:t>
                        </w:r>
                        <w:r>
                          <w:rPr>
                            <w:color w:val="231F20"/>
                            <w:w w:val="105%"/>
                          </w:rPr>
                          <w:t>up</w:t>
                        </w:r>
                        <w:r>
                          <w:rPr>
                            <w:color w:val="231F20"/>
                            <w:spacing w:val="-10"/>
                            <w:w w:val="105%"/>
                          </w:rPr>
                          <w:t xml:space="preserve"> </w:t>
                        </w:r>
                        <w:r>
                          <w:rPr>
                            <w:color w:val="231F20"/>
                            <w:w w:val="105%"/>
                          </w:rPr>
                          <w:t>and ask him how you can be still more helpful.</w:t>
                        </w:r>
                      </w:p>
                      <w:p w14:paraId="584E12EE" w14:textId="77777777" w:rsidR="00000000" w:rsidRDefault="00000000">
                        <w:pPr>
                          <w:pStyle w:val="BodyText"/>
                          <w:kinsoku w:val="0"/>
                          <w:overflowPunct w:val="0"/>
                          <w:spacing w:line="13.20pt" w:lineRule="auto"/>
                          <w:ind w:end="0.95pt"/>
                          <w:rPr>
                            <w:color w:val="231F20"/>
                            <w:w w:val="105%"/>
                          </w:rPr>
                        </w:pPr>
                        <w:r>
                          <w:rPr>
                            <w:color w:val="231F20"/>
                          </w:rPr>
                          <w:t>The</w:t>
                        </w:r>
                        <w:r>
                          <w:rPr>
                            <w:color w:val="231F20"/>
                            <w:spacing w:val="-12"/>
                          </w:rPr>
                          <w:t xml:space="preserve"> </w:t>
                        </w:r>
                        <w:r>
                          <w:rPr>
                            <w:color w:val="231F20"/>
                          </w:rPr>
                          <w:t>slightest</w:t>
                        </w:r>
                        <w:r>
                          <w:rPr>
                            <w:color w:val="231F20"/>
                            <w:spacing w:val="-11"/>
                          </w:rPr>
                          <w:t xml:space="preserve"> </w:t>
                        </w:r>
                        <w:r>
                          <w:rPr>
                            <w:color w:val="231F20"/>
                          </w:rPr>
                          <w:t>sign</w:t>
                        </w:r>
                        <w:r>
                          <w:rPr>
                            <w:color w:val="231F20"/>
                            <w:spacing w:val="-11"/>
                          </w:rPr>
                          <w:t xml:space="preserve"> </w:t>
                        </w:r>
                        <w:r>
                          <w:rPr>
                            <w:color w:val="231F20"/>
                          </w:rPr>
                          <w:t>of</w:t>
                        </w:r>
                        <w:r>
                          <w:rPr>
                            <w:color w:val="231F20"/>
                            <w:spacing w:val="-11"/>
                          </w:rPr>
                          <w:t xml:space="preserve"> </w:t>
                        </w:r>
                        <w:r>
                          <w:rPr>
                            <w:color w:val="231F20"/>
                          </w:rPr>
                          <w:t>fear</w:t>
                        </w:r>
                        <w:r>
                          <w:rPr>
                            <w:color w:val="231F20"/>
                            <w:spacing w:val="-12"/>
                          </w:rPr>
                          <w:t xml:space="preserve"> </w:t>
                        </w:r>
                        <w:r>
                          <w:rPr>
                            <w:color w:val="231F20"/>
                          </w:rPr>
                          <w:t>or</w:t>
                        </w:r>
                        <w:r>
                          <w:rPr>
                            <w:color w:val="231F20"/>
                            <w:spacing w:val="-11"/>
                          </w:rPr>
                          <w:t xml:space="preserve"> </w:t>
                        </w:r>
                        <w:r>
                          <w:rPr>
                            <w:color w:val="231F20"/>
                          </w:rPr>
                          <w:t>intolerance</w:t>
                        </w:r>
                        <w:r>
                          <w:rPr>
                            <w:color w:val="231F20"/>
                            <w:spacing w:val="-11"/>
                          </w:rPr>
                          <w:t xml:space="preserve"> </w:t>
                        </w:r>
                        <w:r>
                          <w:rPr>
                            <w:color w:val="231F20"/>
                          </w:rPr>
                          <w:t>may</w:t>
                        </w:r>
                        <w:r>
                          <w:rPr>
                            <w:color w:val="231F20"/>
                            <w:spacing w:val="-11"/>
                          </w:rPr>
                          <w:t xml:space="preserve"> </w:t>
                        </w:r>
                        <w:r>
                          <w:rPr>
                            <w:color w:val="231F20"/>
                          </w:rPr>
                          <w:t>lessen</w:t>
                        </w:r>
                        <w:r>
                          <w:rPr>
                            <w:color w:val="231F20"/>
                            <w:spacing w:val="-12"/>
                          </w:rPr>
                          <w:t xml:space="preserve"> </w:t>
                        </w:r>
                        <w:r>
                          <w:rPr>
                            <w:color w:val="231F20"/>
                          </w:rPr>
                          <w:t>your husband’s</w:t>
                        </w:r>
                        <w:r>
                          <w:rPr>
                            <w:color w:val="231F20"/>
                            <w:spacing w:val="-12"/>
                          </w:rPr>
                          <w:t xml:space="preserve"> </w:t>
                        </w:r>
                        <w:r>
                          <w:rPr>
                            <w:color w:val="231F20"/>
                          </w:rPr>
                          <w:t>chance</w:t>
                        </w:r>
                        <w:r>
                          <w:rPr>
                            <w:color w:val="231F20"/>
                            <w:spacing w:val="-11"/>
                          </w:rPr>
                          <w:t xml:space="preserve"> </w:t>
                        </w:r>
                        <w:r>
                          <w:rPr>
                            <w:color w:val="231F20"/>
                          </w:rPr>
                          <w:t>of</w:t>
                        </w:r>
                        <w:r>
                          <w:rPr>
                            <w:color w:val="231F20"/>
                            <w:spacing w:val="-11"/>
                          </w:rPr>
                          <w:t xml:space="preserve"> </w:t>
                        </w:r>
                        <w:r>
                          <w:rPr>
                            <w:color w:val="231F20"/>
                          </w:rPr>
                          <w:t>recovery.</w:t>
                        </w:r>
                        <w:r>
                          <w:rPr>
                            <w:color w:val="231F20"/>
                            <w:spacing w:val="-5"/>
                          </w:rPr>
                          <w:t xml:space="preserve"> </w:t>
                        </w:r>
                        <w:r>
                          <w:rPr>
                            <w:color w:val="231F20"/>
                          </w:rPr>
                          <w:t>In</w:t>
                        </w:r>
                        <w:r>
                          <w:rPr>
                            <w:color w:val="231F20"/>
                            <w:spacing w:val="-11"/>
                          </w:rPr>
                          <w:t xml:space="preserve"> </w:t>
                        </w:r>
                        <w:r>
                          <w:rPr>
                            <w:color w:val="231F20"/>
                          </w:rPr>
                          <w:t>a</w:t>
                        </w:r>
                        <w:r>
                          <w:rPr>
                            <w:color w:val="231F20"/>
                            <w:spacing w:val="-11"/>
                          </w:rPr>
                          <w:t xml:space="preserve"> </w:t>
                        </w:r>
                        <w:r>
                          <w:rPr>
                            <w:color w:val="231F20"/>
                          </w:rPr>
                          <w:t>weak</w:t>
                        </w:r>
                        <w:r>
                          <w:rPr>
                            <w:color w:val="231F20"/>
                            <w:spacing w:val="-12"/>
                          </w:rPr>
                          <w:t xml:space="preserve"> </w:t>
                        </w:r>
                        <w:r>
                          <w:rPr>
                            <w:color w:val="231F20"/>
                          </w:rPr>
                          <w:t>moment</w:t>
                        </w:r>
                        <w:r>
                          <w:rPr>
                            <w:color w:val="231F20"/>
                            <w:spacing w:val="-11"/>
                          </w:rPr>
                          <w:t xml:space="preserve"> </w:t>
                        </w:r>
                        <w:r>
                          <w:rPr>
                            <w:color w:val="231F20"/>
                          </w:rPr>
                          <w:t>he</w:t>
                        </w:r>
                        <w:r>
                          <w:rPr>
                            <w:color w:val="231F20"/>
                            <w:spacing w:val="-11"/>
                          </w:rPr>
                          <w:t xml:space="preserve"> </w:t>
                        </w:r>
                        <w:r>
                          <w:rPr>
                            <w:color w:val="231F20"/>
                          </w:rPr>
                          <w:t xml:space="preserve">may </w:t>
                        </w:r>
                        <w:r>
                          <w:rPr>
                            <w:color w:val="231F20"/>
                            <w:w w:val="105%"/>
                          </w:rPr>
                          <w:t>take</w:t>
                        </w:r>
                        <w:r>
                          <w:rPr>
                            <w:color w:val="231F20"/>
                            <w:spacing w:val="-9"/>
                            <w:w w:val="105%"/>
                          </w:rPr>
                          <w:t xml:space="preserve"> </w:t>
                        </w:r>
                        <w:r>
                          <w:rPr>
                            <w:color w:val="231F20"/>
                            <w:w w:val="105%"/>
                          </w:rPr>
                          <w:t>your</w:t>
                        </w:r>
                        <w:r>
                          <w:rPr>
                            <w:color w:val="231F20"/>
                            <w:spacing w:val="-9"/>
                            <w:w w:val="105%"/>
                          </w:rPr>
                          <w:t xml:space="preserve"> </w:t>
                        </w:r>
                        <w:r>
                          <w:rPr>
                            <w:color w:val="231F20"/>
                            <w:w w:val="105%"/>
                          </w:rPr>
                          <w:t>dislike</w:t>
                        </w:r>
                        <w:r>
                          <w:rPr>
                            <w:color w:val="231F20"/>
                            <w:spacing w:val="-9"/>
                            <w:w w:val="105%"/>
                          </w:rPr>
                          <w:t xml:space="preserve"> </w:t>
                        </w:r>
                        <w:r>
                          <w:rPr>
                            <w:color w:val="231F20"/>
                            <w:w w:val="105%"/>
                          </w:rPr>
                          <w:t>of</w:t>
                        </w:r>
                        <w:r>
                          <w:rPr>
                            <w:color w:val="231F20"/>
                            <w:spacing w:val="-9"/>
                            <w:w w:val="105%"/>
                          </w:rPr>
                          <w:t xml:space="preserve"> </w:t>
                        </w:r>
                        <w:r>
                          <w:rPr>
                            <w:color w:val="231F20"/>
                            <w:w w:val="105%"/>
                          </w:rPr>
                          <w:t>his</w:t>
                        </w:r>
                        <w:r>
                          <w:rPr>
                            <w:color w:val="231F20"/>
                            <w:spacing w:val="-9"/>
                            <w:w w:val="105%"/>
                          </w:rPr>
                          <w:t xml:space="preserve"> </w:t>
                        </w:r>
                        <w:r>
                          <w:rPr>
                            <w:color w:val="231F20"/>
                            <w:w w:val="105%"/>
                          </w:rPr>
                          <w:t>high-stepping</w:t>
                        </w:r>
                        <w:r>
                          <w:rPr>
                            <w:color w:val="231F20"/>
                            <w:spacing w:val="-9"/>
                            <w:w w:val="105%"/>
                          </w:rPr>
                          <w:t xml:space="preserve"> </w:t>
                        </w:r>
                        <w:r>
                          <w:rPr>
                            <w:color w:val="231F20"/>
                            <w:w w:val="105%"/>
                          </w:rPr>
                          <w:t>friends</w:t>
                        </w:r>
                        <w:r>
                          <w:rPr>
                            <w:color w:val="231F20"/>
                            <w:spacing w:val="-9"/>
                            <w:w w:val="105%"/>
                          </w:rPr>
                          <w:t xml:space="preserve"> </w:t>
                        </w:r>
                        <w:r>
                          <w:rPr>
                            <w:color w:val="231F20"/>
                            <w:w w:val="105%"/>
                          </w:rPr>
                          <w:t>as</w:t>
                        </w:r>
                        <w:r>
                          <w:rPr>
                            <w:color w:val="231F20"/>
                            <w:spacing w:val="-9"/>
                            <w:w w:val="105%"/>
                          </w:rPr>
                          <w:t xml:space="preserve"> </w:t>
                        </w:r>
                        <w:r>
                          <w:rPr>
                            <w:color w:val="231F20"/>
                            <w:w w:val="105%"/>
                          </w:rPr>
                          <w:t>one</w:t>
                        </w:r>
                        <w:r>
                          <w:rPr>
                            <w:color w:val="231F20"/>
                            <w:spacing w:val="-9"/>
                            <w:w w:val="105%"/>
                          </w:rPr>
                          <w:t xml:space="preserve"> </w:t>
                        </w:r>
                        <w:r>
                          <w:rPr>
                            <w:color w:val="231F20"/>
                            <w:w w:val="105%"/>
                          </w:rPr>
                          <w:t>of those insanely trivial excuses to drink.</w:t>
                        </w:r>
                      </w:p>
                      <w:p w14:paraId="4639247B" w14:textId="77777777" w:rsidR="00000000" w:rsidRDefault="00000000">
                        <w:pPr>
                          <w:pStyle w:val="BodyText"/>
                          <w:kinsoku w:val="0"/>
                          <w:overflowPunct w:val="0"/>
                          <w:spacing w:line="12.95pt" w:lineRule="auto"/>
                          <w:ind w:end="0.90pt"/>
                          <w:rPr>
                            <w:color w:val="231F20"/>
                            <w:w w:val="105%"/>
                          </w:rPr>
                        </w:pPr>
                        <w:r>
                          <w:rPr>
                            <w:color w:val="231F20"/>
                            <w:w w:val="105%"/>
                          </w:rPr>
                          <w:t xml:space="preserve">We never, never try to arrange a man’s life so as to </w:t>
                        </w:r>
                        <w:r>
                          <w:rPr>
                            <w:color w:val="231F20"/>
                          </w:rPr>
                          <w:t>shield</w:t>
                        </w:r>
                        <w:r>
                          <w:rPr>
                            <w:color w:val="231F20"/>
                            <w:spacing w:val="-6"/>
                          </w:rPr>
                          <w:t xml:space="preserve"> </w:t>
                        </w:r>
                        <w:r>
                          <w:rPr>
                            <w:color w:val="231F20"/>
                          </w:rPr>
                          <w:t>him</w:t>
                        </w:r>
                        <w:r>
                          <w:rPr>
                            <w:color w:val="231F20"/>
                            <w:spacing w:val="-6"/>
                          </w:rPr>
                          <w:t xml:space="preserve"> </w:t>
                        </w:r>
                        <w:r>
                          <w:rPr>
                            <w:color w:val="231F20"/>
                          </w:rPr>
                          <w:t>from</w:t>
                        </w:r>
                        <w:r>
                          <w:rPr>
                            <w:color w:val="231F20"/>
                            <w:spacing w:val="-6"/>
                          </w:rPr>
                          <w:t xml:space="preserve"> </w:t>
                        </w:r>
                        <w:r>
                          <w:rPr>
                            <w:color w:val="231F20"/>
                          </w:rPr>
                          <w:t>temptation.</w:t>
                        </w:r>
                        <w:r>
                          <w:rPr>
                            <w:color w:val="231F20"/>
                            <w:spacing w:val="35"/>
                          </w:rPr>
                          <w:t xml:space="preserve"> </w:t>
                        </w:r>
                        <w:r>
                          <w:rPr>
                            <w:color w:val="231F20"/>
                          </w:rPr>
                          <w:t>The</w:t>
                        </w:r>
                        <w:r>
                          <w:rPr>
                            <w:color w:val="231F20"/>
                            <w:spacing w:val="-6"/>
                          </w:rPr>
                          <w:t xml:space="preserve"> </w:t>
                        </w:r>
                        <w:r>
                          <w:rPr>
                            <w:color w:val="231F20"/>
                          </w:rPr>
                          <w:t>slightest</w:t>
                        </w:r>
                        <w:r>
                          <w:rPr>
                            <w:color w:val="231F20"/>
                            <w:spacing w:val="-6"/>
                          </w:rPr>
                          <w:t xml:space="preserve"> </w:t>
                        </w:r>
                        <w:r>
                          <w:rPr>
                            <w:color w:val="231F20"/>
                          </w:rPr>
                          <w:t>disposition</w:t>
                        </w:r>
                        <w:r>
                          <w:rPr>
                            <w:color w:val="231F20"/>
                            <w:spacing w:val="-6"/>
                          </w:rPr>
                          <w:t xml:space="preserve"> </w:t>
                        </w:r>
                        <w:r>
                          <w:rPr>
                            <w:color w:val="231F20"/>
                          </w:rPr>
                          <w:t xml:space="preserve">on </w:t>
                        </w:r>
                        <w:r>
                          <w:rPr>
                            <w:color w:val="231F20"/>
                            <w:w w:val="105%"/>
                          </w:rPr>
                          <w:t>your</w:t>
                        </w:r>
                        <w:r>
                          <w:rPr>
                            <w:color w:val="231F20"/>
                            <w:spacing w:val="-9"/>
                            <w:w w:val="105%"/>
                          </w:rPr>
                          <w:t xml:space="preserve"> </w:t>
                        </w:r>
                        <w:r>
                          <w:rPr>
                            <w:color w:val="231F20"/>
                            <w:w w:val="105%"/>
                          </w:rPr>
                          <w:t>part</w:t>
                        </w:r>
                        <w:r>
                          <w:rPr>
                            <w:color w:val="231F20"/>
                            <w:spacing w:val="-9"/>
                            <w:w w:val="105%"/>
                          </w:rPr>
                          <w:t xml:space="preserve"> </w:t>
                        </w:r>
                        <w:r>
                          <w:rPr>
                            <w:color w:val="231F20"/>
                            <w:w w:val="105%"/>
                          </w:rPr>
                          <w:t>to</w:t>
                        </w:r>
                        <w:r>
                          <w:rPr>
                            <w:color w:val="231F20"/>
                            <w:spacing w:val="-9"/>
                            <w:w w:val="105%"/>
                          </w:rPr>
                          <w:t xml:space="preserve"> </w:t>
                        </w:r>
                        <w:r>
                          <w:rPr>
                            <w:color w:val="231F20"/>
                            <w:w w:val="105%"/>
                          </w:rPr>
                          <w:t>guide</w:t>
                        </w:r>
                        <w:r>
                          <w:rPr>
                            <w:color w:val="231F20"/>
                            <w:spacing w:val="-9"/>
                            <w:w w:val="105%"/>
                          </w:rPr>
                          <w:t xml:space="preserve"> </w:t>
                        </w:r>
                        <w:r>
                          <w:rPr>
                            <w:color w:val="231F20"/>
                            <w:w w:val="105%"/>
                          </w:rPr>
                          <w:t>his</w:t>
                        </w:r>
                        <w:r>
                          <w:rPr>
                            <w:color w:val="231F20"/>
                            <w:spacing w:val="-9"/>
                            <w:w w:val="105%"/>
                          </w:rPr>
                          <w:t xml:space="preserve"> </w:t>
                        </w:r>
                        <w:r>
                          <w:rPr>
                            <w:color w:val="231F20"/>
                            <w:w w:val="105%"/>
                          </w:rPr>
                          <w:t>appointments</w:t>
                        </w:r>
                        <w:r>
                          <w:rPr>
                            <w:color w:val="231F20"/>
                            <w:spacing w:val="-9"/>
                            <w:w w:val="105%"/>
                          </w:rPr>
                          <w:t xml:space="preserve"> </w:t>
                        </w:r>
                        <w:r>
                          <w:rPr>
                            <w:color w:val="231F20"/>
                            <w:w w:val="105%"/>
                          </w:rPr>
                          <w:t>or</w:t>
                        </w:r>
                        <w:r>
                          <w:rPr>
                            <w:color w:val="231F20"/>
                            <w:spacing w:val="-9"/>
                            <w:w w:val="105%"/>
                          </w:rPr>
                          <w:t xml:space="preserve"> </w:t>
                        </w:r>
                        <w:r>
                          <w:rPr>
                            <w:color w:val="231F20"/>
                            <w:w w:val="105%"/>
                          </w:rPr>
                          <w:t>his</w:t>
                        </w:r>
                        <w:r>
                          <w:rPr>
                            <w:color w:val="231F20"/>
                            <w:spacing w:val="-9"/>
                            <w:w w:val="105%"/>
                          </w:rPr>
                          <w:t xml:space="preserve"> </w:t>
                        </w:r>
                        <w:r>
                          <w:rPr>
                            <w:color w:val="231F20"/>
                            <w:w w:val="105%"/>
                          </w:rPr>
                          <w:t>affairs</w:t>
                        </w:r>
                        <w:r>
                          <w:rPr>
                            <w:color w:val="231F20"/>
                            <w:spacing w:val="-9"/>
                            <w:w w:val="105%"/>
                          </w:rPr>
                          <w:t xml:space="preserve"> </w:t>
                        </w:r>
                        <w:r>
                          <w:rPr>
                            <w:color w:val="231F20"/>
                            <w:w w:val="105%"/>
                          </w:rPr>
                          <w:t>so</w:t>
                        </w:r>
                        <w:r>
                          <w:rPr>
                            <w:color w:val="231F20"/>
                            <w:spacing w:val="-9"/>
                            <w:w w:val="105%"/>
                          </w:rPr>
                          <w:t xml:space="preserve"> </w:t>
                        </w:r>
                        <w:r>
                          <w:rPr>
                            <w:color w:val="231F20"/>
                            <w:w w:val="105%"/>
                          </w:rPr>
                          <w:t xml:space="preserve">he </w:t>
                        </w:r>
                        <w:r>
                          <w:rPr>
                            <w:color w:val="231F20"/>
                          </w:rPr>
                          <w:t>will</w:t>
                        </w:r>
                        <w:r>
                          <w:rPr>
                            <w:color w:val="231F20"/>
                            <w:spacing w:val="-8"/>
                          </w:rPr>
                          <w:t xml:space="preserve"> </w:t>
                        </w:r>
                        <w:r>
                          <w:rPr>
                            <w:color w:val="231F20"/>
                          </w:rPr>
                          <w:t>not</w:t>
                        </w:r>
                        <w:r>
                          <w:rPr>
                            <w:color w:val="231F20"/>
                            <w:spacing w:val="-8"/>
                          </w:rPr>
                          <w:t xml:space="preserve"> </w:t>
                        </w:r>
                        <w:r>
                          <w:rPr>
                            <w:color w:val="231F20"/>
                          </w:rPr>
                          <w:t>be</w:t>
                        </w:r>
                        <w:r>
                          <w:rPr>
                            <w:color w:val="231F20"/>
                            <w:spacing w:val="-8"/>
                          </w:rPr>
                          <w:t xml:space="preserve"> </w:t>
                        </w:r>
                        <w:r>
                          <w:rPr>
                            <w:color w:val="231F20"/>
                          </w:rPr>
                          <w:t>tempted</w:t>
                        </w:r>
                        <w:r>
                          <w:rPr>
                            <w:color w:val="231F20"/>
                            <w:spacing w:val="-8"/>
                          </w:rPr>
                          <w:t xml:space="preserve"> </w:t>
                        </w:r>
                        <w:r>
                          <w:rPr>
                            <w:color w:val="231F20"/>
                          </w:rPr>
                          <w:t>will</w:t>
                        </w:r>
                        <w:r>
                          <w:rPr>
                            <w:color w:val="231F20"/>
                            <w:spacing w:val="-8"/>
                          </w:rPr>
                          <w:t xml:space="preserve"> </w:t>
                        </w:r>
                        <w:r>
                          <w:rPr>
                            <w:color w:val="231F20"/>
                          </w:rPr>
                          <w:t>be</w:t>
                        </w:r>
                        <w:r>
                          <w:rPr>
                            <w:color w:val="231F20"/>
                            <w:spacing w:val="-8"/>
                          </w:rPr>
                          <w:t xml:space="preserve"> </w:t>
                        </w:r>
                        <w:r>
                          <w:rPr>
                            <w:color w:val="231F20"/>
                          </w:rPr>
                          <w:t>noticed.</w:t>
                        </w:r>
                        <w:r>
                          <w:rPr>
                            <w:color w:val="231F20"/>
                            <w:spacing w:val="31"/>
                          </w:rPr>
                          <w:t xml:space="preserve"> </w:t>
                        </w:r>
                        <w:r>
                          <w:rPr>
                            <w:color w:val="231F20"/>
                          </w:rPr>
                          <w:t>Make</w:t>
                        </w:r>
                        <w:r>
                          <w:rPr>
                            <w:color w:val="231F20"/>
                            <w:spacing w:val="-8"/>
                          </w:rPr>
                          <w:t xml:space="preserve"> </w:t>
                        </w:r>
                        <w:r>
                          <w:rPr>
                            <w:color w:val="231F20"/>
                          </w:rPr>
                          <w:t>him</w:t>
                        </w:r>
                        <w:r>
                          <w:rPr>
                            <w:color w:val="231F20"/>
                            <w:spacing w:val="-8"/>
                          </w:rPr>
                          <w:t xml:space="preserve"> </w:t>
                        </w:r>
                        <w:r>
                          <w:rPr>
                            <w:color w:val="231F20"/>
                          </w:rPr>
                          <w:t>feel</w:t>
                        </w:r>
                        <w:r>
                          <w:rPr>
                            <w:color w:val="231F20"/>
                            <w:spacing w:val="-8"/>
                          </w:rPr>
                          <w:t xml:space="preserve"> </w:t>
                        </w:r>
                        <w:r>
                          <w:rPr>
                            <w:color w:val="231F20"/>
                          </w:rPr>
                          <w:t>abso- lutely</w:t>
                        </w:r>
                        <w:r>
                          <w:rPr>
                            <w:color w:val="231F20"/>
                            <w:spacing w:val="-4"/>
                          </w:rPr>
                          <w:t xml:space="preserve"> </w:t>
                        </w:r>
                        <w:r>
                          <w:rPr>
                            <w:color w:val="231F20"/>
                          </w:rPr>
                          <w:t>free</w:t>
                        </w:r>
                        <w:r>
                          <w:rPr>
                            <w:color w:val="231F20"/>
                            <w:spacing w:val="-4"/>
                          </w:rPr>
                          <w:t xml:space="preserve"> </w:t>
                        </w:r>
                        <w:r>
                          <w:rPr>
                            <w:color w:val="231F20"/>
                          </w:rPr>
                          <w:t>to</w:t>
                        </w:r>
                        <w:r>
                          <w:rPr>
                            <w:color w:val="231F20"/>
                            <w:spacing w:val="-4"/>
                          </w:rPr>
                          <w:t xml:space="preserve"> </w:t>
                        </w:r>
                        <w:r>
                          <w:rPr>
                            <w:color w:val="231F20"/>
                          </w:rPr>
                          <w:t>come</w:t>
                        </w:r>
                        <w:r>
                          <w:rPr>
                            <w:color w:val="231F20"/>
                            <w:spacing w:val="-4"/>
                          </w:rPr>
                          <w:t xml:space="preserve"> </w:t>
                        </w:r>
                        <w:r>
                          <w:rPr>
                            <w:color w:val="231F20"/>
                          </w:rPr>
                          <w:t>and</w:t>
                        </w:r>
                        <w:r>
                          <w:rPr>
                            <w:color w:val="231F20"/>
                            <w:spacing w:val="-4"/>
                          </w:rPr>
                          <w:t xml:space="preserve"> </w:t>
                        </w:r>
                        <w:r>
                          <w:rPr>
                            <w:color w:val="231F20"/>
                          </w:rPr>
                          <w:t>go</w:t>
                        </w:r>
                        <w:r>
                          <w:rPr>
                            <w:color w:val="231F20"/>
                            <w:spacing w:val="-4"/>
                          </w:rPr>
                          <w:t xml:space="preserve"> </w:t>
                        </w:r>
                        <w:r>
                          <w:rPr>
                            <w:color w:val="231F20"/>
                          </w:rPr>
                          <w:t>as</w:t>
                        </w:r>
                        <w:r>
                          <w:rPr>
                            <w:color w:val="231F20"/>
                            <w:spacing w:val="-4"/>
                          </w:rPr>
                          <w:t xml:space="preserve"> </w:t>
                        </w:r>
                        <w:r>
                          <w:rPr>
                            <w:color w:val="231F20"/>
                          </w:rPr>
                          <w:t>he</w:t>
                        </w:r>
                        <w:r>
                          <w:rPr>
                            <w:color w:val="231F20"/>
                            <w:spacing w:val="-4"/>
                          </w:rPr>
                          <w:t xml:space="preserve"> </w:t>
                        </w:r>
                        <w:r>
                          <w:rPr>
                            <w:color w:val="231F20"/>
                          </w:rPr>
                          <w:t>likes.</w:t>
                        </w:r>
                        <w:r>
                          <w:rPr>
                            <w:color w:val="231F20"/>
                            <w:spacing w:val="38"/>
                          </w:rPr>
                          <w:t xml:space="preserve"> </w:t>
                        </w:r>
                        <w:r>
                          <w:rPr>
                            <w:color w:val="231F20"/>
                          </w:rPr>
                          <w:t>This</w:t>
                        </w:r>
                        <w:r>
                          <w:rPr>
                            <w:color w:val="231F20"/>
                            <w:spacing w:val="-4"/>
                          </w:rPr>
                          <w:t xml:space="preserve"> </w:t>
                        </w:r>
                        <w:r>
                          <w:rPr>
                            <w:color w:val="231F20"/>
                          </w:rPr>
                          <w:t>is</w:t>
                        </w:r>
                        <w:r>
                          <w:rPr>
                            <w:color w:val="231F20"/>
                            <w:spacing w:val="-4"/>
                          </w:rPr>
                          <w:t xml:space="preserve"> </w:t>
                        </w:r>
                        <w:r>
                          <w:rPr>
                            <w:color w:val="231F20"/>
                          </w:rPr>
                          <w:t xml:space="preserve">important. </w:t>
                        </w:r>
                        <w:r>
                          <w:rPr>
                            <w:color w:val="231F20"/>
                            <w:w w:val="105%"/>
                          </w:rPr>
                          <w:t>If</w:t>
                        </w:r>
                        <w:r>
                          <w:rPr>
                            <w:color w:val="231F20"/>
                            <w:spacing w:val="-6"/>
                            <w:w w:val="105%"/>
                          </w:rPr>
                          <w:t xml:space="preserve"> </w:t>
                        </w:r>
                        <w:r>
                          <w:rPr>
                            <w:color w:val="231F20"/>
                            <w:w w:val="105%"/>
                          </w:rPr>
                          <w:t>he</w:t>
                        </w:r>
                        <w:r>
                          <w:rPr>
                            <w:color w:val="231F20"/>
                            <w:spacing w:val="-6"/>
                            <w:w w:val="105%"/>
                          </w:rPr>
                          <w:t xml:space="preserve"> </w:t>
                        </w:r>
                        <w:r>
                          <w:rPr>
                            <w:color w:val="231F20"/>
                            <w:w w:val="105%"/>
                          </w:rPr>
                          <w:t>gets</w:t>
                        </w:r>
                        <w:r>
                          <w:rPr>
                            <w:color w:val="231F20"/>
                            <w:spacing w:val="-6"/>
                            <w:w w:val="105%"/>
                          </w:rPr>
                          <w:t xml:space="preserve"> </w:t>
                        </w:r>
                        <w:r>
                          <w:rPr>
                            <w:color w:val="231F20"/>
                            <w:w w:val="105%"/>
                          </w:rPr>
                          <w:t>drunk,</w:t>
                        </w:r>
                        <w:r>
                          <w:rPr>
                            <w:color w:val="231F20"/>
                            <w:spacing w:val="-6"/>
                            <w:w w:val="105%"/>
                          </w:rPr>
                          <w:t xml:space="preserve"> </w:t>
                        </w:r>
                        <w:r>
                          <w:rPr>
                            <w:color w:val="231F20"/>
                            <w:w w:val="105%"/>
                          </w:rPr>
                          <w:t>don’t</w:t>
                        </w:r>
                        <w:r>
                          <w:rPr>
                            <w:color w:val="231F20"/>
                            <w:spacing w:val="-6"/>
                            <w:w w:val="105%"/>
                          </w:rPr>
                          <w:t xml:space="preserve"> </w:t>
                        </w:r>
                        <w:r>
                          <w:rPr>
                            <w:color w:val="231F20"/>
                            <w:w w:val="105%"/>
                          </w:rPr>
                          <w:t>blame</w:t>
                        </w:r>
                        <w:r>
                          <w:rPr>
                            <w:color w:val="231F20"/>
                            <w:spacing w:val="-6"/>
                            <w:w w:val="105%"/>
                          </w:rPr>
                          <w:t xml:space="preserve"> </w:t>
                        </w:r>
                        <w:r>
                          <w:rPr>
                            <w:color w:val="231F20"/>
                            <w:w w:val="105%"/>
                          </w:rPr>
                          <w:t>yourself.</w:t>
                        </w:r>
                        <w:r>
                          <w:rPr>
                            <w:color w:val="231F20"/>
                            <w:spacing w:val="34"/>
                            <w:w w:val="105%"/>
                          </w:rPr>
                          <w:t xml:space="preserve"> </w:t>
                        </w:r>
                        <w:r>
                          <w:rPr>
                            <w:color w:val="231F20"/>
                            <w:w w:val="105%"/>
                          </w:rPr>
                          <w:t>God</w:t>
                        </w:r>
                        <w:r>
                          <w:rPr>
                            <w:color w:val="231F20"/>
                            <w:spacing w:val="-6"/>
                            <w:w w:val="105%"/>
                          </w:rPr>
                          <w:t xml:space="preserve"> </w:t>
                        </w:r>
                        <w:r>
                          <w:rPr>
                            <w:color w:val="231F20"/>
                            <w:w w:val="105%"/>
                          </w:rPr>
                          <w:t>has</w:t>
                        </w:r>
                        <w:r>
                          <w:rPr>
                            <w:color w:val="231F20"/>
                            <w:spacing w:val="-6"/>
                            <w:w w:val="105%"/>
                          </w:rPr>
                          <w:t xml:space="preserve"> </w:t>
                        </w:r>
                        <w:r>
                          <w:rPr>
                            <w:color w:val="231F20"/>
                            <w:w w:val="105%"/>
                          </w:rPr>
                          <w:t>either removed</w:t>
                        </w:r>
                        <w:r>
                          <w:rPr>
                            <w:color w:val="231F20"/>
                            <w:spacing w:val="-12"/>
                            <w:w w:val="105%"/>
                          </w:rPr>
                          <w:t xml:space="preserve"> </w:t>
                        </w:r>
                        <w:r>
                          <w:rPr>
                            <w:color w:val="231F20"/>
                            <w:w w:val="105%"/>
                          </w:rPr>
                          <w:t>your</w:t>
                        </w:r>
                        <w:r>
                          <w:rPr>
                            <w:color w:val="231F20"/>
                            <w:spacing w:val="-12"/>
                            <w:w w:val="105%"/>
                          </w:rPr>
                          <w:t xml:space="preserve"> </w:t>
                        </w:r>
                        <w:r>
                          <w:rPr>
                            <w:color w:val="231F20"/>
                            <w:w w:val="105%"/>
                          </w:rPr>
                          <w:t>husband’s</w:t>
                        </w:r>
                        <w:r>
                          <w:rPr>
                            <w:color w:val="231F20"/>
                            <w:spacing w:val="-12"/>
                            <w:w w:val="105%"/>
                          </w:rPr>
                          <w:t xml:space="preserve"> </w:t>
                        </w:r>
                        <w:r>
                          <w:rPr>
                            <w:color w:val="231F20"/>
                            <w:w w:val="105%"/>
                          </w:rPr>
                          <w:t>liquor</w:t>
                        </w:r>
                        <w:r>
                          <w:rPr>
                            <w:color w:val="231F20"/>
                            <w:spacing w:val="-12"/>
                            <w:w w:val="105%"/>
                          </w:rPr>
                          <w:t xml:space="preserve"> </w:t>
                        </w:r>
                        <w:r>
                          <w:rPr>
                            <w:color w:val="231F20"/>
                            <w:w w:val="105%"/>
                          </w:rPr>
                          <w:t>problem</w:t>
                        </w:r>
                        <w:r>
                          <w:rPr>
                            <w:color w:val="231F20"/>
                            <w:spacing w:val="-12"/>
                            <w:w w:val="105%"/>
                          </w:rPr>
                          <w:t xml:space="preserve"> </w:t>
                        </w:r>
                        <w:r>
                          <w:rPr>
                            <w:color w:val="231F20"/>
                            <w:w w:val="105%"/>
                          </w:rPr>
                          <w:t>or</w:t>
                        </w:r>
                        <w:r>
                          <w:rPr>
                            <w:color w:val="231F20"/>
                            <w:spacing w:val="-11"/>
                            <w:w w:val="105%"/>
                          </w:rPr>
                          <w:t xml:space="preserve"> </w:t>
                        </w:r>
                        <w:r>
                          <w:rPr>
                            <w:color w:val="231F20"/>
                            <w:w w:val="105%"/>
                          </w:rPr>
                          <w:t>He</w:t>
                        </w:r>
                        <w:r>
                          <w:rPr>
                            <w:color w:val="231F20"/>
                            <w:spacing w:val="-12"/>
                            <w:w w:val="105%"/>
                          </w:rPr>
                          <w:t xml:space="preserve"> </w:t>
                        </w:r>
                        <w:r>
                          <w:rPr>
                            <w:color w:val="231F20"/>
                            <w:w w:val="105%"/>
                          </w:rPr>
                          <w:t>has</w:t>
                        </w:r>
                        <w:r>
                          <w:rPr>
                            <w:color w:val="231F20"/>
                            <w:spacing w:val="-12"/>
                            <w:w w:val="105%"/>
                          </w:rPr>
                          <w:t xml:space="preserve"> </w:t>
                        </w:r>
                        <w:r>
                          <w:rPr>
                            <w:color w:val="231F20"/>
                            <w:w w:val="105%"/>
                          </w:rPr>
                          <w:t>not. If</w:t>
                        </w:r>
                        <w:r>
                          <w:rPr>
                            <w:color w:val="231F20"/>
                            <w:spacing w:val="-7"/>
                            <w:w w:val="105%"/>
                          </w:rPr>
                          <w:t xml:space="preserve"> </w:t>
                        </w:r>
                        <w:r>
                          <w:rPr>
                            <w:color w:val="231F20"/>
                            <w:w w:val="105%"/>
                          </w:rPr>
                          <w:t>not,</w:t>
                        </w:r>
                        <w:r>
                          <w:rPr>
                            <w:color w:val="231F20"/>
                            <w:spacing w:val="-7"/>
                            <w:w w:val="105%"/>
                          </w:rPr>
                          <w:t xml:space="preserve"> </w:t>
                        </w:r>
                        <w:r>
                          <w:rPr>
                            <w:color w:val="231F20"/>
                            <w:w w:val="105%"/>
                          </w:rPr>
                          <w:t>it</w:t>
                        </w:r>
                        <w:r>
                          <w:rPr>
                            <w:color w:val="231F20"/>
                            <w:spacing w:val="-6"/>
                            <w:w w:val="105%"/>
                          </w:rPr>
                          <w:t xml:space="preserve"> </w:t>
                        </w:r>
                        <w:r>
                          <w:rPr>
                            <w:color w:val="231F20"/>
                            <w:w w:val="105%"/>
                          </w:rPr>
                          <w:t>had</w:t>
                        </w:r>
                        <w:r>
                          <w:rPr>
                            <w:color w:val="231F20"/>
                            <w:spacing w:val="-7"/>
                            <w:w w:val="105%"/>
                          </w:rPr>
                          <w:t xml:space="preserve"> </w:t>
                        </w:r>
                        <w:r>
                          <w:rPr>
                            <w:color w:val="231F20"/>
                            <w:w w:val="105%"/>
                          </w:rPr>
                          <w:t>better</w:t>
                        </w:r>
                        <w:r>
                          <w:rPr>
                            <w:color w:val="231F20"/>
                            <w:spacing w:val="-7"/>
                            <w:w w:val="105%"/>
                          </w:rPr>
                          <w:t xml:space="preserve"> </w:t>
                        </w:r>
                        <w:r>
                          <w:rPr>
                            <w:color w:val="231F20"/>
                            <w:w w:val="105%"/>
                          </w:rPr>
                          <w:t>be</w:t>
                        </w:r>
                        <w:r>
                          <w:rPr>
                            <w:color w:val="231F20"/>
                            <w:spacing w:val="-7"/>
                            <w:w w:val="105%"/>
                          </w:rPr>
                          <w:t xml:space="preserve"> </w:t>
                        </w:r>
                        <w:r>
                          <w:rPr>
                            <w:color w:val="231F20"/>
                            <w:w w:val="105%"/>
                          </w:rPr>
                          <w:t>found</w:t>
                        </w:r>
                        <w:r>
                          <w:rPr>
                            <w:color w:val="231F20"/>
                            <w:spacing w:val="-7"/>
                            <w:w w:val="105%"/>
                          </w:rPr>
                          <w:t xml:space="preserve"> </w:t>
                        </w:r>
                        <w:r>
                          <w:rPr>
                            <w:color w:val="231F20"/>
                            <w:w w:val="105%"/>
                          </w:rPr>
                          <w:t>out</w:t>
                        </w:r>
                        <w:r>
                          <w:rPr>
                            <w:color w:val="231F20"/>
                            <w:spacing w:val="-7"/>
                            <w:w w:val="105%"/>
                          </w:rPr>
                          <w:t xml:space="preserve"> </w:t>
                        </w:r>
                        <w:r>
                          <w:rPr>
                            <w:color w:val="231F20"/>
                            <w:w w:val="105%"/>
                          </w:rPr>
                          <w:t>right</w:t>
                        </w:r>
                        <w:r>
                          <w:rPr>
                            <w:color w:val="231F20"/>
                            <w:spacing w:val="-7"/>
                            <w:w w:val="105%"/>
                          </w:rPr>
                          <w:t xml:space="preserve"> </w:t>
                        </w:r>
                        <w:r>
                          <w:rPr>
                            <w:color w:val="231F20"/>
                            <w:w w:val="105%"/>
                          </w:rPr>
                          <w:t>away.</w:t>
                        </w:r>
                        <w:r>
                          <w:rPr>
                            <w:color w:val="231F20"/>
                            <w:spacing w:val="29"/>
                            <w:w w:val="105%"/>
                          </w:rPr>
                          <w:t xml:space="preserve"> </w:t>
                        </w:r>
                        <w:r>
                          <w:rPr>
                            <w:color w:val="231F20"/>
                            <w:w w:val="105%"/>
                          </w:rPr>
                          <w:t>Then</w:t>
                        </w:r>
                        <w:r>
                          <w:rPr>
                            <w:color w:val="231F20"/>
                            <w:spacing w:val="-6"/>
                            <w:w w:val="105%"/>
                          </w:rPr>
                          <w:t xml:space="preserve"> </w:t>
                        </w:r>
                        <w:r>
                          <w:rPr>
                            <w:color w:val="231F20"/>
                            <w:w w:val="105%"/>
                          </w:rPr>
                          <w:t xml:space="preserve">you </w:t>
                        </w:r>
                        <w:r>
                          <w:rPr>
                            <w:color w:val="231F20"/>
                          </w:rPr>
                          <w:t>and</w:t>
                        </w:r>
                        <w:r>
                          <w:rPr>
                            <w:color w:val="231F20"/>
                            <w:spacing w:val="-9"/>
                          </w:rPr>
                          <w:t xml:space="preserve"> </w:t>
                        </w:r>
                        <w:r>
                          <w:rPr>
                            <w:color w:val="231F20"/>
                          </w:rPr>
                          <w:t>your</w:t>
                        </w:r>
                        <w:r>
                          <w:rPr>
                            <w:color w:val="231F20"/>
                            <w:spacing w:val="-9"/>
                          </w:rPr>
                          <w:t xml:space="preserve"> </w:t>
                        </w:r>
                        <w:r>
                          <w:rPr>
                            <w:color w:val="231F20"/>
                          </w:rPr>
                          <w:t>husband</w:t>
                        </w:r>
                        <w:r>
                          <w:rPr>
                            <w:color w:val="231F20"/>
                            <w:spacing w:val="-9"/>
                          </w:rPr>
                          <w:t xml:space="preserve"> </w:t>
                        </w:r>
                        <w:r>
                          <w:rPr>
                            <w:color w:val="231F20"/>
                          </w:rPr>
                          <w:t>can</w:t>
                        </w:r>
                        <w:r>
                          <w:rPr>
                            <w:color w:val="231F20"/>
                            <w:spacing w:val="-9"/>
                          </w:rPr>
                          <w:t xml:space="preserve"> </w:t>
                        </w:r>
                        <w:r>
                          <w:rPr>
                            <w:color w:val="231F20"/>
                          </w:rPr>
                          <w:t>get</w:t>
                        </w:r>
                        <w:r>
                          <w:rPr>
                            <w:color w:val="231F20"/>
                            <w:spacing w:val="-9"/>
                          </w:rPr>
                          <w:t xml:space="preserve"> </w:t>
                        </w:r>
                        <w:r>
                          <w:rPr>
                            <w:color w:val="231F20"/>
                          </w:rPr>
                          <w:t>right</w:t>
                        </w:r>
                        <w:r>
                          <w:rPr>
                            <w:color w:val="231F20"/>
                            <w:spacing w:val="-9"/>
                          </w:rPr>
                          <w:t xml:space="preserve"> </w:t>
                        </w:r>
                        <w:r>
                          <w:rPr>
                            <w:color w:val="231F20"/>
                          </w:rPr>
                          <w:t>down</w:t>
                        </w:r>
                        <w:r>
                          <w:rPr>
                            <w:color w:val="231F20"/>
                            <w:spacing w:val="-9"/>
                          </w:rPr>
                          <w:t xml:space="preserve"> </w:t>
                        </w:r>
                        <w:r>
                          <w:rPr>
                            <w:color w:val="231F20"/>
                          </w:rPr>
                          <w:t>to</w:t>
                        </w:r>
                        <w:r>
                          <w:rPr>
                            <w:color w:val="231F20"/>
                            <w:spacing w:val="-9"/>
                          </w:rPr>
                          <w:t xml:space="preserve"> </w:t>
                        </w:r>
                        <w:r>
                          <w:rPr>
                            <w:color w:val="231F20"/>
                          </w:rPr>
                          <w:t>fundamentals.</w:t>
                        </w:r>
                        <w:r>
                          <w:rPr>
                            <w:color w:val="231F20"/>
                            <w:spacing w:val="31"/>
                          </w:rPr>
                          <w:t xml:space="preserve"> </w:t>
                        </w:r>
                        <w:r>
                          <w:rPr>
                            <w:color w:val="231F20"/>
                          </w:rPr>
                          <w:t xml:space="preserve">If a repetition is to be prevented, place the problem, along </w:t>
                        </w:r>
                        <w:r>
                          <w:rPr>
                            <w:color w:val="231F20"/>
                            <w:w w:val="105%"/>
                          </w:rPr>
                          <w:t>with everything else, in God’s hands.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25E27748" w14:textId="6063C0EC" w:rsidR="00000000" w:rsidRDefault="00004E1B">
      <w:pPr>
        <w:rPr>
          <w:sz w:val="24"/>
          <w:szCs w:val="24"/>
        </w:rPr>
        <w:sectPr w:rsidR="00000000">
          <w:pgSz w:w="262pt" w:h="396pt"/>
          <w:pgMar w:top="16pt" w:right="17pt" w:bottom="14pt" w:left="14pt" w:header="36pt" w:footer="36pt" w:gutter="0pt"/>
          <w:cols w:space="36pt"/>
          <w:noEndnote/>
        </w:sectPr>
      </w:pPr>
      <w:r>
        <w:rPr>
          <w:noProof/>
        </w:rPr>
        <w:lastRenderedPageBreak/>
        <w:drawing>
          <wp:anchor distT="0" distB="0" distL="114300" distR="114300" simplePos="0" relativeHeight="252115968" behindDoc="1" locked="0" layoutInCell="0" allowOverlap="1" wp14:anchorId="1136C65E" wp14:editId="5934F9E6">
            <wp:simplePos x="0" y="0"/>
            <wp:positionH relativeFrom="page">
              <wp:posOffset>1441450</wp:posOffset>
            </wp:positionH>
            <wp:positionV relativeFrom="page">
              <wp:posOffset>207645</wp:posOffset>
            </wp:positionV>
            <wp:extent cx="542290" cy="138430"/>
            <wp:effectExtent l="0" t="0" r="0" b="0"/>
            <wp:wrapNone/>
            <wp:docPr id="195" name="Text Box 449"/>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54229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460D0FF8" w14:textId="77777777" w:rsidR="00000000" w:rsidRDefault="00000000">
                        <w:pPr>
                          <w:pStyle w:val="BodyText"/>
                          <w:kinsoku w:val="0"/>
                          <w:overflowPunct w:val="0"/>
                          <w:spacing w:before="0.65pt"/>
                          <w:ind w:end="0pt" w:firstLine="0pt"/>
                          <w:jc w:val="start"/>
                          <w:rPr>
                            <w:color w:val="231F20"/>
                            <w:spacing w:val="-4"/>
                            <w:sz w:val="16"/>
                            <w:szCs w:val="16"/>
                          </w:rPr>
                        </w:pPr>
                        <w:r>
                          <w:rPr>
                            <w:color w:val="231F20"/>
                            <w:sz w:val="16"/>
                            <w:szCs w:val="16"/>
                          </w:rPr>
                          <w:t>TO</w:t>
                        </w:r>
                        <w:r>
                          <w:rPr>
                            <w:color w:val="231F20"/>
                            <w:spacing w:val="32"/>
                            <w:sz w:val="16"/>
                            <w:szCs w:val="16"/>
                          </w:rPr>
                          <w:t xml:space="preserve"> </w:t>
                        </w:r>
                        <w:r>
                          <w:rPr>
                            <w:color w:val="231F20"/>
                            <w:spacing w:val="-4"/>
                            <w:sz w:val="16"/>
                            <w:szCs w:val="16"/>
                          </w:rPr>
                          <w:t>WIVES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116992" behindDoc="1" locked="0" layoutInCell="0" allowOverlap="1" wp14:anchorId="7D64B2C0" wp14:editId="4B08A70E">
            <wp:simplePos x="0" y="0"/>
            <wp:positionH relativeFrom="page">
              <wp:posOffset>2787650</wp:posOffset>
            </wp:positionH>
            <wp:positionV relativeFrom="page">
              <wp:posOffset>207645</wp:posOffset>
            </wp:positionV>
            <wp:extent cx="206375" cy="138430"/>
            <wp:effectExtent l="0" t="0" r="0" b="0"/>
            <wp:wrapNone/>
            <wp:docPr id="194" name="Text Box 450"/>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0637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3BC2FBC9"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121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118016" behindDoc="1" locked="0" layoutInCell="0" allowOverlap="1" wp14:anchorId="1B2A6F35" wp14:editId="570A81AA">
            <wp:simplePos x="0" y="0"/>
            <wp:positionH relativeFrom="page">
              <wp:posOffset>374650</wp:posOffset>
            </wp:positionH>
            <wp:positionV relativeFrom="page">
              <wp:posOffset>377190</wp:posOffset>
            </wp:positionV>
            <wp:extent cx="2618105" cy="1439545"/>
            <wp:effectExtent l="0" t="0" r="0" b="0"/>
            <wp:wrapNone/>
            <wp:docPr id="193" name="Text Box 451"/>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18105" cy="1439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7D060B5A" w14:textId="77777777" w:rsidR="00000000" w:rsidRDefault="00000000">
                        <w:pPr>
                          <w:pStyle w:val="BodyText"/>
                          <w:kinsoku w:val="0"/>
                          <w:overflowPunct w:val="0"/>
                          <w:spacing w:before="0.85pt" w:line="12.95pt" w:lineRule="auto"/>
                          <w:rPr>
                            <w:color w:val="231F20"/>
                            <w:spacing w:val="-2"/>
                            <w:w w:val="105%"/>
                          </w:rPr>
                        </w:pPr>
                        <w:r>
                          <w:rPr>
                            <w:color w:val="231F20"/>
                          </w:rPr>
                          <w:t>We</w:t>
                        </w:r>
                        <w:r>
                          <w:rPr>
                            <w:color w:val="231F20"/>
                            <w:spacing w:val="-12"/>
                          </w:rPr>
                          <w:t xml:space="preserve"> </w:t>
                        </w:r>
                        <w:r>
                          <w:rPr>
                            <w:color w:val="231F20"/>
                          </w:rPr>
                          <w:t>realize</w:t>
                        </w:r>
                        <w:r>
                          <w:rPr>
                            <w:color w:val="231F20"/>
                            <w:spacing w:val="-11"/>
                          </w:rPr>
                          <w:t xml:space="preserve"> </w:t>
                        </w:r>
                        <w:r>
                          <w:rPr>
                            <w:color w:val="231F20"/>
                          </w:rPr>
                          <w:t>that</w:t>
                        </w:r>
                        <w:r>
                          <w:rPr>
                            <w:color w:val="231F20"/>
                            <w:spacing w:val="-11"/>
                          </w:rPr>
                          <w:t xml:space="preserve"> </w:t>
                        </w:r>
                        <w:r>
                          <w:rPr>
                            <w:color w:val="231F20"/>
                          </w:rPr>
                          <w:t>we</w:t>
                        </w:r>
                        <w:r>
                          <w:rPr>
                            <w:color w:val="231F20"/>
                            <w:spacing w:val="-11"/>
                          </w:rPr>
                          <w:t xml:space="preserve"> </w:t>
                        </w:r>
                        <w:r>
                          <w:rPr>
                            <w:color w:val="231F20"/>
                          </w:rPr>
                          <w:t>have</w:t>
                        </w:r>
                        <w:r>
                          <w:rPr>
                            <w:color w:val="231F20"/>
                            <w:spacing w:val="-12"/>
                          </w:rPr>
                          <w:t xml:space="preserve"> </w:t>
                        </w:r>
                        <w:r>
                          <w:rPr>
                            <w:color w:val="231F20"/>
                          </w:rPr>
                          <w:t>been</w:t>
                        </w:r>
                        <w:r>
                          <w:rPr>
                            <w:color w:val="231F20"/>
                            <w:spacing w:val="-11"/>
                          </w:rPr>
                          <w:t xml:space="preserve"> </w:t>
                        </w:r>
                        <w:r>
                          <w:rPr>
                            <w:color w:val="231F20"/>
                          </w:rPr>
                          <w:t>giving</w:t>
                        </w:r>
                        <w:r>
                          <w:rPr>
                            <w:color w:val="231F20"/>
                            <w:spacing w:val="-11"/>
                          </w:rPr>
                          <w:t xml:space="preserve"> </w:t>
                        </w:r>
                        <w:r>
                          <w:rPr>
                            <w:color w:val="231F20"/>
                          </w:rPr>
                          <w:t>you</w:t>
                        </w:r>
                        <w:r>
                          <w:rPr>
                            <w:color w:val="231F20"/>
                            <w:spacing w:val="-11"/>
                          </w:rPr>
                          <w:t xml:space="preserve"> </w:t>
                        </w:r>
                        <w:r>
                          <w:rPr>
                            <w:color w:val="231F20"/>
                          </w:rPr>
                          <w:t>much</w:t>
                        </w:r>
                        <w:r>
                          <w:rPr>
                            <w:color w:val="231F20"/>
                            <w:spacing w:val="-12"/>
                          </w:rPr>
                          <w:t xml:space="preserve"> </w:t>
                        </w:r>
                        <w:r>
                          <w:rPr>
                            <w:color w:val="231F20"/>
                          </w:rPr>
                          <w:t>direction and</w:t>
                        </w:r>
                        <w:r>
                          <w:rPr>
                            <w:color w:val="231F20"/>
                            <w:spacing w:val="-5"/>
                          </w:rPr>
                          <w:t xml:space="preserve"> </w:t>
                        </w:r>
                        <w:r>
                          <w:rPr>
                            <w:color w:val="231F20"/>
                          </w:rPr>
                          <w:t>advice. We</w:t>
                        </w:r>
                        <w:r>
                          <w:rPr>
                            <w:color w:val="231F20"/>
                            <w:spacing w:val="-7"/>
                          </w:rPr>
                          <w:t xml:space="preserve"> </w:t>
                        </w:r>
                        <w:r>
                          <w:rPr>
                            <w:color w:val="231F20"/>
                          </w:rPr>
                          <w:t>may</w:t>
                        </w:r>
                        <w:r>
                          <w:rPr>
                            <w:color w:val="231F20"/>
                            <w:spacing w:val="-7"/>
                          </w:rPr>
                          <w:t xml:space="preserve"> </w:t>
                        </w:r>
                        <w:r>
                          <w:rPr>
                            <w:color w:val="231F20"/>
                          </w:rPr>
                          <w:t>have</w:t>
                        </w:r>
                        <w:r>
                          <w:rPr>
                            <w:color w:val="231F20"/>
                            <w:spacing w:val="-7"/>
                          </w:rPr>
                          <w:t xml:space="preserve"> </w:t>
                        </w:r>
                        <w:r>
                          <w:rPr>
                            <w:color w:val="231F20"/>
                          </w:rPr>
                          <w:t>seemed</w:t>
                        </w:r>
                        <w:r>
                          <w:rPr>
                            <w:color w:val="231F20"/>
                            <w:spacing w:val="-7"/>
                          </w:rPr>
                          <w:t xml:space="preserve"> </w:t>
                        </w:r>
                        <w:r>
                          <w:rPr>
                            <w:color w:val="231F20"/>
                          </w:rPr>
                          <w:t>to</w:t>
                        </w:r>
                        <w:r>
                          <w:rPr>
                            <w:color w:val="231F20"/>
                            <w:spacing w:val="-7"/>
                          </w:rPr>
                          <w:t xml:space="preserve"> </w:t>
                        </w:r>
                        <w:r>
                          <w:rPr>
                            <w:color w:val="231F20"/>
                          </w:rPr>
                          <w:t>lecture.</w:t>
                        </w:r>
                        <w:r>
                          <w:rPr>
                            <w:color w:val="231F20"/>
                            <w:spacing w:val="33"/>
                          </w:rPr>
                          <w:t xml:space="preserve"> </w:t>
                        </w:r>
                        <w:r>
                          <w:rPr>
                            <w:color w:val="231F20"/>
                          </w:rPr>
                          <w:t>If</w:t>
                        </w:r>
                        <w:r>
                          <w:rPr>
                            <w:color w:val="231F20"/>
                            <w:spacing w:val="-7"/>
                          </w:rPr>
                          <w:t xml:space="preserve"> </w:t>
                        </w:r>
                        <w:r>
                          <w:rPr>
                            <w:color w:val="231F20"/>
                          </w:rPr>
                          <w:t>that</w:t>
                        </w:r>
                        <w:r>
                          <w:rPr>
                            <w:color w:val="231F20"/>
                            <w:spacing w:val="-7"/>
                          </w:rPr>
                          <w:t xml:space="preserve"> </w:t>
                        </w:r>
                        <w:r>
                          <w:rPr>
                            <w:color w:val="231F20"/>
                          </w:rPr>
                          <w:t>is</w:t>
                        </w:r>
                        <w:r>
                          <w:rPr>
                            <w:color w:val="231F20"/>
                            <w:spacing w:val="-7"/>
                          </w:rPr>
                          <w:t xml:space="preserve"> </w:t>
                        </w:r>
                        <w:r>
                          <w:rPr>
                            <w:color w:val="231F20"/>
                          </w:rPr>
                          <w:t xml:space="preserve">so </w:t>
                        </w:r>
                        <w:r>
                          <w:rPr>
                            <w:color w:val="231F20"/>
                            <w:spacing w:val="-2"/>
                          </w:rPr>
                          <w:t>we</w:t>
                        </w:r>
                        <w:r>
                          <w:rPr>
                            <w:color w:val="231F20"/>
                            <w:spacing w:val="-10"/>
                          </w:rPr>
                          <w:t xml:space="preserve"> </w:t>
                        </w:r>
                        <w:r>
                          <w:rPr>
                            <w:color w:val="231F20"/>
                            <w:spacing w:val="-2"/>
                          </w:rPr>
                          <w:t>are</w:t>
                        </w:r>
                        <w:r>
                          <w:rPr>
                            <w:color w:val="231F20"/>
                            <w:spacing w:val="-9"/>
                          </w:rPr>
                          <w:t xml:space="preserve"> </w:t>
                        </w:r>
                        <w:r>
                          <w:rPr>
                            <w:color w:val="231F20"/>
                            <w:spacing w:val="-2"/>
                          </w:rPr>
                          <w:t>sorry,</w:t>
                        </w:r>
                        <w:r>
                          <w:rPr>
                            <w:color w:val="231F20"/>
                            <w:spacing w:val="-9"/>
                          </w:rPr>
                          <w:t xml:space="preserve"> </w:t>
                        </w:r>
                        <w:r>
                          <w:rPr>
                            <w:color w:val="231F20"/>
                            <w:spacing w:val="-2"/>
                          </w:rPr>
                          <w:t>for</w:t>
                        </w:r>
                        <w:r>
                          <w:rPr>
                            <w:color w:val="231F20"/>
                            <w:spacing w:val="-9"/>
                          </w:rPr>
                          <w:t xml:space="preserve"> </w:t>
                        </w:r>
                        <w:r>
                          <w:rPr>
                            <w:color w:val="231F20"/>
                            <w:spacing w:val="-2"/>
                          </w:rPr>
                          <w:t>we</w:t>
                        </w:r>
                        <w:r>
                          <w:rPr>
                            <w:color w:val="231F20"/>
                            <w:spacing w:val="-10"/>
                          </w:rPr>
                          <w:t xml:space="preserve"> </w:t>
                        </w:r>
                        <w:r>
                          <w:rPr>
                            <w:color w:val="231F20"/>
                            <w:spacing w:val="-2"/>
                          </w:rPr>
                          <w:t>ourselves</w:t>
                        </w:r>
                        <w:r>
                          <w:rPr>
                            <w:color w:val="231F20"/>
                            <w:spacing w:val="-9"/>
                          </w:rPr>
                          <w:t xml:space="preserve"> </w:t>
                        </w:r>
                        <w:r>
                          <w:rPr>
                            <w:color w:val="231F20"/>
                            <w:spacing w:val="-2"/>
                          </w:rPr>
                          <w:t>don’t</w:t>
                        </w:r>
                        <w:r>
                          <w:rPr>
                            <w:color w:val="231F20"/>
                            <w:spacing w:val="-9"/>
                          </w:rPr>
                          <w:t xml:space="preserve"> </w:t>
                        </w:r>
                        <w:r>
                          <w:rPr>
                            <w:color w:val="231F20"/>
                            <w:spacing w:val="-2"/>
                          </w:rPr>
                          <w:t>always</w:t>
                        </w:r>
                        <w:r>
                          <w:rPr>
                            <w:color w:val="231F20"/>
                            <w:spacing w:val="-9"/>
                          </w:rPr>
                          <w:t xml:space="preserve"> </w:t>
                        </w:r>
                        <w:r>
                          <w:rPr>
                            <w:color w:val="231F20"/>
                            <w:spacing w:val="-2"/>
                          </w:rPr>
                          <w:t>care</w:t>
                        </w:r>
                        <w:r>
                          <w:rPr>
                            <w:color w:val="231F20"/>
                            <w:spacing w:val="-10"/>
                          </w:rPr>
                          <w:t xml:space="preserve"> </w:t>
                        </w:r>
                        <w:r>
                          <w:rPr>
                            <w:color w:val="231F20"/>
                            <w:spacing w:val="-2"/>
                          </w:rPr>
                          <w:t>for</w:t>
                        </w:r>
                        <w:r>
                          <w:rPr>
                            <w:color w:val="231F20"/>
                            <w:spacing w:val="-9"/>
                          </w:rPr>
                          <w:t xml:space="preserve"> </w:t>
                        </w:r>
                        <w:r>
                          <w:rPr>
                            <w:color w:val="231F20"/>
                            <w:spacing w:val="-2"/>
                          </w:rPr>
                          <w:t xml:space="preserve">people </w:t>
                        </w:r>
                        <w:r>
                          <w:rPr>
                            <w:color w:val="231F20"/>
                            <w:w w:val="105%"/>
                          </w:rPr>
                          <w:t>who</w:t>
                        </w:r>
                        <w:r>
                          <w:rPr>
                            <w:color w:val="231F20"/>
                            <w:spacing w:val="-12"/>
                            <w:w w:val="105%"/>
                          </w:rPr>
                          <w:t xml:space="preserve"> </w:t>
                        </w:r>
                        <w:r>
                          <w:rPr>
                            <w:color w:val="231F20"/>
                            <w:w w:val="105%"/>
                          </w:rPr>
                          <w:t>lecture</w:t>
                        </w:r>
                        <w:r>
                          <w:rPr>
                            <w:color w:val="231F20"/>
                            <w:spacing w:val="-12"/>
                            <w:w w:val="105%"/>
                          </w:rPr>
                          <w:t xml:space="preserve"> </w:t>
                        </w:r>
                        <w:r>
                          <w:rPr>
                            <w:color w:val="231F20"/>
                            <w:w w:val="105%"/>
                          </w:rPr>
                          <w:t>us.</w:t>
                        </w:r>
                        <w:r>
                          <w:rPr>
                            <w:color w:val="231F20"/>
                            <w:spacing w:val="-12"/>
                            <w:w w:val="105%"/>
                          </w:rPr>
                          <w:t xml:space="preserve"> </w:t>
                        </w:r>
                        <w:r>
                          <w:rPr>
                            <w:color w:val="231F20"/>
                            <w:w w:val="105%"/>
                          </w:rPr>
                          <w:t>But</w:t>
                        </w:r>
                        <w:r>
                          <w:rPr>
                            <w:color w:val="231F20"/>
                            <w:spacing w:val="-12"/>
                            <w:w w:val="105%"/>
                          </w:rPr>
                          <w:t xml:space="preserve"> </w:t>
                        </w:r>
                        <w:r>
                          <w:rPr>
                            <w:color w:val="231F20"/>
                            <w:w w:val="105%"/>
                          </w:rPr>
                          <w:t>what</w:t>
                        </w:r>
                        <w:r>
                          <w:rPr>
                            <w:color w:val="231F20"/>
                            <w:spacing w:val="-12"/>
                            <w:w w:val="105%"/>
                          </w:rPr>
                          <w:t xml:space="preserve"> </w:t>
                        </w:r>
                        <w:r>
                          <w:rPr>
                            <w:color w:val="231F20"/>
                            <w:w w:val="105%"/>
                          </w:rPr>
                          <w:t>we</w:t>
                        </w:r>
                        <w:r>
                          <w:rPr>
                            <w:color w:val="231F20"/>
                            <w:spacing w:val="-11"/>
                            <w:w w:val="105%"/>
                          </w:rPr>
                          <w:t xml:space="preserve"> </w:t>
                        </w:r>
                        <w:r>
                          <w:rPr>
                            <w:color w:val="231F20"/>
                            <w:w w:val="105%"/>
                          </w:rPr>
                          <w:t>have</w:t>
                        </w:r>
                        <w:r>
                          <w:rPr>
                            <w:color w:val="231F20"/>
                            <w:spacing w:val="-12"/>
                            <w:w w:val="105%"/>
                          </w:rPr>
                          <w:t xml:space="preserve"> </w:t>
                        </w:r>
                        <w:r>
                          <w:rPr>
                            <w:color w:val="231F20"/>
                            <w:w w:val="105%"/>
                          </w:rPr>
                          <w:t>related</w:t>
                        </w:r>
                        <w:r>
                          <w:rPr>
                            <w:color w:val="231F20"/>
                            <w:spacing w:val="-12"/>
                            <w:w w:val="105%"/>
                          </w:rPr>
                          <w:t xml:space="preserve"> </w:t>
                        </w:r>
                        <w:r>
                          <w:rPr>
                            <w:color w:val="231F20"/>
                            <w:w w:val="105%"/>
                          </w:rPr>
                          <w:t>is</w:t>
                        </w:r>
                        <w:r>
                          <w:rPr>
                            <w:color w:val="231F20"/>
                            <w:spacing w:val="-12"/>
                            <w:w w:val="105%"/>
                          </w:rPr>
                          <w:t xml:space="preserve"> </w:t>
                        </w:r>
                        <w:r>
                          <w:rPr>
                            <w:color w:val="231F20"/>
                            <w:w w:val="105%"/>
                          </w:rPr>
                          <w:t>based</w:t>
                        </w:r>
                        <w:r>
                          <w:rPr>
                            <w:color w:val="231F20"/>
                            <w:spacing w:val="-12"/>
                            <w:w w:val="105%"/>
                          </w:rPr>
                          <w:t xml:space="preserve"> </w:t>
                        </w:r>
                        <w:r>
                          <w:rPr>
                            <w:color w:val="231F20"/>
                            <w:w w:val="105%"/>
                          </w:rPr>
                          <w:t>upon experience, some of it painful.</w:t>
                        </w:r>
                        <w:r>
                          <w:rPr>
                            <w:color w:val="231F20"/>
                            <w:spacing w:val="40"/>
                            <w:w w:val="105%"/>
                          </w:rPr>
                          <w:t xml:space="preserve"> </w:t>
                        </w:r>
                        <w:r>
                          <w:rPr>
                            <w:color w:val="231F20"/>
                            <w:w w:val="105%"/>
                          </w:rPr>
                          <w:t>We had to learn these things the hard way.</w:t>
                        </w:r>
                        <w:r>
                          <w:rPr>
                            <w:color w:val="231F20"/>
                            <w:spacing w:val="40"/>
                            <w:w w:val="105%"/>
                          </w:rPr>
                          <w:t xml:space="preserve"> </w:t>
                        </w:r>
                        <w:r>
                          <w:rPr>
                            <w:color w:val="231F20"/>
                            <w:w w:val="105%"/>
                          </w:rPr>
                          <w:t>That is why we are anxious that you</w:t>
                        </w:r>
                        <w:r>
                          <w:rPr>
                            <w:color w:val="231F20"/>
                            <w:spacing w:val="-3"/>
                            <w:w w:val="105%"/>
                          </w:rPr>
                          <w:t xml:space="preserve"> </w:t>
                        </w:r>
                        <w:r>
                          <w:rPr>
                            <w:color w:val="231F20"/>
                            <w:w w:val="105%"/>
                          </w:rPr>
                          <w:t>understand,</w:t>
                        </w:r>
                        <w:r>
                          <w:rPr>
                            <w:color w:val="231F20"/>
                            <w:spacing w:val="-3"/>
                            <w:w w:val="105%"/>
                          </w:rPr>
                          <w:t xml:space="preserve"> </w:t>
                        </w:r>
                        <w:r>
                          <w:rPr>
                            <w:color w:val="231F20"/>
                            <w:w w:val="105%"/>
                          </w:rPr>
                          <w:t>and</w:t>
                        </w:r>
                        <w:r>
                          <w:rPr>
                            <w:color w:val="231F20"/>
                            <w:spacing w:val="-3"/>
                            <w:w w:val="105%"/>
                          </w:rPr>
                          <w:t xml:space="preserve"> </w:t>
                        </w:r>
                        <w:r>
                          <w:rPr>
                            <w:color w:val="231F20"/>
                            <w:w w:val="105%"/>
                          </w:rPr>
                          <w:t>that</w:t>
                        </w:r>
                        <w:r>
                          <w:rPr>
                            <w:color w:val="231F20"/>
                            <w:spacing w:val="-3"/>
                            <w:w w:val="105%"/>
                          </w:rPr>
                          <w:t xml:space="preserve"> </w:t>
                        </w:r>
                        <w:r>
                          <w:rPr>
                            <w:color w:val="231F20"/>
                            <w:w w:val="105%"/>
                          </w:rPr>
                          <w:t>you</w:t>
                        </w:r>
                        <w:r>
                          <w:rPr>
                            <w:color w:val="231F20"/>
                            <w:spacing w:val="-3"/>
                            <w:w w:val="105%"/>
                          </w:rPr>
                          <w:t xml:space="preserve"> </w:t>
                        </w:r>
                        <w:r>
                          <w:rPr>
                            <w:color w:val="231F20"/>
                            <w:w w:val="105%"/>
                          </w:rPr>
                          <w:t>avoid</w:t>
                        </w:r>
                        <w:r>
                          <w:rPr>
                            <w:color w:val="231F20"/>
                            <w:spacing w:val="-3"/>
                            <w:w w:val="105%"/>
                          </w:rPr>
                          <w:t xml:space="preserve"> </w:t>
                        </w:r>
                        <w:r>
                          <w:rPr>
                            <w:color w:val="231F20"/>
                            <w:w w:val="105%"/>
                          </w:rPr>
                          <w:t>these</w:t>
                        </w:r>
                        <w:r>
                          <w:rPr>
                            <w:color w:val="231F20"/>
                            <w:spacing w:val="-3"/>
                            <w:w w:val="105%"/>
                          </w:rPr>
                          <w:t xml:space="preserve"> </w:t>
                        </w:r>
                        <w:r>
                          <w:rPr>
                            <w:color w:val="231F20"/>
                            <w:w w:val="105%"/>
                          </w:rPr>
                          <w:t xml:space="preserve">unnecessary </w:t>
                        </w:r>
                        <w:r>
                          <w:rPr>
                            <w:color w:val="231F20"/>
                            <w:spacing w:val="-2"/>
                            <w:w w:val="105%"/>
                          </w:rPr>
                          <w:t>difficulties.</w:t>
                        </w:r>
                      </w:p>
                      <w:p w14:paraId="6BEE77D9" w14:textId="77777777" w:rsidR="00000000" w:rsidRDefault="00000000">
                        <w:pPr>
                          <w:pStyle w:val="BodyText"/>
                          <w:kinsoku w:val="0"/>
                          <w:overflowPunct w:val="0"/>
                          <w:spacing w:before="0.05pt" w:line="13.30pt" w:lineRule="auto"/>
                          <w:ind w:end="1.45pt"/>
                          <w:rPr>
                            <w:color w:val="231F20"/>
                            <w:w w:val="105%"/>
                          </w:rPr>
                        </w:pPr>
                        <w:r>
                          <w:rPr>
                            <w:color w:val="231F20"/>
                            <w:w w:val="105%"/>
                          </w:rPr>
                          <w:t>So</w:t>
                        </w:r>
                        <w:r>
                          <w:rPr>
                            <w:color w:val="231F20"/>
                            <w:spacing w:val="-5"/>
                            <w:w w:val="105%"/>
                          </w:rPr>
                          <w:t xml:space="preserve"> </w:t>
                        </w:r>
                        <w:r>
                          <w:rPr>
                            <w:color w:val="231F20"/>
                            <w:w w:val="105%"/>
                          </w:rPr>
                          <w:t>to</w:t>
                        </w:r>
                        <w:r>
                          <w:rPr>
                            <w:color w:val="231F20"/>
                            <w:spacing w:val="-4"/>
                            <w:w w:val="105%"/>
                          </w:rPr>
                          <w:t xml:space="preserve"> </w:t>
                        </w:r>
                        <w:r>
                          <w:rPr>
                            <w:color w:val="231F20"/>
                            <w:w w:val="105%"/>
                          </w:rPr>
                          <w:t>you</w:t>
                        </w:r>
                        <w:r>
                          <w:rPr>
                            <w:color w:val="231F20"/>
                            <w:spacing w:val="-4"/>
                            <w:w w:val="105%"/>
                          </w:rPr>
                          <w:t xml:space="preserve"> </w:t>
                        </w:r>
                        <w:r>
                          <w:rPr>
                            <w:color w:val="231F20"/>
                            <w:w w:val="105%"/>
                          </w:rPr>
                          <w:t>out</w:t>
                        </w:r>
                        <w:r>
                          <w:rPr>
                            <w:color w:val="231F20"/>
                            <w:spacing w:val="-4"/>
                            <w:w w:val="105%"/>
                          </w:rPr>
                          <w:t xml:space="preserve"> </w:t>
                        </w:r>
                        <w:r>
                          <w:rPr>
                            <w:color w:val="231F20"/>
                            <w:w w:val="105%"/>
                          </w:rPr>
                          <w:t>there—who</w:t>
                        </w:r>
                        <w:r>
                          <w:rPr>
                            <w:color w:val="231F20"/>
                            <w:spacing w:val="-4"/>
                            <w:w w:val="105%"/>
                          </w:rPr>
                          <w:t xml:space="preserve"> </w:t>
                        </w:r>
                        <w:r>
                          <w:rPr>
                            <w:color w:val="231F20"/>
                            <w:w w:val="105%"/>
                          </w:rPr>
                          <w:t>may</w:t>
                        </w:r>
                        <w:r>
                          <w:rPr>
                            <w:color w:val="231F20"/>
                            <w:spacing w:val="-4"/>
                            <w:w w:val="105%"/>
                          </w:rPr>
                          <w:t xml:space="preserve"> </w:t>
                        </w:r>
                        <w:r>
                          <w:rPr>
                            <w:color w:val="231F20"/>
                            <w:w w:val="105%"/>
                          </w:rPr>
                          <w:t>soon</w:t>
                        </w:r>
                        <w:r>
                          <w:rPr>
                            <w:color w:val="231F20"/>
                            <w:spacing w:val="-5"/>
                            <w:w w:val="105%"/>
                          </w:rPr>
                          <w:t xml:space="preserve"> </w:t>
                        </w:r>
                        <w:r>
                          <w:rPr>
                            <w:color w:val="231F20"/>
                            <w:w w:val="105%"/>
                          </w:rPr>
                          <w:t>be</w:t>
                        </w:r>
                        <w:r>
                          <w:rPr>
                            <w:color w:val="231F20"/>
                            <w:spacing w:val="-4"/>
                            <w:w w:val="105%"/>
                          </w:rPr>
                          <w:t xml:space="preserve"> </w:t>
                        </w:r>
                        <w:r>
                          <w:rPr>
                            <w:color w:val="231F20"/>
                            <w:w w:val="105%"/>
                          </w:rPr>
                          <w:t>with</w:t>
                        </w:r>
                        <w:r>
                          <w:rPr>
                            <w:color w:val="231F20"/>
                            <w:spacing w:val="-5"/>
                            <w:w w:val="105%"/>
                          </w:rPr>
                          <w:t xml:space="preserve"> </w:t>
                        </w:r>
                        <w:r>
                          <w:rPr>
                            <w:color w:val="231F20"/>
                            <w:w w:val="105%"/>
                          </w:rPr>
                          <w:t>us—we say “Good luck and God bless you!”</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7C06D1A8" w14:textId="6791FBE3" w:rsidR="00000000" w:rsidRDefault="00004E1B">
      <w:pPr>
        <w:rPr>
          <w:sz w:val="24"/>
          <w:szCs w:val="24"/>
        </w:rPr>
        <w:sectPr w:rsidR="00000000">
          <w:pgSz w:w="262pt" w:h="396pt"/>
          <w:pgMar w:top="44pt" w:right="17pt" w:bottom="0pt" w:left="14pt" w:header="36pt" w:footer="36pt" w:gutter="0pt"/>
          <w:cols w:space="36pt"/>
          <w:noEndnote/>
        </w:sectPr>
      </w:pPr>
      <w:r>
        <w:rPr>
          <w:noProof/>
        </w:rPr>
        <w:lastRenderedPageBreak/>
        <w:drawing>
          <wp:anchor distT="0" distB="0" distL="114300" distR="114300" simplePos="0" relativeHeight="252119040" behindDoc="1" locked="0" layoutInCell="0" allowOverlap="1" wp14:anchorId="45F8F6AE" wp14:editId="0AB547D9">
            <wp:simplePos x="0" y="0"/>
            <wp:positionH relativeFrom="page">
              <wp:posOffset>1451610</wp:posOffset>
            </wp:positionH>
            <wp:positionV relativeFrom="page">
              <wp:posOffset>650240</wp:posOffset>
            </wp:positionV>
            <wp:extent cx="495300" cy="156210"/>
            <wp:effectExtent l="0" t="0" r="0" b="0"/>
            <wp:wrapNone/>
            <wp:docPr id="192" name="Text Box 45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495300" cy="156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514F2C4F" w14:textId="77777777" w:rsidR="00000000" w:rsidRDefault="00000000">
                        <w:pPr>
                          <w:pStyle w:val="BodyText"/>
                          <w:kinsoku w:val="0"/>
                          <w:overflowPunct w:val="0"/>
                          <w:spacing w:before="0.85pt"/>
                          <w:ind w:end="0pt" w:firstLine="0pt"/>
                          <w:jc w:val="start"/>
                          <w:rPr>
                            <w:i/>
                            <w:iCs/>
                            <w:color w:val="231F20"/>
                            <w:spacing w:val="-10"/>
                          </w:rPr>
                        </w:pPr>
                        <w:bookmarkStart w:id="11" w:name="9 The Family Afterward"/>
                        <w:bookmarkEnd w:id="11"/>
                        <w:r>
                          <w:rPr>
                            <w:i/>
                            <w:iCs/>
                            <w:color w:val="231F20"/>
                          </w:rPr>
                          <w:t>Chapter</w:t>
                        </w:r>
                        <w:r>
                          <w:rPr>
                            <w:i/>
                            <w:iCs/>
                            <w:color w:val="231F20"/>
                            <w:spacing w:val="7"/>
                          </w:rPr>
                          <w:t xml:space="preserve"> </w:t>
                        </w:r>
                        <w:r>
                          <w:rPr>
                            <w:i/>
                            <w:iCs/>
                            <w:color w:val="231F20"/>
                            <w:spacing w:val="-10"/>
                          </w:rPr>
                          <w:t>9</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120064" behindDoc="1" locked="0" layoutInCell="0" allowOverlap="1" wp14:anchorId="7B1C546A" wp14:editId="5E200F7C">
            <wp:simplePos x="0" y="0"/>
            <wp:positionH relativeFrom="page">
              <wp:posOffset>962660</wp:posOffset>
            </wp:positionH>
            <wp:positionV relativeFrom="page">
              <wp:posOffset>935990</wp:posOffset>
            </wp:positionV>
            <wp:extent cx="1466215" cy="156210"/>
            <wp:effectExtent l="0" t="0" r="0" b="0"/>
            <wp:wrapNone/>
            <wp:docPr id="191" name="Text Box 453"/>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466215" cy="156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3D464BA4" w14:textId="77777777" w:rsidR="00000000" w:rsidRDefault="00000000">
                        <w:pPr>
                          <w:pStyle w:val="BodyText"/>
                          <w:kinsoku w:val="0"/>
                          <w:overflowPunct w:val="0"/>
                          <w:spacing w:before="0.85pt"/>
                          <w:ind w:end="0pt" w:firstLine="0pt"/>
                          <w:jc w:val="start"/>
                          <w:rPr>
                            <w:color w:val="231F20"/>
                            <w:spacing w:val="-2"/>
                          </w:rPr>
                        </w:pPr>
                        <w:r>
                          <w:rPr>
                            <w:color w:val="231F20"/>
                          </w:rPr>
                          <w:t>THE</w:t>
                        </w:r>
                        <w:r>
                          <w:rPr>
                            <w:color w:val="231F20"/>
                            <w:spacing w:val="11"/>
                          </w:rPr>
                          <w:t xml:space="preserve"> </w:t>
                        </w:r>
                        <w:r>
                          <w:rPr>
                            <w:color w:val="231F20"/>
                          </w:rPr>
                          <w:t>FAMILY</w:t>
                        </w:r>
                        <w:r>
                          <w:rPr>
                            <w:color w:val="231F20"/>
                            <w:spacing w:val="-16"/>
                          </w:rPr>
                          <w:t xml:space="preserve"> </w:t>
                        </w:r>
                        <w:r>
                          <w:rPr>
                            <w:color w:val="231F20"/>
                            <w:spacing w:val="-2"/>
                          </w:rPr>
                          <w:t>AFTERWARD</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121088" behindDoc="1" locked="0" layoutInCell="0" allowOverlap="1" wp14:anchorId="08DF533C" wp14:editId="4B706DC7">
            <wp:simplePos x="0" y="0"/>
            <wp:positionH relativeFrom="page">
              <wp:posOffset>332740</wp:posOffset>
            </wp:positionH>
            <wp:positionV relativeFrom="page">
              <wp:posOffset>1183005</wp:posOffset>
            </wp:positionV>
            <wp:extent cx="213360" cy="405765"/>
            <wp:effectExtent l="0" t="0" r="0" b="0"/>
            <wp:wrapNone/>
            <wp:docPr id="190" name="Text Box 454"/>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13360" cy="405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79EC93A3" w14:textId="77777777" w:rsidR="00000000" w:rsidRDefault="00000000">
                        <w:pPr>
                          <w:pStyle w:val="BodyText"/>
                          <w:kinsoku w:val="0"/>
                          <w:overflowPunct w:val="0"/>
                          <w:spacing w:line="30.50pt" w:lineRule="exact"/>
                          <w:ind w:end="0pt" w:firstLine="0pt"/>
                          <w:jc w:val="start"/>
                          <w:rPr>
                            <w:rFonts w:ascii="Bookman Old Style" w:hAnsi="Bookman Old Style" w:cs="Bookman Old Style"/>
                            <w:color w:val="231F20"/>
                            <w:w w:val="70%"/>
                            <w:sz w:val="53"/>
                            <w:szCs w:val="53"/>
                          </w:rPr>
                        </w:pPr>
                        <w:r>
                          <w:rPr>
                            <w:rFonts w:ascii="Bookman Old Style" w:hAnsi="Bookman Old Style" w:cs="Bookman Old Style"/>
                            <w:color w:val="231F20"/>
                            <w:w w:val="70%"/>
                            <w:sz w:val="53"/>
                            <w:szCs w:val="53"/>
                          </w:rPr>
                          <w:t>O</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122112" behindDoc="1" locked="0" layoutInCell="0" allowOverlap="1" wp14:anchorId="7A88C77C" wp14:editId="669571F5">
            <wp:simplePos x="0" y="0"/>
            <wp:positionH relativeFrom="page">
              <wp:posOffset>549910</wp:posOffset>
            </wp:positionH>
            <wp:positionV relativeFrom="page">
              <wp:posOffset>1234440</wp:posOffset>
            </wp:positionV>
            <wp:extent cx="2430780" cy="156210"/>
            <wp:effectExtent l="0" t="0" r="0" b="0"/>
            <wp:wrapNone/>
            <wp:docPr id="189" name="Text Box 455"/>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430780" cy="156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1712B412" w14:textId="77777777" w:rsidR="00000000" w:rsidRDefault="00000000">
                        <w:pPr>
                          <w:pStyle w:val="BodyText"/>
                          <w:kinsoku w:val="0"/>
                          <w:overflowPunct w:val="0"/>
                          <w:spacing w:before="0.85pt"/>
                          <w:ind w:end="0pt" w:firstLine="0pt"/>
                          <w:jc w:val="start"/>
                          <w:rPr>
                            <w:color w:val="231F20"/>
                            <w:spacing w:val="-2"/>
                          </w:rPr>
                        </w:pPr>
                        <w:r>
                          <w:rPr>
                            <w:color w:val="231F20"/>
                          </w:rPr>
                          <w:t>UR</w:t>
                        </w:r>
                        <w:r>
                          <w:rPr>
                            <w:color w:val="231F20"/>
                            <w:spacing w:val="-13"/>
                          </w:rPr>
                          <w:t xml:space="preserve"> </w:t>
                        </w:r>
                        <w:r>
                          <w:rPr>
                            <w:color w:val="231F20"/>
                          </w:rPr>
                          <w:t>WOMEN</w:t>
                        </w:r>
                        <w:r>
                          <w:rPr>
                            <w:color w:val="231F20"/>
                            <w:spacing w:val="-13"/>
                          </w:rPr>
                          <w:t xml:space="preserve"> </w:t>
                        </w:r>
                        <w:r>
                          <w:rPr>
                            <w:color w:val="231F20"/>
                          </w:rPr>
                          <w:t>FOLK</w:t>
                        </w:r>
                        <w:r>
                          <w:rPr>
                            <w:color w:val="231F20"/>
                            <w:spacing w:val="-21"/>
                          </w:rPr>
                          <w:t xml:space="preserve"> </w:t>
                        </w:r>
                        <w:r>
                          <w:rPr>
                            <w:color w:val="231F20"/>
                          </w:rPr>
                          <w:t>have</w:t>
                        </w:r>
                        <w:r>
                          <w:rPr>
                            <w:color w:val="231F20"/>
                            <w:spacing w:val="-13"/>
                          </w:rPr>
                          <w:t xml:space="preserve"> </w:t>
                        </w:r>
                        <w:r>
                          <w:rPr>
                            <w:color w:val="231F20"/>
                          </w:rPr>
                          <w:t>suggested</w:t>
                        </w:r>
                        <w:r>
                          <w:rPr>
                            <w:color w:val="231F20"/>
                            <w:spacing w:val="-12"/>
                          </w:rPr>
                          <w:t xml:space="preserve"> </w:t>
                        </w:r>
                        <w:r>
                          <w:rPr>
                            <w:color w:val="231F20"/>
                          </w:rPr>
                          <w:t>certain</w:t>
                        </w:r>
                        <w:r>
                          <w:rPr>
                            <w:color w:val="231F20"/>
                            <w:spacing w:val="-13"/>
                          </w:rPr>
                          <w:t xml:space="preserve"> </w:t>
                        </w:r>
                        <w:r>
                          <w:rPr>
                            <w:color w:val="231F20"/>
                            <w:spacing w:val="-2"/>
                          </w:rPr>
                          <w:t>attitudes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123136" behindDoc="1" locked="0" layoutInCell="0" allowOverlap="1" wp14:anchorId="6C59E411" wp14:editId="091F7241">
            <wp:simplePos x="0" y="0"/>
            <wp:positionH relativeFrom="page">
              <wp:posOffset>524510</wp:posOffset>
            </wp:positionH>
            <wp:positionV relativeFrom="page">
              <wp:posOffset>1374140</wp:posOffset>
            </wp:positionV>
            <wp:extent cx="2457450" cy="156210"/>
            <wp:effectExtent l="0" t="0" r="0" b="0"/>
            <wp:wrapNone/>
            <wp:docPr id="188" name="Text Box 456"/>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457450" cy="156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73035A1C" w14:textId="77777777" w:rsidR="00000000" w:rsidRDefault="00000000">
                        <w:pPr>
                          <w:pStyle w:val="BodyText"/>
                          <w:kinsoku w:val="0"/>
                          <w:overflowPunct w:val="0"/>
                          <w:spacing w:before="0.85pt"/>
                          <w:ind w:end="0pt" w:firstLine="0pt"/>
                          <w:jc w:val="start"/>
                          <w:rPr>
                            <w:color w:val="231F20"/>
                            <w:spacing w:val="-2"/>
                          </w:rPr>
                        </w:pPr>
                        <w:r>
                          <w:rPr>
                            <w:color w:val="231F20"/>
                          </w:rPr>
                          <w:t>a</w:t>
                        </w:r>
                        <w:r>
                          <w:rPr>
                            <w:color w:val="231F20"/>
                            <w:spacing w:val="-2"/>
                          </w:rPr>
                          <w:t xml:space="preserve"> </w:t>
                        </w:r>
                        <w:r>
                          <w:rPr>
                            <w:color w:val="231F20"/>
                          </w:rPr>
                          <w:t>wife</w:t>
                        </w:r>
                        <w:r>
                          <w:rPr>
                            <w:color w:val="231F20"/>
                            <w:spacing w:val="-1"/>
                          </w:rPr>
                          <w:t xml:space="preserve"> </w:t>
                        </w:r>
                        <w:r>
                          <w:rPr>
                            <w:color w:val="231F20"/>
                          </w:rPr>
                          <w:t>may</w:t>
                        </w:r>
                        <w:r>
                          <w:rPr>
                            <w:color w:val="231F20"/>
                            <w:spacing w:val="-2"/>
                          </w:rPr>
                          <w:t xml:space="preserve"> </w:t>
                        </w:r>
                        <w:r>
                          <w:rPr>
                            <w:color w:val="231F20"/>
                          </w:rPr>
                          <w:t>take</w:t>
                        </w:r>
                        <w:r>
                          <w:rPr>
                            <w:color w:val="231F20"/>
                            <w:spacing w:val="-1"/>
                          </w:rPr>
                          <w:t xml:space="preserve"> </w:t>
                        </w:r>
                        <w:r>
                          <w:rPr>
                            <w:color w:val="231F20"/>
                          </w:rPr>
                          <w:t>with</w:t>
                        </w:r>
                        <w:r>
                          <w:rPr>
                            <w:color w:val="231F20"/>
                            <w:spacing w:val="-2"/>
                          </w:rPr>
                          <w:t xml:space="preserve"> </w:t>
                        </w:r>
                        <w:r>
                          <w:rPr>
                            <w:color w:val="231F20"/>
                          </w:rPr>
                          <w:t>the</w:t>
                        </w:r>
                        <w:r>
                          <w:rPr>
                            <w:color w:val="231F20"/>
                            <w:spacing w:val="-1"/>
                          </w:rPr>
                          <w:t xml:space="preserve"> </w:t>
                        </w:r>
                        <w:r>
                          <w:rPr>
                            <w:color w:val="231F20"/>
                          </w:rPr>
                          <w:t>husband</w:t>
                        </w:r>
                        <w:r>
                          <w:rPr>
                            <w:color w:val="231F20"/>
                            <w:spacing w:val="-1"/>
                          </w:rPr>
                          <w:t xml:space="preserve"> </w:t>
                        </w:r>
                        <w:r>
                          <w:rPr>
                            <w:color w:val="231F20"/>
                          </w:rPr>
                          <w:t>who</w:t>
                        </w:r>
                        <w:r>
                          <w:rPr>
                            <w:color w:val="231F20"/>
                            <w:spacing w:val="-2"/>
                          </w:rPr>
                          <w:t xml:space="preserve"> </w:t>
                        </w:r>
                        <w:r>
                          <w:rPr>
                            <w:color w:val="231F20"/>
                          </w:rPr>
                          <w:t>is</w:t>
                        </w:r>
                        <w:r>
                          <w:rPr>
                            <w:color w:val="231F20"/>
                            <w:spacing w:val="-1"/>
                          </w:rPr>
                          <w:t xml:space="preserve"> </w:t>
                        </w:r>
                        <w:r>
                          <w:rPr>
                            <w:color w:val="231F20"/>
                            <w:spacing w:val="-2"/>
                          </w:rPr>
                          <w:t>recovering.</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124160" behindDoc="1" locked="0" layoutInCell="0" allowOverlap="1" wp14:anchorId="4F8F627A" wp14:editId="66CE31E0">
            <wp:simplePos x="0" y="0"/>
            <wp:positionH relativeFrom="page">
              <wp:posOffset>353060</wp:posOffset>
            </wp:positionH>
            <wp:positionV relativeFrom="page">
              <wp:posOffset>1520190</wp:posOffset>
            </wp:positionV>
            <wp:extent cx="2639060" cy="3281680"/>
            <wp:effectExtent l="0" t="0" r="0" b="0"/>
            <wp:wrapNone/>
            <wp:docPr id="187" name="Text Box 457"/>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39060" cy="3281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6BFC5B7C" w14:textId="77777777" w:rsidR="00000000" w:rsidRDefault="00000000">
                        <w:pPr>
                          <w:pStyle w:val="BodyText"/>
                          <w:kinsoku w:val="0"/>
                          <w:overflowPunct w:val="0"/>
                          <w:spacing w:before="0.85pt" w:line="12.95pt" w:lineRule="auto"/>
                          <w:ind w:end="1.50pt" w:firstLine="0pt"/>
                          <w:rPr>
                            <w:color w:val="231F20"/>
                            <w:w w:val="105%"/>
                          </w:rPr>
                        </w:pPr>
                        <w:r>
                          <w:rPr>
                            <w:color w:val="231F20"/>
                            <w:w w:val="105%"/>
                          </w:rPr>
                          <w:t>Perhaps they created the impression that he is to be wrapped</w:t>
                        </w:r>
                        <w:r>
                          <w:rPr>
                            <w:color w:val="231F20"/>
                            <w:spacing w:val="-11"/>
                            <w:w w:val="105%"/>
                          </w:rPr>
                          <w:t xml:space="preserve"> </w:t>
                        </w:r>
                        <w:r>
                          <w:rPr>
                            <w:color w:val="231F20"/>
                            <w:w w:val="105%"/>
                          </w:rPr>
                          <w:t>in</w:t>
                        </w:r>
                        <w:r>
                          <w:rPr>
                            <w:color w:val="231F20"/>
                            <w:spacing w:val="-11"/>
                            <w:w w:val="105%"/>
                          </w:rPr>
                          <w:t xml:space="preserve"> </w:t>
                        </w:r>
                        <w:r>
                          <w:rPr>
                            <w:color w:val="231F20"/>
                            <w:w w:val="105%"/>
                          </w:rPr>
                          <w:t>cotton</w:t>
                        </w:r>
                        <w:r>
                          <w:rPr>
                            <w:color w:val="231F20"/>
                            <w:spacing w:val="-11"/>
                            <w:w w:val="105%"/>
                          </w:rPr>
                          <w:t xml:space="preserve"> </w:t>
                        </w:r>
                        <w:r>
                          <w:rPr>
                            <w:color w:val="231F20"/>
                            <w:w w:val="105%"/>
                          </w:rPr>
                          <w:t>wool</w:t>
                        </w:r>
                        <w:r>
                          <w:rPr>
                            <w:color w:val="231F20"/>
                            <w:spacing w:val="-11"/>
                            <w:w w:val="105%"/>
                          </w:rPr>
                          <w:t xml:space="preserve"> </w:t>
                        </w:r>
                        <w:r>
                          <w:rPr>
                            <w:color w:val="231F20"/>
                            <w:w w:val="105%"/>
                          </w:rPr>
                          <w:t>and</w:t>
                        </w:r>
                        <w:r>
                          <w:rPr>
                            <w:color w:val="231F20"/>
                            <w:spacing w:val="-11"/>
                            <w:w w:val="105%"/>
                          </w:rPr>
                          <w:t xml:space="preserve"> </w:t>
                        </w:r>
                        <w:r>
                          <w:rPr>
                            <w:color w:val="231F20"/>
                            <w:w w:val="105%"/>
                          </w:rPr>
                          <w:t>placed</w:t>
                        </w:r>
                        <w:r>
                          <w:rPr>
                            <w:color w:val="231F20"/>
                            <w:spacing w:val="-11"/>
                            <w:w w:val="105%"/>
                          </w:rPr>
                          <w:t xml:space="preserve"> </w:t>
                        </w:r>
                        <w:r>
                          <w:rPr>
                            <w:color w:val="231F20"/>
                            <w:w w:val="105%"/>
                          </w:rPr>
                          <w:t>on</w:t>
                        </w:r>
                        <w:r>
                          <w:rPr>
                            <w:color w:val="231F20"/>
                            <w:spacing w:val="-11"/>
                            <w:w w:val="105%"/>
                          </w:rPr>
                          <w:t xml:space="preserve"> </w:t>
                        </w:r>
                        <w:r>
                          <w:rPr>
                            <w:color w:val="231F20"/>
                            <w:w w:val="105%"/>
                          </w:rPr>
                          <w:t>a</w:t>
                        </w:r>
                        <w:r>
                          <w:rPr>
                            <w:color w:val="231F20"/>
                            <w:spacing w:val="-11"/>
                            <w:w w:val="105%"/>
                          </w:rPr>
                          <w:t xml:space="preserve"> </w:t>
                        </w:r>
                        <w:r>
                          <w:rPr>
                            <w:color w:val="231F20"/>
                            <w:w w:val="105%"/>
                          </w:rPr>
                          <w:t>pedestal.</w:t>
                        </w:r>
                        <w:r>
                          <w:rPr>
                            <w:color w:val="231F20"/>
                            <w:spacing w:val="25"/>
                            <w:w w:val="105%"/>
                          </w:rPr>
                          <w:t xml:space="preserve"> </w:t>
                        </w:r>
                        <w:r>
                          <w:rPr>
                            <w:color w:val="231F20"/>
                            <w:w w:val="105%"/>
                          </w:rPr>
                          <w:t>Suc- cessful</w:t>
                        </w:r>
                        <w:r>
                          <w:rPr>
                            <w:color w:val="231F20"/>
                            <w:spacing w:val="-12"/>
                            <w:w w:val="105%"/>
                          </w:rPr>
                          <w:t xml:space="preserve"> </w:t>
                        </w:r>
                        <w:r>
                          <w:rPr>
                            <w:color w:val="231F20"/>
                            <w:w w:val="105%"/>
                          </w:rPr>
                          <w:t>readjustment</w:t>
                        </w:r>
                        <w:r>
                          <w:rPr>
                            <w:color w:val="231F20"/>
                            <w:spacing w:val="-12"/>
                            <w:w w:val="105%"/>
                          </w:rPr>
                          <w:t xml:space="preserve"> </w:t>
                        </w:r>
                        <w:r>
                          <w:rPr>
                            <w:color w:val="231F20"/>
                            <w:w w:val="105%"/>
                          </w:rPr>
                          <w:t>means</w:t>
                        </w:r>
                        <w:r>
                          <w:rPr>
                            <w:color w:val="231F20"/>
                            <w:spacing w:val="-12"/>
                            <w:w w:val="105%"/>
                          </w:rPr>
                          <w:t xml:space="preserve"> </w:t>
                        </w:r>
                        <w:r>
                          <w:rPr>
                            <w:color w:val="231F20"/>
                            <w:w w:val="105%"/>
                          </w:rPr>
                          <w:t>the</w:t>
                        </w:r>
                        <w:r>
                          <w:rPr>
                            <w:color w:val="231F20"/>
                            <w:spacing w:val="-12"/>
                            <w:w w:val="105%"/>
                          </w:rPr>
                          <w:t xml:space="preserve"> </w:t>
                        </w:r>
                        <w:r>
                          <w:rPr>
                            <w:color w:val="231F20"/>
                            <w:w w:val="105%"/>
                          </w:rPr>
                          <w:t>opposite.</w:t>
                        </w:r>
                        <w:r>
                          <w:rPr>
                            <w:color w:val="231F20"/>
                            <w:spacing w:val="5"/>
                            <w:w w:val="105%"/>
                          </w:rPr>
                          <w:t xml:space="preserve"> </w:t>
                        </w:r>
                        <w:r>
                          <w:rPr>
                            <w:color w:val="231F20"/>
                            <w:w w:val="105%"/>
                          </w:rPr>
                          <w:t>All</w:t>
                        </w:r>
                        <w:r>
                          <w:rPr>
                            <w:color w:val="231F20"/>
                            <w:spacing w:val="-12"/>
                            <w:w w:val="105%"/>
                          </w:rPr>
                          <w:t xml:space="preserve"> </w:t>
                        </w:r>
                        <w:r>
                          <w:rPr>
                            <w:color w:val="231F20"/>
                            <w:w w:val="105%"/>
                          </w:rPr>
                          <w:t>members of</w:t>
                        </w:r>
                        <w:r>
                          <w:rPr>
                            <w:color w:val="231F20"/>
                            <w:spacing w:val="-9"/>
                            <w:w w:val="105%"/>
                          </w:rPr>
                          <w:t xml:space="preserve"> </w:t>
                        </w:r>
                        <w:r>
                          <w:rPr>
                            <w:color w:val="231F20"/>
                            <w:w w:val="105%"/>
                          </w:rPr>
                          <w:t>the</w:t>
                        </w:r>
                        <w:r>
                          <w:rPr>
                            <w:color w:val="231F20"/>
                            <w:spacing w:val="-9"/>
                            <w:w w:val="105%"/>
                          </w:rPr>
                          <w:t xml:space="preserve"> </w:t>
                        </w:r>
                        <w:r>
                          <w:rPr>
                            <w:color w:val="231F20"/>
                            <w:w w:val="105%"/>
                          </w:rPr>
                          <w:t>family</w:t>
                        </w:r>
                        <w:r>
                          <w:rPr>
                            <w:color w:val="231F20"/>
                            <w:spacing w:val="-9"/>
                            <w:w w:val="105%"/>
                          </w:rPr>
                          <w:t xml:space="preserve"> </w:t>
                        </w:r>
                        <w:r>
                          <w:rPr>
                            <w:color w:val="231F20"/>
                            <w:w w:val="105%"/>
                          </w:rPr>
                          <w:t>should</w:t>
                        </w:r>
                        <w:r>
                          <w:rPr>
                            <w:color w:val="231F20"/>
                            <w:spacing w:val="-9"/>
                            <w:w w:val="105%"/>
                          </w:rPr>
                          <w:t xml:space="preserve"> </w:t>
                        </w:r>
                        <w:r>
                          <w:rPr>
                            <w:color w:val="231F20"/>
                            <w:w w:val="105%"/>
                          </w:rPr>
                          <w:t>meet</w:t>
                        </w:r>
                        <w:r>
                          <w:rPr>
                            <w:color w:val="231F20"/>
                            <w:spacing w:val="-9"/>
                            <w:w w:val="105%"/>
                          </w:rPr>
                          <w:t xml:space="preserve"> </w:t>
                        </w:r>
                        <w:r>
                          <w:rPr>
                            <w:color w:val="231F20"/>
                            <w:w w:val="105%"/>
                          </w:rPr>
                          <w:t>upon</w:t>
                        </w:r>
                        <w:r>
                          <w:rPr>
                            <w:color w:val="231F20"/>
                            <w:spacing w:val="-9"/>
                            <w:w w:val="105%"/>
                          </w:rPr>
                          <w:t xml:space="preserve"> </w:t>
                        </w:r>
                        <w:r>
                          <w:rPr>
                            <w:color w:val="231F20"/>
                            <w:w w:val="105%"/>
                          </w:rPr>
                          <w:t>the</w:t>
                        </w:r>
                        <w:r>
                          <w:rPr>
                            <w:color w:val="231F20"/>
                            <w:spacing w:val="-9"/>
                            <w:w w:val="105%"/>
                          </w:rPr>
                          <w:t xml:space="preserve"> </w:t>
                        </w:r>
                        <w:r>
                          <w:rPr>
                            <w:color w:val="231F20"/>
                            <w:w w:val="105%"/>
                          </w:rPr>
                          <w:t>common</w:t>
                        </w:r>
                        <w:r>
                          <w:rPr>
                            <w:color w:val="231F20"/>
                            <w:spacing w:val="-9"/>
                            <w:w w:val="105%"/>
                          </w:rPr>
                          <w:t xml:space="preserve"> </w:t>
                        </w:r>
                        <w:r>
                          <w:rPr>
                            <w:color w:val="231F20"/>
                            <w:w w:val="105%"/>
                          </w:rPr>
                          <w:t>ground</w:t>
                        </w:r>
                        <w:r>
                          <w:rPr>
                            <w:color w:val="231F20"/>
                            <w:spacing w:val="-9"/>
                            <w:w w:val="105%"/>
                          </w:rPr>
                          <w:t xml:space="preserve"> </w:t>
                        </w:r>
                        <w:r>
                          <w:rPr>
                            <w:color w:val="231F20"/>
                            <w:w w:val="105%"/>
                          </w:rPr>
                          <w:t>of tolerance,</w:t>
                        </w:r>
                        <w:r>
                          <w:rPr>
                            <w:color w:val="231F20"/>
                            <w:spacing w:val="-12"/>
                            <w:w w:val="105%"/>
                          </w:rPr>
                          <w:t xml:space="preserve"> </w:t>
                        </w:r>
                        <w:r>
                          <w:rPr>
                            <w:color w:val="231F20"/>
                            <w:w w:val="105%"/>
                          </w:rPr>
                          <w:t>understanding</w:t>
                        </w:r>
                        <w:r>
                          <w:rPr>
                            <w:color w:val="231F20"/>
                            <w:spacing w:val="-12"/>
                            <w:w w:val="105%"/>
                          </w:rPr>
                          <w:t xml:space="preserve"> </w:t>
                        </w:r>
                        <w:r>
                          <w:rPr>
                            <w:color w:val="231F20"/>
                            <w:w w:val="105%"/>
                          </w:rPr>
                          <w:t>and</w:t>
                        </w:r>
                        <w:r>
                          <w:rPr>
                            <w:color w:val="231F20"/>
                            <w:spacing w:val="-12"/>
                            <w:w w:val="105%"/>
                          </w:rPr>
                          <w:t xml:space="preserve"> </w:t>
                        </w:r>
                        <w:r>
                          <w:rPr>
                            <w:color w:val="231F20"/>
                            <w:w w:val="105%"/>
                          </w:rPr>
                          <w:t>love.</w:t>
                        </w:r>
                        <w:r>
                          <w:rPr>
                            <w:color w:val="231F20"/>
                            <w:spacing w:val="-12"/>
                            <w:w w:val="105%"/>
                          </w:rPr>
                          <w:t xml:space="preserve"> </w:t>
                        </w:r>
                        <w:r>
                          <w:rPr>
                            <w:color w:val="231F20"/>
                            <w:w w:val="105%"/>
                          </w:rPr>
                          <w:t>This</w:t>
                        </w:r>
                        <w:r>
                          <w:rPr>
                            <w:color w:val="231F20"/>
                            <w:spacing w:val="-12"/>
                            <w:w w:val="105%"/>
                          </w:rPr>
                          <w:t xml:space="preserve"> </w:t>
                        </w:r>
                        <w:r>
                          <w:rPr>
                            <w:color w:val="231F20"/>
                            <w:w w:val="105%"/>
                          </w:rPr>
                          <w:t>involves</w:t>
                        </w:r>
                        <w:r>
                          <w:rPr>
                            <w:color w:val="231F20"/>
                            <w:spacing w:val="-11"/>
                            <w:w w:val="105%"/>
                          </w:rPr>
                          <w:t xml:space="preserve"> </w:t>
                        </w:r>
                        <w:r>
                          <w:rPr>
                            <w:color w:val="231F20"/>
                            <w:w w:val="105%"/>
                          </w:rPr>
                          <w:t>a</w:t>
                        </w:r>
                        <w:r>
                          <w:rPr>
                            <w:color w:val="231F20"/>
                            <w:spacing w:val="-12"/>
                            <w:w w:val="105%"/>
                          </w:rPr>
                          <w:t xml:space="preserve"> </w:t>
                        </w:r>
                        <w:r>
                          <w:rPr>
                            <w:color w:val="231F20"/>
                            <w:w w:val="105%"/>
                          </w:rPr>
                          <w:t xml:space="preserve">pro- </w:t>
                        </w:r>
                        <w:r>
                          <w:rPr>
                            <w:color w:val="231F20"/>
                          </w:rPr>
                          <w:t>cess</w:t>
                        </w:r>
                        <w:r>
                          <w:rPr>
                            <w:color w:val="231F20"/>
                            <w:spacing w:val="-12"/>
                          </w:rPr>
                          <w:t xml:space="preserve"> </w:t>
                        </w:r>
                        <w:r>
                          <w:rPr>
                            <w:color w:val="231F20"/>
                          </w:rPr>
                          <w:t>of</w:t>
                        </w:r>
                        <w:r>
                          <w:rPr>
                            <w:color w:val="231F20"/>
                            <w:spacing w:val="-11"/>
                          </w:rPr>
                          <w:t xml:space="preserve"> </w:t>
                        </w:r>
                        <w:r>
                          <w:rPr>
                            <w:color w:val="231F20"/>
                          </w:rPr>
                          <w:t>deflation.</w:t>
                        </w:r>
                        <w:r>
                          <w:rPr>
                            <w:color w:val="231F20"/>
                            <w:spacing w:val="2"/>
                          </w:rPr>
                          <w:t xml:space="preserve"> </w:t>
                        </w:r>
                        <w:r>
                          <w:rPr>
                            <w:color w:val="231F20"/>
                          </w:rPr>
                          <w:t>The</w:t>
                        </w:r>
                        <w:r>
                          <w:rPr>
                            <w:color w:val="231F20"/>
                            <w:spacing w:val="-11"/>
                          </w:rPr>
                          <w:t xml:space="preserve"> </w:t>
                        </w:r>
                        <w:r>
                          <w:rPr>
                            <w:color w:val="231F20"/>
                          </w:rPr>
                          <w:t>alcoholic,</w:t>
                        </w:r>
                        <w:r>
                          <w:rPr>
                            <w:color w:val="231F20"/>
                            <w:spacing w:val="-12"/>
                          </w:rPr>
                          <w:t xml:space="preserve"> </w:t>
                        </w:r>
                        <w:r>
                          <w:rPr>
                            <w:color w:val="231F20"/>
                          </w:rPr>
                          <w:t>his</w:t>
                        </w:r>
                        <w:r>
                          <w:rPr>
                            <w:color w:val="231F20"/>
                            <w:spacing w:val="-11"/>
                          </w:rPr>
                          <w:t xml:space="preserve"> </w:t>
                        </w:r>
                        <w:r>
                          <w:rPr>
                            <w:color w:val="231F20"/>
                          </w:rPr>
                          <w:t>wife,</w:t>
                        </w:r>
                        <w:r>
                          <w:rPr>
                            <w:color w:val="231F20"/>
                            <w:spacing w:val="-11"/>
                          </w:rPr>
                          <w:t xml:space="preserve"> </w:t>
                        </w:r>
                        <w:r>
                          <w:rPr>
                            <w:color w:val="231F20"/>
                          </w:rPr>
                          <w:t>his</w:t>
                        </w:r>
                        <w:r>
                          <w:rPr>
                            <w:color w:val="231F20"/>
                            <w:spacing w:val="-11"/>
                          </w:rPr>
                          <w:t xml:space="preserve"> </w:t>
                        </w:r>
                        <w:r>
                          <w:rPr>
                            <w:color w:val="231F20"/>
                          </w:rPr>
                          <w:t>children,</w:t>
                        </w:r>
                        <w:r>
                          <w:rPr>
                            <w:color w:val="231F20"/>
                            <w:spacing w:val="-12"/>
                          </w:rPr>
                          <w:t xml:space="preserve"> </w:t>
                        </w:r>
                        <w:r>
                          <w:rPr>
                            <w:color w:val="231F20"/>
                          </w:rPr>
                          <w:t>his “in-laws,”</w:t>
                        </w:r>
                        <w:r>
                          <w:rPr>
                            <w:color w:val="231F20"/>
                            <w:spacing w:val="-8"/>
                          </w:rPr>
                          <w:t xml:space="preserve"> </w:t>
                        </w:r>
                        <w:r>
                          <w:rPr>
                            <w:color w:val="231F20"/>
                          </w:rPr>
                          <w:t>each</w:t>
                        </w:r>
                        <w:r>
                          <w:rPr>
                            <w:color w:val="231F20"/>
                            <w:spacing w:val="-8"/>
                          </w:rPr>
                          <w:t xml:space="preserve"> </w:t>
                        </w:r>
                        <w:r>
                          <w:rPr>
                            <w:color w:val="231F20"/>
                          </w:rPr>
                          <w:t>one</w:t>
                        </w:r>
                        <w:r>
                          <w:rPr>
                            <w:color w:val="231F20"/>
                            <w:spacing w:val="-8"/>
                          </w:rPr>
                          <w:t xml:space="preserve"> </w:t>
                        </w:r>
                        <w:r>
                          <w:rPr>
                            <w:color w:val="231F20"/>
                          </w:rPr>
                          <w:t>is</w:t>
                        </w:r>
                        <w:r>
                          <w:rPr>
                            <w:color w:val="231F20"/>
                            <w:spacing w:val="-8"/>
                          </w:rPr>
                          <w:t xml:space="preserve"> </w:t>
                        </w:r>
                        <w:r>
                          <w:rPr>
                            <w:color w:val="231F20"/>
                          </w:rPr>
                          <w:t>likely</w:t>
                        </w:r>
                        <w:r>
                          <w:rPr>
                            <w:color w:val="231F20"/>
                            <w:spacing w:val="-8"/>
                          </w:rPr>
                          <w:t xml:space="preserve"> </w:t>
                        </w:r>
                        <w:r>
                          <w:rPr>
                            <w:color w:val="231F20"/>
                          </w:rPr>
                          <w:t>to</w:t>
                        </w:r>
                        <w:r>
                          <w:rPr>
                            <w:color w:val="231F20"/>
                            <w:spacing w:val="-8"/>
                          </w:rPr>
                          <w:t xml:space="preserve"> </w:t>
                        </w:r>
                        <w:r>
                          <w:rPr>
                            <w:color w:val="231F20"/>
                          </w:rPr>
                          <w:t>have</w:t>
                        </w:r>
                        <w:r>
                          <w:rPr>
                            <w:color w:val="231F20"/>
                            <w:spacing w:val="-8"/>
                          </w:rPr>
                          <w:t xml:space="preserve"> </w:t>
                        </w:r>
                        <w:r>
                          <w:rPr>
                            <w:color w:val="231F20"/>
                          </w:rPr>
                          <w:t>fixed</w:t>
                        </w:r>
                        <w:r>
                          <w:rPr>
                            <w:color w:val="231F20"/>
                            <w:spacing w:val="-8"/>
                          </w:rPr>
                          <w:t xml:space="preserve"> </w:t>
                        </w:r>
                        <w:r>
                          <w:rPr>
                            <w:color w:val="231F20"/>
                          </w:rPr>
                          <w:t>ideas</w:t>
                        </w:r>
                        <w:r>
                          <w:rPr>
                            <w:color w:val="231F20"/>
                            <w:spacing w:val="-8"/>
                          </w:rPr>
                          <w:t xml:space="preserve"> </w:t>
                        </w:r>
                        <w:r>
                          <w:rPr>
                            <w:color w:val="231F20"/>
                          </w:rPr>
                          <w:t>about</w:t>
                        </w:r>
                        <w:r>
                          <w:rPr>
                            <w:color w:val="231F20"/>
                            <w:spacing w:val="-8"/>
                          </w:rPr>
                          <w:t xml:space="preserve"> </w:t>
                        </w:r>
                        <w:r>
                          <w:rPr>
                            <w:color w:val="231F20"/>
                          </w:rPr>
                          <w:t>the family’s attitude towards himself or herself.</w:t>
                        </w:r>
                        <w:r>
                          <w:rPr>
                            <w:color w:val="231F20"/>
                            <w:spacing w:val="40"/>
                          </w:rPr>
                          <w:t xml:space="preserve"> </w:t>
                        </w:r>
                        <w:r>
                          <w:rPr>
                            <w:color w:val="231F20"/>
                          </w:rPr>
                          <w:t xml:space="preserve">Each is in- </w:t>
                        </w:r>
                        <w:r>
                          <w:rPr>
                            <w:color w:val="231F20"/>
                            <w:w w:val="105%"/>
                          </w:rPr>
                          <w:t>terested</w:t>
                        </w:r>
                        <w:r>
                          <w:rPr>
                            <w:color w:val="231F20"/>
                            <w:spacing w:val="-11"/>
                            <w:w w:val="105%"/>
                          </w:rPr>
                          <w:t xml:space="preserve"> </w:t>
                        </w:r>
                        <w:r>
                          <w:rPr>
                            <w:color w:val="231F20"/>
                            <w:w w:val="105%"/>
                          </w:rPr>
                          <w:t>in</w:t>
                        </w:r>
                        <w:r>
                          <w:rPr>
                            <w:color w:val="231F20"/>
                            <w:spacing w:val="-11"/>
                            <w:w w:val="105%"/>
                          </w:rPr>
                          <w:t xml:space="preserve"> </w:t>
                        </w:r>
                        <w:r>
                          <w:rPr>
                            <w:color w:val="231F20"/>
                            <w:w w:val="105%"/>
                          </w:rPr>
                          <w:t>having</w:t>
                        </w:r>
                        <w:r>
                          <w:rPr>
                            <w:color w:val="231F20"/>
                            <w:spacing w:val="-11"/>
                            <w:w w:val="105%"/>
                          </w:rPr>
                          <w:t xml:space="preserve"> </w:t>
                        </w:r>
                        <w:r>
                          <w:rPr>
                            <w:color w:val="231F20"/>
                            <w:w w:val="105%"/>
                          </w:rPr>
                          <w:t>his</w:t>
                        </w:r>
                        <w:r>
                          <w:rPr>
                            <w:color w:val="231F20"/>
                            <w:spacing w:val="-11"/>
                            <w:w w:val="105%"/>
                          </w:rPr>
                          <w:t xml:space="preserve"> </w:t>
                        </w:r>
                        <w:r>
                          <w:rPr>
                            <w:color w:val="231F20"/>
                            <w:w w:val="105%"/>
                          </w:rPr>
                          <w:t>or</w:t>
                        </w:r>
                        <w:r>
                          <w:rPr>
                            <w:color w:val="231F20"/>
                            <w:spacing w:val="-11"/>
                            <w:w w:val="105%"/>
                          </w:rPr>
                          <w:t xml:space="preserve"> </w:t>
                        </w:r>
                        <w:r>
                          <w:rPr>
                            <w:color w:val="231F20"/>
                            <w:w w:val="105%"/>
                          </w:rPr>
                          <w:t>her</w:t>
                        </w:r>
                        <w:r>
                          <w:rPr>
                            <w:color w:val="231F20"/>
                            <w:spacing w:val="-11"/>
                            <w:w w:val="105%"/>
                          </w:rPr>
                          <w:t xml:space="preserve"> </w:t>
                        </w:r>
                        <w:r>
                          <w:rPr>
                            <w:color w:val="231F20"/>
                            <w:w w:val="105%"/>
                          </w:rPr>
                          <w:t>wishes</w:t>
                        </w:r>
                        <w:r>
                          <w:rPr>
                            <w:color w:val="231F20"/>
                            <w:spacing w:val="-11"/>
                            <w:w w:val="105%"/>
                          </w:rPr>
                          <w:t xml:space="preserve"> </w:t>
                        </w:r>
                        <w:r>
                          <w:rPr>
                            <w:color w:val="231F20"/>
                            <w:w w:val="105%"/>
                          </w:rPr>
                          <w:t>respected.</w:t>
                        </w:r>
                        <w:r>
                          <w:rPr>
                            <w:color w:val="231F20"/>
                            <w:spacing w:val="15"/>
                            <w:w w:val="105%"/>
                          </w:rPr>
                          <w:t xml:space="preserve"> </w:t>
                        </w:r>
                        <w:r>
                          <w:rPr>
                            <w:color w:val="231F20"/>
                            <w:w w:val="105%"/>
                          </w:rPr>
                          <w:t>We</w:t>
                        </w:r>
                        <w:r>
                          <w:rPr>
                            <w:color w:val="231F20"/>
                            <w:spacing w:val="-10"/>
                            <w:w w:val="105%"/>
                          </w:rPr>
                          <w:t xml:space="preserve"> </w:t>
                        </w:r>
                        <w:r>
                          <w:rPr>
                            <w:color w:val="231F20"/>
                            <w:w w:val="105%"/>
                          </w:rPr>
                          <w:t xml:space="preserve">find the more one member of the family demands that the </w:t>
                        </w:r>
                        <w:r>
                          <w:rPr>
                            <w:color w:val="231F20"/>
                          </w:rPr>
                          <w:t xml:space="preserve">others concede to him, the more resentful they become. </w:t>
                        </w:r>
                        <w:r>
                          <w:rPr>
                            <w:color w:val="231F20"/>
                            <w:w w:val="105%"/>
                          </w:rPr>
                          <w:t>This makes for discord and unhappiness.</w:t>
                        </w:r>
                      </w:p>
                      <w:p w14:paraId="4B4E8335" w14:textId="77777777" w:rsidR="00000000" w:rsidRDefault="00000000">
                        <w:pPr>
                          <w:pStyle w:val="BodyText"/>
                          <w:kinsoku w:val="0"/>
                          <w:overflowPunct w:val="0"/>
                          <w:spacing w:line="13.20pt" w:lineRule="auto"/>
                          <w:ind w:end="1.60pt"/>
                          <w:rPr>
                            <w:color w:val="231F20"/>
                            <w:w w:val="105%"/>
                          </w:rPr>
                        </w:pPr>
                        <w:r>
                          <w:rPr>
                            <w:color w:val="231F20"/>
                            <w:w w:val="105%"/>
                          </w:rPr>
                          <w:t>And why?</w:t>
                        </w:r>
                        <w:r>
                          <w:rPr>
                            <w:color w:val="231F20"/>
                            <w:spacing w:val="40"/>
                            <w:w w:val="105%"/>
                          </w:rPr>
                          <w:t xml:space="preserve"> </w:t>
                        </w:r>
                        <w:r>
                          <w:rPr>
                            <w:color w:val="231F20"/>
                            <w:w w:val="105%"/>
                          </w:rPr>
                          <w:t xml:space="preserve">Is it not because each wants to play the </w:t>
                        </w:r>
                        <w:r>
                          <w:rPr>
                            <w:color w:val="231F20"/>
                          </w:rPr>
                          <w:t>lead?</w:t>
                        </w:r>
                        <w:r>
                          <w:rPr>
                            <w:color w:val="231F20"/>
                            <w:spacing w:val="33"/>
                          </w:rPr>
                          <w:t xml:space="preserve"> </w:t>
                        </w:r>
                        <w:r>
                          <w:rPr>
                            <w:color w:val="231F20"/>
                          </w:rPr>
                          <w:t>Is</w:t>
                        </w:r>
                        <w:r>
                          <w:rPr>
                            <w:color w:val="231F20"/>
                            <w:spacing w:val="-7"/>
                          </w:rPr>
                          <w:t xml:space="preserve"> </w:t>
                        </w:r>
                        <w:r>
                          <w:rPr>
                            <w:color w:val="231F20"/>
                          </w:rPr>
                          <w:t>not</w:t>
                        </w:r>
                        <w:r>
                          <w:rPr>
                            <w:color w:val="231F20"/>
                            <w:spacing w:val="-7"/>
                          </w:rPr>
                          <w:t xml:space="preserve"> </w:t>
                        </w:r>
                        <w:r>
                          <w:rPr>
                            <w:color w:val="231F20"/>
                          </w:rPr>
                          <w:t>each</w:t>
                        </w:r>
                        <w:r>
                          <w:rPr>
                            <w:color w:val="231F20"/>
                            <w:spacing w:val="-7"/>
                          </w:rPr>
                          <w:t xml:space="preserve"> </w:t>
                        </w:r>
                        <w:r>
                          <w:rPr>
                            <w:color w:val="231F20"/>
                          </w:rPr>
                          <w:t>trying</w:t>
                        </w:r>
                        <w:r>
                          <w:rPr>
                            <w:color w:val="231F20"/>
                            <w:spacing w:val="-7"/>
                          </w:rPr>
                          <w:t xml:space="preserve"> </w:t>
                        </w:r>
                        <w:r>
                          <w:rPr>
                            <w:color w:val="231F20"/>
                          </w:rPr>
                          <w:t>to</w:t>
                        </w:r>
                        <w:r>
                          <w:rPr>
                            <w:color w:val="231F20"/>
                            <w:spacing w:val="-7"/>
                          </w:rPr>
                          <w:t xml:space="preserve"> </w:t>
                        </w:r>
                        <w:r>
                          <w:rPr>
                            <w:color w:val="231F20"/>
                          </w:rPr>
                          <w:t>arrange</w:t>
                        </w:r>
                        <w:r>
                          <w:rPr>
                            <w:color w:val="231F20"/>
                            <w:spacing w:val="-7"/>
                          </w:rPr>
                          <w:t xml:space="preserve"> </w:t>
                        </w:r>
                        <w:r>
                          <w:rPr>
                            <w:color w:val="231F20"/>
                          </w:rPr>
                          <w:t>the</w:t>
                        </w:r>
                        <w:r>
                          <w:rPr>
                            <w:color w:val="231F20"/>
                            <w:spacing w:val="-7"/>
                          </w:rPr>
                          <w:t xml:space="preserve"> </w:t>
                        </w:r>
                        <w:r>
                          <w:rPr>
                            <w:color w:val="231F20"/>
                          </w:rPr>
                          <w:t>family</w:t>
                        </w:r>
                        <w:r>
                          <w:rPr>
                            <w:color w:val="231F20"/>
                            <w:spacing w:val="-7"/>
                          </w:rPr>
                          <w:t xml:space="preserve"> </w:t>
                        </w:r>
                        <w:r>
                          <w:rPr>
                            <w:color w:val="231F20"/>
                          </w:rPr>
                          <w:t>show</w:t>
                        </w:r>
                        <w:r>
                          <w:rPr>
                            <w:color w:val="231F20"/>
                            <w:spacing w:val="-7"/>
                          </w:rPr>
                          <w:t xml:space="preserve"> </w:t>
                        </w:r>
                        <w:r>
                          <w:rPr>
                            <w:color w:val="231F20"/>
                          </w:rPr>
                          <w:t>to</w:t>
                        </w:r>
                        <w:r>
                          <w:rPr>
                            <w:color w:val="231F20"/>
                            <w:spacing w:val="-7"/>
                          </w:rPr>
                          <w:t xml:space="preserve"> </w:t>
                        </w:r>
                        <w:r>
                          <w:rPr>
                            <w:color w:val="231F20"/>
                          </w:rPr>
                          <w:t>his liking?</w:t>
                        </w:r>
                        <w:r>
                          <w:rPr>
                            <w:color w:val="231F20"/>
                            <w:spacing w:val="35"/>
                          </w:rPr>
                          <w:t xml:space="preserve"> </w:t>
                        </w:r>
                        <w:r>
                          <w:rPr>
                            <w:color w:val="231F20"/>
                          </w:rPr>
                          <w:t>Is</w:t>
                        </w:r>
                        <w:r>
                          <w:rPr>
                            <w:color w:val="231F20"/>
                            <w:spacing w:val="-6"/>
                          </w:rPr>
                          <w:t xml:space="preserve"> </w:t>
                        </w:r>
                        <w:r>
                          <w:rPr>
                            <w:color w:val="231F20"/>
                          </w:rPr>
                          <w:t>he</w:t>
                        </w:r>
                        <w:r>
                          <w:rPr>
                            <w:color w:val="231F20"/>
                            <w:spacing w:val="-6"/>
                          </w:rPr>
                          <w:t xml:space="preserve"> </w:t>
                        </w:r>
                        <w:r>
                          <w:rPr>
                            <w:color w:val="231F20"/>
                          </w:rPr>
                          <w:t>not</w:t>
                        </w:r>
                        <w:r>
                          <w:rPr>
                            <w:color w:val="231F20"/>
                            <w:spacing w:val="-6"/>
                          </w:rPr>
                          <w:t xml:space="preserve"> </w:t>
                        </w:r>
                        <w:r>
                          <w:rPr>
                            <w:color w:val="231F20"/>
                          </w:rPr>
                          <w:t>unconsciously</w:t>
                        </w:r>
                        <w:r>
                          <w:rPr>
                            <w:color w:val="231F20"/>
                            <w:spacing w:val="-6"/>
                          </w:rPr>
                          <w:t xml:space="preserve"> </w:t>
                        </w:r>
                        <w:r>
                          <w:rPr>
                            <w:color w:val="231F20"/>
                          </w:rPr>
                          <w:t>trying</w:t>
                        </w:r>
                        <w:r>
                          <w:rPr>
                            <w:color w:val="231F20"/>
                            <w:spacing w:val="-6"/>
                          </w:rPr>
                          <w:t xml:space="preserve"> </w:t>
                        </w:r>
                        <w:r>
                          <w:rPr>
                            <w:color w:val="231F20"/>
                          </w:rPr>
                          <w:t>to</w:t>
                        </w:r>
                        <w:r>
                          <w:rPr>
                            <w:color w:val="231F20"/>
                            <w:spacing w:val="-6"/>
                          </w:rPr>
                          <w:t xml:space="preserve"> </w:t>
                        </w:r>
                        <w:r>
                          <w:rPr>
                            <w:color w:val="231F20"/>
                          </w:rPr>
                          <w:t>see</w:t>
                        </w:r>
                        <w:r>
                          <w:rPr>
                            <w:color w:val="231F20"/>
                            <w:spacing w:val="-6"/>
                          </w:rPr>
                          <w:t xml:space="preserve"> </w:t>
                        </w:r>
                        <w:r>
                          <w:rPr>
                            <w:color w:val="231F20"/>
                          </w:rPr>
                          <w:t>what</w:t>
                        </w:r>
                        <w:r>
                          <w:rPr>
                            <w:color w:val="231F20"/>
                            <w:spacing w:val="-6"/>
                          </w:rPr>
                          <w:t xml:space="preserve"> </w:t>
                        </w:r>
                        <w:r>
                          <w:rPr>
                            <w:color w:val="231F20"/>
                          </w:rPr>
                          <w:t>he</w:t>
                        </w:r>
                        <w:r>
                          <w:rPr>
                            <w:color w:val="231F20"/>
                            <w:spacing w:val="-6"/>
                          </w:rPr>
                          <w:t xml:space="preserve"> </w:t>
                        </w:r>
                        <w:r>
                          <w:rPr>
                            <w:color w:val="231F20"/>
                          </w:rPr>
                          <w:t xml:space="preserve">can </w:t>
                        </w:r>
                        <w:r>
                          <w:rPr>
                            <w:color w:val="231F20"/>
                            <w:w w:val="105%"/>
                          </w:rPr>
                          <w:t>take from the family life rather than give?</w:t>
                        </w:r>
                      </w:p>
                      <w:p w14:paraId="1E0C561B" w14:textId="77777777" w:rsidR="00000000" w:rsidRDefault="00000000">
                        <w:pPr>
                          <w:pStyle w:val="BodyText"/>
                          <w:kinsoku w:val="0"/>
                          <w:overflowPunct w:val="0"/>
                          <w:spacing w:line="12.95pt" w:lineRule="auto"/>
                          <w:rPr>
                            <w:color w:val="231F20"/>
                            <w:spacing w:val="14"/>
                            <w:w w:val="105%"/>
                          </w:rPr>
                        </w:pPr>
                        <w:r>
                          <w:rPr>
                            <w:color w:val="231F20"/>
                            <w:w w:val="105%"/>
                          </w:rPr>
                          <w:t>Cessation of drinking is but the first step away from a</w:t>
                        </w:r>
                        <w:r>
                          <w:rPr>
                            <w:color w:val="231F20"/>
                            <w:spacing w:val="-11"/>
                            <w:w w:val="105%"/>
                          </w:rPr>
                          <w:t xml:space="preserve"> </w:t>
                        </w:r>
                        <w:r>
                          <w:rPr>
                            <w:color w:val="231F20"/>
                            <w:w w:val="105%"/>
                          </w:rPr>
                          <w:t>highly</w:t>
                        </w:r>
                        <w:r>
                          <w:rPr>
                            <w:color w:val="231F20"/>
                            <w:spacing w:val="-12"/>
                            <w:w w:val="105%"/>
                          </w:rPr>
                          <w:t xml:space="preserve"> </w:t>
                        </w:r>
                        <w:r>
                          <w:rPr>
                            <w:color w:val="231F20"/>
                            <w:w w:val="105%"/>
                          </w:rPr>
                          <w:t>strained,</w:t>
                        </w:r>
                        <w:r>
                          <w:rPr>
                            <w:color w:val="231F20"/>
                            <w:spacing w:val="-12"/>
                            <w:w w:val="105%"/>
                          </w:rPr>
                          <w:t xml:space="preserve"> </w:t>
                        </w:r>
                        <w:r>
                          <w:rPr>
                            <w:color w:val="231F20"/>
                            <w:w w:val="105%"/>
                          </w:rPr>
                          <w:t>abnormal</w:t>
                        </w:r>
                        <w:r>
                          <w:rPr>
                            <w:color w:val="231F20"/>
                            <w:spacing w:val="-11"/>
                            <w:w w:val="105%"/>
                          </w:rPr>
                          <w:t xml:space="preserve"> </w:t>
                        </w:r>
                        <w:r>
                          <w:rPr>
                            <w:color w:val="231F20"/>
                            <w:w w:val="105%"/>
                          </w:rPr>
                          <w:t>condition.</w:t>
                        </w:r>
                        <w:r>
                          <w:rPr>
                            <w:color w:val="231F20"/>
                            <w:spacing w:val="23"/>
                            <w:w w:val="105%"/>
                          </w:rPr>
                          <w:t xml:space="preserve"> </w:t>
                        </w:r>
                        <w:r>
                          <w:rPr>
                            <w:color w:val="231F20"/>
                            <w:w w:val="105%"/>
                          </w:rPr>
                          <w:t>A</w:t>
                        </w:r>
                        <w:r>
                          <w:rPr>
                            <w:color w:val="231F20"/>
                            <w:spacing w:val="-12"/>
                            <w:w w:val="105%"/>
                          </w:rPr>
                          <w:t xml:space="preserve"> </w:t>
                        </w:r>
                        <w:r>
                          <w:rPr>
                            <w:color w:val="231F20"/>
                            <w:w w:val="105%"/>
                          </w:rPr>
                          <w:t>doctor</w:t>
                        </w:r>
                        <w:r>
                          <w:rPr>
                            <w:color w:val="231F20"/>
                            <w:spacing w:val="-12"/>
                            <w:w w:val="105%"/>
                          </w:rPr>
                          <w:t xml:space="preserve"> </w:t>
                        </w:r>
                        <w:r>
                          <w:rPr>
                            <w:color w:val="231F20"/>
                            <w:w w:val="105%"/>
                          </w:rPr>
                          <w:t>said</w:t>
                        </w:r>
                        <w:r>
                          <w:rPr>
                            <w:color w:val="231F20"/>
                            <w:spacing w:val="-12"/>
                            <w:w w:val="105%"/>
                          </w:rPr>
                          <w:t xml:space="preserve"> </w:t>
                        </w:r>
                        <w:r>
                          <w:rPr>
                            <w:color w:val="231F20"/>
                            <w:w w:val="105%"/>
                          </w:rPr>
                          <w:t>to us,</w:t>
                        </w:r>
                        <w:r>
                          <w:rPr>
                            <w:color w:val="231F20"/>
                            <w:spacing w:val="-4"/>
                            <w:w w:val="105%"/>
                          </w:rPr>
                          <w:t xml:space="preserve"> </w:t>
                        </w:r>
                        <w:r>
                          <w:rPr>
                            <w:color w:val="231F20"/>
                            <w:w w:val="105%"/>
                          </w:rPr>
                          <w:t>“Years</w:t>
                        </w:r>
                        <w:r>
                          <w:rPr>
                            <w:color w:val="231F20"/>
                            <w:spacing w:val="-4"/>
                            <w:w w:val="105%"/>
                          </w:rPr>
                          <w:t xml:space="preserve"> </w:t>
                        </w:r>
                        <w:r>
                          <w:rPr>
                            <w:color w:val="231F20"/>
                            <w:w w:val="105%"/>
                          </w:rPr>
                          <w:t>of</w:t>
                        </w:r>
                        <w:r>
                          <w:rPr>
                            <w:color w:val="231F20"/>
                            <w:spacing w:val="-4"/>
                            <w:w w:val="105%"/>
                          </w:rPr>
                          <w:t xml:space="preserve"> </w:t>
                        </w:r>
                        <w:r>
                          <w:rPr>
                            <w:color w:val="231F20"/>
                            <w:w w:val="105%"/>
                          </w:rPr>
                          <w:t>living</w:t>
                        </w:r>
                        <w:r>
                          <w:rPr>
                            <w:color w:val="231F20"/>
                            <w:spacing w:val="-4"/>
                            <w:w w:val="105%"/>
                          </w:rPr>
                          <w:t xml:space="preserve"> </w:t>
                        </w:r>
                        <w:r>
                          <w:rPr>
                            <w:color w:val="231F20"/>
                            <w:w w:val="105%"/>
                          </w:rPr>
                          <w:t>with</w:t>
                        </w:r>
                        <w:r>
                          <w:rPr>
                            <w:color w:val="231F20"/>
                            <w:spacing w:val="-4"/>
                            <w:w w:val="105%"/>
                          </w:rPr>
                          <w:t xml:space="preserve"> </w:t>
                        </w:r>
                        <w:r>
                          <w:rPr>
                            <w:color w:val="231F20"/>
                            <w:w w:val="105%"/>
                          </w:rPr>
                          <w:t>an</w:t>
                        </w:r>
                        <w:r>
                          <w:rPr>
                            <w:color w:val="231F20"/>
                            <w:spacing w:val="-4"/>
                            <w:w w:val="105%"/>
                          </w:rPr>
                          <w:t xml:space="preserve"> </w:t>
                        </w:r>
                        <w:r>
                          <w:rPr>
                            <w:color w:val="231F20"/>
                            <w:w w:val="105%"/>
                          </w:rPr>
                          <w:t>alcoholic</w:t>
                        </w:r>
                        <w:r>
                          <w:rPr>
                            <w:color w:val="231F20"/>
                            <w:spacing w:val="-4"/>
                            <w:w w:val="105%"/>
                          </w:rPr>
                          <w:t xml:space="preserve"> </w:t>
                        </w:r>
                        <w:r>
                          <w:rPr>
                            <w:color w:val="231F20"/>
                            <w:w w:val="105%"/>
                          </w:rPr>
                          <w:t>is</w:t>
                        </w:r>
                        <w:r>
                          <w:rPr>
                            <w:color w:val="231F20"/>
                            <w:spacing w:val="-4"/>
                            <w:w w:val="105%"/>
                          </w:rPr>
                          <w:t xml:space="preserve"> </w:t>
                        </w:r>
                        <w:r>
                          <w:rPr>
                            <w:color w:val="231F20"/>
                            <w:w w:val="105%"/>
                          </w:rPr>
                          <w:t>almost</w:t>
                        </w:r>
                        <w:r>
                          <w:rPr>
                            <w:color w:val="231F20"/>
                            <w:spacing w:val="-4"/>
                            <w:w w:val="105%"/>
                          </w:rPr>
                          <w:t xml:space="preserve"> </w:t>
                        </w:r>
                        <w:r>
                          <w:rPr>
                            <w:color w:val="231F20"/>
                            <w:w w:val="105%"/>
                          </w:rPr>
                          <w:t>sure</w:t>
                        </w:r>
                        <w:r>
                          <w:rPr>
                            <w:color w:val="231F20"/>
                            <w:spacing w:val="-4"/>
                            <w:w w:val="105%"/>
                          </w:rPr>
                          <w:t xml:space="preserve"> </w:t>
                        </w:r>
                        <w:r>
                          <w:rPr>
                            <w:color w:val="231F20"/>
                            <w:w w:val="105%"/>
                          </w:rPr>
                          <w:t>to make any wife or child neurotic.</w:t>
                        </w:r>
                        <w:r>
                          <w:rPr>
                            <w:color w:val="231F20"/>
                            <w:spacing w:val="40"/>
                            <w:w w:val="105%"/>
                          </w:rPr>
                          <w:t xml:space="preserve"> </w:t>
                        </w:r>
                        <w:r>
                          <w:rPr>
                            <w:color w:val="231F20"/>
                            <w:w w:val="105%"/>
                          </w:rPr>
                          <w:t>The entire family is, to some extent, ill.”</w:t>
                        </w:r>
                        <w:r>
                          <w:rPr>
                            <w:color w:val="231F20"/>
                            <w:spacing w:val="40"/>
                            <w:w w:val="105%"/>
                          </w:rPr>
                          <w:t xml:space="preserve"> </w:t>
                        </w:r>
                        <w:r>
                          <w:rPr>
                            <w:color w:val="231F20"/>
                            <w:w w:val="105%"/>
                          </w:rPr>
                          <w:t>Let families realize, as they start their</w:t>
                        </w:r>
                        <w:r>
                          <w:rPr>
                            <w:color w:val="231F20"/>
                            <w:spacing w:val="-3"/>
                            <w:w w:val="105%"/>
                          </w:rPr>
                          <w:t xml:space="preserve"> </w:t>
                        </w:r>
                        <w:r>
                          <w:rPr>
                            <w:color w:val="231F20"/>
                            <w:w w:val="105%"/>
                          </w:rPr>
                          <w:t>journey,</w:t>
                        </w:r>
                        <w:r>
                          <w:rPr>
                            <w:color w:val="231F20"/>
                            <w:spacing w:val="-3"/>
                            <w:w w:val="105%"/>
                          </w:rPr>
                          <w:t xml:space="preserve"> </w:t>
                        </w:r>
                        <w:r>
                          <w:rPr>
                            <w:color w:val="231F20"/>
                            <w:w w:val="105%"/>
                          </w:rPr>
                          <w:t>that</w:t>
                        </w:r>
                        <w:r>
                          <w:rPr>
                            <w:color w:val="231F20"/>
                            <w:spacing w:val="-3"/>
                            <w:w w:val="105%"/>
                          </w:rPr>
                          <w:t xml:space="preserve"> </w:t>
                        </w:r>
                        <w:r>
                          <w:rPr>
                            <w:color w:val="231F20"/>
                            <w:w w:val="105%"/>
                          </w:rPr>
                          <w:t>all</w:t>
                        </w:r>
                        <w:r>
                          <w:rPr>
                            <w:color w:val="231F20"/>
                            <w:spacing w:val="-3"/>
                            <w:w w:val="105%"/>
                          </w:rPr>
                          <w:t xml:space="preserve"> </w:t>
                        </w:r>
                        <w:r>
                          <w:rPr>
                            <w:color w:val="231F20"/>
                            <w:w w:val="105%"/>
                          </w:rPr>
                          <w:t>will</w:t>
                        </w:r>
                        <w:r>
                          <w:rPr>
                            <w:color w:val="231F20"/>
                            <w:spacing w:val="-3"/>
                            <w:w w:val="105%"/>
                          </w:rPr>
                          <w:t xml:space="preserve"> </w:t>
                        </w:r>
                        <w:r>
                          <w:rPr>
                            <w:color w:val="231F20"/>
                            <w:w w:val="105%"/>
                          </w:rPr>
                          <w:t>not</w:t>
                        </w:r>
                        <w:r>
                          <w:rPr>
                            <w:color w:val="231F20"/>
                            <w:spacing w:val="-3"/>
                            <w:w w:val="105%"/>
                          </w:rPr>
                          <w:t xml:space="preserve"> </w:t>
                        </w:r>
                        <w:r>
                          <w:rPr>
                            <w:color w:val="231F20"/>
                            <w:w w:val="105%"/>
                          </w:rPr>
                          <w:t>be</w:t>
                        </w:r>
                        <w:r>
                          <w:rPr>
                            <w:color w:val="231F20"/>
                            <w:spacing w:val="-3"/>
                            <w:w w:val="105%"/>
                          </w:rPr>
                          <w:t xml:space="preserve"> </w:t>
                        </w:r>
                        <w:r>
                          <w:rPr>
                            <w:color w:val="231F20"/>
                            <w:w w:val="105%"/>
                          </w:rPr>
                          <w:t>fair</w:t>
                        </w:r>
                        <w:r>
                          <w:rPr>
                            <w:color w:val="231F20"/>
                            <w:spacing w:val="-3"/>
                            <w:w w:val="105%"/>
                          </w:rPr>
                          <w:t xml:space="preserve"> </w:t>
                        </w:r>
                        <w:r>
                          <w:rPr>
                            <w:color w:val="231F20"/>
                            <w:w w:val="105%"/>
                          </w:rPr>
                          <w:t>weather.</w:t>
                        </w:r>
                        <w:r>
                          <w:rPr>
                            <w:color w:val="231F20"/>
                            <w:spacing w:val="38"/>
                            <w:w w:val="105%"/>
                          </w:rPr>
                          <w:t xml:space="preserve"> </w:t>
                        </w:r>
                        <w:r>
                          <w:rPr>
                            <w:color w:val="231F20"/>
                            <w:w w:val="105%"/>
                          </w:rPr>
                          <w:t>Each</w:t>
                        </w:r>
                        <w:r>
                          <w:rPr>
                            <w:color w:val="231F20"/>
                            <w:spacing w:val="-3"/>
                            <w:w w:val="105%"/>
                          </w:rPr>
                          <w:t xml:space="preserve"> </w:t>
                        </w:r>
                        <w:r>
                          <w:rPr>
                            <w:color w:val="231F20"/>
                            <w:w w:val="105%"/>
                          </w:rPr>
                          <w:t xml:space="preserve">in </w:t>
                        </w:r>
                        <w:r>
                          <w:rPr>
                            <w:color w:val="231F20"/>
                            <w:spacing w:val="10"/>
                            <w:w w:val="105%"/>
                          </w:rPr>
                          <w:t>his</w:t>
                        </w:r>
                        <w:r>
                          <w:rPr>
                            <w:color w:val="231F20"/>
                            <w:spacing w:val="40"/>
                            <w:w w:val="105%"/>
                          </w:rPr>
                          <w:t xml:space="preserve"> </w:t>
                        </w:r>
                        <w:r>
                          <w:rPr>
                            <w:color w:val="231F20"/>
                            <w:spacing w:val="12"/>
                            <w:w w:val="105%"/>
                          </w:rPr>
                          <w:t>turn</w:t>
                        </w:r>
                        <w:r>
                          <w:rPr>
                            <w:color w:val="231F20"/>
                            <w:spacing w:val="40"/>
                            <w:w w:val="105%"/>
                          </w:rPr>
                          <w:t xml:space="preserve"> </w:t>
                        </w:r>
                        <w:r>
                          <w:rPr>
                            <w:color w:val="231F20"/>
                            <w:spacing w:val="10"/>
                            <w:w w:val="105%"/>
                          </w:rPr>
                          <w:t>may</w:t>
                        </w:r>
                        <w:r>
                          <w:rPr>
                            <w:color w:val="231F20"/>
                            <w:spacing w:val="40"/>
                            <w:w w:val="105%"/>
                          </w:rPr>
                          <w:t xml:space="preserve"> </w:t>
                        </w:r>
                        <w:r>
                          <w:rPr>
                            <w:color w:val="231F20"/>
                            <w:w w:val="105%"/>
                          </w:rPr>
                          <w:t>be</w:t>
                        </w:r>
                        <w:r>
                          <w:rPr>
                            <w:color w:val="231F20"/>
                            <w:spacing w:val="40"/>
                            <w:w w:val="105%"/>
                          </w:rPr>
                          <w:t xml:space="preserve"> </w:t>
                        </w:r>
                        <w:r>
                          <w:rPr>
                            <w:color w:val="231F20"/>
                            <w:spacing w:val="14"/>
                            <w:w w:val="105%"/>
                          </w:rPr>
                          <w:t>footsore</w:t>
                        </w:r>
                        <w:r>
                          <w:rPr>
                            <w:color w:val="231F20"/>
                            <w:spacing w:val="40"/>
                            <w:w w:val="105%"/>
                          </w:rPr>
                          <w:t xml:space="preserve"> </w:t>
                        </w:r>
                        <w:r>
                          <w:rPr>
                            <w:color w:val="231F20"/>
                            <w:spacing w:val="10"/>
                            <w:w w:val="105%"/>
                          </w:rPr>
                          <w:t>and</w:t>
                        </w:r>
                        <w:r>
                          <w:rPr>
                            <w:color w:val="231F20"/>
                            <w:spacing w:val="40"/>
                            <w:w w:val="105%"/>
                          </w:rPr>
                          <w:t xml:space="preserve"> </w:t>
                        </w:r>
                        <w:r>
                          <w:rPr>
                            <w:color w:val="231F20"/>
                            <w:spacing w:val="10"/>
                            <w:w w:val="105%"/>
                          </w:rPr>
                          <w:t>may</w:t>
                        </w:r>
                        <w:r>
                          <w:rPr>
                            <w:color w:val="231F20"/>
                            <w:spacing w:val="40"/>
                            <w:w w:val="105%"/>
                          </w:rPr>
                          <w:t xml:space="preserve"> </w:t>
                        </w:r>
                        <w:r>
                          <w:rPr>
                            <w:color w:val="231F20"/>
                            <w:spacing w:val="14"/>
                            <w:w w:val="105%"/>
                          </w:rPr>
                          <w:t xml:space="preserve">straggle.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2CA60554" w14:textId="58366A4A"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2125184" behindDoc="1" locked="0" layoutInCell="0" allowOverlap="1" wp14:anchorId="4AC1B75D" wp14:editId="759109EB">
            <wp:simplePos x="0" y="0"/>
            <wp:positionH relativeFrom="page">
              <wp:posOffset>1035050</wp:posOffset>
            </wp:positionH>
            <wp:positionV relativeFrom="page">
              <wp:posOffset>207645</wp:posOffset>
            </wp:positionV>
            <wp:extent cx="1358265" cy="138430"/>
            <wp:effectExtent l="0" t="0" r="0" b="0"/>
            <wp:wrapNone/>
            <wp:docPr id="186" name="Text Box 45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35826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4DDF1B36"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THE</w:t>
                        </w:r>
                        <w:r>
                          <w:rPr>
                            <w:color w:val="231F20"/>
                            <w:spacing w:val="42"/>
                            <w:sz w:val="16"/>
                            <w:szCs w:val="16"/>
                          </w:rPr>
                          <w:t xml:space="preserve"> </w:t>
                        </w:r>
                        <w:r>
                          <w:rPr>
                            <w:color w:val="231F20"/>
                            <w:sz w:val="16"/>
                            <w:szCs w:val="16"/>
                          </w:rPr>
                          <w:t>FAMILY</w:t>
                        </w:r>
                        <w:r>
                          <w:rPr>
                            <w:color w:val="231F20"/>
                            <w:spacing w:val="20"/>
                            <w:sz w:val="16"/>
                            <w:szCs w:val="16"/>
                          </w:rPr>
                          <w:t xml:space="preserve"> </w:t>
                        </w:r>
                        <w:r>
                          <w:rPr>
                            <w:color w:val="231F20"/>
                            <w:spacing w:val="-2"/>
                            <w:sz w:val="16"/>
                            <w:szCs w:val="16"/>
                          </w:rPr>
                          <w:t>AFTERWARD</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126208" behindDoc="1" locked="0" layoutInCell="0" allowOverlap="1" wp14:anchorId="04A44AD9" wp14:editId="5E02439E">
            <wp:simplePos x="0" y="0"/>
            <wp:positionH relativeFrom="page">
              <wp:posOffset>2787650</wp:posOffset>
            </wp:positionH>
            <wp:positionV relativeFrom="page">
              <wp:posOffset>207645</wp:posOffset>
            </wp:positionV>
            <wp:extent cx="206375" cy="138430"/>
            <wp:effectExtent l="0" t="0" r="0" b="0"/>
            <wp:wrapNone/>
            <wp:docPr id="185" name="Text Box 459"/>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0637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0E617141"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123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127232" behindDoc="1" locked="0" layoutInCell="0" allowOverlap="1" wp14:anchorId="2DD81510" wp14:editId="27FC6497">
            <wp:simplePos x="0" y="0"/>
            <wp:positionH relativeFrom="page">
              <wp:posOffset>374650</wp:posOffset>
            </wp:positionH>
            <wp:positionV relativeFrom="page">
              <wp:posOffset>364490</wp:posOffset>
            </wp:positionV>
            <wp:extent cx="2618740" cy="4424680"/>
            <wp:effectExtent l="0" t="0" r="0" b="0"/>
            <wp:wrapNone/>
            <wp:docPr id="184" name="Text Box 460"/>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18740" cy="4424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543C1AE1" w14:textId="77777777" w:rsidR="00000000" w:rsidRDefault="00000000">
                        <w:pPr>
                          <w:pStyle w:val="BodyText"/>
                          <w:kinsoku w:val="0"/>
                          <w:overflowPunct w:val="0"/>
                          <w:spacing w:before="0.85pt" w:line="12.70pt" w:lineRule="auto"/>
                          <w:ind w:end="0pt" w:firstLine="0pt"/>
                          <w:jc w:val="start"/>
                          <w:rPr>
                            <w:color w:val="231F20"/>
                            <w:w w:val="105%"/>
                          </w:rPr>
                        </w:pPr>
                        <w:r>
                          <w:rPr>
                            <w:color w:val="231F20"/>
                          </w:rPr>
                          <w:t>There</w:t>
                        </w:r>
                        <w:r>
                          <w:rPr>
                            <w:color w:val="231F20"/>
                            <w:spacing w:val="-15"/>
                          </w:rPr>
                          <w:t xml:space="preserve"> </w:t>
                        </w:r>
                        <w:r>
                          <w:rPr>
                            <w:color w:val="231F20"/>
                          </w:rPr>
                          <w:t>will</w:t>
                        </w:r>
                        <w:r>
                          <w:rPr>
                            <w:color w:val="231F20"/>
                            <w:spacing w:val="-15"/>
                          </w:rPr>
                          <w:t xml:space="preserve"> </w:t>
                        </w:r>
                        <w:r>
                          <w:rPr>
                            <w:color w:val="231F20"/>
                          </w:rPr>
                          <w:t>be</w:t>
                        </w:r>
                        <w:r>
                          <w:rPr>
                            <w:color w:val="231F20"/>
                            <w:spacing w:val="-15"/>
                          </w:rPr>
                          <w:t xml:space="preserve"> </w:t>
                        </w:r>
                        <w:r>
                          <w:rPr>
                            <w:color w:val="231F20"/>
                          </w:rPr>
                          <w:t>alluring</w:t>
                        </w:r>
                        <w:r>
                          <w:rPr>
                            <w:color w:val="231F20"/>
                            <w:spacing w:val="-15"/>
                          </w:rPr>
                          <w:t xml:space="preserve"> </w:t>
                        </w:r>
                        <w:r>
                          <w:rPr>
                            <w:color w:val="231F20"/>
                          </w:rPr>
                          <w:t>shortcuts</w:t>
                        </w:r>
                        <w:r>
                          <w:rPr>
                            <w:color w:val="231F20"/>
                            <w:spacing w:val="-15"/>
                          </w:rPr>
                          <w:t xml:space="preserve"> </w:t>
                        </w:r>
                        <w:r>
                          <w:rPr>
                            <w:color w:val="231F20"/>
                          </w:rPr>
                          <w:t>and</w:t>
                        </w:r>
                        <w:r>
                          <w:rPr>
                            <w:color w:val="231F20"/>
                            <w:spacing w:val="-15"/>
                          </w:rPr>
                          <w:t xml:space="preserve"> </w:t>
                        </w:r>
                        <w:r>
                          <w:rPr>
                            <w:color w:val="231F20"/>
                          </w:rPr>
                          <w:t>by-paths</w:t>
                        </w:r>
                        <w:r>
                          <w:rPr>
                            <w:color w:val="231F20"/>
                            <w:spacing w:val="-15"/>
                          </w:rPr>
                          <w:t xml:space="preserve"> </w:t>
                        </w:r>
                        <w:r>
                          <w:rPr>
                            <w:color w:val="231F20"/>
                          </w:rPr>
                          <w:t>down</w:t>
                        </w:r>
                        <w:r>
                          <w:rPr>
                            <w:color w:val="231F20"/>
                            <w:spacing w:val="-15"/>
                          </w:rPr>
                          <w:t xml:space="preserve"> </w:t>
                        </w:r>
                        <w:r>
                          <w:rPr>
                            <w:color w:val="231F20"/>
                          </w:rPr>
                          <w:t xml:space="preserve">which </w:t>
                        </w:r>
                        <w:r>
                          <w:rPr>
                            <w:color w:val="231F20"/>
                            <w:w w:val="105%"/>
                          </w:rPr>
                          <w:t>they may wander and lose their way.</w:t>
                        </w:r>
                      </w:p>
                      <w:p w14:paraId="20E005FA" w14:textId="77777777" w:rsidR="00000000" w:rsidRDefault="00000000">
                        <w:pPr>
                          <w:pStyle w:val="BodyText"/>
                          <w:kinsoku w:val="0"/>
                          <w:overflowPunct w:val="0"/>
                          <w:spacing w:before="0.10pt" w:line="12.95pt" w:lineRule="auto"/>
                          <w:ind w:end="0.95pt" w:firstLine="4.70pt"/>
                          <w:jc w:val="center"/>
                          <w:rPr>
                            <w:color w:val="231F20"/>
                            <w:spacing w:val="-5"/>
                          </w:rPr>
                        </w:pPr>
                        <w:r>
                          <w:rPr>
                            <w:color w:val="231F20"/>
                            <w:spacing w:val="-2"/>
                            <w:w w:val="105%"/>
                          </w:rPr>
                          <w:t>Suppose</w:t>
                        </w:r>
                        <w:r>
                          <w:rPr>
                            <w:color w:val="231F20"/>
                            <w:spacing w:val="-16"/>
                            <w:w w:val="105%"/>
                          </w:rPr>
                          <w:t xml:space="preserve"> </w:t>
                        </w:r>
                        <w:r>
                          <w:rPr>
                            <w:color w:val="231F20"/>
                            <w:spacing w:val="-2"/>
                            <w:w w:val="105%"/>
                          </w:rPr>
                          <w:t>we</w:t>
                        </w:r>
                        <w:r>
                          <w:rPr>
                            <w:color w:val="231F20"/>
                            <w:spacing w:val="-15"/>
                            <w:w w:val="105%"/>
                          </w:rPr>
                          <w:t xml:space="preserve"> </w:t>
                        </w:r>
                        <w:r>
                          <w:rPr>
                            <w:color w:val="231F20"/>
                            <w:spacing w:val="-2"/>
                            <w:w w:val="105%"/>
                          </w:rPr>
                          <w:t>tell</w:t>
                        </w:r>
                        <w:r>
                          <w:rPr>
                            <w:color w:val="231F20"/>
                            <w:spacing w:val="-15"/>
                            <w:w w:val="105%"/>
                          </w:rPr>
                          <w:t xml:space="preserve"> </w:t>
                        </w:r>
                        <w:r>
                          <w:rPr>
                            <w:color w:val="231F20"/>
                            <w:spacing w:val="-2"/>
                            <w:w w:val="105%"/>
                          </w:rPr>
                          <w:t>you</w:t>
                        </w:r>
                        <w:r>
                          <w:rPr>
                            <w:color w:val="231F20"/>
                            <w:spacing w:val="-15"/>
                            <w:w w:val="105%"/>
                          </w:rPr>
                          <w:t xml:space="preserve"> </w:t>
                        </w:r>
                        <w:r>
                          <w:rPr>
                            <w:color w:val="231F20"/>
                            <w:spacing w:val="-2"/>
                            <w:w w:val="105%"/>
                          </w:rPr>
                          <w:t>some</w:t>
                        </w:r>
                        <w:r>
                          <w:rPr>
                            <w:color w:val="231F20"/>
                            <w:spacing w:val="-16"/>
                            <w:w w:val="105%"/>
                          </w:rPr>
                          <w:t xml:space="preserve"> </w:t>
                        </w:r>
                        <w:r>
                          <w:rPr>
                            <w:color w:val="231F20"/>
                            <w:spacing w:val="-2"/>
                            <w:w w:val="105%"/>
                          </w:rPr>
                          <w:t>of</w:t>
                        </w:r>
                        <w:r>
                          <w:rPr>
                            <w:color w:val="231F20"/>
                            <w:spacing w:val="-15"/>
                            <w:w w:val="105%"/>
                          </w:rPr>
                          <w:t xml:space="preserve"> </w:t>
                        </w:r>
                        <w:r>
                          <w:rPr>
                            <w:color w:val="231F20"/>
                            <w:spacing w:val="-2"/>
                            <w:w w:val="105%"/>
                          </w:rPr>
                          <w:t>the</w:t>
                        </w:r>
                        <w:r>
                          <w:rPr>
                            <w:color w:val="231F20"/>
                            <w:spacing w:val="-15"/>
                            <w:w w:val="105%"/>
                          </w:rPr>
                          <w:t xml:space="preserve"> </w:t>
                        </w:r>
                        <w:r>
                          <w:rPr>
                            <w:color w:val="231F20"/>
                            <w:spacing w:val="-2"/>
                            <w:w w:val="105%"/>
                          </w:rPr>
                          <w:t>obstacles</w:t>
                        </w:r>
                        <w:r>
                          <w:rPr>
                            <w:color w:val="231F20"/>
                            <w:spacing w:val="-15"/>
                            <w:w w:val="105%"/>
                          </w:rPr>
                          <w:t xml:space="preserve"> </w:t>
                        </w:r>
                        <w:r>
                          <w:rPr>
                            <w:color w:val="231F20"/>
                            <w:spacing w:val="-2"/>
                            <w:w w:val="105%"/>
                          </w:rPr>
                          <w:t>a</w:t>
                        </w:r>
                        <w:r>
                          <w:rPr>
                            <w:color w:val="231F20"/>
                            <w:spacing w:val="-16"/>
                            <w:w w:val="105%"/>
                          </w:rPr>
                          <w:t xml:space="preserve"> </w:t>
                        </w:r>
                        <w:r>
                          <w:rPr>
                            <w:color w:val="231F20"/>
                            <w:spacing w:val="-2"/>
                            <w:w w:val="105%"/>
                          </w:rPr>
                          <w:t>family</w:t>
                        </w:r>
                        <w:r>
                          <w:rPr>
                            <w:color w:val="231F20"/>
                            <w:spacing w:val="-15"/>
                            <w:w w:val="105%"/>
                          </w:rPr>
                          <w:t xml:space="preserve"> </w:t>
                        </w:r>
                        <w:r>
                          <w:rPr>
                            <w:color w:val="231F20"/>
                            <w:spacing w:val="-2"/>
                            <w:w w:val="105%"/>
                          </w:rPr>
                          <w:t xml:space="preserve">will </w:t>
                        </w:r>
                        <w:r>
                          <w:rPr>
                            <w:color w:val="231F20"/>
                            <w:w w:val="105%"/>
                          </w:rPr>
                          <w:t>meet;</w:t>
                        </w:r>
                        <w:r>
                          <w:rPr>
                            <w:color w:val="231F20"/>
                            <w:spacing w:val="-12"/>
                            <w:w w:val="105%"/>
                          </w:rPr>
                          <w:t xml:space="preserve"> </w:t>
                        </w:r>
                        <w:r>
                          <w:rPr>
                            <w:color w:val="231F20"/>
                            <w:w w:val="105%"/>
                          </w:rPr>
                          <w:t>suppose</w:t>
                        </w:r>
                        <w:r>
                          <w:rPr>
                            <w:color w:val="231F20"/>
                            <w:spacing w:val="-12"/>
                            <w:w w:val="105%"/>
                          </w:rPr>
                          <w:t xml:space="preserve"> </w:t>
                        </w:r>
                        <w:r>
                          <w:rPr>
                            <w:color w:val="231F20"/>
                            <w:w w:val="105%"/>
                          </w:rPr>
                          <w:t>we</w:t>
                        </w:r>
                        <w:r>
                          <w:rPr>
                            <w:color w:val="231F20"/>
                            <w:spacing w:val="-12"/>
                            <w:w w:val="105%"/>
                          </w:rPr>
                          <w:t xml:space="preserve"> </w:t>
                        </w:r>
                        <w:r>
                          <w:rPr>
                            <w:color w:val="231F20"/>
                            <w:w w:val="105%"/>
                          </w:rPr>
                          <w:t>suggest</w:t>
                        </w:r>
                        <w:r>
                          <w:rPr>
                            <w:color w:val="231F20"/>
                            <w:spacing w:val="-11"/>
                            <w:w w:val="105%"/>
                          </w:rPr>
                          <w:t xml:space="preserve"> </w:t>
                        </w:r>
                        <w:r>
                          <w:rPr>
                            <w:color w:val="231F20"/>
                            <w:w w:val="105%"/>
                          </w:rPr>
                          <w:t>how</w:t>
                        </w:r>
                        <w:r>
                          <w:rPr>
                            <w:color w:val="231F20"/>
                            <w:spacing w:val="-12"/>
                            <w:w w:val="105%"/>
                          </w:rPr>
                          <w:t xml:space="preserve"> </w:t>
                        </w:r>
                        <w:r>
                          <w:rPr>
                            <w:color w:val="231F20"/>
                            <w:w w:val="105%"/>
                          </w:rPr>
                          <w:t>they</w:t>
                        </w:r>
                        <w:r>
                          <w:rPr>
                            <w:color w:val="231F20"/>
                            <w:spacing w:val="-12"/>
                            <w:w w:val="105%"/>
                          </w:rPr>
                          <w:t xml:space="preserve"> </w:t>
                        </w:r>
                        <w:r>
                          <w:rPr>
                            <w:color w:val="231F20"/>
                            <w:w w:val="105%"/>
                          </w:rPr>
                          <w:t>may</w:t>
                        </w:r>
                        <w:r>
                          <w:rPr>
                            <w:color w:val="231F20"/>
                            <w:spacing w:val="-12"/>
                            <w:w w:val="105%"/>
                          </w:rPr>
                          <w:t xml:space="preserve"> </w:t>
                        </w:r>
                        <w:r>
                          <w:rPr>
                            <w:color w:val="231F20"/>
                            <w:w w:val="105%"/>
                          </w:rPr>
                          <w:t>be</w:t>
                        </w:r>
                        <w:r>
                          <w:rPr>
                            <w:color w:val="231F20"/>
                            <w:spacing w:val="-11"/>
                            <w:w w:val="105%"/>
                          </w:rPr>
                          <w:t xml:space="preserve"> </w:t>
                        </w:r>
                        <w:r>
                          <w:rPr>
                            <w:color w:val="231F20"/>
                            <w:w w:val="105%"/>
                          </w:rPr>
                          <w:t xml:space="preserve">avoided— </w:t>
                        </w:r>
                        <w:r>
                          <w:rPr>
                            <w:color w:val="231F20"/>
                            <w:spacing w:val="-2"/>
                            <w:w w:val="105%"/>
                          </w:rPr>
                          <w:t>even</w:t>
                        </w:r>
                        <w:r>
                          <w:rPr>
                            <w:color w:val="231F20"/>
                            <w:spacing w:val="-10"/>
                            <w:w w:val="105%"/>
                          </w:rPr>
                          <w:t xml:space="preserve"> </w:t>
                        </w:r>
                        <w:r>
                          <w:rPr>
                            <w:color w:val="231F20"/>
                            <w:spacing w:val="-2"/>
                            <w:w w:val="105%"/>
                          </w:rPr>
                          <w:t>converted</w:t>
                        </w:r>
                        <w:r>
                          <w:rPr>
                            <w:color w:val="231F20"/>
                            <w:spacing w:val="-10"/>
                            <w:w w:val="105%"/>
                          </w:rPr>
                          <w:t xml:space="preserve"> </w:t>
                        </w:r>
                        <w:r>
                          <w:rPr>
                            <w:color w:val="231F20"/>
                            <w:spacing w:val="-2"/>
                            <w:w w:val="105%"/>
                          </w:rPr>
                          <w:t>to</w:t>
                        </w:r>
                        <w:r>
                          <w:rPr>
                            <w:color w:val="231F20"/>
                            <w:spacing w:val="-10"/>
                            <w:w w:val="105%"/>
                          </w:rPr>
                          <w:t xml:space="preserve"> </w:t>
                        </w:r>
                        <w:r>
                          <w:rPr>
                            <w:color w:val="231F20"/>
                            <w:spacing w:val="-2"/>
                            <w:w w:val="105%"/>
                          </w:rPr>
                          <w:t>good</w:t>
                        </w:r>
                        <w:r>
                          <w:rPr>
                            <w:color w:val="231F20"/>
                            <w:spacing w:val="-10"/>
                            <w:w w:val="105%"/>
                          </w:rPr>
                          <w:t xml:space="preserve"> </w:t>
                        </w:r>
                        <w:r>
                          <w:rPr>
                            <w:color w:val="231F20"/>
                            <w:spacing w:val="-2"/>
                            <w:w w:val="105%"/>
                          </w:rPr>
                          <w:t>use</w:t>
                        </w:r>
                        <w:r>
                          <w:rPr>
                            <w:color w:val="231F20"/>
                            <w:spacing w:val="-10"/>
                            <w:w w:val="105%"/>
                          </w:rPr>
                          <w:t xml:space="preserve"> </w:t>
                        </w:r>
                        <w:r>
                          <w:rPr>
                            <w:color w:val="231F20"/>
                            <w:spacing w:val="-2"/>
                            <w:w w:val="105%"/>
                          </w:rPr>
                          <w:t>for</w:t>
                        </w:r>
                        <w:r>
                          <w:rPr>
                            <w:color w:val="231F20"/>
                            <w:spacing w:val="-9"/>
                            <w:w w:val="105%"/>
                          </w:rPr>
                          <w:t xml:space="preserve"> </w:t>
                        </w:r>
                        <w:r>
                          <w:rPr>
                            <w:color w:val="231F20"/>
                            <w:spacing w:val="-2"/>
                            <w:w w:val="105%"/>
                          </w:rPr>
                          <w:t>others.</w:t>
                        </w:r>
                        <w:r>
                          <w:rPr>
                            <w:color w:val="231F20"/>
                            <w:spacing w:val="19"/>
                            <w:w w:val="105%"/>
                          </w:rPr>
                          <w:t xml:space="preserve"> </w:t>
                        </w:r>
                        <w:r>
                          <w:rPr>
                            <w:color w:val="231F20"/>
                            <w:spacing w:val="-2"/>
                            <w:w w:val="105%"/>
                          </w:rPr>
                          <w:t>The</w:t>
                        </w:r>
                        <w:r>
                          <w:rPr>
                            <w:color w:val="231F20"/>
                            <w:spacing w:val="-10"/>
                            <w:w w:val="105%"/>
                          </w:rPr>
                          <w:t xml:space="preserve"> </w:t>
                        </w:r>
                        <w:r>
                          <w:rPr>
                            <w:color w:val="231F20"/>
                            <w:spacing w:val="-2"/>
                            <w:w w:val="105%"/>
                          </w:rPr>
                          <w:t>family</w:t>
                        </w:r>
                        <w:r>
                          <w:rPr>
                            <w:color w:val="231F20"/>
                            <w:spacing w:val="-10"/>
                            <w:w w:val="105%"/>
                          </w:rPr>
                          <w:t xml:space="preserve"> </w:t>
                        </w:r>
                        <w:r>
                          <w:rPr>
                            <w:color w:val="231F20"/>
                            <w:spacing w:val="-2"/>
                            <w:w w:val="105%"/>
                          </w:rPr>
                          <w:t>of</w:t>
                        </w:r>
                        <w:r>
                          <w:rPr>
                            <w:color w:val="231F20"/>
                            <w:spacing w:val="-10"/>
                            <w:w w:val="105%"/>
                          </w:rPr>
                          <w:t xml:space="preserve"> </w:t>
                        </w:r>
                        <w:r>
                          <w:rPr>
                            <w:color w:val="231F20"/>
                            <w:spacing w:val="-2"/>
                            <w:w w:val="105%"/>
                          </w:rPr>
                          <w:t>an alcoholic</w:t>
                        </w:r>
                        <w:r>
                          <w:rPr>
                            <w:color w:val="231F20"/>
                            <w:spacing w:val="-8"/>
                            <w:w w:val="105%"/>
                          </w:rPr>
                          <w:t xml:space="preserve"> </w:t>
                        </w:r>
                        <w:r>
                          <w:rPr>
                            <w:color w:val="231F20"/>
                            <w:spacing w:val="-2"/>
                            <w:w w:val="105%"/>
                          </w:rPr>
                          <w:t>longs</w:t>
                        </w:r>
                        <w:r>
                          <w:rPr>
                            <w:color w:val="231F20"/>
                            <w:spacing w:val="-8"/>
                            <w:w w:val="105%"/>
                          </w:rPr>
                          <w:t xml:space="preserve"> </w:t>
                        </w:r>
                        <w:r>
                          <w:rPr>
                            <w:color w:val="231F20"/>
                            <w:spacing w:val="-2"/>
                            <w:w w:val="105%"/>
                          </w:rPr>
                          <w:t>for</w:t>
                        </w:r>
                        <w:r>
                          <w:rPr>
                            <w:color w:val="231F20"/>
                            <w:spacing w:val="-8"/>
                            <w:w w:val="105%"/>
                          </w:rPr>
                          <w:t xml:space="preserve"> </w:t>
                        </w:r>
                        <w:r>
                          <w:rPr>
                            <w:color w:val="231F20"/>
                            <w:spacing w:val="-2"/>
                            <w:w w:val="105%"/>
                          </w:rPr>
                          <w:t>the</w:t>
                        </w:r>
                        <w:r>
                          <w:rPr>
                            <w:color w:val="231F20"/>
                            <w:spacing w:val="-8"/>
                            <w:w w:val="105%"/>
                          </w:rPr>
                          <w:t xml:space="preserve"> </w:t>
                        </w:r>
                        <w:r>
                          <w:rPr>
                            <w:color w:val="231F20"/>
                            <w:spacing w:val="-2"/>
                            <w:w w:val="105%"/>
                          </w:rPr>
                          <w:t>return</w:t>
                        </w:r>
                        <w:r>
                          <w:rPr>
                            <w:color w:val="231F20"/>
                            <w:spacing w:val="-8"/>
                            <w:w w:val="105%"/>
                          </w:rPr>
                          <w:t xml:space="preserve"> </w:t>
                        </w:r>
                        <w:r>
                          <w:rPr>
                            <w:color w:val="231F20"/>
                            <w:spacing w:val="-2"/>
                            <w:w w:val="105%"/>
                          </w:rPr>
                          <w:t>of</w:t>
                        </w:r>
                        <w:r>
                          <w:rPr>
                            <w:color w:val="231F20"/>
                            <w:spacing w:val="-8"/>
                            <w:w w:val="105%"/>
                          </w:rPr>
                          <w:t xml:space="preserve"> </w:t>
                        </w:r>
                        <w:r>
                          <w:rPr>
                            <w:color w:val="231F20"/>
                            <w:spacing w:val="-2"/>
                            <w:w w:val="105%"/>
                          </w:rPr>
                          <w:t>happiness</w:t>
                        </w:r>
                        <w:r>
                          <w:rPr>
                            <w:color w:val="231F20"/>
                            <w:spacing w:val="-8"/>
                            <w:w w:val="105%"/>
                          </w:rPr>
                          <w:t xml:space="preserve"> </w:t>
                        </w:r>
                        <w:r>
                          <w:rPr>
                            <w:color w:val="231F20"/>
                            <w:spacing w:val="-2"/>
                            <w:w w:val="105%"/>
                          </w:rPr>
                          <w:t>and</w:t>
                        </w:r>
                        <w:r>
                          <w:rPr>
                            <w:color w:val="231F20"/>
                            <w:spacing w:val="-8"/>
                            <w:w w:val="105%"/>
                          </w:rPr>
                          <w:t xml:space="preserve"> </w:t>
                        </w:r>
                        <w:r>
                          <w:rPr>
                            <w:color w:val="231F20"/>
                            <w:spacing w:val="-2"/>
                            <w:w w:val="105%"/>
                          </w:rPr>
                          <w:t xml:space="preserve">security. </w:t>
                        </w:r>
                        <w:r>
                          <w:rPr>
                            <w:color w:val="231F20"/>
                            <w:spacing w:val="-2"/>
                          </w:rPr>
                          <w:t>They</w:t>
                        </w:r>
                        <w:r>
                          <w:rPr>
                            <w:color w:val="231F20"/>
                            <w:spacing w:val="-9"/>
                          </w:rPr>
                          <w:t xml:space="preserve"> </w:t>
                        </w:r>
                        <w:r>
                          <w:rPr>
                            <w:color w:val="231F20"/>
                            <w:spacing w:val="-2"/>
                          </w:rPr>
                          <w:t>remember</w:t>
                        </w:r>
                        <w:r>
                          <w:rPr>
                            <w:color w:val="231F20"/>
                            <w:spacing w:val="-9"/>
                          </w:rPr>
                          <w:t xml:space="preserve"> </w:t>
                        </w:r>
                        <w:r>
                          <w:rPr>
                            <w:color w:val="231F20"/>
                            <w:spacing w:val="-2"/>
                          </w:rPr>
                          <w:t>when</w:t>
                        </w:r>
                        <w:r>
                          <w:rPr>
                            <w:color w:val="231F20"/>
                            <w:spacing w:val="-9"/>
                          </w:rPr>
                          <w:t xml:space="preserve"> </w:t>
                        </w:r>
                        <w:r>
                          <w:rPr>
                            <w:color w:val="231F20"/>
                            <w:spacing w:val="-2"/>
                          </w:rPr>
                          <w:t>father</w:t>
                        </w:r>
                        <w:r>
                          <w:rPr>
                            <w:color w:val="231F20"/>
                            <w:spacing w:val="-9"/>
                          </w:rPr>
                          <w:t xml:space="preserve"> </w:t>
                        </w:r>
                        <w:r>
                          <w:rPr>
                            <w:color w:val="231F20"/>
                            <w:spacing w:val="-2"/>
                          </w:rPr>
                          <w:t>was</w:t>
                        </w:r>
                        <w:r>
                          <w:rPr>
                            <w:color w:val="231F20"/>
                            <w:spacing w:val="-9"/>
                          </w:rPr>
                          <w:t xml:space="preserve"> </w:t>
                        </w:r>
                        <w:r>
                          <w:rPr>
                            <w:color w:val="231F20"/>
                            <w:spacing w:val="-2"/>
                          </w:rPr>
                          <w:t>romantic,</w:t>
                        </w:r>
                        <w:r>
                          <w:rPr>
                            <w:color w:val="231F20"/>
                            <w:spacing w:val="-9"/>
                          </w:rPr>
                          <w:t xml:space="preserve"> </w:t>
                        </w:r>
                        <w:r>
                          <w:rPr>
                            <w:color w:val="231F20"/>
                            <w:spacing w:val="-2"/>
                          </w:rPr>
                          <w:t>thoughtful</w:t>
                        </w:r>
                        <w:r>
                          <w:rPr>
                            <w:color w:val="231F20"/>
                            <w:spacing w:val="-9"/>
                          </w:rPr>
                          <w:t xml:space="preserve"> </w:t>
                        </w:r>
                        <w:r>
                          <w:rPr>
                            <w:color w:val="231F20"/>
                            <w:spacing w:val="-2"/>
                          </w:rPr>
                          <w:t xml:space="preserve">and </w:t>
                        </w:r>
                        <w:r>
                          <w:rPr>
                            <w:color w:val="231F20"/>
                          </w:rPr>
                          <w:t>successful.</w:t>
                        </w:r>
                        <w:r>
                          <w:rPr>
                            <w:color w:val="231F20"/>
                            <w:spacing w:val="11"/>
                          </w:rPr>
                          <w:t xml:space="preserve"> </w:t>
                        </w:r>
                        <w:r>
                          <w:rPr>
                            <w:color w:val="231F20"/>
                          </w:rPr>
                          <w:t>Today’s</w:t>
                        </w:r>
                        <w:r>
                          <w:rPr>
                            <w:color w:val="231F20"/>
                            <w:spacing w:val="-8"/>
                          </w:rPr>
                          <w:t xml:space="preserve"> </w:t>
                        </w:r>
                        <w:r>
                          <w:rPr>
                            <w:color w:val="231F20"/>
                          </w:rPr>
                          <w:t>life</w:t>
                        </w:r>
                        <w:r>
                          <w:rPr>
                            <w:color w:val="231F20"/>
                            <w:spacing w:val="-8"/>
                          </w:rPr>
                          <w:t xml:space="preserve"> </w:t>
                        </w:r>
                        <w:r>
                          <w:rPr>
                            <w:color w:val="231F20"/>
                          </w:rPr>
                          <w:t>is</w:t>
                        </w:r>
                        <w:r>
                          <w:rPr>
                            <w:color w:val="231F20"/>
                            <w:spacing w:val="-8"/>
                          </w:rPr>
                          <w:t xml:space="preserve"> </w:t>
                        </w:r>
                        <w:r>
                          <w:rPr>
                            <w:color w:val="231F20"/>
                          </w:rPr>
                          <w:t>measured</w:t>
                        </w:r>
                        <w:r>
                          <w:rPr>
                            <w:color w:val="231F20"/>
                            <w:spacing w:val="-8"/>
                          </w:rPr>
                          <w:t xml:space="preserve"> </w:t>
                        </w:r>
                        <w:r>
                          <w:rPr>
                            <w:color w:val="231F20"/>
                          </w:rPr>
                          <w:t>against</w:t>
                        </w:r>
                        <w:r>
                          <w:rPr>
                            <w:color w:val="231F20"/>
                            <w:spacing w:val="-8"/>
                          </w:rPr>
                          <w:t xml:space="preserve"> </w:t>
                        </w:r>
                        <w:r>
                          <w:rPr>
                            <w:color w:val="231F20"/>
                          </w:rPr>
                          <w:t>that</w:t>
                        </w:r>
                        <w:r>
                          <w:rPr>
                            <w:color w:val="231F20"/>
                            <w:spacing w:val="-8"/>
                          </w:rPr>
                          <w:t xml:space="preserve"> </w:t>
                        </w:r>
                        <w:r>
                          <w:rPr>
                            <w:color w:val="231F20"/>
                          </w:rPr>
                          <w:t>of</w:t>
                        </w:r>
                        <w:r>
                          <w:rPr>
                            <w:color w:val="231F20"/>
                            <w:spacing w:val="-8"/>
                          </w:rPr>
                          <w:t xml:space="preserve"> </w:t>
                        </w:r>
                        <w:r>
                          <w:rPr>
                            <w:color w:val="231F20"/>
                          </w:rPr>
                          <w:t>other years</w:t>
                        </w:r>
                        <w:r>
                          <w:rPr>
                            <w:color w:val="231F20"/>
                            <w:spacing w:val="-13"/>
                          </w:rPr>
                          <w:t xml:space="preserve"> </w:t>
                        </w:r>
                        <w:r>
                          <w:rPr>
                            <w:color w:val="231F20"/>
                          </w:rPr>
                          <w:t>and,</w:t>
                        </w:r>
                        <w:r>
                          <w:rPr>
                            <w:color w:val="231F20"/>
                            <w:spacing w:val="-13"/>
                          </w:rPr>
                          <w:t xml:space="preserve"> </w:t>
                        </w:r>
                        <w:r>
                          <w:rPr>
                            <w:color w:val="231F20"/>
                          </w:rPr>
                          <w:t>when</w:t>
                        </w:r>
                        <w:r>
                          <w:rPr>
                            <w:color w:val="231F20"/>
                            <w:spacing w:val="-13"/>
                          </w:rPr>
                          <w:t xml:space="preserve"> </w:t>
                        </w:r>
                        <w:r>
                          <w:rPr>
                            <w:color w:val="231F20"/>
                          </w:rPr>
                          <w:t>it</w:t>
                        </w:r>
                        <w:r>
                          <w:rPr>
                            <w:color w:val="231F20"/>
                            <w:spacing w:val="-13"/>
                          </w:rPr>
                          <w:t xml:space="preserve"> </w:t>
                        </w:r>
                        <w:r>
                          <w:rPr>
                            <w:color w:val="231F20"/>
                          </w:rPr>
                          <w:t>falls</w:t>
                        </w:r>
                        <w:r>
                          <w:rPr>
                            <w:color w:val="231F20"/>
                            <w:spacing w:val="-13"/>
                          </w:rPr>
                          <w:t xml:space="preserve"> </w:t>
                        </w:r>
                        <w:r>
                          <w:rPr>
                            <w:color w:val="231F20"/>
                          </w:rPr>
                          <w:t>short,</w:t>
                        </w:r>
                        <w:r>
                          <w:rPr>
                            <w:color w:val="231F20"/>
                            <w:spacing w:val="-13"/>
                          </w:rPr>
                          <w:t xml:space="preserve"> </w:t>
                        </w:r>
                        <w:r>
                          <w:rPr>
                            <w:color w:val="231F20"/>
                          </w:rPr>
                          <w:t>the</w:t>
                        </w:r>
                        <w:r>
                          <w:rPr>
                            <w:color w:val="231F20"/>
                            <w:spacing w:val="-13"/>
                          </w:rPr>
                          <w:t xml:space="preserve"> </w:t>
                        </w:r>
                        <w:r>
                          <w:rPr>
                            <w:color w:val="231F20"/>
                          </w:rPr>
                          <w:t>family</w:t>
                        </w:r>
                        <w:r>
                          <w:rPr>
                            <w:color w:val="231F20"/>
                            <w:spacing w:val="-13"/>
                          </w:rPr>
                          <w:t xml:space="preserve"> </w:t>
                        </w:r>
                        <w:r>
                          <w:rPr>
                            <w:color w:val="231F20"/>
                          </w:rPr>
                          <w:t>may</w:t>
                        </w:r>
                        <w:r>
                          <w:rPr>
                            <w:color w:val="231F20"/>
                            <w:spacing w:val="-13"/>
                          </w:rPr>
                          <w:t xml:space="preserve"> </w:t>
                        </w:r>
                        <w:r>
                          <w:rPr>
                            <w:color w:val="231F20"/>
                          </w:rPr>
                          <w:t>be</w:t>
                        </w:r>
                        <w:r>
                          <w:rPr>
                            <w:color w:val="231F20"/>
                            <w:spacing w:val="-13"/>
                          </w:rPr>
                          <w:t xml:space="preserve"> </w:t>
                        </w:r>
                        <w:r>
                          <w:rPr>
                            <w:color w:val="231F20"/>
                          </w:rPr>
                          <w:t xml:space="preserve">unhappy. </w:t>
                        </w:r>
                        <w:r>
                          <w:rPr>
                            <w:color w:val="231F20"/>
                            <w:w w:val="105%"/>
                          </w:rPr>
                          <w:t>Family</w:t>
                        </w:r>
                        <w:r>
                          <w:rPr>
                            <w:color w:val="231F20"/>
                            <w:spacing w:val="-8"/>
                            <w:w w:val="105%"/>
                          </w:rPr>
                          <w:t xml:space="preserve"> </w:t>
                        </w:r>
                        <w:r>
                          <w:rPr>
                            <w:color w:val="231F20"/>
                            <w:w w:val="105%"/>
                          </w:rPr>
                          <w:t>confidence</w:t>
                        </w:r>
                        <w:r>
                          <w:rPr>
                            <w:color w:val="231F20"/>
                            <w:spacing w:val="-7"/>
                            <w:w w:val="105%"/>
                          </w:rPr>
                          <w:t xml:space="preserve"> </w:t>
                        </w:r>
                        <w:r>
                          <w:rPr>
                            <w:color w:val="231F20"/>
                            <w:w w:val="105%"/>
                          </w:rPr>
                          <w:t>in</w:t>
                        </w:r>
                        <w:r>
                          <w:rPr>
                            <w:color w:val="231F20"/>
                            <w:spacing w:val="-7"/>
                            <w:w w:val="105%"/>
                          </w:rPr>
                          <w:t xml:space="preserve"> </w:t>
                        </w:r>
                        <w:r>
                          <w:rPr>
                            <w:color w:val="231F20"/>
                            <w:w w:val="105%"/>
                          </w:rPr>
                          <w:t>dad</w:t>
                        </w:r>
                        <w:r>
                          <w:rPr>
                            <w:color w:val="231F20"/>
                            <w:spacing w:val="-7"/>
                            <w:w w:val="105%"/>
                          </w:rPr>
                          <w:t xml:space="preserve"> </w:t>
                        </w:r>
                        <w:r>
                          <w:rPr>
                            <w:color w:val="231F20"/>
                            <w:w w:val="105%"/>
                          </w:rPr>
                          <w:t>is</w:t>
                        </w:r>
                        <w:r>
                          <w:rPr>
                            <w:color w:val="231F20"/>
                            <w:spacing w:val="-7"/>
                            <w:w w:val="105%"/>
                          </w:rPr>
                          <w:t xml:space="preserve"> </w:t>
                        </w:r>
                        <w:r>
                          <w:rPr>
                            <w:color w:val="231F20"/>
                            <w:w w:val="105%"/>
                          </w:rPr>
                          <w:t>rising</w:t>
                        </w:r>
                        <w:r>
                          <w:rPr>
                            <w:color w:val="231F20"/>
                            <w:spacing w:val="-7"/>
                            <w:w w:val="105%"/>
                          </w:rPr>
                          <w:t xml:space="preserve"> </w:t>
                        </w:r>
                        <w:r>
                          <w:rPr>
                            <w:color w:val="231F20"/>
                            <w:w w:val="105%"/>
                          </w:rPr>
                          <w:t>high.</w:t>
                        </w:r>
                        <w:r>
                          <w:rPr>
                            <w:color w:val="231F20"/>
                            <w:spacing w:val="33"/>
                            <w:w w:val="105%"/>
                          </w:rPr>
                          <w:t xml:space="preserve"> </w:t>
                        </w:r>
                        <w:r>
                          <w:rPr>
                            <w:color w:val="231F20"/>
                            <w:w w:val="105%"/>
                          </w:rPr>
                          <w:t>The</w:t>
                        </w:r>
                        <w:r>
                          <w:rPr>
                            <w:color w:val="231F20"/>
                            <w:spacing w:val="-7"/>
                            <w:w w:val="105%"/>
                          </w:rPr>
                          <w:t xml:space="preserve"> </w:t>
                        </w:r>
                        <w:r>
                          <w:rPr>
                            <w:color w:val="231F20"/>
                            <w:w w:val="105%"/>
                          </w:rPr>
                          <w:t>good</w:t>
                        </w:r>
                        <w:r>
                          <w:rPr>
                            <w:color w:val="231F20"/>
                            <w:spacing w:val="-7"/>
                            <w:w w:val="105%"/>
                          </w:rPr>
                          <w:t xml:space="preserve"> </w:t>
                        </w:r>
                        <w:r>
                          <w:rPr>
                            <w:color w:val="231F20"/>
                            <w:w w:val="105%"/>
                          </w:rPr>
                          <w:t>old days will soon be back, they think.</w:t>
                        </w:r>
                        <w:r>
                          <w:rPr>
                            <w:color w:val="231F20"/>
                            <w:spacing w:val="40"/>
                            <w:w w:val="105%"/>
                          </w:rPr>
                          <w:t xml:space="preserve"> </w:t>
                        </w:r>
                        <w:r>
                          <w:rPr>
                            <w:color w:val="231F20"/>
                            <w:w w:val="105%"/>
                          </w:rPr>
                          <w:t>Sometimes they demand</w:t>
                        </w:r>
                        <w:r>
                          <w:rPr>
                            <w:color w:val="231F20"/>
                            <w:spacing w:val="-9"/>
                            <w:w w:val="105%"/>
                          </w:rPr>
                          <w:t xml:space="preserve"> </w:t>
                        </w:r>
                        <w:r>
                          <w:rPr>
                            <w:color w:val="231F20"/>
                            <w:w w:val="105%"/>
                          </w:rPr>
                          <w:t>that</w:t>
                        </w:r>
                        <w:r>
                          <w:rPr>
                            <w:color w:val="231F20"/>
                            <w:spacing w:val="-9"/>
                            <w:w w:val="105%"/>
                          </w:rPr>
                          <w:t xml:space="preserve"> </w:t>
                        </w:r>
                        <w:r>
                          <w:rPr>
                            <w:color w:val="231F20"/>
                            <w:w w:val="105%"/>
                          </w:rPr>
                          <w:t>dad</w:t>
                        </w:r>
                        <w:r>
                          <w:rPr>
                            <w:color w:val="231F20"/>
                            <w:spacing w:val="-9"/>
                            <w:w w:val="105%"/>
                          </w:rPr>
                          <w:t xml:space="preserve"> </w:t>
                        </w:r>
                        <w:r>
                          <w:rPr>
                            <w:color w:val="231F20"/>
                            <w:w w:val="105%"/>
                          </w:rPr>
                          <w:t>bring</w:t>
                        </w:r>
                        <w:r>
                          <w:rPr>
                            <w:color w:val="231F20"/>
                            <w:spacing w:val="-9"/>
                            <w:w w:val="105%"/>
                          </w:rPr>
                          <w:t xml:space="preserve"> </w:t>
                        </w:r>
                        <w:r>
                          <w:rPr>
                            <w:color w:val="231F20"/>
                            <w:w w:val="105%"/>
                          </w:rPr>
                          <w:t>them</w:t>
                        </w:r>
                        <w:r>
                          <w:rPr>
                            <w:color w:val="231F20"/>
                            <w:spacing w:val="-9"/>
                            <w:w w:val="105%"/>
                          </w:rPr>
                          <w:t xml:space="preserve"> </w:t>
                        </w:r>
                        <w:r>
                          <w:rPr>
                            <w:color w:val="231F20"/>
                            <w:w w:val="105%"/>
                          </w:rPr>
                          <w:t>back</w:t>
                        </w:r>
                        <w:r>
                          <w:rPr>
                            <w:color w:val="231F20"/>
                            <w:spacing w:val="-9"/>
                            <w:w w:val="105%"/>
                          </w:rPr>
                          <w:t xml:space="preserve"> </w:t>
                        </w:r>
                        <w:r>
                          <w:rPr>
                            <w:color w:val="231F20"/>
                            <w:w w:val="105%"/>
                          </w:rPr>
                          <w:t>instantly!</w:t>
                        </w:r>
                        <w:r>
                          <w:rPr>
                            <w:color w:val="231F20"/>
                            <w:spacing w:val="29"/>
                            <w:w w:val="105%"/>
                          </w:rPr>
                          <w:t xml:space="preserve"> </w:t>
                        </w:r>
                        <w:r>
                          <w:rPr>
                            <w:color w:val="231F20"/>
                            <w:w w:val="105%"/>
                          </w:rPr>
                          <w:t>God,</w:t>
                        </w:r>
                        <w:r>
                          <w:rPr>
                            <w:color w:val="231F20"/>
                            <w:spacing w:val="-9"/>
                            <w:w w:val="105%"/>
                          </w:rPr>
                          <w:t xml:space="preserve"> </w:t>
                        </w:r>
                        <w:r>
                          <w:rPr>
                            <w:color w:val="231F20"/>
                            <w:w w:val="105%"/>
                          </w:rPr>
                          <w:t xml:space="preserve">they </w:t>
                        </w:r>
                        <w:r>
                          <w:rPr>
                            <w:color w:val="231F20"/>
                          </w:rPr>
                          <w:t>believe,</w:t>
                        </w:r>
                        <w:r>
                          <w:rPr>
                            <w:color w:val="231F20"/>
                            <w:spacing w:val="-2"/>
                          </w:rPr>
                          <w:t xml:space="preserve"> </w:t>
                        </w:r>
                        <w:r>
                          <w:rPr>
                            <w:color w:val="231F20"/>
                          </w:rPr>
                          <w:t>almost</w:t>
                        </w:r>
                        <w:r>
                          <w:rPr>
                            <w:color w:val="231F20"/>
                            <w:spacing w:val="-2"/>
                          </w:rPr>
                          <w:t xml:space="preserve"> </w:t>
                        </w:r>
                        <w:r>
                          <w:rPr>
                            <w:color w:val="231F20"/>
                          </w:rPr>
                          <w:t>owes</w:t>
                        </w:r>
                        <w:r>
                          <w:rPr>
                            <w:color w:val="231F20"/>
                            <w:spacing w:val="-2"/>
                          </w:rPr>
                          <w:t xml:space="preserve"> </w:t>
                        </w:r>
                        <w:r>
                          <w:rPr>
                            <w:color w:val="231F20"/>
                          </w:rPr>
                          <w:t>this</w:t>
                        </w:r>
                        <w:r>
                          <w:rPr>
                            <w:color w:val="231F20"/>
                            <w:spacing w:val="-2"/>
                          </w:rPr>
                          <w:t xml:space="preserve"> </w:t>
                        </w:r>
                        <w:r>
                          <w:rPr>
                            <w:color w:val="231F20"/>
                          </w:rPr>
                          <w:t>recompense</w:t>
                        </w:r>
                        <w:r>
                          <w:rPr>
                            <w:color w:val="231F20"/>
                            <w:spacing w:val="-2"/>
                          </w:rPr>
                          <w:t xml:space="preserve"> </w:t>
                        </w:r>
                        <w:r>
                          <w:rPr>
                            <w:color w:val="231F20"/>
                          </w:rPr>
                          <w:t>on</w:t>
                        </w:r>
                        <w:r>
                          <w:rPr>
                            <w:color w:val="231F20"/>
                            <w:spacing w:val="-2"/>
                          </w:rPr>
                          <w:t xml:space="preserve"> </w:t>
                        </w:r>
                        <w:r>
                          <w:rPr>
                            <w:color w:val="231F20"/>
                          </w:rPr>
                          <w:t>a</w:t>
                        </w:r>
                        <w:r>
                          <w:rPr>
                            <w:color w:val="231F20"/>
                            <w:spacing w:val="-2"/>
                          </w:rPr>
                          <w:t xml:space="preserve"> </w:t>
                        </w:r>
                        <w:r>
                          <w:rPr>
                            <w:color w:val="231F20"/>
                          </w:rPr>
                          <w:t>long</w:t>
                        </w:r>
                        <w:r>
                          <w:rPr>
                            <w:color w:val="231F20"/>
                            <w:spacing w:val="-2"/>
                          </w:rPr>
                          <w:t xml:space="preserve"> </w:t>
                        </w:r>
                        <w:r>
                          <w:rPr>
                            <w:color w:val="231F20"/>
                          </w:rPr>
                          <w:t xml:space="preserve">overdue </w:t>
                        </w:r>
                        <w:r>
                          <w:rPr>
                            <w:color w:val="231F20"/>
                            <w:w w:val="105%"/>
                          </w:rPr>
                          <w:t>account.</w:t>
                        </w:r>
                        <w:r>
                          <w:rPr>
                            <w:color w:val="231F20"/>
                            <w:spacing w:val="40"/>
                            <w:w w:val="105%"/>
                          </w:rPr>
                          <w:t xml:space="preserve"> </w:t>
                        </w:r>
                        <w:r>
                          <w:rPr>
                            <w:color w:val="231F20"/>
                            <w:w w:val="105%"/>
                          </w:rPr>
                          <w:t xml:space="preserve">But the head of the house has spent years in </w:t>
                        </w:r>
                        <w:r>
                          <w:rPr>
                            <w:color w:val="231F20"/>
                          </w:rPr>
                          <w:t>pulling</w:t>
                        </w:r>
                        <w:r>
                          <w:rPr>
                            <w:color w:val="231F20"/>
                            <w:spacing w:val="-9"/>
                          </w:rPr>
                          <w:t xml:space="preserve"> </w:t>
                        </w:r>
                        <w:r>
                          <w:rPr>
                            <w:color w:val="231F20"/>
                          </w:rPr>
                          <w:t>down</w:t>
                        </w:r>
                        <w:r>
                          <w:rPr>
                            <w:color w:val="231F20"/>
                            <w:spacing w:val="-9"/>
                          </w:rPr>
                          <w:t xml:space="preserve"> </w:t>
                        </w:r>
                        <w:r>
                          <w:rPr>
                            <w:color w:val="231F20"/>
                          </w:rPr>
                          <w:t>the</w:t>
                        </w:r>
                        <w:r>
                          <w:rPr>
                            <w:color w:val="231F20"/>
                            <w:spacing w:val="-8"/>
                          </w:rPr>
                          <w:t xml:space="preserve"> </w:t>
                        </w:r>
                        <w:r>
                          <w:rPr>
                            <w:color w:val="231F20"/>
                          </w:rPr>
                          <w:t>structures</w:t>
                        </w:r>
                        <w:r>
                          <w:rPr>
                            <w:color w:val="231F20"/>
                            <w:spacing w:val="-9"/>
                          </w:rPr>
                          <w:t xml:space="preserve"> </w:t>
                        </w:r>
                        <w:r>
                          <w:rPr>
                            <w:color w:val="231F20"/>
                          </w:rPr>
                          <w:t>of</w:t>
                        </w:r>
                        <w:r>
                          <w:rPr>
                            <w:color w:val="231F20"/>
                            <w:spacing w:val="-9"/>
                          </w:rPr>
                          <w:t xml:space="preserve"> </w:t>
                        </w:r>
                        <w:r>
                          <w:rPr>
                            <w:color w:val="231F20"/>
                          </w:rPr>
                          <w:t>business,</w:t>
                        </w:r>
                        <w:r>
                          <w:rPr>
                            <w:color w:val="231F20"/>
                            <w:spacing w:val="-9"/>
                          </w:rPr>
                          <w:t xml:space="preserve"> </w:t>
                        </w:r>
                        <w:r>
                          <w:rPr>
                            <w:color w:val="231F20"/>
                          </w:rPr>
                          <w:t>romance,</w:t>
                        </w:r>
                        <w:r>
                          <w:rPr>
                            <w:color w:val="231F20"/>
                            <w:spacing w:val="-9"/>
                          </w:rPr>
                          <w:t xml:space="preserve"> </w:t>
                        </w:r>
                        <w:r>
                          <w:rPr>
                            <w:color w:val="231F20"/>
                          </w:rPr>
                          <w:t>friend- ship,</w:t>
                        </w:r>
                        <w:r>
                          <w:rPr>
                            <w:color w:val="231F20"/>
                            <w:spacing w:val="-10"/>
                          </w:rPr>
                          <w:t xml:space="preserve"> </w:t>
                        </w:r>
                        <w:r>
                          <w:rPr>
                            <w:color w:val="231F20"/>
                          </w:rPr>
                          <w:t>health—these</w:t>
                        </w:r>
                        <w:r>
                          <w:rPr>
                            <w:color w:val="231F20"/>
                            <w:spacing w:val="-10"/>
                          </w:rPr>
                          <w:t xml:space="preserve"> </w:t>
                        </w:r>
                        <w:r>
                          <w:rPr>
                            <w:color w:val="231F20"/>
                          </w:rPr>
                          <w:t>things</w:t>
                        </w:r>
                        <w:r>
                          <w:rPr>
                            <w:color w:val="231F20"/>
                            <w:spacing w:val="-9"/>
                          </w:rPr>
                          <w:t xml:space="preserve"> </w:t>
                        </w:r>
                        <w:r>
                          <w:rPr>
                            <w:color w:val="231F20"/>
                          </w:rPr>
                          <w:t>are</w:t>
                        </w:r>
                        <w:r>
                          <w:rPr>
                            <w:color w:val="231F20"/>
                            <w:spacing w:val="-9"/>
                          </w:rPr>
                          <w:t xml:space="preserve"> </w:t>
                        </w:r>
                        <w:r>
                          <w:rPr>
                            <w:color w:val="231F20"/>
                          </w:rPr>
                          <w:t>now</w:t>
                        </w:r>
                        <w:r>
                          <w:rPr>
                            <w:color w:val="231F20"/>
                            <w:spacing w:val="-10"/>
                          </w:rPr>
                          <w:t xml:space="preserve"> </w:t>
                        </w:r>
                        <w:r>
                          <w:rPr>
                            <w:color w:val="231F20"/>
                          </w:rPr>
                          <w:t>ruined</w:t>
                        </w:r>
                        <w:r>
                          <w:rPr>
                            <w:color w:val="231F20"/>
                            <w:spacing w:val="-10"/>
                          </w:rPr>
                          <w:t xml:space="preserve"> </w:t>
                        </w:r>
                        <w:r>
                          <w:rPr>
                            <w:color w:val="231F20"/>
                          </w:rPr>
                          <w:t>or</w:t>
                        </w:r>
                        <w:r>
                          <w:rPr>
                            <w:color w:val="231F20"/>
                            <w:spacing w:val="-10"/>
                          </w:rPr>
                          <w:t xml:space="preserve"> </w:t>
                        </w:r>
                        <w:r>
                          <w:rPr>
                            <w:color w:val="231F20"/>
                          </w:rPr>
                          <w:t>damaged.</w:t>
                        </w:r>
                        <w:r>
                          <w:rPr>
                            <w:color w:val="231F20"/>
                            <w:spacing w:val="29"/>
                          </w:rPr>
                          <w:t xml:space="preserve"> </w:t>
                        </w:r>
                        <w:r>
                          <w:rPr>
                            <w:color w:val="231F20"/>
                          </w:rPr>
                          <w:t xml:space="preserve">It </w:t>
                        </w:r>
                        <w:r>
                          <w:rPr>
                            <w:color w:val="231F20"/>
                            <w:spacing w:val="-4"/>
                            <w:w w:val="105%"/>
                          </w:rPr>
                          <w:t>will</w:t>
                        </w:r>
                        <w:r>
                          <w:rPr>
                            <w:color w:val="231F20"/>
                            <w:spacing w:val="-16"/>
                            <w:w w:val="105%"/>
                          </w:rPr>
                          <w:t xml:space="preserve"> </w:t>
                        </w:r>
                        <w:r>
                          <w:rPr>
                            <w:color w:val="231F20"/>
                            <w:spacing w:val="-4"/>
                            <w:w w:val="105%"/>
                          </w:rPr>
                          <w:t>take</w:t>
                        </w:r>
                        <w:r>
                          <w:rPr>
                            <w:color w:val="231F20"/>
                            <w:spacing w:val="-16"/>
                            <w:w w:val="105%"/>
                          </w:rPr>
                          <w:t xml:space="preserve"> </w:t>
                        </w:r>
                        <w:r>
                          <w:rPr>
                            <w:color w:val="231F20"/>
                            <w:spacing w:val="-4"/>
                            <w:w w:val="105%"/>
                          </w:rPr>
                          <w:t>time</w:t>
                        </w:r>
                        <w:r>
                          <w:rPr>
                            <w:color w:val="231F20"/>
                            <w:spacing w:val="-16"/>
                            <w:w w:val="105%"/>
                          </w:rPr>
                          <w:t xml:space="preserve"> </w:t>
                        </w:r>
                        <w:r>
                          <w:rPr>
                            <w:color w:val="231F20"/>
                            <w:spacing w:val="-4"/>
                            <w:w w:val="105%"/>
                          </w:rPr>
                          <w:t>to</w:t>
                        </w:r>
                        <w:r>
                          <w:rPr>
                            <w:color w:val="231F20"/>
                            <w:spacing w:val="-16"/>
                            <w:w w:val="105%"/>
                          </w:rPr>
                          <w:t xml:space="preserve"> </w:t>
                        </w:r>
                        <w:r>
                          <w:rPr>
                            <w:color w:val="231F20"/>
                            <w:spacing w:val="-4"/>
                            <w:w w:val="105%"/>
                          </w:rPr>
                          <w:t>clear</w:t>
                        </w:r>
                        <w:r>
                          <w:rPr>
                            <w:color w:val="231F20"/>
                            <w:spacing w:val="-16"/>
                            <w:w w:val="105%"/>
                          </w:rPr>
                          <w:t xml:space="preserve"> </w:t>
                        </w:r>
                        <w:r>
                          <w:rPr>
                            <w:color w:val="231F20"/>
                            <w:spacing w:val="-4"/>
                            <w:w w:val="105%"/>
                          </w:rPr>
                          <w:t>away</w:t>
                        </w:r>
                        <w:r>
                          <w:rPr>
                            <w:color w:val="231F20"/>
                            <w:spacing w:val="-16"/>
                            <w:w w:val="105%"/>
                          </w:rPr>
                          <w:t xml:space="preserve"> </w:t>
                        </w:r>
                        <w:r>
                          <w:rPr>
                            <w:color w:val="231F20"/>
                            <w:spacing w:val="-4"/>
                            <w:w w:val="105%"/>
                          </w:rPr>
                          <w:t>the</w:t>
                        </w:r>
                        <w:r>
                          <w:rPr>
                            <w:color w:val="231F20"/>
                            <w:spacing w:val="-16"/>
                            <w:w w:val="105%"/>
                          </w:rPr>
                          <w:t xml:space="preserve"> </w:t>
                        </w:r>
                        <w:r>
                          <w:rPr>
                            <w:color w:val="231F20"/>
                            <w:spacing w:val="-4"/>
                            <w:w w:val="105%"/>
                          </w:rPr>
                          <w:t>wreck.</w:t>
                        </w:r>
                        <w:r>
                          <w:rPr>
                            <w:color w:val="231F20"/>
                            <w:spacing w:val="19"/>
                            <w:w w:val="105%"/>
                          </w:rPr>
                          <w:t xml:space="preserve"> </w:t>
                        </w:r>
                        <w:r>
                          <w:rPr>
                            <w:color w:val="231F20"/>
                            <w:spacing w:val="-4"/>
                            <w:w w:val="105%"/>
                          </w:rPr>
                          <w:t>Though</w:t>
                        </w:r>
                        <w:r>
                          <w:rPr>
                            <w:color w:val="231F20"/>
                            <w:spacing w:val="-16"/>
                            <w:w w:val="105%"/>
                          </w:rPr>
                          <w:t xml:space="preserve"> </w:t>
                        </w:r>
                        <w:r>
                          <w:rPr>
                            <w:color w:val="231F20"/>
                            <w:spacing w:val="-4"/>
                            <w:w w:val="105%"/>
                          </w:rPr>
                          <w:t>old</w:t>
                        </w:r>
                        <w:r>
                          <w:rPr>
                            <w:color w:val="231F20"/>
                            <w:spacing w:val="-16"/>
                            <w:w w:val="105%"/>
                          </w:rPr>
                          <w:t xml:space="preserve"> </w:t>
                        </w:r>
                        <w:r>
                          <w:rPr>
                            <w:color w:val="231F20"/>
                            <w:spacing w:val="-4"/>
                            <w:w w:val="105%"/>
                          </w:rPr>
                          <w:t xml:space="preserve">build- </w:t>
                        </w:r>
                        <w:r>
                          <w:rPr>
                            <w:color w:val="231F20"/>
                          </w:rPr>
                          <w:t>ings</w:t>
                        </w:r>
                        <w:r>
                          <w:rPr>
                            <w:color w:val="231F20"/>
                            <w:spacing w:val="11"/>
                          </w:rPr>
                          <w:t xml:space="preserve"> </w:t>
                        </w:r>
                        <w:r>
                          <w:rPr>
                            <w:color w:val="231F20"/>
                          </w:rPr>
                          <w:t>will</w:t>
                        </w:r>
                        <w:r>
                          <w:rPr>
                            <w:color w:val="231F20"/>
                            <w:spacing w:val="12"/>
                          </w:rPr>
                          <w:t xml:space="preserve"> </w:t>
                        </w:r>
                        <w:r>
                          <w:rPr>
                            <w:color w:val="231F20"/>
                          </w:rPr>
                          <w:t>eventually</w:t>
                        </w:r>
                        <w:r>
                          <w:rPr>
                            <w:color w:val="231F20"/>
                            <w:spacing w:val="11"/>
                          </w:rPr>
                          <w:t xml:space="preserve"> </w:t>
                        </w:r>
                        <w:r>
                          <w:rPr>
                            <w:color w:val="231F20"/>
                          </w:rPr>
                          <w:t>be</w:t>
                        </w:r>
                        <w:r>
                          <w:rPr>
                            <w:color w:val="231F20"/>
                            <w:spacing w:val="12"/>
                          </w:rPr>
                          <w:t xml:space="preserve"> </w:t>
                        </w:r>
                        <w:r>
                          <w:rPr>
                            <w:color w:val="231F20"/>
                          </w:rPr>
                          <w:t>replaced</w:t>
                        </w:r>
                        <w:r>
                          <w:rPr>
                            <w:color w:val="231F20"/>
                            <w:spacing w:val="11"/>
                          </w:rPr>
                          <w:t xml:space="preserve"> </w:t>
                        </w:r>
                        <w:r>
                          <w:rPr>
                            <w:color w:val="231F20"/>
                          </w:rPr>
                          <w:t>by</w:t>
                        </w:r>
                        <w:r>
                          <w:rPr>
                            <w:color w:val="231F20"/>
                            <w:spacing w:val="12"/>
                          </w:rPr>
                          <w:t xml:space="preserve"> </w:t>
                        </w:r>
                        <w:r>
                          <w:rPr>
                            <w:color w:val="231F20"/>
                          </w:rPr>
                          <w:t>finer</w:t>
                        </w:r>
                        <w:r>
                          <w:rPr>
                            <w:color w:val="231F20"/>
                            <w:spacing w:val="11"/>
                          </w:rPr>
                          <w:t xml:space="preserve"> </w:t>
                        </w:r>
                        <w:r>
                          <w:rPr>
                            <w:color w:val="231F20"/>
                          </w:rPr>
                          <w:t>ones,</w:t>
                        </w:r>
                        <w:r>
                          <w:rPr>
                            <w:color w:val="231F20"/>
                            <w:spacing w:val="12"/>
                          </w:rPr>
                          <w:t xml:space="preserve"> </w:t>
                        </w:r>
                        <w:r>
                          <w:rPr>
                            <w:color w:val="231F20"/>
                          </w:rPr>
                          <w:t>the</w:t>
                        </w:r>
                        <w:r>
                          <w:rPr>
                            <w:color w:val="231F20"/>
                            <w:spacing w:val="11"/>
                          </w:rPr>
                          <w:t xml:space="preserve"> </w:t>
                        </w:r>
                        <w:r>
                          <w:rPr>
                            <w:color w:val="231F20"/>
                            <w:spacing w:val="-5"/>
                          </w:rPr>
                          <w:t>new</w:t>
                        </w:r>
                      </w:p>
                      <w:p w14:paraId="4D52124C" w14:textId="77777777" w:rsidR="00000000" w:rsidRDefault="00000000">
                        <w:pPr>
                          <w:pStyle w:val="BodyText"/>
                          <w:kinsoku w:val="0"/>
                          <w:overflowPunct w:val="0"/>
                          <w:spacing w:before="0.70pt"/>
                          <w:ind w:start="0.60pt" w:end="64.10pt" w:firstLine="0pt"/>
                          <w:jc w:val="center"/>
                          <w:rPr>
                            <w:color w:val="231F20"/>
                            <w:spacing w:val="-2"/>
                          </w:rPr>
                        </w:pPr>
                        <w:r>
                          <w:rPr>
                            <w:color w:val="231F20"/>
                          </w:rPr>
                          <w:t>structures</w:t>
                        </w:r>
                        <w:r>
                          <w:rPr>
                            <w:color w:val="231F20"/>
                            <w:spacing w:val="6"/>
                          </w:rPr>
                          <w:t xml:space="preserve"> </w:t>
                        </w:r>
                        <w:r>
                          <w:rPr>
                            <w:color w:val="231F20"/>
                          </w:rPr>
                          <w:t>will</w:t>
                        </w:r>
                        <w:r>
                          <w:rPr>
                            <w:color w:val="231F20"/>
                            <w:spacing w:val="7"/>
                          </w:rPr>
                          <w:t xml:space="preserve"> </w:t>
                        </w:r>
                        <w:r>
                          <w:rPr>
                            <w:color w:val="231F20"/>
                          </w:rPr>
                          <w:t>take</w:t>
                        </w:r>
                        <w:r>
                          <w:rPr>
                            <w:color w:val="231F20"/>
                            <w:spacing w:val="7"/>
                          </w:rPr>
                          <w:t xml:space="preserve"> </w:t>
                        </w:r>
                        <w:r>
                          <w:rPr>
                            <w:color w:val="231F20"/>
                          </w:rPr>
                          <w:t>years</w:t>
                        </w:r>
                        <w:r>
                          <w:rPr>
                            <w:color w:val="231F20"/>
                            <w:spacing w:val="7"/>
                          </w:rPr>
                          <w:t xml:space="preserve"> </w:t>
                        </w:r>
                        <w:r>
                          <w:rPr>
                            <w:color w:val="231F20"/>
                          </w:rPr>
                          <w:t>to</w:t>
                        </w:r>
                        <w:r>
                          <w:rPr>
                            <w:color w:val="231F20"/>
                            <w:spacing w:val="6"/>
                          </w:rPr>
                          <w:t xml:space="preserve"> </w:t>
                        </w:r>
                        <w:r>
                          <w:rPr>
                            <w:color w:val="231F20"/>
                            <w:spacing w:val="-2"/>
                          </w:rPr>
                          <w:t>complete.</w:t>
                        </w:r>
                      </w:p>
                      <w:p w14:paraId="6094DC94" w14:textId="77777777" w:rsidR="00000000" w:rsidRDefault="00000000">
                        <w:pPr>
                          <w:pStyle w:val="BodyText"/>
                          <w:kinsoku w:val="0"/>
                          <w:overflowPunct w:val="0"/>
                          <w:spacing w:before="0.65pt" w:line="12.95pt" w:lineRule="auto"/>
                          <w:ind w:end="0.95pt"/>
                          <w:rPr>
                            <w:color w:val="231F20"/>
                            <w:w w:val="105%"/>
                          </w:rPr>
                        </w:pPr>
                        <w:r>
                          <w:rPr>
                            <w:color w:val="231F20"/>
                            <w:w w:val="105%"/>
                          </w:rPr>
                          <w:t>Father knows he is to blame; it may take him many seasons</w:t>
                        </w:r>
                        <w:r>
                          <w:rPr>
                            <w:color w:val="231F20"/>
                            <w:spacing w:val="-6"/>
                            <w:w w:val="105%"/>
                          </w:rPr>
                          <w:t xml:space="preserve"> </w:t>
                        </w:r>
                        <w:r>
                          <w:rPr>
                            <w:color w:val="231F20"/>
                            <w:w w:val="105%"/>
                          </w:rPr>
                          <w:t>of</w:t>
                        </w:r>
                        <w:r>
                          <w:rPr>
                            <w:color w:val="231F20"/>
                            <w:spacing w:val="-6"/>
                            <w:w w:val="105%"/>
                          </w:rPr>
                          <w:t xml:space="preserve"> </w:t>
                        </w:r>
                        <w:r>
                          <w:rPr>
                            <w:color w:val="231F20"/>
                            <w:w w:val="105%"/>
                          </w:rPr>
                          <w:t>hard</w:t>
                        </w:r>
                        <w:r>
                          <w:rPr>
                            <w:color w:val="231F20"/>
                            <w:spacing w:val="-6"/>
                            <w:w w:val="105%"/>
                          </w:rPr>
                          <w:t xml:space="preserve"> </w:t>
                        </w:r>
                        <w:r>
                          <w:rPr>
                            <w:color w:val="231F20"/>
                            <w:w w:val="105%"/>
                          </w:rPr>
                          <w:t>work</w:t>
                        </w:r>
                        <w:r>
                          <w:rPr>
                            <w:color w:val="231F20"/>
                            <w:spacing w:val="-6"/>
                            <w:w w:val="105%"/>
                          </w:rPr>
                          <w:t xml:space="preserve"> </w:t>
                        </w:r>
                        <w:r>
                          <w:rPr>
                            <w:color w:val="231F20"/>
                            <w:w w:val="105%"/>
                          </w:rPr>
                          <w:t>to</w:t>
                        </w:r>
                        <w:r>
                          <w:rPr>
                            <w:color w:val="231F20"/>
                            <w:spacing w:val="-6"/>
                            <w:w w:val="105%"/>
                          </w:rPr>
                          <w:t xml:space="preserve"> </w:t>
                        </w:r>
                        <w:r>
                          <w:rPr>
                            <w:color w:val="231F20"/>
                            <w:w w:val="105%"/>
                          </w:rPr>
                          <w:t>be</w:t>
                        </w:r>
                        <w:r>
                          <w:rPr>
                            <w:color w:val="231F20"/>
                            <w:spacing w:val="-6"/>
                            <w:w w:val="105%"/>
                          </w:rPr>
                          <w:t xml:space="preserve"> </w:t>
                        </w:r>
                        <w:r>
                          <w:rPr>
                            <w:color w:val="231F20"/>
                            <w:w w:val="105%"/>
                          </w:rPr>
                          <w:t>restored</w:t>
                        </w:r>
                        <w:r>
                          <w:rPr>
                            <w:color w:val="231F20"/>
                            <w:spacing w:val="-6"/>
                            <w:w w:val="105%"/>
                          </w:rPr>
                          <w:t xml:space="preserve"> </w:t>
                        </w:r>
                        <w:r>
                          <w:rPr>
                            <w:color w:val="231F20"/>
                            <w:w w:val="105%"/>
                          </w:rPr>
                          <w:t>financially,</w:t>
                        </w:r>
                        <w:r>
                          <w:rPr>
                            <w:color w:val="231F20"/>
                            <w:spacing w:val="-6"/>
                            <w:w w:val="105%"/>
                          </w:rPr>
                          <w:t xml:space="preserve"> </w:t>
                        </w:r>
                        <w:r>
                          <w:rPr>
                            <w:color w:val="231F20"/>
                            <w:w w:val="105%"/>
                          </w:rPr>
                          <w:t>but</w:t>
                        </w:r>
                        <w:r>
                          <w:rPr>
                            <w:color w:val="231F20"/>
                            <w:spacing w:val="-6"/>
                            <w:w w:val="105%"/>
                          </w:rPr>
                          <w:t xml:space="preserve"> </w:t>
                        </w:r>
                        <w:r>
                          <w:rPr>
                            <w:color w:val="231F20"/>
                            <w:w w:val="105%"/>
                          </w:rPr>
                          <w:t>he shouldn’t be reproached.</w:t>
                        </w:r>
                        <w:r>
                          <w:rPr>
                            <w:color w:val="231F20"/>
                            <w:spacing w:val="40"/>
                            <w:w w:val="105%"/>
                          </w:rPr>
                          <w:t xml:space="preserve"> </w:t>
                        </w:r>
                        <w:r>
                          <w:rPr>
                            <w:color w:val="231F20"/>
                            <w:w w:val="105%"/>
                          </w:rPr>
                          <w:t xml:space="preserve">Perhaps he will never have </w:t>
                        </w:r>
                        <w:r>
                          <w:rPr>
                            <w:color w:val="231F20"/>
                          </w:rPr>
                          <w:t>much</w:t>
                        </w:r>
                        <w:r>
                          <w:rPr>
                            <w:color w:val="231F20"/>
                            <w:spacing w:val="-8"/>
                          </w:rPr>
                          <w:t xml:space="preserve"> </w:t>
                        </w:r>
                        <w:r>
                          <w:rPr>
                            <w:color w:val="231F20"/>
                          </w:rPr>
                          <w:t>money</w:t>
                        </w:r>
                        <w:r>
                          <w:rPr>
                            <w:color w:val="231F20"/>
                            <w:spacing w:val="-8"/>
                          </w:rPr>
                          <w:t xml:space="preserve"> </w:t>
                        </w:r>
                        <w:r>
                          <w:rPr>
                            <w:color w:val="231F20"/>
                          </w:rPr>
                          <w:t>again.</w:t>
                        </w:r>
                        <w:r>
                          <w:rPr>
                            <w:color w:val="231F20"/>
                            <w:spacing w:val="33"/>
                          </w:rPr>
                          <w:t xml:space="preserve"> </w:t>
                        </w:r>
                        <w:r>
                          <w:rPr>
                            <w:color w:val="231F20"/>
                          </w:rPr>
                          <w:t>But</w:t>
                        </w:r>
                        <w:r>
                          <w:rPr>
                            <w:color w:val="231F20"/>
                            <w:spacing w:val="-8"/>
                          </w:rPr>
                          <w:t xml:space="preserve"> </w:t>
                        </w:r>
                        <w:r>
                          <w:rPr>
                            <w:color w:val="231F20"/>
                          </w:rPr>
                          <w:t>the</w:t>
                        </w:r>
                        <w:r>
                          <w:rPr>
                            <w:color w:val="231F20"/>
                            <w:spacing w:val="-8"/>
                          </w:rPr>
                          <w:t xml:space="preserve"> </w:t>
                        </w:r>
                        <w:r>
                          <w:rPr>
                            <w:color w:val="231F20"/>
                          </w:rPr>
                          <w:t>wise</w:t>
                        </w:r>
                        <w:r>
                          <w:rPr>
                            <w:color w:val="231F20"/>
                            <w:spacing w:val="-8"/>
                          </w:rPr>
                          <w:t xml:space="preserve"> </w:t>
                        </w:r>
                        <w:r>
                          <w:rPr>
                            <w:color w:val="231F20"/>
                          </w:rPr>
                          <w:t>family</w:t>
                        </w:r>
                        <w:r>
                          <w:rPr>
                            <w:color w:val="231F20"/>
                            <w:spacing w:val="-8"/>
                          </w:rPr>
                          <w:t xml:space="preserve"> </w:t>
                        </w:r>
                        <w:r>
                          <w:rPr>
                            <w:color w:val="231F20"/>
                          </w:rPr>
                          <w:t>will</w:t>
                        </w:r>
                        <w:r>
                          <w:rPr>
                            <w:color w:val="231F20"/>
                            <w:spacing w:val="-8"/>
                          </w:rPr>
                          <w:t xml:space="preserve"> </w:t>
                        </w:r>
                        <w:r>
                          <w:rPr>
                            <w:color w:val="231F20"/>
                          </w:rPr>
                          <w:t>admire</w:t>
                        </w:r>
                        <w:r>
                          <w:rPr>
                            <w:color w:val="231F20"/>
                            <w:spacing w:val="-8"/>
                          </w:rPr>
                          <w:t xml:space="preserve"> </w:t>
                        </w:r>
                        <w:r>
                          <w:rPr>
                            <w:color w:val="231F20"/>
                          </w:rPr>
                          <w:t xml:space="preserve">him </w:t>
                        </w:r>
                        <w:r>
                          <w:rPr>
                            <w:color w:val="231F20"/>
                            <w:w w:val="105%"/>
                          </w:rPr>
                          <w:t>for what he is trying to be, rather than for what he is trying to get.</w:t>
                        </w:r>
                      </w:p>
                      <w:p w14:paraId="49DEF3FB" w14:textId="77777777" w:rsidR="00000000" w:rsidRDefault="00000000">
                        <w:pPr>
                          <w:pStyle w:val="BodyText"/>
                          <w:kinsoku w:val="0"/>
                          <w:overflowPunct w:val="0"/>
                          <w:spacing w:before="0.45pt" w:line="12.95pt" w:lineRule="auto"/>
                          <w:rPr>
                            <w:color w:val="231F20"/>
                            <w:spacing w:val="-4"/>
                            <w:w w:val="105%"/>
                          </w:rPr>
                        </w:pPr>
                        <w:r>
                          <w:rPr>
                            <w:color w:val="231F20"/>
                            <w:w w:val="105%"/>
                          </w:rPr>
                          <w:t>Now</w:t>
                        </w:r>
                        <w:r>
                          <w:rPr>
                            <w:color w:val="231F20"/>
                            <w:spacing w:val="-6"/>
                            <w:w w:val="105%"/>
                          </w:rPr>
                          <w:t xml:space="preserve"> </w:t>
                        </w:r>
                        <w:r>
                          <w:rPr>
                            <w:color w:val="231F20"/>
                            <w:w w:val="105%"/>
                          </w:rPr>
                          <w:t>and</w:t>
                        </w:r>
                        <w:r>
                          <w:rPr>
                            <w:color w:val="231F20"/>
                            <w:spacing w:val="-6"/>
                            <w:w w:val="105%"/>
                          </w:rPr>
                          <w:t xml:space="preserve"> </w:t>
                        </w:r>
                        <w:r>
                          <w:rPr>
                            <w:color w:val="231F20"/>
                            <w:w w:val="105%"/>
                          </w:rPr>
                          <w:t>then</w:t>
                        </w:r>
                        <w:r>
                          <w:rPr>
                            <w:color w:val="231F20"/>
                            <w:spacing w:val="-6"/>
                            <w:w w:val="105%"/>
                          </w:rPr>
                          <w:t xml:space="preserve"> </w:t>
                        </w:r>
                        <w:r>
                          <w:rPr>
                            <w:color w:val="231F20"/>
                            <w:w w:val="105%"/>
                          </w:rPr>
                          <w:t>the</w:t>
                        </w:r>
                        <w:r>
                          <w:rPr>
                            <w:color w:val="231F20"/>
                            <w:spacing w:val="-6"/>
                            <w:w w:val="105%"/>
                          </w:rPr>
                          <w:t xml:space="preserve"> </w:t>
                        </w:r>
                        <w:r>
                          <w:rPr>
                            <w:color w:val="231F20"/>
                            <w:w w:val="105%"/>
                          </w:rPr>
                          <w:t>family</w:t>
                        </w:r>
                        <w:r>
                          <w:rPr>
                            <w:color w:val="231F20"/>
                            <w:spacing w:val="-6"/>
                            <w:w w:val="105%"/>
                          </w:rPr>
                          <w:t xml:space="preserve"> </w:t>
                        </w:r>
                        <w:r>
                          <w:rPr>
                            <w:color w:val="231F20"/>
                            <w:w w:val="105%"/>
                          </w:rPr>
                          <w:t>will</w:t>
                        </w:r>
                        <w:r>
                          <w:rPr>
                            <w:color w:val="231F20"/>
                            <w:spacing w:val="-6"/>
                            <w:w w:val="105%"/>
                          </w:rPr>
                          <w:t xml:space="preserve"> </w:t>
                        </w:r>
                        <w:r>
                          <w:rPr>
                            <w:color w:val="231F20"/>
                            <w:w w:val="105%"/>
                          </w:rPr>
                          <w:t>be</w:t>
                        </w:r>
                        <w:r>
                          <w:rPr>
                            <w:color w:val="231F20"/>
                            <w:spacing w:val="-6"/>
                            <w:w w:val="105%"/>
                          </w:rPr>
                          <w:t xml:space="preserve"> </w:t>
                        </w:r>
                        <w:r>
                          <w:rPr>
                            <w:color w:val="231F20"/>
                            <w:w w:val="105%"/>
                          </w:rPr>
                          <w:t>plagued</w:t>
                        </w:r>
                        <w:r>
                          <w:rPr>
                            <w:color w:val="231F20"/>
                            <w:spacing w:val="-6"/>
                            <w:w w:val="105%"/>
                          </w:rPr>
                          <w:t xml:space="preserve"> </w:t>
                        </w:r>
                        <w:r>
                          <w:rPr>
                            <w:color w:val="231F20"/>
                            <w:w w:val="105%"/>
                          </w:rPr>
                          <w:t>by</w:t>
                        </w:r>
                        <w:r>
                          <w:rPr>
                            <w:color w:val="231F20"/>
                            <w:spacing w:val="-6"/>
                            <w:w w:val="105%"/>
                          </w:rPr>
                          <w:t xml:space="preserve"> </w:t>
                        </w:r>
                        <w:r>
                          <w:rPr>
                            <w:color w:val="231F20"/>
                            <w:w w:val="105%"/>
                          </w:rPr>
                          <w:t xml:space="preserve">spectres from the past, for the drinking career of almost every </w:t>
                        </w:r>
                        <w:r>
                          <w:rPr>
                            <w:color w:val="231F20"/>
                          </w:rPr>
                          <w:t xml:space="preserve">alcoholic has been marked by escapades, funny, humili- </w:t>
                        </w:r>
                        <w:r>
                          <w:rPr>
                            <w:color w:val="231F20"/>
                            <w:w w:val="105%"/>
                          </w:rPr>
                          <w:t>ating, shameful or tragic.</w:t>
                        </w:r>
                        <w:r>
                          <w:rPr>
                            <w:color w:val="231F20"/>
                            <w:spacing w:val="40"/>
                            <w:w w:val="105%"/>
                          </w:rPr>
                          <w:t xml:space="preserve"> </w:t>
                        </w:r>
                        <w:r>
                          <w:rPr>
                            <w:color w:val="231F20"/>
                            <w:w w:val="105%"/>
                          </w:rPr>
                          <w:t>The first impulse will be to bury these skeletons in a dark closet and padlock the door.</w:t>
                        </w:r>
                        <w:r>
                          <w:rPr>
                            <w:color w:val="231F20"/>
                            <w:spacing w:val="40"/>
                            <w:w w:val="105%"/>
                          </w:rPr>
                          <w:t xml:space="preserve">  </w:t>
                        </w:r>
                        <w:r>
                          <w:rPr>
                            <w:color w:val="231F20"/>
                            <w:w w:val="105%"/>
                          </w:rPr>
                          <w:t>The</w:t>
                        </w:r>
                        <w:r>
                          <w:rPr>
                            <w:color w:val="231F20"/>
                            <w:spacing w:val="52"/>
                            <w:w w:val="105%"/>
                          </w:rPr>
                          <w:t xml:space="preserve"> </w:t>
                        </w:r>
                        <w:r>
                          <w:rPr>
                            <w:color w:val="231F20"/>
                            <w:w w:val="105%"/>
                          </w:rPr>
                          <w:t>family</w:t>
                        </w:r>
                        <w:r>
                          <w:rPr>
                            <w:color w:val="231F20"/>
                            <w:spacing w:val="51"/>
                            <w:w w:val="105%"/>
                          </w:rPr>
                          <w:t xml:space="preserve"> </w:t>
                        </w:r>
                        <w:r>
                          <w:rPr>
                            <w:color w:val="231F20"/>
                            <w:w w:val="105%"/>
                          </w:rPr>
                          <w:t>may</w:t>
                        </w:r>
                        <w:r>
                          <w:rPr>
                            <w:color w:val="231F20"/>
                            <w:spacing w:val="50"/>
                            <w:w w:val="105%"/>
                          </w:rPr>
                          <w:t xml:space="preserve"> </w:t>
                        </w:r>
                        <w:r>
                          <w:rPr>
                            <w:color w:val="231F20"/>
                            <w:w w:val="105%"/>
                          </w:rPr>
                          <w:t>be</w:t>
                        </w:r>
                        <w:r>
                          <w:rPr>
                            <w:color w:val="231F20"/>
                            <w:spacing w:val="51"/>
                            <w:w w:val="105%"/>
                          </w:rPr>
                          <w:t xml:space="preserve"> </w:t>
                        </w:r>
                        <w:r>
                          <w:rPr>
                            <w:color w:val="231F20"/>
                            <w:w w:val="105%"/>
                          </w:rPr>
                          <w:t>possessed</w:t>
                        </w:r>
                        <w:r>
                          <w:rPr>
                            <w:color w:val="231F20"/>
                            <w:spacing w:val="51"/>
                            <w:w w:val="105%"/>
                          </w:rPr>
                          <w:t xml:space="preserve"> </w:t>
                        </w:r>
                        <w:r>
                          <w:rPr>
                            <w:color w:val="231F20"/>
                            <w:w w:val="105%"/>
                          </w:rPr>
                          <w:t>by</w:t>
                        </w:r>
                        <w:r>
                          <w:rPr>
                            <w:color w:val="231F20"/>
                            <w:spacing w:val="50"/>
                            <w:w w:val="105%"/>
                          </w:rPr>
                          <w:t xml:space="preserve"> </w:t>
                        </w:r>
                        <w:r>
                          <w:rPr>
                            <w:color w:val="231F20"/>
                            <w:w w:val="105%"/>
                          </w:rPr>
                          <w:t>the</w:t>
                        </w:r>
                        <w:r>
                          <w:rPr>
                            <w:color w:val="231F20"/>
                            <w:spacing w:val="51"/>
                            <w:w w:val="105%"/>
                          </w:rPr>
                          <w:t xml:space="preserve"> </w:t>
                        </w:r>
                        <w:r>
                          <w:rPr>
                            <w:color w:val="231F20"/>
                            <w:spacing w:val="-4"/>
                            <w:w w:val="105%"/>
                          </w:rPr>
                          <w:t>idea</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7827458C" w14:textId="46EBAF12"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2128256" behindDoc="1" locked="0" layoutInCell="0" allowOverlap="1" wp14:anchorId="55ACE36C" wp14:editId="50361C62">
            <wp:simplePos x="0" y="0"/>
            <wp:positionH relativeFrom="page">
              <wp:posOffset>353060</wp:posOffset>
            </wp:positionH>
            <wp:positionV relativeFrom="page">
              <wp:posOffset>207645</wp:posOffset>
            </wp:positionV>
            <wp:extent cx="206375" cy="138430"/>
            <wp:effectExtent l="0" t="0" r="0" b="0"/>
            <wp:wrapNone/>
            <wp:docPr id="183" name="Text Box 461"/>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0637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5EC05206"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124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129280" behindDoc="1" locked="0" layoutInCell="0" allowOverlap="1" wp14:anchorId="649D938E" wp14:editId="6E012A41">
            <wp:simplePos x="0" y="0"/>
            <wp:positionH relativeFrom="page">
              <wp:posOffset>994410</wp:posOffset>
            </wp:positionH>
            <wp:positionV relativeFrom="page">
              <wp:posOffset>207645</wp:posOffset>
            </wp:positionV>
            <wp:extent cx="1410970" cy="138430"/>
            <wp:effectExtent l="0" t="0" r="0" b="0"/>
            <wp:wrapNone/>
            <wp:docPr id="182" name="Text Box 46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41097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0D60C217"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ALCOHOLICS</w:t>
                        </w:r>
                        <w:r>
                          <w:rPr>
                            <w:color w:val="231F20"/>
                            <w:spacing w:val="53"/>
                            <w:sz w:val="16"/>
                            <w:szCs w:val="16"/>
                          </w:rPr>
                          <w:t xml:space="preserve"> </w:t>
                        </w:r>
                        <w:r>
                          <w:rPr>
                            <w:color w:val="231F20"/>
                            <w:spacing w:val="-2"/>
                            <w:sz w:val="16"/>
                            <w:szCs w:val="16"/>
                          </w:rPr>
                          <w:t>ANONYMOUS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130304" behindDoc="1" locked="0" layoutInCell="0" allowOverlap="1" wp14:anchorId="0C3288F4" wp14:editId="16BBEC5F">
            <wp:simplePos x="0" y="0"/>
            <wp:positionH relativeFrom="page">
              <wp:posOffset>353060</wp:posOffset>
            </wp:positionH>
            <wp:positionV relativeFrom="page">
              <wp:posOffset>377190</wp:posOffset>
            </wp:positionV>
            <wp:extent cx="2620010" cy="4424680"/>
            <wp:effectExtent l="0" t="0" r="0" b="0"/>
            <wp:wrapNone/>
            <wp:docPr id="181" name="Text Box 463"/>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20010" cy="4424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03758329" w14:textId="77777777" w:rsidR="00000000" w:rsidRDefault="00000000">
                        <w:pPr>
                          <w:pStyle w:val="BodyText"/>
                          <w:kinsoku w:val="0"/>
                          <w:overflowPunct w:val="0"/>
                          <w:spacing w:before="0.85pt" w:line="12.95pt" w:lineRule="auto"/>
                          <w:ind w:end="1.05pt" w:hanging="0.10pt"/>
                          <w:jc w:val="center"/>
                          <w:rPr>
                            <w:color w:val="231F20"/>
                            <w:spacing w:val="-4"/>
                            <w:w w:val="105%"/>
                          </w:rPr>
                        </w:pPr>
                        <w:r>
                          <w:rPr>
                            <w:color w:val="231F20"/>
                          </w:rPr>
                          <w:t xml:space="preserve">that future happiness can be based only upon forgetful- </w:t>
                        </w:r>
                        <w:r>
                          <w:rPr>
                            <w:color w:val="231F20"/>
                            <w:w w:val="105%"/>
                          </w:rPr>
                          <w:t>ness of the past.</w:t>
                        </w:r>
                        <w:r>
                          <w:rPr>
                            <w:color w:val="231F20"/>
                            <w:spacing w:val="80"/>
                            <w:w w:val="105%"/>
                          </w:rPr>
                          <w:t xml:space="preserve"> </w:t>
                        </w:r>
                        <w:r>
                          <w:rPr>
                            <w:color w:val="231F20"/>
                            <w:w w:val="105%"/>
                          </w:rPr>
                          <w:t xml:space="preserve">We think that such a view is self- </w:t>
                        </w:r>
                        <w:r>
                          <w:rPr>
                            <w:color w:val="231F20"/>
                          </w:rPr>
                          <w:t>centered</w:t>
                        </w:r>
                        <w:r>
                          <w:rPr>
                            <w:color w:val="231F20"/>
                            <w:spacing w:val="-13"/>
                          </w:rPr>
                          <w:t xml:space="preserve"> </w:t>
                        </w:r>
                        <w:r>
                          <w:rPr>
                            <w:color w:val="231F20"/>
                          </w:rPr>
                          <w:t>and</w:t>
                        </w:r>
                        <w:r>
                          <w:rPr>
                            <w:color w:val="231F20"/>
                            <w:spacing w:val="-13"/>
                          </w:rPr>
                          <w:t xml:space="preserve"> </w:t>
                        </w:r>
                        <w:r>
                          <w:rPr>
                            <w:color w:val="231F20"/>
                          </w:rPr>
                          <w:t>in</w:t>
                        </w:r>
                        <w:r>
                          <w:rPr>
                            <w:color w:val="231F20"/>
                            <w:spacing w:val="-13"/>
                          </w:rPr>
                          <w:t xml:space="preserve"> </w:t>
                        </w:r>
                        <w:r>
                          <w:rPr>
                            <w:color w:val="231F20"/>
                          </w:rPr>
                          <w:t>direct</w:t>
                        </w:r>
                        <w:r>
                          <w:rPr>
                            <w:color w:val="231F20"/>
                            <w:spacing w:val="-13"/>
                          </w:rPr>
                          <w:t xml:space="preserve"> </w:t>
                        </w:r>
                        <w:r>
                          <w:rPr>
                            <w:color w:val="231F20"/>
                          </w:rPr>
                          <w:t>conflict</w:t>
                        </w:r>
                        <w:r>
                          <w:rPr>
                            <w:color w:val="231F20"/>
                            <w:spacing w:val="-13"/>
                          </w:rPr>
                          <w:t xml:space="preserve"> </w:t>
                        </w:r>
                        <w:r>
                          <w:rPr>
                            <w:color w:val="231F20"/>
                          </w:rPr>
                          <w:t>with</w:t>
                        </w:r>
                        <w:r>
                          <w:rPr>
                            <w:color w:val="231F20"/>
                            <w:spacing w:val="-13"/>
                          </w:rPr>
                          <w:t xml:space="preserve"> </w:t>
                        </w:r>
                        <w:r>
                          <w:rPr>
                            <w:color w:val="231F20"/>
                          </w:rPr>
                          <w:t>the</w:t>
                        </w:r>
                        <w:r>
                          <w:rPr>
                            <w:color w:val="231F20"/>
                            <w:spacing w:val="-13"/>
                          </w:rPr>
                          <w:t xml:space="preserve"> </w:t>
                        </w:r>
                        <w:r>
                          <w:rPr>
                            <w:color w:val="231F20"/>
                          </w:rPr>
                          <w:t>new</w:t>
                        </w:r>
                        <w:r>
                          <w:rPr>
                            <w:color w:val="231F20"/>
                            <w:spacing w:val="-13"/>
                          </w:rPr>
                          <w:t xml:space="preserve"> </w:t>
                        </w:r>
                        <w:r>
                          <w:rPr>
                            <w:color w:val="231F20"/>
                          </w:rPr>
                          <w:t>way</w:t>
                        </w:r>
                        <w:r>
                          <w:rPr>
                            <w:color w:val="231F20"/>
                            <w:spacing w:val="-13"/>
                          </w:rPr>
                          <w:t xml:space="preserve"> </w:t>
                        </w:r>
                        <w:r>
                          <w:rPr>
                            <w:color w:val="231F20"/>
                          </w:rPr>
                          <w:t>of</w:t>
                        </w:r>
                        <w:r>
                          <w:rPr>
                            <w:color w:val="231F20"/>
                            <w:spacing w:val="-13"/>
                          </w:rPr>
                          <w:t xml:space="preserve"> </w:t>
                        </w:r>
                        <w:r>
                          <w:rPr>
                            <w:color w:val="231F20"/>
                          </w:rPr>
                          <w:t xml:space="preserve">living. </w:t>
                        </w:r>
                        <w:r>
                          <w:rPr>
                            <w:color w:val="231F20"/>
                            <w:w w:val="105%"/>
                          </w:rPr>
                          <w:t>Henry</w:t>
                        </w:r>
                        <w:r>
                          <w:rPr>
                            <w:color w:val="231F20"/>
                            <w:spacing w:val="-8"/>
                            <w:w w:val="105%"/>
                          </w:rPr>
                          <w:t xml:space="preserve"> </w:t>
                        </w:r>
                        <w:r>
                          <w:rPr>
                            <w:color w:val="231F20"/>
                            <w:w w:val="105%"/>
                          </w:rPr>
                          <w:t>Ford</w:t>
                        </w:r>
                        <w:r>
                          <w:rPr>
                            <w:color w:val="231F20"/>
                            <w:spacing w:val="-8"/>
                            <w:w w:val="105%"/>
                          </w:rPr>
                          <w:t xml:space="preserve"> </w:t>
                        </w:r>
                        <w:r>
                          <w:rPr>
                            <w:color w:val="231F20"/>
                            <w:w w:val="105%"/>
                          </w:rPr>
                          <w:t>once</w:t>
                        </w:r>
                        <w:r>
                          <w:rPr>
                            <w:color w:val="231F20"/>
                            <w:spacing w:val="-8"/>
                            <w:w w:val="105%"/>
                          </w:rPr>
                          <w:t xml:space="preserve"> </w:t>
                        </w:r>
                        <w:r>
                          <w:rPr>
                            <w:color w:val="231F20"/>
                            <w:w w:val="105%"/>
                          </w:rPr>
                          <w:t>made</w:t>
                        </w:r>
                        <w:r>
                          <w:rPr>
                            <w:color w:val="231F20"/>
                            <w:spacing w:val="-8"/>
                            <w:w w:val="105%"/>
                          </w:rPr>
                          <w:t xml:space="preserve"> </w:t>
                        </w:r>
                        <w:r>
                          <w:rPr>
                            <w:color w:val="231F20"/>
                            <w:w w:val="105%"/>
                          </w:rPr>
                          <w:t>a</w:t>
                        </w:r>
                        <w:r>
                          <w:rPr>
                            <w:color w:val="231F20"/>
                            <w:spacing w:val="-8"/>
                            <w:w w:val="105%"/>
                          </w:rPr>
                          <w:t xml:space="preserve"> </w:t>
                        </w:r>
                        <w:r>
                          <w:rPr>
                            <w:color w:val="231F20"/>
                            <w:w w:val="105%"/>
                          </w:rPr>
                          <w:t>wise</w:t>
                        </w:r>
                        <w:r>
                          <w:rPr>
                            <w:color w:val="231F20"/>
                            <w:spacing w:val="-8"/>
                            <w:w w:val="105%"/>
                          </w:rPr>
                          <w:t xml:space="preserve"> </w:t>
                        </w:r>
                        <w:r>
                          <w:rPr>
                            <w:color w:val="231F20"/>
                            <w:w w:val="105%"/>
                          </w:rPr>
                          <w:t>remark</w:t>
                        </w:r>
                        <w:r>
                          <w:rPr>
                            <w:color w:val="231F20"/>
                            <w:spacing w:val="-8"/>
                            <w:w w:val="105%"/>
                          </w:rPr>
                          <w:t xml:space="preserve"> </w:t>
                        </w:r>
                        <w:r>
                          <w:rPr>
                            <w:color w:val="231F20"/>
                            <w:w w:val="105%"/>
                          </w:rPr>
                          <w:t>to</w:t>
                        </w:r>
                        <w:r>
                          <w:rPr>
                            <w:color w:val="231F20"/>
                            <w:spacing w:val="-8"/>
                            <w:w w:val="105%"/>
                          </w:rPr>
                          <w:t xml:space="preserve"> </w:t>
                        </w:r>
                        <w:r>
                          <w:rPr>
                            <w:color w:val="231F20"/>
                            <w:w w:val="105%"/>
                          </w:rPr>
                          <w:t>the</w:t>
                        </w:r>
                        <w:r>
                          <w:rPr>
                            <w:color w:val="231F20"/>
                            <w:spacing w:val="-8"/>
                            <w:w w:val="105%"/>
                          </w:rPr>
                          <w:t xml:space="preserve"> </w:t>
                        </w:r>
                        <w:r>
                          <w:rPr>
                            <w:color w:val="231F20"/>
                            <w:w w:val="105%"/>
                          </w:rPr>
                          <w:t>effect</w:t>
                        </w:r>
                        <w:r>
                          <w:rPr>
                            <w:color w:val="231F20"/>
                            <w:spacing w:val="-8"/>
                            <w:w w:val="105%"/>
                          </w:rPr>
                          <w:t xml:space="preserve"> </w:t>
                        </w:r>
                        <w:r>
                          <w:rPr>
                            <w:color w:val="231F20"/>
                            <w:w w:val="105%"/>
                          </w:rPr>
                          <w:t xml:space="preserve">that </w:t>
                        </w:r>
                        <w:r>
                          <w:rPr>
                            <w:color w:val="231F20"/>
                          </w:rPr>
                          <w:t>experience</w:t>
                        </w:r>
                        <w:r>
                          <w:rPr>
                            <w:color w:val="231F20"/>
                            <w:spacing w:val="-2"/>
                          </w:rPr>
                          <w:t xml:space="preserve"> </w:t>
                        </w:r>
                        <w:r>
                          <w:rPr>
                            <w:color w:val="231F20"/>
                          </w:rPr>
                          <w:t>is</w:t>
                        </w:r>
                        <w:r>
                          <w:rPr>
                            <w:color w:val="231F20"/>
                            <w:spacing w:val="-2"/>
                          </w:rPr>
                          <w:t xml:space="preserve"> </w:t>
                        </w:r>
                        <w:r>
                          <w:rPr>
                            <w:color w:val="231F20"/>
                          </w:rPr>
                          <w:t>the</w:t>
                        </w:r>
                        <w:r>
                          <w:rPr>
                            <w:color w:val="231F20"/>
                            <w:spacing w:val="-2"/>
                          </w:rPr>
                          <w:t xml:space="preserve"> </w:t>
                        </w:r>
                        <w:r>
                          <w:rPr>
                            <w:color w:val="231F20"/>
                          </w:rPr>
                          <w:t>thing</w:t>
                        </w:r>
                        <w:r>
                          <w:rPr>
                            <w:color w:val="231F20"/>
                            <w:spacing w:val="-2"/>
                          </w:rPr>
                          <w:t xml:space="preserve"> </w:t>
                        </w:r>
                        <w:r>
                          <w:rPr>
                            <w:color w:val="231F20"/>
                          </w:rPr>
                          <w:t>of</w:t>
                        </w:r>
                        <w:r>
                          <w:rPr>
                            <w:color w:val="231F20"/>
                            <w:spacing w:val="-2"/>
                          </w:rPr>
                          <w:t xml:space="preserve"> </w:t>
                        </w:r>
                        <w:r>
                          <w:rPr>
                            <w:color w:val="231F20"/>
                          </w:rPr>
                          <w:t>supreme</w:t>
                        </w:r>
                        <w:r>
                          <w:rPr>
                            <w:color w:val="231F20"/>
                            <w:spacing w:val="-2"/>
                          </w:rPr>
                          <w:t xml:space="preserve"> </w:t>
                        </w:r>
                        <w:r>
                          <w:rPr>
                            <w:color w:val="231F20"/>
                          </w:rPr>
                          <w:t>value</w:t>
                        </w:r>
                        <w:r>
                          <w:rPr>
                            <w:color w:val="231F20"/>
                            <w:spacing w:val="-2"/>
                          </w:rPr>
                          <w:t xml:space="preserve"> </w:t>
                        </w:r>
                        <w:r>
                          <w:rPr>
                            <w:color w:val="231F20"/>
                          </w:rPr>
                          <w:t>in</w:t>
                        </w:r>
                        <w:r>
                          <w:rPr>
                            <w:color w:val="231F20"/>
                            <w:spacing w:val="-2"/>
                          </w:rPr>
                          <w:t xml:space="preserve"> </w:t>
                        </w:r>
                        <w:r>
                          <w:rPr>
                            <w:color w:val="231F20"/>
                          </w:rPr>
                          <w:t>life.</w:t>
                        </w:r>
                        <w:r>
                          <w:rPr>
                            <w:color w:val="231F20"/>
                            <w:vertAlign w:val="superscript"/>
                          </w:rPr>
                          <w:t>1</w:t>
                        </w:r>
                        <w:r>
                          <w:rPr>
                            <w:color w:val="231F20"/>
                            <w:spacing w:val="34"/>
                          </w:rPr>
                          <w:t xml:space="preserve"> </w:t>
                        </w:r>
                        <w:r>
                          <w:rPr>
                            <w:color w:val="231F20"/>
                          </w:rPr>
                          <w:t>That</w:t>
                        </w:r>
                        <w:r>
                          <w:rPr>
                            <w:color w:val="231F20"/>
                            <w:spacing w:val="-3"/>
                          </w:rPr>
                          <w:t xml:space="preserve"> </w:t>
                        </w:r>
                        <w:r>
                          <w:rPr>
                            <w:color w:val="231F20"/>
                          </w:rPr>
                          <w:t xml:space="preserve">is </w:t>
                        </w:r>
                        <w:r>
                          <w:rPr>
                            <w:color w:val="231F20"/>
                            <w:w w:val="105%"/>
                          </w:rPr>
                          <w:t>true only if one is willing to turn the past to good ac- count.</w:t>
                        </w:r>
                        <w:r>
                          <w:rPr>
                            <w:color w:val="231F20"/>
                            <w:spacing w:val="23"/>
                            <w:w w:val="105%"/>
                          </w:rPr>
                          <w:t xml:space="preserve"> </w:t>
                        </w:r>
                        <w:r>
                          <w:rPr>
                            <w:color w:val="231F20"/>
                            <w:w w:val="105%"/>
                          </w:rPr>
                          <w:t>We</w:t>
                        </w:r>
                        <w:r>
                          <w:rPr>
                            <w:color w:val="231F20"/>
                            <w:spacing w:val="-7"/>
                            <w:w w:val="105%"/>
                          </w:rPr>
                          <w:t xml:space="preserve"> </w:t>
                        </w:r>
                        <w:r>
                          <w:rPr>
                            <w:color w:val="231F20"/>
                            <w:w w:val="105%"/>
                          </w:rPr>
                          <w:t>grow</w:t>
                        </w:r>
                        <w:r>
                          <w:rPr>
                            <w:color w:val="231F20"/>
                            <w:spacing w:val="-7"/>
                            <w:w w:val="105%"/>
                          </w:rPr>
                          <w:t xml:space="preserve"> </w:t>
                        </w:r>
                        <w:r>
                          <w:rPr>
                            <w:color w:val="231F20"/>
                            <w:w w:val="105%"/>
                          </w:rPr>
                          <w:t>by</w:t>
                        </w:r>
                        <w:r>
                          <w:rPr>
                            <w:color w:val="231F20"/>
                            <w:spacing w:val="-7"/>
                            <w:w w:val="105%"/>
                          </w:rPr>
                          <w:t xml:space="preserve"> </w:t>
                        </w:r>
                        <w:r>
                          <w:rPr>
                            <w:color w:val="231F20"/>
                            <w:w w:val="105%"/>
                          </w:rPr>
                          <w:t>our</w:t>
                        </w:r>
                        <w:r>
                          <w:rPr>
                            <w:color w:val="231F20"/>
                            <w:spacing w:val="-7"/>
                            <w:w w:val="105%"/>
                          </w:rPr>
                          <w:t xml:space="preserve"> </w:t>
                        </w:r>
                        <w:r>
                          <w:rPr>
                            <w:color w:val="231F20"/>
                            <w:w w:val="105%"/>
                          </w:rPr>
                          <w:t>willingness</w:t>
                        </w:r>
                        <w:r>
                          <w:rPr>
                            <w:color w:val="231F20"/>
                            <w:spacing w:val="-7"/>
                            <w:w w:val="105%"/>
                          </w:rPr>
                          <w:t xml:space="preserve"> </w:t>
                        </w:r>
                        <w:r>
                          <w:rPr>
                            <w:color w:val="231F20"/>
                            <w:w w:val="105%"/>
                          </w:rPr>
                          <w:t>to</w:t>
                        </w:r>
                        <w:r>
                          <w:rPr>
                            <w:color w:val="231F20"/>
                            <w:spacing w:val="-7"/>
                            <w:w w:val="105%"/>
                          </w:rPr>
                          <w:t xml:space="preserve"> </w:t>
                        </w:r>
                        <w:r>
                          <w:rPr>
                            <w:color w:val="231F20"/>
                            <w:w w:val="105%"/>
                          </w:rPr>
                          <w:t>face</w:t>
                        </w:r>
                        <w:r>
                          <w:rPr>
                            <w:color w:val="231F20"/>
                            <w:spacing w:val="-7"/>
                            <w:w w:val="105%"/>
                          </w:rPr>
                          <w:t xml:space="preserve"> </w:t>
                        </w:r>
                        <w:r>
                          <w:rPr>
                            <w:color w:val="231F20"/>
                            <w:w w:val="105%"/>
                          </w:rPr>
                          <w:t>and</w:t>
                        </w:r>
                        <w:r>
                          <w:rPr>
                            <w:color w:val="231F20"/>
                            <w:spacing w:val="-7"/>
                            <w:w w:val="105%"/>
                          </w:rPr>
                          <w:t xml:space="preserve"> </w:t>
                        </w:r>
                        <w:r>
                          <w:rPr>
                            <w:color w:val="231F20"/>
                            <w:w w:val="105%"/>
                          </w:rPr>
                          <w:t xml:space="preserve">rectify </w:t>
                        </w:r>
                        <w:r>
                          <w:rPr>
                            <w:color w:val="231F20"/>
                          </w:rPr>
                          <w:t>errors</w:t>
                        </w:r>
                        <w:r>
                          <w:rPr>
                            <w:color w:val="231F20"/>
                            <w:spacing w:val="-4"/>
                          </w:rPr>
                          <w:t xml:space="preserve"> </w:t>
                        </w:r>
                        <w:r>
                          <w:rPr>
                            <w:color w:val="231F20"/>
                          </w:rPr>
                          <w:t>and</w:t>
                        </w:r>
                        <w:r>
                          <w:rPr>
                            <w:color w:val="231F20"/>
                            <w:spacing w:val="-4"/>
                          </w:rPr>
                          <w:t xml:space="preserve"> </w:t>
                        </w:r>
                        <w:r>
                          <w:rPr>
                            <w:color w:val="231F20"/>
                          </w:rPr>
                          <w:t>convert</w:t>
                        </w:r>
                        <w:r>
                          <w:rPr>
                            <w:color w:val="231F20"/>
                            <w:spacing w:val="-4"/>
                          </w:rPr>
                          <w:t xml:space="preserve"> </w:t>
                        </w:r>
                        <w:r>
                          <w:rPr>
                            <w:color w:val="231F20"/>
                          </w:rPr>
                          <w:t>them</w:t>
                        </w:r>
                        <w:r>
                          <w:rPr>
                            <w:color w:val="231F20"/>
                            <w:spacing w:val="-4"/>
                          </w:rPr>
                          <w:t xml:space="preserve"> </w:t>
                        </w:r>
                        <w:r>
                          <w:rPr>
                            <w:color w:val="231F20"/>
                          </w:rPr>
                          <w:t>into</w:t>
                        </w:r>
                        <w:r>
                          <w:rPr>
                            <w:color w:val="231F20"/>
                            <w:spacing w:val="-4"/>
                          </w:rPr>
                          <w:t xml:space="preserve"> </w:t>
                        </w:r>
                        <w:r>
                          <w:rPr>
                            <w:color w:val="231F20"/>
                          </w:rPr>
                          <w:t>assets.</w:t>
                        </w:r>
                        <w:r>
                          <w:rPr>
                            <w:color w:val="231F20"/>
                            <w:spacing w:val="27"/>
                          </w:rPr>
                          <w:t xml:space="preserve"> </w:t>
                        </w:r>
                        <w:r>
                          <w:rPr>
                            <w:color w:val="231F20"/>
                          </w:rPr>
                          <w:t>The</w:t>
                        </w:r>
                        <w:r>
                          <w:rPr>
                            <w:color w:val="231F20"/>
                            <w:spacing w:val="-4"/>
                          </w:rPr>
                          <w:t xml:space="preserve"> </w:t>
                        </w:r>
                        <w:r>
                          <w:rPr>
                            <w:color w:val="231F20"/>
                          </w:rPr>
                          <w:t>alcoholic’s</w:t>
                        </w:r>
                        <w:r>
                          <w:rPr>
                            <w:color w:val="231F20"/>
                            <w:spacing w:val="-5"/>
                          </w:rPr>
                          <w:t xml:space="preserve"> </w:t>
                        </w:r>
                        <w:r>
                          <w:rPr>
                            <w:color w:val="231F20"/>
                          </w:rPr>
                          <w:t xml:space="preserve">past </w:t>
                        </w:r>
                        <w:r>
                          <w:rPr>
                            <w:color w:val="231F20"/>
                            <w:w w:val="105%"/>
                          </w:rPr>
                          <w:t>thus</w:t>
                        </w:r>
                        <w:r>
                          <w:rPr>
                            <w:color w:val="231F20"/>
                            <w:spacing w:val="-6"/>
                            <w:w w:val="105%"/>
                          </w:rPr>
                          <w:t xml:space="preserve"> </w:t>
                        </w:r>
                        <w:r>
                          <w:rPr>
                            <w:color w:val="231F20"/>
                            <w:w w:val="105%"/>
                          </w:rPr>
                          <w:t>becomes</w:t>
                        </w:r>
                        <w:r>
                          <w:rPr>
                            <w:color w:val="231F20"/>
                            <w:spacing w:val="-6"/>
                            <w:w w:val="105%"/>
                          </w:rPr>
                          <w:t xml:space="preserve"> </w:t>
                        </w:r>
                        <w:r>
                          <w:rPr>
                            <w:color w:val="231F20"/>
                            <w:w w:val="105%"/>
                          </w:rPr>
                          <w:t>the</w:t>
                        </w:r>
                        <w:r>
                          <w:rPr>
                            <w:color w:val="231F20"/>
                            <w:spacing w:val="-6"/>
                            <w:w w:val="105%"/>
                          </w:rPr>
                          <w:t xml:space="preserve"> </w:t>
                        </w:r>
                        <w:r>
                          <w:rPr>
                            <w:color w:val="231F20"/>
                            <w:w w:val="105%"/>
                          </w:rPr>
                          <w:t>principal</w:t>
                        </w:r>
                        <w:r>
                          <w:rPr>
                            <w:color w:val="231F20"/>
                            <w:spacing w:val="-6"/>
                            <w:w w:val="105%"/>
                          </w:rPr>
                          <w:t xml:space="preserve"> </w:t>
                        </w:r>
                        <w:r>
                          <w:rPr>
                            <w:color w:val="231F20"/>
                            <w:w w:val="105%"/>
                          </w:rPr>
                          <w:t>asset</w:t>
                        </w:r>
                        <w:r>
                          <w:rPr>
                            <w:color w:val="231F20"/>
                            <w:spacing w:val="-5"/>
                            <w:w w:val="105%"/>
                          </w:rPr>
                          <w:t xml:space="preserve"> </w:t>
                        </w:r>
                        <w:r>
                          <w:rPr>
                            <w:color w:val="231F20"/>
                            <w:w w:val="105%"/>
                          </w:rPr>
                          <w:t>of</w:t>
                        </w:r>
                        <w:r>
                          <w:rPr>
                            <w:color w:val="231F20"/>
                            <w:spacing w:val="-6"/>
                            <w:w w:val="105%"/>
                          </w:rPr>
                          <w:t xml:space="preserve"> </w:t>
                        </w:r>
                        <w:r>
                          <w:rPr>
                            <w:color w:val="231F20"/>
                            <w:w w:val="105%"/>
                          </w:rPr>
                          <w:t>the</w:t>
                        </w:r>
                        <w:r>
                          <w:rPr>
                            <w:color w:val="231F20"/>
                            <w:spacing w:val="-6"/>
                            <w:w w:val="105%"/>
                          </w:rPr>
                          <w:t xml:space="preserve"> </w:t>
                        </w:r>
                        <w:r>
                          <w:rPr>
                            <w:color w:val="231F20"/>
                            <w:w w:val="105%"/>
                          </w:rPr>
                          <w:t>family</w:t>
                        </w:r>
                        <w:r>
                          <w:rPr>
                            <w:color w:val="231F20"/>
                            <w:spacing w:val="-6"/>
                            <w:w w:val="105%"/>
                          </w:rPr>
                          <w:t xml:space="preserve"> </w:t>
                        </w:r>
                        <w:r>
                          <w:rPr>
                            <w:color w:val="231F20"/>
                            <w:w w:val="105%"/>
                          </w:rPr>
                          <w:t>and</w:t>
                        </w:r>
                        <w:r>
                          <w:rPr>
                            <w:color w:val="231F20"/>
                            <w:spacing w:val="-6"/>
                            <w:w w:val="105%"/>
                          </w:rPr>
                          <w:t xml:space="preserve"> </w:t>
                        </w:r>
                        <w:r>
                          <w:rPr>
                            <w:color w:val="231F20"/>
                            <w:spacing w:val="-4"/>
                            <w:w w:val="105%"/>
                          </w:rPr>
                          <w:t>fre-</w:t>
                        </w:r>
                      </w:p>
                      <w:p w14:paraId="4E355EBC" w14:textId="77777777" w:rsidR="00000000" w:rsidRDefault="00000000">
                        <w:pPr>
                          <w:pStyle w:val="BodyText"/>
                          <w:kinsoku w:val="0"/>
                          <w:overflowPunct w:val="0"/>
                          <w:spacing w:before="0.45pt"/>
                          <w:ind w:start="0.60pt" w:end="82.15pt" w:firstLine="0pt"/>
                          <w:jc w:val="center"/>
                          <w:rPr>
                            <w:color w:val="231F20"/>
                            <w:spacing w:val="-4"/>
                          </w:rPr>
                        </w:pPr>
                        <w:r>
                          <w:rPr>
                            <w:color w:val="231F20"/>
                          </w:rPr>
                          <w:t>quently</w:t>
                        </w:r>
                        <w:r>
                          <w:rPr>
                            <w:color w:val="231F20"/>
                            <w:spacing w:val="7"/>
                          </w:rPr>
                          <w:t xml:space="preserve"> </w:t>
                        </w:r>
                        <w:r>
                          <w:rPr>
                            <w:color w:val="231F20"/>
                          </w:rPr>
                          <w:t>it</w:t>
                        </w:r>
                        <w:r>
                          <w:rPr>
                            <w:color w:val="231F20"/>
                            <w:spacing w:val="8"/>
                          </w:rPr>
                          <w:t xml:space="preserve"> </w:t>
                        </w:r>
                        <w:r>
                          <w:rPr>
                            <w:color w:val="231F20"/>
                          </w:rPr>
                          <w:t>is</w:t>
                        </w:r>
                        <w:r>
                          <w:rPr>
                            <w:color w:val="231F20"/>
                            <w:spacing w:val="8"/>
                          </w:rPr>
                          <w:t xml:space="preserve"> </w:t>
                        </w:r>
                        <w:r>
                          <w:rPr>
                            <w:color w:val="231F20"/>
                          </w:rPr>
                          <w:t>almost</w:t>
                        </w:r>
                        <w:r>
                          <w:rPr>
                            <w:color w:val="231F20"/>
                            <w:spacing w:val="8"/>
                          </w:rPr>
                          <w:t xml:space="preserve"> </w:t>
                        </w:r>
                        <w:r>
                          <w:rPr>
                            <w:color w:val="231F20"/>
                          </w:rPr>
                          <w:t>the</w:t>
                        </w:r>
                        <w:r>
                          <w:rPr>
                            <w:color w:val="231F20"/>
                            <w:spacing w:val="8"/>
                          </w:rPr>
                          <w:t xml:space="preserve"> </w:t>
                        </w:r>
                        <w:r>
                          <w:rPr>
                            <w:color w:val="231F20"/>
                          </w:rPr>
                          <w:t>only</w:t>
                        </w:r>
                        <w:r>
                          <w:rPr>
                            <w:color w:val="231F20"/>
                            <w:spacing w:val="8"/>
                          </w:rPr>
                          <w:t xml:space="preserve"> </w:t>
                        </w:r>
                        <w:r>
                          <w:rPr>
                            <w:color w:val="231F20"/>
                            <w:spacing w:val="-4"/>
                          </w:rPr>
                          <w:t>one!</w:t>
                        </w:r>
                      </w:p>
                      <w:p w14:paraId="70803DE4" w14:textId="77777777" w:rsidR="00000000" w:rsidRDefault="00000000">
                        <w:pPr>
                          <w:pStyle w:val="BodyText"/>
                          <w:kinsoku w:val="0"/>
                          <w:overflowPunct w:val="0"/>
                          <w:spacing w:before="0.65pt" w:line="12.95pt" w:lineRule="auto"/>
                          <w:ind w:end="1pt"/>
                          <w:rPr>
                            <w:color w:val="231F20"/>
                            <w:w w:val="105%"/>
                          </w:rPr>
                        </w:pPr>
                        <w:r>
                          <w:rPr>
                            <w:color w:val="231F20"/>
                          </w:rPr>
                          <w:t>This</w:t>
                        </w:r>
                        <w:r>
                          <w:rPr>
                            <w:color w:val="231F20"/>
                            <w:spacing w:val="-8"/>
                          </w:rPr>
                          <w:t xml:space="preserve"> </w:t>
                        </w:r>
                        <w:r>
                          <w:rPr>
                            <w:color w:val="231F20"/>
                          </w:rPr>
                          <w:t>painful</w:t>
                        </w:r>
                        <w:r>
                          <w:rPr>
                            <w:color w:val="231F20"/>
                            <w:spacing w:val="-8"/>
                          </w:rPr>
                          <w:t xml:space="preserve"> </w:t>
                        </w:r>
                        <w:r>
                          <w:rPr>
                            <w:color w:val="231F20"/>
                          </w:rPr>
                          <w:t>past</w:t>
                        </w:r>
                        <w:r>
                          <w:rPr>
                            <w:color w:val="231F20"/>
                            <w:spacing w:val="-8"/>
                          </w:rPr>
                          <w:t xml:space="preserve"> </w:t>
                        </w:r>
                        <w:r>
                          <w:rPr>
                            <w:color w:val="231F20"/>
                          </w:rPr>
                          <w:t>may</w:t>
                        </w:r>
                        <w:r>
                          <w:rPr>
                            <w:color w:val="231F20"/>
                            <w:spacing w:val="-8"/>
                          </w:rPr>
                          <w:t xml:space="preserve"> </w:t>
                        </w:r>
                        <w:r>
                          <w:rPr>
                            <w:color w:val="231F20"/>
                          </w:rPr>
                          <w:t>be</w:t>
                        </w:r>
                        <w:r>
                          <w:rPr>
                            <w:color w:val="231F20"/>
                            <w:spacing w:val="-8"/>
                          </w:rPr>
                          <w:t xml:space="preserve"> </w:t>
                        </w:r>
                        <w:r>
                          <w:rPr>
                            <w:color w:val="231F20"/>
                          </w:rPr>
                          <w:t>of</w:t>
                        </w:r>
                        <w:r>
                          <w:rPr>
                            <w:color w:val="231F20"/>
                            <w:spacing w:val="-8"/>
                          </w:rPr>
                          <w:t xml:space="preserve"> </w:t>
                        </w:r>
                        <w:r>
                          <w:rPr>
                            <w:color w:val="231F20"/>
                          </w:rPr>
                          <w:t>infinite</w:t>
                        </w:r>
                        <w:r>
                          <w:rPr>
                            <w:color w:val="231F20"/>
                            <w:spacing w:val="-8"/>
                          </w:rPr>
                          <w:t xml:space="preserve"> </w:t>
                        </w:r>
                        <w:r>
                          <w:rPr>
                            <w:color w:val="231F20"/>
                          </w:rPr>
                          <w:t>value</w:t>
                        </w:r>
                        <w:r>
                          <w:rPr>
                            <w:color w:val="231F20"/>
                            <w:spacing w:val="-8"/>
                          </w:rPr>
                          <w:t xml:space="preserve"> </w:t>
                        </w:r>
                        <w:r>
                          <w:rPr>
                            <w:color w:val="231F20"/>
                          </w:rPr>
                          <w:t>to</w:t>
                        </w:r>
                        <w:r>
                          <w:rPr>
                            <w:color w:val="231F20"/>
                            <w:spacing w:val="-8"/>
                          </w:rPr>
                          <w:t xml:space="preserve"> </w:t>
                        </w:r>
                        <w:r>
                          <w:rPr>
                            <w:color w:val="231F20"/>
                          </w:rPr>
                          <w:t>other</w:t>
                        </w:r>
                        <w:r>
                          <w:rPr>
                            <w:color w:val="231F20"/>
                            <w:spacing w:val="-8"/>
                          </w:rPr>
                          <w:t xml:space="preserve"> </w:t>
                        </w:r>
                        <w:r>
                          <w:rPr>
                            <w:color w:val="231F20"/>
                          </w:rPr>
                          <w:t xml:space="preserve">fami- </w:t>
                        </w:r>
                        <w:r>
                          <w:rPr>
                            <w:color w:val="231F20"/>
                            <w:w w:val="105%"/>
                          </w:rPr>
                          <w:t>lies</w:t>
                        </w:r>
                        <w:r>
                          <w:rPr>
                            <w:color w:val="231F20"/>
                            <w:spacing w:val="-6"/>
                            <w:w w:val="105%"/>
                          </w:rPr>
                          <w:t xml:space="preserve"> </w:t>
                        </w:r>
                        <w:r>
                          <w:rPr>
                            <w:color w:val="231F20"/>
                            <w:w w:val="105%"/>
                          </w:rPr>
                          <w:t>still</w:t>
                        </w:r>
                        <w:r>
                          <w:rPr>
                            <w:color w:val="231F20"/>
                            <w:spacing w:val="-6"/>
                            <w:w w:val="105%"/>
                          </w:rPr>
                          <w:t xml:space="preserve"> </w:t>
                        </w:r>
                        <w:r>
                          <w:rPr>
                            <w:color w:val="231F20"/>
                            <w:w w:val="105%"/>
                          </w:rPr>
                          <w:t>struggling</w:t>
                        </w:r>
                        <w:r>
                          <w:rPr>
                            <w:color w:val="231F20"/>
                            <w:spacing w:val="-6"/>
                            <w:w w:val="105%"/>
                          </w:rPr>
                          <w:t xml:space="preserve"> </w:t>
                        </w:r>
                        <w:r>
                          <w:rPr>
                            <w:color w:val="231F20"/>
                            <w:w w:val="105%"/>
                          </w:rPr>
                          <w:t>with</w:t>
                        </w:r>
                        <w:r>
                          <w:rPr>
                            <w:color w:val="231F20"/>
                            <w:spacing w:val="-6"/>
                            <w:w w:val="105%"/>
                          </w:rPr>
                          <w:t xml:space="preserve"> </w:t>
                        </w:r>
                        <w:r>
                          <w:rPr>
                            <w:color w:val="231F20"/>
                            <w:w w:val="105%"/>
                          </w:rPr>
                          <w:t>their</w:t>
                        </w:r>
                        <w:r>
                          <w:rPr>
                            <w:color w:val="231F20"/>
                            <w:spacing w:val="-6"/>
                            <w:w w:val="105%"/>
                          </w:rPr>
                          <w:t xml:space="preserve"> </w:t>
                        </w:r>
                        <w:r>
                          <w:rPr>
                            <w:color w:val="231F20"/>
                            <w:w w:val="105%"/>
                          </w:rPr>
                          <w:t>problem.</w:t>
                        </w:r>
                        <w:r>
                          <w:rPr>
                            <w:color w:val="231F20"/>
                            <w:spacing w:val="34"/>
                            <w:w w:val="105%"/>
                          </w:rPr>
                          <w:t xml:space="preserve"> </w:t>
                        </w:r>
                        <w:r>
                          <w:rPr>
                            <w:color w:val="231F20"/>
                            <w:w w:val="105%"/>
                          </w:rPr>
                          <w:t>We</w:t>
                        </w:r>
                        <w:r>
                          <w:rPr>
                            <w:color w:val="231F20"/>
                            <w:spacing w:val="-6"/>
                            <w:w w:val="105%"/>
                          </w:rPr>
                          <w:t xml:space="preserve"> </w:t>
                        </w:r>
                        <w:r>
                          <w:rPr>
                            <w:color w:val="231F20"/>
                            <w:w w:val="105%"/>
                          </w:rPr>
                          <w:t>think</w:t>
                        </w:r>
                        <w:r>
                          <w:rPr>
                            <w:color w:val="231F20"/>
                            <w:spacing w:val="-6"/>
                            <w:w w:val="105%"/>
                          </w:rPr>
                          <w:t xml:space="preserve"> </w:t>
                        </w:r>
                        <w:r>
                          <w:rPr>
                            <w:color w:val="231F20"/>
                            <w:w w:val="105%"/>
                          </w:rPr>
                          <w:t xml:space="preserve">each </w:t>
                        </w:r>
                        <w:r>
                          <w:rPr>
                            <w:color w:val="231F20"/>
                          </w:rPr>
                          <w:t>family</w:t>
                        </w:r>
                        <w:r>
                          <w:rPr>
                            <w:color w:val="231F20"/>
                            <w:spacing w:val="-3"/>
                          </w:rPr>
                          <w:t xml:space="preserve"> </w:t>
                        </w:r>
                        <w:r>
                          <w:rPr>
                            <w:color w:val="231F20"/>
                          </w:rPr>
                          <w:t>which</w:t>
                        </w:r>
                        <w:r>
                          <w:rPr>
                            <w:color w:val="231F20"/>
                            <w:spacing w:val="-3"/>
                          </w:rPr>
                          <w:t xml:space="preserve"> </w:t>
                        </w:r>
                        <w:r>
                          <w:rPr>
                            <w:color w:val="231F20"/>
                          </w:rPr>
                          <w:t>has</w:t>
                        </w:r>
                        <w:r>
                          <w:rPr>
                            <w:color w:val="231F20"/>
                            <w:spacing w:val="-3"/>
                          </w:rPr>
                          <w:t xml:space="preserve"> </w:t>
                        </w:r>
                        <w:r>
                          <w:rPr>
                            <w:color w:val="231F20"/>
                          </w:rPr>
                          <w:t>been</w:t>
                        </w:r>
                        <w:r>
                          <w:rPr>
                            <w:color w:val="231F20"/>
                            <w:spacing w:val="-3"/>
                          </w:rPr>
                          <w:t xml:space="preserve"> </w:t>
                        </w:r>
                        <w:r>
                          <w:rPr>
                            <w:color w:val="231F20"/>
                          </w:rPr>
                          <w:t>relieved</w:t>
                        </w:r>
                        <w:r>
                          <w:rPr>
                            <w:color w:val="231F20"/>
                            <w:spacing w:val="-3"/>
                          </w:rPr>
                          <w:t xml:space="preserve"> </w:t>
                        </w:r>
                        <w:r>
                          <w:rPr>
                            <w:color w:val="231F20"/>
                          </w:rPr>
                          <w:t>owes</w:t>
                        </w:r>
                        <w:r>
                          <w:rPr>
                            <w:color w:val="231F20"/>
                            <w:spacing w:val="-3"/>
                          </w:rPr>
                          <w:t xml:space="preserve"> </w:t>
                        </w:r>
                        <w:r>
                          <w:rPr>
                            <w:color w:val="231F20"/>
                          </w:rPr>
                          <w:t>something</w:t>
                        </w:r>
                        <w:r>
                          <w:rPr>
                            <w:color w:val="231F20"/>
                            <w:spacing w:val="-3"/>
                          </w:rPr>
                          <w:t xml:space="preserve"> </w:t>
                        </w:r>
                        <w:r>
                          <w:rPr>
                            <w:color w:val="231F20"/>
                          </w:rPr>
                          <w:t>to</w:t>
                        </w:r>
                        <w:r>
                          <w:rPr>
                            <w:color w:val="231F20"/>
                            <w:spacing w:val="-3"/>
                          </w:rPr>
                          <w:t xml:space="preserve"> </w:t>
                        </w:r>
                        <w:r>
                          <w:rPr>
                            <w:color w:val="231F20"/>
                          </w:rPr>
                          <w:t xml:space="preserve">those </w:t>
                        </w:r>
                        <w:r>
                          <w:rPr>
                            <w:color w:val="231F20"/>
                            <w:spacing w:val="-2"/>
                          </w:rPr>
                          <w:t>who</w:t>
                        </w:r>
                        <w:r>
                          <w:rPr>
                            <w:color w:val="231F20"/>
                            <w:spacing w:val="-8"/>
                          </w:rPr>
                          <w:t xml:space="preserve"> </w:t>
                        </w:r>
                        <w:r>
                          <w:rPr>
                            <w:color w:val="231F20"/>
                            <w:spacing w:val="-2"/>
                          </w:rPr>
                          <w:t>have</w:t>
                        </w:r>
                        <w:r>
                          <w:rPr>
                            <w:color w:val="231F20"/>
                            <w:spacing w:val="-8"/>
                          </w:rPr>
                          <w:t xml:space="preserve"> </w:t>
                        </w:r>
                        <w:r>
                          <w:rPr>
                            <w:color w:val="231F20"/>
                            <w:spacing w:val="-2"/>
                          </w:rPr>
                          <w:t>not,</w:t>
                        </w:r>
                        <w:r>
                          <w:rPr>
                            <w:color w:val="231F20"/>
                            <w:spacing w:val="-8"/>
                          </w:rPr>
                          <w:t xml:space="preserve"> </w:t>
                        </w:r>
                        <w:r>
                          <w:rPr>
                            <w:color w:val="231F20"/>
                            <w:spacing w:val="-2"/>
                          </w:rPr>
                          <w:t>and</w:t>
                        </w:r>
                        <w:r>
                          <w:rPr>
                            <w:color w:val="231F20"/>
                            <w:spacing w:val="-8"/>
                          </w:rPr>
                          <w:t xml:space="preserve"> </w:t>
                        </w:r>
                        <w:r>
                          <w:rPr>
                            <w:color w:val="231F20"/>
                            <w:spacing w:val="-2"/>
                          </w:rPr>
                          <w:t>when</w:t>
                        </w:r>
                        <w:r>
                          <w:rPr>
                            <w:color w:val="231F20"/>
                            <w:spacing w:val="-8"/>
                          </w:rPr>
                          <w:t xml:space="preserve"> </w:t>
                        </w:r>
                        <w:r>
                          <w:rPr>
                            <w:color w:val="231F20"/>
                            <w:spacing w:val="-2"/>
                          </w:rPr>
                          <w:t>the</w:t>
                        </w:r>
                        <w:r>
                          <w:rPr>
                            <w:color w:val="231F20"/>
                            <w:spacing w:val="-8"/>
                          </w:rPr>
                          <w:t xml:space="preserve"> </w:t>
                        </w:r>
                        <w:r>
                          <w:rPr>
                            <w:color w:val="231F20"/>
                            <w:spacing w:val="-2"/>
                          </w:rPr>
                          <w:t>occasion</w:t>
                        </w:r>
                        <w:r>
                          <w:rPr>
                            <w:color w:val="231F20"/>
                            <w:spacing w:val="-8"/>
                          </w:rPr>
                          <w:t xml:space="preserve"> </w:t>
                        </w:r>
                        <w:r>
                          <w:rPr>
                            <w:color w:val="231F20"/>
                            <w:spacing w:val="-2"/>
                          </w:rPr>
                          <w:t>requires,</w:t>
                        </w:r>
                        <w:r>
                          <w:rPr>
                            <w:color w:val="231F20"/>
                            <w:spacing w:val="-8"/>
                          </w:rPr>
                          <w:t xml:space="preserve"> </w:t>
                        </w:r>
                        <w:r>
                          <w:rPr>
                            <w:color w:val="231F20"/>
                            <w:spacing w:val="-2"/>
                          </w:rPr>
                          <w:t>each</w:t>
                        </w:r>
                        <w:r>
                          <w:rPr>
                            <w:color w:val="231F20"/>
                            <w:spacing w:val="-8"/>
                          </w:rPr>
                          <w:t xml:space="preserve"> </w:t>
                        </w:r>
                        <w:r>
                          <w:rPr>
                            <w:color w:val="231F20"/>
                            <w:spacing w:val="-2"/>
                          </w:rPr>
                          <w:t xml:space="preserve">mem- </w:t>
                        </w:r>
                        <w:r>
                          <w:rPr>
                            <w:color w:val="231F20"/>
                          </w:rPr>
                          <w:t>ber of it should be only too willing to bring former mis- takes,</w:t>
                        </w:r>
                        <w:r>
                          <w:rPr>
                            <w:color w:val="231F20"/>
                            <w:spacing w:val="-6"/>
                          </w:rPr>
                          <w:t xml:space="preserve"> </w:t>
                        </w:r>
                        <w:r>
                          <w:rPr>
                            <w:color w:val="231F20"/>
                          </w:rPr>
                          <w:t>no</w:t>
                        </w:r>
                        <w:r>
                          <w:rPr>
                            <w:color w:val="231F20"/>
                            <w:spacing w:val="-7"/>
                          </w:rPr>
                          <w:t xml:space="preserve"> </w:t>
                        </w:r>
                        <w:r>
                          <w:rPr>
                            <w:color w:val="231F20"/>
                          </w:rPr>
                          <w:t>matter</w:t>
                        </w:r>
                        <w:r>
                          <w:rPr>
                            <w:color w:val="231F20"/>
                            <w:spacing w:val="-6"/>
                          </w:rPr>
                          <w:t xml:space="preserve"> </w:t>
                        </w:r>
                        <w:r>
                          <w:rPr>
                            <w:color w:val="231F20"/>
                          </w:rPr>
                          <w:t>how</w:t>
                        </w:r>
                        <w:r>
                          <w:rPr>
                            <w:color w:val="231F20"/>
                            <w:spacing w:val="-7"/>
                          </w:rPr>
                          <w:t xml:space="preserve"> </w:t>
                        </w:r>
                        <w:r>
                          <w:rPr>
                            <w:color w:val="231F20"/>
                          </w:rPr>
                          <w:t>grievous,</w:t>
                        </w:r>
                        <w:r>
                          <w:rPr>
                            <w:color w:val="231F20"/>
                            <w:spacing w:val="-7"/>
                          </w:rPr>
                          <w:t xml:space="preserve"> </w:t>
                        </w:r>
                        <w:r>
                          <w:rPr>
                            <w:color w:val="231F20"/>
                          </w:rPr>
                          <w:t>out</w:t>
                        </w:r>
                        <w:r>
                          <w:rPr>
                            <w:color w:val="231F20"/>
                            <w:spacing w:val="-7"/>
                          </w:rPr>
                          <w:t xml:space="preserve"> </w:t>
                        </w:r>
                        <w:r>
                          <w:rPr>
                            <w:color w:val="231F20"/>
                          </w:rPr>
                          <w:t>of</w:t>
                        </w:r>
                        <w:r>
                          <w:rPr>
                            <w:color w:val="231F20"/>
                            <w:spacing w:val="-7"/>
                          </w:rPr>
                          <w:t xml:space="preserve"> </w:t>
                        </w:r>
                        <w:r>
                          <w:rPr>
                            <w:color w:val="231F20"/>
                          </w:rPr>
                          <w:t>their</w:t>
                        </w:r>
                        <w:r>
                          <w:rPr>
                            <w:color w:val="231F20"/>
                            <w:spacing w:val="-6"/>
                          </w:rPr>
                          <w:t xml:space="preserve"> </w:t>
                        </w:r>
                        <w:r>
                          <w:rPr>
                            <w:color w:val="231F20"/>
                          </w:rPr>
                          <w:t>hiding</w:t>
                        </w:r>
                        <w:r>
                          <w:rPr>
                            <w:color w:val="231F20"/>
                            <w:spacing w:val="-7"/>
                          </w:rPr>
                          <w:t xml:space="preserve"> </w:t>
                        </w:r>
                        <w:r>
                          <w:rPr>
                            <w:color w:val="231F20"/>
                          </w:rPr>
                          <w:t xml:space="preserve">places. </w:t>
                        </w:r>
                        <w:r>
                          <w:rPr>
                            <w:color w:val="231F20"/>
                            <w:w w:val="105%"/>
                          </w:rPr>
                          <w:t>Showing</w:t>
                        </w:r>
                        <w:r>
                          <w:rPr>
                            <w:color w:val="231F20"/>
                            <w:spacing w:val="-8"/>
                            <w:w w:val="105%"/>
                          </w:rPr>
                          <w:t xml:space="preserve"> </w:t>
                        </w:r>
                        <w:r>
                          <w:rPr>
                            <w:color w:val="231F20"/>
                            <w:w w:val="105%"/>
                          </w:rPr>
                          <w:t>others</w:t>
                        </w:r>
                        <w:r>
                          <w:rPr>
                            <w:color w:val="231F20"/>
                            <w:spacing w:val="-8"/>
                            <w:w w:val="105%"/>
                          </w:rPr>
                          <w:t xml:space="preserve"> </w:t>
                        </w:r>
                        <w:r>
                          <w:rPr>
                            <w:color w:val="231F20"/>
                            <w:w w:val="105%"/>
                          </w:rPr>
                          <w:t>who</w:t>
                        </w:r>
                        <w:r>
                          <w:rPr>
                            <w:color w:val="231F20"/>
                            <w:spacing w:val="-8"/>
                            <w:w w:val="105%"/>
                          </w:rPr>
                          <w:t xml:space="preserve"> </w:t>
                        </w:r>
                        <w:r>
                          <w:rPr>
                            <w:color w:val="231F20"/>
                            <w:w w:val="105%"/>
                          </w:rPr>
                          <w:t>suffer</w:t>
                        </w:r>
                        <w:r>
                          <w:rPr>
                            <w:color w:val="231F20"/>
                            <w:spacing w:val="-8"/>
                            <w:w w:val="105%"/>
                          </w:rPr>
                          <w:t xml:space="preserve"> </w:t>
                        </w:r>
                        <w:r>
                          <w:rPr>
                            <w:color w:val="231F20"/>
                            <w:w w:val="105%"/>
                          </w:rPr>
                          <w:t>how</w:t>
                        </w:r>
                        <w:r>
                          <w:rPr>
                            <w:color w:val="231F20"/>
                            <w:spacing w:val="-8"/>
                            <w:w w:val="105%"/>
                          </w:rPr>
                          <w:t xml:space="preserve"> </w:t>
                        </w:r>
                        <w:r>
                          <w:rPr>
                            <w:color w:val="231F20"/>
                            <w:w w:val="105%"/>
                          </w:rPr>
                          <w:t>we</w:t>
                        </w:r>
                        <w:r>
                          <w:rPr>
                            <w:color w:val="231F20"/>
                            <w:spacing w:val="-8"/>
                            <w:w w:val="105%"/>
                          </w:rPr>
                          <w:t xml:space="preserve"> </w:t>
                        </w:r>
                        <w:r>
                          <w:rPr>
                            <w:color w:val="231F20"/>
                            <w:w w:val="105%"/>
                          </w:rPr>
                          <w:t>were</w:t>
                        </w:r>
                        <w:r>
                          <w:rPr>
                            <w:color w:val="231F20"/>
                            <w:spacing w:val="-8"/>
                            <w:w w:val="105%"/>
                          </w:rPr>
                          <w:t xml:space="preserve"> </w:t>
                        </w:r>
                        <w:r>
                          <w:rPr>
                            <w:color w:val="231F20"/>
                            <w:w w:val="105%"/>
                          </w:rPr>
                          <w:t>given</w:t>
                        </w:r>
                        <w:r>
                          <w:rPr>
                            <w:color w:val="231F20"/>
                            <w:spacing w:val="-8"/>
                            <w:w w:val="105%"/>
                          </w:rPr>
                          <w:t xml:space="preserve"> </w:t>
                        </w:r>
                        <w:r>
                          <w:rPr>
                            <w:color w:val="231F20"/>
                            <w:w w:val="105%"/>
                          </w:rPr>
                          <w:t>help</w:t>
                        </w:r>
                        <w:r>
                          <w:rPr>
                            <w:color w:val="231F20"/>
                            <w:spacing w:val="-8"/>
                            <w:w w:val="105%"/>
                          </w:rPr>
                          <w:t xml:space="preserve"> </w:t>
                        </w:r>
                        <w:r>
                          <w:rPr>
                            <w:color w:val="231F20"/>
                            <w:w w:val="105%"/>
                          </w:rPr>
                          <w:t xml:space="preserve">is </w:t>
                        </w:r>
                        <w:r>
                          <w:rPr>
                            <w:color w:val="231F20"/>
                          </w:rPr>
                          <w:t xml:space="preserve">the very thing which makes life seem so worth while to </w:t>
                        </w:r>
                        <w:r>
                          <w:rPr>
                            <w:color w:val="231F20"/>
                            <w:w w:val="105%"/>
                          </w:rPr>
                          <w:t>us</w:t>
                        </w:r>
                        <w:r>
                          <w:rPr>
                            <w:color w:val="231F20"/>
                            <w:spacing w:val="-5"/>
                            <w:w w:val="105%"/>
                          </w:rPr>
                          <w:t xml:space="preserve"> </w:t>
                        </w:r>
                        <w:r>
                          <w:rPr>
                            <w:color w:val="231F20"/>
                            <w:w w:val="105%"/>
                          </w:rPr>
                          <w:t>now.</w:t>
                        </w:r>
                        <w:r>
                          <w:rPr>
                            <w:color w:val="231F20"/>
                            <w:spacing w:val="37"/>
                            <w:w w:val="105%"/>
                          </w:rPr>
                          <w:t xml:space="preserve"> </w:t>
                        </w:r>
                        <w:r>
                          <w:rPr>
                            <w:color w:val="231F20"/>
                            <w:w w:val="105%"/>
                          </w:rPr>
                          <w:t>Cling</w:t>
                        </w:r>
                        <w:r>
                          <w:rPr>
                            <w:color w:val="231F20"/>
                            <w:spacing w:val="-5"/>
                            <w:w w:val="105%"/>
                          </w:rPr>
                          <w:t xml:space="preserve"> </w:t>
                        </w:r>
                        <w:r>
                          <w:rPr>
                            <w:color w:val="231F20"/>
                            <w:w w:val="105%"/>
                          </w:rPr>
                          <w:t>to</w:t>
                        </w:r>
                        <w:r>
                          <w:rPr>
                            <w:color w:val="231F20"/>
                            <w:spacing w:val="-5"/>
                            <w:w w:val="105%"/>
                          </w:rPr>
                          <w:t xml:space="preserve"> </w:t>
                        </w:r>
                        <w:r>
                          <w:rPr>
                            <w:color w:val="231F20"/>
                            <w:w w:val="105%"/>
                          </w:rPr>
                          <w:t>the</w:t>
                        </w:r>
                        <w:r>
                          <w:rPr>
                            <w:color w:val="231F20"/>
                            <w:spacing w:val="-5"/>
                            <w:w w:val="105%"/>
                          </w:rPr>
                          <w:t xml:space="preserve"> </w:t>
                        </w:r>
                        <w:r>
                          <w:rPr>
                            <w:color w:val="231F20"/>
                            <w:w w:val="105%"/>
                          </w:rPr>
                          <w:t>thought</w:t>
                        </w:r>
                        <w:r>
                          <w:rPr>
                            <w:color w:val="231F20"/>
                            <w:spacing w:val="-5"/>
                            <w:w w:val="105%"/>
                          </w:rPr>
                          <w:t xml:space="preserve"> </w:t>
                        </w:r>
                        <w:r>
                          <w:rPr>
                            <w:color w:val="231F20"/>
                            <w:w w:val="105%"/>
                          </w:rPr>
                          <w:t>that,</w:t>
                        </w:r>
                        <w:r>
                          <w:rPr>
                            <w:color w:val="231F20"/>
                            <w:spacing w:val="-5"/>
                            <w:w w:val="105%"/>
                          </w:rPr>
                          <w:t xml:space="preserve"> </w:t>
                        </w:r>
                        <w:r>
                          <w:rPr>
                            <w:color w:val="231F20"/>
                            <w:w w:val="105%"/>
                          </w:rPr>
                          <w:t>in</w:t>
                        </w:r>
                        <w:r>
                          <w:rPr>
                            <w:color w:val="231F20"/>
                            <w:spacing w:val="-5"/>
                            <w:w w:val="105%"/>
                          </w:rPr>
                          <w:t xml:space="preserve"> </w:t>
                        </w:r>
                        <w:r>
                          <w:rPr>
                            <w:color w:val="231F20"/>
                            <w:w w:val="105%"/>
                          </w:rPr>
                          <w:t>God’s</w:t>
                        </w:r>
                        <w:r>
                          <w:rPr>
                            <w:color w:val="231F20"/>
                            <w:spacing w:val="-5"/>
                            <w:w w:val="105%"/>
                          </w:rPr>
                          <w:t xml:space="preserve"> </w:t>
                        </w:r>
                        <w:r>
                          <w:rPr>
                            <w:color w:val="231F20"/>
                            <w:w w:val="105%"/>
                          </w:rPr>
                          <w:t>hands,</w:t>
                        </w:r>
                        <w:r>
                          <w:rPr>
                            <w:color w:val="231F20"/>
                            <w:spacing w:val="-5"/>
                            <w:w w:val="105%"/>
                          </w:rPr>
                          <w:t xml:space="preserve"> </w:t>
                        </w:r>
                        <w:r>
                          <w:rPr>
                            <w:color w:val="231F20"/>
                            <w:w w:val="105%"/>
                          </w:rPr>
                          <w:t>the dark</w:t>
                        </w:r>
                        <w:r>
                          <w:rPr>
                            <w:color w:val="231F20"/>
                            <w:spacing w:val="-8"/>
                            <w:w w:val="105%"/>
                          </w:rPr>
                          <w:t xml:space="preserve"> </w:t>
                        </w:r>
                        <w:r>
                          <w:rPr>
                            <w:color w:val="231F20"/>
                            <w:w w:val="105%"/>
                          </w:rPr>
                          <w:t>past</w:t>
                        </w:r>
                        <w:r>
                          <w:rPr>
                            <w:color w:val="231F20"/>
                            <w:spacing w:val="-8"/>
                            <w:w w:val="105%"/>
                          </w:rPr>
                          <w:t xml:space="preserve"> </w:t>
                        </w:r>
                        <w:r>
                          <w:rPr>
                            <w:color w:val="231F20"/>
                            <w:w w:val="105%"/>
                          </w:rPr>
                          <w:t>is</w:t>
                        </w:r>
                        <w:r>
                          <w:rPr>
                            <w:color w:val="231F20"/>
                            <w:spacing w:val="-8"/>
                            <w:w w:val="105%"/>
                          </w:rPr>
                          <w:t xml:space="preserve"> </w:t>
                        </w:r>
                        <w:r>
                          <w:rPr>
                            <w:color w:val="231F20"/>
                            <w:w w:val="105%"/>
                          </w:rPr>
                          <w:t>the</w:t>
                        </w:r>
                        <w:r>
                          <w:rPr>
                            <w:color w:val="231F20"/>
                            <w:spacing w:val="-8"/>
                            <w:w w:val="105%"/>
                          </w:rPr>
                          <w:t xml:space="preserve"> </w:t>
                        </w:r>
                        <w:r>
                          <w:rPr>
                            <w:color w:val="231F20"/>
                            <w:w w:val="105%"/>
                          </w:rPr>
                          <w:t>greatest</w:t>
                        </w:r>
                        <w:r>
                          <w:rPr>
                            <w:color w:val="231F20"/>
                            <w:spacing w:val="-8"/>
                            <w:w w:val="105%"/>
                          </w:rPr>
                          <w:t xml:space="preserve"> </w:t>
                        </w:r>
                        <w:r>
                          <w:rPr>
                            <w:color w:val="231F20"/>
                            <w:w w:val="105%"/>
                          </w:rPr>
                          <w:t>possession</w:t>
                        </w:r>
                        <w:r>
                          <w:rPr>
                            <w:color w:val="231F20"/>
                            <w:spacing w:val="-8"/>
                            <w:w w:val="105%"/>
                          </w:rPr>
                          <w:t xml:space="preserve"> </w:t>
                        </w:r>
                        <w:r>
                          <w:rPr>
                            <w:color w:val="231F20"/>
                            <w:w w:val="105%"/>
                          </w:rPr>
                          <w:t>you</w:t>
                        </w:r>
                        <w:r>
                          <w:rPr>
                            <w:color w:val="231F20"/>
                            <w:spacing w:val="-8"/>
                            <w:w w:val="105%"/>
                          </w:rPr>
                          <w:t xml:space="preserve"> </w:t>
                        </w:r>
                        <w:r>
                          <w:rPr>
                            <w:color w:val="231F20"/>
                            <w:w w:val="105%"/>
                          </w:rPr>
                          <w:t>have—the</w:t>
                        </w:r>
                        <w:r>
                          <w:rPr>
                            <w:color w:val="231F20"/>
                            <w:spacing w:val="-8"/>
                            <w:w w:val="105%"/>
                          </w:rPr>
                          <w:t xml:space="preserve"> </w:t>
                        </w:r>
                        <w:r>
                          <w:rPr>
                            <w:color w:val="231F20"/>
                            <w:w w:val="105%"/>
                          </w:rPr>
                          <w:t>key to</w:t>
                        </w:r>
                        <w:r>
                          <w:rPr>
                            <w:color w:val="231F20"/>
                            <w:spacing w:val="-3"/>
                            <w:w w:val="105%"/>
                          </w:rPr>
                          <w:t xml:space="preserve"> </w:t>
                        </w:r>
                        <w:r>
                          <w:rPr>
                            <w:color w:val="231F20"/>
                            <w:w w:val="105%"/>
                          </w:rPr>
                          <w:t>life</w:t>
                        </w:r>
                        <w:r>
                          <w:rPr>
                            <w:color w:val="231F20"/>
                            <w:spacing w:val="-3"/>
                            <w:w w:val="105%"/>
                          </w:rPr>
                          <w:t xml:space="preserve"> </w:t>
                        </w:r>
                        <w:r>
                          <w:rPr>
                            <w:color w:val="231F20"/>
                            <w:w w:val="105%"/>
                          </w:rPr>
                          <w:t>and</w:t>
                        </w:r>
                        <w:r>
                          <w:rPr>
                            <w:color w:val="231F20"/>
                            <w:spacing w:val="-3"/>
                            <w:w w:val="105%"/>
                          </w:rPr>
                          <w:t xml:space="preserve"> </w:t>
                        </w:r>
                        <w:r>
                          <w:rPr>
                            <w:color w:val="231F20"/>
                            <w:w w:val="105%"/>
                          </w:rPr>
                          <w:t>happiness</w:t>
                        </w:r>
                        <w:r>
                          <w:rPr>
                            <w:color w:val="231F20"/>
                            <w:spacing w:val="-3"/>
                            <w:w w:val="105%"/>
                          </w:rPr>
                          <w:t xml:space="preserve"> </w:t>
                        </w:r>
                        <w:r>
                          <w:rPr>
                            <w:color w:val="231F20"/>
                            <w:w w:val="105%"/>
                          </w:rPr>
                          <w:t>for</w:t>
                        </w:r>
                        <w:r>
                          <w:rPr>
                            <w:color w:val="231F20"/>
                            <w:spacing w:val="-3"/>
                            <w:w w:val="105%"/>
                          </w:rPr>
                          <w:t xml:space="preserve"> </w:t>
                        </w:r>
                        <w:r>
                          <w:rPr>
                            <w:color w:val="231F20"/>
                            <w:w w:val="105%"/>
                          </w:rPr>
                          <w:t>others.</w:t>
                        </w:r>
                        <w:r>
                          <w:rPr>
                            <w:color w:val="231F20"/>
                            <w:spacing w:val="40"/>
                            <w:w w:val="105%"/>
                          </w:rPr>
                          <w:t xml:space="preserve"> </w:t>
                        </w:r>
                        <w:r>
                          <w:rPr>
                            <w:color w:val="231F20"/>
                            <w:w w:val="105%"/>
                          </w:rPr>
                          <w:t>With</w:t>
                        </w:r>
                        <w:r>
                          <w:rPr>
                            <w:color w:val="231F20"/>
                            <w:spacing w:val="-3"/>
                            <w:w w:val="105%"/>
                          </w:rPr>
                          <w:t xml:space="preserve"> </w:t>
                        </w:r>
                        <w:r>
                          <w:rPr>
                            <w:color w:val="231F20"/>
                            <w:w w:val="105%"/>
                          </w:rPr>
                          <w:t>it</w:t>
                        </w:r>
                        <w:r>
                          <w:rPr>
                            <w:color w:val="231F20"/>
                            <w:spacing w:val="-3"/>
                            <w:w w:val="105%"/>
                          </w:rPr>
                          <w:t xml:space="preserve"> </w:t>
                        </w:r>
                        <w:r>
                          <w:rPr>
                            <w:color w:val="231F20"/>
                            <w:w w:val="105%"/>
                          </w:rPr>
                          <w:t>you</w:t>
                        </w:r>
                        <w:r>
                          <w:rPr>
                            <w:color w:val="231F20"/>
                            <w:spacing w:val="-3"/>
                            <w:w w:val="105%"/>
                          </w:rPr>
                          <w:t xml:space="preserve"> </w:t>
                        </w:r>
                        <w:r>
                          <w:rPr>
                            <w:color w:val="231F20"/>
                            <w:w w:val="105%"/>
                          </w:rPr>
                          <w:t>can</w:t>
                        </w:r>
                        <w:r>
                          <w:rPr>
                            <w:color w:val="231F20"/>
                            <w:spacing w:val="-3"/>
                            <w:w w:val="105%"/>
                          </w:rPr>
                          <w:t xml:space="preserve"> </w:t>
                        </w:r>
                        <w:r>
                          <w:rPr>
                            <w:color w:val="231F20"/>
                            <w:w w:val="105%"/>
                          </w:rPr>
                          <w:t>avert death and misery for them.</w:t>
                        </w:r>
                      </w:p>
                      <w:p w14:paraId="02D34DBE" w14:textId="77777777" w:rsidR="00000000" w:rsidRDefault="00000000">
                        <w:pPr>
                          <w:pStyle w:val="BodyText"/>
                          <w:kinsoku w:val="0"/>
                          <w:overflowPunct w:val="0"/>
                          <w:spacing w:before="0.40pt" w:line="12.95pt" w:lineRule="auto"/>
                          <w:rPr>
                            <w:color w:val="231F20"/>
                            <w:spacing w:val="-4"/>
                            <w:w w:val="105%"/>
                          </w:rPr>
                        </w:pPr>
                        <w:r>
                          <w:rPr>
                            <w:color w:val="231F20"/>
                            <w:w w:val="105%"/>
                          </w:rPr>
                          <w:t>It</w:t>
                        </w:r>
                        <w:r>
                          <w:rPr>
                            <w:color w:val="231F20"/>
                            <w:spacing w:val="-7"/>
                            <w:w w:val="105%"/>
                          </w:rPr>
                          <w:t xml:space="preserve"> </w:t>
                        </w:r>
                        <w:r>
                          <w:rPr>
                            <w:color w:val="231F20"/>
                            <w:w w:val="105%"/>
                          </w:rPr>
                          <w:t>is</w:t>
                        </w:r>
                        <w:r>
                          <w:rPr>
                            <w:color w:val="231F20"/>
                            <w:spacing w:val="-7"/>
                            <w:w w:val="105%"/>
                          </w:rPr>
                          <w:t xml:space="preserve"> </w:t>
                        </w:r>
                        <w:r>
                          <w:rPr>
                            <w:color w:val="231F20"/>
                            <w:w w:val="105%"/>
                          </w:rPr>
                          <w:t>possible</w:t>
                        </w:r>
                        <w:r>
                          <w:rPr>
                            <w:color w:val="231F20"/>
                            <w:spacing w:val="-7"/>
                            <w:w w:val="105%"/>
                          </w:rPr>
                          <w:t xml:space="preserve"> </w:t>
                        </w:r>
                        <w:r>
                          <w:rPr>
                            <w:color w:val="231F20"/>
                            <w:w w:val="105%"/>
                          </w:rPr>
                          <w:t>to</w:t>
                        </w:r>
                        <w:r>
                          <w:rPr>
                            <w:color w:val="231F20"/>
                            <w:spacing w:val="-7"/>
                            <w:w w:val="105%"/>
                          </w:rPr>
                          <w:t xml:space="preserve"> </w:t>
                        </w:r>
                        <w:r>
                          <w:rPr>
                            <w:color w:val="231F20"/>
                            <w:w w:val="105%"/>
                          </w:rPr>
                          <w:t>dig</w:t>
                        </w:r>
                        <w:r>
                          <w:rPr>
                            <w:color w:val="231F20"/>
                            <w:spacing w:val="-7"/>
                            <w:w w:val="105%"/>
                          </w:rPr>
                          <w:t xml:space="preserve"> </w:t>
                        </w:r>
                        <w:r>
                          <w:rPr>
                            <w:color w:val="231F20"/>
                            <w:w w:val="105%"/>
                          </w:rPr>
                          <w:t>up</w:t>
                        </w:r>
                        <w:r>
                          <w:rPr>
                            <w:color w:val="231F20"/>
                            <w:spacing w:val="-7"/>
                            <w:w w:val="105%"/>
                          </w:rPr>
                          <w:t xml:space="preserve"> </w:t>
                        </w:r>
                        <w:r>
                          <w:rPr>
                            <w:color w:val="231F20"/>
                            <w:w w:val="105%"/>
                          </w:rPr>
                          <w:t>past</w:t>
                        </w:r>
                        <w:r>
                          <w:rPr>
                            <w:color w:val="231F20"/>
                            <w:spacing w:val="-7"/>
                            <w:w w:val="105%"/>
                          </w:rPr>
                          <w:t xml:space="preserve"> </w:t>
                        </w:r>
                        <w:r>
                          <w:rPr>
                            <w:color w:val="231F20"/>
                            <w:w w:val="105%"/>
                          </w:rPr>
                          <w:t>misdeeds</w:t>
                        </w:r>
                        <w:r>
                          <w:rPr>
                            <w:color w:val="231F20"/>
                            <w:spacing w:val="-7"/>
                            <w:w w:val="105%"/>
                          </w:rPr>
                          <w:t xml:space="preserve"> </w:t>
                        </w:r>
                        <w:r>
                          <w:rPr>
                            <w:color w:val="231F20"/>
                            <w:w w:val="105%"/>
                          </w:rPr>
                          <w:t>so</w:t>
                        </w:r>
                        <w:r>
                          <w:rPr>
                            <w:color w:val="231F20"/>
                            <w:spacing w:val="-7"/>
                            <w:w w:val="105%"/>
                          </w:rPr>
                          <w:t xml:space="preserve"> </w:t>
                        </w:r>
                        <w:r>
                          <w:rPr>
                            <w:color w:val="231F20"/>
                            <w:w w:val="105%"/>
                          </w:rPr>
                          <w:t>they</w:t>
                        </w:r>
                        <w:r>
                          <w:rPr>
                            <w:color w:val="231F20"/>
                            <w:spacing w:val="-7"/>
                            <w:w w:val="105%"/>
                          </w:rPr>
                          <w:t xml:space="preserve"> </w:t>
                        </w:r>
                        <w:r>
                          <w:rPr>
                            <w:color w:val="231F20"/>
                            <w:w w:val="105%"/>
                          </w:rPr>
                          <w:t>become a</w:t>
                        </w:r>
                        <w:r>
                          <w:rPr>
                            <w:color w:val="231F20"/>
                            <w:spacing w:val="-4"/>
                            <w:w w:val="105%"/>
                          </w:rPr>
                          <w:t xml:space="preserve"> </w:t>
                        </w:r>
                        <w:r>
                          <w:rPr>
                            <w:color w:val="231F20"/>
                            <w:w w:val="105%"/>
                          </w:rPr>
                          <w:t>blight,</w:t>
                        </w:r>
                        <w:r>
                          <w:rPr>
                            <w:color w:val="231F20"/>
                            <w:spacing w:val="-4"/>
                            <w:w w:val="105%"/>
                          </w:rPr>
                          <w:t xml:space="preserve"> </w:t>
                        </w:r>
                        <w:r>
                          <w:rPr>
                            <w:color w:val="231F20"/>
                            <w:w w:val="105%"/>
                          </w:rPr>
                          <w:t>a</w:t>
                        </w:r>
                        <w:r>
                          <w:rPr>
                            <w:color w:val="231F20"/>
                            <w:spacing w:val="-4"/>
                            <w:w w:val="105%"/>
                          </w:rPr>
                          <w:t xml:space="preserve"> </w:t>
                        </w:r>
                        <w:r>
                          <w:rPr>
                            <w:color w:val="231F20"/>
                            <w:w w:val="105%"/>
                          </w:rPr>
                          <w:t>veritable</w:t>
                        </w:r>
                        <w:r>
                          <w:rPr>
                            <w:color w:val="231F20"/>
                            <w:spacing w:val="-4"/>
                            <w:w w:val="105%"/>
                          </w:rPr>
                          <w:t xml:space="preserve"> </w:t>
                        </w:r>
                        <w:r>
                          <w:rPr>
                            <w:color w:val="231F20"/>
                            <w:w w:val="105%"/>
                          </w:rPr>
                          <w:t>plague.</w:t>
                        </w:r>
                        <w:r>
                          <w:rPr>
                            <w:color w:val="231F20"/>
                            <w:spacing w:val="36"/>
                            <w:w w:val="105%"/>
                          </w:rPr>
                          <w:t xml:space="preserve"> </w:t>
                        </w:r>
                        <w:r>
                          <w:rPr>
                            <w:color w:val="231F20"/>
                            <w:w w:val="105%"/>
                          </w:rPr>
                          <w:t>For</w:t>
                        </w:r>
                        <w:r>
                          <w:rPr>
                            <w:color w:val="231F20"/>
                            <w:spacing w:val="-4"/>
                            <w:w w:val="105%"/>
                          </w:rPr>
                          <w:t xml:space="preserve"> </w:t>
                        </w:r>
                        <w:r>
                          <w:rPr>
                            <w:color w:val="231F20"/>
                            <w:w w:val="105%"/>
                          </w:rPr>
                          <w:t>example,</w:t>
                        </w:r>
                        <w:r>
                          <w:rPr>
                            <w:color w:val="231F20"/>
                            <w:spacing w:val="-4"/>
                            <w:w w:val="105%"/>
                          </w:rPr>
                          <w:t xml:space="preserve"> </w:t>
                        </w:r>
                        <w:r>
                          <w:rPr>
                            <w:color w:val="231F20"/>
                            <w:w w:val="105%"/>
                          </w:rPr>
                          <w:t>we</w:t>
                        </w:r>
                        <w:r>
                          <w:rPr>
                            <w:color w:val="231F20"/>
                            <w:spacing w:val="-4"/>
                            <w:w w:val="105%"/>
                          </w:rPr>
                          <w:t xml:space="preserve"> </w:t>
                        </w:r>
                        <w:r>
                          <w:rPr>
                            <w:color w:val="231F20"/>
                            <w:w w:val="105%"/>
                          </w:rPr>
                          <w:t>know</w:t>
                        </w:r>
                        <w:r>
                          <w:rPr>
                            <w:color w:val="231F20"/>
                            <w:spacing w:val="-4"/>
                            <w:w w:val="105%"/>
                          </w:rPr>
                          <w:t xml:space="preserve"> </w:t>
                        </w:r>
                        <w:r>
                          <w:rPr>
                            <w:color w:val="231F20"/>
                            <w:w w:val="105%"/>
                          </w:rPr>
                          <w:t>of situations in which the alcoholic or his wife have had love affairs.</w:t>
                        </w:r>
                        <w:r>
                          <w:rPr>
                            <w:color w:val="231F20"/>
                            <w:spacing w:val="40"/>
                            <w:w w:val="105%"/>
                          </w:rPr>
                          <w:t xml:space="preserve"> </w:t>
                        </w:r>
                        <w:r>
                          <w:rPr>
                            <w:color w:val="231F20"/>
                            <w:w w:val="105%"/>
                          </w:rPr>
                          <w:t>In the first flush of spiritual experience they</w:t>
                        </w:r>
                        <w:r>
                          <w:rPr>
                            <w:color w:val="231F20"/>
                            <w:spacing w:val="-8"/>
                            <w:w w:val="105%"/>
                          </w:rPr>
                          <w:t xml:space="preserve"> </w:t>
                        </w:r>
                        <w:r>
                          <w:rPr>
                            <w:color w:val="231F20"/>
                            <w:w w:val="105%"/>
                          </w:rPr>
                          <w:t>forgave</w:t>
                        </w:r>
                        <w:r>
                          <w:rPr>
                            <w:color w:val="231F20"/>
                            <w:spacing w:val="-8"/>
                            <w:w w:val="105%"/>
                          </w:rPr>
                          <w:t xml:space="preserve"> </w:t>
                        </w:r>
                        <w:r>
                          <w:rPr>
                            <w:color w:val="231F20"/>
                            <w:w w:val="105%"/>
                          </w:rPr>
                          <w:t>each</w:t>
                        </w:r>
                        <w:r>
                          <w:rPr>
                            <w:color w:val="231F20"/>
                            <w:spacing w:val="-8"/>
                            <w:w w:val="105%"/>
                          </w:rPr>
                          <w:t xml:space="preserve"> </w:t>
                        </w:r>
                        <w:r>
                          <w:rPr>
                            <w:color w:val="231F20"/>
                            <w:w w:val="105%"/>
                          </w:rPr>
                          <w:t>other</w:t>
                        </w:r>
                        <w:r>
                          <w:rPr>
                            <w:color w:val="231F20"/>
                            <w:spacing w:val="-8"/>
                            <w:w w:val="105%"/>
                          </w:rPr>
                          <w:t xml:space="preserve"> </w:t>
                        </w:r>
                        <w:r>
                          <w:rPr>
                            <w:color w:val="231F20"/>
                            <w:w w:val="105%"/>
                          </w:rPr>
                          <w:t>and</w:t>
                        </w:r>
                        <w:r>
                          <w:rPr>
                            <w:color w:val="231F20"/>
                            <w:spacing w:val="-8"/>
                            <w:w w:val="105%"/>
                          </w:rPr>
                          <w:t xml:space="preserve"> </w:t>
                        </w:r>
                        <w:r>
                          <w:rPr>
                            <w:color w:val="231F20"/>
                            <w:w w:val="105%"/>
                          </w:rPr>
                          <w:t>drew</w:t>
                        </w:r>
                        <w:r>
                          <w:rPr>
                            <w:color w:val="231F20"/>
                            <w:spacing w:val="-8"/>
                            <w:w w:val="105%"/>
                          </w:rPr>
                          <w:t xml:space="preserve"> </w:t>
                        </w:r>
                        <w:r>
                          <w:rPr>
                            <w:color w:val="231F20"/>
                            <w:w w:val="105%"/>
                          </w:rPr>
                          <w:t>closer</w:t>
                        </w:r>
                        <w:r>
                          <w:rPr>
                            <w:color w:val="231F20"/>
                            <w:spacing w:val="-8"/>
                            <w:w w:val="105%"/>
                          </w:rPr>
                          <w:t xml:space="preserve"> </w:t>
                        </w:r>
                        <w:r>
                          <w:rPr>
                            <w:color w:val="231F20"/>
                            <w:w w:val="105%"/>
                          </w:rPr>
                          <w:t>together.</w:t>
                        </w:r>
                        <w:r>
                          <w:rPr>
                            <w:color w:val="231F20"/>
                            <w:spacing w:val="25"/>
                            <w:w w:val="105%"/>
                          </w:rPr>
                          <w:t xml:space="preserve"> </w:t>
                        </w:r>
                        <w:r>
                          <w:rPr>
                            <w:color w:val="231F20"/>
                            <w:w w:val="105%"/>
                          </w:rPr>
                          <w:t>The miracle</w:t>
                        </w:r>
                        <w:r>
                          <w:rPr>
                            <w:color w:val="231F20"/>
                            <w:spacing w:val="-12"/>
                            <w:w w:val="105%"/>
                          </w:rPr>
                          <w:t xml:space="preserve"> </w:t>
                        </w:r>
                        <w:r>
                          <w:rPr>
                            <w:color w:val="231F20"/>
                            <w:w w:val="105%"/>
                          </w:rPr>
                          <w:t>of</w:t>
                        </w:r>
                        <w:r>
                          <w:rPr>
                            <w:color w:val="231F20"/>
                            <w:spacing w:val="-12"/>
                            <w:w w:val="105%"/>
                          </w:rPr>
                          <w:t xml:space="preserve"> </w:t>
                        </w:r>
                        <w:r>
                          <w:rPr>
                            <w:color w:val="231F20"/>
                            <w:w w:val="105%"/>
                          </w:rPr>
                          <w:t>reconciliation</w:t>
                        </w:r>
                        <w:r>
                          <w:rPr>
                            <w:color w:val="231F20"/>
                            <w:spacing w:val="-12"/>
                            <w:w w:val="105%"/>
                          </w:rPr>
                          <w:t xml:space="preserve"> </w:t>
                        </w:r>
                        <w:r>
                          <w:rPr>
                            <w:color w:val="231F20"/>
                            <w:w w:val="105%"/>
                          </w:rPr>
                          <w:t>was</w:t>
                        </w:r>
                        <w:r>
                          <w:rPr>
                            <w:color w:val="231F20"/>
                            <w:spacing w:val="-12"/>
                            <w:w w:val="105%"/>
                          </w:rPr>
                          <w:t xml:space="preserve"> </w:t>
                        </w:r>
                        <w:r>
                          <w:rPr>
                            <w:color w:val="231F20"/>
                            <w:w w:val="105%"/>
                          </w:rPr>
                          <w:t>at</w:t>
                        </w:r>
                        <w:r>
                          <w:rPr>
                            <w:color w:val="231F20"/>
                            <w:spacing w:val="-12"/>
                            <w:w w:val="105%"/>
                          </w:rPr>
                          <w:t xml:space="preserve"> </w:t>
                        </w:r>
                        <w:r>
                          <w:rPr>
                            <w:color w:val="231F20"/>
                            <w:w w:val="105%"/>
                          </w:rPr>
                          <w:t>hand.</w:t>
                        </w:r>
                        <w:r>
                          <w:rPr>
                            <w:color w:val="231F20"/>
                            <w:spacing w:val="7"/>
                            <w:w w:val="105%"/>
                          </w:rPr>
                          <w:t xml:space="preserve"> </w:t>
                        </w:r>
                        <w:r>
                          <w:rPr>
                            <w:color w:val="231F20"/>
                            <w:w w:val="105%"/>
                          </w:rPr>
                          <w:t>Then,</w:t>
                        </w:r>
                        <w:r>
                          <w:rPr>
                            <w:color w:val="231F20"/>
                            <w:spacing w:val="-12"/>
                            <w:w w:val="105%"/>
                          </w:rPr>
                          <w:t xml:space="preserve"> </w:t>
                        </w:r>
                        <w:r>
                          <w:rPr>
                            <w:color w:val="231F20"/>
                            <w:w w:val="105%"/>
                          </w:rPr>
                          <w:t>under</w:t>
                        </w:r>
                        <w:r>
                          <w:rPr>
                            <w:color w:val="231F20"/>
                            <w:spacing w:val="-12"/>
                            <w:w w:val="105%"/>
                          </w:rPr>
                          <w:t xml:space="preserve"> </w:t>
                        </w:r>
                        <w:r>
                          <w:rPr>
                            <w:color w:val="231F20"/>
                            <w:w w:val="105%"/>
                          </w:rPr>
                          <w:t>one provocation or another, the aggrieved one would un- earth</w:t>
                        </w:r>
                        <w:r>
                          <w:rPr>
                            <w:color w:val="231F20"/>
                            <w:spacing w:val="-2"/>
                            <w:w w:val="105%"/>
                          </w:rPr>
                          <w:t xml:space="preserve"> </w:t>
                        </w:r>
                        <w:r>
                          <w:rPr>
                            <w:color w:val="231F20"/>
                            <w:w w:val="105%"/>
                          </w:rPr>
                          <w:t>the</w:t>
                        </w:r>
                        <w:r>
                          <w:rPr>
                            <w:color w:val="231F20"/>
                            <w:spacing w:val="-2"/>
                            <w:w w:val="105%"/>
                          </w:rPr>
                          <w:t xml:space="preserve"> </w:t>
                        </w:r>
                        <w:r>
                          <w:rPr>
                            <w:color w:val="231F20"/>
                            <w:w w:val="105%"/>
                          </w:rPr>
                          <w:t>old</w:t>
                        </w:r>
                        <w:r>
                          <w:rPr>
                            <w:color w:val="231F20"/>
                            <w:spacing w:val="-2"/>
                            <w:w w:val="105%"/>
                          </w:rPr>
                          <w:t xml:space="preserve"> </w:t>
                        </w:r>
                        <w:r>
                          <w:rPr>
                            <w:color w:val="231F20"/>
                            <w:w w:val="105%"/>
                          </w:rPr>
                          <w:t>affair</w:t>
                        </w:r>
                        <w:r>
                          <w:rPr>
                            <w:color w:val="231F20"/>
                            <w:spacing w:val="-2"/>
                            <w:w w:val="105%"/>
                          </w:rPr>
                          <w:t xml:space="preserve"> </w:t>
                        </w:r>
                        <w:r>
                          <w:rPr>
                            <w:color w:val="231F20"/>
                            <w:w w:val="105%"/>
                          </w:rPr>
                          <w:t>and</w:t>
                        </w:r>
                        <w:r>
                          <w:rPr>
                            <w:color w:val="231F20"/>
                            <w:spacing w:val="-2"/>
                            <w:w w:val="105%"/>
                          </w:rPr>
                          <w:t xml:space="preserve"> </w:t>
                        </w:r>
                        <w:r>
                          <w:rPr>
                            <w:color w:val="231F20"/>
                            <w:w w:val="105%"/>
                          </w:rPr>
                          <w:t>angrily</w:t>
                        </w:r>
                        <w:r>
                          <w:rPr>
                            <w:color w:val="231F20"/>
                            <w:spacing w:val="-2"/>
                            <w:w w:val="105%"/>
                          </w:rPr>
                          <w:t xml:space="preserve"> </w:t>
                        </w:r>
                        <w:r>
                          <w:rPr>
                            <w:color w:val="231F20"/>
                            <w:w w:val="105%"/>
                          </w:rPr>
                          <w:t>cast</w:t>
                        </w:r>
                        <w:r>
                          <w:rPr>
                            <w:color w:val="231F20"/>
                            <w:spacing w:val="-2"/>
                            <w:w w:val="105%"/>
                          </w:rPr>
                          <w:t xml:space="preserve"> </w:t>
                        </w:r>
                        <w:r>
                          <w:rPr>
                            <w:color w:val="231F20"/>
                            <w:w w:val="105%"/>
                          </w:rPr>
                          <w:t>its</w:t>
                        </w:r>
                        <w:r>
                          <w:rPr>
                            <w:color w:val="231F20"/>
                            <w:spacing w:val="-2"/>
                            <w:w w:val="105%"/>
                          </w:rPr>
                          <w:t xml:space="preserve"> </w:t>
                        </w:r>
                        <w:r>
                          <w:rPr>
                            <w:color w:val="231F20"/>
                            <w:w w:val="105%"/>
                          </w:rPr>
                          <w:t>ashes</w:t>
                        </w:r>
                        <w:r>
                          <w:rPr>
                            <w:color w:val="231F20"/>
                            <w:spacing w:val="-2"/>
                            <w:w w:val="105%"/>
                          </w:rPr>
                          <w:t xml:space="preserve"> </w:t>
                        </w:r>
                        <w:r>
                          <w:rPr>
                            <w:color w:val="231F20"/>
                            <w:w w:val="105%"/>
                          </w:rPr>
                          <w:t>about.</w:t>
                        </w:r>
                        <w:r>
                          <w:rPr>
                            <w:color w:val="231F20"/>
                            <w:spacing w:val="40"/>
                            <w:w w:val="105%"/>
                          </w:rPr>
                          <w:t xml:space="preserve"> </w:t>
                        </w:r>
                        <w:r>
                          <w:rPr>
                            <w:color w:val="231F20"/>
                            <w:w w:val="105%"/>
                          </w:rPr>
                          <w:t>A few</w:t>
                        </w:r>
                        <w:r>
                          <w:rPr>
                            <w:color w:val="231F20"/>
                            <w:spacing w:val="40"/>
                            <w:w w:val="105%"/>
                          </w:rPr>
                          <w:t xml:space="preserve"> </w:t>
                        </w:r>
                        <w:r>
                          <w:rPr>
                            <w:color w:val="231F20"/>
                            <w:w w:val="105%"/>
                          </w:rPr>
                          <w:t>of</w:t>
                        </w:r>
                        <w:r>
                          <w:rPr>
                            <w:color w:val="231F20"/>
                            <w:spacing w:val="40"/>
                            <w:w w:val="105%"/>
                          </w:rPr>
                          <w:t xml:space="preserve"> </w:t>
                        </w:r>
                        <w:r>
                          <w:rPr>
                            <w:color w:val="231F20"/>
                            <w:w w:val="105%"/>
                          </w:rPr>
                          <w:t>us</w:t>
                        </w:r>
                        <w:r>
                          <w:rPr>
                            <w:color w:val="231F20"/>
                            <w:spacing w:val="41"/>
                            <w:w w:val="105%"/>
                          </w:rPr>
                          <w:t xml:space="preserve"> </w:t>
                        </w:r>
                        <w:r>
                          <w:rPr>
                            <w:color w:val="231F20"/>
                            <w:w w:val="105%"/>
                          </w:rPr>
                          <w:t>have</w:t>
                        </w:r>
                        <w:r>
                          <w:rPr>
                            <w:color w:val="231F20"/>
                            <w:spacing w:val="40"/>
                            <w:w w:val="105%"/>
                          </w:rPr>
                          <w:t xml:space="preserve"> </w:t>
                        </w:r>
                        <w:r>
                          <w:rPr>
                            <w:color w:val="231F20"/>
                            <w:w w:val="105%"/>
                          </w:rPr>
                          <w:t>had</w:t>
                        </w:r>
                        <w:r>
                          <w:rPr>
                            <w:color w:val="231F20"/>
                            <w:spacing w:val="41"/>
                            <w:w w:val="105%"/>
                          </w:rPr>
                          <w:t xml:space="preserve"> </w:t>
                        </w:r>
                        <w:r>
                          <w:rPr>
                            <w:color w:val="231F20"/>
                            <w:w w:val="105%"/>
                          </w:rPr>
                          <w:t>these</w:t>
                        </w:r>
                        <w:r>
                          <w:rPr>
                            <w:color w:val="231F20"/>
                            <w:spacing w:val="40"/>
                            <w:w w:val="105%"/>
                          </w:rPr>
                          <w:t xml:space="preserve"> </w:t>
                        </w:r>
                        <w:r>
                          <w:rPr>
                            <w:color w:val="231F20"/>
                            <w:w w:val="105%"/>
                          </w:rPr>
                          <w:t>growing</w:t>
                        </w:r>
                        <w:r>
                          <w:rPr>
                            <w:color w:val="231F20"/>
                            <w:spacing w:val="41"/>
                            <w:w w:val="105%"/>
                          </w:rPr>
                          <w:t xml:space="preserve"> </w:t>
                        </w:r>
                        <w:r>
                          <w:rPr>
                            <w:color w:val="231F20"/>
                            <w:w w:val="105%"/>
                          </w:rPr>
                          <w:t>pains</w:t>
                        </w:r>
                        <w:r>
                          <w:rPr>
                            <w:color w:val="231F20"/>
                            <w:spacing w:val="40"/>
                            <w:w w:val="105%"/>
                          </w:rPr>
                          <w:t xml:space="preserve"> </w:t>
                        </w:r>
                        <w:r>
                          <w:rPr>
                            <w:color w:val="231F20"/>
                            <w:w w:val="105%"/>
                          </w:rPr>
                          <w:t>and</w:t>
                        </w:r>
                        <w:r>
                          <w:rPr>
                            <w:color w:val="231F20"/>
                            <w:spacing w:val="40"/>
                            <w:w w:val="105%"/>
                          </w:rPr>
                          <w:t xml:space="preserve"> </w:t>
                        </w:r>
                        <w:r>
                          <w:rPr>
                            <w:color w:val="231F20"/>
                            <w:spacing w:val="-4"/>
                            <w:w w:val="105%"/>
                          </w:rPr>
                          <w:t>they</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15A40A7E" w14:textId="0B6EE4A2"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2131328" behindDoc="1" locked="0" layoutInCell="0" allowOverlap="1" wp14:anchorId="09BCAE5E" wp14:editId="3C93C164">
            <wp:simplePos x="0" y="0"/>
            <wp:positionH relativeFrom="page">
              <wp:posOffset>1035050</wp:posOffset>
            </wp:positionH>
            <wp:positionV relativeFrom="page">
              <wp:posOffset>207645</wp:posOffset>
            </wp:positionV>
            <wp:extent cx="1358265" cy="138430"/>
            <wp:effectExtent l="0" t="0" r="0" b="0"/>
            <wp:wrapNone/>
            <wp:docPr id="180" name="Text Box 464"/>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35826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3DAB9036"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THE</w:t>
                        </w:r>
                        <w:r>
                          <w:rPr>
                            <w:color w:val="231F20"/>
                            <w:spacing w:val="42"/>
                            <w:sz w:val="16"/>
                            <w:szCs w:val="16"/>
                          </w:rPr>
                          <w:t xml:space="preserve"> </w:t>
                        </w:r>
                        <w:r>
                          <w:rPr>
                            <w:color w:val="231F20"/>
                            <w:sz w:val="16"/>
                            <w:szCs w:val="16"/>
                          </w:rPr>
                          <w:t>FAMILY</w:t>
                        </w:r>
                        <w:r>
                          <w:rPr>
                            <w:color w:val="231F20"/>
                            <w:spacing w:val="20"/>
                            <w:sz w:val="16"/>
                            <w:szCs w:val="16"/>
                          </w:rPr>
                          <w:t xml:space="preserve"> </w:t>
                        </w:r>
                        <w:r>
                          <w:rPr>
                            <w:color w:val="231F20"/>
                            <w:spacing w:val="-2"/>
                            <w:sz w:val="16"/>
                            <w:szCs w:val="16"/>
                          </w:rPr>
                          <w:t>AFTERWARD</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132352" behindDoc="1" locked="0" layoutInCell="0" allowOverlap="1" wp14:anchorId="267A08B1" wp14:editId="0087CA0C">
            <wp:simplePos x="0" y="0"/>
            <wp:positionH relativeFrom="page">
              <wp:posOffset>2787650</wp:posOffset>
            </wp:positionH>
            <wp:positionV relativeFrom="page">
              <wp:posOffset>207645</wp:posOffset>
            </wp:positionV>
            <wp:extent cx="206375" cy="138430"/>
            <wp:effectExtent l="0" t="0" r="0" b="0"/>
            <wp:wrapNone/>
            <wp:docPr id="179" name="Text Box 465"/>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0637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14A61E9B"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125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133376" behindDoc="1" locked="0" layoutInCell="0" allowOverlap="1" wp14:anchorId="32AC3F26" wp14:editId="49733CF1">
            <wp:simplePos x="0" y="0"/>
            <wp:positionH relativeFrom="page">
              <wp:posOffset>374650</wp:posOffset>
            </wp:positionH>
            <wp:positionV relativeFrom="page">
              <wp:posOffset>377190</wp:posOffset>
            </wp:positionV>
            <wp:extent cx="2619375" cy="4431030"/>
            <wp:effectExtent l="0" t="0" r="0" b="0"/>
            <wp:wrapNone/>
            <wp:docPr id="178" name="Text Box 466"/>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19375" cy="4431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0C4C716A" w14:textId="77777777" w:rsidR="00000000" w:rsidRDefault="00000000">
                        <w:pPr>
                          <w:pStyle w:val="BodyText"/>
                          <w:kinsoku w:val="0"/>
                          <w:overflowPunct w:val="0"/>
                          <w:spacing w:before="0.85pt" w:line="13.05pt" w:lineRule="auto"/>
                          <w:ind w:end="1pt" w:firstLine="0pt"/>
                          <w:rPr>
                            <w:color w:val="231F20"/>
                            <w:w w:val="105%"/>
                          </w:rPr>
                        </w:pPr>
                        <w:r>
                          <w:rPr>
                            <w:color w:val="231F20"/>
                            <w:w w:val="105%"/>
                          </w:rPr>
                          <w:t>hurt</w:t>
                        </w:r>
                        <w:r>
                          <w:rPr>
                            <w:color w:val="231F20"/>
                            <w:spacing w:val="-12"/>
                            <w:w w:val="105%"/>
                          </w:rPr>
                          <w:t xml:space="preserve"> </w:t>
                        </w:r>
                        <w:r>
                          <w:rPr>
                            <w:color w:val="231F20"/>
                            <w:w w:val="105%"/>
                          </w:rPr>
                          <w:t>a</w:t>
                        </w:r>
                        <w:r>
                          <w:rPr>
                            <w:color w:val="231F20"/>
                            <w:spacing w:val="-12"/>
                            <w:w w:val="105%"/>
                          </w:rPr>
                          <w:t xml:space="preserve"> </w:t>
                        </w:r>
                        <w:r>
                          <w:rPr>
                            <w:color w:val="231F20"/>
                            <w:w w:val="105%"/>
                          </w:rPr>
                          <w:t>great</w:t>
                        </w:r>
                        <w:r>
                          <w:rPr>
                            <w:color w:val="231F20"/>
                            <w:spacing w:val="-12"/>
                            <w:w w:val="105%"/>
                          </w:rPr>
                          <w:t xml:space="preserve"> </w:t>
                        </w:r>
                        <w:r>
                          <w:rPr>
                            <w:color w:val="231F20"/>
                            <w:w w:val="105%"/>
                          </w:rPr>
                          <w:t>deal.</w:t>
                        </w:r>
                        <w:r>
                          <w:rPr>
                            <w:color w:val="231F20"/>
                            <w:spacing w:val="-3"/>
                            <w:w w:val="105%"/>
                          </w:rPr>
                          <w:t xml:space="preserve"> </w:t>
                        </w:r>
                        <w:r>
                          <w:rPr>
                            <w:color w:val="231F20"/>
                            <w:w w:val="105%"/>
                          </w:rPr>
                          <w:t>Husbands</w:t>
                        </w:r>
                        <w:r>
                          <w:rPr>
                            <w:color w:val="231F20"/>
                            <w:spacing w:val="-12"/>
                            <w:w w:val="105%"/>
                          </w:rPr>
                          <w:t xml:space="preserve"> </w:t>
                        </w:r>
                        <w:r>
                          <w:rPr>
                            <w:color w:val="231F20"/>
                            <w:w w:val="105%"/>
                          </w:rPr>
                          <w:t>and</w:t>
                        </w:r>
                        <w:r>
                          <w:rPr>
                            <w:color w:val="231F20"/>
                            <w:spacing w:val="-12"/>
                            <w:w w:val="105%"/>
                          </w:rPr>
                          <w:t xml:space="preserve"> </w:t>
                        </w:r>
                        <w:r>
                          <w:rPr>
                            <w:color w:val="231F20"/>
                            <w:w w:val="105%"/>
                          </w:rPr>
                          <w:t>wives</w:t>
                        </w:r>
                        <w:r>
                          <w:rPr>
                            <w:color w:val="231F20"/>
                            <w:spacing w:val="-11"/>
                            <w:w w:val="105%"/>
                          </w:rPr>
                          <w:t xml:space="preserve"> </w:t>
                        </w:r>
                        <w:r>
                          <w:rPr>
                            <w:color w:val="231F20"/>
                            <w:w w:val="105%"/>
                          </w:rPr>
                          <w:t>have</w:t>
                        </w:r>
                        <w:r>
                          <w:rPr>
                            <w:color w:val="231F20"/>
                            <w:spacing w:val="-12"/>
                            <w:w w:val="105%"/>
                          </w:rPr>
                          <w:t xml:space="preserve"> </w:t>
                        </w:r>
                        <w:r>
                          <w:rPr>
                            <w:color w:val="231F20"/>
                            <w:w w:val="105%"/>
                          </w:rPr>
                          <w:t xml:space="preserve">sometimes </w:t>
                        </w:r>
                        <w:r>
                          <w:rPr>
                            <w:color w:val="231F20"/>
                          </w:rPr>
                          <w:t>been</w:t>
                        </w:r>
                        <w:r>
                          <w:rPr>
                            <w:color w:val="231F20"/>
                            <w:spacing w:val="-9"/>
                          </w:rPr>
                          <w:t xml:space="preserve"> </w:t>
                        </w:r>
                        <w:r>
                          <w:rPr>
                            <w:color w:val="231F20"/>
                          </w:rPr>
                          <w:t>obliged</w:t>
                        </w:r>
                        <w:r>
                          <w:rPr>
                            <w:color w:val="231F20"/>
                            <w:spacing w:val="-9"/>
                          </w:rPr>
                          <w:t xml:space="preserve"> </w:t>
                        </w:r>
                        <w:r>
                          <w:rPr>
                            <w:color w:val="231F20"/>
                          </w:rPr>
                          <w:t>to</w:t>
                        </w:r>
                        <w:r>
                          <w:rPr>
                            <w:color w:val="231F20"/>
                            <w:spacing w:val="-9"/>
                          </w:rPr>
                          <w:t xml:space="preserve"> </w:t>
                        </w:r>
                        <w:r>
                          <w:rPr>
                            <w:color w:val="231F20"/>
                          </w:rPr>
                          <w:t>separate</w:t>
                        </w:r>
                        <w:r>
                          <w:rPr>
                            <w:color w:val="231F20"/>
                            <w:spacing w:val="-9"/>
                          </w:rPr>
                          <w:t xml:space="preserve"> </w:t>
                        </w:r>
                        <w:r>
                          <w:rPr>
                            <w:color w:val="231F20"/>
                          </w:rPr>
                          <w:t>for</w:t>
                        </w:r>
                        <w:r>
                          <w:rPr>
                            <w:color w:val="231F20"/>
                            <w:spacing w:val="-9"/>
                          </w:rPr>
                          <w:t xml:space="preserve"> </w:t>
                        </w:r>
                        <w:r>
                          <w:rPr>
                            <w:color w:val="231F20"/>
                          </w:rPr>
                          <w:t>a</w:t>
                        </w:r>
                        <w:r>
                          <w:rPr>
                            <w:color w:val="231F20"/>
                            <w:spacing w:val="-9"/>
                          </w:rPr>
                          <w:t xml:space="preserve"> </w:t>
                        </w:r>
                        <w:r>
                          <w:rPr>
                            <w:color w:val="231F20"/>
                          </w:rPr>
                          <w:t>time</w:t>
                        </w:r>
                        <w:r>
                          <w:rPr>
                            <w:color w:val="231F20"/>
                            <w:spacing w:val="-9"/>
                          </w:rPr>
                          <w:t xml:space="preserve"> </w:t>
                        </w:r>
                        <w:r>
                          <w:rPr>
                            <w:color w:val="231F20"/>
                          </w:rPr>
                          <w:t>until</w:t>
                        </w:r>
                        <w:r>
                          <w:rPr>
                            <w:color w:val="231F20"/>
                            <w:spacing w:val="-9"/>
                          </w:rPr>
                          <w:t xml:space="preserve"> </w:t>
                        </w:r>
                        <w:r>
                          <w:rPr>
                            <w:color w:val="231F20"/>
                          </w:rPr>
                          <w:t>new</w:t>
                        </w:r>
                        <w:r>
                          <w:rPr>
                            <w:color w:val="231F20"/>
                            <w:spacing w:val="-9"/>
                          </w:rPr>
                          <w:t xml:space="preserve"> </w:t>
                        </w:r>
                        <w:r>
                          <w:rPr>
                            <w:color w:val="231F20"/>
                          </w:rPr>
                          <w:t xml:space="preserve">perspective, </w:t>
                        </w:r>
                        <w:r>
                          <w:rPr>
                            <w:color w:val="231F20"/>
                            <w:w w:val="105%"/>
                          </w:rPr>
                          <w:t>new</w:t>
                        </w:r>
                        <w:r>
                          <w:rPr>
                            <w:color w:val="231F20"/>
                            <w:spacing w:val="-2"/>
                            <w:w w:val="105%"/>
                          </w:rPr>
                          <w:t xml:space="preserve"> </w:t>
                        </w:r>
                        <w:r>
                          <w:rPr>
                            <w:color w:val="231F20"/>
                            <w:w w:val="105%"/>
                          </w:rPr>
                          <w:t>victory</w:t>
                        </w:r>
                        <w:r>
                          <w:rPr>
                            <w:color w:val="231F20"/>
                            <w:spacing w:val="-2"/>
                            <w:w w:val="105%"/>
                          </w:rPr>
                          <w:t xml:space="preserve"> </w:t>
                        </w:r>
                        <w:r>
                          <w:rPr>
                            <w:color w:val="231F20"/>
                            <w:w w:val="105%"/>
                          </w:rPr>
                          <w:t>over</w:t>
                        </w:r>
                        <w:r>
                          <w:rPr>
                            <w:color w:val="231F20"/>
                            <w:spacing w:val="-2"/>
                            <w:w w:val="105%"/>
                          </w:rPr>
                          <w:t xml:space="preserve"> </w:t>
                        </w:r>
                        <w:r>
                          <w:rPr>
                            <w:color w:val="231F20"/>
                            <w:w w:val="105%"/>
                          </w:rPr>
                          <w:t>hurt</w:t>
                        </w:r>
                        <w:r>
                          <w:rPr>
                            <w:color w:val="231F20"/>
                            <w:spacing w:val="-2"/>
                            <w:w w:val="105%"/>
                          </w:rPr>
                          <w:t xml:space="preserve"> </w:t>
                        </w:r>
                        <w:r>
                          <w:rPr>
                            <w:color w:val="231F20"/>
                            <w:w w:val="105%"/>
                          </w:rPr>
                          <w:t>pride</w:t>
                        </w:r>
                        <w:r>
                          <w:rPr>
                            <w:color w:val="231F20"/>
                            <w:spacing w:val="-2"/>
                            <w:w w:val="105%"/>
                          </w:rPr>
                          <w:t xml:space="preserve"> </w:t>
                        </w:r>
                        <w:r>
                          <w:rPr>
                            <w:color w:val="231F20"/>
                            <w:w w:val="105%"/>
                          </w:rPr>
                          <w:t>could</w:t>
                        </w:r>
                        <w:r>
                          <w:rPr>
                            <w:color w:val="231F20"/>
                            <w:spacing w:val="-2"/>
                            <w:w w:val="105%"/>
                          </w:rPr>
                          <w:t xml:space="preserve"> </w:t>
                        </w:r>
                        <w:r>
                          <w:rPr>
                            <w:color w:val="231F20"/>
                            <w:w w:val="105%"/>
                          </w:rPr>
                          <w:t>be</w:t>
                        </w:r>
                        <w:r>
                          <w:rPr>
                            <w:color w:val="231F20"/>
                            <w:spacing w:val="-2"/>
                            <w:w w:val="105%"/>
                          </w:rPr>
                          <w:t xml:space="preserve"> </w:t>
                        </w:r>
                        <w:r>
                          <w:rPr>
                            <w:color w:val="231F20"/>
                            <w:w w:val="105%"/>
                          </w:rPr>
                          <w:t>re-won.</w:t>
                        </w:r>
                        <w:r>
                          <w:rPr>
                            <w:color w:val="231F20"/>
                            <w:spacing w:val="40"/>
                            <w:w w:val="105%"/>
                          </w:rPr>
                          <w:t xml:space="preserve"> </w:t>
                        </w:r>
                        <w:r>
                          <w:rPr>
                            <w:color w:val="231F20"/>
                            <w:w w:val="105%"/>
                          </w:rPr>
                          <w:t>In</w:t>
                        </w:r>
                        <w:r>
                          <w:rPr>
                            <w:color w:val="231F20"/>
                            <w:spacing w:val="-2"/>
                            <w:w w:val="105%"/>
                          </w:rPr>
                          <w:t xml:space="preserve"> </w:t>
                        </w:r>
                        <w:r>
                          <w:rPr>
                            <w:color w:val="231F20"/>
                            <w:w w:val="105%"/>
                          </w:rPr>
                          <w:t xml:space="preserve">most </w:t>
                        </w:r>
                        <w:r>
                          <w:rPr>
                            <w:color w:val="231F20"/>
                          </w:rPr>
                          <w:t>cases,</w:t>
                        </w:r>
                        <w:r>
                          <w:rPr>
                            <w:color w:val="231F20"/>
                            <w:spacing w:val="-2"/>
                          </w:rPr>
                          <w:t xml:space="preserve"> </w:t>
                        </w:r>
                        <w:r>
                          <w:rPr>
                            <w:color w:val="231F20"/>
                          </w:rPr>
                          <w:t>the</w:t>
                        </w:r>
                        <w:r>
                          <w:rPr>
                            <w:color w:val="231F20"/>
                            <w:spacing w:val="-2"/>
                          </w:rPr>
                          <w:t xml:space="preserve"> </w:t>
                        </w:r>
                        <w:r>
                          <w:rPr>
                            <w:color w:val="231F20"/>
                          </w:rPr>
                          <w:t>alcoholic</w:t>
                        </w:r>
                        <w:r>
                          <w:rPr>
                            <w:color w:val="231F20"/>
                            <w:spacing w:val="-2"/>
                          </w:rPr>
                          <w:t xml:space="preserve"> </w:t>
                        </w:r>
                        <w:r>
                          <w:rPr>
                            <w:color w:val="231F20"/>
                          </w:rPr>
                          <w:t>survived</w:t>
                        </w:r>
                        <w:r>
                          <w:rPr>
                            <w:color w:val="231F20"/>
                            <w:spacing w:val="-2"/>
                          </w:rPr>
                          <w:t xml:space="preserve"> </w:t>
                        </w:r>
                        <w:r>
                          <w:rPr>
                            <w:color w:val="231F20"/>
                          </w:rPr>
                          <w:t>this</w:t>
                        </w:r>
                        <w:r>
                          <w:rPr>
                            <w:color w:val="231F20"/>
                            <w:spacing w:val="-2"/>
                          </w:rPr>
                          <w:t xml:space="preserve"> </w:t>
                        </w:r>
                        <w:r>
                          <w:rPr>
                            <w:color w:val="231F20"/>
                          </w:rPr>
                          <w:t>ordeal</w:t>
                        </w:r>
                        <w:r>
                          <w:rPr>
                            <w:color w:val="231F20"/>
                            <w:spacing w:val="-2"/>
                          </w:rPr>
                          <w:t xml:space="preserve"> </w:t>
                        </w:r>
                        <w:r>
                          <w:rPr>
                            <w:color w:val="231F20"/>
                          </w:rPr>
                          <w:t>without</w:t>
                        </w:r>
                        <w:r>
                          <w:rPr>
                            <w:color w:val="231F20"/>
                            <w:spacing w:val="-2"/>
                          </w:rPr>
                          <w:t xml:space="preserve"> </w:t>
                        </w:r>
                        <w:r>
                          <w:rPr>
                            <w:color w:val="231F20"/>
                          </w:rPr>
                          <w:t xml:space="preserve">relapse, </w:t>
                        </w:r>
                        <w:r>
                          <w:rPr>
                            <w:color w:val="231F20"/>
                            <w:w w:val="105%"/>
                          </w:rPr>
                          <w:t>but</w:t>
                        </w:r>
                        <w:r>
                          <w:rPr>
                            <w:color w:val="231F20"/>
                            <w:spacing w:val="-12"/>
                            <w:w w:val="105%"/>
                          </w:rPr>
                          <w:t xml:space="preserve"> </w:t>
                        </w:r>
                        <w:r>
                          <w:rPr>
                            <w:color w:val="231F20"/>
                            <w:w w:val="105%"/>
                          </w:rPr>
                          <w:t>not</w:t>
                        </w:r>
                        <w:r>
                          <w:rPr>
                            <w:color w:val="231F20"/>
                            <w:spacing w:val="-12"/>
                            <w:w w:val="105%"/>
                          </w:rPr>
                          <w:t xml:space="preserve"> </w:t>
                        </w:r>
                        <w:r>
                          <w:rPr>
                            <w:color w:val="231F20"/>
                            <w:w w:val="105%"/>
                          </w:rPr>
                          <w:t>always.</w:t>
                        </w:r>
                        <w:r>
                          <w:rPr>
                            <w:color w:val="231F20"/>
                            <w:spacing w:val="9"/>
                            <w:w w:val="105%"/>
                          </w:rPr>
                          <w:t xml:space="preserve"> </w:t>
                        </w:r>
                        <w:r>
                          <w:rPr>
                            <w:color w:val="231F20"/>
                            <w:w w:val="105%"/>
                          </w:rPr>
                          <w:t>So</w:t>
                        </w:r>
                        <w:r>
                          <w:rPr>
                            <w:color w:val="231F20"/>
                            <w:spacing w:val="-12"/>
                            <w:w w:val="105%"/>
                          </w:rPr>
                          <w:t xml:space="preserve"> </w:t>
                        </w:r>
                        <w:r>
                          <w:rPr>
                            <w:color w:val="231F20"/>
                            <w:w w:val="105%"/>
                          </w:rPr>
                          <w:t>we</w:t>
                        </w:r>
                        <w:r>
                          <w:rPr>
                            <w:color w:val="231F20"/>
                            <w:spacing w:val="-11"/>
                            <w:w w:val="105%"/>
                          </w:rPr>
                          <w:t xml:space="preserve"> </w:t>
                        </w:r>
                        <w:r>
                          <w:rPr>
                            <w:color w:val="231F20"/>
                            <w:w w:val="105%"/>
                          </w:rPr>
                          <w:t>think</w:t>
                        </w:r>
                        <w:r>
                          <w:rPr>
                            <w:color w:val="231F20"/>
                            <w:spacing w:val="-12"/>
                            <w:w w:val="105%"/>
                          </w:rPr>
                          <w:t xml:space="preserve"> </w:t>
                        </w:r>
                        <w:r>
                          <w:rPr>
                            <w:color w:val="231F20"/>
                            <w:w w:val="105%"/>
                          </w:rPr>
                          <w:t>that</w:t>
                        </w:r>
                        <w:r>
                          <w:rPr>
                            <w:color w:val="231F20"/>
                            <w:spacing w:val="-12"/>
                            <w:w w:val="105%"/>
                          </w:rPr>
                          <w:t xml:space="preserve"> </w:t>
                        </w:r>
                        <w:r>
                          <w:rPr>
                            <w:color w:val="231F20"/>
                            <w:w w:val="105%"/>
                          </w:rPr>
                          <w:t>unless</w:t>
                        </w:r>
                        <w:r>
                          <w:rPr>
                            <w:color w:val="231F20"/>
                            <w:spacing w:val="-12"/>
                            <w:w w:val="105%"/>
                          </w:rPr>
                          <w:t xml:space="preserve"> </w:t>
                        </w:r>
                        <w:r>
                          <w:rPr>
                            <w:color w:val="231F20"/>
                            <w:w w:val="105%"/>
                          </w:rPr>
                          <w:t>some</w:t>
                        </w:r>
                        <w:r>
                          <w:rPr>
                            <w:color w:val="231F20"/>
                            <w:spacing w:val="-12"/>
                            <w:w w:val="105%"/>
                          </w:rPr>
                          <w:t xml:space="preserve"> </w:t>
                        </w:r>
                        <w:r>
                          <w:rPr>
                            <w:color w:val="231F20"/>
                            <w:w w:val="105%"/>
                          </w:rPr>
                          <w:t>good</w:t>
                        </w:r>
                        <w:r>
                          <w:rPr>
                            <w:color w:val="231F20"/>
                            <w:spacing w:val="-12"/>
                            <w:w w:val="105%"/>
                          </w:rPr>
                          <w:t xml:space="preserve"> </w:t>
                        </w:r>
                        <w:r>
                          <w:rPr>
                            <w:color w:val="231F20"/>
                            <w:w w:val="105%"/>
                          </w:rPr>
                          <w:t xml:space="preserve">and </w:t>
                        </w:r>
                        <w:r>
                          <w:rPr>
                            <w:color w:val="231F20"/>
                          </w:rPr>
                          <w:t xml:space="preserve">useful purpose is to be served, past occurrences should </w:t>
                        </w:r>
                        <w:r>
                          <w:rPr>
                            <w:color w:val="231F20"/>
                            <w:w w:val="105%"/>
                          </w:rPr>
                          <w:t>not be discussed.</w:t>
                        </w:r>
                      </w:p>
                      <w:p w14:paraId="6BA7AA53" w14:textId="77777777" w:rsidR="00000000" w:rsidRDefault="00000000">
                        <w:pPr>
                          <w:pStyle w:val="BodyText"/>
                          <w:kinsoku w:val="0"/>
                          <w:overflowPunct w:val="0"/>
                          <w:spacing w:line="13.05pt" w:lineRule="auto"/>
                          <w:ind w:end="0.90pt"/>
                          <w:rPr>
                            <w:color w:val="231F20"/>
                            <w:w w:val="105%"/>
                          </w:rPr>
                        </w:pPr>
                        <w:r>
                          <w:rPr>
                            <w:color w:val="231F20"/>
                          </w:rPr>
                          <w:t>We</w:t>
                        </w:r>
                        <w:r>
                          <w:rPr>
                            <w:color w:val="231F20"/>
                            <w:spacing w:val="-5"/>
                          </w:rPr>
                          <w:t xml:space="preserve"> </w:t>
                        </w:r>
                        <w:r>
                          <w:rPr>
                            <w:color w:val="231F20"/>
                          </w:rPr>
                          <w:t>families of</w:t>
                        </w:r>
                        <w:r>
                          <w:rPr>
                            <w:color w:val="231F20"/>
                            <w:spacing w:val="-12"/>
                          </w:rPr>
                          <w:t xml:space="preserve"> </w:t>
                        </w:r>
                        <w:r>
                          <w:rPr>
                            <w:color w:val="231F20"/>
                          </w:rPr>
                          <w:t>Alcoholics</w:t>
                        </w:r>
                        <w:r>
                          <w:rPr>
                            <w:color w:val="231F20"/>
                            <w:spacing w:val="-11"/>
                          </w:rPr>
                          <w:t xml:space="preserve"> </w:t>
                        </w:r>
                        <w:r>
                          <w:rPr>
                            <w:color w:val="231F20"/>
                          </w:rPr>
                          <w:t xml:space="preserve">Anonymous keep few skel- </w:t>
                        </w:r>
                        <w:r>
                          <w:rPr>
                            <w:color w:val="231F20"/>
                            <w:w w:val="105%"/>
                          </w:rPr>
                          <w:t>etons</w:t>
                        </w:r>
                        <w:r>
                          <w:rPr>
                            <w:color w:val="231F20"/>
                            <w:spacing w:val="-4"/>
                            <w:w w:val="105%"/>
                          </w:rPr>
                          <w:t xml:space="preserve"> </w:t>
                        </w:r>
                        <w:r>
                          <w:rPr>
                            <w:color w:val="231F20"/>
                            <w:w w:val="105%"/>
                          </w:rPr>
                          <w:t>in</w:t>
                        </w:r>
                        <w:r>
                          <w:rPr>
                            <w:color w:val="231F20"/>
                            <w:spacing w:val="-4"/>
                            <w:w w:val="105%"/>
                          </w:rPr>
                          <w:t xml:space="preserve"> </w:t>
                        </w:r>
                        <w:r>
                          <w:rPr>
                            <w:color w:val="231F20"/>
                            <w:w w:val="105%"/>
                          </w:rPr>
                          <w:t>the</w:t>
                        </w:r>
                        <w:r>
                          <w:rPr>
                            <w:color w:val="231F20"/>
                            <w:spacing w:val="-4"/>
                            <w:w w:val="105%"/>
                          </w:rPr>
                          <w:t xml:space="preserve"> </w:t>
                        </w:r>
                        <w:r>
                          <w:rPr>
                            <w:color w:val="231F20"/>
                            <w:w w:val="105%"/>
                          </w:rPr>
                          <w:t>closet.</w:t>
                        </w:r>
                        <w:r>
                          <w:rPr>
                            <w:color w:val="231F20"/>
                            <w:spacing w:val="37"/>
                            <w:w w:val="105%"/>
                          </w:rPr>
                          <w:t xml:space="preserve"> </w:t>
                        </w:r>
                        <w:r>
                          <w:rPr>
                            <w:color w:val="231F20"/>
                            <w:w w:val="105%"/>
                          </w:rPr>
                          <w:t>Everyone</w:t>
                        </w:r>
                        <w:r>
                          <w:rPr>
                            <w:color w:val="231F20"/>
                            <w:spacing w:val="-4"/>
                            <w:w w:val="105%"/>
                          </w:rPr>
                          <w:t xml:space="preserve"> </w:t>
                        </w:r>
                        <w:r>
                          <w:rPr>
                            <w:color w:val="231F20"/>
                            <w:w w:val="105%"/>
                          </w:rPr>
                          <w:t>knows</w:t>
                        </w:r>
                        <w:r>
                          <w:rPr>
                            <w:color w:val="231F20"/>
                            <w:spacing w:val="-5"/>
                            <w:w w:val="105%"/>
                          </w:rPr>
                          <w:t xml:space="preserve"> </w:t>
                        </w:r>
                        <w:r>
                          <w:rPr>
                            <w:color w:val="231F20"/>
                            <w:w w:val="105%"/>
                          </w:rPr>
                          <w:t>about</w:t>
                        </w:r>
                        <w:r>
                          <w:rPr>
                            <w:color w:val="231F20"/>
                            <w:spacing w:val="-4"/>
                            <w:w w:val="105%"/>
                          </w:rPr>
                          <w:t xml:space="preserve"> </w:t>
                        </w:r>
                        <w:r>
                          <w:rPr>
                            <w:color w:val="231F20"/>
                            <w:w w:val="105%"/>
                          </w:rPr>
                          <w:t>the</w:t>
                        </w:r>
                        <w:r>
                          <w:rPr>
                            <w:color w:val="231F20"/>
                            <w:spacing w:val="-4"/>
                            <w:w w:val="105%"/>
                          </w:rPr>
                          <w:t xml:space="preserve"> </w:t>
                        </w:r>
                        <w:r>
                          <w:rPr>
                            <w:color w:val="231F20"/>
                            <w:w w:val="105%"/>
                          </w:rPr>
                          <w:t xml:space="preserve">others’ </w:t>
                        </w:r>
                        <w:r>
                          <w:rPr>
                            <w:color w:val="231F20"/>
                          </w:rPr>
                          <w:t>alcoholic</w:t>
                        </w:r>
                        <w:r>
                          <w:rPr>
                            <w:color w:val="231F20"/>
                            <w:spacing w:val="-9"/>
                          </w:rPr>
                          <w:t xml:space="preserve"> </w:t>
                        </w:r>
                        <w:r>
                          <w:rPr>
                            <w:color w:val="231F20"/>
                          </w:rPr>
                          <w:t>troubles.</w:t>
                        </w:r>
                        <w:r>
                          <w:rPr>
                            <w:color w:val="231F20"/>
                            <w:spacing w:val="28"/>
                          </w:rPr>
                          <w:t xml:space="preserve"> </w:t>
                        </w:r>
                        <w:r>
                          <w:rPr>
                            <w:color w:val="231F20"/>
                          </w:rPr>
                          <w:t>This</w:t>
                        </w:r>
                        <w:r>
                          <w:rPr>
                            <w:color w:val="231F20"/>
                            <w:spacing w:val="-9"/>
                          </w:rPr>
                          <w:t xml:space="preserve"> </w:t>
                        </w:r>
                        <w:r>
                          <w:rPr>
                            <w:color w:val="231F20"/>
                          </w:rPr>
                          <w:t>is</w:t>
                        </w:r>
                        <w:r>
                          <w:rPr>
                            <w:color w:val="231F20"/>
                            <w:spacing w:val="-9"/>
                          </w:rPr>
                          <w:t xml:space="preserve"> </w:t>
                        </w:r>
                        <w:r>
                          <w:rPr>
                            <w:color w:val="231F20"/>
                          </w:rPr>
                          <w:t>a</w:t>
                        </w:r>
                        <w:r>
                          <w:rPr>
                            <w:color w:val="231F20"/>
                            <w:spacing w:val="-9"/>
                          </w:rPr>
                          <w:t xml:space="preserve"> </w:t>
                        </w:r>
                        <w:r>
                          <w:rPr>
                            <w:color w:val="231F20"/>
                          </w:rPr>
                          <w:t>condition</w:t>
                        </w:r>
                        <w:r>
                          <w:rPr>
                            <w:color w:val="231F20"/>
                            <w:spacing w:val="-9"/>
                          </w:rPr>
                          <w:t xml:space="preserve"> </w:t>
                        </w:r>
                        <w:r>
                          <w:rPr>
                            <w:color w:val="231F20"/>
                          </w:rPr>
                          <w:t>which,</w:t>
                        </w:r>
                        <w:r>
                          <w:rPr>
                            <w:color w:val="231F20"/>
                            <w:spacing w:val="-9"/>
                          </w:rPr>
                          <w:t xml:space="preserve"> </w:t>
                        </w:r>
                        <w:r>
                          <w:rPr>
                            <w:color w:val="231F20"/>
                          </w:rPr>
                          <w:t>in</w:t>
                        </w:r>
                        <w:r>
                          <w:rPr>
                            <w:color w:val="231F20"/>
                            <w:spacing w:val="-9"/>
                          </w:rPr>
                          <w:t xml:space="preserve"> </w:t>
                        </w:r>
                        <w:r>
                          <w:rPr>
                            <w:color w:val="231F20"/>
                          </w:rPr>
                          <w:t>ordinary life,</w:t>
                        </w:r>
                        <w:r>
                          <w:rPr>
                            <w:color w:val="231F20"/>
                            <w:spacing w:val="-4"/>
                          </w:rPr>
                          <w:t xml:space="preserve"> </w:t>
                        </w:r>
                        <w:r>
                          <w:rPr>
                            <w:color w:val="231F20"/>
                          </w:rPr>
                          <w:t>would</w:t>
                        </w:r>
                        <w:r>
                          <w:rPr>
                            <w:color w:val="231F20"/>
                            <w:spacing w:val="-4"/>
                          </w:rPr>
                          <w:t xml:space="preserve"> </w:t>
                        </w:r>
                        <w:r>
                          <w:rPr>
                            <w:color w:val="231F20"/>
                          </w:rPr>
                          <w:t>produce</w:t>
                        </w:r>
                        <w:r>
                          <w:rPr>
                            <w:color w:val="231F20"/>
                            <w:spacing w:val="-4"/>
                          </w:rPr>
                          <w:t xml:space="preserve"> </w:t>
                        </w:r>
                        <w:r>
                          <w:rPr>
                            <w:color w:val="231F20"/>
                          </w:rPr>
                          <w:t>untold</w:t>
                        </w:r>
                        <w:r>
                          <w:rPr>
                            <w:color w:val="231F20"/>
                            <w:spacing w:val="-4"/>
                          </w:rPr>
                          <w:t xml:space="preserve"> </w:t>
                        </w:r>
                        <w:r>
                          <w:rPr>
                            <w:color w:val="231F20"/>
                          </w:rPr>
                          <w:t>grief;</w:t>
                        </w:r>
                        <w:r>
                          <w:rPr>
                            <w:color w:val="231F20"/>
                            <w:spacing w:val="-4"/>
                          </w:rPr>
                          <w:t xml:space="preserve"> </w:t>
                        </w:r>
                        <w:r>
                          <w:rPr>
                            <w:color w:val="231F20"/>
                          </w:rPr>
                          <w:t>there</w:t>
                        </w:r>
                        <w:r>
                          <w:rPr>
                            <w:color w:val="231F20"/>
                            <w:spacing w:val="-4"/>
                          </w:rPr>
                          <w:t xml:space="preserve"> </w:t>
                        </w:r>
                        <w:r>
                          <w:rPr>
                            <w:color w:val="231F20"/>
                          </w:rPr>
                          <w:t>might</w:t>
                        </w:r>
                        <w:r>
                          <w:rPr>
                            <w:color w:val="231F20"/>
                            <w:spacing w:val="-4"/>
                          </w:rPr>
                          <w:t xml:space="preserve"> </w:t>
                        </w:r>
                        <w:r>
                          <w:rPr>
                            <w:color w:val="231F20"/>
                          </w:rPr>
                          <w:t>be</w:t>
                        </w:r>
                        <w:r>
                          <w:rPr>
                            <w:color w:val="231F20"/>
                            <w:spacing w:val="-4"/>
                          </w:rPr>
                          <w:t xml:space="preserve"> </w:t>
                        </w:r>
                        <w:r>
                          <w:rPr>
                            <w:color w:val="231F20"/>
                          </w:rPr>
                          <w:t>scandal- ous</w:t>
                        </w:r>
                        <w:r>
                          <w:rPr>
                            <w:color w:val="231F20"/>
                            <w:spacing w:val="-7"/>
                          </w:rPr>
                          <w:t xml:space="preserve"> </w:t>
                        </w:r>
                        <w:r>
                          <w:rPr>
                            <w:color w:val="231F20"/>
                          </w:rPr>
                          <w:t>gossip,</w:t>
                        </w:r>
                        <w:r>
                          <w:rPr>
                            <w:color w:val="231F20"/>
                            <w:spacing w:val="-7"/>
                          </w:rPr>
                          <w:t xml:space="preserve"> </w:t>
                        </w:r>
                        <w:r>
                          <w:rPr>
                            <w:color w:val="231F20"/>
                          </w:rPr>
                          <w:t>laughter</w:t>
                        </w:r>
                        <w:r>
                          <w:rPr>
                            <w:color w:val="231F20"/>
                            <w:spacing w:val="-7"/>
                          </w:rPr>
                          <w:t xml:space="preserve"> </w:t>
                        </w:r>
                        <w:r>
                          <w:rPr>
                            <w:color w:val="231F20"/>
                          </w:rPr>
                          <w:t>at</w:t>
                        </w:r>
                        <w:r>
                          <w:rPr>
                            <w:color w:val="231F20"/>
                            <w:spacing w:val="-7"/>
                          </w:rPr>
                          <w:t xml:space="preserve"> </w:t>
                        </w:r>
                        <w:r>
                          <w:rPr>
                            <w:color w:val="231F20"/>
                          </w:rPr>
                          <w:t>the</w:t>
                        </w:r>
                        <w:r>
                          <w:rPr>
                            <w:color w:val="231F20"/>
                            <w:spacing w:val="-7"/>
                          </w:rPr>
                          <w:t xml:space="preserve"> </w:t>
                        </w:r>
                        <w:r>
                          <w:rPr>
                            <w:color w:val="231F20"/>
                          </w:rPr>
                          <w:t>expense</w:t>
                        </w:r>
                        <w:r>
                          <w:rPr>
                            <w:color w:val="231F20"/>
                            <w:spacing w:val="-7"/>
                          </w:rPr>
                          <w:t xml:space="preserve"> </w:t>
                        </w:r>
                        <w:r>
                          <w:rPr>
                            <w:color w:val="231F20"/>
                          </w:rPr>
                          <w:t>of</w:t>
                        </w:r>
                        <w:r>
                          <w:rPr>
                            <w:color w:val="231F20"/>
                            <w:spacing w:val="-7"/>
                          </w:rPr>
                          <w:t xml:space="preserve"> </w:t>
                        </w:r>
                        <w:r>
                          <w:rPr>
                            <w:color w:val="231F20"/>
                          </w:rPr>
                          <w:t>other</w:t>
                        </w:r>
                        <w:r>
                          <w:rPr>
                            <w:color w:val="231F20"/>
                            <w:spacing w:val="-7"/>
                          </w:rPr>
                          <w:t xml:space="preserve"> </w:t>
                        </w:r>
                        <w:r>
                          <w:rPr>
                            <w:color w:val="231F20"/>
                          </w:rPr>
                          <w:t>people,</w:t>
                        </w:r>
                        <w:r>
                          <w:rPr>
                            <w:color w:val="231F20"/>
                            <w:spacing w:val="-7"/>
                          </w:rPr>
                          <w:t xml:space="preserve"> </w:t>
                        </w:r>
                        <w:r>
                          <w:rPr>
                            <w:color w:val="231F20"/>
                          </w:rPr>
                          <w:t>and</w:t>
                        </w:r>
                        <w:r>
                          <w:rPr>
                            <w:color w:val="231F20"/>
                            <w:spacing w:val="-7"/>
                          </w:rPr>
                          <w:t xml:space="preserve"> </w:t>
                        </w:r>
                        <w:r>
                          <w:rPr>
                            <w:color w:val="231F20"/>
                          </w:rPr>
                          <w:t xml:space="preserve">a </w:t>
                        </w:r>
                        <w:r>
                          <w:rPr>
                            <w:color w:val="231F20"/>
                            <w:w w:val="105%"/>
                          </w:rPr>
                          <w:t xml:space="preserve">tendency to take advantage of intimate information. </w:t>
                        </w:r>
                        <w:r>
                          <w:rPr>
                            <w:color w:val="231F20"/>
                          </w:rPr>
                          <w:t>Among us, these are rare occurrences.</w:t>
                        </w:r>
                        <w:r>
                          <w:rPr>
                            <w:color w:val="231F20"/>
                            <w:spacing w:val="19"/>
                          </w:rPr>
                          <w:t xml:space="preserve"> </w:t>
                        </w:r>
                        <w:r>
                          <w:rPr>
                            <w:color w:val="231F20"/>
                          </w:rPr>
                          <w:t xml:space="preserve">We do talk about each other a great deal, but we almost invariably temper </w:t>
                        </w:r>
                        <w:r>
                          <w:rPr>
                            <w:color w:val="231F20"/>
                            <w:w w:val="105%"/>
                          </w:rPr>
                          <w:t>such talk by a spirit of love and tolerance.</w:t>
                        </w:r>
                      </w:p>
                      <w:p w14:paraId="1A3E228C" w14:textId="77777777" w:rsidR="00000000" w:rsidRDefault="00000000">
                        <w:pPr>
                          <w:pStyle w:val="BodyText"/>
                          <w:kinsoku w:val="0"/>
                          <w:overflowPunct w:val="0"/>
                          <w:spacing w:line="12.95pt" w:lineRule="auto"/>
                          <w:ind w:end="1.05pt"/>
                          <w:rPr>
                            <w:color w:val="231F20"/>
                            <w:w w:val="105%"/>
                          </w:rPr>
                        </w:pPr>
                        <w:r>
                          <w:rPr>
                            <w:color w:val="231F20"/>
                            <w:w w:val="105%"/>
                          </w:rPr>
                          <w:t>Another</w:t>
                        </w:r>
                        <w:r>
                          <w:rPr>
                            <w:color w:val="231F20"/>
                            <w:spacing w:val="-5"/>
                            <w:w w:val="105%"/>
                          </w:rPr>
                          <w:t xml:space="preserve"> </w:t>
                        </w:r>
                        <w:r>
                          <w:rPr>
                            <w:color w:val="231F20"/>
                            <w:w w:val="105%"/>
                          </w:rPr>
                          <w:t>principle</w:t>
                        </w:r>
                        <w:r>
                          <w:rPr>
                            <w:color w:val="231F20"/>
                            <w:spacing w:val="-5"/>
                            <w:w w:val="105%"/>
                          </w:rPr>
                          <w:t xml:space="preserve"> </w:t>
                        </w:r>
                        <w:r>
                          <w:rPr>
                            <w:color w:val="231F20"/>
                            <w:w w:val="105%"/>
                          </w:rPr>
                          <w:t>we</w:t>
                        </w:r>
                        <w:r>
                          <w:rPr>
                            <w:color w:val="231F20"/>
                            <w:spacing w:val="-5"/>
                            <w:w w:val="105%"/>
                          </w:rPr>
                          <w:t xml:space="preserve"> </w:t>
                        </w:r>
                        <w:r>
                          <w:rPr>
                            <w:color w:val="231F20"/>
                            <w:w w:val="105%"/>
                          </w:rPr>
                          <w:t>observe</w:t>
                        </w:r>
                        <w:r>
                          <w:rPr>
                            <w:color w:val="231F20"/>
                            <w:spacing w:val="-5"/>
                            <w:w w:val="105%"/>
                          </w:rPr>
                          <w:t xml:space="preserve"> </w:t>
                        </w:r>
                        <w:r>
                          <w:rPr>
                            <w:color w:val="231F20"/>
                            <w:w w:val="105%"/>
                          </w:rPr>
                          <w:t>carefully</w:t>
                        </w:r>
                        <w:r>
                          <w:rPr>
                            <w:color w:val="231F20"/>
                            <w:spacing w:val="-5"/>
                            <w:w w:val="105%"/>
                          </w:rPr>
                          <w:t xml:space="preserve"> </w:t>
                        </w:r>
                        <w:r>
                          <w:rPr>
                            <w:color w:val="231F20"/>
                            <w:w w:val="105%"/>
                          </w:rPr>
                          <w:t>is</w:t>
                        </w:r>
                        <w:r>
                          <w:rPr>
                            <w:color w:val="231F20"/>
                            <w:spacing w:val="-5"/>
                            <w:w w:val="105%"/>
                          </w:rPr>
                          <w:t xml:space="preserve"> </w:t>
                        </w:r>
                        <w:r>
                          <w:rPr>
                            <w:color w:val="231F20"/>
                            <w:w w:val="105%"/>
                          </w:rPr>
                          <w:t>that</w:t>
                        </w:r>
                        <w:r>
                          <w:rPr>
                            <w:color w:val="231F20"/>
                            <w:spacing w:val="-5"/>
                            <w:w w:val="105%"/>
                          </w:rPr>
                          <w:t xml:space="preserve"> </w:t>
                        </w:r>
                        <w:r>
                          <w:rPr>
                            <w:color w:val="231F20"/>
                            <w:w w:val="105%"/>
                          </w:rPr>
                          <w:t>we</w:t>
                        </w:r>
                        <w:r>
                          <w:rPr>
                            <w:color w:val="231F20"/>
                            <w:spacing w:val="-5"/>
                            <w:w w:val="105%"/>
                          </w:rPr>
                          <w:t xml:space="preserve"> </w:t>
                        </w:r>
                        <w:r>
                          <w:rPr>
                            <w:color w:val="231F20"/>
                            <w:w w:val="105%"/>
                          </w:rPr>
                          <w:t xml:space="preserve">do </w:t>
                        </w:r>
                        <w:r>
                          <w:rPr>
                            <w:color w:val="231F20"/>
                          </w:rPr>
                          <w:t xml:space="preserve">not relate intimate experiences of another person unless </w:t>
                        </w:r>
                        <w:r>
                          <w:rPr>
                            <w:color w:val="231F20"/>
                            <w:w w:val="105%"/>
                          </w:rPr>
                          <w:t>we</w:t>
                        </w:r>
                        <w:r>
                          <w:rPr>
                            <w:color w:val="231F20"/>
                            <w:spacing w:val="-9"/>
                            <w:w w:val="105%"/>
                          </w:rPr>
                          <w:t xml:space="preserve"> </w:t>
                        </w:r>
                        <w:r>
                          <w:rPr>
                            <w:color w:val="231F20"/>
                            <w:w w:val="105%"/>
                          </w:rPr>
                          <w:t>are</w:t>
                        </w:r>
                        <w:r>
                          <w:rPr>
                            <w:color w:val="231F20"/>
                            <w:spacing w:val="-8"/>
                            <w:w w:val="105%"/>
                          </w:rPr>
                          <w:t xml:space="preserve"> </w:t>
                        </w:r>
                        <w:r>
                          <w:rPr>
                            <w:color w:val="231F20"/>
                            <w:w w:val="105%"/>
                          </w:rPr>
                          <w:t>sure</w:t>
                        </w:r>
                        <w:r>
                          <w:rPr>
                            <w:color w:val="231F20"/>
                            <w:spacing w:val="-9"/>
                            <w:w w:val="105%"/>
                          </w:rPr>
                          <w:t xml:space="preserve"> </w:t>
                        </w:r>
                        <w:r>
                          <w:rPr>
                            <w:color w:val="231F20"/>
                            <w:w w:val="105%"/>
                          </w:rPr>
                          <w:t>he</w:t>
                        </w:r>
                        <w:r>
                          <w:rPr>
                            <w:color w:val="231F20"/>
                            <w:spacing w:val="-9"/>
                            <w:w w:val="105%"/>
                          </w:rPr>
                          <w:t xml:space="preserve"> </w:t>
                        </w:r>
                        <w:r>
                          <w:rPr>
                            <w:color w:val="231F20"/>
                            <w:w w:val="105%"/>
                          </w:rPr>
                          <w:t>would</w:t>
                        </w:r>
                        <w:r>
                          <w:rPr>
                            <w:color w:val="231F20"/>
                            <w:spacing w:val="-9"/>
                            <w:w w:val="105%"/>
                          </w:rPr>
                          <w:t xml:space="preserve"> </w:t>
                        </w:r>
                        <w:r>
                          <w:rPr>
                            <w:color w:val="231F20"/>
                            <w:w w:val="105%"/>
                          </w:rPr>
                          <w:t>approve.</w:t>
                        </w:r>
                        <w:r>
                          <w:rPr>
                            <w:color w:val="231F20"/>
                            <w:spacing w:val="11"/>
                            <w:w w:val="105%"/>
                          </w:rPr>
                          <w:t xml:space="preserve"> </w:t>
                        </w:r>
                        <w:r>
                          <w:rPr>
                            <w:color w:val="231F20"/>
                            <w:w w:val="105%"/>
                          </w:rPr>
                          <w:t>We</w:t>
                        </w:r>
                        <w:r>
                          <w:rPr>
                            <w:color w:val="231F20"/>
                            <w:spacing w:val="-9"/>
                            <w:w w:val="105%"/>
                          </w:rPr>
                          <w:t xml:space="preserve"> </w:t>
                        </w:r>
                        <w:r>
                          <w:rPr>
                            <w:color w:val="231F20"/>
                            <w:w w:val="105%"/>
                          </w:rPr>
                          <w:t>find</w:t>
                        </w:r>
                        <w:r>
                          <w:rPr>
                            <w:color w:val="231F20"/>
                            <w:spacing w:val="-9"/>
                            <w:w w:val="105%"/>
                          </w:rPr>
                          <w:t xml:space="preserve"> </w:t>
                        </w:r>
                        <w:r>
                          <w:rPr>
                            <w:color w:val="231F20"/>
                            <w:w w:val="105%"/>
                          </w:rPr>
                          <w:t>it</w:t>
                        </w:r>
                        <w:r>
                          <w:rPr>
                            <w:color w:val="231F20"/>
                            <w:spacing w:val="-8"/>
                            <w:w w:val="105%"/>
                          </w:rPr>
                          <w:t xml:space="preserve"> </w:t>
                        </w:r>
                        <w:r>
                          <w:rPr>
                            <w:color w:val="231F20"/>
                            <w:w w:val="105%"/>
                          </w:rPr>
                          <w:t>better,</w:t>
                        </w:r>
                        <w:r>
                          <w:rPr>
                            <w:color w:val="231F20"/>
                            <w:spacing w:val="-9"/>
                            <w:w w:val="105%"/>
                          </w:rPr>
                          <w:t xml:space="preserve"> </w:t>
                        </w:r>
                        <w:r>
                          <w:rPr>
                            <w:color w:val="231F20"/>
                            <w:w w:val="105%"/>
                          </w:rPr>
                          <w:t>when possible,</w:t>
                        </w:r>
                        <w:r>
                          <w:rPr>
                            <w:color w:val="231F20"/>
                            <w:spacing w:val="-6"/>
                            <w:w w:val="105%"/>
                          </w:rPr>
                          <w:t xml:space="preserve"> </w:t>
                        </w:r>
                        <w:r>
                          <w:rPr>
                            <w:color w:val="231F20"/>
                            <w:w w:val="105%"/>
                          </w:rPr>
                          <w:t>to</w:t>
                        </w:r>
                        <w:r>
                          <w:rPr>
                            <w:color w:val="231F20"/>
                            <w:spacing w:val="-6"/>
                            <w:w w:val="105%"/>
                          </w:rPr>
                          <w:t xml:space="preserve"> </w:t>
                        </w:r>
                        <w:r>
                          <w:rPr>
                            <w:color w:val="231F20"/>
                            <w:w w:val="105%"/>
                          </w:rPr>
                          <w:t>stick</w:t>
                        </w:r>
                        <w:r>
                          <w:rPr>
                            <w:color w:val="231F20"/>
                            <w:spacing w:val="-6"/>
                            <w:w w:val="105%"/>
                          </w:rPr>
                          <w:t xml:space="preserve"> </w:t>
                        </w:r>
                        <w:r>
                          <w:rPr>
                            <w:color w:val="231F20"/>
                            <w:w w:val="105%"/>
                          </w:rPr>
                          <w:t>to</w:t>
                        </w:r>
                        <w:r>
                          <w:rPr>
                            <w:color w:val="231F20"/>
                            <w:spacing w:val="-6"/>
                            <w:w w:val="105%"/>
                          </w:rPr>
                          <w:t xml:space="preserve"> </w:t>
                        </w:r>
                        <w:r>
                          <w:rPr>
                            <w:color w:val="231F20"/>
                            <w:w w:val="105%"/>
                          </w:rPr>
                          <w:t>our</w:t>
                        </w:r>
                        <w:r>
                          <w:rPr>
                            <w:color w:val="231F20"/>
                            <w:spacing w:val="-6"/>
                            <w:w w:val="105%"/>
                          </w:rPr>
                          <w:t xml:space="preserve"> </w:t>
                        </w:r>
                        <w:r>
                          <w:rPr>
                            <w:color w:val="231F20"/>
                            <w:w w:val="105%"/>
                          </w:rPr>
                          <w:t>own</w:t>
                        </w:r>
                        <w:r>
                          <w:rPr>
                            <w:color w:val="231F20"/>
                            <w:spacing w:val="-6"/>
                            <w:w w:val="105%"/>
                          </w:rPr>
                          <w:t xml:space="preserve"> </w:t>
                        </w:r>
                        <w:r>
                          <w:rPr>
                            <w:color w:val="231F20"/>
                            <w:w w:val="105%"/>
                          </w:rPr>
                          <w:t>stories.</w:t>
                        </w:r>
                        <w:r>
                          <w:rPr>
                            <w:color w:val="231F20"/>
                            <w:spacing w:val="33"/>
                            <w:w w:val="105%"/>
                          </w:rPr>
                          <w:t xml:space="preserve"> </w:t>
                        </w:r>
                        <w:r>
                          <w:rPr>
                            <w:color w:val="231F20"/>
                            <w:w w:val="105%"/>
                          </w:rPr>
                          <w:t>A</w:t>
                        </w:r>
                        <w:r>
                          <w:rPr>
                            <w:color w:val="231F20"/>
                            <w:spacing w:val="-6"/>
                            <w:w w:val="105%"/>
                          </w:rPr>
                          <w:t xml:space="preserve"> </w:t>
                        </w:r>
                        <w:r>
                          <w:rPr>
                            <w:color w:val="231F20"/>
                            <w:w w:val="105%"/>
                          </w:rPr>
                          <w:t>man</w:t>
                        </w:r>
                        <w:r>
                          <w:rPr>
                            <w:color w:val="231F20"/>
                            <w:spacing w:val="-6"/>
                            <w:w w:val="105%"/>
                          </w:rPr>
                          <w:t xml:space="preserve"> </w:t>
                        </w:r>
                        <w:r>
                          <w:rPr>
                            <w:color w:val="231F20"/>
                            <w:w w:val="105%"/>
                          </w:rPr>
                          <w:t>may</w:t>
                        </w:r>
                        <w:r>
                          <w:rPr>
                            <w:color w:val="231F20"/>
                            <w:spacing w:val="-6"/>
                            <w:w w:val="105%"/>
                          </w:rPr>
                          <w:t xml:space="preserve"> </w:t>
                        </w:r>
                        <w:r>
                          <w:rPr>
                            <w:color w:val="231F20"/>
                            <w:w w:val="105%"/>
                          </w:rPr>
                          <w:t xml:space="preserve">criti- </w:t>
                        </w:r>
                        <w:r>
                          <w:rPr>
                            <w:color w:val="231F20"/>
                          </w:rPr>
                          <w:t>cize</w:t>
                        </w:r>
                        <w:r>
                          <w:rPr>
                            <w:color w:val="231F20"/>
                            <w:spacing w:val="-12"/>
                          </w:rPr>
                          <w:t xml:space="preserve"> </w:t>
                        </w:r>
                        <w:r>
                          <w:rPr>
                            <w:color w:val="231F20"/>
                          </w:rPr>
                          <w:t>or</w:t>
                        </w:r>
                        <w:r>
                          <w:rPr>
                            <w:color w:val="231F20"/>
                            <w:spacing w:val="-11"/>
                          </w:rPr>
                          <w:t xml:space="preserve"> </w:t>
                        </w:r>
                        <w:r>
                          <w:rPr>
                            <w:color w:val="231F20"/>
                          </w:rPr>
                          <w:t>laugh</w:t>
                        </w:r>
                        <w:r>
                          <w:rPr>
                            <w:color w:val="231F20"/>
                            <w:spacing w:val="-11"/>
                          </w:rPr>
                          <w:t xml:space="preserve"> </w:t>
                        </w:r>
                        <w:r>
                          <w:rPr>
                            <w:color w:val="231F20"/>
                          </w:rPr>
                          <w:t>at</w:t>
                        </w:r>
                        <w:r>
                          <w:rPr>
                            <w:color w:val="231F20"/>
                            <w:spacing w:val="-11"/>
                          </w:rPr>
                          <w:t xml:space="preserve"> </w:t>
                        </w:r>
                        <w:r>
                          <w:rPr>
                            <w:color w:val="231F20"/>
                          </w:rPr>
                          <w:t>himself</w:t>
                        </w:r>
                        <w:r>
                          <w:rPr>
                            <w:color w:val="231F20"/>
                            <w:spacing w:val="-12"/>
                          </w:rPr>
                          <w:t xml:space="preserve"> </w:t>
                        </w:r>
                        <w:r>
                          <w:rPr>
                            <w:color w:val="231F20"/>
                          </w:rPr>
                          <w:t>and</w:t>
                        </w:r>
                        <w:r>
                          <w:rPr>
                            <w:color w:val="231F20"/>
                            <w:spacing w:val="-11"/>
                          </w:rPr>
                          <w:t xml:space="preserve"> </w:t>
                        </w:r>
                        <w:r>
                          <w:rPr>
                            <w:color w:val="231F20"/>
                          </w:rPr>
                          <w:t>it</w:t>
                        </w:r>
                        <w:r>
                          <w:rPr>
                            <w:color w:val="231F20"/>
                            <w:spacing w:val="-11"/>
                          </w:rPr>
                          <w:t xml:space="preserve"> </w:t>
                        </w:r>
                        <w:r>
                          <w:rPr>
                            <w:color w:val="231F20"/>
                          </w:rPr>
                          <w:t>will</w:t>
                        </w:r>
                        <w:r>
                          <w:rPr>
                            <w:color w:val="231F20"/>
                            <w:spacing w:val="-11"/>
                          </w:rPr>
                          <w:t xml:space="preserve"> </w:t>
                        </w:r>
                        <w:r>
                          <w:rPr>
                            <w:color w:val="231F20"/>
                          </w:rPr>
                          <w:t>affect</w:t>
                        </w:r>
                        <w:r>
                          <w:rPr>
                            <w:color w:val="231F20"/>
                            <w:spacing w:val="-12"/>
                          </w:rPr>
                          <w:t xml:space="preserve"> </w:t>
                        </w:r>
                        <w:r>
                          <w:rPr>
                            <w:color w:val="231F20"/>
                          </w:rPr>
                          <w:t>others</w:t>
                        </w:r>
                        <w:r>
                          <w:rPr>
                            <w:color w:val="231F20"/>
                            <w:spacing w:val="-11"/>
                          </w:rPr>
                          <w:t xml:space="preserve"> </w:t>
                        </w:r>
                        <w:r>
                          <w:rPr>
                            <w:color w:val="231F20"/>
                          </w:rPr>
                          <w:t xml:space="preserve">favorably, but criticism or ridicule coming from another often pro- </w:t>
                        </w:r>
                        <w:r>
                          <w:rPr>
                            <w:color w:val="231F20"/>
                            <w:w w:val="105%"/>
                          </w:rPr>
                          <w:t>duces</w:t>
                        </w:r>
                        <w:r>
                          <w:rPr>
                            <w:color w:val="231F20"/>
                            <w:spacing w:val="-12"/>
                            <w:w w:val="105%"/>
                          </w:rPr>
                          <w:t xml:space="preserve"> </w:t>
                        </w:r>
                        <w:r>
                          <w:rPr>
                            <w:color w:val="231F20"/>
                            <w:w w:val="105%"/>
                          </w:rPr>
                          <w:t>the</w:t>
                        </w:r>
                        <w:r>
                          <w:rPr>
                            <w:color w:val="231F20"/>
                            <w:spacing w:val="-12"/>
                            <w:w w:val="105%"/>
                          </w:rPr>
                          <w:t xml:space="preserve"> </w:t>
                        </w:r>
                        <w:r>
                          <w:rPr>
                            <w:color w:val="231F20"/>
                            <w:w w:val="105%"/>
                          </w:rPr>
                          <w:t>contrary</w:t>
                        </w:r>
                        <w:r>
                          <w:rPr>
                            <w:color w:val="231F20"/>
                            <w:spacing w:val="-11"/>
                            <w:w w:val="105%"/>
                          </w:rPr>
                          <w:t xml:space="preserve"> </w:t>
                        </w:r>
                        <w:r>
                          <w:rPr>
                            <w:color w:val="231F20"/>
                            <w:w w:val="105%"/>
                          </w:rPr>
                          <w:t>effect.</w:t>
                        </w:r>
                        <w:r>
                          <w:rPr>
                            <w:color w:val="231F20"/>
                            <w:spacing w:val="24"/>
                            <w:w w:val="105%"/>
                          </w:rPr>
                          <w:t xml:space="preserve"> </w:t>
                        </w:r>
                        <w:r>
                          <w:rPr>
                            <w:color w:val="231F20"/>
                            <w:w w:val="105%"/>
                          </w:rPr>
                          <w:t>Members</w:t>
                        </w:r>
                        <w:r>
                          <w:rPr>
                            <w:color w:val="231F20"/>
                            <w:spacing w:val="-12"/>
                            <w:w w:val="105%"/>
                          </w:rPr>
                          <w:t xml:space="preserve"> </w:t>
                        </w:r>
                        <w:r>
                          <w:rPr>
                            <w:color w:val="231F20"/>
                            <w:w w:val="105%"/>
                          </w:rPr>
                          <w:t>of</w:t>
                        </w:r>
                        <w:r>
                          <w:rPr>
                            <w:color w:val="231F20"/>
                            <w:spacing w:val="-12"/>
                            <w:w w:val="105%"/>
                          </w:rPr>
                          <w:t xml:space="preserve"> </w:t>
                        </w:r>
                        <w:r>
                          <w:rPr>
                            <w:color w:val="231F20"/>
                            <w:w w:val="105%"/>
                          </w:rPr>
                          <w:t>a</w:t>
                        </w:r>
                        <w:r>
                          <w:rPr>
                            <w:color w:val="231F20"/>
                            <w:spacing w:val="-11"/>
                            <w:w w:val="105%"/>
                          </w:rPr>
                          <w:t xml:space="preserve"> </w:t>
                        </w:r>
                        <w:r>
                          <w:rPr>
                            <w:color w:val="231F20"/>
                            <w:w w:val="105%"/>
                          </w:rPr>
                          <w:t>family</w:t>
                        </w:r>
                        <w:r>
                          <w:rPr>
                            <w:color w:val="231F20"/>
                            <w:spacing w:val="-12"/>
                            <w:w w:val="105%"/>
                          </w:rPr>
                          <w:t xml:space="preserve"> </w:t>
                        </w:r>
                        <w:r>
                          <w:rPr>
                            <w:color w:val="231F20"/>
                            <w:w w:val="105%"/>
                          </w:rPr>
                          <w:t xml:space="preserve">should </w:t>
                        </w:r>
                        <w:r>
                          <w:rPr>
                            <w:color w:val="231F20"/>
                          </w:rPr>
                          <w:t>watch such matters carefully, for one careless, inconsid- erate</w:t>
                        </w:r>
                        <w:r>
                          <w:rPr>
                            <w:color w:val="231F20"/>
                            <w:spacing w:val="-3"/>
                          </w:rPr>
                          <w:t xml:space="preserve"> </w:t>
                        </w:r>
                        <w:r>
                          <w:rPr>
                            <w:color w:val="231F20"/>
                          </w:rPr>
                          <w:t>remark</w:t>
                        </w:r>
                        <w:r>
                          <w:rPr>
                            <w:color w:val="231F20"/>
                            <w:spacing w:val="-3"/>
                          </w:rPr>
                          <w:t xml:space="preserve"> </w:t>
                        </w:r>
                        <w:r>
                          <w:rPr>
                            <w:color w:val="231F20"/>
                          </w:rPr>
                          <w:t>has</w:t>
                        </w:r>
                        <w:r>
                          <w:rPr>
                            <w:color w:val="231F20"/>
                            <w:spacing w:val="-3"/>
                          </w:rPr>
                          <w:t xml:space="preserve"> </w:t>
                        </w:r>
                        <w:r>
                          <w:rPr>
                            <w:color w:val="231F20"/>
                          </w:rPr>
                          <w:t>been</w:t>
                        </w:r>
                        <w:r>
                          <w:rPr>
                            <w:color w:val="231F20"/>
                            <w:spacing w:val="-3"/>
                          </w:rPr>
                          <w:t xml:space="preserve"> </w:t>
                        </w:r>
                        <w:r>
                          <w:rPr>
                            <w:color w:val="231F20"/>
                          </w:rPr>
                          <w:t>known</w:t>
                        </w:r>
                        <w:r>
                          <w:rPr>
                            <w:color w:val="231F20"/>
                            <w:spacing w:val="-3"/>
                          </w:rPr>
                          <w:t xml:space="preserve"> </w:t>
                        </w:r>
                        <w:r>
                          <w:rPr>
                            <w:color w:val="231F20"/>
                          </w:rPr>
                          <w:t>to</w:t>
                        </w:r>
                        <w:r>
                          <w:rPr>
                            <w:color w:val="231F20"/>
                            <w:spacing w:val="-3"/>
                          </w:rPr>
                          <w:t xml:space="preserve"> </w:t>
                        </w:r>
                        <w:r>
                          <w:rPr>
                            <w:color w:val="231F20"/>
                          </w:rPr>
                          <w:t>raise</w:t>
                        </w:r>
                        <w:r>
                          <w:rPr>
                            <w:color w:val="231F20"/>
                            <w:spacing w:val="-3"/>
                          </w:rPr>
                          <w:t xml:space="preserve"> </w:t>
                        </w:r>
                        <w:r>
                          <w:rPr>
                            <w:color w:val="231F20"/>
                          </w:rPr>
                          <w:t>the</w:t>
                        </w:r>
                        <w:r>
                          <w:rPr>
                            <w:color w:val="231F20"/>
                            <w:spacing w:val="-3"/>
                          </w:rPr>
                          <w:t xml:space="preserve"> </w:t>
                        </w:r>
                        <w:r>
                          <w:rPr>
                            <w:color w:val="231F20"/>
                          </w:rPr>
                          <w:t>very</w:t>
                        </w:r>
                        <w:r>
                          <w:rPr>
                            <w:color w:val="231F20"/>
                            <w:spacing w:val="-3"/>
                          </w:rPr>
                          <w:t xml:space="preserve"> </w:t>
                        </w:r>
                        <w:r>
                          <w:rPr>
                            <w:color w:val="231F20"/>
                          </w:rPr>
                          <w:t>devil.</w:t>
                        </w:r>
                        <w:r>
                          <w:rPr>
                            <w:color w:val="231F20"/>
                            <w:spacing w:val="15"/>
                          </w:rPr>
                          <w:t xml:space="preserve"> </w:t>
                        </w:r>
                        <w:r>
                          <w:rPr>
                            <w:color w:val="231F20"/>
                          </w:rPr>
                          <w:t>We alcoholics</w:t>
                        </w:r>
                        <w:r>
                          <w:rPr>
                            <w:color w:val="231F20"/>
                            <w:spacing w:val="-12"/>
                          </w:rPr>
                          <w:t xml:space="preserve"> </w:t>
                        </w:r>
                        <w:r>
                          <w:rPr>
                            <w:color w:val="231F20"/>
                          </w:rPr>
                          <w:t>are</w:t>
                        </w:r>
                        <w:r>
                          <w:rPr>
                            <w:color w:val="231F20"/>
                            <w:spacing w:val="-11"/>
                          </w:rPr>
                          <w:t xml:space="preserve"> </w:t>
                        </w:r>
                        <w:r>
                          <w:rPr>
                            <w:color w:val="231F20"/>
                          </w:rPr>
                          <w:t>sensitive</w:t>
                        </w:r>
                        <w:r>
                          <w:rPr>
                            <w:color w:val="231F20"/>
                            <w:spacing w:val="-11"/>
                          </w:rPr>
                          <w:t xml:space="preserve"> </w:t>
                        </w:r>
                        <w:r>
                          <w:rPr>
                            <w:color w:val="231F20"/>
                          </w:rPr>
                          <w:t>people.</w:t>
                        </w:r>
                        <w:r>
                          <w:rPr>
                            <w:color w:val="231F20"/>
                            <w:spacing w:val="21"/>
                          </w:rPr>
                          <w:t xml:space="preserve"> </w:t>
                        </w:r>
                        <w:r>
                          <w:rPr>
                            <w:color w:val="231F20"/>
                          </w:rPr>
                          <w:t>It</w:t>
                        </w:r>
                        <w:r>
                          <w:rPr>
                            <w:color w:val="231F20"/>
                            <w:spacing w:val="-12"/>
                          </w:rPr>
                          <w:t xml:space="preserve"> </w:t>
                        </w:r>
                        <w:r>
                          <w:rPr>
                            <w:color w:val="231F20"/>
                          </w:rPr>
                          <w:t>takes</w:t>
                        </w:r>
                        <w:r>
                          <w:rPr>
                            <w:color w:val="231F20"/>
                            <w:spacing w:val="-11"/>
                          </w:rPr>
                          <w:t xml:space="preserve"> </w:t>
                        </w:r>
                        <w:r>
                          <w:rPr>
                            <w:color w:val="231F20"/>
                          </w:rPr>
                          <w:t>some</w:t>
                        </w:r>
                        <w:r>
                          <w:rPr>
                            <w:color w:val="231F20"/>
                            <w:spacing w:val="-11"/>
                          </w:rPr>
                          <w:t xml:space="preserve"> </w:t>
                        </w:r>
                        <w:r>
                          <w:rPr>
                            <w:color w:val="231F20"/>
                          </w:rPr>
                          <w:t>of</w:t>
                        </w:r>
                        <w:r>
                          <w:rPr>
                            <w:color w:val="231F20"/>
                            <w:spacing w:val="-11"/>
                          </w:rPr>
                          <w:t xml:space="preserve"> </w:t>
                        </w:r>
                        <w:r>
                          <w:rPr>
                            <w:color w:val="231F20"/>
                          </w:rPr>
                          <w:t>us</w:t>
                        </w:r>
                        <w:r>
                          <w:rPr>
                            <w:color w:val="231F20"/>
                            <w:spacing w:val="-12"/>
                          </w:rPr>
                          <w:t xml:space="preserve"> </w:t>
                        </w:r>
                        <w:r>
                          <w:rPr>
                            <w:color w:val="231F20"/>
                          </w:rPr>
                          <w:t>a</w:t>
                        </w:r>
                        <w:r>
                          <w:rPr>
                            <w:color w:val="231F20"/>
                            <w:spacing w:val="-11"/>
                          </w:rPr>
                          <w:t xml:space="preserve"> </w:t>
                        </w:r>
                        <w:r>
                          <w:rPr>
                            <w:color w:val="231F20"/>
                          </w:rPr>
                          <w:t xml:space="preserve">long </w:t>
                        </w:r>
                        <w:r>
                          <w:rPr>
                            <w:color w:val="231F20"/>
                            <w:w w:val="105%"/>
                          </w:rPr>
                          <w:t>time to outgrow that serious handicap.</w:t>
                        </w:r>
                      </w:p>
                      <w:p w14:paraId="5CC01A04" w14:textId="77777777" w:rsidR="00000000" w:rsidRDefault="00000000">
                        <w:pPr>
                          <w:pStyle w:val="BodyText"/>
                          <w:kinsoku w:val="0"/>
                          <w:overflowPunct w:val="0"/>
                          <w:spacing w:line="13.20pt" w:lineRule="auto"/>
                          <w:rPr>
                            <w:color w:val="231F20"/>
                            <w:spacing w:val="-5"/>
                            <w:w w:val="105%"/>
                          </w:rPr>
                        </w:pPr>
                        <w:r>
                          <w:rPr>
                            <w:color w:val="231F20"/>
                            <w:w w:val="105%"/>
                          </w:rPr>
                          <w:t>Many alcoholics are enthusiasts.</w:t>
                        </w:r>
                        <w:r>
                          <w:rPr>
                            <w:color w:val="231F20"/>
                            <w:spacing w:val="40"/>
                            <w:w w:val="105%"/>
                          </w:rPr>
                          <w:t xml:space="preserve"> </w:t>
                        </w:r>
                        <w:r>
                          <w:rPr>
                            <w:color w:val="231F20"/>
                            <w:w w:val="105%"/>
                          </w:rPr>
                          <w:t>They run to ex- tremes.</w:t>
                        </w:r>
                        <w:r>
                          <w:rPr>
                            <w:color w:val="231F20"/>
                            <w:spacing w:val="37"/>
                            <w:w w:val="105%"/>
                          </w:rPr>
                          <w:t xml:space="preserve"> </w:t>
                        </w:r>
                        <w:r>
                          <w:rPr>
                            <w:color w:val="231F20"/>
                            <w:w w:val="105%"/>
                          </w:rPr>
                          <w:t>At</w:t>
                        </w:r>
                        <w:r>
                          <w:rPr>
                            <w:color w:val="231F20"/>
                            <w:spacing w:val="-4"/>
                            <w:w w:val="105%"/>
                          </w:rPr>
                          <w:t xml:space="preserve"> </w:t>
                        </w:r>
                        <w:r>
                          <w:rPr>
                            <w:color w:val="231F20"/>
                            <w:w w:val="105%"/>
                          </w:rPr>
                          <w:t>the</w:t>
                        </w:r>
                        <w:r>
                          <w:rPr>
                            <w:color w:val="231F20"/>
                            <w:spacing w:val="-4"/>
                            <w:w w:val="105%"/>
                          </w:rPr>
                          <w:t xml:space="preserve"> </w:t>
                        </w:r>
                        <w:r>
                          <w:rPr>
                            <w:color w:val="231F20"/>
                            <w:w w:val="105%"/>
                          </w:rPr>
                          <w:t>beginning</w:t>
                        </w:r>
                        <w:r>
                          <w:rPr>
                            <w:color w:val="231F20"/>
                            <w:spacing w:val="-4"/>
                            <w:w w:val="105%"/>
                          </w:rPr>
                          <w:t xml:space="preserve"> </w:t>
                        </w:r>
                        <w:r>
                          <w:rPr>
                            <w:color w:val="231F20"/>
                            <w:w w:val="105%"/>
                          </w:rPr>
                          <w:t>of</w:t>
                        </w:r>
                        <w:r>
                          <w:rPr>
                            <w:color w:val="231F20"/>
                            <w:spacing w:val="-4"/>
                            <w:w w:val="105%"/>
                          </w:rPr>
                          <w:t xml:space="preserve"> </w:t>
                        </w:r>
                        <w:r>
                          <w:rPr>
                            <w:color w:val="231F20"/>
                            <w:w w:val="105%"/>
                          </w:rPr>
                          <w:t>recovery</w:t>
                        </w:r>
                        <w:r>
                          <w:rPr>
                            <w:color w:val="231F20"/>
                            <w:spacing w:val="-4"/>
                            <w:w w:val="105%"/>
                          </w:rPr>
                          <w:t xml:space="preserve"> </w:t>
                        </w:r>
                        <w:r>
                          <w:rPr>
                            <w:color w:val="231F20"/>
                            <w:w w:val="105%"/>
                          </w:rPr>
                          <w:t>a</w:t>
                        </w:r>
                        <w:r>
                          <w:rPr>
                            <w:color w:val="231F20"/>
                            <w:spacing w:val="-4"/>
                            <w:w w:val="105%"/>
                          </w:rPr>
                          <w:t xml:space="preserve"> </w:t>
                        </w:r>
                        <w:r>
                          <w:rPr>
                            <w:color w:val="231F20"/>
                            <w:w w:val="105%"/>
                          </w:rPr>
                          <w:t>man</w:t>
                        </w:r>
                        <w:r>
                          <w:rPr>
                            <w:color w:val="231F20"/>
                            <w:spacing w:val="-4"/>
                            <w:w w:val="105%"/>
                          </w:rPr>
                          <w:t xml:space="preserve"> </w:t>
                        </w:r>
                        <w:r>
                          <w:rPr>
                            <w:color w:val="231F20"/>
                            <w:w w:val="105%"/>
                          </w:rPr>
                          <w:t>will</w:t>
                        </w:r>
                        <w:r>
                          <w:rPr>
                            <w:color w:val="231F20"/>
                            <w:spacing w:val="-4"/>
                            <w:w w:val="105%"/>
                          </w:rPr>
                          <w:t xml:space="preserve"> </w:t>
                        </w:r>
                        <w:r>
                          <w:rPr>
                            <w:color w:val="231F20"/>
                            <w:w w:val="105%"/>
                          </w:rPr>
                          <w:t>take, as</w:t>
                        </w:r>
                        <w:r>
                          <w:rPr>
                            <w:color w:val="231F20"/>
                            <w:spacing w:val="-5"/>
                            <w:w w:val="105%"/>
                          </w:rPr>
                          <w:t xml:space="preserve"> </w:t>
                        </w:r>
                        <w:r>
                          <w:rPr>
                            <w:color w:val="231F20"/>
                            <w:w w:val="105%"/>
                          </w:rPr>
                          <w:t>a</w:t>
                        </w:r>
                        <w:r>
                          <w:rPr>
                            <w:color w:val="231F20"/>
                            <w:spacing w:val="-5"/>
                            <w:w w:val="105%"/>
                          </w:rPr>
                          <w:t xml:space="preserve"> </w:t>
                        </w:r>
                        <w:r>
                          <w:rPr>
                            <w:color w:val="231F20"/>
                            <w:w w:val="105%"/>
                          </w:rPr>
                          <w:t>rule,</w:t>
                        </w:r>
                        <w:r>
                          <w:rPr>
                            <w:color w:val="231F20"/>
                            <w:spacing w:val="-5"/>
                            <w:w w:val="105%"/>
                          </w:rPr>
                          <w:t xml:space="preserve"> </w:t>
                        </w:r>
                        <w:r>
                          <w:rPr>
                            <w:color w:val="231F20"/>
                            <w:w w:val="105%"/>
                          </w:rPr>
                          <w:t>one</w:t>
                        </w:r>
                        <w:r>
                          <w:rPr>
                            <w:color w:val="231F20"/>
                            <w:spacing w:val="-5"/>
                            <w:w w:val="105%"/>
                          </w:rPr>
                          <w:t xml:space="preserve"> </w:t>
                        </w:r>
                        <w:r>
                          <w:rPr>
                            <w:color w:val="231F20"/>
                            <w:w w:val="105%"/>
                          </w:rPr>
                          <w:t>of</w:t>
                        </w:r>
                        <w:r>
                          <w:rPr>
                            <w:color w:val="231F20"/>
                            <w:spacing w:val="-5"/>
                            <w:w w:val="105%"/>
                          </w:rPr>
                          <w:t xml:space="preserve"> </w:t>
                        </w:r>
                        <w:r>
                          <w:rPr>
                            <w:color w:val="231F20"/>
                            <w:w w:val="105%"/>
                          </w:rPr>
                          <w:t>two</w:t>
                        </w:r>
                        <w:r>
                          <w:rPr>
                            <w:color w:val="231F20"/>
                            <w:spacing w:val="-5"/>
                            <w:w w:val="105%"/>
                          </w:rPr>
                          <w:t xml:space="preserve"> </w:t>
                        </w:r>
                        <w:r>
                          <w:rPr>
                            <w:color w:val="231F20"/>
                            <w:w w:val="105%"/>
                          </w:rPr>
                          <w:t>directions.</w:t>
                        </w:r>
                        <w:r>
                          <w:rPr>
                            <w:color w:val="231F20"/>
                            <w:spacing w:val="35"/>
                            <w:w w:val="105%"/>
                          </w:rPr>
                          <w:t xml:space="preserve"> </w:t>
                        </w:r>
                        <w:r>
                          <w:rPr>
                            <w:color w:val="231F20"/>
                            <w:w w:val="105%"/>
                          </w:rPr>
                          <w:t>He</w:t>
                        </w:r>
                        <w:r>
                          <w:rPr>
                            <w:color w:val="231F20"/>
                            <w:spacing w:val="-5"/>
                            <w:w w:val="105%"/>
                          </w:rPr>
                          <w:t xml:space="preserve"> </w:t>
                        </w:r>
                        <w:r>
                          <w:rPr>
                            <w:color w:val="231F20"/>
                            <w:w w:val="105%"/>
                          </w:rPr>
                          <w:t>may</w:t>
                        </w:r>
                        <w:r>
                          <w:rPr>
                            <w:color w:val="231F20"/>
                            <w:spacing w:val="-5"/>
                            <w:w w:val="105%"/>
                          </w:rPr>
                          <w:t xml:space="preserve"> </w:t>
                        </w:r>
                        <w:r>
                          <w:rPr>
                            <w:color w:val="231F20"/>
                            <w:w w:val="105%"/>
                          </w:rPr>
                          <w:t>either</w:t>
                        </w:r>
                        <w:r>
                          <w:rPr>
                            <w:color w:val="231F20"/>
                            <w:spacing w:val="-5"/>
                            <w:w w:val="105%"/>
                          </w:rPr>
                          <w:t xml:space="preserve"> </w:t>
                        </w:r>
                        <w:r>
                          <w:rPr>
                            <w:color w:val="231F20"/>
                            <w:w w:val="105%"/>
                          </w:rPr>
                          <w:t>plunge into</w:t>
                        </w:r>
                        <w:r>
                          <w:rPr>
                            <w:color w:val="231F20"/>
                            <w:spacing w:val="1"/>
                            <w:w w:val="105%"/>
                          </w:rPr>
                          <w:t xml:space="preserve"> </w:t>
                        </w:r>
                        <w:r>
                          <w:rPr>
                            <w:color w:val="231F20"/>
                            <w:w w:val="105%"/>
                          </w:rPr>
                          <w:t>a</w:t>
                        </w:r>
                        <w:r>
                          <w:rPr>
                            <w:color w:val="231F20"/>
                            <w:spacing w:val="2"/>
                            <w:w w:val="105%"/>
                          </w:rPr>
                          <w:t xml:space="preserve"> </w:t>
                        </w:r>
                        <w:r>
                          <w:rPr>
                            <w:color w:val="231F20"/>
                            <w:w w:val="105%"/>
                          </w:rPr>
                          <w:t>frantic</w:t>
                        </w:r>
                        <w:r>
                          <w:rPr>
                            <w:color w:val="231F20"/>
                            <w:spacing w:val="2"/>
                            <w:w w:val="105%"/>
                          </w:rPr>
                          <w:t xml:space="preserve"> </w:t>
                        </w:r>
                        <w:r>
                          <w:rPr>
                            <w:color w:val="231F20"/>
                            <w:w w:val="105%"/>
                          </w:rPr>
                          <w:t>attempt</w:t>
                        </w:r>
                        <w:r>
                          <w:rPr>
                            <w:color w:val="231F20"/>
                            <w:spacing w:val="2"/>
                            <w:w w:val="105%"/>
                          </w:rPr>
                          <w:t xml:space="preserve"> </w:t>
                        </w:r>
                        <w:r>
                          <w:rPr>
                            <w:color w:val="231F20"/>
                            <w:w w:val="105%"/>
                          </w:rPr>
                          <w:t>to</w:t>
                        </w:r>
                        <w:r>
                          <w:rPr>
                            <w:color w:val="231F20"/>
                            <w:spacing w:val="2"/>
                            <w:w w:val="105%"/>
                          </w:rPr>
                          <w:t xml:space="preserve"> </w:t>
                        </w:r>
                        <w:r>
                          <w:rPr>
                            <w:color w:val="231F20"/>
                            <w:w w:val="105%"/>
                          </w:rPr>
                          <w:t>get</w:t>
                        </w:r>
                        <w:r>
                          <w:rPr>
                            <w:color w:val="231F20"/>
                            <w:spacing w:val="2"/>
                            <w:w w:val="105%"/>
                          </w:rPr>
                          <w:t xml:space="preserve"> </w:t>
                        </w:r>
                        <w:r>
                          <w:rPr>
                            <w:color w:val="231F20"/>
                            <w:w w:val="105%"/>
                          </w:rPr>
                          <w:t>on</w:t>
                        </w:r>
                        <w:r>
                          <w:rPr>
                            <w:color w:val="231F20"/>
                            <w:spacing w:val="2"/>
                            <w:w w:val="105%"/>
                          </w:rPr>
                          <w:t xml:space="preserve"> </w:t>
                        </w:r>
                        <w:r>
                          <w:rPr>
                            <w:color w:val="231F20"/>
                            <w:w w:val="105%"/>
                          </w:rPr>
                          <w:t>his</w:t>
                        </w:r>
                        <w:r>
                          <w:rPr>
                            <w:color w:val="231F20"/>
                            <w:spacing w:val="2"/>
                            <w:w w:val="105%"/>
                          </w:rPr>
                          <w:t xml:space="preserve"> </w:t>
                        </w:r>
                        <w:r>
                          <w:rPr>
                            <w:color w:val="231F20"/>
                            <w:w w:val="105%"/>
                          </w:rPr>
                          <w:t>feet</w:t>
                        </w:r>
                        <w:r>
                          <w:rPr>
                            <w:color w:val="231F20"/>
                            <w:spacing w:val="2"/>
                            <w:w w:val="105%"/>
                          </w:rPr>
                          <w:t xml:space="preserve"> </w:t>
                        </w:r>
                        <w:r>
                          <w:rPr>
                            <w:color w:val="231F20"/>
                            <w:w w:val="105%"/>
                          </w:rPr>
                          <w:t>in</w:t>
                        </w:r>
                        <w:r>
                          <w:rPr>
                            <w:color w:val="231F20"/>
                            <w:spacing w:val="2"/>
                            <w:w w:val="105%"/>
                          </w:rPr>
                          <w:t xml:space="preserve"> </w:t>
                        </w:r>
                        <w:r>
                          <w:rPr>
                            <w:color w:val="231F20"/>
                            <w:w w:val="105%"/>
                          </w:rPr>
                          <w:t>business,</w:t>
                        </w:r>
                        <w:r>
                          <w:rPr>
                            <w:color w:val="231F20"/>
                            <w:spacing w:val="2"/>
                            <w:w w:val="105%"/>
                          </w:rPr>
                          <w:t xml:space="preserve"> </w:t>
                        </w:r>
                        <w:r>
                          <w:rPr>
                            <w:color w:val="231F20"/>
                            <w:spacing w:val="-5"/>
                            <w:w w:val="105%"/>
                          </w:rPr>
                          <w:t>or</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51333659" w14:textId="4C5AEE99"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2134400" behindDoc="1" locked="0" layoutInCell="0" allowOverlap="1" wp14:anchorId="14FF6E46" wp14:editId="1E981B45">
            <wp:simplePos x="0" y="0"/>
            <wp:positionH relativeFrom="page">
              <wp:posOffset>353060</wp:posOffset>
            </wp:positionH>
            <wp:positionV relativeFrom="page">
              <wp:posOffset>207645</wp:posOffset>
            </wp:positionV>
            <wp:extent cx="206375" cy="138430"/>
            <wp:effectExtent l="0" t="0" r="0" b="0"/>
            <wp:wrapNone/>
            <wp:docPr id="177" name="Text Box 467"/>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0637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7DD63497"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126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135424" behindDoc="1" locked="0" layoutInCell="0" allowOverlap="1" wp14:anchorId="26362243" wp14:editId="37FA45C3">
            <wp:simplePos x="0" y="0"/>
            <wp:positionH relativeFrom="page">
              <wp:posOffset>994410</wp:posOffset>
            </wp:positionH>
            <wp:positionV relativeFrom="page">
              <wp:posOffset>207645</wp:posOffset>
            </wp:positionV>
            <wp:extent cx="1410970" cy="138430"/>
            <wp:effectExtent l="0" t="0" r="0" b="0"/>
            <wp:wrapNone/>
            <wp:docPr id="176" name="Text Box 46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41097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7E7C41FD"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ALCOHOLICS</w:t>
                        </w:r>
                        <w:r>
                          <w:rPr>
                            <w:color w:val="231F20"/>
                            <w:spacing w:val="53"/>
                            <w:sz w:val="16"/>
                            <w:szCs w:val="16"/>
                          </w:rPr>
                          <w:t xml:space="preserve"> </w:t>
                        </w:r>
                        <w:r>
                          <w:rPr>
                            <w:color w:val="231F20"/>
                            <w:spacing w:val="-2"/>
                            <w:sz w:val="16"/>
                            <w:szCs w:val="16"/>
                          </w:rPr>
                          <w:t>ANONYMOUS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136448" behindDoc="1" locked="0" layoutInCell="0" allowOverlap="1" wp14:anchorId="05CD2BFA" wp14:editId="569FD2DC">
            <wp:simplePos x="0" y="0"/>
            <wp:positionH relativeFrom="page">
              <wp:posOffset>353060</wp:posOffset>
            </wp:positionH>
            <wp:positionV relativeFrom="page">
              <wp:posOffset>377190</wp:posOffset>
            </wp:positionV>
            <wp:extent cx="2620010" cy="4424680"/>
            <wp:effectExtent l="0" t="0" r="0" b="0"/>
            <wp:wrapNone/>
            <wp:docPr id="175" name="Text Box 469"/>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20010" cy="4424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1528DD40" w14:textId="77777777" w:rsidR="00000000" w:rsidRDefault="00000000">
                        <w:pPr>
                          <w:pStyle w:val="BodyText"/>
                          <w:kinsoku w:val="0"/>
                          <w:overflowPunct w:val="0"/>
                          <w:spacing w:before="0.85pt" w:line="12.95pt" w:lineRule="auto"/>
                          <w:ind w:end="1.05pt" w:firstLine="0pt"/>
                          <w:rPr>
                            <w:color w:val="231F20"/>
                            <w:spacing w:val="-2"/>
                            <w:w w:val="105%"/>
                          </w:rPr>
                        </w:pPr>
                        <w:r>
                          <w:rPr>
                            <w:color w:val="231F20"/>
                            <w:w w:val="105%"/>
                          </w:rPr>
                          <w:t>he</w:t>
                        </w:r>
                        <w:r>
                          <w:rPr>
                            <w:color w:val="231F20"/>
                            <w:spacing w:val="-7"/>
                            <w:w w:val="105%"/>
                          </w:rPr>
                          <w:t xml:space="preserve"> </w:t>
                        </w:r>
                        <w:r>
                          <w:rPr>
                            <w:color w:val="231F20"/>
                            <w:w w:val="105%"/>
                          </w:rPr>
                          <w:t>may</w:t>
                        </w:r>
                        <w:r>
                          <w:rPr>
                            <w:color w:val="231F20"/>
                            <w:spacing w:val="-7"/>
                            <w:w w:val="105%"/>
                          </w:rPr>
                          <w:t xml:space="preserve"> </w:t>
                        </w:r>
                        <w:r>
                          <w:rPr>
                            <w:color w:val="231F20"/>
                            <w:w w:val="105%"/>
                          </w:rPr>
                          <w:t>be</w:t>
                        </w:r>
                        <w:r>
                          <w:rPr>
                            <w:color w:val="231F20"/>
                            <w:spacing w:val="-7"/>
                            <w:w w:val="105%"/>
                          </w:rPr>
                          <w:t xml:space="preserve"> </w:t>
                        </w:r>
                        <w:r>
                          <w:rPr>
                            <w:color w:val="231F20"/>
                            <w:w w:val="105%"/>
                          </w:rPr>
                          <w:t>so</w:t>
                        </w:r>
                        <w:r>
                          <w:rPr>
                            <w:color w:val="231F20"/>
                            <w:spacing w:val="-7"/>
                            <w:w w:val="105%"/>
                          </w:rPr>
                          <w:t xml:space="preserve"> </w:t>
                        </w:r>
                        <w:r>
                          <w:rPr>
                            <w:color w:val="231F20"/>
                            <w:w w:val="105%"/>
                          </w:rPr>
                          <w:t>enthralled</w:t>
                        </w:r>
                        <w:r>
                          <w:rPr>
                            <w:color w:val="231F20"/>
                            <w:spacing w:val="-7"/>
                            <w:w w:val="105%"/>
                          </w:rPr>
                          <w:t xml:space="preserve"> </w:t>
                        </w:r>
                        <w:r>
                          <w:rPr>
                            <w:color w:val="231F20"/>
                            <w:w w:val="105%"/>
                          </w:rPr>
                          <w:t>by</w:t>
                        </w:r>
                        <w:r>
                          <w:rPr>
                            <w:color w:val="231F20"/>
                            <w:spacing w:val="-7"/>
                            <w:w w:val="105%"/>
                          </w:rPr>
                          <w:t xml:space="preserve"> </w:t>
                        </w:r>
                        <w:r>
                          <w:rPr>
                            <w:color w:val="231F20"/>
                            <w:w w:val="105%"/>
                          </w:rPr>
                          <w:t>his</w:t>
                        </w:r>
                        <w:r>
                          <w:rPr>
                            <w:color w:val="231F20"/>
                            <w:spacing w:val="-7"/>
                            <w:w w:val="105%"/>
                          </w:rPr>
                          <w:t xml:space="preserve"> </w:t>
                        </w:r>
                        <w:r>
                          <w:rPr>
                            <w:color w:val="231F20"/>
                            <w:w w:val="105%"/>
                          </w:rPr>
                          <w:t>new</w:t>
                        </w:r>
                        <w:r>
                          <w:rPr>
                            <w:color w:val="231F20"/>
                            <w:spacing w:val="-7"/>
                            <w:w w:val="105%"/>
                          </w:rPr>
                          <w:t xml:space="preserve"> </w:t>
                        </w:r>
                        <w:r>
                          <w:rPr>
                            <w:color w:val="231F20"/>
                            <w:w w:val="105%"/>
                          </w:rPr>
                          <w:t>life</w:t>
                        </w:r>
                        <w:r>
                          <w:rPr>
                            <w:color w:val="231F20"/>
                            <w:spacing w:val="-7"/>
                            <w:w w:val="105%"/>
                          </w:rPr>
                          <w:t xml:space="preserve"> </w:t>
                        </w:r>
                        <w:r>
                          <w:rPr>
                            <w:color w:val="231F20"/>
                            <w:w w:val="105%"/>
                          </w:rPr>
                          <w:t>that</w:t>
                        </w:r>
                        <w:r>
                          <w:rPr>
                            <w:color w:val="231F20"/>
                            <w:spacing w:val="-7"/>
                            <w:w w:val="105%"/>
                          </w:rPr>
                          <w:t xml:space="preserve"> </w:t>
                        </w:r>
                        <w:r>
                          <w:rPr>
                            <w:color w:val="231F20"/>
                            <w:w w:val="105%"/>
                          </w:rPr>
                          <w:t>he</w:t>
                        </w:r>
                        <w:r>
                          <w:rPr>
                            <w:color w:val="231F20"/>
                            <w:spacing w:val="-7"/>
                            <w:w w:val="105%"/>
                          </w:rPr>
                          <w:t xml:space="preserve"> </w:t>
                        </w:r>
                        <w:r>
                          <w:rPr>
                            <w:color w:val="231F20"/>
                            <w:w w:val="105%"/>
                          </w:rPr>
                          <w:t>talks</w:t>
                        </w:r>
                        <w:r>
                          <w:rPr>
                            <w:color w:val="231F20"/>
                            <w:spacing w:val="-7"/>
                            <w:w w:val="105%"/>
                          </w:rPr>
                          <w:t xml:space="preserve"> </w:t>
                        </w:r>
                        <w:r>
                          <w:rPr>
                            <w:color w:val="231F20"/>
                            <w:w w:val="105%"/>
                          </w:rPr>
                          <w:t>or thinks</w:t>
                        </w:r>
                        <w:r>
                          <w:rPr>
                            <w:color w:val="231F20"/>
                            <w:spacing w:val="-7"/>
                            <w:w w:val="105%"/>
                          </w:rPr>
                          <w:t xml:space="preserve"> </w:t>
                        </w:r>
                        <w:r>
                          <w:rPr>
                            <w:color w:val="231F20"/>
                            <w:w w:val="105%"/>
                          </w:rPr>
                          <w:t>of</w:t>
                        </w:r>
                        <w:r>
                          <w:rPr>
                            <w:color w:val="231F20"/>
                            <w:spacing w:val="-7"/>
                            <w:w w:val="105%"/>
                          </w:rPr>
                          <w:t xml:space="preserve"> </w:t>
                        </w:r>
                        <w:r>
                          <w:rPr>
                            <w:color w:val="231F20"/>
                            <w:w w:val="105%"/>
                          </w:rPr>
                          <w:t>little</w:t>
                        </w:r>
                        <w:r>
                          <w:rPr>
                            <w:color w:val="231F20"/>
                            <w:spacing w:val="-7"/>
                            <w:w w:val="105%"/>
                          </w:rPr>
                          <w:t xml:space="preserve"> </w:t>
                        </w:r>
                        <w:r>
                          <w:rPr>
                            <w:color w:val="231F20"/>
                            <w:w w:val="105%"/>
                          </w:rPr>
                          <w:t>else.</w:t>
                        </w:r>
                        <w:r>
                          <w:rPr>
                            <w:color w:val="231F20"/>
                            <w:spacing w:val="32"/>
                            <w:w w:val="105%"/>
                          </w:rPr>
                          <w:t xml:space="preserve"> </w:t>
                        </w:r>
                        <w:r>
                          <w:rPr>
                            <w:color w:val="231F20"/>
                            <w:w w:val="105%"/>
                          </w:rPr>
                          <w:t>In</w:t>
                        </w:r>
                        <w:r>
                          <w:rPr>
                            <w:color w:val="231F20"/>
                            <w:spacing w:val="-7"/>
                            <w:w w:val="105%"/>
                          </w:rPr>
                          <w:t xml:space="preserve"> </w:t>
                        </w:r>
                        <w:r>
                          <w:rPr>
                            <w:color w:val="231F20"/>
                            <w:w w:val="105%"/>
                          </w:rPr>
                          <w:t>either</w:t>
                        </w:r>
                        <w:r>
                          <w:rPr>
                            <w:color w:val="231F20"/>
                            <w:spacing w:val="-7"/>
                            <w:w w:val="105%"/>
                          </w:rPr>
                          <w:t xml:space="preserve"> </w:t>
                        </w:r>
                        <w:r>
                          <w:rPr>
                            <w:color w:val="231F20"/>
                            <w:w w:val="105%"/>
                          </w:rPr>
                          <w:t>case</w:t>
                        </w:r>
                        <w:r>
                          <w:rPr>
                            <w:color w:val="231F20"/>
                            <w:spacing w:val="-7"/>
                            <w:w w:val="105%"/>
                          </w:rPr>
                          <w:t xml:space="preserve"> </w:t>
                        </w:r>
                        <w:r>
                          <w:rPr>
                            <w:color w:val="231F20"/>
                            <w:w w:val="105%"/>
                          </w:rPr>
                          <w:t>certain</w:t>
                        </w:r>
                        <w:r>
                          <w:rPr>
                            <w:color w:val="231F20"/>
                            <w:spacing w:val="-7"/>
                            <w:w w:val="105%"/>
                          </w:rPr>
                          <w:t xml:space="preserve"> </w:t>
                        </w:r>
                        <w:r>
                          <w:rPr>
                            <w:color w:val="231F20"/>
                            <w:w w:val="105%"/>
                          </w:rPr>
                          <w:t>family</w:t>
                        </w:r>
                        <w:r>
                          <w:rPr>
                            <w:color w:val="231F20"/>
                            <w:spacing w:val="-7"/>
                            <w:w w:val="105%"/>
                          </w:rPr>
                          <w:t xml:space="preserve"> </w:t>
                        </w:r>
                        <w:r>
                          <w:rPr>
                            <w:color w:val="231F20"/>
                            <w:w w:val="105%"/>
                          </w:rPr>
                          <w:t>prob- lems</w:t>
                        </w:r>
                        <w:r>
                          <w:rPr>
                            <w:color w:val="231F20"/>
                            <w:spacing w:val="-12"/>
                            <w:w w:val="105%"/>
                          </w:rPr>
                          <w:t xml:space="preserve"> </w:t>
                        </w:r>
                        <w:r>
                          <w:rPr>
                            <w:color w:val="231F20"/>
                            <w:w w:val="105%"/>
                          </w:rPr>
                          <w:t>will</w:t>
                        </w:r>
                        <w:r>
                          <w:rPr>
                            <w:color w:val="231F20"/>
                            <w:spacing w:val="-12"/>
                            <w:w w:val="105%"/>
                          </w:rPr>
                          <w:t xml:space="preserve"> </w:t>
                        </w:r>
                        <w:r>
                          <w:rPr>
                            <w:color w:val="231F20"/>
                            <w:w w:val="105%"/>
                          </w:rPr>
                          <w:t>arise.</w:t>
                        </w:r>
                        <w:r>
                          <w:rPr>
                            <w:color w:val="231F20"/>
                            <w:spacing w:val="-12"/>
                            <w:w w:val="105%"/>
                          </w:rPr>
                          <w:t xml:space="preserve"> </w:t>
                        </w:r>
                        <w:r>
                          <w:rPr>
                            <w:color w:val="231F20"/>
                            <w:w w:val="105%"/>
                          </w:rPr>
                          <w:t>With</w:t>
                        </w:r>
                        <w:r>
                          <w:rPr>
                            <w:color w:val="231F20"/>
                            <w:spacing w:val="-12"/>
                            <w:w w:val="105%"/>
                          </w:rPr>
                          <w:t xml:space="preserve"> </w:t>
                        </w:r>
                        <w:r>
                          <w:rPr>
                            <w:color w:val="231F20"/>
                            <w:w w:val="105%"/>
                          </w:rPr>
                          <w:t>these</w:t>
                        </w:r>
                        <w:r>
                          <w:rPr>
                            <w:color w:val="231F20"/>
                            <w:spacing w:val="-12"/>
                            <w:w w:val="105%"/>
                          </w:rPr>
                          <w:t xml:space="preserve"> </w:t>
                        </w:r>
                        <w:r>
                          <w:rPr>
                            <w:color w:val="231F20"/>
                            <w:w w:val="105%"/>
                          </w:rPr>
                          <w:t>we</w:t>
                        </w:r>
                        <w:r>
                          <w:rPr>
                            <w:color w:val="231F20"/>
                            <w:spacing w:val="-11"/>
                            <w:w w:val="105%"/>
                          </w:rPr>
                          <w:t xml:space="preserve"> </w:t>
                        </w:r>
                        <w:r>
                          <w:rPr>
                            <w:color w:val="231F20"/>
                            <w:w w:val="105%"/>
                          </w:rPr>
                          <w:t>have</w:t>
                        </w:r>
                        <w:r>
                          <w:rPr>
                            <w:color w:val="231F20"/>
                            <w:spacing w:val="-12"/>
                            <w:w w:val="105%"/>
                          </w:rPr>
                          <w:t xml:space="preserve"> </w:t>
                        </w:r>
                        <w:r>
                          <w:rPr>
                            <w:color w:val="231F20"/>
                            <w:w w:val="105%"/>
                          </w:rPr>
                          <w:t>had</w:t>
                        </w:r>
                        <w:r>
                          <w:rPr>
                            <w:color w:val="231F20"/>
                            <w:spacing w:val="-12"/>
                            <w:w w:val="105%"/>
                          </w:rPr>
                          <w:t xml:space="preserve"> </w:t>
                        </w:r>
                        <w:r>
                          <w:rPr>
                            <w:color w:val="231F20"/>
                            <w:w w:val="105%"/>
                          </w:rPr>
                          <w:t>experience</w:t>
                        </w:r>
                        <w:r>
                          <w:rPr>
                            <w:color w:val="231F20"/>
                            <w:spacing w:val="-12"/>
                            <w:w w:val="105%"/>
                          </w:rPr>
                          <w:t xml:space="preserve"> </w:t>
                        </w:r>
                        <w:r>
                          <w:rPr>
                            <w:color w:val="231F20"/>
                            <w:w w:val="105%"/>
                          </w:rPr>
                          <w:t xml:space="preserve">ga- </w:t>
                        </w:r>
                        <w:r>
                          <w:rPr>
                            <w:color w:val="231F20"/>
                            <w:spacing w:val="-2"/>
                            <w:w w:val="105%"/>
                          </w:rPr>
                          <w:t>lore.</w:t>
                        </w:r>
                      </w:p>
                      <w:p w14:paraId="5BBC9021" w14:textId="77777777" w:rsidR="00000000" w:rsidRDefault="00000000">
                        <w:pPr>
                          <w:pStyle w:val="BodyText"/>
                          <w:kinsoku w:val="0"/>
                          <w:overflowPunct w:val="0"/>
                          <w:spacing w:before="0.30pt" w:line="12.95pt" w:lineRule="auto"/>
                          <w:ind w:end="1pt"/>
                          <w:rPr>
                            <w:color w:val="231F20"/>
                            <w:w w:val="105%"/>
                          </w:rPr>
                        </w:pPr>
                        <w:r>
                          <w:rPr>
                            <w:color w:val="231F20"/>
                          </w:rPr>
                          <w:t>We</w:t>
                        </w:r>
                        <w:r>
                          <w:rPr>
                            <w:color w:val="231F20"/>
                            <w:spacing w:val="-3"/>
                          </w:rPr>
                          <w:t xml:space="preserve"> </w:t>
                        </w:r>
                        <w:r>
                          <w:rPr>
                            <w:color w:val="231F20"/>
                          </w:rPr>
                          <w:t>think</w:t>
                        </w:r>
                        <w:r>
                          <w:rPr>
                            <w:color w:val="231F20"/>
                            <w:spacing w:val="-3"/>
                          </w:rPr>
                          <w:t xml:space="preserve"> </w:t>
                        </w:r>
                        <w:r>
                          <w:rPr>
                            <w:color w:val="231F20"/>
                          </w:rPr>
                          <w:t>it</w:t>
                        </w:r>
                        <w:r>
                          <w:rPr>
                            <w:color w:val="231F20"/>
                            <w:spacing w:val="-3"/>
                          </w:rPr>
                          <w:t xml:space="preserve"> </w:t>
                        </w:r>
                        <w:r>
                          <w:rPr>
                            <w:color w:val="231F20"/>
                          </w:rPr>
                          <w:t>dangerous</w:t>
                        </w:r>
                        <w:r>
                          <w:rPr>
                            <w:color w:val="231F20"/>
                            <w:spacing w:val="-3"/>
                          </w:rPr>
                          <w:t xml:space="preserve"> </w:t>
                        </w:r>
                        <w:r>
                          <w:rPr>
                            <w:color w:val="231F20"/>
                          </w:rPr>
                          <w:t>if</w:t>
                        </w:r>
                        <w:r>
                          <w:rPr>
                            <w:color w:val="231F20"/>
                            <w:spacing w:val="-3"/>
                          </w:rPr>
                          <w:t xml:space="preserve"> </w:t>
                        </w:r>
                        <w:r>
                          <w:rPr>
                            <w:color w:val="231F20"/>
                          </w:rPr>
                          <w:t>he</w:t>
                        </w:r>
                        <w:r>
                          <w:rPr>
                            <w:color w:val="231F20"/>
                            <w:spacing w:val="-3"/>
                          </w:rPr>
                          <w:t xml:space="preserve"> </w:t>
                        </w:r>
                        <w:r>
                          <w:rPr>
                            <w:color w:val="231F20"/>
                          </w:rPr>
                          <w:t>rushes</w:t>
                        </w:r>
                        <w:r>
                          <w:rPr>
                            <w:color w:val="231F20"/>
                            <w:spacing w:val="-3"/>
                          </w:rPr>
                          <w:t xml:space="preserve"> </w:t>
                        </w:r>
                        <w:r>
                          <w:rPr>
                            <w:color w:val="231F20"/>
                          </w:rPr>
                          <w:t>headlong</w:t>
                        </w:r>
                        <w:r>
                          <w:rPr>
                            <w:color w:val="231F20"/>
                            <w:spacing w:val="-3"/>
                          </w:rPr>
                          <w:t xml:space="preserve"> </w:t>
                        </w:r>
                        <w:r>
                          <w:rPr>
                            <w:color w:val="231F20"/>
                          </w:rPr>
                          <w:t>at</w:t>
                        </w:r>
                        <w:r>
                          <w:rPr>
                            <w:color w:val="231F20"/>
                            <w:spacing w:val="-3"/>
                          </w:rPr>
                          <w:t xml:space="preserve"> </w:t>
                        </w:r>
                        <w:r>
                          <w:rPr>
                            <w:color w:val="231F20"/>
                          </w:rPr>
                          <w:t>his</w:t>
                        </w:r>
                        <w:r>
                          <w:rPr>
                            <w:color w:val="231F20"/>
                            <w:spacing w:val="-3"/>
                          </w:rPr>
                          <w:t xml:space="preserve"> </w:t>
                        </w:r>
                        <w:r>
                          <w:rPr>
                            <w:color w:val="231F20"/>
                          </w:rPr>
                          <w:t>eco- nomic</w:t>
                        </w:r>
                        <w:r>
                          <w:rPr>
                            <w:color w:val="231F20"/>
                            <w:spacing w:val="-1"/>
                          </w:rPr>
                          <w:t xml:space="preserve"> </w:t>
                        </w:r>
                        <w:r>
                          <w:rPr>
                            <w:color w:val="231F20"/>
                          </w:rPr>
                          <w:t>problem.</w:t>
                        </w:r>
                        <w:r>
                          <w:rPr>
                            <w:color w:val="231F20"/>
                            <w:spacing w:val="40"/>
                          </w:rPr>
                          <w:t xml:space="preserve"> </w:t>
                        </w:r>
                        <w:r>
                          <w:rPr>
                            <w:color w:val="231F20"/>
                          </w:rPr>
                          <w:t>The family</w:t>
                        </w:r>
                        <w:r>
                          <w:rPr>
                            <w:color w:val="231F20"/>
                            <w:spacing w:val="-1"/>
                          </w:rPr>
                          <w:t xml:space="preserve"> </w:t>
                        </w:r>
                        <w:r>
                          <w:rPr>
                            <w:color w:val="231F20"/>
                          </w:rPr>
                          <w:t>will</w:t>
                        </w:r>
                        <w:r>
                          <w:rPr>
                            <w:color w:val="231F20"/>
                            <w:spacing w:val="-1"/>
                          </w:rPr>
                          <w:t xml:space="preserve"> </w:t>
                        </w:r>
                        <w:r>
                          <w:rPr>
                            <w:color w:val="231F20"/>
                          </w:rPr>
                          <w:t>be</w:t>
                        </w:r>
                        <w:r>
                          <w:rPr>
                            <w:color w:val="231F20"/>
                            <w:spacing w:val="-1"/>
                          </w:rPr>
                          <w:t xml:space="preserve"> </w:t>
                        </w:r>
                        <w:r>
                          <w:rPr>
                            <w:color w:val="231F20"/>
                          </w:rPr>
                          <w:t xml:space="preserve">affected also, pleas- antly at first, as they feel their money troubles are about </w:t>
                        </w:r>
                        <w:r>
                          <w:rPr>
                            <w:color w:val="231F20"/>
                            <w:w w:val="105%"/>
                          </w:rPr>
                          <w:t>to</w:t>
                        </w:r>
                        <w:r>
                          <w:rPr>
                            <w:color w:val="231F20"/>
                            <w:spacing w:val="-3"/>
                            <w:w w:val="105%"/>
                          </w:rPr>
                          <w:t xml:space="preserve"> </w:t>
                        </w:r>
                        <w:r>
                          <w:rPr>
                            <w:color w:val="231F20"/>
                            <w:w w:val="105%"/>
                          </w:rPr>
                          <w:t>be</w:t>
                        </w:r>
                        <w:r>
                          <w:rPr>
                            <w:color w:val="231F20"/>
                            <w:spacing w:val="-3"/>
                            <w:w w:val="105%"/>
                          </w:rPr>
                          <w:t xml:space="preserve"> </w:t>
                        </w:r>
                        <w:r>
                          <w:rPr>
                            <w:color w:val="231F20"/>
                            <w:w w:val="105%"/>
                          </w:rPr>
                          <w:t>solved,</w:t>
                        </w:r>
                        <w:r>
                          <w:rPr>
                            <w:color w:val="231F20"/>
                            <w:spacing w:val="-3"/>
                            <w:w w:val="105%"/>
                          </w:rPr>
                          <w:t xml:space="preserve"> </w:t>
                        </w:r>
                        <w:r>
                          <w:rPr>
                            <w:color w:val="231F20"/>
                            <w:w w:val="105%"/>
                          </w:rPr>
                          <w:t>then</w:t>
                        </w:r>
                        <w:r>
                          <w:rPr>
                            <w:color w:val="231F20"/>
                            <w:spacing w:val="-3"/>
                            <w:w w:val="105%"/>
                          </w:rPr>
                          <w:t xml:space="preserve"> </w:t>
                        </w:r>
                        <w:r>
                          <w:rPr>
                            <w:color w:val="231F20"/>
                            <w:w w:val="105%"/>
                          </w:rPr>
                          <w:t>not</w:t>
                        </w:r>
                        <w:r>
                          <w:rPr>
                            <w:color w:val="231F20"/>
                            <w:spacing w:val="-3"/>
                            <w:w w:val="105%"/>
                          </w:rPr>
                          <w:t xml:space="preserve"> </w:t>
                        </w:r>
                        <w:r>
                          <w:rPr>
                            <w:color w:val="231F20"/>
                            <w:w w:val="105%"/>
                          </w:rPr>
                          <w:t>so</w:t>
                        </w:r>
                        <w:r>
                          <w:rPr>
                            <w:color w:val="231F20"/>
                            <w:spacing w:val="-3"/>
                            <w:w w:val="105%"/>
                          </w:rPr>
                          <w:t xml:space="preserve"> </w:t>
                        </w:r>
                        <w:r>
                          <w:rPr>
                            <w:color w:val="231F20"/>
                            <w:w w:val="105%"/>
                          </w:rPr>
                          <w:t>pleasantly</w:t>
                        </w:r>
                        <w:r>
                          <w:rPr>
                            <w:color w:val="231F20"/>
                            <w:spacing w:val="-3"/>
                            <w:w w:val="105%"/>
                          </w:rPr>
                          <w:t xml:space="preserve"> </w:t>
                        </w:r>
                        <w:r>
                          <w:rPr>
                            <w:color w:val="231F20"/>
                            <w:w w:val="105%"/>
                          </w:rPr>
                          <w:t>as</w:t>
                        </w:r>
                        <w:r>
                          <w:rPr>
                            <w:color w:val="231F20"/>
                            <w:spacing w:val="-3"/>
                            <w:w w:val="105%"/>
                          </w:rPr>
                          <w:t xml:space="preserve"> </w:t>
                        </w:r>
                        <w:r>
                          <w:rPr>
                            <w:color w:val="231F20"/>
                            <w:w w:val="105%"/>
                          </w:rPr>
                          <w:t>they</w:t>
                        </w:r>
                        <w:r>
                          <w:rPr>
                            <w:color w:val="231F20"/>
                            <w:spacing w:val="-3"/>
                            <w:w w:val="105%"/>
                          </w:rPr>
                          <w:t xml:space="preserve"> </w:t>
                        </w:r>
                        <w:r>
                          <w:rPr>
                            <w:color w:val="231F20"/>
                            <w:w w:val="105%"/>
                          </w:rPr>
                          <w:t>find</w:t>
                        </w:r>
                        <w:r>
                          <w:rPr>
                            <w:color w:val="231F20"/>
                            <w:spacing w:val="-3"/>
                            <w:w w:val="105%"/>
                          </w:rPr>
                          <w:t xml:space="preserve"> </w:t>
                        </w:r>
                        <w:r>
                          <w:rPr>
                            <w:color w:val="231F20"/>
                            <w:w w:val="105%"/>
                          </w:rPr>
                          <w:t xml:space="preserve">them- </w:t>
                        </w:r>
                        <w:r>
                          <w:rPr>
                            <w:color w:val="231F20"/>
                          </w:rPr>
                          <w:t>selves</w:t>
                        </w:r>
                        <w:r>
                          <w:rPr>
                            <w:color w:val="231F20"/>
                            <w:spacing w:val="-8"/>
                          </w:rPr>
                          <w:t xml:space="preserve"> </w:t>
                        </w:r>
                        <w:r>
                          <w:rPr>
                            <w:color w:val="231F20"/>
                          </w:rPr>
                          <w:t>neglected.</w:t>
                        </w:r>
                        <w:r>
                          <w:rPr>
                            <w:color w:val="231F20"/>
                            <w:spacing w:val="31"/>
                          </w:rPr>
                          <w:t xml:space="preserve"> </w:t>
                        </w:r>
                        <w:r>
                          <w:rPr>
                            <w:color w:val="231F20"/>
                          </w:rPr>
                          <w:t>Dad</w:t>
                        </w:r>
                        <w:r>
                          <w:rPr>
                            <w:color w:val="231F20"/>
                            <w:spacing w:val="-8"/>
                          </w:rPr>
                          <w:t xml:space="preserve"> </w:t>
                        </w:r>
                        <w:r>
                          <w:rPr>
                            <w:color w:val="231F20"/>
                          </w:rPr>
                          <w:t>may</w:t>
                        </w:r>
                        <w:r>
                          <w:rPr>
                            <w:color w:val="231F20"/>
                            <w:spacing w:val="-8"/>
                          </w:rPr>
                          <w:t xml:space="preserve"> </w:t>
                        </w:r>
                        <w:r>
                          <w:rPr>
                            <w:color w:val="231F20"/>
                          </w:rPr>
                          <w:t>be</w:t>
                        </w:r>
                        <w:r>
                          <w:rPr>
                            <w:color w:val="231F20"/>
                            <w:spacing w:val="-8"/>
                          </w:rPr>
                          <w:t xml:space="preserve"> </w:t>
                        </w:r>
                        <w:r>
                          <w:rPr>
                            <w:color w:val="231F20"/>
                          </w:rPr>
                          <w:t>tired</w:t>
                        </w:r>
                        <w:r>
                          <w:rPr>
                            <w:color w:val="231F20"/>
                            <w:spacing w:val="-8"/>
                          </w:rPr>
                          <w:t xml:space="preserve"> </w:t>
                        </w:r>
                        <w:r>
                          <w:rPr>
                            <w:color w:val="231F20"/>
                          </w:rPr>
                          <w:t>at</w:t>
                        </w:r>
                        <w:r>
                          <w:rPr>
                            <w:color w:val="231F20"/>
                            <w:spacing w:val="-8"/>
                          </w:rPr>
                          <w:t xml:space="preserve"> </w:t>
                        </w:r>
                        <w:r>
                          <w:rPr>
                            <w:color w:val="231F20"/>
                          </w:rPr>
                          <w:t>night</w:t>
                        </w:r>
                        <w:r>
                          <w:rPr>
                            <w:color w:val="231F20"/>
                            <w:spacing w:val="-8"/>
                          </w:rPr>
                          <w:t xml:space="preserve"> </w:t>
                        </w:r>
                        <w:r>
                          <w:rPr>
                            <w:color w:val="231F20"/>
                          </w:rPr>
                          <w:t>and</w:t>
                        </w:r>
                        <w:r>
                          <w:rPr>
                            <w:color w:val="231F20"/>
                            <w:spacing w:val="-8"/>
                          </w:rPr>
                          <w:t xml:space="preserve"> </w:t>
                        </w:r>
                        <w:r>
                          <w:rPr>
                            <w:color w:val="231F20"/>
                          </w:rPr>
                          <w:t xml:space="preserve">preoccu- </w:t>
                        </w:r>
                        <w:r>
                          <w:rPr>
                            <w:color w:val="231F20"/>
                            <w:w w:val="105%"/>
                          </w:rPr>
                          <w:t>pied</w:t>
                        </w:r>
                        <w:r>
                          <w:rPr>
                            <w:color w:val="231F20"/>
                            <w:spacing w:val="-12"/>
                            <w:w w:val="105%"/>
                          </w:rPr>
                          <w:t xml:space="preserve"> </w:t>
                        </w:r>
                        <w:r>
                          <w:rPr>
                            <w:color w:val="231F20"/>
                            <w:w w:val="105%"/>
                          </w:rPr>
                          <w:t>by</w:t>
                        </w:r>
                        <w:r>
                          <w:rPr>
                            <w:color w:val="231F20"/>
                            <w:spacing w:val="-12"/>
                            <w:w w:val="105%"/>
                          </w:rPr>
                          <w:t xml:space="preserve"> </w:t>
                        </w:r>
                        <w:r>
                          <w:rPr>
                            <w:color w:val="231F20"/>
                            <w:w w:val="105%"/>
                          </w:rPr>
                          <w:t>day.</w:t>
                        </w:r>
                        <w:r>
                          <w:rPr>
                            <w:color w:val="231F20"/>
                            <w:spacing w:val="21"/>
                            <w:w w:val="105%"/>
                          </w:rPr>
                          <w:t xml:space="preserve"> </w:t>
                        </w:r>
                        <w:r>
                          <w:rPr>
                            <w:color w:val="231F20"/>
                            <w:w w:val="105%"/>
                          </w:rPr>
                          <w:t>He</w:t>
                        </w:r>
                        <w:r>
                          <w:rPr>
                            <w:color w:val="231F20"/>
                            <w:spacing w:val="-12"/>
                            <w:w w:val="105%"/>
                          </w:rPr>
                          <w:t xml:space="preserve"> </w:t>
                        </w:r>
                        <w:r>
                          <w:rPr>
                            <w:color w:val="231F20"/>
                            <w:w w:val="105%"/>
                          </w:rPr>
                          <w:t>may</w:t>
                        </w:r>
                        <w:r>
                          <w:rPr>
                            <w:color w:val="231F20"/>
                            <w:spacing w:val="-12"/>
                            <w:w w:val="105%"/>
                          </w:rPr>
                          <w:t xml:space="preserve"> </w:t>
                        </w:r>
                        <w:r>
                          <w:rPr>
                            <w:color w:val="231F20"/>
                            <w:w w:val="105%"/>
                          </w:rPr>
                          <w:t>take</w:t>
                        </w:r>
                        <w:r>
                          <w:rPr>
                            <w:color w:val="231F20"/>
                            <w:spacing w:val="-12"/>
                            <w:w w:val="105%"/>
                          </w:rPr>
                          <w:t xml:space="preserve"> </w:t>
                        </w:r>
                        <w:r>
                          <w:rPr>
                            <w:color w:val="231F20"/>
                            <w:w w:val="105%"/>
                          </w:rPr>
                          <w:t>small</w:t>
                        </w:r>
                        <w:r>
                          <w:rPr>
                            <w:color w:val="231F20"/>
                            <w:spacing w:val="-12"/>
                            <w:w w:val="105%"/>
                          </w:rPr>
                          <w:t xml:space="preserve"> </w:t>
                        </w:r>
                        <w:r>
                          <w:rPr>
                            <w:color w:val="231F20"/>
                            <w:w w:val="105%"/>
                          </w:rPr>
                          <w:t>interest</w:t>
                        </w:r>
                        <w:r>
                          <w:rPr>
                            <w:color w:val="231F20"/>
                            <w:spacing w:val="-12"/>
                            <w:w w:val="105%"/>
                          </w:rPr>
                          <w:t xml:space="preserve"> </w:t>
                        </w:r>
                        <w:r>
                          <w:rPr>
                            <w:color w:val="231F20"/>
                            <w:w w:val="105%"/>
                          </w:rPr>
                          <w:t>in</w:t>
                        </w:r>
                        <w:r>
                          <w:rPr>
                            <w:color w:val="231F20"/>
                            <w:spacing w:val="-11"/>
                            <w:w w:val="105%"/>
                          </w:rPr>
                          <w:t xml:space="preserve"> </w:t>
                        </w:r>
                        <w:r>
                          <w:rPr>
                            <w:color w:val="231F20"/>
                            <w:w w:val="105%"/>
                          </w:rPr>
                          <w:t>the</w:t>
                        </w:r>
                        <w:r>
                          <w:rPr>
                            <w:color w:val="231F20"/>
                            <w:spacing w:val="-12"/>
                            <w:w w:val="105%"/>
                          </w:rPr>
                          <w:t xml:space="preserve"> </w:t>
                        </w:r>
                        <w:r>
                          <w:rPr>
                            <w:color w:val="231F20"/>
                            <w:w w:val="105%"/>
                          </w:rPr>
                          <w:t>children and may show irritation when reproved for his delin- quencies.</w:t>
                        </w:r>
                        <w:r>
                          <w:rPr>
                            <w:color w:val="231F20"/>
                            <w:spacing w:val="-6"/>
                            <w:w w:val="105%"/>
                          </w:rPr>
                          <w:t xml:space="preserve"> </w:t>
                        </w:r>
                        <w:r>
                          <w:rPr>
                            <w:color w:val="231F20"/>
                            <w:w w:val="105%"/>
                          </w:rPr>
                          <w:t>If</w:t>
                        </w:r>
                        <w:r>
                          <w:rPr>
                            <w:color w:val="231F20"/>
                            <w:spacing w:val="-12"/>
                            <w:w w:val="105%"/>
                          </w:rPr>
                          <w:t xml:space="preserve"> </w:t>
                        </w:r>
                        <w:r>
                          <w:rPr>
                            <w:color w:val="231F20"/>
                            <w:w w:val="105%"/>
                          </w:rPr>
                          <w:t>not</w:t>
                        </w:r>
                        <w:r>
                          <w:rPr>
                            <w:color w:val="231F20"/>
                            <w:spacing w:val="-12"/>
                            <w:w w:val="105%"/>
                          </w:rPr>
                          <w:t xml:space="preserve"> </w:t>
                        </w:r>
                        <w:r>
                          <w:rPr>
                            <w:color w:val="231F20"/>
                            <w:w w:val="105%"/>
                          </w:rPr>
                          <w:t>irritable,</w:t>
                        </w:r>
                        <w:r>
                          <w:rPr>
                            <w:color w:val="231F20"/>
                            <w:spacing w:val="-12"/>
                            <w:w w:val="105%"/>
                          </w:rPr>
                          <w:t xml:space="preserve"> </w:t>
                        </w:r>
                        <w:r>
                          <w:rPr>
                            <w:color w:val="231F20"/>
                            <w:w w:val="105%"/>
                          </w:rPr>
                          <w:t>he</w:t>
                        </w:r>
                        <w:r>
                          <w:rPr>
                            <w:color w:val="231F20"/>
                            <w:spacing w:val="-12"/>
                            <w:w w:val="105%"/>
                          </w:rPr>
                          <w:t xml:space="preserve"> </w:t>
                        </w:r>
                        <w:r>
                          <w:rPr>
                            <w:color w:val="231F20"/>
                            <w:w w:val="105%"/>
                          </w:rPr>
                          <w:t>may</w:t>
                        </w:r>
                        <w:r>
                          <w:rPr>
                            <w:color w:val="231F20"/>
                            <w:spacing w:val="-12"/>
                            <w:w w:val="105%"/>
                          </w:rPr>
                          <w:t xml:space="preserve"> </w:t>
                        </w:r>
                        <w:r>
                          <w:rPr>
                            <w:color w:val="231F20"/>
                            <w:w w:val="105%"/>
                          </w:rPr>
                          <w:t>seem</w:t>
                        </w:r>
                        <w:r>
                          <w:rPr>
                            <w:color w:val="231F20"/>
                            <w:spacing w:val="-11"/>
                            <w:w w:val="105%"/>
                          </w:rPr>
                          <w:t xml:space="preserve"> </w:t>
                        </w:r>
                        <w:r>
                          <w:rPr>
                            <w:color w:val="231F20"/>
                            <w:w w:val="105%"/>
                          </w:rPr>
                          <w:t>dull</w:t>
                        </w:r>
                        <w:r>
                          <w:rPr>
                            <w:color w:val="231F20"/>
                            <w:spacing w:val="-12"/>
                            <w:w w:val="105%"/>
                          </w:rPr>
                          <w:t xml:space="preserve"> </w:t>
                        </w:r>
                        <w:r>
                          <w:rPr>
                            <w:color w:val="231F20"/>
                            <w:w w:val="105%"/>
                          </w:rPr>
                          <w:t>and</w:t>
                        </w:r>
                        <w:r>
                          <w:rPr>
                            <w:color w:val="231F20"/>
                            <w:spacing w:val="-12"/>
                            <w:w w:val="105%"/>
                          </w:rPr>
                          <w:t xml:space="preserve"> </w:t>
                        </w:r>
                        <w:r>
                          <w:rPr>
                            <w:color w:val="231F20"/>
                            <w:w w:val="105%"/>
                          </w:rPr>
                          <w:t xml:space="preserve">boring, </w:t>
                        </w:r>
                        <w:r>
                          <w:rPr>
                            <w:color w:val="231F20"/>
                          </w:rPr>
                          <w:t xml:space="preserve">not gay and affectionate as the family would like him to </w:t>
                        </w:r>
                        <w:r>
                          <w:rPr>
                            <w:color w:val="231F20"/>
                            <w:w w:val="105%"/>
                          </w:rPr>
                          <w:t>be.</w:t>
                        </w:r>
                        <w:r>
                          <w:rPr>
                            <w:color w:val="231F20"/>
                            <w:spacing w:val="35"/>
                            <w:w w:val="105%"/>
                          </w:rPr>
                          <w:t xml:space="preserve"> </w:t>
                        </w:r>
                        <w:r>
                          <w:rPr>
                            <w:color w:val="231F20"/>
                            <w:w w:val="105%"/>
                          </w:rPr>
                          <w:t>Mother</w:t>
                        </w:r>
                        <w:r>
                          <w:rPr>
                            <w:color w:val="231F20"/>
                            <w:spacing w:val="-6"/>
                            <w:w w:val="105%"/>
                          </w:rPr>
                          <w:t xml:space="preserve"> </w:t>
                        </w:r>
                        <w:r>
                          <w:rPr>
                            <w:color w:val="231F20"/>
                            <w:w w:val="105%"/>
                          </w:rPr>
                          <w:t>may</w:t>
                        </w:r>
                        <w:r>
                          <w:rPr>
                            <w:color w:val="231F20"/>
                            <w:spacing w:val="-6"/>
                            <w:w w:val="105%"/>
                          </w:rPr>
                          <w:t xml:space="preserve"> </w:t>
                        </w:r>
                        <w:r>
                          <w:rPr>
                            <w:color w:val="231F20"/>
                            <w:w w:val="105%"/>
                          </w:rPr>
                          <w:t>complain</w:t>
                        </w:r>
                        <w:r>
                          <w:rPr>
                            <w:color w:val="231F20"/>
                            <w:spacing w:val="-6"/>
                            <w:w w:val="105%"/>
                          </w:rPr>
                          <w:t xml:space="preserve"> </w:t>
                        </w:r>
                        <w:r>
                          <w:rPr>
                            <w:color w:val="231F20"/>
                            <w:w w:val="105%"/>
                          </w:rPr>
                          <w:t>of</w:t>
                        </w:r>
                        <w:r>
                          <w:rPr>
                            <w:color w:val="231F20"/>
                            <w:spacing w:val="-6"/>
                            <w:w w:val="105%"/>
                          </w:rPr>
                          <w:t xml:space="preserve"> </w:t>
                        </w:r>
                        <w:r>
                          <w:rPr>
                            <w:color w:val="231F20"/>
                            <w:w w:val="105%"/>
                          </w:rPr>
                          <w:t>inattention.</w:t>
                        </w:r>
                        <w:r>
                          <w:rPr>
                            <w:color w:val="231F20"/>
                            <w:spacing w:val="35"/>
                            <w:w w:val="105%"/>
                          </w:rPr>
                          <w:t xml:space="preserve"> </w:t>
                        </w:r>
                        <w:r>
                          <w:rPr>
                            <w:color w:val="231F20"/>
                            <w:w w:val="105%"/>
                          </w:rPr>
                          <w:t>They</w:t>
                        </w:r>
                        <w:r>
                          <w:rPr>
                            <w:color w:val="231F20"/>
                            <w:spacing w:val="-6"/>
                            <w:w w:val="105%"/>
                          </w:rPr>
                          <w:t xml:space="preserve"> </w:t>
                        </w:r>
                        <w:r>
                          <w:rPr>
                            <w:color w:val="231F20"/>
                            <w:w w:val="105%"/>
                          </w:rPr>
                          <w:t>are</w:t>
                        </w:r>
                        <w:r>
                          <w:rPr>
                            <w:color w:val="231F20"/>
                            <w:spacing w:val="-6"/>
                            <w:w w:val="105%"/>
                          </w:rPr>
                          <w:t xml:space="preserve"> </w:t>
                        </w:r>
                        <w:r>
                          <w:rPr>
                            <w:color w:val="231F20"/>
                            <w:w w:val="105%"/>
                          </w:rPr>
                          <w:t>all disappointed,</w:t>
                        </w:r>
                        <w:r>
                          <w:rPr>
                            <w:color w:val="231F20"/>
                            <w:spacing w:val="-11"/>
                            <w:w w:val="105%"/>
                          </w:rPr>
                          <w:t xml:space="preserve"> </w:t>
                        </w:r>
                        <w:r>
                          <w:rPr>
                            <w:color w:val="231F20"/>
                            <w:w w:val="105%"/>
                          </w:rPr>
                          <w:t>and</w:t>
                        </w:r>
                        <w:r>
                          <w:rPr>
                            <w:color w:val="231F20"/>
                            <w:spacing w:val="-11"/>
                            <w:w w:val="105%"/>
                          </w:rPr>
                          <w:t xml:space="preserve"> </w:t>
                        </w:r>
                        <w:r>
                          <w:rPr>
                            <w:color w:val="231F20"/>
                            <w:w w:val="105%"/>
                          </w:rPr>
                          <w:t>often</w:t>
                        </w:r>
                        <w:r>
                          <w:rPr>
                            <w:color w:val="231F20"/>
                            <w:spacing w:val="-11"/>
                            <w:w w:val="105%"/>
                          </w:rPr>
                          <w:t xml:space="preserve"> </w:t>
                        </w:r>
                        <w:r>
                          <w:rPr>
                            <w:color w:val="231F20"/>
                            <w:w w:val="105%"/>
                          </w:rPr>
                          <w:t>let</w:t>
                        </w:r>
                        <w:r>
                          <w:rPr>
                            <w:color w:val="231F20"/>
                            <w:spacing w:val="-11"/>
                            <w:w w:val="105%"/>
                          </w:rPr>
                          <w:t xml:space="preserve"> </w:t>
                        </w:r>
                        <w:r>
                          <w:rPr>
                            <w:color w:val="231F20"/>
                            <w:w w:val="105%"/>
                          </w:rPr>
                          <w:t>him</w:t>
                        </w:r>
                        <w:r>
                          <w:rPr>
                            <w:color w:val="231F20"/>
                            <w:spacing w:val="-11"/>
                            <w:w w:val="105%"/>
                          </w:rPr>
                          <w:t xml:space="preserve"> </w:t>
                        </w:r>
                        <w:r>
                          <w:rPr>
                            <w:color w:val="231F20"/>
                            <w:w w:val="105%"/>
                          </w:rPr>
                          <w:t>feel</w:t>
                        </w:r>
                        <w:r>
                          <w:rPr>
                            <w:color w:val="231F20"/>
                            <w:spacing w:val="-11"/>
                            <w:w w:val="105%"/>
                          </w:rPr>
                          <w:t xml:space="preserve"> </w:t>
                        </w:r>
                        <w:r>
                          <w:rPr>
                            <w:color w:val="231F20"/>
                            <w:w w:val="105%"/>
                          </w:rPr>
                          <w:t>it.</w:t>
                        </w:r>
                        <w:r>
                          <w:rPr>
                            <w:color w:val="231F20"/>
                            <w:spacing w:val="25"/>
                            <w:w w:val="105%"/>
                          </w:rPr>
                          <w:t xml:space="preserve"> </w:t>
                        </w:r>
                        <w:r>
                          <w:rPr>
                            <w:color w:val="231F20"/>
                            <w:w w:val="105%"/>
                          </w:rPr>
                          <w:t>Beginning</w:t>
                        </w:r>
                        <w:r>
                          <w:rPr>
                            <w:color w:val="231F20"/>
                            <w:spacing w:val="-11"/>
                            <w:w w:val="105%"/>
                          </w:rPr>
                          <w:t xml:space="preserve"> </w:t>
                        </w:r>
                        <w:r>
                          <w:rPr>
                            <w:color w:val="231F20"/>
                            <w:w w:val="105%"/>
                          </w:rPr>
                          <w:t>with such</w:t>
                        </w:r>
                        <w:r>
                          <w:rPr>
                            <w:color w:val="231F20"/>
                            <w:spacing w:val="-11"/>
                            <w:w w:val="105%"/>
                          </w:rPr>
                          <w:t xml:space="preserve"> </w:t>
                        </w:r>
                        <w:r>
                          <w:rPr>
                            <w:color w:val="231F20"/>
                            <w:w w:val="105%"/>
                          </w:rPr>
                          <w:t>complaints,</w:t>
                        </w:r>
                        <w:r>
                          <w:rPr>
                            <w:color w:val="231F20"/>
                            <w:spacing w:val="-11"/>
                            <w:w w:val="105%"/>
                          </w:rPr>
                          <w:t xml:space="preserve"> </w:t>
                        </w:r>
                        <w:r>
                          <w:rPr>
                            <w:color w:val="231F20"/>
                            <w:w w:val="105%"/>
                          </w:rPr>
                          <w:t>a</w:t>
                        </w:r>
                        <w:r>
                          <w:rPr>
                            <w:color w:val="231F20"/>
                            <w:spacing w:val="-11"/>
                            <w:w w:val="105%"/>
                          </w:rPr>
                          <w:t xml:space="preserve"> </w:t>
                        </w:r>
                        <w:r>
                          <w:rPr>
                            <w:color w:val="231F20"/>
                            <w:w w:val="105%"/>
                          </w:rPr>
                          <w:t>barrier</w:t>
                        </w:r>
                        <w:r>
                          <w:rPr>
                            <w:color w:val="231F20"/>
                            <w:spacing w:val="-11"/>
                            <w:w w:val="105%"/>
                          </w:rPr>
                          <w:t xml:space="preserve"> </w:t>
                        </w:r>
                        <w:r>
                          <w:rPr>
                            <w:color w:val="231F20"/>
                            <w:w w:val="105%"/>
                          </w:rPr>
                          <w:t>arises.</w:t>
                        </w:r>
                        <w:r>
                          <w:rPr>
                            <w:color w:val="231F20"/>
                            <w:spacing w:val="25"/>
                            <w:w w:val="105%"/>
                          </w:rPr>
                          <w:t xml:space="preserve"> </w:t>
                        </w:r>
                        <w:r>
                          <w:rPr>
                            <w:color w:val="231F20"/>
                            <w:w w:val="105%"/>
                          </w:rPr>
                          <w:t>He</w:t>
                        </w:r>
                        <w:r>
                          <w:rPr>
                            <w:color w:val="231F20"/>
                            <w:spacing w:val="-11"/>
                            <w:w w:val="105%"/>
                          </w:rPr>
                          <w:t xml:space="preserve"> </w:t>
                        </w:r>
                        <w:r>
                          <w:rPr>
                            <w:color w:val="231F20"/>
                            <w:w w:val="105%"/>
                          </w:rPr>
                          <w:t>is</w:t>
                        </w:r>
                        <w:r>
                          <w:rPr>
                            <w:color w:val="231F20"/>
                            <w:spacing w:val="-11"/>
                            <w:w w:val="105%"/>
                          </w:rPr>
                          <w:t xml:space="preserve"> </w:t>
                        </w:r>
                        <w:r>
                          <w:rPr>
                            <w:color w:val="231F20"/>
                            <w:w w:val="105%"/>
                          </w:rPr>
                          <w:t>straining</w:t>
                        </w:r>
                        <w:r>
                          <w:rPr>
                            <w:color w:val="231F20"/>
                            <w:spacing w:val="-11"/>
                            <w:w w:val="105%"/>
                          </w:rPr>
                          <w:t xml:space="preserve"> </w:t>
                        </w:r>
                        <w:r>
                          <w:rPr>
                            <w:color w:val="231F20"/>
                            <w:w w:val="105%"/>
                          </w:rPr>
                          <w:t>every nerve</w:t>
                        </w:r>
                        <w:r>
                          <w:rPr>
                            <w:color w:val="231F20"/>
                            <w:spacing w:val="-12"/>
                            <w:w w:val="105%"/>
                          </w:rPr>
                          <w:t xml:space="preserve"> </w:t>
                        </w:r>
                        <w:r>
                          <w:rPr>
                            <w:color w:val="231F20"/>
                            <w:w w:val="105%"/>
                          </w:rPr>
                          <w:t>to</w:t>
                        </w:r>
                        <w:r>
                          <w:rPr>
                            <w:color w:val="231F20"/>
                            <w:spacing w:val="-12"/>
                            <w:w w:val="105%"/>
                          </w:rPr>
                          <w:t xml:space="preserve"> </w:t>
                        </w:r>
                        <w:r>
                          <w:rPr>
                            <w:color w:val="231F20"/>
                            <w:w w:val="105%"/>
                          </w:rPr>
                          <w:t>make</w:t>
                        </w:r>
                        <w:r>
                          <w:rPr>
                            <w:color w:val="231F20"/>
                            <w:spacing w:val="-12"/>
                            <w:w w:val="105%"/>
                          </w:rPr>
                          <w:t xml:space="preserve"> </w:t>
                        </w:r>
                        <w:r>
                          <w:rPr>
                            <w:color w:val="231F20"/>
                            <w:w w:val="105%"/>
                          </w:rPr>
                          <w:t>up</w:t>
                        </w:r>
                        <w:r>
                          <w:rPr>
                            <w:color w:val="231F20"/>
                            <w:spacing w:val="-12"/>
                            <w:w w:val="105%"/>
                          </w:rPr>
                          <w:t xml:space="preserve"> </w:t>
                        </w:r>
                        <w:r>
                          <w:rPr>
                            <w:color w:val="231F20"/>
                            <w:w w:val="105%"/>
                          </w:rPr>
                          <w:t>for</w:t>
                        </w:r>
                        <w:r>
                          <w:rPr>
                            <w:color w:val="231F20"/>
                            <w:spacing w:val="-12"/>
                            <w:w w:val="105%"/>
                          </w:rPr>
                          <w:t xml:space="preserve"> </w:t>
                        </w:r>
                        <w:r>
                          <w:rPr>
                            <w:color w:val="231F20"/>
                            <w:w w:val="105%"/>
                          </w:rPr>
                          <w:t>lost</w:t>
                        </w:r>
                        <w:r>
                          <w:rPr>
                            <w:color w:val="231F20"/>
                            <w:spacing w:val="-11"/>
                            <w:w w:val="105%"/>
                          </w:rPr>
                          <w:t xml:space="preserve"> </w:t>
                        </w:r>
                        <w:r>
                          <w:rPr>
                            <w:color w:val="231F20"/>
                            <w:w w:val="105%"/>
                          </w:rPr>
                          <w:t>time.</w:t>
                        </w:r>
                        <w:r>
                          <w:rPr>
                            <w:color w:val="231F20"/>
                            <w:spacing w:val="-12"/>
                            <w:w w:val="105%"/>
                          </w:rPr>
                          <w:t xml:space="preserve"> </w:t>
                        </w:r>
                        <w:r>
                          <w:rPr>
                            <w:color w:val="231F20"/>
                            <w:w w:val="105%"/>
                          </w:rPr>
                          <w:t>He</w:t>
                        </w:r>
                        <w:r>
                          <w:rPr>
                            <w:color w:val="231F20"/>
                            <w:spacing w:val="-12"/>
                            <w:w w:val="105%"/>
                          </w:rPr>
                          <w:t xml:space="preserve"> </w:t>
                        </w:r>
                        <w:r>
                          <w:rPr>
                            <w:color w:val="231F20"/>
                            <w:w w:val="105%"/>
                          </w:rPr>
                          <w:t>is</w:t>
                        </w:r>
                        <w:r>
                          <w:rPr>
                            <w:color w:val="231F20"/>
                            <w:spacing w:val="-12"/>
                            <w:w w:val="105%"/>
                          </w:rPr>
                          <w:t xml:space="preserve"> </w:t>
                        </w:r>
                        <w:r>
                          <w:rPr>
                            <w:color w:val="231F20"/>
                            <w:w w:val="105%"/>
                          </w:rPr>
                          <w:t>striving</w:t>
                        </w:r>
                        <w:r>
                          <w:rPr>
                            <w:color w:val="231F20"/>
                            <w:spacing w:val="-12"/>
                            <w:w w:val="105%"/>
                          </w:rPr>
                          <w:t xml:space="preserve"> </w:t>
                        </w:r>
                        <w:r>
                          <w:rPr>
                            <w:color w:val="231F20"/>
                            <w:w w:val="105%"/>
                          </w:rPr>
                          <w:t>to</w:t>
                        </w:r>
                        <w:r>
                          <w:rPr>
                            <w:color w:val="231F20"/>
                            <w:spacing w:val="-11"/>
                            <w:w w:val="105%"/>
                          </w:rPr>
                          <w:t xml:space="preserve"> </w:t>
                        </w:r>
                        <w:r>
                          <w:rPr>
                            <w:color w:val="231F20"/>
                            <w:w w:val="105%"/>
                          </w:rPr>
                          <w:t>recover fortune</w:t>
                        </w:r>
                        <w:r>
                          <w:rPr>
                            <w:color w:val="231F20"/>
                            <w:spacing w:val="-5"/>
                            <w:w w:val="105%"/>
                          </w:rPr>
                          <w:t xml:space="preserve"> </w:t>
                        </w:r>
                        <w:r>
                          <w:rPr>
                            <w:color w:val="231F20"/>
                            <w:w w:val="105%"/>
                          </w:rPr>
                          <w:t>and</w:t>
                        </w:r>
                        <w:r>
                          <w:rPr>
                            <w:color w:val="231F20"/>
                            <w:spacing w:val="-5"/>
                            <w:w w:val="105%"/>
                          </w:rPr>
                          <w:t xml:space="preserve"> </w:t>
                        </w:r>
                        <w:r>
                          <w:rPr>
                            <w:color w:val="231F20"/>
                            <w:w w:val="105%"/>
                          </w:rPr>
                          <w:t>reputation</w:t>
                        </w:r>
                        <w:r>
                          <w:rPr>
                            <w:color w:val="231F20"/>
                            <w:spacing w:val="-5"/>
                            <w:w w:val="105%"/>
                          </w:rPr>
                          <w:t xml:space="preserve"> </w:t>
                        </w:r>
                        <w:r>
                          <w:rPr>
                            <w:color w:val="231F20"/>
                            <w:w w:val="105%"/>
                          </w:rPr>
                          <w:t>and</w:t>
                        </w:r>
                        <w:r>
                          <w:rPr>
                            <w:color w:val="231F20"/>
                            <w:spacing w:val="-5"/>
                            <w:w w:val="105%"/>
                          </w:rPr>
                          <w:t xml:space="preserve"> </w:t>
                        </w:r>
                        <w:r>
                          <w:rPr>
                            <w:color w:val="231F20"/>
                            <w:w w:val="105%"/>
                          </w:rPr>
                          <w:t>feels</w:t>
                        </w:r>
                        <w:r>
                          <w:rPr>
                            <w:color w:val="231F20"/>
                            <w:spacing w:val="-5"/>
                            <w:w w:val="105%"/>
                          </w:rPr>
                          <w:t xml:space="preserve"> </w:t>
                        </w:r>
                        <w:r>
                          <w:rPr>
                            <w:color w:val="231F20"/>
                            <w:w w:val="105%"/>
                          </w:rPr>
                          <w:t>he</w:t>
                        </w:r>
                        <w:r>
                          <w:rPr>
                            <w:color w:val="231F20"/>
                            <w:spacing w:val="-5"/>
                            <w:w w:val="105%"/>
                          </w:rPr>
                          <w:t xml:space="preserve"> </w:t>
                        </w:r>
                        <w:r>
                          <w:rPr>
                            <w:color w:val="231F20"/>
                            <w:w w:val="105%"/>
                          </w:rPr>
                          <w:t>is</w:t>
                        </w:r>
                        <w:r>
                          <w:rPr>
                            <w:color w:val="231F20"/>
                            <w:spacing w:val="-5"/>
                            <w:w w:val="105%"/>
                          </w:rPr>
                          <w:t xml:space="preserve"> </w:t>
                        </w:r>
                        <w:r>
                          <w:rPr>
                            <w:color w:val="231F20"/>
                            <w:w w:val="105%"/>
                          </w:rPr>
                          <w:t>doing</w:t>
                        </w:r>
                        <w:r>
                          <w:rPr>
                            <w:color w:val="231F20"/>
                            <w:spacing w:val="-5"/>
                            <w:w w:val="105%"/>
                          </w:rPr>
                          <w:t xml:space="preserve"> </w:t>
                        </w:r>
                        <w:r>
                          <w:rPr>
                            <w:color w:val="231F20"/>
                            <w:w w:val="105%"/>
                          </w:rPr>
                          <w:t>very</w:t>
                        </w:r>
                        <w:r>
                          <w:rPr>
                            <w:color w:val="231F20"/>
                            <w:spacing w:val="-5"/>
                            <w:w w:val="105%"/>
                          </w:rPr>
                          <w:t xml:space="preserve"> </w:t>
                        </w:r>
                        <w:r>
                          <w:rPr>
                            <w:color w:val="231F20"/>
                            <w:w w:val="105%"/>
                          </w:rPr>
                          <w:t>well.</w:t>
                        </w:r>
                      </w:p>
                      <w:p w14:paraId="6BF21E73" w14:textId="77777777" w:rsidR="00000000" w:rsidRDefault="00000000">
                        <w:pPr>
                          <w:pStyle w:val="BodyText"/>
                          <w:kinsoku w:val="0"/>
                          <w:overflowPunct w:val="0"/>
                          <w:spacing w:before="0.10pt" w:line="12.95pt" w:lineRule="auto"/>
                          <w:ind w:end="1.15pt"/>
                          <w:rPr>
                            <w:color w:val="231F20"/>
                            <w:w w:val="105%"/>
                          </w:rPr>
                        </w:pPr>
                        <w:r>
                          <w:rPr>
                            <w:color w:val="231F20"/>
                          </w:rPr>
                          <w:t>Sometimes</w:t>
                        </w:r>
                        <w:r>
                          <w:rPr>
                            <w:color w:val="231F20"/>
                            <w:spacing w:val="-10"/>
                          </w:rPr>
                          <w:t xml:space="preserve"> </w:t>
                        </w:r>
                        <w:r>
                          <w:rPr>
                            <w:color w:val="231F20"/>
                          </w:rPr>
                          <w:t>mother</w:t>
                        </w:r>
                        <w:r>
                          <w:rPr>
                            <w:color w:val="231F20"/>
                            <w:spacing w:val="-10"/>
                          </w:rPr>
                          <w:t xml:space="preserve"> </w:t>
                        </w:r>
                        <w:r>
                          <w:rPr>
                            <w:color w:val="231F20"/>
                          </w:rPr>
                          <w:t>and</w:t>
                        </w:r>
                        <w:r>
                          <w:rPr>
                            <w:color w:val="231F20"/>
                            <w:spacing w:val="-10"/>
                          </w:rPr>
                          <w:t xml:space="preserve"> </w:t>
                        </w:r>
                        <w:r>
                          <w:rPr>
                            <w:color w:val="231F20"/>
                          </w:rPr>
                          <w:t>children</w:t>
                        </w:r>
                        <w:r>
                          <w:rPr>
                            <w:color w:val="231F20"/>
                            <w:spacing w:val="-10"/>
                          </w:rPr>
                          <w:t xml:space="preserve"> </w:t>
                        </w:r>
                        <w:r>
                          <w:rPr>
                            <w:color w:val="231F20"/>
                          </w:rPr>
                          <w:t>don’t</w:t>
                        </w:r>
                        <w:r>
                          <w:rPr>
                            <w:color w:val="231F20"/>
                            <w:spacing w:val="-10"/>
                          </w:rPr>
                          <w:t xml:space="preserve"> </w:t>
                        </w:r>
                        <w:r>
                          <w:rPr>
                            <w:color w:val="231F20"/>
                          </w:rPr>
                          <w:t>think</w:t>
                        </w:r>
                        <w:r>
                          <w:rPr>
                            <w:color w:val="231F20"/>
                            <w:spacing w:val="-10"/>
                          </w:rPr>
                          <w:t xml:space="preserve"> </w:t>
                        </w:r>
                        <w:r>
                          <w:rPr>
                            <w:color w:val="231F20"/>
                          </w:rPr>
                          <w:t>so.</w:t>
                        </w:r>
                        <w:r>
                          <w:rPr>
                            <w:color w:val="231F20"/>
                            <w:spacing w:val="29"/>
                          </w:rPr>
                          <w:t xml:space="preserve"> </w:t>
                        </w:r>
                        <w:r>
                          <w:rPr>
                            <w:color w:val="231F20"/>
                          </w:rPr>
                          <w:t xml:space="preserve">Having </w:t>
                        </w:r>
                        <w:r>
                          <w:rPr>
                            <w:color w:val="231F20"/>
                            <w:spacing w:val="-4"/>
                            <w:w w:val="105%"/>
                          </w:rPr>
                          <w:t>been</w:t>
                        </w:r>
                        <w:r>
                          <w:rPr>
                            <w:color w:val="231F20"/>
                            <w:spacing w:val="-6"/>
                            <w:w w:val="105%"/>
                          </w:rPr>
                          <w:t xml:space="preserve"> </w:t>
                        </w:r>
                        <w:r>
                          <w:rPr>
                            <w:color w:val="231F20"/>
                            <w:spacing w:val="-4"/>
                            <w:w w:val="105%"/>
                          </w:rPr>
                          <w:t>neglected</w:t>
                        </w:r>
                        <w:r>
                          <w:rPr>
                            <w:color w:val="231F20"/>
                            <w:spacing w:val="-6"/>
                            <w:w w:val="105%"/>
                          </w:rPr>
                          <w:t xml:space="preserve"> </w:t>
                        </w:r>
                        <w:r>
                          <w:rPr>
                            <w:color w:val="231F20"/>
                            <w:spacing w:val="-4"/>
                            <w:w w:val="105%"/>
                          </w:rPr>
                          <w:t>and</w:t>
                        </w:r>
                        <w:r>
                          <w:rPr>
                            <w:color w:val="231F20"/>
                            <w:spacing w:val="-6"/>
                            <w:w w:val="105%"/>
                          </w:rPr>
                          <w:t xml:space="preserve"> </w:t>
                        </w:r>
                        <w:r>
                          <w:rPr>
                            <w:color w:val="231F20"/>
                            <w:spacing w:val="-4"/>
                            <w:w w:val="105%"/>
                          </w:rPr>
                          <w:t>misused</w:t>
                        </w:r>
                        <w:r>
                          <w:rPr>
                            <w:color w:val="231F20"/>
                            <w:spacing w:val="-6"/>
                            <w:w w:val="105%"/>
                          </w:rPr>
                          <w:t xml:space="preserve"> </w:t>
                        </w:r>
                        <w:r>
                          <w:rPr>
                            <w:color w:val="231F20"/>
                            <w:spacing w:val="-4"/>
                            <w:w w:val="105%"/>
                          </w:rPr>
                          <w:t>in</w:t>
                        </w:r>
                        <w:r>
                          <w:rPr>
                            <w:color w:val="231F20"/>
                            <w:spacing w:val="-6"/>
                            <w:w w:val="105%"/>
                          </w:rPr>
                          <w:t xml:space="preserve"> </w:t>
                        </w:r>
                        <w:r>
                          <w:rPr>
                            <w:color w:val="231F20"/>
                            <w:spacing w:val="-4"/>
                            <w:w w:val="105%"/>
                          </w:rPr>
                          <w:t>the</w:t>
                        </w:r>
                        <w:r>
                          <w:rPr>
                            <w:color w:val="231F20"/>
                            <w:spacing w:val="-6"/>
                            <w:w w:val="105%"/>
                          </w:rPr>
                          <w:t xml:space="preserve"> </w:t>
                        </w:r>
                        <w:r>
                          <w:rPr>
                            <w:color w:val="231F20"/>
                            <w:spacing w:val="-4"/>
                            <w:w w:val="105%"/>
                          </w:rPr>
                          <w:t>past,</w:t>
                        </w:r>
                        <w:r>
                          <w:rPr>
                            <w:color w:val="231F20"/>
                            <w:spacing w:val="-6"/>
                            <w:w w:val="105%"/>
                          </w:rPr>
                          <w:t xml:space="preserve"> </w:t>
                        </w:r>
                        <w:r>
                          <w:rPr>
                            <w:color w:val="231F20"/>
                            <w:spacing w:val="-4"/>
                            <w:w w:val="105%"/>
                          </w:rPr>
                          <w:t>they</w:t>
                        </w:r>
                        <w:r>
                          <w:rPr>
                            <w:color w:val="231F20"/>
                            <w:spacing w:val="-6"/>
                            <w:w w:val="105%"/>
                          </w:rPr>
                          <w:t xml:space="preserve"> </w:t>
                        </w:r>
                        <w:r>
                          <w:rPr>
                            <w:color w:val="231F20"/>
                            <w:spacing w:val="-4"/>
                            <w:w w:val="105%"/>
                          </w:rPr>
                          <w:t>think</w:t>
                        </w:r>
                        <w:r>
                          <w:rPr>
                            <w:color w:val="231F20"/>
                            <w:spacing w:val="-6"/>
                            <w:w w:val="105%"/>
                          </w:rPr>
                          <w:t xml:space="preserve"> </w:t>
                        </w:r>
                        <w:r>
                          <w:rPr>
                            <w:color w:val="231F20"/>
                            <w:spacing w:val="-4"/>
                            <w:w w:val="105%"/>
                          </w:rPr>
                          <w:t>father owes</w:t>
                        </w:r>
                        <w:r>
                          <w:rPr>
                            <w:color w:val="231F20"/>
                            <w:spacing w:val="-8"/>
                            <w:w w:val="105%"/>
                          </w:rPr>
                          <w:t xml:space="preserve"> </w:t>
                        </w:r>
                        <w:r>
                          <w:rPr>
                            <w:color w:val="231F20"/>
                            <w:spacing w:val="-4"/>
                            <w:w w:val="105%"/>
                          </w:rPr>
                          <w:t>them</w:t>
                        </w:r>
                        <w:r>
                          <w:rPr>
                            <w:color w:val="231F20"/>
                            <w:spacing w:val="-8"/>
                            <w:w w:val="105%"/>
                          </w:rPr>
                          <w:t xml:space="preserve"> </w:t>
                        </w:r>
                        <w:r>
                          <w:rPr>
                            <w:color w:val="231F20"/>
                            <w:spacing w:val="-4"/>
                            <w:w w:val="105%"/>
                          </w:rPr>
                          <w:t>more</w:t>
                        </w:r>
                        <w:r>
                          <w:rPr>
                            <w:color w:val="231F20"/>
                            <w:spacing w:val="-8"/>
                            <w:w w:val="105%"/>
                          </w:rPr>
                          <w:t xml:space="preserve"> </w:t>
                        </w:r>
                        <w:r>
                          <w:rPr>
                            <w:color w:val="231F20"/>
                            <w:spacing w:val="-4"/>
                            <w:w w:val="105%"/>
                          </w:rPr>
                          <w:t>than</w:t>
                        </w:r>
                        <w:r>
                          <w:rPr>
                            <w:color w:val="231F20"/>
                            <w:spacing w:val="-8"/>
                            <w:w w:val="105%"/>
                          </w:rPr>
                          <w:t xml:space="preserve"> </w:t>
                        </w:r>
                        <w:r>
                          <w:rPr>
                            <w:color w:val="231F20"/>
                            <w:spacing w:val="-4"/>
                            <w:w w:val="105%"/>
                          </w:rPr>
                          <w:t>they</w:t>
                        </w:r>
                        <w:r>
                          <w:rPr>
                            <w:color w:val="231F20"/>
                            <w:spacing w:val="-8"/>
                            <w:w w:val="105%"/>
                          </w:rPr>
                          <w:t xml:space="preserve"> </w:t>
                        </w:r>
                        <w:r>
                          <w:rPr>
                            <w:color w:val="231F20"/>
                            <w:spacing w:val="-4"/>
                            <w:w w:val="105%"/>
                          </w:rPr>
                          <w:t>are</w:t>
                        </w:r>
                        <w:r>
                          <w:rPr>
                            <w:color w:val="231F20"/>
                            <w:spacing w:val="-7"/>
                            <w:w w:val="105%"/>
                          </w:rPr>
                          <w:t xml:space="preserve"> </w:t>
                        </w:r>
                        <w:r>
                          <w:rPr>
                            <w:color w:val="231F20"/>
                            <w:spacing w:val="-4"/>
                            <w:w w:val="105%"/>
                          </w:rPr>
                          <w:t>getting.</w:t>
                        </w:r>
                        <w:r>
                          <w:rPr>
                            <w:color w:val="231F20"/>
                            <w:spacing w:val="11"/>
                            <w:w w:val="105%"/>
                          </w:rPr>
                          <w:t xml:space="preserve"> </w:t>
                        </w:r>
                        <w:r>
                          <w:rPr>
                            <w:color w:val="231F20"/>
                            <w:spacing w:val="-4"/>
                            <w:w w:val="105%"/>
                          </w:rPr>
                          <w:t>They</w:t>
                        </w:r>
                        <w:r>
                          <w:rPr>
                            <w:color w:val="231F20"/>
                            <w:spacing w:val="-8"/>
                            <w:w w:val="105%"/>
                          </w:rPr>
                          <w:t xml:space="preserve"> </w:t>
                        </w:r>
                        <w:r>
                          <w:rPr>
                            <w:color w:val="231F20"/>
                            <w:spacing w:val="-4"/>
                            <w:w w:val="105%"/>
                          </w:rPr>
                          <w:t>want</w:t>
                        </w:r>
                        <w:r>
                          <w:rPr>
                            <w:color w:val="231F20"/>
                            <w:spacing w:val="-7"/>
                            <w:w w:val="105%"/>
                          </w:rPr>
                          <w:t xml:space="preserve"> </w:t>
                        </w:r>
                        <w:r>
                          <w:rPr>
                            <w:color w:val="231F20"/>
                            <w:spacing w:val="-4"/>
                            <w:w w:val="105%"/>
                          </w:rPr>
                          <w:t>him</w:t>
                        </w:r>
                        <w:r>
                          <w:rPr>
                            <w:color w:val="231F20"/>
                            <w:spacing w:val="-8"/>
                            <w:w w:val="105%"/>
                          </w:rPr>
                          <w:t xml:space="preserve"> </w:t>
                        </w:r>
                        <w:r>
                          <w:rPr>
                            <w:color w:val="231F20"/>
                            <w:spacing w:val="-4"/>
                            <w:w w:val="105%"/>
                          </w:rPr>
                          <w:t xml:space="preserve">to </w:t>
                        </w:r>
                        <w:r>
                          <w:rPr>
                            <w:color w:val="231F20"/>
                          </w:rPr>
                          <w:t>make</w:t>
                        </w:r>
                        <w:r>
                          <w:rPr>
                            <w:color w:val="231F20"/>
                            <w:spacing w:val="-12"/>
                          </w:rPr>
                          <w:t xml:space="preserve"> </w:t>
                        </w:r>
                        <w:r>
                          <w:rPr>
                            <w:color w:val="231F20"/>
                          </w:rPr>
                          <w:t>a</w:t>
                        </w:r>
                        <w:r>
                          <w:rPr>
                            <w:color w:val="231F20"/>
                            <w:spacing w:val="-11"/>
                          </w:rPr>
                          <w:t xml:space="preserve"> </w:t>
                        </w:r>
                        <w:r>
                          <w:rPr>
                            <w:color w:val="231F20"/>
                          </w:rPr>
                          <w:t>fuss</w:t>
                        </w:r>
                        <w:r>
                          <w:rPr>
                            <w:color w:val="231F20"/>
                            <w:spacing w:val="-11"/>
                          </w:rPr>
                          <w:t xml:space="preserve"> </w:t>
                        </w:r>
                        <w:r>
                          <w:rPr>
                            <w:color w:val="231F20"/>
                          </w:rPr>
                          <w:t>over</w:t>
                        </w:r>
                        <w:r>
                          <w:rPr>
                            <w:color w:val="231F20"/>
                            <w:spacing w:val="-11"/>
                          </w:rPr>
                          <w:t xml:space="preserve"> </w:t>
                        </w:r>
                        <w:r>
                          <w:rPr>
                            <w:color w:val="231F20"/>
                          </w:rPr>
                          <w:t>them.</w:t>
                        </w:r>
                        <w:r>
                          <w:rPr>
                            <w:color w:val="231F20"/>
                            <w:spacing w:val="25"/>
                          </w:rPr>
                          <w:t xml:space="preserve"> </w:t>
                        </w:r>
                        <w:r>
                          <w:rPr>
                            <w:color w:val="231F20"/>
                          </w:rPr>
                          <w:t>They</w:t>
                        </w:r>
                        <w:r>
                          <w:rPr>
                            <w:color w:val="231F20"/>
                            <w:spacing w:val="-12"/>
                          </w:rPr>
                          <w:t xml:space="preserve"> </w:t>
                        </w:r>
                        <w:r>
                          <w:rPr>
                            <w:color w:val="231F20"/>
                          </w:rPr>
                          <w:t>expect</w:t>
                        </w:r>
                        <w:r>
                          <w:rPr>
                            <w:color w:val="231F20"/>
                            <w:spacing w:val="-11"/>
                          </w:rPr>
                          <w:t xml:space="preserve"> </w:t>
                        </w:r>
                        <w:r>
                          <w:rPr>
                            <w:color w:val="231F20"/>
                          </w:rPr>
                          <w:t>him</w:t>
                        </w:r>
                        <w:r>
                          <w:rPr>
                            <w:color w:val="231F20"/>
                            <w:spacing w:val="-11"/>
                          </w:rPr>
                          <w:t xml:space="preserve"> </w:t>
                        </w:r>
                        <w:r>
                          <w:rPr>
                            <w:color w:val="231F20"/>
                          </w:rPr>
                          <w:t>to</w:t>
                        </w:r>
                        <w:r>
                          <w:rPr>
                            <w:color w:val="231F20"/>
                            <w:spacing w:val="-11"/>
                          </w:rPr>
                          <w:t xml:space="preserve"> </w:t>
                        </w:r>
                        <w:r>
                          <w:rPr>
                            <w:color w:val="231F20"/>
                          </w:rPr>
                          <w:t>give</w:t>
                        </w:r>
                        <w:r>
                          <w:rPr>
                            <w:color w:val="231F20"/>
                            <w:spacing w:val="-12"/>
                          </w:rPr>
                          <w:t xml:space="preserve"> </w:t>
                        </w:r>
                        <w:r>
                          <w:rPr>
                            <w:color w:val="231F20"/>
                          </w:rPr>
                          <w:t>them</w:t>
                        </w:r>
                        <w:r>
                          <w:rPr>
                            <w:color w:val="231F20"/>
                            <w:spacing w:val="-11"/>
                          </w:rPr>
                          <w:t xml:space="preserve"> </w:t>
                        </w:r>
                        <w:r>
                          <w:rPr>
                            <w:color w:val="231F20"/>
                          </w:rPr>
                          <w:t xml:space="preserve">the </w:t>
                        </w:r>
                        <w:r>
                          <w:rPr>
                            <w:color w:val="231F20"/>
                            <w:spacing w:val="-6"/>
                          </w:rPr>
                          <w:t>nice times</w:t>
                        </w:r>
                        <w:r>
                          <w:rPr>
                            <w:color w:val="231F20"/>
                            <w:spacing w:val="-5"/>
                          </w:rPr>
                          <w:t xml:space="preserve"> </w:t>
                        </w:r>
                        <w:r>
                          <w:rPr>
                            <w:color w:val="231F20"/>
                            <w:spacing w:val="-6"/>
                          </w:rPr>
                          <w:t>they</w:t>
                        </w:r>
                        <w:r>
                          <w:rPr>
                            <w:color w:val="231F20"/>
                            <w:spacing w:val="-5"/>
                          </w:rPr>
                          <w:t xml:space="preserve"> </w:t>
                        </w:r>
                        <w:r>
                          <w:rPr>
                            <w:color w:val="231F20"/>
                            <w:spacing w:val="-6"/>
                          </w:rPr>
                          <w:t>used</w:t>
                        </w:r>
                        <w:r>
                          <w:rPr>
                            <w:color w:val="231F20"/>
                            <w:spacing w:val="-5"/>
                          </w:rPr>
                          <w:t xml:space="preserve"> </w:t>
                        </w:r>
                        <w:r>
                          <w:rPr>
                            <w:color w:val="231F20"/>
                            <w:spacing w:val="-6"/>
                          </w:rPr>
                          <w:t>to have</w:t>
                        </w:r>
                        <w:r>
                          <w:rPr>
                            <w:color w:val="231F20"/>
                            <w:spacing w:val="-5"/>
                          </w:rPr>
                          <w:t xml:space="preserve"> </w:t>
                        </w:r>
                        <w:r>
                          <w:rPr>
                            <w:color w:val="231F20"/>
                            <w:spacing w:val="-6"/>
                          </w:rPr>
                          <w:t>before</w:t>
                        </w:r>
                        <w:r>
                          <w:rPr>
                            <w:color w:val="231F20"/>
                            <w:spacing w:val="-5"/>
                          </w:rPr>
                          <w:t xml:space="preserve"> </w:t>
                        </w:r>
                        <w:r>
                          <w:rPr>
                            <w:color w:val="231F20"/>
                            <w:spacing w:val="-6"/>
                          </w:rPr>
                          <w:t>he</w:t>
                        </w:r>
                        <w:r>
                          <w:rPr>
                            <w:color w:val="231F20"/>
                            <w:spacing w:val="-5"/>
                          </w:rPr>
                          <w:t xml:space="preserve"> </w:t>
                        </w:r>
                        <w:r>
                          <w:rPr>
                            <w:color w:val="231F20"/>
                            <w:spacing w:val="-6"/>
                          </w:rPr>
                          <w:t>drank so</w:t>
                        </w:r>
                        <w:r>
                          <w:rPr>
                            <w:color w:val="231F20"/>
                            <w:spacing w:val="-5"/>
                          </w:rPr>
                          <w:t xml:space="preserve"> </w:t>
                        </w:r>
                        <w:r>
                          <w:rPr>
                            <w:color w:val="231F20"/>
                            <w:spacing w:val="-6"/>
                          </w:rPr>
                          <w:t>much,</w:t>
                        </w:r>
                        <w:r>
                          <w:rPr>
                            <w:color w:val="231F20"/>
                            <w:spacing w:val="-5"/>
                          </w:rPr>
                          <w:t xml:space="preserve"> </w:t>
                        </w:r>
                        <w:r>
                          <w:rPr>
                            <w:color w:val="231F20"/>
                            <w:spacing w:val="-6"/>
                          </w:rPr>
                          <w:t>and</w:t>
                        </w:r>
                        <w:r>
                          <w:rPr>
                            <w:color w:val="231F20"/>
                            <w:spacing w:val="-5"/>
                          </w:rPr>
                          <w:t xml:space="preserve"> </w:t>
                        </w:r>
                        <w:r>
                          <w:rPr>
                            <w:color w:val="231F20"/>
                            <w:spacing w:val="-6"/>
                          </w:rPr>
                          <w:t>to</w:t>
                        </w:r>
                        <w:r>
                          <w:rPr>
                            <w:color w:val="231F20"/>
                            <w:spacing w:val="-2"/>
                          </w:rPr>
                          <w:t xml:space="preserve"> show</w:t>
                        </w:r>
                        <w:r>
                          <w:rPr>
                            <w:color w:val="231F20"/>
                            <w:spacing w:val="-10"/>
                          </w:rPr>
                          <w:t xml:space="preserve"> </w:t>
                        </w:r>
                        <w:r>
                          <w:rPr>
                            <w:color w:val="231F20"/>
                            <w:spacing w:val="-2"/>
                          </w:rPr>
                          <w:t>his</w:t>
                        </w:r>
                        <w:r>
                          <w:rPr>
                            <w:color w:val="231F20"/>
                            <w:spacing w:val="-9"/>
                          </w:rPr>
                          <w:t xml:space="preserve"> </w:t>
                        </w:r>
                        <w:r>
                          <w:rPr>
                            <w:color w:val="231F20"/>
                            <w:spacing w:val="-2"/>
                          </w:rPr>
                          <w:t>contrition</w:t>
                        </w:r>
                        <w:r>
                          <w:rPr>
                            <w:color w:val="231F20"/>
                            <w:spacing w:val="-9"/>
                          </w:rPr>
                          <w:t xml:space="preserve"> </w:t>
                        </w:r>
                        <w:r>
                          <w:rPr>
                            <w:color w:val="231F20"/>
                            <w:spacing w:val="-2"/>
                          </w:rPr>
                          <w:t>for</w:t>
                        </w:r>
                        <w:r>
                          <w:rPr>
                            <w:color w:val="231F20"/>
                            <w:spacing w:val="-9"/>
                          </w:rPr>
                          <w:t xml:space="preserve"> </w:t>
                        </w:r>
                        <w:r>
                          <w:rPr>
                            <w:color w:val="231F20"/>
                            <w:spacing w:val="-2"/>
                          </w:rPr>
                          <w:t>what</w:t>
                        </w:r>
                        <w:r>
                          <w:rPr>
                            <w:color w:val="231F20"/>
                            <w:spacing w:val="-10"/>
                          </w:rPr>
                          <w:t xml:space="preserve"> </w:t>
                        </w:r>
                        <w:r>
                          <w:rPr>
                            <w:color w:val="231F20"/>
                            <w:spacing w:val="-2"/>
                          </w:rPr>
                          <w:t>they</w:t>
                        </w:r>
                        <w:r>
                          <w:rPr>
                            <w:color w:val="231F20"/>
                            <w:spacing w:val="-9"/>
                          </w:rPr>
                          <w:t xml:space="preserve"> </w:t>
                        </w:r>
                        <w:r>
                          <w:rPr>
                            <w:color w:val="231F20"/>
                            <w:spacing w:val="-2"/>
                          </w:rPr>
                          <w:t>suffered.</w:t>
                        </w:r>
                        <w:r>
                          <w:rPr>
                            <w:color w:val="231F20"/>
                            <w:spacing w:val="-9"/>
                          </w:rPr>
                          <w:t xml:space="preserve"> </w:t>
                        </w:r>
                        <w:r>
                          <w:rPr>
                            <w:color w:val="231F20"/>
                            <w:spacing w:val="-2"/>
                          </w:rPr>
                          <w:t>But</w:t>
                        </w:r>
                        <w:r>
                          <w:rPr>
                            <w:color w:val="231F20"/>
                            <w:spacing w:val="-9"/>
                          </w:rPr>
                          <w:t xml:space="preserve"> </w:t>
                        </w:r>
                        <w:r>
                          <w:rPr>
                            <w:color w:val="231F20"/>
                            <w:spacing w:val="-2"/>
                          </w:rPr>
                          <w:t>dad</w:t>
                        </w:r>
                        <w:r>
                          <w:rPr>
                            <w:color w:val="231F20"/>
                            <w:spacing w:val="-10"/>
                          </w:rPr>
                          <w:t xml:space="preserve"> </w:t>
                        </w:r>
                        <w:r>
                          <w:rPr>
                            <w:color w:val="231F20"/>
                            <w:spacing w:val="-2"/>
                          </w:rPr>
                          <w:t xml:space="preserve">doesn’t </w:t>
                        </w:r>
                        <w:r>
                          <w:rPr>
                            <w:color w:val="231F20"/>
                            <w:spacing w:val="-4"/>
                          </w:rPr>
                          <w:t>give</w:t>
                        </w:r>
                        <w:r>
                          <w:rPr>
                            <w:color w:val="231F20"/>
                            <w:spacing w:val="-8"/>
                          </w:rPr>
                          <w:t xml:space="preserve"> </w:t>
                        </w:r>
                        <w:r>
                          <w:rPr>
                            <w:color w:val="231F20"/>
                            <w:spacing w:val="-4"/>
                          </w:rPr>
                          <w:t>freely</w:t>
                        </w:r>
                        <w:r>
                          <w:rPr>
                            <w:color w:val="231F20"/>
                            <w:spacing w:val="-7"/>
                          </w:rPr>
                          <w:t xml:space="preserve"> </w:t>
                        </w:r>
                        <w:r>
                          <w:rPr>
                            <w:color w:val="231F20"/>
                            <w:spacing w:val="-4"/>
                          </w:rPr>
                          <w:t>of</w:t>
                        </w:r>
                        <w:r>
                          <w:rPr>
                            <w:color w:val="231F20"/>
                            <w:spacing w:val="-7"/>
                          </w:rPr>
                          <w:t xml:space="preserve"> </w:t>
                        </w:r>
                        <w:r>
                          <w:rPr>
                            <w:color w:val="231F20"/>
                            <w:spacing w:val="-4"/>
                          </w:rPr>
                          <w:t>himself.</w:t>
                        </w:r>
                        <w:r>
                          <w:rPr>
                            <w:color w:val="231F20"/>
                            <w:spacing w:val="-7"/>
                          </w:rPr>
                          <w:t xml:space="preserve"> </w:t>
                        </w:r>
                        <w:r>
                          <w:rPr>
                            <w:color w:val="231F20"/>
                            <w:spacing w:val="-4"/>
                          </w:rPr>
                          <w:t>Resentment</w:t>
                        </w:r>
                        <w:r>
                          <w:rPr>
                            <w:color w:val="231F20"/>
                            <w:spacing w:val="-8"/>
                          </w:rPr>
                          <w:t xml:space="preserve"> </w:t>
                        </w:r>
                        <w:r>
                          <w:rPr>
                            <w:color w:val="231F20"/>
                            <w:spacing w:val="-4"/>
                          </w:rPr>
                          <w:t>grows.</w:t>
                        </w:r>
                        <w:r>
                          <w:rPr>
                            <w:color w:val="231F20"/>
                            <w:spacing w:val="25"/>
                          </w:rPr>
                          <w:t xml:space="preserve"> </w:t>
                        </w:r>
                        <w:r>
                          <w:rPr>
                            <w:color w:val="231F20"/>
                            <w:spacing w:val="-4"/>
                          </w:rPr>
                          <w:t>He</w:t>
                        </w:r>
                        <w:r>
                          <w:rPr>
                            <w:color w:val="231F20"/>
                            <w:spacing w:val="-8"/>
                          </w:rPr>
                          <w:t xml:space="preserve"> </w:t>
                        </w:r>
                        <w:r>
                          <w:rPr>
                            <w:color w:val="231F20"/>
                            <w:spacing w:val="-4"/>
                          </w:rPr>
                          <w:t>becomes</w:t>
                        </w:r>
                        <w:r>
                          <w:rPr>
                            <w:color w:val="231F20"/>
                            <w:spacing w:val="-7"/>
                          </w:rPr>
                          <w:t xml:space="preserve"> </w:t>
                        </w:r>
                        <w:r>
                          <w:rPr>
                            <w:color w:val="231F20"/>
                            <w:spacing w:val="-4"/>
                          </w:rPr>
                          <w:t xml:space="preserve">still </w:t>
                        </w:r>
                        <w:r>
                          <w:rPr>
                            <w:color w:val="231F20"/>
                          </w:rPr>
                          <w:t>less</w:t>
                        </w:r>
                        <w:r>
                          <w:rPr>
                            <w:color w:val="231F20"/>
                            <w:spacing w:val="-12"/>
                          </w:rPr>
                          <w:t xml:space="preserve"> </w:t>
                        </w:r>
                        <w:r>
                          <w:rPr>
                            <w:color w:val="231F20"/>
                          </w:rPr>
                          <w:t>communicative.</w:t>
                        </w:r>
                        <w:r>
                          <w:rPr>
                            <w:color w:val="231F20"/>
                            <w:spacing w:val="-11"/>
                          </w:rPr>
                          <w:t xml:space="preserve"> </w:t>
                        </w:r>
                        <w:r>
                          <w:rPr>
                            <w:color w:val="231F20"/>
                          </w:rPr>
                          <w:t>Sometimes</w:t>
                        </w:r>
                        <w:r>
                          <w:rPr>
                            <w:color w:val="231F20"/>
                            <w:spacing w:val="-11"/>
                          </w:rPr>
                          <w:t xml:space="preserve"> </w:t>
                        </w:r>
                        <w:r>
                          <w:rPr>
                            <w:color w:val="231F20"/>
                          </w:rPr>
                          <w:t>he</w:t>
                        </w:r>
                        <w:r>
                          <w:rPr>
                            <w:color w:val="231F20"/>
                            <w:spacing w:val="-11"/>
                          </w:rPr>
                          <w:t xml:space="preserve"> </w:t>
                        </w:r>
                        <w:r>
                          <w:rPr>
                            <w:color w:val="231F20"/>
                          </w:rPr>
                          <w:t>explodes</w:t>
                        </w:r>
                        <w:r>
                          <w:rPr>
                            <w:color w:val="231F20"/>
                            <w:spacing w:val="-12"/>
                          </w:rPr>
                          <w:t xml:space="preserve"> </w:t>
                        </w:r>
                        <w:r>
                          <w:rPr>
                            <w:color w:val="231F20"/>
                          </w:rPr>
                          <w:t>over</w:t>
                        </w:r>
                        <w:r>
                          <w:rPr>
                            <w:color w:val="231F20"/>
                            <w:spacing w:val="-11"/>
                          </w:rPr>
                          <w:t xml:space="preserve"> </w:t>
                        </w:r>
                        <w:r>
                          <w:rPr>
                            <w:color w:val="231F20"/>
                          </w:rPr>
                          <w:t>a</w:t>
                        </w:r>
                        <w:r>
                          <w:rPr>
                            <w:color w:val="231F20"/>
                            <w:spacing w:val="-11"/>
                          </w:rPr>
                          <w:t xml:space="preserve"> </w:t>
                        </w:r>
                        <w:r>
                          <w:rPr>
                            <w:color w:val="231F20"/>
                          </w:rPr>
                          <w:t>trifle. The</w:t>
                        </w:r>
                        <w:r>
                          <w:rPr>
                            <w:color w:val="231F20"/>
                            <w:spacing w:val="-11"/>
                          </w:rPr>
                          <w:t xml:space="preserve"> </w:t>
                        </w:r>
                        <w:r>
                          <w:rPr>
                            <w:color w:val="231F20"/>
                          </w:rPr>
                          <w:t>family</w:t>
                        </w:r>
                        <w:r>
                          <w:rPr>
                            <w:color w:val="231F20"/>
                            <w:spacing w:val="-11"/>
                          </w:rPr>
                          <w:t xml:space="preserve"> </w:t>
                        </w:r>
                        <w:r>
                          <w:rPr>
                            <w:color w:val="231F20"/>
                          </w:rPr>
                          <w:t>is</w:t>
                        </w:r>
                        <w:r>
                          <w:rPr>
                            <w:color w:val="231F20"/>
                            <w:spacing w:val="-11"/>
                          </w:rPr>
                          <w:t xml:space="preserve"> </w:t>
                        </w:r>
                        <w:r>
                          <w:rPr>
                            <w:color w:val="231F20"/>
                          </w:rPr>
                          <w:t>mystified.</w:t>
                        </w:r>
                        <w:r>
                          <w:rPr>
                            <w:color w:val="231F20"/>
                            <w:spacing w:val="27"/>
                          </w:rPr>
                          <w:t xml:space="preserve"> </w:t>
                        </w:r>
                        <w:r>
                          <w:rPr>
                            <w:color w:val="231F20"/>
                          </w:rPr>
                          <w:t>They</w:t>
                        </w:r>
                        <w:r>
                          <w:rPr>
                            <w:color w:val="231F20"/>
                            <w:spacing w:val="-11"/>
                          </w:rPr>
                          <w:t xml:space="preserve"> </w:t>
                        </w:r>
                        <w:r>
                          <w:rPr>
                            <w:color w:val="231F20"/>
                          </w:rPr>
                          <w:t>criticize,</w:t>
                        </w:r>
                        <w:r>
                          <w:rPr>
                            <w:color w:val="231F20"/>
                            <w:spacing w:val="-11"/>
                          </w:rPr>
                          <w:t xml:space="preserve"> </w:t>
                        </w:r>
                        <w:r>
                          <w:rPr>
                            <w:color w:val="231F20"/>
                          </w:rPr>
                          <w:t>pointing</w:t>
                        </w:r>
                        <w:r>
                          <w:rPr>
                            <w:color w:val="231F20"/>
                            <w:spacing w:val="-11"/>
                          </w:rPr>
                          <w:t xml:space="preserve"> </w:t>
                        </w:r>
                        <w:r>
                          <w:rPr>
                            <w:color w:val="231F20"/>
                          </w:rPr>
                          <w:t>out</w:t>
                        </w:r>
                        <w:r>
                          <w:rPr>
                            <w:color w:val="231F20"/>
                            <w:spacing w:val="-11"/>
                          </w:rPr>
                          <w:t xml:space="preserve"> </w:t>
                        </w:r>
                        <w:r>
                          <w:rPr>
                            <w:color w:val="231F20"/>
                          </w:rPr>
                          <w:t xml:space="preserve">how </w:t>
                        </w:r>
                        <w:r>
                          <w:rPr>
                            <w:color w:val="231F20"/>
                            <w:w w:val="105%"/>
                          </w:rPr>
                          <w:t>he</w:t>
                        </w:r>
                        <w:r>
                          <w:rPr>
                            <w:color w:val="231F20"/>
                            <w:spacing w:val="-21"/>
                            <w:w w:val="105%"/>
                          </w:rPr>
                          <w:t xml:space="preserve"> </w:t>
                        </w:r>
                        <w:r>
                          <w:rPr>
                            <w:color w:val="231F20"/>
                            <w:w w:val="105%"/>
                          </w:rPr>
                          <w:t>is</w:t>
                        </w:r>
                        <w:r>
                          <w:rPr>
                            <w:color w:val="231F20"/>
                            <w:spacing w:val="-20"/>
                            <w:w w:val="105%"/>
                          </w:rPr>
                          <w:t xml:space="preserve"> </w:t>
                        </w:r>
                        <w:r>
                          <w:rPr>
                            <w:color w:val="231F20"/>
                            <w:w w:val="105%"/>
                          </w:rPr>
                          <w:t>falling</w:t>
                        </w:r>
                        <w:r>
                          <w:rPr>
                            <w:color w:val="231F20"/>
                            <w:spacing w:val="-20"/>
                            <w:w w:val="105%"/>
                          </w:rPr>
                          <w:t xml:space="preserve"> </w:t>
                        </w:r>
                        <w:r>
                          <w:rPr>
                            <w:color w:val="231F20"/>
                            <w:w w:val="105%"/>
                          </w:rPr>
                          <w:t>down</w:t>
                        </w:r>
                        <w:r>
                          <w:rPr>
                            <w:color w:val="231F20"/>
                            <w:spacing w:val="-20"/>
                            <w:w w:val="105%"/>
                          </w:rPr>
                          <w:t xml:space="preserve"> </w:t>
                        </w:r>
                        <w:r>
                          <w:rPr>
                            <w:color w:val="231F20"/>
                            <w:w w:val="105%"/>
                          </w:rPr>
                          <w:t>on</w:t>
                        </w:r>
                        <w:r>
                          <w:rPr>
                            <w:color w:val="231F20"/>
                            <w:spacing w:val="-21"/>
                            <w:w w:val="105%"/>
                          </w:rPr>
                          <w:t xml:space="preserve"> </w:t>
                        </w:r>
                        <w:r>
                          <w:rPr>
                            <w:color w:val="231F20"/>
                            <w:w w:val="105%"/>
                          </w:rPr>
                          <w:t>his</w:t>
                        </w:r>
                        <w:r>
                          <w:rPr>
                            <w:color w:val="231F20"/>
                            <w:spacing w:val="-20"/>
                            <w:w w:val="105%"/>
                          </w:rPr>
                          <w:t xml:space="preserve"> </w:t>
                        </w:r>
                        <w:r>
                          <w:rPr>
                            <w:color w:val="231F20"/>
                            <w:w w:val="105%"/>
                          </w:rPr>
                          <w:t>spiritual</w:t>
                        </w:r>
                        <w:r>
                          <w:rPr>
                            <w:color w:val="231F20"/>
                            <w:spacing w:val="-20"/>
                            <w:w w:val="105%"/>
                          </w:rPr>
                          <w:t xml:space="preserve"> </w:t>
                        </w:r>
                        <w:r>
                          <w:rPr>
                            <w:color w:val="231F20"/>
                            <w:w w:val="105%"/>
                          </w:rPr>
                          <w:t>program.</w:t>
                        </w:r>
                      </w:p>
                      <w:p w14:paraId="42870129" w14:textId="77777777" w:rsidR="00000000" w:rsidRDefault="00000000">
                        <w:pPr>
                          <w:pStyle w:val="BodyText"/>
                          <w:kinsoku w:val="0"/>
                          <w:overflowPunct w:val="0"/>
                          <w:spacing w:before="0.25pt" w:line="13.05pt" w:lineRule="auto"/>
                          <w:rPr>
                            <w:color w:val="231F20"/>
                            <w:spacing w:val="-4"/>
                            <w:w w:val="105%"/>
                          </w:rPr>
                        </w:pPr>
                        <w:r>
                          <w:rPr>
                            <w:color w:val="231F20"/>
                            <w:w w:val="105%"/>
                          </w:rPr>
                          <w:t>This sort of thing can be avoided.</w:t>
                        </w:r>
                        <w:r>
                          <w:rPr>
                            <w:color w:val="231F20"/>
                            <w:spacing w:val="40"/>
                            <w:w w:val="105%"/>
                          </w:rPr>
                          <w:t xml:space="preserve"> </w:t>
                        </w:r>
                        <w:r>
                          <w:rPr>
                            <w:color w:val="231F20"/>
                            <w:w w:val="105%"/>
                          </w:rPr>
                          <w:t>Both father and the family are mistaken, though each side may have some</w:t>
                        </w:r>
                        <w:r>
                          <w:rPr>
                            <w:color w:val="231F20"/>
                            <w:spacing w:val="1"/>
                            <w:w w:val="105%"/>
                          </w:rPr>
                          <w:t xml:space="preserve"> </w:t>
                        </w:r>
                        <w:r>
                          <w:rPr>
                            <w:color w:val="231F20"/>
                            <w:w w:val="105%"/>
                          </w:rPr>
                          <w:t>justification.</w:t>
                        </w:r>
                        <w:r>
                          <w:rPr>
                            <w:color w:val="231F20"/>
                            <w:spacing w:val="46"/>
                            <w:w w:val="105%"/>
                          </w:rPr>
                          <w:t xml:space="preserve"> </w:t>
                        </w:r>
                        <w:r>
                          <w:rPr>
                            <w:color w:val="231F20"/>
                            <w:w w:val="105%"/>
                          </w:rPr>
                          <w:t>It</w:t>
                        </w:r>
                        <w:r>
                          <w:rPr>
                            <w:color w:val="231F20"/>
                            <w:spacing w:val="1"/>
                            <w:w w:val="105%"/>
                          </w:rPr>
                          <w:t xml:space="preserve"> </w:t>
                        </w:r>
                        <w:r>
                          <w:rPr>
                            <w:color w:val="231F20"/>
                            <w:w w:val="105%"/>
                          </w:rPr>
                          <w:t>is</w:t>
                        </w:r>
                        <w:r>
                          <w:rPr>
                            <w:color w:val="231F20"/>
                            <w:spacing w:val="2"/>
                            <w:w w:val="105%"/>
                          </w:rPr>
                          <w:t xml:space="preserve"> </w:t>
                        </w:r>
                        <w:r>
                          <w:rPr>
                            <w:color w:val="231F20"/>
                            <w:w w:val="105%"/>
                          </w:rPr>
                          <w:t>of</w:t>
                        </w:r>
                        <w:r>
                          <w:rPr>
                            <w:color w:val="231F20"/>
                            <w:spacing w:val="1"/>
                            <w:w w:val="105%"/>
                          </w:rPr>
                          <w:t xml:space="preserve"> </w:t>
                        </w:r>
                        <w:r>
                          <w:rPr>
                            <w:color w:val="231F20"/>
                            <w:w w:val="105%"/>
                          </w:rPr>
                          <w:t>little</w:t>
                        </w:r>
                        <w:r>
                          <w:rPr>
                            <w:color w:val="231F20"/>
                            <w:spacing w:val="1"/>
                            <w:w w:val="105%"/>
                          </w:rPr>
                          <w:t xml:space="preserve"> </w:t>
                        </w:r>
                        <w:r>
                          <w:rPr>
                            <w:color w:val="231F20"/>
                            <w:w w:val="105%"/>
                          </w:rPr>
                          <w:t>use</w:t>
                        </w:r>
                        <w:r>
                          <w:rPr>
                            <w:color w:val="231F20"/>
                            <w:spacing w:val="1"/>
                            <w:w w:val="105%"/>
                          </w:rPr>
                          <w:t xml:space="preserve"> </w:t>
                        </w:r>
                        <w:r>
                          <w:rPr>
                            <w:color w:val="231F20"/>
                            <w:w w:val="105%"/>
                          </w:rPr>
                          <w:t>to</w:t>
                        </w:r>
                        <w:r>
                          <w:rPr>
                            <w:color w:val="231F20"/>
                            <w:spacing w:val="2"/>
                            <w:w w:val="105%"/>
                          </w:rPr>
                          <w:t xml:space="preserve"> </w:t>
                        </w:r>
                        <w:r>
                          <w:rPr>
                            <w:color w:val="231F20"/>
                            <w:w w:val="105%"/>
                          </w:rPr>
                          <w:t>argue</w:t>
                        </w:r>
                        <w:r>
                          <w:rPr>
                            <w:color w:val="231F20"/>
                            <w:spacing w:val="1"/>
                            <w:w w:val="105%"/>
                          </w:rPr>
                          <w:t xml:space="preserve"> </w:t>
                        </w:r>
                        <w:r>
                          <w:rPr>
                            <w:color w:val="231F20"/>
                            <w:w w:val="105%"/>
                          </w:rPr>
                          <w:t>and</w:t>
                        </w:r>
                        <w:r>
                          <w:rPr>
                            <w:color w:val="231F20"/>
                            <w:spacing w:val="1"/>
                            <w:w w:val="105%"/>
                          </w:rPr>
                          <w:t xml:space="preserve"> </w:t>
                        </w:r>
                        <w:r>
                          <w:rPr>
                            <w:color w:val="231F20"/>
                            <w:spacing w:val="-4"/>
                            <w:w w:val="105%"/>
                          </w:rPr>
                          <w:t>only</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34B8E57A" w14:textId="3B5E4A53"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2137472" behindDoc="1" locked="0" layoutInCell="0" allowOverlap="1" wp14:anchorId="2B1CBBD0" wp14:editId="693BEF75">
            <wp:simplePos x="0" y="0"/>
            <wp:positionH relativeFrom="page">
              <wp:posOffset>1035050</wp:posOffset>
            </wp:positionH>
            <wp:positionV relativeFrom="page">
              <wp:posOffset>207645</wp:posOffset>
            </wp:positionV>
            <wp:extent cx="1358265" cy="138430"/>
            <wp:effectExtent l="0" t="0" r="0" b="0"/>
            <wp:wrapNone/>
            <wp:docPr id="174" name="Text Box 470"/>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35826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6AD33DB5"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THE</w:t>
                        </w:r>
                        <w:r>
                          <w:rPr>
                            <w:color w:val="231F20"/>
                            <w:spacing w:val="42"/>
                            <w:sz w:val="16"/>
                            <w:szCs w:val="16"/>
                          </w:rPr>
                          <w:t xml:space="preserve"> </w:t>
                        </w:r>
                        <w:r>
                          <w:rPr>
                            <w:color w:val="231F20"/>
                            <w:sz w:val="16"/>
                            <w:szCs w:val="16"/>
                          </w:rPr>
                          <w:t>FAMILY</w:t>
                        </w:r>
                        <w:r>
                          <w:rPr>
                            <w:color w:val="231F20"/>
                            <w:spacing w:val="20"/>
                            <w:sz w:val="16"/>
                            <w:szCs w:val="16"/>
                          </w:rPr>
                          <w:t xml:space="preserve"> </w:t>
                        </w:r>
                        <w:r>
                          <w:rPr>
                            <w:color w:val="231F20"/>
                            <w:spacing w:val="-2"/>
                            <w:sz w:val="16"/>
                            <w:szCs w:val="16"/>
                          </w:rPr>
                          <w:t>AFTERWARD</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138496" behindDoc="1" locked="0" layoutInCell="0" allowOverlap="1" wp14:anchorId="085DD190" wp14:editId="2E53CA35">
            <wp:simplePos x="0" y="0"/>
            <wp:positionH relativeFrom="page">
              <wp:posOffset>2787650</wp:posOffset>
            </wp:positionH>
            <wp:positionV relativeFrom="page">
              <wp:posOffset>207645</wp:posOffset>
            </wp:positionV>
            <wp:extent cx="206375" cy="138430"/>
            <wp:effectExtent l="0" t="0" r="0" b="0"/>
            <wp:wrapNone/>
            <wp:docPr id="173" name="Text Box 471"/>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0637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404EDE46"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127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139520" behindDoc="1" locked="0" layoutInCell="0" allowOverlap="1" wp14:anchorId="123D413B" wp14:editId="6D7C4F0A">
            <wp:simplePos x="0" y="0"/>
            <wp:positionH relativeFrom="page">
              <wp:posOffset>374650</wp:posOffset>
            </wp:positionH>
            <wp:positionV relativeFrom="page">
              <wp:posOffset>377190</wp:posOffset>
            </wp:positionV>
            <wp:extent cx="2619375" cy="4424680"/>
            <wp:effectExtent l="0" t="0" r="0" b="0"/>
            <wp:wrapNone/>
            <wp:docPr id="172" name="Text Box 47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19375" cy="4424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433432E7" w14:textId="77777777" w:rsidR="00000000" w:rsidRDefault="00000000">
                        <w:pPr>
                          <w:pStyle w:val="BodyText"/>
                          <w:kinsoku w:val="0"/>
                          <w:overflowPunct w:val="0"/>
                          <w:spacing w:before="0.85pt" w:line="12.95pt" w:lineRule="auto"/>
                          <w:ind w:end="1pt" w:firstLine="0pt"/>
                          <w:rPr>
                            <w:color w:val="231F20"/>
                            <w:w w:val="105%"/>
                          </w:rPr>
                        </w:pPr>
                        <w:r>
                          <w:rPr>
                            <w:color w:val="231F20"/>
                            <w:w w:val="105%"/>
                          </w:rPr>
                          <w:t>makes</w:t>
                        </w:r>
                        <w:r>
                          <w:rPr>
                            <w:color w:val="231F20"/>
                            <w:spacing w:val="-12"/>
                            <w:w w:val="105%"/>
                          </w:rPr>
                          <w:t xml:space="preserve"> </w:t>
                        </w:r>
                        <w:r>
                          <w:rPr>
                            <w:color w:val="231F20"/>
                            <w:w w:val="105%"/>
                          </w:rPr>
                          <w:t>the</w:t>
                        </w:r>
                        <w:r>
                          <w:rPr>
                            <w:color w:val="231F20"/>
                            <w:spacing w:val="-12"/>
                            <w:w w:val="105%"/>
                          </w:rPr>
                          <w:t xml:space="preserve"> </w:t>
                        </w:r>
                        <w:r>
                          <w:rPr>
                            <w:color w:val="231F20"/>
                            <w:w w:val="105%"/>
                          </w:rPr>
                          <w:t>impasse</w:t>
                        </w:r>
                        <w:r>
                          <w:rPr>
                            <w:color w:val="231F20"/>
                            <w:spacing w:val="-12"/>
                            <w:w w:val="105%"/>
                          </w:rPr>
                          <w:t xml:space="preserve"> </w:t>
                        </w:r>
                        <w:r>
                          <w:rPr>
                            <w:color w:val="231F20"/>
                            <w:w w:val="105%"/>
                          </w:rPr>
                          <w:t>worse.</w:t>
                        </w:r>
                        <w:r>
                          <w:rPr>
                            <w:color w:val="231F20"/>
                            <w:spacing w:val="-12"/>
                            <w:w w:val="105%"/>
                          </w:rPr>
                          <w:t xml:space="preserve"> </w:t>
                        </w:r>
                        <w:r>
                          <w:rPr>
                            <w:color w:val="231F20"/>
                            <w:w w:val="105%"/>
                          </w:rPr>
                          <w:t>The</w:t>
                        </w:r>
                        <w:r>
                          <w:rPr>
                            <w:color w:val="231F20"/>
                            <w:spacing w:val="-12"/>
                            <w:w w:val="105%"/>
                          </w:rPr>
                          <w:t xml:space="preserve"> </w:t>
                        </w:r>
                        <w:r>
                          <w:rPr>
                            <w:color w:val="231F20"/>
                            <w:w w:val="105%"/>
                          </w:rPr>
                          <w:t>family</w:t>
                        </w:r>
                        <w:r>
                          <w:rPr>
                            <w:color w:val="231F20"/>
                            <w:spacing w:val="-11"/>
                            <w:w w:val="105%"/>
                          </w:rPr>
                          <w:t xml:space="preserve"> </w:t>
                        </w:r>
                        <w:r>
                          <w:rPr>
                            <w:color w:val="231F20"/>
                            <w:w w:val="105%"/>
                          </w:rPr>
                          <w:t>must</w:t>
                        </w:r>
                        <w:r>
                          <w:rPr>
                            <w:color w:val="231F20"/>
                            <w:spacing w:val="-12"/>
                            <w:w w:val="105%"/>
                          </w:rPr>
                          <w:t xml:space="preserve"> </w:t>
                        </w:r>
                        <w:r>
                          <w:rPr>
                            <w:color w:val="231F20"/>
                            <w:w w:val="105%"/>
                          </w:rPr>
                          <w:t>realize</w:t>
                        </w:r>
                        <w:r>
                          <w:rPr>
                            <w:color w:val="231F20"/>
                            <w:spacing w:val="-12"/>
                            <w:w w:val="105%"/>
                          </w:rPr>
                          <w:t xml:space="preserve"> </w:t>
                        </w:r>
                        <w:r>
                          <w:rPr>
                            <w:color w:val="231F20"/>
                            <w:w w:val="105%"/>
                          </w:rPr>
                          <w:t xml:space="preserve">that </w:t>
                        </w:r>
                        <w:r>
                          <w:rPr>
                            <w:color w:val="231F20"/>
                          </w:rPr>
                          <w:t>dad,</w:t>
                        </w:r>
                        <w:r>
                          <w:rPr>
                            <w:color w:val="231F20"/>
                            <w:spacing w:val="-5"/>
                          </w:rPr>
                          <w:t xml:space="preserve"> </w:t>
                        </w:r>
                        <w:r>
                          <w:rPr>
                            <w:color w:val="231F20"/>
                          </w:rPr>
                          <w:t>though</w:t>
                        </w:r>
                        <w:r>
                          <w:rPr>
                            <w:color w:val="231F20"/>
                            <w:spacing w:val="-5"/>
                          </w:rPr>
                          <w:t xml:space="preserve"> </w:t>
                        </w:r>
                        <w:r>
                          <w:rPr>
                            <w:color w:val="231F20"/>
                          </w:rPr>
                          <w:t>marvelously</w:t>
                        </w:r>
                        <w:r>
                          <w:rPr>
                            <w:color w:val="231F20"/>
                            <w:spacing w:val="-5"/>
                          </w:rPr>
                          <w:t xml:space="preserve"> </w:t>
                        </w:r>
                        <w:r>
                          <w:rPr>
                            <w:color w:val="231F20"/>
                          </w:rPr>
                          <w:t>improved,</w:t>
                        </w:r>
                        <w:r>
                          <w:rPr>
                            <w:color w:val="231F20"/>
                            <w:spacing w:val="-5"/>
                          </w:rPr>
                          <w:t xml:space="preserve"> </w:t>
                        </w:r>
                        <w:r>
                          <w:rPr>
                            <w:color w:val="231F20"/>
                          </w:rPr>
                          <w:t>is</w:t>
                        </w:r>
                        <w:r>
                          <w:rPr>
                            <w:color w:val="231F20"/>
                            <w:spacing w:val="-5"/>
                          </w:rPr>
                          <w:t xml:space="preserve"> </w:t>
                        </w:r>
                        <w:r>
                          <w:rPr>
                            <w:color w:val="231F20"/>
                          </w:rPr>
                          <w:t>still</w:t>
                        </w:r>
                        <w:r>
                          <w:rPr>
                            <w:color w:val="231F20"/>
                            <w:spacing w:val="-5"/>
                          </w:rPr>
                          <w:t xml:space="preserve"> </w:t>
                        </w:r>
                        <w:r>
                          <w:rPr>
                            <w:color w:val="231F20"/>
                          </w:rPr>
                          <w:t>convalescing. They</w:t>
                        </w:r>
                        <w:r>
                          <w:rPr>
                            <w:color w:val="231F20"/>
                            <w:spacing w:val="-7"/>
                          </w:rPr>
                          <w:t xml:space="preserve"> </w:t>
                        </w:r>
                        <w:r>
                          <w:rPr>
                            <w:color w:val="231F20"/>
                          </w:rPr>
                          <w:t>should</w:t>
                        </w:r>
                        <w:r>
                          <w:rPr>
                            <w:color w:val="231F20"/>
                            <w:spacing w:val="-7"/>
                          </w:rPr>
                          <w:t xml:space="preserve"> </w:t>
                        </w:r>
                        <w:r>
                          <w:rPr>
                            <w:color w:val="231F20"/>
                          </w:rPr>
                          <w:t>be</w:t>
                        </w:r>
                        <w:r>
                          <w:rPr>
                            <w:color w:val="231F20"/>
                            <w:spacing w:val="-7"/>
                          </w:rPr>
                          <w:t xml:space="preserve"> </w:t>
                        </w:r>
                        <w:r>
                          <w:rPr>
                            <w:color w:val="231F20"/>
                          </w:rPr>
                          <w:t>thankful</w:t>
                        </w:r>
                        <w:r>
                          <w:rPr>
                            <w:color w:val="231F20"/>
                            <w:spacing w:val="-7"/>
                          </w:rPr>
                          <w:t xml:space="preserve"> </w:t>
                        </w:r>
                        <w:r>
                          <w:rPr>
                            <w:color w:val="231F20"/>
                          </w:rPr>
                          <w:t>he</w:t>
                        </w:r>
                        <w:r>
                          <w:rPr>
                            <w:color w:val="231F20"/>
                            <w:spacing w:val="-7"/>
                          </w:rPr>
                          <w:t xml:space="preserve"> </w:t>
                        </w:r>
                        <w:r>
                          <w:rPr>
                            <w:color w:val="231F20"/>
                          </w:rPr>
                          <w:t>is</w:t>
                        </w:r>
                        <w:r>
                          <w:rPr>
                            <w:color w:val="231F20"/>
                            <w:spacing w:val="-7"/>
                          </w:rPr>
                          <w:t xml:space="preserve"> </w:t>
                        </w:r>
                        <w:r>
                          <w:rPr>
                            <w:color w:val="231F20"/>
                          </w:rPr>
                          <w:t>sober</w:t>
                        </w:r>
                        <w:r>
                          <w:rPr>
                            <w:color w:val="231F20"/>
                            <w:spacing w:val="-7"/>
                          </w:rPr>
                          <w:t xml:space="preserve"> </w:t>
                        </w:r>
                        <w:r>
                          <w:rPr>
                            <w:color w:val="231F20"/>
                          </w:rPr>
                          <w:t>and</w:t>
                        </w:r>
                        <w:r>
                          <w:rPr>
                            <w:color w:val="231F20"/>
                            <w:spacing w:val="-7"/>
                          </w:rPr>
                          <w:t xml:space="preserve"> </w:t>
                        </w:r>
                        <w:r>
                          <w:rPr>
                            <w:color w:val="231F20"/>
                          </w:rPr>
                          <w:t>able</w:t>
                        </w:r>
                        <w:r>
                          <w:rPr>
                            <w:color w:val="231F20"/>
                            <w:spacing w:val="-7"/>
                          </w:rPr>
                          <w:t xml:space="preserve"> </w:t>
                        </w:r>
                        <w:r>
                          <w:rPr>
                            <w:color w:val="231F20"/>
                          </w:rPr>
                          <w:t>to</w:t>
                        </w:r>
                        <w:r>
                          <w:rPr>
                            <w:color w:val="231F20"/>
                            <w:spacing w:val="-7"/>
                          </w:rPr>
                          <w:t xml:space="preserve"> </w:t>
                        </w:r>
                        <w:r>
                          <w:rPr>
                            <w:color w:val="231F20"/>
                          </w:rPr>
                          <w:t>be</w:t>
                        </w:r>
                        <w:r>
                          <w:rPr>
                            <w:color w:val="231F20"/>
                            <w:spacing w:val="-7"/>
                          </w:rPr>
                          <w:t xml:space="preserve"> </w:t>
                        </w:r>
                        <w:r>
                          <w:rPr>
                            <w:color w:val="231F20"/>
                          </w:rPr>
                          <w:t>of</w:t>
                        </w:r>
                        <w:r>
                          <w:rPr>
                            <w:color w:val="231F20"/>
                            <w:spacing w:val="-7"/>
                          </w:rPr>
                          <w:t xml:space="preserve"> </w:t>
                        </w:r>
                        <w:r>
                          <w:rPr>
                            <w:color w:val="231F20"/>
                          </w:rPr>
                          <w:t>this world</w:t>
                        </w:r>
                        <w:r>
                          <w:rPr>
                            <w:color w:val="231F20"/>
                            <w:spacing w:val="-12"/>
                          </w:rPr>
                          <w:t xml:space="preserve"> </w:t>
                        </w:r>
                        <w:r>
                          <w:rPr>
                            <w:color w:val="231F20"/>
                          </w:rPr>
                          <w:t>once</w:t>
                        </w:r>
                        <w:r>
                          <w:rPr>
                            <w:color w:val="231F20"/>
                            <w:spacing w:val="-11"/>
                          </w:rPr>
                          <w:t xml:space="preserve"> </w:t>
                        </w:r>
                        <w:r>
                          <w:rPr>
                            <w:color w:val="231F20"/>
                          </w:rPr>
                          <w:t>more.</w:t>
                        </w:r>
                        <w:r>
                          <w:rPr>
                            <w:color w:val="231F20"/>
                            <w:spacing w:val="25"/>
                          </w:rPr>
                          <w:t xml:space="preserve"> </w:t>
                        </w:r>
                        <w:r>
                          <w:rPr>
                            <w:color w:val="231F20"/>
                          </w:rPr>
                          <w:t>Let</w:t>
                        </w:r>
                        <w:r>
                          <w:rPr>
                            <w:color w:val="231F20"/>
                            <w:spacing w:val="-12"/>
                          </w:rPr>
                          <w:t xml:space="preserve"> </w:t>
                        </w:r>
                        <w:r>
                          <w:rPr>
                            <w:color w:val="231F20"/>
                          </w:rPr>
                          <w:t>them</w:t>
                        </w:r>
                        <w:r>
                          <w:rPr>
                            <w:color w:val="231F20"/>
                            <w:spacing w:val="-11"/>
                          </w:rPr>
                          <w:t xml:space="preserve"> </w:t>
                        </w:r>
                        <w:r>
                          <w:rPr>
                            <w:color w:val="231F20"/>
                          </w:rPr>
                          <w:t>praise</w:t>
                        </w:r>
                        <w:r>
                          <w:rPr>
                            <w:color w:val="231F20"/>
                            <w:spacing w:val="-11"/>
                          </w:rPr>
                          <w:t xml:space="preserve"> </w:t>
                        </w:r>
                        <w:r>
                          <w:rPr>
                            <w:color w:val="231F20"/>
                          </w:rPr>
                          <w:t>his</w:t>
                        </w:r>
                        <w:r>
                          <w:rPr>
                            <w:color w:val="231F20"/>
                            <w:spacing w:val="-11"/>
                          </w:rPr>
                          <w:t xml:space="preserve"> </w:t>
                        </w:r>
                        <w:r>
                          <w:rPr>
                            <w:color w:val="231F20"/>
                          </w:rPr>
                          <w:t>progress.</w:t>
                        </w:r>
                        <w:r>
                          <w:rPr>
                            <w:color w:val="231F20"/>
                            <w:spacing w:val="24"/>
                          </w:rPr>
                          <w:t xml:space="preserve"> </w:t>
                        </w:r>
                        <w:r>
                          <w:rPr>
                            <w:color w:val="231F20"/>
                          </w:rPr>
                          <w:t>Let</w:t>
                        </w:r>
                        <w:r>
                          <w:rPr>
                            <w:color w:val="231F20"/>
                            <w:spacing w:val="-12"/>
                          </w:rPr>
                          <w:t xml:space="preserve"> </w:t>
                        </w:r>
                        <w:r>
                          <w:rPr>
                            <w:color w:val="231F20"/>
                          </w:rPr>
                          <w:t>them remember</w:t>
                        </w:r>
                        <w:r>
                          <w:rPr>
                            <w:color w:val="231F20"/>
                            <w:spacing w:val="-3"/>
                          </w:rPr>
                          <w:t xml:space="preserve"> </w:t>
                        </w:r>
                        <w:r>
                          <w:rPr>
                            <w:color w:val="231F20"/>
                          </w:rPr>
                          <w:t>that</w:t>
                        </w:r>
                        <w:r>
                          <w:rPr>
                            <w:color w:val="231F20"/>
                            <w:spacing w:val="-1"/>
                          </w:rPr>
                          <w:t xml:space="preserve"> </w:t>
                        </w:r>
                        <w:r>
                          <w:rPr>
                            <w:color w:val="231F20"/>
                          </w:rPr>
                          <w:t>his</w:t>
                        </w:r>
                        <w:r>
                          <w:rPr>
                            <w:color w:val="231F20"/>
                            <w:spacing w:val="-3"/>
                          </w:rPr>
                          <w:t xml:space="preserve"> </w:t>
                        </w:r>
                        <w:r>
                          <w:rPr>
                            <w:color w:val="231F20"/>
                          </w:rPr>
                          <w:t>drinking</w:t>
                        </w:r>
                        <w:r>
                          <w:rPr>
                            <w:color w:val="231F20"/>
                            <w:spacing w:val="-3"/>
                          </w:rPr>
                          <w:t xml:space="preserve"> </w:t>
                        </w:r>
                        <w:r>
                          <w:rPr>
                            <w:color w:val="231F20"/>
                          </w:rPr>
                          <w:t>wrought</w:t>
                        </w:r>
                        <w:r>
                          <w:rPr>
                            <w:color w:val="231F20"/>
                            <w:spacing w:val="-3"/>
                          </w:rPr>
                          <w:t xml:space="preserve"> </w:t>
                        </w:r>
                        <w:r>
                          <w:rPr>
                            <w:color w:val="231F20"/>
                          </w:rPr>
                          <w:t>all</w:t>
                        </w:r>
                        <w:r>
                          <w:rPr>
                            <w:color w:val="231F20"/>
                            <w:spacing w:val="-1"/>
                          </w:rPr>
                          <w:t xml:space="preserve"> </w:t>
                        </w:r>
                        <w:r>
                          <w:rPr>
                            <w:color w:val="231F20"/>
                          </w:rPr>
                          <w:t>kinds</w:t>
                        </w:r>
                        <w:r>
                          <w:rPr>
                            <w:color w:val="231F20"/>
                            <w:spacing w:val="-3"/>
                          </w:rPr>
                          <w:t xml:space="preserve"> </w:t>
                        </w:r>
                        <w:r>
                          <w:rPr>
                            <w:color w:val="231F20"/>
                          </w:rPr>
                          <w:t>of</w:t>
                        </w:r>
                        <w:r>
                          <w:rPr>
                            <w:color w:val="231F20"/>
                            <w:spacing w:val="-3"/>
                          </w:rPr>
                          <w:t xml:space="preserve"> </w:t>
                        </w:r>
                        <w:r>
                          <w:rPr>
                            <w:color w:val="231F20"/>
                          </w:rPr>
                          <w:t xml:space="preserve">damage </w:t>
                        </w:r>
                        <w:r>
                          <w:rPr>
                            <w:color w:val="231F20"/>
                            <w:w w:val="105%"/>
                          </w:rPr>
                          <w:t>that</w:t>
                        </w:r>
                        <w:r>
                          <w:rPr>
                            <w:color w:val="231F20"/>
                            <w:spacing w:val="-12"/>
                            <w:w w:val="105%"/>
                          </w:rPr>
                          <w:t xml:space="preserve"> </w:t>
                        </w:r>
                        <w:r>
                          <w:rPr>
                            <w:color w:val="231F20"/>
                            <w:w w:val="105%"/>
                          </w:rPr>
                          <w:t>may</w:t>
                        </w:r>
                        <w:r>
                          <w:rPr>
                            <w:color w:val="231F20"/>
                            <w:spacing w:val="-12"/>
                            <w:w w:val="105%"/>
                          </w:rPr>
                          <w:t xml:space="preserve"> </w:t>
                        </w:r>
                        <w:r>
                          <w:rPr>
                            <w:color w:val="231F20"/>
                            <w:w w:val="105%"/>
                          </w:rPr>
                          <w:t>take</w:t>
                        </w:r>
                        <w:r>
                          <w:rPr>
                            <w:color w:val="231F20"/>
                            <w:spacing w:val="-12"/>
                            <w:w w:val="105%"/>
                          </w:rPr>
                          <w:t xml:space="preserve"> </w:t>
                        </w:r>
                        <w:r>
                          <w:rPr>
                            <w:color w:val="231F20"/>
                            <w:w w:val="105%"/>
                          </w:rPr>
                          <w:t>long</w:t>
                        </w:r>
                        <w:r>
                          <w:rPr>
                            <w:color w:val="231F20"/>
                            <w:spacing w:val="-12"/>
                            <w:w w:val="105%"/>
                          </w:rPr>
                          <w:t xml:space="preserve"> </w:t>
                        </w:r>
                        <w:r>
                          <w:rPr>
                            <w:color w:val="231F20"/>
                            <w:w w:val="105%"/>
                          </w:rPr>
                          <w:t>to</w:t>
                        </w:r>
                        <w:r>
                          <w:rPr>
                            <w:color w:val="231F20"/>
                            <w:spacing w:val="-11"/>
                            <w:w w:val="105%"/>
                          </w:rPr>
                          <w:t xml:space="preserve"> </w:t>
                        </w:r>
                        <w:r>
                          <w:rPr>
                            <w:color w:val="231F20"/>
                            <w:w w:val="105%"/>
                          </w:rPr>
                          <w:t>repair.</w:t>
                        </w:r>
                        <w:r>
                          <w:rPr>
                            <w:color w:val="231F20"/>
                            <w:spacing w:val="24"/>
                            <w:w w:val="105%"/>
                          </w:rPr>
                          <w:t xml:space="preserve"> </w:t>
                        </w:r>
                        <w:r>
                          <w:rPr>
                            <w:color w:val="231F20"/>
                            <w:w w:val="105%"/>
                          </w:rPr>
                          <w:t>If</w:t>
                        </w:r>
                        <w:r>
                          <w:rPr>
                            <w:color w:val="231F20"/>
                            <w:spacing w:val="-12"/>
                            <w:w w:val="105%"/>
                          </w:rPr>
                          <w:t xml:space="preserve"> </w:t>
                        </w:r>
                        <w:r>
                          <w:rPr>
                            <w:color w:val="231F20"/>
                            <w:w w:val="105%"/>
                          </w:rPr>
                          <w:t>they</w:t>
                        </w:r>
                        <w:r>
                          <w:rPr>
                            <w:color w:val="231F20"/>
                            <w:spacing w:val="-12"/>
                            <w:w w:val="105%"/>
                          </w:rPr>
                          <w:t xml:space="preserve"> </w:t>
                        </w:r>
                        <w:r>
                          <w:rPr>
                            <w:color w:val="231F20"/>
                            <w:w w:val="105%"/>
                          </w:rPr>
                          <w:t>sense</w:t>
                        </w:r>
                        <w:r>
                          <w:rPr>
                            <w:color w:val="231F20"/>
                            <w:spacing w:val="-12"/>
                            <w:w w:val="105%"/>
                          </w:rPr>
                          <w:t xml:space="preserve"> </w:t>
                        </w:r>
                        <w:r>
                          <w:rPr>
                            <w:color w:val="231F20"/>
                            <w:w w:val="105%"/>
                          </w:rPr>
                          <w:t>these</w:t>
                        </w:r>
                        <w:r>
                          <w:rPr>
                            <w:color w:val="231F20"/>
                            <w:spacing w:val="-12"/>
                            <w:w w:val="105%"/>
                          </w:rPr>
                          <w:t xml:space="preserve"> </w:t>
                        </w:r>
                        <w:r>
                          <w:rPr>
                            <w:color w:val="231F20"/>
                            <w:w w:val="105%"/>
                          </w:rPr>
                          <w:t xml:space="preserve">things, </w:t>
                        </w:r>
                        <w:r>
                          <w:rPr>
                            <w:color w:val="231F20"/>
                          </w:rPr>
                          <w:t xml:space="preserve">they will not take so seriously his periods of crankiness, depression, or apathy, which will disappear when there </w:t>
                        </w:r>
                        <w:r>
                          <w:rPr>
                            <w:color w:val="231F20"/>
                            <w:w w:val="105%"/>
                          </w:rPr>
                          <w:t>is</w:t>
                        </w:r>
                        <w:r>
                          <w:rPr>
                            <w:color w:val="231F20"/>
                            <w:spacing w:val="-1"/>
                            <w:w w:val="105%"/>
                          </w:rPr>
                          <w:t xml:space="preserve"> </w:t>
                        </w:r>
                        <w:r>
                          <w:rPr>
                            <w:color w:val="231F20"/>
                            <w:w w:val="105%"/>
                          </w:rPr>
                          <w:t>tolerance,</w:t>
                        </w:r>
                        <w:r>
                          <w:rPr>
                            <w:color w:val="231F20"/>
                            <w:spacing w:val="-1"/>
                            <w:w w:val="105%"/>
                          </w:rPr>
                          <w:t xml:space="preserve"> </w:t>
                        </w:r>
                        <w:r>
                          <w:rPr>
                            <w:color w:val="231F20"/>
                            <w:w w:val="105%"/>
                          </w:rPr>
                          <w:t>love,</w:t>
                        </w:r>
                        <w:r>
                          <w:rPr>
                            <w:color w:val="231F20"/>
                            <w:spacing w:val="-1"/>
                            <w:w w:val="105%"/>
                          </w:rPr>
                          <w:t xml:space="preserve"> </w:t>
                        </w:r>
                        <w:r>
                          <w:rPr>
                            <w:color w:val="231F20"/>
                            <w:w w:val="105%"/>
                          </w:rPr>
                          <w:t>and</w:t>
                        </w:r>
                        <w:r>
                          <w:rPr>
                            <w:color w:val="231F20"/>
                            <w:spacing w:val="-1"/>
                            <w:w w:val="105%"/>
                          </w:rPr>
                          <w:t xml:space="preserve"> </w:t>
                        </w:r>
                        <w:r>
                          <w:rPr>
                            <w:color w:val="231F20"/>
                            <w:w w:val="105%"/>
                          </w:rPr>
                          <w:t>spiritual</w:t>
                        </w:r>
                        <w:r>
                          <w:rPr>
                            <w:color w:val="231F20"/>
                            <w:spacing w:val="-1"/>
                            <w:w w:val="105%"/>
                          </w:rPr>
                          <w:t xml:space="preserve"> </w:t>
                        </w:r>
                        <w:r>
                          <w:rPr>
                            <w:color w:val="231F20"/>
                            <w:w w:val="105%"/>
                          </w:rPr>
                          <w:t>understanding.</w:t>
                        </w:r>
                      </w:p>
                      <w:p w14:paraId="4491A009" w14:textId="77777777" w:rsidR="00000000" w:rsidRDefault="00000000">
                        <w:pPr>
                          <w:pStyle w:val="BodyText"/>
                          <w:kinsoku w:val="0"/>
                          <w:overflowPunct w:val="0"/>
                          <w:spacing w:before="0.45pt" w:line="12.95pt" w:lineRule="auto"/>
                          <w:ind w:end="1pt"/>
                          <w:rPr>
                            <w:color w:val="231F20"/>
                            <w:spacing w:val="-2"/>
                            <w:w w:val="105%"/>
                          </w:rPr>
                        </w:pPr>
                        <w:r>
                          <w:rPr>
                            <w:color w:val="231F20"/>
                            <w:w w:val="105%"/>
                          </w:rPr>
                          <w:t xml:space="preserve">The head of the house ought to remember that he is </w:t>
                        </w:r>
                        <w:r>
                          <w:rPr>
                            <w:color w:val="231F20"/>
                            <w:spacing w:val="-2"/>
                          </w:rPr>
                          <w:t>mainly</w:t>
                        </w:r>
                        <w:r>
                          <w:rPr>
                            <w:color w:val="231F20"/>
                            <w:spacing w:val="-10"/>
                          </w:rPr>
                          <w:t xml:space="preserve"> </w:t>
                        </w:r>
                        <w:r>
                          <w:rPr>
                            <w:color w:val="231F20"/>
                            <w:spacing w:val="-2"/>
                          </w:rPr>
                          <w:t>to</w:t>
                        </w:r>
                        <w:r>
                          <w:rPr>
                            <w:color w:val="231F20"/>
                            <w:spacing w:val="-9"/>
                          </w:rPr>
                          <w:t xml:space="preserve"> </w:t>
                        </w:r>
                        <w:r>
                          <w:rPr>
                            <w:color w:val="231F20"/>
                            <w:spacing w:val="-2"/>
                          </w:rPr>
                          <w:t>blame</w:t>
                        </w:r>
                        <w:r>
                          <w:rPr>
                            <w:color w:val="231F20"/>
                            <w:spacing w:val="-9"/>
                          </w:rPr>
                          <w:t xml:space="preserve"> </w:t>
                        </w:r>
                        <w:r>
                          <w:rPr>
                            <w:color w:val="231F20"/>
                            <w:spacing w:val="-2"/>
                          </w:rPr>
                          <w:t>for</w:t>
                        </w:r>
                        <w:r>
                          <w:rPr>
                            <w:color w:val="231F20"/>
                            <w:spacing w:val="-9"/>
                          </w:rPr>
                          <w:t xml:space="preserve"> </w:t>
                        </w:r>
                        <w:r>
                          <w:rPr>
                            <w:color w:val="231F20"/>
                            <w:spacing w:val="-2"/>
                          </w:rPr>
                          <w:t>what</w:t>
                        </w:r>
                        <w:r>
                          <w:rPr>
                            <w:color w:val="231F20"/>
                            <w:spacing w:val="-10"/>
                          </w:rPr>
                          <w:t xml:space="preserve"> </w:t>
                        </w:r>
                        <w:r>
                          <w:rPr>
                            <w:color w:val="231F20"/>
                            <w:spacing w:val="-2"/>
                          </w:rPr>
                          <w:t>befell</w:t>
                        </w:r>
                        <w:r>
                          <w:rPr>
                            <w:color w:val="231F20"/>
                            <w:spacing w:val="-9"/>
                          </w:rPr>
                          <w:t xml:space="preserve"> </w:t>
                        </w:r>
                        <w:r>
                          <w:rPr>
                            <w:color w:val="231F20"/>
                            <w:spacing w:val="-2"/>
                          </w:rPr>
                          <w:t>his</w:t>
                        </w:r>
                        <w:r>
                          <w:rPr>
                            <w:color w:val="231F20"/>
                            <w:spacing w:val="-9"/>
                          </w:rPr>
                          <w:t xml:space="preserve"> </w:t>
                        </w:r>
                        <w:r>
                          <w:rPr>
                            <w:color w:val="231F20"/>
                            <w:spacing w:val="-2"/>
                          </w:rPr>
                          <w:t>home.</w:t>
                        </w:r>
                        <w:r>
                          <w:rPr>
                            <w:color w:val="231F20"/>
                            <w:spacing w:val="18"/>
                          </w:rPr>
                          <w:t xml:space="preserve"> </w:t>
                        </w:r>
                        <w:r>
                          <w:rPr>
                            <w:color w:val="231F20"/>
                            <w:spacing w:val="-2"/>
                          </w:rPr>
                          <w:t>He</w:t>
                        </w:r>
                        <w:r>
                          <w:rPr>
                            <w:color w:val="231F20"/>
                            <w:spacing w:val="-9"/>
                          </w:rPr>
                          <w:t xml:space="preserve"> </w:t>
                        </w:r>
                        <w:r>
                          <w:rPr>
                            <w:color w:val="231F20"/>
                            <w:spacing w:val="-2"/>
                          </w:rPr>
                          <w:t>can</w:t>
                        </w:r>
                        <w:r>
                          <w:rPr>
                            <w:color w:val="231F20"/>
                            <w:spacing w:val="-9"/>
                          </w:rPr>
                          <w:t xml:space="preserve"> </w:t>
                        </w:r>
                        <w:r>
                          <w:rPr>
                            <w:color w:val="231F20"/>
                            <w:spacing w:val="-2"/>
                          </w:rPr>
                          <w:t xml:space="preserve">scarcely </w:t>
                        </w:r>
                        <w:r>
                          <w:rPr>
                            <w:color w:val="231F20"/>
                            <w:w w:val="105%"/>
                          </w:rPr>
                          <w:t>square</w:t>
                        </w:r>
                        <w:r>
                          <w:rPr>
                            <w:color w:val="231F20"/>
                            <w:spacing w:val="-8"/>
                            <w:w w:val="105%"/>
                          </w:rPr>
                          <w:t xml:space="preserve"> </w:t>
                        </w:r>
                        <w:r>
                          <w:rPr>
                            <w:color w:val="231F20"/>
                            <w:w w:val="105%"/>
                          </w:rPr>
                          <w:t>the</w:t>
                        </w:r>
                        <w:r>
                          <w:rPr>
                            <w:color w:val="231F20"/>
                            <w:spacing w:val="-8"/>
                            <w:w w:val="105%"/>
                          </w:rPr>
                          <w:t xml:space="preserve"> </w:t>
                        </w:r>
                        <w:r>
                          <w:rPr>
                            <w:color w:val="231F20"/>
                            <w:w w:val="105%"/>
                          </w:rPr>
                          <w:t>account</w:t>
                        </w:r>
                        <w:r>
                          <w:rPr>
                            <w:color w:val="231F20"/>
                            <w:spacing w:val="-8"/>
                            <w:w w:val="105%"/>
                          </w:rPr>
                          <w:t xml:space="preserve"> </w:t>
                        </w:r>
                        <w:r>
                          <w:rPr>
                            <w:color w:val="231F20"/>
                            <w:w w:val="105%"/>
                          </w:rPr>
                          <w:t>in</w:t>
                        </w:r>
                        <w:r>
                          <w:rPr>
                            <w:color w:val="231F20"/>
                            <w:spacing w:val="-8"/>
                            <w:w w:val="105%"/>
                          </w:rPr>
                          <w:t xml:space="preserve"> </w:t>
                        </w:r>
                        <w:r>
                          <w:rPr>
                            <w:color w:val="231F20"/>
                            <w:w w:val="105%"/>
                          </w:rPr>
                          <w:t>his</w:t>
                        </w:r>
                        <w:r>
                          <w:rPr>
                            <w:color w:val="231F20"/>
                            <w:spacing w:val="-8"/>
                            <w:w w:val="105%"/>
                          </w:rPr>
                          <w:t xml:space="preserve"> </w:t>
                        </w:r>
                        <w:r>
                          <w:rPr>
                            <w:color w:val="231F20"/>
                            <w:w w:val="105%"/>
                          </w:rPr>
                          <w:t>lifetime.</w:t>
                        </w:r>
                        <w:r>
                          <w:rPr>
                            <w:color w:val="231F20"/>
                            <w:spacing w:val="31"/>
                            <w:w w:val="105%"/>
                          </w:rPr>
                          <w:t xml:space="preserve"> </w:t>
                        </w:r>
                        <w:r>
                          <w:rPr>
                            <w:color w:val="231F20"/>
                            <w:w w:val="105%"/>
                          </w:rPr>
                          <w:t>But</w:t>
                        </w:r>
                        <w:r>
                          <w:rPr>
                            <w:color w:val="231F20"/>
                            <w:spacing w:val="-8"/>
                            <w:w w:val="105%"/>
                          </w:rPr>
                          <w:t xml:space="preserve"> </w:t>
                        </w:r>
                        <w:r>
                          <w:rPr>
                            <w:color w:val="231F20"/>
                            <w:w w:val="105%"/>
                          </w:rPr>
                          <w:t>he</w:t>
                        </w:r>
                        <w:r>
                          <w:rPr>
                            <w:color w:val="231F20"/>
                            <w:spacing w:val="-8"/>
                            <w:w w:val="105%"/>
                          </w:rPr>
                          <w:t xml:space="preserve"> </w:t>
                        </w:r>
                        <w:r>
                          <w:rPr>
                            <w:color w:val="231F20"/>
                            <w:w w:val="105%"/>
                          </w:rPr>
                          <w:t>must</w:t>
                        </w:r>
                        <w:r>
                          <w:rPr>
                            <w:color w:val="231F20"/>
                            <w:spacing w:val="-8"/>
                            <w:w w:val="105%"/>
                          </w:rPr>
                          <w:t xml:space="preserve"> </w:t>
                        </w:r>
                        <w:r>
                          <w:rPr>
                            <w:color w:val="231F20"/>
                            <w:w w:val="105%"/>
                          </w:rPr>
                          <w:t>see</w:t>
                        </w:r>
                        <w:r>
                          <w:rPr>
                            <w:color w:val="231F20"/>
                            <w:spacing w:val="-8"/>
                            <w:w w:val="105%"/>
                          </w:rPr>
                          <w:t xml:space="preserve"> </w:t>
                        </w:r>
                        <w:r>
                          <w:rPr>
                            <w:color w:val="231F20"/>
                            <w:w w:val="105%"/>
                          </w:rPr>
                          <w:t>the danger</w:t>
                        </w:r>
                        <w:r>
                          <w:rPr>
                            <w:color w:val="231F20"/>
                            <w:spacing w:val="-12"/>
                            <w:w w:val="105%"/>
                          </w:rPr>
                          <w:t xml:space="preserve"> </w:t>
                        </w:r>
                        <w:r>
                          <w:rPr>
                            <w:color w:val="231F20"/>
                            <w:w w:val="105%"/>
                          </w:rPr>
                          <w:t>of</w:t>
                        </w:r>
                        <w:r>
                          <w:rPr>
                            <w:color w:val="231F20"/>
                            <w:spacing w:val="-12"/>
                            <w:w w:val="105%"/>
                          </w:rPr>
                          <w:t xml:space="preserve"> </w:t>
                        </w:r>
                        <w:r>
                          <w:rPr>
                            <w:color w:val="231F20"/>
                            <w:w w:val="105%"/>
                          </w:rPr>
                          <w:t>over-concentration</w:t>
                        </w:r>
                        <w:r>
                          <w:rPr>
                            <w:color w:val="231F20"/>
                            <w:spacing w:val="-12"/>
                            <w:w w:val="105%"/>
                          </w:rPr>
                          <w:t xml:space="preserve"> </w:t>
                        </w:r>
                        <w:r>
                          <w:rPr>
                            <w:color w:val="231F20"/>
                            <w:w w:val="105%"/>
                          </w:rPr>
                          <w:t>on</w:t>
                        </w:r>
                        <w:r>
                          <w:rPr>
                            <w:color w:val="231F20"/>
                            <w:spacing w:val="-12"/>
                            <w:w w:val="105%"/>
                          </w:rPr>
                          <w:t xml:space="preserve"> </w:t>
                        </w:r>
                        <w:r>
                          <w:rPr>
                            <w:color w:val="231F20"/>
                            <w:w w:val="105%"/>
                          </w:rPr>
                          <w:t>financial</w:t>
                        </w:r>
                        <w:r>
                          <w:rPr>
                            <w:color w:val="231F20"/>
                            <w:spacing w:val="-12"/>
                            <w:w w:val="105%"/>
                          </w:rPr>
                          <w:t xml:space="preserve"> </w:t>
                        </w:r>
                        <w:r>
                          <w:rPr>
                            <w:color w:val="231F20"/>
                            <w:w w:val="105%"/>
                          </w:rPr>
                          <w:t>success.</w:t>
                        </w:r>
                        <w:r>
                          <w:rPr>
                            <w:color w:val="231F20"/>
                            <w:spacing w:val="6"/>
                            <w:w w:val="105%"/>
                          </w:rPr>
                          <w:t xml:space="preserve"> </w:t>
                        </w:r>
                        <w:r>
                          <w:rPr>
                            <w:color w:val="231F20"/>
                            <w:w w:val="105%"/>
                          </w:rPr>
                          <w:t xml:space="preserve">Al- </w:t>
                        </w:r>
                        <w:r>
                          <w:rPr>
                            <w:color w:val="231F20"/>
                          </w:rPr>
                          <w:t xml:space="preserve">though financial recovery is on the way for many of us, </w:t>
                        </w:r>
                        <w:r>
                          <w:rPr>
                            <w:color w:val="231F20"/>
                            <w:w w:val="105%"/>
                          </w:rPr>
                          <w:t>we</w:t>
                        </w:r>
                        <w:r>
                          <w:rPr>
                            <w:color w:val="231F20"/>
                            <w:spacing w:val="-12"/>
                            <w:w w:val="105%"/>
                          </w:rPr>
                          <w:t xml:space="preserve"> </w:t>
                        </w:r>
                        <w:r>
                          <w:rPr>
                            <w:color w:val="231F20"/>
                            <w:w w:val="105%"/>
                          </w:rPr>
                          <w:t>found</w:t>
                        </w:r>
                        <w:r>
                          <w:rPr>
                            <w:color w:val="231F20"/>
                            <w:spacing w:val="-12"/>
                            <w:w w:val="105%"/>
                          </w:rPr>
                          <w:t xml:space="preserve"> </w:t>
                        </w:r>
                        <w:r>
                          <w:rPr>
                            <w:color w:val="231F20"/>
                            <w:w w:val="105%"/>
                          </w:rPr>
                          <w:t>we</w:t>
                        </w:r>
                        <w:r>
                          <w:rPr>
                            <w:color w:val="231F20"/>
                            <w:spacing w:val="-12"/>
                            <w:w w:val="105%"/>
                          </w:rPr>
                          <w:t xml:space="preserve"> </w:t>
                        </w:r>
                        <w:r>
                          <w:rPr>
                            <w:color w:val="231F20"/>
                            <w:w w:val="105%"/>
                          </w:rPr>
                          <w:t>could</w:t>
                        </w:r>
                        <w:r>
                          <w:rPr>
                            <w:color w:val="231F20"/>
                            <w:spacing w:val="-12"/>
                            <w:w w:val="105%"/>
                          </w:rPr>
                          <w:t xml:space="preserve"> </w:t>
                        </w:r>
                        <w:r>
                          <w:rPr>
                            <w:color w:val="231F20"/>
                            <w:w w:val="105%"/>
                          </w:rPr>
                          <w:t>not</w:t>
                        </w:r>
                        <w:r>
                          <w:rPr>
                            <w:color w:val="231F20"/>
                            <w:spacing w:val="-12"/>
                            <w:w w:val="105%"/>
                          </w:rPr>
                          <w:t xml:space="preserve"> </w:t>
                        </w:r>
                        <w:r>
                          <w:rPr>
                            <w:color w:val="231F20"/>
                            <w:w w:val="105%"/>
                          </w:rPr>
                          <w:t>place</w:t>
                        </w:r>
                        <w:r>
                          <w:rPr>
                            <w:color w:val="231F20"/>
                            <w:spacing w:val="-11"/>
                            <w:w w:val="105%"/>
                          </w:rPr>
                          <w:t xml:space="preserve"> </w:t>
                        </w:r>
                        <w:r>
                          <w:rPr>
                            <w:color w:val="231F20"/>
                            <w:w w:val="105%"/>
                          </w:rPr>
                          <w:t>money</w:t>
                        </w:r>
                        <w:r>
                          <w:rPr>
                            <w:color w:val="231F20"/>
                            <w:spacing w:val="-12"/>
                            <w:w w:val="105%"/>
                          </w:rPr>
                          <w:t xml:space="preserve"> </w:t>
                        </w:r>
                        <w:r>
                          <w:rPr>
                            <w:color w:val="231F20"/>
                            <w:w w:val="105%"/>
                          </w:rPr>
                          <w:t>first.</w:t>
                        </w:r>
                        <w:r>
                          <w:rPr>
                            <w:color w:val="231F20"/>
                            <w:spacing w:val="-12"/>
                            <w:w w:val="105%"/>
                          </w:rPr>
                          <w:t xml:space="preserve"> </w:t>
                        </w:r>
                        <w:r>
                          <w:rPr>
                            <w:color w:val="231F20"/>
                            <w:w w:val="105%"/>
                          </w:rPr>
                          <w:t>For</w:t>
                        </w:r>
                        <w:r>
                          <w:rPr>
                            <w:color w:val="231F20"/>
                            <w:spacing w:val="-12"/>
                            <w:w w:val="105%"/>
                          </w:rPr>
                          <w:t xml:space="preserve"> </w:t>
                        </w:r>
                        <w:r>
                          <w:rPr>
                            <w:color w:val="231F20"/>
                            <w:w w:val="105%"/>
                          </w:rPr>
                          <w:t>us,</w:t>
                        </w:r>
                        <w:r>
                          <w:rPr>
                            <w:color w:val="231F20"/>
                            <w:spacing w:val="-12"/>
                            <w:w w:val="105%"/>
                          </w:rPr>
                          <w:t xml:space="preserve"> </w:t>
                        </w:r>
                        <w:r>
                          <w:rPr>
                            <w:color w:val="231F20"/>
                            <w:w w:val="105%"/>
                          </w:rPr>
                          <w:t xml:space="preserve">mate- </w:t>
                        </w:r>
                        <w:r>
                          <w:rPr>
                            <w:color w:val="231F20"/>
                            <w:spacing w:val="-2"/>
                          </w:rPr>
                          <w:t>rial</w:t>
                        </w:r>
                        <w:r>
                          <w:rPr>
                            <w:color w:val="231F20"/>
                            <w:spacing w:val="-9"/>
                          </w:rPr>
                          <w:t xml:space="preserve"> </w:t>
                        </w:r>
                        <w:r>
                          <w:rPr>
                            <w:color w:val="231F20"/>
                            <w:spacing w:val="-2"/>
                          </w:rPr>
                          <w:t>well-being</w:t>
                        </w:r>
                        <w:r>
                          <w:rPr>
                            <w:color w:val="231F20"/>
                            <w:spacing w:val="-9"/>
                          </w:rPr>
                          <w:t xml:space="preserve"> </w:t>
                        </w:r>
                        <w:r>
                          <w:rPr>
                            <w:color w:val="231F20"/>
                            <w:spacing w:val="-2"/>
                          </w:rPr>
                          <w:t>always</w:t>
                        </w:r>
                        <w:r>
                          <w:rPr>
                            <w:color w:val="231F20"/>
                            <w:spacing w:val="-10"/>
                          </w:rPr>
                          <w:t xml:space="preserve"> </w:t>
                        </w:r>
                        <w:r>
                          <w:rPr>
                            <w:color w:val="231F20"/>
                            <w:spacing w:val="-2"/>
                          </w:rPr>
                          <w:t>followed</w:t>
                        </w:r>
                        <w:r>
                          <w:rPr>
                            <w:color w:val="231F20"/>
                            <w:spacing w:val="-9"/>
                          </w:rPr>
                          <w:t xml:space="preserve"> </w:t>
                        </w:r>
                        <w:r>
                          <w:rPr>
                            <w:color w:val="231F20"/>
                            <w:spacing w:val="-2"/>
                          </w:rPr>
                          <w:t>spiritual</w:t>
                        </w:r>
                        <w:r>
                          <w:rPr>
                            <w:color w:val="231F20"/>
                            <w:spacing w:val="-9"/>
                          </w:rPr>
                          <w:t xml:space="preserve"> </w:t>
                        </w:r>
                        <w:r>
                          <w:rPr>
                            <w:color w:val="231F20"/>
                            <w:spacing w:val="-2"/>
                          </w:rPr>
                          <w:t>progress;</w:t>
                        </w:r>
                        <w:r>
                          <w:rPr>
                            <w:color w:val="231F20"/>
                            <w:spacing w:val="-9"/>
                          </w:rPr>
                          <w:t xml:space="preserve"> </w:t>
                        </w:r>
                        <w:r>
                          <w:rPr>
                            <w:color w:val="231F20"/>
                            <w:spacing w:val="-2"/>
                          </w:rPr>
                          <w:t>it</w:t>
                        </w:r>
                        <w:r>
                          <w:rPr>
                            <w:color w:val="231F20"/>
                            <w:spacing w:val="-9"/>
                          </w:rPr>
                          <w:t xml:space="preserve"> </w:t>
                        </w:r>
                        <w:r>
                          <w:rPr>
                            <w:color w:val="231F20"/>
                            <w:spacing w:val="-2"/>
                          </w:rPr>
                          <w:t xml:space="preserve">never </w:t>
                        </w:r>
                        <w:r>
                          <w:rPr>
                            <w:color w:val="231F20"/>
                            <w:spacing w:val="-2"/>
                            <w:w w:val="105%"/>
                          </w:rPr>
                          <w:t>preceded.</w:t>
                        </w:r>
                      </w:p>
                      <w:p w14:paraId="21B54420" w14:textId="77777777" w:rsidR="00000000" w:rsidRDefault="00000000">
                        <w:pPr>
                          <w:pStyle w:val="BodyText"/>
                          <w:kinsoku w:val="0"/>
                          <w:overflowPunct w:val="0"/>
                          <w:spacing w:before="0.10pt" w:line="12.95pt" w:lineRule="auto"/>
                          <w:ind w:end="0.90pt"/>
                          <w:rPr>
                            <w:color w:val="231F20"/>
                            <w:w w:val="105%"/>
                          </w:rPr>
                        </w:pPr>
                        <w:r>
                          <w:rPr>
                            <w:color w:val="231F20"/>
                            <w:w w:val="105%"/>
                          </w:rPr>
                          <w:t>Since</w:t>
                        </w:r>
                        <w:r>
                          <w:rPr>
                            <w:color w:val="231F20"/>
                            <w:spacing w:val="-12"/>
                            <w:w w:val="105%"/>
                          </w:rPr>
                          <w:t xml:space="preserve"> </w:t>
                        </w:r>
                        <w:r>
                          <w:rPr>
                            <w:color w:val="231F20"/>
                            <w:w w:val="105%"/>
                          </w:rPr>
                          <w:t>the</w:t>
                        </w:r>
                        <w:r>
                          <w:rPr>
                            <w:color w:val="231F20"/>
                            <w:spacing w:val="-12"/>
                            <w:w w:val="105%"/>
                          </w:rPr>
                          <w:t xml:space="preserve"> </w:t>
                        </w:r>
                        <w:r>
                          <w:rPr>
                            <w:color w:val="231F20"/>
                            <w:w w:val="105%"/>
                          </w:rPr>
                          <w:t>home</w:t>
                        </w:r>
                        <w:r>
                          <w:rPr>
                            <w:color w:val="231F20"/>
                            <w:spacing w:val="-12"/>
                            <w:w w:val="105%"/>
                          </w:rPr>
                          <w:t xml:space="preserve"> </w:t>
                        </w:r>
                        <w:r>
                          <w:rPr>
                            <w:color w:val="231F20"/>
                            <w:w w:val="105%"/>
                          </w:rPr>
                          <w:t>has</w:t>
                        </w:r>
                        <w:r>
                          <w:rPr>
                            <w:color w:val="231F20"/>
                            <w:spacing w:val="-12"/>
                            <w:w w:val="105%"/>
                          </w:rPr>
                          <w:t xml:space="preserve"> </w:t>
                        </w:r>
                        <w:r>
                          <w:rPr>
                            <w:color w:val="231F20"/>
                            <w:w w:val="105%"/>
                          </w:rPr>
                          <w:t>suffered</w:t>
                        </w:r>
                        <w:r>
                          <w:rPr>
                            <w:color w:val="231F20"/>
                            <w:spacing w:val="-12"/>
                            <w:w w:val="105%"/>
                          </w:rPr>
                          <w:t xml:space="preserve"> </w:t>
                        </w:r>
                        <w:r>
                          <w:rPr>
                            <w:color w:val="231F20"/>
                            <w:w w:val="105%"/>
                          </w:rPr>
                          <w:t>more</w:t>
                        </w:r>
                        <w:r>
                          <w:rPr>
                            <w:color w:val="231F20"/>
                            <w:spacing w:val="-11"/>
                            <w:w w:val="105%"/>
                          </w:rPr>
                          <w:t xml:space="preserve"> </w:t>
                        </w:r>
                        <w:r>
                          <w:rPr>
                            <w:color w:val="231F20"/>
                            <w:w w:val="105%"/>
                          </w:rPr>
                          <w:t>than</w:t>
                        </w:r>
                        <w:r>
                          <w:rPr>
                            <w:color w:val="231F20"/>
                            <w:spacing w:val="-12"/>
                            <w:w w:val="105%"/>
                          </w:rPr>
                          <w:t xml:space="preserve"> </w:t>
                        </w:r>
                        <w:r>
                          <w:rPr>
                            <w:color w:val="231F20"/>
                            <w:w w:val="105%"/>
                          </w:rPr>
                          <w:t>anything</w:t>
                        </w:r>
                        <w:r>
                          <w:rPr>
                            <w:color w:val="231F20"/>
                            <w:spacing w:val="-12"/>
                            <w:w w:val="105%"/>
                          </w:rPr>
                          <w:t xml:space="preserve"> </w:t>
                        </w:r>
                        <w:r>
                          <w:rPr>
                            <w:color w:val="231F20"/>
                            <w:w w:val="105%"/>
                          </w:rPr>
                          <w:t>else, it</w:t>
                        </w:r>
                        <w:r>
                          <w:rPr>
                            <w:color w:val="231F20"/>
                            <w:spacing w:val="-12"/>
                            <w:w w:val="105%"/>
                          </w:rPr>
                          <w:t xml:space="preserve"> </w:t>
                        </w:r>
                        <w:r>
                          <w:rPr>
                            <w:color w:val="231F20"/>
                            <w:w w:val="105%"/>
                          </w:rPr>
                          <w:t>is</w:t>
                        </w:r>
                        <w:r>
                          <w:rPr>
                            <w:color w:val="231F20"/>
                            <w:spacing w:val="-12"/>
                            <w:w w:val="105%"/>
                          </w:rPr>
                          <w:t xml:space="preserve"> </w:t>
                        </w:r>
                        <w:r>
                          <w:rPr>
                            <w:color w:val="231F20"/>
                            <w:w w:val="105%"/>
                          </w:rPr>
                          <w:t>well</w:t>
                        </w:r>
                        <w:r>
                          <w:rPr>
                            <w:color w:val="231F20"/>
                            <w:spacing w:val="-12"/>
                            <w:w w:val="105%"/>
                          </w:rPr>
                          <w:t xml:space="preserve"> </w:t>
                        </w:r>
                        <w:r>
                          <w:rPr>
                            <w:color w:val="231F20"/>
                            <w:w w:val="105%"/>
                          </w:rPr>
                          <w:t>that</w:t>
                        </w:r>
                        <w:r>
                          <w:rPr>
                            <w:color w:val="231F20"/>
                            <w:spacing w:val="-12"/>
                            <w:w w:val="105%"/>
                          </w:rPr>
                          <w:t xml:space="preserve"> </w:t>
                        </w:r>
                        <w:r>
                          <w:rPr>
                            <w:color w:val="231F20"/>
                            <w:w w:val="105%"/>
                          </w:rPr>
                          <w:t>a</w:t>
                        </w:r>
                        <w:r>
                          <w:rPr>
                            <w:color w:val="231F20"/>
                            <w:spacing w:val="-12"/>
                            <w:w w:val="105%"/>
                          </w:rPr>
                          <w:t xml:space="preserve"> </w:t>
                        </w:r>
                        <w:r>
                          <w:rPr>
                            <w:color w:val="231F20"/>
                            <w:w w:val="105%"/>
                          </w:rPr>
                          <w:t>man</w:t>
                        </w:r>
                        <w:r>
                          <w:rPr>
                            <w:color w:val="231F20"/>
                            <w:spacing w:val="-11"/>
                            <w:w w:val="105%"/>
                          </w:rPr>
                          <w:t xml:space="preserve"> </w:t>
                        </w:r>
                        <w:r>
                          <w:rPr>
                            <w:color w:val="231F20"/>
                            <w:w w:val="105%"/>
                          </w:rPr>
                          <w:t>exert</w:t>
                        </w:r>
                        <w:r>
                          <w:rPr>
                            <w:color w:val="231F20"/>
                            <w:spacing w:val="-12"/>
                            <w:w w:val="105%"/>
                          </w:rPr>
                          <w:t xml:space="preserve"> </w:t>
                        </w:r>
                        <w:r>
                          <w:rPr>
                            <w:color w:val="231F20"/>
                            <w:w w:val="105%"/>
                          </w:rPr>
                          <w:t>himself</w:t>
                        </w:r>
                        <w:r>
                          <w:rPr>
                            <w:color w:val="231F20"/>
                            <w:spacing w:val="-12"/>
                            <w:w w:val="105%"/>
                          </w:rPr>
                          <w:t xml:space="preserve"> </w:t>
                        </w:r>
                        <w:r>
                          <w:rPr>
                            <w:color w:val="231F20"/>
                            <w:w w:val="105%"/>
                          </w:rPr>
                          <w:t>there.</w:t>
                        </w:r>
                        <w:r>
                          <w:rPr>
                            <w:color w:val="231F20"/>
                            <w:spacing w:val="-12"/>
                            <w:w w:val="105%"/>
                          </w:rPr>
                          <w:t xml:space="preserve"> </w:t>
                        </w:r>
                        <w:r>
                          <w:rPr>
                            <w:color w:val="231F20"/>
                            <w:w w:val="105%"/>
                          </w:rPr>
                          <w:t>He</w:t>
                        </w:r>
                        <w:r>
                          <w:rPr>
                            <w:color w:val="231F20"/>
                            <w:spacing w:val="-12"/>
                            <w:w w:val="105%"/>
                          </w:rPr>
                          <w:t xml:space="preserve"> </w:t>
                        </w:r>
                        <w:r>
                          <w:rPr>
                            <w:color w:val="231F20"/>
                            <w:w w:val="105%"/>
                          </w:rPr>
                          <w:t>is</w:t>
                        </w:r>
                        <w:r>
                          <w:rPr>
                            <w:color w:val="231F20"/>
                            <w:spacing w:val="-11"/>
                            <w:w w:val="105%"/>
                          </w:rPr>
                          <w:t xml:space="preserve"> </w:t>
                        </w:r>
                        <w:r>
                          <w:rPr>
                            <w:color w:val="231F20"/>
                            <w:w w:val="105%"/>
                          </w:rPr>
                          <w:t>not</w:t>
                        </w:r>
                        <w:r>
                          <w:rPr>
                            <w:color w:val="231F20"/>
                            <w:spacing w:val="-12"/>
                            <w:w w:val="105%"/>
                          </w:rPr>
                          <w:t xml:space="preserve"> </w:t>
                        </w:r>
                        <w:r>
                          <w:rPr>
                            <w:color w:val="231F20"/>
                            <w:w w:val="105%"/>
                          </w:rPr>
                          <w:t>likely to</w:t>
                        </w:r>
                        <w:r>
                          <w:rPr>
                            <w:color w:val="231F20"/>
                            <w:spacing w:val="-6"/>
                            <w:w w:val="105%"/>
                          </w:rPr>
                          <w:t xml:space="preserve"> </w:t>
                        </w:r>
                        <w:r>
                          <w:rPr>
                            <w:color w:val="231F20"/>
                            <w:w w:val="105%"/>
                          </w:rPr>
                          <w:t>get</w:t>
                        </w:r>
                        <w:r>
                          <w:rPr>
                            <w:color w:val="231F20"/>
                            <w:spacing w:val="-6"/>
                            <w:w w:val="105%"/>
                          </w:rPr>
                          <w:t xml:space="preserve"> </w:t>
                        </w:r>
                        <w:r>
                          <w:rPr>
                            <w:color w:val="231F20"/>
                            <w:w w:val="105%"/>
                          </w:rPr>
                          <w:t>far</w:t>
                        </w:r>
                        <w:r>
                          <w:rPr>
                            <w:color w:val="231F20"/>
                            <w:spacing w:val="-6"/>
                            <w:w w:val="105%"/>
                          </w:rPr>
                          <w:t xml:space="preserve"> </w:t>
                        </w:r>
                        <w:r>
                          <w:rPr>
                            <w:color w:val="231F20"/>
                            <w:w w:val="105%"/>
                          </w:rPr>
                          <w:t>in</w:t>
                        </w:r>
                        <w:r>
                          <w:rPr>
                            <w:color w:val="231F20"/>
                            <w:spacing w:val="-6"/>
                            <w:w w:val="105%"/>
                          </w:rPr>
                          <w:t xml:space="preserve"> </w:t>
                        </w:r>
                        <w:r>
                          <w:rPr>
                            <w:color w:val="231F20"/>
                            <w:w w:val="105%"/>
                          </w:rPr>
                          <w:t>any</w:t>
                        </w:r>
                        <w:r>
                          <w:rPr>
                            <w:color w:val="231F20"/>
                            <w:spacing w:val="-6"/>
                            <w:w w:val="105%"/>
                          </w:rPr>
                          <w:t xml:space="preserve"> </w:t>
                        </w:r>
                        <w:r>
                          <w:rPr>
                            <w:color w:val="231F20"/>
                            <w:w w:val="105%"/>
                          </w:rPr>
                          <w:t>direction</w:t>
                        </w:r>
                        <w:r>
                          <w:rPr>
                            <w:color w:val="231F20"/>
                            <w:spacing w:val="-6"/>
                            <w:w w:val="105%"/>
                          </w:rPr>
                          <w:t xml:space="preserve"> </w:t>
                        </w:r>
                        <w:r>
                          <w:rPr>
                            <w:color w:val="231F20"/>
                            <w:w w:val="105%"/>
                          </w:rPr>
                          <w:t>if</w:t>
                        </w:r>
                        <w:r>
                          <w:rPr>
                            <w:color w:val="231F20"/>
                            <w:spacing w:val="-6"/>
                            <w:w w:val="105%"/>
                          </w:rPr>
                          <w:t xml:space="preserve"> </w:t>
                        </w:r>
                        <w:r>
                          <w:rPr>
                            <w:color w:val="231F20"/>
                            <w:w w:val="105%"/>
                          </w:rPr>
                          <w:t>he</w:t>
                        </w:r>
                        <w:r>
                          <w:rPr>
                            <w:color w:val="231F20"/>
                            <w:spacing w:val="-6"/>
                            <w:w w:val="105%"/>
                          </w:rPr>
                          <w:t xml:space="preserve"> </w:t>
                        </w:r>
                        <w:r>
                          <w:rPr>
                            <w:color w:val="231F20"/>
                            <w:w w:val="105%"/>
                          </w:rPr>
                          <w:t>fails</w:t>
                        </w:r>
                        <w:r>
                          <w:rPr>
                            <w:color w:val="231F20"/>
                            <w:spacing w:val="-6"/>
                            <w:w w:val="105%"/>
                          </w:rPr>
                          <w:t xml:space="preserve"> </w:t>
                        </w:r>
                        <w:r>
                          <w:rPr>
                            <w:color w:val="231F20"/>
                            <w:w w:val="105%"/>
                          </w:rPr>
                          <w:t>to</w:t>
                        </w:r>
                        <w:r>
                          <w:rPr>
                            <w:color w:val="231F20"/>
                            <w:spacing w:val="-6"/>
                            <w:w w:val="105%"/>
                          </w:rPr>
                          <w:t xml:space="preserve"> </w:t>
                        </w:r>
                        <w:r>
                          <w:rPr>
                            <w:color w:val="231F20"/>
                            <w:w w:val="105%"/>
                          </w:rPr>
                          <w:t>show</w:t>
                        </w:r>
                        <w:r>
                          <w:rPr>
                            <w:color w:val="231F20"/>
                            <w:spacing w:val="-6"/>
                            <w:w w:val="105%"/>
                          </w:rPr>
                          <w:t xml:space="preserve"> </w:t>
                        </w:r>
                        <w:r>
                          <w:rPr>
                            <w:color w:val="231F20"/>
                            <w:w w:val="105%"/>
                          </w:rPr>
                          <w:t>unselfish- ness and love under his own roof.</w:t>
                        </w:r>
                        <w:r>
                          <w:rPr>
                            <w:color w:val="231F20"/>
                            <w:spacing w:val="20"/>
                            <w:w w:val="105%"/>
                          </w:rPr>
                          <w:t xml:space="preserve"> </w:t>
                        </w:r>
                        <w:r>
                          <w:rPr>
                            <w:color w:val="231F20"/>
                            <w:w w:val="105%"/>
                          </w:rPr>
                          <w:t xml:space="preserve">We know there are </w:t>
                        </w:r>
                        <w:r>
                          <w:rPr>
                            <w:color w:val="231F20"/>
                          </w:rPr>
                          <w:t xml:space="preserve">difficult wives and families, but the man who is getting </w:t>
                        </w:r>
                        <w:r>
                          <w:rPr>
                            <w:color w:val="231F20"/>
                            <w:w w:val="105%"/>
                          </w:rPr>
                          <w:t>over</w:t>
                        </w:r>
                        <w:r>
                          <w:rPr>
                            <w:color w:val="231F20"/>
                            <w:spacing w:val="-4"/>
                            <w:w w:val="105%"/>
                          </w:rPr>
                          <w:t xml:space="preserve"> </w:t>
                        </w:r>
                        <w:r>
                          <w:rPr>
                            <w:color w:val="231F20"/>
                            <w:w w:val="105%"/>
                          </w:rPr>
                          <w:t>alcoholism</w:t>
                        </w:r>
                        <w:r>
                          <w:rPr>
                            <w:color w:val="231F20"/>
                            <w:spacing w:val="-4"/>
                            <w:w w:val="105%"/>
                          </w:rPr>
                          <w:t xml:space="preserve"> </w:t>
                        </w:r>
                        <w:r>
                          <w:rPr>
                            <w:color w:val="231F20"/>
                            <w:w w:val="105%"/>
                          </w:rPr>
                          <w:t>must</w:t>
                        </w:r>
                        <w:r>
                          <w:rPr>
                            <w:color w:val="231F20"/>
                            <w:spacing w:val="-4"/>
                            <w:w w:val="105%"/>
                          </w:rPr>
                          <w:t xml:space="preserve"> </w:t>
                        </w:r>
                        <w:r>
                          <w:rPr>
                            <w:color w:val="231F20"/>
                            <w:w w:val="105%"/>
                          </w:rPr>
                          <w:t>remember</w:t>
                        </w:r>
                        <w:r>
                          <w:rPr>
                            <w:color w:val="231F20"/>
                            <w:spacing w:val="-4"/>
                            <w:w w:val="105%"/>
                          </w:rPr>
                          <w:t xml:space="preserve"> </w:t>
                        </w:r>
                        <w:r>
                          <w:rPr>
                            <w:color w:val="231F20"/>
                            <w:w w:val="105%"/>
                          </w:rPr>
                          <w:t>he</w:t>
                        </w:r>
                        <w:r>
                          <w:rPr>
                            <w:color w:val="231F20"/>
                            <w:spacing w:val="-4"/>
                            <w:w w:val="105%"/>
                          </w:rPr>
                          <w:t xml:space="preserve"> </w:t>
                        </w:r>
                        <w:r>
                          <w:rPr>
                            <w:color w:val="231F20"/>
                            <w:w w:val="105%"/>
                          </w:rPr>
                          <w:t>did</w:t>
                        </w:r>
                        <w:r>
                          <w:rPr>
                            <w:color w:val="231F20"/>
                            <w:spacing w:val="-4"/>
                            <w:w w:val="105%"/>
                          </w:rPr>
                          <w:t xml:space="preserve"> </w:t>
                        </w:r>
                        <w:r>
                          <w:rPr>
                            <w:color w:val="231F20"/>
                            <w:w w:val="105%"/>
                          </w:rPr>
                          <w:t>much</w:t>
                        </w:r>
                        <w:r>
                          <w:rPr>
                            <w:color w:val="231F20"/>
                            <w:spacing w:val="-4"/>
                            <w:w w:val="105%"/>
                          </w:rPr>
                          <w:t xml:space="preserve"> </w:t>
                        </w:r>
                        <w:r>
                          <w:rPr>
                            <w:color w:val="231F20"/>
                            <w:w w:val="105%"/>
                          </w:rPr>
                          <w:t>to</w:t>
                        </w:r>
                        <w:r>
                          <w:rPr>
                            <w:color w:val="231F20"/>
                            <w:spacing w:val="-4"/>
                            <w:w w:val="105%"/>
                          </w:rPr>
                          <w:t xml:space="preserve"> </w:t>
                        </w:r>
                        <w:r>
                          <w:rPr>
                            <w:color w:val="231F20"/>
                            <w:w w:val="105%"/>
                          </w:rPr>
                          <w:t>make them</w:t>
                        </w:r>
                        <w:r>
                          <w:rPr>
                            <w:color w:val="231F20"/>
                            <w:spacing w:val="-12"/>
                            <w:w w:val="105%"/>
                          </w:rPr>
                          <w:t xml:space="preserve"> </w:t>
                        </w:r>
                        <w:r>
                          <w:rPr>
                            <w:color w:val="231F20"/>
                            <w:w w:val="105%"/>
                          </w:rPr>
                          <w:t>so.</w:t>
                        </w:r>
                      </w:p>
                      <w:p w14:paraId="420344B6" w14:textId="77777777" w:rsidR="00000000" w:rsidRDefault="00000000">
                        <w:pPr>
                          <w:pStyle w:val="BodyText"/>
                          <w:kinsoku w:val="0"/>
                          <w:overflowPunct w:val="0"/>
                          <w:spacing w:before="0.30pt" w:line="12.95pt" w:lineRule="auto"/>
                          <w:rPr>
                            <w:color w:val="231F20"/>
                            <w:spacing w:val="-5"/>
                          </w:rPr>
                        </w:pPr>
                        <w:r>
                          <w:rPr>
                            <w:color w:val="231F20"/>
                            <w:w w:val="105%"/>
                          </w:rPr>
                          <w:t>As each member of a resentful family begins to see his shortcomings and admits them to the others, he lays</w:t>
                        </w:r>
                        <w:r>
                          <w:rPr>
                            <w:color w:val="231F20"/>
                            <w:spacing w:val="-4"/>
                            <w:w w:val="105%"/>
                          </w:rPr>
                          <w:t xml:space="preserve"> </w:t>
                        </w:r>
                        <w:r>
                          <w:rPr>
                            <w:color w:val="231F20"/>
                            <w:w w:val="105%"/>
                          </w:rPr>
                          <w:t>a</w:t>
                        </w:r>
                        <w:r>
                          <w:rPr>
                            <w:color w:val="231F20"/>
                            <w:spacing w:val="-4"/>
                            <w:w w:val="105%"/>
                          </w:rPr>
                          <w:t xml:space="preserve"> </w:t>
                        </w:r>
                        <w:r>
                          <w:rPr>
                            <w:color w:val="231F20"/>
                            <w:w w:val="105%"/>
                          </w:rPr>
                          <w:t>basis</w:t>
                        </w:r>
                        <w:r>
                          <w:rPr>
                            <w:color w:val="231F20"/>
                            <w:spacing w:val="-4"/>
                            <w:w w:val="105%"/>
                          </w:rPr>
                          <w:t xml:space="preserve"> </w:t>
                        </w:r>
                        <w:r>
                          <w:rPr>
                            <w:color w:val="231F20"/>
                            <w:w w:val="105%"/>
                          </w:rPr>
                          <w:t>for</w:t>
                        </w:r>
                        <w:r>
                          <w:rPr>
                            <w:color w:val="231F20"/>
                            <w:spacing w:val="-4"/>
                            <w:w w:val="105%"/>
                          </w:rPr>
                          <w:t xml:space="preserve"> </w:t>
                        </w:r>
                        <w:r>
                          <w:rPr>
                            <w:color w:val="231F20"/>
                            <w:w w:val="105%"/>
                          </w:rPr>
                          <w:t>helpful</w:t>
                        </w:r>
                        <w:r>
                          <w:rPr>
                            <w:color w:val="231F20"/>
                            <w:spacing w:val="-4"/>
                            <w:w w:val="105%"/>
                          </w:rPr>
                          <w:t xml:space="preserve"> </w:t>
                        </w:r>
                        <w:r>
                          <w:rPr>
                            <w:color w:val="231F20"/>
                            <w:w w:val="105%"/>
                          </w:rPr>
                          <w:t>discussion.</w:t>
                        </w:r>
                        <w:r>
                          <w:rPr>
                            <w:color w:val="231F20"/>
                            <w:spacing w:val="37"/>
                            <w:w w:val="105%"/>
                          </w:rPr>
                          <w:t xml:space="preserve"> </w:t>
                        </w:r>
                        <w:r>
                          <w:rPr>
                            <w:color w:val="231F20"/>
                            <w:w w:val="105%"/>
                          </w:rPr>
                          <w:t>These</w:t>
                        </w:r>
                        <w:r>
                          <w:rPr>
                            <w:color w:val="231F20"/>
                            <w:spacing w:val="-4"/>
                            <w:w w:val="105%"/>
                          </w:rPr>
                          <w:t xml:space="preserve"> </w:t>
                        </w:r>
                        <w:r>
                          <w:rPr>
                            <w:color w:val="231F20"/>
                            <w:w w:val="105%"/>
                          </w:rPr>
                          <w:t>family</w:t>
                        </w:r>
                        <w:r>
                          <w:rPr>
                            <w:color w:val="231F20"/>
                            <w:spacing w:val="-4"/>
                            <w:w w:val="105%"/>
                          </w:rPr>
                          <w:t xml:space="preserve"> </w:t>
                        </w:r>
                        <w:r>
                          <w:rPr>
                            <w:color w:val="231F20"/>
                            <w:w w:val="105%"/>
                          </w:rPr>
                          <w:t>talks will be constructive if they can be carried on without heated</w:t>
                        </w:r>
                        <w:r>
                          <w:rPr>
                            <w:color w:val="231F20"/>
                            <w:spacing w:val="-8"/>
                            <w:w w:val="105%"/>
                          </w:rPr>
                          <w:t xml:space="preserve"> </w:t>
                        </w:r>
                        <w:r>
                          <w:rPr>
                            <w:color w:val="231F20"/>
                            <w:w w:val="105%"/>
                          </w:rPr>
                          <w:t>argument,</w:t>
                        </w:r>
                        <w:r>
                          <w:rPr>
                            <w:color w:val="231F20"/>
                            <w:spacing w:val="-6"/>
                            <w:w w:val="105%"/>
                          </w:rPr>
                          <w:t xml:space="preserve"> </w:t>
                        </w:r>
                        <w:r>
                          <w:rPr>
                            <w:color w:val="231F20"/>
                            <w:w w:val="105%"/>
                          </w:rPr>
                          <w:t>self-pity,</w:t>
                        </w:r>
                        <w:r>
                          <w:rPr>
                            <w:color w:val="231F20"/>
                            <w:spacing w:val="-6"/>
                            <w:w w:val="105%"/>
                          </w:rPr>
                          <w:t xml:space="preserve"> </w:t>
                        </w:r>
                        <w:r>
                          <w:rPr>
                            <w:color w:val="231F20"/>
                            <w:w w:val="105%"/>
                          </w:rPr>
                          <w:t>self-justification</w:t>
                        </w:r>
                        <w:r>
                          <w:rPr>
                            <w:color w:val="231F20"/>
                            <w:spacing w:val="-6"/>
                            <w:w w:val="105%"/>
                          </w:rPr>
                          <w:t xml:space="preserve"> </w:t>
                        </w:r>
                        <w:r>
                          <w:rPr>
                            <w:color w:val="231F20"/>
                            <w:w w:val="105%"/>
                          </w:rPr>
                          <w:t>or</w:t>
                        </w:r>
                        <w:r>
                          <w:rPr>
                            <w:color w:val="231F20"/>
                            <w:spacing w:val="-6"/>
                            <w:w w:val="105%"/>
                          </w:rPr>
                          <w:t xml:space="preserve"> </w:t>
                        </w:r>
                        <w:r>
                          <w:rPr>
                            <w:color w:val="231F20"/>
                            <w:w w:val="105%"/>
                          </w:rPr>
                          <w:t>resent- ful</w:t>
                        </w:r>
                        <w:r>
                          <w:rPr>
                            <w:color w:val="231F20"/>
                            <w:spacing w:val="-1"/>
                            <w:w w:val="105%"/>
                          </w:rPr>
                          <w:t xml:space="preserve"> </w:t>
                        </w:r>
                        <w:r>
                          <w:rPr>
                            <w:color w:val="231F20"/>
                            <w:w w:val="105%"/>
                          </w:rPr>
                          <w:t>criticism.</w:t>
                        </w:r>
                        <w:r>
                          <w:rPr>
                            <w:color w:val="231F20"/>
                            <w:spacing w:val="40"/>
                            <w:w w:val="105%"/>
                          </w:rPr>
                          <w:t xml:space="preserve"> </w:t>
                        </w:r>
                        <w:r>
                          <w:rPr>
                            <w:color w:val="231F20"/>
                            <w:w w:val="105%"/>
                          </w:rPr>
                          <w:t>Little</w:t>
                        </w:r>
                        <w:r>
                          <w:rPr>
                            <w:color w:val="231F20"/>
                            <w:spacing w:val="-1"/>
                            <w:w w:val="105%"/>
                          </w:rPr>
                          <w:t xml:space="preserve"> </w:t>
                        </w:r>
                        <w:r>
                          <w:rPr>
                            <w:color w:val="231F20"/>
                            <w:w w:val="105%"/>
                          </w:rPr>
                          <w:t>by</w:t>
                        </w:r>
                        <w:r>
                          <w:rPr>
                            <w:color w:val="231F20"/>
                            <w:spacing w:val="-1"/>
                            <w:w w:val="105%"/>
                          </w:rPr>
                          <w:t xml:space="preserve"> </w:t>
                        </w:r>
                        <w:r>
                          <w:rPr>
                            <w:color w:val="231F20"/>
                            <w:w w:val="105%"/>
                          </w:rPr>
                          <w:t>little,</w:t>
                        </w:r>
                        <w:r>
                          <w:rPr>
                            <w:color w:val="231F20"/>
                            <w:spacing w:val="-1"/>
                            <w:w w:val="105%"/>
                          </w:rPr>
                          <w:t xml:space="preserve"> </w:t>
                        </w:r>
                        <w:r>
                          <w:rPr>
                            <w:color w:val="231F20"/>
                            <w:w w:val="105%"/>
                          </w:rPr>
                          <w:t>mother</w:t>
                        </w:r>
                        <w:r>
                          <w:rPr>
                            <w:color w:val="231F20"/>
                            <w:spacing w:val="-1"/>
                            <w:w w:val="105%"/>
                          </w:rPr>
                          <w:t xml:space="preserve"> </w:t>
                        </w:r>
                        <w:r>
                          <w:rPr>
                            <w:color w:val="231F20"/>
                            <w:w w:val="105%"/>
                          </w:rPr>
                          <w:t>and</w:t>
                        </w:r>
                        <w:r>
                          <w:rPr>
                            <w:color w:val="231F20"/>
                            <w:spacing w:val="-1"/>
                            <w:w w:val="105%"/>
                          </w:rPr>
                          <w:t xml:space="preserve"> </w:t>
                        </w:r>
                        <w:r>
                          <w:rPr>
                            <w:color w:val="231F20"/>
                            <w:w w:val="105%"/>
                          </w:rPr>
                          <w:t>children</w:t>
                        </w:r>
                        <w:r>
                          <w:rPr>
                            <w:color w:val="231F20"/>
                            <w:spacing w:val="-1"/>
                            <w:w w:val="105%"/>
                          </w:rPr>
                          <w:t xml:space="preserve"> </w:t>
                        </w:r>
                        <w:r>
                          <w:rPr>
                            <w:color w:val="231F20"/>
                            <w:w w:val="105%"/>
                          </w:rPr>
                          <w:t xml:space="preserve">will </w:t>
                        </w:r>
                        <w:r>
                          <w:rPr>
                            <w:color w:val="231F20"/>
                          </w:rPr>
                          <w:t>see</w:t>
                        </w:r>
                        <w:r>
                          <w:rPr>
                            <w:color w:val="231F20"/>
                            <w:spacing w:val="10"/>
                          </w:rPr>
                          <w:t xml:space="preserve"> </w:t>
                        </w:r>
                        <w:r>
                          <w:rPr>
                            <w:color w:val="231F20"/>
                          </w:rPr>
                          <w:t>they</w:t>
                        </w:r>
                        <w:r>
                          <w:rPr>
                            <w:color w:val="231F20"/>
                            <w:spacing w:val="10"/>
                          </w:rPr>
                          <w:t xml:space="preserve"> </w:t>
                        </w:r>
                        <w:r>
                          <w:rPr>
                            <w:color w:val="231F20"/>
                          </w:rPr>
                          <w:t>ask</w:t>
                        </w:r>
                        <w:r>
                          <w:rPr>
                            <w:color w:val="231F20"/>
                            <w:spacing w:val="11"/>
                          </w:rPr>
                          <w:t xml:space="preserve"> </w:t>
                        </w:r>
                        <w:r>
                          <w:rPr>
                            <w:color w:val="231F20"/>
                          </w:rPr>
                          <w:t>too</w:t>
                        </w:r>
                        <w:r>
                          <w:rPr>
                            <w:color w:val="231F20"/>
                            <w:spacing w:val="10"/>
                          </w:rPr>
                          <w:t xml:space="preserve"> </w:t>
                        </w:r>
                        <w:r>
                          <w:rPr>
                            <w:color w:val="231F20"/>
                          </w:rPr>
                          <w:t>much,</w:t>
                        </w:r>
                        <w:r>
                          <w:rPr>
                            <w:color w:val="231F20"/>
                            <w:spacing w:val="10"/>
                          </w:rPr>
                          <w:t xml:space="preserve"> </w:t>
                        </w:r>
                        <w:r>
                          <w:rPr>
                            <w:color w:val="231F20"/>
                          </w:rPr>
                          <w:t>and</w:t>
                        </w:r>
                        <w:r>
                          <w:rPr>
                            <w:color w:val="231F20"/>
                            <w:spacing w:val="11"/>
                          </w:rPr>
                          <w:t xml:space="preserve"> </w:t>
                        </w:r>
                        <w:r>
                          <w:rPr>
                            <w:color w:val="231F20"/>
                          </w:rPr>
                          <w:t>father</w:t>
                        </w:r>
                        <w:r>
                          <w:rPr>
                            <w:color w:val="231F20"/>
                            <w:spacing w:val="10"/>
                          </w:rPr>
                          <w:t xml:space="preserve"> </w:t>
                        </w:r>
                        <w:r>
                          <w:rPr>
                            <w:color w:val="231F20"/>
                          </w:rPr>
                          <w:t>will</w:t>
                        </w:r>
                        <w:r>
                          <w:rPr>
                            <w:color w:val="231F20"/>
                            <w:spacing w:val="10"/>
                          </w:rPr>
                          <w:t xml:space="preserve"> </w:t>
                        </w:r>
                        <w:r>
                          <w:rPr>
                            <w:color w:val="231F20"/>
                          </w:rPr>
                          <w:t>see</w:t>
                        </w:r>
                        <w:r>
                          <w:rPr>
                            <w:color w:val="231F20"/>
                            <w:spacing w:val="11"/>
                          </w:rPr>
                          <w:t xml:space="preserve"> </w:t>
                        </w:r>
                        <w:r>
                          <w:rPr>
                            <w:color w:val="231F20"/>
                          </w:rPr>
                          <w:t>he</w:t>
                        </w:r>
                        <w:r>
                          <w:rPr>
                            <w:color w:val="231F20"/>
                            <w:spacing w:val="10"/>
                          </w:rPr>
                          <w:t xml:space="preserve"> </w:t>
                        </w:r>
                        <w:r>
                          <w:rPr>
                            <w:color w:val="231F20"/>
                          </w:rPr>
                          <w:t>gives</w:t>
                        </w:r>
                        <w:r>
                          <w:rPr>
                            <w:color w:val="231F20"/>
                            <w:spacing w:val="10"/>
                          </w:rPr>
                          <w:t xml:space="preserve"> </w:t>
                        </w:r>
                        <w:r>
                          <w:rPr>
                            <w:color w:val="231F20"/>
                            <w:spacing w:val="-5"/>
                          </w:rPr>
                          <w:t>too</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34483770" w14:textId="294E4D84"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2140544" behindDoc="1" locked="0" layoutInCell="0" allowOverlap="1" wp14:anchorId="52FC2596" wp14:editId="15D50C87">
            <wp:simplePos x="0" y="0"/>
            <wp:positionH relativeFrom="page">
              <wp:posOffset>353060</wp:posOffset>
            </wp:positionH>
            <wp:positionV relativeFrom="page">
              <wp:posOffset>207645</wp:posOffset>
            </wp:positionV>
            <wp:extent cx="206375" cy="138430"/>
            <wp:effectExtent l="0" t="0" r="0" b="0"/>
            <wp:wrapNone/>
            <wp:docPr id="171" name="Text Box 473"/>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0637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641B1298"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128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141568" behindDoc="1" locked="0" layoutInCell="0" allowOverlap="1" wp14:anchorId="2E3ACB54" wp14:editId="18CAE510">
            <wp:simplePos x="0" y="0"/>
            <wp:positionH relativeFrom="page">
              <wp:posOffset>994410</wp:posOffset>
            </wp:positionH>
            <wp:positionV relativeFrom="page">
              <wp:posOffset>207645</wp:posOffset>
            </wp:positionV>
            <wp:extent cx="1410970" cy="138430"/>
            <wp:effectExtent l="0" t="0" r="0" b="0"/>
            <wp:wrapNone/>
            <wp:docPr id="170" name="Text Box 474"/>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41097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446630A3"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ALCOHOLICS</w:t>
                        </w:r>
                        <w:r>
                          <w:rPr>
                            <w:color w:val="231F20"/>
                            <w:spacing w:val="53"/>
                            <w:sz w:val="16"/>
                            <w:szCs w:val="16"/>
                          </w:rPr>
                          <w:t xml:space="preserve"> </w:t>
                        </w:r>
                        <w:r>
                          <w:rPr>
                            <w:color w:val="231F20"/>
                            <w:spacing w:val="-2"/>
                            <w:sz w:val="16"/>
                            <w:szCs w:val="16"/>
                          </w:rPr>
                          <w:t>ANONYMOUS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142592" behindDoc="1" locked="0" layoutInCell="0" allowOverlap="1" wp14:anchorId="20971535" wp14:editId="2A88A1DB">
            <wp:simplePos x="0" y="0"/>
            <wp:positionH relativeFrom="page">
              <wp:posOffset>353060</wp:posOffset>
            </wp:positionH>
            <wp:positionV relativeFrom="page">
              <wp:posOffset>377190</wp:posOffset>
            </wp:positionV>
            <wp:extent cx="2619375" cy="4424680"/>
            <wp:effectExtent l="0" t="0" r="0" b="0"/>
            <wp:wrapNone/>
            <wp:docPr id="169" name="Text Box 475"/>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19375" cy="4424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783C49D2" w14:textId="77777777" w:rsidR="00000000" w:rsidRDefault="00000000">
                        <w:pPr>
                          <w:pStyle w:val="BodyText"/>
                          <w:kinsoku w:val="0"/>
                          <w:overflowPunct w:val="0"/>
                          <w:spacing w:before="0.85pt" w:line="12.70pt" w:lineRule="auto"/>
                          <w:ind w:end="1.25pt" w:firstLine="0pt"/>
                          <w:rPr>
                            <w:color w:val="231F20"/>
                            <w:spacing w:val="-2"/>
                            <w:w w:val="105%"/>
                          </w:rPr>
                        </w:pPr>
                        <w:r>
                          <w:rPr>
                            <w:color w:val="231F20"/>
                            <w:spacing w:val="-2"/>
                          </w:rPr>
                          <w:t>little.</w:t>
                        </w:r>
                        <w:r>
                          <w:rPr>
                            <w:color w:val="231F20"/>
                            <w:spacing w:val="33"/>
                          </w:rPr>
                          <w:t xml:space="preserve"> </w:t>
                        </w:r>
                        <w:r>
                          <w:rPr>
                            <w:color w:val="231F20"/>
                            <w:spacing w:val="-2"/>
                          </w:rPr>
                          <w:t>Giving,</w:t>
                        </w:r>
                        <w:r>
                          <w:rPr>
                            <w:color w:val="231F20"/>
                            <w:spacing w:val="-8"/>
                          </w:rPr>
                          <w:t xml:space="preserve"> </w:t>
                        </w:r>
                        <w:r>
                          <w:rPr>
                            <w:color w:val="231F20"/>
                            <w:spacing w:val="-2"/>
                          </w:rPr>
                          <w:t>rather</w:t>
                        </w:r>
                        <w:r>
                          <w:rPr>
                            <w:color w:val="231F20"/>
                            <w:spacing w:val="-8"/>
                          </w:rPr>
                          <w:t xml:space="preserve"> </w:t>
                        </w:r>
                        <w:r>
                          <w:rPr>
                            <w:color w:val="231F20"/>
                            <w:spacing w:val="-2"/>
                          </w:rPr>
                          <w:t>than</w:t>
                        </w:r>
                        <w:r>
                          <w:rPr>
                            <w:color w:val="231F20"/>
                            <w:spacing w:val="-8"/>
                          </w:rPr>
                          <w:t xml:space="preserve"> </w:t>
                        </w:r>
                        <w:r>
                          <w:rPr>
                            <w:color w:val="231F20"/>
                            <w:spacing w:val="-2"/>
                          </w:rPr>
                          <w:t>getting,</w:t>
                        </w:r>
                        <w:r>
                          <w:rPr>
                            <w:color w:val="231F20"/>
                            <w:spacing w:val="-8"/>
                          </w:rPr>
                          <w:t xml:space="preserve"> </w:t>
                        </w:r>
                        <w:r>
                          <w:rPr>
                            <w:color w:val="231F20"/>
                            <w:spacing w:val="-2"/>
                          </w:rPr>
                          <w:t>will</w:t>
                        </w:r>
                        <w:r>
                          <w:rPr>
                            <w:color w:val="231F20"/>
                            <w:spacing w:val="-8"/>
                          </w:rPr>
                          <w:t xml:space="preserve"> </w:t>
                        </w:r>
                        <w:r>
                          <w:rPr>
                            <w:color w:val="231F20"/>
                            <w:spacing w:val="-2"/>
                          </w:rPr>
                          <w:t>become</w:t>
                        </w:r>
                        <w:r>
                          <w:rPr>
                            <w:color w:val="231F20"/>
                            <w:spacing w:val="-8"/>
                          </w:rPr>
                          <w:t xml:space="preserve"> </w:t>
                        </w:r>
                        <w:r>
                          <w:rPr>
                            <w:color w:val="231F20"/>
                            <w:spacing w:val="-2"/>
                          </w:rPr>
                          <w:t>the</w:t>
                        </w:r>
                        <w:r>
                          <w:rPr>
                            <w:color w:val="231F20"/>
                            <w:spacing w:val="-8"/>
                          </w:rPr>
                          <w:t xml:space="preserve"> </w:t>
                        </w:r>
                        <w:r>
                          <w:rPr>
                            <w:color w:val="231F20"/>
                            <w:spacing w:val="-2"/>
                          </w:rPr>
                          <w:t xml:space="preserve">guiding </w:t>
                        </w:r>
                        <w:r>
                          <w:rPr>
                            <w:color w:val="231F20"/>
                            <w:spacing w:val="-2"/>
                            <w:w w:val="105%"/>
                          </w:rPr>
                          <w:t>principle.</w:t>
                        </w:r>
                      </w:p>
                      <w:p w14:paraId="3BE8F540" w14:textId="77777777" w:rsidR="00000000" w:rsidRDefault="00000000">
                        <w:pPr>
                          <w:pStyle w:val="BodyText"/>
                          <w:kinsoku w:val="0"/>
                          <w:overflowPunct w:val="0"/>
                          <w:spacing w:before="0.60pt" w:line="12.95pt" w:lineRule="auto"/>
                          <w:ind w:end="1pt"/>
                          <w:rPr>
                            <w:color w:val="231F20"/>
                            <w:w w:val="105%"/>
                          </w:rPr>
                        </w:pPr>
                        <w:r>
                          <w:rPr>
                            <w:color w:val="231F20"/>
                          </w:rPr>
                          <w:t>Assume</w:t>
                        </w:r>
                        <w:r>
                          <w:rPr>
                            <w:color w:val="231F20"/>
                            <w:spacing w:val="-2"/>
                          </w:rPr>
                          <w:t xml:space="preserve"> </w:t>
                        </w:r>
                        <w:r>
                          <w:rPr>
                            <w:color w:val="231F20"/>
                          </w:rPr>
                          <w:t>on</w:t>
                        </w:r>
                        <w:r>
                          <w:rPr>
                            <w:color w:val="231F20"/>
                            <w:spacing w:val="-2"/>
                          </w:rPr>
                          <w:t xml:space="preserve"> </w:t>
                        </w:r>
                        <w:r>
                          <w:rPr>
                            <w:color w:val="231F20"/>
                          </w:rPr>
                          <w:t>the</w:t>
                        </w:r>
                        <w:r>
                          <w:rPr>
                            <w:color w:val="231F20"/>
                            <w:spacing w:val="-2"/>
                          </w:rPr>
                          <w:t xml:space="preserve"> </w:t>
                        </w:r>
                        <w:r>
                          <w:rPr>
                            <w:color w:val="231F20"/>
                          </w:rPr>
                          <w:t>other</w:t>
                        </w:r>
                        <w:r>
                          <w:rPr>
                            <w:color w:val="231F20"/>
                            <w:spacing w:val="-2"/>
                          </w:rPr>
                          <w:t xml:space="preserve"> </w:t>
                        </w:r>
                        <w:r>
                          <w:rPr>
                            <w:color w:val="231F20"/>
                          </w:rPr>
                          <w:t>hand</w:t>
                        </w:r>
                        <w:r>
                          <w:rPr>
                            <w:color w:val="231F20"/>
                            <w:spacing w:val="-2"/>
                          </w:rPr>
                          <w:t xml:space="preserve"> </w:t>
                        </w:r>
                        <w:r>
                          <w:rPr>
                            <w:color w:val="231F20"/>
                          </w:rPr>
                          <w:t>that</w:t>
                        </w:r>
                        <w:r>
                          <w:rPr>
                            <w:color w:val="231F20"/>
                            <w:spacing w:val="-2"/>
                          </w:rPr>
                          <w:t xml:space="preserve"> </w:t>
                        </w:r>
                        <w:r>
                          <w:rPr>
                            <w:color w:val="231F20"/>
                          </w:rPr>
                          <w:t>father</w:t>
                        </w:r>
                        <w:r>
                          <w:rPr>
                            <w:color w:val="231F20"/>
                            <w:spacing w:val="-2"/>
                          </w:rPr>
                          <w:t xml:space="preserve"> </w:t>
                        </w:r>
                        <w:r>
                          <w:rPr>
                            <w:color w:val="231F20"/>
                          </w:rPr>
                          <w:t>has,</w:t>
                        </w:r>
                        <w:r>
                          <w:rPr>
                            <w:color w:val="231F20"/>
                            <w:spacing w:val="-2"/>
                          </w:rPr>
                          <w:t xml:space="preserve"> </w:t>
                        </w:r>
                        <w:r>
                          <w:rPr>
                            <w:color w:val="231F20"/>
                          </w:rPr>
                          <w:t>at</w:t>
                        </w:r>
                        <w:r>
                          <w:rPr>
                            <w:color w:val="231F20"/>
                            <w:spacing w:val="-2"/>
                          </w:rPr>
                          <w:t xml:space="preserve"> </w:t>
                        </w:r>
                        <w:r>
                          <w:rPr>
                            <w:color w:val="231F20"/>
                          </w:rPr>
                          <w:t>the</w:t>
                        </w:r>
                        <w:r>
                          <w:rPr>
                            <w:color w:val="231F20"/>
                            <w:spacing w:val="-2"/>
                          </w:rPr>
                          <w:t xml:space="preserve"> </w:t>
                        </w:r>
                        <w:r>
                          <w:rPr>
                            <w:color w:val="231F20"/>
                          </w:rPr>
                          <w:t>outset, a</w:t>
                        </w:r>
                        <w:r>
                          <w:rPr>
                            <w:color w:val="231F20"/>
                            <w:spacing w:val="-12"/>
                          </w:rPr>
                          <w:t xml:space="preserve"> </w:t>
                        </w:r>
                        <w:r>
                          <w:rPr>
                            <w:color w:val="231F20"/>
                          </w:rPr>
                          <w:t>stirring</w:t>
                        </w:r>
                        <w:r>
                          <w:rPr>
                            <w:color w:val="231F20"/>
                            <w:spacing w:val="-11"/>
                          </w:rPr>
                          <w:t xml:space="preserve"> </w:t>
                        </w:r>
                        <w:r>
                          <w:rPr>
                            <w:color w:val="231F20"/>
                          </w:rPr>
                          <w:t>spiritual</w:t>
                        </w:r>
                        <w:r>
                          <w:rPr>
                            <w:color w:val="231F20"/>
                            <w:spacing w:val="-11"/>
                          </w:rPr>
                          <w:t xml:space="preserve"> </w:t>
                        </w:r>
                        <w:r>
                          <w:rPr>
                            <w:color w:val="231F20"/>
                          </w:rPr>
                          <w:t>experience.</w:t>
                        </w:r>
                        <w:r>
                          <w:rPr>
                            <w:color w:val="231F20"/>
                            <w:spacing w:val="6"/>
                          </w:rPr>
                          <w:t xml:space="preserve"> </w:t>
                        </w:r>
                        <w:r>
                          <w:rPr>
                            <w:color w:val="231F20"/>
                          </w:rPr>
                          <w:t>Overnight,</w:t>
                        </w:r>
                        <w:r>
                          <w:rPr>
                            <w:color w:val="231F20"/>
                            <w:spacing w:val="-11"/>
                          </w:rPr>
                          <w:t xml:space="preserve"> </w:t>
                        </w:r>
                        <w:r>
                          <w:rPr>
                            <w:color w:val="231F20"/>
                          </w:rPr>
                          <w:t>as</w:t>
                        </w:r>
                        <w:r>
                          <w:rPr>
                            <w:color w:val="231F20"/>
                            <w:spacing w:val="-12"/>
                          </w:rPr>
                          <w:t xml:space="preserve"> </w:t>
                        </w:r>
                        <w:r>
                          <w:rPr>
                            <w:color w:val="231F20"/>
                          </w:rPr>
                          <w:t>it</w:t>
                        </w:r>
                        <w:r>
                          <w:rPr>
                            <w:color w:val="231F20"/>
                            <w:spacing w:val="-11"/>
                          </w:rPr>
                          <w:t xml:space="preserve"> </w:t>
                        </w:r>
                        <w:r>
                          <w:rPr>
                            <w:color w:val="231F20"/>
                          </w:rPr>
                          <w:t>were,</w:t>
                        </w:r>
                        <w:r>
                          <w:rPr>
                            <w:color w:val="231F20"/>
                            <w:spacing w:val="-11"/>
                          </w:rPr>
                          <w:t xml:space="preserve"> </w:t>
                        </w:r>
                        <w:r>
                          <w:rPr>
                            <w:color w:val="231F20"/>
                          </w:rPr>
                          <w:t>he</w:t>
                        </w:r>
                        <w:r>
                          <w:rPr>
                            <w:color w:val="231F20"/>
                            <w:spacing w:val="-11"/>
                          </w:rPr>
                          <w:t xml:space="preserve"> </w:t>
                        </w:r>
                        <w:r>
                          <w:rPr>
                            <w:color w:val="231F20"/>
                          </w:rPr>
                          <w:t>is a</w:t>
                        </w:r>
                        <w:r>
                          <w:rPr>
                            <w:color w:val="231F20"/>
                            <w:spacing w:val="-12"/>
                          </w:rPr>
                          <w:t xml:space="preserve"> </w:t>
                        </w:r>
                        <w:r>
                          <w:rPr>
                            <w:color w:val="231F20"/>
                          </w:rPr>
                          <w:t>different</w:t>
                        </w:r>
                        <w:r>
                          <w:rPr>
                            <w:color w:val="231F20"/>
                            <w:spacing w:val="-11"/>
                          </w:rPr>
                          <w:t xml:space="preserve"> </w:t>
                        </w:r>
                        <w:r>
                          <w:rPr>
                            <w:color w:val="231F20"/>
                          </w:rPr>
                          <w:t>man. He</w:t>
                        </w:r>
                        <w:r>
                          <w:rPr>
                            <w:color w:val="231F20"/>
                            <w:spacing w:val="-11"/>
                          </w:rPr>
                          <w:t xml:space="preserve"> </w:t>
                        </w:r>
                        <w:r>
                          <w:rPr>
                            <w:color w:val="231F20"/>
                          </w:rPr>
                          <w:t>becomes</w:t>
                        </w:r>
                        <w:r>
                          <w:rPr>
                            <w:color w:val="231F20"/>
                            <w:spacing w:val="-12"/>
                          </w:rPr>
                          <w:t xml:space="preserve"> </w:t>
                        </w:r>
                        <w:r>
                          <w:rPr>
                            <w:color w:val="231F20"/>
                          </w:rPr>
                          <w:t>a</w:t>
                        </w:r>
                        <w:r>
                          <w:rPr>
                            <w:color w:val="231F20"/>
                            <w:spacing w:val="-11"/>
                          </w:rPr>
                          <w:t xml:space="preserve"> </w:t>
                        </w:r>
                        <w:r>
                          <w:rPr>
                            <w:color w:val="231F20"/>
                          </w:rPr>
                          <w:t>religious</w:t>
                        </w:r>
                        <w:r>
                          <w:rPr>
                            <w:color w:val="231F20"/>
                            <w:spacing w:val="-11"/>
                          </w:rPr>
                          <w:t xml:space="preserve"> </w:t>
                        </w:r>
                        <w:r>
                          <w:rPr>
                            <w:color w:val="231F20"/>
                          </w:rPr>
                          <w:t>enthusiast.</w:t>
                        </w:r>
                        <w:r>
                          <w:rPr>
                            <w:color w:val="231F20"/>
                            <w:spacing w:val="20"/>
                          </w:rPr>
                          <w:t xml:space="preserve"> </w:t>
                        </w:r>
                        <w:r>
                          <w:rPr>
                            <w:color w:val="231F20"/>
                          </w:rPr>
                          <w:t>He</w:t>
                        </w:r>
                        <w:r>
                          <w:rPr>
                            <w:color w:val="231F20"/>
                            <w:spacing w:val="-12"/>
                          </w:rPr>
                          <w:t xml:space="preserve"> </w:t>
                        </w:r>
                        <w:r>
                          <w:rPr>
                            <w:color w:val="231F20"/>
                          </w:rPr>
                          <w:t>is unable</w:t>
                        </w:r>
                        <w:r>
                          <w:rPr>
                            <w:color w:val="231F20"/>
                            <w:spacing w:val="-7"/>
                          </w:rPr>
                          <w:t xml:space="preserve"> </w:t>
                        </w:r>
                        <w:r>
                          <w:rPr>
                            <w:color w:val="231F20"/>
                          </w:rPr>
                          <w:t>to</w:t>
                        </w:r>
                        <w:r>
                          <w:rPr>
                            <w:color w:val="231F20"/>
                            <w:spacing w:val="-7"/>
                          </w:rPr>
                          <w:t xml:space="preserve"> </w:t>
                        </w:r>
                        <w:r>
                          <w:rPr>
                            <w:color w:val="231F20"/>
                          </w:rPr>
                          <w:t>focus</w:t>
                        </w:r>
                        <w:r>
                          <w:rPr>
                            <w:color w:val="231F20"/>
                            <w:spacing w:val="-7"/>
                          </w:rPr>
                          <w:t xml:space="preserve"> </w:t>
                        </w:r>
                        <w:r>
                          <w:rPr>
                            <w:color w:val="231F20"/>
                          </w:rPr>
                          <w:t>on</w:t>
                        </w:r>
                        <w:r>
                          <w:rPr>
                            <w:color w:val="231F20"/>
                            <w:spacing w:val="-7"/>
                          </w:rPr>
                          <w:t xml:space="preserve"> </w:t>
                        </w:r>
                        <w:r>
                          <w:rPr>
                            <w:color w:val="231F20"/>
                          </w:rPr>
                          <w:t>anything</w:t>
                        </w:r>
                        <w:r>
                          <w:rPr>
                            <w:color w:val="231F20"/>
                            <w:spacing w:val="-7"/>
                          </w:rPr>
                          <w:t xml:space="preserve"> </w:t>
                        </w:r>
                        <w:r>
                          <w:rPr>
                            <w:color w:val="231F20"/>
                          </w:rPr>
                          <w:t>else.</w:t>
                        </w:r>
                        <w:r>
                          <w:rPr>
                            <w:color w:val="231F20"/>
                            <w:spacing w:val="32"/>
                          </w:rPr>
                          <w:t xml:space="preserve"> </w:t>
                        </w:r>
                        <w:r>
                          <w:rPr>
                            <w:color w:val="231F20"/>
                          </w:rPr>
                          <w:t>As</w:t>
                        </w:r>
                        <w:r>
                          <w:rPr>
                            <w:color w:val="231F20"/>
                            <w:spacing w:val="-7"/>
                          </w:rPr>
                          <w:t xml:space="preserve"> </w:t>
                        </w:r>
                        <w:r>
                          <w:rPr>
                            <w:color w:val="231F20"/>
                          </w:rPr>
                          <w:t>soon</w:t>
                        </w:r>
                        <w:r>
                          <w:rPr>
                            <w:color w:val="231F20"/>
                            <w:spacing w:val="-7"/>
                          </w:rPr>
                          <w:t xml:space="preserve"> </w:t>
                        </w:r>
                        <w:r>
                          <w:rPr>
                            <w:color w:val="231F20"/>
                          </w:rPr>
                          <w:t>as</w:t>
                        </w:r>
                        <w:r>
                          <w:rPr>
                            <w:color w:val="231F20"/>
                            <w:spacing w:val="-7"/>
                          </w:rPr>
                          <w:t xml:space="preserve"> </w:t>
                        </w:r>
                        <w:r>
                          <w:rPr>
                            <w:color w:val="231F20"/>
                          </w:rPr>
                          <w:t>his</w:t>
                        </w:r>
                        <w:r>
                          <w:rPr>
                            <w:color w:val="231F20"/>
                            <w:spacing w:val="-7"/>
                          </w:rPr>
                          <w:t xml:space="preserve"> </w:t>
                        </w:r>
                        <w:r>
                          <w:rPr>
                            <w:color w:val="231F20"/>
                          </w:rPr>
                          <w:t xml:space="preserve">sobriety begins to be taken as a matter of course, the family may </w:t>
                        </w:r>
                        <w:r>
                          <w:rPr>
                            <w:color w:val="231F20"/>
                            <w:w w:val="105%"/>
                          </w:rPr>
                          <w:t>look</w:t>
                        </w:r>
                        <w:r>
                          <w:rPr>
                            <w:color w:val="231F20"/>
                            <w:spacing w:val="-1"/>
                            <w:w w:val="105%"/>
                          </w:rPr>
                          <w:t xml:space="preserve"> </w:t>
                        </w:r>
                        <w:r>
                          <w:rPr>
                            <w:color w:val="231F20"/>
                            <w:w w:val="105%"/>
                          </w:rPr>
                          <w:t>at</w:t>
                        </w:r>
                        <w:r>
                          <w:rPr>
                            <w:color w:val="231F20"/>
                            <w:spacing w:val="-1"/>
                            <w:w w:val="105%"/>
                          </w:rPr>
                          <w:t xml:space="preserve"> </w:t>
                        </w:r>
                        <w:r>
                          <w:rPr>
                            <w:color w:val="231F20"/>
                            <w:w w:val="105%"/>
                          </w:rPr>
                          <w:t>their</w:t>
                        </w:r>
                        <w:r>
                          <w:rPr>
                            <w:color w:val="231F20"/>
                            <w:spacing w:val="-1"/>
                            <w:w w:val="105%"/>
                          </w:rPr>
                          <w:t xml:space="preserve"> </w:t>
                        </w:r>
                        <w:r>
                          <w:rPr>
                            <w:color w:val="231F20"/>
                            <w:w w:val="105%"/>
                          </w:rPr>
                          <w:t>strange</w:t>
                        </w:r>
                        <w:r>
                          <w:rPr>
                            <w:color w:val="231F20"/>
                            <w:spacing w:val="-1"/>
                            <w:w w:val="105%"/>
                          </w:rPr>
                          <w:t xml:space="preserve"> </w:t>
                        </w:r>
                        <w:r>
                          <w:rPr>
                            <w:color w:val="231F20"/>
                            <w:w w:val="105%"/>
                          </w:rPr>
                          <w:t>new</w:t>
                        </w:r>
                        <w:r>
                          <w:rPr>
                            <w:color w:val="231F20"/>
                            <w:spacing w:val="-1"/>
                            <w:w w:val="105%"/>
                          </w:rPr>
                          <w:t xml:space="preserve"> </w:t>
                        </w:r>
                        <w:r>
                          <w:rPr>
                            <w:color w:val="231F20"/>
                            <w:w w:val="105%"/>
                          </w:rPr>
                          <w:t>dad</w:t>
                        </w:r>
                        <w:r>
                          <w:rPr>
                            <w:color w:val="231F20"/>
                            <w:spacing w:val="-1"/>
                            <w:w w:val="105%"/>
                          </w:rPr>
                          <w:t xml:space="preserve"> </w:t>
                        </w:r>
                        <w:r>
                          <w:rPr>
                            <w:color w:val="231F20"/>
                            <w:w w:val="105%"/>
                          </w:rPr>
                          <w:t>with</w:t>
                        </w:r>
                        <w:r>
                          <w:rPr>
                            <w:color w:val="231F20"/>
                            <w:spacing w:val="-1"/>
                            <w:w w:val="105%"/>
                          </w:rPr>
                          <w:t xml:space="preserve"> </w:t>
                        </w:r>
                        <w:r>
                          <w:rPr>
                            <w:color w:val="231F20"/>
                            <w:w w:val="105%"/>
                          </w:rPr>
                          <w:t>apprehension,</w:t>
                        </w:r>
                        <w:r>
                          <w:rPr>
                            <w:color w:val="231F20"/>
                            <w:spacing w:val="-1"/>
                            <w:w w:val="105%"/>
                          </w:rPr>
                          <w:t xml:space="preserve"> </w:t>
                        </w:r>
                        <w:r>
                          <w:rPr>
                            <w:color w:val="231F20"/>
                            <w:w w:val="105%"/>
                          </w:rPr>
                          <w:t xml:space="preserve">then </w:t>
                        </w:r>
                        <w:r>
                          <w:rPr>
                            <w:color w:val="231F20"/>
                          </w:rPr>
                          <w:t>with</w:t>
                        </w:r>
                        <w:r>
                          <w:rPr>
                            <w:color w:val="231F20"/>
                            <w:spacing w:val="-12"/>
                          </w:rPr>
                          <w:t xml:space="preserve"> </w:t>
                        </w:r>
                        <w:r>
                          <w:rPr>
                            <w:color w:val="231F20"/>
                          </w:rPr>
                          <w:t>irritation. There</w:t>
                        </w:r>
                        <w:r>
                          <w:rPr>
                            <w:color w:val="231F20"/>
                            <w:spacing w:val="-11"/>
                          </w:rPr>
                          <w:t xml:space="preserve"> </w:t>
                        </w:r>
                        <w:r>
                          <w:rPr>
                            <w:color w:val="231F20"/>
                          </w:rPr>
                          <w:t>is</w:t>
                        </w:r>
                        <w:r>
                          <w:rPr>
                            <w:color w:val="231F20"/>
                            <w:spacing w:val="-12"/>
                          </w:rPr>
                          <w:t xml:space="preserve"> </w:t>
                        </w:r>
                        <w:r>
                          <w:rPr>
                            <w:color w:val="231F20"/>
                          </w:rPr>
                          <w:t>talk</w:t>
                        </w:r>
                        <w:r>
                          <w:rPr>
                            <w:color w:val="231F20"/>
                            <w:spacing w:val="-11"/>
                          </w:rPr>
                          <w:t xml:space="preserve"> </w:t>
                        </w:r>
                        <w:r>
                          <w:rPr>
                            <w:color w:val="231F20"/>
                          </w:rPr>
                          <w:t>about</w:t>
                        </w:r>
                        <w:r>
                          <w:rPr>
                            <w:color w:val="231F20"/>
                            <w:spacing w:val="-11"/>
                          </w:rPr>
                          <w:t xml:space="preserve"> </w:t>
                        </w:r>
                        <w:r>
                          <w:rPr>
                            <w:color w:val="231F20"/>
                          </w:rPr>
                          <w:t>spiritual</w:t>
                        </w:r>
                        <w:r>
                          <w:rPr>
                            <w:color w:val="231F20"/>
                            <w:spacing w:val="-11"/>
                          </w:rPr>
                          <w:t xml:space="preserve"> </w:t>
                        </w:r>
                        <w:r>
                          <w:rPr>
                            <w:color w:val="231F20"/>
                          </w:rPr>
                          <w:t>matters</w:t>
                        </w:r>
                        <w:r>
                          <w:rPr>
                            <w:color w:val="231F20"/>
                            <w:spacing w:val="-12"/>
                          </w:rPr>
                          <w:t xml:space="preserve"> </w:t>
                        </w:r>
                        <w:r>
                          <w:rPr>
                            <w:color w:val="231F20"/>
                          </w:rPr>
                          <w:t>morn- ing,</w:t>
                        </w:r>
                        <w:r>
                          <w:rPr>
                            <w:color w:val="231F20"/>
                            <w:spacing w:val="-10"/>
                          </w:rPr>
                          <w:t xml:space="preserve"> </w:t>
                        </w:r>
                        <w:r>
                          <w:rPr>
                            <w:color w:val="231F20"/>
                          </w:rPr>
                          <w:t>noon</w:t>
                        </w:r>
                        <w:r>
                          <w:rPr>
                            <w:color w:val="231F20"/>
                            <w:spacing w:val="-10"/>
                          </w:rPr>
                          <w:t xml:space="preserve"> </w:t>
                        </w:r>
                        <w:r>
                          <w:rPr>
                            <w:color w:val="231F20"/>
                          </w:rPr>
                          <w:t>and</w:t>
                        </w:r>
                        <w:r>
                          <w:rPr>
                            <w:color w:val="231F20"/>
                            <w:spacing w:val="-10"/>
                          </w:rPr>
                          <w:t xml:space="preserve"> </w:t>
                        </w:r>
                        <w:r>
                          <w:rPr>
                            <w:color w:val="231F20"/>
                          </w:rPr>
                          <w:t>night.</w:t>
                        </w:r>
                        <w:r>
                          <w:rPr>
                            <w:color w:val="231F20"/>
                            <w:spacing w:val="27"/>
                          </w:rPr>
                          <w:t xml:space="preserve"> </w:t>
                        </w:r>
                        <w:r>
                          <w:rPr>
                            <w:color w:val="231F20"/>
                          </w:rPr>
                          <w:t>He</w:t>
                        </w:r>
                        <w:r>
                          <w:rPr>
                            <w:color w:val="231F20"/>
                            <w:spacing w:val="-10"/>
                          </w:rPr>
                          <w:t xml:space="preserve"> </w:t>
                        </w:r>
                        <w:r>
                          <w:rPr>
                            <w:color w:val="231F20"/>
                          </w:rPr>
                          <w:t>may</w:t>
                        </w:r>
                        <w:r>
                          <w:rPr>
                            <w:color w:val="231F20"/>
                            <w:spacing w:val="-10"/>
                          </w:rPr>
                          <w:t xml:space="preserve"> </w:t>
                        </w:r>
                        <w:r>
                          <w:rPr>
                            <w:color w:val="231F20"/>
                          </w:rPr>
                          <w:t>demand</w:t>
                        </w:r>
                        <w:r>
                          <w:rPr>
                            <w:color w:val="231F20"/>
                            <w:spacing w:val="-10"/>
                          </w:rPr>
                          <w:t xml:space="preserve"> </w:t>
                        </w:r>
                        <w:r>
                          <w:rPr>
                            <w:color w:val="231F20"/>
                          </w:rPr>
                          <w:t>that</w:t>
                        </w:r>
                        <w:r>
                          <w:rPr>
                            <w:color w:val="231F20"/>
                            <w:spacing w:val="-10"/>
                          </w:rPr>
                          <w:t xml:space="preserve"> </w:t>
                        </w:r>
                        <w:r>
                          <w:rPr>
                            <w:color w:val="231F20"/>
                          </w:rPr>
                          <w:t>the</w:t>
                        </w:r>
                        <w:r>
                          <w:rPr>
                            <w:color w:val="231F20"/>
                            <w:spacing w:val="-10"/>
                          </w:rPr>
                          <w:t xml:space="preserve"> </w:t>
                        </w:r>
                        <w:r>
                          <w:rPr>
                            <w:color w:val="231F20"/>
                          </w:rPr>
                          <w:t>family</w:t>
                        </w:r>
                        <w:r>
                          <w:rPr>
                            <w:color w:val="231F20"/>
                            <w:spacing w:val="-10"/>
                          </w:rPr>
                          <w:t xml:space="preserve"> </w:t>
                        </w:r>
                        <w:r>
                          <w:rPr>
                            <w:color w:val="231F20"/>
                          </w:rPr>
                          <w:t>find God in a hurry, or exhibit amazing indifference to them and</w:t>
                        </w:r>
                        <w:r>
                          <w:rPr>
                            <w:color w:val="231F20"/>
                            <w:spacing w:val="-3"/>
                          </w:rPr>
                          <w:t xml:space="preserve"> </w:t>
                        </w:r>
                        <w:r>
                          <w:rPr>
                            <w:color w:val="231F20"/>
                          </w:rPr>
                          <w:t>say</w:t>
                        </w:r>
                        <w:r>
                          <w:rPr>
                            <w:color w:val="231F20"/>
                            <w:spacing w:val="-3"/>
                          </w:rPr>
                          <w:t xml:space="preserve"> </w:t>
                        </w:r>
                        <w:r>
                          <w:rPr>
                            <w:color w:val="231F20"/>
                          </w:rPr>
                          <w:t>he</w:t>
                        </w:r>
                        <w:r>
                          <w:rPr>
                            <w:color w:val="231F20"/>
                            <w:spacing w:val="-3"/>
                          </w:rPr>
                          <w:t xml:space="preserve"> </w:t>
                        </w:r>
                        <w:r>
                          <w:rPr>
                            <w:color w:val="231F20"/>
                          </w:rPr>
                          <w:t>is</w:t>
                        </w:r>
                        <w:r>
                          <w:rPr>
                            <w:color w:val="231F20"/>
                            <w:spacing w:val="-3"/>
                          </w:rPr>
                          <w:t xml:space="preserve"> </w:t>
                        </w:r>
                        <w:r>
                          <w:rPr>
                            <w:color w:val="231F20"/>
                          </w:rPr>
                          <w:t>above</w:t>
                        </w:r>
                        <w:r>
                          <w:rPr>
                            <w:color w:val="231F20"/>
                            <w:spacing w:val="-3"/>
                          </w:rPr>
                          <w:t xml:space="preserve"> </w:t>
                        </w:r>
                        <w:r>
                          <w:rPr>
                            <w:color w:val="231F20"/>
                          </w:rPr>
                          <w:t>worldly</w:t>
                        </w:r>
                        <w:r>
                          <w:rPr>
                            <w:color w:val="231F20"/>
                            <w:spacing w:val="-3"/>
                          </w:rPr>
                          <w:t xml:space="preserve"> </w:t>
                        </w:r>
                        <w:r>
                          <w:rPr>
                            <w:color w:val="231F20"/>
                          </w:rPr>
                          <w:t>considerations.</w:t>
                        </w:r>
                        <w:r>
                          <w:rPr>
                            <w:color w:val="231F20"/>
                            <w:spacing w:val="40"/>
                          </w:rPr>
                          <w:t xml:space="preserve"> </w:t>
                        </w:r>
                        <w:r>
                          <w:rPr>
                            <w:color w:val="231F20"/>
                          </w:rPr>
                          <w:t>He</w:t>
                        </w:r>
                        <w:r>
                          <w:rPr>
                            <w:color w:val="231F20"/>
                            <w:spacing w:val="-3"/>
                          </w:rPr>
                          <w:t xml:space="preserve"> </w:t>
                        </w:r>
                        <w:r>
                          <w:rPr>
                            <w:color w:val="231F20"/>
                          </w:rPr>
                          <w:t>may</w:t>
                        </w:r>
                        <w:r>
                          <w:rPr>
                            <w:color w:val="231F20"/>
                            <w:spacing w:val="-3"/>
                          </w:rPr>
                          <w:t xml:space="preserve"> </w:t>
                        </w:r>
                        <w:r>
                          <w:rPr>
                            <w:color w:val="231F20"/>
                          </w:rPr>
                          <w:t xml:space="preserve">tell </w:t>
                        </w:r>
                        <w:r>
                          <w:rPr>
                            <w:color w:val="231F20"/>
                            <w:spacing w:val="-2"/>
                          </w:rPr>
                          <w:t>mother,</w:t>
                        </w:r>
                        <w:r>
                          <w:rPr>
                            <w:color w:val="231F20"/>
                            <w:spacing w:val="-10"/>
                          </w:rPr>
                          <w:t xml:space="preserve"> </w:t>
                        </w:r>
                        <w:r>
                          <w:rPr>
                            <w:color w:val="231F20"/>
                            <w:spacing w:val="-2"/>
                          </w:rPr>
                          <w:t>who</w:t>
                        </w:r>
                        <w:r>
                          <w:rPr>
                            <w:color w:val="231F20"/>
                            <w:spacing w:val="-9"/>
                          </w:rPr>
                          <w:t xml:space="preserve"> </w:t>
                        </w:r>
                        <w:r>
                          <w:rPr>
                            <w:color w:val="231F20"/>
                            <w:spacing w:val="-2"/>
                          </w:rPr>
                          <w:t>has</w:t>
                        </w:r>
                        <w:r>
                          <w:rPr>
                            <w:color w:val="231F20"/>
                            <w:spacing w:val="-9"/>
                          </w:rPr>
                          <w:t xml:space="preserve"> </w:t>
                        </w:r>
                        <w:r>
                          <w:rPr>
                            <w:color w:val="231F20"/>
                            <w:spacing w:val="-2"/>
                          </w:rPr>
                          <w:t>been</w:t>
                        </w:r>
                        <w:r>
                          <w:rPr>
                            <w:color w:val="231F20"/>
                            <w:spacing w:val="-9"/>
                          </w:rPr>
                          <w:t xml:space="preserve"> </w:t>
                        </w:r>
                        <w:r>
                          <w:rPr>
                            <w:color w:val="231F20"/>
                            <w:spacing w:val="-2"/>
                          </w:rPr>
                          <w:t>religious</w:t>
                        </w:r>
                        <w:r>
                          <w:rPr>
                            <w:color w:val="231F20"/>
                            <w:spacing w:val="-10"/>
                          </w:rPr>
                          <w:t xml:space="preserve"> </w:t>
                        </w:r>
                        <w:r>
                          <w:rPr>
                            <w:color w:val="231F20"/>
                            <w:spacing w:val="-2"/>
                          </w:rPr>
                          <w:t>all</w:t>
                        </w:r>
                        <w:r>
                          <w:rPr>
                            <w:color w:val="231F20"/>
                            <w:spacing w:val="-9"/>
                          </w:rPr>
                          <w:t xml:space="preserve"> </w:t>
                        </w:r>
                        <w:r>
                          <w:rPr>
                            <w:color w:val="231F20"/>
                            <w:spacing w:val="-2"/>
                          </w:rPr>
                          <w:t>her</w:t>
                        </w:r>
                        <w:r>
                          <w:rPr>
                            <w:color w:val="231F20"/>
                            <w:spacing w:val="-9"/>
                          </w:rPr>
                          <w:t xml:space="preserve"> </w:t>
                        </w:r>
                        <w:r>
                          <w:rPr>
                            <w:color w:val="231F20"/>
                            <w:spacing w:val="-2"/>
                          </w:rPr>
                          <w:t>life,</w:t>
                        </w:r>
                        <w:r>
                          <w:rPr>
                            <w:color w:val="231F20"/>
                            <w:spacing w:val="-9"/>
                          </w:rPr>
                          <w:t xml:space="preserve"> </w:t>
                        </w:r>
                        <w:r>
                          <w:rPr>
                            <w:color w:val="231F20"/>
                            <w:spacing w:val="-2"/>
                          </w:rPr>
                          <w:t>that</w:t>
                        </w:r>
                        <w:r>
                          <w:rPr>
                            <w:color w:val="231F20"/>
                            <w:spacing w:val="-10"/>
                          </w:rPr>
                          <w:t xml:space="preserve"> </w:t>
                        </w:r>
                        <w:r>
                          <w:rPr>
                            <w:color w:val="231F20"/>
                            <w:spacing w:val="-2"/>
                          </w:rPr>
                          <w:t>she</w:t>
                        </w:r>
                        <w:r>
                          <w:rPr>
                            <w:color w:val="231F20"/>
                            <w:spacing w:val="-9"/>
                          </w:rPr>
                          <w:t xml:space="preserve"> </w:t>
                        </w:r>
                        <w:r>
                          <w:rPr>
                            <w:color w:val="231F20"/>
                            <w:spacing w:val="-2"/>
                          </w:rPr>
                          <w:t xml:space="preserve">doesn’t </w:t>
                        </w:r>
                        <w:r>
                          <w:rPr>
                            <w:color w:val="231F20"/>
                            <w:w w:val="105%"/>
                          </w:rPr>
                          <w:t>know</w:t>
                        </w:r>
                        <w:r>
                          <w:rPr>
                            <w:color w:val="231F20"/>
                            <w:spacing w:val="-12"/>
                            <w:w w:val="105%"/>
                          </w:rPr>
                          <w:t xml:space="preserve"> </w:t>
                        </w:r>
                        <w:r>
                          <w:rPr>
                            <w:color w:val="231F20"/>
                            <w:w w:val="105%"/>
                          </w:rPr>
                          <w:t>what</w:t>
                        </w:r>
                        <w:r>
                          <w:rPr>
                            <w:color w:val="231F20"/>
                            <w:spacing w:val="-11"/>
                            <w:w w:val="105%"/>
                          </w:rPr>
                          <w:t xml:space="preserve"> </w:t>
                        </w:r>
                        <w:r>
                          <w:rPr>
                            <w:color w:val="231F20"/>
                            <w:w w:val="105%"/>
                          </w:rPr>
                          <w:t>it’s</w:t>
                        </w:r>
                        <w:r>
                          <w:rPr>
                            <w:color w:val="231F20"/>
                            <w:spacing w:val="-12"/>
                            <w:w w:val="105%"/>
                          </w:rPr>
                          <w:t xml:space="preserve"> </w:t>
                        </w:r>
                        <w:r>
                          <w:rPr>
                            <w:color w:val="231F20"/>
                            <w:w w:val="105%"/>
                          </w:rPr>
                          <w:t>all</w:t>
                        </w:r>
                        <w:r>
                          <w:rPr>
                            <w:color w:val="231F20"/>
                            <w:spacing w:val="-11"/>
                            <w:w w:val="105%"/>
                          </w:rPr>
                          <w:t xml:space="preserve"> </w:t>
                        </w:r>
                        <w:r>
                          <w:rPr>
                            <w:color w:val="231F20"/>
                            <w:w w:val="105%"/>
                          </w:rPr>
                          <w:t>about,</w:t>
                        </w:r>
                        <w:r>
                          <w:rPr>
                            <w:color w:val="231F20"/>
                            <w:spacing w:val="-12"/>
                            <w:w w:val="105%"/>
                          </w:rPr>
                          <w:t xml:space="preserve"> </w:t>
                        </w:r>
                        <w:r>
                          <w:rPr>
                            <w:color w:val="231F20"/>
                            <w:w w:val="105%"/>
                          </w:rPr>
                          <w:t>and</w:t>
                        </w:r>
                        <w:r>
                          <w:rPr>
                            <w:color w:val="231F20"/>
                            <w:spacing w:val="-11"/>
                            <w:w w:val="105%"/>
                          </w:rPr>
                          <w:t xml:space="preserve"> </w:t>
                        </w:r>
                        <w:r>
                          <w:rPr>
                            <w:color w:val="231F20"/>
                            <w:w w:val="105%"/>
                          </w:rPr>
                          <w:t>that</w:t>
                        </w:r>
                        <w:r>
                          <w:rPr>
                            <w:color w:val="231F20"/>
                            <w:spacing w:val="-12"/>
                            <w:w w:val="105%"/>
                          </w:rPr>
                          <w:t xml:space="preserve"> </w:t>
                        </w:r>
                        <w:r>
                          <w:rPr>
                            <w:color w:val="231F20"/>
                            <w:w w:val="105%"/>
                          </w:rPr>
                          <w:t>she</w:t>
                        </w:r>
                        <w:r>
                          <w:rPr>
                            <w:color w:val="231F20"/>
                            <w:spacing w:val="-11"/>
                            <w:w w:val="105%"/>
                          </w:rPr>
                          <w:t xml:space="preserve"> </w:t>
                        </w:r>
                        <w:r>
                          <w:rPr>
                            <w:color w:val="231F20"/>
                            <w:w w:val="105%"/>
                          </w:rPr>
                          <w:t>had</w:t>
                        </w:r>
                        <w:r>
                          <w:rPr>
                            <w:color w:val="231F20"/>
                            <w:spacing w:val="-12"/>
                            <w:w w:val="105%"/>
                          </w:rPr>
                          <w:t xml:space="preserve"> </w:t>
                        </w:r>
                        <w:r>
                          <w:rPr>
                            <w:color w:val="231F20"/>
                            <w:w w:val="105%"/>
                          </w:rPr>
                          <w:t>better</w:t>
                        </w:r>
                        <w:r>
                          <w:rPr>
                            <w:color w:val="231F20"/>
                            <w:spacing w:val="-11"/>
                            <w:w w:val="105%"/>
                          </w:rPr>
                          <w:t xml:space="preserve"> </w:t>
                        </w:r>
                        <w:r>
                          <w:rPr>
                            <w:color w:val="231F20"/>
                            <w:w w:val="105%"/>
                          </w:rPr>
                          <w:t>get</w:t>
                        </w:r>
                        <w:r>
                          <w:rPr>
                            <w:color w:val="231F20"/>
                            <w:spacing w:val="-12"/>
                            <w:w w:val="105%"/>
                          </w:rPr>
                          <w:t xml:space="preserve"> </w:t>
                        </w:r>
                        <w:r>
                          <w:rPr>
                            <w:color w:val="231F20"/>
                            <w:w w:val="105%"/>
                          </w:rPr>
                          <w:t>his brand of spirituality while there is yet time.</w:t>
                        </w:r>
                      </w:p>
                      <w:p w14:paraId="73156ABE" w14:textId="77777777" w:rsidR="00000000" w:rsidRDefault="00000000">
                        <w:pPr>
                          <w:pStyle w:val="BodyText"/>
                          <w:kinsoku w:val="0"/>
                          <w:overflowPunct w:val="0"/>
                          <w:spacing w:before="0.20pt" w:line="12.95pt" w:lineRule="auto"/>
                          <w:ind w:end="1pt"/>
                          <w:rPr>
                            <w:color w:val="231F20"/>
                            <w:w w:val="105%"/>
                          </w:rPr>
                        </w:pPr>
                        <w:r>
                          <w:rPr>
                            <w:color w:val="231F20"/>
                          </w:rPr>
                          <w:t>When</w:t>
                        </w:r>
                        <w:r>
                          <w:rPr>
                            <w:color w:val="231F20"/>
                            <w:spacing w:val="-3"/>
                          </w:rPr>
                          <w:t xml:space="preserve"> </w:t>
                        </w:r>
                        <w:r>
                          <w:rPr>
                            <w:color w:val="231F20"/>
                          </w:rPr>
                          <w:t>father</w:t>
                        </w:r>
                        <w:r>
                          <w:rPr>
                            <w:color w:val="231F20"/>
                            <w:spacing w:val="-3"/>
                          </w:rPr>
                          <w:t xml:space="preserve"> </w:t>
                        </w:r>
                        <w:r>
                          <w:rPr>
                            <w:color w:val="231F20"/>
                          </w:rPr>
                          <w:t>takes</w:t>
                        </w:r>
                        <w:r>
                          <w:rPr>
                            <w:color w:val="231F20"/>
                            <w:spacing w:val="-3"/>
                          </w:rPr>
                          <w:t xml:space="preserve"> </w:t>
                        </w:r>
                        <w:r>
                          <w:rPr>
                            <w:color w:val="231F20"/>
                          </w:rPr>
                          <w:t>this</w:t>
                        </w:r>
                        <w:r>
                          <w:rPr>
                            <w:color w:val="231F20"/>
                            <w:spacing w:val="-3"/>
                          </w:rPr>
                          <w:t xml:space="preserve"> </w:t>
                        </w:r>
                        <w:r>
                          <w:rPr>
                            <w:color w:val="231F20"/>
                          </w:rPr>
                          <w:t>tack,</w:t>
                        </w:r>
                        <w:r>
                          <w:rPr>
                            <w:color w:val="231F20"/>
                            <w:spacing w:val="-3"/>
                          </w:rPr>
                          <w:t xml:space="preserve"> </w:t>
                        </w:r>
                        <w:r>
                          <w:rPr>
                            <w:color w:val="231F20"/>
                          </w:rPr>
                          <w:t>the</w:t>
                        </w:r>
                        <w:r>
                          <w:rPr>
                            <w:color w:val="231F20"/>
                            <w:spacing w:val="-3"/>
                          </w:rPr>
                          <w:t xml:space="preserve"> </w:t>
                        </w:r>
                        <w:r>
                          <w:rPr>
                            <w:color w:val="231F20"/>
                          </w:rPr>
                          <w:t>family</w:t>
                        </w:r>
                        <w:r>
                          <w:rPr>
                            <w:color w:val="231F20"/>
                            <w:spacing w:val="-3"/>
                          </w:rPr>
                          <w:t xml:space="preserve"> </w:t>
                        </w:r>
                        <w:r>
                          <w:rPr>
                            <w:color w:val="231F20"/>
                          </w:rPr>
                          <w:t>may</w:t>
                        </w:r>
                        <w:r>
                          <w:rPr>
                            <w:color w:val="231F20"/>
                            <w:spacing w:val="-3"/>
                          </w:rPr>
                          <w:t xml:space="preserve"> </w:t>
                        </w:r>
                        <w:r>
                          <w:rPr>
                            <w:color w:val="231F20"/>
                          </w:rPr>
                          <w:t>react</w:t>
                        </w:r>
                        <w:r>
                          <w:rPr>
                            <w:color w:val="231F20"/>
                            <w:spacing w:val="-3"/>
                          </w:rPr>
                          <w:t xml:space="preserve"> </w:t>
                        </w:r>
                        <w:r>
                          <w:rPr>
                            <w:color w:val="231F20"/>
                          </w:rPr>
                          <w:t xml:space="preserve">unfa- </w:t>
                        </w:r>
                        <w:r>
                          <w:rPr>
                            <w:color w:val="231F20"/>
                            <w:w w:val="105%"/>
                          </w:rPr>
                          <w:t>vorably.</w:t>
                        </w:r>
                        <w:r>
                          <w:rPr>
                            <w:color w:val="231F20"/>
                            <w:spacing w:val="18"/>
                            <w:w w:val="105%"/>
                          </w:rPr>
                          <w:t xml:space="preserve"> </w:t>
                        </w:r>
                        <w:r>
                          <w:rPr>
                            <w:color w:val="231F20"/>
                            <w:w w:val="105%"/>
                          </w:rPr>
                          <w:t>They</w:t>
                        </w:r>
                        <w:r>
                          <w:rPr>
                            <w:color w:val="231F20"/>
                            <w:spacing w:val="-11"/>
                            <w:w w:val="105%"/>
                          </w:rPr>
                          <w:t xml:space="preserve"> </w:t>
                        </w:r>
                        <w:r>
                          <w:rPr>
                            <w:color w:val="231F20"/>
                            <w:w w:val="105%"/>
                          </w:rPr>
                          <w:t>may</w:t>
                        </w:r>
                        <w:r>
                          <w:rPr>
                            <w:color w:val="231F20"/>
                            <w:spacing w:val="-11"/>
                            <w:w w:val="105%"/>
                          </w:rPr>
                          <w:t xml:space="preserve"> </w:t>
                        </w:r>
                        <w:r>
                          <w:rPr>
                            <w:color w:val="231F20"/>
                            <w:w w:val="105%"/>
                          </w:rPr>
                          <w:t>be</w:t>
                        </w:r>
                        <w:r>
                          <w:rPr>
                            <w:color w:val="231F20"/>
                            <w:spacing w:val="-11"/>
                            <w:w w:val="105%"/>
                          </w:rPr>
                          <w:t xml:space="preserve"> </w:t>
                        </w:r>
                        <w:r>
                          <w:rPr>
                            <w:color w:val="231F20"/>
                            <w:w w:val="105%"/>
                          </w:rPr>
                          <w:t>jealous</w:t>
                        </w:r>
                        <w:r>
                          <w:rPr>
                            <w:color w:val="231F20"/>
                            <w:spacing w:val="-11"/>
                            <w:w w:val="105%"/>
                          </w:rPr>
                          <w:t xml:space="preserve"> </w:t>
                        </w:r>
                        <w:r>
                          <w:rPr>
                            <w:color w:val="231F20"/>
                            <w:w w:val="105%"/>
                          </w:rPr>
                          <w:t>of</w:t>
                        </w:r>
                        <w:r>
                          <w:rPr>
                            <w:color w:val="231F20"/>
                            <w:spacing w:val="-11"/>
                            <w:w w:val="105%"/>
                          </w:rPr>
                          <w:t xml:space="preserve"> </w:t>
                        </w:r>
                        <w:r>
                          <w:rPr>
                            <w:color w:val="231F20"/>
                            <w:w w:val="105%"/>
                          </w:rPr>
                          <w:t>a</w:t>
                        </w:r>
                        <w:r>
                          <w:rPr>
                            <w:color w:val="231F20"/>
                            <w:spacing w:val="-11"/>
                            <w:w w:val="105%"/>
                          </w:rPr>
                          <w:t xml:space="preserve"> </w:t>
                        </w:r>
                        <w:r>
                          <w:rPr>
                            <w:color w:val="231F20"/>
                            <w:w w:val="105%"/>
                          </w:rPr>
                          <w:t>God</w:t>
                        </w:r>
                        <w:r>
                          <w:rPr>
                            <w:color w:val="231F20"/>
                            <w:spacing w:val="-11"/>
                            <w:w w:val="105%"/>
                          </w:rPr>
                          <w:t xml:space="preserve"> </w:t>
                        </w:r>
                        <w:r>
                          <w:rPr>
                            <w:color w:val="231F20"/>
                            <w:w w:val="105%"/>
                          </w:rPr>
                          <w:t>who</w:t>
                        </w:r>
                        <w:r>
                          <w:rPr>
                            <w:color w:val="231F20"/>
                            <w:spacing w:val="-11"/>
                            <w:w w:val="105%"/>
                          </w:rPr>
                          <w:t xml:space="preserve"> </w:t>
                        </w:r>
                        <w:r>
                          <w:rPr>
                            <w:color w:val="231F20"/>
                            <w:w w:val="105%"/>
                          </w:rPr>
                          <w:t>has</w:t>
                        </w:r>
                        <w:r>
                          <w:rPr>
                            <w:color w:val="231F20"/>
                            <w:spacing w:val="-11"/>
                            <w:w w:val="105%"/>
                          </w:rPr>
                          <w:t xml:space="preserve"> </w:t>
                        </w:r>
                        <w:r>
                          <w:rPr>
                            <w:color w:val="231F20"/>
                            <w:w w:val="105%"/>
                          </w:rPr>
                          <w:t xml:space="preserve">stolen </w:t>
                        </w:r>
                        <w:r>
                          <w:rPr>
                            <w:color w:val="231F20"/>
                            <w:spacing w:val="-2"/>
                            <w:w w:val="105%"/>
                          </w:rPr>
                          <w:t>dad’s</w:t>
                        </w:r>
                        <w:r>
                          <w:rPr>
                            <w:color w:val="231F20"/>
                            <w:spacing w:val="-10"/>
                            <w:w w:val="105%"/>
                          </w:rPr>
                          <w:t xml:space="preserve"> </w:t>
                        </w:r>
                        <w:r>
                          <w:rPr>
                            <w:color w:val="231F20"/>
                            <w:spacing w:val="-2"/>
                            <w:w w:val="105%"/>
                          </w:rPr>
                          <w:t>affections.</w:t>
                        </w:r>
                        <w:r>
                          <w:rPr>
                            <w:color w:val="231F20"/>
                            <w:spacing w:val="18"/>
                            <w:w w:val="105%"/>
                          </w:rPr>
                          <w:t xml:space="preserve"> </w:t>
                        </w:r>
                        <w:r>
                          <w:rPr>
                            <w:color w:val="231F20"/>
                            <w:spacing w:val="-2"/>
                            <w:w w:val="105%"/>
                          </w:rPr>
                          <w:t>While</w:t>
                        </w:r>
                        <w:r>
                          <w:rPr>
                            <w:color w:val="231F20"/>
                            <w:spacing w:val="-10"/>
                            <w:w w:val="105%"/>
                          </w:rPr>
                          <w:t xml:space="preserve"> </w:t>
                        </w:r>
                        <w:r>
                          <w:rPr>
                            <w:color w:val="231F20"/>
                            <w:spacing w:val="-2"/>
                            <w:w w:val="105%"/>
                          </w:rPr>
                          <w:t>grateful</w:t>
                        </w:r>
                        <w:r>
                          <w:rPr>
                            <w:color w:val="231F20"/>
                            <w:spacing w:val="-10"/>
                            <w:w w:val="105%"/>
                          </w:rPr>
                          <w:t xml:space="preserve"> </w:t>
                        </w:r>
                        <w:r>
                          <w:rPr>
                            <w:color w:val="231F20"/>
                            <w:spacing w:val="-2"/>
                            <w:w w:val="105%"/>
                          </w:rPr>
                          <w:t>that</w:t>
                        </w:r>
                        <w:r>
                          <w:rPr>
                            <w:color w:val="231F20"/>
                            <w:spacing w:val="-9"/>
                            <w:w w:val="105%"/>
                          </w:rPr>
                          <w:t xml:space="preserve"> </w:t>
                        </w:r>
                        <w:r>
                          <w:rPr>
                            <w:color w:val="231F20"/>
                            <w:spacing w:val="-2"/>
                            <w:w w:val="105%"/>
                          </w:rPr>
                          <w:t>he</w:t>
                        </w:r>
                        <w:r>
                          <w:rPr>
                            <w:color w:val="231F20"/>
                            <w:spacing w:val="-10"/>
                            <w:w w:val="105%"/>
                          </w:rPr>
                          <w:t xml:space="preserve"> </w:t>
                        </w:r>
                        <w:r>
                          <w:rPr>
                            <w:color w:val="231F20"/>
                            <w:spacing w:val="-2"/>
                            <w:w w:val="105%"/>
                          </w:rPr>
                          <w:t>drinks</w:t>
                        </w:r>
                        <w:r>
                          <w:rPr>
                            <w:color w:val="231F20"/>
                            <w:spacing w:val="-10"/>
                            <w:w w:val="105%"/>
                          </w:rPr>
                          <w:t xml:space="preserve"> </w:t>
                        </w:r>
                        <w:r>
                          <w:rPr>
                            <w:color w:val="231F20"/>
                            <w:spacing w:val="-2"/>
                            <w:w w:val="105%"/>
                          </w:rPr>
                          <w:t>no</w:t>
                        </w:r>
                        <w:r>
                          <w:rPr>
                            <w:color w:val="231F20"/>
                            <w:spacing w:val="-9"/>
                            <w:w w:val="105%"/>
                          </w:rPr>
                          <w:t xml:space="preserve"> </w:t>
                        </w:r>
                        <w:r>
                          <w:rPr>
                            <w:color w:val="231F20"/>
                            <w:spacing w:val="-2"/>
                            <w:w w:val="105%"/>
                          </w:rPr>
                          <w:t xml:space="preserve">more, </w:t>
                        </w:r>
                        <w:r>
                          <w:rPr>
                            <w:color w:val="231F20"/>
                          </w:rPr>
                          <w:t>they</w:t>
                        </w:r>
                        <w:r>
                          <w:rPr>
                            <w:color w:val="231F20"/>
                            <w:spacing w:val="-8"/>
                          </w:rPr>
                          <w:t xml:space="preserve"> </w:t>
                        </w:r>
                        <w:r>
                          <w:rPr>
                            <w:color w:val="231F20"/>
                          </w:rPr>
                          <w:t>may</w:t>
                        </w:r>
                        <w:r>
                          <w:rPr>
                            <w:color w:val="231F20"/>
                            <w:spacing w:val="-8"/>
                          </w:rPr>
                          <w:t xml:space="preserve"> </w:t>
                        </w:r>
                        <w:r>
                          <w:rPr>
                            <w:color w:val="231F20"/>
                          </w:rPr>
                          <w:t>not</w:t>
                        </w:r>
                        <w:r>
                          <w:rPr>
                            <w:color w:val="231F20"/>
                            <w:spacing w:val="-8"/>
                          </w:rPr>
                          <w:t xml:space="preserve"> </w:t>
                        </w:r>
                        <w:r>
                          <w:rPr>
                            <w:color w:val="231F20"/>
                          </w:rPr>
                          <w:t>like</w:t>
                        </w:r>
                        <w:r>
                          <w:rPr>
                            <w:color w:val="231F20"/>
                            <w:spacing w:val="-8"/>
                          </w:rPr>
                          <w:t xml:space="preserve"> </w:t>
                        </w:r>
                        <w:r>
                          <w:rPr>
                            <w:color w:val="231F20"/>
                          </w:rPr>
                          <w:t>the</w:t>
                        </w:r>
                        <w:r>
                          <w:rPr>
                            <w:color w:val="231F20"/>
                            <w:spacing w:val="-8"/>
                          </w:rPr>
                          <w:t xml:space="preserve"> </w:t>
                        </w:r>
                        <w:r>
                          <w:rPr>
                            <w:color w:val="231F20"/>
                          </w:rPr>
                          <w:t>idea</w:t>
                        </w:r>
                        <w:r>
                          <w:rPr>
                            <w:color w:val="231F20"/>
                            <w:spacing w:val="-8"/>
                          </w:rPr>
                          <w:t xml:space="preserve"> </w:t>
                        </w:r>
                        <w:r>
                          <w:rPr>
                            <w:color w:val="231F20"/>
                          </w:rPr>
                          <w:t>that</w:t>
                        </w:r>
                        <w:r>
                          <w:rPr>
                            <w:color w:val="231F20"/>
                            <w:spacing w:val="-8"/>
                          </w:rPr>
                          <w:t xml:space="preserve"> </w:t>
                        </w:r>
                        <w:r>
                          <w:rPr>
                            <w:color w:val="231F20"/>
                          </w:rPr>
                          <w:t>God</w:t>
                        </w:r>
                        <w:r>
                          <w:rPr>
                            <w:color w:val="231F20"/>
                            <w:spacing w:val="-8"/>
                          </w:rPr>
                          <w:t xml:space="preserve"> </w:t>
                        </w:r>
                        <w:r>
                          <w:rPr>
                            <w:color w:val="231F20"/>
                          </w:rPr>
                          <w:t>has</w:t>
                        </w:r>
                        <w:r>
                          <w:rPr>
                            <w:color w:val="231F20"/>
                            <w:spacing w:val="-8"/>
                          </w:rPr>
                          <w:t xml:space="preserve"> </w:t>
                        </w:r>
                        <w:r>
                          <w:rPr>
                            <w:color w:val="231F20"/>
                          </w:rPr>
                          <w:t>accomplished</w:t>
                        </w:r>
                        <w:r>
                          <w:rPr>
                            <w:color w:val="231F20"/>
                            <w:spacing w:val="-8"/>
                          </w:rPr>
                          <w:t xml:space="preserve"> </w:t>
                        </w:r>
                        <w:r>
                          <w:rPr>
                            <w:color w:val="231F20"/>
                          </w:rPr>
                          <w:t xml:space="preserve">the </w:t>
                        </w:r>
                        <w:r>
                          <w:rPr>
                            <w:color w:val="231F20"/>
                            <w:spacing w:val="-2"/>
                            <w:w w:val="105%"/>
                          </w:rPr>
                          <w:t>miracle</w:t>
                        </w:r>
                        <w:r>
                          <w:rPr>
                            <w:color w:val="231F20"/>
                            <w:spacing w:val="-9"/>
                            <w:w w:val="105%"/>
                          </w:rPr>
                          <w:t xml:space="preserve"> </w:t>
                        </w:r>
                        <w:r>
                          <w:rPr>
                            <w:color w:val="231F20"/>
                            <w:spacing w:val="-2"/>
                            <w:w w:val="105%"/>
                          </w:rPr>
                          <w:t>where</w:t>
                        </w:r>
                        <w:r>
                          <w:rPr>
                            <w:color w:val="231F20"/>
                            <w:spacing w:val="-10"/>
                            <w:w w:val="105%"/>
                          </w:rPr>
                          <w:t xml:space="preserve"> </w:t>
                        </w:r>
                        <w:r>
                          <w:rPr>
                            <w:color w:val="231F20"/>
                            <w:spacing w:val="-2"/>
                            <w:w w:val="105%"/>
                          </w:rPr>
                          <w:t>they</w:t>
                        </w:r>
                        <w:r>
                          <w:rPr>
                            <w:color w:val="231F20"/>
                            <w:spacing w:val="-9"/>
                            <w:w w:val="105%"/>
                          </w:rPr>
                          <w:t xml:space="preserve"> </w:t>
                        </w:r>
                        <w:r>
                          <w:rPr>
                            <w:color w:val="231F20"/>
                            <w:spacing w:val="-2"/>
                            <w:w w:val="105%"/>
                          </w:rPr>
                          <w:t>failed.</w:t>
                        </w:r>
                        <w:r>
                          <w:rPr>
                            <w:color w:val="231F20"/>
                            <w:spacing w:val="29"/>
                            <w:w w:val="105%"/>
                          </w:rPr>
                          <w:t xml:space="preserve"> </w:t>
                        </w:r>
                        <w:r>
                          <w:rPr>
                            <w:color w:val="231F20"/>
                            <w:spacing w:val="-2"/>
                            <w:w w:val="105%"/>
                          </w:rPr>
                          <w:t>They</w:t>
                        </w:r>
                        <w:r>
                          <w:rPr>
                            <w:color w:val="231F20"/>
                            <w:spacing w:val="-9"/>
                            <w:w w:val="105%"/>
                          </w:rPr>
                          <w:t xml:space="preserve"> </w:t>
                        </w:r>
                        <w:r>
                          <w:rPr>
                            <w:color w:val="231F20"/>
                            <w:spacing w:val="-2"/>
                            <w:w w:val="105%"/>
                          </w:rPr>
                          <w:t>often</w:t>
                        </w:r>
                        <w:r>
                          <w:rPr>
                            <w:color w:val="231F20"/>
                            <w:spacing w:val="-10"/>
                            <w:w w:val="105%"/>
                          </w:rPr>
                          <w:t xml:space="preserve"> </w:t>
                        </w:r>
                        <w:r>
                          <w:rPr>
                            <w:color w:val="231F20"/>
                            <w:spacing w:val="-2"/>
                            <w:w w:val="105%"/>
                          </w:rPr>
                          <w:t>forget</w:t>
                        </w:r>
                        <w:r>
                          <w:rPr>
                            <w:color w:val="231F20"/>
                            <w:spacing w:val="-10"/>
                            <w:w w:val="105%"/>
                          </w:rPr>
                          <w:t xml:space="preserve"> </w:t>
                        </w:r>
                        <w:r>
                          <w:rPr>
                            <w:color w:val="231F20"/>
                            <w:spacing w:val="-2"/>
                            <w:w w:val="105%"/>
                          </w:rPr>
                          <w:t>father</w:t>
                        </w:r>
                        <w:r>
                          <w:rPr>
                            <w:color w:val="231F20"/>
                            <w:spacing w:val="-10"/>
                            <w:w w:val="105%"/>
                          </w:rPr>
                          <w:t xml:space="preserve"> </w:t>
                        </w:r>
                        <w:r>
                          <w:rPr>
                            <w:color w:val="231F20"/>
                            <w:spacing w:val="-2"/>
                            <w:w w:val="105%"/>
                          </w:rPr>
                          <w:t xml:space="preserve">was </w:t>
                        </w:r>
                        <w:r>
                          <w:rPr>
                            <w:color w:val="231F20"/>
                          </w:rPr>
                          <w:t>beyond</w:t>
                        </w:r>
                        <w:r>
                          <w:rPr>
                            <w:color w:val="231F20"/>
                            <w:spacing w:val="-8"/>
                          </w:rPr>
                          <w:t xml:space="preserve"> </w:t>
                        </w:r>
                        <w:r>
                          <w:rPr>
                            <w:color w:val="231F20"/>
                          </w:rPr>
                          <w:t>human</w:t>
                        </w:r>
                        <w:r>
                          <w:rPr>
                            <w:color w:val="231F20"/>
                            <w:spacing w:val="-8"/>
                          </w:rPr>
                          <w:t xml:space="preserve"> </w:t>
                        </w:r>
                        <w:r>
                          <w:rPr>
                            <w:color w:val="231F20"/>
                          </w:rPr>
                          <w:t>aid.</w:t>
                        </w:r>
                        <w:r>
                          <w:rPr>
                            <w:color w:val="231F20"/>
                            <w:spacing w:val="31"/>
                          </w:rPr>
                          <w:t xml:space="preserve"> </w:t>
                        </w:r>
                        <w:r>
                          <w:rPr>
                            <w:color w:val="231F20"/>
                          </w:rPr>
                          <w:t>They</w:t>
                        </w:r>
                        <w:r>
                          <w:rPr>
                            <w:color w:val="231F20"/>
                            <w:spacing w:val="-8"/>
                          </w:rPr>
                          <w:t xml:space="preserve"> </w:t>
                        </w:r>
                        <w:r>
                          <w:rPr>
                            <w:color w:val="231F20"/>
                          </w:rPr>
                          <w:t>may</w:t>
                        </w:r>
                        <w:r>
                          <w:rPr>
                            <w:color w:val="231F20"/>
                            <w:spacing w:val="-8"/>
                          </w:rPr>
                          <w:t xml:space="preserve"> </w:t>
                        </w:r>
                        <w:r>
                          <w:rPr>
                            <w:color w:val="231F20"/>
                          </w:rPr>
                          <w:t>not</w:t>
                        </w:r>
                        <w:r>
                          <w:rPr>
                            <w:color w:val="231F20"/>
                            <w:spacing w:val="-8"/>
                          </w:rPr>
                          <w:t xml:space="preserve"> </w:t>
                        </w:r>
                        <w:r>
                          <w:rPr>
                            <w:color w:val="231F20"/>
                          </w:rPr>
                          <w:t>see</w:t>
                        </w:r>
                        <w:r>
                          <w:rPr>
                            <w:color w:val="231F20"/>
                            <w:spacing w:val="-8"/>
                          </w:rPr>
                          <w:t xml:space="preserve"> </w:t>
                        </w:r>
                        <w:r>
                          <w:rPr>
                            <w:color w:val="231F20"/>
                          </w:rPr>
                          <w:t>why</w:t>
                        </w:r>
                        <w:r>
                          <w:rPr>
                            <w:color w:val="231F20"/>
                            <w:spacing w:val="-8"/>
                          </w:rPr>
                          <w:t xml:space="preserve"> </w:t>
                        </w:r>
                        <w:r>
                          <w:rPr>
                            <w:color w:val="231F20"/>
                          </w:rPr>
                          <w:t>their</w:t>
                        </w:r>
                        <w:r>
                          <w:rPr>
                            <w:color w:val="231F20"/>
                            <w:spacing w:val="-8"/>
                          </w:rPr>
                          <w:t xml:space="preserve"> </w:t>
                        </w:r>
                        <w:r>
                          <w:rPr>
                            <w:color w:val="231F20"/>
                          </w:rPr>
                          <w:t>love</w:t>
                        </w:r>
                        <w:r>
                          <w:rPr>
                            <w:color w:val="231F20"/>
                            <w:spacing w:val="-8"/>
                          </w:rPr>
                          <w:t xml:space="preserve"> </w:t>
                        </w:r>
                        <w:r>
                          <w:rPr>
                            <w:color w:val="231F20"/>
                          </w:rPr>
                          <w:t xml:space="preserve">and </w:t>
                        </w:r>
                        <w:r>
                          <w:rPr>
                            <w:color w:val="231F20"/>
                            <w:spacing w:val="-2"/>
                            <w:w w:val="105%"/>
                          </w:rPr>
                          <w:t>devotion</w:t>
                        </w:r>
                        <w:r>
                          <w:rPr>
                            <w:color w:val="231F20"/>
                            <w:spacing w:val="-10"/>
                            <w:w w:val="105%"/>
                          </w:rPr>
                          <w:t xml:space="preserve"> </w:t>
                        </w:r>
                        <w:r>
                          <w:rPr>
                            <w:color w:val="231F20"/>
                            <w:spacing w:val="-2"/>
                            <w:w w:val="105%"/>
                          </w:rPr>
                          <w:t>did</w:t>
                        </w:r>
                        <w:r>
                          <w:rPr>
                            <w:color w:val="231F20"/>
                            <w:spacing w:val="-9"/>
                            <w:w w:val="105%"/>
                          </w:rPr>
                          <w:t xml:space="preserve"> </w:t>
                        </w:r>
                        <w:r>
                          <w:rPr>
                            <w:color w:val="231F20"/>
                            <w:spacing w:val="-2"/>
                            <w:w w:val="105%"/>
                          </w:rPr>
                          <w:t>not</w:t>
                        </w:r>
                        <w:r>
                          <w:rPr>
                            <w:color w:val="231F20"/>
                            <w:spacing w:val="-9"/>
                            <w:w w:val="105%"/>
                          </w:rPr>
                          <w:t xml:space="preserve"> </w:t>
                        </w:r>
                        <w:r>
                          <w:rPr>
                            <w:color w:val="231F20"/>
                            <w:spacing w:val="-2"/>
                            <w:w w:val="105%"/>
                          </w:rPr>
                          <w:t>straighten</w:t>
                        </w:r>
                        <w:r>
                          <w:rPr>
                            <w:color w:val="231F20"/>
                            <w:spacing w:val="-10"/>
                            <w:w w:val="105%"/>
                          </w:rPr>
                          <w:t xml:space="preserve"> </w:t>
                        </w:r>
                        <w:r>
                          <w:rPr>
                            <w:color w:val="231F20"/>
                            <w:spacing w:val="-2"/>
                            <w:w w:val="105%"/>
                          </w:rPr>
                          <w:t>him</w:t>
                        </w:r>
                        <w:r>
                          <w:rPr>
                            <w:color w:val="231F20"/>
                            <w:spacing w:val="-9"/>
                            <w:w w:val="105%"/>
                          </w:rPr>
                          <w:t xml:space="preserve"> </w:t>
                        </w:r>
                        <w:r>
                          <w:rPr>
                            <w:color w:val="231F20"/>
                            <w:spacing w:val="-2"/>
                            <w:w w:val="105%"/>
                          </w:rPr>
                          <w:t>out.</w:t>
                        </w:r>
                        <w:r>
                          <w:rPr>
                            <w:color w:val="231F20"/>
                            <w:spacing w:val="28"/>
                            <w:w w:val="105%"/>
                          </w:rPr>
                          <w:t xml:space="preserve"> </w:t>
                        </w:r>
                        <w:r>
                          <w:rPr>
                            <w:color w:val="231F20"/>
                            <w:spacing w:val="-2"/>
                            <w:w w:val="105%"/>
                          </w:rPr>
                          <w:t>Dad</w:t>
                        </w:r>
                        <w:r>
                          <w:rPr>
                            <w:color w:val="231F20"/>
                            <w:spacing w:val="-10"/>
                            <w:w w:val="105%"/>
                          </w:rPr>
                          <w:t xml:space="preserve"> </w:t>
                        </w:r>
                        <w:r>
                          <w:rPr>
                            <w:color w:val="231F20"/>
                            <w:spacing w:val="-2"/>
                            <w:w w:val="105%"/>
                          </w:rPr>
                          <w:t>is</w:t>
                        </w:r>
                        <w:r>
                          <w:rPr>
                            <w:color w:val="231F20"/>
                            <w:spacing w:val="-9"/>
                            <w:w w:val="105%"/>
                          </w:rPr>
                          <w:t xml:space="preserve"> </w:t>
                        </w:r>
                        <w:r>
                          <w:rPr>
                            <w:color w:val="231F20"/>
                            <w:spacing w:val="-2"/>
                            <w:w w:val="105%"/>
                          </w:rPr>
                          <w:t>not</w:t>
                        </w:r>
                        <w:r>
                          <w:rPr>
                            <w:color w:val="231F20"/>
                            <w:spacing w:val="-9"/>
                            <w:w w:val="105%"/>
                          </w:rPr>
                          <w:t xml:space="preserve"> </w:t>
                        </w:r>
                        <w:r>
                          <w:rPr>
                            <w:color w:val="231F20"/>
                            <w:spacing w:val="-2"/>
                            <w:w w:val="105%"/>
                          </w:rPr>
                          <w:t>so</w:t>
                        </w:r>
                        <w:r>
                          <w:rPr>
                            <w:color w:val="231F20"/>
                            <w:spacing w:val="-10"/>
                            <w:w w:val="105%"/>
                          </w:rPr>
                          <w:t xml:space="preserve"> </w:t>
                        </w:r>
                        <w:r>
                          <w:rPr>
                            <w:color w:val="231F20"/>
                            <w:spacing w:val="-2"/>
                            <w:w w:val="105%"/>
                          </w:rPr>
                          <w:t xml:space="preserve">spiri- </w:t>
                        </w:r>
                        <w:r>
                          <w:rPr>
                            <w:color w:val="231F20"/>
                            <w:w w:val="105%"/>
                          </w:rPr>
                          <w:t>tual after all, they say.</w:t>
                        </w:r>
                        <w:r>
                          <w:rPr>
                            <w:color w:val="231F20"/>
                            <w:spacing w:val="40"/>
                            <w:w w:val="105%"/>
                          </w:rPr>
                          <w:t xml:space="preserve"> </w:t>
                        </w:r>
                        <w:r>
                          <w:rPr>
                            <w:color w:val="231F20"/>
                            <w:w w:val="105%"/>
                          </w:rPr>
                          <w:t>If he means to right his past wrongs,</w:t>
                        </w:r>
                        <w:r>
                          <w:rPr>
                            <w:color w:val="231F20"/>
                            <w:spacing w:val="-12"/>
                            <w:w w:val="105%"/>
                          </w:rPr>
                          <w:t xml:space="preserve"> </w:t>
                        </w:r>
                        <w:r>
                          <w:rPr>
                            <w:color w:val="231F20"/>
                            <w:w w:val="105%"/>
                          </w:rPr>
                          <w:t>why</w:t>
                        </w:r>
                        <w:r>
                          <w:rPr>
                            <w:color w:val="231F20"/>
                            <w:spacing w:val="-12"/>
                            <w:w w:val="105%"/>
                          </w:rPr>
                          <w:t xml:space="preserve"> </w:t>
                        </w:r>
                        <w:r>
                          <w:rPr>
                            <w:color w:val="231F20"/>
                            <w:w w:val="105%"/>
                          </w:rPr>
                          <w:t>all</w:t>
                        </w:r>
                        <w:r>
                          <w:rPr>
                            <w:color w:val="231F20"/>
                            <w:spacing w:val="-11"/>
                            <w:w w:val="105%"/>
                          </w:rPr>
                          <w:t xml:space="preserve"> </w:t>
                        </w:r>
                        <w:r>
                          <w:rPr>
                            <w:color w:val="231F20"/>
                            <w:w w:val="105%"/>
                          </w:rPr>
                          <w:t>this</w:t>
                        </w:r>
                        <w:r>
                          <w:rPr>
                            <w:color w:val="231F20"/>
                            <w:spacing w:val="-12"/>
                            <w:w w:val="105%"/>
                          </w:rPr>
                          <w:t xml:space="preserve"> </w:t>
                        </w:r>
                        <w:r>
                          <w:rPr>
                            <w:color w:val="231F20"/>
                            <w:w w:val="105%"/>
                          </w:rPr>
                          <w:t>concern</w:t>
                        </w:r>
                        <w:r>
                          <w:rPr>
                            <w:color w:val="231F20"/>
                            <w:spacing w:val="-12"/>
                            <w:w w:val="105%"/>
                          </w:rPr>
                          <w:t xml:space="preserve"> </w:t>
                        </w:r>
                        <w:r>
                          <w:rPr>
                            <w:color w:val="231F20"/>
                            <w:w w:val="105%"/>
                          </w:rPr>
                          <w:t>for</w:t>
                        </w:r>
                        <w:r>
                          <w:rPr>
                            <w:color w:val="231F20"/>
                            <w:spacing w:val="-11"/>
                            <w:w w:val="105%"/>
                          </w:rPr>
                          <w:t xml:space="preserve"> </w:t>
                        </w:r>
                        <w:r>
                          <w:rPr>
                            <w:color w:val="231F20"/>
                            <w:w w:val="105%"/>
                          </w:rPr>
                          <w:t>everyone</w:t>
                        </w:r>
                        <w:r>
                          <w:rPr>
                            <w:color w:val="231F20"/>
                            <w:spacing w:val="-12"/>
                            <w:w w:val="105%"/>
                          </w:rPr>
                          <w:t xml:space="preserve"> </w:t>
                        </w:r>
                        <w:r>
                          <w:rPr>
                            <w:color w:val="231F20"/>
                            <w:w w:val="105%"/>
                          </w:rPr>
                          <w:t>in</w:t>
                        </w:r>
                        <w:r>
                          <w:rPr>
                            <w:color w:val="231F20"/>
                            <w:spacing w:val="-12"/>
                            <w:w w:val="105%"/>
                          </w:rPr>
                          <w:t xml:space="preserve"> </w:t>
                        </w:r>
                        <w:r>
                          <w:rPr>
                            <w:color w:val="231F20"/>
                            <w:w w:val="105%"/>
                          </w:rPr>
                          <w:t>the</w:t>
                        </w:r>
                        <w:r>
                          <w:rPr>
                            <w:color w:val="231F20"/>
                            <w:spacing w:val="-11"/>
                            <w:w w:val="105%"/>
                          </w:rPr>
                          <w:t xml:space="preserve"> </w:t>
                        </w:r>
                        <w:r>
                          <w:rPr>
                            <w:color w:val="231F20"/>
                            <w:w w:val="105%"/>
                          </w:rPr>
                          <w:t>world but</w:t>
                        </w:r>
                        <w:r>
                          <w:rPr>
                            <w:color w:val="231F20"/>
                            <w:spacing w:val="-6"/>
                            <w:w w:val="105%"/>
                          </w:rPr>
                          <w:t xml:space="preserve"> </w:t>
                        </w:r>
                        <w:r>
                          <w:rPr>
                            <w:color w:val="231F20"/>
                            <w:w w:val="105%"/>
                          </w:rPr>
                          <w:t>his</w:t>
                        </w:r>
                        <w:r>
                          <w:rPr>
                            <w:color w:val="231F20"/>
                            <w:spacing w:val="-6"/>
                            <w:w w:val="105%"/>
                          </w:rPr>
                          <w:t xml:space="preserve"> </w:t>
                        </w:r>
                        <w:r>
                          <w:rPr>
                            <w:color w:val="231F20"/>
                            <w:w w:val="105%"/>
                          </w:rPr>
                          <w:t>family?</w:t>
                        </w:r>
                        <w:r>
                          <w:rPr>
                            <w:color w:val="231F20"/>
                            <w:spacing w:val="34"/>
                            <w:w w:val="105%"/>
                          </w:rPr>
                          <w:t xml:space="preserve"> </w:t>
                        </w:r>
                        <w:r>
                          <w:rPr>
                            <w:color w:val="231F20"/>
                            <w:w w:val="105%"/>
                          </w:rPr>
                          <w:t>What</w:t>
                        </w:r>
                        <w:r>
                          <w:rPr>
                            <w:color w:val="231F20"/>
                            <w:spacing w:val="-6"/>
                            <w:w w:val="105%"/>
                          </w:rPr>
                          <w:t xml:space="preserve"> </w:t>
                        </w:r>
                        <w:r>
                          <w:rPr>
                            <w:color w:val="231F20"/>
                            <w:w w:val="105%"/>
                          </w:rPr>
                          <w:t>about</w:t>
                        </w:r>
                        <w:r>
                          <w:rPr>
                            <w:color w:val="231F20"/>
                            <w:spacing w:val="-6"/>
                            <w:w w:val="105%"/>
                          </w:rPr>
                          <w:t xml:space="preserve"> </w:t>
                        </w:r>
                        <w:r>
                          <w:rPr>
                            <w:color w:val="231F20"/>
                            <w:w w:val="105%"/>
                          </w:rPr>
                          <w:t>his</w:t>
                        </w:r>
                        <w:r>
                          <w:rPr>
                            <w:color w:val="231F20"/>
                            <w:spacing w:val="-6"/>
                            <w:w w:val="105%"/>
                          </w:rPr>
                          <w:t xml:space="preserve"> </w:t>
                        </w:r>
                        <w:r>
                          <w:rPr>
                            <w:color w:val="231F20"/>
                            <w:w w:val="105%"/>
                          </w:rPr>
                          <w:t>talk</w:t>
                        </w:r>
                        <w:r>
                          <w:rPr>
                            <w:color w:val="231F20"/>
                            <w:spacing w:val="-6"/>
                            <w:w w:val="105%"/>
                          </w:rPr>
                          <w:t xml:space="preserve"> </w:t>
                        </w:r>
                        <w:r>
                          <w:rPr>
                            <w:color w:val="231F20"/>
                            <w:w w:val="105%"/>
                          </w:rPr>
                          <w:t>that</w:t>
                        </w:r>
                        <w:r>
                          <w:rPr>
                            <w:color w:val="231F20"/>
                            <w:spacing w:val="-6"/>
                            <w:w w:val="105%"/>
                          </w:rPr>
                          <w:t xml:space="preserve"> </w:t>
                        </w:r>
                        <w:r>
                          <w:rPr>
                            <w:color w:val="231F20"/>
                            <w:w w:val="105%"/>
                          </w:rPr>
                          <w:t>God</w:t>
                        </w:r>
                        <w:r>
                          <w:rPr>
                            <w:color w:val="231F20"/>
                            <w:spacing w:val="-7"/>
                            <w:w w:val="105%"/>
                          </w:rPr>
                          <w:t xml:space="preserve"> </w:t>
                        </w:r>
                        <w:r>
                          <w:rPr>
                            <w:color w:val="231F20"/>
                            <w:w w:val="105%"/>
                          </w:rPr>
                          <w:t>will</w:t>
                        </w:r>
                        <w:r>
                          <w:rPr>
                            <w:color w:val="231F20"/>
                            <w:spacing w:val="-7"/>
                            <w:w w:val="105%"/>
                          </w:rPr>
                          <w:t xml:space="preserve"> </w:t>
                        </w:r>
                        <w:r>
                          <w:rPr>
                            <w:color w:val="231F20"/>
                            <w:w w:val="105%"/>
                          </w:rPr>
                          <w:t>take care of them?</w:t>
                        </w:r>
                        <w:r>
                          <w:rPr>
                            <w:color w:val="231F20"/>
                            <w:spacing w:val="40"/>
                            <w:w w:val="105%"/>
                          </w:rPr>
                          <w:t xml:space="preserve"> </w:t>
                        </w:r>
                        <w:r>
                          <w:rPr>
                            <w:color w:val="231F20"/>
                            <w:w w:val="105%"/>
                          </w:rPr>
                          <w:t>They suspect father is a bit balmy!</w:t>
                        </w:r>
                      </w:p>
                      <w:p w14:paraId="17ACFAB4" w14:textId="77777777" w:rsidR="00000000" w:rsidRDefault="00000000">
                        <w:pPr>
                          <w:pStyle w:val="BodyText"/>
                          <w:kinsoku w:val="0"/>
                          <w:overflowPunct w:val="0"/>
                          <w:spacing w:before="0.10pt" w:line="13.05pt" w:lineRule="auto"/>
                          <w:rPr>
                            <w:color w:val="231F20"/>
                            <w:spacing w:val="-5"/>
                            <w:w w:val="105%"/>
                          </w:rPr>
                        </w:pPr>
                        <w:r>
                          <w:rPr>
                            <w:color w:val="231F20"/>
                            <w:w w:val="105%"/>
                          </w:rPr>
                          <w:t>He is not so unbalanced as they might think.</w:t>
                        </w:r>
                        <w:r>
                          <w:rPr>
                            <w:color w:val="231F20"/>
                            <w:spacing w:val="40"/>
                            <w:w w:val="105%"/>
                          </w:rPr>
                          <w:t xml:space="preserve"> </w:t>
                        </w:r>
                        <w:r>
                          <w:rPr>
                            <w:color w:val="231F20"/>
                            <w:w w:val="105%"/>
                          </w:rPr>
                          <w:t>Many of us have experienced dad’s elation.</w:t>
                        </w:r>
                        <w:r>
                          <w:rPr>
                            <w:color w:val="231F20"/>
                            <w:spacing w:val="40"/>
                            <w:w w:val="105%"/>
                          </w:rPr>
                          <w:t xml:space="preserve"> </w:t>
                        </w:r>
                        <w:r>
                          <w:rPr>
                            <w:color w:val="231F20"/>
                            <w:w w:val="105%"/>
                          </w:rPr>
                          <w:t>We have in- dulged in spiritual intoxication.</w:t>
                        </w:r>
                        <w:r>
                          <w:rPr>
                            <w:color w:val="231F20"/>
                            <w:spacing w:val="40"/>
                            <w:w w:val="105%"/>
                          </w:rPr>
                          <w:t xml:space="preserve"> </w:t>
                        </w:r>
                        <w:r>
                          <w:rPr>
                            <w:color w:val="231F20"/>
                            <w:w w:val="105%"/>
                          </w:rPr>
                          <w:t>Like a gaunt pros- pector, belt drawn in over the last ounce of food, our pick</w:t>
                        </w:r>
                        <w:r>
                          <w:rPr>
                            <w:color w:val="231F20"/>
                            <w:spacing w:val="-3"/>
                            <w:w w:val="105%"/>
                          </w:rPr>
                          <w:t xml:space="preserve"> </w:t>
                        </w:r>
                        <w:r>
                          <w:rPr>
                            <w:color w:val="231F20"/>
                            <w:w w:val="105%"/>
                          </w:rPr>
                          <w:t>struck</w:t>
                        </w:r>
                        <w:r>
                          <w:rPr>
                            <w:color w:val="231F20"/>
                            <w:spacing w:val="-2"/>
                            <w:w w:val="105%"/>
                          </w:rPr>
                          <w:t xml:space="preserve"> </w:t>
                        </w:r>
                        <w:r>
                          <w:rPr>
                            <w:color w:val="231F20"/>
                            <w:w w:val="105%"/>
                          </w:rPr>
                          <w:t>gold.</w:t>
                        </w:r>
                        <w:r>
                          <w:rPr>
                            <w:color w:val="231F20"/>
                            <w:spacing w:val="40"/>
                            <w:w w:val="105%"/>
                          </w:rPr>
                          <w:t xml:space="preserve"> </w:t>
                        </w:r>
                        <w:r>
                          <w:rPr>
                            <w:color w:val="231F20"/>
                            <w:w w:val="105%"/>
                          </w:rPr>
                          <w:t>Joy</w:t>
                        </w:r>
                        <w:r>
                          <w:rPr>
                            <w:color w:val="231F20"/>
                            <w:spacing w:val="-2"/>
                            <w:w w:val="105%"/>
                          </w:rPr>
                          <w:t xml:space="preserve"> </w:t>
                        </w:r>
                        <w:r>
                          <w:rPr>
                            <w:color w:val="231F20"/>
                            <w:w w:val="105%"/>
                          </w:rPr>
                          <w:t>at</w:t>
                        </w:r>
                        <w:r>
                          <w:rPr>
                            <w:color w:val="231F20"/>
                            <w:spacing w:val="-2"/>
                            <w:w w:val="105%"/>
                          </w:rPr>
                          <w:t xml:space="preserve"> </w:t>
                        </w:r>
                        <w:r>
                          <w:rPr>
                            <w:color w:val="231F20"/>
                            <w:w w:val="105%"/>
                          </w:rPr>
                          <w:t>our</w:t>
                        </w:r>
                        <w:r>
                          <w:rPr>
                            <w:color w:val="231F20"/>
                            <w:spacing w:val="-2"/>
                            <w:w w:val="105%"/>
                          </w:rPr>
                          <w:t xml:space="preserve"> </w:t>
                        </w:r>
                        <w:r>
                          <w:rPr>
                            <w:color w:val="231F20"/>
                            <w:w w:val="105%"/>
                          </w:rPr>
                          <w:t>release</w:t>
                        </w:r>
                        <w:r>
                          <w:rPr>
                            <w:color w:val="231F20"/>
                            <w:spacing w:val="-2"/>
                            <w:w w:val="105%"/>
                          </w:rPr>
                          <w:t xml:space="preserve"> </w:t>
                        </w:r>
                        <w:r>
                          <w:rPr>
                            <w:color w:val="231F20"/>
                            <w:w w:val="105%"/>
                          </w:rPr>
                          <w:t>from</w:t>
                        </w:r>
                        <w:r>
                          <w:rPr>
                            <w:color w:val="231F20"/>
                            <w:spacing w:val="-2"/>
                            <w:w w:val="105%"/>
                          </w:rPr>
                          <w:t xml:space="preserve"> </w:t>
                        </w:r>
                        <w:r>
                          <w:rPr>
                            <w:color w:val="231F20"/>
                            <w:w w:val="105%"/>
                          </w:rPr>
                          <w:t>a</w:t>
                        </w:r>
                        <w:r>
                          <w:rPr>
                            <w:color w:val="231F20"/>
                            <w:spacing w:val="-2"/>
                            <w:w w:val="105%"/>
                          </w:rPr>
                          <w:t xml:space="preserve"> </w:t>
                        </w:r>
                        <w:r>
                          <w:rPr>
                            <w:color w:val="231F20"/>
                            <w:w w:val="105%"/>
                          </w:rPr>
                          <w:t>lifetime</w:t>
                        </w:r>
                        <w:r>
                          <w:rPr>
                            <w:color w:val="231F20"/>
                            <w:spacing w:val="-2"/>
                            <w:w w:val="105%"/>
                          </w:rPr>
                          <w:t xml:space="preserve"> </w:t>
                        </w:r>
                        <w:r>
                          <w:rPr>
                            <w:color w:val="231F20"/>
                            <w:spacing w:val="-5"/>
                            <w:w w:val="105%"/>
                          </w:rPr>
                          <w:t>of</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51838D6B" w14:textId="034817B8"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2143616" behindDoc="1" locked="0" layoutInCell="0" allowOverlap="1" wp14:anchorId="5F1554DD" wp14:editId="77CCB4FC">
            <wp:simplePos x="0" y="0"/>
            <wp:positionH relativeFrom="page">
              <wp:posOffset>1035050</wp:posOffset>
            </wp:positionH>
            <wp:positionV relativeFrom="page">
              <wp:posOffset>207645</wp:posOffset>
            </wp:positionV>
            <wp:extent cx="1358265" cy="138430"/>
            <wp:effectExtent l="0" t="0" r="0" b="0"/>
            <wp:wrapNone/>
            <wp:docPr id="168" name="Text Box 476"/>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35826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3078BA2E"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THE</w:t>
                        </w:r>
                        <w:r>
                          <w:rPr>
                            <w:color w:val="231F20"/>
                            <w:spacing w:val="42"/>
                            <w:sz w:val="16"/>
                            <w:szCs w:val="16"/>
                          </w:rPr>
                          <w:t xml:space="preserve"> </w:t>
                        </w:r>
                        <w:r>
                          <w:rPr>
                            <w:color w:val="231F20"/>
                            <w:sz w:val="16"/>
                            <w:szCs w:val="16"/>
                          </w:rPr>
                          <w:t>FAMILY</w:t>
                        </w:r>
                        <w:r>
                          <w:rPr>
                            <w:color w:val="231F20"/>
                            <w:spacing w:val="20"/>
                            <w:sz w:val="16"/>
                            <w:szCs w:val="16"/>
                          </w:rPr>
                          <w:t xml:space="preserve"> </w:t>
                        </w:r>
                        <w:r>
                          <w:rPr>
                            <w:color w:val="231F20"/>
                            <w:spacing w:val="-2"/>
                            <w:sz w:val="16"/>
                            <w:szCs w:val="16"/>
                          </w:rPr>
                          <w:t>AFTERWARD</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144640" behindDoc="1" locked="0" layoutInCell="0" allowOverlap="1" wp14:anchorId="50658E7B" wp14:editId="6C22A8F2">
            <wp:simplePos x="0" y="0"/>
            <wp:positionH relativeFrom="page">
              <wp:posOffset>2787650</wp:posOffset>
            </wp:positionH>
            <wp:positionV relativeFrom="page">
              <wp:posOffset>207645</wp:posOffset>
            </wp:positionV>
            <wp:extent cx="206375" cy="138430"/>
            <wp:effectExtent l="0" t="0" r="0" b="0"/>
            <wp:wrapNone/>
            <wp:docPr id="167" name="Text Box 477"/>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0637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537BDB77"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129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145664" behindDoc="1" locked="0" layoutInCell="0" allowOverlap="1" wp14:anchorId="6317E99C" wp14:editId="0278DE11">
            <wp:simplePos x="0" y="0"/>
            <wp:positionH relativeFrom="page">
              <wp:posOffset>374650</wp:posOffset>
            </wp:positionH>
            <wp:positionV relativeFrom="page">
              <wp:posOffset>377190</wp:posOffset>
            </wp:positionV>
            <wp:extent cx="2620645" cy="4424680"/>
            <wp:effectExtent l="0" t="0" r="0" b="0"/>
            <wp:wrapNone/>
            <wp:docPr id="166" name="Text Box 47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20645" cy="4424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67676FD4" w14:textId="77777777" w:rsidR="00000000" w:rsidRDefault="00000000">
                        <w:pPr>
                          <w:pStyle w:val="BodyText"/>
                          <w:kinsoku w:val="0"/>
                          <w:overflowPunct w:val="0"/>
                          <w:spacing w:before="0.85pt" w:line="12.95pt" w:lineRule="auto"/>
                          <w:ind w:end="1.10pt" w:firstLine="0pt"/>
                          <w:rPr>
                            <w:color w:val="231F20"/>
                            <w:w w:val="105%"/>
                          </w:rPr>
                        </w:pPr>
                        <w:r>
                          <w:rPr>
                            <w:color w:val="231F20"/>
                            <w:w w:val="105%"/>
                          </w:rPr>
                          <w:t>frustration</w:t>
                        </w:r>
                        <w:r>
                          <w:rPr>
                            <w:color w:val="231F20"/>
                            <w:spacing w:val="-11"/>
                            <w:w w:val="105%"/>
                          </w:rPr>
                          <w:t xml:space="preserve"> </w:t>
                        </w:r>
                        <w:r>
                          <w:rPr>
                            <w:color w:val="231F20"/>
                            <w:w w:val="105%"/>
                          </w:rPr>
                          <w:t>knew</w:t>
                        </w:r>
                        <w:r>
                          <w:rPr>
                            <w:color w:val="231F20"/>
                            <w:spacing w:val="-11"/>
                            <w:w w:val="105%"/>
                          </w:rPr>
                          <w:t xml:space="preserve"> </w:t>
                        </w:r>
                        <w:r>
                          <w:rPr>
                            <w:color w:val="231F20"/>
                            <w:w w:val="105%"/>
                          </w:rPr>
                          <w:t>no</w:t>
                        </w:r>
                        <w:r>
                          <w:rPr>
                            <w:color w:val="231F20"/>
                            <w:spacing w:val="-11"/>
                            <w:w w:val="105%"/>
                          </w:rPr>
                          <w:t xml:space="preserve"> </w:t>
                        </w:r>
                        <w:r>
                          <w:rPr>
                            <w:color w:val="231F20"/>
                            <w:w w:val="105%"/>
                          </w:rPr>
                          <w:t>bounds.</w:t>
                        </w:r>
                        <w:r>
                          <w:rPr>
                            <w:color w:val="231F20"/>
                            <w:spacing w:val="26"/>
                            <w:w w:val="105%"/>
                          </w:rPr>
                          <w:t xml:space="preserve"> </w:t>
                        </w:r>
                        <w:r>
                          <w:rPr>
                            <w:color w:val="231F20"/>
                            <w:w w:val="105%"/>
                          </w:rPr>
                          <w:t>Father</w:t>
                        </w:r>
                        <w:r>
                          <w:rPr>
                            <w:color w:val="231F20"/>
                            <w:spacing w:val="-11"/>
                            <w:w w:val="105%"/>
                          </w:rPr>
                          <w:t xml:space="preserve"> </w:t>
                        </w:r>
                        <w:r>
                          <w:rPr>
                            <w:color w:val="231F20"/>
                            <w:w w:val="105%"/>
                          </w:rPr>
                          <w:t>feels</w:t>
                        </w:r>
                        <w:r>
                          <w:rPr>
                            <w:color w:val="231F20"/>
                            <w:spacing w:val="-11"/>
                            <w:w w:val="105%"/>
                          </w:rPr>
                          <w:t xml:space="preserve"> </w:t>
                        </w:r>
                        <w:r>
                          <w:rPr>
                            <w:color w:val="231F20"/>
                            <w:w w:val="105%"/>
                          </w:rPr>
                          <w:t>he</w:t>
                        </w:r>
                        <w:r>
                          <w:rPr>
                            <w:color w:val="231F20"/>
                            <w:spacing w:val="-11"/>
                            <w:w w:val="105%"/>
                          </w:rPr>
                          <w:t xml:space="preserve"> </w:t>
                        </w:r>
                        <w:r>
                          <w:rPr>
                            <w:color w:val="231F20"/>
                            <w:w w:val="105%"/>
                          </w:rPr>
                          <w:t>has</w:t>
                        </w:r>
                        <w:r>
                          <w:rPr>
                            <w:color w:val="231F20"/>
                            <w:spacing w:val="-11"/>
                            <w:w w:val="105%"/>
                          </w:rPr>
                          <w:t xml:space="preserve"> </w:t>
                        </w:r>
                        <w:r>
                          <w:rPr>
                            <w:color w:val="231F20"/>
                            <w:w w:val="105%"/>
                          </w:rPr>
                          <w:t xml:space="preserve">struck </w:t>
                        </w:r>
                        <w:r>
                          <w:rPr>
                            <w:color w:val="231F20"/>
                          </w:rPr>
                          <w:t>something</w:t>
                        </w:r>
                        <w:r>
                          <w:rPr>
                            <w:color w:val="231F20"/>
                            <w:spacing w:val="-6"/>
                          </w:rPr>
                          <w:t xml:space="preserve"> </w:t>
                        </w:r>
                        <w:r>
                          <w:rPr>
                            <w:color w:val="231F20"/>
                          </w:rPr>
                          <w:t>better</w:t>
                        </w:r>
                        <w:r>
                          <w:rPr>
                            <w:color w:val="231F20"/>
                            <w:spacing w:val="-6"/>
                          </w:rPr>
                          <w:t xml:space="preserve"> </w:t>
                        </w:r>
                        <w:r>
                          <w:rPr>
                            <w:color w:val="231F20"/>
                          </w:rPr>
                          <w:t>than</w:t>
                        </w:r>
                        <w:r>
                          <w:rPr>
                            <w:color w:val="231F20"/>
                            <w:spacing w:val="-6"/>
                          </w:rPr>
                          <w:t xml:space="preserve"> </w:t>
                        </w:r>
                        <w:r>
                          <w:rPr>
                            <w:color w:val="231F20"/>
                          </w:rPr>
                          <w:t>gold.</w:t>
                        </w:r>
                        <w:r>
                          <w:rPr>
                            <w:color w:val="231F20"/>
                            <w:spacing w:val="34"/>
                          </w:rPr>
                          <w:t xml:space="preserve"> </w:t>
                        </w:r>
                        <w:r>
                          <w:rPr>
                            <w:color w:val="231F20"/>
                          </w:rPr>
                          <w:t>For</w:t>
                        </w:r>
                        <w:r>
                          <w:rPr>
                            <w:color w:val="231F20"/>
                            <w:spacing w:val="-6"/>
                          </w:rPr>
                          <w:t xml:space="preserve"> </w:t>
                        </w:r>
                        <w:r>
                          <w:rPr>
                            <w:color w:val="231F20"/>
                          </w:rPr>
                          <w:t>a</w:t>
                        </w:r>
                        <w:r>
                          <w:rPr>
                            <w:color w:val="231F20"/>
                            <w:spacing w:val="-6"/>
                          </w:rPr>
                          <w:t xml:space="preserve"> </w:t>
                        </w:r>
                        <w:r>
                          <w:rPr>
                            <w:color w:val="231F20"/>
                          </w:rPr>
                          <w:t>time</w:t>
                        </w:r>
                        <w:r>
                          <w:rPr>
                            <w:color w:val="231F20"/>
                            <w:spacing w:val="-6"/>
                          </w:rPr>
                          <w:t xml:space="preserve"> </w:t>
                        </w:r>
                        <w:r>
                          <w:rPr>
                            <w:color w:val="231F20"/>
                          </w:rPr>
                          <w:t>he</w:t>
                        </w:r>
                        <w:r>
                          <w:rPr>
                            <w:color w:val="231F20"/>
                            <w:spacing w:val="-6"/>
                          </w:rPr>
                          <w:t xml:space="preserve"> </w:t>
                        </w:r>
                        <w:r>
                          <w:rPr>
                            <w:color w:val="231F20"/>
                          </w:rPr>
                          <w:t>may</w:t>
                        </w:r>
                        <w:r>
                          <w:rPr>
                            <w:color w:val="231F20"/>
                            <w:spacing w:val="-6"/>
                          </w:rPr>
                          <w:t xml:space="preserve"> </w:t>
                        </w:r>
                        <w:r>
                          <w:rPr>
                            <w:color w:val="231F20"/>
                          </w:rPr>
                          <w:t>try</w:t>
                        </w:r>
                        <w:r>
                          <w:rPr>
                            <w:color w:val="231F20"/>
                            <w:spacing w:val="-6"/>
                          </w:rPr>
                          <w:t xml:space="preserve"> </w:t>
                        </w:r>
                        <w:r>
                          <w:rPr>
                            <w:color w:val="231F20"/>
                          </w:rPr>
                          <w:t>to</w:t>
                        </w:r>
                        <w:r>
                          <w:rPr>
                            <w:color w:val="231F20"/>
                            <w:spacing w:val="-6"/>
                          </w:rPr>
                          <w:t xml:space="preserve"> </w:t>
                        </w:r>
                        <w:r>
                          <w:rPr>
                            <w:color w:val="231F20"/>
                          </w:rPr>
                          <w:t>hug the</w:t>
                        </w:r>
                        <w:r>
                          <w:rPr>
                            <w:color w:val="231F20"/>
                            <w:spacing w:val="-3"/>
                          </w:rPr>
                          <w:t xml:space="preserve"> </w:t>
                        </w:r>
                        <w:r>
                          <w:rPr>
                            <w:color w:val="231F20"/>
                          </w:rPr>
                          <w:t>new</w:t>
                        </w:r>
                        <w:r>
                          <w:rPr>
                            <w:color w:val="231F20"/>
                            <w:spacing w:val="-3"/>
                          </w:rPr>
                          <w:t xml:space="preserve"> </w:t>
                        </w:r>
                        <w:r>
                          <w:rPr>
                            <w:color w:val="231F20"/>
                          </w:rPr>
                          <w:t>treasure</w:t>
                        </w:r>
                        <w:r>
                          <w:rPr>
                            <w:color w:val="231F20"/>
                            <w:spacing w:val="-3"/>
                          </w:rPr>
                          <w:t xml:space="preserve"> </w:t>
                        </w:r>
                        <w:r>
                          <w:rPr>
                            <w:color w:val="231F20"/>
                          </w:rPr>
                          <w:t>to</w:t>
                        </w:r>
                        <w:r>
                          <w:rPr>
                            <w:color w:val="231F20"/>
                            <w:spacing w:val="-3"/>
                          </w:rPr>
                          <w:t xml:space="preserve"> </w:t>
                        </w:r>
                        <w:r>
                          <w:rPr>
                            <w:color w:val="231F20"/>
                          </w:rPr>
                          <w:t>himself.</w:t>
                        </w:r>
                        <w:r>
                          <w:rPr>
                            <w:color w:val="231F20"/>
                            <w:spacing w:val="40"/>
                          </w:rPr>
                          <w:t xml:space="preserve"> </w:t>
                        </w:r>
                        <w:r>
                          <w:rPr>
                            <w:color w:val="231F20"/>
                          </w:rPr>
                          <w:t>He</w:t>
                        </w:r>
                        <w:r>
                          <w:rPr>
                            <w:color w:val="231F20"/>
                            <w:spacing w:val="-3"/>
                          </w:rPr>
                          <w:t xml:space="preserve"> </w:t>
                        </w:r>
                        <w:r>
                          <w:rPr>
                            <w:color w:val="231F20"/>
                          </w:rPr>
                          <w:t>may</w:t>
                        </w:r>
                        <w:r>
                          <w:rPr>
                            <w:color w:val="231F20"/>
                            <w:spacing w:val="-3"/>
                          </w:rPr>
                          <w:t xml:space="preserve"> </w:t>
                        </w:r>
                        <w:r>
                          <w:rPr>
                            <w:color w:val="231F20"/>
                          </w:rPr>
                          <w:t>not</w:t>
                        </w:r>
                        <w:r>
                          <w:rPr>
                            <w:color w:val="231F20"/>
                            <w:spacing w:val="-3"/>
                          </w:rPr>
                          <w:t xml:space="preserve"> </w:t>
                        </w:r>
                        <w:r>
                          <w:rPr>
                            <w:color w:val="231F20"/>
                          </w:rPr>
                          <w:t>see</w:t>
                        </w:r>
                        <w:r>
                          <w:rPr>
                            <w:color w:val="231F20"/>
                            <w:spacing w:val="-3"/>
                          </w:rPr>
                          <w:t xml:space="preserve"> </w:t>
                        </w:r>
                        <w:r>
                          <w:rPr>
                            <w:color w:val="231F20"/>
                          </w:rPr>
                          <w:t>at</w:t>
                        </w:r>
                        <w:r>
                          <w:rPr>
                            <w:color w:val="231F20"/>
                            <w:spacing w:val="-3"/>
                          </w:rPr>
                          <w:t xml:space="preserve"> </w:t>
                        </w:r>
                        <w:r>
                          <w:rPr>
                            <w:color w:val="231F20"/>
                          </w:rPr>
                          <w:t>once</w:t>
                        </w:r>
                        <w:r>
                          <w:rPr>
                            <w:color w:val="231F20"/>
                            <w:spacing w:val="-3"/>
                          </w:rPr>
                          <w:t xml:space="preserve"> </w:t>
                        </w:r>
                        <w:r>
                          <w:rPr>
                            <w:color w:val="231F20"/>
                          </w:rPr>
                          <w:t xml:space="preserve">that </w:t>
                        </w:r>
                        <w:r>
                          <w:rPr>
                            <w:color w:val="231F20"/>
                            <w:w w:val="105%"/>
                          </w:rPr>
                          <w:t>he</w:t>
                        </w:r>
                        <w:r>
                          <w:rPr>
                            <w:color w:val="231F20"/>
                            <w:spacing w:val="-9"/>
                            <w:w w:val="105%"/>
                          </w:rPr>
                          <w:t xml:space="preserve"> </w:t>
                        </w:r>
                        <w:r>
                          <w:rPr>
                            <w:color w:val="231F20"/>
                            <w:w w:val="105%"/>
                          </w:rPr>
                          <w:t>has</w:t>
                        </w:r>
                        <w:r>
                          <w:rPr>
                            <w:color w:val="231F20"/>
                            <w:spacing w:val="-9"/>
                            <w:w w:val="105%"/>
                          </w:rPr>
                          <w:t xml:space="preserve"> </w:t>
                        </w:r>
                        <w:r>
                          <w:rPr>
                            <w:color w:val="231F20"/>
                            <w:w w:val="105%"/>
                          </w:rPr>
                          <w:t>barely</w:t>
                        </w:r>
                        <w:r>
                          <w:rPr>
                            <w:color w:val="231F20"/>
                            <w:spacing w:val="-9"/>
                            <w:w w:val="105%"/>
                          </w:rPr>
                          <w:t xml:space="preserve"> </w:t>
                        </w:r>
                        <w:r>
                          <w:rPr>
                            <w:color w:val="231F20"/>
                            <w:w w:val="105%"/>
                          </w:rPr>
                          <w:t>scratched</w:t>
                        </w:r>
                        <w:r>
                          <w:rPr>
                            <w:color w:val="231F20"/>
                            <w:spacing w:val="-9"/>
                            <w:w w:val="105%"/>
                          </w:rPr>
                          <w:t xml:space="preserve"> </w:t>
                        </w:r>
                        <w:r>
                          <w:rPr>
                            <w:color w:val="231F20"/>
                            <w:w w:val="105%"/>
                          </w:rPr>
                          <w:t>a</w:t>
                        </w:r>
                        <w:r>
                          <w:rPr>
                            <w:color w:val="231F20"/>
                            <w:spacing w:val="-9"/>
                            <w:w w:val="105%"/>
                          </w:rPr>
                          <w:t xml:space="preserve"> </w:t>
                        </w:r>
                        <w:r>
                          <w:rPr>
                            <w:color w:val="231F20"/>
                            <w:w w:val="105%"/>
                          </w:rPr>
                          <w:t>limitless</w:t>
                        </w:r>
                        <w:r>
                          <w:rPr>
                            <w:color w:val="231F20"/>
                            <w:spacing w:val="-9"/>
                            <w:w w:val="105%"/>
                          </w:rPr>
                          <w:t xml:space="preserve"> </w:t>
                        </w:r>
                        <w:r>
                          <w:rPr>
                            <w:color w:val="231F20"/>
                            <w:w w:val="105%"/>
                          </w:rPr>
                          <w:t>lode</w:t>
                        </w:r>
                        <w:r>
                          <w:rPr>
                            <w:color w:val="231F20"/>
                            <w:spacing w:val="-9"/>
                            <w:w w:val="105%"/>
                          </w:rPr>
                          <w:t xml:space="preserve"> </w:t>
                        </w:r>
                        <w:r>
                          <w:rPr>
                            <w:color w:val="231F20"/>
                            <w:w w:val="105%"/>
                          </w:rPr>
                          <w:t>which</w:t>
                        </w:r>
                        <w:r>
                          <w:rPr>
                            <w:color w:val="231F20"/>
                            <w:spacing w:val="-9"/>
                            <w:w w:val="105%"/>
                          </w:rPr>
                          <w:t xml:space="preserve"> </w:t>
                        </w:r>
                        <w:r>
                          <w:rPr>
                            <w:color w:val="231F20"/>
                            <w:w w:val="105%"/>
                          </w:rPr>
                          <w:t>will</w:t>
                        </w:r>
                        <w:r>
                          <w:rPr>
                            <w:color w:val="231F20"/>
                            <w:spacing w:val="-9"/>
                            <w:w w:val="105%"/>
                          </w:rPr>
                          <w:t xml:space="preserve"> </w:t>
                        </w:r>
                        <w:r>
                          <w:rPr>
                            <w:color w:val="231F20"/>
                            <w:w w:val="105%"/>
                          </w:rPr>
                          <w:t>pay dividends</w:t>
                        </w:r>
                        <w:r>
                          <w:rPr>
                            <w:color w:val="231F20"/>
                            <w:spacing w:val="-6"/>
                            <w:w w:val="105%"/>
                          </w:rPr>
                          <w:t xml:space="preserve"> </w:t>
                        </w:r>
                        <w:r>
                          <w:rPr>
                            <w:color w:val="231F20"/>
                            <w:w w:val="105%"/>
                          </w:rPr>
                          <w:t>only</w:t>
                        </w:r>
                        <w:r>
                          <w:rPr>
                            <w:color w:val="231F20"/>
                            <w:spacing w:val="-6"/>
                            <w:w w:val="105%"/>
                          </w:rPr>
                          <w:t xml:space="preserve"> </w:t>
                        </w:r>
                        <w:r>
                          <w:rPr>
                            <w:color w:val="231F20"/>
                            <w:w w:val="105%"/>
                          </w:rPr>
                          <w:t>if</w:t>
                        </w:r>
                        <w:r>
                          <w:rPr>
                            <w:color w:val="231F20"/>
                            <w:spacing w:val="-6"/>
                            <w:w w:val="105%"/>
                          </w:rPr>
                          <w:t xml:space="preserve"> </w:t>
                        </w:r>
                        <w:r>
                          <w:rPr>
                            <w:color w:val="231F20"/>
                            <w:w w:val="105%"/>
                          </w:rPr>
                          <w:t>he</w:t>
                        </w:r>
                        <w:r>
                          <w:rPr>
                            <w:color w:val="231F20"/>
                            <w:spacing w:val="-6"/>
                            <w:w w:val="105%"/>
                          </w:rPr>
                          <w:t xml:space="preserve"> </w:t>
                        </w:r>
                        <w:r>
                          <w:rPr>
                            <w:color w:val="231F20"/>
                            <w:w w:val="105%"/>
                          </w:rPr>
                          <w:t>mines</w:t>
                        </w:r>
                        <w:r>
                          <w:rPr>
                            <w:color w:val="231F20"/>
                            <w:spacing w:val="-6"/>
                            <w:w w:val="105%"/>
                          </w:rPr>
                          <w:t xml:space="preserve"> </w:t>
                        </w:r>
                        <w:r>
                          <w:rPr>
                            <w:color w:val="231F20"/>
                            <w:w w:val="105%"/>
                          </w:rPr>
                          <w:t>it</w:t>
                        </w:r>
                        <w:r>
                          <w:rPr>
                            <w:color w:val="231F20"/>
                            <w:spacing w:val="-6"/>
                            <w:w w:val="105%"/>
                          </w:rPr>
                          <w:t xml:space="preserve"> </w:t>
                        </w:r>
                        <w:r>
                          <w:rPr>
                            <w:color w:val="231F20"/>
                            <w:w w:val="105%"/>
                          </w:rPr>
                          <w:t>for</w:t>
                        </w:r>
                        <w:r>
                          <w:rPr>
                            <w:color w:val="231F20"/>
                            <w:spacing w:val="-6"/>
                            <w:w w:val="105%"/>
                          </w:rPr>
                          <w:t xml:space="preserve"> </w:t>
                        </w:r>
                        <w:r>
                          <w:rPr>
                            <w:color w:val="231F20"/>
                            <w:w w:val="105%"/>
                          </w:rPr>
                          <w:t>the</w:t>
                        </w:r>
                        <w:r>
                          <w:rPr>
                            <w:color w:val="231F20"/>
                            <w:spacing w:val="-6"/>
                            <w:w w:val="105%"/>
                          </w:rPr>
                          <w:t xml:space="preserve"> </w:t>
                        </w:r>
                        <w:r>
                          <w:rPr>
                            <w:color w:val="231F20"/>
                            <w:w w:val="105%"/>
                          </w:rPr>
                          <w:t>rest</w:t>
                        </w:r>
                        <w:r>
                          <w:rPr>
                            <w:color w:val="231F20"/>
                            <w:spacing w:val="-6"/>
                            <w:w w:val="105%"/>
                          </w:rPr>
                          <w:t xml:space="preserve"> </w:t>
                        </w:r>
                        <w:r>
                          <w:rPr>
                            <w:color w:val="231F20"/>
                            <w:w w:val="105%"/>
                          </w:rPr>
                          <w:t>of</w:t>
                        </w:r>
                        <w:r>
                          <w:rPr>
                            <w:color w:val="231F20"/>
                            <w:spacing w:val="-6"/>
                            <w:w w:val="105%"/>
                          </w:rPr>
                          <w:t xml:space="preserve"> </w:t>
                        </w:r>
                        <w:r>
                          <w:rPr>
                            <w:color w:val="231F20"/>
                            <w:w w:val="105%"/>
                          </w:rPr>
                          <w:t>his</w:t>
                        </w:r>
                        <w:r>
                          <w:rPr>
                            <w:color w:val="231F20"/>
                            <w:spacing w:val="-6"/>
                            <w:w w:val="105%"/>
                          </w:rPr>
                          <w:t xml:space="preserve"> </w:t>
                        </w:r>
                        <w:r>
                          <w:rPr>
                            <w:color w:val="231F20"/>
                            <w:w w:val="105%"/>
                          </w:rPr>
                          <w:t>life</w:t>
                        </w:r>
                        <w:r>
                          <w:rPr>
                            <w:color w:val="231F20"/>
                            <w:spacing w:val="-6"/>
                            <w:w w:val="105%"/>
                          </w:rPr>
                          <w:t xml:space="preserve"> </w:t>
                        </w:r>
                        <w:r>
                          <w:rPr>
                            <w:color w:val="231F20"/>
                            <w:w w:val="105%"/>
                          </w:rPr>
                          <w:t>and insists on giving away the entire product.</w:t>
                        </w:r>
                      </w:p>
                      <w:p w14:paraId="0639F4B5" w14:textId="77777777" w:rsidR="00000000" w:rsidRDefault="00000000">
                        <w:pPr>
                          <w:pStyle w:val="BodyText"/>
                          <w:kinsoku w:val="0"/>
                          <w:overflowPunct w:val="0"/>
                          <w:spacing w:line="12.95pt" w:lineRule="auto"/>
                          <w:rPr>
                            <w:color w:val="231F20"/>
                            <w:w w:val="105%"/>
                          </w:rPr>
                        </w:pPr>
                        <w:r>
                          <w:rPr>
                            <w:color w:val="231F20"/>
                            <w:w w:val="105%"/>
                          </w:rPr>
                          <w:t>If the family cooperates, dad will soon see that he is suffering</w:t>
                        </w:r>
                        <w:r>
                          <w:rPr>
                            <w:color w:val="231F20"/>
                            <w:spacing w:val="-9"/>
                            <w:w w:val="105%"/>
                          </w:rPr>
                          <w:t xml:space="preserve"> </w:t>
                        </w:r>
                        <w:r>
                          <w:rPr>
                            <w:color w:val="231F20"/>
                            <w:w w:val="105%"/>
                          </w:rPr>
                          <w:t>from</w:t>
                        </w:r>
                        <w:r>
                          <w:rPr>
                            <w:color w:val="231F20"/>
                            <w:spacing w:val="-9"/>
                            <w:w w:val="105%"/>
                          </w:rPr>
                          <w:t xml:space="preserve"> </w:t>
                        </w:r>
                        <w:r>
                          <w:rPr>
                            <w:color w:val="231F20"/>
                            <w:w w:val="105%"/>
                          </w:rPr>
                          <w:t>a</w:t>
                        </w:r>
                        <w:r>
                          <w:rPr>
                            <w:color w:val="231F20"/>
                            <w:spacing w:val="-9"/>
                            <w:w w:val="105%"/>
                          </w:rPr>
                          <w:t xml:space="preserve"> </w:t>
                        </w:r>
                        <w:r>
                          <w:rPr>
                            <w:color w:val="231F20"/>
                            <w:w w:val="105%"/>
                          </w:rPr>
                          <w:t>distortion</w:t>
                        </w:r>
                        <w:r>
                          <w:rPr>
                            <w:color w:val="231F20"/>
                            <w:spacing w:val="-9"/>
                            <w:w w:val="105%"/>
                          </w:rPr>
                          <w:t xml:space="preserve"> </w:t>
                        </w:r>
                        <w:r>
                          <w:rPr>
                            <w:color w:val="231F20"/>
                            <w:w w:val="105%"/>
                          </w:rPr>
                          <w:t>of</w:t>
                        </w:r>
                        <w:r>
                          <w:rPr>
                            <w:color w:val="231F20"/>
                            <w:spacing w:val="-9"/>
                            <w:w w:val="105%"/>
                          </w:rPr>
                          <w:t xml:space="preserve"> </w:t>
                        </w:r>
                        <w:r>
                          <w:rPr>
                            <w:color w:val="231F20"/>
                            <w:w w:val="105%"/>
                          </w:rPr>
                          <w:t>values.</w:t>
                        </w:r>
                        <w:r>
                          <w:rPr>
                            <w:color w:val="231F20"/>
                            <w:spacing w:val="28"/>
                            <w:w w:val="105%"/>
                          </w:rPr>
                          <w:t xml:space="preserve"> </w:t>
                        </w:r>
                        <w:r>
                          <w:rPr>
                            <w:color w:val="231F20"/>
                            <w:w w:val="105%"/>
                          </w:rPr>
                          <w:t>He</w:t>
                        </w:r>
                        <w:r>
                          <w:rPr>
                            <w:color w:val="231F20"/>
                            <w:spacing w:val="-9"/>
                            <w:w w:val="105%"/>
                          </w:rPr>
                          <w:t xml:space="preserve"> </w:t>
                        </w:r>
                        <w:r>
                          <w:rPr>
                            <w:color w:val="231F20"/>
                            <w:w w:val="105%"/>
                          </w:rPr>
                          <w:t>will</w:t>
                        </w:r>
                        <w:r>
                          <w:rPr>
                            <w:color w:val="231F20"/>
                            <w:spacing w:val="-9"/>
                            <w:w w:val="105%"/>
                          </w:rPr>
                          <w:t xml:space="preserve"> </w:t>
                        </w:r>
                        <w:r>
                          <w:rPr>
                            <w:color w:val="231F20"/>
                            <w:w w:val="105%"/>
                          </w:rPr>
                          <w:t>perceive that his spiritual growth is lopsided, that for an aver- age man like himself, a spiritual life which does not include his family obligations may not be so perfect after all.</w:t>
                        </w:r>
                        <w:r>
                          <w:rPr>
                            <w:color w:val="231F20"/>
                            <w:spacing w:val="40"/>
                            <w:w w:val="105%"/>
                          </w:rPr>
                          <w:t xml:space="preserve"> </w:t>
                        </w:r>
                        <w:r>
                          <w:rPr>
                            <w:color w:val="231F20"/>
                            <w:w w:val="105%"/>
                          </w:rPr>
                          <w:t>If the family will appreciate that dad’s cur- rent behavior is but a phase of his development, all will be well.</w:t>
                        </w:r>
                        <w:r>
                          <w:rPr>
                            <w:color w:val="231F20"/>
                            <w:spacing w:val="40"/>
                            <w:w w:val="105%"/>
                          </w:rPr>
                          <w:t xml:space="preserve"> </w:t>
                        </w:r>
                        <w:r>
                          <w:rPr>
                            <w:color w:val="231F20"/>
                            <w:w w:val="105%"/>
                          </w:rPr>
                          <w:t>In the midst of an understanding and sympathetic family, these vagaries of dad’s spiritual infancy will quickly disappear.</w:t>
                        </w:r>
                      </w:p>
                      <w:p w14:paraId="786D6B50" w14:textId="77777777" w:rsidR="00000000" w:rsidRDefault="00000000">
                        <w:pPr>
                          <w:pStyle w:val="BodyText"/>
                          <w:kinsoku w:val="0"/>
                          <w:overflowPunct w:val="0"/>
                          <w:spacing w:before="0.25pt" w:line="12.95pt" w:lineRule="auto"/>
                          <w:ind w:end="1.10pt"/>
                          <w:rPr>
                            <w:color w:val="231F20"/>
                            <w:w w:val="105%"/>
                          </w:rPr>
                        </w:pPr>
                        <w:r>
                          <w:rPr>
                            <w:color w:val="231F20"/>
                          </w:rPr>
                          <w:t>The opposite may happen should the family condemn and</w:t>
                        </w:r>
                        <w:r>
                          <w:rPr>
                            <w:color w:val="231F20"/>
                            <w:spacing w:val="-12"/>
                          </w:rPr>
                          <w:t xml:space="preserve"> </w:t>
                        </w:r>
                        <w:r>
                          <w:rPr>
                            <w:color w:val="231F20"/>
                          </w:rPr>
                          <w:t>criticize.</w:t>
                        </w:r>
                        <w:r>
                          <w:rPr>
                            <w:color w:val="231F20"/>
                            <w:spacing w:val="13"/>
                          </w:rPr>
                          <w:t xml:space="preserve"> </w:t>
                        </w:r>
                        <w:r>
                          <w:rPr>
                            <w:color w:val="231F20"/>
                          </w:rPr>
                          <w:t>Dad</w:t>
                        </w:r>
                        <w:r>
                          <w:rPr>
                            <w:color w:val="231F20"/>
                            <w:spacing w:val="-11"/>
                          </w:rPr>
                          <w:t xml:space="preserve"> </w:t>
                        </w:r>
                        <w:r>
                          <w:rPr>
                            <w:color w:val="231F20"/>
                          </w:rPr>
                          <w:t>may</w:t>
                        </w:r>
                        <w:r>
                          <w:rPr>
                            <w:color w:val="231F20"/>
                            <w:spacing w:val="-12"/>
                          </w:rPr>
                          <w:t xml:space="preserve"> </w:t>
                        </w:r>
                        <w:r>
                          <w:rPr>
                            <w:color w:val="231F20"/>
                          </w:rPr>
                          <w:t>feel</w:t>
                        </w:r>
                        <w:r>
                          <w:rPr>
                            <w:color w:val="231F20"/>
                            <w:spacing w:val="-11"/>
                          </w:rPr>
                          <w:t xml:space="preserve"> </w:t>
                        </w:r>
                        <w:r>
                          <w:rPr>
                            <w:color w:val="231F20"/>
                          </w:rPr>
                          <w:t>that</w:t>
                        </w:r>
                        <w:r>
                          <w:rPr>
                            <w:color w:val="231F20"/>
                            <w:spacing w:val="-11"/>
                          </w:rPr>
                          <w:t xml:space="preserve"> </w:t>
                        </w:r>
                        <w:r>
                          <w:rPr>
                            <w:color w:val="231F20"/>
                          </w:rPr>
                          <w:t>for</w:t>
                        </w:r>
                        <w:r>
                          <w:rPr>
                            <w:color w:val="231F20"/>
                            <w:spacing w:val="-11"/>
                          </w:rPr>
                          <w:t xml:space="preserve"> </w:t>
                        </w:r>
                        <w:r>
                          <w:rPr>
                            <w:color w:val="231F20"/>
                          </w:rPr>
                          <w:t>years</w:t>
                        </w:r>
                        <w:r>
                          <w:rPr>
                            <w:color w:val="231F20"/>
                            <w:spacing w:val="-12"/>
                          </w:rPr>
                          <w:t xml:space="preserve"> </w:t>
                        </w:r>
                        <w:r>
                          <w:rPr>
                            <w:color w:val="231F20"/>
                          </w:rPr>
                          <w:t>his</w:t>
                        </w:r>
                        <w:r>
                          <w:rPr>
                            <w:color w:val="231F20"/>
                            <w:spacing w:val="-11"/>
                          </w:rPr>
                          <w:t xml:space="preserve"> </w:t>
                        </w:r>
                        <w:r>
                          <w:rPr>
                            <w:color w:val="231F20"/>
                          </w:rPr>
                          <w:t>drinking</w:t>
                        </w:r>
                        <w:r>
                          <w:rPr>
                            <w:color w:val="231F20"/>
                            <w:spacing w:val="-11"/>
                          </w:rPr>
                          <w:t xml:space="preserve"> </w:t>
                        </w:r>
                        <w:r>
                          <w:rPr>
                            <w:color w:val="231F20"/>
                          </w:rPr>
                          <w:t>has placed</w:t>
                        </w:r>
                        <w:r>
                          <w:rPr>
                            <w:color w:val="231F20"/>
                            <w:spacing w:val="-8"/>
                          </w:rPr>
                          <w:t xml:space="preserve"> </w:t>
                        </w:r>
                        <w:r>
                          <w:rPr>
                            <w:color w:val="231F20"/>
                          </w:rPr>
                          <w:t>him</w:t>
                        </w:r>
                        <w:r>
                          <w:rPr>
                            <w:color w:val="231F20"/>
                            <w:spacing w:val="-8"/>
                          </w:rPr>
                          <w:t xml:space="preserve"> </w:t>
                        </w:r>
                        <w:r>
                          <w:rPr>
                            <w:color w:val="231F20"/>
                          </w:rPr>
                          <w:t>on</w:t>
                        </w:r>
                        <w:r>
                          <w:rPr>
                            <w:color w:val="231F20"/>
                            <w:spacing w:val="-8"/>
                          </w:rPr>
                          <w:t xml:space="preserve"> </w:t>
                        </w:r>
                        <w:r>
                          <w:rPr>
                            <w:color w:val="231F20"/>
                          </w:rPr>
                          <w:t>the</w:t>
                        </w:r>
                        <w:r>
                          <w:rPr>
                            <w:color w:val="231F20"/>
                            <w:spacing w:val="-8"/>
                          </w:rPr>
                          <w:t xml:space="preserve"> </w:t>
                        </w:r>
                        <w:r>
                          <w:rPr>
                            <w:color w:val="231F20"/>
                          </w:rPr>
                          <w:t>wrong</w:t>
                        </w:r>
                        <w:r>
                          <w:rPr>
                            <w:color w:val="231F20"/>
                            <w:spacing w:val="-8"/>
                          </w:rPr>
                          <w:t xml:space="preserve"> </w:t>
                        </w:r>
                        <w:r>
                          <w:rPr>
                            <w:color w:val="231F20"/>
                          </w:rPr>
                          <w:t>side</w:t>
                        </w:r>
                        <w:r>
                          <w:rPr>
                            <w:color w:val="231F20"/>
                            <w:spacing w:val="-8"/>
                          </w:rPr>
                          <w:t xml:space="preserve"> </w:t>
                        </w:r>
                        <w:r>
                          <w:rPr>
                            <w:color w:val="231F20"/>
                          </w:rPr>
                          <w:t>of</w:t>
                        </w:r>
                        <w:r>
                          <w:rPr>
                            <w:color w:val="231F20"/>
                            <w:spacing w:val="-8"/>
                          </w:rPr>
                          <w:t xml:space="preserve"> </w:t>
                        </w:r>
                        <w:r>
                          <w:rPr>
                            <w:color w:val="231F20"/>
                          </w:rPr>
                          <w:t>every</w:t>
                        </w:r>
                        <w:r>
                          <w:rPr>
                            <w:color w:val="231F20"/>
                            <w:spacing w:val="-8"/>
                          </w:rPr>
                          <w:t xml:space="preserve"> </w:t>
                        </w:r>
                        <w:r>
                          <w:rPr>
                            <w:color w:val="231F20"/>
                          </w:rPr>
                          <w:t>argument,</w:t>
                        </w:r>
                        <w:r>
                          <w:rPr>
                            <w:color w:val="231F20"/>
                            <w:spacing w:val="-8"/>
                          </w:rPr>
                          <w:t xml:space="preserve"> </w:t>
                        </w:r>
                        <w:r>
                          <w:rPr>
                            <w:color w:val="231F20"/>
                          </w:rPr>
                          <w:t>but</w:t>
                        </w:r>
                        <w:r>
                          <w:rPr>
                            <w:color w:val="231F20"/>
                            <w:spacing w:val="-8"/>
                          </w:rPr>
                          <w:t xml:space="preserve"> </w:t>
                        </w:r>
                        <w:r>
                          <w:rPr>
                            <w:color w:val="231F20"/>
                          </w:rPr>
                          <w:t xml:space="preserve">that </w:t>
                        </w:r>
                        <w:r>
                          <w:rPr>
                            <w:color w:val="231F20"/>
                            <w:w w:val="105%"/>
                          </w:rPr>
                          <w:t>now</w:t>
                        </w:r>
                        <w:r>
                          <w:rPr>
                            <w:color w:val="231F20"/>
                            <w:spacing w:val="-5"/>
                            <w:w w:val="105%"/>
                          </w:rPr>
                          <w:t xml:space="preserve"> </w:t>
                        </w:r>
                        <w:r>
                          <w:rPr>
                            <w:color w:val="231F20"/>
                            <w:w w:val="105%"/>
                          </w:rPr>
                          <w:t>he</w:t>
                        </w:r>
                        <w:r>
                          <w:rPr>
                            <w:color w:val="231F20"/>
                            <w:spacing w:val="-5"/>
                            <w:w w:val="105%"/>
                          </w:rPr>
                          <w:t xml:space="preserve"> </w:t>
                        </w:r>
                        <w:r>
                          <w:rPr>
                            <w:color w:val="231F20"/>
                            <w:w w:val="105%"/>
                          </w:rPr>
                          <w:t>has</w:t>
                        </w:r>
                        <w:r>
                          <w:rPr>
                            <w:color w:val="231F20"/>
                            <w:spacing w:val="-5"/>
                            <w:w w:val="105%"/>
                          </w:rPr>
                          <w:t xml:space="preserve"> </w:t>
                        </w:r>
                        <w:r>
                          <w:rPr>
                            <w:color w:val="231F20"/>
                            <w:w w:val="105%"/>
                          </w:rPr>
                          <w:t>become</w:t>
                        </w:r>
                        <w:r>
                          <w:rPr>
                            <w:color w:val="231F20"/>
                            <w:spacing w:val="-5"/>
                            <w:w w:val="105%"/>
                          </w:rPr>
                          <w:t xml:space="preserve"> </w:t>
                        </w:r>
                        <w:r>
                          <w:rPr>
                            <w:color w:val="231F20"/>
                            <w:w w:val="105%"/>
                          </w:rPr>
                          <w:t>a</w:t>
                        </w:r>
                        <w:r>
                          <w:rPr>
                            <w:color w:val="231F20"/>
                            <w:spacing w:val="-5"/>
                            <w:w w:val="105%"/>
                          </w:rPr>
                          <w:t xml:space="preserve"> </w:t>
                        </w:r>
                        <w:r>
                          <w:rPr>
                            <w:color w:val="231F20"/>
                            <w:w w:val="105%"/>
                          </w:rPr>
                          <w:t>superior</w:t>
                        </w:r>
                        <w:r>
                          <w:rPr>
                            <w:color w:val="231F20"/>
                            <w:spacing w:val="-6"/>
                            <w:w w:val="105%"/>
                          </w:rPr>
                          <w:t xml:space="preserve"> </w:t>
                        </w:r>
                        <w:r>
                          <w:rPr>
                            <w:color w:val="231F20"/>
                            <w:w w:val="105%"/>
                          </w:rPr>
                          <w:t>person</w:t>
                        </w:r>
                        <w:r>
                          <w:rPr>
                            <w:color w:val="231F20"/>
                            <w:spacing w:val="-5"/>
                            <w:w w:val="105%"/>
                          </w:rPr>
                          <w:t xml:space="preserve"> </w:t>
                        </w:r>
                        <w:r>
                          <w:rPr>
                            <w:color w:val="231F20"/>
                            <w:w w:val="105%"/>
                          </w:rPr>
                          <w:t>with</w:t>
                        </w:r>
                        <w:r>
                          <w:rPr>
                            <w:color w:val="231F20"/>
                            <w:spacing w:val="-6"/>
                            <w:w w:val="105%"/>
                          </w:rPr>
                          <w:t xml:space="preserve"> </w:t>
                        </w:r>
                        <w:r>
                          <w:rPr>
                            <w:color w:val="231F20"/>
                            <w:w w:val="105%"/>
                          </w:rPr>
                          <w:t>God</w:t>
                        </w:r>
                        <w:r>
                          <w:rPr>
                            <w:color w:val="231F20"/>
                            <w:spacing w:val="-6"/>
                            <w:w w:val="105%"/>
                          </w:rPr>
                          <w:t xml:space="preserve"> </w:t>
                        </w:r>
                        <w:r>
                          <w:rPr>
                            <w:color w:val="231F20"/>
                            <w:w w:val="105%"/>
                          </w:rPr>
                          <w:t>on</w:t>
                        </w:r>
                        <w:r>
                          <w:rPr>
                            <w:color w:val="231F20"/>
                            <w:spacing w:val="-5"/>
                            <w:w w:val="105%"/>
                          </w:rPr>
                          <w:t xml:space="preserve"> </w:t>
                        </w:r>
                        <w:r>
                          <w:rPr>
                            <w:color w:val="231F20"/>
                            <w:w w:val="105%"/>
                          </w:rPr>
                          <w:t>his side.</w:t>
                        </w:r>
                        <w:r>
                          <w:rPr>
                            <w:color w:val="231F20"/>
                            <w:spacing w:val="-12"/>
                            <w:w w:val="105%"/>
                          </w:rPr>
                          <w:t xml:space="preserve"> </w:t>
                        </w:r>
                        <w:r>
                          <w:rPr>
                            <w:color w:val="231F20"/>
                            <w:w w:val="105%"/>
                          </w:rPr>
                          <w:t>If</w:t>
                        </w:r>
                        <w:r>
                          <w:rPr>
                            <w:color w:val="231F20"/>
                            <w:spacing w:val="-12"/>
                            <w:w w:val="105%"/>
                          </w:rPr>
                          <w:t xml:space="preserve"> </w:t>
                        </w:r>
                        <w:r>
                          <w:rPr>
                            <w:color w:val="231F20"/>
                            <w:w w:val="105%"/>
                          </w:rPr>
                          <w:t>the</w:t>
                        </w:r>
                        <w:r>
                          <w:rPr>
                            <w:color w:val="231F20"/>
                            <w:spacing w:val="-12"/>
                            <w:w w:val="105%"/>
                          </w:rPr>
                          <w:t xml:space="preserve"> </w:t>
                        </w:r>
                        <w:r>
                          <w:rPr>
                            <w:color w:val="231F20"/>
                            <w:w w:val="105%"/>
                          </w:rPr>
                          <w:t>family</w:t>
                        </w:r>
                        <w:r>
                          <w:rPr>
                            <w:color w:val="231F20"/>
                            <w:spacing w:val="-12"/>
                            <w:w w:val="105%"/>
                          </w:rPr>
                          <w:t xml:space="preserve"> </w:t>
                        </w:r>
                        <w:r>
                          <w:rPr>
                            <w:color w:val="231F20"/>
                            <w:w w:val="105%"/>
                          </w:rPr>
                          <w:t>persists</w:t>
                        </w:r>
                        <w:r>
                          <w:rPr>
                            <w:color w:val="231F20"/>
                            <w:spacing w:val="-12"/>
                            <w:w w:val="105%"/>
                          </w:rPr>
                          <w:t xml:space="preserve"> </w:t>
                        </w:r>
                        <w:r>
                          <w:rPr>
                            <w:color w:val="231F20"/>
                            <w:w w:val="105%"/>
                          </w:rPr>
                          <w:t>in</w:t>
                        </w:r>
                        <w:r>
                          <w:rPr>
                            <w:color w:val="231F20"/>
                            <w:spacing w:val="-11"/>
                            <w:w w:val="105%"/>
                          </w:rPr>
                          <w:t xml:space="preserve"> </w:t>
                        </w:r>
                        <w:r>
                          <w:rPr>
                            <w:color w:val="231F20"/>
                            <w:w w:val="105%"/>
                          </w:rPr>
                          <w:t>criticism,</w:t>
                        </w:r>
                        <w:r>
                          <w:rPr>
                            <w:color w:val="231F20"/>
                            <w:spacing w:val="-12"/>
                            <w:w w:val="105%"/>
                          </w:rPr>
                          <w:t xml:space="preserve"> </w:t>
                        </w:r>
                        <w:r>
                          <w:rPr>
                            <w:color w:val="231F20"/>
                            <w:w w:val="105%"/>
                          </w:rPr>
                          <w:t>this</w:t>
                        </w:r>
                        <w:r>
                          <w:rPr>
                            <w:color w:val="231F20"/>
                            <w:spacing w:val="-12"/>
                            <w:w w:val="105%"/>
                          </w:rPr>
                          <w:t xml:space="preserve"> </w:t>
                        </w:r>
                        <w:r>
                          <w:rPr>
                            <w:color w:val="231F20"/>
                            <w:w w:val="105%"/>
                          </w:rPr>
                          <w:t>fallacy</w:t>
                        </w:r>
                        <w:r>
                          <w:rPr>
                            <w:color w:val="231F20"/>
                            <w:spacing w:val="-12"/>
                            <w:w w:val="105%"/>
                          </w:rPr>
                          <w:t xml:space="preserve"> </w:t>
                        </w:r>
                        <w:r>
                          <w:rPr>
                            <w:color w:val="231F20"/>
                            <w:w w:val="105%"/>
                          </w:rPr>
                          <w:t xml:space="preserve">may </w:t>
                        </w:r>
                        <w:r>
                          <w:rPr>
                            <w:color w:val="231F20"/>
                            <w:spacing w:val="-2"/>
                            <w:w w:val="105%"/>
                          </w:rPr>
                          <w:t>take</w:t>
                        </w:r>
                        <w:r>
                          <w:rPr>
                            <w:color w:val="231F20"/>
                            <w:spacing w:val="-10"/>
                            <w:w w:val="105%"/>
                          </w:rPr>
                          <w:t xml:space="preserve"> </w:t>
                        </w:r>
                        <w:r>
                          <w:rPr>
                            <w:color w:val="231F20"/>
                            <w:spacing w:val="-2"/>
                            <w:w w:val="105%"/>
                          </w:rPr>
                          <w:t>a</w:t>
                        </w:r>
                        <w:r>
                          <w:rPr>
                            <w:color w:val="231F20"/>
                            <w:spacing w:val="-10"/>
                            <w:w w:val="105%"/>
                          </w:rPr>
                          <w:t xml:space="preserve"> </w:t>
                        </w:r>
                        <w:r>
                          <w:rPr>
                            <w:color w:val="231F20"/>
                            <w:spacing w:val="-2"/>
                            <w:w w:val="105%"/>
                          </w:rPr>
                          <w:t>still</w:t>
                        </w:r>
                        <w:r>
                          <w:rPr>
                            <w:color w:val="231F20"/>
                            <w:spacing w:val="-10"/>
                            <w:w w:val="105%"/>
                          </w:rPr>
                          <w:t xml:space="preserve"> </w:t>
                        </w:r>
                        <w:r>
                          <w:rPr>
                            <w:color w:val="231F20"/>
                            <w:spacing w:val="-2"/>
                            <w:w w:val="105%"/>
                          </w:rPr>
                          <w:t>greater</w:t>
                        </w:r>
                        <w:r>
                          <w:rPr>
                            <w:color w:val="231F20"/>
                            <w:spacing w:val="-10"/>
                            <w:w w:val="105%"/>
                          </w:rPr>
                          <w:t xml:space="preserve"> </w:t>
                        </w:r>
                        <w:r>
                          <w:rPr>
                            <w:color w:val="231F20"/>
                            <w:spacing w:val="-2"/>
                            <w:w w:val="105%"/>
                          </w:rPr>
                          <w:t>hold</w:t>
                        </w:r>
                        <w:r>
                          <w:rPr>
                            <w:color w:val="231F20"/>
                            <w:spacing w:val="-10"/>
                            <w:w w:val="105%"/>
                          </w:rPr>
                          <w:t xml:space="preserve"> </w:t>
                        </w:r>
                        <w:r>
                          <w:rPr>
                            <w:color w:val="231F20"/>
                            <w:spacing w:val="-2"/>
                            <w:w w:val="105%"/>
                          </w:rPr>
                          <w:t>on</w:t>
                        </w:r>
                        <w:r>
                          <w:rPr>
                            <w:color w:val="231F20"/>
                            <w:spacing w:val="-9"/>
                            <w:w w:val="105%"/>
                          </w:rPr>
                          <w:t xml:space="preserve"> </w:t>
                        </w:r>
                        <w:r>
                          <w:rPr>
                            <w:color w:val="231F20"/>
                            <w:spacing w:val="-2"/>
                            <w:w w:val="105%"/>
                          </w:rPr>
                          <w:t>father.</w:t>
                        </w:r>
                        <w:r>
                          <w:rPr>
                            <w:color w:val="231F20"/>
                            <w:spacing w:val="28"/>
                            <w:w w:val="105%"/>
                          </w:rPr>
                          <w:t xml:space="preserve"> </w:t>
                        </w:r>
                        <w:r>
                          <w:rPr>
                            <w:color w:val="231F20"/>
                            <w:spacing w:val="-2"/>
                            <w:w w:val="105%"/>
                          </w:rPr>
                          <w:t>Instead</w:t>
                        </w:r>
                        <w:r>
                          <w:rPr>
                            <w:color w:val="231F20"/>
                            <w:spacing w:val="-10"/>
                            <w:w w:val="105%"/>
                          </w:rPr>
                          <w:t xml:space="preserve"> </w:t>
                        </w:r>
                        <w:r>
                          <w:rPr>
                            <w:color w:val="231F20"/>
                            <w:spacing w:val="-2"/>
                            <w:w w:val="105%"/>
                          </w:rPr>
                          <w:t>of</w:t>
                        </w:r>
                        <w:r>
                          <w:rPr>
                            <w:color w:val="231F20"/>
                            <w:spacing w:val="-10"/>
                            <w:w w:val="105%"/>
                          </w:rPr>
                          <w:t xml:space="preserve"> </w:t>
                        </w:r>
                        <w:r>
                          <w:rPr>
                            <w:color w:val="231F20"/>
                            <w:spacing w:val="-2"/>
                            <w:w w:val="105%"/>
                          </w:rPr>
                          <w:t>treating</w:t>
                        </w:r>
                        <w:r>
                          <w:rPr>
                            <w:color w:val="231F20"/>
                            <w:spacing w:val="-9"/>
                            <w:w w:val="105%"/>
                          </w:rPr>
                          <w:t xml:space="preserve"> </w:t>
                        </w:r>
                        <w:r>
                          <w:rPr>
                            <w:color w:val="231F20"/>
                            <w:spacing w:val="-2"/>
                            <w:w w:val="105%"/>
                          </w:rPr>
                          <w:t xml:space="preserve">the </w:t>
                        </w:r>
                        <w:r>
                          <w:rPr>
                            <w:color w:val="231F20"/>
                          </w:rPr>
                          <w:t xml:space="preserve">family as he should, he may retreat further into himself </w:t>
                        </w:r>
                        <w:r>
                          <w:rPr>
                            <w:color w:val="231F20"/>
                            <w:w w:val="105%"/>
                          </w:rPr>
                          <w:t>and</w:t>
                        </w:r>
                        <w:r>
                          <w:rPr>
                            <w:color w:val="231F20"/>
                            <w:spacing w:val="-2"/>
                            <w:w w:val="105%"/>
                          </w:rPr>
                          <w:t xml:space="preserve"> </w:t>
                        </w:r>
                        <w:r>
                          <w:rPr>
                            <w:color w:val="231F20"/>
                            <w:w w:val="105%"/>
                          </w:rPr>
                          <w:t>feel</w:t>
                        </w:r>
                        <w:r>
                          <w:rPr>
                            <w:color w:val="231F20"/>
                            <w:spacing w:val="-2"/>
                            <w:w w:val="105%"/>
                          </w:rPr>
                          <w:t xml:space="preserve"> </w:t>
                        </w:r>
                        <w:r>
                          <w:rPr>
                            <w:color w:val="231F20"/>
                            <w:w w:val="105%"/>
                          </w:rPr>
                          <w:t>he</w:t>
                        </w:r>
                        <w:r>
                          <w:rPr>
                            <w:color w:val="231F20"/>
                            <w:spacing w:val="-2"/>
                            <w:w w:val="105%"/>
                          </w:rPr>
                          <w:t xml:space="preserve"> </w:t>
                        </w:r>
                        <w:r>
                          <w:rPr>
                            <w:color w:val="231F20"/>
                            <w:w w:val="105%"/>
                          </w:rPr>
                          <w:t>has</w:t>
                        </w:r>
                        <w:r>
                          <w:rPr>
                            <w:color w:val="231F20"/>
                            <w:spacing w:val="-2"/>
                            <w:w w:val="105%"/>
                          </w:rPr>
                          <w:t xml:space="preserve"> </w:t>
                        </w:r>
                        <w:r>
                          <w:rPr>
                            <w:color w:val="231F20"/>
                            <w:w w:val="105%"/>
                          </w:rPr>
                          <w:t>spiritual</w:t>
                        </w:r>
                        <w:r>
                          <w:rPr>
                            <w:color w:val="231F20"/>
                            <w:spacing w:val="-2"/>
                            <w:w w:val="105%"/>
                          </w:rPr>
                          <w:t xml:space="preserve"> </w:t>
                        </w:r>
                        <w:r>
                          <w:rPr>
                            <w:color w:val="231F20"/>
                            <w:w w:val="105%"/>
                          </w:rPr>
                          <w:t>justification</w:t>
                        </w:r>
                        <w:r>
                          <w:rPr>
                            <w:color w:val="231F20"/>
                            <w:spacing w:val="-2"/>
                            <w:w w:val="105%"/>
                          </w:rPr>
                          <w:t xml:space="preserve"> </w:t>
                        </w:r>
                        <w:r>
                          <w:rPr>
                            <w:color w:val="231F20"/>
                            <w:w w:val="105%"/>
                          </w:rPr>
                          <w:t>for</w:t>
                        </w:r>
                        <w:r>
                          <w:rPr>
                            <w:color w:val="231F20"/>
                            <w:spacing w:val="-2"/>
                            <w:w w:val="105%"/>
                          </w:rPr>
                          <w:t xml:space="preserve"> </w:t>
                        </w:r>
                        <w:r>
                          <w:rPr>
                            <w:color w:val="231F20"/>
                            <w:w w:val="105%"/>
                          </w:rPr>
                          <w:t>so</w:t>
                        </w:r>
                        <w:r>
                          <w:rPr>
                            <w:color w:val="231F20"/>
                            <w:spacing w:val="-2"/>
                            <w:w w:val="105%"/>
                          </w:rPr>
                          <w:t xml:space="preserve"> </w:t>
                        </w:r>
                        <w:r>
                          <w:rPr>
                            <w:color w:val="231F20"/>
                            <w:w w:val="105%"/>
                          </w:rPr>
                          <w:t>doing.</w:t>
                        </w:r>
                      </w:p>
                      <w:p w14:paraId="18BAD8AC" w14:textId="77777777" w:rsidR="00000000" w:rsidRDefault="00000000">
                        <w:pPr>
                          <w:pStyle w:val="BodyText"/>
                          <w:kinsoku w:val="0"/>
                          <w:overflowPunct w:val="0"/>
                          <w:spacing w:before="0.60pt" w:line="12.95pt" w:lineRule="auto"/>
                          <w:ind w:end="0.90pt"/>
                          <w:rPr>
                            <w:color w:val="231F20"/>
                            <w:spacing w:val="-2"/>
                          </w:rPr>
                        </w:pPr>
                        <w:r>
                          <w:rPr>
                            <w:color w:val="231F20"/>
                            <w:w w:val="105%"/>
                          </w:rPr>
                          <w:t>Though the family does not fully agree with dad’s spiritual activities, they should let him have his head. Even if he displays a certain amount of neglect and irresponsibility towards the family, it is well to let</w:t>
                        </w:r>
                        <w:r>
                          <w:rPr>
                            <w:color w:val="231F20"/>
                            <w:spacing w:val="40"/>
                            <w:w w:val="105%"/>
                          </w:rPr>
                          <w:t xml:space="preserve"> </w:t>
                        </w:r>
                        <w:r>
                          <w:rPr>
                            <w:color w:val="231F20"/>
                            <w:w w:val="105%"/>
                          </w:rPr>
                          <w:t xml:space="preserve">him go as far as he likes in helping other alcoholics. During those first days of convalescence, this will do </w:t>
                        </w:r>
                        <w:r>
                          <w:rPr>
                            <w:color w:val="231F20"/>
                          </w:rPr>
                          <w:t>more</w:t>
                        </w:r>
                        <w:r>
                          <w:rPr>
                            <w:color w:val="231F20"/>
                            <w:spacing w:val="5"/>
                          </w:rPr>
                          <w:t xml:space="preserve"> </w:t>
                        </w:r>
                        <w:r>
                          <w:rPr>
                            <w:color w:val="231F20"/>
                          </w:rPr>
                          <w:t>to</w:t>
                        </w:r>
                        <w:r>
                          <w:rPr>
                            <w:color w:val="231F20"/>
                            <w:spacing w:val="6"/>
                          </w:rPr>
                          <w:t xml:space="preserve"> </w:t>
                        </w:r>
                        <w:r>
                          <w:rPr>
                            <w:color w:val="231F20"/>
                          </w:rPr>
                          <w:t>insure</w:t>
                        </w:r>
                        <w:r>
                          <w:rPr>
                            <w:color w:val="231F20"/>
                            <w:spacing w:val="5"/>
                          </w:rPr>
                          <w:t xml:space="preserve"> </w:t>
                        </w:r>
                        <w:r>
                          <w:rPr>
                            <w:color w:val="231F20"/>
                          </w:rPr>
                          <w:t>his</w:t>
                        </w:r>
                        <w:r>
                          <w:rPr>
                            <w:color w:val="231F20"/>
                            <w:spacing w:val="6"/>
                          </w:rPr>
                          <w:t xml:space="preserve"> </w:t>
                        </w:r>
                        <w:r>
                          <w:rPr>
                            <w:color w:val="231F20"/>
                          </w:rPr>
                          <w:t>sobriety</w:t>
                        </w:r>
                        <w:r>
                          <w:rPr>
                            <w:color w:val="231F20"/>
                            <w:spacing w:val="5"/>
                          </w:rPr>
                          <w:t xml:space="preserve"> </w:t>
                        </w:r>
                        <w:r>
                          <w:rPr>
                            <w:color w:val="231F20"/>
                          </w:rPr>
                          <w:t>than</w:t>
                        </w:r>
                        <w:r>
                          <w:rPr>
                            <w:color w:val="231F20"/>
                            <w:spacing w:val="6"/>
                          </w:rPr>
                          <w:t xml:space="preserve"> </w:t>
                        </w:r>
                        <w:r>
                          <w:rPr>
                            <w:color w:val="231F20"/>
                          </w:rPr>
                          <w:t>anything</w:t>
                        </w:r>
                        <w:r>
                          <w:rPr>
                            <w:color w:val="231F20"/>
                            <w:spacing w:val="6"/>
                          </w:rPr>
                          <w:t xml:space="preserve"> </w:t>
                        </w:r>
                        <w:r>
                          <w:rPr>
                            <w:color w:val="231F20"/>
                          </w:rPr>
                          <w:t>else.</w:t>
                        </w:r>
                        <w:r>
                          <w:rPr>
                            <w:color w:val="231F20"/>
                            <w:spacing w:val="56"/>
                          </w:rPr>
                          <w:t xml:space="preserve"> </w:t>
                        </w:r>
                        <w:r>
                          <w:rPr>
                            <w:color w:val="231F20"/>
                            <w:spacing w:val="-2"/>
                          </w:rPr>
                          <w:t>Though</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3ED51185" w14:textId="44432C8A"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2146688" behindDoc="1" locked="0" layoutInCell="0" allowOverlap="1" wp14:anchorId="2769F937" wp14:editId="20B1136E">
            <wp:simplePos x="0" y="0"/>
            <wp:positionH relativeFrom="page">
              <wp:posOffset>353060</wp:posOffset>
            </wp:positionH>
            <wp:positionV relativeFrom="page">
              <wp:posOffset>207645</wp:posOffset>
            </wp:positionV>
            <wp:extent cx="206375" cy="138430"/>
            <wp:effectExtent l="0" t="0" r="0" b="0"/>
            <wp:wrapNone/>
            <wp:docPr id="165" name="Text Box 479"/>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0637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32B4B762"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130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147712" behindDoc="1" locked="0" layoutInCell="0" allowOverlap="1" wp14:anchorId="278A69E8" wp14:editId="097B9577">
            <wp:simplePos x="0" y="0"/>
            <wp:positionH relativeFrom="page">
              <wp:posOffset>994410</wp:posOffset>
            </wp:positionH>
            <wp:positionV relativeFrom="page">
              <wp:posOffset>207645</wp:posOffset>
            </wp:positionV>
            <wp:extent cx="1410970" cy="138430"/>
            <wp:effectExtent l="0" t="0" r="0" b="0"/>
            <wp:wrapNone/>
            <wp:docPr id="164" name="Text Box 480"/>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41097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4F256CB4"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ALCOHOLICS</w:t>
                        </w:r>
                        <w:r>
                          <w:rPr>
                            <w:color w:val="231F20"/>
                            <w:spacing w:val="53"/>
                            <w:sz w:val="16"/>
                            <w:szCs w:val="16"/>
                          </w:rPr>
                          <w:t xml:space="preserve"> </w:t>
                        </w:r>
                        <w:r>
                          <w:rPr>
                            <w:color w:val="231F20"/>
                            <w:spacing w:val="-2"/>
                            <w:sz w:val="16"/>
                            <w:szCs w:val="16"/>
                          </w:rPr>
                          <w:t>ANONYMOUS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148736" behindDoc="1" locked="0" layoutInCell="0" allowOverlap="1" wp14:anchorId="040DA23B" wp14:editId="58F90836">
            <wp:simplePos x="0" y="0"/>
            <wp:positionH relativeFrom="page">
              <wp:posOffset>353060</wp:posOffset>
            </wp:positionH>
            <wp:positionV relativeFrom="page">
              <wp:posOffset>377190</wp:posOffset>
            </wp:positionV>
            <wp:extent cx="2620010" cy="4424680"/>
            <wp:effectExtent l="0" t="0" r="0" b="0"/>
            <wp:wrapNone/>
            <wp:docPr id="163" name="Text Box 481"/>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20010" cy="4424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3CE00661" w14:textId="77777777" w:rsidR="00000000" w:rsidRDefault="00000000">
                        <w:pPr>
                          <w:pStyle w:val="BodyText"/>
                          <w:kinsoku w:val="0"/>
                          <w:overflowPunct w:val="0"/>
                          <w:spacing w:before="0.85pt" w:line="13.05pt" w:lineRule="auto"/>
                          <w:ind w:end="1.10pt" w:firstLine="0pt"/>
                          <w:rPr>
                            <w:color w:val="231F20"/>
                            <w:w w:val="105%"/>
                          </w:rPr>
                        </w:pPr>
                        <w:r>
                          <w:rPr>
                            <w:color w:val="231F20"/>
                            <w:spacing w:val="-2"/>
                          </w:rPr>
                          <w:t>some</w:t>
                        </w:r>
                        <w:r>
                          <w:rPr>
                            <w:color w:val="231F20"/>
                            <w:spacing w:val="-4"/>
                          </w:rPr>
                          <w:t xml:space="preserve"> </w:t>
                        </w:r>
                        <w:r>
                          <w:rPr>
                            <w:color w:val="231F20"/>
                            <w:spacing w:val="-2"/>
                          </w:rPr>
                          <w:t>of</w:t>
                        </w:r>
                        <w:r>
                          <w:rPr>
                            <w:color w:val="231F20"/>
                            <w:spacing w:val="-4"/>
                          </w:rPr>
                          <w:t xml:space="preserve"> </w:t>
                        </w:r>
                        <w:r>
                          <w:rPr>
                            <w:color w:val="231F20"/>
                            <w:spacing w:val="-2"/>
                          </w:rPr>
                          <w:t>his</w:t>
                        </w:r>
                        <w:r>
                          <w:rPr>
                            <w:color w:val="231F20"/>
                            <w:spacing w:val="-4"/>
                          </w:rPr>
                          <w:t xml:space="preserve"> </w:t>
                        </w:r>
                        <w:r>
                          <w:rPr>
                            <w:color w:val="231F20"/>
                            <w:spacing w:val="-2"/>
                          </w:rPr>
                          <w:t>manifestations</w:t>
                        </w:r>
                        <w:r>
                          <w:rPr>
                            <w:color w:val="231F20"/>
                            <w:spacing w:val="-4"/>
                          </w:rPr>
                          <w:t xml:space="preserve"> </w:t>
                        </w:r>
                        <w:r>
                          <w:rPr>
                            <w:color w:val="231F20"/>
                            <w:spacing w:val="-2"/>
                          </w:rPr>
                          <w:t>are</w:t>
                        </w:r>
                        <w:r>
                          <w:rPr>
                            <w:color w:val="231F20"/>
                            <w:spacing w:val="-4"/>
                          </w:rPr>
                          <w:t xml:space="preserve"> </w:t>
                        </w:r>
                        <w:r>
                          <w:rPr>
                            <w:color w:val="231F20"/>
                            <w:spacing w:val="-2"/>
                          </w:rPr>
                          <w:t>alarming</w:t>
                        </w:r>
                        <w:r>
                          <w:rPr>
                            <w:color w:val="231F20"/>
                            <w:spacing w:val="-4"/>
                          </w:rPr>
                          <w:t xml:space="preserve"> </w:t>
                        </w:r>
                        <w:r>
                          <w:rPr>
                            <w:color w:val="231F20"/>
                            <w:spacing w:val="-2"/>
                          </w:rPr>
                          <w:t>and</w:t>
                        </w:r>
                        <w:r>
                          <w:rPr>
                            <w:color w:val="231F20"/>
                            <w:spacing w:val="-4"/>
                          </w:rPr>
                          <w:t xml:space="preserve"> </w:t>
                        </w:r>
                        <w:r>
                          <w:rPr>
                            <w:color w:val="231F20"/>
                            <w:spacing w:val="-2"/>
                          </w:rPr>
                          <w:t xml:space="preserve">disagreeable, </w:t>
                        </w:r>
                        <w:r>
                          <w:rPr>
                            <w:color w:val="231F20"/>
                          </w:rPr>
                          <w:t>we</w:t>
                        </w:r>
                        <w:r>
                          <w:rPr>
                            <w:color w:val="231F20"/>
                            <w:spacing w:val="-7"/>
                          </w:rPr>
                          <w:t xml:space="preserve"> </w:t>
                        </w:r>
                        <w:r>
                          <w:rPr>
                            <w:color w:val="231F20"/>
                          </w:rPr>
                          <w:t>think</w:t>
                        </w:r>
                        <w:r>
                          <w:rPr>
                            <w:color w:val="231F20"/>
                            <w:spacing w:val="-7"/>
                          </w:rPr>
                          <w:t xml:space="preserve"> </w:t>
                        </w:r>
                        <w:r>
                          <w:rPr>
                            <w:color w:val="231F20"/>
                          </w:rPr>
                          <w:t>dad</w:t>
                        </w:r>
                        <w:r>
                          <w:rPr>
                            <w:color w:val="231F20"/>
                            <w:spacing w:val="-7"/>
                          </w:rPr>
                          <w:t xml:space="preserve"> </w:t>
                        </w:r>
                        <w:r>
                          <w:rPr>
                            <w:color w:val="231F20"/>
                          </w:rPr>
                          <w:t>will</w:t>
                        </w:r>
                        <w:r>
                          <w:rPr>
                            <w:color w:val="231F20"/>
                            <w:spacing w:val="-7"/>
                          </w:rPr>
                          <w:t xml:space="preserve"> </w:t>
                        </w:r>
                        <w:r>
                          <w:rPr>
                            <w:color w:val="231F20"/>
                          </w:rPr>
                          <w:t>be</w:t>
                        </w:r>
                        <w:r>
                          <w:rPr>
                            <w:color w:val="231F20"/>
                            <w:spacing w:val="-7"/>
                          </w:rPr>
                          <w:t xml:space="preserve"> </w:t>
                        </w:r>
                        <w:r>
                          <w:rPr>
                            <w:color w:val="231F20"/>
                          </w:rPr>
                          <w:t>on</w:t>
                        </w:r>
                        <w:r>
                          <w:rPr>
                            <w:color w:val="231F20"/>
                            <w:spacing w:val="-7"/>
                          </w:rPr>
                          <w:t xml:space="preserve"> </w:t>
                        </w:r>
                        <w:r>
                          <w:rPr>
                            <w:color w:val="231F20"/>
                          </w:rPr>
                          <w:t>a</w:t>
                        </w:r>
                        <w:r>
                          <w:rPr>
                            <w:color w:val="231F20"/>
                            <w:spacing w:val="-7"/>
                          </w:rPr>
                          <w:t xml:space="preserve"> </w:t>
                        </w:r>
                        <w:r>
                          <w:rPr>
                            <w:color w:val="231F20"/>
                          </w:rPr>
                          <w:t>firmer</w:t>
                        </w:r>
                        <w:r>
                          <w:rPr>
                            <w:color w:val="231F20"/>
                            <w:spacing w:val="-7"/>
                          </w:rPr>
                          <w:t xml:space="preserve"> </w:t>
                        </w:r>
                        <w:r>
                          <w:rPr>
                            <w:color w:val="231F20"/>
                          </w:rPr>
                          <w:t>foundation</w:t>
                        </w:r>
                        <w:r>
                          <w:rPr>
                            <w:color w:val="231F20"/>
                            <w:spacing w:val="-7"/>
                          </w:rPr>
                          <w:t xml:space="preserve"> </w:t>
                        </w:r>
                        <w:r>
                          <w:rPr>
                            <w:color w:val="231F20"/>
                          </w:rPr>
                          <w:t>than</w:t>
                        </w:r>
                        <w:r>
                          <w:rPr>
                            <w:color w:val="231F20"/>
                            <w:spacing w:val="-7"/>
                          </w:rPr>
                          <w:t xml:space="preserve"> </w:t>
                        </w:r>
                        <w:r>
                          <w:rPr>
                            <w:color w:val="231F20"/>
                          </w:rPr>
                          <w:t>the</w:t>
                        </w:r>
                        <w:r>
                          <w:rPr>
                            <w:color w:val="231F20"/>
                            <w:spacing w:val="-7"/>
                          </w:rPr>
                          <w:t xml:space="preserve"> </w:t>
                        </w:r>
                        <w:r>
                          <w:rPr>
                            <w:color w:val="231F20"/>
                          </w:rPr>
                          <w:t>man who</w:t>
                        </w:r>
                        <w:r>
                          <w:rPr>
                            <w:color w:val="231F20"/>
                            <w:spacing w:val="-4"/>
                          </w:rPr>
                          <w:t xml:space="preserve"> </w:t>
                        </w:r>
                        <w:r>
                          <w:rPr>
                            <w:color w:val="231F20"/>
                          </w:rPr>
                          <w:t>is</w:t>
                        </w:r>
                        <w:r>
                          <w:rPr>
                            <w:color w:val="231F20"/>
                            <w:spacing w:val="-4"/>
                          </w:rPr>
                          <w:t xml:space="preserve"> </w:t>
                        </w:r>
                        <w:r>
                          <w:rPr>
                            <w:color w:val="231F20"/>
                          </w:rPr>
                          <w:t>placing</w:t>
                        </w:r>
                        <w:r>
                          <w:rPr>
                            <w:color w:val="231F20"/>
                            <w:spacing w:val="-4"/>
                          </w:rPr>
                          <w:t xml:space="preserve"> </w:t>
                        </w:r>
                        <w:r>
                          <w:rPr>
                            <w:color w:val="231F20"/>
                          </w:rPr>
                          <w:t>business</w:t>
                        </w:r>
                        <w:r>
                          <w:rPr>
                            <w:color w:val="231F20"/>
                            <w:spacing w:val="-4"/>
                          </w:rPr>
                          <w:t xml:space="preserve"> </w:t>
                        </w:r>
                        <w:r>
                          <w:rPr>
                            <w:color w:val="231F20"/>
                          </w:rPr>
                          <w:t>or</w:t>
                        </w:r>
                        <w:r>
                          <w:rPr>
                            <w:color w:val="231F20"/>
                            <w:spacing w:val="-4"/>
                          </w:rPr>
                          <w:t xml:space="preserve"> </w:t>
                        </w:r>
                        <w:r>
                          <w:rPr>
                            <w:color w:val="231F20"/>
                          </w:rPr>
                          <w:t>professional</w:t>
                        </w:r>
                        <w:r>
                          <w:rPr>
                            <w:color w:val="231F20"/>
                            <w:spacing w:val="-4"/>
                          </w:rPr>
                          <w:t xml:space="preserve"> </w:t>
                        </w:r>
                        <w:r>
                          <w:rPr>
                            <w:color w:val="231F20"/>
                          </w:rPr>
                          <w:t>success</w:t>
                        </w:r>
                        <w:r>
                          <w:rPr>
                            <w:color w:val="231F20"/>
                            <w:spacing w:val="-4"/>
                          </w:rPr>
                          <w:t xml:space="preserve"> </w:t>
                        </w:r>
                        <w:r>
                          <w:rPr>
                            <w:color w:val="231F20"/>
                          </w:rPr>
                          <w:t>ahead</w:t>
                        </w:r>
                        <w:r>
                          <w:rPr>
                            <w:color w:val="231F20"/>
                            <w:spacing w:val="-4"/>
                          </w:rPr>
                          <w:t xml:space="preserve"> </w:t>
                        </w:r>
                        <w:r>
                          <w:rPr>
                            <w:color w:val="231F20"/>
                          </w:rPr>
                          <w:t xml:space="preserve">of </w:t>
                        </w:r>
                        <w:r>
                          <w:rPr>
                            <w:color w:val="231F20"/>
                            <w:w w:val="105%"/>
                          </w:rPr>
                          <w:t>spiritual development.</w:t>
                        </w:r>
                        <w:r>
                          <w:rPr>
                            <w:color w:val="231F20"/>
                            <w:spacing w:val="40"/>
                            <w:w w:val="105%"/>
                          </w:rPr>
                          <w:t xml:space="preserve"> </w:t>
                        </w:r>
                        <w:r>
                          <w:rPr>
                            <w:color w:val="231F20"/>
                            <w:w w:val="105%"/>
                          </w:rPr>
                          <w:t>He will be less likely to drink again, and anything is preferable to that.</w:t>
                        </w:r>
                      </w:p>
                      <w:p w14:paraId="79618ED4" w14:textId="77777777" w:rsidR="00000000" w:rsidRDefault="00000000">
                        <w:pPr>
                          <w:pStyle w:val="BodyText"/>
                          <w:kinsoku w:val="0"/>
                          <w:overflowPunct w:val="0"/>
                          <w:spacing w:line="12.95pt" w:lineRule="auto"/>
                          <w:ind w:end="1.05pt"/>
                          <w:rPr>
                            <w:color w:val="231F20"/>
                            <w:spacing w:val="-2"/>
                            <w:w w:val="105%"/>
                          </w:rPr>
                        </w:pPr>
                        <w:r>
                          <w:rPr>
                            <w:color w:val="231F20"/>
                          </w:rPr>
                          <w:t>Those of us who have spent much time in the world of spiritual</w:t>
                        </w:r>
                        <w:r>
                          <w:rPr>
                            <w:color w:val="231F20"/>
                            <w:spacing w:val="-8"/>
                          </w:rPr>
                          <w:t xml:space="preserve"> </w:t>
                        </w:r>
                        <w:r>
                          <w:rPr>
                            <w:color w:val="231F20"/>
                          </w:rPr>
                          <w:t>make-believe</w:t>
                        </w:r>
                        <w:r>
                          <w:rPr>
                            <w:color w:val="231F20"/>
                            <w:spacing w:val="-8"/>
                          </w:rPr>
                          <w:t xml:space="preserve"> </w:t>
                        </w:r>
                        <w:r>
                          <w:rPr>
                            <w:color w:val="231F20"/>
                          </w:rPr>
                          <w:t>have</w:t>
                        </w:r>
                        <w:r>
                          <w:rPr>
                            <w:color w:val="231F20"/>
                            <w:spacing w:val="-8"/>
                          </w:rPr>
                          <w:t xml:space="preserve"> </w:t>
                        </w:r>
                        <w:r>
                          <w:rPr>
                            <w:color w:val="231F20"/>
                          </w:rPr>
                          <w:t>eventually</w:t>
                        </w:r>
                        <w:r>
                          <w:rPr>
                            <w:color w:val="231F20"/>
                            <w:spacing w:val="-8"/>
                          </w:rPr>
                          <w:t xml:space="preserve"> </w:t>
                        </w:r>
                        <w:r>
                          <w:rPr>
                            <w:color w:val="231F20"/>
                          </w:rPr>
                          <w:t>seen</w:t>
                        </w:r>
                        <w:r>
                          <w:rPr>
                            <w:color w:val="231F20"/>
                            <w:spacing w:val="-8"/>
                          </w:rPr>
                          <w:t xml:space="preserve"> </w:t>
                        </w:r>
                        <w:r>
                          <w:rPr>
                            <w:color w:val="231F20"/>
                          </w:rPr>
                          <w:t>the</w:t>
                        </w:r>
                        <w:r>
                          <w:rPr>
                            <w:color w:val="231F20"/>
                            <w:spacing w:val="-8"/>
                          </w:rPr>
                          <w:t xml:space="preserve"> </w:t>
                        </w:r>
                        <w:r>
                          <w:rPr>
                            <w:color w:val="231F20"/>
                          </w:rPr>
                          <w:t>childish- ness</w:t>
                        </w:r>
                        <w:r>
                          <w:rPr>
                            <w:color w:val="231F20"/>
                            <w:spacing w:val="-9"/>
                          </w:rPr>
                          <w:t xml:space="preserve"> </w:t>
                        </w:r>
                        <w:r>
                          <w:rPr>
                            <w:color w:val="231F20"/>
                          </w:rPr>
                          <w:t>of</w:t>
                        </w:r>
                        <w:r>
                          <w:rPr>
                            <w:color w:val="231F20"/>
                            <w:spacing w:val="-9"/>
                          </w:rPr>
                          <w:t xml:space="preserve"> </w:t>
                        </w:r>
                        <w:r>
                          <w:rPr>
                            <w:color w:val="231F20"/>
                          </w:rPr>
                          <w:t>it.</w:t>
                        </w:r>
                        <w:r>
                          <w:rPr>
                            <w:color w:val="231F20"/>
                            <w:spacing w:val="30"/>
                          </w:rPr>
                          <w:t xml:space="preserve"> </w:t>
                        </w:r>
                        <w:r>
                          <w:rPr>
                            <w:color w:val="231F20"/>
                          </w:rPr>
                          <w:t>This</w:t>
                        </w:r>
                        <w:r>
                          <w:rPr>
                            <w:color w:val="231F20"/>
                            <w:spacing w:val="-9"/>
                          </w:rPr>
                          <w:t xml:space="preserve"> </w:t>
                        </w:r>
                        <w:r>
                          <w:rPr>
                            <w:color w:val="231F20"/>
                          </w:rPr>
                          <w:t>dream</w:t>
                        </w:r>
                        <w:r>
                          <w:rPr>
                            <w:color w:val="231F20"/>
                            <w:spacing w:val="-9"/>
                          </w:rPr>
                          <w:t xml:space="preserve"> </w:t>
                        </w:r>
                        <w:r>
                          <w:rPr>
                            <w:color w:val="231F20"/>
                          </w:rPr>
                          <w:t>world</w:t>
                        </w:r>
                        <w:r>
                          <w:rPr>
                            <w:color w:val="231F20"/>
                            <w:spacing w:val="-9"/>
                          </w:rPr>
                          <w:t xml:space="preserve"> </w:t>
                        </w:r>
                        <w:r>
                          <w:rPr>
                            <w:color w:val="231F20"/>
                          </w:rPr>
                          <w:t>has</w:t>
                        </w:r>
                        <w:r>
                          <w:rPr>
                            <w:color w:val="231F20"/>
                            <w:spacing w:val="-9"/>
                          </w:rPr>
                          <w:t xml:space="preserve"> </w:t>
                        </w:r>
                        <w:r>
                          <w:rPr>
                            <w:color w:val="231F20"/>
                          </w:rPr>
                          <w:t>been</w:t>
                        </w:r>
                        <w:r>
                          <w:rPr>
                            <w:color w:val="231F20"/>
                            <w:spacing w:val="-9"/>
                          </w:rPr>
                          <w:t xml:space="preserve"> </w:t>
                        </w:r>
                        <w:r>
                          <w:rPr>
                            <w:color w:val="231F20"/>
                          </w:rPr>
                          <w:t>replaced</w:t>
                        </w:r>
                        <w:r>
                          <w:rPr>
                            <w:color w:val="231F20"/>
                            <w:spacing w:val="-9"/>
                          </w:rPr>
                          <w:t xml:space="preserve"> </w:t>
                        </w:r>
                        <w:r>
                          <w:rPr>
                            <w:color w:val="231F20"/>
                          </w:rPr>
                          <w:t>by</w:t>
                        </w:r>
                        <w:r>
                          <w:rPr>
                            <w:color w:val="231F20"/>
                            <w:spacing w:val="-9"/>
                          </w:rPr>
                          <w:t xml:space="preserve"> </w:t>
                        </w:r>
                        <w:r>
                          <w:rPr>
                            <w:color w:val="231F20"/>
                          </w:rPr>
                          <w:t>a</w:t>
                        </w:r>
                        <w:r>
                          <w:rPr>
                            <w:color w:val="231F20"/>
                            <w:spacing w:val="-9"/>
                          </w:rPr>
                          <w:t xml:space="preserve"> </w:t>
                        </w:r>
                        <w:r>
                          <w:rPr>
                            <w:color w:val="231F20"/>
                          </w:rPr>
                          <w:t>great sense</w:t>
                        </w:r>
                        <w:r>
                          <w:rPr>
                            <w:color w:val="231F20"/>
                            <w:spacing w:val="-1"/>
                          </w:rPr>
                          <w:t xml:space="preserve"> </w:t>
                        </w:r>
                        <w:r>
                          <w:rPr>
                            <w:color w:val="231F20"/>
                          </w:rPr>
                          <w:t>of</w:t>
                        </w:r>
                        <w:r>
                          <w:rPr>
                            <w:color w:val="231F20"/>
                            <w:spacing w:val="-1"/>
                          </w:rPr>
                          <w:t xml:space="preserve"> </w:t>
                        </w:r>
                        <w:r>
                          <w:rPr>
                            <w:color w:val="231F20"/>
                          </w:rPr>
                          <w:t>purpose,</w:t>
                        </w:r>
                        <w:r>
                          <w:rPr>
                            <w:color w:val="231F20"/>
                            <w:spacing w:val="-1"/>
                          </w:rPr>
                          <w:t xml:space="preserve"> </w:t>
                        </w:r>
                        <w:r>
                          <w:rPr>
                            <w:color w:val="231F20"/>
                          </w:rPr>
                          <w:t>accompanied by</w:t>
                        </w:r>
                        <w:r>
                          <w:rPr>
                            <w:color w:val="231F20"/>
                            <w:spacing w:val="-1"/>
                          </w:rPr>
                          <w:t xml:space="preserve"> </w:t>
                        </w:r>
                        <w:r>
                          <w:rPr>
                            <w:color w:val="231F20"/>
                          </w:rPr>
                          <w:t>a growing</w:t>
                        </w:r>
                        <w:r>
                          <w:rPr>
                            <w:color w:val="231F20"/>
                            <w:spacing w:val="-1"/>
                          </w:rPr>
                          <w:t xml:space="preserve"> </w:t>
                        </w:r>
                        <w:r>
                          <w:rPr>
                            <w:color w:val="231F20"/>
                          </w:rPr>
                          <w:t>conscious- ness of the power of God in our lives.</w:t>
                        </w:r>
                        <w:r>
                          <w:rPr>
                            <w:color w:val="231F20"/>
                            <w:spacing w:val="19"/>
                          </w:rPr>
                          <w:t xml:space="preserve"> </w:t>
                        </w:r>
                        <w:r>
                          <w:rPr>
                            <w:color w:val="231F20"/>
                          </w:rPr>
                          <w:t>We have come to believe</w:t>
                        </w:r>
                        <w:r>
                          <w:rPr>
                            <w:color w:val="231F20"/>
                            <w:spacing w:val="-2"/>
                          </w:rPr>
                          <w:t xml:space="preserve"> </w:t>
                        </w:r>
                        <w:r>
                          <w:rPr>
                            <w:color w:val="231F20"/>
                          </w:rPr>
                          <w:t>He</w:t>
                        </w:r>
                        <w:r>
                          <w:rPr>
                            <w:color w:val="231F20"/>
                            <w:spacing w:val="-2"/>
                          </w:rPr>
                          <w:t xml:space="preserve"> </w:t>
                        </w:r>
                        <w:r>
                          <w:rPr>
                            <w:color w:val="231F20"/>
                          </w:rPr>
                          <w:t>would</w:t>
                        </w:r>
                        <w:r>
                          <w:rPr>
                            <w:color w:val="231F20"/>
                            <w:spacing w:val="-2"/>
                          </w:rPr>
                          <w:t xml:space="preserve"> </w:t>
                        </w:r>
                        <w:r>
                          <w:rPr>
                            <w:color w:val="231F20"/>
                          </w:rPr>
                          <w:t>like</w:t>
                        </w:r>
                        <w:r>
                          <w:rPr>
                            <w:color w:val="231F20"/>
                            <w:spacing w:val="-2"/>
                          </w:rPr>
                          <w:t xml:space="preserve"> </w:t>
                        </w:r>
                        <w:r>
                          <w:rPr>
                            <w:color w:val="231F20"/>
                          </w:rPr>
                          <w:t>us</w:t>
                        </w:r>
                        <w:r>
                          <w:rPr>
                            <w:color w:val="231F20"/>
                            <w:spacing w:val="-2"/>
                          </w:rPr>
                          <w:t xml:space="preserve"> </w:t>
                        </w:r>
                        <w:r>
                          <w:rPr>
                            <w:color w:val="231F20"/>
                          </w:rPr>
                          <w:t>to</w:t>
                        </w:r>
                        <w:r>
                          <w:rPr>
                            <w:color w:val="231F20"/>
                            <w:spacing w:val="-2"/>
                          </w:rPr>
                          <w:t xml:space="preserve"> </w:t>
                        </w:r>
                        <w:r>
                          <w:rPr>
                            <w:color w:val="231F20"/>
                          </w:rPr>
                          <w:t>keep</w:t>
                        </w:r>
                        <w:r>
                          <w:rPr>
                            <w:color w:val="231F20"/>
                            <w:spacing w:val="-2"/>
                          </w:rPr>
                          <w:t xml:space="preserve"> </w:t>
                        </w:r>
                        <w:r>
                          <w:rPr>
                            <w:color w:val="231F20"/>
                          </w:rPr>
                          <w:t>our</w:t>
                        </w:r>
                        <w:r>
                          <w:rPr>
                            <w:color w:val="231F20"/>
                            <w:spacing w:val="-2"/>
                          </w:rPr>
                          <w:t xml:space="preserve"> </w:t>
                        </w:r>
                        <w:r>
                          <w:rPr>
                            <w:color w:val="231F20"/>
                          </w:rPr>
                          <w:t>heads</w:t>
                        </w:r>
                        <w:r>
                          <w:rPr>
                            <w:color w:val="231F20"/>
                            <w:spacing w:val="-2"/>
                          </w:rPr>
                          <w:t xml:space="preserve"> </w:t>
                        </w:r>
                        <w:r>
                          <w:rPr>
                            <w:color w:val="231F20"/>
                          </w:rPr>
                          <w:t>in</w:t>
                        </w:r>
                        <w:r>
                          <w:rPr>
                            <w:color w:val="231F20"/>
                            <w:spacing w:val="-2"/>
                          </w:rPr>
                          <w:t xml:space="preserve"> </w:t>
                        </w:r>
                        <w:r>
                          <w:rPr>
                            <w:color w:val="231F20"/>
                          </w:rPr>
                          <w:t>the</w:t>
                        </w:r>
                        <w:r>
                          <w:rPr>
                            <w:color w:val="231F20"/>
                            <w:spacing w:val="-2"/>
                          </w:rPr>
                          <w:t xml:space="preserve"> </w:t>
                        </w:r>
                        <w:r>
                          <w:rPr>
                            <w:color w:val="231F20"/>
                          </w:rPr>
                          <w:t>clouds with</w:t>
                        </w:r>
                        <w:r>
                          <w:rPr>
                            <w:color w:val="231F20"/>
                            <w:spacing w:val="-3"/>
                          </w:rPr>
                          <w:t xml:space="preserve"> </w:t>
                        </w:r>
                        <w:r>
                          <w:rPr>
                            <w:color w:val="231F20"/>
                          </w:rPr>
                          <w:t>Him,</w:t>
                        </w:r>
                        <w:r>
                          <w:rPr>
                            <w:color w:val="231F20"/>
                            <w:spacing w:val="-3"/>
                          </w:rPr>
                          <w:t xml:space="preserve"> </w:t>
                        </w:r>
                        <w:r>
                          <w:rPr>
                            <w:color w:val="231F20"/>
                          </w:rPr>
                          <w:t>but</w:t>
                        </w:r>
                        <w:r>
                          <w:rPr>
                            <w:color w:val="231F20"/>
                            <w:spacing w:val="-3"/>
                          </w:rPr>
                          <w:t xml:space="preserve"> </w:t>
                        </w:r>
                        <w:r>
                          <w:rPr>
                            <w:color w:val="231F20"/>
                          </w:rPr>
                          <w:t>that</w:t>
                        </w:r>
                        <w:r>
                          <w:rPr>
                            <w:color w:val="231F20"/>
                            <w:spacing w:val="-3"/>
                          </w:rPr>
                          <w:t xml:space="preserve"> </w:t>
                        </w:r>
                        <w:r>
                          <w:rPr>
                            <w:color w:val="231F20"/>
                          </w:rPr>
                          <w:t>our</w:t>
                        </w:r>
                        <w:r>
                          <w:rPr>
                            <w:color w:val="231F20"/>
                            <w:spacing w:val="-3"/>
                          </w:rPr>
                          <w:t xml:space="preserve"> </w:t>
                        </w:r>
                        <w:r>
                          <w:rPr>
                            <w:color w:val="231F20"/>
                          </w:rPr>
                          <w:t>feet</w:t>
                        </w:r>
                        <w:r>
                          <w:rPr>
                            <w:color w:val="231F20"/>
                            <w:spacing w:val="-3"/>
                          </w:rPr>
                          <w:t xml:space="preserve"> </w:t>
                        </w:r>
                        <w:r>
                          <w:rPr>
                            <w:color w:val="231F20"/>
                          </w:rPr>
                          <w:t>ought</w:t>
                        </w:r>
                        <w:r>
                          <w:rPr>
                            <w:color w:val="231F20"/>
                            <w:spacing w:val="-3"/>
                          </w:rPr>
                          <w:t xml:space="preserve"> </w:t>
                        </w:r>
                        <w:r>
                          <w:rPr>
                            <w:color w:val="231F20"/>
                          </w:rPr>
                          <w:t>to</w:t>
                        </w:r>
                        <w:r>
                          <w:rPr>
                            <w:color w:val="231F20"/>
                            <w:spacing w:val="-3"/>
                          </w:rPr>
                          <w:t xml:space="preserve"> </w:t>
                        </w:r>
                        <w:r>
                          <w:rPr>
                            <w:color w:val="231F20"/>
                          </w:rPr>
                          <w:t>be</w:t>
                        </w:r>
                        <w:r>
                          <w:rPr>
                            <w:color w:val="231F20"/>
                            <w:spacing w:val="-3"/>
                          </w:rPr>
                          <w:t xml:space="preserve"> </w:t>
                        </w:r>
                        <w:r>
                          <w:rPr>
                            <w:color w:val="231F20"/>
                          </w:rPr>
                          <w:t>firmly</w:t>
                        </w:r>
                        <w:r>
                          <w:rPr>
                            <w:color w:val="231F20"/>
                            <w:spacing w:val="-3"/>
                          </w:rPr>
                          <w:t xml:space="preserve"> </w:t>
                        </w:r>
                        <w:r>
                          <w:rPr>
                            <w:color w:val="231F20"/>
                          </w:rPr>
                          <w:t>planted</w:t>
                        </w:r>
                        <w:r>
                          <w:rPr>
                            <w:color w:val="231F20"/>
                            <w:spacing w:val="-3"/>
                          </w:rPr>
                          <w:t xml:space="preserve"> </w:t>
                        </w:r>
                        <w:r>
                          <w:rPr>
                            <w:color w:val="231F20"/>
                          </w:rPr>
                          <w:t xml:space="preserve">on </w:t>
                        </w:r>
                        <w:r>
                          <w:rPr>
                            <w:color w:val="231F20"/>
                            <w:w w:val="105%"/>
                          </w:rPr>
                          <w:t>earth.</w:t>
                        </w:r>
                        <w:r>
                          <w:rPr>
                            <w:color w:val="231F20"/>
                            <w:spacing w:val="-12"/>
                            <w:w w:val="105%"/>
                          </w:rPr>
                          <w:t xml:space="preserve"> </w:t>
                        </w:r>
                        <w:r>
                          <w:rPr>
                            <w:color w:val="231F20"/>
                            <w:w w:val="105%"/>
                          </w:rPr>
                          <w:t>That</w:t>
                        </w:r>
                        <w:r>
                          <w:rPr>
                            <w:color w:val="231F20"/>
                            <w:spacing w:val="-12"/>
                            <w:w w:val="105%"/>
                          </w:rPr>
                          <w:t xml:space="preserve"> </w:t>
                        </w:r>
                        <w:r>
                          <w:rPr>
                            <w:color w:val="231F20"/>
                            <w:w w:val="105%"/>
                          </w:rPr>
                          <w:t>is</w:t>
                        </w:r>
                        <w:r>
                          <w:rPr>
                            <w:color w:val="231F20"/>
                            <w:spacing w:val="-12"/>
                            <w:w w:val="105%"/>
                          </w:rPr>
                          <w:t xml:space="preserve"> </w:t>
                        </w:r>
                        <w:r>
                          <w:rPr>
                            <w:color w:val="231F20"/>
                            <w:w w:val="105%"/>
                          </w:rPr>
                          <w:t>where</w:t>
                        </w:r>
                        <w:r>
                          <w:rPr>
                            <w:color w:val="231F20"/>
                            <w:spacing w:val="-12"/>
                            <w:w w:val="105%"/>
                          </w:rPr>
                          <w:t xml:space="preserve"> </w:t>
                        </w:r>
                        <w:r>
                          <w:rPr>
                            <w:color w:val="231F20"/>
                            <w:w w:val="105%"/>
                          </w:rPr>
                          <w:t>our</w:t>
                        </w:r>
                        <w:r>
                          <w:rPr>
                            <w:color w:val="231F20"/>
                            <w:spacing w:val="-12"/>
                            <w:w w:val="105%"/>
                          </w:rPr>
                          <w:t xml:space="preserve"> </w:t>
                        </w:r>
                        <w:r>
                          <w:rPr>
                            <w:color w:val="231F20"/>
                            <w:w w:val="105%"/>
                          </w:rPr>
                          <w:t>fellow</w:t>
                        </w:r>
                        <w:r>
                          <w:rPr>
                            <w:color w:val="231F20"/>
                            <w:spacing w:val="-11"/>
                            <w:w w:val="105%"/>
                          </w:rPr>
                          <w:t xml:space="preserve"> </w:t>
                        </w:r>
                        <w:r>
                          <w:rPr>
                            <w:color w:val="231F20"/>
                            <w:w w:val="105%"/>
                          </w:rPr>
                          <w:t>travelers</w:t>
                        </w:r>
                        <w:r>
                          <w:rPr>
                            <w:color w:val="231F20"/>
                            <w:spacing w:val="-12"/>
                            <w:w w:val="105%"/>
                          </w:rPr>
                          <w:t xml:space="preserve"> </w:t>
                        </w:r>
                        <w:r>
                          <w:rPr>
                            <w:color w:val="231F20"/>
                            <w:w w:val="105%"/>
                          </w:rPr>
                          <w:t>are,</w:t>
                        </w:r>
                        <w:r>
                          <w:rPr>
                            <w:color w:val="231F20"/>
                            <w:spacing w:val="-12"/>
                            <w:w w:val="105%"/>
                          </w:rPr>
                          <w:t xml:space="preserve"> </w:t>
                        </w:r>
                        <w:r>
                          <w:rPr>
                            <w:color w:val="231F20"/>
                            <w:w w:val="105%"/>
                          </w:rPr>
                          <w:t>and</w:t>
                        </w:r>
                        <w:r>
                          <w:rPr>
                            <w:color w:val="231F20"/>
                            <w:spacing w:val="-12"/>
                            <w:w w:val="105%"/>
                          </w:rPr>
                          <w:t xml:space="preserve"> </w:t>
                        </w:r>
                        <w:r>
                          <w:rPr>
                            <w:color w:val="231F20"/>
                            <w:w w:val="105%"/>
                          </w:rPr>
                          <w:t>that</w:t>
                        </w:r>
                        <w:r>
                          <w:rPr>
                            <w:color w:val="231F20"/>
                            <w:spacing w:val="-12"/>
                            <w:w w:val="105%"/>
                          </w:rPr>
                          <w:t xml:space="preserve"> </w:t>
                        </w:r>
                        <w:r>
                          <w:rPr>
                            <w:color w:val="231F20"/>
                            <w:w w:val="105%"/>
                          </w:rPr>
                          <w:t xml:space="preserve">is </w:t>
                        </w:r>
                        <w:r>
                          <w:rPr>
                            <w:color w:val="231F20"/>
                          </w:rPr>
                          <w:t>where</w:t>
                        </w:r>
                        <w:r>
                          <w:rPr>
                            <w:color w:val="231F20"/>
                            <w:spacing w:val="-6"/>
                          </w:rPr>
                          <w:t xml:space="preserve"> </w:t>
                        </w:r>
                        <w:r>
                          <w:rPr>
                            <w:color w:val="231F20"/>
                          </w:rPr>
                          <w:t>our</w:t>
                        </w:r>
                        <w:r>
                          <w:rPr>
                            <w:color w:val="231F20"/>
                            <w:spacing w:val="-6"/>
                          </w:rPr>
                          <w:t xml:space="preserve"> </w:t>
                        </w:r>
                        <w:r>
                          <w:rPr>
                            <w:color w:val="231F20"/>
                          </w:rPr>
                          <w:t>work</w:t>
                        </w:r>
                        <w:r>
                          <w:rPr>
                            <w:color w:val="231F20"/>
                            <w:spacing w:val="-6"/>
                          </w:rPr>
                          <w:t xml:space="preserve"> </w:t>
                        </w:r>
                        <w:r>
                          <w:rPr>
                            <w:color w:val="231F20"/>
                          </w:rPr>
                          <w:t>must</w:t>
                        </w:r>
                        <w:r>
                          <w:rPr>
                            <w:color w:val="231F20"/>
                            <w:spacing w:val="-6"/>
                          </w:rPr>
                          <w:t xml:space="preserve"> </w:t>
                        </w:r>
                        <w:r>
                          <w:rPr>
                            <w:color w:val="231F20"/>
                          </w:rPr>
                          <w:t>be</w:t>
                        </w:r>
                        <w:r>
                          <w:rPr>
                            <w:color w:val="231F20"/>
                            <w:spacing w:val="-6"/>
                          </w:rPr>
                          <w:t xml:space="preserve"> </w:t>
                        </w:r>
                        <w:r>
                          <w:rPr>
                            <w:color w:val="231F20"/>
                          </w:rPr>
                          <w:t>done.</w:t>
                        </w:r>
                        <w:r>
                          <w:rPr>
                            <w:color w:val="231F20"/>
                            <w:spacing w:val="34"/>
                          </w:rPr>
                          <w:t xml:space="preserve"> </w:t>
                        </w:r>
                        <w:r>
                          <w:rPr>
                            <w:color w:val="231F20"/>
                          </w:rPr>
                          <w:t>These</w:t>
                        </w:r>
                        <w:r>
                          <w:rPr>
                            <w:color w:val="231F20"/>
                            <w:spacing w:val="-6"/>
                          </w:rPr>
                          <w:t xml:space="preserve"> </w:t>
                        </w:r>
                        <w:r>
                          <w:rPr>
                            <w:color w:val="231F20"/>
                          </w:rPr>
                          <w:t>are</w:t>
                        </w:r>
                        <w:r>
                          <w:rPr>
                            <w:color w:val="231F20"/>
                            <w:spacing w:val="-6"/>
                          </w:rPr>
                          <w:t xml:space="preserve"> </w:t>
                        </w:r>
                        <w:r>
                          <w:rPr>
                            <w:color w:val="231F20"/>
                          </w:rPr>
                          <w:t>the</w:t>
                        </w:r>
                        <w:r>
                          <w:rPr>
                            <w:color w:val="231F20"/>
                            <w:spacing w:val="-6"/>
                          </w:rPr>
                          <w:t xml:space="preserve"> </w:t>
                        </w:r>
                        <w:r>
                          <w:rPr>
                            <w:color w:val="231F20"/>
                          </w:rPr>
                          <w:t>realities</w:t>
                        </w:r>
                        <w:r>
                          <w:rPr>
                            <w:color w:val="231F20"/>
                            <w:spacing w:val="-6"/>
                          </w:rPr>
                          <w:t xml:space="preserve"> </w:t>
                        </w:r>
                        <w:r>
                          <w:rPr>
                            <w:color w:val="231F20"/>
                          </w:rPr>
                          <w:t>for us.</w:t>
                        </w:r>
                        <w:r>
                          <w:rPr>
                            <w:color w:val="231F20"/>
                            <w:spacing w:val="9"/>
                          </w:rPr>
                          <w:t xml:space="preserve"> </w:t>
                        </w:r>
                        <w:r>
                          <w:rPr>
                            <w:color w:val="231F20"/>
                          </w:rPr>
                          <w:t>We</w:t>
                        </w:r>
                        <w:r>
                          <w:rPr>
                            <w:color w:val="231F20"/>
                            <w:spacing w:val="-12"/>
                          </w:rPr>
                          <w:t xml:space="preserve"> </w:t>
                        </w:r>
                        <w:r>
                          <w:rPr>
                            <w:color w:val="231F20"/>
                          </w:rPr>
                          <w:t>have</w:t>
                        </w:r>
                        <w:r>
                          <w:rPr>
                            <w:color w:val="231F20"/>
                            <w:spacing w:val="-11"/>
                          </w:rPr>
                          <w:t xml:space="preserve"> </w:t>
                        </w:r>
                        <w:r>
                          <w:rPr>
                            <w:color w:val="231F20"/>
                          </w:rPr>
                          <w:t>found</w:t>
                        </w:r>
                        <w:r>
                          <w:rPr>
                            <w:color w:val="231F20"/>
                            <w:spacing w:val="-11"/>
                          </w:rPr>
                          <w:t xml:space="preserve"> </w:t>
                        </w:r>
                        <w:r>
                          <w:rPr>
                            <w:color w:val="231F20"/>
                          </w:rPr>
                          <w:t>nothing</w:t>
                        </w:r>
                        <w:r>
                          <w:rPr>
                            <w:color w:val="231F20"/>
                            <w:spacing w:val="-11"/>
                          </w:rPr>
                          <w:t xml:space="preserve"> </w:t>
                        </w:r>
                        <w:r>
                          <w:rPr>
                            <w:color w:val="231F20"/>
                          </w:rPr>
                          <w:t>incompatible</w:t>
                        </w:r>
                        <w:r>
                          <w:rPr>
                            <w:color w:val="231F20"/>
                            <w:spacing w:val="-12"/>
                          </w:rPr>
                          <w:t xml:space="preserve"> </w:t>
                        </w:r>
                        <w:r>
                          <w:rPr>
                            <w:color w:val="231F20"/>
                          </w:rPr>
                          <w:t>between</w:t>
                        </w:r>
                        <w:r>
                          <w:rPr>
                            <w:color w:val="231F20"/>
                            <w:spacing w:val="-11"/>
                          </w:rPr>
                          <w:t xml:space="preserve"> </w:t>
                        </w:r>
                        <w:r>
                          <w:rPr>
                            <w:color w:val="231F20"/>
                          </w:rPr>
                          <w:t>a</w:t>
                        </w:r>
                        <w:r>
                          <w:rPr>
                            <w:color w:val="231F20"/>
                            <w:spacing w:val="-11"/>
                          </w:rPr>
                          <w:t xml:space="preserve"> </w:t>
                        </w:r>
                        <w:r>
                          <w:rPr>
                            <w:color w:val="231F20"/>
                          </w:rPr>
                          <w:t xml:space="preserve">pow- </w:t>
                        </w:r>
                        <w:r>
                          <w:rPr>
                            <w:color w:val="231F20"/>
                            <w:w w:val="105%"/>
                          </w:rPr>
                          <w:t>erful</w:t>
                        </w:r>
                        <w:r>
                          <w:rPr>
                            <w:color w:val="231F20"/>
                            <w:spacing w:val="-1"/>
                            <w:w w:val="105%"/>
                          </w:rPr>
                          <w:t xml:space="preserve"> </w:t>
                        </w:r>
                        <w:r>
                          <w:rPr>
                            <w:color w:val="231F20"/>
                            <w:w w:val="105%"/>
                          </w:rPr>
                          <w:t>spiritual</w:t>
                        </w:r>
                        <w:r>
                          <w:rPr>
                            <w:color w:val="231F20"/>
                            <w:spacing w:val="-2"/>
                            <w:w w:val="105%"/>
                          </w:rPr>
                          <w:t xml:space="preserve"> </w:t>
                        </w:r>
                        <w:r>
                          <w:rPr>
                            <w:color w:val="231F20"/>
                            <w:w w:val="105%"/>
                          </w:rPr>
                          <w:t>experience</w:t>
                        </w:r>
                        <w:r>
                          <w:rPr>
                            <w:color w:val="231F20"/>
                            <w:spacing w:val="-1"/>
                            <w:w w:val="105%"/>
                          </w:rPr>
                          <w:t xml:space="preserve"> </w:t>
                        </w:r>
                        <w:r>
                          <w:rPr>
                            <w:color w:val="231F20"/>
                            <w:w w:val="105%"/>
                          </w:rPr>
                          <w:t>and</w:t>
                        </w:r>
                        <w:r>
                          <w:rPr>
                            <w:color w:val="231F20"/>
                            <w:spacing w:val="-1"/>
                            <w:w w:val="105%"/>
                          </w:rPr>
                          <w:t xml:space="preserve"> </w:t>
                        </w:r>
                        <w:r>
                          <w:rPr>
                            <w:color w:val="231F20"/>
                            <w:w w:val="105%"/>
                          </w:rPr>
                          <w:t>a</w:t>
                        </w:r>
                        <w:r>
                          <w:rPr>
                            <w:color w:val="231F20"/>
                            <w:spacing w:val="-1"/>
                            <w:w w:val="105%"/>
                          </w:rPr>
                          <w:t xml:space="preserve"> </w:t>
                        </w:r>
                        <w:r>
                          <w:rPr>
                            <w:color w:val="231F20"/>
                            <w:w w:val="105%"/>
                          </w:rPr>
                          <w:t>life</w:t>
                        </w:r>
                        <w:r>
                          <w:rPr>
                            <w:color w:val="231F20"/>
                            <w:spacing w:val="-1"/>
                            <w:w w:val="105%"/>
                          </w:rPr>
                          <w:t xml:space="preserve"> </w:t>
                        </w:r>
                        <w:r>
                          <w:rPr>
                            <w:color w:val="231F20"/>
                            <w:w w:val="105%"/>
                          </w:rPr>
                          <w:t>of</w:t>
                        </w:r>
                        <w:r>
                          <w:rPr>
                            <w:color w:val="231F20"/>
                            <w:spacing w:val="-2"/>
                            <w:w w:val="105%"/>
                          </w:rPr>
                          <w:t xml:space="preserve"> </w:t>
                        </w:r>
                        <w:r>
                          <w:rPr>
                            <w:color w:val="231F20"/>
                            <w:w w:val="105%"/>
                          </w:rPr>
                          <w:t>sane</w:t>
                        </w:r>
                        <w:r>
                          <w:rPr>
                            <w:color w:val="231F20"/>
                            <w:spacing w:val="-2"/>
                            <w:w w:val="105%"/>
                          </w:rPr>
                          <w:t xml:space="preserve"> </w:t>
                        </w:r>
                        <w:r>
                          <w:rPr>
                            <w:color w:val="231F20"/>
                            <w:w w:val="105%"/>
                          </w:rPr>
                          <w:t>and</w:t>
                        </w:r>
                        <w:r>
                          <w:rPr>
                            <w:color w:val="231F20"/>
                            <w:spacing w:val="-1"/>
                            <w:w w:val="105%"/>
                          </w:rPr>
                          <w:t xml:space="preserve"> </w:t>
                        </w:r>
                        <w:r>
                          <w:rPr>
                            <w:color w:val="231F20"/>
                            <w:w w:val="105%"/>
                          </w:rPr>
                          <w:t xml:space="preserve">happy </w:t>
                        </w:r>
                        <w:r>
                          <w:rPr>
                            <w:color w:val="231F20"/>
                            <w:spacing w:val="-2"/>
                            <w:w w:val="105%"/>
                          </w:rPr>
                          <w:t>usefulness.</w:t>
                        </w:r>
                      </w:p>
                      <w:p w14:paraId="2EB141D2" w14:textId="77777777" w:rsidR="00000000" w:rsidRDefault="00000000">
                        <w:pPr>
                          <w:pStyle w:val="BodyText"/>
                          <w:kinsoku w:val="0"/>
                          <w:overflowPunct w:val="0"/>
                          <w:spacing w:before="0.05pt" w:line="12.95pt" w:lineRule="auto"/>
                          <w:ind w:end="1pt"/>
                          <w:rPr>
                            <w:color w:val="231F20"/>
                            <w:w w:val="105%"/>
                          </w:rPr>
                        </w:pPr>
                        <w:r>
                          <w:rPr>
                            <w:color w:val="231F20"/>
                          </w:rPr>
                          <w:t>One</w:t>
                        </w:r>
                        <w:r>
                          <w:rPr>
                            <w:color w:val="231F20"/>
                            <w:spacing w:val="-7"/>
                          </w:rPr>
                          <w:t xml:space="preserve"> </w:t>
                        </w:r>
                        <w:r>
                          <w:rPr>
                            <w:color w:val="231F20"/>
                          </w:rPr>
                          <w:t>more</w:t>
                        </w:r>
                        <w:r>
                          <w:rPr>
                            <w:color w:val="231F20"/>
                            <w:spacing w:val="-7"/>
                          </w:rPr>
                          <w:t xml:space="preserve"> </w:t>
                        </w:r>
                        <w:r>
                          <w:rPr>
                            <w:color w:val="231F20"/>
                          </w:rPr>
                          <w:t>suggestion:</w:t>
                        </w:r>
                        <w:r>
                          <w:rPr>
                            <w:color w:val="231F20"/>
                            <w:spacing w:val="32"/>
                          </w:rPr>
                          <w:t xml:space="preserve"> </w:t>
                        </w:r>
                        <w:r>
                          <w:rPr>
                            <w:color w:val="231F20"/>
                          </w:rPr>
                          <w:t>Whether</w:t>
                        </w:r>
                        <w:r>
                          <w:rPr>
                            <w:color w:val="231F20"/>
                            <w:spacing w:val="-7"/>
                          </w:rPr>
                          <w:t xml:space="preserve"> </w:t>
                        </w:r>
                        <w:r>
                          <w:rPr>
                            <w:color w:val="231F20"/>
                          </w:rPr>
                          <w:t>the</w:t>
                        </w:r>
                        <w:r>
                          <w:rPr>
                            <w:color w:val="231F20"/>
                            <w:spacing w:val="-7"/>
                          </w:rPr>
                          <w:t xml:space="preserve"> </w:t>
                        </w:r>
                        <w:r>
                          <w:rPr>
                            <w:color w:val="231F20"/>
                          </w:rPr>
                          <w:t>family</w:t>
                        </w:r>
                        <w:r>
                          <w:rPr>
                            <w:color w:val="231F20"/>
                            <w:spacing w:val="-7"/>
                          </w:rPr>
                          <w:t xml:space="preserve"> </w:t>
                        </w:r>
                        <w:r>
                          <w:rPr>
                            <w:color w:val="231F20"/>
                          </w:rPr>
                          <w:t>has</w:t>
                        </w:r>
                        <w:r>
                          <w:rPr>
                            <w:color w:val="231F20"/>
                            <w:spacing w:val="-7"/>
                          </w:rPr>
                          <w:t xml:space="preserve"> </w:t>
                        </w:r>
                        <w:r>
                          <w:rPr>
                            <w:color w:val="231F20"/>
                          </w:rPr>
                          <w:t>spiritual convictions</w:t>
                        </w:r>
                        <w:r>
                          <w:rPr>
                            <w:color w:val="231F20"/>
                            <w:spacing w:val="-9"/>
                          </w:rPr>
                          <w:t xml:space="preserve"> </w:t>
                        </w:r>
                        <w:r>
                          <w:rPr>
                            <w:color w:val="231F20"/>
                          </w:rPr>
                          <w:t>or</w:t>
                        </w:r>
                        <w:r>
                          <w:rPr>
                            <w:color w:val="231F20"/>
                            <w:spacing w:val="-9"/>
                          </w:rPr>
                          <w:t xml:space="preserve"> </w:t>
                        </w:r>
                        <w:r>
                          <w:rPr>
                            <w:color w:val="231F20"/>
                          </w:rPr>
                          <w:t>not,</w:t>
                        </w:r>
                        <w:r>
                          <w:rPr>
                            <w:color w:val="231F20"/>
                            <w:spacing w:val="-9"/>
                          </w:rPr>
                          <w:t xml:space="preserve"> </w:t>
                        </w:r>
                        <w:r>
                          <w:rPr>
                            <w:color w:val="231F20"/>
                          </w:rPr>
                          <w:t>they</w:t>
                        </w:r>
                        <w:r>
                          <w:rPr>
                            <w:color w:val="231F20"/>
                            <w:spacing w:val="-9"/>
                          </w:rPr>
                          <w:t xml:space="preserve"> </w:t>
                        </w:r>
                        <w:r>
                          <w:rPr>
                            <w:color w:val="231F20"/>
                          </w:rPr>
                          <w:t>may</w:t>
                        </w:r>
                        <w:r>
                          <w:rPr>
                            <w:color w:val="231F20"/>
                            <w:spacing w:val="-9"/>
                          </w:rPr>
                          <w:t xml:space="preserve"> </w:t>
                        </w:r>
                        <w:r>
                          <w:rPr>
                            <w:color w:val="231F20"/>
                          </w:rPr>
                          <w:t>do</w:t>
                        </w:r>
                        <w:r>
                          <w:rPr>
                            <w:color w:val="231F20"/>
                            <w:spacing w:val="-9"/>
                          </w:rPr>
                          <w:t xml:space="preserve"> </w:t>
                        </w:r>
                        <w:r>
                          <w:rPr>
                            <w:color w:val="231F20"/>
                          </w:rPr>
                          <w:t>well</w:t>
                        </w:r>
                        <w:r>
                          <w:rPr>
                            <w:color w:val="231F20"/>
                            <w:spacing w:val="-9"/>
                          </w:rPr>
                          <w:t xml:space="preserve"> </w:t>
                        </w:r>
                        <w:r>
                          <w:rPr>
                            <w:color w:val="231F20"/>
                          </w:rPr>
                          <w:t>to</w:t>
                        </w:r>
                        <w:r>
                          <w:rPr>
                            <w:color w:val="231F20"/>
                            <w:spacing w:val="-9"/>
                          </w:rPr>
                          <w:t xml:space="preserve"> </w:t>
                        </w:r>
                        <w:r>
                          <w:rPr>
                            <w:color w:val="231F20"/>
                          </w:rPr>
                          <w:t>examine</w:t>
                        </w:r>
                        <w:r>
                          <w:rPr>
                            <w:color w:val="231F20"/>
                            <w:spacing w:val="-9"/>
                          </w:rPr>
                          <w:t xml:space="preserve"> </w:t>
                        </w:r>
                        <w:r>
                          <w:rPr>
                            <w:color w:val="231F20"/>
                          </w:rPr>
                          <w:t>the</w:t>
                        </w:r>
                        <w:r>
                          <w:rPr>
                            <w:color w:val="231F20"/>
                            <w:spacing w:val="-9"/>
                          </w:rPr>
                          <w:t xml:space="preserve"> </w:t>
                        </w:r>
                        <w:r>
                          <w:rPr>
                            <w:color w:val="231F20"/>
                          </w:rPr>
                          <w:t xml:space="preserve">prin- </w:t>
                        </w:r>
                        <w:r>
                          <w:rPr>
                            <w:color w:val="231F20"/>
                            <w:w w:val="105%"/>
                          </w:rPr>
                          <w:t>ciples</w:t>
                        </w:r>
                        <w:r>
                          <w:rPr>
                            <w:color w:val="231F20"/>
                            <w:spacing w:val="-8"/>
                            <w:w w:val="105%"/>
                          </w:rPr>
                          <w:t xml:space="preserve"> </w:t>
                        </w:r>
                        <w:r>
                          <w:rPr>
                            <w:color w:val="231F20"/>
                            <w:w w:val="105%"/>
                          </w:rPr>
                          <w:t>by</w:t>
                        </w:r>
                        <w:r>
                          <w:rPr>
                            <w:color w:val="231F20"/>
                            <w:spacing w:val="-8"/>
                            <w:w w:val="105%"/>
                          </w:rPr>
                          <w:t xml:space="preserve"> </w:t>
                        </w:r>
                        <w:r>
                          <w:rPr>
                            <w:color w:val="231F20"/>
                            <w:w w:val="105%"/>
                          </w:rPr>
                          <w:t>which</w:t>
                        </w:r>
                        <w:r>
                          <w:rPr>
                            <w:color w:val="231F20"/>
                            <w:spacing w:val="-8"/>
                            <w:w w:val="105%"/>
                          </w:rPr>
                          <w:t xml:space="preserve"> </w:t>
                        </w:r>
                        <w:r>
                          <w:rPr>
                            <w:color w:val="231F20"/>
                            <w:w w:val="105%"/>
                          </w:rPr>
                          <w:t>the</w:t>
                        </w:r>
                        <w:r>
                          <w:rPr>
                            <w:color w:val="231F20"/>
                            <w:spacing w:val="-8"/>
                            <w:w w:val="105%"/>
                          </w:rPr>
                          <w:t xml:space="preserve"> </w:t>
                        </w:r>
                        <w:r>
                          <w:rPr>
                            <w:color w:val="231F20"/>
                            <w:w w:val="105%"/>
                          </w:rPr>
                          <w:t>alcoholic</w:t>
                        </w:r>
                        <w:r>
                          <w:rPr>
                            <w:color w:val="231F20"/>
                            <w:spacing w:val="-8"/>
                            <w:w w:val="105%"/>
                          </w:rPr>
                          <w:t xml:space="preserve"> </w:t>
                        </w:r>
                        <w:r>
                          <w:rPr>
                            <w:color w:val="231F20"/>
                            <w:w w:val="105%"/>
                          </w:rPr>
                          <w:t>member</w:t>
                        </w:r>
                        <w:r>
                          <w:rPr>
                            <w:color w:val="231F20"/>
                            <w:spacing w:val="-8"/>
                            <w:w w:val="105%"/>
                          </w:rPr>
                          <w:t xml:space="preserve"> </w:t>
                        </w:r>
                        <w:r>
                          <w:rPr>
                            <w:color w:val="231F20"/>
                            <w:w w:val="105%"/>
                          </w:rPr>
                          <w:t>is</w:t>
                        </w:r>
                        <w:r>
                          <w:rPr>
                            <w:color w:val="231F20"/>
                            <w:spacing w:val="-8"/>
                            <w:w w:val="105%"/>
                          </w:rPr>
                          <w:t xml:space="preserve"> </w:t>
                        </w:r>
                        <w:r>
                          <w:rPr>
                            <w:color w:val="231F20"/>
                            <w:w w:val="105%"/>
                          </w:rPr>
                          <w:t>trying</w:t>
                        </w:r>
                        <w:r>
                          <w:rPr>
                            <w:color w:val="231F20"/>
                            <w:spacing w:val="-8"/>
                            <w:w w:val="105%"/>
                          </w:rPr>
                          <w:t xml:space="preserve"> </w:t>
                        </w:r>
                        <w:r>
                          <w:rPr>
                            <w:color w:val="231F20"/>
                            <w:w w:val="105%"/>
                          </w:rPr>
                          <w:t>to</w:t>
                        </w:r>
                        <w:r>
                          <w:rPr>
                            <w:color w:val="231F20"/>
                            <w:spacing w:val="-8"/>
                            <w:w w:val="105%"/>
                          </w:rPr>
                          <w:t xml:space="preserve"> </w:t>
                        </w:r>
                        <w:r>
                          <w:rPr>
                            <w:color w:val="231F20"/>
                            <w:w w:val="105%"/>
                          </w:rPr>
                          <w:t xml:space="preserve">live. </w:t>
                        </w:r>
                        <w:r>
                          <w:rPr>
                            <w:color w:val="231F20"/>
                          </w:rPr>
                          <w:t>They can hardly fail to approve these simple principles, though</w:t>
                        </w:r>
                        <w:r>
                          <w:rPr>
                            <w:color w:val="231F20"/>
                            <w:spacing w:val="-8"/>
                          </w:rPr>
                          <w:t xml:space="preserve"> </w:t>
                        </w:r>
                        <w:r>
                          <w:rPr>
                            <w:color w:val="231F20"/>
                          </w:rPr>
                          <w:t>the</w:t>
                        </w:r>
                        <w:r>
                          <w:rPr>
                            <w:color w:val="231F20"/>
                            <w:spacing w:val="-8"/>
                          </w:rPr>
                          <w:t xml:space="preserve"> </w:t>
                        </w:r>
                        <w:r>
                          <w:rPr>
                            <w:color w:val="231F20"/>
                          </w:rPr>
                          <w:t>head</w:t>
                        </w:r>
                        <w:r>
                          <w:rPr>
                            <w:color w:val="231F20"/>
                            <w:spacing w:val="-8"/>
                          </w:rPr>
                          <w:t xml:space="preserve"> </w:t>
                        </w:r>
                        <w:r>
                          <w:rPr>
                            <w:color w:val="231F20"/>
                          </w:rPr>
                          <w:t>of</w:t>
                        </w:r>
                        <w:r>
                          <w:rPr>
                            <w:color w:val="231F20"/>
                            <w:spacing w:val="-8"/>
                          </w:rPr>
                          <w:t xml:space="preserve"> </w:t>
                        </w:r>
                        <w:r>
                          <w:rPr>
                            <w:color w:val="231F20"/>
                          </w:rPr>
                          <w:t>the</w:t>
                        </w:r>
                        <w:r>
                          <w:rPr>
                            <w:color w:val="231F20"/>
                            <w:spacing w:val="-8"/>
                          </w:rPr>
                          <w:t xml:space="preserve"> </w:t>
                        </w:r>
                        <w:r>
                          <w:rPr>
                            <w:color w:val="231F20"/>
                          </w:rPr>
                          <w:t>house</w:t>
                        </w:r>
                        <w:r>
                          <w:rPr>
                            <w:color w:val="231F20"/>
                            <w:spacing w:val="-8"/>
                          </w:rPr>
                          <w:t xml:space="preserve"> </w:t>
                        </w:r>
                        <w:r>
                          <w:rPr>
                            <w:color w:val="231F20"/>
                          </w:rPr>
                          <w:t>still</w:t>
                        </w:r>
                        <w:r>
                          <w:rPr>
                            <w:color w:val="231F20"/>
                            <w:spacing w:val="-8"/>
                          </w:rPr>
                          <w:t xml:space="preserve"> </w:t>
                        </w:r>
                        <w:r>
                          <w:rPr>
                            <w:color w:val="231F20"/>
                          </w:rPr>
                          <w:t>fails</w:t>
                        </w:r>
                        <w:r>
                          <w:rPr>
                            <w:color w:val="231F20"/>
                            <w:spacing w:val="-8"/>
                          </w:rPr>
                          <w:t xml:space="preserve"> </w:t>
                        </w:r>
                        <w:r>
                          <w:rPr>
                            <w:color w:val="231F20"/>
                          </w:rPr>
                          <w:t>somewhat</w:t>
                        </w:r>
                        <w:r>
                          <w:rPr>
                            <w:color w:val="231F20"/>
                            <w:spacing w:val="-8"/>
                          </w:rPr>
                          <w:t xml:space="preserve"> </w:t>
                        </w:r>
                        <w:r>
                          <w:rPr>
                            <w:color w:val="231F20"/>
                          </w:rPr>
                          <w:t>in</w:t>
                        </w:r>
                        <w:r>
                          <w:rPr>
                            <w:color w:val="231F20"/>
                            <w:spacing w:val="-8"/>
                          </w:rPr>
                          <w:t xml:space="preserve"> </w:t>
                        </w:r>
                        <w:r>
                          <w:rPr>
                            <w:color w:val="231F20"/>
                          </w:rPr>
                          <w:t xml:space="preserve">prac- </w:t>
                        </w:r>
                        <w:r>
                          <w:rPr>
                            <w:color w:val="231F20"/>
                            <w:w w:val="105%"/>
                          </w:rPr>
                          <w:t>ticing</w:t>
                        </w:r>
                        <w:r>
                          <w:rPr>
                            <w:color w:val="231F20"/>
                            <w:spacing w:val="-10"/>
                            <w:w w:val="105%"/>
                          </w:rPr>
                          <w:t xml:space="preserve"> </w:t>
                        </w:r>
                        <w:r>
                          <w:rPr>
                            <w:color w:val="231F20"/>
                            <w:w w:val="105%"/>
                          </w:rPr>
                          <w:t>them.</w:t>
                        </w:r>
                        <w:r>
                          <w:rPr>
                            <w:color w:val="231F20"/>
                            <w:spacing w:val="27"/>
                            <w:w w:val="105%"/>
                          </w:rPr>
                          <w:t xml:space="preserve"> </w:t>
                        </w:r>
                        <w:r>
                          <w:rPr>
                            <w:color w:val="231F20"/>
                            <w:w w:val="105%"/>
                          </w:rPr>
                          <w:t>Nothing</w:t>
                        </w:r>
                        <w:r>
                          <w:rPr>
                            <w:color w:val="231F20"/>
                            <w:spacing w:val="-10"/>
                            <w:w w:val="105%"/>
                          </w:rPr>
                          <w:t xml:space="preserve"> </w:t>
                        </w:r>
                        <w:r>
                          <w:rPr>
                            <w:color w:val="231F20"/>
                            <w:w w:val="105%"/>
                          </w:rPr>
                          <w:t>will</w:t>
                        </w:r>
                        <w:r>
                          <w:rPr>
                            <w:color w:val="231F20"/>
                            <w:spacing w:val="-10"/>
                            <w:w w:val="105%"/>
                          </w:rPr>
                          <w:t xml:space="preserve"> </w:t>
                        </w:r>
                        <w:r>
                          <w:rPr>
                            <w:color w:val="231F20"/>
                            <w:w w:val="105%"/>
                          </w:rPr>
                          <w:t>help</w:t>
                        </w:r>
                        <w:r>
                          <w:rPr>
                            <w:color w:val="231F20"/>
                            <w:spacing w:val="-10"/>
                            <w:w w:val="105%"/>
                          </w:rPr>
                          <w:t xml:space="preserve"> </w:t>
                        </w:r>
                        <w:r>
                          <w:rPr>
                            <w:color w:val="231F20"/>
                            <w:w w:val="105%"/>
                          </w:rPr>
                          <w:t>the</w:t>
                        </w:r>
                        <w:r>
                          <w:rPr>
                            <w:color w:val="231F20"/>
                            <w:spacing w:val="-10"/>
                            <w:w w:val="105%"/>
                          </w:rPr>
                          <w:t xml:space="preserve"> </w:t>
                        </w:r>
                        <w:r>
                          <w:rPr>
                            <w:color w:val="231F20"/>
                            <w:w w:val="105%"/>
                          </w:rPr>
                          <w:t>man</w:t>
                        </w:r>
                        <w:r>
                          <w:rPr>
                            <w:color w:val="231F20"/>
                            <w:spacing w:val="-10"/>
                            <w:w w:val="105%"/>
                          </w:rPr>
                          <w:t xml:space="preserve"> </w:t>
                        </w:r>
                        <w:r>
                          <w:rPr>
                            <w:color w:val="231F20"/>
                            <w:w w:val="105%"/>
                          </w:rPr>
                          <w:t>who</w:t>
                        </w:r>
                        <w:r>
                          <w:rPr>
                            <w:color w:val="231F20"/>
                            <w:spacing w:val="-10"/>
                            <w:w w:val="105%"/>
                          </w:rPr>
                          <w:t xml:space="preserve"> </w:t>
                        </w:r>
                        <w:r>
                          <w:rPr>
                            <w:color w:val="231F20"/>
                            <w:w w:val="105%"/>
                          </w:rPr>
                          <w:t>is</w:t>
                        </w:r>
                        <w:r>
                          <w:rPr>
                            <w:color w:val="231F20"/>
                            <w:spacing w:val="-10"/>
                            <w:w w:val="105%"/>
                          </w:rPr>
                          <w:t xml:space="preserve"> </w:t>
                        </w:r>
                        <w:r>
                          <w:rPr>
                            <w:color w:val="231F20"/>
                            <w:w w:val="105%"/>
                          </w:rPr>
                          <w:t>off</w:t>
                        </w:r>
                        <w:r>
                          <w:rPr>
                            <w:color w:val="231F20"/>
                            <w:spacing w:val="-10"/>
                            <w:w w:val="105%"/>
                          </w:rPr>
                          <w:t xml:space="preserve"> </w:t>
                        </w:r>
                        <w:r>
                          <w:rPr>
                            <w:color w:val="231F20"/>
                            <w:w w:val="105%"/>
                          </w:rPr>
                          <w:t>on</w:t>
                        </w:r>
                        <w:r>
                          <w:rPr>
                            <w:color w:val="231F20"/>
                            <w:spacing w:val="-10"/>
                            <w:w w:val="105%"/>
                          </w:rPr>
                          <w:t xml:space="preserve"> </w:t>
                        </w:r>
                        <w:r>
                          <w:rPr>
                            <w:color w:val="231F20"/>
                            <w:w w:val="105%"/>
                          </w:rPr>
                          <w:t xml:space="preserve">a </w:t>
                        </w:r>
                        <w:r>
                          <w:rPr>
                            <w:color w:val="231F20"/>
                          </w:rPr>
                          <w:t xml:space="preserve">spiritual tangent so much as the wife who adopts a sane </w:t>
                        </w:r>
                        <w:r>
                          <w:rPr>
                            <w:color w:val="231F20"/>
                            <w:w w:val="105%"/>
                          </w:rPr>
                          <w:t>spiritual program, making a better practical use of it.</w:t>
                        </w:r>
                      </w:p>
                      <w:p w14:paraId="6136D0DB" w14:textId="77777777" w:rsidR="00000000" w:rsidRDefault="00000000">
                        <w:pPr>
                          <w:pStyle w:val="BodyText"/>
                          <w:kinsoku w:val="0"/>
                          <w:overflowPunct w:val="0"/>
                          <w:spacing w:before="0.10pt" w:line="12.95pt" w:lineRule="auto"/>
                          <w:rPr>
                            <w:color w:val="231F20"/>
                            <w:spacing w:val="-2"/>
                            <w:w w:val="105%"/>
                          </w:rPr>
                        </w:pPr>
                        <w:r>
                          <w:rPr>
                            <w:color w:val="231F20"/>
                            <w:w w:val="105%"/>
                          </w:rPr>
                          <w:t>There will be other profound changes in the house- hold.</w:t>
                        </w:r>
                        <w:r>
                          <w:rPr>
                            <w:color w:val="231F20"/>
                            <w:spacing w:val="40"/>
                            <w:w w:val="105%"/>
                          </w:rPr>
                          <w:t xml:space="preserve"> </w:t>
                        </w:r>
                        <w:r>
                          <w:rPr>
                            <w:color w:val="231F20"/>
                            <w:w w:val="105%"/>
                          </w:rPr>
                          <w:t>Liquor incapacitated father for so many years that</w:t>
                        </w:r>
                        <w:r>
                          <w:rPr>
                            <w:color w:val="231F20"/>
                            <w:spacing w:val="-1"/>
                            <w:w w:val="105%"/>
                          </w:rPr>
                          <w:t xml:space="preserve"> </w:t>
                        </w:r>
                        <w:r>
                          <w:rPr>
                            <w:color w:val="231F20"/>
                            <w:w w:val="105%"/>
                          </w:rPr>
                          <w:t>mother</w:t>
                        </w:r>
                        <w:r>
                          <w:rPr>
                            <w:color w:val="231F20"/>
                            <w:spacing w:val="-1"/>
                            <w:w w:val="105%"/>
                          </w:rPr>
                          <w:t xml:space="preserve"> </w:t>
                        </w:r>
                        <w:r>
                          <w:rPr>
                            <w:color w:val="231F20"/>
                            <w:w w:val="105%"/>
                          </w:rPr>
                          <w:t>became</w:t>
                        </w:r>
                        <w:r>
                          <w:rPr>
                            <w:color w:val="231F20"/>
                            <w:spacing w:val="-1"/>
                            <w:w w:val="105%"/>
                          </w:rPr>
                          <w:t xml:space="preserve"> </w:t>
                        </w:r>
                        <w:r>
                          <w:rPr>
                            <w:color w:val="231F20"/>
                            <w:w w:val="105%"/>
                          </w:rPr>
                          <w:t>head</w:t>
                        </w:r>
                        <w:r>
                          <w:rPr>
                            <w:color w:val="231F20"/>
                            <w:spacing w:val="-1"/>
                            <w:w w:val="105%"/>
                          </w:rPr>
                          <w:t xml:space="preserve"> </w:t>
                        </w:r>
                        <w:r>
                          <w:rPr>
                            <w:color w:val="231F20"/>
                            <w:w w:val="105%"/>
                          </w:rPr>
                          <w:t>of</w:t>
                        </w:r>
                        <w:r>
                          <w:rPr>
                            <w:color w:val="231F20"/>
                            <w:spacing w:val="-1"/>
                            <w:w w:val="105%"/>
                          </w:rPr>
                          <w:t xml:space="preserve"> </w:t>
                        </w:r>
                        <w:r>
                          <w:rPr>
                            <w:color w:val="231F20"/>
                            <w:w w:val="105%"/>
                          </w:rPr>
                          <w:t>the</w:t>
                        </w:r>
                        <w:r>
                          <w:rPr>
                            <w:color w:val="231F20"/>
                            <w:spacing w:val="-1"/>
                            <w:w w:val="105%"/>
                          </w:rPr>
                          <w:t xml:space="preserve"> </w:t>
                        </w:r>
                        <w:r>
                          <w:rPr>
                            <w:color w:val="231F20"/>
                            <w:w w:val="105%"/>
                          </w:rPr>
                          <w:t>house.</w:t>
                        </w:r>
                        <w:r>
                          <w:rPr>
                            <w:color w:val="231F20"/>
                            <w:spacing w:val="40"/>
                            <w:w w:val="105%"/>
                          </w:rPr>
                          <w:t xml:space="preserve"> </w:t>
                        </w:r>
                        <w:r>
                          <w:rPr>
                            <w:color w:val="231F20"/>
                            <w:w w:val="105%"/>
                          </w:rPr>
                          <w:t>She</w:t>
                        </w:r>
                        <w:r>
                          <w:rPr>
                            <w:color w:val="231F20"/>
                            <w:spacing w:val="-1"/>
                            <w:w w:val="105%"/>
                          </w:rPr>
                          <w:t xml:space="preserve"> </w:t>
                        </w:r>
                        <w:r>
                          <w:rPr>
                            <w:color w:val="231F20"/>
                            <w:w w:val="105%"/>
                          </w:rPr>
                          <w:t>met</w:t>
                        </w:r>
                        <w:r>
                          <w:rPr>
                            <w:color w:val="231F20"/>
                            <w:spacing w:val="-1"/>
                            <w:w w:val="105%"/>
                          </w:rPr>
                          <w:t xml:space="preserve"> </w:t>
                        </w:r>
                        <w:r>
                          <w:rPr>
                            <w:color w:val="231F20"/>
                            <w:w w:val="105%"/>
                          </w:rPr>
                          <w:t>these responsibilities gallantly.</w:t>
                        </w:r>
                        <w:r>
                          <w:rPr>
                            <w:color w:val="231F20"/>
                            <w:spacing w:val="40"/>
                            <w:w w:val="105%"/>
                          </w:rPr>
                          <w:t xml:space="preserve"> </w:t>
                        </w:r>
                        <w:r>
                          <w:rPr>
                            <w:color w:val="231F20"/>
                            <w:w w:val="105%"/>
                          </w:rPr>
                          <w:t>By force of circumstances, she was often obliged to treat father as a sick or way- ward</w:t>
                        </w:r>
                        <w:r>
                          <w:rPr>
                            <w:color w:val="231F20"/>
                            <w:spacing w:val="16"/>
                            <w:w w:val="105%"/>
                          </w:rPr>
                          <w:t xml:space="preserve"> </w:t>
                        </w:r>
                        <w:r>
                          <w:rPr>
                            <w:color w:val="231F20"/>
                            <w:w w:val="105%"/>
                          </w:rPr>
                          <w:t>child.</w:t>
                        </w:r>
                        <w:r>
                          <w:rPr>
                            <w:color w:val="231F20"/>
                            <w:spacing w:val="75"/>
                            <w:w w:val="105%"/>
                          </w:rPr>
                          <w:t xml:space="preserve"> </w:t>
                        </w:r>
                        <w:r>
                          <w:rPr>
                            <w:color w:val="231F20"/>
                            <w:w w:val="105%"/>
                          </w:rPr>
                          <w:t>Even</w:t>
                        </w:r>
                        <w:r>
                          <w:rPr>
                            <w:color w:val="231F20"/>
                            <w:spacing w:val="16"/>
                            <w:w w:val="105%"/>
                          </w:rPr>
                          <w:t xml:space="preserve"> </w:t>
                        </w:r>
                        <w:r>
                          <w:rPr>
                            <w:color w:val="231F20"/>
                            <w:w w:val="105%"/>
                          </w:rPr>
                          <w:t>when</w:t>
                        </w:r>
                        <w:r>
                          <w:rPr>
                            <w:color w:val="231F20"/>
                            <w:spacing w:val="16"/>
                            <w:w w:val="105%"/>
                          </w:rPr>
                          <w:t xml:space="preserve"> </w:t>
                        </w:r>
                        <w:r>
                          <w:rPr>
                            <w:color w:val="231F20"/>
                            <w:w w:val="105%"/>
                          </w:rPr>
                          <w:t>he</w:t>
                        </w:r>
                        <w:r>
                          <w:rPr>
                            <w:color w:val="231F20"/>
                            <w:spacing w:val="16"/>
                            <w:w w:val="105%"/>
                          </w:rPr>
                          <w:t xml:space="preserve"> </w:t>
                        </w:r>
                        <w:r>
                          <w:rPr>
                            <w:color w:val="231F20"/>
                            <w:w w:val="105%"/>
                          </w:rPr>
                          <w:t>wanted</w:t>
                        </w:r>
                        <w:r>
                          <w:rPr>
                            <w:color w:val="231F20"/>
                            <w:spacing w:val="16"/>
                            <w:w w:val="105%"/>
                          </w:rPr>
                          <w:t xml:space="preserve"> </w:t>
                        </w:r>
                        <w:r>
                          <w:rPr>
                            <w:color w:val="231F20"/>
                            <w:w w:val="105%"/>
                          </w:rPr>
                          <w:t>to</w:t>
                        </w:r>
                        <w:r>
                          <w:rPr>
                            <w:color w:val="231F20"/>
                            <w:spacing w:val="16"/>
                            <w:w w:val="105%"/>
                          </w:rPr>
                          <w:t xml:space="preserve"> </w:t>
                        </w:r>
                        <w:r>
                          <w:rPr>
                            <w:color w:val="231F20"/>
                            <w:w w:val="105%"/>
                          </w:rPr>
                          <w:t>assert</w:t>
                        </w:r>
                        <w:r>
                          <w:rPr>
                            <w:color w:val="231F20"/>
                            <w:spacing w:val="16"/>
                            <w:w w:val="105%"/>
                          </w:rPr>
                          <w:t xml:space="preserve"> </w:t>
                        </w:r>
                        <w:r>
                          <w:rPr>
                            <w:color w:val="231F20"/>
                            <w:spacing w:val="-2"/>
                            <w:w w:val="105%"/>
                          </w:rPr>
                          <w:t>himself</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0F0DF861" w14:textId="608ED9F3"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2149760" behindDoc="1" locked="0" layoutInCell="0" allowOverlap="1" wp14:anchorId="1A1566B6" wp14:editId="53B4F7AF">
            <wp:simplePos x="0" y="0"/>
            <wp:positionH relativeFrom="page">
              <wp:posOffset>1035050</wp:posOffset>
            </wp:positionH>
            <wp:positionV relativeFrom="page">
              <wp:posOffset>207645</wp:posOffset>
            </wp:positionV>
            <wp:extent cx="1358265" cy="138430"/>
            <wp:effectExtent l="0" t="0" r="0" b="0"/>
            <wp:wrapNone/>
            <wp:docPr id="162" name="Text Box 48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35826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40018EF5"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THE</w:t>
                        </w:r>
                        <w:r>
                          <w:rPr>
                            <w:color w:val="231F20"/>
                            <w:spacing w:val="42"/>
                            <w:sz w:val="16"/>
                            <w:szCs w:val="16"/>
                          </w:rPr>
                          <w:t xml:space="preserve"> </w:t>
                        </w:r>
                        <w:r>
                          <w:rPr>
                            <w:color w:val="231F20"/>
                            <w:sz w:val="16"/>
                            <w:szCs w:val="16"/>
                          </w:rPr>
                          <w:t>FAMILY</w:t>
                        </w:r>
                        <w:r>
                          <w:rPr>
                            <w:color w:val="231F20"/>
                            <w:spacing w:val="20"/>
                            <w:sz w:val="16"/>
                            <w:szCs w:val="16"/>
                          </w:rPr>
                          <w:t xml:space="preserve"> </w:t>
                        </w:r>
                        <w:r>
                          <w:rPr>
                            <w:color w:val="231F20"/>
                            <w:spacing w:val="-2"/>
                            <w:sz w:val="16"/>
                            <w:szCs w:val="16"/>
                          </w:rPr>
                          <w:t>AFTERWARD</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150784" behindDoc="1" locked="0" layoutInCell="0" allowOverlap="1" wp14:anchorId="42120D36" wp14:editId="19C75BC1">
            <wp:simplePos x="0" y="0"/>
            <wp:positionH relativeFrom="page">
              <wp:posOffset>2787650</wp:posOffset>
            </wp:positionH>
            <wp:positionV relativeFrom="page">
              <wp:posOffset>207645</wp:posOffset>
            </wp:positionV>
            <wp:extent cx="206375" cy="138430"/>
            <wp:effectExtent l="0" t="0" r="0" b="0"/>
            <wp:wrapNone/>
            <wp:docPr id="161" name="Text Box 483"/>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0637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2F2FEE91"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131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151808" behindDoc="1" locked="0" layoutInCell="0" allowOverlap="1" wp14:anchorId="4991BA31" wp14:editId="4DEC406E">
            <wp:simplePos x="0" y="0"/>
            <wp:positionH relativeFrom="page">
              <wp:posOffset>374650</wp:posOffset>
            </wp:positionH>
            <wp:positionV relativeFrom="page">
              <wp:posOffset>377190</wp:posOffset>
            </wp:positionV>
            <wp:extent cx="2621280" cy="4424680"/>
            <wp:effectExtent l="0" t="0" r="0" b="0"/>
            <wp:wrapNone/>
            <wp:docPr id="160" name="Text Box 484"/>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21280" cy="4424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17E0F412" w14:textId="77777777" w:rsidR="00000000" w:rsidRDefault="00000000">
                        <w:pPr>
                          <w:pStyle w:val="BodyText"/>
                          <w:kinsoku w:val="0"/>
                          <w:overflowPunct w:val="0"/>
                          <w:spacing w:before="0.85pt" w:line="12.95pt" w:lineRule="auto"/>
                          <w:ind w:end="1.15pt" w:firstLine="0pt"/>
                          <w:rPr>
                            <w:color w:val="231F20"/>
                            <w:w w:val="105%"/>
                          </w:rPr>
                        </w:pPr>
                        <w:r>
                          <w:rPr>
                            <w:color w:val="231F20"/>
                            <w:w w:val="105%"/>
                          </w:rPr>
                          <w:t>he</w:t>
                        </w:r>
                        <w:r>
                          <w:rPr>
                            <w:color w:val="231F20"/>
                            <w:spacing w:val="-7"/>
                            <w:w w:val="105%"/>
                          </w:rPr>
                          <w:t xml:space="preserve"> </w:t>
                        </w:r>
                        <w:r>
                          <w:rPr>
                            <w:color w:val="231F20"/>
                            <w:w w:val="105%"/>
                          </w:rPr>
                          <w:t>could</w:t>
                        </w:r>
                        <w:r>
                          <w:rPr>
                            <w:color w:val="231F20"/>
                            <w:spacing w:val="-7"/>
                            <w:w w:val="105%"/>
                          </w:rPr>
                          <w:t xml:space="preserve"> </w:t>
                        </w:r>
                        <w:r>
                          <w:rPr>
                            <w:color w:val="231F20"/>
                            <w:w w:val="105%"/>
                          </w:rPr>
                          <w:t>not,</w:t>
                        </w:r>
                        <w:r>
                          <w:rPr>
                            <w:color w:val="231F20"/>
                            <w:spacing w:val="-7"/>
                            <w:w w:val="105%"/>
                          </w:rPr>
                          <w:t xml:space="preserve"> </w:t>
                        </w:r>
                        <w:r>
                          <w:rPr>
                            <w:color w:val="231F20"/>
                            <w:w w:val="105%"/>
                          </w:rPr>
                          <w:t>for</w:t>
                        </w:r>
                        <w:r>
                          <w:rPr>
                            <w:color w:val="231F20"/>
                            <w:spacing w:val="-7"/>
                            <w:w w:val="105%"/>
                          </w:rPr>
                          <w:t xml:space="preserve"> </w:t>
                        </w:r>
                        <w:r>
                          <w:rPr>
                            <w:color w:val="231F20"/>
                            <w:w w:val="105%"/>
                          </w:rPr>
                          <w:t>his</w:t>
                        </w:r>
                        <w:r>
                          <w:rPr>
                            <w:color w:val="231F20"/>
                            <w:spacing w:val="-7"/>
                            <w:w w:val="105%"/>
                          </w:rPr>
                          <w:t xml:space="preserve"> </w:t>
                        </w:r>
                        <w:r>
                          <w:rPr>
                            <w:color w:val="231F20"/>
                            <w:w w:val="105%"/>
                          </w:rPr>
                          <w:t>drinking</w:t>
                        </w:r>
                        <w:r>
                          <w:rPr>
                            <w:color w:val="231F20"/>
                            <w:spacing w:val="-7"/>
                            <w:w w:val="105%"/>
                          </w:rPr>
                          <w:t xml:space="preserve"> </w:t>
                        </w:r>
                        <w:r>
                          <w:rPr>
                            <w:color w:val="231F20"/>
                            <w:w w:val="105%"/>
                          </w:rPr>
                          <w:t>placed</w:t>
                        </w:r>
                        <w:r>
                          <w:rPr>
                            <w:color w:val="231F20"/>
                            <w:spacing w:val="-7"/>
                            <w:w w:val="105%"/>
                          </w:rPr>
                          <w:t xml:space="preserve"> </w:t>
                        </w:r>
                        <w:r>
                          <w:rPr>
                            <w:color w:val="231F20"/>
                            <w:w w:val="105%"/>
                          </w:rPr>
                          <w:t>him</w:t>
                        </w:r>
                        <w:r>
                          <w:rPr>
                            <w:color w:val="231F20"/>
                            <w:spacing w:val="-7"/>
                            <w:w w:val="105%"/>
                          </w:rPr>
                          <w:t xml:space="preserve"> </w:t>
                        </w:r>
                        <w:r>
                          <w:rPr>
                            <w:color w:val="231F20"/>
                            <w:w w:val="105%"/>
                          </w:rPr>
                          <w:t>constantly</w:t>
                        </w:r>
                        <w:r>
                          <w:rPr>
                            <w:color w:val="231F20"/>
                            <w:spacing w:val="-7"/>
                            <w:w w:val="105%"/>
                          </w:rPr>
                          <w:t xml:space="preserve"> </w:t>
                        </w:r>
                        <w:r>
                          <w:rPr>
                            <w:color w:val="231F20"/>
                            <w:w w:val="105%"/>
                          </w:rPr>
                          <w:t xml:space="preserve">in </w:t>
                        </w:r>
                        <w:r>
                          <w:rPr>
                            <w:color w:val="231F20"/>
                          </w:rPr>
                          <w:t>the</w:t>
                        </w:r>
                        <w:r>
                          <w:rPr>
                            <w:color w:val="231F20"/>
                            <w:spacing w:val="-11"/>
                          </w:rPr>
                          <w:t xml:space="preserve"> </w:t>
                        </w:r>
                        <w:r>
                          <w:rPr>
                            <w:color w:val="231F20"/>
                          </w:rPr>
                          <w:t>wrong.</w:t>
                        </w:r>
                        <w:r>
                          <w:rPr>
                            <w:color w:val="231F20"/>
                            <w:spacing w:val="26"/>
                          </w:rPr>
                          <w:t xml:space="preserve"> </w:t>
                        </w:r>
                        <w:r>
                          <w:rPr>
                            <w:color w:val="231F20"/>
                          </w:rPr>
                          <w:t>Mother</w:t>
                        </w:r>
                        <w:r>
                          <w:rPr>
                            <w:color w:val="231F20"/>
                            <w:spacing w:val="-11"/>
                          </w:rPr>
                          <w:t xml:space="preserve"> </w:t>
                        </w:r>
                        <w:r>
                          <w:rPr>
                            <w:color w:val="231F20"/>
                          </w:rPr>
                          <w:t>made</w:t>
                        </w:r>
                        <w:r>
                          <w:rPr>
                            <w:color w:val="231F20"/>
                            <w:spacing w:val="-11"/>
                          </w:rPr>
                          <w:t xml:space="preserve"> </w:t>
                        </w:r>
                        <w:r>
                          <w:rPr>
                            <w:color w:val="231F20"/>
                          </w:rPr>
                          <w:t>all</w:t>
                        </w:r>
                        <w:r>
                          <w:rPr>
                            <w:color w:val="231F20"/>
                            <w:spacing w:val="-11"/>
                          </w:rPr>
                          <w:t xml:space="preserve"> </w:t>
                        </w:r>
                        <w:r>
                          <w:rPr>
                            <w:color w:val="231F20"/>
                          </w:rPr>
                          <w:t>the</w:t>
                        </w:r>
                        <w:r>
                          <w:rPr>
                            <w:color w:val="231F20"/>
                            <w:spacing w:val="-11"/>
                          </w:rPr>
                          <w:t xml:space="preserve"> </w:t>
                        </w:r>
                        <w:r>
                          <w:rPr>
                            <w:color w:val="231F20"/>
                          </w:rPr>
                          <w:t>plans</w:t>
                        </w:r>
                        <w:r>
                          <w:rPr>
                            <w:color w:val="231F20"/>
                            <w:spacing w:val="-11"/>
                          </w:rPr>
                          <w:t xml:space="preserve"> </w:t>
                        </w:r>
                        <w:r>
                          <w:rPr>
                            <w:color w:val="231F20"/>
                          </w:rPr>
                          <w:t>and</w:t>
                        </w:r>
                        <w:r>
                          <w:rPr>
                            <w:color w:val="231F20"/>
                            <w:spacing w:val="-11"/>
                          </w:rPr>
                          <w:t xml:space="preserve"> </w:t>
                        </w:r>
                        <w:r>
                          <w:rPr>
                            <w:color w:val="231F20"/>
                          </w:rPr>
                          <w:t>gave</w:t>
                        </w:r>
                        <w:r>
                          <w:rPr>
                            <w:color w:val="231F20"/>
                            <w:spacing w:val="-11"/>
                          </w:rPr>
                          <w:t xml:space="preserve"> </w:t>
                        </w:r>
                        <w:r>
                          <w:rPr>
                            <w:color w:val="231F20"/>
                          </w:rPr>
                          <w:t>the</w:t>
                        </w:r>
                        <w:r>
                          <w:rPr>
                            <w:color w:val="231F20"/>
                            <w:spacing w:val="-11"/>
                          </w:rPr>
                          <w:t xml:space="preserve"> </w:t>
                        </w:r>
                        <w:r>
                          <w:rPr>
                            <w:color w:val="231F20"/>
                          </w:rPr>
                          <w:t xml:space="preserve">direc- </w:t>
                        </w:r>
                        <w:r>
                          <w:rPr>
                            <w:color w:val="231F20"/>
                            <w:spacing w:val="-2"/>
                            <w:w w:val="105%"/>
                          </w:rPr>
                          <w:t>tions.</w:t>
                        </w:r>
                        <w:r>
                          <w:rPr>
                            <w:color w:val="231F20"/>
                            <w:spacing w:val="-10"/>
                            <w:w w:val="105%"/>
                          </w:rPr>
                          <w:t xml:space="preserve"> </w:t>
                        </w:r>
                        <w:r>
                          <w:rPr>
                            <w:color w:val="231F20"/>
                            <w:spacing w:val="-2"/>
                            <w:w w:val="105%"/>
                          </w:rPr>
                          <w:t>When</w:t>
                        </w:r>
                        <w:r>
                          <w:rPr>
                            <w:color w:val="231F20"/>
                            <w:spacing w:val="-10"/>
                            <w:w w:val="105%"/>
                          </w:rPr>
                          <w:t xml:space="preserve"> </w:t>
                        </w:r>
                        <w:r>
                          <w:rPr>
                            <w:color w:val="231F20"/>
                            <w:spacing w:val="-2"/>
                            <w:w w:val="105%"/>
                          </w:rPr>
                          <w:t>sober,</w:t>
                        </w:r>
                        <w:r>
                          <w:rPr>
                            <w:color w:val="231F20"/>
                            <w:spacing w:val="-10"/>
                            <w:w w:val="105%"/>
                          </w:rPr>
                          <w:t xml:space="preserve"> </w:t>
                        </w:r>
                        <w:r>
                          <w:rPr>
                            <w:color w:val="231F20"/>
                            <w:spacing w:val="-2"/>
                            <w:w w:val="105%"/>
                          </w:rPr>
                          <w:t>father</w:t>
                        </w:r>
                        <w:r>
                          <w:rPr>
                            <w:color w:val="231F20"/>
                            <w:spacing w:val="-10"/>
                            <w:w w:val="105%"/>
                          </w:rPr>
                          <w:t xml:space="preserve"> </w:t>
                        </w:r>
                        <w:r>
                          <w:rPr>
                            <w:color w:val="231F20"/>
                            <w:spacing w:val="-2"/>
                            <w:w w:val="105%"/>
                          </w:rPr>
                          <w:t>usually</w:t>
                        </w:r>
                        <w:r>
                          <w:rPr>
                            <w:color w:val="231F20"/>
                            <w:spacing w:val="-10"/>
                            <w:w w:val="105%"/>
                          </w:rPr>
                          <w:t xml:space="preserve"> </w:t>
                        </w:r>
                        <w:r>
                          <w:rPr>
                            <w:color w:val="231F20"/>
                            <w:spacing w:val="-2"/>
                            <w:w w:val="105%"/>
                          </w:rPr>
                          <w:t>obeyed.</w:t>
                        </w:r>
                        <w:r>
                          <w:rPr>
                            <w:color w:val="231F20"/>
                            <w:spacing w:val="4"/>
                            <w:w w:val="105%"/>
                          </w:rPr>
                          <w:t xml:space="preserve"> </w:t>
                        </w:r>
                        <w:r>
                          <w:rPr>
                            <w:color w:val="231F20"/>
                            <w:spacing w:val="-2"/>
                            <w:w w:val="105%"/>
                          </w:rPr>
                          <w:t>Thus</w:t>
                        </w:r>
                        <w:r>
                          <w:rPr>
                            <w:color w:val="231F20"/>
                            <w:spacing w:val="-9"/>
                            <w:w w:val="105%"/>
                          </w:rPr>
                          <w:t xml:space="preserve"> </w:t>
                        </w:r>
                        <w:r>
                          <w:rPr>
                            <w:color w:val="231F20"/>
                            <w:spacing w:val="-2"/>
                            <w:w w:val="105%"/>
                          </w:rPr>
                          <w:t xml:space="preserve">mother, </w:t>
                        </w:r>
                        <w:r>
                          <w:rPr>
                            <w:color w:val="231F20"/>
                          </w:rPr>
                          <w:t>through</w:t>
                        </w:r>
                        <w:r>
                          <w:rPr>
                            <w:color w:val="231F20"/>
                            <w:spacing w:val="-12"/>
                          </w:rPr>
                          <w:t xml:space="preserve"> </w:t>
                        </w:r>
                        <w:r>
                          <w:rPr>
                            <w:color w:val="231F20"/>
                          </w:rPr>
                          <w:t>no</w:t>
                        </w:r>
                        <w:r>
                          <w:rPr>
                            <w:color w:val="231F20"/>
                            <w:spacing w:val="-11"/>
                          </w:rPr>
                          <w:t xml:space="preserve"> </w:t>
                        </w:r>
                        <w:r>
                          <w:rPr>
                            <w:color w:val="231F20"/>
                          </w:rPr>
                          <w:t>fault</w:t>
                        </w:r>
                        <w:r>
                          <w:rPr>
                            <w:color w:val="231F20"/>
                            <w:spacing w:val="-11"/>
                          </w:rPr>
                          <w:t xml:space="preserve"> </w:t>
                        </w:r>
                        <w:r>
                          <w:rPr>
                            <w:color w:val="231F20"/>
                          </w:rPr>
                          <w:t>of</w:t>
                        </w:r>
                        <w:r>
                          <w:rPr>
                            <w:color w:val="231F20"/>
                            <w:spacing w:val="-11"/>
                          </w:rPr>
                          <w:t xml:space="preserve"> </w:t>
                        </w:r>
                        <w:r>
                          <w:rPr>
                            <w:color w:val="231F20"/>
                          </w:rPr>
                          <w:t>her</w:t>
                        </w:r>
                        <w:r>
                          <w:rPr>
                            <w:color w:val="231F20"/>
                            <w:spacing w:val="-12"/>
                          </w:rPr>
                          <w:t xml:space="preserve"> </w:t>
                        </w:r>
                        <w:r>
                          <w:rPr>
                            <w:color w:val="231F20"/>
                          </w:rPr>
                          <w:t>own,</w:t>
                        </w:r>
                        <w:r>
                          <w:rPr>
                            <w:color w:val="231F20"/>
                            <w:spacing w:val="-11"/>
                          </w:rPr>
                          <w:t xml:space="preserve"> </w:t>
                        </w:r>
                        <w:r>
                          <w:rPr>
                            <w:color w:val="231F20"/>
                          </w:rPr>
                          <w:t>became</w:t>
                        </w:r>
                        <w:r>
                          <w:rPr>
                            <w:color w:val="231F20"/>
                            <w:spacing w:val="-11"/>
                          </w:rPr>
                          <w:t xml:space="preserve"> </w:t>
                        </w:r>
                        <w:r>
                          <w:rPr>
                            <w:color w:val="231F20"/>
                          </w:rPr>
                          <w:t>accustomed</w:t>
                        </w:r>
                        <w:r>
                          <w:rPr>
                            <w:color w:val="231F20"/>
                            <w:spacing w:val="-11"/>
                          </w:rPr>
                          <w:t xml:space="preserve"> </w:t>
                        </w:r>
                        <w:r>
                          <w:rPr>
                            <w:color w:val="231F20"/>
                          </w:rPr>
                          <w:t>to</w:t>
                        </w:r>
                        <w:r>
                          <w:rPr>
                            <w:color w:val="231F20"/>
                            <w:spacing w:val="-12"/>
                          </w:rPr>
                          <w:t xml:space="preserve"> </w:t>
                        </w:r>
                        <w:r>
                          <w:rPr>
                            <w:color w:val="231F20"/>
                          </w:rPr>
                          <w:t xml:space="preserve">wear- </w:t>
                        </w:r>
                        <w:r>
                          <w:rPr>
                            <w:color w:val="231F20"/>
                            <w:w w:val="105%"/>
                          </w:rPr>
                          <w:t>ing</w:t>
                        </w:r>
                        <w:r>
                          <w:rPr>
                            <w:color w:val="231F20"/>
                            <w:spacing w:val="-12"/>
                            <w:w w:val="105%"/>
                          </w:rPr>
                          <w:t xml:space="preserve"> </w:t>
                        </w:r>
                        <w:r>
                          <w:rPr>
                            <w:color w:val="231F20"/>
                            <w:w w:val="105%"/>
                          </w:rPr>
                          <w:t>the</w:t>
                        </w:r>
                        <w:r>
                          <w:rPr>
                            <w:color w:val="231F20"/>
                            <w:spacing w:val="-12"/>
                            <w:w w:val="105%"/>
                          </w:rPr>
                          <w:t xml:space="preserve"> </w:t>
                        </w:r>
                        <w:r>
                          <w:rPr>
                            <w:color w:val="231F20"/>
                            <w:w w:val="105%"/>
                          </w:rPr>
                          <w:t>family</w:t>
                        </w:r>
                        <w:r>
                          <w:rPr>
                            <w:color w:val="231F20"/>
                            <w:spacing w:val="-12"/>
                            <w:w w:val="105%"/>
                          </w:rPr>
                          <w:t xml:space="preserve"> </w:t>
                        </w:r>
                        <w:r>
                          <w:rPr>
                            <w:color w:val="231F20"/>
                            <w:w w:val="105%"/>
                          </w:rPr>
                          <w:t>trousers.</w:t>
                        </w:r>
                        <w:r>
                          <w:rPr>
                            <w:color w:val="231F20"/>
                            <w:spacing w:val="-12"/>
                            <w:w w:val="105%"/>
                          </w:rPr>
                          <w:t xml:space="preserve"> </w:t>
                        </w:r>
                        <w:r>
                          <w:rPr>
                            <w:color w:val="231F20"/>
                            <w:w w:val="105%"/>
                          </w:rPr>
                          <w:t>Father,</w:t>
                        </w:r>
                        <w:r>
                          <w:rPr>
                            <w:color w:val="231F20"/>
                            <w:spacing w:val="-12"/>
                            <w:w w:val="105%"/>
                          </w:rPr>
                          <w:t xml:space="preserve"> </w:t>
                        </w:r>
                        <w:r>
                          <w:rPr>
                            <w:color w:val="231F20"/>
                            <w:w w:val="105%"/>
                          </w:rPr>
                          <w:t>coming</w:t>
                        </w:r>
                        <w:r>
                          <w:rPr>
                            <w:color w:val="231F20"/>
                            <w:spacing w:val="-11"/>
                            <w:w w:val="105%"/>
                          </w:rPr>
                          <w:t xml:space="preserve"> </w:t>
                        </w:r>
                        <w:r>
                          <w:rPr>
                            <w:color w:val="231F20"/>
                            <w:w w:val="105%"/>
                          </w:rPr>
                          <w:t>suddenly</w:t>
                        </w:r>
                        <w:r>
                          <w:rPr>
                            <w:color w:val="231F20"/>
                            <w:spacing w:val="-12"/>
                            <w:w w:val="105%"/>
                          </w:rPr>
                          <w:t xml:space="preserve"> </w:t>
                        </w:r>
                        <w:r>
                          <w:rPr>
                            <w:color w:val="231F20"/>
                            <w:w w:val="105%"/>
                          </w:rPr>
                          <w:t>to</w:t>
                        </w:r>
                        <w:r>
                          <w:rPr>
                            <w:color w:val="231F20"/>
                            <w:spacing w:val="-12"/>
                            <w:w w:val="105%"/>
                          </w:rPr>
                          <w:t xml:space="preserve"> </w:t>
                        </w:r>
                        <w:r>
                          <w:rPr>
                            <w:color w:val="231F20"/>
                            <w:w w:val="105%"/>
                          </w:rPr>
                          <w:t xml:space="preserve">life </w:t>
                        </w:r>
                        <w:r>
                          <w:rPr>
                            <w:color w:val="231F20"/>
                          </w:rPr>
                          <w:t>again,</w:t>
                        </w:r>
                        <w:r>
                          <w:rPr>
                            <w:color w:val="231F20"/>
                            <w:spacing w:val="-12"/>
                          </w:rPr>
                          <w:t xml:space="preserve"> </w:t>
                        </w:r>
                        <w:r>
                          <w:rPr>
                            <w:color w:val="231F20"/>
                          </w:rPr>
                          <w:t>often</w:t>
                        </w:r>
                        <w:r>
                          <w:rPr>
                            <w:color w:val="231F20"/>
                            <w:spacing w:val="-11"/>
                          </w:rPr>
                          <w:t xml:space="preserve"> </w:t>
                        </w:r>
                        <w:r>
                          <w:rPr>
                            <w:color w:val="231F20"/>
                          </w:rPr>
                          <w:t>begins</w:t>
                        </w:r>
                        <w:r>
                          <w:rPr>
                            <w:color w:val="231F20"/>
                            <w:spacing w:val="-11"/>
                          </w:rPr>
                          <w:t xml:space="preserve"> </w:t>
                        </w:r>
                        <w:r>
                          <w:rPr>
                            <w:color w:val="231F20"/>
                          </w:rPr>
                          <w:t>to</w:t>
                        </w:r>
                        <w:r>
                          <w:rPr>
                            <w:color w:val="231F20"/>
                            <w:spacing w:val="-11"/>
                          </w:rPr>
                          <w:t xml:space="preserve"> </w:t>
                        </w:r>
                        <w:r>
                          <w:rPr>
                            <w:color w:val="231F20"/>
                          </w:rPr>
                          <w:t>assert</w:t>
                        </w:r>
                        <w:r>
                          <w:rPr>
                            <w:color w:val="231F20"/>
                            <w:spacing w:val="-12"/>
                          </w:rPr>
                          <w:t xml:space="preserve"> </w:t>
                        </w:r>
                        <w:r>
                          <w:rPr>
                            <w:color w:val="231F20"/>
                          </w:rPr>
                          <w:t>himself.</w:t>
                        </w:r>
                        <w:r>
                          <w:rPr>
                            <w:color w:val="231F20"/>
                            <w:spacing w:val="20"/>
                          </w:rPr>
                          <w:t xml:space="preserve"> </w:t>
                        </w:r>
                        <w:r>
                          <w:rPr>
                            <w:color w:val="231F20"/>
                          </w:rPr>
                          <w:t>This</w:t>
                        </w:r>
                        <w:r>
                          <w:rPr>
                            <w:color w:val="231F20"/>
                            <w:spacing w:val="-12"/>
                          </w:rPr>
                          <w:t xml:space="preserve"> </w:t>
                        </w:r>
                        <w:r>
                          <w:rPr>
                            <w:color w:val="231F20"/>
                          </w:rPr>
                          <w:t>means</w:t>
                        </w:r>
                        <w:r>
                          <w:rPr>
                            <w:color w:val="231F20"/>
                            <w:spacing w:val="-11"/>
                          </w:rPr>
                          <w:t xml:space="preserve"> </w:t>
                        </w:r>
                        <w:r>
                          <w:rPr>
                            <w:color w:val="231F20"/>
                          </w:rPr>
                          <w:t xml:space="preserve">trouble, </w:t>
                        </w:r>
                        <w:r>
                          <w:rPr>
                            <w:color w:val="231F20"/>
                            <w:w w:val="105%"/>
                          </w:rPr>
                          <w:t>unless</w:t>
                        </w:r>
                        <w:r>
                          <w:rPr>
                            <w:color w:val="231F20"/>
                            <w:spacing w:val="-5"/>
                            <w:w w:val="105%"/>
                          </w:rPr>
                          <w:t xml:space="preserve"> </w:t>
                        </w:r>
                        <w:r>
                          <w:rPr>
                            <w:color w:val="231F20"/>
                            <w:w w:val="105%"/>
                          </w:rPr>
                          <w:t>the</w:t>
                        </w:r>
                        <w:r>
                          <w:rPr>
                            <w:color w:val="231F20"/>
                            <w:spacing w:val="-5"/>
                            <w:w w:val="105%"/>
                          </w:rPr>
                          <w:t xml:space="preserve"> </w:t>
                        </w:r>
                        <w:r>
                          <w:rPr>
                            <w:color w:val="231F20"/>
                            <w:w w:val="105%"/>
                          </w:rPr>
                          <w:t>family</w:t>
                        </w:r>
                        <w:r>
                          <w:rPr>
                            <w:color w:val="231F20"/>
                            <w:spacing w:val="-5"/>
                            <w:w w:val="105%"/>
                          </w:rPr>
                          <w:t xml:space="preserve"> </w:t>
                        </w:r>
                        <w:r>
                          <w:rPr>
                            <w:color w:val="231F20"/>
                            <w:w w:val="105%"/>
                          </w:rPr>
                          <w:t>watches</w:t>
                        </w:r>
                        <w:r>
                          <w:rPr>
                            <w:color w:val="231F20"/>
                            <w:spacing w:val="-5"/>
                            <w:w w:val="105%"/>
                          </w:rPr>
                          <w:t xml:space="preserve"> </w:t>
                        </w:r>
                        <w:r>
                          <w:rPr>
                            <w:color w:val="231F20"/>
                            <w:w w:val="105%"/>
                          </w:rPr>
                          <w:t>for</w:t>
                        </w:r>
                        <w:r>
                          <w:rPr>
                            <w:color w:val="231F20"/>
                            <w:spacing w:val="-5"/>
                            <w:w w:val="105%"/>
                          </w:rPr>
                          <w:t xml:space="preserve"> </w:t>
                        </w:r>
                        <w:r>
                          <w:rPr>
                            <w:color w:val="231F20"/>
                            <w:w w:val="105%"/>
                          </w:rPr>
                          <w:t>these</w:t>
                        </w:r>
                        <w:r>
                          <w:rPr>
                            <w:color w:val="231F20"/>
                            <w:spacing w:val="-5"/>
                            <w:w w:val="105%"/>
                          </w:rPr>
                          <w:t xml:space="preserve"> </w:t>
                        </w:r>
                        <w:r>
                          <w:rPr>
                            <w:color w:val="231F20"/>
                            <w:w w:val="105%"/>
                          </w:rPr>
                          <w:t>tendencies</w:t>
                        </w:r>
                        <w:r>
                          <w:rPr>
                            <w:color w:val="231F20"/>
                            <w:spacing w:val="-5"/>
                            <w:w w:val="105%"/>
                          </w:rPr>
                          <w:t xml:space="preserve"> </w:t>
                        </w:r>
                        <w:r>
                          <w:rPr>
                            <w:color w:val="231F20"/>
                            <w:w w:val="105%"/>
                          </w:rPr>
                          <w:t>in</w:t>
                        </w:r>
                        <w:r>
                          <w:rPr>
                            <w:color w:val="231F20"/>
                            <w:spacing w:val="-5"/>
                            <w:w w:val="105%"/>
                          </w:rPr>
                          <w:t xml:space="preserve"> </w:t>
                        </w:r>
                        <w:r>
                          <w:rPr>
                            <w:color w:val="231F20"/>
                            <w:w w:val="105%"/>
                          </w:rPr>
                          <w:t>each other</w:t>
                        </w:r>
                        <w:r>
                          <w:rPr>
                            <w:color w:val="231F20"/>
                            <w:spacing w:val="-1"/>
                            <w:w w:val="105%"/>
                          </w:rPr>
                          <w:t xml:space="preserve"> </w:t>
                        </w:r>
                        <w:r>
                          <w:rPr>
                            <w:color w:val="231F20"/>
                            <w:w w:val="105%"/>
                          </w:rPr>
                          <w:t>and</w:t>
                        </w:r>
                        <w:r>
                          <w:rPr>
                            <w:color w:val="231F20"/>
                            <w:spacing w:val="-1"/>
                            <w:w w:val="105%"/>
                          </w:rPr>
                          <w:t xml:space="preserve"> </w:t>
                        </w:r>
                        <w:r>
                          <w:rPr>
                            <w:color w:val="231F20"/>
                            <w:w w:val="105%"/>
                          </w:rPr>
                          <w:t>comes</w:t>
                        </w:r>
                        <w:r>
                          <w:rPr>
                            <w:color w:val="231F20"/>
                            <w:spacing w:val="-1"/>
                            <w:w w:val="105%"/>
                          </w:rPr>
                          <w:t xml:space="preserve"> </w:t>
                        </w:r>
                        <w:r>
                          <w:rPr>
                            <w:color w:val="231F20"/>
                            <w:w w:val="105%"/>
                          </w:rPr>
                          <w:t>to</w:t>
                        </w:r>
                        <w:r>
                          <w:rPr>
                            <w:color w:val="231F20"/>
                            <w:spacing w:val="-1"/>
                            <w:w w:val="105%"/>
                          </w:rPr>
                          <w:t xml:space="preserve"> </w:t>
                        </w:r>
                        <w:r>
                          <w:rPr>
                            <w:color w:val="231F20"/>
                            <w:w w:val="105%"/>
                          </w:rPr>
                          <w:t>a</w:t>
                        </w:r>
                        <w:r>
                          <w:rPr>
                            <w:color w:val="231F20"/>
                            <w:spacing w:val="-1"/>
                            <w:w w:val="105%"/>
                          </w:rPr>
                          <w:t xml:space="preserve"> </w:t>
                        </w:r>
                        <w:r>
                          <w:rPr>
                            <w:color w:val="231F20"/>
                            <w:w w:val="105%"/>
                          </w:rPr>
                          <w:t>friendly</w:t>
                        </w:r>
                        <w:r>
                          <w:rPr>
                            <w:color w:val="231F20"/>
                            <w:spacing w:val="-1"/>
                            <w:w w:val="105%"/>
                          </w:rPr>
                          <w:t xml:space="preserve"> </w:t>
                        </w:r>
                        <w:r>
                          <w:rPr>
                            <w:color w:val="231F20"/>
                            <w:w w:val="105%"/>
                          </w:rPr>
                          <w:t>agreement</w:t>
                        </w:r>
                        <w:r>
                          <w:rPr>
                            <w:color w:val="231F20"/>
                            <w:spacing w:val="-1"/>
                            <w:w w:val="105%"/>
                          </w:rPr>
                          <w:t xml:space="preserve"> </w:t>
                        </w:r>
                        <w:r>
                          <w:rPr>
                            <w:color w:val="231F20"/>
                            <w:w w:val="105%"/>
                          </w:rPr>
                          <w:t>about</w:t>
                        </w:r>
                        <w:r>
                          <w:rPr>
                            <w:color w:val="231F20"/>
                            <w:spacing w:val="-1"/>
                            <w:w w:val="105%"/>
                          </w:rPr>
                          <w:t xml:space="preserve"> </w:t>
                        </w:r>
                        <w:r>
                          <w:rPr>
                            <w:color w:val="231F20"/>
                            <w:w w:val="105%"/>
                          </w:rPr>
                          <w:t>them.</w:t>
                        </w:r>
                      </w:p>
                      <w:p w14:paraId="2C00152E" w14:textId="77777777" w:rsidR="00000000" w:rsidRDefault="00000000">
                        <w:pPr>
                          <w:pStyle w:val="BodyText"/>
                          <w:kinsoku w:val="0"/>
                          <w:overflowPunct w:val="0"/>
                          <w:spacing w:before="0.15pt" w:line="12.95pt" w:lineRule="auto"/>
                          <w:ind w:end="1.15pt"/>
                          <w:rPr>
                            <w:color w:val="231F20"/>
                            <w:w w:val="105%"/>
                          </w:rPr>
                        </w:pPr>
                        <w:r>
                          <w:rPr>
                            <w:color w:val="231F20"/>
                            <w:spacing w:val="-2"/>
                            <w:w w:val="105%"/>
                          </w:rPr>
                          <w:t>Drinking</w:t>
                        </w:r>
                        <w:r>
                          <w:rPr>
                            <w:color w:val="231F20"/>
                            <w:spacing w:val="-7"/>
                            <w:w w:val="105%"/>
                          </w:rPr>
                          <w:t xml:space="preserve"> </w:t>
                        </w:r>
                        <w:r>
                          <w:rPr>
                            <w:color w:val="231F20"/>
                            <w:spacing w:val="-2"/>
                            <w:w w:val="105%"/>
                          </w:rPr>
                          <w:t>isolates</w:t>
                        </w:r>
                        <w:r>
                          <w:rPr>
                            <w:color w:val="231F20"/>
                            <w:spacing w:val="-7"/>
                            <w:w w:val="105%"/>
                          </w:rPr>
                          <w:t xml:space="preserve"> </w:t>
                        </w:r>
                        <w:r>
                          <w:rPr>
                            <w:color w:val="231F20"/>
                            <w:spacing w:val="-2"/>
                            <w:w w:val="105%"/>
                          </w:rPr>
                          <w:t>most</w:t>
                        </w:r>
                        <w:r>
                          <w:rPr>
                            <w:color w:val="231F20"/>
                            <w:spacing w:val="-7"/>
                            <w:w w:val="105%"/>
                          </w:rPr>
                          <w:t xml:space="preserve"> </w:t>
                        </w:r>
                        <w:r>
                          <w:rPr>
                            <w:color w:val="231F20"/>
                            <w:spacing w:val="-2"/>
                            <w:w w:val="105%"/>
                          </w:rPr>
                          <w:t>homes</w:t>
                        </w:r>
                        <w:r>
                          <w:rPr>
                            <w:color w:val="231F20"/>
                            <w:spacing w:val="-7"/>
                            <w:w w:val="105%"/>
                          </w:rPr>
                          <w:t xml:space="preserve"> </w:t>
                        </w:r>
                        <w:r>
                          <w:rPr>
                            <w:color w:val="231F20"/>
                            <w:spacing w:val="-2"/>
                            <w:w w:val="105%"/>
                          </w:rPr>
                          <w:t>from</w:t>
                        </w:r>
                        <w:r>
                          <w:rPr>
                            <w:color w:val="231F20"/>
                            <w:spacing w:val="-7"/>
                            <w:w w:val="105%"/>
                          </w:rPr>
                          <w:t xml:space="preserve"> </w:t>
                        </w:r>
                        <w:r>
                          <w:rPr>
                            <w:color w:val="231F20"/>
                            <w:spacing w:val="-2"/>
                            <w:w w:val="105%"/>
                          </w:rPr>
                          <w:t>the</w:t>
                        </w:r>
                        <w:r>
                          <w:rPr>
                            <w:color w:val="231F20"/>
                            <w:spacing w:val="-7"/>
                            <w:w w:val="105%"/>
                          </w:rPr>
                          <w:t xml:space="preserve"> </w:t>
                        </w:r>
                        <w:r>
                          <w:rPr>
                            <w:color w:val="231F20"/>
                            <w:spacing w:val="-2"/>
                            <w:w w:val="105%"/>
                          </w:rPr>
                          <w:t>outside</w:t>
                        </w:r>
                        <w:r>
                          <w:rPr>
                            <w:color w:val="231F20"/>
                            <w:spacing w:val="-7"/>
                            <w:w w:val="105%"/>
                          </w:rPr>
                          <w:t xml:space="preserve"> </w:t>
                        </w:r>
                        <w:r>
                          <w:rPr>
                            <w:color w:val="231F20"/>
                            <w:spacing w:val="-2"/>
                            <w:w w:val="105%"/>
                          </w:rPr>
                          <w:t xml:space="preserve">world. </w:t>
                        </w:r>
                        <w:r>
                          <w:rPr>
                            <w:color w:val="231F20"/>
                            <w:spacing w:val="-4"/>
                          </w:rPr>
                          <w:t xml:space="preserve">Father may have laid aside for years all normal activities— </w:t>
                        </w:r>
                        <w:r>
                          <w:rPr>
                            <w:color w:val="231F20"/>
                            <w:w w:val="105%"/>
                          </w:rPr>
                          <w:t>clubs,</w:t>
                        </w:r>
                        <w:r>
                          <w:rPr>
                            <w:color w:val="231F20"/>
                            <w:spacing w:val="-7"/>
                            <w:w w:val="105%"/>
                          </w:rPr>
                          <w:t xml:space="preserve"> </w:t>
                        </w:r>
                        <w:r>
                          <w:rPr>
                            <w:color w:val="231F20"/>
                            <w:w w:val="105%"/>
                          </w:rPr>
                          <w:t>civic</w:t>
                        </w:r>
                        <w:r>
                          <w:rPr>
                            <w:color w:val="231F20"/>
                            <w:spacing w:val="-7"/>
                            <w:w w:val="105%"/>
                          </w:rPr>
                          <w:t xml:space="preserve"> </w:t>
                        </w:r>
                        <w:r>
                          <w:rPr>
                            <w:color w:val="231F20"/>
                            <w:w w:val="105%"/>
                          </w:rPr>
                          <w:t>duties,</w:t>
                        </w:r>
                        <w:r>
                          <w:rPr>
                            <w:color w:val="231F20"/>
                            <w:spacing w:val="-7"/>
                            <w:w w:val="105%"/>
                          </w:rPr>
                          <w:t xml:space="preserve"> </w:t>
                        </w:r>
                        <w:r>
                          <w:rPr>
                            <w:color w:val="231F20"/>
                            <w:w w:val="105%"/>
                          </w:rPr>
                          <w:t>sports.</w:t>
                        </w:r>
                        <w:r>
                          <w:rPr>
                            <w:color w:val="231F20"/>
                            <w:spacing w:val="33"/>
                            <w:w w:val="105%"/>
                          </w:rPr>
                          <w:t xml:space="preserve"> </w:t>
                        </w:r>
                        <w:r>
                          <w:rPr>
                            <w:color w:val="231F20"/>
                            <w:w w:val="105%"/>
                          </w:rPr>
                          <w:t>When</w:t>
                        </w:r>
                        <w:r>
                          <w:rPr>
                            <w:color w:val="231F20"/>
                            <w:spacing w:val="-7"/>
                            <w:w w:val="105%"/>
                          </w:rPr>
                          <w:t xml:space="preserve"> </w:t>
                        </w:r>
                        <w:r>
                          <w:rPr>
                            <w:color w:val="231F20"/>
                            <w:w w:val="105%"/>
                          </w:rPr>
                          <w:t>he</w:t>
                        </w:r>
                        <w:r>
                          <w:rPr>
                            <w:color w:val="231F20"/>
                            <w:spacing w:val="-7"/>
                            <w:w w:val="105%"/>
                          </w:rPr>
                          <w:t xml:space="preserve"> </w:t>
                        </w:r>
                        <w:r>
                          <w:rPr>
                            <w:color w:val="231F20"/>
                            <w:w w:val="105%"/>
                          </w:rPr>
                          <w:t>renews</w:t>
                        </w:r>
                        <w:r>
                          <w:rPr>
                            <w:color w:val="231F20"/>
                            <w:spacing w:val="-7"/>
                            <w:w w:val="105%"/>
                          </w:rPr>
                          <w:t xml:space="preserve"> </w:t>
                        </w:r>
                        <w:r>
                          <w:rPr>
                            <w:color w:val="231F20"/>
                            <w:w w:val="105%"/>
                          </w:rPr>
                          <w:t>interest</w:t>
                        </w:r>
                        <w:r>
                          <w:rPr>
                            <w:color w:val="231F20"/>
                            <w:spacing w:val="-7"/>
                            <w:w w:val="105%"/>
                          </w:rPr>
                          <w:t xml:space="preserve"> </w:t>
                        </w:r>
                        <w:r>
                          <w:rPr>
                            <w:color w:val="231F20"/>
                            <w:w w:val="105%"/>
                          </w:rPr>
                          <w:t xml:space="preserve">in </w:t>
                        </w:r>
                        <w:r>
                          <w:rPr>
                            <w:color w:val="231F20"/>
                            <w:spacing w:val="-2"/>
                            <w:w w:val="105%"/>
                          </w:rPr>
                          <w:t>such</w:t>
                        </w:r>
                        <w:r>
                          <w:rPr>
                            <w:color w:val="231F20"/>
                            <w:spacing w:val="-10"/>
                            <w:w w:val="105%"/>
                          </w:rPr>
                          <w:t xml:space="preserve"> </w:t>
                        </w:r>
                        <w:r>
                          <w:rPr>
                            <w:color w:val="231F20"/>
                            <w:spacing w:val="-2"/>
                            <w:w w:val="105%"/>
                          </w:rPr>
                          <w:t>things,</w:t>
                        </w:r>
                        <w:r>
                          <w:rPr>
                            <w:color w:val="231F20"/>
                            <w:spacing w:val="-10"/>
                            <w:w w:val="105%"/>
                          </w:rPr>
                          <w:t xml:space="preserve"> </w:t>
                        </w:r>
                        <w:r>
                          <w:rPr>
                            <w:color w:val="231F20"/>
                            <w:spacing w:val="-2"/>
                            <w:w w:val="105%"/>
                          </w:rPr>
                          <w:t>a</w:t>
                        </w:r>
                        <w:r>
                          <w:rPr>
                            <w:color w:val="231F20"/>
                            <w:spacing w:val="-10"/>
                            <w:w w:val="105%"/>
                          </w:rPr>
                          <w:t xml:space="preserve"> </w:t>
                        </w:r>
                        <w:r>
                          <w:rPr>
                            <w:color w:val="231F20"/>
                            <w:spacing w:val="-2"/>
                            <w:w w:val="105%"/>
                          </w:rPr>
                          <w:t>feeling</w:t>
                        </w:r>
                        <w:r>
                          <w:rPr>
                            <w:color w:val="231F20"/>
                            <w:spacing w:val="-10"/>
                            <w:w w:val="105%"/>
                          </w:rPr>
                          <w:t xml:space="preserve"> </w:t>
                        </w:r>
                        <w:r>
                          <w:rPr>
                            <w:color w:val="231F20"/>
                            <w:spacing w:val="-2"/>
                            <w:w w:val="105%"/>
                          </w:rPr>
                          <w:t>of</w:t>
                        </w:r>
                        <w:r>
                          <w:rPr>
                            <w:color w:val="231F20"/>
                            <w:spacing w:val="-10"/>
                            <w:w w:val="105%"/>
                          </w:rPr>
                          <w:t xml:space="preserve"> </w:t>
                        </w:r>
                        <w:r>
                          <w:rPr>
                            <w:color w:val="231F20"/>
                            <w:spacing w:val="-2"/>
                            <w:w w:val="105%"/>
                          </w:rPr>
                          <w:t>jealousy</w:t>
                        </w:r>
                        <w:r>
                          <w:rPr>
                            <w:color w:val="231F20"/>
                            <w:spacing w:val="-9"/>
                            <w:w w:val="105%"/>
                          </w:rPr>
                          <w:t xml:space="preserve"> </w:t>
                        </w:r>
                        <w:r>
                          <w:rPr>
                            <w:color w:val="231F20"/>
                            <w:spacing w:val="-2"/>
                            <w:w w:val="105%"/>
                          </w:rPr>
                          <w:t>may</w:t>
                        </w:r>
                        <w:r>
                          <w:rPr>
                            <w:color w:val="231F20"/>
                            <w:spacing w:val="-10"/>
                            <w:w w:val="105%"/>
                          </w:rPr>
                          <w:t xml:space="preserve"> </w:t>
                        </w:r>
                        <w:r>
                          <w:rPr>
                            <w:color w:val="231F20"/>
                            <w:spacing w:val="-2"/>
                            <w:w w:val="105%"/>
                          </w:rPr>
                          <w:t>arise.</w:t>
                        </w:r>
                        <w:r>
                          <w:rPr>
                            <w:color w:val="231F20"/>
                            <w:spacing w:val="24"/>
                            <w:w w:val="105%"/>
                          </w:rPr>
                          <w:t xml:space="preserve"> </w:t>
                        </w:r>
                        <w:r>
                          <w:rPr>
                            <w:color w:val="231F20"/>
                            <w:spacing w:val="-2"/>
                            <w:w w:val="105%"/>
                          </w:rPr>
                          <w:t>The</w:t>
                        </w:r>
                        <w:r>
                          <w:rPr>
                            <w:color w:val="231F20"/>
                            <w:spacing w:val="-10"/>
                            <w:w w:val="105%"/>
                          </w:rPr>
                          <w:t xml:space="preserve"> </w:t>
                        </w:r>
                        <w:r>
                          <w:rPr>
                            <w:color w:val="231F20"/>
                            <w:spacing w:val="-2"/>
                            <w:w w:val="105%"/>
                          </w:rPr>
                          <w:t xml:space="preserve">family </w:t>
                        </w:r>
                        <w:r>
                          <w:rPr>
                            <w:color w:val="231F20"/>
                            <w:spacing w:val="-4"/>
                          </w:rPr>
                          <w:t>may</w:t>
                        </w:r>
                        <w:r>
                          <w:rPr>
                            <w:color w:val="231F20"/>
                            <w:spacing w:val="-5"/>
                          </w:rPr>
                          <w:t xml:space="preserve"> </w:t>
                        </w:r>
                        <w:r>
                          <w:rPr>
                            <w:color w:val="231F20"/>
                            <w:spacing w:val="-4"/>
                          </w:rPr>
                          <w:t>feel</w:t>
                        </w:r>
                        <w:r>
                          <w:rPr>
                            <w:color w:val="231F20"/>
                            <w:spacing w:val="-5"/>
                          </w:rPr>
                          <w:t xml:space="preserve"> </w:t>
                        </w:r>
                        <w:r>
                          <w:rPr>
                            <w:color w:val="231F20"/>
                            <w:spacing w:val="-4"/>
                          </w:rPr>
                          <w:t>they</w:t>
                        </w:r>
                        <w:r>
                          <w:rPr>
                            <w:color w:val="231F20"/>
                            <w:spacing w:val="-5"/>
                          </w:rPr>
                          <w:t xml:space="preserve"> </w:t>
                        </w:r>
                        <w:r>
                          <w:rPr>
                            <w:color w:val="231F20"/>
                            <w:spacing w:val="-4"/>
                          </w:rPr>
                          <w:t>hold</w:t>
                        </w:r>
                        <w:r>
                          <w:rPr>
                            <w:color w:val="231F20"/>
                            <w:spacing w:val="-5"/>
                          </w:rPr>
                          <w:t xml:space="preserve"> </w:t>
                        </w:r>
                        <w:r>
                          <w:rPr>
                            <w:color w:val="231F20"/>
                            <w:spacing w:val="-4"/>
                          </w:rPr>
                          <w:t>a</w:t>
                        </w:r>
                        <w:r>
                          <w:rPr>
                            <w:color w:val="231F20"/>
                            <w:spacing w:val="-5"/>
                          </w:rPr>
                          <w:t xml:space="preserve"> </w:t>
                        </w:r>
                        <w:r>
                          <w:rPr>
                            <w:color w:val="231F20"/>
                            <w:spacing w:val="-4"/>
                          </w:rPr>
                          <w:t>mortgage</w:t>
                        </w:r>
                        <w:r>
                          <w:rPr>
                            <w:color w:val="231F20"/>
                            <w:spacing w:val="-5"/>
                          </w:rPr>
                          <w:t xml:space="preserve"> </w:t>
                        </w:r>
                        <w:r>
                          <w:rPr>
                            <w:color w:val="231F20"/>
                            <w:spacing w:val="-4"/>
                          </w:rPr>
                          <w:t>on</w:t>
                        </w:r>
                        <w:r>
                          <w:rPr>
                            <w:color w:val="231F20"/>
                            <w:spacing w:val="-5"/>
                          </w:rPr>
                          <w:t xml:space="preserve"> </w:t>
                        </w:r>
                        <w:r>
                          <w:rPr>
                            <w:color w:val="231F20"/>
                            <w:spacing w:val="-4"/>
                          </w:rPr>
                          <w:t>dad,</w:t>
                        </w:r>
                        <w:r>
                          <w:rPr>
                            <w:color w:val="231F20"/>
                            <w:spacing w:val="-5"/>
                          </w:rPr>
                          <w:t xml:space="preserve"> </w:t>
                        </w:r>
                        <w:r>
                          <w:rPr>
                            <w:color w:val="231F20"/>
                            <w:spacing w:val="-4"/>
                          </w:rPr>
                          <w:t>so</w:t>
                        </w:r>
                        <w:r>
                          <w:rPr>
                            <w:color w:val="231F20"/>
                            <w:spacing w:val="-5"/>
                          </w:rPr>
                          <w:t xml:space="preserve"> </w:t>
                        </w:r>
                        <w:r>
                          <w:rPr>
                            <w:color w:val="231F20"/>
                            <w:spacing w:val="-4"/>
                          </w:rPr>
                          <w:t>big</w:t>
                        </w:r>
                        <w:r>
                          <w:rPr>
                            <w:color w:val="231F20"/>
                            <w:spacing w:val="-5"/>
                          </w:rPr>
                          <w:t xml:space="preserve"> </w:t>
                        </w:r>
                        <w:r>
                          <w:rPr>
                            <w:color w:val="231F20"/>
                            <w:spacing w:val="-4"/>
                          </w:rPr>
                          <w:t>that</w:t>
                        </w:r>
                        <w:r>
                          <w:rPr>
                            <w:color w:val="231F20"/>
                            <w:spacing w:val="-5"/>
                          </w:rPr>
                          <w:t xml:space="preserve"> </w:t>
                        </w:r>
                        <w:r>
                          <w:rPr>
                            <w:color w:val="231F20"/>
                            <w:spacing w:val="-4"/>
                          </w:rPr>
                          <w:t>no</w:t>
                        </w:r>
                        <w:r>
                          <w:rPr>
                            <w:color w:val="231F20"/>
                            <w:spacing w:val="-5"/>
                          </w:rPr>
                          <w:t xml:space="preserve"> </w:t>
                        </w:r>
                        <w:r>
                          <w:rPr>
                            <w:color w:val="231F20"/>
                            <w:spacing w:val="-4"/>
                          </w:rPr>
                          <w:t xml:space="preserve">equity </w:t>
                        </w:r>
                        <w:r>
                          <w:rPr>
                            <w:color w:val="231F20"/>
                            <w:w w:val="105%"/>
                          </w:rPr>
                          <w:t>should</w:t>
                        </w:r>
                        <w:r>
                          <w:rPr>
                            <w:color w:val="231F20"/>
                            <w:spacing w:val="-12"/>
                            <w:w w:val="105%"/>
                          </w:rPr>
                          <w:t xml:space="preserve"> </w:t>
                        </w:r>
                        <w:r>
                          <w:rPr>
                            <w:color w:val="231F20"/>
                            <w:w w:val="105%"/>
                          </w:rPr>
                          <w:t>be</w:t>
                        </w:r>
                        <w:r>
                          <w:rPr>
                            <w:color w:val="231F20"/>
                            <w:spacing w:val="-12"/>
                            <w:w w:val="105%"/>
                          </w:rPr>
                          <w:t xml:space="preserve"> </w:t>
                        </w:r>
                        <w:r>
                          <w:rPr>
                            <w:color w:val="231F20"/>
                            <w:w w:val="105%"/>
                          </w:rPr>
                          <w:t>left</w:t>
                        </w:r>
                        <w:r>
                          <w:rPr>
                            <w:color w:val="231F20"/>
                            <w:spacing w:val="-12"/>
                            <w:w w:val="105%"/>
                          </w:rPr>
                          <w:t xml:space="preserve"> </w:t>
                        </w:r>
                        <w:r>
                          <w:rPr>
                            <w:color w:val="231F20"/>
                            <w:w w:val="105%"/>
                          </w:rPr>
                          <w:t>for</w:t>
                        </w:r>
                        <w:r>
                          <w:rPr>
                            <w:color w:val="231F20"/>
                            <w:spacing w:val="-12"/>
                            <w:w w:val="105%"/>
                          </w:rPr>
                          <w:t xml:space="preserve"> </w:t>
                        </w:r>
                        <w:r>
                          <w:rPr>
                            <w:color w:val="231F20"/>
                            <w:w w:val="105%"/>
                          </w:rPr>
                          <w:t>outsiders.</w:t>
                        </w:r>
                        <w:r>
                          <w:rPr>
                            <w:color w:val="231F20"/>
                            <w:spacing w:val="7"/>
                            <w:w w:val="105%"/>
                          </w:rPr>
                          <w:t xml:space="preserve"> </w:t>
                        </w:r>
                        <w:r>
                          <w:rPr>
                            <w:color w:val="231F20"/>
                            <w:w w:val="105%"/>
                          </w:rPr>
                          <w:t>Instead</w:t>
                        </w:r>
                        <w:r>
                          <w:rPr>
                            <w:color w:val="231F20"/>
                            <w:spacing w:val="-11"/>
                            <w:w w:val="105%"/>
                          </w:rPr>
                          <w:t xml:space="preserve"> </w:t>
                        </w:r>
                        <w:r>
                          <w:rPr>
                            <w:color w:val="231F20"/>
                            <w:w w:val="105%"/>
                          </w:rPr>
                          <w:t>of</w:t>
                        </w:r>
                        <w:r>
                          <w:rPr>
                            <w:color w:val="231F20"/>
                            <w:spacing w:val="-12"/>
                            <w:w w:val="105%"/>
                          </w:rPr>
                          <w:t xml:space="preserve"> </w:t>
                        </w:r>
                        <w:r>
                          <w:rPr>
                            <w:color w:val="231F20"/>
                            <w:w w:val="105%"/>
                          </w:rPr>
                          <w:t>developing</w:t>
                        </w:r>
                        <w:r>
                          <w:rPr>
                            <w:color w:val="231F20"/>
                            <w:spacing w:val="-12"/>
                            <w:w w:val="105%"/>
                          </w:rPr>
                          <w:t xml:space="preserve"> </w:t>
                        </w:r>
                        <w:r>
                          <w:rPr>
                            <w:color w:val="231F20"/>
                            <w:w w:val="105%"/>
                          </w:rPr>
                          <w:t xml:space="preserve">new </w:t>
                        </w:r>
                        <w:r>
                          <w:rPr>
                            <w:color w:val="231F20"/>
                          </w:rPr>
                          <w:t>channels</w:t>
                        </w:r>
                        <w:r>
                          <w:rPr>
                            <w:color w:val="231F20"/>
                            <w:spacing w:val="-1"/>
                          </w:rPr>
                          <w:t xml:space="preserve"> </w:t>
                        </w:r>
                        <w:r>
                          <w:rPr>
                            <w:color w:val="231F20"/>
                          </w:rPr>
                          <w:t>of</w:t>
                        </w:r>
                        <w:r>
                          <w:rPr>
                            <w:color w:val="231F20"/>
                            <w:spacing w:val="-1"/>
                          </w:rPr>
                          <w:t xml:space="preserve"> </w:t>
                        </w:r>
                        <w:r>
                          <w:rPr>
                            <w:color w:val="231F20"/>
                          </w:rPr>
                          <w:t>activity</w:t>
                        </w:r>
                        <w:r>
                          <w:rPr>
                            <w:color w:val="231F20"/>
                            <w:spacing w:val="-1"/>
                          </w:rPr>
                          <w:t xml:space="preserve"> </w:t>
                        </w:r>
                        <w:r>
                          <w:rPr>
                            <w:color w:val="231F20"/>
                          </w:rPr>
                          <w:t>for</w:t>
                        </w:r>
                        <w:r>
                          <w:rPr>
                            <w:color w:val="231F20"/>
                            <w:spacing w:val="-1"/>
                          </w:rPr>
                          <w:t xml:space="preserve"> </w:t>
                        </w:r>
                        <w:r>
                          <w:rPr>
                            <w:color w:val="231F20"/>
                          </w:rPr>
                          <w:t>themselves,</w:t>
                        </w:r>
                        <w:r>
                          <w:rPr>
                            <w:color w:val="231F20"/>
                            <w:spacing w:val="-1"/>
                          </w:rPr>
                          <w:t xml:space="preserve"> </w:t>
                        </w:r>
                        <w:r>
                          <w:rPr>
                            <w:color w:val="231F20"/>
                          </w:rPr>
                          <w:t>mother</w:t>
                        </w:r>
                        <w:r>
                          <w:rPr>
                            <w:color w:val="231F20"/>
                            <w:spacing w:val="-1"/>
                          </w:rPr>
                          <w:t xml:space="preserve"> </w:t>
                        </w:r>
                        <w:r>
                          <w:rPr>
                            <w:color w:val="231F20"/>
                          </w:rPr>
                          <w:t>and</w:t>
                        </w:r>
                        <w:r>
                          <w:rPr>
                            <w:color w:val="231F20"/>
                            <w:spacing w:val="-1"/>
                          </w:rPr>
                          <w:t xml:space="preserve"> </w:t>
                        </w:r>
                        <w:r>
                          <w:rPr>
                            <w:color w:val="231F20"/>
                          </w:rPr>
                          <w:t xml:space="preserve">children </w:t>
                        </w:r>
                        <w:r>
                          <w:rPr>
                            <w:color w:val="231F20"/>
                            <w:w w:val="105%"/>
                          </w:rPr>
                          <w:t>demand</w:t>
                        </w:r>
                        <w:r>
                          <w:rPr>
                            <w:color w:val="231F20"/>
                            <w:spacing w:val="-14"/>
                            <w:w w:val="105%"/>
                          </w:rPr>
                          <w:t xml:space="preserve"> </w:t>
                        </w:r>
                        <w:r>
                          <w:rPr>
                            <w:color w:val="231F20"/>
                            <w:w w:val="105%"/>
                          </w:rPr>
                          <w:t>that</w:t>
                        </w:r>
                        <w:r>
                          <w:rPr>
                            <w:color w:val="231F20"/>
                            <w:spacing w:val="-14"/>
                            <w:w w:val="105%"/>
                          </w:rPr>
                          <w:t xml:space="preserve"> </w:t>
                        </w:r>
                        <w:r>
                          <w:rPr>
                            <w:color w:val="231F20"/>
                            <w:w w:val="105%"/>
                          </w:rPr>
                          <w:t>he</w:t>
                        </w:r>
                        <w:r>
                          <w:rPr>
                            <w:color w:val="231F20"/>
                            <w:spacing w:val="-14"/>
                            <w:w w:val="105%"/>
                          </w:rPr>
                          <w:t xml:space="preserve"> </w:t>
                        </w:r>
                        <w:r>
                          <w:rPr>
                            <w:color w:val="231F20"/>
                            <w:w w:val="105%"/>
                          </w:rPr>
                          <w:t>stay</w:t>
                        </w:r>
                        <w:r>
                          <w:rPr>
                            <w:color w:val="231F20"/>
                            <w:spacing w:val="-14"/>
                            <w:w w:val="105%"/>
                          </w:rPr>
                          <w:t xml:space="preserve"> </w:t>
                        </w:r>
                        <w:r>
                          <w:rPr>
                            <w:color w:val="231F20"/>
                            <w:w w:val="105%"/>
                          </w:rPr>
                          <w:t>home</w:t>
                        </w:r>
                        <w:r>
                          <w:rPr>
                            <w:color w:val="231F20"/>
                            <w:spacing w:val="-14"/>
                            <w:w w:val="105%"/>
                          </w:rPr>
                          <w:t xml:space="preserve"> </w:t>
                        </w:r>
                        <w:r>
                          <w:rPr>
                            <w:color w:val="231F20"/>
                            <w:w w:val="105%"/>
                          </w:rPr>
                          <w:t>and</w:t>
                        </w:r>
                        <w:r>
                          <w:rPr>
                            <w:color w:val="231F20"/>
                            <w:spacing w:val="-14"/>
                            <w:w w:val="105%"/>
                          </w:rPr>
                          <w:t xml:space="preserve"> </w:t>
                        </w:r>
                        <w:r>
                          <w:rPr>
                            <w:color w:val="231F20"/>
                            <w:w w:val="105%"/>
                          </w:rPr>
                          <w:t>make</w:t>
                        </w:r>
                        <w:r>
                          <w:rPr>
                            <w:color w:val="231F20"/>
                            <w:spacing w:val="-14"/>
                            <w:w w:val="105%"/>
                          </w:rPr>
                          <w:t xml:space="preserve"> </w:t>
                        </w:r>
                        <w:r>
                          <w:rPr>
                            <w:color w:val="231F20"/>
                            <w:w w:val="105%"/>
                          </w:rPr>
                          <w:t>up</w:t>
                        </w:r>
                        <w:r>
                          <w:rPr>
                            <w:color w:val="231F20"/>
                            <w:spacing w:val="-14"/>
                            <w:w w:val="105%"/>
                          </w:rPr>
                          <w:t xml:space="preserve"> </w:t>
                        </w:r>
                        <w:r>
                          <w:rPr>
                            <w:color w:val="231F20"/>
                            <w:w w:val="105%"/>
                          </w:rPr>
                          <w:t>the</w:t>
                        </w:r>
                        <w:r>
                          <w:rPr>
                            <w:color w:val="231F20"/>
                            <w:spacing w:val="-14"/>
                            <w:w w:val="105%"/>
                          </w:rPr>
                          <w:t xml:space="preserve"> </w:t>
                        </w:r>
                        <w:r>
                          <w:rPr>
                            <w:color w:val="231F20"/>
                            <w:w w:val="105%"/>
                          </w:rPr>
                          <w:t>deficiency.</w:t>
                        </w:r>
                      </w:p>
                      <w:p w14:paraId="1A3959DC" w14:textId="77777777" w:rsidR="00000000" w:rsidRDefault="00000000">
                        <w:pPr>
                          <w:pStyle w:val="BodyText"/>
                          <w:kinsoku w:val="0"/>
                          <w:overflowPunct w:val="0"/>
                          <w:spacing w:before="0.10pt" w:line="12.95pt" w:lineRule="auto"/>
                          <w:ind w:end="1.10pt"/>
                          <w:rPr>
                            <w:color w:val="231F20"/>
                            <w:w w:val="105%"/>
                          </w:rPr>
                        </w:pPr>
                        <w:r>
                          <w:rPr>
                            <w:color w:val="231F20"/>
                          </w:rPr>
                          <w:t>At</w:t>
                        </w:r>
                        <w:r>
                          <w:rPr>
                            <w:color w:val="231F20"/>
                            <w:spacing w:val="-3"/>
                          </w:rPr>
                          <w:t xml:space="preserve"> </w:t>
                        </w:r>
                        <w:r>
                          <w:rPr>
                            <w:color w:val="231F20"/>
                          </w:rPr>
                          <w:t>the</w:t>
                        </w:r>
                        <w:r>
                          <w:rPr>
                            <w:color w:val="231F20"/>
                            <w:spacing w:val="-3"/>
                          </w:rPr>
                          <w:t xml:space="preserve"> </w:t>
                        </w:r>
                        <w:r>
                          <w:rPr>
                            <w:color w:val="231F20"/>
                          </w:rPr>
                          <w:t>very</w:t>
                        </w:r>
                        <w:r>
                          <w:rPr>
                            <w:color w:val="231F20"/>
                            <w:spacing w:val="-3"/>
                          </w:rPr>
                          <w:t xml:space="preserve"> </w:t>
                        </w:r>
                        <w:r>
                          <w:rPr>
                            <w:color w:val="231F20"/>
                          </w:rPr>
                          <w:t>beginning,</w:t>
                        </w:r>
                        <w:r>
                          <w:rPr>
                            <w:color w:val="231F20"/>
                            <w:spacing w:val="-3"/>
                          </w:rPr>
                          <w:t xml:space="preserve"> </w:t>
                        </w:r>
                        <w:r>
                          <w:rPr>
                            <w:color w:val="231F20"/>
                          </w:rPr>
                          <w:t>the</w:t>
                        </w:r>
                        <w:r>
                          <w:rPr>
                            <w:color w:val="231F20"/>
                            <w:spacing w:val="-3"/>
                          </w:rPr>
                          <w:t xml:space="preserve"> </w:t>
                        </w:r>
                        <w:r>
                          <w:rPr>
                            <w:color w:val="231F20"/>
                          </w:rPr>
                          <w:t>couple</w:t>
                        </w:r>
                        <w:r>
                          <w:rPr>
                            <w:color w:val="231F20"/>
                            <w:spacing w:val="-3"/>
                          </w:rPr>
                          <w:t xml:space="preserve"> </w:t>
                        </w:r>
                        <w:r>
                          <w:rPr>
                            <w:color w:val="231F20"/>
                          </w:rPr>
                          <w:t>ought</w:t>
                        </w:r>
                        <w:r>
                          <w:rPr>
                            <w:color w:val="231F20"/>
                            <w:spacing w:val="-3"/>
                          </w:rPr>
                          <w:t xml:space="preserve"> </w:t>
                        </w:r>
                        <w:r>
                          <w:rPr>
                            <w:color w:val="231F20"/>
                          </w:rPr>
                          <w:t>to</w:t>
                        </w:r>
                        <w:r>
                          <w:rPr>
                            <w:color w:val="231F20"/>
                            <w:spacing w:val="-3"/>
                          </w:rPr>
                          <w:t xml:space="preserve"> </w:t>
                        </w:r>
                        <w:r>
                          <w:rPr>
                            <w:color w:val="231F20"/>
                          </w:rPr>
                          <w:t>frankly</w:t>
                        </w:r>
                        <w:r>
                          <w:rPr>
                            <w:color w:val="231F20"/>
                            <w:spacing w:val="-3"/>
                          </w:rPr>
                          <w:t xml:space="preserve"> </w:t>
                        </w:r>
                        <w:r>
                          <w:rPr>
                            <w:color w:val="231F20"/>
                          </w:rPr>
                          <w:t xml:space="preserve">face the fact that each will have to yield here and there if the </w:t>
                        </w:r>
                        <w:r>
                          <w:rPr>
                            <w:color w:val="231F20"/>
                            <w:w w:val="105%"/>
                          </w:rPr>
                          <w:t>family</w:t>
                        </w:r>
                        <w:r>
                          <w:rPr>
                            <w:color w:val="231F20"/>
                            <w:spacing w:val="-12"/>
                            <w:w w:val="105%"/>
                          </w:rPr>
                          <w:t xml:space="preserve"> </w:t>
                        </w:r>
                        <w:r>
                          <w:rPr>
                            <w:color w:val="231F20"/>
                            <w:w w:val="105%"/>
                          </w:rPr>
                          <w:t>is</w:t>
                        </w:r>
                        <w:r>
                          <w:rPr>
                            <w:color w:val="231F20"/>
                            <w:spacing w:val="-11"/>
                            <w:w w:val="105%"/>
                          </w:rPr>
                          <w:t xml:space="preserve"> </w:t>
                        </w:r>
                        <w:r>
                          <w:rPr>
                            <w:color w:val="231F20"/>
                            <w:w w:val="105%"/>
                          </w:rPr>
                          <w:t>going</w:t>
                        </w:r>
                        <w:r>
                          <w:rPr>
                            <w:color w:val="231F20"/>
                            <w:spacing w:val="-12"/>
                            <w:w w:val="105%"/>
                          </w:rPr>
                          <w:t xml:space="preserve"> </w:t>
                        </w:r>
                        <w:r>
                          <w:rPr>
                            <w:color w:val="231F20"/>
                            <w:w w:val="105%"/>
                          </w:rPr>
                          <w:t>to</w:t>
                        </w:r>
                        <w:r>
                          <w:rPr>
                            <w:color w:val="231F20"/>
                            <w:spacing w:val="-11"/>
                            <w:w w:val="105%"/>
                          </w:rPr>
                          <w:t xml:space="preserve"> </w:t>
                        </w:r>
                        <w:r>
                          <w:rPr>
                            <w:color w:val="231F20"/>
                            <w:w w:val="105%"/>
                          </w:rPr>
                          <w:t>play</w:t>
                        </w:r>
                        <w:r>
                          <w:rPr>
                            <w:color w:val="231F20"/>
                            <w:spacing w:val="-12"/>
                            <w:w w:val="105%"/>
                          </w:rPr>
                          <w:t xml:space="preserve"> </w:t>
                        </w:r>
                        <w:r>
                          <w:rPr>
                            <w:color w:val="231F20"/>
                            <w:w w:val="105%"/>
                          </w:rPr>
                          <w:t>an</w:t>
                        </w:r>
                        <w:r>
                          <w:rPr>
                            <w:color w:val="231F20"/>
                            <w:spacing w:val="-11"/>
                            <w:w w:val="105%"/>
                          </w:rPr>
                          <w:t xml:space="preserve"> </w:t>
                        </w:r>
                        <w:r>
                          <w:rPr>
                            <w:color w:val="231F20"/>
                            <w:w w:val="105%"/>
                          </w:rPr>
                          <w:t>effective</w:t>
                        </w:r>
                        <w:r>
                          <w:rPr>
                            <w:color w:val="231F20"/>
                            <w:spacing w:val="-12"/>
                            <w:w w:val="105%"/>
                          </w:rPr>
                          <w:t xml:space="preserve"> </w:t>
                        </w:r>
                        <w:r>
                          <w:rPr>
                            <w:color w:val="231F20"/>
                            <w:w w:val="105%"/>
                          </w:rPr>
                          <w:t>part</w:t>
                        </w:r>
                        <w:r>
                          <w:rPr>
                            <w:color w:val="231F20"/>
                            <w:spacing w:val="-11"/>
                            <w:w w:val="105%"/>
                          </w:rPr>
                          <w:t xml:space="preserve"> </w:t>
                        </w:r>
                        <w:r>
                          <w:rPr>
                            <w:color w:val="231F20"/>
                            <w:w w:val="105%"/>
                          </w:rPr>
                          <w:t>in</w:t>
                        </w:r>
                        <w:r>
                          <w:rPr>
                            <w:color w:val="231F20"/>
                            <w:spacing w:val="-12"/>
                            <w:w w:val="105%"/>
                          </w:rPr>
                          <w:t xml:space="preserve"> </w:t>
                        </w:r>
                        <w:r>
                          <w:rPr>
                            <w:color w:val="231F20"/>
                            <w:w w:val="105%"/>
                          </w:rPr>
                          <w:t>the</w:t>
                        </w:r>
                        <w:r>
                          <w:rPr>
                            <w:color w:val="231F20"/>
                            <w:spacing w:val="-11"/>
                            <w:w w:val="105%"/>
                          </w:rPr>
                          <w:t xml:space="preserve"> </w:t>
                        </w:r>
                        <w:r>
                          <w:rPr>
                            <w:color w:val="231F20"/>
                            <w:w w:val="105%"/>
                          </w:rPr>
                          <w:t>new</w:t>
                        </w:r>
                        <w:r>
                          <w:rPr>
                            <w:color w:val="231F20"/>
                            <w:spacing w:val="-12"/>
                            <w:w w:val="105%"/>
                          </w:rPr>
                          <w:t xml:space="preserve"> </w:t>
                        </w:r>
                        <w:r>
                          <w:rPr>
                            <w:color w:val="231F20"/>
                            <w:w w:val="105%"/>
                          </w:rPr>
                          <w:t xml:space="preserve">life. </w:t>
                        </w:r>
                        <w:r>
                          <w:rPr>
                            <w:color w:val="231F20"/>
                          </w:rPr>
                          <w:t>Father</w:t>
                        </w:r>
                        <w:r>
                          <w:rPr>
                            <w:color w:val="231F20"/>
                            <w:spacing w:val="-6"/>
                          </w:rPr>
                          <w:t xml:space="preserve"> </w:t>
                        </w:r>
                        <w:r>
                          <w:rPr>
                            <w:color w:val="231F20"/>
                          </w:rPr>
                          <w:t>will</w:t>
                        </w:r>
                        <w:r>
                          <w:rPr>
                            <w:color w:val="231F20"/>
                            <w:spacing w:val="-6"/>
                          </w:rPr>
                          <w:t xml:space="preserve"> </w:t>
                        </w:r>
                        <w:r>
                          <w:rPr>
                            <w:color w:val="231F20"/>
                          </w:rPr>
                          <w:t>necessarily</w:t>
                        </w:r>
                        <w:r>
                          <w:rPr>
                            <w:color w:val="231F20"/>
                            <w:spacing w:val="-6"/>
                          </w:rPr>
                          <w:t xml:space="preserve"> </w:t>
                        </w:r>
                        <w:r>
                          <w:rPr>
                            <w:color w:val="231F20"/>
                          </w:rPr>
                          <w:t>spend</w:t>
                        </w:r>
                        <w:r>
                          <w:rPr>
                            <w:color w:val="231F20"/>
                            <w:spacing w:val="-6"/>
                          </w:rPr>
                          <w:t xml:space="preserve"> </w:t>
                        </w:r>
                        <w:r>
                          <w:rPr>
                            <w:color w:val="231F20"/>
                          </w:rPr>
                          <w:t>much</w:t>
                        </w:r>
                        <w:r>
                          <w:rPr>
                            <w:color w:val="231F20"/>
                            <w:spacing w:val="-6"/>
                          </w:rPr>
                          <w:t xml:space="preserve"> </w:t>
                        </w:r>
                        <w:r>
                          <w:rPr>
                            <w:color w:val="231F20"/>
                          </w:rPr>
                          <w:t>time</w:t>
                        </w:r>
                        <w:r>
                          <w:rPr>
                            <w:color w:val="231F20"/>
                            <w:spacing w:val="-6"/>
                          </w:rPr>
                          <w:t xml:space="preserve"> </w:t>
                        </w:r>
                        <w:r>
                          <w:rPr>
                            <w:color w:val="231F20"/>
                          </w:rPr>
                          <w:t>with</w:t>
                        </w:r>
                        <w:r>
                          <w:rPr>
                            <w:color w:val="231F20"/>
                            <w:spacing w:val="-6"/>
                          </w:rPr>
                          <w:t xml:space="preserve"> </w:t>
                        </w:r>
                        <w:r>
                          <w:rPr>
                            <w:color w:val="231F20"/>
                          </w:rPr>
                          <w:t>other</w:t>
                        </w:r>
                        <w:r>
                          <w:rPr>
                            <w:color w:val="231F20"/>
                            <w:spacing w:val="-6"/>
                          </w:rPr>
                          <w:t xml:space="preserve"> </w:t>
                        </w:r>
                        <w:r>
                          <w:rPr>
                            <w:color w:val="231F20"/>
                          </w:rPr>
                          <w:t xml:space="preserve">alco- </w:t>
                        </w:r>
                        <w:r>
                          <w:rPr>
                            <w:color w:val="231F20"/>
                            <w:w w:val="105%"/>
                          </w:rPr>
                          <w:t>holics, but this activity should be balanced.</w:t>
                        </w:r>
                        <w:r>
                          <w:rPr>
                            <w:color w:val="231F20"/>
                            <w:spacing w:val="40"/>
                            <w:w w:val="105%"/>
                          </w:rPr>
                          <w:t xml:space="preserve"> </w:t>
                        </w:r>
                        <w:r>
                          <w:rPr>
                            <w:color w:val="231F20"/>
                            <w:w w:val="105%"/>
                          </w:rPr>
                          <w:t xml:space="preserve">New ac- </w:t>
                        </w:r>
                        <w:r>
                          <w:rPr>
                            <w:color w:val="231F20"/>
                          </w:rPr>
                          <w:t>quaintances who know nothing of alcoholism might be made</w:t>
                        </w:r>
                        <w:r>
                          <w:rPr>
                            <w:color w:val="231F20"/>
                            <w:spacing w:val="-12"/>
                          </w:rPr>
                          <w:t xml:space="preserve"> </w:t>
                        </w:r>
                        <w:r>
                          <w:rPr>
                            <w:color w:val="231F20"/>
                          </w:rPr>
                          <w:t>and</w:t>
                        </w:r>
                        <w:r>
                          <w:rPr>
                            <w:color w:val="231F20"/>
                            <w:spacing w:val="-11"/>
                          </w:rPr>
                          <w:t xml:space="preserve"> </w:t>
                        </w:r>
                        <w:r>
                          <w:rPr>
                            <w:color w:val="231F20"/>
                          </w:rPr>
                          <w:t>thoughtful</w:t>
                        </w:r>
                        <w:r>
                          <w:rPr>
                            <w:color w:val="231F20"/>
                            <w:spacing w:val="-11"/>
                          </w:rPr>
                          <w:t xml:space="preserve"> </w:t>
                        </w:r>
                        <w:r>
                          <w:rPr>
                            <w:color w:val="231F20"/>
                          </w:rPr>
                          <w:t>consideration</w:t>
                        </w:r>
                        <w:r>
                          <w:rPr>
                            <w:color w:val="231F20"/>
                            <w:spacing w:val="-11"/>
                          </w:rPr>
                          <w:t xml:space="preserve"> </w:t>
                        </w:r>
                        <w:r>
                          <w:rPr>
                            <w:color w:val="231F20"/>
                          </w:rPr>
                          <w:t>given</w:t>
                        </w:r>
                        <w:r>
                          <w:rPr>
                            <w:color w:val="231F20"/>
                            <w:spacing w:val="-12"/>
                          </w:rPr>
                          <w:t xml:space="preserve"> </w:t>
                        </w:r>
                        <w:r>
                          <w:rPr>
                            <w:color w:val="231F20"/>
                          </w:rPr>
                          <w:t>their</w:t>
                        </w:r>
                        <w:r>
                          <w:rPr>
                            <w:color w:val="231F20"/>
                            <w:spacing w:val="-11"/>
                          </w:rPr>
                          <w:t xml:space="preserve"> </w:t>
                        </w:r>
                        <w:r>
                          <w:rPr>
                            <w:color w:val="231F20"/>
                          </w:rPr>
                          <w:t>needs.</w:t>
                        </w:r>
                        <w:r>
                          <w:rPr>
                            <w:color w:val="231F20"/>
                            <w:spacing w:val="-11"/>
                          </w:rPr>
                          <w:t xml:space="preserve"> </w:t>
                        </w:r>
                        <w:r>
                          <w:rPr>
                            <w:color w:val="231F20"/>
                          </w:rPr>
                          <w:t xml:space="preserve">The </w:t>
                        </w:r>
                        <w:r>
                          <w:rPr>
                            <w:color w:val="231F20"/>
                            <w:w w:val="105%"/>
                          </w:rPr>
                          <w:t xml:space="preserve">problems of the community might engage attention. Though the family has no religious connections, they </w:t>
                        </w:r>
                        <w:r>
                          <w:rPr>
                            <w:color w:val="231F20"/>
                          </w:rPr>
                          <w:t xml:space="preserve">may wish to make contact with or take membership in a </w:t>
                        </w:r>
                        <w:r>
                          <w:rPr>
                            <w:color w:val="231F20"/>
                            <w:w w:val="105%"/>
                          </w:rPr>
                          <w:t>religious</w:t>
                        </w:r>
                        <w:r>
                          <w:rPr>
                            <w:color w:val="231F20"/>
                            <w:spacing w:val="-18"/>
                            <w:w w:val="105%"/>
                          </w:rPr>
                          <w:t xml:space="preserve"> </w:t>
                        </w:r>
                        <w:r>
                          <w:rPr>
                            <w:color w:val="231F20"/>
                            <w:w w:val="105%"/>
                          </w:rPr>
                          <w:t>body.</w:t>
                        </w:r>
                      </w:p>
                      <w:p w14:paraId="2538FFBA" w14:textId="77777777" w:rsidR="00000000" w:rsidRDefault="00000000">
                        <w:pPr>
                          <w:pStyle w:val="BodyText"/>
                          <w:kinsoku w:val="0"/>
                          <w:overflowPunct w:val="0"/>
                          <w:spacing w:before="0.55pt" w:line="12.95pt" w:lineRule="auto"/>
                          <w:rPr>
                            <w:color w:val="231F20"/>
                            <w:spacing w:val="-5"/>
                            <w:w w:val="105%"/>
                          </w:rPr>
                        </w:pPr>
                        <w:r>
                          <w:rPr>
                            <w:color w:val="231F20"/>
                            <w:w w:val="105%"/>
                          </w:rPr>
                          <w:t>Alcoholics who have derided religious people will be helped by such contacts.</w:t>
                        </w:r>
                        <w:r>
                          <w:rPr>
                            <w:color w:val="231F20"/>
                            <w:spacing w:val="40"/>
                            <w:w w:val="105%"/>
                          </w:rPr>
                          <w:t xml:space="preserve"> </w:t>
                        </w:r>
                        <w:r>
                          <w:rPr>
                            <w:color w:val="231F20"/>
                            <w:w w:val="105%"/>
                          </w:rPr>
                          <w:t>Being possessed of a spiritual experience, the alcoholic will find he has much</w:t>
                        </w:r>
                        <w:r>
                          <w:rPr>
                            <w:color w:val="231F20"/>
                            <w:spacing w:val="18"/>
                            <w:w w:val="105%"/>
                          </w:rPr>
                          <w:t xml:space="preserve"> </w:t>
                        </w:r>
                        <w:r>
                          <w:rPr>
                            <w:color w:val="231F20"/>
                            <w:w w:val="105%"/>
                          </w:rPr>
                          <w:t>in</w:t>
                        </w:r>
                        <w:r>
                          <w:rPr>
                            <w:color w:val="231F20"/>
                            <w:spacing w:val="18"/>
                            <w:w w:val="105%"/>
                          </w:rPr>
                          <w:t xml:space="preserve"> </w:t>
                        </w:r>
                        <w:r>
                          <w:rPr>
                            <w:color w:val="231F20"/>
                            <w:w w:val="105%"/>
                          </w:rPr>
                          <w:t>common</w:t>
                        </w:r>
                        <w:r>
                          <w:rPr>
                            <w:color w:val="231F20"/>
                            <w:spacing w:val="19"/>
                            <w:w w:val="105%"/>
                          </w:rPr>
                          <w:t xml:space="preserve"> </w:t>
                        </w:r>
                        <w:r>
                          <w:rPr>
                            <w:color w:val="231F20"/>
                            <w:w w:val="105%"/>
                          </w:rPr>
                          <w:t>with</w:t>
                        </w:r>
                        <w:r>
                          <w:rPr>
                            <w:color w:val="231F20"/>
                            <w:spacing w:val="17"/>
                            <w:w w:val="105%"/>
                          </w:rPr>
                          <w:t xml:space="preserve"> </w:t>
                        </w:r>
                        <w:r>
                          <w:rPr>
                            <w:color w:val="231F20"/>
                            <w:w w:val="105%"/>
                          </w:rPr>
                          <w:t>these</w:t>
                        </w:r>
                        <w:r>
                          <w:rPr>
                            <w:color w:val="231F20"/>
                            <w:spacing w:val="18"/>
                            <w:w w:val="105%"/>
                          </w:rPr>
                          <w:t xml:space="preserve"> </w:t>
                        </w:r>
                        <w:r>
                          <w:rPr>
                            <w:color w:val="231F20"/>
                            <w:w w:val="105%"/>
                          </w:rPr>
                          <w:t>people,</w:t>
                        </w:r>
                        <w:r>
                          <w:rPr>
                            <w:color w:val="231F20"/>
                            <w:spacing w:val="17"/>
                            <w:w w:val="105%"/>
                          </w:rPr>
                          <w:t xml:space="preserve"> </w:t>
                        </w:r>
                        <w:r>
                          <w:rPr>
                            <w:color w:val="231F20"/>
                            <w:w w:val="105%"/>
                          </w:rPr>
                          <w:t>though</w:t>
                        </w:r>
                        <w:r>
                          <w:rPr>
                            <w:color w:val="231F20"/>
                            <w:spacing w:val="18"/>
                            <w:w w:val="105%"/>
                          </w:rPr>
                          <w:t xml:space="preserve"> </w:t>
                        </w:r>
                        <w:r>
                          <w:rPr>
                            <w:color w:val="231F20"/>
                            <w:w w:val="105%"/>
                          </w:rPr>
                          <w:t>he</w:t>
                        </w:r>
                        <w:r>
                          <w:rPr>
                            <w:color w:val="231F20"/>
                            <w:spacing w:val="17"/>
                            <w:w w:val="105%"/>
                          </w:rPr>
                          <w:t xml:space="preserve"> </w:t>
                        </w:r>
                        <w:r>
                          <w:rPr>
                            <w:color w:val="231F20"/>
                            <w:spacing w:val="-5"/>
                            <w:w w:val="105%"/>
                          </w:rPr>
                          <w:t>may</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25FE6BA5" w14:textId="068A3F09"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2152832" behindDoc="1" locked="0" layoutInCell="0" allowOverlap="1" wp14:anchorId="76A0C104" wp14:editId="346AF6C9">
            <wp:simplePos x="0" y="0"/>
            <wp:positionH relativeFrom="page">
              <wp:posOffset>353060</wp:posOffset>
            </wp:positionH>
            <wp:positionV relativeFrom="page">
              <wp:posOffset>207645</wp:posOffset>
            </wp:positionV>
            <wp:extent cx="206375" cy="138430"/>
            <wp:effectExtent l="0" t="0" r="0" b="0"/>
            <wp:wrapNone/>
            <wp:docPr id="159" name="Text Box 485"/>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0637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0E8171F2"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132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153856" behindDoc="1" locked="0" layoutInCell="0" allowOverlap="1" wp14:anchorId="1019A0C8" wp14:editId="19783130">
            <wp:simplePos x="0" y="0"/>
            <wp:positionH relativeFrom="page">
              <wp:posOffset>994410</wp:posOffset>
            </wp:positionH>
            <wp:positionV relativeFrom="page">
              <wp:posOffset>207645</wp:posOffset>
            </wp:positionV>
            <wp:extent cx="1410970" cy="138430"/>
            <wp:effectExtent l="0" t="0" r="0" b="0"/>
            <wp:wrapNone/>
            <wp:docPr id="158" name="Text Box 486"/>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41097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071F19A7"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ALCOHOLICS</w:t>
                        </w:r>
                        <w:r>
                          <w:rPr>
                            <w:color w:val="231F20"/>
                            <w:spacing w:val="53"/>
                            <w:sz w:val="16"/>
                            <w:szCs w:val="16"/>
                          </w:rPr>
                          <w:t xml:space="preserve"> </w:t>
                        </w:r>
                        <w:r>
                          <w:rPr>
                            <w:color w:val="231F20"/>
                            <w:spacing w:val="-2"/>
                            <w:sz w:val="16"/>
                            <w:szCs w:val="16"/>
                          </w:rPr>
                          <w:t>ANONYMOUS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154880" behindDoc="1" locked="0" layoutInCell="0" allowOverlap="1" wp14:anchorId="4239C28B" wp14:editId="772F623A">
            <wp:simplePos x="0" y="0"/>
            <wp:positionH relativeFrom="page">
              <wp:posOffset>353060</wp:posOffset>
            </wp:positionH>
            <wp:positionV relativeFrom="page">
              <wp:posOffset>377190</wp:posOffset>
            </wp:positionV>
            <wp:extent cx="2618740" cy="4431030"/>
            <wp:effectExtent l="0" t="0" r="0" b="0"/>
            <wp:wrapNone/>
            <wp:docPr id="157" name="Text Box 487"/>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18740" cy="4431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47FA30D1" w14:textId="77777777" w:rsidR="00000000" w:rsidRDefault="00000000">
                        <w:pPr>
                          <w:pStyle w:val="BodyText"/>
                          <w:kinsoku w:val="0"/>
                          <w:overflowPunct w:val="0"/>
                          <w:spacing w:before="0.85pt" w:line="12.95pt" w:lineRule="auto"/>
                          <w:ind w:firstLine="0pt"/>
                          <w:rPr>
                            <w:color w:val="231F20"/>
                            <w:w w:val="105%"/>
                          </w:rPr>
                        </w:pPr>
                        <w:r>
                          <w:rPr>
                            <w:color w:val="231F20"/>
                            <w:w w:val="105%"/>
                          </w:rPr>
                          <w:t>differ</w:t>
                        </w:r>
                        <w:r>
                          <w:rPr>
                            <w:color w:val="231F20"/>
                            <w:spacing w:val="-12"/>
                            <w:w w:val="105%"/>
                          </w:rPr>
                          <w:t xml:space="preserve"> </w:t>
                        </w:r>
                        <w:r>
                          <w:rPr>
                            <w:color w:val="231F20"/>
                            <w:w w:val="105%"/>
                          </w:rPr>
                          <w:t>with</w:t>
                        </w:r>
                        <w:r>
                          <w:rPr>
                            <w:color w:val="231F20"/>
                            <w:spacing w:val="-12"/>
                            <w:w w:val="105%"/>
                          </w:rPr>
                          <w:t xml:space="preserve"> </w:t>
                        </w:r>
                        <w:r>
                          <w:rPr>
                            <w:color w:val="231F20"/>
                            <w:w w:val="105%"/>
                          </w:rPr>
                          <w:t>them</w:t>
                        </w:r>
                        <w:r>
                          <w:rPr>
                            <w:color w:val="231F20"/>
                            <w:spacing w:val="-12"/>
                            <w:w w:val="105%"/>
                          </w:rPr>
                          <w:t xml:space="preserve"> </w:t>
                        </w:r>
                        <w:r>
                          <w:rPr>
                            <w:color w:val="231F20"/>
                            <w:w w:val="105%"/>
                          </w:rPr>
                          <w:t>on</w:t>
                        </w:r>
                        <w:r>
                          <w:rPr>
                            <w:color w:val="231F20"/>
                            <w:spacing w:val="-12"/>
                            <w:w w:val="105%"/>
                          </w:rPr>
                          <w:t xml:space="preserve"> </w:t>
                        </w:r>
                        <w:r>
                          <w:rPr>
                            <w:color w:val="231F20"/>
                            <w:w w:val="105%"/>
                          </w:rPr>
                          <w:t>many</w:t>
                        </w:r>
                        <w:r>
                          <w:rPr>
                            <w:color w:val="231F20"/>
                            <w:spacing w:val="-12"/>
                            <w:w w:val="105%"/>
                          </w:rPr>
                          <w:t xml:space="preserve"> </w:t>
                        </w:r>
                        <w:r>
                          <w:rPr>
                            <w:color w:val="231F20"/>
                            <w:w w:val="105%"/>
                          </w:rPr>
                          <w:t>matters.</w:t>
                        </w:r>
                        <w:r>
                          <w:rPr>
                            <w:color w:val="231F20"/>
                            <w:spacing w:val="23"/>
                            <w:w w:val="105%"/>
                          </w:rPr>
                          <w:t xml:space="preserve"> </w:t>
                        </w:r>
                        <w:r>
                          <w:rPr>
                            <w:color w:val="231F20"/>
                            <w:w w:val="105%"/>
                          </w:rPr>
                          <w:t>If</w:t>
                        </w:r>
                        <w:r>
                          <w:rPr>
                            <w:color w:val="231F20"/>
                            <w:spacing w:val="-12"/>
                            <w:w w:val="105%"/>
                          </w:rPr>
                          <w:t xml:space="preserve"> </w:t>
                        </w:r>
                        <w:r>
                          <w:rPr>
                            <w:color w:val="231F20"/>
                            <w:w w:val="105%"/>
                          </w:rPr>
                          <w:t>he</w:t>
                        </w:r>
                        <w:r>
                          <w:rPr>
                            <w:color w:val="231F20"/>
                            <w:spacing w:val="-12"/>
                            <w:w w:val="105%"/>
                          </w:rPr>
                          <w:t xml:space="preserve"> </w:t>
                        </w:r>
                        <w:r>
                          <w:rPr>
                            <w:color w:val="231F20"/>
                            <w:w w:val="105%"/>
                          </w:rPr>
                          <w:t>does</w:t>
                        </w:r>
                        <w:r>
                          <w:rPr>
                            <w:color w:val="231F20"/>
                            <w:spacing w:val="-12"/>
                            <w:w w:val="105%"/>
                          </w:rPr>
                          <w:t xml:space="preserve"> </w:t>
                        </w:r>
                        <w:r>
                          <w:rPr>
                            <w:color w:val="231F20"/>
                            <w:w w:val="105%"/>
                          </w:rPr>
                          <w:t>not</w:t>
                        </w:r>
                        <w:r>
                          <w:rPr>
                            <w:color w:val="231F20"/>
                            <w:spacing w:val="-12"/>
                            <w:w w:val="105%"/>
                          </w:rPr>
                          <w:t xml:space="preserve"> </w:t>
                        </w:r>
                        <w:r>
                          <w:rPr>
                            <w:color w:val="231F20"/>
                            <w:w w:val="105%"/>
                          </w:rPr>
                          <w:t>argue about</w:t>
                        </w:r>
                        <w:r>
                          <w:rPr>
                            <w:color w:val="231F20"/>
                            <w:spacing w:val="-7"/>
                            <w:w w:val="105%"/>
                          </w:rPr>
                          <w:t xml:space="preserve"> </w:t>
                        </w:r>
                        <w:r>
                          <w:rPr>
                            <w:color w:val="231F20"/>
                            <w:w w:val="105%"/>
                          </w:rPr>
                          <w:t>religion,</w:t>
                        </w:r>
                        <w:r>
                          <w:rPr>
                            <w:color w:val="231F20"/>
                            <w:spacing w:val="-7"/>
                            <w:w w:val="105%"/>
                          </w:rPr>
                          <w:t xml:space="preserve"> </w:t>
                        </w:r>
                        <w:r>
                          <w:rPr>
                            <w:color w:val="231F20"/>
                            <w:w w:val="105%"/>
                          </w:rPr>
                          <w:t>he</w:t>
                        </w:r>
                        <w:r>
                          <w:rPr>
                            <w:color w:val="231F20"/>
                            <w:spacing w:val="-7"/>
                            <w:w w:val="105%"/>
                          </w:rPr>
                          <w:t xml:space="preserve"> </w:t>
                        </w:r>
                        <w:r>
                          <w:rPr>
                            <w:color w:val="231F20"/>
                            <w:w w:val="105%"/>
                          </w:rPr>
                          <w:t>will</w:t>
                        </w:r>
                        <w:r>
                          <w:rPr>
                            <w:color w:val="231F20"/>
                            <w:spacing w:val="-7"/>
                            <w:w w:val="105%"/>
                          </w:rPr>
                          <w:t xml:space="preserve"> </w:t>
                        </w:r>
                        <w:r>
                          <w:rPr>
                            <w:color w:val="231F20"/>
                            <w:w w:val="105%"/>
                          </w:rPr>
                          <w:t>make</w:t>
                        </w:r>
                        <w:r>
                          <w:rPr>
                            <w:color w:val="231F20"/>
                            <w:spacing w:val="-7"/>
                            <w:w w:val="105%"/>
                          </w:rPr>
                          <w:t xml:space="preserve"> </w:t>
                        </w:r>
                        <w:r>
                          <w:rPr>
                            <w:color w:val="231F20"/>
                            <w:w w:val="105%"/>
                          </w:rPr>
                          <w:t>new</w:t>
                        </w:r>
                        <w:r>
                          <w:rPr>
                            <w:color w:val="231F20"/>
                            <w:spacing w:val="-7"/>
                            <w:w w:val="105%"/>
                          </w:rPr>
                          <w:t xml:space="preserve"> </w:t>
                        </w:r>
                        <w:r>
                          <w:rPr>
                            <w:color w:val="231F20"/>
                            <w:w w:val="105%"/>
                          </w:rPr>
                          <w:t>friends</w:t>
                        </w:r>
                        <w:r>
                          <w:rPr>
                            <w:color w:val="231F20"/>
                            <w:spacing w:val="-7"/>
                            <w:w w:val="105%"/>
                          </w:rPr>
                          <w:t xml:space="preserve"> </w:t>
                        </w:r>
                        <w:r>
                          <w:rPr>
                            <w:color w:val="231F20"/>
                            <w:w w:val="105%"/>
                          </w:rPr>
                          <w:t>and</w:t>
                        </w:r>
                        <w:r>
                          <w:rPr>
                            <w:color w:val="231F20"/>
                            <w:spacing w:val="-7"/>
                            <w:w w:val="105%"/>
                          </w:rPr>
                          <w:t xml:space="preserve"> </w:t>
                        </w:r>
                        <w:r>
                          <w:rPr>
                            <w:color w:val="231F20"/>
                            <w:w w:val="105%"/>
                          </w:rPr>
                          <w:t>is</w:t>
                        </w:r>
                        <w:r>
                          <w:rPr>
                            <w:color w:val="231F20"/>
                            <w:spacing w:val="-7"/>
                            <w:w w:val="105%"/>
                          </w:rPr>
                          <w:t xml:space="preserve"> </w:t>
                        </w:r>
                        <w:r>
                          <w:rPr>
                            <w:color w:val="231F20"/>
                            <w:w w:val="105%"/>
                          </w:rPr>
                          <w:t>sure</w:t>
                        </w:r>
                        <w:r>
                          <w:rPr>
                            <w:color w:val="231F20"/>
                            <w:spacing w:val="-7"/>
                            <w:w w:val="105%"/>
                          </w:rPr>
                          <w:t xml:space="preserve"> </w:t>
                        </w:r>
                        <w:r>
                          <w:rPr>
                            <w:color w:val="231F20"/>
                            <w:w w:val="105%"/>
                          </w:rPr>
                          <w:t xml:space="preserve">to </w:t>
                        </w:r>
                        <w:r>
                          <w:rPr>
                            <w:color w:val="231F20"/>
                          </w:rPr>
                          <w:t>find</w:t>
                        </w:r>
                        <w:r>
                          <w:rPr>
                            <w:color w:val="231F20"/>
                            <w:spacing w:val="-6"/>
                          </w:rPr>
                          <w:t xml:space="preserve"> </w:t>
                        </w:r>
                        <w:r>
                          <w:rPr>
                            <w:color w:val="231F20"/>
                          </w:rPr>
                          <w:t>new</w:t>
                        </w:r>
                        <w:r>
                          <w:rPr>
                            <w:color w:val="231F20"/>
                            <w:spacing w:val="-6"/>
                          </w:rPr>
                          <w:t xml:space="preserve"> </w:t>
                        </w:r>
                        <w:r>
                          <w:rPr>
                            <w:color w:val="231F20"/>
                          </w:rPr>
                          <w:t>avenues</w:t>
                        </w:r>
                        <w:r>
                          <w:rPr>
                            <w:color w:val="231F20"/>
                            <w:spacing w:val="-6"/>
                          </w:rPr>
                          <w:t xml:space="preserve"> </w:t>
                        </w:r>
                        <w:r>
                          <w:rPr>
                            <w:color w:val="231F20"/>
                          </w:rPr>
                          <w:t>of</w:t>
                        </w:r>
                        <w:r>
                          <w:rPr>
                            <w:color w:val="231F20"/>
                            <w:spacing w:val="-6"/>
                          </w:rPr>
                          <w:t xml:space="preserve"> </w:t>
                        </w:r>
                        <w:r>
                          <w:rPr>
                            <w:color w:val="231F20"/>
                          </w:rPr>
                          <w:t>usefulness</w:t>
                        </w:r>
                        <w:r>
                          <w:rPr>
                            <w:color w:val="231F20"/>
                            <w:spacing w:val="-6"/>
                          </w:rPr>
                          <w:t xml:space="preserve"> </w:t>
                        </w:r>
                        <w:r>
                          <w:rPr>
                            <w:color w:val="231F20"/>
                          </w:rPr>
                          <w:t>and</w:t>
                        </w:r>
                        <w:r>
                          <w:rPr>
                            <w:color w:val="231F20"/>
                            <w:spacing w:val="-6"/>
                          </w:rPr>
                          <w:t xml:space="preserve"> </w:t>
                        </w:r>
                        <w:r>
                          <w:rPr>
                            <w:color w:val="231F20"/>
                          </w:rPr>
                          <w:t>pleasure.</w:t>
                        </w:r>
                        <w:r>
                          <w:rPr>
                            <w:color w:val="231F20"/>
                            <w:spacing w:val="34"/>
                          </w:rPr>
                          <w:t xml:space="preserve"> </w:t>
                        </w:r>
                        <w:r>
                          <w:rPr>
                            <w:color w:val="231F20"/>
                          </w:rPr>
                          <w:t>He</w:t>
                        </w:r>
                        <w:r>
                          <w:rPr>
                            <w:color w:val="231F20"/>
                            <w:spacing w:val="-6"/>
                          </w:rPr>
                          <w:t xml:space="preserve"> </w:t>
                        </w:r>
                        <w:r>
                          <w:rPr>
                            <w:color w:val="231F20"/>
                          </w:rPr>
                          <w:t>and</w:t>
                        </w:r>
                        <w:r>
                          <w:rPr>
                            <w:color w:val="231F20"/>
                            <w:spacing w:val="-6"/>
                          </w:rPr>
                          <w:t xml:space="preserve"> </w:t>
                        </w:r>
                        <w:r>
                          <w:rPr>
                            <w:color w:val="231F20"/>
                          </w:rPr>
                          <w:t xml:space="preserve">his </w:t>
                        </w:r>
                        <w:r>
                          <w:rPr>
                            <w:color w:val="231F20"/>
                            <w:w w:val="105%"/>
                          </w:rPr>
                          <w:t>family</w:t>
                        </w:r>
                        <w:r>
                          <w:rPr>
                            <w:color w:val="231F20"/>
                            <w:spacing w:val="-3"/>
                            <w:w w:val="105%"/>
                          </w:rPr>
                          <w:t xml:space="preserve"> </w:t>
                        </w:r>
                        <w:r>
                          <w:rPr>
                            <w:color w:val="231F20"/>
                            <w:w w:val="105%"/>
                          </w:rPr>
                          <w:t>can</w:t>
                        </w:r>
                        <w:r>
                          <w:rPr>
                            <w:color w:val="231F20"/>
                            <w:spacing w:val="-3"/>
                            <w:w w:val="105%"/>
                          </w:rPr>
                          <w:t xml:space="preserve"> </w:t>
                        </w:r>
                        <w:r>
                          <w:rPr>
                            <w:color w:val="231F20"/>
                            <w:w w:val="105%"/>
                          </w:rPr>
                          <w:t>be</w:t>
                        </w:r>
                        <w:r>
                          <w:rPr>
                            <w:color w:val="231F20"/>
                            <w:spacing w:val="-3"/>
                            <w:w w:val="105%"/>
                          </w:rPr>
                          <w:t xml:space="preserve"> </w:t>
                        </w:r>
                        <w:r>
                          <w:rPr>
                            <w:color w:val="231F20"/>
                            <w:w w:val="105%"/>
                          </w:rPr>
                          <w:t>a</w:t>
                        </w:r>
                        <w:r>
                          <w:rPr>
                            <w:color w:val="231F20"/>
                            <w:spacing w:val="-3"/>
                            <w:w w:val="105%"/>
                          </w:rPr>
                          <w:t xml:space="preserve"> </w:t>
                        </w:r>
                        <w:r>
                          <w:rPr>
                            <w:color w:val="231F20"/>
                            <w:w w:val="105%"/>
                          </w:rPr>
                          <w:t>bright</w:t>
                        </w:r>
                        <w:r>
                          <w:rPr>
                            <w:color w:val="231F20"/>
                            <w:spacing w:val="-3"/>
                            <w:w w:val="105%"/>
                          </w:rPr>
                          <w:t xml:space="preserve"> </w:t>
                        </w:r>
                        <w:r>
                          <w:rPr>
                            <w:color w:val="231F20"/>
                            <w:w w:val="105%"/>
                          </w:rPr>
                          <w:t>spot</w:t>
                        </w:r>
                        <w:r>
                          <w:rPr>
                            <w:color w:val="231F20"/>
                            <w:spacing w:val="-4"/>
                            <w:w w:val="105%"/>
                          </w:rPr>
                          <w:t xml:space="preserve"> </w:t>
                        </w:r>
                        <w:r>
                          <w:rPr>
                            <w:color w:val="231F20"/>
                            <w:w w:val="105%"/>
                          </w:rPr>
                          <w:t>in</w:t>
                        </w:r>
                        <w:r>
                          <w:rPr>
                            <w:color w:val="231F20"/>
                            <w:spacing w:val="-3"/>
                            <w:w w:val="105%"/>
                          </w:rPr>
                          <w:t xml:space="preserve"> </w:t>
                        </w:r>
                        <w:r>
                          <w:rPr>
                            <w:color w:val="231F20"/>
                            <w:w w:val="105%"/>
                          </w:rPr>
                          <w:t>such</w:t>
                        </w:r>
                        <w:r>
                          <w:rPr>
                            <w:color w:val="231F20"/>
                            <w:spacing w:val="-4"/>
                            <w:w w:val="105%"/>
                          </w:rPr>
                          <w:t xml:space="preserve"> </w:t>
                        </w:r>
                        <w:r>
                          <w:rPr>
                            <w:color w:val="231F20"/>
                            <w:w w:val="105%"/>
                          </w:rPr>
                          <w:t>congregations.</w:t>
                        </w:r>
                        <w:r>
                          <w:rPr>
                            <w:color w:val="231F20"/>
                            <w:spacing w:val="39"/>
                            <w:w w:val="105%"/>
                          </w:rPr>
                          <w:t xml:space="preserve"> </w:t>
                        </w:r>
                        <w:r>
                          <w:rPr>
                            <w:color w:val="231F20"/>
                            <w:w w:val="105%"/>
                          </w:rPr>
                          <w:t xml:space="preserve">He </w:t>
                        </w:r>
                        <w:r>
                          <w:rPr>
                            <w:color w:val="231F20"/>
                          </w:rPr>
                          <w:t xml:space="preserve">may bring new hope and new courage to many a priest, </w:t>
                        </w:r>
                        <w:r>
                          <w:rPr>
                            <w:color w:val="231F20"/>
                            <w:w w:val="105%"/>
                          </w:rPr>
                          <w:t>minister, or rabbi, who gives his all to minister to our troubled world.</w:t>
                        </w:r>
                        <w:r>
                          <w:rPr>
                            <w:color w:val="231F20"/>
                            <w:spacing w:val="40"/>
                            <w:w w:val="105%"/>
                          </w:rPr>
                          <w:t xml:space="preserve"> </w:t>
                        </w:r>
                        <w:r>
                          <w:rPr>
                            <w:color w:val="231F20"/>
                            <w:w w:val="105%"/>
                          </w:rPr>
                          <w:t>We intend the foregoing as a helpful suggestion only.</w:t>
                        </w:r>
                        <w:r>
                          <w:rPr>
                            <w:color w:val="231F20"/>
                            <w:spacing w:val="40"/>
                            <w:w w:val="105%"/>
                          </w:rPr>
                          <w:t xml:space="preserve"> </w:t>
                        </w:r>
                        <w:r>
                          <w:rPr>
                            <w:color w:val="231F20"/>
                            <w:w w:val="105%"/>
                          </w:rPr>
                          <w:t>So far as we are concerned, there is nothing obligatory about it.</w:t>
                        </w:r>
                        <w:r>
                          <w:rPr>
                            <w:color w:val="231F20"/>
                            <w:spacing w:val="40"/>
                            <w:w w:val="105%"/>
                          </w:rPr>
                          <w:t xml:space="preserve"> </w:t>
                        </w:r>
                        <w:r>
                          <w:rPr>
                            <w:color w:val="231F20"/>
                            <w:w w:val="105%"/>
                          </w:rPr>
                          <w:t xml:space="preserve">As non-denominational </w:t>
                        </w:r>
                        <w:r>
                          <w:rPr>
                            <w:color w:val="231F20"/>
                          </w:rPr>
                          <w:t>people,</w:t>
                        </w:r>
                        <w:r>
                          <w:rPr>
                            <w:color w:val="231F20"/>
                            <w:spacing w:val="-11"/>
                          </w:rPr>
                          <w:t xml:space="preserve"> </w:t>
                        </w:r>
                        <w:r>
                          <w:rPr>
                            <w:color w:val="231F20"/>
                          </w:rPr>
                          <w:t>we</w:t>
                        </w:r>
                        <w:r>
                          <w:rPr>
                            <w:color w:val="231F20"/>
                            <w:spacing w:val="-11"/>
                          </w:rPr>
                          <w:t xml:space="preserve"> </w:t>
                        </w:r>
                        <w:r>
                          <w:rPr>
                            <w:color w:val="231F20"/>
                          </w:rPr>
                          <w:t>cannot</w:t>
                        </w:r>
                        <w:r>
                          <w:rPr>
                            <w:color w:val="231F20"/>
                            <w:spacing w:val="-11"/>
                          </w:rPr>
                          <w:t xml:space="preserve"> </w:t>
                        </w:r>
                        <w:r>
                          <w:rPr>
                            <w:color w:val="231F20"/>
                          </w:rPr>
                          <w:t>make</w:t>
                        </w:r>
                        <w:r>
                          <w:rPr>
                            <w:color w:val="231F20"/>
                            <w:spacing w:val="-11"/>
                          </w:rPr>
                          <w:t xml:space="preserve"> </w:t>
                        </w:r>
                        <w:r>
                          <w:rPr>
                            <w:color w:val="231F20"/>
                          </w:rPr>
                          <w:t>up</w:t>
                        </w:r>
                        <w:r>
                          <w:rPr>
                            <w:color w:val="231F20"/>
                            <w:spacing w:val="-11"/>
                          </w:rPr>
                          <w:t xml:space="preserve"> </w:t>
                        </w:r>
                        <w:r>
                          <w:rPr>
                            <w:color w:val="231F20"/>
                          </w:rPr>
                          <w:t>others’</w:t>
                        </w:r>
                        <w:r>
                          <w:rPr>
                            <w:color w:val="231F20"/>
                            <w:spacing w:val="-11"/>
                          </w:rPr>
                          <w:t xml:space="preserve"> </w:t>
                        </w:r>
                        <w:r>
                          <w:rPr>
                            <w:color w:val="231F20"/>
                          </w:rPr>
                          <w:t>minds</w:t>
                        </w:r>
                        <w:r>
                          <w:rPr>
                            <w:color w:val="231F20"/>
                            <w:spacing w:val="-11"/>
                          </w:rPr>
                          <w:t xml:space="preserve"> </w:t>
                        </w:r>
                        <w:r>
                          <w:rPr>
                            <w:color w:val="231F20"/>
                          </w:rPr>
                          <w:t>for</w:t>
                        </w:r>
                        <w:r>
                          <w:rPr>
                            <w:color w:val="231F20"/>
                            <w:spacing w:val="-11"/>
                          </w:rPr>
                          <w:t xml:space="preserve"> </w:t>
                        </w:r>
                        <w:r>
                          <w:rPr>
                            <w:color w:val="231F20"/>
                          </w:rPr>
                          <w:t>them.</w:t>
                        </w:r>
                        <w:r>
                          <w:rPr>
                            <w:color w:val="231F20"/>
                            <w:spacing w:val="26"/>
                          </w:rPr>
                          <w:t xml:space="preserve"> </w:t>
                        </w:r>
                        <w:r>
                          <w:rPr>
                            <w:color w:val="231F20"/>
                          </w:rPr>
                          <w:t xml:space="preserve">Each </w:t>
                        </w:r>
                        <w:r>
                          <w:rPr>
                            <w:color w:val="231F20"/>
                            <w:w w:val="105%"/>
                          </w:rPr>
                          <w:t>individual should consult his own conscience.</w:t>
                        </w:r>
                      </w:p>
                      <w:p w14:paraId="642F9B77" w14:textId="77777777" w:rsidR="00000000" w:rsidRDefault="00000000">
                        <w:pPr>
                          <w:pStyle w:val="BodyText"/>
                          <w:kinsoku w:val="0"/>
                          <w:overflowPunct w:val="0"/>
                          <w:spacing w:before="0.60pt" w:line="12.95pt" w:lineRule="auto"/>
                          <w:ind w:end="0.95pt"/>
                          <w:rPr>
                            <w:color w:val="231F20"/>
                            <w:w w:val="105%"/>
                          </w:rPr>
                        </w:pPr>
                        <w:r>
                          <w:rPr>
                            <w:color w:val="231F20"/>
                            <w:w w:val="105%"/>
                          </w:rPr>
                          <w:t>We</w:t>
                        </w:r>
                        <w:r>
                          <w:rPr>
                            <w:color w:val="231F20"/>
                            <w:spacing w:val="-9"/>
                            <w:w w:val="105%"/>
                          </w:rPr>
                          <w:t xml:space="preserve"> </w:t>
                        </w:r>
                        <w:r>
                          <w:rPr>
                            <w:color w:val="231F20"/>
                            <w:w w:val="105%"/>
                          </w:rPr>
                          <w:t>have</w:t>
                        </w:r>
                        <w:r>
                          <w:rPr>
                            <w:color w:val="231F20"/>
                            <w:spacing w:val="-9"/>
                            <w:w w:val="105%"/>
                          </w:rPr>
                          <w:t xml:space="preserve"> </w:t>
                        </w:r>
                        <w:r>
                          <w:rPr>
                            <w:color w:val="231F20"/>
                            <w:w w:val="105%"/>
                          </w:rPr>
                          <w:t>been</w:t>
                        </w:r>
                        <w:r>
                          <w:rPr>
                            <w:color w:val="231F20"/>
                            <w:spacing w:val="-9"/>
                            <w:w w:val="105%"/>
                          </w:rPr>
                          <w:t xml:space="preserve"> </w:t>
                        </w:r>
                        <w:r>
                          <w:rPr>
                            <w:color w:val="231F20"/>
                            <w:w w:val="105%"/>
                          </w:rPr>
                          <w:t>speaking</w:t>
                        </w:r>
                        <w:r>
                          <w:rPr>
                            <w:color w:val="231F20"/>
                            <w:spacing w:val="-9"/>
                            <w:w w:val="105%"/>
                          </w:rPr>
                          <w:t xml:space="preserve"> </w:t>
                        </w:r>
                        <w:r>
                          <w:rPr>
                            <w:color w:val="231F20"/>
                            <w:w w:val="105%"/>
                          </w:rPr>
                          <w:t>to</w:t>
                        </w:r>
                        <w:r>
                          <w:rPr>
                            <w:color w:val="231F20"/>
                            <w:spacing w:val="-9"/>
                            <w:w w:val="105%"/>
                          </w:rPr>
                          <w:t xml:space="preserve"> </w:t>
                        </w:r>
                        <w:r>
                          <w:rPr>
                            <w:color w:val="231F20"/>
                            <w:w w:val="105%"/>
                          </w:rPr>
                          <w:t>you</w:t>
                        </w:r>
                        <w:r>
                          <w:rPr>
                            <w:color w:val="231F20"/>
                            <w:spacing w:val="-9"/>
                            <w:w w:val="105%"/>
                          </w:rPr>
                          <w:t xml:space="preserve"> </w:t>
                        </w:r>
                        <w:r>
                          <w:rPr>
                            <w:color w:val="231F20"/>
                            <w:w w:val="105%"/>
                          </w:rPr>
                          <w:t>of</w:t>
                        </w:r>
                        <w:r>
                          <w:rPr>
                            <w:color w:val="231F20"/>
                            <w:spacing w:val="-9"/>
                            <w:w w:val="105%"/>
                          </w:rPr>
                          <w:t xml:space="preserve"> </w:t>
                        </w:r>
                        <w:r>
                          <w:rPr>
                            <w:color w:val="231F20"/>
                            <w:w w:val="105%"/>
                          </w:rPr>
                          <w:t>serious,</w:t>
                        </w:r>
                        <w:r>
                          <w:rPr>
                            <w:color w:val="231F20"/>
                            <w:spacing w:val="-9"/>
                            <w:w w:val="105%"/>
                          </w:rPr>
                          <w:t xml:space="preserve"> </w:t>
                        </w:r>
                        <w:r>
                          <w:rPr>
                            <w:color w:val="231F20"/>
                            <w:w w:val="105%"/>
                          </w:rPr>
                          <w:t>sometimes tragic</w:t>
                        </w:r>
                        <w:r>
                          <w:rPr>
                            <w:color w:val="231F20"/>
                            <w:spacing w:val="-11"/>
                            <w:w w:val="105%"/>
                          </w:rPr>
                          <w:t xml:space="preserve"> </w:t>
                        </w:r>
                        <w:r>
                          <w:rPr>
                            <w:color w:val="231F20"/>
                            <w:w w:val="105%"/>
                          </w:rPr>
                          <w:t>things.</w:t>
                        </w:r>
                        <w:r>
                          <w:rPr>
                            <w:color w:val="231F20"/>
                            <w:spacing w:val="15"/>
                            <w:w w:val="105%"/>
                          </w:rPr>
                          <w:t xml:space="preserve"> </w:t>
                        </w:r>
                        <w:r>
                          <w:rPr>
                            <w:color w:val="231F20"/>
                            <w:w w:val="105%"/>
                          </w:rPr>
                          <w:t>We</w:t>
                        </w:r>
                        <w:r>
                          <w:rPr>
                            <w:color w:val="231F20"/>
                            <w:spacing w:val="-11"/>
                            <w:w w:val="105%"/>
                          </w:rPr>
                          <w:t xml:space="preserve"> </w:t>
                        </w:r>
                        <w:r>
                          <w:rPr>
                            <w:color w:val="231F20"/>
                            <w:w w:val="105%"/>
                          </w:rPr>
                          <w:t>have</w:t>
                        </w:r>
                        <w:r>
                          <w:rPr>
                            <w:color w:val="231F20"/>
                            <w:spacing w:val="-11"/>
                            <w:w w:val="105%"/>
                          </w:rPr>
                          <w:t xml:space="preserve"> </w:t>
                        </w:r>
                        <w:r>
                          <w:rPr>
                            <w:color w:val="231F20"/>
                            <w:w w:val="105%"/>
                          </w:rPr>
                          <w:t>been</w:t>
                        </w:r>
                        <w:r>
                          <w:rPr>
                            <w:color w:val="231F20"/>
                            <w:spacing w:val="-11"/>
                            <w:w w:val="105%"/>
                          </w:rPr>
                          <w:t xml:space="preserve"> </w:t>
                        </w:r>
                        <w:r>
                          <w:rPr>
                            <w:color w:val="231F20"/>
                            <w:w w:val="105%"/>
                          </w:rPr>
                          <w:t>dealing</w:t>
                        </w:r>
                        <w:r>
                          <w:rPr>
                            <w:color w:val="231F20"/>
                            <w:spacing w:val="-11"/>
                            <w:w w:val="105%"/>
                          </w:rPr>
                          <w:t xml:space="preserve"> </w:t>
                        </w:r>
                        <w:r>
                          <w:rPr>
                            <w:color w:val="231F20"/>
                            <w:w w:val="105%"/>
                          </w:rPr>
                          <w:t>with</w:t>
                        </w:r>
                        <w:r>
                          <w:rPr>
                            <w:color w:val="231F20"/>
                            <w:spacing w:val="-11"/>
                            <w:w w:val="105%"/>
                          </w:rPr>
                          <w:t xml:space="preserve"> </w:t>
                        </w:r>
                        <w:r>
                          <w:rPr>
                            <w:color w:val="231F20"/>
                            <w:w w:val="105%"/>
                          </w:rPr>
                          <w:t>alcohol</w:t>
                        </w:r>
                        <w:r>
                          <w:rPr>
                            <w:color w:val="231F20"/>
                            <w:spacing w:val="-11"/>
                            <w:w w:val="105%"/>
                          </w:rPr>
                          <w:t xml:space="preserve"> </w:t>
                        </w:r>
                        <w:r>
                          <w:rPr>
                            <w:color w:val="231F20"/>
                            <w:w w:val="105%"/>
                          </w:rPr>
                          <w:t>in</w:t>
                        </w:r>
                        <w:r>
                          <w:rPr>
                            <w:color w:val="231F20"/>
                            <w:spacing w:val="-11"/>
                            <w:w w:val="105%"/>
                          </w:rPr>
                          <w:t xml:space="preserve"> </w:t>
                        </w:r>
                        <w:r>
                          <w:rPr>
                            <w:color w:val="231F20"/>
                            <w:w w:val="105%"/>
                          </w:rPr>
                          <w:t>its worst</w:t>
                        </w:r>
                        <w:r>
                          <w:rPr>
                            <w:color w:val="231F20"/>
                            <w:spacing w:val="-5"/>
                            <w:w w:val="105%"/>
                          </w:rPr>
                          <w:t xml:space="preserve"> </w:t>
                        </w:r>
                        <w:r>
                          <w:rPr>
                            <w:color w:val="231F20"/>
                            <w:w w:val="105%"/>
                          </w:rPr>
                          <w:t>aspect.</w:t>
                        </w:r>
                        <w:r>
                          <w:rPr>
                            <w:color w:val="231F20"/>
                            <w:spacing w:val="36"/>
                            <w:w w:val="105%"/>
                          </w:rPr>
                          <w:t xml:space="preserve"> </w:t>
                        </w:r>
                        <w:r>
                          <w:rPr>
                            <w:color w:val="231F20"/>
                            <w:w w:val="105%"/>
                          </w:rPr>
                          <w:t>But</w:t>
                        </w:r>
                        <w:r>
                          <w:rPr>
                            <w:color w:val="231F20"/>
                            <w:spacing w:val="-5"/>
                            <w:w w:val="105%"/>
                          </w:rPr>
                          <w:t xml:space="preserve"> </w:t>
                        </w:r>
                        <w:r>
                          <w:rPr>
                            <w:color w:val="231F20"/>
                            <w:w w:val="105%"/>
                          </w:rPr>
                          <w:t>we</w:t>
                        </w:r>
                        <w:r>
                          <w:rPr>
                            <w:color w:val="231F20"/>
                            <w:spacing w:val="-5"/>
                            <w:w w:val="105%"/>
                          </w:rPr>
                          <w:t xml:space="preserve"> </w:t>
                        </w:r>
                        <w:r>
                          <w:rPr>
                            <w:color w:val="231F20"/>
                            <w:w w:val="105%"/>
                          </w:rPr>
                          <w:t>aren’t</w:t>
                        </w:r>
                        <w:r>
                          <w:rPr>
                            <w:color w:val="231F20"/>
                            <w:spacing w:val="-5"/>
                            <w:w w:val="105%"/>
                          </w:rPr>
                          <w:t xml:space="preserve"> </w:t>
                        </w:r>
                        <w:r>
                          <w:rPr>
                            <w:color w:val="231F20"/>
                            <w:w w:val="105%"/>
                          </w:rPr>
                          <w:t>a</w:t>
                        </w:r>
                        <w:r>
                          <w:rPr>
                            <w:color w:val="231F20"/>
                            <w:spacing w:val="-5"/>
                            <w:w w:val="105%"/>
                          </w:rPr>
                          <w:t xml:space="preserve"> </w:t>
                        </w:r>
                        <w:r>
                          <w:rPr>
                            <w:color w:val="231F20"/>
                            <w:w w:val="105%"/>
                          </w:rPr>
                          <w:t>glum</w:t>
                        </w:r>
                        <w:r>
                          <w:rPr>
                            <w:color w:val="231F20"/>
                            <w:spacing w:val="-5"/>
                            <w:w w:val="105%"/>
                          </w:rPr>
                          <w:t xml:space="preserve"> </w:t>
                        </w:r>
                        <w:r>
                          <w:rPr>
                            <w:color w:val="231F20"/>
                            <w:w w:val="105%"/>
                          </w:rPr>
                          <w:t>lot.</w:t>
                        </w:r>
                        <w:r>
                          <w:rPr>
                            <w:color w:val="231F20"/>
                            <w:spacing w:val="36"/>
                            <w:w w:val="105%"/>
                          </w:rPr>
                          <w:t xml:space="preserve"> </w:t>
                        </w:r>
                        <w:r>
                          <w:rPr>
                            <w:color w:val="231F20"/>
                            <w:w w:val="105%"/>
                          </w:rPr>
                          <w:t>If</w:t>
                        </w:r>
                        <w:r>
                          <w:rPr>
                            <w:color w:val="231F20"/>
                            <w:spacing w:val="-5"/>
                            <w:w w:val="105%"/>
                          </w:rPr>
                          <w:t xml:space="preserve"> </w:t>
                        </w:r>
                        <w:r>
                          <w:rPr>
                            <w:color w:val="231F20"/>
                            <w:w w:val="105%"/>
                          </w:rPr>
                          <w:t>newcomers could</w:t>
                        </w:r>
                        <w:r>
                          <w:rPr>
                            <w:color w:val="231F20"/>
                            <w:spacing w:val="-9"/>
                            <w:w w:val="105%"/>
                          </w:rPr>
                          <w:t xml:space="preserve"> </w:t>
                        </w:r>
                        <w:r>
                          <w:rPr>
                            <w:color w:val="231F20"/>
                            <w:w w:val="105%"/>
                          </w:rPr>
                          <w:t>see</w:t>
                        </w:r>
                        <w:r>
                          <w:rPr>
                            <w:color w:val="231F20"/>
                            <w:spacing w:val="-9"/>
                            <w:w w:val="105%"/>
                          </w:rPr>
                          <w:t xml:space="preserve"> </w:t>
                        </w:r>
                        <w:r>
                          <w:rPr>
                            <w:color w:val="231F20"/>
                            <w:w w:val="105%"/>
                          </w:rPr>
                          <w:t>no</w:t>
                        </w:r>
                        <w:r>
                          <w:rPr>
                            <w:color w:val="231F20"/>
                            <w:spacing w:val="-9"/>
                            <w:w w:val="105%"/>
                          </w:rPr>
                          <w:t xml:space="preserve"> </w:t>
                        </w:r>
                        <w:r>
                          <w:rPr>
                            <w:color w:val="231F20"/>
                            <w:w w:val="105%"/>
                          </w:rPr>
                          <w:t>joy</w:t>
                        </w:r>
                        <w:r>
                          <w:rPr>
                            <w:color w:val="231F20"/>
                            <w:spacing w:val="-9"/>
                            <w:w w:val="105%"/>
                          </w:rPr>
                          <w:t xml:space="preserve"> </w:t>
                        </w:r>
                        <w:r>
                          <w:rPr>
                            <w:color w:val="231F20"/>
                            <w:w w:val="105%"/>
                          </w:rPr>
                          <w:t>or</w:t>
                        </w:r>
                        <w:r>
                          <w:rPr>
                            <w:color w:val="231F20"/>
                            <w:spacing w:val="-9"/>
                            <w:w w:val="105%"/>
                          </w:rPr>
                          <w:t xml:space="preserve"> </w:t>
                        </w:r>
                        <w:r>
                          <w:rPr>
                            <w:color w:val="231F20"/>
                            <w:w w:val="105%"/>
                          </w:rPr>
                          <w:t>fun</w:t>
                        </w:r>
                        <w:r>
                          <w:rPr>
                            <w:color w:val="231F20"/>
                            <w:spacing w:val="-9"/>
                            <w:w w:val="105%"/>
                          </w:rPr>
                          <w:t xml:space="preserve"> </w:t>
                        </w:r>
                        <w:r>
                          <w:rPr>
                            <w:color w:val="231F20"/>
                            <w:w w:val="105%"/>
                          </w:rPr>
                          <w:t>in</w:t>
                        </w:r>
                        <w:r>
                          <w:rPr>
                            <w:color w:val="231F20"/>
                            <w:spacing w:val="-9"/>
                            <w:w w:val="105%"/>
                          </w:rPr>
                          <w:t xml:space="preserve"> </w:t>
                        </w:r>
                        <w:r>
                          <w:rPr>
                            <w:color w:val="231F20"/>
                            <w:w w:val="105%"/>
                          </w:rPr>
                          <w:t>our</w:t>
                        </w:r>
                        <w:r>
                          <w:rPr>
                            <w:color w:val="231F20"/>
                            <w:spacing w:val="-9"/>
                            <w:w w:val="105%"/>
                          </w:rPr>
                          <w:t xml:space="preserve"> </w:t>
                        </w:r>
                        <w:r>
                          <w:rPr>
                            <w:color w:val="231F20"/>
                            <w:w w:val="105%"/>
                          </w:rPr>
                          <w:t>existence,</w:t>
                        </w:r>
                        <w:r>
                          <w:rPr>
                            <w:color w:val="231F20"/>
                            <w:spacing w:val="-9"/>
                            <w:w w:val="105%"/>
                          </w:rPr>
                          <w:t xml:space="preserve"> </w:t>
                        </w:r>
                        <w:r>
                          <w:rPr>
                            <w:color w:val="231F20"/>
                            <w:w w:val="105%"/>
                          </w:rPr>
                          <w:t>they</w:t>
                        </w:r>
                        <w:r>
                          <w:rPr>
                            <w:color w:val="231F20"/>
                            <w:spacing w:val="-9"/>
                            <w:w w:val="105%"/>
                          </w:rPr>
                          <w:t xml:space="preserve"> </w:t>
                        </w:r>
                        <w:r>
                          <w:rPr>
                            <w:color w:val="231F20"/>
                            <w:w w:val="105%"/>
                          </w:rPr>
                          <w:t xml:space="preserve">wouldn’t </w:t>
                        </w:r>
                        <w:r>
                          <w:rPr>
                            <w:color w:val="231F20"/>
                          </w:rPr>
                          <w:t>want</w:t>
                        </w:r>
                        <w:r>
                          <w:rPr>
                            <w:color w:val="231F20"/>
                            <w:spacing w:val="-8"/>
                          </w:rPr>
                          <w:t xml:space="preserve"> </w:t>
                        </w:r>
                        <w:r>
                          <w:rPr>
                            <w:color w:val="231F20"/>
                          </w:rPr>
                          <w:t>it. We</w:t>
                        </w:r>
                        <w:r>
                          <w:rPr>
                            <w:color w:val="231F20"/>
                            <w:spacing w:val="-10"/>
                          </w:rPr>
                          <w:t xml:space="preserve"> </w:t>
                        </w:r>
                        <w:r>
                          <w:rPr>
                            <w:color w:val="231F20"/>
                          </w:rPr>
                          <w:t>absolutely</w:t>
                        </w:r>
                        <w:r>
                          <w:rPr>
                            <w:color w:val="231F20"/>
                            <w:spacing w:val="-10"/>
                          </w:rPr>
                          <w:t xml:space="preserve"> </w:t>
                        </w:r>
                        <w:r>
                          <w:rPr>
                            <w:color w:val="231F20"/>
                          </w:rPr>
                          <w:t>insist</w:t>
                        </w:r>
                        <w:r>
                          <w:rPr>
                            <w:color w:val="231F20"/>
                            <w:spacing w:val="-10"/>
                          </w:rPr>
                          <w:t xml:space="preserve"> </w:t>
                        </w:r>
                        <w:r>
                          <w:rPr>
                            <w:color w:val="231F20"/>
                          </w:rPr>
                          <w:t>on</w:t>
                        </w:r>
                        <w:r>
                          <w:rPr>
                            <w:color w:val="231F20"/>
                            <w:spacing w:val="-10"/>
                          </w:rPr>
                          <w:t xml:space="preserve"> </w:t>
                        </w:r>
                        <w:r>
                          <w:rPr>
                            <w:color w:val="231F20"/>
                          </w:rPr>
                          <w:t>enjoying</w:t>
                        </w:r>
                        <w:r>
                          <w:rPr>
                            <w:color w:val="231F20"/>
                            <w:spacing w:val="-10"/>
                          </w:rPr>
                          <w:t xml:space="preserve"> </w:t>
                        </w:r>
                        <w:r>
                          <w:rPr>
                            <w:color w:val="231F20"/>
                          </w:rPr>
                          <w:t>life.</w:t>
                        </w:r>
                        <w:r>
                          <w:rPr>
                            <w:color w:val="231F20"/>
                            <w:spacing w:val="18"/>
                          </w:rPr>
                          <w:t xml:space="preserve"> </w:t>
                        </w:r>
                        <w:r>
                          <w:rPr>
                            <w:color w:val="231F20"/>
                          </w:rPr>
                          <w:t>We</w:t>
                        </w:r>
                        <w:r>
                          <w:rPr>
                            <w:color w:val="231F20"/>
                            <w:spacing w:val="-10"/>
                          </w:rPr>
                          <w:t xml:space="preserve"> </w:t>
                        </w:r>
                        <w:r>
                          <w:rPr>
                            <w:color w:val="231F20"/>
                          </w:rPr>
                          <w:t>try</w:t>
                        </w:r>
                        <w:r>
                          <w:rPr>
                            <w:color w:val="231F20"/>
                            <w:spacing w:val="-10"/>
                          </w:rPr>
                          <w:t xml:space="preserve"> </w:t>
                        </w:r>
                        <w:r>
                          <w:rPr>
                            <w:color w:val="231F20"/>
                          </w:rPr>
                          <w:t xml:space="preserve">not </w:t>
                        </w:r>
                        <w:r>
                          <w:rPr>
                            <w:color w:val="231F20"/>
                            <w:w w:val="105%"/>
                          </w:rPr>
                          <w:t>to</w:t>
                        </w:r>
                        <w:r>
                          <w:rPr>
                            <w:color w:val="231F20"/>
                            <w:spacing w:val="-12"/>
                            <w:w w:val="105%"/>
                          </w:rPr>
                          <w:t xml:space="preserve"> </w:t>
                        </w:r>
                        <w:r>
                          <w:rPr>
                            <w:color w:val="231F20"/>
                            <w:w w:val="105%"/>
                          </w:rPr>
                          <w:t>indulge</w:t>
                        </w:r>
                        <w:r>
                          <w:rPr>
                            <w:color w:val="231F20"/>
                            <w:spacing w:val="-12"/>
                            <w:w w:val="105%"/>
                          </w:rPr>
                          <w:t xml:space="preserve"> </w:t>
                        </w:r>
                        <w:r>
                          <w:rPr>
                            <w:color w:val="231F20"/>
                            <w:w w:val="105%"/>
                          </w:rPr>
                          <w:t>in</w:t>
                        </w:r>
                        <w:r>
                          <w:rPr>
                            <w:color w:val="231F20"/>
                            <w:spacing w:val="-12"/>
                            <w:w w:val="105%"/>
                          </w:rPr>
                          <w:t xml:space="preserve"> </w:t>
                        </w:r>
                        <w:r>
                          <w:rPr>
                            <w:color w:val="231F20"/>
                            <w:w w:val="105%"/>
                          </w:rPr>
                          <w:t>cynicism</w:t>
                        </w:r>
                        <w:r>
                          <w:rPr>
                            <w:color w:val="231F20"/>
                            <w:spacing w:val="-12"/>
                            <w:w w:val="105%"/>
                          </w:rPr>
                          <w:t xml:space="preserve"> </w:t>
                        </w:r>
                        <w:r>
                          <w:rPr>
                            <w:color w:val="231F20"/>
                            <w:w w:val="105%"/>
                          </w:rPr>
                          <w:t>over</w:t>
                        </w:r>
                        <w:r>
                          <w:rPr>
                            <w:color w:val="231F20"/>
                            <w:spacing w:val="-11"/>
                            <w:w w:val="105%"/>
                          </w:rPr>
                          <w:t xml:space="preserve"> </w:t>
                        </w:r>
                        <w:r>
                          <w:rPr>
                            <w:color w:val="231F20"/>
                            <w:w w:val="105%"/>
                          </w:rPr>
                          <w:t>the</w:t>
                        </w:r>
                        <w:r>
                          <w:rPr>
                            <w:color w:val="231F20"/>
                            <w:spacing w:val="-12"/>
                            <w:w w:val="105%"/>
                          </w:rPr>
                          <w:t xml:space="preserve"> </w:t>
                        </w:r>
                        <w:r>
                          <w:rPr>
                            <w:color w:val="231F20"/>
                            <w:w w:val="105%"/>
                          </w:rPr>
                          <w:t>state</w:t>
                        </w:r>
                        <w:r>
                          <w:rPr>
                            <w:color w:val="231F20"/>
                            <w:spacing w:val="-12"/>
                            <w:w w:val="105%"/>
                          </w:rPr>
                          <w:t xml:space="preserve"> </w:t>
                        </w:r>
                        <w:r>
                          <w:rPr>
                            <w:color w:val="231F20"/>
                            <w:w w:val="105%"/>
                          </w:rPr>
                          <w:t>of</w:t>
                        </w:r>
                        <w:r>
                          <w:rPr>
                            <w:color w:val="231F20"/>
                            <w:spacing w:val="-12"/>
                            <w:w w:val="105%"/>
                          </w:rPr>
                          <w:t xml:space="preserve"> </w:t>
                        </w:r>
                        <w:r>
                          <w:rPr>
                            <w:color w:val="231F20"/>
                            <w:w w:val="105%"/>
                          </w:rPr>
                          <w:t>the</w:t>
                        </w:r>
                        <w:r>
                          <w:rPr>
                            <w:color w:val="231F20"/>
                            <w:spacing w:val="-12"/>
                            <w:w w:val="105%"/>
                          </w:rPr>
                          <w:t xml:space="preserve"> </w:t>
                        </w:r>
                        <w:r>
                          <w:rPr>
                            <w:color w:val="231F20"/>
                            <w:w w:val="105%"/>
                          </w:rPr>
                          <w:t>nations,</w:t>
                        </w:r>
                        <w:r>
                          <w:rPr>
                            <w:color w:val="231F20"/>
                            <w:spacing w:val="-11"/>
                            <w:w w:val="105%"/>
                          </w:rPr>
                          <w:t xml:space="preserve"> </w:t>
                        </w:r>
                        <w:r>
                          <w:rPr>
                            <w:color w:val="231F20"/>
                            <w:w w:val="105%"/>
                          </w:rPr>
                          <w:t xml:space="preserve">nor </w:t>
                        </w:r>
                        <w:r>
                          <w:rPr>
                            <w:color w:val="231F20"/>
                          </w:rPr>
                          <w:t>do</w:t>
                        </w:r>
                        <w:r>
                          <w:rPr>
                            <w:color w:val="231F20"/>
                            <w:spacing w:val="-8"/>
                          </w:rPr>
                          <w:t xml:space="preserve"> </w:t>
                        </w:r>
                        <w:r>
                          <w:rPr>
                            <w:color w:val="231F20"/>
                          </w:rPr>
                          <w:t>we</w:t>
                        </w:r>
                        <w:r>
                          <w:rPr>
                            <w:color w:val="231F20"/>
                            <w:spacing w:val="-8"/>
                          </w:rPr>
                          <w:t xml:space="preserve"> </w:t>
                        </w:r>
                        <w:r>
                          <w:rPr>
                            <w:color w:val="231F20"/>
                          </w:rPr>
                          <w:t>carry</w:t>
                        </w:r>
                        <w:r>
                          <w:rPr>
                            <w:color w:val="231F20"/>
                            <w:spacing w:val="-8"/>
                          </w:rPr>
                          <w:t xml:space="preserve"> </w:t>
                        </w:r>
                        <w:r>
                          <w:rPr>
                            <w:color w:val="231F20"/>
                          </w:rPr>
                          <w:t>the</w:t>
                        </w:r>
                        <w:r>
                          <w:rPr>
                            <w:color w:val="231F20"/>
                            <w:spacing w:val="-8"/>
                          </w:rPr>
                          <w:t xml:space="preserve"> </w:t>
                        </w:r>
                        <w:r>
                          <w:rPr>
                            <w:color w:val="231F20"/>
                          </w:rPr>
                          <w:t>world’s</w:t>
                        </w:r>
                        <w:r>
                          <w:rPr>
                            <w:color w:val="231F20"/>
                            <w:spacing w:val="-8"/>
                          </w:rPr>
                          <w:t xml:space="preserve"> </w:t>
                        </w:r>
                        <w:r>
                          <w:rPr>
                            <w:color w:val="231F20"/>
                          </w:rPr>
                          <w:t>troubles</w:t>
                        </w:r>
                        <w:r>
                          <w:rPr>
                            <w:color w:val="231F20"/>
                            <w:spacing w:val="-8"/>
                          </w:rPr>
                          <w:t xml:space="preserve"> </w:t>
                        </w:r>
                        <w:r>
                          <w:rPr>
                            <w:color w:val="231F20"/>
                          </w:rPr>
                          <w:t>on</w:t>
                        </w:r>
                        <w:r>
                          <w:rPr>
                            <w:color w:val="231F20"/>
                            <w:spacing w:val="-8"/>
                          </w:rPr>
                          <w:t xml:space="preserve"> </w:t>
                        </w:r>
                        <w:r>
                          <w:rPr>
                            <w:color w:val="231F20"/>
                          </w:rPr>
                          <w:t>our</w:t>
                        </w:r>
                        <w:r>
                          <w:rPr>
                            <w:color w:val="231F20"/>
                            <w:spacing w:val="-8"/>
                          </w:rPr>
                          <w:t xml:space="preserve"> </w:t>
                        </w:r>
                        <w:r>
                          <w:rPr>
                            <w:color w:val="231F20"/>
                          </w:rPr>
                          <w:t>shoulders.</w:t>
                        </w:r>
                        <w:r>
                          <w:rPr>
                            <w:color w:val="231F20"/>
                            <w:spacing w:val="9"/>
                          </w:rPr>
                          <w:t xml:space="preserve"> </w:t>
                        </w:r>
                        <w:r>
                          <w:rPr>
                            <w:color w:val="231F20"/>
                          </w:rPr>
                          <w:t>When we</w:t>
                        </w:r>
                        <w:r>
                          <w:rPr>
                            <w:color w:val="231F20"/>
                            <w:spacing w:val="-7"/>
                          </w:rPr>
                          <w:t xml:space="preserve"> </w:t>
                        </w:r>
                        <w:r>
                          <w:rPr>
                            <w:color w:val="231F20"/>
                          </w:rPr>
                          <w:t>see</w:t>
                        </w:r>
                        <w:r>
                          <w:rPr>
                            <w:color w:val="231F20"/>
                            <w:spacing w:val="-7"/>
                          </w:rPr>
                          <w:t xml:space="preserve"> </w:t>
                        </w:r>
                        <w:r>
                          <w:rPr>
                            <w:color w:val="231F20"/>
                          </w:rPr>
                          <w:t>a</w:t>
                        </w:r>
                        <w:r>
                          <w:rPr>
                            <w:color w:val="231F20"/>
                            <w:spacing w:val="-7"/>
                          </w:rPr>
                          <w:t xml:space="preserve"> </w:t>
                        </w:r>
                        <w:r>
                          <w:rPr>
                            <w:color w:val="231F20"/>
                          </w:rPr>
                          <w:t>man</w:t>
                        </w:r>
                        <w:r>
                          <w:rPr>
                            <w:color w:val="231F20"/>
                            <w:spacing w:val="-7"/>
                          </w:rPr>
                          <w:t xml:space="preserve"> </w:t>
                        </w:r>
                        <w:r>
                          <w:rPr>
                            <w:color w:val="231F20"/>
                          </w:rPr>
                          <w:t>sinking</w:t>
                        </w:r>
                        <w:r>
                          <w:rPr>
                            <w:color w:val="231F20"/>
                            <w:spacing w:val="-7"/>
                          </w:rPr>
                          <w:t xml:space="preserve"> </w:t>
                        </w:r>
                        <w:r>
                          <w:rPr>
                            <w:color w:val="231F20"/>
                          </w:rPr>
                          <w:t>into</w:t>
                        </w:r>
                        <w:r>
                          <w:rPr>
                            <w:color w:val="231F20"/>
                            <w:spacing w:val="-7"/>
                          </w:rPr>
                          <w:t xml:space="preserve"> </w:t>
                        </w:r>
                        <w:r>
                          <w:rPr>
                            <w:color w:val="231F20"/>
                          </w:rPr>
                          <w:t>the</w:t>
                        </w:r>
                        <w:r>
                          <w:rPr>
                            <w:color w:val="231F20"/>
                            <w:spacing w:val="-7"/>
                          </w:rPr>
                          <w:t xml:space="preserve"> </w:t>
                        </w:r>
                        <w:r>
                          <w:rPr>
                            <w:color w:val="231F20"/>
                          </w:rPr>
                          <w:t>mire</w:t>
                        </w:r>
                        <w:r>
                          <w:rPr>
                            <w:color w:val="231F20"/>
                            <w:spacing w:val="-7"/>
                          </w:rPr>
                          <w:t xml:space="preserve"> </w:t>
                        </w:r>
                        <w:r>
                          <w:rPr>
                            <w:color w:val="231F20"/>
                          </w:rPr>
                          <w:t>that</w:t>
                        </w:r>
                        <w:r>
                          <w:rPr>
                            <w:color w:val="231F20"/>
                            <w:spacing w:val="-7"/>
                          </w:rPr>
                          <w:t xml:space="preserve"> </w:t>
                        </w:r>
                        <w:r>
                          <w:rPr>
                            <w:color w:val="231F20"/>
                          </w:rPr>
                          <w:t>is</w:t>
                        </w:r>
                        <w:r>
                          <w:rPr>
                            <w:color w:val="231F20"/>
                            <w:spacing w:val="-7"/>
                          </w:rPr>
                          <w:t xml:space="preserve"> </w:t>
                        </w:r>
                        <w:r>
                          <w:rPr>
                            <w:color w:val="231F20"/>
                          </w:rPr>
                          <w:t>alcoholism,</w:t>
                        </w:r>
                        <w:r>
                          <w:rPr>
                            <w:color w:val="231F20"/>
                            <w:spacing w:val="-7"/>
                          </w:rPr>
                          <w:t xml:space="preserve"> </w:t>
                        </w:r>
                        <w:r>
                          <w:rPr>
                            <w:color w:val="231F20"/>
                          </w:rPr>
                          <w:t>we give</w:t>
                        </w:r>
                        <w:r>
                          <w:rPr>
                            <w:color w:val="231F20"/>
                            <w:spacing w:val="-6"/>
                          </w:rPr>
                          <w:t xml:space="preserve"> </w:t>
                        </w:r>
                        <w:r>
                          <w:rPr>
                            <w:color w:val="231F20"/>
                          </w:rPr>
                          <w:t>him</w:t>
                        </w:r>
                        <w:r>
                          <w:rPr>
                            <w:color w:val="231F20"/>
                            <w:spacing w:val="-6"/>
                          </w:rPr>
                          <w:t xml:space="preserve"> </w:t>
                        </w:r>
                        <w:r>
                          <w:rPr>
                            <w:color w:val="231F20"/>
                          </w:rPr>
                          <w:t>first</w:t>
                        </w:r>
                        <w:r>
                          <w:rPr>
                            <w:color w:val="231F20"/>
                            <w:spacing w:val="-6"/>
                          </w:rPr>
                          <w:t xml:space="preserve"> </w:t>
                        </w:r>
                        <w:r>
                          <w:rPr>
                            <w:color w:val="231F20"/>
                          </w:rPr>
                          <w:t>aid</w:t>
                        </w:r>
                        <w:r>
                          <w:rPr>
                            <w:color w:val="231F20"/>
                            <w:spacing w:val="-6"/>
                          </w:rPr>
                          <w:t xml:space="preserve"> </w:t>
                        </w:r>
                        <w:r>
                          <w:rPr>
                            <w:color w:val="231F20"/>
                          </w:rPr>
                          <w:t>and</w:t>
                        </w:r>
                        <w:r>
                          <w:rPr>
                            <w:color w:val="231F20"/>
                            <w:spacing w:val="-6"/>
                          </w:rPr>
                          <w:t xml:space="preserve"> </w:t>
                        </w:r>
                        <w:r>
                          <w:rPr>
                            <w:color w:val="231F20"/>
                          </w:rPr>
                          <w:t>place</w:t>
                        </w:r>
                        <w:r>
                          <w:rPr>
                            <w:color w:val="231F20"/>
                            <w:spacing w:val="-6"/>
                          </w:rPr>
                          <w:t xml:space="preserve"> </w:t>
                        </w:r>
                        <w:r>
                          <w:rPr>
                            <w:color w:val="231F20"/>
                          </w:rPr>
                          <w:t>what</w:t>
                        </w:r>
                        <w:r>
                          <w:rPr>
                            <w:color w:val="231F20"/>
                            <w:spacing w:val="-6"/>
                          </w:rPr>
                          <w:t xml:space="preserve"> </w:t>
                        </w:r>
                        <w:r>
                          <w:rPr>
                            <w:color w:val="231F20"/>
                          </w:rPr>
                          <w:t>we</w:t>
                        </w:r>
                        <w:r>
                          <w:rPr>
                            <w:color w:val="231F20"/>
                            <w:spacing w:val="-6"/>
                          </w:rPr>
                          <w:t xml:space="preserve"> </w:t>
                        </w:r>
                        <w:r>
                          <w:rPr>
                            <w:color w:val="231F20"/>
                          </w:rPr>
                          <w:t>have</w:t>
                        </w:r>
                        <w:r>
                          <w:rPr>
                            <w:color w:val="231F20"/>
                            <w:spacing w:val="-6"/>
                          </w:rPr>
                          <w:t xml:space="preserve"> </w:t>
                        </w:r>
                        <w:r>
                          <w:rPr>
                            <w:color w:val="231F20"/>
                          </w:rPr>
                          <w:t>at</w:t>
                        </w:r>
                        <w:r>
                          <w:rPr>
                            <w:color w:val="231F20"/>
                            <w:spacing w:val="-6"/>
                          </w:rPr>
                          <w:t xml:space="preserve"> </w:t>
                        </w:r>
                        <w:r>
                          <w:rPr>
                            <w:color w:val="231F20"/>
                          </w:rPr>
                          <w:t>his</w:t>
                        </w:r>
                        <w:r>
                          <w:rPr>
                            <w:color w:val="231F20"/>
                            <w:spacing w:val="-6"/>
                          </w:rPr>
                          <w:t xml:space="preserve"> </w:t>
                        </w:r>
                        <w:r>
                          <w:rPr>
                            <w:color w:val="231F20"/>
                          </w:rPr>
                          <w:t>disposal. For</w:t>
                        </w:r>
                        <w:r>
                          <w:rPr>
                            <w:color w:val="231F20"/>
                            <w:spacing w:val="-5"/>
                          </w:rPr>
                          <w:t xml:space="preserve"> </w:t>
                        </w:r>
                        <w:r>
                          <w:rPr>
                            <w:color w:val="231F20"/>
                          </w:rPr>
                          <w:t>his</w:t>
                        </w:r>
                        <w:r>
                          <w:rPr>
                            <w:color w:val="231F20"/>
                            <w:spacing w:val="-5"/>
                          </w:rPr>
                          <w:t xml:space="preserve"> </w:t>
                        </w:r>
                        <w:r>
                          <w:rPr>
                            <w:color w:val="231F20"/>
                          </w:rPr>
                          <w:t>sake,</w:t>
                        </w:r>
                        <w:r>
                          <w:rPr>
                            <w:color w:val="231F20"/>
                            <w:spacing w:val="-5"/>
                          </w:rPr>
                          <w:t xml:space="preserve"> </w:t>
                        </w:r>
                        <w:r>
                          <w:rPr>
                            <w:color w:val="231F20"/>
                          </w:rPr>
                          <w:t>we</w:t>
                        </w:r>
                        <w:r>
                          <w:rPr>
                            <w:color w:val="231F20"/>
                            <w:spacing w:val="-5"/>
                          </w:rPr>
                          <w:t xml:space="preserve"> </w:t>
                        </w:r>
                        <w:r>
                          <w:rPr>
                            <w:color w:val="231F20"/>
                          </w:rPr>
                          <w:t>do</w:t>
                        </w:r>
                        <w:r>
                          <w:rPr>
                            <w:color w:val="231F20"/>
                            <w:spacing w:val="-5"/>
                          </w:rPr>
                          <w:t xml:space="preserve"> </w:t>
                        </w:r>
                        <w:r>
                          <w:rPr>
                            <w:color w:val="231F20"/>
                          </w:rPr>
                          <w:t>recount</w:t>
                        </w:r>
                        <w:r>
                          <w:rPr>
                            <w:color w:val="231F20"/>
                            <w:spacing w:val="-5"/>
                          </w:rPr>
                          <w:t xml:space="preserve"> </w:t>
                        </w:r>
                        <w:r>
                          <w:rPr>
                            <w:color w:val="231F20"/>
                          </w:rPr>
                          <w:t>and</w:t>
                        </w:r>
                        <w:r>
                          <w:rPr>
                            <w:color w:val="231F20"/>
                            <w:spacing w:val="-5"/>
                          </w:rPr>
                          <w:t xml:space="preserve"> </w:t>
                        </w:r>
                        <w:r>
                          <w:rPr>
                            <w:color w:val="231F20"/>
                          </w:rPr>
                          <w:t>almost</w:t>
                        </w:r>
                        <w:r>
                          <w:rPr>
                            <w:color w:val="231F20"/>
                            <w:spacing w:val="-5"/>
                          </w:rPr>
                          <w:t xml:space="preserve"> </w:t>
                        </w:r>
                        <w:r>
                          <w:rPr>
                            <w:color w:val="231F20"/>
                          </w:rPr>
                          <w:t>relive</w:t>
                        </w:r>
                        <w:r>
                          <w:rPr>
                            <w:color w:val="231F20"/>
                            <w:spacing w:val="-5"/>
                          </w:rPr>
                          <w:t xml:space="preserve"> </w:t>
                        </w:r>
                        <w:r>
                          <w:rPr>
                            <w:color w:val="231F20"/>
                          </w:rPr>
                          <w:t>the</w:t>
                        </w:r>
                        <w:r>
                          <w:rPr>
                            <w:color w:val="231F20"/>
                            <w:spacing w:val="-5"/>
                          </w:rPr>
                          <w:t xml:space="preserve"> </w:t>
                        </w:r>
                        <w:r>
                          <w:rPr>
                            <w:color w:val="231F20"/>
                          </w:rPr>
                          <w:t xml:space="preserve">horrors </w:t>
                        </w:r>
                        <w:r>
                          <w:rPr>
                            <w:color w:val="231F20"/>
                            <w:w w:val="105%"/>
                          </w:rPr>
                          <w:t>of</w:t>
                        </w:r>
                        <w:r>
                          <w:rPr>
                            <w:color w:val="231F20"/>
                            <w:spacing w:val="-9"/>
                            <w:w w:val="105%"/>
                          </w:rPr>
                          <w:t xml:space="preserve"> </w:t>
                        </w:r>
                        <w:r>
                          <w:rPr>
                            <w:color w:val="231F20"/>
                            <w:w w:val="105%"/>
                          </w:rPr>
                          <w:t>our</w:t>
                        </w:r>
                        <w:r>
                          <w:rPr>
                            <w:color w:val="231F20"/>
                            <w:spacing w:val="-9"/>
                            <w:w w:val="105%"/>
                          </w:rPr>
                          <w:t xml:space="preserve"> </w:t>
                        </w:r>
                        <w:r>
                          <w:rPr>
                            <w:color w:val="231F20"/>
                            <w:w w:val="105%"/>
                          </w:rPr>
                          <w:t>past.</w:t>
                        </w:r>
                        <w:r>
                          <w:rPr>
                            <w:color w:val="231F20"/>
                            <w:spacing w:val="28"/>
                            <w:w w:val="105%"/>
                          </w:rPr>
                          <w:t xml:space="preserve"> </w:t>
                        </w:r>
                        <w:r>
                          <w:rPr>
                            <w:color w:val="231F20"/>
                            <w:w w:val="105%"/>
                          </w:rPr>
                          <w:t>But</w:t>
                        </w:r>
                        <w:r>
                          <w:rPr>
                            <w:color w:val="231F20"/>
                            <w:spacing w:val="-9"/>
                            <w:w w:val="105%"/>
                          </w:rPr>
                          <w:t xml:space="preserve"> </w:t>
                        </w:r>
                        <w:r>
                          <w:rPr>
                            <w:color w:val="231F20"/>
                            <w:w w:val="105%"/>
                          </w:rPr>
                          <w:t>those</w:t>
                        </w:r>
                        <w:r>
                          <w:rPr>
                            <w:color w:val="231F20"/>
                            <w:spacing w:val="-9"/>
                            <w:w w:val="105%"/>
                          </w:rPr>
                          <w:t xml:space="preserve"> </w:t>
                        </w:r>
                        <w:r>
                          <w:rPr>
                            <w:color w:val="231F20"/>
                            <w:w w:val="105%"/>
                          </w:rPr>
                          <w:t>of</w:t>
                        </w:r>
                        <w:r>
                          <w:rPr>
                            <w:color w:val="231F20"/>
                            <w:spacing w:val="-9"/>
                            <w:w w:val="105%"/>
                          </w:rPr>
                          <w:t xml:space="preserve"> </w:t>
                        </w:r>
                        <w:r>
                          <w:rPr>
                            <w:color w:val="231F20"/>
                            <w:w w:val="105%"/>
                          </w:rPr>
                          <w:t>us</w:t>
                        </w:r>
                        <w:r>
                          <w:rPr>
                            <w:color w:val="231F20"/>
                            <w:spacing w:val="-9"/>
                            <w:w w:val="105%"/>
                          </w:rPr>
                          <w:t xml:space="preserve"> </w:t>
                        </w:r>
                        <w:r>
                          <w:rPr>
                            <w:color w:val="231F20"/>
                            <w:w w:val="105%"/>
                          </w:rPr>
                          <w:t>who</w:t>
                        </w:r>
                        <w:r>
                          <w:rPr>
                            <w:color w:val="231F20"/>
                            <w:spacing w:val="-10"/>
                            <w:w w:val="105%"/>
                          </w:rPr>
                          <w:t xml:space="preserve"> </w:t>
                        </w:r>
                        <w:r>
                          <w:rPr>
                            <w:color w:val="231F20"/>
                            <w:w w:val="105%"/>
                          </w:rPr>
                          <w:t>have</w:t>
                        </w:r>
                        <w:r>
                          <w:rPr>
                            <w:color w:val="231F20"/>
                            <w:spacing w:val="-9"/>
                            <w:w w:val="105%"/>
                          </w:rPr>
                          <w:t xml:space="preserve"> </w:t>
                        </w:r>
                        <w:r>
                          <w:rPr>
                            <w:color w:val="231F20"/>
                            <w:w w:val="105%"/>
                          </w:rPr>
                          <w:t>tried</w:t>
                        </w:r>
                        <w:r>
                          <w:rPr>
                            <w:color w:val="231F20"/>
                            <w:spacing w:val="-9"/>
                            <w:w w:val="105%"/>
                          </w:rPr>
                          <w:t xml:space="preserve"> </w:t>
                        </w:r>
                        <w:r>
                          <w:rPr>
                            <w:color w:val="231F20"/>
                            <w:w w:val="105%"/>
                          </w:rPr>
                          <w:t>to</w:t>
                        </w:r>
                        <w:r>
                          <w:rPr>
                            <w:color w:val="231F20"/>
                            <w:spacing w:val="-9"/>
                            <w:w w:val="105%"/>
                          </w:rPr>
                          <w:t xml:space="preserve"> </w:t>
                        </w:r>
                        <w:r>
                          <w:rPr>
                            <w:color w:val="231F20"/>
                            <w:w w:val="105%"/>
                          </w:rPr>
                          <w:t xml:space="preserve">shoulder </w:t>
                        </w:r>
                        <w:r>
                          <w:rPr>
                            <w:color w:val="231F20"/>
                          </w:rPr>
                          <w:t xml:space="preserve">the entire burden and trouble of others find we are soon </w:t>
                        </w:r>
                        <w:r>
                          <w:rPr>
                            <w:color w:val="231F20"/>
                            <w:w w:val="105%"/>
                          </w:rPr>
                          <w:t>overcome by them.</w:t>
                        </w:r>
                      </w:p>
                      <w:p w14:paraId="116C0065" w14:textId="77777777" w:rsidR="00000000" w:rsidRDefault="00000000">
                        <w:pPr>
                          <w:pStyle w:val="BodyText"/>
                          <w:kinsoku w:val="0"/>
                          <w:overflowPunct w:val="0"/>
                          <w:spacing w:before="0.25pt" w:line="13.05pt" w:lineRule="auto"/>
                          <w:ind w:end="1.10pt"/>
                          <w:rPr>
                            <w:color w:val="231F20"/>
                            <w:w w:val="105%"/>
                          </w:rPr>
                        </w:pPr>
                        <w:r>
                          <w:rPr>
                            <w:color w:val="231F20"/>
                          </w:rPr>
                          <w:t>So</w:t>
                        </w:r>
                        <w:r>
                          <w:rPr>
                            <w:color w:val="231F20"/>
                            <w:spacing w:val="-6"/>
                          </w:rPr>
                          <w:t xml:space="preserve"> </w:t>
                        </w:r>
                        <w:r>
                          <w:rPr>
                            <w:color w:val="231F20"/>
                          </w:rPr>
                          <w:t>we</w:t>
                        </w:r>
                        <w:r>
                          <w:rPr>
                            <w:color w:val="231F20"/>
                            <w:spacing w:val="-6"/>
                          </w:rPr>
                          <w:t xml:space="preserve"> </w:t>
                        </w:r>
                        <w:r>
                          <w:rPr>
                            <w:color w:val="231F20"/>
                          </w:rPr>
                          <w:t>think</w:t>
                        </w:r>
                        <w:r>
                          <w:rPr>
                            <w:color w:val="231F20"/>
                            <w:spacing w:val="-6"/>
                          </w:rPr>
                          <w:t xml:space="preserve"> </w:t>
                        </w:r>
                        <w:r>
                          <w:rPr>
                            <w:color w:val="231F20"/>
                          </w:rPr>
                          <w:t>cheerfulness</w:t>
                        </w:r>
                        <w:r>
                          <w:rPr>
                            <w:color w:val="231F20"/>
                            <w:spacing w:val="-6"/>
                          </w:rPr>
                          <w:t xml:space="preserve"> </w:t>
                        </w:r>
                        <w:r>
                          <w:rPr>
                            <w:color w:val="231F20"/>
                          </w:rPr>
                          <w:t>and</w:t>
                        </w:r>
                        <w:r>
                          <w:rPr>
                            <w:color w:val="231F20"/>
                            <w:spacing w:val="-6"/>
                          </w:rPr>
                          <w:t xml:space="preserve"> </w:t>
                        </w:r>
                        <w:r>
                          <w:rPr>
                            <w:color w:val="231F20"/>
                          </w:rPr>
                          <w:t>laughter</w:t>
                        </w:r>
                        <w:r>
                          <w:rPr>
                            <w:color w:val="231F20"/>
                            <w:spacing w:val="-6"/>
                          </w:rPr>
                          <w:t xml:space="preserve"> </w:t>
                        </w:r>
                        <w:r>
                          <w:rPr>
                            <w:color w:val="231F20"/>
                          </w:rPr>
                          <w:t>make</w:t>
                        </w:r>
                        <w:r>
                          <w:rPr>
                            <w:color w:val="231F20"/>
                            <w:spacing w:val="-6"/>
                          </w:rPr>
                          <w:t xml:space="preserve"> </w:t>
                        </w:r>
                        <w:r>
                          <w:rPr>
                            <w:color w:val="231F20"/>
                          </w:rPr>
                          <w:t>for</w:t>
                        </w:r>
                        <w:r>
                          <w:rPr>
                            <w:color w:val="231F20"/>
                            <w:spacing w:val="-6"/>
                          </w:rPr>
                          <w:t xml:space="preserve"> </w:t>
                        </w:r>
                        <w:r>
                          <w:rPr>
                            <w:color w:val="231F20"/>
                          </w:rPr>
                          <w:t xml:space="preserve">useful- </w:t>
                        </w:r>
                        <w:r>
                          <w:rPr>
                            <w:color w:val="231F20"/>
                            <w:w w:val="105%"/>
                          </w:rPr>
                          <w:t>ness.</w:t>
                        </w:r>
                        <w:r>
                          <w:rPr>
                            <w:color w:val="231F20"/>
                            <w:spacing w:val="18"/>
                            <w:w w:val="105%"/>
                          </w:rPr>
                          <w:t xml:space="preserve"> </w:t>
                        </w:r>
                        <w:r>
                          <w:rPr>
                            <w:color w:val="231F20"/>
                            <w:w w:val="105%"/>
                          </w:rPr>
                          <w:t>Outsiders</w:t>
                        </w:r>
                        <w:r>
                          <w:rPr>
                            <w:color w:val="231F20"/>
                            <w:spacing w:val="-12"/>
                            <w:w w:val="105%"/>
                          </w:rPr>
                          <w:t xml:space="preserve"> </w:t>
                        </w:r>
                        <w:r>
                          <w:rPr>
                            <w:color w:val="231F20"/>
                            <w:w w:val="105%"/>
                          </w:rPr>
                          <w:t>are</w:t>
                        </w:r>
                        <w:r>
                          <w:rPr>
                            <w:color w:val="231F20"/>
                            <w:spacing w:val="-12"/>
                            <w:w w:val="105%"/>
                          </w:rPr>
                          <w:t xml:space="preserve"> </w:t>
                        </w:r>
                        <w:r>
                          <w:rPr>
                            <w:color w:val="231F20"/>
                            <w:w w:val="105%"/>
                          </w:rPr>
                          <w:t>sometimes</w:t>
                        </w:r>
                        <w:r>
                          <w:rPr>
                            <w:color w:val="231F20"/>
                            <w:spacing w:val="-12"/>
                            <w:w w:val="105%"/>
                          </w:rPr>
                          <w:t xml:space="preserve"> </w:t>
                        </w:r>
                        <w:r>
                          <w:rPr>
                            <w:color w:val="231F20"/>
                            <w:w w:val="105%"/>
                          </w:rPr>
                          <w:t>shocked</w:t>
                        </w:r>
                        <w:r>
                          <w:rPr>
                            <w:color w:val="231F20"/>
                            <w:spacing w:val="-12"/>
                            <w:w w:val="105%"/>
                          </w:rPr>
                          <w:t xml:space="preserve"> </w:t>
                        </w:r>
                        <w:r>
                          <w:rPr>
                            <w:color w:val="231F20"/>
                            <w:w w:val="105%"/>
                          </w:rPr>
                          <w:t>when</w:t>
                        </w:r>
                        <w:r>
                          <w:rPr>
                            <w:color w:val="231F20"/>
                            <w:spacing w:val="-12"/>
                            <w:w w:val="105%"/>
                          </w:rPr>
                          <w:t xml:space="preserve"> </w:t>
                        </w:r>
                        <w:r>
                          <w:rPr>
                            <w:color w:val="231F20"/>
                            <w:w w:val="105%"/>
                          </w:rPr>
                          <w:t>we</w:t>
                        </w:r>
                        <w:r>
                          <w:rPr>
                            <w:color w:val="231F20"/>
                            <w:spacing w:val="-11"/>
                            <w:w w:val="105%"/>
                          </w:rPr>
                          <w:t xml:space="preserve"> </w:t>
                        </w:r>
                        <w:r>
                          <w:rPr>
                            <w:color w:val="231F20"/>
                            <w:w w:val="105%"/>
                          </w:rPr>
                          <w:t xml:space="preserve">burst </w:t>
                        </w:r>
                        <w:r>
                          <w:rPr>
                            <w:color w:val="231F20"/>
                          </w:rPr>
                          <w:t>into</w:t>
                        </w:r>
                        <w:r>
                          <w:rPr>
                            <w:color w:val="231F20"/>
                            <w:spacing w:val="-8"/>
                          </w:rPr>
                          <w:t xml:space="preserve"> </w:t>
                        </w:r>
                        <w:r>
                          <w:rPr>
                            <w:color w:val="231F20"/>
                          </w:rPr>
                          <w:t>merriment</w:t>
                        </w:r>
                        <w:r>
                          <w:rPr>
                            <w:color w:val="231F20"/>
                            <w:spacing w:val="-8"/>
                          </w:rPr>
                          <w:t xml:space="preserve"> </w:t>
                        </w:r>
                        <w:r>
                          <w:rPr>
                            <w:color w:val="231F20"/>
                          </w:rPr>
                          <w:t>over</w:t>
                        </w:r>
                        <w:r>
                          <w:rPr>
                            <w:color w:val="231F20"/>
                            <w:spacing w:val="-8"/>
                          </w:rPr>
                          <w:t xml:space="preserve"> </w:t>
                        </w:r>
                        <w:r>
                          <w:rPr>
                            <w:color w:val="231F20"/>
                          </w:rPr>
                          <w:t>a</w:t>
                        </w:r>
                        <w:r>
                          <w:rPr>
                            <w:color w:val="231F20"/>
                            <w:spacing w:val="-8"/>
                          </w:rPr>
                          <w:t xml:space="preserve"> </w:t>
                        </w:r>
                        <w:r>
                          <w:rPr>
                            <w:color w:val="231F20"/>
                          </w:rPr>
                          <w:t>seemingly</w:t>
                        </w:r>
                        <w:r>
                          <w:rPr>
                            <w:color w:val="231F20"/>
                            <w:spacing w:val="-8"/>
                          </w:rPr>
                          <w:t xml:space="preserve"> </w:t>
                        </w:r>
                        <w:r>
                          <w:rPr>
                            <w:color w:val="231F20"/>
                          </w:rPr>
                          <w:t>tragic</w:t>
                        </w:r>
                        <w:r>
                          <w:rPr>
                            <w:color w:val="231F20"/>
                            <w:spacing w:val="-8"/>
                          </w:rPr>
                          <w:t xml:space="preserve"> </w:t>
                        </w:r>
                        <w:r>
                          <w:rPr>
                            <w:color w:val="231F20"/>
                          </w:rPr>
                          <w:t>experience</w:t>
                        </w:r>
                        <w:r>
                          <w:rPr>
                            <w:color w:val="231F20"/>
                            <w:spacing w:val="-8"/>
                          </w:rPr>
                          <w:t xml:space="preserve"> </w:t>
                        </w:r>
                        <w:r>
                          <w:rPr>
                            <w:color w:val="231F20"/>
                          </w:rPr>
                          <w:t>out</w:t>
                        </w:r>
                        <w:r>
                          <w:rPr>
                            <w:color w:val="231F20"/>
                            <w:spacing w:val="-8"/>
                          </w:rPr>
                          <w:t xml:space="preserve"> </w:t>
                        </w:r>
                        <w:r>
                          <w:rPr>
                            <w:color w:val="231F20"/>
                          </w:rPr>
                          <w:t xml:space="preserve">of </w:t>
                        </w:r>
                        <w:r>
                          <w:rPr>
                            <w:color w:val="231F20"/>
                            <w:w w:val="105%"/>
                          </w:rPr>
                          <w:t>the</w:t>
                        </w:r>
                        <w:r>
                          <w:rPr>
                            <w:color w:val="231F20"/>
                            <w:spacing w:val="-12"/>
                            <w:w w:val="105%"/>
                          </w:rPr>
                          <w:t xml:space="preserve"> </w:t>
                        </w:r>
                        <w:r>
                          <w:rPr>
                            <w:color w:val="231F20"/>
                            <w:w w:val="105%"/>
                          </w:rPr>
                          <w:t>past.</w:t>
                        </w:r>
                        <w:r>
                          <w:rPr>
                            <w:color w:val="231F20"/>
                            <w:spacing w:val="-12"/>
                            <w:w w:val="105%"/>
                          </w:rPr>
                          <w:t xml:space="preserve"> </w:t>
                        </w:r>
                        <w:r>
                          <w:rPr>
                            <w:color w:val="231F20"/>
                            <w:w w:val="105%"/>
                          </w:rPr>
                          <w:t>But</w:t>
                        </w:r>
                        <w:r>
                          <w:rPr>
                            <w:color w:val="231F20"/>
                            <w:spacing w:val="-12"/>
                            <w:w w:val="105%"/>
                          </w:rPr>
                          <w:t xml:space="preserve"> </w:t>
                        </w:r>
                        <w:r>
                          <w:rPr>
                            <w:color w:val="231F20"/>
                            <w:w w:val="105%"/>
                          </w:rPr>
                          <w:t>why</w:t>
                        </w:r>
                        <w:r>
                          <w:rPr>
                            <w:color w:val="231F20"/>
                            <w:spacing w:val="-12"/>
                            <w:w w:val="105%"/>
                          </w:rPr>
                          <w:t xml:space="preserve"> </w:t>
                        </w:r>
                        <w:r>
                          <w:rPr>
                            <w:color w:val="231F20"/>
                            <w:w w:val="105%"/>
                          </w:rPr>
                          <w:t>shouldn’t</w:t>
                        </w:r>
                        <w:r>
                          <w:rPr>
                            <w:color w:val="231F20"/>
                            <w:spacing w:val="-12"/>
                            <w:w w:val="105%"/>
                          </w:rPr>
                          <w:t xml:space="preserve"> </w:t>
                        </w:r>
                        <w:r>
                          <w:rPr>
                            <w:color w:val="231F20"/>
                            <w:w w:val="105%"/>
                          </w:rPr>
                          <w:t>we</w:t>
                        </w:r>
                        <w:r>
                          <w:rPr>
                            <w:color w:val="231F20"/>
                            <w:spacing w:val="-11"/>
                            <w:w w:val="105%"/>
                          </w:rPr>
                          <w:t xml:space="preserve"> </w:t>
                        </w:r>
                        <w:r>
                          <w:rPr>
                            <w:color w:val="231F20"/>
                            <w:w w:val="105%"/>
                          </w:rPr>
                          <w:t>laugh?</w:t>
                        </w:r>
                        <w:r>
                          <w:rPr>
                            <w:color w:val="231F20"/>
                            <w:spacing w:val="-10"/>
                            <w:w w:val="105%"/>
                          </w:rPr>
                          <w:t xml:space="preserve"> </w:t>
                        </w:r>
                        <w:r>
                          <w:rPr>
                            <w:color w:val="231F20"/>
                            <w:w w:val="105%"/>
                          </w:rPr>
                          <w:t>We</w:t>
                        </w:r>
                        <w:r>
                          <w:rPr>
                            <w:color w:val="231F20"/>
                            <w:spacing w:val="-12"/>
                            <w:w w:val="105%"/>
                          </w:rPr>
                          <w:t xml:space="preserve"> </w:t>
                        </w:r>
                        <w:r>
                          <w:rPr>
                            <w:color w:val="231F20"/>
                            <w:w w:val="105%"/>
                          </w:rPr>
                          <w:t>have</w:t>
                        </w:r>
                        <w:r>
                          <w:rPr>
                            <w:color w:val="231F20"/>
                            <w:spacing w:val="-12"/>
                            <w:w w:val="105%"/>
                          </w:rPr>
                          <w:t xml:space="preserve"> </w:t>
                        </w:r>
                        <w:r>
                          <w:rPr>
                            <w:color w:val="231F20"/>
                            <w:w w:val="105%"/>
                          </w:rPr>
                          <w:t>recov- ered,</w:t>
                        </w:r>
                        <w:r>
                          <w:rPr>
                            <w:color w:val="231F20"/>
                            <w:spacing w:val="-1"/>
                            <w:w w:val="105%"/>
                          </w:rPr>
                          <w:t xml:space="preserve"> </w:t>
                        </w:r>
                        <w:r>
                          <w:rPr>
                            <w:color w:val="231F20"/>
                            <w:w w:val="105%"/>
                          </w:rPr>
                          <w:t>and</w:t>
                        </w:r>
                        <w:r>
                          <w:rPr>
                            <w:color w:val="231F20"/>
                            <w:spacing w:val="-1"/>
                            <w:w w:val="105%"/>
                          </w:rPr>
                          <w:t xml:space="preserve"> </w:t>
                        </w:r>
                        <w:r>
                          <w:rPr>
                            <w:color w:val="231F20"/>
                            <w:w w:val="105%"/>
                          </w:rPr>
                          <w:t>have</w:t>
                        </w:r>
                        <w:r>
                          <w:rPr>
                            <w:color w:val="231F20"/>
                            <w:spacing w:val="-1"/>
                            <w:w w:val="105%"/>
                          </w:rPr>
                          <w:t xml:space="preserve"> </w:t>
                        </w:r>
                        <w:r>
                          <w:rPr>
                            <w:color w:val="231F20"/>
                            <w:w w:val="105%"/>
                          </w:rPr>
                          <w:t>been</w:t>
                        </w:r>
                        <w:r>
                          <w:rPr>
                            <w:color w:val="231F20"/>
                            <w:spacing w:val="-1"/>
                            <w:w w:val="105%"/>
                          </w:rPr>
                          <w:t xml:space="preserve"> </w:t>
                        </w:r>
                        <w:r>
                          <w:rPr>
                            <w:color w:val="231F20"/>
                            <w:w w:val="105%"/>
                          </w:rPr>
                          <w:t>given</w:t>
                        </w:r>
                        <w:r>
                          <w:rPr>
                            <w:color w:val="231F20"/>
                            <w:spacing w:val="-1"/>
                            <w:w w:val="105%"/>
                          </w:rPr>
                          <w:t xml:space="preserve"> </w:t>
                        </w:r>
                        <w:r>
                          <w:rPr>
                            <w:color w:val="231F20"/>
                            <w:w w:val="105%"/>
                          </w:rPr>
                          <w:t>the</w:t>
                        </w:r>
                        <w:r>
                          <w:rPr>
                            <w:color w:val="231F20"/>
                            <w:spacing w:val="-1"/>
                            <w:w w:val="105%"/>
                          </w:rPr>
                          <w:t xml:space="preserve"> </w:t>
                        </w:r>
                        <w:r>
                          <w:rPr>
                            <w:color w:val="231F20"/>
                            <w:w w:val="105%"/>
                          </w:rPr>
                          <w:t>power</w:t>
                        </w:r>
                        <w:r>
                          <w:rPr>
                            <w:color w:val="231F20"/>
                            <w:spacing w:val="-1"/>
                            <w:w w:val="105%"/>
                          </w:rPr>
                          <w:t xml:space="preserve"> </w:t>
                        </w:r>
                        <w:r>
                          <w:rPr>
                            <w:color w:val="231F20"/>
                            <w:w w:val="105%"/>
                          </w:rPr>
                          <w:t>to</w:t>
                        </w:r>
                        <w:r>
                          <w:rPr>
                            <w:color w:val="231F20"/>
                            <w:spacing w:val="-1"/>
                            <w:w w:val="105%"/>
                          </w:rPr>
                          <w:t xml:space="preserve"> </w:t>
                        </w:r>
                        <w:r>
                          <w:rPr>
                            <w:color w:val="231F20"/>
                            <w:w w:val="105%"/>
                          </w:rPr>
                          <w:t>help</w:t>
                        </w:r>
                        <w:r>
                          <w:rPr>
                            <w:color w:val="231F20"/>
                            <w:spacing w:val="-1"/>
                            <w:w w:val="105%"/>
                          </w:rPr>
                          <w:t xml:space="preserve"> </w:t>
                        </w:r>
                        <w:r>
                          <w:rPr>
                            <w:color w:val="231F20"/>
                            <w:w w:val="105%"/>
                          </w:rPr>
                          <w:t>others.</w:t>
                        </w:r>
                      </w:p>
                      <w:p w14:paraId="7757E633" w14:textId="77777777" w:rsidR="00000000" w:rsidRDefault="00000000">
                        <w:pPr>
                          <w:pStyle w:val="BodyText"/>
                          <w:kinsoku w:val="0"/>
                          <w:overflowPunct w:val="0"/>
                          <w:spacing w:line="13.30pt" w:lineRule="auto"/>
                          <w:ind w:end="0.90pt"/>
                          <w:rPr>
                            <w:color w:val="231F20"/>
                            <w:spacing w:val="-5"/>
                            <w:w w:val="105%"/>
                          </w:rPr>
                        </w:pPr>
                        <w:r>
                          <w:rPr>
                            <w:color w:val="231F20"/>
                            <w:w w:val="105%"/>
                          </w:rPr>
                          <w:t>Everybody</w:t>
                        </w:r>
                        <w:r>
                          <w:rPr>
                            <w:color w:val="231F20"/>
                            <w:spacing w:val="-6"/>
                            <w:w w:val="105%"/>
                          </w:rPr>
                          <w:t xml:space="preserve"> </w:t>
                        </w:r>
                        <w:r>
                          <w:rPr>
                            <w:color w:val="231F20"/>
                            <w:w w:val="105%"/>
                          </w:rPr>
                          <w:t>knows</w:t>
                        </w:r>
                        <w:r>
                          <w:rPr>
                            <w:color w:val="231F20"/>
                            <w:spacing w:val="-6"/>
                            <w:w w:val="105%"/>
                          </w:rPr>
                          <w:t xml:space="preserve"> </w:t>
                        </w:r>
                        <w:r>
                          <w:rPr>
                            <w:color w:val="231F20"/>
                            <w:w w:val="105%"/>
                          </w:rPr>
                          <w:t>that</w:t>
                        </w:r>
                        <w:r>
                          <w:rPr>
                            <w:color w:val="231F20"/>
                            <w:spacing w:val="-6"/>
                            <w:w w:val="105%"/>
                          </w:rPr>
                          <w:t xml:space="preserve"> </w:t>
                        </w:r>
                        <w:r>
                          <w:rPr>
                            <w:color w:val="231F20"/>
                            <w:w w:val="105%"/>
                          </w:rPr>
                          <w:t>those</w:t>
                        </w:r>
                        <w:r>
                          <w:rPr>
                            <w:color w:val="231F20"/>
                            <w:spacing w:val="-6"/>
                            <w:w w:val="105%"/>
                          </w:rPr>
                          <w:t xml:space="preserve"> </w:t>
                        </w:r>
                        <w:r>
                          <w:rPr>
                            <w:color w:val="231F20"/>
                            <w:w w:val="105%"/>
                          </w:rPr>
                          <w:t>in</w:t>
                        </w:r>
                        <w:r>
                          <w:rPr>
                            <w:color w:val="231F20"/>
                            <w:spacing w:val="-6"/>
                            <w:w w:val="105%"/>
                          </w:rPr>
                          <w:t xml:space="preserve"> </w:t>
                        </w:r>
                        <w:r>
                          <w:rPr>
                            <w:color w:val="231F20"/>
                            <w:w w:val="105%"/>
                          </w:rPr>
                          <w:t>bad</w:t>
                        </w:r>
                        <w:r>
                          <w:rPr>
                            <w:color w:val="231F20"/>
                            <w:spacing w:val="-6"/>
                            <w:w w:val="105%"/>
                          </w:rPr>
                          <w:t xml:space="preserve"> </w:t>
                        </w:r>
                        <w:r>
                          <w:rPr>
                            <w:color w:val="231F20"/>
                            <w:w w:val="105%"/>
                          </w:rPr>
                          <w:t>health,</w:t>
                        </w:r>
                        <w:r>
                          <w:rPr>
                            <w:color w:val="231F20"/>
                            <w:spacing w:val="-6"/>
                            <w:w w:val="105%"/>
                          </w:rPr>
                          <w:t xml:space="preserve"> </w:t>
                        </w:r>
                        <w:r>
                          <w:rPr>
                            <w:color w:val="231F20"/>
                            <w:w w:val="105%"/>
                          </w:rPr>
                          <w:t>and</w:t>
                        </w:r>
                        <w:r>
                          <w:rPr>
                            <w:color w:val="231F20"/>
                            <w:spacing w:val="-6"/>
                            <w:w w:val="105%"/>
                          </w:rPr>
                          <w:t xml:space="preserve"> </w:t>
                        </w:r>
                        <w:r>
                          <w:rPr>
                            <w:color w:val="231F20"/>
                            <w:w w:val="105%"/>
                          </w:rPr>
                          <w:t>those who</w:t>
                        </w:r>
                        <w:r>
                          <w:rPr>
                            <w:color w:val="231F20"/>
                            <w:spacing w:val="57"/>
                            <w:w w:val="105%"/>
                          </w:rPr>
                          <w:t xml:space="preserve"> </w:t>
                        </w:r>
                        <w:r>
                          <w:rPr>
                            <w:color w:val="231F20"/>
                            <w:spacing w:val="10"/>
                            <w:w w:val="105%"/>
                          </w:rPr>
                          <w:t>seldom</w:t>
                        </w:r>
                        <w:r>
                          <w:rPr>
                            <w:color w:val="231F20"/>
                            <w:spacing w:val="57"/>
                            <w:w w:val="105%"/>
                          </w:rPr>
                          <w:t xml:space="preserve"> </w:t>
                        </w:r>
                        <w:r>
                          <w:rPr>
                            <w:color w:val="231F20"/>
                            <w:w w:val="105%"/>
                          </w:rPr>
                          <w:t>play,</w:t>
                        </w:r>
                        <w:r>
                          <w:rPr>
                            <w:color w:val="231F20"/>
                            <w:spacing w:val="57"/>
                            <w:w w:val="105%"/>
                          </w:rPr>
                          <w:t xml:space="preserve"> </w:t>
                        </w:r>
                        <w:r>
                          <w:rPr>
                            <w:color w:val="231F20"/>
                            <w:w w:val="105%"/>
                          </w:rPr>
                          <w:t>do</w:t>
                        </w:r>
                        <w:r>
                          <w:rPr>
                            <w:color w:val="231F20"/>
                            <w:spacing w:val="57"/>
                            <w:w w:val="105%"/>
                          </w:rPr>
                          <w:t xml:space="preserve"> </w:t>
                        </w:r>
                        <w:r>
                          <w:rPr>
                            <w:color w:val="231F20"/>
                            <w:w w:val="105%"/>
                          </w:rPr>
                          <w:t>not</w:t>
                        </w:r>
                        <w:r>
                          <w:rPr>
                            <w:color w:val="231F20"/>
                            <w:spacing w:val="57"/>
                            <w:w w:val="105%"/>
                          </w:rPr>
                          <w:t xml:space="preserve"> </w:t>
                        </w:r>
                        <w:r>
                          <w:rPr>
                            <w:color w:val="231F20"/>
                            <w:spacing w:val="10"/>
                            <w:w w:val="105%"/>
                          </w:rPr>
                          <w:t>laugh</w:t>
                        </w:r>
                        <w:r>
                          <w:rPr>
                            <w:color w:val="231F20"/>
                            <w:spacing w:val="57"/>
                            <w:w w:val="105%"/>
                          </w:rPr>
                          <w:t xml:space="preserve"> </w:t>
                        </w:r>
                        <w:r>
                          <w:rPr>
                            <w:color w:val="231F20"/>
                            <w:spacing w:val="10"/>
                            <w:w w:val="105%"/>
                          </w:rPr>
                          <w:t>much.</w:t>
                        </w:r>
                        <w:r>
                          <w:rPr>
                            <w:color w:val="231F20"/>
                            <w:spacing w:val="50"/>
                            <w:w w:val="105%"/>
                          </w:rPr>
                          <w:t xml:space="preserve">  </w:t>
                        </w:r>
                        <w:r>
                          <w:rPr>
                            <w:color w:val="231F20"/>
                            <w:w w:val="105%"/>
                          </w:rPr>
                          <w:t>So</w:t>
                        </w:r>
                        <w:r>
                          <w:rPr>
                            <w:color w:val="231F20"/>
                            <w:spacing w:val="57"/>
                            <w:w w:val="105%"/>
                          </w:rPr>
                          <w:t xml:space="preserve"> </w:t>
                        </w:r>
                        <w:r>
                          <w:rPr>
                            <w:color w:val="231F20"/>
                            <w:spacing w:val="-5"/>
                            <w:w w:val="105%"/>
                          </w:rPr>
                          <w:t>let</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2C745A95" w14:textId="39549FDD"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2155904" behindDoc="1" locked="0" layoutInCell="0" allowOverlap="1" wp14:anchorId="3CE91694" wp14:editId="560C84EF">
            <wp:simplePos x="0" y="0"/>
            <wp:positionH relativeFrom="page">
              <wp:posOffset>1035050</wp:posOffset>
            </wp:positionH>
            <wp:positionV relativeFrom="page">
              <wp:posOffset>207645</wp:posOffset>
            </wp:positionV>
            <wp:extent cx="1358265" cy="138430"/>
            <wp:effectExtent l="0" t="0" r="0" b="0"/>
            <wp:wrapNone/>
            <wp:docPr id="156" name="Text Box 48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35826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32DAF83D"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THE</w:t>
                        </w:r>
                        <w:r>
                          <w:rPr>
                            <w:color w:val="231F20"/>
                            <w:spacing w:val="42"/>
                            <w:sz w:val="16"/>
                            <w:szCs w:val="16"/>
                          </w:rPr>
                          <w:t xml:space="preserve"> </w:t>
                        </w:r>
                        <w:r>
                          <w:rPr>
                            <w:color w:val="231F20"/>
                            <w:sz w:val="16"/>
                            <w:szCs w:val="16"/>
                          </w:rPr>
                          <w:t>FAMILY</w:t>
                        </w:r>
                        <w:r>
                          <w:rPr>
                            <w:color w:val="231F20"/>
                            <w:spacing w:val="20"/>
                            <w:sz w:val="16"/>
                            <w:szCs w:val="16"/>
                          </w:rPr>
                          <w:t xml:space="preserve"> </w:t>
                        </w:r>
                        <w:r>
                          <w:rPr>
                            <w:color w:val="231F20"/>
                            <w:spacing w:val="-2"/>
                            <w:sz w:val="16"/>
                            <w:szCs w:val="16"/>
                          </w:rPr>
                          <w:t>AFTERWARD</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156928" behindDoc="1" locked="0" layoutInCell="0" allowOverlap="1" wp14:anchorId="5513FB90" wp14:editId="5DDDCCC3">
            <wp:simplePos x="0" y="0"/>
            <wp:positionH relativeFrom="page">
              <wp:posOffset>2787650</wp:posOffset>
            </wp:positionH>
            <wp:positionV relativeFrom="page">
              <wp:posOffset>207645</wp:posOffset>
            </wp:positionV>
            <wp:extent cx="206375" cy="138430"/>
            <wp:effectExtent l="0" t="0" r="0" b="0"/>
            <wp:wrapNone/>
            <wp:docPr id="155" name="Text Box 489"/>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0637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538994C5"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133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157952" behindDoc="1" locked="0" layoutInCell="0" allowOverlap="1" wp14:anchorId="7AA6AE4F" wp14:editId="40EA6053">
            <wp:simplePos x="0" y="0"/>
            <wp:positionH relativeFrom="page">
              <wp:posOffset>374650</wp:posOffset>
            </wp:positionH>
            <wp:positionV relativeFrom="page">
              <wp:posOffset>377190</wp:posOffset>
            </wp:positionV>
            <wp:extent cx="2620010" cy="4424680"/>
            <wp:effectExtent l="0" t="0" r="0" b="0"/>
            <wp:wrapNone/>
            <wp:docPr id="154" name="Text Box 490"/>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20010" cy="4424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5B8A7FEE" w14:textId="77777777" w:rsidR="00000000" w:rsidRDefault="00000000">
                        <w:pPr>
                          <w:pStyle w:val="BodyText"/>
                          <w:kinsoku w:val="0"/>
                          <w:overflowPunct w:val="0"/>
                          <w:spacing w:before="0.85pt" w:line="12.95pt" w:lineRule="auto"/>
                          <w:ind w:end="1.05pt" w:firstLine="0pt"/>
                          <w:rPr>
                            <w:color w:val="231F20"/>
                            <w:spacing w:val="-2"/>
                            <w:w w:val="105%"/>
                          </w:rPr>
                        </w:pPr>
                        <w:r>
                          <w:rPr>
                            <w:color w:val="231F20"/>
                          </w:rPr>
                          <w:t>each</w:t>
                        </w:r>
                        <w:r>
                          <w:rPr>
                            <w:color w:val="231F20"/>
                            <w:spacing w:val="-2"/>
                          </w:rPr>
                          <w:t xml:space="preserve"> </w:t>
                        </w:r>
                        <w:r>
                          <w:rPr>
                            <w:color w:val="231F20"/>
                          </w:rPr>
                          <w:t>family</w:t>
                        </w:r>
                        <w:r>
                          <w:rPr>
                            <w:color w:val="231F20"/>
                            <w:spacing w:val="-2"/>
                          </w:rPr>
                          <w:t xml:space="preserve"> </w:t>
                        </w:r>
                        <w:r>
                          <w:rPr>
                            <w:color w:val="231F20"/>
                          </w:rPr>
                          <w:t>play</w:t>
                        </w:r>
                        <w:r>
                          <w:rPr>
                            <w:color w:val="231F20"/>
                            <w:spacing w:val="-2"/>
                          </w:rPr>
                          <w:t xml:space="preserve"> </w:t>
                        </w:r>
                        <w:r>
                          <w:rPr>
                            <w:color w:val="231F20"/>
                          </w:rPr>
                          <w:t>together</w:t>
                        </w:r>
                        <w:r>
                          <w:rPr>
                            <w:color w:val="231F20"/>
                            <w:spacing w:val="-2"/>
                          </w:rPr>
                          <w:t xml:space="preserve"> </w:t>
                        </w:r>
                        <w:r>
                          <w:rPr>
                            <w:color w:val="231F20"/>
                          </w:rPr>
                          <w:t>or</w:t>
                        </w:r>
                        <w:r>
                          <w:rPr>
                            <w:color w:val="231F20"/>
                            <w:spacing w:val="-2"/>
                          </w:rPr>
                          <w:t xml:space="preserve"> </w:t>
                        </w:r>
                        <w:r>
                          <w:rPr>
                            <w:color w:val="231F20"/>
                          </w:rPr>
                          <w:t>separately,</w:t>
                        </w:r>
                        <w:r>
                          <w:rPr>
                            <w:color w:val="231F20"/>
                            <w:spacing w:val="-2"/>
                          </w:rPr>
                          <w:t xml:space="preserve"> </w:t>
                        </w:r>
                        <w:r>
                          <w:rPr>
                            <w:color w:val="231F20"/>
                          </w:rPr>
                          <w:t>as</w:t>
                        </w:r>
                        <w:r>
                          <w:rPr>
                            <w:color w:val="231F20"/>
                            <w:spacing w:val="-2"/>
                          </w:rPr>
                          <w:t xml:space="preserve"> </w:t>
                        </w:r>
                        <w:r>
                          <w:rPr>
                            <w:color w:val="231F20"/>
                          </w:rPr>
                          <w:t>much</w:t>
                        </w:r>
                        <w:r>
                          <w:rPr>
                            <w:color w:val="231F20"/>
                            <w:spacing w:val="-2"/>
                          </w:rPr>
                          <w:t xml:space="preserve"> </w:t>
                        </w:r>
                        <w:r>
                          <w:rPr>
                            <w:color w:val="231F20"/>
                          </w:rPr>
                          <w:t>as</w:t>
                        </w:r>
                        <w:r>
                          <w:rPr>
                            <w:color w:val="231F20"/>
                            <w:spacing w:val="-2"/>
                          </w:rPr>
                          <w:t xml:space="preserve"> </w:t>
                        </w:r>
                        <w:r>
                          <w:rPr>
                            <w:color w:val="231F20"/>
                          </w:rPr>
                          <w:t>their circumstances warrant.</w:t>
                        </w:r>
                        <w:r>
                          <w:rPr>
                            <w:color w:val="231F20"/>
                            <w:spacing w:val="24"/>
                          </w:rPr>
                          <w:t xml:space="preserve"> </w:t>
                        </w:r>
                        <w:r>
                          <w:rPr>
                            <w:color w:val="231F20"/>
                          </w:rPr>
                          <w:t xml:space="preserve">We are sure God wants us to be </w:t>
                        </w:r>
                        <w:r>
                          <w:rPr>
                            <w:color w:val="231F20"/>
                            <w:w w:val="105%"/>
                          </w:rPr>
                          <w:t>happy, joyous, and free.</w:t>
                        </w:r>
                        <w:r>
                          <w:rPr>
                            <w:color w:val="231F20"/>
                            <w:spacing w:val="40"/>
                            <w:w w:val="105%"/>
                          </w:rPr>
                          <w:t xml:space="preserve"> </w:t>
                        </w:r>
                        <w:r>
                          <w:rPr>
                            <w:color w:val="231F20"/>
                            <w:w w:val="105%"/>
                          </w:rPr>
                          <w:t>We cannot subscribe to the belief</w:t>
                        </w:r>
                        <w:r>
                          <w:rPr>
                            <w:color w:val="231F20"/>
                            <w:spacing w:val="-11"/>
                            <w:w w:val="105%"/>
                          </w:rPr>
                          <w:t xml:space="preserve"> </w:t>
                        </w:r>
                        <w:r>
                          <w:rPr>
                            <w:color w:val="231F20"/>
                            <w:w w:val="105%"/>
                          </w:rPr>
                          <w:t>that</w:t>
                        </w:r>
                        <w:r>
                          <w:rPr>
                            <w:color w:val="231F20"/>
                            <w:spacing w:val="-11"/>
                            <w:w w:val="105%"/>
                          </w:rPr>
                          <w:t xml:space="preserve"> </w:t>
                        </w:r>
                        <w:r>
                          <w:rPr>
                            <w:color w:val="231F20"/>
                            <w:w w:val="105%"/>
                          </w:rPr>
                          <w:t>this</w:t>
                        </w:r>
                        <w:r>
                          <w:rPr>
                            <w:color w:val="231F20"/>
                            <w:spacing w:val="-11"/>
                            <w:w w:val="105%"/>
                          </w:rPr>
                          <w:t xml:space="preserve"> </w:t>
                        </w:r>
                        <w:r>
                          <w:rPr>
                            <w:color w:val="231F20"/>
                            <w:w w:val="105%"/>
                          </w:rPr>
                          <w:t>life</w:t>
                        </w:r>
                        <w:r>
                          <w:rPr>
                            <w:color w:val="231F20"/>
                            <w:spacing w:val="-11"/>
                            <w:w w:val="105%"/>
                          </w:rPr>
                          <w:t xml:space="preserve"> </w:t>
                        </w:r>
                        <w:r>
                          <w:rPr>
                            <w:color w:val="231F20"/>
                            <w:w w:val="105%"/>
                          </w:rPr>
                          <w:t>is</w:t>
                        </w:r>
                        <w:r>
                          <w:rPr>
                            <w:color w:val="231F20"/>
                            <w:spacing w:val="-11"/>
                            <w:w w:val="105%"/>
                          </w:rPr>
                          <w:t xml:space="preserve"> </w:t>
                        </w:r>
                        <w:r>
                          <w:rPr>
                            <w:color w:val="231F20"/>
                            <w:w w:val="105%"/>
                          </w:rPr>
                          <w:t>a</w:t>
                        </w:r>
                        <w:r>
                          <w:rPr>
                            <w:color w:val="231F20"/>
                            <w:spacing w:val="-11"/>
                            <w:w w:val="105%"/>
                          </w:rPr>
                          <w:t xml:space="preserve"> </w:t>
                        </w:r>
                        <w:r>
                          <w:rPr>
                            <w:color w:val="231F20"/>
                            <w:w w:val="105%"/>
                          </w:rPr>
                          <w:t>vale</w:t>
                        </w:r>
                        <w:r>
                          <w:rPr>
                            <w:color w:val="231F20"/>
                            <w:spacing w:val="-11"/>
                            <w:w w:val="105%"/>
                          </w:rPr>
                          <w:t xml:space="preserve"> </w:t>
                        </w:r>
                        <w:r>
                          <w:rPr>
                            <w:color w:val="231F20"/>
                            <w:w w:val="105%"/>
                          </w:rPr>
                          <w:t>of</w:t>
                        </w:r>
                        <w:r>
                          <w:rPr>
                            <w:color w:val="231F20"/>
                            <w:spacing w:val="-11"/>
                            <w:w w:val="105%"/>
                          </w:rPr>
                          <w:t xml:space="preserve"> </w:t>
                        </w:r>
                        <w:r>
                          <w:rPr>
                            <w:color w:val="231F20"/>
                            <w:w w:val="105%"/>
                          </w:rPr>
                          <w:t>tears,</w:t>
                        </w:r>
                        <w:r>
                          <w:rPr>
                            <w:color w:val="231F20"/>
                            <w:spacing w:val="-11"/>
                            <w:w w:val="105%"/>
                          </w:rPr>
                          <w:t xml:space="preserve"> </w:t>
                        </w:r>
                        <w:r>
                          <w:rPr>
                            <w:color w:val="231F20"/>
                            <w:w w:val="105%"/>
                          </w:rPr>
                          <w:t>though</w:t>
                        </w:r>
                        <w:r>
                          <w:rPr>
                            <w:color w:val="231F20"/>
                            <w:spacing w:val="-11"/>
                            <w:w w:val="105%"/>
                          </w:rPr>
                          <w:t xml:space="preserve"> </w:t>
                        </w:r>
                        <w:r>
                          <w:rPr>
                            <w:color w:val="231F20"/>
                            <w:w w:val="105%"/>
                          </w:rPr>
                          <w:t>it</w:t>
                        </w:r>
                        <w:r>
                          <w:rPr>
                            <w:color w:val="231F20"/>
                            <w:spacing w:val="-11"/>
                            <w:w w:val="105%"/>
                          </w:rPr>
                          <w:t xml:space="preserve"> </w:t>
                        </w:r>
                        <w:r>
                          <w:rPr>
                            <w:color w:val="231F20"/>
                            <w:w w:val="105%"/>
                          </w:rPr>
                          <w:t>once</w:t>
                        </w:r>
                        <w:r>
                          <w:rPr>
                            <w:color w:val="231F20"/>
                            <w:spacing w:val="-11"/>
                            <w:w w:val="105%"/>
                          </w:rPr>
                          <w:t xml:space="preserve"> </w:t>
                        </w:r>
                        <w:r>
                          <w:rPr>
                            <w:color w:val="231F20"/>
                            <w:w w:val="105%"/>
                          </w:rPr>
                          <w:t>was just</w:t>
                        </w:r>
                        <w:r>
                          <w:rPr>
                            <w:color w:val="231F20"/>
                            <w:spacing w:val="-12"/>
                            <w:w w:val="105%"/>
                          </w:rPr>
                          <w:t xml:space="preserve"> </w:t>
                        </w:r>
                        <w:r>
                          <w:rPr>
                            <w:color w:val="231F20"/>
                            <w:w w:val="105%"/>
                          </w:rPr>
                          <w:t>that</w:t>
                        </w:r>
                        <w:r>
                          <w:rPr>
                            <w:color w:val="231F20"/>
                            <w:spacing w:val="-12"/>
                            <w:w w:val="105%"/>
                          </w:rPr>
                          <w:t xml:space="preserve"> </w:t>
                        </w:r>
                        <w:r>
                          <w:rPr>
                            <w:color w:val="231F20"/>
                            <w:w w:val="105%"/>
                          </w:rPr>
                          <w:t>for</w:t>
                        </w:r>
                        <w:r>
                          <w:rPr>
                            <w:color w:val="231F20"/>
                            <w:spacing w:val="-12"/>
                            <w:w w:val="105%"/>
                          </w:rPr>
                          <w:t xml:space="preserve"> </w:t>
                        </w:r>
                        <w:r>
                          <w:rPr>
                            <w:color w:val="231F20"/>
                            <w:w w:val="105%"/>
                          </w:rPr>
                          <w:t>many</w:t>
                        </w:r>
                        <w:r>
                          <w:rPr>
                            <w:color w:val="231F20"/>
                            <w:spacing w:val="-12"/>
                            <w:w w:val="105%"/>
                          </w:rPr>
                          <w:t xml:space="preserve"> </w:t>
                        </w:r>
                        <w:r>
                          <w:rPr>
                            <w:color w:val="231F20"/>
                            <w:w w:val="105%"/>
                          </w:rPr>
                          <w:t>of</w:t>
                        </w:r>
                        <w:r>
                          <w:rPr>
                            <w:color w:val="231F20"/>
                            <w:spacing w:val="-12"/>
                            <w:w w:val="105%"/>
                          </w:rPr>
                          <w:t xml:space="preserve"> </w:t>
                        </w:r>
                        <w:r>
                          <w:rPr>
                            <w:color w:val="231F20"/>
                            <w:w w:val="105%"/>
                          </w:rPr>
                          <w:t>us.</w:t>
                        </w:r>
                        <w:r>
                          <w:rPr>
                            <w:color w:val="231F20"/>
                            <w:spacing w:val="-11"/>
                            <w:w w:val="105%"/>
                          </w:rPr>
                          <w:t xml:space="preserve"> </w:t>
                        </w:r>
                        <w:r>
                          <w:rPr>
                            <w:color w:val="231F20"/>
                            <w:w w:val="105%"/>
                          </w:rPr>
                          <w:t>But</w:t>
                        </w:r>
                        <w:r>
                          <w:rPr>
                            <w:color w:val="231F20"/>
                            <w:spacing w:val="-12"/>
                            <w:w w:val="105%"/>
                          </w:rPr>
                          <w:t xml:space="preserve"> </w:t>
                        </w:r>
                        <w:r>
                          <w:rPr>
                            <w:color w:val="231F20"/>
                            <w:w w:val="105%"/>
                          </w:rPr>
                          <w:t>it</w:t>
                        </w:r>
                        <w:r>
                          <w:rPr>
                            <w:color w:val="231F20"/>
                            <w:spacing w:val="-12"/>
                            <w:w w:val="105%"/>
                          </w:rPr>
                          <w:t xml:space="preserve"> </w:t>
                        </w:r>
                        <w:r>
                          <w:rPr>
                            <w:color w:val="231F20"/>
                            <w:w w:val="105%"/>
                          </w:rPr>
                          <w:t>is</w:t>
                        </w:r>
                        <w:r>
                          <w:rPr>
                            <w:color w:val="231F20"/>
                            <w:spacing w:val="-12"/>
                            <w:w w:val="105%"/>
                          </w:rPr>
                          <w:t xml:space="preserve"> </w:t>
                        </w:r>
                        <w:r>
                          <w:rPr>
                            <w:color w:val="231F20"/>
                            <w:w w:val="105%"/>
                          </w:rPr>
                          <w:t>clear</w:t>
                        </w:r>
                        <w:r>
                          <w:rPr>
                            <w:color w:val="231F20"/>
                            <w:spacing w:val="-12"/>
                            <w:w w:val="105%"/>
                          </w:rPr>
                          <w:t xml:space="preserve"> </w:t>
                        </w:r>
                        <w:r>
                          <w:rPr>
                            <w:color w:val="231F20"/>
                            <w:w w:val="105%"/>
                          </w:rPr>
                          <w:t>that</w:t>
                        </w:r>
                        <w:r>
                          <w:rPr>
                            <w:color w:val="231F20"/>
                            <w:spacing w:val="-11"/>
                            <w:w w:val="105%"/>
                          </w:rPr>
                          <w:t xml:space="preserve"> </w:t>
                        </w:r>
                        <w:r>
                          <w:rPr>
                            <w:color w:val="231F20"/>
                            <w:w w:val="105%"/>
                          </w:rPr>
                          <w:t>we</w:t>
                        </w:r>
                        <w:r>
                          <w:rPr>
                            <w:color w:val="231F20"/>
                            <w:spacing w:val="-12"/>
                            <w:w w:val="105%"/>
                          </w:rPr>
                          <w:t xml:space="preserve"> </w:t>
                        </w:r>
                        <w:r>
                          <w:rPr>
                            <w:color w:val="231F20"/>
                            <w:w w:val="105%"/>
                          </w:rPr>
                          <w:t>made</w:t>
                        </w:r>
                        <w:r>
                          <w:rPr>
                            <w:color w:val="231F20"/>
                            <w:spacing w:val="-12"/>
                            <w:w w:val="105%"/>
                          </w:rPr>
                          <w:t xml:space="preserve"> </w:t>
                        </w:r>
                        <w:r>
                          <w:rPr>
                            <w:color w:val="231F20"/>
                            <w:w w:val="105%"/>
                          </w:rPr>
                          <w:t xml:space="preserve">our </w:t>
                        </w:r>
                        <w:r>
                          <w:rPr>
                            <w:color w:val="231F20"/>
                          </w:rPr>
                          <w:t>own</w:t>
                        </w:r>
                        <w:r>
                          <w:rPr>
                            <w:color w:val="231F20"/>
                            <w:spacing w:val="-7"/>
                          </w:rPr>
                          <w:t xml:space="preserve"> </w:t>
                        </w:r>
                        <w:r>
                          <w:rPr>
                            <w:color w:val="231F20"/>
                          </w:rPr>
                          <w:t>misery.</w:t>
                        </w:r>
                        <w:r>
                          <w:rPr>
                            <w:color w:val="231F20"/>
                            <w:spacing w:val="31"/>
                          </w:rPr>
                          <w:t xml:space="preserve"> </w:t>
                        </w:r>
                        <w:r>
                          <w:rPr>
                            <w:color w:val="231F20"/>
                          </w:rPr>
                          <w:t>God</w:t>
                        </w:r>
                        <w:r>
                          <w:rPr>
                            <w:color w:val="231F20"/>
                            <w:spacing w:val="-7"/>
                          </w:rPr>
                          <w:t xml:space="preserve"> </w:t>
                        </w:r>
                        <w:r>
                          <w:rPr>
                            <w:color w:val="231F20"/>
                          </w:rPr>
                          <w:t>didn’t</w:t>
                        </w:r>
                        <w:r>
                          <w:rPr>
                            <w:color w:val="231F20"/>
                            <w:spacing w:val="-7"/>
                          </w:rPr>
                          <w:t xml:space="preserve"> </w:t>
                        </w:r>
                        <w:r>
                          <w:rPr>
                            <w:color w:val="231F20"/>
                          </w:rPr>
                          <w:t>do</w:t>
                        </w:r>
                        <w:r>
                          <w:rPr>
                            <w:color w:val="231F20"/>
                            <w:spacing w:val="-7"/>
                          </w:rPr>
                          <w:t xml:space="preserve"> </w:t>
                        </w:r>
                        <w:r>
                          <w:rPr>
                            <w:color w:val="231F20"/>
                          </w:rPr>
                          <w:t>it. Avoid</w:t>
                        </w:r>
                        <w:r>
                          <w:rPr>
                            <w:color w:val="231F20"/>
                            <w:spacing w:val="-7"/>
                          </w:rPr>
                          <w:t xml:space="preserve"> </w:t>
                        </w:r>
                        <w:r>
                          <w:rPr>
                            <w:color w:val="231F20"/>
                          </w:rPr>
                          <w:t>then,</w:t>
                        </w:r>
                        <w:r>
                          <w:rPr>
                            <w:color w:val="231F20"/>
                            <w:spacing w:val="-7"/>
                          </w:rPr>
                          <w:t xml:space="preserve"> </w:t>
                        </w:r>
                        <w:r>
                          <w:rPr>
                            <w:color w:val="231F20"/>
                          </w:rPr>
                          <w:t>the</w:t>
                        </w:r>
                        <w:r>
                          <w:rPr>
                            <w:color w:val="231F20"/>
                            <w:spacing w:val="-7"/>
                          </w:rPr>
                          <w:t xml:space="preserve"> </w:t>
                        </w:r>
                        <w:r>
                          <w:rPr>
                            <w:color w:val="231F20"/>
                          </w:rPr>
                          <w:t xml:space="preserve">deliberate manufacture of misery, but if trouble comes, cheerfully </w:t>
                        </w:r>
                        <w:r>
                          <w:rPr>
                            <w:color w:val="231F20"/>
                            <w:w w:val="105%"/>
                          </w:rPr>
                          <w:t>capitalize</w:t>
                        </w:r>
                        <w:r>
                          <w:rPr>
                            <w:color w:val="231F20"/>
                            <w:spacing w:val="-3"/>
                            <w:w w:val="105%"/>
                          </w:rPr>
                          <w:t xml:space="preserve"> </w:t>
                        </w:r>
                        <w:r>
                          <w:rPr>
                            <w:color w:val="231F20"/>
                            <w:w w:val="105%"/>
                          </w:rPr>
                          <w:t>it</w:t>
                        </w:r>
                        <w:r>
                          <w:rPr>
                            <w:color w:val="231F20"/>
                            <w:spacing w:val="-3"/>
                            <w:w w:val="105%"/>
                          </w:rPr>
                          <w:t xml:space="preserve"> </w:t>
                        </w:r>
                        <w:r>
                          <w:rPr>
                            <w:color w:val="231F20"/>
                            <w:w w:val="105%"/>
                          </w:rPr>
                          <w:t>as</w:t>
                        </w:r>
                        <w:r>
                          <w:rPr>
                            <w:color w:val="231F20"/>
                            <w:spacing w:val="-3"/>
                            <w:w w:val="105%"/>
                          </w:rPr>
                          <w:t xml:space="preserve"> </w:t>
                        </w:r>
                        <w:r>
                          <w:rPr>
                            <w:color w:val="231F20"/>
                            <w:w w:val="105%"/>
                          </w:rPr>
                          <w:t>an</w:t>
                        </w:r>
                        <w:r>
                          <w:rPr>
                            <w:color w:val="231F20"/>
                            <w:spacing w:val="-3"/>
                            <w:w w:val="105%"/>
                          </w:rPr>
                          <w:t xml:space="preserve"> </w:t>
                        </w:r>
                        <w:r>
                          <w:rPr>
                            <w:color w:val="231F20"/>
                            <w:w w:val="105%"/>
                          </w:rPr>
                          <w:t>opportunity</w:t>
                        </w:r>
                        <w:r>
                          <w:rPr>
                            <w:color w:val="231F20"/>
                            <w:spacing w:val="-3"/>
                            <w:w w:val="105%"/>
                          </w:rPr>
                          <w:t xml:space="preserve"> </w:t>
                        </w:r>
                        <w:r>
                          <w:rPr>
                            <w:color w:val="231F20"/>
                            <w:w w:val="105%"/>
                          </w:rPr>
                          <w:t>to</w:t>
                        </w:r>
                        <w:r>
                          <w:rPr>
                            <w:color w:val="231F20"/>
                            <w:spacing w:val="-3"/>
                            <w:w w:val="105%"/>
                          </w:rPr>
                          <w:t xml:space="preserve"> </w:t>
                        </w:r>
                        <w:r>
                          <w:rPr>
                            <w:color w:val="231F20"/>
                            <w:w w:val="105%"/>
                          </w:rPr>
                          <w:t>demonstrate</w:t>
                        </w:r>
                        <w:r>
                          <w:rPr>
                            <w:color w:val="231F20"/>
                            <w:spacing w:val="-3"/>
                            <w:w w:val="105%"/>
                          </w:rPr>
                          <w:t xml:space="preserve"> </w:t>
                        </w:r>
                        <w:r>
                          <w:rPr>
                            <w:color w:val="231F20"/>
                            <w:w w:val="105%"/>
                          </w:rPr>
                          <w:t>His</w:t>
                        </w:r>
                        <w:r>
                          <w:rPr>
                            <w:color w:val="231F20"/>
                            <w:spacing w:val="-3"/>
                            <w:w w:val="105%"/>
                          </w:rPr>
                          <w:t xml:space="preserve"> </w:t>
                        </w:r>
                        <w:r>
                          <w:rPr>
                            <w:color w:val="231F20"/>
                            <w:w w:val="105%"/>
                          </w:rPr>
                          <w:t xml:space="preserve">om- </w:t>
                        </w:r>
                        <w:r>
                          <w:rPr>
                            <w:color w:val="231F20"/>
                            <w:spacing w:val="-2"/>
                            <w:w w:val="105%"/>
                          </w:rPr>
                          <w:t>nipotence.</w:t>
                        </w:r>
                      </w:p>
                      <w:p w14:paraId="6B5ABFB9" w14:textId="77777777" w:rsidR="00000000" w:rsidRDefault="00000000">
                        <w:pPr>
                          <w:pStyle w:val="BodyText"/>
                          <w:kinsoku w:val="0"/>
                          <w:overflowPunct w:val="0"/>
                          <w:spacing w:before="0.45pt" w:line="12.95pt" w:lineRule="auto"/>
                          <w:ind w:end="1.05pt"/>
                          <w:rPr>
                            <w:color w:val="231F20"/>
                            <w:w w:val="105%"/>
                          </w:rPr>
                        </w:pPr>
                        <w:r>
                          <w:rPr>
                            <w:color w:val="231F20"/>
                            <w:w w:val="105%"/>
                          </w:rPr>
                          <w:t>Now about health:</w:t>
                        </w:r>
                        <w:r>
                          <w:rPr>
                            <w:color w:val="231F20"/>
                            <w:spacing w:val="40"/>
                            <w:w w:val="105%"/>
                          </w:rPr>
                          <w:t xml:space="preserve"> </w:t>
                        </w:r>
                        <w:r>
                          <w:rPr>
                            <w:color w:val="231F20"/>
                            <w:w w:val="105%"/>
                          </w:rPr>
                          <w:t xml:space="preserve">A body badly burned by alcohol </w:t>
                        </w:r>
                        <w:r>
                          <w:rPr>
                            <w:color w:val="231F20"/>
                          </w:rPr>
                          <w:t>does</w:t>
                        </w:r>
                        <w:r>
                          <w:rPr>
                            <w:color w:val="231F20"/>
                            <w:spacing w:val="-2"/>
                          </w:rPr>
                          <w:t xml:space="preserve"> </w:t>
                        </w:r>
                        <w:r>
                          <w:rPr>
                            <w:color w:val="231F20"/>
                          </w:rPr>
                          <w:t>not</w:t>
                        </w:r>
                        <w:r>
                          <w:rPr>
                            <w:color w:val="231F20"/>
                            <w:spacing w:val="-2"/>
                          </w:rPr>
                          <w:t xml:space="preserve"> </w:t>
                        </w:r>
                        <w:r>
                          <w:rPr>
                            <w:color w:val="231F20"/>
                          </w:rPr>
                          <w:t>often</w:t>
                        </w:r>
                        <w:r>
                          <w:rPr>
                            <w:color w:val="231F20"/>
                            <w:spacing w:val="-2"/>
                          </w:rPr>
                          <w:t xml:space="preserve"> </w:t>
                        </w:r>
                        <w:r>
                          <w:rPr>
                            <w:color w:val="231F20"/>
                          </w:rPr>
                          <w:t>recover</w:t>
                        </w:r>
                        <w:r>
                          <w:rPr>
                            <w:color w:val="231F20"/>
                            <w:spacing w:val="-2"/>
                          </w:rPr>
                          <w:t xml:space="preserve"> </w:t>
                        </w:r>
                        <w:r>
                          <w:rPr>
                            <w:color w:val="231F20"/>
                          </w:rPr>
                          <w:t>overnight</w:t>
                        </w:r>
                        <w:r>
                          <w:rPr>
                            <w:color w:val="231F20"/>
                            <w:spacing w:val="-2"/>
                          </w:rPr>
                          <w:t xml:space="preserve"> </w:t>
                        </w:r>
                        <w:r>
                          <w:rPr>
                            <w:color w:val="231F20"/>
                          </w:rPr>
                          <w:t>nor</w:t>
                        </w:r>
                        <w:r>
                          <w:rPr>
                            <w:color w:val="231F20"/>
                            <w:spacing w:val="-2"/>
                          </w:rPr>
                          <w:t xml:space="preserve"> </w:t>
                        </w:r>
                        <w:r>
                          <w:rPr>
                            <w:color w:val="231F20"/>
                          </w:rPr>
                          <w:t>do</w:t>
                        </w:r>
                        <w:r>
                          <w:rPr>
                            <w:color w:val="231F20"/>
                            <w:spacing w:val="-2"/>
                          </w:rPr>
                          <w:t xml:space="preserve"> </w:t>
                        </w:r>
                        <w:r>
                          <w:rPr>
                            <w:color w:val="231F20"/>
                          </w:rPr>
                          <w:t>twisted</w:t>
                        </w:r>
                        <w:r>
                          <w:rPr>
                            <w:color w:val="231F20"/>
                            <w:spacing w:val="-2"/>
                          </w:rPr>
                          <w:t xml:space="preserve"> </w:t>
                        </w:r>
                        <w:r>
                          <w:rPr>
                            <w:color w:val="231F20"/>
                          </w:rPr>
                          <w:t>thinking and depression vanish in a twinkling.</w:t>
                        </w:r>
                        <w:r>
                          <w:rPr>
                            <w:color w:val="231F20"/>
                            <w:spacing w:val="18"/>
                          </w:rPr>
                          <w:t xml:space="preserve"> </w:t>
                        </w:r>
                        <w:r>
                          <w:rPr>
                            <w:color w:val="231F20"/>
                          </w:rPr>
                          <w:t>We</w:t>
                        </w:r>
                        <w:r>
                          <w:rPr>
                            <w:color w:val="231F20"/>
                            <w:spacing w:val="-1"/>
                          </w:rPr>
                          <w:t xml:space="preserve"> </w:t>
                        </w:r>
                        <w:r>
                          <w:rPr>
                            <w:color w:val="231F20"/>
                          </w:rPr>
                          <w:t>are convinced that a spiritual mode of living is a most powerful health restorative.</w:t>
                        </w:r>
                        <w:r>
                          <w:rPr>
                            <w:color w:val="231F20"/>
                            <w:spacing w:val="12"/>
                          </w:rPr>
                          <w:t xml:space="preserve"> </w:t>
                        </w:r>
                        <w:r>
                          <w:rPr>
                            <w:color w:val="231F20"/>
                          </w:rPr>
                          <w:t>We,</w:t>
                        </w:r>
                        <w:r>
                          <w:rPr>
                            <w:color w:val="231F20"/>
                            <w:spacing w:val="-7"/>
                          </w:rPr>
                          <w:t xml:space="preserve"> </w:t>
                        </w:r>
                        <w:r>
                          <w:rPr>
                            <w:color w:val="231F20"/>
                          </w:rPr>
                          <w:t>who</w:t>
                        </w:r>
                        <w:r>
                          <w:rPr>
                            <w:color w:val="231F20"/>
                            <w:spacing w:val="-7"/>
                          </w:rPr>
                          <w:t xml:space="preserve"> </w:t>
                        </w:r>
                        <w:r>
                          <w:rPr>
                            <w:color w:val="231F20"/>
                          </w:rPr>
                          <w:t>have</w:t>
                        </w:r>
                        <w:r>
                          <w:rPr>
                            <w:color w:val="231F20"/>
                            <w:spacing w:val="-7"/>
                          </w:rPr>
                          <w:t xml:space="preserve"> </w:t>
                        </w:r>
                        <w:r>
                          <w:rPr>
                            <w:color w:val="231F20"/>
                          </w:rPr>
                          <w:t>recovered</w:t>
                        </w:r>
                        <w:r>
                          <w:rPr>
                            <w:color w:val="231F20"/>
                            <w:spacing w:val="-7"/>
                          </w:rPr>
                          <w:t xml:space="preserve"> </w:t>
                        </w:r>
                        <w:r>
                          <w:rPr>
                            <w:color w:val="231F20"/>
                          </w:rPr>
                          <w:t>from</w:t>
                        </w:r>
                        <w:r>
                          <w:rPr>
                            <w:color w:val="231F20"/>
                            <w:spacing w:val="-7"/>
                          </w:rPr>
                          <w:t xml:space="preserve"> </w:t>
                        </w:r>
                        <w:r>
                          <w:rPr>
                            <w:color w:val="231F20"/>
                          </w:rPr>
                          <w:t>serious</w:t>
                        </w:r>
                        <w:r>
                          <w:rPr>
                            <w:color w:val="231F20"/>
                            <w:spacing w:val="-7"/>
                          </w:rPr>
                          <w:t xml:space="preserve"> </w:t>
                        </w:r>
                        <w:r>
                          <w:rPr>
                            <w:color w:val="231F20"/>
                          </w:rPr>
                          <w:t xml:space="preserve">drink- </w:t>
                        </w:r>
                        <w:r>
                          <w:rPr>
                            <w:color w:val="231F20"/>
                            <w:w w:val="105%"/>
                          </w:rPr>
                          <w:t>ing, are miracles of mental health.</w:t>
                        </w:r>
                        <w:r>
                          <w:rPr>
                            <w:color w:val="231F20"/>
                            <w:spacing w:val="40"/>
                            <w:w w:val="105%"/>
                          </w:rPr>
                          <w:t xml:space="preserve"> </w:t>
                        </w:r>
                        <w:r>
                          <w:rPr>
                            <w:color w:val="231F20"/>
                            <w:w w:val="105%"/>
                          </w:rPr>
                          <w:t xml:space="preserve">But we have seen </w:t>
                        </w:r>
                        <w:r>
                          <w:rPr>
                            <w:color w:val="231F20"/>
                          </w:rPr>
                          <w:t>remarkable</w:t>
                        </w:r>
                        <w:r>
                          <w:rPr>
                            <w:color w:val="231F20"/>
                            <w:spacing w:val="-8"/>
                          </w:rPr>
                          <w:t xml:space="preserve"> </w:t>
                        </w:r>
                        <w:r>
                          <w:rPr>
                            <w:color w:val="231F20"/>
                          </w:rPr>
                          <w:t>transformations</w:t>
                        </w:r>
                        <w:r>
                          <w:rPr>
                            <w:color w:val="231F20"/>
                            <w:spacing w:val="-8"/>
                          </w:rPr>
                          <w:t xml:space="preserve"> </w:t>
                        </w:r>
                        <w:r>
                          <w:rPr>
                            <w:color w:val="231F20"/>
                          </w:rPr>
                          <w:t>in</w:t>
                        </w:r>
                        <w:r>
                          <w:rPr>
                            <w:color w:val="231F20"/>
                            <w:spacing w:val="-8"/>
                          </w:rPr>
                          <w:t xml:space="preserve"> </w:t>
                        </w:r>
                        <w:r>
                          <w:rPr>
                            <w:color w:val="231F20"/>
                          </w:rPr>
                          <w:t>our</w:t>
                        </w:r>
                        <w:r>
                          <w:rPr>
                            <w:color w:val="231F20"/>
                            <w:spacing w:val="-8"/>
                          </w:rPr>
                          <w:t xml:space="preserve"> </w:t>
                        </w:r>
                        <w:r>
                          <w:rPr>
                            <w:color w:val="231F20"/>
                          </w:rPr>
                          <w:t>bodies.</w:t>
                        </w:r>
                        <w:r>
                          <w:rPr>
                            <w:color w:val="231F20"/>
                            <w:spacing w:val="31"/>
                          </w:rPr>
                          <w:t xml:space="preserve"> </w:t>
                        </w:r>
                        <w:r>
                          <w:rPr>
                            <w:color w:val="231F20"/>
                          </w:rPr>
                          <w:t>Hardly</w:t>
                        </w:r>
                        <w:r>
                          <w:rPr>
                            <w:color w:val="231F20"/>
                            <w:spacing w:val="-8"/>
                          </w:rPr>
                          <w:t xml:space="preserve"> </w:t>
                        </w:r>
                        <w:r>
                          <w:rPr>
                            <w:color w:val="231F20"/>
                          </w:rPr>
                          <w:t>one</w:t>
                        </w:r>
                        <w:r>
                          <w:rPr>
                            <w:color w:val="231F20"/>
                            <w:spacing w:val="-8"/>
                          </w:rPr>
                          <w:t xml:space="preserve"> </w:t>
                        </w:r>
                        <w:r>
                          <w:rPr>
                            <w:color w:val="231F20"/>
                          </w:rPr>
                          <w:t xml:space="preserve">of </w:t>
                        </w:r>
                        <w:r>
                          <w:rPr>
                            <w:color w:val="231F20"/>
                            <w:w w:val="105%"/>
                          </w:rPr>
                          <w:t>our crowd now shows any mark of dissipation.</w:t>
                        </w:r>
                      </w:p>
                      <w:p w14:paraId="137A1C7D" w14:textId="77777777" w:rsidR="00000000" w:rsidRDefault="00000000">
                        <w:pPr>
                          <w:pStyle w:val="BodyText"/>
                          <w:kinsoku w:val="0"/>
                          <w:overflowPunct w:val="0"/>
                          <w:spacing w:before="0.10pt" w:line="12.95pt" w:lineRule="auto"/>
                          <w:ind w:end="1pt"/>
                          <w:rPr>
                            <w:color w:val="231F20"/>
                            <w:w w:val="105%"/>
                          </w:rPr>
                        </w:pPr>
                        <w:r>
                          <w:rPr>
                            <w:color w:val="231F20"/>
                          </w:rPr>
                          <w:t>But</w:t>
                        </w:r>
                        <w:r>
                          <w:rPr>
                            <w:color w:val="231F20"/>
                            <w:spacing w:val="-3"/>
                          </w:rPr>
                          <w:t xml:space="preserve"> </w:t>
                        </w:r>
                        <w:r>
                          <w:rPr>
                            <w:color w:val="231F20"/>
                          </w:rPr>
                          <w:t>this</w:t>
                        </w:r>
                        <w:r>
                          <w:rPr>
                            <w:color w:val="231F20"/>
                            <w:spacing w:val="-2"/>
                          </w:rPr>
                          <w:t xml:space="preserve"> </w:t>
                        </w:r>
                        <w:r>
                          <w:rPr>
                            <w:color w:val="231F20"/>
                          </w:rPr>
                          <w:t>does</w:t>
                        </w:r>
                        <w:r>
                          <w:rPr>
                            <w:color w:val="231F20"/>
                            <w:spacing w:val="-3"/>
                          </w:rPr>
                          <w:t xml:space="preserve"> </w:t>
                        </w:r>
                        <w:r>
                          <w:rPr>
                            <w:color w:val="231F20"/>
                          </w:rPr>
                          <w:t>not</w:t>
                        </w:r>
                        <w:r>
                          <w:rPr>
                            <w:color w:val="231F20"/>
                            <w:spacing w:val="-3"/>
                          </w:rPr>
                          <w:t xml:space="preserve"> </w:t>
                        </w:r>
                        <w:r>
                          <w:rPr>
                            <w:color w:val="231F20"/>
                          </w:rPr>
                          <w:t>mean</w:t>
                        </w:r>
                        <w:r>
                          <w:rPr>
                            <w:color w:val="231F20"/>
                            <w:spacing w:val="-2"/>
                          </w:rPr>
                          <w:t xml:space="preserve"> </w:t>
                        </w:r>
                        <w:r>
                          <w:rPr>
                            <w:color w:val="231F20"/>
                          </w:rPr>
                          <w:t>that</w:t>
                        </w:r>
                        <w:r>
                          <w:rPr>
                            <w:color w:val="231F20"/>
                            <w:spacing w:val="-2"/>
                          </w:rPr>
                          <w:t xml:space="preserve"> </w:t>
                        </w:r>
                        <w:r>
                          <w:rPr>
                            <w:color w:val="231F20"/>
                          </w:rPr>
                          <w:t>we</w:t>
                        </w:r>
                        <w:r>
                          <w:rPr>
                            <w:color w:val="231F20"/>
                            <w:spacing w:val="-3"/>
                          </w:rPr>
                          <w:t xml:space="preserve"> </w:t>
                        </w:r>
                        <w:r>
                          <w:rPr>
                            <w:color w:val="231F20"/>
                          </w:rPr>
                          <w:t>disregard</w:t>
                        </w:r>
                        <w:r>
                          <w:rPr>
                            <w:color w:val="231F20"/>
                            <w:spacing w:val="-3"/>
                          </w:rPr>
                          <w:t xml:space="preserve"> </w:t>
                        </w:r>
                        <w:r>
                          <w:rPr>
                            <w:color w:val="231F20"/>
                          </w:rPr>
                          <w:t>human</w:t>
                        </w:r>
                        <w:r>
                          <w:rPr>
                            <w:color w:val="231F20"/>
                            <w:spacing w:val="-3"/>
                          </w:rPr>
                          <w:t xml:space="preserve"> </w:t>
                        </w:r>
                        <w:r>
                          <w:rPr>
                            <w:color w:val="231F20"/>
                          </w:rPr>
                          <w:t>health measures.</w:t>
                        </w:r>
                        <w:r>
                          <w:rPr>
                            <w:color w:val="231F20"/>
                            <w:spacing w:val="40"/>
                          </w:rPr>
                          <w:t xml:space="preserve"> </w:t>
                        </w:r>
                        <w:r>
                          <w:rPr>
                            <w:color w:val="231F20"/>
                          </w:rPr>
                          <w:t xml:space="preserve">God has abundantly supplied this world with fine doctors, psychologists, and practitioners of various </w:t>
                        </w:r>
                        <w:r>
                          <w:rPr>
                            <w:color w:val="231F20"/>
                            <w:w w:val="105%"/>
                          </w:rPr>
                          <w:t>kinds.</w:t>
                        </w:r>
                        <w:r>
                          <w:rPr>
                            <w:color w:val="231F20"/>
                            <w:spacing w:val="35"/>
                            <w:w w:val="105%"/>
                          </w:rPr>
                          <w:t xml:space="preserve"> </w:t>
                        </w:r>
                        <w:r>
                          <w:rPr>
                            <w:color w:val="231F20"/>
                            <w:w w:val="105%"/>
                          </w:rPr>
                          <w:t>Do</w:t>
                        </w:r>
                        <w:r>
                          <w:rPr>
                            <w:color w:val="231F20"/>
                            <w:spacing w:val="-6"/>
                            <w:w w:val="105%"/>
                          </w:rPr>
                          <w:t xml:space="preserve"> </w:t>
                        </w:r>
                        <w:r>
                          <w:rPr>
                            <w:color w:val="231F20"/>
                            <w:w w:val="105%"/>
                          </w:rPr>
                          <w:t>not</w:t>
                        </w:r>
                        <w:r>
                          <w:rPr>
                            <w:color w:val="231F20"/>
                            <w:spacing w:val="-6"/>
                            <w:w w:val="105%"/>
                          </w:rPr>
                          <w:t xml:space="preserve"> </w:t>
                        </w:r>
                        <w:r>
                          <w:rPr>
                            <w:color w:val="231F20"/>
                            <w:w w:val="105%"/>
                          </w:rPr>
                          <w:t>hesitate</w:t>
                        </w:r>
                        <w:r>
                          <w:rPr>
                            <w:color w:val="231F20"/>
                            <w:spacing w:val="-6"/>
                            <w:w w:val="105%"/>
                          </w:rPr>
                          <w:t xml:space="preserve"> </w:t>
                        </w:r>
                        <w:r>
                          <w:rPr>
                            <w:color w:val="231F20"/>
                            <w:w w:val="105%"/>
                          </w:rPr>
                          <w:t>to</w:t>
                        </w:r>
                        <w:r>
                          <w:rPr>
                            <w:color w:val="231F20"/>
                            <w:spacing w:val="-6"/>
                            <w:w w:val="105%"/>
                          </w:rPr>
                          <w:t xml:space="preserve"> </w:t>
                        </w:r>
                        <w:r>
                          <w:rPr>
                            <w:color w:val="231F20"/>
                            <w:w w:val="105%"/>
                          </w:rPr>
                          <w:t>take</w:t>
                        </w:r>
                        <w:r>
                          <w:rPr>
                            <w:color w:val="231F20"/>
                            <w:spacing w:val="-6"/>
                            <w:w w:val="105%"/>
                          </w:rPr>
                          <w:t xml:space="preserve"> </w:t>
                        </w:r>
                        <w:r>
                          <w:rPr>
                            <w:color w:val="231F20"/>
                            <w:w w:val="105%"/>
                          </w:rPr>
                          <w:t>your</w:t>
                        </w:r>
                        <w:r>
                          <w:rPr>
                            <w:color w:val="231F20"/>
                            <w:spacing w:val="-6"/>
                            <w:w w:val="105%"/>
                          </w:rPr>
                          <w:t xml:space="preserve"> </w:t>
                        </w:r>
                        <w:r>
                          <w:rPr>
                            <w:color w:val="231F20"/>
                            <w:w w:val="105%"/>
                          </w:rPr>
                          <w:t>health</w:t>
                        </w:r>
                        <w:r>
                          <w:rPr>
                            <w:color w:val="231F20"/>
                            <w:spacing w:val="-6"/>
                            <w:w w:val="105%"/>
                          </w:rPr>
                          <w:t xml:space="preserve"> </w:t>
                        </w:r>
                        <w:r>
                          <w:rPr>
                            <w:color w:val="231F20"/>
                            <w:w w:val="105%"/>
                          </w:rPr>
                          <w:t>problems</w:t>
                        </w:r>
                        <w:r>
                          <w:rPr>
                            <w:color w:val="231F20"/>
                            <w:spacing w:val="-6"/>
                            <w:w w:val="105%"/>
                          </w:rPr>
                          <w:t xml:space="preserve"> </w:t>
                        </w:r>
                        <w:r>
                          <w:rPr>
                            <w:color w:val="231F20"/>
                            <w:w w:val="105%"/>
                          </w:rPr>
                          <w:t>to such</w:t>
                        </w:r>
                        <w:r>
                          <w:rPr>
                            <w:color w:val="231F20"/>
                            <w:spacing w:val="-10"/>
                            <w:w w:val="105%"/>
                          </w:rPr>
                          <w:t xml:space="preserve"> </w:t>
                        </w:r>
                        <w:r>
                          <w:rPr>
                            <w:color w:val="231F20"/>
                            <w:w w:val="105%"/>
                          </w:rPr>
                          <w:t>persons.</w:t>
                        </w:r>
                        <w:r>
                          <w:rPr>
                            <w:color w:val="231F20"/>
                            <w:spacing w:val="27"/>
                            <w:w w:val="105%"/>
                          </w:rPr>
                          <w:t xml:space="preserve"> </w:t>
                        </w:r>
                        <w:r>
                          <w:rPr>
                            <w:color w:val="231F20"/>
                            <w:w w:val="105%"/>
                          </w:rPr>
                          <w:t>Most</w:t>
                        </w:r>
                        <w:r>
                          <w:rPr>
                            <w:color w:val="231F20"/>
                            <w:spacing w:val="-10"/>
                            <w:w w:val="105%"/>
                          </w:rPr>
                          <w:t xml:space="preserve"> </w:t>
                        </w:r>
                        <w:r>
                          <w:rPr>
                            <w:color w:val="231F20"/>
                            <w:w w:val="105%"/>
                          </w:rPr>
                          <w:t>of</w:t>
                        </w:r>
                        <w:r>
                          <w:rPr>
                            <w:color w:val="231F20"/>
                            <w:spacing w:val="-10"/>
                            <w:w w:val="105%"/>
                          </w:rPr>
                          <w:t xml:space="preserve"> </w:t>
                        </w:r>
                        <w:r>
                          <w:rPr>
                            <w:color w:val="231F20"/>
                            <w:w w:val="105%"/>
                          </w:rPr>
                          <w:t>them</w:t>
                        </w:r>
                        <w:r>
                          <w:rPr>
                            <w:color w:val="231F20"/>
                            <w:spacing w:val="-10"/>
                            <w:w w:val="105%"/>
                          </w:rPr>
                          <w:t xml:space="preserve"> </w:t>
                        </w:r>
                        <w:r>
                          <w:rPr>
                            <w:color w:val="231F20"/>
                            <w:w w:val="105%"/>
                          </w:rPr>
                          <w:t>give</w:t>
                        </w:r>
                        <w:r>
                          <w:rPr>
                            <w:color w:val="231F20"/>
                            <w:spacing w:val="-10"/>
                            <w:w w:val="105%"/>
                          </w:rPr>
                          <w:t xml:space="preserve"> </w:t>
                        </w:r>
                        <w:r>
                          <w:rPr>
                            <w:color w:val="231F20"/>
                            <w:w w:val="105%"/>
                          </w:rPr>
                          <w:t>freely</w:t>
                        </w:r>
                        <w:r>
                          <w:rPr>
                            <w:color w:val="231F20"/>
                            <w:spacing w:val="-10"/>
                            <w:w w:val="105%"/>
                          </w:rPr>
                          <w:t xml:space="preserve"> </w:t>
                        </w:r>
                        <w:r>
                          <w:rPr>
                            <w:color w:val="231F20"/>
                            <w:w w:val="105%"/>
                          </w:rPr>
                          <w:t>of</w:t>
                        </w:r>
                        <w:r>
                          <w:rPr>
                            <w:color w:val="231F20"/>
                            <w:spacing w:val="-10"/>
                            <w:w w:val="105%"/>
                          </w:rPr>
                          <w:t xml:space="preserve"> </w:t>
                        </w:r>
                        <w:r>
                          <w:rPr>
                            <w:color w:val="231F20"/>
                            <w:w w:val="105%"/>
                          </w:rPr>
                          <w:t xml:space="preserve">themselves, that their fellows may enjoy sound minds and bodies. </w:t>
                        </w:r>
                        <w:r>
                          <w:rPr>
                            <w:color w:val="231F20"/>
                          </w:rPr>
                          <w:t>Try to remember that though God has wrought miracles among</w:t>
                        </w:r>
                        <w:r>
                          <w:rPr>
                            <w:color w:val="231F20"/>
                            <w:spacing w:val="-5"/>
                          </w:rPr>
                          <w:t xml:space="preserve"> </w:t>
                        </w:r>
                        <w:r>
                          <w:rPr>
                            <w:color w:val="231F20"/>
                          </w:rPr>
                          <w:t>us,</w:t>
                        </w:r>
                        <w:r>
                          <w:rPr>
                            <w:color w:val="231F20"/>
                            <w:spacing w:val="-5"/>
                          </w:rPr>
                          <w:t xml:space="preserve"> </w:t>
                        </w:r>
                        <w:r>
                          <w:rPr>
                            <w:color w:val="231F20"/>
                          </w:rPr>
                          <w:t>we</w:t>
                        </w:r>
                        <w:r>
                          <w:rPr>
                            <w:color w:val="231F20"/>
                            <w:spacing w:val="-5"/>
                          </w:rPr>
                          <w:t xml:space="preserve"> </w:t>
                        </w:r>
                        <w:r>
                          <w:rPr>
                            <w:color w:val="231F20"/>
                          </w:rPr>
                          <w:t>should</w:t>
                        </w:r>
                        <w:r>
                          <w:rPr>
                            <w:color w:val="231F20"/>
                            <w:spacing w:val="-5"/>
                          </w:rPr>
                          <w:t xml:space="preserve"> </w:t>
                        </w:r>
                        <w:r>
                          <w:rPr>
                            <w:color w:val="231F20"/>
                          </w:rPr>
                          <w:t>never</w:t>
                        </w:r>
                        <w:r>
                          <w:rPr>
                            <w:color w:val="231F20"/>
                            <w:spacing w:val="-5"/>
                          </w:rPr>
                          <w:t xml:space="preserve"> </w:t>
                        </w:r>
                        <w:r>
                          <w:rPr>
                            <w:color w:val="231F20"/>
                          </w:rPr>
                          <w:t>belittle</w:t>
                        </w:r>
                        <w:r>
                          <w:rPr>
                            <w:color w:val="231F20"/>
                            <w:spacing w:val="-5"/>
                          </w:rPr>
                          <w:t xml:space="preserve"> </w:t>
                        </w:r>
                        <w:r>
                          <w:rPr>
                            <w:color w:val="231F20"/>
                          </w:rPr>
                          <w:t>a</w:t>
                        </w:r>
                        <w:r>
                          <w:rPr>
                            <w:color w:val="231F20"/>
                            <w:spacing w:val="-5"/>
                          </w:rPr>
                          <w:t xml:space="preserve"> </w:t>
                        </w:r>
                        <w:r>
                          <w:rPr>
                            <w:color w:val="231F20"/>
                          </w:rPr>
                          <w:t>good</w:t>
                        </w:r>
                        <w:r>
                          <w:rPr>
                            <w:color w:val="231F20"/>
                            <w:spacing w:val="-5"/>
                          </w:rPr>
                          <w:t xml:space="preserve"> </w:t>
                        </w:r>
                        <w:r>
                          <w:rPr>
                            <w:color w:val="231F20"/>
                          </w:rPr>
                          <w:t>doctor</w:t>
                        </w:r>
                        <w:r>
                          <w:rPr>
                            <w:color w:val="231F20"/>
                            <w:spacing w:val="-5"/>
                          </w:rPr>
                          <w:t xml:space="preserve"> </w:t>
                        </w:r>
                        <w:r>
                          <w:rPr>
                            <w:color w:val="231F20"/>
                          </w:rPr>
                          <w:t>or</w:t>
                        </w:r>
                        <w:r>
                          <w:rPr>
                            <w:color w:val="231F20"/>
                            <w:spacing w:val="-5"/>
                          </w:rPr>
                          <w:t xml:space="preserve"> </w:t>
                        </w:r>
                        <w:r>
                          <w:rPr>
                            <w:color w:val="231F20"/>
                          </w:rPr>
                          <w:t xml:space="preserve">psy- </w:t>
                        </w:r>
                        <w:r>
                          <w:rPr>
                            <w:color w:val="231F20"/>
                            <w:spacing w:val="-2"/>
                            <w:w w:val="105%"/>
                          </w:rPr>
                          <w:t>chiatrist.</w:t>
                        </w:r>
                        <w:r>
                          <w:rPr>
                            <w:color w:val="231F20"/>
                            <w:spacing w:val="10"/>
                            <w:w w:val="105%"/>
                          </w:rPr>
                          <w:t xml:space="preserve"> </w:t>
                        </w:r>
                        <w:r>
                          <w:rPr>
                            <w:color w:val="231F20"/>
                            <w:spacing w:val="-2"/>
                            <w:w w:val="105%"/>
                          </w:rPr>
                          <w:t>Their</w:t>
                        </w:r>
                        <w:r>
                          <w:rPr>
                            <w:color w:val="231F20"/>
                            <w:spacing w:val="-10"/>
                            <w:w w:val="105%"/>
                          </w:rPr>
                          <w:t xml:space="preserve"> </w:t>
                        </w:r>
                        <w:r>
                          <w:rPr>
                            <w:color w:val="231F20"/>
                            <w:spacing w:val="-2"/>
                            <w:w w:val="105%"/>
                          </w:rPr>
                          <w:t>services</w:t>
                        </w:r>
                        <w:r>
                          <w:rPr>
                            <w:color w:val="231F20"/>
                            <w:spacing w:val="-10"/>
                            <w:w w:val="105%"/>
                          </w:rPr>
                          <w:t xml:space="preserve"> </w:t>
                        </w:r>
                        <w:r>
                          <w:rPr>
                            <w:color w:val="231F20"/>
                            <w:spacing w:val="-2"/>
                            <w:w w:val="105%"/>
                          </w:rPr>
                          <w:t>are</w:t>
                        </w:r>
                        <w:r>
                          <w:rPr>
                            <w:color w:val="231F20"/>
                            <w:spacing w:val="-10"/>
                            <w:w w:val="105%"/>
                          </w:rPr>
                          <w:t xml:space="preserve"> </w:t>
                        </w:r>
                        <w:r>
                          <w:rPr>
                            <w:color w:val="231F20"/>
                            <w:spacing w:val="-2"/>
                            <w:w w:val="105%"/>
                          </w:rPr>
                          <w:t>often</w:t>
                        </w:r>
                        <w:r>
                          <w:rPr>
                            <w:color w:val="231F20"/>
                            <w:spacing w:val="-9"/>
                            <w:w w:val="105%"/>
                          </w:rPr>
                          <w:t xml:space="preserve"> </w:t>
                        </w:r>
                        <w:r>
                          <w:rPr>
                            <w:color w:val="231F20"/>
                            <w:spacing w:val="-2"/>
                            <w:w w:val="105%"/>
                          </w:rPr>
                          <w:t>indispensable</w:t>
                        </w:r>
                        <w:r>
                          <w:rPr>
                            <w:color w:val="231F20"/>
                            <w:spacing w:val="-10"/>
                            <w:w w:val="105%"/>
                          </w:rPr>
                          <w:t xml:space="preserve"> </w:t>
                        </w:r>
                        <w:r>
                          <w:rPr>
                            <w:color w:val="231F20"/>
                            <w:spacing w:val="-2"/>
                            <w:w w:val="105%"/>
                          </w:rPr>
                          <w:t>in</w:t>
                        </w:r>
                        <w:r>
                          <w:rPr>
                            <w:color w:val="231F20"/>
                            <w:spacing w:val="-10"/>
                            <w:w w:val="105%"/>
                          </w:rPr>
                          <w:t xml:space="preserve"> </w:t>
                        </w:r>
                        <w:r>
                          <w:rPr>
                            <w:color w:val="231F20"/>
                            <w:spacing w:val="-2"/>
                            <w:w w:val="105%"/>
                          </w:rPr>
                          <w:t xml:space="preserve">treat- </w:t>
                        </w:r>
                        <w:r>
                          <w:rPr>
                            <w:color w:val="231F20"/>
                            <w:w w:val="105%"/>
                          </w:rPr>
                          <w:t>ing</w:t>
                        </w:r>
                        <w:r>
                          <w:rPr>
                            <w:color w:val="231F20"/>
                            <w:spacing w:val="-12"/>
                            <w:w w:val="105%"/>
                          </w:rPr>
                          <w:t xml:space="preserve"> </w:t>
                        </w:r>
                        <w:r>
                          <w:rPr>
                            <w:color w:val="231F20"/>
                            <w:w w:val="105%"/>
                          </w:rPr>
                          <w:t>a</w:t>
                        </w:r>
                        <w:r>
                          <w:rPr>
                            <w:color w:val="231F20"/>
                            <w:spacing w:val="-12"/>
                            <w:w w:val="105%"/>
                          </w:rPr>
                          <w:t xml:space="preserve"> </w:t>
                        </w:r>
                        <w:r>
                          <w:rPr>
                            <w:color w:val="231F20"/>
                            <w:w w:val="105%"/>
                          </w:rPr>
                          <w:t>newcomer</w:t>
                        </w:r>
                        <w:r>
                          <w:rPr>
                            <w:color w:val="231F20"/>
                            <w:spacing w:val="-12"/>
                            <w:w w:val="105%"/>
                          </w:rPr>
                          <w:t xml:space="preserve"> </w:t>
                        </w:r>
                        <w:r>
                          <w:rPr>
                            <w:color w:val="231F20"/>
                            <w:w w:val="105%"/>
                          </w:rPr>
                          <w:t>and</w:t>
                        </w:r>
                        <w:r>
                          <w:rPr>
                            <w:color w:val="231F20"/>
                            <w:spacing w:val="-12"/>
                            <w:w w:val="105%"/>
                          </w:rPr>
                          <w:t xml:space="preserve"> </w:t>
                        </w:r>
                        <w:r>
                          <w:rPr>
                            <w:color w:val="231F20"/>
                            <w:w w:val="105%"/>
                          </w:rPr>
                          <w:t>in</w:t>
                        </w:r>
                        <w:r>
                          <w:rPr>
                            <w:color w:val="231F20"/>
                            <w:spacing w:val="-12"/>
                            <w:w w:val="105%"/>
                          </w:rPr>
                          <w:t xml:space="preserve"> </w:t>
                        </w:r>
                        <w:r>
                          <w:rPr>
                            <w:color w:val="231F20"/>
                            <w:w w:val="105%"/>
                          </w:rPr>
                          <w:t>following</w:t>
                        </w:r>
                        <w:r>
                          <w:rPr>
                            <w:color w:val="231F20"/>
                            <w:spacing w:val="-12"/>
                            <w:w w:val="105%"/>
                          </w:rPr>
                          <w:t xml:space="preserve"> </w:t>
                        </w:r>
                        <w:r>
                          <w:rPr>
                            <w:color w:val="231F20"/>
                            <w:w w:val="105%"/>
                          </w:rPr>
                          <w:t>his</w:t>
                        </w:r>
                        <w:r>
                          <w:rPr>
                            <w:color w:val="231F20"/>
                            <w:spacing w:val="-12"/>
                            <w:w w:val="105%"/>
                          </w:rPr>
                          <w:t xml:space="preserve"> </w:t>
                        </w:r>
                        <w:r>
                          <w:rPr>
                            <w:color w:val="231F20"/>
                            <w:w w:val="105%"/>
                          </w:rPr>
                          <w:t>case</w:t>
                        </w:r>
                        <w:r>
                          <w:rPr>
                            <w:color w:val="231F20"/>
                            <w:spacing w:val="-12"/>
                            <w:w w:val="105%"/>
                          </w:rPr>
                          <w:t xml:space="preserve"> </w:t>
                        </w:r>
                        <w:r>
                          <w:rPr>
                            <w:color w:val="231F20"/>
                            <w:w w:val="105%"/>
                          </w:rPr>
                          <w:t>afterward.</w:t>
                        </w:r>
                      </w:p>
                      <w:p w14:paraId="4EA399B0" w14:textId="77777777" w:rsidR="00000000" w:rsidRDefault="00000000">
                        <w:pPr>
                          <w:pStyle w:val="BodyText"/>
                          <w:kinsoku w:val="0"/>
                          <w:overflowPunct w:val="0"/>
                          <w:spacing w:before="0.25pt" w:line="12.95pt" w:lineRule="auto"/>
                          <w:rPr>
                            <w:color w:val="231F20"/>
                            <w:w w:val="105%"/>
                          </w:rPr>
                        </w:pPr>
                        <w:r>
                          <w:rPr>
                            <w:color w:val="231F20"/>
                            <w:w w:val="105%"/>
                          </w:rPr>
                          <w:t>One of the many doctors who had the opportunity</w:t>
                        </w:r>
                        <w:r>
                          <w:rPr>
                            <w:color w:val="231F20"/>
                            <w:spacing w:val="80"/>
                            <w:w w:val="105%"/>
                          </w:rPr>
                          <w:t xml:space="preserve"> </w:t>
                        </w:r>
                        <w:r>
                          <w:rPr>
                            <w:color w:val="231F20"/>
                            <w:w w:val="105%"/>
                          </w:rPr>
                          <w:t>of reading this book in manuscript form told us that the</w:t>
                        </w:r>
                        <w:r>
                          <w:rPr>
                            <w:color w:val="231F20"/>
                            <w:spacing w:val="-5"/>
                            <w:w w:val="105%"/>
                          </w:rPr>
                          <w:t xml:space="preserve"> </w:t>
                        </w:r>
                        <w:r>
                          <w:rPr>
                            <w:color w:val="231F20"/>
                            <w:w w:val="105%"/>
                          </w:rPr>
                          <w:t>use</w:t>
                        </w:r>
                        <w:r>
                          <w:rPr>
                            <w:color w:val="231F20"/>
                            <w:spacing w:val="-5"/>
                            <w:w w:val="105%"/>
                          </w:rPr>
                          <w:t xml:space="preserve"> </w:t>
                        </w:r>
                        <w:r>
                          <w:rPr>
                            <w:color w:val="231F20"/>
                            <w:w w:val="105%"/>
                          </w:rPr>
                          <w:t>of</w:t>
                        </w:r>
                        <w:r>
                          <w:rPr>
                            <w:color w:val="231F20"/>
                            <w:spacing w:val="-5"/>
                            <w:w w:val="105%"/>
                          </w:rPr>
                          <w:t xml:space="preserve"> </w:t>
                        </w:r>
                        <w:r>
                          <w:rPr>
                            <w:color w:val="231F20"/>
                            <w:w w:val="105%"/>
                          </w:rPr>
                          <w:t>sweets</w:t>
                        </w:r>
                        <w:r>
                          <w:rPr>
                            <w:color w:val="231F20"/>
                            <w:spacing w:val="-5"/>
                            <w:w w:val="105%"/>
                          </w:rPr>
                          <w:t xml:space="preserve"> </w:t>
                        </w:r>
                        <w:r>
                          <w:rPr>
                            <w:color w:val="231F20"/>
                            <w:w w:val="105%"/>
                          </w:rPr>
                          <w:t>was</w:t>
                        </w:r>
                        <w:r>
                          <w:rPr>
                            <w:color w:val="231F20"/>
                            <w:spacing w:val="-5"/>
                            <w:w w:val="105%"/>
                          </w:rPr>
                          <w:t xml:space="preserve"> </w:t>
                        </w:r>
                        <w:r>
                          <w:rPr>
                            <w:color w:val="231F20"/>
                            <w:w w:val="105%"/>
                          </w:rPr>
                          <w:t>often</w:t>
                        </w:r>
                        <w:r>
                          <w:rPr>
                            <w:color w:val="231F20"/>
                            <w:spacing w:val="-5"/>
                            <w:w w:val="105%"/>
                          </w:rPr>
                          <w:t xml:space="preserve"> </w:t>
                        </w:r>
                        <w:r>
                          <w:rPr>
                            <w:color w:val="231F20"/>
                            <w:w w:val="105%"/>
                          </w:rPr>
                          <w:t>helpful,</w:t>
                        </w:r>
                        <w:r>
                          <w:rPr>
                            <w:color w:val="231F20"/>
                            <w:spacing w:val="-5"/>
                            <w:w w:val="105%"/>
                          </w:rPr>
                          <w:t xml:space="preserve"> </w:t>
                        </w:r>
                        <w:r>
                          <w:rPr>
                            <w:color w:val="231F20"/>
                            <w:w w:val="105%"/>
                          </w:rPr>
                          <w:t>of</w:t>
                        </w:r>
                        <w:r>
                          <w:rPr>
                            <w:color w:val="231F20"/>
                            <w:spacing w:val="-5"/>
                            <w:w w:val="105%"/>
                          </w:rPr>
                          <w:t xml:space="preserve"> </w:t>
                        </w:r>
                        <w:r>
                          <w:rPr>
                            <w:color w:val="231F20"/>
                            <w:w w:val="105%"/>
                          </w:rPr>
                          <w:t>course</w:t>
                        </w:r>
                        <w:r>
                          <w:rPr>
                            <w:color w:val="231F20"/>
                            <w:spacing w:val="-5"/>
                            <w:w w:val="105%"/>
                          </w:rPr>
                          <w:t xml:space="preserve"> </w:t>
                        </w:r>
                        <w:r>
                          <w:rPr>
                            <w:color w:val="231F20"/>
                            <w:w w:val="105%"/>
                          </w:rPr>
                          <w:t>depend- ing upon a doctor’s advice.</w:t>
                        </w:r>
                        <w:r>
                          <w:rPr>
                            <w:color w:val="231F20"/>
                            <w:spacing w:val="40"/>
                            <w:w w:val="105%"/>
                          </w:rPr>
                          <w:t xml:space="preserve"> </w:t>
                        </w:r>
                        <w:r>
                          <w:rPr>
                            <w:color w:val="231F20"/>
                            <w:w w:val="105%"/>
                          </w:rPr>
                          <w:t>He thought all alcoholics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06C3BE1B" w14:textId="7DE84F83"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2158976" behindDoc="1" locked="0" layoutInCell="0" allowOverlap="1" wp14:anchorId="6779F539" wp14:editId="09758E7F">
            <wp:simplePos x="0" y="0"/>
            <wp:positionH relativeFrom="page">
              <wp:posOffset>353060</wp:posOffset>
            </wp:positionH>
            <wp:positionV relativeFrom="page">
              <wp:posOffset>207645</wp:posOffset>
            </wp:positionV>
            <wp:extent cx="206375" cy="138430"/>
            <wp:effectExtent l="0" t="0" r="0" b="0"/>
            <wp:wrapNone/>
            <wp:docPr id="153" name="Text Box 491"/>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0637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779921DA"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134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160000" behindDoc="1" locked="0" layoutInCell="0" allowOverlap="1" wp14:anchorId="4CC17488" wp14:editId="653D5D41">
            <wp:simplePos x="0" y="0"/>
            <wp:positionH relativeFrom="page">
              <wp:posOffset>994410</wp:posOffset>
            </wp:positionH>
            <wp:positionV relativeFrom="page">
              <wp:posOffset>207645</wp:posOffset>
            </wp:positionV>
            <wp:extent cx="1410970" cy="138430"/>
            <wp:effectExtent l="0" t="0" r="0" b="0"/>
            <wp:wrapNone/>
            <wp:docPr id="152" name="Text Box 49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41097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530C8110"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ALCOHOLICS</w:t>
                        </w:r>
                        <w:r>
                          <w:rPr>
                            <w:color w:val="231F20"/>
                            <w:spacing w:val="53"/>
                            <w:sz w:val="16"/>
                            <w:szCs w:val="16"/>
                          </w:rPr>
                          <w:t xml:space="preserve"> </w:t>
                        </w:r>
                        <w:r>
                          <w:rPr>
                            <w:color w:val="231F20"/>
                            <w:spacing w:val="-2"/>
                            <w:sz w:val="16"/>
                            <w:szCs w:val="16"/>
                          </w:rPr>
                          <w:t>ANONYMOUS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161024" behindDoc="1" locked="0" layoutInCell="0" allowOverlap="1" wp14:anchorId="34A063AB" wp14:editId="4C58A7D7">
            <wp:simplePos x="0" y="0"/>
            <wp:positionH relativeFrom="page">
              <wp:posOffset>353060</wp:posOffset>
            </wp:positionH>
            <wp:positionV relativeFrom="page">
              <wp:posOffset>377190</wp:posOffset>
            </wp:positionV>
            <wp:extent cx="2620010" cy="4424680"/>
            <wp:effectExtent l="0" t="0" r="0" b="0"/>
            <wp:wrapNone/>
            <wp:docPr id="151" name="Text Box 493"/>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20010" cy="4424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63DB5009" w14:textId="77777777" w:rsidR="00000000" w:rsidRDefault="00000000">
                        <w:pPr>
                          <w:pStyle w:val="BodyText"/>
                          <w:kinsoku w:val="0"/>
                          <w:overflowPunct w:val="0"/>
                          <w:spacing w:before="0.85pt" w:line="12.95pt" w:lineRule="auto"/>
                          <w:ind w:firstLine="0pt"/>
                          <w:rPr>
                            <w:color w:val="231F20"/>
                            <w:spacing w:val="-2"/>
                            <w:w w:val="105%"/>
                          </w:rPr>
                        </w:pPr>
                        <w:r>
                          <w:rPr>
                            <w:color w:val="231F20"/>
                          </w:rPr>
                          <w:t xml:space="preserve">should constantly have chocolate available for its quick </w:t>
                        </w:r>
                        <w:r>
                          <w:rPr>
                            <w:color w:val="231F20"/>
                            <w:w w:val="105%"/>
                          </w:rPr>
                          <w:t>energy value at times of fatigue.</w:t>
                        </w:r>
                        <w:r>
                          <w:rPr>
                            <w:color w:val="231F20"/>
                            <w:spacing w:val="40"/>
                            <w:w w:val="105%"/>
                          </w:rPr>
                          <w:t xml:space="preserve"> </w:t>
                        </w:r>
                        <w:r>
                          <w:rPr>
                            <w:color w:val="231F20"/>
                            <w:w w:val="105%"/>
                          </w:rPr>
                          <w:t xml:space="preserve">He added that occa- </w:t>
                        </w:r>
                        <w:r>
                          <w:rPr>
                            <w:color w:val="231F20"/>
                          </w:rPr>
                          <w:t xml:space="preserve">sionally in the night a vague craving arose which would </w:t>
                        </w:r>
                        <w:r>
                          <w:rPr>
                            <w:color w:val="231F20"/>
                            <w:w w:val="105%"/>
                          </w:rPr>
                          <w:t>be satisfied by candy.</w:t>
                        </w:r>
                        <w:r>
                          <w:rPr>
                            <w:color w:val="231F20"/>
                            <w:spacing w:val="40"/>
                            <w:w w:val="105%"/>
                          </w:rPr>
                          <w:t xml:space="preserve"> </w:t>
                        </w:r>
                        <w:r>
                          <w:rPr>
                            <w:color w:val="231F20"/>
                            <w:w w:val="105%"/>
                          </w:rPr>
                          <w:t xml:space="preserve">Many of us have noticed a tendency to eat sweets and have found this practice </w:t>
                        </w:r>
                        <w:r>
                          <w:rPr>
                            <w:color w:val="231F20"/>
                            <w:spacing w:val="-2"/>
                            <w:w w:val="105%"/>
                          </w:rPr>
                          <w:t>beneficial.</w:t>
                        </w:r>
                      </w:p>
                      <w:p w14:paraId="6F9A47D4" w14:textId="77777777" w:rsidR="00000000" w:rsidRDefault="00000000">
                        <w:pPr>
                          <w:pStyle w:val="BodyText"/>
                          <w:kinsoku w:val="0"/>
                          <w:overflowPunct w:val="0"/>
                          <w:spacing w:line="12.95pt" w:lineRule="auto"/>
                          <w:ind w:end="1.05pt"/>
                          <w:rPr>
                            <w:color w:val="231F20"/>
                            <w:w w:val="105%"/>
                          </w:rPr>
                        </w:pPr>
                        <w:r>
                          <w:rPr>
                            <w:color w:val="231F20"/>
                            <w:w w:val="105%"/>
                          </w:rPr>
                          <w:t>A word about sex relations.</w:t>
                        </w:r>
                        <w:r>
                          <w:rPr>
                            <w:color w:val="231F20"/>
                            <w:spacing w:val="40"/>
                            <w:w w:val="105%"/>
                          </w:rPr>
                          <w:t xml:space="preserve"> </w:t>
                        </w:r>
                        <w:r>
                          <w:rPr>
                            <w:color w:val="231F20"/>
                            <w:w w:val="105%"/>
                          </w:rPr>
                          <w:t>Alcohol is so sexually stimulating</w:t>
                        </w:r>
                        <w:r>
                          <w:rPr>
                            <w:color w:val="231F20"/>
                            <w:spacing w:val="-12"/>
                            <w:w w:val="105%"/>
                          </w:rPr>
                          <w:t xml:space="preserve"> </w:t>
                        </w:r>
                        <w:r>
                          <w:rPr>
                            <w:color w:val="231F20"/>
                            <w:w w:val="105%"/>
                          </w:rPr>
                          <w:t>to</w:t>
                        </w:r>
                        <w:r>
                          <w:rPr>
                            <w:color w:val="231F20"/>
                            <w:spacing w:val="-12"/>
                            <w:w w:val="105%"/>
                          </w:rPr>
                          <w:t xml:space="preserve"> </w:t>
                        </w:r>
                        <w:r>
                          <w:rPr>
                            <w:color w:val="231F20"/>
                            <w:w w:val="105%"/>
                          </w:rPr>
                          <w:t>some</w:t>
                        </w:r>
                        <w:r>
                          <w:rPr>
                            <w:color w:val="231F20"/>
                            <w:spacing w:val="-12"/>
                            <w:w w:val="105%"/>
                          </w:rPr>
                          <w:t xml:space="preserve"> </w:t>
                        </w:r>
                        <w:r>
                          <w:rPr>
                            <w:color w:val="231F20"/>
                            <w:w w:val="105%"/>
                          </w:rPr>
                          <w:t>men</w:t>
                        </w:r>
                        <w:r>
                          <w:rPr>
                            <w:color w:val="231F20"/>
                            <w:spacing w:val="-11"/>
                            <w:w w:val="105%"/>
                          </w:rPr>
                          <w:t xml:space="preserve"> </w:t>
                        </w:r>
                        <w:r>
                          <w:rPr>
                            <w:color w:val="231F20"/>
                            <w:w w:val="105%"/>
                          </w:rPr>
                          <w:t>that</w:t>
                        </w:r>
                        <w:r>
                          <w:rPr>
                            <w:color w:val="231F20"/>
                            <w:spacing w:val="-12"/>
                            <w:w w:val="105%"/>
                          </w:rPr>
                          <w:t xml:space="preserve"> </w:t>
                        </w:r>
                        <w:r>
                          <w:rPr>
                            <w:color w:val="231F20"/>
                            <w:w w:val="105%"/>
                          </w:rPr>
                          <w:t>they</w:t>
                        </w:r>
                        <w:r>
                          <w:rPr>
                            <w:color w:val="231F20"/>
                            <w:spacing w:val="-12"/>
                            <w:w w:val="105%"/>
                          </w:rPr>
                          <w:t xml:space="preserve"> </w:t>
                        </w:r>
                        <w:r>
                          <w:rPr>
                            <w:color w:val="231F20"/>
                            <w:w w:val="105%"/>
                          </w:rPr>
                          <w:t>have</w:t>
                        </w:r>
                        <w:r>
                          <w:rPr>
                            <w:color w:val="231F20"/>
                            <w:spacing w:val="-12"/>
                            <w:w w:val="105%"/>
                          </w:rPr>
                          <w:t xml:space="preserve"> </w:t>
                        </w:r>
                        <w:r>
                          <w:rPr>
                            <w:color w:val="231F20"/>
                            <w:w w:val="105%"/>
                          </w:rPr>
                          <w:t>over-indulged. Couples are occasionally dismayed to find that when drinking</w:t>
                        </w:r>
                        <w:r>
                          <w:rPr>
                            <w:color w:val="231F20"/>
                            <w:spacing w:val="-9"/>
                            <w:w w:val="105%"/>
                          </w:rPr>
                          <w:t xml:space="preserve"> </w:t>
                        </w:r>
                        <w:r>
                          <w:rPr>
                            <w:color w:val="231F20"/>
                            <w:w w:val="105%"/>
                          </w:rPr>
                          <w:t>is</w:t>
                        </w:r>
                        <w:r>
                          <w:rPr>
                            <w:color w:val="231F20"/>
                            <w:spacing w:val="-8"/>
                            <w:w w:val="105%"/>
                          </w:rPr>
                          <w:t xml:space="preserve"> </w:t>
                        </w:r>
                        <w:r>
                          <w:rPr>
                            <w:color w:val="231F20"/>
                            <w:w w:val="105%"/>
                          </w:rPr>
                          <w:t>stopped</w:t>
                        </w:r>
                        <w:r>
                          <w:rPr>
                            <w:color w:val="231F20"/>
                            <w:spacing w:val="-9"/>
                            <w:w w:val="105%"/>
                          </w:rPr>
                          <w:t xml:space="preserve"> </w:t>
                        </w:r>
                        <w:r>
                          <w:rPr>
                            <w:color w:val="231F20"/>
                            <w:w w:val="105%"/>
                          </w:rPr>
                          <w:t>the</w:t>
                        </w:r>
                        <w:r>
                          <w:rPr>
                            <w:color w:val="231F20"/>
                            <w:spacing w:val="-8"/>
                            <w:w w:val="105%"/>
                          </w:rPr>
                          <w:t xml:space="preserve"> </w:t>
                        </w:r>
                        <w:r>
                          <w:rPr>
                            <w:color w:val="231F20"/>
                            <w:w w:val="105%"/>
                          </w:rPr>
                          <w:t>man</w:t>
                        </w:r>
                        <w:r>
                          <w:rPr>
                            <w:color w:val="231F20"/>
                            <w:spacing w:val="-8"/>
                            <w:w w:val="105%"/>
                          </w:rPr>
                          <w:t xml:space="preserve"> </w:t>
                        </w:r>
                        <w:r>
                          <w:rPr>
                            <w:color w:val="231F20"/>
                            <w:w w:val="105%"/>
                          </w:rPr>
                          <w:t>tends</w:t>
                        </w:r>
                        <w:r>
                          <w:rPr>
                            <w:color w:val="231F20"/>
                            <w:spacing w:val="-8"/>
                            <w:w w:val="105%"/>
                          </w:rPr>
                          <w:t xml:space="preserve"> </w:t>
                        </w:r>
                        <w:r>
                          <w:rPr>
                            <w:color w:val="231F20"/>
                            <w:w w:val="105%"/>
                          </w:rPr>
                          <w:t>to</w:t>
                        </w:r>
                        <w:r>
                          <w:rPr>
                            <w:color w:val="231F20"/>
                            <w:spacing w:val="-8"/>
                            <w:w w:val="105%"/>
                          </w:rPr>
                          <w:t xml:space="preserve"> </w:t>
                        </w:r>
                        <w:r>
                          <w:rPr>
                            <w:color w:val="231F20"/>
                            <w:w w:val="105%"/>
                          </w:rPr>
                          <w:t>be</w:t>
                        </w:r>
                        <w:r>
                          <w:rPr>
                            <w:color w:val="231F20"/>
                            <w:spacing w:val="-9"/>
                            <w:w w:val="105%"/>
                          </w:rPr>
                          <w:t xml:space="preserve"> </w:t>
                        </w:r>
                        <w:r>
                          <w:rPr>
                            <w:color w:val="231F20"/>
                            <w:w w:val="105%"/>
                          </w:rPr>
                          <w:t>impotent.</w:t>
                        </w:r>
                        <w:r>
                          <w:rPr>
                            <w:color w:val="231F20"/>
                            <w:spacing w:val="31"/>
                            <w:w w:val="105%"/>
                          </w:rPr>
                          <w:t xml:space="preserve"> </w:t>
                        </w:r>
                        <w:r>
                          <w:rPr>
                            <w:color w:val="231F20"/>
                            <w:w w:val="105%"/>
                          </w:rPr>
                          <w:t xml:space="preserve">Un- </w:t>
                        </w:r>
                        <w:r>
                          <w:rPr>
                            <w:color w:val="231F20"/>
                          </w:rPr>
                          <w:t>less</w:t>
                        </w:r>
                        <w:r>
                          <w:rPr>
                            <w:color w:val="231F20"/>
                            <w:spacing w:val="-2"/>
                          </w:rPr>
                          <w:t xml:space="preserve"> </w:t>
                        </w:r>
                        <w:r>
                          <w:rPr>
                            <w:color w:val="231F20"/>
                          </w:rPr>
                          <w:t>the</w:t>
                        </w:r>
                        <w:r>
                          <w:rPr>
                            <w:color w:val="231F20"/>
                            <w:spacing w:val="-2"/>
                          </w:rPr>
                          <w:t xml:space="preserve"> </w:t>
                        </w:r>
                        <w:r>
                          <w:rPr>
                            <w:color w:val="231F20"/>
                          </w:rPr>
                          <w:t>reason</w:t>
                        </w:r>
                        <w:r>
                          <w:rPr>
                            <w:color w:val="231F20"/>
                            <w:spacing w:val="-2"/>
                          </w:rPr>
                          <w:t xml:space="preserve"> </w:t>
                        </w:r>
                        <w:r>
                          <w:rPr>
                            <w:color w:val="231F20"/>
                          </w:rPr>
                          <w:t>is</w:t>
                        </w:r>
                        <w:r>
                          <w:rPr>
                            <w:color w:val="231F20"/>
                            <w:spacing w:val="-2"/>
                          </w:rPr>
                          <w:t xml:space="preserve"> </w:t>
                        </w:r>
                        <w:r>
                          <w:rPr>
                            <w:color w:val="231F20"/>
                          </w:rPr>
                          <w:t>understood,</w:t>
                        </w:r>
                        <w:r>
                          <w:rPr>
                            <w:color w:val="231F20"/>
                            <w:spacing w:val="-2"/>
                          </w:rPr>
                          <w:t xml:space="preserve"> </w:t>
                        </w:r>
                        <w:r>
                          <w:rPr>
                            <w:color w:val="231F20"/>
                          </w:rPr>
                          <w:t>there</w:t>
                        </w:r>
                        <w:r>
                          <w:rPr>
                            <w:color w:val="231F20"/>
                            <w:spacing w:val="-2"/>
                          </w:rPr>
                          <w:t xml:space="preserve"> </w:t>
                        </w:r>
                        <w:r>
                          <w:rPr>
                            <w:color w:val="231F20"/>
                          </w:rPr>
                          <w:t>may</w:t>
                        </w:r>
                        <w:r>
                          <w:rPr>
                            <w:color w:val="231F20"/>
                            <w:spacing w:val="-2"/>
                          </w:rPr>
                          <w:t xml:space="preserve"> </w:t>
                        </w:r>
                        <w:r>
                          <w:rPr>
                            <w:color w:val="231F20"/>
                          </w:rPr>
                          <w:t>be</w:t>
                        </w:r>
                        <w:r>
                          <w:rPr>
                            <w:color w:val="231F20"/>
                            <w:spacing w:val="-2"/>
                          </w:rPr>
                          <w:t xml:space="preserve"> </w:t>
                        </w:r>
                        <w:r>
                          <w:rPr>
                            <w:color w:val="231F20"/>
                          </w:rPr>
                          <w:t>an</w:t>
                        </w:r>
                        <w:r>
                          <w:rPr>
                            <w:color w:val="231F20"/>
                            <w:spacing w:val="-2"/>
                          </w:rPr>
                          <w:t xml:space="preserve"> </w:t>
                        </w:r>
                        <w:r>
                          <w:rPr>
                            <w:color w:val="231F20"/>
                          </w:rPr>
                          <w:t>emotional upset.</w:t>
                        </w:r>
                        <w:r>
                          <w:rPr>
                            <w:color w:val="231F20"/>
                            <w:spacing w:val="40"/>
                          </w:rPr>
                          <w:t xml:space="preserve"> </w:t>
                        </w:r>
                        <w:r>
                          <w:rPr>
                            <w:color w:val="231F20"/>
                          </w:rPr>
                          <w:t xml:space="preserve">Some of us had this experience, only to enjoy, in </w:t>
                        </w:r>
                        <w:r>
                          <w:rPr>
                            <w:color w:val="231F20"/>
                            <w:w w:val="105%"/>
                          </w:rPr>
                          <w:t>a</w:t>
                        </w:r>
                        <w:r>
                          <w:rPr>
                            <w:color w:val="231F20"/>
                            <w:spacing w:val="-12"/>
                            <w:w w:val="105%"/>
                          </w:rPr>
                          <w:t xml:space="preserve"> </w:t>
                        </w:r>
                        <w:r>
                          <w:rPr>
                            <w:color w:val="231F20"/>
                            <w:w w:val="105%"/>
                          </w:rPr>
                          <w:t>few</w:t>
                        </w:r>
                        <w:r>
                          <w:rPr>
                            <w:color w:val="231F20"/>
                            <w:spacing w:val="-12"/>
                            <w:w w:val="105%"/>
                          </w:rPr>
                          <w:t xml:space="preserve"> </w:t>
                        </w:r>
                        <w:r>
                          <w:rPr>
                            <w:color w:val="231F20"/>
                            <w:w w:val="105%"/>
                          </w:rPr>
                          <w:t>months,</w:t>
                        </w:r>
                        <w:r>
                          <w:rPr>
                            <w:color w:val="231F20"/>
                            <w:spacing w:val="-12"/>
                            <w:w w:val="105%"/>
                          </w:rPr>
                          <w:t xml:space="preserve"> </w:t>
                        </w:r>
                        <w:r>
                          <w:rPr>
                            <w:color w:val="231F20"/>
                            <w:w w:val="105%"/>
                          </w:rPr>
                          <w:t>a</w:t>
                        </w:r>
                        <w:r>
                          <w:rPr>
                            <w:color w:val="231F20"/>
                            <w:spacing w:val="-12"/>
                            <w:w w:val="105%"/>
                          </w:rPr>
                          <w:t xml:space="preserve"> </w:t>
                        </w:r>
                        <w:r>
                          <w:rPr>
                            <w:color w:val="231F20"/>
                            <w:w w:val="105%"/>
                          </w:rPr>
                          <w:t>finer</w:t>
                        </w:r>
                        <w:r>
                          <w:rPr>
                            <w:color w:val="231F20"/>
                            <w:spacing w:val="-12"/>
                            <w:w w:val="105%"/>
                          </w:rPr>
                          <w:t xml:space="preserve"> </w:t>
                        </w:r>
                        <w:r>
                          <w:rPr>
                            <w:color w:val="231F20"/>
                            <w:w w:val="105%"/>
                          </w:rPr>
                          <w:t>intimacy</w:t>
                        </w:r>
                        <w:r>
                          <w:rPr>
                            <w:color w:val="231F20"/>
                            <w:spacing w:val="-11"/>
                            <w:w w:val="105%"/>
                          </w:rPr>
                          <w:t xml:space="preserve"> </w:t>
                        </w:r>
                        <w:r>
                          <w:rPr>
                            <w:color w:val="231F20"/>
                            <w:w w:val="105%"/>
                          </w:rPr>
                          <w:t>than</w:t>
                        </w:r>
                        <w:r>
                          <w:rPr>
                            <w:color w:val="231F20"/>
                            <w:spacing w:val="-12"/>
                            <w:w w:val="105%"/>
                          </w:rPr>
                          <w:t xml:space="preserve"> </w:t>
                        </w:r>
                        <w:r>
                          <w:rPr>
                            <w:color w:val="231F20"/>
                            <w:w w:val="105%"/>
                          </w:rPr>
                          <w:t>ever.</w:t>
                        </w:r>
                        <w:r>
                          <w:rPr>
                            <w:color w:val="231F20"/>
                            <w:spacing w:val="-2"/>
                            <w:w w:val="105%"/>
                          </w:rPr>
                          <w:t xml:space="preserve"> </w:t>
                        </w:r>
                        <w:r>
                          <w:rPr>
                            <w:color w:val="231F20"/>
                            <w:w w:val="105%"/>
                          </w:rPr>
                          <w:t>There</w:t>
                        </w:r>
                        <w:r>
                          <w:rPr>
                            <w:color w:val="231F20"/>
                            <w:spacing w:val="-12"/>
                            <w:w w:val="105%"/>
                          </w:rPr>
                          <w:t xml:space="preserve"> </w:t>
                        </w:r>
                        <w:r>
                          <w:rPr>
                            <w:color w:val="231F20"/>
                            <w:w w:val="105%"/>
                          </w:rPr>
                          <w:t xml:space="preserve">should </w:t>
                        </w:r>
                        <w:r>
                          <w:rPr>
                            <w:color w:val="231F20"/>
                          </w:rPr>
                          <w:t xml:space="preserve">be no hesitancy in consulting a doctor or psychologist if </w:t>
                        </w:r>
                        <w:r>
                          <w:rPr>
                            <w:color w:val="231F20"/>
                            <w:w w:val="105%"/>
                          </w:rPr>
                          <w:t>the</w:t>
                        </w:r>
                        <w:r>
                          <w:rPr>
                            <w:color w:val="231F20"/>
                            <w:spacing w:val="-7"/>
                            <w:w w:val="105%"/>
                          </w:rPr>
                          <w:t xml:space="preserve"> </w:t>
                        </w:r>
                        <w:r>
                          <w:rPr>
                            <w:color w:val="231F20"/>
                            <w:w w:val="105%"/>
                          </w:rPr>
                          <w:t>condition</w:t>
                        </w:r>
                        <w:r>
                          <w:rPr>
                            <w:color w:val="231F20"/>
                            <w:spacing w:val="-7"/>
                            <w:w w:val="105%"/>
                          </w:rPr>
                          <w:t xml:space="preserve"> </w:t>
                        </w:r>
                        <w:r>
                          <w:rPr>
                            <w:color w:val="231F20"/>
                            <w:w w:val="105%"/>
                          </w:rPr>
                          <w:t>persists.</w:t>
                        </w:r>
                        <w:r>
                          <w:rPr>
                            <w:color w:val="231F20"/>
                            <w:spacing w:val="23"/>
                            <w:w w:val="105%"/>
                          </w:rPr>
                          <w:t xml:space="preserve"> </w:t>
                        </w:r>
                        <w:r>
                          <w:rPr>
                            <w:color w:val="231F20"/>
                            <w:w w:val="105%"/>
                          </w:rPr>
                          <w:t>We</w:t>
                        </w:r>
                        <w:r>
                          <w:rPr>
                            <w:color w:val="231F20"/>
                            <w:spacing w:val="-7"/>
                            <w:w w:val="105%"/>
                          </w:rPr>
                          <w:t xml:space="preserve"> </w:t>
                        </w:r>
                        <w:r>
                          <w:rPr>
                            <w:color w:val="231F20"/>
                            <w:w w:val="105%"/>
                          </w:rPr>
                          <w:t>do</w:t>
                        </w:r>
                        <w:r>
                          <w:rPr>
                            <w:color w:val="231F20"/>
                            <w:spacing w:val="-7"/>
                            <w:w w:val="105%"/>
                          </w:rPr>
                          <w:t xml:space="preserve"> </w:t>
                        </w:r>
                        <w:r>
                          <w:rPr>
                            <w:color w:val="231F20"/>
                            <w:w w:val="105%"/>
                          </w:rPr>
                          <w:t>not</w:t>
                        </w:r>
                        <w:r>
                          <w:rPr>
                            <w:color w:val="231F20"/>
                            <w:spacing w:val="-7"/>
                            <w:w w:val="105%"/>
                          </w:rPr>
                          <w:t xml:space="preserve"> </w:t>
                        </w:r>
                        <w:r>
                          <w:rPr>
                            <w:color w:val="231F20"/>
                            <w:w w:val="105%"/>
                          </w:rPr>
                          <w:t>know</w:t>
                        </w:r>
                        <w:r>
                          <w:rPr>
                            <w:color w:val="231F20"/>
                            <w:spacing w:val="-7"/>
                            <w:w w:val="105%"/>
                          </w:rPr>
                          <w:t xml:space="preserve"> </w:t>
                        </w:r>
                        <w:r>
                          <w:rPr>
                            <w:color w:val="231F20"/>
                            <w:w w:val="105%"/>
                          </w:rPr>
                          <w:t>of</w:t>
                        </w:r>
                        <w:r>
                          <w:rPr>
                            <w:color w:val="231F20"/>
                            <w:spacing w:val="-7"/>
                            <w:w w:val="105%"/>
                          </w:rPr>
                          <w:t xml:space="preserve"> </w:t>
                        </w:r>
                        <w:r>
                          <w:rPr>
                            <w:color w:val="231F20"/>
                            <w:w w:val="105%"/>
                          </w:rPr>
                          <w:t>many</w:t>
                        </w:r>
                        <w:r>
                          <w:rPr>
                            <w:color w:val="231F20"/>
                            <w:spacing w:val="-7"/>
                            <w:w w:val="105%"/>
                          </w:rPr>
                          <w:t xml:space="preserve"> </w:t>
                        </w:r>
                        <w:r>
                          <w:rPr>
                            <w:color w:val="231F20"/>
                            <w:w w:val="105%"/>
                          </w:rPr>
                          <w:t>cases where this difficulty lasted long.</w:t>
                        </w:r>
                      </w:p>
                      <w:p w14:paraId="0CC272B3" w14:textId="77777777" w:rsidR="00000000" w:rsidRDefault="00000000">
                        <w:pPr>
                          <w:pStyle w:val="BodyText"/>
                          <w:kinsoku w:val="0"/>
                          <w:overflowPunct w:val="0"/>
                          <w:spacing w:before="0.25pt" w:line="13.05pt" w:lineRule="auto"/>
                          <w:ind w:end="1.05pt"/>
                          <w:rPr>
                            <w:color w:val="231F20"/>
                            <w:w w:val="105%"/>
                          </w:rPr>
                        </w:pPr>
                        <w:r>
                          <w:rPr>
                            <w:color w:val="231F20"/>
                          </w:rPr>
                          <w:t>The alcoholic may find it hard to re-establish friendly relations</w:t>
                        </w:r>
                        <w:r>
                          <w:rPr>
                            <w:color w:val="231F20"/>
                            <w:spacing w:val="-3"/>
                          </w:rPr>
                          <w:t xml:space="preserve"> </w:t>
                        </w:r>
                        <w:r>
                          <w:rPr>
                            <w:color w:val="231F20"/>
                          </w:rPr>
                          <w:t>with</w:t>
                        </w:r>
                        <w:r>
                          <w:rPr>
                            <w:color w:val="231F20"/>
                            <w:spacing w:val="-4"/>
                          </w:rPr>
                          <w:t xml:space="preserve"> </w:t>
                        </w:r>
                        <w:r>
                          <w:rPr>
                            <w:color w:val="231F20"/>
                          </w:rPr>
                          <w:t>his</w:t>
                        </w:r>
                        <w:r>
                          <w:rPr>
                            <w:color w:val="231F20"/>
                            <w:spacing w:val="-3"/>
                          </w:rPr>
                          <w:t xml:space="preserve"> </w:t>
                        </w:r>
                        <w:r>
                          <w:rPr>
                            <w:color w:val="231F20"/>
                          </w:rPr>
                          <w:t>children.</w:t>
                        </w:r>
                        <w:r>
                          <w:rPr>
                            <w:color w:val="231F20"/>
                            <w:spacing w:val="40"/>
                          </w:rPr>
                          <w:t xml:space="preserve"> </w:t>
                        </w:r>
                        <w:r>
                          <w:rPr>
                            <w:color w:val="231F20"/>
                          </w:rPr>
                          <w:t>Their</w:t>
                        </w:r>
                        <w:r>
                          <w:rPr>
                            <w:color w:val="231F20"/>
                            <w:spacing w:val="-3"/>
                          </w:rPr>
                          <w:t xml:space="preserve"> </w:t>
                        </w:r>
                        <w:r>
                          <w:rPr>
                            <w:color w:val="231F20"/>
                          </w:rPr>
                          <w:t>young</w:t>
                        </w:r>
                        <w:r>
                          <w:rPr>
                            <w:color w:val="231F20"/>
                            <w:spacing w:val="-3"/>
                          </w:rPr>
                          <w:t xml:space="preserve"> </w:t>
                        </w:r>
                        <w:r>
                          <w:rPr>
                            <w:color w:val="231F20"/>
                          </w:rPr>
                          <w:t>minds</w:t>
                        </w:r>
                        <w:r>
                          <w:rPr>
                            <w:color w:val="231F20"/>
                            <w:spacing w:val="-3"/>
                          </w:rPr>
                          <w:t xml:space="preserve"> </w:t>
                        </w:r>
                        <w:r>
                          <w:rPr>
                            <w:color w:val="231F20"/>
                          </w:rPr>
                          <w:t>were</w:t>
                        </w:r>
                        <w:r>
                          <w:rPr>
                            <w:color w:val="231F20"/>
                            <w:spacing w:val="-4"/>
                          </w:rPr>
                          <w:t xml:space="preserve"> </w:t>
                        </w:r>
                        <w:r>
                          <w:rPr>
                            <w:color w:val="231F20"/>
                          </w:rPr>
                          <w:t>im- pressionable while he was drinking.</w:t>
                        </w:r>
                        <w:r>
                          <w:rPr>
                            <w:color w:val="231F20"/>
                            <w:spacing w:val="40"/>
                          </w:rPr>
                          <w:t xml:space="preserve"> </w:t>
                        </w:r>
                        <w:r>
                          <w:rPr>
                            <w:color w:val="231F20"/>
                          </w:rPr>
                          <w:t xml:space="preserve">Without saying so, </w:t>
                        </w:r>
                        <w:r>
                          <w:rPr>
                            <w:color w:val="231F20"/>
                            <w:w w:val="105%"/>
                          </w:rPr>
                          <w:t>they may cordially hate him for what he has done to them</w:t>
                        </w:r>
                        <w:r>
                          <w:rPr>
                            <w:color w:val="231F20"/>
                            <w:spacing w:val="-7"/>
                            <w:w w:val="105%"/>
                          </w:rPr>
                          <w:t xml:space="preserve"> </w:t>
                        </w:r>
                        <w:r>
                          <w:rPr>
                            <w:color w:val="231F20"/>
                            <w:w w:val="105%"/>
                          </w:rPr>
                          <w:t>and</w:t>
                        </w:r>
                        <w:r>
                          <w:rPr>
                            <w:color w:val="231F20"/>
                            <w:spacing w:val="-7"/>
                            <w:w w:val="105%"/>
                          </w:rPr>
                          <w:t xml:space="preserve"> </w:t>
                        </w:r>
                        <w:r>
                          <w:rPr>
                            <w:color w:val="231F20"/>
                            <w:w w:val="105%"/>
                          </w:rPr>
                          <w:t>to</w:t>
                        </w:r>
                        <w:r>
                          <w:rPr>
                            <w:color w:val="231F20"/>
                            <w:spacing w:val="-7"/>
                            <w:w w:val="105%"/>
                          </w:rPr>
                          <w:t xml:space="preserve"> </w:t>
                        </w:r>
                        <w:r>
                          <w:rPr>
                            <w:color w:val="231F20"/>
                            <w:w w:val="105%"/>
                          </w:rPr>
                          <w:t>their</w:t>
                        </w:r>
                        <w:r>
                          <w:rPr>
                            <w:color w:val="231F20"/>
                            <w:spacing w:val="-7"/>
                            <w:w w:val="105%"/>
                          </w:rPr>
                          <w:t xml:space="preserve"> </w:t>
                        </w:r>
                        <w:r>
                          <w:rPr>
                            <w:color w:val="231F20"/>
                            <w:w w:val="105%"/>
                          </w:rPr>
                          <w:t>mother.</w:t>
                        </w:r>
                        <w:r>
                          <w:rPr>
                            <w:color w:val="231F20"/>
                            <w:spacing w:val="34"/>
                            <w:w w:val="105%"/>
                          </w:rPr>
                          <w:t xml:space="preserve"> </w:t>
                        </w:r>
                        <w:r>
                          <w:rPr>
                            <w:color w:val="231F20"/>
                            <w:w w:val="105%"/>
                          </w:rPr>
                          <w:t>The</w:t>
                        </w:r>
                        <w:r>
                          <w:rPr>
                            <w:color w:val="231F20"/>
                            <w:spacing w:val="-7"/>
                            <w:w w:val="105%"/>
                          </w:rPr>
                          <w:t xml:space="preserve"> </w:t>
                        </w:r>
                        <w:r>
                          <w:rPr>
                            <w:color w:val="231F20"/>
                            <w:w w:val="105%"/>
                          </w:rPr>
                          <w:t>children</w:t>
                        </w:r>
                        <w:r>
                          <w:rPr>
                            <w:color w:val="231F20"/>
                            <w:spacing w:val="-7"/>
                            <w:w w:val="105%"/>
                          </w:rPr>
                          <w:t xml:space="preserve"> </w:t>
                        </w:r>
                        <w:r>
                          <w:rPr>
                            <w:color w:val="231F20"/>
                            <w:w w:val="105%"/>
                          </w:rPr>
                          <w:t>are</w:t>
                        </w:r>
                        <w:r>
                          <w:rPr>
                            <w:color w:val="231F20"/>
                            <w:spacing w:val="-7"/>
                            <w:w w:val="105%"/>
                          </w:rPr>
                          <w:t xml:space="preserve"> </w:t>
                        </w:r>
                        <w:r>
                          <w:rPr>
                            <w:color w:val="231F20"/>
                            <w:w w:val="105%"/>
                          </w:rPr>
                          <w:t>sometimes dominated</w:t>
                        </w:r>
                        <w:r>
                          <w:rPr>
                            <w:color w:val="231F20"/>
                            <w:spacing w:val="-7"/>
                            <w:w w:val="105%"/>
                          </w:rPr>
                          <w:t xml:space="preserve"> </w:t>
                        </w:r>
                        <w:r>
                          <w:rPr>
                            <w:color w:val="231F20"/>
                            <w:w w:val="105%"/>
                          </w:rPr>
                          <w:t>by</w:t>
                        </w:r>
                        <w:r>
                          <w:rPr>
                            <w:color w:val="231F20"/>
                            <w:spacing w:val="-7"/>
                            <w:w w:val="105%"/>
                          </w:rPr>
                          <w:t xml:space="preserve"> </w:t>
                        </w:r>
                        <w:r>
                          <w:rPr>
                            <w:color w:val="231F20"/>
                            <w:w w:val="105%"/>
                          </w:rPr>
                          <w:t>a</w:t>
                        </w:r>
                        <w:r>
                          <w:rPr>
                            <w:color w:val="231F20"/>
                            <w:spacing w:val="-7"/>
                            <w:w w:val="105%"/>
                          </w:rPr>
                          <w:t xml:space="preserve"> </w:t>
                        </w:r>
                        <w:r>
                          <w:rPr>
                            <w:color w:val="231F20"/>
                            <w:w w:val="105%"/>
                          </w:rPr>
                          <w:t>pathetic</w:t>
                        </w:r>
                        <w:r>
                          <w:rPr>
                            <w:color w:val="231F20"/>
                            <w:spacing w:val="-7"/>
                            <w:w w:val="105%"/>
                          </w:rPr>
                          <w:t xml:space="preserve"> </w:t>
                        </w:r>
                        <w:r>
                          <w:rPr>
                            <w:color w:val="231F20"/>
                            <w:w w:val="105%"/>
                          </w:rPr>
                          <w:t>hardness</w:t>
                        </w:r>
                        <w:r>
                          <w:rPr>
                            <w:color w:val="231F20"/>
                            <w:spacing w:val="-7"/>
                            <w:w w:val="105%"/>
                          </w:rPr>
                          <w:t xml:space="preserve"> </w:t>
                        </w:r>
                        <w:r>
                          <w:rPr>
                            <w:color w:val="231F20"/>
                            <w:w w:val="105%"/>
                          </w:rPr>
                          <w:t>and</w:t>
                        </w:r>
                        <w:r>
                          <w:rPr>
                            <w:color w:val="231F20"/>
                            <w:spacing w:val="-7"/>
                            <w:w w:val="105%"/>
                          </w:rPr>
                          <w:t xml:space="preserve"> </w:t>
                        </w:r>
                        <w:r>
                          <w:rPr>
                            <w:color w:val="231F20"/>
                            <w:w w:val="105%"/>
                          </w:rPr>
                          <w:t>cynicism.</w:t>
                        </w:r>
                        <w:r>
                          <w:rPr>
                            <w:color w:val="231F20"/>
                            <w:spacing w:val="33"/>
                            <w:w w:val="105%"/>
                          </w:rPr>
                          <w:t xml:space="preserve"> </w:t>
                        </w:r>
                        <w:r>
                          <w:rPr>
                            <w:color w:val="231F20"/>
                            <w:w w:val="105%"/>
                          </w:rPr>
                          <w:t xml:space="preserve">They </w:t>
                        </w:r>
                        <w:r>
                          <w:rPr>
                            <w:color w:val="231F20"/>
                          </w:rPr>
                          <w:t>cannot</w:t>
                        </w:r>
                        <w:r>
                          <w:rPr>
                            <w:color w:val="231F20"/>
                            <w:spacing w:val="-2"/>
                          </w:rPr>
                          <w:t xml:space="preserve"> </w:t>
                        </w:r>
                        <w:r>
                          <w:rPr>
                            <w:color w:val="231F20"/>
                          </w:rPr>
                          <w:t>seem</w:t>
                        </w:r>
                        <w:r>
                          <w:rPr>
                            <w:color w:val="231F20"/>
                            <w:spacing w:val="-2"/>
                          </w:rPr>
                          <w:t xml:space="preserve"> </w:t>
                        </w:r>
                        <w:r>
                          <w:rPr>
                            <w:color w:val="231F20"/>
                          </w:rPr>
                          <w:t>to</w:t>
                        </w:r>
                        <w:r>
                          <w:rPr>
                            <w:color w:val="231F20"/>
                            <w:spacing w:val="-2"/>
                          </w:rPr>
                          <w:t xml:space="preserve"> </w:t>
                        </w:r>
                        <w:r>
                          <w:rPr>
                            <w:color w:val="231F20"/>
                          </w:rPr>
                          <w:t>forgive</w:t>
                        </w:r>
                        <w:r>
                          <w:rPr>
                            <w:color w:val="231F20"/>
                            <w:spacing w:val="-2"/>
                          </w:rPr>
                          <w:t xml:space="preserve"> </w:t>
                        </w:r>
                        <w:r>
                          <w:rPr>
                            <w:color w:val="231F20"/>
                          </w:rPr>
                          <w:t>and</w:t>
                        </w:r>
                        <w:r>
                          <w:rPr>
                            <w:color w:val="231F20"/>
                            <w:spacing w:val="-2"/>
                          </w:rPr>
                          <w:t xml:space="preserve"> </w:t>
                        </w:r>
                        <w:r>
                          <w:rPr>
                            <w:color w:val="231F20"/>
                          </w:rPr>
                          <w:t>forget.</w:t>
                        </w:r>
                        <w:r>
                          <w:rPr>
                            <w:color w:val="231F20"/>
                            <w:spacing w:val="-2"/>
                          </w:rPr>
                          <w:t xml:space="preserve"> </w:t>
                        </w:r>
                        <w:r>
                          <w:rPr>
                            <w:color w:val="231F20"/>
                          </w:rPr>
                          <w:t>This</w:t>
                        </w:r>
                        <w:r>
                          <w:rPr>
                            <w:color w:val="231F20"/>
                            <w:spacing w:val="-2"/>
                          </w:rPr>
                          <w:t xml:space="preserve"> </w:t>
                        </w:r>
                        <w:r>
                          <w:rPr>
                            <w:color w:val="231F20"/>
                          </w:rPr>
                          <w:t>may</w:t>
                        </w:r>
                        <w:r>
                          <w:rPr>
                            <w:color w:val="231F20"/>
                            <w:spacing w:val="-2"/>
                          </w:rPr>
                          <w:t xml:space="preserve"> </w:t>
                        </w:r>
                        <w:r>
                          <w:rPr>
                            <w:color w:val="231F20"/>
                          </w:rPr>
                          <w:t>hang</w:t>
                        </w:r>
                        <w:r>
                          <w:rPr>
                            <w:color w:val="231F20"/>
                            <w:spacing w:val="-2"/>
                          </w:rPr>
                          <w:t xml:space="preserve"> </w:t>
                        </w:r>
                        <w:r>
                          <w:rPr>
                            <w:color w:val="231F20"/>
                          </w:rPr>
                          <w:t>on</w:t>
                        </w:r>
                        <w:r>
                          <w:rPr>
                            <w:color w:val="231F20"/>
                            <w:spacing w:val="-2"/>
                          </w:rPr>
                          <w:t xml:space="preserve"> </w:t>
                        </w:r>
                        <w:r>
                          <w:rPr>
                            <w:color w:val="231F20"/>
                          </w:rPr>
                          <w:t xml:space="preserve">for months, long after their mother has accepted dad’s new </w:t>
                        </w:r>
                        <w:r>
                          <w:rPr>
                            <w:color w:val="231F20"/>
                            <w:w w:val="105%"/>
                          </w:rPr>
                          <w:t>way of living and thinking.</w:t>
                        </w:r>
                      </w:p>
                      <w:p w14:paraId="1AB6F90C" w14:textId="77777777" w:rsidR="00000000" w:rsidRDefault="00000000">
                        <w:pPr>
                          <w:pStyle w:val="BodyText"/>
                          <w:kinsoku w:val="0"/>
                          <w:overflowPunct w:val="0"/>
                          <w:spacing w:line="12.95pt" w:lineRule="auto"/>
                          <w:ind w:end="0.95pt"/>
                          <w:rPr>
                            <w:color w:val="231F20"/>
                            <w:w w:val="105%"/>
                          </w:rPr>
                        </w:pPr>
                        <w:r>
                          <w:rPr>
                            <w:color w:val="231F20"/>
                            <w:w w:val="105%"/>
                          </w:rPr>
                          <w:t>In</w:t>
                        </w:r>
                        <w:r>
                          <w:rPr>
                            <w:color w:val="231F20"/>
                            <w:spacing w:val="-9"/>
                            <w:w w:val="105%"/>
                          </w:rPr>
                          <w:t xml:space="preserve"> </w:t>
                        </w:r>
                        <w:r>
                          <w:rPr>
                            <w:color w:val="231F20"/>
                            <w:w w:val="105%"/>
                          </w:rPr>
                          <w:t>time</w:t>
                        </w:r>
                        <w:r>
                          <w:rPr>
                            <w:color w:val="231F20"/>
                            <w:spacing w:val="-9"/>
                            <w:w w:val="105%"/>
                          </w:rPr>
                          <w:t xml:space="preserve"> </w:t>
                        </w:r>
                        <w:r>
                          <w:rPr>
                            <w:color w:val="231F20"/>
                            <w:w w:val="105%"/>
                          </w:rPr>
                          <w:t>they</w:t>
                        </w:r>
                        <w:r>
                          <w:rPr>
                            <w:color w:val="231F20"/>
                            <w:spacing w:val="-9"/>
                            <w:w w:val="105%"/>
                          </w:rPr>
                          <w:t xml:space="preserve"> </w:t>
                        </w:r>
                        <w:r>
                          <w:rPr>
                            <w:color w:val="231F20"/>
                            <w:w w:val="105%"/>
                          </w:rPr>
                          <w:t>will</w:t>
                        </w:r>
                        <w:r>
                          <w:rPr>
                            <w:color w:val="231F20"/>
                            <w:spacing w:val="-9"/>
                            <w:w w:val="105%"/>
                          </w:rPr>
                          <w:t xml:space="preserve"> </w:t>
                        </w:r>
                        <w:r>
                          <w:rPr>
                            <w:color w:val="231F20"/>
                            <w:w w:val="105%"/>
                          </w:rPr>
                          <w:t>see</w:t>
                        </w:r>
                        <w:r>
                          <w:rPr>
                            <w:color w:val="231F20"/>
                            <w:spacing w:val="-9"/>
                            <w:w w:val="105%"/>
                          </w:rPr>
                          <w:t xml:space="preserve"> </w:t>
                        </w:r>
                        <w:r>
                          <w:rPr>
                            <w:color w:val="231F20"/>
                            <w:w w:val="105%"/>
                          </w:rPr>
                          <w:t>that</w:t>
                        </w:r>
                        <w:r>
                          <w:rPr>
                            <w:color w:val="231F20"/>
                            <w:spacing w:val="-9"/>
                            <w:w w:val="105%"/>
                          </w:rPr>
                          <w:t xml:space="preserve"> </w:t>
                        </w:r>
                        <w:r>
                          <w:rPr>
                            <w:color w:val="231F20"/>
                            <w:w w:val="105%"/>
                          </w:rPr>
                          <w:t>he</w:t>
                        </w:r>
                        <w:r>
                          <w:rPr>
                            <w:color w:val="231F20"/>
                            <w:spacing w:val="-9"/>
                            <w:w w:val="105%"/>
                          </w:rPr>
                          <w:t xml:space="preserve"> </w:t>
                        </w:r>
                        <w:r>
                          <w:rPr>
                            <w:color w:val="231F20"/>
                            <w:w w:val="105%"/>
                          </w:rPr>
                          <w:t>is</w:t>
                        </w:r>
                        <w:r>
                          <w:rPr>
                            <w:color w:val="231F20"/>
                            <w:spacing w:val="-9"/>
                            <w:w w:val="105%"/>
                          </w:rPr>
                          <w:t xml:space="preserve"> </w:t>
                        </w:r>
                        <w:r>
                          <w:rPr>
                            <w:color w:val="231F20"/>
                            <w:w w:val="105%"/>
                          </w:rPr>
                          <w:t>a</w:t>
                        </w:r>
                        <w:r>
                          <w:rPr>
                            <w:color w:val="231F20"/>
                            <w:spacing w:val="-9"/>
                            <w:w w:val="105%"/>
                          </w:rPr>
                          <w:t xml:space="preserve"> </w:t>
                        </w:r>
                        <w:r>
                          <w:rPr>
                            <w:color w:val="231F20"/>
                            <w:w w:val="105%"/>
                          </w:rPr>
                          <w:t>new</w:t>
                        </w:r>
                        <w:r>
                          <w:rPr>
                            <w:color w:val="231F20"/>
                            <w:spacing w:val="-9"/>
                            <w:w w:val="105%"/>
                          </w:rPr>
                          <w:t xml:space="preserve"> </w:t>
                        </w:r>
                        <w:r>
                          <w:rPr>
                            <w:color w:val="231F20"/>
                            <w:w w:val="105%"/>
                          </w:rPr>
                          <w:t>man</w:t>
                        </w:r>
                        <w:r>
                          <w:rPr>
                            <w:color w:val="231F20"/>
                            <w:spacing w:val="-9"/>
                            <w:w w:val="105%"/>
                          </w:rPr>
                          <w:t xml:space="preserve"> </w:t>
                        </w:r>
                        <w:r>
                          <w:rPr>
                            <w:color w:val="231F20"/>
                            <w:w w:val="105%"/>
                          </w:rPr>
                          <w:t>and</w:t>
                        </w:r>
                        <w:r>
                          <w:rPr>
                            <w:color w:val="231F20"/>
                            <w:spacing w:val="-9"/>
                            <w:w w:val="105%"/>
                          </w:rPr>
                          <w:t xml:space="preserve"> </w:t>
                        </w:r>
                        <w:r>
                          <w:rPr>
                            <w:color w:val="231F20"/>
                            <w:w w:val="105%"/>
                          </w:rPr>
                          <w:t>in</w:t>
                        </w:r>
                        <w:r>
                          <w:rPr>
                            <w:color w:val="231F20"/>
                            <w:spacing w:val="-9"/>
                            <w:w w:val="105%"/>
                          </w:rPr>
                          <w:t xml:space="preserve"> </w:t>
                        </w:r>
                        <w:r>
                          <w:rPr>
                            <w:color w:val="231F20"/>
                            <w:w w:val="105%"/>
                          </w:rPr>
                          <w:t>their own</w:t>
                        </w:r>
                        <w:r>
                          <w:rPr>
                            <w:color w:val="231F20"/>
                            <w:spacing w:val="-12"/>
                            <w:w w:val="105%"/>
                          </w:rPr>
                          <w:t xml:space="preserve"> </w:t>
                        </w:r>
                        <w:r>
                          <w:rPr>
                            <w:color w:val="231F20"/>
                            <w:w w:val="105%"/>
                          </w:rPr>
                          <w:t>way</w:t>
                        </w:r>
                        <w:r>
                          <w:rPr>
                            <w:color w:val="231F20"/>
                            <w:spacing w:val="-12"/>
                            <w:w w:val="105%"/>
                          </w:rPr>
                          <w:t xml:space="preserve"> </w:t>
                        </w:r>
                        <w:r>
                          <w:rPr>
                            <w:color w:val="231F20"/>
                            <w:w w:val="105%"/>
                          </w:rPr>
                          <w:t>they</w:t>
                        </w:r>
                        <w:r>
                          <w:rPr>
                            <w:color w:val="231F20"/>
                            <w:spacing w:val="-12"/>
                            <w:w w:val="105%"/>
                          </w:rPr>
                          <w:t xml:space="preserve"> </w:t>
                        </w:r>
                        <w:r>
                          <w:rPr>
                            <w:color w:val="231F20"/>
                            <w:w w:val="105%"/>
                          </w:rPr>
                          <w:t>will</w:t>
                        </w:r>
                        <w:r>
                          <w:rPr>
                            <w:color w:val="231F20"/>
                            <w:spacing w:val="-12"/>
                            <w:w w:val="105%"/>
                          </w:rPr>
                          <w:t xml:space="preserve"> </w:t>
                        </w:r>
                        <w:r>
                          <w:rPr>
                            <w:color w:val="231F20"/>
                            <w:w w:val="105%"/>
                          </w:rPr>
                          <w:t>let</w:t>
                        </w:r>
                        <w:r>
                          <w:rPr>
                            <w:color w:val="231F20"/>
                            <w:spacing w:val="-12"/>
                            <w:w w:val="105%"/>
                          </w:rPr>
                          <w:t xml:space="preserve"> </w:t>
                        </w:r>
                        <w:r>
                          <w:rPr>
                            <w:color w:val="231F20"/>
                            <w:w w:val="105%"/>
                          </w:rPr>
                          <w:t>him</w:t>
                        </w:r>
                        <w:r>
                          <w:rPr>
                            <w:color w:val="231F20"/>
                            <w:spacing w:val="-11"/>
                            <w:w w:val="105%"/>
                          </w:rPr>
                          <w:t xml:space="preserve"> </w:t>
                        </w:r>
                        <w:r>
                          <w:rPr>
                            <w:color w:val="231F20"/>
                            <w:w w:val="105%"/>
                          </w:rPr>
                          <w:t>know</w:t>
                        </w:r>
                        <w:r>
                          <w:rPr>
                            <w:color w:val="231F20"/>
                            <w:spacing w:val="-12"/>
                            <w:w w:val="105%"/>
                          </w:rPr>
                          <w:t xml:space="preserve"> </w:t>
                        </w:r>
                        <w:r>
                          <w:rPr>
                            <w:color w:val="231F20"/>
                            <w:w w:val="105%"/>
                          </w:rPr>
                          <w:t>it.</w:t>
                        </w:r>
                        <w:r>
                          <w:rPr>
                            <w:color w:val="231F20"/>
                            <w:spacing w:val="-12"/>
                            <w:w w:val="105%"/>
                          </w:rPr>
                          <w:t xml:space="preserve"> </w:t>
                        </w:r>
                        <w:r>
                          <w:rPr>
                            <w:color w:val="231F20"/>
                            <w:w w:val="105%"/>
                          </w:rPr>
                          <w:t>When</w:t>
                        </w:r>
                        <w:r>
                          <w:rPr>
                            <w:color w:val="231F20"/>
                            <w:spacing w:val="-12"/>
                            <w:w w:val="105%"/>
                          </w:rPr>
                          <w:t xml:space="preserve"> </w:t>
                        </w:r>
                        <w:r>
                          <w:rPr>
                            <w:color w:val="231F20"/>
                            <w:w w:val="105%"/>
                          </w:rPr>
                          <w:t>this</w:t>
                        </w:r>
                        <w:r>
                          <w:rPr>
                            <w:color w:val="231F20"/>
                            <w:spacing w:val="-12"/>
                            <w:w w:val="105%"/>
                          </w:rPr>
                          <w:t xml:space="preserve"> </w:t>
                        </w:r>
                        <w:r>
                          <w:rPr>
                            <w:color w:val="231F20"/>
                            <w:w w:val="105%"/>
                          </w:rPr>
                          <w:t>happens, they can be invited to join in morning meditation and then</w:t>
                        </w:r>
                        <w:r>
                          <w:rPr>
                            <w:color w:val="231F20"/>
                            <w:spacing w:val="-3"/>
                            <w:w w:val="105%"/>
                          </w:rPr>
                          <w:t xml:space="preserve"> </w:t>
                        </w:r>
                        <w:r>
                          <w:rPr>
                            <w:color w:val="231F20"/>
                            <w:w w:val="105%"/>
                          </w:rPr>
                          <w:t>they</w:t>
                        </w:r>
                        <w:r>
                          <w:rPr>
                            <w:color w:val="231F20"/>
                            <w:spacing w:val="-3"/>
                            <w:w w:val="105%"/>
                          </w:rPr>
                          <w:t xml:space="preserve"> </w:t>
                        </w:r>
                        <w:r>
                          <w:rPr>
                            <w:color w:val="231F20"/>
                            <w:w w:val="105%"/>
                          </w:rPr>
                          <w:t>can</w:t>
                        </w:r>
                        <w:r>
                          <w:rPr>
                            <w:color w:val="231F20"/>
                            <w:spacing w:val="-3"/>
                            <w:w w:val="105%"/>
                          </w:rPr>
                          <w:t xml:space="preserve"> </w:t>
                        </w:r>
                        <w:r>
                          <w:rPr>
                            <w:color w:val="231F20"/>
                            <w:w w:val="105%"/>
                          </w:rPr>
                          <w:t>take</w:t>
                        </w:r>
                        <w:r>
                          <w:rPr>
                            <w:color w:val="231F20"/>
                            <w:spacing w:val="-3"/>
                            <w:w w:val="105%"/>
                          </w:rPr>
                          <w:t xml:space="preserve"> </w:t>
                        </w:r>
                        <w:r>
                          <w:rPr>
                            <w:color w:val="231F20"/>
                            <w:w w:val="105%"/>
                          </w:rPr>
                          <w:t>part</w:t>
                        </w:r>
                        <w:r>
                          <w:rPr>
                            <w:color w:val="231F20"/>
                            <w:spacing w:val="-3"/>
                            <w:w w:val="105%"/>
                          </w:rPr>
                          <w:t xml:space="preserve"> </w:t>
                        </w:r>
                        <w:r>
                          <w:rPr>
                            <w:color w:val="231F20"/>
                            <w:w w:val="105%"/>
                          </w:rPr>
                          <w:t>in</w:t>
                        </w:r>
                        <w:r>
                          <w:rPr>
                            <w:color w:val="231F20"/>
                            <w:spacing w:val="-3"/>
                            <w:w w:val="105%"/>
                          </w:rPr>
                          <w:t xml:space="preserve"> </w:t>
                        </w:r>
                        <w:r>
                          <w:rPr>
                            <w:color w:val="231F20"/>
                            <w:w w:val="105%"/>
                          </w:rPr>
                          <w:t>the</w:t>
                        </w:r>
                        <w:r>
                          <w:rPr>
                            <w:color w:val="231F20"/>
                            <w:spacing w:val="-3"/>
                            <w:w w:val="105%"/>
                          </w:rPr>
                          <w:t xml:space="preserve"> </w:t>
                        </w:r>
                        <w:r>
                          <w:rPr>
                            <w:color w:val="231F20"/>
                            <w:w w:val="105%"/>
                          </w:rPr>
                          <w:t>daily</w:t>
                        </w:r>
                        <w:r>
                          <w:rPr>
                            <w:color w:val="231F20"/>
                            <w:spacing w:val="-3"/>
                            <w:w w:val="105%"/>
                          </w:rPr>
                          <w:t xml:space="preserve"> </w:t>
                        </w:r>
                        <w:r>
                          <w:rPr>
                            <w:color w:val="231F20"/>
                            <w:w w:val="105%"/>
                          </w:rPr>
                          <w:t>discussion</w:t>
                        </w:r>
                        <w:r>
                          <w:rPr>
                            <w:color w:val="231F20"/>
                            <w:spacing w:val="-3"/>
                            <w:w w:val="105%"/>
                          </w:rPr>
                          <w:t xml:space="preserve"> </w:t>
                        </w:r>
                        <w:r>
                          <w:rPr>
                            <w:color w:val="231F20"/>
                            <w:w w:val="105%"/>
                          </w:rPr>
                          <w:t>without rancor or bias.</w:t>
                        </w:r>
                        <w:r>
                          <w:rPr>
                            <w:color w:val="231F20"/>
                            <w:spacing w:val="40"/>
                            <w:w w:val="105%"/>
                          </w:rPr>
                          <w:t xml:space="preserve"> </w:t>
                        </w:r>
                        <w:r>
                          <w:rPr>
                            <w:color w:val="231F20"/>
                            <w:w w:val="105%"/>
                          </w:rPr>
                          <w:t>From that point on, progress will be rapid.</w:t>
                        </w:r>
                        <w:r>
                          <w:rPr>
                            <w:color w:val="231F20"/>
                            <w:spacing w:val="40"/>
                            <w:w w:val="105%"/>
                          </w:rPr>
                          <w:t xml:space="preserve"> </w:t>
                        </w:r>
                        <w:r>
                          <w:rPr>
                            <w:color w:val="231F20"/>
                            <w:w w:val="105%"/>
                          </w:rPr>
                          <w:t>Marvelous</w:t>
                        </w:r>
                        <w:r>
                          <w:rPr>
                            <w:color w:val="231F20"/>
                            <w:spacing w:val="-1"/>
                            <w:w w:val="105%"/>
                          </w:rPr>
                          <w:t xml:space="preserve"> </w:t>
                        </w:r>
                        <w:r>
                          <w:rPr>
                            <w:color w:val="231F20"/>
                            <w:w w:val="105%"/>
                          </w:rPr>
                          <w:t>results</w:t>
                        </w:r>
                        <w:r>
                          <w:rPr>
                            <w:color w:val="231F20"/>
                            <w:spacing w:val="-1"/>
                            <w:w w:val="105%"/>
                          </w:rPr>
                          <w:t xml:space="preserve"> </w:t>
                        </w:r>
                        <w:r>
                          <w:rPr>
                            <w:color w:val="231F20"/>
                            <w:w w:val="105%"/>
                          </w:rPr>
                          <w:t>often</w:t>
                        </w:r>
                        <w:r>
                          <w:rPr>
                            <w:color w:val="231F20"/>
                            <w:spacing w:val="-1"/>
                            <w:w w:val="105%"/>
                          </w:rPr>
                          <w:t xml:space="preserve"> </w:t>
                        </w:r>
                        <w:r>
                          <w:rPr>
                            <w:color w:val="231F20"/>
                            <w:w w:val="105%"/>
                          </w:rPr>
                          <w:t>follow</w:t>
                        </w:r>
                        <w:r>
                          <w:rPr>
                            <w:color w:val="231F20"/>
                            <w:spacing w:val="-1"/>
                            <w:w w:val="105%"/>
                          </w:rPr>
                          <w:t xml:space="preserve"> </w:t>
                        </w:r>
                        <w:r>
                          <w:rPr>
                            <w:color w:val="231F20"/>
                            <w:w w:val="105%"/>
                          </w:rPr>
                          <w:t>such</w:t>
                        </w:r>
                        <w:r>
                          <w:rPr>
                            <w:color w:val="231F20"/>
                            <w:spacing w:val="-1"/>
                            <w:w w:val="105%"/>
                          </w:rPr>
                          <w:t xml:space="preserve"> </w:t>
                        </w:r>
                        <w:r>
                          <w:rPr>
                            <w:color w:val="231F20"/>
                            <w:w w:val="105%"/>
                          </w:rPr>
                          <w:t>a</w:t>
                        </w:r>
                        <w:r>
                          <w:rPr>
                            <w:color w:val="231F20"/>
                            <w:spacing w:val="-1"/>
                            <w:w w:val="105%"/>
                          </w:rPr>
                          <w:t xml:space="preserve"> </w:t>
                        </w:r>
                        <w:r>
                          <w:rPr>
                            <w:color w:val="231F20"/>
                            <w:w w:val="105%"/>
                          </w:rPr>
                          <w:t>reunion.</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1E60B939" w14:textId="11979C4C"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2162048" behindDoc="1" locked="0" layoutInCell="0" allowOverlap="1" wp14:anchorId="081C5DEF" wp14:editId="2B5FB460">
            <wp:simplePos x="0" y="0"/>
            <wp:positionH relativeFrom="page">
              <wp:posOffset>1035050</wp:posOffset>
            </wp:positionH>
            <wp:positionV relativeFrom="page">
              <wp:posOffset>207645</wp:posOffset>
            </wp:positionV>
            <wp:extent cx="1358265" cy="138430"/>
            <wp:effectExtent l="0" t="0" r="0" b="0"/>
            <wp:wrapNone/>
            <wp:docPr id="150" name="Text Box 494"/>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35826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6FA0C6B1"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THE</w:t>
                        </w:r>
                        <w:r>
                          <w:rPr>
                            <w:color w:val="231F20"/>
                            <w:spacing w:val="42"/>
                            <w:sz w:val="16"/>
                            <w:szCs w:val="16"/>
                          </w:rPr>
                          <w:t xml:space="preserve"> </w:t>
                        </w:r>
                        <w:r>
                          <w:rPr>
                            <w:color w:val="231F20"/>
                            <w:sz w:val="16"/>
                            <w:szCs w:val="16"/>
                          </w:rPr>
                          <w:t>FAMILY</w:t>
                        </w:r>
                        <w:r>
                          <w:rPr>
                            <w:color w:val="231F20"/>
                            <w:spacing w:val="20"/>
                            <w:sz w:val="16"/>
                            <w:szCs w:val="16"/>
                          </w:rPr>
                          <w:t xml:space="preserve"> </w:t>
                        </w:r>
                        <w:r>
                          <w:rPr>
                            <w:color w:val="231F20"/>
                            <w:spacing w:val="-2"/>
                            <w:sz w:val="16"/>
                            <w:szCs w:val="16"/>
                          </w:rPr>
                          <w:t>AFTERWARD</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163072" behindDoc="1" locked="0" layoutInCell="0" allowOverlap="1" wp14:anchorId="434C3FE3" wp14:editId="1551C937">
            <wp:simplePos x="0" y="0"/>
            <wp:positionH relativeFrom="page">
              <wp:posOffset>2787650</wp:posOffset>
            </wp:positionH>
            <wp:positionV relativeFrom="page">
              <wp:posOffset>207645</wp:posOffset>
            </wp:positionV>
            <wp:extent cx="206375" cy="138430"/>
            <wp:effectExtent l="0" t="0" r="0" b="0"/>
            <wp:wrapNone/>
            <wp:docPr id="149" name="Text Box 495"/>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0637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66B55706"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135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164096" behindDoc="1" locked="0" layoutInCell="0" allowOverlap="1" wp14:anchorId="5F3BCBCB" wp14:editId="1A104EAE">
            <wp:simplePos x="0" y="0"/>
            <wp:positionH relativeFrom="page">
              <wp:posOffset>374650</wp:posOffset>
            </wp:positionH>
            <wp:positionV relativeFrom="page">
              <wp:posOffset>377190</wp:posOffset>
            </wp:positionV>
            <wp:extent cx="2618105" cy="3853180"/>
            <wp:effectExtent l="0" t="0" r="0" b="0"/>
            <wp:wrapNone/>
            <wp:docPr id="148" name="Text Box 496"/>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18105" cy="3853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6AEEA08B" w14:textId="77777777" w:rsidR="00000000" w:rsidRDefault="00000000">
                        <w:pPr>
                          <w:pStyle w:val="BodyText"/>
                          <w:kinsoku w:val="0"/>
                          <w:overflowPunct w:val="0"/>
                          <w:spacing w:before="0.85pt" w:line="13.05pt" w:lineRule="auto"/>
                          <w:ind w:end="1pt"/>
                          <w:rPr>
                            <w:color w:val="231F20"/>
                            <w:w w:val="105%"/>
                          </w:rPr>
                        </w:pPr>
                        <w:r>
                          <w:rPr>
                            <w:color w:val="231F20"/>
                          </w:rPr>
                          <w:t>Whether</w:t>
                        </w:r>
                        <w:r>
                          <w:rPr>
                            <w:color w:val="231F20"/>
                            <w:spacing w:val="-2"/>
                          </w:rPr>
                          <w:t xml:space="preserve"> </w:t>
                        </w:r>
                        <w:r>
                          <w:rPr>
                            <w:color w:val="231F20"/>
                          </w:rPr>
                          <w:t>the</w:t>
                        </w:r>
                        <w:r>
                          <w:rPr>
                            <w:color w:val="231F20"/>
                            <w:spacing w:val="-2"/>
                          </w:rPr>
                          <w:t xml:space="preserve"> </w:t>
                        </w:r>
                        <w:r>
                          <w:rPr>
                            <w:color w:val="231F20"/>
                          </w:rPr>
                          <w:t>family</w:t>
                        </w:r>
                        <w:r>
                          <w:rPr>
                            <w:color w:val="231F20"/>
                            <w:spacing w:val="-2"/>
                          </w:rPr>
                          <w:t xml:space="preserve"> </w:t>
                        </w:r>
                        <w:r>
                          <w:rPr>
                            <w:color w:val="231F20"/>
                          </w:rPr>
                          <w:t>goes</w:t>
                        </w:r>
                        <w:r>
                          <w:rPr>
                            <w:color w:val="231F20"/>
                            <w:spacing w:val="-2"/>
                          </w:rPr>
                          <w:t xml:space="preserve"> </w:t>
                        </w:r>
                        <w:r>
                          <w:rPr>
                            <w:color w:val="231F20"/>
                          </w:rPr>
                          <w:t>on</w:t>
                        </w:r>
                        <w:r>
                          <w:rPr>
                            <w:color w:val="231F20"/>
                            <w:spacing w:val="-2"/>
                          </w:rPr>
                          <w:t xml:space="preserve"> </w:t>
                        </w:r>
                        <w:r>
                          <w:rPr>
                            <w:color w:val="231F20"/>
                          </w:rPr>
                          <w:t>a</w:t>
                        </w:r>
                        <w:r>
                          <w:rPr>
                            <w:color w:val="231F20"/>
                            <w:spacing w:val="-2"/>
                          </w:rPr>
                          <w:t xml:space="preserve"> </w:t>
                        </w:r>
                        <w:r>
                          <w:rPr>
                            <w:color w:val="231F20"/>
                          </w:rPr>
                          <w:t>spiritual</w:t>
                        </w:r>
                        <w:r>
                          <w:rPr>
                            <w:color w:val="231F20"/>
                            <w:spacing w:val="-2"/>
                          </w:rPr>
                          <w:t xml:space="preserve"> </w:t>
                        </w:r>
                        <w:r>
                          <w:rPr>
                            <w:color w:val="231F20"/>
                          </w:rPr>
                          <w:t>basis</w:t>
                        </w:r>
                        <w:r>
                          <w:rPr>
                            <w:color w:val="231F20"/>
                            <w:spacing w:val="-2"/>
                          </w:rPr>
                          <w:t xml:space="preserve"> </w:t>
                        </w:r>
                        <w:r>
                          <w:rPr>
                            <w:color w:val="231F20"/>
                          </w:rPr>
                          <w:t>or</w:t>
                        </w:r>
                        <w:r>
                          <w:rPr>
                            <w:color w:val="231F20"/>
                            <w:spacing w:val="-2"/>
                          </w:rPr>
                          <w:t xml:space="preserve"> </w:t>
                        </w:r>
                        <w:r>
                          <w:rPr>
                            <w:color w:val="231F20"/>
                          </w:rPr>
                          <w:t>not,</w:t>
                        </w:r>
                        <w:r>
                          <w:rPr>
                            <w:color w:val="231F20"/>
                            <w:spacing w:val="-2"/>
                          </w:rPr>
                          <w:t xml:space="preserve"> </w:t>
                        </w:r>
                        <w:r>
                          <w:rPr>
                            <w:color w:val="231F20"/>
                          </w:rPr>
                          <w:t>the alcoholic</w:t>
                        </w:r>
                        <w:r>
                          <w:rPr>
                            <w:color w:val="231F20"/>
                            <w:spacing w:val="-7"/>
                          </w:rPr>
                          <w:t xml:space="preserve"> </w:t>
                        </w:r>
                        <w:r>
                          <w:rPr>
                            <w:color w:val="231F20"/>
                          </w:rPr>
                          <w:t>member</w:t>
                        </w:r>
                        <w:r>
                          <w:rPr>
                            <w:color w:val="231F20"/>
                            <w:spacing w:val="-7"/>
                          </w:rPr>
                          <w:t xml:space="preserve"> </w:t>
                        </w:r>
                        <w:r>
                          <w:rPr>
                            <w:color w:val="231F20"/>
                          </w:rPr>
                          <w:t>has</w:t>
                        </w:r>
                        <w:r>
                          <w:rPr>
                            <w:color w:val="231F20"/>
                            <w:spacing w:val="-8"/>
                          </w:rPr>
                          <w:t xml:space="preserve"> </w:t>
                        </w:r>
                        <w:r>
                          <w:rPr>
                            <w:color w:val="231F20"/>
                          </w:rPr>
                          <w:t>to</w:t>
                        </w:r>
                        <w:r>
                          <w:rPr>
                            <w:color w:val="231F20"/>
                            <w:spacing w:val="-7"/>
                          </w:rPr>
                          <w:t xml:space="preserve"> </w:t>
                        </w:r>
                        <w:r>
                          <w:rPr>
                            <w:color w:val="231F20"/>
                          </w:rPr>
                          <w:t>if</w:t>
                        </w:r>
                        <w:r>
                          <w:rPr>
                            <w:color w:val="231F20"/>
                            <w:spacing w:val="-7"/>
                          </w:rPr>
                          <w:t xml:space="preserve"> </w:t>
                        </w:r>
                        <w:r>
                          <w:rPr>
                            <w:color w:val="231F20"/>
                          </w:rPr>
                          <w:t>he</w:t>
                        </w:r>
                        <w:r>
                          <w:rPr>
                            <w:color w:val="231F20"/>
                            <w:spacing w:val="-8"/>
                          </w:rPr>
                          <w:t xml:space="preserve"> </w:t>
                        </w:r>
                        <w:r>
                          <w:rPr>
                            <w:color w:val="231F20"/>
                          </w:rPr>
                          <w:t>would</w:t>
                        </w:r>
                        <w:r>
                          <w:rPr>
                            <w:color w:val="231F20"/>
                            <w:spacing w:val="-8"/>
                          </w:rPr>
                          <w:t xml:space="preserve"> </w:t>
                        </w:r>
                        <w:r>
                          <w:rPr>
                            <w:color w:val="231F20"/>
                          </w:rPr>
                          <w:t>recover.</w:t>
                        </w:r>
                        <w:r>
                          <w:rPr>
                            <w:color w:val="231F20"/>
                            <w:spacing w:val="28"/>
                          </w:rPr>
                          <w:t xml:space="preserve"> </w:t>
                        </w:r>
                        <w:r>
                          <w:rPr>
                            <w:color w:val="231F20"/>
                          </w:rPr>
                          <w:t>The</w:t>
                        </w:r>
                        <w:r>
                          <w:rPr>
                            <w:color w:val="231F20"/>
                            <w:spacing w:val="-7"/>
                          </w:rPr>
                          <w:t xml:space="preserve"> </w:t>
                        </w:r>
                        <w:r>
                          <w:rPr>
                            <w:color w:val="231F20"/>
                          </w:rPr>
                          <w:t>others must be convinced of his new status beyond the shadow of</w:t>
                        </w:r>
                        <w:r>
                          <w:rPr>
                            <w:color w:val="231F20"/>
                            <w:spacing w:val="-12"/>
                          </w:rPr>
                          <w:t xml:space="preserve"> </w:t>
                        </w:r>
                        <w:r>
                          <w:rPr>
                            <w:color w:val="231F20"/>
                          </w:rPr>
                          <w:t>a</w:t>
                        </w:r>
                        <w:r>
                          <w:rPr>
                            <w:color w:val="231F20"/>
                            <w:spacing w:val="-11"/>
                          </w:rPr>
                          <w:t xml:space="preserve"> </w:t>
                        </w:r>
                        <w:r>
                          <w:rPr>
                            <w:color w:val="231F20"/>
                          </w:rPr>
                          <w:t>doubt.</w:t>
                        </w:r>
                        <w:r>
                          <w:rPr>
                            <w:color w:val="231F20"/>
                            <w:spacing w:val="10"/>
                          </w:rPr>
                          <w:t xml:space="preserve"> </w:t>
                        </w:r>
                        <w:r>
                          <w:rPr>
                            <w:color w:val="231F20"/>
                          </w:rPr>
                          <w:t>Seeing</w:t>
                        </w:r>
                        <w:r>
                          <w:rPr>
                            <w:color w:val="231F20"/>
                            <w:spacing w:val="-11"/>
                          </w:rPr>
                          <w:t xml:space="preserve"> </w:t>
                        </w:r>
                        <w:r>
                          <w:rPr>
                            <w:color w:val="231F20"/>
                          </w:rPr>
                          <w:t>is</w:t>
                        </w:r>
                        <w:r>
                          <w:rPr>
                            <w:color w:val="231F20"/>
                            <w:spacing w:val="-12"/>
                          </w:rPr>
                          <w:t xml:space="preserve"> </w:t>
                        </w:r>
                        <w:r>
                          <w:rPr>
                            <w:color w:val="231F20"/>
                          </w:rPr>
                          <w:t>believing</w:t>
                        </w:r>
                        <w:r>
                          <w:rPr>
                            <w:color w:val="231F20"/>
                            <w:spacing w:val="-11"/>
                          </w:rPr>
                          <w:t xml:space="preserve"> </w:t>
                        </w:r>
                        <w:r>
                          <w:rPr>
                            <w:color w:val="231F20"/>
                          </w:rPr>
                          <w:t>to</w:t>
                        </w:r>
                        <w:r>
                          <w:rPr>
                            <w:color w:val="231F20"/>
                            <w:spacing w:val="-11"/>
                          </w:rPr>
                          <w:t xml:space="preserve"> </w:t>
                        </w:r>
                        <w:r>
                          <w:rPr>
                            <w:color w:val="231F20"/>
                          </w:rPr>
                          <w:t>most</w:t>
                        </w:r>
                        <w:r>
                          <w:rPr>
                            <w:color w:val="231F20"/>
                            <w:spacing w:val="-11"/>
                          </w:rPr>
                          <w:t xml:space="preserve"> </w:t>
                        </w:r>
                        <w:r>
                          <w:rPr>
                            <w:color w:val="231F20"/>
                          </w:rPr>
                          <w:t>families</w:t>
                        </w:r>
                        <w:r>
                          <w:rPr>
                            <w:color w:val="231F20"/>
                            <w:spacing w:val="-12"/>
                          </w:rPr>
                          <w:t xml:space="preserve"> </w:t>
                        </w:r>
                        <w:r>
                          <w:rPr>
                            <w:color w:val="231F20"/>
                          </w:rPr>
                          <w:t>who</w:t>
                        </w:r>
                        <w:r>
                          <w:rPr>
                            <w:color w:val="231F20"/>
                            <w:spacing w:val="-11"/>
                          </w:rPr>
                          <w:t xml:space="preserve"> </w:t>
                        </w:r>
                        <w:r>
                          <w:rPr>
                            <w:color w:val="231F20"/>
                          </w:rPr>
                          <w:t xml:space="preserve">have </w:t>
                        </w:r>
                        <w:r>
                          <w:rPr>
                            <w:color w:val="231F20"/>
                            <w:w w:val="105%"/>
                          </w:rPr>
                          <w:t>lived with a drinker.</w:t>
                        </w:r>
                      </w:p>
                      <w:p w14:paraId="5F91DFCB" w14:textId="77777777" w:rsidR="00000000" w:rsidRDefault="00000000">
                        <w:pPr>
                          <w:pStyle w:val="BodyText"/>
                          <w:kinsoku w:val="0"/>
                          <w:overflowPunct w:val="0"/>
                          <w:spacing w:line="12.95pt" w:lineRule="auto"/>
                          <w:rPr>
                            <w:color w:val="231F20"/>
                            <w:w w:val="105%"/>
                          </w:rPr>
                        </w:pPr>
                        <w:r>
                          <w:rPr>
                            <w:color w:val="231F20"/>
                            <w:w w:val="105%"/>
                          </w:rPr>
                          <w:t>Here</w:t>
                        </w:r>
                        <w:r>
                          <w:rPr>
                            <w:color w:val="231F20"/>
                            <w:spacing w:val="-6"/>
                            <w:w w:val="105%"/>
                          </w:rPr>
                          <w:t xml:space="preserve"> </w:t>
                        </w:r>
                        <w:r>
                          <w:rPr>
                            <w:color w:val="231F20"/>
                            <w:w w:val="105%"/>
                          </w:rPr>
                          <w:t>is</w:t>
                        </w:r>
                        <w:r>
                          <w:rPr>
                            <w:color w:val="231F20"/>
                            <w:spacing w:val="-6"/>
                            <w:w w:val="105%"/>
                          </w:rPr>
                          <w:t xml:space="preserve"> </w:t>
                        </w:r>
                        <w:r>
                          <w:rPr>
                            <w:color w:val="231F20"/>
                            <w:w w:val="105%"/>
                          </w:rPr>
                          <w:t>a</w:t>
                        </w:r>
                        <w:r>
                          <w:rPr>
                            <w:color w:val="231F20"/>
                            <w:spacing w:val="-6"/>
                            <w:w w:val="105%"/>
                          </w:rPr>
                          <w:t xml:space="preserve"> </w:t>
                        </w:r>
                        <w:r>
                          <w:rPr>
                            <w:color w:val="231F20"/>
                            <w:w w:val="105%"/>
                          </w:rPr>
                          <w:t>case</w:t>
                        </w:r>
                        <w:r>
                          <w:rPr>
                            <w:color w:val="231F20"/>
                            <w:spacing w:val="-6"/>
                            <w:w w:val="105%"/>
                          </w:rPr>
                          <w:t xml:space="preserve"> </w:t>
                        </w:r>
                        <w:r>
                          <w:rPr>
                            <w:color w:val="231F20"/>
                            <w:w w:val="105%"/>
                          </w:rPr>
                          <w:t>in</w:t>
                        </w:r>
                        <w:r>
                          <w:rPr>
                            <w:color w:val="231F20"/>
                            <w:spacing w:val="-6"/>
                            <w:w w:val="105%"/>
                          </w:rPr>
                          <w:t xml:space="preserve"> </w:t>
                        </w:r>
                        <w:r>
                          <w:rPr>
                            <w:color w:val="231F20"/>
                            <w:w w:val="105%"/>
                          </w:rPr>
                          <w:t>point:</w:t>
                        </w:r>
                        <w:r>
                          <w:rPr>
                            <w:color w:val="231F20"/>
                            <w:spacing w:val="33"/>
                            <w:w w:val="105%"/>
                          </w:rPr>
                          <w:t xml:space="preserve"> </w:t>
                        </w:r>
                        <w:r>
                          <w:rPr>
                            <w:color w:val="231F20"/>
                            <w:w w:val="105%"/>
                          </w:rPr>
                          <w:t>One</w:t>
                        </w:r>
                        <w:r>
                          <w:rPr>
                            <w:color w:val="231F20"/>
                            <w:spacing w:val="-6"/>
                            <w:w w:val="105%"/>
                          </w:rPr>
                          <w:t xml:space="preserve"> </w:t>
                        </w:r>
                        <w:r>
                          <w:rPr>
                            <w:color w:val="231F20"/>
                            <w:w w:val="105%"/>
                          </w:rPr>
                          <w:t>of</w:t>
                        </w:r>
                        <w:r>
                          <w:rPr>
                            <w:color w:val="231F20"/>
                            <w:spacing w:val="-6"/>
                            <w:w w:val="105%"/>
                          </w:rPr>
                          <w:t xml:space="preserve"> </w:t>
                        </w:r>
                        <w:r>
                          <w:rPr>
                            <w:color w:val="231F20"/>
                            <w:w w:val="105%"/>
                          </w:rPr>
                          <w:t>our</w:t>
                        </w:r>
                        <w:r>
                          <w:rPr>
                            <w:color w:val="231F20"/>
                            <w:spacing w:val="-6"/>
                            <w:w w:val="105%"/>
                          </w:rPr>
                          <w:t xml:space="preserve"> </w:t>
                        </w:r>
                        <w:r>
                          <w:rPr>
                            <w:color w:val="231F20"/>
                            <w:w w:val="105%"/>
                          </w:rPr>
                          <w:t>friends</w:t>
                        </w:r>
                        <w:r>
                          <w:rPr>
                            <w:color w:val="231F20"/>
                            <w:spacing w:val="-6"/>
                            <w:w w:val="105%"/>
                          </w:rPr>
                          <w:t xml:space="preserve"> </w:t>
                        </w:r>
                        <w:r>
                          <w:rPr>
                            <w:color w:val="231F20"/>
                            <w:w w:val="105%"/>
                          </w:rPr>
                          <w:t>is</w:t>
                        </w:r>
                        <w:r>
                          <w:rPr>
                            <w:color w:val="231F20"/>
                            <w:spacing w:val="-6"/>
                            <w:w w:val="105%"/>
                          </w:rPr>
                          <w:t xml:space="preserve"> </w:t>
                        </w:r>
                        <w:r>
                          <w:rPr>
                            <w:color w:val="231F20"/>
                            <w:w w:val="105%"/>
                          </w:rPr>
                          <w:t>a</w:t>
                        </w:r>
                        <w:r>
                          <w:rPr>
                            <w:color w:val="231F20"/>
                            <w:spacing w:val="-6"/>
                            <w:w w:val="105%"/>
                          </w:rPr>
                          <w:t xml:space="preserve"> </w:t>
                        </w:r>
                        <w:r>
                          <w:rPr>
                            <w:color w:val="231F20"/>
                            <w:w w:val="105%"/>
                          </w:rPr>
                          <w:t xml:space="preserve">heavy </w:t>
                        </w:r>
                        <w:r>
                          <w:rPr>
                            <w:color w:val="231F20"/>
                            <w:spacing w:val="-2"/>
                            <w:w w:val="105%"/>
                          </w:rPr>
                          <w:t>smoker</w:t>
                        </w:r>
                        <w:r>
                          <w:rPr>
                            <w:color w:val="231F20"/>
                            <w:spacing w:val="-10"/>
                            <w:w w:val="105%"/>
                          </w:rPr>
                          <w:t xml:space="preserve"> </w:t>
                        </w:r>
                        <w:r>
                          <w:rPr>
                            <w:color w:val="231F20"/>
                            <w:spacing w:val="-2"/>
                            <w:w w:val="105%"/>
                          </w:rPr>
                          <w:t>and</w:t>
                        </w:r>
                        <w:r>
                          <w:rPr>
                            <w:color w:val="231F20"/>
                            <w:spacing w:val="-10"/>
                            <w:w w:val="105%"/>
                          </w:rPr>
                          <w:t xml:space="preserve"> </w:t>
                        </w:r>
                        <w:r>
                          <w:rPr>
                            <w:color w:val="231F20"/>
                            <w:spacing w:val="-2"/>
                            <w:w w:val="105%"/>
                          </w:rPr>
                          <w:t>coffee</w:t>
                        </w:r>
                        <w:r>
                          <w:rPr>
                            <w:color w:val="231F20"/>
                            <w:spacing w:val="-10"/>
                            <w:w w:val="105%"/>
                          </w:rPr>
                          <w:t xml:space="preserve"> </w:t>
                        </w:r>
                        <w:r>
                          <w:rPr>
                            <w:color w:val="231F20"/>
                            <w:spacing w:val="-2"/>
                            <w:w w:val="105%"/>
                          </w:rPr>
                          <w:t>drinker.</w:t>
                        </w:r>
                        <w:r>
                          <w:rPr>
                            <w:color w:val="231F20"/>
                            <w:spacing w:val="-10"/>
                            <w:w w:val="105%"/>
                          </w:rPr>
                          <w:t xml:space="preserve"> </w:t>
                        </w:r>
                        <w:r>
                          <w:rPr>
                            <w:color w:val="231F20"/>
                            <w:spacing w:val="-2"/>
                            <w:w w:val="105%"/>
                          </w:rPr>
                          <w:t>There</w:t>
                        </w:r>
                        <w:r>
                          <w:rPr>
                            <w:color w:val="231F20"/>
                            <w:spacing w:val="-10"/>
                            <w:w w:val="105%"/>
                          </w:rPr>
                          <w:t xml:space="preserve"> </w:t>
                        </w:r>
                        <w:r>
                          <w:rPr>
                            <w:color w:val="231F20"/>
                            <w:spacing w:val="-2"/>
                            <w:w w:val="105%"/>
                          </w:rPr>
                          <w:t>was</w:t>
                        </w:r>
                        <w:r>
                          <w:rPr>
                            <w:color w:val="231F20"/>
                            <w:spacing w:val="-9"/>
                            <w:w w:val="105%"/>
                          </w:rPr>
                          <w:t xml:space="preserve"> </w:t>
                        </w:r>
                        <w:r>
                          <w:rPr>
                            <w:color w:val="231F20"/>
                            <w:spacing w:val="-2"/>
                            <w:w w:val="105%"/>
                          </w:rPr>
                          <w:t>no</w:t>
                        </w:r>
                        <w:r>
                          <w:rPr>
                            <w:color w:val="231F20"/>
                            <w:spacing w:val="-10"/>
                            <w:w w:val="105%"/>
                          </w:rPr>
                          <w:t xml:space="preserve"> </w:t>
                        </w:r>
                        <w:r>
                          <w:rPr>
                            <w:color w:val="231F20"/>
                            <w:spacing w:val="-2"/>
                            <w:w w:val="105%"/>
                          </w:rPr>
                          <w:t>doubt</w:t>
                        </w:r>
                        <w:r>
                          <w:rPr>
                            <w:color w:val="231F20"/>
                            <w:spacing w:val="-10"/>
                            <w:w w:val="105%"/>
                          </w:rPr>
                          <w:t xml:space="preserve"> </w:t>
                        </w:r>
                        <w:r>
                          <w:rPr>
                            <w:color w:val="231F20"/>
                            <w:spacing w:val="-2"/>
                            <w:w w:val="105%"/>
                          </w:rPr>
                          <w:t>he</w:t>
                        </w:r>
                        <w:r>
                          <w:rPr>
                            <w:color w:val="231F20"/>
                            <w:spacing w:val="-10"/>
                            <w:w w:val="105%"/>
                          </w:rPr>
                          <w:t xml:space="preserve"> </w:t>
                        </w:r>
                        <w:r>
                          <w:rPr>
                            <w:color w:val="231F20"/>
                            <w:spacing w:val="-2"/>
                            <w:w w:val="105%"/>
                          </w:rPr>
                          <w:t xml:space="preserve">over- </w:t>
                        </w:r>
                        <w:r>
                          <w:rPr>
                            <w:color w:val="231F20"/>
                          </w:rPr>
                          <w:t>indulged.</w:t>
                        </w:r>
                        <w:r>
                          <w:rPr>
                            <w:color w:val="231F20"/>
                            <w:spacing w:val="-12"/>
                          </w:rPr>
                          <w:t xml:space="preserve"> </w:t>
                        </w:r>
                        <w:r>
                          <w:rPr>
                            <w:color w:val="231F20"/>
                          </w:rPr>
                          <w:t>Seeing</w:t>
                        </w:r>
                        <w:r>
                          <w:rPr>
                            <w:color w:val="231F20"/>
                            <w:spacing w:val="-11"/>
                          </w:rPr>
                          <w:t xml:space="preserve"> </w:t>
                        </w:r>
                        <w:r>
                          <w:rPr>
                            <w:color w:val="231F20"/>
                          </w:rPr>
                          <w:t>this,</w:t>
                        </w:r>
                        <w:r>
                          <w:rPr>
                            <w:color w:val="231F20"/>
                            <w:spacing w:val="-11"/>
                          </w:rPr>
                          <w:t xml:space="preserve"> </w:t>
                        </w:r>
                        <w:r>
                          <w:rPr>
                            <w:color w:val="231F20"/>
                          </w:rPr>
                          <w:t>and</w:t>
                        </w:r>
                        <w:r>
                          <w:rPr>
                            <w:color w:val="231F20"/>
                            <w:spacing w:val="-11"/>
                          </w:rPr>
                          <w:t xml:space="preserve"> </w:t>
                        </w:r>
                        <w:r>
                          <w:rPr>
                            <w:color w:val="231F20"/>
                          </w:rPr>
                          <w:t>meaning</w:t>
                        </w:r>
                        <w:r>
                          <w:rPr>
                            <w:color w:val="231F20"/>
                            <w:spacing w:val="-12"/>
                          </w:rPr>
                          <w:t xml:space="preserve"> </w:t>
                        </w:r>
                        <w:r>
                          <w:rPr>
                            <w:color w:val="231F20"/>
                          </w:rPr>
                          <w:t>to</w:t>
                        </w:r>
                        <w:r>
                          <w:rPr>
                            <w:color w:val="231F20"/>
                            <w:spacing w:val="-11"/>
                          </w:rPr>
                          <w:t xml:space="preserve"> </w:t>
                        </w:r>
                        <w:r>
                          <w:rPr>
                            <w:color w:val="231F20"/>
                          </w:rPr>
                          <w:t>be</w:t>
                        </w:r>
                        <w:r>
                          <w:rPr>
                            <w:color w:val="231F20"/>
                            <w:spacing w:val="-11"/>
                          </w:rPr>
                          <w:t xml:space="preserve"> </w:t>
                        </w:r>
                        <w:r>
                          <w:rPr>
                            <w:color w:val="231F20"/>
                          </w:rPr>
                          <w:t>helpful,</w:t>
                        </w:r>
                        <w:r>
                          <w:rPr>
                            <w:color w:val="231F20"/>
                            <w:spacing w:val="-11"/>
                          </w:rPr>
                          <w:t xml:space="preserve"> </w:t>
                        </w:r>
                        <w:r>
                          <w:rPr>
                            <w:color w:val="231F20"/>
                          </w:rPr>
                          <w:t>his</w:t>
                        </w:r>
                        <w:r>
                          <w:rPr>
                            <w:color w:val="231F20"/>
                            <w:spacing w:val="-12"/>
                          </w:rPr>
                          <w:t xml:space="preserve"> </w:t>
                        </w:r>
                        <w:r>
                          <w:rPr>
                            <w:color w:val="231F20"/>
                          </w:rPr>
                          <w:t xml:space="preserve">wife </w:t>
                        </w:r>
                        <w:r>
                          <w:rPr>
                            <w:color w:val="231F20"/>
                            <w:w w:val="105%"/>
                          </w:rPr>
                          <w:t>commenced</w:t>
                        </w:r>
                        <w:r>
                          <w:rPr>
                            <w:color w:val="231F20"/>
                            <w:spacing w:val="-12"/>
                            <w:w w:val="105%"/>
                          </w:rPr>
                          <w:t xml:space="preserve"> </w:t>
                        </w:r>
                        <w:r>
                          <w:rPr>
                            <w:color w:val="231F20"/>
                            <w:w w:val="105%"/>
                          </w:rPr>
                          <w:t>to</w:t>
                        </w:r>
                        <w:r>
                          <w:rPr>
                            <w:color w:val="231F20"/>
                            <w:spacing w:val="-11"/>
                            <w:w w:val="105%"/>
                          </w:rPr>
                          <w:t xml:space="preserve"> </w:t>
                        </w:r>
                        <w:r>
                          <w:rPr>
                            <w:color w:val="231F20"/>
                            <w:w w:val="105%"/>
                          </w:rPr>
                          <w:t>admonish</w:t>
                        </w:r>
                        <w:r>
                          <w:rPr>
                            <w:color w:val="231F20"/>
                            <w:spacing w:val="-12"/>
                            <w:w w:val="105%"/>
                          </w:rPr>
                          <w:t xml:space="preserve"> </w:t>
                        </w:r>
                        <w:r>
                          <w:rPr>
                            <w:color w:val="231F20"/>
                            <w:w w:val="105%"/>
                          </w:rPr>
                          <w:t>him</w:t>
                        </w:r>
                        <w:r>
                          <w:rPr>
                            <w:color w:val="231F20"/>
                            <w:spacing w:val="-11"/>
                            <w:w w:val="105%"/>
                          </w:rPr>
                          <w:t xml:space="preserve"> </w:t>
                        </w:r>
                        <w:r>
                          <w:rPr>
                            <w:color w:val="231F20"/>
                            <w:w w:val="105%"/>
                          </w:rPr>
                          <w:t>about</w:t>
                        </w:r>
                        <w:r>
                          <w:rPr>
                            <w:color w:val="231F20"/>
                            <w:spacing w:val="-12"/>
                            <w:w w:val="105%"/>
                          </w:rPr>
                          <w:t xml:space="preserve"> </w:t>
                        </w:r>
                        <w:r>
                          <w:rPr>
                            <w:color w:val="231F20"/>
                            <w:w w:val="105%"/>
                          </w:rPr>
                          <w:t>it.</w:t>
                        </w:r>
                        <w:r>
                          <w:rPr>
                            <w:color w:val="231F20"/>
                            <w:spacing w:val="24"/>
                            <w:w w:val="105%"/>
                          </w:rPr>
                          <w:t xml:space="preserve"> </w:t>
                        </w:r>
                        <w:r>
                          <w:rPr>
                            <w:color w:val="231F20"/>
                            <w:w w:val="105%"/>
                          </w:rPr>
                          <w:t>He</w:t>
                        </w:r>
                        <w:r>
                          <w:rPr>
                            <w:color w:val="231F20"/>
                            <w:spacing w:val="-12"/>
                            <w:w w:val="105%"/>
                          </w:rPr>
                          <w:t xml:space="preserve"> </w:t>
                        </w:r>
                        <w:r>
                          <w:rPr>
                            <w:color w:val="231F20"/>
                            <w:w w:val="105%"/>
                          </w:rPr>
                          <w:t>admitted</w:t>
                        </w:r>
                        <w:r>
                          <w:rPr>
                            <w:color w:val="231F20"/>
                            <w:spacing w:val="-11"/>
                            <w:w w:val="105%"/>
                          </w:rPr>
                          <w:t xml:space="preserve"> </w:t>
                        </w:r>
                        <w:r>
                          <w:rPr>
                            <w:color w:val="231F20"/>
                            <w:w w:val="105%"/>
                          </w:rPr>
                          <w:t xml:space="preserve">he </w:t>
                        </w:r>
                        <w:r>
                          <w:rPr>
                            <w:color w:val="231F20"/>
                          </w:rPr>
                          <w:t xml:space="preserve">was overdoing these things, but frankly said that he was </w:t>
                        </w:r>
                        <w:r>
                          <w:rPr>
                            <w:color w:val="231F20"/>
                            <w:w w:val="105%"/>
                          </w:rPr>
                          <w:t>not</w:t>
                        </w:r>
                        <w:r>
                          <w:rPr>
                            <w:color w:val="231F20"/>
                            <w:spacing w:val="-12"/>
                            <w:w w:val="105%"/>
                          </w:rPr>
                          <w:t xml:space="preserve"> </w:t>
                        </w:r>
                        <w:r>
                          <w:rPr>
                            <w:color w:val="231F20"/>
                            <w:w w:val="105%"/>
                          </w:rPr>
                          <w:t>ready</w:t>
                        </w:r>
                        <w:r>
                          <w:rPr>
                            <w:color w:val="231F20"/>
                            <w:spacing w:val="-12"/>
                            <w:w w:val="105%"/>
                          </w:rPr>
                          <w:t xml:space="preserve"> </w:t>
                        </w:r>
                        <w:r>
                          <w:rPr>
                            <w:color w:val="231F20"/>
                            <w:w w:val="105%"/>
                          </w:rPr>
                          <w:t>to</w:t>
                        </w:r>
                        <w:r>
                          <w:rPr>
                            <w:color w:val="231F20"/>
                            <w:spacing w:val="-12"/>
                            <w:w w:val="105%"/>
                          </w:rPr>
                          <w:t xml:space="preserve"> </w:t>
                        </w:r>
                        <w:r>
                          <w:rPr>
                            <w:color w:val="231F20"/>
                            <w:w w:val="105%"/>
                          </w:rPr>
                          <w:t>stop.</w:t>
                        </w:r>
                        <w:r>
                          <w:rPr>
                            <w:color w:val="231F20"/>
                            <w:spacing w:val="17"/>
                            <w:w w:val="105%"/>
                          </w:rPr>
                          <w:t xml:space="preserve"> </w:t>
                        </w:r>
                        <w:r>
                          <w:rPr>
                            <w:color w:val="231F20"/>
                            <w:w w:val="105%"/>
                          </w:rPr>
                          <w:t>His</w:t>
                        </w:r>
                        <w:r>
                          <w:rPr>
                            <w:color w:val="231F20"/>
                            <w:spacing w:val="-12"/>
                            <w:w w:val="105%"/>
                          </w:rPr>
                          <w:t xml:space="preserve"> </w:t>
                        </w:r>
                        <w:r>
                          <w:rPr>
                            <w:color w:val="231F20"/>
                            <w:w w:val="105%"/>
                          </w:rPr>
                          <w:t>wife</w:t>
                        </w:r>
                        <w:r>
                          <w:rPr>
                            <w:color w:val="231F20"/>
                            <w:spacing w:val="-12"/>
                            <w:w w:val="105%"/>
                          </w:rPr>
                          <w:t xml:space="preserve"> </w:t>
                        </w:r>
                        <w:r>
                          <w:rPr>
                            <w:color w:val="231F20"/>
                            <w:w w:val="105%"/>
                          </w:rPr>
                          <w:t>is</w:t>
                        </w:r>
                        <w:r>
                          <w:rPr>
                            <w:color w:val="231F20"/>
                            <w:spacing w:val="-11"/>
                            <w:w w:val="105%"/>
                          </w:rPr>
                          <w:t xml:space="preserve"> </w:t>
                        </w:r>
                        <w:r>
                          <w:rPr>
                            <w:color w:val="231F20"/>
                            <w:w w:val="105%"/>
                          </w:rPr>
                          <w:t>one</w:t>
                        </w:r>
                        <w:r>
                          <w:rPr>
                            <w:color w:val="231F20"/>
                            <w:spacing w:val="-12"/>
                            <w:w w:val="105%"/>
                          </w:rPr>
                          <w:t xml:space="preserve"> </w:t>
                        </w:r>
                        <w:r>
                          <w:rPr>
                            <w:color w:val="231F20"/>
                            <w:w w:val="105%"/>
                          </w:rPr>
                          <w:t>of</w:t>
                        </w:r>
                        <w:r>
                          <w:rPr>
                            <w:color w:val="231F20"/>
                            <w:spacing w:val="-12"/>
                            <w:w w:val="105%"/>
                          </w:rPr>
                          <w:t xml:space="preserve"> </w:t>
                        </w:r>
                        <w:r>
                          <w:rPr>
                            <w:color w:val="231F20"/>
                            <w:w w:val="105%"/>
                          </w:rPr>
                          <w:t>those</w:t>
                        </w:r>
                        <w:r>
                          <w:rPr>
                            <w:color w:val="231F20"/>
                            <w:spacing w:val="-12"/>
                            <w:w w:val="105%"/>
                          </w:rPr>
                          <w:t xml:space="preserve"> </w:t>
                        </w:r>
                        <w:r>
                          <w:rPr>
                            <w:color w:val="231F20"/>
                            <w:w w:val="105%"/>
                          </w:rPr>
                          <w:t>persons</w:t>
                        </w:r>
                        <w:r>
                          <w:rPr>
                            <w:color w:val="231F20"/>
                            <w:spacing w:val="-12"/>
                            <w:w w:val="105%"/>
                          </w:rPr>
                          <w:t xml:space="preserve"> </w:t>
                        </w:r>
                        <w:r>
                          <w:rPr>
                            <w:color w:val="231F20"/>
                            <w:w w:val="105%"/>
                          </w:rPr>
                          <w:t>who really</w:t>
                        </w:r>
                        <w:r>
                          <w:rPr>
                            <w:color w:val="231F20"/>
                            <w:spacing w:val="-12"/>
                            <w:w w:val="105%"/>
                          </w:rPr>
                          <w:t xml:space="preserve"> </w:t>
                        </w:r>
                        <w:r>
                          <w:rPr>
                            <w:color w:val="231F20"/>
                            <w:w w:val="105%"/>
                          </w:rPr>
                          <w:t>feels</w:t>
                        </w:r>
                        <w:r>
                          <w:rPr>
                            <w:color w:val="231F20"/>
                            <w:spacing w:val="-11"/>
                            <w:w w:val="105%"/>
                          </w:rPr>
                          <w:t xml:space="preserve"> </w:t>
                        </w:r>
                        <w:r>
                          <w:rPr>
                            <w:color w:val="231F20"/>
                            <w:w w:val="105%"/>
                          </w:rPr>
                          <w:t>there</w:t>
                        </w:r>
                        <w:r>
                          <w:rPr>
                            <w:color w:val="231F20"/>
                            <w:spacing w:val="-11"/>
                            <w:w w:val="105%"/>
                          </w:rPr>
                          <w:t xml:space="preserve"> </w:t>
                        </w:r>
                        <w:r>
                          <w:rPr>
                            <w:color w:val="231F20"/>
                            <w:w w:val="105%"/>
                          </w:rPr>
                          <w:t>is</w:t>
                        </w:r>
                        <w:r>
                          <w:rPr>
                            <w:color w:val="231F20"/>
                            <w:spacing w:val="-12"/>
                            <w:w w:val="105%"/>
                          </w:rPr>
                          <w:t xml:space="preserve"> </w:t>
                        </w:r>
                        <w:r>
                          <w:rPr>
                            <w:color w:val="231F20"/>
                            <w:w w:val="105%"/>
                          </w:rPr>
                          <w:t>something</w:t>
                        </w:r>
                        <w:r>
                          <w:rPr>
                            <w:color w:val="231F20"/>
                            <w:spacing w:val="-12"/>
                            <w:w w:val="105%"/>
                          </w:rPr>
                          <w:t xml:space="preserve"> </w:t>
                        </w:r>
                        <w:r>
                          <w:rPr>
                            <w:color w:val="231F20"/>
                            <w:w w:val="105%"/>
                          </w:rPr>
                          <w:t>rather</w:t>
                        </w:r>
                        <w:r>
                          <w:rPr>
                            <w:color w:val="231F20"/>
                            <w:spacing w:val="-11"/>
                            <w:w w:val="105%"/>
                          </w:rPr>
                          <w:t xml:space="preserve"> </w:t>
                        </w:r>
                        <w:r>
                          <w:rPr>
                            <w:color w:val="231F20"/>
                            <w:w w:val="105%"/>
                          </w:rPr>
                          <w:t>sinful</w:t>
                        </w:r>
                        <w:r>
                          <w:rPr>
                            <w:color w:val="231F20"/>
                            <w:spacing w:val="-12"/>
                            <w:w w:val="105%"/>
                          </w:rPr>
                          <w:t xml:space="preserve"> </w:t>
                        </w:r>
                        <w:r>
                          <w:rPr>
                            <w:color w:val="231F20"/>
                            <w:w w:val="105%"/>
                          </w:rPr>
                          <w:t>about</w:t>
                        </w:r>
                        <w:r>
                          <w:rPr>
                            <w:color w:val="231F20"/>
                            <w:spacing w:val="-11"/>
                            <w:w w:val="105%"/>
                          </w:rPr>
                          <w:t xml:space="preserve"> </w:t>
                        </w:r>
                        <w:r>
                          <w:rPr>
                            <w:color w:val="231F20"/>
                            <w:w w:val="105%"/>
                          </w:rPr>
                          <w:t xml:space="preserve">these </w:t>
                        </w:r>
                        <w:r>
                          <w:rPr>
                            <w:color w:val="231F20"/>
                          </w:rPr>
                          <w:t xml:space="preserve">commodities, so she nagged, and her intolerance finally </w:t>
                        </w:r>
                        <w:r>
                          <w:rPr>
                            <w:color w:val="231F20"/>
                            <w:w w:val="105%"/>
                          </w:rPr>
                          <w:t>threw him into a fit of anger.</w:t>
                        </w:r>
                        <w:r>
                          <w:rPr>
                            <w:color w:val="231F20"/>
                            <w:spacing w:val="40"/>
                            <w:w w:val="105%"/>
                          </w:rPr>
                          <w:t xml:space="preserve"> </w:t>
                        </w:r>
                        <w:r>
                          <w:rPr>
                            <w:color w:val="231F20"/>
                            <w:w w:val="105%"/>
                          </w:rPr>
                          <w:t>He got drunk.</w:t>
                        </w:r>
                      </w:p>
                      <w:p w14:paraId="7A434CC7" w14:textId="77777777" w:rsidR="00000000" w:rsidRDefault="00000000">
                        <w:pPr>
                          <w:pStyle w:val="BodyText"/>
                          <w:kinsoku w:val="0"/>
                          <w:overflowPunct w:val="0"/>
                          <w:spacing w:before="0.05pt" w:line="12.95pt" w:lineRule="auto"/>
                          <w:ind w:end="0.90pt"/>
                          <w:rPr>
                            <w:color w:val="231F20"/>
                            <w:w w:val="105%"/>
                          </w:rPr>
                        </w:pPr>
                        <w:r>
                          <w:rPr>
                            <w:color w:val="231F20"/>
                          </w:rPr>
                          <w:t>Of</w:t>
                        </w:r>
                        <w:r>
                          <w:rPr>
                            <w:color w:val="231F20"/>
                            <w:spacing w:val="-4"/>
                          </w:rPr>
                          <w:t xml:space="preserve"> </w:t>
                        </w:r>
                        <w:r>
                          <w:rPr>
                            <w:color w:val="231F20"/>
                          </w:rPr>
                          <w:t>course</w:t>
                        </w:r>
                        <w:r>
                          <w:rPr>
                            <w:color w:val="231F20"/>
                            <w:spacing w:val="-4"/>
                          </w:rPr>
                          <w:t xml:space="preserve"> </w:t>
                        </w:r>
                        <w:r>
                          <w:rPr>
                            <w:color w:val="231F20"/>
                          </w:rPr>
                          <w:t>our</w:t>
                        </w:r>
                        <w:r>
                          <w:rPr>
                            <w:color w:val="231F20"/>
                            <w:spacing w:val="-4"/>
                          </w:rPr>
                          <w:t xml:space="preserve"> </w:t>
                        </w:r>
                        <w:r>
                          <w:rPr>
                            <w:color w:val="231F20"/>
                          </w:rPr>
                          <w:t>friend</w:t>
                        </w:r>
                        <w:r>
                          <w:rPr>
                            <w:color w:val="231F20"/>
                            <w:spacing w:val="-4"/>
                          </w:rPr>
                          <w:t xml:space="preserve"> </w:t>
                        </w:r>
                        <w:r>
                          <w:rPr>
                            <w:color w:val="231F20"/>
                          </w:rPr>
                          <w:t>was</w:t>
                        </w:r>
                        <w:r>
                          <w:rPr>
                            <w:color w:val="231F20"/>
                            <w:spacing w:val="-4"/>
                          </w:rPr>
                          <w:t xml:space="preserve"> </w:t>
                        </w:r>
                        <w:r>
                          <w:rPr>
                            <w:color w:val="231F20"/>
                          </w:rPr>
                          <w:t>wrong—dead</w:t>
                        </w:r>
                        <w:r>
                          <w:rPr>
                            <w:color w:val="231F20"/>
                            <w:spacing w:val="-4"/>
                          </w:rPr>
                          <w:t xml:space="preserve"> </w:t>
                        </w:r>
                        <w:r>
                          <w:rPr>
                            <w:color w:val="231F20"/>
                          </w:rPr>
                          <w:t>wrong.</w:t>
                        </w:r>
                        <w:r>
                          <w:rPr>
                            <w:color w:val="231F20"/>
                            <w:spacing w:val="38"/>
                          </w:rPr>
                          <w:t xml:space="preserve"> </w:t>
                        </w:r>
                        <w:r>
                          <w:rPr>
                            <w:color w:val="231F20"/>
                          </w:rPr>
                          <w:t>He</w:t>
                        </w:r>
                        <w:r>
                          <w:rPr>
                            <w:color w:val="231F20"/>
                            <w:spacing w:val="-4"/>
                          </w:rPr>
                          <w:t xml:space="preserve"> </w:t>
                        </w:r>
                        <w:r>
                          <w:rPr>
                            <w:color w:val="231F20"/>
                          </w:rPr>
                          <w:t xml:space="preserve">had </w:t>
                        </w:r>
                        <w:r>
                          <w:rPr>
                            <w:color w:val="231F20"/>
                            <w:w w:val="105%"/>
                          </w:rPr>
                          <w:t xml:space="preserve">to painfully admit that and mend his spiritual fences. </w:t>
                        </w:r>
                        <w:r>
                          <w:rPr>
                            <w:color w:val="231F20"/>
                          </w:rPr>
                          <w:t>Though</w:t>
                        </w:r>
                        <w:r>
                          <w:rPr>
                            <w:color w:val="231F20"/>
                            <w:spacing w:val="-11"/>
                          </w:rPr>
                          <w:t xml:space="preserve"> </w:t>
                        </w:r>
                        <w:r>
                          <w:rPr>
                            <w:color w:val="231F20"/>
                          </w:rPr>
                          <w:t>he</w:t>
                        </w:r>
                        <w:r>
                          <w:rPr>
                            <w:color w:val="231F20"/>
                            <w:spacing w:val="-12"/>
                          </w:rPr>
                          <w:t xml:space="preserve"> </w:t>
                        </w:r>
                        <w:r>
                          <w:rPr>
                            <w:color w:val="231F20"/>
                          </w:rPr>
                          <w:t>is</w:t>
                        </w:r>
                        <w:r>
                          <w:rPr>
                            <w:color w:val="231F20"/>
                            <w:spacing w:val="-11"/>
                          </w:rPr>
                          <w:t xml:space="preserve"> </w:t>
                        </w:r>
                        <w:r>
                          <w:rPr>
                            <w:color w:val="231F20"/>
                          </w:rPr>
                          <w:t>now</w:t>
                        </w:r>
                        <w:r>
                          <w:rPr>
                            <w:color w:val="231F20"/>
                            <w:spacing w:val="-11"/>
                          </w:rPr>
                          <w:t xml:space="preserve"> </w:t>
                        </w:r>
                        <w:r>
                          <w:rPr>
                            <w:color w:val="231F20"/>
                          </w:rPr>
                          <w:t>a</w:t>
                        </w:r>
                        <w:r>
                          <w:rPr>
                            <w:color w:val="231F20"/>
                            <w:spacing w:val="-11"/>
                          </w:rPr>
                          <w:t xml:space="preserve"> </w:t>
                        </w:r>
                        <w:r>
                          <w:rPr>
                            <w:color w:val="231F20"/>
                          </w:rPr>
                          <w:t>most</w:t>
                        </w:r>
                        <w:r>
                          <w:rPr>
                            <w:color w:val="231F20"/>
                            <w:spacing w:val="-11"/>
                          </w:rPr>
                          <w:t xml:space="preserve"> </w:t>
                        </w:r>
                        <w:r>
                          <w:rPr>
                            <w:color w:val="231F20"/>
                          </w:rPr>
                          <w:t>effective</w:t>
                        </w:r>
                        <w:r>
                          <w:rPr>
                            <w:color w:val="231F20"/>
                            <w:spacing w:val="-12"/>
                          </w:rPr>
                          <w:t xml:space="preserve"> </w:t>
                        </w:r>
                        <w:r>
                          <w:rPr>
                            <w:color w:val="231F20"/>
                          </w:rPr>
                          <w:t>member</w:t>
                        </w:r>
                        <w:r>
                          <w:rPr>
                            <w:color w:val="231F20"/>
                            <w:spacing w:val="-11"/>
                          </w:rPr>
                          <w:t xml:space="preserve"> </w:t>
                        </w:r>
                        <w:r>
                          <w:rPr>
                            <w:color w:val="231F20"/>
                          </w:rPr>
                          <w:t>of</w:t>
                        </w:r>
                        <w:r>
                          <w:rPr>
                            <w:color w:val="231F20"/>
                            <w:spacing w:val="-11"/>
                          </w:rPr>
                          <w:t xml:space="preserve"> </w:t>
                        </w:r>
                        <w:r>
                          <w:rPr>
                            <w:color w:val="231F20"/>
                          </w:rPr>
                          <w:t xml:space="preserve">Alcoholics Anonymous, he still smokes and drinks coffee, but nei- </w:t>
                        </w:r>
                        <w:r>
                          <w:rPr>
                            <w:color w:val="231F20"/>
                            <w:w w:val="105%"/>
                          </w:rPr>
                          <w:t>ther</w:t>
                        </w:r>
                        <w:r>
                          <w:rPr>
                            <w:color w:val="231F20"/>
                            <w:spacing w:val="-4"/>
                            <w:w w:val="105%"/>
                          </w:rPr>
                          <w:t xml:space="preserve"> </w:t>
                        </w:r>
                        <w:r>
                          <w:rPr>
                            <w:color w:val="231F20"/>
                            <w:w w:val="105%"/>
                          </w:rPr>
                          <w:t>his</w:t>
                        </w:r>
                        <w:r>
                          <w:rPr>
                            <w:color w:val="231F20"/>
                            <w:spacing w:val="-4"/>
                            <w:w w:val="105%"/>
                          </w:rPr>
                          <w:t xml:space="preserve"> </w:t>
                        </w:r>
                        <w:r>
                          <w:rPr>
                            <w:color w:val="231F20"/>
                            <w:w w:val="105%"/>
                          </w:rPr>
                          <w:t>wife</w:t>
                        </w:r>
                        <w:r>
                          <w:rPr>
                            <w:color w:val="231F20"/>
                            <w:spacing w:val="-4"/>
                            <w:w w:val="105%"/>
                          </w:rPr>
                          <w:t xml:space="preserve"> </w:t>
                        </w:r>
                        <w:r>
                          <w:rPr>
                            <w:color w:val="231F20"/>
                            <w:w w:val="105%"/>
                          </w:rPr>
                          <w:t>nor</w:t>
                        </w:r>
                        <w:r>
                          <w:rPr>
                            <w:color w:val="231F20"/>
                            <w:spacing w:val="-4"/>
                            <w:w w:val="105%"/>
                          </w:rPr>
                          <w:t xml:space="preserve"> </w:t>
                        </w:r>
                        <w:r>
                          <w:rPr>
                            <w:color w:val="231F20"/>
                            <w:w w:val="105%"/>
                          </w:rPr>
                          <w:t>anyone</w:t>
                        </w:r>
                        <w:r>
                          <w:rPr>
                            <w:color w:val="231F20"/>
                            <w:spacing w:val="-4"/>
                            <w:w w:val="105%"/>
                          </w:rPr>
                          <w:t xml:space="preserve"> </w:t>
                        </w:r>
                        <w:r>
                          <w:rPr>
                            <w:color w:val="231F20"/>
                            <w:w w:val="105%"/>
                          </w:rPr>
                          <w:t>else</w:t>
                        </w:r>
                        <w:r>
                          <w:rPr>
                            <w:color w:val="231F20"/>
                            <w:spacing w:val="-4"/>
                            <w:w w:val="105%"/>
                          </w:rPr>
                          <w:t xml:space="preserve"> </w:t>
                        </w:r>
                        <w:r>
                          <w:rPr>
                            <w:color w:val="231F20"/>
                            <w:w w:val="105%"/>
                          </w:rPr>
                          <w:t>stands</w:t>
                        </w:r>
                        <w:r>
                          <w:rPr>
                            <w:color w:val="231F20"/>
                            <w:spacing w:val="-4"/>
                            <w:w w:val="105%"/>
                          </w:rPr>
                          <w:t xml:space="preserve"> </w:t>
                        </w:r>
                        <w:r>
                          <w:rPr>
                            <w:color w:val="231F20"/>
                            <w:w w:val="105%"/>
                          </w:rPr>
                          <w:t>in</w:t>
                        </w:r>
                        <w:r>
                          <w:rPr>
                            <w:color w:val="231F20"/>
                            <w:spacing w:val="-4"/>
                            <w:w w:val="105%"/>
                          </w:rPr>
                          <w:t xml:space="preserve"> </w:t>
                        </w:r>
                        <w:r>
                          <w:rPr>
                            <w:color w:val="231F20"/>
                            <w:w w:val="105%"/>
                          </w:rPr>
                          <w:t>judgment.</w:t>
                        </w:r>
                        <w:r>
                          <w:rPr>
                            <w:color w:val="231F20"/>
                            <w:spacing w:val="39"/>
                            <w:w w:val="105%"/>
                          </w:rPr>
                          <w:t xml:space="preserve"> </w:t>
                        </w:r>
                        <w:r>
                          <w:rPr>
                            <w:color w:val="231F20"/>
                            <w:w w:val="105%"/>
                          </w:rPr>
                          <w:t xml:space="preserve">She </w:t>
                        </w:r>
                        <w:r>
                          <w:rPr>
                            <w:color w:val="231F20"/>
                          </w:rPr>
                          <w:t>sees</w:t>
                        </w:r>
                        <w:r>
                          <w:rPr>
                            <w:color w:val="231F20"/>
                            <w:spacing w:val="-8"/>
                          </w:rPr>
                          <w:t xml:space="preserve"> </w:t>
                        </w:r>
                        <w:r>
                          <w:rPr>
                            <w:color w:val="231F20"/>
                          </w:rPr>
                          <w:t>she</w:t>
                        </w:r>
                        <w:r>
                          <w:rPr>
                            <w:color w:val="231F20"/>
                            <w:spacing w:val="-8"/>
                          </w:rPr>
                          <w:t xml:space="preserve"> </w:t>
                        </w:r>
                        <w:r>
                          <w:rPr>
                            <w:color w:val="231F20"/>
                          </w:rPr>
                          <w:t>was</w:t>
                        </w:r>
                        <w:r>
                          <w:rPr>
                            <w:color w:val="231F20"/>
                            <w:spacing w:val="-8"/>
                          </w:rPr>
                          <w:t xml:space="preserve"> </w:t>
                        </w:r>
                        <w:r>
                          <w:rPr>
                            <w:color w:val="231F20"/>
                          </w:rPr>
                          <w:t>wrong</w:t>
                        </w:r>
                        <w:r>
                          <w:rPr>
                            <w:color w:val="231F20"/>
                            <w:spacing w:val="-8"/>
                          </w:rPr>
                          <w:t xml:space="preserve"> </w:t>
                        </w:r>
                        <w:r>
                          <w:rPr>
                            <w:color w:val="231F20"/>
                          </w:rPr>
                          <w:t>to</w:t>
                        </w:r>
                        <w:r>
                          <w:rPr>
                            <w:color w:val="231F20"/>
                            <w:spacing w:val="-8"/>
                          </w:rPr>
                          <w:t xml:space="preserve"> </w:t>
                        </w:r>
                        <w:r>
                          <w:rPr>
                            <w:color w:val="231F20"/>
                          </w:rPr>
                          <w:t>make</w:t>
                        </w:r>
                        <w:r>
                          <w:rPr>
                            <w:color w:val="231F20"/>
                            <w:spacing w:val="-8"/>
                          </w:rPr>
                          <w:t xml:space="preserve"> </w:t>
                        </w:r>
                        <w:r>
                          <w:rPr>
                            <w:color w:val="231F20"/>
                          </w:rPr>
                          <w:t>a</w:t>
                        </w:r>
                        <w:r>
                          <w:rPr>
                            <w:color w:val="231F20"/>
                            <w:spacing w:val="-8"/>
                          </w:rPr>
                          <w:t xml:space="preserve"> </w:t>
                        </w:r>
                        <w:r>
                          <w:rPr>
                            <w:color w:val="231F20"/>
                          </w:rPr>
                          <w:t>burning</w:t>
                        </w:r>
                        <w:r>
                          <w:rPr>
                            <w:color w:val="231F20"/>
                            <w:spacing w:val="-8"/>
                          </w:rPr>
                          <w:t xml:space="preserve"> </w:t>
                        </w:r>
                        <w:r>
                          <w:rPr>
                            <w:color w:val="231F20"/>
                          </w:rPr>
                          <w:t>issue</w:t>
                        </w:r>
                        <w:r>
                          <w:rPr>
                            <w:color w:val="231F20"/>
                            <w:spacing w:val="-8"/>
                          </w:rPr>
                          <w:t xml:space="preserve"> </w:t>
                        </w:r>
                        <w:r>
                          <w:rPr>
                            <w:color w:val="231F20"/>
                          </w:rPr>
                          <w:t>out</w:t>
                        </w:r>
                        <w:r>
                          <w:rPr>
                            <w:color w:val="231F20"/>
                            <w:spacing w:val="-8"/>
                          </w:rPr>
                          <w:t xml:space="preserve"> </w:t>
                        </w:r>
                        <w:r>
                          <w:rPr>
                            <w:color w:val="231F20"/>
                          </w:rPr>
                          <w:t>of</w:t>
                        </w:r>
                        <w:r>
                          <w:rPr>
                            <w:color w:val="231F20"/>
                            <w:spacing w:val="-8"/>
                          </w:rPr>
                          <w:t xml:space="preserve"> </w:t>
                        </w:r>
                        <w:r>
                          <w:rPr>
                            <w:color w:val="231F20"/>
                          </w:rPr>
                          <w:t>such</w:t>
                        </w:r>
                        <w:r>
                          <w:rPr>
                            <w:color w:val="231F20"/>
                            <w:spacing w:val="-8"/>
                          </w:rPr>
                          <w:t xml:space="preserve"> </w:t>
                        </w:r>
                        <w:r>
                          <w:rPr>
                            <w:color w:val="231F20"/>
                          </w:rPr>
                          <w:t xml:space="preserve">a matter when his more serious ailments were being rap- </w:t>
                        </w:r>
                        <w:r>
                          <w:rPr>
                            <w:color w:val="231F20"/>
                            <w:w w:val="105%"/>
                          </w:rPr>
                          <w:t>idly</w:t>
                        </w:r>
                        <w:r>
                          <w:rPr>
                            <w:color w:val="231F20"/>
                            <w:spacing w:val="-15"/>
                            <w:w w:val="105%"/>
                          </w:rPr>
                          <w:t xml:space="preserve"> </w:t>
                        </w:r>
                        <w:r>
                          <w:rPr>
                            <w:color w:val="231F20"/>
                            <w:w w:val="105%"/>
                          </w:rPr>
                          <w:t>cured.</w:t>
                        </w:r>
                      </w:p>
                      <w:p w14:paraId="02E56CED" w14:textId="77777777" w:rsidR="00000000" w:rsidRDefault="00000000">
                        <w:pPr>
                          <w:pStyle w:val="BodyText"/>
                          <w:kinsoku w:val="0"/>
                          <w:overflowPunct w:val="0"/>
                          <w:spacing w:before="0.10pt" w:line="12.70pt" w:lineRule="auto"/>
                          <w:ind w:end="1.40pt"/>
                          <w:rPr>
                            <w:color w:val="231F20"/>
                            <w:w w:val="105%"/>
                          </w:rPr>
                        </w:pPr>
                        <w:r>
                          <w:rPr>
                            <w:color w:val="231F20"/>
                            <w:w w:val="105%"/>
                          </w:rPr>
                          <w:t>We</w:t>
                        </w:r>
                        <w:r>
                          <w:rPr>
                            <w:color w:val="231F20"/>
                            <w:spacing w:val="-12"/>
                            <w:w w:val="105%"/>
                          </w:rPr>
                          <w:t xml:space="preserve"> </w:t>
                        </w:r>
                        <w:r>
                          <w:rPr>
                            <w:color w:val="231F20"/>
                            <w:w w:val="105%"/>
                          </w:rPr>
                          <w:t>have</w:t>
                        </w:r>
                        <w:r>
                          <w:rPr>
                            <w:color w:val="231F20"/>
                            <w:spacing w:val="-12"/>
                            <w:w w:val="105%"/>
                          </w:rPr>
                          <w:t xml:space="preserve"> </w:t>
                        </w:r>
                        <w:r>
                          <w:rPr>
                            <w:color w:val="231F20"/>
                            <w:w w:val="105%"/>
                          </w:rPr>
                          <w:t>three</w:t>
                        </w:r>
                        <w:r>
                          <w:rPr>
                            <w:color w:val="231F20"/>
                            <w:spacing w:val="-12"/>
                            <w:w w:val="105%"/>
                          </w:rPr>
                          <w:t xml:space="preserve"> </w:t>
                        </w:r>
                        <w:r>
                          <w:rPr>
                            <w:color w:val="231F20"/>
                            <w:w w:val="105%"/>
                          </w:rPr>
                          <w:t>little</w:t>
                        </w:r>
                        <w:r>
                          <w:rPr>
                            <w:color w:val="231F20"/>
                            <w:spacing w:val="-12"/>
                            <w:w w:val="105%"/>
                          </w:rPr>
                          <w:t xml:space="preserve"> </w:t>
                        </w:r>
                        <w:r>
                          <w:rPr>
                            <w:color w:val="231F20"/>
                            <w:w w:val="105%"/>
                          </w:rPr>
                          <w:t>mottoes</w:t>
                        </w:r>
                        <w:r>
                          <w:rPr>
                            <w:color w:val="231F20"/>
                            <w:spacing w:val="-12"/>
                            <w:w w:val="105%"/>
                          </w:rPr>
                          <w:t xml:space="preserve"> </w:t>
                        </w:r>
                        <w:r>
                          <w:rPr>
                            <w:color w:val="231F20"/>
                            <w:w w:val="105%"/>
                          </w:rPr>
                          <w:t>which</w:t>
                        </w:r>
                        <w:r>
                          <w:rPr>
                            <w:color w:val="231F20"/>
                            <w:spacing w:val="-11"/>
                            <w:w w:val="105%"/>
                          </w:rPr>
                          <w:t xml:space="preserve"> </w:t>
                        </w:r>
                        <w:r>
                          <w:rPr>
                            <w:color w:val="231F20"/>
                            <w:w w:val="105%"/>
                          </w:rPr>
                          <w:t>are</w:t>
                        </w:r>
                        <w:r>
                          <w:rPr>
                            <w:color w:val="231F20"/>
                            <w:spacing w:val="-12"/>
                            <w:w w:val="105%"/>
                          </w:rPr>
                          <w:t xml:space="preserve"> </w:t>
                        </w:r>
                        <w:r>
                          <w:rPr>
                            <w:color w:val="231F20"/>
                            <w:w w:val="105%"/>
                          </w:rPr>
                          <w:t>apropos.</w:t>
                        </w:r>
                        <w:r>
                          <w:rPr>
                            <w:color w:val="231F20"/>
                            <w:spacing w:val="-12"/>
                            <w:w w:val="105%"/>
                          </w:rPr>
                          <w:t xml:space="preserve"> </w:t>
                        </w:r>
                        <w:r>
                          <w:rPr>
                            <w:color w:val="231F20"/>
                            <w:w w:val="105%"/>
                          </w:rPr>
                          <w:t>Here they</w:t>
                        </w:r>
                        <w:r>
                          <w:rPr>
                            <w:color w:val="231F20"/>
                            <w:spacing w:val="-12"/>
                            <w:w w:val="105%"/>
                          </w:rPr>
                          <w:t xml:space="preserve"> </w:t>
                        </w:r>
                        <w:r>
                          <w:rPr>
                            <w:color w:val="231F20"/>
                            <w:w w:val="105%"/>
                          </w:rPr>
                          <w:t>are:</w:t>
                        </w:r>
                      </w:p>
                      <w:p w14:paraId="369072AD" w14:textId="77777777" w:rsidR="00000000" w:rsidRDefault="00000000">
                        <w:pPr>
                          <w:pStyle w:val="BodyText"/>
                          <w:kinsoku w:val="0"/>
                          <w:overflowPunct w:val="0"/>
                          <w:spacing w:before="0.60pt" w:line="12.70pt" w:lineRule="auto"/>
                          <w:ind w:start="54.95pt" w:end="81.45pt" w:firstLine="2.45pt"/>
                          <w:jc w:val="center"/>
                          <w:rPr>
                            <w:i/>
                            <w:iCs/>
                            <w:color w:val="231F20"/>
                            <w:w w:val="105%"/>
                          </w:rPr>
                        </w:pPr>
                        <w:r>
                          <w:rPr>
                            <w:i/>
                            <w:iCs/>
                            <w:color w:val="231F20"/>
                            <w:w w:val="105%"/>
                          </w:rPr>
                          <w:t>First</w:t>
                        </w:r>
                        <w:r>
                          <w:rPr>
                            <w:i/>
                            <w:iCs/>
                            <w:color w:val="231F20"/>
                            <w:spacing w:val="-12"/>
                            <w:w w:val="105%"/>
                          </w:rPr>
                          <w:t xml:space="preserve"> </w:t>
                        </w:r>
                        <w:r>
                          <w:rPr>
                            <w:i/>
                            <w:iCs/>
                            <w:color w:val="231F20"/>
                            <w:w w:val="105%"/>
                          </w:rPr>
                          <w:t>Things</w:t>
                        </w:r>
                        <w:r>
                          <w:rPr>
                            <w:i/>
                            <w:iCs/>
                            <w:color w:val="231F20"/>
                            <w:spacing w:val="-12"/>
                            <w:w w:val="105%"/>
                          </w:rPr>
                          <w:t xml:space="preserve"> </w:t>
                        </w:r>
                        <w:r>
                          <w:rPr>
                            <w:i/>
                            <w:iCs/>
                            <w:color w:val="231F20"/>
                            <w:w w:val="105%"/>
                          </w:rPr>
                          <w:t xml:space="preserve">First </w:t>
                        </w:r>
                        <w:r>
                          <w:rPr>
                            <w:color w:val="231F20"/>
                            <w:w w:val="105%"/>
                          </w:rPr>
                          <w:t>Live</w:t>
                        </w:r>
                        <w:r>
                          <w:rPr>
                            <w:color w:val="231F20"/>
                            <w:spacing w:val="-2"/>
                            <w:w w:val="105%"/>
                          </w:rPr>
                          <w:t xml:space="preserve"> </w:t>
                        </w:r>
                        <w:r>
                          <w:rPr>
                            <w:color w:val="231F20"/>
                            <w:w w:val="105%"/>
                          </w:rPr>
                          <w:t>and</w:t>
                        </w:r>
                        <w:r>
                          <w:rPr>
                            <w:color w:val="231F20"/>
                            <w:spacing w:val="-2"/>
                            <w:w w:val="105%"/>
                          </w:rPr>
                          <w:t xml:space="preserve"> </w:t>
                        </w:r>
                        <w:r>
                          <w:rPr>
                            <w:color w:val="231F20"/>
                            <w:w w:val="105%"/>
                          </w:rPr>
                          <w:t>Let</w:t>
                        </w:r>
                        <w:r>
                          <w:rPr>
                            <w:color w:val="231F20"/>
                            <w:spacing w:val="-2"/>
                            <w:w w:val="105%"/>
                          </w:rPr>
                          <w:t xml:space="preserve"> </w:t>
                        </w:r>
                        <w:r>
                          <w:rPr>
                            <w:color w:val="231F20"/>
                            <w:w w:val="105%"/>
                          </w:rPr>
                          <w:t xml:space="preserve">Live </w:t>
                        </w:r>
                        <w:r>
                          <w:rPr>
                            <w:i/>
                            <w:iCs/>
                            <w:color w:val="231F20"/>
                            <w:w w:val="105%"/>
                          </w:rPr>
                          <w:t>Easy Does It.</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165120" behindDoc="1" locked="0" layoutInCell="0" allowOverlap="1" wp14:anchorId="14060CE8" wp14:editId="1EE0075D">
            <wp:simplePos x="0" y="0"/>
            <wp:positionH relativeFrom="page">
              <wp:posOffset>384175</wp:posOffset>
            </wp:positionH>
            <wp:positionV relativeFrom="page">
              <wp:posOffset>4413250</wp:posOffset>
            </wp:positionV>
            <wp:extent cx="2587625" cy="387350"/>
            <wp:effectExtent l="0" t="0" r="0" b="0"/>
            <wp:wrapNone/>
            <wp:docPr id="147" name="Text Box 497"/>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587625" cy="387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40F2F29B" w14:textId="77777777" w:rsidR="00000000" w:rsidRDefault="00000000">
                        <w:pPr>
                          <w:pStyle w:val="BodyText"/>
                          <w:kinsoku w:val="0"/>
                          <w:overflowPunct w:val="0"/>
                          <w:spacing w:before="2.90pt"/>
                          <w:ind w:start="2.75pt" w:end="0pt" w:firstLine="0pt"/>
                          <w:jc w:val="start"/>
                          <w:rPr>
                            <w:color w:val="231F20"/>
                            <w:spacing w:val="-4"/>
                            <w:w w:val="105%"/>
                            <w:sz w:val="13"/>
                            <w:szCs w:val="13"/>
                          </w:rPr>
                        </w:pPr>
                        <w:r>
                          <w:rPr>
                            <w:color w:val="231F20"/>
                            <w:spacing w:val="-4"/>
                            <w:w w:val="105%"/>
                            <w:sz w:val="13"/>
                            <w:szCs w:val="13"/>
                          </w:rPr>
                          <w:t>Note</w:t>
                        </w:r>
                      </w:p>
                      <w:p w14:paraId="43520B56" w14:textId="77777777" w:rsidR="00000000" w:rsidRDefault="00000000">
                        <w:pPr>
                          <w:pStyle w:val="BodyText"/>
                          <w:kinsoku w:val="0"/>
                          <w:overflowPunct w:val="0"/>
                          <w:spacing w:before="3.05pt"/>
                          <w:ind w:start="19.75pt" w:end="0pt" w:hanging="11.90pt"/>
                          <w:jc w:val="start"/>
                          <w:rPr>
                            <w:color w:val="231F20"/>
                            <w:w w:val="105%"/>
                            <w:sz w:val="13"/>
                            <w:szCs w:val="13"/>
                          </w:rPr>
                        </w:pPr>
                        <w:r>
                          <w:rPr>
                            <w:color w:val="231F20"/>
                            <w:w w:val="105%"/>
                            <w:sz w:val="13"/>
                            <w:szCs w:val="13"/>
                          </w:rPr>
                          <w:t>1</w:t>
                        </w:r>
                        <w:r>
                          <w:rPr>
                            <w:color w:val="231F20"/>
                            <w:spacing w:val="80"/>
                            <w:w w:val="105%"/>
                            <w:sz w:val="13"/>
                            <w:szCs w:val="13"/>
                          </w:rPr>
                          <w:t xml:space="preserve"> </w:t>
                        </w:r>
                        <w:r>
                          <w:rPr>
                            <w:color w:val="231F20"/>
                            <w:w w:val="105%"/>
                            <w:sz w:val="13"/>
                            <w:szCs w:val="13"/>
                          </w:rPr>
                          <w:t>Henry Ford:</w:t>
                        </w:r>
                        <w:r>
                          <w:rPr>
                            <w:color w:val="231F20"/>
                            <w:spacing w:val="40"/>
                            <w:w w:val="105%"/>
                            <w:sz w:val="13"/>
                            <w:szCs w:val="13"/>
                          </w:rPr>
                          <w:t xml:space="preserve"> </w:t>
                        </w:r>
                        <w:r>
                          <w:rPr>
                            <w:color w:val="231F20"/>
                            <w:w w:val="105%"/>
                            <w:sz w:val="13"/>
                            <w:szCs w:val="13"/>
                          </w:rPr>
                          <w:t>A pioneer of automated production, became widely</w:t>
                        </w:r>
                        <w:r>
                          <w:rPr>
                            <w:color w:val="231F20"/>
                            <w:spacing w:val="40"/>
                            <w:w w:val="105%"/>
                            <w:sz w:val="13"/>
                            <w:szCs w:val="13"/>
                          </w:rPr>
                          <w:t xml:space="preserve"> </w:t>
                        </w:r>
                        <w:r>
                          <w:rPr>
                            <w:color w:val="231F20"/>
                            <w:w w:val="105%"/>
                            <w:sz w:val="13"/>
                            <w:szCs w:val="13"/>
                          </w:rPr>
                          <w:t>known</w:t>
                        </w:r>
                        <w:r>
                          <w:rPr>
                            <w:color w:val="231F20"/>
                            <w:spacing w:val="40"/>
                            <w:w w:val="105%"/>
                            <w:sz w:val="13"/>
                            <w:szCs w:val="13"/>
                          </w:rPr>
                          <w:t xml:space="preserve"> </w:t>
                        </w:r>
                        <w:r>
                          <w:rPr>
                            <w:color w:val="231F20"/>
                            <w:w w:val="105%"/>
                            <w:sz w:val="13"/>
                            <w:szCs w:val="13"/>
                          </w:rPr>
                          <w:t>and</w:t>
                        </w:r>
                        <w:r>
                          <w:rPr>
                            <w:color w:val="231F20"/>
                            <w:spacing w:val="40"/>
                            <w:w w:val="105%"/>
                            <w:sz w:val="13"/>
                            <w:szCs w:val="13"/>
                          </w:rPr>
                          <w:t xml:space="preserve"> </w:t>
                        </w:r>
                        <w:r>
                          <w:rPr>
                            <w:color w:val="231F20"/>
                            <w:w w:val="105%"/>
                            <w:sz w:val="13"/>
                            <w:szCs w:val="13"/>
                          </w:rPr>
                          <w:t>very</w:t>
                        </w:r>
                        <w:r>
                          <w:rPr>
                            <w:color w:val="231F20"/>
                            <w:spacing w:val="40"/>
                            <w:w w:val="105%"/>
                            <w:sz w:val="13"/>
                            <w:szCs w:val="13"/>
                          </w:rPr>
                          <w:t xml:space="preserve"> </w:t>
                        </w:r>
                        <w:r>
                          <w:rPr>
                            <w:color w:val="231F20"/>
                            <w:w w:val="105%"/>
                            <w:sz w:val="13"/>
                            <w:szCs w:val="13"/>
                          </w:rPr>
                          <w:t>wealthy</w:t>
                        </w:r>
                        <w:r>
                          <w:rPr>
                            <w:color w:val="231F20"/>
                            <w:spacing w:val="40"/>
                            <w:w w:val="105%"/>
                            <w:sz w:val="13"/>
                            <w:szCs w:val="13"/>
                          </w:rPr>
                          <w:t xml:space="preserve"> </w:t>
                        </w:r>
                        <w:r>
                          <w:rPr>
                            <w:color w:val="231F20"/>
                            <w:w w:val="105%"/>
                            <w:sz w:val="13"/>
                            <w:szCs w:val="13"/>
                          </w:rPr>
                          <w:t>from</w:t>
                        </w:r>
                        <w:r>
                          <w:rPr>
                            <w:color w:val="231F20"/>
                            <w:spacing w:val="40"/>
                            <w:w w:val="105%"/>
                            <w:sz w:val="13"/>
                            <w:szCs w:val="13"/>
                          </w:rPr>
                          <w:t xml:space="preserve"> </w:t>
                        </w:r>
                        <w:r>
                          <w:rPr>
                            <w:color w:val="231F20"/>
                            <w:w w:val="105%"/>
                            <w:sz w:val="13"/>
                            <w:szCs w:val="13"/>
                          </w:rPr>
                          <w:t>manufacturing</w:t>
                        </w:r>
                        <w:r>
                          <w:rPr>
                            <w:color w:val="231F20"/>
                            <w:spacing w:val="40"/>
                            <w:w w:val="105%"/>
                            <w:sz w:val="13"/>
                            <w:szCs w:val="13"/>
                          </w:rPr>
                          <w:t xml:space="preserve"> </w:t>
                        </w:r>
                        <w:r>
                          <w:rPr>
                            <w:color w:val="231F20"/>
                            <w:w w:val="105%"/>
                            <w:sz w:val="13"/>
                            <w:szCs w:val="13"/>
                          </w:rPr>
                          <w:t>automobiles.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7FAE8802" w14:textId="4820015E" w:rsidR="00000000" w:rsidRDefault="00004E1B">
      <w:pPr>
        <w:rPr>
          <w:sz w:val="24"/>
          <w:szCs w:val="24"/>
        </w:rPr>
        <w:sectPr w:rsidR="00000000">
          <w:pgSz w:w="262pt" w:h="396pt"/>
          <w:pgMar w:top="44pt" w:right="17pt" w:bottom="0pt" w:left="14pt" w:header="36pt" w:footer="36pt" w:gutter="0pt"/>
          <w:cols w:space="36pt"/>
          <w:noEndnote/>
        </w:sectPr>
      </w:pPr>
      <w:r>
        <w:rPr>
          <w:noProof/>
        </w:rPr>
        <w:lastRenderedPageBreak/>
        <w:drawing>
          <wp:anchor distT="0" distB="0" distL="114300" distR="114300" simplePos="0" relativeHeight="252166144" behindDoc="1" locked="0" layoutInCell="0" allowOverlap="1" wp14:anchorId="4729D1CF" wp14:editId="3A50C846">
            <wp:simplePos x="0" y="0"/>
            <wp:positionH relativeFrom="page">
              <wp:posOffset>1419860</wp:posOffset>
            </wp:positionH>
            <wp:positionV relativeFrom="page">
              <wp:posOffset>897890</wp:posOffset>
            </wp:positionV>
            <wp:extent cx="552450" cy="156210"/>
            <wp:effectExtent l="0" t="0" r="0" b="0"/>
            <wp:wrapNone/>
            <wp:docPr id="146" name="Text Box 49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552450" cy="156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6699F377" w14:textId="77777777" w:rsidR="00000000" w:rsidRDefault="00000000">
                        <w:pPr>
                          <w:pStyle w:val="BodyText"/>
                          <w:kinsoku w:val="0"/>
                          <w:overflowPunct w:val="0"/>
                          <w:spacing w:before="0.85pt"/>
                          <w:ind w:end="0pt" w:firstLine="0pt"/>
                          <w:jc w:val="start"/>
                          <w:rPr>
                            <w:i/>
                            <w:iCs/>
                            <w:color w:val="231F20"/>
                            <w:spacing w:val="-5"/>
                          </w:rPr>
                        </w:pPr>
                        <w:bookmarkStart w:id="12" w:name="10 To Employers"/>
                        <w:bookmarkEnd w:id="12"/>
                        <w:r>
                          <w:rPr>
                            <w:i/>
                            <w:iCs/>
                            <w:color w:val="231F20"/>
                          </w:rPr>
                          <w:t xml:space="preserve">Chapter </w:t>
                        </w:r>
                        <w:r>
                          <w:rPr>
                            <w:i/>
                            <w:iCs/>
                            <w:color w:val="231F20"/>
                            <w:spacing w:val="-5"/>
                          </w:rPr>
                          <w:t>10</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167168" behindDoc="1" locked="0" layoutInCell="0" allowOverlap="1" wp14:anchorId="2A62CE83" wp14:editId="5D4B079B">
            <wp:simplePos x="0" y="0"/>
            <wp:positionH relativeFrom="page">
              <wp:posOffset>1242060</wp:posOffset>
            </wp:positionH>
            <wp:positionV relativeFrom="page">
              <wp:posOffset>1177290</wp:posOffset>
            </wp:positionV>
            <wp:extent cx="901065" cy="156210"/>
            <wp:effectExtent l="0" t="0" r="0" b="0"/>
            <wp:wrapNone/>
            <wp:docPr id="145" name="Text Box 499"/>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901065" cy="156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09DA26AB" w14:textId="77777777" w:rsidR="00000000" w:rsidRDefault="00000000">
                        <w:pPr>
                          <w:pStyle w:val="BodyText"/>
                          <w:kinsoku w:val="0"/>
                          <w:overflowPunct w:val="0"/>
                          <w:spacing w:before="0.85pt"/>
                          <w:ind w:end="0pt" w:firstLine="0pt"/>
                          <w:jc w:val="start"/>
                          <w:rPr>
                            <w:color w:val="231F20"/>
                            <w:spacing w:val="-2"/>
                          </w:rPr>
                        </w:pPr>
                        <w:r>
                          <w:rPr>
                            <w:color w:val="231F20"/>
                          </w:rPr>
                          <w:t>TO</w:t>
                        </w:r>
                        <w:r>
                          <w:rPr>
                            <w:color w:val="231F20"/>
                            <w:spacing w:val="-6"/>
                          </w:rPr>
                          <w:t xml:space="preserve"> </w:t>
                        </w:r>
                        <w:r>
                          <w:rPr>
                            <w:color w:val="231F20"/>
                            <w:spacing w:val="-2"/>
                          </w:rPr>
                          <w:t>EMPLOYERS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168192" behindDoc="1" locked="0" layoutInCell="0" allowOverlap="1" wp14:anchorId="2B99490A" wp14:editId="00EC20BF">
            <wp:simplePos x="0" y="0"/>
            <wp:positionH relativeFrom="page">
              <wp:posOffset>257175</wp:posOffset>
            </wp:positionH>
            <wp:positionV relativeFrom="page">
              <wp:posOffset>1481455</wp:posOffset>
            </wp:positionV>
            <wp:extent cx="2706370" cy="405765"/>
            <wp:effectExtent l="0" t="0" r="0" b="0"/>
            <wp:wrapNone/>
            <wp:docPr id="144" name="Text Box 500"/>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706370" cy="405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4D55D524" w14:textId="77777777" w:rsidR="00000000" w:rsidRDefault="00000000">
                        <w:pPr>
                          <w:pStyle w:val="BodyText"/>
                          <w:kinsoku w:val="0"/>
                          <w:overflowPunct w:val="0"/>
                          <w:spacing w:line="30.50pt" w:lineRule="exact"/>
                          <w:ind w:end="0pt" w:firstLine="0pt"/>
                          <w:jc w:val="start"/>
                          <w:rPr>
                            <w:color w:val="231F20"/>
                            <w:spacing w:val="-5"/>
                            <w:w w:val="105%"/>
                          </w:rPr>
                        </w:pPr>
                        <w:r>
                          <w:rPr>
                            <w:rFonts w:ascii="Bookman Old Style" w:hAnsi="Bookman Old Style" w:cs="Bookman Old Style"/>
                            <w:color w:val="231F20"/>
                            <w:w w:val="105%"/>
                            <w:sz w:val="53"/>
                            <w:szCs w:val="53"/>
                          </w:rPr>
                          <w:t>A</w:t>
                        </w:r>
                        <w:r>
                          <w:rPr>
                            <w:color w:val="231F20"/>
                            <w:w w:val="105%"/>
                          </w:rPr>
                          <w:t>one</w:t>
                        </w:r>
                        <w:r>
                          <w:rPr>
                            <w:color w:val="231F20"/>
                            <w:spacing w:val="5"/>
                            <w:w w:val="105%"/>
                          </w:rPr>
                          <w:t xml:space="preserve"> </w:t>
                        </w:r>
                        <w:r>
                          <w:rPr>
                            <w:color w:val="231F20"/>
                            <w:w w:val="105%"/>
                          </w:rPr>
                          <w:t>member</w:t>
                        </w:r>
                        <w:r>
                          <w:rPr>
                            <w:color w:val="231F20"/>
                            <w:spacing w:val="5"/>
                            <w:w w:val="105%"/>
                          </w:rPr>
                          <w:t xml:space="preserve"> </w:t>
                        </w:r>
                        <w:r>
                          <w:rPr>
                            <w:color w:val="231F20"/>
                            <w:w w:val="105%"/>
                          </w:rPr>
                          <w:t>who</w:t>
                        </w:r>
                        <w:r>
                          <w:rPr>
                            <w:color w:val="231F20"/>
                            <w:spacing w:val="6"/>
                            <w:w w:val="105%"/>
                          </w:rPr>
                          <w:t xml:space="preserve"> </w:t>
                        </w:r>
                        <w:r>
                          <w:rPr>
                            <w:color w:val="231F20"/>
                            <w:w w:val="105%"/>
                          </w:rPr>
                          <w:t>has</w:t>
                        </w:r>
                        <w:r>
                          <w:rPr>
                            <w:color w:val="231F20"/>
                            <w:spacing w:val="5"/>
                            <w:w w:val="105%"/>
                          </w:rPr>
                          <w:t xml:space="preserve"> </w:t>
                        </w:r>
                        <w:r>
                          <w:rPr>
                            <w:color w:val="231F20"/>
                            <w:w w:val="105%"/>
                          </w:rPr>
                          <w:t>spent</w:t>
                        </w:r>
                        <w:r>
                          <w:rPr>
                            <w:color w:val="231F20"/>
                            <w:spacing w:val="6"/>
                            <w:w w:val="105%"/>
                          </w:rPr>
                          <w:t xml:space="preserve"> </w:t>
                        </w:r>
                        <w:r>
                          <w:rPr>
                            <w:color w:val="231F20"/>
                            <w:w w:val="105%"/>
                          </w:rPr>
                          <w:t>much</w:t>
                        </w:r>
                        <w:r>
                          <w:rPr>
                            <w:color w:val="231F20"/>
                            <w:spacing w:val="5"/>
                            <w:w w:val="105%"/>
                          </w:rPr>
                          <w:t xml:space="preserve"> </w:t>
                        </w:r>
                        <w:r>
                          <w:rPr>
                            <w:color w:val="231F20"/>
                            <w:w w:val="105%"/>
                          </w:rPr>
                          <w:t>of</w:t>
                        </w:r>
                        <w:r>
                          <w:rPr>
                            <w:color w:val="231F20"/>
                            <w:spacing w:val="6"/>
                            <w:w w:val="105%"/>
                          </w:rPr>
                          <w:t xml:space="preserve"> </w:t>
                        </w:r>
                        <w:r>
                          <w:rPr>
                            <w:color w:val="231F20"/>
                            <w:w w:val="105%"/>
                          </w:rPr>
                          <w:t>his</w:t>
                        </w:r>
                        <w:r>
                          <w:rPr>
                            <w:color w:val="231F20"/>
                            <w:spacing w:val="5"/>
                            <w:w w:val="105%"/>
                          </w:rPr>
                          <w:t xml:space="preserve"> </w:t>
                        </w:r>
                        <w:r>
                          <w:rPr>
                            <w:color w:val="231F20"/>
                            <w:w w:val="105%"/>
                          </w:rPr>
                          <w:t>life</w:t>
                        </w:r>
                        <w:r>
                          <w:rPr>
                            <w:color w:val="231F20"/>
                            <w:spacing w:val="5"/>
                            <w:w w:val="105%"/>
                          </w:rPr>
                          <w:t xml:space="preserve"> </w:t>
                        </w:r>
                        <w:r>
                          <w:rPr>
                            <w:color w:val="231F20"/>
                            <w:w w:val="105%"/>
                          </w:rPr>
                          <w:t>in</w:t>
                        </w:r>
                        <w:r>
                          <w:rPr>
                            <w:color w:val="231F20"/>
                            <w:spacing w:val="6"/>
                            <w:w w:val="105%"/>
                          </w:rPr>
                          <w:t xml:space="preserve"> </w:t>
                        </w:r>
                        <w:r>
                          <w:rPr>
                            <w:color w:val="231F20"/>
                            <w:spacing w:val="-5"/>
                            <w:w w:val="105%"/>
                          </w:rPr>
                          <w:t>the</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169216" behindDoc="1" locked="0" layoutInCell="0" allowOverlap="1" wp14:anchorId="3293C91E" wp14:editId="2A638EC0">
            <wp:simplePos x="0" y="0"/>
            <wp:positionH relativeFrom="page">
              <wp:posOffset>575310</wp:posOffset>
            </wp:positionH>
            <wp:positionV relativeFrom="page">
              <wp:posOffset>1532890</wp:posOffset>
            </wp:positionV>
            <wp:extent cx="2394585" cy="156210"/>
            <wp:effectExtent l="0" t="0" r="0" b="0"/>
            <wp:wrapNone/>
            <wp:docPr id="143" name="Text Box 501"/>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94585" cy="156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281FA6BE" w14:textId="77777777" w:rsidR="00000000" w:rsidRDefault="00000000">
                        <w:pPr>
                          <w:pStyle w:val="BodyText"/>
                          <w:kinsoku w:val="0"/>
                          <w:overflowPunct w:val="0"/>
                          <w:spacing w:before="0.85pt"/>
                          <w:ind w:end="0pt" w:firstLine="0pt"/>
                          <w:jc w:val="start"/>
                          <w:rPr>
                            <w:color w:val="231F20"/>
                            <w:spacing w:val="-5"/>
                          </w:rPr>
                        </w:pPr>
                        <w:r>
                          <w:rPr>
                            <w:color w:val="231F20"/>
                          </w:rPr>
                          <w:t>MONG</w:t>
                        </w:r>
                        <w:r>
                          <w:rPr>
                            <w:color w:val="231F20"/>
                            <w:spacing w:val="12"/>
                          </w:rPr>
                          <w:t xml:space="preserve"> </w:t>
                        </w:r>
                        <w:r>
                          <w:rPr>
                            <w:color w:val="231F20"/>
                          </w:rPr>
                          <w:t>MANY</w:t>
                        </w:r>
                        <w:r>
                          <w:rPr>
                            <w:color w:val="231F20"/>
                            <w:spacing w:val="25"/>
                          </w:rPr>
                          <w:t xml:space="preserve"> </w:t>
                        </w:r>
                        <w:r>
                          <w:rPr>
                            <w:color w:val="231F20"/>
                          </w:rPr>
                          <w:t>employers</w:t>
                        </w:r>
                        <w:r>
                          <w:rPr>
                            <w:color w:val="231F20"/>
                            <w:spacing w:val="13"/>
                          </w:rPr>
                          <w:t xml:space="preserve"> </w:t>
                        </w:r>
                        <w:r>
                          <w:rPr>
                            <w:color w:val="231F20"/>
                          </w:rPr>
                          <w:t>nowadays,</w:t>
                        </w:r>
                        <w:r>
                          <w:rPr>
                            <w:color w:val="231F20"/>
                            <w:spacing w:val="13"/>
                          </w:rPr>
                          <w:t xml:space="preserve"> </w:t>
                        </w:r>
                        <w:r>
                          <w:rPr>
                            <w:color w:val="231F20"/>
                          </w:rPr>
                          <w:t>we</w:t>
                        </w:r>
                        <w:r>
                          <w:rPr>
                            <w:color w:val="231F20"/>
                            <w:spacing w:val="13"/>
                          </w:rPr>
                          <w:t xml:space="preserve"> </w:t>
                        </w:r>
                        <w:r>
                          <w:rPr>
                            <w:color w:val="231F20"/>
                          </w:rPr>
                          <w:t>think</w:t>
                        </w:r>
                        <w:r>
                          <w:rPr>
                            <w:color w:val="231F20"/>
                            <w:spacing w:val="12"/>
                          </w:rPr>
                          <w:t xml:space="preserve"> </w:t>
                        </w:r>
                        <w:r>
                          <w:rPr>
                            <w:color w:val="231F20"/>
                            <w:spacing w:val="-5"/>
                          </w:rPr>
                          <w:t>of</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170240" behindDoc="1" locked="0" layoutInCell="0" allowOverlap="1" wp14:anchorId="6A975E7C" wp14:editId="753CBB88">
            <wp:simplePos x="0" y="0"/>
            <wp:positionH relativeFrom="page">
              <wp:posOffset>353060</wp:posOffset>
            </wp:positionH>
            <wp:positionV relativeFrom="page">
              <wp:posOffset>1812290</wp:posOffset>
            </wp:positionV>
            <wp:extent cx="2617470" cy="3008630"/>
            <wp:effectExtent l="0" t="0" r="0" b="0"/>
            <wp:wrapNone/>
            <wp:docPr id="142" name="Text Box 50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17470" cy="3008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5162AB60" w14:textId="77777777" w:rsidR="00000000" w:rsidRDefault="00000000">
                        <w:pPr>
                          <w:pStyle w:val="BodyText"/>
                          <w:kinsoku w:val="0"/>
                          <w:overflowPunct w:val="0"/>
                          <w:spacing w:before="0.85pt" w:line="13.20pt" w:lineRule="auto"/>
                          <w:ind w:end="0.95pt" w:firstLine="0pt"/>
                          <w:rPr>
                            <w:color w:val="231F20"/>
                            <w:w w:val="105%"/>
                          </w:rPr>
                        </w:pPr>
                        <w:r>
                          <w:rPr>
                            <w:color w:val="231F20"/>
                          </w:rPr>
                          <w:t>world</w:t>
                        </w:r>
                        <w:r>
                          <w:rPr>
                            <w:color w:val="231F20"/>
                            <w:spacing w:val="-12"/>
                          </w:rPr>
                          <w:t xml:space="preserve"> </w:t>
                        </w:r>
                        <w:r>
                          <w:rPr>
                            <w:color w:val="231F20"/>
                          </w:rPr>
                          <w:t>of</w:t>
                        </w:r>
                        <w:r>
                          <w:rPr>
                            <w:color w:val="231F20"/>
                            <w:spacing w:val="-11"/>
                          </w:rPr>
                          <w:t xml:space="preserve"> </w:t>
                        </w:r>
                        <w:r>
                          <w:rPr>
                            <w:color w:val="231F20"/>
                          </w:rPr>
                          <w:t>big</w:t>
                        </w:r>
                        <w:r>
                          <w:rPr>
                            <w:color w:val="231F20"/>
                            <w:spacing w:val="-11"/>
                          </w:rPr>
                          <w:t xml:space="preserve"> </w:t>
                        </w:r>
                        <w:r>
                          <w:rPr>
                            <w:color w:val="231F20"/>
                          </w:rPr>
                          <w:t>business.</w:t>
                        </w:r>
                        <w:r>
                          <w:rPr>
                            <w:color w:val="231F20"/>
                            <w:spacing w:val="10"/>
                          </w:rPr>
                          <w:t xml:space="preserve"> </w:t>
                        </w:r>
                        <w:r>
                          <w:rPr>
                            <w:color w:val="231F20"/>
                          </w:rPr>
                          <w:t>He</w:t>
                        </w:r>
                        <w:r>
                          <w:rPr>
                            <w:color w:val="231F20"/>
                            <w:spacing w:val="-12"/>
                          </w:rPr>
                          <w:t xml:space="preserve"> </w:t>
                        </w:r>
                        <w:r>
                          <w:rPr>
                            <w:color w:val="231F20"/>
                          </w:rPr>
                          <w:t>has</w:t>
                        </w:r>
                        <w:r>
                          <w:rPr>
                            <w:color w:val="231F20"/>
                            <w:spacing w:val="-11"/>
                          </w:rPr>
                          <w:t xml:space="preserve"> </w:t>
                        </w:r>
                        <w:r>
                          <w:rPr>
                            <w:color w:val="231F20"/>
                          </w:rPr>
                          <w:t>hired</w:t>
                        </w:r>
                        <w:r>
                          <w:rPr>
                            <w:color w:val="231F20"/>
                            <w:spacing w:val="-11"/>
                          </w:rPr>
                          <w:t xml:space="preserve"> </w:t>
                        </w:r>
                        <w:r>
                          <w:rPr>
                            <w:color w:val="231F20"/>
                          </w:rPr>
                          <w:t>and</w:t>
                        </w:r>
                        <w:r>
                          <w:rPr>
                            <w:color w:val="231F20"/>
                            <w:spacing w:val="-11"/>
                          </w:rPr>
                          <w:t xml:space="preserve"> </w:t>
                        </w:r>
                        <w:r>
                          <w:rPr>
                            <w:color w:val="231F20"/>
                          </w:rPr>
                          <w:t>fired</w:t>
                        </w:r>
                        <w:r>
                          <w:rPr>
                            <w:color w:val="231F20"/>
                            <w:spacing w:val="-12"/>
                          </w:rPr>
                          <w:t xml:space="preserve"> </w:t>
                        </w:r>
                        <w:r>
                          <w:rPr>
                            <w:color w:val="231F20"/>
                          </w:rPr>
                          <w:t>hundreds</w:t>
                        </w:r>
                        <w:r>
                          <w:rPr>
                            <w:color w:val="231F20"/>
                            <w:spacing w:val="-11"/>
                          </w:rPr>
                          <w:t xml:space="preserve"> </w:t>
                        </w:r>
                        <w:r>
                          <w:rPr>
                            <w:color w:val="231F20"/>
                          </w:rPr>
                          <w:t>of men.</w:t>
                        </w:r>
                        <w:r>
                          <w:rPr>
                            <w:color w:val="231F20"/>
                            <w:spacing w:val="40"/>
                          </w:rPr>
                          <w:t xml:space="preserve"> </w:t>
                        </w:r>
                        <w:r>
                          <w:rPr>
                            <w:color w:val="231F20"/>
                          </w:rPr>
                          <w:t>He knows the alcoholic as the employer sees him. His</w:t>
                        </w:r>
                        <w:r>
                          <w:rPr>
                            <w:color w:val="231F20"/>
                            <w:spacing w:val="-4"/>
                          </w:rPr>
                          <w:t xml:space="preserve"> </w:t>
                        </w:r>
                        <w:r>
                          <w:rPr>
                            <w:color w:val="231F20"/>
                          </w:rPr>
                          <w:t>present</w:t>
                        </w:r>
                        <w:r>
                          <w:rPr>
                            <w:color w:val="231F20"/>
                            <w:spacing w:val="-2"/>
                          </w:rPr>
                          <w:t xml:space="preserve"> </w:t>
                        </w:r>
                        <w:r>
                          <w:rPr>
                            <w:color w:val="231F20"/>
                          </w:rPr>
                          <w:t>views</w:t>
                        </w:r>
                        <w:r>
                          <w:rPr>
                            <w:color w:val="231F20"/>
                            <w:spacing w:val="-2"/>
                          </w:rPr>
                          <w:t xml:space="preserve"> </w:t>
                        </w:r>
                        <w:r>
                          <w:rPr>
                            <w:color w:val="231F20"/>
                          </w:rPr>
                          <w:t>ought</w:t>
                        </w:r>
                        <w:r>
                          <w:rPr>
                            <w:color w:val="231F20"/>
                            <w:spacing w:val="-2"/>
                          </w:rPr>
                          <w:t xml:space="preserve"> </w:t>
                        </w:r>
                        <w:r>
                          <w:rPr>
                            <w:color w:val="231F20"/>
                          </w:rPr>
                          <w:t>to</w:t>
                        </w:r>
                        <w:r>
                          <w:rPr>
                            <w:color w:val="231F20"/>
                            <w:spacing w:val="-2"/>
                          </w:rPr>
                          <w:t xml:space="preserve"> </w:t>
                        </w:r>
                        <w:r>
                          <w:rPr>
                            <w:color w:val="231F20"/>
                          </w:rPr>
                          <w:t>prove</w:t>
                        </w:r>
                        <w:r>
                          <w:rPr>
                            <w:color w:val="231F20"/>
                            <w:spacing w:val="-2"/>
                          </w:rPr>
                          <w:t xml:space="preserve"> </w:t>
                        </w:r>
                        <w:r>
                          <w:rPr>
                            <w:color w:val="231F20"/>
                          </w:rPr>
                          <w:t>exceptionally</w:t>
                        </w:r>
                        <w:r>
                          <w:rPr>
                            <w:color w:val="231F20"/>
                            <w:spacing w:val="-2"/>
                          </w:rPr>
                          <w:t xml:space="preserve"> </w:t>
                        </w:r>
                        <w:r>
                          <w:rPr>
                            <w:color w:val="231F20"/>
                          </w:rPr>
                          <w:t>useful</w:t>
                        </w:r>
                        <w:r>
                          <w:rPr>
                            <w:color w:val="231F20"/>
                            <w:spacing w:val="-2"/>
                          </w:rPr>
                          <w:t xml:space="preserve"> </w:t>
                        </w:r>
                        <w:r>
                          <w:rPr>
                            <w:color w:val="231F20"/>
                          </w:rPr>
                          <w:t xml:space="preserve">to </w:t>
                        </w:r>
                        <w:r>
                          <w:rPr>
                            <w:color w:val="231F20"/>
                            <w:w w:val="105%"/>
                          </w:rPr>
                          <w:t>business</w:t>
                        </w:r>
                        <w:r>
                          <w:rPr>
                            <w:color w:val="231F20"/>
                            <w:spacing w:val="-2"/>
                            <w:w w:val="105%"/>
                          </w:rPr>
                          <w:t xml:space="preserve"> </w:t>
                        </w:r>
                        <w:r>
                          <w:rPr>
                            <w:color w:val="231F20"/>
                            <w:w w:val="105%"/>
                          </w:rPr>
                          <w:t>men</w:t>
                        </w:r>
                        <w:r>
                          <w:rPr>
                            <w:color w:val="231F20"/>
                            <w:spacing w:val="-2"/>
                            <w:w w:val="105%"/>
                          </w:rPr>
                          <w:t xml:space="preserve"> </w:t>
                        </w:r>
                        <w:r>
                          <w:rPr>
                            <w:color w:val="231F20"/>
                            <w:w w:val="105%"/>
                          </w:rPr>
                          <w:t>everywhere.</w:t>
                        </w:r>
                      </w:p>
                      <w:p w14:paraId="51555292" w14:textId="77777777" w:rsidR="00000000" w:rsidRDefault="00000000">
                        <w:pPr>
                          <w:pStyle w:val="BodyText"/>
                          <w:kinsoku w:val="0"/>
                          <w:overflowPunct w:val="0"/>
                          <w:spacing w:line="9.80pt" w:lineRule="exact"/>
                          <w:ind w:start="6.45pt" w:end="0pt" w:firstLine="0pt"/>
                          <w:rPr>
                            <w:color w:val="231F20"/>
                            <w:spacing w:val="-4"/>
                          </w:rPr>
                        </w:pPr>
                        <w:r>
                          <w:rPr>
                            <w:color w:val="231F20"/>
                          </w:rPr>
                          <w:t>But</w:t>
                        </w:r>
                        <w:r>
                          <w:rPr>
                            <w:color w:val="231F20"/>
                            <w:spacing w:val="3"/>
                          </w:rPr>
                          <w:t xml:space="preserve"> </w:t>
                        </w:r>
                        <w:r>
                          <w:rPr>
                            <w:color w:val="231F20"/>
                          </w:rPr>
                          <w:t>let</w:t>
                        </w:r>
                        <w:r>
                          <w:rPr>
                            <w:color w:val="231F20"/>
                            <w:spacing w:val="3"/>
                          </w:rPr>
                          <w:t xml:space="preserve"> </w:t>
                        </w:r>
                        <w:r>
                          <w:rPr>
                            <w:color w:val="231F20"/>
                          </w:rPr>
                          <w:t>him</w:t>
                        </w:r>
                        <w:r>
                          <w:rPr>
                            <w:color w:val="231F20"/>
                            <w:spacing w:val="4"/>
                          </w:rPr>
                          <w:t xml:space="preserve"> </w:t>
                        </w:r>
                        <w:r>
                          <w:rPr>
                            <w:color w:val="231F20"/>
                          </w:rPr>
                          <w:t>tell</w:t>
                        </w:r>
                        <w:r>
                          <w:rPr>
                            <w:color w:val="231F20"/>
                            <w:spacing w:val="3"/>
                          </w:rPr>
                          <w:t xml:space="preserve"> </w:t>
                        </w:r>
                        <w:r>
                          <w:rPr>
                            <w:color w:val="231F20"/>
                            <w:spacing w:val="-4"/>
                          </w:rPr>
                          <w:t>you:</w:t>
                        </w:r>
                      </w:p>
                      <w:p w14:paraId="514D9CEE" w14:textId="77777777" w:rsidR="00000000" w:rsidRDefault="00000000">
                        <w:pPr>
                          <w:pStyle w:val="BodyText"/>
                          <w:kinsoku w:val="0"/>
                          <w:overflowPunct w:val="0"/>
                          <w:spacing w:before="1.15pt" w:line="12.95pt" w:lineRule="auto"/>
                          <w:ind w:end="0.90pt"/>
                          <w:rPr>
                            <w:color w:val="231F20"/>
                            <w:w w:val="105%"/>
                          </w:rPr>
                        </w:pPr>
                        <w:r>
                          <w:rPr>
                            <w:color w:val="231F20"/>
                            <w:w w:val="105%"/>
                          </w:rPr>
                          <w:t xml:space="preserve">I was at one time assistant manager of a corporation </w:t>
                        </w:r>
                        <w:r>
                          <w:rPr>
                            <w:color w:val="231F20"/>
                          </w:rPr>
                          <w:t>department employing sixty-six hundred men.</w:t>
                        </w:r>
                        <w:r>
                          <w:rPr>
                            <w:color w:val="231F20"/>
                            <w:spacing w:val="40"/>
                          </w:rPr>
                          <w:t xml:space="preserve"> </w:t>
                        </w:r>
                        <w:r>
                          <w:rPr>
                            <w:color w:val="231F20"/>
                          </w:rPr>
                          <w:t xml:space="preserve">One day </w:t>
                        </w:r>
                        <w:r>
                          <w:rPr>
                            <w:color w:val="231F20"/>
                            <w:w w:val="105%"/>
                          </w:rPr>
                          <w:t>my secretary came in saying that Mr. B— insisted on speaking</w:t>
                        </w:r>
                        <w:r>
                          <w:rPr>
                            <w:color w:val="231F20"/>
                            <w:spacing w:val="-12"/>
                            <w:w w:val="105%"/>
                          </w:rPr>
                          <w:t xml:space="preserve"> </w:t>
                        </w:r>
                        <w:r>
                          <w:rPr>
                            <w:color w:val="231F20"/>
                            <w:w w:val="105%"/>
                          </w:rPr>
                          <w:t>with</w:t>
                        </w:r>
                        <w:r>
                          <w:rPr>
                            <w:color w:val="231F20"/>
                            <w:spacing w:val="-11"/>
                            <w:w w:val="105%"/>
                          </w:rPr>
                          <w:t xml:space="preserve"> </w:t>
                        </w:r>
                        <w:r>
                          <w:rPr>
                            <w:color w:val="231F20"/>
                            <w:w w:val="105%"/>
                          </w:rPr>
                          <w:t>me.</w:t>
                        </w:r>
                        <w:r>
                          <w:rPr>
                            <w:color w:val="231F20"/>
                            <w:spacing w:val="24"/>
                            <w:w w:val="105%"/>
                          </w:rPr>
                          <w:t xml:space="preserve"> </w:t>
                        </w:r>
                        <w:r>
                          <w:rPr>
                            <w:color w:val="231F20"/>
                            <w:w w:val="105%"/>
                          </w:rPr>
                          <w:t>I</w:t>
                        </w:r>
                        <w:r>
                          <w:rPr>
                            <w:color w:val="231F20"/>
                            <w:spacing w:val="-12"/>
                            <w:w w:val="105%"/>
                          </w:rPr>
                          <w:t xml:space="preserve"> </w:t>
                        </w:r>
                        <w:r>
                          <w:rPr>
                            <w:color w:val="231F20"/>
                            <w:w w:val="105%"/>
                          </w:rPr>
                          <w:t>told</w:t>
                        </w:r>
                        <w:r>
                          <w:rPr>
                            <w:color w:val="231F20"/>
                            <w:spacing w:val="-11"/>
                            <w:w w:val="105%"/>
                          </w:rPr>
                          <w:t xml:space="preserve"> </w:t>
                        </w:r>
                        <w:r>
                          <w:rPr>
                            <w:color w:val="231F20"/>
                            <w:w w:val="105%"/>
                          </w:rPr>
                          <w:t>her</w:t>
                        </w:r>
                        <w:r>
                          <w:rPr>
                            <w:color w:val="231F20"/>
                            <w:spacing w:val="-12"/>
                            <w:w w:val="105%"/>
                          </w:rPr>
                          <w:t xml:space="preserve"> </w:t>
                        </w:r>
                        <w:r>
                          <w:rPr>
                            <w:color w:val="231F20"/>
                            <w:w w:val="105%"/>
                          </w:rPr>
                          <w:t>to</w:t>
                        </w:r>
                        <w:r>
                          <w:rPr>
                            <w:color w:val="231F20"/>
                            <w:spacing w:val="-11"/>
                            <w:w w:val="105%"/>
                          </w:rPr>
                          <w:t xml:space="preserve"> </w:t>
                        </w:r>
                        <w:r>
                          <w:rPr>
                            <w:color w:val="231F20"/>
                            <w:w w:val="105%"/>
                          </w:rPr>
                          <w:t>say</w:t>
                        </w:r>
                        <w:r>
                          <w:rPr>
                            <w:color w:val="231F20"/>
                            <w:spacing w:val="-12"/>
                            <w:w w:val="105%"/>
                          </w:rPr>
                          <w:t xml:space="preserve"> </w:t>
                        </w:r>
                        <w:r>
                          <w:rPr>
                            <w:color w:val="231F20"/>
                            <w:w w:val="105%"/>
                          </w:rPr>
                          <w:t>that</w:t>
                        </w:r>
                        <w:r>
                          <w:rPr>
                            <w:color w:val="231F20"/>
                            <w:spacing w:val="-11"/>
                            <w:w w:val="105%"/>
                          </w:rPr>
                          <w:t xml:space="preserve"> </w:t>
                        </w:r>
                        <w:r>
                          <w:rPr>
                            <w:color w:val="231F20"/>
                            <w:w w:val="105%"/>
                          </w:rPr>
                          <w:t>I</w:t>
                        </w:r>
                        <w:r>
                          <w:rPr>
                            <w:color w:val="231F20"/>
                            <w:spacing w:val="-12"/>
                            <w:w w:val="105%"/>
                          </w:rPr>
                          <w:t xml:space="preserve"> </w:t>
                        </w:r>
                        <w:r>
                          <w:rPr>
                            <w:color w:val="231F20"/>
                            <w:w w:val="105%"/>
                          </w:rPr>
                          <w:t>was</w:t>
                        </w:r>
                        <w:r>
                          <w:rPr>
                            <w:color w:val="231F20"/>
                            <w:spacing w:val="-11"/>
                            <w:w w:val="105%"/>
                          </w:rPr>
                          <w:t xml:space="preserve"> </w:t>
                        </w:r>
                        <w:r>
                          <w:rPr>
                            <w:color w:val="231F20"/>
                            <w:w w:val="105%"/>
                          </w:rPr>
                          <w:t>not</w:t>
                        </w:r>
                        <w:r>
                          <w:rPr>
                            <w:color w:val="231F20"/>
                            <w:spacing w:val="-12"/>
                            <w:w w:val="105%"/>
                          </w:rPr>
                          <w:t xml:space="preserve"> </w:t>
                        </w:r>
                        <w:r>
                          <w:rPr>
                            <w:color w:val="231F20"/>
                            <w:w w:val="105%"/>
                          </w:rPr>
                          <w:t xml:space="preserve">inter- </w:t>
                        </w:r>
                        <w:r>
                          <w:rPr>
                            <w:color w:val="231F20"/>
                          </w:rPr>
                          <w:t>ested.</w:t>
                        </w:r>
                        <w:r>
                          <w:rPr>
                            <w:color w:val="231F20"/>
                            <w:spacing w:val="25"/>
                          </w:rPr>
                          <w:t xml:space="preserve"> </w:t>
                        </w:r>
                        <w:r>
                          <w:rPr>
                            <w:color w:val="231F20"/>
                          </w:rPr>
                          <w:t>I</w:t>
                        </w:r>
                        <w:r>
                          <w:rPr>
                            <w:color w:val="231F20"/>
                            <w:spacing w:val="-11"/>
                          </w:rPr>
                          <w:t xml:space="preserve"> </w:t>
                        </w:r>
                        <w:r>
                          <w:rPr>
                            <w:color w:val="231F20"/>
                          </w:rPr>
                          <w:t>had</w:t>
                        </w:r>
                        <w:r>
                          <w:rPr>
                            <w:color w:val="231F20"/>
                            <w:spacing w:val="-11"/>
                          </w:rPr>
                          <w:t xml:space="preserve"> </w:t>
                        </w:r>
                        <w:r>
                          <w:rPr>
                            <w:color w:val="231F20"/>
                          </w:rPr>
                          <w:t>warned</w:t>
                        </w:r>
                        <w:r>
                          <w:rPr>
                            <w:color w:val="231F20"/>
                            <w:spacing w:val="-12"/>
                          </w:rPr>
                          <w:t xml:space="preserve"> </w:t>
                        </w:r>
                        <w:r>
                          <w:rPr>
                            <w:color w:val="231F20"/>
                          </w:rPr>
                          <w:t>him</w:t>
                        </w:r>
                        <w:r>
                          <w:rPr>
                            <w:color w:val="231F20"/>
                            <w:spacing w:val="-11"/>
                          </w:rPr>
                          <w:t xml:space="preserve"> </w:t>
                        </w:r>
                        <w:r>
                          <w:rPr>
                            <w:color w:val="231F20"/>
                          </w:rPr>
                          <w:t>several</w:t>
                        </w:r>
                        <w:r>
                          <w:rPr>
                            <w:color w:val="231F20"/>
                            <w:spacing w:val="-11"/>
                          </w:rPr>
                          <w:t xml:space="preserve"> </w:t>
                        </w:r>
                        <w:r>
                          <w:rPr>
                            <w:color w:val="231F20"/>
                          </w:rPr>
                          <w:t>times</w:t>
                        </w:r>
                        <w:r>
                          <w:rPr>
                            <w:color w:val="231F20"/>
                            <w:spacing w:val="-11"/>
                          </w:rPr>
                          <w:t xml:space="preserve"> </w:t>
                        </w:r>
                        <w:r>
                          <w:rPr>
                            <w:color w:val="231F20"/>
                          </w:rPr>
                          <w:t>that</w:t>
                        </w:r>
                        <w:r>
                          <w:rPr>
                            <w:color w:val="231F20"/>
                            <w:spacing w:val="-11"/>
                          </w:rPr>
                          <w:t xml:space="preserve"> </w:t>
                        </w:r>
                        <w:r>
                          <w:rPr>
                            <w:color w:val="231F20"/>
                          </w:rPr>
                          <w:t>he</w:t>
                        </w:r>
                        <w:r>
                          <w:rPr>
                            <w:color w:val="231F20"/>
                            <w:spacing w:val="-11"/>
                          </w:rPr>
                          <w:t xml:space="preserve"> </w:t>
                        </w:r>
                        <w:r>
                          <w:rPr>
                            <w:color w:val="231F20"/>
                          </w:rPr>
                          <w:t>had</w:t>
                        </w:r>
                        <w:r>
                          <w:rPr>
                            <w:color w:val="231F20"/>
                            <w:spacing w:val="-12"/>
                          </w:rPr>
                          <w:t xml:space="preserve"> </w:t>
                        </w:r>
                        <w:r>
                          <w:rPr>
                            <w:color w:val="231F20"/>
                          </w:rPr>
                          <w:t>but</w:t>
                        </w:r>
                        <w:r>
                          <w:rPr>
                            <w:color w:val="231F20"/>
                            <w:spacing w:val="-11"/>
                          </w:rPr>
                          <w:t xml:space="preserve"> </w:t>
                        </w:r>
                        <w:r>
                          <w:rPr>
                            <w:color w:val="231F20"/>
                          </w:rPr>
                          <w:t>one more</w:t>
                        </w:r>
                        <w:r>
                          <w:rPr>
                            <w:color w:val="231F20"/>
                            <w:spacing w:val="-3"/>
                          </w:rPr>
                          <w:t xml:space="preserve"> </w:t>
                        </w:r>
                        <w:r>
                          <w:rPr>
                            <w:color w:val="231F20"/>
                          </w:rPr>
                          <w:t>chance.</w:t>
                        </w:r>
                        <w:r>
                          <w:rPr>
                            <w:color w:val="231F20"/>
                            <w:spacing w:val="39"/>
                          </w:rPr>
                          <w:t xml:space="preserve"> </w:t>
                        </w:r>
                        <w:r>
                          <w:rPr>
                            <w:color w:val="231F20"/>
                          </w:rPr>
                          <w:t>Not</w:t>
                        </w:r>
                        <w:r>
                          <w:rPr>
                            <w:color w:val="231F20"/>
                            <w:spacing w:val="-3"/>
                          </w:rPr>
                          <w:t xml:space="preserve"> </w:t>
                        </w:r>
                        <w:r>
                          <w:rPr>
                            <w:color w:val="231F20"/>
                          </w:rPr>
                          <w:t>long</w:t>
                        </w:r>
                        <w:r>
                          <w:rPr>
                            <w:color w:val="231F20"/>
                            <w:spacing w:val="-3"/>
                          </w:rPr>
                          <w:t xml:space="preserve"> </w:t>
                        </w:r>
                        <w:r>
                          <w:rPr>
                            <w:color w:val="231F20"/>
                          </w:rPr>
                          <w:t>afterward</w:t>
                        </w:r>
                        <w:r>
                          <w:rPr>
                            <w:color w:val="231F20"/>
                            <w:spacing w:val="-3"/>
                          </w:rPr>
                          <w:t xml:space="preserve"> </w:t>
                        </w:r>
                        <w:r>
                          <w:rPr>
                            <w:color w:val="231F20"/>
                          </w:rPr>
                          <w:t>he</w:t>
                        </w:r>
                        <w:r>
                          <w:rPr>
                            <w:color w:val="231F20"/>
                            <w:spacing w:val="-3"/>
                          </w:rPr>
                          <w:t xml:space="preserve"> </w:t>
                        </w:r>
                        <w:r>
                          <w:rPr>
                            <w:color w:val="231F20"/>
                          </w:rPr>
                          <w:t>had</w:t>
                        </w:r>
                        <w:r>
                          <w:rPr>
                            <w:color w:val="231F20"/>
                            <w:spacing w:val="-3"/>
                          </w:rPr>
                          <w:t xml:space="preserve"> </w:t>
                        </w:r>
                        <w:r>
                          <w:rPr>
                            <w:color w:val="231F20"/>
                          </w:rPr>
                          <w:t>called</w:t>
                        </w:r>
                        <w:r>
                          <w:rPr>
                            <w:color w:val="231F20"/>
                            <w:spacing w:val="-3"/>
                          </w:rPr>
                          <w:t xml:space="preserve"> </w:t>
                        </w:r>
                        <w:r>
                          <w:rPr>
                            <w:color w:val="231F20"/>
                          </w:rPr>
                          <w:t>me</w:t>
                        </w:r>
                        <w:r>
                          <w:rPr>
                            <w:color w:val="231F20"/>
                            <w:spacing w:val="-3"/>
                          </w:rPr>
                          <w:t xml:space="preserve"> </w:t>
                        </w:r>
                        <w:r>
                          <w:rPr>
                            <w:color w:val="231F20"/>
                          </w:rPr>
                          <w:t xml:space="preserve">from </w:t>
                        </w:r>
                        <w:r>
                          <w:rPr>
                            <w:color w:val="231F20"/>
                            <w:spacing w:val="-2"/>
                          </w:rPr>
                          <w:t>Hartford</w:t>
                        </w:r>
                        <w:r>
                          <w:rPr>
                            <w:color w:val="231F20"/>
                            <w:spacing w:val="-9"/>
                          </w:rPr>
                          <w:t xml:space="preserve"> </w:t>
                        </w:r>
                        <w:r>
                          <w:rPr>
                            <w:color w:val="231F20"/>
                            <w:spacing w:val="-2"/>
                          </w:rPr>
                          <w:t>on</w:t>
                        </w:r>
                        <w:r>
                          <w:rPr>
                            <w:color w:val="231F20"/>
                            <w:spacing w:val="-9"/>
                          </w:rPr>
                          <w:t xml:space="preserve"> </w:t>
                        </w:r>
                        <w:r>
                          <w:rPr>
                            <w:color w:val="231F20"/>
                            <w:spacing w:val="-2"/>
                          </w:rPr>
                          <w:t>two</w:t>
                        </w:r>
                        <w:r>
                          <w:rPr>
                            <w:color w:val="231F20"/>
                            <w:spacing w:val="-9"/>
                          </w:rPr>
                          <w:t xml:space="preserve"> </w:t>
                        </w:r>
                        <w:r>
                          <w:rPr>
                            <w:color w:val="231F20"/>
                            <w:spacing w:val="-2"/>
                          </w:rPr>
                          <w:t>successive</w:t>
                        </w:r>
                        <w:r>
                          <w:rPr>
                            <w:color w:val="231F20"/>
                            <w:spacing w:val="-9"/>
                          </w:rPr>
                          <w:t xml:space="preserve"> </w:t>
                        </w:r>
                        <w:r>
                          <w:rPr>
                            <w:color w:val="231F20"/>
                            <w:spacing w:val="-2"/>
                          </w:rPr>
                          <w:t>days,</w:t>
                        </w:r>
                        <w:r>
                          <w:rPr>
                            <w:color w:val="231F20"/>
                            <w:spacing w:val="-9"/>
                          </w:rPr>
                          <w:t xml:space="preserve"> </w:t>
                        </w:r>
                        <w:r>
                          <w:rPr>
                            <w:color w:val="231F20"/>
                            <w:spacing w:val="-2"/>
                          </w:rPr>
                          <w:t>so</w:t>
                        </w:r>
                        <w:r>
                          <w:rPr>
                            <w:color w:val="231F20"/>
                            <w:spacing w:val="-9"/>
                          </w:rPr>
                          <w:t xml:space="preserve"> </w:t>
                        </w:r>
                        <w:r>
                          <w:rPr>
                            <w:color w:val="231F20"/>
                            <w:spacing w:val="-2"/>
                          </w:rPr>
                          <w:t>drunk</w:t>
                        </w:r>
                        <w:r>
                          <w:rPr>
                            <w:color w:val="231F20"/>
                            <w:spacing w:val="-9"/>
                          </w:rPr>
                          <w:t xml:space="preserve"> </w:t>
                        </w:r>
                        <w:r>
                          <w:rPr>
                            <w:color w:val="231F20"/>
                            <w:spacing w:val="-2"/>
                          </w:rPr>
                          <w:t>he</w:t>
                        </w:r>
                        <w:r>
                          <w:rPr>
                            <w:color w:val="231F20"/>
                            <w:spacing w:val="-9"/>
                          </w:rPr>
                          <w:t xml:space="preserve"> </w:t>
                        </w:r>
                        <w:r>
                          <w:rPr>
                            <w:color w:val="231F20"/>
                            <w:spacing w:val="-2"/>
                          </w:rPr>
                          <w:t>could</w:t>
                        </w:r>
                        <w:r>
                          <w:rPr>
                            <w:color w:val="231F20"/>
                            <w:spacing w:val="-9"/>
                          </w:rPr>
                          <w:t xml:space="preserve"> </w:t>
                        </w:r>
                        <w:r>
                          <w:rPr>
                            <w:color w:val="231F20"/>
                            <w:spacing w:val="-2"/>
                          </w:rPr>
                          <w:t xml:space="preserve">hardly </w:t>
                        </w:r>
                        <w:r>
                          <w:rPr>
                            <w:color w:val="231F20"/>
                            <w:w w:val="105%"/>
                          </w:rPr>
                          <w:t>speak.</w:t>
                        </w:r>
                        <w:r>
                          <w:rPr>
                            <w:color w:val="231F20"/>
                            <w:spacing w:val="18"/>
                            <w:w w:val="105%"/>
                          </w:rPr>
                          <w:t xml:space="preserve"> </w:t>
                        </w:r>
                        <w:r>
                          <w:rPr>
                            <w:color w:val="231F20"/>
                            <w:w w:val="105%"/>
                          </w:rPr>
                          <w:t>I</w:t>
                        </w:r>
                        <w:r>
                          <w:rPr>
                            <w:color w:val="231F20"/>
                            <w:spacing w:val="-14"/>
                            <w:w w:val="105%"/>
                          </w:rPr>
                          <w:t xml:space="preserve"> </w:t>
                        </w:r>
                        <w:r>
                          <w:rPr>
                            <w:color w:val="231F20"/>
                            <w:w w:val="105%"/>
                          </w:rPr>
                          <w:t>told</w:t>
                        </w:r>
                        <w:r>
                          <w:rPr>
                            <w:color w:val="231F20"/>
                            <w:spacing w:val="-12"/>
                            <w:w w:val="105%"/>
                          </w:rPr>
                          <w:t xml:space="preserve"> </w:t>
                        </w:r>
                        <w:r>
                          <w:rPr>
                            <w:color w:val="231F20"/>
                            <w:w w:val="105%"/>
                          </w:rPr>
                          <w:t>him</w:t>
                        </w:r>
                        <w:r>
                          <w:rPr>
                            <w:color w:val="231F20"/>
                            <w:spacing w:val="-13"/>
                            <w:w w:val="105%"/>
                          </w:rPr>
                          <w:t xml:space="preserve"> </w:t>
                        </w:r>
                        <w:r>
                          <w:rPr>
                            <w:color w:val="231F20"/>
                            <w:w w:val="105%"/>
                          </w:rPr>
                          <w:t>he</w:t>
                        </w:r>
                        <w:r>
                          <w:rPr>
                            <w:color w:val="231F20"/>
                            <w:spacing w:val="-13"/>
                            <w:w w:val="105%"/>
                          </w:rPr>
                          <w:t xml:space="preserve"> </w:t>
                        </w:r>
                        <w:r>
                          <w:rPr>
                            <w:color w:val="231F20"/>
                            <w:w w:val="105%"/>
                          </w:rPr>
                          <w:t>was</w:t>
                        </w:r>
                        <w:r>
                          <w:rPr>
                            <w:color w:val="231F20"/>
                            <w:spacing w:val="-14"/>
                            <w:w w:val="105%"/>
                          </w:rPr>
                          <w:t xml:space="preserve"> </w:t>
                        </w:r>
                        <w:r>
                          <w:rPr>
                            <w:color w:val="231F20"/>
                            <w:w w:val="105%"/>
                          </w:rPr>
                          <w:t>through—finally</w:t>
                        </w:r>
                        <w:r>
                          <w:rPr>
                            <w:color w:val="231F20"/>
                            <w:spacing w:val="-12"/>
                            <w:w w:val="105%"/>
                          </w:rPr>
                          <w:t xml:space="preserve"> </w:t>
                        </w:r>
                        <w:r>
                          <w:rPr>
                            <w:color w:val="231F20"/>
                            <w:w w:val="105%"/>
                          </w:rPr>
                          <w:t>and</w:t>
                        </w:r>
                        <w:r>
                          <w:rPr>
                            <w:color w:val="231F20"/>
                            <w:spacing w:val="-12"/>
                            <w:w w:val="105%"/>
                          </w:rPr>
                          <w:t xml:space="preserve"> </w:t>
                        </w:r>
                        <w:r>
                          <w:rPr>
                            <w:color w:val="231F20"/>
                            <w:w w:val="105%"/>
                          </w:rPr>
                          <w:t>forever.</w:t>
                        </w:r>
                      </w:p>
                      <w:p w14:paraId="298A33E6" w14:textId="77777777" w:rsidR="00000000" w:rsidRDefault="00000000">
                        <w:pPr>
                          <w:pStyle w:val="BodyText"/>
                          <w:kinsoku w:val="0"/>
                          <w:overflowPunct w:val="0"/>
                          <w:spacing w:before="0.15pt" w:line="12.95pt" w:lineRule="auto"/>
                          <w:ind w:end="0.95pt"/>
                          <w:jc w:val="end"/>
                          <w:rPr>
                            <w:color w:val="231F20"/>
                            <w:w w:val="105%"/>
                          </w:rPr>
                        </w:pPr>
                        <w:r>
                          <w:rPr>
                            <w:color w:val="231F20"/>
                          </w:rPr>
                          <w:t>My</w:t>
                        </w:r>
                        <w:r>
                          <w:rPr>
                            <w:color w:val="231F20"/>
                            <w:spacing w:val="-6"/>
                          </w:rPr>
                          <w:t xml:space="preserve"> </w:t>
                        </w:r>
                        <w:r>
                          <w:rPr>
                            <w:color w:val="231F20"/>
                          </w:rPr>
                          <w:t>secretary</w:t>
                        </w:r>
                        <w:r>
                          <w:rPr>
                            <w:color w:val="231F20"/>
                            <w:spacing w:val="-6"/>
                          </w:rPr>
                          <w:t xml:space="preserve"> </w:t>
                        </w:r>
                        <w:r>
                          <w:rPr>
                            <w:color w:val="231F20"/>
                          </w:rPr>
                          <w:t>returned</w:t>
                        </w:r>
                        <w:r>
                          <w:rPr>
                            <w:color w:val="231F20"/>
                            <w:spacing w:val="-6"/>
                          </w:rPr>
                          <w:t xml:space="preserve"> </w:t>
                        </w:r>
                        <w:r>
                          <w:rPr>
                            <w:color w:val="231F20"/>
                          </w:rPr>
                          <w:t>to</w:t>
                        </w:r>
                        <w:r>
                          <w:rPr>
                            <w:color w:val="231F20"/>
                            <w:spacing w:val="-6"/>
                          </w:rPr>
                          <w:t xml:space="preserve"> </w:t>
                        </w:r>
                        <w:r>
                          <w:rPr>
                            <w:color w:val="231F20"/>
                          </w:rPr>
                          <w:t>say</w:t>
                        </w:r>
                        <w:r>
                          <w:rPr>
                            <w:color w:val="231F20"/>
                            <w:spacing w:val="-6"/>
                          </w:rPr>
                          <w:t xml:space="preserve"> </w:t>
                        </w:r>
                        <w:r>
                          <w:rPr>
                            <w:color w:val="231F20"/>
                          </w:rPr>
                          <w:t>that</w:t>
                        </w:r>
                        <w:r>
                          <w:rPr>
                            <w:color w:val="231F20"/>
                            <w:spacing w:val="-6"/>
                          </w:rPr>
                          <w:t xml:space="preserve"> </w:t>
                        </w:r>
                        <w:r>
                          <w:rPr>
                            <w:color w:val="231F20"/>
                          </w:rPr>
                          <w:t>it</w:t>
                        </w:r>
                        <w:r>
                          <w:rPr>
                            <w:color w:val="231F20"/>
                            <w:spacing w:val="-6"/>
                          </w:rPr>
                          <w:t xml:space="preserve"> </w:t>
                        </w:r>
                        <w:r>
                          <w:rPr>
                            <w:color w:val="231F20"/>
                          </w:rPr>
                          <w:t>was</w:t>
                        </w:r>
                        <w:r>
                          <w:rPr>
                            <w:color w:val="231F20"/>
                            <w:spacing w:val="-6"/>
                          </w:rPr>
                          <w:t xml:space="preserve"> </w:t>
                        </w:r>
                        <w:r>
                          <w:rPr>
                            <w:color w:val="231F20"/>
                          </w:rPr>
                          <w:t>not</w:t>
                        </w:r>
                        <w:r>
                          <w:rPr>
                            <w:color w:val="231F20"/>
                            <w:spacing w:val="-6"/>
                          </w:rPr>
                          <w:t xml:space="preserve"> </w:t>
                        </w:r>
                        <w:r>
                          <w:rPr>
                            <w:color w:val="231F20"/>
                          </w:rPr>
                          <w:t>Mr.</w:t>
                        </w:r>
                        <w:r>
                          <w:rPr>
                            <w:color w:val="231F20"/>
                            <w:spacing w:val="-6"/>
                          </w:rPr>
                          <w:t xml:space="preserve"> </w:t>
                        </w:r>
                        <w:r>
                          <w:rPr>
                            <w:color w:val="231F20"/>
                          </w:rPr>
                          <w:t>B—</w:t>
                        </w:r>
                        <w:r>
                          <w:rPr>
                            <w:color w:val="231F20"/>
                            <w:spacing w:val="-6"/>
                          </w:rPr>
                          <w:t xml:space="preserve"> </w:t>
                        </w:r>
                        <w:r>
                          <w:rPr>
                            <w:color w:val="231F20"/>
                          </w:rPr>
                          <w:t>on the</w:t>
                        </w:r>
                        <w:r>
                          <w:rPr>
                            <w:color w:val="231F20"/>
                            <w:spacing w:val="-16"/>
                          </w:rPr>
                          <w:t xml:space="preserve"> </w:t>
                        </w:r>
                        <w:r>
                          <w:rPr>
                            <w:color w:val="231F20"/>
                          </w:rPr>
                          <w:t>phone;</w:t>
                        </w:r>
                        <w:r>
                          <w:rPr>
                            <w:color w:val="231F20"/>
                            <w:spacing w:val="-16"/>
                          </w:rPr>
                          <w:t xml:space="preserve"> </w:t>
                        </w:r>
                        <w:r>
                          <w:rPr>
                            <w:color w:val="231F20"/>
                          </w:rPr>
                          <w:t>it</w:t>
                        </w:r>
                        <w:r>
                          <w:rPr>
                            <w:color w:val="231F20"/>
                            <w:spacing w:val="-16"/>
                          </w:rPr>
                          <w:t xml:space="preserve"> </w:t>
                        </w:r>
                        <w:r>
                          <w:rPr>
                            <w:color w:val="231F20"/>
                          </w:rPr>
                          <w:t>was</w:t>
                        </w:r>
                        <w:r>
                          <w:rPr>
                            <w:color w:val="231F20"/>
                            <w:spacing w:val="-16"/>
                          </w:rPr>
                          <w:t xml:space="preserve"> </w:t>
                        </w:r>
                        <w:r>
                          <w:rPr>
                            <w:color w:val="231F20"/>
                          </w:rPr>
                          <w:t>Mr.</w:t>
                        </w:r>
                        <w:r>
                          <w:rPr>
                            <w:color w:val="231F20"/>
                            <w:spacing w:val="-12"/>
                          </w:rPr>
                          <w:t xml:space="preserve"> </w:t>
                        </w:r>
                        <w:r>
                          <w:rPr>
                            <w:color w:val="231F20"/>
                          </w:rPr>
                          <w:t>B—’s</w:t>
                        </w:r>
                        <w:r>
                          <w:rPr>
                            <w:color w:val="231F20"/>
                            <w:spacing w:val="-16"/>
                          </w:rPr>
                          <w:t xml:space="preserve"> </w:t>
                        </w:r>
                        <w:r>
                          <w:rPr>
                            <w:color w:val="231F20"/>
                          </w:rPr>
                          <w:t>brother,</w:t>
                        </w:r>
                        <w:r>
                          <w:rPr>
                            <w:color w:val="231F20"/>
                            <w:spacing w:val="-16"/>
                          </w:rPr>
                          <w:t xml:space="preserve"> </w:t>
                        </w:r>
                        <w:r>
                          <w:rPr>
                            <w:color w:val="231F20"/>
                          </w:rPr>
                          <w:t>and</w:t>
                        </w:r>
                        <w:r>
                          <w:rPr>
                            <w:color w:val="231F20"/>
                            <w:spacing w:val="-16"/>
                          </w:rPr>
                          <w:t xml:space="preserve"> </w:t>
                        </w:r>
                        <w:r>
                          <w:rPr>
                            <w:color w:val="231F20"/>
                          </w:rPr>
                          <w:t>he</w:t>
                        </w:r>
                        <w:r>
                          <w:rPr>
                            <w:color w:val="231F20"/>
                            <w:spacing w:val="-16"/>
                          </w:rPr>
                          <w:t xml:space="preserve"> </w:t>
                        </w:r>
                        <w:r>
                          <w:rPr>
                            <w:color w:val="231F20"/>
                          </w:rPr>
                          <w:t>wished</w:t>
                        </w:r>
                        <w:r>
                          <w:rPr>
                            <w:color w:val="231F20"/>
                            <w:spacing w:val="-16"/>
                          </w:rPr>
                          <w:t xml:space="preserve"> </w:t>
                        </w:r>
                        <w:r>
                          <w:rPr>
                            <w:color w:val="231F20"/>
                          </w:rPr>
                          <w:t>to</w:t>
                        </w:r>
                        <w:r>
                          <w:rPr>
                            <w:color w:val="231F20"/>
                            <w:spacing w:val="-16"/>
                          </w:rPr>
                          <w:t xml:space="preserve"> </w:t>
                        </w:r>
                        <w:r>
                          <w:rPr>
                            <w:color w:val="231F20"/>
                          </w:rPr>
                          <w:t xml:space="preserve">give </w:t>
                        </w:r>
                        <w:r>
                          <w:rPr>
                            <w:color w:val="231F20"/>
                            <w:w w:val="105%"/>
                          </w:rPr>
                          <w:t>me</w:t>
                        </w:r>
                        <w:r>
                          <w:rPr>
                            <w:color w:val="231F20"/>
                            <w:spacing w:val="-12"/>
                            <w:w w:val="105%"/>
                          </w:rPr>
                          <w:t xml:space="preserve"> </w:t>
                        </w:r>
                        <w:r>
                          <w:rPr>
                            <w:color w:val="231F20"/>
                            <w:w w:val="105%"/>
                          </w:rPr>
                          <w:t>a</w:t>
                        </w:r>
                        <w:r>
                          <w:rPr>
                            <w:color w:val="231F20"/>
                            <w:spacing w:val="-12"/>
                            <w:w w:val="105%"/>
                          </w:rPr>
                          <w:t xml:space="preserve"> </w:t>
                        </w:r>
                        <w:r>
                          <w:rPr>
                            <w:color w:val="231F20"/>
                            <w:w w:val="105%"/>
                          </w:rPr>
                          <w:t>message.</w:t>
                        </w:r>
                        <w:r>
                          <w:rPr>
                            <w:color w:val="231F20"/>
                            <w:spacing w:val="24"/>
                            <w:w w:val="105%"/>
                          </w:rPr>
                          <w:t xml:space="preserve"> </w:t>
                        </w:r>
                        <w:r>
                          <w:rPr>
                            <w:color w:val="231F20"/>
                            <w:w w:val="105%"/>
                          </w:rPr>
                          <w:t>I</w:t>
                        </w:r>
                        <w:r>
                          <w:rPr>
                            <w:color w:val="231F20"/>
                            <w:spacing w:val="-12"/>
                            <w:w w:val="105%"/>
                          </w:rPr>
                          <w:t xml:space="preserve"> </w:t>
                        </w:r>
                        <w:r>
                          <w:rPr>
                            <w:color w:val="231F20"/>
                            <w:w w:val="105%"/>
                          </w:rPr>
                          <w:t>still</w:t>
                        </w:r>
                        <w:r>
                          <w:rPr>
                            <w:color w:val="231F20"/>
                            <w:spacing w:val="-12"/>
                            <w:w w:val="105%"/>
                          </w:rPr>
                          <w:t xml:space="preserve"> </w:t>
                        </w:r>
                        <w:r>
                          <w:rPr>
                            <w:color w:val="231F20"/>
                            <w:w w:val="105%"/>
                          </w:rPr>
                          <w:t>expected</w:t>
                        </w:r>
                        <w:r>
                          <w:rPr>
                            <w:color w:val="231F20"/>
                            <w:spacing w:val="-12"/>
                            <w:w w:val="105%"/>
                          </w:rPr>
                          <w:t xml:space="preserve"> </w:t>
                        </w:r>
                        <w:r>
                          <w:rPr>
                            <w:color w:val="231F20"/>
                            <w:w w:val="105%"/>
                          </w:rPr>
                          <w:t>a</w:t>
                        </w:r>
                        <w:r>
                          <w:rPr>
                            <w:color w:val="231F20"/>
                            <w:spacing w:val="-12"/>
                            <w:w w:val="105%"/>
                          </w:rPr>
                          <w:t xml:space="preserve"> </w:t>
                        </w:r>
                        <w:r>
                          <w:rPr>
                            <w:color w:val="231F20"/>
                            <w:w w:val="105%"/>
                          </w:rPr>
                          <w:t>plea</w:t>
                        </w:r>
                        <w:r>
                          <w:rPr>
                            <w:color w:val="231F20"/>
                            <w:spacing w:val="-11"/>
                            <w:w w:val="105%"/>
                          </w:rPr>
                          <w:t xml:space="preserve"> </w:t>
                        </w:r>
                        <w:r>
                          <w:rPr>
                            <w:color w:val="231F20"/>
                            <w:w w:val="105%"/>
                          </w:rPr>
                          <w:t>for</w:t>
                        </w:r>
                        <w:r>
                          <w:rPr>
                            <w:color w:val="231F20"/>
                            <w:spacing w:val="-12"/>
                            <w:w w:val="105%"/>
                          </w:rPr>
                          <w:t xml:space="preserve"> </w:t>
                        </w:r>
                        <w:r>
                          <w:rPr>
                            <w:color w:val="231F20"/>
                            <w:w w:val="105%"/>
                          </w:rPr>
                          <w:t>clemency,</w:t>
                        </w:r>
                        <w:r>
                          <w:rPr>
                            <w:color w:val="231F20"/>
                            <w:spacing w:val="-12"/>
                            <w:w w:val="105%"/>
                          </w:rPr>
                          <w:t xml:space="preserve"> </w:t>
                        </w:r>
                        <w:r>
                          <w:rPr>
                            <w:color w:val="231F20"/>
                            <w:w w:val="105%"/>
                          </w:rPr>
                          <w:t xml:space="preserve">but </w:t>
                        </w:r>
                        <w:r>
                          <w:rPr>
                            <w:color w:val="231F20"/>
                          </w:rPr>
                          <w:t>these</w:t>
                        </w:r>
                        <w:r>
                          <w:rPr>
                            <w:color w:val="231F20"/>
                            <w:spacing w:val="-7"/>
                          </w:rPr>
                          <w:t xml:space="preserve"> </w:t>
                        </w:r>
                        <w:r>
                          <w:rPr>
                            <w:color w:val="231F20"/>
                          </w:rPr>
                          <w:t>words</w:t>
                        </w:r>
                        <w:r>
                          <w:rPr>
                            <w:color w:val="231F20"/>
                            <w:spacing w:val="-8"/>
                          </w:rPr>
                          <w:t xml:space="preserve"> </w:t>
                        </w:r>
                        <w:r>
                          <w:rPr>
                            <w:color w:val="231F20"/>
                          </w:rPr>
                          <w:t>came</w:t>
                        </w:r>
                        <w:r>
                          <w:rPr>
                            <w:color w:val="231F20"/>
                            <w:spacing w:val="-7"/>
                          </w:rPr>
                          <w:t xml:space="preserve"> </w:t>
                        </w:r>
                        <w:r>
                          <w:rPr>
                            <w:color w:val="231F20"/>
                          </w:rPr>
                          <w:t>through</w:t>
                        </w:r>
                        <w:r>
                          <w:rPr>
                            <w:color w:val="231F20"/>
                            <w:spacing w:val="-7"/>
                          </w:rPr>
                          <w:t xml:space="preserve"> </w:t>
                        </w:r>
                        <w:r>
                          <w:rPr>
                            <w:color w:val="231F20"/>
                          </w:rPr>
                          <w:t>the</w:t>
                        </w:r>
                        <w:r>
                          <w:rPr>
                            <w:color w:val="231F20"/>
                            <w:spacing w:val="-7"/>
                          </w:rPr>
                          <w:t xml:space="preserve"> </w:t>
                        </w:r>
                        <w:r>
                          <w:rPr>
                            <w:color w:val="231F20"/>
                          </w:rPr>
                          <w:t>receiver:</w:t>
                        </w:r>
                        <w:r>
                          <w:rPr>
                            <w:color w:val="231F20"/>
                            <w:spacing w:val="32"/>
                          </w:rPr>
                          <w:t xml:space="preserve"> </w:t>
                        </w:r>
                        <w:r>
                          <w:rPr>
                            <w:color w:val="231F20"/>
                          </w:rPr>
                          <w:t>“I</w:t>
                        </w:r>
                        <w:r>
                          <w:rPr>
                            <w:color w:val="231F20"/>
                            <w:spacing w:val="-7"/>
                          </w:rPr>
                          <w:t xml:space="preserve"> </w:t>
                        </w:r>
                        <w:r>
                          <w:rPr>
                            <w:color w:val="231F20"/>
                          </w:rPr>
                          <w:t>just</w:t>
                        </w:r>
                        <w:r>
                          <w:rPr>
                            <w:color w:val="231F20"/>
                            <w:spacing w:val="-7"/>
                          </w:rPr>
                          <w:t xml:space="preserve"> </w:t>
                        </w:r>
                        <w:r>
                          <w:rPr>
                            <w:color w:val="231F20"/>
                          </w:rPr>
                          <w:t>wanted</w:t>
                        </w:r>
                        <w:r>
                          <w:rPr>
                            <w:color w:val="231F20"/>
                            <w:spacing w:val="-8"/>
                          </w:rPr>
                          <w:t xml:space="preserve"> </w:t>
                        </w:r>
                        <w:r>
                          <w:rPr>
                            <w:color w:val="231F20"/>
                          </w:rPr>
                          <w:t>to tell</w:t>
                        </w:r>
                        <w:r>
                          <w:rPr>
                            <w:color w:val="231F20"/>
                            <w:spacing w:val="-15"/>
                          </w:rPr>
                          <w:t xml:space="preserve"> </w:t>
                        </w:r>
                        <w:r>
                          <w:rPr>
                            <w:color w:val="231F20"/>
                          </w:rPr>
                          <w:t>you</w:t>
                        </w:r>
                        <w:r>
                          <w:rPr>
                            <w:color w:val="231F20"/>
                            <w:spacing w:val="-15"/>
                          </w:rPr>
                          <w:t xml:space="preserve"> </w:t>
                        </w:r>
                        <w:r>
                          <w:rPr>
                            <w:color w:val="231F20"/>
                          </w:rPr>
                          <w:t>Paul</w:t>
                        </w:r>
                        <w:r>
                          <w:rPr>
                            <w:color w:val="231F20"/>
                            <w:spacing w:val="-15"/>
                          </w:rPr>
                          <w:t xml:space="preserve"> </w:t>
                        </w:r>
                        <w:r>
                          <w:rPr>
                            <w:color w:val="231F20"/>
                          </w:rPr>
                          <w:t>jumped</w:t>
                        </w:r>
                        <w:r>
                          <w:rPr>
                            <w:color w:val="231F20"/>
                            <w:spacing w:val="-15"/>
                          </w:rPr>
                          <w:t xml:space="preserve"> </w:t>
                        </w:r>
                        <w:r>
                          <w:rPr>
                            <w:color w:val="231F20"/>
                          </w:rPr>
                          <w:t>from</w:t>
                        </w:r>
                        <w:r>
                          <w:rPr>
                            <w:color w:val="231F20"/>
                            <w:spacing w:val="-15"/>
                          </w:rPr>
                          <w:t xml:space="preserve"> </w:t>
                        </w:r>
                        <w:r>
                          <w:rPr>
                            <w:color w:val="231F20"/>
                          </w:rPr>
                          <w:t>a</w:t>
                        </w:r>
                        <w:r>
                          <w:rPr>
                            <w:color w:val="231F20"/>
                            <w:spacing w:val="-15"/>
                          </w:rPr>
                          <w:t xml:space="preserve"> </w:t>
                        </w:r>
                        <w:r>
                          <w:rPr>
                            <w:color w:val="231F20"/>
                          </w:rPr>
                          <w:t>hotel</w:t>
                        </w:r>
                        <w:r>
                          <w:rPr>
                            <w:color w:val="231F20"/>
                            <w:spacing w:val="-15"/>
                          </w:rPr>
                          <w:t xml:space="preserve"> </w:t>
                        </w:r>
                        <w:r>
                          <w:rPr>
                            <w:color w:val="231F20"/>
                          </w:rPr>
                          <w:t>window</w:t>
                        </w:r>
                        <w:r>
                          <w:rPr>
                            <w:color w:val="231F20"/>
                            <w:spacing w:val="-15"/>
                          </w:rPr>
                          <w:t xml:space="preserve"> </w:t>
                        </w:r>
                        <w:r>
                          <w:rPr>
                            <w:color w:val="231F20"/>
                          </w:rPr>
                          <w:t>in</w:t>
                        </w:r>
                        <w:r>
                          <w:rPr>
                            <w:color w:val="231F20"/>
                            <w:spacing w:val="-15"/>
                          </w:rPr>
                          <w:t xml:space="preserve"> </w:t>
                        </w:r>
                        <w:r>
                          <w:rPr>
                            <w:color w:val="231F20"/>
                          </w:rPr>
                          <w:t>Hartford</w:t>
                        </w:r>
                        <w:r>
                          <w:rPr>
                            <w:color w:val="231F20"/>
                            <w:spacing w:val="-15"/>
                          </w:rPr>
                          <w:t xml:space="preserve"> </w:t>
                        </w:r>
                        <w:r>
                          <w:rPr>
                            <w:color w:val="231F20"/>
                          </w:rPr>
                          <w:t xml:space="preserve">last </w:t>
                        </w:r>
                        <w:r>
                          <w:rPr>
                            <w:color w:val="231F20"/>
                            <w:spacing w:val="-2"/>
                            <w:w w:val="105%"/>
                          </w:rPr>
                          <w:t>Saturday.</w:t>
                        </w:r>
                        <w:r>
                          <w:rPr>
                            <w:color w:val="231F20"/>
                            <w:spacing w:val="-5"/>
                            <w:w w:val="105%"/>
                          </w:rPr>
                          <w:t xml:space="preserve"> </w:t>
                        </w:r>
                        <w:r>
                          <w:rPr>
                            <w:color w:val="231F20"/>
                            <w:spacing w:val="-2"/>
                            <w:w w:val="105%"/>
                          </w:rPr>
                          <w:t>He</w:t>
                        </w:r>
                        <w:r>
                          <w:rPr>
                            <w:color w:val="231F20"/>
                            <w:spacing w:val="-15"/>
                            <w:w w:val="105%"/>
                          </w:rPr>
                          <w:t xml:space="preserve"> </w:t>
                        </w:r>
                        <w:r>
                          <w:rPr>
                            <w:color w:val="231F20"/>
                            <w:spacing w:val="-2"/>
                            <w:w w:val="105%"/>
                          </w:rPr>
                          <w:t>left</w:t>
                        </w:r>
                        <w:r>
                          <w:rPr>
                            <w:color w:val="231F20"/>
                            <w:spacing w:val="-15"/>
                            <w:w w:val="105%"/>
                          </w:rPr>
                          <w:t xml:space="preserve"> </w:t>
                        </w:r>
                        <w:r>
                          <w:rPr>
                            <w:color w:val="231F20"/>
                            <w:spacing w:val="-2"/>
                            <w:w w:val="105%"/>
                          </w:rPr>
                          <w:t>us</w:t>
                        </w:r>
                        <w:r>
                          <w:rPr>
                            <w:color w:val="231F20"/>
                            <w:spacing w:val="-16"/>
                            <w:w w:val="105%"/>
                          </w:rPr>
                          <w:t xml:space="preserve"> </w:t>
                        </w:r>
                        <w:r>
                          <w:rPr>
                            <w:color w:val="231F20"/>
                            <w:spacing w:val="-2"/>
                            <w:w w:val="105%"/>
                          </w:rPr>
                          <w:t>a</w:t>
                        </w:r>
                        <w:r>
                          <w:rPr>
                            <w:color w:val="231F20"/>
                            <w:spacing w:val="-15"/>
                            <w:w w:val="105%"/>
                          </w:rPr>
                          <w:t xml:space="preserve"> </w:t>
                        </w:r>
                        <w:r>
                          <w:rPr>
                            <w:color w:val="231F20"/>
                            <w:spacing w:val="-2"/>
                            <w:w w:val="105%"/>
                          </w:rPr>
                          <w:t>note</w:t>
                        </w:r>
                        <w:r>
                          <w:rPr>
                            <w:color w:val="231F20"/>
                            <w:spacing w:val="-15"/>
                            <w:w w:val="105%"/>
                          </w:rPr>
                          <w:t xml:space="preserve"> </w:t>
                        </w:r>
                        <w:r>
                          <w:rPr>
                            <w:color w:val="231F20"/>
                            <w:spacing w:val="-2"/>
                            <w:w w:val="105%"/>
                          </w:rPr>
                          <w:t>saying</w:t>
                        </w:r>
                        <w:r>
                          <w:rPr>
                            <w:color w:val="231F20"/>
                            <w:spacing w:val="-15"/>
                            <w:w w:val="105%"/>
                          </w:rPr>
                          <w:t xml:space="preserve"> </w:t>
                        </w:r>
                        <w:r>
                          <w:rPr>
                            <w:color w:val="231F20"/>
                            <w:spacing w:val="-2"/>
                            <w:w w:val="105%"/>
                          </w:rPr>
                          <w:t>you</w:t>
                        </w:r>
                        <w:r>
                          <w:rPr>
                            <w:color w:val="231F20"/>
                            <w:spacing w:val="-16"/>
                            <w:w w:val="105%"/>
                          </w:rPr>
                          <w:t xml:space="preserve"> </w:t>
                        </w:r>
                        <w:r>
                          <w:rPr>
                            <w:color w:val="231F20"/>
                            <w:spacing w:val="-2"/>
                            <w:w w:val="105%"/>
                          </w:rPr>
                          <w:t>were</w:t>
                        </w:r>
                        <w:r>
                          <w:rPr>
                            <w:color w:val="231F20"/>
                            <w:spacing w:val="-15"/>
                            <w:w w:val="105%"/>
                          </w:rPr>
                          <w:t xml:space="preserve"> </w:t>
                        </w:r>
                        <w:r>
                          <w:rPr>
                            <w:color w:val="231F20"/>
                            <w:spacing w:val="-2"/>
                            <w:w w:val="105%"/>
                          </w:rPr>
                          <w:t>the</w:t>
                        </w:r>
                        <w:r>
                          <w:rPr>
                            <w:color w:val="231F20"/>
                            <w:spacing w:val="-15"/>
                            <w:w w:val="105%"/>
                          </w:rPr>
                          <w:t xml:space="preserve"> </w:t>
                        </w:r>
                        <w:r>
                          <w:rPr>
                            <w:color w:val="231F20"/>
                            <w:spacing w:val="-2"/>
                            <w:w w:val="105%"/>
                          </w:rPr>
                          <w:t>best</w:t>
                        </w:r>
                        <w:r>
                          <w:rPr>
                            <w:color w:val="231F20"/>
                            <w:spacing w:val="-15"/>
                            <w:w w:val="105%"/>
                          </w:rPr>
                          <w:t xml:space="preserve"> </w:t>
                        </w:r>
                        <w:r>
                          <w:rPr>
                            <w:color w:val="231F20"/>
                            <w:spacing w:val="-2"/>
                            <w:w w:val="105%"/>
                          </w:rPr>
                          <w:t xml:space="preserve">boss </w:t>
                        </w:r>
                        <w:r>
                          <w:rPr>
                            <w:color w:val="231F20"/>
                          </w:rPr>
                          <w:t>he</w:t>
                        </w:r>
                        <w:r>
                          <w:rPr>
                            <w:color w:val="231F20"/>
                            <w:spacing w:val="-6"/>
                          </w:rPr>
                          <w:t xml:space="preserve"> </w:t>
                        </w:r>
                        <w:r>
                          <w:rPr>
                            <w:color w:val="231F20"/>
                          </w:rPr>
                          <w:t>ever</w:t>
                        </w:r>
                        <w:r>
                          <w:rPr>
                            <w:color w:val="231F20"/>
                            <w:spacing w:val="-6"/>
                          </w:rPr>
                          <w:t xml:space="preserve"> </w:t>
                        </w:r>
                        <w:r>
                          <w:rPr>
                            <w:color w:val="231F20"/>
                          </w:rPr>
                          <w:t>had,</w:t>
                        </w:r>
                        <w:r>
                          <w:rPr>
                            <w:color w:val="231F20"/>
                            <w:spacing w:val="-6"/>
                          </w:rPr>
                          <w:t xml:space="preserve"> </w:t>
                        </w:r>
                        <w:r>
                          <w:rPr>
                            <w:color w:val="231F20"/>
                          </w:rPr>
                          <w:t>and</w:t>
                        </w:r>
                        <w:r>
                          <w:rPr>
                            <w:color w:val="231F20"/>
                            <w:spacing w:val="-6"/>
                          </w:rPr>
                          <w:t xml:space="preserve"> </w:t>
                        </w:r>
                        <w:r>
                          <w:rPr>
                            <w:color w:val="231F20"/>
                          </w:rPr>
                          <w:t>that</w:t>
                        </w:r>
                        <w:r>
                          <w:rPr>
                            <w:color w:val="231F20"/>
                            <w:spacing w:val="-6"/>
                          </w:rPr>
                          <w:t xml:space="preserve"> </w:t>
                        </w:r>
                        <w:r>
                          <w:rPr>
                            <w:color w:val="231F20"/>
                          </w:rPr>
                          <w:t>you</w:t>
                        </w:r>
                        <w:r>
                          <w:rPr>
                            <w:color w:val="231F20"/>
                            <w:spacing w:val="-6"/>
                          </w:rPr>
                          <w:t xml:space="preserve"> </w:t>
                        </w:r>
                        <w:r>
                          <w:rPr>
                            <w:color w:val="231F20"/>
                          </w:rPr>
                          <w:t>were</w:t>
                        </w:r>
                        <w:r>
                          <w:rPr>
                            <w:color w:val="231F20"/>
                            <w:spacing w:val="-6"/>
                          </w:rPr>
                          <w:t xml:space="preserve"> </w:t>
                        </w:r>
                        <w:r>
                          <w:rPr>
                            <w:color w:val="231F20"/>
                          </w:rPr>
                          <w:t>not</w:t>
                        </w:r>
                        <w:r>
                          <w:rPr>
                            <w:color w:val="231F20"/>
                            <w:spacing w:val="-6"/>
                          </w:rPr>
                          <w:t xml:space="preserve"> </w:t>
                        </w:r>
                        <w:r>
                          <w:rPr>
                            <w:color w:val="231F20"/>
                          </w:rPr>
                          <w:t>to</w:t>
                        </w:r>
                        <w:r>
                          <w:rPr>
                            <w:color w:val="231F20"/>
                            <w:spacing w:val="-6"/>
                          </w:rPr>
                          <w:t xml:space="preserve"> </w:t>
                        </w:r>
                        <w:r>
                          <w:rPr>
                            <w:color w:val="231F20"/>
                          </w:rPr>
                          <w:t>blame</w:t>
                        </w:r>
                        <w:r>
                          <w:rPr>
                            <w:color w:val="231F20"/>
                            <w:spacing w:val="-6"/>
                          </w:rPr>
                          <w:t xml:space="preserve"> </w:t>
                        </w:r>
                        <w:r>
                          <w:rPr>
                            <w:color w:val="231F20"/>
                          </w:rPr>
                          <w:t>in</w:t>
                        </w:r>
                        <w:r>
                          <w:rPr>
                            <w:color w:val="231F20"/>
                            <w:spacing w:val="-6"/>
                          </w:rPr>
                          <w:t xml:space="preserve"> </w:t>
                        </w:r>
                        <w:r>
                          <w:rPr>
                            <w:color w:val="231F20"/>
                          </w:rPr>
                          <w:t>any</w:t>
                        </w:r>
                        <w:r>
                          <w:rPr>
                            <w:color w:val="231F20"/>
                            <w:spacing w:val="-6"/>
                          </w:rPr>
                          <w:t xml:space="preserve"> </w:t>
                        </w:r>
                        <w:r>
                          <w:rPr>
                            <w:color w:val="231F20"/>
                          </w:rPr>
                          <w:t xml:space="preserve">way.” </w:t>
                        </w:r>
                        <w:r>
                          <w:rPr>
                            <w:color w:val="231F20"/>
                            <w:w w:val="105%"/>
                          </w:rPr>
                          <w:t>Another time, as I opened a letter which lay on my</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65A4BFCB" w14:textId="474E20D0"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2171264" behindDoc="1" locked="0" layoutInCell="0" allowOverlap="1" wp14:anchorId="4C10AC0A" wp14:editId="061AA58F">
            <wp:simplePos x="0" y="0"/>
            <wp:positionH relativeFrom="page">
              <wp:posOffset>1289050</wp:posOffset>
            </wp:positionH>
            <wp:positionV relativeFrom="page">
              <wp:posOffset>207645</wp:posOffset>
            </wp:positionV>
            <wp:extent cx="848360" cy="138430"/>
            <wp:effectExtent l="0" t="0" r="0" b="0"/>
            <wp:wrapNone/>
            <wp:docPr id="141" name="Text Box 503"/>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84836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30A42D15"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TO</w:t>
                        </w:r>
                        <w:r>
                          <w:rPr>
                            <w:color w:val="231F20"/>
                            <w:spacing w:val="37"/>
                            <w:sz w:val="16"/>
                            <w:szCs w:val="16"/>
                          </w:rPr>
                          <w:t xml:space="preserve"> </w:t>
                        </w:r>
                        <w:r>
                          <w:rPr>
                            <w:color w:val="231F20"/>
                            <w:spacing w:val="-2"/>
                            <w:sz w:val="16"/>
                            <w:szCs w:val="16"/>
                          </w:rPr>
                          <w:t>EMPLOYERS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172288" behindDoc="1" locked="0" layoutInCell="0" allowOverlap="1" wp14:anchorId="36A4D22D" wp14:editId="7A49334C">
            <wp:simplePos x="0" y="0"/>
            <wp:positionH relativeFrom="page">
              <wp:posOffset>2787650</wp:posOffset>
            </wp:positionH>
            <wp:positionV relativeFrom="page">
              <wp:posOffset>207645</wp:posOffset>
            </wp:positionV>
            <wp:extent cx="206375" cy="138430"/>
            <wp:effectExtent l="0" t="0" r="0" b="0"/>
            <wp:wrapNone/>
            <wp:docPr id="140" name="Text Box 504"/>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0637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49DD1A46"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137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173312" behindDoc="1" locked="0" layoutInCell="0" allowOverlap="1" wp14:anchorId="6C1FDA51" wp14:editId="1AB3A40F">
            <wp:simplePos x="0" y="0"/>
            <wp:positionH relativeFrom="page">
              <wp:posOffset>374650</wp:posOffset>
            </wp:positionH>
            <wp:positionV relativeFrom="page">
              <wp:posOffset>364490</wp:posOffset>
            </wp:positionV>
            <wp:extent cx="2619375" cy="4424680"/>
            <wp:effectExtent l="0" t="0" r="0" b="0"/>
            <wp:wrapNone/>
            <wp:docPr id="139" name="Text Box 505"/>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19375" cy="4424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0975572F" w14:textId="77777777" w:rsidR="00000000" w:rsidRDefault="00000000">
                        <w:pPr>
                          <w:pStyle w:val="BodyText"/>
                          <w:kinsoku w:val="0"/>
                          <w:overflowPunct w:val="0"/>
                          <w:spacing w:before="0.85pt" w:line="12.95pt" w:lineRule="auto"/>
                          <w:ind w:end="1.05pt" w:firstLine="0pt"/>
                          <w:rPr>
                            <w:color w:val="231F20"/>
                            <w:w w:val="105%"/>
                          </w:rPr>
                        </w:pPr>
                        <w:r>
                          <w:rPr>
                            <w:color w:val="231F20"/>
                            <w:w w:val="105%"/>
                          </w:rPr>
                          <w:t>desk,</w:t>
                        </w:r>
                        <w:r>
                          <w:rPr>
                            <w:color w:val="231F20"/>
                            <w:spacing w:val="-12"/>
                            <w:w w:val="105%"/>
                          </w:rPr>
                          <w:t xml:space="preserve"> </w:t>
                        </w:r>
                        <w:r>
                          <w:rPr>
                            <w:color w:val="231F20"/>
                            <w:w w:val="105%"/>
                          </w:rPr>
                          <w:t>a</w:t>
                        </w:r>
                        <w:r>
                          <w:rPr>
                            <w:color w:val="231F20"/>
                            <w:spacing w:val="-12"/>
                            <w:w w:val="105%"/>
                          </w:rPr>
                          <w:t xml:space="preserve"> </w:t>
                        </w:r>
                        <w:r>
                          <w:rPr>
                            <w:color w:val="231F20"/>
                            <w:w w:val="105%"/>
                          </w:rPr>
                          <w:t>newspaper</w:t>
                        </w:r>
                        <w:r>
                          <w:rPr>
                            <w:color w:val="231F20"/>
                            <w:spacing w:val="-12"/>
                            <w:w w:val="105%"/>
                          </w:rPr>
                          <w:t xml:space="preserve"> </w:t>
                        </w:r>
                        <w:r>
                          <w:rPr>
                            <w:color w:val="231F20"/>
                            <w:w w:val="105%"/>
                          </w:rPr>
                          <w:t>clipping</w:t>
                        </w:r>
                        <w:r>
                          <w:rPr>
                            <w:color w:val="231F20"/>
                            <w:spacing w:val="-12"/>
                            <w:w w:val="105%"/>
                          </w:rPr>
                          <w:t xml:space="preserve"> </w:t>
                        </w:r>
                        <w:r>
                          <w:rPr>
                            <w:color w:val="231F20"/>
                            <w:w w:val="105%"/>
                          </w:rPr>
                          <w:t>fell</w:t>
                        </w:r>
                        <w:r>
                          <w:rPr>
                            <w:color w:val="231F20"/>
                            <w:spacing w:val="-12"/>
                            <w:w w:val="105%"/>
                          </w:rPr>
                          <w:t xml:space="preserve"> </w:t>
                        </w:r>
                        <w:r>
                          <w:rPr>
                            <w:color w:val="231F20"/>
                            <w:w w:val="105%"/>
                          </w:rPr>
                          <w:t>out.</w:t>
                        </w:r>
                        <w:r>
                          <w:rPr>
                            <w:color w:val="231F20"/>
                            <w:spacing w:val="-2"/>
                            <w:w w:val="105%"/>
                          </w:rPr>
                          <w:t xml:space="preserve"> </w:t>
                        </w:r>
                        <w:r>
                          <w:rPr>
                            <w:color w:val="231F20"/>
                            <w:w w:val="105%"/>
                          </w:rPr>
                          <w:t>It</w:t>
                        </w:r>
                        <w:r>
                          <w:rPr>
                            <w:color w:val="231F20"/>
                            <w:spacing w:val="-12"/>
                            <w:w w:val="105%"/>
                          </w:rPr>
                          <w:t xml:space="preserve"> </w:t>
                        </w:r>
                        <w:r>
                          <w:rPr>
                            <w:color w:val="231F20"/>
                            <w:w w:val="105%"/>
                          </w:rPr>
                          <w:t>was</w:t>
                        </w:r>
                        <w:r>
                          <w:rPr>
                            <w:color w:val="231F20"/>
                            <w:spacing w:val="-12"/>
                            <w:w w:val="105%"/>
                          </w:rPr>
                          <w:t xml:space="preserve"> </w:t>
                        </w:r>
                        <w:r>
                          <w:rPr>
                            <w:color w:val="231F20"/>
                            <w:w w:val="105%"/>
                          </w:rPr>
                          <w:t>the</w:t>
                        </w:r>
                        <w:r>
                          <w:rPr>
                            <w:color w:val="231F20"/>
                            <w:spacing w:val="-12"/>
                            <w:w w:val="105%"/>
                          </w:rPr>
                          <w:t xml:space="preserve"> </w:t>
                        </w:r>
                        <w:r>
                          <w:rPr>
                            <w:color w:val="231F20"/>
                            <w:w w:val="105%"/>
                          </w:rPr>
                          <w:t>obituary of</w:t>
                        </w:r>
                        <w:r>
                          <w:rPr>
                            <w:color w:val="231F20"/>
                            <w:spacing w:val="-12"/>
                            <w:w w:val="105%"/>
                          </w:rPr>
                          <w:t xml:space="preserve"> </w:t>
                        </w:r>
                        <w:r>
                          <w:rPr>
                            <w:color w:val="231F20"/>
                            <w:w w:val="105%"/>
                          </w:rPr>
                          <w:t>one</w:t>
                        </w:r>
                        <w:r>
                          <w:rPr>
                            <w:color w:val="231F20"/>
                            <w:spacing w:val="-12"/>
                            <w:w w:val="105%"/>
                          </w:rPr>
                          <w:t xml:space="preserve"> </w:t>
                        </w:r>
                        <w:r>
                          <w:rPr>
                            <w:color w:val="231F20"/>
                            <w:w w:val="105%"/>
                          </w:rPr>
                          <w:t>of</w:t>
                        </w:r>
                        <w:r>
                          <w:rPr>
                            <w:color w:val="231F20"/>
                            <w:spacing w:val="-12"/>
                            <w:w w:val="105%"/>
                          </w:rPr>
                          <w:t xml:space="preserve"> </w:t>
                        </w:r>
                        <w:r>
                          <w:rPr>
                            <w:color w:val="231F20"/>
                            <w:w w:val="105%"/>
                          </w:rPr>
                          <w:t>the</w:t>
                        </w:r>
                        <w:r>
                          <w:rPr>
                            <w:color w:val="231F20"/>
                            <w:spacing w:val="-12"/>
                            <w:w w:val="105%"/>
                          </w:rPr>
                          <w:t xml:space="preserve"> </w:t>
                        </w:r>
                        <w:r>
                          <w:rPr>
                            <w:color w:val="231F20"/>
                            <w:w w:val="105%"/>
                          </w:rPr>
                          <w:t>best</w:t>
                        </w:r>
                        <w:r>
                          <w:rPr>
                            <w:color w:val="231F20"/>
                            <w:spacing w:val="-12"/>
                            <w:w w:val="105%"/>
                          </w:rPr>
                          <w:t xml:space="preserve"> </w:t>
                        </w:r>
                        <w:r>
                          <w:rPr>
                            <w:color w:val="231F20"/>
                            <w:w w:val="105%"/>
                          </w:rPr>
                          <w:t>salesmen</w:t>
                        </w:r>
                        <w:r>
                          <w:rPr>
                            <w:color w:val="231F20"/>
                            <w:spacing w:val="-11"/>
                            <w:w w:val="105%"/>
                          </w:rPr>
                          <w:t xml:space="preserve"> </w:t>
                        </w:r>
                        <w:r>
                          <w:rPr>
                            <w:color w:val="231F20"/>
                            <w:w w:val="105%"/>
                          </w:rPr>
                          <w:t>I</w:t>
                        </w:r>
                        <w:r>
                          <w:rPr>
                            <w:color w:val="231F20"/>
                            <w:spacing w:val="-12"/>
                            <w:w w:val="105%"/>
                          </w:rPr>
                          <w:t xml:space="preserve"> </w:t>
                        </w:r>
                        <w:r>
                          <w:rPr>
                            <w:color w:val="231F20"/>
                            <w:w w:val="105%"/>
                          </w:rPr>
                          <w:t>ever</w:t>
                        </w:r>
                        <w:r>
                          <w:rPr>
                            <w:color w:val="231F20"/>
                            <w:spacing w:val="-12"/>
                            <w:w w:val="105%"/>
                          </w:rPr>
                          <w:t xml:space="preserve"> </w:t>
                        </w:r>
                        <w:r>
                          <w:rPr>
                            <w:color w:val="231F20"/>
                            <w:w w:val="105%"/>
                          </w:rPr>
                          <w:t>had.</w:t>
                        </w:r>
                        <w:r>
                          <w:rPr>
                            <w:color w:val="231F20"/>
                            <w:spacing w:val="-12"/>
                            <w:w w:val="105%"/>
                          </w:rPr>
                          <w:t xml:space="preserve"> </w:t>
                        </w:r>
                        <w:r>
                          <w:rPr>
                            <w:color w:val="231F20"/>
                            <w:w w:val="105%"/>
                          </w:rPr>
                          <w:t>After</w:t>
                        </w:r>
                        <w:r>
                          <w:rPr>
                            <w:color w:val="231F20"/>
                            <w:spacing w:val="-12"/>
                            <w:w w:val="105%"/>
                          </w:rPr>
                          <w:t xml:space="preserve"> </w:t>
                        </w:r>
                        <w:r>
                          <w:rPr>
                            <w:color w:val="231F20"/>
                            <w:w w:val="105%"/>
                          </w:rPr>
                          <w:t>two</w:t>
                        </w:r>
                        <w:r>
                          <w:rPr>
                            <w:color w:val="231F20"/>
                            <w:spacing w:val="-11"/>
                            <w:w w:val="105%"/>
                          </w:rPr>
                          <w:t xml:space="preserve"> </w:t>
                        </w:r>
                        <w:r>
                          <w:rPr>
                            <w:color w:val="231F20"/>
                            <w:w w:val="105%"/>
                          </w:rPr>
                          <w:t xml:space="preserve">weeks </w:t>
                        </w:r>
                        <w:r>
                          <w:rPr>
                            <w:color w:val="231F20"/>
                            <w:spacing w:val="-2"/>
                          </w:rPr>
                          <w:t>of</w:t>
                        </w:r>
                        <w:r>
                          <w:rPr>
                            <w:color w:val="231F20"/>
                            <w:spacing w:val="-10"/>
                          </w:rPr>
                          <w:t xml:space="preserve"> </w:t>
                        </w:r>
                        <w:r>
                          <w:rPr>
                            <w:color w:val="231F20"/>
                            <w:spacing w:val="-2"/>
                          </w:rPr>
                          <w:t>drinking,</w:t>
                        </w:r>
                        <w:r>
                          <w:rPr>
                            <w:color w:val="231F20"/>
                            <w:spacing w:val="-9"/>
                          </w:rPr>
                          <w:t xml:space="preserve"> </w:t>
                        </w:r>
                        <w:r>
                          <w:rPr>
                            <w:color w:val="231F20"/>
                            <w:spacing w:val="-2"/>
                          </w:rPr>
                          <w:t>he</w:t>
                        </w:r>
                        <w:r>
                          <w:rPr>
                            <w:color w:val="231F20"/>
                            <w:spacing w:val="-9"/>
                          </w:rPr>
                          <w:t xml:space="preserve"> </w:t>
                        </w:r>
                        <w:r>
                          <w:rPr>
                            <w:color w:val="231F20"/>
                            <w:spacing w:val="-2"/>
                          </w:rPr>
                          <w:t>had</w:t>
                        </w:r>
                        <w:r>
                          <w:rPr>
                            <w:color w:val="231F20"/>
                            <w:spacing w:val="-9"/>
                          </w:rPr>
                          <w:t xml:space="preserve"> </w:t>
                        </w:r>
                        <w:r>
                          <w:rPr>
                            <w:color w:val="231F20"/>
                            <w:spacing w:val="-2"/>
                          </w:rPr>
                          <w:t>placed</w:t>
                        </w:r>
                        <w:r>
                          <w:rPr>
                            <w:color w:val="231F20"/>
                            <w:spacing w:val="-10"/>
                          </w:rPr>
                          <w:t xml:space="preserve"> </w:t>
                        </w:r>
                        <w:r>
                          <w:rPr>
                            <w:color w:val="231F20"/>
                            <w:spacing w:val="-2"/>
                          </w:rPr>
                          <w:t>his</w:t>
                        </w:r>
                        <w:r>
                          <w:rPr>
                            <w:color w:val="231F20"/>
                            <w:spacing w:val="-9"/>
                          </w:rPr>
                          <w:t xml:space="preserve"> </w:t>
                        </w:r>
                        <w:r>
                          <w:rPr>
                            <w:color w:val="231F20"/>
                            <w:spacing w:val="-2"/>
                          </w:rPr>
                          <w:t>toe</w:t>
                        </w:r>
                        <w:r>
                          <w:rPr>
                            <w:color w:val="231F20"/>
                            <w:spacing w:val="-9"/>
                          </w:rPr>
                          <w:t xml:space="preserve"> </w:t>
                        </w:r>
                        <w:r>
                          <w:rPr>
                            <w:color w:val="231F20"/>
                            <w:spacing w:val="-2"/>
                          </w:rPr>
                          <w:t>on</w:t>
                        </w:r>
                        <w:r>
                          <w:rPr>
                            <w:color w:val="231F20"/>
                            <w:spacing w:val="-9"/>
                          </w:rPr>
                          <w:t xml:space="preserve"> </w:t>
                        </w:r>
                        <w:r>
                          <w:rPr>
                            <w:color w:val="231F20"/>
                            <w:spacing w:val="-2"/>
                          </w:rPr>
                          <w:t>the</w:t>
                        </w:r>
                        <w:r>
                          <w:rPr>
                            <w:color w:val="231F20"/>
                            <w:spacing w:val="-10"/>
                          </w:rPr>
                          <w:t xml:space="preserve"> </w:t>
                        </w:r>
                        <w:r>
                          <w:rPr>
                            <w:color w:val="231F20"/>
                            <w:spacing w:val="-2"/>
                          </w:rPr>
                          <w:t>trigger</w:t>
                        </w:r>
                        <w:r>
                          <w:rPr>
                            <w:color w:val="231F20"/>
                            <w:spacing w:val="-9"/>
                          </w:rPr>
                          <w:t xml:space="preserve"> </w:t>
                        </w:r>
                        <w:r>
                          <w:rPr>
                            <w:color w:val="231F20"/>
                            <w:spacing w:val="-2"/>
                          </w:rPr>
                          <w:t>of</w:t>
                        </w:r>
                        <w:r>
                          <w:rPr>
                            <w:color w:val="231F20"/>
                            <w:spacing w:val="-9"/>
                          </w:rPr>
                          <w:t xml:space="preserve"> </w:t>
                        </w:r>
                        <w:r>
                          <w:rPr>
                            <w:color w:val="231F20"/>
                            <w:spacing w:val="-2"/>
                          </w:rPr>
                          <w:t>a</w:t>
                        </w:r>
                        <w:r>
                          <w:rPr>
                            <w:color w:val="231F20"/>
                            <w:spacing w:val="-9"/>
                          </w:rPr>
                          <w:t xml:space="preserve"> </w:t>
                        </w:r>
                        <w:r>
                          <w:rPr>
                            <w:color w:val="231F20"/>
                            <w:spacing w:val="-2"/>
                          </w:rPr>
                          <w:t xml:space="preserve">loaded </w:t>
                        </w:r>
                        <w:r>
                          <w:rPr>
                            <w:color w:val="231F20"/>
                          </w:rPr>
                          <w:t>shotgun—the barrel was in his mouth.</w:t>
                        </w:r>
                        <w:r>
                          <w:rPr>
                            <w:color w:val="231F20"/>
                            <w:spacing w:val="40"/>
                          </w:rPr>
                          <w:t xml:space="preserve"> </w:t>
                        </w:r>
                        <w:r>
                          <w:rPr>
                            <w:color w:val="231F20"/>
                          </w:rPr>
                          <w:t xml:space="preserve">I had discharged </w:t>
                        </w:r>
                        <w:r>
                          <w:rPr>
                            <w:color w:val="231F20"/>
                            <w:w w:val="105%"/>
                          </w:rPr>
                          <w:t>him for drinking six weeks before.</w:t>
                        </w:r>
                      </w:p>
                      <w:p w14:paraId="759E5307" w14:textId="77777777" w:rsidR="00000000" w:rsidRDefault="00000000">
                        <w:pPr>
                          <w:pStyle w:val="BodyText"/>
                          <w:kinsoku w:val="0"/>
                          <w:overflowPunct w:val="0"/>
                          <w:spacing w:before="0.15pt" w:line="12.95pt" w:lineRule="auto"/>
                          <w:ind w:end="0.95pt"/>
                          <w:jc w:val="end"/>
                          <w:rPr>
                            <w:color w:val="231F20"/>
                            <w:spacing w:val="-2"/>
                          </w:rPr>
                        </w:pPr>
                        <w:r>
                          <w:rPr>
                            <w:color w:val="231F20"/>
                          </w:rPr>
                          <w:t>Still</w:t>
                        </w:r>
                        <w:r>
                          <w:rPr>
                            <w:color w:val="231F20"/>
                            <w:spacing w:val="-11"/>
                          </w:rPr>
                          <w:t xml:space="preserve"> </w:t>
                        </w:r>
                        <w:r>
                          <w:rPr>
                            <w:color w:val="231F20"/>
                          </w:rPr>
                          <w:t>another</w:t>
                        </w:r>
                        <w:r>
                          <w:rPr>
                            <w:color w:val="231F20"/>
                            <w:spacing w:val="-11"/>
                          </w:rPr>
                          <w:t xml:space="preserve"> </w:t>
                        </w:r>
                        <w:r>
                          <w:rPr>
                            <w:color w:val="231F20"/>
                          </w:rPr>
                          <w:t>experience:</w:t>
                        </w:r>
                        <w:r>
                          <w:rPr>
                            <w:color w:val="231F20"/>
                            <w:spacing w:val="-3"/>
                          </w:rPr>
                          <w:t xml:space="preserve"> </w:t>
                        </w:r>
                        <w:r>
                          <w:rPr>
                            <w:color w:val="231F20"/>
                          </w:rPr>
                          <w:t>A</w:t>
                        </w:r>
                        <w:r>
                          <w:rPr>
                            <w:color w:val="231F20"/>
                            <w:spacing w:val="-25"/>
                          </w:rPr>
                          <w:t xml:space="preserve"> </w:t>
                        </w:r>
                        <w:r>
                          <w:rPr>
                            <w:color w:val="231F20"/>
                          </w:rPr>
                          <w:t>woman’s</w:t>
                        </w:r>
                        <w:r>
                          <w:rPr>
                            <w:color w:val="231F20"/>
                            <w:spacing w:val="-11"/>
                          </w:rPr>
                          <w:t xml:space="preserve"> </w:t>
                        </w:r>
                        <w:r>
                          <w:rPr>
                            <w:color w:val="231F20"/>
                          </w:rPr>
                          <w:t>voice</w:t>
                        </w:r>
                        <w:r>
                          <w:rPr>
                            <w:color w:val="231F20"/>
                            <w:spacing w:val="-11"/>
                          </w:rPr>
                          <w:t xml:space="preserve"> </w:t>
                        </w:r>
                        <w:r>
                          <w:rPr>
                            <w:color w:val="231F20"/>
                          </w:rPr>
                          <w:t>came</w:t>
                        </w:r>
                        <w:r>
                          <w:rPr>
                            <w:color w:val="231F20"/>
                            <w:spacing w:val="-11"/>
                          </w:rPr>
                          <w:t xml:space="preserve"> </w:t>
                        </w:r>
                        <w:r>
                          <w:rPr>
                            <w:color w:val="231F20"/>
                          </w:rPr>
                          <w:t xml:space="preserve">faintly </w:t>
                        </w:r>
                        <w:r>
                          <w:rPr>
                            <w:color w:val="231F20"/>
                            <w:spacing w:val="-6"/>
                            <w:w w:val="105%"/>
                          </w:rPr>
                          <w:t>over</w:t>
                        </w:r>
                        <w:r>
                          <w:rPr>
                            <w:color w:val="231F20"/>
                            <w:spacing w:val="-23"/>
                            <w:w w:val="105%"/>
                          </w:rPr>
                          <w:t xml:space="preserve"> </w:t>
                        </w:r>
                        <w:r>
                          <w:rPr>
                            <w:color w:val="231F20"/>
                            <w:spacing w:val="-6"/>
                            <w:w w:val="105%"/>
                          </w:rPr>
                          <w:t>long</w:t>
                        </w:r>
                        <w:r>
                          <w:rPr>
                            <w:color w:val="231F20"/>
                            <w:spacing w:val="-23"/>
                            <w:w w:val="105%"/>
                          </w:rPr>
                          <w:t xml:space="preserve"> </w:t>
                        </w:r>
                        <w:r>
                          <w:rPr>
                            <w:color w:val="231F20"/>
                            <w:spacing w:val="-6"/>
                            <w:w w:val="105%"/>
                          </w:rPr>
                          <w:t>distance</w:t>
                        </w:r>
                        <w:r>
                          <w:rPr>
                            <w:color w:val="231F20"/>
                            <w:spacing w:val="-23"/>
                            <w:w w:val="105%"/>
                          </w:rPr>
                          <w:t xml:space="preserve"> </w:t>
                        </w:r>
                        <w:r>
                          <w:rPr>
                            <w:color w:val="231F20"/>
                            <w:spacing w:val="-6"/>
                            <w:w w:val="105%"/>
                          </w:rPr>
                          <w:t>fromVirginia.</w:t>
                        </w:r>
                        <w:r>
                          <w:rPr>
                            <w:color w:val="231F20"/>
                            <w:spacing w:val="7"/>
                            <w:w w:val="105%"/>
                          </w:rPr>
                          <w:t xml:space="preserve"> </w:t>
                        </w:r>
                        <w:r>
                          <w:rPr>
                            <w:color w:val="231F20"/>
                            <w:spacing w:val="-6"/>
                            <w:w w:val="105%"/>
                          </w:rPr>
                          <w:t>She</w:t>
                        </w:r>
                        <w:r>
                          <w:rPr>
                            <w:color w:val="231F20"/>
                            <w:spacing w:val="-23"/>
                            <w:w w:val="105%"/>
                          </w:rPr>
                          <w:t xml:space="preserve"> </w:t>
                        </w:r>
                        <w:r>
                          <w:rPr>
                            <w:color w:val="231F20"/>
                            <w:spacing w:val="-6"/>
                            <w:w w:val="105%"/>
                          </w:rPr>
                          <w:t>wanted</w:t>
                        </w:r>
                        <w:r>
                          <w:rPr>
                            <w:color w:val="231F20"/>
                            <w:spacing w:val="-23"/>
                            <w:w w:val="105%"/>
                          </w:rPr>
                          <w:t xml:space="preserve"> </w:t>
                        </w:r>
                        <w:r>
                          <w:rPr>
                            <w:color w:val="231F20"/>
                            <w:spacing w:val="-6"/>
                            <w:w w:val="105%"/>
                          </w:rPr>
                          <w:t>to</w:t>
                        </w:r>
                        <w:r>
                          <w:rPr>
                            <w:color w:val="231F20"/>
                            <w:spacing w:val="-23"/>
                            <w:w w:val="105%"/>
                          </w:rPr>
                          <w:t xml:space="preserve"> </w:t>
                        </w:r>
                        <w:r>
                          <w:rPr>
                            <w:color w:val="231F20"/>
                            <w:spacing w:val="-6"/>
                            <w:w w:val="105%"/>
                          </w:rPr>
                          <w:t>know</w:t>
                        </w:r>
                        <w:r>
                          <w:rPr>
                            <w:color w:val="231F20"/>
                            <w:spacing w:val="-23"/>
                            <w:w w:val="105%"/>
                          </w:rPr>
                          <w:t xml:space="preserve"> </w:t>
                        </w:r>
                        <w:r>
                          <w:rPr>
                            <w:color w:val="231F20"/>
                            <w:spacing w:val="-6"/>
                            <w:w w:val="105%"/>
                          </w:rPr>
                          <w:t>if</w:t>
                        </w:r>
                        <w:r>
                          <w:rPr>
                            <w:color w:val="231F20"/>
                            <w:spacing w:val="-23"/>
                            <w:w w:val="105%"/>
                          </w:rPr>
                          <w:t xml:space="preserve"> </w:t>
                        </w:r>
                        <w:r>
                          <w:rPr>
                            <w:color w:val="231F20"/>
                            <w:spacing w:val="-6"/>
                            <w:w w:val="105%"/>
                          </w:rPr>
                          <w:t xml:space="preserve">her </w:t>
                        </w:r>
                        <w:r>
                          <w:rPr>
                            <w:color w:val="231F20"/>
                            <w:spacing w:val="-2"/>
                          </w:rPr>
                          <w:t>husband’s</w:t>
                        </w:r>
                        <w:r>
                          <w:rPr>
                            <w:color w:val="231F20"/>
                            <w:spacing w:val="-14"/>
                          </w:rPr>
                          <w:t xml:space="preserve"> </w:t>
                        </w:r>
                        <w:r>
                          <w:rPr>
                            <w:color w:val="231F20"/>
                            <w:spacing w:val="-2"/>
                          </w:rPr>
                          <w:t>company</w:t>
                        </w:r>
                        <w:r>
                          <w:rPr>
                            <w:color w:val="231F20"/>
                            <w:spacing w:val="-14"/>
                          </w:rPr>
                          <w:t xml:space="preserve"> </w:t>
                        </w:r>
                        <w:r>
                          <w:rPr>
                            <w:color w:val="231F20"/>
                            <w:spacing w:val="-2"/>
                          </w:rPr>
                          <w:t>insurance</w:t>
                        </w:r>
                        <w:r>
                          <w:rPr>
                            <w:color w:val="231F20"/>
                            <w:spacing w:val="-14"/>
                          </w:rPr>
                          <w:t xml:space="preserve"> </w:t>
                        </w:r>
                        <w:r>
                          <w:rPr>
                            <w:color w:val="231F20"/>
                            <w:spacing w:val="-2"/>
                          </w:rPr>
                          <w:t>was</w:t>
                        </w:r>
                        <w:r>
                          <w:rPr>
                            <w:color w:val="231F20"/>
                            <w:spacing w:val="-14"/>
                          </w:rPr>
                          <w:t xml:space="preserve"> </w:t>
                        </w:r>
                        <w:r>
                          <w:rPr>
                            <w:color w:val="231F20"/>
                            <w:spacing w:val="-2"/>
                          </w:rPr>
                          <w:t>still</w:t>
                        </w:r>
                        <w:r>
                          <w:rPr>
                            <w:color w:val="231F20"/>
                            <w:spacing w:val="-14"/>
                          </w:rPr>
                          <w:t xml:space="preserve"> </w:t>
                        </w:r>
                        <w:r>
                          <w:rPr>
                            <w:color w:val="231F20"/>
                            <w:spacing w:val="-2"/>
                          </w:rPr>
                          <w:t>in</w:t>
                        </w:r>
                        <w:r>
                          <w:rPr>
                            <w:color w:val="231F20"/>
                            <w:spacing w:val="-14"/>
                          </w:rPr>
                          <w:t xml:space="preserve"> </w:t>
                        </w:r>
                        <w:r>
                          <w:rPr>
                            <w:color w:val="231F20"/>
                            <w:spacing w:val="-2"/>
                          </w:rPr>
                          <w:t>force.</w:t>
                        </w:r>
                        <w:r>
                          <w:rPr>
                            <w:color w:val="231F20"/>
                            <w:spacing w:val="23"/>
                          </w:rPr>
                          <w:t xml:space="preserve"> </w:t>
                        </w:r>
                        <w:r>
                          <w:rPr>
                            <w:color w:val="231F20"/>
                            <w:spacing w:val="-2"/>
                          </w:rPr>
                          <w:t>Four</w:t>
                        </w:r>
                        <w:r>
                          <w:rPr>
                            <w:color w:val="231F20"/>
                            <w:spacing w:val="-14"/>
                          </w:rPr>
                          <w:t xml:space="preserve"> </w:t>
                        </w:r>
                        <w:r>
                          <w:rPr>
                            <w:color w:val="231F20"/>
                            <w:spacing w:val="-2"/>
                          </w:rPr>
                          <w:t xml:space="preserve">days </w:t>
                        </w:r>
                        <w:r>
                          <w:rPr>
                            <w:color w:val="231F20"/>
                          </w:rPr>
                          <w:t>before</w:t>
                        </w:r>
                        <w:r>
                          <w:rPr>
                            <w:color w:val="231F20"/>
                            <w:spacing w:val="-16"/>
                          </w:rPr>
                          <w:t xml:space="preserve"> </w:t>
                        </w:r>
                        <w:r>
                          <w:rPr>
                            <w:color w:val="231F20"/>
                          </w:rPr>
                          <w:t>he</w:t>
                        </w:r>
                        <w:r>
                          <w:rPr>
                            <w:color w:val="231F20"/>
                            <w:spacing w:val="-16"/>
                          </w:rPr>
                          <w:t xml:space="preserve"> </w:t>
                        </w:r>
                        <w:r>
                          <w:rPr>
                            <w:color w:val="231F20"/>
                          </w:rPr>
                          <w:t>had</w:t>
                        </w:r>
                        <w:r>
                          <w:rPr>
                            <w:color w:val="231F20"/>
                            <w:spacing w:val="-16"/>
                          </w:rPr>
                          <w:t xml:space="preserve"> </w:t>
                        </w:r>
                        <w:r>
                          <w:rPr>
                            <w:color w:val="231F20"/>
                          </w:rPr>
                          <w:t>hanged</w:t>
                        </w:r>
                        <w:r>
                          <w:rPr>
                            <w:color w:val="231F20"/>
                            <w:spacing w:val="-16"/>
                          </w:rPr>
                          <w:t xml:space="preserve"> </w:t>
                        </w:r>
                        <w:r>
                          <w:rPr>
                            <w:color w:val="231F20"/>
                          </w:rPr>
                          <w:t>himself</w:t>
                        </w:r>
                        <w:r>
                          <w:rPr>
                            <w:color w:val="231F20"/>
                            <w:spacing w:val="-16"/>
                          </w:rPr>
                          <w:t xml:space="preserve"> </w:t>
                        </w:r>
                        <w:r>
                          <w:rPr>
                            <w:color w:val="231F20"/>
                          </w:rPr>
                          <w:t>in</w:t>
                        </w:r>
                        <w:r>
                          <w:rPr>
                            <w:color w:val="231F20"/>
                            <w:spacing w:val="-16"/>
                          </w:rPr>
                          <w:t xml:space="preserve"> </w:t>
                        </w:r>
                        <w:r>
                          <w:rPr>
                            <w:color w:val="231F20"/>
                          </w:rPr>
                          <w:t>his</w:t>
                        </w:r>
                        <w:r>
                          <w:rPr>
                            <w:color w:val="231F20"/>
                            <w:spacing w:val="-16"/>
                          </w:rPr>
                          <w:t xml:space="preserve"> </w:t>
                        </w:r>
                        <w:r>
                          <w:rPr>
                            <w:color w:val="231F20"/>
                          </w:rPr>
                          <w:t>woodshed.</w:t>
                        </w:r>
                        <w:r>
                          <w:rPr>
                            <w:color w:val="231F20"/>
                            <w:spacing w:val="6"/>
                          </w:rPr>
                          <w:t xml:space="preserve"> </w:t>
                        </w:r>
                        <w:r>
                          <w:rPr>
                            <w:color w:val="231F20"/>
                          </w:rPr>
                          <w:t>I</w:t>
                        </w:r>
                        <w:r>
                          <w:rPr>
                            <w:color w:val="231F20"/>
                            <w:spacing w:val="-16"/>
                          </w:rPr>
                          <w:t xml:space="preserve"> </w:t>
                        </w:r>
                        <w:r>
                          <w:rPr>
                            <w:color w:val="231F20"/>
                          </w:rPr>
                          <w:t>had</w:t>
                        </w:r>
                        <w:r>
                          <w:rPr>
                            <w:color w:val="231F20"/>
                            <w:spacing w:val="-16"/>
                          </w:rPr>
                          <w:t xml:space="preserve"> </w:t>
                        </w:r>
                        <w:r>
                          <w:rPr>
                            <w:color w:val="231F20"/>
                          </w:rPr>
                          <w:t>been obliged</w:t>
                        </w:r>
                        <w:r>
                          <w:rPr>
                            <w:color w:val="231F20"/>
                            <w:spacing w:val="-15"/>
                          </w:rPr>
                          <w:t xml:space="preserve"> </w:t>
                        </w:r>
                        <w:r>
                          <w:rPr>
                            <w:color w:val="231F20"/>
                          </w:rPr>
                          <w:t>to</w:t>
                        </w:r>
                        <w:r>
                          <w:rPr>
                            <w:color w:val="231F20"/>
                            <w:spacing w:val="-15"/>
                          </w:rPr>
                          <w:t xml:space="preserve"> </w:t>
                        </w:r>
                        <w:r>
                          <w:rPr>
                            <w:color w:val="231F20"/>
                          </w:rPr>
                          <w:t>discharge</w:t>
                        </w:r>
                        <w:r>
                          <w:rPr>
                            <w:color w:val="231F20"/>
                            <w:spacing w:val="-15"/>
                          </w:rPr>
                          <w:t xml:space="preserve"> </w:t>
                        </w:r>
                        <w:r>
                          <w:rPr>
                            <w:color w:val="231F20"/>
                          </w:rPr>
                          <w:t>him</w:t>
                        </w:r>
                        <w:r>
                          <w:rPr>
                            <w:color w:val="231F20"/>
                            <w:spacing w:val="-15"/>
                          </w:rPr>
                          <w:t xml:space="preserve"> </w:t>
                        </w:r>
                        <w:r>
                          <w:rPr>
                            <w:color w:val="231F20"/>
                          </w:rPr>
                          <w:t>for</w:t>
                        </w:r>
                        <w:r>
                          <w:rPr>
                            <w:color w:val="231F20"/>
                            <w:spacing w:val="-15"/>
                          </w:rPr>
                          <w:t xml:space="preserve"> </w:t>
                        </w:r>
                        <w:r>
                          <w:rPr>
                            <w:color w:val="231F20"/>
                          </w:rPr>
                          <w:t>drinking,</w:t>
                        </w:r>
                        <w:r>
                          <w:rPr>
                            <w:color w:val="231F20"/>
                            <w:spacing w:val="-15"/>
                          </w:rPr>
                          <w:t xml:space="preserve"> </w:t>
                        </w:r>
                        <w:r>
                          <w:rPr>
                            <w:color w:val="231F20"/>
                          </w:rPr>
                          <w:t>though</w:t>
                        </w:r>
                        <w:r>
                          <w:rPr>
                            <w:color w:val="231F20"/>
                            <w:spacing w:val="-15"/>
                          </w:rPr>
                          <w:t xml:space="preserve"> </w:t>
                        </w:r>
                        <w:r>
                          <w:rPr>
                            <w:color w:val="231F20"/>
                          </w:rPr>
                          <w:t>he</w:t>
                        </w:r>
                        <w:r>
                          <w:rPr>
                            <w:color w:val="231F20"/>
                            <w:spacing w:val="-15"/>
                          </w:rPr>
                          <w:t xml:space="preserve"> </w:t>
                        </w:r>
                        <w:r>
                          <w:rPr>
                            <w:color w:val="231F20"/>
                          </w:rPr>
                          <w:t>was</w:t>
                        </w:r>
                        <w:r>
                          <w:rPr>
                            <w:color w:val="231F20"/>
                            <w:spacing w:val="-15"/>
                          </w:rPr>
                          <w:t xml:space="preserve"> </w:t>
                        </w:r>
                        <w:r>
                          <w:rPr>
                            <w:color w:val="231F20"/>
                          </w:rPr>
                          <w:t xml:space="preserve">bril- </w:t>
                        </w:r>
                        <w:r>
                          <w:rPr>
                            <w:color w:val="231F20"/>
                            <w:spacing w:val="-2"/>
                          </w:rPr>
                          <w:t>liant,</w:t>
                        </w:r>
                        <w:r>
                          <w:rPr>
                            <w:color w:val="231F20"/>
                            <w:spacing w:val="-21"/>
                          </w:rPr>
                          <w:t xml:space="preserve"> </w:t>
                        </w:r>
                        <w:r>
                          <w:rPr>
                            <w:color w:val="231F20"/>
                            <w:spacing w:val="-2"/>
                          </w:rPr>
                          <w:t>alert,</w:t>
                        </w:r>
                        <w:r>
                          <w:rPr>
                            <w:color w:val="231F20"/>
                            <w:spacing w:val="-21"/>
                          </w:rPr>
                          <w:t xml:space="preserve"> </w:t>
                        </w:r>
                        <w:r>
                          <w:rPr>
                            <w:color w:val="231F20"/>
                            <w:spacing w:val="-2"/>
                          </w:rPr>
                          <w:t>and</w:t>
                        </w:r>
                        <w:r>
                          <w:rPr>
                            <w:color w:val="231F20"/>
                            <w:spacing w:val="-21"/>
                          </w:rPr>
                          <w:t xml:space="preserve"> </w:t>
                        </w:r>
                        <w:r>
                          <w:rPr>
                            <w:color w:val="231F20"/>
                            <w:spacing w:val="-2"/>
                          </w:rPr>
                          <w:t>one</w:t>
                        </w:r>
                        <w:r>
                          <w:rPr>
                            <w:color w:val="231F20"/>
                            <w:spacing w:val="-22"/>
                          </w:rPr>
                          <w:t xml:space="preserve"> </w:t>
                        </w:r>
                        <w:r>
                          <w:rPr>
                            <w:color w:val="231F20"/>
                            <w:spacing w:val="-2"/>
                          </w:rPr>
                          <w:t>of</w:t>
                        </w:r>
                        <w:r>
                          <w:rPr>
                            <w:color w:val="231F20"/>
                            <w:spacing w:val="-22"/>
                          </w:rPr>
                          <w:t xml:space="preserve"> </w:t>
                        </w:r>
                        <w:r>
                          <w:rPr>
                            <w:color w:val="231F20"/>
                            <w:spacing w:val="-2"/>
                          </w:rPr>
                          <w:t>the</w:t>
                        </w:r>
                        <w:r>
                          <w:rPr>
                            <w:color w:val="231F20"/>
                            <w:spacing w:val="-21"/>
                          </w:rPr>
                          <w:t xml:space="preserve"> </w:t>
                        </w:r>
                        <w:r>
                          <w:rPr>
                            <w:color w:val="231F20"/>
                            <w:spacing w:val="-2"/>
                          </w:rPr>
                          <w:t>best</w:t>
                        </w:r>
                        <w:r>
                          <w:rPr>
                            <w:color w:val="231F20"/>
                            <w:spacing w:val="-22"/>
                          </w:rPr>
                          <w:t xml:space="preserve"> </w:t>
                        </w:r>
                        <w:r>
                          <w:rPr>
                            <w:color w:val="231F20"/>
                            <w:spacing w:val="-2"/>
                          </w:rPr>
                          <w:t>organizers</w:t>
                        </w:r>
                        <w:r>
                          <w:rPr>
                            <w:color w:val="231F20"/>
                            <w:spacing w:val="-22"/>
                          </w:rPr>
                          <w:t xml:space="preserve"> </w:t>
                        </w:r>
                        <w:r>
                          <w:rPr>
                            <w:color w:val="231F20"/>
                            <w:spacing w:val="-2"/>
                          </w:rPr>
                          <w:t>I</w:t>
                        </w:r>
                        <w:r>
                          <w:rPr>
                            <w:color w:val="231F20"/>
                            <w:spacing w:val="-22"/>
                          </w:rPr>
                          <w:t xml:space="preserve"> </w:t>
                        </w:r>
                        <w:r>
                          <w:rPr>
                            <w:color w:val="231F20"/>
                            <w:spacing w:val="-2"/>
                          </w:rPr>
                          <w:t>have</w:t>
                        </w:r>
                        <w:r>
                          <w:rPr>
                            <w:color w:val="231F20"/>
                            <w:spacing w:val="-22"/>
                          </w:rPr>
                          <w:t xml:space="preserve"> </w:t>
                        </w:r>
                        <w:r>
                          <w:rPr>
                            <w:color w:val="231F20"/>
                            <w:spacing w:val="-2"/>
                          </w:rPr>
                          <w:t>ever</w:t>
                        </w:r>
                        <w:r>
                          <w:rPr>
                            <w:color w:val="231F20"/>
                            <w:spacing w:val="-21"/>
                          </w:rPr>
                          <w:t xml:space="preserve"> </w:t>
                        </w:r>
                        <w:r>
                          <w:rPr>
                            <w:color w:val="231F20"/>
                            <w:spacing w:val="-2"/>
                          </w:rPr>
                          <w:t xml:space="preserve">known. </w:t>
                        </w:r>
                        <w:r>
                          <w:rPr>
                            <w:color w:val="231F20"/>
                            <w:w w:val="105%"/>
                          </w:rPr>
                          <w:t>Here</w:t>
                        </w:r>
                        <w:r>
                          <w:rPr>
                            <w:color w:val="231F20"/>
                            <w:spacing w:val="-8"/>
                            <w:w w:val="105%"/>
                          </w:rPr>
                          <w:t xml:space="preserve"> </w:t>
                        </w:r>
                        <w:r>
                          <w:rPr>
                            <w:color w:val="231F20"/>
                            <w:w w:val="105%"/>
                          </w:rPr>
                          <w:t>were</w:t>
                        </w:r>
                        <w:r>
                          <w:rPr>
                            <w:color w:val="231F20"/>
                            <w:spacing w:val="-8"/>
                            <w:w w:val="105%"/>
                          </w:rPr>
                          <w:t xml:space="preserve"> </w:t>
                        </w:r>
                        <w:r>
                          <w:rPr>
                            <w:color w:val="231F20"/>
                            <w:w w:val="105%"/>
                          </w:rPr>
                          <w:t>three</w:t>
                        </w:r>
                        <w:r>
                          <w:rPr>
                            <w:color w:val="231F20"/>
                            <w:spacing w:val="-8"/>
                            <w:w w:val="105%"/>
                          </w:rPr>
                          <w:t xml:space="preserve"> </w:t>
                        </w:r>
                        <w:r>
                          <w:rPr>
                            <w:color w:val="231F20"/>
                            <w:w w:val="105%"/>
                          </w:rPr>
                          <w:t>exceptional</w:t>
                        </w:r>
                        <w:r>
                          <w:rPr>
                            <w:color w:val="231F20"/>
                            <w:spacing w:val="-8"/>
                            <w:w w:val="105%"/>
                          </w:rPr>
                          <w:t xml:space="preserve"> </w:t>
                        </w:r>
                        <w:r>
                          <w:rPr>
                            <w:color w:val="231F20"/>
                            <w:w w:val="105%"/>
                          </w:rPr>
                          <w:t>men</w:t>
                        </w:r>
                        <w:r>
                          <w:rPr>
                            <w:color w:val="231F20"/>
                            <w:spacing w:val="-8"/>
                            <w:w w:val="105%"/>
                          </w:rPr>
                          <w:t xml:space="preserve"> </w:t>
                        </w:r>
                        <w:r>
                          <w:rPr>
                            <w:color w:val="231F20"/>
                            <w:w w:val="105%"/>
                          </w:rPr>
                          <w:t>lost</w:t>
                        </w:r>
                        <w:r>
                          <w:rPr>
                            <w:color w:val="231F20"/>
                            <w:spacing w:val="-8"/>
                            <w:w w:val="105%"/>
                          </w:rPr>
                          <w:t xml:space="preserve"> </w:t>
                        </w:r>
                        <w:r>
                          <w:rPr>
                            <w:color w:val="231F20"/>
                            <w:w w:val="105%"/>
                          </w:rPr>
                          <w:t>to</w:t>
                        </w:r>
                        <w:r>
                          <w:rPr>
                            <w:color w:val="231F20"/>
                            <w:spacing w:val="-8"/>
                            <w:w w:val="105%"/>
                          </w:rPr>
                          <w:t xml:space="preserve"> </w:t>
                        </w:r>
                        <w:r>
                          <w:rPr>
                            <w:color w:val="231F20"/>
                            <w:w w:val="105%"/>
                          </w:rPr>
                          <w:t>this</w:t>
                        </w:r>
                        <w:r>
                          <w:rPr>
                            <w:color w:val="231F20"/>
                            <w:spacing w:val="-8"/>
                            <w:w w:val="105%"/>
                          </w:rPr>
                          <w:t xml:space="preserve"> </w:t>
                        </w:r>
                        <w:r>
                          <w:rPr>
                            <w:color w:val="231F20"/>
                            <w:w w:val="105%"/>
                          </w:rPr>
                          <w:t>world</w:t>
                        </w:r>
                        <w:r>
                          <w:rPr>
                            <w:color w:val="231F20"/>
                            <w:spacing w:val="-8"/>
                            <w:w w:val="105%"/>
                          </w:rPr>
                          <w:t xml:space="preserve"> </w:t>
                        </w:r>
                        <w:r>
                          <w:rPr>
                            <w:color w:val="231F20"/>
                            <w:w w:val="105%"/>
                          </w:rPr>
                          <w:t xml:space="preserve">be- </w:t>
                        </w:r>
                        <w:r>
                          <w:rPr>
                            <w:color w:val="231F20"/>
                          </w:rPr>
                          <w:t>cause</w:t>
                        </w:r>
                        <w:r>
                          <w:rPr>
                            <w:color w:val="231F20"/>
                            <w:spacing w:val="-8"/>
                          </w:rPr>
                          <w:t xml:space="preserve"> </w:t>
                        </w:r>
                        <w:r>
                          <w:rPr>
                            <w:color w:val="231F20"/>
                          </w:rPr>
                          <w:t>I</w:t>
                        </w:r>
                        <w:r>
                          <w:rPr>
                            <w:color w:val="231F20"/>
                            <w:spacing w:val="-8"/>
                          </w:rPr>
                          <w:t xml:space="preserve"> </w:t>
                        </w:r>
                        <w:r>
                          <w:rPr>
                            <w:color w:val="231F20"/>
                          </w:rPr>
                          <w:t>did</w:t>
                        </w:r>
                        <w:r>
                          <w:rPr>
                            <w:color w:val="231F20"/>
                            <w:spacing w:val="-8"/>
                          </w:rPr>
                          <w:t xml:space="preserve"> </w:t>
                        </w:r>
                        <w:r>
                          <w:rPr>
                            <w:color w:val="231F20"/>
                          </w:rPr>
                          <w:t>not</w:t>
                        </w:r>
                        <w:r>
                          <w:rPr>
                            <w:color w:val="231F20"/>
                            <w:spacing w:val="-8"/>
                          </w:rPr>
                          <w:t xml:space="preserve"> </w:t>
                        </w:r>
                        <w:r>
                          <w:rPr>
                            <w:color w:val="231F20"/>
                          </w:rPr>
                          <w:t>understand</w:t>
                        </w:r>
                        <w:r>
                          <w:rPr>
                            <w:color w:val="231F20"/>
                            <w:spacing w:val="-8"/>
                          </w:rPr>
                          <w:t xml:space="preserve"> </w:t>
                        </w:r>
                        <w:r>
                          <w:rPr>
                            <w:color w:val="231F20"/>
                          </w:rPr>
                          <w:t>alcoholism</w:t>
                        </w:r>
                        <w:r>
                          <w:rPr>
                            <w:color w:val="231F20"/>
                            <w:spacing w:val="-8"/>
                          </w:rPr>
                          <w:t xml:space="preserve"> </w:t>
                        </w:r>
                        <w:r>
                          <w:rPr>
                            <w:color w:val="231F20"/>
                          </w:rPr>
                          <w:t>as</w:t>
                        </w:r>
                        <w:r>
                          <w:rPr>
                            <w:color w:val="231F20"/>
                            <w:spacing w:val="-8"/>
                          </w:rPr>
                          <w:t xml:space="preserve"> </w:t>
                        </w:r>
                        <w:r>
                          <w:rPr>
                            <w:color w:val="231F20"/>
                          </w:rPr>
                          <w:t>I</w:t>
                        </w:r>
                        <w:r>
                          <w:rPr>
                            <w:color w:val="231F20"/>
                            <w:spacing w:val="-8"/>
                          </w:rPr>
                          <w:t xml:space="preserve"> </w:t>
                        </w:r>
                        <w:r>
                          <w:rPr>
                            <w:color w:val="231F20"/>
                          </w:rPr>
                          <w:t>do</w:t>
                        </w:r>
                        <w:r>
                          <w:rPr>
                            <w:color w:val="231F20"/>
                            <w:spacing w:val="-8"/>
                          </w:rPr>
                          <w:t xml:space="preserve"> </w:t>
                        </w:r>
                        <w:r>
                          <w:rPr>
                            <w:color w:val="231F20"/>
                          </w:rPr>
                          <w:t>now.</w:t>
                        </w:r>
                        <w:r>
                          <w:rPr>
                            <w:color w:val="231F20"/>
                            <w:spacing w:val="27"/>
                          </w:rPr>
                          <w:t xml:space="preserve"> </w:t>
                        </w:r>
                        <w:r>
                          <w:rPr>
                            <w:color w:val="231F20"/>
                          </w:rPr>
                          <w:t xml:space="preserve">What </w:t>
                        </w:r>
                        <w:r>
                          <w:rPr>
                            <w:color w:val="231F20"/>
                            <w:w w:val="105%"/>
                          </w:rPr>
                          <w:t>irony—I</w:t>
                        </w:r>
                        <w:r>
                          <w:rPr>
                            <w:color w:val="231F20"/>
                            <w:spacing w:val="-9"/>
                            <w:w w:val="105%"/>
                          </w:rPr>
                          <w:t xml:space="preserve"> </w:t>
                        </w:r>
                        <w:r>
                          <w:rPr>
                            <w:color w:val="231F20"/>
                            <w:w w:val="105%"/>
                          </w:rPr>
                          <w:t>became</w:t>
                        </w:r>
                        <w:r>
                          <w:rPr>
                            <w:color w:val="231F20"/>
                            <w:spacing w:val="-9"/>
                            <w:w w:val="105%"/>
                          </w:rPr>
                          <w:t xml:space="preserve"> </w:t>
                        </w:r>
                        <w:r>
                          <w:rPr>
                            <w:color w:val="231F20"/>
                            <w:w w:val="105%"/>
                          </w:rPr>
                          <w:t>an</w:t>
                        </w:r>
                        <w:r>
                          <w:rPr>
                            <w:color w:val="231F20"/>
                            <w:spacing w:val="-9"/>
                            <w:w w:val="105%"/>
                          </w:rPr>
                          <w:t xml:space="preserve"> </w:t>
                        </w:r>
                        <w:r>
                          <w:rPr>
                            <w:color w:val="231F20"/>
                            <w:w w:val="105%"/>
                          </w:rPr>
                          <w:t>alcoholic</w:t>
                        </w:r>
                        <w:r>
                          <w:rPr>
                            <w:color w:val="231F20"/>
                            <w:spacing w:val="-9"/>
                            <w:w w:val="105%"/>
                          </w:rPr>
                          <w:t xml:space="preserve"> </w:t>
                        </w:r>
                        <w:r>
                          <w:rPr>
                            <w:color w:val="231F20"/>
                            <w:w w:val="105%"/>
                          </w:rPr>
                          <w:t>myself!</w:t>
                        </w:r>
                        <w:r>
                          <w:rPr>
                            <w:color w:val="231F20"/>
                            <w:spacing w:val="30"/>
                            <w:w w:val="105%"/>
                          </w:rPr>
                          <w:t xml:space="preserve"> </w:t>
                        </w:r>
                        <w:r>
                          <w:rPr>
                            <w:color w:val="231F20"/>
                            <w:w w:val="105%"/>
                          </w:rPr>
                          <w:t>And</w:t>
                        </w:r>
                        <w:r>
                          <w:rPr>
                            <w:color w:val="231F20"/>
                            <w:spacing w:val="-9"/>
                            <w:w w:val="105%"/>
                          </w:rPr>
                          <w:t xml:space="preserve"> </w:t>
                        </w:r>
                        <w:r>
                          <w:rPr>
                            <w:color w:val="231F20"/>
                            <w:w w:val="105%"/>
                          </w:rPr>
                          <w:t>but</w:t>
                        </w:r>
                        <w:r>
                          <w:rPr>
                            <w:color w:val="231F20"/>
                            <w:spacing w:val="-9"/>
                            <w:w w:val="105%"/>
                          </w:rPr>
                          <w:t xml:space="preserve"> </w:t>
                        </w:r>
                        <w:r>
                          <w:rPr>
                            <w:color w:val="231F20"/>
                            <w:w w:val="105%"/>
                          </w:rPr>
                          <w:t>for</w:t>
                        </w:r>
                        <w:r>
                          <w:rPr>
                            <w:color w:val="231F20"/>
                            <w:spacing w:val="-9"/>
                            <w:w w:val="105%"/>
                          </w:rPr>
                          <w:t xml:space="preserve"> </w:t>
                        </w:r>
                        <w:r>
                          <w:rPr>
                            <w:color w:val="231F20"/>
                            <w:w w:val="105%"/>
                          </w:rPr>
                          <w:t>the intervention</w:t>
                        </w:r>
                        <w:r>
                          <w:rPr>
                            <w:color w:val="231F20"/>
                            <w:spacing w:val="-3"/>
                            <w:w w:val="105%"/>
                          </w:rPr>
                          <w:t xml:space="preserve"> </w:t>
                        </w:r>
                        <w:r>
                          <w:rPr>
                            <w:color w:val="231F20"/>
                            <w:w w:val="105%"/>
                          </w:rPr>
                          <w:t>of</w:t>
                        </w:r>
                        <w:r>
                          <w:rPr>
                            <w:color w:val="231F20"/>
                            <w:spacing w:val="-3"/>
                            <w:w w:val="105%"/>
                          </w:rPr>
                          <w:t xml:space="preserve"> </w:t>
                        </w:r>
                        <w:r>
                          <w:rPr>
                            <w:color w:val="231F20"/>
                            <w:w w:val="105%"/>
                          </w:rPr>
                          <w:t>an</w:t>
                        </w:r>
                        <w:r>
                          <w:rPr>
                            <w:color w:val="231F20"/>
                            <w:spacing w:val="-3"/>
                            <w:w w:val="105%"/>
                          </w:rPr>
                          <w:t xml:space="preserve"> </w:t>
                        </w:r>
                        <w:r>
                          <w:rPr>
                            <w:color w:val="231F20"/>
                            <w:w w:val="105%"/>
                          </w:rPr>
                          <w:t>understanding</w:t>
                        </w:r>
                        <w:r>
                          <w:rPr>
                            <w:color w:val="231F20"/>
                            <w:spacing w:val="-3"/>
                            <w:w w:val="105%"/>
                          </w:rPr>
                          <w:t xml:space="preserve"> </w:t>
                        </w:r>
                        <w:r>
                          <w:rPr>
                            <w:color w:val="231F20"/>
                            <w:w w:val="105%"/>
                          </w:rPr>
                          <w:t>person,</w:t>
                        </w:r>
                        <w:r>
                          <w:rPr>
                            <w:color w:val="231F20"/>
                            <w:spacing w:val="-3"/>
                            <w:w w:val="105%"/>
                          </w:rPr>
                          <w:t xml:space="preserve"> </w:t>
                        </w:r>
                        <w:r>
                          <w:rPr>
                            <w:color w:val="231F20"/>
                            <w:w w:val="105%"/>
                          </w:rPr>
                          <w:t>I</w:t>
                        </w:r>
                        <w:r>
                          <w:rPr>
                            <w:color w:val="231F20"/>
                            <w:spacing w:val="-3"/>
                            <w:w w:val="105%"/>
                          </w:rPr>
                          <w:t xml:space="preserve"> </w:t>
                        </w:r>
                        <w:r>
                          <w:rPr>
                            <w:color w:val="231F20"/>
                            <w:w w:val="105%"/>
                          </w:rPr>
                          <w:t>might</w:t>
                        </w:r>
                        <w:r>
                          <w:rPr>
                            <w:color w:val="231F20"/>
                            <w:spacing w:val="-3"/>
                            <w:w w:val="105%"/>
                          </w:rPr>
                          <w:t xml:space="preserve"> </w:t>
                        </w:r>
                        <w:r>
                          <w:rPr>
                            <w:color w:val="231F20"/>
                            <w:w w:val="105%"/>
                          </w:rPr>
                          <w:t>have followed</w:t>
                        </w:r>
                        <w:r>
                          <w:rPr>
                            <w:color w:val="231F20"/>
                            <w:spacing w:val="-12"/>
                            <w:w w:val="105%"/>
                          </w:rPr>
                          <w:t xml:space="preserve"> </w:t>
                        </w:r>
                        <w:r>
                          <w:rPr>
                            <w:color w:val="231F20"/>
                            <w:w w:val="105%"/>
                          </w:rPr>
                          <w:t>in</w:t>
                        </w:r>
                        <w:r>
                          <w:rPr>
                            <w:color w:val="231F20"/>
                            <w:spacing w:val="-12"/>
                            <w:w w:val="105%"/>
                          </w:rPr>
                          <w:t xml:space="preserve"> </w:t>
                        </w:r>
                        <w:r>
                          <w:rPr>
                            <w:color w:val="231F20"/>
                            <w:w w:val="105%"/>
                          </w:rPr>
                          <w:t>their</w:t>
                        </w:r>
                        <w:r>
                          <w:rPr>
                            <w:color w:val="231F20"/>
                            <w:spacing w:val="-12"/>
                            <w:w w:val="105%"/>
                          </w:rPr>
                          <w:t xml:space="preserve"> </w:t>
                        </w:r>
                        <w:r>
                          <w:rPr>
                            <w:color w:val="231F20"/>
                            <w:w w:val="105%"/>
                          </w:rPr>
                          <w:t>footsteps.</w:t>
                        </w:r>
                        <w:r>
                          <w:rPr>
                            <w:color w:val="231F20"/>
                            <w:spacing w:val="8"/>
                            <w:w w:val="105%"/>
                          </w:rPr>
                          <w:t xml:space="preserve"> </w:t>
                        </w:r>
                        <w:r>
                          <w:rPr>
                            <w:color w:val="231F20"/>
                            <w:w w:val="105%"/>
                          </w:rPr>
                          <w:t>My</w:t>
                        </w:r>
                        <w:r>
                          <w:rPr>
                            <w:color w:val="231F20"/>
                            <w:spacing w:val="-12"/>
                            <w:w w:val="105%"/>
                          </w:rPr>
                          <w:t xml:space="preserve"> </w:t>
                        </w:r>
                        <w:r>
                          <w:rPr>
                            <w:color w:val="231F20"/>
                            <w:w w:val="105%"/>
                          </w:rPr>
                          <w:t>downfall</w:t>
                        </w:r>
                        <w:r>
                          <w:rPr>
                            <w:color w:val="231F20"/>
                            <w:spacing w:val="-12"/>
                            <w:w w:val="105%"/>
                          </w:rPr>
                          <w:t xml:space="preserve"> </w:t>
                        </w:r>
                        <w:r>
                          <w:rPr>
                            <w:color w:val="231F20"/>
                            <w:w w:val="105%"/>
                          </w:rPr>
                          <w:t>cost</w:t>
                        </w:r>
                        <w:r>
                          <w:rPr>
                            <w:color w:val="231F20"/>
                            <w:spacing w:val="-12"/>
                            <w:w w:val="105%"/>
                          </w:rPr>
                          <w:t xml:space="preserve"> </w:t>
                        </w:r>
                        <w:r>
                          <w:rPr>
                            <w:color w:val="231F20"/>
                            <w:w w:val="105%"/>
                          </w:rPr>
                          <w:t>the</w:t>
                        </w:r>
                        <w:r>
                          <w:rPr>
                            <w:color w:val="231F20"/>
                            <w:spacing w:val="-11"/>
                            <w:w w:val="105%"/>
                          </w:rPr>
                          <w:t xml:space="preserve"> </w:t>
                        </w:r>
                        <w:r>
                          <w:rPr>
                            <w:color w:val="231F20"/>
                            <w:w w:val="105%"/>
                          </w:rPr>
                          <w:t xml:space="preserve">busi- ness community unknown thousands of dollars, for it </w:t>
                        </w:r>
                        <w:r>
                          <w:rPr>
                            <w:color w:val="231F20"/>
                          </w:rPr>
                          <w:t>takes</w:t>
                        </w:r>
                        <w:r>
                          <w:rPr>
                            <w:color w:val="231F20"/>
                            <w:spacing w:val="-9"/>
                          </w:rPr>
                          <w:t xml:space="preserve"> </w:t>
                        </w:r>
                        <w:r>
                          <w:rPr>
                            <w:color w:val="231F20"/>
                          </w:rPr>
                          <w:t>real</w:t>
                        </w:r>
                        <w:r>
                          <w:rPr>
                            <w:color w:val="231F20"/>
                            <w:spacing w:val="-9"/>
                          </w:rPr>
                          <w:t xml:space="preserve"> </w:t>
                        </w:r>
                        <w:r>
                          <w:rPr>
                            <w:color w:val="231F20"/>
                          </w:rPr>
                          <w:t>money</w:t>
                        </w:r>
                        <w:r>
                          <w:rPr>
                            <w:color w:val="231F20"/>
                            <w:spacing w:val="-9"/>
                          </w:rPr>
                          <w:t xml:space="preserve"> </w:t>
                        </w:r>
                        <w:r>
                          <w:rPr>
                            <w:color w:val="231F20"/>
                          </w:rPr>
                          <w:t>to</w:t>
                        </w:r>
                        <w:r>
                          <w:rPr>
                            <w:color w:val="231F20"/>
                            <w:spacing w:val="-9"/>
                          </w:rPr>
                          <w:t xml:space="preserve"> </w:t>
                        </w:r>
                        <w:r>
                          <w:rPr>
                            <w:color w:val="231F20"/>
                          </w:rPr>
                          <w:t>train</w:t>
                        </w:r>
                        <w:r>
                          <w:rPr>
                            <w:color w:val="231F20"/>
                            <w:spacing w:val="-9"/>
                          </w:rPr>
                          <w:t xml:space="preserve"> </w:t>
                        </w:r>
                        <w:r>
                          <w:rPr>
                            <w:color w:val="231F20"/>
                          </w:rPr>
                          <w:t>a</w:t>
                        </w:r>
                        <w:r>
                          <w:rPr>
                            <w:color w:val="231F20"/>
                            <w:spacing w:val="-9"/>
                          </w:rPr>
                          <w:t xml:space="preserve"> </w:t>
                        </w:r>
                        <w:r>
                          <w:rPr>
                            <w:color w:val="231F20"/>
                          </w:rPr>
                          <w:t>man</w:t>
                        </w:r>
                        <w:r>
                          <w:rPr>
                            <w:color w:val="231F20"/>
                            <w:spacing w:val="-9"/>
                          </w:rPr>
                          <w:t xml:space="preserve"> </w:t>
                        </w:r>
                        <w:r>
                          <w:rPr>
                            <w:color w:val="231F20"/>
                          </w:rPr>
                          <w:t>for</w:t>
                        </w:r>
                        <w:r>
                          <w:rPr>
                            <w:color w:val="231F20"/>
                            <w:spacing w:val="-9"/>
                          </w:rPr>
                          <w:t xml:space="preserve"> </w:t>
                        </w:r>
                        <w:r>
                          <w:rPr>
                            <w:color w:val="231F20"/>
                          </w:rPr>
                          <w:t>an</w:t>
                        </w:r>
                        <w:r>
                          <w:rPr>
                            <w:color w:val="231F20"/>
                            <w:spacing w:val="-9"/>
                          </w:rPr>
                          <w:t xml:space="preserve"> </w:t>
                        </w:r>
                        <w:r>
                          <w:rPr>
                            <w:color w:val="231F20"/>
                          </w:rPr>
                          <w:t>executive</w:t>
                        </w:r>
                        <w:r>
                          <w:rPr>
                            <w:color w:val="231F20"/>
                            <w:spacing w:val="-9"/>
                          </w:rPr>
                          <w:t xml:space="preserve"> </w:t>
                        </w:r>
                        <w:r>
                          <w:rPr>
                            <w:color w:val="231F20"/>
                          </w:rPr>
                          <w:t>position. This</w:t>
                        </w:r>
                        <w:r>
                          <w:rPr>
                            <w:color w:val="231F20"/>
                            <w:spacing w:val="-2"/>
                          </w:rPr>
                          <w:t xml:space="preserve"> </w:t>
                        </w:r>
                        <w:r>
                          <w:rPr>
                            <w:color w:val="231F20"/>
                          </w:rPr>
                          <w:t>kind</w:t>
                        </w:r>
                        <w:r>
                          <w:rPr>
                            <w:color w:val="231F20"/>
                            <w:spacing w:val="-2"/>
                          </w:rPr>
                          <w:t xml:space="preserve"> </w:t>
                        </w:r>
                        <w:r>
                          <w:rPr>
                            <w:color w:val="231F20"/>
                          </w:rPr>
                          <w:t>of</w:t>
                        </w:r>
                        <w:r>
                          <w:rPr>
                            <w:color w:val="231F20"/>
                            <w:spacing w:val="-2"/>
                          </w:rPr>
                          <w:t xml:space="preserve"> </w:t>
                        </w:r>
                        <w:r>
                          <w:rPr>
                            <w:color w:val="231F20"/>
                          </w:rPr>
                          <w:t>waste</w:t>
                        </w:r>
                        <w:r>
                          <w:rPr>
                            <w:color w:val="231F20"/>
                            <w:spacing w:val="-2"/>
                          </w:rPr>
                          <w:t xml:space="preserve"> </w:t>
                        </w:r>
                        <w:r>
                          <w:rPr>
                            <w:color w:val="231F20"/>
                          </w:rPr>
                          <w:t>goes</w:t>
                        </w:r>
                        <w:r>
                          <w:rPr>
                            <w:color w:val="231F20"/>
                            <w:spacing w:val="-2"/>
                          </w:rPr>
                          <w:t xml:space="preserve"> </w:t>
                        </w:r>
                        <w:r>
                          <w:rPr>
                            <w:color w:val="231F20"/>
                          </w:rPr>
                          <w:t>on</w:t>
                        </w:r>
                        <w:r>
                          <w:rPr>
                            <w:color w:val="231F20"/>
                            <w:spacing w:val="-2"/>
                          </w:rPr>
                          <w:t xml:space="preserve"> </w:t>
                        </w:r>
                        <w:r>
                          <w:rPr>
                            <w:color w:val="231F20"/>
                          </w:rPr>
                          <w:t>unabated. We</w:t>
                        </w:r>
                        <w:r>
                          <w:rPr>
                            <w:color w:val="231F20"/>
                            <w:spacing w:val="-2"/>
                          </w:rPr>
                          <w:t xml:space="preserve"> </w:t>
                        </w:r>
                        <w:r>
                          <w:rPr>
                            <w:color w:val="231F20"/>
                          </w:rPr>
                          <w:t>think</w:t>
                        </w:r>
                        <w:r>
                          <w:rPr>
                            <w:color w:val="231F20"/>
                            <w:spacing w:val="-2"/>
                          </w:rPr>
                          <w:t xml:space="preserve"> </w:t>
                        </w:r>
                        <w:r>
                          <w:rPr>
                            <w:color w:val="231F20"/>
                          </w:rPr>
                          <w:t>the</w:t>
                        </w:r>
                        <w:r>
                          <w:rPr>
                            <w:color w:val="231F20"/>
                            <w:spacing w:val="-2"/>
                          </w:rPr>
                          <w:t xml:space="preserve"> </w:t>
                        </w:r>
                        <w:r>
                          <w:rPr>
                            <w:color w:val="231F20"/>
                          </w:rPr>
                          <w:t>busi- ness</w:t>
                        </w:r>
                        <w:r>
                          <w:rPr>
                            <w:color w:val="231F20"/>
                            <w:spacing w:val="5"/>
                          </w:rPr>
                          <w:t xml:space="preserve"> </w:t>
                        </w:r>
                        <w:r>
                          <w:rPr>
                            <w:color w:val="231F20"/>
                          </w:rPr>
                          <w:t>fabric</w:t>
                        </w:r>
                        <w:r>
                          <w:rPr>
                            <w:color w:val="231F20"/>
                            <w:spacing w:val="5"/>
                          </w:rPr>
                          <w:t xml:space="preserve"> </w:t>
                        </w:r>
                        <w:r>
                          <w:rPr>
                            <w:color w:val="231F20"/>
                          </w:rPr>
                          <w:t>is</w:t>
                        </w:r>
                        <w:r>
                          <w:rPr>
                            <w:color w:val="231F20"/>
                            <w:spacing w:val="5"/>
                          </w:rPr>
                          <w:t xml:space="preserve"> </w:t>
                        </w:r>
                        <w:r>
                          <w:rPr>
                            <w:color w:val="231F20"/>
                          </w:rPr>
                          <w:t>shot</w:t>
                        </w:r>
                        <w:r>
                          <w:rPr>
                            <w:color w:val="231F20"/>
                            <w:spacing w:val="5"/>
                          </w:rPr>
                          <w:t xml:space="preserve"> </w:t>
                        </w:r>
                        <w:r>
                          <w:rPr>
                            <w:color w:val="231F20"/>
                          </w:rPr>
                          <w:t>through</w:t>
                        </w:r>
                        <w:r>
                          <w:rPr>
                            <w:color w:val="231F20"/>
                            <w:spacing w:val="6"/>
                          </w:rPr>
                          <w:t xml:space="preserve"> </w:t>
                        </w:r>
                        <w:r>
                          <w:rPr>
                            <w:color w:val="231F20"/>
                          </w:rPr>
                          <w:t>with</w:t>
                        </w:r>
                        <w:r>
                          <w:rPr>
                            <w:color w:val="231F20"/>
                            <w:spacing w:val="5"/>
                          </w:rPr>
                          <w:t xml:space="preserve"> </w:t>
                        </w:r>
                        <w:r>
                          <w:rPr>
                            <w:color w:val="231F20"/>
                          </w:rPr>
                          <w:t>a</w:t>
                        </w:r>
                        <w:r>
                          <w:rPr>
                            <w:color w:val="231F20"/>
                            <w:spacing w:val="5"/>
                          </w:rPr>
                          <w:t xml:space="preserve"> </w:t>
                        </w:r>
                        <w:r>
                          <w:rPr>
                            <w:color w:val="231F20"/>
                          </w:rPr>
                          <w:t>situation</w:t>
                        </w:r>
                        <w:r>
                          <w:rPr>
                            <w:color w:val="231F20"/>
                            <w:spacing w:val="5"/>
                          </w:rPr>
                          <w:t xml:space="preserve"> </w:t>
                        </w:r>
                        <w:r>
                          <w:rPr>
                            <w:color w:val="231F20"/>
                          </w:rPr>
                          <w:t>which</w:t>
                        </w:r>
                        <w:r>
                          <w:rPr>
                            <w:color w:val="231F20"/>
                            <w:spacing w:val="6"/>
                          </w:rPr>
                          <w:t xml:space="preserve"> </w:t>
                        </w:r>
                        <w:r>
                          <w:rPr>
                            <w:color w:val="231F20"/>
                            <w:spacing w:val="-2"/>
                          </w:rPr>
                          <w:t>might</w:t>
                        </w:r>
                      </w:p>
                      <w:p w14:paraId="55E43325" w14:textId="77777777" w:rsidR="00000000" w:rsidRDefault="00000000">
                        <w:pPr>
                          <w:pStyle w:val="BodyText"/>
                          <w:kinsoku w:val="0"/>
                          <w:overflowPunct w:val="0"/>
                          <w:spacing w:before="0.40pt"/>
                          <w:ind w:end="0pt" w:firstLine="0pt"/>
                          <w:rPr>
                            <w:color w:val="231F20"/>
                            <w:spacing w:val="-2"/>
                          </w:rPr>
                        </w:pPr>
                        <w:r>
                          <w:rPr>
                            <w:color w:val="231F20"/>
                          </w:rPr>
                          <w:t>be</w:t>
                        </w:r>
                        <w:r>
                          <w:rPr>
                            <w:color w:val="231F20"/>
                            <w:spacing w:val="2"/>
                          </w:rPr>
                          <w:t xml:space="preserve"> </w:t>
                        </w:r>
                        <w:r>
                          <w:rPr>
                            <w:color w:val="231F20"/>
                          </w:rPr>
                          <w:t>helped</w:t>
                        </w:r>
                        <w:r>
                          <w:rPr>
                            <w:color w:val="231F20"/>
                            <w:spacing w:val="2"/>
                          </w:rPr>
                          <w:t xml:space="preserve"> </w:t>
                        </w:r>
                        <w:r>
                          <w:rPr>
                            <w:color w:val="231F20"/>
                          </w:rPr>
                          <w:t>by</w:t>
                        </w:r>
                        <w:r>
                          <w:rPr>
                            <w:color w:val="231F20"/>
                            <w:spacing w:val="2"/>
                          </w:rPr>
                          <w:t xml:space="preserve"> </w:t>
                        </w:r>
                        <w:r>
                          <w:rPr>
                            <w:color w:val="231F20"/>
                          </w:rPr>
                          <w:t>better</w:t>
                        </w:r>
                        <w:r>
                          <w:rPr>
                            <w:color w:val="231F20"/>
                            <w:spacing w:val="2"/>
                          </w:rPr>
                          <w:t xml:space="preserve"> </w:t>
                        </w:r>
                        <w:r>
                          <w:rPr>
                            <w:color w:val="231F20"/>
                          </w:rPr>
                          <w:t>understanding</w:t>
                        </w:r>
                        <w:r>
                          <w:rPr>
                            <w:color w:val="231F20"/>
                            <w:spacing w:val="2"/>
                          </w:rPr>
                          <w:t xml:space="preserve"> </w:t>
                        </w:r>
                        <w:r>
                          <w:rPr>
                            <w:color w:val="231F20"/>
                          </w:rPr>
                          <w:t>all</w:t>
                        </w:r>
                        <w:r>
                          <w:rPr>
                            <w:color w:val="231F20"/>
                            <w:spacing w:val="3"/>
                          </w:rPr>
                          <w:t xml:space="preserve"> </w:t>
                        </w:r>
                        <w:r>
                          <w:rPr>
                            <w:color w:val="231F20"/>
                            <w:spacing w:val="-2"/>
                          </w:rPr>
                          <w:t>around.</w:t>
                        </w:r>
                      </w:p>
                      <w:p w14:paraId="2E8AF92B" w14:textId="77777777" w:rsidR="00000000" w:rsidRDefault="00000000">
                        <w:pPr>
                          <w:pStyle w:val="BodyText"/>
                          <w:kinsoku w:val="0"/>
                          <w:overflowPunct w:val="0"/>
                          <w:spacing w:before="0.65pt" w:line="12.95pt" w:lineRule="auto"/>
                          <w:rPr>
                            <w:color w:val="231F20"/>
                            <w:spacing w:val="-2"/>
                            <w:w w:val="105%"/>
                          </w:rPr>
                        </w:pPr>
                        <w:r>
                          <w:rPr>
                            <w:color w:val="231F20"/>
                          </w:rPr>
                          <w:t xml:space="preserve">Nearly every modern employer feels a moral respon- </w:t>
                        </w:r>
                        <w:r>
                          <w:rPr>
                            <w:color w:val="231F20"/>
                            <w:w w:val="105%"/>
                          </w:rPr>
                          <w:t>sibility for the well-being of his help, and he tries to meet these responsibilities.</w:t>
                        </w:r>
                        <w:r>
                          <w:rPr>
                            <w:color w:val="231F20"/>
                            <w:spacing w:val="40"/>
                            <w:w w:val="105%"/>
                          </w:rPr>
                          <w:t xml:space="preserve"> </w:t>
                        </w:r>
                        <w:r>
                          <w:rPr>
                            <w:color w:val="231F20"/>
                            <w:w w:val="105%"/>
                          </w:rPr>
                          <w:t>That he has not always done</w:t>
                        </w:r>
                        <w:r>
                          <w:rPr>
                            <w:color w:val="231F20"/>
                            <w:spacing w:val="-4"/>
                            <w:w w:val="105%"/>
                          </w:rPr>
                          <w:t xml:space="preserve"> </w:t>
                        </w:r>
                        <w:r>
                          <w:rPr>
                            <w:color w:val="231F20"/>
                            <w:w w:val="105%"/>
                          </w:rPr>
                          <w:t>so</w:t>
                        </w:r>
                        <w:r>
                          <w:rPr>
                            <w:color w:val="231F20"/>
                            <w:spacing w:val="-4"/>
                            <w:w w:val="105%"/>
                          </w:rPr>
                          <w:t xml:space="preserve"> </w:t>
                        </w:r>
                        <w:r>
                          <w:rPr>
                            <w:color w:val="231F20"/>
                            <w:w w:val="105%"/>
                          </w:rPr>
                          <w:t>for</w:t>
                        </w:r>
                        <w:r>
                          <w:rPr>
                            <w:color w:val="231F20"/>
                            <w:spacing w:val="-4"/>
                            <w:w w:val="105%"/>
                          </w:rPr>
                          <w:t xml:space="preserve"> </w:t>
                        </w:r>
                        <w:r>
                          <w:rPr>
                            <w:color w:val="231F20"/>
                            <w:w w:val="105%"/>
                          </w:rPr>
                          <w:t>the</w:t>
                        </w:r>
                        <w:r>
                          <w:rPr>
                            <w:color w:val="231F20"/>
                            <w:spacing w:val="-4"/>
                            <w:w w:val="105%"/>
                          </w:rPr>
                          <w:t xml:space="preserve"> </w:t>
                        </w:r>
                        <w:r>
                          <w:rPr>
                            <w:color w:val="231F20"/>
                            <w:w w:val="105%"/>
                          </w:rPr>
                          <w:t>alcoholic</w:t>
                        </w:r>
                        <w:r>
                          <w:rPr>
                            <w:color w:val="231F20"/>
                            <w:spacing w:val="-4"/>
                            <w:w w:val="105%"/>
                          </w:rPr>
                          <w:t xml:space="preserve"> </w:t>
                        </w:r>
                        <w:r>
                          <w:rPr>
                            <w:color w:val="231F20"/>
                            <w:w w:val="105%"/>
                          </w:rPr>
                          <w:t>is</w:t>
                        </w:r>
                        <w:r>
                          <w:rPr>
                            <w:color w:val="231F20"/>
                            <w:spacing w:val="-4"/>
                            <w:w w:val="105%"/>
                          </w:rPr>
                          <w:t xml:space="preserve"> </w:t>
                        </w:r>
                        <w:r>
                          <w:rPr>
                            <w:color w:val="231F20"/>
                            <w:w w:val="105%"/>
                          </w:rPr>
                          <w:t>easily</w:t>
                        </w:r>
                        <w:r>
                          <w:rPr>
                            <w:color w:val="231F20"/>
                            <w:spacing w:val="-4"/>
                            <w:w w:val="105%"/>
                          </w:rPr>
                          <w:t xml:space="preserve"> </w:t>
                        </w:r>
                        <w:r>
                          <w:rPr>
                            <w:color w:val="231F20"/>
                            <w:w w:val="105%"/>
                          </w:rPr>
                          <w:t>understood. To</w:t>
                        </w:r>
                        <w:r>
                          <w:rPr>
                            <w:color w:val="231F20"/>
                            <w:spacing w:val="-4"/>
                            <w:w w:val="105%"/>
                          </w:rPr>
                          <w:t xml:space="preserve"> </w:t>
                        </w:r>
                        <w:r>
                          <w:rPr>
                            <w:color w:val="231F20"/>
                            <w:w w:val="105%"/>
                          </w:rPr>
                          <w:t>him the</w:t>
                        </w:r>
                        <w:r>
                          <w:rPr>
                            <w:color w:val="231F20"/>
                            <w:spacing w:val="-3"/>
                            <w:w w:val="105%"/>
                          </w:rPr>
                          <w:t xml:space="preserve"> </w:t>
                        </w:r>
                        <w:r>
                          <w:rPr>
                            <w:color w:val="231F20"/>
                            <w:w w:val="105%"/>
                          </w:rPr>
                          <w:t>alcoholic</w:t>
                        </w:r>
                        <w:r>
                          <w:rPr>
                            <w:color w:val="231F20"/>
                            <w:spacing w:val="-3"/>
                            <w:w w:val="105%"/>
                          </w:rPr>
                          <w:t xml:space="preserve"> </w:t>
                        </w:r>
                        <w:r>
                          <w:rPr>
                            <w:color w:val="231F20"/>
                            <w:w w:val="105%"/>
                          </w:rPr>
                          <w:t>has</w:t>
                        </w:r>
                        <w:r>
                          <w:rPr>
                            <w:color w:val="231F20"/>
                            <w:spacing w:val="-3"/>
                            <w:w w:val="105%"/>
                          </w:rPr>
                          <w:t xml:space="preserve"> </w:t>
                        </w:r>
                        <w:r>
                          <w:rPr>
                            <w:color w:val="231F20"/>
                            <w:w w:val="105%"/>
                          </w:rPr>
                          <w:t>often</w:t>
                        </w:r>
                        <w:r>
                          <w:rPr>
                            <w:color w:val="231F20"/>
                            <w:spacing w:val="-3"/>
                            <w:w w:val="105%"/>
                          </w:rPr>
                          <w:t xml:space="preserve"> </w:t>
                        </w:r>
                        <w:r>
                          <w:rPr>
                            <w:color w:val="231F20"/>
                            <w:w w:val="105%"/>
                          </w:rPr>
                          <w:t>seemed</w:t>
                        </w:r>
                        <w:r>
                          <w:rPr>
                            <w:color w:val="231F20"/>
                            <w:spacing w:val="-3"/>
                            <w:w w:val="105%"/>
                          </w:rPr>
                          <w:t xml:space="preserve"> </w:t>
                        </w:r>
                        <w:r>
                          <w:rPr>
                            <w:color w:val="231F20"/>
                            <w:w w:val="105%"/>
                          </w:rPr>
                          <w:t>a</w:t>
                        </w:r>
                        <w:r>
                          <w:rPr>
                            <w:color w:val="231F20"/>
                            <w:spacing w:val="-3"/>
                            <w:w w:val="105%"/>
                          </w:rPr>
                          <w:t xml:space="preserve"> </w:t>
                        </w:r>
                        <w:r>
                          <w:rPr>
                            <w:color w:val="231F20"/>
                            <w:w w:val="105%"/>
                          </w:rPr>
                          <w:t>fool</w:t>
                        </w:r>
                        <w:r>
                          <w:rPr>
                            <w:color w:val="231F20"/>
                            <w:spacing w:val="-3"/>
                            <w:w w:val="105%"/>
                          </w:rPr>
                          <w:t xml:space="preserve"> </w:t>
                        </w:r>
                        <w:r>
                          <w:rPr>
                            <w:color w:val="231F20"/>
                            <w:w w:val="105%"/>
                          </w:rPr>
                          <w:t>of</w:t>
                        </w:r>
                        <w:r>
                          <w:rPr>
                            <w:color w:val="231F20"/>
                            <w:spacing w:val="-3"/>
                            <w:w w:val="105%"/>
                          </w:rPr>
                          <w:t xml:space="preserve"> </w:t>
                        </w:r>
                        <w:r>
                          <w:rPr>
                            <w:color w:val="231F20"/>
                            <w:w w:val="105%"/>
                          </w:rPr>
                          <w:t>the</w:t>
                        </w:r>
                        <w:r>
                          <w:rPr>
                            <w:color w:val="231F20"/>
                            <w:spacing w:val="-3"/>
                            <w:w w:val="105%"/>
                          </w:rPr>
                          <w:t xml:space="preserve"> </w:t>
                        </w:r>
                        <w:r>
                          <w:rPr>
                            <w:color w:val="231F20"/>
                            <w:w w:val="105%"/>
                          </w:rPr>
                          <w:t>first</w:t>
                        </w:r>
                        <w:r>
                          <w:rPr>
                            <w:color w:val="231F20"/>
                            <w:spacing w:val="-3"/>
                            <w:w w:val="105%"/>
                          </w:rPr>
                          <w:t xml:space="preserve"> </w:t>
                        </w:r>
                        <w:r>
                          <w:rPr>
                            <w:color w:val="231F20"/>
                            <w:w w:val="105%"/>
                          </w:rPr>
                          <w:t>mag- nitude.</w:t>
                        </w:r>
                        <w:r>
                          <w:rPr>
                            <w:color w:val="231F20"/>
                            <w:spacing w:val="40"/>
                            <w:w w:val="105%"/>
                          </w:rPr>
                          <w:t xml:space="preserve"> </w:t>
                        </w:r>
                        <w:r>
                          <w:rPr>
                            <w:color w:val="231F20"/>
                            <w:w w:val="105%"/>
                          </w:rPr>
                          <w:t>Because of the employee’s special ability, or of</w:t>
                        </w:r>
                        <w:r>
                          <w:rPr>
                            <w:color w:val="231F20"/>
                            <w:spacing w:val="-4"/>
                            <w:w w:val="105%"/>
                          </w:rPr>
                          <w:t xml:space="preserve"> </w:t>
                        </w:r>
                        <w:r>
                          <w:rPr>
                            <w:color w:val="231F20"/>
                            <w:w w:val="105%"/>
                          </w:rPr>
                          <w:t>his</w:t>
                        </w:r>
                        <w:r>
                          <w:rPr>
                            <w:color w:val="231F20"/>
                            <w:spacing w:val="-4"/>
                            <w:w w:val="105%"/>
                          </w:rPr>
                          <w:t xml:space="preserve"> </w:t>
                        </w:r>
                        <w:r>
                          <w:rPr>
                            <w:color w:val="231F20"/>
                            <w:w w:val="105%"/>
                          </w:rPr>
                          <w:t>own</w:t>
                        </w:r>
                        <w:r>
                          <w:rPr>
                            <w:color w:val="231F20"/>
                            <w:spacing w:val="-4"/>
                            <w:w w:val="105%"/>
                          </w:rPr>
                          <w:t xml:space="preserve"> </w:t>
                        </w:r>
                        <w:r>
                          <w:rPr>
                            <w:color w:val="231F20"/>
                            <w:w w:val="105%"/>
                          </w:rPr>
                          <w:t>strong</w:t>
                        </w:r>
                        <w:r>
                          <w:rPr>
                            <w:color w:val="231F20"/>
                            <w:spacing w:val="-4"/>
                            <w:w w:val="105%"/>
                          </w:rPr>
                          <w:t xml:space="preserve"> </w:t>
                        </w:r>
                        <w:r>
                          <w:rPr>
                            <w:color w:val="231F20"/>
                            <w:w w:val="105%"/>
                          </w:rPr>
                          <w:t>personal</w:t>
                        </w:r>
                        <w:r>
                          <w:rPr>
                            <w:color w:val="231F20"/>
                            <w:spacing w:val="-4"/>
                            <w:w w:val="105%"/>
                          </w:rPr>
                          <w:t xml:space="preserve"> </w:t>
                        </w:r>
                        <w:r>
                          <w:rPr>
                            <w:color w:val="231F20"/>
                            <w:w w:val="105%"/>
                          </w:rPr>
                          <w:t>attachment</w:t>
                        </w:r>
                        <w:r>
                          <w:rPr>
                            <w:color w:val="231F20"/>
                            <w:spacing w:val="-4"/>
                            <w:w w:val="105%"/>
                          </w:rPr>
                          <w:t xml:space="preserve"> </w:t>
                        </w:r>
                        <w:r>
                          <w:rPr>
                            <w:color w:val="231F20"/>
                            <w:w w:val="105%"/>
                          </w:rPr>
                          <w:t>to</w:t>
                        </w:r>
                        <w:r>
                          <w:rPr>
                            <w:color w:val="231F20"/>
                            <w:spacing w:val="-4"/>
                            <w:w w:val="105%"/>
                          </w:rPr>
                          <w:t xml:space="preserve"> </w:t>
                        </w:r>
                        <w:r>
                          <w:rPr>
                            <w:color w:val="231F20"/>
                            <w:w w:val="105%"/>
                          </w:rPr>
                          <w:t>him,</w:t>
                        </w:r>
                        <w:r>
                          <w:rPr>
                            <w:color w:val="231F20"/>
                            <w:spacing w:val="-4"/>
                            <w:w w:val="105%"/>
                          </w:rPr>
                          <w:t xml:space="preserve"> </w:t>
                        </w:r>
                        <w:r>
                          <w:rPr>
                            <w:color w:val="231F20"/>
                            <w:w w:val="105%"/>
                          </w:rPr>
                          <w:t>the</w:t>
                        </w:r>
                        <w:r>
                          <w:rPr>
                            <w:color w:val="231F20"/>
                            <w:spacing w:val="-4"/>
                            <w:w w:val="105%"/>
                          </w:rPr>
                          <w:t xml:space="preserve"> </w:t>
                        </w:r>
                        <w:r>
                          <w:rPr>
                            <w:color w:val="231F20"/>
                            <w:w w:val="105%"/>
                          </w:rPr>
                          <w:t>em- ployer has sometimes kept such a man at work long beyond a reasonable period.</w:t>
                        </w:r>
                        <w:r>
                          <w:rPr>
                            <w:color w:val="231F20"/>
                            <w:spacing w:val="40"/>
                            <w:w w:val="105%"/>
                          </w:rPr>
                          <w:t xml:space="preserve"> </w:t>
                        </w:r>
                        <w:r>
                          <w:rPr>
                            <w:color w:val="231F20"/>
                            <w:w w:val="105%"/>
                          </w:rPr>
                          <w:t>Some employers have tried</w:t>
                        </w:r>
                        <w:r>
                          <w:rPr>
                            <w:color w:val="231F20"/>
                            <w:spacing w:val="17"/>
                            <w:w w:val="105%"/>
                          </w:rPr>
                          <w:t xml:space="preserve"> </w:t>
                        </w:r>
                        <w:r>
                          <w:rPr>
                            <w:color w:val="231F20"/>
                            <w:w w:val="105%"/>
                          </w:rPr>
                          <w:t>every</w:t>
                        </w:r>
                        <w:r>
                          <w:rPr>
                            <w:color w:val="231F20"/>
                            <w:spacing w:val="18"/>
                            <w:w w:val="105%"/>
                          </w:rPr>
                          <w:t xml:space="preserve"> </w:t>
                        </w:r>
                        <w:r>
                          <w:rPr>
                            <w:color w:val="231F20"/>
                            <w:w w:val="105%"/>
                          </w:rPr>
                          <w:t>known</w:t>
                        </w:r>
                        <w:r>
                          <w:rPr>
                            <w:color w:val="231F20"/>
                            <w:spacing w:val="17"/>
                            <w:w w:val="105%"/>
                          </w:rPr>
                          <w:t xml:space="preserve"> </w:t>
                        </w:r>
                        <w:r>
                          <w:rPr>
                            <w:color w:val="231F20"/>
                            <w:w w:val="105%"/>
                          </w:rPr>
                          <w:t>remedy.</w:t>
                        </w:r>
                        <w:r>
                          <w:rPr>
                            <w:color w:val="231F20"/>
                            <w:spacing w:val="77"/>
                            <w:w w:val="105%"/>
                          </w:rPr>
                          <w:t xml:space="preserve"> </w:t>
                        </w:r>
                        <w:r>
                          <w:rPr>
                            <w:color w:val="231F20"/>
                            <w:w w:val="105%"/>
                          </w:rPr>
                          <w:t>In</w:t>
                        </w:r>
                        <w:r>
                          <w:rPr>
                            <w:color w:val="231F20"/>
                            <w:spacing w:val="18"/>
                            <w:w w:val="105%"/>
                          </w:rPr>
                          <w:t xml:space="preserve"> </w:t>
                        </w:r>
                        <w:r>
                          <w:rPr>
                            <w:color w:val="231F20"/>
                            <w:w w:val="105%"/>
                          </w:rPr>
                          <w:t>only</w:t>
                        </w:r>
                        <w:r>
                          <w:rPr>
                            <w:color w:val="231F20"/>
                            <w:spacing w:val="18"/>
                            <w:w w:val="105%"/>
                          </w:rPr>
                          <w:t xml:space="preserve"> </w:t>
                        </w:r>
                        <w:r>
                          <w:rPr>
                            <w:color w:val="231F20"/>
                            <w:w w:val="105%"/>
                          </w:rPr>
                          <w:t>a</w:t>
                        </w:r>
                        <w:r>
                          <w:rPr>
                            <w:color w:val="231F20"/>
                            <w:spacing w:val="17"/>
                            <w:w w:val="105%"/>
                          </w:rPr>
                          <w:t xml:space="preserve"> </w:t>
                        </w:r>
                        <w:r>
                          <w:rPr>
                            <w:color w:val="231F20"/>
                            <w:w w:val="105%"/>
                          </w:rPr>
                          <w:t>few</w:t>
                        </w:r>
                        <w:r>
                          <w:rPr>
                            <w:color w:val="231F20"/>
                            <w:spacing w:val="18"/>
                            <w:w w:val="105%"/>
                          </w:rPr>
                          <w:t xml:space="preserve"> </w:t>
                        </w:r>
                        <w:r>
                          <w:rPr>
                            <w:color w:val="231F20"/>
                            <w:spacing w:val="-2"/>
                            <w:w w:val="105%"/>
                          </w:rPr>
                          <w:t>instances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7C5EAD61" w14:textId="383E02B2"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2174336" behindDoc="1" locked="0" layoutInCell="0" allowOverlap="1" wp14:anchorId="1D074AB1" wp14:editId="2F21A184">
            <wp:simplePos x="0" y="0"/>
            <wp:positionH relativeFrom="page">
              <wp:posOffset>353060</wp:posOffset>
            </wp:positionH>
            <wp:positionV relativeFrom="page">
              <wp:posOffset>207645</wp:posOffset>
            </wp:positionV>
            <wp:extent cx="206375" cy="138430"/>
            <wp:effectExtent l="0" t="0" r="0" b="0"/>
            <wp:wrapNone/>
            <wp:docPr id="138" name="Text Box 506"/>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0637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3A605E9A"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138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175360" behindDoc="1" locked="0" layoutInCell="0" allowOverlap="1" wp14:anchorId="3BC9261E" wp14:editId="78A4F577">
            <wp:simplePos x="0" y="0"/>
            <wp:positionH relativeFrom="page">
              <wp:posOffset>994410</wp:posOffset>
            </wp:positionH>
            <wp:positionV relativeFrom="page">
              <wp:posOffset>207645</wp:posOffset>
            </wp:positionV>
            <wp:extent cx="1410970" cy="138430"/>
            <wp:effectExtent l="0" t="0" r="0" b="0"/>
            <wp:wrapNone/>
            <wp:docPr id="137" name="Text Box 507"/>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41097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65E0E0F2"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ALCOHOLICS</w:t>
                        </w:r>
                        <w:r>
                          <w:rPr>
                            <w:color w:val="231F20"/>
                            <w:spacing w:val="53"/>
                            <w:sz w:val="16"/>
                            <w:szCs w:val="16"/>
                          </w:rPr>
                          <w:t xml:space="preserve"> </w:t>
                        </w:r>
                        <w:r>
                          <w:rPr>
                            <w:color w:val="231F20"/>
                            <w:spacing w:val="-2"/>
                            <w:sz w:val="16"/>
                            <w:szCs w:val="16"/>
                          </w:rPr>
                          <w:t>ANONYMOUS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176384" behindDoc="1" locked="0" layoutInCell="0" allowOverlap="1" wp14:anchorId="2EC8211F" wp14:editId="7CC8533D">
            <wp:simplePos x="0" y="0"/>
            <wp:positionH relativeFrom="page">
              <wp:posOffset>353060</wp:posOffset>
            </wp:positionH>
            <wp:positionV relativeFrom="page">
              <wp:posOffset>377190</wp:posOffset>
            </wp:positionV>
            <wp:extent cx="2619375" cy="4424680"/>
            <wp:effectExtent l="0" t="0" r="0" b="0"/>
            <wp:wrapNone/>
            <wp:docPr id="136" name="Text Box 50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19375" cy="4424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6AB7B5D7" w14:textId="77777777" w:rsidR="00000000" w:rsidRDefault="00000000">
                        <w:pPr>
                          <w:pStyle w:val="BodyText"/>
                          <w:kinsoku w:val="0"/>
                          <w:overflowPunct w:val="0"/>
                          <w:spacing w:before="0.85pt" w:line="13.05pt" w:lineRule="auto"/>
                          <w:ind w:end="1.10pt" w:firstLine="0pt"/>
                          <w:rPr>
                            <w:color w:val="231F20"/>
                            <w:w w:val="105%"/>
                          </w:rPr>
                        </w:pPr>
                        <w:r>
                          <w:rPr>
                            <w:color w:val="231F20"/>
                          </w:rPr>
                          <w:t>has</w:t>
                        </w:r>
                        <w:r>
                          <w:rPr>
                            <w:color w:val="231F20"/>
                            <w:spacing w:val="-5"/>
                          </w:rPr>
                          <w:t xml:space="preserve"> </w:t>
                        </w:r>
                        <w:r>
                          <w:rPr>
                            <w:color w:val="231F20"/>
                          </w:rPr>
                          <w:t>there</w:t>
                        </w:r>
                        <w:r>
                          <w:rPr>
                            <w:color w:val="231F20"/>
                            <w:spacing w:val="-5"/>
                          </w:rPr>
                          <w:t xml:space="preserve"> </w:t>
                        </w:r>
                        <w:r>
                          <w:rPr>
                            <w:color w:val="231F20"/>
                          </w:rPr>
                          <w:t>been</w:t>
                        </w:r>
                        <w:r>
                          <w:rPr>
                            <w:color w:val="231F20"/>
                            <w:spacing w:val="-5"/>
                          </w:rPr>
                          <w:t xml:space="preserve"> </w:t>
                        </w:r>
                        <w:r>
                          <w:rPr>
                            <w:color w:val="231F20"/>
                          </w:rPr>
                          <w:t>a</w:t>
                        </w:r>
                        <w:r>
                          <w:rPr>
                            <w:color w:val="231F20"/>
                            <w:spacing w:val="-5"/>
                          </w:rPr>
                          <w:t xml:space="preserve"> </w:t>
                        </w:r>
                        <w:r>
                          <w:rPr>
                            <w:color w:val="231F20"/>
                          </w:rPr>
                          <w:t>lack</w:t>
                        </w:r>
                        <w:r>
                          <w:rPr>
                            <w:color w:val="231F20"/>
                            <w:spacing w:val="-5"/>
                          </w:rPr>
                          <w:t xml:space="preserve"> </w:t>
                        </w:r>
                        <w:r>
                          <w:rPr>
                            <w:color w:val="231F20"/>
                          </w:rPr>
                          <w:t>of</w:t>
                        </w:r>
                        <w:r>
                          <w:rPr>
                            <w:color w:val="231F20"/>
                            <w:spacing w:val="-5"/>
                          </w:rPr>
                          <w:t xml:space="preserve"> </w:t>
                        </w:r>
                        <w:r>
                          <w:rPr>
                            <w:color w:val="231F20"/>
                          </w:rPr>
                          <w:t>patience</w:t>
                        </w:r>
                        <w:r>
                          <w:rPr>
                            <w:color w:val="231F20"/>
                            <w:spacing w:val="-5"/>
                          </w:rPr>
                          <w:t xml:space="preserve"> </w:t>
                        </w:r>
                        <w:r>
                          <w:rPr>
                            <w:color w:val="231F20"/>
                          </w:rPr>
                          <w:t>and</w:t>
                        </w:r>
                        <w:r>
                          <w:rPr>
                            <w:color w:val="231F20"/>
                            <w:spacing w:val="-5"/>
                          </w:rPr>
                          <w:t xml:space="preserve"> </w:t>
                        </w:r>
                        <w:r>
                          <w:rPr>
                            <w:color w:val="231F20"/>
                          </w:rPr>
                          <w:t>tolerance.</w:t>
                        </w:r>
                        <w:r>
                          <w:rPr>
                            <w:color w:val="231F20"/>
                            <w:spacing w:val="36"/>
                          </w:rPr>
                          <w:t xml:space="preserve"> </w:t>
                        </w:r>
                        <w:r>
                          <w:rPr>
                            <w:color w:val="231F20"/>
                          </w:rPr>
                          <w:t>And</w:t>
                        </w:r>
                        <w:r>
                          <w:rPr>
                            <w:color w:val="231F20"/>
                            <w:spacing w:val="-6"/>
                          </w:rPr>
                          <w:t xml:space="preserve"> </w:t>
                        </w:r>
                        <w:r>
                          <w:rPr>
                            <w:color w:val="231F20"/>
                          </w:rPr>
                          <w:t>we, who</w:t>
                        </w:r>
                        <w:r>
                          <w:rPr>
                            <w:color w:val="231F20"/>
                            <w:spacing w:val="-11"/>
                          </w:rPr>
                          <w:t xml:space="preserve"> </w:t>
                        </w:r>
                        <w:r>
                          <w:rPr>
                            <w:color w:val="231F20"/>
                          </w:rPr>
                          <w:t>have</w:t>
                        </w:r>
                        <w:r>
                          <w:rPr>
                            <w:color w:val="231F20"/>
                            <w:spacing w:val="-11"/>
                          </w:rPr>
                          <w:t xml:space="preserve"> </w:t>
                        </w:r>
                        <w:r>
                          <w:rPr>
                            <w:color w:val="231F20"/>
                          </w:rPr>
                          <w:t>imposed</w:t>
                        </w:r>
                        <w:r>
                          <w:rPr>
                            <w:color w:val="231F20"/>
                            <w:spacing w:val="-11"/>
                          </w:rPr>
                          <w:t xml:space="preserve"> </w:t>
                        </w:r>
                        <w:r>
                          <w:rPr>
                            <w:color w:val="231F20"/>
                          </w:rPr>
                          <w:t>on</w:t>
                        </w:r>
                        <w:r>
                          <w:rPr>
                            <w:color w:val="231F20"/>
                            <w:spacing w:val="-11"/>
                          </w:rPr>
                          <w:t xml:space="preserve"> </w:t>
                        </w:r>
                        <w:r>
                          <w:rPr>
                            <w:color w:val="231F20"/>
                          </w:rPr>
                          <w:t>the</w:t>
                        </w:r>
                        <w:r>
                          <w:rPr>
                            <w:color w:val="231F20"/>
                            <w:spacing w:val="-11"/>
                          </w:rPr>
                          <w:t xml:space="preserve"> </w:t>
                        </w:r>
                        <w:r>
                          <w:rPr>
                            <w:color w:val="231F20"/>
                          </w:rPr>
                          <w:t>best</w:t>
                        </w:r>
                        <w:r>
                          <w:rPr>
                            <w:color w:val="231F20"/>
                            <w:spacing w:val="-11"/>
                          </w:rPr>
                          <w:t xml:space="preserve"> </w:t>
                        </w:r>
                        <w:r>
                          <w:rPr>
                            <w:color w:val="231F20"/>
                          </w:rPr>
                          <w:t>of</w:t>
                        </w:r>
                        <w:r>
                          <w:rPr>
                            <w:color w:val="231F20"/>
                            <w:spacing w:val="-11"/>
                          </w:rPr>
                          <w:t xml:space="preserve"> </w:t>
                        </w:r>
                        <w:r>
                          <w:rPr>
                            <w:color w:val="231F20"/>
                          </w:rPr>
                          <w:t>employers,</w:t>
                        </w:r>
                        <w:r>
                          <w:rPr>
                            <w:color w:val="231F20"/>
                            <w:spacing w:val="-11"/>
                          </w:rPr>
                          <w:t xml:space="preserve"> </w:t>
                        </w:r>
                        <w:r>
                          <w:rPr>
                            <w:color w:val="231F20"/>
                          </w:rPr>
                          <w:t>can</w:t>
                        </w:r>
                        <w:r>
                          <w:rPr>
                            <w:color w:val="231F20"/>
                            <w:spacing w:val="-11"/>
                          </w:rPr>
                          <w:t xml:space="preserve"> </w:t>
                        </w:r>
                        <w:r>
                          <w:rPr>
                            <w:color w:val="231F20"/>
                          </w:rPr>
                          <w:t xml:space="preserve">scarcely </w:t>
                        </w:r>
                        <w:r>
                          <w:rPr>
                            <w:color w:val="231F20"/>
                            <w:w w:val="105%"/>
                          </w:rPr>
                          <w:t>blame them if they have been short with us.</w:t>
                        </w:r>
                      </w:p>
                      <w:p w14:paraId="24C7F62A" w14:textId="77777777" w:rsidR="00000000" w:rsidRDefault="00000000">
                        <w:pPr>
                          <w:pStyle w:val="BodyText"/>
                          <w:kinsoku w:val="0"/>
                          <w:overflowPunct w:val="0"/>
                          <w:spacing w:line="13.05pt" w:lineRule="auto"/>
                          <w:ind w:end="0.95pt"/>
                          <w:rPr>
                            <w:color w:val="231F20"/>
                            <w:w w:val="105%"/>
                          </w:rPr>
                        </w:pPr>
                        <w:r>
                          <w:rPr>
                            <w:color w:val="231F20"/>
                            <w:w w:val="105%"/>
                          </w:rPr>
                          <w:t>Here,</w:t>
                        </w:r>
                        <w:r>
                          <w:rPr>
                            <w:color w:val="231F20"/>
                            <w:spacing w:val="-12"/>
                            <w:w w:val="105%"/>
                          </w:rPr>
                          <w:t xml:space="preserve"> </w:t>
                        </w:r>
                        <w:r>
                          <w:rPr>
                            <w:color w:val="231F20"/>
                            <w:w w:val="105%"/>
                          </w:rPr>
                          <w:t>for</w:t>
                        </w:r>
                        <w:r>
                          <w:rPr>
                            <w:color w:val="231F20"/>
                            <w:spacing w:val="-12"/>
                            <w:w w:val="105%"/>
                          </w:rPr>
                          <w:t xml:space="preserve"> </w:t>
                        </w:r>
                        <w:r>
                          <w:rPr>
                            <w:color w:val="231F20"/>
                            <w:w w:val="105%"/>
                          </w:rPr>
                          <w:t>instance,</w:t>
                        </w:r>
                        <w:r>
                          <w:rPr>
                            <w:color w:val="231F20"/>
                            <w:spacing w:val="-12"/>
                            <w:w w:val="105%"/>
                          </w:rPr>
                          <w:t xml:space="preserve"> </w:t>
                        </w:r>
                        <w:r>
                          <w:rPr>
                            <w:color w:val="231F20"/>
                            <w:w w:val="105%"/>
                          </w:rPr>
                          <w:t>is</w:t>
                        </w:r>
                        <w:r>
                          <w:rPr>
                            <w:color w:val="231F20"/>
                            <w:spacing w:val="-12"/>
                            <w:w w:val="105%"/>
                          </w:rPr>
                          <w:t xml:space="preserve"> </w:t>
                        </w:r>
                        <w:r>
                          <w:rPr>
                            <w:color w:val="231F20"/>
                            <w:w w:val="105%"/>
                          </w:rPr>
                          <w:t>a</w:t>
                        </w:r>
                        <w:r>
                          <w:rPr>
                            <w:color w:val="231F20"/>
                            <w:spacing w:val="-12"/>
                            <w:w w:val="105%"/>
                          </w:rPr>
                          <w:t xml:space="preserve"> </w:t>
                        </w:r>
                        <w:r>
                          <w:rPr>
                            <w:color w:val="231F20"/>
                            <w:w w:val="105%"/>
                          </w:rPr>
                          <w:t>typical</w:t>
                        </w:r>
                        <w:r>
                          <w:rPr>
                            <w:color w:val="231F20"/>
                            <w:spacing w:val="-11"/>
                            <w:w w:val="105%"/>
                          </w:rPr>
                          <w:t xml:space="preserve"> </w:t>
                        </w:r>
                        <w:r>
                          <w:rPr>
                            <w:color w:val="231F20"/>
                            <w:w w:val="105%"/>
                          </w:rPr>
                          <w:t>example:</w:t>
                        </w:r>
                        <w:r>
                          <w:rPr>
                            <w:color w:val="231F20"/>
                            <w:spacing w:val="-5"/>
                            <w:w w:val="105%"/>
                          </w:rPr>
                          <w:t xml:space="preserve"> </w:t>
                        </w:r>
                        <w:r>
                          <w:rPr>
                            <w:color w:val="231F20"/>
                            <w:w w:val="105%"/>
                          </w:rPr>
                          <w:t>An</w:t>
                        </w:r>
                        <w:r>
                          <w:rPr>
                            <w:color w:val="231F20"/>
                            <w:spacing w:val="-11"/>
                            <w:w w:val="105%"/>
                          </w:rPr>
                          <w:t xml:space="preserve"> </w:t>
                        </w:r>
                        <w:r>
                          <w:rPr>
                            <w:color w:val="231F20"/>
                            <w:w w:val="105%"/>
                          </w:rPr>
                          <w:t>officer</w:t>
                        </w:r>
                        <w:r>
                          <w:rPr>
                            <w:color w:val="231F20"/>
                            <w:spacing w:val="-12"/>
                            <w:w w:val="105%"/>
                          </w:rPr>
                          <w:t xml:space="preserve"> </w:t>
                        </w:r>
                        <w:r>
                          <w:rPr>
                            <w:color w:val="231F20"/>
                            <w:w w:val="105%"/>
                          </w:rPr>
                          <w:t xml:space="preserve">of </w:t>
                        </w:r>
                        <w:r>
                          <w:rPr>
                            <w:color w:val="231F20"/>
                          </w:rPr>
                          <w:t>one</w:t>
                        </w:r>
                        <w:r>
                          <w:rPr>
                            <w:color w:val="231F20"/>
                            <w:spacing w:val="-5"/>
                          </w:rPr>
                          <w:t xml:space="preserve"> </w:t>
                        </w:r>
                        <w:r>
                          <w:rPr>
                            <w:color w:val="231F20"/>
                          </w:rPr>
                          <w:t>of</w:t>
                        </w:r>
                        <w:r>
                          <w:rPr>
                            <w:color w:val="231F20"/>
                            <w:spacing w:val="-5"/>
                          </w:rPr>
                          <w:t xml:space="preserve"> </w:t>
                        </w:r>
                        <w:r>
                          <w:rPr>
                            <w:color w:val="231F20"/>
                          </w:rPr>
                          <w:t>the</w:t>
                        </w:r>
                        <w:r>
                          <w:rPr>
                            <w:color w:val="231F20"/>
                            <w:spacing w:val="-5"/>
                          </w:rPr>
                          <w:t xml:space="preserve"> </w:t>
                        </w:r>
                        <w:r>
                          <w:rPr>
                            <w:color w:val="231F20"/>
                          </w:rPr>
                          <w:t>largest</w:t>
                        </w:r>
                        <w:r>
                          <w:rPr>
                            <w:color w:val="231F20"/>
                            <w:spacing w:val="-5"/>
                          </w:rPr>
                          <w:t xml:space="preserve"> </w:t>
                        </w:r>
                        <w:r>
                          <w:rPr>
                            <w:color w:val="231F20"/>
                          </w:rPr>
                          <w:t>banking</w:t>
                        </w:r>
                        <w:r>
                          <w:rPr>
                            <w:color w:val="231F20"/>
                            <w:spacing w:val="-5"/>
                          </w:rPr>
                          <w:t xml:space="preserve"> </w:t>
                        </w:r>
                        <w:r>
                          <w:rPr>
                            <w:color w:val="231F20"/>
                          </w:rPr>
                          <w:t>institutions</w:t>
                        </w:r>
                        <w:r>
                          <w:rPr>
                            <w:color w:val="231F20"/>
                            <w:spacing w:val="-5"/>
                          </w:rPr>
                          <w:t xml:space="preserve"> </w:t>
                        </w:r>
                        <w:r>
                          <w:rPr>
                            <w:color w:val="231F20"/>
                          </w:rPr>
                          <w:t>in</w:t>
                        </w:r>
                        <w:r>
                          <w:rPr>
                            <w:color w:val="231F20"/>
                            <w:spacing w:val="-5"/>
                          </w:rPr>
                          <w:t xml:space="preserve"> </w:t>
                        </w:r>
                        <w:r>
                          <w:rPr>
                            <w:color w:val="231F20"/>
                          </w:rPr>
                          <w:t>America</w:t>
                        </w:r>
                        <w:r>
                          <w:rPr>
                            <w:color w:val="231F20"/>
                            <w:spacing w:val="-5"/>
                          </w:rPr>
                          <w:t xml:space="preserve"> </w:t>
                        </w:r>
                        <w:r>
                          <w:rPr>
                            <w:color w:val="231F20"/>
                          </w:rPr>
                          <w:t>knows I</w:t>
                        </w:r>
                        <w:r>
                          <w:rPr>
                            <w:color w:val="231F20"/>
                            <w:spacing w:val="-10"/>
                          </w:rPr>
                          <w:t xml:space="preserve"> </w:t>
                        </w:r>
                        <w:r>
                          <w:rPr>
                            <w:color w:val="231F20"/>
                          </w:rPr>
                          <w:t>no</w:t>
                        </w:r>
                        <w:r>
                          <w:rPr>
                            <w:color w:val="231F20"/>
                            <w:spacing w:val="-10"/>
                          </w:rPr>
                          <w:t xml:space="preserve"> </w:t>
                        </w:r>
                        <w:r>
                          <w:rPr>
                            <w:color w:val="231F20"/>
                          </w:rPr>
                          <w:t>longer</w:t>
                        </w:r>
                        <w:r>
                          <w:rPr>
                            <w:color w:val="231F20"/>
                            <w:spacing w:val="-10"/>
                          </w:rPr>
                          <w:t xml:space="preserve"> </w:t>
                        </w:r>
                        <w:r>
                          <w:rPr>
                            <w:color w:val="231F20"/>
                          </w:rPr>
                          <w:t>drink.</w:t>
                        </w:r>
                        <w:r>
                          <w:rPr>
                            <w:color w:val="231F20"/>
                            <w:spacing w:val="27"/>
                          </w:rPr>
                          <w:t xml:space="preserve"> </w:t>
                        </w:r>
                        <w:r>
                          <w:rPr>
                            <w:color w:val="231F20"/>
                          </w:rPr>
                          <w:t>One</w:t>
                        </w:r>
                        <w:r>
                          <w:rPr>
                            <w:color w:val="231F20"/>
                            <w:spacing w:val="-10"/>
                          </w:rPr>
                          <w:t xml:space="preserve"> </w:t>
                        </w:r>
                        <w:r>
                          <w:rPr>
                            <w:color w:val="231F20"/>
                          </w:rPr>
                          <w:t>day</w:t>
                        </w:r>
                        <w:r>
                          <w:rPr>
                            <w:color w:val="231F20"/>
                            <w:spacing w:val="-10"/>
                          </w:rPr>
                          <w:t xml:space="preserve"> </w:t>
                        </w:r>
                        <w:r>
                          <w:rPr>
                            <w:color w:val="231F20"/>
                          </w:rPr>
                          <w:t>he</w:t>
                        </w:r>
                        <w:r>
                          <w:rPr>
                            <w:color w:val="231F20"/>
                            <w:spacing w:val="-10"/>
                          </w:rPr>
                          <w:t xml:space="preserve"> </w:t>
                        </w:r>
                        <w:r>
                          <w:rPr>
                            <w:color w:val="231F20"/>
                          </w:rPr>
                          <w:t>told</w:t>
                        </w:r>
                        <w:r>
                          <w:rPr>
                            <w:color w:val="231F20"/>
                            <w:spacing w:val="-10"/>
                          </w:rPr>
                          <w:t xml:space="preserve"> </w:t>
                        </w:r>
                        <w:r>
                          <w:rPr>
                            <w:color w:val="231F20"/>
                          </w:rPr>
                          <w:t>me</w:t>
                        </w:r>
                        <w:r>
                          <w:rPr>
                            <w:color w:val="231F20"/>
                            <w:spacing w:val="-10"/>
                          </w:rPr>
                          <w:t xml:space="preserve"> </w:t>
                        </w:r>
                        <w:r>
                          <w:rPr>
                            <w:color w:val="231F20"/>
                          </w:rPr>
                          <w:t>about</w:t>
                        </w:r>
                        <w:r>
                          <w:rPr>
                            <w:color w:val="231F20"/>
                            <w:spacing w:val="-10"/>
                          </w:rPr>
                          <w:t xml:space="preserve"> </w:t>
                        </w:r>
                        <w:r>
                          <w:rPr>
                            <w:color w:val="231F20"/>
                          </w:rPr>
                          <w:t>an</w:t>
                        </w:r>
                        <w:r>
                          <w:rPr>
                            <w:color w:val="231F20"/>
                            <w:spacing w:val="-10"/>
                          </w:rPr>
                          <w:t xml:space="preserve"> </w:t>
                        </w:r>
                        <w:r>
                          <w:rPr>
                            <w:color w:val="231F20"/>
                          </w:rPr>
                          <w:t xml:space="preserve">executive </w:t>
                        </w:r>
                        <w:r>
                          <w:rPr>
                            <w:color w:val="231F20"/>
                            <w:w w:val="105%"/>
                          </w:rPr>
                          <w:t xml:space="preserve">of the same bank who, from his description, was un- </w:t>
                        </w:r>
                        <w:r>
                          <w:rPr>
                            <w:color w:val="231F20"/>
                          </w:rPr>
                          <w:t>doubtedly</w:t>
                        </w:r>
                        <w:r>
                          <w:rPr>
                            <w:color w:val="231F20"/>
                            <w:spacing w:val="-8"/>
                          </w:rPr>
                          <w:t xml:space="preserve"> </w:t>
                        </w:r>
                        <w:r>
                          <w:rPr>
                            <w:color w:val="231F20"/>
                          </w:rPr>
                          <w:t>alcoholic.</w:t>
                        </w:r>
                        <w:r>
                          <w:rPr>
                            <w:color w:val="231F20"/>
                            <w:spacing w:val="32"/>
                          </w:rPr>
                          <w:t xml:space="preserve"> </w:t>
                        </w:r>
                        <w:r>
                          <w:rPr>
                            <w:color w:val="231F20"/>
                          </w:rPr>
                          <w:t>This</w:t>
                        </w:r>
                        <w:r>
                          <w:rPr>
                            <w:color w:val="231F20"/>
                            <w:spacing w:val="-8"/>
                          </w:rPr>
                          <w:t xml:space="preserve"> </w:t>
                        </w:r>
                        <w:r>
                          <w:rPr>
                            <w:color w:val="231F20"/>
                          </w:rPr>
                          <w:t>seemed</w:t>
                        </w:r>
                        <w:r>
                          <w:rPr>
                            <w:color w:val="231F20"/>
                            <w:spacing w:val="-8"/>
                          </w:rPr>
                          <w:t xml:space="preserve"> </w:t>
                        </w:r>
                        <w:r>
                          <w:rPr>
                            <w:color w:val="231F20"/>
                          </w:rPr>
                          <w:t>to</w:t>
                        </w:r>
                        <w:r>
                          <w:rPr>
                            <w:color w:val="231F20"/>
                            <w:spacing w:val="-8"/>
                          </w:rPr>
                          <w:t xml:space="preserve"> </w:t>
                        </w:r>
                        <w:r>
                          <w:rPr>
                            <w:color w:val="231F20"/>
                          </w:rPr>
                          <w:t>me</w:t>
                        </w:r>
                        <w:r>
                          <w:rPr>
                            <w:color w:val="231F20"/>
                            <w:spacing w:val="-8"/>
                          </w:rPr>
                          <w:t xml:space="preserve"> </w:t>
                        </w:r>
                        <w:r>
                          <w:rPr>
                            <w:color w:val="231F20"/>
                          </w:rPr>
                          <w:t>like</w:t>
                        </w:r>
                        <w:r>
                          <w:rPr>
                            <w:color w:val="231F20"/>
                            <w:spacing w:val="-8"/>
                          </w:rPr>
                          <w:t xml:space="preserve"> </w:t>
                        </w:r>
                        <w:r>
                          <w:rPr>
                            <w:color w:val="231F20"/>
                          </w:rPr>
                          <w:t>an</w:t>
                        </w:r>
                        <w:r>
                          <w:rPr>
                            <w:color w:val="231F20"/>
                            <w:spacing w:val="-8"/>
                          </w:rPr>
                          <w:t xml:space="preserve"> </w:t>
                        </w:r>
                        <w:r>
                          <w:rPr>
                            <w:color w:val="231F20"/>
                          </w:rPr>
                          <w:t xml:space="preserve">opportu- </w:t>
                        </w:r>
                        <w:r>
                          <w:rPr>
                            <w:color w:val="231F20"/>
                            <w:w w:val="105%"/>
                          </w:rPr>
                          <w:t xml:space="preserve">nity to be helpful, so I spent two hours talking about </w:t>
                        </w:r>
                        <w:r>
                          <w:rPr>
                            <w:color w:val="231F20"/>
                          </w:rPr>
                          <w:t>alcoholism,</w:t>
                        </w:r>
                        <w:r>
                          <w:rPr>
                            <w:color w:val="231F20"/>
                            <w:spacing w:val="-10"/>
                          </w:rPr>
                          <w:t xml:space="preserve"> </w:t>
                        </w:r>
                        <w:r>
                          <w:rPr>
                            <w:color w:val="231F20"/>
                          </w:rPr>
                          <w:t>the</w:t>
                        </w:r>
                        <w:r>
                          <w:rPr>
                            <w:color w:val="231F20"/>
                            <w:spacing w:val="-10"/>
                          </w:rPr>
                          <w:t xml:space="preserve"> </w:t>
                        </w:r>
                        <w:r>
                          <w:rPr>
                            <w:color w:val="231F20"/>
                          </w:rPr>
                          <w:t>malady,</w:t>
                        </w:r>
                        <w:r>
                          <w:rPr>
                            <w:color w:val="231F20"/>
                            <w:spacing w:val="-10"/>
                          </w:rPr>
                          <w:t xml:space="preserve"> </w:t>
                        </w:r>
                        <w:r>
                          <w:rPr>
                            <w:color w:val="231F20"/>
                          </w:rPr>
                          <w:t>and</w:t>
                        </w:r>
                        <w:r>
                          <w:rPr>
                            <w:color w:val="231F20"/>
                            <w:spacing w:val="-10"/>
                          </w:rPr>
                          <w:t xml:space="preserve"> </w:t>
                        </w:r>
                        <w:r>
                          <w:rPr>
                            <w:color w:val="231F20"/>
                          </w:rPr>
                          <w:t>described</w:t>
                        </w:r>
                        <w:r>
                          <w:rPr>
                            <w:color w:val="231F20"/>
                            <w:spacing w:val="-10"/>
                          </w:rPr>
                          <w:t xml:space="preserve"> </w:t>
                        </w:r>
                        <w:r>
                          <w:rPr>
                            <w:color w:val="231F20"/>
                          </w:rPr>
                          <w:t>the</w:t>
                        </w:r>
                        <w:r>
                          <w:rPr>
                            <w:color w:val="231F20"/>
                            <w:spacing w:val="-10"/>
                          </w:rPr>
                          <w:t xml:space="preserve"> </w:t>
                        </w:r>
                        <w:r>
                          <w:rPr>
                            <w:color w:val="231F20"/>
                          </w:rPr>
                          <w:t>symptoms</w:t>
                        </w:r>
                        <w:r>
                          <w:rPr>
                            <w:color w:val="231F20"/>
                            <w:spacing w:val="-10"/>
                          </w:rPr>
                          <w:t xml:space="preserve"> </w:t>
                        </w:r>
                        <w:r>
                          <w:rPr>
                            <w:color w:val="231F20"/>
                          </w:rPr>
                          <w:t>and results</w:t>
                        </w:r>
                        <w:r>
                          <w:rPr>
                            <w:color w:val="231F20"/>
                            <w:spacing w:val="-11"/>
                          </w:rPr>
                          <w:t xml:space="preserve"> </w:t>
                        </w:r>
                        <w:r>
                          <w:rPr>
                            <w:color w:val="231F20"/>
                          </w:rPr>
                          <w:t>as</w:t>
                        </w:r>
                        <w:r>
                          <w:rPr>
                            <w:color w:val="231F20"/>
                            <w:spacing w:val="-11"/>
                          </w:rPr>
                          <w:t xml:space="preserve"> </w:t>
                        </w:r>
                        <w:r>
                          <w:rPr>
                            <w:color w:val="231F20"/>
                          </w:rPr>
                          <w:t>well</w:t>
                        </w:r>
                        <w:r>
                          <w:rPr>
                            <w:color w:val="231F20"/>
                            <w:spacing w:val="-11"/>
                          </w:rPr>
                          <w:t xml:space="preserve"> </w:t>
                        </w:r>
                        <w:r>
                          <w:rPr>
                            <w:color w:val="231F20"/>
                          </w:rPr>
                          <w:t>as</w:t>
                        </w:r>
                        <w:r>
                          <w:rPr>
                            <w:color w:val="231F20"/>
                            <w:spacing w:val="-11"/>
                          </w:rPr>
                          <w:t xml:space="preserve"> </w:t>
                        </w:r>
                        <w:r>
                          <w:rPr>
                            <w:color w:val="231F20"/>
                          </w:rPr>
                          <w:t>I</w:t>
                        </w:r>
                        <w:r>
                          <w:rPr>
                            <w:color w:val="231F20"/>
                            <w:spacing w:val="-11"/>
                          </w:rPr>
                          <w:t xml:space="preserve"> </w:t>
                        </w:r>
                        <w:r>
                          <w:rPr>
                            <w:color w:val="231F20"/>
                          </w:rPr>
                          <w:t>could.</w:t>
                        </w:r>
                        <w:r>
                          <w:rPr>
                            <w:color w:val="231F20"/>
                            <w:spacing w:val="27"/>
                          </w:rPr>
                          <w:t xml:space="preserve"> </w:t>
                        </w:r>
                        <w:r>
                          <w:rPr>
                            <w:color w:val="231F20"/>
                          </w:rPr>
                          <w:t>His</w:t>
                        </w:r>
                        <w:r>
                          <w:rPr>
                            <w:color w:val="231F20"/>
                            <w:spacing w:val="-11"/>
                          </w:rPr>
                          <w:t xml:space="preserve"> </w:t>
                        </w:r>
                        <w:r>
                          <w:rPr>
                            <w:color w:val="231F20"/>
                          </w:rPr>
                          <w:t>comment</w:t>
                        </w:r>
                        <w:r>
                          <w:rPr>
                            <w:color w:val="231F20"/>
                            <w:spacing w:val="-11"/>
                          </w:rPr>
                          <w:t xml:space="preserve"> </w:t>
                        </w:r>
                        <w:r>
                          <w:rPr>
                            <w:color w:val="231F20"/>
                          </w:rPr>
                          <w:t>was,</w:t>
                        </w:r>
                        <w:r>
                          <w:rPr>
                            <w:color w:val="231F20"/>
                            <w:spacing w:val="-11"/>
                          </w:rPr>
                          <w:t xml:space="preserve"> </w:t>
                        </w:r>
                        <w:r>
                          <w:rPr>
                            <w:color w:val="231F20"/>
                          </w:rPr>
                          <w:t>“Very</w:t>
                        </w:r>
                        <w:r>
                          <w:rPr>
                            <w:color w:val="231F20"/>
                            <w:spacing w:val="-11"/>
                          </w:rPr>
                          <w:t xml:space="preserve"> </w:t>
                        </w:r>
                        <w:r>
                          <w:rPr>
                            <w:color w:val="231F20"/>
                          </w:rPr>
                          <w:t xml:space="preserve">inter- </w:t>
                        </w:r>
                        <w:r>
                          <w:rPr>
                            <w:color w:val="231F20"/>
                            <w:w w:val="105%"/>
                          </w:rPr>
                          <w:t>esting.</w:t>
                        </w:r>
                        <w:r>
                          <w:rPr>
                            <w:color w:val="231F20"/>
                            <w:spacing w:val="25"/>
                            <w:w w:val="105%"/>
                          </w:rPr>
                          <w:t xml:space="preserve"> </w:t>
                        </w:r>
                        <w:r>
                          <w:rPr>
                            <w:color w:val="231F20"/>
                            <w:w w:val="105%"/>
                          </w:rPr>
                          <w:t>But</w:t>
                        </w:r>
                        <w:r>
                          <w:rPr>
                            <w:color w:val="231F20"/>
                            <w:spacing w:val="-12"/>
                            <w:w w:val="105%"/>
                          </w:rPr>
                          <w:t xml:space="preserve"> </w:t>
                        </w:r>
                        <w:r>
                          <w:rPr>
                            <w:color w:val="231F20"/>
                            <w:w w:val="105%"/>
                          </w:rPr>
                          <w:t>I’m</w:t>
                        </w:r>
                        <w:r>
                          <w:rPr>
                            <w:color w:val="231F20"/>
                            <w:spacing w:val="-11"/>
                            <w:w w:val="105%"/>
                          </w:rPr>
                          <w:t xml:space="preserve"> </w:t>
                        </w:r>
                        <w:r>
                          <w:rPr>
                            <w:color w:val="231F20"/>
                            <w:w w:val="105%"/>
                          </w:rPr>
                          <w:t>sure</w:t>
                        </w:r>
                        <w:r>
                          <w:rPr>
                            <w:color w:val="231F20"/>
                            <w:spacing w:val="-12"/>
                            <w:w w:val="105%"/>
                          </w:rPr>
                          <w:t xml:space="preserve"> </w:t>
                        </w:r>
                        <w:r>
                          <w:rPr>
                            <w:color w:val="231F20"/>
                            <w:w w:val="105%"/>
                          </w:rPr>
                          <w:t>this</w:t>
                        </w:r>
                        <w:r>
                          <w:rPr>
                            <w:color w:val="231F20"/>
                            <w:spacing w:val="-11"/>
                            <w:w w:val="105%"/>
                          </w:rPr>
                          <w:t xml:space="preserve"> </w:t>
                        </w:r>
                        <w:r>
                          <w:rPr>
                            <w:color w:val="231F20"/>
                            <w:w w:val="105%"/>
                          </w:rPr>
                          <w:t>man</w:t>
                        </w:r>
                        <w:r>
                          <w:rPr>
                            <w:color w:val="231F20"/>
                            <w:spacing w:val="-12"/>
                            <w:w w:val="105%"/>
                          </w:rPr>
                          <w:t xml:space="preserve"> </w:t>
                        </w:r>
                        <w:r>
                          <w:rPr>
                            <w:color w:val="231F20"/>
                            <w:w w:val="105%"/>
                          </w:rPr>
                          <w:t>is</w:t>
                        </w:r>
                        <w:r>
                          <w:rPr>
                            <w:color w:val="231F20"/>
                            <w:spacing w:val="-11"/>
                            <w:w w:val="105%"/>
                          </w:rPr>
                          <w:t xml:space="preserve"> </w:t>
                        </w:r>
                        <w:r>
                          <w:rPr>
                            <w:color w:val="231F20"/>
                            <w:w w:val="105%"/>
                          </w:rPr>
                          <w:t>done</w:t>
                        </w:r>
                        <w:r>
                          <w:rPr>
                            <w:color w:val="231F20"/>
                            <w:spacing w:val="-12"/>
                            <w:w w:val="105%"/>
                          </w:rPr>
                          <w:t xml:space="preserve"> </w:t>
                        </w:r>
                        <w:r>
                          <w:rPr>
                            <w:color w:val="231F20"/>
                            <w:w w:val="105%"/>
                          </w:rPr>
                          <w:t>drinking.</w:t>
                        </w:r>
                        <w:r>
                          <w:rPr>
                            <w:color w:val="231F20"/>
                            <w:spacing w:val="25"/>
                            <w:w w:val="105%"/>
                          </w:rPr>
                          <w:t xml:space="preserve"> </w:t>
                        </w:r>
                        <w:r>
                          <w:rPr>
                            <w:color w:val="231F20"/>
                            <w:w w:val="105%"/>
                          </w:rPr>
                          <w:t>He</w:t>
                        </w:r>
                        <w:r>
                          <w:rPr>
                            <w:color w:val="231F20"/>
                            <w:spacing w:val="-12"/>
                            <w:w w:val="105%"/>
                          </w:rPr>
                          <w:t xml:space="preserve"> </w:t>
                        </w:r>
                        <w:r>
                          <w:rPr>
                            <w:color w:val="231F20"/>
                            <w:w w:val="105%"/>
                          </w:rPr>
                          <w:t xml:space="preserve">has </w:t>
                        </w:r>
                        <w:r>
                          <w:rPr>
                            <w:color w:val="231F20"/>
                          </w:rPr>
                          <w:t xml:space="preserve">just returned from a three-months leave of absence, has </w:t>
                        </w:r>
                        <w:r>
                          <w:rPr>
                            <w:color w:val="231F20"/>
                            <w:w w:val="105%"/>
                          </w:rPr>
                          <w:t>taken a cure, looks fine, and to clinch the matter, the board</w:t>
                        </w:r>
                        <w:r>
                          <w:rPr>
                            <w:color w:val="231F20"/>
                            <w:spacing w:val="-1"/>
                            <w:w w:val="105%"/>
                          </w:rPr>
                          <w:t xml:space="preserve"> </w:t>
                        </w:r>
                        <w:r>
                          <w:rPr>
                            <w:color w:val="231F20"/>
                            <w:w w:val="105%"/>
                          </w:rPr>
                          <w:t>of</w:t>
                        </w:r>
                        <w:r>
                          <w:rPr>
                            <w:color w:val="231F20"/>
                            <w:spacing w:val="-1"/>
                            <w:w w:val="105%"/>
                          </w:rPr>
                          <w:t xml:space="preserve"> </w:t>
                        </w:r>
                        <w:r>
                          <w:rPr>
                            <w:color w:val="231F20"/>
                            <w:w w:val="105%"/>
                          </w:rPr>
                          <w:t>directors</w:t>
                        </w:r>
                        <w:r>
                          <w:rPr>
                            <w:color w:val="231F20"/>
                            <w:spacing w:val="-1"/>
                            <w:w w:val="105%"/>
                          </w:rPr>
                          <w:t xml:space="preserve"> </w:t>
                        </w:r>
                        <w:r>
                          <w:rPr>
                            <w:color w:val="231F20"/>
                            <w:w w:val="105%"/>
                          </w:rPr>
                          <w:t>told</w:t>
                        </w:r>
                        <w:r>
                          <w:rPr>
                            <w:color w:val="231F20"/>
                            <w:spacing w:val="-1"/>
                            <w:w w:val="105%"/>
                          </w:rPr>
                          <w:t xml:space="preserve"> </w:t>
                        </w:r>
                        <w:r>
                          <w:rPr>
                            <w:color w:val="231F20"/>
                            <w:w w:val="105%"/>
                          </w:rPr>
                          <w:t>him</w:t>
                        </w:r>
                        <w:r>
                          <w:rPr>
                            <w:color w:val="231F20"/>
                            <w:spacing w:val="-1"/>
                            <w:w w:val="105%"/>
                          </w:rPr>
                          <w:t xml:space="preserve"> </w:t>
                        </w:r>
                        <w:r>
                          <w:rPr>
                            <w:color w:val="231F20"/>
                            <w:w w:val="105%"/>
                          </w:rPr>
                          <w:t>this</w:t>
                        </w:r>
                        <w:r>
                          <w:rPr>
                            <w:color w:val="231F20"/>
                            <w:spacing w:val="-1"/>
                            <w:w w:val="105%"/>
                          </w:rPr>
                          <w:t xml:space="preserve"> </w:t>
                        </w:r>
                        <w:r>
                          <w:rPr>
                            <w:color w:val="231F20"/>
                            <w:w w:val="105%"/>
                          </w:rPr>
                          <w:t>was</w:t>
                        </w:r>
                        <w:r>
                          <w:rPr>
                            <w:color w:val="231F20"/>
                            <w:spacing w:val="-1"/>
                            <w:w w:val="105%"/>
                          </w:rPr>
                          <w:t xml:space="preserve"> </w:t>
                        </w:r>
                        <w:r>
                          <w:rPr>
                            <w:color w:val="231F20"/>
                            <w:w w:val="105%"/>
                          </w:rPr>
                          <w:t>his</w:t>
                        </w:r>
                        <w:r>
                          <w:rPr>
                            <w:color w:val="231F20"/>
                            <w:spacing w:val="-1"/>
                            <w:w w:val="105%"/>
                          </w:rPr>
                          <w:t xml:space="preserve"> </w:t>
                        </w:r>
                        <w:r>
                          <w:rPr>
                            <w:color w:val="231F20"/>
                            <w:w w:val="105%"/>
                          </w:rPr>
                          <w:t>last</w:t>
                        </w:r>
                        <w:r>
                          <w:rPr>
                            <w:color w:val="231F20"/>
                            <w:spacing w:val="-1"/>
                            <w:w w:val="105%"/>
                          </w:rPr>
                          <w:t xml:space="preserve"> </w:t>
                        </w:r>
                        <w:r>
                          <w:rPr>
                            <w:color w:val="231F20"/>
                            <w:w w:val="105%"/>
                          </w:rPr>
                          <w:t>chance.”</w:t>
                        </w:r>
                      </w:p>
                      <w:p w14:paraId="263B62CE" w14:textId="77777777" w:rsidR="00000000" w:rsidRDefault="00000000">
                        <w:pPr>
                          <w:pStyle w:val="BodyText"/>
                          <w:kinsoku w:val="0"/>
                          <w:overflowPunct w:val="0"/>
                          <w:spacing w:line="9.50pt" w:lineRule="exact"/>
                          <w:ind w:start="6.45pt" w:end="0pt" w:firstLine="0pt"/>
                          <w:rPr>
                            <w:color w:val="231F20"/>
                            <w:spacing w:val="-4"/>
                          </w:rPr>
                        </w:pPr>
                        <w:r>
                          <w:rPr>
                            <w:color w:val="231F20"/>
                          </w:rPr>
                          <w:t>The</w:t>
                        </w:r>
                        <w:r>
                          <w:rPr>
                            <w:color w:val="231F20"/>
                            <w:spacing w:val="2"/>
                          </w:rPr>
                          <w:t xml:space="preserve"> </w:t>
                        </w:r>
                        <w:r>
                          <w:rPr>
                            <w:color w:val="231F20"/>
                          </w:rPr>
                          <w:t>only</w:t>
                        </w:r>
                        <w:r>
                          <w:rPr>
                            <w:color w:val="231F20"/>
                            <w:spacing w:val="2"/>
                          </w:rPr>
                          <w:t xml:space="preserve"> </w:t>
                        </w:r>
                        <w:r>
                          <w:rPr>
                            <w:color w:val="231F20"/>
                          </w:rPr>
                          <w:t>answer</w:t>
                        </w:r>
                        <w:r>
                          <w:rPr>
                            <w:color w:val="231F20"/>
                            <w:spacing w:val="2"/>
                          </w:rPr>
                          <w:t xml:space="preserve"> </w:t>
                        </w:r>
                        <w:r>
                          <w:rPr>
                            <w:color w:val="231F20"/>
                          </w:rPr>
                          <w:t>I</w:t>
                        </w:r>
                        <w:r>
                          <w:rPr>
                            <w:color w:val="231F20"/>
                            <w:spacing w:val="2"/>
                          </w:rPr>
                          <w:t xml:space="preserve"> </w:t>
                        </w:r>
                        <w:r>
                          <w:rPr>
                            <w:color w:val="231F20"/>
                          </w:rPr>
                          <w:t>could</w:t>
                        </w:r>
                        <w:r>
                          <w:rPr>
                            <w:color w:val="231F20"/>
                            <w:spacing w:val="2"/>
                          </w:rPr>
                          <w:t xml:space="preserve"> </w:t>
                        </w:r>
                        <w:r>
                          <w:rPr>
                            <w:color w:val="231F20"/>
                          </w:rPr>
                          <w:t>make</w:t>
                        </w:r>
                        <w:r>
                          <w:rPr>
                            <w:color w:val="231F20"/>
                            <w:spacing w:val="2"/>
                          </w:rPr>
                          <w:t xml:space="preserve"> </w:t>
                        </w:r>
                        <w:r>
                          <w:rPr>
                            <w:color w:val="231F20"/>
                          </w:rPr>
                          <w:t>was</w:t>
                        </w:r>
                        <w:r>
                          <w:rPr>
                            <w:color w:val="231F20"/>
                            <w:spacing w:val="2"/>
                          </w:rPr>
                          <w:t xml:space="preserve"> </w:t>
                        </w:r>
                        <w:r>
                          <w:rPr>
                            <w:color w:val="231F20"/>
                          </w:rPr>
                          <w:t>that</w:t>
                        </w:r>
                        <w:r>
                          <w:rPr>
                            <w:color w:val="231F20"/>
                            <w:spacing w:val="2"/>
                          </w:rPr>
                          <w:t xml:space="preserve"> </w:t>
                        </w:r>
                        <w:r>
                          <w:rPr>
                            <w:color w:val="231F20"/>
                          </w:rPr>
                          <w:t>if</w:t>
                        </w:r>
                        <w:r>
                          <w:rPr>
                            <w:color w:val="231F20"/>
                            <w:spacing w:val="2"/>
                          </w:rPr>
                          <w:t xml:space="preserve"> </w:t>
                        </w:r>
                        <w:r>
                          <w:rPr>
                            <w:color w:val="231F20"/>
                          </w:rPr>
                          <w:t>the</w:t>
                        </w:r>
                        <w:r>
                          <w:rPr>
                            <w:color w:val="231F20"/>
                            <w:spacing w:val="2"/>
                          </w:rPr>
                          <w:t xml:space="preserve"> </w:t>
                        </w:r>
                        <w:r>
                          <w:rPr>
                            <w:color w:val="231F20"/>
                          </w:rPr>
                          <w:t>man</w:t>
                        </w:r>
                        <w:r>
                          <w:rPr>
                            <w:color w:val="231F20"/>
                            <w:spacing w:val="2"/>
                          </w:rPr>
                          <w:t xml:space="preserve"> </w:t>
                        </w:r>
                        <w:r>
                          <w:rPr>
                            <w:color w:val="231F20"/>
                            <w:spacing w:val="-4"/>
                          </w:rPr>
                          <w:t>fol-</w:t>
                        </w:r>
                      </w:p>
                      <w:p w14:paraId="4F4A3F7E" w14:textId="77777777" w:rsidR="00000000" w:rsidRDefault="00000000">
                        <w:pPr>
                          <w:pStyle w:val="BodyText"/>
                          <w:kinsoku w:val="0"/>
                          <w:overflowPunct w:val="0"/>
                          <w:spacing w:before="0.35pt" w:line="13.05pt" w:lineRule="auto"/>
                          <w:ind w:end="1pt" w:firstLine="0pt"/>
                          <w:rPr>
                            <w:color w:val="231F20"/>
                            <w:spacing w:val="-2"/>
                            <w:w w:val="105%"/>
                          </w:rPr>
                        </w:pPr>
                        <w:r>
                          <w:rPr>
                            <w:color w:val="231F20"/>
                            <w:w w:val="105%"/>
                          </w:rPr>
                          <w:t>lowed</w:t>
                        </w:r>
                        <w:r>
                          <w:rPr>
                            <w:color w:val="231F20"/>
                            <w:spacing w:val="-1"/>
                            <w:w w:val="105%"/>
                          </w:rPr>
                          <w:t xml:space="preserve"> </w:t>
                        </w:r>
                        <w:r>
                          <w:rPr>
                            <w:color w:val="231F20"/>
                            <w:w w:val="105%"/>
                          </w:rPr>
                          <w:t>the</w:t>
                        </w:r>
                        <w:r>
                          <w:rPr>
                            <w:color w:val="231F20"/>
                            <w:spacing w:val="-1"/>
                            <w:w w:val="105%"/>
                          </w:rPr>
                          <w:t xml:space="preserve"> </w:t>
                        </w:r>
                        <w:r>
                          <w:rPr>
                            <w:color w:val="231F20"/>
                            <w:w w:val="105%"/>
                          </w:rPr>
                          <w:t>usual</w:t>
                        </w:r>
                        <w:r>
                          <w:rPr>
                            <w:color w:val="231F20"/>
                            <w:spacing w:val="-1"/>
                            <w:w w:val="105%"/>
                          </w:rPr>
                          <w:t xml:space="preserve"> </w:t>
                        </w:r>
                        <w:r>
                          <w:rPr>
                            <w:color w:val="231F20"/>
                            <w:w w:val="105%"/>
                          </w:rPr>
                          <w:t>pattern,</w:t>
                        </w:r>
                        <w:r>
                          <w:rPr>
                            <w:color w:val="231F20"/>
                            <w:spacing w:val="-1"/>
                            <w:w w:val="105%"/>
                          </w:rPr>
                          <w:t xml:space="preserve"> </w:t>
                        </w:r>
                        <w:r>
                          <w:rPr>
                            <w:color w:val="231F20"/>
                            <w:w w:val="105%"/>
                          </w:rPr>
                          <w:t>he</w:t>
                        </w:r>
                        <w:r>
                          <w:rPr>
                            <w:color w:val="231F20"/>
                            <w:spacing w:val="-1"/>
                            <w:w w:val="105%"/>
                          </w:rPr>
                          <w:t xml:space="preserve"> </w:t>
                        </w:r>
                        <w:r>
                          <w:rPr>
                            <w:color w:val="231F20"/>
                            <w:w w:val="105%"/>
                          </w:rPr>
                          <w:t>would</w:t>
                        </w:r>
                        <w:r>
                          <w:rPr>
                            <w:color w:val="231F20"/>
                            <w:spacing w:val="-1"/>
                            <w:w w:val="105%"/>
                          </w:rPr>
                          <w:t xml:space="preserve"> </w:t>
                        </w:r>
                        <w:r>
                          <w:rPr>
                            <w:color w:val="231F20"/>
                            <w:w w:val="105%"/>
                          </w:rPr>
                          <w:t>go</w:t>
                        </w:r>
                        <w:r>
                          <w:rPr>
                            <w:color w:val="231F20"/>
                            <w:spacing w:val="-1"/>
                            <w:w w:val="105%"/>
                          </w:rPr>
                          <w:t xml:space="preserve"> </w:t>
                        </w:r>
                        <w:r>
                          <w:rPr>
                            <w:color w:val="231F20"/>
                            <w:w w:val="105%"/>
                          </w:rPr>
                          <w:t>on</w:t>
                        </w:r>
                        <w:r>
                          <w:rPr>
                            <w:color w:val="231F20"/>
                            <w:spacing w:val="-1"/>
                            <w:w w:val="105%"/>
                          </w:rPr>
                          <w:t xml:space="preserve"> </w:t>
                        </w:r>
                        <w:r>
                          <w:rPr>
                            <w:color w:val="231F20"/>
                            <w:w w:val="105%"/>
                          </w:rPr>
                          <w:t>a</w:t>
                        </w:r>
                        <w:r>
                          <w:rPr>
                            <w:color w:val="231F20"/>
                            <w:spacing w:val="-1"/>
                            <w:w w:val="105%"/>
                          </w:rPr>
                          <w:t xml:space="preserve"> </w:t>
                        </w:r>
                        <w:r>
                          <w:rPr>
                            <w:color w:val="231F20"/>
                            <w:w w:val="105%"/>
                          </w:rPr>
                          <w:t>bigger</w:t>
                        </w:r>
                        <w:r>
                          <w:rPr>
                            <w:color w:val="231F20"/>
                            <w:spacing w:val="-1"/>
                            <w:w w:val="105%"/>
                          </w:rPr>
                          <w:t xml:space="preserve"> </w:t>
                        </w:r>
                        <w:r>
                          <w:rPr>
                            <w:color w:val="231F20"/>
                            <w:w w:val="105%"/>
                          </w:rPr>
                          <w:t>bust than</w:t>
                        </w:r>
                        <w:r>
                          <w:rPr>
                            <w:color w:val="231F20"/>
                            <w:spacing w:val="-12"/>
                            <w:w w:val="105%"/>
                          </w:rPr>
                          <w:t xml:space="preserve"> </w:t>
                        </w:r>
                        <w:r>
                          <w:rPr>
                            <w:color w:val="231F20"/>
                            <w:w w:val="105%"/>
                          </w:rPr>
                          <w:t>ever.</w:t>
                        </w:r>
                        <w:r>
                          <w:rPr>
                            <w:color w:val="231F20"/>
                            <w:spacing w:val="-11"/>
                            <w:w w:val="105%"/>
                          </w:rPr>
                          <w:t xml:space="preserve"> </w:t>
                        </w:r>
                        <w:r>
                          <w:rPr>
                            <w:color w:val="231F20"/>
                            <w:w w:val="105%"/>
                          </w:rPr>
                          <w:t>I</w:t>
                        </w:r>
                        <w:r>
                          <w:rPr>
                            <w:color w:val="231F20"/>
                            <w:spacing w:val="-12"/>
                            <w:w w:val="105%"/>
                          </w:rPr>
                          <w:t xml:space="preserve"> </w:t>
                        </w:r>
                        <w:r>
                          <w:rPr>
                            <w:color w:val="231F20"/>
                            <w:w w:val="105%"/>
                          </w:rPr>
                          <w:t>felt</w:t>
                        </w:r>
                        <w:r>
                          <w:rPr>
                            <w:color w:val="231F20"/>
                            <w:spacing w:val="-12"/>
                            <w:w w:val="105%"/>
                          </w:rPr>
                          <w:t xml:space="preserve"> </w:t>
                        </w:r>
                        <w:r>
                          <w:rPr>
                            <w:color w:val="231F20"/>
                            <w:w w:val="105%"/>
                          </w:rPr>
                          <w:t>this</w:t>
                        </w:r>
                        <w:r>
                          <w:rPr>
                            <w:color w:val="231F20"/>
                            <w:spacing w:val="-11"/>
                            <w:w w:val="105%"/>
                          </w:rPr>
                          <w:t xml:space="preserve"> </w:t>
                        </w:r>
                        <w:r>
                          <w:rPr>
                            <w:color w:val="231F20"/>
                            <w:w w:val="105%"/>
                          </w:rPr>
                          <w:t>was</w:t>
                        </w:r>
                        <w:r>
                          <w:rPr>
                            <w:color w:val="231F20"/>
                            <w:spacing w:val="-12"/>
                            <w:w w:val="105%"/>
                          </w:rPr>
                          <w:t xml:space="preserve"> </w:t>
                        </w:r>
                        <w:r>
                          <w:rPr>
                            <w:color w:val="231F20"/>
                            <w:w w:val="105%"/>
                          </w:rPr>
                          <w:t>inevitable</w:t>
                        </w:r>
                        <w:r>
                          <w:rPr>
                            <w:color w:val="231F20"/>
                            <w:spacing w:val="-12"/>
                            <w:w w:val="105%"/>
                          </w:rPr>
                          <w:t xml:space="preserve"> </w:t>
                        </w:r>
                        <w:r>
                          <w:rPr>
                            <w:color w:val="231F20"/>
                            <w:w w:val="105%"/>
                          </w:rPr>
                          <w:t>and</w:t>
                        </w:r>
                        <w:r>
                          <w:rPr>
                            <w:color w:val="231F20"/>
                            <w:spacing w:val="-12"/>
                            <w:w w:val="105%"/>
                          </w:rPr>
                          <w:t xml:space="preserve"> </w:t>
                        </w:r>
                        <w:r>
                          <w:rPr>
                            <w:color w:val="231F20"/>
                            <w:w w:val="105%"/>
                          </w:rPr>
                          <w:t>wondered</w:t>
                        </w:r>
                        <w:r>
                          <w:rPr>
                            <w:color w:val="231F20"/>
                            <w:spacing w:val="-12"/>
                            <w:w w:val="105%"/>
                          </w:rPr>
                          <w:t xml:space="preserve"> </w:t>
                        </w:r>
                        <w:r>
                          <w:rPr>
                            <w:color w:val="231F20"/>
                            <w:w w:val="105%"/>
                          </w:rPr>
                          <w:t>if</w:t>
                        </w:r>
                        <w:r>
                          <w:rPr>
                            <w:color w:val="231F20"/>
                            <w:spacing w:val="-11"/>
                            <w:w w:val="105%"/>
                          </w:rPr>
                          <w:t xml:space="preserve"> </w:t>
                        </w:r>
                        <w:r>
                          <w:rPr>
                            <w:color w:val="231F20"/>
                            <w:w w:val="105%"/>
                          </w:rPr>
                          <w:t xml:space="preserve">the </w:t>
                        </w:r>
                        <w:r>
                          <w:rPr>
                            <w:color w:val="231F20"/>
                          </w:rPr>
                          <w:t>bank</w:t>
                        </w:r>
                        <w:r>
                          <w:rPr>
                            <w:color w:val="231F20"/>
                            <w:spacing w:val="-8"/>
                          </w:rPr>
                          <w:t xml:space="preserve"> </w:t>
                        </w:r>
                        <w:r>
                          <w:rPr>
                            <w:color w:val="231F20"/>
                          </w:rPr>
                          <w:t>was</w:t>
                        </w:r>
                        <w:r>
                          <w:rPr>
                            <w:color w:val="231F20"/>
                            <w:spacing w:val="-8"/>
                          </w:rPr>
                          <w:t xml:space="preserve"> </w:t>
                        </w:r>
                        <w:r>
                          <w:rPr>
                            <w:color w:val="231F20"/>
                          </w:rPr>
                          <w:t>doing</w:t>
                        </w:r>
                        <w:r>
                          <w:rPr>
                            <w:color w:val="231F20"/>
                            <w:spacing w:val="-8"/>
                          </w:rPr>
                          <w:t xml:space="preserve"> </w:t>
                        </w:r>
                        <w:r>
                          <w:rPr>
                            <w:color w:val="231F20"/>
                          </w:rPr>
                          <w:t>the</w:t>
                        </w:r>
                        <w:r>
                          <w:rPr>
                            <w:color w:val="231F20"/>
                            <w:spacing w:val="-8"/>
                          </w:rPr>
                          <w:t xml:space="preserve"> </w:t>
                        </w:r>
                        <w:r>
                          <w:rPr>
                            <w:color w:val="231F20"/>
                          </w:rPr>
                          <w:t>man</w:t>
                        </w:r>
                        <w:r>
                          <w:rPr>
                            <w:color w:val="231F20"/>
                            <w:spacing w:val="-8"/>
                          </w:rPr>
                          <w:t xml:space="preserve"> </w:t>
                        </w:r>
                        <w:r>
                          <w:rPr>
                            <w:color w:val="231F20"/>
                          </w:rPr>
                          <w:t>an</w:t>
                        </w:r>
                        <w:r>
                          <w:rPr>
                            <w:color w:val="231F20"/>
                            <w:spacing w:val="-8"/>
                          </w:rPr>
                          <w:t xml:space="preserve"> </w:t>
                        </w:r>
                        <w:r>
                          <w:rPr>
                            <w:color w:val="231F20"/>
                          </w:rPr>
                          <w:t>injustice.</w:t>
                        </w:r>
                        <w:r>
                          <w:rPr>
                            <w:color w:val="231F20"/>
                            <w:spacing w:val="31"/>
                          </w:rPr>
                          <w:t xml:space="preserve"> </w:t>
                        </w:r>
                        <w:r>
                          <w:rPr>
                            <w:color w:val="231F20"/>
                          </w:rPr>
                          <w:t>Why</w:t>
                        </w:r>
                        <w:r>
                          <w:rPr>
                            <w:color w:val="231F20"/>
                            <w:spacing w:val="-8"/>
                          </w:rPr>
                          <w:t xml:space="preserve"> </w:t>
                        </w:r>
                        <w:r>
                          <w:rPr>
                            <w:color w:val="231F20"/>
                          </w:rPr>
                          <w:t>not</w:t>
                        </w:r>
                        <w:r>
                          <w:rPr>
                            <w:color w:val="231F20"/>
                            <w:spacing w:val="-8"/>
                          </w:rPr>
                          <w:t xml:space="preserve"> </w:t>
                        </w:r>
                        <w:r>
                          <w:rPr>
                            <w:color w:val="231F20"/>
                          </w:rPr>
                          <w:t>bring</w:t>
                        </w:r>
                        <w:r>
                          <w:rPr>
                            <w:color w:val="231F20"/>
                            <w:spacing w:val="-8"/>
                          </w:rPr>
                          <w:t xml:space="preserve"> </w:t>
                        </w:r>
                        <w:r>
                          <w:rPr>
                            <w:color w:val="231F20"/>
                          </w:rPr>
                          <w:t>him into</w:t>
                        </w:r>
                        <w:r>
                          <w:rPr>
                            <w:color w:val="231F20"/>
                            <w:spacing w:val="-12"/>
                          </w:rPr>
                          <w:t xml:space="preserve"> </w:t>
                        </w:r>
                        <w:r>
                          <w:rPr>
                            <w:color w:val="231F20"/>
                          </w:rPr>
                          <w:t>contact</w:t>
                        </w:r>
                        <w:r>
                          <w:rPr>
                            <w:color w:val="231F20"/>
                            <w:spacing w:val="-11"/>
                          </w:rPr>
                          <w:t xml:space="preserve"> </w:t>
                        </w:r>
                        <w:r>
                          <w:rPr>
                            <w:color w:val="231F20"/>
                          </w:rPr>
                          <w:t>with</w:t>
                        </w:r>
                        <w:r>
                          <w:rPr>
                            <w:color w:val="231F20"/>
                            <w:spacing w:val="-11"/>
                          </w:rPr>
                          <w:t xml:space="preserve"> </w:t>
                        </w:r>
                        <w:r>
                          <w:rPr>
                            <w:color w:val="231F20"/>
                          </w:rPr>
                          <w:t>some</w:t>
                        </w:r>
                        <w:r>
                          <w:rPr>
                            <w:color w:val="231F20"/>
                            <w:spacing w:val="-11"/>
                          </w:rPr>
                          <w:t xml:space="preserve"> </w:t>
                        </w:r>
                        <w:r>
                          <w:rPr>
                            <w:color w:val="231F20"/>
                          </w:rPr>
                          <w:t>of</w:t>
                        </w:r>
                        <w:r>
                          <w:rPr>
                            <w:color w:val="231F20"/>
                            <w:spacing w:val="-12"/>
                          </w:rPr>
                          <w:t xml:space="preserve"> </w:t>
                        </w:r>
                        <w:r>
                          <w:rPr>
                            <w:color w:val="231F20"/>
                          </w:rPr>
                          <w:t>our</w:t>
                        </w:r>
                        <w:r>
                          <w:rPr>
                            <w:color w:val="231F20"/>
                            <w:spacing w:val="-11"/>
                          </w:rPr>
                          <w:t xml:space="preserve"> </w:t>
                        </w:r>
                        <w:r>
                          <w:rPr>
                            <w:color w:val="231F20"/>
                          </w:rPr>
                          <w:t>alcoholic</w:t>
                        </w:r>
                        <w:r>
                          <w:rPr>
                            <w:color w:val="231F20"/>
                            <w:spacing w:val="-11"/>
                          </w:rPr>
                          <w:t xml:space="preserve"> </w:t>
                        </w:r>
                        <w:r>
                          <w:rPr>
                            <w:color w:val="231F20"/>
                          </w:rPr>
                          <w:t>crowd?</w:t>
                        </w:r>
                        <w:r>
                          <w:rPr>
                            <w:color w:val="231F20"/>
                            <w:spacing w:val="21"/>
                          </w:rPr>
                          <w:t xml:space="preserve"> </w:t>
                        </w:r>
                        <w:r>
                          <w:rPr>
                            <w:color w:val="231F20"/>
                          </w:rPr>
                          <w:t>He</w:t>
                        </w:r>
                        <w:r>
                          <w:rPr>
                            <w:color w:val="231F20"/>
                            <w:spacing w:val="-12"/>
                          </w:rPr>
                          <w:t xml:space="preserve"> </w:t>
                        </w:r>
                        <w:r>
                          <w:rPr>
                            <w:color w:val="231F20"/>
                          </w:rPr>
                          <w:t xml:space="preserve">might </w:t>
                        </w:r>
                        <w:r>
                          <w:rPr>
                            <w:color w:val="231F20"/>
                            <w:w w:val="105%"/>
                          </w:rPr>
                          <w:t>have</w:t>
                        </w:r>
                        <w:r>
                          <w:rPr>
                            <w:color w:val="231F20"/>
                            <w:spacing w:val="-2"/>
                            <w:w w:val="105%"/>
                          </w:rPr>
                          <w:t xml:space="preserve"> </w:t>
                        </w:r>
                        <w:r>
                          <w:rPr>
                            <w:color w:val="231F20"/>
                            <w:w w:val="105%"/>
                          </w:rPr>
                          <w:t>a</w:t>
                        </w:r>
                        <w:r>
                          <w:rPr>
                            <w:color w:val="231F20"/>
                            <w:spacing w:val="-2"/>
                            <w:w w:val="105%"/>
                          </w:rPr>
                          <w:t xml:space="preserve"> </w:t>
                        </w:r>
                        <w:r>
                          <w:rPr>
                            <w:color w:val="231F20"/>
                            <w:w w:val="105%"/>
                          </w:rPr>
                          <w:t>chance.</w:t>
                        </w:r>
                        <w:r>
                          <w:rPr>
                            <w:color w:val="231F20"/>
                            <w:spacing w:val="40"/>
                            <w:w w:val="105%"/>
                          </w:rPr>
                          <w:t xml:space="preserve"> </w:t>
                        </w:r>
                        <w:r>
                          <w:rPr>
                            <w:color w:val="231F20"/>
                            <w:w w:val="105%"/>
                          </w:rPr>
                          <w:t>I</w:t>
                        </w:r>
                        <w:r>
                          <w:rPr>
                            <w:color w:val="231F20"/>
                            <w:spacing w:val="-2"/>
                            <w:w w:val="105%"/>
                          </w:rPr>
                          <w:t xml:space="preserve"> </w:t>
                        </w:r>
                        <w:r>
                          <w:rPr>
                            <w:color w:val="231F20"/>
                            <w:w w:val="105%"/>
                          </w:rPr>
                          <w:t>pointed</w:t>
                        </w:r>
                        <w:r>
                          <w:rPr>
                            <w:color w:val="231F20"/>
                            <w:spacing w:val="-2"/>
                            <w:w w:val="105%"/>
                          </w:rPr>
                          <w:t xml:space="preserve"> </w:t>
                        </w:r>
                        <w:r>
                          <w:rPr>
                            <w:color w:val="231F20"/>
                            <w:w w:val="105%"/>
                          </w:rPr>
                          <w:t>out</w:t>
                        </w:r>
                        <w:r>
                          <w:rPr>
                            <w:color w:val="231F20"/>
                            <w:spacing w:val="-2"/>
                            <w:w w:val="105%"/>
                          </w:rPr>
                          <w:t xml:space="preserve"> </w:t>
                        </w:r>
                        <w:r>
                          <w:rPr>
                            <w:color w:val="231F20"/>
                            <w:w w:val="105%"/>
                          </w:rPr>
                          <w:t>that</w:t>
                        </w:r>
                        <w:r>
                          <w:rPr>
                            <w:color w:val="231F20"/>
                            <w:spacing w:val="-2"/>
                            <w:w w:val="105%"/>
                          </w:rPr>
                          <w:t xml:space="preserve"> </w:t>
                        </w:r>
                        <w:r>
                          <w:rPr>
                            <w:color w:val="231F20"/>
                            <w:w w:val="105%"/>
                          </w:rPr>
                          <w:t>I</w:t>
                        </w:r>
                        <w:r>
                          <w:rPr>
                            <w:color w:val="231F20"/>
                            <w:spacing w:val="-2"/>
                            <w:w w:val="105%"/>
                          </w:rPr>
                          <w:t xml:space="preserve"> </w:t>
                        </w:r>
                        <w:r>
                          <w:rPr>
                            <w:color w:val="231F20"/>
                            <w:w w:val="105%"/>
                          </w:rPr>
                          <w:t>had</w:t>
                        </w:r>
                        <w:r>
                          <w:rPr>
                            <w:color w:val="231F20"/>
                            <w:spacing w:val="-2"/>
                            <w:w w:val="105%"/>
                          </w:rPr>
                          <w:t xml:space="preserve"> </w:t>
                        </w:r>
                        <w:r>
                          <w:rPr>
                            <w:color w:val="231F20"/>
                            <w:w w:val="105%"/>
                          </w:rPr>
                          <w:t>had</w:t>
                        </w:r>
                        <w:r>
                          <w:rPr>
                            <w:color w:val="231F20"/>
                            <w:spacing w:val="-2"/>
                            <w:w w:val="105%"/>
                          </w:rPr>
                          <w:t xml:space="preserve"> </w:t>
                        </w:r>
                        <w:r>
                          <w:rPr>
                            <w:color w:val="231F20"/>
                            <w:w w:val="105%"/>
                          </w:rPr>
                          <w:t>nothing</w:t>
                        </w:r>
                        <w:r>
                          <w:rPr>
                            <w:color w:val="231F20"/>
                            <w:spacing w:val="-2"/>
                            <w:w w:val="105%"/>
                          </w:rPr>
                          <w:t xml:space="preserve"> </w:t>
                        </w:r>
                        <w:r>
                          <w:rPr>
                            <w:color w:val="231F20"/>
                            <w:w w:val="105%"/>
                          </w:rPr>
                          <w:t>to drink whatever for three years, and this in the face of difficulties</w:t>
                        </w:r>
                        <w:r>
                          <w:rPr>
                            <w:color w:val="231F20"/>
                            <w:spacing w:val="-1"/>
                            <w:w w:val="105%"/>
                          </w:rPr>
                          <w:t xml:space="preserve"> </w:t>
                        </w:r>
                        <w:r>
                          <w:rPr>
                            <w:color w:val="231F20"/>
                            <w:w w:val="105%"/>
                          </w:rPr>
                          <w:t>that</w:t>
                        </w:r>
                        <w:r>
                          <w:rPr>
                            <w:color w:val="231F20"/>
                            <w:spacing w:val="-1"/>
                            <w:w w:val="105%"/>
                          </w:rPr>
                          <w:t xml:space="preserve"> </w:t>
                        </w:r>
                        <w:r>
                          <w:rPr>
                            <w:color w:val="231F20"/>
                            <w:w w:val="105%"/>
                          </w:rPr>
                          <w:t>would</w:t>
                        </w:r>
                        <w:r>
                          <w:rPr>
                            <w:color w:val="231F20"/>
                            <w:spacing w:val="-1"/>
                            <w:w w:val="105%"/>
                          </w:rPr>
                          <w:t xml:space="preserve"> </w:t>
                        </w:r>
                        <w:r>
                          <w:rPr>
                            <w:color w:val="231F20"/>
                            <w:w w:val="105%"/>
                          </w:rPr>
                          <w:t>have</w:t>
                        </w:r>
                        <w:r>
                          <w:rPr>
                            <w:color w:val="231F20"/>
                            <w:spacing w:val="-1"/>
                            <w:w w:val="105%"/>
                          </w:rPr>
                          <w:t xml:space="preserve"> </w:t>
                        </w:r>
                        <w:r>
                          <w:rPr>
                            <w:color w:val="231F20"/>
                            <w:w w:val="105%"/>
                          </w:rPr>
                          <w:t>made</w:t>
                        </w:r>
                        <w:r>
                          <w:rPr>
                            <w:color w:val="231F20"/>
                            <w:spacing w:val="-1"/>
                            <w:w w:val="105%"/>
                          </w:rPr>
                          <w:t xml:space="preserve"> </w:t>
                        </w:r>
                        <w:r>
                          <w:rPr>
                            <w:color w:val="231F20"/>
                            <w:w w:val="105%"/>
                          </w:rPr>
                          <w:t>nine</w:t>
                        </w:r>
                        <w:r>
                          <w:rPr>
                            <w:color w:val="231F20"/>
                            <w:spacing w:val="-1"/>
                            <w:w w:val="105%"/>
                          </w:rPr>
                          <w:t xml:space="preserve"> </w:t>
                        </w:r>
                        <w:r>
                          <w:rPr>
                            <w:color w:val="231F20"/>
                            <w:w w:val="105%"/>
                          </w:rPr>
                          <w:t>out</w:t>
                        </w:r>
                        <w:r>
                          <w:rPr>
                            <w:color w:val="231F20"/>
                            <w:spacing w:val="-1"/>
                            <w:w w:val="105%"/>
                          </w:rPr>
                          <w:t xml:space="preserve"> </w:t>
                        </w:r>
                        <w:r>
                          <w:rPr>
                            <w:color w:val="231F20"/>
                            <w:w w:val="105%"/>
                          </w:rPr>
                          <w:t>of</w:t>
                        </w:r>
                        <w:r>
                          <w:rPr>
                            <w:color w:val="231F20"/>
                            <w:spacing w:val="-1"/>
                            <w:w w:val="105%"/>
                          </w:rPr>
                          <w:t xml:space="preserve"> </w:t>
                        </w:r>
                        <w:r>
                          <w:rPr>
                            <w:color w:val="231F20"/>
                            <w:w w:val="105%"/>
                          </w:rPr>
                          <w:t>ten</w:t>
                        </w:r>
                        <w:r>
                          <w:rPr>
                            <w:color w:val="231F20"/>
                            <w:spacing w:val="-1"/>
                            <w:w w:val="105%"/>
                          </w:rPr>
                          <w:t xml:space="preserve"> </w:t>
                        </w:r>
                        <w:r>
                          <w:rPr>
                            <w:color w:val="231F20"/>
                            <w:w w:val="105%"/>
                          </w:rPr>
                          <w:t>men drink their heads off.</w:t>
                        </w:r>
                        <w:r>
                          <w:rPr>
                            <w:color w:val="231F20"/>
                            <w:spacing w:val="40"/>
                            <w:w w:val="105%"/>
                          </w:rPr>
                          <w:t xml:space="preserve"> </w:t>
                        </w:r>
                        <w:r>
                          <w:rPr>
                            <w:color w:val="231F20"/>
                            <w:w w:val="105%"/>
                          </w:rPr>
                          <w:t>Why not at least afford him an opportunity</w:t>
                        </w:r>
                        <w:r>
                          <w:rPr>
                            <w:color w:val="231F20"/>
                            <w:spacing w:val="-12"/>
                            <w:w w:val="105%"/>
                          </w:rPr>
                          <w:t xml:space="preserve"> </w:t>
                        </w:r>
                        <w:r>
                          <w:rPr>
                            <w:color w:val="231F20"/>
                            <w:w w:val="105%"/>
                          </w:rPr>
                          <w:t>to</w:t>
                        </w:r>
                        <w:r>
                          <w:rPr>
                            <w:color w:val="231F20"/>
                            <w:spacing w:val="-12"/>
                            <w:w w:val="105%"/>
                          </w:rPr>
                          <w:t xml:space="preserve"> </w:t>
                        </w:r>
                        <w:r>
                          <w:rPr>
                            <w:color w:val="231F20"/>
                            <w:w w:val="105%"/>
                          </w:rPr>
                          <w:t>hear</w:t>
                        </w:r>
                        <w:r>
                          <w:rPr>
                            <w:color w:val="231F20"/>
                            <w:spacing w:val="-12"/>
                            <w:w w:val="105%"/>
                          </w:rPr>
                          <w:t xml:space="preserve"> </w:t>
                        </w:r>
                        <w:r>
                          <w:rPr>
                            <w:color w:val="231F20"/>
                            <w:w w:val="105%"/>
                          </w:rPr>
                          <w:t>my</w:t>
                        </w:r>
                        <w:r>
                          <w:rPr>
                            <w:color w:val="231F20"/>
                            <w:spacing w:val="-12"/>
                            <w:w w:val="105%"/>
                          </w:rPr>
                          <w:t xml:space="preserve"> </w:t>
                        </w:r>
                        <w:r>
                          <w:rPr>
                            <w:color w:val="231F20"/>
                            <w:w w:val="105%"/>
                          </w:rPr>
                          <w:t>story?</w:t>
                        </w:r>
                        <w:r>
                          <w:rPr>
                            <w:color w:val="231F20"/>
                            <w:spacing w:val="-12"/>
                            <w:w w:val="105%"/>
                          </w:rPr>
                          <w:t xml:space="preserve"> </w:t>
                        </w:r>
                        <w:r>
                          <w:rPr>
                            <w:color w:val="231F20"/>
                            <w:w w:val="105%"/>
                          </w:rPr>
                          <w:t>“Oh</w:t>
                        </w:r>
                        <w:r>
                          <w:rPr>
                            <w:color w:val="231F20"/>
                            <w:spacing w:val="-11"/>
                            <w:w w:val="105%"/>
                          </w:rPr>
                          <w:t xml:space="preserve"> </w:t>
                        </w:r>
                        <w:r>
                          <w:rPr>
                            <w:color w:val="231F20"/>
                            <w:w w:val="105%"/>
                          </w:rPr>
                          <w:t>no,”</w:t>
                        </w:r>
                        <w:r>
                          <w:rPr>
                            <w:color w:val="231F20"/>
                            <w:spacing w:val="-12"/>
                            <w:w w:val="105%"/>
                          </w:rPr>
                          <w:t xml:space="preserve"> </w:t>
                        </w:r>
                        <w:r>
                          <w:rPr>
                            <w:color w:val="231F20"/>
                            <w:w w:val="105%"/>
                          </w:rPr>
                          <w:t>said</w:t>
                        </w:r>
                        <w:r>
                          <w:rPr>
                            <w:color w:val="231F20"/>
                            <w:spacing w:val="-12"/>
                            <w:w w:val="105%"/>
                          </w:rPr>
                          <w:t xml:space="preserve"> </w:t>
                        </w:r>
                        <w:r>
                          <w:rPr>
                            <w:color w:val="231F20"/>
                            <w:w w:val="105%"/>
                          </w:rPr>
                          <w:t>my</w:t>
                        </w:r>
                        <w:r>
                          <w:rPr>
                            <w:color w:val="231F20"/>
                            <w:spacing w:val="-12"/>
                            <w:w w:val="105%"/>
                          </w:rPr>
                          <w:t xml:space="preserve"> </w:t>
                        </w:r>
                        <w:r>
                          <w:rPr>
                            <w:color w:val="231F20"/>
                            <w:w w:val="105%"/>
                          </w:rPr>
                          <w:t xml:space="preserve">friend, </w:t>
                        </w:r>
                        <w:r>
                          <w:rPr>
                            <w:color w:val="231F20"/>
                          </w:rPr>
                          <w:t>“this chap is either through with liquor, or he is minus a job.</w:t>
                        </w:r>
                        <w:r>
                          <w:rPr>
                            <w:color w:val="231F20"/>
                            <w:spacing w:val="34"/>
                          </w:rPr>
                          <w:t xml:space="preserve"> </w:t>
                        </w:r>
                        <w:r>
                          <w:rPr>
                            <w:color w:val="231F20"/>
                          </w:rPr>
                          <w:t>If</w:t>
                        </w:r>
                        <w:r>
                          <w:rPr>
                            <w:color w:val="231F20"/>
                            <w:spacing w:val="-6"/>
                          </w:rPr>
                          <w:t xml:space="preserve"> </w:t>
                        </w:r>
                        <w:r>
                          <w:rPr>
                            <w:color w:val="231F20"/>
                          </w:rPr>
                          <w:t>he</w:t>
                        </w:r>
                        <w:r>
                          <w:rPr>
                            <w:color w:val="231F20"/>
                            <w:spacing w:val="-6"/>
                          </w:rPr>
                          <w:t xml:space="preserve"> </w:t>
                        </w:r>
                        <w:r>
                          <w:rPr>
                            <w:color w:val="231F20"/>
                          </w:rPr>
                          <w:t>has</w:t>
                        </w:r>
                        <w:r>
                          <w:rPr>
                            <w:color w:val="231F20"/>
                            <w:spacing w:val="-6"/>
                          </w:rPr>
                          <w:t xml:space="preserve"> </w:t>
                        </w:r>
                        <w:r>
                          <w:rPr>
                            <w:color w:val="231F20"/>
                          </w:rPr>
                          <w:t>your</w:t>
                        </w:r>
                        <w:r>
                          <w:rPr>
                            <w:color w:val="231F20"/>
                            <w:spacing w:val="-6"/>
                          </w:rPr>
                          <w:t xml:space="preserve"> </w:t>
                        </w:r>
                        <w:r>
                          <w:rPr>
                            <w:color w:val="231F20"/>
                          </w:rPr>
                          <w:t>will</w:t>
                        </w:r>
                        <w:r>
                          <w:rPr>
                            <w:color w:val="231F20"/>
                            <w:spacing w:val="-6"/>
                          </w:rPr>
                          <w:t xml:space="preserve"> </w:t>
                        </w:r>
                        <w:r>
                          <w:rPr>
                            <w:color w:val="231F20"/>
                          </w:rPr>
                          <w:t>power</w:t>
                        </w:r>
                        <w:r>
                          <w:rPr>
                            <w:color w:val="231F20"/>
                            <w:spacing w:val="-6"/>
                          </w:rPr>
                          <w:t xml:space="preserve"> </w:t>
                        </w:r>
                        <w:r>
                          <w:rPr>
                            <w:color w:val="231F20"/>
                          </w:rPr>
                          <w:t>and</w:t>
                        </w:r>
                        <w:r>
                          <w:rPr>
                            <w:color w:val="231F20"/>
                            <w:spacing w:val="-6"/>
                          </w:rPr>
                          <w:t xml:space="preserve"> </w:t>
                        </w:r>
                        <w:r>
                          <w:rPr>
                            <w:color w:val="231F20"/>
                          </w:rPr>
                          <w:t>guts,</w:t>
                        </w:r>
                        <w:r>
                          <w:rPr>
                            <w:color w:val="231F20"/>
                            <w:spacing w:val="-6"/>
                          </w:rPr>
                          <w:t xml:space="preserve"> </w:t>
                        </w:r>
                        <w:r>
                          <w:rPr>
                            <w:color w:val="231F20"/>
                          </w:rPr>
                          <w:t>he</w:t>
                        </w:r>
                        <w:r>
                          <w:rPr>
                            <w:color w:val="231F20"/>
                            <w:spacing w:val="-6"/>
                          </w:rPr>
                          <w:t xml:space="preserve"> </w:t>
                        </w:r>
                        <w:r>
                          <w:rPr>
                            <w:color w:val="231F20"/>
                          </w:rPr>
                          <w:t>will</w:t>
                        </w:r>
                        <w:r>
                          <w:rPr>
                            <w:color w:val="231F20"/>
                            <w:spacing w:val="-6"/>
                          </w:rPr>
                          <w:t xml:space="preserve"> </w:t>
                        </w:r>
                        <w:r>
                          <w:rPr>
                            <w:color w:val="231F20"/>
                          </w:rPr>
                          <w:t>make</w:t>
                        </w:r>
                        <w:r>
                          <w:rPr>
                            <w:color w:val="231F20"/>
                            <w:spacing w:val="-6"/>
                          </w:rPr>
                          <w:t xml:space="preserve"> </w:t>
                        </w:r>
                        <w:r>
                          <w:rPr>
                            <w:color w:val="231F20"/>
                          </w:rPr>
                          <w:t xml:space="preserve">the </w:t>
                        </w:r>
                        <w:r>
                          <w:rPr>
                            <w:color w:val="231F20"/>
                            <w:spacing w:val="-2"/>
                            <w:w w:val="105%"/>
                          </w:rPr>
                          <w:t>grade.”</w:t>
                        </w:r>
                      </w:p>
                      <w:p w14:paraId="6E72A9A0" w14:textId="77777777" w:rsidR="00000000" w:rsidRDefault="00000000">
                        <w:pPr>
                          <w:pStyle w:val="BodyText"/>
                          <w:kinsoku w:val="0"/>
                          <w:overflowPunct w:val="0"/>
                          <w:spacing w:line="9.50pt" w:lineRule="exact"/>
                          <w:ind w:start="6.45pt" w:end="0pt" w:firstLine="0pt"/>
                          <w:rPr>
                            <w:color w:val="231F20"/>
                            <w:spacing w:val="-2"/>
                            <w:w w:val="105%"/>
                          </w:rPr>
                        </w:pPr>
                        <w:r>
                          <w:rPr>
                            <w:color w:val="231F20"/>
                            <w:w w:val="105%"/>
                          </w:rPr>
                          <w:t>I</w:t>
                        </w:r>
                        <w:r>
                          <w:rPr>
                            <w:color w:val="231F20"/>
                            <w:spacing w:val="7"/>
                            <w:w w:val="105%"/>
                          </w:rPr>
                          <w:t xml:space="preserve"> </w:t>
                        </w:r>
                        <w:r>
                          <w:rPr>
                            <w:color w:val="231F20"/>
                            <w:w w:val="105%"/>
                          </w:rPr>
                          <w:t>wanted</w:t>
                        </w:r>
                        <w:r>
                          <w:rPr>
                            <w:color w:val="231F20"/>
                            <w:spacing w:val="7"/>
                            <w:w w:val="105%"/>
                          </w:rPr>
                          <w:t xml:space="preserve"> </w:t>
                        </w:r>
                        <w:r>
                          <w:rPr>
                            <w:color w:val="231F20"/>
                            <w:w w:val="105%"/>
                          </w:rPr>
                          <w:t>to</w:t>
                        </w:r>
                        <w:r>
                          <w:rPr>
                            <w:color w:val="231F20"/>
                            <w:spacing w:val="7"/>
                            <w:w w:val="105%"/>
                          </w:rPr>
                          <w:t xml:space="preserve"> </w:t>
                        </w:r>
                        <w:r>
                          <w:rPr>
                            <w:color w:val="231F20"/>
                            <w:w w:val="105%"/>
                          </w:rPr>
                          <w:t>throw</w:t>
                        </w:r>
                        <w:r>
                          <w:rPr>
                            <w:color w:val="231F20"/>
                            <w:spacing w:val="7"/>
                            <w:w w:val="105%"/>
                          </w:rPr>
                          <w:t xml:space="preserve"> </w:t>
                        </w:r>
                        <w:r>
                          <w:rPr>
                            <w:color w:val="231F20"/>
                            <w:w w:val="105%"/>
                          </w:rPr>
                          <w:t>up</w:t>
                        </w:r>
                        <w:r>
                          <w:rPr>
                            <w:color w:val="231F20"/>
                            <w:spacing w:val="7"/>
                            <w:w w:val="105%"/>
                          </w:rPr>
                          <w:t xml:space="preserve"> </w:t>
                        </w:r>
                        <w:r>
                          <w:rPr>
                            <w:color w:val="231F20"/>
                            <w:w w:val="105%"/>
                          </w:rPr>
                          <w:t>my</w:t>
                        </w:r>
                        <w:r>
                          <w:rPr>
                            <w:color w:val="231F20"/>
                            <w:spacing w:val="7"/>
                            <w:w w:val="105%"/>
                          </w:rPr>
                          <w:t xml:space="preserve"> </w:t>
                        </w:r>
                        <w:r>
                          <w:rPr>
                            <w:color w:val="231F20"/>
                            <w:w w:val="105%"/>
                          </w:rPr>
                          <w:t>hands</w:t>
                        </w:r>
                        <w:r>
                          <w:rPr>
                            <w:color w:val="231F20"/>
                            <w:spacing w:val="7"/>
                            <w:w w:val="105%"/>
                          </w:rPr>
                          <w:t xml:space="preserve"> </w:t>
                        </w:r>
                        <w:r>
                          <w:rPr>
                            <w:color w:val="231F20"/>
                            <w:w w:val="105%"/>
                          </w:rPr>
                          <w:t>in</w:t>
                        </w:r>
                        <w:r>
                          <w:rPr>
                            <w:color w:val="231F20"/>
                            <w:spacing w:val="7"/>
                            <w:w w:val="105%"/>
                          </w:rPr>
                          <w:t xml:space="preserve"> </w:t>
                        </w:r>
                        <w:r>
                          <w:rPr>
                            <w:color w:val="231F20"/>
                            <w:spacing w:val="-2"/>
                            <w:w w:val="105%"/>
                          </w:rPr>
                          <w:t>discouragement,</w:t>
                        </w:r>
                      </w:p>
                      <w:p w14:paraId="3FE24BB2" w14:textId="77777777" w:rsidR="00000000" w:rsidRDefault="00000000">
                        <w:pPr>
                          <w:pStyle w:val="BodyText"/>
                          <w:kinsoku w:val="0"/>
                          <w:overflowPunct w:val="0"/>
                          <w:spacing w:before="1.15pt" w:line="12.70pt" w:lineRule="auto"/>
                          <w:ind w:firstLine="0pt"/>
                          <w:rPr>
                            <w:color w:val="231F20"/>
                            <w:spacing w:val="-5"/>
                            <w:w w:val="105%"/>
                          </w:rPr>
                        </w:pPr>
                        <w:r>
                          <w:rPr>
                            <w:color w:val="231F20"/>
                            <w:w w:val="105%"/>
                          </w:rPr>
                          <w:t>for I saw that I had failed to help my banker friend understand.</w:t>
                        </w:r>
                        <w:r>
                          <w:rPr>
                            <w:color w:val="231F20"/>
                            <w:spacing w:val="41"/>
                            <w:w w:val="105%"/>
                          </w:rPr>
                          <w:t xml:space="preserve">  </w:t>
                        </w:r>
                        <w:r>
                          <w:rPr>
                            <w:color w:val="231F20"/>
                            <w:w w:val="105%"/>
                          </w:rPr>
                          <w:t>He</w:t>
                        </w:r>
                        <w:r>
                          <w:rPr>
                            <w:color w:val="231F20"/>
                            <w:spacing w:val="45"/>
                            <w:w w:val="105%"/>
                          </w:rPr>
                          <w:t xml:space="preserve"> </w:t>
                        </w:r>
                        <w:r>
                          <w:rPr>
                            <w:color w:val="231F20"/>
                            <w:w w:val="105%"/>
                          </w:rPr>
                          <w:t>simply</w:t>
                        </w:r>
                        <w:r>
                          <w:rPr>
                            <w:color w:val="231F20"/>
                            <w:spacing w:val="45"/>
                            <w:w w:val="105%"/>
                          </w:rPr>
                          <w:t xml:space="preserve"> </w:t>
                        </w:r>
                        <w:r>
                          <w:rPr>
                            <w:color w:val="231F20"/>
                            <w:w w:val="105%"/>
                          </w:rPr>
                          <w:t>could</w:t>
                        </w:r>
                        <w:r>
                          <w:rPr>
                            <w:color w:val="231F20"/>
                            <w:spacing w:val="45"/>
                            <w:w w:val="105%"/>
                          </w:rPr>
                          <w:t xml:space="preserve"> </w:t>
                        </w:r>
                        <w:r>
                          <w:rPr>
                            <w:color w:val="231F20"/>
                            <w:w w:val="105%"/>
                          </w:rPr>
                          <w:t>not</w:t>
                        </w:r>
                        <w:r>
                          <w:rPr>
                            <w:color w:val="231F20"/>
                            <w:spacing w:val="45"/>
                            <w:w w:val="105%"/>
                          </w:rPr>
                          <w:t xml:space="preserve"> </w:t>
                        </w:r>
                        <w:r>
                          <w:rPr>
                            <w:color w:val="231F20"/>
                            <w:w w:val="105%"/>
                          </w:rPr>
                          <w:t>believe</w:t>
                        </w:r>
                        <w:r>
                          <w:rPr>
                            <w:color w:val="231F20"/>
                            <w:spacing w:val="45"/>
                            <w:w w:val="105%"/>
                          </w:rPr>
                          <w:t xml:space="preserve"> </w:t>
                        </w:r>
                        <w:r>
                          <w:rPr>
                            <w:color w:val="231F20"/>
                            <w:w w:val="105%"/>
                          </w:rPr>
                          <w:t>that</w:t>
                        </w:r>
                        <w:r>
                          <w:rPr>
                            <w:color w:val="231F20"/>
                            <w:spacing w:val="44"/>
                            <w:w w:val="105%"/>
                          </w:rPr>
                          <w:t xml:space="preserve"> </w:t>
                        </w:r>
                        <w:r>
                          <w:rPr>
                            <w:color w:val="231F20"/>
                            <w:spacing w:val="-5"/>
                            <w:w w:val="105%"/>
                          </w:rPr>
                          <w:t>his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572E4BE3" w14:textId="0EC51EFA"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2177408" behindDoc="1" locked="0" layoutInCell="0" allowOverlap="1" wp14:anchorId="4EAB5C08" wp14:editId="33B0554C">
            <wp:simplePos x="0" y="0"/>
            <wp:positionH relativeFrom="page">
              <wp:posOffset>1289050</wp:posOffset>
            </wp:positionH>
            <wp:positionV relativeFrom="page">
              <wp:posOffset>207645</wp:posOffset>
            </wp:positionV>
            <wp:extent cx="848360" cy="138430"/>
            <wp:effectExtent l="0" t="0" r="0" b="0"/>
            <wp:wrapNone/>
            <wp:docPr id="135" name="Text Box 509"/>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84836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0690EA59"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TO</w:t>
                        </w:r>
                        <w:r>
                          <w:rPr>
                            <w:color w:val="231F20"/>
                            <w:spacing w:val="37"/>
                            <w:sz w:val="16"/>
                            <w:szCs w:val="16"/>
                          </w:rPr>
                          <w:t xml:space="preserve"> </w:t>
                        </w:r>
                        <w:r>
                          <w:rPr>
                            <w:color w:val="231F20"/>
                            <w:spacing w:val="-2"/>
                            <w:sz w:val="16"/>
                            <w:szCs w:val="16"/>
                          </w:rPr>
                          <w:t>EMPLOYERS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178432" behindDoc="1" locked="0" layoutInCell="0" allowOverlap="1" wp14:anchorId="1EF67A79" wp14:editId="376CB170">
            <wp:simplePos x="0" y="0"/>
            <wp:positionH relativeFrom="page">
              <wp:posOffset>2787650</wp:posOffset>
            </wp:positionH>
            <wp:positionV relativeFrom="page">
              <wp:posOffset>207645</wp:posOffset>
            </wp:positionV>
            <wp:extent cx="206375" cy="138430"/>
            <wp:effectExtent l="0" t="0" r="0" b="0"/>
            <wp:wrapNone/>
            <wp:docPr id="134" name="Text Box 510"/>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0637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0BAED3CE"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139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179456" behindDoc="1" locked="0" layoutInCell="0" allowOverlap="1" wp14:anchorId="70C52615" wp14:editId="288D5405">
            <wp:simplePos x="0" y="0"/>
            <wp:positionH relativeFrom="page">
              <wp:posOffset>374650</wp:posOffset>
            </wp:positionH>
            <wp:positionV relativeFrom="page">
              <wp:posOffset>377190</wp:posOffset>
            </wp:positionV>
            <wp:extent cx="2620010" cy="4424680"/>
            <wp:effectExtent l="0" t="0" r="0" b="0"/>
            <wp:wrapNone/>
            <wp:docPr id="133" name="Text Box 511"/>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20010" cy="4424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1E303D64" w14:textId="77777777" w:rsidR="00000000" w:rsidRDefault="00000000">
                        <w:pPr>
                          <w:pStyle w:val="BodyText"/>
                          <w:kinsoku w:val="0"/>
                          <w:overflowPunct w:val="0"/>
                          <w:spacing w:before="0.85pt" w:line="12.70pt" w:lineRule="auto"/>
                          <w:ind w:end="1.20pt" w:firstLine="0pt"/>
                          <w:rPr>
                            <w:color w:val="231F20"/>
                            <w:w w:val="105%"/>
                          </w:rPr>
                        </w:pPr>
                        <w:r>
                          <w:rPr>
                            <w:color w:val="231F20"/>
                          </w:rPr>
                          <w:t>brother-executive suffered from a serious illness.</w:t>
                        </w:r>
                        <w:r>
                          <w:rPr>
                            <w:color w:val="231F20"/>
                            <w:spacing w:val="40"/>
                          </w:rPr>
                          <w:t xml:space="preserve"> </w:t>
                        </w:r>
                        <w:r>
                          <w:rPr>
                            <w:color w:val="231F20"/>
                          </w:rPr>
                          <w:t xml:space="preserve">There </w:t>
                        </w:r>
                        <w:r>
                          <w:rPr>
                            <w:color w:val="231F20"/>
                            <w:w w:val="105%"/>
                          </w:rPr>
                          <w:t>was nothing to do but wait.</w:t>
                        </w:r>
                      </w:p>
                      <w:p w14:paraId="3BAFEDB6" w14:textId="77777777" w:rsidR="00000000" w:rsidRDefault="00000000">
                        <w:pPr>
                          <w:pStyle w:val="BodyText"/>
                          <w:kinsoku w:val="0"/>
                          <w:overflowPunct w:val="0"/>
                          <w:spacing w:before="0.60pt" w:line="12.95pt" w:lineRule="auto"/>
                          <w:ind w:end="1.10pt"/>
                          <w:rPr>
                            <w:color w:val="231F20"/>
                            <w:spacing w:val="-2"/>
                            <w:w w:val="105%"/>
                          </w:rPr>
                        </w:pPr>
                        <w:r>
                          <w:rPr>
                            <w:color w:val="231F20"/>
                            <w:spacing w:val="-4"/>
                            <w:w w:val="105%"/>
                          </w:rPr>
                          <w:t>Presently</w:t>
                        </w:r>
                        <w:r>
                          <w:rPr>
                            <w:color w:val="231F20"/>
                            <w:spacing w:val="-8"/>
                            <w:w w:val="105%"/>
                          </w:rPr>
                          <w:t xml:space="preserve"> </w:t>
                        </w:r>
                        <w:r>
                          <w:rPr>
                            <w:color w:val="231F20"/>
                            <w:spacing w:val="-4"/>
                            <w:w w:val="105%"/>
                          </w:rPr>
                          <w:t>the</w:t>
                        </w:r>
                        <w:r>
                          <w:rPr>
                            <w:color w:val="231F20"/>
                            <w:spacing w:val="-8"/>
                            <w:w w:val="105%"/>
                          </w:rPr>
                          <w:t xml:space="preserve"> </w:t>
                        </w:r>
                        <w:r>
                          <w:rPr>
                            <w:color w:val="231F20"/>
                            <w:spacing w:val="-4"/>
                            <w:w w:val="105%"/>
                          </w:rPr>
                          <w:t>man</w:t>
                        </w:r>
                        <w:r>
                          <w:rPr>
                            <w:color w:val="231F20"/>
                            <w:spacing w:val="-8"/>
                            <w:w w:val="105%"/>
                          </w:rPr>
                          <w:t xml:space="preserve"> </w:t>
                        </w:r>
                        <w:r>
                          <w:rPr>
                            <w:color w:val="231F20"/>
                            <w:spacing w:val="-4"/>
                            <w:w w:val="105%"/>
                          </w:rPr>
                          <w:t>did</w:t>
                        </w:r>
                        <w:r>
                          <w:rPr>
                            <w:color w:val="231F20"/>
                            <w:spacing w:val="-8"/>
                            <w:w w:val="105%"/>
                          </w:rPr>
                          <w:t xml:space="preserve"> </w:t>
                        </w:r>
                        <w:r>
                          <w:rPr>
                            <w:color w:val="231F20"/>
                            <w:spacing w:val="-4"/>
                            <w:w w:val="105%"/>
                          </w:rPr>
                          <w:t>slip</w:t>
                        </w:r>
                        <w:r>
                          <w:rPr>
                            <w:color w:val="231F20"/>
                            <w:spacing w:val="-8"/>
                            <w:w w:val="105%"/>
                          </w:rPr>
                          <w:t xml:space="preserve"> </w:t>
                        </w:r>
                        <w:r>
                          <w:rPr>
                            <w:color w:val="231F20"/>
                            <w:spacing w:val="-4"/>
                            <w:w w:val="105%"/>
                          </w:rPr>
                          <w:t>and</w:t>
                        </w:r>
                        <w:r>
                          <w:rPr>
                            <w:color w:val="231F20"/>
                            <w:spacing w:val="-7"/>
                            <w:w w:val="105%"/>
                          </w:rPr>
                          <w:t xml:space="preserve"> </w:t>
                        </w:r>
                        <w:r>
                          <w:rPr>
                            <w:color w:val="231F20"/>
                            <w:spacing w:val="-4"/>
                            <w:w w:val="105%"/>
                          </w:rPr>
                          <w:t>was</w:t>
                        </w:r>
                        <w:r>
                          <w:rPr>
                            <w:color w:val="231F20"/>
                            <w:spacing w:val="-8"/>
                            <w:w w:val="105%"/>
                          </w:rPr>
                          <w:t xml:space="preserve"> </w:t>
                        </w:r>
                        <w:r>
                          <w:rPr>
                            <w:color w:val="231F20"/>
                            <w:spacing w:val="-4"/>
                            <w:w w:val="105%"/>
                          </w:rPr>
                          <w:t>fired.</w:t>
                        </w:r>
                        <w:r>
                          <w:rPr>
                            <w:color w:val="231F20"/>
                            <w:spacing w:val="13"/>
                            <w:w w:val="105%"/>
                          </w:rPr>
                          <w:t xml:space="preserve"> </w:t>
                        </w:r>
                        <w:r>
                          <w:rPr>
                            <w:color w:val="231F20"/>
                            <w:spacing w:val="-4"/>
                            <w:w w:val="105%"/>
                          </w:rPr>
                          <w:t>Following</w:t>
                        </w:r>
                        <w:r>
                          <w:rPr>
                            <w:color w:val="231F20"/>
                            <w:spacing w:val="-8"/>
                            <w:w w:val="105%"/>
                          </w:rPr>
                          <w:t xml:space="preserve"> </w:t>
                        </w:r>
                        <w:r>
                          <w:rPr>
                            <w:color w:val="231F20"/>
                            <w:spacing w:val="-4"/>
                            <w:w w:val="105%"/>
                          </w:rPr>
                          <w:t xml:space="preserve">his </w:t>
                        </w:r>
                        <w:r>
                          <w:rPr>
                            <w:color w:val="231F20"/>
                            <w:spacing w:val="-2"/>
                            <w:w w:val="105%"/>
                          </w:rPr>
                          <w:t>discharge,</w:t>
                        </w:r>
                        <w:r>
                          <w:rPr>
                            <w:color w:val="231F20"/>
                            <w:spacing w:val="-10"/>
                            <w:w w:val="105%"/>
                          </w:rPr>
                          <w:t xml:space="preserve"> </w:t>
                        </w:r>
                        <w:r>
                          <w:rPr>
                            <w:color w:val="231F20"/>
                            <w:spacing w:val="-2"/>
                            <w:w w:val="105%"/>
                          </w:rPr>
                          <w:t>we</w:t>
                        </w:r>
                        <w:r>
                          <w:rPr>
                            <w:color w:val="231F20"/>
                            <w:spacing w:val="-10"/>
                            <w:w w:val="105%"/>
                          </w:rPr>
                          <w:t xml:space="preserve"> </w:t>
                        </w:r>
                        <w:r>
                          <w:rPr>
                            <w:color w:val="231F20"/>
                            <w:spacing w:val="-2"/>
                            <w:w w:val="105%"/>
                          </w:rPr>
                          <w:t>contacted</w:t>
                        </w:r>
                        <w:r>
                          <w:rPr>
                            <w:color w:val="231F20"/>
                            <w:spacing w:val="-10"/>
                            <w:w w:val="105%"/>
                          </w:rPr>
                          <w:t xml:space="preserve"> </w:t>
                        </w:r>
                        <w:r>
                          <w:rPr>
                            <w:color w:val="231F20"/>
                            <w:spacing w:val="-2"/>
                            <w:w w:val="105%"/>
                          </w:rPr>
                          <w:t>him.</w:t>
                        </w:r>
                        <w:r>
                          <w:rPr>
                            <w:color w:val="231F20"/>
                            <w:spacing w:val="-1"/>
                            <w:w w:val="105%"/>
                          </w:rPr>
                          <w:t xml:space="preserve"> </w:t>
                        </w:r>
                        <w:r>
                          <w:rPr>
                            <w:color w:val="231F20"/>
                            <w:spacing w:val="-2"/>
                            <w:w w:val="105%"/>
                          </w:rPr>
                          <w:t>Without</w:t>
                        </w:r>
                        <w:r>
                          <w:rPr>
                            <w:color w:val="231F20"/>
                            <w:spacing w:val="-10"/>
                            <w:w w:val="105%"/>
                          </w:rPr>
                          <w:t xml:space="preserve"> </w:t>
                        </w:r>
                        <w:r>
                          <w:rPr>
                            <w:color w:val="231F20"/>
                            <w:spacing w:val="-2"/>
                            <w:w w:val="105%"/>
                          </w:rPr>
                          <w:t>much</w:t>
                        </w:r>
                        <w:r>
                          <w:rPr>
                            <w:color w:val="231F20"/>
                            <w:spacing w:val="-10"/>
                            <w:w w:val="105%"/>
                          </w:rPr>
                          <w:t xml:space="preserve"> </w:t>
                        </w:r>
                        <w:r>
                          <w:rPr>
                            <w:color w:val="231F20"/>
                            <w:spacing w:val="-2"/>
                            <w:w w:val="105%"/>
                          </w:rPr>
                          <w:t>ado,</w:t>
                        </w:r>
                        <w:r>
                          <w:rPr>
                            <w:color w:val="231F20"/>
                            <w:spacing w:val="-10"/>
                            <w:w w:val="105%"/>
                          </w:rPr>
                          <w:t xml:space="preserve"> </w:t>
                        </w:r>
                        <w:r>
                          <w:rPr>
                            <w:color w:val="231F20"/>
                            <w:spacing w:val="-2"/>
                            <w:w w:val="105%"/>
                          </w:rPr>
                          <w:t>he</w:t>
                        </w:r>
                        <w:r>
                          <w:rPr>
                            <w:color w:val="231F20"/>
                            <w:spacing w:val="-9"/>
                            <w:w w:val="105%"/>
                          </w:rPr>
                          <w:t xml:space="preserve"> </w:t>
                        </w:r>
                        <w:r>
                          <w:rPr>
                            <w:color w:val="231F20"/>
                            <w:spacing w:val="-2"/>
                            <w:w w:val="105%"/>
                          </w:rPr>
                          <w:t xml:space="preserve">ac- </w:t>
                        </w:r>
                        <w:r>
                          <w:rPr>
                            <w:color w:val="231F20"/>
                            <w:spacing w:val="-2"/>
                          </w:rPr>
                          <w:t>cepted</w:t>
                        </w:r>
                        <w:r>
                          <w:rPr>
                            <w:color w:val="231F20"/>
                            <w:spacing w:val="-10"/>
                          </w:rPr>
                          <w:t xml:space="preserve"> </w:t>
                        </w:r>
                        <w:r>
                          <w:rPr>
                            <w:color w:val="231F20"/>
                            <w:spacing w:val="-2"/>
                          </w:rPr>
                          <w:t>the</w:t>
                        </w:r>
                        <w:r>
                          <w:rPr>
                            <w:color w:val="231F20"/>
                            <w:spacing w:val="-9"/>
                          </w:rPr>
                          <w:t xml:space="preserve"> </w:t>
                        </w:r>
                        <w:r>
                          <w:rPr>
                            <w:color w:val="231F20"/>
                            <w:spacing w:val="-2"/>
                          </w:rPr>
                          <w:t>principles</w:t>
                        </w:r>
                        <w:r>
                          <w:rPr>
                            <w:color w:val="231F20"/>
                            <w:spacing w:val="-9"/>
                          </w:rPr>
                          <w:t xml:space="preserve"> </w:t>
                        </w:r>
                        <w:r>
                          <w:rPr>
                            <w:color w:val="231F20"/>
                            <w:spacing w:val="-2"/>
                          </w:rPr>
                          <w:t>and</w:t>
                        </w:r>
                        <w:r>
                          <w:rPr>
                            <w:color w:val="231F20"/>
                            <w:spacing w:val="-9"/>
                          </w:rPr>
                          <w:t xml:space="preserve"> </w:t>
                        </w:r>
                        <w:r>
                          <w:rPr>
                            <w:color w:val="231F20"/>
                            <w:spacing w:val="-2"/>
                          </w:rPr>
                          <w:t>procedure</w:t>
                        </w:r>
                        <w:r>
                          <w:rPr>
                            <w:color w:val="231F20"/>
                            <w:spacing w:val="-10"/>
                          </w:rPr>
                          <w:t xml:space="preserve"> </w:t>
                        </w:r>
                        <w:r>
                          <w:rPr>
                            <w:color w:val="231F20"/>
                            <w:spacing w:val="-2"/>
                          </w:rPr>
                          <w:t>that</w:t>
                        </w:r>
                        <w:r>
                          <w:rPr>
                            <w:color w:val="231F20"/>
                            <w:spacing w:val="-9"/>
                          </w:rPr>
                          <w:t xml:space="preserve"> </w:t>
                        </w:r>
                        <w:r>
                          <w:rPr>
                            <w:color w:val="231F20"/>
                            <w:spacing w:val="-2"/>
                          </w:rPr>
                          <w:t>had</w:t>
                        </w:r>
                        <w:r>
                          <w:rPr>
                            <w:color w:val="231F20"/>
                            <w:spacing w:val="-9"/>
                          </w:rPr>
                          <w:t xml:space="preserve"> </w:t>
                        </w:r>
                        <w:r>
                          <w:rPr>
                            <w:color w:val="231F20"/>
                            <w:spacing w:val="-2"/>
                          </w:rPr>
                          <w:t>helped</w:t>
                        </w:r>
                        <w:r>
                          <w:rPr>
                            <w:color w:val="231F20"/>
                            <w:spacing w:val="-9"/>
                          </w:rPr>
                          <w:t xml:space="preserve"> </w:t>
                        </w:r>
                        <w:r>
                          <w:rPr>
                            <w:color w:val="231F20"/>
                            <w:spacing w:val="-2"/>
                          </w:rPr>
                          <w:t>us.</w:t>
                        </w:r>
                        <w:r>
                          <w:rPr>
                            <w:color w:val="231F20"/>
                            <w:spacing w:val="7"/>
                          </w:rPr>
                          <w:t xml:space="preserve"> </w:t>
                        </w:r>
                        <w:r>
                          <w:rPr>
                            <w:color w:val="231F20"/>
                            <w:spacing w:val="-2"/>
                          </w:rPr>
                          <w:t xml:space="preserve">He </w:t>
                        </w:r>
                        <w:r>
                          <w:rPr>
                            <w:color w:val="231F20"/>
                            <w:spacing w:val="-4"/>
                          </w:rPr>
                          <w:t>is</w:t>
                        </w:r>
                        <w:r>
                          <w:rPr>
                            <w:color w:val="231F20"/>
                            <w:spacing w:val="-8"/>
                          </w:rPr>
                          <w:t xml:space="preserve"> </w:t>
                        </w:r>
                        <w:r>
                          <w:rPr>
                            <w:color w:val="231F20"/>
                            <w:spacing w:val="-4"/>
                          </w:rPr>
                          <w:t>undoubtedly</w:t>
                        </w:r>
                        <w:r>
                          <w:rPr>
                            <w:color w:val="231F20"/>
                            <w:spacing w:val="-7"/>
                          </w:rPr>
                          <w:t xml:space="preserve"> </w:t>
                        </w:r>
                        <w:r>
                          <w:rPr>
                            <w:color w:val="231F20"/>
                            <w:spacing w:val="-4"/>
                          </w:rPr>
                          <w:t>on</w:t>
                        </w:r>
                        <w:r>
                          <w:rPr>
                            <w:color w:val="231F20"/>
                            <w:spacing w:val="-7"/>
                          </w:rPr>
                          <w:t xml:space="preserve"> </w:t>
                        </w:r>
                        <w:r>
                          <w:rPr>
                            <w:color w:val="231F20"/>
                            <w:spacing w:val="-4"/>
                          </w:rPr>
                          <w:t>the</w:t>
                        </w:r>
                        <w:r>
                          <w:rPr>
                            <w:color w:val="231F20"/>
                            <w:spacing w:val="-7"/>
                          </w:rPr>
                          <w:t xml:space="preserve"> </w:t>
                        </w:r>
                        <w:r>
                          <w:rPr>
                            <w:color w:val="231F20"/>
                            <w:spacing w:val="-4"/>
                          </w:rPr>
                          <w:t>road</w:t>
                        </w:r>
                        <w:r>
                          <w:rPr>
                            <w:color w:val="231F20"/>
                            <w:spacing w:val="-8"/>
                          </w:rPr>
                          <w:t xml:space="preserve"> </w:t>
                        </w:r>
                        <w:r>
                          <w:rPr>
                            <w:color w:val="231F20"/>
                            <w:spacing w:val="-4"/>
                          </w:rPr>
                          <w:t>to</w:t>
                        </w:r>
                        <w:r>
                          <w:rPr>
                            <w:color w:val="231F20"/>
                            <w:spacing w:val="-7"/>
                          </w:rPr>
                          <w:t xml:space="preserve"> </w:t>
                        </w:r>
                        <w:r>
                          <w:rPr>
                            <w:color w:val="231F20"/>
                            <w:spacing w:val="-4"/>
                          </w:rPr>
                          <w:t>recovery.</w:t>
                        </w:r>
                        <w:r>
                          <w:rPr>
                            <w:color w:val="231F20"/>
                          </w:rPr>
                          <w:t xml:space="preserve"> </w:t>
                        </w:r>
                        <w:r>
                          <w:rPr>
                            <w:color w:val="231F20"/>
                            <w:spacing w:val="-4"/>
                          </w:rPr>
                          <w:t>To</w:t>
                        </w:r>
                        <w:r>
                          <w:rPr>
                            <w:color w:val="231F20"/>
                            <w:spacing w:val="-7"/>
                          </w:rPr>
                          <w:t xml:space="preserve"> </w:t>
                        </w:r>
                        <w:r>
                          <w:rPr>
                            <w:color w:val="231F20"/>
                            <w:spacing w:val="-4"/>
                          </w:rPr>
                          <w:t>me,</w:t>
                        </w:r>
                        <w:r>
                          <w:rPr>
                            <w:color w:val="231F20"/>
                            <w:spacing w:val="-7"/>
                          </w:rPr>
                          <w:t xml:space="preserve"> </w:t>
                        </w:r>
                        <w:r>
                          <w:rPr>
                            <w:color w:val="231F20"/>
                            <w:spacing w:val="-4"/>
                          </w:rPr>
                          <w:t>this</w:t>
                        </w:r>
                        <w:r>
                          <w:rPr>
                            <w:color w:val="231F20"/>
                            <w:spacing w:val="-8"/>
                          </w:rPr>
                          <w:t xml:space="preserve"> </w:t>
                        </w:r>
                        <w:r>
                          <w:rPr>
                            <w:color w:val="231F20"/>
                            <w:spacing w:val="-4"/>
                          </w:rPr>
                          <w:t xml:space="preserve">incident </w:t>
                        </w:r>
                        <w:r>
                          <w:rPr>
                            <w:color w:val="231F20"/>
                          </w:rPr>
                          <w:t>illustrates</w:t>
                        </w:r>
                        <w:r>
                          <w:rPr>
                            <w:color w:val="231F20"/>
                            <w:spacing w:val="-6"/>
                          </w:rPr>
                          <w:t xml:space="preserve"> </w:t>
                        </w:r>
                        <w:r>
                          <w:rPr>
                            <w:color w:val="231F20"/>
                          </w:rPr>
                          <w:t>lack</w:t>
                        </w:r>
                        <w:r>
                          <w:rPr>
                            <w:color w:val="231F20"/>
                            <w:spacing w:val="-6"/>
                          </w:rPr>
                          <w:t xml:space="preserve"> </w:t>
                        </w:r>
                        <w:r>
                          <w:rPr>
                            <w:color w:val="231F20"/>
                          </w:rPr>
                          <w:t>of</w:t>
                        </w:r>
                        <w:r>
                          <w:rPr>
                            <w:color w:val="231F20"/>
                            <w:spacing w:val="-6"/>
                          </w:rPr>
                          <w:t xml:space="preserve"> </w:t>
                        </w:r>
                        <w:r>
                          <w:rPr>
                            <w:color w:val="231F20"/>
                          </w:rPr>
                          <w:t>understanding</w:t>
                        </w:r>
                        <w:r>
                          <w:rPr>
                            <w:color w:val="231F20"/>
                            <w:spacing w:val="-6"/>
                          </w:rPr>
                          <w:t xml:space="preserve"> </w:t>
                        </w:r>
                        <w:r>
                          <w:rPr>
                            <w:color w:val="231F20"/>
                          </w:rPr>
                          <w:t>as</w:t>
                        </w:r>
                        <w:r>
                          <w:rPr>
                            <w:color w:val="231F20"/>
                            <w:spacing w:val="-6"/>
                          </w:rPr>
                          <w:t xml:space="preserve"> </w:t>
                        </w:r>
                        <w:r>
                          <w:rPr>
                            <w:color w:val="231F20"/>
                          </w:rPr>
                          <w:t>to</w:t>
                        </w:r>
                        <w:r>
                          <w:rPr>
                            <w:color w:val="231F20"/>
                            <w:spacing w:val="-6"/>
                          </w:rPr>
                          <w:t xml:space="preserve"> </w:t>
                        </w:r>
                        <w:r>
                          <w:rPr>
                            <w:color w:val="231F20"/>
                          </w:rPr>
                          <w:t>what</w:t>
                        </w:r>
                        <w:r>
                          <w:rPr>
                            <w:color w:val="231F20"/>
                            <w:spacing w:val="-6"/>
                          </w:rPr>
                          <w:t xml:space="preserve"> </w:t>
                        </w:r>
                        <w:r>
                          <w:rPr>
                            <w:color w:val="231F20"/>
                          </w:rPr>
                          <w:t>really</w:t>
                        </w:r>
                        <w:r>
                          <w:rPr>
                            <w:color w:val="231F20"/>
                            <w:spacing w:val="-6"/>
                          </w:rPr>
                          <w:t xml:space="preserve"> </w:t>
                        </w:r>
                        <w:r>
                          <w:rPr>
                            <w:color w:val="231F20"/>
                          </w:rPr>
                          <w:t>ails</w:t>
                        </w:r>
                        <w:r>
                          <w:rPr>
                            <w:color w:val="231F20"/>
                            <w:spacing w:val="-6"/>
                          </w:rPr>
                          <w:t xml:space="preserve"> </w:t>
                        </w:r>
                        <w:r>
                          <w:rPr>
                            <w:color w:val="231F20"/>
                          </w:rPr>
                          <w:t xml:space="preserve">the </w:t>
                        </w:r>
                        <w:r>
                          <w:rPr>
                            <w:color w:val="231F20"/>
                            <w:spacing w:val="-4"/>
                          </w:rPr>
                          <w:t>alcoholic,</w:t>
                        </w:r>
                        <w:r>
                          <w:rPr>
                            <w:color w:val="231F20"/>
                            <w:spacing w:val="-5"/>
                          </w:rPr>
                          <w:t xml:space="preserve"> </w:t>
                        </w:r>
                        <w:r>
                          <w:rPr>
                            <w:color w:val="231F20"/>
                            <w:spacing w:val="-4"/>
                          </w:rPr>
                          <w:t>and</w:t>
                        </w:r>
                        <w:r>
                          <w:rPr>
                            <w:color w:val="231F20"/>
                            <w:spacing w:val="-5"/>
                          </w:rPr>
                          <w:t xml:space="preserve"> </w:t>
                        </w:r>
                        <w:r>
                          <w:rPr>
                            <w:color w:val="231F20"/>
                            <w:spacing w:val="-4"/>
                          </w:rPr>
                          <w:t>lack</w:t>
                        </w:r>
                        <w:r>
                          <w:rPr>
                            <w:color w:val="231F20"/>
                            <w:spacing w:val="-5"/>
                          </w:rPr>
                          <w:t xml:space="preserve"> </w:t>
                        </w:r>
                        <w:r>
                          <w:rPr>
                            <w:color w:val="231F20"/>
                            <w:spacing w:val="-4"/>
                          </w:rPr>
                          <w:t>of</w:t>
                        </w:r>
                        <w:r>
                          <w:rPr>
                            <w:color w:val="231F20"/>
                            <w:spacing w:val="-5"/>
                          </w:rPr>
                          <w:t xml:space="preserve"> </w:t>
                        </w:r>
                        <w:r>
                          <w:rPr>
                            <w:color w:val="231F20"/>
                            <w:spacing w:val="-4"/>
                          </w:rPr>
                          <w:t>knowledge</w:t>
                        </w:r>
                        <w:r>
                          <w:rPr>
                            <w:color w:val="231F20"/>
                            <w:spacing w:val="-5"/>
                          </w:rPr>
                          <w:t xml:space="preserve"> </w:t>
                        </w:r>
                        <w:r>
                          <w:rPr>
                            <w:color w:val="231F20"/>
                            <w:spacing w:val="-4"/>
                          </w:rPr>
                          <w:t>as</w:t>
                        </w:r>
                        <w:r>
                          <w:rPr>
                            <w:color w:val="231F20"/>
                            <w:spacing w:val="-5"/>
                          </w:rPr>
                          <w:t xml:space="preserve"> </w:t>
                        </w:r>
                        <w:r>
                          <w:rPr>
                            <w:color w:val="231F20"/>
                            <w:spacing w:val="-4"/>
                          </w:rPr>
                          <w:t>to</w:t>
                        </w:r>
                        <w:r>
                          <w:rPr>
                            <w:color w:val="231F20"/>
                            <w:spacing w:val="-5"/>
                          </w:rPr>
                          <w:t xml:space="preserve"> </w:t>
                        </w:r>
                        <w:r>
                          <w:rPr>
                            <w:color w:val="231F20"/>
                            <w:spacing w:val="-4"/>
                          </w:rPr>
                          <w:t>what</w:t>
                        </w:r>
                        <w:r>
                          <w:rPr>
                            <w:color w:val="231F20"/>
                            <w:spacing w:val="-5"/>
                          </w:rPr>
                          <w:t xml:space="preserve"> </w:t>
                        </w:r>
                        <w:r>
                          <w:rPr>
                            <w:color w:val="231F20"/>
                            <w:spacing w:val="-4"/>
                          </w:rPr>
                          <w:t>part</w:t>
                        </w:r>
                        <w:r>
                          <w:rPr>
                            <w:color w:val="231F20"/>
                            <w:spacing w:val="-5"/>
                          </w:rPr>
                          <w:t xml:space="preserve"> </w:t>
                        </w:r>
                        <w:r>
                          <w:rPr>
                            <w:color w:val="231F20"/>
                            <w:spacing w:val="-4"/>
                          </w:rPr>
                          <w:t xml:space="preserve">employers </w:t>
                        </w:r>
                        <w:r>
                          <w:rPr>
                            <w:color w:val="231F20"/>
                            <w:spacing w:val="-2"/>
                            <w:w w:val="105%"/>
                          </w:rPr>
                          <w:t>might</w:t>
                        </w:r>
                        <w:r>
                          <w:rPr>
                            <w:color w:val="231F20"/>
                            <w:spacing w:val="-21"/>
                            <w:w w:val="105%"/>
                          </w:rPr>
                          <w:t xml:space="preserve"> </w:t>
                        </w:r>
                        <w:r>
                          <w:rPr>
                            <w:color w:val="231F20"/>
                            <w:spacing w:val="-2"/>
                            <w:w w:val="105%"/>
                          </w:rPr>
                          <w:t>profitably</w:t>
                        </w:r>
                        <w:r>
                          <w:rPr>
                            <w:color w:val="231F20"/>
                            <w:spacing w:val="-21"/>
                            <w:w w:val="105%"/>
                          </w:rPr>
                          <w:t xml:space="preserve"> </w:t>
                        </w:r>
                        <w:r>
                          <w:rPr>
                            <w:color w:val="231F20"/>
                            <w:spacing w:val="-2"/>
                            <w:w w:val="105%"/>
                          </w:rPr>
                          <w:t>take</w:t>
                        </w:r>
                        <w:r>
                          <w:rPr>
                            <w:color w:val="231F20"/>
                            <w:spacing w:val="-21"/>
                            <w:w w:val="105%"/>
                          </w:rPr>
                          <w:t xml:space="preserve"> </w:t>
                        </w:r>
                        <w:r>
                          <w:rPr>
                            <w:color w:val="231F20"/>
                            <w:spacing w:val="-2"/>
                            <w:w w:val="105%"/>
                          </w:rPr>
                          <w:t>in</w:t>
                        </w:r>
                        <w:r>
                          <w:rPr>
                            <w:color w:val="231F20"/>
                            <w:spacing w:val="-21"/>
                            <w:w w:val="105%"/>
                          </w:rPr>
                          <w:t xml:space="preserve"> </w:t>
                        </w:r>
                        <w:r>
                          <w:rPr>
                            <w:color w:val="231F20"/>
                            <w:spacing w:val="-2"/>
                            <w:w w:val="105%"/>
                          </w:rPr>
                          <w:t>salvaging</w:t>
                        </w:r>
                        <w:r>
                          <w:rPr>
                            <w:color w:val="231F20"/>
                            <w:spacing w:val="-21"/>
                            <w:w w:val="105%"/>
                          </w:rPr>
                          <w:t xml:space="preserve"> </w:t>
                        </w:r>
                        <w:r>
                          <w:rPr>
                            <w:color w:val="231F20"/>
                            <w:spacing w:val="-2"/>
                            <w:w w:val="105%"/>
                          </w:rPr>
                          <w:t>their</w:t>
                        </w:r>
                        <w:r>
                          <w:rPr>
                            <w:color w:val="231F20"/>
                            <w:spacing w:val="-21"/>
                            <w:w w:val="105%"/>
                          </w:rPr>
                          <w:t xml:space="preserve"> </w:t>
                        </w:r>
                        <w:r>
                          <w:rPr>
                            <w:color w:val="231F20"/>
                            <w:spacing w:val="-2"/>
                            <w:w w:val="105%"/>
                          </w:rPr>
                          <w:t>sick</w:t>
                        </w:r>
                        <w:r>
                          <w:rPr>
                            <w:color w:val="231F20"/>
                            <w:spacing w:val="-21"/>
                            <w:w w:val="105%"/>
                          </w:rPr>
                          <w:t xml:space="preserve"> </w:t>
                        </w:r>
                        <w:r>
                          <w:rPr>
                            <w:color w:val="231F20"/>
                            <w:spacing w:val="-2"/>
                            <w:w w:val="105%"/>
                          </w:rPr>
                          <w:t>employees.</w:t>
                        </w:r>
                      </w:p>
                      <w:p w14:paraId="673F246C" w14:textId="77777777" w:rsidR="00000000" w:rsidRDefault="00000000">
                        <w:pPr>
                          <w:pStyle w:val="BodyText"/>
                          <w:kinsoku w:val="0"/>
                          <w:overflowPunct w:val="0"/>
                          <w:spacing w:before="0.25pt" w:line="12.95pt" w:lineRule="auto"/>
                          <w:ind w:end="1.05pt"/>
                          <w:rPr>
                            <w:color w:val="231F20"/>
                            <w:w w:val="105%"/>
                          </w:rPr>
                        </w:pPr>
                        <w:r>
                          <w:rPr>
                            <w:color w:val="231F20"/>
                          </w:rPr>
                          <w:t xml:space="preserve">If you desire to help it might be well to disregard your </w:t>
                        </w:r>
                        <w:r>
                          <w:rPr>
                            <w:color w:val="231F20"/>
                            <w:spacing w:val="-4"/>
                          </w:rPr>
                          <w:t>own</w:t>
                        </w:r>
                        <w:r>
                          <w:rPr>
                            <w:color w:val="231F20"/>
                            <w:spacing w:val="-8"/>
                          </w:rPr>
                          <w:t xml:space="preserve"> </w:t>
                        </w:r>
                        <w:r>
                          <w:rPr>
                            <w:color w:val="231F20"/>
                            <w:spacing w:val="-4"/>
                          </w:rPr>
                          <w:t>drinking,</w:t>
                        </w:r>
                        <w:r>
                          <w:rPr>
                            <w:color w:val="231F20"/>
                            <w:spacing w:val="-7"/>
                          </w:rPr>
                          <w:t xml:space="preserve"> </w:t>
                        </w:r>
                        <w:r>
                          <w:rPr>
                            <w:color w:val="231F20"/>
                            <w:spacing w:val="-4"/>
                          </w:rPr>
                          <w:t>or</w:t>
                        </w:r>
                        <w:r>
                          <w:rPr>
                            <w:color w:val="231F20"/>
                            <w:spacing w:val="-7"/>
                          </w:rPr>
                          <w:t xml:space="preserve"> </w:t>
                        </w:r>
                        <w:r>
                          <w:rPr>
                            <w:color w:val="231F20"/>
                            <w:spacing w:val="-4"/>
                          </w:rPr>
                          <w:t>lack</w:t>
                        </w:r>
                        <w:r>
                          <w:rPr>
                            <w:color w:val="231F20"/>
                            <w:spacing w:val="-7"/>
                          </w:rPr>
                          <w:t xml:space="preserve"> </w:t>
                        </w:r>
                        <w:r>
                          <w:rPr>
                            <w:color w:val="231F20"/>
                            <w:spacing w:val="-4"/>
                          </w:rPr>
                          <w:t>of</w:t>
                        </w:r>
                        <w:r>
                          <w:rPr>
                            <w:color w:val="231F20"/>
                            <w:spacing w:val="-8"/>
                          </w:rPr>
                          <w:t xml:space="preserve"> </w:t>
                        </w:r>
                        <w:r>
                          <w:rPr>
                            <w:color w:val="231F20"/>
                            <w:spacing w:val="-4"/>
                          </w:rPr>
                          <w:t>it.</w:t>
                        </w:r>
                        <w:r>
                          <w:rPr>
                            <w:color w:val="231F20"/>
                            <w:spacing w:val="35"/>
                          </w:rPr>
                          <w:t xml:space="preserve"> </w:t>
                        </w:r>
                        <w:r>
                          <w:rPr>
                            <w:color w:val="231F20"/>
                            <w:spacing w:val="-4"/>
                          </w:rPr>
                          <w:t>Whether</w:t>
                        </w:r>
                        <w:r>
                          <w:rPr>
                            <w:color w:val="231F20"/>
                            <w:spacing w:val="-8"/>
                          </w:rPr>
                          <w:t xml:space="preserve"> </w:t>
                        </w:r>
                        <w:r>
                          <w:rPr>
                            <w:color w:val="231F20"/>
                            <w:spacing w:val="-4"/>
                          </w:rPr>
                          <w:t>you</w:t>
                        </w:r>
                        <w:r>
                          <w:rPr>
                            <w:color w:val="231F20"/>
                            <w:spacing w:val="-7"/>
                          </w:rPr>
                          <w:t xml:space="preserve"> </w:t>
                        </w:r>
                        <w:r>
                          <w:rPr>
                            <w:color w:val="231F20"/>
                            <w:spacing w:val="-4"/>
                          </w:rPr>
                          <w:t>are</w:t>
                        </w:r>
                        <w:r>
                          <w:rPr>
                            <w:color w:val="231F20"/>
                            <w:spacing w:val="-7"/>
                          </w:rPr>
                          <w:t xml:space="preserve"> </w:t>
                        </w:r>
                        <w:r>
                          <w:rPr>
                            <w:color w:val="231F20"/>
                            <w:spacing w:val="-4"/>
                          </w:rPr>
                          <w:t>a</w:t>
                        </w:r>
                        <w:r>
                          <w:rPr>
                            <w:color w:val="231F20"/>
                            <w:spacing w:val="-7"/>
                          </w:rPr>
                          <w:t xml:space="preserve"> </w:t>
                        </w:r>
                        <w:r>
                          <w:rPr>
                            <w:color w:val="231F20"/>
                            <w:spacing w:val="-4"/>
                          </w:rPr>
                          <w:t>hard</w:t>
                        </w:r>
                        <w:r>
                          <w:rPr>
                            <w:color w:val="231F20"/>
                            <w:spacing w:val="-8"/>
                          </w:rPr>
                          <w:t xml:space="preserve"> </w:t>
                        </w:r>
                        <w:r>
                          <w:rPr>
                            <w:color w:val="231F20"/>
                            <w:spacing w:val="-4"/>
                          </w:rPr>
                          <w:t xml:space="preserve">drinker, </w:t>
                        </w:r>
                        <w:r>
                          <w:rPr>
                            <w:color w:val="231F20"/>
                          </w:rPr>
                          <w:t>a moderate drinker or a teetotaler</w:t>
                        </w:r>
                        <w:r>
                          <w:rPr>
                            <w:color w:val="231F20"/>
                            <w:position w:val="6"/>
                            <w:sz w:val="11"/>
                            <w:szCs w:val="11"/>
                          </w:rPr>
                          <w:t>1</w:t>
                        </w:r>
                        <w:r>
                          <w:rPr>
                            <w:color w:val="231F20"/>
                          </w:rPr>
                          <w:t xml:space="preserve">, you may have some </w:t>
                        </w:r>
                        <w:r>
                          <w:rPr>
                            <w:color w:val="231F20"/>
                            <w:w w:val="105%"/>
                          </w:rPr>
                          <w:t>pretty</w:t>
                        </w:r>
                        <w:r>
                          <w:rPr>
                            <w:color w:val="231F20"/>
                            <w:spacing w:val="-12"/>
                            <w:w w:val="105%"/>
                          </w:rPr>
                          <w:t xml:space="preserve"> </w:t>
                        </w:r>
                        <w:r>
                          <w:rPr>
                            <w:color w:val="231F20"/>
                            <w:w w:val="105%"/>
                          </w:rPr>
                          <w:t>strong</w:t>
                        </w:r>
                        <w:r>
                          <w:rPr>
                            <w:color w:val="231F20"/>
                            <w:spacing w:val="-12"/>
                            <w:w w:val="105%"/>
                          </w:rPr>
                          <w:t xml:space="preserve"> </w:t>
                        </w:r>
                        <w:r>
                          <w:rPr>
                            <w:color w:val="231F20"/>
                            <w:w w:val="105%"/>
                          </w:rPr>
                          <w:t>opinions,</w:t>
                        </w:r>
                        <w:r>
                          <w:rPr>
                            <w:color w:val="231F20"/>
                            <w:spacing w:val="-12"/>
                            <w:w w:val="105%"/>
                          </w:rPr>
                          <w:t xml:space="preserve"> </w:t>
                        </w:r>
                        <w:r>
                          <w:rPr>
                            <w:color w:val="231F20"/>
                            <w:w w:val="105%"/>
                          </w:rPr>
                          <w:t>perhaps</w:t>
                        </w:r>
                        <w:r>
                          <w:rPr>
                            <w:color w:val="231F20"/>
                            <w:spacing w:val="-12"/>
                            <w:w w:val="105%"/>
                          </w:rPr>
                          <w:t xml:space="preserve"> </w:t>
                        </w:r>
                        <w:r>
                          <w:rPr>
                            <w:color w:val="231F20"/>
                            <w:w w:val="105%"/>
                          </w:rPr>
                          <w:t>prejudices.</w:t>
                        </w:r>
                        <w:r>
                          <w:rPr>
                            <w:color w:val="231F20"/>
                            <w:spacing w:val="10"/>
                            <w:w w:val="105%"/>
                          </w:rPr>
                          <w:t xml:space="preserve"> </w:t>
                        </w:r>
                        <w:r>
                          <w:rPr>
                            <w:color w:val="231F20"/>
                            <w:w w:val="105%"/>
                          </w:rPr>
                          <w:t>Those</w:t>
                        </w:r>
                        <w:r>
                          <w:rPr>
                            <w:color w:val="231F20"/>
                            <w:spacing w:val="-12"/>
                            <w:w w:val="105%"/>
                          </w:rPr>
                          <w:t xml:space="preserve"> </w:t>
                        </w:r>
                        <w:r>
                          <w:rPr>
                            <w:color w:val="231F20"/>
                            <w:w w:val="105%"/>
                          </w:rPr>
                          <w:t xml:space="preserve">who </w:t>
                        </w:r>
                        <w:r>
                          <w:rPr>
                            <w:color w:val="231F20"/>
                          </w:rPr>
                          <w:t>drink</w:t>
                        </w:r>
                        <w:r>
                          <w:rPr>
                            <w:color w:val="231F20"/>
                            <w:spacing w:val="-12"/>
                          </w:rPr>
                          <w:t xml:space="preserve"> </w:t>
                        </w:r>
                        <w:r>
                          <w:rPr>
                            <w:color w:val="231F20"/>
                          </w:rPr>
                          <w:t>moderately</w:t>
                        </w:r>
                        <w:r>
                          <w:rPr>
                            <w:color w:val="231F20"/>
                            <w:spacing w:val="-11"/>
                          </w:rPr>
                          <w:t xml:space="preserve"> </w:t>
                        </w:r>
                        <w:r>
                          <w:rPr>
                            <w:color w:val="231F20"/>
                          </w:rPr>
                          <w:t>may</w:t>
                        </w:r>
                        <w:r>
                          <w:rPr>
                            <w:color w:val="231F20"/>
                            <w:spacing w:val="-11"/>
                          </w:rPr>
                          <w:t xml:space="preserve"> </w:t>
                        </w:r>
                        <w:r>
                          <w:rPr>
                            <w:color w:val="231F20"/>
                          </w:rPr>
                          <w:t>be</w:t>
                        </w:r>
                        <w:r>
                          <w:rPr>
                            <w:color w:val="231F20"/>
                            <w:spacing w:val="-11"/>
                          </w:rPr>
                          <w:t xml:space="preserve"> </w:t>
                        </w:r>
                        <w:r>
                          <w:rPr>
                            <w:color w:val="231F20"/>
                          </w:rPr>
                          <w:t>more</w:t>
                        </w:r>
                        <w:r>
                          <w:rPr>
                            <w:color w:val="231F20"/>
                            <w:spacing w:val="-12"/>
                          </w:rPr>
                          <w:t xml:space="preserve"> </w:t>
                        </w:r>
                        <w:r>
                          <w:rPr>
                            <w:color w:val="231F20"/>
                          </w:rPr>
                          <w:t>annoyed</w:t>
                        </w:r>
                        <w:r>
                          <w:rPr>
                            <w:color w:val="231F20"/>
                            <w:spacing w:val="-11"/>
                          </w:rPr>
                          <w:t xml:space="preserve"> </w:t>
                        </w:r>
                        <w:r>
                          <w:rPr>
                            <w:color w:val="231F20"/>
                          </w:rPr>
                          <w:t>with</w:t>
                        </w:r>
                        <w:r>
                          <w:rPr>
                            <w:color w:val="231F20"/>
                            <w:spacing w:val="-11"/>
                          </w:rPr>
                          <w:t xml:space="preserve"> </w:t>
                        </w:r>
                        <w:r>
                          <w:rPr>
                            <w:color w:val="231F20"/>
                          </w:rPr>
                          <w:t>an</w:t>
                        </w:r>
                        <w:r>
                          <w:rPr>
                            <w:color w:val="231F20"/>
                            <w:spacing w:val="-11"/>
                          </w:rPr>
                          <w:t xml:space="preserve"> </w:t>
                        </w:r>
                        <w:r>
                          <w:rPr>
                            <w:color w:val="231F20"/>
                          </w:rPr>
                          <w:t xml:space="preserve">alcoholic </w:t>
                        </w:r>
                        <w:r>
                          <w:rPr>
                            <w:color w:val="231F20"/>
                            <w:w w:val="105%"/>
                          </w:rPr>
                          <w:t>than</w:t>
                        </w:r>
                        <w:r>
                          <w:rPr>
                            <w:color w:val="231F20"/>
                            <w:spacing w:val="-12"/>
                            <w:w w:val="105%"/>
                          </w:rPr>
                          <w:t xml:space="preserve"> </w:t>
                        </w:r>
                        <w:r>
                          <w:rPr>
                            <w:color w:val="231F20"/>
                            <w:w w:val="105%"/>
                          </w:rPr>
                          <w:t>a</w:t>
                        </w:r>
                        <w:r>
                          <w:rPr>
                            <w:color w:val="231F20"/>
                            <w:spacing w:val="-12"/>
                            <w:w w:val="105%"/>
                          </w:rPr>
                          <w:t xml:space="preserve"> </w:t>
                        </w:r>
                        <w:r>
                          <w:rPr>
                            <w:color w:val="231F20"/>
                            <w:w w:val="105%"/>
                          </w:rPr>
                          <w:t>total</w:t>
                        </w:r>
                        <w:r>
                          <w:rPr>
                            <w:color w:val="231F20"/>
                            <w:spacing w:val="-12"/>
                            <w:w w:val="105%"/>
                          </w:rPr>
                          <w:t xml:space="preserve"> </w:t>
                        </w:r>
                        <w:r>
                          <w:rPr>
                            <w:color w:val="231F20"/>
                            <w:w w:val="105%"/>
                          </w:rPr>
                          <w:t>abstainer</w:t>
                        </w:r>
                        <w:r>
                          <w:rPr>
                            <w:color w:val="231F20"/>
                            <w:spacing w:val="-12"/>
                            <w:w w:val="105%"/>
                          </w:rPr>
                          <w:t xml:space="preserve"> </w:t>
                        </w:r>
                        <w:r>
                          <w:rPr>
                            <w:color w:val="231F20"/>
                            <w:w w:val="105%"/>
                          </w:rPr>
                          <w:t>would</w:t>
                        </w:r>
                        <w:r>
                          <w:rPr>
                            <w:color w:val="231F20"/>
                            <w:spacing w:val="-12"/>
                            <w:w w:val="105%"/>
                          </w:rPr>
                          <w:t xml:space="preserve"> </w:t>
                        </w:r>
                        <w:r>
                          <w:rPr>
                            <w:color w:val="231F20"/>
                            <w:w w:val="105%"/>
                          </w:rPr>
                          <w:t>be.</w:t>
                        </w:r>
                        <w:r>
                          <w:rPr>
                            <w:color w:val="231F20"/>
                            <w:spacing w:val="-11"/>
                            <w:w w:val="105%"/>
                          </w:rPr>
                          <w:t xml:space="preserve"> </w:t>
                        </w:r>
                        <w:r>
                          <w:rPr>
                            <w:color w:val="231F20"/>
                            <w:w w:val="105%"/>
                          </w:rPr>
                          <w:t>Drinking</w:t>
                        </w:r>
                        <w:r>
                          <w:rPr>
                            <w:color w:val="231F20"/>
                            <w:spacing w:val="-12"/>
                            <w:w w:val="105%"/>
                          </w:rPr>
                          <w:t xml:space="preserve"> </w:t>
                        </w:r>
                        <w:r>
                          <w:rPr>
                            <w:color w:val="231F20"/>
                            <w:w w:val="105%"/>
                          </w:rPr>
                          <w:t xml:space="preserve">occasionally, </w:t>
                        </w:r>
                        <w:r>
                          <w:rPr>
                            <w:color w:val="231F20"/>
                          </w:rPr>
                          <w:t>and understanding your own reactions, it is possible for you</w:t>
                        </w:r>
                        <w:r>
                          <w:rPr>
                            <w:color w:val="231F20"/>
                            <w:spacing w:val="-6"/>
                          </w:rPr>
                          <w:t xml:space="preserve"> </w:t>
                        </w:r>
                        <w:r>
                          <w:rPr>
                            <w:color w:val="231F20"/>
                          </w:rPr>
                          <w:t>to</w:t>
                        </w:r>
                        <w:r>
                          <w:rPr>
                            <w:color w:val="231F20"/>
                            <w:spacing w:val="-6"/>
                          </w:rPr>
                          <w:t xml:space="preserve"> </w:t>
                        </w:r>
                        <w:r>
                          <w:rPr>
                            <w:color w:val="231F20"/>
                          </w:rPr>
                          <w:t>become</w:t>
                        </w:r>
                        <w:r>
                          <w:rPr>
                            <w:color w:val="231F20"/>
                            <w:spacing w:val="-6"/>
                          </w:rPr>
                          <w:t xml:space="preserve"> </w:t>
                        </w:r>
                        <w:r>
                          <w:rPr>
                            <w:color w:val="231F20"/>
                          </w:rPr>
                          <w:t>quite</w:t>
                        </w:r>
                        <w:r>
                          <w:rPr>
                            <w:color w:val="231F20"/>
                            <w:spacing w:val="-6"/>
                          </w:rPr>
                          <w:t xml:space="preserve"> </w:t>
                        </w:r>
                        <w:r>
                          <w:rPr>
                            <w:color w:val="231F20"/>
                          </w:rPr>
                          <w:t>sure</w:t>
                        </w:r>
                        <w:r>
                          <w:rPr>
                            <w:color w:val="231F20"/>
                            <w:spacing w:val="-6"/>
                          </w:rPr>
                          <w:t xml:space="preserve"> </w:t>
                        </w:r>
                        <w:r>
                          <w:rPr>
                            <w:color w:val="231F20"/>
                          </w:rPr>
                          <w:t>of</w:t>
                        </w:r>
                        <w:r>
                          <w:rPr>
                            <w:color w:val="231F20"/>
                            <w:spacing w:val="-6"/>
                          </w:rPr>
                          <w:t xml:space="preserve"> </w:t>
                        </w:r>
                        <w:r>
                          <w:rPr>
                            <w:color w:val="231F20"/>
                          </w:rPr>
                          <w:t>many</w:t>
                        </w:r>
                        <w:r>
                          <w:rPr>
                            <w:color w:val="231F20"/>
                            <w:spacing w:val="-6"/>
                          </w:rPr>
                          <w:t xml:space="preserve"> </w:t>
                        </w:r>
                        <w:r>
                          <w:rPr>
                            <w:color w:val="231F20"/>
                          </w:rPr>
                          <w:t>things</w:t>
                        </w:r>
                        <w:r>
                          <w:rPr>
                            <w:color w:val="231F20"/>
                            <w:spacing w:val="-6"/>
                          </w:rPr>
                          <w:t xml:space="preserve"> </w:t>
                        </w:r>
                        <w:r>
                          <w:rPr>
                            <w:color w:val="231F20"/>
                          </w:rPr>
                          <w:t>which,</w:t>
                        </w:r>
                        <w:r>
                          <w:rPr>
                            <w:color w:val="231F20"/>
                            <w:spacing w:val="-6"/>
                          </w:rPr>
                          <w:t xml:space="preserve"> </w:t>
                        </w:r>
                        <w:r>
                          <w:rPr>
                            <w:color w:val="231F20"/>
                          </w:rPr>
                          <w:t>so</w:t>
                        </w:r>
                        <w:r>
                          <w:rPr>
                            <w:color w:val="231F20"/>
                            <w:spacing w:val="-6"/>
                          </w:rPr>
                          <w:t xml:space="preserve"> </w:t>
                        </w:r>
                        <w:r>
                          <w:rPr>
                            <w:color w:val="231F20"/>
                          </w:rPr>
                          <w:t>far</w:t>
                        </w:r>
                        <w:r>
                          <w:rPr>
                            <w:color w:val="231F20"/>
                            <w:spacing w:val="-6"/>
                          </w:rPr>
                          <w:t xml:space="preserve"> </w:t>
                        </w:r>
                        <w:r>
                          <w:rPr>
                            <w:color w:val="231F20"/>
                          </w:rPr>
                          <w:t>as the</w:t>
                        </w:r>
                        <w:r>
                          <w:rPr>
                            <w:color w:val="231F20"/>
                            <w:spacing w:val="-5"/>
                          </w:rPr>
                          <w:t xml:space="preserve"> </w:t>
                        </w:r>
                        <w:r>
                          <w:rPr>
                            <w:color w:val="231F20"/>
                          </w:rPr>
                          <w:t>alcoholic</w:t>
                        </w:r>
                        <w:r>
                          <w:rPr>
                            <w:color w:val="231F20"/>
                            <w:spacing w:val="-5"/>
                          </w:rPr>
                          <w:t xml:space="preserve"> </w:t>
                        </w:r>
                        <w:r>
                          <w:rPr>
                            <w:color w:val="231F20"/>
                          </w:rPr>
                          <w:t>is</w:t>
                        </w:r>
                        <w:r>
                          <w:rPr>
                            <w:color w:val="231F20"/>
                            <w:spacing w:val="-5"/>
                          </w:rPr>
                          <w:t xml:space="preserve"> </w:t>
                        </w:r>
                        <w:r>
                          <w:rPr>
                            <w:color w:val="231F20"/>
                          </w:rPr>
                          <w:t>concerned,</w:t>
                        </w:r>
                        <w:r>
                          <w:rPr>
                            <w:color w:val="231F20"/>
                            <w:spacing w:val="-5"/>
                          </w:rPr>
                          <w:t xml:space="preserve"> </w:t>
                        </w:r>
                        <w:r>
                          <w:rPr>
                            <w:color w:val="231F20"/>
                          </w:rPr>
                          <w:t>are</w:t>
                        </w:r>
                        <w:r>
                          <w:rPr>
                            <w:color w:val="231F20"/>
                            <w:spacing w:val="-5"/>
                          </w:rPr>
                          <w:t xml:space="preserve"> </w:t>
                        </w:r>
                        <w:r>
                          <w:rPr>
                            <w:color w:val="231F20"/>
                          </w:rPr>
                          <w:t>not</w:t>
                        </w:r>
                        <w:r>
                          <w:rPr>
                            <w:color w:val="231F20"/>
                            <w:spacing w:val="-5"/>
                          </w:rPr>
                          <w:t xml:space="preserve"> </w:t>
                        </w:r>
                        <w:r>
                          <w:rPr>
                            <w:color w:val="231F20"/>
                          </w:rPr>
                          <w:t>always</w:t>
                        </w:r>
                        <w:r>
                          <w:rPr>
                            <w:color w:val="231F20"/>
                            <w:spacing w:val="-5"/>
                          </w:rPr>
                          <w:t xml:space="preserve"> </w:t>
                        </w:r>
                        <w:r>
                          <w:rPr>
                            <w:color w:val="231F20"/>
                          </w:rPr>
                          <w:t>so.</w:t>
                        </w:r>
                        <w:r>
                          <w:rPr>
                            <w:color w:val="231F20"/>
                            <w:spacing w:val="36"/>
                          </w:rPr>
                          <w:t xml:space="preserve"> </w:t>
                        </w:r>
                        <w:r>
                          <w:rPr>
                            <w:color w:val="231F20"/>
                          </w:rPr>
                          <w:t>As</w:t>
                        </w:r>
                        <w:r>
                          <w:rPr>
                            <w:color w:val="231F20"/>
                            <w:spacing w:val="-6"/>
                          </w:rPr>
                          <w:t xml:space="preserve"> </w:t>
                        </w:r>
                        <w:r>
                          <w:rPr>
                            <w:color w:val="231F20"/>
                          </w:rPr>
                          <w:t>a</w:t>
                        </w:r>
                        <w:r>
                          <w:rPr>
                            <w:color w:val="231F20"/>
                            <w:spacing w:val="-5"/>
                          </w:rPr>
                          <w:t xml:space="preserve"> </w:t>
                        </w:r>
                        <w:r>
                          <w:rPr>
                            <w:color w:val="231F20"/>
                          </w:rPr>
                          <w:t>mod- erate drinker, you can take your liquor or leave it alone. Whenever</w:t>
                        </w:r>
                        <w:r>
                          <w:rPr>
                            <w:color w:val="231F20"/>
                            <w:spacing w:val="-8"/>
                          </w:rPr>
                          <w:t xml:space="preserve"> </w:t>
                        </w:r>
                        <w:r>
                          <w:rPr>
                            <w:color w:val="231F20"/>
                          </w:rPr>
                          <w:t>you</w:t>
                        </w:r>
                        <w:r>
                          <w:rPr>
                            <w:color w:val="231F20"/>
                            <w:spacing w:val="-8"/>
                          </w:rPr>
                          <w:t xml:space="preserve"> </w:t>
                        </w:r>
                        <w:r>
                          <w:rPr>
                            <w:color w:val="231F20"/>
                          </w:rPr>
                          <w:t>want</w:t>
                        </w:r>
                        <w:r>
                          <w:rPr>
                            <w:color w:val="231F20"/>
                            <w:spacing w:val="-8"/>
                          </w:rPr>
                          <w:t xml:space="preserve"> </w:t>
                        </w:r>
                        <w:r>
                          <w:rPr>
                            <w:color w:val="231F20"/>
                          </w:rPr>
                          <w:t>to,</w:t>
                        </w:r>
                        <w:r>
                          <w:rPr>
                            <w:color w:val="231F20"/>
                            <w:spacing w:val="-8"/>
                          </w:rPr>
                          <w:t xml:space="preserve"> </w:t>
                        </w:r>
                        <w:r>
                          <w:rPr>
                            <w:color w:val="231F20"/>
                          </w:rPr>
                          <w:t>you</w:t>
                        </w:r>
                        <w:r>
                          <w:rPr>
                            <w:color w:val="231F20"/>
                            <w:spacing w:val="-8"/>
                          </w:rPr>
                          <w:t xml:space="preserve"> </w:t>
                        </w:r>
                        <w:r>
                          <w:rPr>
                            <w:color w:val="231F20"/>
                          </w:rPr>
                          <w:t>control</w:t>
                        </w:r>
                        <w:r>
                          <w:rPr>
                            <w:color w:val="231F20"/>
                            <w:spacing w:val="-8"/>
                          </w:rPr>
                          <w:t xml:space="preserve"> </w:t>
                        </w:r>
                        <w:r>
                          <w:rPr>
                            <w:color w:val="231F20"/>
                          </w:rPr>
                          <w:t>your</w:t>
                        </w:r>
                        <w:r>
                          <w:rPr>
                            <w:color w:val="231F20"/>
                            <w:spacing w:val="-8"/>
                          </w:rPr>
                          <w:t xml:space="preserve"> </w:t>
                        </w:r>
                        <w:r>
                          <w:rPr>
                            <w:color w:val="231F20"/>
                          </w:rPr>
                          <w:t>drinking.</w:t>
                        </w:r>
                        <w:r>
                          <w:rPr>
                            <w:color w:val="231F20"/>
                            <w:spacing w:val="32"/>
                          </w:rPr>
                          <w:t xml:space="preserve"> </w:t>
                        </w:r>
                        <w:r>
                          <w:rPr>
                            <w:color w:val="231F20"/>
                          </w:rPr>
                          <w:t>Of</w:t>
                        </w:r>
                        <w:r>
                          <w:rPr>
                            <w:color w:val="231F20"/>
                            <w:spacing w:val="-8"/>
                          </w:rPr>
                          <w:t xml:space="preserve"> </w:t>
                        </w:r>
                        <w:r>
                          <w:rPr>
                            <w:color w:val="231F20"/>
                          </w:rPr>
                          <w:t>an evening,</w:t>
                        </w:r>
                        <w:r>
                          <w:rPr>
                            <w:color w:val="231F20"/>
                            <w:spacing w:val="-12"/>
                          </w:rPr>
                          <w:t xml:space="preserve"> </w:t>
                        </w:r>
                        <w:r>
                          <w:rPr>
                            <w:color w:val="231F20"/>
                          </w:rPr>
                          <w:t>you</w:t>
                        </w:r>
                        <w:r>
                          <w:rPr>
                            <w:color w:val="231F20"/>
                            <w:spacing w:val="-11"/>
                          </w:rPr>
                          <w:t xml:space="preserve"> </w:t>
                        </w:r>
                        <w:r>
                          <w:rPr>
                            <w:color w:val="231F20"/>
                          </w:rPr>
                          <w:t>can</w:t>
                        </w:r>
                        <w:r>
                          <w:rPr>
                            <w:color w:val="231F20"/>
                            <w:spacing w:val="-11"/>
                          </w:rPr>
                          <w:t xml:space="preserve"> </w:t>
                        </w:r>
                        <w:r>
                          <w:rPr>
                            <w:color w:val="231F20"/>
                          </w:rPr>
                          <w:t>go</w:t>
                        </w:r>
                        <w:r>
                          <w:rPr>
                            <w:color w:val="231F20"/>
                            <w:spacing w:val="-11"/>
                          </w:rPr>
                          <w:t xml:space="preserve"> </w:t>
                        </w:r>
                        <w:r>
                          <w:rPr>
                            <w:color w:val="231F20"/>
                          </w:rPr>
                          <w:t>on</w:t>
                        </w:r>
                        <w:r>
                          <w:rPr>
                            <w:color w:val="231F20"/>
                            <w:spacing w:val="-12"/>
                          </w:rPr>
                          <w:t xml:space="preserve"> </w:t>
                        </w:r>
                        <w:r>
                          <w:rPr>
                            <w:color w:val="231F20"/>
                          </w:rPr>
                          <w:t>a</w:t>
                        </w:r>
                        <w:r>
                          <w:rPr>
                            <w:color w:val="231F20"/>
                            <w:spacing w:val="-11"/>
                          </w:rPr>
                          <w:t xml:space="preserve"> </w:t>
                        </w:r>
                        <w:r>
                          <w:rPr>
                            <w:color w:val="231F20"/>
                          </w:rPr>
                          <w:t>mild</w:t>
                        </w:r>
                        <w:r>
                          <w:rPr>
                            <w:color w:val="231F20"/>
                            <w:spacing w:val="-11"/>
                          </w:rPr>
                          <w:t xml:space="preserve"> </w:t>
                        </w:r>
                        <w:r>
                          <w:rPr>
                            <w:color w:val="231F20"/>
                          </w:rPr>
                          <w:t>bender,</w:t>
                        </w:r>
                        <w:r>
                          <w:rPr>
                            <w:color w:val="231F20"/>
                            <w:spacing w:val="-11"/>
                          </w:rPr>
                          <w:t xml:space="preserve"> </w:t>
                        </w:r>
                        <w:r>
                          <w:rPr>
                            <w:color w:val="231F20"/>
                          </w:rPr>
                          <w:t>get</w:t>
                        </w:r>
                        <w:r>
                          <w:rPr>
                            <w:color w:val="231F20"/>
                            <w:spacing w:val="-12"/>
                          </w:rPr>
                          <w:t xml:space="preserve"> </w:t>
                        </w:r>
                        <w:r>
                          <w:rPr>
                            <w:color w:val="231F20"/>
                          </w:rPr>
                          <w:t>up</w:t>
                        </w:r>
                        <w:r>
                          <w:rPr>
                            <w:color w:val="231F20"/>
                            <w:spacing w:val="-11"/>
                          </w:rPr>
                          <w:t xml:space="preserve"> </w:t>
                        </w:r>
                        <w:r>
                          <w:rPr>
                            <w:color w:val="231F20"/>
                          </w:rPr>
                          <w:t>in</w:t>
                        </w:r>
                        <w:r>
                          <w:rPr>
                            <w:color w:val="231F20"/>
                            <w:spacing w:val="-11"/>
                          </w:rPr>
                          <w:t xml:space="preserve"> </w:t>
                        </w:r>
                        <w:r>
                          <w:rPr>
                            <w:color w:val="231F20"/>
                          </w:rPr>
                          <w:t>the</w:t>
                        </w:r>
                        <w:r>
                          <w:rPr>
                            <w:color w:val="231F20"/>
                            <w:spacing w:val="-11"/>
                          </w:rPr>
                          <w:t xml:space="preserve"> </w:t>
                        </w:r>
                        <w:r>
                          <w:rPr>
                            <w:color w:val="231F20"/>
                          </w:rPr>
                          <w:t>morn- ing, shake your head and go to business.</w:t>
                        </w:r>
                        <w:r>
                          <w:rPr>
                            <w:color w:val="231F20"/>
                            <w:spacing w:val="35"/>
                          </w:rPr>
                          <w:t xml:space="preserve"> </w:t>
                        </w:r>
                        <w:r>
                          <w:rPr>
                            <w:color w:val="231F20"/>
                          </w:rPr>
                          <w:t xml:space="preserve">To you, liquor </w:t>
                        </w:r>
                        <w:r>
                          <w:rPr>
                            <w:color w:val="231F20"/>
                            <w:w w:val="105%"/>
                          </w:rPr>
                          <w:t>is</w:t>
                        </w:r>
                        <w:r>
                          <w:rPr>
                            <w:color w:val="231F20"/>
                            <w:spacing w:val="-9"/>
                            <w:w w:val="105%"/>
                          </w:rPr>
                          <w:t xml:space="preserve"> </w:t>
                        </w:r>
                        <w:r>
                          <w:rPr>
                            <w:color w:val="231F20"/>
                            <w:w w:val="105%"/>
                          </w:rPr>
                          <w:t>no</w:t>
                        </w:r>
                        <w:r>
                          <w:rPr>
                            <w:color w:val="231F20"/>
                            <w:spacing w:val="-10"/>
                            <w:w w:val="105%"/>
                          </w:rPr>
                          <w:t xml:space="preserve"> </w:t>
                        </w:r>
                        <w:r>
                          <w:rPr>
                            <w:color w:val="231F20"/>
                            <w:w w:val="105%"/>
                          </w:rPr>
                          <w:t>real</w:t>
                        </w:r>
                        <w:r>
                          <w:rPr>
                            <w:color w:val="231F20"/>
                            <w:spacing w:val="-9"/>
                            <w:w w:val="105%"/>
                          </w:rPr>
                          <w:t xml:space="preserve"> </w:t>
                        </w:r>
                        <w:r>
                          <w:rPr>
                            <w:color w:val="231F20"/>
                            <w:w w:val="105%"/>
                          </w:rPr>
                          <w:t>problem.</w:t>
                        </w:r>
                        <w:r>
                          <w:rPr>
                            <w:color w:val="231F20"/>
                            <w:spacing w:val="9"/>
                            <w:w w:val="105%"/>
                          </w:rPr>
                          <w:t xml:space="preserve"> </w:t>
                        </w:r>
                        <w:r>
                          <w:rPr>
                            <w:color w:val="231F20"/>
                            <w:w w:val="105%"/>
                          </w:rPr>
                          <w:t>You</w:t>
                        </w:r>
                        <w:r>
                          <w:rPr>
                            <w:color w:val="231F20"/>
                            <w:spacing w:val="-9"/>
                            <w:w w:val="105%"/>
                          </w:rPr>
                          <w:t xml:space="preserve"> </w:t>
                        </w:r>
                        <w:r>
                          <w:rPr>
                            <w:color w:val="231F20"/>
                            <w:w w:val="105%"/>
                          </w:rPr>
                          <w:t>cannot</w:t>
                        </w:r>
                        <w:r>
                          <w:rPr>
                            <w:color w:val="231F20"/>
                            <w:spacing w:val="-10"/>
                            <w:w w:val="105%"/>
                          </w:rPr>
                          <w:t xml:space="preserve"> </w:t>
                        </w:r>
                        <w:r>
                          <w:rPr>
                            <w:color w:val="231F20"/>
                            <w:w w:val="105%"/>
                          </w:rPr>
                          <w:t>see</w:t>
                        </w:r>
                        <w:r>
                          <w:rPr>
                            <w:color w:val="231F20"/>
                            <w:spacing w:val="-9"/>
                            <w:w w:val="105%"/>
                          </w:rPr>
                          <w:t xml:space="preserve"> </w:t>
                        </w:r>
                        <w:r>
                          <w:rPr>
                            <w:color w:val="231F20"/>
                            <w:w w:val="105%"/>
                          </w:rPr>
                          <w:t>why</w:t>
                        </w:r>
                        <w:r>
                          <w:rPr>
                            <w:color w:val="231F20"/>
                            <w:spacing w:val="-10"/>
                            <w:w w:val="105%"/>
                          </w:rPr>
                          <w:t xml:space="preserve"> </w:t>
                        </w:r>
                        <w:r>
                          <w:rPr>
                            <w:color w:val="231F20"/>
                            <w:w w:val="105%"/>
                          </w:rPr>
                          <w:t>it</w:t>
                        </w:r>
                        <w:r>
                          <w:rPr>
                            <w:color w:val="231F20"/>
                            <w:spacing w:val="-9"/>
                            <w:w w:val="105%"/>
                          </w:rPr>
                          <w:t xml:space="preserve"> </w:t>
                        </w:r>
                        <w:r>
                          <w:rPr>
                            <w:color w:val="231F20"/>
                            <w:w w:val="105%"/>
                          </w:rPr>
                          <w:t>should</w:t>
                        </w:r>
                        <w:r>
                          <w:rPr>
                            <w:color w:val="231F20"/>
                            <w:spacing w:val="-10"/>
                            <w:w w:val="105%"/>
                          </w:rPr>
                          <w:t xml:space="preserve"> </w:t>
                        </w:r>
                        <w:r>
                          <w:rPr>
                            <w:color w:val="231F20"/>
                            <w:w w:val="105%"/>
                          </w:rPr>
                          <w:t>be</w:t>
                        </w:r>
                        <w:r>
                          <w:rPr>
                            <w:color w:val="231F20"/>
                            <w:spacing w:val="-9"/>
                            <w:w w:val="105%"/>
                          </w:rPr>
                          <w:t xml:space="preserve"> </w:t>
                        </w:r>
                        <w:r>
                          <w:rPr>
                            <w:color w:val="231F20"/>
                            <w:w w:val="105%"/>
                          </w:rPr>
                          <w:t>to anyone else, save the spineless and stupid.</w:t>
                        </w:r>
                      </w:p>
                      <w:p w14:paraId="7C65441C" w14:textId="77777777" w:rsidR="00000000" w:rsidRDefault="00000000">
                        <w:pPr>
                          <w:pStyle w:val="BodyText"/>
                          <w:kinsoku w:val="0"/>
                          <w:overflowPunct w:val="0"/>
                          <w:spacing w:before="0.35pt" w:line="12.95pt" w:lineRule="auto"/>
                          <w:ind w:end="1.10pt"/>
                          <w:rPr>
                            <w:color w:val="231F20"/>
                            <w:w w:val="105%"/>
                          </w:rPr>
                        </w:pPr>
                        <w:r>
                          <w:rPr>
                            <w:color w:val="231F20"/>
                          </w:rPr>
                          <w:t>When</w:t>
                        </w:r>
                        <w:r>
                          <w:rPr>
                            <w:color w:val="231F20"/>
                            <w:spacing w:val="-5"/>
                          </w:rPr>
                          <w:t xml:space="preserve"> </w:t>
                        </w:r>
                        <w:r>
                          <w:rPr>
                            <w:color w:val="231F20"/>
                          </w:rPr>
                          <w:t>dealing</w:t>
                        </w:r>
                        <w:r>
                          <w:rPr>
                            <w:color w:val="231F20"/>
                            <w:spacing w:val="-5"/>
                          </w:rPr>
                          <w:t xml:space="preserve"> </w:t>
                        </w:r>
                        <w:r>
                          <w:rPr>
                            <w:color w:val="231F20"/>
                          </w:rPr>
                          <w:t>with</w:t>
                        </w:r>
                        <w:r>
                          <w:rPr>
                            <w:color w:val="231F20"/>
                            <w:spacing w:val="-6"/>
                          </w:rPr>
                          <w:t xml:space="preserve"> </w:t>
                        </w:r>
                        <w:r>
                          <w:rPr>
                            <w:color w:val="231F20"/>
                          </w:rPr>
                          <w:t>an</w:t>
                        </w:r>
                        <w:r>
                          <w:rPr>
                            <w:color w:val="231F20"/>
                            <w:spacing w:val="-5"/>
                          </w:rPr>
                          <w:t xml:space="preserve"> </w:t>
                        </w:r>
                        <w:r>
                          <w:rPr>
                            <w:color w:val="231F20"/>
                          </w:rPr>
                          <w:t>alcoholic,</w:t>
                        </w:r>
                        <w:r>
                          <w:rPr>
                            <w:color w:val="231F20"/>
                            <w:spacing w:val="-5"/>
                          </w:rPr>
                          <w:t xml:space="preserve"> </w:t>
                        </w:r>
                        <w:r>
                          <w:rPr>
                            <w:color w:val="231F20"/>
                          </w:rPr>
                          <w:t>there</w:t>
                        </w:r>
                        <w:r>
                          <w:rPr>
                            <w:color w:val="231F20"/>
                            <w:spacing w:val="-5"/>
                          </w:rPr>
                          <w:t xml:space="preserve"> </w:t>
                        </w:r>
                        <w:r>
                          <w:rPr>
                            <w:color w:val="231F20"/>
                          </w:rPr>
                          <w:t>may</w:t>
                        </w:r>
                        <w:r>
                          <w:rPr>
                            <w:color w:val="231F20"/>
                            <w:spacing w:val="-5"/>
                          </w:rPr>
                          <w:t xml:space="preserve"> </w:t>
                        </w:r>
                        <w:r>
                          <w:rPr>
                            <w:color w:val="231F20"/>
                          </w:rPr>
                          <w:t>be</w:t>
                        </w:r>
                        <w:r>
                          <w:rPr>
                            <w:color w:val="231F20"/>
                            <w:spacing w:val="-5"/>
                          </w:rPr>
                          <w:t xml:space="preserve"> </w:t>
                        </w:r>
                        <w:r>
                          <w:rPr>
                            <w:color w:val="231F20"/>
                          </w:rPr>
                          <w:t>a</w:t>
                        </w:r>
                        <w:r>
                          <w:rPr>
                            <w:color w:val="231F20"/>
                            <w:spacing w:val="-5"/>
                          </w:rPr>
                          <w:t xml:space="preserve"> </w:t>
                        </w:r>
                        <w:r>
                          <w:rPr>
                            <w:color w:val="231F20"/>
                          </w:rPr>
                          <w:t xml:space="preserve">natural annoyance that a man could be so weak, stupid and irre- </w:t>
                        </w:r>
                        <w:r>
                          <w:rPr>
                            <w:color w:val="231F20"/>
                            <w:w w:val="105%"/>
                          </w:rPr>
                          <w:t>sponsible.</w:t>
                        </w:r>
                        <w:r>
                          <w:rPr>
                            <w:color w:val="231F20"/>
                            <w:spacing w:val="24"/>
                            <w:w w:val="105%"/>
                          </w:rPr>
                          <w:t xml:space="preserve"> </w:t>
                        </w:r>
                        <w:r>
                          <w:rPr>
                            <w:color w:val="231F20"/>
                            <w:w w:val="105%"/>
                          </w:rPr>
                          <w:t>Even</w:t>
                        </w:r>
                        <w:r>
                          <w:rPr>
                            <w:color w:val="231F20"/>
                            <w:spacing w:val="-11"/>
                            <w:w w:val="105%"/>
                          </w:rPr>
                          <w:t xml:space="preserve"> </w:t>
                        </w:r>
                        <w:r>
                          <w:rPr>
                            <w:color w:val="231F20"/>
                            <w:w w:val="105%"/>
                          </w:rPr>
                          <w:t>when</w:t>
                        </w:r>
                        <w:r>
                          <w:rPr>
                            <w:color w:val="231F20"/>
                            <w:spacing w:val="-11"/>
                            <w:w w:val="105%"/>
                          </w:rPr>
                          <w:t xml:space="preserve"> </w:t>
                        </w:r>
                        <w:r>
                          <w:rPr>
                            <w:color w:val="231F20"/>
                            <w:w w:val="105%"/>
                          </w:rPr>
                          <w:t>you</w:t>
                        </w:r>
                        <w:r>
                          <w:rPr>
                            <w:color w:val="231F20"/>
                            <w:spacing w:val="-11"/>
                            <w:w w:val="105%"/>
                          </w:rPr>
                          <w:t xml:space="preserve"> </w:t>
                        </w:r>
                        <w:r>
                          <w:rPr>
                            <w:color w:val="231F20"/>
                            <w:w w:val="105%"/>
                          </w:rPr>
                          <w:t>understand</w:t>
                        </w:r>
                        <w:r>
                          <w:rPr>
                            <w:color w:val="231F20"/>
                            <w:spacing w:val="-11"/>
                            <w:w w:val="105%"/>
                          </w:rPr>
                          <w:t xml:space="preserve"> </w:t>
                        </w:r>
                        <w:r>
                          <w:rPr>
                            <w:color w:val="231F20"/>
                            <w:w w:val="105%"/>
                          </w:rPr>
                          <w:t>the</w:t>
                        </w:r>
                        <w:r>
                          <w:rPr>
                            <w:color w:val="231F20"/>
                            <w:spacing w:val="-11"/>
                            <w:w w:val="105%"/>
                          </w:rPr>
                          <w:t xml:space="preserve"> </w:t>
                        </w:r>
                        <w:r>
                          <w:rPr>
                            <w:color w:val="231F20"/>
                            <w:w w:val="105%"/>
                          </w:rPr>
                          <w:t>malady</w:t>
                        </w:r>
                        <w:r>
                          <w:rPr>
                            <w:color w:val="231F20"/>
                            <w:spacing w:val="-11"/>
                            <w:w w:val="105%"/>
                          </w:rPr>
                          <w:t xml:space="preserve"> </w:t>
                        </w:r>
                        <w:r>
                          <w:rPr>
                            <w:color w:val="231F20"/>
                            <w:w w:val="105%"/>
                          </w:rPr>
                          <w:t>bet- ter, you may feel this feeling rising.</w:t>
                        </w:r>
                      </w:p>
                      <w:p w14:paraId="53F2D032" w14:textId="77777777" w:rsidR="00000000" w:rsidRDefault="00000000">
                        <w:pPr>
                          <w:pStyle w:val="BodyText"/>
                          <w:kinsoku w:val="0"/>
                          <w:overflowPunct w:val="0"/>
                          <w:spacing w:line="13.05pt" w:lineRule="auto"/>
                          <w:rPr>
                            <w:color w:val="231F20"/>
                            <w:spacing w:val="-4"/>
                          </w:rPr>
                        </w:pPr>
                        <w:r>
                          <w:rPr>
                            <w:color w:val="231F20"/>
                            <w:w w:val="105%"/>
                          </w:rPr>
                          <w:t>A</w:t>
                        </w:r>
                        <w:r>
                          <w:rPr>
                            <w:color w:val="231F20"/>
                            <w:spacing w:val="-1"/>
                            <w:w w:val="105%"/>
                          </w:rPr>
                          <w:t xml:space="preserve"> </w:t>
                        </w:r>
                        <w:r>
                          <w:rPr>
                            <w:color w:val="231F20"/>
                            <w:w w:val="105%"/>
                          </w:rPr>
                          <w:t>look</w:t>
                        </w:r>
                        <w:r>
                          <w:rPr>
                            <w:color w:val="231F20"/>
                            <w:spacing w:val="-1"/>
                            <w:w w:val="105%"/>
                          </w:rPr>
                          <w:t xml:space="preserve"> </w:t>
                        </w:r>
                        <w:r>
                          <w:rPr>
                            <w:color w:val="231F20"/>
                            <w:w w:val="105%"/>
                          </w:rPr>
                          <w:t>at</w:t>
                        </w:r>
                        <w:r>
                          <w:rPr>
                            <w:color w:val="231F20"/>
                            <w:spacing w:val="-1"/>
                            <w:w w:val="105%"/>
                          </w:rPr>
                          <w:t xml:space="preserve"> </w:t>
                        </w:r>
                        <w:r>
                          <w:rPr>
                            <w:color w:val="231F20"/>
                            <w:w w:val="105%"/>
                          </w:rPr>
                          <w:t>the</w:t>
                        </w:r>
                        <w:r>
                          <w:rPr>
                            <w:color w:val="231F20"/>
                            <w:spacing w:val="-1"/>
                            <w:w w:val="105%"/>
                          </w:rPr>
                          <w:t xml:space="preserve"> </w:t>
                        </w:r>
                        <w:r>
                          <w:rPr>
                            <w:color w:val="231F20"/>
                            <w:w w:val="105%"/>
                          </w:rPr>
                          <w:t>alcoholic</w:t>
                        </w:r>
                        <w:r>
                          <w:rPr>
                            <w:color w:val="231F20"/>
                            <w:spacing w:val="-1"/>
                            <w:w w:val="105%"/>
                          </w:rPr>
                          <w:t xml:space="preserve"> </w:t>
                        </w:r>
                        <w:r>
                          <w:rPr>
                            <w:color w:val="231F20"/>
                            <w:w w:val="105%"/>
                          </w:rPr>
                          <w:t>in</w:t>
                        </w:r>
                        <w:r>
                          <w:rPr>
                            <w:color w:val="231F20"/>
                            <w:spacing w:val="-1"/>
                            <w:w w:val="105%"/>
                          </w:rPr>
                          <w:t xml:space="preserve"> </w:t>
                        </w:r>
                        <w:r>
                          <w:rPr>
                            <w:color w:val="231F20"/>
                            <w:w w:val="105%"/>
                          </w:rPr>
                          <w:t>your</w:t>
                        </w:r>
                        <w:r>
                          <w:rPr>
                            <w:color w:val="231F20"/>
                            <w:spacing w:val="-1"/>
                            <w:w w:val="105%"/>
                          </w:rPr>
                          <w:t xml:space="preserve"> </w:t>
                        </w:r>
                        <w:r>
                          <w:rPr>
                            <w:color w:val="231F20"/>
                            <w:w w:val="105%"/>
                          </w:rPr>
                          <w:t>organization</w:t>
                        </w:r>
                        <w:r>
                          <w:rPr>
                            <w:color w:val="231F20"/>
                            <w:spacing w:val="-1"/>
                            <w:w w:val="105%"/>
                          </w:rPr>
                          <w:t xml:space="preserve"> </w:t>
                        </w:r>
                        <w:r>
                          <w:rPr>
                            <w:color w:val="231F20"/>
                            <w:w w:val="105%"/>
                          </w:rPr>
                          <w:t>is</w:t>
                        </w:r>
                        <w:r>
                          <w:rPr>
                            <w:color w:val="231F20"/>
                            <w:spacing w:val="-1"/>
                            <w:w w:val="105%"/>
                          </w:rPr>
                          <w:t xml:space="preserve"> </w:t>
                        </w:r>
                        <w:r>
                          <w:rPr>
                            <w:color w:val="231F20"/>
                            <w:w w:val="105%"/>
                          </w:rPr>
                          <w:t>many times illuminating.</w:t>
                        </w:r>
                        <w:r>
                          <w:rPr>
                            <w:color w:val="231F20"/>
                            <w:spacing w:val="40"/>
                            <w:w w:val="105%"/>
                          </w:rPr>
                          <w:t xml:space="preserve"> </w:t>
                        </w:r>
                        <w:r>
                          <w:rPr>
                            <w:color w:val="231F20"/>
                            <w:w w:val="105%"/>
                          </w:rPr>
                          <w:t xml:space="preserve">Is he not usually brilliant, fast- </w:t>
                        </w:r>
                        <w:r>
                          <w:rPr>
                            <w:color w:val="231F20"/>
                          </w:rPr>
                          <w:t>thinking,</w:t>
                        </w:r>
                        <w:r>
                          <w:rPr>
                            <w:color w:val="231F20"/>
                            <w:spacing w:val="18"/>
                          </w:rPr>
                          <w:t xml:space="preserve"> </w:t>
                        </w:r>
                        <w:r>
                          <w:rPr>
                            <w:color w:val="231F20"/>
                          </w:rPr>
                          <w:t>imaginative</w:t>
                        </w:r>
                        <w:r>
                          <w:rPr>
                            <w:color w:val="231F20"/>
                            <w:spacing w:val="18"/>
                          </w:rPr>
                          <w:t xml:space="preserve"> </w:t>
                        </w:r>
                        <w:r>
                          <w:rPr>
                            <w:color w:val="231F20"/>
                          </w:rPr>
                          <w:t>and</w:t>
                        </w:r>
                        <w:r>
                          <w:rPr>
                            <w:color w:val="231F20"/>
                            <w:spacing w:val="19"/>
                          </w:rPr>
                          <w:t xml:space="preserve"> </w:t>
                        </w:r>
                        <w:r>
                          <w:rPr>
                            <w:color w:val="231F20"/>
                          </w:rPr>
                          <w:t>likeable?</w:t>
                        </w:r>
                        <w:r>
                          <w:rPr>
                            <w:color w:val="231F20"/>
                            <w:spacing w:val="79"/>
                          </w:rPr>
                          <w:t xml:space="preserve"> </w:t>
                        </w:r>
                        <w:r>
                          <w:rPr>
                            <w:color w:val="231F20"/>
                          </w:rPr>
                          <w:t>When</w:t>
                        </w:r>
                        <w:r>
                          <w:rPr>
                            <w:color w:val="231F20"/>
                            <w:spacing w:val="18"/>
                          </w:rPr>
                          <w:t xml:space="preserve"> </w:t>
                        </w:r>
                        <w:r>
                          <w:rPr>
                            <w:color w:val="231F20"/>
                          </w:rPr>
                          <w:t>sober,</w:t>
                        </w:r>
                        <w:r>
                          <w:rPr>
                            <w:color w:val="231F20"/>
                            <w:spacing w:val="19"/>
                          </w:rPr>
                          <w:t xml:space="preserve"> </w:t>
                        </w:r>
                        <w:r>
                          <w:rPr>
                            <w:color w:val="231F20"/>
                            <w:spacing w:val="-4"/>
                          </w:rPr>
                          <w:t>does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262221CD" w14:textId="02A598BA"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2180480" behindDoc="1" locked="0" layoutInCell="0" allowOverlap="1" wp14:anchorId="5652E153" wp14:editId="5CC8139F">
            <wp:simplePos x="0" y="0"/>
            <wp:positionH relativeFrom="page">
              <wp:posOffset>353060</wp:posOffset>
            </wp:positionH>
            <wp:positionV relativeFrom="page">
              <wp:posOffset>207645</wp:posOffset>
            </wp:positionV>
            <wp:extent cx="206375" cy="138430"/>
            <wp:effectExtent l="0" t="0" r="0" b="0"/>
            <wp:wrapNone/>
            <wp:docPr id="132" name="Text Box 51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0637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53D8BE7B"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140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181504" behindDoc="1" locked="0" layoutInCell="0" allowOverlap="1" wp14:anchorId="449B03FF" wp14:editId="4120E9C4">
            <wp:simplePos x="0" y="0"/>
            <wp:positionH relativeFrom="page">
              <wp:posOffset>994410</wp:posOffset>
            </wp:positionH>
            <wp:positionV relativeFrom="page">
              <wp:posOffset>207645</wp:posOffset>
            </wp:positionV>
            <wp:extent cx="1410970" cy="138430"/>
            <wp:effectExtent l="0" t="0" r="0" b="0"/>
            <wp:wrapNone/>
            <wp:docPr id="131" name="Text Box 513"/>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41097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39A64E0E"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ALCOHOLICS</w:t>
                        </w:r>
                        <w:r>
                          <w:rPr>
                            <w:color w:val="231F20"/>
                            <w:spacing w:val="53"/>
                            <w:sz w:val="16"/>
                            <w:szCs w:val="16"/>
                          </w:rPr>
                          <w:t xml:space="preserve"> </w:t>
                        </w:r>
                        <w:r>
                          <w:rPr>
                            <w:color w:val="231F20"/>
                            <w:spacing w:val="-2"/>
                            <w:sz w:val="16"/>
                            <w:szCs w:val="16"/>
                          </w:rPr>
                          <w:t>ANONYMOUS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182528" behindDoc="1" locked="0" layoutInCell="0" allowOverlap="1" wp14:anchorId="09F5151F" wp14:editId="70E3A0FC">
            <wp:simplePos x="0" y="0"/>
            <wp:positionH relativeFrom="page">
              <wp:posOffset>353060</wp:posOffset>
            </wp:positionH>
            <wp:positionV relativeFrom="page">
              <wp:posOffset>377190</wp:posOffset>
            </wp:positionV>
            <wp:extent cx="2620010" cy="4424680"/>
            <wp:effectExtent l="0" t="0" r="0" b="0"/>
            <wp:wrapNone/>
            <wp:docPr id="130" name="Text Box 514"/>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20010" cy="4424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62019CCE" w14:textId="77777777" w:rsidR="00000000" w:rsidRDefault="00000000">
                        <w:pPr>
                          <w:pStyle w:val="BodyText"/>
                          <w:kinsoku w:val="0"/>
                          <w:overflowPunct w:val="0"/>
                          <w:spacing w:before="0.85pt" w:line="12.95pt" w:lineRule="auto"/>
                          <w:ind w:end="1.30pt" w:firstLine="0pt"/>
                          <w:rPr>
                            <w:color w:val="231F20"/>
                            <w:w w:val="105%"/>
                          </w:rPr>
                        </w:pPr>
                        <w:r>
                          <w:rPr>
                            <w:color w:val="231F20"/>
                            <w:spacing w:val="-6"/>
                          </w:rPr>
                          <w:t>he not</w:t>
                        </w:r>
                        <w:r>
                          <w:rPr>
                            <w:color w:val="231F20"/>
                            <w:spacing w:val="-5"/>
                          </w:rPr>
                          <w:t xml:space="preserve"> </w:t>
                        </w:r>
                        <w:r>
                          <w:rPr>
                            <w:color w:val="231F20"/>
                            <w:spacing w:val="-6"/>
                          </w:rPr>
                          <w:t>work</w:t>
                        </w:r>
                        <w:r>
                          <w:rPr>
                            <w:color w:val="231F20"/>
                            <w:spacing w:val="-5"/>
                          </w:rPr>
                          <w:t xml:space="preserve"> </w:t>
                        </w:r>
                        <w:r>
                          <w:rPr>
                            <w:color w:val="231F20"/>
                            <w:spacing w:val="-6"/>
                          </w:rPr>
                          <w:t>hard</w:t>
                        </w:r>
                        <w:r>
                          <w:rPr>
                            <w:color w:val="231F20"/>
                            <w:spacing w:val="-5"/>
                          </w:rPr>
                          <w:t xml:space="preserve"> </w:t>
                        </w:r>
                        <w:r>
                          <w:rPr>
                            <w:color w:val="231F20"/>
                            <w:spacing w:val="-6"/>
                          </w:rPr>
                          <w:t>and have</w:t>
                        </w:r>
                        <w:r>
                          <w:rPr>
                            <w:color w:val="231F20"/>
                            <w:spacing w:val="-5"/>
                          </w:rPr>
                          <w:t xml:space="preserve"> </w:t>
                        </w:r>
                        <w:r>
                          <w:rPr>
                            <w:color w:val="231F20"/>
                            <w:spacing w:val="-6"/>
                          </w:rPr>
                          <w:t>a</w:t>
                        </w:r>
                        <w:r>
                          <w:rPr>
                            <w:color w:val="231F20"/>
                            <w:spacing w:val="-5"/>
                          </w:rPr>
                          <w:t xml:space="preserve"> </w:t>
                        </w:r>
                        <w:r>
                          <w:rPr>
                            <w:color w:val="231F20"/>
                            <w:spacing w:val="-6"/>
                          </w:rPr>
                          <w:t>knack</w:t>
                        </w:r>
                        <w:r>
                          <w:rPr>
                            <w:color w:val="231F20"/>
                            <w:spacing w:val="-5"/>
                          </w:rPr>
                          <w:t xml:space="preserve"> </w:t>
                        </w:r>
                        <w:r>
                          <w:rPr>
                            <w:color w:val="231F20"/>
                            <w:spacing w:val="-6"/>
                          </w:rPr>
                          <w:t>of getting</w:t>
                        </w:r>
                        <w:r>
                          <w:rPr>
                            <w:color w:val="231F20"/>
                            <w:spacing w:val="-5"/>
                          </w:rPr>
                          <w:t xml:space="preserve"> </w:t>
                        </w:r>
                        <w:r>
                          <w:rPr>
                            <w:color w:val="231F20"/>
                            <w:spacing w:val="-6"/>
                          </w:rPr>
                          <w:t>things</w:t>
                        </w:r>
                        <w:r>
                          <w:rPr>
                            <w:color w:val="231F20"/>
                            <w:spacing w:val="-5"/>
                          </w:rPr>
                          <w:t xml:space="preserve"> </w:t>
                        </w:r>
                        <w:r>
                          <w:rPr>
                            <w:color w:val="231F20"/>
                            <w:spacing w:val="-6"/>
                          </w:rPr>
                          <w:t>done?</w:t>
                        </w:r>
                        <w:r>
                          <w:rPr>
                            <w:color w:val="231F20"/>
                            <w:spacing w:val="7"/>
                          </w:rPr>
                          <w:t xml:space="preserve"> </w:t>
                        </w:r>
                        <w:r>
                          <w:rPr>
                            <w:color w:val="231F20"/>
                            <w:spacing w:val="-6"/>
                          </w:rPr>
                          <w:t>If</w:t>
                        </w:r>
                        <w:r>
                          <w:rPr>
                            <w:color w:val="231F20"/>
                            <w:spacing w:val="-2"/>
                          </w:rPr>
                          <w:t xml:space="preserve"> he</w:t>
                        </w:r>
                        <w:r>
                          <w:rPr>
                            <w:color w:val="231F20"/>
                            <w:spacing w:val="-8"/>
                          </w:rPr>
                          <w:t xml:space="preserve"> </w:t>
                        </w:r>
                        <w:r>
                          <w:rPr>
                            <w:color w:val="231F20"/>
                            <w:spacing w:val="-2"/>
                          </w:rPr>
                          <w:t>had</w:t>
                        </w:r>
                        <w:r>
                          <w:rPr>
                            <w:color w:val="231F20"/>
                            <w:spacing w:val="-8"/>
                          </w:rPr>
                          <w:t xml:space="preserve"> </w:t>
                        </w:r>
                        <w:r>
                          <w:rPr>
                            <w:color w:val="231F20"/>
                            <w:spacing w:val="-2"/>
                          </w:rPr>
                          <w:t>these</w:t>
                        </w:r>
                        <w:r>
                          <w:rPr>
                            <w:color w:val="231F20"/>
                            <w:spacing w:val="-8"/>
                          </w:rPr>
                          <w:t xml:space="preserve"> </w:t>
                        </w:r>
                        <w:r>
                          <w:rPr>
                            <w:color w:val="231F20"/>
                            <w:spacing w:val="-2"/>
                          </w:rPr>
                          <w:t>qualities</w:t>
                        </w:r>
                        <w:r>
                          <w:rPr>
                            <w:color w:val="231F20"/>
                            <w:spacing w:val="-8"/>
                          </w:rPr>
                          <w:t xml:space="preserve"> </w:t>
                        </w:r>
                        <w:r>
                          <w:rPr>
                            <w:color w:val="231F20"/>
                            <w:spacing w:val="-2"/>
                          </w:rPr>
                          <w:t>and</w:t>
                        </w:r>
                        <w:r>
                          <w:rPr>
                            <w:color w:val="231F20"/>
                            <w:spacing w:val="-8"/>
                          </w:rPr>
                          <w:t xml:space="preserve"> </w:t>
                        </w:r>
                        <w:r>
                          <w:rPr>
                            <w:color w:val="231F20"/>
                            <w:spacing w:val="-2"/>
                          </w:rPr>
                          <w:t>did</w:t>
                        </w:r>
                        <w:r>
                          <w:rPr>
                            <w:color w:val="231F20"/>
                            <w:spacing w:val="-8"/>
                          </w:rPr>
                          <w:t xml:space="preserve"> </w:t>
                        </w:r>
                        <w:r>
                          <w:rPr>
                            <w:color w:val="231F20"/>
                            <w:spacing w:val="-2"/>
                          </w:rPr>
                          <w:t>not</w:t>
                        </w:r>
                        <w:r>
                          <w:rPr>
                            <w:color w:val="231F20"/>
                            <w:spacing w:val="-8"/>
                          </w:rPr>
                          <w:t xml:space="preserve"> </w:t>
                        </w:r>
                        <w:r>
                          <w:rPr>
                            <w:color w:val="231F20"/>
                            <w:spacing w:val="-2"/>
                          </w:rPr>
                          <w:t>drink</w:t>
                        </w:r>
                        <w:r>
                          <w:rPr>
                            <w:color w:val="231F20"/>
                            <w:spacing w:val="-8"/>
                          </w:rPr>
                          <w:t xml:space="preserve"> </w:t>
                        </w:r>
                        <w:r>
                          <w:rPr>
                            <w:color w:val="231F20"/>
                            <w:spacing w:val="-2"/>
                          </w:rPr>
                          <w:t>would</w:t>
                        </w:r>
                        <w:r>
                          <w:rPr>
                            <w:color w:val="231F20"/>
                            <w:spacing w:val="-8"/>
                          </w:rPr>
                          <w:t xml:space="preserve"> </w:t>
                        </w:r>
                        <w:r>
                          <w:rPr>
                            <w:color w:val="231F20"/>
                            <w:spacing w:val="-2"/>
                          </w:rPr>
                          <w:t>he</w:t>
                        </w:r>
                        <w:r>
                          <w:rPr>
                            <w:color w:val="231F20"/>
                            <w:spacing w:val="-8"/>
                          </w:rPr>
                          <w:t xml:space="preserve"> </w:t>
                        </w:r>
                        <w:r>
                          <w:rPr>
                            <w:color w:val="231F20"/>
                            <w:spacing w:val="-2"/>
                          </w:rPr>
                          <w:t>be</w:t>
                        </w:r>
                        <w:r>
                          <w:rPr>
                            <w:color w:val="231F20"/>
                            <w:spacing w:val="-8"/>
                          </w:rPr>
                          <w:t xml:space="preserve"> </w:t>
                        </w:r>
                        <w:r>
                          <w:rPr>
                            <w:color w:val="231F20"/>
                            <w:spacing w:val="-2"/>
                          </w:rPr>
                          <w:t>worth retaining?</w:t>
                        </w:r>
                        <w:r>
                          <w:rPr>
                            <w:color w:val="231F20"/>
                            <w:spacing w:val="23"/>
                          </w:rPr>
                          <w:t xml:space="preserve"> </w:t>
                        </w:r>
                        <w:r>
                          <w:rPr>
                            <w:color w:val="231F20"/>
                            <w:spacing w:val="-2"/>
                          </w:rPr>
                          <w:t>Should</w:t>
                        </w:r>
                        <w:r>
                          <w:rPr>
                            <w:color w:val="231F20"/>
                            <w:spacing w:val="-10"/>
                          </w:rPr>
                          <w:t xml:space="preserve"> </w:t>
                        </w:r>
                        <w:r>
                          <w:rPr>
                            <w:color w:val="231F20"/>
                            <w:spacing w:val="-2"/>
                          </w:rPr>
                          <w:t>he</w:t>
                        </w:r>
                        <w:r>
                          <w:rPr>
                            <w:color w:val="231F20"/>
                            <w:spacing w:val="-9"/>
                          </w:rPr>
                          <w:t xml:space="preserve"> </w:t>
                        </w:r>
                        <w:r>
                          <w:rPr>
                            <w:color w:val="231F20"/>
                            <w:spacing w:val="-2"/>
                          </w:rPr>
                          <w:t>have</w:t>
                        </w:r>
                        <w:r>
                          <w:rPr>
                            <w:color w:val="231F20"/>
                            <w:spacing w:val="-9"/>
                          </w:rPr>
                          <w:t xml:space="preserve"> </w:t>
                        </w:r>
                        <w:r>
                          <w:rPr>
                            <w:color w:val="231F20"/>
                            <w:spacing w:val="-2"/>
                          </w:rPr>
                          <w:t>the</w:t>
                        </w:r>
                        <w:r>
                          <w:rPr>
                            <w:color w:val="231F20"/>
                            <w:spacing w:val="-9"/>
                          </w:rPr>
                          <w:t xml:space="preserve"> </w:t>
                        </w:r>
                        <w:r>
                          <w:rPr>
                            <w:color w:val="231F20"/>
                            <w:spacing w:val="-2"/>
                          </w:rPr>
                          <w:t>same</w:t>
                        </w:r>
                        <w:r>
                          <w:rPr>
                            <w:color w:val="231F20"/>
                            <w:spacing w:val="-10"/>
                          </w:rPr>
                          <w:t xml:space="preserve"> </w:t>
                        </w:r>
                        <w:r>
                          <w:rPr>
                            <w:color w:val="231F20"/>
                            <w:spacing w:val="-2"/>
                          </w:rPr>
                          <w:t>consideration</w:t>
                        </w:r>
                        <w:r>
                          <w:rPr>
                            <w:color w:val="231F20"/>
                            <w:spacing w:val="-9"/>
                          </w:rPr>
                          <w:t xml:space="preserve"> </w:t>
                        </w:r>
                        <w:r>
                          <w:rPr>
                            <w:color w:val="231F20"/>
                            <w:spacing w:val="-2"/>
                          </w:rPr>
                          <w:t>as</w:t>
                        </w:r>
                        <w:r>
                          <w:rPr>
                            <w:color w:val="231F20"/>
                            <w:spacing w:val="-9"/>
                          </w:rPr>
                          <w:t xml:space="preserve"> </w:t>
                        </w:r>
                        <w:r>
                          <w:rPr>
                            <w:color w:val="231F20"/>
                            <w:spacing w:val="-2"/>
                          </w:rPr>
                          <w:t xml:space="preserve">other </w:t>
                        </w:r>
                        <w:r>
                          <w:rPr>
                            <w:color w:val="231F20"/>
                            <w:spacing w:val="-4"/>
                          </w:rPr>
                          <w:t>ailing</w:t>
                        </w:r>
                        <w:r>
                          <w:rPr>
                            <w:color w:val="231F20"/>
                            <w:spacing w:val="-8"/>
                          </w:rPr>
                          <w:t xml:space="preserve"> </w:t>
                        </w:r>
                        <w:r>
                          <w:rPr>
                            <w:color w:val="231F20"/>
                            <w:spacing w:val="-4"/>
                          </w:rPr>
                          <w:t>employees?</w:t>
                        </w:r>
                        <w:r>
                          <w:rPr>
                            <w:color w:val="231F20"/>
                            <w:spacing w:val="-7"/>
                          </w:rPr>
                          <w:t xml:space="preserve"> </w:t>
                        </w:r>
                        <w:r>
                          <w:rPr>
                            <w:color w:val="231F20"/>
                            <w:spacing w:val="-4"/>
                          </w:rPr>
                          <w:t>Is</w:t>
                        </w:r>
                        <w:r>
                          <w:rPr>
                            <w:color w:val="231F20"/>
                            <w:spacing w:val="-7"/>
                          </w:rPr>
                          <w:t xml:space="preserve"> </w:t>
                        </w:r>
                        <w:r>
                          <w:rPr>
                            <w:color w:val="231F20"/>
                            <w:spacing w:val="-4"/>
                          </w:rPr>
                          <w:t>he</w:t>
                        </w:r>
                        <w:r>
                          <w:rPr>
                            <w:color w:val="231F20"/>
                            <w:spacing w:val="-7"/>
                          </w:rPr>
                          <w:t xml:space="preserve"> </w:t>
                        </w:r>
                        <w:r>
                          <w:rPr>
                            <w:color w:val="231F20"/>
                            <w:spacing w:val="-4"/>
                          </w:rPr>
                          <w:t>worth</w:t>
                        </w:r>
                        <w:r>
                          <w:rPr>
                            <w:color w:val="231F20"/>
                            <w:spacing w:val="-8"/>
                          </w:rPr>
                          <w:t xml:space="preserve"> </w:t>
                        </w:r>
                        <w:r>
                          <w:rPr>
                            <w:color w:val="231F20"/>
                            <w:spacing w:val="-4"/>
                          </w:rPr>
                          <w:t>salvaging?</w:t>
                        </w:r>
                        <w:r>
                          <w:rPr>
                            <w:color w:val="231F20"/>
                            <w:spacing w:val="-7"/>
                          </w:rPr>
                          <w:t xml:space="preserve"> </w:t>
                        </w:r>
                        <w:r>
                          <w:rPr>
                            <w:color w:val="231F20"/>
                            <w:spacing w:val="-4"/>
                          </w:rPr>
                          <w:t>If</w:t>
                        </w:r>
                        <w:r>
                          <w:rPr>
                            <w:color w:val="231F20"/>
                            <w:spacing w:val="-7"/>
                          </w:rPr>
                          <w:t xml:space="preserve"> </w:t>
                        </w:r>
                        <w:r>
                          <w:rPr>
                            <w:color w:val="231F20"/>
                            <w:spacing w:val="-4"/>
                          </w:rPr>
                          <w:t>your</w:t>
                        </w:r>
                        <w:r>
                          <w:rPr>
                            <w:color w:val="231F20"/>
                            <w:spacing w:val="-7"/>
                          </w:rPr>
                          <w:t xml:space="preserve"> </w:t>
                        </w:r>
                        <w:r>
                          <w:rPr>
                            <w:color w:val="231F20"/>
                            <w:spacing w:val="-4"/>
                          </w:rPr>
                          <w:t>decision</w:t>
                        </w:r>
                        <w:r>
                          <w:rPr>
                            <w:color w:val="231F20"/>
                            <w:spacing w:val="-8"/>
                          </w:rPr>
                          <w:t xml:space="preserve"> </w:t>
                        </w:r>
                        <w:r>
                          <w:rPr>
                            <w:color w:val="231F20"/>
                            <w:spacing w:val="-4"/>
                          </w:rPr>
                          <w:t xml:space="preserve">is </w:t>
                        </w:r>
                        <w:r>
                          <w:rPr>
                            <w:color w:val="231F20"/>
                            <w:spacing w:val="-6"/>
                          </w:rPr>
                          <w:t>yes,</w:t>
                        </w:r>
                        <w:r>
                          <w:rPr>
                            <w:color w:val="231F20"/>
                            <w:spacing w:val="-1"/>
                          </w:rPr>
                          <w:t xml:space="preserve"> </w:t>
                        </w:r>
                        <w:r>
                          <w:rPr>
                            <w:color w:val="231F20"/>
                            <w:spacing w:val="-6"/>
                          </w:rPr>
                          <w:t>whether</w:t>
                        </w:r>
                        <w:r>
                          <w:rPr>
                            <w:color w:val="231F20"/>
                            <w:spacing w:val="-1"/>
                          </w:rPr>
                          <w:t xml:space="preserve"> </w:t>
                        </w:r>
                        <w:r>
                          <w:rPr>
                            <w:color w:val="231F20"/>
                            <w:spacing w:val="-6"/>
                          </w:rPr>
                          <w:t>the</w:t>
                        </w:r>
                        <w:r>
                          <w:rPr>
                            <w:color w:val="231F20"/>
                            <w:spacing w:val="-1"/>
                          </w:rPr>
                          <w:t xml:space="preserve"> </w:t>
                        </w:r>
                        <w:r>
                          <w:rPr>
                            <w:color w:val="231F20"/>
                            <w:spacing w:val="-6"/>
                          </w:rPr>
                          <w:t>reason</w:t>
                        </w:r>
                        <w:r>
                          <w:rPr>
                            <w:color w:val="231F20"/>
                            <w:spacing w:val="-1"/>
                          </w:rPr>
                          <w:t xml:space="preserve"> </w:t>
                        </w:r>
                        <w:r>
                          <w:rPr>
                            <w:color w:val="231F20"/>
                            <w:spacing w:val="-6"/>
                          </w:rPr>
                          <w:t>be</w:t>
                        </w:r>
                        <w:r>
                          <w:rPr>
                            <w:color w:val="231F20"/>
                            <w:spacing w:val="-1"/>
                          </w:rPr>
                          <w:t xml:space="preserve"> </w:t>
                        </w:r>
                        <w:r>
                          <w:rPr>
                            <w:color w:val="231F20"/>
                            <w:spacing w:val="-6"/>
                          </w:rPr>
                          <w:t>humanitarian</w:t>
                        </w:r>
                        <w:r>
                          <w:rPr>
                            <w:color w:val="231F20"/>
                            <w:spacing w:val="-1"/>
                          </w:rPr>
                          <w:t xml:space="preserve"> </w:t>
                        </w:r>
                        <w:r>
                          <w:rPr>
                            <w:color w:val="231F20"/>
                            <w:spacing w:val="-6"/>
                          </w:rPr>
                          <w:t>or</w:t>
                        </w:r>
                        <w:r>
                          <w:rPr>
                            <w:color w:val="231F20"/>
                            <w:spacing w:val="-1"/>
                          </w:rPr>
                          <w:t xml:space="preserve"> </w:t>
                        </w:r>
                        <w:r>
                          <w:rPr>
                            <w:color w:val="231F20"/>
                            <w:spacing w:val="-6"/>
                          </w:rPr>
                          <w:t>business</w:t>
                        </w:r>
                        <w:r>
                          <w:rPr>
                            <w:color w:val="231F20"/>
                            <w:spacing w:val="-1"/>
                          </w:rPr>
                          <w:t xml:space="preserve"> </w:t>
                        </w:r>
                        <w:r>
                          <w:rPr>
                            <w:color w:val="231F20"/>
                            <w:spacing w:val="-6"/>
                          </w:rPr>
                          <w:t>or</w:t>
                        </w:r>
                        <w:r>
                          <w:rPr>
                            <w:color w:val="231F20"/>
                            <w:spacing w:val="-1"/>
                          </w:rPr>
                          <w:t xml:space="preserve"> </w:t>
                        </w:r>
                        <w:r>
                          <w:rPr>
                            <w:color w:val="231F20"/>
                            <w:spacing w:val="-6"/>
                          </w:rPr>
                          <w:t>both,</w:t>
                        </w:r>
                        <w:r>
                          <w:rPr>
                            <w:color w:val="231F20"/>
                          </w:rPr>
                          <w:t xml:space="preserve"> </w:t>
                        </w:r>
                        <w:r>
                          <w:rPr>
                            <w:color w:val="231F20"/>
                            <w:w w:val="105%"/>
                          </w:rPr>
                          <w:t>then</w:t>
                        </w:r>
                        <w:r>
                          <w:rPr>
                            <w:color w:val="231F20"/>
                            <w:spacing w:val="-21"/>
                            <w:w w:val="105%"/>
                          </w:rPr>
                          <w:t xml:space="preserve"> </w:t>
                        </w:r>
                        <w:r>
                          <w:rPr>
                            <w:color w:val="231F20"/>
                            <w:w w:val="105%"/>
                          </w:rPr>
                          <w:t>the</w:t>
                        </w:r>
                        <w:r>
                          <w:rPr>
                            <w:color w:val="231F20"/>
                            <w:spacing w:val="-20"/>
                            <w:w w:val="105%"/>
                          </w:rPr>
                          <w:t xml:space="preserve"> </w:t>
                        </w:r>
                        <w:r>
                          <w:rPr>
                            <w:color w:val="231F20"/>
                            <w:w w:val="105%"/>
                          </w:rPr>
                          <w:t>following</w:t>
                        </w:r>
                        <w:r>
                          <w:rPr>
                            <w:color w:val="231F20"/>
                            <w:spacing w:val="-21"/>
                            <w:w w:val="105%"/>
                          </w:rPr>
                          <w:t xml:space="preserve"> </w:t>
                        </w:r>
                        <w:r>
                          <w:rPr>
                            <w:color w:val="231F20"/>
                            <w:w w:val="105%"/>
                          </w:rPr>
                          <w:t>suggestions</w:t>
                        </w:r>
                        <w:r>
                          <w:rPr>
                            <w:color w:val="231F20"/>
                            <w:spacing w:val="-21"/>
                            <w:w w:val="105%"/>
                          </w:rPr>
                          <w:t xml:space="preserve"> </w:t>
                        </w:r>
                        <w:r>
                          <w:rPr>
                            <w:color w:val="231F20"/>
                            <w:w w:val="105%"/>
                          </w:rPr>
                          <w:t>may</w:t>
                        </w:r>
                        <w:r>
                          <w:rPr>
                            <w:color w:val="231F20"/>
                            <w:spacing w:val="-21"/>
                            <w:w w:val="105%"/>
                          </w:rPr>
                          <w:t xml:space="preserve"> </w:t>
                        </w:r>
                        <w:r>
                          <w:rPr>
                            <w:color w:val="231F20"/>
                            <w:w w:val="105%"/>
                          </w:rPr>
                          <w:t>be</w:t>
                        </w:r>
                        <w:r>
                          <w:rPr>
                            <w:color w:val="231F20"/>
                            <w:spacing w:val="-21"/>
                            <w:w w:val="105%"/>
                          </w:rPr>
                          <w:t xml:space="preserve"> </w:t>
                        </w:r>
                        <w:r>
                          <w:rPr>
                            <w:color w:val="231F20"/>
                            <w:w w:val="105%"/>
                          </w:rPr>
                          <w:t>helpful.</w:t>
                        </w:r>
                      </w:p>
                      <w:p w14:paraId="72E98232" w14:textId="77777777" w:rsidR="00000000" w:rsidRDefault="00000000">
                        <w:pPr>
                          <w:pStyle w:val="BodyText"/>
                          <w:kinsoku w:val="0"/>
                          <w:overflowPunct w:val="0"/>
                          <w:spacing w:line="12.95pt" w:lineRule="auto"/>
                          <w:ind w:end="1pt"/>
                          <w:rPr>
                            <w:color w:val="231F20"/>
                            <w:w w:val="105%"/>
                          </w:rPr>
                        </w:pPr>
                        <w:r>
                          <w:rPr>
                            <w:color w:val="231F20"/>
                            <w:w w:val="105%"/>
                          </w:rPr>
                          <w:t>Can</w:t>
                        </w:r>
                        <w:r>
                          <w:rPr>
                            <w:color w:val="231F20"/>
                            <w:spacing w:val="-8"/>
                            <w:w w:val="105%"/>
                          </w:rPr>
                          <w:t xml:space="preserve"> </w:t>
                        </w:r>
                        <w:r>
                          <w:rPr>
                            <w:color w:val="231F20"/>
                            <w:w w:val="105%"/>
                          </w:rPr>
                          <w:t>you</w:t>
                        </w:r>
                        <w:r>
                          <w:rPr>
                            <w:color w:val="231F20"/>
                            <w:spacing w:val="-8"/>
                            <w:w w:val="105%"/>
                          </w:rPr>
                          <w:t xml:space="preserve"> </w:t>
                        </w:r>
                        <w:r>
                          <w:rPr>
                            <w:color w:val="231F20"/>
                            <w:w w:val="105%"/>
                          </w:rPr>
                          <w:t>discard</w:t>
                        </w:r>
                        <w:r>
                          <w:rPr>
                            <w:color w:val="231F20"/>
                            <w:spacing w:val="-8"/>
                            <w:w w:val="105%"/>
                          </w:rPr>
                          <w:t xml:space="preserve"> </w:t>
                        </w:r>
                        <w:r>
                          <w:rPr>
                            <w:color w:val="231F20"/>
                            <w:w w:val="105%"/>
                          </w:rPr>
                          <w:t>the</w:t>
                        </w:r>
                        <w:r>
                          <w:rPr>
                            <w:color w:val="231F20"/>
                            <w:spacing w:val="-8"/>
                            <w:w w:val="105%"/>
                          </w:rPr>
                          <w:t xml:space="preserve"> </w:t>
                        </w:r>
                        <w:r>
                          <w:rPr>
                            <w:color w:val="231F20"/>
                            <w:w w:val="105%"/>
                          </w:rPr>
                          <w:t>feeling</w:t>
                        </w:r>
                        <w:r>
                          <w:rPr>
                            <w:color w:val="231F20"/>
                            <w:spacing w:val="-8"/>
                            <w:w w:val="105%"/>
                          </w:rPr>
                          <w:t xml:space="preserve"> </w:t>
                        </w:r>
                        <w:r>
                          <w:rPr>
                            <w:color w:val="231F20"/>
                            <w:w w:val="105%"/>
                          </w:rPr>
                          <w:t>that</w:t>
                        </w:r>
                        <w:r>
                          <w:rPr>
                            <w:color w:val="231F20"/>
                            <w:spacing w:val="-8"/>
                            <w:w w:val="105%"/>
                          </w:rPr>
                          <w:t xml:space="preserve"> </w:t>
                        </w:r>
                        <w:r>
                          <w:rPr>
                            <w:color w:val="231F20"/>
                            <w:w w:val="105%"/>
                          </w:rPr>
                          <w:t>you</w:t>
                        </w:r>
                        <w:r>
                          <w:rPr>
                            <w:color w:val="231F20"/>
                            <w:spacing w:val="-8"/>
                            <w:w w:val="105%"/>
                          </w:rPr>
                          <w:t xml:space="preserve"> </w:t>
                        </w:r>
                        <w:r>
                          <w:rPr>
                            <w:color w:val="231F20"/>
                            <w:w w:val="105%"/>
                          </w:rPr>
                          <w:t>are</w:t>
                        </w:r>
                        <w:r>
                          <w:rPr>
                            <w:color w:val="231F20"/>
                            <w:spacing w:val="-8"/>
                            <w:w w:val="105%"/>
                          </w:rPr>
                          <w:t xml:space="preserve"> </w:t>
                        </w:r>
                        <w:r>
                          <w:rPr>
                            <w:color w:val="231F20"/>
                            <w:w w:val="105%"/>
                          </w:rPr>
                          <w:t>dealing</w:t>
                        </w:r>
                        <w:r>
                          <w:rPr>
                            <w:color w:val="231F20"/>
                            <w:spacing w:val="-8"/>
                            <w:w w:val="105%"/>
                          </w:rPr>
                          <w:t xml:space="preserve"> </w:t>
                        </w:r>
                        <w:r>
                          <w:rPr>
                            <w:color w:val="231F20"/>
                            <w:w w:val="105%"/>
                          </w:rPr>
                          <w:t>only with habit, with stubbornness, or a weak will?</w:t>
                        </w:r>
                        <w:r>
                          <w:rPr>
                            <w:color w:val="231F20"/>
                            <w:spacing w:val="40"/>
                            <w:w w:val="105%"/>
                          </w:rPr>
                          <w:t xml:space="preserve"> </w:t>
                        </w:r>
                        <w:r>
                          <w:rPr>
                            <w:color w:val="231F20"/>
                            <w:w w:val="105%"/>
                          </w:rPr>
                          <w:t xml:space="preserve">If this presents difficulty, re-reading chapters two and three, </w:t>
                        </w:r>
                        <w:r>
                          <w:rPr>
                            <w:color w:val="231F20"/>
                          </w:rPr>
                          <w:t>where</w:t>
                        </w:r>
                        <w:r>
                          <w:rPr>
                            <w:color w:val="231F20"/>
                            <w:spacing w:val="-6"/>
                          </w:rPr>
                          <w:t xml:space="preserve"> </w:t>
                        </w:r>
                        <w:r>
                          <w:rPr>
                            <w:color w:val="231F20"/>
                          </w:rPr>
                          <w:t>the</w:t>
                        </w:r>
                        <w:r>
                          <w:rPr>
                            <w:color w:val="231F20"/>
                            <w:spacing w:val="-6"/>
                          </w:rPr>
                          <w:t xml:space="preserve"> </w:t>
                        </w:r>
                        <w:r>
                          <w:rPr>
                            <w:color w:val="231F20"/>
                          </w:rPr>
                          <w:t>alcoholic</w:t>
                        </w:r>
                        <w:r>
                          <w:rPr>
                            <w:color w:val="231F20"/>
                            <w:spacing w:val="-6"/>
                          </w:rPr>
                          <w:t xml:space="preserve"> </w:t>
                        </w:r>
                        <w:r>
                          <w:rPr>
                            <w:color w:val="231F20"/>
                          </w:rPr>
                          <w:t>sickness</w:t>
                        </w:r>
                        <w:r>
                          <w:rPr>
                            <w:color w:val="231F20"/>
                            <w:spacing w:val="-6"/>
                          </w:rPr>
                          <w:t xml:space="preserve"> </w:t>
                        </w:r>
                        <w:r>
                          <w:rPr>
                            <w:color w:val="231F20"/>
                          </w:rPr>
                          <w:t>is</w:t>
                        </w:r>
                        <w:r>
                          <w:rPr>
                            <w:color w:val="231F20"/>
                            <w:spacing w:val="-6"/>
                          </w:rPr>
                          <w:t xml:space="preserve"> </w:t>
                        </w:r>
                        <w:r>
                          <w:rPr>
                            <w:color w:val="231F20"/>
                          </w:rPr>
                          <w:t>discussed</w:t>
                        </w:r>
                        <w:r>
                          <w:rPr>
                            <w:color w:val="231F20"/>
                            <w:spacing w:val="-6"/>
                          </w:rPr>
                          <w:t xml:space="preserve"> </w:t>
                        </w:r>
                        <w:r>
                          <w:rPr>
                            <w:color w:val="231F20"/>
                          </w:rPr>
                          <w:t>at</w:t>
                        </w:r>
                        <w:r>
                          <w:rPr>
                            <w:color w:val="231F20"/>
                            <w:spacing w:val="-6"/>
                          </w:rPr>
                          <w:t xml:space="preserve"> </w:t>
                        </w:r>
                        <w:r>
                          <w:rPr>
                            <w:color w:val="231F20"/>
                          </w:rPr>
                          <w:t>length</w:t>
                        </w:r>
                        <w:r>
                          <w:rPr>
                            <w:color w:val="231F20"/>
                            <w:spacing w:val="-6"/>
                          </w:rPr>
                          <w:t xml:space="preserve"> </w:t>
                        </w:r>
                        <w:r>
                          <w:rPr>
                            <w:color w:val="231F20"/>
                          </w:rPr>
                          <w:t xml:space="preserve">might </w:t>
                        </w:r>
                        <w:r>
                          <w:rPr>
                            <w:color w:val="231F20"/>
                            <w:w w:val="105%"/>
                          </w:rPr>
                          <w:t>be</w:t>
                        </w:r>
                        <w:r>
                          <w:rPr>
                            <w:color w:val="231F20"/>
                            <w:spacing w:val="-11"/>
                            <w:w w:val="105%"/>
                          </w:rPr>
                          <w:t xml:space="preserve"> </w:t>
                        </w:r>
                        <w:r>
                          <w:rPr>
                            <w:color w:val="231F20"/>
                            <w:w w:val="105%"/>
                          </w:rPr>
                          <w:t>worth</w:t>
                        </w:r>
                        <w:r>
                          <w:rPr>
                            <w:color w:val="231F20"/>
                            <w:spacing w:val="-7"/>
                            <w:w w:val="105%"/>
                          </w:rPr>
                          <w:t xml:space="preserve"> </w:t>
                        </w:r>
                        <w:r>
                          <w:rPr>
                            <w:color w:val="231F20"/>
                            <w:w w:val="105%"/>
                          </w:rPr>
                          <w:t>while.</w:t>
                        </w:r>
                        <w:r>
                          <w:rPr>
                            <w:color w:val="231F20"/>
                            <w:spacing w:val="-12"/>
                            <w:w w:val="105%"/>
                          </w:rPr>
                          <w:t xml:space="preserve"> </w:t>
                        </w:r>
                        <w:r>
                          <w:rPr>
                            <w:color w:val="231F20"/>
                            <w:w w:val="105%"/>
                          </w:rPr>
                          <w:t>You,</w:t>
                        </w:r>
                        <w:r>
                          <w:rPr>
                            <w:color w:val="231F20"/>
                            <w:spacing w:val="-7"/>
                            <w:w w:val="105%"/>
                          </w:rPr>
                          <w:t xml:space="preserve"> </w:t>
                        </w:r>
                        <w:r>
                          <w:rPr>
                            <w:color w:val="231F20"/>
                            <w:w w:val="105%"/>
                          </w:rPr>
                          <w:t>as</w:t>
                        </w:r>
                        <w:r>
                          <w:rPr>
                            <w:color w:val="231F20"/>
                            <w:spacing w:val="-7"/>
                            <w:w w:val="105%"/>
                          </w:rPr>
                          <w:t xml:space="preserve"> </w:t>
                        </w:r>
                        <w:r>
                          <w:rPr>
                            <w:color w:val="231F20"/>
                            <w:w w:val="105%"/>
                          </w:rPr>
                          <w:t>a</w:t>
                        </w:r>
                        <w:r>
                          <w:rPr>
                            <w:color w:val="231F20"/>
                            <w:spacing w:val="-7"/>
                            <w:w w:val="105%"/>
                          </w:rPr>
                          <w:t xml:space="preserve"> </w:t>
                        </w:r>
                        <w:r>
                          <w:rPr>
                            <w:color w:val="231F20"/>
                            <w:w w:val="105%"/>
                          </w:rPr>
                          <w:t>business</w:t>
                        </w:r>
                        <w:r>
                          <w:rPr>
                            <w:color w:val="231F20"/>
                            <w:spacing w:val="-7"/>
                            <w:w w:val="105%"/>
                          </w:rPr>
                          <w:t xml:space="preserve"> </w:t>
                        </w:r>
                        <w:r>
                          <w:rPr>
                            <w:color w:val="231F20"/>
                            <w:w w:val="105%"/>
                          </w:rPr>
                          <w:t>man,</w:t>
                        </w:r>
                        <w:r>
                          <w:rPr>
                            <w:color w:val="231F20"/>
                            <w:spacing w:val="-7"/>
                            <w:w w:val="105%"/>
                          </w:rPr>
                          <w:t xml:space="preserve"> </w:t>
                        </w:r>
                        <w:r>
                          <w:rPr>
                            <w:color w:val="231F20"/>
                            <w:w w:val="105%"/>
                          </w:rPr>
                          <w:t>want</w:t>
                        </w:r>
                        <w:r>
                          <w:rPr>
                            <w:color w:val="231F20"/>
                            <w:spacing w:val="-7"/>
                            <w:w w:val="105%"/>
                          </w:rPr>
                          <w:t xml:space="preserve"> </w:t>
                        </w:r>
                        <w:r>
                          <w:rPr>
                            <w:color w:val="231F20"/>
                            <w:w w:val="105%"/>
                          </w:rPr>
                          <w:t>to</w:t>
                        </w:r>
                        <w:r>
                          <w:rPr>
                            <w:color w:val="231F20"/>
                            <w:spacing w:val="-7"/>
                            <w:w w:val="105%"/>
                          </w:rPr>
                          <w:t xml:space="preserve"> </w:t>
                        </w:r>
                        <w:r>
                          <w:rPr>
                            <w:color w:val="231F20"/>
                            <w:w w:val="105%"/>
                          </w:rPr>
                          <w:t xml:space="preserve">know </w:t>
                        </w:r>
                        <w:r>
                          <w:rPr>
                            <w:color w:val="231F20"/>
                          </w:rPr>
                          <w:t>the</w:t>
                        </w:r>
                        <w:r>
                          <w:rPr>
                            <w:color w:val="231F20"/>
                            <w:spacing w:val="-3"/>
                          </w:rPr>
                          <w:t xml:space="preserve"> </w:t>
                        </w:r>
                        <w:r>
                          <w:rPr>
                            <w:color w:val="231F20"/>
                          </w:rPr>
                          <w:t>necessities</w:t>
                        </w:r>
                        <w:r>
                          <w:rPr>
                            <w:color w:val="231F20"/>
                            <w:spacing w:val="-3"/>
                          </w:rPr>
                          <w:t xml:space="preserve"> </w:t>
                        </w:r>
                        <w:r>
                          <w:rPr>
                            <w:color w:val="231F20"/>
                          </w:rPr>
                          <w:t>before</w:t>
                        </w:r>
                        <w:r>
                          <w:rPr>
                            <w:color w:val="231F20"/>
                            <w:spacing w:val="-3"/>
                          </w:rPr>
                          <w:t xml:space="preserve"> </w:t>
                        </w:r>
                        <w:r>
                          <w:rPr>
                            <w:color w:val="231F20"/>
                          </w:rPr>
                          <w:t>considering</w:t>
                        </w:r>
                        <w:r>
                          <w:rPr>
                            <w:color w:val="231F20"/>
                            <w:spacing w:val="-3"/>
                          </w:rPr>
                          <w:t xml:space="preserve"> </w:t>
                        </w:r>
                        <w:r>
                          <w:rPr>
                            <w:color w:val="231F20"/>
                          </w:rPr>
                          <w:t>the</w:t>
                        </w:r>
                        <w:r>
                          <w:rPr>
                            <w:color w:val="231F20"/>
                            <w:spacing w:val="-3"/>
                          </w:rPr>
                          <w:t xml:space="preserve"> </w:t>
                        </w:r>
                        <w:r>
                          <w:rPr>
                            <w:color w:val="231F20"/>
                          </w:rPr>
                          <w:t>result.</w:t>
                        </w:r>
                        <w:r>
                          <w:rPr>
                            <w:color w:val="231F20"/>
                            <w:spacing w:val="39"/>
                          </w:rPr>
                          <w:t xml:space="preserve"> </w:t>
                        </w:r>
                        <w:r>
                          <w:rPr>
                            <w:color w:val="231F20"/>
                          </w:rPr>
                          <w:t>If</w:t>
                        </w:r>
                        <w:r>
                          <w:rPr>
                            <w:color w:val="231F20"/>
                            <w:spacing w:val="-3"/>
                          </w:rPr>
                          <w:t xml:space="preserve"> </w:t>
                        </w:r>
                        <w:r>
                          <w:rPr>
                            <w:color w:val="231F20"/>
                          </w:rPr>
                          <w:t>you</w:t>
                        </w:r>
                        <w:r>
                          <w:rPr>
                            <w:color w:val="231F20"/>
                            <w:spacing w:val="-3"/>
                          </w:rPr>
                          <w:t xml:space="preserve"> </w:t>
                        </w:r>
                        <w:r>
                          <w:rPr>
                            <w:color w:val="231F20"/>
                          </w:rPr>
                          <w:t xml:space="preserve">con- </w:t>
                        </w:r>
                        <w:r>
                          <w:rPr>
                            <w:color w:val="231F20"/>
                            <w:w w:val="105%"/>
                          </w:rPr>
                          <w:t xml:space="preserve">cede that your employee is ill, can he be forgiven for </w:t>
                        </w:r>
                        <w:r>
                          <w:rPr>
                            <w:color w:val="231F20"/>
                          </w:rPr>
                          <w:t>what</w:t>
                        </w:r>
                        <w:r>
                          <w:rPr>
                            <w:color w:val="231F20"/>
                            <w:spacing w:val="-7"/>
                          </w:rPr>
                          <w:t xml:space="preserve"> </w:t>
                        </w:r>
                        <w:r>
                          <w:rPr>
                            <w:color w:val="231F20"/>
                          </w:rPr>
                          <w:t>he</w:t>
                        </w:r>
                        <w:r>
                          <w:rPr>
                            <w:color w:val="231F20"/>
                            <w:spacing w:val="-7"/>
                          </w:rPr>
                          <w:t xml:space="preserve"> </w:t>
                        </w:r>
                        <w:r>
                          <w:rPr>
                            <w:color w:val="231F20"/>
                          </w:rPr>
                          <w:t>has</w:t>
                        </w:r>
                        <w:r>
                          <w:rPr>
                            <w:color w:val="231F20"/>
                            <w:spacing w:val="-7"/>
                          </w:rPr>
                          <w:t xml:space="preserve"> </w:t>
                        </w:r>
                        <w:r>
                          <w:rPr>
                            <w:color w:val="231F20"/>
                          </w:rPr>
                          <w:t>done</w:t>
                        </w:r>
                        <w:r>
                          <w:rPr>
                            <w:color w:val="231F20"/>
                            <w:spacing w:val="-7"/>
                          </w:rPr>
                          <w:t xml:space="preserve"> </w:t>
                        </w:r>
                        <w:r>
                          <w:rPr>
                            <w:color w:val="231F20"/>
                          </w:rPr>
                          <w:t>in</w:t>
                        </w:r>
                        <w:r>
                          <w:rPr>
                            <w:color w:val="231F20"/>
                            <w:spacing w:val="-7"/>
                          </w:rPr>
                          <w:t xml:space="preserve"> </w:t>
                        </w:r>
                        <w:r>
                          <w:rPr>
                            <w:color w:val="231F20"/>
                          </w:rPr>
                          <w:t>the</w:t>
                        </w:r>
                        <w:r>
                          <w:rPr>
                            <w:color w:val="231F20"/>
                            <w:spacing w:val="-7"/>
                          </w:rPr>
                          <w:t xml:space="preserve"> </w:t>
                        </w:r>
                        <w:r>
                          <w:rPr>
                            <w:color w:val="231F20"/>
                          </w:rPr>
                          <w:t>past?</w:t>
                        </w:r>
                        <w:r>
                          <w:rPr>
                            <w:color w:val="231F20"/>
                            <w:spacing w:val="33"/>
                          </w:rPr>
                          <w:t xml:space="preserve"> </w:t>
                        </w:r>
                        <w:r>
                          <w:rPr>
                            <w:color w:val="231F20"/>
                          </w:rPr>
                          <w:t>Can</w:t>
                        </w:r>
                        <w:r>
                          <w:rPr>
                            <w:color w:val="231F20"/>
                            <w:spacing w:val="-7"/>
                          </w:rPr>
                          <w:t xml:space="preserve"> </w:t>
                        </w:r>
                        <w:r>
                          <w:rPr>
                            <w:color w:val="231F20"/>
                          </w:rPr>
                          <w:t>his</w:t>
                        </w:r>
                        <w:r>
                          <w:rPr>
                            <w:color w:val="231F20"/>
                            <w:spacing w:val="-7"/>
                          </w:rPr>
                          <w:t xml:space="preserve"> </w:t>
                        </w:r>
                        <w:r>
                          <w:rPr>
                            <w:color w:val="231F20"/>
                          </w:rPr>
                          <w:t>past</w:t>
                        </w:r>
                        <w:r>
                          <w:rPr>
                            <w:color w:val="231F20"/>
                            <w:spacing w:val="-7"/>
                          </w:rPr>
                          <w:t xml:space="preserve"> </w:t>
                        </w:r>
                        <w:r>
                          <w:rPr>
                            <w:color w:val="231F20"/>
                          </w:rPr>
                          <w:t>absurdities</w:t>
                        </w:r>
                        <w:r>
                          <w:rPr>
                            <w:color w:val="231F20"/>
                            <w:spacing w:val="-7"/>
                          </w:rPr>
                          <w:t xml:space="preserve"> </w:t>
                        </w:r>
                        <w:r>
                          <w:rPr>
                            <w:color w:val="231F20"/>
                          </w:rPr>
                          <w:t xml:space="preserve">be </w:t>
                        </w:r>
                        <w:r>
                          <w:rPr>
                            <w:color w:val="231F20"/>
                            <w:w w:val="105%"/>
                          </w:rPr>
                          <w:t>forgotten?</w:t>
                        </w:r>
                        <w:r>
                          <w:rPr>
                            <w:color w:val="231F20"/>
                            <w:spacing w:val="-5"/>
                            <w:w w:val="105%"/>
                          </w:rPr>
                          <w:t xml:space="preserve"> </w:t>
                        </w:r>
                        <w:r>
                          <w:rPr>
                            <w:color w:val="231F20"/>
                            <w:w w:val="105%"/>
                          </w:rPr>
                          <w:t>Can</w:t>
                        </w:r>
                        <w:r>
                          <w:rPr>
                            <w:color w:val="231F20"/>
                            <w:spacing w:val="-11"/>
                            <w:w w:val="105%"/>
                          </w:rPr>
                          <w:t xml:space="preserve"> </w:t>
                        </w:r>
                        <w:r>
                          <w:rPr>
                            <w:color w:val="231F20"/>
                            <w:w w:val="105%"/>
                          </w:rPr>
                          <w:t>it</w:t>
                        </w:r>
                        <w:r>
                          <w:rPr>
                            <w:color w:val="231F20"/>
                            <w:spacing w:val="-12"/>
                            <w:w w:val="105%"/>
                          </w:rPr>
                          <w:t xml:space="preserve"> </w:t>
                        </w:r>
                        <w:r>
                          <w:rPr>
                            <w:color w:val="231F20"/>
                            <w:w w:val="105%"/>
                          </w:rPr>
                          <w:t>be</w:t>
                        </w:r>
                        <w:r>
                          <w:rPr>
                            <w:color w:val="231F20"/>
                            <w:spacing w:val="-12"/>
                            <w:w w:val="105%"/>
                          </w:rPr>
                          <w:t xml:space="preserve"> </w:t>
                        </w:r>
                        <w:r>
                          <w:rPr>
                            <w:color w:val="231F20"/>
                            <w:w w:val="105%"/>
                          </w:rPr>
                          <w:t>appreciated</w:t>
                        </w:r>
                        <w:r>
                          <w:rPr>
                            <w:color w:val="231F20"/>
                            <w:spacing w:val="-12"/>
                            <w:w w:val="105%"/>
                          </w:rPr>
                          <w:t xml:space="preserve"> </w:t>
                        </w:r>
                        <w:r>
                          <w:rPr>
                            <w:color w:val="231F20"/>
                            <w:w w:val="105%"/>
                          </w:rPr>
                          <w:t>that</w:t>
                        </w:r>
                        <w:r>
                          <w:rPr>
                            <w:color w:val="231F20"/>
                            <w:spacing w:val="-12"/>
                            <w:w w:val="105%"/>
                          </w:rPr>
                          <w:t xml:space="preserve"> </w:t>
                        </w:r>
                        <w:r>
                          <w:rPr>
                            <w:color w:val="231F20"/>
                            <w:w w:val="105%"/>
                          </w:rPr>
                          <w:t>he</w:t>
                        </w:r>
                        <w:r>
                          <w:rPr>
                            <w:color w:val="231F20"/>
                            <w:spacing w:val="-11"/>
                            <w:w w:val="105%"/>
                          </w:rPr>
                          <w:t xml:space="preserve"> </w:t>
                        </w:r>
                        <w:r>
                          <w:rPr>
                            <w:color w:val="231F20"/>
                            <w:w w:val="105%"/>
                          </w:rPr>
                          <w:t>has</w:t>
                        </w:r>
                        <w:r>
                          <w:rPr>
                            <w:color w:val="231F20"/>
                            <w:spacing w:val="-12"/>
                            <w:w w:val="105%"/>
                          </w:rPr>
                          <w:t xml:space="preserve"> </w:t>
                        </w:r>
                        <w:r>
                          <w:rPr>
                            <w:color w:val="231F20"/>
                            <w:w w:val="105%"/>
                          </w:rPr>
                          <w:t>been</w:t>
                        </w:r>
                        <w:r>
                          <w:rPr>
                            <w:color w:val="231F20"/>
                            <w:spacing w:val="-12"/>
                            <w:w w:val="105%"/>
                          </w:rPr>
                          <w:t xml:space="preserve"> </w:t>
                        </w:r>
                        <w:r>
                          <w:rPr>
                            <w:color w:val="231F20"/>
                            <w:w w:val="105%"/>
                          </w:rPr>
                          <w:t>a</w:t>
                        </w:r>
                        <w:r>
                          <w:rPr>
                            <w:color w:val="231F20"/>
                            <w:spacing w:val="-12"/>
                            <w:w w:val="105%"/>
                          </w:rPr>
                          <w:t xml:space="preserve"> </w:t>
                        </w:r>
                        <w:r>
                          <w:rPr>
                            <w:color w:val="231F20"/>
                            <w:w w:val="105%"/>
                          </w:rPr>
                          <w:t xml:space="preserve">vic- </w:t>
                        </w:r>
                        <w:r>
                          <w:rPr>
                            <w:color w:val="231F20"/>
                          </w:rPr>
                          <w:t>tim</w:t>
                        </w:r>
                        <w:r>
                          <w:rPr>
                            <w:color w:val="231F20"/>
                            <w:spacing w:val="-1"/>
                          </w:rPr>
                          <w:t xml:space="preserve"> </w:t>
                        </w:r>
                        <w:r>
                          <w:rPr>
                            <w:color w:val="231F20"/>
                          </w:rPr>
                          <w:t>of</w:t>
                        </w:r>
                        <w:r>
                          <w:rPr>
                            <w:color w:val="231F20"/>
                            <w:spacing w:val="-1"/>
                          </w:rPr>
                          <w:t xml:space="preserve"> </w:t>
                        </w:r>
                        <w:r>
                          <w:rPr>
                            <w:color w:val="231F20"/>
                          </w:rPr>
                          <w:t>crooked</w:t>
                        </w:r>
                        <w:r>
                          <w:rPr>
                            <w:color w:val="231F20"/>
                            <w:spacing w:val="-1"/>
                          </w:rPr>
                          <w:t xml:space="preserve"> </w:t>
                        </w:r>
                        <w:r>
                          <w:rPr>
                            <w:color w:val="231F20"/>
                          </w:rPr>
                          <w:t>thinking,</w:t>
                        </w:r>
                        <w:r>
                          <w:rPr>
                            <w:color w:val="231F20"/>
                            <w:spacing w:val="-1"/>
                          </w:rPr>
                          <w:t xml:space="preserve"> </w:t>
                        </w:r>
                        <w:r>
                          <w:rPr>
                            <w:color w:val="231F20"/>
                          </w:rPr>
                          <w:t>directly</w:t>
                        </w:r>
                        <w:r>
                          <w:rPr>
                            <w:color w:val="231F20"/>
                            <w:spacing w:val="-1"/>
                          </w:rPr>
                          <w:t xml:space="preserve"> </w:t>
                        </w:r>
                        <w:r>
                          <w:rPr>
                            <w:color w:val="231F20"/>
                          </w:rPr>
                          <w:t>caused</w:t>
                        </w:r>
                        <w:r>
                          <w:rPr>
                            <w:color w:val="231F20"/>
                            <w:spacing w:val="-1"/>
                          </w:rPr>
                          <w:t xml:space="preserve"> </w:t>
                        </w:r>
                        <w:r>
                          <w:rPr>
                            <w:color w:val="231F20"/>
                          </w:rPr>
                          <w:t>by</w:t>
                        </w:r>
                        <w:r>
                          <w:rPr>
                            <w:color w:val="231F20"/>
                            <w:spacing w:val="-1"/>
                          </w:rPr>
                          <w:t xml:space="preserve"> </w:t>
                        </w:r>
                        <w:r>
                          <w:rPr>
                            <w:color w:val="231F20"/>
                          </w:rPr>
                          <w:t>the</w:t>
                        </w:r>
                        <w:r>
                          <w:rPr>
                            <w:color w:val="231F20"/>
                            <w:spacing w:val="-1"/>
                          </w:rPr>
                          <w:t xml:space="preserve"> </w:t>
                        </w:r>
                        <w:r>
                          <w:rPr>
                            <w:color w:val="231F20"/>
                          </w:rPr>
                          <w:t>action</w:t>
                        </w:r>
                        <w:r>
                          <w:rPr>
                            <w:color w:val="231F20"/>
                            <w:spacing w:val="-1"/>
                          </w:rPr>
                          <w:t xml:space="preserve"> </w:t>
                        </w:r>
                        <w:r>
                          <w:rPr>
                            <w:color w:val="231F20"/>
                          </w:rPr>
                          <w:t xml:space="preserve">of </w:t>
                        </w:r>
                        <w:r>
                          <w:rPr>
                            <w:color w:val="231F20"/>
                            <w:w w:val="105%"/>
                          </w:rPr>
                          <w:t>alcohol on his brain?</w:t>
                        </w:r>
                      </w:p>
                      <w:p w14:paraId="03349F92" w14:textId="77777777" w:rsidR="00000000" w:rsidRDefault="00000000">
                        <w:pPr>
                          <w:pStyle w:val="BodyText"/>
                          <w:kinsoku w:val="0"/>
                          <w:overflowPunct w:val="0"/>
                          <w:spacing w:before="0.55pt" w:line="12.95pt" w:lineRule="auto"/>
                          <w:ind w:end="1.15pt"/>
                          <w:rPr>
                            <w:color w:val="231F20"/>
                            <w:spacing w:val="-2"/>
                            <w:w w:val="105%"/>
                          </w:rPr>
                        </w:pPr>
                        <w:r>
                          <w:rPr>
                            <w:color w:val="231F20"/>
                          </w:rPr>
                          <w:t>I</w:t>
                        </w:r>
                        <w:r>
                          <w:rPr>
                            <w:color w:val="231F20"/>
                            <w:spacing w:val="-10"/>
                          </w:rPr>
                          <w:t xml:space="preserve"> </w:t>
                        </w:r>
                        <w:r>
                          <w:rPr>
                            <w:color w:val="231F20"/>
                          </w:rPr>
                          <w:t>well</w:t>
                        </w:r>
                        <w:r>
                          <w:rPr>
                            <w:color w:val="231F20"/>
                            <w:spacing w:val="-10"/>
                          </w:rPr>
                          <w:t xml:space="preserve"> </w:t>
                        </w:r>
                        <w:r>
                          <w:rPr>
                            <w:color w:val="231F20"/>
                          </w:rPr>
                          <w:t>remember</w:t>
                        </w:r>
                        <w:r>
                          <w:rPr>
                            <w:color w:val="231F20"/>
                            <w:spacing w:val="-10"/>
                          </w:rPr>
                          <w:t xml:space="preserve"> </w:t>
                        </w:r>
                        <w:r>
                          <w:rPr>
                            <w:color w:val="231F20"/>
                          </w:rPr>
                          <w:t>the</w:t>
                        </w:r>
                        <w:r>
                          <w:rPr>
                            <w:color w:val="231F20"/>
                            <w:spacing w:val="-10"/>
                          </w:rPr>
                          <w:t xml:space="preserve"> </w:t>
                        </w:r>
                        <w:r>
                          <w:rPr>
                            <w:color w:val="231F20"/>
                          </w:rPr>
                          <w:t>shock</w:t>
                        </w:r>
                        <w:r>
                          <w:rPr>
                            <w:color w:val="231F20"/>
                            <w:spacing w:val="-10"/>
                          </w:rPr>
                          <w:t xml:space="preserve"> </w:t>
                        </w:r>
                        <w:r>
                          <w:rPr>
                            <w:color w:val="231F20"/>
                          </w:rPr>
                          <w:t>I</w:t>
                        </w:r>
                        <w:r>
                          <w:rPr>
                            <w:color w:val="231F20"/>
                            <w:spacing w:val="-10"/>
                          </w:rPr>
                          <w:t xml:space="preserve"> </w:t>
                        </w:r>
                        <w:r>
                          <w:rPr>
                            <w:color w:val="231F20"/>
                          </w:rPr>
                          <w:t>received</w:t>
                        </w:r>
                        <w:r>
                          <w:rPr>
                            <w:color w:val="231F20"/>
                            <w:spacing w:val="-10"/>
                          </w:rPr>
                          <w:t xml:space="preserve"> </w:t>
                        </w:r>
                        <w:r>
                          <w:rPr>
                            <w:color w:val="231F20"/>
                          </w:rPr>
                          <w:t>when</w:t>
                        </w:r>
                        <w:r>
                          <w:rPr>
                            <w:color w:val="231F20"/>
                            <w:spacing w:val="-10"/>
                          </w:rPr>
                          <w:t xml:space="preserve"> </w:t>
                        </w:r>
                        <w:r>
                          <w:rPr>
                            <w:color w:val="231F20"/>
                          </w:rPr>
                          <w:t>a</w:t>
                        </w:r>
                        <w:r>
                          <w:rPr>
                            <w:color w:val="231F20"/>
                            <w:spacing w:val="-10"/>
                          </w:rPr>
                          <w:t xml:space="preserve"> </w:t>
                        </w:r>
                        <w:r>
                          <w:rPr>
                            <w:color w:val="231F20"/>
                          </w:rPr>
                          <w:t>prominent doctor</w:t>
                        </w:r>
                        <w:r>
                          <w:rPr>
                            <w:color w:val="231F20"/>
                            <w:spacing w:val="-5"/>
                          </w:rPr>
                          <w:t xml:space="preserve"> </w:t>
                        </w:r>
                        <w:r>
                          <w:rPr>
                            <w:color w:val="231F20"/>
                          </w:rPr>
                          <w:t>in</w:t>
                        </w:r>
                        <w:r>
                          <w:rPr>
                            <w:color w:val="231F20"/>
                            <w:spacing w:val="-5"/>
                          </w:rPr>
                          <w:t xml:space="preserve"> </w:t>
                        </w:r>
                        <w:r>
                          <w:rPr>
                            <w:color w:val="231F20"/>
                          </w:rPr>
                          <w:t>Chicago</w:t>
                        </w:r>
                        <w:r>
                          <w:rPr>
                            <w:color w:val="231F20"/>
                            <w:spacing w:val="-5"/>
                          </w:rPr>
                          <w:t xml:space="preserve"> </w:t>
                        </w:r>
                        <w:r>
                          <w:rPr>
                            <w:color w:val="231F20"/>
                          </w:rPr>
                          <w:t>told</w:t>
                        </w:r>
                        <w:r>
                          <w:rPr>
                            <w:color w:val="231F20"/>
                            <w:spacing w:val="-5"/>
                          </w:rPr>
                          <w:t xml:space="preserve"> </w:t>
                        </w:r>
                        <w:r>
                          <w:rPr>
                            <w:color w:val="231F20"/>
                          </w:rPr>
                          <w:t>me</w:t>
                        </w:r>
                        <w:r>
                          <w:rPr>
                            <w:color w:val="231F20"/>
                            <w:spacing w:val="-5"/>
                          </w:rPr>
                          <w:t xml:space="preserve"> </w:t>
                        </w:r>
                        <w:r>
                          <w:rPr>
                            <w:color w:val="231F20"/>
                          </w:rPr>
                          <w:t>of</w:t>
                        </w:r>
                        <w:r>
                          <w:rPr>
                            <w:color w:val="231F20"/>
                            <w:spacing w:val="-5"/>
                          </w:rPr>
                          <w:t xml:space="preserve"> </w:t>
                        </w:r>
                        <w:r>
                          <w:rPr>
                            <w:color w:val="231F20"/>
                          </w:rPr>
                          <w:t>cases</w:t>
                        </w:r>
                        <w:r>
                          <w:rPr>
                            <w:color w:val="231F20"/>
                            <w:spacing w:val="-5"/>
                          </w:rPr>
                          <w:t xml:space="preserve"> </w:t>
                        </w:r>
                        <w:r>
                          <w:rPr>
                            <w:color w:val="231F20"/>
                          </w:rPr>
                          <w:t>where</w:t>
                        </w:r>
                        <w:r>
                          <w:rPr>
                            <w:color w:val="231F20"/>
                            <w:spacing w:val="-5"/>
                          </w:rPr>
                          <w:t xml:space="preserve"> </w:t>
                        </w:r>
                        <w:r>
                          <w:rPr>
                            <w:color w:val="231F20"/>
                          </w:rPr>
                          <w:t>pressure</w:t>
                        </w:r>
                        <w:r>
                          <w:rPr>
                            <w:color w:val="231F20"/>
                            <w:spacing w:val="-5"/>
                          </w:rPr>
                          <w:t xml:space="preserve"> </w:t>
                        </w:r>
                        <w:r>
                          <w:rPr>
                            <w:color w:val="231F20"/>
                          </w:rPr>
                          <w:t>of</w:t>
                        </w:r>
                        <w:r>
                          <w:rPr>
                            <w:color w:val="231F20"/>
                            <w:spacing w:val="-5"/>
                          </w:rPr>
                          <w:t xml:space="preserve"> </w:t>
                        </w:r>
                        <w:r>
                          <w:rPr>
                            <w:color w:val="231F20"/>
                          </w:rPr>
                          <w:t xml:space="preserve">the </w:t>
                        </w:r>
                        <w:r>
                          <w:rPr>
                            <w:color w:val="231F20"/>
                            <w:w w:val="105%"/>
                          </w:rPr>
                          <w:t>spinal</w:t>
                        </w:r>
                        <w:r>
                          <w:rPr>
                            <w:color w:val="231F20"/>
                            <w:spacing w:val="-9"/>
                            <w:w w:val="105%"/>
                          </w:rPr>
                          <w:t xml:space="preserve"> </w:t>
                        </w:r>
                        <w:r>
                          <w:rPr>
                            <w:color w:val="231F20"/>
                            <w:w w:val="105%"/>
                          </w:rPr>
                          <w:t>fluid</w:t>
                        </w:r>
                        <w:r>
                          <w:rPr>
                            <w:color w:val="231F20"/>
                            <w:spacing w:val="-9"/>
                            <w:w w:val="105%"/>
                          </w:rPr>
                          <w:t xml:space="preserve"> </w:t>
                        </w:r>
                        <w:r>
                          <w:rPr>
                            <w:color w:val="231F20"/>
                            <w:w w:val="105%"/>
                          </w:rPr>
                          <w:t>actually</w:t>
                        </w:r>
                        <w:r>
                          <w:rPr>
                            <w:color w:val="231F20"/>
                            <w:spacing w:val="-8"/>
                            <w:w w:val="105%"/>
                          </w:rPr>
                          <w:t xml:space="preserve"> </w:t>
                        </w:r>
                        <w:r>
                          <w:rPr>
                            <w:color w:val="231F20"/>
                            <w:w w:val="105%"/>
                          </w:rPr>
                          <w:t>ruptured</w:t>
                        </w:r>
                        <w:r>
                          <w:rPr>
                            <w:color w:val="231F20"/>
                            <w:spacing w:val="-9"/>
                            <w:w w:val="105%"/>
                          </w:rPr>
                          <w:t xml:space="preserve"> </w:t>
                        </w:r>
                        <w:r>
                          <w:rPr>
                            <w:color w:val="231F20"/>
                            <w:w w:val="105%"/>
                          </w:rPr>
                          <w:t>the</w:t>
                        </w:r>
                        <w:r>
                          <w:rPr>
                            <w:color w:val="231F20"/>
                            <w:spacing w:val="-8"/>
                            <w:w w:val="105%"/>
                          </w:rPr>
                          <w:t xml:space="preserve"> </w:t>
                        </w:r>
                        <w:r>
                          <w:rPr>
                            <w:color w:val="231F20"/>
                            <w:w w:val="105%"/>
                          </w:rPr>
                          <w:t>brain.</w:t>
                        </w:r>
                        <w:r>
                          <w:rPr>
                            <w:color w:val="231F20"/>
                            <w:spacing w:val="32"/>
                            <w:w w:val="105%"/>
                          </w:rPr>
                          <w:t xml:space="preserve"> </w:t>
                        </w:r>
                        <w:r>
                          <w:rPr>
                            <w:color w:val="231F20"/>
                            <w:w w:val="105%"/>
                          </w:rPr>
                          <w:t>No</w:t>
                        </w:r>
                        <w:r>
                          <w:rPr>
                            <w:color w:val="231F20"/>
                            <w:spacing w:val="-9"/>
                            <w:w w:val="105%"/>
                          </w:rPr>
                          <w:t xml:space="preserve"> </w:t>
                        </w:r>
                        <w:r>
                          <w:rPr>
                            <w:color w:val="231F20"/>
                            <w:w w:val="105%"/>
                          </w:rPr>
                          <w:t>wonder</w:t>
                        </w:r>
                        <w:r>
                          <w:rPr>
                            <w:color w:val="231F20"/>
                            <w:spacing w:val="-9"/>
                            <w:w w:val="105%"/>
                          </w:rPr>
                          <w:t xml:space="preserve"> </w:t>
                        </w:r>
                        <w:r>
                          <w:rPr>
                            <w:color w:val="231F20"/>
                            <w:w w:val="105%"/>
                          </w:rPr>
                          <w:t xml:space="preserve">an </w:t>
                        </w:r>
                        <w:r>
                          <w:rPr>
                            <w:color w:val="231F20"/>
                            <w:spacing w:val="-2"/>
                            <w:w w:val="105%"/>
                          </w:rPr>
                          <w:t>alcoholic</w:t>
                        </w:r>
                        <w:r>
                          <w:rPr>
                            <w:color w:val="231F20"/>
                            <w:spacing w:val="-10"/>
                            <w:w w:val="105%"/>
                          </w:rPr>
                          <w:t xml:space="preserve"> </w:t>
                        </w:r>
                        <w:r>
                          <w:rPr>
                            <w:color w:val="231F20"/>
                            <w:spacing w:val="-2"/>
                            <w:w w:val="105%"/>
                          </w:rPr>
                          <w:t>is</w:t>
                        </w:r>
                        <w:r>
                          <w:rPr>
                            <w:color w:val="231F20"/>
                            <w:spacing w:val="-10"/>
                            <w:w w:val="105%"/>
                          </w:rPr>
                          <w:t xml:space="preserve"> </w:t>
                        </w:r>
                        <w:r>
                          <w:rPr>
                            <w:color w:val="231F20"/>
                            <w:spacing w:val="-2"/>
                            <w:w w:val="105%"/>
                          </w:rPr>
                          <w:t>strangely</w:t>
                        </w:r>
                        <w:r>
                          <w:rPr>
                            <w:color w:val="231F20"/>
                            <w:spacing w:val="-10"/>
                            <w:w w:val="105%"/>
                          </w:rPr>
                          <w:t xml:space="preserve"> </w:t>
                        </w:r>
                        <w:r>
                          <w:rPr>
                            <w:color w:val="231F20"/>
                            <w:spacing w:val="-2"/>
                            <w:w w:val="105%"/>
                          </w:rPr>
                          <w:t>irrational.</w:t>
                        </w:r>
                        <w:r>
                          <w:rPr>
                            <w:color w:val="231F20"/>
                            <w:spacing w:val="6"/>
                            <w:w w:val="105%"/>
                          </w:rPr>
                          <w:t xml:space="preserve"> </w:t>
                        </w:r>
                        <w:r>
                          <w:rPr>
                            <w:color w:val="231F20"/>
                            <w:spacing w:val="-2"/>
                            <w:w w:val="105%"/>
                          </w:rPr>
                          <w:t>Who</w:t>
                        </w:r>
                        <w:r>
                          <w:rPr>
                            <w:color w:val="231F20"/>
                            <w:spacing w:val="-10"/>
                            <w:w w:val="105%"/>
                          </w:rPr>
                          <w:t xml:space="preserve"> </w:t>
                        </w:r>
                        <w:r>
                          <w:rPr>
                            <w:color w:val="231F20"/>
                            <w:spacing w:val="-2"/>
                            <w:w w:val="105%"/>
                          </w:rPr>
                          <w:t>wouldn’t</w:t>
                        </w:r>
                        <w:r>
                          <w:rPr>
                            <w:color w:val="231F20"/>
                            <w:spacing w:val="-10"/>
                            <w:w w:val="105%"/>
                          </w:rPr>
                          <w:t xml:space="preserve"> </w:t>
                        </w:r>
                        <w:r>
                          <w:rPr>
                            <w:color w:val="231F20"/>
                            <w:spacing w:val="-2"/>
                            <w:w w:val="105%"/>
                          </w:rPr>
                          <w:t>be,</w:t>
                        </w:r>
                        <w:r>
                          <w:rPr>
                            <w:color w:val="231F20"/>
                            <w:spacing w:val="-9"/>
                            <w:w w:val="105%"/>
                          </w:rPr>
                          <w:t xml:space="preserve"> </w:t>
                        </w:r>
                        <w:r>
                          <w:rPr>
                            <w:color w:val="231F20"/>
                            <w:spacing w:val="-2"/>
                            <w:w w:val="105%"/>
                          </w:rPr>
                          <w:t xml:space="preserve">with </w:t>
                        </w:r>
                        <w:r>
                          <w:rPr>
                            <w:color w:val="231F20"/>
                            <w:spacing w:val="-2"/>
                          </w:rPr>
                          <w:t>such</w:t>
                        </w:r>
                        <w:r>
                          <w:rPr>
                            <w:color w:val="231F20"/>
                            <w:spacing w:val="-10"/>
                          </w:rPr>
                          <w:t xml:space="preserve"> </w:t>
                        </w:r>
                        <w:r>
                          <w:rPr>
                            <w:color w:val="231F20"/>
                            <w:spacing w:val="-2"/>
                          </w:rPr>
                          <w:t>a</w:t>
                        </w:r>
                        <w:r>
                          <w:rPr>
                            <w:color w:val="231F20"/>
                            <w:spacing w:val="-8"/>
                          </w:rPr>
                          <w:t xml:space="preserve"> </w:t>
                        </w:r>
                        <w:r>
                          <w:rPr>
                            <w:color w:val="231F20"/>
                            <w:spacing w:val="-2"/>
                          </w:rPr>
                          <w:t>fevered</w:t>
                        </w:r>
                        <w:r>
                          <w:rPr>
                            <w:color w:val="231F20"/>
                            <w:spacing w:val="-9"/>
                          </w:rPr>
                          <w:t xml:space="preserve"> </w:t>
                        </w:r>
                        <w:r>
                          <w:rPr>
                            <w:color w:val="231F20"/>
                            <w:spacing w:val="-2"/>
                          </w:rPr>
                          <w:t>brain?</w:t>
                        </w:r>
                        <w:r>
                          <w:rPr>
                            <w:color w:val="231F20"/>
                            <w:spacing w:val="31"/>
                          </w:rPr>
                          <w:t xml:space="preserve"> </w:t>
                        </w:r>
                        <w:r>
                          <w:rPr>
                            <w:color w:val="231F20"/>
                            <w:spacing w:val="-2"/>
                          </w:rPr>
                          <w:t>Normal</w:t>
                        </w:r>
                        <w:r>
                          <w:rPr>
                            <w:color w:val="231F20"/>
                            <w:spacing w:val="-10"/>
                          </w:rPr>
                          <w:t xml:space="preserve"> </w:t>
                        </w:r>
                        <w:r>
                          <w:rPr>
                            <w:color w:val="231F20"/>
                            <w:spacing w:val="-2"/>
                          </w:rPr>
                          <w:t>drinkers</w:t>
                        </w:r>
                        <w:r>
                          <w:rPr>
                            <w:color w:val="231F20"/>
                            <w:spacing w:val="-8"/>
                          </w:rPr>
                          <w:t xml:space="preserve"> </w:t>
                        </w:r>
                        <w:r>
                          <w:rPr>
                            <w:color w:val="231F20"/>
                            <w:spacing w:val="-2"/>
                          </w:rPr>
                          <w:t>are</w:t>
                        </w:r>
                        <w:r>
                          <w:rPr>
                            <w:color w:val="231F20"/>
                            <w:spacing w:val="-9"/>
                          </w:rPr>
                          <w:t xml:space="preserve"> </w:t>
                        </w:r>
                        <w:r>
                          <w:rPr>
                            <w:color w:val="231F20"/>
                            <w:spacing w:val="-2"/>
                          </w:rPr>
                          <w:t>not</w:t>
                        </w:r>
                        <w:r>
                          <w:rPr>
                            <w:color w:val="231F20"/>
                            <w:spacing w:val="-9"/>
                          </w:rPr>
                          <w:t xml:space="preserve"> </w:t>
                        </w:r>
                        <w:r>
                          <w:rPr>
                            <w:color w:val="231F20"/>
                            <w:spacing w:val="-2"/>
                          </w:rPr>
                          <w:t>so</w:t>
                        </w:r>
                        <w:r>
                          <w:rPr>
                            <w:color w:val="231F20"/>
                            <w:spacing w:val="-10"/>
                          </w:rPr>
                          <w:t xml:space="preserve"> </w:t>
                        </w:r>
                        <w:r>
                          <w:rPr>
                            <w:color w:val="231F20"/>
                            <w:spacing w:val="-2"/>
                          </w:rPr>
                          <w:t xml:space="preserve">affected, </w:t>
                        </w:r>
                        <w:r>
                          <w:rPr>
                            <w:color w:val="231F20"/>
                            <w:spacing w:val="-2"/>
                            <w:w w:val="105%"/>
                          </w:rPr>
                          <w:t>nor</w:t>
                        </w:r>
                        <w:r>
                          <w:rPr>
                            <w:color w:val="231F20"/>
                            <w:spacing w:val="-14"/>
                            <w:w w:val="105%"/>
                          </w:rPr>
                          <w:t xml:space="preserve"> </w:t>
                        </w:r>
                        <w:r>
                          <w:rPr>
                            <w:color w:val="231F20"/>
                            <w:spacing w:val="-2"/>
                            <w:w w:val="105%"/>
                          </w:rPr>
                          <w:t>can</w:t>
                        </w:r>
                        <w:r>
                          <w:rPr>
                            <w:color w:val="231F20"/>
                            <w:spacing w:val="-14"/>
                            <w:w w:val="105%"/>
                          </w:rPr>
                          <w:t xml:space="preserve"> </w:t>
                        </w:r>
                        <w:r>
                          <w:rPr>
                            <w:color w:val="231F20"/>
                            <w:spacing w:val="-2"/>
                            <w:w w:val="105%"/>
                          </w:rPr>
                          <w:t>they</w:t>
                        </w:r>
                        <w:r>
                          <w:rPr>
                            <w:color w:val="231F20"/>
                            <w:spacing w:val="-14"/>
                            <w:w w:val="105%"/>
                          </w:rPr>
                          <w:t xml:space="preserve"> </w:t>
                        </w:r>
                        <w:r>
                          <w:rPr>
                            <w:color w:val="231F20"/>
                            <w:spacing w:val="-2"/>
                            <w:w w:val="105%"/>
                          </w:rPr>
                          <w:t>understand</w:t>
                        </w:r>
                        <w:r>
                          <w:rPr>
                            <w:color w:val="231F20"/>
                            <w:spacing w:val="-14"/>
                            <w:w w:val="105%"/>
                          </w:rPr>
                          <w:t xml:space="preserve"> </w:t>
                        </w:r>
                        <w:r>
                          <w:rPr>
                            <w:color w:val="231F20"/>
                            <w:spacing w:val="-2"/>
                            <w:w w:val="105%"/>
                          </w:rPr>
                          <w:t>the</w:t>
                        </w:r>
                        <w:r>
                          <w:rPr>
                            <w:color w:val="231F20"/>
                            <w:spacing w:val="-14"/>
                            <w:w w:val="105%"/>
                          </w:rPr>
                          <w:t xml:space="preserve"> </w:t>
                        </w:r>
                        <w:r>
                          <w:rPr>
                            <w:color w:val="231F20"/>
                            <w:spacing w:val="-2"/>
                            <w:w w:val="105%"/>
                          </w:rPr>
                          <w:t>aberrations</w:t>
                        </w:r>
                        <w:r>
                          <w:rPr>
                            <w:color w:val="231F20"/>
                            <w:spacing w:val="-14"/>
                            <w:w w:val="105%"/>
                          </w:rPr>
                          <w:t xml:space="preserve"> </w:t>
                        </w:r>
                        <w:r>
                          <w:rPr>
                            <w:color w:val="231F20"/>
                            <w:spacing w:val="-2"/>
                            <w:w w:val="105%"/>
                          </w:rPr>
                          <w:t>of</w:t>
                        </w:r>
                        <w:r>
                          <w:rPr>
                            <w:color w:val="231F20"/>
                            <w:spacing w:val="-14"/>
                            <w:w w:val="105%"/>
                          </w:rPr>
                          <w:t xml:space="preserve"> </w:t>
                        </w:r>
                        <w:r>
                          <w:rPr>
                            <w:color w:val="231F20"/>
                            <w:spacing w:val="-2"/>
                            <w:w w:val="105%"/>
                          </w:rPr>
                          <w:t>the</w:t>
                        </w:r>
                        <w:r>
                          <w:rPr>
                            <w:color w:val="231F20"/>
                            <w:spacing w:val="-14"/>
                            <w:w w:val="105%"/>
                          </w:rPr>
                          <w:t xml:space="preserve"> </w:t>
                        </w:r>
                        <w:r>
                          <w:rPr>
                            <w:color w:val="231F20"/>
                            <w:spacing w:val="-2"/>
                            <w:w w:val="105%"/>
                          </w:rPr>
                          <w:t>alcoholic.</w:t>
                        </w:r>
                      </w:p>
                      <w:p w14:paraId="14DA4AA1" w14:textId="77777777" w:rsidR="00000000" w:rsidRDefault="00000000">
                        <w:pPr>
                          <w:pStyle w:val="BodyText"/>
                          <w:kinsoku w:val="0"/>
                          <w:overflowPunct w:val="0"/>
                          <w:spacing w:line="12.95pt" w:lineRule="auto"/>
                          <w:rPr>
                            <w:color w:val="231F20"/>
                            <w:spacing w:val="-4"/>
                            <w:w w:val="105%"/>
                          </w:rPr>
                        </w:pPr>
                        <w:r>
                          <w:rPr>
                            <w:color w:val="231F20"/>
                          </w:rPr>
                          <w:t xml:space="preserve">Your man has probably been trying to conceal a num- </w:t>
                        </w:r>
                        <w:r>
                          <w:rPr>
                            <w:color w:val="231F20"/>
                            <w:w w:val="105%"/>
                          </w:rPr>
                          <w:t>ber of scrapes, perhaps pretty messy ones.</w:t>
                        </w:r>
                        <w:r>
                          <w:rPr>
                            <w:color w:val="231F20"/>
                            <w:spacing w:val="40"/>
                            <w:w w:val="105%"/>
                          </w:rPr>
                          <w:t xml:space="preserve"> </w:t>
                        </w:r>
                        <w:r>
                          <w:rPr>
                            <w:color w:val="231F20"/>
                            <w:w w:val="105%"/>
                          </w:rPr>
                          <w:t>They may be</w:t>
                        </w:r>
                        <w:r>
                          <w:rPr>
                            <w:color w:val="231F20"/>
                            <w:spacing w:val="-8"/>
                            <w:w w:val="105%"/>
                          </w:rPr>
                          <w:t xml:space="preserve"> </w:t>
                        </w:r>
                        <w:r>
                          <w:rPr>
                            <w:color w:val="231F20"/>
                            <w:w w:val="105%"/>
                          </w:rPr>
                          <w:t>disgusting.</w:t>
                        </w:r>
                        <w:r>
                          <w:rPr>
                            <w:color w:val="231F20"/>
                            <w:spacing w:val="6"/>
                            <w:w w:val="105%"/>
                          </w:rPr>
                          <w:t xml:space="preserve"> </w:t>
                        </w:r>
                        <w:r>
                          <w:rPr>
                            <w:color w:val="231F20"/>
                            <w:w w:val="105%"/>
                          </w:rPr>
                          <w:t>You</w:t>
                        </w:r>
                        <w:r>
                          <w:rPr>
                            <w:color w:val="231F20"/>
                            <w:spacing w:val="-9"/>
                            <w:w w:val="105%"/>
                          </w:rPr>
                          <w:t xml:space="preserve"> </w:t>
                        </w:r>
                        <w:r>
                          <w:rPr>
                            <w:color w:val="231F20"/>
                            <w:w w:val="105%"/>
                          </w:rPr>
                          <w:t>may</w:t>
                        </w:r>
                        <w:r>
                          <w:rPr>
                            <w:color w:val="231F20"/>
                            <w:spacing w:val="-9"/>
                            <w:w w:val="105%"/>
                          </w:rPr>
                          <w:t xml:space="preserve"> </w:t>
                        </w:r>
                        <w:r>
                          <w:rPr>
                            <w:color w:val="231F20"/>
                            <w:w w:val="105%"/>
                          </w:rPr>
                          <w:t>be</w:t>
                        </w:r>
                        <w:r>
                          <w:rPr>
                            <w:color w:val="231F20"/>
                            <w:spacing w:val="-9"/>
                            <w:w w:val="105%"/>
                          </w:rPr>
                          <w:t xml:space="preserve"> </w:t>
                        </w:r>
                        <w:r>
                          <w:rPr>
                            <w:color w:val="231F20"/>
                            <w:w w:val="105%"/>
                          </w:rPr>
                          <w:t>at</w:t>
                        </w:r>
                        <w:r>
                          <w:rPr>
                            <w:color w:val="231F20"/>
                            <w:spacing w:val="-9"/>
                            <w:w w:val="105%"/>
                          </w:rPr>
                          <w:t xml:space="preserve"> </w:t>
                        </w:r>
                        <w:r>
                          <w:rPr>
                            <w:color w:val="231F20"/>
                            <w:w w:val="105%"/>
                          </w:rPr>
                          <w:t>a</w:t>
                        </w:r>
                        <w:r>
                          <w:rPr>
                            <w:color w:val="231F20"/>
                            <w:spacing w:val="-9"/>
                            <w:w w:val="105%"/>
                          </w:rPr>
                          <w:t xml:space="preserve"> </w:t>
                        </w:r>
                        <w:r>
                          <w:rPr>
                            <w:color w:val="231F20"/>
                            <w:w w:val="105%"/>
                          </w:rPr>
                          <w:t>loss</w:t>
                        </w:r>
                        <w:r>
                          <w:rPr>
                            <w:color w:val="231F20"/>
                            <w:spacing w:val="-9"/>
                            <w:w w:val="105%"/>
                          </w:rPr>
                          <w:t xml:space="preserve"> </w:t>
                        </w:r>
                        <w:r>
                          <w:rPr>
                            <w:color w:val="231F20"/>
                            <w:w w:val="105%"/>
                          </w:rPr>
                          <w:t>to</w:t>
                        </w:r>
                        <w:r>
                          <w:rPr>
                            <w:color w:val="231F20"/>
                            <w:spacing w:val="-9"/>
                            <w:w w:val="105%"/>
                          </w:rPr>
                          <w:t xml:space="preserve"> </w:t>
                        </w:r>
                        <w:r>
                          <w:rPr>
                            <w:color w:val="231F20"/>
                            <w:w w:val="105%"/>
                          </w:rPr>
                          <w:t>understand</w:t>
                        </w:r>
                        <w:r>
                          <w:rPr>
                            <w:color w:val="231F20"/>
                            <w:spacing w:val="-9"/>
                            <w:w w:val="105%"/>
                          </w:rPr>
                          <w:t xml:space="preserve"> </w:t>
                        </w:r>
                        <w:r>
                          <w:rPr>
                            <w:color w:val="231F20"/>
                            <w:w w:val="105%"/>
                          </w:rPr>
                          <w:t>how such a seemingly above-board chap could be so in- volved.</w:t>
                        </w:r>
                        <w:r>
                          <w:rPr>
                            <w:color w:val="231F20"/>
                            <w:spacing w:val="-4"/>
                            <w:w w:val="105%"/>
                          </w:rPr>
                          <w:t xml:space="preserve"> </w:t>
                        </w:r>
                        <w:r>
                          <w:rPr>
                            <w:color w:val="231F20"/>
                            <w:w w:val="105%"/>
                          </w:rPr>
                          <w:t>But</w:t>
                        </w:r>
                        <w:r>
                          <w:rPr>
                            <w:color w:val="231F20"/>
                            <w:spacing w:val="-12"/>
                            <w:w w:val="105%"/>
                          </w:rPr>
                          <w:t xml:space="preserve"> </w:t>
                        </w:r>
                        <w:r>
                          <w:rPr>
                            <w:color w:val="231F20"/>
                            <w:w w:val="105%"/>
                          </w:rPr>
                          <w:t>these</w:t>
                        </w:r>
                        <w:r>
                          <w:rPr>
                            <w:color w:val="231F20"/>
                            <w:spacing w:val="-12"/>
                            <w:w w:val="105%"/>
                          </w:rPr>
                          <w:t xml:space="preserve"> </w:t>
                        </w:r>
                        <w:r>
                          <w:rPr>
                            <w:color w:val="231F20"/>
                            <w:w w:val="105%"/>
                          </w:rPr>
                          <w:t>scrapes</w:t>
                        </w:r>
                        <w:r>
                          <w:rPr>
                            <w:color w:val="231F20"/>
                            <w:spacing w:val="-12"/>
                            <w:w w:val="105%"/>
                          </w:rPr>
                          <w:t xml:space="preserve"> </w:t>
                        </w:r>
                        <w:r>
                          <w:rPr>
                            <w:color w:val="231F20"/>
                            <w:w w:val="105%"/>
                          </w:rPr>
                          <w:t>can</w:t>
                        </w:r>
                        <w:r>
                          <w:rPr>
                            <w:color w:val="231F20"/>
                            <w:spacing w:val="-12"/>
                            <w:w w:val="105%"/>
                          </w:rPr>
                          <w:t xml:space="preserve"> </w:t>
                        </w:r>
                        <w:r>
                          <w:rPr>
                            <w:color w:val="231F20"/>
                            <w:w w:val="105%"/>
                          </w:rPr>
                          <w:t>generally</w:t>
                        </w:r>
                        <w:r>
                          <w:rPr>
                            <w:color w:val="231F20"/>
                            <w:spacing w:val="-11"/>
                            <w:w w:val="105%"/>
                          </w:rPr>
                          <w:t xml:space="preserve"> </w:t>
                        </w:r>
                        <w:r>
                          <w:rPr>
                            <w:color w:val="231F20"/>
                            <w:w w:val="105%"/>
                          </w:rPr>
                          <w:t>be</w:t>
                        </w:r>
                        <w:r>
                          <w:rPr>
                            <w:color w:val="231F20"/>
                            <w:spacing w:val="-12"/>
                            <w:w w:val="105%"/>
                          </w:rPr>
                          <w:t xml:space="preserve"> </w:t>
                        </w:r>
                        <w:r>
                          <w:rPr>
                            <w:color w:val="231F20"/>
                            <w:w w:val="105%"/>
                          </w:rPr>
                          <w:t>charged,</w:t>
                        </w:r>
                        <w:r>
                          <w:rPr>
                            <w:color w:val="231F20"/>
                            <w:spacing w:val="-12"/>
                            <w:w w:val="105%"/>
                          </w:rPr>
                          <w:t xml:space="preserve"> </w:t>
                        </w:r>
                        <w:r>
                          <w:rPr>
                            <w:color w:val="231F20"/>
                            <w:w w:val="105%"/>
                          </w:rPr>
                          <w:t>no matter how bad, to the abnormal action of alcohol on his mind.</w:t>
                        </w:r>
                        <w:r>
                          <w:rPr>
                            <w:color w:val="231F20"/>
                            <w:spacing w:val="40"/>
                            <w:w w:val="105%"/>
                          </w:rPr>
                          <w:t xml:space="preserve"> </w:t>
                        </w:r>
                        <w:r>
                          <w:rPr>
                            <w:color w:val="231F20"/>
                            <w:w w:val="105%"/>
                          </w:rPr>
                          <w:t>When drinking, or getting over a bout, an alcoholic,</w:t>
                        </w:r>
                        <w:r>
                          <w:rPr>
                            <w:color w:val="231F20"/>
                            <w:spacing w:val="57"/>
                            <w:w w:val="105%"/>
                          </w:rPr>
                          <w:t xml:space="preserve"> </w:t>
                        </w:r>
                        <w:r>
                          <w:rPr>
                            <w:color w:val="231F20"/>
                            <w:w w:val="105%"/>
                          </w:rPr>
                          <w:t>sometimes</w:t>
                        </w:r>
                        <w:r>
                          <w:rPr>
                            <w:color w:val="231F20"/>
                            <w:spacing w:val="57"/>
                            <w:w w:val="105%"/>
                          </w:rPr>
                          <w:t xml:space="preserve"> </w:t>
                        </w:r>
                        <w:r>
                          <w:rPr>
                            <w:color w:val="231F20"/>
                            <w:w w:val="105%"/>
                          </w:rPr>
                          <w:t>the</w:t>
                        </w:r>
                        <w:r>
                          <w:rPr>
                            <w:color w:val="231F20"/>
                            <w:spacing w:val="57"/>
                            <w:w w:val="105%"/>
                          </w:rPr>
                          <w:t xml:space="preserve"> </w:t>
                        </w:r>
                        <w:r>
                          <w:rPr>
                            <w:color w:val="231F20"/>
                            <w:w w:val="105%"/>
                          </w:rPr>
                          <w:t>model</w:t>
                        </w:r>
                        <w:r>
                          <w:rPr>
                            <w:color w:val="231F20"/>
                            <w:spacing w:val="57"/>
                            <w:w w:val="105%"/>
                          </w:rPr>
                          <w:t xml:space="preserve"> </w:t>
                        </w:r>
                        <w:r>
                          <w:rPr>
                            <w:color w:val="231F20"/>
                            <w:w w:val="105%"/>
                          </w:rPr>
                          <w:t>of</w:t>
                        </w:r>
                        <w:r>
                          <w:rPr>
                            <w:color w:val="231F20"/>
                            <w:spacing w:val="58"/>
                            <w:w w:val="105%"/>
                          </w:rPr>
                          <w:t xml:space="preserve"> </w:t>
                        </w:r>
                        <w:r>
                          <w:rPr>
                            <w:color w:val="231F20"/>
                            <w:w w:val="105%"/>
                          </w:rPr>
                          <w:t>honesty</w:t>
                        </w:r>
                        <w:r>
                          <w:rPr>
                            <w:color w:val="231F20"/>
                            <w:spacing w:val="48"/>
                            <w:w w:val="105%"/>
                          </w:rPr>
                          <w:t xml:space="preserve"> </w:t>
                        </w:r>
                        <w:r>
                          <w:rPr>
                            <w:color w:val="231F20"/>
                            <w:spacing w:val="-4"/>
                            <w:w w:val="105%"/>
                          </w:rPr>
                          <w:t>when</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06778341" w14:textId="25430EC2"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2183552" behindDoc="1" locked="0" layoutInCell="0" allowOverlap="1" wp14:anchorId="1A3804AE" wp14:editId="7D54475F">
            <wp:simplePos x="0" y="0"/>
            <wp:positionH relativeFrom="page">
              <wp:posOffset>1289050</wp:posOffset>
            </wp:positionH>
            <wp:positionV relativeFrom="page">
              <wp:posOffset>207645</wp:posOffset>
            </wp:positionV>
            <wp:extent cx="848360" cy="138430"/>
            <wp:effectExtent l="0" t="0" r="0" b="0"/>
            <wp:wrapNone/>
            <wp:docPr id="129" name="Text Box 515"/>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84836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300CA953"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TO</w:t>
                        </w:r>
                        <w:r>
                          <w:rPr>
                            <w:color w:val="231F20"/>
                            <w:spacing w:val="37"/>
                            <w:sz w:val="16"/>
                            <w:szCs w:val="16"/>
                          </w:rPr>
                          <w:t xml:space="preserve"> </w:t>
                        </w:r>
                        <w:r>
                          <w:rPr>
                            <w:color w:val="231F20"/>
                            <w:spacing w:val="-2"/>
                            <w:sz w:val="16"/>
                            <w:szCs w:val="16"/>
                          </w:rPr>
                          <w:t>EMPLOYERS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184576" behindDoc="1" locked="0" layoutInCell="0" allowOverlap="1" wp14:anchorId="72184673" wp14:editId="60BE8E18">
            <wp:simplePos x="0" y="0"/>
            <wp:positionH relativeFrom="page">
              <wp:posOffset>2787650</wp:posOffset>
            </wp:positionH>
            <wp:positionV relativeFrom="page">
              <wp:posOffset>207645</wp:posOffset>
            </wp:positionV>
            <wp:extent cx="206375" cy="138430"/>
            <wp:effectExtent l="0" t="0" r="0" b="0"/>
            <wp:wrapNone/>
            <wp:docPr id="128" name="Text Box 516"/>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0637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5CAC266E"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141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185600" behindDoc="1" locked="0" layoutInCell="0" allowOverlap="1" wp14:anchorId="28538F4F" wp14:editId="7CCD44D1">
            <wp:simplePos x="0" y="0"/>
            <wp:positionH relativeFrom="page">
              <wp:posOffset>374650</wp:posOffset>
            </wp:positionH>
            <wp:positionV relativeFrom="page">
              <wp:posOffset>377190</wp:posOffset>
            </wp:positionV>
            <wp:extent cx="2618740" cy="4424680"/>
            <wp:effectExtent l="0" t="0" r="0" b="0"/>
            <wp:wrapNone/>
            <wp:docPr id="127" name="Text Box 517"/>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18740" cy="4424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04CBBF99" w14:textId="77777777" w:rsidR="00000000" w:rsidRDefault="00000000">
                        <w:pPr>
                          <w:pStyle w:val="BodyText"/>
                          <w:kinsoku w:val="0"/>
                          <w:overflowPunct w:val="0"/>
                          <w:spacing w:before="0.85pt" w:line="13.05pt" w:lineRule="auto"/>
                          <w:ind w:end="1.05pt" w:firstLine="0pt"/>
                          <w:rPr>
                            <w:color w:val="231F20"/>
                            <w:w w:val="105%"/>
                          </w:rPr>
                        </w:pPr>
                        <w:r>
                          <w:rPr>
                            <w:color w:val="231F20"/>
                            <w:spacing w:val="-2"/>
                            <w:w w:val="105%"/>
                          </w:rPr>
                          <w:t>normal,</w:t>
                        </w:r>
                        <w:r>
                          <w:rPr>
                            <w:color w:val="231F20"/>
                            <w:spacing w:val="-8"/>
                            <w:w w:val="105%"/>
                          </w:rPr>
                          <w:t xml:space="preserve"> </w:t>
                        </w:r>
                        <w:r>
                          <w:rPr>
                            <w:color w:val="231F20"/>
                            <w:spacing w:val="-2"/>
                            <w:w w:val="105%"/>
                          </w:rPr>
                          <w:t>will</w:t>
                        </w:r>
                        <w:r>
                          <w:rPr>
                            <w:color w:val="231F20"/>
                            <w:spacing w:val="-9"/>
                            <w:w w:val="105%"/>
                          </w:rPr>
                          <w:t xml:space="preserve"> </w:t>
                        </w:r>
                        <w:r>
                          <w:rPr>
                            <w:color w:val="231F20"/>
                            <w:spacing w:val="-2"/>
                            <w:w w:val="105%"/>
                          </w:rPr>
                          <w:t>do</w:t>
                        </w:r>
                        <w:r>
                          <w:rPr>
                            <w:color w:val="231F20"/>
                            <w:spacing w:val="-8"/>
                            <w:w w:val="105%"/>
                          </w:rPr>
                          <w:t xml:space="preserve"> </w:t>
                        </w:r>
                        <w:r>
                          <w:rPr>
                            <w:color w:val="231F20"/>
                            <w:spacing w:val="-2"/>
                            <w:w w:val="105%"/>
                          </w:rPr>
                          <w:t>incredible</w:t>
                        </w:r>
                        <w:r>
                          <w:rPr>
                            <w:color w:val="231F20"/>
                            <w:spacing w:val="-8"/>
                            <w:w w:val="105%"/>
                          </w:rPr>
                          <w:t xml:space="preserve"> </w:t>
                        </w:r>
                        <w:r>
                          <w:rPr>
                            <w:color w:val="231F20"/>
                            <w:spacing w:val="-2"/>
                            <w:w w:val="105%"/>
                          </w:rPr>
                          <w:t>things.</w:t>
                        </w:r>
                        <w:r>
                          <w:rPr>
                            <w:color w:val="231F20"/>
                            <w:spacing w:val="31"/>
                            <w:w w:val="105%"/>
                          </w:rPr>
                          <w:t xml:space="preserve"> </w:t>
                        </w:r>
                        <w:r>
                          <w:rPr>
                            <w:color w:val="231F20"/>
                            <w:spacing w:val="-2"/>
                            <w:w w:val="105%"/>
                          </w:rPr>
                          <w:t>Afterward,</w:t>
                        </w:r>
                        <w:r>
                          <w:rPr>
                            <w:color w:val="231F20"/>
                            <w:spacing w:val="-9"/>
                            <w:w w:val="105%"/>
                          </w:rPr>
                          <w:t xml:space="preserve"> </w:t>
                        </w:r>
                        <w:r>
                          <w:rPr>
                            <w:color w:val="231F20"/>
                            <w:spacing w:val="-2"/>
                            <w:w w:val="105%"/>
                          </w:rPr>
                          <w:t>his</w:t>
                        </w:r>
                        <w:r>
                          <w:rPr>
                            <w:color w:val="231F20"/>
                            <w:spacing w:val="-8"/>
                            <w:w w:val="105%"/>
                          </w:rPr>
                          <w:t xml:space="preserve"> </w:t>
                        </w:r>
                        <w:r>
                          <w:rPr>
                            <w:color w:val="231F20"/>
                            <w:spacing w:val="-2"/>
                            <w:w w:val="105%"/>
                          </w:rPr>
                          <w:t xml:space="preserve">revul- </w:t>
                        </w:r>
                        <w:r>
                          <w:rPr>
                            <w:color w:val="231F20"/>
                          </w:rPr>
                          <w:t>sion</w:t>
                        </w:r>
                        <w:r>
                          <w:rPr>
                            <w:color w:val="231F20"/>
                            <w:spacing w:val="-9"/>
                          </w:rPr>
                          <w:t xml:space="preserve"> </w:t>
                        </w:r>
                        <w:r>
                          <w:rPr>
                            <w:color w:val="231F20"/>
                          </w:rPr>
                          <w:t>will</w:t>
                        </w:r>
                        <w:r>
                          <w:rPr>
                            <w:color w:val="231F20"/>
                            <w:spacing w:val="-9"/>
                          </w:rPr>
                          <w:t xml:space="preserve"> </w:t>
                        </w:r>
                        <w:r>
                          <w:rPr>
                            <w:color w:val="231F20"/>
                          </w:rPr>
                          <w:t>be</w:t>
                        </w:r>
                        <w:r>
                          <w:rPr>
                            <w:color w:val="231F20"/>
                            <w:spacing w:val="-9"/>
                          </w:rPr>
                          <w:t xml:space="preserve"> </w:t>
                        </w:r>
                        <w:r>
                          <w:rPr>
                            <w:color w:val="231F20"/>
                          </w:rPr>
                          <w:t>terrible.</w:t>
                        </w:r>
                        <w:r>
                          <w:rPr>
                            <w:color w:val="231F20"/>
                            <w:spacing w:val="31"/>
                          </w:rPr>
                          <w:t xml:space="preserve"> </w:t>
                        </w:r>
                        <w:r>
                          <w:rPr>
                            <w:color w:val="231F20"/>
                          </w:rPr>
                          <w:t>Nearly</w:t>
                        </w:r>
                        <w:r>
                          <w:rPr>
                            <w:color w:val="231F20"/>
                            <w:spacing w:val="-9"/>
                          </w:rPr>
                          <w:t xml:space="preserve"> </w:t>
                        </w:r>
                        <w:r>
                          <w:rPr>
                            <w:color w:val="231F20"/>
                          </w:rPr>
                          <w:t>always,</w:t>
                        </w:r>
                        <w:r>
                          <w:rPr>
                            <w:color w:val="231F20"/>
                            <w:spacing w:val="-9"/>
                          </w:rPr>
                          <w:t xml:space="preserve"> </w:t>
                        </w:r>
                        <w:r>
                          <w:rPr>
                            <w:color w:val="231F20"/>
                          </w:rPr>
                          <w:t>these</w:t>
                        </w:r>
                        <w:r>
                          <w:rPr>
                            <w:color w:val="231F20"/>
                            <w:spacing w:val="-9"/>
                          </w:rPr>
                          <w:t xml:space="preserve"> </w:t>
                        </w:r>
                        <w:r>
                          <w:rPr>
                            <w:color w:val="231F20"/>
                          </w:rPr>
                          <w:t>antics</w:t>
                        </w:r>
                        <w:r>
                          <w:rPr>
                            <w:color w:val="231F20"/>
                            <w:spacing w:val="-9"/>
                          </w:rPr>
                          <w:t xml:space="preserve"> </w:t>
                        </w:r>
                        <w:r>
                          <w:rPr>
                            <w:color w:val="231F20"/>
                          </w:rPr>
                          <w:t xml:space="preserve">indicate </w:t>
                        </w:r>
                        <w:r>
                          <w:rPr>
                            <w:color w:val="231F20"/>
                            <w:w w:val="105%"/>
                          </w:rPr>
                          <w:t>nothing more than temporary conditions.</w:t>
                        </w:r>
                      </w:p>
                      <w:p w14:paraId="1781F886" w14:textId="77777777" w:rsidR="00000000" w:rsidRDefault="00000000">
                        <w:pPr>
                          <w:pStyle w:val="BodyText"/>
                          <w:kinsoku w:val="0"/>
                          <w:overflowPunct w:val="0"/>
                          <w:spacing w:line="12.95pt" w:lineRule="auto"/>
                          <w:ind w:end="0.90pt"/>
                          <w:rPr>
                            <w:color w:val="231F20"/>
                            <w:w w:val="105%"/>
                          </w:rPr>
                        </w:pPr>
                        <w:r>
                          <w:rPr>
                            <w:color w:val="231F20"/>
                            <w:w w:val="105%"/>
                          </w:rPr>
                          <w:t>This is not to say that all alcoholics are honest and upright</w:t>
                        </w:r>
                        <w:r>
                          <w:rPr>
                            <w:color w:val="231F20"/>
                            <w:spacing w:val="-12"/>
                            <w:w w:val="105%"/>
                          </w:rPr>
                          <w:t xml:space="preserve"> </w:t>
                        </w:r>
                        <w:r>
                          <w:rPr>
                            <w:color w:val="231F20"/>
                            <w:w w:val="105%"/>
                          </w:rPr>
                          <w:t>when</w:t>
                        </w:r>
                        <w:r>
                          <w:rPr>
                            <w:color w:val="231F20"/>
                            <w:spacing w:val="-11"/>
                            <w:w w:val="105%"/>
                          </w:rPr>
                          <w:t xml:space="preserve"> </w:t>
                        </w:r>
                        <w:r>
                          <w:rPr>
                            <w:color w:val="231F20"/>
                            <w:w w:val="105%"/>
                          </w:rPr>
                          <w:t>not</w:t>
                        </w:r>
                        <w:r>
                          <w:rPr>
                            <w:color w:val="231F20"/>
                            <w:spacing w:val="-12"/>
                            <w:w w:val="105%"/>
                          </w:rPr>
                          <w:t xml:space="preserve"> </w:t>
                        </w:r>
                        <w:r>
                          <w:rPr>
                            <w:color w:val="231F20"/>
                            <w:w w:val="105%"/>
                          </w:rPr>
                          <w:t>drinking.</w:t>
                        </w:r>
                        <w:r>
                          <w:rPr>
                            <w:color w:val="231F20"/>
                            <w:spacing w:val="24"/>
                            <w:w w:val="105%"/>
                          </w:rPr>
                          <w:t xml:space="preserve"> </w:t>
                        </w:r>
                        <w:r>
                          <w:rPr>
                            <w:color w:val="231F20"/>
                            <w:w w:val="105%"/>
                          </w:rPr>
                          <w:t>Of</w:t>
                        </w:r>
                        <w:r>
                          <w:rPr>
                            <w:color w:val="231F20"/>
                            <w:spacing w:val="-12"/>
                            <w:w w:val="105%"/>
                          </w:rPr>
                          <w:t xml:space="preserve"> </w:t>
                        </w:r>
                        <w:r>
                          <w:rPr>
                            <w:color w:val="231F20"/>
                            <w:w w:val="105%"/>
                          </w:rPr>
                          <w:t>course</w:t>
                        </w:r>
                        <w:r>
                          <w:rPr>
                            <w:color w:val="231F20"/>
                            <w:spacing w:val="-11"/>
                            <w:w w:val="105%"/>
                          </w:rPr>
                          <w:t xml:space="preserve"> </w:t>
                        </w:r>
                        <w:r>
                          <w:rPr>
                            <w:color w:val="231F20"/>
                            <w:w w:val="105%"/>
                          </w:rPr>
                          <w:t>that</w:t>
                        </w:r>
                        <w:r>
                          <w:rPr>
                            <w:color w:val="231F20"/>
                            <w:spacing w:val="-12"/>
                            <w:w w:val="105%"/>
                          </w:rPr>
                          <w:t xml:space="preserve"> </w:t>
                        </w:r>
                        <w:r>
                          <w:rPr>
                            <w:color w:val="231F20"/>
                            <w:w w:val="105%"/>
                          </w:rPr>
                          <w:t>isn’t</w:t>
                        </w:r>
                        <w:r>
                          <w:rPr>
                            <w:color w:val="231F20"/>
                            <w:spacing w:val="-11"/>
                            <w:w w:val="105%"/>
                          </w:rPr>
                          <w:t xml:space="preserve"> </w:t>
                        </w:r>
                        <w:r>
                          <w:rPr>
                            <w:color w:val="231F20"/>
                            <w:w w:val="105%"/>
                          </w:rPr>
                          <w:t>so,</w:t>
                        </w:r>
                        <w:r>
                          <w:rPr>
                            <w:color w:val="231F20"/>
                            <w:spacing w:val="-12"/>
                            <w:w w:val="105%"/>
                          </w:rPr>
                          <w:t xml:space="preserve"> </w:t>
                        </w:r>
                        <w:r>
                          <w:rPr>
                            <w:color w:val="231F20"/>
                            <w:w w:val="105%"/>
                          </w:rPr>
                          <w:t>and such people often may impose on you.</w:t>
                        </w:r>
                        <w:r>
                          <w:rPr>
                            <w:color w:val="231F20"/>
                            <w:spacing w:val="40"/>
                            <w:w w:val="105%"/>
                          </w:rPr>
                          <w:t xml:space="preserve"> </w:t>
                        </w:r>
                        <w:r>
                          <w:rPr>
                            <w:color w:val="231F20"/>
                            <w:w w:val="105%"/>
                          </w:rPr>
                          <w:t>Seeing your attempt to understand and help, some men will try to take</w:t>
                        </w:r>
                        <w:r>
                          <w:rPr>
                            <w:color w:val="231F20"/>
                            <w:spacing w:val="-2"/>
                            <w:w w:val="105%"/>
                          </w:rPr>
                          <w:t xml:space="preserve"> </w:t>
                        </w:r>
                        <w:r>
                          <w:rPr>
                            <w:color w:val="231F20"/>
                            <w:w w:val="105%"/>
                          </w:rPr>
                          <w:t>advantage</w:t>
                        </w:r>
                        <w:r>
                          <w:rPr>
                            <w:color w:val="231F20"/>
                            <w:spacing w:val="-2"/>
                            <w:w w:val="105%"/>
                          </w:rPr>
                          <w:t xml:space="preserve"> </w:t>
                        </w:r>
                        <w:r>
                          <w:rPr>
                            <w:color w:val="231F20"/>
                            <w:w w:val="105%"/>
                          </w:rPr>
                          <w:t>of</w:t>
                        </w:r>
                        <w:r>
                          <w:rPr>
                            <w:color w:val="231F20"/>
                            <w:spacing w:val="-2"/>
                            <w:w w:val="105%"/>
                          </w:rPr>
                          <w:t xml:space="preserve"> </w:t>
                        </w:r>
                        <w:r>
                          <w:rPr>
                            <w:color w:val="231F20"/>
                            <w:w w:val="105%"/>
                          </w:rPr>
                          <w:t>your</w:t>
                        </w:r>
                        <w:r>
                          <w:rPr>
                            <w:color w:val="231F20"/>
                            <w:spacing w:val="-2"/>
                            <w:w w:val="105%"/>
                          </w:rPr>
                          <w:t xml:space="preserve"> </w:t>
                        </w:r>
                        <w:r>
                          <w:rPr>
                            <w:color w:val="231F20"/>
                            <w:w w:val="105%"/>
                          </w:rPr>
                          <w:t>kindness.</w:t>
                        </w:r>
                        <w:r>
                          <w:rPr>
                            <w:color w:val="231F20"/>
                            <w:spacing w:val="40"/>
                            <w:w w:val="105%"/>
                          </w:rPr>
                          <w:t xml:space="preserve"> </w:t>
                        </w:r>
                        <w:r>
                          <w:rPr>
                            <w:color w:val="231F20"/>
                            <w:w w:val="105%"/>
                          </w:rPr>
                          <w:t>If</w:t>
                        </w:r>
                        <w:r>
                          <w:rPr>
                            <w:color w:val="231F20"/>
                            <w:spacing w:val="-2"/>
                            <w:w w:val="105%"/>
                          </w:rPr>
                          <w:t xml:space="preserve"> </w:t>
                        </w:r>
                        <w:r>
                          <w:rPr>
                            <w:color w:val="231F20"/>
                            <w:w w:val="105%"/>
                          </w:rPr>
                          <w:t>you</w:t>
                        </w:r>
                        <w:r>
                          <w:rPr>
                            <w:color w:val="231F20"/>
                            <w:spacing w:val="-2"/>
                            <w:w w:val="105%"/>
                          </w:rPr>
                          <w:t xml:space="preserve"> </w:t>
                        </w:r>
                        <w:r>
                          <w:rPr>
                            <w:color w:val="231F20"/>
                            <w:w w:val="105%"/>
                          </w:rPr>
                          <w:t>are</w:t>
                        </w:r>
                        <w:r>
                          <w:rPr>
                            <w:color w:val="231F20"/>
                            <w:spacing w:val="-2"/>
                            <w:w w:val="105%"/>
                          </w:rPr>
                          <w:t xml:space="preserve"> </w:t>
                        </w:r>
                        <w:r>
                          <w:rPr>
                            <w:color w:val="231F20"/>
                            <w:w w:val="105%"/>
                          </w:rPr>
                          <w:t>sure</w:t>
                        </w:r>
                        <w:r>
                          <w:rPr>
                            <w:color w:val="231F20"/>
                            <w:spacing w:val="-2"/>
                            <w:w w:val="105%"/>
                          </w:rPr>
                          <w:t xml:space="preserve"> </w:t>
                        </w:r>
                        <w:r>
                          <w:rPr>
                            <w:color w:val="231F20"/>
                            <w:w w:val="105%"/>
                          </w:rPr>
                          <w:t xml:space="preserve">your </w:t>
                        </w:r>
                        <w:r>
                          <w:rPr>
                            <w:color w:val="231F20"/>
                          </w:rPr>
                          <w:t>man</w:t>
                        </w:r>
                        <w:r>
                          <w:rPr>
                            <w:color w:val="231F20"/>
                            <w:spacing w:val="-9"/>
                          </w:rPr>
                          <w:t xml:space="preserve"> </w:t>
                        </w:r>
                        <w:r>
                          <w:rPr>
                            <w:color w:val="231F20"/>
                          </w:rPr>
                          <w:t>does</w:t>
                        </w:r>
                        <w:r>
                          <w:rPr>
                            <w:color w:val="231F20"/>
                            <w:spacing w:val="-9"/>
                          </w:rPr>
                          <w:t xml:space="preserve"> </w:t>
                        </w:r>
                        <w:r>
                          <w:rPr>
                            <w:color w:val="231F20"/>
                          </w:rPr>
                          <w:t>not</w:t>
                        </w:r>
                        <w:r>
                          <w:rPr>
                            <w:color w:val="231F20"/>
                            <w:spacing w:val="-9"/>
                          </w:rPr>
                          <w:t xml:space="preserve"> </w:t>
                        </w:r>
                        <w:r>
                          <w:rPr>
                            <w:color w:val="231F20"/>
                          </w:rPr>
                          <w:t>want</w:t>
                        </w:r>
                        <w:r>
                          <w:rPr>
                            <w:color w:val="231F20"/>
                            <w:spacing w:val="-9"/>
                          </w:rPr>
                          <w:t xml:space="preserve"> </w:t>
                        </w:r>
                        <w:r>
                          <w:rPr>
                            <w:color w:val="231F20"/>
                          </w:rPr>
                          <w:t>to</w:t>
                        </w:r>
                        <w:r>
                          <w:rPr>
                            <w:color w:val="231F20"/>
                            <w:spacing w:val="-9"/>
                          </w:rPr>
                          <w:t xml:space="preserve"> </w:t>
                        </w:r>
                        <w:r>
                          <w:rPr>
                            <w:color w:val="231F20"/>
                          </w:rPr>
                          <w:t>stop,</w:t>
                        </w:r>
                        <w:r>
                          <w:rPr>
                            <w:color w:val="231F20"/>
                            <w:spacing w:val="-9"/>
                          </w:rPr>
                          <w:t xml:space="preserve"> </w:t>
                        </w:r>
                        <w:r>
                          <w:rPr>
                            <w:color w:val="231F20"/>
                          </w:rPr>
                          <w:t>he</w:t>
                        </w:r>
                        <w:r>
                          <w:rPr>
                            <w:color w:val="231F20"/>
                            <w:spacing w:val="-9"/>
                          </w:rPr>
                          <w:t xml:space="preserve"> </w:t>
                        </w:r>
                        <w:r>
                          <w:rPr>
                            <w:color w:val="231F20"/>
                          </w:rPr>
                          <w:t>may</w:t>
                        </w:r>
                        <w:r>
                          <w:rPr>
                            <w:color w:val="231F20"/>
                            <w:spacing w:val="-9"/>
                          </w:rPr>
                          <w:t xml:space="preserve"> </w:t>
                        </w:r>
                        <w:r>
                          <w:rPr>
                            <w:color w:val="231F20"/>
                          </w:rPr>
                          <w:t>as</w:t>
                        </w:r>
                        <w:r>
                          <w:rPr>
                            <w:color w:val="231F20"/>
                            <w:spacing w:val="-9"/>
                          </w:rPr>
                          <w:t xml:space="preserve"> </w:t>
                        </w:r>
                        <w:r>
                          <w:rPr>
                            <w:color w:val="231F20"/>
                          </w:rPr>
                          <w:t>well</w:t>
                        </w:r>
                        <w:r>
                          <w:rPr>
                            <w:color w:val="231F20"/>
                            <w:spacing w:val="-9"/>
                          </w:rPr>
                          <w:t xml:space="preserve"> </w:t>
                        </w:r>
                        <w:r>
                          <w:rPr>
                            <w:color w:val="231F20"/>
                          </w:rPr>
                          <w:t>be</w:t>
                        </w:r>
                        <w:r>
                          <w:rPr>
                            <w:color w:val="231F20"/>
                            <w:spacing w:val="-9"/>
                          </w:rPr>
                          <w:t xml:space="preserve"> </w:t>
                        </w:r>
                        <w:r>
                          <w:rPr>
                            <w:color w:val="231F20"/>
                          </w:rPr>
                          <w:t xml:space="preserve">discharged, </w:t>
                        </w:r>
                        <w:r>
                          <w:rPr>
                            <w:color w:val="231F20"/>
                            <w:w w:val="105%"/>
                          </w:rPr>
                          <w:t>the</w:t>
                        </w:r>
                        <w:r>
                          <w:rPr>
                            <w:color w:val="231F20"/>
                            <w:spacing w:val="-14"/>
                            <w:w w:val="105%"/>
                          </w:rPr>
                          <w:t xml:space="preserve"> </w:t>
                        </w:r>
                        <w:r>
                          <w:rPr>
                            <w:color w:val="231F20"/>
                            <w:w w:val="105%"/>
                          </w:rPr>
                          <w:t>sooner</w:t>
                        </w:r>
                        <w:r>
                          <w:rPr>
                            <w:color w:val="231F20"/>
                            <w:spacing w:val="-12"/>
                            <w:w w:val="105%"/>
                          </w:rPr>
                          <w:t xml:space="preserve"> </w:t>
                        </w:r>
                        <w:r>
                          <w:rPr>
                            <w:color w:val="231F20"/>
                            <w:w w:val="105%"/>
                          </w:rPr>
                          <w:t>the</w:t>
                        </w:r>
                        <w:r>
                          <w:rPr>
                            <w:color w:val="231F20"/>
                            <w:spacing w:val="-12"/>
                            <w:w w:val="105%"/>
                          </w:rPr>
                          <w:t xml:space="preserve"> </w:t>
                        </w:r>
                        <w:r>
                          <w:rPr>
                            <w:color w:val="231F20"/>
                            <w:w w:val="105%"/>
                          </w:rPr>
                          <w:t>better.</w:t>
                        </w:r>
                        <w:r>
                          <w:rPr>
                            <w:color w:val="231F20"/>
                            <w:spacing w:val="7"/>
                            <w:w w:val="105%"/>
                          </w:rPr>
                          <w:t xml:space="preserve"> </w:t>
                        </w:r>
                        <w:r>
                          <w:rPr>
                            <w:color w:val="231F20"/>
                            <w:w w:val="105%"/>
                          </w:rPr>
                          <w:t>You</w:t>
                        </w:r>
                        <w:r>
                          <w:rPr>
                            <w:color w:val="231F20"/>
                            <w:spacing w:val="-12"/>
                            <w:w w:val="105%"/>
                          </w:rPr>
                          <w:t xml:space="preserve"> </w:t>
                        </w:r>
                        <w:r>
                          <w:rPr>
                            <w:color w:val="231F20"/>
                            <w:w w:val="105%"/>
                          </w:rPr>
                          <w:t>are</w:t>
                        </w:r>
                        <w:r>
                          <w:rPr>
                            <w:color w:val="231F20"/>
                            <w:spacing w:val="-11"/>
                            <w:w w:val="105%"/>
                          </w:rPr>
                          <w:t xml:space="preserve"> </w:t>
                        </w:r>
                        <w:r>
                          <w:rPr>
                            <w:color w:val="231F20"/>
                            <w:w w:val="105%"/>
                          </w:rPr>
                          <w:t>not</w:t>
                        </w:r>
                        <w:r>
                          <w:rPr>
                            <w:color w:val="231F20"/>
                            <w:spacing w:val="-12"/>
                            <w:w w:val="105%"/>
                          </w:rPr>
                          <w:t xml:space="preserve"> </w:t>
                        </w:r>
                        <w:r>
                          <w:rPr>
                            <w:color w:val="231F20"/>
                            <w:w w:val="105%"/>
                          </w:rPr>
                          <w:t>doing</w:t>
                        </w:r>
                        <w:r>
                          <w:rPr>
                            <w:color w:val="231F20"/>
                            <w:spacing w:val="-12"/>
                            <w:w w:val="105%"/>
                          </w:rPr>
                          <w:t xml:space="preserve"> </w:t>
                        </w:r>
                        <w:r>
                          <w:rPr>
                            <w:color w:val="231F20"/>
                            <w:w w:val="105%"/>
                          </w:rPr>
                          <w:t>him</w:t>
                        </w:r>
                        <w:r>
                          <w:rPr>
                            <w:color w:val="231F20"/>
                            <w:spacing w:val="-12"/>
                            <w:w w:val="105%"/>
                          </w:rPr>
                          <w:t xml:space="preserve"> </w:t>
                        </w:r>
                        <w:r>
                          <w:rPr>
                            <w:color w:val="231F20"/>
                            <w:w w:val="105%"/>
                          </w:rPr>
                          <w:t>a</w:t>
                        </w:r>
                        <w:r>
                          <w:rPr>
                            <w:color w:val="231F20"/>
                            <w:spacing w:val="-12"/>
                            <w:w w:val="105%"/>
                          </w:rPr>
                          <w:t xml:space="preserve"> </w:t>
                        </w:r>
                        <w:r>
                          <w:rPr>
                            <w:color w:val="231F20"/>
                            <w:w w:val="105%"/>
                          </w:rPr>
                          <w:t>favor</w:t>
                        </w:r>
                        <w:r>
                          <w:rPr>
                            <w:color w:val="231F20"/>
                            <w:spacing w:val="-11"/>
                            <w:w w:val="105%"/>
                          </w:rPr>
                          <w:t xml:space="preserve"> </w:t>
                        </w:r>
                        <w:r>
                          <w:rPr>
                            <w:color w:val="231F20"/>
                            <w:w w:val="105%"/>
                          </w:rPr>
                          <w:t>by keeping</w:t>
                        </w:r>
                        <w:r>
                          <w:rPr>
                            <w:color w:val="231F20"/>
                            <w:spacing w:val="-12"/>
                            <w:w w:val="105%"/>
                          </w:rPr>
                          <w:t xml:space="preserve"> </w:t>
                        </w:r>
                        <w:r>
                          <w:rPr>
                            <w:color w:val="231F20"/>
                            <w:w w:val="105%"/>
                          </w:rPr>
                          <w:t>him</w:t>
                        </w:r>
                        <w:r>
                          <w:rPr>
                            <w:color w:val="231F20"/>
                            <w:spacing w:val="-12"/>
                            <w:w w:val="105%"/>
                          </w:rPr>
                          <w:t xml:space="preserve"> </w:t>
                        </w:r>
                        <w:r>
                          <w:rPr>
                            <w:color w:val="231F20"/>
                            <w:w w:val="105%"/>
                          </w:rPr>
                          <w:t>on.</w:t>
                        </w:r>
                        <w:r>
                          <w:rPr>
                            <w:color w:val="231F20"/>
                            <w:spacing w:val="-7"/>
                            <w:w w:val="105%"/>
                          </w:rPr>
                          <w:t xml:space="preserve"> </w:t>
                        </w:r>
                        <w:r>
                          <w:rPr>
                            <w:color w:val="231F20"/>
                            <w:w w:val="105%"/>
                          </w:rPr>
                          <w:t>Firing</w:t>
                        </w:r>
                        <w:r>
                          <w:rPr>
                            <w:color w:val="231F20"/>
                            <w:spacing w:val="-11"/>
                            <w:w w:val="105%"/>
                          </w:rPr>
                          <w:t xml:space="preserve"> </w:t>
                        </w:r>
                        <w:r>
                          <w:rPr>
                            <w:color w:val="231F20"/>
                            <w:w w:val="105%"/>
                          </w:rPr>
                          <w:t>such</w:t>
                        </w:r>
                        <w:r>
                          <w:rPr>
                            <w:color w:val="231F20"/>
                            <w:spacing w:val="-12"/>
                            <w:w w:val="105%"/>
                          </w:rPr>
                          <w:t xml:space="preserve"> </w:t>
                        </w:r>
                        <w:r>
                          <w:rPr>
                            <w:color w:val="231F20"/>
                            <w:w w:val="105%"/>
                          </w:rPr>
                          <w:t>an</w:t>
                        </w:r>
                        <w:r>
                          <w:rPr>
                            <w:color w:val="231F20"/>
                            <w:spacing w:val="-12"/>
                            <w:w w:val="105%"/>
                          </w:rPr>
                          <w:t xml:space="preserve"> </w:t>
                        </w:r>
                        <w:r>
                          <w:rPr>
                            <w:color w:val="231F20"/>
                            <w:w w:val="105%"/>
                          </w:rPr>
                          <w:t>individual</w:t>
                        </w:r>
                        <w:r>
                          <w:rPr>
                            <w:color w:val="231F20"/>
                            <w:spacing w:val="-12"/>
                            <w:w w:val="105%"/>
                          </w:rPr>
                          <w:t xml:space="preserve"> </w:t>
                        </w:r>
                        <w:r>
                          <w:rPr>
                            <w:color w:val="231F20"/>
                            <w:w w:val="105%"/>
                          </w:rPr>
                          <w:t>may</w:t>
                        </w:r>
                        <w:r>
                          <w:rPr>
                            <w:color w:val="231F20"/>
                            <w:spacing w:val="-12"/>
                            <w:w w:val="105%"/>
                          </w:rPr>
                          <w:t xml:space="preserve"> </w:t>
                        </w:r>
                        <w:r>
                          <w:rPr>
                            <w:color w:val="231F20"/>
                            <w:w w:val="105%"/>
                          </w:rPr>
                          <w:t>prove</w:t>
                        </w:r>
                        <w:r>
                          <w:rPr>
                            <w:color w:val="231F20"/>
                            <w:spacing w:val="-11"/>
                            <w:w w:val="105%"/>
                          </w:rPr>
                          <w:t xml:space="preserve"> </w:t>
                        </w:r>
                        <w:r>
                          <w:rPr>
                            <w:color w:val="231F20"/>
                            <w:w w:val="105%"/>
                          </w:rPr>
                          <w:t xml:space="preserve">a </w:t>
                        </w:r>
                        <w:r>
                          <w:rPr>
                            <w:color w:val="231F20"/>
                            <w:spacing w:val="-2"/>
                            <w:w w:val="105%"/>
                          </w:rPr>
                          <w:t>blessing</w:t>
                        </w:r>
                        <w:r>
                          <w:rPr>
                            <w:color w:val="231F20"/>
                            <w:spacing w:val="-10"/>
                            <w:w w:val="105%"/>
                          </w:rPr>
                          <w:t xml:space="preserve"> </w:t>
                        </w:r>
                        <w:r>
                          <w:rPr>
                            <w:color w:val="231F20"/>
                            <w:spacing w:val="-2"/>
                            <w:w w:val="105%"/>
                          </w:rPr>
                          <w:t>to</w:t>
                        </w:r>
                        <w:r>
                          <w:rPr>
                            <w:color w:val="231F20"/>
                            <w:spacing w:val="-10"/>
                            <w:w w:val="105%"/>
                          </w:rPr>
                          <w:t xml:space="preserve"> </w:t>
                        </w:r>
                        <w:r>
                          <w:rPr>
                            <w:color w:val="231F20"/>
                            <w:spacing w:val="-2"/>
                            <w:w w:val="105%"/>
                          </w:rPr>
                          <w:t>him.</w:t>
                        </w:r>
                        <w:r>
                          <w:rPr>
                            <w:color w:val="231F20"/>
                            <w:spacing w:val="-10"/>
                            <w:w w:val="105%"/>
                          </w:rPr>
                          <w:t xml:space="preserve"> </w:t>
                        </w:r>
                        <w:r>
                          <w:rPr>
                            <w:color w:val="231F20"/>
                            <w:spacing w:val="-2"/>
                            <w:w w:val="105%"/>
                          </w:rPr>
                          <w:t>It</w:t>
                        </w:r>
                        <w:r>
                          <w:rPr>
                            <w:color w:val="231F20"/>
                            <w:spacing w:val="-10"/>
                            <w:w w:val="105%"/>
                          </w:rPr>
                          <w:t xml:space="preserve"> </w:t>
                        </w:r>
                        <w:r>
                          <w:rPr>
                            <w:color w:val="231F20"/>
                            <w:spacing w:val="-2"/>
                            <w:w w:val="105%"/>
                          </w:rPr>
                          <w:t>may</w:t>
                        </w:r>
                        <w:r>
                          <w:rPr>
                            <w:color w:val="231F20"/>
                            <w:spacing w:val="-10"/>
                            <w:w w:val="105%"/>
                          </w:rPr>
                          <w:t xml:space="preserve"> </w:t>
                        </w:r>
                        <w:r>
                          <w:rPr>
                            <w:color w:val="231F20"/>
                            <w:spacing w:val="-2"/>
                            <w:w w:val="105%"/>
                          </w:rPr>
                          <w:t>be</w:t>
                        </w:r>
                        <w:r>
                          <w:rPr>
                            <w:color w:val="231F20"/>
                            <w:spacing w:val="-9"/>
                            <w:w w:val="105%"/>
                          </w:rPr>
                          <w:t xml:space="preserve"> </w:t>
                        </w:r>
                        <w:r>
                          <w:rPr>
                            <w:color w:val="231F20"/>
                            <w:spacing w:val="-2"/>
                            <w:w w:val="105%"/>
                          </w:rPr>
                          <w:t>just</w:t>
                        </w:r>
                        <w:r>
                          <w:rPr>
                            <w:color w:val="231F20"/>
                            <w:spacing w:val="-10"/>
                            <w:w w:val="105%"/>
                          </w:rPr>
                          <w:t xml:space="preserve"> </w:t>
                        </w:r>
                        <w:r>
                          <w:rPr>
                            <w:color w:val="231F20"/>
                            <w:spacing w:val="-2"/>
                            <w:w w:val="105%"/>
                          </w:rPr>
                          <w:t>the</w:t>
                        </w:r>
                        <w:r>
                          <w:rPr>
                            <w:color w:val="231F20"/>
                            <w:spacing w:val="-10"/>
                            <w:w w:val="105%"/>
                          </w:rPr>
                          <w:t xml:space="preserve"> </w:t>
                        </w:r>
                        <w:r>
                          <w:rPr>
                            <w:color w:val="231F20"/>
                            <w:spacing w:val="-2"/>
                            <w:w w:val="105%"/>
                          </w:rPr>
                          <w:t>jolt</w:t>
                        </w:r>
                        <w:r>
                          <w:rPr>
                            <w:color w:val="231F20"/>
                            <w:spacing w:val="-10"/>
                            <w:w w:val="105%"/>
                          </w:rPr>
                          <w:t xml:space="preserve"> </w:t>
                        </w:r>
                        <w:r>
                          <w:rPr>
                            <w:color w:val="231F20"/>
                            <w:spacing w:val="-2"/>
                            <w:w w:val="105%"/>
                          </w:rPr>
                          <w:t>he</w:t>
                        </w:r>
                        <w:r>
                          <w:rPr>
                            <w:color w:val="231F20"/>
                            <w:spacing w:val="-10"/>
                            <w:w w:val="105%"/>
                          </w:rPr>
                          <w:t xml:space="preserve"> </w:t>
                        </w:r>
                        <w:r>
                          <w:rPr>
                            <w:color w:val="231F20"/>
                            <w:spacing w:val="-2"/>
                            <w:w w:val="105%"/>
                          </w:rPr>
                          <w:t>needs.</w:t>
                        </w:r>
                        <w:r>
                          <w:rPr>
                            <w:color w:val="231F20"/>
                            <w:spacing w:val="10"/>
                            <w:w w:val="105%"/>
                          </w:rPr>
                          <w:t xml:space="preserve"> </w:t>
                        </w:r>
                        <w:r>
                          <w:rPr>
                            <w:color w:val="231F20"/>
                            <w:spacing w:val="-2"/>
                            <w:w w:val="105%"/>
                          </w:rPr>
                          <w:t>I</w:t>
                        </w:r>
                        <w:r>
                          <w:rPr>
                            <w:color w:val="231F20"/>
                            <w:spacing w:val="-10"/>
                            <w:w w:val="105%"/>
                          </w:rPr>
                          <w:t xml:space="preserve"> </w:t>
                        </w:r>
                        <w:r>
                          <w:rPr>
                            <w:color w:val="231F20"/>
                            <w:spacing w:val="-2"/>
                            <w:w w:val="105%"/>
                          </w:rPr>
                          <w:t xml:space="preserve">know, </w:t>
                        </w:r>
                        <w:r>
                          <w:rPr>
                            <w:color w:val="231F20"/>
                            <w:w w:val="105%"/>
                          </w:rPr>
                          <w:t xml:space="preserve">in my own particular case, that nothing my company </w:t>
                        </w:r>
                        <w:r>
                          <w:rPr>
                            <w:color w:val="231F20"/>
                          </w:rPr>
                          <w:t>could</w:t>
                        </w:r>
                        <w:r>
                          <w:rPr>
                            <w:color w:val="231F20"/>
                            <w:spacing w:val="-5"/>
                          </w:rPr>
                          <w:t xml:space="preserve"> </w:t>
                        </w:r>
                        <w:r>
                          <w:rPr>
                            <w:color w:val="231F20"/>
                          </w:rPr>
                          <w:t>have</w:t>
                        </w:r>
                        <w:r>
                          <w:rPr>
                            <w:color w:val="231F20"/>
                            <w:spacing w:val="-5"/>
                          </w:rPr>
                          <w:t xml:space="preserve"> </w:t>
                        </w:r>
                        <w:r>
                          <w:rPr>
                            <w:color w:val="231F20"/>
                          </w:rPr>
                          <w:t>done</w:t>
                        </w:r>
                        <w:r>
                          <w:rPr>
                            <w:color w:val="231F20"/>
                            <w:spacing w:val="-5"/>
                          </w:rPr>
                          <w:t xml:space="preserve"> </w:t>
                        </w:r>
                        <w:r>
                          <w:rPr>
                            <w:color w:val="231F20"/>
                          </w:rPr>
                          <w:t>would</w:t>
                        </w:r>
                        <w:r>
                          <w:rPr>
                            <w:color w:val="231F20"/>
                            <w:spacing w:val="-5"/>
                          </w:rPr>
                          <w:t xml:space="preserve"> </w:t>
                        </w:r>
                        <w:r>
                          <w:rPr>
                            <w:color w:val="231F20"/>
                          </w:rPr>
                          <w:t>have</w:t>
                        </w:r>
                        <w:r>
                          <w:rPr>
                            <w:color w:val="231F20"/>
                            <w:spacing w:val="-5"/>
                          </w:rPr>
                          <w:t xml:space="preserve"> </w:t>
                        </w:r>
                        <w:r>
                          <w:rPr>
                            <w:color w:val="231F20"/>
                          </w:rPr>
                          <w:t>stopped</w:t>
                        </w:r>
                        <w:r>
                          <w:rPr>
                            <w:color w:val="231F20"/>
                            <w:spacing w:val="-5"/>
                          </w:rPr>
                          <w:t xml:space="preserve"> </w:t>
                        </w:r>
                        <w:r>
                          <w:rPr>
                            <w:color w:val="231F20"/>
                          </w:rPr>
                          <w:t>me</w:t>
                        </w:r>
                        <w:r>
                          <w:rPr>
                            <w:color w:val="231F20"/>
                            <w:spacing w:val="-5"/>
                          </w:rPr>
                          <w:t xml:space="preserve"> </w:t>
                        </w:r>
                        <w:r>
                          <w:rPr>
                            <w:color w:val="231F20"/>
                          </w:rPr>
                          <w:t>for,</w:t>
                        </w:r>
                        <w:r>
                          <w:rPr>
                            <w:color w:val="231F20"/>
                            <w:spacing w:val="-5"/>
                          </w:rPr>
                          <w:t xml:space="preserve"> </w:t>
                        </w:r>
                        <w:r>
                          <w:rPr>
                            <w:color w:val="231F20"/>
                          </w:rPr>
                          <w:t>so</w:t>
                        </w:r>
                        <w:r>
                          <w:rPr>
                            <w:color w:val="231F20"/>
                            <w:spacing w:val="-5"/>
                          </w:rPr>
                          <w:t xml:space="preserve"> </w:t>
                        </w:r>
                        <w:r>
                          <w:rPr>
                            <w:color w:val="231F20"/>
                          </w:rPr>
                          <w:t>long</w:t>
                        </w:r>
                        <w:r>
                          <w:rPr>
                            <w:color w:val="231F20"/>
                            <w:spacing w:val="-5"/>
                          </w:rPr>
                          <w:t xml:space="preserve"> </w:t>
                        </w:r>
                        <w:r>
                          <w:rPr>
                            <w:color w:val="231F20"/>
                          </w:rPr>
                          <w:t>as</w:t>
                        </w:r>
                        <w:r>
                          <w:rPr>
                            <w:color w:val="231F20"/>
                            <w:spacing w:val="-5"/>
                          </w:rPr>
                          <w:t xml:space="preserve"> </w:t>
                        </w:r>
                        <w:r>
                          <w:rPr>
                            <w:color w:val="231F20"/>
                          </w:rPr>
                          <w:t xml:space="preserve">I </w:t>
                        </w:r>
                        <w:r>
                          <w:rPr>
                            <w:color w:val="231F20"/>
                            <w:w w:val="105%"/>
                          </w:rPr>
                          <w:t>was</w:t>
                        </w:r>
                        <w:r>
                          <w:rPr>
                            <w:color w:val="231F20"/>
                            <w:spacing w:val="-12"/>
                            <w:w w:val="105%"/>
                          </w:rPr>
                          <w:t xml:space="preserve"> </w:t>
                        </w:r>
                        <w:r>
                          <w:rPr>
                            <w:color w:val="231F20"/>
                            <w:w w:val="105%"/>
                          </w:rPr>
                          <w:t>able</w:t>
                        </w:r>
                        <w:r>
                          <w:rPr>
                            <w:color w:val="231F20"/>
                            <w:spacing w:val="-12"/>
                            <w:w w:val="105%"/>
                          </w:rPr>
                          <w:t xml:space="preserve"> </w:t>
                        </w:r>
                        <w:r>
                          <w:rPr>
                            <w:color w:val="231F20"/>
                            <w:w w:val="105%"/>
                          </w:rPr>
                          <w:t>to</w:t>
                        </w:r>
                        <w:r>
                          <w:rPr>
                            <w:color w:val="231F20"/>
                            <w:spacing w:val="-12"/>
                            <w:w w:val="105%"/>
                          </w:rPr>
                          <w:t xml:space="preserve"> </w:t>
                        </w:r>
                        <w:r>
                          <w:rPr>
                            <w:color w:val="231F20"/>
                            <w:w w:val="105%"/>
                          </w:rPr>
                          <w:t>hold</w:t>
                        </w:r>
                        <w:r>
                          <w:rPr>
                            <w:color w:val="231F20"/>
                            <w:spacing w:val="-12"/>
                            <w:w w:val="105%"/>
                          </w:rPr>
                          <w:t xml:space="preserve"> </w:t>
                        </w:r>
                        <w:r>
                          <w:rPr>
                            <w:color w:val="231F20"/>
                            <w:w w:val="105%"/>
                          </w:rPr>
                          <w:t>my</w:t>
                        </w:r>
                        <w:r>
                          <w:rPr>
                            <w:color w:val="231F20"/>
                            <w:spacing w:val="-11"/>
                            <w:w w:val="105%"/>
                          </w:rPr>
                          <w:t xml:space="preserve"> </w:t>
                        </w:r>
                        <w:r>
                          <w:rPr>
                            <w:color w:val="231F20"/>
                            <w:w w:val="105%"/>
                          </w:rPr>
                          <w:t>position,</w:t>
                        </w:r>
                        <w:r>
                          <w:rPr>
                            <w:color w:val="231F20"/>
                            <w:spacing w:val="-12"/>
                            <w:w w:val="105%"/>
                          </w:rPr>
                          <w:t xml:space="preserve"> </w:t>
                        </w:r>
                        <w:r>
                          <w:rPr>
                            <w:color w:val="231F20"/>
                            <w:w w:val="105%"/>
                          </w:rPr>
                          <w:t>I</w:t>
                        </w:r>
                        <w:r>
                          <w:rPr>
                            <w:color w:val="231F20"/>
                            <w:spacing w:val="-12"/>
                            <w:w w:val="105%"/>
                          </w:rPr>
                          <w:t xml:space="preserve"> </w:t>
                        </w:r>
                        <w:r>
                          <w:rPr>
                            <w:color w:val="231F20"/>
                            <w:w w:val="105%"/>
                          </w:rPr>
                          <w:t>could</w:t>
                        </w:r>
                        <w:r>
                          <w:rPr>
                            <w:color w:val="231F20"/>
                            <w:spacing w:val="-12"/>
                            <w:w w:val="105%"/>
                          </w:rPr>
                          <w:t xml:space="preserve"> </w:t>
                        </w:r>
                        <w:r>
                          <w:rPr>
                            <w:color w:val="231F20"/>
                            <w:w w:val="105%"/>
                          </w:rPr>
                          <w:t>not</w:t>
                        </w:r>
                        <w:r>
                          <w:rPr>
                            <w:color w:val="231F20"/>
                            <w:spacing w:val="-12"/>
                            <w:w w:val="105%"/>
                          </w:rPr>
                          <w:t xml:space="preserve"> </w:t>
                        </w:r>
                        <w:r>
                          <w:rPr>
                            <w:color w:val="231F20"/>
                            <w:w w:val="105%"/>
                          </w:rPr>
                          <w:t>possibly</w:t>
                        </w:r>
                        <w:r>
                          <w:rPr>
                            <w:color w:val="231F20"/>
                            <w:spacing w:val="-11"/>
                            <w:w w:val="105%"/>
                          </w:rPr>
                          <w:t xml:space="preserve"> </w:t>
                        </w:r>
                        <w:r>
                          <w:rPr>
                            <w:color w:val="231F20"/>
                            <w:w w:val="105%"/>
                          </w:rPr>
                          <w:t>real- ize how serious my situation was.</w:t>
                        </w:r>
                        <w:r>
                          <w:rPr>
                            <w:color w:val="231F20"/>
                            <w:spacing w:val="40"/>
                            <w:w w:val="105%"/>
                          </w:rPr>
                          <w:t xml:space="preserve"> </w:t>
                        </w:r>
                        <w:r>
                          <w:rPr>
                            <w:color w:val="231F20"/>
                            <w:w w:val="105%"/>
                          </w:rPr>
                          <w:t xml:space="preserve">Had they fired me first, and had they then taken steps to see that I was </w:t>
                        </w:r>
                        <w:r>
                          <w:rPr>
                            <w:color w:val="231F20"/>
                            <w:spacing w:val="-2"/>
                          </w:rPr>
                          <w:t>presented</w:t>
                        </w:r>
                        <w:r>
                          <w:rPr>
                            <w:color w:val="231F20"/>
                            <w:spacing w:val="-6"/>
                          </w:rPr>
                          <w:t xml:space="preserve"> </w:t>
                        </w:r>
                        <w:r>
                          <w:rPr>
                            <w:color w:val="231F20"/>
                            <w:spacing w:val="-2"/>
                          </w:rPr>
                          <w:t>with</w:t>
                        </w:r>
                        <w:r>
                          <w:rPr>
                            <w:color w:val="231F20"/>
                            <w:spacing w:val="-6"/>
                          </w:rPr>
                          <w:t xml:space="preserve"> </w:t>
                        </w:r>
                        <w:r>
                          <w:rPr>
                            <w:color w:val="231F20"/>
                            <w:spacing w:val="-2"/>
                          </w:rPr>
                          <w:t>the</w:t>
                        </w:r>
                        <w:r>
                          <w:rPr>
                            <w:color w:val="231F20"/>
                            <w:spacing w:val="-6"/>
                          </w:rPr>
                          <w:t xml:space="preserve"> </w:t>
                        </w:r>
                        <w:r>
                          <w:rPr>
                            <w:color w:val="231F20"/>
                            <w:spacing w:val="-2"/>
                          </w:rPr>
                          <w:t>solution</w:t>
                        </w:r>
                        <w:r>
                          <w:rPr>
                            <w:color w:val="231F20"/>
                            <w:spacing w:val="-6"/>
                          </w:rPr>
                          <w:t xml:space="preserve"> </w:t>
                        </w:r>
                        <w:r>
                          <w:rPr>
                            <w:color w:val="231F20"/>
                            <w:spacing w:val="-2"/>
                          </w:rPr>
                          <w:t>contained</w:t>
                        </w:r>
                        <w:r>
                          <w:rPr>
                            <w:color w:val="231F20"/>
                            <w:spacing w:val="-6"/>
                          </w:rPr>
                          <w:t xml:space="preserve"> </w:t>
                        </w:r>
                        <w:r>
                          <w:rPr>
                            <w:color w:val="231F20"/>
                            <w:spacing w:val="-2"/>
                          </w:rPr>
                          <w:t>in</w:t>
                        </w:r>
                        <w:r>
                          <w:rPr>
                            <w:color w:val="231F20"/>
                            <w:spacing w:val="-6"/>
                          </w:rPr>
                          <w:t xml:space="preserve"> </w:t>
                        </w:r>
                        <w:r>
                          <w:rPr>
                            <w:color w:val="231F20"/>
                            <w:spacing w:val="-2"/>
                          </w:rPr>
                          <w:t>this</w:t>
                        </w:r>
                        <w:r>
                          <w:rPr>
                            <w:color w:val="231F20"/>
                            <w:spacing w:val="-6"/>
                          </w:rPr>
                          <w:t xml:space="preserve"> </w:t>
                        </w:r>
                        <w:r>
                          <w:rPr>
                            <w:color w:val="231F20"/>
                            <w:spacing w:val="-2"/>
                          </w:rPr>
                          <w:t>book,</w:t>
                        </w:r>
                        <w:r>
                          <w:rPr>
                            <w:color w:val="231F20"/>
                            <w:spacing w:val="-6"/>
                          </w:rPr>
                          <w:t xml:space="preserve"> </w:t>
                        </w:r>
                        <w:r>
                          <w:rPr>
                            <w:color w:val="231F20"/>
                            <w:spacing w:val="-2"/>
                          </w:rPr>
                          <w:t>I</w:t>
                        </w:r>
                        <w:r>
                          <w:rPr>
                            <w:color w:val="231F20"/>
                            <w:spacing w:val="-6"/>
                          </w:rPr>
                          <w:t xml:space="preserve"> </w:t>
                        </w:r>
                        <w:r>
                          <w:rPr>
                            <w:color w:val="231F20"/>
                            <w:spacing w:val="-2"/>
                          </w:rPr>
                          <w:t xml:space="preserve">might </w:t>
                        </w:r>
                        <w:r>
                          <w:rPr>
                            <w:color w:val="231F20"/>
                            <w:w w:val="105%"/>
                          </w:rPr>
                          <w:t>have</w:t>
                        </w:r>
                        <w:r>
                          <w:rPr>
                            <w:color w:val="231F20"/>
                            <w:spacing w:val="-1"/>
                            <w:w w:val="105%"/>
                          </w:rPr>
                          <w:t xml:space="preserve"> </w:t>
                        </w:r>
                        <w:r>
                          <w:rPr>
                            <w:color w:val="231F20"/>
                            <w:w w:val="105%"/>
                          </w:rPr>
                          <w:t>returned</w:t>
                        </w:r>
                        <w:r>
                          <w:rPr>
                            <w:color w:val="231F20"/>
                            <w:spacing w:val="-1"/>
                            <w:w w:val="105%"/>
                          </w:rPr>
                          <w:t xml:space="preserve"> </w:t>
                        </w:r>
                        <w:r>
                          <w:rPr>
                            <w:color w:val="231F20"/>
                            <w:w w:val="105%"/>
                          </w:rPr>
                          <w:t>to</w:t>
                        </w:r>
                        <w:r>
                          <w:rPr>
                            <w:color w:val="231F20"/>
                            <w:spacing w:val="-1"/>
                            <w:w w:val="105%"/>
                          </w:rPr>
                          <w:t xml:space="preserve"> </w:t>
                        </w:r>
                        <w:r>
                          <w:rPr>
                            <w:color w:val="231F20"/>
                            <w:w w:val="105%"/>
                          </w:rPr>
                          <w:t>them</w:t>
                        </w:r>
                        <w:r>
                          <w:rPr>
                            <w:color w:val="231F20"/>
                            <w:spacing w:val="-1"/>
                            <w:w w:val="105%"/>
                          </w:rPr>
                          <w:t xml:space="preserve"> </w:t>
                        </w:r>
                        <w:r>
                          <w:rPr>
                            <w:color w:val="231F20"/>
                            <w:w w:val="105%"/>
                          </w:rPr>
                          <w:t>six</w:t>
                        </w:r>
                        <w:r>
                          <w:rPr>
                            <w:color w:val="231F20"/>
                            <w:spacing w:val="-1"/>
                            <w:w w:val="105%"/>
                          </w:rPr>
                          <w:t xml:space="preserve"> </w:t>
                        </w:r>
                        <w:r>
                          <w:rPr>
                            <w:color w:val="231F20"/>
                            <w:w w:val="105%"/>
                          </w:rPr>
                          <w:t>months</w:t>
                        </w:r>
                        <w:r>
                          <w:rPr>
                            <w:color w:val="231F20"/>
                            <w:spacing w:val="-1"/>
                            <w:w w:val="105%"/>
                          </w:rPr>
                          <w:t xml:space="preserve"> </w:t>
                        </w:r>
                        <w:r>
                          <w:rPr>
                            <w:color w:val="231F20"/>
                            <w:w w:val="105%"/>
                          </w:rPr>
                          <w:t>later,</w:t>
                        </w:r>
                        <w:r>
                          <w:rPr>
                            <w:color w:val="231F20"/>
                            <w:spacing w:val="-1"/>
                            <w:w w:val="105%"/>
                          </w:rPr>
                          <w:t xml:space="preserve"> </w:t>
                        </w:r>
                        <w:r>
                          <w:rPr>
                            <w:color w:val="231F20"/>
                            <w:w w:val="105%"/>
                          </w:rPr>
                          <w:t>a</w:t>
                        </w:r>
                        <w:r>
                          <w:rPr>
                            <w:color w:val="231F20"/>
                            <w:spacing w:val="-1"/>
                            <w:w w:val="105%"/>
                          </w:rPr>
                          <w:t xml:space="preserve"> </w:t>
                        </w:r>
                        <w:r>
                          <w:rPr>
                            <w:color w:val="231F20"/>
                            <w:w w:val="105%"/>
                          </w:rPr>
                          <w:t>well</w:t>
                        </w:r>
                        <w:r>
                          <w:rPr>
                            <w:color w:val="231F20"/>
                            <w:spacing w:val="-1"/>
                            <w:w w:val="105%"/>
                          </w:rPr>
                          <w:t xml:space="preserve"> </w:t>
                        </w:r>
                        <w:r>
                          <w:rPr>
                            <w:color w:val="231F20"/>
                            <w:w w:val="105%"/>
                          </w:rPr>
                          <w:t>man.</w:t>
                        </w:r>
                      </w:p>
                      <w:p w14:paraId="7027D909" w14:textId="77777777" w:rsidR="00000000" w:rsidRDefault="00000000">
                        <w:pPr>
                          <w:pStyle w:val="BodyText"/>
                          <w:kinsoku w:val="0"/>
                          <w:overflowPunct w:val="0"/>
                          <w:spacing w:before="0.40pt" w:line="12.70pt" w:lineRule="auto"/>
                          <w:ind w:end="1.45pt"/>
                          <w:rPr>
                            <w:color w:val="231F20"/>
                            <w:w w:val="105%"/>
                          </w:rPr>
                        </w:pPr>
                        <w:r>
                          <w:rPr>
                            <w:color w:val="231F20"/>
                            <w:w w:val="105%"/>
                          </w:rPr>
                          <w:t>But there are many men who want to stop, and with them</w:t>
                        </w:r>
                        <w:r>
                          <w:rPr>
                            <w:color w:val="231F20"/>
                            <w:spacing w:val="-10"/>
                            <w:w w:val="105%"/>
                          </w:rPr>
                          <w:t xml:space="preserve"> </w:t>
                        </w:r>
                        <w:r>
                          <w:rPr>
                            <w:color w:val="231F20"/>
                            <w:w w:val="105%"/>
                          </w:rPr>
                          <w:t>you</w:t>
                        </w:r>
                        <w:r>
                          <w:rPr>
                            <w:color w:val="231F20"/>
                            <w:spacing w:val="-10"/>
                            <w:w w:val="105%"/>
                          </w:rPr>
                          <w:t xml:space="preserve"> </w:t>
                        </w:r>
                        <w:r>
                          <w:rPr>
                            <w:color w:val="231F20"/>
                            <w:w w:val="105%"/>
                          </w:rPr>
                          <w:t>can</w:t>
                        </w:r>
                        <w:r>
                          <w:rPr>
                            <w:color w:val="231F20"/>
                            <w:spacing w:val="-10"/>
                            <w:w w:val="105%"/>
                          </w:rPr>
                          <w:t xml:space="preserve"> </w:t>
                        </w:r>
                        <w:r>
                          <w:rPr>
                            <w:color w:val="231F20"/>
                            <w:w w:val="105%"/>
                          </w:rPr>
                          <w:t>go</w:t>
                        </w:r>
                        <w:r>
                          <w:rPr>
                            <w:color w:val="231F20"/>
                            <w:spacing w:val="-10"/>
                            <w:w w:val="105%"/>
                          </w:rPr>
                          <w:t xml:space="preserve"> </w:t>
                        </w:r>
                        <w:r>
                          <w:rPr>
                            <w:color w:val="231F20"/>
                            <w:w w:val="105%"/>
                          </w:rPr>
                          <w:t>far.</w:t>
                        </w:r>
                        <w:r>
                          <w:rPr>
                            <w:color w:val="231F20"/>
                            <w:spacing w:val="21"/>
                            <w:w w:val="105%"/>
                          </w:rPr>
                          <w:t xml:space="preserve"> </w:t>
                        </w:r>
                        <w:r>
                          <w:rPr>
                            <w:color w:val="231F20"/>
                            <w:w w:val="105%"/>
                          </w:rPr>
                          <w:t>Your</w:t>
                        </w:r>
                        <w:r>
                          <w:rPr>
                            <w:color w:val="231F20"/>
                            <w:spacing w:val="-10"/>
                            <w:w w:val="105%"/>
                          </w:rPr>
                          <w:t xml:space="preserve"> </w:t>
                        </w:r>
                        <w:r>
                          <w:rPr>
                            <w:color w:val="231F20"/>
                            <w:w w:val="105%"/>
                          </w:rPr>
                          <w:t>understanding</w:t>
                        </w:r>
                        <w:r>
                          <w:rPr>
                            <w:color w:val="231F20"/>
                            <w:spacing w:val="-10"/>
                            <w:w w:val="105%"/>
                          </w:rPr>
                          <w:t xml:space="preserve"> </w:t>
                        </w:r>
                        <w:r>
                          <w:rPr>
                            <w:color w:val="231F20"/>
                            <w:w w:val="105%"/>
                          </w:rPr>
                          <w:t>treatment</w:t>
                        </w:r>
                        <w:r>
                          <w:rPr>
                            <w:color w:val="231F20"/>
                            <w:spacing w:val="-10"/>
                            <w:w w:val="105%"/>
                          </w:rPr>
                          <w:t xml:space="preserve"> </w:t>
                        </w:r>
                        <w:r>
                          <w:rPr>
                            <w:color w:val="231F20"/>
                            <w:w w:val="105%"/>
                          </w:rPr>
                          <w:t>of their cases will pay dividends.</w:t>
                        </w:r>
                      </w:p>
                      <w:p w14:paraId="43BE1C7D" w14:textId="77777777" w:rsidR="00000000" w:rsidRDefault="00000000">
                        <w:pPr>
                          <w:pStyle w:val="BodyText"/>
                          <w:kinsoku w:val="0"/>
                          <w:overflowPunct w:val="0"/>
                          <w:spacing w:before="0.60pt" w:line="12.95pt" w:lineRule="auto"/>
                          <w:ind w:end="1.05pt"/>
                          <w:rPr>
                            <w:color w:val="231F20"/>
                            <w:w w:val="105%"/>
                          </w:rPr>
                        </w:pPr>
                        <w:r>
                          <w:rPr>
                            <w:color w:val="231F20"/>
                          </w:rPr>
                          <w:t>Perhaps</w:t>
                        </w:r>
                        <w:r>
                          <w:rPr>
                            <w:color w:val="231F20"/>
                            <w:spacing w:val="-10"/>
                          </w:rPr>
                          <w:t xml:space="preserve"> </w:t>
                        </w:r>
                        <w:r>
                          <w:rPr>
                            <w:color w:val="231F20"/>
                          </w:rPr>
                          <w:t>you</w:t>
                        </w:r>
                        <w:r>
                          <w:rPr>
                            <w:color w:val="231F20"/>
                            <w:spacing w:val="-10"/>
                          </w:rPr>
                          <w:t xml:space="preserve"> </w:t>
                        </w:r>
                        <w:r>
                          <w:rPr>
                            <w:color w:val="231F20"/>
                          </w:rPr>
                          <w:t>have</w:t>
                        </w:r>
                        <w:r>
                          <w:rPr>
                            <w:color w:val="231F20"/>
                            <w:spacing w:val="-10"/>
                          </w:rPr>
                          <w:t xml:space="preserve"> </w:t>
                        </w:r>
                        <w:r>
                          <w:rPr>
                            <w:color w:val="231F20"/>
                          </w:rPr>
                          <w:t>such</w:t>
                        </w:r>
                        <w:r>
                          <w:rPr>
                            <w:color w:val="231F20"/>
                            <w:spacing w:val="-10"/>
                          </w:rPr>
                          <w:t xml:space="preserve"> </w:t>
                        </w:r>
                        <w:r>
                          <w:rPr>
                            <w:color w:val="231F20"/>
                          </w:rPr>
                          <w:t>a</w:t>
                        </w:r>
                        <w:r>
                          <w:rPr>
                            <w:color w:val="231F20"/>
                            <w:spacing w:val="-10"/>
                          </w:rPr>
                          <w:t xml:space="preserve"> </w:t>
                        </w:r>
                        <w:r>
                          <w:rPr>
                            <w:color w:val="231F20"/>
                          </w:rPr>
                          <w:t>man</w:t>
                        </w:r>
                        <w:r>
                          <w:rPr>
                            <w:color w:val="231F20"/>
                            <w:spacing w:val="-10"/>
                          </w:rPr>
                          <w:t xml:space="preserve"> </w:t>
                        </w:r>
                        <w:r>
                          <w:rPr>
                            <w:color w:val="231F20"/>
                          </w:rPr>
                          <w:t>in</w:t>
                        </w:r>
                        <w:r>
                          <w:rPr>
                            <w:color w:val="231F20"/>
                            <w:spacing w:val="-10"/>
                          </w:rPr>
                          <w:t xml:space="preserve"> </w:t>
                        </w:r>
                        <w:r>
                          <w:rPr>
                            <w:color w:val="231F20"/>
                          </w:rPr>
                          <w:t>mind.</w:t>
                        </w:r>
                        <w:r>
                          <w:rPr>
                            <w:color w:val="231F20"/>
                            <w:spacing w:val="29"/>
                          </w:rPr>
                          <w:t xml:space="preserve"> </w:t>
                        </w:r>
                        <w:r>
                          <w:rPr>
                            <w:color w:val="231F20"/>
                          </w:rPr>
                          <w:t>He</w:t>
                        </w:r>
                        <w:r>
                          <w:rPr>
                            <w:color w:val="231F20"/>
                            <w:spacing w:val="-10"/>
                          </w:rPr>
                          <w:t xml:space="preserve"> </w:t>
                        </w:r>
                        <w:r>
                          <w:rPr>
                            <w:color w:val="231F20"/>
                          </w:rPr>
                          <w:t>wants</w:t>
                        </w:r>
                        <w:r>
                          <w:rPr>
                            <w:color w:val="231F20"/>
                            <w:spacing w:val="-10"/>
                          </w:rPr>
                          <w:t xml:space="preserve"> </w:t>
                        </w:r>
                        <w:r>
                          <w:rPr>
                            <w:color w:val="231F20"/>
                          </w:rPr>
                          <w:t>to</w:t>
                        </w:r>
                        <w:r>
                          <w:rPr>
                            <w:color w:val="231F20"/>
                            <w:spacing w:val="-10"/>
                          </w:rPr>
                          <w:t xml:space="preserve"> </w:t>
                        </w:r>
                        <w:r>
                          <w:rPr>
                            <w:color w:val="231F20"/>
                          </w:rPr>
                          <w:t xml:space="preserve">quit </w:t>
                        </w:r>
                        <w:r>
                          <w:rPr>
                            <w:color w:val="231F20"/>
                            <w:w w:val="105%"/>
                          </w:rPr>
                          <w:t>drinking</w:t>
                        </w:r>
                        <w:r>
                          <w:rPr>
                            <w:color w:val="231F20"/>
                            <w:spacing w:val="-7"/>
                            <w:w w:val="105%"/>
                          </w:rPr>
                          <w:t xml:space="preserve"> </w:t>
                        </w:r>
                        <w:r>
                          <w:rPr>
                            <w:color w:val="231F20"/>
                            <w:w w:val="105%"/>
                          </w:rPr>
                          <w:t>and</w:t>
                        </w:r>
                        <w:r>
                          <w:rPr>
                            <w:color w:val="231F20"/>
                            <w:spacing w:val="-7"/>
                            <w:w w:val="105%"/>
                          </w:rPr>
                          <w:t xml:space="preserve"> </w:t>
                        </w:r>
                        <w:r>
                          <w:rPr>
                            <w:color w:val="231F20"/>
                            <w:w w:val="105%"/>
                          </w:rPr>
                          <w:t>you</w:t>
                        </w:r>
                        <w:r>
                          <w:rPr>
                            <w:color w:val="231F20"/>
                            <w:spacing w:val="-7"/>
                            <w:w w:val="105%"/>
                          </w:rPr>
                          <w:t xml:space="preserve"> </w:t>
                        </w:r>
                        <w:r>
                          <w:rPr>
                            <w:color w:val="231F20"/>
                            <w:w w:val="105%"/>
                          </w:rPr>
                          <w:t>want</w:t>
                        </w:r>
                        <w:r>
                          <w:rPr>
                            <w:color w:val="231F20"/>
                            <w:spacing w:val="-7"/>
                            <w:w w:val="105%"/>
                          </w:rPr>
                          <w:t xml:space="preserve"> </w:t>
                        </w:r>
                        <w:r>
                          <w:rPr>
                            <w:color w:val="231F20"/>
                            <w:w w:val="105%"/>
                          </w:rPr>
                          <w:t>to</w:t>
                        </w:r>
                        <w:r>
                          <w:rPr>
                            <w:color w:val="231F20"/>
                            <w:spacing w:val="-7"/>
                            <w:w w:val="105%"/>
                          </w:rPr>
                          <w:t xml:space="preserve"> </w:t>
                        </w:r>
                        <w:r>
                          <w:rPr>
                            <w:color w:val="231F20"/>
                            <w:w w:val="105%"/>
                          </w:rPr>
                          <w:t>help</w:t>
                        </w:r>
                        <w:r>
                          <w:rPr>
                            <w:color w:val="231F20"/>
                            <w:spacing w:val="-7"/>
                            <w:w w:val="105%"/>
                          </w:rPr>
                          <w:t xml:space="preserve"> </w:t>
                        </w:r>
                        <w:r>
                          <w:rPr>
                            <w:color w:val="231F20"/>
                            <w:w w:val="105%"/>
                          </w:rPr>
                          <w:t>him,</w:t>
                        </w:r>
                        <w:r>
                          <w:rPr>
                            <w:color w:val="231F20"/>
                            <w:spacing w:val="-7"/>
                            <w:w w:val="105%"/>
                          </w:rPr>
                          <w:t xml:space="preserve"> </w:t>
                        </w:r>
                        <w:r>
                          <w:rPr>
                            <w:color w:val="231F20"/>
                            <w:w w:val="105%"/>
                          </w:rPr>
                          <w:t>even</w:t>
                        </w:r>
                        <w:r>
                          <w:rPr>
                            <w:color w:val="231F20"/>
                            <w:spacing w:val="-7"/>
                            <w:w w:val="105%"/>
                          </w:rPr>
                          <w:t xml:space="preserve"> </w:t>
                        </w:r>
                        <w:r>
                          <w:rPr>
                            <w:color w:val="231F20"/>
                            <w:w w:val="105%"/>
                          </w:rPr>
                          <w:t>if</w:t>
                        </w:r>
                        <w:r>
                          <w:rPr>
                            <w:color w:val="231F20"/>
                            <w:spacing w:val="-7"/>
                            <w:w w:val="105%"/>
                          </w:rPr>
                          <w:t xml:space="preserve"> </w:t>
                        </w:r>
                        <w:r>
                          <w:rPr>
                            <w:color w:val="231F20"/>
                            <w:w w:val="105%"/>
                          </w:rPr>
                          <w:t>it</w:t>
                        </w:r>
                        <w:r>
                          <w:rPr>
                            <w:color w:val="231F20"/>
                            <w:spacing w:val="-7"/>
                            <w:w w:val="105%"/>
                          </w:rPr>
                          <w:t xml:space="preserve"> </w:t>
                        </w:r>
                        <w:r>
                          <w:rPr>
                            <w:color w:val="231F20"/>
                            <w:w w:val="105%"/>
                          </w:rPr>
                          <w:t>be</w:t>
                        </w:r>
                        <w:r>
                          <w:rPr>
                            <w:color w:val="231F20"/>
                            <w:spacing w:val="-7"/>
                            <w:w w:val="105%"/>
                          </w:rPr>
                          <w:t xml:space="preserve"> </w:t>
                        </w:r>
                        <w:r>
                          <w:rPr>
                            <w:color w:val="231F20"/>
                            <w:w w:val="105%"/>
                          </w:rPr>
                          <w:t>only</w:t>
                        </w:r>
                        <w:r>
                          <w:rPr>
                            <w:color w:val="231F20"/>
                            <w:spacing w:val="-7"/>
                            <w:w w:val="105%"/>
                          </w:rPr>
                          <w:t xml:space="preserve"> </w:t>
                        </w:r>
                        <w:r>
                          <w:rPr>
                            <w:color w:val="231F20"/>
                            <w:w w:val="105%"/>
                          </w:rPr>
                          <w:t xml:space="preserve">a </w:t>
                        </w:r>
                        <w:r>
                          <w:rPr>
                            <w:color w:val="231F20"/>
                            <w:spacing w:val="-2"/>
                          </w:rPr>
                          <w:t>matter</w:t>
                        </w:r>
                        <w:r>
                          <w:rPr>
                            <w:color w:val="231F20"/>
                            <w:spacing w:val="-6"/>
                          </w:rPr>
                          <w:t xml:space="preserve"> </w:t>
                        </w:r>
                        <w:r>
                          <w:rPr>
                            <w:color w:val="231F20"/>
                            <w:spacing w:val="-2"/>
                          </w:rPr>
                          <w:t>of</w:t>
                        </w:r>
                        <w:r>
                          <w:rPr>
                            <w:color w:val="231F20"/>
                            <w:spacing w:val="-6"/>
                          </w:rPr>
                          <w:t xml:space="preserve"> </w:t>
                        </w:r>
                        <w:r>
                          <w:rPr>
                            <w:color w:val="231F20"/>
                            <w:spacing w:val="-2"/>
                          </w:rPr>
                          <w:t>good</w:t>
                        </w:r>
                        <w:r>
                          <w:rPr>
                            <w:color w:val="231F20"/>
                            <w:spacing w:val="-6"/>
                          </w:rPr>
                          <w:t xml:space="preserve"> </w:t>
                        </w:r>
                        <w:r>
                          <w:rPr>
                            <w:color w:val="231F20"/>
                            <w:spacing w:val="-2"/>
                          </w:rPr>
                          <w:t>business. You</w:t>
                        </w:r>
                        <w:r>
                          <w:rPr>
                            <w:color w:val="231F20"/>
                            <w:spacing w:val="-6"/>
                          </w:rPr>
                          <w:t xml:space="preserve"> </w:t>
                        </w:r>
                        <w:r>
                          <w:rPr>
                            <w:color w:val="231F20"/>
                            <w:spacing w:val="-2"/>
                          </w:rPr>
                          <w:t>now</w:t>
                        </w:r>
                        <w:r>
                          <w:rPr>
                            <w:color w:val="231F20"/>
                            <w:spacing w:val="-6"/>
                          </w:rPr>
                          <w:t xml:space="preserve"> </w:t>
                        </w:r>
                        <w:r>
                          <w:rPr>
                            <w:color w:val="231F20"/>
                            <w:spacing w:val="-2"/>
                          </w:rPr>
                          <w:t>know</w:t>
                        </w:r>
                        <w:r>
                          <w:rPr>
                            <w:color w:val="231F20"/>
                            <w:spacing w:val="-6"/>
                          </w:rPr>
                          <w:t xml:space="preserve"> </w:t>
                        </w:r>
                        <w:r>
                          <w:rPr>
                            <w:color w:val="231F20"/>
                            <w:spacing w:val="-2"/>
                          </w:rPr>
                          <w:t>more</w:t>
                        </w:r>
                        <w:r>
                          <w:rPr>
                            <w:color w:val="231F20"/>
                            <w:spacing w:val="-6"/>
                          </w:rPr>
                          <w:t xml:space="preserve"> </w:t>
                        </w:r>
                        <w:r>
                          <w:rPr>
                            <w:color w:val="231F20"/>
                            <w:spacing w:val="-2"/>
                          </w:rPr>
                          <w:t>about</w:t>
                        </w:r>
                        <w:r>
                          <w:rPr>
                            <w:color w:val="231F20"/>
                            <w:spacing w:val="-6"/>
                          </w:rPr>
                          <w:t xml:space="preserve"> </w:t>
                        </w:r>
                        <w:r>
                          <w:rPr>
                            <w:color w:val="231F20"/>
                            <w:spacing w:val="-2"/>
                          </w:rPr>
                          <w:t xml:space="preserve">alco- </w:t>
                        </w:r>
                        <w:r>
                          <w:rPr>
                            <w:color w:val="231F20"/>
                            <w:w w:val="105%"/>
                          </w:rPr>
                          <w:t>holism.</w:t>
                        </w:r>
                        <w:r>
                          <w:rPr>
                            <w:color w:val="231F20"/>
                            <w:spacing w:val="11"/>
                            <w:w w:val="105%"/>
                          </w:rPr>
                          <w:t xml:space="preserve"> </w:t>
                        </w:r>
                        <w:r>
                          <w:rPr>
                            <w:color w:val="231F20"/>
                            <w:w w:val="105%"/>
                          </w:rPr>
                          <w:t>You</w:t>
                        </w:r>
                        <w:r>
                          <w:rPr>
                            <w:color w:val="231F20"/>
                            <w:spacing w:val="-11"/>
                            <w:w w:val="105%"/>
                          </w:rPr>
                          <w:t xml:space="preserve"> </w:t>
                        </w:r>
                        <w:r>
                          <w:rPr>
                            <w:color w:val="231F20"/>
                            <w:w w:val="105%"/>
                          </w:rPr>
                          <w:t>can</w:t>
                        </w:r>
                        <w:r>
                          <w:rPr>
                            <w:color w:val="231F20"/>
                            <w:spacing w:val="-11"/>
                            <w:w w:val="105%"/>
                          </w:rPr>
                          <w:t xml:space="preserve"> </w:t>
                        </w:r>
                        <w:r>
                          <w:rPr>
                            <w:color w:val="231F20"/>
                            <w:w w:val="105%"/>
                          </w:rPr>
                          <w:t>see</w:t>
                        </w:r>
                        <w:r>
                          <w:rPr>
                            <w:color w:val="231F20"/>
                            <w:spacing w:val="-11"/>
                            <w:w w:val="105%"/>
                          </w:rPr>
                          <w:t xml:space="preserve"> </w:t>
                        </w:r>
                        <w:r>
                          <w:rPr>
                            <w:color w:val="231F20"/>
                            <w:w w:val="105%"/>
                          </w:rPr>
                          <w:t>that</w:t>
                        </w:r>
                        <w:r>
                          <w:rPr>
                            <w:color w:val="231F20"/>
                            <w:spacing w:val="-11"/>
                            <w:w w:val="105%"/>
                          </w:rPr>
                          <w:t xml:space="preserve"> </w:t>
                        </w:r>
                        <w:r>
                          <w:rPr>
                            <w:color w:val="231F20"/>
                            <w:w w:val="105%"/>
                          </w:rPr>
                          <w:t>he</w:t>
                        </w:r>
                        <w:r>
                          <w:rPr>
                            <w:color w:val="231F20"/>
                            <w:spacing w:val="-11"/>
                            <w:w w:val="105%"/>
                          </w:rPr>
                          <w:t xml:space="preserve"> </w:t>
                        </w:r>
                        <w:r>
                          <w:rPr>
                            <w:color w:val="231F20"/>
                            <w:w w:val="105%"/>
                          </w:rPr>
                          <w:t>is</w:t>
                        </w:r>
                        <w:r>
                          <w:rPr>
                            <w:color w:val="231F20"/>
                            <w:spacing w:val="-11"/>
                            <w:w w:val="105%"/>
                          </w:rPr>
                          <w:t xml:space="preserve"> </w:t>
                        </w:r>
                        <w:r>
                          <w:rPr>
                            <w:color w:val="231F20"/>
                            <w:w w:val="105%"/>
                          </w:rPr>
                          <w:t>mentally</w:t>
                        </w:r>
                        <w:r>
                          <w:rPr>
                            <w:color w:val="231F20"/>
                            <w:spacing w:val="-11"/>
                            <w:w w:val="105%"/>
                          </w:rPr>
                          <w:t xml:space="preserve"> </w:t>
                        </w:r>
                        <w:r>
                          <w:rPr>
                            <w:color w:val="231F20"/>
                            <w:w w:val="105%"/>
                          </w:rPr>
                          <w:t>and</w:t>
                        </w:r>
                        <w:r>
                          <w:rPr>
                            <w:color w:val="231F20"/>
                            <w:spacing w:val="-11"/>
                            <w:w w:val="105%"/>
                          </w:rPr>
                          <w:t xml:space="preserve"> </w:t>
                        </w:r>
                        <w:r>
                          <w:rPr>
                            <w:color w:val="231F20"/>
                            <w:w w:val="105%"/>
                          </w:rPr>
                          <w:t xml:space="preserve">physically </w:t>
                        </w:r>
                        <w:r>
                          <w:rPr>
                            <w:color w:val="231F20"/>
                          </w:rPr>
                          <w:t>sick. You</w:t>
                        </w:r>
                        <w:r>
                          <w:rPr>
                            <w:color w:val="231F20"/>
                            <w:spacing w:val="-1"/>
                          </w:rPr>
                          <w:t xml:space="preserve"> </w:t>
                        </w:r>
                        <w:r>
                          <w:rPr>
                            <w:color w:val="231F20"/>
                          </w:rPr>
                          <w:t>are</w:t>
                        </w:r>
                        <w:r>
                          <w:rPr>
                            <w:color w:val="231F20"/>
                            <w:spacing w:val="-2"/>
                          </w:rPr>
                          <w:t xml:space="preserve"> </w:t>
                        </w:r>
                        <w:r>
                          <w:rPr>
                            <w:color w:val="231F20"/>
                          </w:rPr>
                          <w:t>willing</w:t>
                        </w:r>
                        <w:r>
                          <w:rPr>
                            <w:color w:val="231F20"/>
                            <w:spacing w:val="-2"/>
                          </w:rPr>
                          <w:t xml:space="preserve"> </w:t>
                        </w:r>
                        <w:r>
                          <w:rPr>
                            <w:color w:val="231F20"/>
                          </w:rPr>
                          <w:t>to</w:t>
                        </w:r>
                        <w:r>
                          <w:rPr>
                            <w:color w:val="231F20"/>
                            <w:spacing w:val="-2"/>
                          </w:rPr>
                          <w:t xml:space="preserve"> </w:t>
                        </w:r>
                        <w:r>
                          <w:rPr>
                            <w:color w:val="231F20"/>
                          </w:rPr>
                          <w:t>overlook</w:t>
                        </w:r>
                        <w:r>
                          <w:rPr>
                            <w:color w:val="231F20"/>
                            <w:spacing w:val="-2"/>
                          </w:rPr>
                          <w:t xml:space="preserve"> </w:t>
                        </w:r>
                        <w:r>
                          <w:rPr>
                            <w:color w:val="231F20"/>
                          </w:rPr>
                          <w:t>his</w:t>
                        </w:r>
                        <w:r>
                          <w:rPr>
                            <w:color w:val="231F20"/>
                            <w:spacing w:val="-2"/>
                          </w:rPr>
                          <w:t xml:space="preserve"> </w:t>
                        </w:r>
                        <w:r>
                          <w:rPr>
                            <w:color w:val="231F20"/>
                          </w:rPr>
                          <w:t>past</w:t>
                        </w:r>
                        <w:r>
                          <w:rPr>
                            <w:color w:val="231F20"/>
                            <w:spacing w:val="-2"/>
                          </w:rPr>
                          <w:t xml:space="preserve"> </w:t>
                        </w:r>
                        <w:r>
                          <w:rPr>
                            <w:color w:val="231F20"/>
                          </w:rPr>
                          <w:t xml:space="preserve">performances. </w:t>
                        </w:r>
                        <w:r>
                          <w:rPr>
                            <w:color w:val="231F20"/>
                            <w:w w:val="105%"/>
                          </w:rPr>
                          <w:t>Suppose</w:t>
                        </w:r>
                        <w:r>
                          <w:rPr>
                            <w:color w:val="231F20"/>
                            <w:spacing w:val="-11"/>
                            <w:w w:val="105%"/>
                          </w:rPr>
                          <w:t xml:space="preserve"> </w:t>
                        </w:r>
                        <w:r>
                          <w:rPr>
                            <w:color w:val="231F20"/>
                            <w:w w:val="105%"/>
                          </w:rPr>
                          <w:t>an</w:t>
                        </w:r>
                        <w:r>
                          <w:rPr>
                            <w:color w:val="231F20"/>
                            <w:spacing w:val="-11"/>
                            <w:w w:val="105%"/>
                          </w:rPr>
                          <w:t xml:space="preserve"> </w:t>
                        </w:r>
                        <w:r>
                          <w:rPr>
                            <w:color w:val="231F20"/>
                            <w:w w:val="105%"/>
                          </w:rPr>
                          <w:t>approach</w:t>
                        </w:r>
                        <w:r>
                          <w:rPr>
                            <w:color w:val="231F20"/>
                            <w:spacing w:val="-11"/>
                            <w:w w:val="105%"/>
                          </w:rPr>
                          <w:t xml:space="preserve"> </w:t>
                        </w:r>
                        <w:r>
                          <w:rPr>
                            <w:color w:val="231F20"/>
                            <w:w w:val="105%"/>
                          </w:rPr>
                          <w:t>is</w:t>
                        </w:r>
                        <w:r>
                          <w:rPr>
                            <w:color w:val="231F20"/>
                            <w:spacing w:val="-11"/>
                            <w:w w:val="105%"/>
                          </w:rPr>
                          <w:t xml:space="preserve"> </w:t>
                        </w:r>
                        <w:r>
                          <w:rPr>
                            <w:color w:val="231F20"/>
                            <w:w w:val="105%"/>
                          </w:rPr>
                          <w:t>made</w:t>
                        </w:r>
                        <w:r>
                          <w:rPr>
                            <w:color w:val="231F20"/>
                            <w:spacing w:val="-11"/>
                            <w:w w:val="105%"/>
                          </w:rPr>
                          <w:t xml:space="preserve"> </w:t>
                        </w:r>
                        <w:r>
                          <w:rPr>
                            <w:color w:val="231F20"/>
                            <w:w w:val="105%"/>
                          </w:rPr>
                          <w:t>something</w:t>
                        </w:r>
                        <w:r>
                          <w:rPr>
                            <w:color w:val="231F20"/>
                            <w:spacing w:val="-11"/>
                            <w:w w:val="105%"/>
                          </w:rPr>
                          <w:t xml:space="preserve"> </w:t>
                        </w:r>
                        <w:r>
                          <w:rPr>
                            <w:color w:val="231F20"/>
                            <w:w w:val="105%"/>
                          </w:rPr>
                          <w:t>like</w:t>
                        </w:r>
                        <w:r>
                          <w:rPr>
                            <w:color w:val="231F20"/>
                            <w:spacing w:val="-11"/>
                            <w:w w:val="105%"/>
                          </w:rPr>
                          <w:t xml:space="preserve"> </w:t>
                        </w:r>
                        <w:r>
                          <w:rPr>
                            <w:color w:val="231F20"/>
                            <w:w w:val="105%"/>
                          </w:rPr>
                          <w:t>this:</w:t>
                        </w:r>
                      </w:p>
                      <w:p w14:paraId="6F57C8BD" w14:textId="77777777" w:rsidR="00000000" w:rsidRDefault="00000000">
                        <w:pPr>
                          <w:pStyle w:val="BodyText"/>
                          <w:kinsoku w:val="0"/>
                          <w:overflowPunct w:val="0"/>
                          <w:spacing w:line="13.05pt" w:lineRule="auto"/>
                          <w:rPr>
                            <w:color w:val="231F20"/>
                            <w:spacing w:val="-5"/>
                            <w:w w:val="105%"/>
                          </w:rPr>
                        </w:pPr>
                        <w:r>
                          <w:rPr>
                            <w:color w:val="231F20"/>
                            <w:w w:val="105%"/>
                          </w:rPr>
                          <w:t>State that you know about his drinking, and that it must</w:t>
                        </w:r>
                        <w:r>
                          <w:rPr>
                            <w:color w:val="231F20"/>
                            <w:spacing w:val="-2"/>
                            <w:w w:val="105%"/>
                          </w:rPr>
                          <w:t xml:space="preserve"> </w:t>
                        </w:r>
                        <w:r>
                          <w:rPr>
                            <w:color w:val="231F20"/>
                            <w:w w:val="105%"/>
                          </w:rPr>
                          <w:t>stop. You</w:t>
                        </w:r>
                        <w:r>
                          <w:rPr>
                            <w:color w:val="231F20"/>
                            <w:spacing w:val="-3"/>
                            <w:w w:val="105%"/>
                          </w:rPr>
                          <w:t xml:space="preserve"> </w:t>
                        </w:r>
                        <w:r>
                          <w:rPr>
                            <w:color w:val="231F20"/>
                            <w:w w:val="105%"/>
                          </w:rPr>
                          <w:t>might</w:t>
                        </w:r>
                        <w:r>
                          <w:rPr>
                            <w:color w:val="231F20"/>
                            <w:spacing w:val="-3"/>
                            <w:w w:val="105%"/>
                          </w:rPr>
                          <w:t xml:space="preserve"> </w:t>
                        </w:r>
                        <w:r>
                          <w:rPr>
                            <w:color w:val="231F20"/>
                            <w:w w:val="105%"/>
                          </w:rPr>
                          <w:t>say</w:t>
                        </w:r>
                        <w:r>
                          <w:rPr>
                            <w:color w:val="231F20"/>
                            <w:spacing w:val="-3"/>
                            <w:w w:val="105%"/>
                          </w:rPr>
                          <w:t xml:space="preserve"> </w:t>
                        </w:r>
                        <w:r>
                          <w:rPr>
                            <w:color w:val="231F20"/>
                            <w:w w:val="105%"/>
                          </w:rPr>
                          <w:t>you</w:t>
                        </w:r>
                        <w:r>
                          <w:rPr>
                            <w:color w:val="231F20"/>
                            <w:spacing w:val="-3"/>
                            <w:w w:val="105%"/>
                          </w:rPr>
                          <w:t xml:space="preserve"> </w:t>
                        </w:r>
                        <w:r>
                          <w:rPr>
                            <w:color w:val="231F20"/>
                            <w:w w:val="105%"/>
                          </w:rPr>
                          <w:t>appreciate</w:t>
                        </w:r>
                        <w:r>
                          <w:rPr>
                            <w:color w:val="231F20"/>
                            <w:spacing w:val="-3"/>
                            <w:w w:val="105%"/>
                          </w:rPr>
                          <w:t xml:space="preserve"> </w:t>
                        </w:r>
                        <w:r>
                          <w:rPr>
                            <w:color w:val="231F20"/>
                            <w:w w:val="105%"/>
                          </w:rPr>
                          <w:t>his</w:t>
                        </w:r>
                        <w:r>
                          <w:rPr>
                            <w:color w:val="231F20"/>
                            <w:spacing w:val="-3"/>
                            <w:w w:val="105%"/>
                          </w:rPr>
                          <w:t xml:space="preserve"> </w:t>
                        </w:r>
                        <w:r>
                          <w:rPr>
                            <w:color w:val="231F20"/>
                            <w:w w:val="105%"/>
                          </w:rPr>
                          <w:t>abilities, would</w:t>
                        </w:r>
                        <w:r>
                          <w:rPr>
                            <w:color w:val="231F20"/>
                            <w:spacing w:val="6"/>
                            <w:w w:val="105%"/>
                          </w:rPr>
                          <w:t xml:space="preserve"> </w:t>
                        </w:r>
                        <w:r>
                          <w:rPr>
                            <w:color w:val="231F20"/>
                            <w:w w:val="105%"/>
                          </w:rPr>
                          <w:t>like</w:t>
                        </w:r>
                        <w:r>
                          <w:rPr>
                            <w:color w:val="231F20"/>
                            <w:spacing w:val="7"/>
                            <w:w w:val="105%"/>
                          </w:rPr>
                          <w:t xml:space="preserve"> </w:t>
                        </w:r>
                        <w:r>
                          <w:rPr>
                            <w:color w:val="231F20"/>
                            <w:w w:val="105%"/>
                          </w:rPr>
                          <w:t>to</w:t>
                        </w:r>
                        <w:r>
                          <w:rPr>
                            <w:color w:val="231F20"/>
                            <w:spacing w:val="6"/>
                            <w:w w:val="105%"/>
                          </w:rPr>
                          <w:t xml:space="preserve"> </w:t>
                        </w:r>
                        <w:r>
                          <w:rPr>
                            <w:color w:val="231F20"/>
                            <w:w w:val="105%"/>
                          </w:rPr>
                          <w:t>keep</w:t>
                        </w:r>
                        <w:r>
                          <w:rPr>
                            <w:color w:val="231F20"/>
                            <w:spacing w:val="7"/>
                            <w:w w:val="105%"/>
                          </w:rPr>
                          <w:t xml:space="preserve"> </w:t>
                        </w:r>
                        <w:r>
                          <w:rPr>
                            <w:color w:val="231F20"/>
                            <w:w w:val="105%"/>
                          </w:rPr>
                          <w:t>him,</w:t>
                        </w:r>
                        <w:r>
                          <w:rPr>
                            <w:color w:val="231F20"/>
                            <w:spacing w:val="7"/>
                            <w:w w:val="105%"/>
                          </w:rPr>
                          <w:t xml:space="preserve"> </w:t>
                        </w:r>
                        <w:r>
                          <w:rPr>
                            <w:color w:val="231F20"/>
                            <w:w w:val="105%"/>
                          </w:rPr>
                          <w:t>but</w:t>
                        </w:r>
                        <w:r>
                          <w:rPr>
                            <w:color w:val="231F20"/>
                            <w:spacing w:val="6"/>
                            <w:w w:val="105%"/>
                          </w:rPr>
                          <w:t xml:space="preserve"> </w:t>
                        </w:r>
                        <w:r>
                          <w:rPr>
                            <w:color w:val="231F20"/>
                            <w:w w:val="105%"/>
                          </w:rPr>
                          <w:t>cannot</w:t>
                        </w:r>
                        <w:r>
                          <w:rPr>
                            <w:color w:val="231F20"/>
                            <w:spacing w:val="7"/>
                            <w:w w:val="105%"/>
                          </w:rPr>
                          <w:t xml:space="preserve"> </w:t>
                        </w:r>
                        <w:r>
                          <w:rPr>
                            <w:color w:val="231F20"/>
                            <w:w w:val="105%"/>
                          </w:rPr>
                          <w:t>if</w:t>
                        </w:r>
                        <w:r>
                          <w:rPr>
                            <w:color w:val="231F20"/>
                            <w:spacing w:val="7"/>
                            <w:w w:val="105%"/>
                          </w:rPr>
                          <w:t xml:space="preserve"> </w:t>
                        </w:r>
                        <w:r>
                          <w:rPr>
                            <w:color w:val="231F20"/>
                            <w:w w:val="105%"/>
                          </w:rPr>
                          <w:t>he</w:t>
                        </w:r>
                        <w:r>
                          <w:rPr>
                            <w:color w:val="231F20"/>
                            <w:spacing w:val="6"/>
                            <w:w w:val="105%"/>
                          </w:rPr>
                          <w:t xml:space="preserve"> </w:t>
                        </w:r>
                        <w:r>
                          <w:rPr>
                            <w:color w:val="231F20"/>
                            <w:w w:val="105%"/>
                          </w:rPr>
                          <w:t>continues</w:t>
                        </w:r>
                        <w:r>
                          <w:rPr>
                            <w:color w:val="231F20"/>
                            <w:spacing w:val="7"/>
                            <w:w w:val="105%"/>
                          </w:rPr>
                          <w:t xml:space="preserve"> </w:t>
                        </w:r>
                        <w:r>
                          <w:rPr>
                            <w:color w:val="231F20"/>
                            <w:spacing w:val="-5"/>
                            <w:w w:val="105%"/>
                          </w:rPr>
                          <w:t>to</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31F2F68F" w14:textId="3E95B118"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2186624" behindDoc="1" locked="0" layoutInCell="0" allowOverlap="1" wp14:anchorId="28AD81F9" wp14:editId="5B9D5A15">
            <wp:simplePos x="0" y="0"/>
            <wp:positionH relativeFrom="page">
              <wp:posOffset>353060</wp:posOffset>
            </wp:positionH>
            <wp:positionV relativeFrom="page">
              <wp:posOffset>207645</wp:posOffset>
            </wp:positionV>
            <wp:extent cx="206375" cy="138430"/>
            <wp:effectExtent l="0" t="0" r="0" b="0"/>
            <wp:wrapNone/>
            <wp:docPr id="126" name="Text Box 51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0637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0DA8E558"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142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187648" behindDoc="1" locked="0" layoutInCell="0" allowOverlap="1" wp14:anchorId="235FF0BF" wp14:editId="12B4FB38">
            <wp:simplePos x="0" y="0"/>
            <wp:positionH relativeFrom="page">
              <wp:posOffset>994410</wp:posOffset>
            </wp:positionH>
            <wp:positionV relativeFrom="page">
              <wp:posOffset>207645</wp:posOffset>
            </wp:positionV>
            <wp:extent cx="1410970" cy="138430"/>
            <wp:effectExtent l="0" t="0" r="0" b="0"/>
            <wp:wrapNone/>
            <wp:docPr id="125" name="Text Box 519"/>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41097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111AC8A2"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ALCOHOLICS</w:t>
                        </w:r>
                        <w:r>
                          <w:rPr>
                            <w:color w:val="231F20"/>
                            <w:spacing w:val="53"/>
                            <w:sz w:val="16"/>
                            <w:szCs w:val="16"/>
                          </w:rPr>
                          <w:t xml:space="preserve"> </w:t>
                        </w:r>
                        <w:r>
                          <w:rPr>
                            <w:color w:val="231F20"/>
                            <w:spacing w:val="-2"/>
                            <w:sz w:val="16"/>
                            <w:szCs w:val="16"/>
                          </w:rPr>
                          <w:t>ANONYMOUS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188672" behindDoc="1" locked="0" layoutInCell="0" allowOverlap="1" wp14:anchorId="32A38736" wp14:editId="6A281D97">
            <wp:simplePos x="0" y="0"/>
            <wp:positionH relativeFrom="page">
              <wp:posOffset>353060</wp:posOffset>
            </wp:positionH>
            <wp:positionV relativeFrom="page">
              <wp:posOffset>377190</wp:posOffset>
            </wp:positionV>
            <wp:extent cx="2620010" cy="4424680"/>
            <wp:effectExtent l="0" t="0" r="0" b="0"/>
            <wp:wrapNone/>
            <wp:docPr id="124" name="Text Box 520"/>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20010" cy="4424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6005A5AD" w14:textId="77777777" w:rsidR="00000000" w:rsidRDefault="00000000">
                        <w:pPr>
                          <w:pStyle w:val="BodyText"/>
                          <w:kinsoku w:val="0"/>
                          <w:overflowPunct w:val="0"/>
                          <w:spacing w:before="0.85pt" w:line="12.70pt" w:lineRule="auto"/>
                          <w:ind w:end="1.05pt" w:firstLine="0pt"/>
                          <w:rPr>
                            <w:color w:val="231F20"/>
                            <w:spacing w:val="-4"/>
                            <w:w w:val="105%"/>
                          </w:rPr>
                        </w:pPr>
                        <w:r>
                          <w:rPr>
                            <w:color w:val="231F20"/>
                            <w:w w:val="105%"/>
                          </w:rPr>
                          <w:t>drink.</w:t>
                        </w:r>
                        <w:r>
                          <w:rPr>
                            <w:color w:val="231F20"/>
                            <w:spacing w:val="31"/>
                            <w:w w:val="105%"/>
                          </w:rPr>
                          <w:t xml:space="preserve"> </w:t>
                        </w:r>
                        <w:r>
                          <w:rPr>
                            <w:color w:val="231F20"/>
                            <w:w w:val="105%"/>
                          </w:rPr>
                          <w:t>A</w:t>
                        </w:r>
                        <w:r>
                          <w:rPr>
                            <w:color w:val="231F20"/>
                            <w:spacing w:val="-8"/>
                            <w:w w:val="105%"/>
                          </w:rPr>
                          <w:t xml:space="preserve"> </w:t>
                        </w:r>
                        <w:r>
                          <w:rPr>
                            <w:color w:val="231F20"/>
                            <w:w w:val="105%"/>
                          </w:rPr>
                          <w:t>firm</w:t>
                        </w:r>
                        <w:r>
                          <w:rPr>
                            <w:color w:val="231F20"/>
                            <w:spacing w:val="-8"/>
                            <w:w w:val="105%"/>
                          </w:rPr>
                          <w:t xml:space="preserve"> </w:t>
                        </w:r>
                        <w:r>
                          <w:rPr>
                            <w:color w:val="231F20"/>
                            <w:w w:val="105%"/>
                          </w:rPr>
                          <w:t>attitude</w:t>
                        </w:r>
                        <w:r>
                          <w:rPr>
                            <w:color w:val="231F20"/>
                            <w:spacing w:val="-8"/>
                            <w:w w:val="105%"/>
                          </w:rPr>
                          <w:t xml:space="preserve"> </w:t>
                        </w:r>
                        <w:r>
                          <w:rPr>
                            <w:color w:val="231F20"/>
                            <w:w w:val="105%"/>
                          </w:rPr>
                          <w:t>at</w:t>
                        </w:r>
                        <w:r>
                          <w:rPr>
                            <w:color w:val="231F20"/>
                            <w:spacing w:val="-8"/>
                            <w:w w:val="105%"/>
                          </w:rPr>
                          <w:t xml:space="preserve"> </w:t>
                        </w:r>
                        <w:r>
                          <w:rPr>
                            <w:color w:val="231F20"/>
                            <w:w w:val="105%"/>
                          </w:rPr>
                          <w:t>this</w:t>
                        </w:r>
                        <w:r>
                          <w:rPr>
                            <w:color w:val="231F20"/>
                            <w:spacing w:val="-8"/>
                            <w:w w:val="105%"/>
                          </w:rPr>
                          <w:t xml:space="preserve"> </w:t>
                        </w:r>
                        <w:r>
                          <w:rPr>
                            <w:color w:val="231F20"/>
                            <w:w w:val="105%"/>
                          </w:rPr>
                          <w:t>point</w:t>
                        </w:r>
                        <w:r>
                          <w:rPr>
                            <w:color w:val="231F20"/>
                            <w:spacing w:val="-8"/>
                            <w:w w:val="105%"/>
                          </w:rPr>
                          <w:t xml:space="preserve"> </w:t>
                        </w:r>
                        <w:r>
                          <w:rPr>
                            <w:color w:val="231F20"/>
                            <w:w w:val="105%"/>
                          </w:rPr>
                          <w:t>has</w:t>
                        </w:r>
                        <w:r>
                          <w:rPr>
                            <w:color w:val="231F20"/>
                            <w:spacing w:val="-8"/>
                            <w:w w:val="105%"/>
                          </w:rPr>
                          <w:t xml:space="preserve"> </w:t>
                        </w:r>
                        <w:r>
                          <w:rPr>
                            <w:color w:val="231F20"/>
                            <w:w w:val="105%"/>
                          </w:rPr>
                          <w:t>helped</w:t>
                        </w:r>
                        <w:r>
                          <w:rPr>
                            <w:color w:val="231F20"/>
                            <w:spacing w:val="-8"/>
                            <w:w w:val="105%"/>
                          </w:rPr>
                          <w:t xml:space="preserve"> </w:t>
                        </w:r>
                        <w:r>
                          <w:rPr>
                            <w:color w:val="231F20"/>
                            <w:w w:val="105%"/>
                          </w:rPr>
                          <w:t>many</w:t>
                        </w:r>
                        <w:r>
                          <w:rPr>
                            <w:color w:val="231F20"/>
                            <w:spacing w:val="-8"/>
                            <w:w w:val="105%"/>
                          </w:rPr>
                          <w:t xml:space="preserve"> </w:t>
                        </w:r>
                        <w:r>
                          <w:rPr>
                            <w:color w:val="231F20"/>
                            <w:w w:val="105%"/>
                          </w:rPr>
                          <w:t xml:space="preserve">of </w:t>
                        </w:r>
                        <w:r>
                          <w:rPr>
                            <w:color w:val="231F20"/>
                            <w:spacing w:val="-4"/>
                            <w:w w:val="105%"/>
                          </w:rPr>
                          <w:t>us.</w:t>
                        </w:r>
                      </w:p>
                      <w:p w14:paraId="53B1D9C7" w14:textId="77777777" w:rsidR="00000000" w:rsidRDefault="00000000">
                        <w:pPr>
                          <w:pStyle w:val="BodyText"/>
                          <w:kinsoku w:val="0"/>
                          <w:overflowPunct w:val="0"/>
                          <w:spacing w:before="0.60pt" w:line="12.95pt" w:lineRule="auto"/>
                          <w:ind w:end="1pt"/>
                          <w:rPr>
                            <w:color w:val="231F20"/>
                            <w:w w:val="105%"/>
                          </w:rPr>
                        </w:pPr>
                        <w:r>
                          <w:rPr>
                            <w:color w:val="231F20"/>
                            <w:w w:val="105%"/>
                          </w:rPr>
                          <w:t>Next</w:t>
                        </w:r>
                        <w:r>
                          <w:rPr>
                            <w:color w:val="231F20"/>
                            <w:spacing w:val="-4"/>
                            <w:w w:val="105%"/>
                          </w:rPr>
                          <w:t xml:space="preserve"> </w:t>
                        </w:r>
                        <w:r>
                          <w:rPr>
                            <w:color w:val="231F20"/>
                            <w:w w:val="105%"/>
                          </w:rPr>
                          <w:t>he</w:t>
                        </w:r>
                        <w:r>
                          <w:rPr>
                            <w:color w:val="231F20"/>
                            <w:spacing w:val="-4"/>
                            <w:w w:val="105%"/>
                          </w:rPr>
                          <w:t xml:space="preserve"> </w:t>
                        </w:r>
                        <w:r>
                          <w:rPr>
                            <w:color w:val="231F20"/>
                            <w:w w:val="105%"/>
                          </w:rPr>
                          <w:t>can</w:t>
                        </w:r>
                        <w:r>
                          <w:rPr>
                            <w:color w:val="231F20"/>
                            <w:spacing w:val="-3"/>
                            <w:w w:val="105%"/>
                          </w:rPr>
                          <w:t xml:space="preserve"> </w:t>
                        </w:r>
                        <w:r>
                          <w:rPr>
                            <w:color w:val="231F20"/>
                            <w:w w:val="105%"/>
                          </w:rPr>
                          <w:t>be</w:t>
                        </w:r>
                        <w:r>
                          <w:rPr>
                            <w:color w:val="231F20"/>
                            <w:spacing w:val="-4"/>
                            <w:w w:val="105%"/>
                          </w:rPr>
                          <w:t xml:space="preserve"> </w:t>
                        </w:r>
                        <w:r>
                          <w:rPr>
                            <w:color w:val="231F20"/>
                            <w:w w:val="105%"/>
                          </w:rPr>
                          <w:t>assured</w:t>
                        </w:r>
                        <w:r>
                          <w:rPr>
                            <w:color w:val="231F20"/>
                            <w:spacing w:val="-3"/>
                            <w:w w:val="105%"/>
                          </w:rPr>
                          <w:t xml:space="preserve"> </w:t>
                        </w:r>
                        <w:r>
                          <w:rPr>
                            <w:color w:val="231F20"/>
                            <w:w w:val="105%"/>
                          </w:rPr>
                          <w:t>that</w:t>
                        </w:r>
                        <w:r>
                          <w:rPr>
                            <w:color w:val="231F20"/>
                            <w:spacing w:val="-3"/>
                            <w:w w:val="105%"/>
                          </w:rPr>
                          <w:t xml:space="preserve"> </w:t>
                        </w:r>
                        <w:r>
                          <w:rPr>
                            <w:color w:val="231F20"/>
                            <w:w w:val="105%"/>
                          </w:rPr>
                          <w:t>you</w:t>
                        </w:r>
                        <w:r>
                          <w:rPr>
                            <w:color w:val="231F20"/>
                            <w:spacing w:val="-4"/>
                            <w:w w:val="105%"/>
                          </w:rPr>
                          <w:t xml:space="preserve"> </w:t>
                        </w:r>
                        <w:r>
                          <w:rPr>
                            <w:color w:val="231F20"/>
                            <w:w w:val="105%"/>
                          </w:rPr>
                          <w:t>do</w:t>
                        </w:r>
                        <w:r>
                          <w:rPr>
                            <w:color w:val="231F20"/>
                            <w:spacing w:val="-4"/>
                            <w:w w:val="105%"/>
                          </w:rPr>
                          <w:t xml:space="preserve"> </w:t>
                        </w:r>
                        <w:r>
                          <w:rPr>
                            <w:color w:val="231F20"/>
                            <w:w w:val="105%"/>
                          </w:rPr>
                          <w:t>not</w:t>
                        </w:r>
                        <w:r>
                          <w:rPr>
                            <w:color w:val="231F20"/>
                            <w:spacing w:val="-4"/>
                            <w:w w:val="105%"/>
                          </w:rPr>
                          <w:t xml:space="preserve"> </w:t>
                        </w:r>
                        <w:r>
                          <w:rPr>
                            <w:color w:val="231F20"/>
                            <w:w w:val="105%"/>
                          </w:rPr>
                          <w:t>intend</w:t>
                        </w:r>
                        <w:r>
                          <w:rPr>
                            <w:color w:val="231F20"/>
                            <w:spacing w:val="-3"/>
                            <w:w w:val="105%"/>
                          </w:rPr>
                          <w:t xml:space="preserve"> </w:t>
                        </w:r>
                        <w:r>
                          <w:rPr>
                            <w:color w:val="231F20"/>
                            <w:w w:val="105%"/>
                          </w:rPr>
                          <w:t>to</w:t>
                        </w:r>
                        <w:r>
                          <w:rPr>
                            <w:color w:val="231F20"/>
                            <w:spacing w:val="-3"/>
                            <w:w w:val="105%"/>
                          </w:rPr>
                          <w:t xml:space="preserve"> </w:t>
                        </w:r>
                        <w:r>
                          <w:rPr>
                            <w:color w:val="231F20"/>
                            <w:w w:val="105%"/>
                          </w:rPr>
                          <w:t>lec- ture, moralize, or condemn; that if this was done for- merly,</w:t>
                        </w:r>
                        <w:r>
                          <w:rPr>
                            <w:color w:val="231F20"/>
                            <w:spacing w:val="-12"/>
                            <w:w w:val="105%"/>
                          </w:rPr>
                          <w:t xml:space="preserve"> </w:t>
                        </w:r>
                        <w:r>
                          <w:rPr>
                            <w:color w:val="231F20"/>
                            <w:w w:val="105%"/>
                          </w:rPr>
                          <w:t>it</w:t>
                        </w:r>
                        <w:r>
                          <w:rPr>
                            <w:color w:val="231F20"/>
                            <w:spacing w:val="-12"/>
                            <w:w w:val="105%"/>
                          </w:rPr>
                          <w:t xml:space="preserve"> </w:t>
                        </w:r>
                        <w:r>
                          <w:rPr>
                            <w:color w:val="231F20"/>
                            <w:w w:val="105%"/>
                          </w:rPr>
                          <w:t>was</w:t>
                        </w:r>
                        <w:r>
                          <w:rPr>
                            <w:color w:val="231F20"/>
                            <w:spacing w:val="-12"/>
                            <w:w w:val="105%"/>
                          </w:rPr>
                          <w:t xml:space="preserve"> </w:t>
                        </w:r>
                        <w:r>
                          <w:rPr>
                            <w:color w:val="231F20"/>
                            <w:w w:val="105%"/>
                          </w:rPr>
                          <w:t>because</w:t>
                        </w:r>
                        <w:r>
                          <w:rPr>
                            <w:color w:val="231F20"/>
                            <w:spacing w:val="-12"/>
                            <w:w w:val="105%"/>
                          </w:rPr>
                          <w:t xml:space="preserve"> </w:t>
                        </w:r>
                        <w:r>
                          <w:rPr>
                            <w:color w:val="231F20"/>
                            <w:w w:val="105%"/>
                          </w:rPr>
                          <w:t>of</w:t>
                        </w:r>
                        <w:r>
                          <w:rPr>
                            <w:color w:val="231F20"/>
                            <w:spacing w:val="-12"/>
                            <w:w w:val="105%"/>
                          </w:rPr>
                          <w:t xml:space="preserve"> </w:t>
                        </w:r>
                        <w:r>
                          <w:rPr>
                            <w:color w:val="231F20"/>
                            <w:w w:val="105%"/>
                          </w:rPr>
                          <w:t>misunderstanding.</w:t>
                        </w:r>
                        <w:r>
                          <w:rPr>
                            <w:color w:val="231F20"/>
                            <w:spacing w:val="7"/>
                            <w:w w:val="105%"/>
                          </w:rPr>
                          <w:t xml:space="preserve"> </w:t>
                        </w:r>
                        <w:r>
                          <w:rPr>
                            <w:color w:val="231F20"/>
                            <w:w w:val="105%"/>
                          </w:rPr>
                          <w:t>If</w:t>
                        </w:r>
                        <w:r>
                          <w:rPr>
                            <w:color w:val="231F20"/>
                            <w:spacing w:val="-12"/>
                            <w:w w:val="105%"/>
                          </w:rPr>
                          <w:t xml:space="preserve"> </w:t>
                        </w:r>
                        <w:r>
                          <w:rPr>
                            <w:color w:val="231F20"/>
                            <w:w w:val="105%"/>
                          </w:rPr>
                          <w:t xml:space="preserve">possible </w:t>
                        </w:r>
                        <w:r>
                          <w:rPr>
                            <w:color w:val="231F20"/>
                          </w:rPr>
                          <w:t>express</w:t>
                        </w:r>
                        <w:r>
                          <w:rPr>
                            <w:color w:val="231F20"/>
                            <w:spacing w:val="-2"/>
                          </w:rPr>
                          <w:t xml:space="preserve"> </w:t>
                        </w:r>
                        <w:r>
                          <w:rPr>
                            <w:color w:val="231F20"/>
                          </w:rPr>
                          <w:t>a</w:t>
                        </w:r>
                        <w:r>
                          <w:rPr>
                            <w:color w:val="231F20"/>
                            <w:spacing w:val="-2"/>
                          </w:rPr>
                          <w:t xml:space="preserve"> </w:t>
                        </w:r>
                        <w:r>
                          <w:rPr>
                            <w:color w:val="231F20"/>
                          </w:rPr>
                          <w:t>lack</w:t>
                        </w:r>
                        <w:r>
                          <w:rPr>
                            <w:color w:val="231F20"/>
                            <w:spacing w:val="-2"/>
                          </w:rPr>
                          <w:t xml:space="preserve"> </w:t>
                        </w:r>
                        <w:r>
                          <w:rPr>
                            <w:color w:val="231F20"/>
                          </w:rPr>
                          <w:t>of</w:t>
                        </w:r>
                        <w:r>
                          <w:rPr>
                            <w:color w:val="231F20"/>
                            <w:spacing w:val="-2"/>
                          </w:rPr>
                          <w:t xml:space="preserve"> </w:t>
                        </w:r>
                        <w:r>
                          <w:rPr>
                            <w:color w:val="231F20"/>
                          </w:rPr>
                          <w:t>hard</w:t>
                        </w:r>
                        <w:r>
                          <w:rPr>
                            <w:color w:val="231F20"/>
                            <w:spacing w:val="-2"/>
                          </w:rPr>
                          <w:t xml:space="preserve"> </w:t>
                        </w:r>
                        <w:r>
                          <w:rPr>
                            <w:color w:val="231F20"/>
                          </w:rPr>
                          <w:t>feeling</w:t>
                        </w:r>
                        <w:r>
                          <w:rPr>
                            <w:color w:val="231F20"/>
                            <w:spacing w:val="-2"/>
                          </w:rPr>
                          <w:t xml:space="preserve"> </w:t>
                        </w:r>
                        <w:r>
                          <w:rPr>
                            <w:color w:val="231F20"/>
                          </w:rPr>
                          <w:t>toward</w:t>
                        </w:r>
                        <w:r>
                          <w:rPr>
                            <w:color w:val="231F20"/>
                            <w:spacing w:val="-2"/>
                          </w:rPr>
                          <w:t xml:space="preserve"> </w:t>
                        </w:r>
                        <w:r>
                          <w:rPr>
                            <w:color w:val="231F20"/>
                          </w:rPr>
                          <w:t>him.</w:t>
                        </w:r>
                        <w:r>
                          <w:rPr>
                            <w:color w:val="231F20"/>
                            <w:spacing w:val="40"/>
                          </w:rPr>
                          <w:t xml:space="preserve"> </w:t>
                        </w:r>
                        <w:r>
                          <w:rPr>
                            <w:color w:val="231F20"/>
                          </w:rPr>
                          <w:t>At</w:t>
                        </w:r>
                        <w:r>
                          <w:rPr>
                            <w:color w:val="231F20"/>
                            <w:spacing w:val="-2"/>
                          </w:rPr>
                          <w:t xml:space="preserve"> </w:t>
                        </w:r>
                        <w:r>
                          <w:rPr>
                            <w:color w:val="231F20"/>
                          </w:rPr>
                          <w:t>this</w:t>
                        </w:r>
                        <w:r>
                          <w:rPr>
                            <w:color w:val="231F20"/>
                            <w:spacing w:val="-2"/>
                          </w:rPr>
                          <w:t xml:space="preserve"> </w:t>
                        </w:r>
                        <w:r>
                          <w:rPr>
                            <w:color w:val="231F20"/>
                          </w:rPr>
                          <w:t xml:space="preserve">point, </w:t>
                        </w:r>
                        <w:r>
                          <w:rPr>
                            <w:color w:val="231F20"/>
                            <w:w w:val="105%"/>
                          </w:rPr>
                          <w:t>it</w:t>
                        </w:r>
                        <w:r>
                          <w:rPr>
                            <w:color w:val="231F20"/>
                            <w:spacing w:val="-11"/>
                            <w:w w:val="105%"/>
                          </w:rPr>
                          <w:t xml:space="preserve"> </w:t>
                        </w:r>
                        <w:r>
                          <w:rPr>
                            <w:color w:val="231F20"/>
                            <w:w w:val="105%"/>
                          </w:rPr>
                          <w:t>might</w:t>
                        </w:r>
                        <w:r>
                          <w:rPr>
                            <w:color w:val="231F20"/>
                            <w:spacing w:val="-11"/>
                            <w:w w:val="105%"/>
                          </w:rPr>
                          <w:t xml:space="preserve"> </w:t>
                        </w:r>
                        <w:r>
                          <w:rPr>
                            <w:color w:val="231F20"/>
                            <w:w w:val="105%"/>
                          </w:rPr>
                          <w:t>be</w:t>
                        </w:r>
                        <w:r>
                          <w:rPr>
                            <w:color w:val="231F20"/>
                            <w:spacing w:val="-11"/>
                            <w:w w:val="105%"/>
                          </w:rPr>
                          <w:t xml:space="preserve"> </w:t>
                        </w:r>
                        <w:r>
                          <w:rPr>
                            <w:color w:val="231F20"/>
                            <w:w w:val="105%"/>
                          </w:rPr>
                          <w:t>well</w:t>
                        </w:r>
                        <w:r>
                          <w:rPr>
                            <w:color w:val="231F20"/>
                            <w:spacing w:val="-11"/>
                            <w:w w:val="105%"/>
                          </w:rPr>
                          <w:t xml:space="preserve"> </w:t>
                        </w:r>
                        <w:r>
                          <w:rPr>
                            <w:color w:val="231F20"/>
                            <w:w w:val="105%"/>
                          </w:rPr>
                          <w:t>to</w:t>
                        </w:r>
                        <w:r>
                          <w:rPr>
                            <w:color w:val="231F20"/>
                            <w:spacing w:val="-11"/>
                            <w:w w:val="105%"/>
                          </w:rPr>
                          <w:t xml:space="preserve"> </w:t>
                        </w:r>
                        <w:r>
                          <w:rPr>
                            <w:color w:val="231F20"/>
                            <w:w w:val="105%"/>
                          </w:rPr>
                          <w:t>explain</w:t>
                        </w:r>
                        <w:r>
                          <w:rPr>
                            <w:color w:val="231F20"/>
                            <w:spacing w:val="-11"/>
                            <w:w w:val="105%"/>
                          </w:rPr>
                          <w:t xml:space="preserve"> </w:t>
                        </w:r>
                        <w:r>
                          <w:rPr>
                            <w:color w:val="231F20"/>
                            <w:w w:val="105%"/>
                          </w:rPr>
                          <w:t>alcoholism,</w:t>
                        </w:r>
                        <w:r>
                          <w:rPr>
                            <w:color w:val="231F20"/>
                            <w:spacing w:val="-11"/>
                            <w:w w:val="105%"/>
                          </w:rPr>
                          <w:t xml:space="preserve"> </w:t>
                        </w:r>
                        <w:r>
                          <w:rPr>
                            <w:color w:val="231F20"/>
                            <w:w w:val="105%"/>
                          </w:rPr>
                          <w:t>the</w:t>
                        </w:r>
                        <w:r>
                          <w:rPr>
                            <w:color w:val="231F20"/>
                            <w:spacing w:val="-11"/>
                            <w:w w:val="105%"/>
                          </w:rPr>
                          <w:t xml:space="preserve"> </w:t>
                        </w:r>
                        <w:r>
                          <w:rPr>
                            <w:color w:val="231F20"/>
                            <w:w w:val="105%"/>
                          </w:rPr>
                          <w:t>illness.</w:t>
                        </w:r>
                        <w:r>
                          <w:rPr>
                            <w:color w:val="231F20"/>
                            <w:spacing w:val="26"/>
                            <w:w w:val="105%"/>
                          </w:rPr>
                          <w:t xml:space="preserve"> </w:t>
                        </w:r>
                        <w:r>
                          <w:rPr>
                            <w:color w:val="231F20"/>
                            <w:w w:val="105%"/>
                          </w:rPr>
                          <w:t xml:space="preserve">Say </w:t>
                        </w:r>
                        <w:r>
                          <w:rPr>
                            <w:color w:val="231F20"/>
                          </w:rPr>
                          <w:t>that</w:t>
                        </w:r>
                        <w:r>
                          <w:rPr>
                            <w:color w:val="231F20"/>
                            <w:spacing w:val="-9"/>
                          </w:rPr>
                          <w:t xml:space="preserve"> </w:t>
                        </w:r>
                        <w:r>
                          <w:rPr>
                            <w:color w:val="231F20"/>
                          </w:rPr>
                          <w:t>you</w:t>
                        </w:r>
                        <w:r>
                          <w:rPr>
                            <w:color w:val="231F20"/>
                            <w:spacing w:val="-9"/>
                          </w:rPr>
                          <w:t xml:space="preserve"> </w:t>
                        </w:r>
                        <w:r>
                          <w:rPr>
                            <w:color w:val="231F20"/>
                          </w:rPr>
                          <w:t>believe</w:t>
                        </w:r>
                        <w:r>
                          <w:rPr>
                            <w:color w:val="231F20"/>
                            <w:spacing w:val="-9"/>
                          </w:rPr>
                          <w:t xml:space="preserve"> </w:t>
                        </w:r>
                        <w:r>
                          <w:rPr>
                            <w:color w:val="231F20"/>
                          </w:rPr>
                          <w:t>he</w:t>
                        </w:r>
                        <w:r>
                          <w:rPr>
                            <w:color w:val="231F20"/>
                            <w:spacing w:val="-9"/>
                          </w:rPr>
                          <w:t xml:space="preserve"> </w:t>
                        </w:r>
                        <w:r>
                          <w:rPr>
                            <w:color w:val="231F20"/>
                          </w:rPr>
                          <w:t>is</w:t>
                        </w:r>
                        <w:r>
                          <w:rPr>
                            <w:color w:val="231F20"/>
                            <w:spacing w:val="-9"/>
                          </w:rPr>
                          <w:t xml:space="preserve"> </w:t>
                        </w:r>
                        <w:r>
                          <w:rPr>
                            <w:color w:val="231F20"/>
                          </w:rPr>
                          <w:t>a</w:t>
                        </w:r>
                        <w:r>
                          <w:rPr>
                            <w:color w:val="231F20"/>
                            <w:spacing w:val="-9"/>
                          </w:rPr>
                          <w:t xml:space="preserve"> </w:t>
                        </w:r>
                        <w:r>
                          <w:rPr>
                            <w:color w:val="231F20"/>
                          </w:rPr>
                          <w:t>gravely</w:t>
                        </w:r>
                        <w:r>
                          <w:rPr>
                            <w:color w:val="231F20"/>
                            <w:spacing w:val="-9"/>
                          </w:rPr>
                          <w:t xml:space="preserve"> </w:t>
                        </w:r>
                        <w:r>
                          <w:rPr>
                            <w:color w:val="231F20"/>
                          </w:rPr>
                          <w:t>ill</w:t>
                        </w:r>
                        <w:r>
                          <w:rPr>
                            <w:color w:val="231F20"/>
                            <w:spacing w:val="-9"/>
                          </w:rPr>
                          <w:t xml:space="preserve"> </w:t>
                        </w:r>
                        <w:r>
                          <w:rPr>
                            <w:color w:val="231F20"/>
                          </w:rPr>
                          <w:t>person,</w:t>
                        </w:r>
                        <w:r>
                          <w:rPr>
                            <w:color w:val="231F20"/>
                            <w:spacing w:val="-9"/>
                          </w:rPr>
                          <w:t xml:space="preserve"> </w:t>
                        </w:r>
                        <w:r>
                          <w:rPr>
                            <w:color w:val="231F20"/>
                          </w:rPr>
                          <w:t>with</w:t>
                        </w:r>
                        <w:r>
                          <w:rPr>
                            <w:color w:val="231F20"/>
                            <w:spacing w:val="-9"/>
                          </w:rPr>
                          <w:t xml:space="preserve"> </w:t>
                        </w:r>
                        <w:r>
                          <w:rPr>
                            <w:color w:val="231F20"/>
                          </w:rPr>
                          <w:t>this</w:t>
                        </w:r>
                        <w:r>
                          <w:rPr>
                            <w:color w:val="231F20"/>
                            <w:spacing w:val="-9"/>
                          </w:rPr>
                          <w:t xml:space="preserve"> </w:t>
                        </w:r>
                        <w:r>
                          <w:rPr>
                            <w:color w:val="231F20"/>
                          </w:rPr>
                          <w:t xml:space="preserve">quali- </w:t>
                        </w:r>
                        <w:r>
                          <w:rPr>
                            <w:color w:val="231F20"/>
                            <w:w w:val="105%"/>
                          </w:rPr>
                          <w:t>fication—being</w:t>
                        </w:r>
                        <w:r>
                          <w:rPr>
                            <w:color w:val="231F20"/>
                            <w:spacing w:val="-8"/>
                            <w:w w:val="105%"/>
                          </w:rPr>
                          <w:t xml:space="preserve"> </w:t>
                        </w:r>
                        <w:r>
                          <w:rPr>
                            <w:color w:val="231F20"/>
                            <w:w w:val="105%"/>
                          </w:rPr>
                          <w:t>perhaps</w:t>
                        </w:r>
                        <w:r>
                          <w:rPr>
                            <w:color w:val="231F20"/>
                            <w:spacing w:val="-8"/>
                            <w:w w:val="105%"/>
                          </w:rPr>
                          <w:t xml:space="preserve"> </w:t>
                        </w:r>
                        <w:r>
                          <w:rPr>
                            <w:color w:val="231F20"/>
                            <w:w w:val="105%"/>
                          </w:rPr>
                          <w:t>fatally</w:t>
                        </w:r>
                        <w:r>
                          <w:rPr>
                            <w:color w:val="231F20"/>
                            <w:spacing w:val="-8"/>
                            <w:w w:val="105%"/>
                          </w:rPr>
                          <w:t xml:space="preserve"> </w:t>
                        </w:r>
                        <w:r>
                          <w:rPr>
                            <w:color w:val="231F20"/>
                            <w:w w:val="105%"/>
                          </w:rPr>
                          <w:t>ill,</w:t>
                        </w:r>
                        <w:r>
                          <w:rPr>
                            <w:color w:val="231F20"/>
                            <w:spacing w:val="-8"/>
                            <w:w w:val="105%"/>
                          </w:rPr>
                          <w:t xml:space="preserve"> </w:t>
                        </w:r>
                        <w:r>
                          <w:rPr>
                            <w:color w:val="231F20"/>
                            <w:w w:val="105%"/>
                          </w:rPr>
                          <w:t>does</w:t>
                        </w:r>
                        <w:r>
                          <w:rPr>
                            <w:color w:val="231F20"/>
                            <w:spacing w:val="-8"/>
                            <w:w w:val="105%"/>
                          </w:rPr>
                          <w:t xml:space="preserve"> </w:t>
                        </w:r>
                        <w:r>
                          <w:rPr>
                            <w:color w:val="231F20"/>
                            <w:w w:val="105%"/>
                          </w:rPr>
                          <w:t>he</w:t>
                        </w:r>
                        <w:r>
                          <w:rPr>
                            <w:color w:val="231F20"/>
                            <w:spacing w:val="-8"/>
                            <w:w w:val="105%"/>
                          </w:rPr>
                          <w:t xml:space="preserve"> </w:t>
                        </w:r>
                        <w:r>
                          <w:rPr>
                            <w:color w:val="231F20"/>
                            <w:w w:val="105%"/>
                          </w:rPr>
                          <w:t>want</w:t>
                        </w:r>
                        <w:r>
                          <w:rPr>
                            <w:color w:val="231F20"/>
                            <w:spacing w:val="-8"/>
                            <w:w w:val="105%"/>
                          </w:rPr>
                          <w:t xml:space="preserve"> </w:t>
                        </w:r>
                        <w:r>
                          <w:rPr>
                            <w:color w:val="231F20"/>
                            <w:w w:val="105%"/>
                          </w:rPr>
                          <w:t>to</w:t>
                        </w:r>
                        <w:r>
                          <w:rPr>
                            <w:color w:val="231F20"/>
                            <w:spacing w:val="-8"/>
                            <w:w w:val="105%"/>
                          </w:rPr>
                          <w:t xml:space="preserve"> </w:t>
                        </w:r>
                        <w:r>
                          <w:rPr>
                            <w:color w:val="231F20"/>
                            <w:w w:val="105%"/>
                          </w:rPr>
                          <w:t xml:space="preserve">get </w:t>
                        </w:r>
                        <w:r>
                          <w:rPr>
                            <w:color w:val="231F20"/>
                          </w:rPr>
                          <w:t>well?</w:t>
                        </w:r>
                        <w:r>
                          <w:rPr>
                            <w:color w:val="231F20"/>
                            <w:spacing w:val="33"/>
                          </w:rPr>
                          <w:t xml:space="preserve"> </w:t>
                        </w:r>
                        <w:r>
                          <w:rPr>
                            <w:color w:val="231F20"/>
                          </w:rPr>
                          <w:t xml:space="preserve">You ask, because many alcoholics, being warped </w:t>
                        </w:r>
                        <w:r>
                          <w:rPr>
                            <w:color w:val="231F20"/>
                            <w:w w:val="105%"/>
                          </w:rPr>
                          <w:t>and</w:t>
                        </w:r>
                        <w:r>
                          <w:rPr>
                            <w:color w:val="231F20"/>
                            <w:spacing w:val="-12"/>
                            <w:w w:val="105%"/>
                          </w:rPr>
                          <w:t xml:space="preserve"> </w:t>
                        </w:r>
                        <w:r>
                          <w:rPr>
                            <w:color w:val="231F20"/>
                            <w:w w:val="105%"/>
                          </w:rPr>
                          <w:t>drugged,</w:t>
                        </w:r>
                        <w:r>
                          <w:rPr>
                            <w:color w:val="231F20"/>
                            <w:spacing w:val="-12"/>
                            <w:w w:val="105%"/>
                          </w:rPr>
                          <w:t xml:space="preserve"> </w:t>
                        </w:r>
                        <w:r>
                          <w:rPr>
                            <w:color w:val="231F20"/>
                            <w:w w:val="105%"/>
                          </w:rPr>
                          <w:t>do</w:t>
                        </w:r>
                        <w:r>
                          <w:rPr>
                            <w:color w:val="231F20"/>
                            <w:spacing w:val="-12"/>
                            <w:w w:val="105%"/>
                          </w:rPr>
                          <w:t xml:space="preserve"> </w:t>
                        </w:r>
                        <w:r>
                          <w:rPr>
                            <w:color w:val="231F20"/>
                            <w:w w:val="105%"/>
                          </w:rPr>
                          <w:t>not</w:t>
                        </w:r>
                        <w:r>
                          <w:rPr>
                            <w:color w:val="231F20"/>
                            <w:spacing w:val="-12"/>
                            <w:w w:val="105%"/>
                          </w:rPr>
                          <w:t xml:space="preserve"> </w:t>
                        </w:r>
                        <w:r>
                          <w:rPr>
                            <w:color w:val="231F20"/>
                            <w:w w:val="105%"/>
                          </w:rPr>
                          <w:t>want</w:t>
                        </w:r>
                        <w:r>
                          <w:rPr>
                            <w:color w:val="231F20"/>
                            <w:spacing w:val="-12"/>
                            <w:w w:val="105%"/>
                          </w:rPr>
                          <w:t xml:space="preserve"> </w:t>
                        </w:r>
                        <w:r>
                          <w:rPr>
                            <w:color w:val="231F20"/>
                            <w:w w:val="105%"/>
                          </w:rPr>
                          <w:t>to</w:t>
                        </w:r>
                        <w:r>
                          <w:rPr>
                            <w:color w:val="231F20"/>
                            <w:spacing w:val="-11"/>
                            <w:w w:val="105%"/>
                          </w:rPr>
                          <w:t xml:space="preserve"> </w:t>
                        </w:r>
                        <w:r>
                          <w:rPr>
                            <w:color w:val="231F20"/>
                            <w:w w:val="105%"/>
                          </w:rPr>
                          <w:t>quit.</w:t>
                        </w:r>
                        <w:r>
                          <w:rPr>
                            <w:color w:val="231F20"/>
                            <w:spacing w:val="-6"/>
                            <w:w w:val="105%"/>
                          </w:rPr>
                          <w:t xml:space="preserve"> </w:t>
                        </w:r>
                        <w:r>
                          <w:rPr>
                            <w:color w:val="231F20"/>
                            <w:w w:val="105%"/>
                          </w:rPr>
                          <w:t>But</w:t>
                        </w:r>
                        <w:r>
                          <w:rPr>
                            <w:color w:val="231F20"/>
                            <w:spacing w:val="-12"/>
                            <w:w w:val="105%"/>
                          </w:rPr>
                          <w:t xml:space="preserve"> </w:t>
                        </w:r>
                        <w:r>
                          <w:rPr>
                            <w:color w:val="231F20"/>
                            <w:w w:val="105%"/>
                          </w:rPr>
                          <w:t>does</w:t>
                        </w:r>
                        <w:r>
                          <w:rPr>
                            <w:color w:val="231F20"/>
                            <w:spacing w:val="-12"/>
                            <w:w w:val="105%"/>
                          </w:rPr>
                          <w:t xml:space="preserve"> </w:t>
                        </w:r>
                        <w:r>
                          <w:rPr>
                            <w:color w:val="231F20"/>
                            <w:w w:val="105%"/>
                          </w:rPr>
                          <w:t>he?</w:t>
                        </w:r>
                        <w:r>
                          <w:rPr>
                            <w:color w:val="231F20"/>
                            <w:spacing w:val="17"/>
                            <w:w w:val="105%"/>
                          </w:rPr>
                          <w:t xml:space="preserve"> </w:t>
                        </w:r>
                        <w:r>
                          <w:rPr>
                            <w:color w:val="231F20"/>
                            <w:w w:val="105%"/>
                          </w:rPr>
                          <w:t>Will</w:t>
                        </w:r>
                        <w:r>
                          <w:rPr>
                            <w:color w:val="231F20"/>
                            <w:spacing w:val="-12"/>
                            <w:w w:val="105%"/>
                          </w:rPr>
                          <w:t xml:space="preserve"> </w:t>
                        </w:r>
                        <w:r>
                          <w:rPr>
                            <w:color w:val="231F20"/>
                            <w:w w:val="105%"/>
                          </w:rPr>
                          <w:t xml:space="preserve">he </w:t>
                        </w:r>
                        <w:r>
                          <w:rPr>
                            <w:color w:val="231F20"/>
                          </w:rPr>
                          <w:t>take</w:t>
                        </w:r>
                        <w:r>
                          <w:rPr>
                            <w:color w:val="231F20"/>
                            <w:spacing w:val="-8"/>
                          </w:rPr>
                          <w:t xml:space="preserve"> </w:t>
                        </w:r>
                        <w:r>
                          <w:rPr>
                            <w:color w:val="231F20"/>
                          </w:rPr>
                          <w:t>every</w:t>
                        </w:r>
                        <w:r>
                          <w:rPr>
                            <w:color w:val="231F20"/>
                            <w:spacing w:val="-8"/>
                          </w:rPr>
                          <w:t xml:space="preserve"> </w:t>
                        </w:r>
                        <w:r>
                          <w:rPr>
                            <w:color w:val="231F20"/>
                          </w:rPr>
                          <w:t>necessary</w:t>
                        </w:r>
                        <w:r>
                          <w:rPr>
                            <w:color w:val="231F20"/>
                            <w:spacing w:val="-8"/>
                          </w:rPr>
                          <w:t xml:space="preserve"> </w:t>
                        </w:r>
                        <w:r>
                          <w:rPr>
                            <w:color w:val="231F20"/>
                          </w:rPr>
                          <w:t>step,</w:t>
                        </w:r>
                        <w:r>
                          <w:rPr>
                            <w:color w:val="231F20"/>
                            <w:spacing w:val="-8"/>
                          </w:rPr>
                          <w:t xml:space="preserve"> </w:t>
                        </w:r>
                        <w:r>
                          <w:rPr>
                            <w:color w:val="231F20"/>
                          </w:rPr>
                          <w:t>submit</w:t>
                        </w:r>
                        <w:r>
                          <w:rPr>
                            <w:color w:val="231F20"/>
                            <w:spacing w:val="-8"/>
                          </w:rPr>
                          <w:t xml:space="preserve"> </w:t>
                        </w:r>
                        <w:r>
                          <w:rPr>
                            <w:color w:val="231F20"/>
                          </w:rPr>
                          <w:t>to</w:t>
                        </w:r>
                        <w:r>
                          <w:rPr>
                            <w:color w:val="231F20"/>
                            <w:spacing w:val="-8"/>
                          </w:rPr>
                          <w:t xml:space="preserve"> </w:t>
                        </w:r>
                        <w:r>
                          <w:rPr>
                            <w:color w:val="231F20"/>
                          </w:rPr>
                          <w:t>anything</w:t>
                        </w:r>
                        <w:r>
                          <w:rPr>
                            <w:color w:val="231F20"/>
                            <w:spacing w:val="-8"/>
                          </w:rPr>
                          <w:t xml:space="preserve"> </w:t>
                        </w:r>
                        <w:r>
                          <w:rPr>
                            <w:color w:val="231F20"/>
                          </w:rPr>
                          <w:t>to</w:t>
                        </w:r>
                        <w:r>
                          <w:rPr>
                            <w:color w:val="231F20"/>
                            <w:spacing w:val="-8"/>
                          </w:rPr>
                          <w:t xml:space="preserve"> </w:t>
                        </w:r>
                        <w:r>
                          <w:rPr>
                            <w:color w:val="231F20"/>
                          </w:rPr>
                          <w:t>get</w:t>
                        </w:r>
                        <w:r>
                          <w:rPr>
                            <w:color w:val="231F20"/>
                            <w:spacing w:val="-8"/>
                          </w:rPr>
                          <w:t xml:space="preserve"> </w:t>
                        </w:r>
                        <w:r>
                          <w:rPr>
                            <w:color w:val="231F20"/>
                          </w:rPr>
                          <w:t xml:space="preserve">well, </w:t>
                        </w:r>
                        <w:r>
                          <w:rPr>
                            <w:color w:val="231F20"/>
                            <w:w w:val="105%"/>
                          </w:rPr>
                          <w:t>to stop drinking forever?</w:t>
                        </w:r>
                      </w:p>
                      <w:p w14:paraId="68FC91C4" w14:textId="77777777" w:rsidR="00000000" w:rsidRDefault="00000000">
                        <w:pPr>
                          <w:pStyle w:val="BodyText"/>
                          <w:kinsoku w:val="0"/>
                          <w:overflowPunct w:val="0"/>
                          <w:spacing w:before="0.05pt" w:line="12.95pt" w:lineRule="auto"/>
                          <w:ind w:end="1.05pt"/>
                          <w:rPr>
                            <w:color w:val="231F20"/>
                            <w:w w:val="105%"/>
                          </w:rPr>
                        </w:pPr>
                        <w:r>
                          <w:rPr>
                            <w:color w:val="231F20"/>
                            <w:w w:val="105%"/>
                          </w:rPr>
                          <w:t>If</w:t>
                        </w:r>
                        <w:r>
                          <w:rPr>
                            <w:color w:val="231F20"/>
                            <w:spacing w:val="-6"/>
                            <w:w w:val="105%"/>
                          </w:rPr>
                          <w:t xml:space="preserve"> </w:t>
                        </w:r>
                        <w:r>
                          <w:rPr>
                            <w:color w:val="231F20"/>
                            <w:w w:val="105%"/>
                          </w:rPr>
                          <w:t>he</w:t>
                        </w:r>
                        <w:r>
                          <w:rPr>
                            <w:color w:val="231F20"/>
                            <w:spacing w:val="-6"/>
                            <w:w w:val="105%"/>
                          </w:rPr>
                          <w:t xml:space="preserve"> </w:t>
                        </w:r>
                        <w:r>
                          <w:rPr>
                            <w:color w:val="231F20"/>
                            <w:w w:val="105%"/>
                          </w:rPr>
                          <w:t>says</w:t>
                        </w:r>
                        <w:r>
                          <w:rPr>
                            <w:color w:val="231F20"/>
                            <w:spacing w:val="-6"/>
                            <w:w w:val="105%"/>
                          </w:rPr>
                          <w:t xml:space="preserve"> </w:t>
                        </w:r>
                        <w:r>
                          <w:rPr>
                            <w:color w:val="231F20"/>
                            <w:w w:val="105%"/>
                          </w:rPr>
                          <w:t>yes,</w:t>
                        </w:r>
                        <w:r>
                          <w:rPr>
                            <w:color w:val="231F20"/>
                            <w:spacing w:val="-6"/>
                            <w:w w:val="105%"/>
                          </w:rPr>
                          <w:t xml:space="preserve"> </w:t>
                        </w:r>
                        <w:r>
                          <w:rPr>
                            <w:color w:val="231F20"/>
                            <w:w w:val="105%"/>
                          </w:rPr>
                          <w:t>does</w:t>
                        </w:r>
                        <w:r>
                          <w:rPr>
                            <w:color w:val="231F20"/>
                            <w:spacing w:val="-6"/>
                            <w:w w:val="105%"/>
                          </w:rPr>
                          <w:t xml:space="preserve"> </w:t>
                        </w:r>
                        <w:r>
                          <w:rPr>
                            <w:color w:val="231F20"/>
                            <w:w w:val="105%"/>
                          </w:rPr>
                          <w:t>he</w:t>
                        </w:r>
                        <w:r>
                          <w:rPr>
                            <w:color w:val="231F20"/>
                            <w:spacing w:val="-6"/>
                            <w:w w:val="105%"/>
                          </w:rPr>
                          <w:t xml:space="preserve"> </w:t>
                        </w:r>
                        <w:r>
                          <w:rPr>
                            <w:color w:val="231F20"/>
                            <w:w w:val="105%"/>
                          </w:rPr>
                          <w:t>really</w:t>
                        </w:r>
                        <w:r>
                          <w:rPr>
                            <w:color w:val="231F20"/>
                            <w:spacing w:val="-6"/>
                            <w:w w:val="105%"/>
                          </w:rPr>
                          <w:t xml:space="preserve"> </w:t>
                        </w:r>
                        <w:r>
                          <w:rPr>
                            <w:color w:val="231F20"/>
                            <w:w w:val="105%"/>
                          </w:rPr>
                          <w:t>mean</w:t>
                        </w:r>
                        <w:r>
                          <w:rPr>
                            <w:color w:val="231F20"/>
                            <w:spacing w:val="-6"/>
                            <w:w w:val="105%"/>
                          </w:rPr>
                          <w:t xml:space="preserve"> </w:t>
                        </w:r>
                        <w:r>
                          <w:rPr>
                            <w:color w:val="231F20"/>
                            <w:w w:val="105%"/>
                          </w:rPr>
                          <w:t>it,</w:t>
                        </w:r>
                        <w:r>
                          <w:rPr>
                            <w:color w:val="231F20"/>
                            <w:spacing w:val="-6"/>
                            <w:w w:val="105%"/>
                          </w:rPr>
                          <w:t xml:space="preserve"> </w:t>
                        </w:r>
                        <w:r>
                          <w:rPr>
                            <w:color w:val="231F20"/>
                            <w:w w:val="105%"/>
                          </w:rPr>
                          <w:t>or</w:t>
                        </w:r>
                        <w:r>
                          <w:rPr>
                            <w:color w:val="231F20"/>
                            <w:spacing w:val="-6"/>
                            <w:w w:val="105%"/>
                          </w:rPr>
                          <w:t xml:space="preserve"> </w:t>
                        </w:r>
                        <w:r>
                          <w:rPr>
                            <w:color w:val="231F20"/>
                            <w:w w:val="105%"/>
                          </w:rPr>
                          <w:t>down</w:t>
                        </w:r>
                        <w:r>
                          <w:rPr>
                            <w:color w:val="231F20"/>
                            <w:spacing w:val="-6"/>
                            <w:w w:val="105%"/>
                          </w:rPr>
                          <w:t xml:space="preserve"> </w:t>
                        </w:r>
                        <w:r>
                          <w:rPr>
                            <w:color w:val="231F20"/>
                            <w:w w:val="105%"/>
                          </w:rPr>
                          <w:t>inside does</w:t>
                        </w:r>
                        <w:r>
                          <w:rPr>
                            <w:color w:val="231F20"/>
                            <w:spacing w:val="-2"/>
                            <w:w w:val="105%"/>
                          </w:rPr>
                          <w:t xml:space="preserve"> </w:t>
                        </w:r>
                        <w:r>
                          <w:rPr>
                            <w:color w:val="231F20"/>
                            <w:w w:val="105%"/>
                          </w:rPr>
                          <w:t>he</w:t>
                        </w:r>
                        <w:r>
                          <w:rPr>
                            <w:color w:val="231F20"/>
                            <w:spacing w:val="-2"/>
                            <w:w w:val="105%"/>
                          </w:rPr>
                          <w:t xml:space="preserve"> </w:t>
                        </w:r>
                        <w:r>
                          <w:rPr>
                            <w:color w:val="231F20"/>
                            <w:w w:val="105%"/>
                          </w:rPr>
                          <w:t>think</w:t>
                        </w:r>
                        <w:r>
                          <w:rPr>
                            <w:color w:val="231F20"/>
                            <w:spacing w:val="-2"/>
                            <w:w w:val="105%"/>
                          </w:rPr>
                          <w:t xml:space="preserve"> </w:t>
                        </w:r>
                        <w:r>
                          <w:rPr>
                            <w:color w:val="231F20"/>
                            <w:w w:val="105%"/>
                          </w:rPr>
                          <w:t>he</w:t>
                        </w:r>
                        <w:r>
                          <w:rPr>
                            <w:color w:val="231F20"/>
                            <w:spacing w:val="-2"/>
                            <w:w w:val="105%"/>
                          </w:rPr>
                          <w:t xml:space="preserve"> </w:t>
                        </w:r>
                        <w:r>
                          <w:rPr>
                            <w:color w:val="231F20"/>
                            <w:w w:val="105%"/>
                          </w:rPr>
                          <w:t>is</w:t>
                        </w:r>
                        <w:r>
                          <w:rPr>
                            <w:color w:val="231F20"/>
                            <w:spacing w:val="-2"/>
                            <w:w w:val="105%"/>
                          </w:rPr>
                          <w:t xml:space="preserve"> </w:t>
                        </w:r>
                        <w:r>
                          <w:rPr>
                            <w:color w:val="231F20"/>
                            <w:w w:val="105%"/>
                          </w:rPr>
                          <w:t>fooling</w:t>
                        </w:r>
                        <w:r>
                          <w:rPr>
                            <w:color w:val="231F20"/>
                            <w:spacing w:val="-2"/>
                            <w:w w:val="105%"/>
                          </w:rPr>
                          <w:t xml:space="preserve"> </w:t>
                        </w:r>
                        <w:r>
                          <w:rPr>
                            <w:color w:val="231F20"/>
                            <w:w w:val="105%"/>
                          </w:rPr>
                          <w:t>you,</w:t>
                        </w:r>
                        <w:r>
                          <w:rPr>
                            <w:color w:val="231F20"/>
                            <w:spacing w:val="-2"/>
                            <w:w w:val="105%"/>
                          </w:rPr>
                          <w:t xml:space="preserve"> </w:t>
                        </w:r>
                        <w:r>
                          <w:rPr>
                            <w:color w:val="231F20"/>
                            <w:w w:val="105%"/>
                          </w:rPr>
                          <w:t>and</w:t>
                        </w:r>
                        <w:r>
                          <w:rPr>
                            <w:color w:val="231F20"/>
                            <w:spacing w:val="-2"/>
                            <w:w w:val="105%"/>
                          </w:rPr>
                          <w:t xml:space="preserve"> </w:t>
                        </w:r>
                        <w:r>
                          <w:rPr>
                            <w:color w:val="231F20"/>
                            <w:w w:val="105%"/>
                          </w:rPr>
                          <w:t>that</w:t>
                        </w:r>
                        <w:r>
                          <w:rPr>
                            <w:color w:val="231F20"/>
                            <w:spacing w:val="-2"/>
                            <w:w w:val="105%"/>
                          </w:rPr>
                          <w:t xml:space="preserve"> </w:t>
                        </w:r>
                        <w:r>
                          <w:rPr>
                            <w:color w:val="231F20"/>
                            <w:w w:val="105%"/>
                          </w:rPr>
                          <w:t>after</w:t>
                        </w:r>
                        <w:r>
                          <w:rPr>
                            <w:color w:val="231F20"/>
                            <w:spacing w:val="-2"/>
                            <w:w w:val="105%"/>
                          </w:rPr>
                          <w:t xml:space="preserve"> </w:t>
                        </w:r>
                        <w:r>
                          <w:rPr>
                            <w:color w:val="231F20"/>
                            <w:w w:val="105%"/>
                          </w:rPr>
                          <w:t>rest</w:t>
                        </w:r>
                        <w:r>
                          <w:rPr>
                            <w:color w:val="231F20"/>
                            <w:spacing w:val="-2"/>
                            <w:w w:val="105%"/>
                          </w:rPr>
                          <w:t xml:space="preserve"> </w:t>
                        </w:r>
                        <w:r>
                          <w:rPr>
                            <w:color w:val="231F20"/>
                            <w:w w:val="105%"/>
                          </w:rPr>
                          <w:t>and treatment</w:t>
                        </w:r>
                        <w:r>
                          <w:rPr>
                            <w:color w:val="231F20"/>
                            <w:spacing w:val="-10"/>
                            <w:w w:val="105%"/>
                          </w:rPr>
                          <w:t xml:space="preserve"> </w:t>
                        </w:r>
                        <w:r>
                          <w:rPr>
                            <w:color w:val="231F20"/>
                            <w:w w:val="105%"/>
                          </w:rPr>
                          <w:t>he</w:t>
                        </w:r>
                        <w:r>
                          <w:rPr>
                            <w:color w:val="231F20"/>
                            <w:spacing w:val="-10"/>
                            <w:w w:val="105%"/>
                          </w:rPr>
                          <w:t xml:space="preserve"> </w:t>
                        </w:r>
                        <w:r>
                          <w:rPr>
                            <w:color w:val="231F20"/>
                            <w:w w:val="105%"/>
                          </w:rPr>
                          <w:t>will</w:t>
                        </w:r>
                        <w:r>
                          <w:rPr>
                            <w:color w:val="231F20"/>
                            <w:spacing w:val="-10"/>
                            <w:w w:val="105%"/>
                          </w:rPr>
                          <w:t xml:space="preserve"> </w:t>
                        </w:r>
                        <w:r>
                          <w:rPr>
                            <w:color w:val="231F20"/>
                            <w:w w:val="105%"/>
                          </w:rPr>
                          <w:t>be</w:t>
                        </w:r>
                        <w:r>
                          <w:rPr>
                            <w:color w:val="231F20"/>
                            <w:spacing w:val="-10"/>
                            <w:w w:val="105%"/>
                          </w:rPr>
                          <w:t xml:space="preserve"> </w:t>
                        </w:r>
                        <w:r>
                          <w:rPr>
                            <w:color w:val="231F20"/>
                            <w:w w:val="105%"/>
                          </w:rPr>
                          <w:t>able</w:t>
                        </w:r>
                        <w:r>
                          <w:rPr>
                            <w:color w:val="231F20"/>
                            <w:spacing w:val="-10"/>
                            <w:w w:val="105%"/>
                          </w:rPr>
                          <w:t xml:space="preserve"> </w:t>
                        </w:r>
                        <w:r>
                          <w:rPr>
                            <w:color w:val="231F20"/>
                            <w:w w:val="105%"/>
                          </w:rPr>
                          <w:t>to</w:t>
                        </w:r>
                        <w:r>
                          <w:rPr>
                            <w:color w:val="231F20"/>
                            <w:spacing w:val="-10"/>
                            <w:w w:val="105%"/>
                          </w:rPr>
                          <w:t xml:space="preserve"> </w:t>
                        </w:r>
                        <w:r>
                          <w:rPr>
                            <w:color w:val="231F20"/>
                            <w:w w:val="105%"/>
                          </w:rPr>
                          <w:t>get</w:t>
                        </w:r>
                        <w:r>
                          <w:rPr>
                            <w:color w:val="231F20"/>
                            <w:spacing w:val="-10"/>
                            <w:w w:val="105%"/>
                          </w:rPr>
                          <w:t xml:space="preserve"> </w:t>
                        </w:r>
                        <w:r>
                          <w:rPr>
                            <w:color w:val="231F20"/>
                            <w:w w:val="105%"/>
                          </w:rPr>
                          <w:t>away</w:t>
                        </w:r>
                        <w:r>
                          <w:rPr>
                            <w:color w:val="231F20"/>
                            <w:spacing w:val="-10"/>
                            <w:w w:val="105%"/>
                          </w:rPr>
                          <w:t xml:space="preserve"> </w:t>
                        </w:r>
                        <w:r>
                          <w:rPr>
                            <w:color w:val="231F20"/>
                            <w:w w:val="105%"/>
                          </w:rPr>
                          <w:t>with</w:t>
                        </w:r>
                        <w:r>
                          <w:rPr>
                            <w:color w:val="231F20"/>
                            <w:spacing w:val="-10"/>
                            <w:w w:val="105%"/>
                          </w:rPr>
                          <w:t xml:space="preserve"> </w:t>
                        </w:r>
                        <w:r>
                          <w:rPr>
                            <w:color w:val="231F20"/>
                            <w:w w:val="105%"/>
                          </w:rPr>
                          <w:t>a</w:t>
                        </w:r>
                        <w:r>
                          <w:rPr>
                            <w:color w:val="231F20"/>
                            <w:spacing w:val="-10"/>
                            <w:w w:val="105%"/>
                          </w:rPr>
                          <w:t xml:space="preserve"> </w:t>
                        </w:r>
                        <w:r>
                          <w:rPr>
                            <w:color w:val="231F20"/>
                            <w:w w:val="105%"/>
                          </w:rPr>
                          <w:t>few</w:t>
                        </w:r>
                        <w:r>
                          <w:rPr>
                            <w:color w:val="231F20"/>
                            <w:spacing w:val="-10"/>
                            <w:w w:val="105%"/>
                          </w:rPr>
                          <w:t xml:space="preserve"> </w:t>
                        </w:r>
                        <w:r>
                          <w:rPr>
                            <w:color w:val="231F20"/>
                            <w:w w:val="105%"/>
                          </w:rPr>
                          <w:t>drinks now</w:t>
                        </w:r>
                        <w:r>
                          <w:rPr>
                            <w:color w:val="231F20"/>
                            <w:spacing w:val="-12"/>
                            <w:w w:val="105%"/>
                          </w:rPr>
                          <w:t xml:space="preserve"> </w:t>
                        </w:r>
                        <w:r>
                          <w:rPr>
                            <w:color w:val="231F20"/>
                            <w:w w:val="105%"/>
                          </w:rPr>
                          <w:t>and</w:t>
                        </w:r>
                        <w:r>
                          <w:rPr>
                            <w:color w:val="231F20"/>
                            <w:spacing w:val="-12"/>
                            <w:w w:val="105%"/>
                          </w:rPr>
                          <w:t xml:space="preserve"> </w:t>
                        </w:r>
                        <w:r>
                          <w:rPr>
                            <w:color w:val="231F20"/>
                            <w:w w:val="105%"/>
                          </w:rPr>
                          <w:t>then?</w:t>
                        </w:r>
                        <w:r>
                          <w:rPr>
                            <w:color w:val="231F20"/>
                            <w:spacing w:val="-12"/>
                            <w:w w:val="105%"/>
                          </w:rPr>
                          <w:t xml:space="preserve"> </w:t>
                        </w:r>
                        <w:r>
                          <w:rPr>
                            <w:color w:val="231F20"/>
                            <w:w w:val="105%"/>
                          </w:rPr>
                          <w:t>We</w:t>
                        </w:r>
                        <w:r>
                          <w:rPr>
                            <w:color w:val="231F20"/>
                            <w:spacing w:val="-12"/>
                            <w:w w:val="105%"/>
                          </w:rPr>
                          <w:t xml:space="preserve"> </w:t>
                        </w:r>
                        <w:r>
                          <w:rPr>
                            <w:color w:val="231F20"/>
                            <w:w w:val="105%"/>
                          </w:rPr>
                          <w:t>believe</w:t>
                        </w:r>
                        <w:r>
                          <w:rPr>
                            <w:color w:val="231F20"/>
                            <w:spacing w:val="-12"/>
                            <w:w w:val="105%"/>
                          </w:rPr>
                          <w:t xml:space="preserve"> </w:t>
                        </w:r>
                        <w:r>
                          <w:rPr>
                            <w:color w:val="231F20"/>
                            <w:w w:val="105%"/>
                          </w:rPr>
                          <w:t>a</w:t>
                        </w:r>
                        <w:r>
                          <w:rPr>
                            <w:color w:val="231F20"/>
                            <w:spacing w:val="-11"/>
                            <w:w w:val="105%"/>
                          </w:rPr>
                          <w:t xml:space="preserve"> </w:t>
                        </w:r>
                        <w:r>
                          <w:rPr>
                            <w:color w:val="231F20"/>
                            <w:w w:val="105%"/>
                          </w:rPr>
                          <w:t>man</w:t>
                        </w:r>
                        <w:r>
                          <w:rPr>
                            <w:color w:val="231F20"/>
                            <w:spacing w:val="-12"/>
                            <w:w w:val="105%"/>
                          </w:rPr>
                          <w:t xml:space="preserve"> </w:t>
                        </w:r>
                        <w:r>
                          <w:rPr>
                            <w:color w:val="231F20"/>
                            <w:w w:val="105%"/>
                          </w:rPr>
                          <w:t>should</w:t>
                        </w:r>
                        <w:r>
                          <w:rPr>
                            <w:color w:val="231F20"/>
                            <w:spacing w:val="-12"/>
                            <w:w w:val="105%"/>
                          </w:rPr>
                          <w:t xml:space="preserve"> </w:t>
                        </w:r>
                        <w:r>
                          <w:rPr>
                            <w:color w:val="231F20"/>
                            <w:w w:val="105%"/>
                          </w:rPr>
                          <w:t>be</w:t>
                        </w:r>
                        <w:r>
                          <w:rPr>
                            <w:color w:val="231F20"/>
                            <w:spacing w:val="-12"/>
                            <w:w w:val="105%"/>
                          </w:rPr>
                          <w:t xml:space="preserve"> </w:t>
                        </w:r>
                        <w:r>
                          <w:rPr>
                            <w:color w:val="231F20"/>
                            <w:w w:val="105%"/>
                          </w:rPr>
                          <w:t xml:space="preserve">thoroughly </w:t>
                        </w:r>
                        <w:r>
                          <w:rPr>
                            <w:color w:val="231F20"/>
                          </w:rPr>
                          <w:t>probed on these points.</w:t>
                        </w:r>
                        <w:r>
                          <w:rPr>
                            <w:color w:val="231F20"/>
                            <w:spacing w:val="40"/>
                          </w:rPr>
                          <w:t xml:space="preserve"> </w:t>
                        </w:r>
                        <w:r>
                          <w:rPr>
                            <w:color w:val="231F20"/>
                          </w:rPr>
                          <w:t xml:space="preserve">Be satisfied he is not deceiving </w:t>
                        </w:r>
                        <w:r>
                          <w:rPr>
                            <w:color w:val="231F20"/>
                            <w:w w:val="105%"/>
                          </w:rPr>
                          <w:t>himself or you.</w:t>
                        </w:r>
                      </w:p>
                      <w:p w14:paraId="3C70EA50" w14:textId="77777777" w:rsidR="00000000" w:rsidRDefault="00000000">
                        <w:pPr>
                          <w:pStyle w:val="BodyText"/>
                          <w:kinsoku w:val="0"/>
                          <w:overflowPunct w:val="0"/>
                          <w:spacing w:before="0.45pt" w:line="12.95pt" w:lineRule="auto"/>
                          <w:jc w:val="end"/>
                          <w:rPr>
                            <w:color w:val="231F20"/>
                            <w:spacing w:val="-2"/>
                            <w:w w:val="105%"/>
                          </w:rPr>
                        </w:pPr>
                        <w:r>
                          <w:rPr>
                            <w:color w:val="231F20"/>
                            <w:w w:val="105%"/>
                          </w:rPr>
                          <w:t>Whether you mention this book is a matter for your discretion.</w:t>
                        </w:r>
                        <w:r>
                          <w:rPr>
                            <w:color w:val="231F20"/>
                            <w:spacing w:val="7"/>
                            <w:w w:val="105%"/>
                          </w:rPr>
                          <w:t xml:space="preserve"> </w:t>
                        </w:r>
                        <w:r>
                          <w:rPr>
                            <w:color w:val="231F20"/>
                            <w:w w:val="105%"/>
                          </w:rPr>
                          <w:t>If</w:t>
                        </w:r>
                        <w:r>
                          <w:rPr>
                            <w:color w:val="231F20"/>
                            <w:spacing w:val="-12"/>
                            <w:w w:val="105%"/>
                          </w:rPr>
                          <w:t xml:space="preserve"> </w:t>
                        </w:r>
                        <w:r>
                          <w:rPr>
                            <w:color w:val="231F20"/>
                            <w:w w:val="105%"/>
                          </w:rPr>
                          <w:t>he</w:t>
                        </w:r>
                        <w:r>
                          <w:rPr>
                            <w:color w:val="231F20"/>
                            <w:spacing w:val="-11"/>
                            <w:w w:val="105%"/>
                          </w:rPr>
                          <w:t xml:space="preserve"> </w:t>
                        </w:r>
                        <w:r>
                          <w:rPr>
                            <w:color w:val="231F20"/>
                            <w:w w:val="105%"/>
                          </w:rPr>
                          <w:t>temporizes</w:t>
                        </w:r>
                        <w:r>
                          <w:rPr>
                            <w:color w:val="231F20"/>
                            <w:spacing w:val="-12"/>
                            <w:w w:val="105%"/>
                          </w:rPr>
                          <w:t xml:space="preserve"> </w:t>
                        </w:r>
                        <w:r>
                          <w:rPr>
                            <w:color w:val="231F20"/>
                            <w:w w:val="105%"/>
                          </w:rPr>
                          <w:t>and</w:t>
                        </w:r>
                        <w:r>
                          <w:rPr>
                            <w:color w:val="231F20"/>
                            <w:spacing w:val="-12"/>
                            <w:w w:val="105%"/>
                          </w:rPr>
                          <w:t xml:space="preserve"> </w:t>
                        </w:r>
                        <w:r>
                          <w:rPr>
                            <w:color w:val="231F20"/>
                            <w:w w:val="105%"/>
                          </w:rPr>
                          <w:t>still</w:t>
                        </w:r>
                        <w:r>
                          <w:rPr>
                            <w:color w:val="231F20"/>
                            <w:spacing w:val="-12"/>
                            <w:w w:val="105%"/>
                          </w:rPr>
                          <w:t xml:space="preserve"> </w:t>
                        </w:r>
                        <w:r>
                          <w:rPr>
                            <w:color w:val="231F20"/>
                            <w:w w:val="105%"/>
                          </w:rPr>
                          <w:t>thinks</w:t>
                        </w:r>
                        <w:r>
                          <w:rPr>
                            <w:color w:val="231F20"/>
                            <w:spacing w:val="-12"/>
                            <w:w w:val="105%"/>
                          </w:rPr>
                          <w:t xml:space="preserve"> </w:t>
                        </w:r>
                        <w:r>
                          <w:rPr>
                            <w:color w:val="231F20"/>
                            <w:w w:val="105%"/>
                          </w:rPr>
                          <w:t>he</w:t>
                        </w:r>
                        <w:r>
                          <w:rPr>
                            <w:color w:val="231F20"/>
                            <w:spacing w:val="-12"/>
                            <w:w w:val="105%"/>
                          </w:rPr>
                          <w:t xml:space="preserve"> </w:t>
                        </w:r>
                        <w:r>
                          <w:rPr>
                            <w:color w:val="231F20"/>
                            <w:w w:val="105%"/>
                          </w:rPr>
                          <w:t>can</w:t>
                        </w:r>
                        <w:r>
                          <w:rPr>
                            <w:color w:val="231F20"/>
                            <w:spacing w:val="-11"/>
                            <w:w w:val="105%"/>
                          </w:rPr>
                          <w:t xml:space="preserve"> </w:t>
                        </w:r>
                        <w:r>
                          <w:rPr>
                            <w:color w:val="231F20"/>
                            <w:w w:val="105%"/>
                          </w:rPr>
                          <w:t>ever drink</w:t>
                        </w:r>
                        <w:r>
                          <w:rPr>
                            <w:color w:val="231F20"/>
                            <w:spacing w:val="-7"/>
                            <w:w w:val="105%"/>
                          </w:rPr>
                          <w:t xml:space="preserve"> </w:t>
                        </w:r>
                        <w:r>
                          <w:rPr>
                            <w:color w:val="231F20"/>
                            <w:w w:val="105%"/>
                          </w:rPr>
                          <w:t>again,</w:t>
                        </w:r>
                        <w:r>
                          <w:rPr>
                            <w:color w:val="231F20"/>
                            <w:spacing w:val="-7"/>
                            <w:w w:val="105%"/>
                          </w:rPr>
                          <w:t xml:space="preserve"> </w:t>
                        </w:r>
                        <w:r>
                          <w:rPr>
                            <w:color w:val="231F20"/>
                            <w:w w:val="105%"/>
                          </w:rPr>
                          <w:t>even</w:t>
                        </w:r>
                        <w:r>
                          <w:rPr>
                            <w:color w:val="231F20"/>
                            <w:spacing w:val="-7"/>
                            <w:w w:val="105%"/>
                          </w:rPr>
                          <w:t xml:space="preserve"> </w:t>
                        </w:r>
                        <w:r>
                          <w:rPr>
                            <w:color w:val="231F20"/>
                            <w:w w:val="105%"/>
                          </w:rPr>
                          <w:t>beer,</w:t>
                        </w:r>
                        <w:r>
                          <w:rPr>
                            <w:color w:val="231F20"/>
                            <w:spacing w:val="-7"/>
                            <w:w w:val="105%"/>
                          </w:rPr>
                          <w:t xml:space="preserve"> </w:t>
                        </w:r>
                        <w:r>
                          <w:rPr>
                            <w:color w:val="231F20"/>
                            <w:w w:val="105%"/>
                          </w:rPr>
                          <w:t>he</w:t>
                        </w:r>
                        <w:r>
                          <w:rPr>
                            <w:color w:val="231F20"/>
                            <w:spacing w:val="-7"/>
                            <w:w w:val="105%"/>
                          </w:rPr>
                          <w:t xml:space="preserve"> </w:t>
                        </w:r>
                        <w:r>
                          <w:rPr>
                            <w:color w:val="231F20"/>
                            <w:w w:val="105%"/>
                          </w:rPr>
                          <w:t>might</w:t>
                        </w:r>
                        <w:r>
                          <w:rPr>
                            <w:color w:val="231F20"/>
                            <w:spacing w:val="-7"/>
                            <w:w w:val="105%"/>
                          </w:rPr>
                          <w:t xml:space="preserve"> </w:t>
                        </w:r>
                        <w:r>
                          <w:rPr>
                            <w:color w:val="231F20"/>
                            <w:w w:val="105%"/>
                          </w:rPr>
                          <w:t>as</w:t>
                        </w:r>
                        <w:r>
                          <w:rPr>
                            <w:color w:val="231F20"/>
                            <w:spacing w:val="-7"/>
                            <w:w w:val="105%"/>
                          </w:rPr>
                          <w:t xml:space="preserve"> </w:t>
                        </w:r>
                        <w:r>
                          <w:rPr>
                            <w:color w:val="231F20"/>
                            <w:w w:val="105%"/>
                          </w:rPr>
                          <w:t>well</w:t>
                        </w:r>
                        <w:r>
                          <w:rPr>
                            <w:color w:val="231F20"/>
                            <w:spacing w:val="-7"/>
                            <w:w w:val="105%"/>
                          </w:rPr>
                          <w:t xml:space="preserve"> </w:t>
                        </w:r>
                        <w:r>
                          <w:rPr>
                            <w:color w:val="231F20"/>
                            <w:w w:val="105%"/>
                          </w:rPr>
                          <w:t>be</w:t>
                        </w:r>
                        <w:r>
                          <w:rPr>
                            <w:color w:val="231F20"/>
                            <w:spacing w:val="-7"/>
                            <w:w w:val="105%"/>
                          </w:rPr>
                          <w:t xml:space="preserve"> </w:t>
                        </w:r>
                        <w:r>
                          <w:rPr>
                            <w:color w:val="231F20"/>
                            <w:w w:val="105%"/>
                          </w:rPr>
                          <w:t xml:space="preserve">discharged </w:t>
                        </w:r>
                        <w:r>
                          <w:rPr>
                            <w:color w:val="231F20"/>
                          </w:rPr>
                          <w:t>after the next bender which, if an alcoholic, he is almost certain</w:t>
                        </w:r>
                        <w:r>
                          <w:rPr>
                            <w:color w:val="231F20"/>
                            <w:spacing w:val="-7"/>
                          </w:rPr>
                          <w:t xml:space="preserve"> </w:t>
                        </w:r>
                        <w:r>
                          <w:rPr>
                            <w:color w:val="231F20"/>
                          </w:rPr>
                          <w:t>to</w:t>
                        </w:r>
                        <w:r>
                          <w:rPr>
                            <w:color w:val="231F20"/>
                            <w:spacing w:val="-7"/>
                          </w:rPr>
                          <w:t xml:space="preserve"> </w:t>
                        </w:r>
                        <w:r>
                          <w:rPr>
                            <w:color w:val="231F20"/>
                          </w:rPr>
                          <w:t>have.</w:t>
                        </w:r>
                        <w:r>
                          <w:rPr>
                            <w:color w:val="231F20"/>
                            <w:spacing w:val="34"/>
                          </w:rPr>
                          <w:t xml:space="preserve"> </w:t>
                        </w:r>
                        <w:r>
                          <w:rPr>
                            <w:color w:val="231F20"/>
                          </w:rPr>
                          <w:t>He</w:t>
                        </w:r>
                        <w:r>
                          <w:rPr>
                            <w:color w:val="231F20"/>
                            <w:spacing w:val="-7"/>
                          </w:rPr>
                          <w:t xml:space="preserve"> </w:t>
                        </w:r>
                        <w:r>
                          <w:rPr>
                            <w:color w:val="231F20"/>
                          </w:rPr>
                          <w:t>should</w:t>
                        </w:r>
                        <w:r>
                          <w:rPr>
                            <w:color w:val="231F20"/>
                            <w:spacing w:val="-7"/>
                          </w:rPr>
                          <w:t xml:space="preserve"> </w:t>
                        </w:r>
                        <w:r>
                          <w:rPr>
                            <w:color w:val="231F20"/>
                          </w:rPr>
                          <w:t>understand</w:t>
                        </w:r>
                        <w:r>
                          <w:rPr>
                            <w:color w:val="231F20"/>
                            <w:spacing w:val="-7"/>
                          </w:rPr>
                          <w:t xml:space="preserve"> </w:t>
                        </w:r>
                        <w:r>
                          <w:rPr>
                            <w:color w:val="231F20"/>
                          </w:rPr>
                          <w:t>that</w:t>
                        </w:r>
                        <w:r>
                          <w:rPr>
                            <w:color w:val="231F20"/>
                            <w:spacing w:val="-7"/>
                          </w:rPr>
                          <w:t xml:space="preserve"> </w:t>
                        </w:r>
                        <w:r>
                          <w:rPr>
                            <w:color w:val="231F20"/>
                          </w:rPr>
                          <w:t xml:space="preserve">emphatically. </w:t>
                        </w:r>
                        <w:r>
                          <w:rPr>
                            <w:color w:val="231F20"/>
                            <w:w w:val="105%"/>
                          </w:rPr>
                          <w:t>Either</w:t>
                        </w:r>
                        <w:r>
                          <w:rPr>
                            <w:color w:val="231F20"/>
                            <w:spacing w:val="-12"/>
                            <w:w w:val="105%"/>
                          </w:rPr>
                          <w:t xml:space="preserve"> </w:t>
                        </w:r>
                        <w:r>
                          <w:rPr>
                            <w:color w:val="231F20"/>
                            <w:w w:val="105%"/>
                          </w:rPr>
                          <w:t>you</w:t>
                        </w:r>
                        <w:r>
                          <w:rPr>
                            <w:color w:val="231F20"/>
                            <w:spacing w:val="-12"/>
                            <w:w w:val="105%"/>
                          </w:rPr>
                          <w:t xml:space="preserve"> </w:t>
                        </w:r>
                        <w:r>
                          <w:rPr>
                            <w:color w:val="231F20"/>
                            <w:w w:val="105%"/>
                          </w:rPr>
                          <w:t>are</w:t>
                        </w:r>
                        <w:r>
                          <w:rPr>
                            <w:color w:val="231F20"/>
                            <w:spacing w:val="-12"/>
                            <w:w w:val="105%"/>
                          </w:rPr>
                          <w:t xml:space="preserve"> </w:t>
                        </w:r>
                        <w:r>
                          <w:rPr>
                            <w:color w:val="231F20"/>
                            <w:w w:val="105%"/>
                          </w:rPr>
                          <w:t>dealing</w:t>
                        </w:r>
                        <w:r>
                          <w:rPr>
                            <w:color w:val="231F20"/>
                            <w:spacing w:val="-12"/>
                            <w:w w:val="105%"/>
                          </w:rPr>
                          <w:t xml:space="preserve"> </w:t>
                        </w:r>
                        <w:r>
                          <w:rPr>
                            <w:color w:val="231F20"/>
                            <w:w w:val="105%"/>
                          </w:rPr>
                          <w:t>with</w:t>
                        </w:r>
                        <w:r>
                          <w:rPr>
                            <w:color w:val="231F20"/>
                            <w:spacing w:val="-12"/>
                            <w:w w:val="105%"/>
                          </w:rPr>
                          <w:t xml:space="preserve"> </w:t>
                        </w:r>
                        <w:r>
                          <w:rPr>
                            <w:color w:val="231F20"/>
                            <w:w w:val="105%"/>
                          </w:rPr>
                          <w:t>a</w:t>
                        </w:r>
                        <w:r>
                          <w:rPr>
                            <w:color w:val="231F20"/>
                            <w:spacing w:val="-11"/>
                            <w:w w:val="105%"/>
                          </w:rPr>
                          <w:t xml:space="preserve"> </w:t>
                        </w:r>
                        <w:r>
                          <w:rPr>
                            <w:color w:val="231F20"/>
                            <w:w w:val="105%"/>
                          </w:rPr>
                          <w:t>man</w:t>
                        </w:r>
                        <w:r>
                          <w:rPr>
                            <w:color w:val="231F20"/>
                            <w:spacing w:val="-12"/>
                            <w:w w:val="105%"/>
                          </w:rPr>
                          <w:t xml:space="preserve"> </w:t>
                        </w:r>
                        <w:r>
                          <w:rPr>
                            <w:color w:val="231F20"/>
                            <w:w w:val="105%"/>
                          </w:rPr>
                          <w:t>who</w:t>
                        </w:r>
                        <w:r>
                          <w:rPr>
                            <w:color w:val="231F20"/>
                            <w:spacing w:val="-12"/>
                            <w:w w:val="105%"/>
                          </w:rPr>
                          <w:t xml:space="preserve"> </w:t>
                        </w:r>
                        <w:r>
                          <w:rPr>
                            <w:color w:val="231F20"/>
                            <w:w w:val="105%"/>
                          </w:rPr>
                          <w:t>can</w:t>
                        </w:r>
                        <w:r>
                          <w:rPr>
                            <w:color w:val="231F20"/>
                            <w:spacing w:val="-12"/>
                            <w:w w:val="105%"/>
                          </w:rPr>
                          <w:t xml:space="preserve"> </w:t>
                        </w:r>
                        <w:r>
                          <w:rPr>
                            <w:color w:val="231F20"/>
                            <w:w w:val="105%"/>
                          </w:rPr>
                          <w:t>and</w:t>
                        </w:r>
                        <w:r>
                          <w:rPr>
                            <w:color w:val="231F20"/>
                            <w:spacing w:val="-12"/>
                            <w:w w:val="105%"/>
                          </w:rPr>
                          <w:t xml:space="preserve"> </w:t>
                        </w:r>
                        <w:r>
                          <w:rPr>
                            <w:color w:val="231F20"/>
                            <w:w w:val="105%"/>
                          </w:rPr>
                          <w:t>will</w:t>
                        </w:r>
                        <w:r>
                          <w:rPr>
                            <w:color w:val="231F20"/>
                            <w:spacing w:val="-11"/>
                            <w:w w:val="105%"/>
                          </w:rPr>
                          <w:t xml:space="preserve"> </w:t>
                        </w:r>
                        <w:r>
                          <w:rPr>
                            <w:color w:val="231F20"/>
                            <w:w w:val="105%"/>
                          </w:rPr>
                          <w:t>get well</w:t>
                        </w:r>
                        <w:r>
                          <w:rPr>
                            <w:color w:val="231F20"/>
                            <w:spacing w:val="-2"/>
                            <w:w w:val="105%"/>
                          </w:rPr>
                          <w:t xml:space="preserve"> </w:t>
                        </w:r>
                        <w:r>
                          <w:rPr>
                            <w:color w:val="231F20"/>
                            <w:w w:val="105%"/>
                          </w:rPr>
                          <w:t>or</w:t>
                        </w:r>
                        <w:r>
                          <w:rPr>
                            <w:color w:val="231F20"/>
                            <w:spacing w:val="-2"/>
                            <w:w w:val="105%"/>
                          </w:rPr>
                          <w:t xml:space="preserve"> </w:t>
                        </w:r>
                        <w:r>
                          <w:rPr>
                            <w:color w:val="231F20"/>
                            <w:w w:val="105%"/>
                          </w:rPr>
                          <w:t>you</w:t>
                        </w:r>
                        <w:r>
                          <w:rPr>
                            <w:color w:val="231F20"/>
                            <w:spacing w:val="-2"/>
                            <w:w w:val="105%"/>
                          </w:rPr>
                          <w:t xml:space="preserve"> </w:t>
                        </w:r>
                        <w:r>
                          <w:rPr>
                            <w:color w:val="231F20"/>
                            <w:w w:val="105%"/>
                          </w:rPr>
                          <w:t>are</w:t>
                        </w:r>
                        <w:r>
                          <w:rPr>
                            <w:color w:val="231F20"/>
                            <w:spacing w:val="-2"/>
                            <w:w w:val="105%"/>
                          </w:rPr>
                          <w:t xml:space="preserve"> </w:t>
                        </w:r>
                        <w:r>
                          <w:rPr>
                            <w:color w:val="231F20"/>
                            <w:w w:val="105%"/>
                          </w:rPr>
                          <w:t>not.</w:t>
                        </w:r>
                        <w:r>
                          <w:rPr>
                            <w:color w:val="231F20"/>
                            <w:spacing w:val="40"/>
                            <w:w w:val="105%"/>
                          </w:rPr>
                          <w:t xml:space="preserve"> </w:t>
                        </w:r>
                        <w:r>
                          <w:rPr>
                            <w:color w:val="231F20"/>
                            <w:w w:val="105%"/>
                          </w:rPr>
                          <w:t>If</w:t>
                        </w:r>
                        <w:r>
                          <w:rPr>
                            <w:color w:val="231F20"/>
                            <w:spacing w:val="-2"/>
                            <w:w w:val="105%"/>
                          </w:rPr>
                          <w:t xml:space="preserve"> </w:t>
                        </w:r>
                        <w:r>
                          <w:rPr>
                            <w:color w:val="231F20"/>
                            <w:w w:val="105%"/>
                          </w:rPr>
                          <w:t>not,</w:t>
                        </w:r>
                        <w:r>
                          <w:rPr>
                            <w:color w:val="231F20"/>
                            <w:spacing w:val="-2"/>
                            <w:w w:val="105%"/>
                          </w:rPr>
                          <w:t xml:space="preserve"> </w:t>
                        </w:r>
                        <w:r>
                          <w:rPr>
                            <w:color w:val="231F20"/>
                            <w:w w:val="105%"/>
                          </w:rPr>
                          <w:t>why</w:t>
                        </w:r>
                        <w:r>
                          <w:rPr>
                            <w:color w:val="231F20"/>
                            <w:spacing w:val="-2"/>
                            <w:w w:val="105%"/>
                          </w:rPr>
                          <w:t xml:space="preserve"> </w:t>
                        </w:r>
                        <w:r>
                          <w:rPr>
                            <w:color w:val="231F20"/>
                            <w:w w:val="105%"/>
                          </w:rPr>
                          <w:t>waste</w:t>
                        </w:r>
                        <w:r>
                          <w:rPr>
                            <w:color w:val="231F20"/>
                            <w:spacing w:val="-2"/>
                            <w:w w:val="105%"/>
                          </w:rPr>
                          <w:t xml:space="preserve"> </w:t>
                        </w:r>
                        <w:r>
                          <w:rPr>
                            <w:color w:val="231F20"/>
                            <w:w w:val="105%"/>
                          </w:rPr>
                          <w:t>time</w:t>
                        </w:r>
                        <w:r>
                          <w:rPr>
                            <w:color w:val="231F20"/>
                            <w:spacing w:val="-2"/>
                            <w:w w:val="105%"/>
                          </w:rPr>
                          <w:t xml:space="preserve"> </w:t>
                        </w:r>
                        <w:r>
                          <w:rPr>
                            <w:color w:val="231F20"/>
                            <w:w w:val="105%"/>
                          </w:rPr>
                          <w:t>with</w:t>
                        </w:r>
                        <w:r>
                          <w:rPr>
                            <w:color w:val="231F20"/>
                            <w:spacing w:val="-2"/>
                            <w:w w:val="105%"/>
                          </w:rPr>
                          <w:t xml:space="preserve"> </w:t>
                        </w:r>
                        <w:r>
                          <w:rPr>
                            <w:color w:val="231F20"/>
                            <w:w w:val="105%"/>
                          </w:rPr>
                          <w:t>him? This</w:t>
                        </w:r>
                        <w:r>
                          <w:rPr>
                            <w:color w:val="231F20"/>
                            <w:spacing w:val="-10"/>
                            <w:w w:val="105%"/>
                          </w:rPr>
                          <w:t xml:space="preserve"> </w:t>
                        </w:r>
                        <w:r>
                          <w:rPr>
                            <w:color w:val="231F20"/>
                            <w:w w:val="105%"/>
                          </w:rPr>
                          <w:t>may</w:t>
                        </w:r>
                        <w:r>
                          <w:rPr>
                            <w:color w:val="231F20"/>
                            <w:spacing w:val="-10"/>
                            <w:w w:val="105%"/>
                          </w:rPr>
                          <w:t xml:space="preserve"> </w:t>
                        </w:r>
                        <w:r>
                          <w:rPr>
                            <w:color w:val="231F20"/>
                            <w:w w:val="105%"/>
                          </w:rPr>
                          <w:t>seem</w:t>
                        </w:r>
                        <w:r>
                          <w:rPr>
                            <w:color w:val="231F20"/>
                            <w:spacing w:val="-10"/>
                            <w:w w:val="105%"/>
                          </w:rPr>
                          <w:t xml:space="preserve"> </w:t>
                        </w:r>
                        <w:r>
                          <w:rPr>
                            <w:color w:val="231F20"/>
                            <w:w w:val="105%"/>
                          </w:rPr>
                          <w:t>severe,</w:t>
                        </w:r>
                        <w:r>
                          <w:rPr>
                            <w:color w:val="231F20"/>
                            <w:spacing w:val="-10"/>
                            <w:w w:val="105%"/>
                          </w:rPr>
                          <w:t xml:space="preserve"> </w:t>
                        </w:r>
                        <w:r>
                          <w:rPr>
                            <w:color w:val="231F20"/>
                            <w:w w:val="105%"/>
                          </w:rPr>
                          <w:t>but</w:t>
                        </w:r>
                        <w:r>
                          <w:rPr>
                            <w:color w:val="231F20"/>
                            <w:spacing w:val="-10"/>
                            <w:w w:val="105%"/>
                          </w:rPr>
                          <w:t xml:space="preserve"> </w:t>
                        </w:r>
                        <w:r>
                          <w:rPr>
                            <w:color w:val="231F20"/>
                            <w:w w:val="105%"/>
                          </w:rPr>
                          <w:t>it</w:t>
                        </w:r>
                        <w:r>
                          <w:rPr>
                            <w:color w:val="231F20"/>
                            <w:spacing w:val="-10"/>
                            <w:w w:val="105%"/>
                          </w:rPr>
                          <w:t xml:space="preserve"> </w:t>
                        </w:r>
                        <w:r>
                          <w:rPr>
                            <w:color w:val="231F20"/>
                            <w:w w:val="105%"/>
                          </w:rPr>
                          <w:t>is</w:t>
                        </w:r>
                        <w:r>
                          <w:rPr>
                            <w:color w:val="231F20"/>
                            <w:spacing w:val="-10"/>
                            <w:w w:val="105%"/>
                          </w:rPr>
                          <w:t xml:space="preserve"> </w:t>
                        </w:r>
                        <w:r>
                          <w:rPr>
                            <w:color w:val="231F20"/>
                            <w:w w:val="105%"/>
                          </w:rPr>
                          <w:t>usually</w:t>
                        </w:r>
                        <w:r>
                          <w:rPr>
                            <w:color w:val="231F20"/>
                            <w:spacing w:val="-10"/>
                            <w:w w:val="105%"/>
                          </w:rPr>
                          <w:t xml:space="preserve"> </w:t>
                        </w:r>
                        <w:r>
                          <w:rPr>
                            <w:color w:val="231F20"/>
                            <w:w w:val="105%"/>
                          </w:rPr>
                          <w:t>the</w:t>
                        </w:r>
                        <w:r>
                          <w:rPr>
                            <w:color w:val="231F20"/>
                            <w:spacing w:val="-10"/>
                            <w:w w:val="105%"/>
                          </w:rPr>
                          <w:t xml:space="preserve"> </w:t>
                        </w:r>
                        <w:r>
                          <w:rPr>
                            <w:color w:val="231F20"/>
                            <w:w w:val="105%"/>
                          </w:rPr>
                          <w:t>best</w:t>
                        </w:r>
                        <w:r>
                          <w:rPr>
                            <w:color w:val="231F20"/>
                            <w:spacing w:val="-10"/>
                            <w:w w:val="105%"/>
                          </w:rPr>
                          <w:t xml:space="preserve"> </w:t>
                        </w:r>
                        <w:r>
                          <w:rPr>
                            <w:color w:val="231F20"/>
                            <w:w w:val="105%"/>
                          </w:rPr>
                          <w:t>course. After satisfying yourself that your man wants to re- cover</w:t>
                        </w:r>
                        <w:r>
                          <w:rPr>
                            <w:color w:val="231F20"/>
                            <w:spacing w:val="-2"/>
                            <w:w w:val="105%"/>
                          </w:rPr>
                          <w:t xml:space="preserve"> </w:t>
                        </w:r>
                        <w:r>
                          <w:rPr>
                            <w:color w:val="231F20"/>
                            <w:w w:val="105%"/>
                          </w:rPr>
                          <w:t>and</w:t>
                        </w:r>
                        <w:r>
                          <w:rPr>
                            <w:color w:val="231F20"/>
                            <w:spacing w:val="-2"/>
                            <w:w w:val="105%"/>
                          </w:rPr>
                          <w:t xml:space="preserve"> </w:t>
                        </w:r>
                        <w:r>
                          <w:rPr>
                            <w:color w:val="231F20"/>
                            <w:w w:val="105%"/>
                          </w:rPr>
                          <w:t>that</w:t>
                        </w:r>
                        <w:r>
                          <w:rPr>
                            <w:color w:val="231F20"/>
                            <w:spacing w:val="-2"/>
                            <w:w w:val="105%"/>
                          </w:rPr>
                          <w:t xml:space="preserve"> </w:t>
                        </w:r>
                        <w:r>
                          <w:rPr>
                            <w:color w:val="231F20"/>
                            <w:w w:val="105%"/>
                          </w:rPr>
                          <w:t>he</w:t>
                        </w:r>
                        <w:r>
                          <w:rPr>
                            <w:color w:val="231F20"/>
                            <w:spacing w:val="-3"/>
                            <w:w w:val="105%"/>
                          </w:rPr>
                          <w:t xml:space="preserve"> </w:t>
                        </w:r>
                        <w:r>
                          <w:rPr>
                            <w:color w:val="231F20"/>
                            <w:w w:val="105%"/>
                          </w:rPr>
                          <w:t>will</w:t>
                        </w:r>
                        <w:r>
                          <w:rPr>
                            <w:color w:val="231F20"/>
                            <w:spacing w:val="-3"/>
                            <w:w w:val="105%"/>
                          </w:rPr>
                          <w:t xml:space="preserve"> </w:t>
                        </w:r>
                        <w:r>
                          <w:rPr>
                            <w:color w:val="231F20"/>
                            <w:w w:val="105%"/>
                          </w:rPr>
                          <w:t>go</w:t>
                        </w:r>
                        <w:r>
                          <w:rPr>
                            <w:color w:val="231F20"/>
                            <w:spacing w:val="-3"/>
                            <w:w w:val="105%"/>
                          </w:rPr>
                          <w:t xml:space="preserve"> </w:t>
                        </w:r>
                        <w:r>
                          <w:rPr>
                            <w:color w:val="231F20"/>
                            <w:w w:val="105%"/>
                          </w:rPr>
                          <w:t>to</w:t>
                        </w:r>
                        <w:r>
                          <w:rPr>
                            <w:color w:val="231F20"/>
                            <w:spacing w:val="-2"/>
                            <w:w w:val="105%"/>
                          </w:rPr>
                          <w:t xml:space="preserve"> </w:t>
                        </w:r>
                        <w:r>
                          <w:rPr>
                            <w:color w:val="231F20"/>
                            <w:w w:val="105%"/>
                          </w:rPr>
                          <w:t>any</w:t>
                        </w:r>
                        <w:r>
                          <w:rPr>
                            <w:color w:val="231F20"/>
                            <w:spacing w:val="-2"/>
                            <w:w w:val="105%"/>
                          </w:rPr>
                          <w:t xml:space="preserve"> </w:t>
                        </w:r>
                        <w:r>
                          <w:rPr>
                            <w:color w:val="231F20"/>
                            <w:w w:val="105%"/>
                          </w:rPr>
                          <w:t>extreme</w:t>
                        </w:r>
                        <w:r>
                          <w:rPr>
                            <w:color w:val="231F20"/>
                            <w:spacing w:val="-2"/>
                            <w:w w:val="105%"/>
                          </w:rPr>
                          <w:t xml:space="preserve"> </w:t>
                        </w:r>
                        <w:r>
                          <w:rPr>
                            <w:color w:val="231F20"/>
                            <w:w w:val="105%"/>
                          </w:rPr>
                          <w:t>to</w:t>
                        </w:r>
                        <w:r>
                          <w:rPr>
                            <w:color w:val="231F20"/>
                            <w:spacing w:val="-2"/>
                            <w:w w:val="105%"/>
                          </w:rPr>
                          <w:t xml:space="preserve"> </w:t>
                        </w:r>
                        <w:r>
                          <w:rPr>
                            <w:color w:val="231F20"/>
                            <w:w w:val="105%"/>
                          </w:rPr>
                          <w:t>do</w:t>
                        </w:r>
                        <w:r>
                          <w:rPr>
                            <w:color w:val="231F20"/>
                            <w:spacing w:val="-3"/>
                            <w:w w:val="105%"/>
                          </w:rPr>
                          <w:t xml:space="preserve"> </w:t>
                        </w:r>
                        <w:r>
                          <w:rPr>
                            <w:color w:val="231F20"/>
                            <w:w w:val="105%"/>
                          </w:rPr>
                          <w:t>so,</w:t>
                        </w:r>
                        <w:r>
                          <w:rPr>
                            <w:color w:val="231F20"/>
                            <w:spacing w:val="-3"/>
                            <w:w w:val="105%"/>
                          </w:rPr>
                          <w:t xml:space="preserve"> </w:t>
                        </w:r>
                        <w:r>
                          <w:rPr>
                            <w:color w:val="231F20"/>
                            <w:w w:val="105%"/>
                          </w:rPr>
                          <w:t>you may</w:t>
                        </w:r>
                        <w:r>
                          <w:rPr>
                            <w:color w:val="231F20"/>
                            <w:spacing w:val="31"/>
                            <w:w w:val="105%"/>
                          </w:rPr>
                          <w:t xml:space="preserve"> </w:t>
                        </w:r>
                        <w:r>
                          <w:rPr>
                            <w:color w:val="231F20"/>
                            <w:w w:val="105%"/>
                          </w:rPr>
                          <w:t>suggest</w:t>
                        </w:r>
                        <w:r>
                          <w:rPr>
                            <w:color w:val="231F20"/>
                            <w:spacing w:val="31"/>
                            <w:w w:val="105%"/>
                          </w:rPr>
                          <w:t xml:space="preserve"> </w:t>
                        </w:r>
                        <w:r>
                          <w:rPr>
                            <w:color w:val="231F20"/>
                            <w:w w:val="105%"/>
                          </w:rPr>
                          <w:t>a</w:t>
                        </w:r>
                        <w:r>
                          <w:rPr>
                            <w:color w:val="231F20"/>
                            <w:spacing w:val="31"/>
                            <w:w w:val="105%"/>
                          </w:rPr>
                          <w:t xml:space="preserve"> </w:t>
                        </w:r>
                        <w:r>
                          <w:rPr>
                            <w:color w:val="231F20"/>
                            <w:w w:val="105%"/>
                          </w:rPr>
                          <w:t>definite</w:t>
                        </w:r>
                        <w:r>
                          <w:rPr>
                            <w:color w:val="231F20"/>
                            <w:spacing w:val="31"/>
                            <w:w w:val="105%"/>
                          </w:rPr>
                          <w:t xml:space="preserve"> </w:t>
                        </w:r>
                        <w:r>
                          <w:rPr>
                            <w:color w:val="231F20"/>
                            <w:w w:val="105%"/>
                          </w:rPr>
                          <w:t>course</w:t>
                        </w:r>
                        <w:r>
                          <w:rPr>
                            <w:color w:val="231F20"/>
                            <w:spacing w:val="31"/>
                            <w:w w:val="105%"/>
                          </w:rPr>
                          <w:t xml:space="preserve"> </w:t>
                        </w:r>
                        <w:r>
                          <w:rPr>
                            <w:color w:val="231F20"/>
                            <w:w w:val="105%"/>
                          </w:rPr>
                          <w:t>of</w:t>
                        </w:r>
                        <w:r>
                          <w:rPr>
                            <w:color w:val="231F20"/>
                            <w:spacing w:val="31"/>
                            <w:w w:val="105%"/>
                          </w:rPr>
                          <w:t xml:space="preserve"> </w:t>
                        </w:r>
                        <w:r>
                          <w:rPr>
                            <w:color w:val="231F20"/>
                            <w:w w:val="105%"/>
                          </w:rPr>
                          <w:t>action.</w:t>
                        </w:r>
                        <w:r>
                          <w:rPr>
                            <w:color w:val="231F20"/>
                            <w:spacing w:val="80"/>
                            <w:w w:val="105%"/>
                          </w:rPr>
                          <w:t xml:space="preserve"> </w:t>
                        </w:r>
                        <w:r>
                          <w:rPr>
                            <w:color w:val="231F20"/>
                            <w:w w:val="105%"/>
                          </w:rPr>
                          <w:t>For</w:t>
                        </w:r>
                        <w:r>
                          <w:rPr>
                            <w:color w:val="231F20"/>
                            <w:spacing w:val="31"/>
                            <w:w w:val="105%"/>
                          </w:rPr>
                          <w:t xml:space="preserve"> </w:t>
                        </w:r>
                        <w:r>
                          <w:rPr>
                            <w:color w:val="231F20"/>
                            <w:w w:val="105%"/>
                          </w:rPr>
                          <w:t>most alcoholics</w:t>
                        </w:r>
                        <w:r>
                          <w:rPr>
                            <w:color w:val="231F20"/>
                            <w:spacing w:val="16"/>
                            <w:w w:val="105%"/>
                          </w:rPr>
                          <w:t xml:space="preserve"> </w:t>
                        </w:r>
                        <w:r>
                          <w:rPr>
                            <w:color w:val="231F20"/>
                            <w:w w:val="105%"/>
                          </w:rPr>
                          <w:t>who</w:t>
                        </w:r>
                        <w:r>
                          <w:rPr>
                            <w:color w:val="231F20"/>
                            <w:spacing w:val="17"/>
                            <w:w w:val="105%"/>
                          </w:rPr>
                          <w:t xml:space="preserve"> </w:t>
                        </w:r>
                        <w:r>
                          <w:rPr>
                            <w:color w:val="231F20"/>
                            <w:w w:val="105%"/>
                          </w:rPr>
                          <w:t>are</w:t>
                        </w:r>
                        <w:r>
                          <w:rPr>
                            <w:color w:val="231F20"/>
                            <w:spacing w:val="17"/>
                            <w:w w:val="105%"/>
                          </w:rPr>
                          <w:t xml:space="preserve"> </w:t>
                        </w:r>
                        <w:r>
                          <w:rPr>
                            <w:color w:val="231F20"/>
                            <w:w w:val="105%"/>
                          </w:rPr>
                          <w:t>drinking,</w:t>
                        </w:r>
                        <w:r>
                          <w:rPr>
                            <w:color w:val="231F20"/>
                            <w:spacing w:val="16"/>
                            <w:w w:val="105%"/>
                          </w:rPr>
                          <w:t xml:space="preserve"> </w:t>
                        </w:r>
                        <w:r>
                          <w:rPr>
                            <w:color w:val="231F20"/>
                            <w:w w:val="105%"/>
                          </w:rPr>
                          <w:t>or</w:t>
                        </w:r>
                        <w:r>
                          <w:rPr>
                            <w:color w:val="231F20"/>
                            <w:spacing w:val="17"/>
                            <w:w w:val="105%"/>
                          </w:rPr>
                          <w:t xml:space="preserve"> </w:t>
                        </w:r>
                        <w:r>
                          <w:rPr>
                            <w:color w:val="231F20"/>
                            <w:w w:val="105%"/>
                          </w:rPr>
                          <w:t>who</w:t>
                        </w:r>
                        <w:r>
                          <w:rPr>
                            <w:color w:val="231F20"/>
                            <w:spacing w:val="17"/>
                            <w:w w:val="105%"/>
                          </w:rPr>
                          <w:t xml:space="preserve"> </w:t>
                        </w:r>
                        <w:r>
                          <w:rPr>
                            <w:color w:val="231F20"/>
                            <w:w w:val="105%"/>
                          </w:rPr>
                          <w:t>are</w:t>
                        </w:r>
                        <w:r>
                          <w:rPr>
                            <w:color w:val="231F20"/>
                            <w:spacing w:val="17"/>
                            <w:w w:val="105%"/>
                          </w:rPr>
                          <w:t xml:space="preserve"> </w:t>
                        </w:r>
                        <w:r>
                          <w:rPr>
                            <w:color w:val="231F20"/>
                            <w:w w:val="105%"/>
                          </w:rPr>
                          <w:t>just</w:t>
                        </w:r>
                        <w:r>
                          <w:rPr>
                            <w:color w:val="231F20"/>
                            <w:spacing w:val="16"/>
                            <w:w w:val="105%"/>
                          </w:rPr>
                          <w:t xml:space="preserve"> </w:t>
                        </w:r>
                        <w:r>
                          <w:rPr>
                            <w:color w:val="231F20"/>
                            <w:spacing w:val="-2"/>
                            <w:w w:val="105%"/>
                          </w:rPr>
                          <w:t>getting</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50E98A4A" w14:textId="71EC6CED"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2189696" behindDoc="1" locked="0" layoutInCell="0" allowOverlap="1" wp14:anchorId="4686E275" wp14:editId="3ED0F8FA">
            <wp:simplePos x="0" y="0"/>
            <wp:positionH relativeFrom="page">
              <wp:posOffset>1289050</wp:posOffset>
            </wp:positionH>
            <wp:positionV relativeFrom="page">
              <wp:posOffset>207645</wp:posOffset>
            </wp:positionV>
            <wp:extent cx="848360" cy="138430"/>
            <wp:effectExtent l="0" t="0" r="0" b="0"/>
            <wp:wrapNone/>
            <wp:docPr id="123" name="Text Box 521"/>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84836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0B31DE48"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TO</w:t>
                        </w:r>
                        <w:r>
                          <w:rPr>
                            <w:color w:val="231F20"/>
                            <w:spacing w:val="37"/>
                            <w:sz w:val="16"/>
                            <w:szCs w:val="16"/>
                          </w:rPr>
                          <w:t xml:space="preserve"> </w:t>
                        </w:r>
                        <w:r>
                          <w:rPr>
                            <w:color w:val="231F20"/>
                            <w:spacing w:val="-2"/>
                            <w:sz w:val="16"/>
                            <w:szCs w:val="16"/>
                          </w:rPr>
                          <w:t>EMPLOYERS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190720" behindDoc="1" locked="0" layoutInCell="0" allowOverlap="1" wp14:anchorId="3FAA730D" wp14:editId="6761692C">
            <wp:simplePos x="0" y="0"/>
            <wp:positionH relativeFrom="page">
              <wp:posOffset>2787650</wp:posOffset>
            </wp:positionH>
            <wp:positionV relativeFrom="page">
              <wp:posOffset>207645</wp:posOffset>
            </wp:positionV>
            <wp:extent cx="206375" cy="138430"/>
            <wp:effectExtent l="0" t="0" r="0" b="0"/>
            <wp:wrapNone/>
            <wp:docPr id="122" name="Text Box 52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0637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2DBE7EB6"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143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191744" behindDoc="1" locked="0" layoutInCell="0" allowOverlap="1" wp14:anchorId="090C9DAE" wp14:editId="5DC585DE">
            <wp:simplePos x="0" y="0"/>
            <wp:positionH relativeFrom="page">
              <wp:posOffset>374650</wp:posOffset>
            </wp:positionH>
            <wp:positionV relativeFrom="page">
              <wp:posOffset>377190</wp:posOffset>
            </wp:positionV>
            <wp:extent cx="2620010" cy="4424680"/>
            <wp:effectExtent l="0" t="0" r="0" b="0"/>
            <wp:wrapNone/>
            <wp:docPr id="121" name="Text Box 523"/>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20010" cy="4424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7D18381F" w14:textId="77777777" w:rsidR="00000000" w:rsidRDefault="00000000">
                        <w:pPr>
                          <w:pStyle w:val="BodyText"/>
                          <w:kinsoku w:val="0"/>
                          <w:overflowPunct w:val="0"/>
                          <w:spacing w:before="0.85pt" w:line="12.95pt" w:lineRule="auto"/>
                          <w:ind w:end="1pt" w:firstLine="0pt"/>
                          <w:rPr>
                            <w:color w:val="231F20"/>
                            <w:spacing w:val="-2"/>
                            <w:w w:val="105%"/>
                          </w:rPr>
                        </w:pPr>
                        <w:r>
                          <w:rPr>
                            <w:color w:val="231F20"/>
                            <w:w w:val="105%"/>
                          </w:rPr>
                          <w:t>over</w:t>
                        </w:r>
                        <w:r>
                          <w:rPr>
                            <w:color w:val="231F20"/>
                            <w:spacing w:val="-5"/>
                            <w:w w:val="105%"/>
                          </w:rPr>
                          <w:t xml:space="preserve"> </w:t>
                        </w:r>
                        <w:r>
                          <w:rPr>
                            <w:color w:val="231F20"/>
                            <w:w w:val="105%"/>
                          </w:rPr>
                          <w:t>a</w:t>
                        </w:r>
                        <w:r>
                          <w:rPr>
                            <w:color w:val="231F20"/>
                            <w:spacing w:val="-5"/>
                            <w:w w:val="105%"/>
                          </w:rPr>
                          <w:t xml:space="preserve"> </w:t>
                        </w:r>
                        <w:r>
                          <w:rPr>
                            <w:color w:val="231F20"/>
                            <w:w w:val="105%"/>
                          </w:rPr>
                          <w:t>spree,</w:t>
                        </w:r>
                        <w:r>
                          <w:rPr>
                            <w:color w:val="231F20"/>
                            <w:spacing w:val="-5"/>
                            <w:w w:val="105%"/>
                          </w:rPr>
                          <w:t xml:space="preserve"> </w:t>
                        </w:r>
                        <w:r>
                          <w:rPr>
                            <w:color w:val="231F20"/>
                            <w:w w:val="105%"/>
                          </w:rPr>
                          <w:t>a</w:t>
                        </w:r>
                        <w:r>
                          <w:rPr>
                            <w:color w:val="231F20"/>
                            <w:spacing w:val="-5"/>
                            <w:w w:val="105%"/>
                          </w:rPr>
                          <w:t xml:space="preserve"> </w:t>
                        </w:r>
                        <w:r>
                          <w:rPr>
                            <w:color w:val="231F20"/>
                            <w:w w:val="105%"/>
                          </w:rPr>
                          <w:t>certain</w:t>
                        </w:r>
                        <w:r>
                          <w:rPr>
                            <w:color w:val="231F20"/>
                            <w:spacing w:val="-5"/>
                            <w:w w:val="105%"/>
                          </w:rPr>
                          <w:t xml:space="preserve"> </w:t>
                        </w:r>
                        <w:r>
                          <w:rPr>
                            <w:color w:val="231F20"/>
                            <w:w w:val="105%"/>
                          </w:rPr>
                          <w:t>amount</w:t>
                        </w:r>
                        <w:r>
                          <w:rPr>
                            <w:color w:val="231F20"/>
                            <w:spacing w:val="-5"/>
                            <w:w w:val="105%"/>
                          </w:rPr>
                          <w:t xml:space="preserve"> </w:t>
                        </w:r>
                        <w:r>
                          <w:rPr>
                            <w:color w:val="231F20"/>
                            <w:w w:val="105%"/>
                          </w:rPr>
                          <w:t>of</w:t>
                        </w:r>
                        <w:r>
                          <w:rPr>
                            <w:color w:val="231F20"/>
                            <w:spacing w:val="-5"/>
                            <w:w w:val="105%"/>
                          </w:rPr>
                          <w:t xml:space="preserve"> </w:t>
                        </w:r>
                        <w:r>
                          <w:rPr>
                            <w:color w:val="231F20"/>
                            <w:w w:val="105%"/>
                          </w:rPr>
                          <w:t>physical</w:t>
                        </w:r>
                        <w:r>
                          <w:rPr>
                            <w:color w:val="231F20"/>
                            <w:spacing w:val="-5"/>
                            <w:w w:val="105%"/>
                          </w:rPr>
                          <w:t xml:space="preserve"> </w:t>
                        </w:r>
                        <w:r>
                          <w:rPr>
                            <w:color w:val="231F20"/>
                            <w:w w:val="105%"/>
                          </w:rPr>
                          <w:t>treatment</w:t>
                        </w:r>
                        <w:r>
                          <w:rPr>
                            <w:color w:val="231F20"/>
                            <w:spacing w:val="-5"/>
                            <w:w w:val="105%"/>
                          </w:rPr>
                          <w:t xml:space="preserve"> </w:t>
                        </w:r>
                        <w:r>
                          <w:rPr>
                            <w:color w:val="231F20"/>
                            <w:w w:val="105%"/>
                          </w:rPr>
                          <w:t xml:space="preserve">is </w:t>
                        </w:r>
                        <w:r>
                          <w:rPr>
                            <w:color w:val="231F20"/>
                          </w:rPr>
                          <w:t>desirable,</w:t>
                        </w:r>
                        <w:r>
                          <w:rPr>
                            <w:color w:val="231F20"/>
                            <w:spacing w:val="-5"/>
                          </w:rPr>
                          <w:t xml:space="preserve"> </w:t>
                        </w:r>
                        <w:r>
                          <w:rPr>
                            <w:color w:val="231F20"/>
                          </w:rPr>
                          <w:t>even</w:t>
                        </w:r>
                        <w:r>
                          <w:rPr>
                            <w:color w:val="231F20"/>
                            <w:spacing w:val="-5"/>
                          </w:rPr>
                          <w:t xml:space="preserve"> </w:t>
                        </w:r>
                        <w:r>
                          <w:rPr>
                            <w:color w:val="231F20"/>
                          </w:rPr>
                          <w:t>imperative.</w:t>
                        </w:r>
                        <w:r>
                          <w:rPr>
                            <w:color w:val="231F20"/>
                            <w:spacing w:val="37"/>
                          </w:rPr>
                          <w:t xml:space="preserve"> </w:t>
                        </w:r>
                        <w:r>
                          <w:rPr>
                            <w:color w:val="231F20"/>
                          </w:rPr>
                          <w:t>The</w:t>
                        </w:r>
                        <w:r>
                          <w:rPr>
                            <w:color w:val="231F20"/>
                            <w:spacing w:val="-5"/>
                          </w:rPr>
                          <w:t xml:space="preserve"> </w:t>
                        </w:r>
                        <w:r>
                          <w:rPr>
                            <w:color w:val="231F20"/>
                          </w:rPr>
                          <w:t>matter</w:t>
                        </w:r>
                        <w:r>
                          <w:rPr>
                            <w:color w:val="231F20"/>
                            <w:spacing w:val="-5"/>
                          </w:rPr>
                          <w:t xml:space="preserve"> </w:t>
                        </w:r>
                        <w:r>
                          <w:rPr>
                            <w:color w:val="231F20"/>
                          </w:rPr>
                          <w:t>of</w:t>
                        </w:r>
                        <w:r>
                          <w:rPr>
                            <w:color w:val="231F20"/>
                            <w:spacing w:val="-5"/>
                          </w:rPr>
                          <w:t xml:space="preserve"> </w:t>
                        </w:r>
                        <w:r>
                          <w:rPr>
                            <w:color w:val="231F20"/>
                          </w:rPr>
                          <w:t>physical</w:t>
                        </w:r>
                        <w:r>
                          <w:rPr>
                            <w:color w:val="231F20"/>
                            <w:spacing w:val="-5"/>
                          </w:rPr>
                          <w:t xml:space="preserve"> </w:t>
                        </w:r>
                        <w:r>
                          <w:rPr>
                            <w:color w:val="231F20"/>
                          </w:rPr>
                          <w:t xml:space="preserve">treat- ment should, of course, be referred to your own doctor. </w:t>
                        </w:r>
                        <w:r>
                          <w:rPr>
                            <w:color w:val="231F20"/>
                            <w:w w:val="105%"/>
                          </w:rPr>
                          <w:t>Whatever</w:t>
                        </w:r>
                        <w:r>
                          <w:rPr>
                            <w:color w:val="231F20"/>
                            <w:spacing w:val="-3"/>
                            <w:w w:val="105%"/>
                          </w:rPr>
                          <w:t xml:space="preserve"> </w:t>
                        </w:r>
                        <w:r>
                          <w:rPr>
                            <w:color w:val="231F20"/>
                            <w:w w:val="105%"/>
                          </w:rPr>
                          <w:t>the</w:t>
                        </w:r>
                        <w:r>
                          <w:rPr>
                            <w:color w:val="231F20"/>
                            <w:spacing w:val="-3"/>
                            <w:w w:val="105%"/>
                          </w:rPr>
                          <w:t xml:space="preserve"> </w:t>
                        </w:r>
                        <w:r>
                          <w:rPr>
                            <w:color w:val="231F20"/>
                            <w:w w:val="105%"/>
                          </w:rPr>
                          <w:t>method,</w:t>
                        </w:r>
                        <w:r>
                          <w:rPr>
                            <w:color w:val="231F20"/>
                            <w:spacing w:val="-3"/>
                            <w:w w:val="105%"/>
                          </w:rPr>
                          <w:t xml:space="preserve"> </w:t>
                        </w:r>
                        <w:r>
                          <w:rPr>
                            <w:color w:val="231F20"/>
                            <w:w w:val="105%"/>
                          </w:rPr>
                          <w:t>its</w:t>
                        </w:r>
                        <w:r>
                          <w:rPr>
                            <w:color w:val="231F20"/>
                            <w:spacing w:val="-3"/>
                            <w:w w:val="105%"/>
                          </w:rPr>
                          <w:t xml:space="preserve"> </w:t>
                        </w:r>
                        <w:r>
                          <w:rPr>
                            <w:color w:val="231F20"/>
                            <w:w w:val="105%"/>
                          </w:rPr>
                          <w:t>object</w:t>
                        </w:r>
                        <w:r>
                          <w:rPr>
                            <w:color w:val="231F20"/>
                            <w:spacing w:val="-3"/>
                            <w:w w:val="105%"/>
                          </w:rPr>
                          <w:t xml:space="preserve"> </w:t>
                        </w:r>
                        <w:r>
                          <w:rPr>
                            <w:color w:val="231F20"/>
                            <w:w w:val="105%"/>
                          </w:rPr>
                          <w:t>is</w:t>
                        </w:r>
                        <w:r>
                          <w:rPr>
                            <w:color w:val="231F20"/>
                            <w:spacing w:val="-3"/>
                            <w:w w:val="105%"/>
                          </w:rPr>
                          <w:t xml:space="preserve"> </w:t>
                        </w:r>
                        <w:r>
                          <w:rPr>
                            <w:color w:val="231F20"/>
                            <w:w w:val="105%"/>
                          </w:rPr>
                          <w:t>to</w:t>
                        </w:r>
                        <w:r>
                          <w:rPr>
                            <w:color w:val="231F20"/>
                            <w:spacing w:val="-3"/>
                            <w:w w:val="105%"/>
                          </w:rPr>
                          <w:t xml:space="preserve"> </w:t>
                        </w:r>
                        <w:r>
                          <w:rPr>
                            <w:color w:val="231F20"/>
                            <w:w w:val="105%"/>
                          </w:rPr>
                          <w:t>thoroughly</w:t>
                        </w:r>
                        <w:r>
                          <w:rPr>
                            <w:color w:val="231F20"/>
                            <w:spacing w:val="-3"/>
                            <w:w w:val="105%"/>
                          </w:rPr>
                          <w:t xml:space="preserve"> </w:t>
                        </w:r>
                        <w:r>
                          <w:rPr>
                            <w:color w:val="231F20"/>
                            <w:w w:val="105%"/>
                          </w:rPr>
                          <w:t>clear mind</w:t>
                        </w:r>
                        <w:r>
                          <w:rPr>
                            <w:color w:val="231F20"/>
                            <w:spacing w:val="-7"/>
                            <w:w w:val="105%"/>
                          </w:rPr>
                          <w:t xml:space="preserve"> </w:t>
                        </w:r>
                        <w:r>
                          <w:rPr>
                            <w:color w:val="231F20"/>
                            <w:w w:val="105%"/>
                          </w:rPr>
                          <w:t>and</w:t>
                        </w:r>
                        <w:r>
                          <w:rPr>
                            <w:color w:val="231F20"/>
                            <w:spacing w:val="-7"/>
                            <w:w w:val="105%"/>
                          </w:rPr>
                          <w:t xml:space="preserve"> </w:t>
                        </w:r>
                        <w:r>
                          <w:rPr>
                            <w:color w:val="231F20"/>
                            <w:w w:val="105%"/>
                          </w:rPr>
                          <w:t>body</w:t>
                        </w:r>
                        <w:r>
                          <w:rPr>
                            <w:color w:val="231F20"/>
                            <w:spacing w:val="-7"/>
                            <w:w w:val="105%"/>
                          </w:rPr>
                          <w:t xml:space="preserve"> </w:t>
                        </w:r>
                        <w:r>
                          <w:rPr>
                            <w:color w:val="231F20"/>
                            <w:w w:val="105%"/>
                          </w:rPr>
                          <w:t>of</w:t>
                        </w:r>
                        <w:r>
                          <w:rPr>
                            <w:color w:val="231F20"/>
                            <w:spacing w:val="-7"/>
                            <w:w w:val="105%"/>
                          </w:rPr>
                          <w:t xml:space="preserve"> </w:t>
                        </w:r>
                        <w:r>
                          <w:rPr>
                            <w:color w:val="231F20"/>
                            <w:w w:val="105%"/>
                          </w:rPr>
                          <w:t>the</w:t>
                        </w:r>
                        <w:r>
                          <w:rPr>
                            <w:color w:val="231F20"/>
                            <w:spacing w:val="-7"/>
                            <w:w w:val="105%"/>
                          </w:rPr>
                          <w:t xml:space="preserve"> </w:t>
                        </w:r>
                        <w:r>
                          <w:rPr>
                            <w:color w:val="231F20"/>
                            <w:w w:val="105%"/>
                          </w:rPr>
                          <w:t>effects</w:t>
                        </w:r>
                        <w:r>
                          <w:rPr>
                            <w:color w:val="231F20"/>
                            <w:spacing w:val="-7"/>
                            <w:w w:val="105%"/>
                          </w:rPr>
                          <w:t xml:space="preserve"> </w:t>
                        </w:r>
                        <w:r>
                          <w:rPr>
                            <w:color w:val="231F20"/>
                            <w:w w:val="105%"/>
                          </w:rPr>
                          <w:t>of</w:t>
                        </w:r>
                        <w:r>
                          <w:rPr>
                            <w:color w:val="231F20"/>
                            <w:spacing w:val="-7"/>
                            <w:w w:val="105%"/>
                          </w:rPr>
                          <w:t xml:space="preserve"> </w:t>
                        </w:r>
                        <w:r>
                          <w:rPr>
                            <w:color w:val="231F20"/>
                            <w:w w:val="105%"/>
                          </w:rPr>
                          <w:t>alcohol.</w:t>
                        </w:r>
                        <w:r>
                          <w:rPr>
                            <w:color w:val="231F20"/>
                            <w:spacing w:val="33"/>
                            <w:w w:val="105%"/>
                          </w:rPr>
                          <w:t xml:space="preserve"> </w:t>
                        </w:r>
                        <w:r>
                          <w:rPr>
                            <w:color w:val="231F20"/>
                            <w:w w:val="105%"/>
                          </w:rPr>
                          <w:t>In</w:t>
                        </w:r>
                        <w:r>
                          <w:rPr>
                            <w:color w:val="231F20"/>
                            <w:spacing w:val="-7"/>
                            <w:w w:val="105%"/>
                          </w:rPr>
                          <w:t xml:space="preserve"> </w:t>
                        </w:r>
                        <w:r>
                          <w:rPr>
                            <w:color w:val="231F20"/>
                            <w:w w:val="105%"/>
                          </w:rPr>
                          <w:t>competent hands,</w:t>
                        </w:r>
                        <w:r>
                          <w:rPr>
                            <w:color w:val="231F20"/>
                            <w:spacing w:val="-4"/>
                            <w:w w:val="105%"/>
                          </w:rPr>
                          <w:t xml:space="preserve"> </w:t>
                        </w:r>
                        <w:r>
                          <w:rPr>
                            <w:color w:val="231F20"/>
                            <w:w w:val="105%"/>
                          </w:rPr>
                          <w:t>this</w:t>
                        </w:r>
                        <w:r>
                          <w:rPr>
                            <w:color w:val="231F20"/>
                            <w:spacing w:val="-4"/>
                            <w:w w:val="105%"/>
                          </w:rPr>
                          <w:t xml:space="preserve"> </w:t>
                        </w:r>
                        <w:r>
                          <w:rPr>
                            <w:color w:val="231F20"/>
                            <w:w w:val="105%"/>
                          </w:rPr>
                          <w:t>seldom</w:t>
                        </w:r>
                        <w:r>
                          <w:rPr>
                            <w:color w:val="231F20"/>
                            <w:spacing w:val="-4"/>
                            <w:w w:val="105%"/>
                          </w:rPr>
                          <w:t xml:space="preserve"> </w:t>
                        </w:r>
                        <w:r>
                          <w:rPr>
                            <w:color w:val="231F20"/>
                            <w:w w:val="105%"/>
                          </w:rPr>
                          <w:t>takes</w:t>
                        </w:r>
                        <w:r>
                          <w:rPr>
                            <w:color w:val="231F20"/>
                            <w:spacing w:val="-4"/>
                            <w:w w:val="105%"/>
                          </w:rPr>
                          <w:t xml:space="preserve"> </w:t>
                        </w:r>
                        <w:r>
                          <w:rPr>
                            <w:color w:val="231F20"/>
                            <w:w w:val="105%"/>
                          </w:rPr>
                          <w:t>long</w:t>
                        </w:r>
                        <w:r>
                          <w:rPr>
                            <w:color w:val="231F20"/>
                            <w:spacing w:val="-4"/>
                            <w:w w:val="105%"/>
                          </w:rPr>
                          <w:t xml:space="preserve"> </w:t>
                        </w:r>
                        <w:r>
                          <w:rPr>
                            <w:color w:val="231F20"/>
                            <w:w w:val="105%"/>
                          </w:rPr>
                          <w:t>nor</w:t>
                        </w:r>
                        <w:r>
                          <w:rPr>
                            <w:color w:val="231F20"/>
                            <w:spacing w:val="-4"/>
                            <w:w w:val="105%"/>
                          </w:rPr>
                          <w:t xml:space="preserve"> </w:t>
                        </w:r>
                        <w:r>
                          <w:rPr>
                            <w:color w:val="231F20"/>
                            <w:w w:val="105%"/>
                          </w:rPr>
                          <w:t>is</w:t>
                        </w:r>
                        <w:r>
                          <w:rPr>
                            <w:color w:val="231F20"/>
                            <w:spacing w:val="-4"/>
                            <w:w w:val="105%"/>
                          </w:rPr>
                          <w:t xml:space="preserve"> </w:t>
                        </w:r>
                        <w:r>
                          <w:rPr>
                            <w:color w:val="231F20"/>
                            <w:w w:val="105%"/>
                          </w:rPr>
                          <w:t>it</w:t>
                        </w:r>
                        <w:r>
                          <w:rPr>
                            <w:color w:val="231F20"/>
                            <w:spacing w:val="-4"/>
                            <w:w w:val="105%"/>
                          </w:rPr>
                          <w:t xml:space="preserve"> </w:t>
                        </w:r>
                        <w:r>
                          <w:rPr>
                            <w:color w:val="231F20"/>
                            <w:w w:val="105%"/>
                          </w:rPr>
                          <w:t>very</w:t>
                        </w:r>
                        <w:r>
                          <w:rPr>
                            <w:color w:val="231F20"/>
                            <w:spacing w:val="-4"/>
                            <w:w w:val="105%"/>
                          </w:rPr>
                          <w:t xml:space="preserve"> </w:t>
                        </w:r>
                        <w:r>
                          <w:rPr>
                            <w:color w:val="231F20"/>
                            <w:w w:val="105%"/>
                          </w:rPr>
                          <w:t xml:space="preserve">expensive. </w:t>
                        </w:r>
                        <w:r>
                          <w:rPr>
                            <w:color w:val="231F20"/>
                          </w:rPr>
                          <w:t>Your</w:t>
                        </w:r>
                        <w:r>
                          <w:rPr>
                            <w:color w:val="231F20"/>
                            <w:spacing w:val="-3"/>
                          </w:rPr>
                          <w:t xml:space="preserve"> </w:t>
                        </w:r>
                        <w:r>
                          <w:rPr>
                            <w:color w:val="231F20"/>
                          </w:rPr>
                          <w:t>man</w:t>
                        </w:r>
                        <w:r>
                          <w:rPr>
                            <w:color w:val="231F20"/>
                            <w:spacing w:val="-3"/>
                          </w:rPr>
                          <w:t xml:space="preserve"> </w:t>
                        </w:r>
                        <w:r>
                          <w:rPr>
                            <w:color w:val="231F20"/>
                          </w:rPr>
                          <w:t>will</w:t>
                        </w:r>
                        <w:r>
                          <w:rPr>
                            <w:color w:val="231F20"/>
                            <w:spacing w:val="-3"/>
                          </w:rPr>
                          <w:t xml:space="preserve"> </w:t>
                        </w:r>
                        <w:r>
                          <w:rPr>
                            <w:color w:val="231F20"/>
                          </w:rPr>
                          <w:t>fare</w:t>
                        </w:r>
                        <w:r>
                          <w:rPr>
                            <w:color w:val="231F20"/>
                            <w:spacing w:val="-3"/>
                          </w:rPr>
                          <w:t xml:space="preserve"> </w:t>
                        </w:r>
                        <w:r>
                          <w:rPr>
                            <w:color w:val="231F20"/>
                          </w:rPr>
                          <w:t>better</w:t>
                        </w:r>
                        <w:r>
                          <w:rPr>
                            <w:color w:val="231F20"/>
                            <w:spacing w:val="-3"/>
                          </w:rPr>
                          <w:t xml:space="preserve"> </w:t>
                        </w:r>
                        <w:r>
                          <w:rPr>
                            <w:color w:val="231F20"/>
                          </w:rPr>
                          <w:t>if</w:t>
                        </w:r>
                        <w:r>
                          <w:rPr>
                            <w:color w:val="231F20"/>
                            <w:spacing w:val="-3"/>
                          </w:rPr>
                          <w:t xml:space="preserve"> </w:t>
                        </w:r>
                        <w:r>
                          <w:rPr>
                            <w:color w:val="231F20"/>
                          </w:rPr>
                          <w:t>placed</w:t>
                        </w:r>
                        <w:r>
                          <w:rPr>
                            <w:color w:val="231F20"/>
                            <w:spacing w:val="-3"/>
                          </w:rPr>
                          <w:t xml:space="preserve"> </w:t>
                        </w:r>
                        <w:r>
                          <w:rPr>
                            <w:color w:val="231F20"/>
                          </w:rPr>
                          <w:t>in</w:t>
                        </w:r>
                        <w:r>
                          <w:rPr>
                            <w:color w:val="231F20"/>
                            <w:spacing w:val="-3"/>
                          </w:rPr>
                          <w:t xml:space="preserve"> </w:t>
                        </w:r>
                        <w:r>
                          <w:rPr>
                            <w:color w:val="231F20"/>
                          </w:rPr>
                          <w:t>such</w:t>
                        </w:r>
                        <w:r>
                          <w:rPr>
                            <w:color w:val="231F20"/>
                            <w:spacing w:val="-3"/>
                          </w:rPr>
                          <w:t xml:space="preserve"> </w:t>
                        </w:r>
                        <w:r>
                          <w:rPr>
                            <w:color w:val="231F20"/>
                          </w:rPr>
                          <w:t>physical</w:t>
                        </w:r>
                        <w:r>
                          <w:rPr>
                            <w:color w:val="231F20"/>
                            <w:spacing w:val="-3"/>
                          </w:rPr>
                          <w:t xml:space="preserve"> </w:t>
                        </w:r>
                        <w:r>
                          <w:rPr>
                            <w:color w:val="231F20"/>
                          </w:rPr>
                          <w:t xml:space="preserve">con- </w:t>
                        </w:r>
                        <w:r>
                          <w:rPr>
                            <w:color w:val="231F20"/>
                            <w:w w:val="105%"/>
                          </w:rPr>
                          <w:t xml:space="preserve">dition that he can think straight and no longer craves </w:t>
                        </w:r>
                        <w:r>
                          <w:rPr>
                            <w:color w:val="231F20"/>
                          </w:rPr>
                          <w:t>liquor.</w:t>
                        </w:r>
                        <w:r>
                          <w:rPr>
                            <w:color w:val="231F20"/>
                            <w:spacing w:val="29"/>
                          </w:rPr>
                          <w:t xml:space="preserve"> </w:t>
                        </w:r>
                        <w:r>
                          <w:rPr>
                            <w:color w:val="231F20"/>
                          </w:rPr>
                          <w:t>If</w:t>
                        </w:r>
                        <w:r>
                          <w:rPr>
                            <w:color w:val="231F20"/>
                            <w:spacing w:val="-9"/>
                          </w:rPr>
                          <w:t xml:space="preserve"> </w:t>
                        </w:r>
                        <w:r>
                          <w:rPr>
                            <w:color w:val="231F20"/>
                          </w:rPr>
                          <w:t>you</w:t>
                        </w:r>
                        <w:r>
                          <w:rPr>
                            <w:color w:val="231F20"/>
                            <w:spacing w:val="-9"/>
                          </w:rPr>
                          <w:t xml:space="preserve"> </w:t>
                        </w:r>
                        <w:r>
                          <w:rPr>
                            <w:color w:val="231F20"/>
                          </w:rPr>
                          <w:t>propose</w:t>
                        </w:r>
                        <w:r>
                          <w:rPr>
                            <w:color w:val="231F20"/>
                            <w:spacing w:val="-9"/>
                          </w:rPr>
                          <w:t xml:space="preserve"> </w:t>
                        </w:r>
                        <w:r>
                          <w:rPr>
                            <w:color w:val="231F20"/>
                          </w:rPr>
                          <w:t>such</w:t>
                        </w:r>
                        <w:r>
                          <w:rPr>
                            <w:color w:val="231F20"/>
                            <w:spacing w:val="-9"/>
                          </w:rPr>
                          <w:t xml:space="preserve"> </w:t>
                        </w:r>
                        <w:r>
                          <w:rPr>
                            <w:color w:val="231F20"/>
                          </w:rPr>
                          <w:t>a</w:t>
                        </w:r>
                        <w:r>
                          <w:rPr>
                            <w:color w:val="231F20"/>
                            <w:spacing w:val="-9"/>
                          </w:rPr>
                          <w:t xml:space="preserve"> </w:t>
                        </w:r>
                        <w:r>
                          <w:rPr>
                            <w:color w:val="231F20"/>
                          </w:rPr>
                          <w:t>procedure</w:t>
                        </w:r>
                        <w:r>
                          <w:rPr>
                            <w:color w:val="231F20"/>
                            <w:spacing w:val="-9"/>
                          </w:rPr>
                          <w:t xml:space="preserve"> </w:t>
                        </w:r>
                        <w:r>
                          <w:rPr>
                            <w:color w:val="231F20"/>
                          </w:rPr>
                          <w:t>to</w:t>
                        </w:r>
                        <w:r>
                          <w:rPr>
                            <w:color w:val="231F20"/>
                            <w:spacing w:val="-9"/>
                          </w:rPr>
                          <w:t xml:space="preserve"> </w:t>
                        </w:r>
                        <w:r>
                          <w:rPr>
                            <w:color w:val="231F20"/>
                          </w:rPr>
                          <w:t>him,</w:t>
                        </w:r>
                        <w:r>
                          <w:rPr>
                            <w:color w:val="231F20"/>
                            <w:spacing w:val="-9"/>
                          </w:rPr>
                          <w:t xml:space="preserve"> </w:t>
                        </w:r>
                        <w:r>
                          <w:rPr>
                            <w:color w:val="231F20"/>
                          </w:rPr>
                          <w:t>it</w:t>
                        </w:r>
                        <w:r>
                          <w:rPr>
                            <w:color w:val="231F20"/>
                            <w:spacing w:val="-9"/>
                          </w:rPr>
                          <w:t xml:space="preserve"> </w:t>
                        </w:r>
                        <w:r>
                          <w:rPr>
                            <w:color w:val="231F20"/>
                          </w:rPr>
                          <w:t>may</w:t>
                        </w:r>
                        <w:r>
                          <w:rPr>
                            <w:color w:val="231F20"/>
                            <w:spacing w:val="-9"/>
                          </w:rPr>
                          <w:t xml:space="preserve"> </w:t>
                        </w:r>
                        <w:r>
                          <w:rPr>
                            <w:color w:val="231F20"/>
                          </w:rPr>
                          <w:t xml:space="preserve">be </w:t>
                        </w:r>
                        <w:r>
                          <w:rPr>
                            <w:color w:val="231F20"/>
                            <w:w w:val="105%"/>
                          </w:rPr>
                          <w:t>necessary</w:t>
                        </w:r>
                        <w:r>
                          <w:rPr>
                            <w:color w:val="231F20"/>
                            <w:spacing w:val="-5"/>
                            <w:w w:val="105%"/>
                          </w:rPr>
                          <w:t xml:space="preserve"> </w:t>
                        </w:r>
                        <w:r>
                          <w:rPr>
                            <w:color w:val="231F20"/>
                            <w:w w:val="105%"/>
                          </w:rPr>
                          <w:t>to</w:t>
                        </w:r>
                        <w:r>
                          <w:rPr>
                            <w:color w:val="231F20"/>
                            <w:spacing w:val="-5"/>
                            <w:w w:val="105%"/>
                          </w:rPr>
                          <w:t xml:space="preserve"> </w:t>
                        </w:r>
                        <w:r>
                          <w:rPr>
                            <w:color w:val="231F20"/>
                            <w:w w:val="105%"/>
                          </w:rPr>
                          <w:t>advance</w:t>
                        </w:r>
                        <w:r>
                          <w:rPr>
                            <w:color w:val="231F20"/>
                            <w:spacing w:val="-5"/>
                            <w:w w:val="105%"/>
                          </w:rPr>
                          <w:t xml:space="preserve"> </w:t>
                        </w:r>
                        <w:r>
                          <w:rPr>
                            <w:color w:val="231F20"/>
                            <w:w w:val="105%"/>
                          </w:rPr>
                          <w:t>the</w:t>
                        </w:r>
                        <w:r>
                          <w:rPr>
                            <w:color w:val="231F20"/>
                            <w:spacing w:val="-5"/>
                            <w:w w:val="105%"/>
                          </w:rPr>
                          <w:t xml:space="preserve"> </w:t>
                        </w:r>
                        <w:r>
                          <w:rPr>
                            <w:color w:val="231F20"/>
                            <w:w w:val="105%"/>
                          </w:rPr>
                          <w:t>cost</w:t>
                        </w:r>
                        <w:r>
                          <w:rPr>
                            <w:color w:val="231F20"/>
                            <w:spacing w:val="-5"/>
                            <w:w w:val="105%"/>
                          </w:rPr>
                          <w:t xml:space="preserve"> </w:t>
                        </w:r>
                        <w:r>
                          <w:rPr>
                            <w:color w:val="231F20"/>
                            <w:w w:val="105%"/>
                          </w:rPr>
                          <w:t>of</w:t>
                        </w:r>
                        <w:r>
                          <w:rPr>
                            <w:color w:val="231F20"/>
                            <w:spacing w:val="-5"/>
                            <w:w w:val="105%"/>
                          </w:rPr>
                          <w:t xml:space="preserve"> </w:t>
                        </w:r>
                        <w:r>
                          <w:rPr>
                            <w:color w:val="231F20"/>
                            <w:w w:val="105%"/>
                          </w:rPr>
                          <w:t>treatment,</w:t>
                        </w:r>
                        <w:r>
                          <w:rPr>
                            <w:color w:val="231F20"/>
                            <w:spacing w:val="-5"/>
                            <w:w w:val="105%"/>
                          </w:rPr>
                          <w:t xml:space="preserve"> </w:t>
                        </w:r>
                        <w:r>
                          <w:rPr>
                            <w:color w:val="231F20"/>
                            <w:w w:val="105%"/>
                          </w:rPr>
                          <w:t>but</w:t>
                        </w:r>
                        <w:r>
                          <w:rPr>
                            <w:color w:val="231F20"/>
                            <w:spacing w:val="-5"/>
                            <w:w w:val="105%"/>
                          </w:rPr>
                          <w:t xml:space="preserve"> </w:t>
                        </w:r>
                        <w:r>
                          <w:rPr>
                            <w:color w:val="231F20"/>
                            <w:w w:val="105%"/>
                          </w:rPr>
                          <w:t>we</w:t>
                        </w:r>
                        <w:r>
                          <w:rPr>
                            <w:color w:val="231F20"/>
                            <w:spacing w:val="-5"/>
                            <w:w w:val="105%"/>
                          </w:rPr>
                          <w:t xml:space="preserve"> </w:t>
                        </w:r>
                        <w:r>
                          <w:rPr>
                            <w:color w:val="231F20"/>
                            <w:w w:val="105%"/>
                          </w:rPr>
                          <w:t xml:space="preserve">be- </w:t>
                        </w:r>
                        <w:r>
                          <w:rPr>
                            <w:color w:val="231F20"/>
                          </w:rPr>
                          <w:t>lieve it should be made plain that any expense will later be</w:t>
                        </w:r>
                        <w:r>
                          <w:rPr>
                            <w:color w:val="231F20"/>
                            <w:spacing w:val="-9"/>
                          </w:rPr>
                          <w:t xml:space="preserve"> </w:t>
                        </w:r>
                        <w:r>
                          <w:rPr>
                            <w:color w:val="231F20"/>
                          </w:rPr>
                          <w:t>deducted</w:t>
                        </w:r>
                        <w:r>
                          <w:rPr>
                            <w:color w:val="231F20"/>
                            <w:spacing w:val="-9"/>
                          </w:rPr>
                          <w:t xml:space="preserve"> </w:t>
                        </w:r>
                        <w:r>
                          <w:rPr>
                            <w:color w:val="231F20"/>
                          </w:rPr>
                          <w:t>from</w:t>
                        </w:r>
                        <w:r>
                          <w:rPr>
                            <w:color w:val="231F20"/>
                            <w:spacing w:val="-9"/>
                          </w:rPr>
                          <w:t xml:space="preserve"> </w:t>
                        </w:r>
                        <w:r>
                          <w:rPr>
                            <w:color w:val="231F20"/>
                          </w:rPr>
                          <w:t>his</w:t>
                        </w:r>
                        <w:r>
                          <w:rPr>
                            <w:color w:val="231F20"/>
                            <w:spacing w:val="-9"/>
                          </w:rPr>
                          <w:t xml:space="preserve"> </w:t>
                        </w:r>
                        <w:r>
                          <w:rPr>
                            <w:color w:val="231F20"/>
                          </w:rPr>
                          <w:t>pay.</w:t>
                        </w:r>
                        <w:r>
                          <w:rPr>
                            <w:color w:val="231F20"/>
                            <w:spacing w:val="31"/>
                          </w:rPr>
                          <w:t xml:space="preserve"> </w:t>
                        </w:r>
                        <w:r>
                          <w:rPr>
                            <w:color w:val="231F20"/>
                          </w:rPr>
                          <w:t>It</w:t>
                        </w:r>
                        <w:r>
                          <w:rPr>
                            <w:color w:val="231F20"/>
                            <w:spacing w:val="-9"/>
                          </w:rPr>
                          <w:t xml:space="preserve"> </w:t>
                        </w:r>
                        <w:r>
                          <w:rPr>
                            <w:color w:val="231F20"/>
                          </w:rPr>
                          <w:t>is</w:t>
                        </w:r>
                        <w:r>
                          <w:rPr>
                            <w:color w:val="231F20"/>
                            <w:spacing w:val="-9"/>
                          </w:rPr>
                          <w:t xml:space="preserve"> </w:t>
                        </w:r>
                        <w:r>
                          <w:rPr>
                            <w:color w:val="231F20"/>
                          </w:rPr>
                          <w:t>better</w:t>
                        </w:r>
                        <w:r>
                          <w:rPr>
                            <w:color w:val="231F20"/>
                            <w:spacing w:val="-9"/>
                          </w:rPr>
                          <w:t xml:space="preserve"> </w:t>
                        </w:r>
                        <w:r>
                          <w:rPr>
                            <w:color w:val="231F20"/>
                          </w:rPr>
                          <w:t>for</w:t>
                        </w:r>
                        <w:r>
                          <w:rPr>
                            <w:color w:val="231F20"/>
                            <w:spacing w:val="-9"/>
                          </w:rPr>
                          <w:t xml:space="preserve"> </w:t>
                        </w:r>
                        <w:r>
                          <w:rPr>
                            <w:color w:val="231F20"/>
                          </w:rPr>
                          <w:t>him</w:t>
                        </w:r>
                        <w:r>
                          <w:rPr>
                            <w:color w:val="231F20"/>
                            <w:spacing w:val="-9"/>
                          </w:rPr>
                          <w:t xml:space="preserve"> </w:t>
                        </w:r>
                        <w:r>
                          <w:rPr>
                            <w:color w:val="231F20"/>
                          </w:rPr>
                          <w:t>to</w:t>
                        </w:r>
                        <w:r>
                          <w:rPr>
                            <w:color w:val="231F20"/>
                            <w:spacing w:val="-9"/>
                          </w:rPr>
                          <w:t xml:space="preserve"> </w:t>
                        </w:r>
                        <w:r>
                          <w:rPr>
                            <w:color w:val="231F20"/>
                          </w:rPr>
                          <w:t>feel</w:t>
                        </w:r>
                        <w:r>
                          <w:rPr>
                            <w:color w:val="231F20"/>
                            <w:spacing w:val="-9"/>
                          </w:rPr>
                          <w:t xml:space="preserve"> </w:t>
                        </w:r>
                        <w:r>
                          <w:rPr>
                            <w:color w:val="231F20"/>
                          </w:rPr>
                          <w:t xml:space="preserve">fully </w:t>
                        </w:r>
                        <w:r>
                          <w:rPr>
                            <w:color w:val="231F20"/>
                            <w:spacing w:val="-2"/>
                            <w:w w:val="105%"/>
                          </w:rPr>
                          <w:t>responsible.</w:t>
                        </w:r>
                      </w:p>
                      <w:p w14:paraId="252DF1EE" w14:textId="77777777" w:rsidR="00000000" w:rsidRDefault="00000000">
                        <w:pPr>
                          <w:pStyle w:val="BodyText"/>
                          <w:kinsoku w:val="0"/>
                          <w:overflowPunct w:val="0"/>
                          <w:spacing w:before="0.25pt" w:line="12.95pt" w:lineRule="auto"/>
                          <w:rPr>
                            <w:color w:val="231F20"/>
                            <w:w w:val="105%"/>
                          </w:rPr>
                        </w:pPr>
                        <w:r>
                          <w:rPr>
                            <w:color w:val="231F20"/>
                            <w:w w:val="105%"/>
                          </w:rPr>
                          <w:t>If your man accepts your offer, it should be pointed out that physical treatment is but a small part of the picture.</w:t>
                        </w:r>
                        <w:r>
                          <w:rPr>
                            <w:color w:val="231F20"/>
                            <w:spacing w:val="40"/>
                            <w:w w:val="105%"/>
                          </w:rPr>
                          <w:t xml:space="preserve"> </w:t>
                        </w:r>
                        <w:r>
                          <w:rPr>
                            <w:color w:val="231F20"/>
                            <w:w w:val="105%"/>
                          </w:rPr>
                          <w:t xml:space="preserve">Though you are providing him with the best </w:t>
                        </w:r>
                        <w:r>
                          <w:rPr>
                            <w:color w:val="231F20"/>
                          </w:rPr>
                          <w:t>possible</w:t>
                        </w:r>
                        <w:r>
                          <w:rPr>
                            <w:color w:val="231F20"/>
                            <w:spacing w:val="32"/>
                          </w:rPr>
                          <w:t xml:space="preserve"> </w:t>
                        </w:r>
                        <w:r>
                          <w:rPr>
                            <w:color w:val="231F20"/>
                          </w:rPr>
                          <w:t>medical</w:t>
                        </w:r>
                        <w:r>
                          <w:rPr>
                            <w:color w:val="231F20"/>
                            <w:spacing w:val="32"/>
                          </w:rPr>
                          <w:t xml:space="preserve"> </w:t>
                        </w:r>
                        <w:r>
                          <w:rPr>
                            <w:color w:val="231F20"/>
                          </w:rPr>
                          <w:t>attention,</w:t>
                        </w:r>
                        <w:r>
                          <w:rPr>
                            <w:color w:val="231F20"/>
                            <w:spacing w:val="32"/>
                          </w:rPr>
                          <w:t xml:space="preserve"> </w:t>
                        </w:r>
                        <w:r>
                          <w:rPr>
                            <w:color w:val="231F20"/>
                          </w:rPr>
                          <w:t>he</w:t>
                        </w:r>
                        <w:r>
                          <w:rPr>
                            <w:color w:val="231F20"/>
                            <w:spacing w:val="32"/>
                          </w:rPr>
                          <w:t xml:space="preserve"> </w:t>
                        </w:r>
                        <w:r>
                          <w:rPr>
                            <w:color w:val="231F20"/>
                          </w:rPr>
                          <w:t>should</w:t>
                        </w:r>
                        <w:r>
                          <w:rPr>
                            <w:color w:val="231F20"/>
                            <w:spacing w:val="32"/>
                          </w:rPr>
                          <w:t xml:space="preserve"> </w:t>
                        </w:r>
                        <w:r>
                          <w:rPr>
                            <w:color w:val="231F20"/>
                          </w:rPr>
                          <w:t>understand</w:t>
                        </w:r>
                        <w:r>
                          <w:rPr>
                            <w:color w:val="231F20"/>
                            <w:spacing w:val="32"/>
                          </w:rPr>
                          <w:t xml:space="preserve"> </w:t>
                        </w:r>
                        <w:r>
                          <w:rPr>
                            <w:color w:val="231F20"/>
                          </w:rPr>
                          <w:t xml:space="preserve">that </w:t>
                        </w:r>
                        <w:r>
                          <w:rPr>
                            <w:color w:val="231F20"/>
                            <w:w w:val="105%"/>
                          </w:rPr>
                          <w:t>he</w:t>
                        </w:r>
                        <w:r>
                          <w:rPr>
                            <w:color w:val="231F20"/>
                            <w:spacing w:val="-6"/>
                            <w:w w:val="105%"/>
                          </w:rPr>
                          <w:t xml:space="preserve"> </w:t>
                        </w:r>
                        <w:r>
                          <w:rPr>
                            <w:color w:val="231F20"/>
                            <w:w w:val="105%"/>
                          </w:rPr>
                          <w:t>must</w:t>
                        </w:r>
                        <w:r>
                          <w:rPr>
                            <w:color w:val="231F20"/>
                            <w:spacing w:val="-6"/>
                            <w:w w:val="105%"/>
                          </w:rPr>
                          <w:t xml:space="preserve"> </w:t>
                        </w:r>
                        <w:r>
                          <w:rPr>
                            <w:color w:val="231F20"/>
                            <w:w w:val="105%"/>
                          </w:rPr>
                          <w:t>undergo</w:t>
                        </w:r>
                        <w:r>
                          <w:rPr>
                            <w:color w:val="231F20"/>
                            <w:spacing w:val="-6"/>
                            <w:w w:val="105%"/>
                          </w:rPr>
                          <w:t xml:space="preserve"> </w:t>
                        </w:r>
                        <w:r>
                          <w:rPr>
                            <w:color w:val="231F20"/>
                            <w:w w:val="105%"/>
                          </w:rPr>
                          <w:t>a</w:t>
                        </w:r>
                        <w:r>
                          <w:rPr>
                            <w:color w:val="231F20"/>
                            <w:spacing w:val="-6"/>
                            <w:w w:val="105%"/>
                          </w:rPr>
                          <w:t xml:space="preserve"> </w:t>
                        </w:r>
                        <w:r>
                          <w:rPr>
                            <w:color w:val="231F20"/>
                            <w:w w:val="105%"/>
                          </w:rPr>
                          <w:t>change</w:t>
                        </w:r>
                        <w:r>
                          <w:rPr>
                            <w:color w:val="231F20"/>
                            <w:spacing w:val="-6"/>
                            <w:w w:val="105%"/>
                          </w:rPr>
                          <w:t xml:space="preserve"> </w:t>
                        </w:r>
                        <w:r>
                          <w:rPr>
                            <w:color w:val="231F20"/>
                            <w:w w:val="105%"/>
                          </w:rPr>
                          <w:t>of</w:t>
                        </w:r>
                        <w:r>
                          <w:rPr>
                            <w:color w:val="231F20"/>
                            <w:spacing w:val="-6"/>
                            <w:w w:val="105%"/>
                          </w:rPr>
                          <w:t xml:space="preserve"> </w:t>
                        </w:r>
                        <w:r>
                          <w:rPr>
                            <w:color w:val="231F20"/>
                            <w:w w:val="105%"/>
                          </w:rPr>
                          <w:t>heart.</w:t>
                        </w:r>
                        <w:r>
                          <w:rPr>
                            <w:color w:val="231F20"/>
                            <w:spacing w:val="20"/>
                            <w:w w:val="105%"/>
                          </w:rPr>
                          <w:t xml:space="preserve"> </w:t>
                        </w:r>
                        <w:r>
                          <w:rPr>
                            <w:color w:val="231F20"/>
                            <w:w w:val="105%"/>
                          </w:rPr>
                          <w:t>To</w:t>
                        </w:r>
                        <w:r>
                          <w:rPr>
                            <w:color w:val="231F20"/>
                            <w:spacing w:val="-6"/>
                            <w:w w:val="105%"/>
                          </w:rPr>
                          <w:t xml:space="preserve"> </w:t>
                        </w:r>
                        <w:r>
                          <w:rPr>
                            <w:color w:val="231F20"/>
                            <w:w w:val="105%"/>
                          </w:rPr>
                          <w:t>get</w:t>
                        </w:r>
                        <w:r>
                          <w:rPr>
                            <w:color w:val="231F20"/>
                            <w:spacing w:val="-6"/>
                            <w:w w:val="105%"/>
                          </w:rPr>
                          <w:t xml:space="preserve"> </w:t>
                        </w:r>
                        <w:r>
                          <w:rPr>
                            <w:color w:val="231F20"/>
                            <w:w w:val="105%"/>
                          </w:rPr>
                          <w:t>over</w:t>
                        </w:r>
                        <w:r>
                          <w:rPr>
                            <w:color w:val="231F20"/>
                            <w:spacing w:val="-6"/>
                            <w:w w:val="105%"/>
                          </w:rPr>
                          <w:t xml:space="preserve"> </w:t>
                        </w:r>
                        <w:r>
                          <w:rPr>
                            <w:color w:val="231F20"/>
                            <w:w w:val="105%"/>
                          </w:rPr>
                          <w:t>drink- ing will require a transformation of thought and atti- tude.</w:t>
                        </w:r>
                        <w:r>
                          <w:rPr>
                            <w:color w:val="231F20"/>
                            <w:spacing w:val="29"/>
                            <w:w w:val="105%"/>
                          </w:rPr>
                          <w:t xml:space="preserve"> </w:t>
                        </w:r>
                        <w:r>
                          <w:rPr>
                            <w:color w:val="231F20"/>
                            <w:w w:val="105%"/>
                          </w:rPr>
                          <w:t>We all had to place recovery above everything, for without recovery we would have lost both home and</w:t>
                        </w:r>
                        <w:r>
                          <w:rPr>
                            <w:color w:val="231F20"/>
                            <w:spacing w:val="-6"/>
                            <w:w w:val="105%"/>
                          </w:rPr>
                          <w:t xml:space="preserve"> </w:t>
                        </w:r>
                        <w:r>
                          <w:rPr>
                            <w:color w:val="231F20"/>
                            <w:w w:val="105%"/>
                          </w:rPr>
                          <w:t>business.</w:t>
                        </w:r>
                      </w:p>
                      <w:p w14:paraId="6EA6F187" w14:textId="77777777" w:rsidR="00000000" w:rsidRDefault="00000000">
                        <w:pPr>
                          <w:pStyle w:val="BodyText"/>
                          <w:kinsoku w:val="0"/>
                          <w:overflowPunct w:val="0"/>
                          <w:spacing w:before="0.45pt" w:line="12.95pt" w:lineRule="auto"/>
                          <w:ind w:end="1pt"/>
                          <w:rPr>
                            <w:color w:val="231F20"/>
                            <w:w w:val="105%"/>
                          </w:rPr>
                        </w:pPr>
                        <w:r>
                          <w:rPr>
                            <w:color w:val="231F20"/>
                          </w:rPr>
                          <w:t>Can</w:t>
                        </w:r>
                        <w:r>
                          <w:rPr>
                            <w:color w:val="231F20"/>
                            <w:spacing w:val="-12"/>
                          </w:rPr>
                          <w:t xml:space="preserve"> </w:t>
                        </w:r>
                        <w:r>
                          <w:rPr>
                            <w:color w:val="231F20"/>
                          </w:rPr>
                          <w:t>you</w:t>
                        </w:r>
                        <w:r>
                          <w:rPr>
                            <w:color w:val="231F20"/>
                            <w:spacing w:val="-11"/>
                          </w:rPr>
                          <w:t xml:space="preserve"> </w:t>
                        </w:r>
                        <w:r>
                          <w:rPr>
                            <w:color w:val="231F20"/>
                          </w:rPr>
                          <w:t>have</w:t>
                        </w:r>
                        <w:r>
                          <w:rPr>
                            <w:color w:val="231F20"/>
                            <w:spacing w:val="-11"/>
                          </w:rPr>
                          <w:t xml:space="preserve"> </w:t>
                        </w:r>
                        <w:r>
                          <w:rPr>
                            <w:color w:val="231F20"/>
                          </w:rPr>
                          <w:t>every</w:t>
                        </w:r>
                        <w:r>
                          <w:rPr>
                            <w:color w:val="231F20"/>
                            <w:spacing w:val="-11"/>
                          </w:rPr>
                          <w:t xml:space="preserve"> </w:t>
                        </w:r>
                        <w:r>
                          <w:rPr>
                            <w:color w:val="231F20"/>
                          </w:rPr>
                          <w:t>confidence</w:t>
                        </w:r>
                        <w:r>
                          <w:rPr>
                            <w:color w:val="231F20"/>
                            <w:spacing w:val="-12"/>
                          </w:rPr>
                          <w:t xml:space="preserve"> </w:t>
                        </w:r>
                        <w:r>
                          <w:rPr>
                            <w:color w:val="231F20"/>
                          </w:rPr>
                          <w:t>in</w:t>
                        </w:r>
                        <w:r>
                          <w:rPr>
                            <w:color w:val="231F20"/>
                            <w:spacing w:val="-11"/>
                          </w:rPr>
                          <w:t xml:space="preserve"> </w:t>
                        </w:r>
                        <w:r>
                          <w:rPr>
                            <w:color w:val="231F20"/>
                          </w:rPr>
                          <w:t>his</w:t>
                        </w:r>
                        <w:r>
                          <w:rPr>
                            <w:color w:val="231F20"/>
                            <w:spacing w:val="-11"/>
                          </w:rPr>
                          <w:t xml:space="preserve"> </w:t>
                        </w:r>
                        <w:r>
                          <w:rPr>
                            <w:color w:val="231F20"/>
                          </w:rPr>
                          <w:t>ability</w:t>
                        </w:r>
                        <w:r>
                          <w:rPr>
                            <w:color w:val="231F20"/>
                            <w:spacing w:val="-11"/>
                          </w:rPr>
                          <w:t xml:space="preserve"> </w:t>
                        </w:r>
                        <w:r>
                          <w:rPr>
                            <w:color w:val="231F20"/>
                          </w:rPr>
                          <w:t>to</w:t>
                        </w:r>
                        <w:r>
                          <w:rPr>
                            <w:color w:val="231F20"/>
                            <w:spacing w:val="-12"/>
                          </w:rPr>
                          <w:t xml:space="preserve"> </w:t>
                        </w:r>
                        <w:r>
                          <w:rPr>
                            <w:color w:val="231F20"/>
                          </w:rPr>
                          <w:t xml:space="preserve">recover? </w:t>
                        </w:r>
                        <w:r>
                          <w:rPr>
                            <w:color w:val="231F20"/>
                            <w:w w:val="105%"/>
                          </w:rPr>
                          <w:t>While</w:t>
                        </w:r>
                        <w:r>
                          <w:rPr>
                            <w:color w:val="231F20"/>
                            <w:spacing w:val="-3"/>
                            <w:w w:val="105%"/>
                          </w:rPr>
                          <w:t xml:space="preserve"> </w:t>
                        </w:r>
                        <w:r>
                          <w:rPr>
                            <w:color w:val="231F20"/>
                            <w:w w:val="105%"/>
                          </w:rPr>
                          <w:t>on</w:t>
                        </w:r>
                        <w:r>
                          <w:rPr>
                            <w:color w:val="231F20"/>
                            <w:spacing w:val="-3"/>
                            <w:w w:val="105%"/>
                          </w:rPr>
                          <w:t xml:space="preserve"> </w:t>
                        </w:r>
                        <w:r>
                          <w:rPr>
                            <w:color w:val="231F20"/>
                            <w:w w:val="105%"/>
                          </w:rPr>
                          <w:t>the</w:t>
                        </w:r>
                        <w:r>
                          <w:rPr>
                            <w:color w:val="231F20"/>
                            <w:spacing w:val="-3"/>
                            <w:w w:val="105%"/>
                          </w:rPr>
                          <w:t xml:space="preserve"> </w:t>
                        </w:r>
                        <w:r>
                          <w:rPr>
                            <w:color w:val="231F20"/>
                            <w:w w:val="105%"/>
                          </w:rPr>
                          <w:t>subject</w:t>
                        </w:r>
                        <w:r>
                          <w:rPr>
                            <w:color w:val="231F20"/>
                            <w:spacing w:val="-3"/>
                            <w:w w:val="105%"/>
                          </w:rPr>
                          <w:t xml:space="preserve"> </w:t>
                        </w:r>
                        <w:r>
                          <w:rPr>
                            <w:color w:val="231F20"/>
                            <w:w w:val="105%"/>
                          </w:rPr>
                          <w:t>of</w:t>
                        </w:r>
                        <w:r>
                          <w:rPr>
                            <w:color w:val="231F20"/>
                            <w:spacing w:val="-3"/>
                            <w:w w:val="105%"/>
                          </w:rPr>
                          <w:t xml:space="preserve"> </w:t>
                        </w:r>
                        <w:r>
                          <w:rPr>
                            <w:color w:val="231F20"/>
                            <w:w w:val="105%"/>
                          </w:rPr>
                          <w:t>confidence,</w:t>
                        </w:r>
                        <w:r>
                          <w:rPr>
                            <w:color w:val="231F20"/>
                            <w:spacing w:val="-3"/>
                            <w:w w:val="105%"/>
                          </w:rPr>
                          <w:t xml:space="preserve"> </w:t>
                        </w:r>
                        <w:r>
                          <w:rPr>
                            <w:color w:val="231F20"/>
                            <w:w w:val="105%"/>
                          </w:rPr>
                          <w:t>can</w:t>
                        </w:r>
                        <w:r>
                          <w:rPr>
                            <w:color w:val="231F20"/>
                            <w:spacing w:val="-3"/>
                            <w:w w:val="105%"/>
                          </w:rPr>
                          <w:t xml:space="preserve"> </w:t>
                        </w:r>
                        <w:r>
                          <w:rPr>
                            <w:color w:val="231F20"/>
                            <w:w w:val="105%"/>
                          </w:rPr>
                          <w:t>you</w:t>
                        </w:r>
                        <w:r>
                          <w:rPr>
                            <w:color w:val="231F20"/>
                            <w:spacing w:val="-3"/>
                            <w:w w:val="105%"/>
                          </w:rPr>
                          <w:t xml:space="preserve"> </w:t>
                        </w:r>
                        <w:r>
                          <w:rPr>
                            <w:color w:val="231F20"/>
                            <w:w w:val="105%"/>
                          </w:rPr>
                          <w:t>adopt</w:t>
                        </w:r>
                        <w:r>
                          <w:rPr>
                            <w:color w:val="231F20"/>
                            <w:spacing w:val="-3"/>
                            <w:w w:val="105%"/>
                          </w:rPr>
                          <w:t xml:space="preserve"> </w:t>
                        </w:r>
                        <w:r>
                          <w:rPr>
                            <w:color w:val="231F20"/>
                            <w:w w:val="105%"/>
                          </w:rPr>
                          <w:t>the attitude that so far as you are concerned this will be a strictly</w:t>
                        </w:r>
                        <w:r>
                          <w:rPr>
                            <w:color w:val="231F20"/>
                            <w:spacing w:val="-10"/>
                            <w:w w:val="105%"/>
                          </w:rPr>
                          <w:t xml:space="preserve"> </w:t>
                        </w:r>
                        <w:r>
                          <w:rPr>
                            <w:color w:val="231F20"/>
                            <w:w w:val="105%"/>
                          </w:rPr>
                          <w:t>personal</w:t>
                        </w:r>
                        <w:r>
                          <w:rPr>
                            <w:color w:val="231F20"/>
                            <w:spacing w:val="-10"/>
                            <w:w w:val="105%"/>
                          </w:rPr>
                          <w:t xml:space="preserve"> </w:t>
                        </w:r>
                        <w:r>
                          <w:rPr>
                            <w:color w:val="231F20"/>
                            <w:w w:val="105%"/>
                          </w:rPr>
                          <w:t>matter,</w:t>
                        </w:r>
                        <w:r>
                          <w:rPr>
                            <w:color w:val="231F20"/>
                            <w:spacing w:val="-10"/>
                            <w:w w:val="105%"/>
                          </w:rPr>
                          <w:t xml:space="preserve"> </w:t>
                        </w:r>
                        <w:r>
                          <w:rPr>
                            <w:color w:val="231F20"/>
                            <w:w w:val="105%"/>
                          </w:rPr>
                          <w:t>that</w:t>
                        </w:r>
                        <w:r>
                          <w:rPr>
                            <w:color w:val="231F20"/>
                            <w:spacing w:val="-10"/>
                            <w:w w:val="105%"/>
                          </w:rPr>
                          <w:t xml:space="preserve"> </w:t>
                        </w:r>
                        <w:r>
                          <w:rPr>
                            <w:color w:val="231F20"/>
                            <w:w w:val="105%"/>
                          </w:rPr>
                          <w:t>his</w:t>
                        </w:r>
                        <w:r>
                          <w:rPr>
                            <w:color w:val="231F20"/>
                            <w:spacing w:val="-10"/>
                            <w:w w:val="105%"/>
                          </w:rPr>
                          <w:t xml:space="preserve"> </w:t>
                        </w:r>
                        <w:r>
                          <w:rPr>
                            <w:color w:val="231F20"/>
                            <w:w w:val="105%"/>
                          </w:rPr>
                          <w:t>alcoholic</w:t>
                        </w:r>
                        <w:r>
                          <w:rPr>
                            <w:color w:val="231F20"/>
                            <w:spacing w:val="-10"/>
                            <w:w w:val="105%"/>
                          </w:rPr>
                          <w:t xml:space="preserve"> </w:t>
                        </w:r>
                        <w:r>
                          <w:rPr>
                            <w:color w:val="231F20"/>
                            <w:w w:val="105%"/>
                          </w:rPr>
                          <w:t xml:space="preserve">derelictions, </w:t>
                        </w:r>
                        <w:r>
                          <w:rPr>
                            <w:color w:val="231F20"/>
                          </w:rPr>
                          <w:t xml:space="preserve">the treatment about to be undertaken, will never be dis- </w:t>
                        </w:r>
                        <w:r>
                          <w:rPr>
                            <w:color w:val="231F20"/>
                            <w:w w:val="105%"/>
                          </w:rPr>
                          <w:t>cussed</w:t>
                        </w:r>
                        <w:r>
                          <w:rPr>
                            <w:color w:val="231F20"/>
                            <w:spacing w:val="-8"/>
                            <w:w w:val="105%"/>
                          </w:rPr>
                          <w:t xml:space="preserve"> </w:t>
                        </w:r>
                        <w:r>
                          <w:rPr>
                            <w:color w:val="231F20"/>
                            <w:w w:val="105%"/>
                          </w:rPr>
                          <w:t>without</w:t>
                        </w:r>
                        <w:r>
                          <w:rPr>
                            <w:color w:val="231F20"/>
                            <w:spacing w:val="-8"/>
                            <w:w w:val="105%"/>
                          </w:rPr>
                          <w:t xml:space="preserve"> </w:t>
                        </w:r>
                        <w:r>
                          <w:rPr>
                            <w:color w:val="231F20"/>
                            <w:w w:val="105%"/>
                          </w:rPr>
                          <w:t>his</w:t>
                        </w:r>
                        <w:r>
                          <w:rPr>
                            <w:color w:val="231F20"/>
                            <w:spacing w:val="-8"/>
                            <w:w w:val="105%"/>
                          </w:rPr>
                          <w:t xml:space="preserve"> </w:t>
                        </w:r>
                        <w:r>
                          <w:rPr>
                            <w:color w:val="231F20"/>
                            <w:w w:val="105%"/>
                          </w:rPr>
                          <w:t>consent?</w:t>
                        </w:r>
                        <w:r>
                          <w:rPr>
                            <w:color w:val="231F20"/>
                            <w:spacing w:val="30"/>
                            <w:w w:val="105%"/>
                          </w:rPr>
                          <w:t xml:space="preserve"> </w:t>
                        </w:r>
                        <w:r>
                          <w:rPr>
                            <w:color w:val="231F20"/>
                            <w:w w:val="105%"/>
                          </w:rPr>
                          <w:t>It</w:t>
                        </w:r>
                        <w:r>
                          <w:rPr>
                            <w:color w:val="231F20"/>
                            <w:spacing w:val="-8"/>
                            <w:w w:val="105%"/>
                          </w:rPr>
                          <w:t xml:space="preserve"> </w:t>
                        </w:r>
                        <w:r>
                          <w:rPr>
                            <w:color w:val="231F20"/>
                            <w:w w:val="105%"/>
                          </w:rPr>
                          <w:t>might</w:t>
                        </w:r>
                        <w:r>
                          <w:rPr>
                            <w:color w:val="231F20"/>
                            <w:spacing w:val="-8"/>
                            <w:w w:val="105%"/>
                          </w:rPr>
                          <w:t xml:space="preserve"> </w:t>
                        </w:r>
                        <w:r>
                          <w:rPr>
                            <w:color w:val="231F20"/>
                            <w:w w:val="105%"/>
                          </w:rPr>
                          <w:t>be</w:t>
                        </w:r>
                        <w:r>
                          <w:rPr>
                            <w:color w:val="231F20"/>
                            <w:spacing w:val="-8"/>
                            <w:w w:val="105%"/>
                          </w:rPr>
                          <w:t xml:space="preserve"> </w:t>
                        </w:r>
                        <w:r>
                          <w:rPr>
                            <w:color w:val="231F20"/>
                            <w:w w:val="105%"/>
                          </w:rPr>
                          <w:t>well</w:t>
                        </w:r>
                        <w:r>
                          <w:rPr>
                            <w:color w:val="231F20"/>
                            <w:spacing w:val="-8"/>
                            <w:w w:val="105%"/>
                          </w:rPr>
                          <w:t xml:space="preserve"> </w:t>
                        </w:r>
                        <w:r>
                          <w:rPr>
                            <w:color w:val="231F20"/>
                            <w:w w:val="105%"/>
                          </w:rPr>
                          <w:t>to</w:t>
                        </w:r>
                        <w:r>
                          <w:rPr>
                            <w:color w:val="231F20"/>
                            <w:spacing w:val="-8"/>
                            <w:w w:val="105%"/>
                          </w:rPr>
                          <w:t xml:space="preserve"> </w:t>
                        </w:r>
                        <w:r>
                          <w:rPr>
                            <w:color w:val="231F20"/>
                            <w:w w:val="105%"/>
                          </w:rPr>
                          <w:t>have</w:t>
                        </w:r>
                        <w:r>
                          <w:rPr>
                            <w:color w:val="231F20"/>
                            <w:spacing w:val="-8"/>
                            <w:w w:val="105%"/>
                          </w:rPr>
                          <w:t xml:space="preserve"> </w:t>
                        </w:r>
                        <w:r>
                          <w:rPr>
                            <w:color w:val="231F20"/>
                            <w:w w:val="105%"/>
                          </w:rPr>
                          <w:t>a long chat with him on his return.</w:t>
                        </w:r>
                      </w:p>
                      <w:p w14:paraId="158CBF7B" w14:textId="77777777" w:rsidR="00000000" w:rsidRDefault="00000000">
                        <w:pPr>
                          <w:pStyle w:val="BodyText"/>
                          <w:kinsoku w:val="0"/>
                          <w:overflowPunct w:val="0"/>
                          <w:spacing w:before="0.25pt" w:line="12.70pt" w:lineRule="auto"/>
                          <w:ind w:end="0.95pt"/>
                          <w:rPr>
                            <w:color w:val="231F20"/>
                            <w:spacing w:val="-5"/>
                            <w:w w:val="105%"/>
                          </w:rPr>
                        </w:pPr>
                        <w:r>
                          <w:rPr>
                            <w:color w:val="231F20"/>
                            <w:w w:val="105%"/>
                          </w:rPr>
                          <w:t>To return to the subject matter of this book:</w:t>
                        </w:r>
                        <w:r>
                          <w:rPr>
                            <w:color w:val="231F20"/>
                            <w:spacing w:val="40"/>
                            <w:w w:val="105%"/>
                          </w:rPr>
                          <w:t xml:space="preserve"> </w:t>
                        </w:r>
                        <w:r>
                          <w:rPr>
                            <w:color w:val="231F20"/>
                            <w:w w:val="105%"/>
                          </w:rPr>
                          <w:t>It con- tains</w:t>
                        </w:r>
                        <w:r>
                          <w:rPr>
                            <w:color w:val="231F20"/>
                            <w:spacing w:val="39"/>
                            <w:w w:val="105%"/>
                          </w:rPr>
                          <w:t xml:space="preserve"> </w:t>
                        </w:r>
                        <w:r>
                          <w:rPr>
                            <w:color w:val="231F20"/>
                            <w:w w:val="105%"/>
                          </w:rPr>
                          <w:t>full</w:t>
                        </w:r>
                        <w:r>
                          <w:rPr>
                            <w:color w:val="231F20"/>
                            <w:spacing w:val="40"/>
                            <w:w w:val="105%"/>
                          </w:rPr>
                          <w:t xml:space="preserve"> </w:t>
                        </w:r>
                        <w:r>
                          <w:rPr>
                            <w:color w:val="231F20"/>
                            <w:w w:val="105%"/>
                          </w:rPr>
                          <w:t>suggestions</w:t>
                        </w:r>
                        <w:r>
                          <w:rPr>
                            <w:color w:val="231F20"/>
                            <w:spacing w:val="40"/>
                            <w:w w:val="105%"/>
                          </w:rPr>
                          <w:t xml:space="preserve"> </w:t>
                        </w:r>
                        <w:r>
                          <w:rPr>
                            <w:color w:val="231F20"/>
                            <w:w w:val="105%"/>
                          </w:rPr>
                          <w:t>by</w:t>
                        </w:r>
                        <w:r>
                          <w:rPr>
                            <w:color w:val="231F20"/>
                            <w:spacing w:val="40"/>
                            <w:w w:val="105%"/>
                          </w:rPr>
                          <w:t xml:space="preserve"> </w:t>
                        </w:r>
                        <w:r>
                          <w:rPr>
                            <w:color w:val="231F20"/>
                            <w:w w:val="105%"/>
                          </w:rPr>
                          <w:t>which</w:t>
                        </w:r>
                        <w:r>
                          <w:rPr>
                            <w:color w:val="231F20"/>
                            <w:spacing w:val="40"/>
                            <w:w w:val="105%"/>
                          </w:rPr>
                          <w:t xml:space="preserve"> </w:t>
                        </w:r>
                        <w:r>
                          <w:rPr>
                            <w:color w:val="231F20"/>
                            <w:w w:val="105%"/>
                          </w:rPr>
                          <w:t>the</w:t>
                        </w:r>
                        <w:r>
                          <w:rPr>
                            <w:color w:val="231F20"/>
                            <w:spacing w:val="40"/>
                            <w:w w:val="105%"/>
                          </w:rPr>
                          <w:t xml:space="preserve"> </w:t>
                        </w:r>
                        <w:r>
                          <w:rPr>
                            <w:color w:val="231F20"/>
                            <w:w w:val="105%"/>
                          </w:rPr>
                          <w:t>employee</w:t>
                        </w:r>
                        <w:r>
                          <w:rPr>
                            <w:color w:val="231F20"/>
                            <w:spacing w:val="40"/>
                            <w:w w:val="105%"/>
                          </w:rPr>
                          <w:t xml:space="preserve"> </w:t>
                        </w:r>
                        <w:r>
                          <w:rPr>
                            <w:color w:val="231F20"/>
                            <w:spacing w:val="-5"/>
                            <w:w w:val="105%"/>
                          </w:rPr>
                          <w:t>may</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2A6B1785" w14:textId="44310144"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2192768" behindDoc="1" locked="0" layoutInCell="0" allowOverlap="1" wp14:anchorId="4409DB87" wp14:editId="36826A33">
            <wp:simplePos x="0" y="0"/>
            <wp:positionH relativeFrom="page">
              <wp:posOffset>353060</wp:posOffset>
            </wp:positionH>
            <wp:positionV relativeFrom="page">
              <wp:posOffset>207645</wp:posOffset>
            </wp:positionV>
            <wp:extent cx="206375" cy="138430"/>
            <wp:effectExtent l="0" t="0" r="0" b="0"/>
            <wp:wrapNone/>
            <wp:docPr id="120" name="Text Box 524"/>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0637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6D0CA3DF"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144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193792" behindDoc="1" locked="0" layoutInCell="0" allowOverlap="1" wp14:anchorId="4937902D" wp14:editId="1E6D8A3D">
            <wp:simplePos x="0" y="0"/>
            <wp:positionH relativeFrom="page">
              <wp:posOffset>994410</wp:posOffset>
            </wp:positionH>
            <wp:positionV relativeFrom="page">
              <wp:posOffset>207645</wp:posOffset>
            </wp:positionV>
            <wp:extent cx="1410970" cy="138430"/>
            <wp:effectExtent l="0" t="0" r="0" b="0"/>
            <wp:wrapNone/>
            <wp:docPr id="119" name="Text Box 525"/>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41097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6B4B5570"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ALCOHOLICS</w:t>
                        </w:r>
                        <w:r>
                          <w:rPr>
                            <w:color w:val="231F20"/>
                            <w:spacing w:val="53"/>
                            <w:sz w:val="16"/>
                            <w:szCs w:val="16"/>
                          </w:rPr>
                          <w:t xml:space="preserve"> </w:t>
                        </w:r>
                        <w:r>
                          <w:rPr>
                            <w:color w:val="231F20"/>
                            <w:spacing w:val="-2"/>
                            <w:sz w:val="16"/>
                            <w:szCs w:val="16"/>
                          </w:rPr>
                          <w:t>ANONYMOUS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194816" behindDoc="1" locked="0" layoutInCell="0" allowOverlap="1" wp14:anchorId="73A2E8C9" wp14:editId="7E00DA19">
            <wp:simplePos x="0" y="0"/>
            <wp:positionH relativeFrom="page">
              <wp:posOffset>353060</wp:posOffset>
            </wp:positionH>
            <wp:positionV relativeFrom="page">
              <wp:posOffset>377190</wp:posOffset>
            </wp:positionV>
            <wp:extent cx="2619375" cy="4424680"/>
            <wp:effectExtent l="0" t="0" r="0" b="0"/>
            <wp:wrapNone/>
            <wp:docPr id="118" name="Text Box 526"/>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19375" cy="4424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2497E408" w14:textId="77777777" w:rsidR="00000000" w:rsidRDefault="00000000">
                        <w:pPr>
                          <w:pStyle w:val="BodyText"/>
                          <w:kinsoku w:val="0"/>
                          <w:overflowPunct w:val="0"/>
                          <w:spacing w:before="0.85pt" w:line="12.95pt" w:lineRule="auto"/>
                          <w:ind w:end="1pt" w:firstLine="0pt"/>
                          <w:rPr>
                            <w:color w:val="231F20"/>
                            <w:w w:val="105%"/>
                          </w:rPr>
                        </w:pPr>
                        <w:r>
                          <w:rPr>
                            <w:color w:val="231F20"/>
                            <w:w w:val="105%"/>
                          </w:rPr>
                          <w:t>solve</w:t>
                        </w:r>
                        <w:r>
                          <w:rPr>
                            <w:color w:val="231F20"/>
                            <w:spacing w:val="-5"/>
                            <w:w w:val="105%"/>
                          </w:rPr>
                          <w:t xml:space="preserve"> </w:t>
                        </w:r>
                        <w:r>
                          <w:rPr>
                            <w:color w:val="231F20"/>
                            <w:w w:val="105%"/>
                          </w:rPr>
                          <w:t>his</w:t>
                        </w:r>
                        <w:r>
                          <w:rPr>
                            <w:color w:val="231F20"/>
                            <w:spacing w:val="-5"/>
                            <w:w w:val="105%"/>
                          </w:rPr>
                          <w:t xml:space="preserve"> </w:t>
                        </w:r>
                        <w:r>
                          <w:rPr>
                            <w:color w:val="231F20"/>
                            <w:w w:val="105%"/>
                          </w:rPr>
                          <w:t>problem.</w:t>
                        </w:r>
                        <w:r>
                          <w:rPr>
                            <w:color w:val="231F20"/>
                            <w:spacing w:val="35"/>
                            <w:w w:val="105%"/>
                          </w:rPr>
                          <w:t xml:space="preserve"> </w:t>
                        </w:r>
                        <w:r>
                          <w:rPr>
                            <w:color w:val="231F20"/>
                            <w:w w:val="105%"/>
                          </w:rPr>
                          <w:t>To</w:t>
                        </w:r>
                        <w:r>
                          <w:rPr>
                            <w:color w:val="231F20"/>
                            <w:spacing w:val="-5"/>
                            <w:w w:val="105%"/>
                          </w:rPr>
                          <w:t xml:space="preserve"> </w:t>
                        </w:r>
                        <w:r>
                          <w:rPr>
                            <w:color w:val="231F20"/>
                            <w:w w:val="105%"/>
                          </w:rPr>
                          <w:t>you,</w:t>
                        </w:r>
                        <w:r>
                          <w:rPr>
                            <w:color w:val="231F20"/>
                            <w:spacing w:val="-5"/>
                            <w:w w:val="105%"/>
                          </w:rPr>
                          <w:t xml:space="preserve"> </w:t>
                        </w:r>
                        <w:r>
                          <w:rPr>
                            <w:color w:val="231F20"/>
                            <w:w w:val="105%"/>
                          </w:rPr>
                          <w:t>some</w:t>
                        </w:r>
                        <w:r>
                          <w:rPr>
                            <w:color w:val="231F20"/>
                            <w:spacing w:val="-5"/>
                            <w:w w:val="105%"/>
                          </w:rPr>
                          <w:t xml:space="preserve"> </w:t>
                        </w:r>
                        <w:r>
                          <w:rPr>
                            <w:color w:val="231F20"/>
                            <w:w w:val="105%"/>
                          </w:rPr>
                          <w:t>of</w:t>
                        </w:r>
                        <w:r>
                          <w:rPr>
                            <w:color w:val="231F20"/>
                            <w:spacing w:val="-5"/>
                            <w:w w:val="105%"/>
                          </w:rPr>
                          <w:t xml:space="preserve"> </w:t>
                        </w:r>
                        <w:r>
                          <w:rPr>
                            <w:color w:val="231F20"/>
                            <w:w w:val="105%"/>
                          </w:rPr>
                          <w:t>the</w:t>
                        </w:r>
                        <w:r>
                          <w:rPr>
                            <w:color w:val="231F20"/>
                            <w:spacing w:val="-5"/>
                            <w:w w:val="105%"/>
                          </w:rPr>
                          <w:t xml:space="preserve"> </w:t>
                        </w:r>
                        <w:r>
                          <w:rPr>
                            <w:color w:val="231F20"/>
                            <w:w w:val="105%"/>
                          </w:rPr>
                          <w:t>ideas</w:t>
                        </w:r>
                        <w:r>
                          <w:rPr>
                            <w:color w:val="231F20"/>
                            <w:spacing w:val="-5"/>
                            <w:w w:val="105%"/>
                          </w:rPr>
                          <w:t xml:space="preserve"> </w:t>
                        </w:r>
                        <w:r>
                          <w:rPr>
                            <w:color w:val="231F20"/>
                            <w:w w:val="105%"/>
                          </w:rPr>
                          <w:t>which</w:t>
                        </w:r>
                        <w:r>
                          <w:rPr>
                            <w:color w:val="231F20"/>
                            <w:spacing w:val="-5"/>
                            <w:w w:val="105%"/>
                          </w:rPr>
                          <w:t xml:space="preserve"> </w:t>
                        </w:r>
                        <w:r>
                          <w:rPr>
                            <w:color w:val="231F20"/>
                            <w:w w:val="105%"/>
                          </w:rPr>
                          <w:t xml:space="preserve">it </w:t>
                        </w:r>
                        <w:r>
                          <w:rPr>
                            <w:color w:val="231F20"/>
                            <w:spacing w:val="-2"/>
                            <w:w w:val="105%"/>
                          </w:rPr>
                          <w:t>contains</w:t>
                        </w:r>
                        <w:r>
                          <w:rPr>
                            <w:color w:val="231F20"/>
                            <w:spacing w:val="-10"/>
                            <w:w w:val="105%"/>
                          </w:rPr>
                          <w:t xml:space="preserve"> </w:t>
                        </w:r>
                        <w:r>
                          <w:rPr>
                            <w:color w:val="231F20"/>
                            <w:spacing w:val="-2"/>
                            <w:w w:val="105%"/>
                          </w:rPr>
                          <w:t>are</w:t>
                        </w:r>
                        <w:r>
                          <w:rPr>
                            <w:color w:val="231F20"/>
                            <w:spacing w:val="-10"/>
                            <w:w w:val="105%"/>
                          </w:rPr>
                          <w:t xml:space="preserve"> </w:t>
                        </w:r>
                        <w:r>
                          <w:rPr>
                            <w:color w:val="231F20"/>
                            <w:spacing w:val="-2"/>
                            <w:w w:val="105%"/>
                          </w:rPr>
                          <w:t>novel.</w:t>
                        </w:r>
                        <w:r>
                          <w:rPr>
                            <w:color w:val="231F20"/>
                            <w:spacing w:val="27"/>
                            <w:w w:val="105%"/>
                          </w:rPr>
                          <w:t xml:space="preserve"> </w:t>
                        </w:r>
                        <w:r>
                          <w:rPr>
                            <w:color w:val="231F20"/>
                            <w:spacing w:val="-2"/>
                            <w:w w:val="105%"/>
                          </w:rPr>
                          <w:t>Perhaps</w:t>
                        </w:r>
                        <w:r>
                          <w:rPr>
                            <w:color w:val="231F20"/>
                            <w:spacing w:val="-10"/>
                            <w:w w:val="105%"/>
                          </w:rPr>
                          <w:t xml:space="preserve"> </w:t>
                        </w:r>
                        <w:r>
                          <w:rPr>
                            <w:color w:val="231F20"/>
                            <w:spacing w:val="-2"/>
                            <w:w w:val="105%"/>
                          </w:rPr>
                          <w:t>you</w:t>
                        </w:r>
                        <w:r>
                          <w:rPr>
                            <w:color w:val="231F20"/>
                            <w:spacing w:val="-10"/>
                            <w:w w:val="105%"/>
                          </w:rPr>
                          <w:t xml:space="preserve"> </w:t>
                        </w:r>
                        <w:r>
                          <w:rPr>
                            <w:color w:val="231F20"/>
                            <w:spacing w:val="-2"/>
                            <w:w w:val="105%"/>
                          </w:rPr>
                          <w:t>are</w:t>
                        </w:r>
                        <w:r>
                          <w:rPr>
                            <w:color w:val="231F20"/>
                            <w:spacing w:val="-10"/>
                            <w:w w:val="105%"/>
                          </w:rPr>
                          <w:t xml:space="preserve"> </w:t>
                        </w:r>
                        <w:r>
                          <w:rPr>
                            <w:color w:val="231F20"/>
                            <w:spacing w:val="-2"/>
                            <w:w w:val="105%"/>
                          </w:rPr>
                          <w:t>not</w:t>
                        </w:r>
                        <w:r>
                          <w:rPr>
                            <w:color w:val="231F20"/>
                            <w:spacing w:val="-10"/>
                            <w:w w:val="105%"/>
                          </w:rPr>
                          <w:t xml:space="preserve"> </w:t>
                        </w:r>
                        <w:r>
                          <w:rPr>
                            <w:color w:val="231F20"/>
                            <w:spacing w:val="-2"/>
                            <w:w w:val="105%"/>
                          </w:rPr>
                          <w:t>quite</w:t>
                        </w:r>
                        <w:r>
                          <w:rPr>
                            <w:color w:val="231F20"/>
                            <w:spacing w:val="-10"/>
                            <w:w w:val="105%"/>
                          </w:rPr>
                          <w:t xml:space="preserve"> </w:t>
                        </w:r>
                        <w:r>
                          <w:rPr>
                            <w:color w:val="231F20"/>
                            <w:spacing w:val="-2"/>
                            <w:w w:val="105%"/>
                          </w:rPr>
                          <w:t>in</w:t>
                        </w:r>
                        <w:r>
                          <w:rPr>
                            <w:color w:val="231F20"/>
                            <w:spacing w:val="-9"/>
                            <w:w w:val="105%"/>
                          </w:rPr>
                          <w:t xml:space="preserve"> </w:t>
                        </w:r>
                        <w:r>
                          <w:rPr>
                            <w:color w:val="231F20"/>
                            <w:spacing w:val="-2"/>
                            <w:w w:val="105%"/>
                          </w:rPr>
                          <w:t xml:space="preserve">sympa- </w:t>
                        </w:r>
                        <w:r>
                          <w:rPr>
                            <w:color w:val="231F20"/>
                            <w:w w:val="105%"/>
                          </w:rPr>
                          <w:t>thy</w:t>
                        </w:r>
                        <w:r>
                          <w:rPr>
                            <w:color w:val="231F20"/>
                            <w:spacing w:val="-11"/>
                            <w:w w:val="105%"/>
                          </w:rPr>
                          <w:t xml:space="preserve"> </w:t>
                        </w:r>
                        <w:r>
                          <w:rPr>
                            <w:color w:val="231F20"/>
                            <w:w w:val="105%"/>
                          </w:rPr>
                          <w:t>with</w:t>
                        </w:r>
                        <w:r>
                          <w:rPr>
                            <w:color w:val="231F20"/>
                            <w:spacing w:val="-11"/>
                            <w:w w:val="105%"/>
                          </w:rPr>
                          <w:t xml:space="preserve"> </w:t>
                        </w:r>
                        <w:r>
                          <w:rPr>
                            <w:color w:val="231F20"/>
                            <w:w w:val="105%"/>
                          </w:rPr>
                          <w:t>the</w:t>
                        </w:r>
                        <w:r>
                          <w:rPr>
                            <w:color w:val="231F20"/>
                            <w:spacing w:val="-11"/>
                            <w:w w:val="105%"/>
                          </w:rPr>
                          <w:t xml:space="preserve"> </w:t>
                        </w:r>
                        <w:r>
                          <w:rPr>
                            <w:color w:val="231F20"/>
                            <w:w w:val="105%"/>
                          </w:rPr>
                          <w:t>approach</w:t>
                        </w:r>
                        <w:r>
                          <w:rPr>
                            <w:color w:val="231F20"/>
                            <w:spacing w:val="-11"/>
                            <w:w w:val="105%"/>
                          </w:rPr>
                          <w:t xml:space="preserve"> </w:t>
                        </w:r>
                        <w:r>
                          <w:rPr>
                            <w:color w:val="231F20"/>
                            <w:w w:val="105%"/>
                          </w:rPr>
                          <w:t>we</w:t>
                        </w:r>
                        <w:r>
                          <w:rPr>
                            <w:color w:val="231F20"/>
                            <w:spacing w:val="-11"/>
                            <w:w w:val="105%"/>
                          </w:rPr>
                          <w:t xml:space="preserve"> </w:t>
                        </w:r>
                        <w:r>
                          <w:rPr>
                            <w:color w:val="231F20"/>
                            <w:w w:val="105%"/>
                          </w:rPr>
                          <w:t>suggest.</w:t>
                        </w:r>
                        <w:r>
                          <w:rPr>
                            <w:color w:val="231F20"/>
                            <w:spacing w:val="26"/>
                            <w:w w:val="105%"/>
                          </w:rPr>
                          <w:t xml:space="preserve"> </w:t>
                        </w:r>
                        <w:r>
                          <w:rPr>
                            <w:color w:val="231F20"/>
                            <w:w w:val="105%"/>
                          </w:rPr>
                          <w:t>By</w:t>
                        </w:r>
                        <w:r>
                          <w:rPr>
                            <w:color w:val="231F20"/>
                            <w:spacing w:val="-11"/>
                            <w:w w:val="105%"/>
                          </w:rPr>
                          <w:t xml:space="preserve"> </w:t>
                        </w:r>
                        <w:r>
                          <w:rPr>
                            <w:color w:val="231F20"/>
                            <w:w w:val="105%"/>
                          </w:rPr>
                          <w:t>no</w:t>
                        </w:r>
                        <w:r>
                          <w:rPr>
                            <w:color w:val="231F20"/>
                            <w:spacing w:val="-11"/>
                            <w:w w:val="105%"/>
                          </w:rPr>
                          <w:t xml:space="preserve"> </w:t>
                        </w:r>
                        <w:r>
                          <w:rPr>
                            <w:color w:val="231F20"/>
                            <w:w w:val="105%"/>
                          </w:rPr>
                          <w:t>means</w:t>
                        </w:r>
                        <w:r>
                          <w:rPr>
                            <w:color w:val="231F20"/>
                            <w:spacing w:val="-11"/>
                            <w:w w:val="105%"/>
                          </w:rPr>
                          <w:t xml:space="preserve"> </w:t>
                        </w:r>
                        <w:r>
                          <w:rPr>
                            <w:color w:val="231F20"/>
                            <w:w w:val="105%"/>
                          </w:rPr>
                          <w:t>do</w:t>
                        </w:r>
                        <w:r>
                          <w:rPr>
                            <w:color w:val="231F20"/>
                            <w:spacing w:val="-11"/>
                            <w:w w:val="105%"/>
                          </w:rPr>
                          <w:t xml:space="preserve"> </w:t>
                        </w:r>
                        <w:r>
                          <w:rPr>
                            <w:color w:val="231F20"/>
                            <w:w w:val="105%"/>
                          </w:rPr>
                          <w:t>we offer</w:t>
                        </w:r>
                        <w:r>
                          <w:rPr>
                            <w:color w:val="231F20"/>
                            <w:spacing w:val="-10"/>
                            <w:w w:val="105%"/>
                          </w:rPr>
                          <w:t xml:space="preserve"> </w:t>
                        </w:r>
                        <w:r>
                          <w:rPr>
                            <w:color w:val="231F20"/>
                            <w:w w:val="105%"/>
                          </w:rPr>
                          <w:t>it</w:t>
                        </w:r>
                        <w:r>
                          <w:rPr>
                            <w:color w:val="231F20"/>
                            <w:spacing w:val="-10"/>
                            <w:w w:val="105%"/>
                          </w:rPr>
                          <w:t xml:space="preserve"> </w:t>
                        </w:r>
                        <w:r>
                          <w:rPr>
                            <w:color w:val="231F20"/>
                            <w:w w:val="105%"/>
                          </w:rPr>
                          <w:t>as</w:t>
                        </w:r>
                        <w:r>
                          <w:rPr>
                            <w:color w:val="231F20"/>
                            <w:spacing w:val="-10"/>
                            <w:w w:val="105%"/>
                          </w:rPr>
                          <w:t xml:space="preserve"> </w:t>
                        </w:r>
                        <w:r>
                          <w:rPr>
                            <w:color w:val="231F20"/>
                            <w:w w:val="105%"/>
                          </w:rPr>
                          <w:t>the</w:t>
                        </w:r>
                        <w:r>
                          <w:rPr>
                            <w:color w:val="231F20"/>
                            <w:spacing w:val="-10"/>
                            <w:w w:val="105%"/>
                          </w:rPr>
                          <w:t xml:space="preserve"> </w:t>
                        </w:r>
                        <w:r>
                          <w:rPr>
                            <w:color w:val="231F20"/>
                            <w:w w:val="105%"/>
                          </w:rPr>
                          <w:t>last</w:t>
                        </w:r>
                        <w:r>
                          <w:rPr>
                            <w:color w:val="231F20"/>
                            <w:spacing w:val="-10"/>
                            <w:w w:val="105%"/>
                          </w:rPr>
                          <w:t xml:space="preserve"> </w:t>
                        </w:r>
                        <w:r>
                          <w:rPr>
                            <w:color w:val="231F20"/>
                            <w:w w:val="105%"/>
                          </w:rPr>
                          <w:t>word</w:t>
                        </w:r>
                        <w:r>
                          <w:rPr>
                            <w:color w:val="231F20"/>
                            <w:spacing w:val="-11"/>
                            <w:w w:val="105%"/>
                          </w:rPr>
                          <w:t xml:space="preserve"> </w:t>
                        </w:r>
                        <w:r>
                          <w:rPr>
                            <w:color w:val="231F20"/>
                            <w:w w:val="105%"/>
                          </w:rPr>
                          <w:t>on</w:t>
                        </w:r>
                        <w:r>
                          <w:rPr>
                            <w:color w:val="231F20"/>
                            <w:spacing w:val="-10"/>
                            <w:w w:val="105%"/>
                          </w:rPr>
                          <w:t xml:space="preserve"> </w:t>
                        </w:r>
                        <w:r>
                          <w:rPr>
                            <w:color w:val="231F20"/>
                            <w:w w:val="105%"/>
                          </w:rPr>
                          <w:t>this</w:t>
                        </w:r>
                        <w:r>
                          <w:rPr>
                            <w:color w:val="231F20"/>
                            <w:spacing w:val="-10"/>
                            <w:w w:val="105%"/>
                          </w:rPr>
                          <w:t xml:space="preserve"> </w:t>
                        </w:r>
                        <w:r>
                          <w:rPr>
                            <w:color w:val="231F20"/>
                            <w:w w:val="105%"/>
                          </w:rPr>
                          <w:t>subject,</w:t>
                        </w:r>
                        <w:r>
                          <w:rPr>
                            <w:color w:val="231F20"/>
                            <w:spacing w:val="-10"/>
                            <w:w w:val="105%"/>
                          </w:rPr>
                          <w:t xml:space="preserve"> </w:t>
                        </w:r>
                        <w:r>
                          <w:rPr>
                            <w:color w:val="231F20"/>
                            <w:w w:val="105%"/>
                          </w:rPr>
                          <w:t>but</w:t>
                        </w:r>
                        <w:r>
                          <w:rPr>
                            <w:color w:val="231F20"/>
                            <w:spacing w:val="-10"/>
                            <w:w w:val="105%"/>
                          </w:rPr>
                          <w:t xml:space="preserve"> </w:t>
                        </w:r>
                        <w:r>
                          <w:rPr>
                            <w:color w:val="231F20"/>
                            <w:w w:val="105%"/>
                          </w:rPr>
                          <w:t>so</w:t>
                        </w:r>
                        <w:r>
                          <w:rPr>
                            <w:color w:val="231F20"/>
                            <w:spacing w:val="-10"/>
                            <w:w w:val="105%"/>
                          </w:rPr>
                          <w:t xml:space="preserve"> </w:t>
                        </w:r>
                        <w:r>
                          <w:rPr>
                            <w:color w:val="231F20"/>
                            <w:w w:val="105%"/>
                          </w:rPr>
                          <w:t>far</w:t>
                        </w:r>
                        <w:r>
                          <w:rPr>
                            <w:color w:val="231F20"/>
                            <w:spacing w:val="-10"/>
                            <w:w w:val="105%"/>
                          </w:rPr>
                          <w:t xml:space="preserve"> </w:t>
                        </w:r>
                        <w:r>
                          <w:rPr>
                            <w:color w:val="231F20"/>
                            <w:w w:val="105%"/>
                          </w:rPr>
                          <w:t>as</w:t>
                        </w:r>
                        <w:r>
                          <w:rPr>
                            <w:color w:val="231F20"/>
                            <w:spacing w:val="-10"/>
                            <w:w w:val="105%"/>
                          </w:rPr>
                          <w:t xml:space="preserve"> </w:t>
                        </w:r>
                        <w:r>
                          <w:rPr>
                            <w:color w:val="231F20"/>
                            <w:w w:val="105%"/>
                          </w:rPr>
                          <w:t>we are</w:t>
                        </w:r>
                        <w:r>
                          <w:rPr>
                            <w:color w:val="231F20"/>
                            <w:spacing w:val="-12"/>
                            <w:w w:val="105%"/>
                          </w:rPr>
                          <w:t xml:space="preserve"> </w:t>
                        </w:r>
                        <w:r>
                          <w:rPr>
                            <w:color w:val="231F20"/>
                            <w:w w:val="105%"/>
                          </w:rPr>
                          <w:t>concerned,</w:t>
                        </w:r>
                        <w:r>
                          <w:rPr>
                            <w:color w:val="231F20"/>
                            <w:spacing w:val="-12"/>
                            <w:w w:val="105%"/>
                          </w:rPr>
                          <w:t xml:space="preserve"> </w:t>
                        </w:r>
                        <w:r>
                          <w:rPr>
                            <w:color w:val="231F20"/>
                            <w:w w:val="105%"/>
                          </w:rPr>
                          <w:t>it</w:t>
                        </w:r>
                        <w:r>
                          <w:rPr>
                            <w:color w:val="231F20"/>
                            <w:spacing w:val="-12"/>
                            <w:w w:val="105%"/>
                          </w:rPr>
                          <w:t xml:space="preserve"> </w:t>
                        </w:r>
                        <w:r>
                          <w:rPr>
                            <w:color w:val="231F20"/>
                            <w:w w:val="105%"/>
                          </w:rPr>
                          <w:t>has</w:t>
                        </w:r>
                        <w:r>
                          <w:rPr>
                            <w:color w:val="231F20"/>
                            <w:spacing w:val="-12"/>
                            <w:w w:val="105%"/>
                          </w:rPr>
                          <w:t xml:space="preserve"> </w:t>
                        </w:r>
                        <w:r>
                          <w:rPr>
                            <w:color w:val="231F20"/>
                            <w:w w:val="105%"/>
                          </w:rPr>
                          <w:t>worked</w:t>
                        </w:r>
                        <w:r>
                          <w:rPr>
                            <w:color w:val="231F20"/>
                            <w:spacing w:val="-12"/>
                            <w:w w:val="105%"/>
                          </w:rPr>
                          <w:t xml:space="preserve"> </w:t>
                        </w:r>
                        <w:r>
                          <w:rPr>
                            <w:color w:val="231F20"/>
                            <w:w w:val="105%"/>
                          </w:rPr>
                          <w:t>with</w:t>
                        </w:r>
                        <w:r>
                          <w:rPr>
                            <w:color w:val="231F20"/>
                            <w:spacing w:val="-11"/>
                            <w:w w:val="105%"/>
                          </w:rPr>
                          <w:t xml:space="preserve"> </w:t>
                        </w:r>
                        <w:r>
                          <w:rPr>
                            <w:color w:val="231F20"/>
                            <w:w w:val="105%"/>
                          </w:rPr>
                          <w:t>us. After</w:t>
                        </w:r>
                        <w:r>
                          <w:rPr>
                            <w:color w:val="231F20"/>
                            <w:spacing w:val="-12"/>
                            <w:w w:val="105%"/>
                          </w:rPr>
                          <w:t xml:space="preserve"> </w:t>
                        </w:r>
                        <w:r>
                          <w:rPr>
                            <w:color w:val="231F20"/>
                            <w:w w:val="105%"/>
                          </w:rPr>
                          <w:t>all,</w:t>
                        </w:r>
                        <w:r>
                          <w:rPr>
                            <w:color w:val="231F20"/>
                            <w:spacing w:val="-12"/>
                            <w:w w:val="105%"/>
                          </w:rPr>
                          <w:t xml:space="preserve"> </w:t>
                        </w:r>
                        <w:r>
                          <w:rPr>
                            <w:color w:val="231F20"/>
                            <w:w w:val="105%"/>
                          </w:rPr>
                          <w:t>are</w:t>
                        </w:r>
                        <w:r>
                          <w:rPr>
                            <w:color w:val="231F20"/>
                            <w:spacing w:val="-12"/>
                            <w:w w:val="105%"/>
                          </w:rPr>
                          <w:t xml:space="preserve"> </w:t>
                        </w:r>
                        <w:r>
                          <w:rPr>
                            <w:color w:val="231F20"/>
                            <w:w w:val="105%"/>
                          </w:rPr>
                          <w:t>you not</w:t>
                        </w:r>
                        <w:r>
                          <w:rPr>
                            <w:color w:val="231F20"/>
                            <w:spacing w:val="-1"/>
                            <w:w w:val="105%"/>
                          </w:rPr>
                          <w:t xml:space="preserve"> </w:t>
                        </w:r>
                        <w:r>
                          <w:rPr>
                            <w:color w:val="231F20"/>
                            <w:w w:val="105%"/>
                          </w:rPr>
                          <w:t>looking</w:t>
                        </w:r>
                        <w:r>
                          <w:rPr>
                            <w:color w:val="231F20"/>
                            <w:spacing w:val="-1"/>
                            <w:w w:val="105%"/>
                          </w:rPr>
                          <w:t xml:space="preserve"> </w:t>
                        </w:r>
                        <w:r>
                          <w:rPr>
                            <w:color w:val="231F20"/>
                            <w:w w:val="105%"/>
                          </w:rPr>
                          <w:t>for</w:t>
                        </w:r>
                        <w:r>
                          <w:rPr>
                            <w:color w:val="231F20"/>
                            <w:spacing w:val="-1"/>
                            <w:w w:val="105%"/>
                          </w:rPr>
                          <w:t xml:space="preserve"> </w:t>
                        </w:r>
                        <w:r>
                          <w:rPr>
                            <w:color w:val="231F20"/>
                            <w:w w:val="105%"/>
                          </w:rPr>
                          <w:t>results</w:t>
                        </w:r>
                        <w:r>
                          <w:rPr>
                            <w:color w:val="231F20"/>
                            <w:spacing w:val="-1"/>
                            <w:w w:val="105%"/>
                          </w:rPr>
                          <w:t xml:space="preserve"> </w:t>
                        </w:r>
                        <w:r>
                          <w:rPr>
                            <w:color w:val="231F20"/>
                            <w:w w:val="105%"/>
                          </w:rPr>
                          <w:t>rather</w:t>
                        </w:r>
                        <w:r>
                          <w:rPr>
                            <w:color w:val="231F20"/>
                            <w:spacing w:val="-1"/>
                            <w:w w:val="105%"/>
                          </w:rPr>
                          <w:t xml:space="preserve"> </w:t>
                        </w:r>
                        <w:r>
                          <w:rPr>
                            <w:color w:val="231F20"/>
                            <w:w w:val="105%"/>
                          </w:rPr>
                          <w:t>than</w:t>
                        </w:r>
                        <w:r>
                          <w:rPr>
                            <w:color w:val="231F20"/>
                            <w:spacing w:val="-1"/>
                            <w:w w:val="105%"/>
                          </w:rPr>
                          <w:t xml:space="preserve"> </w:t>
                        </w:r>
                        <w:r>
                          <w:rPr>
                            <w:color w:val="231F20"/>
                            <w:w w:val="105%"/>
                          </w:rPr>
                          <w:t>methods?</w:t>
                        </w:r>
                        <w:r>
                          <w:rPr>
                            <w:color w:val="231F20"/>
                            <w:spacing w:val="40"/>
                            <w:w w:val="105%"/>
                          </w:rPr>
                          <w:t xml:space="preserve"> </w:t>
                        </w:r>
                        <w:r>
                          <w:rPr>
                            <w:color w:val="231F20"/>
                            <w:w w:val="105%"/>
                          </w:rPr>
                          <w:t xml:space="preserve">Whether </w:t>
                        </w:r>
                        <w:r>
                          <w:rPr>
                            <w:color w:val="231F20"/>
                          </w:rPr>
                          <w:t>your</w:t>
                        </w:r>
                        <w:r>
                          <w:rPr>
                            <w:color w:val="231F20"/>
                            <w:spacing w:val="-5"/>
                          </w:rPr>
                          <w:t xml:space="preserve"> </w:t>
                        </w:r>
                        <w:r>
                          <w:rPr>
                            <w:color w:val="231F20"/>
                          </w:rPr>
                          <w:t>employee</w:t>
                        </w:r>
                        <w:r>
                          <w:rPr>
                            <w:color w:val="231F20"/>
                            <w:spacing w:val="-5"/>
                          </w:rPr>
                          <w:t xml:space="preserve"> </w:t>
                        </w:r>
                        <w:r>
                          <w:rPr>
                            <w:color w:val="231F20"/>
                          </w:rPr>
                          <w:t>likes</w:t>
                        </w:r>
                        <w:r>
                          <w:rPr>
                            <w:color w:val="231F20"/>
                            <w:spacing w:val="-5"/>
                          </w:rPr>
                          <w:t xml:space="preserve"> </w:t>
                        </w:r>
                        <w:r>
                          <w:rPr>
                            <w:color w:val="231F20"/>
                          </w:rPr>
                          <w:t>it</w:t>
                        </w:r>
                        <w:r>
                          <w:rPr>
                            <w:color w:val="231F20"/>
                            <w:spacing w:val="-5"/>
                          </w:rPr>
                          <w:t xml:space="preserve"> </w:t>
                        </w:r>
                        <w:r>
                          <w:rPr>
                            <w:color w:val="231F20"/>
                          </w:rPr>
                          <w:t>or</w:t>
                        </w:r>
                        <w:r>
                          <w:rPr>
                            <w:color w:val="231F20"/>
                            <w:spacing w:val="-5"/>
                          </w:rPr>
                          <w:t xml:space="preserve"> </w:t>
                        </w:r>
                        <w:r>
                          <w:rPr>
                            <w:color w:val="231F20"/>
                          </w:rPr>
                          <w:t>not,</w:t>
                        </w:r>
                        <w:r>
                          <w:rPr>
                            <w:color w:val="231F20"/>
                            <w:spacing w:val="-5"/>
                          </w:rPr>
                          <w:t xml:space="preserve"> </w:t>
                        </w:r>
                        <w:r>
                          <w:rPr>
                            <w:color w:val="231F20"/>
                          </w:rPr>
                          <w:t>he</w:t>
                        </w:r>
                        <w:r>
                          <w:rPr>
                            <w:color w:val="231F20"/>
                            <w:spacing w:val="-5"/>
                          </w:rPr>
                          <w:t xml:space="preserve"> </w:t>
                        </w:r>
                        <w:r>
                          <w:rPr>
                            <w:color w:val="231F20"/>
                          </w:rPr>
                          <w:t>will</w:t>
                        </w:r>
                        <w:r>
                          <w:rPr>
                            <w:color w:val="231F20"/>
                            <w:spacing w:val="-5"/>
                          </w:rPr>
                          <w:t xml:space="preserve"> </w:t>
                        </w:r>
                        <w:r>
                          <w:rPr>
                            <w:color w:val="231F20"/>
                          </w:rPr>
                          <w:t>learn</w:t>
                        </w:r>
                        <w:r>
                          <w:rPr>
                            <w:color w:val="231F20"/>
                            <w:spacing w:val="-5"/>
                          </w:rPr>
                          <w:t xml:space="preserve"> </w:t>
                        </w:r>
                        <w:r>
                          <w:rPr>
                            <w:color w:val="231F20"/>
                          </w:rPr>
                          <w:t>the</w:t>
                        </w:r>
                        <w:r>
                          <w:rPr>
                            <w:color w:val="231F20"/>
                            <w:spacing w:val="-5"/>
                          </w:rPr>
                          <w:t xml:space="preserve"> </w:t>
                        </w:r>
                        <w:r>
                          <w:rPr>
                            <w:color w:val="231F20"/>
                          </w:rPr>
                          <w:t>grim</w:t>
                        </w:r>
                        <w:r>
                          <w:rPr>
                            <w:color w:val="231F20"/>
                            <w:spacing w:val="-5"/>
                          </w:rPr>
                          <w:t xml:space="preserve"> </w:t>
                        </w:r>
                        <w:r>
                          <w:rPr>
                            <w:color w:val="231F20"/>
                          </w:rPr>
                          <w:t>truth about</w:t>
                        </w:r>
                        <w:r>
                          <w:rPr>
                            <w:color w:val="231F20"/>
                            <w:spacing w:val="-12"/>
                          </w:rPr>
                          <w:t xml:space="preserve"> </w:t>
                        </w:r>
                        <w:r>
                          <w:rPr>
                            <w:color w:val="231F20"/>
                          </w:rPr>
                          <w:t>alcoholism.</w:t>
                        </w:r>
                        <w:r>
                          <w:rPr>
                            <w:color w:val="231F20"/>
                            <w:spacing w:val="21"/>
                          </w:rPr>
                          <w:t xml:space="preserve"> </w:t>
                        </w:r>
                        <w:r>
                          <w:rPr>
                            <w:color w:val="231F20"/>
                          </w:rPr>
                          <w:t>That</w:t>
                        </w:r>
                        <w:r>
                          <w:rPr>
                            <w:color w:val="231F20"/>
                            <w:spacing w:val="-12"/>
                          </w:rPr>
                          <w:t xml:space="preserve"> </w:t>
                        </w:r>
                        <w:r>
                          <w:rPr>
                            <w:color w:val="231F20"/>
                          </w:rPr>
                          <w:t>won’t</w:t>
                        </w:r>
                        <w:r>
                          <w:rPr>
                            <w:color w:val="231F20"/>
                            <w:spacing w:val="-11"/>
                          </w:rPr>
                          <w:t xml:space="preserve"> </w:t>
                        </w:r>
                        <w:r>
                          <w:rPr>
                            <w:color w:val="231F20"/>
                          </w:rPr>
                          <w:t>hurt</w:t>
                        </w:r>
                        <w:r>
                          <w:rPr>
                            <w:color w:val="231F20"/>
                            <w:spacing w:val="-11"/>
                          </w:rPr>
                          <w:t xml:space="preserve"> </w:t>
                        </w:r>
                        <w:r>
                          <w:rPr>
                            <w:color w:val="231F20"/>
                          </w:rPr>
                          <w:t>him</w:t>
                        </w:r>
                        <w:r>
                          <w:rPr>
                            <w:color w:val="231F20"/>
                            <w:spacing w:val="-11"/>
                          </w:rPr>
                          <w:t xml:space="preserve"> </w:t>
                        </w:r>
                        <w:r>
                          <w:rPr>
                            <w:color w:val="231F20"/>
                          </w:rPr>
                          <w:t>a</w:t>
                        </w:r>
                        <w:r>
                          <w:rPr>
                            <w:color w:val="231F20"/>
                            <w:spacing w:val="-12"/>
                          </w:rPr>
                          <w:t xml:space="preserve"> </w:t>
                        </w:r>
                        <w:r>
                          <w:rPr>
                            <w:color w:val="231F20"/>
                          </w:rPr>
                          <w:t>bit,</w:t>
                        </w:r>
                        <w:r>
                          <w:rPr>
                            <w:color w:val="231F20"/>
                            <w:spacing w:val="-11"/>
                          </w:rPr>
                          <w:t xml:space="preserve"> </w:t>
                        </w:r>
                        <w:r>
                          <w:rPr>
                            <w:color w:val="231F20"/>
                          </w:rPr>
                          <w:t>even</w:t>
                        </w:r>
                        <w:r>
                          <w:rPr>
                            <w:color w:val="231F20"/>
                            <w:spacing w:val="-11"/>
                          </w:rPr>
                          <w:t xml:space="preserve"> </w:t>
                        </w:r>
                        <w:r>
                          <w:rPr>
                            <w:color w:val="231F20"/>
                          </w:rPr>
                          <w:t xml:space="preserve">though </w:t>
                        </w:r>
                        <w:r>
                          <w:rPr>
                            <w:color w:val="231F20"/>
                            <w:w w:val="105%"/>
                          </w:rPr>
                          <w:t>he does not go for this remedy.</w:t>
                        </w:r>
                      </w:p>
                      <w:p w14:paraId="7213D414" w14:textId="77777777" w:rsidR="00000000" w:rsidRDefault="00000000">
                        <w:pPr>
                          <w:pStyle w:val="BodyText"/>
                          <w:kinsoku w:val="0"/>
                          <w:overflowPunct w:val="0"/>
                          <w:spacing w:before="0.45pt" w:line="12.95pt" w:lineRule="auto"/>
                          <w:ind w:end="1pt"/>
                          <w:rPr>
                            <w:color w:val="231F20"/>
                            <w:w w:val="105%"/>
                          </w:rPr>
                        </w:pPr>
                        <w:r>
                          <w:rPr>
                            <w:color w:val="231F20"/>
                            <w:w w:val="105%"/>
                          </w:rPr>
                          <w:t>We</w:t>
                        </w:r>
                        <w:r>
                          <w:rPr>
                            <w:color w:val="231F20"/>
                            <w:spacing w:val="-6"/>
                            <w:w w:val="105%"/>
                          </w:rPr>
                          <w:t xml:space="preserve"> </w:t>
                        </w:r>
                        <w:r>
                          <w:rPr>
                            <w:color w:val="231F20"/>
                            <w:w w:val="105%"/>
                          </w:rPr>
                          <w:t>suggest</w:t>
                        </w:r>
                        <w:r>
                          <w:rPr>
                            <w:color w:val="231F20"/>
                            <w:spacing w:val="-7"/>
                            <w:w w:val="105%"/>
                          </w:rPr>
                          <w:t xml:space="preserve"> </w:t>
                        </w:r>
                        <w:r>
                          <w:rPr>
                            <w:color w:val="231F20"/>
                            <w:w w:val="105%"/>
                          </w:rPr>
                          <w:t>you</w:t>
                        </w:r>
                        <w:r>
                          <w:rPr>
                            <w:color w:val="231F20"/>
                            <w:spacing w:val="-7"/>
                            <w:w w:val="105%"/>
                          </w:rPr>
                          <w:t xml:space="preserve"> </w:t>
                        </w:r>
                        <w:r>
                          <w:rPr>
                            <w:color w:val="231F20"/>
                            <w:w w:val="105%"/>
                          </w:rPr>
                          <w:t>draw</w:t>
                        </w:r>
                        <w:r>
                          <w:rPr>
                            <w:color w:val="231F20"/>
                            <w:spacing w:val="-7"/>
                            <w:w w:val="105%"/>
                          </w:rPr>
                          <w:t xml:space="preserve"> </w:t>
                        </w:r>
                        <w:r>
                          <w:rPr>
                            <w:color w:val="231F20"/>
                            <w:w w:val="105%"/>
                          </w:rPr>
                          <w:t>the</w:t>
                        </w:r>
                        <w:r>
                          <w:rPr>
                            <w:color w:val="231F20"/>
                            <w:spacing w:val="-6"/>
                            <w:w w:val="105%"/>
                          </w:rPr>
                          <w:t xml:space="preserve"> </w:t>
                        </w:r>
                        <w:r>
                          <w:rPr>
                            <w:color w:val="231F20"/>
                            <w:w w:val="105%"/>
                          </w:rPr>
                          <w:t>book</w:t>
                        </w:r>
                        <w:r>
                          <w:rPr>
                            <w:color w:val="231F20"/>
                            <w:spacing w:val="-7"/>
                            <w:w w:val="105%"/>
                          </w:rPr>
                          <w:t xml:space="preserve"> </w:t>
                        </w:r>
                        <w:r>
                          <w:rPr>
                            <w:color w:val="231F20"/>
                            <w:w w:val="105%"/>
                          </w:rPr>
                          <w:t>to</w:t>
                        </w:r>
                        <w:r>
                          <w:rPr>
                            <w:color w:val="231F20"/>
                            <w:spacing w:val="-6"/>
                            <w:w w:val="105%"/>
                          </w:rPr>
                          <w:t xml:space="preserve"> </w:t>
                        </w:r>
                        <w:r>
                          <w:rPr>
                            <w:color w:val="231F20"/>
                            <w:w w:val="105%"/>
                          </w:rPr>
                          <w:t>the</w:t>
                        </w:r>
                        <w:r>
                          <w:rPr>
                            <w:color w:val="231F20"/>
                            <w:spacing w:val="-6"/>
                            <w:w w:val="105%"/>
                          </w:rPr>
                          <w:t xml:space="preserve"> </w:t>
                        </w:r>
                        <w:r>
                          <w:rPr>
                            <w:color w:val="231F20"/>
                            <w:w w:val="105%"/>
                          </w:rPr>
                          <w:t>attention</w:t>
                        </w:r>
                        <w:r>
                          <w:rPr>
                            <w:color w:val="231F20"/>
                            <w:spacing w:val="-6"/>
                            <w:w w:val="105%"/>
                          </w:rPr>
                          <w:t xml:space="preserve"> </w:t>
                        </w:r>
                        <w:r>
                          <w:rPr>
                            <w:color w:val="231F20"/>
                            <w:w w:val="105%"/>
                          </w:rPr>
                          <w:t>of</w:t>
                        </w:r>
                        <w:r>
                          <w:rPr>
                            <w:color w:val="231F20"/>
                            <w:spacing w:val="-7"/>
                            <w:w w:val="105%"/>
                          </w:rPr>
                          <w:t xml:space="preserve"> </w:t>
                        </w:r>
                        <w:r>
                          <w:rPr>
                            <w:color w:val="231F20"/>
                            <w:w w:val="105%"/>
                          </w:rPr>
                          <w:t xml:space="preserve">the </w:t>
                        </w:r>
                        <w:r>
                          <w:rPr>
                            <w:color w:val="231F20"/>
                          </w:rPr>
                          <w:t>doctor</w:t>
                        </w:r>
                        <w:r>
                          <w:rPr>
                            <w:color w:val="231F20"/>
                            <w:spacing w:val="-1"/>
                          </w:rPr>
                          <w:t xml:space="preserve"> </w:t>
                        </w:r>
                        <w:r>
                          <w:rPr>
                            <w:color w:val="231F20"/>
                          </w:rPr>
                          <w:t>who</w:t>
                        </w:r>
                        <w:r>
                          <w:rPr>
                            <w:color w:val="231F20"/>
                            <w:spacing w:val="-1"/>
                          </w:rPr>
                          <w:t xml:space="preserve"> </w:t>
                        </w:r>
                        <w:r>
                          <w:rPr>
                            <w:color w:val="231F20"/>
                          </w:rPr>
                          <w:t>is</w:t>
                        </w:r>
                        <w:r>
                          <w:rPr>
                            <w:color w:val="231F20"/>
                            <w:spacing w:val="-1"/>
                          </w:rPr>
                          <w:t xml:space="preserve"> </w:t>
                        </w:r>
                        <w:r>
                          <w:rPr>
                            <w:color w:val="231F20"/>
                          </w:rPr>
                          <w:t>to</w:t>
                        </w:r>
                        <w:r>
                          <w:rPr>
                            <w:color w:val="231F20"/>
                            <w:spacing w:val="-1"/>
                          </w:rPr>
                          <w:t xml:space="preserve"> </w:t>
                        </w:r>
                        <w:r>
                          <w:rPr>
                            <w:color w:val="231F20"/>
                          </w:rPr>
                          <w:t>attend</w:t>
                        </w:r>
                        <w:r>
                          <w:rPr>
                            <w:color w:val="231F20"/>
                            <w:spacing w:val="-1"/>
                          </w:rPr>
                          <w:t xml:space="preserve"> </w:t>
                        </w:r>
                        <w:r>
                          <w:rPr>
                            <w:color w:val="231F20"/>
                          </w:rPr>
                          <w:t>your</w:t>
                        </w:r>
                        <w:r>
                          <w:rPr>
                            <w:color w:val="231F20"/>
                            <w:spacing w:val="-1"/>
                          </w:rPr>
                          <w:t xml:space="preserve"> </w:t>
                        </w:r>
                        <w:r>
                          <w:rPr>
                            <w:color w:val="231F20"/>
                          </w:rPr>
                          <w:t>patient</w:t>
                        </w:r>
                        <w:r>
                          <w:rPr>
                            <w:color w:val="231F20"/>
                            <w:spacing w:val="-1"/>
                          </w:rPr>
                          <w:t xml:space="preserve"> </w:t>
                        </w:r>
                        <w:r>
                          <w:rPr>
                            <w:color w:val="231F20"/>
                          </w:rPr>
                          <w:t>during</w:t>
                        </w:r>
                        <w:r>
                          <w:rPr>
                            <w:color w:val="231F20"/>
                            <w:spacing w:val="-1"/>
                          </w:rPr>
                          <w:t xml:space="preserve"> </w:t>
                        </w:r>
                        <w:r>
                          <w:rPr>
                            <w:color w:val="231F20"/>
                          </w:rPr>
                          <w:t>treatment.</w:t>
                        </w:r>
                        <w:r>
                          <w:rPr>
                            <w:color w:val="231F20"/>
                            <w:spacing w:val="40"/>
                          </w:rPr>
                          <w:t xml:space="preserve"> </w:t>
                        </w:r>
                        <w:r>
                          <w:rPr>
                            <w:color w:val="231F20"/>
                          </w:rPr>
                          <w:t xml:space="preserve">If </w:t>
                        </w:r>
                        <w:r>
                          <w:rPr>
                            <w:color w:val="231F20"/>
                            <w:w w:val="105%"/>
                          </w:rPr>
                          <w:t xml:space="preserve">the book is read the moment the patient is able, while </w:t>
                        </w:r>
                        <w:r>
                          <w:rPr>
                            <w:color w:val="231F20"/>
                          </w:rPr>
                          <w:t>acutely</w:t>
                        </w:r>
                        <w:r>
                          <w:rPr>
                            <w:color w:val="231F20"/>
                            <w:spacing w:val="-7"/>
                          </w:rPr>
                          <w:t xml:space="preserve"> </w:t>
                        </w:r>
                        <w:r>
                          <w:rPr>
                            <w:color w:val="231F20"/>
                          </w:rPr>
                          <w:t>depressed,</w:t>
                        </w:r>
                        <w:r>
                          <w:rPr>
                            <w:color w:val="231F20"/>
                            <w:spacing w:val="-7"/>
                          </w:rPr>
                          <w:t xml:space="preserve"> </w:t>
                        </w:r>
                        <w:r>
                          <w:rPr>
                            <w:color w:val="231F20"/>
                          </w:rPr>
                          <w:t>realization</w:t>
                        </w:r>
                        <w:r>
                          <w:rPr>
                            <w:color w:val="231F20"/>
                            <w:spacing w:val="-7"/>
                          </w:rPr>
                          <w:t xml:space="preserve"> </w:t>
                        </w:r>
                        <w:r>
                          <w:rPr>
                            <w:color w:val="231F20"/>
                          </w:rPr>
                          <w:t>of</w:t>
                        </w:r>
                        <w:r>
                          <w:rPr>
                            <w:color w:val="231F20"/>
                            <w:spacing w:val="-7"/>
                          </w:rPr>
                          <w:t xml:space="preserve"> </w:t>
                        </w:r>
                        <w:r>
                          <w:rPr>
                            <w:color w:val="231F20"/>
                          </w:rPr>
                          <w:t>his</w:t>
                        </w:r>
                        <w:r>
                          <w:rPr>
                            <w:color w:val="231F20"/>
                            <w:spacing w:val="-7"/>
                          </w:rPr>
                          <w:t xml:space="preserve"> </w:t>
                        </w:r>
                        <w:r>
                          <w:rPr>
                            <w:color w:val="231F20"/>
                          </w:rPr>
                          <w:t>condition</w:t>
                        </w:r>
                        <w:r>
                          <w:rPr>
                            <w:color w:val="231F20"/>
                            <w:spacing w:val="-7"/>
                          </w:rPr>
                          <w:t xml:space="preserve"> </w:t>
                        </w:r>
                        <w:r>
                          <w:rPr>
                            <w:color w:val="231F20"/>
                          </w:rPr>
                          <w:t>may</w:t>
                        </w:r>
                        <w:r>
                          <w:rPr>
                            <w:color w:val="231F20"/>
                            <w:spacing w:val="-7"/>
                          </w:rPr>
                          <w:t xml:space="preserve"> </w:t>
                        </w:r>
                        <w:r>
                          <w:rPr>
                            <w:color w:val="231F20"/>
                          </w:rPr>
                          <w:t xml:space="preserve">come </w:t>
                        </w:r>
                        <w:r>
                          <w:rPr>
                            <w:color w:val="231F20"/>
                            <w:w w:val="105%"/>
                          </w:rPr>
                          <w:t>to</w:t>
                        </w:r>
                        <w:r>
                          <w:rPr>
                            <w:color w:val="231F20"/>
                            <w:spacing w:val="-8"/>
                            <w:w w:val="105%"/>
                          </w:rPr>
                          <w:t xml:space="preserve"> </w:t>
                        </w:r>
                        <w:r>
                          <w:rPr>
                            <w:color w:val="231F20"/>
                            <w:w w:val="105%"/>
                          </w:rPr>
                          <w:t>him.</w:t>
                        </w:r>
                      </w:p>
                      <w:p w14:paraId="7DBC06E9" w14:textId="77777777" w:rsidR="00000000" w:rsidRDefault="00000000">
                        <w:pPr>
                          <w:pStyle w:val="BodyText"/>
                          <w:kinsoku w:val="0"/>
                          <w:overflowPunct w:val="0"/>
                          <w:spacing w:before="0.15pt" w:line="12.95pt" w:lineRule="auto"/>
                          <w:ind w:end="1pt"/>
                          <w:rPr>
                            <w:color w:val="231F20"/>
                            <w:w w:val="105%"/>
                          </w:rPr>
                        </w:pPr>
                        <w:r>
                          <w:rPr>
                            <w:color w:val="231F20"/>
                          </w:rPr>
                          <w:t xml:space="preserve">We hope the doctor will tell the patient the truth about </w:t>
                        </w:r>
                        <w:r>
                          <w:rPr>
                            <w:color w:val="231F20"/>
                            <w:w w:val="105%"/>
                          </w:rPr>
                          <w:t>his</w:t>
                        </w:r>
                        <w:r>
                          <w:rPr>
                            <w:color w:val="231F20"/>
                            <w:spacing w:val="-2"/>
                            <w:w w:val="105%"/>
                          </w:rPr>
                          <w:t xml:space="preserve"> </w:t>
                        </w:r>
                        <w:r>
                          <w:rPr>
                            <w:color w:val="231F20"/>
                            <w:w w:val="105%"/>
                          </w:rPr>
                          <w:t>condition,</w:t>
                        </w:r>
                        <w:r>
                          <w:rPr>
                            <w:color w:val="231F20"/>
                            <w:spacing w:val="-2"/>
                            <w:w w:val="105%"/>
                          </w:rPr>
                          <w:t xml:space="preserve"> </w:t>
                        </w:r>
                        <w:r>
                          <w:rPr>
                            <w:color w:val="231F20"/>
                            <w:w w:val="105%"/>
                          </w:rPr>
                          <w:t>whatever</w:t>
                        </w:r>
                        <w:r>
                          <w:rPr>
                            <w:color w:val="231F20"/>
                            <w:spacing w:val="-2"/>
                            <w:w w:val="105%"/>
                          </w:rPr>
                          <w:t xml:space="preserve"> </w:t>
                        </w:r>
                        <w:r>
                          <w:rPr>
                            <w:color w:val="231F20"/>
                            <w:w w:val="105%"/>
                          </w:rPr>
                          <w:t>that</w:t>
                        </w:r>
                        <w:r>
                          <w:rPr>
                            <w:color w:val="231F20"/>
                            <w:spacing w:val="-2"/>
                            <w:w w:val="105%"/>
                          </w:rPr>
                          <w:t xml:space="preserve"> </w:t>
                        </w:r>
                        <w:r>
                          <w:rPr>
                            <w:color w:val="231F20"/>
                            <w:w w:val="105%"/>
                          </w:rPr>
                          <w:t>happens</w:t>
                        </w:r>
                        <w:r>
                          <w:rPr>
                            <w:color w:val="231F20"/>
                            <w:spacing w:val="-2"/>
                            <w:w w:val="105%"/>
                          </w:rPr>
                          <w:t xml:space="preserve"> </w:t>
                        </w:r>
                        <w:r>
                          <w:rPr>
                            <w:color w:val="231F20"/>
                            <w:w w:val="105%"/>
                          </w:rPr>
                          <w:t>to</w:t>
                        </w:r>
                        <w:r>
                          <w:rPr>
                            <w:color w:val="231F20"/>
                            <w:spacing w:val="-2"/>
                            <w:w w:val="105%"/>
                          </w:rPr>
                          <w:t xml:space="preserve"> </w:t>
                        </w:r>
                        <w:r>
                          <w:rPr>
                            <w:color w:val="231F20"/>
                            <w:w w:val="105%"/>
                          </w:rPr>
                          <w:t>be.</w:t>
                        </w:r>
                        <w:r>
                          <w:rPr>
                            <w:color w:val="231F20"/>
                            <w:spacing w:val="40"/>
                            <w:w w:val="105%"/>
                          </w:rPr>
                          <w:t xml:space="preserve"> </w:t>
                        </w:r>
                        <w:r>
                          <w:rPr>
                            <w:color w:val="231F20"/>
                            <w:w w:val="105%"/>
                          </w:rPr>
                          <w:t>When</w:t>
                        </w:r>
                        <w:r>
                          <w:rPr>
                            <w:color w:val="231F20"/>
                            <w:spacing w:val="-2"/>
                            <w:w w:val="105%"/>
                          </w:rPr>
                          <w:t xml:space="preserve"> </w:t>
                        </w:r>
                        <w:r>
                          <w:rPr>
                            <w:color w:val="231F20"/>
                            <w:w w:val="105%"/>
                          </w:rPr>
                          <w:t>the man</w:t>
                        </w:r>
                        <w:r>
                          <w:rPr>
                            <w:color w:val="231F20"/>
                            <w:spacing w:val="-10"/>
                            <w:w w:val="105%"/>
                          </w:rPr>
                          <w:t xml:space="preserve"> </w:t>
                        </w:r>
                        <w:r>
                          <w:rPr>
                            <w:color w:val="231F20"/>
                            <w:w w:val="105%"/>
                          </w:rPr>
                          <w:t>is</w:t>
                        </w:r>
                        <w:r>
                          <w:rPr>
                            <w:color w:val="231F20"/>
                            <w:spacing w:val="-10"/>
                            <w:w w:val="105%"/>
                          </w:rPr>
                          <w:t xml:space="preserve"> </w:t>
                        </w:r>
                        <w:r>
                          <w:rPr>
                            <w:color w:val="231F20"/>
                            <w:w w:val="105%"/>
                          </w:rPr>
                          <w:t>presented</w:t>
                        </w:r>
                        <w:r>
                          <w:rPr>
                            <w:color w:val="231F20"/>
                            <w:spacing w:val="-10"/>
                            <w:w w:val="105%"/>
                          </w:rPr>
                          <w:t xml:space="preserve"> </w:t>
                        </w:r>
                        <w:r>
                          <w:rPr>
                            <w:color w:val="231F20"/>
                            <w:w w:val="105%"/>
                          </w:rPr>
                          <w:t>with</w:t>
                        </w:r>
                        <w:r>
                          <w:rPr>
                            <w:color w:val="231F20"/>
                            <w:spacing w:val="-10"/>
                            <w:w w:val="105%"/>
                          </w:rPr>
                          <w:t xml:space="preserve"> </w:t>
                        </w:r>
                        <w:r>
                          <w:rPr>
                            <w:color w:val="231F20"/>
                            <w:w w:val="105%"/>
                          </w:rPr>
                          <w:t>this</w:t>
                        </w:r>
                        <w:r>
                          <w:rPr>
                            <w:color w:val="231F20"/>
                            <w:spacing w:val="-10"/>
                            <w:w w:val="105%"/>
                          </w:rPr>
                          <w:t xml:space="preserve"> </w:t>
                        </w:r>
                        <w:r>
                          <w:rPr>
                            <w:color w:val="231F20"/>
                            <w:w w:val="105%"/>
                          </w:rPr>
                          <w:t>volume</w:t>
                        </w:r>
                        <w:r>
                          <w:rPr>
                            <w:color w:val="231F20"/>
                            <w:spacing w:val="-10"/>
                            <w:w w:val="105%"/>
                          </w:rPr>
                          <w:t xml:space="preserve"> </w:t>
                        </w:r>
                        <w:r>
                          <w:rPr>
                            <w:color w:val="231F20"/>
                            <w:w w:val="105%"/>
                          </w:rPr>
                          <w:t>it</w:t>
                        </w:r>
                        <w:r>
                          <w:rPr>
                            <w:color w:val="231F20"/>
                            <w:spacing w:val="-10"/>
                            <w:w w:val="105%"/>
                          </w:rPr>
                          <w:t xml:space="preserve"> </w:t>
                        </w:r>
                        <w:r>
                          <w:rPr>
                            <w:color w:val="231F20"/>
                            <w:w w:val="105%"/>
                          </w:rPr>
                          <w:t>is</w:t>
                        </w:r>
                        <w:r>
                          <w:rPr>
                            <w:color w:val="231F20"/>
                            <w:spacing w:val="-10"/>
                            <w:w w:val="105%"/>
                          </w:rPr>
                          <w:t xml:space="preserve"> </w:t>
                        </w:r>
                        <w:r>
                          <w:rPr>
                            <w:color w:val="231F20"/>
                            <w:w w:val="105%"/>
                          </w:rPr>
                          <w:t>best</w:t>
                        </w:r>
                        <w:r>
                          <w:rPr>
                            <w:color w:val="231F20"/>
                            <w:spacing w:val="-10"/>
                            <w:w w:val="105%"/>
                          </w:rPr>
                          <w:t xml:space="preserve"> </w:t>
                        </w:r>
                        <w:r>
                          <w:rPr>
                            <w:color w:val="231F20"/>
                            <w:w w:val="105%"/>
                          </w:rPr>
                          <w:t>that</w:t>
                        </w:r>
                        <w:r>
                          <w:rPr>
                            <w:color w:val="231F20"/>
                            <w:spacing w:val="-10"/>
                            <w:w w:val="105%"/>
                          </w:rPr>
                          <w:t xml:space="preserve"> </w:t>
                        </w:r>
                        <w:r>
                          <w:rPr>
                            <w:color w:val="231F20"/>
                            <w:w w:val="105%"/>
                          </w:rPr>
                          <w:t>no</w:t>
                        </w:r>
                        <w:r>
                          <w:rPr>
                            <w:color w:val="231F20"/>
                            <w:spacing w:val="-10"/>
                            <w:w w:val="105%"/>
                          </w:rPr>
                          <w:t xml:space="preserve"> </w:t>
                        </w:r>
                        <w:r>
                          <w:rPr>
                            <w:color w:val="231F20"/>
                            <w:w w:val="105%"/>
                          </w:rPr>
                          <w:t xml:space="preserve">one </w:t>
                        </w:r>
                        <w:r>
                          <w:rPr>
                            <w:color w:val="231F20"/>
                          </w:rPr>
                          <w:t>tell</w:t>
                        </w:r>
                        <w:r>
                          <w:rPr>
                            <w:color w:val="231F20"/>
                            <w:spacing w:val="-5"/>
                          </w:rPr>
                          <w:t xml:space="preserve"> </w:t>
                        </w:r>
                        <w:r>
                          <w:rPr>
                            <w:color w:val="231F20"/>
                          </w:rPr>
                          <w:t>him</w:t>
                        </w:r>
                        <w:r>
                          <w:rPr>
                            <w:color w:val="231F20"/>
                            <w:spacing w:val="-5"/>
                          </w:rPr>
                          <w:t xml:space="preserve"> </w:t>
                        </w:r>
                        <w:r>
                          <w:rPr>
                            <w:color w:val="231F20"/>
                          </w:rPr>
                          <w:t>he</w:t>
                        </w:r>
                        <w:r>
                          <w:rPr>
                            <w:color w:val="231F20"/>
                            <w:spacing w:val="-5"/>
                          </w:rPr>
                          <w:t xml:space="preserve"> </w:t>
                        </w:r>
                        <w:r>
                          <w:rPr>
                            <w:color w:val="231F20"/>
                          </w:rPr>
                          <w:t>must</w:t>
                        </w:r>
                        <w:r>
                          <w:rPr>
                            <w:color w:val="231F20"/>
                            <w:spacing w:val="-5"/>
                          </w:rPr>
                          <w:t xml:space="preserve"> </w:t>
                        </w:r>
                        <w:r>
                          <w:rPr>
                            <w:color w:val="231F20"/>
                          </w:rPr>
                          <w:t>abide</w:t>
                        </w:r>
                        <w:r>
                          <w:rPr>
                            <w:color w:val="231F20"/>
                            <w:spacing w:val="-5"/>
                          </w:rPr>
                          <w:t xml:space="preserve"> </w:t>
                        </w:r>
                        <w:r>
                          <w:rPr>
                            <w:color w:val="231F20"/>
                          </w:rPr>
                          <w:t>by</w:t>
                        </w:r>
                        <w:r>
                          <w:rPr>
                            <w:color w:val="231F20"/>
                            <w:spacing w:val="-5"/>
                          </w:rPr>
                          <w:t xml:space="preserve"> </w:t>
                        </w:r>
                        <w:r>
                          <w:rPr>
                            <w:color w:val="231F20"/>
                          </w:rPr>
                          <w:t>its</w:t>
                        </w:r>
                        <w:r>
                          <w:rPr>
                            <w:color w:val="231F20"/>
                            <w:spacing w:val="-5"/>
                          </w:rPr>
                          <w:t xml:space="preserve"> </w:t>
                        </w:r>
                        <w:r>
                          <w:rPr>
                            <w:color w:val="231F20"/>
                          </w:rPr>
                          <w:t>suggestions.</w:t>
                        </w:r>
                        <w:r>
                          <w:rPr>
                            <w:color w:val="231F20"/>
                            <w:spacing w:val="36"/>
                          </w:rPr>
                          <w:t xml:space="preserve"> </w:t>
                        </w:r>
                        <w:r>
                          <w:rPr>
                            <w:color w:val="231F20"/>
                          </w:rPr>
                          <w:t>The</w:t>
                        </w:r>
                        <w:r>
                          <w:rPr>
                            <w:color w:val="231F20"/>
                            <w:spacing w:val="-5"/>
                          </w:rPr>
                          <w:t xml:space="preserve"> </w:t>
                        </w:r>
                        <w:r>
                          <w:rPr>
                            <w:color w:val="231F20"/>
                          </w:rPr>
                          <w:t>man</w:t>
                        </w:r>
                        <w:r>
                          <w:rPr>
                            <w:color w:val="231F20"/>
                            <w:spacing w:val="-5"/>
                          </w:rPr>
                          <w:t xml:space="preserve"> </w:t>
                        </w:r>
                        <w:r>
                          <w:rPr>
                            <w:color w:val="231F20"/>
                          </w:rPr>
                          <w:t xml:space="preserve">must </w:t>
                        </w:r>
                        <w:r>
                          <w:rPr>
                            <w:color w:val="231F20"/>
                            <w:w w:val="105%"/>
                          </w:rPr>
                          <w:t>decide</w:t>
                        </w:r>
                        <w:r>
                          <w:rPr>
                            <w:color w:val="231F20"/>
                            <w:spacing w:val="-4"/>
                            <w:w w:val="105%"/>
                          </w:rPr>
                          <w:t xml:space="preserve"> </w:t>
                        </w:r>
                        <w:r>
                          <w:rPr>
                            <w:color w:val="231F20"/>
                            <w:w w:val="105%"/>
                          </w:rPr>
                          <w:t>for</w:t>
                        </w:r>
                        <w:r>
                          <w:rPr>
                            <w:color w:val="231F20"/>
                            <w:spacing w:val="-4"/>
                            <w:w w:val="105%"/>
                          </w:rPr>
                          <w:t xml:space="preserve"> </w:t>
                        </w:r>
                        <w:r>
                          <w:rPr>
                            <w:color w:val="231F20"/>
                            <w:w w:val="105%"/>
                          </w:rPr>
                          <w:t>himself.</w:t>
                        </w:r>
                      </w:p>
                      <w:p w14:paraId="31621E65" w14:textId="77777777" w:rsidR="00000000" w:rsidRDefault="00000000">
                        <w:pPr>
                          <w:pStyle w:val="BodyText"/>
                          <w:kinsoku w:val="0"/>
                          <w:overflowPunct w:val="0"/>
                          <w:spacing w:before="0.10pt" w:line="12.95pt" w:lineRule="auto"/>
                          <w:rPr>
                            <w:color w:val="231F20"/>
                            <w:spacing w:val="-2"/>
                            <w:w w:val="105%"/>
                          </w:rPr>
                        </w:pPr>
                        <w:r>
                          <w:rPr>
                            <w:color w:val="231F20"/>
                          </w:rPr>
                          <w:t xml:space="preserve">You are betting, of course, that your changed attitude </w:t>
                        </w:r>
                        <w:r>
                          <w:rPr>
                            <w:color w:val="231F20"/>
                            <w:w w:val="105%"/>
                          </w:rPr>
                          <w:t>plus the contents of this book will turn the trick.</w:t>
                        </w:r>
                        <w:r>
                          <w:rPr>
                            <w:color w:val="231F20"/>
                            <w:spacing w:val="40"/>
                            <w:w w:val="105%"/>
                          </w:rPr>
                          <w:t xml:space="preserve"> </w:t>
                        </w:r>
                        <w:r>
                          <w:rPr>
                            <w:color w:val="231F20"/>
                            <w:w w:val="105%"/>
                          </w:rPr>
                          <w:t>In some cases it will, and in others it may not.</w:t>
                        </w:r>
                        <w:r>
                          <w:rPr>
                            <w:color w:val="231F20"/>
                            <w:spacing w:val="40"/>
                            <w:w w:val="105%"/>
                          </w:rPr>
                          <w:t xml:space="preserve"> </w:t>
                        </w:r>
                        <w:r>
                          <w:rPr>
                            <w:color w:val="231F20"/>
                            <w:w w:val="105%"/>
                          </w:rPr>
                          <w:t xml:space="preserve">But we </w:t>
                        </w:r>
                        <w:r>
                          <w:rPr>
                            <w:color w:val="231F20"/>
                          </w:rPr>
                          <w:t xml:space="preserve">think that if you persevere, the percentage of successes </w:t>
                        </w:r>
                        <w:r>
                          <w:rPr>
                            <w:color w:val="231F20"/>
                            <w:w w:val="105%"/>
                          </w:rPr>
                          <w:t>will</w:t>
                        </w:r>
                        <w:r>
                          <w:rPr>
                            <w:color w:val="231F20"/>
                            <w:spacing w:val="-12"/>
                            <w:w w:val="105%"/>
                          </w:rPr>
                          <w:t xml:space="preserve"> </w:t>
                        </w:r>
                        <w:r>
                          <w:rPr>
                            <w:color w:val="231F20"/>
                            <w:w w:val="105%"/>
                          </w:rPr>
                          <w:t>gratify</w:t>
                        </w:r>
                        <w:r>
                          <w:rPr>
                            <w:color w:val="231F20"/>
                            <w:spacing w:val="-12"/>
                            <w:w w:val="105%"/>
                          </w:rPr>
                          <w:t xml:space="preserve"> </w:t>
                        </w:r>
                        <w:r>
                          <w:rPr>
                            <w:color w:val="231F20"/>
                            <w:w w:val="105%"/>
                          </w:rPr>
                          <w:t>you.</w:t>
                        </w:r>
                        <w:r>
                          <w:rPr>
                            <w:color w:val="231F20"/>
                            <w:spacing w:val="-5"/>
                            <w:w w:val="105%"/>
                          </w:rPr>
                          <w:t xml:space="preserve"> </w:t>
                        </w:r>
                        <w:r>
                          <w:rPr>
                            <w:color w:val="231F20"/>
                            <w:w w:val="105%"/>
                          </w:rPr>
                          <w:t>As</w:t>
                        </w:r>
                        <w:r>
                          <w:rPr>
                            <w:color w:val="231F20"/>
                            <w:spacing w:val="-11"/>
                            <w:w w:val="105%"/>
                          </w:rPr>
                          <w:t xml:space="preserve"> </w:t>
                        </w:r>
                        <w:r>
                          <w:rPr>
                            <w:color w:val="231F20"/>
                            <w:w w:val="105%"/>
                          </w:rPr>
                          <w:t>our</w:t>
                        </w:r>
                        <w:r>
                          <w:rPr>
                            <w:color w:val="231F20"/>
                            <w:spacing w:val="-12"/>
                            <w:w w:val="105%"/>
                          </w:rPr>
                          <w:t xml:space="preserve"> </w:t>
                        </w:r>
                        <w:r>
                          <w:rPr>
                            <w:color w:val="231F20"/>
                            <w:w w:val="105%"/>
                          </w:rPr>
                          <w:t>work</w:t>
                        </w:r>
                        <w:r>
                          <w:rPr>
                            <w:color w:val="231F20"/>
                            <w:spacing w:val="-12"/>
                            <w:w w:val="105%"/>
                          </w:rPr>
                          <w:t xml:space="preserve"> </w:t>
                        </w:r>
                        <w:r>
                          <w:rPr>
                            <w:color w:val="231F20"/>
                            <w:w w:val="105%"/>
                          </w:rPr>
                          <w:t>spreads</w:t>
                        </w:r>
                        <w:r>
                          <w:rPr>
                            <w:color w:val="231F20"/>
                            <w:spacing w:val="-12"/>
                            <w:w w:val="105%"/>
                          </w:rPr>
                          <w:t xml:space="preserve"> </w:t>
                        </w:r>
                        <w:r>
                          <w:rPr>
                            <w:color w:val="231F20"/>
                            <w:w w:val="105%"/>
                          </w:rPr>
                          <w:t>and</w:t>
                        </w:r>
                        <w:r>
                          <w:rPr>
                            <w:color w:val="231F20"/>
                            <w:spacing w:val="-12"/>
                            <w:w w:val="105%"/>
                          </w:rPr>
                          <w:t xml:space="preserve"> </w:t>
                        </w:r>
                        <w:r>
                          <w:rPr>
                            <w:color w:val="231F20"/>
                            <w:w w:val="105%"/>
                          </w:rPr>
                          <w:t>our</w:t>
                        </w:r>
                        <w:r>
                          <w:rPr>
                            <w:color w:val="231F20"/>
                            <w:spacing w:val="-11"/>
                            <w:w w:val="105%"/>
                          </w:rPr>
                          <w:t xml:space="preserve"> </w:t>
                        </w:r>
                        <w:r>
                          <w:rPr>
                            <w:color w:val="231F20"/>
                            <w:w w:val="105%"/>
                          </w:rPr>
                          <w:t>numbers increase, we hope your employees may be put in per- sonal</w:t>
                        </w:r>
                        <w:r>
                          <w:rPr>
                            <w:color w:val="231F20"/>
                            <w:spacing w:val="-12"/>
                            <w:w w:val="105%"/>
                          </w:rPr>
                          <w:t xml:space="preserve"> </w:t>
                        </w:r>
                        <w:r>
                          <w:rPr>
                            <w:color w:val="231F20"/>
                            <w:w w:val="105%"/>
                          </w:rPr>
                          <w:t>contact</w:t>
                        </w:r>
                        <w:r>
                          <w:rPr>
                            <w:color w:val="231F20"/>
                            <w:spacing w:val="-12"/>
                            <w:w w:val="105%"/>
                          </w:rPr>
                          <w:t xml:space="preserve"> </w:t>
                        </w:r>
                        <w:r>
                          <w:rPr>
                            <w:color w:val="231F20"/>
                            <w:w w:val="105%"/>
                          </w:rPr>
                          <w:t>with</w:t>
                        </w:r>
                        <w:r>
                          <w:rPr>
                            <w:color w:val="231F20"/>
                            <w:spacing w:val="-12"/>
                            <w:w w:val="105%"/>
                          </w:rPr>
                          <w:t xml:space="preserve"> </w:t>
                        </w:r>
                        <w:r>
                          <w:rPr>
                            <w:color w:val="231F20"/>
                            <w:w w:val="105%"/>
                          </w:rPr>
                          <w:t>some</w:t>
                        </w:r>
                        <w:r>
                          <w:rPr>
                            <w:color w:val="231F20"/>
                            <w:spacing w:val="-12"/>
                            <w:w w:val="105%"/>
                          </w:rPr>
                          <w:t xml:space="preserve"> </w:t>
                        </w:r>
                        <w:r>
                          <w:rPr>
                            <w:color w:val="231F20"/>
                            <w:w w:val="105%"/>
                          </w:rPr>
                          <w:t>of</w:t>
                        </w:r>
                        <w:r>
                          <w:rPr>
                            <w:color w:val="231F20"/>
                            <w:spacing w:val="-12"/>
                            <w:w w:val="105%"/>
                          </w:rPr>
                          <w:t xml:space="preserve"> </w:t>
                        </w:r>
                        <w:r>
                          <w:rPr>
                            <w:color w:val="231F20"/>
                            <w:w w:val="105%"/>
                          </w:rPr>
                          <w:t>us.</w:t>
                        </w:r>
                        <w:r>
                          <w:rPr>
                            <w:color w:val="231F20"/>
                            <w:spacing w:val="2"/>
                            <w:w w:val="105%"/>
                          </w:rPr>
                          <w:t xml:space="preserve"> </w:t>
                        </w:r>
                        <w:r>
                          <w:rPr>
                            <w:color w:val="231F20"/>
                            <w:w w:val="105%"/>
                          </w:rPr>
                          <w:t>Meanwhile,</w:t>
                        </w:r>
                        <w:r>
                          <w:rPr>
                            <w:color w:val="231F20"/>
                            <w:spacing w:val="-12"/>
                            <w:w w:val="105%"/>
                          </w:rPr>
                          <w:t xml:space="preserve"> </w:t>
                        </w:r>
                        <w:r>
                          <w:rPr>
                            <w:color w:val="231F20"/>
                            <w:w w:val="105%"/>
                          </w:rPr>
                          <w:t>we</w:t>
                        </w:r>
                        <w:r>
                          <w:rPr>
                            <w:color w:val="231F20"/>
                            <w:spacing w:val="-12"/>
                            <w:w w:val="105%"/>
                          </w:rPr>
                          <w:t xml:space="preserve"> </w:t>
                        </w:r>
                        <w:r>
                          <w:rPr>
                            <w:color w:val="231F20"/>
                            <w:w w:val="105%"/>
                          </w:rPr>
                          <w:t>are</w:t>
                        </w:r>
                        <w:r>
                          <w:rPr>
                            <w:color w:val="231F20"/>
                            <w:spacing w:val="-12"/>
                            <w:w w:val="105%"/>
                          </w:rPr>
                          <w:t xml:space="preserve"> </w:t>
                        </w:r>
                        <w:r>
                          <w:rPr>
                            <w:color w:val="231F20"/>
                            <w:w w:val="105%"/>
                          </w:rPr>
                          <w:t xml:space="preserve">sure </w:t>
                        </w:r>
                        <w:r>
                          <w:rPr>
                            <w:color w:val="231F20"/>
                          </w:rPr>
                          <w:t xml:space="preserve">a great deal can be accomplished by the use of the book </w:t>
                        </w:r>
                        <w:r>
                          <w:rPr>
                            <w:color w:val="231F20"/>
                            <w:spacing w:val="-2"/>
                            <w:w w:val="105%"/>
                          </w:rPr>
                          <w:t>alone.</w:t>
                        </w:r>
                      </w:p>
                      <w:p w14:paraId="1C34C503" w14:textId="77777777" w:rsidR="00000000" w:rsidRDefault="00000000">
                        <w:pPr>
                          <w:pStyle w:val="BodyText"/>
                          <w:kinsoku w:val="0"/>
                          <w:overflowPunct w:val="0"/>
                          <w:spacing w:line="13.05pt" w:lineRule="auto"/>
                          <w:ind w:end="1.15pt"/>
                          <w:rPr>
                            <w:color w:val="231F20"/>
                            <w:spacing w:val="-2"/>
                            <w:w w:val="105%"/>
                          </w:rPr>
                        </w:pPr>
                        <w:r>
                          <w:rPr>
                            <w:color w:val="231F20"/>
                            <w:w w:val="105%"/>
                          </w:rPr>
                          <w:t>On</w:t>
                        </w:r>
                        <w:r>
                          <w:rPr>
                            <w:color w:val="231F20"/>
                            <w:spacing w:val="-12"/>
                            <w:w w:val="105%"/>
                          </w:rPr>
                          <w:t xml:space="preserve"> </w:t>
                        </w:r>
                        <w:r>
                          <w:rPr>
                            <w:color w:val="231F20"/>
                            <w:w w:val="105%"/>
                          </w:rPr>
                          <w:t>your</w:t>
                        </w:r>
                        <w:r>
                          <w:rPr>
                            <w:color w:val="231F20"/>
                            <w:spacing w:val="-12"/>
                            <w:w w:val="105%"/>
                          </w:rPr>
                          <w:t xml:space="preserve"> </w:t>
                        </w:r>
                        <w:r>
                          <w:rPr>
                            <w:color w:val="231F20"/>
                            <w:w w:val="105%"/>
                          </w:rPr>
                          <w:t>employee’s</w:t>
                        </w:r>
                        <w:r>
                          <w:rPr>
                            <w:color w:val="231F20"/>
                            <w:spacing w:val="-12"/>
                            <w:w w:val="105%"/>
                          </w:rPr>
                          <w:t xml:space="preserve"> </w:t>
                        </w:r>
                        <w:r>
                          <w:rPr>
                            <w:color w:val="231F20"/>
                            <w:w w:val="105%"/>
                          </w:rPr>
                          <w:t>return,</w:t>
                        </w:r>
                        <w:r>
                          <w:rPr>
                            <w:color w:val="231F20"/>
                            <w:spacing w:val="-12"/>
                            <w:w w:val="105%"/>
                          </w:rPr>
                          <w:t xml:space="preserve"> </w:t>
                        </w:r>
                        <w:r>
                          <w:rPr>
                            <w:color w:val="231F20"/>
                            <w:w w:val="105%"/>
                          </w:rPr>
                          <w:t>talk</w:t>
                        </w:r>
                        <w:r>
                          <w:rPr>
                            <w:color w:val="231F20"/>
                            <w:spacing w:val="-12"/>
                            <w:w w:val="105%"/>
                          </w:rPr>
                          <w:t xml:space="preserve"> </w:t>
                        </w:r>
                        <w:r>
                          <w:rPr>
                            <w:color w:val="231F20"/>
                            <w:w w:val="105%"/>
                          </w:rPr>
                          <w:t>with</w:t>
                        </w:r>
                        <w:r>
                          <w:rPr>
                            <w:color w:val="231F20"/>
                            <w:spacing w:val="-11"/>
                            <w:w w:val="105%"/>
                          </w:rPr>
                          <w:t xml:space="preserve"> </w:t>
                        </w:r>
                        <w:r>
                          <w:rPr>
                            <w:color w:val="231F20"/>
                            <w:w w:val="105%"/>
                          </w:rPr>
                          <w:t>him.</w:t>
                        </w:r>
                        <w:r>
                          <w:rPr>
                            <w:color w:val="231F20"/>
                            <w:spacing w:val="-12"/>
                            <w:w w:val="105%"/>
                          </w:rPr>
                          <w:t xml:space="preserve"> </w:t>
                        </w:r>
                        <w:r>
                          <w:rPr>
                            <w:color w:val="231F20"/>
                            <w:w w:val="105%"/>
                          </w:rPr>
                          <w:t>Ask</w:t>
                        </w:r>
                        <w:r>
                          <w:rPr>
                            <w:color w:val="231F20"/>
                            <w:spacing w:val="-12"/>
                            <w:w w:val="105%"/>
                          </w:rPr>
                          <w:t xml:space="preserve"> </w:t>
                        </w:r>
                        <w:r>
                          <w:rPr>
                            <w:color w:val="231F20"/>
                            <w:w w:val="105%"/>
                          </w:rPr>
                          <w:t>him</w:t>
                        </w:r>
                        <w:r>
                          <w:rPr>
                            <w:color w:val="231F20"/>
                            <w:spacing w:val="-12"/>
                            <w:w w:val="105%"/>
                          </w:rPr>
                          <w:t xml:space="preserve"> </w:t>
                        </w:r>
                        <w:r>
                          <w:rPr>
                            <w:color w:val="231F20"/>
                            <w:w w:val="105%"/>
                          </w:rPr>
                          <w:t>if he</w:t>
                        </w:r>
                        <w:r>
                          <w:rPr>
                            <w:color w:val="231F20"/>
                            <w:spacing w:val="-5"/>
                            <w:w w:val="105%"/>
                          </w:rPr>
                          <w:t xml:space="preserve"> </w:t>
                        </w:r>
                        <w:r>
                          <w:rPr>
                            <w:color w:val="231F20"/>
                            <w:w w:val="105%"/>
                          </w:rPr>
                          <w:t>thinks</w:t>
                        </w:r>
                        <w:r>
                          <w:rPr>
                            <w:color w:val="231F20"/>
                            <w:spacing w:val="-5"/>
                            <w:w w:val="105%"/>
                          </w:rPr>
                          <w:t xml:space="preserve"> </w:t>
                        </w:r>
                        <w:r>
                          <w:rPr>
                            <w:color w:val="231F20"/>
                            <w:w w:val="105%"/>
                          </w:rPr>
                          <w:t>he</w:t>
                        </w:r>
                        <w:r>
                          <w:rPr>
                            <w:color w:val="231F20"/>
                            <w:spacing w:val="-5"/>
                            <w:w w:val="105%"/>
                          </w:rPr>
                          <w:t xml:space="preserve"> </w:t>
                        </w:r>
                        <w:r>
                          <w:rPr>
                            <w:color w:val="231F20"/>
                            <w:w w:val="105%"/>
                          </w:rPr>
                          <w:t>has</w:t>
                        </w:r>
                        <w:r>
                          <w:rPr>
                            <w:color w:val="231F20"/>
                            <w:spacing w:val="-5"/>
                            <w:w w:val="105%"/>
                          </w:rPr>
                          <w:t xml:space="preserve"> </w:t>
                        </w:r>
                        <w:r>
                          <w:rPr>
                            <w:color w:val="231F20"/>
                            <w:w w:val="105%"/>
                          </w:rPr>
                          <w:t>the</w:t>
                        </w:r>
                        <w:r>
                          <w:rPr>
                            <w:color w:val="231F20"/>
                            <w:spacing w:val="-5"/>
                            <w:w w:val="105%"/>
                          </w:rPr>
                          <w:t xml:space="preserve"> </w:t>
                        </w:r>
                        <w:r>
                          <w:rPr>
                            <w:color w:val="231F20"/>
                            <w:w w:val="105%"/>
                          </w:rPr>
                          <w:t>answer.</w:t>
                        </w:r>
                        <w:r>
                          <w:rPr>
                            <w:color w:val="231F20"/>
                            <w:spacing w:val="36"/>
                            <w:w w:val="105%"/>
                          </w:rPr>
                          <w:t xml:space="preserve"> </w:t>
                        </w:r>
                        <w:r>
                          <w:rPr>
                            <w:color w:val="231F20"/>
                            <w:w w:val="105%"/>
                          </w:rPr>
                          <w:t>If</w:t>
                        </w:r>
                        <w:r>
                          <w:rPr>
                            <w:color w:val="231F20"/>
                            <w:spacing w:val="-5"/>
                            <w:w w:val="105%"/>
                          </w:rPr>
                          <w:t xml:space="preserve"> </w:t>
                        </w:r>
                        <w:r>
                          <w:rPr>
                            <w:color w:val="231F20"/>
                            <w:w w:val="105%"/>
                          </w:rPr>
                          <w:t>he</w:t>
                        </w:r>
                        <w:r>
                          <w:rPr>
                            <w:color w:val="231F20"/>
                            <w:spacing w:val="-5"/>
                            <w:w w:val="105%"/>
                          </w:rPr>
                          <w:t xml:space="preserve"> </w:t>
                        </w:r>
                        <w:r>
                          <w:rPr>
                            <w:color w:val="231F20"/>
                            <w:w w:val="105%"/>
                          </w:rPr>
                          <w:t>feels</w:t>
                        </w:r>
                        <w:r>
                          <w:rPr>
                            <w:color w:val="231F20"/>
                            <w:spacing w:val="-5"/>
                            <w:w w:val="105%"/>
                          </w:rPr>
                          <w:t xml:space="preserve"> </w:t>
                        </w:r>
                        <w:r>
                          <w:rPr>
                            <w:color w:val="231F20"/>
                            <w:w w:val="105%"/>
                          </w:rPr>
                          <w:t>free</w:t>
                        </w:r>
                        <w:r>
                          <w:rPr>
                            <w:color w:val="231F20"/>
                            <w:spacing w:val="-5"/>
                            <w:w w:val="105%"/>
                          </w:rPr>
                          <w:t xml:space="preserve"> </w:t>
                        </w:r>
                        <w:r>
                          <w:rPr>
                            <w:color w:val="231F20"/>
                            <w:w w:val="105%"/>
                          </w:rPr>
                          <w:t>to</w:t>
                        </w:r>
                        <w:r>
                          <w:rPr>
                            <w:color w:val="231F20"/>
                            <w:spacing w:val="-5"/>
                            <w:w w:val="105%"/>
                          </w:rPr>
                          <w:t xml:space="preserve"> </w:t>
                        </w:r>
                        <w:r>
                          <w:rPr>
                            <w:color w:val="231F20"/>
                            <w:w w:val="105%"/>
                          </w:rPr>
                          <w:t>discuss his</w:t>
                        </w:r>
                        <w:r>
                          <w:rPr>
                            <w:color w:val="231F20"/>
                            <w:spacing w:val="60"/>
                            <w:w w:val="105%"/>
                          </w:rPr>
                          <w:t xml:space="preserve"> </w:t>
                        </w:r>
                        <w:r>
                          <w:rPr>
                            <w:color w:val="231F20"/>
                            <w:w w:val="105%"/>
                          </w:rPr>
                          <w:t>problems</w:t>
                        </w:r>
                        <w:r>
                          <w:rPr>
                            <w:color w:val="231F20"/>
                            <w:spacing w:val="60"/>
                            <w:w w:val="105%"/>
                          </w:rPr>
                          <w:t xml:space="preserve"> </w:t>
                        </w:r>
                        <w:r>
                          <w:rPr>
                            <w:color w:val="231F20"/>
                            <w:w w:val="105%"/>
                          </w:rPr>
                          <w:t>with</w:t>
                        </w:r>
                        <w:r>
                          <w:rPr>
                            <w:color w:val="231F20"/>
                            <w:spacing w:val="60"/>
                            <w:w w:val="105%"/>
                          </w:rPr>
                          <w:t xml:space="preserve"> </w:t>
                        </w:r>
                        <w:r>
                          <w:rPr>
                            <w:color w:val="231F20"/>
                            <w:w w:val="105%"/>
                          </w:rPr>
                          <w:t>you,</w:t>
                        </w:r>
                        <w:r>
                          <w:rPr>
                            <w:color w:val="231F20"/>
                            <w:spacing w:val="61"/>
                            <w:w w:val="105%"/>
                          </w:rPr>
                          <w:t xml:space="preserve"> </w:t>
                        </w:r>
                        <w:r>
                          <w:rPr>
                            <w:color w:val="231F20"/>
                            <w:w w:val="105%"/>
                          </w:rPr>
                          <w:t>if</w:t>
                        </w:r>
                        <w:r>
                          <w:rPr>
                            <w:color w:val="231F20"/>
                            <w:spacing w:val="60"/>
                            <w:w w:val="105%"/>
                          </w:rPr>
                          <w:t xml:space="preserve"> </w:t>
                        </w:r>
                        <w:r>
                          <w:rPr>
                            <w:color w:val="231F20"/>
                            <w:w w:val="105%"/>
                          </w:rPr>
                          <w:t>he</w:t>
                        </w:r>
                        <w:r>
                          <w:rPr>
                            <w:color w:val="231F20"/>
                            <w:spacing w:val="60"/>
                            <w:w w:val="105%"/>
                          </w:rPr>
                          <w:t xml:space="preserve"> </w:t>
                        </w:r>
                        <w:r>
                          <w:rPr>
                            <w:color w:val="231F20"/>
                            <w:w w:val="105%"/>
                          </w:rPr>
                          <w:t>knows</w:t>
                        </w:r>
                        <w:r>
                          <w:rPr>
                            <w:color w:val="231F20"/>
                            <w:spacing w:val="61"/>
                            <w:w w:val="105%"/>
                          </w:rPr>
                          <w:t xml:space="preserve"> </w:t>
                        </w:r>
                        <w:r>
                          <w:rPr>
                            <w:color w:val="231F20"/>
                            <w:w w:val="105%"/>
                          </w:rPr>
                          <w:t>you</w:t>
                        </w:r>
                        <w:r>
                          <w:rPr>
                            <w:color w:val="231F20"/>
                            <w:spacing w:val="60"/>
                            <w:w w:val="105%"/>
                          </w:rPr>
                          <w:t xml:space="preserve"> </w:t>
                        </w:r>
                        <w:r>
                          <w:rPr>
                            <w:color w:val="231F20"/>
                            <w:spacing w:val="-2"/>
                            <w:w w:val="105%"/>
                          </w:rPr>
                          <w:t>under-</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69720C9A" w14:textId="2757DD08"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2195840" behindDoc="1" locked="0" layoutInCell="0" allowOverlap="1" wp14:anchorId="4BC94A13" wp14:editId="369C5AE5">
            <wp:simplePos x="0" y="0"/>
            <wp:positionH relativeFrom="page">
              <wp:posOffset>1289050</wp:posOffset>
            </wp:positionH>
            <wp:positionV relativeFrom="page">
              <wp:posOffset>207645</wp:posOffset>
            </wp:positionV>
            <wp:extent cx="848360" cy="138430"/>
            <wp:effectExtent l="0" t="0" r="0" b="0"/>
            <wp:wrapNone/>
            <wp:docPr id="117" name="Text Box 527"/>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84836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79B1D8BB"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TO</w:t>
                        </w:r>
                        <w:r>
                          <w:rPr>
                            <w:color w:val="231F20"/>
                            <w:spacing w:val="37"/>
                            <w:sz w:val="16"/>
                            <w:szCs w:val="16"/>
                          </w:rPr>
                          <w:t xml:space="preserve"> </w:t>
                        </w:r>
                        <w:r>
                          <w:rPr>
                            <w:color w:val="231F20"/>
                            <w:spacing w:val="-2"/>
                            <w:sz w:val="16"/>
                            <w:szCs w:val="16"/>
                          </w:rPr>
                          <w:t>EMPLOYERS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196864" behindDoc="1" locked="0" layoutInCell="0" allowOverlap="1" wp14:anchorId="042B99D7" wp14:editId="789389C9">
            <wp:simplePos x="0" y="0"/>
            <wp:positionH relativeFrom="page">
              <wp:posOffset>2787650</wp:posOffset>
            </wp:positionH>
            <wp:positionV relativeFrom="page">
              <wp:posOffset>207645</wp:posOffset>
            </wp:positionV>
            <wp:extent cx="206375" cy="138430"/>
            <wp:effectExtent l="0" t="0" r="0" b="0"/>
            <wp:wrapNone/>
            <wp:docPr id="116" name="Text Box 52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0637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101A807F"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145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197888" behindDoc="1" locked="0" layoutInCell="0" allowOverlap="1" wp14:anchorId="17B985E7" wp14:editId="6205BCE8">
            <wp:simplePos x="0" y="0"/>
            <wp:positionH relativeFrom="page">
              <wp:posOffset>374650</wp:posOffset>
            </wp:positionH>
            <wp:positionV relativeFrom="page">
              <wp:posOffset>377190</wp:posOffset>
            </wp:positionV>
            <wp:extent cx="2618740" cy="4424680"/>
            <wp:effectExtent l="0" t="0" r="0" b="0"/>
            <wp:wrapNone/>
            <wp:docPr id="115" name="Text Box 529"/>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18740" cy="4424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6450BE73" w14:textId="77777777" w:rsidR="00000000" w:rsidRDefault="00000000">
                        <w:pPr>
                          <w:pStyle w:val="BodyText"/>
                          <w:kinsoku w:val="0"/>
                          <w:overflowPunct w:val="0"/>
                          <w:spacing w:before="0.85pt" w:line="12.70pt" w:lineRule="auto"/>
                          <w:ind w:end="1.75pt" w:firstLine="0pt"/>
                          <w:rPr>
                            <w:color w:val="231F20"/>
                            <w:w w:val="105%"/>
                          </w:rPr>
                        </w:pPr>
                        <w:r>
                          <w:rPr>
                            <w:color w:val="231F20"/>
                          </w:rPr>
                          <w:t>stand</w:t>
                        </w:r>
                        <w:r>
                          <w:rPr>
                            <w:color w:val="231F20"/>
                            <w:spacing w:val="-6"/>
                          </w:rPr>
                          <w:t xml:space="preserve"> </w:t>
                        </w:r>
                        <w:r>
                          <w:rPr>
                            <w:color w:val="231F20"/>
                          </w:rPr>
                          <w:t>and</w:t>
                        </w:r>
                        <w:r>
                          <w:rPr>
                            <w:color w:val="231F20"/>
                            <w:spacing w:val="-6"/>
                          </w:rPr>
                          <w:t xml:space="preserve"> </w:t>
                        </w:r>
                        <w:r>
                          <w:rPr>
                            <w:color w:val="231F20"/>
                          </w:rPr>
                          <w:t>will</w:t>
                        </w:r>
                        <w:r>
                          <w:rPr>
                            <w:color w:val="231F20"/>
                            <w:spacing w:val="-6"/>
                          </w:rPr>
                          <w:t xml:space="preserve"> </w:t>
                        </w:r>
                        <w:r>
                          <w:rPr>
                            <w:color w:val="231F20"/>
                          </w:rPr>
                          <w:t>not</w:t>
                        </w:r>
                        <w:r>
                          <w:rPr>
                            <w:color w:val="231F20"/>
                            <w:spacing w:val="-6"/>
                          </w:rPr>
                          <w:t xml:space="preserve"> </w:t>
                        </w:r>
                        <w:r>
                          <w:rPr>
                            <w:color w:val="231F20"/>
                          </w:rPr>
                          <w:t>be</w:t>
                        </w:r>
                        <w:r>
                          <w:rPr>
                            <w:color w:val="231F20"/>
                            <w:spacing w:val="-6"/>
                          </w:rPr>
                          <w:t xml:space="preserve"> </w:t>
                        </w:r>
                        <w:r>
                          <w:rPr>
                            <w:color w:val="231F20"/>
                          </w:rPr>
                          <w:t>upset</w:t>
                        </w:r>
                        <w:r>
                          <w:rPr>
                            <w:color w:val="231F20"/>
                            <w:spacing w:val="-6"/>
                          </w:rPr>
                          <w:t xml:space="preserve"> </w:t>
                        </w:r>
                        <w:r>
                          <w:rPr>
                            <w:color w:val="231F20"/>
                          </w:rPr>
                          <w:t>by</w:t>
                        </w:r>
                        <w:r>
                          <w:rPr>
                            <w:color w:val="231F20"/>
                            <w:spacing w:val="-6"/>
                          </w:rPr>
                          <w:t xml:space="preserve"> </w:t>
                        </w:r>
                        <w:r>
                          <w:rPr>
                            <w:color w:val="231F20"/>
                          </w:rPr>
                          <w:t>anything</w:t>
                        </w:r>
                        <w:r>
                          <w:rPr>
                            <w:color w:val="231F20"/>
                            <w:spacing w:val="-6"/>
                          </w:rPr>
                          <w:t xml:space="preserve"> </w:t>
                        </w:r>
                        <w:r>
                          <w:rPr>
                            <w:color w:val="231F20"/>
                          </w:rPr>
                          <w:t>he</w:t>
                        </w:r>
                        <w:r>
                          <w:rPr>
                            <w:color w:val="231F20"/>
                            <w:spacing w:val="-6"/>
                          </w:rPr>
                          <w:t xml:space="preserve"> </w:t>
                        </w:r>
                        <w:r>
                          <w:rPr>
                            <w:color w:val="231F20"/>
                          </w:rPr>
                          <w:t>wishes</w:t>
                        </w:r>
                        <w:r>
                          <w:rPr>
                            <w:color w:val="231F20"/>
                            <w:spacing w:val="-6"/>
                          </w:rPr>
                          <w:t xml:space="preserve"> </w:t>
                        </w:r>
                        <w:r>
                          <w:rPr>
                            <w:color w:val="231F20"/>
                          </w:rPr>
                          <w:t>to</w:t>
                        </w:r>
                        <w:r>
                          <w:rPr>
                            <w:color w:val="231F20"/>
                            <w:spacing w:val="-6"/>
                          </w:rPr>
                          <w:t xml:space="preserve"> </w:t>
                        </w:r>
                        <w:r>
                          <w:rPr>
                            <w:color w:val="231F20"/>
                          </w:rPr>
                          <w:t xml:space="preserve">say, </w:t>
                        </w:r>
                        <w:r>
                          <w:rPr>
                            <w:color w:val="231F20"/>
                            <w:w w:val="105%"/>
                          </w:rPr>
                          <w:t>he will probably be off to a fast start.</w:t>
                        </w:r>
                      </w:p>
                      <w:p w14:paraId="08A73745" w14:textId="77777777" w:rsidR="00000000" w:rsidRDefault="00000000">
                        <w:pPr>
                          <w:pStyle w:val="BodyText"/>
                          <w:kinsoku w:val="0"/>
                          <w:overflowPunct w:val="0"/>
                          <w:spacing w:before="0.60pt" w:line="12.95pt" w:lineRule="auto"/>
                          <w:ind w:end="0.95pt"/>
                          <w:rPr>
                            <w:color w:val="231F20"/>
                            <w:w w:val="105%"/>
                          </w:rPr>
                        </w:pPr>
                        <w:r>
                          <w:rPr>
                            <w:color w:val="231F20"/>
                            <w:w w:val="105%"/>
                          </w:rPr>
                          <w:t>In</w:t>
                        </w:r>
                        <w:r>
                          <w:rPr>
                            <w:color w:val="231F20"/>
                            <w:spacing w:val="-8"/>
                            <w:w w:val="105%"/>
                          </w:rPr>
                          <w:t xml:space="preserve"> </w:t>
                        </w:r>
                        <w:r>
                          <w:rPr>
                            <w:color w:val="231F20"/>
                            <w:w w:val="105%"/>
                          </w:rPr>
                          <w:t>this</w:t>
                        </w:r>
                        <w:r>
                          <w:rPr>
                            <w:color w:val="231F20"/>
                            <w:spacing w:val="-8"/>
                            <w:w w:val="105%"/>
                          </w:rPr>
                          <w:t xml:space="preserve"> </w:t>
                        </w:r>
                        <w:r>
                          <w:rPr>
                            <w:color w:val="231F20"/>
                            <w:w w:val="105%"/>
                          </w:rPr>
                          <w:t>connection,</w:t>
                        </w:r>
                        <w:r>
                          <w:rPr>
                            <w:color w:val="231F20"/>
                            <w:spacing w:val="-8"/>
                            <w:w w:val="105%"/>
                          </w:rPr>
                          <w:t xml:space="preserve"> </w:t>
                        </w:r>
                        <w:r>
                          <w:rPr>
                            <w:color w:val="231F20"/>
                            <w:w w:val="105%"/>
                          </w:rPr>
                          <w:t>can</w:t>
                        </w:r>
                        <w:r>
                          <w:rPr>
                            <w:color w:val="231F20"/>
                            <w:spacing w:val="-8"/>
                            <w:w w:val="105%"/>
                          </w:rPr>
                          <w:t xml:space="preserve"> </w:t>
                        </w:r>
                        <w:r>
                          <w:rPr>
                            <w:color w:val="231F20"/>
                            <w:w w:val="105%"/>
                          </w:rPr>
                          <w:t>you</w:t>
                        </w:r>
                        <w:r>
                          <w:rPr>
                            <w:color w:val="231F20"/>
                            <w:spacing w:val="-8"/>
                            <w:w w:val="105%"/>
                          </w:rPr>
                          <w:t xml:space="preserve"> </w:t>
                        </w:r>
                        <w:r>
                          <w:rPr>
                            <w:color w:val="231F20"/>
                            <w:w w:val="105%"/>
                          </w:rPr>
                          <w:t>remain</w:t>
                        </w:r>
                        <w:r>
                          <w:rPr>
                            <w:color w:val="231F20"/>
                            <w:spacing w:val="-8"/>
                            <w:w w:val="105%"/>
                          </w:rPr>
                          <w:t xml:space="preserve"> </w:t>
                        </w:r>
                        <w:r>
                          <w:rPr>
                            <w:color w:val="231F20"/>
                            <w:w w:val="105%"/>
                          </w:rPr>
                          <w:t>undisturbed</w:t>
                        </w:r>
                        <w:r>
                          <w:rPr>
                            <w:color w:val="231F20"/>
                            <w:spacing w:val="-8"/>
                            <w:w w:val="105%"/>
                          </w:rPr>
                          <w:t xml:space="preserve"> </w:t>
                        </w:r>
                        <w:r>
                          <w:rPr>
                            <w:color w:val="231F20"/>
                            <w:w w:val="105%"/>
                          </w:rPr>
                          <w:t>if</w:t>
                        </w:r>
                        <w:r>
                          <w:rPr>
                            <w:color w:val="231F20"/>
                            <w:spacing w:val="-8"/>
                            <w:w w:val="105%"/>
                          </w:rPr>
                          <w:t xml:space="preserve"> </w:t>
                        </w:r>
                        <w:r>
                          <w:rPr>
                            <w:color w:val="231F20"/>
                            <w:w w:val="105%"/>
                          </w:rPr>
                          <w:t>the man</w:t>
                        </w:r>
                        <w:r>
                          <w:rPr>
                            <w:color w:val="231F20"/>
                            <w:spacing w:val="-12"/>
                            <w:w w:val="105%"/>
                          </w:rPr>
                          <w:t xml:space="preserve"> </w:t>
                        </w:r>
                        <w:r>
                          <w:rPr>
                            <w:color w:val="231F20"/>
                            <w:w w:val="105%"/>
                          </w:rPr>
                          <w:t>proceeds</w:t>
                        </w:r>
                        <w:r>
                          <w:rPr>
                            <w:color w:val="231F20"/>
                            <w:spacing w:val="-12"/>
                            <w:w w:val="105%"/>
                          </w:rPr>
                          <w:t xml:space="preserve"> </w:t>
                        </w:r>
                        <w:r>
                          <w:rPr>
                            <w:color w:val="231F20"/>
                            <w:w w:val="105%"/>
                          </w:rPr>
                          <w:t>to</w:t>
                        </w:r>
                        <w:r>
                          <w:rPr>
                            <w:color w:val="231F20"/>
                            <w:spacing w:val="-12"/>
                            <w:w w:val="105%"/>
                          </w:rPr>
                          <w:t xml:space="preserve"> </w:t>
                        </w:r>
                        <w:r>
                          <w:rPr>
                            <w:color w:val="231F20"/>
                            <w:w w:val="105%"/>
                          </w:rPr>
                          <w:t>tell</w:t>
                        </w:r>
                        <w:r>
                          <w:rPr>
                            <w:color w:val="231F20"/>
                            <w:spacing w:val="-12"/>
                            <w:w w:val="105%"/>
                          </w:rPr>
                          <w:t xml:space="preserve"> </w:t>
                        </w:r>
                        <w:r>
                          <w:rPr>
                            <w:color w:val="231F20"/>
                            <w:w w:val="105%"/>
                          </w:rPr>
                          <w:t>you</w:t>
                        </w:r>
                        <w:r>
                          <w:rPr>
                            <w:color w:val="231F20"/>
                            <w:spacing w:val="-12"/>
                            <w:w w:val="105%"/>
                          </w:rPr>
                          <w:t xml:space="preserve"> </w:t>
                        </w:r>
                        <w:r>
                          <w:rPr>
                            <w:color w:val="231F20"/>
                            <w:w w:val="105%"/>
                          </w:rPr>
                          <w:t>shocking</w:t>
                        </w:r>
                        <w:r>
                          <w:rPr>
                            <w:color w:val="231F20"/>
                            <w:spacing w:val="-11"/>
                            <w:w w:val="105%"/>
                          </w:rPr>
                          <w:t xml:space="preserve"> </w:t>
                        </w:r>
                        <w:r>
                          <w:rPr>
                            <w:color w:val="231F20"/>
                            <w:w w:val="105%"/>
                          </w:rPr>
                          <w:t>things?</w:t>
                        </w:r>
                        <w:r>
                          <w:rPr>
                            <w:color w:val="231F20"/>
                            <w:spacing w:val="3"/>
                            <w:w w:val="105%"/>
                          </w:rPr>
                          <w:t xml:space="preserve"> </w:t>
                        </w:r>
                        <w:r>
                          <w:rPr>
                            <w:color w:val="231F20"/>
                            <w:w w:val="105%"/>
                          </w:rPr>
                          <w:t>He</w:t>
                        </w:r>
                        <w:r>
                          <w:rPr>
                            <w:color w:val="231F20"/>
                            <w:spacing w:val="-12"/>
                            <w:w w:val="105%"/>
                          </w:rPr>
                          <w:t xml:space="preserve"> </w:t>
                        </w:r>
                        <w:r>
                          <w:rPr>
                            <w:color w:val="231F20"/>
                            <w:w w:val="105%"/>
                          </w:rPr>
                          <w:t>may,</w:t>
                        </w:r>
                        <w:r>
                          <w:rPr>
                            <w:color w:val="231F20"/>
                            <w:spacing w:val="-12"/>
                            <w:w w:val="105%"/>
                          </w:rPr>
                          <w:t xml:space="preserve"> </w:t>
                        </w:r>
                        <w:r>
                          <w:rPr>
                            <w:color w:val="231F20"/>
                            <w:w w:val="105%"/>
                          </w:rPr>
                          <w:t xml:space="preserve">for </w:t>
                        </w:r>
                        <w:r>
                          <w:rPr>
                            <w:color w:val="231F20"/>
                          </w:rPr>
                          <w:t xml:space="preserve">example, reveal that he has padded his expense account or that he has planned to take your best customers away </w:t>
                        </w:r>
                        <w:r>
                          <w:rPr>
                            <w:color w:val="231F20"/>
                            <w:w w:val="105%"/>
                          </w:rPr>
                          <w:t>from</w:t>
                        </w:r>
                        <w:r>
                          <w:rPr>
                            <w:color w:val="231F20"/>
                            <w:spacing w:val="-12"/>
                            <w:w w:val="105%"/>
                          </w:rPr>
                          <w:t xml:space="preserve"> </w:t>
                        </w:r>
                        <w:r>
                          <w:rPr>
                            <w:color w:val="231F20"/>
                            <w:w w:val="105%"/>
                          </w:rPr>
                          <w:t>you.</w:t>
                        </w:r>
                        <w:r>
                          <w:rPr>
                            <w:color w:val="231F20"/>
                            <w:spacing w:val="-10"/>
                            <w:w w:val="105%"/>
                          </w:rPr>
                          <w:t xml:space="preserve"> </w:t>
                        </w:r>
                        <w:r>
                          <w:rPr>
                            <w:color w:val="231F20"/>
                            <w:w w:val="105%"/>
                          </w:rPr>
                          <w:t>In</w:t>
                        </w:r>
                        <w:r>
                          <w:rPr>
                            <w:color w:val="231F20"/>
                            <w:spacing w:val="-12"/>
                            <w:w w:val="105%"/>
                          </w:rPr>
                          <w:t xml:space="preserve"> </w:t>
                        </w:r>
                        <w:r>
                          <w:rPr>
                            <w:color w:val="231F20"/>
                            <w:w w:val="105%"/>
                          </w:rPr>
                          <w:t>fact,</w:t>
                        </w:r>
                        <w:r>
                          <w:rPr>
                            <w:color w:val="231F20"/>
                            <w:spacing w:val="-12"/>
                            <w:w w:val="105%"/>
                          </w:rPr>
                          <w:t xml:space="preserve"> </w:t>
                        </w:r>
                        <w:r>
                          <w:rPr>
                            <w:color w:val="231F20"/>
                            <w:w w:val="105%"/>
                          </w:rPr>
                          <w:t>he</w:t>
                        </w:r>
                        <w:r>
                          <w:rPr>
                            <w:color w:val="231F20"/>
                            <w:spacing w:val="-11"/>
                            <w:w w:val="105%"/>
                          </w:rPr>
                          <w:t xml:space="preserve"> </w:t>
                        </w:r>
                        <w:r>
                          <w:rPr>
                            <w:color w:val="231F20"/>
                            <w:w w:val="105%"/>
                          </w:rPr>
                          <w:t>may</w:t>
                        </w:r>
                        <w:r>
                          <w:rPr>
                            <w:color w:val="231F20"/>
                            <w:spacing w:val="-12"/>
                            <w:w w:val="105%"/>
                          </w:rPr>
                          <w:t xml:space="preserve"> </w:t>
                        </w:r>
                        <w:r>
                          <w:rPr>
                            <w:color w:val="231F20"/>
                            <w:w w:val="105%"/>
                          </w:rPr>
                          <w:t>say</w:t>
                        </w:r>
                        <w:r>
                          <w:rPr>
                            <w:color w:val="231F20"/>
                            <w:spacing w:val="-12"/>
                            <w:w w:val="105%"/>
                          </w:rPr>
                          <w:t xml:space="preserve"> </w:t>
                        </w:r>
                        <w:r>
                          <w:rPr>
                            <w:color w:val="231F20"/>
                            <w:w w:val="105%"/>
                          </w:rPr>
                          <w:t>almost</w:t>
                        </w:r>
                        <w:r>
                          <w:rPr>
                            <w:color w:val="231F20"/>
                            <w:spacing w:val="-12"/>
                            <w:w w:val="105%"/>
                          </w:rPr>
                          <w:t xml:space="preserve"> </w:t>
                        </w:r>
                        <w:r>
                          <w:rPr>
                            <w:color w:val="231F20"/>
                            <w:w w:val="105%"/>
                          </w:rPr>
                          <w:t>anything</w:t>
                        </w:r>
                        <w:r>
                          <w:rPr>
                            <w:color w:val="231F20"/>
                            <w:spacing w:val="-12"/>
                            <w:w w:val="105%"/>
                          </w:rPr>
                          <w:t xml:space="preserve"> </w:t>
                        </w:r>
                        <w:r>
                          <w:rPr>
                            <w:color w:val="231F20"/>
                            <w:w w:val="105%"/>
                          </w:rPr>
                          <w:t>if</w:t>
                        </w:r>
                        <w:r>
                          <w:rPr>
                            <w:color w:val="231F20"/>
                            <w:spacing w:val="-12"/>
                            <w:w w:val="105%"/>
                          </w:rPr>
                          <w:t xml:space="preserve"> </w:t>
                        </w:r>
                        <w:r>
                          <w:rPr>
                            <w:color w:val="231F20"/>
                            <w:w w:val="105%"/>
                          </w:rPr>
                          <w:t>he</w:t>
                        </w:r>
                        <w:r>
                          <w:rPr>
                            <w:color w:val="231F20"/>
                            <w:spacing w:val="-11"/>
                            <w:w w:val="105%"/>
                          </w:rPr>
                          <w:t xml:space="preserve"> </w:t>
                        </w:r>
                        <w:r>
                          <w:rPr>
                            <w:color w:val="231F20"/>
                            <w:w w:val="105%"/>
                          </w:rPr>
                          <w:t xml:space="preserve">has </w:t>
                        </w:r>
                        <w:r>
                          <w:rPr>
                            <w:color w:val="231F20"/>
                          </w:rPr>
                          <w:t>accepted</w:t>
                        </w:r>
                        <w:r>
                          <w:rPr>
                            <w:color w:val="231F20"/>
                            <w:spacing w:val="-2"/>
                          </w:rPr>
                          <w:t xml:space="preserve"> </w:t>
                        </w:r>
                        <w:r>
                          <w:rPr>
                            <w:color w:val="231F20"/>
                          </w:rPr>
                          <w:t>our</w:t>
                        </w:r>
                        <w:r>
                          <w:rPr>
                            <w:color w:val="231F20"/>
                            <w:spacing w:val="-2"/>
                          </w:rPr>
                          <w:t xml:space="preserve"> </w:t>
                        </w:r>
                        <w:r>
                          <w:rPr>
                            <w:color w:val="231F20"/>
                          </w:rPr>
                          <w:t>solution</w:t>
                        </w:r>
                        <w:r>
                          <w:rPr>
                            <w:color w:val="231F20"/>
                            <w:spacing w:val="-2"/>
                          </w:rPr>
                          <w:t xml:space="preserve"> </w:t>
                        </w:r>
                        <w:r>
                          <w:rPr>
                            <w:color w:val="231F20"/>
                          </w:rPr>
                          <w:t>which,</w:t>
                        </w:r>
                        <w:r>
                          <w:rPr>
                            <w:color w:val="231F20"/>
                            <w:spacing w:val="-2"/>
                          </w:rPr>
                          <w:t xml:space="preserve"> </w:t>
                        </w:r>
                        <w:r>
                          <w:rPr>
                            <w:color w:val="231F20"/>
                          </w:rPr>
                          <w:t>as</w:t>
                        </w:r>
                        <w:r>
                          <w:rPr>
                            <w:color w:val="231F20"/>
                            <w:spacing w:val="-2"/>
                          </w:rPr>
                          <w:t xml:space="preserve"> </w:t>
                        </w:r>
                        <w:r>
                          <w:rPr>
                            <w:color w:val="231F20"/>
                          </w:rPr>
                          <w:t>you</w:t>
                        </w:r>
                        <w:r>
                          <w:rPr>
                            <w:color w:val="231F20"/>
                            <w:spacing w:val="-2"/>
                          </w:rPr>
                          <w:t xml:space="preserve"> </w:t>
                        </w:r>
                        <w:r>
                          <w:rPr>
                            <w:color w:val="231F20"/>
                          </w:rPr>
                          <w:t>know,</w:t>
                        </w:r>
                        <w:r>
                          <w:rPr>
                            <w:color w:val="231F20"/>
                            <w:spacing w:val="-2"/>
                          </w:rPr>
                          <w:t xml:space="preserve"> </w:t>
                        </w:r>
                        <w:r>
                          <w:rPr>
                            <w:color w:val="231F20"/>
                          </w:rPr>
                          <w:t>demands</w:t>
                        </w:r>
                        <w:r>
                          <w:rPr>
                            <w:color w:val="231F20"/>
                            <w:spacing w:val="-2"/>
                          </w:rPr>
                          <w:t xml:space="preserve"> </w:t>
                        </w:r>
                        <w:r>
                          <w:rPr>
                            <w:color w:val="231F20"/>
                          </w:rPr>
                          <w:t xml:space="preserve">rig- </w:t>
                        </w:r>
                        <w:r>
                          <w:rPr>
                            <w:color w:val="231F20"/>
                            <w:w w:val="105%"/>
                          </w:rPr>
                          <w:t>orous</w:t>
                        </w:r>
                        <w:r>
                          <w:rPr>
                            <w:color w:val="231F20"/>
                            <w:spacing w:val="-11"/>
                            <w:w w:val="105%"/>
                          </w:rPr>
                          <w:t xml:space="preserve"> </w:t>
                        </w:r>
                        <w:r>
                          <w:rPr>
                            <w:color w:val="231F20"/>
                            <w:w w:val="105%"/>
                          </w:rPr>
                          <w:t>honesty.</w:t>
                        </w:r>
                        <w:r>
                          <w:rPr>
                            <w:color w:val="231F20"/>
                            <w:spacing w:val="26"/>
                            <w:w w:val="105%"/>
                          </w:rPr>
                          <w:t xml:space="preserve"> </w:t>
                        </w:r>
                        <w:r>
                          <w:rPr>
                            <w:color w:val="231F20"/>
                            <w:w w:val="105%"/>
                          </w:rPr>
                          <w:t>Can</w:t>
                        </w:r>
                        <w:r>
                          <w:rPr>
                            <w:color w:val="231F20"/>
                            <w:spacing w:val="-11"/>
                            <w:w w:val="105%"/>
                          </w:rPr>
                          <w:t xml:space="preserve"> </w:t>
                        </w:r>
                        <w:r>
                          <w:rPr>
                            <w:color w:val="231F20"/>
                            <w:w w:val="105%"/>
                          </w:rPr>
                          <w:t>you</w:t>
                        </w:r>
                        <w:r>
                          <w:rPr>
                            <w:color w:val="231F20"/>
                            <w:spacing w:val="-11"/>
                            <w:w w:val="105%"/>
                          </w:rPr>
                          <w:t xml:space="preserve"> </w:t>
                        </w:r>
                        <w:r>
                          <w:rPr>
                            <w:color w:val="231F20"/>
                            <w:w w:val="105%"/>
                          </w:rPr>
                          <w:t>charge</w:t>
                        </w:r>
                        <w:r>
                          <w:rPr>
                            <w:color w:val="231F20"/>
                            <w:spacing w:val="-11"/>
                            <w:w w:val="105%"/>
                          </w:rPr>
                          <w:t xml:space="preserve"> </w:t>
                        </w:r>
                        <w:r>
                          <w:rPr>
                            <w:color w:val="231F20"/>
                            <w:w w:val="105%"/>
                          </w:rPr>
                          <w:t>this</w:t>
                        </w:r>
                        <w:r>
                          <w:rPr>
                            <w:color w:val="231F20"/>
                            <w:spacing w:val="-11"/>
                            <w:w w:val="105%"/>
                          </w:rPr>
                          <w:t xml:space="preserve"> </w:t>
                        </w:r>
                        <w:r>
                          <w:rPr>
                            <w:color w:val="231F20"/>
                            <w:w w:val="105%"/>
                          </w:rPr>
                          <w:t>off</w:t>
                        </w:r>
                        <w:r>
                          <w:rPr>
                            <w:color w:val="231F20"/>
                            <w:spacing w:val="-11"/>
                            <w:w w:val="105%"/>
                          </w:rPr>
                          <w:t xml:space="preserve"> </w:t>
                        </w:r>
                        <w:r>
                          <w:rPr>
                            <w:color w:val="231F20"/>
                            <w:w w:val="105%"/>
                          </w:rPr>
                          <w:t>as</w:t>
                        </w:r>
                        <w:r>
                          <w:rPr>
                            <w:color w:val="231F20"/>
                            <w:spacing w:val="-11"/>
                            <w:w w:val="105%"/>
                          </w:rPr>
                          <w:t xml:space="preserve"> </w:t>
                        </w:r>
                        <w:r>
                          <w:rPr>
                            <w:color w:val="231F20"/>
                            <w:w w:val="105%"/>
                          </w:rPr>
                          <w:t>you</w:t>
                        </w:r>
                        <w:r>
                          <w:rPr>
                            <w:color w:val="231F20"/>
                            <w:spacing w:val="-11"/>
                            <w:w w:val="105%"/>
                          </w:rPr>
                          <w:t xml:space="preserve"> </w:t>
                        </w:r>
                        <w:r>
                          <w:rPr>
                            <w:color w:val="231F20"/>
                            <w:w w:val="105%"/>
                          </w:rPr>
                          <w:t>would</w:t>
                        </w:r>
                        <w:r>
                          <w:rPr>
                            <w:color w:val="231F20"/>
                            <w:spacing w:val="-11"/>
                            <w:w w:val="105%"/>
                          </w:rPr>
                          <w:t xml:space="preserve"> </w:t>
                        </w:r>
                        <w:r>
                          <w:rPr>
                            <w:color w:val="231F20"/>
                            <w:w w:val="105%"/>
                          </w:rPr>
                          <w:t>a bad account and start fresh with him?</w:t>
                        </w:r>
                        <w:r>
                          <w:rPr>
                            <w:color w:val="231F20"/>
                            <w:spacing w:val="40"/>
                            <w:w w:val="105%"/>
                          </w:rPr>
                          <w:t xml:space="preserve"> </w:t>
                        </w:r>
                        <w:r>
                          <w:rPr>
                            <w:color w:val="231F20"/>
                            <w:w w:val="105%"/>
                          </w:rPr>
                          <w:t>If he owes you money you may wish to make terms.</w:t>
                        </w:r>
                      </w:p>
                      <w:p w14:paraId="11FFFE5A" w14:textId="77777777" w:rsidR="00000000" w:rsidRDefault="00000000">
                        <w:pPr>
                          <w:pStyle w:val="BodyText"/>
                          <w:kinsoku w:val="0"/>
                          <w:overflowPunct w:val="0"/>
                          <w:spacing w:line="13.05pt" w:lineRule="auto"/>
                          <w:ind w:end="1pt"/>
                          <w:rPr>
                            <w:color w:val="231F20"/>
                            <w:w w:val="105%"/>
                          </w:rPr>
                        </w:pPr>
                        <w:r>
                          <w:rPr>
                            <w:color w:val="231F20"/>
                            <w:w w:val="105%"/>
                          </w:rPr>
                          <w:t>If</w:t>
                        </w:r>
                        <w:r>
                          <w:rPr>
                            <w:color w:val="231F20"/>
                            <w:spacing w:val="-3"/>
                            <w:w w:val="105%"/>
                          </w:rPr>
                          <w:t xml:space="preserve"> </w:t>
                        </w:r>
                        <w:r>
                          <w:rPr>
                            <w:color w:val="231F20"/>
                            <w:w w:val="105%"/>
                          </w:rPr>
                          <w:t>he</w:t>
                        </w:r>
                        <w:r>
                          <w:rPr>
                            <w:color w:val="231F20"/>
                            <w:spacing w:val="-3"/>
                            <w:w w:val="105%"/>
                          </w:rPr>
                          <w:t xml:space="preserve"> </w:t>
                        </w:r>
                        <w:r>
                          <w:rPr>
                            <w:color w:val="231F20"/>
                            <w:w w:val="105%"/>
                          </w:rPr>
                          <w:t>speaks</w:t>
                        </w:r>
                        <w:r>
                          <w:rPr>
                            <w:color w:val="231F20"/>
                            <w:spacing w:val="-3"/>
                            <w:w w:val="105%"/>
                          </w:rPr>
                          <w:t xml:space="preserve"> </w:t>
                        </w:r>
                        <w:r>
                          <w:rPr>
                            <w:color w:val="231F20"/>
                            <w:w w:val="105%"/>
                          </w:rPr>
                          <w:t>of</w:t>
                        </w:r>
                        <w:r>
                          <w:rPr>
                            <w:color w:val="231F20"/>
                            <w:spacing w:val="-3"/>
                            <w:w w:val="105%"/>
                          </w:rPr>
                          <w:t xml:space="preserve"> </w:t>
                        </w:r>
                        <w:r>
                          <w:rPr>
                            <w:color w:val="231F20"/>
                            <w:w w:val="105%"/>
                          </w:rPr>
                          <w:t>his</w:t>
                        </w:r>
                        <w:r>
                          <w:rPr>
                            <w:color w:val="231F20"/>
                            <w:spacing w:val="-3"/>
                            <w:w w:val="105%"/>
                          </w:rPr>
                          <w:t xml:space="preserve"> </w:t>
                        </w:r>
                        <w:r>
                          <w:rPr>
                            <w:color w:val="231F20"/>
                            <w:w w:val="105%"/>
                          </w:rPr>
                          <w:t>home</w:t>
                        </w:r>
                        <w:r>
                          <w:rPr>
                            <w:color w:val="231F20"/>
                            <w:spacing w:val="-3"/>
                            <w:w w:val="105%"/>
                          </w:rPr>
                          <w:t xml:space="preserve"> </w:t>
                        </w:r>
                        <w:r>
                          <w:rPr>
                            <w:color w:val="231F20"/>
                            <w:w w:val="105%"/>
                          </w:rPr>
                          <w:t>situation,</w:t>
                        </w:r>
                        <w:r>
                          <w:rPr>
                            <w:color w:val="231F20"/>
                            <w:spacing w:val="-3"/>
                            <w:w w:val="105%"/>
                          </w:rPr>
                          <w:t xml:space="preserve"> </w:t>
                        </w:r>
                        <w:r>
                          <w:rPr>
                            <w:color w:val="231F20"/>
                            <w:w w:val="105%"/>
                          </w:rPr>
                          <w:t>you</w:t>
                        </w:r>
                        <w:r>
                          <w:rPr>
                            <w:color w:val="231F20"/>
                            <w:spacing w:val="-3"/>
                            <w:w w:val="105%"/>
                          </w:rPr>
                          <w:t xml:space="preserve"> </w:t>
                        </w:r>
                        <w:r>
                          <w:rPr>
                            <w:color w:val="231F20"/>
                            <w:w w:val="105%"/>
                          </w:rPr>
                          <w:t>can</w:t>
                        </w:r>
                        <w:r>
                          <w:rPr>
                            <w:color w:val="231F20"/>
                            <w:spacing w:val="-3"/>
                            <w:w w:val="105%"/>
                          </w:rPr>
                          <w:t xml:space="preserve"> </w:t>
                        </w:r>
                        <w:r>
                          <w:rPr>
                            <w:color w:val="231F20"/>
                            <w:w w:val="105%"/>
                          </w:rPr>
                          <w:t xml:space="preserve">undoubt- </w:t>
                        </w:r>
                        <w:r>
                          <w:rPr>
                            <w:color w:val="231F20"/>
                          </w:rPr>
                          <w:t>edly</w:t>
                        </w:r>
                        <w:r>
                          <w:rPr>
                            <w:color w:val="231F20"/>
                            <w:spacing w:val="-3"/>
                          </w:rPr>
                          <w:t xml:space="preserve"> </w:t>
                        </w:r>
                        <w:r>
                          <w:rPr>
                            <w:color w:val="231F20"/>
                          </w:rPr>
                          <w:t>make</w:t>
                        </w:r>
                        <w:r>
                          <w:rPr>
                            <w:color w:val="231F20"/>
                            <w:spacing w:val="-3"/>
                          </w:rPr>
                          <w:t xml:space="preserve"> </w:t>
                        </w:r>
                        <w:r>
                          <w:rPr>
                            <w:color w:val="231F20"/>
                          </w:rPr>
                          <w:t>helpful</w:t>
                        </w:r>
                        <w:r>
                          <w:rPr>
                            <w:color w:val="231F20"/>
                            <w:spacing w:val="-3"/>
                          </w:rPr>
                          <w:t xml:space="preserve"> </w:t>
                        </w:r>
                        <w:r>
                          <w:rPr>
                            <w:color w:val="231F20"/>
                          </w:rPr>
                          <w:t>suggestions.</w:t>
                        </w:r>
                        <w:r>
                          <w:rPr>
                            <w:color w:val="231F20"/>
                            <w:spacing w:val="39"/>
                          </w:rPr>
                          <w:t xml:space="preserve"> </w:t>
                        </w:r>
                        <w:r>
                          <w:rPr>
                            <w:color w:val="231F20"/>
                          </w:rPr>
                          <w:t>Can</w:t>
                        </w:r>
                        <w:r>
                          <w:rPr>
                            <w:color w:val="231F20"/>
                            <w:spacing w:val="-3"/>
                          </w:rPr>
                          <w:t xml:space="preserve"> </w:t>
                        </w:r>
                        <w:r>
                          <w:rPr>
                            <w:color w:val="231F20"/>
                          </w:rPr>
                          <w:t>he</w:t>
                        </w:r>
                        <w:r>
                          <w:rPr>
                            <w:color w:val="231F20"/>
                            <w:spacing w:val="-3"/>
                          </w:rPr>
                          <w:t xml:space="preserve"> </w:t>
                        </w:r>
                        <w:r>
                          <w:rPr>
                            <w:color w:val="231F20"/>
                          </w:rPr>
                          <w:t>talk</w:t>
                        </w:r>
                        <w:r>
                          <w:rPr>
                            <w:color w:val="231F20"/>
                            <w:spacing w:val="-3"/>
                          </w:rPr>
                          <w:t xml:space="preserve"> </w:t>
                        </w:r>
                        <w:r>
                          <w:rPr>
                            <w:color w:val="231F20"/>
                          </w:rPr>
                          <w:t>frankly</w:t>
                        </w:r>
                        <w:r>
                          <w:rPr>
                            <w:color w:val="231F20"/>
                            <w:spacing w:val="-3"/>
                          </w:rPr>
                          <w:t xml:space="preserve"> </w:t>
                        </w:r>
                        <w:r>
                          <w:rPr>
                            <w:color w:val="231F20"/>
                          </w:rPr>
                          <w:t>with you</w:t>
                        </w:r>
                        <w:r>
                          <w:rPr>
                            <w:color w:val="231F20"/>
                            <w:spacing w:val="-6"/>
                          </w:rPr>
                          <w:t xml:space="preserve"> </w:t>
                        </w:r>
                        <w:r>
                          <w:rPr>
                            <w:color w:val="231F20"/>
                          </w:rPr>
                          <w:t>so</w:t>
                        </w:r>
                        <w:r>
                          <w:rPr>
                            <w:color w:val="231F20"/>
                            <w:spacing w:val="-6"/>
                          </w:rPr>
                          <w:t xml:space="preserve"> </w:t>
                        </w:r>
                        <w:r>
                          <w:rPr>
                            <w:color w:val="231F20"/>
                          </w:rPr>
                          <w:t>long</w:t>
                        </w:r>
                        <w:r>
                          <w:rPr>
                            <w:color w:val="231F20"/>
                            <w:spacing w:val="-6"/>
                          </w:rPr>
                          <w:t xml:space="preserve"> </w:t>
                        </w:r>
                        <w:r>
                          <w:rPr>
                            <w:color w:val="231F20"/>
                          </w:rPr>
                          <w:t>as</w:t>
                        </w:r>
                        <w:r>
                          <w:rPr>
                            <w:color w:val="231F20"/>
                            <w:spacing w:val="-6"/>
                          </w:rPr>
                          <w:t xml:space="preserve"> </w:t>
                        </w:r>
                        <w:r>
                          <w:rPr>
                            <w:color w:val="231F20"/>
                          </w:rPr>
                          <w:t>he</w:t>
                        </w:r>
                        <w:r>
                          <w:rPr>
                            <w:color w:val="231F20"/>
                            <w:spacing w:val="-6"/>
                          </w:rPr>
                          <w:t xml:space="preserve"> </w:t>
                        </w:r>
                        <w:r>
                          <w:rPr>
                            <w:color w:val="231F20"/>
                          </w:rPr>
                          <w:t>does</w:t>
                        </w:r>
                        <w:r>
                          <w:rPr>
                            <w:color w:val="231F20"/>
                            <w:spacing w:val="-6"/>
                          </w:rPr>
                          <w:t xml:space="preserve"> </w:t>
                        </w:r>
                        <w:r>
                          <w:rPr>
                            <w:color w:val="231F20"/>
                          </w:rPr>
                          <w:t>not</w:t>
                        </w:r>
                        <w:r>
                          <w:rPr>
                            <w:color w:val="231F20"/>
                            <w:spacing w:val="-6"/>
                          </w:rPr>
                          <w:t xml:space="preserve"> </w:t>
                        </w:r>
                        <w:r>
                          <w:rPr>
                            <w:color w:val="231F20"/>
                          </w:rPr>
                          <w:t>bear</w:t>
                        </w:r>
                        <w:r>
                          <w:rPr>
                            <w:color w:val="231F20"/>
                            <w:spacing w:val="-6"/>
                          </w:rPr>
                          <w:t xml:space="preserve"> </w:t>
                        </w:r>
                        <w:r>
                          <w:rPr>
                            <w:color w:val="231F20"/>
                          </w:rPr>
                          <w:t>business</w:t>
                        </w:r>
                        <w:r>
                          <w:rPr>
                            <w:color w:val="231F20"/>
                            <w:spacing w:val="-6"/>
                          </w:rPr>
                          <w:t xml:space="preserve"> </w:t>
                        </w:r>
                        <w:r>
                          <w:rPr>
                            <w:color w:val="231F20"/>
                          </w:rPr>
                          <w:t>tales</w:t>
                        </w:r>
                        <w:r>
                          <w:rPr>
                            <w:color w:val="231F20"/>
                            <w:spacing w:val="-6"/>
                          </w:rPr>
                          <w:t xml:space="preserve"> </w:t>
                        </w:r>
                        <w:r>
                          <w:rPr>
                            <w:color w:val="231F20"/>
                          </w:rPr>
                          <w:t>or</w:t>
                        </w:r>
                        <w:r>
                          <w:rPr>
                            <w:color w:val="231F20"/>
                            <w:spacing w:val="-6"/>
                          </w:rPr>
                          <w:t xml:space="preserve"> </w:t>
                        </w:r>
                        <w:r>
                          <w:rPr>
                            <w:color w:val="231F20"/>
                          </w:rPr>
                          <w:t>criticize his associates?</w:t>
                        </w:r>
                        <w:r>
                          <w:rPr>
                            <w:color w:val="231F20"/>
                            <w:spacing w:val="40"/>
                          </w:rPr>
                          <w:t xml:space="preserve"> </w:t>
                        </w:r>
                        <w:r>
                          <w:rPr>
                            <w:color w:val="231F20"/>
                          </w:rPr>
                          <w:t xml:space="preserve">With this kind of employee such an atti- </w:t>
                        </w:r>
                        <w:r>
                          <w:rPr>
                            <w:color w:val="231F20"/>
                            <w:w w:val="105%"/>
                          </w:rPr>
                          <w:t>tude will command undying loyalty.</w:t>
                        </w:r>
                      </w:p>
                      <w:p w14:paraId="24CD8396" w14:textId="77777777" w:rsidR="00000000" w:rsidRDefault="00000000">
                        <w:pPr>
                          <w:pStyle w:val="BodyText"/>
                          <w:kinsoku w:val="0"/>
                          <w:overflowPunct w:val="0"/>
                          <w:spacing w:line="13.05pt" w:lineRule="auto"/>
                          <w:ind w:end="0.90pt"/>
                          <w:rPr>
                            <w:color w:val="231F20"/>
                            <w:w w:val="105%"/>
                          </w:rPr>
                        </w:pPr>
                        <w:r>
                          <w:rPr>
                            <w:color w:val="231F20"/>
                          </w:rPr>
                          <w:t>The greatest enemies of us alcoholics are resentment, jealousy, envy, frustration, and fear.</w:t>
                        </w:r>
                        <w:r>
                          <w:rPr>
                            <w:color w:val="231F20"/>
                            <w:spacing w:val="40"/>
                          </w:rPr>
                          <w:t xml:space="preserve"> </w:t>
                        </w:r>
                        <w:r>
                          <w:rPr>
                            <w:color w:val="231F20"/>
                          </w:rPr>
                          <w:t xml:space="preserve">Wherever men are gathered together in business there will be rivalries and, </w:t>
                        </w:r>
                        <w:r>
                          <w:rPr>
                            <w:color w:val="231F20"/>
                            <w:w w:val="105%"/>
                          </w:rPr>
                          <w:t>arising</w:t>
                        </w:r>
                        <w:r>
                          <w:rPr>
                            <w:color w:val="231F20"/>
                            <w:spacing w:val="-11"/>
                            <w:w w:val="105%"/>
                          </w:rPr>
                          <w:t xml:space="preserve"> </w:t>
                        </w:r>
                        <w:r>
                          <w:rPr>
                            <w:color w:val="231F20"/>
                            <w:w w:val="105%"/>
                          </w:rPr>
                          <w:t>out</w:t>
                        </w:r>
                        <w:r>
                          <w:rPr>
                            <w:color w:val="231F20"/>
                            <w:spacing w:val="-11"/>
                            <w:w w:val="105%"/>
                          </w:rPr>
                          <w:t xml:space="preserve"> </w:t>
                        </w:r>
                        <w:r>
                          <w:rPr>
                            <w:color w:val="231F20"/>
                            <w:w w:val="105%"/>
                          </w:rPr>
                          <w:t>of</w:t>
                        </w:r>
                        <w:r>
                          <w:rPr>
                            <w:color w:val="231F20"/>
                            <w:spacing w:val="-11"/>
                            <w:w w:val="105%"/>
                          </w:rPr>
                          <w:t xml:space="preserve"> </w:t>
                        </w:r>
                        <w:r>
                          <w:rPr>
                            <w:color w:val="231F20"/>
                            <w:w w:val="105%"/>
                          </w:rPr>
                          <w:t>these,</w:t>
                        </w:r>
                        <w:r>
                          <w:rPr>
                            <w:color w:val="231F20"/>
                            <w:spacing w:val="-11"/>
                            <w:w w:val="105%"/>
                          </w:rPr>
                          <w:t xml:space="preserve"> </w:t>
                        </w:r>
                        <w:r>
                          <w:rPr>
                            <w:color w:val="231F20"/>
                            <w:w w:val="105%"/>
                          </w:rPr>
                          <w:t>a</w:t>
                        </w:r>
                        <w:r>
                          <w:rPr>
                            <w:color w:val="231F20"/>
                            <w:spacing w:val="-11"/>
                            <w:w w:val="105%"/>
                          </w:rPr>
                          <w:t xml:space="preserve"> </w:t>
                        </w:r>
                        <w:r>
                          <w:rPr>
                            <w:color w:val="231F20"/>
                            <w:w w:val="105%"/>
                          </w:rPr>
                          <w:t>certain</w:t>
                        </w:r>
                        <w:r>
                          <w:rPr>
                            <w:color w:val="231F20"/>
                            <w:spacing w:val="-11"/>
                            <w:w w:val="105%"/>
                          </w:rPr>
                          <w:t xml:space="preserve"> </w:t>
                        </w:r>
                        <w:r>
                          <w:rPr>
                            <w:color w:val="231F20"/>
                            <w:w w:val="105%"/>
                          </w:rPr>
                          <w:t>amount</w:t>
                        </w:r>
                        <w:r>
                          <w:rPr>
                            <w:color w:val="231F20"/>
                            <w:spacing w:val="-11"/>
                            <w:w w:val="105%"/>
                          </w:rPr>
                          <w:t xml:space="preserve"> </w:t>
                        </w:r>
                        <w:r>
                          <w:rPr>
                            <w:color w:val="231F20"/>
                            <w:w w:val="105%"/>
                          </w:rPr>
                          <w:t>of</w:t>
                        </w:r>
                        <w:r>
                          <w:rPr>
                            <w:color w:val="231F20"/>
                            <w:spacing w:val="-11"/>
                            <w:w w:val="105%"/>
                          </w:rPr>
                          <w:t xml:space="preserve"> </w:t>
                        </w:r>
                        <w:r>
                          <w:rPr>
                            <w:color w:val="231F20"/>
                            <w:w w:val="105%"/>
                          </w:rPr>
                          <w:t>office</w:t>
                        </w:r>
                        <w:r>
                          <w:rPr>
                            <w:color w:val="231F20"/>
                            <w:spacing w:val="-11"/>
                            <w:w w:val="105%"/>
                          </w:rPr>
                          <w:t xml:space="preserve"> </w:t>
                        </w:r>
                        <w:r>
                          <w:rPr>
                            <w:color w:val="231F20"/>
                            <w:w w:val="105%"/>
                          </w:rPr>
                          <w:t>politics. Sometimes</w:t>
                        </w:r>
                        <w:r>
                          <w:rPr>
                            <w:color w:val="231F20"/>
                            <w:spacing w:val="-4"/>
                            <w:w w:val="105%"/>
                          </w:rPr>
                          <w:t xml:space="preserve"> </w:t>
                        </w:r>
                        <w:r>
                          <w:rPr>
                            <w:color w:val="231F20"/>
                            <w:w w:val="105%"/>
                          </w:rPr>
                          <w:t>we</w:t>
                        </w:r>
                        <w:r>
                          <w:rPr>
                            <w:color w:val="231F20"/>
                            <w:spacing w:val="-4"/>
                            <w:w w:val="105%"/>
                          </w:rPr>
                          <w:t xml:space="preserve"> </w:t>
                        </w:r>
                        <w:r>
                          <w:rPr>
                            <w:color w:val="231F20"/>
                            <w:w w:val="105%"/>
                          </w:rPr>
                          <w:t>alcoholics</w:t>
                        </w:r>
                        <w:r>
                          <w:rPr>
                            <w:color w:val="231F20"/>
                            <w:spacing w:val="-4"/>
                            <w:w w:val="105%"/>
                          </w:rPr>
                          <w:t xml:space="preserve"> </w:t>
                        </w:r>
                        <w:r>
                          <w:rPr>
                            <w:color w:val="231F20"/>
                            <w:w w:val="105%"/>
                          </w:rPr>
                          <w:t>have</w:t>
                        </w:r>
                        <w:r>
                          <w:rPr>
                            <w:color w:val="231F20"/>
                            <w:spacing w:val="-4"/>
                            <w:w w:val="105%"/>
                          </w:rPr>
                          <w:t xml:space="preserve"> </w:t>
                        </w:r>
                        <w:r>
                          <w:rPr>
                            <w:color w:val="231F20"/>
                            <w:w w:val="105%"/>
                          </w:rPr>
                          <w:t>an</w:t>
                        </w:r>
                        <w:r>
                          <w:rPr>
                            <w:color w:val="231F20"/>
                            <w:spacing w:val="-4"/>
                            <w:w w:val="105%"/>
                          </w:rPr>
                          <w:t xml:space="preserve"> </w:t>
                        </w:r>
                        <w:r>
                          <w:rPr>
                            <w:color w:val="231F20"/>
                            <w:w w:val="105%"/>
                          </w:rPr>
                          <w:t>idea</w:t>
                        </w:r>
                        <w:r>
                          <w:rPr>
                            <w:color w:val="231F20"/>
                            <w:spacing w:val="-4"/>
                            <w:w w:val="105%"/>
                          </w:rPr>
                          <w:t xml:space="preserve"> </w:t>
                        </w:r>
                        <w:r>
                          <w:rPr>
                            <w:color w:val="231F20"/>
                            <w:w w:val="105%"/>
                          </w:rPr>
                          <w:t>that</w:t>
                        </w:r>
                        <w:r>
                          <w:rPr>
                            <w:color w:val="231F20"/>
                            <w:spacing w:val="-4"/>
                            <w:w w:val="105%"/>
                          </w:rPr>
                          <w:t xml:space="preserve"> </w:t>
                        </w:r>
                        <w:r>
                          <w:rPr>
                            <w:color w:val="231F20"/>
                            <w:w w:val="105%"/>
                          </w:rPr>
                          <w:t>people</w:t>
                        </w:r>
                        <w:r>
                          <w:rPr>
                            <w:color w:val="231F20"/>
                            <w:spacing w:val="-4"/>
                            <w:w w:val="105%"/>
                          </w:rPr>
                          <w:t xml:space="preserve"> </w:t>
                        </w:r>
                        <w:r>
                          <w:rPr>
                            <w:color w:val="231F20"/>
                            <w:w w:val="105%"/>
                          </w:rPr>
                          <w:t>are trying</w:t>
                        </w:r>
                        <w:r>
                          <w:rPr>
                            <w:color w:val="231F20"/>
                            <w:spacing w:val="-2"/>
                            <w:w w:val="105%"/>
                          </w:rPr>
                          <w:t xml:space="preserve"> </w:t>
                        </w:r>
                        <w:r>
                          <w:rPr>
                            <w:color w:val="231F20"/>
                            <w:w w:val="105%"/>
                          </w:rPr>
                          <w:t>to</w:t>
                        </w:r>
                        <w:r>
                          <w:rPr>
                            <w:color w:val="231F20"/>
                            <w:spacing w:val="-2"/>
                            <w:w w:val="105%"/>
                          </w:rPr>
                          <w:t xml:space="preserve"> </w:t>
                        </w:r>
                        <w:r>
                          <w:rPr>
                            <w:color w:val="231F20"/>
                            <w:w w:val="105%"/>
                          </w:rPr>
                          <w:t>pull</w:t>
                        </w:r>
                        <w:r>
                          <w:rPr>
                            <w:color w:val="231F20"/>
                            <w:spacing w:val="-2"/>
                            <w:w w:val="105%"/>
                          </w:rPr>
                          <w:t xml:space="preserve"> </w:t>
                        </w:r>
                        <w:r>
                          <w:rPr>
                            <w:color w:val="231F20"/>
                            <w:w w:val="105%"/>
                          </w:rPr>
                          <w:t>us</w:t>
                        </w:r>
                        <w:r>
                          <w:rPr>
                            <w:color w:val="231F20"/>
                            <w:spacing w:val="-2"/>
                            <w:w w:val="105%"/>
                          </w:rPr>
                          <w:t xml:space="preserve"> </w:t>
                        </w:r>
                        <w:r>
                          <w:rPr>
                            <w:color w:val="231F20"/>
                            <w:w w:val="105%"/>
                          </w:rPr>
                          <w:t>down.</w:t>
                        </w:r>
                        <w:r>
                          <w:rPr>
                            <w:color w:val="231F20"/>
                            <w:spacing w:val="40"/>
                            <w:w w:val="105%"/>
                          </w:rPr>
                          <w:t xml:space="preserve"> </w:t>
                        </w:r>
                        <w:r>
                          <w:rPr>
                            <w:color w:val="231F20"/>
                            <w:w w:val="105%"/>
                          </w:rPr>
                          <w:t>Often</w:t>
                        </w:r>
                        <w:r>
                          <w:rPr>
                            <w:color w:val="231F20"/>
                            <w:spacing w:val="-2"/>
                            <w:w w:val="105%"/>
                          </w:rPr>
                          <w:t xml:space="preserve"> </w:t>
                        </w:r>
                        <w:r>
                          <w:rPr>
                            <w:color w:val="231F20"/>
                            <w:w w:val="105%"/>
                          </w:rPr>
                          <w:t>this</w:t>
                        </w:r>
                        <w:r>
                          <w:rPr>
                            <w:color w:val="231F20"/>
                            <w:spacing w:val="-2"/>
                            <w:w w:val="105%"/>
                          </w:rPr>
                          <w:t xml:space="preserve"> </w:t>
                        </w:r>
                        <w:r>
                          <w:rPr>
                            <w:color w:val="231F20"/>
                            <w:w w:val="105%"/>
                          </w:rPr>
                          <w:t>is</w:t>
                        </w:r>
                        <w:r>
                          <w:rPr>
                            <w:color w:val="231F20"/>
                            <w:spacing w:val="-2"/>
                            <w:w w:val="105%"/>
                          </w:rPr>
                          <w:t xml:space="preserve"> </w:t>
                        </w:r>
                        <w:r>
                          <w:rPr>
                            <w:color w:val="231F20"/>
                            <w:w w:val="105%"/>
                          </w:rPr>
                          <w:t>not</w:t>
                        </w:r>
                        <w:r>
                          <w:rPr>
                            <w:color w:val="231F20"/>
                            <w:spacing w:val="-2"/>
                            <w:w w:val="105%"/>
                          </w:rPr>
                          <w:t xml:space="preserve"> </w:t>
                        </w:r>
                        <w:r>
                          <w:rPr>
                            <w:color w:val="231F20"/>
                            <w:w w:val="105%"/>
                          </w:rPr>
                          <w:t>so</w:t>
                        </w:r>
                        <w:r>
                          <w:rPr>
                            <w:color w:val="231F20"/>
                            <w:spacing w:val="-2"/>
                            <w:w w:val="105%"/>
                          </w:rPr>
                          <w:t xml:space="preserve"> </w:t>
                        </w:r>
                        <w:r>
                          <w:rPr>
                            <w:color w:val="231F20"/>
                            <w:w w:val="105%"/>
                          </w:rPr>
                          <w:t>at</w:t>
                        </w:r>
                        <w:r>
                          <w:rPr>
                            <w:color w:val="231F20"/>
                            <w:spacing w:val="-2"/>
                            <w:w w:val="105%"/>
                          </w:rPr>
                          <w:t xml:space="preserve"> </w:t>
                        </w:r>
                        <w:r>
                          <w:rPr>
                            <w:color w:val="231F20"/>
                            <w:w w:val="105%"/>
                          </w:rPr>
                          <w:t>all.</w:t>
                        </w:r>
                        <w:r>
                          <w:rPr>
                            <w:color w:val="231F20"/>
                            <w:spacing w:val="40"/>
                            <w:w w:val="105%"/>
                          </w:rPr>
                          <w:t xml:space="preserve"> </w:t>
                        </w:r>
                        <w:r>
                          <w:rPr>
                            <w:color w:val="231F20"/>
                            <w:w w:val="105%"/>
                          </w:rPr>
                          <w:t>But sometimes</w:t>
                        </w:r>
                        <w:r>
                          <w:rPr>
                            <w:color w:val="231F20"/>
                            <w:spacing w:val="-6"/>
                            <w:w w:val="105%"/>
                          </w:rPr>
                          <w:t xml:space="preserve"> </w:t>
                        </w:r>
                        <w:r>
                          <w:rPr>
                            <w:color w:val="231F20"/>
                            <w:w w:val="105%"/>
                          </w:rPr>
                          <w:t>our</w:t>
                        </w:r>
                        <w:r>
                          <w:rPr>
                            <w:color w:val="231F20"/>
                            <w:spacing w:val="-6"/>
                            <w:w w:val="105%"/>
                          </w:rPr>
                          <w:t xml:space="preserve"> </w:t>
                        </w:r>
                        <w:r>
                          <w:rPr>
                            <w:color w:val="231F20"/>
                            <w:w w:val="105%"/>
                          </w:rPr>
                          <w:t>drinking</w:t>
                        </w:r>
                        <w:r>
                          <w:rPr>
                            <w:color w:val="231F20"/>
                            <w:spacing w:val="-6"/>
                            <w:w w:val="105%"/>
                          </w:rPr>
                          <w:t xml:space="preserve"> </w:t>
                        </w:r>
                        <w:r>
                          <w:rPr>
                            <w:color w:val="231F20"/>
                            <w:w w:val="105%"/>
                          </w:rPr>
                          <w:t>will</w:t>
                        </w:r>
                        <w:r>
                          <w:rPr>
                            <w:color w:val="231F20"/>
                            <w:spacing w:val="-6"/>
                            <w:w w:val="105%"/>
                          </w:rPr>
                          <w:t xml:space="preserve"> </w:t>
                        </w:r>
                        <w:r>
                          <w:rPr>
                            <w:color w:val="231F20"/>
                            <w:w w:val="105%"/>
                          </w:rPr>
                          <w:t>be</w:t>
                        </w:r>
                        <w:r>
                          <w:rPr>
                            <w:color w:val="231F20"/>
                            <w:spacing w:val="-6"/>
                            <w:w w:val="105%"/>
                          </w:rPr>
                          <w:t xml:space="preserve"> </w:t>
                        </w:r>
                        <w:r>
                          <w:rPr>
                            <w:color w:val="231F20"/>
                            <w:w w:val="105%"/>
                          </w:rPr>
                          <w:t>used</w:t>
                        </w:r>
                        <w:r>
                          <w:rPr>
                            <w:color w:val="231F20"/>
                            <w:spacing w:val="-6"/>
                            <w:w w:val="105%"/>
                          </w:rPr>
                          <w:t xml:space="preserve"> </w:t>
                        </w:r>
                        <w:r>
                          <w:rPr>
                            <w:color w:val="231F20"/>
                            <w:w w:val="105%"/>
                          </w:rPr>
                          <w:t>politically.</w:t>
                        </w:r>
                      </w:p>
                      <w:p w14:paraId="7B3DD081" w14:textId="77777777" w:rsidR="00000000" w:rsidRDefault="00000000">
                        <w:pPr>
                          <w:pStyle w:val="BodyText"/>
                          <w:kinsoku w:val="0"/>
                          <w:overflowPunct w:val="0"/>
                          <w:spacing w:line="12.95pt" w:lineRule="auto"/>
                          <w:rPr>
                            <w:color w:val="231F20"/>
                            <w:spacing w:val="-5"/>
                            <w:w w:val="105%"/>
                          </w:rPr>
                        </w:pPr>
                        <w:r>
                          <w:rPr>
                            <w:color w:val="231F20"/>
                            <w:w w:val="105%"/>
                          </w:rPr>
                          <w:t xml:space="preserve">One instance comes to mind in which a malicious </w:t>
                        </w:r>
                        <w:r>
                          <w:rPr>
                            <w:color w:val="231F20"/>
                          </w:rPr>
                          <w:t xml:space="preserve">individual was always making friendly little jokes about </w:t>
                        </w:r>
                        <w:r>
                          <w:rPr>
                            <w:color w:val="231F20"/>
                            <w:w w:val="105%"/>
                          </w:rPr>
                          <w:t>an alcoholic’s drinking exploits.</w:t>
                        </w:r>
                        <w:r>
                          <w:rPr>
                            <w:color w:val="231F20"/>
                            <w:spacing w:val="40"/>
                            <w:w w:val="105%"/>
                          </w:rPr>
                          <w:t xml:space="preserve"> </w:t>
                        </w:r>
                        <w:r>
                          <w:rPr>
                            <w:color w:val="231F20"/>
                            <w:w w:val="105%"/>
                          </w:rPr>
                          <w:t>In this way he was slyly</w:t>
                        </w:r>
                        <w:r>
                          <w:rPr>
                            <w:color w:val="231F20"/>
                            <w:spacing w:val="-4"/>
                            <w:w w:val="105%"/>
                          </w:rPr>
                          <w:t xml:space="preserve"> </w:t>
                        </w:r>
                        <w:r>
                          <w:rPr>
                            <w:color w:val="231F20"/>
                            <w:w w:val="105%"/>
                          </w:rPr>
                          <w:t>carrying</w:t>
                        </w:r>
                        <w:r>
                          <w:rPr>
                            <w:color w:val="231F20"/>
                            <w:spacing w:val="-3"/>
                            <w:w w:val="105%"/>
                          </w:rPr>
                          <w:t xml:space="preserve"> </w:t>
                        </w:r>
                        <w:r>
                          <w:rPr>
                            <w:color w:val="231F20"/>
                            <w:w w:val="105%"/>
                          </w:rPr>
                          <w:t>tales.</w:t>
                        </w:r>
                        <w:r>
                          <w:rPr>
                            <w:color w:val="231F20"/>
                            <w:spacing w:val="37"/>
                            <w:w w:val="105%"/>
                          </w:rPr>
                          <w:t xml:space="preserve"> </w:t>
                        </w:r>
                        <w:r>
                          <w:rPr>
                            <w:color w:val="231F20"/>
                            <w:w w:val="105%"/>
                          </w:rPr>
                          <w:t>In</w:t>
                        </w:r>
                        <w:r>
                          <w:rPr>
                            <w:color w:val="231F20"/>
                            <w:spacing w:val="-3"/>
                            <w:w w:val="105%"/>
                          </w:rPr>
                          <w:t xml:space="preserve"> </w:t>
                        </w:r>
                        <w:r>
                          <w:rPr>
                            <w:color w:val="231F20"/>
                            <w:w w:val="105%"/>
                          </w:rPr>
                          <w:t>another</w:t>
                        </w:r>
                        <w:r>
                          <w:rPr>
                            <w:color w:val="231F20"/>
                            <w:spacing w:val="-3"/>
                            <w:w w:val="105%"/>
                          </w:rPr>
                          <w:t xml:space="preserve"> </w:t>
                        </w:r>
                        <w:r>
                          <w:rPr>
                            <w:color w:val="231F20"/>
                            <w:w w:val="105%"/>
                          </w:rPr>
                          <w:t>case,</w:t>
                        </w:r>
                        <w:r>
                          <w:rPr>
                            <w:color w:val="231F20"/>
                            <w:spacing w:val="-3"/>
                            <w:w w:val="105%"/>
                          </w:rPr>
                          <w:t xml:space="preserve"> </w:t>
                        </w:r>
                        <w:r>
                          <w:rPr>
                            <w:color w:val="231F20"/>
                            <w:w w:val="105%"/>
                          </w:rPr>
                          <w:t>an</w:t>
                        </w:r>
                        <w:r>
                          <w:rPr>
                            <w:color w:val="231F20"/>
                            <w:spacing w:val="-3"/>
                            <w:w w:val="105%"/>
                          </w:rPr>
                          <w:t xml:space="preserve"> </w:t>
                        </w:r>
                        <w:r>
                          <w:rPr>
                            <w:color w:val="231F20"/>
                            <w:w w:val="105%"/>
                          </w:rPr>
                          <w:t>alcoholic</w:t>
                        </w:r>
                        <w:r>
                          <w:rPr>
                            <w:color w:val="231F20"/>
                            <w:spacing w:val="-3"/>
                            <w:w w:val="105%"/>
                          </w:rPr>
                          <w:t xml:space="preserve"> </w:t>
                        </w:r>
                        <w:r>
                          <w:rPr>
                            <w:color w:val="231F20"/>
                            <w:w w:val="105%"/>
                          </w:rPr>
                          <w:t>was sent</w:t>
                        </w:r>
                        <w:r>
                          <w:rPr>
                            <w:color w:val="231F20"/>
                            <w:spacing w:val="-5"/>
                            <w:w w:val="105%"/>
                          </w:rPr>
                          <w:t xml:space="preserve"> </w:t>
                        </w:r>
                        <w:r>
                          <w:rPr>
                            <w:color w:val="231F20"/>
                            <w:w w:val="105%"/>
                          </w:rPr>
                          <w:t>to</w:t>
                        </w:r>
                        <w:r>
                          <w:rPr>
                            <w:color w:val="231F20"/>
                            <w:spacing w:val="-5"/>
                            <w:w w:val="105%"/>
                          </w:rPr>
                          <w:t xml:space="preserve"> </w:t>
                        </w:r>
                        <w:r>
                          <w:rPr>
                            <w:color w:val="231F20"/>
                            <w:w w:val="105%"/>
                          </w:rPr>
                          <w:t>a</w:t>
                        </w:r>
                        <w:r>
                          <w:rPr>
                            <w:color w:val="231F20"/>
                            <w:spacing w:val="-5"/>
                            <w:w w:val="105%"/>
                          </w:rPr>
                          <w:t xml:space="preserve"> </w:t>
                        </w:r>
                        <w:r>
                          <w:rPr>
                            <w:color w:val="231F20"/>
                            <w:w w:val="105%"/>
                          </w:rPr>
                          <w:t>hospital</w:t>
                        </w:r>
                        <w:r>
                          <w:rPr>
                            <w:color w:val="231F20"/>
                            <w:spacing w:val="-5"/>
                            <w:w w:val="105%"/>
                          </w:rPr>
                          <w:t xml:space="preserve"> </w:t>
                        </w:r>
                        <w:r>
                          <w:rPr>
                            <w:color w:val="231F20"/>
                            <w:w w:val="105%"/>
                          </w:rPr>
                          <w:t>for</w:t>
                        </w:r>
                        <w:r>
                          <w:rPr>
                            <w:color w:val="231F20"/>
                            <w:spacing w:val="-5"/>
                            <w:w w:val="105%"/>
                          </w:rPr>
                          <w:t xml:space="preserve"> </w:t>
                        </w:r>
                        <w:r>
                          <w:rPr>
                            <w:color w:val="231F20"/>
                            <w:w w:val="105%"/>
                          </w:rPr>
                          <w:t>treatment.</w:t>
                        </w:r>
                        <w:r>
                          <w:rPr>
                            <w:color w:val="231F20"/>
                            <w:spacing w:val="35"/>
                            <w:w w:val="105%"/>
                          </w:rPr>
                          <w:t xml:space="preserve"> </w:t>
                        </w:r>
                        <w:r>
                          <w:rPr>
                            <w:color w:val="231F20"/>
                            <w:w w:val="105%"/>
                          </w:rPr>
                          <w:t>Only</w:t>
                        </w:r>
                        <w:r>
                          <w:rPr>
                            <w:color w:val="231F20"/>
                            <w:spacing w:val="-5"/>
                            <w:w w:val="105%"/>
                          </w:rPr>
                          <w:t xml:space="preserve"> </w:t>
                        </w:r>
                        <w:r>
                          <w:rPr>
                            <w:color w:val="231F20"/>
                            <w:w w:val="105%"/>
                          </w:rPr>
                          <w:t>a</w:t>
                        </w:r>
                        <w:r>
                          <w:rPr>
                            <w:color w:val="231F20"/>
                            <w:spacing w:val="-5"/>
                            <w:w w:val="105%"/>
                          </w:rPr>
                          <w:t xml:space="preserve"> </w:t>
                        </w:r>
                        <w:r>
                          <w:rPr>
                            <w:color w:val="231F20"/>
                            <w:w w:val="105%"/>
                          </w:rPr>
                          <w:t>few</w:t>
                        </w:r>
                        <w:r>
                          <w:rPr>
                            <w:color w:val="231F20"/>
                            <w:spacing w:val="-5"/>
                            <w:w w:val="105%"/>
                          </w:rPr>
                          <w:t xml:space="preserve"> </w:t>
                        </w:r>
                        <w:r>
                          <w:rPr>
                            <w:color w:val="231F20"/>
                            <w:w w:val="105%"/>
                          </w:rPr>
                          <w:t>knew</w:t>
                        </w:r>
                        <w:r>
                          <w:rPr>
                            <w:color w:val="231F20"/>
                            <w:spacing w:val="-5"/>
                            <w:w w:val="105%"/>
                          </w:rPr>
                          <w:t xml:space="preserve"> </w:t>
                        </w:r>
                        <w:r>
                          <w:rPr>
                            <w:color w:val="231F20"/>
                            <w:w w:val="105%"/>
                          </w:rPr>
                          <w:t>of</w:t>
                        </w:r>
                        <w:r>
                          <w:rPr>
                            <w:color w:val="231F20"/>
                            <w:spacing w:val="-5"/>
                            <w:w w:val="105%"/>
                          </w:rPr>
                          <w:t xml:space="preserve"> </w:t>
                        </w:r>
                        <w:r>
                          <w:rPr>
                            <w:color w:val="231F20"/>
                            <w:w w:val="105%"/>
                          </w:rPr>
                          <w:t>it at first but, within a short time, it was billboarded throughout the entire company.</w:t>
                        </w:r>
                        <w:r>
                          <w:rPr>
                            <w:color w:val="231F20"/>
                            <w:spacing w:val="40"/>
                            <w:w w:val="105%"/>
                          </w:rPr>
                          <w:t xml:space="preserve"> </w:t>
                        </w:r>
                        <w:r>
                          <w:rPr>
                            <w:color w:val="231F20"/>
                            <w:w w:val="105%"/>
                          </w:rPr>
                          <w:t>Naturally this sort of thing</w:t>
                        </w:r>
                        <w:r>
                          <w:rPr>
                            <w:color w:val="231F20"/>
                            <w:spacing w:val="20"/>
                            <w:w w:val="105%"/>
                          </w:rPr>
                          <w:t xml:space="preserve"> </w:t>
                        </w:r>
                        <w:r>
                          <w:rPr>
                            <w:color w:val="231F20"/>
                            <w:w w:val="105%"/>
                          </w:rPr>
                          <w:t>decreased</w:t>
                        </w:r>
                        <w:r>
                          <w:rPr>
                            <w:color w:val="231F20"/>
                            <w:spacing w:val="19"/>
                            <w:w w:val="105%"/>
                          </w:rPr>
                          <w:t xml:space="preserve"> </w:t>
                        </w:r>
                        <w:r>
                          <w:rPr>
                            <w:color w:val="231F20"/>
                            <w:w w:val="105%"/>
                          </w:rPr>
                          <w:t>the</w:t>
                        </w:r>
                        <w:r>
                          <w:rPr>
                            <w:color w:val="231F20"/>
                            <w:spacing w:val="21"/>
                            <w:w w:val="105%"/>
                          </w:rPr>
                          <w:t xml:space="preserve"> </w:t>
                        </w:r>
                        <w:r>
                          <w:rPr>
                            <w:color w:val="231F20"/>
                            <w:w w:val="105%"/>
                          </w:rPr>
                          <w:t>man’s</w:t>
                        </w:r>
                        <w:r>
                          <w:rPr>
                            <w:color w:val="231F20"/>
                            <w:spacing w:val="19"/>
                            <w:w w:val="105%"/>
                          </w:rPr>
                          <w:t xml:space="preserve"> </w:t>
                        </w:r>
                        <w:r>
                          <w:rPr>
                            <w:color w:val="231F20"/>
                            <w:w w:val="105%"/>
                          </w:rPr>
                          <w:t>chance</w:t>
                        </w:r>
                        <w:r>
                          <w:rPr>
                            <w:color w:val="231F20"/>
                            <w:spacing w:val="21"/>
                            <w:w w:val="105%"/>
                          </w:rPr>
                          <w:t xml:space="preserve"> </w:t>
                        </w:r>
                        <w:r>
                          <w:rPr>
                            <w:color w:val="231F20"/>
                            <w:w w:val="105%"/>
                          </w:rPr>
                          <w:t>of</w:t>
                        </w:r>
                        <w:r>
                          <w:rPr>
                            <w:color w:val="231F20"/>
                            <w:spacing w:val="19"/>
                            <w:w w:val="105%"/>
                          </w:rPr>
                          <w:t xml:space="preserve"> </w:t>
                        </w:r>
                        <w:r>
                          <w:rPr>
                            <w:color w:val="231F20"/>
                            <w:w w:val="105%"/>
                          </w:rPr>
                          <w:t>recovery.</w:t>
                        </w:r>
                        <w:r>
                          <w:rPr>
                            <w:color w:val="231F20"/>
                            <w:spacing w:val="62"/>
                            <w:w w:val="150%"/>
                          </w:rPr>
                          <w:t xml:space="preserve"> </w:t>
                        </w:r>
                        <w:r>
                          <w:rPr>
                            <w:color w:val="231F20"/>
                            <w:spacing w:val="-5"/>
                            <w:w w:val="105%"/>
                          </w:rPr>
                          <w:t>The</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575A4E21" w14:textId="2E79115A"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2198912" behindDoc="1" locked="0" layoutInCell="0" allowOverlap="1" wp14:anchorId="4352BC9E" wp14:editId="0EF0299C">
            <wp:simplePos x="0" y="0"/>
            <wp:positionH relativeFrom="page">
              <wp:posOffset>353060</wp:posOffset>
            </wp:positionH>
            <wp:positionV relativeFrom="page">
              <wp:posOffset>207645</wp:posOffset>
            </wp:positionV>
            <wp:extent cx="206375" cy="138430"/>
            <wp:effectExtent l="0" t="0" r="0" b="0"/>
            <wp:wrapNone/>
            <wp:docPr id="114" name="Text Box 530"/>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0637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5722FEC1"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146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199936" behindDoc="1" locked="0" layoutInCell="0" allowOverlap="1" wp14:anchorId="581AE119" wp14:editId="483C13D4">
            <wp:simplePos x="0" y="0"/>
            <wp:positionH relativeFrom="page">
              <wp:posOffset>994410</wp:posOffset>
            </wp:positionH>
            <wp:positionV relativeFrom="page">
              <wp:posOffset>207645</wp:posOffset>
            </wp:positionV>
            <wp:extent cx="1410970" cy="138430"/>
            <wp:effectExtent l="0" t="0" r="0" b="0"/>
            <wp:wrapNone/>
            <wp:docPr id="113" name="Text Box 531"/>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41097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6FC373FD"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ALCOHOLICS</w:t>
                        </w:r>
                        <w:r>
                          <w:rPr>
                            <w:color w:val="231F20"/>
                            <w:spacing w:val="53"/>
                            <w:sz w:val="16"/>
                            <w:szCs w:val="16"/>
                          </w:rPr>
                          <w:t xml:space="preserve"> </w:t>
                        </w:r>
                        <w:r>
                          <w:rPr>
                            <w:color w:val="231F20"/>
                            <w:spacing w:val="-2"/>
                            <w:sz w:val="16"/>
                            <w:szCs w:val="16"/>
                          </w:rPr>
                          <w:t>ANONYMOUS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200960" behindDoc="1" locked="0" layoutInCell="0" allowOverlap="1" wp14:anchorId="1A3A64E9" wp14:editId="020CA8BD">
            <wp:simplePos x="0" y="0"/>
            <wp:positionH relativeFrom="page">
              <wp:posOffset>353060</wp:posOffset>
            </wp:positionH>
            <wp:positionV relativeFrom="page">
              <wp:posOffset>377190</wp:posOffset>
            </wp:positionV>
            <wp:extent cx="2618740" cy="4424680"/>
            <wp:effectExtent l="0" t="0" r="0" b="0"/>
            <wp:wrapNone/>
            <wp:docPr id="112" name="Text Box 53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18740" cy="4424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643B3C32" w14:textId="77777777" w:rsidR="00000000" w:rsidRDefault="00000000">
                        <w:pPr>
                          <w:pStyle w:val="BodyText"/>
                          <w:kinsoku w:val="0"/>
                          <w:overflowPunct w:val="0"/>
                          <w:spacing w:before="0.85pt" w:line="12.95pt" w:lineRule="auto"/>
                          <w:ind w:end="0.90pt" w:firstLine="0pt"/>
                          <w:rPr>
                            <w:color w:val="231F20"/>
                            <w:w w:val="105%"/>
                          </w:rPr>
                        </w:pPr>
                        <w:r>
                          <w:rPr>
                            <w:color w:val="231F20"/>
                            <w:w w:val="105%"/>
                          </w:rPr>
                          <w:t>employer</w:t>
                        </w:r>
                        <w:r>
                          <w:rPr>
                            <w:color w:val="231F20"/>
                            <w:spacing w:val="-3"/>
                            <w:w w:val="105%"/>
                          </w:rPr>
                          <w:t xml:space="preserve"> </w:t>
                        </w:r>
                        <w:r>
                          <w:rPr>
                            <w:color w:val="231F20"/>
                            <w:w w:val="105%"/>
                          </w:rPr>
                          <w:t>can</w:t>
                        </w:r>
                        <w:r>
                          <w:rPr>
                            <w:color w:val="231F20"/>
                            <w:spacing w:val="-3"/>
                            <w:w w:val="105%"/>
                          </w:rPr>
                          <w:t xml:space="preserve"> </w:t>
                        </w:r>
                        <w:r>
                          <w:rPr>
                            <w:color w:val="231F20"/>
                            <w:w w:val="105%"/>
                          </w:rPr>
                          <w:t>many</w:t>
                        </w:r>
                        <w:r>
                          <w:rPr>
                            <w:color w:val="231F20"/>
                            <w:spacing w:val="-3"/>
                            <w:w w:val="105%"/>
                          </w:rPr>
                          <w:t xml:space="preserve"> </w:t>
                        </w:r>
                        <w:r>
                          <w:rPr>
                            <w:color w:val="231F20"/>
                            <w:w w:val="105%"/>
                          </w:rPr>
                          <w:t>times</w:t>
                        </w:r>
                        <w:r>
                          <w:rPr>
                            <w:color w:val="231F20"/>
                            <w:spacing w:val="-3"/>
                            <w:w w:val="105%"/>
                          </w:rPr>
                          <w:t xml:space="preserve"> </w:t>
                        </w:r>
                        <w:r>
                          <w:rPr>
                            <w:color w:val="231F20"/>
                            <w:w w:val="105%"/>
                          </w:rPr>
                          <w:t>protect</w:t>
                        </w:r>
                        <w:r>
                          <w:rPr>
                            <w:color w:val="231F20"/>
                            <w:spacing w:val="-3"/>
                            <w:w w:val="105%"/>
                          </w:rPr>
                          <w:t xml:space="preserve"> </w:t>
                        </w:r>
                        <w:r>
                          <w:rPr>
                            <w:color w:val="231F20"/>
                            <w:w w:val="105%"/>
                          </w:rPr>
                          <w:t>the</w:t>
                        </w:r>
                        <w:r>
                          <w:rPr>
                            <w:color w:val="231F20"/>
                            <w:spacing w:val="-3"/>
                            <w:w w:val="105%"/>
                          </w:rPr>
                          <w:t xml:space="preserve"> </w:t>
                        </w:r>
                        <w:r>
                          <w:rPr>
                            <w:color w:val="231F20"/>
                            <w:w w:val="105%"/>
                          </w:rPr>
                          <w:t>victim</w:t>
                        </w:r>
                        <w:r>
                          <w:rPr>
                            <w:color w:val="231F20"/>
                            <w:spacing w:val="-3"/>
                            <w:w w:val="105%"/>
                          </w:rPr>
                          <w:t xml:space="preserve"> </w:t>
                        </w:r>
                        <w:r>
                          <w:rPr>
                            <w:color w:val="231F20"/>
                            <w:w w:val="105%"/>
                          </w:rPr>
                          <w:t>from</w:t>
                        </w:r>
                        <w:r>
                          <w:rPr>
                            <w:color w:val="231F20"/>
                            <w:spacing w:val="-3"/>
                            <w:w w:val="105%"/>
                          </w:rPr>
                          <w:t xml:space="preserve"> </w:t>
                        </w:r>
                        <w:r>
                          <w:rPr>
                            <w:color w:val="231F20"/>
                            <w:w w:val="105%"/>
                          </w:rPr>
                          <w:t xml:space="preserve">this </w:t>
                        </w:r>
                        <w:r>
                          <w:rPr>
                            <w:color w:val="231F20"/>
                          </w:rPr>
                          <w:t>kind</w:t>
                        </w:r>
                        <w:r>
                          <w:rPr>
                            <w:color w:val="231F20"/>
                            <w:spacing w:val="-2"/>
                          </w:rPr>
                          <w:t xml:space="preserve"> </w:t>
                        </w:r>
                        <w:r>
                          <w:rPr>
                            <w:color w:val="231F20"/>
                          </w:rPr>
                          <w:t>of</w:t>
                        </w:r>
                        <w:r>
                          <w:rPr>
                            <w:color w:val="231F20"/>
                            <w:spacing w:val="-2"/>
                          </w:rPr>
                          <w:t xml:space="preserve"> </w:t>
                        </w:r>
                        <w:r>
                          <w:rPr>
                            <w:color w:val="231F20"/>
                          </w:rPr>
                          <w:t>talk.</w:t>
                        </w:r>
                        <w:r>
                          <w:rPr>
                            <w:color w:val="231F20"/>
                            <w:spacing w:val="40"/>
                          </w:rPr>
                          <w:t xml:space="preserve"> </w:t>
                        </w:r>
                        <w:r>
                          <w:rPr>
                            <w:color w:val="231F20"/>
                          </w:rPr>
                          <w:t>The</w:t>
                        </w:r>
                        <w:r>
                          <w:rPr>
                            <w:color w:val="231F20"/>
                            <w:spacing w:val="-2"/>
                          </w:rPr>
                          <w:t xml:space="preserve"> </w:t>
                        </w:r>
                        <w:r>
                          <w:rPr>
                            <w:color w:val="231F20"/>
                          </w:rPr>
                          <w:t>employer</w:t>
                        </w:r>
                        <w:r>
                          <w:rPr>
                            <w:color w:val="231F20"/>
                            <w:spacing w:val="-2"/>
                          </w:rPr>
                          <w:t xml:space="preserve"> </w:t>
                        </w:r>
                        <w:r>
                          <w:rPr>
                            <w:color w:val="231F20"/>
                          </w:rPr>
                          <w:t>cannot</w:t>
                        </w:r>
                        <w:r>
                          <w:rPr>
                            <w:color w:val="231F20"/>
                            <w:spacing w:val="-2"/>
                          </w:rPr>
                          <w:t xml:space="preserve"> </w:t>
                        </w:r>
                        <w:r>
                          <w:rPr>
                            <w:color w:val="231F20"/>
                          </w:rPr>
                          <w:t>play</w:t>
                        </w:r>
                        <w:r>
                          <w:rPr>
                            <w:color w:val="231F20"/>
                            <w:spacing w:val="-2"/>
                          </w:rPr>
                          <w:t xml:space="preserve"> </w:t>
                        </w:r>
                        <w:r>
                          <w:rPr>
                            <w:color w:val="231F20"/>
                          </w:rPr>
                          <w:t>favorites,</w:t>
                        </w:r>
                        <w:r>
                          <w:rPr>
                            <w:color w:val="231F20"/>
                            <w:spacing w:val="-2"/>
                          </w:rPr>
                          <w:t xml:space="preserve"> </w:t>
                        </w:r>
                        <w:r>
                          <w:rPr>
                            <w:color w:val="231F20"/>
                          </w:rPr>
                          <w:t>but</w:t>
                        </w:r>
                        <w:r>
                          <w:rPr>
                            <w:color w:val="231F20"/>
                            <w:spacing w:val="-2"/>
                          </w:rPr>
                          <w:t xml:space="preserve"> </w:t>
                        </w:r>
                        <w:r>
                          <w:rPr>
                            <w:color w:val="231F20"/>
                          </w:rPr>
                          <w:t>he can</w:t>
                        </w:r>
                        <w:r>
                          <w:rPr>
                            <w:color w:val="231F20"/>
                            <w:spacing w:val="-3"/>
                          </w:rPr>
                          <w:t xml:space="preserve"> </w:t>
                        </w:r>
                        <w:r>
                          <w:rPr>
                            <w:color w:val="231F20"/>
                          </w:rPr>
                          <w:t>always</w:t>
                        </w:r>
                        <w:r>
                          <w:rPr>
                            <w:color w:val="231F20"/>
                            <w:spacing w:val="-3"/>
                          </w:rPr>
                          <w:t xml:space="preserve"> </w:t>
                        </w:r>
                        <w:r>
                          <w:rPr>
                            <w:color w:val="231F20"/>
                          </w:rPr>
                          <w:t>defend</w:t>
                        </w:r>
                        <w:r>
                          <w:rPr>
                            <w:color w:val="231F20"/>
                            <w:spacing w:val="-3"/>
                          </w:rPr>
                          <w:t xml:space="preserve"> </w:t>
                        </w:r>
                        <w:r>
                          <w:rPr>
                            <w:color w:val="231F20"/>
                          </w:rPr>
                          <w:t>a</w:t>
                        </w:r>
                        <w:r>
                          <w:rPr>
                            <w:color w:val="231F20"/>
                            <w:spacing w:val="-3"/>
                          </w:rPr>
                          <w:t xml:space="preserve"> </w:t>
                        </w:r>
                        <w:r>
                          <w:rPr>
                            <w:color w:val="231F20"/>
                          </w:rPr>
                          <w:t>man</w:t>
                        </w:r>
                        <w:r>
                          <w:rPr>
                            <w:color w:val="231F20"/>
                            <w:spacing w:val="-3"/>
                          </w:rPr>
                          <w:t xml:space="preserve"> </w:t>
                        </w:r>
                        <w:r>
                          <w:rPr>
                            <w:color w:val="231F20"/>
                          </w:rPr>
                          <w:t>from</w:t>
                        </w:r>
                        <w:r>
                          <w:rPr>
                            <w:color w:val="231F20"/>
                            <w:spacing w:val="-3"/>
                          </w:rPr>
                          <w:t xml:space="preserve"> </w:t>
                        </w:r>
                        <w:r>
                          <w:rPr>
                            <w:color w:val="231F20"/>
                          </w:rPr>
                          <w:t>needless</w:t>
                        </w:r>
                        <w:r>
                          <w:rPr>
                            <w:color w:val="231F20"/>
                            <w:spacing w:val="-3"/>
                          </w:rPr>
                          <w:t xml:space="preserve"> </w:t>
                        </w:r>
                        <w:r>
                          <w:rPr>
                            <w:color w:val="231F20"/>
                          </w:rPr>
                          <w:t>provocation</w:t>
                        </w:r>
                        <w:r>
                          <w:rPr>
                            <w:color w:val="231F20"/>
                            <w:spacing w:val="-3"/>
                          </w:rPr>
                          <w:t xml:space="preserve"> </w:t>
                        </w:r>
                        <w:r>
                          <w:rPr>
                            <w:color w:val="231F20"/>
                          </w:rPr>
                          <w:t xml:space="preserve">and </w:t>
                        </w:r>
                        <w:r>
                          <w:rPr>
                            <w:color w:val="231F20"/>
                            <w:w w:val="105%"/>
                          </w:rPr>
                          <w:t>unfair</w:t>
                        </w:r>
                        <w:r>
                          <w:rPr>
                            <w:color w:val="231F20"/>
                            <w:spacing w:val="-18"/>
                            <w:w w:val="105%"/>
                          </w:rPr>
                          <w:t xml:space="preserve"> </w:t>
                        </w:r>
                        <w:r>
                          <w:rPr>
                            <w:color w:val="231F20"/>
                            <w:w w:val="105%"/>
                          </w:rPr>
                          <w:t>criticism.</w:t>
                        </w:r>
                      </w:p>
                      <w:p w14:paraId="4F812DAB" w14:textId="77777777" w:rsidR="00000000" w:rsidRDefault="00000000">
                        <w:pPr>
                          <w:pStyle w:val="BodyText"/>
                          <w:kinsoku w:val="0"/>
                          <w:overflowPunct w:val="0"/>
                          <w:spacing w:before="0.30pt" w:line="12.95pt" w:lineRule="auto"/>
                          <w:ind w:end="0.95pt"/>
                          <w:rPr>
                            <w:color w:val="231F20"/>
                            <w:w w:val="105%"/>
                          </w:rPr>
                        </w:pPr>
                        <w:r>
                          <w:rPr>
                            <w:color w:val="231F20"/>
                          </w:rPr>
                          <w:t>As</w:t>
                        </w:r>
                        <w:r>
                          <w:rPr>
                            <w:color w:val="231F20"/>
                            <w:spacing w:val="-4"/>
                          </w:rPr>
                          <w:t xml:space="preserve"> </w:t>
                        </w:r>
                        <w:r>
                          <w:rPr>
                            <w:color w:val="231F20"/>
                          </w:rPr>
                          <w:t>a</w:t>
                        </w:r>
                        <w:r>
                          <w:rPr>
                            <w:color w:val="231F20"/>
                            <w:spacing w:val="-2"/>
                          </w:rPr>
                          <w:t xml:space="preserve"> </w:t>
                        </w:r>
                        <w:r>
                          <w:rPr>
                            <w:color w:val="231F20"/>
                          </w:rPr>
                          <w:t>class,</w:t>
                        </w:r>
                        <w:r>
                          <w:rPr>
                            <w:color w:val="231F20"/>
                            <w:spacing w:val="-2"/>
                          </w:rPr>
                          <w:t xml:space="preserve"> </w:t>
                        </w:r>
                        <w:r>
                          <w:rPr>
                            <w:color w:val="231F20"/>
                          </w:rPr>
                          <w:t>alcoholics</w:t>
                        </w:r>
                        <w:r>
                          <w:rPr>
                            <w:color w:val="231F20"/>
                            <w:spacing w:val="-2"/>
                          </w:rPr>
                          <w:t xml:space="preserve"> </w:t>
                        </w:r>
                        <w:r>
                          <w:rPr>
                            <w:color w:val="231F20"/>
                          </w:rPr>
                          <w:t>are</w:t>
                        </w:r>
                        <w:r>
                          <w:rPr>
                            <w:color w:val="231F20"/>
                            <w:spacing w:val="-2"/>
                          </w:rPr>
                          <w:t xml:space="preserve"> </w:t>
                        </w:r>
                        <w:r>
                          <w:rPr>
                            <w:color w:val="231F20"/>
                          </w:rPr>
                          <w:t>energetic</w:t>
                        </w:r>
                        <w:r>
                          <w:rPr>
                            <w:color w:val="231F20"/>
                            <w:spacing w:val="-2"/>
                          </w:rPr>
                          <w:t xml:space="preserve"> </w:t>
                        </w:r>
                        <w:r>
                          <w:rPr>
                            <w:color w:val="231F20"/>
                          </w:rPr>
                          <w:t>people.</w:t>
                        </w:r>
                        <w:r>
                          <w:rPr>
                            <w:color w:val="231F20"/>
                            <w:spacing w:val="40"/>
                          </w:rPr>
                          <w:t xml:space="preserve"> </w:t>
                        </w:r>
                        <w:r>
                          <w:rPr>
                            <w:color w:val="231F20"/>
                          </w:rPr>
                          <w:t>They</w:t>
                        </w:r>
                        <w:r>
                          <w:rPr>
                            <w:color w:val="231F20"/>
                            <w:spacing w:val="-2"/>
                          </w:rPr>
                          <w:t xml:space="preserve"> </w:t>
                        </w:r>
                        <w:r>
                          <w:rPr>
                            <w:color w:val="231F20"/>
                          </w:rPr>
                          <w:t xml:space="preserve">work </w:t>
                        </w:r>
                        <w:r>
                          <w:rPr>
                            <w:color w:val="231F20"/>
                            <w:w w:val="105%"/>
                          </w:rPr>
                          <w:t>hard and they play hard.</w:t>
                        </w:r>
                        <w:r>
                          <w:rPr>
                            <w:color w:val="231F20"/>
                            <w:spacing w:val="40"/>
                            <w:w w:val="105%"/>
                          </w:rPr>
                          <w:t xml:space="preserve"> </w:t>
                        </w:r>
                        <w:r>
                          <w:rPr>
                            <w:color w:val="231F20"/>
                            <w:w w:val="105%"/>
                          </w:rPr>
                          <w:t>Your man should be on his mettle</w:t>
                        </w:r>
                        <w:r>
                          <w:rPr>
                            <w:color w:val="231F20"/>
                            <w:spacing w:val="-10"/>
                            <w:w w:val="105%"/>
                          </w:rPr>
                          <w:t xml:space="preserve"> </w:t>
                        </w:r>
                        <w:r>
                          <w:rPr>
                            <w:color w:val="231F20"/>
                            <w:w w:val="105%"/>
                          </w:rPr>
                          <w:t>to</w:t>
                        </w:r>
                        <w:r>
                          <w:rPr>
                            <w:color w:val="231F20"/>
                            <w:spacing w:val="-10"/>
                            <w:w w:val="105%"/>
                          </w:rPr>
                          <w:t xml:space="preserve"> </w:t>
                        </w:r>
                        <w:r>
                          <w:rPr>
                            <w:color w:val="231F20"/>
                            <w:w w:val="105%"/>
                          </w:rPr>
                          <w:t>make</w:t>
                        </w:r>
                        <w:r>
                          <w:rPr>
                            <w:color w:val="231F20"/>
                            <w:spacing w:val="-10"/>
                            <w:w w:val="105%"/>
                          </w:rPr>
                          <w:t xml:space="preserve"> </w:t>
                        </w:r>
                        <w:r>
                          <w:rPr>
                            <w:color w:val="231F20"/>
                            <w:w w:val="105%"/>
                          </w:rPr>
                          <w:t>good.</w:t>
                        </w:r>
                        <w:r>
                          <w:rPr>
                            <w:color w:val="231F20"/>
                            <w:spacing w:val="26"/>
                            <w:w w:val="105%"/>
                          </w:rPr>
                          <w:t xml:space="preserve"> </w:t>
                        </w:r>
                        <w:r>
                          <w:rPr>
                            <w:color w:val="231F20"/>
                            <w:w w:val="105%"/>
                          </w:rPr>
                          <w:t>Being</w:t>
                        </w:r>
                        <w:r>
                          <w:rPr>
                            <w:color w:val="231F20"/>
                            <w:spacing w:val="-10"/>
                            <w:w w:val="105%"/>
                          </w:rPr>
                          <w:t xml:space="preserve"> </w:t>
                        </w:r>
                        <w:r>
                          <w:rPr>
                            <w:color w:val="231F20"/>
                            <w:w w:val="105%"/>
                          </w:rPr>
                          <w:t>somewhat</w:t>
                        </w:r>
                        <w:r>
                          <w:rPr>
                            <w:color w:val="231F20"/>
                            <w:spacing w:val="-10"/>
                            <w:w w:val="105%"/>
                          </w:rPr>
                          <w:t xml:space="preserve"> </w:t>
                        </w:r>
                        <w:r>
                          <w:rPr>
                            <w:color w:val="231F20"/>
                            <w:w w:val="105%"/>
                          </w:rPr>
                          <w:t>weakened,</w:t>
                        </w:r>
                        <w:r>
                          <w:rPr>
                            <w:color w:val="231F20"/>
                            <w:spacing w:val="-10"/>
                            <w:w w:val="105%"/>
                          </w:rPr>
                          <w:t xml:space="preserve"> </w:t>
                        </w:r>
                        <w:r>
                          <w:rPr>
                            <w:color w:val="231F20"/>
                            <w:w w:val="105%"/>
                          </w:rPr>
                          <w:t xml:space="preserve">and faced with physical and mental readjustment to a life </w:t>
                        </w:r>
                        <w:r>
                          <w:rPr>
                            <w:color w:val="231F20"/>
                          </w:rPr>
                          <w:t>which</w:t>
                        </w:r>
                        <w:r>
                          <w:rPr>
                            <w:color w:val="231F20"/>
                            <w:spacing w:val="-4"/>
                          </w:rPr>
                          <w:t xml:space="preserve"> </w:t>
                        </w:r>
                        <w:r>
                          <w:rPr>
                            <w:color w:val="231F20"/>
                          </w:rPr>
                          <w:t>knows</w:t>
                        </w:r>
                        <w:r>
                          <w:rPr>
                            <w:color w:val="231F20"/>
                            <w:spacing w:val="-4"/>
                          </w:rPr>
                          <w:t xml:space="preserve"> </w:t>
                        </w:r>
                        <w:r>
                          <w:rPr>
                            <w:color w:val="231F20"/>
                          </w:rPr>
                          <w:t>no</w:t>
                        </w:r>
                        <w:r>
                          <w:rPr>
                            <w:color w:val="231F20"/>
                            <w:spacing w:val="-4"/>
                          </w:rPr>
                          <w:t xml:space="preserve"> </w:t>
                        </w:r>
                        <w:r>
                          <w:rPr>
                            <w:color w:val="231F20"/>
                          </w:rPr>
                          <w:t>alcohol,</w:t>
                        </w:r>
                        <w:r>
                          <w:rPr>
                            <w:color w:val="231F20"/>
                            <w:spacing w:val="-4"/>
                          </w:rPr>
                          <w:t xml:space="preserve"> </w:t>
                        </w:r>
                        <w:r>
                          <w:rPr>
                            <w:color w:val="231F20"/>
                          </w:rPr>
                          <w:t>he</w:t>
                        </w:r>
                        <w:r>
                          <w:rPr>
                            <w:color w:val="231F20"/>
                            <w:spacing w:val="-4"/>
                          </w:rPr>
                          <w:t xml:space="preserve"> </w:t>
                        </w:r>
                        <w:r>
                          <w:rPr>
                            <w:color w:val="231F20"/>
                          </w:rPr>
                          <w:t>may</w:t>
                        </w:r>
                        <w:r>
                          <w:rPr>
                            <w:color w:val="231F20"/>
                            <w:spacing w:val="-4"/>
                          </w:rPr>
                          <w:t xml:space="preserve"> </w:t>
                        </w:r>
                        <w:r>
                          <w:rPr>
                            <w:color w:val="231F20"/>
                          </w:rPr>
                          <w:t>overdo.</w:t>
                        </w:r>
                        <w:r>
                          <w:rPr>
                            <w:color w:val="231F20"/>
                            <w:spacing w:val="15"/>
                          </w:rPr>
                          <w:t xml:space="preserve"> </w:t>
                        </w:r>
                        <w:r>
                          <w:rPr>
                            <w:color w:val="231F20"/>
                          </w:rPr>
                          <w:t>You</w:t>
                        </w:r>
                        <w:r>
                          <w:rPr>
                            <w:color w:val="231F20"/>
                            <w:spacing w:val="-4"/>
                          </w:rPr>
                          <w:t xml:space="preserve"> </w:t>
                        </w:r>
                        <w:r>
                          <w:rPr>
                            <w:color w:val="231F20"/>
                          </w:rPr>
                          <w:t>may</w:t>
                        </w:r>
                        <w:r>
                          <w:rPr>
                            <w:color w:val="231F20"/>
                            <w:spacing w:val="-4"/>
                          </w:rPr>
                          <w:t xml:space="preserve"> </w:t>
                        </w:r>
                        <w:r>
                          <w:rPr>
                            <w:color w:val="231F20"/>
                          </w:rPr>
                          <w:t xml:space="preserve">have </w:t>
                        </w:r>
                        <w:r>
                          <w:rPr>
                            <w:color w:val="231F20"/>
                            <w:spacing w:val="-2"/>
                            <w:w w:val="105%"/>
                          </w:rPr>
                          <w:t>to</w:t>
                        </w:r>
                        <w:r>
                          <w:rPr>
                            <w:color w:val="231F20"/>
                            <w:spacing w:val="-10"/>
                            <w:w w:val="105%"/>
                          </w:rPr>
                          <w:t xml:space="preserve"> </w:t>
                        </w:r>
                        <w:r>
                          <w:rPr>
                            <w:color w:val="231F20"/>
                            <w:spacing w:val="-2"/>
                            <w:w w:val="105%"/>
                          </w:rPr>
                          <w:t>curb</w:t>
                        </w:r>
                        <w:r>
                          <w:rPr>
                            <w:color w:val="231F20"/>
                            <w:spacing w:val="-10"/>
                            <w:w w:val="105%"/>
                          </w:rPr>
                          <w:t xml:space="preserve"> </w:t>
                        </w:r>
                        <w:r>
                          <w:rPr>
                            <w:color w:val="231F20"/>
                            <w:spacing w:val="-2"/>
                            <w:w w:val="105%"/>
                          </w:rPr>
                          <w:t>his</w:t>
                        </w:r>
                        <w:r>
                          <w:rPr>
                            <w:color w:val="231F20"/>
                            <w:spacing w:val="-10"/>
                            <w:w w:val="105%"/>
                          </w:rPr>
                          <w:t xml:space="preserve"> </w:t>
                        </w:r>
                        <w:r>
                          <w:rPr>
                            <w:color w:val="231F20"/>
                            <w:spacing w:val="-2"/>
                            <w:w w:val="105%"/>
                          </w:rPr>
                          <w:t>desire</w:t>
                        </w:r>
                        <w:r>
                          <w:rPr>
                            <w:color w:val="231F20"/>
                            <w:spacing w:val="-10"/>
                            <w:w w:val="105%"/>
                          </w:rPr>
                          <w:t xml:space="preserve"> </w:t>
                        </w:r>
                        <w:r>
                          <w:rPr>
                            <w:color w:val="231F20"/>
                            <w:spacing w:val="-2"/>
                            <w:w w:val="105%"/>
                          </w:rPr>
                          <w:t>to</w:t>
                        </w:r>
                        <w:r>
                          <w:rPr>
                            <w:color w:val="231F20"/>
                            <w:spacing w:val="-10"/>
                            <w:w w:val="105%"/>
                          </w:rPr>
                          <w:t xml:space="preserve"> </w:t>
                        </w:r>
                        <w:r>
                          <w:rPr>
                            <w:color w:val="231F20"/>
                            <w:spacing w:val="-2"/>
                            <w:w w:val="105%"/>
                          </w:rPr>
                          <w:t>work</w:t>
                        </w:r>
                        <w:r>
                          <w:rPr>
                            <w:color w:val="231F20"/>
                            <w:spacing w:val="-9"/>
                            <w:w w:val="105%"/>
                          </w:rPr>
                          <w:t xml:space="preserve"> </w:t>
                        </w:r>
                        <w:r>
                          <w:rPr>
                            <w:color w:val="231F20"/>
                            <w:spacing w:val="-2"/>
                            <w:w w:val="105%"/>
                          </w:rPr>
                          <w:t>sixteen</w:t>
                        </w:r>
                        <w:r>
                          <w:rPr>
                            <w:color w:val="231F20"/>
                            <w:spacing w:val="-10"/>
                            <w:w w:val="105%"/>
                          </w:rPr>
                          <w:t xml:space="preserve"> </w:t>
                        </w:r>
                        <w:r>
                          <w:rPr>
                            <w:color w:val="231F20"/>
                            <w:spacing w:val="-2"/>
                            <w:w w:val="105%"/>
                          </w:rPr>
                          <w:t>hours</w:t>
                        </w:r>
                        <w:r>
                          <w:rPr>
                            <w:color w:val="231F20"/>
                            <w:spacing w:val="-10"/>
                            <w:w w:val="105%"/>
                          </w:rPr>
                          <w:t xml:space="preserve"> </w:t>
                        </w:r>
                        <w:r>
                          <w:rPr>
                            <w:color w:val="231F20"/>
                            <w:spacing w:val="-2"/>
                            <w:w w:val="105%"/>
                          </w:rPr>
                          <w:t>a</w:t>
                        </w:r>
                        <w:r>
                          <w:rPr>
                            <w:color w:val="231F20"/>
                            <w:spacing w:val="-10"/>
                            <w:w w:val="105%"/>
                          </w:rPr>
                          <w:t xml:space="preserve"> </w:t>
                        </w:r>
                        <w:r>
                          <w:rPr>
                            <w:color w:val="231F20"/>
                            <w:spacing w:val="-2"/>
                            <w:w w:val="105%"/>
                          </w:rPr>
                          <w:t>day.</w:t>
                        </w:r>
                        <w:r>
                          <w:rPr>
                            <w:color w:val="231F20"/>
                            <w:spacing w:val="11"/>
                            <w:w w:val="105%"/>
                          </w:rPr>
                          <w:t xml:space="preserve"> </w:t>
                        </w:r>
                        <w:r>
                          <w:rPr>
                            <w:color w:val="231F20"/>
                            <w:spacing w:val="-2"/>
                            <w:w w:val="105%"/>
                          </w:rPr>
                          <w:t>You</w:t>
                        </w:r>
                        <w:r>
                          <w:rPr>
                            <w:color w:val="231F20"/>
                            <w:spacing w:val="-10"/>
                            <w:w w:val="105%"/>
                          </w:rPr>
                          <w:t xml:space="preserve"> </w:t>
                        </w:r>
                        <w:r>
                          <w:rPr>
                            <w:color w:val="231F20"/>
                            <w:spacing w:val="-2"/>
                            <w:w w:val="105%"/>
                          </w:rPr>
                          <w:t xml:space="preserve">may </w:t>
                        </w:r>
                        <w:r>
                          <w:rPr>
                            <w:color w:val="231F20"/>
                            <w:w w:val="105%"/>
                          </w:rPr>
                          <w:t>need</w:t>
                        </w:r>
                        <w:r>
                          <w:rPr>
                            <w:color w:val="231F20"/>
                            <w:spacing w:val="-12"/>
                            <w:w w:val="105%"/>
                          </w:rPr>
                          <w:t xml:space="preserve"> </w:t>
                        </w:r>
                        <w:r>
                          <w:rPr>
                            <w:color w:val="231F20"/>
                            <w:w w:val="105%"/>
                          </w:rPr>
                          <w:t>to</w:t>
                        </w:r>
                        <w:r>
                          <w:rPr>
                            <w:color w:val="231F20"/>
                            <w:spacing w:val="-12"/>
                            <w:w w:val="105%"/>
                          </w:rPr>
                          <w:t xml:space="preserve"> </w:t>
                        </w:r>
                        <w:r>
                          <w:rPr>
                            <w:color w:val="231F20"/>
                            <w:w w:val="105%"/>
                          </w:rPr>
                          <w:t>encourage</w:t>
                        </w:r>
                        <w:r>
                          <w:rPr>
                            <w:color w:val="231F20"/>
                            <w:spacing w:val="-12"/>
                            <w:w w:val="105%"/>
                          </w:rPr>
                          <w:t xml:space="preserve"> </w:t>
                        </w:r>
                        <w:r>
                          <w:rPr>
                            <w:color w:val="231F20"/>
                            <w:w w:val="105%"/>
                          </w:rPr>
                          <w:t>him</w:t>
                        </w:r>
                        <w:r>
                          <w:rPr>
                            <w:color w:val="231F20"/>
                            <w:spacing w:val="-12"/>
                            <w:w w:val="105%"/>
                          </w:rPr>
                          <w:t xml:space="preserve"> </w:t>
                        </w:r>
                        <w:r>
                          <w:rPr>
                            <w:color w:val="231F20"/>
                            <w:w w:val="105%"/>
                          </w:rPr>
                          <w:t>to</w:t>
                        </w:r>
                        <w:r>
                          <w:rPr>
                            <w:color w:val="231F20"/>
                            <w:spacing w:val="-12"/>
                            <w:w w:val="105%"/>
                          </w:rPr>
                          <w:t xml:space="preserve"> </w:t>
                        </w:r>
                        <w:r>
                          <w:rPr>
                            <w:color w:val="231F20"/>
                            <w:w w:val="105%"/>
                          </w:rPr>
                          <w:t>play</w:t>
                        </w:r>
                        <w:r>
                          <w:rPr>
                            <w:color w:val="231F20"/>
                            <w:spacing w:val="-11"/>
                            <w:w w:val="105%"/>
                          </w:rPr>
                          <w:t xml:space="preserve"> </w:t>
                        </w:r>
                        <w:r>
                          <w:rPr>
                            <w:color w:val="231F20"/>
                            <w:w w:val="105%"/>
                          </w:rPr>
                          <w:t>once</w:t>
                        </w:r>
                        <w:r>
                          <w:rPr>
                            <w:color w:val="231F20"/>
                            <w:spacing w:val="-12"/>
                            <w:w w:val="105%"/>
                          </w:rPr>
                          <w:t xml:space="preserve"> </w:t>
                        </w:r>
                        <w:r>
                          <w:rPr>
                            <w:color w:val="231F20"/>
                            <w:w w:val="105%"/>
                          </w:rPr>
                          <w:t>in</w:t>
                        </w:r>
                        <w:r>
                          <w:rPr>
                            <w:color w:val="231F20"/>
                            <w:spacing w:val="-12"/>
                            <w:w w:val="105%"/>
                          </w:rPr>
                          <w:t xml:space="preserve"> </w:t>
                        </w:r>
                        <w:r>
                          <w:rPr>
                            <w:color w:val="231F20"/>
                            <w:w w:val="105%"/>
                          </w:rPr>
                          <w:t>a</w:t>
                        </w:r>
                        <w:r>
                          <w:rPr>
                            <w:color w:val="231F20"/>
                            <w:spacing w:val="-12"/>
                            <w:w w:val="105%"/>
                          </w:rPr>
                          <w:t xml:space="preserve"> </w:t>
                        </w:r>
                        <w:r>
                          <w:rPr>
                            <w:color w:val="231F20"/>
                            <w:w w:val="105%"/>
                          </w:rPr>
                          <w:t>while.</w:t>
                        </w:r>
                        <w:r>
                          <w:rPr>
                            <w:color w:val="231F20"/>
                            <w:spacing w:val="-4"/>
                            <w:w w:val="105%"/>
                          </w:rPr>
                          <w:t xml:space="preserve"> </w:t>
                        </w:r>
                        <w:r>
                          <w:rPr>
                            <w:color w:val="231F20"/>
                            <w:w w:val="105%"/>
                          </w:rPr>
                          <w:t>He</w:t>
                        </w:r>
                        <w:r>
                          <w:rPr>
                            <w:color w:val="231F20"/>
                            <w:spacing w:val="-12"/>
                            <w:w w:val="105%"/>
                          </w:rPr>
                          <w:t xml:space="preserve"> </w:t>
                        </w:r>
                        <w:r>
                          <w:rPr>
                            <w:color w:val="231F20"/>
                            <w:w w:val="105%"/>
                          </w:rPr>
                          <w:t xml:space="preserve">may </w:t>
                        </w:r>
                        <w:r>
                          <w:rPr>
                            <w:color w:val="231F20"/>
                          </w:rPr>
                          <w:t>wish</w:t>
                        </w:r>
                        <w:r>
                          <w:rPr>
                            <w:color w:val="231F20"/>
                            <w:spacing w:val="-7"/>
                          </w:rPr>
                          <w:t xml:space="preserve"> </w:t>
                        </w:r>
                        <w:r>
                          <w:rPr>
                            <w:color w:val="231F20"/>
                          </w:rPr>
                          <w:t>to</w:t>
                        </w:r>
                        <w:r>
                          <w:rPr>
                            <w:color w:val="231F20"/>
                            <w:spacing w:val="-7"/>
                          </w:rPr>
                          <w:t xml:space="preserve"> </w:t>
                        </w:r>
                        <w:r>
                          <w:rPr>
                            <w:color w:val="231F20"/>
                          </w:rPr>
                          <w:t>do</w:t>
                        </w:r>
                        <w:r>
                          <w:rPr>
                            <w:color w:val="231F20"/>
                            <w:spacing w:val="-7"/>
                          </w:rPr>
                          <w:t xml:space="preserve"> </w:t>
                        </w:r>
                        <w:r>
                          <w:rPr>
                            <w:color w:val="231F20"/>
                          </w:rPr>
                          <w:t>a</w:t>
                        </w:r>
                        <w:r>
                          <w:rPr>
                            <w:color w:val="231F20"/>
                            <w:spacing w:val="-7"/>
                          </w:rPr>
                          <w:t xml:space="preserve"> </w:t>
                        </w:r>
                        <w:r>
                          <w:rPr>
                            <w:color w:val="231F20"/>
                          </w:rPr>
                          <w:t>lot</w:t>
                        </w:r>
                        <w:r>
                          <w:rPr>
                            <w:color w:val="231F20"/>
                            <w:spacing w:val="-7"/>
                          </w:rPr>
                          <w:t xml:space="preserve"> </w:t>
                        </w:r>
                        <w:r>
                          <w:rPr>
                            <w:color w:val="231F20"/>
                          </w:rPr>
                          <w:t>for</w:t>
                        </w:r>
                        <w:r>
                          <w:rPr>
                            <w:color w:val="231F20"/>
                            <w:spacing w:val="-7"/>
                          </w:rPr>
                          <w:t xml:space="preserve"> </w:t>
                        </w:r>
                        <w:r>
                          <w:rPr>
                            <w:color w:val="231F20"/>
                          </w:rPr>
                          <w:t>other</w:t>
                        </w:r>
                        <w:r>
                          <w:rPr>
                            <w:color w:val="231F20"/>
                            <w:spacing w:val="-7"/>
                          </w:rPr>
                          <w:t xml:space="preserve"> </w:t>
                        </w:r>
                        <w:r>
                          <w:rPr>
                            <w:color w:val="231F20"/>
                          </w:rPr>
                          <w:t>alcoholics</w:t>
                        </w:r>
                        <w:r>
                          <w:rPr>
                            <w:color w:val="231F20"/>
                            <w:spacing w:val="-7"/>
                          </w:rPr>
                          <w:t xml:space="preserve"> </w:t>
                        </w:r>
                        <w:r>
                          <w:rPr>
                            <w:color w:val="231F20"/>
                          </w:rPr>
                          <w:t>and</w:t>
                        </w:r>
                        <w:r>
                          <w:rPr>
                            <w:color w:val="231F20"/>
                            <w:spacing w:val="-7"/>
                          </w:rPr>
                          <w:t xml:space="preserve"> </w:t>
                        </w:r>
                        <w:r>
                          <w:rPr>
                            <w:color w:val="231F20"/>
                          </w:rPr>
                          <w:t>something</w:t>
                        </w:r>
                        <w:r>
                          <w:rPr>
                            <w:color w:val="231F20"/>
                            <w:spacing w:val="-7"/>
                          </w:rPr>
                          <w:t xml:space="preserve"> </w:t>
                        </w:r>
                        <w:r>
                          <w:rPr>
                            <w:color w:val="231F20"/>
                          </w:rPr>
                          <w:t>of</w:t>
                        </w:r>
                        <w:r>
                          <w:rPr>
                            <w:color w:val="231F20"/>
                            <w:spacing w:val="-7"/>
                          </w:rPr>
                          <w:t xml:space="preserve"> </w:t>
                        </w:r>
                        <w:r>
                          <w:rPr>
                            <w:color w:val="231F20"/>
                          </w:rPr>
                          <w:t xml:space="preserve">the </w:t>
                        </w:r>
                        <w:r>
                          <w:rPr>
                            <w:color w:val="231F20"/>
                            <w:w w:val="105%"/>
                          </w:rPr>
                          <w:t>sort</w:t>
                        </w:r>
                        <w:r>
                          <w:rPr>
                            <w:color w:val="231F20"/>
                            <w:spacing w:val="-12"/>
                            <w:w w:val="105%"/>
                          </w:rPr>
                          <w:t xml:space="preserve"> </w:t>
                        </w:r>
                        <w:r>
                          <w:rPr>
                            <w:color w:val="231F20"/>
                            <w:w w:val="105%"/>
                          </w:rPr>
                          <w:t>may</w:t>
                        </w:r>
                        <w:r>
                          <w:rPr>
                            <w:color w:val="231F20"/>
                            <w:spacing w:val="-12"/>
                            <w:w w:val="105%"/>
                          </w:rPr>
                          <w:t xml:space="preserve"> </w:t>
                        </w:r>
                        <w:r>
                          <w:rPr>
                            <w:color w:val="231F20"/>
                            <w:w w:val="105%"/>
                          </w:rPr>
                          <w:t>come</w:t>
                        </w:r>
                        <w:r>
                          <w:rPr>
                            <w:color w:val="231F20"/>
                            <w:spacing w:val="-12"/>
                            <w:w w:val="105%"/>
                          </w:rPr>
                          <w:t xml:space="preserve"> </w:t>
                        </w:r>
                        <w:r>
                          <w:rPr>
                            <w:color w:val="231F20"/>
                            <w:w w:val="105%"/>
                          </w:rPr>
                          <w:t>up</w:t>
                        </w:r>
                        <w:r>
                          <w:rPr>
                            <w:color w:val="231F20"/>
                            <w:spacing w:val="-12"/>
                            <w:w w:val="105%"/>
                          </w:rPr>
                          <w:t xml:space="preserve"> </w:t>
                        </w:r>
                        <w:r>
                          <w:rPr>
                            <w:color w:val="231F20"/>
                            <w:w w:val="105%"/>
                          </w:rPr>
                          <w:t>during</w:t>
                        </w:r>
                        <w:r>
                          <w:rPr>
                            <w:color w:val="231F20"/>
                            <w:spacing w:val="-12"/>
                            <w:w w:val="105%"/>
                          </w:rPr>
                          <w:t xml:space="preserve"> </w:t>
                        </w:r>
                        <w:r>
                          <w:rPr>
                            <w:color w:val="231F20"/>
                            <w:w w:val="105%"/>
                          </w:rPr>
                          <w:t>business</w:t>
                        </w:r>
                        <w:r>
                          <w:rPr>
                            <w:color w:val="231F20"/>
                            <w:spacing w:val="-11"/>
                            <w:w w:val="105%"/>
                          </w:rPr>
                          <w:t xml:space="preserve"> </w:t>
                        </w:r>
                        <w:r>
                          <w:rPr>
                            <w:color w:val="231F20"/>
                            <w:w w:val="105%"/>
                          </w:rPr>
                          <w:t>hours.</w:t>
                        </w:r>
                        <w:r>
                          <w:rPr>
                            <w:color w:val="231F20"/>
                            <w:spacing w:val="-4"/>
                            <w:w w:val="105%"/>
                          </w:rPr>
                          <w:t xml:space="preserve"> </w:t>
                        </w:r>
                        <w:r>
                          <w:rPr>
                            <w:color w:val="231F20"/>
                            <w:w w:val="105%"/>
                          </w:rPr>
                          <w:t>A</w:t>
                        </w:r>
                        <w:r>
                          <w:rPr>
                            <w:color w:val="231F20"/>
                            <w:spacing w:val="-12"/>
                            <w:w w:val="105%"/>
                          </w:rPr>
                          <w:t xml:space="preserve"> </w:t>
                        </w:r>
                        <w:r>
                          <w:rPr>
                            <w:color w:val="231F20"/>
                            <w:w w:val="105%"/>
                          </w:rPr>
                          <w:t>reasonable amount</w:t>
                        </w:r>
                        <w:r>
                          <w:rPr>
                            <w:color w:val="231F20"/>
                            <w:spacing w:val="-11"/>
                            <w:w w:val="105%"/>
                          </w:rPr>
                          <w:t xml:space="preserve"> </w:t>
                        </w:r>
                        <w:r>
                          <w:rPr>
                            <w:color w:val="231F20"/>
                            <w:w w:val="105%"/>
                          </w:rPr>
                          <w:t>of</w:t>
                        </w:r>
                        <w:r>
                          <w:rPr>
                            <w:color w:val="231F20"/>
                            <w:spacing w:val="-11"/>
                            <w:w w:val="105%"/>
                          </w:rPr>
                          <w:t xml:space="preserve"> </w:t>
                        </w:r>
                        <w:r>
                          <w:rPr>
                            <w:color w:val="231F20"/>
                            <w:w w:val="105%"/>
                          </w:rPr>
                          <w:t>latitude</w:t>
                        </w:r>
                        <w:r>
                          <w:rPr>
                            <w:color w:val="231F20"/>
                            <w:spacing w:val="-11"/>
                            <w:w w:val="105%"/>
                          </w:rPr>
                          <w:t xml:space="preserve"> </w:t>
                        </w:r>
                        <w:r>
                          <w:rPr>
                            <w:color w:val="231F20"/>
                            <w:w w:val="105%"/>
                          </w:rPr>
                          <w:t>will</w:t>
                        </w:r>
                        <w:r>
                          <w:rPr>
                            <w:color w:val="231F20"/>
                            <w:spacing w:val="-11"/>
                            <w:w w:val="105%"/>
                          </w:rPr>
                          <w:t xml:space="preserve"> </w:t>
                        </w:r>
                        <w:r>
                          <w:rPr>
                            <w:color w:val="231F20"/>
                            <w:w w:val="105%"/>
                          </w:rPr>
                          <w:t>be</w:t>
                        </w:r>
                        <w:r>
                          <w:rPr>
                            <w:color w:val="231F20"/>
                            <w:spacing w:val="-11"/>
                            <w:w w:val="105%"/>
                          </w:rPr>
                          <w:t xml:space="preserve"> </w:t>
                        </w:r>
                        <w:r>
                          <w:rPr>
                            <w:color w:val="231F20"/>
                            <w:w w:val="105%"/>
                          </w:rPr>
                          <w:t>helpful.</w:t>
                        </w:r>
                        <w:r>
                          <w:rPr>
                            <w:color w:val="231F20"/>
                            <w:spacing w:val="25"/>
                            <w:w w:val="105%"/>
                          </w:rPr>
                          <w:t xml:space="preserve"> </w:t>
                        </w:r>
                        <w:r>
                          <w:rPr>
                            <w:color w:val="231F20"/>
                            <w:w w:val="105%"/>
                          </w:rPr>
                          <w:t>This</w:t>
                        </w:r>
                        <w:r>
                          <w:rPr>
                            <w:color w:val="231F20"/>
                            <w:spacing w:val="-11"/>
                            <w:w w:val="105%"/>
                          </w:rPr>
                          <w:t xml:space="preserve"> </w:t>
                        </w:r>
                        <w:r>
                          <w:rPr>
                            <w:color w:val="231F20"/>
                            <w:w w:val="105%"/>
                          </w:rPr>
                          <w:t>work</w:t>
                        </w:r>
                        <w:r>
                          <w:rPr>
                            <w:color w:val="231F20"/>
                            <w:spacing w:val="-11"/>
                            <w:w w:val="105%"/>
                          </w:rPr>
                          <w:t xml:space="preserve"> </w:t>
                        </w:r>
                        <w:r>
                          <w:rPr>
                            <w:color w:val="231F20"/>
                            <w:w w:val="105%"/>
                          </w:rPr>
                          <w:t>is</w:t>
                        </w:r>
                        <w:r>
                          <w:rPr>
                            <w:color w:val="231F20"/>
                            <w:spacing w:val="-11"/>
                            <w:w w:val="105%"/>
                          </w:rPr>
                          <w:t xml:space="preserve"> </w:t>
                        </w:r>
                        <w:r>
                          <w:rPr>
                            <w:color w:val="231F20"/>
                            <w:w w:val="105%"/>
                          </w:rPr>
                          <w:t>neces- sary to maintain his sobriety.</w:t>
                        </w:r>
                      </w:p>
                      <w:p w14:paraId="29C1DB5B" w14:textId="77777777" w:rsidR="00000000" w:rsidRDefault="00000000">
                        <w:pPr>
                          <w:pStyle w:val="BodyText"/>
                          <w:kinsoku w:val="0"/>
                          <w:overflowPunct w:val="0"/>
                          <w:spacing w:before="0.10pt" w:line="12.95pt" w:lineRule="auto"/>
                          <w:rPr>
                            <w:color w:val="231F20"/>
                            <w:w w:val="105%"/>
                          </w:rPr>
                        </w:pPr>
                        <w:r>
                          <w:rPr>
                            <w:color w:val="231F20"/>
                          </w:rPr>
                          <w:t xml:space="preserve">After your man has gone along without drinking for a </w:t>
                        </w:r>
                        <w:r>
                          <w:rPr>
                            <w:color w:val="231F20"/>
                            <w:w w:val="105%"/>
                          </w:rPr>
                          <w:t>few months, you may be able to make use of his ser- vices</w:t>
                        </w:r>
                        <w:r>
                          <w:rPr>
                            <w:color w:val="231F20"/>
                            <w:spacing w:val="-6"/>
                            <w:w w:val="105%"/>
                          </w:rPr>
                          <w:t xml:space="preserve"> </w:t>
                        </w:r>
                        <w:r>
                          <w:rPr>
                            <w:color w:val="231F20"/>
                            <w:w w:val="105%"/>
                          </w:rPr>
                          <w:t>with</w:t>
                        </w:r>
                        <w:r>
                          <w:rPr>
                            <w:color w:val="231F20"/>
                            <w:spacing w:val="-6"/>
                            <w:w w:val="105%"/>
                          </w:rPr>
                          <w:t xml:space="preserve"> </w:t>
                        </w:r>
                        <w:r>
                          <w:rPr>
                            <w:color w:val="231F20"/>
                            <w:w w:val="105%"/>
                          </w:rPr>
                          <w:t>other</w:t>
                        </w:r>
                        <w:r>
                          <w:rPr>
                            <w:color w:val="231F20"/>
                            <w:spacing w:val="-6"/>
                            <w:w w:val="105%"/>
                          </w:rPr>
                          <w:t xml:space="preserve"> </w:t>
                        </w:r>
                        <w:r>
                          <w:rPr>
                            <w:color w:val="231F20"/>
                            <w:w w:val="105%"/>
                          </w:rPr>
                          <w:t>employees</w:t>
                        </w:r>
                        <w:r>
                          <w:rPr>
                            <w:color w:val="231F20"/>
                            <w:spacing w:val="-6"/>
                            <w:w w:val="105%"/>
                          </w:rPr>
                          <w:t xml:space="preserve"> </w:t>
                        </w:r>
                        <w:r>
                          <w:rPr>
                            <w:color w:val="231F20"/>
                            <w:w w:val="105%"/>
                          </w:rPr>
                          <w:t>who</w:t>
                        </w:r>
                        <w:r>
                          <w:rPr>
                            <w:color w:val="231F20"/>
                            <w:spacing w:val="-6"/>
                            <w:w w:val="105%"/>
                          </w:rPr>
                          <w:t xml:space="preserve"> </w:t>
                        </w:r>
                        <w:r>
                          <w:rPr>
                            <w:color w:val="231F20"/>
                            <w:w w:val="105%"/>
                          </w:rPr>
                          <w:t>are</w:t>
                        </w:r>
                        <w:r>
                          <w:rPr>
                            <w:color w:val="231F20"/>
                            <w:spacing w:val="-6"/>
                            <w:w w:val="105%"/>
                          </w:rPr>
                          <w:t xml:space="preserve"> </w:t>
                        </w:r>
                        <w:r>
                          <w:rPr>
                            <w:color w:val="231F20"/>
                            <w:w w:val="105%"/>
                          </w:rPr>
                          <w:t>giving</w:t>
                        </w:r>
                        <w:r>
                          <w:rPr>
                            <w:color w:val="231F20"/>
                            <w:spacing w:val="-6"/>
                            <w:w w:val="105%"/>
                          </w:rPr>
                          <w:t xml:space="preserve"> </w:t>
                        </w:r>
                        <w:r>
                          <w:rPr>
                            <w:color w:val="231F20"/>
                            <w:w w:val="105%"/>
                          </w:rPr>
                          <w:t>you</w:t>
                        </w:r>
                        <w:r>
                          <w:rPr>
                            <w:color w:val="231F20"/>
                            <w:spacing w:val="-6"/>
                            <w:w w:val="105%"/>
                          </w:rPr>
                          <w:t xml:space="preserve"> </w:t>
                        </w:r>
                        <w:r>
                          <w:rPr>
                            <w:color w:val="231F20"/>
                            <w:w w:val="105%"/>
                          </w:rPr>
                          <w:t>the</w:t>
                        </w:r>
                        <w:r>
                          <w:rPr>
                            <w:color w:val="231F20"/>
                            <w:spacing w:val="-6"/>
                            <w:w w:val="105%"/>
                          </w:rPr>
                          <w:t xml:space="preserve"> </w:t>
                        </w:r>
                        <w:r>
                          <w:rPr>
                            <w:color w:val="231F20"/>
                            <w:w w:val="105%"/>
                          </w:rPr>
                          <w:t xml:space="preserve">al- </w:t>
                        </w:r>
                        <w:r>
                          <w:rPr>
                            <w:color w:val="231F20"/>
                          </w:rPr>
                          <w:t xml:space="preserve">coholic run-around—provided, of course, they are will- </w:t>
                        </w:r>
                        <w:r>
                          <w:rPr>
                            <w:color w:val="231F20"/>
                            <w:w w:val="105%"/>
                          </w:rPr>
                          <w:t>ing to have a third party in the picture.</w:t>
                        </w:r>
                        <w:r>
                          <w:rPr>
                            <w:color w:val="231F20"/>
                            <w:spacing w:val="40"/>
                            <w:w w:val="105%"/>
                          </w:rPr>
                          <w:t xml:space="preserve"> </w:t>
                        </w:r>
                        <w:r>
                          <w:rPr>
                            <w:color w:val="231F20"/>
                            <w:w w:val="105%"/>
                          </w:rPr>
                          <w:t>An alcoholic who</w:t>
                        </w:r>
                        <w:r>
                          <w:rPr>
                            <w:color w:val="231F20"/>
                            <w:spacing w:val="-4"/>
                            <w:w w:val="105%"/>
                          </w:rPr>
                          <w:t xml:space="preserve"> </w:t>
                        </w:r>
                        <w:r>
                          <w:rPr>
                            <w:color w:val="231F20"/>
                            <w:w w:val="105%"/>
                          </w:rPr>
                          <w:t>has</w:t>
                        </w:r>
                        <w:r>
                          <w:rPr>
                            <w:color w:val="231F20"/>
                            <w:spacing w:val="-4"/>
                            <w:w w:val="105%"/>
                          </w:rPr>
                          <w:t xml:space="preserve"> </w:t>
                        </w:r>
                        <w:r>
                          <w:rPr>
                            <w:color w:val="231F20"/>
                            <w:w w:val="105%"/>
                          </w:rPr>
                          <w:t>recovered,</w:t>
                        </w:r>
                        <w:r>
                          <w:rPr>
                            <w:color w:val="231F20"/>
                            <w:spacing w:val="-4"/>
                            <w:w w:val="105%"/>
                          </w:rPr>
                          <w:t xml:space="preserve"> </w:t>
                        </w:r>
                        <w:r>
                          <w:rPr>
                            <w:color w:val="231F20"/>
                            <w:w w:val="105%"/>
                          </w:rPr>
                          <w:t>but</w:t>
                        </w:r>
                        <w:r>
                          <w:rPr>
                            <w:color w:val="231F20"/>
                            <w:spacing w:val="-4"/>
                            <w:w w:val="105%"/>
                          </w:rPr>
                          <w:t xml:space="preserve"> </w:t>
                        </w:r>
                        <w:r>
                          <w:rPr>
                            <w:color w:val="231F20"/>
                            <w:w w:val="105%"/>
                          </w:rPr>
                          <w:t>holds</w:t>
                        </w:r>
                        <w:r>
                          <w:rPr>
                            <w:color w:val="231F20"/>
                            <w:spacing w:val="-4"/>
                            <w:w w:val="105%"/>
                          </w:rPr>
                          <w:t xml:space="preserve"> </w:t>
                        </w:r>
                        <w:r>
                          <w:rPr>
                            <w:color w:val="231F20"/>
                            <w:w w:val="105%"/>
                          </w:rPr>
                          <w:t>a</w:t>
                        </w:r>
                        <w:r>
                          <w:rPr>
                            <w:color w:val="231F20"/>
                            <w:spacing w:val="-4"/>
                            <w:w w:val="105%"/>
                          </w:rPr>
                          <w:t xml:space="preserve"> </w:t>
                        </w:r>
                        <w:r>
                          <w:rPr>
                            <w:color w:val="231F20"/>
                            <w:w w:val="105%"/>
                          </w:rPr>
                          <w:t>relatively</w:t>
                        </w:r>
                        <w:r>
                          <w:rPr>
                            <w:color w:val="231F20"/>
                            <w:spacing w:val="-4"/>
                            <w:w w:val="105%"/>
                          </w:rPr>
                          <w:t xml:space="preserve"> </w:t>
                        </w:r>
                        <w:r>
                          <w:rPr>
                            <w:color w:val="231F20"/>
                            <w:w w:val="105%"/>
                          </w:rPr>
                          <w:t>unimportant job,</w:t>
                        </w:r>
                        <w:r>
                          <w:rPr>
                            <w:color w:val="231F20"/>
                            <w:spacing w:val="-12"/>
                            <w:w w:val="105%"/>
                          </w:rPr>
                          <w:t xml:space="preserve"> </w:t>
                        </w:r>
                        <w:r>
                          <w:rPr>
                            <w:color w:val="231F20"/>
                            <w:w w:val="105%"/>
                          </w:rPr>
                          <w:t>can</w:t>
                        </w:r>
                        <w:r>
                          <w:rPr>
                            <w:color w:val="231F20"/>
                            <w:spacing w:val="-12"/>
                            <w:w w:val="105%"/>
                          </w:rPr>
                          <w:t xml:space="preserve"> </w:t>
                        </w:r>
                        <w:r>
                          <w:rPr>
                            <w:color w:val="231F20"/>
                            <w:w w:val="105%"/>
                          </w:rPr>
                          <w:t>talk</w:t>
                        </w:r>
                        <w:r>
                          <w:rPr>
                            <w:color w:val="231F20"/>
                            <w:spacing w:val="-12"/>
                            <w:w w:val="105%"/>
                          </w:rPr>
                          <w:t xml:space="preserve"> </w:t>
                        </w:r>
                        <w:r>
                          <w:rPr>
                            <w:color w:val="231F20"/>
                            <w:w w:val="105%"/>
                          </w:rPr>
                          <w:t>to</w:t>
                        </w:r>
                        <w:r>
                          <w:rPr>
                            <w:color w:val="231F20"/>
                            <w:spacing w:val="-12"/>
                            <w:w w:val="105%"/>
                          </w:rPr>
                          <w:t xml:space="preserve"> </w:t>
                        </w:r>
                        <w:r>
                          <w:rPr>
                            <w:color w:val="231F20"/>
                            <w:w w:val="105%"/>
                          </w:rPr>
                          <w:t>a</w:t>
                        </w:r>
                        <w:r>
                          <w:rPr>
                            <w:color w:val="231F20"/>
                            <w:spacing w:val="-12"/>
                            <w:w w:val="105%"/>
                          </w:rPr>
                          <w:t xml:space="preserve"> </w:t>
                        </w:r>
                        <w:r>
                          <w:rPr>
                            <w:color w:val="231F20"/>
                            <w:w w:val="105%"/>
                          </w:rPr>
                          <w:t>man</w:t>
                        </w:r>
                        <w:r>
                          <w:rPr>
                            <w:color w:val="231F20"/>
                            <w:spacing w:val="-11"/>
                            <w:w w:val="105%"/>
                          </w:rPr>
                          <w:t xml:space="preserve"> </w:t>
                        </w:r>
                        <w:r>
                          <w:rPr>
                            <w:color w:val="231F20"/>
                            <w:w w:val="105%"/>
                          </w:rPr>
                          <w:t>with</w:t>
                        </w:r>
                        <w:r>
                          <w:rPr>
                            <w:color w:val="231F20"/>
                            <w:spacing w:val="-12"/>
                            <w:w w:val="105%"/>
                          </w:rPr>
                          <w:t xml:space="preserve"> </w:t>
                        </w:r>
                        <w:r>
                          <w:rPr>
                            <w:color w:val="231F20"/>
                            <w:w w:val="105%"/>
                          </w:rPr>
                          <w:t>a</w:t>
                        </w:r>
                        <w:r>
                          <w:rPr>
                            <w:color w:val="231F20"/>
                            <w:spacing w:val="-12"/>
                            <w:w w:val="105%"/>
                          </w:rPr>
                          <w:t xml:space="preserve"> </w:t>
                        </w:r>
                        <w:r>
                          <w:rPr>
                            <w:color w:val="231F20"/>
                            <w:w w:val="105%"/>
                          </w:rPr>
                          <w:t>better</w:t>
                        </w:r>
                        <w:r>
                          <w:rPr>
                            <w:color w:val="231F20"/>
                            <w:spacing w:val="-12"/>
                            <w:w w:val="105%"/>
                          </w:rPr>
                          <w:t xml:space="preserve"> </w:t>
                        </w:r>
                        <w:r>
                          <w:rPr>
                            <w:color w:val="231F20"/>
                            <w:w w:val="105%"/>
                          </w:rPr>
                          <w:t>position.</w:t>
                        </w:r>
                        <w:r>
                          <w:rPr>
                            <w:color w:val="231F20"/>
                            <w:spacing w:val="-12"/>
                            <w:w w:val="105%"/>
                          </w:rPr>
                          <w:t xml:space="preserve"> </w:t>
                        </w:r>
                        <w:r>
                          <w:rPr>
                            <w:color w:val="231F20"/>
                            <w:w w:val="105%"/>
                          </w:rPr>
                          <w:t>Being</w:t>
                        </w:r>
                        <w:r>
                          <w:rPr>
                            <w:color w:val="231F20"/>
                            <w:spacing w:val="-11"/>
                            <w:w w:val="105%"/>
                          </w:rPr>
                          <w:t xml:space="preserve"> </w:t>
                        </w:r>
                        <w:r>
                          <w:rPr>
                            <w:color w:val="231F20"/>
                            <w:w w:val="105%"/>
                          </w:rPr>
                          <w:t>on</w:t>
                        </w:r>
                        <w:r>
                          <w:rPr>
                            <w:color w:val="231F20"/>
                            <w:spacing w:val="-12"/>
                            <w:w w:val="105%"/>
                          </w:rPr>
                          <w:t xml:space="preserve"> </w:t>
                        </w:r>
                        <w:r>
                          <w:rPr>
                            <w:color w:val="231F20"/>
                            <w:w w:val="105%"/>
                          </w:rPr>
                          <w:t xml:space="preserve">a </w:t>
                        </w:r>
                        <w:r>
                          <w:rPr>
                            <w:color w:val="231F20"/>
                          </w:rPr>
                          <w:t>radically</w:t>
                        </w:r>
                        <w:r>
                          <w:rPr>
                            <w:color w:val="231F20"/>
                            <w:spacing w:val="-5"/>
                          </w:rPr>
                          <w:t xml:space="preserve"> </w:t>
                        </w:r>
                        <w:r>
                          <w:rPr>
                            <w:color w:val="231F20"/>
                          </w:rPr>
                          <w:t>different</w:t>
                        </w:r>
                        <w:r>
                          <w:rPr>
                            <w:color w:val="231F20"/>
                            <w:spacing w:val="-5"/>
                          </w:rPr>
                          <w:t xml:space="preserve"> </w:t>
                        </w:r>
                        <w:r>
                          <w:rPr>
                            <w:color w:val="231F20"/>
                          </w:rPr>
                          <w:t>basis</w:t>
                        </w:r>
                        <w:r>
                          <w:rPr>
                            <w:color w:val="231F20"/>
                            <w:spacing w:val="-5"/>
                          </w:rPr>
                          <w:t xml:space="preserve"> </w:t>
                        </w:r>
                        <w:r>
                          <w:rPr>
                            <w:color w:val="231F20"/>
                          </w:rPr>
                          <w:t>of</w:t>
                        </w:r>
                        <w:r>
                          <w:rPr>
                            <w:color w:val="231F20"/>
                            <w:spacing w:val="-5"/>
                          </w:rPr>
                          <w:t xml:space="preserve"> </w:t>
                        </w:r>
                        <w:r>
                          <w:rPr>
                            <w:color w:val="231F20"/>
                          </w:rPr>
                          <w:t>life,</w:t>
                        </w:r>
                        <w:r>
                          <w:rPr>
                            <w:color w:val="231F20"/>
                            <w:spacing w:val="-5"/>
                          </w:rPr>
                          <w:t xml:space="preserve"> </w:t>
                        </w:r>
                        <w:r>
                          <w:rPr>
                            <w:color w:val="231F20"/>
                          </w:rPr>
                          <w:t>he</w:t>
                        </w:r>
                        <w:r>
                          <w:rPr>
                            <w:color w:val="231F20"/>
                            <w:spacing w:val="-5"/>
                          </w:rPr>
                          <w:t xml:space="preserve"> </w:t>
                        </w:r>
                        <w:r>
                          <w:rPr>
                            <w:color w:val="231F20"/>
                          </w:rPr>
                          <w:t>will</w:t>
                        </w:r>
                        <w:r>
                          <w:rPr>
                            <w:color w:val="231F20"/>
                            <w:spacing w:val="-5"/>
                          </w:rPr>
                          <w:t xml:space="preserve"> </w:t>
                        </w:r>
                        <w:r>
                          <w:rPr>
                            <w:color w:val="231F20"/>
                          </w:rPr>
                          <w:t>never</w:t>
                        </w:r>
                        <w:r>
                          <w:rPr>
                            <w:color w:val="231F20"/>
                            <w:spacing w:val="-5"/>
                          </w:rPr>
                          <w:t xml:space="preserve"> </w:t>
                        </w:r>
                        <w:r>
                          <w:rPr>
                            <w:color w:val="231F20"/>
                          </w:rPr>
                          <w:t>take</w:t>
                        </w:r>
                        <w:r>
                          <w:rPr>
                            <w:color w:val="231F20"/>
                            <w:spacing w:val="-5"/>
                          </w:rPr>
                          <w:t xml:space="preserve"> </w:t>
                        </w:r>
                        <w:r>
                          <w:rPr>
                            <w:color w:val="231F20"/>
                          </w:rPr>
                          <w:t xml:space="preserve">advan- </w:t>
                        </w:r>
                        <w:r>
                          <w:rPr>
                            <w:color w:val="231F20"/>
                            <w:w w:val="105%"/>
                          </w:rPr>
                          <w:t>tage of the situation.</w:t>
                        </w:r>
                      </w:p>
                      <w:p w14:paraId="0D08EA8F" w14:textId="77777777" w:rsidR="00000000" w:rsidRDefault="00000000">
                        <w:pPr>
                          <w:pStyle w:val="BodyText"/>
                          <w:kinsoku w:val="0"/>
                          <w:overflowPunct w:val="0"/>
                          <w:spacing w:before="0.45pt" w:line="12.95pt" w:lineRule="auto"/>
                          <w:ind w:end="1.10pt"/>
                          <w:rPr>
                            <w:color w:val="231F20"/>
                            <w:spacing w:val="-4"/>
                            <w:w w:val="105%"/>
                          </w:rPr>
                        </w:pPr>
                        <w:r>
                          <w:rPr>
                            <w:color w:val="231F20"/>
                            <w:spacing w:val="-4"/>
                          </w:rPr>
                          <w:t>Your</w:t>
                        </w:r>
                        <w:r>
                          <w:rPr>
                            <w:color w:val="231F20"/>
                            <w:spacing w:val="-8"/>
                          </w:rPr>
                          <w:t xml:space="preserve"> </w:t>
                        </w:r>
                        <w:r>
                          <w:rPr>
                            <w:color w:val="231F20"/>
                            <w:spacing w:val="-4"/>
                          </w:rPr>
                          <w:t>man</w:t>
                        </w:r>
                        <w:r>
                          <w:rPr>
                            <w:color w:val="231F20"/>
                            <w:spacing w:val="-7"/>
                          </w:rPr>
                          <w:t xml:space="preserve"> </w:t>
                        </w:r>
                        <w:r>
                          <w:rPr>
                            <w:color w:val="231F20"/>
                            <w:spacing w:val="-4"/>
                          </w:rPr>
                          <w:t>may</w:t>
                        </w:r>
                        <w:r>
                          <w:rPr>
                            <w:color w:val="231F20"/>
                            <w:spacing w:val="-7"/>
                          </w:rPr>
                          <w:t xml:space="preserve"> </w:t>
                        </w:r>
                        <w:r>
                          <w:rPr>
                            <w:color w:val="231F20"/>
                            <w:spacing w:val="-4"/>
                          </w:rPr>
                          <w:t>be</w:t>
                        </w:r>
                        <w:r>
                          <w:rPr>
                            <w:color w:val="231F20"/>
                            <w:spacing w:val="-7"/>
                          </w:rPr>
                          <w:t xml:space="preserve"> </w:t>
                        </w:r>
                        <w:r>
                          <w:rPr>
                            <w:color w:val="231F20"/>
                            <w:spacing w:val="-4"/>
                          </w:rPr>
                          <w:t>trusted.</w:t>
                        </w:r>
                        <w:r>
                          <w:rPr>
                            <w:color w:val="231F20"/>
                            <w:spacing w:val="-8"/>
                          </w:rPr>
                          <w:t xml:space="preserve"> </w:t>
                        </w:r>
                        <w:r>
                          <w:rPr>
                            <w:color w:val="231F20"/>
                            <w:spacing w:val="-4"/>
                          </w:rPr>
                          <w:t>Long</w:t>
                        </w:r>
                        <w:r>
                          <w:rPr>
                            <w:color w:val="231F20"/>
                            <w:spacing w:val="-7"/>
                          </w:rPr>
                          <w:t xml:space="preserve"> </w:t>
                        </w:r>
                        <w:r>
                          <w:rPr>
                            <w:color w:val="231F20"/>
                            <w:spacing w:val="-4"/>
                          </w:rPr>
                          <w:t>experience</w:t>
                        </w:r>
                        <w:r>
                          <w:rPr>
                            <w:color w:val="231F20"/>
                            <w:spacing w:val="-7"/>
                          </w:rPr>
                          <w:t xml:space="preserve"> </w:t>
                        </w:r>
                        <w:r>
                          <w:rPr>
                            <w:color w:val="231F20"/>
                            <w:spacing w:val="-4"/>
                          </w:rPr>
                          <w:t>with</w:t>
                        </w:r>
                        <w:r>
                          <w:rPr>
                            <w:color w:val="231F20"/>
                            <w:spacing w:val="-7"/>
                          </w:rPr>
                          <w:t xml:space="preserve"> </w:t>
                        </w:r>
                        <w:r>
                          <w:rPr>
                            <w:color w:val="231F20"/>
                            <w:spacing w:val="-4"/>
                          </w:rPr>
                          <w:t xml:space="preserve">alcoholic </w:t>
                        </w:r>
                        <w:r>
                          <w:rPr>
                            <w:color w:val="231F20"/>
                            <w:spacing w:val="-4"/>
                            <w:w w:val="105%"/>
                          </w:rPr>
                          <w:t>excuses</w:t>
                        </w:r>
                        <w:r>
                          <w:rPr>
                            <w:color w:val="231F20"/>
                            <w:spacing w:val="-8"/>
                            <w:w w:val="105%"/>
                          </w:rPr>
                          <w:t xml:space="preserve"> </w:t>
                        </w:r>
                        <w:r>
                          <w:rPr>
                            <w:color w:val="231F20"/>
                            <w:spacing w:val="-4"/>
                            <w:w w:val="105%"/>
                          </w:rPr>
                          <w:t>naturally</w:t>
                        </w:r>
                        <w:r>
                          <w:rPr>
                            <w:color w:val="231F20"/>
                            <w:spacing w:val="-8"/>
                            <w:w w:val="105%"/>
                          </w:rPr>
                          <w:t xml:space="preserve"> </w:t>
                        </w:r>
                        <w:r>
                          <w:rPr>
                            <w:color w:val="231F20"/>
                            <w:spacing w:val="-4"/>
                            <w:w w:val="105%"/>
                          </w:rPr>
                          <w:t>arouses</w:t>
                        </w:r>
                        <w:r>
                          <w:rPr>
                            <w:color w:val="231F20"/>
                            <w:spacing w:val="-8"/>
                            <w:w w:val="105%"/>
                          </w:rPr>
                          <w:t xml:space="preserve"> </w:t>
                        </w:r>
                        <w:r>
                          <w:rPr>
                            <w:color w:val="231F20"/>
                            <w:spacing w:val="-4"/>
                            <w:w w:val="105%"/>
                          </w:rPr>
                          <w:t>suspicion.</w:t>
                        </w:r>
                        <w:r>
                          <w:rPr>
                            <w:color w:val="231F20"/>
                            <w:spacing w:val="29"/>
                            <w:w w:val="105%"/>
                          </w:rPr>
                          <w:t xml:space="preserve"> </w:t>
                        </w:r>
                        <w:r>
                          <w:rPr>
                            <w:color w:val="231F20"/>
                            <w:spacing w:val="-4"/>
                            <w:w w:val="105%"/>
                          </w:rPr>
                          <w:t>When</w:t>
                        </w:r>
                        <w:r>
                          <w:rPr>
                            <w:color w:val="231F20"/>
                            <w:spacing w:val="-8"/>
                            <w:w w:val="105%"/>
                          </w:rPr>
                          <w:t xml:space="preserve"> </w:t>
                        </w:r>
                        <w:r>
                          <w:rPr>
                            <w:color w:val="231F20"/>
                            <w:spacing w:val="-4"/>
                            <w:w w:val="105%"/>
                          </w:rPr>
                          <w:t>his</w:t>
                        </w:r>
                        <w:r>
                          <w:rPr>
                            <w:color w:val="231F20"/>
                            <w:spacing w:val="-8"/>
                            <w:w w:val="105%"/>
                          </w:rPr>
                          <w:t xml:space="preserve"> </w:t>
                        </w:r>
                        <w:r>
                          <w:rPr>
                            <w:color w:val="231F20"/>
                            <w:spacing w:val="-4"/>
                            <w:w w:val="105%"/>
                          </w:rPr>
                          <w:t>wife</w:t>
                        </w:r>
                        <w:r>
                          <w:rPr>
                            <w:color w:val="231F20"/>
                            <w:spacing w:val="-8"/>
                            <w:w w:val="105%"/>
                          </w:rPr>
                          <w:t xml:space="preserve"> </w:t>
                        </w:r>
                        <w:r>
                          <w:rPr>
                            <w:color w:val="231F20"/>
                            <w:spacing w:val="-4"/>
                            <w:w w:val="105%"/>
                          </w:rPr>
                          <w:t xml:space="preserve">next </w:t>
                        </w:r>
                        <w:r>
                          <w:rPr>
                            <w:color w:val="231F20"/>
                            <w:spacing w:val="-4"/>
                          </w:rPr>
                          <w:t>calls</w:t>
                        </w:r>
                        <w:r>
                          <w:rPr>
                            <w:color w:val="231F20"/>
                            <w:spacing w:val="-5"/>
                          </w:rPr>
                          <w:t xml:space="preserve"> </w:t>
                        </w:r>
                        <w:r>
                          <w:rPr>
                            <w:color w:val="231F20"/>
                            <w:spacing w:val="-4"/>
                          </w:rPr>
                          <w:t>saying</w:t>
                        </w:r>
                        <w:r>
                          <w:rPr>
                            <w:color w:val="231F20"/>
                            <w:spacing w:val="-5"/>
                          </w:rPr>
                          <w:t xml:space="preserve"> </w:t>
                        </w:r>
                        <w:r>
                          <w:rPr>
                            <w:color w:val="231F20"/>
                            <w:spacing w:val="-4"/>
                          </w:rPr>
                          <w:t>he</w:t>
                        </w:r>
                        <w:r>
                          <w:rPr>
                            <w:color w:val="231F20"/>
                            <w:spacing w:val="-5"/>
                          </w:rPr>
                          <w:t xml:space="preserve"> </w:t>
                        </w:r>
                        <w:r>
                          <w:rPr>
                            <w:color w:val="231F20"/>
                            <w:spacing w:val="-4"/>
                          </w:rPr>
                          <w:t>is</w:t>
                        </w:r>
                        <w:r>
                          <w:rPr>
                            <w:color w:val="231F20"/>
                            <w:spacing w:val="-5"/>
                          </w:rPr>
                          <w:t xml:space="preserve"> </w:t>
                        </w:r>
                        <w:r>
                          <w:rPr>
                            <w:color w:val="231F20"/>
                            <w:spacing w:val="-4"/>
                          </w:rPr>
                          <w:t>sick,</w:t>
                        </w:r>
                        <w:r>
                          <w:rPr>
                            <w:color w:val="231F20"/>
                            <w:spacing w:val="-5"/>
                          </w:rPr>
                          <w:t xml:space="preserve"> </w:t>
                        </w:r>
                        <w:r>
                          <w:rPr>
                            <w:color w:val="231F20"/>
                            <w:spacing w:val="-4"/>
                          </w:rPr>
                          <w:t>you</w:t>
                        </w:r>
                        <w:r>
                          <w:rPr>
                            <w:color w:val="231F20"/>
                            <w:spacing w:val="-5"/>
                          </w:rPr>
                          <w:t xml:space="preserve"> </w:t>
                        </w:r>
                        <w:r>
                          <w:rPr>
                            <w:color w:val="231F20"/>
                            <w:spacing w:val="-4"/>
                          </w:rPr>
                          <w:t>might</w:t>
                        </w:r>
                        <w:r>
                          <w:rPr>
                            <w:color w:val="231F20"/>
                            <w:spacing w:val="-5"/>
                          </w:rPr>
                          <w:t xml:space="preserve"> </w:t>
                        </w:r>
                        <w:r>
                          <w:rPr>
                            <w:color w:val="231F20"/>
                            <w:spacing w:val="-4"/>
                          </w:rPr>
                          <w:t>jump</w:t>
                        </w:r>
                        <w:r>
                          <w:rPr>
                            <w:color w:val="231F20"/>
                            <w:spacing w:val="-5"/>
                          </w:rPr>
                          <w:t xml:space="preserve"> </w:t>
                        </w:r>
                        <w:r>
                          <w:rPr>
                            <w:color w:val="231F20"/>
                            <w:spacing w:val="-4"/>
                          </w:rPr>
                          <w:t>to</w:t>
                        </w:r>
                        <w:r>
                          <w:rPr>
                            <w:color w:val="231F20"/>
                            <w:spacing w:val="-5"/>
                          </w:rPr>
                          <w:t xml:space="preserve"> </w:t>
                        </w:r>
                        <w:r>
                          <w:rPr>
                            <w:color w:val="231F20"/>
                            <w:spacing w:val="-4"/>
                          </w:rPr>
                          <w:t>the</w:t>
                        </w:r>
                        <w:r>
                          <w:rPr>
                            <w:color w:val="231F20"/>
                            <w:spacing w:val="-5"/>
                          </w:rPr>
                          <w:t xml:space="preserve"> </w:t>
                        </w:r>
                        <w:r>
                          <w:rPr>
                            <w:color w:val="231F20"/>
                            <w:spacing w:val="-4"/>
                          </w:rPr>
                          <w:t>conclusion</w:t>
                        </w:r>
                        <w:r>
                          <w:rPr>
                            <w:color w:val="231F20"/>
                            <w:spacing w:val="-5"/>
                          </w:rPr>
                          <w:t xml:space="preserve"> </w:t>
                        </w:r>
                        <w:r>
                          <w:rPr>
                            <w:color w:val="231F20"/>
                            <w:spacing w:val="-4"/>
                          </w:rPr>
                          <w:t xml:space="preserve">he </w:t>
                        </w:r>
                        <w:r>
                          <w:rPr>
                            <w:color w:val="231F20"/>
                            <w:spacing w:val="-6"/>
                          </w:rPr>
                          <w:t>is drunk.</w:t>
                        </w:r>
                        <w:r>
                          <w:rPr>
                            <w:color w:val="231F20"/>
                            <w:spacing w:val="10"/>
                          </w:rPr>
                          <w:t xml:space="preserve"> </w:t>
                        </w:r>
                        <w:r>
                          <w:rPr>
                            <w:color w:val="231F20"/>
                            <w:spacing w:val="-6"/>
                          </w:rPr>
                          <w:t>If</w:t>
                        </w:r>
                        <w:r>
                          <w:rPr>
                            <w:color w:val="231F20"/>
                            <w:spacing w:val="-5"/>
                          </w:rPr>
                          <w:t xml:space="preserve"> </w:t>
                        </w:r>
                        <w:r>
                          <w:rPr>
                            <w:color w:val="231F20"/>
                            <w:spacing w:val="-6"/>
                          </w:rPr>
                          <w:t>he</w:t>
                        </w:r>
                        <w:r>
                          <w:rPr>
                            <w:color w:val="231F20"/>
                            <w:spacing w:val="-5"/>
                          </w:rPr>
                          <w:t xml:space="preserve"> </w:t>
                        </w:r>
                        <w:r>
                          <w:rPr>
                            <w:color w:val="231F20"/>
                            <w:spacing w:val="-6"/>
                          </w:rPr>
                          <w:t>is, and</w:t>
                        </w:r>
                        <w:r>
                          <w:rPr>
                            <w:color w:val="231F20"/>
                            <w:spacing w:val="-5"/>
                          </w:rPr>
                          <w:t xml:space="preserve"> </w:t>
                        </w:r>
                        <w:r>
                          <w:rPr>
                            <w:color w:val="231F20"/>
                            <w:spacing w:val="-6"/>
                          </w:rPr>
                          <w:t>is</w:t>
                        </w:r>
                        <w:r>
                          <w:rPr>
                            <w:color w:val="231F20"/>
                            <w:spacing w:val="-5"/>
                          </w:rPr>
                          <w:t xml:space="preserve"> </w:t>
                        </w:r>
                        <w:r>
                          <w:rPr>
                            <w:color w:val="231F20"/>
                            <w:spacing w:val="-6"/>
                          </w:rPr>
                          <w:t>still</w:t>
                        </w:r>
                        <w:r>
                          <w:rPr>
                            <w:color w:val="231F20"/>
                            <w:spacing w:val="-5"/>
                          </w:rPr>
                          <w:t xml:space="preserve"> </w:t>
                        </w:r>
                        <w:r>
                          <w:rPr>
                            <w:color w:val="231F20"/>
                            <w:spacing w:val="-6"/>
                          </w:rPr>
                          <w:t>trying to</w:t>
                        </w:r>
                        <w:r>
                          <w:rPr>
                            <w:color w:val="231F20"/>
                            <w:spacing w:val="-5"/>
                          </w:rPr>
                          <w:t xml:space="preserve"> </w:t>
                        </w:r>
                        <w:r>
                          <w:rPr>
                            <w:color w:val="231F20"/>
                            <w:spacing w:val="-6"/>
                          </w:rPr>
                          <w:t>recover,</w:t>
                        </w:r>
                        <w:r>
                          <w:rPr>
                            <w:color w:val="231F20"/>
                            <w:spacing w:val="-5"/>
                          </w:rPr>
                          <w:t xml:space="preserve"> </w:t>
                        </w:r>
                        <w:r>
                          <w:rPr>
                            <w:color w:val="231F20"/>
                            <w:spacing w:val="-6"/>
                          </w:rPr>
                          <w:t>he</w:t>
                        </w:r>
                        <w:r>
                          <w:rPr>
                            <w:color w:val="231F20"/>
                            <w:spacing w:val="-5"/>
                          </w:rPr>
                          <w:t xml:space="preserve"> </w:t>
                        </w:r>
                        <w:r>
                          <w:rPr>
                            <w:color w:val="231F20"/>
                            <w:spacing w:val="-6"/>
                          </w:rPr>
                          <w:t>will tell</w:t>
                        </w:r>
                        <w:r>
                          <w:rPr>
                            <w:color w:val="231F20"/>
                            <w:spacing w:val="-5"/>
                          </w:rPr>
                          <w:t xml:space="preserve"> </w:t>
                        </w:r>
                        <w:r>
                          <w:rPr>
                            <w:color w:val="231F20"/>
                            <w:spacing w:val="-6"/>
                          </w:rPr>
                          <w:t>you</w:t>
                        </w:r>
                        <w:r>
                          <w:rPr>
                            <w:color w:val="231F20"/>
                            <w:spacing w:val="-4"/>
                          </w:rPr>
                          <w:t xml:space="preserve"> about</w:t>
                        </w:r>
                        <w:r>
                          <w:rPr>
                            <w:color w:val="231F20"/>
                            <w:spacing w:val="-8"/>
                          </w:rPr>
                          <w:t xml:space="preserve"> </w:t>
                        </w:r>
                        <w:r>
                          <w:rPr>
                            <w:color w:val="231F20"/>
                            <w:spacing w:val="-4"/>
                          </w:rPr>
                          <w:t>it</w:t>
                        </w:r>
                        <w:r>
                          <w:rPr>
                            <w:color w:val="231F20"/>
                            <w:spacing w:val="-7"/>
                          </w:rPr>
                          <w:t xml:space="preserve"> </w:t>
                        </w:r>
                        <w:r>
                          <w:rPr>
                            <w:color w:val="231F20"/>
                            <w:spacing w:val="-4"/>
                          </w:rPr>
                          <w:t>even</w:t>
                        </w:r>
                        <w:r>
                          <w:rPr>
                            <w:color w:val="231F20"/>
                            <w:spacing w:val="-7"/>
                          </w:rPr>
                          <w:t xml:space="preserve"> </w:t>
                        </w:r>
                        <w:r>
                          <w:rPr>
                            <w:color w:val="231F20"/>
                            <w:spacing w:val="-4"/>
                          </w:rPr>
                          <w:t>if</w:t>
                        </w:r>
                        <w:r>
                          <w:rPr>
                            <w:color w:val="231F20"/>
                            <w:spacing w:val="-7"/>
                          </w:rPr>
                          <w:t xml:space="preserve"> </w:t>
                        </w:r>
                        <w:r>
                          <w:rPr>
                            <w:color w:val="231F20"/>
                            <w:spacing w:val="-4"/>
                          </w:rPr>
                          <w:t>it</w:t>
                        </w:r>
                        <w:r>
                          <w:rPr>
                            <w:color w:val="231F20"/>
                            <w:spacing w:val="-8"/>
                          </w:rPr>
                          <w:t xml:space="preserve"> </w:t>
                        </w:r>
                        <w:r>
                          <w:rPr>
                            <w:color w:val="231F20"/>
                            <w:spacing w:val="-4"/>
                          </w:rPr>
                          <w:t>means</w:t>
                        </w:r>
                        <w:r>
                          <w:rPr>
                            <w:color w:val="231F20"/>
                            <w:spacing w:val="-7"/>
                          </w:rPr>
                          <w:t xml:space="preserve"> </w:t>
                        </w:r>
                        <w:r>
                          <w:rPr>
                            <w:color w:val="231F20"/>
                            <w:spacing w:val="-4"/>
                          </w:rPr>
                          <w:t>the</w:t>
                        </w:r>
                        <w:r>
                          <w:rPr>
                            <w:color w:val="231F20"/>
                            <w:spacing w:val="-7"/>
                          </w:rPr>
                          <w:t xml:space="preserve"> </w:t>
                        </w:r>
                        <w:r>
                          <w:rPr>
                            <w:color w:val="231F20"/>
                            <w:spacing w:val="-4"/>
                          </w:rPr>
                          <w:t>loss</w:t>
                        </w:r>
                        <w:r>
                          <w:rPr>
                            <w:color w:val="231F20"/>
                            <w:spacing w:val="-7"/>
                          </w:rPr>
                          <w:t xml:space="preserve"> </w:t>
                        </w:r>
                        <w:r>
                          <w:rPr>
                            <w:color w:val="231F20"/>
                            <w:spacing w:val="-4"/>
                          </w:rPr>
                          <w:t>of</w:t>
                        </w:r>
                        <w:r>
                          <w:rPr>
                            <w:color w:val="231F20"/>
                            <w:spacing w:val="-8"/>
                          </w:rPr>
                          <w:t xml:space="preserve"> </w:t>
                        </w:r>
                        <w:r>
                          <w:rPr>
                            <w:color w:val="231F20"/>
                            <w:spacing w:val="-4"/>
                          </w:rPr>
                          <w:t>his</w:t>
                        </w:r>
                        <w:r>
                          <w:rPr>
                            <w:color w:val="231F20"/>
                            <w:spacing w:val="-7"/>
                          </w:rPr>
                          <w:t xml:space="preserve"> </w:t>
                        </w:r>
                        <w:r>
                          <w:rPr>
                            <w:color w:val="231F20"/>
                            <w:spacing w:val="-4"/>
                          </w:rPr>
                          <w:t>job.</w:t>
                        </w:r>
                        <w:r>
                          <w:rPr>
                            <w:color w:val="231F20"/>
                            <w:spacing w:val="-6"/>
                          </w:rPr>
                          <w:t xml:space="preserve"> </w:t>
                        </w:r>
                        <w:r>
                          <w:rPr>
                            <w:color w:val="231F20"/>
                            <w:spacing w:val="-4"/>
                          </w:rPr>
                          <w:t>For</w:t>
                        </w:r>
                        <w:r>
                          <w:rPr>
                            <w:color w:val="231F20"/>
                            <w:spacing w:val="-8"/>
                          </w:rPr>
                          <w:t xml:space="preserve"> </w:t>
                        </w:r>
                        <w:r>
                          <w:rPr>
                            <w:color w:val="231F20"/>
                            <w:spacing w:val="-4"/>
                          </w:rPr>
                          <w:t>he</w:t>
                        </w:r>
                        <w:r>
                          <w:rPr>
                            <w:color w:val="231F20"/>
                            <w:spacing w:val="-7"/>
                          </w:rPr>
                          <w:t xml:space="preserve"> </w:t>
                        </w:r>
                        <w:r>
                          <w:rPr>
                            <w:color w:val="231F20"/>
                            <w:spacing w:val="-4"/>
                          </w:rPr>
                          <w:t>knows</w:t>
                        </w:r>
                        <w:r>
                          <w:rPr>
                            <w:color w:val="231F20"/>
                            <w:spacing w:val="-7"/>
                          </w:rPr>
                          <w:t xml:space="preserve"> </w:t>
                        </w:r>
                        <w:r>
                          <w:rPr>
                            <w:color w:val="231F20"/>
                            <w:spacing w:val="-4"/>
                          </w:rPr>
                          <w:t xml:space="preserve">he </w:t>
                        </w:r>
                        <w:r>
                          <w:rPr>
                            <w:color w:val="231F20"/>
                            <w:spacing w:val="-2"/>
                            <w:w w:val="105%"/>
                          </w:rPr>
                          <w:t>must</w:t>
                        </w:r>
                        <w:r>
                          <w:rPr>
                            <w:color w:val="231F20"/>
                            <w:spacing w:val="-10"/>
                            <w:w w:val="105%"/>
                          </w:rPr>
                          <w:t xml:space="preserve"> </w:t>
                        </w:r>
                        <w:r>
                          <w:rPr>
                            <w:color w:val="231F20"/>
                            <w:spacing w:val="-2"/>
                            <w:w w:val="105%"/>
                          </w:rPr>
                          <w:t>be</w:t>
                        </w:r>
                        <w:r>
                          <w:rPr>
                            <w:color w:val="231F20"/>
                            <w:spacing w:val="-10"/>
                            <w:w w:val="105%"/>
                          </w:rPr>
                          <w:t xml:space="preserve"> </w:t>
                        </w:r>
                        <w:r>
                          <w:rPr>
                            <w:color w:val="231F20"/>
                            <w:spacing w:val="-2"/>
                            <w:w w:val="105%"/>
                          </w:rPr>
                          <w:t>honest</w:t>
                        </w:r>
                        <w:r>
                          <w:rPr>
                            <w:color w:val="231F20"/>
                            <w:spacing w:val="-10"/>
                            <w:w w:val="105%"/>
                          </w:rPr>
                          <w:t xml:space="preserve"> </w:t>
                        </w:r>
                        <w:r>
                          <w:rPr>
                            <w:color w:val="231F20"/>
                            <w:spacing w:val="-2"/>
                            <w:w w:val="105%"/>
                          </w:rPr>
                          <w:t>if</w:t>
                        </w:r>
                        <w:r>
                          <w:rPr>
                            <w:color w:val="231F20"/>
                            <w:spacing w:val="-10"/>
                            <w:w w:val="105%"/>
                          </w:rPr>
                          <w:t xml:space="preserve"> </w:t>
                        </w:r>
                        <w:r>
                          <w:rPr>
                            <w:color w:val="231F20"/>
                            <w:spacing w:val="-2"/>
                            <w:w w:val="105%"/>
                          </w:rPr>
                          <w:t>he</w:t>
                        </w:r>
                        <w:r>
                          <w:rPr>
                            <w:color w:val="231F20"/>
                            <w:spacing w:val="-10"/>
                            <w:w w:val="105%"/>
                          </w:rPr>
                          <w:t xml:space="preserve"> </w:t>
                        </w:r>
                        <w:r>
                          <w:rPr>
                            <w:color w:val="231F20"/>
                            <w:spacing w:val="-2"/>
                            <w:w w:val="105%"/>
                          </w:rPr>
                          <w:t>would</w:t>
                        </w:r>
                        <w:r>
                          <w:rPr>
                            <w:color w:val="231F20"/>
                            <w:spacing w:val="-9"/>
                            <w:w w:val="105%"/>
                          </w:rPr>
                          <w:t xml:space="preserve"> </w:t>
                        </w:r>
                        <w:r>
                          <w:rPr>
                            <w:color w:val="231F20"/>
                            <w:spacing w:val="-2"/>
                            <w:w w:val="105%"/>
                          </w:rPr>
                          <w:t>live</w:t>
                        </w:r>
                        <w:r>
                          <w:rPr>
                            <w:color w:val="231F20"/>
                            <w:spacing w:val="-10"/>
                            <w:w w:val="105%"/>
                          </w:rPr>
                          <w:t xml:space="preserve"> </w:t>
                        </w:r>
                        <w:r>
                          <w:rPr>
                            <w:color w:val="231F20"/>
                            <w:spacing w:val="-2"/>
                            <w:w w:val="105%"/>
                          </w:rPr>
                          <w:t>at</w:t>
                        </w:r>
                        <w:r>
                          <w:rPr>
                            <w:color w:val="231F20"/>
                            <w:spacing w:val="-10"/>
                            <w:w w:val="105%"/>
                          </w:rPr>
                          <w:t xml:space="preserve"> </w:t>
                        </w:r>
                        <w:r>
                          <w:rPr>
                            <w:color w:val="231F20"/>
                            <w:spacing w:val="-2"/>
                            <w:w w:val="105%"/>
                          </w:rPr>
                          <w:t>all.</w:t>
                        </w:r>
                        <w:r>
                          <w:rPr>
                            <w:color w:val="231F20"/>
                            <w:spacing w:val="-10"/>
                            <w:w w:val="105%"/>
                          </w:rPr>
                          <w:t xml:space="preserve"> </w:t>
                        </w:r>
                        <w:r>
                          <w:rPr>
                            <w:color w:val="231F20"/>
                            <w:spacing w:val="-2"/>
                            <w:w w:val="105%"/>
                          </w:rPr>
                          <w:t>He</w:t>
                        </w:r>
                        <w:r>
                          <w:rPr>
                            <w:color w:val="231F20"/>
                            <w:spacing w:val="-10"/>
                            <w:w w:val="105%"/>
                          </w:rPr>
                          <w:t xml:space="preserve"> </w:t>
                        </w:r>
                        <w:r>
                          <w:rPr>
                            <w:color w:val="231F20"/>
                            <w:spacing w:val="-2"/>
                            <w:w w:val="105%"/>
                          </w:rPr>
                          <w:t>will</w:t>
                        </w:r>
                        <w:r>
                          <w:rPr>
                            <w:color w:val="231F20"/>
                            <w:spacing w:val="-9"/>
                            <w:w w:val="105%"/>
                          </w:rPr>
                          <w:t xml:space="preserve"> </w:t>
                        </w:r>
                        <w:r>
                          <w:rPr>
                            <w:color w:val="231F20"/>
                            <w:spacing w:val="-2"/>
                            <w:w w:val="105%"/>
                          </w:rPr>
                          <w:t xml:space="preserve">appreciate </w:t>
                        </w:r>
                        <w:r>
                          <w:rPr>
                            <w:color w:val="231F20"/>
                            <w:w w:val="105%"/>
                          </w:rPr>
                          <w:t>knowing</w:t>
                        </w:r>
                        <w:r>
                          <w:rPr>
                            <w:color w:val="231F20"/>
                            <w:spacing w:val="9"/>
                            <w:w w:val="105%"/>
                          </w:rPr>
                          <w:t xml:space="preserve"> </w:t>
                        </w:r>
                        <w:r>
                          <w:rPr>
                            <w:color w:val="231F20"/>
                            <w:w w:val="105%"/>
                          </w:rPr>
                          <w:t>you</w:t>
                        </w:r>
                        <w:r>
                          <w:rPr>
                            <w:color w:val="231F20"/>
                            <w:spacing w:val="9"/>
                            <w:w w:val="105%"/>
                          </w:rPr>
                          <w:t xml:space="preserve"> </w:t>
                        </w:r>
                        <w:r>
                          <w:rPr>
                            <w:color w:val="231F20"/>
                            <w:w w:val="105%"/>
                          </w:rPr>
                          <w:t>are</w:t>
                        </w:r>
                        <w:r>
                          <w:rPr>
                            <w:color w:val="231F20"/>
                            <w:spacing w:val="9"/>
                            <w:w w:val="105%"/>
                          </w:rPr>
                          <w:t xml:space="preserve"> </w:t>
                        </w:r>
                        <w:r>
                          <w:rPr>
                            <w:color w:val="231F20"/>
                            <w:w w:val="105%"/>
                          </w:rPr>
                          <w:t>not</w:t>
                        </w:r>
                        <w:r>
                          <w:rPr>
                            <w:color w:val="231F20"/>
                            <w:spacing w:val="9"/>
                            <w:w w:val="105%"/>
                          </w:rPr>
                          <w:t xml:space="preserve"> </w:t>
                        </w:r>
                        <w:r>
                          <w:rPr>
                            <w:color w:val="231F20"/>
                            <w:w w:val="105%"/>
                          </w:rPr>
                          <w:t>bothering</w:t>
                        </w:r>
                        <w:r>
                          <w:rPr>
                            <w:color w:val="231F20"/>
                            <w:spacing w:val="10"/>
                            <w:w w:val="105%"/>
                          </w:rPr>
                          <w:t xml:space="preserve"> </w:t>
                        </w:r>
                        <w:r>
                          <w:rPr>
                            <w:color w:val="231F20"/>
                            <w:w w:val="105%"/>
                          </w:rPr>
                          <w:t>your</w:t>
                        </w:r>
                        <w:r>
                          <w:rPr>
                            <w:color w:val="231F20"/>
                            <w:spacing w:val="9"/>
                            <w:w w:val="105%"/>
                          </w:rPr>
                          <w:t xml:space="preserve"> </w:t>
                        </w:r>
                        <w:r>
                          <w:rPr>
                            <w:color w:val="231F20"/>
                            <w:w w:val="105%"/>
                          </w:rPr>
                          <w:t>head</w:t>
                        </w:r>
                        <w:r>
                          <w:rPr>
                            <w:color w:val="231F20"/>
                            <w:spacing w:val="9"/>
                            <w:w w:val="105%"/>
                          </w:rPr>
                          <w:t xml:space="preserve"> </w:t>
                        </w:r>
                        <w:r>
                          <w:rPr>
                            <w:color w:val="231F20"/>
                            <w:w w:val="105%"/>
                          </w:rPr>
                          <w:t>about</w:t>
                        </w:r>
                        <w:r>
                          <w:rPr>
                            <w:color w:val="231F20"/>
                            <w:spacing w:val="9"/>
                            <w:w w:val="105%"/>
                          </w:rPr>
                          <w:t xml:space="preserve"> </w:t>
                        </w:r>
                        <w:r>
                          <w:rPr>
                            <w:color w:val="231F20"/>
                            <w:spacing w:val="-4"/>
                            <w:w w:val="105%"/>
                          </w:rPr>
                          <w:t>him,</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3E742E31" w14:textId="037E16E2"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2201984" behindDoc="1" locked="0" layoutInCell="0" allowOverlap="1" wp14:anchorId="4D3DF68A" wp14:editId="13E2EBD5">
            <wp:simplePos x="0" y="0"/>
            <wp:positionH relativeFrom="page">
              <wp:posOffset>1289050</wp:posOffset>
            </wp:positionH>
            <wp:positionV relativeFrom="page">
              <wp:posOffset>207645</wp:posOffset>
            </wp:positionV>
            <wp:extent cx="848360" cy="138430"/>
            <wp:effectExtent l="0" t="0" r="0" b="0"/>
            <wp:wrapNone/>
            <wp:docPr id="111" name="Text Box 533"/>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84836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6DEBA11D"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TO</w:t>
                        </w:r>
                        <w:r>
                          <w:rPr>
                            <w:color w:val="231F20"/>
                            <w:spacing w:val="37"/>
                            <w:sz w:val="16"/>
                            <w:szCs w:val="16"/>
                          </w:rPr>
                          <w:t xml:space="preserve"> </w:t>
                        </w:r>
                        <w:r>
                          <w:rPr>
                            <w:color w:val="231F20"/>
                            <w:spacing w:val="-2"/>
                            <w:sz w:val="16"/>
                            <w:szCs w:val="16"/>
                          </w:rPr>
                          <w:t>EMPLOYERS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203008" behindDoc="1" locked="0" layoutInCell="0" allowOverlap="1" wp14:anchorId="5D27F94D" wp14:editId="1B360929">
            <wp:simplePos x="0" y="0"/>
            <wp:positionH relativeFrom="page">
              <wp:posOffset>2787650</wp:posOffset>
            </wp:positionH>
            <wp:positionV relativeFrom="page">
              <wp:posOffset>207645</wp:posOffset>
            </wp:positionV>
            <wp:extent cx="206375" cy="138430"/>
            <wp:effectExtent l="0" t="0" r="0" b="0"/>
            <wp:wrapNone/>
            <wp:docPr id="110" name="Text Box 534"/>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0637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62AA3057"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147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204032" behindDoc="1" locked="0" layoutInCell="0" allowOverlap="1" wp14:anchorId="6193F1C3" wp14:editId="095255E9">
            <wp:simplePos x="0" y="0"/>
            <wp:positionH relativeFrom="page">
              <wp:posOffset>374650</wp:posOffset>
            </wp:positionH>
            <wp:positionV relativeFrom="page">
              <wp:posOffset>377190</wp:posOffset>
            </wp:positionV>
            <wp:extent cx="2621915" cy="4424680"/>
            <wp:effectExtent l="0" t="0" r="0" b="0"/>
            <wp:wrapNone/>
            <wp:docPr id="109" name="Text Box 535"/>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21915" cy="4424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3D1276DD" w14:textId="77777777" w:rsidR="00000000" w:rsidRDefault="00000000">
                        <w:pPr>
                          <w:pStyle w:val="BodyText"/>
                          <w:kinsoku w:val="0"/>
                          <w:overflowPunct w:val="0"/>
                          <w:spacing w:before="0.85pt" w:line="12.95pt" w:lineRule="auto"/>
                          <w:ind w:end="1.25pt" w:firstLine="0pt"/>
                          <w:rPr>
                            <w:color w:val="231F20"/>
                            <w:w w:val="105%"/>
                          </w:rPr>
                        </w:pPr>
                        <w:r>
                          <w:rPr>
                            <w:color w:val="231F20"/>
                          </w:rPr>
                          <w:t>that you are not suspicious nor are you trying to run his life</w:t>
                        </w:r>
                        <w:r>
                          <w:rPr>
                            <w:color w:val="231F20"/>
                            <w:spacing w:val="-8"/>
                          </w:rPr>
                          <w:t xml:space="preserve"> </w:t>
                        </w:r>
                        <w:r>
                          <w:rPr>
                            <w:color w:val="231F20"/>
                          </w:rPr>
                          <w:t>so</w:t>
                        </w:r>
                        <w:r>
                          <w:rPr>
                            <w:color w:val="231F20"/>
                            <w:spacing w:val="-9"/>
                          </w:rPr>
                          <w:t xml:space="preserve"> </w:t>
                        </w:r>
                        <w:r>
                          <w:rPr>
                            <w:color w:val="231F20"/>
                          </w:rPr>
                          <w:t>he</w:t>
                        </w:r>
                        <w:r>
                          <w:rPr>
                            <w:color w:val="231F20"/>
                            <w:spacing w:val="-8"/>
                          </w:rPr>
                          <w:t xml:space="preserve"> </w:t>
                        </w:r>
                        <w:r>
                          <w:rPr>
                            <w:color w:val="231F20"/>
                          </w:rPr>
                          <w:t>will</w:t>
                        </w:r>
                        <w:r>
                          <w:rPr>
                            <w:color w:val="231F20"/>
                            <w:spacing w:val="-9"/>
                          </w:rPr>
                          <w:t xml:space="preserve"> </w:t>
                        </w:r>
                        <w:r>
                          <w:rPr>
                            <w:color w:val="231F20"/>
                          </w:rPr>
                          <w:t>be</w:t>
                        </w:r>
                        <w:r>
                          <w:rPr>
                            <w:color w:val="231F20"/>
                            <w:spacing w:val="-8"/>
                          </w:rPr>
                          <w:t xml:space="preserve"> </w:t>
                        </w:r>
                        <w:r>
                          <w:rPr>
                            <w:color w:val="231F20"/>
                          </w:rPr>
                          <w:t>shielded</w:t>
                        </w:r>
                        <w:r>
                          <w:rPr>
                            <w:color w:val="231F20"/>
                            <w:spacing w:val="-9"/>
                          </w:rPr>
                          <w:t xml:space="preserve"> </w:t>
                        </w:r>
                        <w:r>
                          <w:rPr>
                            <w:color w:val="231F20"/>
                          </w:rPr>
                          <w:t>from</w:t>
                        </w:r>
                        <w:r>
                          <w:rPr>
                            <w:color w:val="231F20"/>
                            <w:spacing w:val="-8"/>
                          </w:rPr>
                          <w:t xml:space="preserve"> </w:t>
                        </w:r>
                        <w:r>
                          <w:rPr>
                            <w:color w:val="231F20"/>
                          </w:rPr>
                          <w:t>temptation</w:t>
                        </w:r>
                        <w:r>
                          <w:rPr>
                            <w:color w:val="231F20"/>
                            <w:spacing w:val="-8"/>
                          </w:rPr>
                          <w:t xml:space="preserve"> </w:t>
                        </w:r>
                        <w:r>
                          <w:rPr>
                            <w:color w:val="231F20"/>
                          </w:rPr>
                          <w:t>to</w:t>
                        </w:r>
                        <w:r>
                          <w:rPr>
                            <w:color w:val="231F20"/>
                            <w:spacing w:val="-8"/>
                          </w:rPr>
                          <w:t xml:space="preserve"> </w:t>
                        </w:r>
                        <w:r>
                          <w:rPr>
                            <w:color w:val="231F20"/>
                          </w:rPr>
                          <w:t>drink.</w:t>
                        </w:r>
                        <w:r>
                          <w:rPr>
                            <w:color w:val="231F20"/>
                            <w:spacing w:val="30"/>
                          </w:rPr>
                          <w:t xml:space="preserve"> </w:t>
                        </w:r>
                        <w:r>
                          <w:rPr>
                            <w:color w:val="231F20"/>
                          </w:rPr>
                          <w:t>If</w:t>
                        </w:r>
                        <w:r>
                          <w:rPr>
                            <w:color w:val="231F20"/>
                            <w:spacing w:val="-8"/>
                          </w:rPr>
                          <w:t xml:space="preserve"> </w:t>
                        </w:r>
                        <w:r>
                          <w:rPr>
                            <w:color w:val="231F20"/>
                          </w:rPr>
                          <w:t xml:space="preserve">he is conscientiously following the program of recovery he </w:t>
                        </w:r>
                        <w:r>
                          <w:rPr>
                            <w:color w:val="231F20"/>
                            <w:w w:val="105%"/>
                          </w:rPr>
                          <w:t>can go anywhere your business may call him.</w:t>
                        </w:r>
                      </w:p>
                      <w:p w14:paraId="0866DAB3" w14:textId="77777777" w:rsidR="00000000" w:rsidRDefault="00000000">
                        <w:pPr>
                          <w:pStyle w:val="BodyText"/>
                          <w:kinsoku w:val="0"/>
                          <w:overflowPunct w:val="0"/>
                          <w:spacing w:before="0.30pt" w:line="12.95pt" w:lineRule="auto"/>
                          <w:ind w:end="1.20pt"/>
                          <w:rPr>
                            <w:color w:val="231F20"/>
                            <w:w w:val="105%"/>
                          </w:rPr>
                        </w:pPr>
                        <w:r>
                          <w:rPr>
                            <w:color w:val="231F20"/>
                            <w:w w:val="105%"/>
                          </w:rPr>
                          <w:t>In</w:t>
                        </w:r>
                        <w:r>
                          <w:rPr>
                            <w:color w:val="231F20"/>
                            <w:spacing w:val="-4"/>
                            <w:w w:val="105%"/>
                          </w:rPr>
                          <w:t xml:space="preserve"> </w:t>
                        </w:r>
                        <w:r>
                          <w:rPr>
                            <w:color w:val="231F20"/>
                            <w:w w:val="105%"/>
                          </w:rPr>
                          <w:t>case</w:t>
                        </w:r>
                        <w:r>
                          <w:rPr>
                            <w:color w:val="231F20"/>
                            <w:spacing w:val="-4"/>
                            <w:w w:val="105%"/>
                          </w:rPr>
                          <w:t xml:space="preserve"> </w:t>
                        </w:r>
                        <w:r>
                          <w:rPr>
                            <w:color w:val="231F20"/>
                            <w:w w:val="105%"/>
                          </w:rPr>
                          <w:t>he</w:t>
                        </w:r>
                        <w:r>
                          <w:rPr>
                            <w:color w:val="231F20"/>
                            <w:spacing w:val="-4"/>
                            <w:w w:val="105%"/>
                          </w:rPr>
                          <w:t xml:space="preserve"> </w:t>
                        </w:r>
                        <w:r>
                          <w:rPr>
                            <w:color w:val="231F20"/>
                            <w:w w:val="105%"/>
                          </w:rPr>
                          <w:t>does</w:t>
                        </w:r>
                        <w:r>
                          <w:rPr>
                            <w:color w:val="231F20"/>
                            <w:spacing w:val="-4"/>
                            <w:w w:val="105%"/>
                          </w:rPr>
                          <w:t xml:space="preserve"> </w:t>
                        </w:r>
                        <w:r>
                          <w:rPr>
                            <w:color w:val="231F20"/>
                            <w:w w:val="105%"/>
                          </w:rPr>
                          <w:t>stumble,</w:t>
                        </w:r>
                        <w:r>
                          <w:rPr>
                            <w:color w:val="231F20"/>
                            <w:spacing w:val="-4"/>
                            <w:w w:val="105%"/>
                          </w:rPr>
                          <w:t xml:space="preserve"> </w:t>
                        </w:r>
                        <w:r>
                          <w:rPr>
                            <w:color w:val="231F20"/>
                            <w:w w:val="105%"/>
                          </w:rPr>
                          <w:t>even</w:t>
                        </w:r>
                        <w:r>
                          <w:rPr>
                            <w:color w:val="231F20"/>
                            <w:spacing w:val="-4"/>
                            <w:w w:val="105%"/>
                          </w:rPr>
                          <w:t xml:space="preserve"> </w:t>
                        </w:r>
                        <w:r>
                          <w:rPr>
                            <w:color w:val="231F20"/>
                            <w:w w:val="105%"/>
                          </w:rPr>
                          <w:t>once,</w:t>
                        </w:r>
                        <w:r>
                          <w:rPr>
                            <w:color w:val="231F20"/>
                            <w:spacing w:val="-4"/>
                            <w:w w:val="105%"/>
                          </w:rPr>
                          <w:t xml:space="preserve"> </w:t>
                        </w:r>
                        <w:r>
                          <w:rPr>
                            <w:color w:val="231F20"/>
                            <w:w w:val="105%"/>
                          </w:rPr>
                          <w:t>you</w:t>
                        </w:r>
                        <w:r>
                          <w:rPr>
                            <w:color w:val="231F20"/>
                            <w:spacing w:val="-4"/>
                            <w:w w:val="105%"/>
                          </w:rPr>
                          <w:t xml:space="preserve"> </w:t>
                        </w:r>
                        <w:r>
                          <w:rPr>
                            <w:color w:val="231F20"/>
                            <w:w w:val="105%"/>
                          </w:rPr>
                          <w:t>will</w:t>
                        </w:r>
                        <w:r>
                          <w:rPr>
                            <w:color w:val="231F20"/>
                            <w:spacing w:val="-4"/>
                            <w:w w:val="105%"/>
                          </w:rPr>
                          <w:t xml:space="preserve"> </w:t>
                        </w:r>
                        <w:r>
                          <w:rPr>
                            <w:color w:val="231F20"/>
                            <w:w w:val="105%"/>
                          </w:rPr>
                          <w:t>have</w:t>
                        </w:r>
                        <w:r>
                          <w:rPr>
                            <w:color w:val="231F20"/>
                            <w:spacing w:val="-4"/>
                            <w:w w:val="105%"/>
                          </w:rPr>
                          <w:t xml:space="preserve"> </w:t>
                        </w:r>
                        <w:r>
                          <w:rPr>
                            <w:color w:val="231F20"/>
                            <w:w w:val="105%"/>
                          </w:rPr>
                          <w:t>to decide</w:t>
                        </w:r>
                        <w:r>
                          <w:rPr>
                            <w:color w:val="231F20"/>
                            <w:spacing w:val="-12"/>
                            <w:w w:val="105%"/>
                          </w:rPr>
                          <w:t xml:space="preserve"> </w:t>
                        </w:r>
                        <w:r>
                          <w:rPr>
                            <w:color w:val="231F20"/>
                            <w:w w:val="105%"/>
                          </w:rPr>
                          <w:t>whether</w:t>
                        </w:r>
                        <w:r>
                          <w:rPr>
                            <w:color w:val="231F20"/>
                            <w:spacing w:val="-12"/>
                            <w:w w:val="105%"/>
                          </w:rPr>
                          <w:t xml:space="preserve"> </w:t>
                        </w:r>
                        <w:r>
                          <w:rPr>
                            <w:color w:val="231F20"/>
                            <w:w w:val="105%"/>
                          </w:rPr>
                          <w:t>to</w:t>
                        </w:r>
                        <w:r>
                          <w:rPr>
                            <w:color w:val="231F20"/>
                            <w:spacing w:val="-12"/>
                            <w:w w:val="105%"/>
                          </w:rPr>
                          <w:t xml:space="preserve"> </w:t>
                        </w:r>
                        <w:r>
                          <w:rPr>
                            <w:color w:val="231F20"/>
                            <w:w w:val="105%"/>
                          </w:rPr>
                          <w:t>let</w:t>
                        </w:r>
                        <w:r>
                          <w:rPr>
                            <w:color w:val="231F20"/>
                            <w:spacing w:val="-12"/>
                            <w:w w:val="105%"/>
                          </w:rPr>
                          <w:t xml:space="preserve"> </w:t>
                        </w:r>
                        <w:r>
                          <w:rPr>
                            <w:color w:val="231F20"/>
                            <w:w w:val="105%"/>
                          </w:rPr>
                          <w:t>him</w:t>
                        </w:r>
                        <w:r>
                          <w:rPr>
                            <w:color w:val="231F20"/>
                            <w:spacing w:val="-12"/>
                            <w:w w:val="105%"/>
                          </w:rPr>
                          <w:t xml:space="preserve"> </w:t>
                        </w:r>
                        <w:r>
                          <w:rPr>
                            <w:color w:val="231F20"/>
                            <w:w w:val="105%"/>
                          </w:rPr>
                          <w:t>go.</w:t>
                        </w:r>
                        <w:r>
                          <w:rPr>
                            <w:color w:val="231F20"/>
                            <w:spacing w:val="-11"/>
                            <w:w w:val="105%"/>
                          </w:rPr>
                          <w:t xml:space="preserve"> </w:t>
                        </w:r>
                        <w:r>
                          <w:rPr>
                            <w:color w:val="231F20"/>
                            <w:w w:val="105%"/>
                          </w:rPr>
                          <w:t>If</w:t>
                        </w:r>
                        <w:r>
                          <w:rPr>
                            <w:color w:val="231F20"/>
                            <w:spacing w:val="-12"/>
                            <w:w w:val="105%"/>
                          </w:rPr>
                          <w:t xml:space="preserve"> </w:t>
                        </w:r>
                        <w:r>
                          <w:rPr>
                            <w:color w:val="231F20"/>
                            <w:w w:val="105%"/>
                          </w:rPr>
                          <w:t>you</w:t>
                        </w:r>
                        <w:r>
                          <w:rPr>
                            <w:color w:val="231F20"/>
                            <w:spacing w:val="-12"/>
                            <w:w w:val="105%"/>
                          </w:rPr>
                          <w:t xml:space="preserve"> </w:t>
                        </w:r>
                        <w:r>
                          <w:rPr>
                            <w:color w:val="231F20"/>
                            <w:w w:val="105%"/>
                          </w:rPr>
                          <w:t>are</w:t>
                        </w:r>
                        <w:r>
                          <w:rPr>
                            <w:color w:val="231F20"/>
                            <w:spacing w:val="-12"/>
                            <w:w w:val="105%"/>
                          </w:rPr>
                          <w:t xml:space="preserve"> </w:t>
                        </w:r>
                        <w:r>
                          <w:rPr>
                            <w:color w:val="231F20"/>
                            <w:w w:val="105%"/>
                          </w:rPr>
                          <w:t>sure</w:t>
                        </w:r>
                        <w:r>
                          <w:rPr>
                            <w:color w:val="231F20"/>
                            <w:spacing w:val="-12"/>
                            <w:w w:val="105%"/>
                          </w:rPr>
                          <w:t xml:space="preserve"> </w:t>
                        </w:r>
                        <w:r>
                          <w:rPr>
                            <w:color w:val="231F20"/>
                            <w:w w:val="105%"/>
                          </w:rPr>
                          <w:t>he</w:t>
                        </w:r>
                        <w:r>
                          <w:rPr>
                            <w:color w:val="231F20"/>
                            <w:spacing w:val="-11"/>
                            <w:w w:val="105%"/>
                          </w:rPr>
                          <w:t xml:space="preserve"> </w:t>
                        </w:r>
                        <w:r>
                          <w:rPr>
                            <w:color w:val="231F20"/>
                            <w:w w:val="105%"/>
                          </w:rPr>
                          <w:t>doesn’t mean</w:t>
                        </w:r>
                        <w:r>
                          <w:rPr>
                            <w:color w:val="231F20"/>
                            <w:spacing w:val="-9"/>
                            <w:w w:val="105%"/>
                          </w:rPr>
                          <w:t xml:space="preserve"> </w:t>
                        </w:r>
                        <w:r>
                          <w:rPr>
                            <w:color w:val="231F20"/>
                            <w:w w:val="105%"/>
                          </w:rPr>
                          <w:t>business,</w:t>
                        </w:r>
                        <w:r>
                          <w:rPr>
                            <w:color w:val="231F20"/>
                            <w:spacing w:val="-9"/>
                            <w:w w:val="105%"/>
                          </w:rPr>
                          <w:t xml:space="preserve"> </w:t>
                        </w:r>
                        <w:r>
                          <w:rPr>
                            <w:color w:val="231F20"/>
                            <w:w w:val="105%"/>
                          </w:rPr>
                          <w:t>there</w:t>
                        </w:r>
                        <w:r>
                          <w:rPr>
                            <w:color w:val="231F20"/>
                            <w:spacing w:val="-9"/>
                            <w:w w:val="105%"/>
                          </w:rPr>
                          <w:t xml:space="preserve"> </w:t>
                        </w:r>
                        <w:r>
                          <w:rPr>
                            <w:color w:val="231F20"/>
                            <w:w w:val="105%"/>
                          </w:rPr>
                          <w:t>is</w:t>
                        </w:r>
                        <w:r>
                          <w:rPr>
                            <w:color w:val="231F20"/>
                            <w:spacing w:val="-9"/>
                            <w:w w:val="105%"/>
                          </w:rPr>
                          <w:t xml:space="preserve"> </w:t>
                        </w:r>
                        <w:r>
                          <w:rPr>
                            <w:color w:val="231F20"/>
                            <w:w w:val="105%"/>
                          </w:rPr>
                          <w:t>no</w:t>
                        </w:r>
                        <w:r>
                          <w:rPr>
                            <w:color w:val="231F20"/>
                            <w:spacing w:val="-9"/>
                            <w:w w:val="105%"/>
                          </w:rPr>
                          <w:t xml:space="preserve"> </w:t>
                        </w:r>
                        <w:r>
                          <w:rPr>
                            <w:color w:val="231F20"/>
                            <w:w w:val="105%"/>
                          </w:rPr>
                          <w:t>doubt</w:t>
                        </w:r>
                        <w:r>
                          <w:rPr>
                            <w:color w:val="231F20"/>
                            <w:spacing w:val="-9"/>
                            <w:w w:val="105%"/>
                          </w:rPr>
                          <w:t xml:space="preserve"> </w:t>
                        </w:r>
                        <w:r>
                          <w:rPr>
                            <w:color w:val="231F20"/>
                            <w:w w:val="105%"/>
                          </w:rPr>
                          <w:t>you</w:t>
                        </w:r>
                        <w:r>
                          <w:rPr>
                            <w:color w:val="231F20"/>
                            <w:spacing w:val="-9"/>
                            <w:w w:val="105%"/>
                          </w:rPr>
                          <w:t xml:space="preserve"> </w:t>
                        </w:r>
                        <w:r>
                          <w:rPr>
                            <w:color w:val="231F20"/>
                            <w:w w:val="105%"/>
                          </w:rPr>
                          <w:t>should</w:t>
                        </w:r>
                        <w:r>
                          <w:rPr>
                            <w:color w:val="231F20"/>
                            <w:spacing w:val="-9"/>
                            <w:w w:val="105%"/>
                          </w:rPr>
                          <w:t xml:space="preserve"> </w:t>
                        </w:r>
                        <w:r>
                          <w:rPr>
                            <w:color w:val="231F20"/>
                            <w:w w:val="105%"/>
                          </w:rPr>
                          <w:t>discharge him.</w:t>
                        </w:r>
                        <w:r>
                          <w:rPr>
                            <w:color w:val="231F20"/>
                            <w:spacing w:val="40"/>
                            <w:w w:val="105%"/>
                          </w:rPr>
                          <w:t xml:space="preserve"> </w:t>
                        </w:r>
                        <w:r>
                          <w:rPr>
                            <w:color w:val="231F20"/>
                            <w:w w:val="105%"/>
                          </w:rPr>
                          <w:t>If, on the contrary, you are sure he is doing his utmost,</w:t>
                        </w:r>
                        <w:r>
                          <w:rPr>
                            <w:color w:val="231F20"/>
                            <w:spacing w:val="-12"/>
                            <w:w w:val="105%"/>
                          </w:rPr>
                          <w:t xml:space="preserve"> </w:t>
                        </w:r>
                        <w:r>
                          <w:rPr>
                            <w:color w:val="231F20"/>
                            <w:w w:val="105%"/>
                          </w:rPr>
                          <w:t>you</w:t>
                        </w:r>
                        <w:r>
                          <w:rPr>
                            <w:color w:val="231F20"/>
                            <w:spacing w:val="-12"/>
                            <w:w w:val="105%"/>
                          </w:rPr>
                          <w:t xml:space="preserve"> </w:t>
                        </w:r>
                        <w:r>
                          <w:rPr>
                            <w:color w:val="231F20"/>
                            <w:w w:val="105%"/>
                          </w:rPr>
                          <w:t>may</w:t>
                        </w:r>
                        <w:r>
                          <w:rPr>
                            <w:color w:val="231F20"/>
                            <w:spacing w:val="-12"/>
                            <w:w w:val="105%"/>
                          </w:rPr>
                          <w:t xml:space="preserve"> </w:t>
                        </w:r>
                        <w:r>
                          <w:rPr>
                            <w:color w:val="231F20"/>
                            <w:w w:val="105%"/>
                          </w:rPr>
                          <w:t>wish</w:t>
                        </w:r>
                        <w:r>
                          <w:rPr>
                            <w:color w:val="231F20"/>
                            <w:spacing w:val="-12"/>
                            <w:w w:val="105%"/>
                          </w:rPr>
                          <w:t xml:space="preserve"> </w:t>
                        </w:r>
                        <w:r>
                          <w:rPr>
                            <w:color w:val="231F20"/>
                            <w:w w:val="105%"/>
                          </w:rPr>
                          <w:t>to</w:t>
                        </w:r>
                        <w:r>
                          <w:rPr>
                            <w:color w:val="231F20"/>
                            <w:spacing w:val="-12"/>
                            <w:w w:val="105%"/>
                          </w:rPr>
                          <w:t xml:space="preserve"> </w:t>
                        </w:r>
                        <w:r>
                          <w:rPr>
                            <w:color w:val="231F20"/>
                            <w:w w:val="105%"/>
                          </w:rPr>
                          <w:t>give</w:t>
                        </w:r>
                        <w:r>
                          <w:rPr>
                            <w:color w:val="231F20"/>
                            <w:spacing w:val="-11"/>
                            <w:w w:val="105%"/>
                          </w:rPr>
                          <w:t xml:space="preserve"> </w:t>
                        </w:r>
                        <w:r>
                          <w:rPr>
                            <w:color w:val="231F20"/>
                            <w:w w:val="105%"/>
                          </w:rPr>
                          <w:t>him</w:t>
                        </w:r>
                        <w:r>
                          <w:rPr>
                            <w:color w:val="231F20"/>
                            <w:spacing w:val="-12"/>
                            <w:w w:val="105%"/>
                          </w:rPr>
                          <w:t xml:space="preserve"> </w:t>
                        </w:r>
                        <w:r>
                          <w:rPr>
                            <w:color w:val="231F20"/>
                            <w:w w:val="105%"/>
                          </w:rPr>
                          <w:t>another</w:t>
                        </w:r>
                        <w:r>
                          <w:rPr>
                            <w:color w:val="231F20"/>
                            <w:spacing w:val="-12"/>
                            <w:w w:val="105%"/>
                          </w:rPr>
                          <w:t xml:space="preserve"> </w:t>
                        </w:r>
                        <w:r>
                          <w:rPr>
                            <w:color w:val="231F20"/>
                            <w:w w:val="105%"/>
                          </w:rPr>
                          <w:t>chance.</w:t>
                        </w:r>
                        <w:r>
                          <w:rPr>
                            <w:color w:val="231F20"/>
                            <w:spacing w:val="8"/>
                            <w:w w:val="105%"/>
                          </w:rPr>
                          <w:t xml:space="preserve"> </w:t>
                        </w:r>
                        <w:r>
                          <w:rPr>
                            <w:color w:val="231F20"/>
                            <w:w w:val="105%"/>
                          </w:rPr>
                          <w:t xml:space="preserve">But </w:t>
                        </w:r>
                        <w:r>
                          <w:rPr>
                            <w:color w:val="231F20"/>
                          </w:rPr>
                          <w:t xml:space="preserve">you should feel under no obligation to keep him on, for </w:t>
                        </w:r>
                        <w:r>
                          <w:rPr>
                            <w:color w:val="231F20"/>
                            <w:w w:val="105%"/>
                          </w:rPr>
                          <w:t>your</w:t>
                        </w:r>
                        <w:r>
                          <w:rPr>
                            <w:color w:val="231F20"/>
                            <w:spacing w:val="-9"/>
                            <w:w w:val="105%"/>
                          </w:rPr>
                          <w:t xml:space="preserve"> </w:t>
                        </w:r>
                        <w:r>
                          <w:rPr>
                            <w:color w:val="231F20"/>
                            <w:w w:val="105%"/>
                          </w:rPr>
                          <w:t>obligation</w:t>
                        </w:r>
                        <w:r>
                          <w:rPr>
                            <w:color w:val="231F20"/>
                            <w:spacing w:val="-9"/>
                            <w:w w:val="105%"/>
                          </w:rPr>
                          <w:t xml:space="preserve"> </w:t>
                        </w:r>
                        <w:r>
                          <w:rPr>
                            <w:color w:val="231F20"/>
                            <w:w w:val="105%"/>
                          </w:rPr>
                          <w:t>has</w:t>
                        </w:r>
                        <w:r>
                          <w:rPr>
                            <w:color w:val="231F20"/>
                            <w:spacing w:val="-9"/>
                            <w:w w:val="105%"/>
                          </w:rPr>
                          <w:t xml:space="preserve"> </w:t>
                        </w:r>
                        <w:r>
                          <w:rPr>
                            <w:color w:val="231F20"/>
                            <w:w w:val="105%"/>
                          </w:rPr>
                          <w:t>been</w:t>
                        </w:r>
                        <w:r>
                          <w:rPr>
                            <w:color w:val="231F20"/>
                            <w:spacing w:val="-9"/>
                            <w:w w:val="105%"/>
                          </w:rPr>
                          <w:t xml:space="preserve"> </w:t>
                        </w:r>
                        <w:r>
                          <w:rPr>
                            <w:color w:val="231F20"/>
                            <w:w w:val="105%"/>
                          </w:rPr>
                          <w:t>well</w:t>
                        </w:r>
                        <w:r>
                          <w:rPr>
                            <w:color w:val="231F20"/>
                            <w:spacing w:val="-9"/>
                            <w:w w:val="105%"/>
                          </w:rPr>
                          <w:t xml:space="preserve"> </w:t>
                        </w:r>
                        <w:r>
                          <w:rPr>
                            <w:color w:val="231F20"/>
                            <w:w w:val="105%"/>
                          </w:rPr>
                          <w:t>discharged</w:t>
                        </w:r>
                        <w:r>
                          <w:rPr>
                            <w:color w:val="231F20"/>
                            <w:spacing w:val="-9"/>
                            <w:w w:val="105%"/>
                          </w:rPr>
                          <w:t xml:space="preserve"> </w:t>
                        </w:r>
                        <w:r>
                          <w:rPr>
                            <w:color w:val="231F20"/>
                            <w:w w:val="105%"/>
                          </w:rPr>
                          <w:t>already.</w:t>
                        </w:r>
                      </w:p>
                      <w:p w14:paraId="6CE0B368" w14:textId="77777777" w:rsidR="00000000" w:rsidRDefault="00000000">
                        <w:pPr>
                          <w:pStyle w:val="BodyText"/>
                          <w:kinsoku w:val="0"/>
                          <w:overflowPunct w:val="0"/>
                          <w:spacing w:line="12.95pt" w:lineRule="auto"/>
                          <w:ind w:end="1.15pt"/>
                          <w:rPr>
                            <w:color w:val="231F20"/>
                            <w:w w:val="105%"/>
                          </w:rPr>
                        </w:pPr>
                        <w:r>
                          <w:rPr>
                            <w:color w:val="231F20"/>
                            <w:w w:val="105%"/>
                          </w:rPr>
                          <w:t>There</w:t>
                        </w:r>
                        <w:r>
                          <w:rPr>
                            <w:color w:val="231F20"/>
                            <w:spacing w:val="-4"/>
                            <w:w w:val="105%"/>
                          </w:rPr>
                          <w:t xml:space="preserve"> </w:t>
                        </w:r>
                        <w:r>
                          <w:rPr>
                            <w:color w:val="231F20"/>
                            <w:w w:val="105%"/>
                          </w:rPr>
                          <w:t>is</w:t>
                        </w:r>
                        <w:r>
                          <w:rPr>
                            <w:color w:val="231F20"/>
                            <w:spacing w:val="-4"/>
                            <w:w w:val="105%"/>
                          </w:rPr>
                          <w:t xml:space="preserve"> </w:t>
                        </w:r>
                        <w:r>
                          <w:rPr>
                            <w:color w:val="231F20"/>
                            <w:w w:val="105%"/>
                          </w:rPr>
                          <w:t>another</w:t>
                        </w:r>
                        <w:r>
                          <w:rPr>
                            <w:color w:val="231F20"/>
                            <w:spacing w:val="-4"/>
                            <w:w w:val="105%"/>
                          </w:rPr>
                          <w:t xml:space="preserve"> </w:t>
                        </w:r>
                        <w:r>
                          <w:rPr>
                            <w:color w:val="231F20"/>
                            <w:w w:val="105%"/>
                          </w:rPr>
                          <w:t>thing</w:t>
                        </w:r>
                        <w:r>
                          <w:rPr>
                            <w:color w:val="231F20"/>
                            <w:spacing w:val="-4"/>
                            <w:w w:val="105%"/>
                          </w:rPr>
                          <w:t xml:space="preserve"> </w:t>
                        </w:r>
                        <w:r>
                          <w:rPr>
                            <w:color w:val="231F20"/>
                            <w:w w:val="105%"/>
                          </w:rPr>
                          <w:t>you</w:t>
                        </w:r>
                        <w:r>
                          <w:rPr>
                            <w:color w:val="231F20"/>
                            <w:spacing w:val="-4"/>
                            <w:w w:val="105%"/>
                          </w:rPr>
                          <w:t xml:space="preserve"> </w:t>
                        </w:r>
                        <w:r>
                          <w:rPr>
                            <w:color w:val="231F20"/>
                            <w:w w:val="105%"/>
                          </w:rPr>
                          <w:t>might</w:t>
                        </w:r>
                        <w:r>
                          <w:rPr>
                            <w:color w:val="231F20"/>
                            <w:spacing w:val="-4"/>
                            <w:w w:val="105%"/>
                          </w:rPr>
                          <w:t xml:space="preserve"> </w:t>
                        </w:r>
                        <w:r>
                          <w:rPr>
                            <w:color w:val="231F20"/>
                            <w:w w:val="105%"/>
                          </w:rPr>
                          <w:t>wish</w:t>
                        </w:r>
                        <w:r>
                          <w:rPr>
                            <w:color w:val="231F20"/>
                            <w:spacing w:val="-4"/>
                            <w:w w:val="105%"/>
                          </w:rPr>
                          <w:t xml:space="preserve"> </w:t>
                        </w:r>
                        <w:r>
                          <w:rPr>
                            <w:color w:val="231F20"/>
                            <w:w w:val="105%"/>
                          </w:rPr>
                          <w:t>to</w:t>
                        </w:r>
                        <w:r>
                          <w:rPr>
                            <w:color w:val="231F20"/>
                            <w:spacing w:val="-4"/>
                            <w:w w:val="105%"/>
                          </w:rPr>
                          <w:t xml:space="preserve"> </w:t>
                        </w:r>
                        <w:r>
                          <w:rPr>
                            <w:color w:val="231F20"/>
                            <w:w w:val="105%"/>
                          </w:rPr>
                          <w:t>do.</w:t>
                        </w:r>
                        <w:r>
                          <w:rPr>
                            <w:color w:val="231F20"/>
                            <w:spacing w:val="38"/>
                            <w:w w:val="105%"/>
                          </w:rPr>
                          <w:t xml:space="preserve"> </w:t>
                        </w:r>
                        <w:r>
                          <w:rPr>
                            <w:color w:val="231F20"/>
                            <w:w w:val="105%"/>
                          </w:rPr>
                          <w:t>If</w:t>
                        </w:r>
                        <w:r>
                          <w:rPr>
                            <w:color w:val="231F20"/>
                            <w:spacing w:val="-4"/>
                            <w:w w:val="105%"/>
                          </w:rPr>
                          <w:t xml:space="preserve"> </w:t>
                        </w:r>
                        <w:r>
                          <w:rPr>
                            <w:color w:val="231F20"/>
                            <w:w w:val="105%"/>
                          </w:rPr>
                          <w:t xml:space="preserve">your </w:t>
                        </w:r>
                        <w:r>
                          <w:rPr>
                            <w:color w:val="231F20"/>
                          </w:rPr>
                          <w:t>organization</w:t>
                        </w:r>
                        <w:r>
                          <w:rPr>
                            <w:color w:val="231F20"/>
                            <w:spacing w:val="-3"/>
                          </w:rPr>
                          <w:t xml:space="preserve"> </w:t>
                        </w:r>
                        <w:r>
                          <w:rPr>
                            <w:color w:val="231F20"/>
                          </w:rPr>
                          <w:t>is</w:t>
                        </w:r>
                        <w:r>
                          <w:rPr>
                            <w:color w:val="231F20"/>
                            <w:spacing w:val="-3"/>
                          </w:rPr>
                          <w:t xml:space="preserve"> </w:t>
                        </w:r>
                        <w:r>
                          <w:rPr>
                            <w:color w:val="231F20"/>
                          </w:rPr>
                          <w:t>a</w:t>
                        </w:r>
                        <w:r>
                          <w:rPr>
                            <w:color w:val="231F20"/>
                            <w:spacing w:val="-3"/>
                          </w:rPr>
                          <w:t xml:space="preserve"> </w:t>
                        </w:r>
                        <w:r>
                          <w:rPr>
                            <w:color w:val="231F20"/>
                          </w:rPr>
                          <w:t>large</w:t>
                        </w:r>
                        <w:r>
                          <w:rPr>
                            <w:color w:val="231F20"/>
                            <w:spacing w:val="-3"/>
                          </w:rPr>
                          <w:t xml:space="preserve"> </w:t>
                        </w:r>
                        <w:r>
                          <w:rPr>
                            <w:color w:val="231F20"/>
                          </w:rPr>
                          <w:t>one,</w:t>
                        </w:r>
                        <w:r>
                          <w:rPr>
                            <w:color w:val="231F20"/>
                            <w:spacing w:val="-3"/>
                          </w:rPr>
                          <w:t xml:space="preserve"> </w:t>
                        </w:r>
                        <w:r>
                          <w:rPr>
                            <w:color w:val="231F20"/>
                          </w:rPr>
                          <w:t>your</w:t>
                        </w:r>
                        <w:r>
                          <w:rPr>
                            <w:color w:val="231F20"/>
                            <w:spacing w:val="-3"/>
                          </w:rPr>
                          <w:t xml:space="preserve"> </w:t>
                        </w:r>
                        <w:r>
                          <w:rPr>
                            <w:color w:val="231F20"/>
                          </w:rPr>
                          <w:t>junior</w:t>
                        </w:r>
                        <w:r>
                          <w:rPr>
                            <w:color w:val="231F20"/>
                            <w:spacing w:val="-3"/>
                          </w:rPr>
                          <w:t xml:space="preserve"> </w:t>
                        </w:r>
                        <w:r>
                          <w:rPr>
                            <w:color w:val="231F20"/>
                          </w:rPr>
                          <w:t>executives</w:t>
                        </w:r>
                        <w:r>
                          <w:rPr>
                            <w:color w:val="231F20"/>
                            <w:spacing w:val="-3"/>
                          </w:rPr>
                          <w:t xml:space="preserve"> </w:t>
                        </w:r>
                        <w:r>
                          <w:rPr>
                            <w:color w:val="231F20"/>
                          </w:rPr>
                          <w:t xml:space="preserve">might </w:t>
                        </w:r>
                        <w:r>
                          <w:rPr>
                            <w:color w:val="231F20"/>
                            <w:w w:val="105%"/>
                          </w:rPr>
                          <w:t>be</w:t>
                        </w:r>
                        <w:r>
                          <w:rPr>
                            <w:color w:val="231F20"/>
                            <w:spacing w:val="-6"/>
                            <w:w w:val="105%"/>
                          </w:rPr>
                          <w:t xml:space="preserve"> </w:t>
                        </w:r>
                        <w:r>
                          <w:rPr>
                            <w:color w:val="231F20"/>
                            <w:w w:val="105%"/>
                          </w:rPr>
                          <w:t>provided</w:t>
                        </w:r>
                        <w:r>
                          <w:rPr>
                            <w:color w:val="231F20"/>
                            <w:spacing w:val="-6"/>
                            <w:w w:val="105%"/>
                          </w:rPr>
                          <w:t xml:space="preserve"> </w:t>
                        </w:r>
                        <w:r>
                          <w:rPr>
                            <w:color w:val="231F20"/>
                            <w:w w:val="105%"/>
                          </w:rPr>
                          <w:t>with</w:t>
                        </w:r>
                        <w:r>
                          <w:rPr>
                            <w:color w:val="231F20"/>
                            <w:spacing w:val="-6"/>
                            <w:w w:val="105%"/>
                          </w:rPr>
                          <w:t xml:space="preserve"> </w:t>
                        </w:r>
                        <w:r>
                          <w:rPr>
                            <w:color w:val="231F20"/>
                            <w:w w:val="105%"/>
                          </w:rPr>
                          <w:t>this</w:t>
                        </w:r>
                        <w:r>
                          <w:rPr>
                            <w:color w:val="231F20"/>
                            <w:spacing w:val="-5"/>
                            <w:w w:val="105%"/>
                          </w:rPr>
                          <w:t xml:space="preserve"> </w:t>
                        </w:r>
                        <w:r>
                          <w:rPr>
                            <w:color w:val="231F20"/>
                            <w:w w:val="105%"/>
                          </w:rPr>
                          <w:t>book.</w:t>
                        </w:r>
                        <w:r>
                          <w:rPr>
                            <w:color w:val="231F20"/>
                            <w:spacing w:val="25"/>
                            <w:w w:val="105%"/>
                          </w:rPr>
                          <w:t xml:space="preserve"> </w:t>
                        </w:r>
                        <w:r>
                          <w:rPr>
                            <w:color w:val="231F20"/>
                            <w:w w:val="105%"/>
                          </w:rPr>
                          <w:t>You</w:t>
                        </w:r>
                        <w:r>
                          <w:rPr>
                            <w:color w:val="231F20"/>
                            <w:spacing w:val="-6"/>
                            <w:w w:val="105%"/>
                          </w:rPr>
                          <w:t xml:space="preserve"> </w:t>
                        </w:r>
                        <w:r>
                          <w:rPr>
                            <w:color w:val="231F20"/>
                            <w:w w:val="105%"/>
                          </w:rPr>
                          <w:t>might</w:t>
                        </w:r>
                        <w:r>
                          <w:rPr>
                            <w:color w:val="231F20"/>
                            <w:spacing w:val="-5"/>
                            <w:w w:val="105%"/>
                          </w:rPr>
                          <w:t xml:space="preserve"> </w:t>
                        </w:r>
                        <w:r>
                          <w:rPr>
                            <w:color w:val="231F20"/>
                            <w:w w:val="105%"/>
                          </w:rPr>
                          <w:t>let</w:t>
                        </w:r>
                        <w:r>
                          <w:rPr>
                            <w:color w:val="231F20"/>
                            <w:spacing w:val="-5"/>
                            <w:w w:val="105%"/>
                          </w:rPr>
                          <w:t xml:space="preserve"> </w:t>
                        </w:r>
                        <w:r>
                          <w:rPr>
                            <w:color w:val="231F20"/>
                            <w:w w:val="105%"/>
                          </w:rPr>
                          <w:t>them</w:t>
                        </w:r>
                        <w:r>
                          <w:rPr>
                            <w:color w:val="231F20"/>
                            <w:spacing w:val="-5"/>
                            <w:w w:val="105%"/>
                          </w:rPr>
                          <w:t xml:space="preserve"> </w:t>
                        </w:r>
                        <w:r>
                          <w:rPr>
                            <w:color w:val="231F20"/>
                            <w:w w:val="105%"/>
                          </w:rPr>
                          <w:t xml:space="preserve">know </w:t>
                        </w:r>
                        <w:r>
                          <w:rPr>
                            <w:color w:val="231F20"/>
                          </w:rPr>
                          <w:t>you</w:t>
                        </w:r>
                        <w:r>
                          <w:rPr>
                            <w:color w:val="231F20"/>
                            <w:spacing w:val="-10"/>
                          </w:rPr>
                          <w:t xml:space="preserve"> </w:t>
                        </w:r>
                        <w:r>
                          <w:rPr>
                            <w:color w:val="231F20"/>
                          </w:rPr>
                          <w:t>have</w:t>
                        </w:r>
                        <w:r>
                          <w:rPr>
                            <w:color w:val="231F20"/>
                            <w:spacing w:val="-10"/>
                          </w:rPr>
                          <w:t xml:space="preserve"> </w:t>
                        </w:r>
                        <w:r>
                          <w:rPr>
                            <w:color w:val="231F20"/>
                          </w:rPr>
                          <w:t>no</w:t>
                        </w:r>
                        <w:r>
                          <w:rPr>
                            <w:color w:val="231F20"/>
                            <w:spacing w:val="-10"/>
                          </w:rPr>
                          <w:t xml:space="preserve"> </w:t>
                        </w:r>
                        <w:r>
                          <w:rPr>
                            <w:color w:val="231F20"/>
                          </w:rPr>
                          <w:t>quarrel</w:t>
                        </w:r>
                        <w:r>
                          <w:rPr>
                            <w:color w:val="231F20"/>
                            <w:spacing w:val="-10"/>
                          </w:rPr>
                          <w:t xml:space="preserve"> </w:t>
                        </w:r>
                        <w:r>
                          <w:rPr>
                            <w:color w:val="231F20"/>
                          </w:rPr>
                          <w:t>with</w:t>
                        </w:r>
                        <w:r>
                          <w:rPr>
                            <w:color w:val="231F20"/>
                            <w:spacing w:val="-10"/>
                          </w:rPr>
                          <w:t xml:space="preserve"> </w:t>
                        </w:r>
                        <w:r>
                          <w:rPr>
                            <w:color w:val="231F20"/>
                          </w:rPr>
                          <w:t>the</w:t>
                        </w:r>
                        <w:r>
                          <w:rPr>
                            <w:color w:val="231F20"/>
                            <w:spacing w:val="-10"/>
                          </w:rPr>
                          <w:t xml:space="preserve"> </w:t>
                        </w:r>
                        <w:r>
                          <w:rPr>
                            <w:color w:val="231F20"/>
                          </w:rPr>
                          <w:t>alcoholics</w:t>
                        </w:r>
                        <w:r>
                          <w:rPr>
                            <w:color w:val="231F20"/>
                            <w:spacing w:val="-10"/>
                          </w:rPr>
                          <w:t xml:space="preserve"> </w:t>
                        </w:r>
                        <w:r>
                          <w:rPr>
                            <w:color w:val="231F20"/>
                          </w:rPr>
                          <w:t>of</w:t>
                        </w:r>
                        <w:r>
                          <w:rPr>
                            <w:color w:val="231F20"/>
                            <w:spacing w:val="-10"/>
                          </w:rPr>
                          <w:t xml:space="preserve"> </w:t>
                        </w:r>
                        <w:r>
                          <w:rPr>
                            <w:color w:val="231F20"/>
                          </w:rPr>
                          <w:t>your</w:t>
                        </w:r>
                        <w:r>
                          <w:rPr>
                            <w:color w:val="231F20"/>
                            <w:spacing w:val="-10"/>
                          </w:rPr>
                          <w:t xml:space="preserve"> </w:t>
                        </w:r>
                        <w:r>
                          <w:rPr>
                            <w:color w:val="231F20"/>
                          </w:rPr>
                          <w:t xml:space="preserve">organiza- </w:t>
                        </w:r>
                        <w:r>
                          <w:rPr>
                            <w:color w:val="231F20"/>
                            <w:spacing w:val="-2"/>
                            <w:w w:val="105%"/>
                          </w:rPr>
                          <w:t>tion.</w:t>
                        </w:r>
                        <w:r>
                          <w:rPr>
                            <w:color w:val="231F20"/>
                            <w:spacing w:val="-10"/>
                            <w:w w:val="105%"/>
                          </w:rPr>
                          <w:t xml:space="preserve"> </w:t>
                        </w:r>
                        <w:r>
                          <w:rPr>
                            <w:color w:val="231F20"/>
                            <w:spacing w:val="-2"/>
                            <w:w w:val="105%"/>
                          </w:rPr>
                          <w:t>These</w:t>
                        </w:r>
                        <w:r>
                          <w:rPr>
                            <w:color w:val="231F20"/>
                            <w:spacing w:val="-10"/>
                            <w:w w:val="105%"/>
                          </w:rPr>
                          <w:t xml:space="preserve"> </w:t>
                        </w:r>
                        <w:r>
                          <w:rPr>
                            <w:color w:val="231F20"/>
                            <w:spacing w:val="-2"/>
                            <w:w w:val="105%"/>
                          </w:rPr>
                          <w:t>juniors</w:t>
                        </w:r>
                        <w:r>
                          <w:rPr>
                            <w:color w:val="231F20"/>
                            <w:spacing w:val="-10"/>
                            <w:w w:val="105%"/>
                          </w:rPr>
                          <w:t xml:space="preserve"> </w:t>
                        </w:r>
                        <w:r>
                          <w:rPr>
                            <w:color w:val="231F20"/>
                            <w:spacing w:val="-2"/>
                            <w:w w:val="105%"/>
                          </w:rPr>
                          <w:t>are</w:t>
                        </w:r>
                        <w:r>
                          <w:rPr>
                            <w:color w:val="231F20"/>
                            <w:spacing w:val="-10"/>
                            <w:w w:val="105%"/>
                          </w:rPr>
                          <w:t xml:space="preserve"> </w:t>
                        </w:r>
                        <w:r>
                          <w:rPr>
                            <w:color w:val="231F20"/>
                            <w:spacing w:val="-2"/>
                            <w:w w:val="105%"/>
                          </w:rPr>
                          <w:t>often</w:t>
                        </w:r>
                        <w:r>
                          <w:rPr>
                            <w:color w:val="231F20"/>
                            <w:spacing w:val="-10"/>
                            <w:w w:val="105%"/>
                          </w:rPr>
                          <w:t xml:space="preserve"> </w:t>
                        </w:r>
                        <w:r>
                          <w:rPr>
                            <w:color w:val="231F20"/>
                            <w:spacing w:val="-2"/>
                            <w:w w:val="105%"/>
                          </w:rPr>
                          <w:t>in</w:t>
                        </w:r>
                        <w:r>
                          <w:rPr>
                            <w:color w:val="231F20"/>
                            <w:spacing w:val="-9"/>
                            <w:w w:val="105%"/>
                          </w:rPr>
                          <w:t xml:space="preserve"> </w:t>
                        </w:r>
                        <w:r>
                          <w:rPr>
                            <w:color w:val="231F20"/>
                            <w:spacing w:val="-2"/>
                            <w:w w:val="105%"/>
                          </w:rPr>
                          <w:t>a</w:t>
                        </w:r>
                        <w:r>
                          <w:rPr>
                            <w:color w:val="231F20"/>
                            <w:spacing w:val="-10"/>
                            <w:w w:val="105%"/>
                          </w:rPr>
                          <w:t xml:space="preserve"> </w:t>
                        </w:r>
                        <w:r>
                          <w:rPr>
                            <w:color w:val="231F20"/>
                            <w:spacing w:val="-2"/>
                            <w:w w:val="105%"/>
                          </w:rPr>
                          <w:t>difficult</w:t>
                        </w:r>
                        <w:r>
                          <w:rPr>
                            <w:color w:val="231F20"/>
                            <w:spacing w:val="-10"/>
                            <w:w w:val="105%"/>
                          </w:rPr>
                          <w:t xml:space="preserve"> </w:t>
                        </w:r>
                        <w:r>
                          <w:rPr>
                            <w:color w:val="231F20"/>
                            <w:spacing w:val="-2"/>
                            <w:w w:val="105%"/>
                          </w:rPr>
                          <w:t>position.</w:t>
                        </w:r>
                        <w:r>
                          <w:rPr>
                            <w:color w:val="231F20"/>
                            <w:spacing w:val="18"/>
                            <w:w w:val="105%"/>
                          </w:rPr>
                          <w:t xml:space="preserve"> </w:t>
                        </w:r>
                        <w:r>
                          <w:rPr>
                            <w:color w:val="231F20"/>
                            <w:spacing w:val="-2"/>
                            <w:w w:val="105%"/>
                          </w:rPr>
                          <w:t xml:space="preserve">Men </w:t>
                        </w:r>
                        <w:r>
                          <w:rPr>
                            <w:color w:val="231F20"/>
                          </w:rPr>
                          <w:t>under them are frequently their friends.</w:t>
                        </w:r>
                        <w:r>
                          <w:rPr>
                            <w:color w:val="231F20"/>
                            <w:spacing w:val="40"/>
                          </w:rPr>
                          <w:t xml:space="preserve"> </w:t>
                        </w:r>
                        <w:r>
                          <w:rPr>
                            <w:color w:val="231F20"/>
                          </w:rPr>
                          <w:t xml:space="preserve">So, for one rea- </w:t>
                        </w:r>
                        <w:r>
                          <w:rPr>
                            <w:color w:val="231F20"/>
                            <w:w w:val="105%"/>
                          </w:rPr>
                          <w:t>son or another, they cover these men, hoping matters will take a turn for the better.</w:t>
                        </w:r>
                        <w:r>
                          <w:rPr>
                            <w:color w:val="231F20"/>
                            <w:spacing w:val="40"/>
                            <w:w w:val="105%"/>
                          </w:rPr>
                          <w:t xml:space="preserve"> </w:t>
                        </w:r>
                        <w:r>
                          <w:rPr>
                            <w:color w:val="231F20"/>
                            <w:w w:val="105%"/>
                          </w:rPr>
                          <w:t>They often jeopardize their own positions by trying to help serious drinkers who</w:t>
                        </w:r>
                        <w:r>
                          <w:rPr>
                            <w:color w:val="231F20"/>
                            <w:spacing w:val="-4"/>
                            <w:w w:val="105%"/>
                          </w:rPr>
                          <w:t xml:space="preserve"> </w:t>
                        </w:r>
                        <w:r>
                          <w:rPr>
                            <w:color w:val="231F20"/>
                            <w:w w:val="105%"/>
                          </w:rPr>
                          <w:t>should</w:t>
                        </w:r>
                        <w:r>
                          <w:rPr>
                            <w:color w:val="231F20"/>
                            <w:spacing w:val="-4"/>
                            <w:w w:val="105%"/>
                          </w:rPr>
                          <w:t xml:space="preserve"> </w:t>
                        </w:r>
                        <w:r>
                          <w:rPr>
                            <w:color w:val="231F20"/>
                            <w:w w:val="105%"/>
                          </w:rPr>
                          <w:t>have</w:t>
                        </w:r>
                        <w:r>
                          <w:rPr>
                            <w:color w:val="231F20"/>
                            <w:spacing w:val="-4"/>
                            <w:w w:val="105%"/>
                          </w:rPr>
                          <w:t xml:space="preserve"> </w:t>
                        </w:r>
                        <w:r>
                          <w:rPr>
                            <w:color w:val="231F20"/>
                            <w:w w:val="105%"/>
                          </w:rPr>
                          <w:t>been</w:t>
                        </w:r>
                        <w:r>
                          <w:rPr>
                            <w:color w:val="231F20"/>
                            <w:spacing w:val="-4"/>
                            <w:w w:val="105%"/>
                          </w:rPr>
                          <w:t xml:space="preserve"> </w:t>
                        </w:r>
                        <w:r>
                          <w:rPr>
                            <w:color w:val="231F20"/>
                            <w:w w:val="105%"/>
                          </w:rPr>
                          <w:t>fired</w:t>
                        </w:r>
                        <w:r>
                          <w:rPr>
                            <w:color w:val="231F20"/>
                            <w:spacing w:val="-4"/>
                            <w:w w:val="105%"/>
                          </w:rPr>
                          <w:t xml:space="preserve"> </w:t>
                        </w:r>
                        <w:r>
                          <w:rPr>
                            <w:color w:val="231F20"/>
                            <w:w w:val="105%"/>
                          </w:rPr>
                          <w:t>long</w:t>
                        </w:r>
                        <w:r>
                          <w:rPr>
                            <w:color w:val="231F20"/>
                            <w:spacing w:val="-4"/>
                            <w:w w:val="105%"/>
                          </w:rPr>
                          <w:t xml:space="preserve"> </w:t>
                        </w:r>
                        <w:r>
                          <w:rPr>
                            <w:color w:val="231F20"/>
                            <w:w w:val="105%"/>
                          </w:rPr>
                          <w:t>ago,</w:t>
                        </w:r>
                        <w:r>
                          <w:rPr>
                            <w:color w:val="231F20"/>
                            <w:spacing w:val="-4"/>
                            <w:w w:val="105%"/>
                          </w:rPr>
                          <w:t xml:space="preserve"> </w:t>
                        </w:r>
                        <w:r>
                          <w:rPr>
                            <w:color w:val="231F20"/>
                            <w:w w:val="105%"/>
                          </w:rPr>
                          <w:t>or</w:t>
                        </w:r>
                        <w:r>
                          <w:rPr>
                            <w:color w:val="231F20"/>
                            <w:spacing w:val="-4"/>
                            <w:w w:val="105%"/>
                          </w:rPr>
                          <w:t xml:space="preserve"> </w:t>
                        </w:r>
                        <w:r>
                          <w:rPr>
                            <w:color w:val="231F20"/>
                            <w:w w:val="105%"/>
                          </w:rPr>
                          <w:t>else</w:t>
                        </w:r>
                        <w:r>
                          <w:rPr>
                            <w:color w:val="231F20"/>
                            <w:spacing w:val="-4"/>
                            <w:w w:val="105%"/>
                          </w:rPr>
                          <w:t xml:space="preserve"> </w:t>
                        </w:r>
                        <w:r>
                          <w:rPr>
                            <w:color w:val="231F20"/>
                            <w:w w:val="105%"/>
                          </w:rPr>
                          <w:t>given</w:t>
                        </w:r>
                        <w:r>
                          <w:rPr>
                            <w:color w:val="231F20"/>
                            <w:spacing w:val="-4"/>
                            <w:w w:val="105%"/>
                          </w:rPr>
                          <w:t xml:space="preserve"> </w:t>
                        </w:r>
                        <w:r>
                          <w:rPr>
                            <w:color w:val="231F20"/>
                            <w:w w:val="105%"/>
                          </w:rPr>
                          <w:t>an opportunity to get well.</w:t>
                        </w:r>
                      </w:p>
                      <w:p w14:paraId="034F8755" w14:textId="77777777" w:rsidR="00000000" w:rsidRDefault="00000000">
                        <w:pPr>
                          <w:pStyle w:val="BodyText"/>
                          <w:kinsoku w:val="0"/>
                          <w:overflowPunct w:val="0"/>
                          <w:spacing w:before="0.40pt" w:line="12.95pt" w:lineRule="auto"/>
                          <w:rPr>
                            <w:color w:val="231F20"/>
                            <w:spacing w:val="-2"/>
                            <w:w w:val="105%"/>
                          </w:rPr>
                        </w:pPr>
                        <w:r>
                          <w:rPr>
                            <w:color w:val="231F20"/>
                            <w:w w:val="105%"/>
                          </w:rPr>
                          <w:t>After</w:t>
                        </w:r>
                        <w:r>
                          <w:rPr>
                            <w:color w:val="231F20"/>
                            <w:spacing w:val="-1"/>
                            <w:w w:val="105%"/>
                          </w:rPr>
                          <w:t xml:space="preserve"> </w:t>
                        </w:r>
                        <w:r>
                          <w:rPr>
                            <w:color w:val="231F20"/>
                            <w:w w:val="105%"/>
                          </w:rPr>
                          <w:t>reading</w:t>
                        </w:r>
                        <w:r>
                          <w:rPr>
                            <w:color w:val="231F20"/>
                            <w:spacing w:val="-1"/>
                            <w:w w:val="105%"/>
                          </w:rPr>
                          <w:t xml:space="preserve"> </w:t>
                        </w:r>
                        <w:r>
                          <w:rPr>
                            <w:color w:val="231F20"/>
                            <w:w w:val="105%"/>
                          </w:rPr>
                          <w:t>this</w:t>
                        </w:r>
                        <w:r>
                          <w:rPr>
                            <w:color w:val="231F20"/>
                            <w:spacing w:val="-1"/>
                            <w:w w:val="105%"/>
                          </w:rPr>
                          <w:t xml:space="preserve"> </w:t>
                        </w:r>
                        <w:r>
                          <w:rPr>
                            <w:color w:val="231F20"/>
                            <w:w w:val="105%"/>
                          </w:rPr>
                          <w:t>book,</w:t>
                        </w:r>
                        <w:r>
                          <w:rPr>
                            <w:color w:val="231F20"/>
                            <w:spacing w:val="-1"/>
                            <w:w w:val="105%"/>
                          </w:rPr>
                          <w:t xml:space="preserve"> </w:t>
                        </w:r>
                        <w:r>
                          <w:rPr>
                            <w:color w:val="231F20"/>
                            <w:w w:val="105%"/>
                          </w:rPr>
                          <w:t>a</w:t>
                        </w:r>
                        <w:r>
                          <w:rPr>
                            <w:color w:val="231F20"/>
                            <w:spacing w:val="-1"/>
                            <w:w w:val="105%"/>
                          </w:rPr>
                          <w:t xml:space="preserve"> </w:t>
                        </w:r>
                        <w:r>
                          <w:rPr>
                            <w:color w:val="231F20"/>
                            <w:w w:val="105%"/>
                          </w:rPr>
                          <w:t>junior</w:t>
                        </w:r>
                        <w:r>
                          <w:rPr>
                            <w:color w:val="231F20"/>
                            <w:spacing w:val="-1"/>
                            <w:w w:val="105%"/>
                          </w:rPr>
                          <w:t xml:space="preserve"> </w:t>
                        </w:r>
                        <w:r>
                          <w:rPr>
                            <w:color w:val="231F20"/>
                            <w:w w:val="105%"/>
                          </w:rPr>
                          <w:t>executive</w:t>
                        </w:r>
                        <w:r>
                          <w:rPr>
                            <w:color w:val="231F20"/>
                            <w:spacing w:val="-1"/>
                            <w:w w:val="105%"/>
                          </w:rPr>
                          <w:t xml:space="preserve"> </w:t>
                        </w:r>
                        <w:r>
                          <w:rPr>
                            <w:color w:val="231F20"/>
                            <w:w w:val="105%"/>
                          </w:rPr>
                          <w:t>can</w:t>
                        </w:r>
                        <w:r>
                          <w:rPr>
                            <w:color w:val="231F20"/>
                            <w:spacing w:val="-1"/>
                            <w:w w:val="105%"/>
                          </w:rPr>
                          <w:t xml:space="preserve"> </w:t>
                        </w:r>
                        <w:r>
                          <w:rPr>
                            <w:color w:val="231F20"/>
                            <w:w w:val="105%"/>
                          </w:rPr>
                          <w:t>go</w:t>
                        </w:r>
                        <w:r>
                          <w:rPr>
                            <w:color w:val="231F20"/>
                            <w:spacing w:val="-1"/>
                            <w:w w:val="105%"/>
                          </w:rPr>
                          <w:t xml:space="preserve"> </w:t>
                        </w:r>
                        <w:r>
                          <w:rPr>
                            <w:color w:val="231F20"/>
                            <w:w w:val="105%"/>
                          </w:rPr>
                          <w:t>to such a man and say approximately this, “Look here, Ed.</w:t>
                        </w:r>
                        <w:r>
                          <w:rPr>
                            <w:color w:val="231F20"/>
                            <w:spacing w:val="35"/>
                            <w:w w:val="105%"/>
                          </w:rPr>
                          <w:t xml:space="preserve"> </w:t>
                        </w:r>
                        <w:r>
                          <w:rPr>
                            <w:color w:val="231F20"/>
                            <w:w w:val="105%"/>
                          </w:rPr>
                          <w:t>Do</w:t>
                        </w:r>
                        <w:r>
                          <w:rPr>
                            <w:color w:val="231F20"/>
                            <w:spacing w:val="-5"/>
                            <w:w w:val="105%"/>
                          </w:rPr>
                          <w:t xml:space="preserve"> </w:t>
                        </w:r>
                        <w:r>
                          <w:rPr>
                            <w:color w:val="231F20"/>
                            <w:w w:val="105%"/>
                          </w:rPr>
                          <w:t>you</w:t>
                        </w:r>
                        <w:r>
                          <w:rPr>
                            <w:color w:val="231F20"/>
                            <w:spacing w:val="-5"/>
                            <w:w w:val="105%"/>
                          </w:rPr>
                          <w:t xml:space="preserve"> </w:t>
                        </w:r>
                        <w:r>
                          <w:rPr>
                            <w:color w:val="231F20"/>
                            <w:w w:val="105%"/>
                          </w:rPr>
                          <w:t>want</w:t>
                        </w:r>
                        <w:r>
                          <w:rPr>
                            <w:color w:val="231F20"/>
                            <w:spacing w:val="-5"/>
                            <w:w w:val="105%"/>
                          </w:rPr>
                          <w:t xml:space="preserve"> </w:t>
                        </w:r>
                        <w:r>
                          <w:rPr>
                            <w:color w:val="231F20"/>
                            <w:w w:val="105%"/>
                          </w:rPr>
                          <w:t>to</w:t>
                        </w:r>
                        <w:r>
                          <w:rPr>
                            <w:color w:val="231F20"/>
                            <w:spacing w:val="-5"/>
                            <w:w w:val="105%"/>
                          </w:rPr>
                          <w:t xml:space="preserve"> </w:t>
                        </w:r>
                        <w:r>
                          <w:rPr>
                            <w:color w:val="231F20"/>
                            <w:w w:val="105%"/>
                          </w:rPr>
                          <w:t>stop</w:t>
                        </w:r>
                        <w:r>
                          <w:rPr>
                            <w:color w:val="231F20"/>
                            <w:spacing w:val="-5"/>
                            <w:w w:val="105%"/>
                          </w:rPr>
                          <w:t xml:space="preserve"> </w:t>
                        </w:r>
                        <w:r>
                          <w:rPr>
                            <w:color w:val="231F20"/>
                            <w:w w:val="105%"/>
                          </w:rPr>
                          <w:t>drinking</w:t>
                        </w:r>
                        <w:r>
                          <w:rPr>
                            <w:color w:val="231F20"/>
                            <w:spacing w:val="-5"/>
                            <w:w w:val="105%"/>
                          </w:rPr>
                          <w:t xml:space="preserve"> </w:t>
                        </w:r>
                        <w:r>
                          <w:rPr>
                            <w:color w:val="231F20"/>
                            <w:w w:val="105%"/>
                          </w:rPr>
                          <w:t>or</w:t>
                        </w:r>
                        <w:r>
                          <w:rPr>
                            <w:color w:val="231F20"/>
                            <w:spacing w:val="-5"/>
                            <w:w w:val="105%"/>
                          </w:rPr>
                          <w:t xml:space="preserve"> </w:t>
                        </w:r>
                        <w:r>
                          <w:rPr>
                            <w:color w:val="231F20"/>
                            <w:w w:val="105%"/>
                          </w:rPr>
                          <w:t>not? You</w:t>
                        </w:r>
                        <w:r>
                          <w:rPr>
                            <w:color w:val="231F20"/>
                            <w:spacing w:val="-5"/>
                            <w:w w:val="105%"/>
                          </w:rPr>
                          <w:t xml:space="preserve"> </w:t>
                        </w:r>
                        <w:r>
                          <w:rPr>
                            <w:color w:val="231F20"/>
                            <w:w w:val="105%"/>
                          </w:rPr>
                          <w:t>put</w:t>
                        </w:r>
                        <w:r>
                          <w:rPr>
                            <w:color w:val="231F20"/>
                            <w:spacing w:val="-5"/>
                            <w:w w:val="105%"/>
                          </w:rPr>
                          <w:t xml:space="preserve"> </w:t>
                        </w:r>
                        <w:r>
                          <w:rPr>
                            <w:color w:val="231F20"/>
                            <w:w w:val="105%"/>
                          </w:rPr>
                          <w:t>me on the spot every time you get drunk.</w:t>
                        </w:r>
                        <w:r>
                          <w:rPr>
                            <w:color w:val="231F20"/>
                            <w:spacing w:val="40"/>
                            <w:w w:val="105%"/>
                          </w:rPr>
                          <w:t xml:space="preserve"> </w:t>
                        </w:r>
                        <w:r>
                          <w:rPr>
                            <w:color w:val="231F20"/>
                            <w:w w:val="105%"/>
                          </w:rPr>
                          <w:t>It isn’t fair to me</w:t>
                        </w:r>
                        <w:r>
                          <w:rPr>
                            <w:color w:val="231F20"/>
                            <w:spacing w:val="-2"/>
                            <w:w w:val="105%"/>
                          </w:rPr>
                          <w:t xml:space="preserve"> </w:t>
                        </w:r>
                        <w:r>
                          <w:rPr>
                            <w:color w:val="231F20"/>
                            <w:w w:val="105%"/>
                          </w:rPr>
                          <w:t>or</w:t>
                        </w:r>
                        <w:r>
                          <w:rPr>
                            <w:color w:val="231F20"/>
                            <w:spacing w:val="-2"/>
                            <w:w w:val="105%"/>
                          </w:rPr>
                          <w:t xml:space="preserve"> </w:t>
                        </w:r>
                        <w:r>
                          <w:rPr>
                            <w:color w:val="231F20"/>
                            <w:w w:val="105%"/>
                          </w:rPr>
                          <w:t>the</w:t>
                        </w:r>
                        <w:r>
                          <w:rPr>
                            <w:color w:val="231F20"/>
                            <w:spacing w:val="-2"/>
                            <w:w w:val="105%"/>
                          </w:rPr>
                          <w:t xml:space="preserve"> </w:t>
                        </w:r>
                        <w:r>
                          <w:rPr>
                            <w:color w:val="231F20"/>
                            <w:w w:val="105%"/>
                          </w:rPr>
                          <w:t>firm.</w:t>
                        </w:r>
                        <w:r>
                          <w:rPr>
                            <w:color w:val="231F20"/>
                            <w:spacing w:val="40"/>
                            <w:w w:val="105%"/>
                          </w:rPr>
                          <w:t xml:space="preserve"> </w:t>
                        </w:r>
                        <w:r>
                          <w:rPr>
                            <w:color w:val="231F20"/>
                            <w:w w:val="105%"/>
                          </w:rPr>
                          <w:t>I</w:t>
                        </w:r>
                        <w:r>
                          <w:rPr>
                            <w:color w:val="231F20"/>
                            <w:spacing w:val="-2"/>
                            <w:w w:val="105%"/>
                          </w:rPr>
                          <w:t xml:space="preserve"> </w:t>
                        </w:r>
                        <w:r>
                          <w:rPr>
                            <w:color w:val="231F20"/>
                            <w:w w:val="105%"/>
                          </w:rPr>
                          <w:t>have</w:t>
                        </w:r>
                        <w:r>
                          <w:rPr>
                            <w:color w:val="231F20"/>
                            <w:spacing w:val="-2"/>
                            <w:w w:val="105%"/>
                          </w:rPr>
                          <w:t xml:space="preserve"> </w:t>
                        </w:r>
                        <w:r>
                          <w:rPr>
                            <w:color w:val="231F20"/>
                            <w:w w:val="105%"/>
                          </w:rPr>
                          <w:t>been</w:t>
                        </w:r>
                        <w:r>
                          <w:rPr>
                            <w:color w:val="231F20"/>
                            <w:spacing w:val="-2"/>
                            <w:w w:val="105%"/>
                          </w:rPr>
                          <w:t xml:space="preserve"> </w:t>
                        </w:r>
                        <w:r>
                          <w:rPr>
                            <w:color w:val="231F20"/>
                            <w:w w:val="105%"/>
                          </w:rPr>
                          <w:t>learning</w:t>
                        </w:r>
                        <w:r>
                          <w:rPr>
                            <w:color w:val="231F20"/>
                            <w:spacing w:val="-2"/>
                            <w:w w:val="105%"/>
                          </w:rPr>
                          <w:t xml:space="preserve"> </w:t>
                        </w:r>
                        <w:r>
                          <w:rPr>
                            <w:color w:val="231F20"/>
                            <w:w w:val="105%"/>
                          </w:rPr>
                          <w:t>something</w:t>
                        </w:r>
                        <w:r>
                          <w:rPr>
                            <w:color w:val="231F20"/>
                            <w:spacing w:val="-2"/>
                            <w:w w:val="105%"/>
                          </w:rPr>
                          <w:t xml:space="preserve"> </w:t>
                        </w:r>
                        <w:r>
                          <w:rPr>
                            <w:color w:val="231F20"/>
                            <w:w w:val="105%"/>
                          </w:rPr>
                          <w:t>about alcoholism.</w:t>
                        </w:r>
                        <w:r>
                          <w:rPr>
                            <w:color w:val="231F20"/>
                            <w:spacing w:val="40"/>
                            <w:w w:val="105%"/>
                          </w:rPr>
                          <w:t xml:space="preserve"> </w:t>
                        </w:r>
                        <w:r>
                          <w:rPr>
                            <w:color w:val="231F20"/>
                            <w:w w:val="105%"/>
                          </w:rPr>
                          <w:t>If you are an alcoholic, you are a mighty sick man.</w:t>
                        </w:r>
                        <w:r>
                          <w:rPr>
                            <w:color w:val="231F20"/>
                            <w:spacing w:val="40"/>
                            <w:w w:val="105%"/>
                          </w:rPr>
                          <w:t xml:space="preserve"> </w:t>
                        </w:r>
                        <w:r>
                          <w:rPr>
                            <w:color w:val="231F20"/>
                            <w:w w:val="105%"/>
                          </w:rPr>
                          <w:t>You act like one.</w:t>
                        </w:r>
                        <w:r>
                          <w:rPr>
                            <w:color w:val="231F20"/>
                            <w:spacing w:val="40"/>
                            <w:w w:val="105%"/>
                          </w:rPr>
                          <w:t xml:space="preserve"> </w:t>
                        </w:r>
                        <w:r>
                          <w:rPr>
                            <w:color w:val="231F20"/>
                            <w:w w:val="105%"/>
                          </w:rPr>
                          <w:t>The firm wants to help you</w:t>
                        </w:r>
                        <w:r>
                          <w:rPr>
                            <w:color w:val="231F20"/>
                            <w:spacing w:val="-9"/>
                            <w:w w:val="105%"/>
                          </w:rPr>
                          <w:t xml:space="preserve"> </w:t>
                        </w:r>
                        <w:r>
                          <w:rPr>
                            <w:color w:val="231F20"/>
                            <w:w w:val="105%"/>
                          </w:rPr>
                          <w:t>get</w:t>
                        </w:r>
                        <w:r>
                          <w:rPr>
                            <w:color w:val="231F20"/>
                            <w:spacing w:val="-9"/>
                            <w:w w:val="105%"/>
                          </w:rPr>
                          <w:t xml:space="preserve"> </w:t>
                        </w:r>
                        <w:r>
                          <w:rPr>
                            <w:color w:val="231F20"/>
                            <w:w w:val="105%"/>
                          </w:rPr>
                          <w:t>over</w:t>
                        </w:r>
                        <w:r>
                          <w:rPr>
                            <w:color w:val="231F20"/>
                            <w:spacing w:val="-9"/>
                            <w:w w:val="105%"/>
                          </w:rPr>
                          <w:t xml:space="preserve"> </w:t>
                        </w:r>
                        <w:r>
                          <w:rPr>
                            <w:color w:val="231F20"/>
                            <w:w w:val="105%"/>
                          </w:rPr>
                          <w:t>it,</w:t>
                        </w:r>
                        <w:r>
                          <w:rPr>
                            <w:color w:val="231F20"/>
                            <w:spacing w:val="-9"/>
                            <w:w w:val="105%"/>
                          </w:rPr>
                          <w:t xml:space="preserve"> </w:t>
                        </w:r>
                        <w:r>
                          <w:rPr>
                            <w:color w:val="231F20"/>
                            <w:w w:val="105%"/>
                          </w:rPr>
                          <w:t>and</w:t>
                        </w:r>
                        <w:r>
                          <w:rPr>
                            <w:color w:val="231F20"/>
                            <w:spacing w:val="-9"/>
                            <w:w w:val="105%"/>
                          </w:rPr>
                          <w:t xml:space="preserve"> </w:t>
                        </w:r>
                        <w:r>
                          <w:rPr>
                            <w:color w:val="231F20"/>
                            <w:w w:val="105%"/>
                          </w:rPr>
                          <w:t>if</w:t>
                        </w:r>
                        <w:r>
                          <w:rPr>
                            <w:color w:val="231F20"/>
                            <w:spacing w:val="-9"/>
                            <w:w w:val="105%"/>
                          </w:rPr>
                          <w:t xml:space="preserve"> </w:t>
                        </w:r>
                        <w:r>
                          <w:rPr>
                            <w:color w:val="231F20"/>
                            <w:w w:val="105%"/>
                          </w:rPr>
                          <w:t>you</w:t>
                        </w:r>
                        <w:r>
                          <w:rPr>
                            <w:color w:val="231F20"/>
                            <w:spacing w:val="-9"/>
                            <w:w w:val="105%"/>
                          </w:rPr>
                          <w:t xml:space="preserve"> </w:t>
                        </w:r>
                        <w:r>
                          <w:rPr>
                            <w:color w:val="231F20"/>
                            <w:w w:val="105%"/>
                          </w:rPr>
                          <w:t>are</w:t>
                        </w:r>
                        <w:r>
                          <w:rPr>
                            <w:color w:val="231F20"/>
                            <w:spacing w:val="-9"/>
                            <w:w w:val="105%"/>
                          </w:rPr>
                          <w:t xml:space="preserve"> </w:t>
                        </w:r>
                        <w:r>
                          <w:rPr>
                            <w:color w:val="231F20"/>
                            <w:w w:val="105%"/>
                          </w:rPr>
                          <w:t>interested,</w:t>
                        </w:r>
                        <w:r>
                          <w:rPr>
                            <w:color w:val="231F20"/>
                            <w:spacing w:val="-9"/>
                            <w:w w:val="105%"/>
                          </w:rPr>
                          <w:t xml:space="preserve"> </w:t>
                        </w:r>
                        <w:r>
                          <w:rPr>
                            <w:color w:val="231F20"/>
                            <w:w w:val="105%"/>
                          </w:rPr>
                          <w:t>there</w:t>
                        </w:r>
                        <w:r>
                          <w:rPr>
                            <w:color w:val="231F20"/>
                            <w:spacing w:val="-9"/>
                            <w:w w:val="105%"/>
                          </w:rPr>
                          <w:t xml:space="preserve"> </w:t>
                        </w:r>
                        <w:r>
                          <w:rPr>
                            <w:color w:val="231F20"/>
                            <w:w w:val="105%"/>
                          </w:rPr>
                          <w:t>is</w:t>
                        </w:r>
                        <w:r>
                          <w:rPr>
                            <w:color w:val="231F20"/>
                            <w:spacing w:val="-9"/>
                            <w:w w:val="105%"/>
                          </w:rPr>
                          <w:t xml:space="preserve"> </w:t>
                        </w:r>
                        <w:r>
                          <w:rPr>
                            <w:color w:val="231F20"/>
                            <w:w w:val="105%"/>
                          </w:rPr>
                          <w:t>a</w:t>
                        </w:r>
                        <w:r>
                          <w:rPr>
                            <w:color w:val="231F20"/>
                            <w:spacing w:val="-9"/>
                            <w:w w:val="105%"/>
                          </w:rPr>
                          <w:t xml:space="preserve"> </w:t>
                        </w:r>
                        <w:r>
                          <w:rPr>
                            <w:color w:val="231F20"/>
                            <w:w w:val="105%"/>
                          </w:rPr>
                          <w:t>way out.</w:t>
                        </w:r>
                        <w:r>
                          <w:rPr>
                            <w:color w:val="231F20"/>
                            <w:spacing w:val="50"/>
                            <w:w w:val="105%"/>
                          </w:rPr>
                          <w:t xml:space="preserve">  </w:t>
                        </w:r>
                        <w:r>
                          <w:rPr>
                            <w:color w:val="231F20"/>
                            <w:w w:val="105%"/>
                          </w:rPr>
                          <w:t>If</w:t>
                        </w:r>
                        <w:r>
                          <w:rPr>
                            <w:color w:val="231F20"/>
                            <w:spacing w:val="55"/>
                            <w:w w:val="105%"/>
                          </w:rPr>
                          <w:t xml:space="preserve"> </w:t>
                        </w:r>
                        <w:r>
                          <w:rPr>
                            <w:color w:val="231F20"/>
                            <w:w w:val="105%"/>
                          </w:rPr>
                          <w:t>you</w:t>
                        </w:r>
                        <w:r>
                          <w:rPr>
                            <w:color w:val="231F20"/>
                            <w:spacing w:val="56"/>
                            <w:w w:val="105%"/>
                          </w:rPr>
                          <w:t xml:space="preserve"> </w:t>
                        </w:r>
                        <w:r>
                          <w:rPr>
                            <w:color w:val="231F20"/>
                            <w:w w:val="105%"/>
                          </w:rPr>
                          <w:t>take</w:t>
                        </w:r>
                        <w:r>
                          <w:rPr>
                            <w:color w:val="231F20"/>
                            <w:spacing w:val="55"/>
                            <w:w w:val="105%"/>
                          </w:rPr>
                          <w:t xml:space="preserve"> </w:t>
                        </w:r>
                        <w:r>
                          <w:rPr>
                            <w:color w:val="231F20"/>
                            <w:w w:val="105%"/>
                          </w:rPr>
                          <w:t>it,</w:t>
                        </w:r>
                        <w:r>
                          <w:rPr>
                            <w:color w:val="231F20"/>
                            <w:spacing w:val="56"/>
                            <w:w w:val="105%"/>
                          </w:rPr>
                          <w:t xml:space="preserve"> </w:t>
                        </w:r>
                        <w:r>
                          <w:rPr>
                            <w:color w:val="231F20"/>
                            <w:w w:val="105%"/>
                          </w:rPr>
                          <w:t>your</w:t>
                        </w:r>
                        <w:r>
                          <w:rPr>
                            <w:color w:val="231F20"/>
                            <w:spacing w:val="55"/>
                            <w:w w:val="105%"/>
                          </w:rPr>
                          <w:t xml:space="preserve"> </w:t>
                        </w:r>
                        <w:r>
                          <w:rPr>
                            <w:color w:val="231F20"/>
                            <w:w w:val="105%"/>
                          </w:rPr>
                          <w:t>past</w:t>
                        </w:r>
                        <w:r>
                          <w:rPr>
                            <w:color w:val="231F20"/>
                            <w:spacing w:val="56"/>
                            <w:w w:val="105%"/>
                          </w:rPr>
                          <w:t xml:space="preserve"> </w:t>
                        </w:r>
                        <w:r>
                          <w:rPr>
                            <w:color w:val="231F20"/>
                            <w:w w:val="105%"/>
                          </w:rPr>
                          <w:t>will</w:t>
                        </w:r>
                        <w:r>
                          <w:rPr>
                            <w:color w:val="231F20"/>
                            <w:spacing w:val="55"/>
                            <w:w w:val="105%"/>
                          </w:rPr>
                          <w:t xml:space="preserve"> </w:t>
                        </w:r>
                        <w:r>
                          <w:rPr>
                            <w:color w:val="231F20"/>
                            <w:w w:val="105%"/>
                          </w:rPr>
                          <w:t>be</w:t>
                        </w:r>
                        <w:r>
                          <w:rPr>
                            <w:color w:val="231F20"/>
                            <w:spacing w:val="55"/>
                            <w:w w:val="105%"/>
                          </w:rPr>
                          <w:t xml:space="preserve"> </w:t>
                        </w:r>
                        <w:r>
                          <w:rPr>
                            <w:color w:val="231F20"/>
                            <w:spacing w:val="-2"/>
                            <w:w w:val="105%"/>
                          </w:rPr>
                          <w:t>forgotten</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0A1CDE5A" w14:textId="4C029A89"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2205056" behindDoc="1" locked="0" layoutInCell="0" allowOverlap="1" wp14:anchorId="03AEAA2C" wp14:editId="7E924233">
            <wp:simplePos x="0" y="0"/>
            <wp:positionH relativeFrom="page">
              <wp:posOffset>353060</wp:posOffset>
            </wp:positionH>
            <wp:positionV relativeFrom="page">
              <wp:posOffset>207645</wp:posOffset>
            </wp:positionV>
            <wp:extent cx="206375" cy="138430"/>
            <wp:effectExtent l="0" t="0" r="0" b="0"/>
            <wp:wrapNone/>
            <wp:docPr id="108" name="Text Box 536"/>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0637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44C91013"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148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206080" behindDoc="1" locked="0" layoutInCell="0" allowOverlap="1" wp14:anchorId="5EC315C7" wp14:editId="5A02FCDB">
            <wp:simplePos x="0" y="0"/>
            <wp:positionH relativeFrom="page">
              <wp:posOffset>994410</wp:posOffset>
            </wp:positionH>
            <wp:positionV relativeFrom="page">
              <wp:posOffset>207645</wp:posOffset>
            </wp:positionV>
            <wp:extent cx="1410970" cy="138430"/>
            <wp:effectExtent l="0" t="0" r="0" b="0"/>
            <wp:wrapNone/>
            <wp:docPr id="107" name="Text Box 537"/>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41097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2874D37F"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ALCOHOLICS</w:t>
                        </w:r>
                        <w:r>
                          <w:rPr>
                            <w:color w:val="231F20"/>
                            <w:spacing w:val="53"/>
                            <w:sz w:val="16"/>
                            <w:szCs w:val="16"/>
                          </w:rPr>
                          <w:t xml:space="preserve"> </w:t>
                        </w:r>
                        <w:r>
                          <w:rPr>
                            <w:color w:val="231F20"/>
                            <w:spacing w:val="-2"/>
                            <w:sz w:val="16"/>
                            <w:szCs w:val="16"/>
                          </w:rPr>
                          <w:t>ANONYMOUS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207104" behindDoc="1" locked="0" layoutInCell="0" allowOverlap="1" wp14:anchorId="7D274B2E" wp14:editId="50D3FCB8">
            <wp:simplePos x="0" y="0"/>
            <wp:positionH relativeFrom="page">
              <wp:posOffset>353060</wp:posOffset>
            </wp:positionH>
            <wp:positionV relativeFrom="page">
              <wp:posOffset>377190</wp:posOffset>
            </wp:positionV>
            <wp:extent cx="2619375" cy="4424680"/>
            <wp:effectExtent l="0" t="0" r="0" b="0"/>
            <wp:wrapNone/>
            <wp:docPr id="106" name="Text Box 53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19375" cy="4424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1FF8C427" w14:textId="77777777" w:rsidR="00000000" w:rsidRDefault="00000000">
                        <w:pPr>
                          <w:pStyle w:val="BodyText"/>
                          <w:kinsoku w:val="0"/>
                          <w:overflowPunct w:val="0"/>
                          <w:spacing w:before="0.85pt" w:line="13.05pt" w:lineRule="auto"/>
                          <w:ind w:end="1pt" w:firstLine="0pt"/>
                          <w:rPr>
                            <w:color w:val="231F20"/>
                            <w:w w:val="105%"/>
                          </w:rPr>
                        </w:pPr>
                        <w:r>
                          <w:rPr>
                            <w:color w:val="231F20"/>
                          </w:rPr>
                          <w:t>and</w:t>
                        </w:r>
                        <w:r>
                          <w:rPr>
                            <w:color w:val="231F20"/>
                            <w:spacing w:val="-4"/>
                          </w:rPr>
                          <w:t xml:space="preserve"> </w:t>
                        </w:r>
                        <w:r>
                          <w:rPr>
                            <w:color w:val="231F20"/>
                          </w:rPr>
                          <w:t>the</w:t>
                        </w:r>
                        <w:r>
                          <w:rPr>
                            <w:color w:val="231F20"/>
                            <w:spacing w:val="-4"/>
                          </w:rPr>
                          <w:t xml:space="preserve"> </w:t>
                        </w:r>
                        <w:r>
                          <w:rPr>
                            <w:color w:val="231F20"/>
                          </w:rPr>
                          <w:t>fact</w:t>
                        </w:r>
                        <w:r>
                          <w:rPr>
                            <w:color w:val="231F20"/>
                            <w:spacing w:val="-4"/>
                          </w:rPr>
                          <w:t xml:space="preserve"> </w:t>
                        </w:r>
                        <w:r>
                          <w:rPr>
                            <w:color w:val="231F20"/>
                          </w:rPr>
                          <w:t>that</w:t>
                        </w:r>
                        <w:r>
                          <w:rPr>
                            <w:color w:val="231F20"/>
                            <w:spacing w:val="-4"/>
                          </w:rPr>
                          <w:t xml:space="preserve"> </w:t>
                        </w:r>
                        <w:r>
                          <w:rPr>
                            <w:color w:val="231F20"/>
                          </w:rPr>
                          <w:t>you</w:t>
                        </w:r>
                        <w:r>
                          <w:rPr>
                            <w:color w:val="231F20"/>
                            <w:spacing w:val="-4"/>
                          </w:rPr>
                          <w:t xml:space="preserve"> </w:t>
                        </w:r>
                        <w:r>
                          <w:rPr>
                            <w:color w:val="231F20"/>
                          </w:rPr>
                          <w:t>went</w:t>
                        </w:r>
                        <w:r>
                          <w:rPr>
                            <w:color w:val="231F20"/>
                            <w:spacing w:val="-4"/>
                          </w:rPr>
                          <w:t xml:space="preserve"> </w:t>
                        </w:r>
                        <w:r>
                          <w:rPr>
                            <w:color w:val="231F20"/>
                          </w:rPr>
                          <w:t>away</w:t>
                        </w:r>
                        <w:r>
                          <w:rPr>
                            <w:color w:val="231F20"/>
                            <w:spacing w:val="-4"/>
                          </w:rPr>
                          <w:t xml:space="preserve"> </w:t>
                        </w:r>
                        <w:r>
                          <w:rPr>
                            <w:color w:val="231F20"/>
                          </w:rPr>
                          <w:t>for</w:t>
                        </w:r>
                        <w:r>
                          <w:rPr>
                            <w:color w:val="231F20"/>
                            <w:spacing w:val="-4"/>
                          </w:rPr>
                          <w:t xml:space="preserve"> </w:t>
                        </w:r>
                        <w:r>
                          <w:rPr>
                            <w:color w:val="231F20"/>
                          </w:rPr>
                          <w:t>treatment</w:t>
                        </w:r>
                        <w:r>
                          <w:rPr>
                            <w:color w:val="231F20"/>
                            <w:spacing w:val="-4"/>
                          </w:rPr>
                          <w:t xml:space="preserve"> </w:t>
                        </w:r>
                        <w:r>
                          <w:rPr>
                            <w:color w:val="231F20"/>
                          </w:rPr>
                          <w:t>will</w:t>
                        </w:r>
                        <w:r>
                          <w:rPr>
                            <w:color w:val="231F20"/>
                            <w:spacing w:val="-4"/>
                          </w:rPr>
                          <w:t xml:space="preserve"> </w:t>
                        </w:r>
                        <w:r>
                          <w:rPr>
                            <w:color w:val="231F20"/>
                          </w:rPr>
                          <w:t>not</w:t>
                        </w:r>
                        <w:r>
                          <w:rPr>
                            <w:color w:val="231F20"/>
                            <w:spacing w:val="-4"/>
                          </w:rPr>
                          <w:t xml:space="preserve"> </w:t>
                        </w:r>
                        <w:r>
                          <w:rPr>
                            <w:color w:val="231F20"/>
                          </w:rPr>
                          <w:t xml:space="preserve">be </w:t>
                        </w:r>
                        <w:r>
                          <w:rPr>
                            <w:color w:val="231F20"/>
                            <w:w w:val="105%"/>
                          </w:rPr>
                          <w:t>mentioned.</w:t>
                        </w:r>
                        <w:r>
                          <w:rPr>
                            <w:color w:val="231F20"/>
                            <w:spacing w:val="-3"/>
                            <w:w w:val="105%"/>
                          </w:rPr>
                          <w:t xml:space="preserve"> </w:t>
                        </w:r>
                        <w:r>
                          <w:rPr>
                            <w:color w:val="231F20"/>
                            <w:w w:val="105%"/>
                          </w:rPr>
                          <w:t>But</w:t>
                        </w:r>
                        <w:r>
                          <w:rPr>
                            <w:color w:val="231F20"/>
                            <w:spacing w:val="-12"/>
                            <w:w w:val="105%"/>
                          </w:rPr>
                          <w:t xml:space="preserve"> </w:t>
                        </w:r>
                        <w:r>
                          <w:rPr>
                            <w:color w:val="231F20"/>
                            <w:w w:val="105%"/>
                          </w:rPr>
                          <w:t>if</w:t>
                        </w:r>
                        <w:r>
                          <w:rPr>
                            <w:color w:val="231F20"/>
                            <w:spacing w:val="-12"/>
                            <w:w w:val="105%"/>
                          </w:rPr>
                          <w:t xml:space="preserve"> </w:t>
                        </w:r>
                        <w:r>
                          <w:rPr>
                            <w:color w:val="231F20"/>
                            <w:w w:val="105%"/>
                          </w:rPr>
                          <w:t>you</w:t>
                        </w:r>
                        <w:r>
                          <w:rPr>
                            <w:color w:val="231F20"/>
                            <w:spacing w:val="-11"/>
                            <w:w w:val="105%"/>
                          </w:rPr>
                          <w:t xml:space="preserve"> </w:t>
                        </w:r>
                        <w:r>
                          <w:rPr>
                            <w:color w:val="231F20"/>
                            <w:w w:val="105%"/>
                          </w:rPr>
                          <w:t>cannot</w:t>
                        </w:r>
                        <w:r>
                          <w:rPr>
                            <w:color w:val="231F20"/>
                            <w:spacing w:val="-12"/>
                            <w:w w:val="105%"/>
                          </w:rPr>
                          <w:t xml:space="preserve"> </w:t>
                        </w:r>
                        <w:r>
                          <w:rPr>
                            <w:color w:val="231F20"/>
                            <w:w w:val="105%"/>
                          </w:rPr>
                          <w:t>or</w:t>
                        </w:r>
                        <w:r>
                          <w:rPr>
                            <w:color w:val="231F20"/>
                            <w:spacing w:val="-12"/>
                            <w:w w:val="105%"/>
                          </w:rPr>
                          <w:t xml:space="preserve"> </w:t>
                        </w:r>
                        <w:r>
                          <w:rPr>
                            <w:color w:val="231F20"/>
                            <w:w w:val="105%"/>
                          </w:rPr>
                          <w:t>will</w:t>
                        </w:r>
                        <w:r>
                          <w:rPr>
                            <w:color w:val="231F20"/>
                            <w:spacing w:val="-12"/>
                            <w:w w:val="105%"/>
                          </w:rPr>
                          <w:t xml:space="preserve"> </w:t>
                        </w:r>
                        <w:r>
                          <w:rPr>
                            <w:color w:val="231F20"/>
                            <w:w w:val="105%"/>
                          </w:rPr>
                          <w:t>not</w:t>
                        </w:r>
                        <w:r>
                          <w:rPr>
                            <w:color w:val="231F20"/>
                            <w:spacing w:val="-12"/>
                            <w:w w:val="105%"/>
                          </w:rPr>
                          <w:t xml:space="preserve"> </w:t>
                        </w:r>
                        <w:r>
                          <w:rPr>
                            <w:color w:val="231F20"/>
                            <w:w w:val="105%"/>
                          </w:rPr>
                          <w:t>stop</w:t>
                        </w:r>
                        <w:r>
                          <w:rPr>
                            <w:color w:val="231F20"/>
                            <w:spacing w:val="-12"/>
                            <w:w w:val="105%"/>
                          </w:rPr>
                          <w:t xml:space="preserve"> </w:t>
                        </w:r>
                        <w:r>
                          <w:rPr>
                            <w:color w:val="231F20"/>
                            <w:w w:val="105%"/>
                          </w:rPr>
                          <w:t>drinking, I think you ought to resign.”</w:t>
                        </w:r>
                      </w:p>
                      <w:p w14:paraId="2589CBC9" w14:textId="77777777" w:rsidR="00000000" w:rsidRDefault="00000000">
                        <w:pPr>
                          <w:pStyle w:val="BodyText"/>
                          <w:kinsoku w:val="0"/>
                          <w:overflowPunct w:val="0"/>
                          <w:spacing w:line="13.05pt" w:lineRule="auto"/>
                          <w:ind w:end="1pt"/>
                          <w:rPr>
                            <w:color w:val="231F20"/>
                            <w:w w:val="105%"/>
                          </w:rPr>
                        </w:pPr>
                        <w:r>
                          <w:rPr>
                            <w:color w:val="231F20"/>
                          </w:rPr>
                          <w:t xml:space="preserve">Your junior executive may not agree with the contents </w:t>
                        </w:r>
                        <w:r>
                          <w:rPr>
                            <w:color w:val="231F20"/>
                            <w:w w:val="105%"/>
                          </w:rPr>
                          <w:t>of</w:t>
                        </w:r>
                        <w:r>
                          <w:rPr>
                            <w:color w:val="231F20"/>
                            <w:spacing w:val="-12"/>
                            <w:w w:val="105%"/>
                          </w:rPr>
                          <w:t xml:space="preserve"> </w:t>
                        </w:r>
                        <w:r>
                          <w:rPr>
                            <w:color w:val="231F20"/>
                            <w:w w:val="105%"/>
                          </w:rPr>
                          <w:t>our</w:t>
                        </w:r>
                        <w:r>
                          <w:rPr>
                            <w:color w:val="231F20"/>
                            <w:spacing w:val="-12"/>
                            <w:w w:val="105%"/>
                          </w:rPr>
                          <w:t xml:space="preserve"> </w:t>
                        </w:r>
                        <w:r>
                          <w:rPr>
                            <w:color w:val="231F20"/>
                            <w:w w:val="105%"/>
                          </w:rPr>
                          <w:t>book.</w:t>
                        </w:r>
                        <w:r>
                          <w:rPr>
                            <w:color w:val="231F20"/>
                            <w:spacing w:val="25"/>
                            <w:w w:val="105%"/>
                          </w:rPr>
                          <w:t xml:space="preserve"> </w:t>
                        </w:r>
                        <w:r>
                          <w:rPr>
                            <w:color w:val="231F20"/>
                            <w:w w:val="105%"/>
                          </w:rPr>
                          <w:t>He</w:t>
                        </w:r>
                        <w:r>
                          <w:rPr>
                            <w:color w:val="231F20"/>
                            <w:spacing w:val="-12"/>
                            <w:w w:val="105%"/>
                          </w:rPr>
                          <w:t xml:space="preserve"> </w:t>
                        </w:r>
                        <w:r>
                          <w:rPr>
                            <w:color w:val="231F20"/>
                            <w:w w:val="105%"/>
                          </w:rPr>
                          <w:t>need</w:t>
                        </w:r>
                        <w:r>
                          <w:rPr>
                            <w:color w:val="231F20"/>
                            <w:spacing w:val="-12"/>
                            <w:w w:val="105%"/>
                          </w:rPr>
                          <w:t xml:space="preserve"> </w:t>
                        </w:r>
                        <w:r>
                          <w:rPr>
                            <w:color w:val="231F20"/>
                            <w:w w:val="105%"/>
                          </w:rPr>
                          <w:t>not,</w:t>
                        </w:r>
                        <w:r>
                          <w:rPr>
                            <w:color w:val="231F20"/>
                            <w:spacing w:val="-11"/>
                            <w:w w:val="105%"/>
                          </w:rPr>
                          <w:t xml:space="preserve"> </w:t>
                        </w:r>
                        <w:r>
                          <w:rPr>
                            <w:color w:val="231F20"/>
                            <w:w w:val="105%"/>
                          </w:rPr>
                          <w:t>and</w:t>
                        </w:r>
                        <w:r>
                          <w:rPr>
                            <w:color w:val="231F20"/>
                            <w:spacing w:val="-11"/>
                            <w:w w:val="105%"/>
                          </w:rPr>
                          <w:t xml:space="preserve"> </w:t>
                        </w:r>
                        <w:r>
                          <w:rPr>
                            <w:color w:val="231F20"/>
                            <w:w w:val="105%"/>
                          </w:rPr>
                          <w:t>often</w:t>
                        </w:r>
                        <w:r>
                          <w:rPr>
                            <w:color w:val="231F20"/>
                            <w:spacing w:val="-12"/>
                            <w:w w:val="105%"/>
                          </w:rPr>
                          <w:t xml:space="preserve"> </w:t>
                        </w:r>
                        <w:r>
                          <w:rPr>
                            <w:color w:val="231F20"/>
                            <w:w w:val="105%"/>
                          </w:rPr>
                          <w:t>should</w:t>
                        </w:r>
                        <w:r>
                          <w:rPr>
                            <w:color w:val="231F20"/>
                            <w:spacing w:val="-12"/>
                            <w:w w:val="105%"/>
                          </w:rPr>
                          <w:t xml:space="preserve"> </w:t>
                        </w:r>
                        <w:r>
                          <w:rPr>
                            <w:color w:val="231F20"/>
                            <w:w w:val="105%"/>
                          </w:rPr>
                          <w:t>not</w:t>
                        </w:r>
                        <w:r>
                          <w:rPr>
                            <w:color w:val="231F20"/>
                            <w:spacing w:val="-11"/>
                            <w:w w:val="105%"/>
                          </w:rPr>
                          <w:t xml:space="preserve"> </w:t>
                        </w:r>
                        <w:r>
                          <w:rPr>
                            <w:color w:val="231F20"/>
                            <w:w w:val="105%"/>
                          </w:rPr>
                          <w:t>show</w:t>
                        </w:r>
                        <w:r>
                          <w:rPr>
                            <w:color w:val="231F20"/>
                            <w:spacing w:val="-12"/>
                            <w:w w:val="105%"/>
                          </w:rPr>
                          <w:t xml:space="preserve"> </w:t>
                        </w:r>
                        <w:r>
                          <w:rPr>
                            <w:color w:val="231F20"/>
                            <w:w w:val="105%"/>
                          </w:rPr>
                          <w:t xml:space="preserve">it </w:t>
                        </w:r>
                        <w:r>
                          <w:rPr>
                            <w:color w:val="231F20"/>
                          </w:rPr>
                          <w:t>to</w:t>
                        </w:r>
                        <w:r>
                          <w:rPr>
                            <w:color w:val="231F20"/>
                            <w:spacing w:val="-3"/>
                          </w:rPr>
                          <w:t xml:space="preserve"> </w:t>
                        </w:r>
                        <w:r>
                          <w:rPr>
                            <w:color w:val="231F20"/>
                          </w:rPr>
                          <w:t>his</w:t>
                        </w:r>
                        <w:r>
                          <w:rPr>
                            <w:color w:val="231F20"/>
                            <w:spacing w:val="-3"/>
                          </w:rPr>
                          <w:t xml:space="preserve"> </w:t>
                        </w:r>
                        <w:r>
                          <w:rPr>
                            <w:color w:val="231F20"/>
                          </w:rPr>
                          <w:t>alcoholic</w:t>
                        </w:r>
                        <w:r>
                          <w:rPr>
                            <w:color w:val="231F20"/>
                            <w:spacing w:val="-3"/>
                          </w:rPr>
                          <w:t xml:space="preserve"> </w:t>
                        </w:r>
                        <w:r>
                          <w:rPr>
                            <w:color w:val="231F20"/>
                          </w:rPr>
                          <w:t>prospect.</w:t>
                        </w:r>
                        <w:r>
                          <w:rPr>
                            <w:color w:val="231F20"/>
                            <w:spacing w:val="39"/>
                          </w:rPr>
                          <w:t xml:space="preserve"> </w:t>
                        </w:r>
                        <w:r>
                          <w:rPr>
                            <w:color w:val="231F20"/>
                          </w:rPr>
                          <w:t>But</w:t>
                        </w:r>
                        <w:r>
                          <w:rPr>
                            <w:color w:val="231F20"/>
                            <w:spacing w:val="-3"/>
                          </w:rPr>
                          <w:t xml:space="preserve"> </w:t>
                        </w:r>
                        <w:r>
                          <w:rPr>
                            <w:color w:val="231F20"/>
                          </w:rPr>
                          <w:t>at</w:t>
                        </w:r>
                        <w:r>
                          <w:rPr>
                            <w:color w:val="231F20"/>
                            <w:spacing w:val="-3"/>
                          </w:rPr>
                          <w:t xml:space="preserve"> </w:t>
                        </w:r>
                        <w:r>
                          <w:rPr>
                            <w:color w:val="231F20"/>
                          </w:rPr>
                          <w:t>least</w:t>
                        </w:r>
                        <w:r>
                          <w:rPr>
                            <w:color w:val="231F20"/>
                            <w:spacing w:val="-3"/>
                          </w:rPr>
                          <w:t xml:space="preserve"> </w:t>
                        </w:r>
                        <w:r>
                          <w:rPr>
                            <w:color w:val="231F20"/>
                          </w:rPr>
                          <w:t>he</w:t>
                        </w:r>
                        <w:r>
                          <w:rPr>
                            <w:color w:val="231F20"/>
                            <w:spacing w:val="-3"/>
                          </w:rPr>
                          <w:t xml:space="preserve"> </w:t>
                        </w:r>
                        <w:r>
                          <w:rPr>
                            <w:color w:val="231F20"/>
                          </w:rPr>
                          <w:t>will</w:t>
                        </w:r>
                        <w:r>
                          <w:rPr>
                            <w:color w:val="231F20"/>
                            <w:spacing w:val="-3"/>
                          </w:rPr>
                          <w:t xml:space="preserve"> </w:t>
                        </w:r>
                        <w:r>
                          <w:rPr>
                            <w:color w:val="231F20"/>
                          </w:rPr>
                          <w:t xml:space="preserve">understand </w:t>
                        </w:r>
                        <w:r>
                          <w:rPr>
                            <w:color w:val="231F20"/>
                            <w:w w:val="105%"/>
                          </w:rPr>
                          <w:t>the problem and will no longer be misled by ordinary promises.</w:t>
                        </w:r>
                        <w:r>
                          <w:rPr>
                            <w:color w:val="231F20"/>
                            <w:spacing w:val="-12"/>
                            <w:w w:val="105%"/>
                          </w:rPr>
                          <w:t xml:space="preserve"> </w:t>
                        </w:r>
                        <w:r>
                          <w:rPr>
                            <w:color w:val="231F20"/>
                            <w:w w:val="105%"/>
                          </w:rPr>
                          <w:t>He</w:t>
                        </w:r>
                        <w:r>
                          <w:rPr>
                            <w:color w:val="231F20"/>
                            <w:spacing w:val="-12"/>
                            <w:w w:val="105%"/>
                          </w:rPr>
                          <w:t xml:space="preserve"> </w:t>
                        </w:r>
                        <w:r>
                          <w:rPr>
                            <w:color w:val="231F20"/>
                            <w:w w:val="105%"/>
                          </w:rPr>
                          <w:t>will</w:t>
                        </w:r>
                        <w:r>
                          <w:rPr>
                            <w:color w:val="231F20"/>
                            <w:spacing w:val="-12"/>
                            <w:w w:val="105%"/>
                          </w:rPr>
                          <w:t xml:space="preserve"> </w:t>
                        </w:r>
                        <w:r>
                          <w:rPr>
                            <w:color w:val="231F20"/>
                            <w:w w:val="105%"/>
                          </w:rPr>
                          <w:t>be</w:t>
                        </w:r>
                        <w:r>
                          <w:rPr>
                            <w:color w:val="231F20"/>
                            <w:spacing w:val="-12"/>
                            <w:w w:val="105%"/>
                          </w:rPr>
                          <w:t xml:space="preserve"> </w:t>
                        </w:r>
                        <w:r>
                          <w:rPr>
                            <w:color w:val="231F20"/>
                            <w:w w:val="105%"/>
                          </w:rPr>
                          <w:t>able</w:t>
                        </w:r>
                        <w:r>
                          <w:rPr>
                            <w:color w:val="231F20"/>
                            <w:spacing w:val="-12"/>
                            <w:w w:val="105%"/>
                          </w:rPr>
                          <w:t xml:space="preserve"> </w:t>
                        </w:r>
                        <w:r>
                          <w:rPr>
                            <w:color w:val="231F20"/>
                            <w:w w:val="105%"/>
                          </w:rPr>
                          <w:t>to</w:t>
                        </w:r>
                        <w:r>
                          <w:rPr>
                            <w:color w:val="231F20"/>
                            <w:spacing w:val="-11"/>
                            <w:w w:val="105%"/>
                          </w:rPr>
                          <w:t xml:space="preserve"> </w:t>
                        </w:r>
                        <w:r>
                          <w:rPr>
                            <w:color w:val="231F20"/>
                            <w:w w:val="105%"/>
                          </w:rPr>
                          <w:t>take</w:t>
                        </w:r>
                        <w:r>
                          <w:rPr>
                            <w:color w:val="231F20"/>
                            <w:spacing w:val="-12"/>
                            <w:w w:val="105%"/>
                          </w:rPr>
                          <w:t xml:space="preserve"> </w:t>
                        </w:r>
                        <w:r>
                          <w:rPr>
                            <w:color w:val="231F20"/>
                            <w:w w:val="105%"/>
                          </w:rPr>
                          <w:t>a</w:t>
                        </w:r>
                        <w:r>
                          <w:rPr>
                            <w:color w:val="231F20"/>
                            <w:spacing w:val="-12"/>
                            <w:w w:val="105%"/>
                          </w:rPr>
                          <w:t xml:space="preserve"> </w:t>
                        </w:r>
                        <w:r>
                          <w:rPr>
                            <w:color w:val="231F20"/>
                            <w:w w:val="105%"/>
                          </w:rPr>
                          <w:t>position</w:t>
                        </w:r>
                        <w:r>
                          <w:rPr>
                            <w:color w:val="231F20"/>
                            <w:spacing w:val="-12"/>
                            <w:w w:val="105%"/>
                          </w:rPr>
                          <w:t xml:space="preserve"> </w:t>
                        </w:r>
                        <w:r>
                          <w:rPr>
                            <w:color w:val="231F20"/>
                            <w:w w:val="105%"/>
                          </w:rPr>
                          <w:t>with</w:t>
                        </w:r>
                        <w:r>
                          <w:rPr>
                            <w:color w:val="231F20"/>
                            <w:spacing w:val="-12"/>
                            <w:w w:val="105%"/>
                          </w:rPr>
                          <w:t xml:space="preserve"> </w:t>
                        </w:r>
                        <w:r>
                          <w:rPr>
                            <w:color w:val="231F20"/>
                            <w:w w:val="105%"/>
                          </w:rPr>
                          <w:t>such</w:t>
                        </w:r>
                        <w:r>
                          <w:rPr>
                            <w:color w:val="231F20"/>
                            <w:spacing w:val="-11"/>
                            <w:w w:val="105%"/>
                          </w:rPr>
                          <w:t xml:space="preserve"> </w:t>
                        </w:r>
                        <w:r>
                          <w:rPr>
                            <w:color w:val="231F20"/>
                            <w:w w:val="105%"/>
                          </w:rPr>
                          <w:t xml:space="preserve">a </w:t>
                        </w:r>
                        <w:r>
                          <w:rPr>
                            <w:color w:val="231F20"/>
                          </w:rPr>
                          <w:t>man</w:t>
                        </w:r>
                        <w:r>
                          <w:rPr>
                            <w:color w:val="231F20"/>
                            <w:spacing w:val="-7"/>
                          </w:rPr>
                          <w:t xml:space="preserve"> </w:t>
                        </w:r>
                        <w:r>
                          <w:rPr>
                            <w:color w:val="231F20"/>
                          </w:rPr>
                          <w:t>which</w:t>
                        </w:r>
                        <w:r>
                          <w:rPr>
                            <w:color w:val="231F20"/>
                            <w:spacing w:val="-8"/>
                          </w:rPr>
                          <w:t xml:space="preserve"> </w:t>
                        </w:r>
                        <w:r>
                          <w:rPr>
                            <w:color w:val="231F20"/>
                          </w:rPr>
                          <w:t>is</w:t>
                        </w:r>
                        <w:r>
                          <w:rPr>
                            <w:color w:val="231F20"/>
                            <w:spacing w:val="-7"/>
                          </w:rPr>
                          <w:t xml:space="preserve"> </w:t>
                        </w:r>
                        <w:r>
                          <w:rPr>
                            <w:color w:val="231F20"/>
                          </w:rPr>
                          <w:t>eminently</w:t>
                        </w:r>
                        <w:r>
                          <w:rPr>
                            <w:color w:val="231F20"/>
                            <w:spacing w:val="-7"/>
                          </w:rPr>
                          <w:t xml:space="preserve"> </w:t>
                        </w:r>
                        <w:r>
                          <w:rPr>
                            <w:color w:val="231F20"/>
                          </w:rPr>
                          <w:t>fair</w:t>
                        </w:r>
                        <w:r>
                          <w:rPr>
                            <w:color w:val="231F20"/>
                            <w:spacing w:val="-7"/>
                          </w:rPr>
                          <w:t xml:space="preserve"> </w:t>
                        </w:r>
                        <w:r>
                          <w:rPr>
                            <w:color w:val="231F20"/>
                          </w:rPr>
                          <w:t>and</w:t>
                        </w:r>
                        <w:r>
                          <w:rPr>
                            <w:color w:val="231F20"/>
                            <w:spacing w:val="-7"/>
                          </w:rPr>
                          <w:t xml:space="preserve"> </w:t>
                        </w:r>
                        <w:r>
                          <w:rPr>
                            <w:color w:val="231F20"/>
                          </w:rPr>
                          <w:t>square.</w:t>
                        </w:r>
                        <w:r>
                          <w:rPr>
                            <w:color w:val="231F20"/>
                            <w:spacing w:val="32"/>
                          </w:rPr>
                          <w:t xml:space="preserve"> </w:t>
                        </w:r>
                        <w:r>
                          <w:rPr>
                            <w:color w:val="231F20"/>
                          </w:rPr>
                          <w:t>He</w:t>
                        </w:r>
                        <w:r>
                          <w:rPr>
                            <w:color w:val="231F20"/>
                            <w:spacing w:val="-8"/>
                          </w:rPr>
                          <w:t xml:space="preserve"> </w:t>
                        </w:r>
                        <w:r>
                          <w:rPr>
                            <w:color w:val="231F20"/>
                          </w:rPr>
                          <w:t>will</w:t>
                        </w:r>
                        <w:r>
                          <w:rPr>
                            <w:color w:val="231F20"/>
                            <w:spacing w:val="-8"/>
                          </w:rPr>
                          <w:t xml:space="preserve"> </w:t>
                        </w:r>
                        <w:r>
                          <w:rPr>
                            <w:color w:val="231F20"/>
                          </w:rPr>
                          <w:t>have</w:t>
                        </w:r>
                        <w:r>
                          <w:rPr>
                            <w:color w:val="231F20"/>
                            <w:spacing w:val="-7"/>
                          </w:rPr>
                          <w:t xml:space="preserve"> </w:t>
                        </w:r>
                        <w:r>
                          <w:rPr>
                            <w:color w:val="231F20"/>
                          </w:rPr>
                          <w:t xml:space="preserve">no </w:t>
                        </w:r>
                        <w:r>
                          <w:rPr>
                            <w:color w:val="231F20"/>
                            <w:w w:val="105%"/>
                          </w:rPr>
                          <w:t>further</w:t>
                        </w:r>
                        <w:r>
                          <w:rPr>
                            <w:color w:val="231F20"/>
                            <w:spacing w:val="-6"/>
                            <w:w w:val="105%"/>
                          </w:rPr>
                          <w:t xml:space="preserve"> </w:t>
                        </w:r>
                        <w:r>
                          <w:rPr>
                            <w:color w:val="231F20"/>
                            <w:w w:val="105%"/>
                          </w:rPr>
                          <w:t>reason</w:t>
                        </w:r>
                        <w:r>
                          <w:rPr>
                            <w:color w:val="231F20"/>
                            <w:spacing w:val="-6"/>
                            <w:w w:val="105%"/>
                          </w:rPr>
                          <w:t xml:space="preserve"> </w:t>
                        </w:r>
                        <w:r>
                          <w:rPr>
                            <w:color w:val="231F20"/>
                            <w:w w:val="105%"/>
                          </w:rPr>
                          <w:t>for</w:t>
                        </w:r>
                        <w:r>
                          <w:rPr>
                            <w:color w:val="231F20"/>
                            <w:spacing w:val="-6"/>
                            <w:w w:val="105%"/>
                          </w:rPr>
                          <w:t xml:space="preserve"> </w:t>
                        </w:r>
                        <w:r>
                          <w:rPr>
                            <w:color w:val="231F20"/>
                            <w:w w:val="105%"/>
                          </w:rPr>
                          <w:t>covering</w:t>
                        </w:r>
                        <w:r>
                          <w:rPr>
                            <w:color w:val="231F20"/>
                            <w:spacing w:val="-6"/>
                            <w:w w:val="105%"/>
                          </w:rPr>
                          <w:t xml:space="preserve"> </w:t>
                        </w:r>
                        <w:r>
                          <w:rPr>
                            <w:color w:val="231F20"/>
                            <w:w w:val="105%"/>
                          </w:rPr>
                          <w:t>up</w:t>
                        </w:r>
                        <w:r>
                          <w:rPr>
                            <w:color w:val="231F20"/>
                            <w:spacing w:val="-6"/>
                            <w:w w:val="105%"/>
                          </w:rPr>
                          <w:t xml:space="preserve"> </w:t>
                        </w:r>
                        <w:r>
                          <w:rPr>
                            <w:color w:val="231F20"/>
                            <w:w w:val="105%"/>
                          </w:rPr>
                          <w:t>an</w:t>
                        </w:r>
                        <w:r>
                          <w:rPr>
                            <w:color w:val="231F20"/>
                            <w:spacing w:val="-6"/>
                            <w:w w:val="105%"/>
                          </w:rPr>
                          <w:t xml:space="preserve"> </w:t>
                        </w:r>
                        <w:r>
                          <w:rPr>
                            <w:color w:val="231F20"/>
                            <w:w w:val="105%"/>
                          </w:rPr>
                          <w:t>alcoholic</w:t>
                        </w:r>
                        <w:r>
                          <w:rPr>
                            <w:color w:val="231F20"/>
                            <w:spacing w:val="-6"/>
                            <w:w w:val="105%"/>
                          </w:rPr>
                          <w:t xml:space="preserve"> </w:t>
                        </w:r>
                        <w:r>
                          <w:rPr>
                            <w:color w:val="231F20"/>
                            <w:w w:val="105%"/>
                          </w:rPr>
                          <w:t>employee.</w:t>
                        </w:r>
                      </w:p>
                      <w:p w14:paraId="325B99AA" w14:textId="77777777" w:rsidR="00000000" w:rsidRDefault="00000000">
                        <w:pPr>
                          <w:pStyle w:val="BodyText"/>
                          <w:kinsoku w:val="0"/>
                          <w:overflowPunct w:val="0"/>
                          <w:spacing w:line="12.95pt" w:lineRule="auto"/>
                          <w:ind w:end="1pt"/>
                          <w:rPr>
                            <w:color w:val="231F20"/>
                            <w:w w:val="105%"/>
                          </w:rPr>
                        </w:pPr>
                        <w:r>
                          <w:rPr>
                            <w:color w:val="231F20"/>
                            <w:spacing w:val="-2"/>
                            <w:w w:val="105%"/>
                          </w:rPr>
                          <w:t>It</w:t>
                        </w:r>
                        <w:r>
                          <w:rPr>
                            <w:color w:val="231F20"/>
                            <w:spacing w:val="-10"/>
                            <w:w w:val="105%"/>
                          </w:rPr>
                          <w:t xml:space="preserve"> </w:t>
                        </w:r>
                        <w:r>
                          <w:rPr>
                            <w:color w:val="231F20"/>
                            <w:spacing w:val="-2"/>
                            <w:w w:val="105%"/>
                          </w:rPr>
                          <w:t>boils</w:t>
                        </w:r>
                        <w:r>
                          <w:rPr>
                            <w:color w:val="231F20"/>
                            <w:spacing w:val="-10"/>
                            <w:w w:val="105%"/>
                          </w:rPr>
                          <w:t xml:space="preserve"> </w:t>
                        </w:r>
                        <w:r>
                          <w:rPr>
                            <w:color w:val="231F20"/>
                            <w:spacing w:val="-2"/>
                            <w:w w:val="105%"/>
                          </w:rPr>
                          <w:t>right</w:t>
                        </w:r>
                        <w:r>
                          <w:rPr>
                            <w:color w:val="231F20"/>
                            <w:spacing w:val="-10"/>
                            <w:w w:val="105%"/>
                          </w:rPr>
                          <w:t xml:space="preserve"> </w:t>
                        </w:r>
                        <w:r>
                          <w:rPr>
                            <w:color w:val="231F20"/>
                            <w:spacing w:val="-2"/>
                            <w:w w:val="105%"/>
                          </w:rPr>
                          <w:t>down</w:t>
                        </w:r>
                        <w:r>
                          <w:rPr>
                            <w:color w:val="231F20"/>
                            <w:spacing w:val="-10"/>
                            <w:w w:val="105%"/>
                          </w:rPr>
                          <w:t xml:space="preserve"> </w:t>
                        </w:r>
                        <w:r>
                          <w:rPr>
                            <w:color w:val="231F20"/>
                            <w:spacing w:val="-2"/>
                            <w:w w:val="105%"/>
                          </w:rPr>
                          <w:t>to</w:t>
                        </w:r>
                        <w:r>
                          <w:rPr>
                            <w:color w:val="231F20"/>
                            <w:spacing w:val="-10"/>
                            <w:w w:val="105%"/>
                          </w:rPr>
                          <w:t xml:space="preserve"> </w:t>
                        </w:r>
                        <w:r>
                          <w:rPr>
                            <w:color w:val="231F20"/>
                            <w:spacing w:val="-2"/>
                            <w:w w:val="105%"/>
                          </w:rPr>
                          <w:t>this:</w:t>
                        </w:r>
                        <w:r>
                          <w:rPr>
                            <w:color w:val="231F20"/>
                            <w:spacing w:val="3"/>
                            <w:w w:val="105%"/>
                          </w:rPr>
                          <w:t xml:space="preserve"> </w:t>
                        </w:r>
                        <w:r>
                          <w:rPr>
                            <w:color w:val="231F20"/>
                            <w:spacing w:val="-2"/>
                            <w:w w:val="105%"/>
                          </w:rPr>
                          <w:t>No</w:t>
                        </w:r>
                        <w:r>
                          <w:rPr>
                            <w:color w:val="231F20"/>
                            <w:spacing w:val="-9"/>
                            <w:w w:val="105%"/>
                          </w:rPr>
                          <w:t xml:space="preserve"> </w:t>
                        </w:r>
                        <w:r>
                          <w:rPr>
                            <w:color w:val="231F20"/>
                            <w:spacing w:val="-2"/>
                            <w:w w:val="105%"/>
                          </w:rPr>
                          <w:t>man</w:t>
                        </w:r>
                        <w:r>
                          <w:rPr>
                            <w:color w:val="231F20"/>
                            <w:spacing w:val="-10"/>
                            <w:w w:val="105%"/>
                          </w:rPr>
                          <w:t xml:space="preserve"> </w:t>
                        </w:r>
                        <w:r>
                          <w:rPr>
                            <w:color w:val="231F20"/>
                            <w:spacing w:val="-2"/>
                            <w:w w:val="105%"/>
                          </w:rPr>
                          <w:t>should</w:t>
                        </w:r>
                        <w:r>
                          <w:rPr>
                            <w:color w:val="231F20"/>
                            <w:spacing w:val="-10"/>
                            <w:w w:val="105%"/>
                          </w:rPr>
                          <w:t xml:space="preserve"> </w:t>
                        </w:r>
                        <w:r>
                          <w:rPr>
                            <w:color w:val="231F20"/>
                            <w:spacing w:val="-2"/>
                            <w:w w:val="105%"/>
                          </w:rPr>
                          <w:t>be</w:t>
                        </w:r>
                        <w:r>
                          <w:rPr>
                            <w:color w:val="231F20"/>
                            <w:spacing w:val="-10"/>
                            <w:w w:val="105%"/>
                          </w:rPr>
                          <w:t xml:space="preserve"> </w:t>
                        </w:r>
                        <w:r>
                          <w:rPr>
                            <w:color w:val="231F20"/>
                            <w:spacing w:val="-2"/>
                            <w:w w:val="105%"/>
                          </w:rPr>
                          <w:t>fired</w:t>
                        </w:r>
                        <w:r>
                          <w:rPr>
                            <w:color w:val="231F20"/>
                            <w:spacing w:val="-10"/>
                            <w:w w:val="105%"/>
                          </w:rPr>
                          <w:t xml:space="preserve"> </w:t>
                        </w:r>
                        <w:r>
                          <w:rPr>
                            <w:color w:val="231F20"/>
                            <w:spacing w:val="-2"/>
                            <w:w w:val="105%"/>
                          </w:rPr>
                          <w:t xml:space="preserve">just </w:t>
                        </w:r>
                        <w:r>
                          <w:rPr>
                            <w:color w:val="231F20"/>
                          </w:rPr>
                          <w:t>because</w:t>
                        </w:r>
                        <w:r>
                          <w:rPr>
                            <w:color w:val="231F20"/>
                            <w:spacing w:val="-7"/>
                          </w:rPr>
                          <w:t xml:space="preserve"> </w:t>
                        </w:r>
                        <w:r>
                          <w:rPr>
                            <w:color w:val="231F20"/>
                          </w:rPr>
                          <w:t>he</w:t>
                        </w:r>
                        <w:r>
                          <w:rPr>
                            <w:color w:val="231F20"/>
                            <w:spacing w:val="-7"/>
                          </w:rPr>
                          <w:t xml:space="preserve"> </w:t>
                        </w:r>
                        <w:r>
                          <w:rPr>
                            <w:color w:val="231F20"/>
                          </w:rPr>
                          <w:t>is</w:t>
                        </w:r>
                        <w:r>
                          <w:rPr>
                            <w:color w:val="231F20"/>
                            <w:spacing w:val="-7"/>
                          </w:rPr>
                          <w:t xml:space="preserve"> </w:t>
                        </w:r>
                        <w:r>
                          <w:rPr>
                            <w:color w:val="231F20"/>
                          </w:rPr>
                          <w:t>alcoholic.</w:t>
                        </w:r>
                        <w:r>
                          <w:rPr>
                            <w:color w:val="231F20"/>
                            <w:spacing w:val="33"/>
                          </w:rPr>
                          <w:t xml:space="preserve"> </w:t>
                        </w:r>
                        <w:r>
                          <w:rPr>
                            <w:color w:val="231F20"/>
                          </w:rPr>
                          <w:t>If</w:t>
                        </w:r>
                        <w:r>
                          <w:rPr>
                            <w:color w:val="231F20"/>
                            <w:spacing w:val="-7"/>
                          </w:rPr>
                          <w:t xml:space="preserve"> </w:t>
                        </w:r>
                        <w:r>
                          <w:rPr>
                            <w:color w:val="231F20"/>
                          </w:rPr>
                          <w:t>he</w:t>
                        </w:r>
                        <w:r>
                          <w:rPr>
                            <w:color w:val="231F20"/>
                            <w:spacing w:val="-7"/>
                          </w:rPr>
                          <w:t xml:space="preserve"> </w:t>
                        </w:r>
                        <w:r>
                          <w:rPr>
                            <w:color w:val="231F20"/>
                          </w:rPr>
                          <w:t>wants</w:t>
                        </w:r>
                        <w:r>
                          <w:rPr>
                            <w:color w:val="231F20"/>
                            <w:spacing w:val="-7"/>
                          </w:rPr>
                          <w:t xml:space="preserve"> </w:t>
                        </w:r>
                        <w:r>
                          <w:rPr>
                            <w:color w:val="231F20"/>
                          </w:rPr>
                          <w:t>to</w:t>
                        </w:r>
                        <w:r>
                          <w:rPr>
                            <w:color w:val="231F20"/>
                            <w:spacing w:val="-7"/>
                          </w:rPr>
                          <w:t xml:space="preserve"> </w:t>
                        </w:r>
                        <w:r>
                          <w:rPr>
                            <w:color w:val="231F20"/>
                          </w:rPr>
                          <w:t>stop,</w:t>
                        </w:r>
                        <w:r>
                          <w:rPr>
                            <w:color w:val="231F20"/>
                            <w:spacing w:val="-7"/>
                          </w:rPr>
                          <w:t xml:space="preserve"> </w:t>
                        </w:r>
                        <w:r>
                          <w:rPr>
                            <w:color w:val="231F20"/>
                          </w:rPr>
                          <w:t>he</w:t>
                        </w:r>
                        <w:r>
                          <w:rPr>
                            <w:color w:val="231F20"/>
                            <w:spacing w:val="-7"/>
                          </w:rPr>
                          <w:t xml:space="preserve"> </w:t>
                        </w:r>
                        <w:r>
                          <w:rPr>
                            <w:color w:val="231F20"/>
                          </w:rPr>
                          <w:t>should</w:t>
                        </w:r>
                        <w:r>
                          <w:rPr>
                            <w:color w:val="231F20"/>
                            <w:spacing w:val="-7"/>
                          </w:rPr>
                          <w:t xml:space="preserve"> </w:t>
                        </w:r>
                        <w:r>
                          <w:rPr>
                            <w:color w:val="231F20"/>
                          </w:rPr>
                          <w:t xml:space="preserve">be </w:t>
                        </w:r>
                        <w:r>
                          <w:rPr>
                            <w:color w:val="231F20"/>
                            <w:w w:val="105%"/>
                          </w:rPr>
                          <w:t>afforded</w:t>
                        </w:r>
                        <w:r>
                          <w:rPr>
                            <w:color w:val="231F20"/>
                            <w:spacing w:val="-12"/>
                            <w:w w:val="105%"/>
                          </w:rPr>
                          <w:t xml:space="preserve"> </w:t>
                        </w:r>
                        <w:r>
                          <w:rPr>
                            <w:color w:val="231F20"/>
                            <w:w w:val="105%"/>
                          </w:rPr>
                          <w:t>a</w:t>
                        </w:r>
                        <w:r>
                          <w:rPr>
                            <w:color w:val="231F20"/>
                            <w:spacing w:val="-12"/>
                            <w:w w:val="105%"/>
                          </w:rPr>
                          <w:t xml:space="preserve"> </w:t>
                        </w:r>
                        <w:r>
                          <w:rPr>
                            <w:color w:val="231F20"/>
                            <w:w w:val="105%"/>
                          </w:rPr>
                          <w:t>real</w:t>
                        </w:r>
                        <w:r>
                          <w:rPr>
                            <w:color w:val="231F20"/>
                            <w:spacing w:val="-12"/>
                            <w:w w:val="105%"/>
                          </w:rPr>
                          <w:t xml:space="preserve"> </w:t>
                        </w:r>
                        <w:r>
                          <w:rPr>
                            <w:color w:val="231F20"/>
                            <w:w w:val="105%"/>
                          </w:rPr>
                          <w:t>chance.</w:t>
                        </w:r>
                        <w:r>
                          <w:rPr>
                            <w:color w:val="231F20"/>
                            <w:spacing w:val="-4"/>
                            <w:w w:val="105%"/>
                          </w:rPr>
                          <w:t xml:space="preserve"> </w:t>
                        </w:r>
                        <w:r>
                          <w:rPr>
                            <w:color w:val="231F20"/>
                            <w:w w:val="105%"/>
                          </w:rPr>
                          <w:t>If</w:t>
                        </w:r>
                        <w:r>
                          <w:rPr>
                            <w:color w:val="231F20"/>
                            <w:spacing w:val="-11"/>
                            <w:w w:val="105%"/>
                          </w:rPr>
                          <w:t xml:space="preserve"> </w:t>
                        </w:r>
                        <w:r>
                          <w:rPr>
                            <w:color w:val="231F20"/>
                            <w:w w:val="105%"/>
                          </w:rPr>
                          <w:t>he</w:t>
                        </w:r>
                        <w:r>
                          <w:rPr>
                            <w:color w:val="231F20"/>
                            <w:spacing w:val="-12"/>
                            <w:w w:val="105%"/>
                          </w:rPr>
                          <w:t xml:space="preserve"> </w:t>
                        </w:r>
                        <w:r>
                          <w:rPr>
                            <w:color w:val="231F20"/>
                            <w:w w:val="105%"/>
                          </w:rPr>
                          <w:t>cannot</w:t>
                        </w:r>
                        <w:r>
                          <w:rPr>
                            <w:color w:val="231F20"/>
                            <w:spacing w:val="-12"/>
                            <w:w w:val="105%"/>
                          </w:rPr>
                          <w:t xml:space="preserve"> </w:t>
                        </w:r>
                        <w:r>
                          <w:rPr>
                            <w:color w:val="231F20"/>
                            <w:w w:val="105%"/>
                          </w:rPr>
                          <w:t>or</w:t>
                        </w:r>
                        <w:r>
                          <w:rPr>
                            <w:color w:val="231F20"/>
                            <w:spacing w:val="-12"/>
                            <w:w w:val="105%"/>
                          </w:rPr>
                          <w:t xml:space="preserve"> </w:t>
                        </w:r>
                        <w:r>
                          <w:rPr>
                            <w:color w:val="231F20"/>
                            <w:w w:val="105%"/>
                          </w:rPr>
                          <w:t>does</w:t>
                        </w:r>
                        <w:r>
                          <w:rPr>
                            <w:color w:val="231F20"/>
                            <w:spacing w:val="-12"/>
                            <w:w w:val="105%"/>
                          </w:rPr>
                          <w:t xml:space="preserve"> </w:t>
                        </w:r>
                        <w:r>
                          <w:rPr>
                            <w:color w:val="231F20"/>
                            <w:w w:val="105%"/>
                          </w:rPr>
                          <w:t>not</w:t>
                        </w:r>
                        <w:r>
                          <w:rPr>
                            <w:color w:val="231F20"/>
                            <w:spacing w:val="-11"/>
                            <w:w w:val="105%"/>
                          </w:rPr>
                          <w:t xml:space="preserve"> </w:t>
                        </w:r>
                        <w:r>
                          <w:rPr>
                            <w:color w:val="231F20"/>
                            <w:w w:val="105%"/>
                          </w:rPr>
                          <w:t>want</w:t>
                        </w:r>
                        <w:r>
                          <w:rPr>
                            <w:color w:val="231F20"/>
                            <w:spacing w:val="-12"/>
                            <w:w w:val="105%"/>
                          </w:rPr>
                          <w:t xml:space="preserve"> </w:t>
                        </w:r>
                        <w:r>
                          <w:rPr>
                            <w:color w:val="231F20"/>
                            <w:w w:val="105%"/>
                          </w:rPr>
                          <w:t>to stop,</w:t>
                        </w:r>
                        <w:r>
                          <w:rPr>
                            <w:color w:val="231F20"/>
                            <w:spacing w:val="-13"/>
                            <w:w w:val="105%"/>
                          </w:rPr>
                          <w:t xml:space="preserve"> </w:t>
                        </w:r>
                        <w:r>
                          <w:rPr>
                            <w:color w:val="231F20"/>
                            <w:w w:val="105%"/>
                          </w:rPr>
                          <w:t>he</w:t>
                        </w:r>
                        <w:r>
                          <w:rPr>
                            <w:color w:val="231F20"/>
                            <w:spacing w:val="-12"/>
                            <w:w w:val="105%"/>
                          </w:rPr>
                          <w:t xml:space="preserve"> </w:t>
                        </w:r>
                        <w:r>
                          <w:rPr>
                            <w:color w:val="231F20"/>
                            <w:w w:val="105%"/>
                          </w:rPr>
                          <w:t>should</w:t>
                        </w:r>
                        <w:r>
                          <w:rPr>
                            <w:color w:val="231F20"/>
                            <w:spacing w:val="-12"/>
                            <w:w w:val="105%"/>
                          </w:rPr>
                          <w:t xml:space="preserve"> </w:t>
                        </w:r>
                        <w:r>
                          <w:rPr>
                            <w:color w:val="231F20"/>
                            <w:w w:val="105%"/>
                          </w:rPr>
                          <w:t>be</w:t>
                        </w:r>
                        <w:r>
                          <w:rPr>
                            <w:color w:val="231F20"/>
                            <w:spacing w:val="-12"/>
                            <w:w w:val="105%"/>
                          </w:rPr>
                          <w:t xml:space="preserve"> </w:t>
                        </w:r>
                        <w:r>
                          <w:rPr>
                            <w:color w:val="231F20"/>
                            <w:w w:val="105%"/>
                          </w:rPr>
                          <w:t>discharged.</w:t>
                        </w:r>
                        <w:r>
                          <w:rPr>
                            <w:color w:val="231F20"/>
                            <w:spacing w:val="-2"/>
                            <w:w w:val="105%"/>
                          </w:rPr>
                          <w:t xml:space="preserve"> </w:t>
                        </w:r>
                        <w:r>
                          <w:rPr>
                            <w:color w:val="231F20"/>
                            <w:w w:val="105%"/>
                          </w:rPr>
                          <w:t>The</w:t>
                        </w:r>
                        <w:r>
                          <w:rPr>
                            <w:color w:val="231F20"/>
                            <w:spacing w:val="-11"/>
                            <w:w w:val="105%"/>
                          </w:rPr>
                          <w:t xml:space="preserve"> </w:t>
                        </w:r>
                        <w:r>
                          <w:rPr>
                            <w:color w:val="231F20"/>
                            <w:w w:val="105%"/>
                          </w:rPr>
                          <w:t>exceptions</w:t>
                        </w:r>
                        <w:r>
                          <w:rPr>
                            <w:color w:val="231F20"/>
                            <w:spacing w:val="-12"/>
                            <w:w w:val="105%"/>
                          </w:rPr>
                          <w:t xml:space="preserve"> </w:t>
                        </w:r>
                        <w:r>
                          <w:rPr>
                            <w:color w:val="231F20"/>
                            <w:w w:val="105%"/>
                          </w:rPr>
                          <w:t>are</w:t>
                        </w:r>
                        <w:r>
                          <w:rPr>
                            <w:color w:val="231F20"/>
                            <w:spacing w:val="-12"/>
                            <w:w w:val="105%"/>
                          </w:rPr>
                          <w:t xml:space="preserve"> </w:t>
                        </w:r>
                        <w:r>
                          <w:rPr>
                            <w:color w:val="231F20"/>
                            <w:w w:val="105%"/>
                          </w:rPr>
                          <w:t>few.</w:t>
                        </w:r>
                      </w:p>
                      <w:p w14:paraId="7F22D8B5" w14:textId="77777777" w:rsidR="00000000" w:rsidRDefault="00000000">
                        <w:pPr>
                          <w:pStyle w:val="BodyText"/>
                          <w:kinsoku w:val="0"/>
                          <w:overflowPunct w:val="0"/>
                          <w:spacing w:line="12.95pt" w:lineRule="auto"/>
                          <w:rPr>
                            <w:color w:val="231F20"/>
                            <w:w w:val="105%"/>
                          </w:rPr>
                        </w:pPr>
                        <w:r>
                          <w:rPr>
                            <w:color w:val="231F20"/>
                            <w:w w:val="105%"/>
                          </w:rPr>
                          <w:t>We think this method of approach will accomplish several</w:t>
                        </w:r>
                        <w:r>
                          <w:rPr>
                            <w:color w:val="231F20"/>
                            <w:spacing w:val="-11"/>
                            <w:w w:val="105%"/>
                          </w:rPr>
                          <w:t xml:space="preserve"> </w:t>
                        </w:r>
                        <w:r>
                          <w:rPr>
                            <w:color w:val="231F20"/>
                            <w:w w:val="105%"/>
                          </w:rPr>
                          <w:t>things.</w:t>
                        </w:r>
                        <w:r>
                          <w:rPr>
                            <w:color w:val="231F20"/>
                            <w:spacing w:val="24"/>
                            <w:w w:val="105%"/>
                          </w:rPr>
                          <w:t xml:space="preserve"> </w:t>
                        </w:r>
                        <w:r>
                          <w:rPr>
                            <w:color w:val="231F20"/>
                            <w:w w:val="105%"/>
                          </w:rPr>
                          <w:t>It</w:t>
                        </w:r>
                        <w:r>
                          <w:rPr>
                            <w:color w:val="231F20"/>
                            <w:spacing w:val="-11"/>
                            <w:w w:val="105%"/>
                          </w:rPr>
                          <w:t xml:space="preserve"> </w:t>
                        </w:r>
                        <w:r>
                          <w:rPr>
                            <w:color w:val="231F20"/>
                            <w:w w:val="105%"/>
                          </w:rPr>
                          <w:t>will</w:t>
                        </w:r>
                        <w:r>
                          <w:rPr>
                            <w:color w:val="231F20"/>
                            <w:spacing w:val="-11"/>
                            <w:w w:val="105%"/>
                          </w:rPr>
                          <w:t xml:space="preserve"> </w:t>
                        </w:r>
                        <w:r>
                          <w:rPr>
                            <w:color w:val="231F20"/>
                            <w:w w:val="105%"/>
                          </w:rPr>
                          <w:t>permit</w:t>
                        </w:r>
                        <w:r>
                          <w:rPr>
                            <w:color w:val="231F20"/>
                            <w:spacing w:val="-11"/>
                            <w:w w:val="105%"/>
                          </w:rPr>
                          <w:t xml:space="preserve"> </w:t>
                        </w:r>
                        <w:r>
                          <w:rPr>
                            <w:color w:val="231F20"/>
                            <w:w w:val="105%"/>
                          </w:rPr>
                          <w:t>the</w:t>
                        </w:r>
                        <w:r>
                          <w:rPr>
                            <w:color w:val="231F20"/>
                            <w:spacing w:val="-11"/>
                            <w:w w:val="105%"/>
                          </w:rPr>
                          <w:t xml:space="preserve"> </w:t>
                        </w:r>
                        <w:r>
                          <w:rPr>
                            <w:color w:val="231F20"/>
                            <w:w w:val="105%"/>
                          </w:rPr>
                          <w:t>rehabilitation</w:t>
                        </w:r>
                        <w:r>
                          <w:rPr>
                            <w:color w:val="231F20"/>
                            <w:spacing w:val="-11"/>
                            <w:w w:val="105%"/>
                          </w:rPr>
                          <w:t xml:space="preserve"> </w:t>
                        </w:r>
                        <w:r>
                          <w:rPr>
                            <w:color w:val="231F20"/>
                            <w:w w:val="105%"/>
                          </w:rPr>
                          <w:t>of</w:t>
                        </w:r>
                        <w:r>
                          <w:rPr>
                            <w:color w:val="231F20"/>
                            <w:spacing w:val="-11"/>
                            <w:w w:val="105%"/>
                          </w:rPr>
                          <w:t xml:space="preserve"> </w:t>
                        </w:r>
                        <w:r>
                          <w:rPr>
                            <w:color w:val="231F20"/>
                            <w:w w:val="105%"/>
                          </w:rPr>
                          <w:t xml:space="preserve">good </w:t>
                        </w:r>
                        <w:r>
                          <w:rPr>
                            <w:color w:val="231F20"/>
                          </w:rPr>
                          <w:t>men.</w:t>
                        </w:r>
                        <w:r>
                          <w:rPr>
                            <w:color w:val="231F20"/>
                            <w:spacing w:val="40"/>
                          </w:rPr>
                          <w:t xml:space="preserve"> </w:t>
                        </w:r>
                        <w:r>
                          <w:rPr>
                            <w:color w:val="231F20"/>
                          </w:rPr>
                          <w:t>At</w:t>
                        </w:r>
                        <w:r>
                          <w:rPr>
                            <w:color w:val="231F20"/>
                            <w:spacing w:val="-2"/>
                          </w:rPr>
                          <w:t xml:space="preserve"> </w:t>
                        </w:r>
                        <w:r>
                          <w:rPr>
                            <w:color w:val="231F20"/>
                          </w:rPr>
                          <w:t>the</w:t>
                        </w:r>
                        <w:r>
                          <w:rPr>
                            <w:color w:val="231F20"/>
                            <w:spacing w:val="-2"/>
                          </w:rPr>
                          <w:t xml:space="preserve"> </w:t>
                        </w:r>
                        <w:r>
                          <w:rPr>
                            <w:color w:val="231F20"/>
                          </w:rPr>
                          <w:t>same</w:t>
                        </w:r>
                        <w:r>
                          <w:rPr>
                            <w:color w:val="231F20"/>
                            <w:spacing w:val="-2"/>
                          </w:rPr>
                          <w:t xml:space="preserve"> </w:t>
                        </w:r>
                        <w:r>
                          <w:rPr>
                            <w:color w:val="231F20"/>
                          </w:rPr>
                          <w:t>time</w:t>
                        </w:r>
                        <w:r>
                          <w:rPr>
                            <w:color w:val="231F20"/>
                            <w:spacing w:val="-2"/>
                          </w:rPr>
                          <w:t xml:space="preserve"> </w:t>
                        </w:r>
                        <w:r>
                          <w:rPr>
                            <w:color w:val="231F20"/>
                          </w:rPr>
                          <w:t>you</w:t>
                        </w:r>
                        <w:r>
                          <w:rPr>
                            <w:color w:val="231F20"/>
                            <w:spacing w:val="-2"/>
                          </w:rPr>
                          <w:t xml:space="preserve"> </w:t>
                        </w:r>
                        <w:r>
                          <w:rPr>
                            <w:color w:val="231F20"/>
                          </w:rPr>
                          <w:t>will</w:t>
                        </w:r>
                        <w:r>
                          <w:rPr>
                            <w:color w:val="231F20"/>
                            <w:spacing w:val="-2"/>
                          </w:rPr>
                          <w:t xml:space="preserve"> </w:t>
                        </w:r>
                        <w:r>
                          <w:rPr>
                            <w:color w:val="231F20"/>
                          </w:rPr>
                          <w:t>feel</w:t>
                        </w:r>
                        <w:r>
                          <w:rPr>
                            <w:color w:val="231F20"/>
                            <w:spacing w:val="-2"/>
                          </w:rPr>
                          <w:t xml:space="preserve"> </w:t>
                        </w:r>
                        <w:r>
                          <w:rPr>
                            <w:color w:val="231F20"/>
                          </w:rPr>
                          <w:t>no</w:t>
                        </w:r>
                        <w:r>
                          <w:rPr>
                            <w:color w:val="231F20"/>
                            <w:spacing w:val="-2"/>
                          </w:rPr>
                          <w:t xml:space="preserve"> </w:t>
                        </w:r>
                        <w:r>
                          <w:rPr>
                            <w:color w:val="231F20"/>
                          </w:rPr>
                          <w:t>reluctance</w:t>
                        </w:r>
                        <w:r>
                          <w:rPr>
                            <w:color w:val="231F20"/>
                            <w:spacing w:val="-2"/>
                          </w:rPr>
                          <w:t xml:space="preserve"> </w:t>
                        </w:r>
                        <w:r>
                          <w:rPr>
                            <w:color w:val="231F20"/>
                          </w:rPr>
                          <w:t>to</w:t>
                        </w:r>
                        <w:r>
                          <w:rPr>
                            <w:color w:val="231F20"/>
                            <w:spacing w:val="-2"/>
                          </w:rPr>
                          <w:t xml:space="preserve"> </w:t>
                        </w:r>
                        <w:r>
                          <w:rPr>
                            <w:color w:val="231F20"/>
                          </w:rPr>
                          <w:t xml:space="preserve">rid </w:t>
                        </w:r>
                        <w:r>
                          <w:rPr>
                            <w:color w:val="231F20"/>
                            <w:w w:val="105%"/>
                          </w:rPr>
                          <w:t>yourself</w:t>
                        </w:r>
                        <w:r>
                          <w:rPr>
                            <w:color w:val="231F20"/>
                            <w:spacing w:val="-12"/>
                            <w:w w:val="105%"/>
                          </w:rPr>
                          <w:t xml:space="preserve"> </w:t>
                        </w:r>
                        <w:r>
                          <w:rPr>
                            <w:color w:val="231F20"/>
                            <w:w w:val="105%"/>
                          </w:rPr>
                          <w:t>of</w:t>
                        </w:r>
                        <w:r>
                          <w:rPr>
                            <w:color w:val="231F20"/>
                            <w:spacing w:val="-12"/>
                            <w:w w:val="105%"/>
                          </w:rPr>
                          <w:t xml:space="preserve"> </w:t>
                        </w:r>
                        <w:r>
                          <w:rPr>
                            <w:color w:val="231F20"/>
                            <w:w w:val="105%"/>
                          </w:rPr>
                          <w:t>those</w:t>
                        </w:r>
                        <w:r>
                          <w:rPr>
                            <w:color w:val="231F20"/>
                            <w:spacing w:val="-12"/>
                            <w:w w:val="105%"/>
                          </w:rPr>
                          <w:t xml:space="preserve"> </w:t>
                        </w:r>
                        <w:r>
                          <w:rPr>
                            <w:color w:val="231F20"/>
                            <w:w w:val="105%"/>
                          </w:rPr>
                          <w:t>who</w:t>
                        </w:r>
                        <w:r>
                          <w:rPr>
                            <w:color w:val="231F20"/>
                            <w:spacing w:val="-12"/>
                            <w:w w:val="105%"/>
                          </w:rPr>
                          <w:t xml:space="preserve"> </w:t>
                        </w:r>
                        <w:r>
                          <w:rPr>
                            <w:color w:val="231F20"/>
                            <w:w w:val="105%"/>
                          </w:rPr>
                          <w:t>cannot</w:t>
                        </w:r>
                        <w:r>
                          <w:rPr>
                            <w:color w:val="231F20"/>
                            <w:spacing w:val="-12"/>
                            <w:w w:val="105%"/>
                          </w:rPr>
                          <w:t xml:space="preserve"> </w:t>
                        </w:r>
                        <w:r>
                          <w:rPr>
                            <w:color w:val="231F20"/>
                            <w:w w:val="105%"/>
                          </w:rPr>
                          <w:t>or</w:t>
                        </w:r>
                        <w:r>
                          <w:rPr>
                            <w:color w:val="231F20"/>
                            <w:spacing w:val="-11"/>
                            <w:w w:val="105%"/>
                          </w:rPr>
                          <w:t xml:space="preserve"> </w:t>
                        </w:r>
                        <w:r>
                          <w:rPr>
                            <w:color w:val="231F20"/>
                            <w:w w:val="105%"/>
                          </w:rPr>
                          <w:t>will</w:t>
                        </w:r>
                        <w:r>
                          <w:rPr>
                            <w:color w:val="231F20"/>
                            <w:spacing w:val="-12"/>
                            <w:w w:val="105%"/>
                          </w:rPr>
                          <w:t xml:space="preserve"> </w:t>
                        </w:r>
                        <w:r>
                          <w:rPr>
                            <w:color w:val="231F20"/>
                            <w:w w:val="105%"/>
                          </w:rPr>
                          <w:t>not</w:t>
                        </w:r>
                        <w:r>
                          <w:rPr>
                            <w:color w:val="231F20"/>
                            <w:spacing w:val="-12"/>
                            <w:w w:val="105%"/>
                          </w:rPr>
                          <w:t xml:space="preserve"> </w:t>
                        </w:r>
                        <w:r>
                          <w:rPr>
                            <w:color w:val="231F20"/>
                            <w:w w:val="105%"/>
                          </w:rPr>
                          <w:t>stop.</w:t>
                        </w:r>
                        <w:r>
                          <w:rPr>
                            <w:color w:val="231F20"/>
                            <w:spacing w:val="-12"/>
                            <w:w w:val="105%"/>
                          </w:rPr>
                          <w:t xml:space="preserve"> </w:t>
                        </w:r>
                        <w:r>
                          <w:rPr>
                            <w:color w:val="231F20"/>
                            <w:w w:val="105%"/>
                          </w:rPr>
                          <w:t xml:space="preserve">Alcohol- </w:t>
                        </w:r>
                        <w:r>
                          <w:rPr>
                            <w:color w:val="231F20"/>
                          </w:rPr>
                          <w:t>ism</w:t>
                        </w:r>
                        <w:r>
                          <w:rPr>
                            <w:color w:val="231F20"/>
                            <w:spacing w:val="-10"/>
                          </w:rPr>
                          <w:t xml:space="preserve"> </w:t>
                        </w:r>
                        <w:r>
                          <w:rPr>
                            <w:color w:val="231F20"/>
                          </w:rPr>
                          <w:t>may</w:t>
                        </w:r>
                        <w:r>
                          <w:rPr>
                            <w:color w:val="231F20"/>
                            <w:spacing w:val="-10"/>
                          </w:rPr>
                          <w:t xml:space="preserve"> </w:t>
                        </w:r>
                        <w:r>
                          <w:rPr>
                            <w:color w:val="231F20"/>
                          </w:rPr>
                          <w:t>be</w:t>
                        </w:r>
                        <w:r>
                          <w:rPr>
                            <w:color w:val="231F20"/>
                            <w:spacing w:val="-10"/>
                          </w:rPr>
                          <w:t xml:space="preserve"> </w:t>
                        </w:r>
                        <w:r>
                          <w:rPr>
                            <w:color w:val="231F20"/>
                          </w:rPr>
                          <w:t>causing</w:t>
                        </w:r>
                        <w:r>
                          <w:rPr>
                            <w:color w:val="231F20"/>
                            <w:spacing w:val="-10"/>
                          </w:rPr>
                          <w:t xml:space="preserve"> </w:t>
                        </w:r>
                        <w:r>
                          <w:rPr>
                            <w:color w:val="231F20"/>
                          </w:rPr>
                          <w:t>your</w:t>
                        </w:r>
                        <w:r>
                          <w:rPr>
                            <w:color w:val="231F20"/>
                            <w:spacing w:val="-10"/>
                          </w:rPr>
                          <w:t xml:space="preserve"> </w:t>
                        </w:r>
                        <w:r>
                          <w:rPr>
                            <w:color w:val="231F20"/>
                          </w:rPr>
                          <w:t>organization</w:t>
                        </w:r>
                        <w:r>
                          <w:rPr>
                            <w:color w:val="231F20"/>
                            <w:spacing w:val="-10"/>
                          </w:rPr>
                          <w:t xml:space="preserve"> </w:t>
                        </w:r>
                        <w:r>
                          <w:rPr>
                            <w:color w:val="231F20"/>
                          </w:rPr>
                          <w:t>considerable</w:t>
                        </w:r>
                        <w:r>
                          <w:rPr>
                            <w:color w:val="231F20"/>
                            <w:spacing w:val="-10"/>
                          </w:rPr>
                          <w:t xml:space="preserve"> </w:t>
                        </w:r>
                        <w:r>
                          <w:rPr>
                            <w:color w:val="231F20"/>
                          </w:rPr>
                          <w:t xml:space="preserve">dam- </w:t>
                        </w:r>
                        <w:r>
                          <w:rPr>
                            <w:color w:val="231F20"/>
                            <w:w w:val="105%"/>
                          </w:rPr>
                          <w:t>age</w:t>
                        </w:r>
                        <w:r>
                          <w:rPr>
                            <w:color w:val="231F20"/>
                            <w:spacing w:val="-6"/>
                            <w:w w:val="105%"/>
                          </w:rPr>
                          <w:t xml:space="preserve"> </w:t>
                        </w:r>
                        <w:r>
                          <w:rPr>
                            <w:color w:val="231F20"/>
                            <w:w w:val="105%"/>
                          </w:rPr>
                          <w:t>in</w:t>
                        </w:r>
                        <w:r>
                          <w:rPr>
                            <w:color w:val="231F20"/>
                            <w:spacing w:val="-6"/>
                            <w:w w:val="105%"/>
                          </w:rPr>
                          <w:t xml:space="preserve"> </w:t>
                        </w:r>
                        <w:r>
                          <w:rPr>
                            <w:color w:val="231F20"/>
                            <w:w w:val="105%"/>
                          </w:rPr>
                          <w:t>its</w:t>
                        </w:r>
                        <w:r>
                          <w:rPr>
                            <w:color w:val="231F20"/>
                            <w:spacing w:val="-6"/>
                            <w:w w:val="105%"/>
                          </w:rPr>
                          <w:t xml:space="preserve"> </w:t>
                        </w:r>
                        <w:r>
                          <w:rPr>
                            <w:color w:val="231F20"/>
                            <w:w w:val="105%"/>
                          </w:rPr>
                          <w:t>waste</w:t>
                        </w:r>
                        <w:r>
                          <w:rPr>
                            <w:color w:val="231F20"/>
                            <w:spacing w:val="-6"/>
                            <w:w w:val="105%"/>
                          </w:rPr>
                          <w:t xml:space="preserve"> </w:t>
                        </w:r>
                        <w:r>
                          <w:rPr>
                            <w:color w:val="231F20"/>
                            <w:w w:val="105%"/>
                          </w:rPr>
                          <w:t>of</w:t>
                        </w:r>
                        <w:r>
                          <w:rPr>
                            <w:color w:val="231F20"/>
                            <w:spacing w:val="-6"/>
                            <w:w w:val="105%"/>
                          </w:rPr>
                          <w:t xml:space="preserve"> </w:t>
                        </w:r>
                        <w:r>
                          <w:rPr>
                            <w:color w:val="231F20"/>
                            <w:w w:val="105%"/>
                          </w:rPr>
                          <w:t>time,</w:t>
                        </w:r>
                        <w:r>
                          <w:rPr>
                            <w:color w:val="231F20"/>
                            <w:spacing w:val="-6"/>
                            <w:w w:val="105%"/>
                          </w:rPr>
                          <w:t xml:space="preserve"> </w:t>
                        </w:r>
                        <w:r>
                          <w:rPr>
                            <w:color w:val="231F20"/>
                            <w:w w:val="105%"/>
                          </w:rPr>
                          <w:t>men</w:t>
                        </w:r>
                        <w:r>
                          <w:rPr>
                            <w:color w:val="231F20"/>
                            <w:spacing w:val="-6"/>
                            <w:w w:val="105%"/>
                          </w:rPr>
                          <w:t xml:space="preserve"> </w:t>
                        </w:r>
                        <w:r>
                          <w:rPr>
                            <w:color w:val="231F20"/>
                            <w:w w:val="105%"/>
                          </w:rPr>
                          <w:t>and</w:t>
                        </w:r>
                        <w:r>
                          <w:rPr>
                            <w:color w:val="231F20"/>
                            <w:spacing w:val="-6"/>
                            <w:w w:val="105%"/>
                          </w:rPr>
                          <w:t xml:space="preserve"> </w:t>
                        </w:r>
                        <w:r>
                          <w:rPr>
                            <w:color w:val="231F20"/>
                            <w:w w:val="105%"/>
                          </w:rPr>
                          <w:t>reputation.</w:t>
                        </w:r>
                        <w:r>
                          <w:rPr>
                            <w:color w:val="231F20"/>
                            <w:spacing w:val="20"/>
                            <w:w w:val="105%"/>
                          </w:rPr>
                          <w:t xml:space="preserve"> </w:t>
                        </w:r>
                        <w:r>
                          <w:rPr>
                            <w:color w:val="231F20"/>
                            <w:w w:val="105%"/>
                          </w:rPr>
                          <w:t>We</w:t>
                        </w:r>
                        <w:r>
                          <w:rPr>
                            <w:color w:val="231F20"/>
                            <w:spacing w:val="-5"/>
                            <w:w w:val="105%"/>
                          </w:rPr>
                          <w:t xml:space="preserve"> </w:t>
                        </w:r>
                        <w:r>
                          <w:rPr>
                            <w:color w:val="231F20"/>
                            <w:w w:val="105%"/>
                          </w:rPr>
                          <w:t>hope our suggestions will help you plug up this sometimes serious leak.</w:t>
                        </w:r>
                        <w:r>
                          <w:rPr>
                            <w:color w:val="231F20"/>
                            <w:spacing w:val="34"/>
                            <w:w w:val="105%"/>
                          </w:rPr>
                          <w:t xml:space="preserve"> </w:t>
                        </w:r>
                        <w:r>
                          <w:rPr>
                            <w:color w:val="231F20"/>
                            <w:w w:val="105%"/>
                          </w:rPr>
                          <w:t xml:space="preserve">We think we are sensible when we urge </w:t>
                        </w:r>
                        <w:r>
                          <w:rPr>
                            <w:color w:val="231F20"/>
                          </w:rPr>
                          <w:t>that you stop this waste and give your worthwhile man</w:t>
                        </w:r>
                        <w:r>
                          <w:rPr>
                            <w:color w:val="231F20"/>
                            <w:spacing w:val="80"/>
                            <w:w w:val="105%"/>
                          </w:rPr>
                          <w:t xml:space="preserve"> </w:t>
                        </w:r>
                        <w:r>
                          <w:rPr>
                            <w:color w:val="231F20"/>
                            <w:w w:val="105%"/>
                          </w:rPr>
                          <w:t>a</w:t>
                        </w:r>
                        <w:r>
                          <w:rPr>
                            <w:color w:val="231F20"/>
                            <w:spacing w:val="-14"/>
                            <w:w w:val="105%"/>
                          </w:rPr>
                          <w:t xml:space="preserve"> </w:t>
                        </w:r>
                        <w:r>
                          <w:rPr>
                            <w:color w:val="231F20"/>
                            <w:w w:val="105%"/>
                          </w:rPr>
                          <w:t>chance.</w:t>
                        </w:r>
                      </w:p>
                      <w:p w14:paraId="76E0A2AB" w14:textId="77777777" w:rsidR="00000000" w:rsidRDefault="00000000">
                        <w:pPr>
                          <w:pStyle w:val="BodyText"/>
                          <w:kinsoku w:val="0"/>
                          <w:overflowPunct w:val="0"/>
                          <w:spacing w:line="12.95pt" w:lineRule="auto"/>
                          <w:rPr>
                            <w:color w:val="231F20"/>
                            <w:spacing w:val="-4"/>
                            <w:w w:val="105%"/>
                          </w:rPr>
                        </w:pPr>
                        <w:r>
                          <w:rPr>
                            <w:color w:val="231F20"/>
                            <w:w w:val="105%"/>
                          </w:rPr>
                          <w:t>The other day an approach was made to the vice president of a large industrial concern.</w:t>
                        </w:r>
                        <w:r>
                          <w:rPr>
                            <w:color w:val="231F20"/>
                            <w:spacing w:val="40"/>
                            <w:w w:val="105%"/>
                          </w:rPr>
                          <w:t xml:space="preserve"> </w:t>
                        </w:r>
                        <w:r>
                          <w:rPr>
                            <w:color w:val="231F20"/>
                            <w:w w:val="105%"/>
                          </w:rPr>
                          <w:t>He remarked: “I’m mighty glad you fellows got over your drinking. But</w:t>
                        </w:r>
                        <w:r>
                          <w:rPr>
                            <w:color w:val="231F20"/>
                            <w:spacing w:val="-2"/>
                            <w:w w:val="105%"/>
                          </w:rPr>
                          <w:t xml:space="preserve"> </w:t>
                        </w:r>
                        <w:r>
                          <w:rPr>
                            <w:color w:val="231F20"/>
                            <w:w w:val="105%"/>
                          </w:rPr>
                          <w:t>the</w:t>
                        </w:r>
                        <w:r>
                          <w:rPr>
                            <w:color w:val="231F20"/>
                            <w:spacing w:val="-2"/>
                            <w:w w:val="105%"/>
                          </w:rPr>
                          <w:t xml:space="preserve"> </w:t>
                        </w:r>
                        <w:r>
                          <w:rPr>
                            <w:color w:val="231F20"/>
                            <w:w w:val="105%"/>
                          </w:rPr>
                          <w:t>policy</w:t>
                        </w:r>
                        <w:r>
                          <w:rPr>
                            <w:color w:val="231F20"/>
                            <w:spacing w:val="-2"/>
                            <w:w w:val="105%"/>
                          </w:rPr>
                          <w:t xml:space="preserve"> </w:t>
                        </w:r>
                        <w:r>
                          <w:rPr>
                            <w:color w:val="231F20"/>
                            <w:w w:val="105%"/>
                          </w:rPr>
                          <w:t>of</w:t>
                        </w:r>
                        <w:r>
                          <w:rPr>
                            <w:color w:val="231F20"/>
                            <w:spacing w:val="-2"/>
                            <w:w w:val="105%"/>
                          </w:rPr>
                          <w:t xml:space="preserve"> </w:t>
                        </w:r>
                        <w:r>
                          <w:rPr>
                            <w:color w:val="231F20"/>
                            <w:w w:val="105%"/>
                          </w:rPr>
                          <w:t>this</w:t>
                        </w:r>
                        <w:r>
                          <w:rPr>
                            <w:color w:val="231F20"/>
                            <w:spacing w:val="-2"/>
                            <w:w w:val="105%"/>
                          </w:rPr>
                          <w:t xml:space="preserve"> </w:t>
                        </w:r>
                        <w:r>
                          <w:rPr>
                            <w:color w:val="231F20"/>
                            <w:w w:val="105%"/>
                          </w:rPr>
                          <w:t>company</w:t>
                        </w:r>
                        <w:r>
                          <w:rPr>
                            <w:color w:val="231F20"/>
                            <w:spacing w:val="-2"/>
                            <w:w w:val="105%"/>
                          </w:rPr>
                          <w:t xml:space="preserve"> </w:t>
                        </w:r>
                        <w:r>
                          <w:rPr>
                            <w:color w:val="231F20"/>
                            <w:w w:val="105%"/>
                          </w:rPr>
                          <w:t>is</w:t>
                        </w:r>
                        <w:r>
                          <w:rPr>
                            <w:color w:val="231F20"/>
                            <w:spacing w:val="-2"/>
                            <w:w w:val="105%"/>
                          </w:rPr>
                          <w:t xml:space="preserve"> </w:t>
                        </w:r>
                        <w:r>
                          <w:rPr>
                            <w:color w:val="231F20"/>
                            <w:w w:val="105%"/>
                          </w:rPr>
                          <w:t>not</w:t>
                        </w:r>
                        <w:r>
                          <w:rPr>
                            <w:color w:val="231F20"/>
                            <w:spacing w:val="-2"/>
                            <w:w w:val="105%"/>
                          </w:rPr>
                          <w:t xml:space="preserve"> </w:t>
                        </w:r>
                        <w:r>
                          <w:rPr>
                            <w:color w:val="231F20"/>
                            <w:w w:val="105%"/>
                          </w:rPr>
                          <w:t>to</w:t>
                        </w:r>
                        <w:r>
                          <w:rPr>
                            <w:color w:val="231F20"/>
                            <w:spacing w:val="-2"/>
                            <w:w w:val="105%"/>
                          </w:rPr>
                          <w:t xml:space="preserve"> </w:t>
                        </w:r>
                        <w:r>
                          <w:rPr>
                            <w:color w:val="231F20"/>
                            <w:w w:val="105%"/>
                          </w:rPr>
                          <w:t>interfere</w:t>
                        </w:r>
                        <w:r>
                          <w:rPr>
                            <w:color w:val="231F20"/>
                            <w:spacing w:val="-2"/>
                            <w:w w:val="105%"/>
                          </w:rPr>
                          <w:t xml:space="preserve"> </w:t>
                        </w:r>
                        <w:r>
                          <w:rPr>
                            <w:color w:val="231F20"/>
                            <w:w w:val="105%"/>
                          </w:rPr>
                          <w:t>with the</w:t>
                        </w:r>
                        <w:r>
                          <w:rPr>
                            <w:color w:val="231F20"/>
                            <w:spacing w:val="-2"/>
                            <w:w w:val="105%"/>
                          </w:rPr>
                          <w:t xml:space="preserve"> </w:t>
                        </w:r>
                        <w:r>
                          <w:rPr>
                            <w:color w:val="231F20"/>
                            <w:w w:val="105%"/>
                          </w:rPr>
                          <w:t>habits</w:t>
                        </w:r>
                        <w:r>
                          <w:rPr>
                            <w:color w:val="231F20"/>
                            <w:spacing w:val="-2"/>
                            <w:w w:val="105%"/>
                          </w:rPr>
                          <w:t xml:space="preserve"> </w:t>
                        </w:r>
                        <w:r>
                          <w:rPr>
                            <w:color w:val="231F20"/>
                            <w:w w:val="105%"/>
                          </w:rPr>
                          <w:t>of</w:t>
                        </w:r>
                        <w:r>
                          <w:rPr>
                            <w:color w:val="231F20"/>
                            <w:spacing w:val="-2"/>
                            <w:w w:val="105%"/>
                          </w:rPr>
                          <w:t xml:space="preserve"> </w:t>
                        </w:r>
                        <w:r>
                          <w:rPr>
                            <w:color w:val="231F20"/>
                            <w:w w:val="105%"/>
                          </w:rPr>
                          <w:t>our</w:t>
                        </w:r>
                        <w:r>
                          <w:rPr>
                            <w:color w:val="231F20"/>
                            <w:spacing w:val="-2"/>
                            <w:w w:val="105%"/>
                          </w:rPr>
                          <w:t xml:space="preserve"> </w:t>
                        </w:r>
                        <w:r>
                          <w:rPr>
                            <w:color w:val="231F20"/>
                            <w:w w:val="105%"/>
                          </w:rPr>
                          <w:t>employees.</w:t>
                        </w:r>
                        <w:r>
                          <w:rPr>
                            <w:color w:val="231F20"/>
                            <w:spacing w:val="40"/>
                            <w:w w:val="105%"/>
                          </w:rPr>
                          <w:t xml:space="preserve"> </w:t>
                        </w:r>
                        <w:r>
                          <w:rPr>
                            <w:color w:val="231F20"/>
                            <w:w w:val="105%"/>
                          </w:rPr>
                          <w:t>If</w:t>
                        </w:r>
                        <w:r>
                          <w:rPr>
                            <w:color w:val="231F20"/>
                            <w:spacing w:val="-2"/>
                            <w:w w:val="105%"/>
                          </w:rPr>
                          <w:t xml:space="preserve"> </w:t>
                        </w:r>
                        <w:r>
                          <w:rPr>
                            <w:color w:val="231F20"/>
                            <w:w w:val="105%"/>
                          </w:rPr>
                          <w:t>a</w:t>
                        </w:r>
                        <w:r>
                          <w:rPr>
                            <w:color w:val="231F20"/>
                            <w:spacing w:val="-2"/>
                            <w:w w:val="105%"/>
                          </w:rPr>
                          <w:t xml:space="preserve"> </w:t>
                        </w:r>
                        <w:r>
                          <w:rPr>
                            <w:color w:val="231F20"/>
                            <w:w w:val="105%"/>
                          </w:rPr>
                          <w:t>man</w:t>
                        </w:r>
                        <w:r>
                          <w:rPr>
                            <w:color w:val="231F20"/>
                            <w:spacing w:val="-2"/>
                            <w:w w:val="105%"/>
                          </w:rPr>
                          <w:t xml:space="preserve"> </w:t>
                        </w:r>
                        <w:r>
                          <w:rPr>
                            <w:color w:val="231F20"/>
                            <w:w w:val="105%"/>
                          </w:rPr>
                          <w:t>drinks</w:t>
                        </w:r>
                        <w:r>
                          <w:rPr>
                            <w:color w:val="231F20"/>
                            <w:spacing w:val="-2"/>
                            <w:w w:val="105%"/>
                          </w:rPr>
                          <w:t xml:space="preserve"> </w:t>
                        </w:r>
                        <w:r>
                          <w:rPr>
                            <w:color w:val="231F20"/>
                            <w:w w:val="105%"/>
                          </w:rPr>
                          <w:t>so</w:t>
                        </w:r>
                        <w:r>
                          <w:rPr>
                            <w:color w:val="231F20"/>
                            <w:spacing w:val="-2"/>
                            <w:w w:val="105%"/>
                          </w:rPr>
                          <w:t xml:space="preserve"> </w:t>
                        </w:r>
                        <w:r>
                          <w:rPr>
                            <w:color w:val="231F20"/>
                            <w:w w:val="105%"/>
                          </w:rPr>
                          <w:t>much that his job suffers, we fire him.</w:t>
                        </w:r>
                        <w:r>
                          <w:rPr>
                            <w:color w:val="231F20"/>
                            <w:spacing w:val="40"/>
                            <w:w w:val="105%"/>
                          </w:rPr>
                          <w:t xml:space="preserve"> </w:t>
                        </w:r>
                        <w:r>
                          <w:rPr>
                            <w:color w:val="231F20"/>
                            <w:w w:val="105%"/>
                          </w:rPr>
                          <w:t>I don’t see how you can</w:t>
                        </w:r>
                        <w:r>
                          <w:rPr>
                            <w:color w:val="231F20"/>
                            <w:spacing w:val="-5"/>
                            <w:w w:val="105%"/>
                          </w:rPr>
                          <w:t xml:space="preserve"> </w:t>
                        </w:r>
                        <w:r>
                          <w:rPr>
                            <w:color w:val="231F20"/>
                            <w:w w:val="105%"/>
                          </w:rPr>
                          <w:t>be</w:t>
                        </w:r>
                        <w:r>
                          <w:rPr>
                            <w:color w:val="231F20"/>
                            <w:spacing w:val="-4"/>
                            <w:w w:val="105%"/>
                          </w:rPr>
                          <w:t xml:space="preserve"> </w:t>
                        </w:r>
                        <w:r>
                          <w:rPr>
                            <w:color w:val="231F20"/>
                            <w:w w:val="105%"/>
                          </w:rPr>
                          <w:t>of</w:t>
                        </w:r>
                        <w:r>
                          <w:rPr>
                            <w:color w:val="231F20"/>
                            <w:spacing w:val="-4"/>
                            <w:w w:val="105%"/>
                          </w:rPr>
                          <w:t xml:space="preserve"> </w:t>
                        </w:r>
                        <w:r>
                          <w:rPr>
                            <w:color w:val="231F20"/>
                            <w:w w:val="105%"/>
                          </w:rPr>
                          <w:t>any</w:t>
                        </w:r>
                        <w:r>
                          <w:rPr>
                            <w:color w:val="231F20"/>
                            <w:spacing w:val="-4"/>
                            <w:w w:val="105%"/>
                          </w:rPr>
                          <w:t xml:space="preserve"> </w:t>
                        </w:r>
                        <w:r>
                          <w:rPr>
                            <w:color w:val="231F20"/>
                            <w:w w:val="105%"/>
                          </w:rPr>
                          <w:t>help</w:t>
                        </w:r>
                        <w:r>
                          <w:rPr>
                            <w:color w:val="231F20"/>
                            <w:spacing w:val="-4"/>
                            <w:w w:val="105%"/>
                          </w:rPr>
                          <w:t xml:space="preserve"> </w:t>
                        </w:r>
                        <w:r>
                          <w:rPr>
                            <w:color w:val="231F20"/>
                            <w:w w:val="105%"/>
                          </w:rPr>
                          <w:t>to</w:t>
                        </w:r>
                        <w:r>
                          <w:rPr>
                            <w:color w:val="231F20"/>
                            <w:spacing w:val="-4"/>
                            <w:w w:val="105%"/>
                          </w:rPr>
                          <w:t xml:space="preserve"> </w:t>
                        </w:r>
                        <w:r>
                          <w:rPr>
                            <w:color w:val="231F20"/>
                            <w:w w:val="105%"/>
                          </w:rPr>
                          <w:t>us</w:t>
                        </w:r>
                        <w:r>
                          <w:rPr>
                            <w:color w:val="231F20"/>
                            <w:spacing w:val="-4"/>
                            <w:w w:val="105%"/>
                          </w:rPr>
                          <w:t xml:space="preserve"> </w:t>
                        </w:r>
                        <w:r>
                          <w:rPr>
                            <w:color w:val="231F20"/>
                            <w:w w:val="105%"/>
                          </w:rPr>
                          <w:t>for,</w:t>
                        </w:r>
                        <w:r>
                          <w:rPr>
                            <w:color w:val="231F20"/>
                            <w:spacing w:val="-4"/>
                            <w:w w:val="105%"/>
                          </w:rPr>
                          <w:t xml:space="preserve"> </w:t>
                        </w:r>
                        <w:r>
                          <w:rPr>
                            <w:color w:val="231F20"/>
                            <w:w w:val="105%"/>
                          </w:rPr>
                          <w:t>as</w:t>
                        </w:r>
                        <w:r>
                          <w:rPr>
                            <w:color w:val="231F20"/>
                            <w:spacing w:val="-4"/>
                            <w:w w:val="105%"/>
                          </w:rPr>
                          <w:t xml:space="preserve"> </w:t>
                        </w:r>
                        <w:r>
                          <w:rPr>
                            <w:color w:val="231F20"/>
                            <w:w w:val="105%"/>
                          </w:rPr>
                          <w:t>you</w:t>
                        </w:r>
                        <w:r>
                          <w:rPr>
                            <w:color w:val="231F20"/>
                            <w:spacing w:val="-4"/>
                            <w:w w:val="105%"/>
                          </w:rPr>
                          <w:t xml:space="preserve"> </w:t>
                        </w:r>
                        <w:r>
                          <w:rPr>
                            <w:color w:val="231F20"/>
                            <w:w w:val="105%"/>
                          </w:rPr>
                          <w:t>see,</w:t>
                        </w:r>
                        <w:r>
                          <w:rPr>
                            <w:color w:val="231F20"/>
                            <w:spacing w:val="-4"/>
                            <w:w w:val="105%"/>
                          </w:rPr>
                          <w:t xml:space="preserve"> </w:t>
                        </w:r>
                        <w:r>
                          <w:rPr>
                            <w:color w:val="231F20"/>
                            <w:w w:val="105%"/>
                          </w:rPr>
                          <w:t>we</w:t>
                        </w:r>
                        <w:r>
                          <w:rPr>
                            <w:color w:val="231F20"/>
                            <w:spacing w:val="-4"/>
                            <w:w w:val="105%"/>
                          </w:rPr>
                          <w:t xml:space="preserve"> </w:t>
                        </w:r>
                        <w:r>
                          <w:rPr>
                            <w:color w:val="231F20"/>
                            <w:w w:val="105%"/>
                          </w:rPr>
                          <w:t>don’t</w:t>
                        </w:r>
                        <w:r>
                          <w:rPr>
                            <w:color w:val="231F20"/>
                            <w:spacing w:val="-4"/>
                            <w:w w:val="105%"/>
                          </w:rPr>
                          <w:t xml:space="preserve"> have</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108AE04A" w14:textId="1FF797F8"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2208128" behindDoc="1" locked="0" layoutInCell="0" allowOverlap="1" wp14:anchorId="677C2662" wp14:editId="43BC0AD0">
            <wp:simplePos x="0" y="0"/>
            <wp:positionH relativeFrom="page">
              <wp:posOffset>1289050</wp:posOffset>
            </wp:positionH>
            <wp:positionV relativeFrom="page">
              <wp:posOffset>207645</wp:posOffset>
            </wp:positionV>
            <wp:extent cx="848360" cy="138430"/>
            <wp:effectExtent l="0" t="0" r="0" b="0"/>
            <wp:wrapNone/>
            <wp:docPr id="105" name="Text Box 539"/>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84836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3E81A36B"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TO</w:t>
                        </w:r>
                        <w:r>
                          <w:rPr>
                            <w:color w:val="231F20"/>
                            <w:spacing w:val="37"/>
                            <w:sz w:val="16"/>
                            <w:szCs w:val="16"/>
                          </w:rPr>
                          <w:t xml:space="preserve"> </w:t>
                        </w:r>
                        <w:r>
                          <w:rPr>
                            <w:color w:val="231F20"/>
                            <w:spacing w:val="-2"/>
                            <w:sz w:val="16"/>
                            <w:szCs w:val="16"/>
                          </w:rPr>
                          <w:t>EMPLOYERS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209152" behindDoc="1" locked="0" layoutInCell="0" allowOverlap="1" wp14:anchorId="20D9756A" wp14:editId="3BC4B3A5">
            <wp:simplePos x="0" y="0"/>
            <wp:positionH relativeFrom="page">
              <wp:posOffset>2787650</wp:posOffset>
            </wp:positionH>
            <wp:positionV relativeFrom="page">
              <wp:posOffset>207645</wp:posOffset>
            </wp:positionV>
            <wp:extent cx="206375" cy="138430"/>
            <wp:effectExtent l="0" t="0" r="0" b="0"/>
            <wp:wrapNone/>
            <wp:docPr id="104" name="Text Box 540"/>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0637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24AB48C8"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149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210176" behindDoc="1" locked="0" layoutInCell="0" allowOverlap="1" wp14:anchorId="517A27FE" wp14:editId="48EF8EB0">
            <wp:simplePos x="0" y="0"/>
            <wp:positionH relativeFrom="page">
              <wp:posOffset>374650</wp:posOffset>
            </wp:positionH>
            <wp:positionV relativeFrom="page">
              <wp:posOffset>377190</wp:posOffset>
            </wp:positionV>
            <wp:extent cx="2623185" cy="4424680"/>
            <wp:effectExtent l="0" t="0" r="0" b="0"/>
            <wp:wrapNone/>
            <wp:docPr id="103" name="Text Box 541"/>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23185" cy="4424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4986A271" w14:textId="77777777" w:rsidR="00000000" w:rsidRDefault="00000000">
                        <w:pPr>
                          <w:pStyle w:val="BodyText"/>
                          <w:kinsoku w:val="0"/>
                          <w:overflowPunct w:val="0"/>
                          <w:spacing w:before="0.85pt" w:line="12.95pt" w:lineRule="auto"/>
                          <w:ind w:end="1.10pt" w:firstLine="0pt"/>
                          <w:rPr>
                            <w:color w:val="231F20"/>
                            <w:w w:val="105%"/>
                          </w:rPr>
                        </w:pPr>
                        <w:r>
                          <w:rPr>
                            <w:color w:val="231F20"/>
                            <w:w w:val="105%"/>
                          </w:rPr>
                          <w:t>any alcoholic problem.”</w:t>
                        </w:r>
                        <w:r>
                          <w:rPr>
                            <w:color w:val="231F20"/>
                            <w:spacing w:val="40"/>
                            <w:w w:val="105%"/>
                          </w:rPr>
                          <w:t xml:space="preserve"> </w:t>
                        </w:r>
                        <w:r>
                          <w:rPr>
                            <w:color w:val="231F20"/>
                            <w:w w:val="105%"/>
                          </w:rPr>
                          <w:t>This same company spends millions</w:t>
                        </w:r>
                        <w:r>
                          <w:rPr>
                            <w:color w:val="231F20"/>
                            <w:spacing w:val="-11"/>
                            <w:w w:val="105%"/>
                          </w:rPr>
                          <w:t xml:space="preserve"> </w:t>
                        </w:r>
                        <w:r>
                          <w:rPr>
                            <w:color w:val="231F20"/>
                            <w:w w:val="105%"/>
                          </w:rPr>
                          <w:t>for</w:t>
                        </w:r>
                        <w:r>
                          <w:rPr>
                            <w:color w:val="231F20"/>
                            <w:spacing w:val="-11"/>
                            <w:w w:val="105%"/>
                          </w:rPr>
                          <w:t xml:space="preserve"> </w:t>
                        </w:r>
                        <w:r>
                          <w:rPr>
                            <w:color w:val="231F20"/>
                            <w:w w:val="105%"/>
                          </w:rPr>
                          <w:t>research</w:t>
                        </w:r>
                        <w:r>
                          <w:rPr>
                            <w:color w:val="231F20"/>
                            <w:spacing w:val="-11"/>
                            <w:w w:val="105%"/>
                          </w:rPr>
                          <w:t xml:space="preserve"> </w:t>
                        </w:r>
                        <w:r>
                          <w:rPr>
                            <w:color w:val="231F20"/>
                            <w:w w:val="105%"/>
                          </w:rPr>
                          <w:t>every</w:t>
                        </w:r>
                        <w:r>
                          <w:rPr>
                            <w:color w:val="231F20"/>
                            <w:spacing w:val="-11"/>
                            <w:w w:val="105%"/>
                          </w:rPr>
                          <w:t xml:space="preserve"> </w:t>
                        </w:r>
                        <w:r>
                          <w:rPr>
                            <w:color w:val="231F20"/>
                            <w:w w:val="105%"/>
                          </w:rPr>
                          <w:t>year.</w:t>
                        </w:r>
                        <w:r>
                          <w:rPr>
                            <w:color w:val="231F20"/>
                            <w:spacing w:val="23"/>
                            <w:w w:val="105%"/>
                          </w:rPr>
                          <w:t xml:space="preserve"> </w:t>
                        </w:r>
                        <w:r>
                          <w:rPr>
                            <w:color w:val="231F20"/>
                            <w:w w:val="105%"/>
                          </w:rPr>
                          <w:t>Their</w:t>
                        </w:r>
                        <w:r>
                          <w:rPr>
                            <w:color w:val="231F20"/>
                            <w:spacing w:val="-11"/>
                            <w:w w:val="105%"/>
                          </w:rPr>
                          <w:t xml:space="preserve"> </w:t>
                        </w:r>
                        <w:r>
                          <w:rPr>
                            <w:color w:val="231F20"/>
                            <w:w w:val="105%"/>
                          </w:rPr>
                          <w:t>cost</w:t>
                        </w:r>
                        <w:r>
                          <w:rPr>
                            <w:color w:val="231F20"/>
                            <w:spacing w:val="-11"/>
                            <w:w w:val="105%"/>
                          </w:rPr>
                          <w:t xml:space="preserve"> </w:t>
                        </w:r>
                        <w:r>
                          <w:rPr>
                            <w:color w:val="231F20"/>
                            <w:w w:val="105%"/>
                          </w:rPr>
                          <w:t>of</w:t>
                        </w:r>
                        <w:r>
                          <w:rPr>
                            <w:color w:val="231F20"/>
                            <w:spacing w:val="-11"/>
                            <w:w w:val="105%"/>
                          </w:rPr>
                          <w:t xml:space="preserve"> </w:t>
                        </w:r>
                        <w:r>
                          <w:rPr>
                            <w:color w:val="231F20"/>
                            <w:w w:val="105%"/>
                          </w:rPr>
                          <w:t>produc- tion is figured to a fine decimal point.</w:t>
                        </w:r>
                        <w:r>
                          <w:rPr>
                            <w:color w:val="231F20"/>
                            <w:spacing w:val="40"/>
                            <w:w w:val="105%"/>
                          </w:rPr>
                          <w:t xml:space="preserve"> </w:t>
                        </w:r>
                        <w:r>
                          <w:rPr>
                            <w:color w:val="231F20"/>
                            <w:w w:val="105%"/>
                          </w:rPr>
                          <w:t>They have recreational facilities.</w:t>
                        </w:r>
                        <w:r>
                          <w:rPr>
                            <w:color w:val="231F20"/>
                            <w:spacing w:val="40"/>
                            <w:w w:val="105%"/>
                          </w:rPr>
                          <w:t xml:space="preserve"> </w:t>
                        </w:r>
                        <w:r>
                          <w:rPr>
                            <w:color w:val="231F20"/>
                            <w:w w:val="105%"/>
                          </w:rPr>
                          <w:t>There is company insurance. There is a real interest, both humanitarian and busi- ness, in the well-being of employees.</w:t>
                        </w:r>
                        <w:r>
                          <w:rPr>
                            <w:color w:val="231F20"/>
                            <w:spacing w:val="40"/>
                            <w:w w:val="105%"/>
                          </w:rPr>
                          <w:t xml:space="preserve"> </w:t>
                        </w:r>
                        <w:r>
                          <w:rPr>
                            <w:color w:val="231F20"/>
                            <w:w w:val="105%"/>
                          </w:rPr>
                          <w:t>But alcohol- ism—well, they just don’t believe they have it.</w:t>
                        </w:r>
                      </w:p>
                      <w:p w14:paraId="4D129AB9" w14:textId="77777777" w:rsidR="00000000" w:rsidRDefault="00000000">
                        <w:pPr>
                          <w:pStyle w:val="BodyText"/>
                          <w:kinsoku w:val="0"/>
                          <w:overflowPunct w:val="0"/>
                          <w:spacing w:before="0.30pt" w:line="12.95pt" w:lineRule="auto"/>
                          <w:ind w:end="1pt"/>
                          <w:rPr>
                            <w:color w:val="231F20"/>
                            <w:w w:val="105%"/>
                          </w:rPr>
                        </w:pPr>
                        <w:r>
                          <w:rPr>
                            <w:color w:val="231F20"/>
                            <w:w w:val="105%"/>
                          </w:rPr>
                          <w:t>Perhaps this is a typical attitude.</w:t>
                        </w:r>
                        <w:r>
                          <w:rPr>
                            <w:color w:val="231F20"/>
                            <w:spacing w:val="40"/>
                            <w:w w:val="105%"/>
                          </w:rPr>
                          <w:t xml:space="preserve"> </w:t>
                        </w:r>
                        <w:r>
                          <w:rPr>
                            <w:color w:val="231F20"/>
                            <w:w w:val="105%"/>
                          </w:rPr>
                          <w:t xml:space="preserve">We, who have collectively seen a great deal of business life, at least </w:t>
                        </w:r>
                        <w:r>
                          <w:rPr>
                            <w:color w:val="231F20"/>
                          </w:rPr>
                          <w:t>from</w:t>
                        </w:r>
                        <w:r>
                          <w:rPr>
                            <w:color w:val="231F20"/>
                            <w:spacing w:val="-10"/>
                          </w:rPr>
                          <w:t xml:space="preserve"> </w:t>
                        </w:r>
                        <w:r>
                          <w:rPr>
                            <w:color w:val="231F20"/>
                          </w:rPr>
                          <w:t>the</w:t>
                        </w:r>
                        <w:r>
                          <w:rPr>
                            <w:color w:val="231F20"/>
                            <w:spacing w:val="-9"/>
                          </w:rPr>
                          <w:t xml:space="preserve"> </w:t>
                        </w:r>
                        <w:r>
                          <w:rPr>
                            <w:color w:val="231F20"/>
                          </w:rPr>
                          <w:t>alcoholic</w:t>
                        </w:r>
                        <w:r>
                          <w:rPr>
                            <w:color w:val="231F20"/>
                            <w:spacing w:val="-9"/>
                          </w:rPr>
                          <w:t xml:space="preserve"> </w:t>
                        </w:r>
                        <w:r>
                          <w:rPr>
                            <w:color w:val="231F20"/>
                          </w:rPr>
                          <w:t>angle,</w:t>
                        </w:r>
                        <w:r>
                          <w:rPr>
                            <w:color w:val="231F20"/>
                            <w:spacing w:val="-9"/>
                          </w:rPr>
                          <w:t xml:space="preserve"> </w:t>
                        </w:r>
                        <w:r>
                          <w:rPr>
                            <w:color w:val="231F20"/>
                          </w:rPr>
                          <w:t>had</w:t>
                        </w:r>
                        <w:r>
                          <w:rPr>
                            <w:color w:val="231F20"/>
                            <w:spacing w:val="-10"/>
                          </w:rPr>
                          <w:t xml:space="preserve"> </w:t>
                        </w:r>
                        <w:r>
                          <w:rPr>
                            <w:color w:val="231F20"/>
                          </w:rPr>
                          <w:t>to</w:t>
                        </w:r>
                        <w:r>
                          <w:rPr>
                            <w:color w:val="231F20"/>
                            <w:spacing w:val="-9"/>
                          </w:rPr>
                          <w:t xml:space="preserve"> </w:t>
                        </w:r>
                        <w:r>
                          <w:rPr>
                            <w:color w:val="231F20"/>
                          </w:rPr>
                          <w:t>smile</w:t>
                        </w:r>
                        <w:r>
                          <w:rPr>
                            <w:color w:val="231F20"/>
                            <w:spacing w:val="-10"/>
                          </w:rPr>
                          <w:t xml:space="preserve"> </w:t>
                        </w:r>
                        <w:r>
                          <w:rPr>
                            <w:color w:val="231F20"/>
                          </w:rPr>
                          <w:t>at</w:t>
                        </w:r>
                        <w:r>
                          <w:rPr>
                            <w:color w:val="231F20"/>
                            <w:spacing w:val="-9"/>
                          </w:rPr>
                          <w:t xml:space="preserve"> </w:t>
                        </w:r>
                        <w:r>
                          <w:rPr>
                            <w:color w:val="231F20"/>
                          </w:rPr>
                          <w:t>this</w:t>
                        </w:r>
                        <w:r>
                          <w:rPr>
                            <w:color w:val="231F20"/>
                            <w:spacing w:val="-9"/>
                          </w:rPr>
                          <w:t xml:space="preserve"> </w:t>
                        </w:r>
                        <w:r>
                          <w:rPr>
                            <w:color w:val="231F20"/>
                          </w:rPr>
                          <w:t xml:space="preserve">gentleman’s </w:t>
                        </w:r>
                        <w:r>
                          <w:rPr>
                            <w:color w:val="231F20"/>
                            <w:w w:val="105%"/>
                          </w:rPr>
                          <w:t>sincere</w:t>
                        </w:r>
                        <w:r>
                          <w:rPr>
                            <w:color w:val="231F20"/>
                            <w:spacing w:val="-7"/>
                            <w:w w:val="105%"/>
                          </w:rPr>
                          <w:t xml:space="preserve"> </w:t>
                        </w:r>
                        <w:r>
                          <w:rPr>
                            <w:color w:val="231F20"/>
                            <w:w w:val="105%"/>
                          </w:rPr>
                          <w:t>opinion.</w:t>
                        </w:r>
                        <w:r>
                          <w:rPr>
                            <w:color w:val="231F20"/>
                            <w:spacing w:val="30"/>
                            <w:w w:val="105%"/>
                          </w:rPr>
                          <w:t xml:space="preserve"> </w:t>
                        </w:r>
                        <w:r>
                          <w:rPr>
                            <w:color w:val="231F20"/>
                            <w:w w:val="105%"/>
                          </w:rPr>
                          <w:t>He</w:t>
                        </w:r>
                        <w:r>
                          <w:rPr>
                            <w:color w:val="231F20"/>
                            <w:spacing w:val="-7"/>
                            <w:w w:val="105%"/>
                          </w:rPr>
                          <w:t xml:space="preserve"> </w:t>
                        </w:r>
                        <w:r>
                          <w:rPr>
                            <w:color w:val="231F20"/>
                            <w:w w:val="105%"/>
                          </w:rPr>
                          <w:t>might</w:t>
                        </w:r>
                        <w:r>
                          <w:rPr>
                            <w:color w:val="231F20"/>
                            <w:spacing w:val="-7"/>
                            <w:w w:val="105%"/>
                          </w:rPr>
                          <w:t xml:space="preserve"> </w:t>
                        </w:r>
                        <w:r>
                          <w:rPr>
                            <w:color w:val="231F20"/>
                            <w:w w:val="105%"/>
                          </w:rPr>
                          <w:t>be</w:t>
                        </w:r>
                        <w:r>
                          <w:rPr>
                            <w:color w:val="231F20"/>
                            <w:spacing w:val="-7"/>
                            <w:w w:val="105%"/>
                          </w:rPr>
                          <w:t xml:space="preserve"> </w:t>
                        </w:r>
                        <w:r>
                          <w:rPr>
                            <w:color w:val="231F20"/>
                            <w:w w:val="105%"/>
                          </w:rPr>
                          <w:t>shocked</w:t>
                        </w:r>
                        <w:r>
                          <w:rPr>
                            <w:color w:val="231F20"/>
                            <w:spacing w:val="-7"/>
                            <w:w w:val="105%"/>
                          </w:rPr>
                          <w:t xml:space="preserve"> </w:t>
                        </w:r>
                        <w:r>
                          <w:rPr>
                            <w:color w:val="231F20"/>
                            <w:w w:val="105%"/>
                          </w:rPr>
                          <w:t>if</w:t>
                        </w:r>
                        <w:r>
                          <w:rPr>
                            <w:color w:val="231F20"/>
                            <w:spacing w:val="-7"/>
                            <w:w w:val="105%"/>
                          </w:rPr>
                          <w:t xml:space="preserve"> </w:t>
                        </w:r>
                        <w:r>
                          <w:rPr>
                            <w:color w:val="231F20"/>
                            <w:w w:val="105%"/>
                          </w:rPr>
                          <w:t>he</w:t>
                        </w:r>
                        <w:r>
                          <w:rPr>
                            <w:color w:val="231F20"/>
                            <w:spacing w:val="-7"/>
                            <w:w w:val="105%"/>
                          </w:rPr>
                          <w:t xml:space="preserve"> </w:t>
                        </w:r>
                        <w:r>
                          <w:rPr>
                            <w:color w:val="231F20"/>
                            <w:w w:val="105%"/>
                          </w:rPr>
                          <w:t>knew</w:t>
                        </w:r>
                        <w:r>
                          <w:rPr>
                            <w:color w:val="231F20"/>
                            <w:spacing w:val="-7"/>
                            <w:w w:val="105%"/>
                          </w:rPr>
                          <w:t xml:space="preserve"> </w:t>
                        </w:r>
                        <w:r>
                          <w:rPr>
                            <w:color w:val="231F20"/>
                            <w:w w:val="105%"/>
                          </w:rPr>
                          <w:t xml:space="preserve">how </w:t>
                        </w:r>
                        <w:r>
                          <w:rPr>
                            <w:color w:val="231F20"/>
                          </w:rPr>
                          <w:t>much</w:t>
                        </w:r>
                        <w:r>
                          <w:rPr>
                            <w:color w:val="231F20"/>
                            <w:spacing w:val="-7"/>
                          </w:rPr>
                          <w:t xml:space="preserve"> </w:t>
                        </w:r>
                        <w:r>
                          <w:rPr>
                            <w:color w:val="231F20"/>
                          </w:rPr>
                          <w:t>alcoholism</w:t>
                        </w:r>
                        <w:r>
                          <w:rPr>
                            <w:color w:val="231F20"/>
                            <w:spacing w:val="-7"/>
                          </w:rPr>
                          <w:t xml:space="preserve"> </w:t>
                        </w:r>
                        <w:r>
                          <w:rPr>
                            <w:color w:val="231F20"/>
                          </w:rPr>
                          <w:t>is</w:t>
                        </w:r>
                        <w:r>
                          <w:rPr>
                            <w:color w:val="231F20"/>
                            <w:spacing w:val="-7"/>
                          </w:rPr>
                          <w:t xml:space="preserve"> </w:t>
                        </w:r>
                        <w:r>
                          <w:rPr>
                            <w:color w:val="231F20"/>
                          </w:rPr>
                          <w:t>costing</w:t>
                        </w:r>
                        <w:r>
                          <w:rPr>
                            <w:color w:val="231F20"/>
                            <w:spacing w:val="-7"/>
                          </w:rPr>
                          <w:t xml:space="preserve"> </w:t>
                        </w:r>
                        <w:r>
                          <w:rPr>
                            <w:color w:val="231F20"/>
                          </w:rPr>
                          <w:t>his</w:t>
                        </w:r>
                        <w:r>
                          <w:rPr>
                            <w:color w:val="231F20"/>
                            <w:spacing w:val="-7"/>
                          </w:rPr>
                          <w:t xml:space="preserve"> </w:t>
                        </w:r>
                        <w:r>
                          <w:rPr>
                            <w:color w:val="231F20"/>
                          </w:rPr>
                          <w:t>organization</w:t>
                        </w:r>
                        <w:r>
                          <w:rPr>
                            <w:color w:val="231F20"/>
                            <w:spacing w:val="-7"/>
                          </w:rPr>
                          <w:t xml:space="preserve"> </w:t>
                        </w:r>
                        <w:r>
                          <w:rPr>
                            <w:color w:val="231F20"/>
                          </w:rPr>
                          <w:t>a</w:t>
                        </w:r>
                        <w:r>
                          <w:rPr>
                            <w:color w:val="231F20"/>
                            <w:spacing w:val="-7"/>
                          </w:rPr>
                          <w:t xml:space="preserve"> </w:t>
                        </w:r>
                        <w:r>
                          <w:rPr>
                            <w:color w:val="231F20"/>
                          </w:rPr>
                          <w:t>year.</w:t>
                        </w:r>
                        <w:r>
                          <w:rPr>
                            <w:color w:val="231F20"/>
                            <w:spacing w:val="29"/>
                          </w:rPr>
                          <w:t xml:space="preserve"> </w:t>
                        </w:r>
                        <w:r>
                          <w:rPr>
                            <w:color w:val="231F20"/>
                          </w:rPr>
                          <w:t xml:space="preserve">That </w:t>
                        </w:r>
                        <w:r>
                          <w:rPr>
                            <w:color w:val="231F20"/>
                            <w:w w:val="105%"/>
                          </w:rPr>
                          <w:t>company may harbor many actual or potential alco- holics.</w:t>
                        </w:r>
                        <w:r>
                          <w:rPr>
                            <w:color w:val="231F20"/>
                            <w:spacing w:val="34"/>
                            <w:w w:val="105%"/>
                          </w:rPr>
                          <w:t xml:space="preserve"> </w:t>
                        </w:r>
                        <w:r>
                          <w:rPr>
                            <w:color w:val="231F20"/>
                            <w:w w:val="105%"/>
                          </w:rPr>
                          <w:t>We believe that managers of large enterprises often have little idea how prevalent this problem is. Even if you feel your organization has no alcoholic problem, it might pay to take another look down the line.</w:t>
                        </w:r>
                        <w:r>
                          <w:rPr>
                            <w:color w:val="231F20"/>
                            <w:spacing w:val="40"/>
                            <w:w w:val="105%"/>
                          </w:rPr>
                          <w:t xml:space="preserve"> </w:t>
                        </w:r>
                        <w:r>
                          <w:rPr>
                            <w:color w:val="231F20"/>
                            <w:w w:val="105%"/>
                          </w:rPr>
                          <w:t>You may make some interesting discoveries.</w:t>
                        </w:r>
                      </w:p>
                      <w:p w14:paraId="5DC68498" w14:textId="77777777" w:rsidR="00000000" w:rsidRDefault="00000000">
                        <w:pPr>
                          <w:pStyle w:val="BodyText"/>
                          <w:kinsoku w:val="0"/>
                          <w:overflowPunct w:val="0"/>
                          <w:spacing w:before="0.10pt" w:line="12.95pt" w:lineRule="auto"/>
                          <w:ind w:end="1pt"/>
                          <w:rPr>
                            <w:color w:val="231F20"/>
                            <w:w w:val="105%"/>
                          </w:rPr>
                        </w:pPr>
                        <w:r>
                          <w:rPr>
                            <w:color w:val="231F20"/>
                            <w:w w:val="105%"/>
                          </w:rPr>
                          <w:t>Of course, this chapter refers to alcoholics, sick people, deranged men.</w:t>
                        </w:r>
                        <w:r>
                          <w:rPr>
                            <w:color w:val="231F20"/>
                            <w:spacing w:val="40"/>
                            <w:w w:val="105%"/>
                          </w:rPr>
                          <w:t xml:space="preserve"> </w:t>
                        </w:r>
                        <w:r>
                          <w:rPr>
                            <w:color w:val="231F20"/>
                            <w:w w:val="105%"/>
                          </w:rPr>
                          <w:t>What our friend, the vice president, had in mind was the habitual or whoopee drinker.</w:t>
                        </w:r>
                        <w:r>
                          <w:rPr>
                            <w:color w:val="231F20"/>
                            <w:spacing w:val="34"/>
                            <w:w w:val="105%"/>
                          </w:rPr>
                          <w:t xml:space="preserve"> </w:t>
                        </w:r>
                        <w:r>
                          <w:rPr>
                            <w:color w:val="231F20"/>
                            <w:w w:val="105%"/>
                          </w:rPr>
                          <w:t>As to</w:t>
                        </w:r>
                        <w:r>
                          <w:rPr>
                            <w:color w:val="231F20"/>
                            <w:spacing w:val="-1"/>
                            <w:w w:val="105%"/>
                          </w:rPr>
                          <w:t xml:space="preserve"> </w:t>
                        </w:r>
                        <w:r>
                          <w:rPr>
                            <w:color w:val="231F20"/>
                            <w:w w:val="105%"/>
                          </w:rPr>
                          <w:t>them, his</w:t>
                        </w:r>
                        <w:r>
                          <w:rPr>
                            <w:color w:val="231F20"/>
                            <w:spacing w:val="-1"/>
                            <w:w w:val="105%"/>
                          </w:rPr>
                          <w:t xml:space="preserve"> </w:t>
                        </w:r>
                        <w:r>
                          <w:rPr>
                            <w:color w:val="231F20"/>
                            <w:w w:val="105%"/>
                          </w:rPr>
                          <w:t>policy is</w:t>
                        </w:r>
                        <w:r>
                          <w:rPr>
                            <w:color w:val="231F20"/>
                            <w:spacing w:val="-1"/>
                            <w:w w:val="105%"/>
                          </w:rPr>
                          <w:t xml:space="preserve"> </w:t>
                        </w:r>
                        <w:r>
                          <w:rPr>
                            <w:color w:val="231F20"/>
                            <w:w w:val="105%"/>
                          </w:rPr>
                          <w:t>undoubtedly sound, but he did not distinguish between such people and the</w:t>
                        </w:r>
                        <w:r>
                          <w:rPr>
                            <w:color w:val="231F20"/>
                            <w:spacing w:val="-4"/>
                            <w:w w:val="105%"/>
                          </w:rPr>
                          <w:t xml:space="preserve"> </w:t>
                        </w:r>
                        <w:r>
                          <w:rPr>
                            <w:color w:val="231F20"/>
                            <w:w w:val="105%"/>
                          </w:rPr>
                          <w:t>alcoholic.</w:t>
                        </w:r>
                      </w:p>
                      <w:p w14:paraId="23D9AFCF" w14:textId="77777777" w:rsidR="00000000" w:rsidRDefault="00000000">
                        <w:pPr>
                          <w:pStyle w:val="BodyText"/>
                          <w:kinsoku w:val="0"/>
                          <w:overflowPunct w:val="0"/>
                          <w:spacing w:before="0.45pt" w:line="12.95pt" w:lineRule="auto"/>
                          <w:jc w:val="end"/>
                          <w:rPr>
                            <w:color w:val="231F20"/>
                            <w:w w:val="105%"/>
                          </w:rPr>
                        </w:pPr>
                        <w:r>
                          <w:rPr>
                            <w:color w:val="231F20"/>
                          </w:rPr>
                          <w:t xml:space="preserve">It is not to be expected that an alcoholic employee will </w:t>
                        </w:r>
                        <w:r>
                          <w:rPr>
                            <w:color w:val="231F20"/>
                            <w:w w:val="105%"/>
                          </w:rPr>
                          <w:t>receive a disproportionate amount of time and atten- tion.</w:t>
                        </w:r>
                        <w:r>
                          <w:rPr>
                            <w:color w:val="231F20"/>
                            <w:spacing w:val="27"/>
                            <w:w w:val="105%"/>
                          </w:rPr>
                          <w:t xml:space="preserve"> </w:t>
                        </w:r>
                        <w:r>
                          <w:rPr>
                            <w:color w:val="231F20"/>
                            <w:w w:val="105%"/>
                          </w:rPr>
                          <w:t>He</w:t>
                        </w:r>
                        <w:r>
                          <w:rPr>
                            <w:color w:val="231F20"/>
                            <w:spacing w:val="-10"/>
                            <w:w w:val="105%"/>
                          </w:rPr>
                          <w:t xml:space="preserve"> </w:t>
                        </w:r>
                        <w:r>
                          <w:rPr>
                            <w:color w:val="231F20"/>
                            <w:w w:val="105%"/>
                          </w:rPr>
                          <w:t>should</w:t>
                        </w:r>
                        <w:r>
                          <w:rPr>
                            <w:color w:val="231F20"/>
                            <w:spacing w:val="-10"/>
                            <w:w w:val="105%"/>
                          </w:rPr>
                          <w:t xml:space="preserve"> </w:t>
                        </w:r>
                        <w:r>
                          <w:rPr>
                            <w:color w:val="231F20"/>
                            <w:w w:val="105%"/>
                          </w:rPr>
                          <w:t>not</w:t>
                        </w:r>
                        <w:r>
                          <w:rPr>
                            <w:color w:val="231F20"/>
                            <w:spacing w:val="-10"/>
                            <w:w w:val="105%"/>
                          </w:rPr>
                          <w:t xml:space="preserve"> </w:t>
                        </w:r>
                        <w:r>
                          <w:rPr>
                            <w:color w:val="231F20"/>
                            <w:w w:val="105%"/>
                          </w:rPr>
                          <w:t>be</w:t>
                        </w:r>
                        <w:r>
                          <w:rPr>
                            <w:color w:val="231F20"/>
                            <w:spacing w:val="-10"/>
                            <w:w w:val="105%"/>
                          </w:rPr>
                          <w:t xml:space="preserve"> </w:t>
                        </w:r>
                        <w:r>
                          <w:rPr>
                            <w:color w:val="231F20"/>
                            <w:w w:val="105%"/>
                          </w:rPr>
                          <w:t>made</w:t>
                        </w:r>
                        <w:r>
                          <w:rPr>
                            <w:color w:val="231F20"/>
                            <w:spacing w:val="-10"/>
                            <w:w w:val="105%"/>
                          </w:rPr>
                          <w:t xml:space="preserve"> </w:t>
                        </w:r>
                        <w:r>
                          <w:rPr>
                            <w:color w:val="231F20"/>
                            <w:w w:val="105%"/>
                          </w:rPr>
                          <w:t>a</w:t>
                        </w:r>
                        <w:r>
                          <w:rPr>
                            <w:color w:val="231F20"/>
                            <w:spacing w:val="-10"/>
                            <w:w w:val="105%"/>
                          </w:rPr>
                          <w:t xml:space="preserve"> </w:t>
                        </w:r>
                        <w:r>
                          <w:rPr>
                            <w:color w:val="231F20"/>
                            <w:w w:val="105%"/>
                          </w:rPr>
                          <w:t>favorite.</w:t>
                        </w:r>
                        <w:r>
                          <w:rPr>
                            <w:color w:val="231F20"/>
                            <w:spacing w:val="27"/>
                            <w:w w:val="105%"/>
                          </w:rPr>
                          <w:t xml:space="preserve"> </w:t>
                        </w:r>
                        <w:r>
                          <w:rPr>
                            <w:color w:val="231F20"/>
                            <w:w w:val="105%"/>
                          </w:rPr>
                          <w:t>The</w:t>
                        </w:r>
                        <w:r>
                          <w:rPr>
                            <w:color w:val="231F20"/>
                            <w:spacing w:val="-10"/>
                            <w:w w:val="105%"/>
                          </w:rPr>
                          <w:t xml:space="preserve"> </w:t>
                        </w:r>
                        <w:r>
                          <w:rPr>
                            <w:color w:val="231F20"/>
                            <w:w w:val="105%"/>
                          </w:rPr>
                          <w:t>right</w:t>
                        </w:r>
                        <w:r>
                          <w:rPr>
                            <w:color w:val="231F20"/>
                            <w:spacing w:val="-10"/>
                            <w:w w:val="105%"/>
                          </w:rPr>
                          <w:t xml:space="preserve"> </w:t>
                        </w:r>
                        <w:r>
                          <w:rPr>
                            <w:color w:val="231F20"/>
                            <w:w w:val="105%"/>
                          </w:rPr>
                          <w:t xml:space="preserve">kind </w:t>
                        </w:r>
                        <w:r>
                          <w:rPr>
                            <w:color w:val="231F20"/>
                          </w:rPr>
                          <w:t xml:space="preserve">of man, the kind who recovers, will not want this sort of </w:t>
                        </w:r>
                        <w:r>
                          <w:rPr>
                            <w:color w:val="231F20"/>
                            <w:w w:val="105%"/>
                          </w:rPr>
                          <w:t>thing.</w:t>
                        </w:r>
                        <w:r>
                          <w:rPr>
                            <w:color w:val="231F20"/>
                            <w:spacing w:val="40"/>
                            <w:w w:val="105%"/>
                          </w:rPr>
                          <w:t xml:space="preserve"> </w:t>
                        </w:r>
                        <w:r>
                          <w:rPr>
                            <w:color w:val="231F20"/>
                            <w:w w:val="105%"/>
                          </w:rPr>
                          <w:t>He</w:t>
                        </w:r>
                        <w:r>
                          <w:rPr>
                            <w:color w:val="231F20"/>
                            <w:spacing w:val="-2"/>
                            <w:w w:val="105%"/>
                          </w:rPr>
                          <w:t xml:space="preserve"> </w:t>
                        </w:r>
                        <w:r>
                          <w:rPr>
                            <w:color w:val="231F20"/>
                            <w:w w:val="105%"/>
                          </w:rPr>
                          <w:t>will</w:t>
                        </w:r>
                        <w:r>
                          <w:rPr>
                            <w:color w:val="231F20"/>
                            <w:spacing w:val="-2"/>
                            <w:w w:val="105%"/>
                          </w:rPr>
                          <w:t xml:space="preserve"> </w:t>
                        </w:r>
                        <w:r>
                          <w:rPr>
                            <w:color w:val="231F20"/>
                            <w:w w:val="105%"/>
                          </w:rPr>
                          <w:t>not</w:t>
                        </w:r>
                        <w:r>
                          <w:rPr>
                            <w:color w:val="231F20"/>
                            <w:spacing w:val="-2"/>
                            <w:w w:val="105%"/>
                          </w:rPr>
                          <w:t xml:space="preserve"> </w:t>
                        </w:r>
                        <w:r>
                          <w:rPr>
                            <w:color w:val="231F20"/>
                            <w:w w:val="105%"/>
                          </w:rPr>
                          <w:t>impose.</w:t>
                        </w:r>
                        <w:r>
                          <w:rPr>
                            <w:color w:val="231F20"/>
                            <w:spacing w:val="40"/>
                            <w:w w:val="105%"/>
                          </w:rPr>
                          <w:t xml:space="preserve"> </w:t>
                        </w:r>
                        <w:r>
                          <w:rPr>
                            <w:color w:val="231F20"/>
                            <w:w w:val="105%"/>
                          </w:rPr>
                          <w:t>Far</w:t>
                        </w:r>
                        <w:r>
                          <w:rPr>
                            <w:color w:val="231F20"/>
                            <w:spacing w:val="-2"/>
                            <w:w w:val="105%"/>
                          </w:rPr>
                          <w:t xml:space="preserve"> </w:t>
                        </w:r>
                        <w:r>
                          <w:rPr>
                            <w:color w:val="231F20"/>
                            <w:w w:val="105%"/>
                          </w:rPr>
                          <w:t>from</w:t>
                        </w:r>
                        <w:r>
                          <w:rPr>
                            <w:color w:val="231F20"/>
                            <w:spacing w:val="-2"/>
                            <w:w w:val="105%"/>
                          </w:rPr>
                          <w:t xml:space="preserve"> </w:t>
                        </w:r>
                        <w:r>
                          <w:rPr>
                            <w:color w:val="231F20"/>
                            <w:w w:val="105%"/>
                          </w:rPr>
                          <w:t>it.</w:t>
                        </w:r>
                        <w:r>
                          <w:rPr>
                            <w:color w:val="231F20"/>
                            <w:spacing w:val="40"/>
                            <w:w w:val="105%"/>
                          </w:rPr>
                          <w:t xml:space="preserve"> </w:t>
                        </w:r>
                        <w:r>
                          <w:rPr>
                            <w:color w:val="231F20"/>
                            <w:w w:val="105%"/>
                          </w:rPr>
                          <w:t>He</w:t>
                        </w:r>
                        <w:r>
                          <w:rPr>
                            <w:color w:val="231F20"/>
                            <w:spacing w:val="-2"/>
                            <w:w w:val="105%"/>
                          </w:rPr>
                          <w:t xml:space="preserve"> </w:t>
                        </w:r>
                        <w:r>
                          <w:rPr>
                            <w:color w:val="231F20"/>
                            <w:w w:val="105%"/>
                          </w:rPr>
                          <w:t>will</w:t>
                        </w:r>
                        <w:r>
                          <w:rPr>
                            <w:color w:val="231F20"/>
                            <w:spacing w:val="-2"/>
                            <w:w w:val="105%"/>
                          </w:rPr>
                          <w:t xml:space="preserve"> </w:t>
                        </w:r>
                        <w:r>
                          <w:rPr>
                            <w:color w:val="231F20"/>
                            <w:w w:val="105%"/>
                          </w:rPr>
                          <w:t>work like</w:t>
                        </w:r>
                        <w:r>
                          <w:rPr>
                            <w:color w:val="231F20"/>
                            <w:spacing w:val="40"/>
                            <w:w w:val="105%"/>
                          </w:rPr>
                          <w:t xml:space="preserve"> </w:t>
                        </w:r>
                        <w:r>
                          <w:rPr>
                            <w:color w:val="231F20"/>
                            <w:w w:val="105%"/>
                          </w:rPr>
                          <w:t>the</w:t>
                        </w:r>
                        <w:r>
                          <w:rPr>
                            <w:color w:val="231F20"/>
                            <w:spacing w:val="40"/>
                            <w:w w:val="105%"/>
                          </w:rPr>
                          <w:t xml:space="preserve"> </w:t>
                        </w:r>
                        <w:r>
                          <w:rPr>
                            <w:color w:val="231F20"/>
                            <w:w w:val="105%"/>
                          </w:rPr>
                          <w:t>devil</w:t>
                        </w:r>
                        <w:r>
                          <w:rPr>
                            <w:color w:val="231F20"/>
                            <w:spacing w:val="40"/>
                            <w:w w:val="105%"/>
                          </w:rPr>
                          <w:t xml:space="preserve"> </w:t>
                        </w:r>
                        <w:r>
                          <w:rPr>
                            <w:color w:val="231F20"/>
                            <w:w w:val="105%"/>
                          </w:rPr>
                          <w:t>and</w:t>
                        </w:r>
                        <w:r>
                          <w:rPr>
                            <w:color w:val="231F20"/>
                            <w:spacing w:val="40"/>
                            <w:w w:val="105%"/>
                          </w:rPr>
                          <w:t xml:space="preserve"> </w:t>
                        </w:r>
                        <w:r>
                          <w:rPr>
                            <w:color w:val="231F20"/>
                            <w:w w:val="105%"/>
                          </w:rPr>
                          <w:t>thank</w:t>
                        </w:r>
                        <w:r>
                          <w:rPr>
                            <w:color w:val="231F20"/>
                            <w:spacing w:val="40"/>
                            <w:w w:val="105%"/>
                          </w:rPr>
                          <w:t xml:space="preserve"> </w:t>
                        </w:r>
                        <w:r>
                          <w:rPr>
                            <w:color w:val="231F20"/>
                            <w:w w:val="105%"/>
                          </w:rPr>
                          <w:t>you</w:t>
                        </w:r>
                        <w:r>
                          <w:rPr>
                            <w:color w:val="231F20"/>
                            <w:spacing w:val="40"/>
                            <w:w w:val="105%"/>
                          </w:rPr>
                          <w:t xml:space="preserve"> </w:t>
                        </w:r>
                        <w:r>
                          <w:rPr>
                            <w:color w:val="231F20"/>
                            <w:w w:val="105%"/>
                          </w:rPr>
                          <w:t>to</w:t>
                        </w:r>
                        <w:r>
                          <w:rPr>
                            <w:color w:val="231F20"/>
                            <w:spacing w:val="40"/>
                            <w:w w:val="105%"/>
                          </w:rPr>
                          <w:t xml:space="preserve"> </w:t>
                        </w:r>
                        <w:r>
                          <w:rPr>
                            <w:color w:val="231F20"/>
                            <w:w w:val="105%"/>
                          </w:rPr>
                          <w:t>his</w:t>
                        </w:r>
                        <w:r>
                          <w:rPr>
                            <w:color w:val="231F20"/>
                            <w:spacing w:val="40"/>
                            <w:w w:val="105%"/>
                          </w:rPr>
                          <w:t xml:space="preserve"> </w:t>
                        </w:r>
                        <w:r>
                          <w:rPr>
                            <w:color w:val="231F20"/>
                            <w:w w:val="105%"/>
                          </w:rPr>
                          <w:t>dying</w:t>
                        </w:r>
                        <w:r>
                          <w:rPr>
                            <w:color w:val="231F20"/>
                            <w:spacing w:val="40"/>
                            <w:w w:val="105%"/>
                          </w:rPr>
                          <w:t xml:space="preserve"> </w:t>
                        </w:r>
                        <w:r>
                          <w:rPr>
                            <w:color w:val="231F20"/>
                            <w:w w:val="105%"/>
                          </w:rPr>
                          <w:t>day.</w:t>
                        </w:r>
                        <w:r>
                          <w:rPr>
                            <w:color w:val="231F20"/>
                            <w:spacing w:val="80"/>
                            <w:w w:val="105%"/>
                          </w:rPr>
                          <w:t xml:space="preserve"> </w:t>
                        </w:r>
                        <w:r>
                          <w:rPr>
                            <w:color w:val="231F20"/>
                            <w:w w:val="105%"/>
                          </w:rPr>
                          <w:t>Today</w:t>
                        </w:r>
                        <w:r>
                          <w:rPr>
                            <w:color w:val="231F20"/>
                            <w:spacing w:val="40"/>
                            <w:w w:val="105%"/>
                          </w:rPr>
                          <w:t xml:space="preserve"> </w:t>
                        </w:r>
                        <w:r>
                          <w:rPr>
                            <w:color w:val="231F20"/>
                            <w:w w:val="105%"/>
                          </w:rPr>
                          <w:t>I</w:t>
                        </w:r>
                        <w:r>
                          <w:rPr>
                            <w:color w:val="231F20"/>
                            <w:spacing w:val="40"/>
                            <w:w w:val="105%"/>
                          </w:rPr>
                          <w:t xml:space="preserve"> </w:t>
                        </w:r>
                        <w:r>
                          <w:rPr>
                            <w:color w:val="231F20"/>
                            <w:w w:val="105%"/>
                          </w:rPr>
                          <w:t>own</w:t>
                        </w:r>
                        <w:r>
                          <w:rPr>
                            <w:color w:val="231F20"/>
                            <w:spacing w:val="40"/>
                            <w:w w:val="105%"/>
                          </w:rPr>
                          <w:t xml:space="preserve"> </w:t>
                        </w:r>
                        <w:r>
                          <w:rPr>
                            <w:color w:val="231F20"/>
                            <w:w w:val="105%"/>
                          </w:rPr>
                          <w:t>a</w:t>
                        </w:r>
                        <w:r>
                          <w:rPr>
                            <w:color w:val="231F20"/>
                            <w:spacing w:val="40"/>
                            <w:w w:val="105%"/>
                          </w:rPr>
                          <w:t xml:space="preserve"> </w:t>
                        </w:r>
                        <w:r>
                          <w:rPr>
                            <w:color w:val="231F20"/>
                            <w:w w:val="105%"/>
                          </w:rPr>
                          <w:t>little</w:t>
                        </w:r>
                        <w:r>
                          <w:rPr>
                            <w:color w:val="231F20"/>
                            <w:spacing w:val="40"/>
                            <w:w w:val="105%"/>
                          </w:rPr>
                          <w:t xml:space="preserve"> </w:t>
                        </w:r>
                        <w:r>
                          <w:rPr>
                            <w:color w:val="231F20"/>
                            <w:w w:val="105%"/>
                          </w:rPr>
                          <w:t>company.</w:t>
                        </w:r>
                        <w:r>
                          <w:rPr>
                            <w:color w:val="231F20"/>
                            <w:spacing w:val="40"/>
                            <w:w w:val="105%"/>
                          </w:rPr>
                          <w:t xml:space="preserve">  </w:t>
                        </w:r>
                        <w:r>
                          <w:rPr>
                            <w:color w:val="231F20"/>
                            <w:w w:val="105%"/>
                          </w:rPr>
                          <w:t>There</w:t>
                        </w:r>
                        <w:r>
                          <w:rPr>
                            <w:color w:val="231F20"/>
                            <w:spacing w:val="40"/>
                            <w:w w:val="105%"/>
                          </w:rPr>
                          <w:t xml:space="preserve"> </w:t>
                        </w:r>
                        <w:r>
                          <w:rPr>
                            <w:color w:val="231F20"/>
                            <w:w w:val="105%"/>
                          </w:rPr>
                          <w:t>are</w:t>
                        </w:r>
                        <w:r>
                          <w:rPr>
                            <w:color w:val="231F20"/>
                            <w:spacing w:val="40"/>
                            <w:w w:val="105%"/>
                          </w:rPr>
                          <w:t xml:space="preserve"> </w:t>
                        </w:r>
                        <w:r>
                          <w:rPr>
                            <w:color w:val="231F20"/>
                            <w:w w:val="105%"/>
                          </w:rPr>
                          <w:t>two</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3ACB3633" w14:textId="22A27A94"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2211200" behindDoc="1" locked="0" layoutInCell="0" allowOverlap="1" wp14:anchorId="565D15DC" wp14:editId="403A963D">
            <wp:simplePos x="0" y="0"/>
            <wp:positionH relativeFrom="page">
              <wp:posOffset>353060</wp:posOffset>
            </wp:positionH>
            <wp:positionV relativeFrom="page">
              <wp:posOffset>207645</wp:posOffset>
            </wp:positionV>
            <wp:extent cx="206375" cy="138430"/>
            <wp:effectExtent l="0" t="0" r="0" b="0"/>
            <wp:wrapNone/>
            <wp:docPr id="102" name="Text Box 54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0637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6819539E"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150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212224" behindDoc="1" locked="0" layoutInCell="0" allowOverlap="1" wp14:anchorId="4C1C89EA" wp14:editId="244E5D0D">
            <wp:simplePos x="0" y="0"/>
            <wp:positionH relativeFrom="page">
              <wp:posOffset>994410</wp:posOffset>
            </wp:positionH>
            <wp:positionV relativeFrom="page">
              <wp:posOffset>207645</wp:posOffset>
            </wp:positionV>
            <wp:extent cx="1410970" cy="138430"/>
            <wp:effectExtent l="0" t="0" r="0" b="0"/>
            <wp:wrapNone/>
            <wp:docPr id="101" name="Text Box 543"/>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41097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3FA21F6B"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ALCOHOLICS</w:t>
                        </w:r>
                        <w:r>
                          <w:rPr>
                            <w:color w:val="231F20"/>
                            <w:spacing w:val="53"/>
                            <w:sz w:val="16"/>
                            <w:szCs w:val="16"/>
                          </w:rPr>
                          <w:t xml:space="preserve"> </w:t>
                        </w:r>
                        <w:r>
                          <w:rPr>
                            <w:color w:val="231F20"/>
                            <w:spacing w:val="-2"/>
                            <w:sz w:val="16"/>
                            <w:szCs w:val="16"/>
                          </w:rPr>
                          <w:t>ANONYMOUS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213248" behindDoc="1" locked="0" layoutInCell="0" allowOverlap="1" wp14:anchorId="7DE3AC8C" wp14:editId="517C355E">
            <wp:simplePos x="0" y="0"/>
            <wp:positionH relativeFrom="page">
              <wp:posOffset>353060</wp:posOffset>
            </wp:positionH>
            <wp:positionV relativeFrom="page">
              <wp:posOffset>377190</wp:posOffset>
            </wp:positionV>
            <wp:extent cx="2616835" cy="728345"/>
            <wp:effectExtent l="0" t="0" r="0" b="0"/>
            <wp:wrapNone/>
            <wp:docPr id="100" name="Text Box 544"/>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16835" cy="728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04825E43" w14:textId="77777777" w:rsidR="00000000" w:rsidRDefault="00000000">
                        <w:pPr>
                          <w:pStyle w:val="BodyText"/>
                          <w:kinsoku w:val="0"/>
                          <w:overflowPunct w:val="0"/>
                          <w:spacing w:before="0.85pt" w:line="13.05pt" w:lineRule="auto"/>
                          <w:ind w:firstLine="0pt"/>
                          <w:rPr>
                            <w:color w:val="231F20"/>
                            <w:w w:val="105%"/>
                          </w:rPr>
                        </w:pPr>
                        <w:r>
                          <w:rPr>
                            <w:color w:val="231F20"/>
                          </w:rPr>
                          <w:t xml:space="preserve">alcoholic employees, who produce as much as five nor- </w:t>
                        </w:r>
                        <w:r>
                          <w:rPr>
                            <w:color w:val="231F20"/>
                            <w:w w:val="105%"/>
                          </w:rPr>
                          <w:t>mal</w:t>
                        </w:r>
                        <w:r>
                          <w:rPr>
                            <w:color w:val="231F20"/>
                            <w:spacing w:val="-12"/>
                            <w:w w:val="105%"/>
                          </w:rPr>
                          <w:t xml:space="preserve"> </w:t>
                        </w:r>
                        <w:r>
                          <w:rPr>
                            <w:color w:val="231F20"/>
                            <w:w w:val="105%"/>
                          </w:rPr>
                          <w:t>salesmen.</w:t>
                        </w:r>
                        <w:r>
                          <w:rPr>
                            <w:color w:val="231F20"/>
                            <w:spacing w:val="-12"/>
                            <w:w w:val="105%"/>
                          </w:rPr>
                          <w:t xml:space="preserve"> </w:t>
                        </w:r>
                        <w:r>
                          <w:rPr>
                            <w:color w:val="231F20"/>
                            <w:w w:val="105%"/>
                          </w:rPr>
                          <w:t>But</w:t>
                        </w:r>
                        <w:r>
                          <w:rPr>
                            <w:color w:val="231F20"/>
                            <w:spacing w:val="-12"/>
                            <w:w w:val="105%"/>
                          </w:rPr>
                          <w:t xml:space="preserve"> </w:t>
                        </w:r>
                        <w:r>
                          <w:rPr>
                            <w:color w:val="231F20"/>
                            <w:w w:val="105%"/>
                          </w:rPr>
                          <w:t>why</w:t>
                        </w:r>
                        <w:r>
                          <w:rPr>
                            <w:color w:val="231F20"/>
                            <w:spacing w:val="-12"/>
                            <w:w w:val="105%"/>
                          </w:rPr>
                          <w:t xml:space="preserve"> </w:t>
                        </w:r>
                        <w:r>
                          <w:rPr>
                            <w:color w:val="231F20"/>
                            <w:w w:val="105%"/>
                          </w:rPr>
                          <w:t>not?</w:t>
                        </w:r>
                        <w:r>
                          <w:rPr>
                            <w:color w:val="231F20"/>
                            <w:spacing w:val="8"/>
                            <w:w w:val="105%"/>
                          </w:rPr>
                          <w:t xml:space="preserve"> </w:t>
                        </w:r>
                        <w:r>
                          <w:rPr>
                            <w:color w:val="231F20"/>
                            <w:w w:val="105%"/>
                          </w:rPr>
                          <w:t>They</w:t>
                        </w:r>
                        <w:r>
                          <w:rPr>
                            <w:color w:val="231F20"/>
                            <w:spacing w:val="-12"/>
                            <w:w w:val="105%"/>
                          </w:rPr>
                          <w:t xml:space="preserve"> </w:t>
                        </w:r>
                        <w:r>
                          <w:rPr>
                            <w:color w:val="231F20"/>
                            <w:w w:val="105%"/>
                          </w:rPr>
                          <w:t>have</w:t>
                        </w:r>
                        <w:r>
                          <w:rPr>
                            <w:color w:val="231F20"/>
                            <w:spacing w:val="-12"/>
                            <w:w w:val="105%"/>
                          </w:rPr>
                          <w:t xml:space="preserve"> </w:t>
                        </w:r>
                        <w:r>
                          <w:rPr>
                            <w:color w:val="231F20"/>
                            <w:w w:val="105%"/>
                          </w:rPr>
                          <w:t>a</w:t>
                        </w:r>
                        <w:r>
                          <w:rPr>
                            <w:color w:val="231F20"/>
                            <w:spacing w:val="-11"/>
                            <w:w w:val="105%"/>
                          </w:rPr>
                          <w:t xml:space="preserve"> </w:t>
                        </w:r>
                        <w:r>
                          <w:rPr>
                            <w:color w:val="231F20"/>
                            <w:w w:val="105%"/>
                          </w:rPr>
                          <w:t>new</w:t>
                        </w:r>
                        <w:r>
                          <w:rPr>
                            <w:color w:val="231F20"/>
                            <w:spacing w:val="-12"/>
                            <w:w w:val="105%"/>
                          </w:rPr>
                          <w:t xml:space="preserve"> </w:t>
                        </w:r>
                        <w:r>
                          <w:rPr>
                            <w:color w:val="231F20"/>
                            <w:w w:val="105%"/>
                          </w:rPr>
                          <w:t>attitude, and they have been saved from a living death.</w:t>
                        </w:r>
                        <w:r>
                          <w:rPr>
                            <w:color w:val="231F20"/>
                            <w:spacing w:val="40"/>
                            <w:w w:val="105%"/>
                          </w:rPr>
                          <w:t xml:space="preserve"> </w:t>
                        </w:r>
                        <w:r>
                          <w:rPr>
                            <w:color w:val="231F20"/>
                            <w:w w:val="105%"/>
                          </w:rPr>
                          <w:t>I have enjoyed</w:t>
                        </w:r>
                        <w:r>
                          <w:rPr>
                            <w:color w:val="231F20"/>
                            <w:spacing w:val="-1"/>
                            <w:w w:val="105%"/>
                          </w:rPr>
                          <w:t xml:space="preserve"> </w:t>
                        </w:r>
                        <w:r>
                          <w:rPr>
                            <w:color w:val="231F20"/>
                            <w:w w:val="105%"/>
                          </w:rPr>
                          <w:t>every</w:t>
                        </w:r>
                        <w:r>
                          <w:rPr>
                            <w:color w:val="231F20"/>
                            <w:spacing w:val="-1"/>
                            <w:w w:val="105%"/>
                          </w:rPr>
                          <w:t xml:space="preserve"> </w:t>
                        </w:r>
                        <w:r>
                          <w:rPr>
                            <w:color w:val="231F20"/>
                            <w:w w:val="105%"/>
                          </w:rPr>
                          <w:t>moment</w:t>
                        </w:r>
                        <w:r>
                          <w:rPr>
                            <w:color w:val="231F20"/>
                            <w:spacing w:val="-1"/>
                            <w:w w:val="105%"/>
                          </w:rPr>
                          <w:t xml:space="preserve"> </w:t>
                        </w:r>
                        <w:r>
                          <w:rPr>
                            <w:color w:val="231F20"/>
                            <w:w w:val="105%"/>
                          </w:rPr>
                          <w:t>spent</w:t>
                        </w:r>
                        <w:r>
                          <w:rPr>
                            <w:color w:val="231F20"/>
                            <w:spacing w:val="-1"/>
                            <w:w w:val="105%"/>
                          </w:rPr>
                          <w:t xml:space="preserve"> </w:t>
                        </w:r>
                        <w:r>
                          <w:rPr>
                            <w:color w:val="231F20"/>
                            <w:w w:val="105%"/>
                          </w:rPr>
                          <w:t>in</w:t>
                        </w:r>
                        <w:r>
                          <w:rPr>
                            <w:color w:val="231F20"/>
                            <w:spacing w:val="-1"/>
                            <w:w w:val="105%"/>
                          </w:rPr>
                          <w:t xml:space="preserve"> </w:t>
                        </w:r>
                        <w:r>
                          <w:rPr>
                            <w:color w:val="231F20"/>
                            <w:w w:val="105%"/>
                          </w:rPr>
                          <w:t>getting</w:t>
                        </w:r>
                        <w:r>
                          <w:rPr>
                            <w:color w:val="231F20"/>
                            <w:spacing w:val="-1"/>
                            <w:w w:val="105%"/>
                          </w:rPr>
                          <w:t xml:space="preserve"> </w:t>
                        </w:r>
                        <w:r>
                          <w:rPr>
                            <w:color w:val="231F20"/>
                            <w:w w:val="105%"/>
                          </w:rPr>
                          <w:t>them</w:t>
                        </w:r>
                        <w:r>
                          <w:rPr>
                            <w:color w:val="231F20"/>
                            <w:spacing w:val="-1"/>
                            <w:w w:val="105%"/>
                          </w:rPr>
                          <w:t xml:space="preserve"> </w:t>
                        </w:r>
                        <w:r>
                          <w:rPr>
                            <w:color w:val="231F20"/>
                            <w:w w:val="105%"/>
                          </w:rPr>
                          <w:t>straight- ened</w:t>
                        </w:r>
                        <w:r>
                          <w:rPr>
                            <w:color w:val="231F20"/>
                            <w:spacing w:val="-12"/>
                            <w:w w:val="105%"/>
                          </w:rPr>
                          <w:t xml:space="preserve"> </w:t>
                        </w:r>
                        <w:r>
                          <w:rPr>
                            <w:color w:val="231F20"/>
                            <w:w w:val="105%"/>
                          </w:rPr>
                          <w:t>out.</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214272" behindDoc="1" locked="0" layoutInCell="0" allowOverlap="1" wp14:anchorId="225F6F32" wp14:editId="7FD8CAE0">
            <wp:simplePos x="0" y="0"/>
            <wp:positionH relativeFrom="page">
              <wp:posOffset>365760</wp:posOffset>
            </wp:positionH>
            <wp:positionV relativeFrom="page">
              <wp:posOffset>4467225</wp:posOffset>
            </wp:positionV>
            <wp:extent cx="2587625" cy="333375"/>
            <wp:effectExtent l="0" t="0" r="0" b="0"/>
            <wp:wrapNone/>
            <wp:docPr id="99" name="Text Box 545"/>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58762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3D36267F" w14:textId="77777777" w:rsidR="00000000" w:rsidRDefault="00000000">
                        <w:pPr>
                          <w:pStyle w:val="BodyText"/>
                          <w:kinsoku w:val="0"/>
                          <w:overflowPunct w:val="0"/>
                          <w:spacing w:before="2.65pt"/>
                          <w:ind w:start="3.45pt" w:end="0pt" w:firstLine="0pt"/>
                          <w:jc w:val="start"/>
                          <w:rPr>
                            <w:color w:val="231F20"/>
                            <w:spacing w:val="-4"/>
                            <w:w w:val="105%"/>
                            <w:sz w:val="13"/>
                            <w:szCs w:val="13"/>
                          </w:rPr>
                        </w:pPr>
                        <w:r>
                          <w:rPr>
                            <w:color w:val="231F20"/>
                            <w:spacing w:val="-4"/>
                            <w:w w:val="105%"/>
                            <w:sz w:val="13"/>
                            <w:szCs w:val="13"/>
                          </w:rPr>
                          <w:t>Note</w:t>
                        </w:r>
                      </w:p>
                      <w:p w14:paraId="616FAB07" w14:textId="77777777" w:rsidR="00000000" w:rsidRDefault="00000000">
                        <w:pPr>
                          <w:pStyle w:val="BodyText"/>
                          <w:kinsoku w:val="0"/>
                          <w:overflowPunct w:val="0"/>
                          <w:spacing w:before="6.05pt"/>
                          <w:ind w:start="8.65pt" w:end="0pt" w:firstLine="0pt"/>
                          <w:jc w:val="start"/>
                          <w:rPr>
                            <w:color w:val="231F20"/>
                            <w:spacing w:val="-2"/>
                            <w:w w:val="105%"/>
                            <w:sz w:val="13"/>
                            <w:szCs w:val="13"/>
                          </w:rPr>
                        </w:pPr>
                        <w:r>
                          <w:rPr>
                            <w:color w:val="231F20"/>
                            <w:w w:val="105%"/>
                            <w:sz w:val="13"/>
                            <w:szCs w:val="13"/>
                          </w:rPr>
                          <w:t>1</w:t>
                        </w:r>
                        <w:r>
                          <w:rPr>
                            <w:color w:val="231F20"/>
                            <w:spacing w:val="77"/>
                            <w:w w:val="105%"/>
                            <w:sz w:val="13"/>
                            <w:szCs w:val="13"/>
                          </w:rPr>
                          <w:t xml:space="preserve"> </w:t>
                        </w:r>
                        <w:r>
                          <w:rPr>
                            <w:color w:val="231F20"/>
                            <w:w w:val="105%"/>
                            <w:sz w:val="13"/>
                            <w:szCs w:val="13"/>
                          </w:rPr>
                          <w:t>Teetotaler:</w:t>
                        </w:r>
                        <w:r>
                          <w:rPr>
                            <w:color w:val="231F20"/>
                            <w:spacing w:val="22"/>
                            <w:w w:val="105%"/>
                            <w:sz w:val="13"/>
                            <w:szCs w:val="13"/>
                          </w:rPr>
                          <w:t xml:space="preserve"> </w:t>
                        </w:r>
                        <w:r>
                          <w:rPr>
                            <w:color w:val="231F20"/>
                            <w:w w:val="105%"/>
                            <w:sz w:val="13"/>
                            <w:szCs w:val="13"/>
                          </w:rPr>
                          <w:t>a</w:t>
                        </w:r>
                        <w:r>
                          <w:rPr>
                            <w:color w:val="231F20"/>
                            <w:spacing w:val="23"/>
                            <w:w w:val="105%"/>
                            <w:sz w:val="13"/>
                            <w:szCs w:val="13"/>
                          </w:rPr>
                          <w:t xml:space="preserve"> </w:t>
                        </w:r>
                        <w:r>
                          <w:rPr>
                            <w:color w:val="231F20"/>
                            <w:w w:val="105%"/>
                            <w:sz w:val="13"/>
                            <w:szCs w:val="13"/>
                          </w:rPr>
                          <w:t>person</w:t>
                        </w:r>
                        <w:r>
                          <w:rPr>
                            <w:color w:val="231F20"/>
                            <w:spacing w:val="22"/>
                            <w:w w:val="105%"/>
                            <w:sz w:val="13"/>
                            <w:szCs w:val="13"/>
                          </w:rPr>
                          <w:t xml:space="preserve"> </w:t>
                        </w:r>
                        <w:r>
                          <w:rPr>
                            <w:color w:val="231F20"/>
                            <w:w w:val="105%"/>
                            <w:sz w:val="13"/>
                            <w:szCs w:val="13"/>
                          </w:rPr>
                          <w:t>who</w:t>
                        </w:r>
                        <w:r>
                          <w:rPr>
                            <w:color w:val="231F20"/>
                            <w:spacing w:val="23"/>
                            <w:w w:val="105%"/>
                            <w:sz w:val="13"/>
                            <w:szCs w:val="13"/>
                          </w:rPr>
                          <w:t xml:space="preserve"> </w:t>
                        </w:r>
                        <w:r>
                          <w:rPr>
                            <w:color w:val="231F20"/>
                            <w:w w:val="105%"/>
                            <w:sz w:val="13"/>
                            <w:szCs w:val="13"/>
                          </w:rPr>
                          <w:t>does</w:t>
                        </w:r>
                        <w:r>
                          <w:rPr>
                            <w:color w:val="231F20"/>
                            <w:spacing w:val="22"/>
                            <w:w w:val="105%"/>
                            <w:sz w:val="13"/>
                            <w:szCs w:val="13"/>
                          </w:rPr>
                          <w:t xml:space="preserve"> </w:t>
                        </w:r>
                        <w:r>
                          <w:rPr>
                            <w:color w:val="231F20"/>
                            <w:w w:val="105%"/>
                            <w:sz w:val="13"/>
                            <w:szCs w:val="13"/>
                          </w:rPr>
                          <w:t>not</w:t>
                        </w:r>
                        <w:r>
                          <w:rPr>
                            <w:color w:val="231F20"/>
                            <w:spacing w:val="22"/>
                            <w:w w:val="105%"/>
                            <w:sz w:val="13"/>
                            <w:szCs w:val="13"/>
                          </w:rPr>
                          <w:t xml:space="preserve"> </w:t>
                        </w:r>
                        <w:r>
                          <w:rPr>
                            <w:color w:val="231F20"/>
                            <w:w w:val="105%"/>
                            <w:sz w:val="13"/>
                            <w:szCs w:val="13"/>
                          </w:rPr>
                          <w:t>drink</w:t>
                        </w:r>
                        <w:r>
                          <w:rPr>
                            <w:color w:val="231F20"/>
                            <w:spacing w:val="23"/>
                            <w:w w:val="105%"/>
                            <w:sz w:val="13"/>
                            <w:szCs w:val="13"/>
                          </w:rPr>
                          <w:t xml:space="preserve"> </w:t>
                        </w:r>
                        <w:r>
                          <w:rPr>
                            <w:color w:val="231F20"/>
                            <w:spacing w:val="-2"/>
                            <w:w w:val="105%"/>
                            <w:sz w:val="13"/>
                            <w:szCs w:val="13"/>
                          </w:rPr>
                          <w:t>alcohol.</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20EB08AA" w14:textId="692E288C" w:rsidR="00000000" w:rsidRDefault="00004E1B">
      <w:pPr>
        <w:rPr>
          <w:sz w:val="24"/>
          <w:szCs w:val="24"/>
        </w:rPr>
        <w:sectPr w:rsidR="00000000">
          <w:pgSz w:w="262pt" w:h="396pt"/>
          <w:pgMar w:top="44pt" w:right="17pt" w:bottom="0pt" w:left="14pt" w:header="36pt" w:footer="36pt" w:gutter="0pt"/>
          <w:cols w:space="36pt"/>
          <w:noEndnote/>
        </w:sectPr>
      </w:pPr>
      <w:r>
        <w:rPr>
          <w:noProof/>
        </w:rPr>
        <w:lastRenderedPageBreak/>
        <w:drawing>
          <wp:anchor distT="0" distB="0" distL="114300" distR="114300" simplePos="0" relativeHeight="252215296" behindDoc="1" locked="0" layoutInCell="0" allowOverlap="1" wp14:anchorId="4239A037" wp14:editId="507665D9">
            <wp:simplePos x="0" y="0"/>
            <wp:positionH relativeFrom="page">
              <wp:posOffset>1441450</wp:posOffset>
            </wp:positionH>
            <wp:positionV relativeFrom="page">
              <wp:posOffset>612140</wp:posOffset>
            </wp:positionV>
            <wp:extent cx="541655" cy="156210"/>
            <wp:effectExtent l="0" t="0" r="0" b="0"/>
            <wp:wrapNone/>
            <wp:docPr id="98" name="Text Box 546"/>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541655" cy="156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0ACFFD62" w14:textId="77777777" w:rsidR="00000000" w:rsidRDefault="00000000">
                        <w:pPr>
                          <w:pStyle w:val="BodyText"/>
                          <w:kinsoku w:val="0"/>
                          <w:overflowPunct w:val="0"/>
                          <w:spacing w:before="0.85pt"/>
                          <w:ind w:end="0pt" w:firstLine="0pt"/>
                          <w:jc w:val="start"/>
                          <w:rPr>
                            <w:i/>
                            <w:iCs/>
                            <w:color w:val="231F20"/>
                            <w:spacing w:val="-5"/>
                          </w:rPr>
                        </w:pPr>
                        <w:bookmarkStart w:id="13" w:name="11 A Vision For You"/>
                        <w:bookmarkEnd w:id="13"/>
                        <w:r>
                          <w:rPr>
                            <w:i/>
                            <w:iCs/>
                            <w:color w:val="231F20"/>
                          </w:rPr>
                          <w:t>Chapter</w:t>
                        </w:r>
                        <w:r>
                          <w:rPr>
                            <w:i/>
                            <w:iCs/>
                            <w:color w:val="231F20"/>
                            <w:spacing w:val="-2"/>
                          </w:rPr>
                          <w:t xml:space="preserve"> </w:t>
                        </w:r>
                        <w:r>
                          <w:rPr>
                            <w:i/>
                            <w:iCs/>
                            <w:color w:val="231F20"/>
                            <w:spacing w:val="-5"/>
                          </w:rPr>
                          <w:t>11</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216320" behindDoc="1" locked="0" layoutInCell="0" allowOverlap="1" wp14:anchorId="37C429A9" wp14:editId="7BA883B2">
            <wp:simplePos x="0" y="0"/>
            <wp:positionH relativeFrom="page">
              <wp:posOffset>1181100</wp:posOffset>
            </wp:positionH>
            <wp:positionV relativeFrom="page">
              <wp:posOffset>897890</wp:posOffset>
            </wp:positionV>
            <wp:extent cx="1066165" cy="156210"/>
            <wp:effectExtent l="0" t="0" r="0" b="0"/>
            <wp:wrapNone/>
            <wp:docPr id="97" name="Text Box 547"/>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066165" cy="156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53190972" w14:textId="77777777" w:rsidR="00000000" w:rsidRDefault="00000000">
                        <w:pPr>
                          <w:pStyle w:val="BodyText"/>
                          <w:kinsoku w:val="0"/>
                          <w:overflowPunct w:val="0"/>
                          <w:spacing w:before="0.85pt"/>
                          <w:ind w:end="0pt" w:firstLine="0pt"/>
                          <w:jc w:val="start"/>
                          <w:rPr>
                            <w:color w:val="231F20"/>
                            <w:spacing w:val="-5"/>
                          </w:rPr>
                        </w:pPr>
                        <w:r>
                          <w:rPr>
                            <w:color w:val="231F20"/>
                          </w:rPr>
                          <w:t>A VISION</w:t>
                        </w:r>
                        <w:r>
                          <w:rPr>
                            <w:color w:val="231F20"/>
                            <w:spacing w:val="1"/>
                          </w:rPr>
                          <w:t xml:space="preserve"> </w:t>
                        </w:r>
                        <w:r>
                          <w:rPr>
                            <w:color w:val="231F20"/>
                          </w:rPr>
                          <w:t>FOR</w:t>
                        </w:r>
                        <w:r>
                          <w:rPr>
                            <w:color w:val="231F20"/>
                            <w:spacing w:val="1"/>
                          </w:rPr>
                          <w:t xml:space="preserve"> </w:t>
                        </w:r>
                        <w:r>
                          <w:rPr>
                            <w:color w:val="231F20"/>
                            <w:spacing w:val="-5"/>
                          </w:rPr>
                          <w:t>YOU</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217344" behindDoc="1" locked="0" layoutInCell="0" allowOverlap="1" wp14:anchorId="7B7EFD66" wp14:editId="0817F44C">
            <wp:simplePos x="0" y="0"/>
            <wp:positionH relativeFrom="page">
              <wp:posOffset>360680</wp:posOffset>
            </wp:positionH>
            <wp:positionV relativeFrom="page">
              <wp:posOffset>1195705</wp:posOffset>
            </wp:positionV>
            <wp:extent cx="240030" cy="405765"/>
            <wp:effectExtent l="0" t="0" r="0" b="0"/>
            <wp:wrapNone/>
            <wp:docPr id="96" name="Text Box 54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40030" cy="405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583ECD77" w14:textId="77777777" w:rsidR="00000000" w:rsidRDefault="00000000">
                        <w:pPr>
                          <w:pStyle w:val="BodyText"/>
                          <w:kinsoku w:val="0"/>
                          <w:overflowPunct w:val="0"/>
                          <w:spacing w:line="30.50pt" w:lineRule="exact"/>
                          <w:ind w:end="0pt" w:firstLine="0pt"/>
                          <w:jc w:val="start"/>
                          <w:rPr>
                            <w:rFonts w:ascii="Bookman Old Style" w:hAnsi="Bookman Old Style" w:cs="Bookman Old Style"/>
                            <w:color w:val="231F20"/>
                            <w:w w:val="99%"/>
                            <w:sz w:val="53"/>
                            <w:szCs w:val="53"/>
                          </w:rPr>
                        </w:pPr>
                        <w:r>
                          <w:rPr>
                            <w:rFonts w:ascii="Bookman Old Style" w:hAnsi="Bookman Old Style" w:cs="Bookman Old Style"/>
                            <w:color w:val="231F20"/>
                            <w:w w:val="99%"/>
                            <w:sz w:val="53"/>
                            <w:szCs w:val="53"/>
                          </w:rPr>
                          <w:t>F</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218368" behindDoc="1" locked="0" layoutInCell="0" allowOverlap="1" wp14:anchorId="51CC3D6C" wp14:editId="1F195457">
            <wp:simplePos x="0" y="0"/>
            <wp:positionH relativeFrom="page">
              <wp:posOffset>609600</wp:posOffset>
            </wp:positionH>
            <wp:positionV relativeFrom="page">
              <wp:posOffset>1247140</wp:posOffset>
            </wp:positionV>
            <wp:extent cx="2374900" cy="156210"/>
            <wp:effectExtent l="0" t="0" r="0" b="0"/>
            <wp:wrapNone/>
            <wp:docPr id="95" name="Text Box 549"/>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74900" cy="156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1DBA3900" w14:textId="77777777" w:rsidR="00000000" w:rsidRDefault="00000000">
                        <w:pPr>
                          <w:pStyle w:val="BodyText"/>
                          <w:kinsoku w:val="0"/>
                          <w:overflowPunct w:val="0"/>
                          <w:spacing w:before="0.85pt"/>
                          <w:ind w:end="0pt" w:firstLine="0pt"/>
                          <w:jc w:val="start"/>
                          <w:rPr>
                            <w:color w:val="231F20"/>
                            <w:spacing w:val="-4"/>
                            <w:w w:val="105%"/>
                          </w:rPr>
                        </w:pPr>
                        <w:r>
                          <w:rPr>
                            <w:color w:val="231F20"/>
                            <w:w w:val="105%"/>
                          </w:rPr>
                          <w:t>OR</w:t>
                        </w:r>
                        <w:r>
                          <w:rPr>
                            <w:color w:val="231F20"/>
                            <w:spacing w:val="26"/>
                            <w:w w:val="105%"/>
                          </w:rPr>
                          <w:t xml:space="preserve"> </w:t>
                        </w:r>
                        <w:r>
                          <w:rPr>
                            <w:color w:val="231F20"/>
                            <w:w w:val="105%"/>
                          </w:rPr>
                          <w:t>MOST</w:t>
                        </w:r>
                        <w:r>
                          <w:rPr>
                            <w:color w:val="231F20"/>
                            <w:spacing w:val="34"/>
                            <w:w w:val="105%"/>
                          </w:rPr>
                          <w:t xml:space="preserve"> </w:t>
                        </w:r>
                        <w:r>
                          <w:rPr>
                            <w:color w:val="231F20"/>
                            <w:w w:val="105%"/>
                          </w:rPr>
                          <w:t>normal</w:t>
                        </w:r>
                        <w:r>
                          <w:rPr>
                            <w:color w:val="231F20"/>
                            <w:spacing w:val="28"/>
                            <w:w w:val="105%"/>
                          </w:rPr>
                          <w:t xml:space="preserve"> </w:t>
                        </w:r>
                        <w:r>
                          <w:rPr>
                            <w:color w:val="231F20"/>
                            <w:w w:val="105%"/>
                          </w:rPr>
                          <w:t>folks,</w:t>
                        </w:r>
                        <w:r>
                          <w:rPr>
                            <w:color w:val="231F20"/>
                            <w:spacing w:val="28"/>
                            <w:w w:val="105%"/>
                          </w:rPr>
                          <w:t xml:space="preserve"> </w:t>
                        </w:r>
                        <w:r>
                          <w:rPr>
                            <w:color w:val="231F20"/>
                            <w:w w:val="105%"/>
                          </w:rPr>
                          <w:t>drinking</w:t>
                        </w:r>
                        <w:r>
                          <w:rPr>
                            <w:color w:val="231F20"/>
                            <w:spacing w:val="28"/>
                            <w:w w:val="105%"/>
                          </w:rPr>
                          <w:t xml:space="preserve"> </w:t>
                        </w:r>
                        <w:r>
                          <w:rPr>
                            <w:color w:val="231F20"/>
                            <w:w w:val="105%"/>
                          </w:rPr>
                          <w:t>means</w:t>
                        </w:r>
                        <w:r>
                          <w:rPr>
                            <w:color w:val="231F20"/>
                            <w:spacing w:val="28"/>
                            <w:w w:val="105%"/>
                          </w:rPr>
                          <w:t xml:space="preserve"> </w:t>
                        </w:r>
                        <w:r>
                          <w:rPr>
                            <w:color w:val="231F20"/>
                            <w:spacing w:val="-4"/>
                            <w:w w:val="105%"/>
                          </w:rPr>
                          <w:t>con-</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219392" behindDoc="1" locked="0" layoutInCell="0" allowOverlap="1" wp14:anchorId="235D2C62" wp14:editId="61DFF8F5">
            <wp:simplePos x="0" y="0"/>
            <wp:positionH relativeFrom="page">
              <wp:posOffset>565150</wp:posOffset>
            </wp:positionH>
            <wp:positionV relativeFrom="page">
              <wp:posOffset>1386840</wp:posOffset>
            </wp:positionV>
            <wp:extent cx="2421255" cy="156210"/>
            <wp:effectExtent l="0" t="0" r="0" b="0"/>
            <wp:wrapNone/>
            <wp:docPr id="94" name="Text Box 550"/>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421255" cy="156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2D20D068" w14:textId="77777777" w:rsidR="00000000" w:rsidRDefault="00000000">
                        <w:pPr>
                          <w:pStyle w:val="BodyText"/>
                          <w:kinsoku w:val="0"/>
                          <w:overflowPunct w:val="0"/>
                          <w:spacing w:before="0.85pt"/>
                          <w:ind w:end="0pt" w:firstLine="0pt"/>
                          <w:jc w:val="start"/>
                          <w:rPr>
                            <w:color w:val="231F20"/>
                            <w:spacing w:val="-2"/>
                          </w:rPr>
                        </w:pPr>
                        <w:r>
                          <w:rPr>
                            <w:color w:val="231F20"/>
                          </w:rPr>
                          <w:t>viviality,</w:t>
                        </w:r>
                        <w:r>
                          <w:rPr>
                            <w:color w:val="231F20"/>
                            <w:spacing w:val="13"/>
                          </w:rPr>
                          <w:t xml:space="preserve"> </w:t>
                        </w:r>
                        <w:r>
                          <w:rPr>
                            <w:color w:val="231F20"/>
                          </w:rPr>
                          <w:t>companionship</w:t>
                        </w:r>
                        <w:r>
                          <w:rPr>
                            <w:color w:val="231F20"/>
                            <w:spacing w:val="13"/>
                          </w:rPr>
                          <w:t xml:space="preserve"> </w:t>
                        </w:r>
                        <w:r>
                          <w:rPr>
                            <w:color w:val="231F20"/>
                          </w:rPr>
                          <w:t>and</w:t>
                        </w:r>
                        <w:r>
                          <w:rPr>
                            <w:color w:val="231F20"/>
                            <w:spacing w:val="13"/>
                          </w:rPr>
                          <w:t xml:space="preserve"> </w:t>
                        </w:r>
                        <w:r>
                          <w:rPr>
                            <w:color w:val="231F20"/>
                          </w:rPr>
                          <w:t>colorful</w:t>
                        </w:r>
                        <w:r>
                          <w:rPr>
                            <w:color w:val="231F20"/>
                            <w:spacing w:val="13"/>
                          </w:rPr>
                          <w:t xml:space="preserve"> </w:t>
                        </w:r>
                        <w:r>
                          <w:rPr>
                            <w:color w:val="231F20"/>
                            <w:spacing w:val="-2"/>
                          </w:rPr>
                          <w:t>imagination.</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220416" behindDoc="1" locked="0" layoutInCell="0" allowOverlap="1" wp14:anchorId="487C5E67" wp14:editId="2D0F0FB3">
            <wp:simplePos x="0" y="0"/>
            <wp:positionH relativeFrom="page">
              <wp:posOffset>374650</wp:posOffset>
            </wp:positionH>
            <wp:positionV relativeFrom="page">
              <wp:posOffset>1526540</wp:posOffset>
            </wp:positionV>
            <wp:extent cx="2618105" cy="1014095"/>
            <wp:effectExtent l="0" t="0" r="0" b="0"/>
            <wp:wrapNone/>
            <wp:docPr id="93" name="Text Box 551"/>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18105" cy="1014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01B43190" w14:textId="77777777" w:rsidR="00000000" w:rsidRDefault="00000000">
                        <w:pPr>
                          <w:pStyle w:val="BodyText"/>
                          <w:kinsoku w:val="0"/>
                          <w:overflowPunct w:val="0"/>
                          <w:spacing w:before="0.85pt" w:line="13.05pt" w:lineRule="auto"/>
                          <w:ind w:firstLine="0pt"/>
                          <w:rPr>
                            <w:color w:val="231F20"/>
                            <w:spacing w:val="-4"/>
                          </w:rPr>
                        </w:pPr>
                        <w:r>
                          <w:rPr>
                            <w:color w:val="231F20"/>
                            <w:w w:val="105%"/>
                          </w:rPr>
                          <w:t>It means release from care, boredom and worry.</w:t>
                        </w:r>
                        <w:r>
                          <w:rPr>
                            <w:color w:val="231F20"/>
                            <w:spacing w:val="40"/>
                            <w:w w:val="105%"/>
                          </w:rPr>
                          <w:t xml:space="preserve"> </w:t>
                        </w:r>
                        <w:r>
                          <w:rPr>
                            <w:color w:val="231F20"/>
                            <w:w w:val="105%"/>
                          </w:rPr>
                          <w:t>It is joyous intimacy with friends and a feeling that life is good.</w:t>
                        </w:r>
                        <w:r>
                          <w:rPr>
                            <w:color w:val="231F20"/>
                            <w:spacing w:val="40"/>
                            <w:w w:val="105%"/>
                          </w:rPr>
                          <w:t xml:space="preserve"> </w:t>
                        </w:r>
                        <w:r>
                          <w:rPr>
                            <w:color w:val="231F20"/>
                            <w:w w:val="105%"/>
                          </w:rPr>
                          <w:t>But not so with us in those last days of heavy drinking.</w:t>
                        </w:r>
                        <w:r>
                          <w:rPr>
                            <w:color w:val="231F20"/>
                            <w:spacing w:val="13"/>
                            <w:w w:val="105%"/>
                          </w:rPr>
                          <w:t xml:space="preserve"> </w:t>
                        </w:r>
                        <w:r>
                          <w:rPr>
                            <w:color w:val="231F20"/>
                            <w:w w:val="105%"/>
                          </w:rPr>
                          <w:t>The</w:t>
                        </w:r>
                        <w:r>
                          <w:rPr>
                            <w:color w:val="231F20"/>
                            <w:spacing w:val="-12"/>
                            <w:w w:val="105%"/>
                          </w:rPr>
                          <w:t xml:space="preserve"> </w:t>
                        </w:r>
                        <w:r>
                          <w:rPr>
                            <w:color w:val="231F20"/>
                            <w:w w:val="105%"/>
                          </w:rPr>
                          <w:t>old</w:t>
                        </w:r>
                        <w:r>
                          <w:rPr>
                            <w:color w:val="231F20"/>
                            <w:spacing w:val="-12"/>
                            <w:w w:val="105%"/>
                          </w:rPr>
                          <w:t xml:space="preserve"> </w:t>
                        </w:r>
                        <w:r>
                          <w:rPr>
                            <w:color w:val="231F20"/>
                            <w:w w:val="105%"/>
                          </w:rPr>
                          <w:t>pleasures</w:t>
                        </w:r>
                        <w:r>
                          <w:rPr>
                            <w:color w:val="231F20"/>
                            <w:spacing w:val="-12"/>
                            <w:w w:val="105%"/>
                          </w:rPr>
                          <w:t xml:space="preserve"> </w:t>
                        </w:r>
                        <w:r>
                          <w:rPr>
                            <w:color w:val="231F20"/>
                            <w:w w:val="105%"/>
                          </w:rPr>
                          <w:t>were</w:t>
                        </w:r>
                        <w:r>
                          <w:rPr>
                            <w:color w:val="231F20"/>
                            <w:spacing w:val="-12"/>
                            <w:w w:val="105%"/>
                          </w:rPr>
                          <w:t xml:space="preserve"> </w:t>
                        </w:r>
                        <w:r>
                          <w:rPr>
                            <w:color w:val="231F20"/>
                            <w:w w:val="105%"/>
                          </w:rPr>
                          <w:t>gone.</w:t>
                        </w:r>
                        <w:r>
                          <w:rPr>
                            <w:color w:val="231F20"/>
                            <w:spacing w:val="20"/>
                            <w:w w:val="105%"/>
                          </w:rPr>
                          <w:t xml:space="preserve"> </w:t>
                        </w:r>
                        <w:r>
                          <w:rPr>
                            <w:color w:val="231F20"/>
                            <w:w w:val="105%"/>
                          </w:rPr>
                          <w:t>They</w:t>
                        </w:r>
                        <w:r>
                          <w:rPr>
                            <w:color w:val="231F20"/>
                            <w:spacing w:val="-12"/>
                            <w:w w:val="105%"/>
                          </w:rPr>
                          <w:t xml:space="preserve"> </w:t>
                        </w:r>
                        <w:r>
                          <w:rPr>
                            <w:color w:val="231F20"/>
                            <w:w w:val="105%"/>
                          </w:rPr>
                          <w:t>were</w:t>
                        </w:r>
                        <w:r>
                          <w:rPr>
                            <w:color w:val="231F20"/>
                            <w:spacing w:val="-12"/>
                            <w:w w:val="105%"/>
                          </w:rPr>
                          <w:t xml:space="preserve"> </w:t>
                        </w:r>
                        <w:r>
                          <w:rPr>
                            <w:color w:val="231F20"/>
                            <w:w w:val="105%"/>
                          </w:rPr>
                          <w:t xml:space="preserve">but </w:t>
                        </w:r>
                        <w:r>
                          <w:rPr>
                            <w:color w:val="231F20"/>
                          </w:rPr>
                          <w:t>memories.</w:t>
                        </w:r>
                        <w:r>
                          <w:rPr>
                            <w:color w:val="231F20"/>
                            <w:spacing w:val="39"/>
                          </w:rPr>
                          <w:t xml:space="preserve"> </w:t>
                        </w:r>
                        <w:r>
                          <w:rPr>
                            <w:color w:val="231F20"/>
                          </w:rPr>
                          <w:t>Never</w:t>
                        </w:r>
                        <w:r>
                          <w:rPr>
                            <w:color w:val="231F20"/>
                            <w:spacing w:val="-4"/>
                          </w:rPr>
                          <w:t xml:space="preserve"> </w:t>
                        </w:r>
                        <w:r>
                          <w:rPr>
                            <w:color w:val="231F20"/>
                          </w:rPr>
                          <w:t>could</w:t>
                        </w:r>
                        <w:r>
                          <w:rPr>
                            <w:color w:val="231F20"/>
                            <w:spacing w:val="-4"/>
                          </w:rPr>
                          <w:t xml:space="preserve"> </w:t>
                        </w:r>
                        <w:r>
                          <w:rPr>
                            <w:color w:val="231F20"/>
                          </w:rPr>
                          <w:t>we</w:t>
                        </w:r>
                        <w:r>
                          <w:rPr>
                            <w:color w:val="231F20"/>
                            <w:spacing w:val="-4"/>
                          </w:rPr>
                          <w:t xml:space="preserve"> </w:t>
                        </w:r>
                        <w:r>
                          <w:rPr>
                            <w:color w:val="231F20"/>
                          </w:rPr>
                          <w:t>recapture</w:t>
                        </w:r>
                        <w:r>
                          <w:rPr>
                            <w:color w:val="231F20"/>
                            <w:spacing w:val="-4"/>
                          </w:rPr>
                          <w:t xml:space="preserve"> </w:t>
                        </w:r>
                        <w:r>
                          <w:rPr>
                            <w:color w:val="231F20"/>
                          </w:rPr>
                          <w:t>the</w:t>
                        </w:r>
                        <w:r>
                          <w:rPr>
                            <w:color w:val="231F20"/>
                            <w:spacing w:val="-4"/>
                          </w:rPr>
                          <w:t xml:space="preserve"> </w:t>
                        </w:r>
                        <w:r>
                          <w:rPr>
                            <w:color w:val="231F20"/>
                          </w:rPr>
                          <w:t>great</w:t>
                        </w:r>
                        <w:r>
                          <w:rPr>
                            <w:color w:val="231F20"/>
                            <w:spacing w:val="-4"/>
                          </w:rPr>
                          <w:t xml:space="preserve"> </w:t>
                        </w:r>
                        <w:r>
                          <w:rPr>
                            <w:color w:val="231F20"/>
                          </w:rPr>
                          <w:t>moments of</w:t>
                        </w:r>
                        <w:r>
                          <w:rPr>
                            <w:color w:val="231F20"/>
                            <w:spacing w:val="-4"/>
                          </w:rPr>
                          <w:t xml:space="preserve"> </w:t>
                        </w:r>
                        <w:r>
                          <w:rPr>
                            <w:color w:val="231F20"/>
                          </w:rPr>
                          <w:t>the</w:t>
                        </w:r>
                        <w:r>
                          <w:rPr>
                            <w:color w:val="231F20"/>
                            <w:spacing w:val="-4"/>
                          </w:rPr>
                          <w:t xml:space="preserve"> </w:t>
                        </w:r>
                        <w:r>
                          <w:rPr>
                            <w:color w:val="231F20"/>
                          </w:rPr>
                          <w:t>past.</w:t>
                        </w:r>
                        <w:r>
                          <w:rPr>
                            <w:color w:val="231F20"/>
                            <w:spacing w:val="40"/>
                          </w:rPr>
                          <w:t xml:space="preserve"> </w:t>
                        </w:r>
                        <w:r>
                          <w:rPr>
                            <w:color w:val="231F20"/>
                          </w:rPr>
                          <w:t>There</w:t>
                        </w:r>
                        <w:r>
                          <w:rPr>
                            <w:color w:val="231F20"/>
                            <w:spacing w:val="-4"/>
                          </w:rPr>
                          <w:t xml:space="preserve"> </w:t>
                        </w:r>
                        <w:r>
                          <w:rPr>
                            <w:color w:val="231F20"/>
                          </w:rPr>
                          <w:t>was</w:t>
                        </w:r>
                        <w:r>
                          <w:rPr>
                            <w:color w:val="231F20"/>
                            <w:spacing w:val="-4"/>
                          </w:rPr>
                          <w:t xml:space="preserve"> </w:t>
                        </w:r>
                        <w:r>
                          <w:rPr>
                            <w:color w:val="231F20"/>
                          </w:rPr>
                          <w:t>an</w:t>
                        </w:r>
                        <w:r>
                          <w:rPr>
                            <w:color w:val="231F20"/>
                            <w:spacing w:val="-4"/>
                          </w:rPr>
                          <w:t xml:space="preserve"> </w:t>
                        </w:r>
                        <w:r>
                          <w:rPr>
                            <w:color w:val="231F20"/>
                          </w:rPr>
                          <w:t>insistent</w:t>
                        </w:r>
                        <w:r>
                          <w:rPr>
                            <w:color w:val="231F20"/>
                            <w:spacing w:val="-4"/>
                          </w:rPr>
                          <w:t xml:space="preserve"> </w:t>
                        </w:r>
                        <w:r>
                          <w:rPr>
                            <w:color w:val="231F20"/>
                          </w:rPr>
                          <w:t>yearning</w:t>
                        </w:r>
                        <w:r>
                          <w:rPr>
                            <w:color w:val="231F20"/>
                            <w:spacing w:val="-4"/>
                          </w:rPr>
                          <w:t xml:space="preserve"> </w:t>
                        </w:r>
                        <w:r>
                          <w:rPr>
                            <w:color w:val="231F20"/>
                          </w:rPr>
                          <w:t>to</w:t>
                        </w:r>
                        <w:r>
                          <w:rPr>
                            <w:color w:val="231F20"/>
                            <w:spacing w:val="-4"/>
                          </w:rPr>
                          <w:t xml:space="preserve"> </w:t>
                        </w:r>
                        <w:r>
                          <w:rPr>
                            <w:color w:val="231F20"/>
                          </w:rPr>
                          <w:t>enjoy</w:t>
                        </w:r>
                        <w:r>
                          <w:rPr>
                            <w:color w:val="231F20"/>
                            <w:spacing w:val="-4"/>
                          </w:rPr>
                          <w:t xml:space="preserve"> </w:t>
                        </w:r>
                        <w:r>
                          <w:rPr>
                            <w:color w:val="231F20"/>
                          </w:rPr>
                          <w:t>life as</w:t>
                        </w:r>
                        <w:r>
                          <w:rPr>
                            <w:color w:val="231F20"/>
                            <w:spacing w:val="1"/>
                          </w:rPr>
                          <w:t xml:space="preserve"> </w:t>
                        </w:r>
                        <w:r>
                          <w:rPr>
                            <w:color w:val="231F20"/>
                          </w:rPr>
                          <w:t>we</w:t>
                        </w:r>
                        <w:r>
                          <w:rPr>
                            <w:color w:val="231F20"/>
                            <w:spacing w:val="2"/>
                          </w:rPr>
                          <w:t xml:space="preserve"> </w:t>
                        </w:r>
                        <w:r>
                          <w:rPr>
                            <w:color w:val="231F20"/>
                          </w:rPr>
                          <w:t>once</w:t>
                        </w:r>
                        <w:r>
                          <w:rPr>
                            <w:color w:val="231F20"/>
                            <w:spacing w:val="2"/>
                          </w:rPr>
                          <w:t xml:space="preserve"> </w:t>
                        </w:r>
                        <w:r>
                          <w:rPr>
                            <w:color w:val="231F20"/>
                          </w:rPr>
                          <w:t>did</w:t>
                        </w:r>
                        <w:r>
                          <w:rPr>
                            <w:color w:val="231F20"/>
                            <w:spacing w:val="2"/>
                          </w:rPr>
                          <w:t xml:space="preserve"> </w:t>
                        </w:r>
                        <w:r>
                          <w:rPr>
                            <w:color w:val="231F20"/>
                          </w:rPr>
                          <w:t>and</w:t>
                        </w:r>
                        <w:r>
                          <w:rPr>
                            <w:color w:val="231F20"/>
                            <w:spacing w:val="1"/>
                          </w:rPr>
                          <w:t xml:space="preserve"> </w:t>
                        </w:r>
                        <w:r>
                          <w:rPr>
                            <w:color w:val="231F20"/>
                          </w:rPr>
                          <w:t>a</w:t>
                        </w:r>
                        <w:r>
                          <w:rPr>
                            <w:color w:val="231F20"/>
                            <w:spacing w:val="2"/>
                          </w:rPr>
                          <w:t xml:space="preserve"> </w:t>
                        </w:r>
                        <w:r>
                          <w:rPr>
                            <w:color w:val="231F20"/>
                          </w:rPr>
                          <w:t>heartbreaking</w:t>
                        </w:r>
                        <w:r>
                          <w:rPr>
                            <w:color w:val="231F20"/>
                            <w:spacing w:val="2"/>
                          </w:rPr>
                          <w:t xml:space="preserve"> </w:t>
                        </w:r>
                        <w:r>
                          <w:rPr>
                            <w:color w:val="231F20"/>
                          </w:rPr>
                          <w:t>obsession</w:t>
                        </w:r>
                        <w:r>
                          <w:rPr>
                            <w:color w:val="231F20"/>
                            <w:spacing w:val="2"/>
                          </w:rPr>
                          <w:t xml:space="preserve"> </w:t>
                        </w:r>
                        <w:r>
                          <w:rPr>
                            <w:color w:val="231F20"/>
                          </w:rPr>
                          <w:t>that</w:t>
                        </w:r>
                        <w:r>
                          <w:rPr>
                            <w:color w:val="231F20"/>
                            <w:spacing w:val="1"/>
                          </w:rPr>
                          <w:t xml:space="preserve"> </w:t>
                        </w:r>
                        <w:r>
                          <w:rPr>
                            <w:color w:val="231F20"/>
                            <w:spacing w:val="-4"/>
                          </w:rPr>
                          <w:t>some</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221440" behindDoc="1" locked="0" layoutInCell="0" allowOverlap="1" wp14:anchorId="663E7519" wp14:editId="1AA9D8BC">
            <wp:simplePos x="0" y="0"/>
            <wp:positionH relativeFrom="page">
              <wp:posOffset>374650</wp:posOffset>
            </wp:positionH>
            <wp:positionV relativeFrom="page">
              <wp:posOffset>2524125</wp:posOffset>
            </wp:positionV>
            <wp:extent cx="2618105" cy="2290445"/>
            <wp:effectExtent l="0" t="0" r="0" b="0"/>
            <wp:wrapNone/>
            <wp:docPr id="92" name="Text Box 55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18105" cy="2290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7BAAD13A" w14:textId="77777777" w:rsidR="00000000" w:rsidRDefault="00000000">
                        <w:pPr>
                          <w:pStyle w:val="BodyText"/>
                          <w:kinsoku w:val="0"/>
                          <w:overflowPunct w:val="0"/>
                          <w:spacing w:before="0.85pt" w:line="13.30pt" w:lineRule="auto"/>
                          <w:ind w:firstLine="0pt"/>
                          <w:rPr>
                            <w:color w:val="231F20"/>
                            <w:w w:val="105%"/>
                          </w:rPr>
                        </w:pPr>
                        <w:r>
                          <w:rPr>
                            <w:color w:val="231F20"/>
                            <w:w w:val="105%"/>
                          </w:rPr>
                          <w:t>new</w:t>
                        </w:r>
                        <w:r>
                          <w:rPr>
                            <w:color w:val="231F20"/>
                            <w:spacing w:val="-11"/>
                            <w:w w:val="105%"/>
                          </w:rPr>
                          <w:t xml:space="preserve"> </w:t>
                        </w:r>
                        <w:r>
                          <w:rPr>
                            <w:color w:val="231F20"/>
                            <w:w w:val="105%"/>
                          </w:rPr>
                          <w:t>miracle</w:t>
                        </w:r>
                        <w:r>
                          <w:rPr>
                            <w:color w:val="231F20"/>
                            <w:spacing w:val="-10"/>
                            <w:w w:val="105%"/>
                          </w:rPr>
                          <w:t xml:space="preserve"> </w:t>
                        </w:r>
                        <w:r>
                          <w:rPr>
                            <w:color w:val="231F20"/>
                            <w:w w:val="105%"/>
                          </w:rPr>
                          <w:t>of</w:t>
                        </w:r>
                        <w:r>
                          <w:rPr>
                            <w:color w:val="231F20"/>
                            <w:spacing w:val="-11"/>
                            <w:w w:val="105%"/>
                          </w:rPr>
                          <w:t xml:space="preserve"> </w:t>
                        </w:r>
                        <w:r>
                          <w:rPr>
                            <w:color w:val="231F20"/>
                            <w:w w:val="105%"/>
                          </w:rPr>
                          <w:t>control</w:t>
                        </w:r>
                        <w:r>
                          <w:rPr>
                            <w:color w:val="231F20"/>
                            <w:spacing w:val="-10"/>
                            <w:w w:val="105%"/>
                          </w:rPr>
                          <w:t xml:space="preserve"> </w:t>
                        </w:r>
                        <w:r>
                          <w:rPr>
                            <w:color w:val="231F20"/>
                            <w:w w:val="105%"/>
                          </w:rPr>
                          <w:t>would</w:t>
                        </w:r>
                        <w:r>
                          <w:rPr>
                            <w:color w:val="231F20"/>
                            <w:spacing w:val="-11"/>
                            <w:w w:val="105%"/>
                          </w:rPr>
                          <w:t xml:space="preserve"> </w:t>
                        </w:r>
                        <w:r>
                          <w:rPr>
                            <w:color w:val="231F20"/>
                            <w:w w:val="105%"/>
                          </w:rPr>
                          <w:t>enable</w:t>
                        </w:r>
                        <w:r>
                          <w:rPr>
                            <w:color w:val="231F20"/>
                            <w:spacing w:val="-10"/>
                            <w:w w:val="105%"/>
                          </w:rPr>
                          <w:t xml:space="preserve"> </w:t>
                        </w:r>
                        <w:r>
                          <w:rPr>
                            <w:color w:val="231F20"/>
                            <w:w w:val="105%"/>
                          </w:rPr>
                          <w:t>us</w:t>
                        </w:r>
                        <w:r>
                          <w:rPr>
                            <w:color w:val="231F20"/>
                            <w:spacing w:val="-11"/>
                            <w:w w:val="105%"/>
                          </w:rPr>
                          <w:t xml:space="preserve"> </w:t>
                        </w:r>
                        <w:r>
                          <w:rPr>
                            <w:color w:val="231F20"/>
                            <w:w w:val="105%"/>
                          </w:rPr>
                          <w:t>to</w:t>
                        </w:r>
                        <w:r>
                          <w:rPr>
                            <w:color w:val="231F20"/>
                            <w:spacing w:val="-10"/>
                            <w:w w:val="105%"/>
                          </w:rPr>
                          <w:t xml:space="preserve"> </w:t>
                        </w:r>
                        <w:r>
                          <w:rPr>
                            <w:color w:val="231F20"/>
                            <w:w w:val="105%"/>
                          </w:rPr>
                          <w:t>do</w:t>
                        </w:r>
                        <w:r>
                          <w:rPr>
                            <w:color w:val="231F20"/>
                            <w:spacing w:val="-11"/>
                            <w:w w:val="105%"/>
                          </w:rPr>
                          <w:t xml:space="preserve"> </w:t>
                        </w:r>
                        <w:r>
                          <w:rPr>
                            <w:color w:val="231F20"/>
                            <w:w w:val="105%"/>
                          </w:rPr>
                          <w:t>it.</w:t>
                        </w:r>
                        <w:r>
                          <w:rPr>
                            <w:color w:val="231F20"/>
                            <w:spacing w:val="26"/>
                            <w:w w:val="105%"/>
                          </w:rPr>
                          <w:t xml:space="preserve"> </w:t>
                        </w:r>
                        <w:r>
                          <w:rPr>
                            <w:color w:val="231F20"/>
                            <w:w w:val="105%"/>
                          </w:rPr>
                          <w:t>There was</w:t>
                        </w:r>
                        <w:r>
                          <w:rPr>
                            <w:color w:val="231F20"/>
                            <w:spacing w:val="-1"/>
                            <w:w w:val="105%"/>
                          </w:rPr>
                          <w:t xml:space="preserve"> </w:t>
                        </w:r>
                        <w:r>
                          <w:rPr>
                            <w:color w:val="231F20"/>
                            <w:w w:val="105%"/>
                          </w:rPr>
                          <w:t>always one more attempt—and one more failure.</w:t>
                        </w:r>
                      </w:p>
                      <w:p w14:paraId="6329883E" w14:textId="77777777" w:rsidR="00000000" w:rsidRDefault="00000000">
                        <w:pPr>
                          <w:pStyle w:val="BodyText"/>
                          <w:kinsoku w:val="0"/>
                          <w:overflowPunct w:val="0"/>
                          <w:spacing w:line="12.95pt" w:lineRule="auto"/>
                          <w:ind w:end="0.90pt"/>
                          <w:rPr>
                            <w:color w:val="231F20"/>
                            <w:spacing w:val="-2"/>
                            <w:w w:val="105%"/>
                          </w:rPr>
                        </w:pPr>
                        <w:r>
                          <w:rPr>
                            <w:color w:val="231F20"/>
                            <w:w w:val="105%"/>
                          </w:rPr>
                          <w:t xml:space="preserve">The less people tolerated us, the more we withdrew </w:t>
                        </w:r>
                        <w:r>
                          <w:rPr>
                            <w:color w:val="231F20"/>
                            <w:spacing w:val="-2"/>
                            <w:w w:val="105%"/>
                          </w:rPr>
                          <w:t>from</w:t>
                        </w:r>
                        <w:r>
                          <w:rPr>
                            <w:color w:val="231F20"/>
                            <w:spacing w:val="-8"/>
                            <w:w w:val="105%"/>
                          </w:rPr>
                          <w:t xml:space="preserve"> </w:t>
                        </w:r>
                        <w:r>
                          <w:rPr>
                            <w:color w:val="231F20"/>
                            <w:spacing w:val="-2"/>
                            <w:w w:val="105%"/>
                          </w:rPr>
                          <w:t>society,</w:t>
                        </w:r>
                        <w:r>
                          <w:rPr>
                            <w:color w:val="231F20"/>
                            <w:spacing w:val="-8"/>
                            <w:w w:val="105%"/>
                          </w:rPr>
                          <w:t xml:space="preserve"> </w:t>
                        </w:r>
                        <w:r>
                          <w:rPr>
                            <w:color w:val="231F20"/>
                            <w:spacing w:val="-2"/>
                            <w:w w:val="105%"/>
                          </w:rPr>
                          <w:t>from</w:t>
                        </w:r>
                        <w:r>
                          <w:rPr>
                            <w:color w:val="231F20"/>
                            <w:spacing w:val="-8"/>
                            <w:w w:val="105%"/>
                          </w:rPr>
                          <w:t xml:space="preserve"> </w:t>
                        </w:r>
                        <w:r>
                          <w:rPr>
                            <w:color w:val="231F20"/>
                            <w:spacing w:val="-2"/>
                            <w:w w:val="105%"/>
                          </w:rPr>
                          <w:t>life</w:t>
                        </w:r>
                        <w:r>
                          <w:rPr>
                            <w:color w:val="231F20"/>
                            <w:spacing w:val="-8"/>
                            <w:w w:val="105%"/>
                          </w:rPr>
                          <w:t xml:space="preserve"> </w:t>
                        </w:r>
                        <w:r>
                          <w:rPr>
                            <w:color w:val="231F20"/>
                            <w:spacing w:val="-2"/>
                            <w:w w:val="105%"/>
                          </w:rPr>
                          <w:t>itself.</w:t>
                        </w:r>
                        <w:r>
                          <w:rPr>
                            <w:color w:val="231F20"/>
                            <w:spacing w:val="8"/>
                            <w:w w:val="105%"/>
                          </w:rPr>
                          <w:t xml:space="preserve"> </w:t>
                        </w:r>
                        <w:r>
                          <w:rPr>
                            <w:color w:val="231F20"/>
                            <w:spacing w:val="-2"/>
                            <w:w w:val="105%"/>
                          </w:rPr>
                          <w:t>As</w:t>
                        </w:r>
                        <w:r>
                          <w:rPr>
                            <w:color w:val="231F20"/>
                            <w:spacing w:val="-8"/>
                            <w:w w:val="105%"/>
                          </w:rPr>
                          <w:t xml:space="preserve"> </w:t>
                        </w:r>
                        <w:r>
                          <w:rPr>
                            <w:color w:val="231F20"/>
                            <w:spacing w:val="-2"/>
                            <w:w w:val="105%"/>
                          </w:rPr>
                          <w:t>we</w:t>
                        </w:r>
                        <w:r>
                          <w:rPr>
                            <w:color w:val="231F20"/>
                            <w:spacing w:val="-8"/>
                            <w:w w:val="105%"/>
                          </w:rPr>
                          <w:t xml:space="preserve"> </w:t>
                        </w:r>
                        <w:r>
                          <w:rPr>
                            <w:color w:val="231F20"/>
                            <w:spacing w:val="-2"/>
                            <w:w w:val="105%"/>
                          </w:rPr>
                          <w:t>became</w:t>
                        </w:r>
                        <w:r>
                          <w:rPr>
                            <w:color w:val="231F20"/>
                            <w:spacing w:val="-8"/>
                            <w:w w:val="105%"/>
                          </w:rPr>
                          <w:t xml:space="preserve"> </w:t>
                        </w:r>
                        <w:r>
                          <w:rPr>
                            <w:color w:val="231F20"/>
                            <w:spacing w:val="-2"/>
                            <w:w w:val="105%"/>
                          </w:rPr>
                          <w:t>subjects</w:t>
                        </w:r>
                        <w:r>
                          <w:rPr>
                            <w:color w:val="231F20"/>
                            <w:spacing w:val="-8"/>
                            <w:w w:val="105%"/>
                          </w:rPr>
                          <w:t xml:space="preserve"> </w:t>
                        </w:r>
                        <w:r>
                          <w:rPr>
                            <w:color w:val="231F20"/>
                            <w:spacing w:val="-2"/>
                            <w:w w:val="105%"/>
                          </w:rPr>
                          <w:t xml:space="preserve">of </w:t>
                        </w:r>
                        <w:r>
                          <w:rPr>
                            <w:color w:val="231F20"/>
                          </w:rPr>
                          <w:t xml:space="preserve">King Alcohol, shivering denizens of his mad realm, the </w:t>
                        </w:r>
                        <w:r>
                          <w:rPr>
                            <w:color w:val="231F20"/>
                            <w:w w:val="105%"/>
                          </w:rPr>
                          <w:t>chilling</w:t>
                        </w:r>
                        <w:r>
                          <w:rPr>
                            <w:color w:val="231F20"/>
                            <w:spacing w:val="-8"/>
                            <w:w w:val="105%"/>
                          </w:rPr>
                          <w:t xml:space="preserve"> </w:t>
                        </w:r>
                        <w:r>
                          <w:rPr>
                            <w:color w:val="231F20"/>
                            <w:w w:val="105%"/>
                          </w:rPr>
                          <w:t>vapor</w:t>
                        </w:r>
                        <w:r>
                          <w:rPr>
                            <w:color w:val="231F20"/>
                            <w:spacing w:val="-8"/>
                            <w:w w:val="105%"/>
                          </w:rPr>
                          <w:t xml:space="preserve"> </w:t>
                        </w:r>
                        <w:r>
                          <w:rPr>
                            <w:color w:val="231F20"/>
                            <w:w w:val="105%"/>
                          </w:rPr>
                          <w:t>that</w:t>
                        </w:r>
                        <w:r>
                          <w:rPr>
                            <w:color w:val="231F20"/>
                            <w:spacing w:val="-8"/>
                            <w:w w:val="105%"/>
                          </w:rPr>
                          <w:t xml:space="preserve"> </w:t>
                        </w:r>
                        <w:r>
                          <w:rPr>
                            <w:color w:val="231F20"/>
                            <w:w w:val="105%"/>
                          </w:rPr>
                          <w:t>is</w:t>
                        </w:r>
                        <w:r>
                          <w:rPr>
                            <w:color w:val="231F20"/>
                            <w:spacing w:val="-8"/>
                            <w:w w:val="105%"/>
                          </w:rPr>
                          <w:t xml:space="preserve"> </w:t>
                        </w:r>
                        <w:r>
                          <w:rPr>
                            <w:color w:val="231F20"/>
                            <w:w w:val="105%"/>
                          </w:rPr>
                          <w:t>loneliness</w:t>
                        </w:r>
                        <w:r>
                          <w:rPr>
                            <w:color w:val="231F20"/>
                            <w:spacing w:val="-8"/>
                            <w:w w:val="105%"/>
                          </w:rPr>
                          <w:t xml:space="preserve"> </w:t>
                        </w:r>
                        <w:r>
                          <w:rPr>
                            <w:color w:val="231F20"/>
                            <w:w w:val="105%"/>
                          </w:rPr>
                          <w:t>settled</w:t>
                        </w:r>
                        <w:r>
                          <w:rPr>
                            <w:color w:val="231F20"/>
                            <w:spacing w:val="-8"/>
                            <w:w w:val="105%"/>
                          </w:rPr>
                          <w:t xml:space="preserve"> </w:t>
                        </w:r>
                        <w:r>
                          <w:rPr>
                            <w:color w:val="231F20"/>
                            <w:w w:val="105%"/>
                          </w:rPr>
                          <w:t>down.</w:t>
                        </w:r>
                        <w:r>
                          <w:rPr>
                            <w:color w:val="231F20"/>
                            <w:spacing w:val="31"/>
                            <w:w w:val="105%"/>
                          </w:rPr>
                          <w:t xml:space="preserve"> </w:t>
                        </w:r>
                        <w:r>
                          <w:rPr>
                            <w:color w:val="231F20"/>
                            <w:w w:val="105%"/>
                          </w:rPr>
                          <w:t>It</w:t>
                        </w:r>
                        <w:r>
                          <w:rPr>
                            <w:color w:val="231F20"/>
                            <w:spacing w:val="-8"/>
                            <w:w w:val="105%"/>
                          </w:rPr>
                          <w:t xml:space="preserve"> </w:t>
                        </w:r>
                        <w:r>
                          <w:rPr>
                            <w:color w:val="231F20"/>
                            <w:w w:val="105%"/>
                          </w:rPr>
                          <w:t xml:space="preserve">thick- </w:t>
                        </w:r>
                        <w:r>
                          <w:rPr>
                            <w:color w:val="231F20"/>
                          </w:rPr>
                          <w:t>ened,</w:t>
                        </w:r>
                        <w:r>
                          <w:rPr>
                            <w:color w:val="231F20"/>
                            <w:spacing w:val="-10"/>
                          </w:rPr>
                          <w:t xml:space="preserve"> </w:t>
                        </w:r>
                        <w:r>
                          <w:rPr>
                            <w:color w:val="231F20"/>
                          </w:rPr>
                          <w:t>ever</w:t>
                        </w:r>
                        <w:r>
                          <w:rPr>
                            <w:color w:val="231F20"/>
                            <w:spacing w:val="-10"/>
                          </w:rPr>
                          <w:t xml:space="preserve"> </w:t>
                        </w:r>
                        <w:r>
                          <w:rPr>
                            <w:color w:val="231F20"/>
                          </w:rPr>
                          <w:t>becoming</w:t>
                        </w:r>
                        <w:r>
                          <w:rPr>
                            <w:color w:val="231F20"/>
                            <w:spacing w:val="-10"/>
                          </w:rPr>
                          <w:t xml:space="preserve"> </w:t>
                        </w:r>
                        <w:r>
                          <w:rPr>
                            <w:color w:val="231F20"/>
                          </w:rPr>
                          <w:t>blacker.</w:t>
                        </w:r>
                        <w:r>
                          <w:rPr>
                            <w:color w:val="231F20"/>
                            <w:spacing w:val="27"/>
                          </w:rPr>
                          <w:t xml:space="preserve"> </w:t>
                        </w:r>
                        <w:r>
                          <w:rPr>
                            <w:color w:val="231F20"/>
                          </w:rPr>
                          <w:t>Some</w:t>
                        </w:r>
                        <w:r>
                          <w:rPr>
                            <w:color w:val="231F20"/>
                            <w:spacing w:val="-10"/>
                          </w:rPr>
                          <w:t xml:space="preserve"> </w:t>
                        </w:r>
                        <w:r>
                          <w:rPr>
                            <w:color w:val="231F20"/>
                          </w:rPr>
                          <w:t>of</w:t>
                        </w:r>
                        <w:r>
                          <w:rPr>
                            <w:color w:val="231F20"/>
                            <w:spacing w:val="-10"/>
                          </w:rPr>
                          <w:t xml:space="preserve"> </w:t>
                        </w:r>
                        <w:r>
                          <w:rPr>
                            <w:color w:val="231F20"/>
                          </w:rPr>
                          <w:t>us</w:t>
                        </w:r>
                        <w:r>
                          <w:rPr>
                            <w:color w:val="231F20"/>
                            <w:spacing w:val="-10"/>
                          </w:rPr>
                          <w:t xml:space="preserve"> </w:t>
                        </w:r>
                        <w:r>
                          <w:rPr>
                            <w:color w:val="231F20"/>
                          </w:rPr>
                          <w:t>sought</w:t>
                        </w:r>
                        <w:r>
                          <w:rPr>
                            <w:color w:val="231F20"/>
                            <w:spacing w:val="-10"/>
                          </w:rPr>
                          <w:t xml:space="preserve"> </w:t>
                        </w:r>
                        <w:r>
                          <w:rPr>
                            <w:color w:val="231F20"/>
                          </w:rPr>
                          <w:t>out</w:t>
                        </w:r>
                        <w:r>
                          <w:rPr>
                            <w:color w:val="231F20"/>
                            <w:spacing w:val="-10"/>
                          </w:rPr>
                          <w:t xml:space="preserve"> </w:t>
                        </w:r>
                        <w:r>
                          <w:rPr>
                            <w:color w:val="231F20"/>
                          </w:rPr>
                          <w:t xml:space="preserve">sor- did places, hoping to find understanding companionship </w:t>
                        </w:r>
                        <w:r>
                          <w:rPr>
                            <w:color w:val="231F20"/>
                            <w:w w:val="105%"/>
                          </w:rPr>
                          <w:t>and</w:t>
                        </w:r>
                        <w:r>
                          <w:rPr>
                            <w:color w:val="231F20"/>
                            <w:spacing w:val="-12"/>
                            <w:w w:val="105%"/>
                          </w:rPr>
                          <w:t xml:space="preserve"> </w:t>
                        </w:r>
                        <w:r>
                          <w:rPr>
                            <w:color w:val="231F20"/>
                            <w:w w:val="105%"/>
                          </w:rPr>
                          <w:t>approval.</w:t>
                        </w:r>
                        <w:r>
                          <w:rPr>
                            <w:color w:val="231F20"/>
                            <w:spacing w:val="-6"/>
                            <w:w w:val="105%"/>
                          </w:rPr>
                          <w:t xml:space="preserve"> </w:t>
                        </w:r>
                        <w:r>
                          <w:rPr>
                            <w:color w:val="231F20"/>
                            <w:w w:val="105%"/>
                          </w:rPr>
                          <w:t>Momentarily</w:t>
                        </w:r>
                        <w:r>
                          <w:rPr>
                            <w:color w:val="231F20"/>
                            <w:spacing w:val="-12"/>
                            <w:w w:val="105%"/>
                          </w:rPr>
                          <w:t xml:space="preserve"> </w:t>
                        </w:r>
                        <w:r>
                          <w:rPr>
                            <w:color w:val="231F20"/>
                            <w:w w:val="105%"/>
                          </w:rPr>
                          <w:t>we</w:t>
                        </w:r>
                        <w:r>
                          <w:rPr>
                            <w:color w:val="231F20"/>
                            <w:spacing w:val="-12"/>
                            <w:w w:val="105%"/>
                          </w:rPr>
                          <w:t xml:space="preserve"> </w:t>
                        </w:r>
                        <w:r>
                          <w:rPr>
                            <w:color w:val="231F20"/>
                            <w:w w:val="105%"/>
                          </w:rPr>
                          <w:t>did—then</w:t>
                        </w:r>
                        <w:r>
                          <w:rPr>
                            <w:color w:val="231F20"/>
                            <w:spacing w:val="-12"/>
                            <w:w w:val="105%"/>
                          </w:rPr>
                          <w:t xml:space="preserve"> </w:t>
                        </w:r>
                        <w:r>
                          <w:rPr>
                            <w:color w:val="231F20"/>
                            <w:w w:val="105%"/>
                          </w:rPr>
                          <w:t>would</w:t>
                        </w:r>
                        <w:r>
                          <w:rPr>
                            <w:color w:val="231F20"/>
                            <w:spacing w:val="-11"/>
                            <w:w w:val="105%"/>
                          </w:rPr>
                          <w:t xml:space="preserve"> </w:t>
                        </w:r>
                        <w:r>
                          <w:rPr>
                            <w:color w:val="231F20"/>
                            <w:w w:val="105%"/>
                          </w:rPr>
                          <w:t>come oblivion and the awful awakening to face the hideous Four Horsemen—Terror, Bewilderment, Frustration, Despair.</w:t>
                        </w:r>
                        <w:r>
                          <w:rPr>
                            <w:color w:val="231F20"/>
                            <w:spacing w:val="-12"/>
                            <w:w w:val="105%"/>
                          </w:rPr>
                          <w:t xml:space="preserve"> </w:t>
                        </w:r>
                        <w:r>
                          <w:rPr>
                            <w:color w:val="231F20"/>
                            <w:w w:val="105%"/>
                          </w:rPr>
                          <w:t>Unhappy</w:t>
                        </w:r>
                        <w:r>
                          <w:rPr>
                            <w:color w:val="231F20"/>
                            <w:spacing w:val="-12"/>
                            <w:w w:val="105%"/>
                          </w:rPr>
                          <w:t xml:space="preserve"> </w:t>
                        </w:r>
                        <w:r>
                          <w:rPr>
                            <w:color w:val="231F20"/>
                            <w:w w:val="105%"/>
                          </w:rPr>
                          <w:t>drinkers</w:t>
                        </w:r>
                        <w:r>
                          <w:rPr>
                            <w:color w:val="231F20"/>
                            <w:spacing w:val="-12"/>
                            <w:w w:val="105%"/>
                          </w:rPr>
                          <w:t xml:space="preserve"> </w:t>
                        </w:r>
                        <w:r>
                          <w:rPr>
                            <w:color w:val="231F20"/>
                            <w:w w:val="105%"/>
                          </w:rPr>
                          <w:t>who</w:t>
                        </w:r>
                        <w:r>
                          <w:rPr>
                            <w:color w:val="231F20"/>
                            <w:spacing w:val="-12"/>
                            <w:w w:val="105%"/>
                          </w:rPr>
                          <w:t xml:space="preserve"> </w:t>
                        </w:r>
                        <w:r>
                          <w:rPr>
                            <w:color w:val="231F20"/>
                            <w:w w:val="105%"/>
                          </w:rPr>
                          <w:t>read</w:t>
                        </w:r>
                        <w:r>
                          <w:rPr>
                            <w:color w:val="231F20"/>
                            <w:spacing w:val="-12"/>
                            <w:w w:val="105%"/>
                          </w:rPr>
                          <w:t xml:space="preserve"> </w:t>
                        </w:r>
                        <w:r>
                          <w:rPr>
                            <w:color w:val="231F20"/>
                            <w:w w:val="105%"/>
                          </w:rPr>
                          <w:t>this</w:t>
                        </w:r>
                        <w:r>
                          <w:rPr>
                            <w:color w:val="231F20"/>
                            <w:spacing w:val="-11"/>
                            <w:w w:val="105%"/>
                          </w:rPr>
                          <w:t xml:space="preserve"> </w:t>
                        </w:r>
                        <w:r>
                          <w:rPr>
                            <w:color w:val="231F20"/>
                            <w:w w:val="105%"/>
                          </w:rPr>
                          <w:t>page</w:t>
                        </w:r>
                        <w:r>
                          <w:rPr>
                            <w:color w:val="231F20"/>
                            <w:spacing w:val="-12"/>
                            <w:w w:val="105%"/>
                          </w:rPr>
                          <w:t xml:space="preserve"> </w:t>
                        </w:r>
                        <w:r>
                          <w:rPr>
                            <w:color w:val="231F20"/>
                            <w:w w:val="105%"/>
                          </w:rPr>
                          <w:t>will</w:t>
                        </w:r>
                        <w:r>
                          <w:rPr>
                            <w:color w:val="231F20"/>
                            <w:spacing w:val="-12"/>
                            <w:w w:val="105%"/>
                          </w:rPr>
                          <w:t xml:space="preserve"> </w:t>
                        </w:r>
                        <w:r>
                          <w:rPr>
                            <w:color w:val="231F20"/>
                            <w:w w:val="105%"/>
                          </w:rPr>
                          <w:t xml:space="preserve">un- </w:t>
                        </w:r>
                        <w:r>
                          <w:rPr>
                            <w:color w:val="231F20"/>
                            <w:spacing w:val="-2"/>
                            <w:w w:val="105%"/>
                          </w:rPr>
                          <w:t>derstand!</w:t>
                        </w:r>
                      </w:p>
                      <w:p w14:paraId="4B5C9B33" w14:textId="77777777" w:rsidR="00000000" w:rsidRDefault="00000000">
                        <w:pPr>
                          <w:pStyle w:val="BodyText"/>
                          <w:kinsoku w:val="0"/>
                          <w:overflowPunct w:val="0"/>
                          <w:spacing w:line="13.05pt" w:lineRule="auto"/>
                          <w:ind w:end="1.45pt"/>
                          <w:rPr>
                            <w:color w:val="231F20"/>
                            <w:spacing w:val="-2"/>
                            <w:w w:val="105%"/>
                          </w:rPr>
                        </w:pPr>
                        <w:r>
                          <w:rPr>
                            <w:color w:val="231F20"/>
                            <w:w w:val="105%"/>
                          </w:rPr>
                          <w:t>Now</w:t>
                        </w:r>
                        <w:r>
                          <w:rPr>
                            <w:color w:val="231F20"/>
                            <w:spacing w:val="-7"/>
                            <w:w w:val="105%"/>
                          </w:rPr>
                          <w:t xml:space="preserve"> </w:t>
                        </w:r>
                        <w:r>
                          <w:rPr>
                            <w:color w:val="231F20"/>
                            <w:w w:val="105%"/>
                          </w:rPr>
                          <w:t>and</w:t>
                        </w:r>
                        <w:r>
                          <w:rPr>
                            <w:color w:val="231F20"/>
                            <w:spacing w:val="-7"/>
                            <w:w w:val="105%"/>
                          </w:rPr>
                          <w:t xml:space="preserve"> </w:t>
                        </w:r>
                        <w:r>
                          <w:rPr>
                            <w:color w:val="231F20"/>
                            <w:w w:val="105%"/>
                          </w:rPr>
                          <w:t>then</w:t>
                        </w:r>
                        <w:r>
                          <w:rPr>
                            <w:color w:val="231F20"/>
                            <w:spacing w:val="-7"/>
                            <w:w w:val="105%"/>
                          </w:rPr>
                          <w:t xml:space="preserve"> </w:t>
                        </w:r>
                        <w:r>
                          <w:rPr>
                            <w:color w:val="231F20"/>
                            <w:w w:val="105%"/>
                          </w:rPr>
                          <w:t>a</w:t>
                        </w:r>
                        <w:r>
                          <w:rPr>
                            <w:color w:val="231F20"/>
                            <w:spacing w:val="-7"/>
                            <w:w w:val="105%"/>
                          </w:rPr>
                          <w:t xml:space="preserve"> </w:t>
                        </w:r>
                        <w:r>
                          <w:rPr>
                            <w:color w:val="231F20"/>
                            <w:w w:val="105%"/>
                          </w:rPr>
                          <w:t>serious</w:t>
                        </w:r>
                        <w:r>
                          <w:rPr>
                            <w:color w:val="231F20"/>
                            <w:spacing w:val="-7"/>
                            <w:w w:val="105%"/>
                          </w:rPr>
                          <w:t xml:space="preserve"> </w:t>
                        </w:r>
                        <w:r>
                          <w:rPr>
                            <w:color w:val="231F20"/>
                            <w:w w:val="105%"/>
                          </w:rPr>
                          <w:t>drinker,</w:t>
                        </w:r>
                        <w:r>
                          <w:rPr>
                            <w:color w:val="231F20"/>
                            <w:spacing w:val="-7"/>
                            <w:w w:val="105%"/>
                          </w:rPr>
                          <w:t xml:space="preserve"> </w:t>
                        </w:r>
                        <w:r>
                          <w:rPr>
                            <w:color w:val="231F20"/>
                            <w:w w:val="105%"/>
                          </w:rPr>
                          <w:t>being</w:t>
                        </w:r>
                        <w:r>
                          <w:rPr>
                            <w:color w:val="231F20"/>
                            <w:spacing w:val="-7"/>
                            <w:w w:val="105%"/>
                          </w:rPr>
                          <w:t xml:space="preserve"> </w:t>
                        </w:r>
                        <w:r>
                          <w:rPr>
                            <w:color w:val="231F20"/>
                            <w:w w:val="105%"/>
                          </w:rPr>
                          <w:t>dry</w:t>
                        </w:r>
                        <w:r>
                          <w:rPr>
                            <w:color w:val="231F20"/>
                            <w:spacing w:val="-7"/>
                            <w:w w:val="105%"/>
                          </w:rPr>
                          <w:t xml:space="preserve"> </w:t>
                        </w:r>
                        <w:r>
                          <w:rPr>
                            <w:color w:val="231F20"/>
                            <w:w w:val="105%"/>
                          </w:rPr>
                          <w:t>at</w:t>
                        </w:r>
                        <w:r>
                          <w:rPr>
                            <w:color w:val="231F20"/>
                            <w:spacing w:val="-7"/>
                            <w:w w:val="105%"/>
                          </w:rPr>
                          <w:t xml:space="preserve"> </w:t>
                        </w:r>
                        <w:r>
                          <w:rPr>
                            <w:color w:val="231F20"/>
                            <w:w w:val="105%"/>
                          </w:rPr>
                          <w:t>the</w:t>
                        </w:r>
                        <w:r>
                          <w:rPr>
                            <w:color w:val="231F20"/>
                            <w:spacing w:val="-7"/>
                            <w:w w:val="105%"/>
                          </w:rPr>
                          <w:t xml:space="preserve"> </w:t>
                        </w:r>
                        <w:r>
                          <w:rPr>
                            <w:color w:val="231F20"/>
                            <w:w w:val="105%"/>
                          </w:rPr>
                          <w:t>mo- ment says, “I don’t miss it at all.</w:t>
                        </w:r>
                        <w:r>
                          <w:rPr>
                            <w:color w:val="231F20"/>
                            <w:spacing w:val="40"/>
                            <w:w w:val="105%"/>
                          </w:rPr>
                          <w:t xml:space="preserve"> </w:t>
                        </w:r>
                        <w:r>
                          <w:rPr>
                            <w:color w:val="231F20"/>
                            <w:w w:val="105%"/>
                          </w:rPr>
                          <w:t>Feel better.</w:t>
                        </w:r>
                        <w:r>
                          <w:rPr>
                            <w:color w:val="231F20"/>
                            <w:spacing w:val="40"/>
                            <w:w w:val="105%"/>
                          </w:rPr>
                          <w:t xml:space="preserve"> </w:t>
                        </w:r>
                        <w:r>
                          <w:rPr>
                            <w:color w:val="231F20"/>
                            <w:w w:val="105%"/>
                          </w:rPr>
                          <w:t>Work better.</w:t>
                        </w:r>
                        <w:r>
                          <w:rPr>
                            <w:color w:val="231F20"/>
                            <w:spacing w:val="60"/>
                            <w:w w:val="105%"/>
                          </w:rPr>
                          <w:t xml:space="preserve"> </w:t>
                        </w:r>
                        <w:r>
                          <w:rPr>
                            <w:color w:val="231F20"/>
                            <w:w w:val="105%"/>
                          </w:rPr>
                          <w:t>Having</w:t>
                        </w:r>
                        <w:r>
                          <w:rPr>
                            <w:color w:val="231F20"/>
                            <w:spacing w:val="8"/>
                            <w:w w:val="105%"/>
                          </w:rPr>
                          <w:t xml:space="preserve"> </w:t>
                        </w:r>
                        <w:r>
                          <w:rPr>
                            <w:color w:val="231F20"/>
                            <w:w w:val="105%"/>
                          </w:rPr>
                          <w:t>a</w:t>
                        </w:r>
                        <w:r>
                          <w:rPr>
                            <w:color w:val="231F20"/>
                            <w:spacing w:val="8"/>
                            <w:w w:val="105%"/>
                          </w:rPr>
                          <w:t xml:space="preserve"> </w:t>
                        </w:r>
                        <w:r>
                          <w:rPr>
                            <w:color w:val="231F20"/>
                            <w:w w:val="105%"/>
                          </w:rPr>
                          <w:t>better</w:t>
                        </w:r>
                        <w:r>
                          <w:rPr>
                            <w:color w:val="231F20"/>
                            <w:spacing w:val="8"/>
                            <w:w w:val="105%"/>
                          </w:rPr>
                          <w:t xml:space="preserve"> </w:t>
                        </w:r>
                        <w:r>
                          <w:rPr>
                            <w:color w:val="231F20"/>
                            <w:w w:val="105%"/>
                          </w:rPr>
                          <w:t>time.”</w:t>
                        </w:r>
                        <w:r>
                          <w:rPr>
                            <w:color w:val="231F20"/>
                            <w:spacing w:val="47"/>
                            <w:w w:val="105%"/>
                          </w:rPr>
                          <w:t xml:space="preserve"> </w:t>
                        </w:r>
                        <w:r>
                          <w:rPr>
                            <w:color w:val="231F20"/>
                            <w:w w:val="105%"/>
                          </w:rPr>
                          <w:t>As</w:t>
                        </w:r>
                        <w:r>
                          <w:rPr>
                            <w:color w:val="231F20"/>
                            <w:spacing w:val="8"/>
                            <w:w w:val="105%"/>
                          </w:rPr>
                          <w:t xml:space="preserve"> </w:t>
                        </w:r>
                        <w:r>
                          <w:rPr>
                            <w:color w:val="231F20"/>
                            <w:w w:val="105%"/>
                          </w:rPr>
                          <w:t>ex-problem</w:t>
                        </w:r>
                        <w:r>
                          <w:rPr>
                            <w:color w:val="231F20"/>
                            <w:spacing w:val="8"/>
                            <w:w w:val="105%"/>
                          </w:rPr>
                          <w:t xml:space="preserve"> </w:t>
                        </w:r>
                        <w:r>
                          <w:rPr>
                            <w:color w:val="231F20"/>
                            <w:spacing w:val="-2"/>
                            <w:w w:val="105%"/>
                          </w:rPr>
                          <w:t>drink-</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73B815D5" w14:textId="382D58A0"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2222464" behindDoc="1" locked="0" layoutInCell="0" allowOverlap="1" wp14:anchorId="051F3E91" wp14:editId="3CAC4705">
            <wp:simplePos x="0" y="0"/>
            <wp:positionH relativeFrom="page">
              <wp:posOffset>353060</wp:posOffset>
            </wp:positionH>
            <wp:positionV relativeFrom="page">
              <wp:posOffset>207645</wp:posOffset>
            </wp:positionV>
            <wp:extent cx="206375" cy="138430"/>
            <wp:effectExtent l="0" t="0" r="0" b="0"/>
            <wp:wrapNone/>
            <wp:docPr id="91" name="Text Box 553"/>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0637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29F8513F"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152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223488" behindDoc="1" locked="0" layoutInCell="0" allowOverlap="1" wp14:anchorId="1AAFE52B" wp14:editId="361D5F19">
            <wp:simplePos x="0" y="0"/>
            <wp:positionH relativeFrom="page">
              <wp:posOffset>994410</wp:posOffset>
            </wp:positionH>
            <wp:positionV relativeFrom="page">
              <wp:posOffset>207645</wp:posOffset>
            </wp:positionV>
            <wp:extent cx="1410970" cy="138430"/>
            <wp:effectExtent l="0" t="0" r="0" b="0"/>
            <wp:wrapNone/>
            <wp:docPr id="90" name="Text Box 554"/>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41097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75E2E4AF"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ALCOHOLICS</w:t>
                        </w:r>
                        <w:r>
                          <w:rPr>
                            <w:color w:val="231F20"/>
                            <w:spacing w:val="53"/>
                            <w:sz w:val="16"/>
                            <w:szCs w:val="16"/>
                          </w:rPr>
                          <w:t xml:space="preserve"> </w:t>
                        </w:r>
                        <w:r>
                          <w:rPr>
                            <w:color w:val="231F20"/>
                            <w:spacing w:val="-2"/>
                            <w:sz w:val="16"/>
                            <w:szCs w:val="16"/>
                          </w:rPr>
                          <w:t>ANONYMOUS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224512" behindDoc="1" locked="0" layoutInCell="0" allowOverlap="1" wp14:anchorId="68F767B4" wp14:editId="59D8DB6F">
            <wp:simplePos x="0" y="0"/>
            <wp:positionH relativeFrom="page">
              <wp:posOffset>353060</wp:posOffset>
            </wp:positionH>
            <wp:positionV relativeFrom="page">
              <wp:posOffset>377190</wp:posOffset>
            </wp:positionV>
            <wp:extent cx="2623820" cy="4424680"/>
            <wp:effectExtent l="0" t="0" r="0" b="0"/>
            <wp:wrapNone/>
            <wp:docPr id="89" name="Text Box 555"/>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23820" cy="4424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7445EBE8" w14:textId="77777777" w:rsidR="00000000" w:rsidRDefault="00000000">
                        <w:pPr>
                          <w:pStyle w:val="BodyText"/>
                          <w:kinsoku w:val="0"/>
                          <w:overflowPunct w:val="0"/>
                          <w:spacing w:before="0.85pt" w:line="12.95pt" w:lineRule="auto"/>
                          <w:ind w:end="1.40pt" w:firstLine="0pt"/>
                          <w:rPr>
                            <w:color w:val="231F20"/>
                            <w:spacing w:val="-4"/>
                            <w:w w:val="105%"/>
                          </w:rPr>
                        </w:pPr>
                        <w:r>
                          <w:rPr>
                            <w:color w:val="231F20"/>
                            <w:spacing w:val="-2"/>
                            <w:w w:val="105%"/>
                          </w:rPr>
                          <w:t>ers,</w:t>
                        </w:r>
                        <w:r>
                          <w:rPr>
                            <w:color w:val="231F20"/>
                            <w:spacing w:val="-10"/>
                            <w:w w:val="105%"/>
                          </w:rPr>
                          <w:t xml:space="preserve"> </w:t>
                        </w:r>
                        <w:r>
                          <w:rPr>
                            <w:color w:val="231F20"/>
                            <w:spacing w:val="-2"/>
                            <w:w w:val="105%"/>
                          </w:rPr>
                          <w:t>we</w:t>
                        </w:r>
                        <w:r>
                          <w:rPr>
                            <w:color w:val="231F20"/>
                            <w:spacing w:val="-10"/>
                            <w:w w:val="105%"/>
                          </w:rPr>
                          <w:t xml:space="preserve"> </w:t>
                        </w:r>
                        <w:r>
                          <w:rPr>
                            <w:color w:val="231F20"/>
                            <w:spacing w:val="-2"/>
                            <w:w w:val="105%"/>
                          </w:rPr>
                          <w:t>smile</w:t>
                        </w:r>
                        <w:r>
                          <w:rPr>
                            <w:color w:val="231F20"/>
                            <w:spacing w:val="-10"/>
                            <w:w w:val="105%"/>
                          </w:rPr>
                          <w:t xml:space="preserve"> </w:t>
                        </w:r>
                        <w:r>
                          <w:rPr>
                            <w:color w:val="231F20"/>
                            <w:spacing w:val="-2"/>
                            <w:w w:val="105%"/>
                          </w:rPr>
                          <w:t>at</w:t>
                        </w:r>
                        <w:r>
                          <w:rPr>
                            <w:color w:val="231F20"/>
                            <w:spacing w:val="-10"/>
                            <w:w w:val="105%"/>
                          </w:rPr>
                          <w:t xml:space="preserve"> </w:t>
                        </w:r>
                        <w:r>
                          <w:rPr>
                            <w:color w:val="231F20"/>
                            <w:spacing w:val="-2"/>
                            <w:w w:val="105%"/>
                          </w:rPr>
                          <w:t>such</w:t>
                        </w:r>
                        <w:r>
                          <w:rPr>
                            <w:color w:val="231F20"/>
                            <w:spacing w:val="-10"/>
                            <w:w w:val="105%"/>
                          </w:rPr>
                          <w:t xml:space="preserve"> </w:t>
                        </w:r>
                        <w:r>
                          <w:rPr>
                            <w:color w:val="231F20"/>
                            <w:spacing w:val="-2"/>
                            <w:w w:val="105%"/>
                          </w:rPr>
                          <w:t>a</w:t>
                        </w:r>
                        <w:r>
                          <w:rPr>
                            <w:color w:val="231F20"/>
                            <w:spacing w:val="-9"/>
                            <w:w w:val="105%"/>
                          </w:rPr>
                          <w:t xml:space="preserve"> </w:t>
                        </w:r>
                        <w:r>
                          <w:rPr>
                            <w:color w:val="231F20"/>
                            <w:spacing w:val="-2"/>
                            <w:w w:val="105%"/>
                          </w:rPr>
                          <w:t>sally.</w:t>
                        </w:r>
                        <w:r>
                          <w:rPr>
                            <w:color w:val="231F20"/>
                            <w:spacing w:val="11"/>
                            <w:w w:val="105%"/>
                          </w:rPr>
                          <w:t xml:space="preserve"> </w:t>
                        </w:r>
                        <w:r>
                          <w:rPr>
                            <w:color w:val="231F20"/>
                            <w:spacing w:val="-2"/>
                            <w:w w:val="105%"/>
                          </w:rPr>
                          <w:t>We</w:t>
                        </w:r>
                        <w:r>
                          <w:rPr>
                            <w:color w:val="231F20"/>
                            <w:spacing w:val="-10"/>
                            <w:w w:val="105%"/>
                          </w:rPr>
                          <w:t xml:space="preserve"> </w:t>
                        </w:r>
                        <w:r>
                          <w:rPr>
                            <w:color w:val="231F20"/>
                            <w:spacing w:val="-2"/>
                            <w:w w:val="105%"/>
                          </w:rPr>
                          <w:t>know</w:t>
                        </w:r>
                        <w:r>
                          <w:rPr>
                            <w:color w:val="231F20"/>
                            <w:spacing w:val="-10"/>
                            <w:w w:val="105%"/>
                          </w:rPr>
                          <w:t xml:space="preserve"> </w:t>
                        </w:r>
                        <w:r>
                          <w:rPr>
                            <w:color w:val="231F20"/>
                            <w:spacing w:val="-2"/>
                            <w:w w:val="105%"/>
                          </w:rPr>
                          <w:t>our</w:t>
                        </w:r>
                        <w:r>
                          <w:rPr>
                            <w:color w:val="231F20"/>
                            <w:spacing w:val="-9"/>
                            <w:w w:val="105%"/>
                          </w:rPr>
                          <w:t xml:space="preserve"> </w:t>
                        </w:r>
                        <w:r>
                          <w:rPr>
                            <w:color w:val="231F20"/>
                            <w:spacing w:val="-2"/>
                            <w:w w:val="105%"/>
                          </w:rPr>
                          <w:t>friend</w:t>
                        </w:r>
                        <w:r>
                          <w:rPr>
                            <w:color w:val="231F20"/>
                            <w:spacing w:val="-10"/>
                            <w:w w:val="105%"/>
                          </w:rPr>
                          <w:t xml:space="preserve"> </w:t>
                        </w:r>
                        <w:r>
                          <w:rPr>
                            <w:color w:val="231F20"/>
                            <w:spacing w:val="-2"/>
                            <w:w w:val="105%"/>
                          </w:rPr>
                          <w:t>is</w:t>
                        </w:r>
                        <w:r>
                          <w:rPr>
                            <w:color w:val="231F20"/>
                            <w:spacing w:val="-10"/>
                            <w:w w:val="105%"/>
                          </w:rPr>
                          <w:t xml:space="preserve"> </w:t>
                        </w:r>
                        <w:r>
                          <w:rPr>
                            <w:color w:val="231F20"/>
                            <w:spacing w:val="-2"/>
                            <w:w w:val="105%"/>
                          </w:rPr>
                          <w:t xml:space="preserve">like </w:t>
                        </w:r>
                        <w:r>
                          <w:rPr>
                            <w:color w:val="231F20"/>
                            <w:w w:val="105%"/>
                          </w:rPr>
                          <w:t>a boy whistling in the dark to keep up his spirits.</w:t>
                        </w:r>
                        <w:r>
                          <w:rPr>
                            <w:color w:val="231F20"/>
                            <w:spacing w:val="40"/>
                            <w:w w:val="105%"/>
                          </w:rPr>
                          <w:t xml:space="preserve"> </w:t>
                        </w:r>
                        <w:r>
                          <w:rPr>
                            <w:color w:val="231F20"/>
                            <w:w w:val="105%"/>
                          </w:rPr>
                          <w:t>He fools</w:t>
                        </w:r>
                        <w:r>
                          <w:rPr>
                            <w:color w:val="231F20"/>
                            <w:spacing w:val="-12"/>
                            <w:w w:val="105%"/>
                          </w:rPr>
                          <w:t xml:space="preserve"> </w:t>
                        </w:r>
                        <w:r>
                          <w:rPr>
                            <w:color w:val="231F20"/>
                            <w:w w:val="105%"/>
                          </w:rPr>
                          <w:t>himself.</w:t>
                        </w:r>
                        <w:r>
                          <w:rPr>
                            <w:color w:val="231F20"/>
                            <w:spacing w:val="-12"/>
                            <w:w w:val="105%"/>
                          </w:rPr>
                          <w:t xml:space="preserve"> </w:t>
                        </w:r>
                        <w:r>
                          <w:rPr>
                            <w:color w:val="231F20"/>
                            <w:w w:val="105%"/>
                          </w:rPr>
                          <w:t>Inwardly</w:t>
                        </w:r>
                        <w:r>
                          <w:rPr>
                            <w:color w:val="231F20"/>
                            <w:spacing w:val="-12"/>
                            <w:w w:val="105%"/>
                          </w:rPr>
                          <w:t xml:space="preserve"> </w:t>
                        </w:r>
                        <w:r>
                          <w:rPr>
                            <w:color w:val="231F20"/>
                            <w:w w:val="105%"/>
                          </w:rPr>
                          <w:t>he</w:t>
                        </w:r>
                        <w:r>
                          <w:rPr>
                            <w:color w:val="231F20"/>
                            <w:spacing w:val="-12"/>
                            <w:w w:val="105%"/>
                          </w:rPr>
                          <w:t xml:space="preserve"> </w:t>
                        </w:r>
                        <w:r>
                          <w:rPr>
                            <w:color w:val="231F20"/>
                            <w:w w:val="105%"/>
                          </w:rPr>
                          <w:t>would</w:t>
                        </w:r>
                        <w:r>
                          <w:rPr>
                            <w:color w:val="231F20"/>
                            <w:spacing w:val="-12"/>
                            <w:w w:val="105%"/>
                          </w:rPr>
                          <w:t xml:space="preserve"> </w:t>
                        </w:r>
                        <w:r>
                          <w:rPr>
                            <w:color w:val="231F20"/>
                            <w:w w:val="105%"/>
                          </w:rPr>
                          <w:t>give</w:t>
                        </w:r>
                        <w:r>
                          <w:rPr>
                            <w:color w:val="231F20"/>
                            <w:spacing w:val="-11"/>
                            <w:w w:val="105%"/>
                          </w:rPr>
                          <w:t xml:space="preserve"> </w:t>
                        </w:r>
                        <w:r>
                          <w:rPr>
                            <w:color w:val="231F20"/>
                            <w:w w:val="105%"/>
                          </w:rPr>
                          <w:t>anything</w:t>
                        </w:r>
                        <w:r>
                          <w:rPr>
                            <w:color w:val="231F20"/>
                            <w:spacing w:val="-12"/>
                            <w:w w:val="105%"/>
                          </w:rPr>
                          <w:t xml:space="preserve"> </w:t>
                        </w:r>
                        <w:r>
                          <w:rPr>
                            <w:color w:val="231F20"/>
                            <w:w w:val="105%"/>
                          </w:rPr>
                          <w:t>to</w:t>
                        </w:r>
                        <w:r>
                          <w:rPr>
                            <w:color w:val="231F20"/>
                            <w:spacing w:val="-12"/>
                            <w:w w:val="105%"/>
                          </w:rPr>
                          <w:t xml:space="preserve"> </w:t>
                        </w:r>
                        <w:r>
                          <w:rPr>
                            <w:color w:val="231F20"/>
                            <w:w w:val="105%"/>
                          </w:rPr>
                          <w:t>take half a dozen drinks and get away with them.</w:t>
                        </w:r>
                        <w:r>
                          <w:rPr>
                            <w:color w:val="231F20"/>
                            <w:spacing w:val="40"/>
                            <w:w w:val="105%"/>
                          </w:rPr>
                          <w:t xml:space="preserve"> </w:t>
                        </w:r>
                        <w:r>
                          <w:rPr>
                            <w:color w:val="231F20"/>
                            <w:w w:val="105%"/>
                          </w:rPr>
                          <w:t xml:space="preserve">He will </w:t>
                        </w:r>
                        <w:r>
                          <w:rPr>
                            <w:color w:val="231F20"/>
                          </w:rPr>
                          <w:t>presently</w:t>
                        </w:r>
                        <w:r>
                          <w:rPr>
                            <w:color w:val="231F20"/>
                            <w:spacing w:val="-8"/>
                          </w:rPr>
                          <w:t xml:space="preserve"> </w:t>
                        </w:r>
                        <w:r>
                          <w:rPr>
                            <w:color w:val="231F20"/>
                          </w:rPr>
                          <w:t>try</w:t>
                        </w:r>
                        <w:r>
                          <w:rPr>
                            <w:color w:val="231F20"/>
                            <w:spacing w:val="-8"/>
                          </w:rPr>
                          <w:t xml:space="preserve"> </w:t>
                        </w:r>
                        <w:r>
                          <w:rPr>
                            <w:color w:val="231F20"/>
                          </w:rPr>
                          <w:t>the</w:t>
                        </w:r>
                        <w:r>
                          <w:rPr>
                            <w:color w:val="231F20"/>
                            <w:spacing w:val="-8"/>
                          </w:rPr>
                          <w:t xml:space="preserve"> </w:t>
                        </w:r>
                        <w:r>
                          <w:rPr>
                            <w:color w:val="231F20"/>
                          </w:rPr>
                          <w:t>old</w:t>
                        </w:r>
                        <w:r>
                          <w:rPr>
                            <w:color w:val="231F20"/>
                            <w:spacing w:val="-9"/>
                          </w:rPr>
                          <w:t xml:space="preserve"> </w:t>
                        </w:r>
                        <w:r>
                          <w:rPr>
                            <w:color w:val="231F20"/>
                          </w:rPr>
                          <w:t>game</w:t>
                        </w:r>
                        <w:r>
                          <w:rPr>
                            <w:color w:val="231F20"/>
                            <w:spacing w:val="-8"/>
                          </w:rPr>
                          <w:t xml:space="preserve"> </w:t>
                        </w:r>
                        <w:r>
                          <w:rPr>
                            <w:color w:val="231F20"/>
                          </w:rPr>
                          <w:t>again,</w:t>
                        </w:r>
                        <w:r>
                          <w:rPr>
                            <w:color w:val="231F20"/>
                            <w:spacing w:val="-8"/>
                          </w:rPr>
                          <w:t xml:space="preserve"> </w:t>
                        </w:r>
                        <w:r>
                          <w:rPr>
                            <w:color w:val="231F20"/>
                          </w:rPr>
                          <w:t>for</w:t>
                        </w:r>
                        <w:r>
                          <w:rPr>
                            <w:color w:val="231F20"/>
                            <w:spacing w:val="-8"/>
                          </w:rPr>
                          <w:t xml:space="preserve"> </w:t>
                        </w:r>
                        <w:r>
                          <w:rPr>
                            <w:color w:val="231F20"/>
                          </w:rPr>
                          <w:t>he</w:t>
                        </w:r>
                        <w:r>
                          <w:rPr>
                            <w:color w:val="231F20"/>
                            <w:spacing w:val="-9"/>
                          </w:rPr>
                          <w:t xml:space="preserve"> </w:t>
                        </w:r>
                        <w:r>
                          <w:rPr>
                            <w:color w:val="231F20"/>
                          </w:rPr>
                          <w:t>isn’t</w:t>
                        </w:r>
                        <w:r>
                          <w:rPr>
                            <w:color w:val="231F20"/>
                            <w:spacing w:val="-8"/>
                          </w:rPr>
                          <w:t xml:space="preserve"> </w:t>
                        </w:r>
                        <w:r>
                          <w:rPr>
                            <w:color w:val="231F20"/>
                          </w:rPr>
                          <w:t>happy</w:t>
                        </w:r>
                        <w:r>
                          <w:rPr>
                            <w:color w:val="231F20"/>
                            <w:spacing w:val="-8"/>
                          </w:rPr>
                          <w:t xml:space="preserve"> </w:t>
                        </w:r>
                        <w:r>
                          <w:rPr>
                            <w:color w:val="231F20"/>
                          </w:rPr>
                          <w:t>about his</w:t>
                        </w:r>
                        <w:r>
                          <w:rPr>
                            <w:color w:val="231F20"/>
                            <w:spacing w:val="-12"/>
                          </w:rPr>
                          <w:t xml:space="preserve"> </w:t>
                        </w:r>
                        <w:r>
                          <w:rPr>
                            <w:color w:val="231F20"/>
                          </w:rPr>
                          <w:t>sobriety.</w:t>
                        </w:r>
                        <w:r>
                          <w:rPr>
                            <w:color w:val="231F20"/>
                            <w:spacing w:val="-11"/>
                          </w:rPr>
                          <w:t xml:space="preserve"> </w:t>
                        </w:r>
                        <w:r>
                          <w:rPr>
                            <w:color w:val="231F20"/>
                          </w:rPr>
                          <w:t>He</w:t>
                        </w:r>
                        <w:r>
                          <w:rPr>
                            <w:color w:val="231F20"/>
                            <w:spacing w:val="-11"/>
                          </w:rPr>
                          <w:t xml:space="preserve"> </w:t>
                        </w:r>
                        <w:r>
                          <w:rPr>
                            <w:color w:val="231F20"/>
                          </w:rPr>
                          <w:t>cannot</w:t>
                        </w:r>
                        <w:r>
                          <w:rPr>
                            <w:color w:val="231F20"/>
                            <w:spacing w:val="-11"/>
                          </w:rPr>
                          <w:t xml:space="preserve"> </w:t>
                        </w:r>
                        <w:r>
                          <w:rPr>
                            <w:color w:val="231F20"/>
                          </w:rPr>
                          <w:t>picture</w:t>
                        </w:r>
                        <w:r>
                          <w:rPr>
                            <w:color w:val="231F20"/>
                            <w:spacing w:val="-12"/>
                          </w:rPr>
                          <w:t xml:space="preserve"> </w:t>
                        </w:r>
                        <w:r>
                          <w:rPr>
                            <w:color w:val="231F20"/>
                          </w:rPr>
                          <w:t>life</w:t>
                        </w:r>
                        <w:r>
                          <w:rPr>
                            <w:color w:val="231F20"/>
                            <w:spacing w:val="-11"/>
                          </w:rPr>
                          <w:t xml:space="preserve"> </w:t>
                        </w:r>
                        <w:r>
                          <w:rPr>
                            <w:color w:val="231F20"/>
                          </w:rPr>
                          <w:t>without</w:t>
                        </w:r>
                        <w:r>
                          <w:rPr>
                            <w:color w:val="231F20"/>
                            <w:spacing w:val="-11"/>
                          </w:rPr>
                          <w:t xml:space="preserve"> </w:t>
                        </w:r>
                        <w:r>
                          <w:rPr>
                            <w:color w:val="231F20"/>
                          </w:rPr>
                          <w:t>alcohol.</w:t>
                        </w:r>
                        <w:r>
                          <w:rPr>
                            <w:color w:val="231F20"/>
                            <w:spacing w:val="-11"/>
                          </w:rPr>
                          <w:t xml:space="preserve"> </w:t>
                        </w:r>
                        <w:r>
                          <w:rPr>
                            <w:color w:val="231F20"/>
                          </w:rPr>
                          <w:t xml:space="preserve">Some </w:t>
                        </w:r>
                        <w:r>
                          <w:rPr>
                            <w:color w:val="231F20"/>
                            <w:spacing w:val="-2"/>
                          </w:rPr>
                          <w:t>day</w:t>
                        </w:r>
                        <w:r>
                          <w:rPr>
                            <w:color w:val="231F20"/>
                            <w:spacing w:val="-8"/>
                          </w:rPr>
                          <w:t xml:space="preserve"> </w:t>
                        </w:r>
                        <w:r>
                          <w:rPr>
                            <w:color w:val="231F20"/>
                            <w:spacing w:val="-2"/>
                          </w:rPr>
                          <w:t>he</w:t>
                        </w:r>
                        <w:r>
                          <w:rPr>
                            <w:color w:val="231F20"/>
                            <w:spacing w:val="-8"/>
                          </w:rPr>
                          <w:t xml:space="preserve"> </w:t>
                        </w:r>
                        <w:r>
                          <w:rPr>
                            <w:color w:val="231F20"/>
                            <w:spacing w:val="-2"/>
                          </w:rPr>
                          <w:t>will</w:t>
                        </w:r>
                        <w:r>
                          <w:rPr>
                            <w:color w:val="231F20"/>
                            <w:spacing w:val="-8"/>
                          </w:rPr>
                          <w:t xml:space="preserve"> </w:t>
                        </w:r>
                        <w:r>
                          <w:rPr>
                            <w:color w:val="231F20"/>
                            <w:spacing w:val="-2"/>
                          </w:rPr>
                          <w:t>be</w:t>
                        </w:r>
                        <w:r>
                          <w:rPr>
                            <w:color w:val="231F20"/>
                            <w:spacing w:val="-8"/>
                          </w:rPr>
                          <w:t xml:space="preserve"> </w:t>
                        </w:r>
                        <w:r>
                          <w:rPr>
                            <w:color w:val="231F20"/>
                            <w:spacing w:val="-2"/>
                          </w:rPr>
                          <w:t>unable</w:t>
                        </w:r>
                        <w:r>
                          <w:rPr>
                            <w:color w:val="231F20"/>
                            <w:spacing w:val="-8"/>
                          </w:rPr>
                          <w:t xml:space="preserve"> </w:t>
                        </w:r>
                        <w:r>
                          <w:rPr>
                            <w:color w:val="231F20"/>
                            <w:spacing w:val="-2"/>
                          </w:rPr>
                          <w:t>to</w:t>
                        </w:r>
                        <w:r>
                          <w:rPr>
                            <w:color w:val="231F20"/>
                            <w:spacing w:val="-8"/>
                          </w:rPr>
                          <w:t xml:space="preserve"> </w:t>
                        </w:r>
                        <w:r>
                          <w:rPr>
                            <w:color w:val="231F20"/>
                            <w:spacing w:val="-2"/>
                          </w:rPr>
                          <w:t>imagine</w:t>
                        </w:r>
                        <w:r>
                          <w:rPr>
                            <w:color w:val="231F20"/>
                            <w:spacing w:val="-8"/>
                          </w:rPr>
                          <w:t xml:space="preserve"> </w:t>
                        </w:r>
                        <w:r>
                          <w:rPr>
                            <w:color w:val="231F20"/>
                            <w:spacing w:val="-2"/>
                          </w:rPr>
                          <w:t>life</w:t>
                        </w:r>
                        <w:r>
                          <w:rPr>
                            <w:color w:val="231F20"/>
                            <w:spacing w:val="-8"/>
                          </w:rPr>
                          <w:t xml:space="preserve"> </w:t>
                        </w:r>
                        <w:r>
                          <w:rPr>
                            <w:color w:val="231F20"/>
                            <w:spacing w:val="-2"/>
                          </w:rPr>
                          <w:t>either</w:t>
                        </w:r>
                        <w:r>
                          <w:rPr>
                            <w:color w:val="231F20"/>
                            <w:spacing w:val="-8"/>
                          </w:rPr>
                          <w:t xml:space="preserve"> </w:t>
                        </w:r>
                        <w:r>
                          <w:rPr>
                            <w:color w:val="231F20"/>
                            <w:spacing w:val="-2"/>
                          </w:rPr>
                          <w:t>with</w:t>
                        </w:r>
                        <w:r>
                          <w:rPr>
                            <w:color w:val="231F20"/>
                            <w:spacing w:val="-8"/>
                          </w:rPr>
                          <w:t xml:space="preserve"> </w:t>
                        </w:r>
                        <w:r>
                          <w:rPr>
                            <w:color w:val="231F20"/>
                            <w:spacing w:val="-2"/>
                          </w:rPr>
                          <w:t>alcohol</w:t>
                        </w:r>
                        <w:r>
                          <w:rPr>
                            <w:color w:val="231F20"/>
                            <w:spacing w:val="-8"/>
                          </w:rPr>
                          <w:t xml:space="preserve"> </w:t>
                        </w:r>
                        <w:r>
                          <w:rPr>
                            <w:color w:val="231F20"/>
                            <w:spacing w:val="-2"/>
                          </w:rPr>
                          <w:t xml:space="preserve">or </w:t>
                        </w:r>
                        <w:r>
                          <w:rPr>
                            <w:color w:val="231F20"/>
                          </w:rPr>
                          <w:t>without</w:t>
                        </w:r>
                        <w:r>
                          <w:rPr>
                            <w:color w:val="231F20"/>
                            <w:spacing w:val="-6"/>
                          </w:rPr>
                          <w:t xml:space="preserve"> </w:t>
                        </w:r>
                        <w:r>
                          <w:rPr>
                            <w:color w:val="231F20"/>
                          </w:rPr>
                          <w:t>it.</w:t>
                        </w:r>
                        <w:r>
                          <w:rPr>
                            <w:color w:val="231F20"/>
                            <w:spacing w:val="34"/>
                          </w:rPr>
                          <w:t xml:space="preserve"> </w:t>
                        </w:r>
                        <w:r>
                          <w:rPr>
                            <w:color w:val="231F20"/>
                          </w:rPr>
                          <w:t>Then</w:t>
                        </w:r>
                        <w:r>
                          <w:rPr>
                            <w:color w:val="231F20"/>
                            <w:spacing w:val="-6"/>
                          </w:rPr>
                          <w:t xml:space="preserve"> </w:t>
                        </w:r>
                        <w:r>
                          <w:rPr>
                            <w:color w:val="231F20"/>
                          </w:rPr>
                          <w:t>he</w:t>
                        </w:r>
                        <w:r>
                          <w:rPr>
                            <w:color w:val="231F20"/>
                            <w:spacing w:val="-6"/>
                          </w:rPr>
                          <w:t xml:space="preserve"> </w:t>
                        </w:r>
                        <w:r>
                          <w:rPr>
                            <w:color w:val="231F20"/>
                          </w:rPr>
                          <w:t>will</w:t>
                        </w:r>
                        <w:r>
                          <w:rPr>
                            <w:color w:val="231F20"/>
                            <w:spacing w:val="-6"/>
                          </w:rPr>
                          <w:t xml:space="preserve"> </w:t>
                        </w:r>
                        <w:r>
                          <w:rPr>
                            <w:color w:val="231F20"/>
                          </w:rPr>
                          <w:t>know</w:t>
                        </w:r>
                        <w:r>
                          <w:rPr>
                            <w:color w:val="231F20"/>
                            <w:spacing w:val="-6"/>
                          </w:rPr>
                          <w:t xml:space="preserve"> </w:t>
                        </w:r>
                        <w:r>
                          <w:rPr>
                            <w:color w:val="231F20"/>
                          </w:rPr>
                          <w:t>loneliness</w:t>
                        </w:r>
                        <w:r>
                          <w:rPr>
                            <w:color w:val="231F20"/>
                            <w:spacing w:val="-6"/>
                          </w:rPr>
                          <w:t xml:space="preserve"> </w:t>
                        </w:r>
                        <w:r>
                          <w:rPr>
                            <w:color w:val="231F20"/>
                          </w:rPr>
                          <w:t>such</w:t>
                        </w:r>
                        <w:r>
                          <w:rPr>
                            <w:color w:val="231F20"/>
                            <w:spacing w:val="-6"/>
                          </w:rPr>
                          <w:t xml:space="preserve"> </w:t>
                        </w:r>
                        <w:r>
                          <w:rPr>
                            <w:color w:val="231F20"/>
                          </w:rPr>
                          <w:t>as</w:t>
                        </w:r>
                        <w:r>
                          <w:rPr>
                            <w:color w:val="231F20"/>
                            <w:spacing w:val="-6"/>
                          </w:rPr>
                          <w:t xml:space="preserve"> </w:t>
                        </w:r>
                        <w:r>
                          <w:rPr>
                            <w:color w:val="231F20"/>
                          </w:rPr>
                          <w:t>few</w:t>
                        </w:r>
                        <w:r>
                          <w:rPr>
                            <w:color w:val="231F20"/>
                            <w:spacing w:val="-6"/>
                          </w:rPr>
                          <w:t xml:space="preserve"> </w:t>
                        </w:r>
                        <w:r>
                          <w:rPr>
                            <w:color w:val="231F20"/>
                          </w:rPr>
                          <w:t>do. He</w:t>
                        </w:r>
                        <w:r>
                          <w:rPr>
                            <w:color w:val="231F20"/>
                            <w:spacing w:val="-5"/>
                          </w:rPr>
                          <w:t xml:space="preserve"> </w:t>
                        </w:r>
                        <w:r>
                          <w:rPr>
                            <w:color w:val="231F20"/>
                          </w:rPr>
                          <w:t>will</w:t>
                        </w:r>
                        <w:r>
                          <w:rPr>
                            <w:color w:val="231F20"/>
                            <w:spacing w:val="-6"/>
                          </w:rPr>
                          <w:t xml:space="preserve"> </w:t>
                        </w:r>
                        <w:r>
                          <w:rPr>
                            <w:color w:val="231F20"/>
                          </w:rPr>
                          <w:t>be</w:t>
                        </w:r>
                        <w:r>
                          <w:rPr>
                            <w:color w:val="231F20"/>
                            <w:spacing w:val="-5"/>
                          </w:rPr>
                          <w:t xml:space="preserve"> </w:t>
                        </w:r>
                        <w:r>
                          <w:rPr>
                            <w:color w:val="231F20"/>
                          </w:rPr>
                          <w:t>at</w:t>
                        </w:r>
                        <w:r>
                          <w:rPr>
                            <w:color w:val="231F20"/>
                            <w:spacing w:val="-6"/>
                          </w:rPr>
                          <w:t xml:space="preserve"> </w:t>
                        </w:r>
                        <w:r>
                          <w:rPr>
                            <w:color w:val="231F20"/>
                          </w:rPr>
                          <w:t>the</w:t>
                        </w:r>
                        <w:r>
                          <w:rPr>
                            <w:color w:val="231F20"/>
                            <w:spacing w:val="-5"/>
                          </w:rPr>
                          <w:t xml:space="preserve"> </w:t>
                        </w:r>
                        <w:r>
                          <w:rPr>
                            <w:color w:val="231F20"/>
                          </w:rPr>
                          <w:t>jumping-off</w:t>
                        </w:r>
                        <w:r>
                          <w:rPr>
                            <w:color w:val="231F20"/>
                            <w:spacing w:val="-6"/>
                          </w:rPr>
                          <w:t xml:space="preserve"> </w:t>
                        </w:r>
                        <w:r>
                          <w:rPr>
                            <w:color w:val="231F20"/>
                          </w:rPr>
                          <w:t>place.</w:t>
                        </w:r>
                        <w:r>
                          <w:rPr>
                            <w:color w:val="231F20"/>
                            <w:spacing w:val="34"/>
                          </w:rPr>
                          <w:t xml:space="preserve"> </w:t>
                        </w:r>
                        <w:r>
                          <w:rPr>
                            <w:color w:val="231F20"/>
                          </w:rPr>
                          <w:t>He</w:t>
                        </w:r>
                        <w:r>
                          <w:rPr>
                            <w:color w:val="231F20"/>
                            <w:spacing w:val="-5"/>
                          </w:rPr>
                          <w:t xml:space="preserve"> </w:t>
                        </w:r>
                        <w:r>
                          <w:rPr>
                            <w:color w:val="231F20"/>
                          </w:rPr>
                          <w:t>will</w:t>
                        </w:r>
                        <w:r>
                          <w:rPr>
                            <w:color w:val="231F20"/>
                            <w:spacing w:val="-6"/>
                          </w:rPr>
                          <w:t xml:space="preserve"> </w:t>
                        </w:r>
                        <w:r>
                          <w:rPr>
                            <w:color w:val="231F20"/>
                          </w:rPr>
                          <w:t>wish</w:t>
                        </w:r>
                        <w:r>
                          <w:rPr>
                            <w:color w:val="231F20"/>
                            <w:spacing w:val="-5"/>
                          </w:rPr>
                          <w:t xml:space="preserve"> </w:t>
                        </w:r>
                        <w:r>
                          <w:rPr>
                            <w:color w:val="231F20"/>
                          </w:rPr>
                          <w:t>for</w:t>
                        </w:r>
                        <w:r>
                          <w:rPr>
                            <w:color w:val="231F20"/>
                            <w:spacing w:val="-6"/>
                          </w:rPr>
                          <w:t xml:space="preserve"> </w:t>
                        </w:r>
                        <w:r>
                          <w:rPr>
                            <w:color w:val="231F20"/>
                          </w:rPr>
                          <w:t xml:space="preserve">the </w:t>
                        </w:r>
                        <w:r>
                          <w:rPr>
                            <w:color w:val="231F20"/>
                            <w:spacing w:val="-4"/>
                            <w:w w:val="105%"/>
                          </w:rPr>
                          <w:t>end.</w:t>
                        </w:r>
                      </w:p>
                      <w:p w14:paraId="397822CF" w14:textId="77777777" w:rsidR="00000000" w:rsidRDefault="00000000">
                        <w:pPr>
                          <w:pStyle w:val="BodyText"/>
                          <w:kinsoku w:val="0"/>
                          <w:overflowPunct w:val="0"/>
                          <w:spacing w:before="0.30pt" w:line="12.95pt" w:lineRule="auto"/>
                          <w:ind w:end="1.35pt"/>
                          <w:jc w:val="end"/>
                          <w:rPr>
                            <w:color w:val="231F20"/>
                            <w:spacing w:val="-5"/>
                            <w:w w:val="105%"/>
                          </w:rPr>
                        </w:pPr>
                        <w:r>
                          <w:rPr>
                            <w:color w:val="231F20"/>
                            <w:spacing w:val="-2"/>
                            <w:w w:val="105%"/>
                          </w:rPr>
                          <w:t>We</w:t>
                        </w:r>
                        <w:r>
                          <w:rPr>
                            <w:color w:val="231F20"/>
                            <w:spacing w:val="-10"/>
                            <w:w w:val="105%"/>
                          </w:rPr>
                          <w:t xml:space="preserve"> </w:t>
                        </w:r>
                        <w:r>
                          <w:rPr>
                            <w:color w:val="231F20"/>
                            <w:spacing w:val="-2"/>
                            <w:w w:val="105%"/>
                          </w:rPr>
                          <w:t>have</w:t>
                        </w:r>
                        <w:r>
                          <w:rPr>
                            <w:color w:val="231F20"/>
                            <w:spacing w:val="-10"/>
                            <w:w w:val="105%"/>
                          </w:rPr>
                          <w:t xml:space="preserve"> </w:t>
                        </w:r>
                        <w:r>
                          <w:rPr>
                            <w:color w:val="231F20"/>
                            <w:spacing w:val="-2"/>
                            <w:w w:val="105%"/>
                          </w:rPr>
                          <w:t>shown</w:t>
                        </w:r>
                        <w:r>
                          <w:rPr>
                            <w:color w:val="231F20"/>
                            <w:spacing w:val="-9"/>
                            <w:w w:val="105%"/>
                          </w:rPr>
                          <w:t xml:space="preserve"> </w:t>
                        </w:r>
                        <w:r>
                          <w:rPr>
                            <w:color w:val="231F20"/>
                            <w:spacing w:val="-2"/>
                            <w:w w:val="105%"/>
                          </w:rPr>
                          <w:t>how</w:t>
                        </w:r>
                        <w:r>
                          <w:rPr>
                            <w:color w:val="231F20"/>
                            <w:spacing w:val="-10"/>
                            <w:w w:val="105%"/>
                          </w:rPr>
                          <w:t xml:space="preserve"> </w:t>
                        </w:r>
                        <w:r>
                          <w:rPr>
                            <w:color w:val="231F20"/>
                            <w:spacing w:val="-2"/>
                            <w:w w:val="105%"/>
                          </w:rPr>
                          <w:t>we</w:t>
                        </w:r>
                        <w:r>
                          <w:rPr>
                            <w:color w:val="231F20"/>
                            <w:spacing w:val="-10"/>
                            <w:w w:val="105%"/>
                          </w:rPr>
                          <w:t xml:space="preserve"> </w:t>
                        </w:r>
                        <w:r>
                          <w:rPr>
                            <w:color w:val="231F20"/>
                            <w:spacing w:val="-2"/>
                            <w:w w:val="105%"/>
                          </w:rPr>
                          <w:t>got</w:t>
                        </w:r>
                        <w:r>
                          <w:rPr>
                            <w:color w:val="231F20"/>
                            <w:spacing w:val="-9"/>
                            <w:w w:val="105%"/>
                          </w:rPr>
                          <w:t xml:space="preserve"> </w:t>
                        </w:r>
                        <w:r>
                          <w:rPr>
                            <w:color w:val="231F20"/>
                            <w:spacing w:val="-2"/>
                            <w:w w:val="105%"/>
                          </w:rPr>
                          <w:t>out</w:t>
                        </w:r>
                        <w:r>
                          <w:rPr>
                            <w:color w:val="231F20"/>
                            <w:spacing w:val="-10"/>
                            <w:w w:val="105%"/>
                          </w:rPr>
                          <w:t xml:space="preserve"> </w:t>
                        </w:r>
                        <w:r>
                          <w:rPr>
                            <w:color w:val="231F20"/>
                            <w:spacing w:val="-2"/>
                            <w:w w:val="105%"/>
                          </w:rPr>
                          <w:t>from</w:t>
                        </w:r>
                        <w:r>
                          <w:rPr>
                            <w:color w:val="231F20"/>
                            <w:spacing w:val="-10"/>
                            <w:w w:val="105%"/>
                          </w:rPr>
                          <w:t xml:space="preserve"> </w:t>
                        </w:r>
                        <w:r>
                          <w:rPr>
                            <w:color w:val="231F20"/>
                            <w:spacing w:val="-2"/>
                            <w:w w:val="105%"/>
                          </w:rPr>
                          <w:t>under.</w:t>
                        </w:r>
                        <w:r>
                          <w:rPr>
                            <w:color w:val="231F20"/>
                            <w:spacing w:val="14"/>
                            <w:w w:val="105%"/>
                          </w:rPr>
                          <w:t xml:space="preserve"> </w:t>
                        </w:r>
                        <w:r>
                          <w:rPr>
                            <w:color w:val="231F20"/>
                            <w:spacing w:val="-2"/>
                            <w:w w:val="105%"/>
                          </w:rPr>
                          <w:t>You</w:t>
                        </w:r>
                        <w:r>
                          <w:rPr>
                            <w:color w:val="231F20"/>
                            <w:spacing w:val="-10"/>
                            <w:w w:val="105%"/>
                          </w:rPr>
                          <w:t xml:space="preserve"> </w:t>
                        </w:r>
                        <w:r>
                          <w:rPr>
                            <w:color w:val="231F20"/>
                            <w:spacing w:val="-2"/>
                            <w:w w:val="105%"/>
                          </w:rPr>
                          <w:t xml:space="preserve">say, </w:t>
                        </w:r>
                        <w:r>
                          <w:rPr>
                            <w:color w:val="231F20"/>
                            <w:w w:val="105%"/>
                          </w:rPr>
                          <w:t>“Yes, I’m willing.</w:t>
                        </w:r>
                        <w:r>
                          <w:rPr>
                            <w:color w:val="231F20"/>
                            <w:spacing w:val="40"/>
                            <w:w w:val="105%"/>
                          </w:rPr>
                          <w:t xml:space="preserve"> </w:t>
                        </w:r>
                        <w:r>
                          <w:rPr>
                            <w:color w:val="231F20"/>
                            <w:w w:val="105%"/>
                          </w:rPr>
                          <w:t xml:space="preserve">But am I to be consigned to a life </w:t>
                        </w:r>
                        <w:r>
                          <w:rPr>
                            <w:color w:val="231F20"/>
                          </w:rPr>
                          <w:t>where</w:t>
                        </w:r>
                        <w:r>
                          <w:rPr>
                            <w:color w:val="231F20"/>
                            <w:spacing w:val="-5"/>
                          </w:rPr>
                          <w:t xml:space="preserve"> </w:t>
                        </w:r>
                        <w:r>
                          <w:rPr>
                            <w:color w:val="231F20"/>
                          </w:rPr>
                          <w:t>I</w:t>
                        </w:r>
                        <w:r>
                          <w:rPr>
                            <w:color w:val="231F20"/>
                            <w:spacing w:val="-5"/>
                          </w:rPr>
                          <w:t xml:space="preserve"> </w:t>
                        </w:r>
                        <w:r>
                          <w:rPr>
                            <w:color w:val="231F20"/>
                          </w:rPr>
                          <w:t>shall</w:t>
                        </w:r>
                        <w:r>
                          <w:rPr>
                            <w:color w:val="231F20"/>
                            <w:spacing w:val="-5"/>
                          </w:rPr>
                          <w:t xml:space="preserve"> </w:t>
                        </w:r>
                        <w:r>
                          <w:rPr>
                            <w:color w:val="231F20"/>
                          </w:rPr>
                          <w:t>be</w:t>
                        </w:r>
                        <w:r>
                          <w:rPr>
                            <w:color w:val="231F20"/>
                            <w:spacing w:val="-5"/>
                          </w:rPr>
                          <w:t xml:space="preserve"> </w:t>
                        </w:r>
                        <w:r>
                          <w:rPr>
                            <w:color w:val="231F20"/>
                          </w:rPr>
                          <w:t>stupid,</w:t>
                        </w:r>
                        <w:r>
                          <w:rPr>
                            <w:color w:val="231F20"/>
                            <w:spacing w:val="-5"/>
                          </w:rPr>
                          <w:t xml:space="preserve"> </w:t>
                        </w:r>
                        <w:r>
                          <w:rPr>
                            <w:color w:val="231F20"/>
                          </w:rPr>
                          <w:t>boring</w:t>
                        </w:r>
                        <w:r>
                          <w:rPr>
                            <w:color w:val="231F20"/>
                            <w:spacing w:val="-5"/>
                          </w:rPr>
                          <w:t xml:space="preserve"> </w:t>
                        </w:r>
                        <w:r>
                          <w:rPr>
                            <w:color w:val="231F20"/>
                          </w:rPr>
                          <w:t>and</w:t>
                        </w:r>
                        <w:r>
                          <w:rPr>
                            <w:color w:val="231F20"/>
                            <w:spacing w:val="-5"/>
                          </w:rPr>
                          <w:t xml:space="preserve"> </w:t>
                        </w:r>
                        <w:r>
                          <w:rPr>
                            <w:color w:val="231F20"/>
                          </w:rPr>
                          <w:t>glum,</w:t>
                        </w:r>
                        <w:r>
                          <w:rPr>
                            <w:color w:val="231F20"/>
                            <w:spacing w:val="-5"/>
                          </w:rPr>
                          <w:t xml:space="preserve"> </w:t>
                        </w:r>
                        <w:r>
                          <w:rPr>
                            <w:color w:val="231F20"/>
                          </w:rPr>
                          <w:t>like</w:t>
                        </w:r>
                        <w:r>
                          <w:rPr>
                            <w:color w:val="231F20"/>
                            <w:spacing w:val="-5"/>
                          </w:rPr>
                          <w:t xml:space="preserve"> </w:t>
                        </w:r>
                        <w:r>
                          <w:rPr>
                            <w:color w:val="231F20"/>
                          </w:rPr>
                          <w:t>some</w:t>
                        </w:r>
                        <w:r>
                          <w:rPr>
                            <w:color w:val="231F20"/>
                            <w:spacing w:val="-5"/>
                          </w:rPr>
                          <w:t xml:space="preserve"> </w:t>
                        </w:r>
                        <w:r>
                          <w:rPr>
                            <w:color w:val="231F20"/>
                          </w:rPr>
                          <w:t xml:space="preserve">righ- </w:t>
                        </w:r>
                        <w:r>
                          <w:rPr>
                            <w:color w:val="231F20"/>
                            <w:w w:val="105%"/>
                          </w:rPr>
                          <w:t>teous people I see?</w:t>
                        </w:r>
                        <w:r>
                          <w:rPr>
                            <w:color w:val="231F20"/>
                            <w:spacing w:val="40"/>
                            <w:w w:val="105%"/>
                          </w:rPr>
                          <w:t xml:space="preserve"> </w:t>
                        </w:r>
                        <w:r>
                          <w:rPr>
                            <w:color w:val="231F20"/>
                            <w:w w:val="105%"/>
                          </w:rPr>
                          <w:t xml:space="preserve">I know I must get along without </w:t>
                        </w:r>
                        <w:r>
                          <w:rPr>
                            <w:color w:val="231F20"/>
                          </w:rPr>
                          <w:t>liquor,</w:t>
                        </w:r>
                        <w:r>
                          <w:rPr>
                            <w:color w:val="231F20"/>
                            <w:spacing w:val="-8"/>
                          </w:rPr>
                          <w:t xml:space="preserve"> </w:t>
                        </w:r>
                        <w:r>
                          <w:rPr>
                            <w:color w:val="231F20"/>
                          </w:rPr>
                          <w:t>but</w:t>
                        </w:r>
                        <w:r>
                          <w:rPr>
                            <w:color w:val="231F20"/>
                            <w:spacing w:val="-8"/>
                          </w:rPr>
                          <w:t xml:space="preserve"> </w:t>
                        </w:r>
                        <w:r>
                          <w:rPr>
                            <w:color w:val="231F20"/>
                          </w:rPr>
                          <w:t>how</w:t>
                        </w:r>
                        <w:r>
                          <w:rPr>
                            <w:color w:val="231F20"/>
                            <w:spacing w:val="-8"/>
                          </w:rPr>
                          <w:t xml:space="preserve"> </w:t>
                        </w:r>
                        <w:r>
                          <w:rPr>
                            <w:color w:val="231F20"/>
                          </w:rPr>
                          <w:t>can</w:t>
                        </w:r>
                        <w:r>
                          <w:rPr>
                            <w:color w:val="231F20"/>
                            <w:spacing w:val="-8"/>
                          </w:rPr>
                          <w:t xml:space="preserve"> </w:t>
                        </w:r>
                        <w:r>
                          <w:rPr>
                            <w:color w:val="231F20"/>
                          </w:rPr>
                          <w:t>I?</w:t>
                        </w:r>
                        <w:r>
                          <w:rPr>
                            <w:color w:val="231F20"/>
                            <w:spacing w:val="33"/>
                          </w:rPr>
                          <w:t xml:space="preserve"> </w:t>
                        </w:r>
                        <w:r>
                          <w:rPr>
                            <w:color w:val="231F20"/>
                          </w:rPr>
                          <w:t>Have</w:t>
                        </w:r>
                        <w:r>
                          <w:rPr>
                            <w:color w:val="231F20"/>
                            <w:spacing w:val="-8"/>
                          </w:rPr>
                          <w:t xml:space="preserve"> </w:t>
                        </w:r>
                        <w:r>
                          <w:rPr>
                            <w:color w:val="231F20"/>
                          </w:rPr>
                          <w:t>you</w:t>
                        </w:r>
                        <w:r>
                          <w:rPr>
                            <w:color w:val="231F20"/>
                            <w:spacing w:val="-8"/>
                          </w:rPr>
                          <w:t xml:space="preserve"> </w:t>
                        </w:r>
                        <w:r>
                          <w:rPr>
                            <w:color w:val="231F20"/>
                          </w:rPr>
                          <w:t>a</w:t>
                        </w:r>
                        <w:r>
                          <w:rPr>
                            <w:color w:val="231F20"/>
                            <w:spacing w:val="-8"/>
                          </w:rPr>
                          <w:t xml:space="preserve"> </w:t>
                        </w:r>
                        <w:r>
                          <w:rPr>
                            <w:color w:val="231F20"/>
                          </w:rPr>
                          <w:t>sufficient</w:t>
                        </w:r>
                        <w:r>
                          <w:rPr>
                            <w:color w:val="231F20"/>
                            <w:spacing w:val="-8"/>
                          </w:rPr>
                          <w:t xml:space="preserve"> </w:t>
                        </w:r>
                        <w:r>
                          <w:rPr>
                            <w:color w:val="231F20"/>
                          </w:rPr>
                          <w:t xml:space="preserve">substitute?” </w:t>
                        </w:r>
                        <w:r>
                          <w:rPr>
                            <w:color w:val="231F20"/>
                            <w:w w:val="105%"/>
                          </w:rPr>
                          <w:t>Yes,</w:t>
                        </w:r>
                        <w:r>
                          <w:rPr>
                            <w:color w:val="231F20"/>
                            <w:spacing w:val="-12"/>
                            <w:w w:val="105%"/>
                          </w:rPr>
                          <w:t xml:space="preserve"> </w:t>
                        </w:r>
                        <w:r>
                          <w:rPr>
                            <w:color w:val="231F20"/>
                            <w:w w:val="105%"/>
                          </w:rPr>
                          <w:t>there</w:t>
                        </w:r>
                        <w:r>
                          <w:rPr>
                            <w:color w:val="231F20"/>
                            <w:spacing w:val="-12"/>
                            <w:w w:val="105%"/>
                          </w:rPr>
                          <w:t xml:space="preserve"> </w:t>
                        </w:r>
                        <w:r>
                          <w:rPr>
                            <w:color w:val="231F20"/>
                            <w:w w:val="105%"/>
                          </w:rPr>
                          <w:t>is</w:t>
                        </w:r>
                        <w:r>
                          <w:rPr>
                            <w:color w:val="231F20"/>
                            <w:spacing w:val="-12"/>
                            <w:w w:val="105%"/>
                          </w:rPr>
                          <w:t xml:space="preserve"> </w:t>
                        </w:r>
                        <w:r>
                          <w:rPr>
                            <w:color w:val="231F20"/>
                            <w:w w:val="105%"/>
                          </w:rPr>
                          <w:t>a</w:t>
                        </w:r>
                        <w:r>
                          <w:rPr>
                            <w:color w:val="231F20"/>
                            <w:spacing w:val="-12"/>
                            <w:w w:val="105%"/>
                          </w:rPr>
                          <w:t xml:space="preserve"> </w:t>
                        </w:r>
                        <w:r>
                          <w:rPr>
                            <w:color w:val="231F20"/>
                            <w:w w:val="105%"/>
                          </w:rPr>
                          <w:t>substitute</w:t>
                        </w:r>
                        <w:r>
                          <w:rPr>
                            <w:color w:val="231F20"/>
                            <w:spacing w:val="-13"/>
                            <w:w w:val="105%"/>
                          </w:rPr>
                          <w:t xml:space="preserve"> </w:t>
                        </w:r>
                        <w:r>
                          <w:rPr>
                            <w:color w:val="231F20"/>
                            <w:w w:val="105%"/>
                          </w:rPr>
                          <w:t>and</w:t>
                        </w:r>
                        <w:r>
                          <w:rPr>
                            <w:color w:val="231F20"/>
                            <w:spacing w:val="-12"/>
                            <w:w w:val="105%"/>
                          </w:rPr>
                          <w:t xml:space="preserve"> </w:t>
                        </w:r>
                        <w:r>
                          <w:rPr>
                            <w:color w:val="231F20"/>
                            <w:w w:val="105%"/>
                          </w:rPr>
                          <w:t>it</w:t>
                        </w:r>
                        <w:r>
                          <w:rPr>
                            <w:color w:val="231F20"/>
                            <w:spacing w:val="-12"/>
                            <w:w w:val="105%"/>
                          </w:rPr>
                          <w:t xml:space="preserve"> </w:t>
                        </w:r>
                        <w:r>
                          <w:rPr>
                            <w:color w:val="231F20"/>
                            <w:w w:val="105%"/>
                          </w:rPr>
                          <w:t>is</w:t>
                        </w:r>
                        <w:r>
                          <w:rPr>
                            <w:color w:val="231F20"/>
                            <w:spacing w:val="-12"/>
                            <w:w w:val="105%"/>
                          </w:rPr>
                          <w:t xml:space="preserve"> </w:t>
                        </w:r>
                        <w:r>
                          <w:rPr>
                            <w:color w:val="231F20"/>
                            <w:w w:val="105%"/>
                          </w:rPr>
                          <w:t>vastly</w:t>
                        </w:r>
                        <w:r>
                          <w:rPr>
                            <w:color w:val="231F20"/>
                            <w:spacing w:val="-12"/>
                            <w:w w:val="105%"/>
                          </w:rPr>
                          <w:t xml:space="preserve"> </w:t>
                        </w:r>
                        <w:r>
                          <w:rPr>
                            <w:color w:val="231F20"/>
                            <w:w w:val="105%"/>
                          </w:rPr>
                          <w:t>more</w:t>
                        </w:r>
                        <w:r>
                          <w:rPr>
                            <w:color w:val="231F20"/>
                            <w:spacing w:val="-12"/>
                            <w:w w:val="105%"/>
                          </w:rPr>
                          <w:t xml:space="preserve"> </w:t>
                        </w:r>
                        <w:r>
                          <w:rPr>
                            <w:color w:val="231F20"/>
                            <w:w w:val="105%"/>
                          </w:rPr>
                          <w:t>than</w:t>
                        </w:r>
                        <w:r>
                          <w:rPr>
                            <w:color w:val="231F20"/>
                            <w:spacing w:val="-12"/>
                            <w:w w:val="105%"/>
                          </w:rPr>
                          <w:t xml:space="preserve"> </w:t>
                        </w:r>
                        <w:r>
                          <w:rPr>
                            <w:color w:val="231F20"/>
                            <w:w w:val="105%"/>
                          </w:rPr>
                          <w:t xml:space="preserve">that. </w:t>
                        </w:r>
                        <w:r>
                          <w:rPr>
                            <w:color w:val="231F20"/>
                            <w:spacing w:val="-2"/>
                            <w:w w:val="105%"/>
                          </w:rPr>
                          <w:t>It</w:t>
                        </w:r>
                        <w:r>
                          <w:rPr>
                            <w:color w:val="231F20"/>
                            <w:spacing w:val="-9"/>
                            <w:w w:val="105%"/>
                          </w:rPr>
                          <w:t xml:space="preserve"> </w:t>
                        </w:r>
                        <w:r>
                          <w:rPr>
                            <w:color w:val="231F20"/>
                            <w:spacing w:val="-2"/>
                            <w:w w:val="105%"/>
                          </w:rPr>
                          <w:t>is</w:t>
                        </w:r>
                        <w:r>
                          <w:rPr>
                            <w:color w:val="231F20"/>
                            <w:spacing w:val="-9"/>
                            <w:w w:val="105%"/>
                          </w:rPr>
                          <w:t xml:space="preserve"> </w:t>
                        </w:r>
                        <w:r>
                          <w:rPr>
                            <w:color w:val="231F20"/>
                            <w:spacing w:val="-2"/>
                            <w:w w:val="105%"/>
                          </w:rPr>
                          <w:t>a</w:t>
                        </w:r>
                        <w:r>
                          <w:rPr>
                            <w:color w:val="231F20"/>
                            <w:spacing w:val="-9"/>
                            <w:w w:val="105%"/>
                          </w:rPr>
                          <w:t xml:space="preserve"> </w:t>
                        </w:r>
                        <w:r>
                          <w:rPr>
                            <w:color w:val="231F20"/>
                            <w:spacing w:val="-2"/>
                            <w:w w:val="105%"/>
                          </w:rPr>
                          <w:t>fellowship</w:t>
                        </w:r>
                        <w:r>
                          <w:rPr>
                            <w:color w:val="231F20"/>
                            <w:spacing w:val="-9"/>
                            <w:w w:val="105%"/>
                          </w:rPr>
                          <w:t xml:space="preserve"> </w:t>
                        </w:r>
                        <w:r>
                          <w:rPr>
                            <w:color w:val="231F20"/>
                            <w:spacing w:val="-2"/>
                            <w:w w:val="105%"/>
                          </w:rPr>
                          <w:t>in</w:t>
                        </w:r>
                        <w:r>
                          <w:rPr>
                            <w:color w:val="231F20"/>
                            <w:spacing w:val="-9"/>
                            <w:w w:val="105%"/>
                          </w:rPr>
                          <w:t xml:space="preserve"> </w:t>
                        </w:r>
                        <w:r>
                          <w:rPr>
                            <w:color w:val="231F20"/>
                            <w:spacing w:val="-2"/>
                            <w:w w:val="105%"/>
                          </w:rPr>
                          <w:t>Alcoholics</w:t>
                        </w:r>
                        <w:r>
                          <w:rPr>
                            <w:color w:val="231F20"/>
                            <w:spacing w:val="-9"/>
                            <w:w w:val="105%"/>
                          </w:rPr>
                          <w:t xml:space="preserve"> </w:t>
                        </w:r>
                        <w:r>
                          <w:rPr>
                            <w:color w:val="231F20"/>
                            <w:spacing w:val="-2"/>
                            <w:w w:val="105%"/>
                          </w:rPr>
                          <w:t>Anonymous.</w:t>
                        </w:r>
                        <w:r>
                          <w:rPr>
                            <w:color w:val="231F20"/>
                            <w:spacing w:val="29"/>
                            <w:w w:val="105%"/>
                          </w:rPr>
                          <w:t xml:space="preserve"> </w:t>
                        </w:r>
                        <w:r>
                          <w:rPr>
                            <w:color w:val="231F20"/>
                            <w:spacing w:val="-2"/>
                            <w:w w:val="105%"/>
                          </w:rPr>
                          <w:t>There</w:t>
                        </w:r>
                        <w:r>
                          <w:rPr>
                            <w:color w:val="231F20"/>
                            <w:spacing w:val="-9"/>
                            <w:w w:val="105%"/>
                          </w:rPr>
                          <w:t xml:space="preserve"> </w:t>
                        </w:r>
                        <w:r>
                          <w:rPr>
                            <w:color w:val="231F20"/>
                            <w:spacing w:val="-2"/>
                            <w:w w:val="105%"/>
                          </w:rPr>
                          <w:t xml:space="preserve">you </w:t>
                        </w:r>
                        <w:r>
                          <w:rPr>
                            <w:color w:val="231F20"/>
                            <w:w w:val="105%"/>
                          </w:rPr>
                          <w:t>will</w:t>
                        </w:r>
                        <w:r>
                          <w:rPr>
                            <w:color w:val="231F20"/>
                            <w:spacing w:val="-7"/>
                            <w:w w:val="105%"/>
                          </w:rPr>
                          <w:t xml:space="preserve"> </w:t>
                        </w:r>
                        <w:r>
                          <w:rPr>
                            <w:color w:val="231F20"/>
                            <w:w w:val="105%"/>
                          </w:rPr>
                          <w:t>find</w:t>
                        </w:r>
                        <w:r>
                          <w:rPr>
                            <w:color w:val="231F20"/>
                            <w:spacing w:val="-7"/>
                            <w:w w:val="105%"/>
                          </w:rPr>
                          <w:t xml:space="preserve"> </w:t>
                        </w:r>
                        <w:r>
                          <w:rPr>
                            <w:color w:val="231F20"/>
                            <w:w w:val="105%"/>
                          </w:rPr>
                          <w:t>release</w:t>
                        </w:r>
                        <w:r>
                          <w:rPr>
                            <w:color w:val="231F20"/>
                            <w:spacing w:val="-7"/>
                            <w:w w:val="105%"/>
                          </w:rPr>
                          <w:t xml:space="preserve"> </w:t>
                        </w:r>
                        <w:r>
                          <w:rPr>
                            <w:color w:val="231F20"/>
                            <w:w w:val="105%"/>
                          </w:rPr>
                          <w:t>from</w:t>
                        </w:r>
                        <w:r>
                          <w:rPr>
                            <w:color w:val="231F20"/>
                            <w:spacing w:val="-7"/>
                            <w:w w:val="105%"/>
                          </w:rPr>
                          <w:t xml:space="preserve"> </w:t>
                        </w:r>
                        <w:r>
                          <w:rPr>
                            <w:color w:val="231F20"/>
                            <w:w w:val="105%"/>
                          </w:rPr>
                          <w:t>care,</w:t>
                        </w:r>
                        <w:r>
                          <w:rPr>
                            <w:color w:val="231F20"/>
                            <w:spacing w:val="-7"/>
                            <w:w w:val="105%"/>
                          </w:rPr>
                          <w:t xml:space="preserve"> </w:t>
                        </w:r>
                        <w:r>
                          <w:rPr>
                            <w:color w:val="231F20"/>
                            <w:w w:val="105%"/>
                          </w:rPr>
                          <w:t>boredom</w:t>
                        </w:r>
                        <w:r>
                          <w:rPr>
                            <w:color w:val="231F20"/>
                            <w:spacing w:val="-7"/>
                            <w:w w:val="105%"/>
                          </w:rPr>
                          <w:t xml:space="preserve"> </w:t>
                        </w:r>
                        <w:r>
                          <w:rPr>
                            <w:color w:val="231F20"/>
                            <w:w w:val="105%"/>
                          </w:rPr>
                          <w:t>and</w:t>
                        </w:r>
                        <w:r>
                          <w:rPr>
                            <w:color w:val="231F20"/>
                            <w:spacing w:val="-7"/>
                            <w:w w:val="105%"/>
                          </w:rPr>
                          <w:t xml:space="preserve"> </w:t>
                        </w:r>
                        <w:r>
                          <w:rPr>
                            <w:color w:val="231F20"/>
                            <w:w w:val="105%"/>
                          </w:rPr>
                          <w:t>worry.</w:t>
                        </w:r>
                        <w:r>
                          <w:rPr>
                            <w:color w:val="231F20"/>
                            <w:spacing w:val="31"/>
                            <w:w w:val="105%"/>
                          </w:rPr>
                          <w:t xml:space="preserve"> </w:t>
                        </w:r>
                        <w:r>
                          <w:rPr>
                            <w:color w:val="231F20"/>
                            <w:w w:val="105%"/>
                          </w:rPr>
                          <w:t>Your imagination</w:t>
                        </w:r>
                        <w:r>
                          <w:rPr>
                            <w:color w:val="231F20"/>
                            <w:spacing w:val="-12"/>
                            <w:w w:val="105%"/>
                          </w:rPr>
                          <w:t xml:space="preserve"> </w:t>
                        </w:r>
                        <w:r>
                          <w:rPr>
                            <w:color w:val="231F20"/>
                            <w:w w:val="105%"/>
                          </w:rPr>
                          <w:t>will</w:t>
                        </w:r>
                        <w:r>
                          <w:rPr>
                            <w:color w:val="231F20"/>
                            <w:spacing w:val="-11"/>
                            <w:w w:val="105%"/>
                          </w:rPr>
                          <w:t xml:space="preserve"> </w:t>
                        </w:r>
                        <w:r>
                          <w:rPr>
                            <w:color w:val="231F20"/>
                            <w:w w:val="105%"/>
                          </w:rPr>
                          <w:t>be</w:t>
                        </w:r>
                        <w:r>
                          <w:rPr>
                            <w:color w:val="231F20"/>
                            <w:spacing w:val="-12"/>
                            <w:w w:val="105%"/>
                          </w:rPr>
                          <w:t xml:space="preserve"> </w:t>
                        </w:r>
                        <w:r>
                          <w:rPr>
                            <w:color w:val="231F20"/>
                            <w:w w:val="105%"/>
                          </w:rPr>
                          <w:t>fired.</w:t>
                        </w:r>
                        <w:r>
                          <w:rPr>
                            <w:color w:val="231F20"/>
                            <w:spacing w:val="24"/>
                            <w:w w:val="105%"/>
                          </w:rPr>
                          <w:t xml:space="preserve"> </w:t>
                        </w:r>
                        <w:r>
                          <w:rPr>
                            <w:color w:val="231F20"/>
                            <w:w w:val="105%"/>
                          </w:rPr>
                          <w:t>Life</w:t>
                        </w:r>
                        <w:r>
                          <w:rPr>
                            <w:color w:val="231F20"/>
                            <w:spacing w:val="-12"/>
                            <w:w w:val="105%"/>
                          </w:rPr>
                          <w:t xml:space="preserve"> </w:t>
                        </w:r>
                        <w:r>
                          <w:rPr>
                            <w:color w:val="231F20"/>
                            <w:w w:val="105%"/>
                          </w:rPr>
                          <w:t>will</w:t>
                        </w:r>
                        <w:r>
                          <w:rPr>
                            <w:color w:val="231F20"/>
                            <w:spacing w:val="-11"/>
                            <w:w w:val="105%"/>
                          </w:rPr>
                          <w:t xml:space="preserve"> </w:t>
                        </w:r>
                        <w:r>
                          <w:rPr>
                            <w:color w:val="231F20"/>
                            <w:w w:val="105%"/>
                          </w:rPr>
                          <w:t>mean</w:t>
                        </w:r>
                        <w:r>
                          <w:rPr>
                            <w:color w:val="231F20"/>
                            <w:spacing w:val="-12"/>
                            <w:w w:val="105%"/>
                          </w:rPr>
                          <w:t xml:space="preserve"> </w:t>
                        </w:r>
                        <w:r>
                          <w:rPr>
                            <w:color w:val="231F20"/>
                            <w:w w:val="105%"/>
                          </w:rPr>
                          <w:t>something</w:t>
                        </w:r>
                        <w:r>
                          <w:rPr>
                            <w:color w:val="231F20"/>
                            <w:spacing w:val="-12"/>
                            <w:w w:val="105%"/>
                          </w:rPr>
                          <w:t xml:space="preserve"> </w:t>
                        </w:r>
                        <w:r>
                          <w:rPr>
                            <w:color w:val="231F20"/>
                            <w:w w:val="105%"/>
                          </w:rPr>
                          <w:t>at last.</w:t>
                        </w:r>
                        <w:r>
                          <w:rPr>
                            <w:color w:val="231F20"/>
                            <w:spacing w:val="43"/>
                            <w:w w:val="105%"/>
                          </w:rPr>
                          <w:t xml:space="preserve"> </w:t>
                        </w:r>
                        <w:r>
                          <w:rPr>
                            <w:color w:val="231F20"/>
                            <w:w w:val="105%"/>
                          </w:rPr>
                          <w:t>The</w:t>
                        </w:r>
                        <w:r>
                          <w:rPr>
                            <w:color w:val="231F20"/>
                            <w:spacing w:val="-2"/>
                            <w:w w:val="105%"/>
                          </w:rPr>
                          <w:t xml:space="preserve"> </w:t>
                        </w:r>
                        <w:r>
                          <w:rPr>
                            <w:color w:val="231F20"/>
                            <w:w w:val="105%"/>
                          </w:rPr>
                          <w:t>most</w:t>
                        </w:r>
                        <w:r>
                          <w:rPr>
                            <w:color w:val="231F20"/>
                            <w:spacing w:val="-1"/>
                            <w:w w:val="105%"/>
                          </w:rPr>
                          <w:t xml:space="preserve"> </w:t>
                        </w:r>
                        <w:r>
                          <w:rPr>
                            <w:color w:val="231F20"/>
                            <w:w w:val="105%"/>
                          </w:rPr>
                          <w:t>satisfactory</w:t>
                        </w:r>
                        <w:r>
                          <w:rPr>
                            <w:color w:val="231F20"/>
                            <w:spacing w:val="-2"/>
                            <w:w w:val="105%"/>
                          </w:rPr>
                          <w:t xml:space="preserve"> </w:t>
                        </w:r>
                        <w:r>
                          <w:rPr>
                            <w:color w:val="231F20"/>
                            <w:w w:val="105%"/>
                          </w:rPr>
                          <w:t>years</w:t>
                        </w:r>
                        <w:r>
                          <w:rPr>
                            <w:color w:val="231F20"/>
                            <w:spacing w:val="-2"/>
                            <w:w w:val="105%"/>
                          </w:rPr>
                          <w:t xml:space="preserve"> </w:t>
                        </w:r>
                        <w:r>
                          <w:rPr>
                            <w:color w:val="231F20"/>
                            <w:w w:val="105%"/>
                          </w:rPr>
                          <w:t>of</w:t>
                        </w:r>
                        <w:r>
                          <w:rPr>
                            <w:color w:val="231F20"/>
                            <w:spacing w:val="-1"/>
                            <w:w w:val="105%"/>
                          </w:rPr>
                          <w:t xml:space="preserve"> </w:t>
                        </w:r>
                        <w:r>
                          <w:rPr>
                            <w:color w:val="231F20"/>
                            <w:w w:val="105%"/>
                          </w:rPr>
                          <w:t>your</w:t>
                        </w:r>
                        <w:r>
                          <w:rPr>
                            <w:color w:val="231F20"/>
                            <w:spacing w:val="-2"/>
                            <w:w w:val="105%"/>
                          </w:rPr>
                          <w:t xml:space="preserve"> </w:t>
                        </w:r>
                        <w:r>
                          <w:rPr>
                            <w:color w:val="231F20"/>
                            <w:w w:val="105%"/>
                          </w:rPr>
                          <w:t>existence</w:t>
                        </w:r>
                        <w:r>
                          <w:rPr>
                            <w:color w:val="231F20"/>
                            <w:spacing w:val="-1"/>
                            <w:w w:val="105%"/>
                          </w:rPr>
                          <w:t xml:space="preserve"> </w:t>
                        </w:r>
                        <w:r>
                          <w:rPr>
                            <w:color w:val="231F20"/>
                            <w:spacing w:val="-5"/>
                            <w:w w:val="105%"/>
                          </w:rPr>
                          <w:t>lie</w:t>
                        </w:r>
                      </w:p>
                      <w:p w14:paraId="50DC3F08" w14:textId="77777777" w:rsidR="00000000" w:rsidRDefault="00000000">
                        <w:pPr>
                          <w:pStyle w:val="BodyText"/>
                          <w:kinsoku w:val="0"/>
                          <w:overflowPunct w:val="0"/>
                          <w:spacing w:before="0.25pt" w:line="12.70pt" w:lineRule="auto"/>
                          <w:ind w:start="6.45pt" w:end="1.90pt" w:hanging="5.50pt"/>
                          <w:rPr>
                            <w:color w:val="231F20"/>
                            <w:spacing w:val="-5"/>
                          </w:rPr>
                        </w:pPr>
                        <w:r>
                          <w:rPr>
                            <w:color w:val="231F20"/>
                            <w:w w:val="105%"/>
                          </w:rPr>
                          <w:t>ahead.</w:t>
                        </w:r>
                        <w:r>
                          <w:rPr>
                            <w:color w:val="231F20"/>
                            <w:spacing w:val="40"/>
                            <w:w w:val="105%"/>
                          </w:rPr>
                          <w:t xml:space="preserve"> </w:t>
                        </w:r>
                        <w:r>
                          <w:rPr>
                            <w:color w:val="231F20"/>
                            <w:w w:val="105%"/>
                          </w:rPr>
                          <w:t xml:space="preserve">Thus we find the fellowship, and so will you. </w:t>
                        </w:r>
                        <w:r>
                          <w:rPr>
                            <w:color w:val="231F20"/>
                          </w:rPr>
                          <w:t>“How</w:t>
                        </w:r>
                        <w:r>
                          <w:rPr>
                            <w:color w:val="231F20"/>
                            <w:spacing w:val="-6"/>
                          </w:rPr>
                          <w:t xml:space="preserve"> </w:t>
                        </w:r>
                        <w:r>
                          <w:rPr>
                            <w:color w:val="231F20"/>
                          </w:rPr>
                          <w:t>is</w:t>
                        </w:r>
                        <w:r>
                          <w:rPr>
                            <w:color w:val="231F20"/>
                            <w:spacing w:val="-5"/>
                          </w:rPr>
                          <w:t xml:space="preserve"> </w:t>
                        </w:r>
                        <w:r>
                          <w:rPr>
                            <w:color w:val="231F20"/>
                          </w:rPr>
                          <w:t>that</w:t>
                        </w:r>
                        <w:r>
                          <w:rPr>
                            <w:color w:val="231F20"/>
                            <w:spacing w:val="-5"/>
                          </w:rPr>
                          <w:t xml:space="preserve"> </w:t>
                        </w:r>
                        <w:r>
                          <w:rPr>
                            <w:color w:val="231F20"/>
                          </w:rPr>
                          <w:t>to</w:t>
                        </w:r>
                        <w:r>
                          <w:rPr>
                            <w:color w:val="231F20"/>
                            <w:spacing w:val="-5"/>
                          </w:rPr>
                          <w:t xml:space="preserve"> </w:t>
                        </w:r>
                        <w:r>
                          <w:rPr>
                            <w:color w:val="231F20"/>
                          </w:rPr>
                          <w:t>come</w:t>
                        </w:r>
                        <w:r>
                          <w:rPr>
                            <w:color w:val="231F20"/>
                            <w:spacing w:val="-5"/>
                          </w:rPr>
                          <w:t xml:space="preserve"> </w:t>
                        </w:r>
                        <w:r>
                          <w:rPr>
                            <w:color w:val="231F20"/>
                          </w:rPr>
                          <w:t>about?”</w:t>
                        </w:r>
                        <w:r>
                          <w:rPr>
                            <w:color w:val="231F20"/>
                            <w:spacing w:val="-5"/>
                          </w:rPr>
                          <w:t xml:space="preserve"> </w:t>
                        </w:r>
                        <w:r>
                          <w:rPr>
                            <w:color w:val="231F20"/>
                          </w:rPr>
                          <w:t>you</w:t>
                        </w:r>
                        <w:r>
                          <w:rPr>
                            <w:color w:val="231F20"/>
                            <w:spacing w:val="-5"/>
                          </w:rPr>
                          <w:t xml:space="preserve"> </w:t>
                        </w:r>
                        <w:r>
                          <w:rPr>
                            <w:color w:val="231F20"/>
                          </w:rPr>
                          <w:t>ask.</w:t>
                        </w:r>
                        <w:r>
                          <w:rPr>
                            <w:color w:val="231F20"/>
                            <w:spacing w:val="35"/>
                          </w:rPr>
                          <w:t xml:space="preserve"> </w:t>
                        </w:r>
                        <w:r>
                          <w:rPr>
                            <w:color w:val="231F20"/>
                          </w:rPr>
                          <w:t>“Where</w:t>
                        </w:r>
                        <w:r>
                          <w:rPr>
                            <w:color w:val="231F20"/>
                            <w:spacing w:val="-5"/>
                          </w:rPr>
                          <w:t xml:space="preserve"> </w:t>
                        </w:r>
                        <w:r>
                          <w:rPr>
                            <w:color w:val="231F20"/>
                          </w:rPr>
                          <w:t>am</w:t>
                        </w:r>
                        <w:r>
                          <w:rPr>
                            <w:color w:val="231F20"/>
                            <w:spacing w:val="-5"/>
                          </w:rPr>
                          <w:t xml:space="preserve"> </w:t>
                        </w:r>
                        <w:r>
                          <w:rPr>
                            <w:color w:val="231F20"/>
                          </w:rPr>
                          <w:t>I</w:t>
                        </w:r>
                        <w:r>
                          <w:rPr>
                            <w:color w:val="231F20"/>
                            <w:spacing w:val="-5"/>
                          </w:rPr>
                          <w:t xml:space="preserve"> to</w:t>
                        </w:r>
                      </w:p>
                      <w:p w14:paraId="2C6AFBF6" w14:textId="77777777" w:rsidR="00000000" w:rsidRDefault="00000000">
                        <w:pPr>
                          <w:pStyle w:val="BodyText"/>
                          <w:kinsoku w:val="0"/>
                          <w:overflowPunct w:val="0"/>
                          <w:spacing w:before="0.55pt"/>
                          <w:ind w:end="0pt" w:firstLine="0pt"/>
                          <w:rPr>
                            <w:color w:val="231F20"/>
                            <w:spacing w:val="-2"/>
                          </w:rPr>
                        </w:pPr>
                        <w:r>
                          <w:rPr>
                            <w:color w:val="231F20"/>
                          </w:rPr>
                          <w:t>find</w:t>
                        </w:r>
                        <w:r>
                          <w:rPr>
                            <w:color w:val="231F20"/>
                            <w:spacing w:val="2"/>
                          </w:rPr>
                          <w:t xml:space="preserve"> </w:t>
                        </w:r>
                        <w:r>
                          <w:rPr>
                            <w:color w:val="231F20"/>
                          </w:rPr>
                          <w:t>these</w:t>
                        </w:r>
                        <w:r>
                          <w:rPr>
                            <w:color w:val="231F20"/>
                            <w:spacing w:val="3"/>
                          </w:rPr>
                          <w:t xml:space="preserve"> </w:t>
                        </w:r>
                        <w:r>
                          <w:rPr>
                            <w:color w:val="231F20"/>
                            <w:spacing w:val="-2"/>
                          </w:rPr>
                          <w:t>people?”</w:t>
                        </w:r>
                      </w:p>
                      <w:p w14:paraId="1F50CEFB" w14:textId="77777777" w:rsidR="00000000" w:rsidRDefault="00000000">
                        <w:pPr>
                          <w:pStyle w:val="BodyText"/>
                          <w:kinsoku w:val="0"/>
                          <w:overflowPunct w:val="0"/>
                          <w:spacing w:before="0.65pt" w:line="12.95pt" w:lineRule="auto"/>
                          <w:rPr>
                            <w:color w:val="231F20"/>
                            <w:spacing w:val="7"/>
                            <w:w w:val="105%"/>
                          </w:rPr>
                        </w:pPr>
                        <w:r>
                          <w:rPr>
                            <w:color w:val="231F20"/>
                            <w:w w:val="105%"/>
                          </w:rPr>
                          <w:t>You</w:t>
                        </w:r>
                        <w:r>
                          <w:rPr>
                            <w:color w:val="231F20"/>
                            <w:spacing w:val="-8"/>
                            <w:w w:val="105%"/>
                          </w:rPr>
                          <w:t xml:space="preserve"> </w:t>
                        </w:r>
                        <w:r>
                          <w:rPr>
                            <w:color w:val="231F20"/>
                            <w:w w:val="105%"/>
                          </w:rPr>
                          <w:t>are</w:t>
                        </w:r>
                        <w:r>
                          <w:rPr>
                            <w:color w:val="231F20"/>
                            <w:spacing w:val="-8"/>
                            <w:w w:val="105%"/>
                          </w:rPr>
                          <w:t xml:space="preserve"> </w:t>
                        </w:r>
                        <w:r>
                          <w:rPr>
                            <w:color w:val="231F20"/>
                            <w:w w:val="105%"/>
                          </w:rPr>
                          <w:t>going</w:t>
                        </w:r>
                        <w:r>
                          <w:rPr>
                            <w:color w:val="231F20"/>
                            <w:spacing w:val="-8"/>
                            <w:w w:val="105%"/>
                          </w:rPr>
                          <w:t xml:space="preserve"> </w:t>
                        </w:r>
                        <w:r>
                          <w:rPr>
                            <w:color w:val="231F20"/>
                            <w:w w:val="105%"/>
                          </w:rPr>
                          <w:t>to</w:t>
                        </w:r>
                        <w:r>
                          <w:rPr>
                            <w:color w:val="231F20"/>
                            <w:spacing w:val="-8"/>
                            <w:w w:val="105%"/>
                          </w:rPr>
                          <w:t xml:space="preserve"> </w:t>
                        </w:r>
                        <w:r>
                          <w:rPr>
                            <w:color w:val="231F20"/>
                            <w:w w:val="105%"/>
                          </w:rPr>
                          <w:t>meet</w:t>
                        </w:r>
                        <w:r>
                          <w:rPr>
                            <w:color w:val="231F20"/>
                            <w:spacing w:val="-8"/>
                            <w:w w:val="105%"/>
                          </w:rPr>
                          <w:t xml:space="preserve"> </w:t>
                        </w:r>
                        <w:r>
                          <w:rPr>
                            <w:color w:val="231F20"/>
                            <w:w w:val="105%"/>
                          </w:rPr>
                          <w:t>these</w:t>
                        </w:r>
                        <w:r>
                          <w:rPr>
                            <w:color w:val="231F20"/>
                            <w:spacing w:val="-8"/>
                            <w:w w:val="105%"/>
                          </w:rPr>
                          <w:t xml:space="preserve"> </w:t>
                        </w:r>
                        <w:r>
                          <w:rPr>
                            <w:color w:val="231F20"/>
                            <w:w w:val="105%"/>
                          </w:rPr>
                          <w:t>new</w:t>
                        </w:r>
                        <w:r>
                          <w:rPr>
                            <w:color w:val="231F20"/>
                            <w:spacing w:val="-8"/>
                            <w:w w:val="105%"/>
                          </w:rPr>
                          <w:t xml:space="preserve"> </w:t>
                        </w:r>
                        <w:r>
                          <w:rPr>
                            <w:color w:val="231F20"/>
                            <w:w w:val="105%"/>
                          </w:rPr>
                          <w:t>friends</w:t>
                        </w:r>
                        <w:r>
                          <w:rPr>
                            <w:color w:val="231F20"/>
                            <w:spacing w:val="-8"/>
                            <w:w w:val="105%"/>
                          </w:rPr>
                          <w:t xml:space="preserve"> </w:t>
                        </w:r>
                        <w:r>
                          <w:rPr>
                            <w:color w:val="231F20"/>
                            <w:w w:val="105%"/>
                          </w:rPr>
                          <w:t>in</w:t>
                        </w:r>
                        <w:r>
                          <w:rPr>
                            <w:color w:val="231F20"/>
                            <w:spacing w:val="-8"/>
                            <w:w w:val="105%"/>
                          </w:rPr>
                          <w:t xml:space="preserve"> </w:t>
                        </w:r>
                        <w:r>
                          <w:rPr>
                            <w:color w:val="231F20"/>
                            <w:w w:val="105%"/>
                          </w:rPr>
                          <w:t>your</w:t>
                        </w:r>
                        <w:r>
                          <w:rPr>
                            <w:color w:val="231F20"/>
                            <w:spacing w:val="-8"/>
                            <w:w w:val="105%"/>
                          </w:rPr>
                          <w:t xml:space="preserve"> </w:t>
                        </w:r>
                        <w:r>
                          <w:rPr>
                            <w:color w:val="231F20"/>
                            <w:w w:val="105%"/>
                          </w:rPr>
                          <w:t>own community.</w:t>
                        </w:r>
                        <w:r>
                          <w:rPr>
                            <w:color w:val="231F20"/>
                            <w:spacing w:val="27"/>
                            <w:w w:val="105%"/>
                          </w:rPr>
                          <w:t xml:space="preserve"> </w:t>
                        </w:r>
                        <w:r>
                          <w:rPr>
                            <w:color w:val="231F20"/>
                            <w:w w:val="105%"/>
                          </w:rPr>
                          <w:t>Near</w:t>
                        </w:r>
                        <w:r>
                          <w:rPr>
                            <w:color w:val="231F20"/>
                            <w:spacing w:val="-10"/>
                            <w:w w:val="105%"/>
                          </w:rPr>
                          <w:t xml:space="preserve"> </w:t>
                        </w:r>
                        <w:r>
                          <w:rPr>
                            <w:color w:val="231F20"/>
                            <w:w w:val="105%"/>
                          </w:rPr>
                          <w:t>you,</w:t>
                        </w:r>
                        <w:r>
                          <w:rPr>
                            <w:color w:val="231F20"/>
                            <w:spacing w:val="-10"/>
                            <w:w w:val="105%"/>
                          </w:rPr>
                          <w:t xml:space="preserve"> </w:t>
                        </w:r>
                        <w:r>
                          <w:rPr>
                            <w:color w:val="231F20"/>
                            <w:w w:val="105%"/>
                          </w:rPr>
                          <w:t>alcoholics</w:t>
                        </w:r>
                        <w:r>
                          <w:rPr>
                            <w:color w:val="231F20"/>
                            <w:spacing w:val="-10"/>
                            <w:w w:val="105%"/>
                          </w:rPr>
                          <w:t xml:space="preserve"> </w:t>
                        </w:r>
                        <w:r>
                          <w:rPr>
                            <w:color w:val="231F20"/>
                            <w:w w:val="105%"/>
                          </w:rPr>
                          <w:t>are</w:t>
                        </w:r>
                        <w:r>
                          <w:rPr>
                            <w:color w:val="231F20"/>
                            <w:spacing w:val="-10"/>
                            <w:w w:val="105%"/>
                          </w:rPr>
                          <w:t xml:space="preserve"> </w:t>
                        </w:r>
                        <w:r>
                          <w:rPr>
                            <w:color w:val="231F20"/>
                            <w:w w:val="105%"/>
                          </w:rPr>
                          <w:t>dying</w:t>
                        </w:r>
                        <w:r>
                          <w:rPr>
                            <w:color w:val="231F20"/>
                            <w:spacing w:val="-10"/>
                            <w:w w:val="105%"/>
                          </w:rPr>
                          <w:t xml:space="preserve"> </w:t>
                        </w:r>
                        <w:r>
                          <w:rPr>
                            <w:color w:val="231F20"/>
                            <w:w w:val="105%"/>
                          </w:rPr>
                          <w:t>helplessly like people in a sinking ship.</w:t>
                        </w:r>
                        <w:r>
                          <w:rPr>
                            <w:color w:val="231F20"/>
                            <w:spacing w:val="40"/>
                            <w:w w:val="105%"/>
                          </w:rPr>
                          <w:t xml:space="preserve"> </w:t>
                        </w:r>
                        <w:r>
                          <w:rPr>
                            <w:color w:val="231F20"/>
                            <w:w w:val="105%"/>
                          </w:rPr>
                          <w:t>If you live in a large place,</w:t>
                        </w:r>
                        <w:r>
                          <w:rPr>
                            <w:color w:val="231F20"/>
                            <w:spacing w:val="-12"/>
                            <w:w w:val="105%"/>
                          </w:rPr>
                          <w:t xml:space="preserve"> </w:t>
                        </w:r>
                        <w:r>
                          <w:rPr>
                            <w:color w:val="231F20"/>
                            <w:w w:val="105%"/>
                          </w:rPr>
                          <w:t>there</w:t>
                        </w:r>
                        <w:r>
                          <w:rPr>
                            <w:color w:val="231F20"/>
                            <w:spacing w:val="-12"/>
                            <w:w w:val="105%"/>
                          </w:rPr>
                          <w:t xml:space="preserve"> </w:t>
                        </w:r>
                        <w:r>
                          <w:rPr>
                            <w:color w:val="231F20"/>
                            <w:w w:val="105%"/>
                          </w:rPr>
                          <w:t>are</w:t>
                        </w:r>
                        <w:r>
                          <w:rPr>
                            <w:color w:val="231F20"/>
                            <w:spacing w:val="-12"/>
                            <w:w w:val="105%"/>
                          </w:rPr>
                          <w:t xml:space="preserve"> </w:t>
                        </w:r>
                        <w:r>
                          <w:rPr>
                            <w:color w:val="231F20"/>
                            <w:w w:val="105%"/>
                          </w:rPr>
                          <w:t>hundreds.</w:t>
                        </w:r>
                        <w:r>
                          <w:rPr>
                            <w:color w:val="231F20"/>
                            <w:spacing w:val="-12"/>
                            <w:w w:val="105%"/>
                          </w:rPr>
                          <w:t xml:space="preserve"> </w:t>
                        </w:r>
                        <w:r>
                          <w:rPr>
                            <w:color w:val="231F20"/>
                            <w:w w:val="105%"/>
                          </w:rPr>
                          <w:t>High</w:t>
                        </w:r>
                        <w:r>
                          <w:rPr>
                            <w:color w:val="231F20"/>
                            <w:spacing w:val="-12"/>
                            <w:w w:val="105%"/>
                          </w:rPr>
                          <w:t xml:space="preserve"> </w:t>
                        </w:r>
                        <w:r>
                          <w:rPr>
                            <w:color w:val="231F20"/>
                            <w:w w:val="105%"/>
                          </w:rPr>
                          <w:t>and</w:t>
                        </w:r>
                        <w:r>
                          <w:rPr>
                            <w:color w:val="231F20"/>
                            <w:spacing w:val="-11"/>
                            <w:w w:val="105%"/>
                          </w:rPr>
                          <w:t xml:space="preserve"> </w:t>
                        </w:r>
                        <w:r>
                          <w:rPr>
                            <w:color w:val="231F20"/>
                            <w:w w:val="105%"/>
                          </w:rPr>
                          <w:t>low,</w:t>
                        </w:r>
                        <w:r>
                          <w:rPr>
                            <w:color w:val="231F20"/>
                            <w:spacing w:val="-12"/>
                            <w:w w:val="105%"/>
                          </w:rPr>
                          <w:t xml:space="preserve"> </w:t>
                        </w:r>
                        <w:r>
                          <w:rPr>
                            <w:color w:val="231F20"/>
                            <w:w w:val="105%"/>
                          </w:rPr>
                          <w:t>rich</w:t>
                        </w:r>
                        <w:r>
                          <w:rPr>
                            <w:color w:val="231F20"/>
                            <w:spacing w:val="-12"/>
                            <w:w w:val="105%"/>
                          </w:rPr>
                          <w:t xml:space="preserve"> </w:t>
                        </w:r>
                        <w:r>
                          <w:rPr>
                            <w:color w:val="231F20"/>
                            <w:w w:val="105%"/>
                          </w:rPr>
                          <w:t>and</w:t>
                        </w:r>
                        <w:r>
                          <w:rPr>
                            <w:color w:val="231F20"/>
                            <w:spacing w:val="-12"/>
                            <w:w w:val="105%"/>
                          </w:rPr>
                          <w:t xml:space="preserve"> </w:t>
                        </w:r>
                        <w:r>
                          <w:rPr>
                            <w:color w:val="231F20"/>
                            <w:w w:val="105%"/>
                          </w:rPr>
                          <w:t>poor, these are future fellows of Alcoholics Anonymous. Among</w:t>
                        </w:r>
                        <w:r>
                          <w:rPr>
                            <w:color w:val="231F20"/>
                            <w:spacing w:val="-7"/>
                            <w:w w:val="105%"/>
                          </w:rPr>
                          <w:t xml:space="preserve"> </w:t>
                        </w:r>
                        <w:r>
                          <w:rPr>
                            <w:color w:val="231F20"/>
                            <w:w w:val="105%"/>
                          </w:rPr>
                          <w:t>them</w:t>
                        </w:r>
                        <w:r>
                          <w:rPr>
                            <w:color w:val="231F20"/>
                            <w:spacing w:val="-7"/>
                            <w:w w:val="105%"/>
                          </w:rPr>
                          <w:t xml:space="preserve"> </w:t>
                        </w:r>
                        <w:r>
                          <w:rPr>
                            <w:color w:val="231F20"/>
                            <w:w w:val="105%"/>
                          </w:rPr>
                          <w:t>you</w:t>
                        </w:r>
                        <w:r>
                          <w:rPr>
                            <w:color w:val="231F20"/>
                            <w:spacing w:val="-7"/>
                            <w:w w:val="105%"/>
                          </w:rPr>
                          <w:t xml:space="preserve"> </w:t>
                        </w:r>
                        <w:r>
                          <w:rPr>
                            <w:color w:val="231F20"/>
                            <w:w w:val="105%"/>
                          </w:rPr>
                          <w:t>will</w:t>
                        </w:r>
                        <w:r>
                          <w:rPr>
                            <w:color w:val="231F20"/>
                            <w:spacing w:val="-7"/>
                            <w:w w:val="105%"/>
                          </w:rPr>
                          <w:t xml:space="preserve"> </w:t>
                        </w:r>
                        <w:r>
                          <w:rPr>
                            <w:color w:val="231F20"/>
                            <w:w w:val="105%"/>
                          </w:rPr>
                          <w:t>make</w:t>
                        </w:r>
                        <w:r>
                          <w:rPr>
                            <w:color w:val="231F20"/>
                            <w:spacing w:val="-7"/>
                            <w:w w:val="105%"/>
                          </w:rPr>
                          <w:t xml:space="preserve"> </w:t>
                        </w:r>
                        <w:r>
                          <w:rPr>
                            <w:color w:val="231F20"/>
                            <w:w w:val="105%"/>
                          </w:rPr>
                          <w:t>lifelong</w:t>
                        </w:r>
                        <w:r>
                          <w:rPr>
                            <w:color w:val="231F20"/>
                            <w:spacing w:val="-7"/>
                            <w:w w:val="105%"/>
                          </w:rPr>
                          <w:t xml:space="preserve"> </w:t>
                        </w:r>
                        <w:r>
                          <w:rPr>
                            <w:color w:val="231F20"/>
                            <w:w w:val="105%"/>
                          </w:rPr>
                          <w:t>friends. You</w:t>
                        </w:r>
                        <w:r>
                          <w:rPr>
                            <w:color w:val="231F20"/>
                            <w:spacing w:val="-7"/>
                            <w:w w:val="105%"/>
                          </w:rPr>
                          <w:t xml:space="preserve"> </w:t>
                        </w:r>
                        <w:r>
                          <w:rPr>
                            <w:color w:val="231F20"/>
                            <w:w w:val="105%"/>
                          </w:rPr>
                          <w:t>will be bound to them with new and wonderful ties, for you</w:t>
                        </w:r>
                        <w:r>
                          <w:rPr>
                            <w:color w:val="231F20"/>
                            <w:spacing w:val="52"/>
                            <w:w w:val="105%"/>
                          </w:rPr>
                          <w:t xml:space="preserve"> </w:t>
                        </w:r>
                        <w:r>
                          <w:rPr>
                            <w:color w:val="231F20"/>
                            <w:w w:val="105%"/>
                          </w:rPr>
                          <w:t>will</w:t>
                        </w:r>
                        <w:r>
                          <w:rPr>
                            <w:color w:val="231F20"/>
                            <w:spacing w:val="53"/>
                            <w:w w:val="105%"/>
                          </w:rPr>
                          <w:t xml:space="preserve"> </w:t>
                        </w:r>
                        <w:r>
                          <w:rPr>
                            <w:color w:val="231F20"/>
                            <w:spacing w:val="9"/>
                            <w:w w:val="105%"/>
                          </w:rPr>
                          <w:t>escape</w:t>
                        </w:r>
                        <w:r>
                          <w:rPr>
                            <w:color w:val="231F20"/>
                            <w:spacing w:val="53"/>
                            <w:w w:val="105%"/>
                          </w:rPr>
                          <w:t xml:space="preserve"> </w:t>
                        </w:r>
                        <w:r>
                          <w:rPr>
                            <w:color w:val="231F20"/>
                            <w:spacing w:val="9"/>
                            <w:w w:val="105%"/>
                          </w:rPr>
                          <w:t>disaster</w:t>
                        </w:r>
                        <w:r>
                          <w:rPr>
                            <w:color w:val="231F20"/>
                            <w:spacing w:val="53"/>
                            <w:w w:val="105%"/>
                          </w:rPr>
                          <w:t xml:space="preserve"> </w:t>
                        </w:r>
                        <w:r>
                          <w:rPr>
                            <w:color w:val="231F20"/>
                            <w:spacing w:val="9"/>
                            <w:w w:val="105%"/>
                          </w:rPr>
                          <w:t>together</w:t>
                        </w:r>
                        <w:r>
                          <w:rPr>
                            <w:color w:val="231F20"/>
                            <w:spacing w:val="52"/>
                            <w:w w:val="105%"/>
                          </w:rPr>
                          <w:t xml:space="preserve"> </w:t>
                        </w:r>
                        <w:r>
                          <w:rPr>
                            <w:color w:val="231F20"/>
                            <w:w w:val="105%"/>
                          </w:rPr>
                          <w:t>and</w:t>
                        </w:r>
                        <w:r>
                          <w:rPr>
                            <w:color w:val="231F20"/>
                            <w:spacing w:val="53"/>
                            <w:w w:val="105%"/>
                          </w:rPr>
                          <w:t xml:space="preserve"> </w:t>
                        </w:r>
                        <w:r>
                          <w:rPr>
                            <w:color w:val="231F20"/>
                            <w:w w:val="105%"/>
                          </w:rPr>
                          <w:t>you</w:t>
                        </w:r>
                        <w:r>
                          <w:rPr>
                            <w:color w:val="231F20"/>
                            <w:spacing w:val="53"/>
                            <w:w w:val="105%"/>
                          </w:rPr>
                          <w:t xml:space="preserve"> </w:t>
                        </w:r>
                        <w:r>
                          <w:rPr>
                            <w:color w:val="231F20"/>
                            <w:spacing w:val="7"/>
                            <w:w w:val="105%"/>
                          </w:rPr>
                          <w:t>will</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782A6F6E" w14:textId="7E7865EE"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2225536" behindDoc="1" locked="0" layoutInCell="0" allowOverlap="1" wp14:anchorId="7652505C" wp14:editId="502D8C9E">
            <wp:simplePos x="0" y="0"/>
            <wp:positionH relativeFrom="page">
              <wp:posOffset>1225550</wp:posOffset>
            </wp:positionH>
            <wp:positionV relativeFrom="page">
              <wp:posOffset>207645</wp:posOffset>
            </wp:positionV>
            <wp:extent cx="978535" cy="138430"/>
            <wp:effectExtent l="0" t="0" r="0" b="0"/>
            <wp:wrapNone/>
            <wp:docPr id="88" name="Text Box 556"/>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97853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67953361"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z w:val="16"/>
                            <w:szCs w:val="16"/>
                          </w:rPr>
                          <w:t>A</w:t>
                        </w:r>
                        <w:r>
                          <w:rPr>
                            <w:color w:val="231F20"/>
                            <w:spacing w:val="17"/>
                            <w:sz w:val="16"/>
                            <w:szCs w:val="16"/>
                          </w:rPr>
                          <w:t xml:space="preserve"> </w:t>
                        </w:r>
                        <w:r>
                          <w:rPr>
                            <w:color w:val="231F20"/>
                            <w:sz w:val="16"/>
                            <w:szCs w:val="16"/>
                          </w:rPr>
                          <w:t>VISION</w:t>
                        </w:r>
                        <w:r>
                          <w:rPr>
                            <w:color w:val="231F20"/>
                            <w:spacing w:val="17"/>
                            <w:sz w:val="16"/>
                            <w:szCs w:val="16"/>
                          </w:rPr>
                          <w:t xml:space="preserve"> </w:t>
                        </w:r>
                        <w:r>
                          <w:rPr>
                            <w:color w:val="231F20"/>
                            <w:sz w:val="16"/>
                            <w:szCs w:val="16"/>
                          </w:rPr>
                          <w:t>FOR</w:t>
                        </w:r>
                        <w:r>
                          <w:rPr>
                            <w:color w:val="231F20"/>
                            <w:spacing w:val="18"/>
                            <w:sz w:val="16"/>
                            <w:szCs w:val="16"/>
                          </w:rPr>
                          <w:t xml:space="preserve"> </w:t>
                        </w:r>
                        <w:r>
                          <w:rPr>
                            <w:color w:val="231F20"/>
                            <w:spacing w:val="-5"/>
                            <w:sz w:val="16"/>
                            <w:szCs w:val="16"/>
                          </w:rPr>
                          <w:t>YOU</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226560" behindDoc="1" locked="0" layoutInCell="0" allowOverlap="1" wp14:anchorId="4EE1CFCF" wp14:editId="414FFE57">
            <wp:simplePos x="0" y="0"/>
            <wp:positionH relativeFrom="page">
              <wp:posOffset>2787650</wp:posOffset>
            </wp:positionH>
            <wp:positionV relativeFrom="page">
              <wp:posOffset>207645</wp:posOffset>
            </wp:positionV>
            <wp:extent cx="206375" cy="138430"/>
            <wp:effectExtent l="0" t="0" r="0" b="0"/>
            <wp:wrapNone/>
            <wp:docPr id="87" name="Text Box 557"/>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0637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105DA674"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153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227584" behindDoc="1" locked="0" layoutInCell="0" allowOverlap="1" wp14:anchorId="47EE11BD" wp14:editId="257BA121">
            <wp:simplePos x="0" y="0"/>
            <wp:positionH relativeFrom="page">
              <wp:posOffset>374650</wp:posOffset>
            </wp:positionH>
            <wp:positionV relativeFrom="page">
              <wp:posOffset>377190</wp:posOffset>
            </wp:positionV>
            <wp:extent cx="2618105" cy="4424680"/>
            <wp:effectExtent l="0" t="0" r="0" b="0"/>
            <wp:wrapNone/>
            <wp:docPr id="86" name="Text Box 55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18105" cy="4424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437933BE" w14:textId="77777777" w:rsidR="00000000" w:rsidRDefault="00000000">
                        <w:pPr>
                          <w:pStyle w:val="BodyText"/>
                          <w:kinsoku w:val="0"/>
                          <w:overflowPunct w:val="0"/>
                          <w:spacing w:before="0.85pt" w:line="12.95pt" w:lineRule="auto"/>
                          <w:ind w:hanging="0.85pt"/>
                          <w:jc w:val="center"/>
                          <w:rPr>
                            <w:color w:val="231F20"/>
                            <w:spacing w:val="-2"/>
                            <w:w w:val="105%"/>
                          </w:rPr>
                        </w:pPr>
                        <w:r>
                          <w:rPr>
                            <w:color w:val="231F20"/>
                            <w:spacing w:val="-2"/>
                            <w:w w:val="105%"/>
                          </w:rPr>
                          <w:t>commence</w:t>
                        </w:r>
                        <w:r>
                          <w:rPr>
                            <w:color w:val="231F20"/>
                            <w:spacing w:val="-6"/>
                            <w:w w:val="105%"/>
                          </w:rPr>
                          <w:t xml:space="preserve"> </w:t>
                        </w:r>
                        <w:r>
                          <w:rPr>
                            <w:color w:val="231F20"/>
                            <w:spacing w:val="-2"/>
                            <w:w w:val="105%"/>
                          </w:rPr>
                          <w:t>shoulder</w:t>
                        </w:r>
                        <w:r>
                          <w:rPr>
                            <w:color w:val="231F20"/>
                            <w:spacing w:val="-6"/>
                            <w:w w:val="105%"/>
                          </w:rPr>
                          <w:t xml:space="preserve"> </w:t>
                        </w:r>
                        <w:r>
                          <w:rPr>
                            <w:color w:val="231F20"/>
                            <w:spacing w:val="-2"/>
                            <w:w w:val="105%"/>
                          </w:rPr>
                          <w:t>to</w:t>
                        </w:r>
                        <w:r>
                          <w:rPr>
                            <w:color w:val="231F20"/>
                            <w:spacing w:val="-6"/>
                            <w:w w:val="105%"/>
                          </w:rPr>
                          <w:t xml:space="preserve"> </w:t>
                        </w:r>
                        <w:r>
                          <w:rPr>
                            <w:color w:val="231F20"/>
                            <w:spacing w:val="-2"/>
                            <w:w w:val="105%"/>
                          </w:rPr>
                          <w:t>shoulder</w:t>
                        </w:r>
                        <w:r>
                          <w:rPr>
                            <w:color w:val="231F20"/>
                            <w:spacing w:val="-6"/>
                            <w:w w:val="105%"/>
                          </w:rPr>
                          <w:t xml:space="preserve"> </w:t>
                        </w:r>
                        <w:r>
                          <w:rPr>
                            <w:color w:val="231F20"/>
                            <w:spacing w:val="-2"/>
                            <w:w w:val="105%"/>
                          </w:rPr>
                          <w:t>your</w:t>
                        </w:r>
                        <w:r>
                          <w:rPr>
                            <w:color w:val="231F20"/>
                            <w:spacing w:val="-6"/>
                            <w:w w:val="105%"/>
                          </w:rPr>
                          <w:t xml:space="preserve"> </w:t>
                        </w:r>
                        <w:r>
                          <w:rPr>
                            <w:color w:val="231F20"/>
                            <w:spacing w:val="-2"/>
                            <w:w w:val="105%"/>
                          </w:rPr>
                          <w:t>common</w:t>
                        </w:r>
                        <w:r>
                          <w:rPr>
                            <w:color w:val="231F20"/>
                            <w:spacing w:val="-6"/>
                            <w:w w:val="105%"/>
                          </w:rPr>
                          <w:t xml:space="preserve"> </w:t>
                        </w:r>
                        <w:r>
                          <w:rPr>
                            <w:color w:val="231F20"/>
                            <w:spacing w:val="-2"/>
                            <w:w w:val="105%"/>
                          </w:rPr>
                          <w:t xml:space="preserve">journey. </w:t>
                        </w:r>
                        <w:r>
                          <w:rPr>
                            <w:color w:val="231F20"/>
                            <w:w w:val="105%"/>
                          </w:rPr>
                          <w:t>Then</w:t>
                        </w:r>
                        <w:r>
                          <w:rPr>
                            <w:color w:val="231F20"/>
                            <w:spacing w:val="-2"/>
                            <w:w w:val="105%"/>
                          </w:rPr>
                          <w:t xml:space="preserve"> </w:t>
                        </w:r>
                        <w:r>
                          <w:rPr>
                            <w:color w:val="231F20"/>
                            <w:w w:val="105%"/>
                          </w:rPr>
                          <w:t>you</w:t>
                        </w:r>
                        <w:r>
                          <w:rPr>
                            <w:color w:val="231F20"/>
                            <w:spacing w:val="-2"/>
                            <w:w w:val="105%"/>
                          </w:rPr>
                          <w:t xml:space="preserve"> </w:t>
                        </w:r>
                        <w:r>
                          <w:rPr>
                            <w:color w:val="231F20"/>
                            <w:w w:val="105%"/>
                          </w:rPr>
                          <w:t>will</w:t>
                        </w:r>
                        <w:r>
                          <w:rPr>
                            <w:color w:val="231F20"/>
                            <w:spacing w:val="-3"/>
                            <w:w w:val="105%"/>
                          </w:rPr>
                          <w:t xml:space="preserve"> </w:t>
                        </w:r>
                        <w:r>
                          <w:rPr>
                            <w:color w:val="231F20"/>
                            <w:w w:val="105%"/>
                          </w:rPr>
                          <w:t>know</w:t>
                        </w:r>
                        <w:r>
                          <w:rPr>
                            <w:color w:val="231F20"/>
                            <w:spacing w:val="-2"/>
                            <w:w w:val="105%"/>
                          </w:rPr>
                          <w:t xml:space="preserve"> </w:t>
                        </w:r>
                        <w:r>
                          <w:rPr>
                            <w:color w:val="231F20"/>
                            <w:w w:val="105%"/>
                          </w:rPr>
                          <w:t>what</w:t>
                        </w:r>
                        <w:r>
                          <w:rPr>
                            <w:color w:val="231F20"/>
                            <w:spacing w:val="-3"/>
                            <w:w w:val="105%"/>
                          </w:rPr>
                          <w:t xml:space="preserve"> </w:t>
                        </w:r>
                        <w:r>
                          <w:rPr>
                            <w:color w:val="231F20"/>
                            <w:w w:val="105%"/>
                          </w:rPr>
                          <w:t>it</w:t>
                        </w:r>
                        <w:r>
                          <w:rPr>
                            <w:color w:val="231F20"/>
                            <w:spacing w:val="-2"/>
                            <w:w w:val="105%"/>
                          </w:rPr>
                          <w:t xml:space="preserve"> </w:t>
                        </w:r>
                        <w:r>
                          <w:rPr>
                            <w:color w:val="231F20"/>
                            <w:w w:val="105%"/>
                          </w:rPr>
                          <w:t>means</w:t>
                        </w:r>
                        <w:r>
                          <w:rPr>
                            <w:color w:val="231F20"/>
                            <w:spacing w:val="-2"/>
                            <w:w w:val="105%"/>
                          </w:rPr>
                          <w:t xml:space="preserve"> </w:t>
                        </w:r>
                        <w:r>
                          <w:rPr>
                            <w:color w:val="231F20"/>
                            <w:w w:val="105%"/>
                          </w:rPr>
                          <w:t>to</w:t>
                        </w:r>
                        <w:r>
                          <w:rPr>
                            <w:color w:val="231F20"/>
                            <w:spacing w:val="-2"/>
                            <w:w w:val="105%"/>
                          </w:rPr>
                          <w:t xml:space="preserve"> </w:t>
                        </w:r>
                        <w:r>
                          <w:rPr>
                            <w:color w:val="231F20"/>
                            <w:w w:val="105%"/>
                          </w:rPr>
                          <w:t>give</w:t>
                        </w:r>
                        <w:r>
                          <w:rPr>
                            <w:color w:val="231F20"/>
                            <w:spacing w:val="-2"/>
                            <w:w w:val="105%"/>
                          </w:rPr>
                          <w:t xml:space="preserve"> </w:t>
                        </w:r>
                        <w:r>
                          <w:rPr>
                            <w:color w:val="231F20"/>
                            <w:w w:val="105%"/>
                          </w:rPr>
                          <w:t>of</w:t>
                        </w:r>
                        <w:r>
                          <w:rPr>
                            <w:color w:val="231F20"/>
                            <w:spacing w:val="-2"/>
                            <w:w w:val="105%"/>
                          </w:rPr>
                          <w:t xml:space="preserve"> </w:t>
                        </w:r>
                        <w:r>
                          <w:rPr>
                            <w:color w:val="231F20"/>
                            <w:w w:val="105%"/>
                          </w:rPr>
                          <w:t>yourself that others may survive and rediscover life.</w:t>
                        </w:r>
                        <w:r>
                          <w:rPr>
                            <w:color w:val="231F20"/>
                            <w:spacing w:val="40"/>
                            <w:w w:val="105%"/>
                          </w:rPr>
                          <w:t xml:space="preserve"> </w:t>
                        </w:r>
                        <w:r>
                          <w:rPr>
                            <w:color w:val="231F20"/>
                            <w:w w:val="105%"/>
                          </w:rPr>
                          <w:t xml:space="preserve">You will </w:t>
                        </w:r>
                        <w:r>
                          <w:rPr>
                            <w:color w:val="231F20"/>
                          </w:rPr>
                          <w:t>learn</w:t>
                        </w:r>
                        <w:r>
                          <w:rPr>
                            <w:color w:val="231F20"/>
                            <w:spacing w:val="-5"/>
                          </w:rPr>
                          <w:t xml:space="preserve"> </w:t>
                        </w:r>
                        <w:r>
                          <w:rPr>
                            <w:color w:val="231F20"/>
                          </w:rPr>
                          <w:t>the</w:t>
                        </w:r>
                        <w:r>
                          <w:rPr>
                            <w:color w:val="231F20"/>
                            <w:spacing w:val="-5"/>
                          </w:rPr>
                          <w:t xml:space="preserve"> </w:t>
                        </w:r>
                        <w:r>
                          <w:rPr>
                            <w:color w:val="231F20"/>
                          </w:rPr>
                          <w:t>full</w:t>
                        </w:r>
                        <w:r>
                          <w:rPr>
                            <w:color w:val="231F20"/>
                            <w:spacing w:val="-5"/>
                          </w:rPr>
                          <w:t xml:space="preserve"> </w:t>
                        </w:r>
                        <w:r>
                          <w:rPr>
                            <w:color w:val="231F20"/>
                          </w:rPr>
                          <w:t>meaning</w:t>
                        </w:r>
                        <w:r>
                          <w:rPr>
                            <w:color w:val="231F20"/>
                            <w:spacing w:val="-5"/>
                          </w:rPr>
                          <w:t xml:space="preserve"> </w:t>
                        </w:r>
                        <w:r>
                          <w:rPr>
                            <w:color w:val="231F20"/>
                          </w:rPr>
                          <w:t>of</w:t>
                        </w:r>
                        <w:r>
                          <w:rPr>
                            <w:color w:val="231F20"/>
                            <w:spacing w:val="-5"/>
                          </w:rPr>
                          <w:t xml:space="preserve"> </w:t>
                        </w:r>
                        <w:r>
                          <w:rPr>
                            <w:color w:val="231F20"/>
                          </w:rPr>
                          <w:t>“Love</w:t>
                        </w:r>
                        <w:r>
                          <w:rPr>
                            <w:color w:val="231F20"/>
                            <w:spacing w:val="-5"/>
                          </w:rPr>
                          <w:t xml:space="preserve"> </w:t>
                        </w:r>
                        <w:r>
                          <w:rPr>
                            <w:color w:val="231F20"/>
                          </w:rPr>
                          <w:t>thy</w:t>
                        </w:r>
                        <w:r>
                          <w:rPr>
                            <w:color w:val="231F20"/>
                            <w:spacing w:val="-5"/>
                          </w:rPr>
                          <w:t xml:space="preserve"> </w:t>
                        </w:r>
                        <w:r>
                          <w:rPr>
                            <w:color w:val="231F20"/>
                          </w:rPr>
                          <w:t>neighbor</w:t>
                        </w:r>
                        <w:r>
                          <w:rPr>
                            <w:color w:val="231F20"/>
                            <w:spacing w:val="-5"/>
                          </w:rPr>
                          <w:t xml:space="preserve"> </w:t>
                        </w:r>
                        <w:r>
                          <w:rPr>
                            <w:color w:val="231F20"/>
                          </w:rPr>
                          <w:t>as</w:t>
                        </w:r>
                        <w:r>
                          <w:rPr>
                            <w:color w:val="231F20"/>
                            <w:spacing w:val="-5"/>
                          </w:rPr>
                          <w:t xml:space="preserve"> </w:t>
                        </w:r>
                        <w:r>
                          <w:rPr>
                            <w:color w:val="231F20"/>
                          </w:rPr>
                          <w:t xml:space="preserve">thyself.” </w:t>
                        </w:r>
                        <w:r>
                          <w:rPr>
                            <w:color w:val="231F20"/>
                            <w:w w:val="105%"/>
                          </w:rPr>
                          <w:t>It may seem incredible that these men are to become happy,</w:t>
                        </w:r>
                        <w:r>
                          <w:rPr>
                            <w:color w:val="231F20"/>
                            <w:spacing w:val="-12"/>
                            <w:w w:val="105%"/>
                          </w:rPr>
                          <w:t xml:space="preserve"> </w:t>
                        </w:r>
                        <w:r>
                          <w:rPr>
                            <w:color w:val="231F20"/>
                            <w:w w:val="105%"/>
                          </w:rPr>
                          <w:t>respected,</w:t>
                        </w:r>
                        <w:r>
                          <w:rPr>
                            <w:color w:val="231F20"/>
                            <w:spacing w:val="-12"/>
                            <w:w w:val="105%"/>
                          </w:rPr>
                          <w:t xml:space="preserve"> </w:t>
                        </w:r>
                        <w:r>
                          <w:rPr>
                            <w:color w:val="231F20"/>
                            <w:w w:val="105%"/>
                          </w:rPr>
                          <w:t>and</w:t>
                        </w:r>
                        <w:r>
                          <w:rPr>
                            <w:color w:val="231F20"/>
                            <w:spacing w:val="-12"/>
                            <w:w w:val="105%"/>
                          </w:rPr>
                          <w:t xml:space="preserve"> </w:t>
                        </w:r>
                        <w:r>
                          <w:rPr>
                            <w:color w:val="231F20"/>
                            <w:w w:val="105%"/>
                          </w:rPr>
                          <w:t>useful</w:t>
                        </w:r>
                        <w:r>
                          <w:rPr>
                            <w:color w:val="231F20"/>
                            <w:spacing w:val="-12"/>
                            <w:w w:val="105%"/>
                          </w:rPr>
                          <w:t xml:space="preserve"> </w:t>
                        </w:r>
                        <w:r>
                          <w:rPr>
                            <w:color w:val="231F20"/>
                            <w:w w:val="105%"/>
                          </w:rPr>
                          <w:t>once</w:t>
                        </w:r>
                        <w:r>
                          <w:rPr>
                            <w:color w:val="231F20"/>
                            <w:spacing w:val="-12"/>
                            <w:w w:val="105%"/>
                          </w:rPr>
                          <w:t xml:space="preserve"> </w:t>
                        </w:r>
                        <w:r>
                          <w:rPr>
                            <w:color w:val="231F20"/>
                            <w:w w:val="105%"/>
                          </w:rPr>
                          <w:t>more.</w:t>
                        </w:r>
                        <w:r>
                          <w:rPr>
                            <w:color w:val="231F20"/>
                            <w:spacing w:val="1"/>
                            <w:w w:val="105%"/>
                          </w:rPr>
                          <w:t xml:space="preserve"> </w:t>
                        </w:r>
                        <w:r>
                          <w:rPr>
                            <w:color w:val="231F20"/>
                            <w:w w:val="105%"/>
                          </w:rPr>
                          <w:t>How</w:t>
                        </w:r>
                        <w:r>
                          <w:rPr>
                            <w:color w:val="231F20"/>
                            <w:spacing w:val="-12"/>
                            <w:w w:val="105%"/>
                          </w:rPr>
                          <w:t xml:space="preserve"> </w:t>
                        </w:r>
                        <w:r>
                          <w:rPr>
                            <w:color w:val="231F20"/>
                            <w:w w:val="105%"/>
                          </w:rPr>
                          <w:t>can</w:t>
                        </w:r>
                        <w:r>
                          <w:rPr>
                            <w:color w:val="231F20"/>
                            <w:spacing w:val="-11"/>
                            <w:w w:val="105%"/>
                          </w:rPr>
                          <w:t xml:space="preserve"> </w:t>
                        </w:r>
                        <w:r>
                          <w:rPr>
                            <w:color w:val="231F20"/>
                            <w:w w:val="105%"/>
                          </w:rPr>
                          <w:t xml:space="preserve">they rise out of such misery, bad repute and hopelessness? </w:t>
                        </w:r>
                        <w:r>
                          <w:rPr>
                            <w:color w:val="231F20"/>
                          </w:rPr>
                          <w:t>The practical</w:t>
                        </w:r>
                        <w:r>
                          <w:rPr>
                            <w:color w:val="231F20"/>
                            <w:spacing w:val="-1"/>
                          </w:rPr>
                          <w:t xml:space="preserve"> </w:t>
                        </w:r>
                        <w:r>
                          <w:rPr>
                            <w:color w:val="231F20"/>
                          </w:rPr>
                          <w:t>answer is that since</w:t>
                        </w:r>
                        <w:r>
                          <w:rPr>
                            <w:color w:val="231F20"/>
                            <w:spacing w:val="-1"/>
                          </w:rPr>
                          <w:t xml:space="preserve"> </w:t>
                        </w:r>
                        <w:r>
                          <w:rPr>
                            <w:color w:val="231F20"/>
                          </w:rPr>
                          <w:t>these things have</w:t>
                        </w:r>
                        <w:r>
                          <w:rPr>
                            <w:color w:val="231F20"/>
                            <w:spacing w:val="-1"/>
                          </w:rPr>
                          <w:t xml:space="preserve"> </w:t>
                        </w:r>
                        <w:r>
                          <w:rPr>
                            <w:color w:val="231F20"/>
                          </w:rPr>
                          <w:t xml:space="preserve">hap- </w:t>
                        </w:r>
                        <w:r>
                          <w:rPr>
                            <w:color w:val="231F20"/>
                            <w:w w:val="105%"/>
                          </w:rPr>
                          <w:t>pened among us, they can happen with you.</w:t>
                        </w:r>
                        <w:r>
                          <w:rPr>
                            <w:color w:val="231F20"/>
                            <w:spacing w:val="40"/>
                            <w:w w:val="105%"/>
                          </w:rPr>
                          <w:t xml:space="preserve"> </w:t>
                        </w:r>
                        <w:r>
                          <w:rPr>
                            <w:color w:val="231F20"/>
                            <w:w w:val="105%"/>
                          </w:rPr>
                          <w:t xml:space="preserve">Should </w:t>
                        </w:r>
                        <w:r>
                          <w:rPr>
                            <w:color w:val="231F20"/>
                          </w:rPr>
                          <w:t>you</w:t>
                        </w:r>
                        <w:r>
                          <w:rPr>
                            <w:color w:val="231F20"/>
                            <w:spacing w:val="-6"/>
                          </w:rPr>
                          <w:t xml:space="preserve"> </w:t>
                        </w:r>
                        <w:r>
                          <w:rPr>
                            <w:color w:val="231F20"/>
                          </w:rPr>
                          <w:t>wish</w:t>
                        </w:r>
                        <w:r>
                          <w:rPr>
                            <w:color w:val="231F20"/>
                            <w:spacing w:val="-6"/>
                          </w:rPr>
                          <w:t xml:space="preserve"> </w:t>
                        </w:r>
                        <w:r>
                          <w:rPr>
                            <w:color w:val="231F20"/>
                          </w:rPr>
                          <w:t>them</w:t>
                        </w:r>
                        <w:r>
                          <w:rPr>
                            <w:color w:val="231F20"/>
                            <w:spacing w:val="-6"/>
                          </w:rPr>
                          <w:t xml:space="preserve"> </w:t>
                        </w:r>
                        <w:r>
                          <w:rPr>
                            <w:color w:val="231F20"/>
                          </w:rPr>
                          <w:t>above</w:t>
                        </w:r>
                        <w:r>
                          <w:rPr>
                            <w:color w:val="231F20"/>
                            <w:spacing w:val="-6"/>
                          </w:rPr>
                          <w:t xml:space="preserve"> </w:t>
                        </w:r>
                        <w:r>
                          <w:rPr>
                            <w:color w:val="231F20"/>
                          </w:rPr>
                          <w:t>all</w:t>
                        </w:r>
                        <w:r>
                          <w:rPr>
                            <w:color w:val="231F20"/>
                            <w:spacing w:val="-6"/>
                          </w:rPr>
                          <w:t xml:space="preserve"> </w:t>
                        </w:r>
                        <w:r>
                          <w:rPr>
                            <w:color w:val="231F20"/>
                          </w:rPr>
                          <w:t>else,</w:t>
                        </w:r>
                        <w:r>
                          <w:rPr>
                            <w:color w:val="231F20"/>
                            <w:spacing w:val="-6"/>
                          </w:rPr>
                          <w:t xml:space="preserve"> </w:t>
                        </w:r>
                        <w:r>
                          <w:rPr>
                            <w:color w:val="231F20"/>
                          </w:rPr>
                          <w:t>and</w:t>
                        </w:r>
                        <w:r>
                          <w:rPr>
                            <w:color w:val="231F20"/>
                            <w:spacing w:val="-6"/>
                          </w:rPr>
                          <w:t xml:space="preserve"> </w:t>
                        </w:r>
                        <w:r>
                          <w:rPr>
                            <w:color w:val="231F20"/>
                          </w:rPr>
                          <w:t>be</w:t>
                        </w:r>
                        <w:r>
                          <w:rPr>
                            <w:color w:val="231F20"/>
                            <w:spacing w:val="-6"/>
                          </w:rPr>
                          <w:t xml:space="preserve"> </w:t>
                        </w:r>
                        <w:r>
                          <w:rPr>
                            <w:color w:val="231F20"/>
                          </w:rPr>
                          <w:t>willing</w:t>
                        </w:r>
                        <w:r>
                          <w:rPr>
                            <w:color w:val="231F20"/>
                            <w:spacing w:val="-6"/>
                          </w:rPr>
                          <w:t xml:space="preserve"> </w:t>
                        </w:r>
                        <w:r>
                          <w:rPr>
                            <w:color w:val="231F20"/>
                          </w:rPr>
                          <w:t>to</w:t>
                        </w:r>
                        <w:r>
                          <w:rPr>
                            <w:color w:val="231F20"/>
                            <w:spacing w:val="-6"/>
                          </w:rPr>
                          <w:t xml:space="preserve"> </w:t>
                        </w:r>
                        <w:r>
                          <w:rPr>
                            <w:color w:val="231F20"/>
                          </w:rPr>
                          <w:t>make</w:t>
                        </w:r>
                        <w:r>
                          <w:rPr>
                            <w:color w:val="231F20"/>
                            <w:spacing w:val="-6"/>
                          </w:rPr>
                          <w:t xml:space="preserve"> </w:t>
                        </w:r>
                        <w:r>
                          <w:rPr>
                            <w:color w:val="231F20"/>
                          </w:rPr>
                          <w:t xml:space="preserve">use </w:t>
                        </w:r>
                        <w:r>
                          <w:rPr>
                            <w:color w:val="231F20"/>
                            <w:w w:val="105%"/>
                          </w:rPr>
                          <w:t>of</w:t>
                        </w:r>
                        <w:r>
                          <w:rPr>
                            <w:color w:val="231F20"/>
                            <w:spacing w:val="-12"/>
                            <w:w w:val="105%"/>
                          </w:rPr>
                          <w:t xml:space="preserve"> </w:t>
                        </w:r>
                        <w:r>
                          <w:rPr>
                            <w:color w:val="231F20"/>
                            <w:w w:val="105%"/>
                          </w:rPr>
                          <w:t>our</w:t>
                        </w:r>
                        <w:r>
                          <w:rPr>
                            <w:color w:val="231F20"/>
                            <w:spacing w:val="-12"/>
                            <w:w w:val="105%"/>
                          </w:rPr>
                          <w:t xml:space="preserve"> </w:t>
                        </w:r>
                        <w:r>
                          <w:rPr>
                            <w:color w:val="231F20"/>
                            <w:w w:val="105%"/>
                          </w:rPr>
                          <w:t>experience,</w:t>
                        </w:r>
                        <w:r>
                          <w:rPr>
                            <w:color w:val="231F20"/>
                            <w:spacing w:val="-12"/>
                            <w:w w:val="105%"/>
                          </w:rPr>
                          <w:t xml:space="preserve"> </w:t>
                        </w:r>
                        <w:r>
                          <w:rPr>
                            <w:color w:val="231F20"/>
                            <w:w w:val="105%"/>
                          </w:rPr>
                          <w:t>we</w:t>
                        </w:r>
                        <w:r>
                          <w:rPr>
                            <w:color w:val="231F20"/>
                            <w:spacing w:val="-12"/>
                            <w:w w:val="105%"/>
                          </w:rPr>
                          <w:t xml:space="preserve"> </w:t>
                        </w:r>
                        <w:r>
                          <w:rPr>
                            <w:color w:val="231F20"/>
                            <w:w w:val="105%"/>
                          </w:rPr>
                          <w:t>are</w:t>
                        </w:r>
                        <w:r>
                          <w:rPr>
                            <w:color w:val="231F20"/>
                            <w:spacing w:val="-12"/>
                            <w:w w:val="105%"/>
                          </w:rPr>
                          <w:t xml:space="preserve"> </w:t>
                        </w:r>
                        <w:r>
                          <w:rPr>
                            <w:color w:val="231F20"/>
                            <w:w w:val="105%"/>
                          </w:rPr>
                          <w:t>sure</w:t>
                        </w:r>
                        <w:r>
                          <w:rPr>
                            <w:color w:val="231F20"/>
                            <w:spacing w:val="-11"/>
                            <w:w w:val="105%"/>
                          </w:rPr>
                          <w:t xml:space="preserve"> </w:t>
                        </w:r>
                        <w:r>
                          <w:rPr>
                            <w:color w:val="231F20"/>
                            <w:w w:val="105%"/>
                          </w:rPr>
                          <w:t>they</w:t>
                        </w:r>
                        <w:r>
                          <w:rPr>
                            <w:color w:val="231F20"/>
                            <w:spacing w:val="-12"/>
                            <w:w w:val="105%"/>
                          </w:rPr>
                          <w:t xml:space="preserve"> </w:t>
                        </w:r>
                        <w:r>
                          <w:rPr>
                            <w:color w:val="231F20"/>
                            <w:w w:val="105%"/>
                          </w:rPr>
                          <w:t>will</w:t>
                        </w:r>
                        <w:r>
                          <w:rPr>
                            <w:color w:val="231F20"/>
                            <w:spacing w:val="-12"/>
                            <w:w w:val="105%"/>
                          </w:rPr>
                          <w:t xml:space="preserve"> </w:t>
                        </w:r>
                        <w:r>
                          <w:rPr>
                            <w:color w:val="231F20"/>
                            <w:w w:val="105%"/>
                          </w:rPr>
                          <w:t>come.</w:t>
                        </w:r>
                        <w:r>
                          <w:rPr>
                            <w:color w:val="231F20"/>
                            <w:spacing w:val="7"/>
                            <w:w w:val="105%"/>
                          </w:rPr>
                          <w:t xml:space="preserve"> </w:t>
                        </w:r>
                        <w:r>
                          <w:rPr>
                            <w:color w:val="231F20"/>
                            <w:w w:val="105%"/>
                          </w:rPr>
                          <w:t>The</w:t>
                        </w:r>
                        <w:r>
                          <w:rPr>
                            <w:color w:val="231F20"/>
                            <w:spacing w:val="-12"/>
                            <w:w w:val="105%"/>
                          </w:rPr>
                          <w:t xml:space="preserve"> </w:t>
                        </w:r>
                        <w:r>
                          <w:rPr>
                            <w:color w:val="231F20"/>
                            <w:w w:val="105%"/>
                          </w:rPr>
                          <w:t>age of</w:t>
                        </w:r>
                        <w:r>
                          <w:rPr>
                            <w:color w:val="231F20"/>
                            <w:spacing w:val="3"/>
                            <w:w w:val="105%"/>
                          </w:rPr>
                          <w:t xml:space="preserve"> </w:t>
                        </w:r>
                        <w:r>
                          <w:rPr>
                            <w:color w:val="231F20"/>
                            <w:w w:val="105%"/>
                          </w:rPr>
                          <w:t>miracles</w:t>
                        </w:r>
                        <w:r>
                          <w:rPr>
                            <w:color w:val="231F20"/>
                            <w:spacing w:val="4"/>
                            <w:w w:val="105%"/>
                          </w:rPr>
                          <w:t xml:space="preserve"> </w:t>
                        </w:r>
                        <w:r>
                          <w:rPr>
                            <w:color w:val="231F20"/>
                            <w:w w:val="105%"/>
                          </w:rPr>
                          <w:t>is</w:t>
                        </w:r>
                        <w:r>
                          <w:rPr>
                            <w:color w:val="231F20"/>
                            <w:spacing w:val="4"/>
                            <w:w w:val="105%"/>
                          </w:rPr>
                          <w:t xml:space="preserve"> </w:t>
                        </w:r>
                        <w:r>
                          <w:rPr>
                            <w:color w:val="231F20"/>
                            <w:w w:val="105%"/>
                          </w:rPr>
                          <w:t>still</w:t>
                        </w:r>
                        <w:r>
                          <w:rPr>
                            <w:color w:val="231F20"/>
                            <w:spacing w:val="3"/>
                            <w:w w:val="105%"/>
                          </w:rPr>
                          <w:t xml:space="preserve"> </w:t>
                        </w:r>
                        <w:r>
                          <w:rPr>
                            <w:color w:val="231F20"/>
                            <w:w w:val="105%"/>
                          </w:rPr>
                          <w:t>with</w:t>
                        </w:r>
                        <w:r>
                          <w:rPr>
                            <w:color w:val="231F20"/>
                            <w:spacing w:val="4"/>
                            <w:w w:val="105%"/>
                          </w:rPr>
                          <w:t xml:space="preserve"> </w:t>
                        </w:r>
                        <w:r>
                          <w:rPr>
                            <w:color w:val="231F20"/>
                            <w:w w:val="105%"/>
                          </w:rPr>
                          <w:t>us.</w:t>
                        </w:r>
                        <w:r>
                          <w:rPr>
                            <w:color w:val="231F20"/>
                            <w:spacing w:val="50"/>
                            <w:w w:val="105%"/>
                          </w:rPr>
                          <w:t xml:space="preserve"> </w:t>
                        </w:r>
                        <w:r>
                          <w:rPr>
                            <w:color w:val="231F20"/>
                            <w:w w:val="105%"/>
                          </w:rPr>
                          <w:t>Our</w:t>
                        </w:r>
                        <w:r>
                          <w:rPr>
                            <w:color w:val="231F20"/>
                            <w:spacing w:val="4"/>
                            <w:w w:val="105%"/>
                          </w:rPr>
                          <w:t xml:space="preserve"> </w:t>
                        </w:r>
                        <w:r>
                          <w:rPr>
                            <w:color w:val="231F20"/>
                            <w:w w:val="105%"/>
                          </w:rPr>
                          <w:t>own</w:t>
                        </w:r>
                        <w:r>
                          <w:rPr>
                            <w:color w:val="231F20"/>
                            <w:spacing w:val="4"/>
                            <w:w w:val="105%"/>
                          </w:rPr>
                          <w:t xml:space="preserve"> </w:t>
                        </w:r>
                        <w:r>
                          <w:rPr>
                            <w:color w:val="231F20"/>
                            <w:w w:val="105%"/>
                          </w:rPr>
                          <w:t>recovery</w:t>
                        </w:r>
                        <w:r>
                          <w:rPr>
                            <w:color w:val="231F20"/>
                            <w:spacing w:val="3"/>
                            <w:w w:val="105%"/>
                          </w:rPr>
                          <w:t xml:space="preserve"> </w:t>
                        </w:r>
                        <w:r>
                          <w:rPr>
                            <w:color w:val="231F20"/>
                            <w:spacing w:val="-2"/>
                            <w:w w:val="105%"/>
                          </w:rPr>
                          <w:t>proves</w:t>
                        </w:r>
                      </w:p>
                      <w:p w14:paraId="1BC2DBF7" w14:textId="77777777" w:rsidR="00000000" w:rsidRDefault="00000000">
                        <w:pPr>
                          <w:pStyle w:val="BodyText"/>
                          <w:kinsoku w:val="0"/>
                          <w:overflowPunct w:val="0"/>
                          <w:spacing w:before="0.45pt"/>
                          <w:ind w:start="0.50pt" w:end="186.25pt" w:firstLine="0pt"/>
                          <w:jc w:val="center"/>
                          <w:rPr>
                            <w:color w:val="231F20"/>
                            <w:spacing w:val="-2"/>
                            <w:w w:val="105%"/>
                          </w:rPr>
                        </w:pPr>
                        <w:r>
                          <w:rPr>
                            <w:color w:val="231F20"/>
                            <w:spacing w:val="-2"/>
                            <w:w w:val="105%"/>
                          </w:rPr>
                          <w:t>that!</w:t>
                        </w:r>
                      </w:p>
                      <w:p w14:paraId="1D7D4157" w14:textId="77777777" w:rsidR="00000000" w:rsidRDefault="00000000">
                        <w:pPr>
                          <w:pStyle w:val="BodyText"/>
                          <w:kinsoku w:val="0"/>
                          <w:overflowPunct w:val="0"/>
                          <w:spacing w:before="0.65pt" w:line="13.05pt" w:lineRule="auto"/>
                          <w:ind w:end="0.95pt"/>
                          <w:rPr>
                            <w:color w:val="231F20"/>
                            <w:w w:val="105%"/>
                          </w:rPr>
                        </w:pPr>
                        <w:r>
                          <w:rPr>
                            <w:color w:val="231F20"/>
                            <w:w w:val="105%"/>
                          </w:rPr>
                          <w:t>Our</w:t>
                        </w:r>
                        <w:r>
                          <w:rPr>
                            <w:color w:val="231F20"/>
                            <w:spacing w:val="-9"/>
                            <w:w w:val="105%"/>
                          </w:rPr>
                          <w:t xml:space="preserve"> </w:t>
                        </w:r>
                        <w:r>
                          <w:rPr>
                            <w:color w:val="231F20"/>
                            <w:w w:val="105%"/>
                          </w:rPr>
                          <w:t>hope</w:t>
                        </w:r>
                        <w:r>
                          <w:rPr>
                            <w:color w:val="231F20"/>
                            <w:spacing w:val="-9"/>
                            <w:w w:val="105%"/>
                          </w:rPr>
                          <w:t xml:space="preserve"> </w:t>
                        </w:r>
                        <w:r>
                          <w:rPr>
                            <w:color w:val="231F20"/>
                            <w:w w:val="105%"/>
                          </w:rPr>
                          <w:t>is</w:t>
                        </w:r>
                        <w:r>
                          <w:rPr>
                            <w:color w:val="231F20"/>
                            <w:spacing w:val="-9"/>
                            <w:w w:val="105%"/>
                          </w:rPr>
                          <w:t xml:space="preserve"> </w:t>
                        </w:r>
                        <w:r>
                          <w:rPr>
                            <w:color w:val="231F20"/>
                            <w:w w:val="105%"/>
                          </w:rPr>
                          <w:t>that</w:t>
                        </w:r>
                        <w:r>
                          <w:rPr>
                            <w:color w:val="231F20"/>
                            <w:spacing w:val="-9"/>
                            <w:w w:val="105%"/>
                          </w:rPr>
                          <w:t xml:space="preserve"> </w:t>
                        </w:r>
                        <w:r>
                          <w:rPr>
                            <w:color w:val="231F20"/>
                            <w:w w:val="105%"/>
                          </w:rPr>
                          <w:t>when</w:t>
                        </w:r>
                        <w:r>
                          <w:rPr>
                            <w:color w:val="231F20"/>
                            <w:spacing w:val="-9"/>
                            <w:w w:val="105%"/>
                          </w:rPr>
                          <w:t xml:space="preserve"> </w:t>
                        </w:r>
                        <w:r>
                          <w:rPr>
                            <w:color w:val="231F20"/>
                            <w:w w:val="105%"/>
                          </w:rPr>
                          <w:t>this</w:t>
                        </w:r>
                        <w:r>
                          <w:rPr>
                            <w:color w:val="231F20"/>
                            <w:spacing w:val="-9"/>
                            <w:w w:val="105%"/>
                          </w:rPr>
                          <w:t xml:space="preserve"> </w:t>
                        </w:r>
                        <w:r>
                          <w:rPr>
                            <w:color w:val="231F20"/>
                            <w:w w:val="105%"/>
                          </w:rPr>
                          <w:t>chip</w:t>
                        </w:r>
                        <w:r>
                          <w:rPr>
                            <w:color w:val="231F20"/>
                            <w:spacing w:val="-9"/>
                            <w:w w:val="105%"/>
                          </w:rPr>
                          <w:t xml:space="preserve"> </w:t>
                        </w:r>
                        <w:r>
                          <w:rPr>
                            <w:color w:val="231F20"/>
                            <w:w w:val="105%"/>
                          </w:rPr>
                          <w:t>of</w:t>
                        </w:r>
                        <w:r>
                          <w:rPr>
                            <w:color w:val="231F20"/>
                            <w:spacing w:val="-9"/>
                            <w:w w:val="105%"/>
                          </w:rPr>
                          <w:t xml:space="preserve"> </w:t>
                        </w:r>
                        <w:r>
                          <w:rPr>
                            <w:color w:val="231F20"/>
                            <w:w w:val="105%"/>
                          </w:rPr>
                          <w:t>a</w:t>
                        </w:r>
                        <w:r>
                          <w:rPr>
                            <w:color w:val="231F20"/>
                            <w:spacing w:val="-9"/>
                            <w:w w:val="105%"/>
                          </w:rPr>
                          <w:t xml:space="preserve"> </w:t>
                        </w:r>
                        <w:r>
                          <w:rPr>
                            <w:color w:val="231F20"/>
                            <w:w w:val="105%"/>
                          </w:rPr>
                          <w:t>book</w:t>
                        </w:r>
                        <w:r>
                          <w:rPr>
                            <w:color w:val="231F20"/>
                            <w:spacing w:val="-9"/>
                            <w:w w:val="105%"/>
                          </w:rPr>
                          <w:t xml:space="preserve"> </w:t>
                        </w:r>
                        <w:r>
                          <w:rPr>
                            <w:color w:val="231F20"/>
                            <w:w w:val="105%"/>
                          </w:rPr>
                          <w:t>is</w:t>
                        </w:r>
                        <w:r>
                          <w:rPr>
                            <w:color w:val="231F20"/>
                            <w:spacing w:val="-9"/>
                            <w:w w:val="105%"/>
                          </w:rPr>
                          <w:t xml:space="preserve"> </w:t>
                        </w:r>
                        <w:r>
                          <w:rPr>
                            <w:color w:val="231F20"/>
                            <w:w w:val="105%"/>
                          </w:rPr>
                          <w:t>launched on</w:t>
                        </w:r>
                        <w:r>
                          <w:rPr>
                            <w:color w:val="231F20"/>
                            <w:spacing w:val="-9"/>
                            <w:w w:val="105%"/>
                          </w:rPr>
                          <w:t xml:space="preserve"> </w:t>
                        </w:r>
                        <w:r>
                          <w:rPr>
                            <w:color w:val="231F20"/>
                            <w:w w:val="105%"/>
                          </w:rPr>
                          <w:t>the</w:t>
                        </w:r>
                        <w:r>
                          <w:rPr>
                            <w:color w:val="231F20"/>
                            <w:spacing w:val="-9"/>
                            <w:w w:val="105%"/>
                          </w:rPr>
                          <w:t xml:space="preserve"> </w:t>
                        </w:r>
                        <w:r>
                          <w:rPr>
                            <w:color w:val="231F20"/>
                            <w:w w:val="105%"/>
                          </w:rPr>
                          <w:t>world</w:t>
                        </w:r>
                        <w:r>
                          <w:rPr>
                            <w:color w:val="231F20"/>
                            <w:spacing w:val="-9"/>
                            <w:w w:val="105%"/>
                          </w:rPr>
                          <w:t xml:space="preserve"> </w:t>
                        </w:r>
                        <w:r>
                          <w:rPr>
                            <w:color w:val="231F20"/>
                            <w:w w:val="105%"/>
                          </w:rPr>
                          <w:t>tide</w:t>
                        </w:r>
                        <w:r>
                          <w:rPr>
                            <w:color w:val="231F20"/>
                            <w:spacing w:val="-9"/>
                            <w:w w:val="105%"/>
                          </w:rPr>
                          <w:t xml:space="preserve"> </w:t>
                        </w:r>
                        <w:r>
                          <w:rPr>
                            <w:color w:val="231F20"/>
                            <w:w w:val="105%"/>
                          </w:rPr>
                          <w:t>of</w:t>
                        </w:r>
                        <w:r>
                          <w:rPr>
                            <w:color w:val="231F20"/>
                            <w:spacing w:val="-9"/>
                            <w:w w:val="105%"/>
                          </w:rPr>
                          <w:t xml:space="preserve"> </w:t>
                        </w:r>
                        <w:r>
                          <w:rPr>
                            <w:color w:val="231F20"/>
                            <w:w w:val="105%"/>
                          </w:rPr>
                          <w:t>alcoholism,</w:t>
                        </w:r>
                        <w:r>
                          <w:rPr>
                            <w:color w:val="231F20"/>
                            <w:spacing w:val="-9"/>
                            <w:w w:val="105%"/>
                          </w:rPr>
                          <w:t xml:space="preserve"> </w:t>
                        </w:r>
                        <w:r>
                          <w:rPr>
                            <w:color w:val="231F20"/>
                            <w:w w:val="105%"/>
                          </w:rPr>
                          <w:t>defeated</w:t>
                        </w:r>
                        <w:r>
                          <w:rPr>
                            <w:color w:val="231F20"/>
                            <w:spacing w:val="-9"/>
                            <w:w w:val="105%"/>
                          </w:rPr>
                          <w:t xml:space="preserve"> </w:t>
                        </w:r>
                        <w:r>
                          <w:rPr>
                            <w:color w:val="231F20"/>
                            <w:w w:val="105%"/>
                          </w:rPr>
                          <w:t>drinkers</w:t>
                        </w:r>
                        <w:r>
                          <w:rPr>
                            <w:color w:val="231F20"/>
                            <w:spacing w:val="-9"/>
                            <w:w w:val="105%"/>
                          </w:rPr>
                          <w:t xml:space="preserve"> </w:t>
                        </w:r>
                        <w:r>
                          <w:rPr>
                            <w:color w:val="231F20"/>
                            <w:w w:val="105%"/>
                          </w:rPr>
                          <w:t>will seize</w:t>
                        </w:r>
                        <w:r>
                          <w:rPr>
                            <w:color w:val="231F20"/>
                            <w:spacing w:val="-3"/>
                            <w:w w:val="105%"/>
                          </w:rPr>
                          <w:t xml:space="preserve"> </w:t>
                        </w:r>
                        <w:r>
                          <w:rPr>
                            <w:color w:val="231F20"/>
                            <w:w w:val="105%"/>
                          </w:rPr>
                          <w:t>upon</w:t>
                        </w:r>
                        <w:r>
                          <w:rPr>
                            <w:color w:val="231F20"/>
                            <w:spacing w:val="-3"/>
                            <w:w w:val="105%"/>
                          </w:rPr>
                          <w:t xml:space="preserve"> </w:t>
                        </w:r>
                        <w:r>
                          <w:rPr>
                            <w:color w:val="231F20"/>
                            <w:w w:val="105%"/>
                          </w:rPr>
                          <w:t>it,</w:t>
                        </w:r>
                        <w:r>
                          <w:rPr>
                            <w:color w:val="231F20"/>
                            <w:spacing w:val="-3"/>
                            <w:w w:val="105%"/>
                          </w:rPr>
                          <w:t xml:space="preserve"> </w:t>
                        </w:r>
                        <w:r>
                          <w:rPr>
                            <w:color w:val="231F20"/>
                            <w:w w:val="105%"/>
                          </w:rPr>
                          <w:t>to</w:t>
                        </w:r>
                        <w:r>
                          <w:rPr>
                            <w:color w:val="231F20"/>
                            <w:spacing w:val="-3"/>
                            <w:w w:val="105%"/>
                          </w:rPr>
                          <w:t xml:space="preserve"> </w:t>
                        </w:r>
                        <w:r>
                          <w:rPr>
                            <w:color w:val="231F20"/>
                            <w:w w:val="105%"/>
                          </w:rPr>
                          <w:t>follow</w:t>
                        </w:r>
                        <w:r>
                          <w:rPr>
                            <w:color w:val="231F20"/>
                            <w:spacing w:val="-3"/>
                            <w:w w:val="105%"/>
                          </w:rPr>
                          <w:t xml:space="preserve"> </w:t>
                        </w:r>
                        <w:r>
                          <w:rPr>
                            <w:color w:val="231F20"/>
                            <w:w w:val="105%"/>
                          </w:rPr>
                          <w:t>its</w:t>
                        </w:r>
                        <w:r>
                          <w:rPr>
                            <w:color w:val="231F20"/>
                            <w:spacing w:val="-3"/>
                            <w:w w:val="105%"/>
                          </w:rPr>
                          <w:t xml:space="preserve"> </w:t>
                        </w:r>
                        <w:r>
                          <w:rPr>
                            <w:color w:val="231F20"/>
                            <w:w w:val="105%"/>
                          </w:rPr>
                          <w:t>suggestions.</w:t>
                        </w:r>
                        <w:r>
                          <w:rPr>
                            <w:color w:val="231F20"/>
                            <w:spacing w:val="40"/>
                            <w:w w:val="105%"/>
                          </w:rPr>
                          <w:t xml:space="preserve"> </w:t>
                        </w:r>
                        <w:r>
                          <w:rPr>
                            <w:color w:val="231F20"/>
                            <w:w w:val="105%"/>
                          </w:rPr>
                          <w:t>Many,</w:t>
                        </w:r>
                        <w:r>
                          <w:rPr>
                            <w:color w:val="231F20"/>
                            <w:spacing w:val="-3"/>
                            <w:w w:val="105%"/>
                          </w:rPr>
                          <w:t xml:space="preserve"> </w:t>
                        </w:r>
                        <w:r>
                          <w:rPr>
                            <w:color w:val="231F20"/>
                            <w:w w:val="105%"/>
                          </w:rPr>
                          <w:t>we</w:t>
                        </w:r>
                        <w:r>
                          <w:rPr>
                            <w:color w:val="231F20"/>
                            <w:spacing w:val="-3"/>
                            <w:w w:val="105%"/>
                          </w:rPr>
                          <w:t xml:space="preserve"> </w:t>
                        </w:r>
                        <w:r>
                          <w:rPr>
                            <w:color w:val="231F20"/>
                            <w:w w:val="105%"/>
                          </w:rPr>
                          <w:t>are sure, will rise to their feet and march on.</w:t>
                        </w:r>
                        <w:r>
                          <w:rPr>
                            <w:color w:val="231F20"/>
                            <w:spacing w:val="40"/>
                            <w:w w:val="105%"/>
                          </w:rPr>
                          <w:t xml:space="preserve"> </w:t>
                        </w:r>
                        <w:r>
                          <w:rPr>
                            <w:color w:val="231F20"/>
                            <w:w w:val="105%"/>
                          </w:rPr>
                          <w:t>They will approach</w:t>
                        </w:r>
                        <w:r>
                          <w:rPr>
                            <w:color w:val="231F20"/>
                            <w:spacing w:val="-11"/>
                            <w:w w:val="105%"/>
                          </w:rPr>
                          <w:t xml:space="preserve"> </w:t>
                        </w:r>
                        <w:r>
                          <w:rPr>
                            <w:color w:val="231F20"/>
                            <w:w w:val="105%"/>
                          </w:rPr>
                          <w:t>still</w:t>
                        </w:r>
                        <w:r>
                          <w:rPr>
                            <w:color w:val="231F20"/>
                            <w:spacing w:val="-11"/>
                            <w:w w:val="105%"/>
                          </w:rPr>
                          <w:t xml:space="preserve"> </w:t>
                        </w:r>
                        <w:r>
                          <w:rPr>
                            <w:color w:val="231F20"/>
                            <w:w w:val="105%"/>
                          </w:rPr>
                          <w:t>other</w:t>
                        </w:r>
                        <w:r>
                          <w:rPr>
                            <w:color w:val="231F20"/>
                            <w:spacing w:val="-11"/>
                            <w:w w:val="105%"/>
                          </w:rPr>
                          <w:t xml:space="preserve"> </w:t>
                        </w:r>
                        <w:r>
                          <w:rPr>
                            <w:color w:val="231F20"/>
                            <w:w w:val="105%"/>
                          </w:rPr>
                          <w:t>sick</w:t>
                        </w:r>
                        <w:r>
                          <w:rPr>
                            <w:color w:val="231F20"/>
                            <w:spacing w:val="-11"/>
                            <w:w w:val="105%"/>
                          </w:rPr>
                          <w:t xml:space="preserve"> </w:t>
                        </w:r>
                        <w:r>
                          <w:rPr>
                            <w:color w:val="231F20"/>
                            <w:w w:val="105%"/>
                          </w:rPr>
                          <w:t>ones</w:t>
                        </w:r>
                        <w:r>
                          <w:rPr>
                            <w:color w:val="231F20"/>
                            <w:spacing w:val="-11"/>
                            <w:w w:val="105%"/>
                          </w:rPr>
                          <w:t xml:space="preserve"> </w:t>
                        </w:r>
                        <w:r>
                          <w:rPr>
                            <w:color w:val="231F20"/>
                            <w:w w:val="105%"/>
                          </w:rPr>
                          <w:t>and</w:t>
                        </w:r>
                        <w:r>
                          <w:rPr>
                            <w:color w:val="231F20"/>
                            <w:spacing w:val="-11"/>
                            <w:w w:val="105%"/>
                          </w:rPr>
                          <w:t xml:space="preserve"> </w:t>
                        </w:r>
                        <w:r>
                          <w:rPr>
                            <w:color w:val="231F20"/>
                            <w:w w:val="105%"/>
                          </w:rPr>
                          <w:t>fellowships</w:t>
                        </w:r>
                        <w:r>
                          <w:rPr>
                            <w:color w:val="231F20"/>
                            <w:spacing w:val="-11"/>
                            <w:w w:val="105%"/>
                          </w:rPr>
                          <w:t xml:space="preserve"> </w:t>
                        </w:r>
                        <w:r>
                          <w:rPr>
                            <w:color w:val="231F20"/>
                            <w:w w:val="105%"/>
                          </w:rPr>
                          <w:t>of</w:t>
                        </w:r>
                        <w:r>
                          <w:rPr>
                            <w:color w:val="231F20"/>
                            <w:spacing w:val="-11"/>
                            <w:w w:val="105%"/>
                          </w:rPr>
                          <w:t xml:space="preserve"> </w:t>
                        </w:r>
                        <w:r>
                          <w:rPr>
                            <w:color w:val="231F20"/>
                            <w:w w:val="105%"/>
                          </w:rPr>
                          <w:t xml:space="preserve">Alco- </w:t>
                        </w:r>
                        <w:r>
                          <w:rPr>
                            <w:color w:val="231F20"/>
                          </w:rPr>
                          <w:t xml:space="preserve">holics Anonymous may spring up in each city and ham- </w:t>
                        </w:r>
                        <w:r>
                          <w:rPr>
                            <w:color w:val="231F20"/>
                            <w:w w:val="105%"/>
                          </w:rPr>
                          <w:t>let, havens for those who must find a way out.</w:t>
                        </w:r>
                      </w:p>
                      <w:p w14:paraId="69405954" w14:textId="77777777" w:rsidR="00000000" w:rsidRDefault="00000000">
                        <w:pPr>
                          <w:pStyle w:val="BodyText"/>
                          <w:kinsoku w:val="0"/>
                          <w:overflowPunct w:val="0"/>
                          <w:spacing w:line="12.95pt" w:lineRule="auto"/>
                          <w:ind w:end="0.95pt"/>
                          <w:rPr>
                            <w:color w:val="231F20"/>
                            <w:spacing w:val="-2"/>
                            <w:w w:val="105%"/>
                          </w:rPr>
                        </w:pPr>
                        <w:r>
                          <w:rPr>
                            <w:color w:val="231F20"/>
                          </w:rPr>
                          <w:t>In</w:t>
                        </w:r>
                        <w:r>
                          <w:rPr>
                            <w:color w:val="231F20"/>
                            <w:spacing w:val="-3"/>
                          </w:rPr>
                          <w:t xml:space="preserve"> </w:t>
                        </w:r>
                        <w:r>
                          <w:rPr>
                            <w:color w:val="231F20"/>
                          </w:rPr>
                          <w:t>the</w:t>
                        </w:r>
                        <w:r>
                          <w:rPr>
                            <w:color w:val="231F20"/>
                            <w:spacing w:val="-1"/>
                          </w:rPr>
                          <w:t xml:space="preserve"> </w:t>
                        </w:r>
                        <w:r>
                          <w:rPr>
                            <w:color w:val="231F20"/>
                          </w:rPr>
                          <w:t>chapter</w:t>
                        </w:r>
                        <w:r>
                          <w:rPr>
                            <w:color w:val="231F20"/>
                            <w:spacing w:val="-1"/>
                          </w:rPr>
                          <w:t xml:space="preserve"> </w:t>
                        </w:r>
                        <w:r>
                          <w:rPr>
                            <w:color w:val="231F20"/>
                          </w:rPr>
                          <w:t>“Working</w:t>
                        </w:r>
                        <w:r>
                          <w:rPr>
                            <w:color w:val="231F20"/>
                            <w:spacing w:val="-12"/>
                          </w:rPr>
                          <w:t xml:space="preserve"> </w:t>
                        </w:r>
                        <w:r>
                          <w:rPr>
                            <w:color w:val="231F20"/>
                          </w:rPr>
                          <w:t>With</w:t>
                        </w:r>
                        <w:r>
                          <w:rPr>
                            <w:color w:val="231F20"/>
                            <w:spacing w:val="-2"/>
                          </w:rPr>
                          <w:t xml:space="preserve"> </w:t>
                        </w:r>
                        <w:r>
                          <w:rPr>
                            <w:color w:val="231F20"/>
                          </w:rPr>
                          <w:t>Others”</w:t>
                        </w:r>
                        <w:r>
                          <w:rPr>
                            <w:color w:val="231F20"/>
                            <w:spacing w:val="-2"/>
                          </w:rPr>
                          <w:t xml:space="preserve"> </w:t>
                        </w:r>
                        <w:r>
                          <w:rPr>
                            <w:color w:val="231F20"/>
                          </w:rPr>
                          <w:t>you</w:t>
                        </w:r>
                        <w:r>
                          <w:rPr>
                            <w:color w:val="231F20"/>
                            <w:spacing w:val="-2"/>
                          </w:rPr>
                          <w:t xml:space="preserve"> </w:t>
                        </w:r>
                        <w:r>
                          <w:rPr>
                            <w:color w:val="231F20"/>
                          </w:rPr>
                          <w:t>gathered</w:t>
                        </w:r>
                        <w:r>
                          <w:rPr>
                            <w:color w:val="231F20"/>
                            <w:spacing w:val="-3"/>
                          </w:rPr>
                          <w:t xml:space="preserve"> </w:t>
                        </w:r>
                        <w:r>
                          <w:rPr>
                            <w:color w:val="231F20"/>
                          </w:rPr>
                          <w:t xml:space="preserve">an </w:t>
                        </w:r>
                        <w:r>
                          <w:rPr>
                            <w:color w:val="231F20"/>
                            <w:w w:val="105%"/>
                          </w:rPr>
                          <w:t>idea</w:t>
                        </w:r>
                        <w:r>
                          <w:rPr>
                            <w:color w:val="231F20"/>
                            <w:spacing w:val="-12"/>
                            <w:w w:val="105%"/>
                          </w:rPr>
                          <w:t xml:space="preserve"> </w:t>
                        </w:r>
                        <w:r>
                          <w:rPr>
                            <w:color w:val="231F20"/>
                            <w:w w:val="105%"/>
                          </w:rPr>
                          <w:t>of</w:t>
                        </w:r>
                        <w:r>
                          <w:rPr>
                            <w:color w:val="231F20"/>
                            <w:spacing w:val="-12"/>
                            <w:w w:val="105%"/>
                          </w:rPr>
                          <w:t xml:space="preserve"> </w:t>
                        </w:r>
                        <w:r>
                          <w:rPr>
                            <w:color w:val="231F20"/>
                            <w:w w:val="105%"/>
                          </w:rPr>
                          <w:t>how</w:t>
                        </w:r>
                        <w:r>
                          <w:rPr>
                            <w:color w:val="231F20"/>
                            <w:spacing w:val="-12"/>
                            <w:w w:val="105%"/>
                          </w:rPr>
                          <w:t xml:space="preserve"> </w:t>
                        </w:r>
                        <w:r>
                          <w:rPr>
                            <w:color w:val="231F20"/>
                            <w:w w:val="105%"/>
                          </w:rPr>
                          <w:t>we</w:t>
                        </w:r>
                        <w:r>
                          <w:rPr>
                            <w:color w:val="231F20"/>
                            <w:spacing w:val="-12"/>
                            <w:w w:val="105%"/>
                          </w:rPr>
                          <w:t xml:space="preserve"> </w:t>
                        </w:r>
                        <w:r>
                          <w:rPr>
                            <w:color w:val="231F20"/>
                            <w:w w:val="105%"/>
                          </w:rPr>
                          <w:t>approach</w:t>
                        </w:r>
                        <w:r>
                          <w:rPr>
                            <w:color w:val="231F20"/>
                            <w:spacing w:val="-12"/>
                            <w:w w:val="105%"/>
                          </w:rPr>
                          <w:t xml:space="preserve"> </w:t>
                        </w:r>
                        <w:r>
                          <w:rPr>
                            <w:color w:val="231F20"/>
                            <w:w w:val="105%"/>
                          </w:rPr>
                          <w:t>and</w:t>
                        </w:r>
                        <w:r>
                          <w:rPr>
                            <w:color w:val="231F20"/>
                            <w:spacing w:val="-11"/>
                            <w:w w:val="105%"/>
                          </w:rPr>
                          <w:t xml:space="preserve"> </w:t>
                        </w:r>
                        <w:r>
                          <w:rPr>
                            <w:color w:val="231F20"/>
                            <w:w w:val="105%"/>
                          </w:rPr>
                          <w:t>aid</w:t>
                        </w:r>
                        <w:r>
                          <w:rPr>
                            <w:color w:val="231F20"/>
                            <w:spacing w:val="-12"/>
                            <w:w w:val="105%"/>
                          </w:rPr>
                          <w:t xml:space="preserve"> </w:t>
                        </w:r>
                        <w:r>
                          <w:rPr>
                            <w:color w:val="231F20"/>
                            <w:w w:val="105%"/>
                          </w:rPr>
                          <w:t>others</w:t>
                        </w:r>
                        <w:r>
                          <w:rPr>
                            <w:color w:val="231F20"/>
                            <w:spacing w:val="-12"/>
                            <w:w w:val="105%"/>
                          </w:rPr>
                          <w:t xml:space="preserve"> </w:t>
                        </w:r>
                        <w:r>
                          <w:rPr>
                            <w:color w:val="231F20"/>
                            <w:w w:val="105%"/>
                          </w:rPr>
                          <w:t>to</w:t>
                        </w:r>
                        <w:r>
                          <w:rPr>
                            <w:color w:val="231F20"/>
                            <w:spacing w:val="-12"/>
                            <w:w w:val="105%"/>
                          </w:rPr>
                          <w:t xml:space="preserve"> </w:t>
                        </w:r>
                        <w:r>
                          <w:rPr>
                            <w:color w:val="231F20"/>
                            <w:w w:val="105%"/>
                          </w:rPr>
                          <w:t>health.</w:t>
                        </w:r>
                        <w:r>
                          <w:rPr>
                            <w:color w:val="231F20"/>
                            <w:spacing w:val="-12"/>
                            <w:w w:val="105%"/>
                          </w:rPr>
                          <w:t xml:space="preserve"> </w:t>
                        </w:r>
                        <w:r>
                          <w:rPr>
                            <w:color w:val="231F20"/>
                            <w:w w:val="105%"/>
                          </w:rPr>
                          <w:t xml:space="preserve">Sup- </w:t>
                        </w:r>
                        <w:r>
                          <w:rPr>
                            <w:color w:val="231F20"/>
                          </w:rPr>
                          <w:t>pose</w:t>
                        </w:r>
                        <w:r>
                          <w:rPr>
                            <w:color w:val="231F20"/>
                            <w:spacing w:val="-7"/>
                          </w:rPr>
                          <w:t xml:space="preserve"> </w:t>
                        </w:r>
                        <w:r>
                          <w:rPr>
                            <w:color w:val="231F20"/>
                          </w:rPr>
                          <w:t>now</w:t>
                        </w:r>
                        <w:r>
                          <w:rPr>
                            <w:color w:val="231F20"/>
                            <w:spacing w:val="-7"/>
                          </w:rPr>
                          <w:t xml:space="preserve"> </w:t>
                        </w:r>
                        <w:r>
                          <w:rPr>
                            <w:color w:val="231F20"/>
                          </w:rPr>
                          <w:t>that</w:t>
                        </w:r>
                        <w:r>
                          <w:rPr>
                            <w:color w:val="231F20"/>
                            <w:spacing w:val="-7"/>
                          </w:rPr>
                          <w:t xml:space="preserve"> </w:t>
                        </w:r>
                        <w:r>
                          <w:rPr>
                            <w:color w:val="231F20"/>
                          </w:rPr>
                          <w:t>through</w:t>
                        </w:r>
                        <w:r>
                          <w:rPr>
                            <w:color w:val="231F20"/>
                            <w:spacing w:val="-7"/>
                          </w:rPr>
                          <w:t xml:space="preserve"> </w:t>
                        </w:r>
                        <w:r>
                          <w:rPr>
                            <w:color w:val="231F20"/>
                          </w:rPr>
                          <w:t>you</w:t>
                        </w:r>
                        <w:r>
                          <w:rPr>
                            <w:color w:val="231F20"/>
                            <w:spacing w:val="-7"/>
                          </w:rPr>
                          <w:t xml:space="preserve"> </w:t>
                        </w:r>
                        <w:r>
                          <w:rPr>
                            <w:color w:val="231F20"/>
                          </w:rPr>
                          <w:t>several</w:t>
                        </w:r>
                        <w:r>
                          <w:rPr>
                            <w:color w:val="231F20"/>
                            <w:spacing w:val="-7"/>
                          </w:rPr>
                          <w:t xml:space="preserve"> </w:t>
                        </w:r>
                        <w:r>
                          <w:rPr>
                            <w:color w:val="231F20"/>
                          </w:rPr>
                          <w:t>families</w:t>
                        </w:r>
                        <w:r>
                          <w:rPr>
                            <w:color w:val="231F20"/>
                            <w:spacing w:val="-7"/>
                          </w:rPr>
                          <w:t xml:space="preserve"> </w:t>
                        </w:r>
                        <w:r>
                          <w:rPr>
                            <w:color w:val="231F20"/>
                          </w:rPr>
                          <w:t>have</w:t>
                        </w:r>
                        <w:r>
                          <w:rPr>
                            <w:color w:val="231F20"/>
                            <w:spacing w:val="-7"/>
                          </w:rPr>
                          <w:t xml:space="preserve"> </w:t>
                        </w:r>
                        <w:r>
                          <w:rPr>
                            <w:color w:val="231F20"/>
                          </w:rPr>
                          <w:t xml:space="preserve">adopted </w:t>
                        </w:r>
                        <w:r>
                          <w:rPr>
                            <w:color w:val="231F20"/>
                            <w:w w:val="105%"/>
                          </w:rPr>
                          <w:t>this</w:t>
                        </w:r>
                        <w:r>
                          <w:rPr>
                            <w:color w:val="231F20"/>
                            <w:spacing w:val="-12"/>
                            <w:w w:val="105%"/>
                          </w:rPr>
                          <w:t xml:space="preserve"> </w:t>
                        </w:r>
                        <w:r>
                          <w:rPr>
                            <w:color w:val="231F20"/>
                            <w:w w:val="105%"/>
                          </w:rPr>
                          <w:t>way</w:t>
                        </w:r>
                        <w:r>
                          <w:rPr>
                            <w:color w:val="231F20"/>
                            <w:spacing w:val="-12"/>
                            <w:w w:val="105%"/>
                          </w:rPr>
                          <w:t xml:space="preserve"> </w:t>
                        </w:r>
                        <w:r>
                          <w:rPr>
                            <w:color w:val="231F20"/>
                            <w:w w:val="105%"/>
                          </w:rPr>
                          <w:t>of</w:t>
                        </w:r>
                        <w:r>
                          <w:rPr>
                            <w:color w:val="231F20"/>
                            <w:spacing w:val="-12"/>
                            <w:w w:val="105%"/>
                          </w:rPr>
                          <w:t xml:space="preserve"> </w:t>
                        </w:r>
                        <w:r>
                          <w:rPr>
                            <w:color w:val="231F20"/>
                            <w:w w:val="105%"/>
                          </w:rPr>
                          <w:t>life.</w:t>
                        </w:r>
                        <w:r>
                          <w:rPr>
                            <w:color w:val="231F20"/>
                            <w:spacing w:val="-10"/>
                            <w:w w:val="105%"/>
                          </w:rPr>
                          <w:t xml:space="preserve"> </w:t>
                        </w:r>
                        <w:r>
                          <w:rPr>
                            <w:color w:val="231F20"/>
                            <w:w w:val="105%"/>
                          </w:rPr>
                          <w:t>You</w:t>
                        </w:r>
                        <w:r>
                          <w:rPr>
                            <w:color w:val="231F20"/>
                            <w:spacing w:val="-12"/>
                            <w:w w:val="105%"/>
                          </w:rPr>
                          <w:t xml:space="preserve"> </w:t>
                        </w:r>
                        <w:r>
                          <w:rPr>
                            <w:color w:val="231F20"/>
                            <w:w w:val="105%"/>
                          </w:rPr>
                          <w:t>will</w:t>
                        </w:r>
                        <w:r>
                          <w:rPr>
                            <w:color w:val="231F20"/>
                            <w:spacing w:val="-11"/>
                            <w:w w:val="105%"/>
                          </w:rPr>
                          <w:t xml:space="preserve"> </w:t>
                        </w:r>
                        <w:r>
                          <w:rPr>
                            <w:color w:val="231F20"/>
                            <w:w w:val="105%"/>
                          </w:rPr>
                          <w:t>want</w:t>
                        </w:r>
                        <w:r>
                          <w:rPr>
                            <w:color w:val="231F20"/>
                            <w:spacing w:val="-12"/>
                            <w:w w:val="105%"/>
                          </w:rPr>
                          <w:t xml:space="preserve"> </w:t>
                        </w:r>
                        <w:r>
                          <w:rPr>
                            <w:color w:val="231F20"/>
                            <w:w w:val="105%"/>
                          </w:rPr>
                          <w:t>to</w:t>
                        </w:r>
                        <w:r>
                          <w:rPr>
                            <w:color w:val="231F20"/>
                            <w:spacing w:val="-12"/>
                            <w:w w:val="105%"/>
                          </w:rPr>
                          <w:t xml:space="preserve"> </w:t>
                        </w:r>
                        <w:r>
                          <w:rPr>
                            <w:color w:val="231F20"/>
                            <w:w w:val="105%"/>
                          </w:rPr>
                          <w:t>know</w:t>
                        </w:r>
                        <w:r>
                          <w:rPr>
                            <w:color w:val="231F20"/>
                            <w:spacing w:val="-12"/>
                            <w:w w:val="105%"/>
                          </w:rPr>
                          <w:t xml:space="preserve"> </w:t>
                        </w:r>
                        <w:r>
                          <w:rPr>
                            <w:color w:val="231F20"/>
                            <w:w w:val="105%"/>
                          </w:rPr>
                          <w:t>more</w:t>
                        </w:r>
                        <w:r>
                          <w:rPr>
                            <w:color w:val="231F20"/>
                            <w:spacing w:val="-12"/>
                            <w:w w:val="105%"/>
                          </w:rPr>
                          <w:t xml:space="preserve"> </w:t>
                        </w:r>
                        <w:r>
                          <w:rPr>
                            <w:color w:val="231F20"/>
                            <w:w w:val="105%"/>
                          </w:rPr>
                          <w:t>of</w:t>
                        </w:r>
                        <w:r>
                          <w:rPr>
                            <w:color w:val="231F20"/>
                            <w:spacing w:val="-12"/>
                            <w:w w:val="105%"/>
                          </w:rPr>
                          <w:t xml:space="preserve"> </w:t>
                        </w:r>
                        <w:r>
                          <w:rPr>
                            <w:color w:val="231F20"/>
                            <w:w w:val="105%"/>
                          </w:rPr>
                          <w:t>how</w:t>
                        </w:r>
                        <w:r>
                          <w:rPr>
                            <w:color w:val="231F20"/>
                            <w:spacing w:val="-11"/>
                            <w:w w:val="105%"/>
                          </w:rPr>
                          <w:t xml:space="preserve"> </w:t>
                        </w:r>
                        <w:r>
                          <w:rPr>
                            <w:color w:val="231F20"/>
                            <w:w w:val="105%"/>
                          </w:rPr>
                          <w:t>to proceed</w:t>
                        </w:r>
                        <w:r>
                          <w:rPr>
                            <w:color w:val="231F20"/>
                            <w:spacing w:val="-12"/>
                            <w:w w:val="105%"/>
                          </w:rPr>
                          <w:t xml:space="preserve"> </w:t>
                        </w:r>
                        <w:r>
                          <w:rPr>
                            <w:color w:val="231F20"/>
                            <w:w w:val="105%"/>
                          </w:rPr>
                          <w:t>from</w:t>
                        </w:r>
                        <w:r>
                          <w:rPr>
                            <w:color w:val="231F20"/>
                            <w:spacing w:val="-12"/>
                            <w:w w:val="105%"/>
                          </w:rPr>
                          <w:t xml:space="preserve"> </w:t>
                        </w:r>
                        <w:r>
                          <w:rPr>
                            <w:color w:val="231F20"/>
                            <w:w w:val="105%"/>
                          </w:rPr>
                          <w:t>that</w:t>
                        </w:r>
                        <w:r>
                          <w:rPr>
                            <w:color w:val="231F20"/>
                            <w:spacing w:val="-12"/>
                            <w:w w:val="105%"/>
                          </w:rPr>
                          <w:t xml:space="preserve"> </w:t>
                        </w:r>
                        <w:r>
                          <w:rPr>
                            <w:color w:val="231F20"/>
                            <w:w w:val="105%"/>
                          </w:rPr>
                          <w:t>point.</w:t>
                        </w:r>
                        <w:r>
                          <w:rPr>
                            <w:color w:val="231F20"/>
                            <w:spacing w:val="23"/>
                            <w:w w:val="105%"/>
                          </w:rPr>
                          <w:t xml:space="preserve"> </w:t>
                        </w:r>
                        <w:r>
                          <w:rPr>
                            <w:color w:val="231F20"/>
                            <w:w w:val="105%"/>
                          </w:rPr>
                          <w:t>Perhaps</w:t>
                        </w:r>
                        <w:r>
                          <w:rPr>
                            <w:color w:val="231F20"/>
                            <w:spacing w:val="-12"/>
                            <w:w w:val="105%"/>
                          </w:rPr>
                          <w:t xml:space="preserve"> </w:t>
                        </w:r>
                        <w:r>
                          <w:rPr>
                            <w:color w:val="231F20"/>
                            <w:w w:val="105%"/>
                          </w:rPr>
                          <w:t>the</w:t>
                        </w:r>
                        <w:r>
                          <w:rPr>
                            <w:color w:val="231F20"/>
                            <w:spacing w:val="-12"/>
                            <w:w w:val="105%"/>
                          </w:rPr>
                          <w:t xml:space="preserve"> </w:t>
                        </w:r>
                        <w:r>
                          <w:rPr>
                            <w:color w:val="231F20"/>
                            <w:w w:val="105%"/>
                          </w:rPr>
                          <w:t>best</w:t>
                        </w:r>
                        <w:r>
                          <w:rPr>
                            <w:color w:val="231F20"/>
                            <w:spacing w:val="-12"/>
                            <w:w w:val="105%"/>
                          </w:rPr>
                          <w:t xml:space="preserve"> </w:t>
                        </w:r>
                        <w:r>
                          <w:rPr>
                            <w:color w:val="231F20"/>
                            <w:w w:val="105%"/>
                          </w:rPr>
                          <w:t>way</w:t>
                        </w:r>
                        <w:r>
                          <w:rPr>
                            <w:color w:val="231F20"/>
                            <w:spacing w:val="-12"/>
                            <w:w w:val="105%"/>
                          </w:rPr>
                          <w:t xml:space="preserve"> </w:t>
                        </w:r>
                        <w:r>
                          <w:rPr>
                            <w:color w:val="231F20"/>
                            <w:w w:val="105%"/>
                          </w:rPr>
                          <w:t>of</w:t>
                        </w:r>
                        <w:r>
                          <w:rPr>
                            <w:color w:val="231F20"/>
                            <w:spacing w:val="-11"/>
                            <w:w w:val="105%"/>
                          </w:rPr>
                          <w:t xml:space="preserve"> </w:t>
                        </w:r>
                        <w:r>
                          <w:rPr>
                            <w:color w:val="231F20"/>
                            <w:w w:val="105%"/>
                          </w:rPr>
                          <w:t xml:space="preserve">treat- </w:t>
                        </w:r>
                        <w:r>
                          <w:rPr>
                            <w:color w:val="231F20"/>
                          </w:rPr>
                          <w:t>ing</w:t>
                        </w:r>
                        <w:r>
                          <w:rPr>
                            <w:color w:val="231F20"/>
                            <w:spacing w:val="-9"/>
                          </w:rPr>
                          <w:t xml:space="preserve"> </w:t>
                        </w:r>
                        <w:r>
                          <w:rPr>
                            <w:color w:val="231F20"/>
                          </w:rPr>
                          <w:t>you</w:t>
                        </w:r>
                        <w:r>
                          <w:rPr>
                            <w:color w:val="231F20"/>
                            <w:spacing w:val="-9"/>
                          </w:rPr>
                          <w:t xml:space="preserve"> </w:t>
                        </w:r>
                        <w:r>
                          <w:rPr>
                            <w:color w:val="231F20"/>
                          </w:rPr>
                          <w:t>to</w:t>
                        </w:r>
                        <w:r>
                          <w:rPr>
                            <w:color w:val="231F20"/>
                            <w:spacing w:val="-9"/>
                          </w:rPr>
                          <w:t xml:space="preserve"> </w:t>
                        </w:r>
                        <w:r>
                          <w:rPr>
                            <w:color w:val="231F20"/>
                          </w:rPr>
                          <w:t>a</w:t>
                        </w:r>
                        <w:r>
                          <w:rPr>
                            <w:color w:val="231F20"/>
                            <w:spacing w:val="-9"/>
                          </w:rPr>
                          <w:t xml:space="preserve"> </w:t>
                        </w:r>
                        <w:r>
                          <w:rPr>
                            <w:color w:val="231F20"/>
                          </w:rPr>
                          <w:t>glimpse</w:t>
                        </w:r>
                        <w:r>
                          <w:rPr>
                            <w:color w:val="231F20"/>
                            <w:spacing w:val="-9"/>
                          </w:rPr>
                          <w:t xml:space="preserve"> </w:t>
                        </w:r>
                        <w:r>
                          <w:rPr>
                            <w:color w:val="231F20"/>
                          </w:rPr>
                          <w:t>of</w:t>
                        </w:r>
                        <w:r>
                          <w:rPr>
                            <w:color w:val="231F20"/>
                            <w:spacing w:val="-9"/>
                          </w:rPr>
                          <w:t xml:space="preserve"> </w:t>
                        </w:r>
                        <w:r>
                          <w:rPr>
                            <w:color w:val="231F20"/>
                          </w:rPr>
                          <w:t>your</w:t>
                        </w:r>
                        <w:r>
                          <w:rPr>
                            <w:color w:val="231F20"/>
                            <w:spacing w:val="-9"/>
                          </w:rPr>
                          <w:t xml:space="preserve"> </w:t>
                        </w:r>
                        <w:r>
                          <w:rPr>
                            <w:color w:val="231F20"/>
                          </w:rPr>
                          <w:t>future</w:t>
                        </w:r>
                        <w:r>
                          <w:rPr>
                            <w:color w:val="231F20"/>
                            <w:spacing w:val="-9"/>
                          </w:rPr>
                          <w:t xml:space="preserve"> </w:t>
                        </w:r>
                        <w:r>
                          <w:rPr>
                            <w:color w:val="231F20"/>
                          </w:rPr>
                          <w:t>will</w:t>
                        </w:r>
                        <w:r>
                          <w:rPr>
                            <w:color w:val="231F20"/>
                            <w:spacing w:val="-9"/>
                          </w:rPr>
                          <w:t xml:space="preserve"> </w:t>
                        </w:r>
                        <w:r>
                          <w:rPr>
                            <w:color w:val="231F20"/>
                          </w:rPr>
                          <w:t>be</w:t>
                        </w:r>
                        <w:r>
                          <w:rPr>
                            <w:color w:val="231F20"/>
                            <w:spacing w:val="-9"/>
                          </w:rPr>
                          <w:t xml:space="preserve"> </w:t>
                        </w:r>
                        <w:r>
                          <w:rPr>
                            <w:color w:val="231F20"/>
                          </w:rPr>
                          <w:t>to</w:t>
                        </w:r>
                        <w:r>
                          <w:rPr>
                            <w:color w:val="231F20"/>
                            <w:spacing w:val="-9"/>
                          </w:rPr>
                          <w:t xml:space="preserve"> </w:t>
                        </w:r>
                        <w:r>
                          <w:rPr>
                            <w:color w:val="231F20"/>
                          </w:rPr>
                          <w:t>describe</w:t>
                        </w:r>
                        <w:r>
                          <w:rPr>
                            <w:color w:val="231F20"/>
                            <w:spacing w:val="-9"/>
                          </w:rPr>
                          <w:t xml:space="preserve"> </w:t>
                        </w:r>
                        <w:r>
                          <w:rPr>
                            <w:color w:val="231F20"/>
                          </w:rPr>
                          <w:t xml:space="preserve">the </w:t>
                        </w:r>
                        <w:r>
                          <w:rPr>
                            <w:color w:val="231F20"/>
                            <w:w w:val="105%"/>
                          </w:rPr>
                          <w:t>growth</w:t>
                        </w:r>
                        <w:r>
                          <w:rPr>
                            <w:color w:val="231F20"/>
                            <w:spacing w:val="-9"/>
                            <w:w w:val="105%"/>
                          </w:rPr>
                          <w:t xml:space="preserve"> </w:t>
                        </w:r>
                        <w:r>
                          <w:rPr>
                            <w:color w:val="231F20"/>
                            <w:w w:val="105%"/>
                          </w:rPr>
                          <w:t>of</w:t>
                        </w:r>
                        <w:r>
                          <w:rPr>
                            <w:color w:val="231F20"/>
                            <w:spacing w:val="-9"/>
                            <w:w w:val="105%"/>
                          </w:rPr>
                          <w:t xml:space="preserve"> </w:t>
                        </w:r>
                        <w:r>
                          <w:rPr>
                            <w:color w:val="231F20"/>
                            <w:w w:val="105%"/>
                          </w:rPr>
                          <w:t>the</w:t>
                        </w:r>
                        <w:r>
                          <w:rPr>
                            <w:color w:val="231F20"/>
                            <w:spacing w:val="-9"/>
                            <w:w w:val="105%"/>
                          </w:rPr>
                          <w:t xml:space="preserve"> </w:t>
                        </w:r>
                        <w:r>
                          <w:rPr>
                            <w:color w:val="231F20"/>
                            <w:w w:val="105%"/>
                          </w:rPr>
                          <w:t>fellowship</w:t>
                        </w:r>
                        <w:r>
                          <w:rPr>
                            <w:color w:val="231F20"/>
                            <w:spacing w:val="-9"/>
                            <w:w w:val="105%"/>
                          </w:rPr>
                          <w:t xml:space="preserve"> </w:t>
                        </w:r>
                        <w:r>
                          <w:rPr>
                            <w:color w:val="231F20"/>
                            <w:w w:val="105%"/>
                          </w:rPr>
                          <w:t>among</w:t>
                        </w:r>
                        <w:r>
                          <w:rPr>
                            <w:color w:val="231F20"/>
                            <w:spacing w:val="-9"/>
                            <w:w w:val="105%"/>
                          </w:rPr>
                          <w:t xml:space="preserve"> </w:t>
                        </w:r>
                        <w:r>
                          <w:rPr>
                            <w:color w:val="231F20"/>
                            <w:w w:val="105%"/>
                          </w:rPr>
                          <w:t>us.</w:t>
                        </w:r>
                        <w:r>
                          <w:rPr>
                            <w:color w:val="231F20"/>
                            <w:spacing w:val="29"/>
                            <w:w w:val="105%"/>
                          </w:rPr>
                          <w:t xml:space="preserve"> </w:t>
                        </w:r>
                        <w:r>
                          <w:rPr>
                            <w:color w:val="231F20"/>
                            <w:w w:val="105%"/>
                          </w:rPr>
                          <w:t>Here</w:t>
                        </w:r>
                        <w:r>
                          <w:rPr>
                            <w:color w:val="231F20"/>
                            <w:spacing w:val="-9"/>
                            <w:w w:val="105%"/>
                          </w:rPr>
                          <w:t xml:space="preserve"> </w:t>
                        </w:r>
                        <w:r>
                          <w:rPr>
                            <w:color w:val="231F20"/>
                            <w:w w:val="105%"/>
                          </w:rPr>
                          <w:t>is</w:t>
                        </w:r>
                        <w:r>
                          <w:rPr>
                            <w:color w:val="231F20"/>
                            <w:spacing w:val="-9"/>
                            <w:w w:val="105%"/>
                          </w:rPr>
                          <w:t xml:space="preserve"> </w:t>
                        </w:r>
                        <w:r>
                          <w:rPr>
                            <w:color w:val="231F20"/>
                            <w:w w:val="105%"/>
                          </w:rPr>
                          <w:t>a</w:t>
                        </w:r>
                        <w:r>
                          <w:rPr>
                            <w:color w:val="231F20"/>
                            <w:spacing w:val="-9"/>
                            <w:w w:val="105%"/>
                          </w:rPr>
                          <w:t xml:space="preserve"> </w:t>
                        </w:r>
                        <w:r>
                          <w:rPr>
                            <w:color w:val="231F20"/>
                            <w:w w:val="105%"/>
                          </w:rPr>
                          <w:t>brief</w:t>
                        </w:r>
                        <w:r>
                          <w:rPr>
                            <w:color w:val="231F20"/>
                            <w:spacing w:val="-9"/>
                            <w:w w:val="105%"/>
                          </w:rPr>
                          <w:t xml:space="preserve"> </w:t>
                        </w:r>
                        <w:r>
                          <w:rPr>
                            <w:color w:val="231F20"/>
                            <w:w w:val="105%"/>
                          </w:rPr>
                          <w:t xml:space="preserve">ac- </w:t>
                        </w:r>
                        <w:r>
                          <w:rPr>
                            <w:color w:val="231F20"/>
                            <w:spacing w:val="-2"/>
                            <w:w w:val="105%"/>
                          </w:rPr>
                          <w:t>count:</w:t>
                        </w:r>
                      </w:p>
                      <w:p w14:paraId="64AFEA98" w14:textId="77777777" w:rsidR="00000000" w:rsidRDefault="00000000">
                        <w:pPr>
                          <w:pStyle w:val="BodyText"/>
                          <w:kinsoku w:val="0"/>
                          <w:overflowPunct w:val="0"/>
                          <w:spacing w:line="13.05pt" w:lineRule="auto"/>
                          <w:ind w:end="1.40pt" w:firstLine="5.50pt"/>
                          <w:rPr>
                            <w:color w:val="231F20"/>
                            <w:spacing w:val="-4"/>
                            <w:w w:val="105%"/>
                          </w:rPr>
                        </w:pPr>
                        <w:r>
                          <w:rPr>
                            <w:color w:val="231F20"/>
                            <w:w w:val="105%"/>
                          </w:rPr>
                          <w:t>Years</w:t>
                        </w:r>
                        <w:r>
                          <w:rPr>
                            <w:color w:val="231F20"/>
                            <w:spacing w:val="-1"/>
                            <w:w w:val="105%"/>
                          </w:rPr>
                          <w:t xml:space="preserve"> </w:t>
                        </w:r>
                        <w:r>
                          <w:rPr>
                            <w:color w:val="231F20"/>
                            <w:w w:val="105%"/>
                          </w:rPr>
                          <w:t>ago,</w:t>
                        </w:r>
                        <w:r>
                          <w:rPr>
                            <w:color w:val="231F20"/>
                            <w:spacing w:val="-1"/>
                            <w:w w:val="105%"/>
                          </w:rPr>
                          <w:t xml:space="preserve"> </w:t>
                        </w:r>
                        <w:r>
                          <w:rPr>
                            <w:color w:val="231F20"/>
                            <w:w w:val="105%"/>
                          </w:rPr>
                          <w:t>in</w:t>
                        </w:r>
                        <w:r>
                          <w:rPr>
                            <w:color w:val="231F20"/>
                            <w:spacing w:val="-1"/>
                            <w:w w:val="105%"/>
                          </w:rPr>
                          <w:t xml:space="preserve"> </w:t>
                        </w:r>
                        <w:r>
                          <w:rPr>
                            <w:color w:val="231F20"/>
                            <w:w w:val="105%"/>
                          </w:rPr>
                          <w:t>1935,</w:t>
                        </w:r>
                        <w:r>
                          <w:rPr>
                            <w:color w:val="231F20"/>
                            <w:spacing w:val="-1"/>
                            <w:w w:val="105%"/>
                          </w:rPr>
                          <w:t xml:space="preserve"> </w:t>
                        </w:r>
                        <w:r>
                          <w:rPr>
                            <w:color w:val="231F20"/>
                            <w:w w:val="105%"/>
                          </w:rPr>
                          <w:t>one</w:t>
                        </w:r>
                        <w:r>
                          <w:rPr>
                            <w:color w:val="231F20"/>
                            <w:spacing w:val="-1"/>
                            <w:w w:val="105%"/>
                          </w:rPr>
                          <w:t xml:space="preserve"> </w:t>
                        </w:r>
                        <w:r>
                          <w:rPr>
                            <w:color w:val="231F20"/>
                            <w:w w:val="105%"/>
                          </w:rPr>
                          <w:t>of</w:t>
                        </w:r>
                        <w:r>
                          <w:rPr>
                            <w:color w:val="231F20"/>
                            <w:spacing w:val="-1"/>
                            <w:w w:val="105%"/>
                          </w:rPr>
                          <w:t xml:space="preserve"> </w:t>
                        </w:r>
                        <w:r>
                          <w:rPr>
                            <w:color w:val="231F20"/>
                            <w:w w:val="105%"/>
                          </w:rPr>
                          <w:t>our</w:t>
                        </w:r>
                        <w:r>
                          <w:rPr>
                            <w:color w:val="231F20"/>
                            <w:spacing w:val="-1"/>
                            <w:w w:val="105%"/>
                          </w:rPr>
                          <w:t xml:space="preserve"> </w:t>
                        </w:r>
                        <w:r>
                          <w:rPr>
                            <w:color w:val="231F20"/>
                            <w:w w:val="105%"/>
                          </w:rPr>
                          <w:t>number</w:t>
                        </w:r>
                        <w:r>
                          <w:rPr>
                            <w:color w:val="231F20"/>
                            <w:spacing w:val="-1"/>
                            <w:w w:val="105%"/>
                          </w:rPr>
                          <w:t xml:space="preserve"> </w:t>
                        </w:r>
                        <w:r>
                          <w:rPr>
                            <w:color w:val="231F20"/>
                            <w:w w:val="105%"/>
                          </w:rPr>
                          <w:t>made</w:t>
                        </w:r>
                        <w:r>
                          <w:rPr>
                            <w:color w:val="231F20"/>
                            <w:spacing w:val="-1"/>
                            <w:w w:val="105%"/>
                          </w:rPr>
                          <w:t xml:space="preserve"> </w:t>
                        </w:r>
                        <w:r>
                          <w:rPr>
                            <w:color w:val="231F20"/>
                            <w:w w:val="105%"/>
                          </w:rPr>
                          <w:t>a</w:t>
                        </w:r>
                        <w:r>
                          <w:rPr>
                            <w:color w:val="231F20"/>
                            <w:spacing w:val="-1"/>
                            <w:w w:val="105%"/>
                          </w:rPr>
                          <w:t xml:space="preserve"> </w:t>
                        </w:r>
                        <w:r>
                          <w:rPr>
                            <w:color w:val="231F20"/>
                            <w:w w:val="105%"/>
                          </w:rPr>
                          <w:t>jour- ney to a certain western city.</w:t>
                        </w:r>
                        <w:r>
                          <w:rPr>
                            <w:color w:val="231F20"/>
                            <w:spacing w:val="40"/>
                            <w:w w:val="105%"/>
                          </w:rPr>
                          <w:t xml:space="preserve"> </w:t>
                        </w:r>
                        <w:r>
                          <w:rPr>
                            <w:color w:val="231F20"/>
                            <w:w w:val="105%"/>
                          </w:rPr>
                          <w:t>From a business stand- point,</w:t>
                        </w:r>
                        <w:r>
                          <w:rPr>
                            <w:color w:val="231F20"/>
                            <w:spacing w:val="40"/>
                            <w:w w:val="105%"/>
                          </w:rPr>
                          <w:t xml:space="preserve"> </w:t>
                        </w:r>
                        <w:r>
                          <w:rPr>
                            <w:color w:val="231F20"/>
                            <w:w w:val="105%"/>
                          </w:rPr>
                          <w:t>his</w:t>
                        </w:r>
                        <w:r>
                          <w:rPr>
                            <w:color w:val="231F20"/>
                            <w:spacing w:val="40"/>
                            <w:w w:val="105%"/>
                          </w:rPr>
                          <w:t xml:space="preserve"> </w:t>
                        </w:r>
                        <w:r>
                          <w:rPr>
                            <w:color w:val="231F20"/>
                            <w:w w:val="105%"/>
                          </w:rPr>
                          <w:t>trip</w:t>
                        </w:r>
                        <w:r>
                          <w:rPr>
                            <w:color w:val="231F20"/>
                            <w:spacing w:val="40"/>
                            <w:w w:val="105%"/>
                          </w:rPr>
                          <w:t xml:space="preserve"> </w:t>
                        </w:r>
                        <w:r>
                          <w:rPr>
                            <w:color w:val="231F20"/>
                            <w:w w:val="105%"/>
                          </w:rPr>
                          <w:t>came</w:t>
                        </w:r>
                        <w:r>
                          <w:rPr>
                            <w:color w:val="231F20"/>
                            <w:spacing w:val="40"/>
                            <w:w w:val="105%"/>
                          </w:rPr>
                          <w:t xml:space="preserve"> </w:t>
                        </w:r>
                        <w:r>
                          <w:rPr>
                            <w:color w:val="231F20"/>
                            <w:w w:val="105%"/>
                          </w:rPr>
                          <w:t>off</w:t>
                        </w:r>
                        <w:r>
                          <w:rPr>
                            <w:color w:val="231F20"/>
                            <w:spacing w:val="40"/>
                            <w:w w:val="105%"/>
                          </w:rPr>
                          <w:t xml:space="preserve"> </w:t>
                        </w:r>
                        <w:r>
                          <w:rPr>
                            <w:color w:val="231F20"/>
                            <w:w w:val="105%"/>
                          </w:rPr>
                          <w:t>badly.</w:t>
                        </w:r>
                        <w:r>
                          <w:rPr>
                            <w:color w:val="231F20"/>
                            <w:spacing w:val="37"/>
                            <w:w w:val="105%"/>
                          </w:rPr>
                          <w:t xml:space="preserve">  </w:t>
                        </w:r>
                        <w:r>
                          <w:rPr>
                            <w:color w:val="231F20"/>
                            <w:w w:val="105%"/>
                          </w:rPr>
                          <w:t>Had</w:t>
                        </w:r>
                        <w:r>
                          <w:rPr>
                            <w:color w:val="231F20"/>
                            <w:spacing w:val="40"/>
                            <w:w w:val="105%"/>
                          </w:rPr>
                          <w:t xml:space="preserve"> </w:t>
                        </w:r>
                        <w:r>
                          <w:rPr>
                            <w:color w:val="231F20"/>
                            <w:w w:val="105%"/>
                          </w:rPr>
                          <w:t>he</w:t>
                        </w:r>
                        <w:r>
                          <w:rPr>
                            <w:color w:val="231F20"/>
                            <w:spacing w:val="40"/>
                            <w:w w:val="105%"/>
                          </w:rPr>
                          <w:t xml:space="preserve"> </w:t>
                        </w:r>
                        <w:r>
                          <w:rPr>
                            <w:color w:val="231F20"/>
                            <w:w w:val="105%"/>
                          </w:rPr>
                          <w:t>been</w:t>
                        </w:r>
                        <w:r>
                          <w:rPr>
                            <w:color w:val="231F20"/>
                            <w:spacing w:val="41"/>
                            <w:w w:val="105%"/>
                          </w:rPr>
                          <w:t xml:space="preserve"> </w:t>
                        </w:r>
                        <w:r>
                          <w:rPr>
                            <w:color w:val="231F20"/>
                            <w:spacing w:val="-4"/>
                            <w:w w:val="105%"/>
                          </w:rPr>
                          <w:t>suc-</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0F01D443" w14:textId="1E0ED5D2"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2228608" behindDoc="1" locked="0" layoutInCell="0" allowOverlap="1" wp14:anchorId="132B5BD3" wp14:editId="478A41E5">
            <wp:simplePos x="0" y="0"/>
            <wp:positionH relativeFrom="page">
              <wp:posOffset>353060</wp:posOffset>
            </wp:positionH>
            <wp:positionV relativeFrom="page">
              <wp:posOffset>207645</wp:posOffset>
            </wp:positionV>
            <wp:extent cx="206375" cy="138430"/>
            <wp:effectExtent l="0" t="0" r="0" b="0"/>
            <wp:wrapNone/>
            <wp:docPr id="85" name="Text Box 559"/>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0637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452343FC"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154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229632" behindDoc="1" locked="0" layoutInCell="0" allowOverlap="1" wp14:anchorId="016E712B" wp14:editId="5B278E9B">
            <wp:simplePos x="0" y="0"/>
            <wp:positionH relativeFrom="page">
              <wp:posOffset>994410</wp:posOffset>
            </wp:positionH>
            <wp:positionV relativeFrom="page">
              <wp:posOffset>207645</wp:posOffset>
            </wp:positionV>
            <wp:extent cx="1410970" cy="138430"/>
            <wp:effectExtent l="0" t="0" r="0" b="0"/>
            <wp:wrapNone/>
            <wp:docPr id="84" name="Text Box 560"/>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41097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4B5E2962"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ALCOHOLICS</w:t>
                        </w:r>
                        <w:r>
                          <w:rPr>
                            <w:color w:val="231F20"/>
                            <w:spacing w:val="53"/>
                            <w:sz w:val="16"/>
                            <w:szCs w:val="16"/>
                          </w:rPr>
                          <w:t xml:space="preserve"> </w:t>
                        </w:r>
                        <w:r>
                          <w:rPr>
                            <w:color w:val="231F20"/>
                            <w:spacing w:val="-2"/>
                            <w:sz w:val="16"/>
                            <w:szCs w:val="16"/>
                          </w:rPr>
                          <w:t>ANONYMOUS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230656" behindDoc="1" locked="0" layoutInCell="0" allowOverlap="1" wp14:anchorId="04F824FD" wp14:editId="180F19A0">
            <wp:simplePos x="0" y="0"/>
            <wp:positionH relativeFrom="page">
              <wp:posOffset>353060</wp:posOffset>
            </wp:positionH>
            <wp:positionV relativeFrom="page">
              <wp:posOffset>377190</wp:posOffset>
            </wp:positionV>
            <wp:extent cx="2621915" cy="4424680"/>
            <wp:effectExtent l="0" t="0" r="0" b="0"/>
            <wp:wrapNone/>
            <wp:docPr id="83" name="Text Box 561"/>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21915" cy="4424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50E74AE6" w14:textId="77777777" w:rsidR="00000000" w:rsidRDefault="00000000">
                        <w:pPr>
                          <w:pStyle w:val="BodyText"/>
                          <w:kinsoku w:val="0"/>
                          <w:overflowPunct w:val="0"/>
                          <w:spacing w:before="0.85pt" w:line="13.05pt" w:lineRule="auto"/>
                          <w:ind w:end="1.20pt" w:firstLine="0pt"/>
                          <w:rPr>
                            <w:color w:val="231F20"/>
                            <w:w w:val="105%"/>
                          </w:rPr>
                        </w:pPr>
                        <w:r>
                          <w:rPr>
                            <w:color w:val="231F20"/>
                            <w:w w:val="105%"/>
                          </w:rPr>
                          <w:t>cessful</w:t>
                        </w:r>
                        <w:r>
                          <w:rPr>
                            <w:color w:val="231F20"/>
                            <w:spacing w:val="-12"/>
                            <w:w w:val="105%"/>
                          </w:rPr>
                          <w:t xml:space="preserve"> </w:t>
                        </w:r>
                        <w:r>
                          <w:rPr>
                            <w:color w:val="231F20"/>
                            <w:w w:val="105%"/>
                          </w:rPr>
                          <w:t>in</w:t>
                        </w:r>
                        <w:r>
                          <w:rPr>
                            <w:color w:val="231F20"/>
                            <w:spacing w:val="-12"/>
                            <w:w w:val="105%"/>
                          </w:rPr>
                          <w:t xml:space="preserve"> </w:t>
                        </w:r>
                        <w:r>
                          <w:rPr>
                            <w:color w:val="231F20"/>
                            <w:w w:val="105%"/>
                          </w:rPr>
                          <w:t>his</w:t>
                        </w:r>
                        <w:r>
                          <w:rPr>
                            <w:color w:val="231F20"/>
                            <w:spacing w:val="-12"/>
                            <w:w w:val="105%"/>
                          </w:rPr>
                          <w:t xml:space="preserve"> </w:t>
                        </w:r>
                        <w:r>
                          <w:rPr>
                            <w:color w:val="231F20"/>
                            <w:w w:val="105%"/>
                          </w:rPr>
                          <w:t>enterprise,</w:t>
                        </w:r>
                        <w:r>
                          <w:rPr>
                            <w:color w:val="231F20"/>
                            <w:spacing w:val="-12"/>
                            <w:w w:val="105%"/>
                          </w:rPr>
                          <w:t xml:space="preserve"> </w:t>
                        </w:r>
                        <w:r>
                          <w:rPr>
                            <w:color w:val="231F20"/>
                            <w:w w:val="105%"/>
                          </w:rPr>
                          <w:t>he</w:t>
                        </w:r>
                        <w:r>
                          <w:rPr>
                            <w:color w:val="231F20"/>
                            <w:spacing w:val="-12"/>
                            <w:w w:val="105%"/>
                          </w:rPr>
                          <w:t xml:space="preserve"> </w:t>
                        </w:r>
                        <w:r>
                          <w:rPr>
                            <w:color w:val="231F20"/>
                            <w:w w:val="105%"/>
                          </w:rPr>
                          <w:t>would</w:t>
                        </w:r>
                        <w:r>
                          <w:rPr>
                            <w:color w:val="231F20"/>
                            <w:spacing w:val="-11"/>
                            <w:w w:val="105%"/>
                          </w:rPr>
                          <w:t xml:space="preserve"> </w:t>
                        </w:r>
                        <w:r>
                          <w:rPr>
                            <w:color w:val="231F20"/>
                            <w:w w:val="105%"/>
                          </w:rPr>
                          <w:t>have</w:t>
                        </w:r>
                        <w:r>
                          <w:rPr>
                            <w:color w:val="231F20"/>
                            <w:spacing w:val="10"/>
                            <w:w w:val="105%"/>
                          </w:rPr>
                          <w:t xml:space="preserve"> </w:t>
                        </w:r>
                        <w:r>
                          <w:rPr>
                            <w:color w:val="231F20"/>
                            <w:w w:val="105%"/>
                          </w:rPr>
                          <w:t>been</w:t>
                        </w:r>
                        <w:r>
                          <w:rPr>
                            <w:color w:val="231F20"/>
                            <w:spacing w:val="-12"/>
                            <w:w w:val="105%"/>
                          </w:rPr>
                          <w:t xml:space="preserve"> </w:t>
                        </w:r>
                        <w:r>
                          <w:rPr>
                            <w:color w:val="231F20"/>
                            <w:w w:val="105%"/>
                          </w:rPr>
                          <w:t>set</w:t>
                        </w:r>
                        <w:r>
                          <w:rPr>
                            <w:color w:val="231F20"/>
                            <w:spacing w:val="-12"/>
                            <w:w w:val="105%"/>
                          </w:rPr>
                          <w:t xml:space="preserve"> </w:t>
                        </w:r>
                        <w:r>
                          <w:rPr>
                            <w:color w:val="231F20"/>
                            <w:w w:val="105%"/>
                          </w:rPr>
                          <w:t>on</w:t>
                        </w:r>
                        <w:r>
                          <w:rPr>
                            <w:color w:val="231F20"/>
                            <w:spacing w:val="-12"/>
                            <w:w w:val="105%"/>
                          </w:rPr>
                          <w:t xml:space="preserve"> </w:t>
                        </w:r>
                        <w:r>
                          <w:rPr>
                            <w:color w:val="231F20"/>
                            <w:w w:val="105%"/>
                          </w:rPr>
                          <w:t xml:space="preserve">his </w:t>
                        </w:r>
                        <w:r>
                          <w:rPr>
                            <w:color w:val="231F20"/>
                          </w:rPr>
                          <w:t>feet</w:t>
                        </w:r>
                        <w:r>
                          <w:rPr>
                            <w:color w:val="231F20"/>
                            <w:spacing w:val="-6"/>
                          </w:rPr>
                          <w:t xml:space="preserve"> </w:t>
                        </w:r>
                        <w:r>
                          <w:rPr>
                            <w:color w:val="231F20"/>
                          </w:rPr>
                          <w:t>financially</w:t>
                        </w:r>
                        <w:r>
                          <w:rPr>
                            <w:color w:val="231F20"/>
                            <w:spacing w:val="-6"/>
                          </w:rPr>
                          <w:t xml:space="preserve"> </w:t>
                        </w:r>
                        <w:r>
                          <w:rPr>
                            <w:color w:val="231F20"/>
                          </w:rPr>
                          <w:t>which,</w:t>
                        </w:r>
                        <w:r>
                          <w:rPr>
                            <w:color w:val="231F20"/>
                            <w:spacing w:val="-6"/>
                          </w:rPr>
                          <w:t xml:space="preserve"> </w:t>
                        </w:r>
                        <w:r>
                          <w:rPr>
                            <w:color w:val="231F20"/>
                          </w:rPr>
                          <w:t>at</w:t>
                        </w:r>
                        <w:r>
                          <w:rPr>
                            <w:color w:val="231F20"/>
                            <w:spacing w:val="-5"/>
                          </w:rPr>
                          <w:t xml:space="preserve"> </w:t>
                        </w:r>
                        <w:r>
                          <w:rPr>
                            <w:color w:val="231F20"/>
                          </w:rPr>
                          <w:t>the</w:t>
                        </w:r>
                        <w:r>
                          <w:rPr>
                            <w:color w:val="231F20"/>
                            <w:spacing w:val="-5"/>
                          </w:rPr>
                          <w:t xml:space="preserve"> </w:t>
                        </w:r>
                        <w:r>
                          <w:rPr>
                            <w:color w:val="231F20"/>
                          </w:rPr>
                          <w:t>time,</w:t>
                        </w:r>
                        <w:r>
                          <w:rPr>
                            <w:color w:val="231F20"/>
                            <w:spacing w:val="-5"/>
                          </w:rPr>
                          <w:t xml:space="preserve"> </w:t>
                        </w:r>
                        <w:r>
                          <w:rPr>
                            <w:color w:val="231F20"/>
                          </w:rPr>
                          <w:t>seemed</w:t>
                        </w:r>
                        <w:r>
                          <w:rPr>
                            <w:color w:val="231F20"/>
                            <w:spacing w:val="-6"/>
                          </w:rPr>
                          <w:t xml:space="preserve"> </w:t>
                        </w:r>
                        <w:r>
                          <w:rPr>
                            <w:color w:val="231F20"/>
                          </w:rPr>
                          <w:t>vitally</w:t>
                        </w:r>
                        <w:r>
                          <w:rPr>
                            <w:color w:val="231F20"/>
                            <w:spacing w:val="-6"/>
                          </w:rPr>
                          <w:t xml:space="preserve"> </w:t>
                        </w:r>
                        <w:r>
                          <w:rPr>
                            <w:color w:val="231F20"/>
                          </w:rPr>
                          <w:t>impor- tant.</w:t>
                        </w:r>
                        <w:r>
                          <w:rPr>
                            <w:color w:val="231F20"/>
                            <w:spacing w:val="40"/>
                          </w:rPr>
                          <w:t xml:space="preserve"> </w:t>
                        </w:r>
                        <w:r>
                          <w:rPr>
                            <w:color w:val="231F20"/>
                          </w:rPr>
                          <w:t>But</w:t>
                        </w:r>
                        <w:r>
                          <w:rPr>
                            <w:color w:val="231F20"/>
                            <w:spacing w:val="-2"/>
                          </w:rPr>
                          <w:t xml:space="preserve"> </w:t>
                        </w:r>
                        <w:r>
                          <w:rPr>
                            <w:color w:val="231F20"/>
                          </w:rPr>
                          <w:t>his</w:t>
                        </w:r>
                        <w:r>
                          <w:rPr>
                            <w:color w:val="231F20"/>
                            <w:spacing w:val="-2"/>
                          </w:rPr>
                          <w:t xml:space="preserve"> </w:t>
                        </w:r>
                        <w:r>
                          <w:rPr>
                            <w:color w:val="231F20"/>
                          </w:rPr>
                          <w:t>venture</w:t>
                        </w:r>
                        <w:r>
                          <w:rPr>
                            <w:color w:val="231F20"/>
                            <w:spacing w:val="-2"/>
                          </w:rPr>
                          <w:t xml:space="preserve"> </w:t>
                        </w:r>
                        <w:r>
                          <w:rPr>
                            <w:color w:val="231F20"/>
                          </w:rPr>
                          <w:t>wound</w:t>
                        </w:r>
                        <w:r>
                          <w:rPr>
                            <w:color w:val="231F20"/>
                            <w:spacing w:val="-2"/>
                          </w:rPr>
                          <w:t xml:space="preserve"> </w:t>
                        </w:r>
                        <w:r>
                          <w:rPr>
                            <w:color w:val="231F20"/>
                          </w:rPr>
                          <w:t>up</w:t>
                        </w:r>
                        <w:r>
                          <w:rPr>
                            <w:color w:val="231F20"/>
                            <w:spacing w:val="-2"/>
                          </w:rPr>
                          <w:t xml:space="preserve"> </w:t>
                        </w:r>
                        <w:r>
                          <w:rPr>
                            <w:color w:val="231F20"/>
                          </w:rPr>
                          <w:t>in</w:t>
                        </w:r>
                        <w:r>
                          <w:rPr>
                            <w:color w:val="231F20"/>
                            <w:spacing w:val="-2"/>
                          </w:rPr>
                          <w:t xml:space="preserve"> </w:t>
                        </w:r>
                        <w:r>
                          <w:rPr>
                            <w:color w:val="231F20"/>
                          </w:rPr>
                          <w:t>a</w:t>
                        </w:r>
                        <w:r>
                          <w:rPr>
                            <w:color w:val="231F20"/>
                            <w:spacing w:val="-2"/>
                          </w:rPr>
                          <w:t xml:space="preserve"> </w:t>
                        </w:r>
                        <w:r>
                          <w:rPr>
                            <w:color w:val="231F20"/>
                          </w:rPr>
                          <w:t>law</w:t>
                        </w:r>
                        <w:r>
                          <w:rPr>
                            <w:color w:val="231F20"/>
                            <w:spacing w:val="-2"/>
                          </w:rPr>
                          <w:t xml:space="preserve"> </w:t>
                        </w:r>
                        <w:r>
                          <w:rPr>
                            <w:color w:val="231F20"/>
                          </w:rPr>
                          <w:t>suit</w:t>
                        </w:r>
                        <w:r>
                          <w:rPr>
                            <w:color w:val="231F20"/>
                            <w:spacing w:val="-2"/>
                          </w:rPr>
                          <w:t xml:space="preserve"> </w:t>
                        </w:r>
                        <w:r>
                          <w:rPr>
                            <w:color w:val="231F20"/>
                          </w:rPr>
                          <w:t>and</w:t>
                        </w:r>
                        <w:r>
                          <w:rPr>
                            <w:color w:val="231F20"/>
                            <w:spacing w:val="-2"/>
                          </w:rPr>
                          <w:t xml:space="preserve"> </w:t>
                        </w:r>
                        <w:r>
                          <w:rPr>
                            <w:color w:val="231F20"/>
                          </w:rPr>
                          <w:t>bogged down</w:t>
                        </w:r>
                        <w:r>
                          <w:rPr>
                            <w:color w:val="231F20"/>
                            <w:spacing w:val="-12"/>
                          </w:rPr>
                          <w:t xml:space="preserve"> </w:t>
                        </w:r>
                        <w:r>
                          <w:rPr>
                            <w:color w:val="231F20"/>
                          </w:rPr>
                          <w:t>completely.</w:t>
                        </w:r>
                        <w:r>
                          <w:rPr>
                            <w:color w:val="231F20"/>
                            <w:spacing w:val="13"/>
                          </w:rPr>
                          <w:t xml:space="preserve"> </w:t>
                        </w:r>
                        <w:r>
                          <w:rPr>
                            <w:color w:val="231F20"/>
                          </w:rPr>
                          <w:t>The</w:t>
                        </w:r>
                        <w:r>
                          <w:rPr>
                            <w:color w:val="231F20"/>
                            <w:spacing w:val="-11"/>
                          </w:rPr>
                          <w:t xml:space="preserve"> </w:t>
                        </w:r>
                        <w:r>
                          <w:rPr>
                            <w:color w:val="231F20"/>
                          </w:rPr>
                          <w:t>proceeding</w:t>
                        </w:r>
                        <w:r>
                          <w:rPr>
                            <w:color w:val="231F20"/>
                            <w:spacing w:val="-11"/>
                          </w:rPr>
                          <w:t xml:space="preserve"> </w:t>
                        </w:r>
                        <w:r>
                          <w:rPr>
                            <w:color w:val="231F20"/>
                          </w:rPr>
                          <w:t>was</w:t>
                        </w:r>
                        <w:r>
                          <w:rPr>
                            <w:color w:val="231F20"/>
                            <w:spacing w:val="-11"/>
                          </w:rPr>
                          <w:t xml:space="preserve"> </w:t>
                        </w:r>
                        <w:r>
                          <w:rPr>
                            <w:color w:val="231F20"/>
                          </w:rPr>
                          <w:t>shot</w:t>
                        </w:r>
                        <w:r>
                          <w:rPr>
                            <w:color w:val="231F20"/>
                            <w:spacing w:val="-12"/>
                          </w:rPr>
                          <w:t xml:space="preserve"> </w:t>
                        </w:r>
                        <w:r>
                          <w:rPr>
                            <w:color w:val="231F20"/>
                          </w:rPr>
                          <w:t>through</w:t>
                        </w:r>
                        <w:r>
                          <w:rPr>
                            <w:color w:val="231F20"/>
                            <w:spacing w:val="-11"/>
                          </w:rPr>
                          <w:t xml:space="preserve"> </w:t>
                        </w:r>
                        <w:r>
                          <w:rPr>
                            <w:color w:val="231F20"/>
                          </w:rPr>
                          <w:t xml:space="preserve">with </w:t>
                        </w:r>
                        <w:r>
                          <w:rPr>
                            <w:color w:val="231F20"/>
                            <w:w w:val="105%"/>
                          </w:rPr>
                          <w:t>much hard feeling and controversy.</w:t>
                        </w:r>
                      </w:p>
                      <w:p w14:paraId="543129CD" w14:textId="77777777" w:rsidR="00000000" w:rsidRDefault="00000000">
                        <w:pPr>
                          <w:pStyle w:val="BodyText"/>
                          <w:kinsoku w:val="0"/>
                          <w:overflowPunct w:val="0"/>
                          <w:spacing w:line="13.05pt" w:lineRule="auto"/>
                          <w:ind w:end="1.30pt"/>
                          <w:rPr>
                            <w:color w:val="231F20"/>
                            <w:w w:val="105%"/>
                          </w:rPr>
                        </w:pPr>
                        <w:r>
                          <w:rPr>
                            <w:color w:val="231F20"/>
                            <w:spacing w:val="-2"/>
                          </w:rPr>
                          <w:t>Bitterly</w:t>
                        </w:r>
                        <w:r>
                          <w:rPr>
                            <w:color w:val="231F20"/>
                            <w:spacing w:val="-10"/>
                          </w:rPr>
                          <w:t xml:space="preserve"> </w:t>
                        </w:r>
                        <w:r>
                          <w:rPr>
                            <w:color w:val="231F20"/>
                            <w:spacing w:val="-2"/>
                          </w:rPr>
                          <w:t>discouraged,</w:t>
                        </w:r>
                        <w:r>
                          <w:rPr>
                            <w:color w:val="231F20"/>
                            <w:spacing w:val="-9"/>
                          </w:rPr>
                          <w:t xml:space="preserve"> </w:t>
                        </w:r>
                        <w:r>
                          <w:rPr>
                            <w:color w:val="231F20"/>
                            <w:spacing w:val="-2"/>
                          </w:rPr>
                          <w:t>he</w:t>
                        </w:r>
                        <w:r>
                          <w:rPr>
                            <w:color w:val="231F20"/>
                            <w:spacing w:val="-9"/>
                          </w:rPr>
                          <w:t xml:space="preserve"> </w:t>
                        </w:r>
                        <w:r>
                          <w:rPr>
                            <w:color w:val="231F20"/>
                            <w:spacing w:val="-2"/>
                          </w:rPr>
                          <w:t>found</w:t>
                        </w:r>
                        <w:r>
                          <w:rPr>
                            <w:color w:val="231F20"/>
                            <w:spacing w:val="-9"/>
                          </w:rPr>
                          <w:t xml:space="preserve"> </w:t>
                        </w:r>
                        <w:r>
                          <w:rPr>
                            <w:color w:val="231F20"/>
                            <w:spacing w:val="-2"/>
                          </w:rPr>
                          <w:t>himself</w:t>
                        </w:r>
                        <w:r>
                          <w:rPr>
                            <w:color w:val="231F20"/>
                            <w:spacing w:val="-10"/>
                          </w:rPr>
                          <w:t xml:space="preserve"> </w:t>
                        </w:r>
                        <w:r>
                          <w:rPr>
                            <w:color w:val="231F20"/>
                            <w:spacing w:val="-2"/>
                          </w:rPr>
                          <w:t>in</w:t>
                        </w:r>
                        <w:r>
                          <w:rPr>
                            <w:color w:val="231F20"/>
                            <w:spacing w:val="-9"/>
                          </w:rPr>
                          <w:t xml:space="preserve"> </w:t>
                        </w:r>
                        <w:r>
                          <w:rPr>
                            <w:color w:val="231F20"/>
                            <w:spacing w:val="-2"/>
                          </w:rPr>
                          <w:t>a</w:t>
                        </w:r>
                        <w:r>
                          <w:rPr>
                            <w:color w:val="231F20"/>
                            <w:spacing w:val="-9"/>
                          </w:rPr>
                          <w:t xml:space="preserve"> </w:t>
                        </w:r>
                        <w:r>
                          <w:rPr>
                            <w:color w:val="231F20"/>
                            <w:spacing w:val="-2"/>
                          </w:rPr>
                          <w:t>strange</w:t>
                        </w:r>
                        <w:r>
                          <w:rPr>
                            <w:color w:val="231F20"/>
                            <w:spacing w:val="-9"/>
                          </w:rPr>
                          <w:t xml:space="preserve"> </w:t>
                        </w:r>
                        <w:r>
                          <w:rPr>
                            <w:color w:val="231F20"/>
                            <w:spacing w:val="-2"/>
                          </w:rPr>
                          <w:t xml:space="preserve">place, </w:t>
                        </w:r>
                        <w:r>
                          <w:rPr>
                            <w:color w:val="231F20"/>
                          </w:rPr>
                          <w:t>discredited</w:t>
                        </w:r>
                        <w:r>
                          <w:rPr>
                            <w:color w:val="231F20"/>
                            <w:spacing w:val="-4"/>
                          </w:rPr>
                          <w:t xml:space="preserve"> </w:t>
                        </w:r>
                        <w:r>
                          <w:rPr>
                            <w:color w:val="231F20"/>
                          </w:rPr>
                          <w:t>and</w:t>
                        </w:r>
                        <w:r>
                          <w:rPr>
                            <w:color w:val="231F20"/>
                            <w:spacing w:val="-4"/>
                          </w:rPr>
                          <w:t xml:space="preserve"> </w:t>
                        </w:r>
                        <w:r>
                          <w:rPr>
                            <w:color w:val="231F20"/>
                          </w:rPr>
                          <w:t>almost</w:t>
                        </w:r>
                        <w:r>
                          <w:rPr>
                            <w:color w:val="231F20"/>
                            <w:spacing w:val="-4"/>
                          </w:rPr>
                          <w:t xml:space="preserve"> </w:t>
                        </w:r>
                        <w:r>
                          <w:rPr>
                            <w:color w:val="231F20"/>
                          </w:rPr>
                          <w:t>broke.</w:t>
                        </w:r>
                        <w:r>
                          <w:rPr>
                            <w:color w:val="231F20"/>
                            <w:spacing w:val="39"/>
                          </w:rPr>
                          <w:t xml:space="preserve"> </w:t>
                        </w:r>
                        <w:r>
                          <w:rPr>
                            <w:color w:val="231F20"/>
                          </w:rPr>
                          <w:t>Still</w:t>
                        </w:r>
                        <w:r>
                          <w:rPr>
                            <w:color w:val="231F20"/>
                            <w:spacing w:val="-4"/>
                          </w:rPr>
                          <w:t xml:space="preserve"> </w:t>
                        </w:r>
                        <w:r>
                          <w:rPr>
                            <w:color w:val="231F20"/>
                          </w:rPr>
                          <w:t>physically</w:t>
                        </w:r>
                        <w:r>
                          <w:rPr>
                            <w:color w:val="231F20"/>
                            <w:spacing w:val="-4"/>
                          </w:rPr>
                          <w:t xml:space="preserve"> </w:t>
                        </w:r>
                        <w:r>
                          <w:rPr>
                            <w:color w:val="231F20"/>
                          </w:rPr>
                          <w:t>weak,</w:t>
                        </w:r>
                        <w:r>
                          <w:rPr>
                            <w:color w:val="231F20"/>
                            <w:spacing w:val="-4"/>
                          </w:rPr>
                          <w:t xml:space="preserve"> </w:t>
                        </w:r>
                        <w:r>
                          <w:rPr>
                            <w:color w:val="231F20"/>
                          </w:rPr>
                          <w:t>and sober</w:t>
                        </w:r>
                        <w:r>
                          <w:rPr>
                            <w:color w:val="231F20"/>
                            <w:spacing w:val="-6"/>
                          </w:rPr>
                          <w:t xml:space="preserve"> </w:t>
                        </w:r>
                        <w:r>
                          <w:rPr>
                            <w:color w:val="231F20"/>
                          </w:rPr>
                          <w:t>but</w:t>
                        </w:r>
                        <w:r>
                          <w:rPr>
                            <w:color w:val="231F20"/>
                            <w:spacing w:val="-6"/>
                          </w:rPr>
                          <w:t xml:space="preserve"> </w:t>
                        </w:r>
                        <w:r>
                          <w:rPr>
                            <w:color w:val="231F20"/>
                          </w:rPr>
                          <w:t>a</w:t>
                        </w:r>
                        <w:r>
                          <w:rPr>
                            <w:color w:val="231F20"/>
                            <w:spacing w:val="-6"/>
                          </w:rPr>
                          <w:t xml:space="preserve"> </w:t>
                        </w:r>
                        <w:r>
                          <w:rPr>
                            <w:color w:val="231F20"/>
                          </w:rPr>
                          <w:t>few</w:t>
                        </w:r>
                        <w:r>
                          <w:rPr>
                            <w:color w:val="231F20"/>
                            <w:spacing w:val="-6"/>
                          </w:rPr>
                          <w:t xml:space="preserve"> </w:t>
                        </w:r>
                        <w:r>
                          <w:rPr>
                            <w:color w:val="231F20"/>
                          </w:rPr>
                          <w:t>months,</w:t>
                        </w:r>
                        <w:r>
                          <w:rPr>
                            <w:color w:val="231F20"/>
                            <w:spacing w:val="-6"/>
                          </w:rPr>
                          <w:t xml:space="preserve"> </w:t>
                        </w:r>
                        <w:r>
                          <w:rPr>
                            <w:color w:val="231F20"/>
                          </w:rPr>
                          <w:t>he</w:t>
                        </w:r>
                        <w:r>
                          <w:rPr>
                            <w:color w:val="231F20"/>
                            <w:spacing w:val="-6"/>
                          </w:rPr>
                          <w:t xml:space="preserve"> </w:t>
                        </w:r>
                        <w:r>
                          <w:rPr>
                            <w:color w:val="231F20"/>
                          </w:rPr>
                          <w:t>saw</w:t>
                        </w:r>
                        <w:r>
                          <w:rPr>
                            <w:color w:val="231F20"/>
                            <w:spacing w:val="-6"/>
                          </w:rPr>
                          <w:t xml:space="preserve"> </w:t>
                        </w:r>
                        <w:r>
                          <w:rPr>
                            <w:color w:val="231F20"/>
                          </w:rPr>
                          <w:t>that</w:t>
                        </w:r>
                        <w:r>
                          <w:rPr>
                            <w:color w:val="231F20"/>
                            <w:spacing w:val="-6"/>
                          </w:rPr>
                          <w:t xml:space="preserve"> </w:t>
                        </w:r>
                        <w:r>
                          <w:rPr>
                            <w:color w:val="231F20"/>
                          </w:rPr>
                          <w:t>his</w:t>
                        </w:r>
                        <w:r>
                          <w:rPr>
                            <w:color w:val="231F20"/>
                            <w:spacing w:val="-6"/>
                          </w:rPr>
                          <w:t xml:space="preserve"> </w:t>
                        </w:r>
                        <w:r>
                          <w:rPr>
                            <w:color w:val="231F20"/>
                          </w:rPr>
                          <w:t>predicament</w:t>
                        </w:r>
                        <w:r>
                          <w:rPr>
                            <w:color w:val="231F20"/>
                            <w:spacing w:val="-6"/>
                          </w:rPr>
                          <w:t xml:space="preserve"> </w:t>
                        </w:r>
                        <w:r>
                          <w:rPr>
                            <w:color w:val="231F20"/>
                          </w:rPr>
                          <w:t xml:space="preserve">was </w:t>
                        </w:r>
                        <w:r>
                          <w:rPr>
                            <w:color w:val="231F20"/>
                            <w:w w:val="105%"/>
                          </w:rPr>
                          <w:t>dangerous.</w:t>
                        </w:r>
                        <w:r>
                          <w:rPr>
                            <w:color w:val="231F20"/>
                            <w:spacing w:val="36"/>
                            <w:w w:val="105%"/>
                          </w:rPr>
                          <w:t xml:space="preserve"> </w:t>
                        </w:r>
                        <w:r>
                          <w:rPr>
                            <w:color w:val="231F20"/>
                            <w:w w:val="105%"/>
                          </w:rPr>
                          <w:t>He</w:t>
                        </w:r>
                        <w:r>
                          <w:rPr>
                            <w:color w:val="231F20"/>
                            <w:spacing w:val="-6"/>
                            <w:w w:val="105%"/>
                          </w:rPr>
                          <w:t xml:space="preserve"> </w:t>
                        </w:r>
                        <w:r>
                          <w:rPr>
                            <w:color w:val="231F20"/>
                            <w:w w:val="105%"/>
                          </w:rPr>
                          <w:t>wanted</w:t>
                        </w:r>
                        <w:r>
                          <w:rPr>
                            <w:color w:val="231F20"/>
                            <w:spacing w:val="-6"/>
                            <w:w w:val="105%"/>
                          </w:rPr>
                          <w:t xml:space="preserve"> </w:t>
                        </w:r>
                        <w:r>
                          <w:rPr>
                            <w:color w:val="231F20"/>
                            <w:w w:val="105%"/>
                          </w:rPr>
                          <w:t>so</w:t>
                        </w:r>
                        <w:r>
                          <w:rPr>
                            <w:color w:val="231F20"/>
                            <w:spacing w:val="-6"/>
                            <w:w w:val="105%"/>
                          </w:rPr>
                          <w:t xml:space="preserve"> </w:t>
                        </w:r>
                        <w:r>
                          <w:rPr>
                            <w:color w:val="231F20"/>
                            <w:w w:val="105%"/>
                          </w:rPr>
                          <w:t>much</w:t>
                        </w:r>
                        <w:r>
                          <w:rPr>
                            <w:color w:val="231F20"/>
                            <w:spacing w:val="-6"/>
                            <w:w w:val="105%"/>
                          </w:rPr>
                          <w:t xml:space="preserve"> </w:t>
                        </w:r>
                        <w:r>
                          <w:rPr>
                            <w:color w:val="231F20"/>
                            <w:w w:val="105%"/>
                          </w:rPr>
                          <w:t>to</w:t>
                        </w:r>
                        <w:r>
                          <w:rPr>
                            <w:color w:val="231F20"/>
                            <w:spacing w:val="-6"/>
                            <w:w w:val="105%"/>
                          </w:rPr>
                          <w:t xml:space="preserve"> </w:t>
                        </w:r>
                        <w:r>
                          <w:rPr>
                            <w:color w:val="231F20"/>
                            <w:w w:val="105%"/>
                          </w:rPr>
                          <w:t>talk</w:t>
                        </w:r>
                        <w:r>
                          <w:rPr>
                            <w:color w:val="231F20"/>
                            <w:spacing w:val="-6"/>
                            <w:w w:val="105%"/>
                          </w:rPr>
                          <w:t xml:space="preserve"> </w:t>
                        </w:r>
                        <w:r>
                          <w:rPr>
                            <w:color w:val="231F20"/>
                            <w:w w:val="105%"/>
                          </w:rPr>
                          <w:t>with</w:t>
                        </w:r>
                        <w:r>
                          <w:rPr>
                            <w:color w:val="231F20"/>
                            <w:spacing w:val="-6"/>
                            <w:w w:val="105%"/>
                          </w:rPr>
                          <w:t xml:space="preserve"> </w:t>
                        </w:r>
                        <w:r>
                          <w:rPr>
                            <w:color w:val="231F20"/>
                            <w:w w:val="105%"/>
                          </w:rPr>
                          <w:t>someone, but</w:t>
                        </w:r>
                        <w:r>
                          <w:rPr>
                            <w:color w:val="231F20"/>
                            <w:spacing w:val="-12"/>
                            <w:w w:val="105%"/>
                          </w:rPr>
                          <w:t xml:space="preserve"> </w:t>
                        </w:r>
                        <w:r>
                          <w:rPr>
                            <w:color w:val="231F20"/>
                            <w:w w:val="105%"/>
                          </w:rPr>
                          <w:t>whom?</w:t>
                        </w:r>
                      </w:p>
                      <w:p w14:paraId="7D1D8BEA" w14:textId="77777777" w:rsidR="00000000" w:rsidRDefault="00000000">
                        <w:pPr>
                          <w:pStyle w:val="BodyText"/>
                          <w:kinsoku w:val="0"/>
                          <w:overflowPunct w:val="0"/>
                          <w:spacing w:line="12.95pt" w:lineRule="auto"/>
                          <w:ind w:end="1.20pt"/>
                          <w:rPr>
                            <w:color w:val="231F20"/>
                            <w:w w:val="105%"/>
                          </w:rPr>
                        </w:pPr>
                        <w:r>
                          <w:rPr>
                            <w:color w:val="231F20"/>
                          </w:rPr>
                          <w:t>One</w:t>
                        </w:r>
                        <w:r>
                          <w:rPr>
                            <w:color w:val="231F20"/>
                            <w:spacing w:val="-12"/>
                          </w:rPr>
                          <w:t xml:space="preserve"> </w:t>
                        </w:r>
                        <w:r>
                          <w:rPr>
                            <w:color w:val="231F20"/>
                          </w:rPr>
                          <w:t>dismal</w:t>
                        </w:r>
                        <w:r>
                          <w:rPr>
                            <w:color w:val="231F20"/>
                            <w:spacing w:val="-11"/>
                          </w:rPr>
                          <w:t xml:space="preserve"> </w:t>
                        </w:r>
                        <w:r>
                          <w:rPr>
                            <w:color w:val="231F20"/>
                          </w:rPr>
                          <w:t>afternoon</w:t>
                        </w:r>
                        <w:r>
                          <w:rPr>
                            <w:color w:val="231F20"/>
                            <w:spacing w:val="-11"/>
                          </w:rPr>
                          <w:t xml:space="preserve"> </w:t>
                        </w:r>
                        <w:r>
                          <w:rPr>
                            <w:color w:val="231F20"/>
                          </w:rPr>
                          <w:t>he</w:t>
                        </w:r>
                        <w:r>
                          <w:rPr>
                            <w:color w:val="231F20"/>
                            <w:spacing w:val="-11"/>
                          </w:rPr>
                          <w:t xml:space="preserve"> </w:t>
                        </w:r>
                        <w:r>
                          <w:rPr>
                            <w:color w:val="231F20"/>
                          </w:rPr>
                          <w:t>paced</w:t>
                        </w:r>
                        <w:r>
                          <w:rPr>
                            <w:color w:val="231F20"/>
                            <w:spacing w:val="-12"/>
                          </w:rPr>
                          <w:t xml:space="preserve"> </w:t>
                        </w:r>
                        <w:r>
                          <w:rPr>
                            <w:color w:val="231F20"/>
                          </w:rPr>
                          <w:t>a</w:t>
                        </w:r>
                        <w:r>
                          <w:rPr>
                            <w:color w:val="231F20"/>
                            <w:spacing w:val="-11"/>
                          </w:rPr>
                          <w:t xml:space="preserve"> </w:t>
                        </w:r>
                        <w:r>
                          <w:rPr>
                            <w:color w:val="231F20"/>
                          </w:rPr>
                          <w:t>hotel</w:t>
                        </w:r>
                        <w:r>
                          <w:rPr>
                            <w:color w:val="231F20"/>
                            <w:spacing w:val="-11"/>
                          </w:rPr>
                          <w:t xml:space="preserve"> </w:t>
                        </w:r>
                        <w:r>
                          <w:rPr>
                            <w:color w:val="231F20"/>
                          </w:rPr>
                          <w:t>lobby</w:t>
                        </w:r>
                        <w:r>
                          <w:rPr>
                            <w:color w:val="231F20"/>
                            <w:spacing w:val="-11"/>
                          </w:rPr>
                          <w:t xml:space="preserve"> </w:t>
                        </w:r>
                        <w:r>
                          <w:rPr>
                            <w:color w:val="231F20"/>
                          </w:rPr>
                          <w:t>wondering how</w:t>
                        </w:r>
                        <w:r>
                          <w:rPr>
                            <w:color w:val="231F20"/>
                            <w:spacing w:val="-10"/>
                          </w:rPr>
                          <w:t xml:space="preserve"> </w:t>
                        </w:r>
                        <w:r>
                          <w:rPr>
                            <w:color w:val="231F20"/>
                          </w:rPr>
                          <w:t>his</w:t>
                        </w:r>
                        <w:r>
                          <w:rPr>
                            <w:color w:val="231F20"/>
                            <w:spacing w:val="-10"/>
                          </w:rPr>
                          <w:t xml:space="preserve"> </w:t>
                        </w:r>
                        <w:r>
                          <w:rPr>
                            <w:color w:val="231F20"/>
                          </w:rPr>
                          <w:t>bill</w:t>
                        </w:r>
                        <w:r>
                          <w:rPr>
                            <w:color w:val="231F20"/>
                            <w:spacing w:val="-10"/>
                          </w:rPr>
                          <w:t xml:space="preserve"> </w:t>
                        </w:r>
                        <w:r>
                          <w:rPr>
                            <w:color w:val="231F20"/>
                          </w:rPr>
                          <w:t>was</w:t>
                        </w:r>
                        <w:r>
                          <w:rPr>
                            <w:color w:val="231F20"/>
                            <w:spacing w:val="-10"/>
                          </w:rPr>
                          <w:t xml:space="preserve"> </w:t>
                        </w:r>
                        <w:r>
                          <w:rPr>
                            <w:color w:val="231F20"/>
                          </w:rPr>
                          <w:t>to</w:t>
                        </w:r>
                        <w:r>
                          <w:rPr>
                            <w:color w:val="231F20"/>
                            <w:spacing w:val="-10"/>
                          </w:rPr>
                          <w:t xml:space="preserve"> </w:t>
                        </w:r>
                        <w:r>
                          <w:rPr>
                            <w:color w:val="231F20"/>
                          </w:rPr>
                          <w:t>be</w:t>
                        </w:r>
                        <w:r>
                          <w:rPr>
                            <w:color w:val="231F20"/>
                            <w:spacing w:val="-10"/>
                          </w:rPr>
                          <w:t xml:space="preserve"> </w:t>
                        </w:r>
                        <w:r>
                          <w:rPr>
                            <w:color w:val="231F20"/>
                          </w:rPr>
                          <w:t>paid.</w:t>
                        </w:r>
                        <w:r>
                          <w:rPr>
                            <w:color w:val="231F20"/>
                            <w:spacing w:val="27"/>
                          </w:rPr>
                          <w:t xml:space="preserve"> </w:t>
                        </w:r>
                        <w:r>
                          <w:rPr>
                            <w:color w:val="231F20"/>
                          </w:rPr>
                          <w:t>At</w:t>
                        </w:r>
                        <w:r>
                          <w:rPr>
                            <w:color w:val="231F20"/>
                            <w:spacing w:val="-10"/>
                          </w:rPr>
                          <w:t xml:space="preserve"> </w:t>
                        </w:r>
                        <w:r>
                          <w:rPr>
                            <w:color w:val="231F20"/>
                          </w:rPr>
                          <w:t>one</w:t>
                        </w:r>
                        <w:r>
                          <w:rPr>
                            <w:color w:val="231F20"/>
                            <w:spacing w:val="-10"/>
                          </w:rPr>
                          <w:t xml:space="preserve"> </w:t>
                        </w:r>
                        <w:r>
                          <w:rPr>
                            <w:color w:val="231F20"/>
                          </w:rPr>
                          <w:t>end</w:t>
                        </w:r>
                        <w:r>
                          <w:rPr>
                            <w:color w:val="231F20"/>
                            <w:spacing w:val="-10"/>
                          </w:rPr>
                          <w:t xml:space="preserve"> </w:t>
                        </w:r>
                        <w:r>
                          <w:rPr>
                            <w:color w:val="231F20"/>
                          </w:rPr>
                          <w:t>of</w:t>
                        </w:r>
                        <w:r>
                          <w:rPr>
                            <w:color w:val="231F20"/>
                            <w:spacing w:val="-10"/>
                          </w:rPr>
                          <w:t xml:space="preserve"> </w:t>
                        </w:r>
                        <w:r>
                          <w:rPr>
                            <w:color w:val="231F20"/>
                          </w:rPr>
                          <w:t>the</w:t>
                        </w:r>
                        <w:r>
                          <w:rPr>
                            <w:color w:val="231F20"/>
                            <w:spacing w:val="-10"/>
                          </w:rPr>
                          <w:t xml:space="preserve"> </w:t>
                        </w:r>
                        <w:r>
                          <w:rPr>
                            <w:color w:val="231F20"/>
                          </w:rPr>
                          <w:t>room</w:t>
                        </w:r>
                        <w:r>
                          <w:rPr>
                            <w:color w:val="231F20"/>
                            <w:spacing w:val="-10"/>
                          </w:rPr>
                          <w:t xml:space="preserve"> </w:t>
                        </w:r>
                        <w:r>
                          <w:rPr>
                            <w:color w:val="231F20"/>
                          </w:rPr>
                          <w:t xml:space="preserve">stood </w:t>
                        </w:r>
                        <w:r>
                          <w:rPr>
                            <w:color w:val="231F20"/>
                            <w:w w:val="105%"/>
                          </w:rPr>
                          <w:t>a</w:t>
                        </w:r>
                        <w:r>
                          <w:rPr>
                            <w:color w:val="231F20"/>
                            <w:spacing w:val="-7"/>
                            <w:w w:val="105%"/>
                          </w:rPr>
                          <w:t xml:space="preserve"> </w:t>
                        </w:r>
                        <w:r>
                          <w:rPr>
                            <w:color w:val="231F20"/>
                            <w:w w:val="105%"/>
                          </w:rPr>
                          <w:t>glass</w:t>
                        </w:r>
                        <w:r>
                          <w:rPr>
                            <w:color w:val="231F20"/>
                            <w:spacing w:val="-7"/>
                            <w:w w:val="105%"/>
                          </w:rPr>
                          <w:t xml:space="preserve"> </w:t>
                        </w:r>
                        <w:r>
                          <w:rPr>
                            <w:color w:val="231F20"/>
                            <w:w w:val="105%"/>
                          </w:rPr>
                          <w:t>covered</w:t>
                        </w:r>
                        <w:r>
                          <w:rPr>
                            <w:color w:val="231F20"/>
                            <w:spacing w:val="-7"/>
                            <w:w w:val="105%"/>
                          </w:rPr>
                          <w:t xml:space="preserve"> </w:t>
                        </w:r>
                        <w:r>
                          <w:rPr>
                            <w:color w:val="231F20"/>
                            <w:w w:val="105%"/>
                          </w:rPr>
                          <w:t>directory</w:t>
                        </w:r>
                        <w:r>
                          <w:rPr>
                            <w:color w:val="231F20"/>
                            <w:spacing w:val="-7"/>
                            <w:w w:val="105%"/>
                          </w:rPr>
                          <w:t xml:space="preserve"> </w:t>
                        </w:r>
                        <w:r>
                          <w:rPr>
                            <w:color w:val="231F20"/>
                            <w:w w:val="105%"/>
                          </w:rPr>
                          <w:t>of</w:t>
                        </w:r>
                        <w:r>
                          <w:rPr>
                            <w:color w:val="231F20"/>
                            <w:spacing w:val="-7"/>
                            <w:w w:val="105%"/>
                          </w:rPr>
                          <w:t xml:space="preserve"> </w:t>
                        </w:r>
                        <w:r>
                          <w:rPr>
                            <w:color w:val="231F20"/>
                            <w:w w:val="105%"/>
                          </w:rPr>
                          <w:t>local</w:t>
                        </w:r>
                        <w:r>
                          <w:rPr>
                            <w:color w:val="231F20"/>
                            <w:spacing w:val="-7"/>
                            <w:w w:val="105%"/>
                          </w:rPr>
                          <w:t xml:space="preserve"> </w:t>
                        </w:r>
                        <w:r>
                          <w:rPr>
                            <w:color w:val="231F20"/>
                            <w:w w:val="105%"/>
                          </w:rPr>
                          <w:t>churches.</w:t>
                        </w:r>
                        <w:r>
                          <w:rPr>
                            <w:color w:val="231F20"/>
                            <w:spacing w:val="34"/>
                            <w:w w:val="105%"/>
                          </w:rPr>
                          <w:t xml:space="preserve"> </w:t>
                        </w:r>
                        <w:r>
                          <w:rPr>
                            <w:color w:val="231F20"/>
                            <w:w w:val="105%"/>
                          </w:rPr>
                          <w:t>Down</w:t>
                        </w:r>
                        <w:r>
                          <w:rPr>
                            <w:color w:val="231F20"/>
                            <w:spacing w:val="-7"/>
                            <w:w w:val="105%"/>
                          </w:rPr>
                          <w:t xml:space="preserve"> </w:t>
                        </w:r>
                        <w:r>
                          <w:rPr>
                            <w:color w:val="231F20"/>
                            <w:w w:val="105%"/>
                          </w:rPr>
                          <w:t xml:space="preserve">the </w:t>
                        </w:r>
                        <w:r>
                          <w:rPr>
                            <w:color w:val="231F20"/>
                          </w:rPr>
                          <w:t>lobby</w:t>
                        </w:r>
                        <w:r>
                          <w:rPr>
                            <w:color w:val="231F20"/>
                            <w:spacing w:val="-3"/>
                          </w:rPr>
                          <w:t xml:space="preserve"> </w:t>
                        </w:r>
                        <w:r>
                          <w:rPr>
                            <w:color w:val="231F20"/>
                          </w:rPr>
                          <w:t>a</w:t>
                        </w:r>
                        <w:r>
                          <w:rPr>
                            <w:color w:val="231F20"/>
                            <w:spacing w:val="-3"/>
                          </w:rPr>
                          <w:t xml:space="preserve"> </w:t>
                        </w:r>
                        <w:r>
                          <w:rPr>
                            <w:color w:val="231F20"/>
                          </w:rPr>
                          <w:t>door</w:t>
                        </w:r>
                        <w:r>
                          <w:rPr>
                            <w:color w:val="231F20"/>
                            <w:spacing w:val="-3"/>
                          </w:rPr>
                          <w:t xml:space="preserve"> </w:t>
                        </w:r>
                        <w:r>
                          <w:rPr>
                            <w:color w:val="231F20"/>
                          </w:rPr>
                          <w:t>opened</w:t>
                        </w:r>
                        <w:r>
                          <w:rPr>
                            <w:color w:val="231F20"/>
                            <w:spacing w:val="-3"/>
                          </w:rPr>
                          <w:t xml:space="preserve"> </w:t>
                        </w:r>
                        <w:r>
                          <w:rPr>
                            <w:color w:val="231F20"/>
                          </w:rPr>
                          <w:t>into</w:t>
                        </w:r>
                        <w:r>
                          <w:rPr>
                            <w:color w:val="231F20"/>
                            <w:spacing w:val="-3"/>
                          </w:rPr>
                          <w:t xml:space="preserve"> </w:t>
                        </w:r>
                        <w:r>
                          <w:rPr>
                            <w:color w:val="231F20"/>
                          </w:rPr>
                          <w:t>an</w:t>
                        </w:r>
                        <w:r>
                          <w:rPr>
                            <w:color w:val="231F20"/>
                            <w:spacing w:val="-3"/>
                          </w:rPr>
                          <w:t xml:space="preserve"> </w:t>
                        </w:r>
                        <w:r>
                          <w:rPr>
                            <w:color w:val="231F20"/>
                          </w:rPr>
                          <w:t>attractive</w:t>
                        </w:r>
                        <w:r>
                          <w:rPr>
                            <w:color w:val="231F20"/>
                            <w:spacing w:val="-3"/>
                          </w:rPr>
                          <w:t xml:space="preserve"> </w:t>
                        </w:r>
                        <w:r>
                          <w:rPr>
                            <w:color w:val="231F20"/>
                          </w:rPr>
                          <w:t>bar.</w:t>
                        </w:r>
                        <w:r>
                          <w:rPr>
                            <w:color w:val="231F20"/>
                            <w:spacing w:val="40"/>
                          </w:rPr>
                          <w:t xml:space="preserve"> </w:t>
                        </w:r>
                        <w:r>
                          <w:rPr>
                            <w:color w:val="231F20"/>
                          </w:rPr>
                          <w:t>He</w:t>
                        </w:r>
                        <w:r>
                          <w:rPr>
                            <w:color w:val="231F20"/>
                            <w:spacing w:val="-3"/>
                          </w:rPr>
                          <w:t xml:space="preserve"> </w:t>
                        </w:r>
                        <w:r>
                          <w:rPr>
                            <w:color w:val="231F20"/>
                          </w:rPr>
                          <w:t>could</w:t>
                        </w:r>
                        <w:r>
                          <w:rPr>
                            <w:color w:val="231F20"/>
                            <w:spacing w:val="-3"/>
                          </w:rPr>
                          <w:t xml:space="preserve"> </w:t>
                        </w:r>
                        <w:r>
                          <w:rPr>
                            <w:color w:val="231F20"/>
                          </w:rPr>
                          <w:t>see the</w:t>
                        </w:r>
                        <w:r>
                          <w:rPr>
                            <w:color w:val="231F20"/>
                            <w:spacing w:val="-10"/>
                          </w:rPr>
                          <w:t xml:space="preserve"> </w:t>
                        </w:r>
                        <w:r>
                          <w:rPr>
                            <w:color w:val="231F20"/>
                          </w:rPr>
                          <w:t>gay</w:t>
                        </w:r>
                        <w:r>
                          <w:rPr>
                            <w:color w:val="231F20"/>
                            <w:spacing w:val="-10"/>
                          </w:rPr>
                          <w:t xml:space="preserve"> </w:t>
                        </w:r>
                        <w:r>
                          <w:rPr>
                            <w:color w:val="231F20"/>
                          </w:rPr>
                          <w:t>crowd</w:t>
                        </w:r>
                        <w:r>
                          <w:rPr>
                            <w:color w:val="231F20"/>
                            <w:spacing w:val="-10"/>
                          </w:rPr>
                          <w:t xml:space="preserve"> </w:t>
                        </w:r>
                        <w:r>
                          <w:rPr>
                            <w:color w:val="231F20"/>
                          </w:rPr>
                          <w:t>inside.</w:t>
                        </w:r>
                        <w:r>
                          <w:rPr>
                            <w:color w:val="231F20"/>
                            <w:spacing w:val="28"/>
                          </w:rPr>
                          <w:t xml:space="preserve"> </w:t>
                        </w:r>
                        <w:r>
                          <w:rPr>
                            <w:color w:val="231F20"/>
                          </w:rPr>
                          <w:t>In</w:t>
                        </w:r>
                        <w:r>
                          <w:rPr>
                            <w:color w:val="231F20"/>
                            <w:spacing w:val="-10"/>
                          </w:rPr>
                          <w:t xml:space="preserve"> </w:t>
                        </w:r>
                        <w:r>
                          <w:rPr>
                            <w:color w:val="231F20"/>
                          </w:rPr>
                          <w:t>there</w:t>
                        </w:r>
                        <w:r>
                          <w:rPr>
                            <w:color w:val="231F20"/>
                            <w:spacing w:val="-10"/>
                          </w:rPr>
                          <w:t xml:space="preserve"> </w:t>
                        </w:r>
                        <w:r>
                          <w:rPr>
                            <w:color w:val="231F20"/>
                          </w:rPr>
                          <w:t>he</w:t>
                        </w:r>
                        <w:r>
                          <w:rPr>
                            <w:color w:val="231F20"/>
                            <w:spacing w:val="-10"/>
                          </w:rPr>
                          <w:t xml:space="preserve"> </w:t>
                        </w:r>
                        <w:r>
                          <w:rPr>
                            <w:color w:val="231F20"/>
                          </w:rPr>
                          <w:t>would</w:t>
                        </w:r>
                        <w:r>
                          <w:rPr>
                            <w:color w:val="231F20"/>
                            <w:spacing w:val="-10"/>
                          </w:rPr>
                          <w:t xml:space="preserve"> </w:t>
                        </w:r>
                        <w:r>
                          <w:rPr>
                            <w:color w:val="231F20"/>
                          </w:rPr>
                          <w:t>find</w:t>
                        </w:r>
                        <w:r>
                          <w:rPr>
                            <w:color w:val="231F20"/>
                            <w:spacing w:val="-10"/>
                          </w:rPr>
                          <w:t xml:space="preserve"> </w:t>
                        </w:r>
                        <w:r>
                          <w:rPr>
                            <w:color w:val="231F20"/>
                          </w:rPr>
                          <w:t xml:space="preserve">companion- </w:t>
                        </w:r>
                        <w:r>
                          <w:rPr>
                            <w:color w:val="231F20"/>
                            <w:w w:val="105%"/>
                          </w:rPr>
                          <w:t>ship</w:t>
                        </w:r>
                        <w:r>
                          <w:rPr>
                            <w:color w:val="231F20"/>
                            <w:spacing w:val="-12"/>
                            <w:w w:val="105%"/>
                          </w:rPr>
                          <w:t xml:space="preserve"> </w:t>
                        </w:r>
                        <w:r>
                          <w:rPr>
                            <w:color w:val="231F20"/>
                            <w:w w:val="105%"/>
                          </w:rPr>
                          <w:t>and</w:t>
                        </w:r>
                        <w:r>
                          <w:rPr>
                            <w:color w:val="231F20"/>
                            <w:spacing w:val="-12"/>
                            <w:w w:val="105%"/>
                          </w:rPr>
                          <w:t xml:space="preserve"> </w:t>
                        </w:r>
                        <w:r>
                          <w:rPr>
                            <w:color w:val="231F20"/>
                            <w:w w:val="105%"/>
                          </w:rPr>
                          <w:t>release.</w:t>
                        </w:r>
                        <w:r>
                          <w:rPr>
                            <w:color w:val="231F20"/>
                            <w:spacing w:val="-12"/>
                            <w:w w:val="105%"/>
                          </w:rPr>
                          <w:t xml:space="preserve"> </w:t>
                        </w:r>
                        <w:r>
                          <w:rPr>
                            <w:color w:val="231F20"/>
                            <w:w w:val="105%"/>
                          </w:rPr>
                          <w:t>Unless</w:t>
                        </w:r>
                        <w:r>
                          <w:rPr>
                            <w:color w:val="231F20"/>
                            <w:spacing w:val="-12"/>
                            <w:w w:val="105%"/>
                          </w:rPr>
                          <w:t xml:space="preserve"> </w:t>
                        </w:r>
                        <w:r>
                          <w:rPr>
                            <w:color w:val="231F20"/>
                            <w:w w:val="105%"/>
                          </w:rPr>
                          <w:t>he</w:t>
                        </w:r>
                        <w:r>
                          <w:rPr>
                            <w:color w:val="231F20"/>
                            <w:spacing w:val="-12"/>
                            <w:w w:val="105%"/>
                          </w:rPr>
                          <w:t xml:space="preserve"> </w:t>
                        </w:r>
                        <w:r>
                          <w:rPr>
                            <w:color w:val="231F20"/>
                            <w:w w:val="105%"/>
                          </w:rPr>
                          <w:t>took</w:t>
                        </w:r>
                        <w:r>
                          <w:rPr>
                            <w:color w:val="231F20"/>
                            <w:spacing w:val="-11"/>
                            <w:w w:val="105%"/>
                          </w:rPr>
                          <w:t xml:space="preserve"> </w:t>
                        </w:r>
                        <w:r>
                          <w:rPr>
                            <w:color w:val="231F20"/>
                            <w:w w:val="105%"/>
                          </w:rPr>
                          <w:t>some</w:t>
                        </w:r>
                        <w:r>
                          <w:rPr>
                            <w:color w:val="231F20"/>
                            <w:spacing w:val="-12"/>
                            <w:w w:val="105%"/>
                          </w:rPr>
                          <w:t xml:space="preserve"> </w:t>
                        </w:r>
                        <w:r>
                          <w:rPr>
                            <w:color w:val="231F20"/>
                            <w:w w:val="105%"/>
                          </w:rPr>
                          <w:t>drinks,</w:t>
                        </w:r>
                        <w:r>
                          <w:rPr>
                            <w:color w:val="231F20"/>
                            <w:spacing w:val="-12"/>
                            <w:w w:val="105%"/>
                          </w:rPr>
                          <w:t xml:space="preserve"> </w:t>
                        </w:r>
                        <w:r>
                          <w:rPr>
                            <w:color w:val="231F20"/>
                            <w:w w:val="105%"/>
                          </w:rPr>
                          <w:t>he</w:t>
                        </w:r>
                        <w:r>
                          <w:rPr>
                            <w:color w:val="231F20"/>
                            <w:spacing w:val="-12"/>
                            <w:w w:val="105%"/>
                          </w:rPr>
                          <w:t xml:space="preserve"> </w:t>
                        </w:r>
                        <w:r>
                          <w:rPr>
                            <w:color w:val="231F20"/>
                            <w:w w:val="105%"/>
                          </w:rPr>
                          <w:t xml:space="preserve">might </w:t>
                        </w:r>
                        <w:r>
                          <w:rPr>
                            <w:color w:val="231F20"/>
                            <w:spacing w:val="-2"/>
                          </w:rPr>
                          <w:t>not</w:t>
                        </w:r>
                        <w:r>
                          <w:rPr>
                            <w:color w:val="231F20"/>
                            <w:spacing w:val="-5"/>
                          </w:rPr>
                          <w:t xml:space="preserve"> </w:t>
                        </w:r>
                        <w:r>
                          <w:rPr>
                            <w:color w:val="231F20"/>
                            <w:spacing w:val="-2"/>
                          </w:rPr>
                          <w:t>have</w:t>
                        </w:r>
                        <w:r>
                          <w:rPr>
                            <w:color w:val="231F20"/>
                            <w:spacing w:val="-5"/>
                          </w:rPr>
                          <w:t xml:space="preserve"> </w:t>
                        </w:r>
                        <w:r>
                          <w:rPr>
                            <w:color w:val="231F20"/>
                            <w:spacing w:val="-2"/>
                          </w:rPr>
                          <w:t>the</w:t>
                        </w:r>
                        <w:r>
                          <w:rPr>
                            <w:color w:val="231F20"/>
                            <w:spacing w:val="-5"/>
                          </w:rPr>
                          <w:t xml:space="preserve"> </w:t>
                        </w:r>
                        <w:r>
                          <w:rPr>
                            <w:color w:val="231F20"/>
                            <w:spacing w:val="-2"/>
                          </w:rPr>
                          <w:t>courage</w:t>
                        </w:r>
                        <w:r>
                          <w:rPr>
                            <w:color w:val="231F20"/>
                            <w:spacing w:val="-5"/>
                          </w:rPr>
                          <w:t xml:space="preserve"> </w:t>
                        </w:r>
                        <w:r>
                          <w:rPr>
                            <w:color w:val="231F20"/>
                            <w:spacing w:val="-2"/>
                          </w:rPr>
                          <w:t>to</w:t>
                        </w:r>
                        <w:r>
                          <w:rPr>
                            <w:color w:val="231F20"/>
                            <w:spacing w:val="-5"/>
                          </w:rPr>
                          <w:t xml:space="preserve"> </w:t>
                        </w:r>
                        <w:r>
                          <w:rPr>
                            <w:color w:val="231F20"/>
                            <w:spacing w:val="-2"/>
                          </w:rPr>
                          <w:t>scrape</w:t>
                        </w:r>
                        <w:r>
                          <w:rPr>
                            <w:color w:val="231F20"/>
                            <w:spacing w:val="-5"/>
                          </w:rPr>
                          <w:t xml:space="preserve"> </w:t>
                        </w:r>
                        <w:r>
                          <w:rPr>
                            <w:color w:val="231F20"/>
                            <w:spacing w:val="-2"/>
                          </w:rPr>
                          <w:t>an</w:t>
                        </w:r>
                        <w:r>
                          <w:rPr>
                            <w:color w:val="231F20"/>
                            <w:spacing w:val="-5"/>
                          </w:rPr>
                          <w:t xml:space="preserve"> </w:t>
                        </w:r>
                        <w:r>
                          <w:rPr>
                            <w:color w:val="231F20"/>
                            <w:spacing w:val="-2"/>
                          </w:rPr>
                          <w:t>acquaintance</w:t>
                        </w:r>
                        <w:r>
                          <w:rPr>
                            <w:color w:val="231F20"/>
                            <w:spacing w:val="-5"/>
                          </w:rPr>
                          <w:t xml:space="preserve"> </w:t>
                        </w:r>
                        <w:r>
                          <w:rPr>
                            <w:color w:val="231F20"/>
                            <w:spacing w:val="-2"/>
                          </w:rPr>
                          <w:t>and</w:t>
                        </w:r>
                        <w:r>
                          <w:rPr>
                            <w:color w:val="231F20"/>
                            <w:spacing w:val="-5"/>
                          </w:rPr>
                          <w:t xml:space="preserve"> </w:t>
                        </w:r>
                        <w:r>
                          <w:rPr>
                            <w:color w:val="231F20"/>
                            <w:spacing w:val="-2"/>
                          </w:rPr>
                          <w:t xml:space="preserve">would </w:t>
                        </w:r>
                        <w:r>
                          <w:rPr>
                            <w:color w:val="231F20"/>
                            <w:w w:val="105%"/>
                          </w:rPr>
                          <w:t>have a lonely week-end.</w:t>
                        </w:r>
                      </w:p>
                      <w:p w14:paraId="718D862B" w14:textId="77777777" w:rsidR="00000000" w:rsidRDefault="00000000">
                        <w:pPr>
                          <w:pStyle w:val="BodyText"/>
                          <w:kinsoku w:val="0"/>
                          <w:overflowPunct w:val="0"/>
                          <w:spacing w:line="12.95pt" w:lineRule="auto"/>
                          <w:ind w:end="1.25pt"/>
                          <w:rPr>
                            <w:color w:val="231F20"/>
                            <w:w w:val="105%"/>
                          </w:rPr>
                        </w:pPr>
                        <w:r>
                          <w:rPr>
                            <w:color w:val="231F20"/>
                          </w:rPr>
                          <w:t>Of course he couldn’t drink, but why not sit hopefully at</w:t>
                        </w:r>
                        <w:r>
                          <w:rPr>
                            <w:color w:val="231F20"/>
                            <w:spacing w:val="-11"/>
                          </w:rPr>
                          <w:t xml:space="preserve"> </w:t>
                        </w:r>
                        <w:r>
                          <w:rPr>
                            <w:color w:val="231F20"/>
                          </w:rPr>
                          <w:t>a</w:t>
                        </w:r>
                        <w:r>
                          <w:rPr>
                            <w:color w:val="231F20"/>
                            <w:spacing w:val="-11"/>
                          </w:rPr>
                          <w:t xml:space="preserve"> </w:t>
                        </w:r>
                        <w:r>
                          <w:rPr>
                            <w:color w:val="231F20"/>
                          </w:rPr>
                          <w:t>table,</w:t>
                        </w:r>
                        <w:r>
                          <w:rPr>
                            <w:color w:val="231F20"/>
                            <w:spacing w:val="-11"/>
                          </w:rPr>
                          <w:t xml:space="preserve"> </w:t>
                        </w:r>
                        <w:r>
                          <w:rPr>
                            <w:color w:val="231F20"/>
                          </w:rPr>
                          <w:t>a</w:t>
                        </w:r>
                        <w:r>
                          <w:rPr>
                            <w:color w:val="231F20"/>
                            <w:spacing w:val="-11"/>
                          </w:rPr>
                          <w:t xml:space="preserve"> </w:t>
                        </w:r>
                        <w:r>
                          <w:rPr>
                            <w:color w:val="231F20"/>
                          </w:rPr>
                          <w:t>bottle</w:t>
                        </w:r>
                        <w:r>
                          <w:rPr>
                            <w:color w:val="231F20"/>
                            <w:spacing w:val="-11"/>
                          </w:rPr>
                          <w:t xml:space="preserve"> </w:t>
                        </w:r>
                        <w:r>
                          <w:rPr>
                            <w:color w:val="231F20"/>
                          </w:rPr>
                          <w:t>of</w:t>
                        </w:r>
                        <w:r>
                          <w:rPr>
                            <w:color w:val="231F20"/>
                            <w:spacing w:val="-11"/>
                          </w:rPr>
                          <w:t xml:space="preserve"> </w:t>
                        </w:r>
                        <w:r>
                          <w:rPr>
                            <w:color w:val="231F20"/>
                          </w:rPr>
                          <w:t>ginger</w:t>
                        </w:r>
                        <w:r>
                          <w:rPr>
                            <w:color w:val="231F20"/>
                            <w:spacing w:val="-11"/>
                          </w:rPr>
                          <w:t xml:space="preserve"> </w:t>
                        </w:r>
                        <w:r>
                          <w:rPr>
                            <w:color w:val="231F20"/>
                          </w:rPr>
                          <w:t>ale</w:t>
                        </w:r>
                        <w:r>
                          <w:rPr>
                            <w:color w:val="231F20"/>
                            <w:spacing w:val="-11"/>
                          </w:rPr>
                          <w:t xml:space="preserve"> </w:t>
                        </w:r>
                        <w:r>
                          <w:rPr>
                            <w:color w:val="231F20"/>
                          </w:rPr>
                          <w:t>before</w:t>
                        </w:r>
                        <w:r>
                          <w:rPr>
                            <w:color w:val="231F20"/>
                            <w:spacing w:val="-11"/>
                          </w:rPr>
                          <w:t xml:space="preserve"> </w:t>
                        </w:r>
                        <w:r>
                          <w:rPr>
                            <w:color w:val="231F20"/>
                          </w:rPr>
                          <w:t>him?</w:t>
                        </w:r>
                        <w:r>
                          <w:rPr>
                            <w:color w:val="231F20"/>
                            <w:spacing w:val="26"/>
                          </w:rPr>
                          <w:t xml:space="preserve"> </w:t>
                        </w:r>
                        <w:r>
                          <w:rPr>
                            <w:color w:val="231F20"/>
                          </w:rPr>
                          <w:t>After</w:t>
                        </w:r>
                        <w:r>
                          <w:rPr>
                            <w:color w:val="231F20"/>
                            <w:spacing w:val="-11"/>
                          </w:rPr>
                          <w:t xml:space="preserve"> </w:t>
                        </w:r>
                        <w:r>
                          <w:rPr>
                            <w:color w:val="231F20"/>
                          </w:rPr>
                          <w:t>all,</w:t>
                        </w:r>
                        <w:r>
                          <w:rPr>
                            <w:color w:val="231F20"/>
                            <w:spacing w:val="-11"/>
                          </w:rPr>
                          <w:t xml:space="preserve"> </w:t>
                        </w:r>
                        <w:r>
                          <w:rPr>
                            <w:color w:val="231F20"/>
                          </w:rPr>
                          <w:t xml:space="preserve">had </w:t>
                        </w:r>
                        <w:r>
                          <w:rPr>
                            <w:color w:val="231F20"/>
                            <w:w w:val="105%"/>
                          </w:rPr>
                          <w:t>he not been sober</w:t>
                        </w:r>
                        <w:r>
                          <w:rPr>
                            <w:color w:val="231F20"/>
                            <w:spacing w:val="-1"/>
                            <w:w w:val="105%"/>
                          </w:rPr>
                          <w:t xml:space="preserve"> </w:t>
                        </w:r>
                        <w:r>
                          <w:rPr>
                            <w:color w:val="231F20"/>
                            <w:w w:val="105%"/>
                          </w:rPr>
                          <w:t>six</w:t>
                        </w:r>
                        <w:r>
                          <w:rPr>
                            <w:color w:val="231F20"/>
                            <w:spacing w:val="-1"/>
                            <w:w w:val="105%"/>
                          </w:rPr>
                          <w:t xml:space="preserve"> </w:t>
                        </w:r>
                        <w:r>
                          <w:rPr>
                            <w:color w:val="231F20"/>
                            <w:w w:val="105%"/>
                          </w:rPr>
                          <w:t>months now?</w:t>
                        </w:r>
                        <w:r>
                          <w:rPr>
                            <w:color w:val="231F20"/>
                            <w:spacing w:val="40"/>
                            <w:w w:val="105%"/>
                          </w:rPr>
                          <w:t xml:space="preserve"> </w:t>
                        </w:r>
                        <w:r>
                          <w:rPr>
                            <w:color w:val="231F20"/>
                            <w:w w:val="105%"/>
                          </w:rPr>
                          <w:t>Perhaps</w:t>
                        </w:r>
                        <w:r>
                          <w:rPr>
                            <w:color w:val="231F20"/>
                            <w:spacing w:val="-1"/>
                            <w:w w:val="105%"/>
                          </w:rPr>
                          <w:t xml:space="preserve"> </w:t>
                        </w:r>
                        <w:r>
                          <w:rPr>
                            <w:color w:val="231F20"/>
                            <w:w w:val="105%"/>
                          </w:rPr>
                          <w:t>he could handle,</w:t>
                        </w:r>
                        <w:r>
                          <w:rPr>
                            <w:color w:val="231F20"/>
                            <w:spacing w:val="-12"/>
                            <w:w w:val="105%"/>
                          </w:rPr>
                          <w:t xml:space="preserve"> </w:t>
                        </w:r>
                        <w:r>
                          <w:rPr>
                            <w:color w:val="231F20"/>
                            <w:w w:val="105%"/>
                          </w:rPr>
                          <w:t>say,</w:t>
                        </w:r>
                        <w:r>
                          <w:rPr>
                            <w:color w:val="231F20"/>
                            <w:spacing w:val="-12"/>
                            <w:w w:val="105%"/>
                          </w:rPr>
                          <w:t xml:space="preserve"> </w:t>
                        </w:r>
                        <w:r>
                          <w:rPr>
                            <w:color w:val="231F20"/>
                            <w:w w:val="105%"/>
                          </w:rPr>
                          <w:t>three</w:t>
                        </w:r>
                        <w:r>
                          <w:rPr>
                            <w:color w:val="231F20"/>
                            <w:spacing w:val="-12"/>
                            <w:w w:val="105%"/>
                          </w:rPr>
                          <w:t xml:space="preserve"> </w:t>
                        </w:r>
                        <w:r>
                          <w:rPr>
                            <w:color w:val="231F20"/>
                            <w:w w:val="105%"/>
                          </w:rPr>
                          <w:t>drinks—no</w:t>
                        </w:r>
                        <w:r>
                          <w:rPr>
                            <w:color w:val="231F20"/>
                            <w:spacing w:val="-12"/>
                            <w:w w:val="105%"/>
                          </w:rPr>
                          <w:t xml:space="preserve"> </w:t>
                        </w:r>
                        <w:r>
                          <w:rPr>
                            <w:color w:val="231F20"/>
                            <w:w w:val="105%"/>
                          </w:rPr>
                          <w:t>more! Fear</w:t>
                        </w:r>
                        <w:r>
                          <w:rPr>
                            <w:color w:val="231F20"/>
                            <w:spacing w:val="-12"/>
                            <w:w w:val="105%"/>
                          </w:rPr>
                          <w:t xml:space="preserve"> </w:t>
                        </w:r>
                        <w:r>
                          <w:rPr>
                            <w:color w:val="231F20"/>
                            <w:w w:val="105%"/>
                          </w:rPr>
                          <w:t>gripped</w:t>
                        </w:r>
                        <w:r>
                          <w:rPr>
                            <w:color w:val="231F20"/>
                            <w:spacing w:val="-12"/>
                            <w:w w:val="105%"/>
                          </w:rPr>
                          <w:t xml:space="preserve"> </w:t>
                        </w:r>
                        <w:r>
                          <w:rPr>
                            <w:color w:val="231F20"/>
                            <w:w w:val="105%"/>
                          </w:rPr>
                          <w:t xml:space="preserve">him. </w:t>
                        </w:r>
                        <w:r>
                          <w:rPr>
                            <w:color w:val="231F20"/>
                          </w:rPr>
                          <w:t>He</w:t>
                        </w:r>
                        <w:r>
                          <w:rPr>
                            <w:color w:val="231F20"/>
                            <w:spacing w:val="-9"/>
                          </w:rPr>
                          <w:t xml:space="preserve"> </w:t>
                        </w:r>
                        <w:r>
                          <w:rPr>
                            <w:color w:val="231F20"/>
                          </w:rPr>
                          <w:t>was</w:t>
                        </w:r>
                        <w:r>
                          <w:rPr>
                            <w:color w:val="231F20"/>
                            <w:spacing w:val="-9"/>
                          </w:rPr>
                          <w:t xml:space="preserve"> </w:t>
                        </w:r>
                        <w:r>
                          <w:rPr>
                            <w:color w:val="231F20"/>
                          </w:rPr>
                          <w:t>on</w:t>
                        </w:r>
                        <w:r>
                          <w:rPr>
                            <w:color w:val="231F20"/>
                            <w:spacing w:val="-9"/>
                          </w:rPr>
                          <w:t xml:space="preserve"> </w:t>
                        </w:r>
                        <w:r>
                          <w:rPr>
                            <w:color w:val="231F20"/>
                          </w:rPr>
                          <w:t>thin</w:t>
                        </w:r>
                        <w:r>
                          <w:rPr>
                            <w:color w:val="231F20"/>
                            <w:spacing w:val="-9"/>
                          </w:rPr>
                          <w:t xml:space="preserve"> </w:t>
                        </w:r>
                        <w:r>
                          <w:rPr>
                            <w:color w:val="231F20"/>
                          </w:rPr>
                          <w:t>ice.</w:t>
                        </w:r>
                        <w:r>
                          <w:rPr>
                            <w:color w:val="231F20"/>
                            <w:spacing w:val="29"/>
                          </w:rPr>
                          <w:t xml:space="preserve"> </w:t>
                        </w:r>
                        <w:r>
                          <w:rPr>
                            <w:color w:val="231F20"/>
                          </w:rPr>
                          <w:t>Again</w:t>
                        </w:r>
                        <w:r>
                          <w:rPr>
                            <w:color w:val="231F20"/>
                            <w:spacing w:val="-9"/>
                          </w:rPr>
                          <w:t xml:space="preserve"> </w:t>
                        </w:r>
                        <w:r>
                          <w:rPr>
                            <w:color w:val="231F20"/>
                          </w:rPr>
                          <w:t>it</w:t>
                        </w:r>
                        <w:r>
                          <w:rPr>
                            <w:color w:val="231F20"/>
                            <w:spacing w:val="-9"/>
                          </w:rPr>
                          <w:t xml:space="preserve"> </w:t>
                        </w:r>
                        <w:r>
                          <w:rPr>
                            <w:color w:val="231F20"/>
                          </w:rPr>
                          <w:t>was</w:t>
                        </w:r>
                        <w:r>
                          <w:rPr>
                            <w:color w:val="231F20"/>
                            <w:spacing w:val="-9"/>
                          </w:rPr>
                          <w:t xml:space="preserve"> </w:t>
                        </w:r>
                        <w:r>
                          <w:rPr>
                            <w:color w:val="231F20"/>
                          </w:rPr>
                          <w:t>the</w:t>
                        </w:r>
                        <w:r>
                          <w:rPr>
                            <w:color w:val="231F20"/>
                            <w:spacing w:val="-9"/>
                          </w:rPr>
                          <w:t xml:space="preserve"> </w:t>
                        </w:r>
                        <w:r>
                          <w:rPr>
                            <w:color w:val="231F20"/>
                          </w:rPr>
                          <w:t>old,</w:t>
                        </w:r>
                        <w:r>
                          <w:rPr>
                            <w:color w:val="231F20"/>
                            <w:spacing w:val="-9"/>
                          </w:rPr>
                          <w:t xml:space="preserve"> </w:t>
                        </w:r>
                        <w:r>
                          <w:rPr>
                            <w:color w:val="231F20"/>
                          </w:rPr>
                          <w:t>insidious</w:t>
                        </w:r>
                        <w:r>
                          <w:rPr>
                            <w:color w:val="231F20"/>
                            <w:spacing w:val="-9"/>
                          </w:rPr>
                          <w:t xml:space="preserve"> </w:t>
                        </w:r>
                        <w:r>
                          <w:rPr>
                            <w:color w:val="231F20"/>
                          </w:rPr>
                          <w:t xml:space="preserve">insan- </w:t>
                        </w:r>
                        <w:r>
                          <w:rPr>
                            <w:color w:val="231F20"/>
                            <w:w w:val="105%"/>
                          </w:rPr>
                          <w:t>ity—that</w:t>
                        </w:r>
                        <w:r>
                          <w:rPr>
                            <w:color w:val="231F20"/>
                            <w:spacing w:val="-12"/>
                            <w:w w:val="105%"/>
                          </w:rPr>
                          <w:t xml:space="preserve"> </w:t>
                        </w:r>
                        <w:r>
                          <w:rPr>
                            <w:color w:val="231F20"/>
                            <w:w w:val="105%"/>
                          </w:rPr>
                          <w:t>first</w:t>
                        </w:r>
                        <w:r>
                          <w:rPr>
                            <w:color w:val="231F20"/>
                            <w:spacing w:val="-12"/>
                            <w:w w:val="105%"/>
                          </w:rPr>
                          <w:t xml:space="preserve"> </w:t>
                        </w:r>
                        <w:r>
                          <w:rPr>
                            <w:color w:val="231F20"/>
                            <w:w w:val="105%"/>
                          </w:rPr>
                          <w:t>drink.</w:t>
                        </w:r>
                        <w:r>
                          <w:rPr>
                            <w:color w:val="231F20"/>
                            <w:spacing w:val="-12"/>
                            <w:w w:val="105%"/>
                          </w:rPr>
                          <w:t xml:space="preserve"> </w:t>
                        </w:r>
                        <w:r>
                          <w:rPr>
                            <w:color w:val="231F20"/>
                            <w:w w:val="105%"/>
                          </w:rPr>
                          <w:t>With</w:t>
                        </w:r>
                        <w:r>
                          <w:rPr>
                            <w:color w:val="231F20"/>
                            <w:spacing w:val="-12"/>
                            <w:w w:val="105%"/>
                          </w:rPr>
                          <w:t xml:space="preserve"> </w:t>
                        </w:r>
                        <w:r>
                          <w:rPr>
                            <w:color w:val="231F20"/>
                            <w:w w:val="105%"/>
                          </w:rPr>
                          <w:t>a</w:t>
                        </w:r>
                        <w:r>
                          <w:rPr>
                            <w:color w:val="231F20"/>
                            <w:spacing w:val="-12"/>
                            <w:w w:val="105%"/>
                          </w:rPr>
                          <w:t xml:space="preserve"> </w:t>
                        </w:r>
                        <w:r>
                          <w:rPr>
                            <w:color w:val="231F20"/>
                            <w:w w:val="105%"/>
                          </w:rPr>
                          <w:t>shiver,</w:t>
                        </w:r>
                        <w:r>
                          <w:rPr>
                            <w:color w:val="231F20"/>
                            <w:spacing w:val="-11"/>
                            <w:w w:val="105%"/>
                          </w:rPr>
                          <w:t xml:space="preserve"> </w:t>
                        </w:r>
                        <w:r>
                          <w:rPr>
                            <w:color w:val="231F20"/>
                            <w:w w:val="105%"/>
                          </w:rPr>
                          <w:t>he</w:t>
                        </w:r>
                        <w:r>
                          <w:rPr>
                            <w:color w:val="231F20"/>
                            <w:spacing w:val="-12"/>
                            <w:w w:val="105%"/>
                          </w:rPr>
                          <w:t xml:space="preserve"> </w:t>
                        </w:r>
                        <w:r>
                          <w:rPr>
                            <w:color w:val="231F20"/>
                            <w:w w:val="105%"/>
                          </w:rPr>
                          <w:t>turned</w:t>
                        </w:r>
                        <w:r>
                          <w:rPr>
                            <w:color w:val="231F20"/>
                            <w:spacing w:val="-12"/>
                            <w:w w:val="105%"/>
                          </w:rPr>
                          <w:t xml:space="preserve"> </w:t>
                        </w:r>
                        <w:r>
                          <w:rPr>
                            <w:color w:val="231F20"/>
                            <w:w w:val="105%"/>
                          </w:rPr>
                          <w:t>away</w:t>
                        </w:r>
                        <w:r>
                          <w:rPr>
                            <w:color w:val="231F20"/>
                            <w:spacing w:val="-12"/>
                            <w:w w:val="105%"/>
                          </w:rPr>
                          <w:t xml:space="preserve"> </w:t>
                        </w:r>
                        <w:r>
                          <w:rPr>
                            <w:color w:val="231F20"/>
                            <w:w w:val="105%"/>
                          </w:rPr>
                          <w:t>and walked</w:t>
                        </w:r>
                        <w:r>
                          <w:rPr>
                            <w:color w:val="231F20"/>
                            <w:spacing w:val="-12"/>
                            <w:w w:val="105%"/>
                          </w:rPr>
                          <w:t xml:space="preserve"> </w:t>
                        </w:r>
                        <w:r>
                          <w:rPr>
                            <w:color w:val="231F20"/>
                            <w:w w:val="105%"/>
                          </w:rPr>
                          <w:t>down</w:t>
                        </w:r>
                        <w:r>
                          <w:rPr>
                            <w:color w:val="231F20"/>
                            <w:spacing w:val="-12"/>
                            <w:w w:val="105%"/>
                          </w:rPr>
                          <w:t xml:space="preserve"> </w:t>
                        </w:r>
                        <w:r>
                          <w:rPr>
                            <w:color w:val="231F20"/>
                            <w:w w:val="105%"/>
                          </w:rPr>
                          <w:t>the</w:t>
                        </w:r>
                        <w:r>
                          <w:rPr>
                            <w:color w:val="231F20"/>
                            <w:spacing w:val="-11"/>
                            <w:w w:val="105%"/>
                          </w:rPr>
                          <w:t xml:space="preserve"> </w:t>
                        </w:r>
                        <w:r>
                          <w:rPr>
                            <w:color w:val="231F20"/>
                            <w:w w:val="105%"/>
                          </w:rPr>
                          <w:t>lobby</w:t>
                        </w:r>
                        <w:r>
                          <w:rPr>
                            <w:color w:val="231F20"/>
                            <w:spacing w:val="-12"/>
                            <w:w w:val="105%"/>
                          </w:rPr>
                          <w:t xml:space="preserve"> </w:t>
                        </w:r>
                        <w:r>
                          <w:rPr>
                            <w:color w:val="231F20"/>
                            <w:w w:val="105%"/>
                          </w:rPr>
                          <w:t>to</w:t>
                        </w:r>
                        <w:r>
                          <w:rPr>
                            <w:color w:val="231F20"/>
                            <w:spacing w:val="-12"/>
                            <w:w w:val="105%"/>
                          </w:rPr>
                          <w:t xml:space="preserve"> </w:t>
                        </w:r>
                        <w:r>
                          <w:rPr>
                            <w:color w:val="231F20"/>
                            <w:w w:val="105%"/>
                          </w:rPr>
                          <w:t>the</w:t>
                        </w:r>
                        <w:r>
                          <w:rPr>
                            <w:color w:val="231F20"/>
                            <w:spacing w:val="-11"/>
                            <w:w w:val="105%"/>
                          </w:rPr>
                          <w:t xml:space="preserve"> </w:t>
                        </w:r>
                        <w:r>
                          <w:rPr>
                            <w:color w:val="231F20"/>
                            <w:w w:val="105%"/>
                          </w:rPr>
                          <w:t>church</w:t>
                        </w:r>
                        <w:r>
                          <w:rPr>
                            <w:color w:val="231F20"/>
                            <w:spacing w:val="-12"/>
                            <w:w w:val="105%"/>
                          </w:rPr>
                          <w:t xml:space="preserve"> </w:t>
                        </w:r>
                        <w:r>
                          <w:rPr>
                            <w:color w:val="231F20"/>
                            <w:w w:val="105%"/>
                          </w:rPr>
                          <w:t>directory.</w:t>
                        </w:r>
                        <w:r>
                          <w:rPr>
                            <w:color w:val="231F20"/>
                            <w:spacing w:val="23"/>
                            <w:w w:val="105%"/>
                          </w:rPr>
                          <w:t xml:space="preserve"> </w:t>
                        </w:r>
                        <w:r>
                          <w:rPr>
                            <w:color w:val="231F20"/>
                            <w:w w:val="105%"/>
                          </w:rPr>
                          <w:t>Music and</w:t>
                        </w:r>
                        <w:r>
                          <w:rPr>
                            <w:color w:val="231F20"/>
                            <w:spacing w:val="-2"/>
                            <w:w w:val="105%"/>
                          </w:rPr>
                          <w:t xml:space="preserve"> </w:t>
                        </w:r>
                        <w:r>
                          <w:rPr>
                            <w:color w:val="231F20"/>
                            <w:w w:val="105%"/>
                          </w:rPr>
                          <w:t>gay</w:t>
                        </w:r>
                        <w:r>
                          <w:rPr>
                            <w:color w:val="231F20"/>
                            <w:spacing w:val="-2"/>
                            <w:w w:val="105%"/>
                          </w:rPr>
                          <w:t xml:space="preserve"> </w:t>
                        </w:r>
                        <w:r>
                          <w:rPr>
                            <w:color w:val="231F20"/>
                            <w:w w:val="105%"/>
                          </w:rPr>
                          <w:t>chatter</w:t>
                        </w:r>
                        <w:r>
                          <w:rPr>
                            <w:color w:val="231F20"/>
                            <w:spacing w:val="-2"/>
                            <w:w w:val="105%"/>
                          </w:rPr>
                          <w:t xml:space="preserve"> </w:t>
                        </w:r>
                        <w:r>
                          <w:rPr>
                            <w:color w:val="231F20"/>
                            <w:w w:val="105%"/>
                          </w:rPr>
                          <w:t>still</w:t>
                        </w:r>
                        <w:r>
                          <w:rPr>
                            <w:color w:val="231F20"/>
                            <w:spacing w:val="-2"/>
                            <w:w w:val="105%"/>
                          </w:rPr>
                          <w:t xml:space="preserve"> </w:t>
                        </w:r>
                        <w:r>
                          <w:rPr>
                            <w:color w:val="231F20"/>
                            <w:w w:val="105%"/>
                          </w:rPr>
                          <w:t>floated</w:t>
                        </w:r>
                        <w:r>
                          <w:rPr>
                            <w:color w:val="231F20"/>
                            <w:spacing w:val="-2"/>
                            <w:w w:val="105%"/>
                          </w:rPr>
                          <w:t xml:space="preserve"> </w:t>
                        </w:r>
                        <w:r>
                          <w:rPr>
                            <w:color w:val="231F20"/>
                            <w:w w:val="105%"/>
                          </w:rPr>
                          <w:t>to</w:t>
                        </w:r>
                        <w:r>
                          <w:rPr>
                            <w:color w:val="231F20"/>
                            <w:spacing w:val="-2"/>
                            <w:w w:val="105%"/>
                          </w:rPr>
                          <w:t xml:space="preserve"> </w:t>
                        </w:r>
                        <w:r>
                          <w:rPr>
                            <w:color w:val="231F20"/>
                            <w:w w:val="105%"/>
                          </w:rPr>
                          <w:t>him</w:t>
                        </w:r>
                        <w:r>
                          <w:rPr>
                            <w:color w:val="231F20"/>
                            <w:spacing w:val="-2"/>
                            <w:w w:val="105%"/>
                          </w:rPr>
                          <w:t xml:space="preserve"> </w:t>
                        </w:r>
                        <w:r>
                          <w:rPr>
                            <w:color w:val="231F20"/>
                            <w:w w:val="105%"/>
                          </w:rPr>
                          <w:t>from</w:t>
                        </w:r>
                        <w:r>
                          <w:rPr>
                            <w:color w:val="231F20"/>
                            <w:spacing w:val="-2"/>
                            <w:w w:val="105%"/>
                          </w:rPr>
                          <w:t xml:space="preserve"> </w:t>
                        </w:r>
                        <w:r>
                          <w:rPr>
                            <w:color w:val="231F20"/>
                            <w:w w:val="105%"/>
                          </w:rPr>
                          <w:t>the</w:t>
                        </w:r>
                        <w:r>
                          <w:rPr>
                            <w:color w:val="231F20"/>
                            <w:spacing w:val="-2"/>
                            <w:w w:val="105%"/>
                          </w:rPr>
                          <w:t xml:space="preserve"> </w:t>
                        </w:r>
                        <w:r>
                          <w:rPr>
                            <w:color w:val="231F20"/>
                            <w:w w:val="105%"/>
                          </w:rPr>
                          <w:t>bar.</w:t>
                        </w:r>
                      </w:p>
                      <w:p w14:paraId="5D610AB1" w14:textId="77777777" w:rsidR="00000000" w:rsidRDefault="00000000">
                        <w:pPr>
                          <w:pStyle w:val="BodyText"/>
                          <w:kinsoku w:val="0"/>
                          <w:overflowPunct w:val="0"/>
                          <w:spacing w:line="13.05pt" w:lineRule="auto"/>
                          <w:rPr>
                            <w:color w:val="231F20"/>
                            <w:spacing w:val="-2"/>
                            <w:w w:val="105%"/>
                          </w:rPr>
                        </w:pPr>
                        <w:r>
                          <w:rPr>
                            <w:color w:val="231F20"/>
                            <w:w w:val="105%"/>
                          </w:rPr>
                          <w:t>But what about his responsibilities—his family and the</w:t>
                        </w:r>
                        <w:r>
                          <w:rPr>
                            <w:color w:val="231F20"/>
                            <w:spacing w:val="-2"/>
                            <w:w w:val="105%"/>
                          </w:rPr>
                          <w:t xml:space="preserve"> </w:t>
                        </w:r>
                        <w:r>
                          <w:rPr>
                            <w:color w:val="231F20"/>
                            <w:w w:val="105%"/>
                          </w:rPr>
                          <w:t>men</w:t>
                        </w:r>
                        <w:r>
                          <w:rPr>
                            <w:color w:val="231F20"/>
                            <w:spacing w:val="-2"/>
                            <w:w w:val="105%"/>
                          </w:rPr>
                          <w:t xml:space="preserve"> </w:t>
                        </w:r>
                        <w:r>
                          <w:rPr>
                            <w:color w:val="231F20"/>
                            <w:w w:val="105%"/>
                          </w:rPr>
                          <w:t>who</w:t>
                        </w:r>
                        <w:r>
                          <w:rPr>
                            <w:color w:val="231F20"/>
                            <w:spacing w:val="-2"/>
                            <w:w w:val="105%"/>
                          </w:rPr>
                          <w:t xml:space="preserve"> </w:t>
                        </w:r>
                        <w:r>
                          <w:rPr>
                            <w:color w:val="231F20"/>
                            <w:w w:val="105%"/>
                          </w:rPr>
                          <w:t>would</w:t>
                        </w:r>
                        <w:r>
                          <w:rPr>
                            <w:color w:val="231F20"/>
                            <w:spacing w:val="-2"/>
                            <w:w w:val="105%"/>
                          </w:rPr>
                          <w:t xml:space="preserve"> </w:t>
                        </w:r>
                        <w:r>
                          <w:rPr>
                            <w:color w:val="231F20"/>
                            <w:w w:val="105%"/>
                          </w:rPr>
                          <w:t>die</w:t>
                        </w:r>
                        <w:r>
                          <w:rPr>
                            <w:color w:val="231F20"/>
                            <w:spacing w:val="-2"/>
                            <w:w w:val="105%"/>
                          </w:rPr>
                          <w:t xml:space="preserve"> </w:t>
                        </w:r>
                        <w:r>
                          <w:rPr>
                            <w:color w:val="231F20"/>
                            <w:w w:val="105%"/>
                          </w:rPr>
                          <w:t>because</w:t>
                        </w:r>
                        <w:r>
                          <w:rPr>
                            <w:color w:val="231F20"/>
                            <w:spacing w:val="-2"/>
                            <w:w w:val="105%"/>
                          </w:rPr>
                          <w:t xml:space="preserve"> </w:t>
                        </w:r>
                        <w:r>
                          <w:rPr>
                            <w:color w:val="231F20"/>
                            <w:w w:val="105%"/>
                          </w:rPr>
                          <w:t>they</w:t>
                        </w:r>
                        <w:r>
                          <w:rPr>
                            <w:color w:val="231F20"/>
                            <w:spacing w:val="-2"/>
                            <w:w w:val="105%"/>
                          </w:rPr>
                          <w:t xml:space="preserve"> </w:t>
                        </w:r>
                        <w:r>
                          <w:rPr>
                            <w:color w:val="231F20"/>
                            <w:w w:val="105%"/>
                          </w:rPr>
                          <w:t>would</w:t>
                        </w:r>
                        <w:r>
                          <w:rPr>
                            <w:color w:val="231F20"/>
                            <w:spacing w:val="-2"/>
                            <w:w w:val="105%"/>
                          </w:rPr>
                          <w:t xml:space="preserve"> </w:t>
                        </w:r>
                        <w:r>
                          <w:rPr>
                            <w:color w:val="231F20"/>
                            <w:w w:val="105%"/>
                          </w:rPr>
                          <w:t>not</w:t>
                        </w:r>
                        <w:r>
                          <w:rPr>
                            <w:color w:val="231F20"/>
                            <w:spacing w:val="-2"/>
                            <w:w w:val="105%"/>
                          </w:rPr>
                          <w:t xml:space="preserve"> </w:t>
                        </w:r>
                        <w:r>
                          <w:rPr>
                            <w:color w:val="231F20"/>
                            <w:w w:val="105%"/>
                          </w:rPr>
                          <w:t xml:space="preserve">know </w:t>
                        </w:r>
                        <w:r>
                          <w:rPr>
                            <w:color w:val="231F20"/>
                          </w:rPr>
                          <w:t>how to get well, ah—yes, those other alcoholics?</w:t>
                        </w:r>
                        <w:r>
                          <w:rPr>
                            <w:color w:val="231F20"/>
                            <w:spacing w:val="40"/>
                          </w:rPr>
                          <w:t xml:space="preserve"> </w:t>
                        </w:r>
                        <w:r>
                          <w:rPr>
                            <w:color w:val="231F20"/>
                          </w:rPr>
                          <w:t xml:space="preserve">There </w:t>
                        </w:r>
                        <w:r>
                          <w:rPr>
                            <w:color w:val="231F20"/>
                            <w:w w:val="105%"/>
                          </w:rPr>
                          <w:t>must be many such in this town.</w:t>
                        </w:r>
                        <w:r>
                          <w:rPr>
                            <w:color w:val="231F20"/>
                            <w:spacing w:val="40"/>
                            <w:w w:val="105%"/>
                          </w:rPr>
                          <w:t xml:space="preserve"> </w:t>
                        </w:r>
                        <w:r>
                          <w:rPr>
                            <w:color w:val="231F20"/>
                            <w:w w:val="105%"/>
                          </w:rPr>
                          <w:t>He would phone a clergyman.</w:t>
                        </w:r>
                        <w:r>
                          <w:rPr>
                            <w:color w:val="231F20"/>
                            <w:spacing w:val="59"/>
                            <w:w w:val="105%"/>
                          </w:rPr>
                          <w:t xml:space="preserve">  </w:t>
                        </w:r>
                        <w:r>
                          <w:rPr>
                            <w:color w:val="231F20"/>
                            <w:w w:val="105%"/>
                          </w:rPr>
                          <w:t>His</w:t>
                        </w:r>
                        <w:r>
                          <w:rPr>
                            <w:color w:val="231F20"/>
                            <w:spacing w:val="65"/>
                            <w:w w:val="105%"/>
                          </w:rPr>
                          <w:t xml:space="preserve"> </w:t>
                        </w:r>
                        <w:r>
                          <w:rPr>
                            <w:color w:val="231F20"/>
                            <w:w w:val="105%"/>
                          </w:rPr>
                          <w:t>sanity</w:t>
                        </w:r>
                        <w:r>
                          <w:rPr>
                            <w:color w:val="231F20"/>
                            <w:spacing w:val="64"/>
                            <w:w w:val="105%"/>
                          </w:rPr>
                          <w:t xml:space="preserve"> </w:t>
                        </w:r>
                        <w:r>
                          <w:rPr>
                            <w:color w:val="231F20"/>
                            <w:w w:val="105%"/>
                          </w:rPr>
                          <w:t>returned</w:t>
                        </w:r>
                        <w:r>
                          <w:rPr>
                            <w:color w:val="231F20"/>
                            <w:spacing w:val="64"/>
                            <w:w w:val="105%"/>
                          </w:rPr>
                          <w:t xml:space="preserve"> </w:t>
                        </w:r>
                        <w:r>
                          <w:rPr>
                            <w:color w:val="231F20"/>
                            <w:w w:val="105%"/>
                          </w:rPr>
                          <w:t>and</w:t>
                        </w:r>
                        <w:r>
                          <w:rPr>
                            <w:color w:val="231F20"/>
                            <w:spacing w:val="65"/>
                            <w:w w:val="105%"/>
                          </w:rPr>
                          <w:t xml:space="preserve"> </w:t>
                        </w:r>
                        <w:r>
                          <w:rPr>
                            <w:color w:val="231F20"/>
                            <w:w w:val="105%"/>
                          </w:rPr>
                          <w:t>he</w:t>
                        </w:r>
                        <w:r>
                          <w:rPr>
                            <w:color w:val="231F20"/>
                            <w:spacing w:val="64"/>
                            <w:w w:val="105%"/>
                          </w:rPr>
                          <w:t xml:space="preserve"> </w:t>
                        </w:r>
                        <w:r>
                          <w:rPr>
                            <w:color w:val="231F20"/>
                            <w:spacing w:val="-2"/>
                            <w:w w:val="105%"/>
                          </w:rPr>
                          <w:t>thanked</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5438C736" w14:textId="5EDC1793"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2231680" behindDoc="1" locked="0" layoutInCell="0" allowOverlap="1" wp14:anchorId="3EAFB163" wp14:editId="0960BA6A">
            <wp:simplePos x="0" y="0"/>
            <wp:positionH relativeFrom="page">
              <wp:posOffset>1225550</wp:posOffset>
            </wp:positionH>
            <wp:positionV relativeFrom="page">
              <wp:posOffset>207645</wp:posOffset>
            </wp:positionV>
            <wp:extent cx="978535" cy="138430"/>
            <wp:effectExtent l="0" t="0" r="0" b="0"/>
            <wp:wrapNone/>
            <wp:docPr id="82" name="Text Box 56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97853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3F748B3F"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z w:val="16"/>
                            <w:szCs w:val="16"/>
                          </w:rPr>
                          <w:t>A</w:t>
                        </w:r>
                        <w:r>
                          <w:rPr>
                            <w:color w:val="231F20"/>
                            <w:spacing w:val="17"/>
                            <w:sz w:val="16"/>
                            <w:szCs w:val="16"/>
                          </w:rPr>
                          <w:t xml:space="preserve"> </w:t>
                        </w:r>
                        <w:r>
                          <w:rPr>
                            <w:color w:val="231F20"/>
                            <w:sz w:val="16"/>
                            <w:szCs w:val="16"/>
                          </w:rPr>
                          <w:t>VISION</w:t>
                        </w:r>
                        <w:r>
                          <w:rPr>
                            <w:color w:val="231F20"/>
                            <w:spacing w:val="17"/>
                            <w:sz w:val="16"/>
                            <w:szCs w:val="16"/>
                          </w:rPr>
                          <w:t xml:space="preserve"> </w:t>
                        </w:r>
                        <w:r>
                          <w:rPr>
                            <w:color w:val="231F20"/>
                            <w:sz w:val="16"/>
                            <w:szCs w:val="16"/>
                          </w:rPr>
                          <w:t>FOR</w:t>
                        </w:r>
                        <w:r>
                          <w:rPr>
                            <w:color w:val="231F20"/>
                            <w:spacing w:val="18"/>
                            <w:sz w:val="16"/>
                            <w:szCs w:val="16"/>
                          </w:rPr>
                          <w:t xml:space="preserve"> </w:t>
                        </w:r>
                        <w:r>
                          <w:rPr>
                            <w:color w:val="231F20"/>
                            <w:spacing w:val="-5"/>
                            <w:sz w:val="16"/>
                            <w:szCs w:val="16"/>
                          </w:rPr>
                          <w:t>YOU</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232704" behindDoc="1" locked="0" layoutInCell="0" allowOverlap="1" wp14:anchorId="75350021" wp14:editId="1E5E1D54">
            <wp:simplePos x="0" y="0"/>
            <wp:positionH relativeFrom="page">
              <wp:posOffset>2787650</wp:posOffset>
            </wp:positionH>
            <wp:positionV relativeFrom="page">
              <wp:posOffset>207645</wp:posOffset>
            </wp:positionV>
            <wp:extent cx="206375" cy="138430"/>
            <wp:effectExtent l="0" t="0" r="0" b="0"/>
            <wp:wrapNone/>
            <wp:docPr id="81" name="Text Box 563"/>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0637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526C411B"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155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233728" behindDoc="1" locked="0" layoutInCell="0" allowOverlap="1" wp14:anchorId="0D52F8CA" wp14:editId="1DEF3ADE">
            <wp:simplePos x="0" y="0"/>
            <wp:positionH relativeFrom="page">
              <wp:posOffset>374650</wp:posOffset>
            </wp:positionH>
            <wp:positionV relativeFrom="page">
              <wp:posOffset>377190</wp:posOffset>
            </wp:positionV>
            <wp:extent cx="2620010" cy="4421505"/>
            <wp:effectExtent l="0" t="0" r="0" b="0"/>
            <wp:wrapNone/>
            <wp:docPr id="80" name="Text Box 564"/>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20010" cy="4421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1459EAF2" w14:textId="77777777" w:rsidR="00000000" w:rsidRDefault="00000000">
                        <w:pPr>
                          <w:pStyle w:val="BodyText"/>
                          <w:kinsoku w:val="0"/>
                          <w:overflowPunct w:val="0"/>
                          <w:spacing w:before="0.85pt" w:line="12.70pt" w:lineRule="auto"/>
                          <w:ind w:end="1.85pt" w:firstLine="0pt"/>
                          <w:rPr>
                            <w:color w:val="231F20"/>
                            <w:w w:val="105%"/>
                          </w:rPr>
                        </w:pPr>
                        <w:r>
                          <w:rPr>
                            <w:color w:val="231F20"/>
                            <w:w w:val="105%"/>
                          </w:rPr>
                          <w:t>God.</w:t>
                        </w:r>
                        <w:r>
                          <w:rPr>
                            <w:color w:val="231F20"/>
                            <w:spacing w:val="17"/>
                            <w:w w:val="105%"/>
                          </w:rPr>
                          <w:t xml:space="preserve"> </w:t>
                        </w:r>
                        <w:r>
                          <w:rPr>
                            <w:color w:val="231F20"/>
                            <w:w w:val="105%"/>
                          </w:rPr>
                          <w:t>Selecting</w:t>
                        </w:r>
                        <w:r>
                          <w:rPr>
                            <w:color w:val="231F20"/>
                            <w:spacing w:val="-12"/>
                            <w:w w:val="105%"/>
                          </w:rPr>
                          <w:t xml:space="preserve"> </w:t>
                        </w:r>
                        <w:r>
                          <w:rPr>
                            <w:color w:val="231F20"/>
                            <w:w w:val="105%"/>
                          </w:rPr>
                          <w:t>a</w:t>
                        </w:r>
                        <w:r>
                          <w:rPr>
                            <w:color w:val="231F20"/>
                            <w:spacing w:val="-12"/>
                            <w:w w:val="105%"/>
                          </w:rPr>
                          <w:t xml:space="preserve"> </w:t>
                        </w:r>
                        <w:r>
                          <w:rPr>
                            <w:color w:val="231F20"/>
                            <w:w w:val="105%"/>
                          </w:rPr>
                          <w:t>church</w:t>
                        </w:r>
                        <w:r>
                          <w:rPr>
                            <w:color w:val="231F20"/>
                            <w:spacing w:val="-12"/>
                            <w:w w:val="105%"/>
                          </w:rPr>
                          <w:t xml:space="preserve"> </w:t>
                        </w:r>
                        <w:r>
                          <w:rPr>
                            <w:color w:val="231F20"/>
                            <w:w w:val="105%"/>
                          </w:rPr>
                          <w:t>at</w:t>
                        </w:r>
                        <w:r>
                          <w:rPr>
                            <w:color w:val="231F20"/>
                            <w:spacing w:val="-12"/>
                            <w:w w:val="105%"/>
                          </w:rPr>
                          <w:t xml:space="preserve"> </w:t>
                        </w:r>
                        <w:r>
                          <w:rPr>
                            <w:color w:val="231F20"/>
                            <w:w w:val="105%"/>
                          </w:rPr>
                          <w:t>random</w:t>
                        </w:r>
                        <w:r>
                          <w:rPr>
                            <w:color w:val="231F20"/>
                            <w:spacing w:val="-12"/>
                            <w:w w:val="105%"/>
                          </w:rPr>
                          <w:t xml:space="preserve"> </w:t>
                        </w:r>
                        <w:r>
                          <w:rPr>
                            <w:color w:val="231F20"/>
                            <w:w w:val="105%"/>
                          </w:rPr>
                          <w:t>from</w:t>
                        </w:r>
                        <w:r>
                          <w:rPr>
                            <w:color w:val="231F20"/>
                            <w:spacing w:val="-11"/>
                            <w:w w:val="105%"/>
                          </w:rPr>
                          <w:t xml:space="preserve"> </w:t>
                        </w:r>
                        <w:r>
                          <w:rPr>
                            <w:color w:val="231F20"/>
                            <w:w w:val="105%"/>
                          </w:rPr>
                          <w:t>the</w:t>
                        </w:r>
                        <w:r>
                          <w:rPr>
                            <w:color w:val="231F20"/>
                            <w:spacing w:val="-12"/>
                            <w:w w:val="105%"/>
                          </w:rPr>
                          <w:t xml:space="preserve"> </w:t>
                        </w:r>
                        <w:r>
                          <w:rPr>
                            <w:color w:val="231F20"/>
                            <w:w w:val="105%"/>
                          </w:rPr>
                          <w:t>directory, he stepped into a booth and lifted the receiver.</w:t>
                        </w:r>
                      </w:p>
                      <w:p w14:paraId="5896FE55" w14:textId="77777777" w:rsidR="00000000" w:rsidRDefault="00000000">
                        <w:pPr>
                          <w:pStyle w:val="BodyText"/>
                          <w:kinsoku w:val="0"/>
                          <w:overflowPunct w:val="0"/>
                          <w:spacing w:before="0.60pt" w:line="12.95pt" w:lineRule="auto"/>
                          <w:ind w:end="0.95pt"/>
                          <w:rPr>
                            <w:color w:val="231F20"/>
                            <w:spacing w:val="-2"/>
                            <w:w w:val="105%"/>
                            <w:sz w:val="17"/>
                            <w:szCs w:val="17"/>
                          </w:rPr>
                        </w:pPr>
                        <w:r>
                          <w:rPr>
                            <w:color w:val="231F20"/>
                          </w:rPr>
                          <w:t>His</w:t>
                        </w:r>
                        <w:r>
                          <w:rPr>
                            <w:color w:val="231F20"/>
                            <w:spacing w:val="-2"/>
                          </w:rPr>
                          <w:t xml:space="preserve"> </w:t>
                        </w:r>
                        <w:r>
                          <w:rPr>
                            <w:color w:val="231F20"/>
                          </w:rPr>
                          <w:t>call</w:t>
                        </w:r>
                        <w:r>
                          <w:rPr>
                            <w:color w:val="231F20"/>
                            <w:spacing w:val="-2"/>
                          </w:rPr>
                          <w:t xml:space="preserve"> </w:t>
                        </w:r>
                        <w:r>
                          <w:rPr>
                            <w:color w:val="231F20"/>
                          </w:rPr>
                          <w:t>to</w:t>
                        </w:r>
                        <w:r>
                          <w:rPr>
                            <w:color w:val="231F20"/>
                            <w:spacing w:val="-2"/>
                          </w:rPr>
                          <w:t xml:space="preserve"> </w:t>
                        </w:r>
                        <w:r>
                          <w:rPr>
                            <w:color w:val="231F20"/>
                          </w:rPr>
                          <w:t>the</w:t>
                        </w:r>
                        <w:r>
                          <w:rPr>
                            <w:color w:val="231F20"/>
                            <w:spacing w:val="-2"/>
                          </w:rPr>
                          <w:t xml:space="preserve"> </w:t>
                        </w:r>
                        <w:r>
                          <w:rPr>
                            <w:color w:val="231F20"/>
                          </w:rPr>
                          <w:t>clergyman</w:t>
                        </w:r>
                        <w:r>
                          <w:rPr>
                            <w:color w:val="231F20"/>
                            <w:spacing w:val="-2"/>
                          </w:rPr>
                          <w:t xml:space="preserve"> </w:t>
                        </w:r>
                        <w:r>
                          <w:rPr>
                            <w:color w:val="231F20"/>
                          </w:rPr>
                          <w:t>led</w:t>
                        </w:r>
                        <w:r>
                          <w:rPr>
                            <w:color w:val="231F20"/>
                            <w:spacing w:val="-2"/>
                          </w:rPr>
                          <w:t xml:space="preserve"> </w:t>
                        </w:r>
                        <w:r>
                          <w:rPr>
                            <w:color w:val="231F20"/>
                          </w:rPr>
                          <w:t>him</w:t>
                        </w:r>
                        <w:r>
                          <w:rPr>
                            <w:color w:val="231F20"/>
                            <w:spacing w:val="-2"/>
                          </w:rPr>
                          <w:t xml:space="preserve"> </w:t>
                        </w:r>
                        <w:r>
                          <w:rPr>
                            <w:color w:val="231F20"/>
                          </w:rPr>
                          <w:t>presently</w:t>
                        </w:r>
                        <w:r>
                          <w:rPr>
                            <w:color w:val="231F20"/>
                            <w:spacing w:val="-2"/>
                          </w:rPr>
                          <w:t xml:space="preserve"> </w:t>
                        </w:r>
                        <w:r>
                          <w:rPr>
                            <w:color w:val="231F20"/>
                          </w:rPr>
                          <w:t>to</w:t>
                        </w:r>
                        <w:r>
                          <w:rPr>
                            <w:color w:val="231F20"/>
                            <w:spacing w:val="-2"/>
                          </w:rPr>
                          <w:t xml:space="preserve"> </w:t>
                        </w:r>
                        <w:r>
                          <w:rPr>
                            <w:color w:val="231F20"/>
                          </w:rPr>
                          <w:t>a</w:t>
                        </w:r>
                        <w:r>
                          <w:rPr>
                            <w:color w:val="231F20"/>
                            <w:spacing w:val="-2"/>
                          </w:rPr>
                          <w:t xml:space="preserve"> </w:t>
                        </w:r>
                        <w:r>
                          <w:rPr>
                            <w:color w:val="231F20"/>
                          </w:rPr>
                          <w:t xml:space="preserve">certain </w:t>
                        </w:r>
                        <w:r>
                          <w:rPr>
                            <w:color w:val="231F20"/>
                            <w:w w:val="105%"/>
                          </w:rPr>
                          <w:t xml:space="preserve">resident of the town, who, though formerly able and respected, was then nearing the nadir of alcoholic de- </w:t>
                        </w:r>
                        <w:r>
                          <w:rPr>
                            <w:color w:val="231F20"/>
                            <w:spacing w:val="-2"/>
                            <w:w w:val="105%"/>
                          </w:rPr>
                          <w:t>spair.</w:t>
                        </w:r>
                        <w:r>
                          <w:rPr>
                            <w:color w:val="231F20"/>
                            <w:spacing w:val="25"/>
                            <w:w w:val="105%"/>
                          </w:rPr>
                          <w:t xml:space="preserve"> </w:t>
                        </w:r>
                        <w:r>
                          <w:rPr>
                            <w:color w:val="231F20"/>
                            <w:spacing w:val="-2"/>
                            <w:w w:val="105%"/>
                          </w:rPr>
                          <w:t>It</w:t>
                        </w:r>
                        <w:r>
                          <w:rPr>
                            <w:color w:val="231F20"/>
                            <w:spacing w:val="-10"/>
                            <w:w w:val="105%"/>
                          </w:rPr>
                          <w:t xml:space="preserve"> </w:t>
                        </w:r>
                        <w:r>
                          <w:rPr>
                            <w:color w:val="231F20"/>
                            <w:spacing w:val="-2"/>
                            <w:w w:val="105%"/>
                          </w:rPr>
                          <w:t>was</w:t>
                        </w:r>
                        <w:r>
                          <w:rPr>
                            <w:color w:val="231F20"/>
                            <w:spacing w:val="-10"/>
                            <w:w w:val="105%"/>
                          </w:rPr>
                          <w:t xml:space="preserve"> </w:t>
                        </w:r>
                        <w:r>
                          <w:rPr>
                            <w:color w:val="231F20"/>
                            <w:spacing w:val="-2"/>
                            <w:w w:val="105%"/>
                          </w:rPr>
                          <w:t>the</w:t>
                        </w:r>
                        <w:r>
                          <w:rPr>
                            <w:color w:val="231F20"/>
                            <w:spacing w:val="-10"/>
                            <w:w w:val="105%"/>
                          </w:rPr>
                          <w:t xml:space="preserve"> </w:t>
                        </w:r>
                        <w:r>
                          <w:rPr>
                            <w:color w:val="231F20"/>
                            <w:spacing w:val="-2"/>
                            <w:w w:val="105%"/>
                          </w:rPr>
                          <w:t>usual</w:t>
                        </w:r>
                        <w:r>
                          <w:rPr>
                            <w:color w:val="231F20"/>
                            <w:spacing w:val="-10"/>
                            <w:w w:val="105%"/>
                          </w:rPr>
                          <w:t xml:space="preserve"> </w:t>
                        </w:r>
                        <w:r>
                          <w:rPr>
                            <w:color w:val="231F20"/>
                            <w:spacing w:val="-2"/>
                            <w:w w:val="105%"/>
                          </w:rPr>
                          <w:t>situation:</w:t>
                        </w:r>
                        <w:r>
                          <w:rPr>
                            <w:color w:val="231F20"/>
                            <w:spacing w:val="-10"/>
                            <w:w w:val="105%"/>
                          </w:rPr>
                          <w:t xml:space="preserve"> </w:t>
                        </w:r>
                        <w:r>
                          <w:rPr>
                            <w:color w:val="231F20"/>
                            <w:spacing w:val="-2"/>
                            <w:w w:val="105%"/>
                          </w:rPr>
                          <w:t>home</w:t>
                        </w:r>
                        <w:r>
                          <w:rPr>
                            <w:color w:val="231F20"/>
                            <w:spacing w:val="-9"/>
                            <w:w w:val="105%"/>
                          </w:rPr>
                          <w:t xml:space="preserve"> </w:t>
                        </w:r>
                        <w:r>
                          <w:rPr>
                            <w:color w:val="231F20"/>
                            <w:spacing w:val="-2"/>
                            <w:w w:val="105%"/>
                          </w:rPr>
                          <w:t>in</w:t>
                        </w:r>
                        <w:r>
                          <w:rPr>
                            <w:color w:val="231F20"/>
                            <w:spacing w:val="-10"/>
                            <w:w w:val="105%"/>
                          </w:rPr>
                          <w:t xml:space="preserve"> </w:t>
                        </w:r>
                        <w:r>
                          <w:rPr>
                            <w:color w:val="231F20"/>
                            <w:spacing w:val="-2"/>
                            <w:w w:val="105%"/>
                          </w:rPr>
                          <w:t>jeopardy,</w:t>
                        </w:r>
                        <w:r>
                          <w:rPr>
                            <w:color w:val="231F20"/>
                            <w:spacing w:val="-8"/>
                            <w:w w:val="105%"/>
                          </w:rPr>
                          <w:t xml:space="preserve"> </w:t>
                        </w:r>
                        <w:r>
                          <w:rPr>
                            <w:color w:val="231F20"/>
                            <w:spacing w:val="-2"/>
                            <w:w w:val="105%"/>
                          </w:rPr>
                          <w:t xml:space="preserve">wife </w:t>
                        </w:r>
                        <w:r>
                          <w:rPr>
                            <w:color w:val="231F20"/>
                          </w:rPr>
                          <w:t>ill,</w:t>
                        </w:r>
                        <w:r>
                          <w:rPr>
                            <w:color w:val="231F20"/>
                            <w:spacing w:val="-3"/>
                          </w:rPr>
                          <w:t xml:space="preserve"> </w:t>
                        </w:r>
                        <w:r>
                          <w:rPr>
                            <w:color w:val="231F20"/>
                          </w:rPr>
                          <w:t>children</w:t>
                        </w:r>
                        <w:r>
                          <w:rPr>
                            <w:color w:val="231F20"/>
                            <w:spacing w:val="-3"/>
                          </w:rPr>
                          <w:t xml:space="preserve"> </w:t>
                        </w:r>
                        <w:r>
                          <w:rPr>
                            <w:color w:val="231F20"/>
                          </w:rPr>
                          <w:t>distracted,</w:t>
                        </w:r>
                        <w:r>
                          <w:rPr>
                            <w:color w:val="231F20"/>
                            <w:spacing w:val="-3"/>
                          </w:rPr>
                          <w:t xml:space="preserve"> </w:t>
                        </w:r>
                        <w:r>
                          <w:rPr>
                            <w:color w:val="231F20"/>
                          </w:rPr>
                          <w:t>bills</w:t>
                        </w:r>
                        <w:r>
                          <w:rPr>
                            <w:color w:val="231F20"/>
                            <w:spacing w:val="-3"/>
                          </w:rPr>
                          <w:t xml:space="preserve"> </w:t>
                        </w:r>
                        <w:r>
                          <w:rPr>
                            <w:color w:val="231F20"/>
                          </w:rPr>
                          <w:t>in</w:t>
                        </w:r>
                        <w:r>
                          <w:rPr>
                            <w:color w:val="231F20"/>
                            <w:spacing w:val="-3"/>
                          </w:rPr>
                          <w:t xml:space="preserve"> </w:t>
                        </w:r>
                        <w:r>
                          <w:rPr>
                            <w:color w:val="231F20"/>
                          </w:rPr>
                          <w:t>arrears</w:t>
                        </w:r>
                        <w:r>
                          <w:rPr>
                            <w:color w:val="231F20"/>
                            <w:spacing w:val="-3"/>
                          </w:rPr>
                          <w:t xml:space="preserve"> </w:t>
                        </w:r>
                        <w:r>
                          <w:rPr>
                            <w:color w:val="231F20"/>
                          </w:rPr>
                          <w:t>and</w:t>
                        </w:r>
                        <w:r>
                          <w:rPr>
                            <w:color w:val="231F20"/>
                            <w:spacing w:val="-3"/>
                          </w:rPr>
                          <w:t xml:space="preserve"> </w:t>
                        </w:r>
                        <w:r>
                          <w:rPr>
                            <w:color w:val="231F20"/>
                          </w:rPr>
                          <w:t>standing</w:t>
                        </w:r>
                        <w:r>
                          <w:rPr>
                            <w:color w:val="231F20"/>
                            <w:spacing w:val="-3"/>
                          </w:rPr>
                          <w:t xml:space="preserve"> </w:t>
                        </w:r>
                        <w:r>
                          <w:rPr>
                            <w:color w:val="231F20"/>
                          </w:rPr>
                          <w:t xml:space="preserve">dam- </w:t>
                        </w:r>
                        <w:r>
                          <w:rPr>
                            <w:color w:val="231F20"/>
                            <w:w w:val="105%"/>
                          </w:rPr>
                          <w:t>aged.</w:t>
                        </w:r>
                        <w:r>
                          <w:rPr>
                            <w:color w:val="231F20"/>
                            <w:spacing w:val="40"/>
                            <w:w w:val="105%"/>
                          </w:rPr>
                          <w:t xml:space="preserve"> </w:t>
                        </w:r>
                        <w:r>
                          <w:rPr>
                            <w:color w:val="231F20"/>
                            <w:w w:val="105%"/>
                          </w:rPr>
                          <w:t>He had a desperate desire to stop, but saw no way out, for he had earnestly tried many avenues of escape.</w:t>
                        </w:r>
                        <w:r>
                          <w:rPr>
                            <w:color w:val="231F20"/>
                            <w:spacing w:val="33"/>
                            <w:w w:val="105%"/>
                          </w:rPr>
                          <w:t xml:space="preserve"> </w:t>
                        </w:r>
                        <w:r>
                          <w:rPr>
                            <w:color w:val="231F20"/>
                            <w:w w:val="105%"/>
                          </w:rPr>
                          <w:t>Painfully</w:t>
                        </w:r>
                        <w:r>
                          <w:rPr>
                            <w:color w:val="231F20"/>
                            <w:spacing w:val="-6"/>
                            <w:w w:val="105%"/>
                          </w:rPr>
                          <w:t xml:space="preserve"> </w:t>
                        </w:r>
                        <w:r>
                          <w:rPr>
                            <w:color w:val="231F20"/>
                            <w:w w:val="105%"/>
                          </w:rPr>
                          <w:t>aware</w:t>
                        </w:r>
                        <w:r>
                          <w:rPr>
                            <w:color w:val="231F20"/>
                            <w:spacing w:val="-6"/>
                            <w:w w:val="105%"/>
                          </w:rPr>
                          <w:t xml:space="preserve"> </w:t>
                        </w:r>
                        <w:r>
                          <w:rPr>
                            <w:color w:val="231F20"/>
                            <w:w w:val="105%"/>
                          </w:rPr>
                          <w:t>of</w:t>
                        </w:r>
                        <w:r>
                          <w:rPr>
                            <w:color w:val="231F20"/>
                            <w:spacing w:val="-6"/>
                            <w:w w:val="105%"/>
                          </w:rPr>
                          <w:t xml:space="preserve"> </w:t>
                        </w:r>
                        <w:r>
                          <w:rPr>
                            <w:color w:val="231F20"/>
                            <w:w w:val="105%"/>
                          </w:rPr>
                          <w:t>being</w:t>
                        </w:r>
                        <w:r>
                          <w:rPr>
                            <w:color w:val="231F20"/>
                            <w:spacing w:val="-6"/>
                            <w:w w:val="105%"/>
                          </w:rPr>
                          <w:t xml:space="preserve"> </w:t>
                        </w:r>
                        <w:r>
                          <w:rPr>
                            <w:color w:val="231F20"/>
                            <w:w w:val="105%"/>
                          </w:rPr>
                          <w:t>somehow</w:t>
                        </w:r>
                        <w:r>
                          <w:rPr>
                            <w:color w:val="231F20"/>
                            <w:spacing w:val="-6"/>
                            <w:w w:val="105%"/>
                          </w:rPr>
                          <w:t xml:space="preserve"> </w:t>
                        </w:r>
                        <w:r>
                          <w:rPr>
                            <w:color w:val="231F20"/>
                            <w:w w:val="105%"/>
                          </w:rPr>
                          <w:t>abnormal, the</w:t>
                        </w:r>
                        <w:r>
                          <w:rPr>
                            <w:color w:val="231F20"/>
                            <w:spacing w:val="-1"/>
                            <w:w w:val="105%"/>
                          </w:rPr>
                          <w:t xml:space="preserve"> </w:t>
                        </w:r>
                        <w:r>
                          <w:rPr>
                            <w:color w:val="231F20"/>
                            <w:w w:val="105%"/>
                          </w:rPr>
                          <w:t>man</w:t>
                        </w:r>
                        <w:r>
                          <w:rPr>
                            <w:color w:val="231F20"/>
                            <w:spacing w:val="-1"/>
                            <w:w w:val="105%"/>
                          </w:rPr>
                          <w:t xml:space="preserve"> </w:t>
                        </w:r>
                        <w:r>
                          <w:rPr>
                            <w:color w:val="231F20"/>
                            <w:w w:val="105%"/>
                          </w:rPr>
                          <w:t>did</w:t>
                        </w:r>
                        <w:r>
                          <w:rPr>
                            <w:color w:val="231F20"/>
                            <w:spacing w:val="-1"/>
                            <w:w w:val="105%"/>
                          </w:rPr>
                          <w:t xml:space="preserve"> </w:t>
                        </w:r>
                        <w:r>
                          <w:rPr>
                            <w:color w:val="231F20"/>
                            <w:w w:val="105%"/>
                          </w:rPr>
                          <w:t>not</w:t>
                        </w:r>
                        <w:r>
                          <w:rPr>
                            <w:color w:val="231F20"/>
                            <w:spacing w:val="-1"/>
                            <w:w w:val="105%"/>
                          </w:rPr>
                          <w:t xml:space="preserve"> </w:t>
                        </w:r>
                        <w:r>
                          <w:rPr>
                            <w:color w:val="231F20"/>
                            <w:w w:val="105%"/>
                          </w:rPr>
                          <w:t>fully</w:t>
                        </w:r>
                        <w:r>
                          <w:rPr>
                            <w:color w:val="231F20"/>
                            <w:spacing w:val="-1"/>
                            <w:w w:val="105%"/>
                          </w:rPr>
                          <w:t xml:space="preserve"> </w:t>
                        </w:r>
                        <w:r>
                          <w:rPr>
                            <w:color w:val="231F20"/>
                            <w:w w:val="105%"/>
                          </w:rPr>
                          <w:t>realize</w:t>
                        </w:r>
                        <w:r>
                          <w:rPr>
                            <w:color w:val="231F20"/>
                            <w:spacing w:val="-1"/>
                            <w:w w:val="105%"/>
                          </w:rPr>
                          <w:t xml:space="preserve"> </w:t>
                        </w:r>
                        <w:r>
                          <w:rPr>
                            <w:color w:val="231F20"/>
                            <w:w w:val="105%"/>
                          </w:rPr>
                          <w:t>what</w:t>
                        </w:r>
                        <w:r>
                          <w:rPr>
                            <w:color w:val="231F20"/>
                            <w:spacing w:val="-1"/>
                            <w:w w:val="105%"/>
                          </w:rPr>
                          <w:t xml:space="preserve"> </w:t>
                        </w:r>
                        <w:r>
                          <w:rPr>
                            <w:color w:val="231F20"/>
                            <w:w w:val="105%"/>
                          </w:rPr>
                          <w:t>it</w:t>
                        </w:r>
                        <w:r>
                          <w:rPr>
                            <w:color w:val="231F20"/>
                            <w:spacing w:val="-1"/>
                            <w:w w:val="105%"/>
                          </w:rPr>
                          <w:t xml:space="preserve"> </w:t>
                        </w:r>
                        <w:r>
                          <w:rPr>
                            <w:color w:val="231F20"/>
                            <w:w w:val="105%"/>
                          </w:rPr>
                          <w:t>meant</w:t>
                        </w:r>
                        <w:r>
                          <w:rPr>
                            <w:color w:val="231F20"/>
                            <w:spacing w:val="-1"/>
                            <w:w w:val="105%"/>
                          </w:rPr>
                          <w:t xml:space="preserve"> </w:t>
                        </w:r>
                        <w:r>
                          <w:rPr>
                            <w:color w:val="231F20"/>
                            <w:w w:val="105%"/>
                          </w:rPr>
                          <w:t>to</w:t>
                        </w:r>
                        <w:r>
                          <w:rPr>
                            <w:color w:val="231F20"/>
                            <w:spacing w:val="-1"/>
                            <w:w w:val="105%"/>
                          </w:rPr>
                          <w:t xml:space="preserve"> </w:t>
                        </w:r>
                        <w:r>
                          <w:rPr>
                            <w:color w:val="231F20"/>
                            <w:w w:val="105%"/>
                          </w:rPr>
                          <w:t>be</w:t>
                        </w:r>
                        <w:r>
                          <w:rPr>
                            <w:color w:val="231F20"/>
                            <w:spacing w:val="-1"/>
                            <w:w w:val="105%"/>
                          </w:rPr>
                          <w:t xml:space="preserve"> </w:t>
                        </w:r>
                        <w:r>
                          <w:rPr>
                            <w:color w:val="231F20"/>
                            <w:w w:val="105%"/>
                          </w:rPr>
                          <w:t xml:space="preserve">alco- </w:t>
                        </w:r>
                        <w:r>
                          <w:rPr>
                            <w:color w:val="231F20"/>
                            <w:spacing w:val="-2"/>
                            <w:w w:val="105%"/>
                          </w:rPr>
                          <w:t>holic</w:t>
                        </w:r>
                        <w:r>
                          <w:rPr>
                            <w:color w:val="231F20"/>
                            <w:spacing w:val="-2"/>
                            <w:w w:val="105%"/>
                            <w:sz w:val="17"/>
                            <w:szCs w:val="17"/>
                          </w:rPr>
                          <w:t>.*</w:t>
                        </w:r>
                      </w:p>
                      <w:p w14:paraId="33A7FA77" w14:textId="77777777" w:rsidR="00000000" w:rsidRDefault="00000000">
                        <w:pPr>
                          <w:pStyle w:val="BodyText"/>
                          <w:kinsoku w:val="0"/>
                          <w:overflowPunct w:val="0"/>
                          <w:spacing w:before="0.20pt" w:line="12.95pt" w:lineRule="auto"/>
                          <w:jc w:val="end"/>
                          <w:rPr>
                            <w:color w:val="231F20"/>
                            <w:spacing w:val="-4"/>
                            <w:w w:val="105%"/>
                          </w:rPr>
                        </w:pPr>
                        <w:r>
                          <w:rPr>
                            <w:color w:val="231F20"/>
                          </w:rPr>
                          <w:t>When</w:t>
                        </w:r>
                        <w:r>
                          <w:rPr>
                            <w:color w:val="231F20"/>
                            <w:spacing w:val="-7"/>
                          </w:rPr>
                          <w:t xml:space="preserve"> </w:t>
                        </w:r>
                        <w:r>
                          <w:rPr>
                            <w:color w:val="231F20"/>
                          </w:rPr>
                          <w:t>our</w:t>
                        </w:r>
                        <w:r>
                          <w:rPr>
                            <w:color w:val="231F20"/>
                            <w:spacing w:val="-7"/>
                          </w:rPr>
                          <w:t xml:space="preserve"> </w:t>
                        </w:r>
                        <w:r>
                          <w:rPr>
                            <w:color w:val="231F20"/>
                          </w:rPr>
                          <w:t>friend</w:t>
                        </w:r>
                        <w:r>
                          <w:rPr>
                            <w:color w:val="231F20"/>
                            <w:spacing w:val="-7"/>
                          </w:rPr>
                          <w:t xml:space="preserve"> </w:t>
                        </w:r>
                        <w:r>
                          <w:rPr>
                            <w:color w:val="231F20"/>
                          </w:rPr>
                          <w:t>related</w:t>
                        </w:r>
                        <w:r>
                          <w:rPr>
                            <w:color w:val="231F20"/>
                            <w:spacing w:val="-7"/>
                          </w:rPr>
                          <w:t xml:space="preserve"> </w:t>
                        </w:r>
                        <w:r>
                          <w:rPr>
                            <w:color w:val="231F20"/>
                          </w:rPr>
                          <w:t>his</w:t>
                        </w:r>
                        <w:r>
                          <w:rPr>
                            <w:color w:val="231F20"/>
                            <w:spacing w:val="-7"/>
                          </w:rPr>
                          <w:t xml:space="preserve"> </w:t>
                        </w:r>
                        <w:r>
                          <w:rPr>
                            <w:color w:val="231F20"/>
                          </w:rPr>
                          <w:t>experience,</w:t>
                        </w:r>
                        <w:r>
                          <w:rPr>
                            <w:color w:val="231F20"/>
                            <w:spacing w:val="-7"/>
                          </w:rPr>
                          <w:t xml:space="preserve"> </w:t>
                        </w:r>
                        <w:r>
                          <w:rPr>
                            <w:color w:val="231F20"/>
                          </w:rPr>
                          <w:t>the</w:t>
                        </w:r>
                        <w:r>
                          <w:rPr>
                            <w:color w:val="231F20"/>
                            <w:spacing w:val="-7"/>
                          </w:rPr>
                          <w:t xml:space="preserve"> </w:t>
                        </w:r>
                        <w:r>
                          <w:rPr>
                            <w:color w:val="231F20"/>
                          </w:rPr>
                          <w:t>man</w:t>
                        </w:r>
                        <w:r>
                          <w:rPr>
                            <w:color w:val="231F20"/>
                            <w:spacing w:val="-7"/>
                          </w:rPr>
                          <w:t xml:space="preserve"> </w:t>
                        </w:r>
                        <w:r>
                          <w:rPr>
                            <w:color w:val="231F20"/>
                          </w:rPr>
                          <w:t xml:space="preserve">agreed </w:t>
                        </w:r>
                        <w:r>
                          <w:rPr>
                            <w:color w:val="231F20"/>
                            <w:w w:val="105%"/>
                          </w:rPr>
                          <w:t>that no amount of will power he might muster could stop his drinking for long.</w:t>
                        </w:r>
                        <w:r>
                          <w:rPr>
                            <w:color w:val="231F20"/>
                            <w:spacing w:val="40"/>
                            <w:w w:val="105%"/>
                          </w:rPr>
                          <w:t xml:space="preserve"> </w:t>
                        </w:r>
                        <w:r>
                          <w:rPr>
                            <w:color w:val="231F20"/>
                            <w:w w:val="105%"/>
                          </w:rPr>
                          <w:t>A spiritual experience, he conceded,</w:t>
                        </w:r>
                        <w:r>
                          <w:rPr>
                            <w:color w:val="231F20"/>
                            <w:spacing w:val="40"/>
                            <w:w w:val="105%"/>
                          </w:rPr>
                          <w:t xml:space="preserve"> </w:t>
                        </w:r>
                        <w:r>
                          <w:rPr>
                            <w:color w:val="231F20"/>
                            <w:w w:val="105%"/>
                          </w:rPr>
                          <w:t>was</w:t>
                        </w:r>
                        <w:r>
                          <w:rPr>
                            <w:color w:val="231F20"/>
                            <w:spacing w:val="40"/>
                            <w:w w:val="105%"/>
                          </w:rPr>
                          <w:t xml:space="preserve"> </w:t>
                        </w:r>
                        <w:r>
                          <w:rPr>
                            <w:color w:val="231F20"/>
                            <w:w w:val="105%"/>
                          </w:rPr>
                          <w:t>absolutely</w:t>
                        </w:r>
                        <w:r>
                          <w:rPr>
                            <w:color w:val="231F20"/>
                            <w:spacing w:val="40"/>
                            <w:w w:val="105%"/>
                          </w:rPr>
                          <w:t xml:space="preserve"> </w:t>
                        </w:r>
                        <w:r>
                          <w:rPr>
                            <w:color w:val="231F20"/>
                            <w:w w:val="105%"/>
                          </w:rPr>
                          <w:t>necessary,</w:t>
                        </w:r>
                        <w:r>
                          <w:rPr>
                            <w:color w:val="231F20"/>
                            <w:spacing w:val="40"/>
                            <w:w w:val="105%"/>
                          </w:rPr>
                          <w:t xml:space="preserve"> </w:t>
                        </w:r>
                        <w:r>
                          <w:rPr>
                            <w:color w:val="231F20"/>
                            <w:w w:val="105%"/>
                          </w:rPr>
                          <w:t>but</w:t>
                        </w:r>
                        <w:r>
                          <w:rPr>
                            <w:color w:val="231F20"/>
                            <w:spacing w:val="40"/>
                            <w:w w:val="105%"/>
                          </w:rPr>
                          <w:t xml:space="preserve"> </w:t>
                        </w:r>
                        <w:r>
                          <w:rPr>
                            <w:color w:val="231F20"/>
                            <w:w w:val="105%"/>
                          </w:rPr>
                          <w:t>the</w:t>
                        </w:r>
                        <w:r>
                          <w:rPr>
                            <w:color w:val="231F20"/>
                            <w:spacing w:val="40"/>
                            <w:w w:val="105%"/>
                          </w:rPr>
                          <w:t xml:space="preserve"> </w:t>
                        </w:r>
                        <w:r>
                          <w:rPr>
                            <w:color w:val="231F20"/>
                            <w:w w:val="105%"/>
                          </w:rPr>
                          <w:t>price seemed</w:t>
                        </w:r>
                        <w:r>
                          <w:rPr>
                            <w:color w:val="231F20"/>
                            <w:spacing w:val="-12"/>
                            <w:w w:val="105%"/>
                          </w:rPr>
                          <w:t xml:space="preserve"> </w:t>
                        </w:r>
                        <w:r>
                          <w:rPr>
                            <w:color w:val="231F20"/>
                            <w:w w:val="105%"/>
                          </w:rPr>
                          <w:t>high</w:t>
                        </w:r>
                        <w:r>
                          <w:rPr>
                            <w:color w:val="231F20"/>
                            <w:spacing w:val="-12"/>
                            <w:w w:val="105%"/>
                          </w:rPr>
                          <w:t xml:space="preserve"> </w:t>
                        </w:r>
                        <w:r>
                          <w:rPr>
                            <w:color w:val="231F20"/>
                            <w:w w:val="105%"/>
                          </w:rPr>
                          <w:t>upon</w:t>
                        </w:r>
                        <w:r>
                          <w:rPr>
                            <w:color w:val="231F20"/>
                            <w:spacing w:val="-12"/>
                            <w:w w:val="105%"/>
                          </w:rPr>
                          <w:t xml:space="preserve"> </w:t>
                        </w:r>
                        <w:r>
                          <w:rPr>
                            <w:color w:val="231F20"/>
                            <w:w w:val="105%"/>
                          </w:rPr>
                          <w:t>the</w:t>
                        </w:r>
                        <w:r>
                          <w:rPr>
                            <w:color w:val="231F20"/>
                            <w:spacing w:val="-12"/>
                            <w:w w:val="105%"/>
                          </w:rPr>
                          <w:t xml:space="preserve"> </w:t>
                        </w:r>
                        <w:r>
                          <w:rPr>
                            <w:color w:val="231F20"/>
                            <w:w w:val="105%"/>
                          </w:rPr>
                          <w:t>basis</w:t>
                        </w:r>
                        <w:r>
                          <w:rPr>
                            <w:color w:val="231F20"/>
                            <w:spacing w:val="-12"/>
                            <w:w w:val="105%"/>
                          </w:rPr>
                          <w:t xml:space="preserve"> </w:t>
                        </w:r>
                        <w:r>
                          <w:rPr>
                            <w:color w:val="231F20"/>
                            <w:w w:val="105%"/>
                          </w:rPr>
                          <w:t>suggested.</w:t>
                        </w:r>
                        <w:r>
                          <w:rPr>
                            <w:color w:val="231F20"/>
                            <w:spacing w:val="18"/>
                            <w:w w:val="105%"/>
                          </w:rPr>
                          <w:t xml:space="preserve"> </w:t>
                        </w:r>
                        <w:r>
                          <w:rPr>
                            <w:color w:val="231F20"/>
                            <w:w w:val="105%"/>
                          </w:rPr>
                          <w:t>He</w:t>
                        </w:r>
                        <w:r>
                          <w:rPr>
                            <w:color w:val="231F20"/>
                            <w:spacing w:val="-12"/>
                            <w:w w:val="105%"/>
                          </w:rPr>
                          <w:t xml:space="preserve"> </w:t>
                        </w:r>
                        <w:r>
                          <w:rPr>
                            <w:color w:val="231F20"/>
                            <w:w w:val="105%"/>
                          </w:rPr>
                          <w:t>told</w:t>
                        </w:r>
                        <w:r>
                          <w:rPr>
                            <w:color w:val="231F20"/>
                            <w:spacing w:val="-12"/>
                            <w:w w:val="105%"/>
                          </w:rPr>
                          <w:t xml:space="preserve"> </w:t>
                        </w:r>
                        <w:r>
                          <w:rPr>
                            <w:color w:val="231F20"/>
                            <w:w w:val="105%"/>
                          </w:rPr>
                          <w:t>how</w:t>
                        </w:r>
                        <w:r>
                          <w:rPr>
                            <w:color w:val="231F20"/>
                            <w:spacing w:val="-11"/>
                            <w:w w:val="105%"/>
                          </w:rPr>
                          <w:t xml:space="preserve"> </w:t>
                        </w:r>
                        <w:r>
                          <w:rPr>
                            <w:color w:val="231F20"/>
                            <w:w w:val="105%"/>
                          </w:rPr>
                          <w:t xml:space="preserve">he </w:t>
                        </w:r>
                        <w:r>
                          <w:rPr>
                            <w:color w:val="231F20"/>
                          </w:rPr>
                          <w:t xml:space="preserve">lived in constant worry about those who might find out </w:t>
                        </w:r>
                        <w:r>
                          <w:rPr>
                            <w:color w:val="231F20"/>
                            <w:w w:val="105%"/>
                          </w:rPr>
                          <w:t>about his alcoholism.</w:t>
                        </w:r>
                        <w:r>
                          <w:rPr>
                            <w:color w:val="231F20"/>
                            <w:spacing w:val="40"/>
                            <w:w w:val="105%"/>
                          </w:rPr>
                          <w:t xml:space="preserve"> </w:t>
                        </w:r>
                        <w:r>
                          <w:rPr>
                            <w:color w:val="231F20"/>
                            <w:w w:val="105%"/>
                          </w:rPr>
                          <w:t xml:space="preserve">He had, of course, the familiar </w:t>
                        </w:r>
                        <w:r>
                          <w:rPr>
                            <w:color w:val="231F20"/>
                          </w:rPr>
                          <w:t>alcoholic</w:t>
                        </w:r>
                        <w:r>
                          <w:rPr>
                            <w:color w:val="231F20"/>
                            <w:spacing w:val="-4"/>
                          </w:rPr>
                          <w:t xml:space="preserve"> </w:t>
                        </w:r>
                        <w:r>
                          <w:rPr>
                            <w:color w:val="231F20"/>
                          </w:rPr>
                          <w:t>obsession</w:t>
                        </w:r>
                        <w:r>
                          <w:rPr>
                            <w:color w:val="231F20"/>
                            <w:spacing w:val="-4"/>
                          </w:rPr>
                          <w:t xml:space="preserve"> </w:t>
                        </w:r>
                        <w:r>
                          <w:rPr>
                            <w:color w:val="231F20"/>
                          </w:rPr>
                          <w:t>that</w:t>
                        </w:r>
                        <w:r>
                          <w:rPr>
                            <w:color w:val="231F20"/>
                            <w:spacing w:val="-4"/>
                          </w:rPr>
                          <w:t xml:space="preserve"> </w:t>
                        </w:r>
                        <w:r>
                          <w:rPr>
                            <w:color w:val="231F20"/>
                          </w:rPr>
                          <w:t>few</w:t>
                        </w:r>
                        <w:r>
                          <w:rPr>
                            <w:color w:val="231F20"/>
                            <w:spacing w:val="-4"/>
                          </w:rPr>
                          <w:t xml:space="preserve"> </w:t>
                        </w:r>
                        <w:r>
                          <w:rPr>
                            <w:color w:val="231F20"/>
                          </w:rPr>
                          <w:t>knew</w:t>
                        </w:r>
                        <w:r>
                          <w:rPr>
                            <w:color w:val="231F20"/>
                            <w:spacing w:val="-4"/>
                          </w:rPr>
                          <w:t xml:space="preserve"> </w:t>
                        </w:r>
                        <w:r>
                          <w:rPr>
                            <w:color w:val="231F20"/>
                          </w:rPr>
                          <w:t>of</w:t>
                        </w:r>
                        <w:r>
                          <w:rPr>
                            <w:color w:val="231F20"/>
                            <w:spacing w:val="-4"/>
                          </w:rPr>
                          <w:t xml:space="preserve"> </w:t>
                        </w:r>
                        <w:r>
                          <w:rPr>
                            <w:color w:val="231F20"/>
                          </w:rPr>
                          <w:t>his</w:t>
                        </w:r>
                        <w:r>
                          <w:rPr>
                            <w:color w:val="231F20"/>
                            <w:spacing w:val="-4"/>
                          </w:rPr>
                          <w:t xml:space="preserve"> </w:t>
                        </w:r>
                        <w:r>
                          <w:rPr>
                            <w:color w:val="231F20"/>
                          </w:rPr>
                          <w:t>drinking.</w:t>
                        </w:r>
                        <w:r>
                          <w:rPr>
                            <w:color w:val="231F20"/>
                            <w:spacing w:val="15"/>
                          </w:rPr>
                          <w:t xml:space="preserve"> </w:t>
                        </w:r>
                        <w:r>
                          <w:rPr>
                            <w:color w:val="231F20"/>
                          </w:rPr>
                          <w:t xml:space="preserve">Why, he argued, should he lose the remainder of his business, </w:t>
                        </w:r>
                        <w:r>
                          <w:rPr>
                            <w:color w:val="231F20"/>
                            <w:w w:val="105%"/>
                          </w:rPr>
                          <w:t>only</w:t>
                        </w:r>
                        <w:r>
                          <w:rPr>
                            <w:color w:val="231F20"/>
                            <w:spacing w:val="-8"/>
                            <w:w w:val="105%"/>
                          </w:rPr>
                          <w:t xml:space="preserve"> </w:t>
                        </w:r>
                        <w:r>
                          <w:rPr>
                            <w:color w:val="231F20"/>
                            <w:w w:val="105%"/>
                          </w:rPr>
                          <w:t>to</w:t>
                        </w:r>
                        <w:r>
                          <w:rPr>
                            <w:color w:val="231F20"/>
                            <w:spacing w:val="-8"/>
                            <w:w w:val="105%"/>
                          </w:rPr>
                          <w:t xml:space="preserve"> </w:t>
                        </w:r>
                        <w:r>
                          <w:rPr>
                            <w:color w:val="231F20"/>
                            <w:w w:val="105%"/>
                          </w:rPr>
                          <w:t>bring</w:t>
                        </w:r>
                        <w:r>
                          <w:rPr>
                            <w:color w:val="231F20"/>
                            <w:spacing w:val="-8"/>
                            <w:w w:val="105%"/>
                          </w:rPr>
                          <w:t xml:space="preserve"> </w:t>
                        </w:r>
                        <w:r>
                          <w:rPr>
                            <w:color w:val="231F20"/>
                            <w:w w:val="105%"/>
                          </w:rPr>
                          <w:t>still</w:t>
                        </w:r>
                        <w:r>
                          <w:rPr>
                            <w:color w:val="231F20"/>
                            <w:spacing w:val="-8"/>
                            <w:w w:val="105%"/>
                          </w:rPr>
                          <w:t xml:space="preserve"> </w:t>
                        </w:r>
                        <w:r>
                          <w:rPr>
                            <w:color w:val="231F20"/>
                            <w:w w:val="105%"/>
                          </w:rPr>
                          <w:t>more</w:t>
                        </w:r>
                        <w:r>
                          <w:rPr>
                            <w:color w:val="231F20"/>
                            <w:spacing w:val="-8"/>
                            <w:w w:val="105%"/>
                          </w:rPr>
                          <w:t xml:space="preserve"> </w:t>
                        </w:r>
                        <w:r>
                          <w:rPr>
                            <w:color w:val="231F20"/>
                            <w:w w:val="105%"/>
                          </w:rPr>
                          <w:t>suffering</w:t>
                        </w:r>
                        <w:r>
                          <w:rPr>
                            <w:color w:val="231F20"/>
                            <w:spacing w:val="-8"/>
                            <w:w w:val="105%"/>
                          </w:rPr>
                          <w:t xml:space="preserve"> </w:t>
                        </w:r>
                        <w:r>
                          <w:rPr>
                            <w:color w:val="231F20"/>
                            <w:w w:val="105%"/>
                          </w:rPr>
                          <w:t>to</w:t>
                        </w:r>
                        <w:r>
                          <w:rPr>
                            <w:color w:val="231F20"/>
                            <w:spacing w:val="-8"/>
                            <w:w w:val="105%"/>
                          </w:rPr>
                          <w:t xml:space="preserve"> </w:t>
                        </w:r>
                        <w:r>
                          <w:rPr>
                            <w:color w:val="231F20"/>
                            <w:w w:val="105%"/>
                          </w:rPr>
                          <w:t>his</w:t>
                        </w:r>
                        <w:r>
                          <w:rPr>
                            <w:color w:val="231F20"/>
                            <w:spacing w:val="-8"/>
                            <w:w w:val="105%"/>
                          </w:rPr>
                          <w:t xml:space="preserve"> </w:t>
                        </w:r>
                        <w:r>
                          <w:rPr>
                            <w:color w:val="231F20"/>
                            <w:w w:val="105%"/>
                          </w:rPr>
                          <w:t>family</w:t>
                        </w:r>
                        <w:r>
                          <w:rPr>
                            <w:color w:val="231F20"/>
                            <w:spacing w:val="-8"/>
                            <w:w w:val="105%"/>
                          </w:rPr>
                          <w:t xml:space="preserve"> </w:t>
                        </w:r>
                        <w:r>
                          <w:rPr>
                            <w:color w:val="231F20"/>
                            <w:w w:val="105%"/>
                          </w:rPr>
                          <w:t>by</w:t>
                        </w:r>
                        <w:r>
                          <w:rPr>
                            <w:color w:val="231F20"/>
                            <w:spacing w:val="-8"/>
                            <w:w w:val="105%"/>
                          </w:rPr>
                          <w:t xml:space="preserve"> </w:t>
                        </w:r>
                        <w:r>
                          <w:rPr>
                            <w:color w:val="231F20"/>
                            <w:w w:val="105%"/>
                          </w:rPr>
                          <w:t xml:space="preserve">fool- </w:t>
                        </w:r>
                        <w:r>
                          <w:rPr>
                            <w:color w:val="231F20"/>
                          </w:rPr>
                          <w:t>ishly</w:t>
                        </w:r>
                        <w:r>
                          <w:rPr>
                            <w:color w:val="231F20"/>
                            <w:spacing w:val="-1"/>
                          </w:rPr>
                          <w:t xml:space="preserve"> </w:t>
                        </w:r>
                        <w:r>
                          <w:rPr>
                            <w:color w:val="231F20"/>
                          </w:rPr>
                          <w:t>admitting</w:t>
                        </w:r>
                        <w:r>
                          <w:rPr>
                            <w:color w:val="231F20"/>
                            <w:spacing w:val="-1"/>
                          </w:rPr>
                          <w:t xml:space="preserve"> </w:t>
                        </w:r>
                        <w:r>
                          <w:rPr>
                            <w:color w:val="231F20"/>
                          </w:rPr>
                          <w:t>his</w:t>
                        </w:r>
                        <w:r>
                          <w:rPr>
                            <w:color w:val="231F20"/>
                            <w:spacing w:val="-1"/>
                          </w:rPr>
                          <w:t xml:space="preserve"> </w:t>
                        </w:r>
                        <w:r>
                          <w:rPr>
                            <w:color w:val="231F20"/>
                          </w:rPr>
                          <w:t>plight</w:t>
                        </w:r>
                        <w:r>
                          <w:rPr>
                            <w:color w:val="231F20"/>
                            <w:spacing w:val="-1"/>
                          </w:rPr>
                          <w:t xml:space="preserve"> </w:t>
                        </w:r>
                        <w:r>
                          <w:rPr>
                            <w:color w:val="231F20"/>
                          </w:rPr>
                          <w:t>to</w:t>
                        </w:r>
                        <w:r>
                          <w:rPr>
                            <w:color w:val="231F20"/>
                            <w:spacing w:val="-1"/>
                          </w:rPr>
                          <w:t xml:space="preserve"> </w:t>
                        </w:r>
                        <w:r>
                          <w:rPr>
                            <w:color w:val="231F20"/>
                          </w:rPr>
                          <w:t>people</w:t>
                        </w:r>
                        <w:r>
                          <w:rPr>
                            <w:color w:val="231F20"/>
                            <w:spacing w:val="-1"/>
                          </w:rPr>
                          <w:t xml:space="preserve"> </w:t>
                        </w:r>
                        <w:r>
                          <w:rPr>
                            <w:color w:val="231F20"/>
                          </w:rPr>
                          <w:t>from</w:t>
                        </w:r>
                        <w:r>
                          <w:rPr>
                            <w:color w:val="231F20"/>
                            <w:spacing w:val="-1"/>
                          </w:rPr>
                          <w:t xml:space="preserve"> </w:t>
                        </w:r>
                        <w:r>
                          <w:rPr>
                            <w:color w:val="231F20"/>
                          </w:rPr>
                          <w:t>whom</w:t>
                        </w:r>
                        <w:r>
                          <w:rPr>
                            <w:color w:val="231F20"/>
                            <w:spacing w:val="-1"/>
                          </w:rPr>
                          <w:t xml:space="preserve"> </w:t>
                        </w:r>
                        <w:r>
                          <w:rPr>
                            <w:color w:val="231F20"/>
                          </w:rPr>
                          <w:t>he</w:t>
                        </w:r>
                        <w:r>
                          <w:rPr>
                            <w:color w:val="231F20"/>
                            <w:spacing w:val="-1"/>
                          </w:rPr>
                          <w:t xml:space="preserve"> </w:t>
                        </w:r>
                        <w:r>
                          <w:rPr>
                            <w:color w:val="231F20"/>
                          </w:rPr>
                          <w:t>made his livelihood?</w:t>
                        </w:r>
                        <w:r>
                          <w:rPr>
                            <w:color w:val="231F20"/>
                            <w:spacing w:val="40"/>
                          </w:rPr>
                          <w:t xml:space="preserve"> </w:t>
                        </w:r>
                        <w:r>
                          <w:rPr>
                            <w:color w:val="231F20"/>
                          </w:rPr>
                          <w:t xml:space="preserve">He would do anything, he said, but that. </w:t>
                        </w:r>
                        <w:r>
                          <w:rPr>
                            <w:color w:val="231F20"/>
                            <w:w w:val="105%"/>
                          </w:rPr>
                          <w:t>Being</w:t>
                        </w:r>
                        <w:r>
                          <w:rPr>
                            <w:color w:val="231F20"/>
                            <w:spacing w:val="40"/>
                            <w:w w:val="105%"/>
                          </w:rPr>
                          <w:t xml:space="preserve"> </w:t>
                        </w:r>
                        <w:r>
                          <w:rPr>
                            <w:color w:val="231F20"/>
                            <w:w w:val="105%"/>
                          </w:rPr>
                          <w:t>intrigued,</w:t>
                        </w:r>
                        <w:r>
                          <w:rPr>
                            <w:color w:val="231F20"/>
                            <w:spacing w:val="40"/>
                            <w:w w:val="105%"/>
                          </w:rPr>
                          <w:t xml:space="preserve"> </w:t>
                        </w:r>
                        <w:r>
                          <w:rPr>
                            <w:color w:val="231F20"/>
                            <w:w w:val="105%"/>
                          </w:rPr>
                          <w:t>however,</w:t>
                        </w:r>
                        <w:r>
                          <w:rPr>
                            <w:color w:val="231F20"/>
                            <w:spacing w:val="40"/>
                            <w:w w:val="105%"/>
                          </w:rPr>
                          <w:t xml:space="preserve"> </w:t>
                        </w:r>
                        <w:r>
                          <w:rPr>
                            <w:color w:val="231F20"/>
                            <w:w w:val="105%"/>
                          </w:rPr>
                          <w:t>he</w:t>
                        </w:r>
                        <w:r>
                          <w:rPr>
                            <w:color w:val="231F20"/>
                            <w:spacing w:val="40"/>
                            <w:w w:val="105%"/>
                          </w:rPr>
                          <w:t xml:space="preserve"> </w:t>
                        </w:r>
                        <w:r>
                          <w:rPr>
                            <w:color w:val="231F20"/>
                            <w:w w:val="105%"/>
                          </w:rPr>
                          <w:t>invited</w:t>
                        </w:r>
                        <w:r>
                          <w:rPr>
                            <w:color w:val="231F20"/>
                            <w:spacing w:val="40"/>
                            <w:w w:val="105%"/>
                          </w:rPr>
                          <w:t xml:space="preserve"> </w:t>
                        </w:r>
                        <w:r>
                          <w:rPr>
                            <w:color w:val="231F20"/>
                            <w:w w:val="105%"/>
                          </w:rPr>
                          <w:t>our</w:t>
                        </w:r>
                        <w:r>
                          <w:rPr>
                            <w:color w:val="231F20"/>
                            <w:spacing w:val="40"/>
                            <w:w w:val="105%"/>
                          </w:rPr>
                          <w:t xml:space="preserve"> </w:t>
                        </w:r>
                        <w:r>
                          <w:rPr>
                            <w:color w:val="231F20"/>
                            <w:w w:val="105%"/>
                          </w:rPr>
                          <w:t>friend</w:t>
                        </w:r>
                        <w:r>
                          <w:rPr>
                            <w:color w:val="231F20"/>
                            <w:spacing w:val="40"/>
                            <w:w w:val="105%"/>
                          </w:rPr>
                          <w:t xml:space="preserve"> </w:t>
                        </w:r>
                        <w:r>
                          <w:rPr>
                            <w:color w:val="231F20"/>
                            <w:w w:val="105%"/>
                          </w:rPr>
                          <w:t>to his home.</w:t>
                        </w:r>
                        <w:r>
                          <w:rPr>
                            <w:color w:val="231F20"/>
                            <w:spacing w:val="40"/>
                            <w:w w:val="105%"/>
                          </w:rPr>
                          <w:t xml:space="preserve"> </w:t>
                        </w:r>
                        <w:r>
                          <w:rPr>
                            <w:color w:val="231F20"/>
                            <w:w w:val="105%"/>
                          </w:rPr>
                          <w:t>Some time later, and just as he thought</w:t>
                        </w:r>
                        <w:r>
                          <w:rPr>
                            <w:color w:val="231F20"/>
                            <w:spacing w:val="40"/>
                            <w:w w:val="105%"/>
                          </w:rPr>
                          <w:t xml:space="preserve"> </w:t>
                        </w:r>
                        <w:r>
                          <w:rPr>
                            <w:color w:val="231F20"/>
                            <w:w w:val="105%"/>
                          </w:rPr>
                          <w:t>he was getting control of his liquor situation, he went on a</w:t>
                        </w:r>
                        <w:r>
                          <w:rPr>
                            <w:color w:val="231F20"/>
                            <w:spacing w:val="30"/>
                            <w:w w:val="105%"/>
                          </w:rPr>
                          <w:t xml:space="preserve"> </w:t>
                        </w:r>
                        <w:r>
                          <w:rPr>
                            <w:color w:val="231F20"/>
                            <w:w w:val="105%"/>
                          </w:rPr>
                          <w:t>roaring</w:t>
                        </w:r>
                        <w:r>
                          <w:rPr>
                            <w:color w:val="231F20"/>
                            <w:spacing w:val="30"/>
                            <w:w w:val="105%"/>
                          </w:rPr>
                          <w:t xml:space="preserve"> </w:t>
                        </w:r>
                        <w:r>
                          <w:rPr>
                            <w:color w:val="231F20"/>
                            <w:w w:val="105%"/>
                          </w:rPr>
                          <w:t>bender.</w:t>
                        </w:r>
                        <w:r>
                          <w:rPr>
                            <w:color w:val="231F20"/>
                            <w:spacing w:val="80"/>
                            <w:w w:val="105%"/>
                          </w:rPr>
                          <w:t xml:space="preserve"> </w:t>
                        </w:r>
                        <w:r>
                          <w:rPr>
                            <w:color w:val="231F20"/>
                            <w:w w:val="105%"/>
                          </w:rPr>
                          <w:t>For</w:t>
                        </w:r>
                        <w:r>
                          <w:rPr>
                            <w:color w:val="231F20"/>
                            <w:spacing w:val="30"/>
                            <w:w w:val="105%"/>
                          </w:rPr>
                          <w:t xml:space="preserve"> </w:t>
                        </w:r>
                        <w:r>
                          <w:rPr>
                            <w:color w:val="231F20"/>
                            <w:w w:val="105%"/>
                          </w:rPr>
                          <w:t>him,</w:t>
                        </w:r>
                        <w:r>
                          <w:rPr>
                            <w:color w:val="231F20"/>
                            <w:spacing w:val="30"/>
                            <w:w w:val="105%"/>
                          </w:rPr>
                          <w:t xml:space="preserve"> </w:t>
                        </w:r>
                        <w:r>
                          <w:rPr>
                            <w:color w:val="231F20"/>
                            <w:w w:val="105%"/>
                          </w:rPr>
                          <w:t>this</w:t>
                        </w:r>
                        <w:r>
                          <w:rPr>
                            <w:color w:val="231F20"/>
                            <w:spacing w:val="30"/>
                            <w:w w:val="105%"/>
                          </w:rPr>
                          <w:t xml:space="preserve"> </w:t>
                        </w:r>
                        <w:r>
                          <w:rPr>
                            <w:color w:val="231F20"/>
                            <w:w w:val="105%"/>
                          </w:rPr>
                          <w:t>was</w:t>
                        </w:r>
                        <w:r>
                          <w:rPr>
                            <w:color w:val="231F20"/>
                            <w:spacing w:val="30"/>
                            <w:w w:val="105%"/>
                          </w:rPr>
                          <w:t xml:space="preserve"> </w:t>
                        </w:r>
                        <w:r>
                          <w:rPr>
                            <w:color w:val="231F20"/>
                            <w:w w:val="105%"/>
                          </w:rPr>
                          <w:t>the</w:t>
                        </w:r>
                        <w:r>
                          <w:rPr>
                            <w:color w:val="231F20"/>
                            <w:spacing w:val="30"/>
                            <w:w w:val="105%"/>
                          </w:rPr>
                          <w:t xml:space="preserve"> </w:t>
                        </w:r>
                        <w:r>
                          <w:rPr>
                            <w:color w:val="231F20"/>
                            <w:w w:val="105%"/>
                          </w:rPr>
                          <w:t>spree</w:t>
                        </w:r>
                        <w:r>
                          <w:rPr>
                            <w:color w:val="231F20"/>
                            <w:spacing w:val="30"/>
                            <w:w w:val="105%"/>
                          </w:rPr>
                          <w:t xml:space="preserve"> </w:t>
                        </w:r>
                        <w:r>
                          <w:rPr>
                            <w:color w:val="231F20"/>
                            <w:w w:val="105%"/>
                          </w:rPr>
                          <w:t>that ended</w:t>
                        </w:r>
                        <w:r>
                          <w:rPr>
                            <w:color w:val="231F20"/>
                            <w:spacing w:val="9"/>
                            <w:w w:val="105%"/>
                          </w:rPr>
                          <w:t xml:space="preserve"> </w:t>
                        </w:r>
                        <w:r>
                          <w:rPr>
                            <w:color w:val="231F20"/>
                            <w:w w:val="105%"/>
                          </w:rPr>
                          <w:t>all</w:t>
                        </w:r>
                        <w:r>
                          <w:rPr>
                            <w:color w:val="231F20"/>
                            <w:spacing w:val="9"/>
                            <w:w w:val="105%"/>
                          </w:rPr>
                          <w:t xml:space="preserve"> </w:t>
                        </w:r>
                        <w:r>
                          <w:rPr>
                            <w:color w:val="231F20"/>
                            <w:w w:val="105%"/>
                          </w:rPr>
                          <w:t>sprees.</w:t>
                        </w:r>
                        <w:r>
                          <w:rPr>
                            <w:color w:val="231F20"/>
                            <w:spacing w:val="58"/>
                            <w:w w:val="105%"/>
                          </w:rPr>
                          <w:t xml:space="preserve"> </w:t>
                        </w:r>
                        <w:r>
                          <w:rPr>
                            <w:color w:val="231F20"/>
                            <w:w w:val="105%"/>
                          </w:rPr>
                          <w:t>He</w:t>
                        </w:r>
                        <w:r>
                          <w:rPr>
                            <w:color w:val="231F20"/>
                            <w:spacing w:val="10"/>
                            <w:w w:val="105%"/>
                          </w:rPr>
                          <w:t xml:space="preserve"> </w:t>
                        </w:r>
                        <w:r>
                          <w:rPr>
                            <w:color w:val="231F20"/>
                            <w:w w:val="105%"/>
                          </w:rPr>
                          <w:t>saw</w:t>
                        </w:r>
                        <w:r>
                          <w:rPr>
                            <w:color w:val="231F20"/>
                            <w:spacing w:val="9"/>
                            <w:w w:val="105%"/>
                          </w:rPr>
                          <w:t xml:space="preserve"> </w:t>
                        </w:r>
                        <w:r>
                          <w:rPr>
                            <w:color w:val="231F20"/>
                            <w:w w:val="105%"/>
                          </w:rPr>
                          <w:t>that</w:t>
                        </w:r>
                        <w:r>
                          <w:rPr>
                            <w:color w:val="231F20"/>
                            <w:spacing w:val="9"/>
                            <w:w w:val="105%"/>
                          </w:rPr>
                          <w:t xml:space="preserve"> </w:t>
                        </w:r>
                        <w:r>
                          <w:rPr>
                            <w:color w:val="231F20"/>
                            <w:w w:val="105%"/>
                          </w:rPr>
                          <w:t>he</w:t>
                        </w:r>
                        <w:r>
                          <w:rPr>
                            <w:color w:val="231F20"/>
                            <w:spacing w:val="9"/>
                            <w:w w:val="105%"/>
                          </w:rPr>
                          <w:t xml:space="preserve"> </w:t>
                        </w:r>
                        <w:r>
                          <w:rPr>
                            <w:color w:val="231F20"/>
                            <w:w w:val="105%"/>
                          </w:rPr>
                          <w:t>would</w:t>
                        </w:r>
                        <w:r>
                          <w:rPr>
                            <w:color w:val="231F20"/>
                            <w:spacing w:val="9"/>
                            <w:w w:val="105%"/>
                          </w:rPr>
                          <w:t xml:space="preserve"> </w:t>
                        </w:r>
                        <w:r>
                          <w:rPr>
                            <w:color w:val="231F20"/>
                            <w:w w:val="105%"/>
                          </w:rPr>
                          <w:t>have</w:t>
                        </w:r>
                        <w:r>
                          <w:rPr>
                            <w:color w:val="231F20"/>
                            <w:spacing w:val="10"/>
                            <w:w w:val="105%"/>
                          </w:rPr>
                          <w:t xml:space="preserve"> </w:t>
                        </w:r>
                        <w:r>
                          <w:rPr>
                            <w:color w:val="231F20"/>
                            <w:w w:val="105%"/>
                          </w:rPr>
                          <w:t>to</w:t>
                        </w:r>
                        <w:r>
                          <w:rPr>
                            <w:color w:val="231F20"/>
                            <w:spacing w:val="9"/>
                            <w:w w:val="105%"/>
                          </w:rPr>
                          <w:t xml:space="preserve"> </w:t>
                        </w:r>
                        <w:r>
                          <w:rPr>
                            <w:color w:val="231F20"/>
                            <w:spacing w:val="-4"/>
                            <w:w w:val="105%"/>
                          </w:rPr>
                          <w:t>face</w:t>
                        </w:r>
                      </w:p>
                      <w:p w14:paraId="4E407D2C" w14:textId="77777777" w:rsidR="00000000" w:rsidRDefault="00000000">
                        <w:pPr>
                          <w:pStyle w:val="BodyText"/>
                          <w:kinsoku w:val="0"/>
                          <w:overflowPunct w:val="0"/>
                          <w:spacing w:before="7.30pt" w:line="13.05pt" w:lineRule="auto"/>
                          <w:ind w:start="5pt" w:end="1.15pt" w:hanging="4.05pt"/>
                          <w:rPr>
                            <w:color w:val="231F20"/>
                            <w:w w:val="105%"/>
                            <w:sz w:val="12"/>
                            <w:szCs w:val="12"/>
                          </w:rPr>
                        </w:pPr>
                        <w:r>
                          <w:rPr>
                            <w:color w:val="231F20"/>
                            <w:w w:val="105%"/>
                            <w:sz w:val="12"/>
                            <w:szCs w:val="12"/>
                          </w:rPr>
                          <w:t>*This</w:t>
                        </w:r>
                        <w:r>
                          <w:rPr>
                            <w:color w:val="231F20"/>
                            <w:spacing w:val="-8"/>
                            <w:w w:val="105%"/>
                            <w:sz w:val="12"/>
                            <w:szCs w:val="12"/>
                          </w:rPr>
                          <w:t xml:space="preserve"> </w:t>
                        </w:r>
                        <w:r>
                          <w:rPr>
                            <w:color w:val="231F20"/>
                            <w:w w:val="105%"/>
                            <w:sz w:val="12"/>
                            <w:szCs w:val="12"/>
                          </w:rPr>
                          <w:t>refers</w:t>
                        </w:r>
                        <w:r>
                          <w:rPr>
                            <w:color w:val="231F20"/>
                            <w:spacing w:val="-8"/>
                            <w:w w:val="105%"/>
                            <w:sz w:val="12"/>
                            <w:szCs w:val="12"/>
                          </w:rPr>
                          <w:t xml:space="preserve"> </w:t>
                        </w:r>
                        <w:r>
                          <w:rPr>
                            <w:color w:val="231F20"/>
                            <w:w w:val="105%"/>
                            <w:sz w:val="12"/>
                            <w:szCs w:val="12"/>
                          </w:rPr>
                          <w:t>to</w:t>
                        </w:r>
                        <w:r>
                          <w:rPr>
                            <w:color w:val="231F20"/>
                            <w:spacing w:val="-8"/>
                            <w:w w:val="105%"/>
                            <w:sz w:val="12"/>
                            <w:szCs w:val="12"/>
                          </w:rPr>
                          <w:t xml:space="preserve"> </w:t>
                        </w:r>
                        <w:r>
                          <w:rPr>
                            <w:color w:val="231F20"/>
                            <w:w w:val="105%"/>
                            <w:sz w:val="12"/>
                            <w:szCs w:val="12"/>
                          </w:rPr>
                          <w:t>Bill’s</w:t>
                        </w:r>
                        <w:r>
                          <w:rPr>
                            <w:color w:val="231F20"/>
                            <w:spacing w:val="-8"/>
                            <w:w w:val="105%"/>
                            <w:sz w:val="12"/>
                            <w:szCs w:val="12"/>
                          </w:rPr>
                          <w:t xml:space="preserve"> </w:t>
                        </w:r>
                        <w:r>
                          <w:rPr>
                            <w:color w:val="231F20"/>
                            <w:w w:val="105%"/>
                            <w:sz w:val="12"/>
                            <w:szCs w:val="12"/>
                          </w:rPr>
                          <w:t>first</w:t>
                        </w:r>
                        <w:r>
                          <w:rPr>
                            <w:color w:val="231F20"/>
                            <w:spacing w:val="-8"/>
                            <w:w w:val="105%"/>
                            <w:sz w:val="12"/>
                            <w:szCs w:val="12"/>
                          </w:rPr>
                          <w:t xml:space="preserve"> </w:t>
                        </w:r>
                        <w:r>
                          <w:rPr>
                            <w:color w:val="231F20"/>
                            <w:w w:val="105%"/>
                            <w:sz w:val="12"/>
                            <w:szCs w:val="12"/>
                          </w:rPr>
                          <w:t>visit</w:t>
                        </w:r>
                        <w:r>
                          <w:rPr>
                            <w:color w:val="231F20"/>
                            <w:spacing w:val="-8"/>
                            <w:w w:val="105%"/>
                            <w:sz w:val="12"/>
                            <w:szCs w:val="12"/>
                          </w:rPr>
                          <w:t xml:space="preserve"> </w:t>
                        </w:r>
                        <w:r>
                          <w:rPr>
                            <w:color w:val="231F20"/>
                            <w:w w:val="105%"/>
                            <w:sz w:val="12"/>
                            <w:szCs w:val="12"/>
                          </w:rPr>
                          <w:t>with</w:t>
                        </w:r>
                        <w:r>
                          <w:rPr>
                            <w:color w:val="231F20"/>
                            <w:spacing w:val="-8"/>
                            <w:w w:val="105%"/>
                            <w:sz w:val="12"/>
                            <w:szCs w:val="12"/>
                          </w:rPr>
                          <w:t xml:space="preserve"> </w:t>
                        </w:r>
                        <w:r>
                          <w:rPr>
                            <w:color w:val="231F20"/>
                            <w:w w:val="105%"/>
                            <w:sz w:val="12"/>
                            <w:szCs w:val="12"/>
                          </w:rPr>
                          <w:t>Dr.</w:t>
                        </w:r>
                        <w:r>
                          <w:rPr>
                            <w:color w:val="231F20"/>
                            <w:spacing w:val="-7"/>
                            <w:w w:val="105%"/>
                            <w:sz w:val="12"/>
                            <w:szCs w:val="12"/>
                          </w:rPr>
                          <w:t xml:space="preserve"> </w:t>
                        </w:r>
                        <w:r>
                          <w:rPr>
                            <w:color w:val="231F20"/>
                            <w:w w:val="105%"/>
                            <w:sz w:val="12"/>
                            <w:szCs w:val="12"/>
                          </w:rPr>
                          <w:t>Bob.</w:t>
                        </w:r>
                        <w:r>
                          <w:rPr>
                            <w:color w:val="231F20"/>
                            <w:spacing w:val="-2"/>
                            <w:w w:val="105%"/>
                            <w:sz w:val="12"/>
                            <w:szCs w:val="12"/>
                          </w:rPr>
                          <w:t xml:space="preserve"> </w:t>
                        </w:r>
                        <w:r>
                          <w:rPr>
                            <w:color w:val="231F20"/>
                            <w:w w:val="105%"/>
                            <w:sz w:val="12"/>
                            <w:szCs w:val="12"/>
                          </w:rPr>
                          <w:t>These</w:t>
                        </w:r>
                        <w:r>
                          <w:rPr>
                            <w:color w:val="231F20"/>
                            <w:spacing w:val="-7"/>
                            <w:w w:val="105%"/>
                            <w:sz w:val="12"/>
                            <w:szCs w:val="12"/>
                          </w:rPr>
                          <w:t xml:space="preserve"> </w:t>
                        </w:r>
                        <w:r>
                          <w:rPr>
                            <w:color w:val="231F20"/>
                            <w:w w:val="105%"/>
                            <w:sz w:val="12"/>
                            <w:szCs w:val="12"/>
                          </w:rPr>
                          <w:t>men</w:t>
                        </w:r>
                        <w:r>
                          <w:rPr>
                            <w:color w:val="231F20"/>
                            <w:spacing w:val="-8"/>
                            <w:w w:val="105%"/>
                            <w:sz w:val="12"/>
                            <w:szCs w:val="12"/>
                          </w:rPr>
                          <w:t xml:space="preserve"> </w:t>
                        </w:r>
                        <w:r>
                          <w:rPr>
                            <w:color w:val="231F20"/>
                            <w:w w:val="105%"/>
                            <w:sz w:val="12"/>
                            <w:szCs w:val="12"/>
                          </w:rPr>
                          <w:t>later</w:t>
                        </w:r>
                        <w:r>
                          <w:rPr>
                            <w:color w:val="231F20"/>
                            <w:spacing w:val="-8"/>
                            <w:w w:val="105%"/>
                            <w:sz w:val="12"/>
                            <w:szCs w:val="12"/>
                          </w:rPr>
                          <w:t xml:space="preserve"> </w:t>
                        </w:r>
                        <w:r>
                          <w:rPr>
                            <w:color w:val="231F20"/>
                            <w:w w:val="105%"/>
                            <w:sz w:val="12"/>
                            <w:szCs w:val="12"/>
                          </w:rPr>
                          <w:t>became</w:t>
                        </w:r>
                        <w:r>
                          <w:rPr>
                            <w:color w:val="231F20"/>
                            <w:spacing w:val="-8"/>
                            <w:w w:val="105%"/>
                            <w:sz w:val="12"/>
                            <w:szCs w:val="12"/>
                          </w:rPr>
                          <w:t xml:space="preserve"> </w:t>
                        </w:r>
                        <w:r>
                          <w:rPr>
                            <w:color w:val="231F20"/>
                            <w:w w:val="105%"/>
                            <w:sz w:val="12"/>
                            <w:szCs w:val="12"/>
                          </w:rPr>
                          <w:t>co-founders</w:t>
                        </w:r>
                        <w:r>
                          <w:rPr>
                            <w:color w:val="231F20"/>
                            <w:spacing w:val="40"/>
                            <w:w w:val="105%"/>
                            <w:sz w:val="12"/>
                            <w:szCs w:val="12"/>
                          </w:rPr>
                          <w:t xml:space="preserve"> </w:t>
                        </w:r>
                        <w:r>
                          <w:rPr>
                            <w:color w:val="231F20"/>
                            <w:w w:val="105%"/>
                            <w:sz w:val="12"/>
                            <w:szCs w:val="12"/>
                          </w:rPr>
                          <w:t>of A.A. This resulted in A.A.’s first group, in Akron, Ohio, in 1935.</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213F374A" w14:textId="2D26698F" w:rsidR="00000000" w:rsidRDefault="00004E1B">
      <w:pPr>
        <w:rPr>
          <w:sz w:val="24"/>
          <w:szCs w:val="24"/>
        </w:rPr>
        <w:sectPr w:rsidR="00000000">
          <w:pgSz w:w="262pt" w:h="396pt"/>
          <w:pgMar w:top="16pt" w:right="17pt" w:bottom="14pt" w:left="14pt" w:header="36pt" w:footer="36pt" w:gutter="0pt"/>
          <w:cols w:space="36pt"/>
          <w:noEndnote/>
        </w:sectPr>
      </w:pPr>
      <w:r>
        <w:rPr>
          <w:noProof/>
        </w:rPr>
        <w:lastRenderedPageBreak/>
        <w:drawing>
          <wp:anchor distT="0" distB="0" distL="114300" distR="114300" simplePos="0" relativeHeight="252234752" behindDoc="1" locked="0" layoutInCell="0" allowOverlap="1" wp14:anchorId="431F082B" wp14:editId="03D8BF10">
            <wp:simplePos x="0" y="0"/>
            <wp:positionH relativeFrom="page">
              <wp:posOffset>353060</wp:posOffset>
            </wp:positionH>
            <wp:positionV relativeFrom="page">
              <wp:posOffset>207645</wp:posOffset>
            </wp:positionV>
            <wp:extent cx="206375" cy="138430"/>
            <wp:effectExtent l="0" t="0" r="0" b="0"/>
            <wp:wrapNone/>
            <wp:docPr id="79" name="Text Box 565"/>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0637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25E4ABB2"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156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235776" behindDoc="1" locked="0" layoutInCell="0" allowOverlap="1" wp14:anchorId="18892899" wp14:editId="0A13776C">
            <wp:simplePos x="0" y="0"/>
            <wp:positionH relativeFrom="page">
              <wp:posOffset>994410</wp:posOffset>
            </wp:positionH>
            <wp:positionV relativeFrom="page">
              <wp:posOffset>207645</wp:posOffset>
            </wp:positionV>
            <wp:extent cx="1410970" cy="138430"/>
            <wp:effectExtent l="0" t="0" r="0" b="0"/>
            <wp:wrapNone/>
            <wp:docPr id="78" name="Text Box 566"/>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41097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79802D34"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ALCOHOLICS</w:t>
                        </w:r>
                        <w:r>
                          <w:rPr>
                            <w:color w:val="231F20"/>
                            <w:spacing w:val="53"/>
                            <w:sz w:val="16"/>
                            <w:szCs w:val="16"/>
                          </w:rPr>
                          <w:t xml:space="preserve"> </w:t>
                        </w:r>
                        <w:r>
                          <w:rPr>
                            <w:color w:val="231F20"/>
                            <w:spacing w:val="-2"/>
                            <w:sz w:val="16"/>
                            <w:szCs w:val="16"/>
                          </w:rPr>
                          <w:t>ANONYMOUS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236800" behindDoc="1" locked="0" layoutInCell="0" allowOverlap="1" wp14:anchorId="60E73A4A" wp14:editId="4BBB2950">
            <wp:simplePos x="0" y="0"/>
            <wp:positionH relativeFrom="page">
              <wp:posOffset>353060</wp:posOffset>
            </wp:positionH>
            <wp:positionV relativeFrom="page">
              <wp:posOffset>377190</wp:posOffset>
            </wp:positionV>
            <wp:extent cx="2622550" cy="4397375"/>
            <wp:effectExtent l="0" t="0" r="0" b="0"/>
            <wp:wrapNone/>
            <wp:docPr id="77" name="Text Box 567"/>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22550" cy="4397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1F213B20" w14:textId="77777777" w:rsidR="00000000" w:rsidRDefault="00000000">
                        <w:pPr>
                          <w:pStyle w:val="BodyText"/>
                          <w:kinsoku w:val="0"/>
                          <w:overflowPunct w:val="0"/>
                          <w:spacing w:before="0.85pt" w:line="13.20pt" w:lineRule="auto"/>
                          <w:ind w:firstLine="0pt"/>
                          <w:jc w:val="end"/>
                          <w:rPr>
                            <w:color w:val="231F20"/>
                            <w:spacing w:val="-5"/>
                            <w:w w:val="105%"/>
                          </w:rPr>
                        </w:pPr>
                        <w:r>
                          <w:rPr>
                            <w:color w:val="231F20"/>
                          </w:rPr>
                          <w:t>his</w:t>
                        </w:r>
                        <w:r>
                          <w:rPr>
                            <w:color w:val="231F20"/>
                            <w:spacing w:val="-1"/>
                          </w:rPr>
                          <w:t xml:space="preserve"> </w:t>
                        </w:r>
                        <w:r>
                          <w:rPr>
                            <w:color w:val="231F20"/>
                          </w:rPr>
                          <w:t>problems</w:t>
                        </w:r>
                        <w:r>
                          <w:rPr>
                            <w:color w:val="231F20"/>
                            <w:spacing w:val="-1"/>
                          </w:rPr>
                          <w:t xml:space="preserve"> </w:t>
                        </w:r>
                        <w:r>
                          <w:rPr>
                            <w:color w:val="231F20"/>
                          </w:rPr>
                          <w:t>squarely</w:t>
                        </w:r>
                        <w:r>
                          <w:rPr>
                            <w:color w:val="231F20"/>
                            <w:spacing w:val="-1"/>
                          </w:rPr>
                          <w:t xml:space="preserve"> </w:t>
                        </w:r>
                        <w:r>
                          <w:rPr>
                            <w:color w:val="231F20"/>
                          </w:rPr>
                          <w:t>that</w:t>
                        </w:r>
                        <w:r>
                          <w:rPr>
                            <w:color w:val="231F20"/>
                            <w:spacing w:val="-1"/>
                          </w:rPr>
                          <w:t xml:space="preserve"> </w:t>
                        </w:r>
                        <w:r>
                          <w:rPr>
                            <w:color w:val="231F20"/>
                          </w:rPr>
                          <w:t>God</w:t>
                        </w:r>
                        <w:r>
                          <w:rPr>
                            <w:color w:val="231F20"/>
                            <w:spacing w:val="-1"/>
                          </w:rPr>
                          <w:t xml:space="preserve"> </w:t>
                        </w:r>
                        <w:r>
                          <w:rPr>
                            <w:color w:val="231F20"/>
                          </w:rPr>
                          <w:t>might</w:t>
                        </w:r>
                        <w:r>
                          <w:rPr>
                            <w:color w:val="231F20"/>
                            <w:spacing w:val="-1"/>
                          </w:rPr>
                          <w:t xml:space="preserve"> </w:t>
                        </w:r>
                        <w:r>
                          <w:rPr>
                            <w:color w:val="231F20"/>
                          </w:rPr>
                          <w:t>give</w:t>
                        </w:r>
                        <w:r>
                          <w:rPr>
                            <w:color w:val="231F20"/>
                            <w:spacing w:val="-1"/>
                          </w:rPr>
                          <w:t xml:space="preserve"> </w:t>
                        </w:r>
                        <w:r>
                          <w:rPr>
                            <w:color w:val="231F20"/>
                          </w:rPr>
                          <w:t>him</w:t>
                        </w:r>
                        <w:r>
                          <w:rPr>
                            <w:color w:val="231F20"/>
                            <w:spacing w:val="-1"/>
                          </w:rPr>
                          <w:t xml:space="preserve"> </w:t>
                        </w:r>
                        <w:r>
                          <w:rPr>
                            <w:color w:val="231F20"/>
                          </w:rPr>
                          <w:t xml:space="preserve">mastery. </w:t>
                        </w:r>
                        <w:r>
                          <w:rPr>
                            <w:color w:val="231F20"/>
                            <w:w w:val="105%"/>
                          </w:rPr>
                          <w:t>One morning he took the bull by the horns and set</w:t>
                        </w:r>
                        <w:r>
                          <w:rPr>
                            <w:color w:val="231F20"/>
                            <w:spacing w:val="80"/>
                            <w:w w:val="105%"/>
                          </w:rPr>
                          <w:t xml:space="preserve"> </w:t>
                        </w:r>
                        <w:r>
                          <w:rPr>
                            <w:color w:val="231F20"/>
                            <w:w w:val="105%"/>
                          </w:rPr>
                          <w:t>out to tell those he feared what his trouble had been. He</w:t>
                        </w:r>
                        <w:r>
                          <w:rPr>
                            <w:color w:val="231F20"/>
                            <w:spacing w:val="40"/>
                            <w:w w:val="105%"/>
                          </w:rPr>
                          <w:t xml:space="preserve"> </w:t>
                        </w:r>
                        <w:r>
                          <w:rPr>
                            <w:color w:val="231F20"/>
                            <w:w w:val="105%"/>
                          </w:rPr>
                          <w:t>found</w:t>
                        </w:r>
                        <w:r>
                          <w:rPr>
                            <w:color w:val="231F20"/>
                            <w:spacing w:val="40"/>
                            <w:w w:val="105%"/>
                          </w:rPr>
                          <w:t xml:space="preserve"> </w:t>
                        </w:r>
                        <w:r>
                          <w:rPr>
                            <w:color w:val="231F20"/>
                            <w:w w:val="105%"/>
                          </w:rPr>
                          <w:t>himself</w:t>
                        </w:r>
                        <w:r>
                          <w:rPr>
                            <w:color w:val="231F20"/>
                            <w:spacing w:val="40"/>
                            <w:w w:val="105%"/>
                          </w:rPr>
                          <w:t xml:space="preserve"> </w:t>
                        </w:r>
                        <w:r>
                          <w:rPr>
                            <w:color w:val="231F20"/>
                            <w:w w:val="105%"/>
                          </w:rPr>
                          <w:t>surprisingly</w:t>
                        </w:r>
                        <w:r>
                          <w:rPr>
                            <w:color w:val="231F20"/>
                            <w:spacing w:val="40"/>
                            <w:w w:val="105%"/>
                          </w:rPr>
                          <w:t xml:space="preserve"> </w:t>
                        </w:r>
                        <w:r>
                          <w:rPr>
                            <w:color w:val="231F20"/>
                            <w:w w:val="105%"/>
                          </w:rPr>
                          <w:t>well</w:t>
                        </w:r>
                        <w:r>
                          <w:rPr>
                            <w:color w:val="231F20"/>
                            <w:spacing w:val="40"/>
                            <w:w w:val="105%"/>
                          </w:rPr>
                          <w:t xml:space="preserve"> </w:t>
                        </w:r>
                        <w:r>
                          <w:rPr>
                            <w:color w:val="231F20"/>
                            <w:w w:val="105%"/>
                          </w:rPr>
                          <w:t>received,</w:t>
                        </w:r>
                        <w:r>
                          <w:rPr>
                            <w:color w:val="231F20"/>
                            <w:spacing w:val="40"/>
                            <w:w w:val="105%"/>
                          </w:rPr>
                          <w:t xml:space="preserve"> </w:t>
                        </w:r>
                        <w:r>
                          <w:rPr>
                            <w:color w:val="231F20"/>
                            <w:w w:val="105%"/>
                          </w:rPr>
                          <w:t>and learned</w:t>
                        </w:r>
                        <w:r>
                          <w:rPr>
                            <w:color w:val="231F20"/>
                            <w:spacing w:val="36"/>
                            <w:w w:val="105%"/>
                          </w:rPr>
                          <w:t xml:space="preserve"> </w:t>
                        </w:r>
                        <w:r>
                          <w:rPr>
                            <w:color w:val="231F20"/>
                            <w:w w:val="105%"/>
                          </w:rPr>
                          <w:t>that</w:t>
                        </w:r>
                        <w:r>
                          <w:rPr>
                            <w:color w:val="231F20"/>
                            <w:spacing w:val="35"/>
                            <w:w w:val="105%"/>
                          </w:rPr>
                          <w:t xml:space="preserve"> </w:t>
                        </w:r>
                        <w:r>
                          <w:rPr>
                            <w:color w:val="231F20"/>
                            <w:w w:val="105%"/>
                          </w:rPr>
                          <w:t>many</w:t>
                        </w:r>
                        <w:r>
                          <w:rPr>
                            <w:color w:val="231F20"/>
                            <w:spacing w:val="36"/>
                            <w:w w:val="105%"/>
                          </w:rPr>
                          <w:t xml:space="preserve"> </w:t>
                        </w:r>
                        <w:r>
                          <w:rPr>
                            <w:color w:val="231F20"/>
                            <w:w w:val="105%"/>
                          </w:rPr>
                          <w:t>knew of his drinking.</w:t>
                        </w:r>
                        <w:r>
                          <w:rPr>
                            <w:color w:val="231F20"/>
                            <w:spacing w:val="40"/>
                            <w:w w:val="105%"/>
                          </w:rPr>
                          <w:t xml:space="preserve"> </w:t>
                        </w:r>
                        <w:r>
                          <w:rPr>
                            <w:color w:val="231F20"/>
                            <w:w w:val="105%"/>
                          </w:rPr>
                          <w:t>Stepping into</w:t>
                        </w:r>
                        <w:r>
                          <w:rPr>
                            <w:color w:val="231F20"/>
                            <w:spacing w:val="34"/>
                            <w:w w:val="105%"/>
                          </w:rPr>
                          <w:t xml:space="preserve"> </w:t>
                        </w:r>
                        <w:r>
                          <w:rPr>
                            <w:color w:val="231F20"/>
                            <w:w w:val="105%"/>
                          </w:rPr>
                          <w:t>his</w:t>
                        </w:r>
                        <w:r>
                          <w:rPr>
                            <w:color w:val="231F20"/>
                            <w:spacing w:val="34"/>
                            <w:w w:val="105%"/>
                          </w:rPr>
                          <w:t xml:space="preserve"> </w:t>
                        </w:r>
                        <w:r>
                          <w:rPr>
                            <w:color w:val="231F20"/>
                            <w:w w:val="105%"/>
                          </w:rPr>
                          <w:t>car,</w:t>
                        </w:r>
                        <w:r>
                          <w:rPr>
                            <w:color w:val="231F20"/>
                            <w:spacing w:val="34"/>
                            <w:w w:val="105%"/>
                          </w:rPr>
                          <w:t xml:space="preserve"> </w:t>
                        </w:r>
                        <w:r>
                          <w:rPr>
                            <w:color w:val="231F20"/>
                            <w:w w:val="105%"/>
                          </w:rPr>
                          <w:t>he</w:t>
                        </w:r>
                        <w:r>
                          <w:rPr>
                            <w:color w:val="231F20"/>
                            <w:spacing w:val="34"/>
                            <w:w w:val="105%"/>
                          </w:rPr>
                          <w:t xml:space="preserve"> </w:t>
                        </w:r>
                        <w:r>
                          <w:rPr>
                            <w:color w:val="231F20"/>
                            <w:w w:val="105%"/>
                          </w:rPr>
                          <w:t>made</w:t>
                        </w:r>
                        <w:r>
                          <w:rPr>
                            <w:color w:val="231F20"/>
                            <w:spacing w:val="34"/>
                            <w:w w:val="105%"/>
                          </w:rPr>
                          <w:t xml:space="preserve"> </w:t>
                        </w:r>
                        <w:r>
                          <w:rPr>
                            <w:color w:val="231F20"/>
                            <w:w w:val="105%"/>
                          </w:rPr>
                          <w:t>the</w:t>
                        </w:r>
                        <w:r>
                          <w:rPr>
                            <w:color w:val="231F20"/>
                            <w:spacing w:val="34"/>
                            <w:w w:val="105%"/>
                          </w:rPr>
                          <w:t xml:space="preserve"> </w:t>
                        </w:r>
                        <w:r>
                          <w:rPr>
                            <w:color w:val="231F20"/>
                            <w:w w:val="105%"/>
                          </w:rPr>
                          <w:t>rounds</w:t>
                        </w:r>
                        <w:r>
                          <w:rPr>
                            <w:color w:val="231F20"/>
                            <w:spacing w:val="34"/>
                            <w:w w:val="105%"/>
                          </w:rPr>
                          <w:t xml:space="preserve"> </w:t>
                        </w:r>
                        <w:r>
                          <w:rPr>
                            <w:color w:val="231F20"/>
                            <w:w w:val="105%"/>
                          </w:rPr>
                          <w:t>of</w:t>
                        </w:r>
                        <w:r>
                          <w:rPr>
                            <w:color w:val="231F20"/>
                            <w:spacing w:val="34"/>
                            <w:w w:val="105%"/>
                          </w:rPr>
                          <w:t xml:space="preserve"> </w:t>
                        </w:r>
                        <w:r>
                          <w:rPr>
                            <w:color w:val="231F20"/>
                            <w:w w:val="105%"/>
                          </w:rPr>
                          <w:t>people</w:t>
                        </w:r>
                        <w:r>
                          <w:rPr>
                            <w:color w:val="231F20"/>
                            <w:spacing w:val="34"/>
                            <w:w w:val="105%"/>
                          </w:rPr>
                          <w:t xml:space="preserve"> </w:t>
                        </w:r>
                        <w:r>
                          <w:rPr>
                            <w:color w:val="231F20"/>
                            <w:w w:val="105%"/>
                          </w:rPr>
                          <w:t>he</w:t>
                        </w:r>
                        <w:r>
                          <w:rPr>
                            <w:color w:val="231F20"/>
                            <w:spacing w:val="34"/>
                            <w:w w:val="105%"/>
                          </w:rPr>
                          <w:t xml:space="preserve"> </w:t>
                        </w:r>
                        <w:r>
                          <w:rPr>
                            <w:color w:val="231F20"/>
                            <w:w w:val="105%"/>
                          </w:rPr>
                          <w:t>had hurt.</w:t>
                        </w:r>
                        <w:r>
                          <w:rPr>
                            <w:color w:val="231F20"/>
                            <w:spacing w:val="40"/>
                            <w:w w:val="105%"/>
                          </w:rPr>
                          <w:t xml:space="preserve"> </w:t>
                        </w:r>
                        <w:r>
                          <w:rPr>
                            <w:color w:val="231F20"/>
                            <w:w w:val="105%"/>
                          </w:rPr>
                          <w:t>He trembled as he went about, for this might</w:t>
                        </w:r>
                        <w:r>
                          <w:rPr>
                            <w:color w:val="231F20"/>
                            <w:spacing w:val="80"/>
                            <w:w w:val="105%"/>
                          </w:rPr>
                          <w:t xml:space="preserve"> </w:t>
                        </w:r>
                        <w:r>
                          <w:rPr>
                            <w:color w:val="231F20"/>
                            <w:w w:val="105%"/>
                          </w:rPr>
                          <w:t>mean</w:t>
                        </w:r>
                        <w:r>
                          <w:rPr>
                            <w:color w:val="231F20"/>
                            <w:spacing w:val="51"/>
                            <w:w w:val="105%"/>
                          </w:rPr>
                          <w:t xml:space="preserve"> </w:t>
                        </w:r>
                        <w:r>
                          <w:rPr>
                            <w:color w:val="231F20"/>
                            <w:w w:val="105%"/>
                          </w:rPr>
                          <w:t>ruin,</w:t>
                        </w:r>
                        <w:r>
                          <w:rPr>
                            <w:color w:val="231F20"/>
                            <w:spacing w:val="51"/>
                            <w:w w:val="105%"/>
                          </w:rPr>
                          <w:t xml:space="preserve"> </w:t>
                        </w:r>
                        <w:r>
                          <w:rPr>
                            <w:color w:val="231F20"/>
                            <w:w w:val="105%"/>
                          </w:rPr>
                          <w:t>particularly</w:t>
                        </w:r>
                        <w:r>
                          <w:rPr>
                            <w:color w:val="231F20"/>
                            <w:spacing w:val="52"/>
                            <w:w w:val="105%"/>
                          </w:rPr>
                          <w:t xml:space="preserve"> </w:t>
                        </w:r>
                        <w:r>
                          <w:rPr>
                            <w:color w:val="231F20"/>
                            <w:w w:val="105%"/>
                          </w:rPr>
                          <w:t>to</w:t>
                        </w:r>
                        <w:r>
                          <w:rPr>
                            <w:color w:val="231F20"/>
                            <w:spacing w:val="51"/>
                            <w:w w:val="105%"/>
                          </w:rPr>
                          <w:t xml:space="preserve"> </w:t>
                        </w:r>
                        <w:r>
                          <w:rPr>
                            <w:color w:val="231F20"/>
                            <w:w w:val="105%"/>
                          </w:rPr>
                          <w:t>a</w:t>
                        </w:r>
                        <w:r>
                          <w:rPr>
                            <w:color w:val="231F20"/>
                            <w:spacing w:val="51"/>
                            <w:w w:val="105%"/>
                          </w:rPr>
                          <w:t xml:space="preserve"> </w:t>
                        </w:r>
                        <w:r>
                          <w:rPr>
                            <w:color w:val="231F20"/>
                            <w:w w:val="105%"/>
                          </w:rPr>
                          <w:t>person</w:t>
                        </w:r>
                        <w:r>
                          <w:rPr>
                            <w:color w:val="231F20"/>
                            <w:spacing w:val="52"/>
                            <w:w w:val="105%"/>
                          </w:rPr>
                          <w:t xml:space="preserve"> </w:t>
                        </w:r>
                        <w:r>
                          <w:rPr>
                            <w:color w:val="231F20"/>
                            <w:w w:val="105%"/>
                          </w:rPr>
                          <w:t>in</w:t>
                        </w:r>
                        <w:r>
                          <w:rPr>
                            <w:color w:val="231F20"/>
                            <w:spacing w:val="51"/>
                            <w:w w:val="105%"/>
                          </w:rPr>
                          <w:t xml:space="preserve"> </w:t>
                        </w:r>
                        <w:r>
                          <w:rPr>
                            <w:color w:val="231F20"/>
                            <w:w w:val="105%"/>
                          </w:rPr>
                          <w:t>his</w:t>
                        </w:r>
                        <w:r>
                          <w:rPr>
                            <w:color w:val="231F20"/>
                            <w:spacing w:val="51"/>
                            <w:w w:val="105%"/>
                          </w:rPr>
                          <w:t xml:space="preserve"> </w:t>
                        </w:r>
                        <w:r>
                          <w:rPr>
                            <w:color w:val="231F20"/>
                            <w:w w:val="105%"/>
                          </w:rPr>
                          <w:t>line</w:t>
                        </w:r>
                        <w:r>
                          <w:rPr>
                            <w:color w:val="231F20"/>
                            <w:spacing w:val="52"/>
                            <w:w w:val="105%"/>
                          </w:rPr>
                          <w:t xml:space="preserve"> </w:t>
                        </w:r>
                        <w:r>
                          <w:rPr>
                            <w:color w:val="231F20"/>
                            <w:spacing w:val="-5"/>
                            <w:w w:val="105%"/>
                          </w:rPr>
                          <w:t>of</w:t>
                        </w:r>
                      </w:p>
                      <w:p w14:paraId="58E5F19F" w14:textId="77777777" w:rsidR="00000000" w:rsidRDefault="00000000">
                        <w:pPr>
                          <w:pStyle w:val="BodyText"/>
                          <w:kinsoku w:val="0"/>
                          <w:overflowPunct w:val="0"/>
                          <w:spacing w:before="0.50pt"/>
                          <w:ind w:end="0pt" w:firstLine="0pt"/>
                          <w:jc w:val="start"/>
                          <w:rPr>
                            <w:color w:val="231F20"/>
                            <w:spacing w:val="-2"/>
                            <w:w w:val="105%"/>
                          </w:rPr>
                        </w:pPr>
                        <w:r>
                          <w:rPr>
                            <w:color w:val="231F20"/>
                            <w:spacing w:val="-2"/>
                            <w:w w:val="105%"/>
                          </w:rPr>
                          <w:t>business.</w:t>
                        </w:r>
                      </w:p>
                      <w:p w14:paraId="0873470B" w14:textId="77777777" w:rsidR="00000000" w:rsidRDefault="00000000">
                        <w:pPr>
                          <w:pStyle w:val="BodyText"/>
                          <w:kinsoku w:val="0"/>
                          <w:overflowPunct w:val="0"/>
                          <w:spacing w:before="0.65pt" w:line="13.30pt" w:lineRule="auto"/>
                          <w:ind w:end="0.95pt"/>
                          <w:rPr>
                            <w:color w:val="231F20"/>
                            <w:w w:val="105%"/>
                          </w:rPr>
                        </w:pPr>
                        <w:r>
                          <w:rPr>
                            <w:color w:val="231F20"/>
                            <w:w w:val="105%"/>
                          </w:rPr>
                          <w:t>At midnight he came home exhausted, but very happy.</w:t>
                        </w:r>
                        <w:r>
                          <w:rPr>
                            <w:color w:val="231F20"/>
                            <w:spacing w:val="40"/>
                            <w:w w:val="105%"/>
                          </w:rPr>
                          <w:t xml:space="preserve"> </w:t>
                        </w:r>
                        <w:r>
                          <w:rPr>
                            <w:color w:val="231F20"/>
                            <w:w w:val="105%"/>
                          </w:rPr>
                          <w:t>He has not had a drink since.</w:t>
                        </w:r>
                        <w:r>
                          <w:rPr>
                            <w:color w:val="231F20"/>
                            <w:spacing w:val="40"/>
                            <w:w w:val="105%"/>
                          </w:rPr>
                          <w:t xml:space="preserve"> </w:t>
                        </w:r>
                        <w:r>
                          <w:rPr>
                            <w:color w:val="231F20"/>
                            <w:w w:val="105%"/>
                          </w:rPr>
                          <w:t>As we shall</w:t>
                        </w:r>
                        <w:r>
                          <w:rPr>
                            <w:color w:val="231F20"/>
                            <w:spacing w:val="80"/>
                            <w:w w:val="105%"/>
                          </w:rPr>
                          <w:t xml:space="preserve"> </w:t>
                        </w:r>
                        <w:r>
                          <w:rPr>
                            <w:color w:val="231F20"/>
                            <w:w w:val="105%"/>
                          </w:rPr>
                          <w:t>see,</w:t>
                        </w:r>
                        <w:r>
                          <w:rPr>
                            <w:color w:val="231F20"/>
                            <w:spacing w:val="-3"/>
                            <w:w w:val="105%"/>
                          </w:rPr>
                          <w:t xml:space="preserve"> </w:t>
                        </w:r>
                        <w:r>
                          <w:rPr>
                            <w:color w:val="231F20"/>
                            <w:w w:val="105%"/>
                          </w:rPr>
                          <w:t>he</w:t>
                        </w:r>
                        <w:r>
                          <w:rPr>
                            <w:color w:val="231F20"/>
                            <w:spacing w:val="-3"/>
                            <w:w w:val="105%"/>
                          </w:rPr>
                          <w:t xml:space="preserve"> </w:t>
                        </w:r>
                        <w:r>
                          <w:rPr>
                            <w:color w:val="231F20"/>
                            <w:w w:val="105%"/>
                          </w:rPr>
                          <w:t>now</w:t>
                        </w:r>
                        <w:r>
                          <w:rPr>
                            <w:color w:val="231F20"/>
                            <w:spacing w:val="-3"/>
                            <w:w w:val="105%"/>
                          </w:rPr>
                          <w:t xml:space="preserve"> </w:t>
                        </w:r>
                        <w:r>
                          <w:rPr>
                            <w:color w:val="231F20"/>
                            <w:w w:val="105%"/>
                          </w:rPr>
                          <w:t>means</w:t>
                        </w:r>
                        <w:r>
                          <w:rPr>
                            <w:color w:val="231F20"/>
                            <w:spacing w:val="-3"/>
                            <w:w w:val="105%"/>
                          </w:rPr>
                          <w:t xml:space="preserve"> </w:t>
                        </w:r>
                        <w:r>
                          <w:rPr>
                            <w:color w:val="231F20"/>
                            <w:w w:val="105%"/>
                          </w:rPr>
                          <w:t>a</w:t>
                        </w:r>
                        <w:r>
                          <w:rPr>
                            <w:color w:val="231F20"/>
                            <w:spacing w:val="-3"/>
                            <w:w w:val="105%"/>
                          </w:rPr>
                          <w:t xml:space="preserve"> </w:t>
                        </w:r>
                        <w:r>
                          <w:rPr>
                            <w:color w:val="231F20"/>
                            <w:w w:val="105%"/>
                          </w:rPr>
                          <w:t>great</w:t>
                        </w:r>
                        <w:r>
                          <w:rPr>
                            <w:color w:val="231F20"/>
                            <w:spacing w:val="-3"/>
                            <w:w w:val="105%"/>
                          </w:rPr>
                          <w:t xml:space="preserve"> </w:t>
                        </w:r>
                        <w:r>
                          <w:rPr>
                            <w:color w:val="231F20"/>
                            <w:w w:val="105%"/>
                          </w:rPr>
                          <w:t>deal</w:t>
                        </w:r>
                        <w:r>
                          <w:rPr>
                            <w:color w:val="231F20"/>
                            <w:spacing w:val="-3"/>
                            <w:w w:val="105%"/>
                          </w:rPr>
                          <w:t xml:space="preserve"> </w:t>
                        </w:r>
                        <w:r>
                          <w:rPr>
                            <w:color w:val="231F20"/>
                            <w:w w:val="105%"/>
                          </w:rPr>
                          <w:t>to</w:t>
                        </w:r>
                        <w:r>
                          <w:rPr>
                            <w:color w:val="231F20"/>
                            <w:spacing w:val="-3"/>
                            <w:w w:val="105%"/>
                          </w:rPr>
                          <w:t xml:space="preserve"> </w:t>
                        </w:r>
                        <w:r>
                          <w:rPr>
                            <w:color w:val="231F20"/>
                            <w:w w:val="105%"/>
                          </w:rPr>
                          <w:t>his</w:t>
                        </w:r>
                        <w:r>
                          <w:rPr>
                            <w:color w:val="231F20"/>
                            <w:spacing w:val="-3"/>
                            <w:w w:val="105%"/>
                          </w:rPr>
                          <w:t xml:space="preserve"> </w:t>
                        </w:r>
                        <w:r>
                          <w:rPr>
                            <w:color w:val="231F20"/>
                            <w:w w:val="105%"/>
                          </w:rPr>
                          <w:t>community,</w:t>
                        </w:r>
                        <w:r>
                          <w:rPr>
                            <w:color w:val="231F20"/>
                            <w:spacing w:val="-1"/>
                            <w:w w:val="105%"/>
                          </w:rPr>
                          <w:t xml:space="preserve"> </w:t>
                        </w:r>
                        <w:r>
                          <w:rPr>
                            <w:color w:val="231F20"/>
                            <w:w w:val="105%"/>
                          </w:rPr>
                          <w:t>and the major liabilities of thirty years of hard drinking have been repaired in four.</w:t>
                        </w:r>
                      </w:p>
                      <w:p w14:paraId="49792226" w14:textId="77777777" w:rsidR="00000000" w:rsidRDefault="00000000">
                        <w:pPr>
                          <w:pStyle w:val="BodyText"/>
                          <w:kinsoku w:val="0"/>
                          <w:overflowPunct w:val="0"/>
                          <w:spacing w:before="0.05pt" w:line="13.20pt" w:lineRule="auto"/>
                          <w:ind w:end="1.05pt"/>
                          <w:rPr>
                            <w:color w:val="231F20"/>
                            <w:spacing w:val="-2"/>
                            <w:w w:val="105%"/>
                          </w:rPr>
                        </w:pPr>
                        <w:r>
                          <w:rPr>
                            <w:color w:val="231F20"/>
                            <w:w w:val="105%"/>
                          </w:rPr>
                          <w:t>But life was not easy for the two friends.</w:t>
                        </w:r>
                        <w:r>
                          <w:rPr>
                            <w:color w:val="231F20"/>
                            <w:spacing w:val="40"/>
                            <w:w w:val="105%"/>
                          </w:rPr>
                          <w:t xml:space="preserve"> </w:t>
                        </w:r>
                        <w:r>
                          <w:rPr>
                            <w:color w:val="231F20"/>
                            <w:w w:val="105%"/>
                          </w:rPr>
                          <w:t>Plenty of difficulties presented themselves.</w:t>
                        </w:r>
                        <w:r>
                          <w:rPr>
                            <w:color w:val="231F20"/>
                            <w:spacing w:val="40"/>
                            <w:w w:val="105%"/>
                          </w:rPr>
                          <w:t xml:space="preserve"> </w:t>
                        </w:r>
                        <w:r>
                          <w:rPr>
                            <w:color w:val="231F20"/>
                            <w:w w:val="105%"/>
                          </w:rPr>
                          <w:t>Both saw that they must keep spiritually active.</w:t>
                        </w:r>
                        <w:r>
                          <w:rPr>
                            <w:color w:val="231F20"/>
                            <w:spacing w:val="40"/>
                            <w:w w:val="105%"/>
                          </w:rPr>
                          <w:t xml:space="preserve"> </w:t>
                        </w:r>
                        <w:r>
                          <w:rPr>
                            <w:color w:val="231F20"/>
                            <w:w w:val="105%"/>
                          </w:rPr>
                          <w:t>One day they called up the head nurse of a local hospital.</w:t>
                        </w:r>
                        <w:r>
                          <w:rPr>
                            <w:color w:val="231F20"/>
                            <w:spacing w:val="40"/>
                            <w:w w:val="105%"/>
                          </w:rPr>
                          <w:t xml:space="preserve"> </w:t>
                        </w:r>
                        <w:r>
                          <w:rPr>
                            <w:color w:val="231F20"/>
                            <w:w w:val="105%"/>
                          </w:rPr>
                          <w:t>They explained their</w:t>
                        </w:r>
                        <w:r>
                          <w:rPr>
                            <w:color w:val="231F20"/>
                            <w:spacing w:val="-12"/>
                            <w:w w:val="105%"/>
                          </w:rPr>
                          <w:t xml:space="preserve"> </w:t>
                        </w:r>
                        <w:r>
                          <w:rPr>
                            <w:color w:val="231F20"/>
                            <w:w w:val="105%"/>
                          </w:rPr>
                          <w:t>need</w:t>
                        </w:r>
                        <w:r>
                          <w:rPr>
                            <w:color w:val="231F20"/>
                            <w:spacing w:val="-12"/>
                            <w:w w:val="105%"/>
                          </w:rPr>
                          <w:t xml:space="preserve"> </w:t>
                        </w:r>
                        <w:r>
                          <w:rPr>
                            <w:color w:val="231F20"/>
                            <w:w w:val="105%"/>
                          </w:rPr>
                          <w:t>and</w:t>
                        </w:r>
                        <w:r>
                          <w:rPr>
                            <w:color w:val="231F20"/>
                            <w:spacing w:val="-12"/>
                            <w:w w:val="105%"/>
                          </w:rPr>
                          <w:t xml:space="preserve"> </w:t>
                        </w:r>
                        <w:r>
                          <w:rPr>
                            <w:color w:val="231F20"/>
                            <w:w w:val="105%"/>
                          </w:rPr>
                          <w:t>inquired</w:t>
                        </w:r>
                        <w:r>
                          <w:rPr>
                            <w:color w:val="231F20"/>
                            <w:spacing w:val="-12"/>
                            <w:w w:val="105%"/>
                          </w:rPr>
                          <w:t xml:space="preserve"> </w:t>
                        </w:r>
                        <w:r>
                          <w:rPr>
                            <w:color w:val="231F20"/>
                            <w:w w:val="105%"/>
                          </w:rPr>
                          <w:t>if</w:t>
                        </w:r>
                        <w:r>
                          <w:rPr>
                            <w:color w:val="231F20"/>
                            <w:spacing w:val="-12"/>
                            <w:w w:val="105%"/>
                          </w:rPr>
                          <w:t xml:space="preserve"> </w:t>
                        </w:r>
                        <w:r>
                          <w:rPr>
                            <w:color w:val="231F20"/>
                            <w:w w:val="105%"/>
                          </w:rPr>
                          <w:t>she</w:t>
                        </w:r>
                        <w:r>
                          <w:rPr>
                            <w:color w:val="231F20"/>
                            <w:spacing w:val="-11"/>
                            <w:w w:val="105%"/>
                          </w:rPr>
                          <w:t xml:space="preserve"> </w:t>
                        </w:r>
                        <w:r>
                          <w:rPr>
                            <w:color w:val="231F20"/>
                            <w:w w:val="105%"/>
                          </w:rPr>
                          <w:t>had</w:t>
                        </w:r>
                        <w:r>
                          <w:rPr>
                            <w:color w:val="231F20"/>
                            <w:spacing w:val="-12"/>
                            <w:w w:val="105%"/>
                          </w:rPr>
                          <w:t xml:space="preserve"> </w:t>
                        </w:r>
                        <w:r>
                          <w:rPr>
                            <w:color w:val="231F20"/>
                            <w:w w:val="105%"/>
                          </w:rPr>
                          <w:t>a</w:t>
                        </w:r>
                        <w:r>
                          <w:rPr>
                            <w:color w:val="231F20"/>
                            <w:spacing w:val="-12"/>
                            <w:w w:val="105%"/>
                          </w:rPr>
                          <w:t xml:space="preserve"> </w:t>
                        </w:r>
                        <w:r>
                          <w:rPr>
                            <w:color w:val="231F20"/>
                            <w:w w:val="105%"/>
                          </w:rPr>
                          <w:t>first</w:t>
                        </w:r>
                        <w:r>
                          <w:rPr>
                            <w:color w:val="231F20"/>
                            <w:spacing w:val="-12"/>
                            <w:w w:val="105%"/>
                          </w:rPr>
                          <w:t xml:space="preserve"> </w:t>
                        </w:r>
                        <w:r>
                          <w:rPr>
                            <w:color w:val="231F20"/>
                            <w:w w:val="105%"/>
                          </w:rPr>
                          <w:t>class</w:t>
                        </w:r>
                        <w:r>
                          <w:rPr>
                            <w:color w:val="231F20"/>
                            <w:spacing w:val="-12"/>
                            <w:w w:val="105%"/>
                          </w:rPr>
                          <w:t xml:space="preserve"> </w:t>
                        </w:r>
                        <w:r>
                          <w:rPr>
                            <w:color w:val="231F20"/>
                            <w:w w:val="105%"/>
                          </w:rPr>
                          <w:t xml:space="preserve">alcoholic </w:t>
                        </w:r>
                        <w:r>
                          <w:rPr>
                            <w:color w:val="231F20"/>
                            <w:spacing w:val="-2"/>
                            <w:w w:val="105%"/>
                          </w:rPr>
                          <w:t>prospect.</w:t>
                        </w:r>
                      </w:p>
                      <w:p w14:paraId="471FEBA3" w14:textId="77777777" w:rsidR="00000000" w:rsidRDefault="00000000">
                        <w:pPr>
                          <w:pStyle w:val="BodyText"/>
                          <w:kinsoku w:val="0"/>
                          <w:overflowPunct w:val="0"/>
                          <w:spacing w:line="13.20pt" w:lineRule="auto"/>
                          <w:ind w:end="1pt"/>
                          <w:rPr>
                            <w:color w:val="231F20"/>
                            <w:w w:val="105%"/>
                            <w:sz w:val="17"/>
                            <w:szCs w:val="17"/>
                          </w:rPr>
                        </w:pPr>
                        <w:r>
                          <w:rPr>
                            <w:color w:val="231F20"/>
                            <w:w w:val="105%"/>
                          </w:rPr>
                          <w:t>She replied, “Yes, we’ve got a corker.</w:t>
                        </w:r>
                        <w:r>
                          <w:rPr>
                            <w:color w:val="231F20"/>
                            <w:spacing w:val="40"/>
                            <w:w w:val="105%"/>
                          </w:rPr>
                          <w:t xml:space="preserve"> </w:t>
                        </w:r>
                        <w:r>
                          <w:rPr>
                            <w:color w:val="231F20"/>
                            <w:w w:val="105%"/>
                          </w:rPr>
                          <w:t>He’s just beaten up a couple of nurses.</w:t>
                        </w:r>
                        <w:r>
                          <w:rPr>
                            <w:color w:val="231F20"/>
                            <w:spacing w:val="40"/>
                            <w:w w:val="105%"/>
                          </w:rPr>
                          <w:t xml:space="preserve"> </w:t>
                        </w:r>
                        <w:r>
                          <w:rPr>
                            <w:color w:val="231F20"/>
                            <w:w w:val="105%"/>
                          </w:rPr>
                          <w:t>Goes off his head com- pletely when he’s drinking.</w:t>
                        </w:r>
                        <w:r>
                          <w:rPr>
                            <w:color w:val="231F20"/>
                            <w:spacing w:val="40"/>
                            <w:w w:val="105%"/>
                          </w:rPr>
                          <w:t xml:space="preserve"> </w:t>
                        </w:r>
                        <w:r>
                          <w:rPr>
                            <w:color w:val="231F20"/>
                            <w:w w:val="105%"/>
                          </w:rPr>
                          <w:t>But he’s a grand chap when</w:t>
                        </w:r>
                        <w:r>
                          <w:rPr>
                            <w:color w:val="231F20"/>
                            <w:spacing w:val="-2"/>
                            <w:w w:val="105%"/>
                          </w:rPr>
                          <w:t xml:space="preserve"> </w:t>
                        </w:r>
                        <w:r>
                          <w:rPr>
                            <w:color w:val="231F20"/>
                            <w:w w:val="105%"/>
                          </w:rPr>
                          <w:t>he’s</w:t>
                        </w:r>
                        <w:r>
                          <w:rPr>
                            <w:color w:val="231F20"/>
                            <w:spacing w:val="-2"/>
                            <w:w w:val="105%"/>
                          </w:rPr>
                          <w:t xml:space="preserve"> </w:t>
                        </w:r>
                        <w:r>
                          <w:rPr>
                            <w:color w:val="231F20"/>
                            <w:w w:val="105%"/>
                          </w:rPr>
                          <w:t>sober,</w:t>
                        </w:r>
                        <w:r>
                          <w:rPr>
                            <w:color w:val="231F20"/>
                            <w:spacing w:val="-2"/>
                            <w:w w:val="105%"/>
                          </w:rPr>
                          <w:t xml:space="preserve"> </w:t>
                        </w:r>
                        <w:r>
                          <w:rPr>
                            <w:color w:val="231F20"/>
                            <w:w w:val="105%"/>
                          </w:rPr>
                          <w:t>though</w:t>
                        </w:r>
                        <w:r>
                          <w:rPr>
                            <w:color w:val="231F20"/>
                            <w:spacing w:val="-2"/>
                            <w:w w:val="105%"/>
                          </w:rPr>
                          <w:t xml:space="preserve"> </w:t>
                        </w:r>
                        <w:r>
                          <w:rPr>
                            <w:color w:val="231F20"/>
                            <w:w w:val="105%"/>
                          </w:rPr>
                          <w:t>he’s</w:t>
                        </w:r>
                        <w:r>
                          <w:rPr>
                            <w:color w:val="231F20"/>
                            <w:spacing w:val="-2"/>
                            <w:w w:val="105%"/>
                          </w:rPr>
                          <w:t xml:space="preserve"> </w:t>
                        </w:r>
                        <w:r>
                          <w:rPr>
                            <w:color w:val="231F20"/>
                            <w:w w:val="105%"/>
                          </w:rPr>
                          <w:t>been</w:t>
                        </w:r>
                        <w:r>
                          <w:rPr>
                            <w:color w:val="231F20"/>
                            <w:spacing w:val="-2"/>
                            <w:w w:val="105%"/>
                          </w:rPr>
                          <w:t xml:space="preserve"> </w:t>
                        </w:r>
                        <w:r>
                          <w:rPr>
                            <w:color w:val="231F20"/>
                            <w:w w:val="105%"/>
                          </w:rPr>
                          <w:t>in</w:t>
                        </w:r>
                        <w:r>
                          <w:rPr>
                            <w:color w:val="231F20"/>
                            <w:spacing w:val="-2"/>
                            <w:w w:val="105%"/>
                          </w:rPr>
                          <w:t xml:space="preserve"> </w:t>
                        </w:r>
                        <w:r>
                          <w:rPr>
                            <w:color w:val="231F20"/>
                            <w:w w:val="105%"/>
                          </w:rPr>
                          <w:t>here</w:t>
                        </w:r>
                        <w:r>
                          <w:rPr>
                            <w:color w:val="231F20"/>
                            <w:spacing w:val="-2"/>
                            <w:w w:val="105%"/>
                          </w:rPr>
                          <w:t xml:space="preserve"> </w:t>
                        </w:r>
                        <w:r>
                          <w:rPr>
                            <w:color w:val="231F20"/>
                            <w:w w:val="105%"/>
                          </w:rPr>
                          <w:t>eight</w:t>
                        </w:r>
                        <w:r>
                          <w:rPr>
                            <w:color w:val="231F20"/>
                            <w:spacing w:val="-2"/>
                            <w:w w:val="105%"/>
                          </w:rPr>
                          <w:t xml:space="preserve"> </w:t>
                        </w:r>
                        <w:r>
                          <w:rPr>
                            <w:color w:val="231F20"/>
                            <w:w w:val="105%"/>
                          </w:rPr>
                          <w:t>times in the last six months.</w:t>
                        </w:r>
                        <w:r>
                          <w:rPr>
                            <w:color w:val="231F20"/>
                            <w:spacing w:val="40"/>
                            <w:w w:val="105%"/>
                          </w:rPr>
                          <w:t xml:space="preserve"> </w:t>
                        </w:r>
                        <w:r>
                          <w:rPr>
                            <w:color w:val="231F20"/>
                            <w:w w:val="105%"/>
                          </w:rPr>
                          <w:t xml:space="preserve">Understand he was once a well-known lawyer in town, but just now we’ve got him strapped down tight.” </w:t>
                        </w:r>
                        <w:r>
                          <w:rPr>
                            <w:color w:val="231F20"/>
                            <w:w w:val="105%"/>
                            <w:sz w:val="17"/>
                            <w:szCs w:val="17"/>
                          </w:rPr>
                          <w:t>*</w:t>
                        </w:r>
                      </w:p>
                      <w:p w14:paraId="2E9FB245" w14:textId="77777777" w:rsidR="00000000" w:rsidRDefault="00000000">
                        <w:pPr>
                          <w:pStyle w:val="BodyText"/>
                          <w:kinsoku w:val="0"/>
                          <w:overflowPunct w:val="0"/>
                          <w:spacing w:line="13.30pt" w:lineRule="auto"/>
                          <w:ind w:end="1.20pt"/>
                          <w:rPr>
                            <w:color w:val="231F20"/>
                            <w:spacing w:val="-5"/>
                            <w:w w:val="105%"/>
                          </w:rPr>
                        </w:pPr>
                        <w:r>
                          <w:rPr>
                            <w:color w:val="231F20"/>
                            <w:w w:val="105%"/>
                          </w:rPr>
                          <w:t>Here</w:t>
                        </w:r>
                        <w:r>
                          <w:rPr>
                            <w:color w:val="231F20"/>
                            <w:spacing w:val="-2"/>
                            <w:w w:val="105%"/>
                          </w:rPr>
                          <w:t xml:space="preserve"> </w:t>
                        </w:r>
                        <w:r>
                          <w:rPr>
                            <w:color w:val="231F20"/>
                            <w:w w:val="105%"/>
                          </w:rPr>
                          <w:t>was</w:t>
                        </w:r>
                        <w:r>
                          <w:rPr>
                            <w:color w:val="231F20"/>
                            <w:spacing w:val="-2"/>
                            <w:w w:val="105%"/>
                          </w:rPr>
                          <w:t xml:space="preserve"> </w:t>
                        </w:r>
                        <w:r>
                          <w:rPr>
                            <w:color w:val="231F20"/>
                            <w:w w:val="105%"/>
                          </w:rPr>
                          <w:t>a</w:t>
                        </w:r>
                        <w:r>
                          <w:rPr>
                            <w:color w:val="231F20"/>
                            <w:spacing w:val="-2"/>
                            <w:w w:val="105%"/>
                          </w:rPr>
                          <w:t xml:space="preserve"> </w:t>
                        </w:r>
                        <w:r>
                          <w:rPr>
                            <w:color w:val="231F20"/>
                            <w:w w:val="105%"/>
                          </w:rPr>
                          <w:t>prospect</w:t>
                        </w:r>
                        <w:r>
                          <w:rPr>
                            <w:color w:val="231F20"/>
                            <w:spacing w:val="-2"/>
                            <w:w w:val="105%"/>
                          </w:rPr>
                          <w:t xml:space="preserve"> </w:t>
                        </w:r>
                        <w:r>
                          <w:rPr>
                            <w:color w:val="231F20"/>
                            <w:w w:val="105%"/>
                          </w:rPr>
                          <w:t>all</w:t>
                        </w:r>
                        <w:r>
                          <w:rPr>
                            <w:color w:val="231F20"/>
                            <w:spacing w:val="-2"/>
                            <w:w w:val="105%"/>
                          </w:rPr>
                          <w:t xml:space="preserve"> </w:t>
                        </w:r>
                        <w:r>
                          <w:rPr>
                            <w:color w:val="231F20"/>
                            <w:w w:val="105%"/>
                          </w:rPr>
                          <w:t>right</w:t>
                        </w:r>
                        <w:r>
                          <w:rPr>
                            <w:color w:val="231F20"/>
                            <w:spacing w:val="-2"/>
                            <w:w w:val="105%"/>
                          </w:rPr>
                          <w:t xml:space="preserve"> </w:t>
                        </w:r>
                        <w:r>
                          <w:rPr>
                            <w:color w:val="231F20"/>
                            <w:w w:val="105%"/>
                          </w:rPr>
                          <w:t>but,</w:t>
                        </w:r>
                        <w:r>
                          <w:rPr>
                            <w:color w:val="231F20"/>
                            <w:spacing w:val="-2"/>
                            <w:w w:val="105%"/>
                          </w:rPr>
                          <w:t xml:space="preserve"> </w:t>
                        </w:r>
                        <w:r>
                          <w:rPr>
                            <w:color w:val="231F20"/>
                            <w:w w:val="105%"/>
                          </w:rPr>
                          <w:t>by</w:t>
                        </w:r>
                        <w:r>
                          <w:rPr>
                            <w:color w:val="231F20"/>
                            <w:spacing w:val="-2"/>
                            <w:w w:val="105%"/>
                          </w:rPr>
                          <w:t xml:space="preserve"> </w:t>
                        </w:r>
                        <w:r>
                          <w:rPr>
                            <w:color w:val="231F20"/>
                            <w:w w:val="105%"/>
                          </w:rPr>
                          <w:t>the</w:t>
                        </w:r>
                        <w:r>
                          <w:rPr>
                            <w:color w:val="231F20"/>
                            <w:spacing w:val="-2"/>
                            <w:w w:val="105%"/>
                          </w:rPr>
                          <w:t xml:space="preserve"> </w:t>
                        </w:r>
                        <w:r>
                          <w:rPr>
                            <w:color w:val="231F20"/>
                            <w:w w:val="105%"/>
                          </w:rPr>
                          <w:t>description, none</w:t>
                        </w:r>
                        <w:r>
                          <w:rPr>
                            <w:color w:val="231F20"/>
                            <w:spacing w:val="-2"/>
                            <w:w w:val="105%"/>
                          </w:rPr>
                          <w:t xml:space="preserve"> </w:t>
                        </w:r>
                        <w:r>
                          <w:rPr>
                            <w:color w:val="231F20"/>
                            <w:w w:val="105%"/>
                          </w:rPr>
                          <w:t>too</w:t>
                        </w:r>
                        <w:r>
                          <w:rPr>
                            <w:color w:val="231F20"/>
                            <w:spacing w:val="-2"/>
                            <w:w w:val="105%"/>
                          </w:rPr>
                          <w:t xml:space="preserve"> </w:t>
                        </w:r>
                        <w:r>
                          <w:rPr>
                            <w:color w:val="231F20"/>
                            <w:w w:val="105%"/>
                          </w:rPr>
                          <w:t>promising.</w:t>
                        </w:r>
                        <w:r>
                          <w:rPr>
                            <w:color w:val="231F20"/>
                            <w:spacing w:val="41"/>
                            <w:w w:val="105%"/>
                          </w:rPr>
                          <w:t xml:space="preserve"> </w:t>
                        </w:r>
                        <w:r>
                          <w:rPr>
                            <w:color w:val="231F20"/>
                            <w:w w:val="105%"/>
                          </w:rPr>
                          <w:t>The</w:t>
                        </w:r>
                        <w:r>
                          <w:rPr>
                            <w:color w:val="231F20"/>
                            <w:spacing w:val="-2"/>
                            <w:w w:val="105%"/>
                          </w:rPr>
                          <w:t xml:space="preserve"> </w:t>
                        </w:r>
                        <w:r>
                          <w:rPr>
                            <w:color w:val="231F20"/>
                            <w:w w:val="105%"/>
                          </w:rPr>
                          <w:t>use</w:t>
                        </w:r>
                        <w:r>
                          <w:rPr>
                            <w:color w:val="231F20"/>
                            <w:spacing w:val="-1"/>
                            <w:w w:val="105%"/>
                          </w:rPr>
                          <w:t xml:space="preserve"> </w:t>
                        </w:r>
                        <w:r>
                          <w:rPr>
                            <w:color w:val="231F20"/>
                            <w:w w:val="105%"/>
                          </w:rPr>
                          <w:t>of</w:t>
                        </w:r>
                        <w:r>
                          <w:rPr>
                            <w:color w:val="231F20"/>
                            <w:spacing w:val="-2"/>
                            <w:w w:val="105%"/>
                          </w:rPr>
                          <w:t xml:space="preserve"> </w:t>
                        </w:r>
                        <w:r>
                          <w:rPr>
                            <w:color w:val="231F20"/>
                            <w:w w:val="105%"/>
                          </w:rPr>
                          <w:t>spiritual</w:t>
                        </w:r>
                        <w:r>
                          <w:rPr>
                            <w:color w:val="231F20"/>
                            <w:spacing w:val="-1"/>
                            <w:w w:val="105%"/>
                          </w:rPr>
                          <w:t xml:space="preserve"> </w:t>
                        </w:r>
                        <w:r>
                          <w:rPr>
                            <w:color w:val="231F20"/>
                            <w:w w:val="105%"/>
                          </w:rPr>
                          <w:t>principles</w:t>
                        </w:r>
                        <w:r>
                          <w:rPr>
                            <w:color w:val="231F20"/>
                            <w:spacing w:val="-2"/>
                            <w:w w:val="105%"/>
                          </w:rPr>
                          <w:t xml:space="preserve"> </w:t>
                        </w:r>
                        <w:r>
                          <w:rPr>
                            <w:color w:val="231F20"/>
                            <w:spacing w:val="-5"/>
                            <w:w w:val="105%"/>
                          </w:rPr>
                          <w:t>in</w:t>
                        </w:r>
                      </w:p>
                      <w:p w14:paraId="3F86C3AE" w14:textId="77777777" w:rsidR="00000000" w:rsidRDefault="00000000">
                        <w:pPr>
                          <w:pStyle w:val="BodyText"/>
                          <w:kinsoku w:val="0"/>
                          <w:overflowPunct w:val="0"/>
                          <w:spacing w:before="5.85pt"/>
                          <w:ind w:end="0pt" w:firstLine="0pt"/>
                          <w:jc w:val="start"/>
                          <w:rPr>
                            <w:color w:val="231F20"/>
                            <w:spacing w:val="-2"/>
                            <w:w w:val="105%"/>
                            <w:sz w:val="13"/>
                            <w:szCs w:val="13"/>
                          </w:rPr>
                        </w:pPr>
                        <w:r>
                          <w:rPr>
                            <w:color w:val="231F20"/>
                            <w:w w:val="105%"/>
                            <w:sz w:val="13"/>
                            <w:szCs w:val="13"/>
                          </w:rPr>
                          <w:t>*This</w:t>
                        </w:r>
                        <w:r>
                          <w:rPr>
                            <w:color w:val="231F20"/>
                            <w:spacing w:val="15"/>
                            <w:w w:val="105%"/>
                            <w:sz w:val="13"/>
                            <w:szCs w:val="13"/>
                          </w:rPr>
                          <w:t xml:space="preserve"> </w:t>
                        </w:r>
                        <w:r>
                          <w:rPr>
                            <w:color w:val="231F20"/>
                            <w:w w:val="105%"/>
                            <w:sz w:val="13"/>
                            <w:szCs w:val="13"/>
                          </w:rPr>
                          <w:t>refers</w:t>
                        </w:r>
                        <w:r>
                          <w:rPr>
                            <w:color w:val="231F20"/>
                            <w:spacing w:val="16"/>
                            <w:w w:val="105%"/>
                            <w:sz w:val="13"/>
                            <w:szCs w:val="13"/>
                          </w:rPr>
                          <w:t xml:space="preserve"> </w:t>
                        </w:r>
                        <w:r>
                          <w:rPr>
                            <w:color w:val="231F20"/>
                            <w:w w:val="105%"/>
                            <w:sz w:val="13"/>
                            <w:szCs w:val="13"/>
                          </w:rPr>
                          <w:t>to</w:t>
                        </w:r>
                        <w:r>
                          <w:rPr>
                            <w:color w:val="231F20"/>
                            <w:spacing w:val="16"/>
                            <w:w w:val="105%"/>
                            <w:sz w:val="13"/>
                            <w:szCs w:val="13"/>
                          </w:rPr>
                          <w:t xml:space="preserve"> </w:t>
                        </w:r>
                        <w:r>
                          <w:rPr>
                            <w:color w:val="231F20"/>
                            <w:w w:val="105%"/>
                            <w:sz w:val="13"/>
                            <w:szCs w:val="13"/>
                          </w:rPr>
                          <w:t>Bill’s</w:t>
                        </w:r>
                        <w:r>
                          <w:rPr>
                            <w:color w:val="231F20"/>
                            <w:spacing w:val="16"/>
                            <w:w w:val="105%"/>
                            <w:sz w:val="13"/>
                            <w:szCs w:val="13"/>
                          </w:rPr>
                          <w:t xml:space="preserve"> </w:t>
                        </w:r>
                        <w:r>
                          <w:rPr>
                            <w:color w:val="231F20"/>
                            <w:w w:val="105%"/>
                            <w:sz w:val="13"/>
                            <w:szCs w:val="13"/>
                          </w:rPr>
                          <w:t>and</w:t>
                        </w:r>
                        <w:r>
                          <w:rPr>
                            <w:color w:val="231F20"/>
                            <w:spacing w:val="16"/>
                            <w:w w:val="105%"/>
                            <w:sz w:val="13"/>
                            <w:szCs w:val="13"/>
                          </w:rPr>
                          <w:t xml:space="preserve"> </w:t>
                        </w:r>
                        <w:r>
                          <w:rPr>
                            <w:color w:val="231F20"/>
                            <w:w w:val="105%"/>
                            <w:sz w:val="13"/>
                            <w:szCs w:val="13"/>
                          </w:rPr>
                          <w:t>Dr.</w:t>
                        </w:r>
                        <w:r>
                          <w:rPr>
                            <w:color w:val="231F20"/>
                            <w:spacing w:val="16"/>
                            <w:w w:val="105%"/>
                            <w:sz w:val="13"/>
                            <w:szCs w:val="13"/>
                          </w:rPr>
                          <w:t xml:space="preserve"> </w:t>
                        </w:r>
                        <w:r>
                          <w:rPr>
                            <w:color w:val="231F20"/>
                            <w:w w:val="105%"/>
                            <w:sz w:val="13"/>
                            <w:szCs w:val="13"/>
                          </w:rPr>
                          <w:t>Bob’s</w:t>
                        </w:r>
                        <w:r>
                          <w:rPr>
                            <w:color w:val="231F20"/>
                            <w:spacing w:val="16"/>
                            <w:w w:val="105%"/>
                            <w:sz w:val="13"/>
                            <w:szCs w:val="13"/>
                          </w:rPr>
                          <w:t xml:space="preserve"> </w:t>
                        </w:r>
                        <w:r>
                          <w:rPr>
                            <w:color w:val="231F20"/>
                            <w:w w:val="105%"/>
                            <w:sz w:val="13"/>
                            <w:szCs w:val="13"/>
                          </w:rPr>
                          <w:t>first</w:t>
                        </w:r>
                        <w:r>
                          <w:rPr>
                            <w:color w:val="231F20"/>
                            <w:spacing w:val="16"/>
                            <w:w w:val="105%"/>
                            <w:sz w:val="13"/>
                            <w:szCs w:val="13"/>
                          </w:rPr>
                          <w:t xml:space="preserve"> </w:t>
                        </w:r>
                        <w:r>
                          <w:rPr>
                            <w:color w:val="231F20"/>
                            <w:w w:val="105%"/>
                            <w:sz w:val="13"/>
                            <w:szCs w:val="13"/>
                          </w:rPr>
                          <w:t>visit</w:t>
                        </w:r>
                        <w:r>
                          <w:rPr>
                            <w:color w:val="231F20"/>
                            <w:spacing w:val="16"/>
                            <w:w w:val="105%"/>
                            <w:sz w:val="13"/>
                            <w:szCs w:val="13"/>
                          </w:rPr>
                          <w:t xml:space="preserve"> </w:t>
                        </w:r>
                        <w:r>
                          <w:rPr>
                            <w:color w:val="231F20"/>
                            <w:w w:val="105%"/>
                            <w:sz w:val="13"/>
                            <w:szCs w:val="13"/>
                          </w:rPr>
                          <w:t>to</w:t>
                        </w:r>
                        <w:r>
                          <w:rPr>
                            <w:color w:val="231F20"/>
                            <w:spacing w:val="16"/>
                            <w:w w:val="105%"/>
                            <w:sz w:val="13"/>
                            <w:szCs w:val="13"/>
                          </w:rPr>
                          <w:t xml:space="preserve"> </w:t>
                        </w:r>
                        <w:r>
                          <w:rPr>
                            <w:color w:val="231F20"/>
                            <w:w w:val="105%"/>
                            <w:sz w:val="13"/>
                            <w:szCs w:val="13"/>
                          </w:rPr>
                          <w:t>A.A.</w:t>
                        </w:r>
                        <w:r>
                          <w:rPr>
                            <w:color w:val="231F20"/>
                            <w:spacing w:val="16"/>
                            <w:w w:val="105%"/>
                            <w:sz w:val="13"/>
                            <w:szCs w:val="13"/>
                          </w:rPr>
                          <w:t xml:space="preserve"> </w:t>
                        </w:r>
                        <w:r>
                          <w:rPr>
                            <w:color w:val="231F20"/>
                            <w:w w:val="105%"/>
                            <w:sz w:val="13"/>
                            <w:szCs w:val="13"/>
                          </w:rPr>
                          <w:t>Number</w:t>
                        </w:r>
                        <w:r>
                          <w:rPr>
                            <w:color w:val="231F20"/>
                            <w:spacing w:val="16"/>
                            <w:w w:val="105%"/>
                            <w:sz w:val="13"/>
                            <w:szCs w:val="13"/>
                          </w:rPr>
                          <w:t xml:space="preserve"> </w:t>
                        </w:r>
                        <w:r>
                          <w:rPr>
                            <w:color w:val="231F20"/>
                            <w:spacing w:val="-2"/>
                            <w:w w:val="105%"/>
                            <w:sz w:val="13"/>
                            <w:szCs w:val="13"/>
                          </w:rPr>
                          <w:t>Three.</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1138CF1A" w14:textId="1203B20C"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2237824" behindDoc="1" locked="0" layoutInCell="0" allowOverlap="1" wp14:anchorId="21B41861" wp14:editId="7A8D18F7">
            <wp:simplePos x="0" y="0"/>
            <wp:positionH relativeFrom="page">
              <wp:posOffset>1225550</wp:posOffset>
            </wp:positionH>
            <wp:positionV relativeFrom="page">
              <wp:posOffset>207645</wp:posOffset>
            </wp:positionV>
            <wp:extent cx="978535" cy="138430"/>
            <wp:effectExtent l="0" t="0" r="0" b="0"/>
            <wp:wrapNone/>
            <wp:docPr id="76" name="Text Box 56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97853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18277AED"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z w:val="16"/>
                            <w:szCs w:val="16"/>
                          </w:rPr>
                          <w:t>A</w:t>
                        </w:r>
                        <w:r>
                          <w:rPr>
                            <w:color w:val="231F20"/>
                            <w:spacing w:val="17"/>
                            <w:sz w:val="16"/>
                            <w:szCs w:val="16"/>
                          </w:rPr>
                          <w:t xml:space="preserve"> </w:t>
                        </w:r>
                        <w:r>
                          <w:rPr>
                            <w:color w:val="231F20"/>
                            <w:sz w:val="16"/>
                            <w:szCs w:val="16"/>
                          </w:rPr>
                          <w:t>VISION</w:t>
                        </w:r>
                        <w:r>
                          <w:rPr>
                            <w:color w:val="231F20"/>
                            <w:spacing w:val="17"/>
                            <w:sz w:val="16"/>
                            <w:szCs w:val="16"/>
                          </w:rPr>
                          <w:t xml:space="preserve"> </w:t>
                        </w:r>
                        <w:r>
                          <w:rPr>
                            <w:color w:val="231F20"/>
                            <w:sz w:val="16"/>
                            <w:szCs w:val="16"/>
                          </w:rPr>
                          <w:t>FOR</w:t>
                        </w:r>
                        <w:r>
                          <w:rPr>
                            <w:color w:val="231F20"/>
                            <w:spacing w:val="18"/>
                            <w:sz w:val="16"/>
                            <w:szCs w:val="16"/>
                          </w:rPr>
                          <w:t xml:space="preserve"> </w:t>
                        </w:r>
                        <w:r>
                          <w:rPr>
                            <w:color w:val="231F20"/>
                            <w:spacing w:val="-5"/>
                            <w:sz w:val="16"/>
                            <w:szCs w:val="16"/>
                          </w:rPr>
                          <w:t>YOU</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238848" behindDoc="1" locked="0" layoutInCell="0" allowOverlap="1" wp14:anchorId="1517FF82" wp14:editId="2FFEA68E">
            <wp:simplePos x="0" y="0"/>
            <wp:positionH relativeFrom="page">
              <wp:posOffset>2787650</wp:posOffset>
            </wp:positionH>
            <wp:positionV relativeFrom="page">
              <wp:posOffset>207645</wp:posOffset>
            </wp:positionV>
            <wp:extent cx="206375" cy="138430"/>
            <wp:effectExtent l="0" t="0" r="0" b="0"/>
            <wp:wrapNone/>
            <wp:docPr id="75" name="Text Box 569"/>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0637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49BB91B7"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157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239872" behindDoc="1" locked="0" layoutInCell="0" allowOverlap="1" wp14:anchorId="54B1CF87" wp14:editId="671F2633">
            <wp:simplePos x="0" y="0"/>
            <wp:positionH relativeFrom="page">
              <wp:posOffset>374650</wp:posOffset>
            </wp:positionH>
            <wp:positionV relativeFrom="page">
              <wp:posOffset>377190</wp:posOffset>
            </wp:positionV>
            <wp:extent cx="2618105" cy="4424680"/>
            <wp:effectExtent l="0" t="0" r="0" b="0"/>
            <wp:wrapNone/>
            <wp:docPr id="74" name="Text Box 570"/>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18105" cy="4424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01423906" w14:textId="77777777" w:rsidR="00000000" w:rsidRDefault="00000000">
                        <w:pPr>
                          <w:pStyle w:val="BodyText"/>
                          <w:kinsoku w:val="0"/>
                          <w:overflowPunct w:val="0"/>
                          <w:spacing w:before="0.85pt" w:line="13.05pt" w:lineRule="auto"/>
                          <w:ind w:end="1.50pt" w:firstLine="0pt"/>
                          <w:rPr>
                            <w:color w:val="231F20"/>
                            <w:w w:val="105%"/>
                          </w:rPr>
                        </w:pPr>
                        <w:r>
                          <w:rPr>
                            <w:color w:val="231F20"/>
                            <w:w w:val="105%"/>
                          </w:rPr>
                          <w:t>such</w:t>
                        </w:r>
                        <w:r>
                          <w:rPr>
                            <w:color w:val="231F20"/>
                            <w:spacing w:val="-12"/>
                            <w:w w:val="105%"/>
                          </w:rPr>
                          <w:t xml:space="preserve"> </w:t>
                        </w:r>
                        <w:r>
                          <w:rPr>
                            <w:color w:val="231F20"/>
                            <w:w w:val="105%"/>
                          </w:rPr>
                          <w:t>cases</w:t>
                        </w:r>
                        <w:r>
                          <w:rPr>
                            <w:color w:val="231F20"/>
                            <w:spacing w:val="-12"/>
                            <w:w w:val="105%"/>
                          </w:rPr>
                          <w:t xml:space="preserve"> </w:t>
                        </w:r>
                        <w:r>
                          <w:rPr>
                            <w:color w:val="231F20"/>
                            <w:w w:val="105%"/>
                          </w:rPr>
                          <w:t>was</w:t>
                        </w:r>
                        <w:r>
                          <w:rPr>
                            <w:color w:val="231F20"/>
                            <w:spacing w:val="-12"/>
                            <w:w w:val="105%"/>
                          </w:rPr>
                          <w:t xml:space="preserve"> </w:t>
                        </w:r>
                        <w:r>
                          <w:rPr>
                            <w:color w:val="231F20"/>
                            <w:w w:val="105%"/>
                          </w:rPr>
                          <w:t>not</w:t>
                        </w:r>
                        <w:r>
                          <w:rPr>
                            <w:color w:val="231F20"/>
                            <w:spacing w:val="-12"/>
                            <w:w w:val="105%"/>
                          </w:rPr>
                          <w:t xml:space="preserve"> </w:t>
                        </w:r>
                        <w:r>
                          <w:rPr>
                            <w:color w:val="231F20"/>
                            <w:w w:val="105%"/>
                          </w:rPr>
                          <w:t>so</w:t>
                        </w:r>
                        <w:r>
                          <w:rPr>
                            <w:color w:val="231F20"/>
                            <w:spacing w:val="-12"/>
                            <w:w w:val="105%"/>
                          </w:rPr>
                          <w:t xml:space="preserve"> </w:t>
                        </w:r>
                        <w:r>
                          <w:rPr>
                            <w:color w:val="231F20"/>
                            <w:w w:val="105%"/>
                          </w:rPr>
                          <w:t>well</w:t>
                        </w:r>
                        <w:r>
                          <w:rPr>
                            <w:color w:val="231F20"/>
                            <w:spacing w:val="-11"/>
                            <w:w w:val="105%"/>
                          </w:rPr>
                          <w:t xml:space="preserve"> </w:t>
                        </w:r>
                        <w:r>
                          <w:rPr>
                            <w:color w:val="231F20"/>
                            <w:w w:val="105%"/>
                          </w:rPr>
                          <w:t>understood</w:t>
                        </w:r>
                        <w:r>
                          <w:rPr>
                            <w:color w:val="231F20"/>
                            <w:spacing w:val="-12"/>
                            <w:w w:val="105%"/>
                          </w:rPr>
                          <w:t xml:space="preserve"> </w:t>
                        </w:r>
                        <w:r>
                          <w:rPr>
                            <w:color w:val="231F20"/>
                            <w:w w:val="105%"/>
                          </w:rPr>
                          <w:t>as</w:t>
                        </w:r>
                        <w:r>
                          <w:rPr>
                            <w:color w:val="231F20"/>
                            <w:spacing w:val="-12"/>
                            <w:w w:val="105%"/>
                          </w:rPr>
                          <w:t xml:space="preserve"> </w:t>
                        </w:r>
                        <w:r>
                          <w:rPr>
                            <w:color w:val="231F20"/>
                            <w:w w:val="105%"/>
                          </w:rPr>
                          <w:t>it</w:t>
                        </w:r>
                        <w:r>
                          <w:rPr>
                            <w:color w:val="231F20"/>
                            <w:spacing w:val="-12"/>
                            <w:w w:val="105%"/>
                          </w:rPr>
                          <w:t xml:space="preserve"> </w:t>
                        </w:r>
                        <w:r>
                          <w:rPr>
                            <w:color w:val="231F20"/>
                            <w:w w:val="105%"/>
                          </w:rPr>
                          <w:t>is</w:t>
                        </w:r>
                        <w:r>
                          <w:rPr>
                            <w:color w:val="231F20"/>
                            <w:spacing w:val="-12"/>
                            <w:w w:val="105%"/>
                          </w:rPr>
                          <w:t xml:space="preserve"> </w:t>
                        </w:r>
                        <w:r>
                          <w:rPr>
                            <w:color w:val="231F20"/>
                            <w:w w:val="105%"/>
                          </w:rPr>
                          <w:t>now.</w:t>
                        </w:r>
                        <w:r>
                          <w:rPr>
                            <w:color w:val="231F20"/>
                            <w:spacing w:val="-11"/>
                            <w:w w:val="105%"/>
                          </w:rPr>
                          <w:t xml:space="preserve"> </w:t>
                        </w:r>
                        <w:r>
                          <w:rPr>
                            <w:color w:val="231F20"/>
                            <w:w w:val="105%"/>
                          </w:rPr>
                          <w:t xml:space="preserve">But </w:t>
                        </w:r>
                        <w:r>
                          <w:rPr>
                            <w:color w:val="231F20"/>
                          </w:rPr>
                          <w:t>one</w:t>
                        </w:r>
                        <w:r>
                          <w:rPr>
                            <w:color w:val="231F20"/>
                            <w:spacing w:val="-9"/>
                          </w:rPr>
                          <w:t xml:space="preserve"> </w:t>
                        </w:r>
                        <w:r>
                          <w:rPr>
                            <w:color w:val="231F20"/>
                          </w:rPr>
                          <w:t>of</w:t>
                        </w:r>
                        <w:r>
                          <w:rPr>
                            <w:color w:val="231F20"/>
                            <w:spacing w:val="-9"/>
                          </w:rPr>
                          <w:t xml:space="preserve"> </w:t>
                        </w:r>
                        <w:r>
                          <w:rPr>
                            <w:color w:val="231F20"/>
                          </w:rPr>
                          <w:t>the</w:t>
                        </w:r>
                        <w:r>
                          <w:rPr>
                            <w:color w:val="231F20"/>
                            <w:spacing w:val="-9"/>
                          </w:rPr>
                          <w:t xml:space="preserve"> </w:t>
                        </w:r>
                        <w:r>
                          <w:rPr>
                            <w:color w:val="231F20"/>
                          </w:rPr>
                          <w:t>friends</w:t>
                        </w:r>
                        <w:r>
                          <w:rPr>
                            <w:color w:val="231F20"/>
                            <w:spacing w:val="-9"/>
                          </w:rPr>
                          <w:t xml:space="preserve"> </w:t>
                        </w:r>
                        <w:r>
                          <w:rPr>
                            <w:color w:val="231F20"/>
                          </w:rPr>
                          <w:t>said,</w:t>
                        </w:r>
                        <w:r>
                          <w:rPr>
                            <w:color w:val="231F20"/>
                            <w:spacing w:val="-9"/>
                          </w:rPr>
                          <w:t xml:space="preserve"> </w:t>
                        </w:r>
                        <w:r>
                          <w:rPr>
                            <w:color w:val="231F20"/>
                          </w:rPr>
                          <w:t>“Put</w:t>
                        </w:r>
                        <w:r>
                          <w:rPr>
                            <w:color w:val="231F20"/>
                            <w:spacing w:val="-9"/>
                          </w:rPr>
                          <w:t xml:space="preserve"> </w:t>
                        </w:r>
                        <w:r>
                          <w:rPr>
                            <w:color w:val="231F20"/>
                          </w:rPr>
                          <w:t>him</w:t>
                        </w:r>
                        <w:r>
                          <w:rPr>
                            <w:color w:val="231F20"/>
                            <w:spacing w:val="-9"/>
                          </w:rPr>
                          <w:t xml:space="preserve"> </w:t>
                        </w:r>
                        <w:r>
                          <w:rPr>
                            <w:color w:val="231F20"/>
                          </w:rPr>
                          <w:t>in</w:t>
                        </w:r>
                        <w:r>
                          <w:rPr>
                            <w:color w:val="231F20"/>
                            <w:spacing w:val="-9"/>
                          </w:rPr>
                          <w:t xml:space="preserve"> </w:t>
                        </w:r>
                        <w:r>
                          <w:rPr>
                            <w:color w:val="231F20"/>
                          </w:rPr>
                          <w:t>a</w:t>
                        </w:r>
                        <w:r>
                          <w:rPr>
                            <w:color w:val="231F20"/>
                            <w:spacing w:val="-9"/>
                          </w:rPr>
                          <w:t xml:space="preserve"> </w:t>
                        </w:r>
                        <w:r>
                          <w:rPr>
                            <w:color w:val="231F20"/>
                          </w:rPr>
                          <w:t>private</w:t>
                        </w:r>
                        <w:r>
                          <w:rPr>
                            <w:color w:val="231F20"/>
                            <w:spacing w:val="-9"/>
                          </w:rPr>
                          <w:t xml:space="preserve"> </w:t>
                        </w:r>
                        <w:r>
                          <w:rPr>
                            <w:color w:val="231F20"/>
                          </w:rPr>
                          <w:t>room.</w:t>
                        </w:r>
                        <w:r>
                          <w:rPr>
                            <w:color w:val="231F20"/>
                            <w:spacing w:val="8"/>
                          </w:rPr>
                          <w:t xml:space="preserve"> </w:t>
                        </w:r>
                        <w:r>
                          <w:rPr>
                            <w:color w:val="231F20"/>
                          </w:rPr>
                          <w:t xml:space="preserve">We’ll </w:t>
                        </w:r>
                        <w:r>
                          <w:rPr>
                            <w:color w:val="231F20"/>
                            <w:w w:val="105%"/>
                          </w:rPr>
                          <w:t>be</w:t>
                        </w:r>
                        <w:r>
                          <w:rPr>
                            <w:color w:val="231F20"/>
                            <w:spacing w:val="-15"/>
                            <w:w w:val="105%"/>
                          </w:rPr>
                          <w:t xml:space="preserve"> </w:t>
                        </w:r>
                        <w:r>
                          <w:rPr>
                            <w:color w:val="231F20"/>
                            <w:w w:val="105%"/>
                          </w:rPr>
                          <w:t>down.”</w:t>
                        </w:r>
                      </w:p>
                      <w:p w14:paraId="64925446" w14:textId="77777777" w:rsidR="00000000" w:rsidRDefault="00000000">
                        <w:pPr>
                          <w:pStyle w:val="BodyText"/>
                          <w:kinsoku w:val="0"/>
                          <w:overflowPunct w:val="0"/>
                          <w:spacing w:line="12.95pt" w:lineRule="auto"/>
                          <w:ind w:end="1pt"/>
                          <w:rPr>
                            <w:color w:val="231F20"/>
                            <w:w w:val="105%"/>
                          </w:rPr>
                        </w:pPr>
                        <w:r>
                          <w:rPr>
                            <w:color w:val="231F20"/>
                            <w:w w:val="105%"/>
                          </w:rPr>
                          <w:t>Two</w:t>
                        </w:r>
                        <w:r>
                          <w:rPr>
                            <w:color w:val="231F20"/>
                            <w:spacing w:val="-12"/>
                            <w:w w:val="105%"/>
                          </w:rPr>
                          <w:t xml:space="preserve"> </w:t>
                        </w:r>
                        <w:r>
                          <w:rPr>
                            <w:color w:val="231F20"/>
                            <w:w w:val="105%"/>
                          </w:rPr>
                          <w:t>days</w:t>
                        </w:r>
                        <w:r>
                          <w:rPr>
                            <w:color w:val="231F20"/>
                            <w:spacing w:val="-12"/>
                            <w:w w:val="105%"/>
                          </w:rPr>
                          <w:t xml:space="preserve"> </w:t>
                        </w:r>
                        <w:r>
                          <w:rPr>
                            <w:color w:val="231F20"/>
                            <w:w w:val="105%"/>
                          </w:rPr>
                          <w:t>later,</w:t>
                        </w:r>
                        <w:r>
                          <w:rPr>
                            <w:color w:val="231F20"/>
                            <w:spacing w:val="-12"/>
                            <w:w w:val="105%"/>
                          </w:rPr>
                          <w:t xml:space="preserve"> </w:t>
                        </w:r>
                        <w:r>
                          <w:rPr>
                            <w:color w:val="231F20"/>
                            <w:w w:val="105%"/>
                          </w:rPr>
                          <w:t>a</w:t>
                        </w:r>
                        <w:r>
                          <w:rPr>
                            <w:color w:val="231F20"/>
                            <w:spacing w:val="-12"/>
                            <w:w w:val="105%"/>
                          </w:rPr>
                          <w:t xml:space="preserve"> </w:t>
                        </w:r>
                        <w:r>
                          <w:rPr>
                            <w:color w:val="231F20"/>
                            <w:w w:val="105%"/>
                          </w:rPr>
                          <w:t>future</w:t>
                        </w:r>
                        <w:r>
                          <w:rPr>
                            <w:color w:val="231F20"/>
                            <w:spacing w:val="-12"/>
                            <w:w w:val="105%"/>
                          </w:rPr>
                          <w:t xml:space="preserve"> </w:t>
                        </w:r>
                        <w:r>
                          <w:rPr>
                            <w:color w:val="231F20"/>
                            <w:w w:val="105%"/>
                          </w:rPr>
                          <w:t>fellow</w:t>
                        </w:r>
                        <w:r>
                          <w:rPr>
                            <w:color w:val="231F20"/>
                            <w:spacing w:val="-9"/>
                            <w:w w:val="105%"/>
                          </w:rPr>
                          <w:t xml:space="preserve"> </w:t>
                        </w:r>
                        <w:r>
                          <w:rPr>
                            <w:color w:val="231F20"/>
                            <w:w w:val="105%"/>
                          </w:rPr>
                          <w:t>of</w:t>
                        </w:r>
                        <w:r>
                          <w:rPr>
                            <w:color w:val="231F20"/>
                            <w:spacing w:val="-11"/>
                            <w:w w:val="105%"/>
                          </w:rPr>
                          <w:t xml:space="preserve"> </w:t>
                        </w:r>
                        <w:r>
                          <w:rPr>
                            <w:color w:val="231F20"/>
                            <w:w w:val="105%"/>
                          </w:rPr>
                          <w:t>Alcoholics</w:t>
                        </w:r>
                        <w:r>
                          <w:rPr>
                            <w:color w:val="231F20"/>
                            <w:spacing w:val="-12"/>
                            <w:w w:val="105%"/>
                          </w:rPr>
                          <w:t xml:space="preserve"> </w:t>
                        </w:r>
                        <w:r>
                          <w:rPr>
                            <w:color w:val="231F20"/>
                            <w:w w:val="105%"/>
                          </w:rPr>
                          <w:t xml:space="preserve">Anony- </w:t>
                        </w:r>
                        <w:r>
                          <w:rPr>
                            <w:color w:val="231F20"/>
                            <w:spacing w:val="-2"/>
                          </w:rPr>
                          <w:t>mous</w:t>
                        </w:r>
                        <w:r>
                          <w:rPr>
                            <w:color w:val="231F20"/>
                            <w:spacing w:val="-9"/>
                          </w:rPr>
                          <w:t xml:space="preserve"> </w:t>
                        </w:r>
                        <w:r>
                          <w:rPr>
                            <w:color w:val="231F20"/>
                            <w:spacing w:val="-2"/>
                          </w:rPr>
                          <w:t>stared</w:t>
                        </w:r>
                        <w:r>
                          <w:rPr>
                            <w:color w:val="231F20"/>
                            <w:spacing w:val="-10"/>
                          </w:rPr>
                          <w:t xml:space="preserve"> </w:t>
                        </w:r>
                        <w:r>
                          <w:rPr>
                            <w:color w:val="231F20"/>
                            <w:spacing w:val="-2"/>
                          </w:rPr>
                          <w:t>glassily</w:t>
                        </w:r>
                        <w:r>
                          <w:rPr>
                            <w:color w:val="231F20"/>
                            <w:spacing w:val="-8"/>
                          </w:rPr>
                          <w:t xml:space="preserve"> </w:t>
                        </w:r>
                        <w:r>
                          <w:rPr>
                            <w:color w:val="231F20"/>
                            <w:spacing w:val="-2"/>
                          </w:rPr>
                          <w:t>at</w:t>
                        </w:r>
                        <w:r>
                          <w:rPr>
                            <w:color w:val="231F20"/>
                            <w:spacing w:val="-9"/>
                          </w:rPr>
                          <w:t xml:space="preserve"> </w:t>
                        </w:r>
                        <w:r>
                          <w:rPr>
                            <w:color w:val="231F20"/>
                            <w:spacing w:val="-2"/>
                          </w:rPr>
                          <w:t>the</w:t>
                        </w:r>
                        <w:r>
                          <w:rPr>
                            <w:color w:val="231F20"/>
                            <w:spacing w:val="-9"/>
                          </w:rPr>
                          <w:t xml:space="preserve"> </w:t>
                        </w:r>
                        <w:r>
                          <w:rPr>
                            <w:color w:val="231F20"/>
                            <w:spacing w:val="-2"/>
                          </w:rPr>
                          <w:t>strangers</w:t>
                        </w:r>
                        <w:r>
                          <w:rPr>
                            <w:color w:val="231F20"/>
                            <w:spacing w:val="-10"/>
                          </w:rPr>
                          <w:t xml:space="preserve"> </w:t>
                        </w:r>
                        <w:r>
                          <w:rPr>
                            <w:color w:val="231F20"/>
                            <w:spacing w:val="-2"/>
                          </w:rPr>
                          <w:t>beside</w:t>
                        </w:r>
                        <w:r>
                          <w:rPr>
                            <w:color w:val="231F20"/>
                            <w:spacing w:val="-8"/>
                          </w:rPr>
                          <w:t xml:space="preserve"> </w:t>
                        </w:r>
                        <w:r>
                          <w:rPr>
                            <w:color w:val="231F20"/>
                            <w:spacing w:val="-2"/>
                          </w:rPr>
                          <w:t>his</w:t>
                        </w:r>
                        <w:r>
                          <w:rPr>
                            <w:color w:val="231F20"/>
                            <w:spacing w:val="-9"/>
                          </w:rPr>
                          <w:t xml:space="preserve"> </w:t>
                        </w:r>
                        <w:r>
                          <w:rPr>
                            <w:color w:val="231F20"/>
                            <w:spacing w:val="-2"/>
                          </w:rPr>
                          <w:t>bed.</w:t>
                        </w:r>
                        <w:r>
                          <w:rPr>
                            <w:color w:val="231F20"/>
                            <w:spacing w:val="30"/>
                          </w:rPr>
                          <w:t xml:space="preserve"> </w:t>
                        </w:r>
                        <w:r>
                          <w:rPr>
                            <w:color w:val="231F20"/>
                            <w:spacing w:val="-2"/>
                          </w:rPr>
                          <w:t xml:space="preserve">“Who </w:t>
                        </w:r>
                        <w:r>
                          <w:rPr>
                            <w:color w:val="231F20"/>
                            <w:w w:val="105%"/>
                          </w:rPr>
                          <w:t>are</w:t>
                        </w:r>
                        <w:r>
                          <w:rPr>
                            <w:color w:val="231F20"/>
                            <w:spacing w:val="-3"/>
                            <w:w w:val="105%"/>
                          </w:rPr>
                          <w:t xml:space="preserve"> </w:t>
                        </w:r>
                        <w:r>
                          <w:rPr>
                            <w:color w:val="231F20"/>
                            <w:w w:val="105%"/>
                          </w:rPr>
                          <w:t>you</w:t>
                        </w:r>
                        <w:r>
                          <w:rPr>
                            <w:color w:val="231F20"/>
                            <w:spacing w:val="-3"/>
                            <w:w w:val="105%"/>
                          </w:rPr>
                          <w:t xml:space="preserve"> </w:t>
                        </w:r>
                        <w:r>
                          <w:rPr>
                            <w:color w:val="231F20"/>
                            <w:w w:val="105%"/>
                          </w:rPr>
                          <w:t>fellows,</w:t>
                        </w:r>
                        <w:r>
                          <w:rPr>
                            <w:color w:val="231F20"/>
                            <w:spacing w:val="-3"/>
                            <w:w w:val="105%"/>
                          </w:rPr>
                          <w:t xml:space="preserve"> </w:t>
                        </w:r>
                        <w:r>
                          <w:rPr>
                            <w:color w:val="231F20"/>
                            <w:w w:val="105%"/>
                          </w:rPr>
                          <w:t>and</w:t>
                        </w:r>
                        <w:r>
                          <w:rPr>
                            <w:color w:val="231F20"/>
                            <w:spacing w:val="-3"/>
                            <w:w w:val="105%"/>
                          </w:rPr>
                          <w:t xml:space="preserve"> </w:t>
                        </w:r>
                        <w:r>
                          <w:rPr>
                            <w:color w:val="231F20"/>
                            <w:w w:val="105%"/>
                          </w:rPr>
                          <w:t>why</w:t>
                        </w:r>
                        <w:r>
                          <w:rPr>
                            <w:color w:val="231F20"/>
                            <w:spacing w:val="-3"/>
                            <w:w w:val="105%"/>
                          </w:rPr>
                          <w:t xml:space="preserve"> </w:t>
                        </w:r>
                        <w:r>
                          <w:rPr>
                            <w:color w:val="231F20"/>
                            <w:w w:val="105%"/>
                          </w:rPr>
                          <w:t>this</w:t>
                        </w:r>
                        <w:r>
                          <w:rPr>
                            <w:color w:val="231F20"/>
                            <w:spacing w:val="-3"/>
                            <w:w w:val="105%"/>
                          </w:rPr>
                          <w:t xml:space="preserve"> </w:t>
                        </w:r>
                        <w:r>
                          <w:rPr>
                            <w:color w:val="231F20"/>
                            <w:w w:val="105%"/>
                          </w:rPr>
                          <w:t>private</w:t>
                        </w:r>
                        <w:r>
                          <w:rPr>
                            <w:color w:val="231F20"/>
                            <w:spacing w:val="-3"/>
                            <w:w w:val="105%"/>
                          </w:rPr>
                          <w:t xml:space="preserve"> </w:t>
                        </w:r>
                        <w:r>
                          <w:rPr>
                            <w:color w:val="231F20"/>
                            <w:w w:val="105%"/>
                          </w:rPr>
                          <w:t>room?</w:t>
                        </w:r>
                        <w:r>
                          <w:rPr>
                            <w:color w:val="231F20"/>
                            <w:spacing w:val="40"/>
                            <w:w w:val="105%"/>
                          </w:rPr>
                          <w:t xml:space="preserve"> </w:t>
                        </w:r>
                        <w:r>
                          <w:rPr>
                            <w:color w:val="231F20"/>
                            <w:w w:val="105%"/>
                          </w:rPr>
                          <w:t>I</w:t>
                        </w:r>
                        <w:r>
                          <w:rPr>
                            <w:color w:val="231F20"/>
                            <w:spacing w:val="-3"/>
                            <w:w w:val="105%"/>
                          </w:rPr>
                          <w:t xml:space="preserve"> </w:t>
                        </w:r>
                        <w:r>
                          <w:rPr>
                            <w:color w:val="231F20"/>
                            <w:w w:val="105%"/>
                          </w:rPr>
                          <w:t>was</w:t>
                        </w:r>
                        <w:r>
                          <w:rPr>
                            <w:color w:val="231F20"/>
                            <w:spacing w:val="-3"/>
                            <w:w w:val="105%"/>
                          </w:rPr>
                          <w:t xml:space="preserve"> </w:t>
                        </w:r>
                        <w:r>
                          <w:rPr>
                            <w:color w:val="231F20"/>
                            <w:w w:val="105%"/>
                          </w:rPr>
                          <w:t>al- ways in a ward before.”</w:t>
                        </w:r>
                      </w:p>
                      <w:p w14:paraId="5CB7EB01" w14:textId="77777777" w:rsidR="00000000" w:rsidRDefault="00000000">
                        <w:pPr>
                          <w:pStyle w:val="BodyText"/>
                          <w:kinsoku w:val="0"/>
                          <w:overflowPunct w:val="0"/>
                          <w:spacing w:line="12.70pt" w:lineRule="auto"/>
                          <w:ind w:end="1.50pt"/>
                          <w:rPr>
                            <w:color w:val="231F20"/>
                            <w:w w:val="105%"/>
                          </w:rPr>
                        </w:pPr>
                        <w:r>
                          <w:rPr>
                            <w:color w:val="231F20"/>
                          </w:rPr>
                          <w:t>Said</w:t>
                        </w:r>
                        <w:r>
                          <w:rPr>
                            <w:color w:val="231F20"/>
                            <w:spacing w:val="-3"/>
                          </w:rPr>
                          <w:t xml:space="preserve"> </w:t>
                        </w:r>
                        <w:r>
                          <w:rPr>
                            <w:color w:val="231F20"/>
                          </w:rPr>
                          <w:t>one</w:t>
                        </w:r>
                        <w:r>
                          <w:rPr>
                            <w:color w:val="231F20"/>
                            <w:spacing w:val="-3"/>
                          </w:rPr>
                          <w:t xml:space="preserve"> </w:t>
                        </w:r>
                        <w:r>
                          <w:rPr>
                            <w:color w:val="231F20"/>
                          </w:rPr>
                          <w:t>of</w:t>
                        </w:r>
                        <w:r>
                          <w:rPr>
                            <w:color w:val="231F20"/>
                            <w:spacing w:val="-3"/>
                          </w:rPr>
                          <w:t xml:space="preserve"> </w:t>
                        </w:r>
                        <w:r>
                          <w:rPr>
                            <w:color w:val="231F20"/>
                          </w:rPr>
                          <w:t>the</w:t>
                        </w:r>
                        <w:r>
                          <w:rPr>
                            <w:color w:val="231F20"/>
                            <w:spacing w:val="-2"/>
                          </w:rPr>
                          <w:t xml:space="preserve"> </w:t>
                        </w:r>
                        <w:r>
                          <w:rPr>
                            <w:color w:val="231F20"/>
                          </w:rPr>
                          <w:t>visitors,</w:t>
                        </w:r>
                        <w:r>
                          <w:rPr>
                            <w:color w:val="231F20"/>
                            <w:spacing w:val="-3"/>
                          </w:rPr>
                          <w:t xml:space="preserve"> </w:t>
                        </w:r>
                        <w:r>
                          <w:rPr>
                            <w:color w:val="231F20"/>
                          </w:rPr>
                          <w:t>“We’re</w:t>
                        </w:r>
                        <w:r>
                          <w:rPr>
                            <w:color w:val="231F20"/>
                            <w:spacing w:val="-3"/>
                          </w:rPr>
                          <w:t xml:space="preserve"> </w:t>
                        </w:r>
                        <w:r>
                          <w:rPr>
                            <w:color w:val="231F20"/>
                          </w:rPr>
                          <w:t>giving</w:t>
                        </w:r>
                        <w:r>
                          <w:rPr>
                            <w:color w:val="231F20"/>
                            <w:spacing w:val="-3"/>
                          </w:rPr>
                          <w:t xml:space="preserve"> </w:t>
                        </w:r>
                        <w:r>
                          <w:rPr>
                            <w:color w:val="231F20"/>
                          </w:rPr>
                          <w:t>you</w:t>
                        </w:r>
                        <w:r>
                          <w:rPr>
                            <w:color w:val="231F20"/>
                            <w:spacing w:val="-3"/>
                          </w:rPr>
                          <w:t xml:space="preserve"> </w:t>
                        </w:r>
                        <w:r>
                          <w:rPr>
                            <w:color w:val="231F20"/>
                          </w:rPr>
                          <w:t>a</w:t>
                        </w:r>
                        <w:r>
                          <w:rPr>
                            <w:color w:val="231F20"/>
                            <w:spacing w:val="-3"/>
                          </w:rPr>
                          <w:t xml:space="preserve"> </w:t>
                        </w:r>
                        <w:r>
                          <w:rPr>
                            <w:color w:val="231F20"/>
                          </w:rPr>
                          <w:t xml:space="preserve">treatment </w:t>
                        </w:r>
                        <w:r>
                          <w:rPr>
                            <w:color w:val="231F20"/>
                            <w:w w:val="105%"/>
                          </w:rPr>
                          <w:t>for</w:t>
                        </w:r>
                        <w:r>
                          <w:rPr>
                            <w:color w:val="231F20"/>
                            <w:spacing w:val="-19"/>
                            <w:w w:val="105%"/>
                          </w:rPr>
                          <w:t xml:space="preserve"> </w:t>
                        </w:r>
                        <w:r>
                          <w:rPr>
                            <w:color w:val="231F20"/>
                            <w:w w:val="105%"/>
                          </w:rPr>
                          <w:t>alcoholism.”</w:t>
                        </w:r>
                      </w:p>
                      <w:p w14:paraId="16BF680C" w14:textId="77777777" w:rsidR="00000000" w:rsidRDefault="00000000">
                        <w:pPr>
                          <w:pStyle w:val="BodyText"/>
                          <w:kinsoku w:val="0"/>
                          <w:overflowPunct w:val="0"/>
                          <w:spacing w:before="0.55pt" w:line="12.95pt" w:lineRule="auto"/>
                          <w:ind w:end="1.35pt"/>
                          <w:rPr>
                            <w:color w:val="231F20"/>
                            <w:w w:val="105%"/>
                          </w:rPr>
                        </w:pPr>
                        <w:r>
                          <w:rPr>
                            <w:color w:val="231F20"/>
                          </w:rPr>
                          <w:t>Hopelessness</w:t>
                        </w:r>
                        <w:r>
                          <w:rPr>
                            <w:color w:val="231F20"/>
                            <w:spacing w:val="-7"/>
                          </w:rPr>
                          <w:t xml:space="preserve"> </w:t>
                        </w:r>
                        <w:r>
                          <w:rPr>
                            <w:color w:val="231F20"/>
                          </w:rPr>
                          <w:t>was</w:t>
                        </w:r>
                        <w:r>
                          <w:rPr>
                            <w:color w:val="231F20"/>
                            <w:spacing w:val="-7"/>
                          </w:rPr>
                          <w:t xml:space="preserve"> </w:t>
                        </w:r>
                        <w:r>
                          <w:rPr>
                            <w:color w:val="231F20"/>
                          </w:rPr>
                          <w:t>written</w:t>
                        </w:r>
                        <w:r>
                          <w:rPr>
                            <w:color w:val="231F20"/>
                            <w:spacing w:val="-7"/>
                          </w:rPr>
                          <w:t xml:space="preserve"> </w:t>
                        </w:r>
                        <w:r>
                          <w:rPr>
                            <w:color w:val="231F20"/>
                          </w:rPr>
                          <w:t>large</w:t>
                        </w:r>
                        <w:r>
                          <w:rPr>
                            <w:color w:val="231F20"/>
                            <w:spacing w:val="-7"/>
                          </w:rPr>
                          <w:t xml:space="preserve"> </w:t>
                        </w:r>
                        <w:r>
                          <w:rPr>
                            <w:color w:val="231F20"/>
                          </w:rPr>
                          <w:t>on</w:t>
                        </w:r>
                        <w:r>
                          <w:rPr>
                            <w:color w:val="231F20"/>
                            <w:spacing w:val="-7"/>
                          </w:rPr>
                          <w:t xml:space="preserve"> </w:t>
                        </w:r>
                        <w:r>
                          <w:rPr>
                            <w:color w:val="231F20"/>
                          </w:rPr>
                          <w:t>the</w:t>
                        </w:r>
                        <w:r>
                          <w:rPr>
                            <w:color w:val="231F20"/>
                            <w:spacing w:val="-7"/>
                          </w:rPr>
                          <w:t xml:space="preserve"> </w:t>
                        </w:r>
                        <w:r>
                          <w:rPr>
                            <w:color w:val="231F20"/>
                          </w:rPr>
                          <w:t>man’s</w:t>
                        </w:r>
                        <w:r>
                          <w:rPr>
                            <w:color w:val="231F20"/>
                            <w:spacing w:val="-7"/>
                          </w:rPr>
                          <w:t xml:space="preserve"> </w:t>
                        </w:r>
                        <w:r>
                          <w:rPr>
                            <w:color w:val="231F20"/>
                          </w:rPr>
                          <w:t>face</w:t>
                        </w:r>
                        <w:r>
                          <w:rPr>
                            <w:color w:val="231F20"/>
                            <w:spacing w:val="-7"/>
                          </w:rPr>
                          <w:t xml:space="preserve"> </w:t>
                        </w:r>
                        <w:r>
                          <w:rPr>
                            <w:color w:val="231F20"/>
                          </w:rPr>
                          <w:t>as</w:t>
                        </w:r>
                        <w:r>
                          <w:rPr>
                            <w:color w:val="231F20"/>
                            <w:spacing w:val="-7"/>
                          </w:rPr>
                          <w:t xml:space="preserve"> </w:t>
                        </w:r>
                        <w:r>
                          <w:rPr>
                            <w:color w:val="231F20"/>
                          </w:rPr>
                          <w:t xml:space="preserve">he </w:t>
                        </w:r>
                        <w:r>
                          <w:rPr>
                            <w:color w:val="231F20"/>
                            <w:w w:val="105%"/>
                          </w:rPr>
                          <w:t>replied,</w:t>
                        </w:r>
                        <w:r>
                          <w:rPr>
                            <w:color w:val="231F20"/>
                            <w:spacing w:val="-11"/>
                            <w:w w:val="105%"/>
                          </w:rPr>
                          <w:t xml:space="preserve"> </w:t>
                        </w:r>
                        <w:r>
                          <w:rPr>
                            <w:color w:val="231F20"/>
                            <w:w w:val="105%"/>
                          </w:rPr>
                          <w:t>“Oh,</w:t>
                        </w:r>
                        <w:r>
                          <w:rPr>
                            <w:color w:val="231F20"/>
                            <w:spacing w:val="-11"/>
                            <w:w w:val="105%"/>
                          </w:rPr>
                          <w:t xml:space="preserve"> </w:t>
                        </w:r>
                        <w:r>
                          <w:rPr>
                            <w:color w:val="231F20"/>
                            <w:w w:val="105%"/>
                          </w:rPr>
                          <w:t>but</w:t>
                        </w:r>
                        <w:r>
                          <w:rPr>
                            <w:color w:val="231F20"/>
                            <w:spacing w:val="-11"/>
                            <w:w w:val="105%"/>
                          </w:rPr>
                          <w:t xml:space="preserve"> </w:t>
                        </w:r>
                        <w:r>
                          <w:rPr>
                            <w:color w:val="231F20"/>
                            <w:w w:val="105%"/>
                          </w:rPr>
                          <w:t>that’s</w:t>
                        </w:r>
                        <w:r>
                          <w:rPr>
                            <w:color w:val="231F20"/>
                            <w:spacing w:val="-11"/>
                            <w:w w:val="105%"/>
                          </w:rPr>
                          <w:t xml:space="preserve"> </w:t>
                        </w:r>
                        <w:r>
                          <w:rPr>
                            <w:color w:val="231F20"/>
                            <w:w w:val="105%"/>
                          </w:rPr>
                          <w:t>no</w:t>
                        </w:r>
                        <w:r>
                          <w:rPr>
                            <w:color w:val="231F20"/>
                            <w:spacing w:val="-11"/>
                            <w:w w:val="105%"/>
                          </w:rPr>
                          <w:t xml:space="preserve"> </w:t>
                        </w:r>
                        <w:r>
                          <w:rPr>
                            <w:color w:val="231F20"/>
                            <w:w w:val="105%"/>
                          </w:rPr>
                          <w:t>use.</w:t>
                        </w:r>
                        <w:r>
                          <w:rPr>
                            <w:color w:val="231F20"/>
                            <w:spacing w:val="27"/>
                            <w:w w:val="105%"/>
                          </w:rPr>
                          <w:t xml:space="preserve"> </w:t>
                        </w:r>
                        <w:r>
                          <w:rPr>
                            <w:color w:val="231F20"/>
                            <w:w w:val="105%"/>
                          </w:rPr>
                          <w:t>Nothing</w:t>
                        </w:r>
                        <w:r>
                          <w:rPr>
                            <w:color w:val="231F20"/>
                            <w:spacing w:val="-11"/>
                            <w:w w:val="105%"/>
                          </w:rPr>
                          <w:t xml:space="preserve"> </w:t>
                        </w:r>
                        <w:r>
                          <w:rPr>
                            <w:color w:val="231F20"/>
                            <w:w w:val="105%"/>
                          </w:rPr>
                          <w:t>would</w:t>
                        </w:r>
                        <w:r>
                          <w:rPr>
                            <w:color w:val="231F20"/>
                            <w:spacing w:val="-11"/>
                            <w:w w:val="105%"/>
                          </w:rPr>
                          <w:t xml:space="preserve"> </w:t>
                        </w:r>
                        <w:r>
                          <w:rPr>
                            <w:color w:val="231F20"/>
                            <w:w w:val="105%"/>
                          </w:rPr>
                          <w:t>fix</w:t>
                        </w:r>
                        <w:r>
                          <w:rPr>
                            <w:color w:val="231F20"/>
                            <w:spacing w:val="-11"/>
                            <w:w w:val="105%"/>
                          </w:rPr>
                          <w:t xml:space="preserve"> </w:t>
                        </w:r>
                        <w:r>
                          <w:rPr>
                            <w:color w:val="231F20"/>
                            <w:w w:val="105%"/>
                          </w:rPr>
                          <w:t xml:space="preserve">me. </w:t>
                        </w:r>
                        <w:r>
                          <w:rPr>
                            <w:color w:val="231F20"/>
                          </w:rPr>
                          <w:t>I’m</w:t>
                        </w:r>
                        <w:r>
                          <w:rPr>
                            <w:color w:val="231F20"/>
                            <w:spacing w:val="-6"/>
                          </w:rPr>
                          <w:t xml:space="preserve"> </w:t>
                        </w:r>
                        <w:r>
                          <w:rPr>
                            <w:color w:val="231F20"/>
                          </w:rPr>
                          <w:t>a</w:t>
                        </w:r>
                        <w:r>
                          <w:rPr>
                            <w:color w:val="231F20"/>
                            <w:spacing w:val="-6"/>
                          </w:rPr>
                          <w:t xml:space="preserve"> </w:t>
                        </w:r>
                        <w:r>
                          <w:rPr>
                            <w:color w:val="231F20"/>
                          </w:rPr>
                          <w:t>goner.</w:t>
                        </w:r>
                        <w:r>
                          <w:rPr>
                            <w:color w:val="231F20"/>
                            <w:spacing w:val="28"/>
                          </w:rPr>
                          <w:t xml:space="preserve"> </w:t>
                        </w:r>
                        <w:r>
                          <w:rPr>
                            <w:color w:val="231F20"/>
                          </w:rPr>
                          <w:t>The</w:t>
                        </w:r>
                        <w:r>
                          <w:rPr>
                            <w:color w:val="231F20"/>
                            <w:spacing w:val="-6"/>
                          </w:rPr>
                          <w:t xml:space="preserve"> </w:t>
                        </w:r>
                        <w:r>
                          <w:rPr>
                            <w:color w:val="231F20"/>
                          </w:rPr>
                          <w:t>last</w:t>
                        </w:r>
                        <w:r>
                          <w:rPr>
                            <w:color w:val="231F20"/>
                            <w:spacing w:val="-6"/>
                          </w:rPr>
                          <w:t xml:space="preserve"> </w:t>
                        </w:r>
                        <w:r>
                          <w:rPr>
                            <w:color w:val="231F20"/>
                          </w:rPr>
                          <w:t>three</w:t>
                        </w:r>
                        <w:r>
                          <w:rPr>
                            <w:color w:val="231F20"/>
                            <w:spacing w:val="-6"/>
                          </w:rPr>
                          <w:t xml:space="preserve"> </w:t>
                        </w:r>
                        <w:r>
                          <w:rPr>
                            <w:color w:val="231F20"/>
                          </w:rPr>
                          <w:t>times,</w:t>
                        </w:r>
                        <w:r>
                          <w:rPr>
                            <w:color w:val="231F20"/>
                            <w:spacing w:val="-6"/>
                          </w:rPr>
                          <w:t xml:space="preserve"> </w:t>
                        </w:r>
                        <w:r>
                          <w:rPr>
                            <w:color w:val="231F20"/>
                          </w:rPr>
                          <w:t>I</w:t>
                        </w:r>
                        <w:r>
                          <w:rPr>
                            <w:color w:val="231F20"/>
                            <w:spacing w:val="-6"/>
                          </w:rPr>
                          <w:t xml:space="preserve"> </w:t>
                        </w:r>
                        <w:r>
                          <w:rPr>
                            <w:color w:val="231F20"/>
                          </w:rPr>
                          <w:t>got</w:t>
                        </w:r>
                        <w:r>
                          <w:rPr>
                            <w:color w:val="231F20"/>
                            <w:spacing w:val="-6"/>
                          </w:rPr>
                          <w:t xml:space="preserve"> </w:t>
                        </w:r>
                        <w:r>
                          <w:rPr>
                            <w:color w:val="231F20"/>
                          </w:rPr>
                          <w:t>drunk</w:t>
                        </w:r>
                        <w:r>
                          <w:rPr>
                            <w:color w:val="231F20"/>
                            <w:spacing w:val="-6"/>
                          </w:rPr>
                          <w:t xml:space="preserve"> </w:t>
                        </w:r>
                        <w:r>
                          <w:rPr>
                            <w:color w:val="231F20"/>
                          </w:rPr>
                          <w:t>on</w:t>
                        </w:r>
                        <w:r>
                          <w:rPr>
                            <w:color w:val="231F20"/>
                            <w:spacing w:val="-6"/>
                          </w:rPr>
                          <w:t xml:space="preserve"> </w:t>
                        </w:r>
                        <w:r>
                          <w:rPr>
                            <w:color w:val="231F20"/>
                          </w:rPr>
                          <w:t>the</w:t>
                        </w:r>
                        <w:r>
                          <w:rPr>
                            <w:color w:val="231F20"/>
                            <w:spacing w:val="-6"/>
                          </w:rPr>
                          <w:t xml:space="preserve"> </w:t>
                        </w:r>
                        <w:r>
                          <w:rPr>
                            <w:color w:val="231F20"/>
                          </w:rPr>
                          <w:t xml:space="preserve">way </w:t>
                        </w:r>
                        <w:r>
                          <w:rPr>
                            <w:color w:val="231F20"/>
                            <w:w w:val="105%"/>
                          </w:rPr>
                          <w:t>home</w:t>
                        </w:r>
                        <w:r>
                          <w:rPr>
                            <w:color w:val="231F20"/>
                            <w:spacing w:val="-8"/>
                            <w:w w:val="105%"/>
                          </w:rPr>
                          <w:t xml:space="preserve"> </w:t>
                        </w:r>
                        <w:r>
                          <w:rPr>
                            <w:color w:val="231F20"/>
                            <w:w w:val="105%"/>
                          </w:rPr>
                          <w:t>from</w:t>
                        </w:r>
                        <w:r>
                          <w:rPr>
                            <w:color w:val="231F20"/>
                            <w:spacing w:val="-8"/>
                            <w:w w:val="105%"/>
                          </w:rPr>
                          <w:t xml:space="preserve"> </w:t>
                        </w:r>
                        <w:r>
                          <w:rPr>
                            <w:color w:val="231F20"/>
                            <w:w w:val="105%"/>
                          </w:rPr>
                          <w:t>here.</w:t>
                        </w:r>
                        <w:r>
                          <w:rPr>
                            <w:color w:val="231F20"/>
                            <w:spacing w:val="32"/>
                            <w:w w:val="105%"/>
                          </w:rPr>
                          <w:t xml:space="preserve"> </w:t>
                        </w:r>
                        <w:r>
                          <w:rPr>
                            <w:color w:val="231F20"/>
                            <w:w w:val="105%"/>
                          </w:rPr>
                          <w:t>I’m</w:t>
                        </w:r>
                        <w:r>
                          <w:rPr>
                            <w:color w:val="231F20"/>
                            <w:spacing w:val="-8"/>
                            <w:w w:val="105%"/>
                          </w:rPr>
                          <w:t xml:space="preserve"> </w:t>
                        </w:r>
                        <w:r>
                          <w:rPr>
                            <w:color w:val="231F20"/>
                            <w:w w:val="105%"/>
                          </w:rPr>
                          <w:t>afraid</w:t>
                        </w:r>
                        <w:r>
                          <w:rPr>
                            <w:color w:val="231F20"/>
                            <w:spacing w:val="-8"/>
                            <w:w w:val="105%"/>
                          </w:rPr>
                          <w:t xml:space="preserve"> </w:t>
                        </w:r>
                        <w:r>
                          <w:rPr>
                            <w:color w:val="231F20"/>
                            <w:w w:val="105%"/>
                          </w:rPr>
                          <w:t>to</w:t>
                        </w:r>
                        <w:r>
                          <w:rPr>
                            <w:color w:val="231F20"/>
                            <w:spacing w:val="-8"/>
                            <w:w w:val="105%"/>
                          </w:rPr>
                          <w:t xml:space="preserve"> </w:t>
                        </w:r>
                        <w:r>
                          <w:rPr>
                            <w:color w:val="231F20"/>
                            <w:w w:val="105%"/>
                          </w:rPr>
                          <w:t>go</w:t>
                        </w:r>
                        <w:r>
                          <w:rPr>
                            <w:color w:val="231F20"/>
                            <w:spacing w:val="-8"/>
                            <w:w w:val="105%"/>
                          </w:rPr>
                          <w:t xml:space="preserve"> </w:t>
                        </w:r>
                        <w:r>
                          <w:rPr>
                            <w:color w:val="231F20"/>
                            <w:w w:val="105%"/>
                          </w:rPr>
                          <w:t>out</w:t>
                        </w:r>
                        <w:r>
                          <w:rPr>
                            <w:color w:val="231F20"/>
                            <w:spacing w:val="-8"/>
                            <w:w w:val="105%"/>
                          </w:rPr>
                          <w:t xml:space="preserve"> </w:t>
                        </w:r>
                        <w:r>
                          <w:rPr>
                            <w:color w:val="231F20"/>
                            <w:w w:val="105%"/>
                          </w:rPr>
                          <w:t>the</w:t>
                        </w:r>
                        <w:r>
                          <w:rPr>
                            <w:color w:val="231F20"/>
                            <w:spacing w:val="-8"/>
                            <w:w w:val="105%"/>
                          </w:rPr>
                          <w:t xml:space="preserve"> </w:t>
                        </w:r>
                        <w:r>
                          <w:rPr>
                            <w:color w:val="231F20"/>
                            <w:w w:val="105%"/>
                          </w:rPr>
                          <w:t>door.</w:t>
                        </w:r>
                        <w:r>
                          <w:rPr>
                            <w:color w:val="231F20"/>
                            <w:spacing w:val="32"/>
                            <w:w w:val="105%"/>
                          </w:rPr>
                          <w:t xml:space="preserve"> </w:t>
                        </w:r>
                        <w:r>
                          <w:rPr>
                            <w:color w:val="231F20"/>
                            <w:w w:val="105%"/>
                          </w:rPr>
                          <w:t>I</w:t>
                        </w:r>
                        <w:r>
                          <w:rPr>
                            <w:color w:val="231F20"/>
                            <w:spacing w:val="-8"/>
                            <w:w w:val="105%"/>
                          </w:rPr>
                          <w:t xml:space="preserve"> </w:t>
                        </w:r>
                        <w:r>
                          <w:rPr>
                            <w:color w:val="231F20"/>
                            <w:w w:val="105%"/>
                          </w:rPr>
                          <w:t>can’t understand</w:t>
                        </w:r>
                        <w:r>
                          <w:rPr>
                            <w:color w:val="231F20"/>
                            <w:spacing w:val="-14"/>
                            <w:w w:val="105%"/>
                          </w:rPr>
                          <w:t xml:space="preserve"> </w:t>
                        </w:r>
                        <w:r>
                          <w:rPr>
                            <w:color w:val="231F20"/>
                            <w:w w:val="105%"/>
                          </w:rPr>
                          <w:t>it.”</w:t>
                        </w:r>
                      </w:p>
                      <w:p w14:paraId="4807504D" w14:textId="77777777" w:rsidR="00000000" w:rsidRDefault="00000000">
                        <w:pPr>
                          <w:pStyle w:val="BodyText"/>
                          <w:kinsoku w:val="0"/>
                          <w:overflowPunct w:val="0"/>
                          <w:spacing w:before="0.15pt" w:line="12.70pt" w:lineRule="auto"/>
                          <w:ind w:end="1.40pt"/>
                          <w:rPr>
                            <w:color w:val="231F20"/>
                            <w:w w:val="105%"/>
                          </w:rPr>
                        </w:pPr>
                        <w:r>
                          <w:rPr>
                            <w:color w:val="231F20"/>
                          </w:rPr>
                          <w:t>For</w:t>
                        </w:r>
                        <w:r>
                          <w:rPr>
                            <w:color w:val="231F20"/>
                            <w:spacing w:val="-4"/>
                          </w:rPr>
                          <w:t xml:space="preserve"> </w:t>
                        </w:r>
                        <w:r>
                          <w:rPr>
                            <w:color w:val="231F20"/>
                          </w:rPr>
                          <w:t>an</w:t>
                        </w:r>
                        <w:r>
                          <w:rPr>
                            <w:color w:val="231F20"/>
                            <w:spacing w:val="-4"/>
                          </w:rPr>
                          <w:t xml:space="preserve"> </w:t>
                        </w:r>
                        <w:r>
                          <w:rPr>
                            <w:color w:val="231F20"/>
                          </w:rPr>
                          <w:t>hour,</w:t>
                        </w:r>
                        <w:r>
                          <w:rPr>
                            <w:color w:val="231F20"/>
                            <w:spacing w:val="-4"/>
                          </w:rPr>
                          <w:t xml:space="preserve"> </w:t>
                        </w:r>
                        <w:r>
                          <w:rPr>
                            <w:color w:val="231F20"/>
                          </w:rPr>
                          <w:t>the</w:t>
                        </w:r>
                        <w:r>
                          <w:rPr>
                            <w:color w:val="231F20"/>
                            <w:spacing w:val="-4"/>
                          </w:rPr>
                          <w:t xml:space="preserve"> </w:t>
                        </w:r>
                        <w:r>
                          <w:rPr>
                            <w:color w:val="231F20"/>
                          </w:rPr>
                          <w:t>two</w:t>
                        </w:r>
                        <w:r>
                          <w:rPr>
                            <w:color w:val="231F20"/>
                            <w:spacing w:val="-4"/>
                          </w:rPr>
                          <w:t xml:space="preserve"> </w:t>
                        </w:r>
                        <w:r>
                          <w:rPr>
                            <w:color w:val="231F20"/>
                          </w:rPr>
                          <w:t>friends</w:t>
                        </w:r>
                        <w:r>
                          <w:rPr>
                            <w:color w:val="231F20"/>
                            <w:spacing w:val="-4"/>
                          </w:rPr>
                          <w:t xml:space="preserve"> </w:t>
                        </w:r>
                        <w:r>
                          <w:rPr>
                            <w:color w:val="231F20"/>
                          </w:rPr>
                          <w:t>told</w:t>
                        </w:r>
                        <w:r>
                          <w:rPr>
                            <w:color w:val="231F20"/>
                            <w:spacing w:val="-4"/>
                          </w:rPr>
                          <w:t xml:space="preserve"> </w:t>
                        </w:r>
                        <w:r>
                          <w:rPr>
                            <w:color w:val="231F20"/>
                          </w:rPr>
                          <w:t>him</w:t>
                        </w:r>
                        <w:r>
                          <w:rPr>
                            <w:color w:val="231F20"/>
                            <w:spacing w:val="-4"/>
                          </w:rPr>
                          <w:t xml:space="preserve"> </w:t>
                        </w:r>
                        <w:r>
                          <w:rPr>
                            <w:color w:val="231F20"/>
                          </w:rPr>
                          <w:t>about</w:t>
                        </w:r>
                        <w:r>
                          <w:rPr>
                            <w:color w:val="231F20"/>
                            <w:spacing w:val="-4"/>
                          </w:rPr>
                          <w:t xml:space="preserve"> </w:t>
                        </w:r>
                        <w:r>
                          <w:rPr>
                            <w:color w:val="231F20"/>
                          </w:rPr>
                          <w:t>their</w:t>
                        </w:r>
                        <w:r>
                          <w:rPr>
                            <w:color w:val="231F20"/>
                            <w:spacing w:val="-4"/>
                          </w:rPr>
                          <w:t xml:space="preserve"> </w:t>
                        </w:r>
                        <w:r>
                          <w:rPr>
                            <w:color w:val="231F20"/>
                          </w:rPr>
                          <w:t xml:space="preserve">drink- </w:t>
                        </w:r>
                        <w:r>
                          <w:rPr>
                            <w:color w:val="231F20"/>
                            <w:w w:val="105%"/>
                          </w:rPr>
                          <w:t>ing</w:t>
                        </w:r>
                        <w:r>
                          <w:rPr>
                            <w:color w:val="231F20"/>
                            <w:spacing w:val="-12"/>
                            <w:w w:val="105%"/>
                          </w:rPr>
                          <w:t xml:space="preserve"> </w:t>
                        </w:r>
                        <w:r>
                          <w:rPr>
                            <w:color w:val="231F20"/>
                            <w:w w:val="105%"/>
                          </w:rPr>
                          <w:t>experiences.</w:t>
                        </w:r>
                        <w:r>
                          <w:rPr>
                            <w:color w:val="231F20"/>
                            <w:spacing w:val="3"/>
                            <w:w w:val="105%"/>
                          </w:rPr>
                          <w:t xml:space="preserve"> </w:t>
                        </w:r>
                        <w:r>
                          <w:rPr>
                            <w:color w:val="231F20"/>
                            <w:w w:val="105%"/>
                          </w:rPr>
                          <w:t>Over</w:t>
                        </w:r>
                        <w:r>
                          <w:rPr>
                            <w:color w:val="231F20"/>
                            <w:spacing w:val="-12"/>
                            <w:w w:val="105%"/>
                          </w:rPr>
                          <w:t xml:space="preserve"> </w:t>
                        </w:r>
                        <w:r>
                          <w:rPr>
                            <w:color w:val="231F20"/>
                            <w:w w:val="105%"/>
                          </w:rPr>
                          <w:t>and</w:t>
                        </w:r>
                        <w:r>
                          <w:rPr>
                            <w:color w:val="231F20"/>
                            <w:spacing w:val="-12"/>
                            <w:w w:val="105%"/>
                          </w:rPr>
                          <w:t xml:space="preserve"> </w:t>
                        </w:r>
                        <w:r>
                          <w:rPr>
                            <w:color w:val="231F20"/>
                            <w:w w:val="105%"/>
                          </w:rPr>
                          <w:t>over,</w:t>
                        </w:r>
                        <w:r>
                          <w:rPr>
                            <w:color w:val="231F20"/>
                            <w:spacing w:val="-12"/>
                            <w:w w:val="105%"/>
                          </w:rPr>
                          <w:t xml:space="preserve"> </w:t>
                        </w:r>
                        <w:r>
                          <w:rPr>
                            <w:color w:val="231F20"/>
                            <w:w w:val="105%"/>
                          </w:rPr>
                          <w:t>he</w:t>
                        </w:r>
                        <w:r>
                          <w:rPr>
                            <w:color w:val="231F20"/>
                            <w:spacing w:val="-12"/>
                            <w:w w:val="105%"/>
                          </w:rPr>
                          <w:t xml:space="preserve"> </w:t>
                        </w:r>
                        <w:r>
                          <w:rPr>
                            <w:color w:val="231F20"/>
                            <w:w w:val="105%"/>
                          </w:rPr>
                          <w:t>would</w:t>
                        </w:r>
                        <w:r>
                          <w:rPr>
                            <w:color w:val="231F20"/>
                            <w:spacing w:val="-11"/>
                            <w:w w:val="105%"/>
                          </w:rPr>
                          <w:t xml:space="preserve"> </w:t>
                        </w:r>
                        <w:r>
                          <w:rPr>
                            <w:color w:val="231F20"/>
                            <w:w w:val="105%"/>
                          </w:rPr>
                          <w:t>say:</w:t>
                        </w:r>
                        <w:r>
                          <w:rPr>
                            <w:color w:val="231F20"/>
                            <w:spacing w:val="-12"/>
                            <w:w w:val="105%"/>
                          </w:rPr>
                          <w:t xml:space="preserve"> </w:t>
                        </w:r>
                        <w:r>
                          <w:rPr>
                            <w:color w:val="231F20"/>
                            <w:w w:val="105%"/>
                          </w:rPr>
                          <w:t>“That’s me. That’s me.</w:t>
                        </w:r>
                        <w:r>
                          <w:rPr>
                            <w:color w:val="231F20"/>
                            <w:spacing w:val="40"/>
                            <w:w w:val="105%"/>
                          </w:rPr>
                          <w:t xml:space="preserve"> </w:t>
                        </w:r>
                        <w:r>
                          <w:rPr>
                            <w:color w:val="231F20"/>
                            <w:w w:val="105%"/>
                          </w:rPr>
                          <w:t>I drink like that.”</w:t>
                        </w:r>
                      </w:p>
                      <w:p w14:paraId="5BA07FCD" w14:textId="77777777" w:rsidR="00000000" w:rsidRDefault="00000000">
                        <w:pPr>
                          <w:pStyle w:val="BodyText"/>
                          <w:kinsoku w:val="0"/>
                          <w:overflowPunct w:val="0"/>
                          <w:spacing w:before="0.60pt" w:line="12.95pt" w:lineRule="auto"/>
                          <w:rPr>
                            <w:color w:val="231F20"/>
                            <w:w w:val="105%"/>
                          </w:rPr>
                        </w:pPr>
                        <w:r>
                          <w:rPr>
                            <w:color w:val="231F20"/>
                            <w:w w:val="105%"/>
                          </w:rPr>
                          <w:t xml:space="preserve">The man in the bed was told of the acute poisoning </w:t>
                        </w:r>
                        <w:r>
                          <w:rPr>
                            <w:color w:val="231F20"/>
                          </w:rPr>
                          <w:t xml:space="preserve">from which he suffered, how it deteriorates the body of </w:t>
                        </w:r>
                        <w:r>
                          <w:rPr>
                            <w:color w:val="231F20"/>
                            <w:w w:val="105%"/>
                          </w:rPr>
                          <w:t>an</w:t>
                        </w:r>
                        <w:r>
                          <w:rPr>
                            <w:color w:val="231F20"/>
                            <w:spacing w:val="-12"/>
                            <w:w w:val="105%"/>
                          </w:rPr>
                          <w:t xml:space="preserve"> </w:t>
                        </w:r>
                        <w:r>
                          <w:rPr>
                            <w:color w:val="231F20"/>
                            <w:w w:val="105%"/>
                          </w:rPr>
                          <w:t>alcoholic</w:t>
                        </w:r>
                        <w:r>
                          <w:rPr>
                            <w:color w:val="231F20"/>
                            <w:spacing w:val="-12"/>
                            <w:w w:val="105%"/>
                          </w:rPr>
                          <w:t xml:space="preserve"> </w:t>
                        </w:r>
                        <w:r>
                          <w:rPr>
                            <w:color w:val="231F20"/>
                            <w:w w:val="105%"/>
                          </w:rPr>
                          <w:t>and</w:t>
                        </w:r>
                        <w:r>
                          <w:rPr>
                            <w:color w:val="231F20"/>
                            <w:spacing w:val="-12"/>
                            <w:w w:val="105%"/>
                          </w:rPr>
                          <w:t xml:space="preserve"> </w:t>
                        </w:r>
                        <w:r>
                          <w:rPr>
                            <w:color w:val="231F20"/>
                            <w:w w:val="105%"/>
                          </w:rPr>
                          <w:t>warps</w:t>
                        </w:r>
                        <w:r>
                          <w:rPr>
                            <w:color w:val="231F20"/>
                            <w:spacing w:val="-12"/>
                            <w:w w:val="105%"/>
                          </w:rPr>
                          <w:t xml:space="preserve"> </w:t>
                        </w:r>
                        <w:r>
                          <w:rPr>
                            <w:color w:val="231F20"/>
                            <w:w w:val="105%"/>
                          </w:rPr>
                          <w:t>his</w:t>
                        </w:r>
                        <w:r>
                          <w:rPr>
                            <w:color w:val="231F20"/>
                            <w:spacing w:val="-11"/>
                            <w:w w:val="105%"/>
                          </w:rPr>
                          <w:t xml:space="preserve"> </w:t>
                        </w:r>
                        <w:r>
                          <w:rPr>
                            <w:color w:val="231F20"/>
                            <w:w w:val="105%"/>
                          </w:rPr>
                          <w:t>mind.</w:t>
                        </w:r>
                        <w:r>
                          <w:rPr>
                            <w:color w:val="231F20"/>
                            <w:spacing w:val="24"/>
                            <w:w w:val="105%"/>
                          </w:rPr>
                          <w:t xml:space="preserve"> </w:t>
                        </w:r>
                        <w:r>
                          <w:rPr>
                            <w:color w:val="231F20"/>
                            <w:w w:val="105%"/>
                          </w:rPr>
                          <w:t>There</w:t>
                        </w:r>
                        <w:r>
                          <w:rPr>
                            <w:color w:val="231F20"/>
                            <w:spacing w:val="-12"/>
                            <w:w w:val="105%"/>
                          </w:rPr>
                          <w:t xml:space="preserve"> </w:t>
                        </w:r>
                        <w:r>
                          <w:rPr>
                            <w:color w:val="231F20"/>
                            <w:w w:val="105%"/>
                          </w:rPr>
                          <w:t>was</w:t>
                        </w:r>
                        <w:r>
                          <w:rPr>
                            <w:color w:val="231F20"/>
                            <w:spacing w:val="-12"/>
                            <w:w w:val="105%"/>
                          </w:rPr>
                          <w:t xml:space="preserve"> </w:t>
                        </w:r>
                        <w:r>
                          <w:rPr>
                            <w:color w:val="231F20"/>
                            <w:w w:val="105%"/>
                          </w:rPr>
                          <w:t>much</w:t>
                        </w:r>
                        <w:r>
                          <w:rPr>
                            <w:color w:val="231F20"/>
                            <w:spacing w:val="-12"/>
                            <w:w w:val="105%"/>
                          </w:rPr>
                          <w:t xml:space="preserve"> </w:t>
                        </w:r>
                        <w:r>
                          <w:rPr>
                            <w:color w:val="231F20"/>
                            <w:w w:val="105%"/>
                          </w:rPr>
                          <w:t>talk about the mental state preceding the first drink.</w:t>
                        </w:r>
                      </w:p>
                      <w:p w14:paraId="3753AF8B" w14:textId="77777777" w:rsidR="00000000" w:rsidRDefault="00000000">
                        <w:pPr>
                          <w:pStyle w:val="BodyText"/>
                          <w:kinsoku w:val="0"/>
                          <w:overflowPunct w:val="0"/>
                          <w:spacing w:line="13.05pt" w:lineRule="auto"/>
                          <w:ind w:end="0.90pt"/>
                          <w:rPr>
                            <w:color w:val="231F20"/>
                            <w:w w:val="105%"/>
                          </w:rPr>
                        </w:pPr>
                        <w:r>
                          <w:rPr>
                            <w:color w:val="231F20"/>
                            <w:w w:val="105%"/>
                          </w:rPr>
                          <w:t>“Yes,</w:t>
                        </w:r>
                        <w:r>
                          <w:rPr>
                            <w:color w:val="231F20"/>
                            <w:spacing w:val="-8"/>
                            <w:w w:val="105%"/>
                          </w:rPr>
                          <w:t xml:space="preserve"> </w:t>
                        </w:r>
                        <w:r>
                          <w:rPr>
                            <w:color w:val="231F20"/>
                            <w:w w:val="105%"/>
                          </w:rPr>
                          <w:t>that’s</w:t>
                        </w:r>
                        <w:r>
                          <w:rPr>
                            <w:color w:val="231F20"/>
                            <w:spacing w:val="-8"/>
                            <w:w w:val="105%"/>
                          </w:rPr>
                          <w:t xml:space="preserve"> </w:t>
                        </w:r>
                        <w:r>
                          <w:rPr>
                            <w:color w:val="231F20"/>
                            <w:w w:val="105%"/>
                          </w:rPr>
                          <w:t>me,”</w:t>
                        </w:r>
                        <w:r>
                          <w:rPr>
                            <w:color w:val="231F20"/>
                            <w:spacing w:val="-8"/>
                            <w:w w:val="105%"/>
                          </w:rPr>
                          <w:t xml:space="preserve"> </w:t>
                        </w:r>
                        <w:r>
                          <w:rPr>
                            <w:color w:val="231F20"/>
                            <w:w w:val="105%"/>
                          </w:rPr>
                          <w:t>said</w:t>
                        </w:r>
                        <w:r>
                          <w:rPr>
                            <w:color w:val="231F20"/>
                            <w:spacing w:val="-8"/>
                            <w:w w:val="105%"/>
                          </w:rPr>
                          <w:t xml:space="preserve"> </w:t>
                        </w:r>
                        <w:r>
                          <w:rPr>
                            <w:color w:val="231F20"/>
                            <w:w w:val="105%"/>
                          </w:rPr>
                          <w:t>the</w:t>
                        </w:r>
                        <w:r>
                          <w:rPr>
                            <w:color w:val="231F20"/>
                            <w:spacing w:val="-8"/>
                            <w:w w:val="105%"/>
                          </w:rPr>
                          <w:t xml:space="preserve"> </w:t>
                        </w:r>
                        <w:r>
                          <w:rPr>
                            <w:color w:val="231F20"/>
                            <w:w w:val="105%"/>
                          </w:rPr>
                          <w:t>sick</w:t>
                        </w:r>
                        <w:r>
                          <w:rPr>
                            <w:color w:val="231F20"/>
                            <w:spacing w:val="-8"/>
                            <w:w w:val="105%"/>
                          </w:rPr>
                          <w:t xml:space="preserve"> </w:t>
                        </w:r>
                        <w:r>
                          <w:rPr>
                            <w:color w:val="231F20"/>
                            <w:w w:val="105%"/>
                          </w:rPr>
                          <w:t>man,</w:t>
                        </w:r>
                        <w:r>
                          <w:rPr>
                            <w:color w:val="231F20"/>
                            <w:spacing w:val="-8"/>
                            <w:w w:val="105%"/>
                          </w:rPr>
                          <w:t xml:space="preserve"> </w:t>
                        </w:r>
                        <w:r>
                          <w:rPr>
                            <w:color w:val="231F20"/>
                            <w:w w:val="105%"/>
                          </w:rPr>
                          <w:t>“the</w:t>
                        </w:r>
                        <w:r>
                          <w:rPr>
                            <w:color w:val="231F20"/>
                            <w:spacing w:val="-8"/>
                            <w:w w:val="105%"/>
                          </w:rPr>
                          <w:t xml:space="preserve"> </w:t>
                        </w:r>
                        <w:r>
                          <w:rPr>
                            <w:color w:val="231F20"/>
                            <w:w w:val="105%"/>
                          </w:rPr>
                          <w:t>very</w:t>
                        </w:r>
                        <w:r>
                          <w:rPr>
                            <w:color w:val="231F20"/>
                            <w:spacing w:val="-8"/>
                            <w:w w:val="105%"/>
                          </w:rPr>
                          <w:t xml:space="preserve"> </w:t>
                        </w:r>
                        <w:r>
                          <w:rPr>
                            <w:color w:val="231F20"/>
                            <w:w w:val="105%"/>
                          </w:rPr>
                          <w:t>image. You fellows know your stuff all right, but I don’t see what</w:t>
                        </w:r>
                        <w:r>
                          <w:rPr>
                            <w:color w:val="231F20"/>
                            <w:spacing w:val="-1"/>
                            <w:w w:val="105%"/>
                          </w:rPr>
                          <w:t xml:space="preserve"> </w:t>
                        </w:r>
                        <w:r>
                          <w:rPr>
                            <w:color w:val="231F20"/>
                            <w:w w:val="105%"/>
                          </w:rPr>
                          <w:t>good</w:t>
                        </w:r>
                        <w:r>
                          <w:rPr>
                            <w:color w:val="231F20"/>
                            <w:spacing w:val="-1"/>
                            <w:w w:val="105%"/>
                          </w:rPr>
                          <w:t xml:space="preserve"> </w:t>
                        </w:r>
                        <w:r>
                          <w:rPr>
                            <w:color w:val="231F20"/>
                            <w:w w:val="105%"/>
                          </w:rPr>
                          <w:t>it’ll</w:t>
                        </w:r>
                        <w:r>
                          <w:rPr>
                            <w:color w:val="231F20"/>
                            <w:spacing w:val="-1"/>
                            <w:w w:val="105%"/>
                          </w:rPr>
                          <w:t xml:space="preserve"> </w:t>
                        </w:r>
                        <w:r>
                          <w:rPr>
                            <w:color w:val="231F20"/>
                            <w:w w:val="105%"/>
                          </w:rPr>
                          <w:t>do.</w:t>
                        </w:r>
                        <w:r>
                          <w:rPr>
                            <w:color w:val="231F20"/>
                            <w:spacing w:val="33"/>
                            <w:w w:val="105%"/>
                          </w:rPr>
                          <w:t xml:space="preserve"> </w:t>
                        </w:r>
                        <w:r>
                          <w:rPr>
                            <w:color w:val="231F20"/>
                            <w:w w:val="105%"/>
                          </w:rPr>
                          <w:t>You</w:t>
                        </w:r>
                        <w:r>
                          <w:rPr>
                            <w:color w:val="231F20"/>
                            <w:spacing w:val="-1"/>
                            <w:w w:val="105%"/>
                          </w:rPr>
                          <w:t xml:space="preserve"> </w:t>
                        </w:r>
                        <w:r>
                          <w:rPr>
                            <w:color w:val="231F20"/>
                            <w:w w:val="105%"/>
                          </w:rPr>
                          <w:t>fellows</w:t>
                        </w:r>
                        <w:r>
                          <w:rPr>
                            <w:color w:val="231F20"/>
                            <w:spacing w:val="-1"/>
                            <w:w w:val="105%"/>
                          </w:rPr>
                          <w:t xml:space="preserve"> </w:t>
                        </w:r>
                        <w:r>
                          <w:rPr>
                            <w:color w:val="231F20"/>
                            <w:w w:val="105%"/>
                          </w:rPr>
                          <w:t>are</w:t>
                        </w:r>
                        <w:r>
                          <w:rPr>
                            <w:color w:val="231F20"/>
                            <w:spacing w:val="-1"/>
                            <w:w w:val="105%"/>
                          </w:rPr>
                          <w:t xml:space="preserve"> </w:t>
                        </w:r>
                        <w:r>
                          <w:rPr>
                            <w:color w:val="231F20"/>
                            <w:w w:val="105%"/>
                          </w:rPr>
                          <w:t>somebody.</w:t>
                        </w:r>
                        <w:r>
                          <w:rPr>
                            <w:color w:val="231F20"/>
                            <w:spacing w:val="40"/>
                            <w:w w:val="105%"/>
                          </w:rPr>
                          <w:t xml:space="preserve"> </w:t>
                        </w:r>
                        <w:r>
                          <w:rPr>
                            <w:color w:val="231F20"/>
                            <w:w w:val="105%"/>
                          </w:rPr>
                          <w:t>I</w:t>
                        </w:r>
                        <w:r>
                          <w:rPr>
                            <w:color w:val="231F20"/>
                            <w:spacing w:val="-1"/>
                            <w:w w:val="105%"/>
                          </w:rPr>
                          <w:t xml:space="preserve"> </w:t>
                        </w:r>
                        <w:r>
                          <w:rPr>
                            <w:color w:val="231F20"/>
                            <w:w w:val="105%"/>
                          </w:rPr>
                          <w:t>was once,</w:t>
                        </w:r>
                        <w:r>
                          <w:rPr>
                            <w:color w:val="231F20"/>
                            <w:spacing w:val="-9"/>
                            <w:w w:val="105%"/>
                          </w:rPr>
                          <w:t xml:space="preserve"> </w:t>
                        </w:r>
                        <w:r>
                          <w:rPr>
                            <w:color w:val="231F20"/>
                            <w:w w:val="105%"/>
                          </w:rPr>
                          <w:t>but</w:t>
                        </w:r>
                        <w:r>
                          <w:rPr>
                            <w:color w:val="231F20"/>
                            <w:spacing w:val="-9"/>
                            <w:w w:val="105%"/>
                          </w:rPr>
                          <w:t xml:space="preserve"> </w:t>
                        </w:r>
                        <w:r>
                          <w:rPr>
                            <w:color w:val="231F20"/>
                            <w:w w:val="105%"/>
                          </w:rPr>
                          <w:t>I’m</w:t>
                        </w:r>
                        <w:r>
                          <w:rPr>
                            <w:color w:val="231F20"/>
                            <w:spacing w:val="-9"/>
                            <w:w w:val="105%"/>
                          </w:rPr>
                          <w:t xml:space="preserve"> </w:t>
                        </w:r>
                        <w:r>
                          <w:rPr>
                            <w:color w:val="231F20"/>
                            <w:w w:val="105%"/>
                          </w:rPr>
                          <w:t>a</w:t>
                        </w:r>
                        <w:r>
                          <w:rPr>
                            <w:color w:val="231F20"/>
                            <w:spacing w:val="-9"/>
                            <w:w w:val="105%"/>
                          </w:rPr>
                          <w:t xml:space="preserve"> </w:t>
                        </w:r>
                        <w:r>
                          <w:rPr>
                            <w:color w:val="231F20"/>
                            <w:w w:val="105%"/>
                          </w:rPr>
                          <w:t>nobody</w:t>
                        </w:r>
                        <w:r>
                          <w:rPr>
                            <w:color w:val="231F20"/>
                            <w:spacing w:val="-9"/>
                            <w:w w:val="105%"/>
                          </w:rPr>
                          <w:t xml:space="preserve"> </w:t>
                        </w:r>
                        <w:r>
                          <w:rPr>
                            <w:color w:val="231F20"/>
                            <w:w w:val="105%"/>
                          </w:rPr>
                          <w:t>now.</w:t>
                        </w:r>
                        <w:r>
                          <w:rPr>
                            <w:color w:val="231F20"/>
                            <w:spacing w:val="28"/>
                            <w:w w:val="105%"/>
                          </w:rPr>
                          <w:t xml:space="preserve"> </w:t>
                        </w:r>
                        <w:r>
                          <w:rPr>
                            <w:color w:val="231F20"/>
                            <w:w w:val="105%"/>
                          </w:rPr>
                          <w:t>From</w:t>
                        </w:r>
                        <w:r>
                          <w:rPr>
                            <w:color w:val="231F20"/>
                            <w:spacing w:val="-10"/>
                            <w:w w:val="105%"/>
                          </w:rPr>
                          <w:t xml:space="preserve"> </w:t>
                        </w:r>
                        <w:r>
                          <w:rPr>
                            <w:color w:val="231F20"/>
                            <w:w w:val="105%"/>
                          </w:rPr>
                          <w:t>what</w:t>
                        </w:r>
                        <w:r>
                          <w:rPr>
                            <w:color w:val="231F20"/>
                            <w:spacing w:val="-10"/>
                            <w:w w:val="105%"/>
                          </w:rPr>
                          <w:t xml:space="preserve"> </w:t>
                        </w:r>
                        <w:r>
                          <w:rPr>
                            <w:color w:val="231F20"/>
                            <w:w w:val="105%"/>
                          </w:rPr>
                          <w:t>you</w:t>
                        </w:r>
                        <w:r>
                          <w:rPr>
                            <w:color w:val="231F20"/>
                            <w:spacing w:val="-9"/>
                            <w:w w:val="105%"/>
                          </w:rPr>
                          <w:t xml:space="preserve"> </w:t>
                        </w:r>
                        <w:r>
                          <w:rPr>
                            <w:color w:val="231F20"/>
                            <w:w w:val="105%"/>
                          </w:rPr>
                          <w:t>tell</w:t>
                        </w:r>
                        <w:r>
                          <w:rPr>
                            <w:color w:val="231F20"/>
                            <w:spacing w:val="-9"/>
                            <w:w w:val="105%"/>
                          </w:rPr>
                          <w:t xml:space="preserve"> </w:t>
                        </w:r>
                        <w:r>
                          <w:rPr>
                            <w:color w:val="231F20"/>
                            <w:w w:val="105%"/>
                          </w:rPr>
                          <w:t>me,</w:t>
                        </w:r>
                        <w:r>
                          <w:rPr>
                            <w:color w:val="231F20"/>
                            <w:spacing w:val="-9"/>
                            <w:w w:val="105%"/>
                          </w:rPr>
                          <w:t xml:space="preserve"> </w:t>
                        </w:r>
                        <w:r>
                          <w:rPr>
                            <w:color w:val="231F20"/>
                            <w:w w:val="105%"/>
                          </w:rPr>
                          <w:t>I know more than ever I can’t stop.”</w:t>
                        </w:r>
                        <w:r>
                          <w:rPr>
                            <w:color w:val="231F20"/>
                            <w:spacing w:val="40"/>
                            <w:w w:val="105%"/>
                          </w:rPr>
                          <w:t xml:space="preserve"> </w:t>
                        </w:r>
                        <w:r>
                          <w:rPr>
                            <w:color w:val="231F20"/>
                            <w:w w:val="105%"/>
                          </w:rPr>
                          <w:t xml:space="preserve">At this both the </w:t>
                        </w:r>
                        <w:r>
                          <w:rPr>
                            <w:color w:val="231F20"/>
                          </w:rPr>
                          <w:t>visitors</w:t>
                        </w:r>
                        <w:r>
                          <w:rPr>
                            <w:color w:val="231F20"/>
                            <w:spacing w:val="-12"/>
                          </w:rPr>
                          <w:t xml:space="preserve"> </w:t>
                        </w:r>
                        <w:r>
                          <w:rPr>
                            <w:color w:val="231F20"/>
                          </w:rPr>
                          <w:t>burst</w:t>
                        </w:r>
                        <w:r>
                          <w:rPr>
                            <w:color w:val="231F20"/>
                            <w:spacing w:val="-11"/>
                          </w:rPr>
                          <w:t xml:space="preserve"> </w:t>
                        </w:r>
                        <w:r>
                          <w:rPr>
                            <w:color w:val="231F20"/>
                          </w:rPr>
                          <w:t>into</w:t>
                        </w:r>
                        <w:r>
                          <w:rPr>
                            <w:color w:val="231F20"/>
                            <w:spacing w:val="-11"/>
                          </w:rPr>
                          <w:t xml:space="preserve"> </w:t>
                        </w:r>
                        <w:r>
                          <w:rPr>
                            <w:color w:val="231F20"/>
                          </w:rPr>
                          <w:t>a</w:t>
                        </w:r>
                        <w:r>
                          <w:rPr>
                            <w:color w:val="231F20"/>
                            <w:spacing w:val="-11"/>
                          </w:rPr>
                          <w:t xml:space="preserve"> </w:t>
                        </w:r>
                        <w:r>
                          <w:rPr>
                            <w:color w:val="231F20"/>
                          </w:rPr>
                          <w:t>laugh.</w:t>
                        </w:r>
                        <w:r>
                          <w:rPr>
                            <w:color w:val="231F20"/>
                            <w:spacing w:val="15"/>
                          </w:rPr>
                          <w:t xml:space="preserve"> </w:t>
                        </w:r>
                        <w:r>
                          <w:rPr>
                            <w:color w:val="231F20"/>
                          </w:rPr>
                          <w:t>Said</w:t>
                        </w:r>
                        <w:r>
                          <w:rPr>
                            <w:color w:val="231F20"/>
                            <w:spacing w:val="-11"/>
                          </w:rPr>
                          <w:t xml:space="preserve"> </w:t>
                        </w:r>
                        <w:r>
                          <w:rPr>
                            <w:color w:val="231F20"/>
                          </w:rPr>
                          <w:t>the</w:t>
                        </w:r>
                        <w:r>
                          <w:rPr>
                            <w:color w:val="231F20"/>
                            <w:spacing w:val="-12"/>
                          </w:rPr>
                          <w:t xml:space="preserve"> </w:t>
                        </w:r>
                        <w:r>
                          <w:rPr>
                            <w:color w:val="231F20"/>
                          </w:rPr>
                          <w:t>future</w:t>
                        </w:r>
                        <w:r>
                          <w:rPr>
                            <w:color w:val="231F20"/>
                            <w:spacing w:val="-11"/>
                          </w:rPr>
                          <w:t xml:space="preserve"> </w:t>
                        </w:r>
                        <w:r>
                          <w:rPr>
                            <w:color w:val="231F20"/>
                          </w:rPr>
                          <w:t>Fellow</w:t>
                        </w:r>
                        <w:r>
                          <w:rPr>
                            <w:color w:val="231F20"/>
                            <w:spacing w:val="-11"/>
                          </w:rPr>
                          <w:t xml:space="preserve"> </w:t>
                        </w:r>
                        <w:r>
                          <w:rPr>
                            <w:color w:val="231F20"/>
                          </w:rPr>
                          <w:t xml:space="preserve">Anony- </w:t>
                        </w:r>
                        <w:r>
                          <w:rPr>
                            <w:color w:val="231F20"/>
                            <w:w w:val="105%"/>
                          </w:rPr>
                          <w:t>mous: “Damn little to laugh about that I can see.”</w:t>
                        </w:r>
                      </w:p>
                      <w:p w14:paraId="208239B2" w14:textId="77777777" w:rsidR="00000000" w:rsidRDefault="00000000">
                        <w:pPr>
                          <w:pStyle w:val="BodyText"/>
                          <w:kinsoku w:val="0"/>
                          <w:overflowPunct w:val="0"/>
                          <w:spacing w:line="13.30pt" w:lineRule="auto"/>
                          <w:ind w:end="1.60pt"/>
                          <w:rPr>
                            <w:color w:val="231F20"/>
                            <w:w w:val="105%"/>
                          </w:rPr>
                        </w:pPr>
                        <w:r>
                          <w:rPr>
                            <w:color w:val="231F20"/>
                          </w:rPr>
                          <w:t>The</w:t>
                        </w:r>
                        <w:r>
                          <w:rPr>
                            <w:color w:val="231F20"/>
                            <w:spacing w:val="-3"/>
                          </w:rPr>
                          <w:t xml:space="preserve"> </w:t>
                        </w:r>
                        <w:r>
                          <w:rPr>
                            <w:color w:val="231F20"/>
                          </w:rPr>
                          <w:t>two</w:t>
                        </w:r>
                        <w:r>
                          <w:rPr>
                            <w:color w:val="231F20"/>
                            <w:spacing w:val="-3"/>
                          </w:rPr>
                          <w:t xml:space="preserve"> </w:t>
                        </w:r>
                        <w:r>
                          <w:rPr>
                            <w:color w:val="231F20"/>
                          </w:rPr>
                          <w:t>friends</w:t>
                        </w:r>
                        <w:r>
                          <w:rPr>
                            <w:color w:val="231F20"/>
                            <w:spacing w:val="-3"/>
                          </w:rPr>
                          <w:t xml:space="preserve"> </w:t>
                        </w:r>
                        <w:r>
                          <w:rPr>
                            <w:color w:val="231F20"/>
                          </w:rPr>
                          <w:t>spoke</w:t>
                        </w:r>
                        <w:r>
                          <w:rPr>
                            <w:color w:val="231F20"/>
                            <w:spacing w:val="-3"/>
                          </w:rPr>
                          <w:t xml:space="preserve"> </w:t>
                        </w:r>
                        <w:r>
                          <w:rPr>
                            <w:color w:val="231F20"/>
                          </w:rPr>
                          <w:t>of</w:t>
                        </w:r>
                        <w:r>
                          <w:rPr>
                            <w:color w:val="231F20"/>
                            <w:spacing w:val="-3"/>
                          </w:rPr>
                          <w:t xml:space="preserve"> </w:t>
                        </w:r>
                        <w:r>
                          <w:rPr>
                            <w:color w:val="231F20"/>
                          </w:rPr>
                          <w:t>their</w:t>
                        </w:r>
                        <w:r>
                          <w:rPr>
                            <w:color w:val="231F20"/>
                            <w:spacing w:val="-3"/>
                          </w:rPr>
                          <w:t xml:space="preserve"> </w:t>
                        </w:r>
                        <w:r>
                          <w:rPr>
                            <w:color w:val="231F20"/>
                          </w:rPr>
                          <w:t>spiritual</w:t>
                        </w:r>
                        <w:r>
                          <w:rPr>
                            <w:color w:val="231F20"/>
                            <w:spacing w:val="-3"/>
                          </w:rPr>
                          <w:t xml:space="preserve"> </w:t>
                        </w:r>
                        <w:r>
                          <w:rPr>
                            <w:color w:val="231F20"/>
                          </w:rPr>
                          <w:t>experience</w:t>
                        </w:r>
                        <w:r>
                          <w:rPr>
                            <w:color w:val="231F20"/>
                            <w:spacing w:val="-3"/>
                          </w:rPr>
                          <w:t xml:space="preserve"> </w:t>
                        </w:r>
                        <w:r>
                          <w:rPr>
                            <w:color w:val="231F20"/>
                          </w:rPr>
                          <w:t xml:space="preserve">and </w:t>
                        </w:r>
                        <w:r>
                          <w:rPr>
                            <w:color w:val="231F20"/>
                            <w:w w:val="105%"/>
                          </w:rPr>
                          <w:t>told him about the course of action they carried out.</w:t>
                        </w:r>
                      </w:p>
                      <w:p w14:paraId="3EEC1F1B" w14:textId="77777777" w:rsidR="00000000" w:rsidRDefault="00000000">
                        <w:pPr>
                          <w:pStyle w:val="BodyText"/>
                          <w:kinsoku w:val="0"/>
                          <w:overflowPunct w:val="0"/>
                          <w:spacing w:line="9.90pt" w:lineRule="exact"/>
                          <w:ind w:start="6.45pt" w:end="0pt" w:firstLine="0pt"/>
                          <w:rPr>
                            <w:color w:val="231F20"/>
                            <w:spacing w:val="-2"/>
                            <w:w w:val="105%"/>
                          </w:rPr>
                        </w:pPr>
                        <w:r>
                          <w:rPr>
                            <w:color w:val="231F20"/>
                            <w:w w:val="105%"/>
                          </w:rPr>
                          <w:t>He</w:t>
                        </w:r>
                        <w:r>
                          <w:rPr>
                            <w:color w:val="231F20"/>
                            <w:spacing w:val="11"/>
                            <w:w w:val="105%"/>
                          </w:rPr>
                          <w:t xml:space="preserve"> </w:t>
                        </w:r>
                        <w:r>
                          <w:rPr>
                            <w:color w:val="231F20"/>
                            <w:w w:val="105%"/>
                          </w:rPr>
                          <w:t>interrupted:</w:t>
                        </w:r>
                        <w:r>
                          <w:rPr>
                            <w:color w:val="231F20"/>
                            <w:spacing w:val="12"/>
                            <w:w w:val="105%"/>
                          </w:rPr>
                          <w:t xml:space="preserve"> </w:t>
                        </w:r>
                        <w:r>
                          <w:rPr>
                            <w:color w:val="231F20"/>
                            <w:w w:val="105%"/>
                          </w:rPr>
                          <w:t>“I</w:t>
                        </w:r>
                        <w:r>
                          <w:rPr>
                            <w:color w:val="231F20"/>
                            <w:spacing w:val="12"/>
                            <w:w w:val="105%"/>
                          </w:rPr>
                          <w:t xml:space="preserve"> </w:t>
                        </w:r>
                        <w:r>
                          <w:rPr>
                            <w:color w:val="231F20"/>
                            <w:w w:val="105%"/>
                          </w:rPr>
                          <w:t>used</w:t>
                        </w:r>
                        <w:r>
                          <w:rPr>
                            <w:color w:val="231F20"/>
                            <w:spacing w:val="11"/>
                            <w:w w:val="105%"/>
                          </w:rPr>
                          <w:t xml:space="preserve"> </w:t>
                        </w:r>
                        <w:r>
                          <w:rPr>
                            <w:color w:val="231F20"/>
                            <w:w w:val="105%"/>
                          </w:rPr>
                          <w:t>to</w:t>
                        </w:r>
                        <w:r>
                          <w:rPr>
                            <w:color w:val="231F20"/>
                            <w:spacing w:val="12"/>
                            <w:w w:val="105%"/>
                          </w:rPr>
                          <w:t xml:space="preserve"> </w:t>
                        </w:r>
                        <w:r>
                          <w:rPr>
                            <w:color w:val="231F20"/>
                            <w:w w:val="105%"/>
                          </w:rPr>
                          <w:t>be</w:t>
                        </w:r>
                        <w:r>
                          <w:rPr>
                            <w:color w:val="231F20"/>
                            <w:spacing w:val="12"/>
                            <w:w w:val="105%"/>
                          </w:rPr>
                          <w:t xml:space="preserve"> </w:t>
                        </w:r>
                        <w:r>
                          <w:rPr>
                            <w:color w:val="231F20"/>
                            <w:w w:val="105%"/>
                          </w:rPr>
                          <w:t>strong</w:t>
                        </w:r>
                        <w:r>
                          <w:rPr>
                            <w:color w:val="231F20"/>
                            <w:spacing w:val="12"/>
                            <w:w w:val="105%"/>
                          </w:rPr>
                          <w:t xml:space="preserve"> </w:t>
                        </w:r>
                        <w:r>
                          <w:rPr>
                            <w:color w:val="231F20"/>
                            <w:w w:val="105%"/>
                          </w:rPr>
                          <w:t>for</w:t>
                        </w:r>
                        <w:r>
                          <w:rPr>
                            <w:color w:val="231F20"/>
                            <w:spacing w:val="11"/>
                            <w:w w:val="105%"/>
                          </w:rPr>
                          <w:t xml:space="preserve"> </w:t>
                        </w:r>
                        <w:r>
                          <w:rPr>
                            <w:color w:val="231F20"/>
                            <w:w w:val="105%"/>
                          </w:rPr>
                          <w:t>the</w:t>
                        </w:r>
                        <w:r>
                          <w:rPr>
                            <w:color w:val="231F20"/>
                            <w:spacing w:val="12"/>
                            <w:w w:val="105%"/>
                          </w:rPr>
                          <w:t xml:space="preserve"> </w:t>
                        </w:r>
                        <w:r>
                          <w:rPr>
                            <w:color w:val="231F20"/>
                            <w:spacing w:val="-2"/>
                            <w:w w:val="105%"/>
                          </w:rPr>
                          <w:t>church,</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4B6DDB48" w14:textId="17962226"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2240896" behindDoc="1" locked="0" layoutInCell="0" allowOverlap="1" wp14:anchorId="44735BD0" wp14:editId="7C850ECF">
            <wp:simplePos x="0" y="0"/>
            <wp:positionH relativeFrom="page">
              <wp:posOffset>353060</wp:posOffset>
            </wp:positionH>
            <wp:positionV relativeFrom="page">
              <wp:posOffset>207645</wp:posOffset>
            </wp:positionV>
            <wp:extent cx="206375" cy="138430"/>
            <wp:effectExtent l="0" t="0" r="0" b="0"/>
            <wp:wrapNone/>
            <wp:docPr id="73" name="Text Box 571"/>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0637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4D3DBD99"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158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241920" behindDoc="1" locked="0" layoutInCell="0" allowOverlap="1" wp14:anchorId="18961860" wp14:editId="3F7A2A64">
            <wp:simplePos x="0" y="0"/>
            <wp:positionH relativeFrom="page">
              <wp:posOffset>994410</wp:posOffset>
            </wp:positionH>
            <wp:positionV relativeFrom="page">
              <wp:posOffset>207645</wp:posOffset>
            </wp:positionV>
            <wp:extent cx="1410970" cy="138430"/>
            <wp:effectExtent l="0" t="0" r="0" b="0"/>
            <wp:wrapNone/>
            <wp:docPr id="72" name="Text Box 57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41097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03A2F12B"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ALCOHOLICS</w:t>
                        </w:r>
                        <w:r>
                          <w:rPr>
                            <w:color w:val="231F20"/>
                            <w:spacing w:val="53"/>
                            <w:sz w:val="16"/>
                            <w:szCs w:val="16"/>
                          </w:rPr>
                          <w:t xml:space="preserve"> </w:t>
                        </w:r>
                        <w:r>
                          <w:rPr>
                            <w:color w:val="231F20"/>
                            <w:spacing w:val="-2"/>
                            <w:sz w:val="16"/>
                            <w:szCs w:val="16"/>
                          </w:rPr>
                          <w:t>ANONYMOUS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242944" behindDoc="1" locked="0" layoutInCell="0" allowOverlap="1" wp14:anchorId="5131DE3C" wp14:editId="0092FA63">
            <wp:simplePos x="0" y="0"/>
            <wp:positionH relativeFrom="page">
              <wp:posOffset>353060</wp:posOffset>
            </wp:positionH>
            <wp:positionV relativeFrom="page">
              <wp:posOffset>377190</wp:posOffset>
            </wp:positionV>
            <wp:extent cx="2611120" cy="4424680"/>
            <wp:effectExtent l="0" t="0" r="0" b="0"/>
            <wp:wrapNone/>
            <wp:docPr id="71" name="Text Box 573"/>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11120" cy="4424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3F8A2D4E" w14:textId="77777777" w:rsidR="00000000" w:rsidRDefault="00000000">
                        <w:pPr>
                          <w:pStyle w:val="BodyText"/>
                          <w:kinsoku w:val="0"/>
                          <w:overflowPunct w:val="0"/>
                          <w:spacing w:before="0.85pt" w:line="13.05pt" w:lineRule="auto"/>
                          <w:ind w:end="0.95pt" w:firstLine="0pt"/>
                          <w:rPr>
                            <w:color w:val="231F20"/>
                            <w:w w:val="105%"/>
                          </w:rPr>
                        </w:pPr>
                        <w:r>
                          <w:rPr>
                            <w:color w:val="231F20"/>
                            <w:spacing w:val="-4"/>
                          </w:rPr>
                          <w:t>but</w:t>
                        </w:r>
                        <w:r>
                          <w:rPr>
                            <w:color w:val="231F20"/>
                            <w:spacing w:val="-8"/>
                          </w:rPr>
                          <w:t xml:space="preserve"> </w:t>
                        </w:r>
                        <w:r>
                          <w:rPr>
                            <w:color w:val="231F20"/>
                            <w:spacing w:val="-4"/>
                          </w:rPr>
                          <w:t>that</w:t>
                        </w:r>
                        <w:r>
                          <w:rPr>
                            <w:color w:val="231F20"/>
                            <w:spacing w:val="-7"/>
                          </w:rPr>
                          <w:t xml:space="preserve"> </w:t>
                        </w:r>
                        <w:r>
                          <w:rPr>
                            <w:color w:val="231F20"/>
                            <w:spacing w:val="-4"/>
                          </w:rPr>
                          <w:t>won’t</w:t>
                        </w:r>
                        <w:r>
                          <w:rPr>
                            <w:color w:val="231F20"/>
                            <w:spacing w:val="-7"/>
                          </w:rPr>
                          <w:t xml:space="preserve"> </w:t>
                        </w:r>
                        <w:r>
                          <w:rPr>
                            <w:color w:val="231F20"/>
                            <w:spacing w:val="-4"/>
                          </w:rPr>
                          <w:t>fix</w:t>
                        </w:r>
                        <w:r>
                          <w:rPr>
                            <w:color w:val="231F20"/>
                            <w:spacing w:val="-7"/>
                          </w:rPr>
                          <w:t xml:space="preserve"> </w:t>
                        </w:r>
                        <w:r>
                          <w:rPr>
                            <w:color w:val="231F20"/>
                            <w:spacing w:val="-4"/>
                          </w:rPr>
                          <w:t>it.</w:t>
                        </w:r>
                        <w:r>
                          <w:rPr>
                            <w:color w:val="231F20"/>
                            <w:spacing w:val="18"/>
                          </w:rPr>
                          <w:t xml:space="preserve"> </w:t>
                        </w:r>
                        <w:r>
                          <w:rPr>
                            <w:color w:val="231F20"/>
                            <w:spacing w:val="-4"/>
                          </w:rPr>
                          <w:t>I’ve</w:t>
                        </w:r>
                        <w:r>
                          <w:rPr>
                            <w:color w:val="231F20"/>
                            <w:spacing w:val="-7"/>
                          </w:rPr>
                          <w:t xml:space="preserve"> </w:t>
                        </w:r>
                        <w:r>
                          <w:rPr>
                            <w:color w:val="231F20"/>
                            <w:spacing w:val="-4"/>
                          </w:rPr>
                          <w:t>prayed</w:t>
                        </w:r>
                        <w:r>
                          <w:rPr>
                            <w:color w:val="231F20"/>
                            <w:spacing w:val="-8"/>
                          </w:rPr>
                          <w:t xml:space="preserve"> </w:t>
                        </w:r>
                        <w:r>
                          <w:rPr>
                            <w:color w:val="231F20"/>
                            <w:spacing w:val="-4"/>
                          </w:rPr>
                          <w:t>to</w:t>
                        </w:r>
                        <w:r>
                          <w:rPr>
                            <w:color w:val="231F20"/>
                            <w:spacing w:val="-7"/>
                          </w:rPr>
                          <w:t xml:space="preserve"> </w:t>
                        </w:r>
                        <w:r>
                          <w:rPr>
                            <w:color w:val="231F20"/>
                            <w:spacing w:val="-4"/>
                          </w:rPr>
                          <w:t>God</w:t>
                        </w:r>
                        <w:r>
                          <w:rPr>
                            <w:color w:val="231F20"/>
                            <w:spacing w:val="-7"/>
                          </w:rPr>
                          <w:t xml:space="preserve"> </w:t>
                        </w:r>
                        <w:r>
                          <w:rPr>
                            <w:color w:val="231F20"/>
                            <w:spacing w:val="-4"/>
                          </w:rPr>
                          <w:t>on</w:t>
                        </w:r>
                        <w:r>
                          <w:rPr>
                            <w:color w:val="231F20"/>
                            <w:spacing w:val="-7"/>
                          </w:rPr>
                          <w:t xml:space="preserve"> </w:t>
                        </w:r>
                        <w:r>
                          <w:rPr>
                            <w:color w:val="231F20"/>
                            <w:spacing w:val="-4"/>
                          </w:rPr>
                          <w:t>hangover</w:t>
                        </w:r>
                        <w:r>
                          <w:rPr>
                            <w:color w:val="231F20"/>
                            <w:spacing w:val="-8"/>
                          </w:rPr>
                          <w:t xml:space="preserve"> </w:t>
                        </w:r>
                        <w:r>
                          <w:rPr>
                            <w:color w:val="231F20"/>
                            <w:spacing w:val="-4"/>
                          </w:rPr>
                          <w:t xml:space="preserve">morn- </w:t>
                        </w:r>
                        <w:r>
                          <w:rPr>
                            <w:color w:val="231F20"/>
                            <w:spacing w:val="-6"/>
                          </w:rPr>
                          <w:t>ings</w:t>
                        </w:r>
                        <w:r>
                          <w:rPr>
                            <w:color w:val="231F20"/>
                            <w:spacing w:val="-4"/>
                          </w:rPr>
                          <w:t xml:space="preserve"> </w:t>
                        </w:r>
                        <w:r>
                          <w:rPr>
                            <w:color w:val="231F20"/>
                            <w:spacing w:val="-6"/>
                          </w:rPr>
                          <w:t>and</w:t>
                        </w:r>
                        <w:r>
                          <w:rPr>
                            <w:color w:val="231F20"/>
                            <w:spacing w:val="-4"/>
                          </w:rPr>
                          <w:t xml:space="preserve"> </w:t>
                        </w:r>
                        <w:r>
                          <w:rPr>
                            <w:color w:val="231F20"/>
                            <w:spacing w:val="-6"/>
                          </w:rPr>
                          <w:t>sworn</w:t>
                        </w:r>
                        <w:r>
                          <w:rPr>
                            <w:color w:val="231F20"/>
                            <w:spacing w:val="-4"/>
                          </w:rPr>
                          <w:t xml:space="preserve"> </w:t>
                        </w:r>
                        <w:r>
                          <w:rPr>
                            <w:color w:val="231F20"/>
                            <w:spacing w:val="-6"/>
                          </w:rPr>
                          <w:t>that</w:t>
                        </w:r>
                        <w:r>
                          <w:rPr>
                            <w:color w:val="231F20"/>
                            <w:spacing w:val="-4"/>
                          </w:rPr>
                          <w:t xml:space="preserve"> </w:t>
                        </w:r>
                        <w:r>
                          <w:rPr>
                            <w:color w:val="231F20"/>
                            <w:spacing w:val="-6"/>
                          </w:rPr>
                          <w:t>I’d</w:t>
                        </w:r>
                        <w:r>
                          <w:rPr>
                            <w:color w:val="231F20"/>
                            <w:spacing w:val="-4"/>
                          </w:rPr>
                          <w:t xml:space="preserve"> </w:t>
                        </w:r>
                        <w:r>
                          <w:rPr>
                            <w:color w:val="231F20"/>
                            <w:spacing w:val="-6"/>
                          </w:rPr>
                          <w:t>never</w:t>
                        </w:r>
                        <w:r>
                          <w:rPr>
                            <w:color w:val="231F20"/>
                            <w:spacing w:val="-4"/>
                          </w:rPr>
                          <w:t xml:space="preserve"> </w:t>
                        </w:r>
                        <w:r>
                          <w:rPr>
                            <w:color w:val="231F20"/>
                            <w:spacing w:val="-6"/>
                          </w:rPr>
                          <w:t>touch</w:t>
                        </w:r>
                        <w:r>
                          <w:rPr>
                            <w:color w:val="231F20"/>
                            <w:spacing w:val="-4"/>
                          </w:rPr>
                          <w:t xml:space="preserve"> </w:t>
                        </w:r>
                        <w:r>
                          <w:rPr>
                            <w:color w:val="231F20"/>
                            <w:spacing w:val="-6"/>
                          </w:rPr>
                          <w:t>another</w:t>
                        </w:r>
                        <w:r>
                          <w:rPr>
                            <w:color w:val="231F20"/>
                            <w:spacing w:val="-4"/>
                          </w:rPr>
                          <w:t xml:space="preserve"> </w:t>
                        </w:r>
                        <w:r>
                          <w:rPr>
                            <w:color w:val="231F20"/>
                            <w:spacing w:val="-6"/>
                          </w:rPr>
                          <w:t>drop</w:t>
                        </w:r>
                        <w:r>
                          <w:rPr>
                            <w:color w:val="231F20"/>
                            <w:spacing w:val="-4"/>
                          </w:rPr>
                          <w:t xml:space="preserve"> </w:t>
                        </w:r>
                        <w:r>
                          <w:rPr>
                            <w:color w:val="231F20"/>
                            <w:spacing w:val="-6"/>
                          </w:rPr>
                          <w:t>but</w:t>
                        </w:r>
                        <w:r>
                          <w:rPr>
                            <w:color w:val="231F20"/>
                            <w:spacing w:val="-4"/>
                          </w:rPr>
                          <w:t xml:space="preserve"> </w:t>
                        </w:r>
                        <w:r>
                          <w:rPr>
                            <w:color w:val="231F20"/>
                            <w:spacing w:val="-6"/>
                          </w:rPr>
                          <w:t>by</w:t>
                        </w:r>
                        <w:r>
                          <w:rPr>
                            <w:color w:val="231F20"/>
                            <w:spacing w:val="-4"/>
                          </w:rPr>
                          <w:t xml:space="preserve"> </w:t>
                        </w:r>
                        <w:r>
                          <w:rPr>
                            <w:color w:val="231F20"/>
                            <w:spacing w:val="-6"/>
                          </w:rPr>
                          <w:t>nine</w:t>
                        </w:r>
                        <w:r>
                          <w:rPr>
                            <w:color w:val="231F20"/>
                          </w:rPr>
                          <w:t xml:space="preserve"> </w:t>
                        </w:r>
                        <w:r>
                          <w:rPr>
                            <w:color w:val="231F20"/>
                            <w:w w:val="105%"/>
                          </w:rPr>
                          <w:t>o’clock</w:t>
                        </w:r>
                        <w:r>
                          <w:rPr>
                            <w:color w:val="231F20"/>
                            <w:spacing w:val="-25"/>
                            <w:w w:val="105%"/>
                          </w:rPr>
                          <w:t xml:space="preserve"> </w:t>
                        </w:r>
                        <w:r>
                          <w:rPr>
                            <w:color w:val="231F20"/>
                            <w:w w:val="105%"/>
                          </w:rPr>
                          <w:t>I’d</w:t>
                        </w:r>
                        <w:r>
                          <w:rPr>
                            <w:color w:val="231F20"/>
                            <w:spacing w:val="-24"/>
                            <w:w w:val="105%"/>
                          </w:rPr>
                          <w:t xml:space="preserve"> </w:t>
                        </w:r>
                        <w:r>
                          <w:rPr>
                            <w:color w:val="231F20"/>
                            <w:w w:val="105%"/>
                          </w:rPr>
                          <w:t>be</w:t>
                        </w:r>
                        <w:r>
                          <w:rPr>
                            <w:color w:val="231F20"/>
                            <w:spacing w:val="-24"/>
                            <w:w w:val="105%"/>
                          </w:rPr>
                          <w:t xml:space="preserve"> </w:t>
                        </w:r>
                        <w:r>
                          <w:rPr>
                            <w:color w:val="231F20"/>
                            <w:w w:val="105%"/>
                          </w:rPr>
                          <w:t>boiled</w:t>
                        </w:r>
                        <w:r>
                          <w:rPr>
                            <w:color w:val="231F20"/>
                            <w:spacing w:val="-24"/>
                            <w:w w:val="105%"/>
                          </w:rPr>
                          <w:t xml:space="preserve"> </w:t>
                        </w:r>
                        <w:r>
                          <w:rPr>
                            <w:color w:val="231F20"/>
                            <w:w w:val="105%"/>
                          </w:rPr>
                          <w:t>as</w:t>
                        </w:r>
                        <w:r>
                          <w:rPr>
                            <w:color w:val="231F20"/>
                            <w:spacing w:val="-25"/>
                            <w:w w:val="105%"/>
                          </w:rPr>
                          <w:t xml:space="preserve"> </w:t>
                        </w:r>
                        <w:r>
                          <w:rPr>
                            <w:color w:val="231F20"/>
                            <w:w w:val="105%"/>
                          </w:rPr>
                          <w:t>an</w:t>
                        </w:r>
                        <w:r>
                          <w:rPr>
                            <w:color w:val="231F20"/>
                            <w:spacing w:val="-24"/>
                            <w:w w:val="105%"/>
                          </w:rPr>
                          <w:t xml:space="preserve"> </w:t>
                        </w:r>
                        <w:r>
                          <w:rPr>
                            <w:color w:val="231F20"/>
                            <w:w w:val="105%"/>
                          </w:rPr>
                          <w:t>owl.”</w:t>
                        </w:r>
                      </w:p>
                      <w:p w14:paraId="32F8DC22" w14:textId="77777777" w:rsidR="00000000" w:rsidRDefault="00000000">
                        <w:pPr>
                          <w:pStyle w:val="BodyText"/>
                          <w:kinsoku w:val="0"/>
                          <w:overflowPunct w:val="0"/>
                          <w:spacing w:line="13.05pt" w:lineRule="auto"/>
                          <w:ind w:end="1.15pt"/>
                          <w:rPr>
                            <w:color w:val="231F20"/>
                            <w:spacing w:val="-2"/>
                            <w:w w:val="105%"/>
                          </w:rPr>
                        </w:pPr>
                        <w:r>
                          <w:rPr>
                            <w:color w:val="231F20"/>
                            <w:spacing w:val="-4"/>
                          </w:rPr>
                          <w:t>Next</w:t>
                        </w:r>
                        <w:r>
                          <w:rPr>
                            <w:color w:val="231F20"/>
                            <w:spacing w:val="-8"/>
                          </w:rPr>
                          <w:t xml:space="preserve"> </w:t>
                        </w:r>
                        <w:r>
                          <w:rPr>
                            <w:color w:val="231F20"/>
                            <w:spacing w:val="-4"/>
                          </w:rPr>
                          <w:t>day</w:t>
                        </w:r>
                        <w:r>
                          <w:rPr>
                            <w:color w:val="231F20"/>
                            <w:spacing w:val="-7"/>
                          </w:rPr>
                          <w:t xml:space="preserve"> </w:t>
                        </w:r>
                        <w:r>
                          <w:rPr>
                            <w:color w:val="231F20"/>
                            <w:spacing w:val="-4"/>
                          </w:rPr>
                          <w:t>found</w:t>
                        </w:r>
                        <w:r>
                          <w:rPr>
                            <w:color w:val="231F20"/>
                            <w:spacing w:val="-7"/>
                          </w:rPr>
                          <w:t xml:space="preserve"> </w:t>
                        </w:r>
                        <w:r>
                          <w:rPr>
                            <w:color w:val="231F20"/>
                            <w:spacing w:val="-4"/>
                          </w:rPr>
                          <w:t>the</w:t>
                        </w:r>
                        <w:r>
                          <w:rPr>
                            <w:color w:val="231F20"/>
                            <w:spacing w:val="-7"/>
                          </w:rPr>
                          <w:t xml:space="preserve"> </w:t>
                        </w:r>
                        <w:r>
                          <w:rPr>
                            <w:color w:val="231F20"/>
                            <w:spacing w:val="-4"/>
                          </w:rPr>
                          <w:t>prospect</w:t>
                        </w:r>
                        <w:r>
                          <w:rPr>
                            <w:color w:val="231F20"/>
                            <w:spacing w:val="-8"/>
                          </w:rPr>
                          <w:t xml:space="preserve"> </w:t>
                        </w:r>
                        <w:r>
                          <w:rPr>
                            <w:color w:val="231F20"/>
                            <w:spacing w:val="-4"/>
                          </w:rPr>
                          <w:t>more</w:t>
                        </w:r>
                        <w:r>
                          <w:rPr>
                            <w:color w:val="231F20"/>
                            <w:spacing w:val="-7"/>
                          </w:rPr>
                          <w:t xml:space="preserve"> </w:t>
                        </w:r>
                        <w:r>
                          <w:rPr>
                            <w:color w:val="231F20"/>
                            <w:spacing w:val="-4"/>
                          </w:rPr>
                          <w:t>receptive.</w:t>
                        </w:r>
                        <w:r>
                          <w:rPr>
                            <w:color w:val="231F20"/>
                            <w:spacing w:val="13"/>
                          </w:rPr>
                          <w:t xml:space="preserve"> </w:t>
                        </w:r>
                        <w:r>
                          <w:rPr>
                            <w:color w:val="231F20"/>
                            <w:spacing w:val="-4"/>
                          </w:rPr>
                          <w:t>He</w:t>
                        </w:r>
                        <w:r>
                          <w:rPr>
                            <w:color w:val="231F20"/>
                            <w:spacing w:val="-7"/>
                          </w:rPr>
                          <w:t xml:space="preserve"> </w:t>
                        </w:r>
                        <w:r>
                          <w:rPr>
                            <w:color w:val="231F20"/>
                            <w:spacing w:val="-4"/>
                          </w:rPr>
                          <w:t>had</w:t>
                        </w:r>
                        <w:r>
                          <w:rPr>
                            <w:color w:val="231F20"/>
                            <w:spacing w:val="-7"/>
                          </w:rPr>
                          <w:t xml:space="preserve"> </w:t>
                        </w:r>
                        <w:r>
                          <w:rPr>
                            <w:color w:val="231F20"/>
                            <w:spacing w:val="-4"/>
                          </w:rPr>
                          <w:t>been thinking</w:t>
                        </w:r>
                        <w:r>
                          <w:rPr>
                            <w:color w:val="231F20"/>
                            <w:spacing w:val="-8"/>
                          </w:rPr>
                          <w:t xml:space="preserve"> </w:t>
                        </w:r>
                        <w:r>
                          <w:rPr>
                            <w:color w:val="231F20"/>
                            <w:spacing w:val="-4"/>
                          </w:rPr>
                          <w:t>it</w:t>
                        </w:r>
                        <w:r>
                          <w:rPr>
                            <w:color w:val="231F20"/>
                            <w:spacing w:val="-7"/>
                          </w:rPr>
                          <w:t xml:space="preserve"> </w:t>
                        </w:r>
                        <w:r>
                          <w:rPr>
                            <w:color w:val="231F20"/>
                            <w:spacing w:val="-4"/>
                          </w:rPr>
                          <w:t>over.</w:t>
                        </w:r>
                        <w:r>
                          <w:rPr>
                            <w:color w:val="231F20"/>
                            <w:spacing w:val="-7"/>
                          </w:rPr>
                          <w:t xml:space="preserve"> </w:t>
                        </w:r>
                        <w:r>
                          <w:rPr>
                            <w:color w:val="231F20"/>
                            <w:spacing w:val="-4"/>
                          </w:rPr>
                          <w:t>“Maybe</w:t>
                        </w:r>
                        <w:r>
                          <w:rPr>
                            <w:color w:val="231F20"/>
                            <w:spacing w:val="-7"/>
                          </w:rPr>
                          <w:t xml:space="preserve"> </w:t>
                        </w:r>
                        <w:r>
                          <w:rPr>
                            <w:color w:val="231F20"/>
                            <w:spacing w:val="-4"/>
                          </w:rPr>
                          <w:t>you’re</w:t>
                        </w:r>
                        <w:r>
                          <w:rPr>
                            <w:color w:val="231F20"/>
                            <w:spacing w:val="-8"/>
                          </w:rPr>
                          <w:t xml:space="preserve"> </w:t>
                        </w:r>
                        <w:r>
                          <w:rPr>
                            <w:color w:val="231F20"/>
                            <w:spacing w:val="-4"/>
                          </w:rPr>
                          <w:t>right,”</w:t>
                        </w:r>
                        <w:r>
                          <w:rPr>
                            <w:color w:val="231F20"/>
                            <w:spacing w:val="-7"/>
                          </w:rPr>
                          <w:t xml:space="preserve"> </w:t>
                        </w:r>
                        <w:r>
                          <w:rPr>
                            <w:color w:val="231F20"/>
                            <w:spacing w:val="-4"/>
                          </w:rPr>
                          <w:t>he</w:t>
                        </w:r>
                        <w:r>
                          <w:rPr>
                            <w:color w:val="231F20"/>
                            <w:spacing w:val="-7"/>
                          </w:rPr>
                          <w:t xml:space="preserve"> </w:t>
                        </w:r>
                        <w:r>
                          <w:rPr>
                            <w:color w:val="231F20"/>
                            <w:spacing w:val="-4"/>
                          </w:rPr>
                          <w:t>said.</w:t>
                        </w:r>
                        <w:r>
                          <w:rPr>
                            <w:color w:val="231F20"/>
                            <w:spacing w:val="-2"/>
                          </w:rPr>
                          <w:t xml:space="preserve"> </w:t>
                        </w:r>
                        <w:r>
                          <w:rPr>
                            <w:color w:val="231F20"/>
                            <w:spacing w:val="-4"/>
                          </w:rPr>
                          <w:t>“God</w:t>
                        </w:r>
                        <w:r>
                          <w:rPr>
                            <w:color w:val="231F20"/>
                            <w:spacing w:val="-8"/>
                          </w:rPr>
                          <w:t xml:space="preserve"> </w:t>
                        </w:r>
                        <w:r>
                          <w:rPr>
                            <w:color w:val="231F20"/>
                            <w:spacing w:val="-4"/>
                          </w:rPr>
                          <w:t xml:space="preserve">ought </w:t>
                        </w:r>
                        <w:r>
                          <w:rPr>
                            <w:color w:val="231F20"/>
                            <w:spacing w:val="-8"/>
                          </w:rPr>
                          <w:t>to</w:t>
                        </w:r>
                        <w:r>
                          <w:rPr>
                            <w:color w:val="231F20"/>
                            <w:spacing w:val="-4"/>
                          </w:rPr>
                          <w:t xml:space="preserve"> </w:t>
                        </w:r>
                        <w:r>
                          <w:rPr>
                            <w:color w:val="231F20"/>
                            <w:spacing w:val="-8"/>
                          </w:rPr>
                          <w:t>be</w:t>
                        </w:r>
                        <w:r>
                          <w:rPr>
                            <w:color w:val="231F20"/>
                            <w:spacing w:val="-3"/>
                          </w:rPr>
                          <w:t xml:space="preserve"> </w:t>
                        </w:r>
                        <w:r>
                          <w:rPr>
                            <w:color w:val="231F20"/>
                            <w:spacing w:val="-8"/>
                          </w:rPr>
                          <w:t>able</w:t>
                        </w:r>
                        <w:r>
                          <w:rPr>
                            <w:color w:val="231F20"/>
                            <w:spacing w:val="-3"/>
                          </w:rPr>
                          <w:t xml:space="preserve"> </w:t>
                        </w:r>
                        <w:r>
                          <w:rPr>
                            <w:color w:val="231F20"/>
                            <w:spacing w:val="-8"/>
                          </w:rPr>
                          <w:t>to</w:t>
                        </w:r>
                        <w:r>
                          <w:rPr>
                            <w:color w:val="231F20"/>
                            <w:spacing w:val="-3"/>
                          </w:rPr>
                          <w:t xml:space="preserve"> </w:t>
                        </w:r>
                        <w:r>
                          <w:rPr>
                            <w:color w:val="231F20"/>
                            <w:spacing w:val="-8"/>
                          </w:rPr>
                          <w:t>do</w:t>
                        </w:r>
                        <w:r>
                          <w:rPr>
                            <w:color w:val="231F20"/>
                            <w:spacing w:val="-4"/>
                          </w:rPr>
                          <w:t xml:space="preserve"> </w:t>
                        </w:r>
                        <w:r>
                          <w:rPr>
                            <w:color w:val="231F20"/>
                            <w:spacing w:val="-8"/>
                          </w:rPr>
                          <w:t>anything.”</w:t>
                        </w:r>
                        <w:r>
                          <w:rPr>
                            <w:color w:val="231F20"/>
                            <w:spacing w:val="18"/>
                          </w:rPr>
                          <w:t xml:space="preserve"> </w:t>
                        </w:r>
                        <w:r>
                          <w:rPr>
                            <w:color w:val="231F20"/>
                            <w:spacing w:val="-8"/>
                          </w:rPr>
                          <w:t>Then</w:t>
                        </w:r>
                        <w:r>
                          <w:rPr>
                            <w:color w:val="231F20"/>
                            <w:spacing w:val="-3"/>
                          </w:rPr>
                          <w:t xml:space="preserve"> </w:t>
                        </w:r>
                        <w:r>
                          <w:rPr>
                            <w:color w:val="231F20"/>
                            <w:spacing w:val="-8"/>
                          </w:rPr>
                          <w:t>he</w:t>
                        </w:r>
                        <w:r>
                          <w:rPr>
                            <w:color w:val="231F20"/>
                            <w:spacing w:val="-3"/>
                          </w:rPr>
                          <w:t xml:space="preserve"> </w:t>
                        </w:r>
                        <w:r>
                          <w:rPr>
                            <w:color w:val="231F20"/>
                            <w:spacing w:val="-8"/>
                          </w:rPr>
                          <w:t>added,</w:t>
                        </w:r>
                        <w:r>
                          <w:rPr>
                            <w:color w:val="231F20"/>
                            <w:spacing w:val="-4"/>
                          </w:rPr>
                          <w:t xml:space="preserve"> </w:t>
                        </w:r>
                        <w:r>
                          <w:rPr>
                            <w:color w:val="231F20"/>
                            <w:spacing w:val="-8"/>
                          </w:rPr>
                          <w:t>“He</w:t>
                        </w:r>
                        <w:r>
                          <w:rPr>
                            <w:color w:val="231F20"/>
                            <w:spacing w:val="-3"/>
                          </w:rPr>
                          <w:t xml:space="preserve"> </w:t>
                        </w:r>
                        <w:r>
                          <w:rPr>
                            <w:color w:val="231F20"/>
                            <w:spacing w:val="-8"/>
                          </w:rPr>
                          <w:t>sure</w:t>
                        </w:r>
                        <w:r>
                          <w:rPr>
                            <w:color w:val="231F20"/>
                            <w:spacing w:val="-3"/>
                          </w:rPr>
                          <w:t xml:space="preserve"> </w:t>
                        </w:r>
                        <w:r>
                          <w:rPr>
                            <w:color w:val="231F20"/>
                            <w:spacing w:val="-8"/>
                          </w:rPr>
                          <w:t>didn’t</w:t>
                        </w:r>
                        <w:r>
                          <w:rPr>
                            <w:color w:val="231F20"/>
                            <w:spacing w:val="-3"/>
                          </w:rPr>
                          <w:t xml:space="preserve"> </w:t>
                        </w:r>
                        <w:r>
                          <w:rPr>
                            <w:color w:val="231F20"/>
                            <w:spacing w:val="-8"/>
                          </w:rPr>
                          <w:t>do</w:t>
                        </w:r>
                        <w:r>
                          <w:rPr>
                            <w:color w:val="231F20"/>
                            <w:spacing w:val="-4"/>
                          </w:rPr>
                          <w:t xml:space="preserve"> </w:t>
                        </w:r>
                        <w:r>
                          <w:rPr>
                            <w:color w:val="231F20"/>
                            <w:spacing w:val="-4"/>
                            <w:w w:val="105%"/>
                          </w:rPr>
                          <w:t>much</w:t>
                        </w:r>
                        <w:r>
                          <w:rPr>
                            <w:color w:val="231F20"/>
                            <w:spacing w:val="-8"/>
                            <w:w w:val="105%"/>
                          </w:rPr>
                          <w:t xml:space="preserve"> </w:t>
                        </w:r>
                        <w:r>
                          <w:rPr>
                            <w:color w:val="231F20"/>
                            <w:spacing w:val="-4"/>
                            <w:w w:val="105%"/>
                          </w:rPr>
                          <w:t>for</w:t>
                        </w:r>
                        <w:r>
                          <w:rPr>
                            <w:color w:val="231F20"/>
                            <w:spacing w:val="-8"/>
                            <w:w w:val="105%"/>
                          </w:rPr>
                          <w:t xml:space="preserve"> </w:t>
                        </w:r>
                        <w:r>
                          <w:rPr>
                            <w:color w:val="231F20"/>
                            <w:spacing w:val="-4"/>
                            <w:w w:val="105%"/>
                          </w:rPr>
                          <w:t>me</w:t>
                        </w:r>
                        <w:r>
                          <w:rPr>
                            <w:color w:val="231F20"/>
                            <w:spacing w:val="-8"/>
                            <w:w w:val="105%"/>
                          </w:rPr>
                          <w:t xml:space="preserve"> </w:t>
                        </w:r>
                        <w:r>
                          <w:rPr>
                            <w:color w:val="231F20"/>
                            <w:spacing w:val="-4"/>
                            <w:w w:val="105%"/>
                          </w:rPr>
                          <w:t>when</w:t>
                        </w:r>
                        <w:r>
                          <w:rPr>
                            <w:color w:val="231F20"/>
                            <w:spacing w:val="-8"/>
                            <w:w w:val="105%"/>
                          </w:rPr>
                          <w:t xml:space="preserve"> </w:t>
                        </w:r>
                        <w:r>
                          <w:rPr>
                            <w:color w:val="231F20"/>
                            <w:spacing w:val="-4"/>
                            <w:w w:val="105%"/>
                          </w:rPr>
                          <w:t>I</w:t>
                        </w:r>
                        <w:r>
                          <w:rPr>
                            <w:color w:val="231F20"/>
                            <w:spacing w:val="-8"/>
                            <w:w w:val="105%"/>
                          </w:rPr>
                          <w:t xml:space="preserve"> </w:t>
                        </w:r>
                        <w:r>
                          <w:rPr>
                            <w:color w:val="231F20"/>
                            <w:spacing w:val="-4"/>
                            <w:w w:val="105%"/>
                          </w:rPr>
                          <w:t>was</w:t>
                        </w:r>
                        <w:r>
                          <w:rPr>
                            <w:color w:val="231F20"/>
                            <w:spacing w:val="-7"/>
                            <w:w w:val="105%"/>
                          </w:rPr>
                          <w:t xml:space="preserve"> </w:t>
                        </w:r>
                        <w:r>
                          <w:rPr>
                            <w:color w:val="231F20"/>
                            <w:spacing w:val="-4"/>
                            <w:w w:val="105%"/>
                          </w:rPr>
                          <w:t>trying</w:t>
                        </w:r>
                        <w:r>
                          <w:rPr>
                            <w:color w:val="231F20"/>
                            <w:spacing w:val="-8"/>
                            <w:w w:val="105%"/>
                          </w:rPr>
                          <w:t xml:space="preserve"> </w:t>
                        </w:r>
                        <w:r>
                          <w:rPr>
                            <w:color w:val="231F20"/>
                            <w:spacing w:val="-4"/>
                            <w:w w:val="105%"/>
                          </w:rPr>
                          <w:t>to</w:t>
                        </w:r>
                        <w:r>
                          <w:rPr>
                            <w:color w:val="231F20"/>
                            <w:spacing w:val="-8"/>
                            <w:w w:val="105%"/>
                          </w:rPr>
                          <w:t xml:space="preserve"> </w:t>
                        </w:r>
                        <w:r>
                          <w:rPr>
                            <w:color w:val="231F20"/>
                            <w:spacing w:val="-4"/>
                            <w:w w:val="105%"/>
                          </w:rPr>
                          <w:t>fight</w:t>
                        </w:r>
                        <w:r>
                          <w:rPr>
                            <w:color w:val="231F20"/>
                            <w:spacing w:val="-8"/>
                            <w:w w:val="105%"/>
                          </w:rPr>
                          <w:t xml:space="preserve"> </w:t>
                        </w:r>
                        <w:r>
                          <w:rPr>
                            <w:color w:val="231F20"/>
                            <w:spacing w:val="-4"/>
                            <w:w w:val="105%"/>
                          </w:rPr>
                          <w:t>this</w:t>
                        </w:r>
                        <w:r>
                          <w:rPr>
                            <w:color w:val="231F20"/>
                            <w:spacing w:val="-8"/>
                            <w:w w:val="105%"/>
                          </w:rPr>
                          <w:t xml:space="preserve"> </w:t>
                        </w:r>
                        <w:r>
                          <w:rPr>
                            <w:color w:val="231F20"/>
                            <w:spacing w:val="-4"/>
                            <w:w w:val="105%"/>
                          </w:rPr>
                          <w:t>booze</w:t>
                        </w:r>
                        <w:r>
                          <w:rPr>
                            <w:color w:val="231F20"/>
                            <w:spacing w:val="-7"/>
                            <w:w w:val="105%"/>
                          </w:rPr>
                          <w:t xml:space="preserve"> </w:t>
                        </w:r>
                        <w:r>
                          <w:rPr>
                            <w:color w:val="231F20"/>
                            <w:spacing w:val="-4"/>
                            <w:w w:val="105%"/>
                          </w:rPr>
                          <w:t xml:space="preserve">racket </w:t>
                        </w:r>
                        <w:r>
                          <w:rPr>
                            <w:color w:val="231F20"/>
                            <w:spacing w:val="-2"/>
                            <w:w w:val="105%"/>
                          </w:rPr>
                          <w:t>alone.”</w:t>
                        </w:r>
                      </w:p>
                      <w:p w14:paraId="1021D32E" w14:textId="77777777" w:rsidR="00000000" w:rsidRDefault="00000000">
                        <w:pPr>
                          <w:pStyle w:val="BodyText"/>
                          <w:kinsoku w:val="0"/>
                          <w:overflowPunct w:val="0"/>
                          <w:spacing w:line="12.95pt" w:lineRule="auto"/>
                          <w:jc w:val="end"/>
                          <w:rPr>
                            <w:color w:val="231F20"/>
                            <w:spacing w:val="-5"/>
                          </w:rPr>
                        </w:pPr>
                        <w:r>
                          <w:rPr>
                            <w:color w:val="231F20"/>
                            <w:spacing w:val="-4"/>
                            <w:w w:val="105%"/>
                          </w:rPr>
                          <w:t>On</w:t>
                        </w:r>
                        <w:r>
                          <w:rPr>
                            <w:color w:val="231F20"/>
                            <w:spacing w:val="-8"/>
                            <w:w w:val="105%"/>
                          </w:rPr>
                          <w:t xml:space="preserve"> </w:t>
                        </w:r>
                        <w:r>
                          <w:rPr>
                            <w:color w:val="231F20"/>
                            <w:spacing w:val="-4"/>
                            <w:w w:val="105%"/>
                          </w:rPr>
                          <w:t>the</w:t>
                        </w:r>
                        <w:r>
                          <w:rPr>
                            <w:color w:val="231F20"/>
                            <w:spacing w:val="-8"/>
                            <w:w w:val="105%"/>
                          </w:rPr>
                          <w:t xml:space="preserve"> </w:t>
                        </w:r>
                        <w:r>
                          <w:rPr>
                            <w:color w:val="231F20"/>
                            <w:spacing w:val="-4"/>
                            <w:w w:val="105%"/>
                          </w:rPr>
                          <w:t>third</w:t>
                        </w:r>
                        <w:r>
                          <w:rPr>
                            <w:color w:val="231F20"/>
                            <w:spacing w:val="-8"/>
                            <w:w w:val="105%"/>
                          </w:rPr>
                          <w:t xml:space="preserve"> </w:t>
                        </w:r>
                        <w:r>
                          <w:rPr>
                            <w:color w:val="231F20"/>
                            <w:spacing w:val="-4"/>
                            <w:w w:val="105%"/>
                          </w:rPr>
                          <w:t>day</w:t>
                        </w:r>
                        <w:r>
                          <w:rPr>
                            <w:color w:val="231F20"/>
                            <w:spacing w:val="-8"/>
                            <w:w w:val="105%"/>
                          </w:rPr>
                          <w:t xml:space="preserve"> </w:t>
                        </w:r>
                        <w:r>
                          <w:rPr>
                            <w:color w:val="231F20"/>
                            <w:spacing w:val="-4"/>
                            <w:w w:val="105%"/>
                          </w:rPr>
                          <w:t>the</w:t>
                        </w:r>
                        <w:r>
                          <w:rPr>
                            <w:color w:val="231F20"/>
                            <w:spacing w:val="-7"/>
                            <w:w w:val="105%"/>
                          </w:rPr>
                          <w:t xml:space="preserve"> </w:t>
                        </w:r>
                        <w:r>
                          <w:rPr>
                            <w:color w:val="231F20"/>
                            <w:spacing w:val="-4"/>
                            <w:w w:val="105%"/>
                          </w:rPr>
                          <w:t>lawyer</w:t>
                        </w:r>
                        <w:r>
                          <w:rPr>
                            <w:color w:val="231F20"/>
                            <w:spacing w:val="-8"/>
                            <w:w w:val="105%"/>
                          </w:rPr>
                          <w:t xml:space="preserve"> </w:t>
                        </w:r>
                        <w:r>
                          <w:rPr>
                            <w:color w:val="231F20"/>
                            <w:spacing w:val="-4"/>
                            <w:w w:val="105%"/>
                          </w:rPr>
                          <w:t>gave</w:t>
                        </w:r>
                        <w:r>
                          <w:rPr>
                            <w:color w:val="231F20"/>
                            <w:spacing w:val="-8"/>
                            <w:w w:val="105%"/>
                          </w:rPr>
                          <w:t xml:space="preserve"> </w:t>
                        </w:r>
                        <w:r>
                          <w:rPr>
                            <w:color w:val="231F20"/>
                            <w:spacing w:val="-4"/>
                            <w:w w:val="105%"/>
                          </w:rPr>
                          <w:t>his</w:t>
                        </w:r>
                        <w:r>
                          <w:rPr>
                            <w:color w:val="231F20"/>
                            <w:spacing w:val="-8"/>
                            <w:w w:val="105%"/>
                          </w:rPr>
                          <w:t xml:space="preserve"> </w:t>
                        </w:r>
                        <w:r>
                          <w:rPr>
                            <w:color w:val="231F20"/>
                            <w:spacing w:val="-4"/>
                            <w:w w:val="105%"/>
                          </w:rPr>
                          <w:t>life</w:t>
                        </w:r>
                        <w:r>
                          <w:rPr>
                            <w:color w:val="231F20"/>
                            <w:spacing w:val="-8"/>
                            <w:w w:val="105%"/>
                          </w:rPr>
                          <w:t xml:space="preserve"> </w:t>
                        </w:r>
                        <w:r>
                          <w:rPr>
                            <w:color w:val="231F20"/>
                            <w:spacing w:val="-4"/>
                            <w:w w:val="105%"/>
                          </w:rPr>
                          <w:t>to</w:t>
                        </w:r>
                        <w:r>
                          <w:rPr>
                            <w:color w:val="231F20"/>
                            <w:spacing w:val="-7"/>
                            <w:w w:val="105%"/>
                          </w:rPr>
                          <w:t xml:space="preserve"> </w:t>
                        </w:r>
                        <w:r>
                          <w:rPr>
                            <w:color w:val="231F20"/>
                            <w:spacing w:val="-4"/>
                            <w:w w:val="105%"/>
                          </w:rPr>
                          <w:t>the</w:t>
                        </w:r>
                        <w:r>
                          <w:rPr>
                            <w:color w:val="231F20"/>
                            <w:spacing w:val="-8"/>
                            <w:w w:val="105%"/>
                          </w:rPr>
                          <w:t xml:space="preserve"> </w:t>
                        </w:r>
                        <w:r>
                          <w:rPr>
                            <w:color w:val="231F20"/>
                            <w:spacing w:val="-4"/>
                            <w:w w:val="105%"/>
                          </w:rPr>
                          <w:t>care</w:t>
                        </w:r>
                        <w:r>
                          <w:rPr>
                            <w:color w:val="231F20"/>
                            <w:spacing w:val="-8"/>
                            <w:w w:val="105%"/>
                          </w:rPr>
                          <w:t xml:space="preserve"> </w:t>
                        </w:r>
                        <w:r>
                          <w:rPr>
                            <w:color w:val="231F20"/>
                            <w:spacing w:val="-4"/>
                            <w:w w:val="105%"/>
                          </w:rPr>
                          <w:t xml:space="preserve">and </w:t>
                        </w:r>
                        <w:r>
                          <w:rPr>
                            <w:color w:val="231F20"/>
                            <w:spacing w:val="-4"/>
                          </w:rPr>
                          <w:t>direction</w:t>
                        </w:r>
                        <w:r>
                          <w:rPr>
                            <w:color w:val="231F20"/>
                            <w:spacing w:val="-26"/>
                          </w:rPr>
                          <w:t xml:space="preserve"> </w:t>
                        </w:r>
                        <w:r>
                          <w:rPr>
                            <w:color w:val="231F20"/>
                            <w:spacing w:val="-4"/>
                          </w:rPr>
                          <w:t>of</w:t>
                        </w:r>
                        <w:r>
                          <w:rPr>
                            <w:color w:val="231F20"/>
                            <w:spacing w:val="-26"/>
                          </w:rPr>
                          <w:t xml:space="preserve"> </w:t>
                        </w:r>
                        <w:r>
                          <w:rPr>
                            <w:color w:val="231F20"/>
                            <w:spacing w:val="-4"/>
                          </w:rPr>
                          <w:t>his</w:t>
                        </w:r>
                        <w:r>
                          <w:rPr>
                            <w:color w:val="231F20"/>
                            <w:spacing w:val="-26"/>
                          </w:rPr>
                          <w:t xml:space="preserve"> </w:t>
                        </w:r>
                        <w:r>
                          <w:rPr>
                            <w:color w:val="231F20"/>
                            <w:spacing w:val="-4"/>
                          </w:rPr>
                          <w:t>Creator,</w:t>
                        </w:r>
                        <w:r>
                          <w:rPr>
                            <w:color w:val="231F20"/>
                            <w:spacing w:val="-26"/>
                          </w:rPr>
                          <w:t xml:space="preserve"> </w:t>
                        </w:r>
                        <w:r>
                          <w:rPr>
                            <w:color w:val="231F20"/>
                            <w:spacing w:val="-4"/>
                          </w:rPr>
                          <w:t>and</w:t>
                        </w:r>
                        <w:r>
                          <w:rPr>
                            <w:color w:val="231F20"/>
                            <w:spacing w:val="-26"/>
                          </w:rPr>
                          <w:t xml:space="preserve"> </w:t>
                        </w:r>
                        <w:r>
                          <w:rPr>
                            <w:color w:val="231F20"/>
                            <w:spacing w:val="-4"/>
                          </w:rPr>
                          <w:t>said</w:t>
                        </w:r>
                        <w:r>
                          <w:rPr>
                            <w:color w:val="231F20"/>
                            <w:spacing w:val="-26"/>
                          </w:rPr>
                          <w:t xml:space="preserve"> </w:t>
                        </w:r>
                        <w:r>
                          <w:rPr>
                            <w:color w:val="231F20"/>
                            <w:spacing w:val="-4"/>
                          </w:rPr>
                          <w:t>he</w:t>
                        </w:r>
                        <w:r>
                          <w:rPr>
                            <w:color w:val="231F20"/>
                            <w:spacing w:val="-26"/>
                          </w:rPr>
                          <w:t xml:space="preserve"> </w:t>
                        </w:r>
                        <w:r>
                          <w:rPr>
                            <w:color w:val="231F20"/>
                            <w:spacing w:val="-4"/>
                          </w:rPr>
                          <w:t>was</w:t>
                        </w:r>
                        <w:r>
                          <w:rPr>
                            <w:color w:val="231F20"/>
                            <w:spacing w:val="-26"/>
                          </w:rPr>
                          <w:t xml:space="preserve"> </w:t>
                        </w:r>
                        <w:r>
                          <w:rPr>
                            <w:color w:val="231F20"/>
                            <w:spacing w:val="-4"/>
                          </w:rPr>
                          <w:t>perfectly</w:t>
                        </w:r>
                        <w:r>
                          <w:rPr>
                            <w:color w:val="231F20"/>
                            <w:spacing w:val="-26"/>
                          </w:rPr>
                          <w:t xml:space="preserve"> </w:t>
                        </w:r>
                        <w:r>
                          <w:rPr>
                            <w:color w:val="231F20"/>
                            <w:spacing w:val="-4"/>
                          </w:rPr>
                          <w:t>willing</w:t>
                        </w:r>
                        <w:r>
                          <w:rPr>
                            <w:color w:val="231F20"/>
                            <w:spacing w:val="-26"/>
                          </w:rPr>
                          <w:t xml:space="preserve"> </w:t>
                        </w:r>
                        <w:r>
                          <w:rPr>
                            <w:color w:val="231F20"/>
                            <w:spacing w:val="-4"/>
                          </w:rPr>
                          <w:t>to</w:t>
                        </w:r>
                        <w:r>
                          <w:rPr>
                            <w:color w:val="231F20"/>
                            <w:spacing w:val="-26"/>
                          </w:rPr>
                          <w:t xml:space="preserve"> </w:t>
                        </w:r>
                        <w:r>
                          <w:rPr>
                            <w:color w:val="231F20"/>
                            <w:spacing w:val="-4"/>
                          </w:rPr>
                          <w:t xml:space="preserve">do </w:t>
                        </w:r>
                        <w:r>
                          <w:rPr>
                            <w:color w:val="231F20"/>
                            <w:spacing w:val="-6"/>
                          </w:rPr>
                          <w:t>anything</w:t>
                        </w:r>
                        <w:r>
                          <w:rPr>
                            <w:color w:val="231F20"/>
                            <w:spacing w:val="-25"/>
                          </w:rPr>
                          <w:t xml:space="preserve"> </w:t>
                        </w:r>
                        <w:r>
                          <w:rPr>
                            <w:color w:val="231F20"/>
                            <w:spacing w:val="-6"/>
                          </w:rPr>
                          <w:t>necessary.</w:t>
                        </w:r>
                        <w:r>
                          <w:rPr>
                            <w:color w:val="231F20"/>
                          </w:rPr>
                          <w:t xml:space="preserve"> </w:t>
                        </w:r>
                        <w:r>
                          <w:rPr>
                            <w:color w:val="231F20"/>
                            <w:spacing w:val="-6"/>
                          </w:rPr>
                          <w:t>His</w:t>
                        </w:r>
                        <w:r>
                          <w:rPr>
                            <w:color w:val="231F20"/>
                            <w:spacing w:val="-25"/>
                          </w:rPr>
                          <w:t xml:space="preserve"> </w:t>
                        </w:r>
                        <w:r>
                          <w:rPr>
                            <w:color w:val="231F20"/>
                            <w:spacing w:val="-6"/>
                          </w:rPr>
                          <w:t>wife</w:t>
                        </w:r>
                        <w:r>
                          <w:rPr>
                            <w:color w:val="231F20"/>
                            <w:spacing w:val="-25"/>
                          </w:rPr>
                          <w:t xml:space="preserve"> </w:t>
                        </w:r>
                        <w:r>
                          <w:rPr>
                            <w:color w:val="231F20"/>
                            <w:spacing w:val="-6"/>
                          </w:rPr>
                          <w:t>came,</w:t>
                        </w:r>
                        <w:r>
                          <w:rPr>
                            <w:color w:val="231F20"/>
                            <w:spacing w:val="-25"/>
                          </w:rPr>
                          <w:t xml:space="preserve"> </w:t>
                        </w:r>
                        <w:r>
                          <w:rPr>
                            <w:color w:val="231F20"/>
                            <w:spacing w:val="-6"/>
                          </w:rPr>
                          <w:t>scarcely</w:t>
                        </w:r>
                        <w:r>
                          <w:rPr>
                            <w:color w:val="231F20"/>
                            <w:spacing w:val="-25"/>
                          </w:rPr>
                          <w:t xml:space="preserve"> </w:t>
                        </w:r>
                        <w:r>
                          <w:rPr>
                            <w:color w:val="231F20"/>
                            <w:spacing w:val="-6"/>
                          </w:rPr>
                          <w:t>daring</w:t>
                        </w:r>
                        <w:r>
                          <w:rPr>
                            <w:color w:val="231F20"/>
                            <w:spacing w:val="-25"/>
                          </w:rPr>
                          <w:t xml:space="preserve"> </w:t>
                        </w:r>
                        <w:r>
                          <w:rPr>
                            <w:color w:val="231F20"/>
                            <w:spacing w:val="-6"/>
                          </w:rPr>
                          <w:t>to</w:t>
                        </w:r>
                        <w:r>
                          <w:rPr>
                            <w:color w:val="231F20"/>
                            <w:spacing w:val="-25"/>
                          </w:rPr>
                          <w:t xml:space="preserve"> </w:t>
                        </w:r>
                        <w:r>
                          <w:rPr>
                            <w:color w:val="231F20"/>
                            <w:spacing w:val="-6"/>
                          </w:rPr>
                          <w:t>be</w:t>
                        </w:r>
                        <w:r>
                          <w:rPr>
                            <w:color w:val="231F20"/>
                            <w:spacing w:val="-25"/>
                          </w:rPr>
                          <w:t xml:space="preserve"> </w:t>
                        </w:r>
                        <w:r>
                          <w:rPr>
                            <w:color w:val="231F20"/>
                            <w:spacing w:val="-6"/>
                          </w:rPr>
                          <w:t>hope-</w:t>
                        </w:r>
                        <w:r>
                          <w:rPr>
                            <w:color w:val="231F20"/>
                            <w:spacing w:val="-4"/>
                          </w:rPr>
                          <w:t xml:space="preserve"> ful,</w:t>
                        </w:r>
                        <w:r>
                          <w:rPr>
                            <w:color w:val="231F20"/>
                            <w:spacing w:val="-25"/>
                          </w:rPr>
                          <w:t xml:space="preserve"> </w:t>
                        </w:r>
                        <w:r>
                          <w:rPr>
                            <w:color w:val="231F20"/>
                            <w:spacing w:val="-4"/>
                          </w:rPr>
                          <w:t>though</w:t>
                        </w:r>
                        <w:r>
                          <w:rPr>
                            <w:color w:val="231F20"/>
                            <w:spacing w:val="-25"/>
                          </w:rPr>
                          <w:t xml:space="preserve"> </w:t>
                        </w:r>
                        <w:r>
                          <w:rPr>
                            <w:color w:val="231F20"/>
                            <w:spacing w:val="-4"/>
                          </w:rPr>
                          <w:t>she</w:t>
                        </w:r>
                        <w:r>
                          <w:rPr>
                            <w:color w:val="231F20"/>
                            <w:spacing w:val="-25"/>
                          </w:rPr>
                          <w:t xml:space="preserve"> </w:t>
                        </w:r>
                        <w:r>
                          <w:rPr>
                            <w:color w:val="231F20"/>
                            <w:spacing w:val="-4"/>
                          </w:rPr>
                          <w:t>thought</w:t>
                        </w:r>
                        <w:r>
                          <w:rPr>
                            <w:color w:val="231F20"/>
                            <w:spacing w:val="-25"/>
                          </w:rPr>
                          <w:t xml:space="preserve"> </w:t>
                        </w:r>
                        <w:r>
                          <w:rPr>
                            <w:color w:val="231F20"/>
                            <w:spacing w:val="-4"/>
                          </w:rPr>
                          <w:t>she</w:t>
                        </w:r>
                        <w:r>
                          <w:rPr>
                            <w:color w:val="231F20"/>
                            <w:spacing w:val="-25"/>
                          </w:rPr>
                          <w:t xml:space="preserve"> </w:t>
                        </w:r>
                        <w:r>
                          <w:rPr>
                            <w:color w:val="231F20"/>
                            <w:spacing w:val="-4"/>
                          </w:rPr>
                          <w:t>saw</w:t>
                        </w:r>
                        <w:r>
                          <w:rPr>
                            <w:color w:val="231F20"/>
                            <w:spacing w:val="-25"/>
                          </w:rPr>
                          <w:t xml:space="preserve"> </w:t>
                        </w:r>
                        <w:r>
                          <w:rPr>
                            <w:color w:val="231F20"/>
                            <w:spacing w:val="-4"/>
                          </w:rPr>
                          <w:t>something</w:t>
                        </w:r>
                        <w:r>
                          <w:rPr>
                            <w:color w:val="231F20"/>
                            <w:spacing w:val="-25"/>
                          </w:rPr>
                          <w:t xml:space="preserve"> </w:t>
                        </w:r>
                        <w:r>
                          <w:rPr>
                            <w:color w:val="231F20"/>
                            <w:spacing w:val="-4"/>
                          </w:rPr>
                          <w:t>different</w:t>
                        </w:r>
                        <w:r>
                          <w:rPr>
                            <w:color w:val="231F20"/>
                            <w:spacing w:val="-25"/>
                          </w:rPr>
                          <w:t xml:space="preserve"> </w:t>
                        </w:r>
                        <w:r>
                          <w:rPr>
                            <w:color w:val="231F20"/>
                            <w:spacing w:val="-4"/>
                          </w:rPr>
                          <w:t>about</w:t>
                        </w:r>
                        <w:r>
                          <w:rPr>
                            <w:color w:val="231F20"/>
                            <w:spacing w:val="-25"/>
                          </w:rPr>
                          <w:t xml:space="preserve"> </w:t>
                        </w:r>
                        <w:r>
                          <w:rPr>
                            <w:color w:val="231F20"/>
                            <w:spacing w:val="-4"/>
                          </w:rPr>
                          <w:t>her husband</w:t>
                        </w:r>
                        <w:r>
                          <w:rPr>
                            <w:color w:val="231F20"/>
                            <w:spacing w:val="-25"/>
                          </w:rPr>
                          <w:t xml:space="preserve"> </w:t>
                        </w:r>
                        <w:r>
                          <w:rPr>
                            <w:color w:val="231F20"/>
                            <w:spacing w:val="-4"/>
                          </w:rPr>
                          <w:t>already.</w:t>
                        </w:r>
                        <w:r>
                          <w:rPr>
                            <w:color w:val="231F20"/>
                            <w:spacing w:val="-8"/>
                          </w:rPr>
                          <w:t xml:space="preserve"> </w:t>
                        </w:r>
                        <w:r>
                          <w:rPr>
                            <w:color w:val="231F20"/>
                            <w:spacing w:val="-4"/>
                          </w:rPr>
                          <w:t>He</w:t>
                        </w:r>
                        <w:r>
                          <w:rPr>
                            <w:color w:val="231F20"/>
                            <w:spacing w:val="-25"/>
                          </w:rPr>
                          <w:t xml:space="preserve"> </w:t>
                        </w:r>
                        <w:r>
                          <w:rPr>
                            <w:color w:val="231F20"/>
                            <w:spacing w:val="-4"/>
                          </w:rPr>
                          <w:t>had</w:t>
                        </w:r>
                        <w:r>
                          <w:rPr>
                            <w:color w:val="231F20"/>
                            <w:spacing w:val="-25"/>
                          </w:rPr>
                          <w:t xml:space="preserve"> </w:t>
                        </w:r>
                        <w:r>
                          <w:rPr>
                            <w:color w:val="231F20"/>
                            <w:spacing w:val="-4"/>
                          </w:rPr>
                          <w:t>begun</w:t>
                        </w:r>
                        <w:r>
                          <w:rPr>
                            <w:color w:val="231F20"/>
                            <w:spacing w:val="-25"/>
                          </w:rPr>
                          <w:t xml:space="preserve"> </w:t>
                        </w:r>
                        <w:r>
                          <w:rPr>
                            <w:color w:val="231F20"/>
                            <w:spacing w:val="-4"/>
                          </w:rPr>
                          <w:t>to</w:t>
                        </w:r>
                        <w:r>
                          <w:rPr>
                            <w:color w:val="231F20"/>
                            <w:spacing w:val="-25"/>
                          </w:rPr>
                          <w:t xml:space="preserve"> </w:t>
                        </w:r>
                        <w:r>
                          <w:rPr>
                            <w:color w:val="231F20"/>
                            <w:spacing w:val="-4"/>
                          </w:rPr>
                          <w:t>have</w:t>
                        </w:r>
                        <w:r>
                          <w:rPr>
                            <w:color w:val="231F20"/>
                            <w:spacing w:val="-25"/>
                          </w:rPr>
                          <w:t xml:space="preserve"> </w:t>
                        </w:r>
                        <w:r>
                          <w:rPr>
                            <w:color w:val="231F20"/>
                            <w:spacing w:val="-4"/>
                          </w:rPr>
                          <w:t>a</w:t>
                        </w:r>
                        <w:r>
                          <w:rPr>
                            <w:color w:val="231F20"/>
                            <w:spacing w:val="-25"/>
                          </w:rPr>
                          <w:t xml:space="preserve"> </w:t>
                        </w:r>
                        <w:r>
                          <w:rPr>
                            <w:color w:val="231F20"/>
                            <w:spacing w:val="-4"/>
                          </w:rPr>
                          <w:t>spiritual</w:t>
                        </w:r>
                        <w:r>
                          <w:rPr>
                            <w:color w:val="231F20"/>
                            <w:spacing w:val="-25"/>
                          </w:rPr>
                          <w:t xml:space="preserve"> </w:t>
                        </w:r>
                        <w:r>
                          <w:rPr>
                            <w:color w:val="231F20"/>
                            <w:spacing w:val="-4"/>
                          </w:rPr>
                          <w:t xml:space="preserve">experience. </w:t>
                        </w:r>
                        <w:r>
                          <w:rPr>
                            <w:color w:val="231F20"/>
                            <w:spacing w:val="-4"/>
                            <w:w w:val="105%"/>
                          </w:rPr>
                          <w:t>That</w:t>
                        </w:r>
                        <w:r>
                          <w:rPr>
                            <w:color w:val="231F20"/>
                            <w:spacing w:val="-11"/>
                            <w:w w:val="105%"/>
                          </w:rPr>
                          <w:t xml:space="preserve"> </w:t>
                        </w:r>
                        <w:r>
                          <w:rPr>
                            <w:color w:val="231F20"/>
                            <w:spacing w:val="-4"/>
                            <w:w w:val="105%"/>
                          </w:rPr>
                          <w:t>afternoon</w:t>
                        </w:r>
                        <w:r>
                          <w:rPr>
                            <w:color w:val="231F20"/>
                            <w:spacing w:val="-11"/>
                            <w:w w:val="105%"/>
                          </w:rPr>
                          <w:t xml:space="preserve"> </w:t>
                        </w:r>
                        <w:r>
                          <w:rPr>
                            <w:color w:val="231F20"/>
                            <w:spacing w:val="-4"/>
                            <w:w w:val="105%"/>
                          </w:rPr>
                          <w:t>he</w:t>
                        </w:r>
                        <w:r>
                          <w:rPr>
                            <w:color w:val="231F20"/>
                            <w:spacing w:val="-11"/>
                            <w:w w:val="105%"/>
                          </w:rPr>
                          <w:t xml:space="preserve"> </w:t>
                        </w:r>
                        <w:r>
                          <w:rPr>
                            <w:color w:val="231F20"/>
                            <w:spacing w:val="-4"/>
                            <w:w w:val="105%"/>
                          </w:rPr>
                          <w:t>put</w:t>
                        </w:r>
                        <w:r>
                          <w:rPr>
                            <w:color w:val="231F20"/>
                            <w:spacing w:val="-11"/>
                            <w:w w:val="105%"/>
                          </w:rPr>
                          <w:t xml:space="preserve"> </w:t>
                        </w:r>
                        <w:r>
                          <w:rPr>
                            <w:color w:val="231F20"/>
                            <w:spacing w:val="-4"/>
                            <w:w w:val="105%"/>
                          </w:rPr>
                          <w:t>on</w:t>
                        </w:r>
                        <w:r>
                          <w:rPr>
                            <w:color w:val="231F20"/>
                            <w:spacing w:val="-11"/>
                            <w:w w:val="105%"/>
                          </w:rPr>
                          <w:t xml:space="preserve"> </w:t>
                        </w:r>
                        <w:r>
                          <w:rPr>
                            <w:color w:val="231F20"/>
                            <w:spacing w:val="-4"/>
                            <w:w w:val="105%"/>
                          </w:rPr>
                          <w:t>his</w:t>
                        </w:r>
                        <w:r>
                          <w:rPr>
                            <w:color w:val="231F20"/>
                            <w:spacing w:val="-11"/>
                            <w:w w:val="105%"/>
                          </w:rPr>
                          <w:t xml:space="preserve"> </w:t>
                        </w:r>
                        <w:r>
                          <w:rPr>
                            <w:color w:val="231F20"/>
                            <w:spacing w:val="-4"/>
                            <w:w w:val="105%"/>
                          </w:rPr>
                          <w:t>clothes</w:t>
                        </w:r>
                        <w:r>
                          <w:rPr>
                            <w:color w:val="231F20"/>
                            <w:spacing w:val="-11"/>
                            <w:w w:val="105%"/>
                          </w:rPr>
                          <w:t xml:space="preserve"> </w:t>
                        </w:r>
                        <w:r>
                          <w:rPr>
                            <w:color w:val="231F20"/>
                            <w:spacing w:val="-4"/>
                            <w:w w:val="105%"/>
                          </w:rPr>
                          <w:t>and</w:t>
                        </w:r>
                        <w:r>
                          <w:rPr>
                            <w:color w:val="231F20"/>
                            <w:spacing w:val="-11"/>
                            <w:w w:val="105%"/>
                          </w:rPr>
                          <w:t xml:space="preserve"> </w:t>
                        </w:r>
                        <w:r>
                          <w:rPr>
                            <w:color w:val="231F20"/>
                            <w:spacing w:val="-4"/>
                            <w:w w:val="105%"/>
                          </w:rPr>
                          <w:t>walked</w:t>
                        </w:r>
                        <w:r>
                          <w:rPr>
                            <w:color w:val="231F20"/>
                            <w:spacing w:val="-11"/>
                            <w:w w:val="105%"/>
                          </w:rPr>
                          <w:t xml:space="preserve"> </w:t>
                        </w:r>
                        <w:r>
                          <w:rPr>
                            <w:color w:val="231F20"/>
                            <w:spacing w:val="-4"/>
                            <w:w w:val="105%"/>
                          </w:rPr>
                          <w:t>from</w:t>
                        </w:r>
                        <w:r>
                          <w:rPr>
                            <w:color w:val="231F20"/>
                            <w:spacing w:val="-11"/>
                            <w:w w:val="105%"/>
                          </w:rPr>
                          <w:t xml:space="preserve"> </w:t>
                        </w:r>
                        <w:r>
                          <w:rPr>
                            <w:color w:val="231F20"/>
                            <w:spacing w:val="-4"/>
                            <w:w w:val="105%"/>
                          </w:rPr>
                          <w:t xml:space="preserve">the </w:t>
                        </w:r>
                        <w:r>
                          <w:rPr>
                            <w:color w:val="231F20"/>
                            <w:spacing w:val="-4"/>
                          </w:rPr>
                          <w:t>hospital</w:t>
                        </w:r>
                        <w:r>
                          <w:rPr>
                            <w:color w:val="231F20"/>
                            <w:spacing w:val="-20"/>
                          </w:rPr>
                          <w:t xml:space="preserve"> </w:t>
                        </w:r>
                        <w:r>
                          <w:rPr>
                            <w:color w:val="231F20"/>
                            <w:spacing w:val="-4"/>
                          </w:rPr>
                          <w:t>a</w:t>
                        </w:r>
                        <w:r>
                          <w:rPr>
                            <w:color w:val="231F20"/>
                            <w:spacing w:val="-20"/>
                          </w:rPr>
                          <w:t xml:space="preserve"> </w:t>
                        </w:r>
                        <w:r>
                          <w:rPr>
                            <w:color w:val="231F20"/>
                            <w:spacing w:val="-4"/>
                          </w:rPr>
                          <w:t>free</w:t>
                        </w:r>
                        <w:r>
                          <w:rPr>
                            <w:color w:val="231F20"/>
                            <w:spacing w:val="-20"/>
                          </w:rPr>
                          <w:t xml:space="preserve"> </w:t>
                        </w:r>
                        <w:r>
                          <w:rPr>
                            <w:color w:val="231F20"/>
                            <w:spacing w:val="-4"/>
                          </w:rPr>
                          <w:t>man.</w:t>
                        </w:r>
                        <w:r>
                          <w:rPr>
                            <w:color w:val="231F20"/>
                            <w:spacing w:val="14"/>
                          </w:rPr>
                          <w:t xml:space="preserve"> </w:t>
                        </w:r>
                        <w:r>
                          <w:rPr>
                            <w:color w:val="231F20"/>
                            <w:spacing w:val="-4"/>
                          </w:rPr>
                          <w:t>He</w:t>
                        </w:r>
                        <w:r>
                          <w:rPr>
                            <w:color w:val="231F20"/>
                            <w:spacing w:val="-20"/>
                          </w:rPr>
                          <w:t xml:space="preserve"> </w:t>
                        </w:r>
                        <w:r>
                          <w:rPr>
                            <w:color w:val="231F20"/>
                            <w:spacing w:val="-4"/>
                          </w:rPr>
                          <w:t>entered</w:t>
                        </w:r>
                        <w:r>
                          <w:rPr>
                            <w:color w:val="231F20"/>
                            <w:spacing w:val="-20"/>
                          </w:rPr>
                          <w:t xml:space="preserve"> </w:t>
                        </w:r>
                        <w:r>
                          <w:rPr>
                            <w:color w:val="231F20"/>
                            <w:spacing w:val="-4"/>
                          </w:rPr>
                          <w:t>a</w:t>
                        </w:r>
                        <w:r>
                          <w:rPr>
                            <w:color w:val="231F20"/>
                            <w:spacing w:val="-20"/>
                          </w:rPr>
                          <w:t xml:space="preserve"> </w:t>
                        </w:r>
                        <w:r>
                          <w:rPr>
                            <w:color w:val="231F20"/>
                            <w:spacing w:val="-4"/>
                          </w:rPr>
                          <w:t>political</w:t>
                        </w:r>
                        <w:r>
                          <w:rPr>
                            <w:color w:val="231F20"/>
                            <w:spacing w:val="-20"/>
                          </w:rPr>
                          <w:t xml:space="preserve"> </w:t>
                        </w:r>
                        <w:r>
                          <w:rPr>
                            <w:color w:val="231F20"/>
                            <w:spacing w:val="-4"/>
                          </w:rPr>
                          <w:t>campaign,</w:t>
                        </w:r>
                        <w:r>
                          <w:rPr>
                            <w:color w:val="231F20"/>
                            <w:spacing w:val="-20"/>
                          </w:rPr>
                          <w:t xml:space="preserve"> </w:t>
                        </w:r>
                        <w:r>
                          <w:rPr>
                            <w:color w:val="231F20"/>
                            <w:spacing w:val="-4"/>
                          </w:rPr>
                          <w:t>making speeches,</w:t>
                        </w:r>
                        <w:r>
                          <w:rPr>
                            <w:color w:val="231F20"/>
                            <w:spacing w:val="-15"/>
                          </w:rPr>
                          <w:t xml:space="preserve"> </w:t>
                        </w:r>
                        <w:r>
                          <w:rPr>
                            <w:color w:val="231F20"/>
                            <w:spacing w:val="-4"/>
                          </w:rPr>
                          <w:t>frequenting</w:t>
                        </w:r>
                        <w:r>
                          <w:rPr>
                            <w:color w:val="231F20"/>
                            <w:spacing w:val="-15"/>
                          </w:rPr>
                          <w:t xml:space="preserve"> </w:t>
                        </w:r>
                        <w:r>
                          <w:rPr>
                            <w:color w:val="231F20"/>
                            <w:spacing w:val="-4"/>
                          </w:rPr>
                          <w:t>men’s</w:t>
                        </w:r>
                        <w:r>
                          <w:rPr>
                            <w:color w:val="231F20"/>
                            <w:spacing w:val="-15"/>
                          </w:rPr>
                          <w:t xml:space="preserve"> </w:t>
                        </w:r>
                        <w:r>
                          <w:rPr>
                            <w:color w:val="231F20"/>
                            <w:spacing w:val="-4"/>
                          </w:rPr>
                          <w:t>gathering</w:t>
                        </w:r>
                        <w:r>
                          <w:rPr>
                            <w:color w:val="231F20"/>
                            <w:spacing w:val="-15"/>
                          </w:rPr>
                          <w:t xml:space="preserve"> </w:t>
                        </w:r>
                        <w:r>
                          <w:rPr>
                            <w:color w:val="231F20"/>
                            <w:spacing w:val="-4"/>
                          </w:rPr>
                          <w:t>places</w:t>
                        </w:r>
                        <w:r>
                          <w:rPr>
                            <w:color w:val="231F20"/>
                            <w:spacing w:val="-15"/>
                          </w:rPr>
                          <w:t xml:space="preserve"> </w:t>
                        </w:r>
                        <w:r>
                          <w:rPr>
                            <w:color w:val="231F20"/>
                            <w:spacing w:val="-4"/>
                          </w:rPr>
                          <w:t>of</w:t>
                        </w:r>
                        <w:r>
                          <w:rPr>
                            <w:color w:val="231F20"/>
                            <w:spacing w:val="-15"/>
                          </w:rPr>
                          <w:t xml:space="preserve"> </w:t>
                        </w:r>
                        <w:r>
                          <w:rPr>
                            <w:color w:val="231F20"/>
                            <w:spacing w:val="-4"/>
                          </w:rPr>
                          <w:t>all</w:t>
                        </w:r>
                        <w:r>
                          <w:rPr>
                            <w:color w:val="231F20"/>
                            <w:spacing w:val="-15"/>
                          </w:rPr>
                          <w:t xml:space="preserve"> </w:t>
                        </w:r>
                        <w:r>
                          <w:rPr>
                            <w:color w:val="231F20"/>
                            <w:spacing w:val="-4"/>
                          </w:rPr>
                          <w:t>sorts,</w:t>
                        </w:r>
                        <w:r>
                          <w:rPr>
                            <w:color w:val="231F20"/>
                            <w:spacing w:val="-15"/>
                          </w:rPr>
                          <w:t xml:space="preserve"> </w:t>
                        </w:r>
                        <w:r>
                          <w:rPr>
                            <w:color w:val="231F20"/>
                            <w:spacing w:val="-4"/>
                          </w:rPr>
                          <w:t xml:space="preserve">of- </w:t>
                        </w:r>
                        <w:r>
                          <w:rPr>
                            <w:color w:val="231F20"/>
                            <w:spacing w:val="-4"/>
                            <w:w w:val="105%"/>
                          </w:rPr>
                          <w:t>ten</w:t>
                        </w:r>
                        <w:r>
                          <w:rPr>
                            <w:color w:val="231F20"/>
                            <w:spacing w:val="-11"/>
                            <w:w w:val="105%"/>
                          </w:rPr>
                          <w:t xml:space="preserve"> </w:t>
                        </w:r>
                        <w:r>
                          <w:rPr>
                            <w:color w:val="231F20"/>
                            <w:spacing w:val="-4"/>
                            <w:w w:val="105%"/>
                          </w:rPr>
                          <w:t>staying</w:t>
                        </w:r>
                        <w:r>
                          <w:rPr>
                            <w:color w:val="231F20"/>
                            <w:spacing w:val="-10"/>
                            <w:w w:val="105%"/>
                          </w:rPr>
                          <w:t xml:space="preserve"> </w:t>
                        </w:r>
                        <w:r>
                          <w:rPr>
                            <w:color w:val="231F20"/>
                            <w:spacing w:val="-4"/>
                            <w:w w:val="105%"/>
                          </w:rPr>
                          <w:t>up</w:t>
                        </w:r>
                        <w:r>
                          <w:rPr>
                            <w:color w:val="231F20"/>
                            <w:spacing w:val="-10"/>
                            <w:w w:val="105%"/>
                          </w:rPr>
                          <w:t xml:space="preserve"> </w:t>
                        </w:r>
                        <w:r>
                          <w:rPr>
                            <w:color w:val="231F20"/>
                            <w:spacing w:val="-4"/>
                            <w:w w:val="105%"/>
                          </w:rPr>
                          <w:t>all</w:t>
                        </w:r>
                        <w:r>
                          <w:rPr>
                            <w:color w:val="231F20"/>
                            <w:spacing w:val="-10"/>
                            <w:w w:val="105%"/>
                          </w:rPr>
                          <w:t xml:space="preserve"> </w:t>
                        </w:r>
                        <w:r>
                          <w:rPr>
                            <w:color w:val="231F20"/>
                            <w:spacing w:val="-4"/>
                            <w:w w:val="105%"/>
                          </w:rPr>
                          <w:t>night.</w:t>
                        </w:r>
                        <w:r>
                          <w:rPr>
                            <w:color w:val="231F20"/>
                            <w:spacing w:val="4"/>
                            <w:w w:val="105%"/>
                          </w:rPr>
                          <w:t xml:space="preserve"> </w:t>
                        </w:r>
                        <w:r>
                          <w:rPr>
                            <w:color w:val="231F20"/>
                            <w:spacing w:val="-4"/>
                            <w:w w:val="105%"/>
                          </w:rPr>
                          <w:t>He</w:t>
                        </w:r>
                        <w:r>
                          <w:rPr>
                            <w:color w:val="231F20"/>
                            <w:spacing w:val="-11"/>
                            <w:w w:val="105%"/>
                          </w:rPr>
                          <w:t xml:space="preserve"> </w:t>
                        </w:r>
                        <w:r>
                          <w:rPr>
                            <w:color w:val="231F20"/>
                            <w:spacing w:val="-4"/>
                            <w:w w:val="105%"/>
                          </w:rPr>
                          <w:t>lost</w:t>
                        </w:r>
                        <w:r>
                          <w:rPr>
                            <w:color w:val="231F20"/>
                            <w:spacing w:val="-10"/>
                            <w:w w:val="105%"/>
                          </w:rPr>
                          <w:t xml:space="preserve"> </w:t>
                        </w:r>
                        <w:r>
                          <w:rPr>
                            <w:color w:val="231F20"/>
                            <w:spacing w:val="-4"/>
                            <w:w w:val="105%"/>
                          </w:rPr>
                          <w:t>the</w:t>
                        </w:r>
                        <w:r>
                          <w:rPr>
                            <w:color w:val="231F20"/>
                            <w:spacing w:val="-10"/>
                            <w:w w:val="105%"/>
                          </w:rPr>
                          <w:t xml:space="preserve"> </w:t>
                        </w:r>
                        <w:r>
                          <w:rPr>
                            <w:color w:val="231F20"/>
                            <w:spacing w:val="-4"/>
                            <w:w w:val="105%"/>
                          </w:rPr>
                          <w:t>race</w:t>
                        </w:r>
                        <w:r>
                          <w:rPr>
                            <w:color w:val="231F20"/>
                            <w:spacing w:val="-10"/>
                            <w:w w:val="105%"/>
                          </w:rPr>
                          <w:t xml:space="preserve"> </w:t>
                        </w:r>
                        <w:r>
                          <w:rPr>
                            <w:color w:val="231F20"/>
                            <w:spacing w:val="-4"/>
                            <w:w w:val="105%"/>
                          </w:rPr>
                          <w:t>by</w:t>
                        </w:r>
                        <w:r>
                          <w:rPr>
                            <w:color w:val="231F20"/>
                            <w:spacing w:val="-11"/>
                            <w:w w:val="105%"/>
                          </w:rPr>
                          <w:t xml:space="preserve"> </w:t>
                        </w:r>
                        <w:r>
                          <w:rPr>
                            <w:color w:val="231F20"/>
                            <w:spacing w:val="-4"/>
                            <w:w w:val="105%"/>
                          </w:rPr>
                          <w:t>only</w:t>
                        </w:r>
                        <w:r>
                          <w:rPr>
                            <w:color w:val="231F20"/>
                            <w:spacing w:val="-10"/>
                            <w:w w:val="105%"/>
                          </w:rPr>
                          <w:t xml:space="preserve"> </w:t>
                        </w:r>
                        <w:r>
                          <w:rPr>
                            <w:color w:val="231F20"/>
                            <w:spacing w:val="-4"/>
                            <w:w w:val="105%"/>
                          </w:rPr>
                          <w:t>a</w:t>
                        </w:r>
                        <w:r>
                          <w:rPr>
                            <w:color w:val="231F20"/>
                            <w:spacing w:val="-10"/>
                            <w:w w:val="105%"/>
                          </w:rPr>
                          <w:t xml:space="preserve"> </w:t>
                        </w:r>
                        <w:r>
                          <w:rPr>
                            <w:color w:val="231F20"/>
                            <w:spacing w:val="-4"/>
                            <w:w w:val="105%"/>
                          </w:rPr>
                          <w:t xml:space="preserve">narrow </w:t>
                        </w:r>
                        <w:r>
                          <w:rPr>
                            <w:color w:val="231F20"/>
                          </w:rPr>
                          <w:t>margin.</w:t>
                        </w:r>
                        <w:r>
                          <w:rPr>
                            <w:color w:val="231F20"/>
                            <w:spacing w:val="35"/>
                          </w:rPr>
                          <w:t xml:space="preserve"> </w:t>
                        </w:r>
                        <w:r>
                          <w:rPr>
                            <w:color w:val="231F20"/>
                          </w:rPr>
                          <w:t>But</w:t>
                        </w:r>
                        <w:r>
                          <w:rPr>
                            <w:color w:val="231F20"/>
                            <w:spacing w:val="-6"/>
                          </w:rPr>
                          <w:t xml:space="preserve"> </w:t>
                        </w:r>
                        <w:r>
                          <w:rPr>
                            <w:color w:val="231F20"/>
                          </w:rPr>
                          <w:t>he</w:t>
                        </w:r>
                        <w:r>
                          <w:rPr>
                            <w:color w:val="231F20"/>
                            <w:spacing w:val="-7"/>
                          </w:rPr>
                          <w:t xml:space="preserve"> </w:t>
                        </w:r>
                        <w:r>
                          <w:rPr>
                            <w:color w:val="231F20"/>
                          </w:rPr>
                          <w:t>had</w:t>
                        </w:r>
                        <w:r>
                          <w:rPr>
                            <w:color w:val="231F20"/>
                            <w:spacing w:val="-7"/>
                          </w:rPr>
                          <w:t xml:space="preserve"> </w:t>
                        </w:r>
                        <w:r>
                          <w:rPr>
                            <w:color w:val="231F20"/>
                          </w:rPr>
                          <w:t>found</w:t>
                        </w:r>
                        <w:r>
                          <w:rPr>
                            <w:color w:val="231F20"/>
                            <w:spacing w:val="-7"/>
                          </w:rPr>
                          <w:t xml:space="preserve"> </w:t>
                        </w:r>
                        <w:r>
                          <w:rPr>
                            <w:color w:val="231F20"/>
                          </w:rPr>
                          <w:t>God—and</w:t>
                        </w:r>
                        <w:r>
                          <w:rPr>
                            <w:color w:val="231F20"/>
                            <w:spacing w:val="-7"/>
                          </w:rPr>
                          <w:t xml:space="preserve"> </w:t>
                        </w:r>
                        <w:r>
                          <w:rPr>
                            <w:color w:val="231F20"/>
                          </w:rPr>
                          <w:t>in</w:t>
                        </w:r>
                        <w:r>
                          <w:rPr>
                            <w:color w:val="231F20"/>
                            <w:spacing w:val="-6"/>
                          </w:rPr>
                          <w:t xml:space="preserve"> </w:t>
                        </w:r>
                        <w:r>
                          <w:rPr>
                            <w:color w:val="231F20"/>
                          </w:rPr>
                          <w:t>finding</w:t>
                        </w:r>
                        <w:r>
                          <w:rPr>
                            <w:color w:val="231F20"/>
                            <w:spacing w:val="-7"/>
                          </w:rPr>
                          <w:t xml:space="preserve"> </w:t>
                        </w:r>
                        <w:r>
                          <w:rPr>
                            <w:color w:val="231F20"/>
                          </w:rPr>
                          <w:t>God</w:t>
                        </w:r>
                        <w:r>
                          <w:rPr>
                            <w:color w:val="231F20"/>
                            <w:spacing w:val="-7"/>
                          </w:rPr>
                          <w:t xml:space="preserve"> </w:t>
                        </w:r>
                        <w:r>
                          <w:rPr>
                            <w:color w:val="231F20"/>
                            <w:spacing w:val="-5"/>
                          </w:rPr>
                          <w:t>had</w:t>
                        </w:r>
                      </w:p>
                      <w:p w14:paraId="7CAF427B" w14:textId="77777777" w:rsidR="00000000" w:rsidRDefault="00000000">
                        <w:pPr>
                          <w:pStyle w:val="BodyText"/>
                          <w:kinsoku w:val="0"/>
                          <w:overflowPunct w:val="0"/>
                          <w:ind w:end="0pt" w:firstLine="0pt"/>
                          <w:rPr>
                            <w:color w:val="231F20"/>
                            <w:spacing w:val="-2"/>
                          </w:rPr>
                        </w:pPr>
                        <w:r>
                          <w:rPr>
                            <w:color w:val="231F20"/>
                            <w:spacing w:val="-5"/>
                          </w:rPr>
                          <w:t>found</w:t>
                        </w:r>
                        <w:r>
                          <w:rPr>
                            <w:color w:val="231F20"/>
                            <w:spacing w:val="-20"/>
                          </w:rPr>
                          <w:t xml:space="preserve"> </w:t>
                        </w:r>
                        <w:r>
                          <w:rPr>
                            <w:color w:val="231F20"/>
                            <w:spacing w:val="-2"/>
                          </w:rPr>
                          <w:t>himself.</w:t>
                        </w:r>
                      </w:p>
                      <w:p w14:paraId="6A96606B" w14:textId="77777777" w:rsidR="00000000" w:rsidRDefault="00000000">
                        <w:pPr>
                          <w:pStyle w:val="BodyText"/>
                          <w:kinsoku w:val="0"/>
                          <w:overflowPunct w:val="0"/>
                          <w:spacing w:before="0.70pt" w:line="12.95pt" w:lineRule="auto"/>
                          <w:ind w:end="1.10pt"/>
                          <w:rPr>
                            <w:color w:val="231F20"/>
                            <w:w w:val="105%"/>
                          </w:rPr>
                        </w:pPr>
                        <w:r>
                          <w:rPr>
                            <w:color w:val="231F20"/>
                            <w:spacing w:val="-4"/>
                          </w:rPr>
                          <w:t>That</w:t>
                        </w:r>
                        <w:r>
                          <w:rPr>
                            <w:color w:val="231F20"/>
                            <w:spacing w:val="-8"/>
                          </w:rPr>
                          <w:t xml:space="preserve"> </w:t>
                        </w:r>
                        <w:r>
                          <w:rPr>
                            <w:color w:val="231F20"/>
                            <w:spacing w:val="-4"/>
                          </w:rPr>
                          <w:t>was</w:t>
                        </w:r>
                        <w:r>
                          <w:rPr>
                            <w:color w:val="231F20"/>
                            <w:spacing w:val="-7"/>
                          </w:rPr>
                          <w:t xml:space="preserve"> </w:t>
                        </w:r>
                        <w:r>
                          <w:rPr>
                            <w:color w:val="231F20"/>
                            <w:spacing w:val="-4"/>
                          </w:rPr>
                          <w:t>in</w:t>
                        </w:r>
                        <w:r>
                          <w:rPr>
                            <w:color w:val="231F20"/>
                            <w:spacing w:val="-7"/>
                          </w:rPr>
                          <w:t xml:space="preserve"> </w:t>
                        </w:r>
                        <w:r>
                          <w:rPr>
                            <w:color w:val="231F20"/>
                            <w:spacing w:val="-4"/>
                          </w:rPr>
                          <w:t>June,</w:t>
                        </w:r>
                        <w:r>
                          <w:rPr>
                            <w:color w:val="231F20"/>
                            <w:spacing w:val="-7"/>
                          </w:rPr>
                          <w:t xml:space="preserve"> </w:t>
                        </w:r>
                        <w:r>
                          <w:rPr>
                            <w:color w:val="231F20"/>
                            <w:spacing w:val="-4"/>
                          </w:rPr>
                          <w:t>1935.</w:t>
                        </w:r>
                        <w:r>
                          <w:rPr>
                            <w:color w:val="231F20"/>
                            <w:spacing w:val="-8"/>
                          </w:rPr>
                          <w:t xml:space="preserve"> </w:t>
                        </w:r>
                        <w:r>
                          <w:rPr>
                            <w:color w:val="231F20"/>
                            <w:spacing w:val="-4"/>
                          </w:rPr>
                          <w:t>He</w:t>
                        </w:r>
                        <w:r>
                          <w:rPr>
                            <w:color w:val="231F20"/>
                            <w:spacing w:val="-7"/>
                          </w:rPr>
                          <w:t xml:space="preserve"> </w:t>
                        </w:r>
                        <w:r>
                          <w:rPr>
                            <w:color w:val="231F20"/>
                            <w:spacing w:val="-4"/>
                          </w:rPr>
                          <w:t>never</w:t>
                        </w:r>
                        <w:r>
                          <w:rPr>
                            <w:color w:val="231F20"/>
                            <w:spacing w:val="-7"/>
                          </w:rPr>
                          <w:t xml:space="preserve"> </w:t>
                        </w:r>
                        <w:r>
                          <w:rPr>
                            <w:color w:val="231F20"/>
                            <w:spacing w:val="-4"/>
                          </w:rPr>
                          <w:t>drank</w:t>
                        </w:r>
                        <w:r>
                          <w:rPr>
                            <w:color w:val="231F20"/>
                            <w:spacing w:val="-7"/>
                          </w:rPr>
                          <w:t xml:space="preserve"> </w:t>
                        </w:r>
                        <w:r>
                          <w:rPr>
                            <w:color w:val="231F20"/>
                            <w:spacing w:val="-4"/>
                          </w:rPr>
                          <w:t>again.</w:t>
                        </w:r>
                        <w:r>
                          <w:rPr>
                            <w:color w:val="231F20"/>
                            <w:spacing w:val="-8"/>
                          </w:rPr>
                          <w:t xml:space="preserve"> </w:t>
                        </w:r>
                        <w:r>
                          <w:rPr>
                            <w:color w:val="231F20"/>
                            <w:spacing w:val="-4"/>
                          </w:rPr>
                          <w:t>He</w:t>
                        </w:r>
                        <w:r>
                          <w:rPr>
                            <w:color w:val="231F20"/>
                            <w:spacing w:val="-7"/>
                          </w:rPr>
                          <w:t xml:space="preserve"> </w:t>
                        </w:r>
                        <w:r>
                          <w:rPr>
                            <w:color w:val="231F20"/>
                            <w:spacing w:val="-4"/>
                          </w:rPr>
                          <w:t>too,</w:t>
                        </w:r>
                        <w:r>
                          <w:rPr>
                            <w:color w:val="231F20"/>
                            <w:spacing w:val="-7"/>
                          </w:rPr>
                          <w:t xml:space="preserve"> </w:t>
                        </w:r>
                        <w:r>
                          <w:rPr>
                            <w:color w:val="231F20"/>
                            <w:spacing w:val="-4"/>
                          </w:rPr>
                          <w:t xml:space="preserve">has </w:t>
                        </w:r>
                        <w:r>
                          <w:rPr>
                            <w:color w:val="231F20"/>
                            <w:spacing w:val="-8"/>
                          </w:rPr>
                          <w:t>become</w:t>
                        </w:r>
                        <w:r>
                          <w:rPr>
                            <w:color w:val="231F20"/>
                            <w:spacing w:val="-4"/>
                          </w:rPr>
                          <w:t xml:space="preserve"> </w:t>
                        </w:r>
                        <w:r>
                          <w:rPr>
                            <w:color w:val="231F20"/>
                            <w:spacing w:val="-8"/>
                          </w:rPr>
                          <w:t>a</w:t>
                        </w:r>
                        <w:r>
                          <w:rPr>
                            <w:color w:val="231F20"/>
                            <w:spacing w:val="-3"/>
                          </w:rPr>
                          <w:t xml:space="preserve"> </w:t>
                        </w:r>
                        <w:r>
                          <w:rPr>
                            <w:color w:val="231F20"/>
                            <w:spacing w:val="-8"/>
                          </w:rPr>
                          <w:t>respected</w:t>
                        </w:r>
                        <w:r>
                          <w:rPr>
                            <w:color w:val="231F20"/>
                            <w:spacing w:val="-3"/>
                          </w:rPr>
                          <w:t xml:space="preserve"> </w:t>
                        </w:r>
                        <w:r>
                          <w:rPr>
                            <w:color w:val="231F20"/>
                            <w:spacing w:val="-8"/>
                          </w:rPr>
                          <w:t>and</w:t>
                        </w:r>
                        <w:r>
                          <w:rPr>
                            <w:color w:val="231F20"/>
                            <w:spacing w:val="-3"/>
                          </w:rPr>
                          <w:t xml:space="preserve"> </w:t>
                        </w:r>
                        <w:r>
                          <w:rPr>
                            <w:color w:val="231F20"/>
                            <w:spacing w:val="-8"/>
                          </w:rPr>
                          <w:t>useful</w:t>
                        </w:r>
                        <w:r>
                          <w:rPr>
                            <w:color w:val="231F20"/>
                            <w:spacing w:val="-4"/>
                          </w:rPr>
                          <w:t xml:space="preserve"> </w:t>
                        </w:r>
                        <w:r>
                          <w:rPr>
                            <w:color w:val="231F20"/>
                            <w:spacing w:val="-8"/>
                          </w:rPr>
                          <w:t>member</w:t>
                        </w:r>
                        <w:r>
                          <w:rPr>
                            <w:color w:val="231F20"/>
                            <w:spacing w:val="-3"/>
                          </w:rPr>
                          <w:t xml:space="preserve"> </w:t>
                        </w:r>
                        <w:r>
                          <w:rPr>
                            <w:color w:val="231F20"/>
                            <w:spacing w:val="-8"/>
                          </w:rPr>
                          <w:t>of</w:t>
                        </w:r>
                        <w:r>
                          <w:rPr>
                            <w:color w:val="231F20"/>
                            <w:spacing w:val="-3"/>
                          </w:rPr>
                          <w:t xml:space="preserve"> </w:t>
                        </w:r>
                        <w:r>
                          <w:rPr>
                            <w:color w:val="231F20"/>
                            <w:spacing w:val="-8"/>
                          </w:rPr>
                          <w:t>his</w:t>
                        </w:r>
                        <w:r>
                          <w:rPr>
                            <w:color w:val="231F20"/>
                            <w:spacing w:val="-3"/>
                          </w:rPr>
                          <w:t xml:space="preserve"> </w:t>
                        </w:r>
                        <w:r>
                          <w:rPr>
                            <w:color w:val="231F20"/>
                            <w:spacing w:val="-8"/>
                          </w:rPr>
                          <w:t>community.</w:t>
                        </w:r>
                        <w:r>
                          <w:rPr>
                            <w:color w:val="231F20"/>
                            <w:spacing w:val="-4"/>
                          </w:rPr>
                          <w:t xml:space="preserve"> </w:t>
                        </w:r>
                        <w:r>
                          <w:rPr>
                            <w:color w:val="231F20"/>
                            <w:spacing w:val="-8"/>
                          </w:rPr>
                          <w:t>He</w:t>
                        </w:r>
                        <w:r>
                          <w:rPr>
                            <w:color w:val="231F20"/>
                            <w:spacing w:val="-2"/>
                          </w:rPr>
                          <w:t xml:space="preserve"> has</w:t>
                        </w:r>
                        <w:r>
                          <w:rPr>
                            <w:color w:val="231F20"/>
                            <w:spacing w:val="-10"/>
                          </w:rPr>
                          <w:t xml:space="preserve"> </w:t>
                        </w:r>
                        <w:r>
                          <w:rPr>
                            <w:color w:val="231F20"/>
                            <w:spacing w:val="-2"/>
                          </w:rPr>
                          <w:t>helped</w:t>
                        </w:r>
                        <w:r>
                          <w:rPr>
                            <w:color w:val="231F20"/>
                            <w:spacing w:val="-9"/>
                          </w:rPr>
                          <w:t xml:space="preserve"> </w:t>
                        </w:r>
                        <w:r>
                          <w:rPr>
                            <w:color w:val="231F20"/>
                            <w:spacing w:val="-2"/>
                          </w:rPr>
                          <w:t>other</w:t>
                        </w:r>
                        <w:r>
                          <w:rPr>
                            <w:color w:val="231F20"/>
                            <w:spacing w:val="-9"/>
                          </w:rPr>
                          <w:t xml:space="preserve"> </w:t>
                        </w:r>
                        <w:r>
                          <w:rPr>
                            <w:color w:val="231F20"/>
                            <w:spacing w:val="-2"/>
                          </w:rPr>
                          <w:t>men</w:t>
                        </w:r>
                        <w:r>
                          <w:rPr>
                            <w:color w:val="231F20"/>
                            <w:spacing w:val="-9"/>
                          </w:rPr>
                          <w:t xml:space="preserve"> </w:t>
                        </w:r>
                        <w:r>
                          <w:rPr>
                            <w:color w:val="231F20"/>
                            <w:spacing w:val="-2"/>
                          </w:rPr>
                          <w:t>recover,</w:t>
                        </w:r>
                        <w:r>
                          <w:rPr>
                            <w:color w:val="231F20"/>
                            <w:spacing w:val="-10"/>
                          </w:rPr>
                          <w:t xml:space="preserve"> </w:t>
                        </w:r>
                        <w:r>
                          <w:rPr>
                            <w:color w:val="231F20"/>
                            <w:spacing w:val="-2"/>
                          </w:rPr>
                          <w:t>and</w:t>
                        </w:r>
                        <w:r>
                          <w:rPr>
                            <w:color w:val="231F20"/>
                            <w:spacing w:val="-9"/>
                          </w:rPr>
                          <w:t xml:space="preserve"> </w:t>
                        </w:r>
                        <w:r>
                          <w:rPr>
                            <w:color w:val="231F20"/>
                            <w:spacing w:val="-2"/>
                          </w:rPr>
                          <w:t>is</w:t>
                        </w:r>
                        <w:r>
                          <w:rPr>
                            <w:color w:val="231F20"/>
                            <w:spacing w:val="-9"/>
                          </w:rPr>
                          <w:t xml:space="preserve"> </w:t>
                        </w:r>
                        <w:r>
                          <w:rPr>
                            <w:color w:val="231F20"/>
                            <w:spacing w:val="-2"/>
                          </w:rPr>
                          <w:t>a</w:t>
                        </w:r>
                        <w:r>
                          <w:rPr>
                            <w:color w:val="231F20"/>
                            <w:spacing w:val="-9"/>
                          </w:rPr>
                          <w:t xml:space="preserve"> </w:t>
                        </w:r>
                        <w:r>
                          <w:rPr>
                            <w:color w:val="231F20"/>
                            <w:spacing w:val="-2"/>
                          </w:rPr>
                          <w:t>power</w:t>
                        </w:r>
                        <w:r>
                          <w:rPr>
                            <w:color w:val="231F20"/>
                            <w:spacing w:val="-10"/>
                          </w:rPr>
                          <w:t xml:space="preserve"> </w:t>
                        </w:r>
                        <w:r>
                          <w:rPr>
                            <w:color w:val="231F20"/>
                            <w:spacing w:val="-2"/>
                          </w:rPr>
                          <w:t>in</w:t>
                        </w:r>
                        <w:r>
                          <w:rPr>
                            <w:color w:val="231F20"/>
                            <w:spacing w:val="-9"/>
                          </w:rPr>
                          <w:t xml:space="preserve"> </w:t>
                        </w:r>
                        <w:r>
                          <w:rPr>
                            <w:color w:val="231F20"/>
                            <w:spacing w:val="-2"/>
                          </w:rPr>
                          <w:t>the</w:t>
                        </w:r>
                        <w:r>
                          <w:rPr>
                            <w:color w:val="231F20"/>
                            <w:spacing w:val="-9"/>
                          </w:rPr>
                          <w:t xml:space="preserve"> </w:t>
                        </w:r>
                        <w:r>
                          <w:rPr>
                            <w:color w:val="231F20"/>
                            <w:spacing w:val="-2"/>
                          </w:rPr>
                          <w:t xml:space="preserve">church </w:t>
                        </w:r>
                        <w:r>
                          <w:rPr>
                            <w:color w:val="231F20"/>
                            <w:w w:val="105%"/>
                          </w:rPr>
                          <w:t>from</w:t>
                        </w:r>
                        <w:r>
                          <w:rPr>
                            <w:color w:val="231F20"/>
                            <w:spacing w:val="-24"/>
                            <w:w w:val="105%"/>
                          </w:rPr>
                          <w:t xml:space="preserve"> </w:t>
                        </w:r>
                        <w:r>
                          <w:rPr>
                            <w:color w:val="231F20"/>
                            <w:w w:val="105%"/>
                          </w:rPr>
                          <w:t>which</w:t>
                        </w:r>
                        <w:r>
                          <w:rPr>
                            <w:color w:val="231F20"/>
                            <w:spacing w:val="-24"/>
                            <w:w w:val="105%"/>
                          </w:rPr>
                          <w:t xml:space="preserve"> </w:t>
                        </w:r>
                        <w:r>
                          <w:rPr>
                            <w:color w:val="231F20"/>
                            <w:w w:val="105%"/>
                          </w:rPr>
                          <w:t>he</w:t>
                        </w:r>
                        <w:r>
                          <w:rPr>
                            <w:color w:val="231F20"/>
                            <w:spacing w:val="-24"/>
                            <w:w w:val="105%"/>
                          </w:rPr>
                          <w:t xml:space="preserve"> </w:t>
                        </w:r>
                        <w:r>
                          <w:rPr>
                            <w:color w:val="231F20"/>
                            <w:w w:val="105%"/>
                          </w:rPr>
                          <w:t>was</w:t>
                        </w:r>
                        <w:r>
                          <w:rPr>
                            <w:color w:val="231F20"/>
                            <w:spacing w:val="-24"/>
                            <w:w w:val="105%"/>
                          </w:rPr>
                          <w:t xml:space="preserve"> </w:t>
                        </w:r>
                        <w:r>
                          <w:rPr>
                            <w:color w:val="231F20"/>
                            <w:w w:val="105%"/>
                          </w:rPr>
                          <w:t>long</w:t>
                        </w:r>
                        <w:r>
                          <w:rPr>
                            <w:color w:val="231F20"/>
                            <w:spacing w:val="-24"/>
                            <w:w w:val="105%"/>
                          </w:rPr>
                          <w:t xml:space="preserve"> </w:t>
                        </w:r>
                        <w:r>
                          <w:rPr>
                            <w:color w:val="231F20"/>
                            <w:w w:val="105%"/>
                          </w:rPr>
                          <w:t>absent.</w:t>
                        </w:r>
                      </w:p>
                      <w:p w14:paraId="25FDCCE7" w14:textId="77777777" w:rsidR="00000000" w:rsidRDefault="00000000">
                        <w:pPr>
                          <w:pStyle w:val="BodyText"/>
                          <w:kinsoku w:val="0"/>
                          <w:overflowPunct w:val="0"/>
                          <w:spacing w:line="12.95pt" w:lineRule="auto"/>
                          <w:ind w:end="1pt"/>
                          <w:rPr>
                            <w:color w:val="231F20"/>
                            <w:spacing w:val="-5"/>
                            <w:w w:val="105%"/>
                          </w:rPr>
                        </w:pPr>
                        <w:r>
                          <w:rPr>
                            <w:color w:val="231F20"/>
                            <w:spacing w:val="-4"/>
                          </w:rPr>
                          <w:t xml:space="preserve">So, you see, there were three alcoholics in that town, who </w:t>
                        </w:r>
                        <w:r>
                          <w:rPr>
                            <w:color w:val="231F20"/>
                            <w:spacing w:val="-8"/>
                          </w:rPr>
                          <w:t>now</w:t>
                        </w:r>
                        <w:r>
                          <w:rPr>
                            <w:color w:val="231F20"/>
                            <w:spacing w:val="-2"/>
                          </w:rPr>
                          <w:t xml:space="preserve"> </w:t>
                        </w:r>
                        <w:r>
                          <w:rPr>
                            <w:color w:val="231F20"/>
                            <w:spacing w:val="-8"/>
                          </w:rPr>
                          <w:t>felt</w:t>
                        </w:r>
                        <w:r>
                          <w:rPr>
                            <w:color w:val="231F20"/>
                            <w:spacing w:val="-2"/>
                          </w:rPr>
                          <w:t xml:space="preserve"> </w:t>
                        </w:r>
                        <w:r>
                          <w:rPr>
                            <w:color w:val="231F20"/>
                            <w:spacing w:val="-8"/>
                          </w:rPr>
                          <w:t>they</w:t>
                        </w:r>
                        <w:r>
                          <w:rPr>
                            <w:color w:val="231F20"/>
                            <w:spacing w:val="-2"/>
                          </w:rPr>
                          <w:t xml:space="preserve"> </w:t>
                        </w:r>
                        <w:r>
                          <w:rPr>
                            <w:color w:val="231F20"/>
                            <w:spacing w:val="-8"/>
                          </w:rPr>
                          <w:t>had</w:t>
                        </w:r>
                        <w:r>
                          <w:rPr>
                            <w:color w:val="231F20"/>
                            <w:spacing w:val="-2"/>
                          </w:rPr>
                          <w:t xml:space="preserve"> </w:t>
                        </w:r>
                        <w:r>
                          <w:rPr>
                            <w:color w:val="231F20"/>
                            <w:spacing w:val="-8"/>
                          </w:rPr>
                          <w:t>to</w:t>
                        </w:r>
                        <w:r>
                          <w:rPr>
                            <w:color w:val="231F20"/>
                            <w:spacing w:val="-2"/>
                          </w:rPr>
                          <w:t xml:space="preserve"> </w:t>
                        </w:r>
                        <w:r>
                          <w:rPr>
                            <w:color w:val="231F20"/>
                            <w:spacing w:val="-8"/>
                          </w:rPr>
                          <w:t>give</w:t>
                        </w:r>
                        <w:r>
                          <w:rPr>
                            <w:color w:val="231F20"/>
                            <w:spacing w:val="-2"/>
                          </w:rPr>
                          <w:t xml:space="preserve"> </w:t>
                        </w:r>
                        <w:r>
                          <w:rPr>
                            <w:color w:val="231F20"/>
                            <w:spacing w:val="-8"/>
                          </w:rPr>
                          <w:t>to</w:t>
                        </w:r>
                        <w:r>
                          <w:rPr>
                            <w:color w:val="231F20"/>
                            <w:spacing w:val="-2"/>
                          </w:rPr>
                          <w:t xml:space="preserve"> </w:t>
                        </w:r>
                        <w:r>
                          <w:rPr>
                            <w:color w:val="231F20"/>
                            <w:spacing w:val="-8"/>
                          </w:rPr>
                          <w:t>others</w:t>
                        </w:r>
                        <w:r>
                          <w:rPr>
                            <w:color w:val="231F20"/>
                            <w:spacing w:val="-2"/>
                          </w:rPr>
                          <w:t xml:space="preserve"> </w:t>
                        </w:r>
                        <w:r>
                          <w:rPr>
                            <w:color w:val="231F20"/>
                            <w:spacing w:val="-8"/>
                          </w:rPr>
                          <w:t>what</w:t>
                        </w:r>
                        <w:r>
                          <w:rPr>
                            <w:color w:val="231F20"/>
                            <w:spacing w:val="-2"/>
                          </w:rPr>
                          <w:t xml:space="preserve"> </w:t>
                        </w:r>
                        <w:r>
                          <w:rPr>
                            <w:color w:val="231F20"/>
                            <w:spacing w:val="-8"/>
                          </w:rPr>
                          <w:t>they</w:t>
                        </w:r>
                        <w:r>
                          <w:rPr>
                            <w:color w:val="231F20"/>
                            <w:spacing w:val="-2"/>
                          </w:rPr>
                          <w:t xml:space="preserve"> </w:t>
                        </w:r>
                        <w:r>
                          <w:rPr>
                            <w:color w:val="231F20"/>
                            <w:spacing w:val="-8"/>
                          </w:rPr>
                          <w:t>had</w:t>
                        </w:r>
                        <w:r>
                          <w:rPr>
                            <w:color w:val="231F20"/>
                            <w:spacing w:val="-2"/>
                          </w:rPr>
                          <w:t xml:space="preserve"> </w:t>
                        </w:r>
                        <w:r>
                          <w:rPr>
                            <w:color w:val="231F20"/>
                            <w:spacing w:val="-8"/>
                          </w:rPr>
                          <w:t>found,</w:t>
                        </w:r>
                        <w:r>
                          <w:rPr>
                            <w:color w:val="231F20"/>
                            <w:spacing w:val="-2"/>
                          </w:rPr>
                          <w:t xml:space="preserve"> </w:t>
                        </w:r>
                        <w:r>
                          <w:rPr>
                            <w:color w:val="231F20"/>
                            <w:spacing w:val="-8"/>
                          </w:rPr>
                          <w:t>or</w:t>
                        </w:r>
                        <w:r>
                          <w:rPr>
                            <w:color w:val="231F20"/>
                            <w:spacing w:val="-2"/>
                          </w:rPr>
                          <w:t xml:space="preserve"> </w:t>
                        </w:r>
                        <w:r>
                          <w:rPr>
                            <w:color w:val="231F20"/>
                            <w:spacing w:val="-8"/>
                          </w:rPr>
                          <w:t>be</w:t>
                        </w:r>
                        <w:r>
                          <w:rPr>
                            <w:color w:val="231F20"/>
                          </w:rPr>
                          <w:t xml:space="preserve"> </w:t>
                        </w:r>
                        <w:r>
                          <w:rPr>
                            <w:color w:val="231F20"/>
                            <w:spacing w:val="-6"/>
                          </w:rPr>
                          <w:t>sunk.</w:t>
                        </w:r>
                        <w:r>
                          <w:rPr>
                            <w:color w:val="231F20"/>
                            <w:spacing w:val="19"/>
                          </w:rPr>
                          <w:t xml:space="preserve"> </w:t>
                        </w:r>
                        <w:r>
                          <w:rPr>
                            <w:color w:val="231F20"/>
                            <w:spacing w:val="-6"/>
                          </w:rPr>
                          <w:t>After</w:t>
                        </w:r>
                        <w:r>
                          <w:rPr>
                            <w:color w:val="231F20"/>
                            <w:spacing w:val="-5"/>
                          </w:rPr>
                          <w:t xml:space="preserve"> </w:t>
                        </w:r>
                        <w:r>
                          <w:rPr>
                            <w:color w:val="231F20"/>
                            <w:spacing w:val="-6"/>
                          </w:rPr>
                          <w:t>several failures</w:t>
                        </w:r>
                        <w:r>
                          <w:rPr>
                            <w:color w:val="231F20"/>
                            <w:spacing w:val="-5"/>
                          </w:rPr>
                          <w:t xml:space="preserve"> </w:t>
                        </w:r>
                        <w:r>
                          <w:rPr>
                            <w:color w:val="231F20"/>
                            <w:spacing w:val="-6"/>
                          </w:rPr>
                          <w:t>to</w:t>
                        </w:r>
                        <w:r>
                          <w:rPr>
                            <w:color w:val="231F20"/>
                            <w:spacing w:val="-5"/>
                          </w:rPr>
                          <w:t xml:space="preserve"> </w:t>
                        </w:r>
                        <w:r>
                          <w:rPr>
                            <w:color w:val="231F20"/>
                            <w:spacing w:val="-6"/>
                          </w:rPr>
                          <w:t>find</w:t>
                        </w:r>
                        <w:r>
                          <w:rPr>
                            <w:color w:val="231F20"/>
                            <w:spacing w:val="-5"/>
                          </w:rPr>
                          <w:t xml:space="preserve"> </w:t>
                        </w:r>
                        <w:r>
                          <w:rPr>
                            <w:color w:val="231F20"/>
                            <w:spacing w:val="-6"/>
                          </w:rPr>
                          <w:t>others, a</w:t>
                        </w:r>
                        <w:r>
                          <w:rPr>
                            <w:color w:val="231F20"/>
                            <w:spacing w:val="-5"/>
                          </w:rPr>
                          <w:t xml:space="preserve"> </w:t>
                        </w:r>
                        <w:r>
                          <w:rPr>
                            <w:color w:val="231F20"/>
                            <w:spacing w:val="-6"/>
                          </w:rPr>
                          <w:t>fourth</w:t>
                        </w:r>
                        <w:r>
                          <w:rPr>
                            <w:color w:val="231F20"/>
                            <w:spacing w:val="-5"/>
                          </w:rPr>
                          <w:t xml:space="preserve"> </w:t>
                        </w:r>
                        <w:r>
                          <w:rPr>
                            <w:color w:val="231F20"/>
                            <w:spacing w:val="-6"/>
                          </w:rPr>
                          <w:t>turned</w:t>
                        </w:r>
                        <w:r>
                          <w:rPr>
                            <w:color w:val="231F20"/>
                            <w:spacing w:val="-5"/>
                          </w:rPr>
                          <w:t xml:space="preserve"> </w:t>
                        </w:r>
                        <w:r>
                          <w:rPr>
                            <w:color w:val="231F20"/>
                            <w:spacing w:val="-6"/>
                          </w:rPr>
                          <w:t>up.</w:t>
                        </w:r>
                        <w:r>
                          <w:rPr>
                            <w:color w:val="231F20"/>
                            <w:spacing w:val="-2"/>
                          </w:rPr>
                          <w:t xml:space="preserve"> He</w:t>
                        </w:r>
                        <w:r>
                          <w:rPr>
                            <w:color w:val="231F20"/>
                            <w:spacing w:val="-10"/>
                          </w:rPr>
                          <w:t xml:space="preserve"> </w:t>
                        </w:r>
                        <w:r>
                          <w:rPr>
                            <w:color w:val="231F20"/>
                            <w:spacing w:val="-2"/>
                          </w:rPr>
                          <w:t>came</w:t>
                        </w:r>
                        <w:r>
                          <w:rPr>
                            <w:color w:val="231F20"/>
                            <w:spacing w:val="-9"/>
                          </w:rPr>
                          <w:t xml:space="preserve"> </w:t>
                        </w:r>
                        <w:r>
                          <w:rPr>
                            <w:color w:val="231F20"/>
                            <w:spacing w:val="-2"/>
                          </w:rPr>
                          <w:t>through</w:t>
                        </w:r>
                        <w:r>
                          <w:rPr>
                            <w:color w:val="231F20"/>
                            <w:spacing w:val="-9"/>
                          </w:rPr>
                          <w:t xml:space="preserve"> </w:t>
                        </w:r>
                        <w:r>
                          <w:rPr>
                            <w:color w:val="231F20"/>
                            <w:spacing w:val="-2"/>
                          </w:rPr>
                          <w:t>an</w:t>
                        </w:r>
                        <w:r>
                          <w:rPr>
                            <w:color w:val="231F20"/>
                            <w:spacing w:val="-9"/>
                          </w:rPr>
                          <w:t xml:space="preserve"> </w:t>
                        </w:r>
                        <w:r>
                          <w:rPr>
                            <w:color w:val="231F20"/>
                            <w:spacing w:val="-2"/>
                          </w:rPr>
                          <w:t>acquaintance</w:t>
                        </w:r>
                        <w:r>
                          <w:rPr>
                            <w:color w:val="231F20"/>
                            <w:spacing w:val="-10"/>
                          </w:rPr>
                          <w:t xml:space="preserve"> </w:t>
                        </w:r>
                        <w:r>
                          <w:rPr>
                            <w:color w:val="231F20"/>
                            <w:spacing w:val="-2"/>
                          </w:rPr>
                          <w:t>who</w:t>
                        </w:r>
                        <w:r>
                          <w:rPr>
                            <w:color w:val="231F20"/>
                            <w:spacing w:val="-9"/>
                          </w:rPr>
                          <w:t xml:space="preserve"> </w:t>
                        </w:r>
                        <w:r>
                          <w:rPr>
                            <w:color w:val="231F20"/>
                            <w:spacing w:val="-2"/>
                          </w:rPr>
                          <w:t>had</w:t>
                        </w:r>
                        <w:r>
                          <w:rPr>
                            <w:color w:val="231F20"/>
                            <w:spacing w:val="-9"/>
                          </w:rPr>
                          <w:t xml:space="preserve"> </w:t>
                        </w:r>
                        <w:r>
                          <w:rPr>
                            <w:color w:val="231F20"/>
                            <w:spacing w:val="-2"/>
                          </w:rPr>
                          <w:t>heard</w:t>
                        </w:r>
                        <w:r>
                          <w:rPr>
                            <w:color w:val="231F20"/>
                            <w:spacing w:val="-9"/>
                          </w:rPr>
                          <w:t xml:space="preserve"> </w:t>
                        </w:r>
                        <w:r>
                          <w:rPr>
                            <w:color w:val="231F20"/>
                            <w:spacing w:val="-2"/>
                          </w:rPr>
                          <w:t>the</w:t>
                        </w:r>
                        <w:r>
                          <w:rPr>
                            <w:color w:val="231F20"/>
                            <w:spacing w:val="-10"/>
                          </w:rPr>
                          <w:t xml:space="preserve"> </w:t>
                        </w:r>
                        <w:r>
                          <w:rPr>
                            <w:color w:val="231F20"/>
                            <w:spacing w:val="-2"/>
                          </w:rPr>
                          <w:t xml:space="preserve">good </w:t>
                        </w:r>
                        <w:r>
                          <w:rPr>
                            <w:color w:val="231F20"/>
                            <w:spacing w:val="-6"/>
                          </w:rPr>
                          <w:t>news. He</w:t>
                        </w:r>
                        <w:r>
                          <w:rPr>
                            <w:color w:val="231F20"/>
                            <w:spacing w:val="-5"/>
                          </w:rPr>
                          <w:t xml:space="preserve"> </w:t>
                        </w:r>
                        <w:r>
                          <w:rPr>
                            <w:color w:val="231F20"/>
                            <w:spacing w:val="-6"/>
                          </w:rPr>
                          <w:t>proved</w:t>
                        </w:r>
                        <w:r>
                          <w:rPr>
                            <w:color w:val="231F20"/>
                            <w:spacing w:val="-5"/>
                          </w:rPr>
                          <w:t xml:space="preserve"> </w:t>
                        </w:r>
                        <w:r>
                          <w:rPr>
                            <w:color w:val="231F20"/>
                            <w:spacing w:val="-6"/>
                          </w:rPr>
                          <w:t>to</w:t>
                        </w:r>
                        <w:r>
                          <w:rPr>
                            <w:color w:val="231F20"/>
                            <w:spacing w:val="-5"/>
                          </w:rPr>
                          <w:t xml:space="preserve"> </w:t>
                        </w:r>
                        <w:r>
                          <w:rPr>
                            <w:color w:val="231F20"/>
                            <w:spacing w:val="-6"/>
                          </w:rPr>
                          <w:t>be a</w:t>
                        </w:r>
                        <w:r>
                          <w:rPr>
                            <w:color w:val="231F20"/>
                            <w:spacing w:val="-5"/>
                          </w:rPr>
                          <w:t xml:space="preserve"> </w:t>
                        </w:r>
                        <w:r>
                          <w:rPr>
                            <w:color w:val="231F20"/>
                            <w:spacing w:val="-6"/>
                          </w:rPr>
                          <w:t>devil-may-care</w:t>
                        </w:r>
                        <w:r>
                          <w:rPr>
                            <w:color w:val="231F20"/>
                            <w:spacing w:val="-5"/>
                          </w:rPr>
                          <w:t xml:space="preserve"> </w:t>
                        </w:r>
                        <w:r>
                          <w:rPr>
                            <w:color w:val="231F20"/>
                            <w:spacing w:val="-6"/>
                          </w:rPr>
                          <w:t>young</w:t>
                        </w:r>
                        <w:r>
                          <w:rPr>
                            <w:color w:val="231F20"/>
                            <w:spacing w:val="-5"/>
                          </w:rPr>
                          <w:t xml:space="preserve"> </w:t>
                        </w:r>
                        <w:r>
                          <w:rPr>
                            <w:color w:val="231F20"/>
                            <w:spacing w:val="-6"/>
                          </w:rPr>
                          <w:t>fellow whose</w:t>
                        </w:r>
                        <w:r>
                          <w:rPr>
                            <w:color w:val="231F20"/>
                          </w:rPr>
                          <w:t xml:space="preserve"> </w:t>
                        </w:r>
                        <w:r>
                          <w:rPr>
                            <w:color w:val="231F20"/>
                            <w:spacing w:val="-6"/>
                          </w:rPr>
                          <w:t>parents</w:t>
                        </w:r>
                        <w:r>
                          <w:rPr>
                            <w:color w:val="231F20"/>
                            <w:spacing w:val="-5"/>
                          </w:rPr>
                          <w:t xml:space="preserve"> </w:t>
                        </w:r>
                        <w:r>
                          <w:rPr>
                            <w:color w:val="231F20"/>
                            <w:spacing w:val="-6"/>
                          </w:rPr>
                          <w:t>could</w:t>
                        </w:r>
                        <w:r>
                          <w:rPr>
                            <w:color w:val="231F20"/>
                            <w:spacing w:val="-5"/>
                          </w:rPr>
                          <w:t xml:space="preserve"> </w:t>
                        </w:r>
                        <w:r>
                          <w:rPr>
                            <w:color w:val="231F20"/>
                            <w:spacing w:val="-6"/>
                          </w:rPr>
                          <w:t>not</w:t>
                        </w:r>
                        <w:r>
                          <w:rPr>
                            <w:color w:val="231F20"/>
                            <w:spacing w:val="-5"/>
                          </w:rPr>
                          <w:t xml:space="preserve"> </w:t>
                        </w:r>
                        <w:r>
                          <w:rPr>
                            <w:color w:val="231F20"/>
                            <w:spacing w:val="-6"/>
                          </w:rPr>
                          <w:t>make</w:t>
                        </w:r>
                        <w:r>
                          <w:rPr>
                            <w:color w:val="231F20"/>
                            <w:spacing w:val="-5"/>
                          </w:rPr>
                          <w:t xml:space="preserve"> </w:t>
                        </w:r>
                        <w:r>
                          <w:rPr>
                            <w:color w:val="231F20"/>
                            <w:spacing w:val="-6"/>
                          </w:rPr>
                          <w:t>out</w:t>
                        </w:r>
                        <w:r>
                          <w:rPr>
                            <w:color w:val="231F20"/>
                            <w:spacing w:val="-5"/>
                          </w:rPr>
                          <w:t xml:space="preserve"> </w:t>
                        </w:r>
                        <w:r>
                          <w:rPr>
                            <w:color w:val="231F20"/>
                            <w:spacing w:val="-6"/>
                          </w:rPr>
                          <w:t>whether</w:t>
                        </w:r>
                        <w:r>
                          <w:rPr>
                            <w:color w:val="231F20"/>
                            <w:spacing w:val="-5"/>
                          </w:rPr>
                          <w:t xml:space="preserve"> </w:t>
                        </w:r>
                        <w:r>
                          <w:rPr>
                            <w:color w:val="231F20"/>
                            <w:spacing w:val="-6"/>
                          </w:rPr>
                          <w:t>he</w:t>
                        </w:r>
                        <w:r>
                          <w:rPr>
                            <w:color w:val="231F20"/>
                            <w:spacing w:val="-5"/>
                          </w:rPr>
                          <w:t xml:space="preserve"> </w:t>
                        </w:r>
                        <w:r>
                          <w:rPr>
                            <w:color w:val="231F20"/>
                            <w:spacing w:val="-6"/>
                          </w:rPr>
                          <w:t>wanted</w:t>
                        </w:r>
                        <w:r>
                          <w:rPr>
                            <w:color w:val="231F20"/>
                            <w:spacing w:val="-5"/>
                          </w:rPr>
                          <w:t xml:space="preserve"> </w:t>
                        </w:r>
                        <w:r>
                          <w:rPr>
                            <w:color w:val="231F20"/>
                            <w:spacing w:val="-6"/>
                          </w:rPr>
                          <w:t>to</w:t>
                        </w:r>
                        <w:r>
                          <w:rPr>
                            <w:color w:val="231F20"/>
                            <w:spacing w:val="-5"/>
                          </w:rPr>
                          <w:t xml:space="preserve"> </w:t>
                        </w:r>
                        <w:r>
                          <w:rPr>
                            <w:color w:val="231F20"/>
                            <w:spacing w:val="-6"/>
                          </w:rPr>
                          <w:t>stop</w:t>
                        </w:r>
                        <w:r>
                          <w:rPr>
                            <w:color w:val="231F20"/>
                            <w:spacing w:val="-5"/>
                          </w:rPr>
                          <w:t xml:space="preserve"> </w:t>
                        </w:r>
                        <w:r>
                          <w:rPr>
                            <w:color w:val="231F20"/>
                            <w:spacing w:val="-6"/>
                          </w:rPr>
                          <w:t>drink-</w:t>
                        </w:r>
                        <w:r>
                          <w:rPr>
                            <w:color w:val="231F20"/>
                          </w:rPr>
                          <w:t xml:space="preserve"> </w:t>
                        </w:r>
                        <w:r>
                          <w:rPr>
                            <w:color w:val="231F20"/>
                            <w:spacing w:val="-6"/>
                          </w:rPr>
                          <w:t>ing or</w:t>
                        </w:r>
                        <w:r>
                          <w:rPr>
                            <w:color w:val="231F20"/>
                            <w:spacing w:val="-5"/>
                          </w:rPr>
                          <w:t xml:space="preserve"> </w:t>
                        </w:r>
                        <w:r>
                          <w:rPr>
                            <w:color w:val="231F20"/>
                            <w:spacing w:val="-6"/>
                          </w:rPr>
                          <w:t>not.</w:t>
                        </w:r>
                        <w:r>
                          <w:rPr>
                            <w:color w:val="231F20"/>
                            <w:spacing w:val="-5"/>
                          </w:rPr>
                          <w:t xml:space="preserve"> </w:t>
                        </w:r>
                        <w:r>
                          <w:rPr>
                            <w:color w:val="231F20"/>
                            <w:spacing w:val="-6"/>
                          </w:rPr>
                          <w:t>They</w:t>
                        </w:r>
                        <w:r>
                          <w:rPr>
                            <w:color w:val="231F20"/>
                            <w:spacing w:val="-5"/>
                          </w:rPr>
                          <w:t xml:space="preserve"> </w:t>
                        </w:r>
                        <w:r>
                          <w:rPr>
                            <w:color w:val="231F20"/>
                            <w:spacing w:val="-6"/>
                          </w:rPr>
                          <w:t>were deeply</w:t>
                        </w:r>
                        <w:r>
                          <w:rPr>
                            <w:color w:val="231F20"/>
                            <w:spacing w:val="-5"/>
                          </w:rPr>
                          <w:t xml:space="preserve"> </w:t>
                        </w:r>
                        <w:r>
                          <w:rPr>
                            <w:color w:val="231F20"/>
                            <w:spacing w:val="-6"/>
                          </w:rPr>
                          <w:t>religious</w:t>
                        </w:r>
                        <w:r>
                          <w:rPr>
                            <w:color w:val="231F20"/>
                            <w:spacing w:val="-5"/>
                          </w:rPr>
                          <w:t xml:space="preserve"> </w:t>
                        </w:r>
                        <w:r>
                          <w:rPr>
                            <w:color w:val="231F20"/>
                            <w:spacing w:val="-6"/>
                          </w:rPr>
                          <w:t>people,</w:t>
                        </w:r>
                        <w:r>
                          <w:rPr>
                            <w:color w:val="231F20"/>
                            <w:spacing w:val="-5"/>
                          </w:rPr>
                          <w:t xml:space="preserve"> </w:t>
                        </w:r>
                        <w:r>
                          <w:rPr>
                            <w:color w:val="231F20"/>
                            <w:spacing w:val="-6"/>
                          </w:rPr>
                          <w:t>much shocked</w:t>
                        </w:r>
                        <w:r>
                          <w:rPr>
                            <w:color w:val="231F20"/>
                          </w:rPr>
                          <w:t xml:space="preserve"> </w:t>
                        </w:r>
                        <w:r>
                          <w:rPr>
                            <w:color w:val="231F20"/>
                            <w:w w:val="105%"/>
                          </w:rPr>
                          <w:t>by</w:t>
                        </w:r>
                        <w:r>
                          <w:rPr>
                            <w:color w:val="231F20"/>
                            <w:spacing w:val="5"/>
                            <w:w w:val="105%"/>
                          </w:rPr>
                          <w:t xml:space="preserve"> </w:t>
                        </w:r>
                        <w:r>
                          <w:rPr>
                            <w:color w:val="231F20"/>
                            <w:w w:val="105%"/>
                          </w:rPr>
                          <w:t>their</w:t>
                        </w:r>
                        <w:r>
                          <w:rPr>
                            <w:color w:val="231F20"/>
                            <w:spacing w:val="5"/>
                            <w:w w:val="105%"/>
                          </w:rPr>
                          <w:t xml:space="preserve"> </w:t>
                        </w:r>
                        <w:r>
                          <w:rPr>
                            <w:color w:val="231F20"/>
                            <w:w w:val="105%"/>
                          </w:rPr>
                          <w:t>son’s</w:t>
                        </w:r>
                        <w:r>
                          <w:rPr>
                            <w:color w:val="231F20"/>
                            <w:spacing w:val="6"/>
                            <w:w w:val="105%"/>
                          </w:rPr>
                          <w:t xml:space="preserve"> </w:t>
                        </w:r>
                        <w:r>
                          <w:rPr>
                            <w:color w:val="231F20"/>
                            <w:w w:val="105%"/>
                          </w:rPr>
                          <w:t>refusal</w:t>
                        </w:r>
                        <w:r>
                          <w:rPr>
                            <w:color w:val="231F20"/>
                            <w:spacing w:val="5"/>
                            <w:w w:val="105%"/>
                          </w:rPr>
                          <w:t xml:space="preserve"> </w:t>
                        </w:r>
                        <w:r>
                          <w:rPr>
                            <w:color w:val="231F20"/>
                            <w:w w:val="105%"/>
                          </w:rPr>
                          <w:t>to</w:t>
                        </w:r>
                        <w:r>
                          <w:rPr>
                            <w:color w:val="231F20"/>
                            <w:spacing w:val="5"/>
                            <w:w w:val="105%"/>
                          </w:rPr>
                          <w:t xml:space="preserve"> </w:t>
                        </w:r>
                        <w:r>
                          <w:rPr>
                            <w:color w:val="231F20"/>
                            <w:w w:val="105%"/>
                          </w:rPr>
                          <w:t>have</w:t>
                        </w:r>
                        <w:r>
                          <w:rPr>
                            <w:color w:val="231F20"/>
                            <w:spacing w:val="6"/>
                            <w:w w:val="105%"/>
                          </w:rPr>
                          <w:t xml:space="preserve"> </w:t>
                        </w:r>
                        <w:r>
                          <w:rPr>
                            <w:color w:val="231F20"/>
                            <w:w w:val="105%"/>
                          </w:rPr>
                          <w:t>anything</w:t>
                        </w:r>
                        <w:r>
                          <w:rPr>
                            <w:color w:val="231F20"/>
                            <w:spacing w:val="5"/>
                            <w:w w:val="105%"/>
                          </w:rPr>
                          <w:t xml:space="preserve"> </w:t>
                        </w:r>
                        <w:r>
                          <w:rPr>
                            <w:color w:val="231F20"/>
                            <w:w w:val="105%"/>
                          </w:rPr>
                          <w:t>to</w:t>
                        </w:r>
                        <w:r>
                          <w:rPr>
                            <w:color w:val="231F20"/>
                            <w:spacing w:val="6"/>
                            <w:w w:val="105%"/>
                          </w:rPr>
                          <w:t xml:space="preserve"> </w:t>
                        </w:r>
                        <w:r>
                          <w:rPr>
                            <w:color w:val="231F20"/>
                            <w:w w:val="105%"/>
                          </w:rPr>
                          <w:t>do</w:t>
                        </w:r>
                        <w:r>
                          <w:rPr>
                            <w:color w:val="231F20"/>
                            <w:spacing w:val="5"/>
                            <w:w w:val="105%"/>
                          </w:rPr>
                          <w:t xml:space="preserve"> </w:t>
                        </w:r>
                        <w:r>
                          <w:rPr>
                            <w:color w:val="231F20"/>
                            <w:w w:val="105%"/>
                          </w:rPr>
                          <w:t>with</w:t>
                        </w:r>
                        <w:r>
                          <w:rPr>
                            <w:color w:val="231F20"/>
                            <w:spacing w:val="5"/>
                            <w:w w:val="105%"/>
                          </w:rPr>
                          <w:t xml:space="preserve"> </w:t>
                        </w:r>
                        <w:r>
                          <w:rPr>
                            <w:color w:val="231F20"/>
                            <w:spacing w:val="-5"/>
                            <w:w w:val="105%"/>
                          </w:rPr>
                          <w:t>the</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508233E5" w14:textId="05BBEDD0"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2243968" behindDoc="1" locked="0" layoutInCell="0" allowOverlap="1" wp14:anchorId="012788F4" wp14:editId="017F2505">
            <wp:simplePos x="0" y="0"/>
            <wp:positionH relativeFrom="page">
              <wp:posOffset>1225550</wp:posOffset>
            </wp:positionH>
            <wp:positionV relativeFrom="page">
              <wp:posOffset>207645</wp:posOffset>
            </wp:positionV>
            <wp:extent cx="978535" cy="138430"/>
            <wp:effectExtent l="0" t="0" r="0" b="0"/>
            <wp:wrapNone/>
            <wp:docPr id="70" name="Text Box 574"/>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97853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6C050CE6"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z w:val="16"/>
                            <w:szCs w:val="16"/>
                          </w:rPr>
                          <w:t>A</w:t>
                        </w:r>
                        <w:r>
                          <w:rPr>
                            <w:color w:val="231F20"/>
                            <w:spacing w:val="17"/>
                            <w:sz w:val="16"/>
                            <w:szCs w:val="16"/>
                          </w:rPr>
                          <w:t xml:space="preserve"> </w:t>
                        </w:r>
                        <w:r>
                          <w:rPr>
                            <w:color w:val="231F20"/>
                            <w:sz w:val="16"/>
                            <w:szCs w:val="16"/>
                          </w:rPr>
                          <w:t>VISION</w:t>
                        </w:r>
                        <w:r>
                          <w:rPr>
                            <w:color w:val="231F20"/>
                            <w:spacing w:val="17"/>
                            <w:sz w:val="16"/>
                            <w:szCs w:val="16"/>
                          </w:rPr>
                          <w:t xml:space="preserve"> </w:t>
                        </w:r>
                        <w:r>
                          <w:rPr>
                            <w:color w:val="231F20"/>
                            <w:sz w:val="16"/>
                            <w:szCs w:val="16"/>
                          </w:rPr>
                          <w:t>FOR</w:t>
                        </w:r>
                        <w:r>
                          <w:rPr>
                            <w:color w:val="231F20"/>
                            <w:spacing w:val="18"/>
                            <w:sz w:val="16"/>
                            <w:szCs w:val="16"/>
                          </w:rPr>
                          <w:t xml:space="preserve"> </w:t>
                        </w:r>
                        <w:r>
                          <w:rPr>
                            <w:color w:val="231F20"/>
                            <w:spacing w:val="-5"/>
                            <w:sz w:val="16"/>
                            <w:szCs w:val="16"/>
                          </w:rPr>
                          <w:t>YOU</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244992" behindDoc="1" locked="0" layoutInCell="0" allowOverlap="1" wp14:anchorId="64BDB45B" wp14:editId="514769EC">
            <wp:simplePos x="0" y="0"/>
            <wp:positionH relativeFrom="page">
              <wp:posOffset>2787650</wp:posOffset>
            </wp:positionH>
            <wp:positionV relativeFrom="page">
              <wp:posOffset>207645</wp:posOffset>
            </wp:positionV>
            <wp:extent cx="206375" cy="138430"/>
            <wp:effectExtent l="0" t="0" r="0" b="0"/>
            <wp:wrapNone/>
            <wp:docPr id="69" name="Text Box 575"/>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0637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0509E979"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159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246016" behindDoc="1" locked="0" layoutInCell="0" allowOverlap="1" wp14:anchorId="5CBCFE58" wp14:editId="4F25325E">
            <wp:simplePos x="0" y="0"/>
            <wp:positionH relativeFrom="page">
              <wp:posOffset>374650</wp:posOffset>
            </wp:positionH>
            <wp:positionV relativeFrom="page">
              <wp:posOffset>377190</wp:posOffset>
            </wp:positionV>
            <wp:extent cx="2616835" cy="2715895"/>
            <wp:effectExtent l="0" t="0" r="0" b="0"/>
            <wp:wrapNone/>
            <wp:docPr id="68" name="Text Box 576"/>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16835" cy="271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23630107" w14:textId="77777777" w:rsidR="00000000" w:rsidRDefault="00000000">
                        <w:pPr>
                          <w:pStyle w:val="BodyText"/>
                          <w:kinsoku w:val="0"/>
                          <w:overflowPunct w:val="0"/>
                          <w:spacing w:before="0.85pt" w:line="12.95pt" w:lineRule="auto"/>
                          <w:ind w:end="0.90pt" w:firstLine="0pt"/>
                          <w:rPr>
                            <w:color w:val="231F20"/>
                            <w:w w:val="105%"/>
                          </w:rPr>
                        </w:pPr>
                        <w:r>
                          <w:rPr>
                            <w:color w:val="231F20"/>
                            <w:w w:val="105%"/>
                          </w:rPr>
                          <w:t>church.</w:t>
                        </w:r>
                        <w:r>
                          <w:rPr>
                            <w:color w:val="231F20"/>
                            <w:spacing w:val="40"/>
                            <w:w w:val="105%"/>
                          </w:rPr>
                          <w:t xml:space="preserve"> </w:t>
                        </w:r>
                        <w:r>
                          <w:rPr>
                            <w:color w:val="231F20"/>
                            <w:w w:val="105%"/>
                          </w:rPr>
                          <w:t>He suffered horribly from his sprees, but it seemed as if nothing could be done for him.</w:t>
                        </w:r>
                        <w:r>
                          <w:rPr>
                            <w:color w:val="231F20"/>
                            <w:spacing w:val="40"/>
                            <w:w w:val="105%"/>
                          </w:rPr>
                          <w:t xml:space="preserve"> </w:t>
                        </w:r>
                        <w:r>
                          <w:rPr>
                            <w:color w:val="231F20"/>
                            <w:w w:val="105%"/>
                          </w:rPr>
                          <w:t>He con- sented,</w:t>
                        </w:r>
                        <w:r>
                          <w:rPr>
                            <w:color w:val="231F20"/>
                            <w:spacing w:val="-4"/>
                            <w:w w:val="105%"/>
                          </w:rPr>
                          <w:t xml:space="preserve"> </w:t>
                        </w:r>
                        <w:r>
                          <w:rPr>
                            <w:color w:val="231F20"/>
                            <w:w w:val="105%"/>
                          </w:rPr>
                          <w:t>however,</w:t>
                        </w:r>
                        <w:r>
                          <w:rPr>
                            <w:color w:val="231F20"/>
                            <w:spacing w:val="-4"/>
                            <w:w w:val="105%"/>
                          </w:rPr>
                          <w:t xml:space="preserve"> </w:t>
                        </w:r>
                        <w:r>
                          <w:rPr>
                            <w:color w:val="231F20"/>
                            <w:w w:val="105%"/>
                          </w:rPr>
                          <w:t>to</w:t>
                        </w:r>
                        <w:r>
                          <w:rPr>
                            <w:color w:val="231F20"/>
                            <w:spacing w:val="-4"/>
                            <w:w w:val="105%"/>
                          </w:rPr>
                          <w:t xml:space="preserve"> </w:t>
                        </w:r>
                        <w:r>
                          <w:rPr>
                            <w:color w:val="231F20"/>
                            <w:w w:val="105%"/>
                          </w:rPr>
                          <w:t>go</w:t>
                        </w:r>
                        <w:r>
                          <w:rPr>
                            <w:color w:val="231F20"/>
                            <w:spacing w:val="-4"/>
                            <w:w w:val="105%"/>
                          </w:rPr>
                          <w:t xml:space="preserve"> </w:t>
                        </w:r>
                        <w:r>
                          <w:rPr>
                            <w:color w:val="231F20"/>
                            <w:w w:val="105%"/>
                          </w:rPr>
                          <w:t>to</w:t>
                        </w:r>
                        <w:r>
                          <w:rPr>
                            <w:color w:val="231F20"/>
                            <w:spacing w:val="-4"/>
                            <w:w w:val="105%"/>
                          </w:rPr>
                          <w:t xml:space="preserve"> </w:t>
                        </w:r>
                        <w:r>
                          <w:rPr>
                            <w:color w:val="231F20"/>
                            <w:w w:val="105%"/>
                          </w:rPr>
                          <w:t>the</w:t>
                        </w:r>
                        <w:r>
                          <w:rPr>
                            <w:color w:val="231F20"/>
                            <w:spacing w:val="-4"/>
                            <w:w w:val="105%"/>
                          </w:rPr>
                          <w:t xml:space="preserve"> </w:t>
                        </w:r>
                        <w:r>
                          <w:rPr>
                            <w:color w:val="231F20"/>
                            <w:w w:val="105%"/>
                          </w:rPr>
                          <w:t>hospital,</w:t>
                        </w:r>
                        <w:r>
                          <w:rPr>
                            <w:color w:val="231F20"/>
                            <w:spacing w:val="-4"/>
                            <w:w w:val="105%"/>
                          </w:rPr>
                          <w:t xml:space="preserve"> </w:t>
                        </w:r>
                        <w:r>
                          <w:rPr>
                            <w:color w:val="231F20"/>
                            <w:w w:val="105%"/>
                          </w:rPr>
                          <w:t>where</w:t>
                        </w:r>
                        <w:r>
                          <w:rPr>
                            <w:color w:val="231F20"/>
                            <w:spacing w:val="-4"/>
                            <w:w w:val="105%"/>
                          </w:rPr>
                          <w:t xml:space="preserve"> </w:t>
                        </w:r>
                        <w:r>
                          <w:rPr>
                            <w:color w:val="231F20"/>
                            <w:w w:val="105%"/>
                          </w:rPr>
                          <w:t>he</w:t>
                        </w:r>
                        <w:r>
                          <w:rPr>
                            <w:color w:val="231F20"/>
                            <w:spacing w:val="-4"/>
                            <w:w w:val="105%"/>
                          </w:rPr>
                          <w:t xml:space="preserve"> </w:t>
                        </w:r>
                        <w:r>
                          <w:rPr>
                            <w:color w:val="231F20"/>
                            <w:w w:val="105%"/>
                          </w:rPr>
                          <w:t>occu- pied the very room recently vacated by the lawyer.</w:t>
                        </w:r>
                      </w:p>
                      <w:p w14:paraId="282B2DE1" w14:textId="77777777" w:rsidR="00000000" w:rsidRDefault="00000000">
                        <w:pPr>
                          <w:pStyle w:val="BodyText"/>
                          <w:kinsoku w:val="0"/>
                          <w:overflowPunct w:val="0"/>
                          <w:spacing w:before="0.30pt" w:line="12.95pt" w:lineRule="auto"/>
                          <w:rPr>
                            <w:color w:val="231F20"/>
                            <w:w w:val="105%"/>
                          </w:rPr>
                        </w:pPr>
                        <w:r>
                          <w:rPr>
                            <w:color w:val="231F20"/>
                            <w:w w:val="105%"/>
                          </w:rPr>
                          <w:t>He</w:t>
                        </w:r>
                        <w:r>
                          <w:rPr>
                            <w:color w:val="231F20"/>
                            <w:spacing w:val="-1"/>
                            <w:w w:val="105%"/>
                          </w:rPr>
                          <w:t xml:space="preserve"> </w:t>
                        </w:r>
                        <w:r>
                          <w:rPr>
                            <w:color w:val="231F20"/>
                            <w:w w:val="105%"/>
                          </w:rPr>
                          <w:t>had</w:t>
                        </w:r>
                        <w:r>
                          <w:rPr>
                            <w:color w:val="231F20"/>
                            <w:spacing w:val="-1"/>
                            <w:w w:val="105%"/>
                          </w:rPr>
                          <w:t xml:space="preserve"> </w:t>
                        </w:r>
                        <w:r>
                          <w:rPr>
                            <w:color w:val="231F20"/>
                            <w:w w:val="105%"/>
                          </w:rPr>
                          <w:t>three</w:t>
                        </w:r>
                        <w:r>
                          <w:rPr>
                            <w:color w:val="231F20"/>
                            <w:spacing w:val="-1"/>
                            <w:w w:val="105%"/>
                          </w:rPr>
                          <w:t xml:space="preserve"> </w:t>
                        </w:r>
                        <w:r>
                          <w:rPr>
                            <w:color w:val="231F20"/>
                            <w:w w:val="105%"/>
                          </w:rPr>
                          <w:t>visitors.</w:t>
                        </w:r>
                        <w:r>
                          <w:rPr>
                            <w:color w:val="231F20"/>
                            <w:spacing w:val="40"/>
                            <w:w w:val="105%"/>
                          </w:rPr>
                          <w:t xml:space="preserve"> </w:t>
                        </w:r>
                        <w:r>
                          <w:rPr>
                            <w:color w:val="231F20"/>
                            <w:w w:val="105%"/>
                          </w:rPr>
                          <w:t>After</w:t>
                        </w:r>
                        <w:r>
                          <w:rPr>
                            <w:color w:val="231F20"/>
                            <w:spacing w:val="-1"/>
                            <w:w w:val="105%"/>
                          </w:rPr>
                          <w:t xml:space="preserve"> </w:t>
                        </w:r>
                        <w:r>
                          <w:rPr>
                            <w:color w:val="231F20"/>
                            <w:w w:val="105%"/>
                          </w:rPr>
                          <w:t>a</w:t>
                        </w:r>
                        <w:r>
                          <w:rPr>
                            <w:color w:val="231F20"/>
                            <w:spacing w:val="-1"/>
                            <w:w w:val="105%"/>
                          </w:rPr>
                          <w:t xml:space="preserve"> </w:t>
                        </w:r>
                        <w:r>
                          <w:rPr>
                            <w:color w:val="231F20"/>
                            <w:w w:val="105%"/>
                          </w:rPr>
                          <w:t>bit,</w:t>
                        </w:r>
                        <w:r>
                          <w:rPr>
                            <w:color w:val="231F20"/>
                            <w:spacing w:val="-1"/>
                            <w:w w:val="105%"/>
                          </w:rPr>
                          <w:t xml:space="preserve"> </w:t>
                        </w:r>
                        <w:r>
                          <w:rPr>
                            <w:color w:val="231F20"/>
                            <w:w w:val="105%"/>
                          </w:rPr>
                          <w:t>he</w:t>
                        </w:r>
                        <w:r>
                          <w:rPr>
                            <w:color w:val="231F20"/>
                            <w:spacing w:val="-1"/>
                            <w:w w:val="105%"/>
                          </w:rPr>
                          <w:t xml:space="preserve"> </w:t>
                        </w:r>
                        <w:r>
                          <w:rPr>
                            <w:color w:val="231F20"/>
                            <w:w w:val="105%"/>
                          </w:rPr>
                          <w:t>said,</w:t>
                        </w:r>
                        <w:r>
                          <w:rPr>
                            <w:color w:val="231F20"/>
                            <w:spacing w:val="-1"/>
                            <w:w w:val="105%"/>
                          </w:rPr>
                          <w:t xml:space="preserve"> </w:t>
                        </w:r>
                        <w:r>
                          <w:rPr>
                            <w:color w:val="231F20"/>
                            <w:w w:val="105%"/>
                          </w:rPr>
                          <w:t>“The</w:t>
                        </w:r>
                        <w:r>
                          <w:rPr>
                            <w:color w:val="231F20"/>
                            <w:spacing w:val="-1"/>
                            <w:w w:val="105%"/>
                          </w:rPr>
                          <w:t xml:space="preserve"> </w:t>
                        </w:r>
                        <w:r>
                          <w:rPr>
                            <w:color w:val="231F20"/>
                            <w:w w:val="105%"/>
                          </w:rPr>
                          <w:t>way you fellows put this spiritual stuff makes sense.</w:t>
                        </w:r>
                        <w:r>
                          <w:rPr>
                            <w:color w:val="231F20"/>
                            <w:spacing w:val="40"/>
                            <w:w w:val="105%"/>
                          </w:rPr>
                          <w:t xml:space="preserve"> </w:t>
                        </w:r>
                        <w:r>
                          <w:rPr>
                            <w:color w:val="231F20"/>
                            <w:w w:val="105%"/>
                          </w:rPr>
                          <w:t>I’m ready to do business.</w:t>
                        </w:r>
                        <w:r>
                          <w:rPr>
                            <w:color w:val="231F20"/>
                            <w:spacing w:val="40"/>
                            <w:w w:val="105%"/>
                          </w:rPr>
                          <w:t xml:space="preserve"> </w:t>
                        </w:r>
                        <w:r>
                          <w:rPr>
                            <w:color w:val="231F20"/>
                            <w:w w:val="105%"/>
                          </w:rPr>
                          <w:t>I guess the old folks were right after</w:t>
                        </w:r>
                        <w:r>
                          <w:rPr>
                            <w:color w:val="231F20"/>
                            <w:spacing w:val="-1"/>
                            <w:w w:val="105%"/>
                          </w:rPr>
                          <w:t xml:space="preserve"> </w:t>
                        </w:r>
                        <w:r>
                          <w:rPr>
                            <w:color w:val="231F20"/>
                            <w:w w:val="105%"/>
                          </w:rPr>
                          <w:t>all.”</w:t>
                        </w:r>
                        <w:r>
                          <w:rPr>
                            <w:color w:val="231F20"/>
                            <w:spacing w:val="40"/>
                            <w:w w:val="105%"/>
                          </w:rPr>
                          <w:t xml:space="preserve"> </w:t>
                        </w:r>
                        <w:r>
                          <w:rPr>
                            <w:color w:val="231F20"/>
                            <w:w w:val="105%"/>
                          </w:rPr>
                          <w:t>So</w:t>
                        </w:r>
                        <w:r>
                          <w:rPr>
                            <w:color w:val="231F20"/>
                            <w:spacing w:val="-3"/>
                            <w:w w:val="105%"/>
                          </w:rPr>
                          <w:t xml:space="preserve"> </w:t>
                        </w:r>
                        <w:r>
                          <w:rPr>
                            <w:color w:val="231F20"/>
                            <w:w w:val="105%"/>
                          </w:rPr>
                          <w:t>one</w:t>
                        </w:r>
                        <w:r>
                          <w:rPr>
                            <w:color w:val="231F20"/>
                            <w:spacing w:val="-1"/>
                            <w:w w:val="105%"/>
                          </w:rPr>
                          <w:t xml:space="preserve"> </w:t>
                        </w:r>
                        <w:r>
                          <w:rPr>
                            <w:color w:val="231F20"/>
                            <w:w w:val="105%"/>
                          </w:rPr>
                          <w:t>more</w:t>
                        </w:r>
                        <w:r>
                          <w:rPr>
                            <w:color w:val="231F20"/>
                            <w:spacing w:val="-1"/>
                            <w:w w:val="105%"/>
                          </w:rPr>
                          <w:t xml:space="preserve"> </w:t>
                        </w:r>
                        <w:r>
                          <w:rPr>
                            <w:color w:val="231F20"/>
                            <w:w w:val="105%"/>
                          </w:rPr>
                          <w:t>was</w:t>
                        </w:r>
                        <w:r>
                          <w:rPr>
                            <w:color w:val="231F20"/>
                            <w:spacing w:val="-3"/>
                            <w:w w:val="105%"/>
                          </w:rPr>
                          <w:t xml:space="preserve"> </w:t>
                        </w:r>
                        <w:r>
                          <w:rPr>
                            <w:color w:val="231F20"/>
                            <w:w w:val="105%"/>
                          </w:rPr>
                          <w:t>added</w:t>
                        </w:r>
                        <w:r>
                          <w:rPr>
                            <w:color w:val="231F20"/>
                            <w:spacing w:val="-1"/>
                            <w:w w:val="105%"/>
                          </w:rPr>
                          <w:t xml:space="preserve"> </w:t>
                        </w:r>
                        <w:r>
                          <w:rPr>
                            <w:color w:val="231F20"/>
                            <w:w w:val="105%"/>
                          </w:rPr>
                          <w:t>to</w:t>
                        </w:r>
                        <w:r>
                          <w:rPr>
                            <w:color w:val="231F20"/>
                            <w:spacing w:val="-1"/>
                            <w:w w:val="105%"/>
                          </w:rPr>
                          <w:t xml:space="preserve"> </w:t>
                        </w:r>
                        <w:r>
                          <w:rPr>
                            <w:color w:val="231F20"/>
                            <w:w w:val="105%"/>
                          </w:rPr>
                          <w:t>the</w:t>
                        </w:r>
                        <w:r>
                          <w:rPr>
                            <w:color w:val="231F20"/>
                            <w:spacing w:val="-1"/>
                            <w:w w:val="105%"/>
                          </w:rPr>
                          <w:t xml:space="preserve"> </w:t>
                        </w:r>
                        <w:r>
                          <w:rPr>
                            <w:color w:val="231F20"/>
                            <w:w w:val="105%"/>
                          </w:rPr>
                          <w:t>Fellowship.</w:t>
                        </w:r>
                      </w:p>
                      <w:p w14:paraId="1B8BDD64" w14:textId="77777777" w:rsidR="00000000" w:rsidRDefault="00000000">
                        <w:pPr>
                          <w:pStyle w:val="BodyText"/>
                          <w:kinsoku w:val="0"/>
                          <w:overflowPunct w:val="0"/>
                          <w:spacing w:line="12.95pt" w:lineRule="auto"/>
                          <w:ind w:end="0.90pt"/>
                          <w:rPr>
                            <w:color w:val="231F20"/>
                            <w:spacing w:val="-2"/>
                          </w:rPr>
                        </w:pPr>
                        <w:r>
                          <w:rPr>
                            <w:color w:val="231F20"/>
                            <w:w w:val="105%"/>
                          </w:rPr>
                          <w:t>All</w:t>
                        </w:r>
                        <w:r>
                          <w:rPr>
                            <w:color w:val="231F20"/>
                            <w:spacing w:val="-11"/>
                            <w:w w:val="105%"/>
                          </w:rPr>
                          <w:t xml:space="preserve"> </w:t>
                        </w:r>
                        <w:r>
                          <w:rPr>
                            <w:color w:val="231F20"/>
                            <w:w w:val="105%"/>
                          </w:rPr>
                          <w:t>this</w:t>
                        </w:r>
                        <w:r>
                          <w:rPr>
                            <w:color w:val="231F20"/>
                            <w:spacing w:val="-11"/>
                            <w:w w:val="105%"/>
                          </w:rPr>
                          <w:t xml:space="preserve"> </w:t>
                        </w:r>
                        <w:r>
                          <w:rPr>
                            <w:color w:val="231F20"/>
                            <w:w w:val="105%"/>
                          </w:rPr>
                          <w:t>time</w:t>
                        </w:r>
                        <w:r>
                          <w:rPr>
                            <w:color w:val="231F20"/>
                            <w:spacing w:val="-11"/>
                            <w:w w:val="105%"/>
                          </w:rPr>
                          <w:t xml:space="preserve"> </w:t>
                        </w:r>
                        <w:r>
                          <w:rPr>
                            <w:color w:val="231F20"/>
                            <w:w w:val="105%"/>
                          </w:rPr>
                          <w:t>our</w:t>
                        </w:r>
                        <w:r>
                          <w:rPr>
                            <w:color w:val="231F20"/>
                            <w:spacing w:val="-11"/>
                            <w:w w:val="105%"/>
                          </w:rPr>
                          <w:t xml:space="preserve"> </w:t>
                        </w:r>
                        <w:r>
                          <w:rPr>
                            <w:color w:val="231F20"/>
                            <w:w w:val="105%"/>
                          </w:rPr>
                          <w:t>friend</w:t>
                        </w:r>
                        <w:r>
                          <w:rPr>
                            <w:color w:val="231F20"/>
                            <w:spacing w:val="-11"/>
                            <w:w w:val="105%"/>
                          </w:rPr>
                          <w:t xml:space="preserve"> </w:t>
                        </w:r>
                        <w:r>
                          <w:rPr>
                            <w:color w:val="231F20"/>
                            <w:w w:val="105%"/>
                          </w:rPr>
                          <w:t>of</w:t>
                        </w:r>
                        <w:r>
                          <w:rPr>
                            <w:color w:val="231F20"/>
                            <w:spacing w:val="-11"/>
                            <w:w w:val="105%"/>
                          </w:rPr>
                          <w:t xml:space="preserve"> </w:t>
                        </w:r>
                        <w:r>
                          <w:rPr>
                            <w:color w:val="231F20"/>
                            <w:w w:val="105%"/>
                          </w:rPr>
                          <w:t>the</w:t>
                        </w:r>
                        <w:r>
                          <w:rPr>
                            <w:color w:val="231F20"/>
                            <w:spacing w:val="-11"/>
                            <w:w w:val="105%"/>
                          </w:rPr>
                          <w:t xml:space="preserve"> </w:t>
                        </w:r>
                        <w:r>
                          <w:rPr>
                            <w:color w:val="231F20"/>
                            <w:w w:val="105%"/>
                          </w:rPr>
                          <w:t>hotel</w:t>
                        </w:r>
                        <w:r>
                          <w:rPr>
                            <w:color w:val="231F20"/>
                            <w:spacing w:val="-11"/>
                            <w:w w:val="105%"/>
                          </w:rPr>
                          <w:t xml:space="preserve"> </w:t>
                        </w:r>
                        <w:r>
                          <w:rPr>
                            <w:color w:val="231F20"/>
                            <w:w w:val="105%"/>
                          </w:rPr>
                          <w:t>lobby</w:t>
                        </w:r>
                        <w:r>
                          <w:rPr>
                            <w:color w:val="231F20"/>
                            <w:spacing w:val="-11"/>
                            <w:w w:val="105%"/>
                          </w:rPr>
                          <w:t xml:space="preserve"> </w:t>
                        </w:r>
                        <w:r>
                          <w:rPr>
                            <w:color w:val="231F20"/>
                            <w:w w:val="105%"/>
                          </w:rPr>
                          <w:t>incident</w:t>
                        </w:r>
                        <w:r>
                          <w:rPr>
                            <w:color w:val="231F20"/>
                            <w:spacing w:val="-11"/>
                            <w:w w:val="105%"/>
                          </w:rPr>
                          <w:t xml:space="preserve"> </w:t>
                        </w:r>
                        <w:r>
                          <w:rPr>
                            <w:color w:val="231F20"/>
                            <w:w w:val="105%"/>
                          </w:rPr>
                          <w:t xml:space="preserve">re- </w:t>
                        </w:r>
                        <w:r>
                          <w:rPr>
                            <w:color w:val="231F20"/>
                          </w:rPr>
                          <w:t>mained</w:t>
                        </w:r>
                        <w:r>
                          <w:rPr>
                            <w:color w:val="231F20"/>
                            <w:spacing w:val="-12"/>
                          </w:rPr>
                          <w:t xml:space="preserve"> </w:t>
                        </w:r>
                        <w:r>
                          <w:rPr>
                            <w:color w:val="231F20"/>
                          </w:rPr>
                          <w:t>in</w:t>
                        </w:r>
                        <w:r>
                          <w:rPr>
                            <w:color w:val="231F20"/>
                            <w:spacing w:val="-11"/>
                          </w:rPr>
                          <w:t xml:space="preserve"> </w:t>
                        </w:r>
                        <w:r>
                          <w:rPr>
                            <w:color w:val="231F20"/>
                          </w:rPr>
                          <w:t>that</w:t>
                        </w:r>
                        <w:r>
                          <w:rPr>
                            <w:color w:val="231F20"/>
                            <w:spacing w:val="-11"/>
                          </w:rPr>
                          <w:t xml:space="preserve"> </w:t>
                        </w:r>
                        <w:r>
                          <w:rPr>
                            <w:color w:val="231F20"/>
                          </w:rPr>
                          <w:t>town.</w:t>
                        </w:r>
                        <w:r>
                          <w:rPr>
                            <w:color w:val="231F20"/>
                            <w:spacing w:val="11"/>
                          </w:rPr>
                          <w:t xml:space="preserve"> </w:t>
                        </w:r>
                        <w:r>
                          <w:rPr>
                            <w:color w:val="231F20"/>
                          </w:rPr>
                          <w:t>He</w:t>
                        </w:r>
                        <w:r>
                          <w:rPr>
                            <w:color w:val="231F20"/>
                            <w:spacing w:val="-11"/>
                          </w:rPr>
                          <w:t xml:space="preserve"> </w:t>
                        </w:r>
                        <w:r>
                          <w:rPr>
                            <w:color w:val="231F20"/>
                          </w:rPr>
                          <w:t>was</w:t>
                        </w:r>
                        <w:r>
                          <w:rPr>
                            <w:color w:val="231F20"/>
                            <w:spacing w:val="-12"/>
                          </w:rPr>
                          <w:t xml:space="preserve"> </w:t>
                        </w:r>
                        <w:r>
                          <w:rPr>
                            <w:color w:val="231F20"/>
                          </w:rPr>
                          <w:t>there</w:t>
                        </w:r>
                        <w:r>
                          <w:rPr>
                            <w:color w:val="231F20"/>
                            <w:spacing w:val="-11"/>
                          </w:rPr>
                          <w:t xml:space="preserve"> </w:t>
                        </w:r>
                        <w:r>
                          <w:rPr>
                            <w:color w:val="231F20"/>
                          </w:rPr>
                          <w:t>three</w:t>
                        </w:r>
                        <w:r>
                          <w:rPr>
                            <w:color w:val="231F20"/>
                            <w:spacing w:val="-11"/>
                          </w:rPr>
                          <w:t xml:space="preserve"> </w:t>
                        </w:r>
                        <w:r>
                          <w:rPr>
                            <w:color w:val="231F20"/>
                          </w:rPr>
                          <w:t>months.</w:t>
                        </w:r>
                        <w:r>
                          <w:rPr>
                            <w:color w:val="231F20"/>
                            <w:spacing w:val="23"/>
                          </w:rPr>
                          <w:t xml:space="preserve"> </w:t>
                        </w:r>
                        <w:r>
                          <w:rPr>
                            <w:color w:val="231F20"/>
                          </w:rPr>
                          <w:t>He</w:t>
                        </w:r>
                        <w:r>
                          <w:rPr>
                            <w:color w:val="231F20"/>
                            <w:spacing w:val="-12"/>
                          </w:rPr>
                          <w:t xml:space="preserve"> </w:t>
                        </w:r>
                        <w:r>
                          <w:rPr>
                            <w:color w:val="231F20"/>
                          </w:rPr>
                          <w:t>now returned</w:t>
                        </w:r>
                        <w:r>
                          <w:rPr>
                            <w:color w:val="231F20"/>
                            <w:spacing w:val="-6"/>
                          </w:rPr>
                          <w:t xml:space="preserve"> </w:t>
                        </w:r>
                        <w:r>
                          <w:rPr>
                            <w:color w:val="231F20"/>
                          </w:rPr>
                          <w:t>home,</w:t>
                        </w:r>
                        <w:r>
                          <w:rPr>
                            <w:color w:val="231F20"/>
                            <w:spacing w:val="-6"/>
                          </w:rPr>
                          <w:t xml:space="preserve"> </w:t>
                        </w:r>
                        <w:r>
                          <w:rPr>
                            <w:color w:val="231F20"/>
                          </w:rPr>
                          <w:t>leaving</w:t>
                        </w:r>
                        <w:r>
                          <w:rPr>
                            <w:color w:val="231F20"/>
                            <w:spacing w:val="-6"/>
                          </w:rPr>
                          <w:t xml:space="preserve"> </w:t>
                        </w:r>
                        <w:r>
                          <w:rPr>
                            <w:color w:val="231F20"/>
                          </w:rPr>
                          <w:t>behind</w:t>
                        </w:r>
                        <w:r>
                          <w:rPr>
                            <w:color w:val="231F20"/>
                            <w:spacing w:val="-6"/>
                          </w:rPr>
                          <w:t xml:space="preserve"> </w:t>
                        </w:r>
                        <w:r>
                          <w:rPr>
                            <w:color w:val="231F20"/>
                          </w:rPr>
                          <w:t>his</w:t>
                        </w:r>
                        <w:r>
                          <w:rPr>
                            <w:color w:val="231F20"/>
                            <w:spacing w:val="-6"/>
                          </w:rPr>
                          <w:t xml:space="preserve"> </w:t>
                        </w:r>
                        <w:r>
                          <w:rPr>
                            <w:color w:val="231F20"/>
                          </w:rPr>
                          <w:t>first</w:t>
                        </w:r>
                        <w:r>
                          <w:rPr>
                            <w:color w:val="231F20"/>
                            <w:spacing w:val="-6"/>
                          </w:rPr>
                          <w:t xml:space="preserve"> </w:t>
                        </w:r>
                        <w:r>
                          <w:rPr>
                            <w:color w:val="231F20"/>
                          </w:rPr>
                          <w:t>acquaintance,</w:t>
                        </w:r>
                        <w:r>
                          <w:rPr>
                            <w:color w:val="231F20"/>
                            <w:spacing w:val="-6"/>
                          </w:rPr>
                          <w:t xml:space="preserve"> </w:t>
                        </w:r>
                        <w:r>
                          <w:rPr>
                            <w:color w:val="231F20"/>
                          </w:rPr>
                          <w:t xml:space="preserve">the </w:t>
                        </w:r>
                        <w:r>
                          <w:rPr>
                            <w:color w:val="231F20"/>
                            <w:spacing w:val="-2"/>
                          </w:rPr>
                          <w:t>lawyer</w:t>
                        </w:r>
                        <w:r>
                          <w:rPr>
                            <w:color w:val="231F20"/>
                            <w:spacing w:val="-10"/>
                          </w:rPr>
                          <w:t xml:space="preserve"> </w:t>
                        </w:r>
                        <w:r>
                          <w:rPr>
                            <w:color w:val="231F20"/>
                            <w:spacing w:val="-2"/>
                          </w:rPr>
                          <w:t>and</w:t>
                        </w:r>
                        <w:r>
                          <w:rPr>
                            <w:color w:val="231F20"/>
                            <w:spacing w:val="-9"/>
                          </w:rPr>
                          <w:t xml:space="preserve"> </w:t>
                        </w:r>
                        <w:r>
                          <w:rPr>
                            <w:color w:val="231F20"/>
                            <w:spacing w:val="-2"/>
                          </w:rPr>
                          <w:t>the</w:t>
                        </w:r>
                        <w:r>
                          <w:rPr>
                            <w:color w:val="231F20"/>
                            <w:spacing w:val="-9"/>
                          </w:rPr>
                          <w:t xml:space="preserve"> </w:t>
                        </w:r>
                        <w:r>
                          <w:rPr>
                            <w:color w:val="231F20"/>
                            <w:spacing w:val="-2"/>
                          </w:rPr>
                          <w:t>devil-may-care</w:t>
                        </w:r>
                        <w:r>
                          <w:rPr>
                            <w:color w:val="231F20"/>
                            <w:spacing w:val="-9"/>
                          </w:rPr>
                          <w:t xml:space="preserve"> </w:t>
                        </w:r>
                        <w:r>
                          <w:rPr>
                            <w:color w:val="231F20"/>
                            <w:spacing w:val="-2"/>
                          </w:rPr>
                          <w:t>chap.</w:t>
                        </w:r>
                        <w:r>
                          <w:rPr>
                            <w:color w:val="231F20"/>
                            <w:spacing w:val="-10"/>
                          </w:rPr>
                          <w:t xml:space="preserve"> </w:t>
                        </w:r>
                        <w:r>
                          <w:rPr>
                            <w:color w:val="231F20"/>
                            <w:spacing w:val="-2"/>
                          </w:rPr>
                          <w:t>These</w:t>
                        </w:r>
                        <w:r>
                          <w:rPr>
                            <w:color w:val="231F20"/>
                            <w:spacing w:val="-9"/>
                          </w:rPr>
                          <w:t xml:space="preserve"> </w:t>
                        </w:r>
                        <w:r>
                          <w:rPr>
                            <w:color w:val="231F20"/>
                            <w:spacing w:val="-2"/>
                          </w:rPr>
                          <w:t>men</w:t>
                        </w:r>
                        <w:r>
                          <w:rPr>
                            <w:color w:val="231F20"/>
                            <w:spacing w:val="-9"/>
                          </w:rPr>
                          <w:t xml:space="preserve"> </w:t>
                        </w:r>
                        <w:r>
                          <w:rPr>
                            <w:color w:val="231F20"/>
                            <w:spacing w:val="-2"/>
                          </w:rPr>
                          <w:t>had</w:t>
                        </w:r>
                        <w:r>
                          <w:rPr>
                            <w:color w:val="231F20"/>
                            <w:spacing w:val="-9"/>
                          </w:rPr>
                          <w:t xml:space="preserve"> </w:t>
                        </w:r>
                        <w:r>
                          <w:rPr>
                            <w:color w:val="231F20"/>
                            <w:spacing w:val="-2"/>
                          </w:rPr>
                          <w:t>found something</w:t>
                        </w:r>
                        <w:r>
                          <w:rPr>
                            <w:color w:val="231F20"/>
                            <w:spacing w:val="-10"/>
                          </w:rPr>
                          <w:t xml:space="preserve"> </w:t>
                        </w:r>
                        <w:r>
                          <w:rPr>
                            <w:color w:val="231F20"/>
                            <w:spacing w:val="-2"/>
                          </w:rPr>
                          <w:t>brand</w:t>
                        </w:r>
                        <w:r>
                          <w:rPr>
                            <w:color w:val="231F20"/>
                            <w:spacing w:val="-9"/>
                          </w:rPr>
                          <w:t xml:space="preserve"> </w:t>
                        </w:r>
                        <w:r>
                          <w:rPr>
                            <w:color w:val="231F20"/>
                            <w:spacing w:val="-2"/>
                          </w:rPr>
                          <w:t>new</w:t>
                        </w:r>
                        <w:r>
                          <w:rPr>
                            <w:color w:val="231F20"/>
                            <w:spacing w:val="-9"/>
                          </w:rPr>
                          <w:t xml:space="preserve"> </w:t>
                        </w:r>
                        <w:r>
                          <w:rPr>
                            <w:color w:val="231F20"/>
                            <w:spacing w:val="-2"/>
                          </w:rPr>
                          <w:t>in</w:t>
                        </w:r>
                        <w:r>
                          <w:rPr>
                            <w:color w:val="231F20"/>
                            <w:spacing w:val="-9"/>
                          </w:rPr>
                          <w:t xml:space="preserve"> </w:t>
                        </w:r>
                        <w:r>
                          <w:rPr>
                            <w:color w:val="231F20"/>
                            <w:spacing w:val="-2"/>
                          </w:rPr>
                          <w:t>life.</w:t>
                        </w:r>
                        <w:r>
                          <w:rPr>
                            <w:color w:val="231F20"/>
                            <w:spacing w:val="-1"/>
                          </w:rPr>
                          <w:t xml:space="preserve"> </w:t>
                        </w:r>
                        <w:r>
                          <w:rPr>
                            <w:color w:val="231F20"/>
                            <w:spacing w:val="-2"/>
                          </w:rPr>
                          <w:t>Though</w:t>
                        </w:r>
                        <w:r>
                          <w:rPr>
                            <w:color w:val="231F20"/>
                            <w:spacing w:val="-9"/>
                          </w:rPr>
                          <w:t xml:space="preserve"> </w:t>
                        </w:r>
                        <w:r>
                          <w:rPr>
                            <w:color w:val="231F20"/>
                            <w:spacing w:val="-2"/>
                          </w:rPr>
                          <w:t>they</w:t>
                        </w:r>
                        <w:r>
                          <w:rPr>
                            <w:color w:val="231F20"/>
                            <w:spacing w:val="-9"/>
                          </w:rPr>
                          <w:t xml:space="preserve"> </w:t>
                        </w:r>
                        <w:r>
                          <w:rPr>
                            <w:color w:val="231F20"/>
                            <w:spacing w:val="-2"/>
                          </w:rPr>
                          <w:t>knew</w:t>
                        </w:r>
                        <w:r>
                          <w:rPr>
                            <w:color w:val="231F20"/>
                            <w:spacing w:val="-10"/>
                          </w:rPr>
                          <w:t xml:space="preserve"> </w:t>
                        </w:r>
                        <w:r>
                          <w:rPr>
                            <w:color w:val="231F20"/>
                            <w:spacing w:val="-2"/>
                          </w:rPr>
                          <w:t>they</w:t>
                        </w:r>
                        <w:r>
                          <w:rPr>
                            <w:color w:val="231F20"/>
                            <w:spacing w:val="-9"/>
                          </w:rPr>
                          <w:t xml:space="preserve"> </w:t>
                        </w:r>
                        <w:r>
                          <w:rPr>
                            <w:color w:val="231F20"/>
                            <w:spacing w:val="-2"/>
                          </w:rPr>
                          <w:t>must help</w:t>
                        </w:r>
                        <w:r>
                          <w:rPr>
                            <w:color w:val="231F20"/>
                            <w:spacing w:val="-5"/>
                          </w:rPr>
                          <w:t xml:space="preserve"> </w:t>
                        </w:r>
                        <w:r>
                          <w:rPr>
                            <w:color w:val="231F20"/>
                            <w:spacing w:val="-2"/>
                          </w:rPr>
                          <w:t>other</w:t>
                        </w:r>
                        <w:r>
                          <w:rPr>
                            <w:color w:val="231F20"/>
                            <w:spacing w:val="-5"/>
                          </w:rPr>
                          <w:t xml:space="preserve"> </w:t>
                        </w:r>
                        <w:r>
                          <w:rPr>
                            <w:color w:val="231F20"/>
                            <w:spacing w:val="-2"/>
                          </w:rPr>
                          <w:t>alcoholics</w:t>
                        </w:r>
                        <w:r>
                          <w:rPr>
                            <w:color w:val="231F20"/>
                            <w:spacing w:val="-5"/>
                          </w:rPr>
                          <w:t xml:space="preserve"> </w:t>
                        </w:r>
                        <w:r>
                          <w:rPr>
                            <w:color w:val="231F20"/>
                            <w:spacing w:val="-2"/>
                          </w:rPr>
                          <w:t>if</w:t>
                        </w:r>
                        <w:r>
                          <w:rPr>
                            <w:color w:val="231F20"/>
                            <w:spacing w:val="-5"/>
                          </w:rPr>
                          <w:t xml:space="preserve"> </w:t>
                        </w:r>
                        <w:r>
                          <w:rPr>
                            <w:color w:val="231F20"/>
                            <w:spacing w:val="-2"/>
                          </w:rPr>
                          <w:t>they</w:t>
                        </w:r>
                        <w:r>
                          <w:rPr>
                            <w:color w:val="231F20"/>
                            <w:spacing w:val="-5"/>
                          </w:rPr>
                          <w:t xml:space="preserve"> </w:t>
                        </w:r>
                        <w:r>
                          <w:rPr>
                            <w:color w:val="231F20"/>
                            <w:spacing w:val="-2"/>
                          </w:rPr>
                          <w:t>would</w:t>
                        </w:r>
                        <w:r>
                          <w:rPr>
                            <w:color w:val="231F20"/>
                            <w:spacing w:val="-5"/>
                          </w:rPr>
                          <w:t xml:space="preserve"> </w:t>
                        </w:r>
                        <w:r>
                          <w:rPr>
                            <w:color w:val="231F20"/>
                            <w:spacing w:val="-2"/>
                          </w:rPr>
                          <w:t>remain</w:t>
                        </w:r>
                        <w:r>
                          <w:rPr>
                            <w:color w:val="231F20"/>
                            <w:spacing w:val="-5"/>
                          </w:rPr>
                          <w:t xml:space="preserve"> </w:t>
                        </w:r>
                        <w:r>
                          <w:rPr>
                            <w:color w:val="231F20"/>
                            <w:spacing w:val="-2"/>
                          </w:rPr>
                          <w:t>sober,</w:t>
                        </w:r>
                        <w:r>
                          <w:rPr>
                            <w:color w:val="231F20"/>
                            <w:spacing w:val="-5"/>
                          </w:rPr>
                          <w:t xml:space="preserve"> </w:t>
                        </w:r>
                        <w:r>
                          <w:rPr>
                            <w:color w:val="231F20"/>
                            <w:spacing w:val="-2"/>
                          </w:rPr>
                          <w:t>that</w:t>
                        </w:r>
                        <w:r>
                          <w:rPr>
                            <w:color w:val="231F20"/>
                            <w:spacing w:val="-5"/>
                          </w:rPr>
                          <w:t xml:space="preserve"> </w:t>
                        </w:r>
                        <w:r>
                          <w:rPr>
                            <w:color w:val="231F20"/>
                            <w:spacing w:val="-2"/>
                          </w:rPr>
                          <w:t xml:space="preserve">mo- </w:t>
                        </w:r>
                        <w:r>
                          <w:rPr>
                            <w:color w:val="231F20"/>
                            <w:spacing w:val="-4"/>
                            <w:w w:val="105%"/>
                          </w:rPr>
                          <w:t>tive</w:t>
                        </w:r>
                        <w:r>
                          <w:rPr>
                            <w:color w:val="231F20"/>
                            <w:spacing w:val="-8"/>
                            <w:w w:val="105%"/>
                          </w:rPr>
                          <w:t xml:space="preserve"> </w:t>
                        </w:r>
                        <w:r>
                          <w:rPr>
                            <w:color w:val="231F20"/>
                            <w:spacing w:val="-4"/>
                            <w:w w:val="105%"/>
                          </w:rPr>
                          <w:t>became</w:t>
                        </w:r>
                        <w:r>
                          <w:rPr>
                            <w:color w:val="231F20"/>
                            <w:spacing w:val="-8"/>
                            <w:w w:val="105%"/>
                          </w:rPr>
                          <w:t xml:space="preserve"> </w:t>
                        </w:r>
                        <w:r>
                          <w:rPr>
                            <w:color w:val="231F20"/>
                            <w:spacing w:val="-4"/>
                            <w:w w:val="105%"/>
                          </w:rPr>
                          <w:t>secondary.</w:t>
                        </w:r>
                        <w:r>
                          <w:rPr>
                            <w:color w:val="231F20"/>
                            <w:spacing w:val="19"/>
                            <w:w w:val="105%"/>
                          </w:rPr>
                          <w:t xml:space="preserve"> </w:t>
                        </w:r>
                        <w:r>
                          <w:rPr>
                            <w:color w:val="231F20"/>
                            <w:spacing w:val="-4"/>
                            <w:w w:val="105%"/>
                          </w:rPr>
                          <w:t>It</w:t>
                        </w:r>
                        <w:r>
                          <w:rPr>
                            <w:color w:val="231F20"/>
                            <w:spacing w:val="-8"/>
                            <w:w w:val="105%"/>
                          </w:rPr>
                          <w:t xml:space="preserve"> </w:t>
                        </w:r>
                        <w:r>
                          <w:rPr>
                            <w:color w:val="231F20"/>
                            <w:spacing w:val="-4"/>
                            <w:w w:val="105%"/>
                          </w:rPr>
                          <w:t>was</w:t>
                        </w:r>
                        <w:r>
                          <w:rPr>
                            <w:color w:val="231F20"/>
                            <w:spacing w:val="-8"/>
                            <w:w w:val="105%"/>
                          </w:rPr>
                          <w:t xml:space="preserve"> </w:t>
                        </w:r>
                        <w:r>
                          <w:rPr>
                            <w:color w:val="231F20"/>
                            <w:spacing w:val="-4"/>
                            <w:w w:val="105%"/>
                          </w:rPr>
                          <w:t>transcended</w:t>
                        </w:r>
                        <w:r>
                          <w:rPr>
                            <w:color w:val="231F20"/>
                            <w:spacing w:val="-8"/>
                            <w:w w:val="105%"/>
                          </w:rPr>
                          <w:t xml:space="preserve"> </w:t>
                        </w:r>
                        <w:r>
                          <w:rPr>
                            <w:color w:val="231F20"/>
                            <w:spacing w:val="-4"/>
                            <w:w w:val="105%"/>
                          </w:rPr>
                          <w:t>by</w:t>
                        </w:r>
                        <w:r>
                          <w:rPr>
                            <w:color w:val="231F20"/>
                            <w:spacing w:val="-7"/>
                            <w:w w:val="105%"/>
                          </w:rPr>
                          <w:t xml:space="preserve"> </w:t>
                        </w:r>
                        <w:r>
                          <w:rPr>
                            <w:color w:val="231F20"/>
                            <w:spacing w:val="-4"/>
                            <w:w w:val="105%"/>
                          </w:rPr>
                          <w:t>the</w:t>
                        </w:r>
                        <w:r>
                          <w:rPr>
                            <w:color w:val="231F20"/>
                            <w:spacing w:val="-8"/>
                            <w:w w:val="105%"/>
                          </w:rPr>
                          <w:t xml:space="preserve"> </w:t>
                        </w:r>
                        <w:r>
                          <w:rPr>
                            <w:color w:val="231F20"/>
                            <w:spacing w:val="-4"/>
                            <w:w w:val="105%"/>
                          </w:rPr>
                          <w:t xml:space="preserve">happi- </w:t>
                        </w:r>
                        <w:r>
                          <w:rPr>
                            <w:color w:val="231F20"/>
                            <w:w w:val="105%"/>
                          </w:rPr>
                          <w:t>ness</w:t>
                        </w:r>
                        <w:r>
                          <w:rPr>
                            <w:color w:val="231F20"/>
                            <w:spacing w:val="-12"/>
                            <w:w w:val="105%"/>
                          </w:rPr>
                          <w:t xml:space="preserve"> </w:t>
                        </w:r>
                        <w:r>
                          <w:rPr>
                            <w:color w:val="231F20"/>
                            <w:w w:val="105%"/>
                          </w:rPr>
                          <w:t>they</w:t>
                        </w:r>
                        <w:r>
                          <w:rPr>
                            <w:color w:val="231F20"/>
                            <w:spacing w:val="-12"/>
                            <w:w w:val="105%"/>
                          </w:rPr>
                          <w:t xml:space="preserve"> </w:t>
                        </w:r>
                        <w:r>
                          <w:rPr>
                            <w:color w:val="231F20"/>
                            <w:w w:val="105%"/>
                          </w:rPr>
                          <w:t>found</w:t>
                        </w:r>
                        <w:r>
                          <w:rPr>
                            <w:color w:val="231F20"/>
                            <w:spacing w:val="-11"/>
                            <w:w w:val="105%"/>
                          </w:rPr>
                          <w:t xml:space="preserve"> </w:t>
                        </w:r>
                        <w:r>
                          <w:rPr>
                            <w:color w:val="231F20"/>
                            <w:w w:val="105%"/>
                          </w:rPr>
                          <w:t>in</w:t>
                        </w:r>
                        <w:r>
                          <w:rPr>
                            <w:color w:val="231F20"/>
                            <w:spacing w:val="-12"/>
                            <w:w w:val="105%"/>
                          </w:rPr>
                          <w:t xml:space="preserve"> </w:t>
                        </w:r>
                        <w:r>
                          <w:rPr>
                            <w:color w:val="231F20"/>
                            <w:w w:val="105%"/>
                          </w:rPr>
                          <w:t>giving</w:t>
                        </w:r>
                        <w:r>
                          <w:rPr>
                            <w:color w:val="231F20"/>
                            <w:spacing w:val="26"/>
                            <w:w w:val="105%"/>
                          </w:rPr>
                          <w:t xml:space="preserve"> </w:t>
                        </w:r>
                        <w:r>
                          <w:rPr>
                            <w:color w:val="231F20"/>
                            <w:w w:val="105%"/>
                          </w:rPr>
                          <w:t>themselves</w:t>
                        </w:r>
                        <w:r>
                          <w:rPr>
                            <w:color w:val="231F20"/>
                            <w:spacing w:val="-12"/>
                            <w:w w:val="105%"/>
                          </w:rPr>
                          <w:t xml:space="preserve"> </w:t>
                        </w:r>
                        <w:r>
                          <w:rPr>
                            <w:color w:val="231F20"/>
                            <w:w w:val="105%"/>
                          </w:rPr>
                          <w:t>for</w:t>
                        </w:r>
                        <w:r>
                          <w:rPr>
                            <w:color w:val="231F20"/>
                            <w:spacing w:val="-12"/>
                            <w:w w:val="105%"/>
                          </w:rPr>
                          <w:t xml:space="preserve"> </w:t>
                        </w:r>
                        <w:r>
                          <w:rPr>
                            <w:color w:val="231F20"/>
                            <w:w w:val="105%"/>
                          </w:rPr>
                          <w:t>others.</w:t>
                        </w:r>
                        <w:r>
                          <w:rPr>
                            <w:color w:val="231F20"/>
                            <w:spacing w:val="27"/>
                            <w:w w:val="105%"/>
                          </w:rPr>
                          <w:t xml:space="preserve"> </w:t>
                        </w:r>
                        <w:r>
                          <w:rPr>
                            <w:color w:val="231F20"/>
                            <w:w w:val="105%"/>
                          </w:rPr>
                          <w:t xml:space="preserve">They </w:t>
                        </w:r>
                        <w:r>
                          <w:rPr>
                            <w:color w:val="231F20"/>
                            <w:spacing w:val="-2"/>
                          </w:rPr>
                          <w:t>shared</w:t>
                        </w:r>
                        <w:r>
                          <w:rPr>
                            <w:color w:val="231F20"/>
                            <w:spacing w:val="-6"/>
                          </w:rPr>
                          <w:t xml:space="preserve"> </w:t>
                        </w:r>
                        <w:r>
                          <w:rPr>
                            <w:color w:val="231F20"/>
                            <w:spacing w:val="-2"/>
                          </w:rPr>
                          <w:t>their</w:t>
                        </w:r>
                        <w:r>
                          <w:rPr>
                            <w:color w:val="231F20"/>
                            <w:spacing w:val="-6"/>
                          </w:rPr>
                          <w:t xml:space="preserve"> </w:t>
                        </w:r>
                        <w:r>
                          <w:rPr>
                            <w:color w:val="231F20"/>
                            <w:spacing w:val="-2"/>
                          </w:rPr>
                          <w:t>homes,</w:t>
                        </w:r>
                        <w:r>
                          <w:rPr>
                            <w:color w:val="231F20"/>
                            <w:spacing w:val="-6"/>
                          </w:rPr>
                          <w:t xml:space="preserve"> </w:t>
                        </w:r>
                        <w:r>
                          <w:rPr>
                            <w:color w:val="231F20"/>
                            <w:spacing w:val="-2"/>
                          </w:rPr>
                          <w:t>their</w:t>
                        </w:r>
                        <w:r>
                          <w:rPr>
                            <w:color w:val="231F20"/>
                            <w:spacing w:val="-6"/>
                          </w:rPr>
                          <w:t xml:space="preserve"> </w:t>
                        </w:r>
                        <w:r>
                          <w:rPr>
                            <w:color w:val="231F20"/>
                            <w:spacing w:val="-2"/>
                          </w:rPr>
                          <w:t>slender</w:t>
                        </w:r>
                        <w:r>
                          <w:rPr>
                            <w:color w:val="231F20"/>
                            <w:spacing w:val="-6"/>
                          </w:rPr>
                          <w:t xml:space="preserve"> </w:t>
                        </w:r>
                        <w:r>
                          <w:rPr>
                            <w:color w:val="231F20"/>
                            <w:spacing w:val="-2"/>
                          </w:rPr>
                          <w:t>resources,</w:t>
                        </w:r>
                        <w:r>
                          <w:rPr>
                            <w:color w:val="231F20"/>
                            <w:spacing w:val="-6"/>
                          </w:rPr>
                          <w:t xml:space="preserve"> </w:t>
                        </w:r>
                        <w:r>
                          <w:rPr>
                            <w:color w:val="231F20"/>
                            <w:spacing w:val="-2"/>
                          </w:rPr>
                          <w:t>and</w:t>
                        </w:r>
                        <w:r>
                          <w:rPr>
                            <w:color w:val="231F20"/>
                            <w:spacing w:val="-6"/>
                          </w:rPr>
                          <w:t xml:space="preserve"> </w:t>
                        </w:r>
                        <w:r>
                          <w:rPr>
                            <w:color w:val="231F20"/>
                            <w:spacing w:val="-2"/>
                          </w:rPr>
                          <w:t>gladly</w:t>
                        </w:r>
                        <w:r>
                          <w:rPr>
                            <w:color w:val="231F20"/>
                            <w:spacing w:val="-6"/>
                          </w:rPr>
                          <w:t xml:space="preserve"> </w:t>
                        </w:r>
                        <w:r>
                          <w:rPr>
                            <w:color w:val="231F20"/>
                            <w:spacing w:val="-2"/>
                          </w:rPr>
                          <w:t xml:space="preserve">de- </w:t>
                        </w:r>
                        <w:r>
                          <w:rPr>
                            <w:color w:val="231F20"/>
                            <w:w w:val="105%"/>
                          </w:rPr>
                          <w:t>voted</w:t>
                        </w:r>
                        <w:r>
                          <w:rPr>
                            <w:color w:val="231F20"/>
                            <w:spacing w:val="-10"/>
                            <w:w w:val="105%"/>
                          </w:rPr>
                          <w:t xml:space="preserve"> </w:t>
                        </w:r>
                        <w:r>
                          <w:rPr>
                            <w:color w:val="231F20"/>
                            <w:w w:val="105%"/>
                          </w:rPr>
                          <w:t>their</w:t>
                        </w:r>
                        <w:r>
                          <w:rPr>
                            <w:color w:val="231F20"/>
                            <w:spacing w:val="-10"/>
                            <w:w w:val="105%"/>
                          </w:rPr>
                          <w:t xml:space="preserve"> </w:t>
                        </w:r>
                        <w:r>
                          <w:rPr>
                            <w:color w:val="231F20"/>
                            <w:w w:val="105%"/>
                          </w:rPr>
                          <w:t>spare</w:t>
                        </w:r>
                        <w:r>
                          <w:rPr>
                            <w:color w:val="231F20"/>
                            <w:spacing w:val="-10"/>
                            <w:w w:val="105%"/>
                          </w:rPr>
                          <w:t xml:space="preserve"> </w:t>
                        </w:r>
                        <w:r>
                          <w:rPr>
                            <w:color w:val="231F20"/>
                            <w:w w:val="105%"/>
                          </w:rPr>
                          <w:t>hours</w:t>
                        </w:r>
                        <w:r>
                          <w:rPr>
                            <w:color w:val="231F20"/>
                            <w:spacing w:val="-10"/>
                            <w:w w:val="105%"/>
                          </w:rPr>
                          <w:t xml:space="preserve"> </w:t>
                        </w:r>
                        <w:r>
                          <w:rPr>
                            <w:color w:val="231F20"/>
                            <w:w w:val="105%"/>
                          </w:rPr>
                          <w:t>to</w:t>
                        </w:r>
                        <w:r>
                          <w:rPr>
                            <w:color w:val="231F20"/>
                            <w:spacing w:val="-10"/>
                            <w:w w:val="105%"/>
                          </w:rPr>
                          <w:t xml:space="preserve"> </w:t>
                        </w:r>
                        <w:r>
                          <w:rPr>
                            <w:color w:val="231F20"/>
                            <w:w w:val="105%"/>
                          </w:rPr>
                          <w:t>fellow-sufferers.</w:t>
                        </w:r>
                        <w:r>
                          <w:rPr>
                            <w:color w:val="231F20"/>
                            <w:spacing w:val="28"/>
                            <w:w w:val="105%"/>
                          </w:rPr>
                          <w:t xml:space="preserve"> </w:t>
                        </w:r>
                        <w:r>
                          <w:rPr>
                            <w:color w:val="231F20"/>
                            <w:w w:val="105%"/>
                          </w:rPr>
                          <w:t>They</w:t>
                        </w:r>
                        <w:r>
                          <w:rPr>
                            <w:color w:val="231F20"/>
                            <w:spacing w:val="-10"/>
                            <w:w w:val="105%"/>
                          </w:rPr>
                          <w:t xml:space="preserve"> </w:t>
                        </w:r>
                        <w:r>
                          <w:rPr>
                            <w:color w:val="231F20"/>
                            <w:w w:val="105%"/>
                          </w:rPr>
                          <w:t xml:space="preserve">were </w:t>
                        </w:r>
                        <w:r>
                          <w:rPr>
                            <w:color w:val="231F20"/>
                          </w:rPr>
                          <w:t>willing,</w:t>
                        </w:r>
                        <w:r>
                          <w:rPr>
                            <w:color w:val="231F20"/>
                            <w:spacing w:val="-16"/>
                          </w:rPr>
                          <w:t xml:space="preserve"> </w:t>
                        </w:r>
                        <w:r>
                          <w:rPr>
                            <w:color w:val="231F20"/>
                          </w:rPr>
                          <w:t>by</w:t>
                        </w:r>
                        <w:r>
                          <w:rPr>
                            <w:color w:val="231F20"/>
                            <w:spacing w:val="-15"/>
                          </w:rPr>
                          <w:t xml:space="preserve"> </w:t>
                        </w:r>
                        <w:r>
                          <w:rPr>
                            <w:color w:val="231F20"/>
                          </w:rPr>
                          <w:t>day</w:t>
                        </w:r>
                        <w:r>
                          <w:rPr>
                            <w:color w:val="231F20"/>
                            <w:spacing w:val="-15"/>
                          </w:rPr>
                          <w:t xml:space="preserve"> </w:t>
                        </w:r>
                        <w:r>
                          <w:rPr>
                            <w:color w:val="231F20"/>
                          </w:rPr>
                          <w:t>or</w:t>
                        </w:r>
                        <w:r>
                          <w:rPr>
                            <w:color w:val="231F20"/>
                            <w:spacing w:val="-15"/>
                          </w:rPr>
                          <w:t xml:space="preserve"> </w:t>
                        </w:r>
                        <w:r>
                          <w:rPr>
                            <w:color w:val="231F20"/>
                          </w:rPr>
                          <w:t>night,</w:t>
                        </w:r>
                        <w:r>
                          <w:rPr>
                            <w:color w:val="231F20"/>
                            <w:spacing w:val="-15"/>
                          </w:rPr>
                          <w:t xml:space="preserve"> </w:t>
                        </w:r>
                        <w:r>
                          <w:rPr>
                            <w:color w:val="231F20"/>
                          </w:rPr>
                          <w:t>to</w:t>
                        </w:r>
                        <w:r>
                          <w:rPr>
                            <w:color w:val="231F20"/>
                            <w:spacing w:val="-16"/>
                          </w:rPr>
                          <w:t xml:space="preserve"> </w:t>
                        </w:r>
                        <w:r>
                          <w:rPr>
                            <w:color w:val="231F20"/>
                          </w:rPr>
                          <w:t>place</w:t>
                        </w:r>
                        <w:r>
                          <w:rPr>
                            <w:color w:val="231F20"/>
                            <w:spacing w:val="-15"/>
                          </w:rPr>
                          <w:t xml:space="preserve"> </w:t>
                        </w:r>
                        <w:r>
                          <w:rPr>
                            <w:color w:val="231F20"/>
                          </w:rPr>
                          <w:t>a</w:t>
                        </w:r>
                        <w:r>
                          <w:rPr>
                            <w:color w:val="231F20"/>
                            <w:spacing w:val="-15"/>
                          </w:rPr>
                          <w:t xml:space="preserve"> </w:t>
                        </w:r>
                        <w:r>
                          <w:rPr>
                            <w:color w:val="231F20"/>
                          </w:rPr>
                          <w:t>new</w:t>
                        </w:r>
                        <w:r>
                          <w:rPr>
                            <w:color w:val="231F20"/>
                            <w:spacing w:val="-15"/>
                          </w:rPr>
                          <w:t xml:space="preserve"> </w:t>
                        </w:r>
                        <w:r>
                          <w:rPr>
                            <w:color w:val="231F20"/>
                          </w:rPr>
                          <w:t>man</w:t>
                        </w:r>
                        <w:r>
                          <w:rPr>
                            <w:color w:val="231F20"/>
                            <w:spacing w:val="-15"/>
                          </w:rPr>
                          <w:t xml:space="preserve"> </w:t>
                        </w:r>
                        <w:r>
                          <w:rPr>
                            <w:color w:val="231F20"/>
                          </w:rPr>
                          <w:t>in</w:t>
                        </w:r>
                        <w:r>
                          <w:rPr>
                            <w:color w:val="231F20"/>
                            <w:spacing w:val="-15"/>
                          </w:rPr>
                          <w:t xml:space="preserve"> </w:t>
                        </w:r>
                        <w:r>
                          <w:rPr>
                            <w:color w:val="231F20"/>
                          </w:rPr>
                          <w:t>the</w:t>
                        </w:r>
                        <w:r>
                          <w:rPr>
                            <w:color w:val="231F20"/>
                            <w:spacing w:val="-16"/>
                          </w:rPr>
                          <w:t xml:space="preserve"> </w:t>
                        </w:r>
                        <w:r>
                          <w:rPr>
                            <w:color w:val="231F20"/>
                            <w:spacing w:val="-2"/>
                          </w:rPr>
                          <w:t>hospital</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247040" behindDoc="1" locked="0" layoutInCell="0" allowOverlap="1" wp14:anchorId="597661DD" wp14:editId="1AA3BCA9">
            <wp:simplePos x="0" y="0"/>
            <wp:positionH relativeFrom="page">
              <wp:posOffset>374650</wp:posOffset>
            </wp:positionH>
            <wp:positionV relativeFrom="page">
              <wp:posOffset>3082925</wp:posOffset>
            </wp:positionV>
            <wp:extent cx="612775" cy="156210"/>
            <wp:effectExtent l="0" t="0" r="0" b="0"/>
            <wp:wrapNone/>
            <wp:docPr id="67" name="Text Box 577"/>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612775" cy="156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5AE23252" w14:textId="77777777" w:rsidR="00000000" w:rsidRDefault="00000000">
                        <w:pPr>
                          <w:pStyle w:val="BodyText"/>
                          <w:kinsoku w:val="0"/>
                          <w:overflowPunct w:val="0"/>
                          <w:spacing w:before="0.85pt"/>
                          <w:ind w:end="0pt" w:firstLine="0pt"/>
                          <w:jc w:val="start"/>
                          <w:rPr>
                            <w:color w:val="231F20"/>
                            <w:spacing w:val="-5"/>
                          </w:rPr>
                        </w:pPr>
                        <w:r>
                          <w:rPr>
                            <w:color w:val="231F20"/>
                            <w:spacing w:val="-2"/>
                          </w:rPr>
                          <w:t>and</w:t>
                        </w:r>
                        <w:r>
                          <w:rPr>
                            <w:color w:val="231F20"/>
                            <w:spacing w:val="-5"/>
                          </w:rPr>
                          <w:t xml:space="preserve"> </w:t>
                        </w:r>
                        <w:r>
                          <w:rPr>
                            <w:color w:val="231F20"/>
                            <w:spacing w:val="-2"/>
                          </w:rPr>
                          <w:t>visit</w:t>
                        </w:r>
                        <w:r>
                          <w:rPr>
                            <w:color w:val="231F20"/>
                            <w:spacing w:val="-4"/>
                          </w:rPr>
                          <w:t xml:space="preserve"> </w:t>
                        </w:r>
                        <w:r>
                          <w:rPr>
                            <w:color w:val="231F20"/>
                            <w:spacing w:val="-5"/>
                          </w:rPr>
                          <w:t>him</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248064" behindDoc="1" locked="0" layoutInCell="0" allowOverlap="1" wp14:anchorId="2D954AB4" wp14:editId="56DF6E98">
            <wp:simplePos x="0" y="0"/>
            <wp:positionH relativeFrom="page">
              <wp:posOffset>1119505</wp:posOffset>
            </wp:positionH>
            <wp:positionV relativeFrom="page">
              <wp:posOffset>3082925</wp:posOffset>
            </wp:positionV>
            <wp:extent cx="1870710" cy="156210"/>
            <wp:effectExtent l="0" t="0" r="0" b="0"/>
            <wp:wrapNone/>
            <wp:docPr id="66" name="Text Box 57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870710" cy="156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56DC4C95" w14:textId="77777777" w:rsidR="00000000" w:rsidRDefault="00000000">
                        <w:pPr>
                          <w:pStyle w:val="BodyText"/>
                          <w:kinsoku w:val="0"/>
                          <w:overflowPunct w:val="0"/>
                          <w:spacing w:before="0.85pt"/>
                          <w:ind w:end="0pt" w:firstLine="0pt"/>
                          <w:jc w:val="start"/>
                          <w:rPr>
                            <w:color w:val="231F20"/>
                            <w:spacing w:val="-4"/>
                            <w:w w:val="105%"/>
                          </w:rPr>
                        </w:pPr>
                        <w:r>
                          <w:rPr>
                            <w:color w:val="231F20"/>
                            <w:spacing w:val="-4"/>
                            <w:w w:val="105%"/>
                          </w:rPr>
                          <w:t>afterward.</w:t>
                        </w:r>
                        <w:r>
                          <w:rPr>
                            <w:color w:val="231F20"/>
                            <w:spacing w:val="19"/>
                            <w:w w:val="105%"/>
                          </w:rPr>
                          <w:t xml:space="preserve"> </w:t>
                        </w:r>
                        <w:r>
                          <w:rPr>
                            <w:color w:val="231F20"/>
                            <w:spacing w:val="-4"/>
                            <w:w w:val="105%"/>
                          </w:rPr>
                          <w:t>They</w:t>
                        </w:r>
                        <w:r>
                          <w:rPr>
                            <w:color w:val="231F20"/>
                            <w:spacing w:val="-15"/>
                            <w:w w:val="105%"/>
                          </w:rPr>
                          <w:t xml:space="preserve"> </w:t>
                        </w:r>
                        <w:r>
                          <w:rPr>
                            <w:color w:val="231F20"/>
                            <w:spacing w:val="-4"/>
                            <w:w w:val="105%"/>
                          </w:rPr>
                          <w:t>grew</w:t>
                        </w:r>
                        <w:r>
                          <w:rPr>
                            <w:color w:val="231F20"/>
                            <w:spacing w:val="-14"/>
                            <w:w w:val="105%"/>
                          </w:rPr>
                          <w:t xml:space="preserve"> </w:t>
                        </w:r>
                        <w:r>
                          <w:rPr>
                            <w:color w:val="231F20"/>
                            <w:spacing w:val="-4"/>
                            <w:w w:val="105%"/>
                          </w:rPr>
                          <w:t>in</w:t>
                        </w:r>
                        <w:r>
                          <w:rPr>
                            <w:color w:val="231F20"/>
                            <w:spacing w:val="-14"/>
                            <w:w w:val="105%"/>
                          </w:rPr>
                          <w:t xml:space="preserve"> </w:t>
                        </w:r>
                        <w:r>
                          <w:rPr>
                            <w:color w:val="231F20"/>
                            <w:spacing w:val="-4"/>
                            <w:w w:val="105%"/>
                          </w:rPr>
                          <w:t>numbers.</w:t>
                        </w:r>
                        <w:r>
                          <w:rPr>
                            <w:color w:val="231F20"/>
                            <w:spacing w:val="20"/>
                            <w:w w:val="105%"/>
                          </w:rPr>
                          <w:t xml:space="preserve"> </w:t>
                        </w:r>
                        <w:r>
                          <w:rPr>
                            <w:color w:val="231F20"/>
                            <w:spacing w:val="-4"/>
                            <w:w w:val="105%"/>
                          </w:rPr>
                          <w:t>They</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249088" behindDoc="1" locked="0" layoutInCell="0" allowOverlap="1" wp14:anchorId="535FB90D" wp14:editId="1EE4A664">
            <wp:simplePos x="0" y="0"/>
            <wp:positionH relativeFrom="page">
              <wp:posOffset>374650</wp:posOffset>
            </wp:positionH>
            <wp:positionV relativeFrom="page">
              <wp:posOffset>3222625</wp:posOffset>
            </wp:positionV>
            <wp:extent cx="2616200" cy="582295"/>
            <wp:effectExtent l="0" t="0" r="0" b="0"/>
            <wp:wrapNone/>
            <wp:docPr id="65" name="Text Box 579"/>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16200" cy="582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3BB51584" w14:textId="77777777" w:rsidR="00000000" w:rsidRDefault="00000000">
                        <w:pPr>
                          <w:pStyle w:val="BodyText"/>
                          <w:kinsoku w:val="0"/>
                          <w:overflowPunct w:val="0"/>
                          <w:spacing w:before="0.85pt" w:line="13.05pt" w:lineRule="auto"/>
                          <w:ind w:firstLine="0pt"/>
                          <w:rPr>
                            <w:color w:val="231F20"/>
                            <w:spacing w:val="-2"/>
                            <w:w w:val="105%"/>
                          </w:rPr>
                        </w:pPr>
                        <w:r>
                          <w:rPr>
                            <w:color w:val="231F20"/>
                            <w:spacing w:val="-4"/>
                            <w:w w:val="105%"/>
                          </w:rPr>
                          <w:t xml:space="preserve">experienced a few distressing failures, but in those cases </w:t>
                        </w:r>
                        <w:r>
                          <w:rPr>
                            <w:color w:val="231F20"/>
                            <w:spacing w:val="-6"/>
                          </w:rPr>
                          <w:t>they</w:t>
                        </w:r>
                        <w:r>
                          <w:rPr>
                            <w:color w:val="231F20"/>
                            <w:spacing w:val="-2"/>
                          </w:rPr>
                          <w:t xml:space="preserve"> </w:t>
                        </w:r>
                        <w:r>
                          <w:rPr>
                            <w:color w:val="231F20"/>
                            <w:spacing w:val="-6"/>
                          </w:rPr>
                          <w:t>made</w:t>
                        </w:r>
                        <w:r>
                          <w:rPr>
                            <w:color w:val="231F20"/>
                            <w:spacing w:val="-2"/>
                          </w:rPr>
                          <w:t xml:space="preserve"> </w:t>
                        </w:r>
                        <w:r>
                          <w:rPr>
                            <w:color w:val="231F20"/>
                            <w:spacing w:val="-6"/>
                          </w:rPr>
                          <w:t>an</w:t>
                        </w:r>
                        <w:r>
                          <w:rPr>
                            <w:color w:val="231F20"/>
                            <w:spacing w:val="-2"/>
                          </w:rPr>
                          <w:t xml:space="preserve"> </w:t>
                        </w:r>
                        <w:r>
                          <w:rPr>
                            <w:color w:val="231F20"/>
                            <w:spacing w:val="-6"/>
                          </w:rPr>
                          <w:t>effort</w:t>
                        </w:r>
                        <w:r>
                          <w:rPr>
                            <w:color w:val="231F20"/>
                            <w:spacing w:val="-2"/>
                          </w:rPr>
                          <w:t xml:space="preserve"> </w:t>
                        </w:r>
                        <w:r>
                          <w:rPr>
                            <w:color w:val="231F20"/>
                            <w:spacing w:val="-6"/>
                          </w:rPr>
                          <w:t>to</w:t>
                        </w:r>
                        <w:r>
                          <w:rPr>
                            <w:color w:val="231F20"/>
                            <w:spacing w:val="-2"/>
                          </w:rPr>
                          <w:t xml:space="preserve"> </w:t>
                        </w:r>
                        <w:r>
                          <w:rPr>
                            <w:color w:val="231F20"/>
                            <w:spacing w:val="-6"/>
                          </w:rPr>
                          <w:t>bring</w:t>
                        </w:r>
                        <w:r>
                          <w:rPr>
                            <w:color w:val="231F20"/>
                            <w:spacing w:val="-2"/>
                          </w:rPr>
                          <w:t xml:space="preserve"> </w:t>
                        </w:r>
                        <w:r>
                          <w:rPr>
                            <w:color w:val="231F20"/>
                            <w:spacing w:val="-6"/>
                          </w:rPr>
                          <w:t>the</w:t>
                        </w:r>
                        <w:r>
                          <w:rPr>
                            <w:color w:val="231F20"/>
                            <w:spacing w:val="-2"/>
                          </w:rPr>
                          <w:t xml:space="preserve"> </w:t>
                        </w:r>
                        <w:r>
                          <w:rPr>
                            <w:color w:val="231F20"/>
                            <w:spacing w:val="-6"/>
                          </w:rPr>
                          <w:t>man’s</w:t>
                        </w:r>
                        <w:r>
                          <w:rPr>
                            <w:color w:val="231F20"/>
                            <w:spacing w:val="-2"/>
                          </w:rPr>
                          <w:t xml:space="preserve"> </w:t>
                        </w:r>
                        <w:r>
                          <w:rPr>
                            <w:color w:val="231F20"/>
                            <w:spacing w:val="-6"/>
                          </w:rPr>
                          <w:t>family</w:t>
                        </w:r>
                        <w:r>
                          <w:rPr>
                            <w:color w:val="231F20"/>
                            <w:spacing w:val="-2"/>
                          </w:rPr>
                          <w:t xml:space="preserve"> </w:t>
                        </w:r>
                        <w:r>
                          <w:rPr>
                            <w:color w:val="231F20"/>
                            <w:spacing w:val="-6"/>
                          </w:rPr>
                          <w:t>into</w:t>
                        </w:r>
                        <w:r>
                          <w:rPr>
                            <w:color w:val="231F20"/>
                            <w:spacing w:val="-2"/>
                          </w:rPr>
                          <w:t xml:space="preserve"> </w:t>
                        </w:r>
                        <w:r>
                          <w:rPr>
                            <w:color w:val="231F20"/>
                            <w:spacing w:val="-6"/>
                          </w:rPr>
                          <w:t>a</w:t>
                        </w:r>
                        <w:r>
                          <w:rPr>
                            <w:color w:val="231F20"/>
                            <w:spacing w:val="-2"/>
                          </w:rPr>
                          <w:t xml:space="preserve"> </w:t>
                        </w:r>
                        <w:r>
                          <w:rPr>
                            <w:color w:val="231F20"/>
                            <w:spacing w:val="-6"/>
                          </w:rPr>
                          <w:t>spiritual</w:t>
                        </w:r>
                        <w:r>
                          <w:rPr>
                            <w:color w:val="231F20"/>
                            <w:spacing w:val="-2"/>
                          </w:rPr>
                          <w:t xml:space="preserve"> </w:t>
                        </w:r>
                        <w:r>
                          <w:rPr>
                            <w:color w:val="231F20"/>
                            <w:spacing w:val="-2"/>
                            <w:w w:val="105%"/>
                          </w:rPr>
                          <w:t>way</w:t>
                        </w:r>
                        <w:r>
                          <w:rPr>
                            <w:color w:val="231F20"/>
                            <w:spacing w:val="-17"/>
                            <w:w w:val="105%"/>
                          </w:rPr>
                          <w:t xml:space="preserve"> </w:t>
                        </w:r>
                        <w:r>
                          <w:rPr>
                            <w:color w:val="231F20"/>
                            <w:spacing w:val="-2"/>
                            <w:w w:val="105%"/>
                          </w:rPr>
                          <w:t>of</w:t>
                        </w:r>
                        <w:r>
                          <w:rPr>
                            <w:color w:val="231F20"/>
                            <w:spacing w:val="-16"/>
                            <w:w w:val="105%"/>
                          </w:rPr>
                          <w:t xml:space="preserve"> </w:t>
                        </w:r>
                        <w:r>
                          <w:rPr>
                            <w:color w:val="231F20"/>
                            <w:spacing w:val="-2"/>
                            <w:w w:val="105%"/>
                          </w:rPr>
                          <w:t>living,</w:t>
                        </w:r>
                        <w:r>
                          <w:rPr>
                            <w:color w:val="231F20"/>
                            <w:spacing w:val="-16"/>
                            <w:w w:val="105%"/>
                          </w:rPr>
                          <w:t xml:space="preserve"> </w:t>
                        </w:r>
                        <w:r>
                          <w:rPr>
                            <w:color w:val="231F20"/>
                            <w:spacing w:val="-2"/>
                            <w:w w:val="105%"/>
                          </w:rPr>
                          <w:t>thus</w:t>
                        </w:r>
                        <w:r>
                          <w:rPr>
                            <w:color w:val="231F20"/>
                            <w:spacing w:val="-16"/>
                            <w:w w:val="105%"/>
                          </w:rPr>
                          <w:t xml:space="preserve"> </w:t>
                        </w:r>
                        <w:r>
                          <w:rPr>
                            <w:color w:val="231F20"/>
                            <w:spacing w:val="-2"/>
                            <w:w w:val="105%"/>
                          </w:rPr>
                          <w:t>relieving</w:t>
                        </w:r>
                        <w:r>
                          <w:rPr>
                            <w:color w:val="231F20"/>
                            <w:spacing w:val="-16"/>
                            <w:w w:val="105%"/>
                          </w:rPr>
                          <w:t xml:space="preserve"> </w:t>
                        </w:r>
                        <w:r>
                          <w:rPr>
                            <w:color w:val="231F20"/>
                            <w:spacing w:val="-2"/>
                            <w:w w:val="105%"/>
                          </w:rPr>
                          <w:t>much</w:t>
                        </w:r>
                        <w:r>
                          <w:rPr>
                            <w:color w:val="231F20"/>
                            <w:spacing w:val="-16"/>
                            <w:w w:val="105%"/>
                          </w:rPr>
                          <w:t xml:space="preserve"> </w:t>
                        </w:r>
                        <w:r>
                          <w:rPr>
                            <w:color w:val="231F20"/>
                            <w:spacing w:val="-2"/>
                            <w:w w:val="105%"/>
                          </w:rPr>
                          <w:t>worry</w:t>
                        </w:r>
                        <w:r>
                          <w:rPr>
                            <w:color w:val="231F20"/>
                            <w:spacing w:val="-17"/>
                            <w:w w:val="105%"/>
                          </w:rPr>
                          <w:t xml:space="preserve"> </w:t>
                        </w:r>
                        <w:r>
                          <w:rPr>
                            <w:color w:val="231F20"/>
                            <w:spacing w:val="-2"/>
                            <w:w w:val="105%"/>
                          </w:rPr>
                          <w:t>and</w:t>
                        </w:r>
                        <w:r>
                          <w:rPr>
                            <w:color w:val="231F20"/>
                            <w:spacing w:val="-16"/>
                            <w:w w:val="105%"/>
                          </w:rPr>
                          <w:t xml:space="preserve"> </w:t>
                        </w:r>
                        <w:r>
                          <w:rPr>
                            <w:color w:val="231F20"/>
                            <w:spacing w:val="-2"/>
                            <w:w w:val="105%"/>
                          </w:rPr>
                          <w:t>suffering.</w:t>
                        </w:r>
                      </w:p>
                      <w:p w14:paraId="2D073515" w14:textId="77777777" w:rsidR="00000000" w:rsidRDefault="00000000">
                        <w:pPr>
                          <w:pStyle w:val="BodyText"/>
                          <w:kinsoku w:val="0"/>
                          <w:overflowPunct w:val="0"/>
                          <w:spacing w:line="10pt" w:lineRule="exact"/>
                          <w:ind w:start="6.45pt" w:end="0pt" w:firstLine="0pt"/>
                          <w:rPr>
                            <w:color w:val="231F20"/>
                            <w:spacing w:val="-4"/>
                            <w:w w:val="105%"/>
                          </w:rPr>
                        </w:pPr>
                        <w:r>
                          <w:rPr>
                            <w:color w:val="231F20"/>
                            <w:w w:val="105%"/>
                          </w:rPr>
                          <w:t>A</w:t>
                        </w:r>
                        <w:r>
                          <w:rPr>
                            <w:color w:val="231F20"/>
                            <w:spacing w:val="33"/>
                            <w:w w:val="105%"/>
                          </w:rPr>
                          <w:t xml:space="preserve"> </w:t>
                        </w:r>
                        <w:r>
                          <w:rPr>
                            <w:color w:val="231F20"/>
                            <w:w w:val="105%"/>
                          </w:rPr>
                          <w:t>year</w:t>
                        </w:r>
                        <w:r>
                          <w:rPr>
                            <w:color w:val="231F20"/>
                            <w:spacing w:val="34"/>
                            <w:w w:val="105%"/>
                          </w:rPr>
                          <w:t xml:space="preserve"> </w:t>
                        </w:r>
                        <w:r>
                          <w:rPr>
                            <w:color w:val="231F20"/>
                            <w:w w:val="105%"/>
                          </w:rPr>
                          <w:t>and</w:t>
                        </w:r>
                        <w:r>
                          <w:rPr>
                            <w:color w:val="231F20"/>
                            <w:spacing w:val="33"/>
                            <w:w w:val="105%"/>
                          </w:rPr>
                          <w:t xml:space="preserve"> </w:t>
                        </w:r>
                        <w:r>
                          <w:rPr>
                            <w:color w:val="231F20"/>
                            <w:w w:val="105%"/>
                          </w:rPr>
                          <w:t>six</w:t>
                        </w:r>
                        <w:r>
                          <w:rPr>
                            <w:color w:val="231F20"/>
                            <w:spacing w:val="34"/>
                            <w:w w:val="105%"/>
                          </w:rPr>
                          <w:t xml:space="preserve"> </w:t>
                        </w:r>
                        <w:r>
                          <w:rPr>
                            <w:color w:val="231F20"/>
                            <w:w w:val="105%"/>
                          </w:rPr>
                          <w:t>months</w:t>
                        </w:r>
                        <w:r>
                          <w:rPr>
                            <w:color w:val="231F20"/>
                            <w:spacing w:val="34"/>
                            <w:w w:val="105%"/>
                          </w:rPr>
                          <w:t xml:space="preserve"> </w:t>
                        </w:r>
                        <w:r>
                          <w:rPr>
                            <w:color w:val="231F20"/>
                            <w:w w:val="105%"/>
                          </w:rPr>
                          <w:t>later</w:t>
                        </w:r>
                        <w:r>
                          <w:rPr>
                            <w:color w:val="231F20"/>
                            <w:spacing w:val="33"/>
                            <w:w w:val="105%"/>
                          </w:rPr>
                          <w:t xml:space="preserve"> </w:t>
                        </w:r>
                        <w:r>
                          <w:rPr>
                            <w:color w:val="231F20"/>
                            <w:w w:val="105%"/>
                          </w:rPr>
                          <w:t>these</w:t>
                        </w:r>
                        <w:r>
                          <w:rPr>
                            <w:color w:val="231F20"/>
                            <w:spacing w:val="34"/>
                            <w:w w:val="105%"/>
                          </w:rPr>
                          <w:t xml:space="preserve"> </w:t>
                        </w:r>
                        <w:r>
                          <w:rPr>
                            <w:color w:val="231F20"/>
                            <w:w w:val="105%"/>
                          </w:rPr>
                          <w:t>three</w:t>
                        </w:r>
                        <w:r>
                          <w:rPr>
                            <w:color w:val="231F20"/>
                            <w:spacing w:val="34"/>
                            <w:w w:val="105%"/>
                          </w:rPr>
                          <w:t xml:space="preserve"> </w:t>
                        </w:r>
                        <w:r>
                          <w:rPr>
                            <w:color w:val="231F20"/>
                            <w:w w:val="105%"/>
                          </w:rPr>
                          <w:t>had</w:t>
                        </w:r>
                        <w:r>
                          <w:rPr>
                            <w:color w:val="231F20"/>
                            <w:spacing w:val="33"/>
                            <w:w w:val="105%"/>
                          </w:rPr>
                          <w:t xml:space="preserve"> </w:t>
                        </w:r>
                        <w:r>
                          <w:rPr>
                            <w:color w:val="231F20"/>
                            <w:spacing w:val="-4"/>
                            <w:w w:val="105%"/>
                          </w:rPr>
                          <w:t>suc-</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250112" behindDoc="1" locked="0" layoutInCell="0" allowOverlap="1" wp14:anchorId="1A4B0383" wp14:editId="23942344">
            <wp:simplePos x="0" y="0"/>
            <wp:positionH relativeFrom="page">
              <wp:posOffset>374650</wp:posOffset>
            </wp:positionH>
            <wp:positionV relativeFrom="page">
              <wp:posOffset>3794760</wp:posOffset>
            </wp:positionV>
            <wp:extent cx="2618740" cy="1007745"/>
            <wp:effectExtent l="0" t="0" r="0" b="0"/>
            <wp:wrapNone/>
            <wp:docPr id="64" name="Text Box 580"/>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18740" cy="1007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04F72B46" w14:textId="77777777" w:rsidR="00000000" w:rsidRDefault="00000000">
                        <w:pPr>
                          <w:pStyle w:val="BodyText"/>
                          <w:kinsoku w:val="0"/>
                          <w:overflowPunct w:val="0"/>
                          <w:spacing w:before="0.85pt" w:line="12.95pt" w:lineRule="auto"/>
                          <w:ind w:firstLine="0pt"/>
                          <w:rPr>
                            <w:color w:val="231F20"/>
                            <w:spacing w:val="-5"/>
                          </w:rPr>
                        </w:pPr>
                        <w:r>
                          <w:rPr>
                            <w:color w:val="231F20"/>
                            <w:w w:val="105%"/>
                          </w:rPr>
                          <w:t>ceeded with seven more.</w:t>
                        </w:r>
                        <w:r>
                          <w:rPr>
                            <w:color w:val="231F20"/>
                            <w:spacing w:val="40"/>
                            <w:w w:val="105%"/>
                          </w:rPr>
                          <w:t xml:space="preserve"> </w:t>
                        </w:r>
                        <w:r>
                          <w:rPr>
                            <w:color w:val="231F20"/>
                            <w:w w:val="105%"/>
                          </w:rPr>
                          <w:t>Seeing much of each other, scarce an evening passed that someone’s home did</w:t>
                        </w:r>
                        <w:r>
                          <w:rPr>
                            <w:color w:val="231F20"/>
                            <w:spacing w:val="40"/>
                            <w:w w:val="105%"/>
                          </w:rPr>
                          <w:t xml:space="preserve"> </w:t>
                        </w:r>
                        <w:r>
                          <w:rPr>
                            <w:color w:val="231F20"/>
                            <w:w w:val="105%"/>
                          </w:rPr>
                          <w:t>not</w:t>
                        </w:r>
                        <w:r>
                          <w:rPr>
                            <w:color w:val="231F20"/>
                            <w:spacing w:val="-7"/>
                            <w:w w:val="105%"/>
                          </w:rPr>
                          <w:t xml:space="preserve"> </w:t>
                        </w:r>
                        <w:r>
                          <w:rPr>
                            <w:color w:val="231F20"/>
                            <w:w w:val="105%"/>
                          </w:rPr>
                          <w:t>shelter</w:t>
                        </w:r>
                        <w:r>
                          <w:rPr>
                            <w:color w:val="231F20"/>
                            <w:spacing w:val="-6"/>
                            <w:w w:val="105%"/>
                          </w:rPr>
                          <w:t xml:space="preserve"> </w:t>
                        </w:r>
                        <w:r>
                          <w:rPr>
                            <w:color w:val="231F20"/>
                            <w:w w:val="105%"/>
                          </w:rPr>
                          <w:t>a</w:t>
                        </w:r>
                        <w:r>
                          <w:rPr>
                            <w:color w:val="231F20"/>
                            <w:spacing w:val="-12"/>
                            <w:w w:val="105%"/>
                          </w:rPr>
                          <w:t xml:space="preserve"> </w:t>
                        </w:r>
                        <w:r>
                          <w:rPr>
                            <w:color w:val="231F20"/>
                            <w:w w:val="105%"/>
                          </w:rPr>
                          <w:t>little</w:t>
                        </w:r>
                        <w:r>
                          <w:rPr>
                            <w:color w:val="231F20"/>
                            <w:spacing w:val="-11"/>
                            <w:w w:val="105%"/>
                          </w:rPr>
                          <w:t xml:space="preserve"> </w:t>
                        </w:r>
                        <w:r>
                          <w:rPr>
                            <w:color w:val="231F20"/>
                            <w:w w:val="105%"/>
                          </w:rPr>
                          <w:t>gathering</w:t>
                        </w:r>
                        <w:r>
                          <w:rPr>
                            <w:color w:val="231F20"/>
                            <w:spacing w:val="-11"/>
                            <w:w w:val="105%"/>
                          </w:rPr>
                          <w:t xml:space="preserve"> </w:t>
                        </w:r>
                        <w:r>
                          <w:rPr>
                            <w:color w:val="231F20"/>
                            <w:w w:val="105%"/>
                          </w:rPr>
                          <w:t>of</w:t>
                        </w:r>
                        <w:r>
                          <w:rPr>
                            <w:color w:val="231F20"/>
                            <w:spacing w:val="-11"/>
                            <w:w w:val="105%"/>
                          </w:rPr>
                          <w:t xml:space="preserve"> </w:t>
                        </w:r>
                        <w:r>
                          <w:rPr>
                            <w:color w:val="231F20"/>
                            <w:w w:val="105%"/>
                          </w:rPr>
                          <w:t>men</w:t>
                        </w:r>
                        <w:r>
                          <w:rPr>
                            <w:color w:val="231F20"/>
                            <w:spacing w:val="-11"/>
                            <w:w w:val="105%"/>
                          </w:rPr>
                          <w:t xml:space="preserve"> </w:t>
                        </w:r>
                        <w:r>
                          <w:rPr>
                            <w:color w:val="231F20"/>
                            <w:w w:val="105%"/>
                          </w:rPr>
                          <w:t>and</w:t>
                        </w:r>
                        <w:r>
                          <w:rPr>
                            <w:color w:val="231F20"/>
                            <w:spacing w:val="-11"/>
                            <w:w w:val="105%"/>
                          </w:rPr>
                          <w:t xml:space="preserve"> </w:t>
                        </w:r>
                        <w:r>
                          <w:rPr>
                            <w:color w:val="231F20"/>
                            <w:w w:val="105%"/>
                          </w:rPr>
                          <w:t>women,</w:t>
                        </w:r>
                        <w:r>
                          <w:rPr>
                            <w:color w:val="231F20"/>
                            <w:spacing w:val="-11"/>
                            <w:w w:val="105%"/>
                          </w:rPr>
                          <w:t xml:space="preserve"> </w:t>
                        </w:r>
                        <w:r>
                          <w:rPr>
                            <w:color w:val="231F20"/>
                            <w:w w:val="105%"/>
                          </w:rPr>
                          <w:t xml:space="preserve">happy </w:t>
                        </w:r>
                        <w:r>
                          <w:rPr>
                            <w:color w:val="231F20"/>
                          </w:rPr>
                          <w:t xml:space="preserve">in their release, and constantly thinking how they might </w:t>
                        </w:r>
                        <w:r>
                          <w:rPr>
                            <w:color w:val="231F20"/>
                            <w:w w:val="105%"/>
                          </w:rPr>
                          <w:t>present their discovery to some newcomer.</w:t>
                        </w:r>
                        <w:r>
                          <w:rPr>
                            <w:color w:val="231F20"/>
                            <w:spacing w:val="40"/>
                            <w:w w:val="105%"/>
                          </w:rPr>
                          <w:t xml:space="preserve"> </w:t>
                        </w:r>
                        <w:r>
                          <w:rPr>
                            <w:color w:val="231F20"/>
                            <w:w w:val="105%"/>
                          </w:rPr>
                          <w:t xml:space="preserve">In addi- tion to these casual get-togethers, it became custom- </w:t>
                        </w:r>
                        <w:r>
                          <w:rPr>
                            <w:color w:val="231F20"/>
                          </w:rPr>
                          <w:t>ary</w:t>
                        </w:r>
                        <w:r>
                          <w:rPr>
                            <w:color w:val="231F20"/>
                            <w:spacing w:val="5"/>
                          </w:rPr>
                          <w:t xml:space="preserve"> </w:t>
                        </w:r>
                        <w:r>
                          <w:rPr>
                            <w:color w:val="231F20"/>
                          </w:rPr>
                          <w:t>to</w:t>
                        </w:r>
                        <w:r>
                          <w:rPr>
                            <w:color w:val="231F20"/>
                            <w:spacing w:val="6"/>
                          </w:rPr>
                          <w:t xml:space="preserve"> </w:t>
                        </w:r>
                        <w:r>
                          <w:rPr>
                            <w:color w:val="231F20"/>
                          </w:rPr>
                          <w:t>set</w:t>
                        </w:r>
                        <w:r>
                          <w:rPr>
                            <w:color w:val="231F20"/>
                            <w:spacing w:val="6"/>
                          </w:rPr>
                          <w:t xml:space="preserve"> </w:t>
                        </w:r>
                        <w:r>
                          <w:rPr>
                            <w:color w:val="231F20"/>
                          </w:rPr>
                          <w:t>apart</w:t>
                        </w:r>
                        <w:r>
                          <w:rPr>
                            <w:color w:val="231F20"/>
                            <w:spacing w:val="5"/>
                          </w:rPr>
                          <w:t xml:space="preserve"> </w:t>
                        </w:r>
                        <w:r>
                          <w:rPr>
                            <w:color w:val="231F20"/>
                          </w:rPr>
                          <w:t>one</w:t>
                        </w:r>
                        <w:r>
                          <w:rPr>
                            <w:color w:val="231F20"/>
                            <w:spacing w:val="6"/>
                          </w:rPr>
                          <w:t xml:space="preserve"> </w:t>
                        </w:r>
                        <w:r>
                          <w:rPr>
                            <w:color w:val="231F20"/>
                          </w:rPr>
                          <w:t>night</w:t>
                        </w:r>
                        <w:r>
                          <w:rPr>
                            <w:color w:val="231F20"/>
                            <w:spacing w:val="6"/>
                          </w:rPr>
                          <w:t xml:space="preserve"> </w:t>
                        </w:r>
                        <w:r>
                          <w:rPr>
                            <w:color w:val="231F20"/>
                          </w:rPr>
                          <w:t>a</w:t>
                        </w:r>
                        <w:r>
                          <w:rPr>
                            <w:color w:val="231F20"/>
                            <w:spacing w:val="5"/>
                          </w:rPr>
                          <w:t xml:space="preserve"> </w:t>
                        </w:r>
                        <w:r>
                          <w:rPr>
                            <w:color w:val="231F20"/>
                          </w:rPr>
                          <w:t>week</w:t>
                        </w:r>
                        <w:r>
                          <w:rPr>
                            <w:color w:val="231F20"/>
                            <w:spacing w:val="6"/>
                          </w:rPr>
                          <w:t xml:space="preserve"> </w:t>
                        </w:r>
                        <w:r>
                          <w:rPr>
                            <w:color w:val="231F20"/>
                          </w:rPr>
                          <w:t>for</w:t>
                        </w:r>
                        <w:r>
                          <w:rPr>
                            <w:color w:val="231F20"/>
                            <w:spacing w:val="6"/>
                          </w:rPr>
                          <w:t xml:space="preserve"> </w:t>
                        </w:r>
                        <w:r>
                          <w:rPr>
                            <w:color w:val="231F20"/>
                          </w:rPr>
                          <w:t>a</w:t>
                        </w:r>
                        <w:r>
                          <w:rPr>
                            <w:color w:val="231F20"/>
                            <w:spacing w:val="5"/>
                          </w:rPr>
                          <w:t xml:space="preserve"> </w:t>
                        </w:r>
                        <w:r>
                          <w:rPr>
                            <w:color w:val="231F20"/>
                          </w:rPr>
                          <w:t>meeting</w:t>
                        </w:r>
                        <w:r>
                          <w:rPr>
                            <w:color w:val="231F20"/>
                            <w:spacing w:val="6"/>
                          </w:rPr>
                          <w:t xml:space="preserve"> </w:t>
                        </w:r>
                        <w:r>
                          <w:rPr>
                            <w:color w:val="231F20"/>
                          </w:rPr>
                          <w:t>to</w:t>
                        </w:r>
                        <w:r>
                          <w:rPr>
                            <w:color w:val="231F20"/>
                            <w:spacing w:val="6"/>
                          </w:rPr>
                          <w:t xml:space="preserve"> </w:t>
                        </w:r>
                        <w:r>
                          <w:rPr>
                            <w:color w:val="231F20"/>
                          </w:rPr>
                          <w:t>be</w:t>
                        </w:r>
                        <w:r>
                          <w:rPr>
                            <w:color w:val="231F20"/>
                            <w:spacing w:val="5"/>
                          </w:rPr>
                          <w:t xml:space="preserve"> </w:t>
                        </w:r>
                        <w:r>
                          <w:rPr>
                            <w:color w:val="231F20"/>
                            <w:spacing w:val="-5"/>
                          </w:rPr>
                          <w:t>at-</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2E0DB0C2" w14:textId="504FE13C"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2251136" behindDoc="1" locked="0" layoutInCell="0" allowOverlap="1" wp14:anchorId="4AD27F9F" wp14:editId="7BFDBD30">
            <wp:simplePos x="0" y="0"/>
            <wp:positionH relativeFrom="page">
              <wp:posOffset>353060</wp:posOffset>
            </wp:positionH>
            <wp:positionV relativeFrom="page">
              <wp:posOffset>207645</wp:posOffset>
            </wp:positionV>
            <wp:extent cx="206375" cy="138430"/>
            <wp:effectExtent l="0" t="0" r="0" b="0"/>
            <wp:wrapNone/>
            <wp:docPr id="63" name="Text Box 581"/>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0637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59078EE7"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160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252160" behindDoc="1" locked="0" layoutInCell="0" allowOverlap="1" wp14:anchorId="0876D819" wp14:editId="0B6B13EE">
            <wp:simplePos x="0" y="0"/>
            <wp:positionH relativeFrom="page">
              <wp:posOffset>994410</wp:posOffset>
            </wp:positionH>
            <wp:positionV relativeFrom="page">
              <wp:posOffset>207645</wp:posOffset>
            </wp:positionV>
            <wp:extent cx="1410970" cy="138430"/>
            <wp:effectExtent l="0" t="0" r="0" b="0"/>
            <wp:wrapNone/>
            <wp:docPr id="62" name="Text Box 58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41097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736F21CD"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ALCOHOLICS</w:t>
                        </w:r>
                        <w:r>
                          <w:rPr>
                            <w:color w:val="231F20"/>
                            <w:spacing w:val="53"/>
                            <w:sz w:val="16"/>
                            <w:szCs w:val="16"/>
                          </w:rPr>
                          <w:t xml:space="preserve"> </w:t>
                        </w:r>
                        <w:r>
                          <w:rPr>
                            <w:color w:val="231F20"/>
                            <w:spacing w:val="-2"/>
                            <w:sz w:val="16"/>
                            <w:szCs w:val="16"/>
                          </w:rPr>
                          <w:t>ANONYMOUS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253184" behindDoc="1" locked="0" layoutInCell="0" allowOverlap="1" wp14:anchorId="524CE8AF" wp14:editId="615E4D13">
            <wp:simplePos x="0" y="0"/>
            <wp:positionH relativeFrom="page">
              <wp:posOffset>353060</wp:posOffset>
            </wp:positionH>
            <wp:positionV relativeFrom="page">
              <wp:posOffset>377190</wp:posOffset>
            </wp:positionV>
            <wp:extent cx="2619375" cy="4424680"/>
            <wp:effectExtent l="0" t="0" r="0" b="0"/>
            <wp:wrapNone/>
            <wp:docPr id="61" name="Text Box 583"/>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19375" cy="4424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4321C92A" w14:textId="77777777" w:rsidR="00000000" w:rsidRDefault="00000000">
                        <w:pPr>
                          <w:pStyle w:val="BodyText"/>
                          <w:kinsoku w:val="0"/>
                          <w:overflowPunct w:val="0"/>
                          <w:spacing w:before="0.85pt" w:line="12.95pt" w:lineRule="auto"/>
                          <w:ind w:end="0.95pt" w:firstLine="0pt"/>
                          <w:rPr>
                            <w:color w:val="231F20"/>
                            <w:w w:val="105%"/>
                          </w:rPr>
                        </w:pPr>
                        <w:r>
                          <w:rPr>
                            <w:color w:val="231F20"/>
                            <w:w w:val="105%"/>
                          </w:rPr>
                          <w:t>tended</w:t>
                        </w:r>
                        <w:r>
                          <w:rPr>
                            <w:color w:val="231F20"/>
                            <w:spacing w:val="-1"/>
                            <w:w w:val="105%"/>
                          </w:rPr>
                          <w:t xml:space="preserve"> </w:t>
                        </w:r>
                        <w:r>
                          <w:rPr>
                            <w:color w:val="231F20"/>
                            <w:w w:val="105%"/>
                          </w:rPr>
                          <w:t>by</w:t>
                        </w:r>
                        <w:r>
                          <w:rPr>
                            <w:color w:val="231F20"/>
                            <w:spacing w:val="-1"/>
                            <w:w w:val="105%"/>
                          </w:rPr>
                          <w:t xml:space="preserve"> </w:t>
                        </w:r>
                        <w:r>
                          <w:rPr>
                            <w:color w:val="231F20"/>
                            <w:w w:val="105%"/>
                          </w:rPr>
                          <w:t>anyone</w:t>
                        </w:r>
                        <w:r>
                          <w:rPr>
                            <w:color w:val="231F20"/>
                            <w:spacing w:val="-1"/>
                            <w:w w:val="105%"/>
                          </w:rPr>
                          <w:t xml:space="preserve"> </w:t>
                        </w:r>
                        <w:r>
                          <w:rPr>
                            <w:color w:val="231F20"/>
                            <w:w w:val="105%"/>
                          </w:rPr>
                          <w:t>or</w:t>
                        </w:r>
                        <w:r>
                          <w:rPr>
                            <w:color w:val="231F20"/>
                            <w:spacing w:val="-1"/>
                            <w:w w:val="105%"/>
                          </w:rPr>
                          <w:t xml:space="preserve"> </w:t>
                        </w:r>
                        <w:r>
                          <w:rPr>
                            <w:color w:val="231F20"/>
                            <w:w w:val="105%"/>
                          </w:rPr>
                          <w:t>everyone</w:t>
                        </w:r>
                        <w:r>
                          <w:rPr>
                            <w:color w:val="231F20"/>
                            <w:spacing w:val="-1"/>
                            <w:w w:val="105%"/>
                          </w:rPr>
                          <w:t xml:space="preserve"> </w:t>
                        </w:r>
                        <w:r>
                          <w:rPr>
                            <w:color w:val="231F20"/>
                            <w:w w:val="105%"/>
                          </w:rPr>
                          <w:t>interested</w:t>
                        </w:r>
                        <w:r>
                          <w:rPr>
                            <w:color w:val="231F20"/>
                            <w:spacing w:val="-1"/>
                            <w:w w:val="105%"/>
                          </w:rPr>
                          <w:t xml:space="preserve"> </w:t>
                        </w:r>
                        <w:r>
                          <w:rPr>
                            <w:color w:val="231F20"/>
                            <w:w w:val="105%"/>
                          </w:rPr>
                          <w:t>in</w:t>
                        </w:r>
                        <w:r>
                          <w:rPr>
                            <w:color w:val="231F20"/>
                            <w:spacing w:val="-1"/>
                            <w:w w:val="105%"/>
                          </w:rPr>
                          <w:t xml:space="preserve"> </w:t>
                        </w:r>
                        <w:r>
                          <w:rPr>
                            <w:color w:val="231F20"/>
                            <w:w w:val="105%"/>
                          </w:rPr>
                          <w:t>a</w:t>
                        </w:r>
                        <w:r>
                          <w:rPr>
                            <w:color w:val="231F20"/>
                            <w:spacing w:val="-1"/>
                            <w:w w:val="105%"/>
                          </w:rPr>
                          <w:t xml:space="preserve"> </w:t>
                        </w:r>
                        <w:r>
                          <w:rPr>
                            <w:color w:val="231F20"/>
                            <w:w w:val="105%"/>
                          </w:rPr>
                          <w:t>spiritual way</w:t>
                        </w:r>
                        <w:r>
                          <w:rPr>
                            <w:color w:val="231F20"/>
                            <w:spacing w:val="-8"/>
                            <w:w w:val="105%"/>
                          </w:rPr>
                          <w:t xml:space="preserve"> </w:t>
                        </w:r>
                        <w:r>
                          <w:rPr>
                            <w:color w:val="231F20"/>
                            <w:w w:val="105%"/>
                          </w:rPr>
                          <w:t>of</w:t>
                        </w:r>
                        <w:r>
                          <w:rPr>
                            <w:color w:val="231F20"/>
                            <w:spacing w:val="-8"/>
                            <w:w w:val="105%"/>
                          </w:rPr>
                          <w:t xml:space="preserve"> </w:t>
                        </w:r>
                        <w:r>
                          <w:rPr>
                            <w:color w:val="231F20"/>
                            <w:w w:val="105%"/>
                          </w:rPr>
                          <w:t>life.</w:t>
                        </w:r>
                        <w:r>
                          <w:rPr>
                            <w:color w:val="231F20"/>
                            <w:spacing w:val="10"/>
                            <w:w w:val="105%"/>
                          </w:rPr>
                          <w:t xml:space="preserve"> </w:t>
                        </w:r>
                        <w:r>
                          <w:rPr>
                            <w:color w:val="231F20"/>
                            <w:w w:val="105%"/>
                          </w:rPr>
                          <w:t>Aside</w:t>
                        </w:r>
                        <w:r>
                          <w:rPr>
                            <w:color w:val="231F20"/>
                            <w:spacing w:val="-9"/>
                            <w:w w:val="105%"/>
                          </w:rPr>
                          <w:t xml:space="preserve"> </w:t>
                        </w:r>
                        <w:r>
                          <w:rPr>
                            <w:color w:val="231F20"/>
                            <w:w w:val="105%"/>
                          </w:rPr>
                          <w:t>from</w:t>
                        </w:r>
                        <w:r>
                          <w:rPr>
                            <w:color w:val="231F20"/>
                            <w:spacing w:val="-9"/>
                            <w:w w:val="105%"/>
                          </w:rPr>
                          <w:t xml:space="preserve"> </w:t>
                        </w:r>
                        <w:r>
                          <w:rPr>
                            <w:color w:val="231F20"/>
                            <w:w w:val="105%"/>
                          </w:rPr>
                          <w:t>fellowship</w:t>
                        </w:r>
                        <w:r>
                          <w:rPr>
                            <w:color w:val="231F20"/>
                            <w:spacing w:val="-9"/>
                            <w:w w:val="105%"/>
                          </w:rPr>
                          <w:t xml:space="preserve"> </w:t>
                        </w:r>
                        <w:r>
                          <w:rPr>
                            <w:color w:val="231F20"/>
                            <w:w w:val="105%"/>
                          </w:rPr>
                          <w:t>and</w:t>
                        </w:r>
                        <w:r>
                          <w:rPr>
                            <w:color w:val="231F20"/>
                            <w:spacing w:val="-9"/>
                            <w:w w:val="105%"/>
                          </w:rPr>
                          <w:t xml:space="preserve"> </w:t>
                        </w:r>
                        <w:r>
                          <w:rPr>
                            <w:color w:val="231F20"/>
                            <w:w w:val="105%"/>
                          </w:rPr>
                          <w:t>sociability,</w:t>
                        </w:r>
                        <w:r>
                          <w:rPr>
                            <w:color w:val="231F20"/>
                            <w:spacing w:val="-9"/>
                            <w:w w:val="105%"/>
                          </w:rPr>
                          <w:t xml:space="preserve"> </w:t>
                        </w:r>
                        <w:r>
                          <w:rPr>
                            <w:color w:val="231F20"/>
                            <w:w w:val="105%"/>
                          </w:rPr>
                          <w:t xml:space="preserve">the </w:t>
                        </w:r>
                        <w:r>
                          <w:rPr>
                            <w:color w:val="231F20"/>
                          </w:rPr>
                          <w:t>prime</w:t>
                        </w:r>
                        <w:r>
                          <w:rPr>
                            <w:color w:val="231F20"/>
                            <w:spacing w:val="-2"/>
                          </w:rPr>
                          <w:t xml:space="preserve"> </w:t>
                        </w:r>
                        <w:r>
                          <w:rPr>
                            <w:color w:val="231F20"/>
                          </w:rPr>
                          <w:t>object</w:t>
                        </w:r>
                        <w:r>
                          <w:rPr>
                            <w:color w:val="231F20"/>
                            <w:spacing w:val="-2"/>
                          </w:rPr>
                          <w:t xml:space="preserve"> </w:t>
                        </w:r>
                        <w:r>
                          <w:rPr>
                            <w:color w:val="231F20"/>
                          </w:rPr>
                          <w:t>was</w:t>
                        </w:r>
                        <w:r>
                          <w:rPr>
                            <w:color w:val="231F20"/>
                            <w:spacing w:val="-2"/>
                          </w:rPr>
                          <w:t xml:space="preserve"> </w:t>
                        </w:r>
                        <w:r>
                          <w:rPr>
                            <w:color w:val="231F20"/>
                          </w:rPr>
                          <w:t>to</w:t>
                        </w:r>
                        <w:r>
                          <w:rPr>
                            <w:color w:val="231F20"/>
                            <w:spacing w:val="-2"/>
                          </w:rPr>
                          <w:t xml:space="preserve"> </w:t>
                        </w:r>
                        <w:r>
                          <w:rPr>
                            <w:color w:val="231F20"/>
                          </w:rPr>
                          <w:t>provide</w:t>
                        </w:r>
                        <w:r>
                          <w:rPr>
                            <w:color w:val="231F20"/>
                            <w:spacing w:val="-2"/>
                          </w:rPr>
                          <w:t xml:space="preserve"> </w:t>
                        </w:r>
                        <w:r>
                          <w:rPr>
                            <w:color w:val="231F20"/>
                          </w:rPr>
                          <w:t>a</w:t>
                        </w:r>
                        <w:r>
                          <w:rPr>
                            <w:color w:val="231F20"/>
                            <w:spacing w:val="-2"/>
                          </w:rPr>
                          <w:t xml:space="preserve"> </w:t>
                        </w:r>
                        <w:r>
                          <w:rPr>
                            <w:color w:val="231F20"/>
                          </w:rPr>
                          <w:t>time</w:t>
                        </w:r>
                        <w:r>
                          <w:rPr>
                            <w:color w:val="231F20"/>
                            <w:spacing w:val="-2"/>
                          </w:rPr>
                          <w:t xml:space="preserve"> </w:t>
                        </w:r>
                        <w:r>
                          <w:rPr>
                            <w:color w:val="231F20"/>
                          </w:rPr>
                          <w:t>and</w:t>
                        </w:r>
                        <w:r>
                          <w:rPr>
                            <w:color w:val="231F20"/>
                            <w:spacing w:val="-2"/>
                          </w:rPr>
                          <w:t xml:space="preserve"> </w:t>
                        </w:r>
                        <w:r>
                          <w:rPr>
                            <w:color w:val="231F20"/>
                          </w:rPr>
                          <w:t>place</w:t>
                        </w:r>
                        <w:r>
                          <w:rPr>
                            <w:color w:val="231F20"/>
                            <w:spacing w:val="-2"/>
                          </w:rPr>
                          <w:t xml:space="preserve"> </w:t>
                        </w:r>
                        <w:r>
                          <w:rPr>
                            <w:color w:val="231F20"/>
                          </w:rPr>
                          <w:t>where</w:t>
                        </w:r>
                        <w:r>
                          <w:rPr>
                            <w:color w:val="231F20"/>
                            <w:spacing w:val="-2"/>
                          </w:rPr>
                          <w:t xml:space="preserve"> </w:t>
                        </w:r>
                        <w:r>
                          <w:rPr>
                            <w:color w:val="231F20"/>
                          </w:rPr>
                          <w:t xml:space="preserve">new </w:t>
                        </w:r>
                        <w:r>
                          <w:rPr>
                            <w:color w:val="231F20"/>
                            <w:w w:val="105%"/>
                          </w:rPr>
                          <w:t>people might bring their problems.</w:t>
                        </w:r>
                      </w:p>
                      <w:p w14:paraId="022F2EAC" w14:textId="77777777" w:rsidR="00000000" w:rsidRDefault="00000000">
                        <w:pPr>
                          <w:pStyle w:val="BodyText"/>
                          <w:kinsoku w:val="0"/>
                          <w:overflowPunct w:val="0"/>
                          <w:spacing w:before="0.30pt" w:line="12.95pt" w:lineRule="auto"/>
                          <w:ind w:end="1pt"/>
                          <w:rPr>
                            <w:color w:val="231F20"/>
                            <w:w w:val="105%"/>
                          </w:rPr>
                        </w:pPr>
                        <w:r>
                          <w:rPr>
                            <w:color w:val="231F20"/>
                            <w:w w:val="105%"/>
                          </w:rPr>
                          <w:t>Outsiders became interested.</w:t>
                        </w:r>
                        <w:r>
                          <w:rPr>
                            <w:color w:val="231F20"/>
                            <w:spacing w:val="40"/>
                            <w:w w:val="105%"/>
                          </w:rPr>
                          <w:t xml:space="preserve"> </w:t>
                        </w:r>
                        <w:r>
                          <w:rPr>
                            <w:color w:val="231F20"/>
                            <w:w w:val="105%"/>
                          </w:rPr>
                          <w:t xml:space="preserve">One man and his wife </w:t>
                        </w:r>
                        <w:r>
                          <w:rPr>
                            <w:color w:val="231F20"/>
                          </w:rPr>
                          <w:t xml:space="preserve">placed their large home at the disposal of this strangely </w:t>
                        </w:r>
                        <w:r>
                          <w:rPr>
                            <w:color w:val="231F20"/>
                            <w:spacing w:val="-2"/>
                            <w:w w:val="105%"/>
                          </w:rPr>
                          <w:t>assorted</w:t>
                        </w:r>
                        <w:r>
                          <w:rPr>
                            <w:color w:val="231F20"/>
                            <w:spacing w:val="-9"/>
                            <w:w w:val="105%"/>
                          </w:rPr>
                          <w:t xml:space="preserve"> </w:t>
                        </w:r>
                        <w:r>
                          <w:rPr>
                            <w:color w:val="231F20"/>
                            <w:spacing w:val="-2"/>
                            <w:w w:val="105%"/>
                          </w:rPr>
                          <w:t>crowd.</w:t>
                        </w:r>
                        <w:r>
                          <w:rPr>
                            <w:color w:val="231F20"/>
                            <w:spacing w:val="28"/>
                            <w:w w:val="105%"/>
                          </w:rPr>
                          <w:t xml:space="preserve"> </w:t>
                        </w:r>
                        <w:r>
                          <w:rPr>
                            <w:color w:val="231F20"/>
                            <w:spacing w:val="-2"/>
                            <w:w w:val="105%"/>
                          </w:rPr>
                          <w:t>This</w:t>
                        </w:r>
                        <w:r>
                          <w:rPr>
                            <w:color w:val="231F20"/>
                            <w:spacing w:val="-9"/>
                            <w:w w:val="105%"/>
                          </w:rPr>
                          <w:t xml:space="preserve"> </w:t>
                        </w:r>
                        <w:r>
                          <w:rPr>
                            <w:color w:val="231F20"/>
                            <w:spacing w:val="-2"/>
                            <w:w w:val="105%"/>
                          </w:rPr>
                          <w:t>couple</w:t>
                        </w:r>
                        <w:r>
                          <w:rPr>
                            <w:color w:val="231F20"/>
                            <w:spacing w:val="-9"/>
                            <w:w w:val="105%"/>
                          </w:rPr>
                          <w:t xml:space="preserve"> </w:t>
                        </w:r>
                        <w:r>
                          <w:rPr>
                            <w:color w:val="231F20"/>
                            <w:spacing w:val="-2"/>
                            <w:w w:val="105%"/>
                          </w:rPr>
                          <w:t>has</w:t>
                        </w:r>
                        <w:r>
                          <w:rPr>
                            <w:color w:val="231F20"/>
                            <w:spacing w:val="-10"/>
                            <w:w w:val="105%"/>
                          </w:rPr>
                          <w:t xml:space="preserve"> </w:t>
                        </w:r>
                        <w:r>
                          <w:rPr>
                            <w:color w:val="231F20"/>
                            <w:spacing w:val="-2"/>
                            <w:w w:val="105%"/>
                          </w:rPr>
                          <w:t>since</w:t>
                        </w:r>
                        <w:r>
                          <w:rPr>
                            <w:color w:val="231F20"/>
                            <w:spacing w:val="-10"/>
                            <w:w w:val="105%"/>
                          </w:rPr>
                          <w:t xml:space="preserve"> </w:t>
                        </w:r>
                        <w:r>
                          <w:rPr>
                            <w:color w:val="231F20"/>
                            <w:spacing w:val="-2"/>
                            <w:w w:val="105%"/>
                          </w:rPr>
                          <w:t>become</w:t>
                        </w:r>
                        <w:r>
                          <w:rPr>
                            <w:color w:val="231F20"/>
                            <w:spacing w:val="-10"/>
                            <w:w w:val="105%"/>
                          </w:rPr>
                          <w:t xml:space="preserve"> </w:t>
                        </w:r>
                        <w:r>
                          <w:rPr>
                            <w:color w:val="231F20"/>
                            <w:spacing w:val="-2"/>
                            <w:w w:val="105%"/>
                          </w:rPr>
                          <w:t>so</w:t>
                        </w:r>
                        <w:r>
                          <w:rPr>
                            <w:color w:val="231F20"/>
                            <w:spacing w:val="-10"/>
                            <w:w w:val="105%"/>
                          </w:rPr>
                          <w:t xml:space="preserve"> </w:t>
                        </w:r>
                        <w:r>
                          <w:rPr>
                            <w:color w:val="231F20"/>
                            <w:spacing w:val="-2"/>
                            <w:w w:val="105%"/>
                          </w:rPr>
                          <w:t xml:space="preserve">fasci- </w:t>
                        </w:r>
                        <w:r>
                          <w:rPr>
                            <w:color w:val="231F20"/>
                            <w:w w:val="105%"/>
                          </w:rPr>
                          <w:t>nated</w:t>
                        </w:r>
                        <w:r>
                          <w:rPr>
                            <w:color w:val="231F20"/>
                            <w:spacing w:val="-7"/>
                            <w:w w:val="105%"/>
                          </w:rPr>
                          <w:t xml:space="preserve"> </w:t>
                        </w:r>
                        <w:r>
                          <w:rPr>
                            <w:color w:val="231F20"/>
                            <w:w w:val="105%"/>
                          </w:rPr>
                          <w:t>that</w:t>
                        </w:r>
                        <w:r>
                          <w:rPr>
                            <w:color w:val="231F20"/>
                            <w:spacing w:val="-7"/>
                            <w:w w:val="105%"/>
                          </w:rPr>
                          <w:t xml:space="preserve"> </w:t>
                        </w:r>
                        <w:r>
                          <w:rPr>
                            <w:color w:val="231F20"/>
                            <w:w w:val="105%"/>
                          </w:rPr>
                          <w:t>they</w:t>
                        </w:r>
                        <w:r>
                          <w:rPr>
                            <w:color w:val="231F20"/>
                            <w:spacing w:val="-7"/>
                            <w:w w:val="105%"/>
                          </w:rPr>
                          <w:t xml:space="preserve"> </w:t>
                        </w:r>
                        <w:r>
                          <w:rPr>
                            <w:color w:val="231F20"/>
                            <w:w w:val="105%"/>
                          </w:rPr>
                          <w:t>have</w:t>
                        </w:r>
                        <w:r>
                          <w:rPr>
                            <w:color w:val="231F20"/>
                            <w:spacing w:val="-7"/>
                            <w:w w:val="105%"/>
                          </w:rPr>
                          <w:t xml:space="preserve"> </w:t>
                        </w:r>
                        <w:r>
                          <w:rPr>
                            <w:color w:val="231F20"/>
                            <w:w w:val="105%"/>
                          </w:rPr>
                          <w:t>dedicated</w:t>
                        </w:r>
                        <w:r>
                          <w:rPr>
                            <w:color w:val="231F20"/>
                            <w:spacing w:val="-7"/>
                            <w:w w:val="105%"/>
                          </w:rPr>
                          <w:t xml:space="preserve"> </w:t>
                        </w:r>
                        <w:r>
                          <w:rPr>
                            <w:color w:val="231F20"/>
                            <w:w w:val="105%"/>
                          </w:rPr>
                          <w:t>their</w:t>
                        </w:r>
                        <w:r>
                          <w:rPr>
                            <w:color w:val="231F20"/>
                            <w:spacing w:val="-7"/>
                            <w:w w:val="105%"/>
                          </w:rPr>
                          <w:t xml:space="preserve"> </w:t>
                        </w:r>
                        <w:r>
                          <w:rPr>
                            <w:color w:val="231F20"/>
                            <w:w w:val="105%"/>
                          </w:rPr>
                          <w:t>home</w:t>
                        </w:r>
                        <w:r>
                          <w:rPr>
                            <w:color w:val="231F20"/>
                            <w:spacing w:val="-7"/>
                            <w:w w:val="105%"/>
                          </w:rPr>
                          <w:t xml:space="preserve"> </w:t>
                        </w:r>
                        <w:r>
                          <w:rPr>
                            <w:color w:val="231F20"/>
                            <w:w w:val="105%"/>
                          </w:rPr>
                          <w:t>to</w:t>
                        </w:r>
                        <w:r>
                          <w:rPr>
                            <w:color w:val="231F20"/>
                            <w:spacing w:val="-7"/>
                            <w:w w:val="105%"/>
                          </w:rPr>
                          <w:t xml:space="preserve"> </w:t>
                        </w:r>
                        <w:r>
                          <w:rPr>
                            <w:color w:val="231F20"/>
                            <w:w w:val="105%"/>
                          </w:rPr>
                          <w:t>the</w:t>
                        </w:r>
                        <w:r>
                          <w:rPr>
                            <w:color w:val="231F20"/>
                            <w:spacing w:val="-7"/>
                            <w:w w:val="105%"/>
                          </w:rPr>
                          <w:t xml:space="preserve"> </w:t>
                        </w:r>
                        <w:r>
                          <w:rPr>
                            <w:color w:val="231F20"/>
                            <w:w w:val="105%"/>
                          </w:rPr>
                          <w:t xml:space="preserve">work. Many a distracted wife has visited this house to find </w:t>
                        </w:r>
                        <w:r>
                          <w:rPr>
                            <w:color w:val="231F20"/>
                          </w:rPr>
                          <w:t>loving</w:t>
                        </w:r>
                        <w:r>
                          <w:rPr>
                            <w:color w:val="231F20"/>
                            <w:spacing w:val="-8"/>
                          </w:rPr>
                          <w:t xml:space="preserve"> </w:t>
                        </w:r>
                        <w:r>
                          <w:rPr>
                            <w:color w:val="231F20"/>
                          </w:rPr>
                          <w:t>and</w:t>
                        </w:r>
                        <w:r>
                          <w:rPr>
                            <w:color w:val="231F20"/>
                            <w:spacing w:val="-8"/>
                          </w:rPr>
                          <w:t xml:space="preserve"> </w:t>
                        </w:r>
                        <w:r>
                          <w:rPr>
                            <w:color w:val="231F20"/>
                          </w:rPr>
                          <w:t>understanding</w:t>
                        </w:r>
                        <w:r>
                          <w:rPr>
                            <w:color w:val="231F20"/>
                            <w:spacing w:val="-8"/>
                          </w:rPr>
                          <w:t xml:space="preserve"> </w:t>
                        </w:r>
                        <w:r>
                          <w:rPr>
                            <w:color w:val="231F20"/>
                          </w:rPr>
                          <w:t>companionship</w:t>
                        </w:r>
                        <w:r>
                          <w:rPr>
                            <w:color w:val="231F20"/>
                            <w:spacing w:val="-8"/>
                          </w:rPr>
                          <w:t xml:space="preserve"> </w:t>
                        </w:r>
                        <w:r>
                          <w:rPr>
                            <w:color w:val="231F20"/>
                          </w:rPr>
                          <w:t>among</w:t>
                        </w:r>
                        <w:r>
                          <w:rPr>
                            <w:color w:val="231F20"/>
                            <w:spacing w:val="-8"/>
                          </w:rPr>
                          <w:t xml:space="preserve"> </w:t>
                        </w:r>
                        <w:r>
                          <w:rPr>
                            <w:color w:val="231F20"/>
                          </w:rPr>
                          <w:t xml:space="preserve">women </w:t>
                        </w:r>
                        <w:r>
                          <w:rPr>
                            <w:color w:val="231F20"/>
                            <w:w w:val="105%"/>
                          </w:rPr>
                          <w:t xml:space="preserve">who knew her problem, to hear from the lips of their </w:t>
                        </w:r>
                        <w:r>
                          <w:rPr>
                            <w:color w:val="231F20"/>
                          </w:rPr>
                          <w:t>husbands</w:t>
                        </w:r>
                        <w:r>
                          <w:rPr>
                            <w:color w:val="231F20"/>
                            <w:spacing w:val="-5"/>
                          </w:rPr>
                          <w:t xml:space="preserve"> </w:t>
                        </w:r>
                        <w:r>
                          <w:rPr>
                            <w:color w:val="231F20"/>
                          </w:rPr>
                          <w:t>what</w:t>
                        </w:r>
                        <w:r>
                          <w:rPr>
                            <w:color w:val="231F20"/>
                            <w:spacing w:val="-5"/>
                          </w:rPr>
                          <w:t xml:space="preserve"> </w:t>
                        </w:r>
                        <w:r>
                          <w:rPr>
                            <w:color w:val="231F20"/>
                          </w:rPr>
                          <w:t>had</w:t>
                        </w:r>
                        <w:r>
                          <w:rPr>
                            <w:color w:val="231F20"/>
                            <w:spacing w:val="-5"/>
                          </w:rPr>
                          <w:t xml:space="preserve"> </w:t>
                        </w:r>
                        <w:r>
                          <w:rPr>
                            <w:color w:val="231F20"/>
                          </w:rPr>
                          <w:t>happened</w:t>
                        </w:r>
                        <w:r>
                          <w:rPr>
                            <w:color w:val="231F20"/>
                            <w:spacing w:val="-5"/>
                          </w:rPr>
                          <w:t xml:space="preserve"> </w:t>
                        </w:r>
                        <w:r>
                          <w:rPr>
                            <w:color w:val="231F20"/>
                          </w:rPr>
                          <w:t>to</w:t>
                        </w:r>
                        <w:r>
                          <w:rPr>
                            <w:color w:val="231F20"/>
                            <w:spacing w:val="-5"/>
                          </w:rPr>
                          <w:t xml:space="preserve"> </w:t>
                        </w:r>
                        <w:r>
                          <w:rPr>
                            <w:color w:val="231F20"/>
                          </w:rPr>
                          <w:t>them,</w:t>
                        </w:r>
                        <w:r>
                          <w:rPr>
                            <w:color w:val="231F20"/>
                            <w:spacing w:val="-5"/>
                          </w:rPr>
                          <w:t xml:space="preserve"> </w:t>
                        </w:r>
                        <w:r>
                          <w:rPr>
                            <w:color w:val="231F20"/>
                          </w:rPr>
                          <w:t>to</w:t>
                        </w:r>
                        <w:r>
                          <w:rPr>
                            <w:color w:val="231F20"/>
                            <w:spacing w:val="-5"/>
                          </w:rPr>
                          <w:t xml:space="preserve"> </w:t>
                        </w:r>
                        <w:r>
                          <w:rPr>
                            <w:color w:val="231F20"/>
                          </w:rPr>
                          <w:t>be</w:t>
                        </w:r>
                        <w:r>
                          <w:rPr>
                            <w:color w:val="231F20"/>
                            <w:spacing w:val="-5"/>
                          </w:rPr>
                          <w:t xml:space="preserve"> </w:t>
                        </w:r>
                        <w:r>
                          <w:rPr>
                            <w:color w:val="231F20"/>
                          </w:rPr>
                          <w:t>advised</w:t>
                        </w:r>
                        <w:r>
                          <w:rPr>
                            <w:color w:val="231F20"/>
                            <w:spacing w:val="-5"/>
                          </w:rPr>
                          <w:t xml:space="preserve"> </w:t>
                        </w:r>
                        <w:r>
                          <w:rPr>
                            <w:color w:val="231F20"/>
                          </w:rPr>
                          <w:t xml:space="preserve">how </w:t>
                        </w:r>
                        <w:r>
                          <w:rPr>
                            <w:color w:val="231F20"/>
                            <w:w w:val="105%"/>
                          </w:rPr>
                          <w:t>her</w:t>
                        </w:r>
                        <w:r>
                          <w:rPr>
                            <w:color w:val="231F20"/>
                            <w:spacing w:val="-1"/>
                            <w:w w:val="105%"/>
                          </w:rPr>
                          <w:t xml:space="preserve"> </w:t>
                        </w:r>
                        <w:r>
                          <w:rPr>
                            <w:color w:val="231F20"/>
                            <w:w w:val="105%"/>
                          </w:rPr>
                          <w:t>own</w:t>
                        </w:r>
                        <w:r>
                          <w:rPr>
                            <w:color w:val="231F20"/>
                            <w:spacing w:val="-1"/>
                            <w:w w:val="105%"/>
                          </w:rPr>
                          <w:t xml:space="preserve"> </w:t>
                        </w:r>
                        <w:r>
                          <w:rPr>
                            <w:color w:val="231F20"/>
                            <w:w w:val="105%"/>
                          </w:rPr>
                          <w:t>wayward</w:t>
                        </w:r>
                        <w:r>
                          <w:rPr>
                            <w:color w:val="231F20"/>
                            <w:spacing w:val="-1"/>
                            <w:w w:val="105%"/>
                          </w:rPr>
                          <w:t xml:space="preserve"> </w:t>
                        </w:r>
                        <w:r>
                          <w:rPr>
                            <w:color w:val="231F20"/>
                            <w:w w:val="105%"/>
                          </w:rPr>
                          <w:t>mate</w:t>
                        </w:r>
                        <w:r>
                          <w:rPr>
                            <w:color w:val="231F20"/>
                            <w:spacing w:val="-1"/>
                            <w:w w:val="105%"/>
                          </w:rPr>
                          <w:t xml:space="preserve"> </w:t>
                        </w:r>
                        <w:r>
                          <w:rPr>
                            <w:color w:val="231F20"/>
                            <w:w w:val="105%"/>
                          </w:rPr>
                          <w:t>might</w:t>
                        </w:r>
                        <w:r>
                          <w:rPr>
                            <w:color w:val="231F20"/>
                            <w:spacing w:val="-1"/>
                            <w:w w:val="105%"/>
                          </w:rPr>
                          <w:t xml:space="preserve"> </w:t>
                        </w:r>
                        <w:r>
                          <w:rPr>
                            <w:color w:val="231F20"/>
                            <w:w w:val="105%"/>
                          </w:rPr>
                          <w:t>be</w:t>
                        </w:r>
                        <w:r>
                          <w:rPr>
                            <w:color w:val="231F20"/>
                            <w:spacing w:val="-1"/>
                            <w:w w:val="105%"/>
                          </w:rPr>
                          <w:t xml:space="preserve"> </w:t>
                        </w:r>
                        <w:r>
                          <w:rPr>
                            <w:color w:val="231F20"/>
                            <w:w w:val="105%"/>
                          </w:rPr>
                          <w:t>hospitalized</w:t>
                        </w:r>
                        <w:r>
                          <w:rPr>
                            <w:color w:val="231F20"/>
                            <w:spacing w:val="-1"/>
                            <w:w w:val="105%"/>
                          </w:rPr>
                          <w:t xml:space="preserve"> </w:t>
                        </w:r>
                        <w:r>
                          <w:rPr>
                            <w:color w:val="231F20"/>
                            <w:w w:val="105%"/>
                          </w:rPr>
                          <w:t>and</w:t>
                        </w:r>
                        <w:r>
                          <w:rPr>
                            <w:color w:val="231F20"/>
                            <w:spacing w:val="-1"/>
                            <w:w w:val="105%"/>
                          </w:rPr>
                          <w:t xml:space="preserve"> </w:t>
                        </w:r>
                        <w:r>
                          <w:rPr>
                            <w:color w:val="231F20"/>
                            <w:w w:val="105%"/>
                          </w:rPr>
                          <w:t>ap- proached when next he stumbled.</w:t>
                        </w:r>
                      </w:p>
                      <w:p w14:paraId="671E2ADD" w14:textId="77777777" w:rsidR="00000000" w:rsidRDefault="00000000">
                        <w:pPr>
                          <w:pStyle w:val="BodyText"/>
                          <w:kinsoku w:val="0"/>
                          <w:overflowPunct w:val="0"/>
                          <w:spacing w:before="0.30pt" w:line="12.95pt" w:lineRule="auto"/>
                          <w:ind w:end="0.95pt"/>
                          <w:rPr>
                            <w:color w:val="231F20"/>
                            <w:w w:val="105%"/>
                          </w:rPr>
                        </w:pPr>
                        <w:r>
                          <w:rPr>
                            <w:color w:val="231F20"/>
                            <w:w w:val="105%"/>
                          </w:rPr>
                          <w:t>Many</w:t>
                        </w:r>
                        <w:r>
                          <w:rPr>
                            <w:color w:val="231F20"/>
                            <w:spacing w:val="-8"/>
                            <w:w w:val="105%"/>
                          </w:rPr>
                          <w:t xml:space="preserve"> </w:t>
                        </w:r>
                        <w:r>
                          <w:rPr>
                            <w:color w:val="231F20"/>
                            <w:w w:val="105%"/>
                          </w:rPr>
                          <w:t>a</w:t>
                        </w:r>
                        <w:r>
                          <w:rPr>
                            <w:color w:val="231F20"/>
                            <w:spacing w:val="-8"/>
                            <w:w w:val="105%"/>
                          </w:rPr>
                          <w:t xml:space="preserve"> </w:t>
                        </w:r>
                        <w:r>
                          <w:rPr>
                            <w:color w:val="231F20"/>
                            <w:w w:val="105%"/>
                          </w:rPr>
                          <w:t>man,</w:t>
                        </w:r>
                        <w:r>
                          <w:rPr>
                            <w:color w:val="231F20"/>
                            <w:spacing w:val="-8"/>
                            <w:w w:val="105%"/>
                          </w:rPr>
                          <w:t xml:space="preserve"> </w:t>
                        </w:r>
                        <w:r>
                          <w:rPr>
                            <w:color w:val="231F20"/>
                            <w:w w:val="105%"/>
                          </w:rPr>
                          <w:t>yet</w:t>
                        </w:r>
                        <w:r>
                          <w:rPr>
                            <w:color w:val="231F20"/>
                            <w:spacing w:val="-8"/>
                            <w:w w:val="105%"/>
                          </w:rPr>
                          <w:t xml:space="preserve"> </w:t>
                        </w:r>
                        <w:r>
                          <w:rPr>
                            <w:color w:val="231F20"/>
                            <w:w w:val="105%"/>
                          </w:rPr>
                          <w:t>dazed</w:t>
                        </w:r>
                        <w:r>
                          <w:rPr>
                            <w:color w:val="231F20"/>
                            <w:spacing w:val="-8"/>
                            <w:w w:val="105%"/>
                          </w:rPr>
                          <w:t xml:space="preserve"> </w:t>
                        </w:r>
                        <w:r>
                          <w:rPr>
                            <w:color w:val="231F20"/>
                            <w:w w:val="105%"/>
                          </w:rPr>
                          <w:t>from</w:t>
                        </w:r>
                        <w:r>
                          <w:rPr>
                            <w:color w:val="231F20"/>
                            <w:spacing w:val="-8"/>
                            <w:w w:val="105%"/>
                          </w:rPr>
                          <w:t xml:space="preserve"> </w:t>
                        </w:r>
                        <w:r>
                          <w:rPr>
                            <w:color w:val="231F20"/>
                            <w:w w:val="105%"/>
                          </w:rPr>
                          <w:t>his</w:t>
                        </w:r>
                        <w:r>
                          <w:rPr>
                            <w:color w:val="231F20"/>
                            <w:spacing w:val="-8"/>
                            <w:w w:val="105%"/>
                          </w:rPr>
                          <w:t xml:space="preserve"> </w:t>
                        </w:r>
                        <w:r>
                          <w:rPr>
                            <w:color w:val="231F20"/>
                            <w:w w:val="105%"/>
                          </w:rPr>
                          <w:t>hospital</w:t>
                        </w:r>
                        <w:r>
                          <w:rPr>
                            <w:color w:val="231F20"/>
                            <w:spacing w:val="-8"/>
                            <w:w w:val="105%"/>
                          </w:rPr>
                          <w:t xml:space="preserve"> </w:t>
                        </w:r>
                        <w:r>
                          <w:rPr>
                            <w:color w:val="231F20"/>
                            <w:w w:val="105%"/>
                          </w:rPr>
                          <w:t>experience, has stepped over the threshold of that home into free- dom.</w:t>
                        </w:r>
                        <w:r>
                          <w:rPr>
                            <w:color w:val="231F20"/>
                            <w:spacing w:val="-2"/>
                            <w:w w:val="105%"/>
                          </w:rPr>
                          <w:t xml:space="preserve"> </w:t>
                        </w:r>
                        <w:r>
                          <w:rPr>
                            <w:color w:val="231F20"/>
                            <w:w w:val="105%"/>
                          </w:rPr>
                          <w:t>Many</w:t>
                        </w:r>
                        <w:r>
                          <w:rPr>
                            <w:color w:val="231F20"/>
                            <w:spacing w:val="-12"/>
                            <w:w w:val="105%"/>
                          </w:rPr>
                          <w:t xml:space="preserve"> </w:t>
                        </w:r>
                        <w:r>
                          <w:rPr>
                            <w:color w:val="231F20"/>
                            <w:w w:val="105%"/>
                          </w:rPr>
                          <w:t>an</w:t>
                        </w:r>
                        <w:r>
                          <w:rPr>
                            <w:color w:val="231F20"/>
                            <w:spacing w:val="-12"/>
                            <w:w w:val="105%"/>
                          </w:rPr>
                          <w:t xml:space="preserve"> </w:t>
                        </w:r>
                        <w:r>
                          <w:rPr>
                            <w:color w:val="231F20"/>
                            <w:w w:val="105%"/>
                          </w:rPr>
                          <w:t>alcoholic</w:t>
                        </w:r>
                        <w:r>
                          <w:rPr>
                            <w:color w:val="231F20"/>
                            <w:spacing w:val="-11"/>
                            <w:w w:val="105%"/>
                          </w:rPr>
                          <w:t xml:space="preserve"> </w:t>
                        </w:r>
                        <w:r>
                          <w:rPr>
                            <w:color w:val="231F20"/>
                            <w:w w:val="105%"/>
                          </w:rPr>
                          <w:t>who</w:t>
                        </w:r>
                        <w:r>
                          <w:rPr>
                            <w:color w:val="231F20"/>
                            <w:spacing w:val="-12"/>
                            <w:w w:val="105%"/>
                          </w:rPr>
                          <w:t xml:space="preserve"> </w:t>
                        </w:r>
                        <w:r>
                          <w:rPr>
                            <w:color w:val="231F20"/>
                            <w:w w:val="105%"/>
                          </w:rPr>
                          <w:t>entered</w:t>
                        </w:r>
                        <w:r>
                          <w:rPr>
                            <w:color w:val="231F20"/>
                            <w:spacing w:val="-12"/>
                            <w:w w:val="105%"/>
                          </w:rPr>
                          <w:t xml:space="preserve"> </w:t>
                        </w:r>
                        <w:r>
                          <w:rPr>
                            <w:color w:val="231F20"/>
                            <w:w w:val="105%"/>
                          </w:rPr>
                          <w:t>there</w:t>
                        </w:r>
                        <w:r>
                          <w:rPr>
                            <w:color w:val="231F20"/>
                            <w:spacing w:val="-12"/>
                            <w:w w:val="105%"/>
                          </w:rPr>
                          <w:t xml:space="preserve"> </w:t>
                        </w:r>
                        <w:r>
                          <w:rPr>
                            <w:color w:val="231F20"/>
                            <w:w w:val="105%"/>
                          </w:rPr>
                          <w:t>came</w:t>
                        </w:r>
                        <w:r>
                          <w:rPr>
                            <w:color w:val="231F20"/>
                            <w:spacing w:val="-12"/>
                            <w:w w:val="105%"/>
                          </w:rPr>
                          <w:t xml:space="preserve"> </w:t>
                        </w:r>
                        <w:r>
                          <w:rPr>
                            <w:color w:val="231F20"/>
                            <w:w w:val="105%"/>
                          </w:rPr>
                          <w:t xml:space="preserve">away </w:t>
                        </w:r>
                        <w:r>
                          <w:rPr>
                            <w:color w:val="231F20"/>
                          </w:rPr>
                          <w:t>with</w:t>
                        </w:r>
                        <w:r>
                          <w:rPr>
                            <w:color w:val="231F20"/>
                            <w:spacing w:val="-11"/>
                          </w:rPr>
                          <w:t xml:space="preserve"> </w:t>
                        </w:r>
                        <w:r>
                          <w:rPr>
                            <w:color w:val="231F20"/>
                          </w:rPr>
                          <w:t>an</w:t>
                        </w:r>
                        <w:r>
                          <w:rPr>
                            <w:color w:val="231F20"/>
                            <w:spacing w:val="-11"/>
                          </w:rPr>
                          <w:t xml:space="preserve"> </w:t>
                        </w:r>
                        <w:r>
                          <w:rPr>
                            <w:color w:val="231F20"/>
                          </w:rPr>
                          <w:t>answer.</w:t>
                        </w:r>
                        <w:r>
                          <w:rPr>
                            <w:color w:val="231F20"/>
                            <w:spacing w:val="26"/>
                          </w:rPr>
                          <w:t xml:space="preserve"> </w:t>
                        </w:r>
                        <w:r>
                          <w:rPr>
                            <w:color w:val="231F20"/>
                          </w:rPr>
                          <w:t>He</w:t>
                        </w:r>
                        <w:r>
                          <w:rPr>
                            <w:color w:val="231F20"/>
                            <w:spacing w:val="-11"/>
                          </w:rPr>
                          <w:t xml:space="preserve"> </w:t>
                        </w:r>
                        <w:r>
                          <w:rPr>
                            <w:color w:val="231F20"/>
                          </w:rPr>
                          <w:t>succumbed</w:t>
                        </w:r>
                        <w:r>
                          <w:rPr>
                            <w:color w:val="231F20"/>
                            <w:spacing w:val="-11"/>
                          </w:rPr>
                          <w:t xml:space="preserve"> </w:t>
                        </w:r>
                        <w:r>
                          <w:rPr>
                            <w:color w:val="231F20"/>
                          </w:rPr>
                          <w:t>to</w:t>
                        </w:r>
                        <w:r>
                          <w:rPr>
                            <w:color w:val="231F20"/>
                            <w:spacing w:val="-11"/>
                          </w:rPr>
                          <w:t xml:space="preserve"> </w:t>
                        </w:r>
                        <w:r>
                          <w:rPr>
                            <w:color w:val="231F20"/>
                          </w:rPr>
                          <w:t>that</w:t>
                        </w:r>
                        <w:r>
                          <w:rPr>
                            <w:color w:val="231F20"/>
                            <w:spacing w:val="-11"/>
                          </w:rPr>
                          <w:t xml:space="preserve"> </w:t>
                        </w:r>
                        <w:r>
                          <w:rPr>
                            <w:color w:val="231F20"/>
                          </w:rPr>
                          <w:t>gay</w:t>
                        </w:r>
                        <w:r>
                          <w:rPr>
                            <w:color w:val="231F20"/>
                            <w:spacing w:val="-11"/>
                          </w:rPr>
                          <w:t xml:space="preserve"> </w:t>
                        </w:r>
                        <w:r>
                          <w:rPr>
                            <w:color w:val="231F20"/>
                          </w:rPr>
                          <w:t>crowd</w:t>
                        </w:r>
                        <w:r>
                          <w:rPr>
                            <w:color w:val="231F20"/>
                            <w:spacing w:val="27"/>
                          </w:rPr>
                          <w:t xml:space="preserve"> </w:t>
                        </w:r>
                        <w:r>
                          <w:rPr>
                            <w:color w:val="231F20"/>
                          </w:rPr>
                          <w:t xml:space="preserve">inside, </w:t>
                        </w:r>
                        <w:r>
                          <w:rPr>
                            <w:color w:val="231F20"/>
                            <w:w w:val="105%"/>
                          </w:rPr>
                          <w:t>who</w:t>
                        </w:r>
                        <w:r>
                          <w:rPr>
                            <w:color w:val="231F20"/>
                            <w:spacing w:val="-4"/>
                            <w:w w:val="105%"/>
                          </w:rPr>
                          <w:t xml:space="preserve"> </w:t>
                        </w:r>
                        <w:r>
                          <w:rPr>
                            <w:color w:val="231F20"/>
                            <w:w w:val="105%"/>
                          </w:rPr>
                          <w:t>laughed</w:t>
                        </w:r>
                        <w:r>
                          <w:rPr>
                            <w:color w:val="231F20"/>
                            <w:spacing w:val="-4"/>
                            <w:w w:val="105%"/>
                          </w:rPr>
                          <w:t xml:space="preserve"> </w:t>
                        </w:r>
                        <w:r>
                          <w:rPr>
                            <w:color w:val="231F20"/>
                            <w:w w:val="105%"/>
                          </w:rPr>
                          <w:t>at</w:t>
                        </w:r>
                        <w:r>
                          <w:rPr>
                            <w:color w:val="231F20"/>
                            <w:spacing w:val="-4"/>
                            <w:w w:val="105%"/>
                          </w:rPr>
                          <w:t xml:space="preserve"> </w:t>
                        </w:r>
                        <w:r>
                          <w:rPr>
                            <w:color w:val="231F20"/>
                            <w:w w:val="105%"/>
                          </w:rPr>
                          <w:t>their</w:t>
                        </w:r>
                        <w:r>
                          <w:rPr>
                            <w:color w:val="231F20"/>
                            <w:spacing w:val="-4"/>
                            <w:w w:val="105%"/>
                          </w:rPr>
                          <w:t xml:space="preserve"> </w:t>
                        </w:r>
                        <w:r>
                          <w:rPr>
                            <w:color w:val="231F20"/>
                            <w:w w:val="105%"/>
                          </w:rPr>
                          <w:t>own</w:t>
                        </w:r>
                        <w:r>
                          <w:rPr>
                            <w:color w:val="231F20"/>
                            <w:spacing w:val="-4"/>
                            <w:w w:val="105%"/>
                          </w:rPr>
                          <w:t xml:space="preserve"> </w:t>
                        </w:r>
                        <w:r>
                          <w:rPr>
                            <w:color w:val="231F20"/>
                            <w:w w:val="105%"/>
                          </w:rPr>
                          <w:t>misfortunes</w:t>
                        </w:r>
                        <w:r>
                          <w:rPr>
                            <w:color w:val="231F20"/>
                            <w:spacing w:val="-4"/>
                            <w:w w:val="105%"/>
                          </w:rPr>
                          <w:t xml:space="preserve"> </w:t>
                        </w:r>
                        <w:r>
                          <w:rPr>
                            <w:color w:val="231F20"/>
                            <w:w w:val="105%"/>
                          </w:rPr>
                          <w:t>and</w:t>
                        </w:r>
                        <w:r>
                          <w:rPr>
                            <w:color w:val="231F20"/>
                            <w:spacing w:val="-4"/>
                            <w:w w:val="105%"/>
                          </w:rPr>
                          <w:t xml:space="preserve"> </w:t>
                        </w:r>
                        <w:r>
                          <w:rPr>
                            <w:color w:val="231F20"/>
                            <w:w w:val="105%"/>
                          </w:rPr>
                          <w:t xml:space="preserve">understood </w:t>
                        </w:r>
                        <w:r>
                          <w:rPr>
                            <w:color w:val="231F20"/>
                          </w:rPr>
                          <w:t>his.</w:t>
                        </w:r>
                        <w:r>
                          <w:rPr>
                            <w:color w:val="231F20"/>
                            <w:spacing w:val="40"/>
                          </w:rPr>
                          <w:t xml:space="preserve"> </w:t>
                        </w:r>
                        <w:r>
                          <w:rPr>
                            <w:color w:val="231F20"/>
                          </w:rPr>
                          <w:t xml:space="preserve">Impressed by those who visited him at the hospital, he capitulated entirely when, later, in an upper room of this house, he heard the story of some man whose expe- </w:t>
                        </w:r>
                        <w:r>
                          <w:rPr>
                            <w:color w:val="231F20"/>
                            <w:w w:val="105%"/>
                          </w:rPr>
                          <w:t>rience</w:t>
                        </w:r>
                        <w:r>
                          <w:rPr>
                            <w:color w:val="231F20"/>
                            <w:spacing w:val="-8"/>
                            <w:w w:val="105%"/>
                          </w:rPr>
                          <w:t xml:space="preserve"> </w:t>
                        </w:r>
                        <w:r>
                          <w:rPr>
                            <w:color w:val="231F20"/>
                            <w:w w:val="105%"/>
                          </w:rPr>
                          <w:t>closely</w:t>
                        </w:r>
                        <w:r>
                          <w:rPr>
                            <w:color w:val="231F20"/>
                            <w:spacing w:val="-8"/>
                            <w:w w:val="105%"/>
                          </w:rPr>
                          <w:t xml:space="preserve"> </w:t>
                        </w:r>
                        <w:r>
                          <w:rPr>
                            <w:color w:val="231F20"/>
                            <w:w w:val="105%"/>
                          </w:rPr>
                          <w:t>tallied</w:t>
                        </w:r>
                        <w:r>
                          <w:rPr>
                            <w:color w:val="231F20"/>
                            <w:spacing w:val="-8"/>
                            <w:w w:val="105%"/>
                          </w:rPr>
                          <w:t xml:space="preserve"> </w:t>
                        </w:r>
                        <w:r>
                          <w:rPr>
                            <w:color w:val="231F20"/>
                            <w:w w:val="105%"/>
                          </w:rPr>
                          <w:t>with</w:t>
                        </w:r>
                        <w:r>
                          <w:rPr>
                            <w:color w:val="231F20"/>
                            <w:spacing w:val="-8"/>
                            <w:w w:val="105%"/>
                          </w:rPr>
                          <w:t xml:space="preserve"> </w:t>
                        </w:r>
                        <w:r>
                          <w:rPr>
                            <w:color w:val="231F20"/>
                            <w:w w:val="105%"/>
                          </w:rPr>
                          <w:t>his</w:t>
                        </w:r>
                        <w:r>
                          <w:rPr>
                            <w:color w:val="231F20"/>
                            <w:spacing w:val="-8"/>
                            <w:w w:val="105%"/>
                          </w:rPr>
                          <w:t xml:space="preserve"> </w:t>
                        </w:r>
                        <w:r>
                          <w:rPr>
                            <w:color w:val="231F20"/>
                            <w:w w:val="105%"/>
                          </w:rPr>
                          <w:t>own.</w:t>
                        </w:r>
                        <w:r>
                          <w:rPr>
                            <w:color w:val="231F20"/>
                            <w:spacing w:val="31"/>
                            <w:w w:val="105%"/>
                          </w:rPr>
                          <w:t xml:space="preserve"> </w:t>
                        </w:r>
                        <w:r>
                          <w:rPr>
                            <w:color w:val="231F20"/>
                            <w:w w:val="105%"/>
                          </w:rPr>
                          <w:t>The</w:t>
                        </w:r>
                        <w:r>
                          <w:rPr>
                            <w:color w:val="231F20"/>
                            <w:spacing w:val="-8"/>
                            <w:w w:val="105%"/>
                          </w:rPr>
                          <w:t xml:space="preserve"> </w:t>
                        </w:r>
                        <w:r>
                          <w:rPr>
                            <w:color w:val="231F20"/>
                            <w:w w:val="105%"/>
                          </w:rPr>
                          <w:t>expression</w:t>
                        </w:r>
                        <w:r>
                          <w:rPr>
                            <w:color w:val="231F20"/>
                            <w:spacing w:val="-8"/>
                            <w:w w:val="105%"/>
                          </w:rPr>
                          <w:t xml:space="preserve"> </w:t>
                        </w:r>
                        <w:r>
                          <w:rPr>
                            <w:color w:val="231F20"/>
                            <w:w w:val="105%"/>
                          </w:rPr>
                          <w:t xml:space="preserve">on </w:t>
                        </w:r>
                        <w:r>
                          <w:rPr>
                            <w:color w:val="231F20"/>
                          </w:rPr>
                          <w:t>the</w:t>
                        </w:r>
                        <w:r>
                          <w:rPr>
                            <w:color w:val="231F20"/>
                            <w:spacing w:val="-10"/>
                          </w:rPr>
                          <w:t xml:space="preserve"> </w:t>
                        </w:r>
                        <w:r>
                          <w:rPr>
                            <w:color w:val="231F20"/>
                          </w:rPr>
                          <w:t>faces</w:t>
                        </w:r>
                        <w:r>
                          <w:rPr>
                            <w:color w:val="231F20"/>
                            <w:spacing w:val="-10"/>
                          </w:rPr>
                          <w:t xml:space="preserve"> </w:t>
                        </w:r>
                        <w:r>
                          <w:rPr>
                            <w:color w:val="231F20"/>
                          </w:rPr>
                          <w:t>of</w:t>
                        </w:r>
                        <w:r>
                          <w:rPr>
                            <w:color w:val="231F20"/>
                            <w:spacing w:val="-10"/>
                          </w:rPr>
                          <w:t xml:space="preserve"> </w:t>
                        </w:r>
                        <w:r>
                          <w:rPr>
                            <w:color w:val="231F20"/>
                          </w:rPr>
                          <w:t>the</w:t>
                        </w:r>
                        <w:r>
                          <w:rPr>
                            <w:color w:val="231F20"/>
                            <w:spacing w:val="-10"/>
                          </w:rPr>
                          <w:t xml:space="preserve"> </w:t>
                        </w:r>
                        <w:r>
                          <w:rPr>
                            <w:color w:val="231F20"/>
                          </w:rPr>
                          <w:t>women,</w:t>
                        </w:r>
                        <w:r>
                          <w:rPr>
                            <w:color w:val="231F20"/>
                            <w:spacing w:val="-10"/>
                          </w:rPr>
                          <w:t xml:space="preserve"> </w:t>
                        </w:r>
                        <w:r>
                          <w:rPr>
                            <w:color w:val="231F20"/>
                          </w:rPr>
                          <w:t>that</w:t>
                        </w:r>
                        <w:r>
                          <w:rPr>
                            <w:color w:val="231F20"/>
                            <w:spacing w:val="-10"/>
                          </w:rPr>
                          <w:t xml:space="preserve"> </w:t>
                        </w:r>
                        <w:r>
                          <w:rPr>
                            <w:color w:val="231F20"/>
                          </w:rPr>
                          <w:t>indefinable</w:t>
                        </w:r>
                        <w:r>
                          <w:rPr>
                            <w:color w:val="231F20"/>
                            <w:spacing w:val="-10"/>
                          </w:rPr>
                          <w:t xml:space="preserve"> </w:t>
                        </w:r>
                        <w:r>
                          <w:rPr>
                            <w:color w:val="231F20"/>
                          </w:rPr>
                          <w:t>something</w:t>
                        </w:r>
                        <w:r>
                          <w:rPr>
                            <w:color w:val="231F20"/>
                            <w:spacing w:val="-10"/>
                          </w:rPr>
                          <w:t xml:space="preserve"> </w:t>
                        </w:r>
                        <w:r>
                          <w:rPr>
                            <w:color w:val="231F20"/>
                          </w:rPr>
                          <w:t>in</w:t>
                        </w:r>
                        <w:r>
                          <w:rPr>
                            <w:color w:val="231F20"/>
                            <w:spacing w:val="-10"/>
                          </w:rPr>
                          <w:t xml:space="preserve"> </w:t>
                        </w:r>
                        <w:r>
                          <w:rPr>
                            <w:color w:val="231F20"/>
                          </w:rPr>
                          <w:t>the eyes</w:t>
                        </w:r>
                        <w:r>
                          <w:rPr>
                            <w:color w:val="231F20"/>
                            <w:spacing w:val="-1"/>
                          </w:rPr>
                          <w:t xml:space="preserve"> </w:t>
                        </w:r>
                        <w:r>
                          <w:rPr>
                            <w:color w:val="231F20"/>
                          </w:rPr>
                          <w:t>of</w:t>
                        </w:r>
                        <w:r>
                          <w:rPr>
                            <w:color w:val="231F20"/>
                            <w:spacing w:val="-1"/>
                          </w:rPr>
                          <w:t xml:space="preserve"> </w:t>
                        </w:r>
                        <w:r>
                          <w:rPr>
                            <w:color w:val="231F20"/>
                          </w:rPr>
                          <w:t>the</w:t>
                        </w:r>
                        <w:r>
                          <w:rPr>
                            <w:color w:val="231F20"/>
                            <w:spacing w:val="-1"/>
                          </w:rPr>
                          <w:t xml:space="preserve"> </w:t>
                        </w:r>
                        <w:r>
                          <w:rPr>
                            <w:color w:val="231F20"/>
                          </w:rPr>
                          <w:t>men,</w:t>
                        </w:r>
                        <w:r>
                          <w:rPr>
                            <w:color w:val="231F20"/>
                            <w:spacing w:val="-1"/>
                          </w:rPr>
                          <w:t xml:space="preserve"> </w:t>
                        </w:r>
                        <w:r>
                          <w:rPr>
                            <w:color w:val="231F20"/>
                          </w:rPr>
                          <w:t>the</w:t>
                        </w:r>
                        <w:r>
                          <w:rPr>
                            <w:color w:val="231F20"/>
                            <w:spacing w:val="-1"/>
                          </w:rPr>
                          <w:t xml:space="preserve"> </w:t>
                        </w:r>
                        <w:r>
                          <w:rPr>
                            <w:color w:val="231F20"/>
                          </w:rPr>
                          <w:t>stimulating</w:t>
                        </w:r>
                        <w:r>
                          <w:rPr>
                            <w:color w:val="231F20"/>
                            <w:spacing w:val="-1"/>
                          </w:rPr>
                          <w:t xml:space="preserve"> </w:t>
                        </w:r>
                        <w:r>
                          <w:rPr>
                            <w:color w:val="231F20"/>
                          </w:rPr>
                          <w:t>and</w:t>
                        </w:r>
                        <w:r>
                          <w:rPr>
                            <w:color w:val="231F20"/>
                            <w:spacing w:val="-1"/>
                          </w:rPr>
                          <w:t xml:space="preserve"> </w:t>
                        </w:r>
                        <w:r>
                          <w:rPr>
                            <w:color w:val="231F20"/>
                          </w:rPr>
                          <w:t>electric</w:t>
                        </w:r>
                        <w:r>
                          <w:rPr>
                            <w:color w:val="231F20"/>
                            <w:spacing w:val="-1"/>
                          </w:rPr>
                          <w:t xml:space="preserve"> </w:t>
                        </w:r>
                        <w:r>
                          <w:rPr>
                            <w:color w:val="231F20"/>
                          </w:rPr>
                          <w:t xml:space="preserve">atmosphere </w:t>
                        </w:r>
                        <w:r>
                          <w:rPr>
                            <w:color w:val="231F20"/>
                            <w:w w:val="105%"/>
                          </w:rPr>
                          <w:t>of the place, conspired to let him know that here was haven at last.</w:t>
                        </w:r>
                      </w:p>
                      <w:p w14:paraId="0B5F4AD7" w14:textId="77777777" w:rsidR="00000000" w:rsidRDefault="00000000">
                        <w:pPr>
                          <w:pStyle w:val="BodyText"/>
                          <w:kinsoku w:val="0"/>
                          <w:overflowPunct w:val="0"/>
                          <w:spacing w:before="0.20pt" w:line="12.95pt" w:lineRule="auto"/>
                          <w:rPr>
                            <w:color w:val="231F20"/>
                            <w:spacing w:val="-5"/>
                            <w:w w:val="105%"/>
                          </w:rPr>
                        </w:pPr>
                        <w:r>
                          <w:rPr>
                            <w:color w:val="231F20"/>
                            <w:w w:val="105%"/>
                          </w:rPr>
                          <w:t>The very practical approach to his problems, the absence of intolerance of any kind, the informality, the genuine democracy, the uncanny understanding which</w:t>
                        </w:r>
                        <w:r>
                          <w:rPr>
                            <w:color w:val="231F20"/>
                            <w:spacing w:val="9"/>
                            <w:w w:val="105%"/>
                          </w:rPr>
                          <w:t xml:space="preserve"> </w:t>
                        </w:r>
                        <w:r>
                          <w:rPr>
                            <w:color w:val="231F20"/>
                            <w:w w:val="105%"/>
                          </w:rPr>
                          <w:t>these</w:t>
                        </w:r>
                        <w:r>
                          <w:rPr>
                            <w:color w:val="231F20"/>
                            <w:spacing w:val="9"/>
                            <w:w w:val="105%"/>
                          </w:rPr>
                          <w:t xml:space="preserve"> </w:t>
                        </w:r>
                        <w:r>
                          <w:rPr>
                            <w:color w:val="231F20"/>
                            <w:w w:val="105%"/>
                          </w:rPr>
                          <w:t>people</w:t>
                        </w:r>
                        <w:r>
                          <w:rPr>
                            <w:color w:val="231F20"/>
                            <w:spacing w:val="9"/>
                            <w:w w:val="105%"/>
                          </w:rPr>
                          <w:t xml:space="preserve"> </w:t>
                        </w:r>
                        <w:r>
                          <w:rPr>
                            <w:color w:val="231F20"/>
                            <w:w w:val="105%"/>
                          </w:rPr>
                          <w:t>had</w:t>
                        </w:r>
                        <w:r>
                          <w:rPr>
                            <w:color w:val="231F20"/>
                            <w:spacing w:val="9"/>
                            <w:w w:val="105%"/>
                          </w:rPr>
                          <w:t xml:space="preserve"> </w:t>
                        </w:r>
                        <w:r>
                          <w:rPr>
                            <w:color w:val="231F20"/>
                            <w:w w:val="105%"/>
                          </w:rPr>
                          <w:t>were</w:t>
                        </w:r>
                        <w:r>
                          <w:rPr>
                            <w:color w:val="231F20"/>
                            <w:spacing w:val="9"/>
                            <w:w w:val="105%"/>
                          </w:rPr>
                          <w:t xml:space="preserve"> </w:t>
                        </w:r>
                        <w:r>
                          <w:rPr>
                            <w:color w:val="231F20"/>
                            <w:w w:val="105%"/>
                          </w:rPr>
                          <w:t>irresistible.</w:t>
                        </w:r>
                        <w:r>
                          <w:rPr>
                            <w:color w:val="231F20"/>
                            <w:spacing w:val="60"/>
                            <w:w w:val="105%"/>
                          </w:rPr>
                          <w:t xml:space="preserve"> </w:t>
                        </w:r>
                        <w:r>
                          <w:rPr>
                            <w:color w:val="231F20"/>
                            <w:w w:val="105%"/>
                          </w:rPr>
                          <w:t>He</w:t>
                        </w:r>
                        <w:r>
                          <w:rPr>
                            <w:color w:val="231F20"/>
                            <w:spacing w:val="9"/>
                            <w:w w:val="105%"/>
                          </w:rPr>
                          <w:t xml:space="preserve"> </w:t>
                        </w:r>
                        <w:r>
                          <w:rPr>
                            <w:color w:val="231F20"/>
                            <w:w w:val="105%"/>
                          </w:rPr>
                          <w:t>and</w:t>
                        </w:r>
                        <w:r>
                          <w:rPr>
                            <w:color w:val="231F20"/>
                            <w:spacing w:val="9"/>
                            <w:w w:val="105%"/>
                          </w:rPr>
                          <w:t xml:space="preserve"> </w:t>
                        </w:r>
                        <w:r>
                          <w:rPr>
                            <w:color w:val="231F20"/>
                            <w:spacing w:val="-5"/>
                            <w:w w:val="105%"/>
                          </w:rPr>
                          <w:t>his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5E42D0C6" w14:textId="131AF800"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2254208" behindDoc="1" locked="0" layoutInCell="0" allowOverlap="1" wp14:anchorId="6B8764DA" wp14:editId="2C2B45A1">
            <wp:simplePos x="0" y="0"/>
            <wp:positionH relativeFrom="page">
              <wp:posOffset>1225550</wp:posOffset>
            </wp:positionH>
            <wp:positionV relativeFrom="page">
              <wp:posOffset>207645</wp:posOffset>
            </wp:positionV>
            <wp:extent cx="978535" cy="138430"/>
            <wp:effectExtent l="0" t="0" r="0" b="0"/>
            <wp:wrapNone/>
            <wp:docPr id="60" name="Text Box 584"/>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97853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222B85EA"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z w:val="16"/>
                            <w:szCs w:val="16"/>
                          </w:rPr>
                          <w:t>A</w:t>
                        </w:r>
                        <w:r>
                          <w:rPr>
                            <w:color w:val="231F20"/>
                            <w:spacing w:val="17"/>
                            <w:sz w:val="16"/>
                            <w:szCs w:val="16"/>
                          </w:rPr>
                          <w:t xml:space="preserve"> </w:t>
                        </w:r>
                        <w:r>
                          <w:rPr>
                            <w:color w:val="231F20"/>
                            <w:sz w:val="16"/>
                            <w:szCs w:val="16"/>
                          </w:rPr>
                          <w:t>VISION</w:t>
                        </w:r>
                        <w:r>
                          <w:rPr>
                            <w:color w:val="231F20"/>
                            <w:spacing w:val="17"/>
                            <w:sz w:val="16"/>
                            <w:szCs w:val="16"/>
                          </w:rPr>
                          <w:t xml:space="preserve"> </w:t>
                        </w:r>
                        <w:r>
                          <w:rPr>
                            <w:color w:val="231F20"/>
                            <w:sz w:val="16"/>
                            <w:szCs w:val="16"/>
                          </w:rPr>
                          <w:t>FOR</w:t>
                        </w:r>
                        <w:r>
                          <w:rPr>
                            <w:color w:val="231F20"/>
                            <w:spacing w:val="18"/>
                            <w:sz w:val="16"/>
                            <w:szCs w:val="16"/>
                          </w:rPr>
                          <w:t xml:space="preserve"> </w:t>
                        </w:r>
                        <w:r>
                          <w:rPr>
                            <w:color w:val="231F20"/>
                            <w:spacing w:val="-5"/>
                            <w:sz w:val="16"/>
                            <w:szCs w:val="16"/>
                          </w:rPr>
                          <w:t>YOU</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255232" behindDoc="1" locked="0" layoutInCell="0" allowOverlap="1" wp14:anchorId="4434F2E2" wp14:editId="0698AE83">
            <wp:simplePos x="0" y="0"/>
            <wp:positionH relativeFrom="page">
              <wp:posOffset>2787650</wp:posOffset>
            </wp:positionH>
            <wp:positionV relativeFrom="page">
              <wp:posOffset>207645</wp:posOffset>
            </wp:positionV>
            <wp:extent cx="206375" cy="138430"/>
            <wp:effectExtent l="0" t="0" r="0" b="0"/>
            <wp:wrapNone/>
            <wp:docPr id="59" name="Text Box 585"/>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0637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48156C5C"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161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256256" behindDoc="1" locked="0" layoutInCell="0" allowOverlap="1" wp14:anchorId="3E56B353" wp14:editId="35070D0B">
            <wp:simplePos x="0" y="0"/>
            <wp:positionH relativeFrom="page">
              <wp:posOffset>374650</wp:posOffset>
            </wp:positionH>
            <wp:positionV relativeFrom="page">
              <wp:posOffset>377190</wp:posOffset>
            </wp:positionV>
            <wp:extent cx="2620010" cy="4422775"/>
            <wp:effectExtent l="0" t="0" r="0" b="0"/>
            <wp:wrapNone/>
            <wp:docPr id="58" name="Text Box 586"/>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20010" cy="4422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63B233F6" w14:textId="77777777" w:rsidR="00000000" w:rsidRDefault="00000000">
                        <w:pPr>
                          <w:pStyle w:val="BodyText"/>
                          <w:kinsoku w:val="0"/>
                          <w:overflowPunct w:val="0"/>
                          <w:spacing w:before="0.85pt" w:line="12.95pt" w:lineRule="auto"/>
                          <w:ind w:end="1.05pt" w:firstLine="0pt"/>
                          <w:rPr>
                            <w:color w:val="231F20"/>
                            <w:w w:val="105%"/>
                          </w:rPr>
                        </w:pPr>
                        <w:r>
                          <w:rPr>
                            <w:color w:val="231F20"/>
                            <w:w w:val="105%"/>
                          </w:rPr>
                          <w:t>wife would leave elated by the thought of what they could now do for some stricken acquaintance and his family.</w:t>
                        </w:r>
                        <w:r>
                          <w:rPr>
                            <w:color w:val="231F20"/>
                            <w:spacing w:val="40"/>
                            <w:w w:val="105%"/>
                          </w:rPr>
                          <w:t xml:space="preserve"> </w:t>
                        </w:r>
                        <w:r>
                          <w:rPr>
                            <w:color w:val="231F20"/>
                            <w:w w:val="105%"/>
                          </w:rPr>
                          <w:t>They knew they had a host of new friends; it seemed</w:t>
                        </w:r>
                        <w:r>
                          <w:rPr>
                            <w:color w:val="231F20"/>
                            <w:spacing w:val="-6"/>
                            <w:w w:val="105%"/>
                          </w:rPr>
                          <w:t xml:space="preserve"> </w:t>
                        </w:r>
                        <w:r>
                          <w:rPr>
                            <w:color w:val="231F20"/>
                            <w:w w:val="105%"/>
                          </w:rPr>
                          <w:t>they</w:t>
                        </w:r>
                        <w:r>
                          <w:rPr>
                            <w:color w:val="231F20"/>
                            <w:spacing w:val="-5"/>
                            <w:w w:val="105%"/>
                          </w:rPr>
                          <w:t xml:space="preserve"> </w:t>
                        </w:r>
                        <w:r>
                          <w:rPr>
                            <w:color w:val="231F20"/>
                            <w:w w:val="105%"/>
                          </w:rPr>
                          <w:t>had</w:t>
                        </w:r>
                        <w:r>
                          <w:rPr>
                            <w:color w:val="231F20"/>
                            <w:spacing w:val="-6"/>
                            <w:w w:val="105%"/>
                          </w:rPr>
                          <w:t xml:space="preserve"> </w:t>
                        </w:r>
                        <w:r>
                          <w:rPr>
                            <w:color w:val="231F20"/>
                            <w:w w:val="105%"/>
                          </w:rPr>
                          <w:t>known</w:t>
                        </w:r>
                        <w:r>
                          <w:rPr>
                            <w:color w:val="231F20"/>
                            <w:spacing w:val="-6"/>
                            <w:w w:val="105%"/>
                          </w:rPr>
                          <w:t xml:space="preserve"> </w:t>
                        </w:r>
                        <w:r>
                          <w:rPr>
                            <w:color w:val="231F20"/>
                            <w:w w:val="105%"/>
                          </w:rPr>
                          <w:t>these</w:t>
                        </w:r>
                        <w:r>
                          <w:rPr>
                            <w:color w:val="231F20"/>
                            <w:spacing w:val="-5"/>
                            <w:w w:val="105%"/>
                          </w:rPr>
                          <w:t xml:space="preserve"> </w:t>
                        </w:r>
                        <w:r>
                          <w:rPr>
                            <w:color w:val="231F20"/>
                            <w:w w:val="105%"/>
                          </w:rPr>
                          <w:t>strangers</w:t>
                        </w:r>
                        <w:r>
                          <w:rPr>
                            <w:color w:val="231F20"/>
                            <w:spacing w:val="-6"/>
                            <w:w w:val="105%"/>
                          </w:rPr>
                          <w:t xml:space="preserve"> </w:t>
                        </w:r>
                        <w:r>
                          <w:rPr>
                            <w:color w:val="231F20"/>
                            <w:w w:val="105%"/>
                          </w:rPr>
                          <w:t>always.</w:t>
                        </w:r>
                        <w:r>
                          <w:rPr>
                            <w:color w:val="231F20"/>
                            <w:spacing w:val="35"/>
                            <w:w w:val="105%"/>
                          </w:rPr>
                          <w:t xml:space="preserve"> </w:t>
                        </w:r>
                        <w:r>
                          <w:rPr>
                            <w:color w:val="231F20"/>
                            <w:w w:val="105%"/>
                          </w:rPr>
                          <w:t>They had</w:t>
                        </w:r>
                        <w:r>
                          <w:rPr>
                            <w:color w:val="231F20"/>
                            <w:spacing w:val="-12"/>
                            <w:w w:val="105%"/>
                          </w:rPr>
                          <w:t xml:space="preserve"> </w:t>
                        </w:r>
                        <w:r>
                          <w:rPr>
                            <w:color w:val="231F20"/>
                            <w:w w:val="105%"/>
                          </w:rPr>
                          <w:t>seen</w:t>
                        </w:r>
                        <w:r>
                          <w:rPr>
                            <w:color w:val="231F20"/>
                            <w:spacing w:val="-12"/>
                            <w:w w:val="105%"/>
                          </w:rPr>
                          <w:t xml:space="preserve"> </w:t>
                        </w:r>
                        <w:r>
                          <w:rPr>
                            <w:color w:val="231F20"/>
                            <w:w w:val="105%"/>
                          </w:rPr>
                          <w:t>miracles,</w:t>
                        </w:r>
                        <w:r>
                          <w:rPr>
                            <w:color w:val="231F20"/>
                            <w:spacing w:val="-12"/>
                            <w:w w:val="105%"/>
                          </w:rPr>
                          <w:t xml:space="preserve"> </w:t>
                        </w:r>
                        <w:r>
                          <w:rPr>
                            <w:color w:val="231F20"/>
                            <w:w w:val="105%"/>
                          </w:rPr>
                          <w:t>and</w:t>
                        </w:r>
                        <w:r>
                          <w:rPr>
                            <w:color w:val="231F20"/>
                            <w:spacing w:val="-12"/>
                            <w:w w:val="105%"/>
                          </w:rPr>
                          <w:t xml:space="preserve"> </w:t>
                        </w:r>
                        <w:r>
                          <w:rPr>
                            <w:color w:val="231F20"/>
                            <w:w w:val="105%"/>
                          </w:rPr>
                          <w:t>one</w:t>
                        </w:r>
                        <w:r>
                          <w:rPr>
                            <w:color w:val="231F20"/>
                            <w:spacing w:val="-11"/>
                            <w:w w:val="105%"/>
                          </w:rPr>
                          <w:t xml:space="preserve"> </w:t>
                        </w:r>
                        <w:r>
                          <w:rPr>
                            <w:color w:val="231F20"/>
                            <w:w w:val="105%"/>
                          </w:rPr>
                          <w:t>was</w:t>
                        </w:r>
                        <w:r>
                          <w:rPr>
                            <w:color w:val="231F20"/>
                            <w:spacing w:val="-12"/>
                            <w:w w:val="105%"/>
                          </w:rPr>
                          <w:t xml:space="preserve"> </w:t>
                        </w:r>
                        <w:r>
                          <w:rPr>
                            <w:color w:val="231F20"/>
                            <w:w w:val="105%"/>
                          </w:rPr>
                          <w:t>to</w:t>
                        </w:r>
                        <w:r>
                          <w:rPr>
                            <w:color w:val="231F20"/>
                            <w:spacing w:val="-12"/>
                            <w:w w:val="105%"/>
                          </w:rPr>
                          <w:t xml:space="preserve"> </w:t>
                        </w:r>
                        <w:r>
                          <w:rPr>
                            <w:color w:val="231F20"/>
                            <w:w w:val="105%"/>
                          </w:rPr>
                          <w:t>come</w:t>
                        </w:r>
                        <w:r>
                          <w:rPr>
                            <w:color w:val="231F20"/>
                            <w:spacing w:val="-12"/>
                            <w:w w:val="105%"/>
                          </w:rPr>
                          <w:t xml:space="preserve"> </w:t>
                        </w:r>
                        <w:r>
                          <w:rPr>
                            <w:color w:val="231F20"/>
                            <w:w w:val="105%"/>
                          </w:rPr>
                          <w:t>to</w:t>
                        </w:r>
                        <w:r>
                          <w:rPr>
                            <w:color w:val="231F20"/>
                            <w:spacing w:val="-12"/>
                            <w:w w:val="105%"/>
                          </w:rPr>
                          <w:t xml:space="preserve"> </w:t>
                        </w:r>
                        <w:r>
                          <w:rPr>
                            <w:color w:val="231F20"/>
                            <w:w w:val="105%"/>
                          </w:rPr>
                          <w:t>them.</w:t>
                        </w:r>
                        <w:r>
                          <w:rPr>
                            <w:color w:val="231F20"/>
                            <w:spacing w:val="24"/>
                            <w:w w:val="105%"/>
                          </w:rPr>
                          <w:t xml:space="preserve"> </w:t>
                        </w:r>
                        <w:r>
                          <w:rPr>
                            <w:color w:val="231F20"/>
                            <w:w w:val="105%"/>
                          </w:rPr>
                          <w:t xml:space="preserve">They </w:t>
                        </w:r>
                        <w:r>
                          <w:rPr>
                            <w:color w:val="231F20"/>
                            <w:spacing w:val="-2"/>
                          </w:rPr>
                          <w:t>had</w:t>
                        </w:r>
                        <w:r>
                          <w:rPr>
                            <w:color w:val="231F20"/>
                            <w:spacing w:val="-9"/>
                          </w:rPr>
                          <w:t xml:space="preserve"> </w:t>
                        </w:r>
                        <w:r>
                          <w:rPr>
                            <w:color w:val="231F20"/>
                            <w:spacing w:val="-2"/>
                          </w:rPr>
                          <w:t>visioned</w:t>
                        </w:r>
                        <w:r>
                          <w:rPr>
                            <w:color w:val="231F20"/>
                            <w:spacing w:val="-9"/>
                          </w:rPr>
                          <w:t xml:space="preserve"> </w:t>
                        </w:r>
                        <w:r>
                          <w:rPr>
                            <w:color w:val="231F20"/>
                            <w:spacing w:val="-2"/>
                          </w:rPr>
                          <w:t>the</w:t>
                        </w:r>
                        <w:r>
                          <w:rPr>
                            <w:color w:val="231F20"/>
                            <w:spacing w:val="-9"/>
                          </w:rPr>
                          <w:t xml:space="preserve"> </w:t>
                        </w:r>
                        <w:r>
                          <w:rPr>
                            <w:color w:val="231F20"/>
                            <w:spacing w:val="-2"/>
                          </w:rPr>
                          <w:t>Great</w:t>
                        </w:r>
                        <w:r>
                          <w:rPr>
                            <w:color w:val="231F20"/>
                            <w:spacing w:val="-9"/>
                          </w:rPr>
                          <w:t xml:space="preserve"> </w:t>
                        </w:r>
                        <w:r>
                          <w:rPr>
                            <w:color w:val="231F20"/>
                            <w:spacing w:val="-2"/>
                          </w:rPr>
                          <w:t>Reality—their</w:t>
                        </w:r>
                        <w:r>
                          <w:rPr>
                            <w:color w:val="231F20"/>
                            <w:spacing w:val="-9"/>
                          </w:rPr>
                          <w:t xml:space="preserve"> </w:t>
                        </w:r>
                        <w:r>
                          <w:rPr>
                            <w:color w:val="231F20"/>
                            <w:spacing w:val="-2"/>
                          </w:rPr>
                          <w:t>loving</w:t>
                        </w:r>
                        <w:r>
                          <w:rPr>
                            <w:color w:val="231F20"/>
                            <w:spacing w:val="-9"/>
                          </w:rPr>
                          <w:t xml:space="preserve"> </w:t>
                        </w:r>
                        <w:r>
                          <w:rPr>
                            <w:color w:val="231F20"/>
                            <w:spacing w:val="-2"/>
                          </w:rPr>
                          <w:t>and</w:t>
                        </w:r>
                        <w:r>
                          <w:rPr>
                            <w:color w:val="231F20"/>
                            <w:spacing w:val="-9"/>
                          </w:rPr>
                          <w:t xml:space="preserve"> </w:t>
                        </w:r>
                        <w:r>
                          <w:rPr>
                            <w:color w:val="231F20"/>
                            <w:spacing w:val="-2"/>
                          </w:rPr>
                          <w:t>All</w:t>
                        </w:r>
                        <w:r>
                          <w:rPr>
                            <w:color w:val="231F20"/>
                            <w:spacing w:val="-9"/>
                          </w:rPr>
                          <w:t xml:space="preserve"> </w:t>
                        </w:r>
                        <w:r>
                          <w:rPr>
                            <w:color w:val="231F20"/>
                            <w:spacing w:val="-2"/>
                          </w:rPr>
                          <w:t xml:space="preserve">Pow- </w:t>
                        </w:r>
                        <w:r>
                          <w:rPr>
                            <w:color w:val="231F20"/>
                            <w:w w:val="105%"/>
                          </w:rPr>
                          <w:t>erful</w:t>
                        </w:r>
                        <w:r>
                          <w:rPr>
                            <w:color w:val="231F20"/>
                            <w:spacing w:val="-16"/>
                            <w:w w:val="105%"/>
                          </w:rPr>
                          <w:t xml:space="preserve"> </w:t>
                        </w:r>
                        <w:r>
                          <w:rPr>
                            <w:color w:val="231F20"/>
                            <w:w w:val="105%"/>
                          </w:rPr>
                          <w:t>Creator.</w:t>
                        </w:r>
                      </w:p>
                      <w:p w14:paraId="46804D31" w14:textId="77777777" w:rsidR="00000000" w:rsidRDefault="00000000">
                        <w:pPr>
                          <w:pStyle w:val="BodyText"/>
                          <w:kinsoku w:val="0"/>
                          <w:overflowPunct w:val="0"/>
                          <w:spacing w:before="0.30pt" w:line="12.95pt" w:lineRule="auto"/>
                          <w:ind w:end="1.05pt"/>
                          <w:rPr>
                            <w:color w:val="231F20"/>
                            <w:spacing w:val="-2"/>
                            <w:w w:val="105%"/>
                            <w:sz w:val="17"/>
                            <w:szCs w:val="17"/>
                          </w:rPr>
                        </w:pPr>
                        <w:r>
                          <w:rPr>
                            <w:color w:val="231F20"/>
                            <w:w w:val="105%"/>
                          </w:rPr>
                          <w:t>Now,</w:t>
                        </w:r>
                        <w:r>
                          <w:rPr>
                            <w:color w:val="231F20"/>
                            <w:spacing w:val="-11"/>
                            <w:w w:val="105%"/>
                          </w:rPr>
                          <w:t xml:space="preserve"> </w:t>
                        </w:r>
                        <w:r>
                          <w:rPr>
                            <w:color w:val="231F20"/>
                            <w:w w:val="105%"/>
                          </w:rPr>
                          <w:t>this</w:t>
                        </w:r>
                        <w:r>
                          <w:rPr>
                            <w:color w:val="231F20"/>
                            <w:spacing w:val="-11"/>
                            <w:w w:val="105%"/>
                          </w:rPr>
                          <w:t xml:space="preserve"> </w:t>
                        </w:r>
                        <w:r>
                          <w:rPr>
                            <w:color w:val="231F20"/>
                            <w:w w:val="105%"/>
                          </w:rPr>
                          <w:t>house</w:t>
                        </w:r>
                        <w:r>
                          <w:rPr>
                            <w:color w:val="231F20"/>
                            <w:spacing w:val="-11"/>
                            <w:w w:val="105%"/>
                          </w:rPr>
                          <w:t xml:space="preserve"> </w:t>
                        </w:r>
                        <w:r>
                          <w:rPr>
                            <w:color w:val="231F20"/>
                            <w:w w:val="105%"/>
                          </w:rPr>
                          <w:t>will</w:t>
                        </w:r>
                        <w:r>
                          <w:rPr>
                            <w:color w:val="231F20"/>
                            <w:spacing w:val="-11"/>
                            <w:w w:val="105%"/>
                          </w:rPr>
                          <w:t xml:space="preserve"> </w:t>
                        </w:r>
                        <w:r>
                          <w:rPr>
                            <w:color w:val="231F20"/>
                            <w:w w:val="105%"/>
                          </w:rPr>
                          <w:t>hardly</w:t>
                        </w:r>
                        <w:r>
                          <w:rPr>
                            <w:color w:val="231F20"/>
                            <w:spacing w:val="-11"/>
                            <w:w w:val="105%"/>
                          </w:rPr>
                          <w:t xml:space="preserve"> </w:t>
                        </w:r>
                        <w:r>
                          <w:rPr>
                            <w:color w:val="231F20"/>
                            <w:w w:val="105%"/>
                          </w:rPr>
                          <w:t>accommodate</w:t>
                        </w:r>
                        <w:r>
                          <w:rPr>
                            <w:color w:val="231F20"/>
                            <w:spacing w:val="-11"/>
                            <w:w w:val="105%"/>
                          </w:rPr>
                          <w:t xml:space="preserve"> </w:t>
                        </w:r>
                        <w:r>
                          <w:rPr>
                            <w:color w:val="231F20"/>
                            <w:w w:val="105%"/>
                          </w:rPr>
                          <w:t>its</w:t>
                        </w:r>
                        <w:r>
                          <w:rPr>
                            <w:color w:val="231F20"/>
                            <w:spacing w:val="-11"/>
                            <w:w w:val="105%"/>
                          </w:rPr>
                          <w:t xml:space="preserve"> </w:t>
                        </w:r>
                        <w:r>
                          <w:rPr>
                            <w:color w:val="231F20"/>
                            <w:w w:val="105%"/>
                          </w:rPr>
                          <w:t xml:space="preserve">weekly </w:t>
                        </w:r>
                        <w:r>
                          <w:rPr>
                            <w:color w:val="231F20"/>
                          </w:rPr>
                          <w:t>visitors,</w:t>
                        </w:r>
                        <w:r>
                          <w:rPr>
                            <w:color w:val="231F20"/>
                            <w:spacing w:val="-1"/>
                          </w:rPr>
                          <w:t xml:space="preserve"> </w:t>
                        </w:r>
                        <w:r>
                          <w:rPr>
                            <w:color w:val="231F20"/>
                          </w:rPr>
                          <w:t>for</w:t>
                        </w:r>
                        <w:r>
                          <w:rPr>
                            <w:color w:val="231F20"/>
                            <w:spacing w:val="-1"/>
                          </w:rPr>
                          <w:t xml:space="preserve"> </w:t>
                        </w:r>
                        <w:r>
                          <w:rPr>
                            <w:color w:val="231F20"/>
                          </w:rPr>
                          <w:t>they</w:t>
                        </w:r>
                        <w:r>
                          <w:rPr>
                            <w:color w:val="231F20"/>
                            <w:spacing w:val="-1"/>
                          </w:rPr>
                          <w:t xml:space="preserve"> </w:t>
                        </w:r>
                        <w:r>
                          <w:rPr>
                            <w:color w:val="231F20"/>
                          </w:rPr>
                          <w:t>number</w:t>
                        </w:r>
                        <w:r>
                          <w:rPr>
                            <w:color w:val="231F20"/>
                            <w:spacing w:val="-1"/>
                          </w:rPr>
                          <w:t xml:space="preserve"> </w:t>
                        </w:r>
                        <w:r>
                          <w:rPr>
                            <w:color w:val="231F20"/>
                          </w:rPr>
                          <w:t>sixty</w:t>
                        </w:r>
                        <w:r>
                          <w:rPr>
                            <w:color w:val="231F20"/>
                            <w:spacing w:val="-1"/>
                          </w:rPr>
                          <w:t xml:space="preserve"> </w:t>
                        </w:r>
                        <w:r>
                          <w:rPr>
                            <w:color w:val="231F20"/>
                          </w:rPr>
                          <w:t>or</w:t>
                        </w:r>
                        <w:r>
                          <w:rPr>
                            <w:color w:val="231F20"/>
                            <w:spacing w:val="-1"/>
                          </w:rPr>
                          <w:t xml:space="preserve"> </w:t>
                        </w:r>
                        <w:r>
                          <w:rPr>
                            <w:color w:val="231F20"/>
                          </w:rPr>
                          <w:t>eighty</w:t>
                        </w:r>
                        <w:r>
                          <w:rPr>
                            <w:color w:val="231F20"/>
                            <w:spacing w:val="-1"/>
                          </w:rPr>
                          <w:t xml:space="preserve"> </w:t>
                        </w:r>
                        <w:r>
                          <w:rPr>
                            <w:color w:val="231F20"/>
                          </w:rPr>
                          <w:t>as</w:t>
                        </w:r>
                        <w:r>
                          <w:rPr>
                            <w:color w:val="231F20"/>
                            <w:spacing w:val="-1"/>
                          </w:rPr>
                          <w:t xml:space="preserve"> </w:t>
                        </w:r>
                        <w:r>
                          <w:rPr>
                            <w:color w:val="231F20"/>
                          </w:rPr>
                          <w:t>a</w:t>
                        </w:r>
                        <w:r>
                          <w:rPr>
                            <w:color w:val="231F20"/>
                            <w:spacing w:val="-1"/>
                          </w:rPr>
                          <w:t xml:space="preserve"> </w:t>
                        </w:r>
                        <w:r>
                          <w:rPr>
                            <w:color w:val="231F20"/>
                          </w:rPr>
                          <w:t>rule.</w:t>
                        </w:r>
                        <w:r>
                          <w:rPr>
                            <w:color w:val="231F20"/>
                            <w:spacing w:val="40"/>
                          </w:rPr>
                          <w:t xml:space="preserve"> </w:t>
                        </w:r>
                        <w:r>
                          <w:rPr>
                            <w:color w:val="231F20"/>
                          </w:rPr>
                          <w:t xml:space="preserve">Alco- </w:t>
                        </w:r>
                        <w:r>
                          <w:rPr>
                            <w:color w:val="231F20"/>
                            <w:w w:val="105%"/>
                          </w:rPr>
                          <w:t>holics</w:t>
                        </w:r>
                        <w:r>
                          <w:rPr>
                            <w:color w:val="231F20"/>
                            <w:spacing w:val="-11"/>
                            <w:w w:val="105%"/>
                          </w:rPr>
                          <w:t xml:space="preserve"> </w:t>
                        </w:r>
                        <w:r>
                          <w:rPr>
                            <w:color w:val="231F20"/>
                            <w:w w:val="105%"/>
                          </w:rPr>
                          <w:t>are</w:t>
                        </w:r>
                        <w:r>
                          <w:rPr>
                            <w:color w:val="231F20"/>
                            <w:spacing w:val="-11"/>
                            <w:w w:val="105%"/>
                          </w:rPr>
                          <w:t xml:space="preserve"> </w:t>
                        </w:r>
                        <w:r>
                          <w:rPr>
                            <w:color w:val="231F20"/>
                            <w:w w:val="105%"/>
                          </w:rPr>
                          <w:t>being</w:t>
                        </w:r>
                        <w:r>
                          <w:rPr>
                            <w:color w:val="231F20"/>
                            <w:spacing w:val="-11"/>
                            <w:w w:val="105%"/>
                          </w:rPr>
                          <w:t xml:space="preserve"> </w:t>
                        </w:r>
                        <w:r>
                          <w:rPr>
                            <w:color w:val="231F20"/>
                            <w:w w:val="105%"/>
                          </w:rPr>
                          <w:t>attracted</w:t>
                        </w:r>
                        <w:r>
                          <w:rPr>
                            <w:color w:val="231F20"/>
                            <w:spacing w:val="-11"/>
                            <w:w w:val="105%"/>
                          </w:rPr>
                          <w:t xml:space="preserve"> </w:t>
                        </w:r>
                        <w:r>
                          <w:rPr>
                            <w:color w:val="231F20"/>
                            <w:w w:val="105%"/>
                          </w:rPr>
                          <w:t>from</w:t>
                        </w:r>
                        <w:r>
                          <w:rPr>
                            <w:color w:val="231F20"/>
                            <w:spacing w:val="-11"/>
                            <w:w w:val="105%"/>
                          </w:rPr>
                          <w:t xml:space="preserve"> </w:t>
                        </w:r>
                        <w:r>
                          <w:rPr>
                            <w:color w:val="231F20"/>
                            <w:w w:val="105%"/>
                          </w:rPr>
                          <w:t>far</w:t>
                        </w:r>
                        <w:r>
                          <w:rPr>
                            <w:color w:val="231F20"/>
                            <w:spacing w:val="-11"/>
                            <w:w w:val="105%"/>
                          </w:rPr>
                          <w:t xml:space="preserve"> </w:t>
                        </w:r>
                        <w:r>
                          <w:rPr>
                            <w:color w:val="231F20"/>
                            <w:w w:val="105%"/>
                          </w:rPr>
                          <w:t>and</w:t>
                        </w:r>
                        <w:r>
                          <w:rPr>
                            <w:color w:val="231F20"/>
                            <w:spacing w:val="-11"/>
                            <w:w w:val="105%"/>
                          </w:rPr>
                          <w:t xml:space="preserve"> </w:t>
                        </w:r>
                        <w:r>
                          <w:rPr>
                            <w:color w:val="231F20"/>
                            <w:w w:val="105%"/>
                          </w:rPr>
                          <w:t>near.</w:t>
                        </w:r>
                        <w:r>
                          <w:rPr>
                            <w:color w:val="231F20"/>
                            <w:spacing w:val="24"/>
                            <w:w w:val="105%"/>
                          </w:rPr>
                          <w:t xml:space="preserve"> </w:t>
                        </w:r>
                        <w:r>
                          <w:rPr>
                            <w:color w:val="231F20"/>
                            <w:w w:val="105%"/>
                          </w:rPr>
                          <w:t>From</w:t>
                        </w:r>
                        <w:r>
                          <w:rPr>
                            <w:color w:val="231F20"/>
                            <w:spacing w:val="-11"/>
                            <w:w w:val="105%"/>
                          </w:rPr>
                          <w:t xml:space="preserve"> </w:t>
                        </w:r>
                        <w:r>
                          <w:rPr>
                            <w:color w:val="231F20"/>
                            <w:w w:val="105%"/>
                          </w:rPr>
                          <w:t xml:space="preserve">sur- </w:t>
                        </w:r>
                        <w:r>
                          <w:rPr>
                            <w:color w:val="231F20"/>
                            <w:spacing w:val="-4"/>
                          </w:rPr>
                          <w:t>rounding</w:t>
                        </w:r>
                        <w:r>
                          <w:rPr>
                            <w:color w:val="231F20"/>
                            <w:spacing w:val="-5"/>
                          </w:rPr>
                          <w:t xml:space="preserve"> </w:t>
                        </w:r>
                        <w:r>
                          <w:rPr>
                            <w:color w:val="231F20"/>
                            <w:spacing w:val="-4"/>
                          </w:rPr>
                          <w:t>towns,</w:t>
                        </w:r>
                        <w:r>
                          <w:rPr>
                            <w:color w:val="231F20"/>
                            <w:spacing w:val="-5"/>
                          </w:rPr>
                          <w:t xml:space="preserve"> </w:t>
                        </w:r>
                        <w:r>
                          <w:rPr>
                            <w:color w:val="231F20"/>
                            <w:spacing w:val="-4"/>
                          </w:rPr>
                          <w:t>families</w:t>
                        </w:r>
                        <w:r>
                          <w:rPr>
                            <w:color w:val="231F20"/>
                            <w:spacing w:val="-5"/>
                          </w:rPr>
                          <w:t xml:space="preserve"> </w:t>
                        </w:r>
                        <w:r>
                          <w:rPr>
                            <w:color w:val="231F20"/>
                            <w:spacing w:val="-4"/>
                          </w:rPr>
                          <w:t>drive</w:t>
                        </w:r>
                        <w:r>
                          <w:rPr>
                            <w:color w:val="231F20"/>
                            <w:spacing w:val="-5"/>
                          </w:rPr>
                          <w:t xml:space="preserve"> </w:t>
                        </w:r>
                        <w:r>
                          <w:rPr>
                            <w:color w:val="231F20"/>
                            <w:spacing w:val="-4"/>
                          </w:rPr>
                          <w:t>long</w:t>
                        </w:r>
                        <w:r>
                          <w:rPr>
                            <w:color w:val="231F20"/>
                            <w:spacing w:val="-5"/>
                          </w:rPr>
                          <w:t xml:space="preserve"> </w:t>
                        </w:r>
                        <w:r>
                          <w:rPr>
                            <w:color w:val="231F20"/>
                            <w:spacing w:val="-4"/>
                          </w:rPr>
                          <w:t>distances</w:t>
                        </w:r>
                        <w:r>
                          <w:rPr>
                            <w:color w:val="231F20"/>
                            <w:spacing w:val="-5"/>
                          </w:rPr>
                          <w:t xml:space="preserve"> </w:t>
                        </w:r>
                        <w:r>
                          <w:rPr>
                            <w:color w:val="231F20"/>
                            <w:spacing w:val="-4"/>
                          </w:rPr>
                          <w:t>to</w:t>
                        </w:r>
                        <w:r>
                          <w:rPr>
                            <w:color w:val="231F20"/>
                            <w:spacing w:val="-5"/>
                          </w:rPr>
                          <w:t xml:space="preserve"> </w:t>
                        </w:r>
                        <w:r>
                          <w:rPr>
                            <w:color w:val="231F20"/>
                            <w:spacing w:val="-4"/>
                          </w:rPr>
                          <w:t>be</w:t>
                        </w:r>
                        <w:r>
                          <w:rPr>
                            <w:color w:val="231F20"/>
                            <w:spacing w:val="-5"/>
                          </w:rPr>
                          <w:t xml:space="preserve"> </w:t>
                        </w:r>
                        <w:r>
                          <w:rPr>
                            <w:color w:val="231F20"/>
                            <w:spacing w:val="-4"/>
                          </w:rPr>
                          <w:t xml:space="preserve">present. </w:t>
                        </w:r>
                        <w:r>
                          <w:rPr>
                            <w:color w:val="231F20"/>
                            <w:w w:val="105%"/>
                          </w:rPr>
                          <w:t>A</w:t>
                        </w:r>
                        <w:r>
                          <w:rPr>
                            <w:color w:val="231F20"/>
                            <w:spacing w:val="-1"/>
                            <w:w w:val="105%"/>
                          </w:rPr>
                          <w:t xml:space="preserve"> </w:t>
                        </w:r>
                        <w:r>
                          <w:rPr>
                            <w:color w:val="231F20"/>
                            <w:w w:val="105%"/>
                          </w:rPr>
                          <w:t>community</w:t>
                        </w:r>
                        <w:r>
                          <w:rPr>
                            <w:color w:val="231F20"/>
                            <w:spacing w:val="-1"/>
                            <w:w w:val="105%"/>
                          </w:rPr>
                          <w:t xml:space="preserve"> </w:t>
                        </w:r>
                        <w:r>
                          <w:rPr>
                            <w:color w:val="231F20"/>
                            <w:w w:val="105%"/>
                          </w:rPr>
                          <w:t>thirty</w:t>
                        </w:r>
                        <w:r>
                          <w:rPr>
                            <w:color w:val="231F20"/>
                            <w:spacing w:val="-1"/>
                            <w:w w:val="105%"/>
                          </w:rPr>
                          <w:t xml:space="preserve"> </w:t>
                        </w:r>
                        <w:r>
                          <w:rPr>
                            <w:color w:val="231F20"/>
                            <w:w w:val="105%"/>
                          </w:rPr>
                          <w:t>miles</w:t>
                        </w:r>
                        <w:r>
                          <w:rPr>
                            <w:color w:val="231F20"/>
                            <w:spacing w:val="-1"/>
                            <w:w w:val="105%"/>
                          </w:rPr>
                          <w:t xml:space="preserve"> </w:t>
                        </w:r>
                        <w:r>
                          <w:rPr>
                            <w:color w:val="231F20"/>
                            <w:w w:val="105%"/>
                          </w:rPr>
                          <w:t>away</w:t>
                        </w:r>
                        <w:r>
                          <w:rPr>
                            <w:color w:val="231F20"/>
                            <w:spacing w:val="-1"/>
                            <w:w w:val="105%"/>
                          </w:rPr>
                          <w:t xml:space="preserve"> </w:t>
                        </w:r>
                        <w:r>
                          <w:rPr>
                            <w:color w:val="231F20"/>
                            <w:w w:val="105%"/>
                          </w:rPr>
                          <w:t>has</w:t>
                        </w:r>
                        <w:r>
                          <w:rPr>
                            <w:color w:val="231F20"/>
                            <w:spacing w:val="-1"/>
                            <w:w w:val="105%"/>
                          </w:rPr>
                          <w:t xml:space="preserve"> </w:t>
                        </w:r>
                        <w:r>
                          <w:rPr>
                            <w:color w:val="231F20"/>
                            <w:w w:val="105%"/>
                          </w:rPr>
                          <w:t>fifteen</w:t>
                        </w:r>
                        <w:r>
                          <w:rPr>
                            <w:color w:val="231F20"/>
                            <w:spacing w:val="-1"/>
                            <w:w w:val="105%"/>
                          </w:rPr>
                          <w:t xml:space="preserve"> </w:t>
                        </w:r>
                        <w:r>
                          <w:rPr>
                            <w:color w:val="231F20"/>
                            <w:w w:val="105%"/>
                          </w:rPr>
                          <w:t>fellows</w:t>
                        </w:r>
                        <w:r>
                          <w:rPr>
                            <w:color w:val="231F20"/>
                            <w:spacing w:val="-1"/>
                            <w:w w:val="105%"/>
                          </w:rPr>
                          <w:t xml:space="preserve"> </w:t>
                        </w:r>
                        <w:r>
                          <w:rPr>
                            <w:color w:val="231F20"/>
                            <w:w w:val="105%"/>
                          </w:rPr>
                          <w:t>of Alcoholics</w:t>
                        </w:r>
                        <w:r>
                          <w:rPr>
                            <w:color w:val="231F20"/>
                            <w:spacing w:val="-12"/>
                            <w:w w:val="105%"/>
                          </w:rPr>
                          <w:t xml:space="preserve"> </w:t>
                        </w:r>
                        <w:r>
                          <w:rPr>
                            <w:color w:val="231F20"/>
                            <w:w w:val="105%"/>
                          </w:rPr>
                          <w:t>Anonymous.</w:t>
                        </w:r>
                        <w:r>
                          <w:rPr>
                            <w:color w:val="231F20"/>
                            <w:spacing w:val="24"/>
                            <w:w w:val="105%"/>
                          </w:rPr>
                          <w:t xml:space="preserve"> </w:t>
                        </w:r>
                        <w:r>
                          <w:rPr>
                            <w:color w:val="231F20"/>
                            <w:w w:val="105%"/>
                          </w:rPr>
                          <w:t>Being</w:t>
                        </w:r>
                        <w:r>
                          <w:rPr>
                            <w:color w:val="231F20"/>
                            <w:spacing w:val="-12"/>
                            <w:w w:val="105%"/>
                          </w:rPr>
                          <w:t xml:space="preserve"> </w:t>
                        </w:r>
                        <w:r>
                          <w:rPr>
                            <w:color w:val="231F20"/>
                            <w:w w:val="105%"/>
                          </w:rPr>
                          <w:t>a</w:t>
                        </w:r>
                        <w:r>
                          <w:rPr>
                            <w:color w:val="231F20"/>
                            <w:spacing w:val="-12"/>
                            <w:w w:val="105%"/>
                          </w:rPr>
                          <w:t xml:space="preserve"> </w:t>
                        </w:r>
                        <w:r>
                          <w:rPr>
                            <w:color w:val="231F20"/>
                            <w:w w:val="105%"/>
                          </w:rPr>
                          <w:t>large</w:t>
                        </w:r>
                        <w:r>
                          <w:rPr>
                            <w:color w:val="231F20"/>
                            <w:spacing w:val="-12"/>
                            <w:w w:val="105%"/>
                          </w:rPr>
                          <w:t xml:space="preserve"> </w:t>
                        </w:r>
                        <w:r>
                          <w:rPr>
                            <w:color w:val="231F20"/>
                            <w:w w:val="105%"/>
                          </w:rPr>
                          <w:t>place,</w:t>
                        </w:r>
                        <w:r>
                          <w:rPr>
                            <w:color w:val="231F20"/>
                            <w:spacing w:val="-11"/>
                            <w:w w:val="105%"/>
                          </w:rPr>
                          <w:t xml:space="preserve"> </w:t>
                        </w:r>
                        <w:r>
                          <w:rPr>
                            <w:color w:val="231F20"/>
                            <w:w w:val="105%"/>
                          </w:rPr>
                          <w:t>we</w:t>
                        </w:r>
                        <w:r>
                          <w:rPr>
                            <w:color w:val="231F20"/>
                            <w:spacing w:val="-12"/>
                            <w:w w:val="105%"/>
                          </w:rPr>
                          <w:t xml:space="preserve"> </w:t>
                        </w:r>
                        <w:r>
                          <w:rPr>
                            <w:color w:val="231F20"/>
                            <w:w w:val="105%"/>
                          </w:rPr>
                          <w:t xml:space="preserve">think that some day its Fellowship will number many hun- </w:t>
                        </w:r>
                        <w:r>
                          <w:rPr>
                            <w:color w:val="231F20"/>
                            <w:spacing w:val="-2"/>
                            <w:w w:val="105%"/>
                          </w:rPr>
                          <w:t>dreds.</w:t>
                        </w:r>
                        <w:r>
                          <w:rPr>
                            <w:color w:val="231F20"/>
                            <w:spacing w:val="-2"/>
                            <w:w w:val="105%"/>
                            <w:sz w:val="17"/>
                            <w:szCs w:val="17"/>
                          </w:rPr>
                          <w:t>*</w:t>
                        </w:r>
                      </w:p>
                      <w:p w14:paraId="431E2F10" w14:textId="77777777" w:rsidR="00000000" w:rsidRDefault="00000000">
                        <w:pPr>
                          <w:pStyle w:val="BodyText"/>
                          <w:kinsoku w:val="0"/>
                          <w:overflowPunct w:val="0"/>
                          <w:spacing w:before="0.05pt" w:line="12.95pt" w:lineRule="auto"/>
                          <w:ind w:end="1.15pt"/>
                          <w:rPr>
                            <w:color w:val="231F20"/>
                            <w:w w:val="105%"/>
                          </w:rPr>
                        </w:pPr>
                        <w:r>
                          <w:rPr>
                            <w:color w:val="231F20"/>
                          </w:rPr>
                          <w:t>But</w:t>
                        </w:r>
                        <w:r>
                          <w:rPr>
                            <w:color w:val="231F20"/>
                            <w:spacing w:val="-9"/>
                          </w:rPr>
                          <w:t xml:space="preserve"> </w:t>
                        </w:r>
                        <w:r>
                          <w:rPr>
                            <w:color w:val="231F20"/>
                          </w:rPr>
                          <w:t>life</w:t>
                        </w:r>
                        <w:r>
                          <w:rPr>
                            <w:color w:val="231F20"/>
                            <w:spacing w:val="-9"/>
                          </w:rPr>
                          <w:t xml:space="preserve"> </w:t>
                        </w:r>
                        <w:r>
                          <w:rPr>
                            <w:color w:val="231F20"/>
                          </w:rPr>
                          <w:t>among</w:t>
                        </w:r>
                        <w:r>
                          <w:rPr>
                            <w:color w:val="231F20"/>
                            <w:spacing w:val="-9"/>
                          </w:rPr>
                          <w:t xml:space="preserve"> </w:t>
                        </w:r>
                        <w:r>
                          <w:rPr>
                            <w:color w:val="231F20"/>
                          </w:rPr>
                          <w:t>Alcoholics</w:t>
                        </w:r>
                        <w:r>
                          <w:rPr>
                            <w:color w:val="231F20"/>
                            <w:spacing w:val="-9"/>
                          </w:rPr>
                          <w:t xml:space="preserve"> </w:t>
                        </w:r>
                        <w:r>
                          <w:rPr>
                            <w:color w:val="231F20"/>
                          </w:rPr>
                          <w:t>Anonymous</w:t>
                        </w:r>
                        <w:r>
                          <w:rPr>
                            <w:color w:val="231F20"/>
                            <w:spacing w:val="-9"/>
                          </w:rPr>
                          <w:t xml:space="preserve"> </w:t>
                        </w:r>
                        <w:r>
                          <w:rPr>
                            <w:color w:val="231F20"/>
                          </w:rPr>
                          <w:t>is</w:t>
                        </w:r>
                        <w:r>
                          <w:rPr>
                            <w:color w:val="231F20"/>
                            <w:spacing w:val="-9"/>
                          </w:rPr>
                          <w:t xml:space="preserve"> </w:t>
                        </w:r>
                        <w:r>
                          <w:rPr>
                            <w:color w:val="231F20"/>
                          </w:rPr>
                          <w:t>more</w:t>
                        </w:r>
                        <w:r>
                          <w:rPr>
                            <w:color w:val="231F20"/>
                            <w:spacing w:val="-9"/>
                          </w:rPr>
                          <w:t xml:space="preserve"> </w:t>
                        </w:r>
                        <w:r>
                          <w:rPr>
                            <w:color w:val="231F20"/>
                          </w:rPr>
                          <w:t>than</w:t>
                        </w:r>
                        <w:r>
                          <w:rPr>
                            <w:color w:val="231F20"/>
                            <w:spacing w:val="-9"/>
                          </w:rPr>
                          <w:t xml:space="preserve"> </w:t>
                        </w:r>
                        <w:r>
                          <w:rPr>
                            <w:color w:val="231F20"/>
                          </w:rPr>
                          <w:t>at- tending</w:t>
                        </w:r>
                        <w:r>
                          <w:rPr>
                            <w:color w:val="231F20"/>
                            <w:spacing w:val="-12"/>
                          </w:rPr>
                          <w:t xml:space="preserve"> </w:t>
                        </w:r>
                        <w:r>
                          <w:rPr>
                            <w:color w:val="231F20"/>
                          </w:rPr>
                          <w:t>gatherings</w:t>
                        </w:r>
                        <w:r>
                          <w:rPr>
                            <w:color w:val="231F20"/>
                            <w:spacing w:val="-11"/>
                          </w:rPr>
                          <w:t xml:space="preserve"> </w:t>
                        </w:r>
                        <w:r>
                          <w:rPr>
                            <w:color w:val="231F20"/>
                          </w:rPr>
                          <w:t>and</w:t>
                        </w:r>
                        <w:r>
                          <w:rPr>
                            <w:color w:val="231F20"/>
                            <w:spacing w:val="-11"/>
                          </w:rPr>
                          <w:t xml:space="preserve"> </w:t>
                        </w:r>
                        <w:r>
                          <w:rPr>
                            <w:color w:val="231F20"/>
                          </w:rPr>
                          <w:t>visiting</w:t>
                        </w:r>
                        <w:r>
                          <w:rPr>
                            <w:color w:val="231F20"/>
                            <w:spacing w:val="-11"/>
                          </w:rPr>
                          <w:t xml:space="preserve"> </w:t>
                        </w:r>
                        <w:r>
                          <w:rPr>
                            <w:color w:val="231F20"/>
                          </w:rPr>
                          <w:t>hospitals.</w:t>
                        </w:r>
                        <w:r>
                          <w:rPr>
                            <w:color w:val="231F20"/>
                            <w:spacing w:val="-12"/>
                          </w:rPr>
                          <w:t xml:space="preserve"> </w:t>
                        </w:r>
                        <w:r>
                          <w:rPr>
                            <w:color w:val="231F20"/>
                          </w:rPr>
                          <w:t>Cleaning</w:t>
                        </w:r>
                        <w:r>
                          <w:rPr>
                            <w:color w:val="231F20"/>
                            <w:spacing w:val="-11"/>
                          </w:rPr>
                          <w:t xml:space="preserve"> </w:t>
                        </w:r>
                        <w:r>
                          <w:rPr>
                            <w:color w:val="231F20"/>
                          </w:rPr>
                          <w:t>up</w:t>
                        </w:r>
                        <w:r>
                          <w:rPr>
                            <w:color w:val="231F20"/>
                            <w:spacing w:val="-11"/>
                          </w:rPr>
                          <w:t xml:space="preserve"> </w:t>
                        </w:r>
                        <w:r>
                          <w:rPr>
                            <w:color w:val="231F20"/>
                          </w:rPr>
                          <w:t xml:space="preserve">old </w:t>
                        </w:r>
                        <w:r>
                          <w:rPr>
                            <w:color w:val="231F20"/>
                            <w:spacing w:val="-2"/>
                          </w:rPr>
                          <w:t>scrapes,</w:t>
                        </w:r>
                        <w:r>
                          <w:rPr>
                            <w:color w:val="231F20"/>
                            <w:spacing w:val="-10"/>
                          </w:rPr>
                          <w:t xml:space="preserve"> </w:t>
                        </w:r>
                        <w:r>
                          <w:rPr>
                            <w:color w:val="231F20"/>
                            <w:spacing w:val="-2"/>
                          </w:rPr>
                          <w:t>helping</w:t>
                        </w:r>
                        <w:r>
                          <w:rPr>
                            <w:color w:val="231F20"/>
                            <w:spacing w:val="-9"/>
                          </w:rPr>
                          <w:t xml:space="preserve"> </w:t>
                        </w:r>
                        <w:r>
                          <w:rPr>
                            <w:color w:val="231F20"/>
                            <w:spacing w:val="-2"/>
                          </w:rPr>
                          <w:t>to</w:t>
                        </w:r>
                        <w:r>
                          <w:rPr>
                            <w:color w:val="231F20"/>
                            <w:spacing w:val="-9"/>
                          </w:rPr>
                          <w:t xml:space="preserve"> </w:t>
                        </w:r>
                        <w:r>
                          <w:rPr>
                            <w:color w:val="231F20"/>
                            <w:spacing w:val="-2"/>
                          </w:rPr>
                          <w:t>settle</w:t>
                        </w:r>
                        <w:r>
                          <w:rPr>
                            <w:color w:val="231F20"/>
                            <w:spacing w:val="-9"/>
                          </w:rPr>
                          <w:t xml:space="preserve"> </w:t>
                        </w:r>
                        <w:r>
                          <w:rPr>
                            <w:color w:val="231F20"/>
                            <w:spacing w:val="-2"/>
                          </w:rPr>
                          <w:t>family</w:t>
                        </w:r>
                        <w:r>
                          <w:rPr>
                            <w:color w:val="231F20"/>
                            <w:spacing w:val="-10"/>
                          </w:rPr>
                          <w:t xml:space="preserve"> </w:t>
                        </w:r>
                        <w:r>
                          <w:rPr>
                            <w:color w:val="231F20"/>
                            <w:spacing w:val="-2"/>
                          </w:rPr>
                          <w:t>differences,</w:t>
                        </w:r>
                        <w:r>
                          <w:rPr>
                            <w:color w:val="231F20"/>
                            <w:spacing w:val="-9"/>
                          </w:rPr>
                          <w:t xml:space="preserve"> </w:t>
                        </w:r>
                        <w:r>
                          <w:rPr>
                            <w:color w:val="231F20"/>
                            <w:spacing w:val="-2"/>
                          </w:rPr>
                          <w:t>explaining</w:t>
                        </w:r>
                        <w:r>
                          <w:rPr>
                            <w:color w:val="231F20"/>
                            <w:spacing w:val="-9"/>
                          </w:rPr>
                          <w:t xml:space="preserve"> </w:t>
                        </w:r>
                        <w:r>
                          <w:rPr>
                            <w:color w:val="231F20"/>
                            <w:spacing w:val="-2"/>
                          </w:rPr>
                          <w:t xml:space="preserve">the </w:t>
                        </w:r>
                        <w:r>
                          <w:rPr>
                            <w:color w:val="231F20"/>
                            <w:spacing w:val="-2"/>
                            <w:w w:val="105%"/>
                          </w:rPr>
                          <w:t>disinherited</w:t>
                        </w:r>
                        <w:r>
                          <w:rPr>
                            <w:color w:val="231F20"/>
                            <w:spacing w:val="-10"/>
                            <w:w w:val="105%"/>
                          </w:rPr>
                          <w:t xml:space="preserve"> </w:t>
                        </w:r>
                        <w:r>
                          <w:rPr>
                            <w:color w:val="231F20"/>
                            <w:spacing w:val="-2"/>
                            <w:w w:val="105%"/>
                          </w:rPr>
                          <w:t>son</w:t>
                        </w:r>
                        <w:r>
                          <w:rPr>
                            <w:color w:val="231F20"/>
                            <w:spacing w:val="-10"/>
                            <w:w w:val="105%"/>
                          </w:rPr>
                          <w:t xml:space="preserve"> </w:t>
                        </w:r>
                        <w:r>
                          <w:rPr>
                            <w:color w:val="231F20"/>
                            <w:spacing w:val="-2"/>
                            <w:w w:val="105%"/>
                          </w:rPr>
                          <w:t>to</w:t>
                        </w:r>
                        <w:r>
                          <w:rPr>
                            <w:color w:val="231F20"/>
                            <w:spacing w:val="-10"/>
                            <w:w w:val="105%"/>
                          </w:rPr>
                          <w:t xml:space="preserve"> </w:t>
                        </w:r>
                        <w:r>
                          <w:rPr>
                            <w:color w:val="231F20"/>
                            <w:spacing w:val="-2"/>
                            <w:w w:val="105%"/>
                          </w:rPr>
                          <w:t>his</w:t>
                        </w:r>
                        <w:r>
                          <w:rPr>
                            <w:color w:val="231F20"/>
                            <w:spacing w:val="-10"/>
                            <w:w w:val="105%"/>
                          </w:rPr>
                          <w:t xml:space="preserve"> </w:t>
                        </w:r>
                        <w:r>
                          <w:rPr>
                            <w:color w:val="231F20"/>
                            <w:spacing w:val="-2"/>
                            <w:w w:val="105%"/>
                          </w:rPr>
                          <w:t>irate</w:t>
                        </w:r>
                        <w:r>
                          <w:rPr>
                            <w:color w:val="231F20"/>
                            <w:spacing w:val="-10"/>
                            <w:w w:val="105%"/>
                          </w:rPr>
                          <w:t xml:space="preserve"> </w:t>
                        </w:r>
                        <w:r>
                          <w:rPr>
                            <w:color w:val="231F20"/>
                            <w:spacing w:val="-2"/>
                            <w:w w:val="105%"/>
                          </w:rPr>
                          <w:t>parents,</w:t>
                        </w:r>
                        <w:r>
                          <w:rPr>
                            <w:color w:val="231F20"/>
                            <w:spacing w:val="25"/>
                            <w:w w:val="105%"/>
                          </w:rPr>
                          <w:t xml:space="preserve"> </w:t>
                        </w:r>
                        <w:r>
                          <w:rPr>
                            <w:color w:val="231F20"/>
                            <w:spacing w:val="-2"/>
                            <w:w w:val="105%"/>
                          </w:rPr>
                          <w:t>lending</w:t>
                        </w:r>
                        <w:r>
                          <w:rPr>
                            <w:color w:val="231F20"/>
                            <w:spacing w:val="-10"/>
                            <w:w w:val="105%"/>
                          </w:rPr>
                          <w:t xml:space="preserve"> </w:t>
                        </w:r>
                        <w:r>
                          <w:rPr>
                            <w:color w:val="231F20"/>
                            <w:spacing w:val="-2"/>
                            <w:w w:val="105%"/>
                          </w:rPr>
                          <w:t>money</w:t>
                        </w:r>
                        <w:r>
                          <w:rPr>
                            <w:color w:val="231F20"/>
                            <w:spacing w:val="-10"/>
                            <w:w w:val="105%"/>
                          </w:rPr>
                          <w:t xml:space="preserve"> </w:t>
                        </w:r>
                        <w:r>
                          <w:rPr>
                            <w:color w:val="231F20"/>
                            <w:spacing w:val="-2"/>
                            <w:w w:val="105%"/>
                          </w:rPr>
                          <w:t xml:space="preserve">and </w:t>
                        </w:r>
                        <w:r>
                          <w:rPr>
                            <w:color w:val="231F20"/>
                            <w:spacing w:val="-2"/>
                          </w:rPr>
                          <w:t>securing</w:t>
                        </w:r>
                        <w:r>
                          <w:rPr>
                            <w:color w:val="231F20"/>
                            <w:spacing w:val="-8"/>
                          </w:rPr>
                          <w:t xml:space="preserve"> </w:t>
                        </w:r>
                        <w:r>
                          <w:rPr>
                            <w:color w:val="231F20"/>
                            <w:spacing w:val="-2"/>
                          </w:rPr>
                          <w:t>jobs</w:t>
                        </w:r>
                        <w:r>
                          <w:rPr>
                            <w:color w:val="231F20"/>
                            <w:spacing w:val="-8"/>
                          </w:rPr>
                          <w:t xml:space="preserve"> </w:t>
                        </w:r>
                        <w:r>
                          <w:rPr>
                            <w:color w:val="231F20"/>
                            <w:spacing w:val="-2"/>
                          </w:rPr>
                          <w:t>for</w:t>
                        </w:r>
                        <w:r>
                          <w:rPr>
                            <w:color w:val="231F20"/>
                            <w:spacing w:val="-8"/>
                          </w:rPr>
                          <w:t xml:space="preserve"> </w:t>
                        </w:r>
                        <w:r>
                          <w:rPr>
                            <w:color w:val="231F20"/>
                            <w:spacing w:val="-2"/>
                          </w:rPr>
                          <w:t>each</w:t>
                        </w:r>
                        <w:r>
                          <w:rPr>
                            <w:color w:val="231F20"/>
                            <w:spacing w:val="-8"/>
                          </w:rPr>
                          <w:t xml:space="preserve"> </w:t>
                        </w:r>
                        <w:r>
                          <w:rPr>
                            <w:color w:val="231F20"/>
                            <w:spacing w:val="-2"/>
                          </w:rPr>
                          <w:t>other,</w:t>
                        </w:r>
                        <w:r>
                          <w:rPr>
                            <w:color w:val="231F20"/>
                            <w:spacing w:val="-8"/>
                          </w:rPr>
                          <w:t xml:space="preserve"> </w:t>
                        </w:r>
                        <w:r>
                          <w:rPr>
                            <w:color w:val="231F20"/>
                            <w:spacing w:val="-2"/>
                          </w:rPr>
                          <w:t>when</w:t>
                        </w:r>
                        <w:r>
                          <w:rPr>
                            <w:color w:val="231F20"/>
                            <w:spacing w:val="-8"/>
                          </w:rPr>
                          <w:t xml:space="preserve"> </w:t>
                        </w:r>
                        <w:r>
                          <w:rPr>
                            <w:color w:val="231F20"/>
                            <w:spacing w:val="-2"/>
                          </w:rPr>
                          <w:t>justified—these</w:t>
                        </w:r>
                        <w:r>
                          <w:rPr>
                            <w:color w:val="231F20"/>
                            <w:spacing w:val="-8"/>
                          </w:rPr>
                          <w:t xml:space="preserve"> </w:t>
                        </w:r>
                        <w:r>
                          <w:rPr>
                            <w:color w:val="231F20"/>
                            <w:spacing w:val="-2"/>
                          </w:rPr>
                          <w:t>are</w:t>
                        </w:r>
                        <w:r>
                          <w:rPr>
                            <w:color w:val="231F20"/>
                            <w:spacing w:val="-8"/>
                          </w:rPr>
                          <w:t xml:space="preserve"> </w:t>
                        </w:r>
                        <w:r>
                          <w:rPr>
                            <w:color w:val="231F20"/>
                            <w:spacing w:val="-2"/>
                          </w:rPr>
                          <w:t xml:space="preserve">ev- </w:t>
                        </w:r>
                        <w:r>
                          <w:rPr>
                            <w:color w:val="231F20"/>
                          </w:rPr>
                          <w:t>eryday</w:t>
                        </w:r>
                        <w:r>
                          <w:rPr>
                            <w:color w:val="231F20"/>
                            <w:spacing w:val="-12"/>
                          </w:rPr>
                          <w:t xml:space="preserve"> </w:t>
                        </w:r>
                        <w:r>
                          <w:rPr>
                            <w:color w:val="231F20"/>
                          </w:rPr>
                          <w:t>occurrences.</w:t>
                        </w:r>
                        <w:r>
                          <w:rPr>
                            <w:color w:val="231F20"/>
                            <w:spacing w:val="-11"/>
                          </w:rPr>
                          <w:t xml:space="preserve"> </w:t>
                        </w:r>
                        <w:r>
                          <w:rPr>
                            <w:color w:val="231F20"/>
                          </w:rPr>
                          <w:t>No</w:t>
                        </w:r>
                        <w:r>
                          <w:rPr>
                            <w:color w:val="231F20"/>
                            <w:spacing w:val="-11"/>
                          </w:rPr>
                          <w:t xml:space="preserve"> </w:t>
                        </w:r>
                        <w:r>
                          <w:rPr>
                            <w:color w:val="231F20"/>
                          </w:rPr>
                          <w:t>one</w:t>
                        </w:r>
                        <w:r>
                          <w:rPr>
                            <w:color w:val="231F20"/>
                            <w:spacing w:val="-11"/>
                          </w:rPr>
                          <w:t xml:space="preserve"> </w:t>
                        </w:r>
                        <w:r>
                          <w:rPr>
                            <w:color w:val="231F20"/>
                          </w:rPr>
                          <w:t>is</w:t>
                        </w:r>
                        <w:r>
                          <w:rPr>
                            <w:color w:val="231F20"/>
                            <w:spacing w:val="-12"/>
                          </w:rPr>
                          <w:t xml:space="preserve"> </w:t>
                        </w:r>
                        <w:r>
                          <w:rPr>
                            <w:color w:val="231F20"/>
                          </w:rPr>
                          <w:t>too</w:t>
                        </w:r>
                        <w:r>
                          <w:rPr>
                            <w:color w:val="231F20"/>
                            <w:spacing w:val="-11"/>
                          </w:rPr>
                          <w:t xml:space="preserve"> </w:t>
                        </w:r>
                        <w:r>
                          <w:rPr>
                            <w:color w:val="231F20"/>
                          </w:rPr>
                          <w:t>discredited</w:t>
                        </w:r>
                        <w:r>
                          <w:rPr>
                            <w:color w:val="231F20"/>
                            <w:spacing w:val="-11"/>
                          </w:rPr>
                          <w:t xml:space="preserve"> </w:t>
                        </w:r>
                        <w:r>
                          <w:rPr>
                            <w:color w:val="231F20"/>
                          </w:rPr>
                          <w:t>or</w:t>
                        </w:r>
                        <w:r>
                          <w:rPr>
                            <w:color w:val="231F20"/>
                            <w:spacing w:val="-11"/>
                          </w:rPr>
                          <w:t xml:space="preserve"> </w:t>
                        </w:r>
                        <w:r>
                          <w:rPr>
                            <w:color w:val="231F20"/>
                          </w:rPr>
                          <w:t>has</w:t>
                        </w:r>
                        <w:r>
                          <w:rPr>
                            <w:color w:val="231F20"/>
                            <w:spacing w:val="-12"/>
                          </w:rPr>
                          <w:t xml:space="preserve"> </w:t>
                        </w:r>
                        <w:r>
                          <w:rPr>
                            <w:color w:val="231F20"/>
                          </w:rPr>
                          <w:t>sunk too</w:t>
                        </w:r>
                        <w:r>
                          <w:rPr>
                            <w:color w:val="231F20"/>
                            <w:spacing w:val="-11"/>
                          </w:rPr>
                          <w:t xml:space="preserve"> </w:t>
                        </w:r>
                        <w:r>
                          <w:rPr>
                            <w:color w:val="231F20"/>
                          </w:rPr>
                          <w:t>low</w:t>
                        </w:r>
                        <w:r>
                          <w:rPr>
                            <w:color w:val="231F20"/>
                            <w:spacing w:val="-11"/>
                          </w:rPr>
                          <w:t xml:space="preserve"> </w:t>
                        </w:r>
                        <w:r>
                          <w:rPr>
                            <w:color w:val="231F20"/>
                          </w:rPr>
                          <w:t>to</w:t>
                        </w:r>
                        <w:r>
                          <w:rPr>
                            <w:color w:val="231F20"/>
                            <w:spacing w:val="-11"/>
                          </w:rPr>
                          <w:t xml:space="preserve"> </w:t>
                        </w:r>
                        <w:r>
                          <w:rPr>
                            <w:color w:val="231F20"/>
                          </w:rPr>
                          <w:t>be</w:t>
                        </w:r>
                        <w:r>
                          <w:rPr>
                            <w:color w:val="231F20"/>
                            <w:spacing w:val="-11"/>
                          </w:rPr>
                          <w:t xml:space="preserve"> </w:t>
                        </w:r>
                        <w:r>
                          <w:rPr>
                            <w:color w:val="231F20"/>
                          </w:rPr>
                          <w:t>welcomed</w:t>
                        </w:r>
                        <w:r>
                          <w:rPr>
                            <w:color w:val="231F20"/>
                            <w:spacing w:val="-11"/>
                          </w:rPr>
                          <w:t xml:space="preserve"> </w:t>
                        </w:r>
                        <w:r>
                          <w:rPr>
                            <w:color w:val="231F20"/>
                          </w:rPr>
                          <w:t>cordially—if</w:t>
                        </w:r>
                        <w:r>
                          <w:rPr>
                            <w:color w:val="231F20"/>
                            <w:spacing w:val="-11"/>
                          </w:rPr>
                          <w:t xml:space="preserve"> </w:t>
                        </w:r>
                        <w:r>
                          <w:rPr>
                            <w:color w:val="231F20"/>
                          </w:rPr>
                          <w:t>he</w:t>
                        </w:r>
                        <w:r>
                          <w:rPr>
                            <w:color w:val="231F20"/>
                            <w:spacing w:val="-11"/>
                          </w:rPr>
                          <w:t xml:space="preserve"> </w:t>
                        </w:r>
                        <w:r>
                          <w:rPr>
                            <w:color w:val="231F20"/>
                          </w:rPr>
                          <w:t>means</w:t>
                        </w:r>
                        <w:r>
                          <w:rPr>
                            <w:color w:val="231F20"/>
                            <w:spacing w:val="-11"/>
                          </w:rPr>
                          <w:t xml:space="preserve"> </w:t>
                        </w:r>
                        <w:r>
                          <w:rPr>
                            <w:color w:val="231F20"/>
                          </w:rPr>
                          <w:t xml:space="preserve">business. Social distinctions, petty rivalries and jealousies—these </w:t>
                        </w:r>
                        <w:r>
                          <w:rPr>
                            <w:color w:val="231F20"/>
                            <w:spacing w:val="-4"/>
                          </w:rPr>
                          <w:t>are</w:t>
                        </w:r>
                        <w:r>
                          <w:rPr>
                            <w:color w:val="231F20"/>
                            <w:spacing w:val="-8"/>
                          </w:rPr>
                          <w:t xml:space="preserve"> </w:t>
                        </w:r>
                        <w:r>
                          <w:rPr>
                            <w:color w:val="231F20"/>
                            <w:spacing w:val="-4"/>
                          </w:rPr>
                          <w:t>laughed</w:t>
                        </w:r>
                        <w:r>
                          <w:rPr>
                            <w:color w:val="231F20"/>
                            <w:spacing w:val="-7"/>
                          </w:rPr>
                          <w:t xml:space="preserve"> </w:t>
                        </w:r>
                        <w:r>
                          <w:rPr>
                            <w:color w:val="231F20"/>
                            <w:spacing w:val="-4"/>
                          </w:rPr>
                          <w:t>out</w:t>
                        </w:r>
                        <w:r>
                          <w:rPr>
                            <w:color w:val="231F20"/>
                            <w:spacing w:val="-7"/>
                          </w:rPr>
                          <w:t xml:space="preserve"> </w:t>
                        </w:r>
                        <w:r>
                          <w:rPr>
                            <w:color w:val="231F20"/>
                            <w:spacing w:val="-4"/>
                          </w:rPr>
                          <w:t>of</w:t>
                        </w:r>
                        <w:r>
                          <w:rPr>
                            <w:color w:val="231F20"/>
                            <w:spacing w:val="-7"/>
                          </w:rPr>
                          <w:t xml:space="preserve"> </w:t>
                        </w:r>
                        <w:r>
                          <w:rPr>
                            <w:color w:val="231F20"/>
                            <w:spacing w:val="-4"/>
                          </w:rPr>
                          <w:t>countenance.</w:t>
                        </w:r>
                        <w:r>
                          <w:rPr>
                            <w:color w:val="231F20"/>
                            <w:spacing w:val="4"/>
                          </w:rPr>
                          <w:t xml:space="preserve"> </w:t>
                        </w:r>
                        <w:r>
                          <w:rPr>
                            <w:color w:val="231F20"/>
                            <w:spacing w:val="-4"/>
                          </w:rPr>
                          <w:t>Being</w:t>
                        </w:r>
                        <w:r>
                          <w:rPr>
                            <w:color w:val="231F20"/>
                            <w:spacing w:val="-7"/>
                          </w:rPr>
                          <w:t xml:space="preserve"> </w:t>
                        </w:r>
                        <w:r>
                          <w:rPr>
                            <w:color w:val="231F20"/>
                            <w:spacing w:val="-4"/>
                          </w:rPr>
                          <w:t>wrecked</w:t>
                        </w:r>
                        <w:r>
                          <w:rPr>
                            <w:color w:val="231F20"/>
                            <w:spacing w:val="-7"/>
                          </w:rPr>
                          <w:t xml:space="preserve"> </w:t>
                        </w:r>
                        <w:r>
                          <w:rPr>
                            <w:color w:val="231F20"/>
                            <w:spacing w:val="-4"/>
                          </w:rPr>
                          <w:t>in</w:t>
                        </w:r>
                        <w:r>
                          <w:rPr>
                            <w:color w:val="231F20"/>
                            <w:spacing w:val="-8"/>
                          </w:rPr>
                          <w:t xml:space="preserve"> </w:t>
                        </w:r>
                        <w:r>
                          <w:rPr>
                            <w:color w:val="231F20"/>
                            <w:spacing w:val="-4"/>
                          </w:rPr>
                          <w:t>the</w:t>
                        </w:r>
                        <w:r>
                          <w:rPr>
                            <w:color w:val="231F20"/>
                            <w:spacing w:val="-7"/>
                          </w:rPr>
                          <w:t xml:space="preserve"> </w:t>
                        </w:r>
                        <w:r>
                          <w:rPr>
                            <w:color w:val="231F20"/>
                            <w:spacing w:val="-4"/>
                          </w:rPr>
                          <w:t xml:space="preserve">same </w:t>
                        </w:r>
                        <w:r>
                          <w:rPr>
                            <w:color w:val="231F20"/>
                            <w:spacing w:val="-6"/>
                          </w:rPr>
                          <w:t>vessel,</w:t>
                        </w:r>
                        <w:r>
                          <w:rPr>
                            <w:color w:val="231F20"/>
                            <w:spacing w:val="-1"/>
                          </w:rPr>
                          <w:t xml:space="preserve"> </w:t>
                        </w:r>
                        <w:r>
                          <w:rPr>
                            <w:color w:val="231F20"/>
                            <w:spacing w:val="-6"/>
                          </w:rPr>
                          <w:t>being</w:t>
                        </w:r>
                        <w:r>
                          <w:rPr>
                            <w:color w:val="231F20"/>
                            <w:spacing w:val="-1"/>
                          </w:rPr>
                          <w:t xml:space="preserve"> </w:t>
                        </w:r>
                        <w:r>
                          <w:rPr>
                            <w:color w:val="231F20"/>
                            <w:spacing w:val="-6"/>
                          </w:rPr>
                          <w:t>restored</w:t>
                        </w:r>
                        <w:r>
                          <w:rPr>
                            <w:color w:val="231F20"/>
                            <w:spacing w:val="-1"/>
                          </w:rPr>
                          <w:t xml:space="preserve"> </w:t>
                        </w:r>
                        <w:r>
                          <w:rPr>
                            <w:color w:val="231F20"/>
                            <w:spacing w:val="-6"/>
                          </w:rPr>
                          <w:t>and</w:t>
                        </w:r>
                        <w:r>
                          <w:rPr>
                            <w:color w:val="231F20"/>
                            <w:spacing w:val="-1"/>
                          </w:rPr>
                          <w:t xml:space="preserve"> </w:t>
                        </w:r>
                        <w:r>
                          <w:rPr>
                            <w:color w:val="231F20"/>
                            <w:spacing w:val="-6"/>
                          </w:rPr>
                          <w:t>united</w:t>
                        </w:r>
                        <w:r>
                          <w:rPr>
                            <w:color w:val="231F20"/>
                            <w:spacing w:val="-1"/>
                          </w:rPr>
                          <w:t xml:space="preserve"> </w:t>
                        </w:r>
                        <w:r>
                          <w:rPr>
                            <w:color w:val="231F20"/>
                            <w:spacing w:val="-6"/>
                          </w:rPr>
                          <w:t>under</w:t>
                        </w:r>
                        <w:r>
                          <w:rPr>
                            <w:color w:val="231F20"/>
                            <w:spacing w:val="-1"/>
                          </w:rPr>
                          <w:t xml:space="preserve"> </w:t>
                        </w:r>
                        <w:r>
                          <w:rPr>
                            <w:color w:val="231F20"/>
                            <w:spacing w:val="-6"/>
                          </w:rPr>
                          <w:t>one</w:t>
                        </w:r>
                        <w:r>
                          <w:rPr>
                            <w:color w:val="231F20"/>
                            <w:spacing w:val="-1"/>
                          </w:rPr>
                          <w:t xml:space="preserve"> </w:t>
                        </w:r>
                        <w:r>
                          <w:rPr>
                            <w:color w:val="231F20"/>
                            <w:spacing w:val="-6"/>
                          </w:rPr>
                          <w:t>God,</w:t>
                        </w:r>
                        <w:r>
                          <w:rPr>
                            <w:color w:val="231F20"/>
                            <w:spacing w:val="-1"/>
                          </w:rPr>
                          <w:t xml:space="preserve"> </w:t>
                        </w:r>
                        <w:r>
                          <w:rPr>
                            <w:color w:val="231F20"/>
                            <w:spacing w:val="-6"/>
                          </w:rPr>
                          <w:t>with</w:t>
                        </w:r>
                        <w:r>
                          <w:rPr>
                            <w:color w:val="231F20"/>
                            <w:spacing w:val="-1"/>
                          </w:rPr>
                          <w:t xml:space="preserve"> </w:t>
                        </w:r>
                        <w:r>
                          <w:rPr>
                            <w:color w:val="231F20"/>
                            <w:spacing w:val="-6"/>
                          </w:rPr>
                          <w:t>hearts</w:t>
                        </w:r>
                        <w:r>
                          <w:rPr>
                            <w:color w:val="231F20"/>
                          </w:rPr>
                          <w:t xml:space="preserve"> </w:t>
                        </w:r>
                        <w:r>
                          <w:rPr>
                            <w:color w:val="231F20"/>
                            <w:w w:val="105%"/>
                          </w:rPr>
                          <w:t xml:space="preserve">and minds attuned to the welfare of others, the things </w:t>
                        </w:r>
                        <w:r>
                          <w:rPr>
                            <w:color w:val="231F20"/>
                            <w:spacing w:val="-2"/>
                            <w:w w:val="105%"/>
                          </w:rPr>
                          <w:t>which</w:t>
                        </w:r>
                        <w:r>
                          <w:rPr>
                            <w:color w:val="231F20"/>
                            <w:spacing w:val="-10"/>
                            <w:w w:val="105%"/>
                          </w:rPr>
                          <w:t xml:space="preserve"> </w:t>
                        </w:r>
                        <w:r>
                          <w:rPr>
                            <w:color w:val="231F20"/>
                            <w:spacing w:val="-2"/>
                            <w:w w:val="105%"/>
                          </w:rPr>
                          <w:t>matter</w:t>
                        </w:r>
                        <w:r>
                          <w:rPr>
                            <w:color w:val="231F20"/>
                            <w:spacing w:val="-10"/>
                            <w:w w:val="105%"/>
                          </w:rPr>
                          <w:t xml:space="preserve"> </w:t>
                        </w:r>
                        <w:r>
                          <w:rPr>
                            <w:color w:val="231F20"/>
                            <w:spacing w:val="-2"/>
                            <w:w w:val="105%"/>
                          </w:rPr>
                          <w:t>so</w:t>
                        </w:r>
                        <w:r>
                          <w:rPr>
                            <w:color w:val="231F20"/>
                            <w:spacing w:val="-10"/>
                            <w:w w:val="105%"/>
                          </w:rPr>
                          <w:t xml:space="preserve"> </w:t>
                        </w:r>
                        <w:r>
                          <w:rPr>
                            <w:color w:val="231F20"/>
                            <w:spacing w:val="-2"/>
                            <w:w w:val="105%"/>
                          </w:rPr>
                          <w:t>much</w:t>
                        </w:r>
                        <w:r>
                          <w:rPr>
                            <w:color w:val="231F20"/>
                            <w:spacing w:val="-10"/>
                            <w:w w:val="105%"/>
                          </w:rPr>
                          <w:t xml:space="preserve"> </w:t>
                        </w:r>
                        <w:r>
                          <w:rPr>
                            <w:color w:val="231F20"/>
                            <w:spacing w:val="-2"/>
                            <w:w w:val="105%"/>
                          </w:rPr>
                          <w:t>to</w:t>
                        </w:r>
                        <w:r>
                          <w:rPr>
                            <w:color w:val="231F20"/>
                            <w:spacing w:val="-10"/>
                            <w:w w:val="105%"/>
                          </w:rPr>
                          <w:t xml:space="preserve"> </w:t>
                        </w:r>
                        <w:r>
                          <w:rPr>
                            <w:color w:val="231F20"/>
                            <w:spacing w:val="-2"/>
                            <w:w w:val="105%"/>
                          </w:rPr>
                          <w:t>some</w:t>
                        </w:r>
                        <w:r>
                          <w:rPr>
                            <w:color w:val="231F20"/>
                            <w:spacing w:val="-9"/>
                            <w:w w:val="105%"/>
                          </w:rPr>
                          <w:t xml:space="preserve"> </w:t>
                        </w:r>
                        <w:r>
                          <w:rPr>
                            <w:color w:val="231F20"/>
                            <w:spacing w:val="-2"/>
                            <w:w w:val="105%"/>
                          </w:rPr>
                          <w:t>people</w:t>
                        </w:r>
                        <w:r>
                          <w:rPr>
                            <w:color w:val="231F20"/>
                            <w:spacing w:val="-10"/>
                            <w:w w:val="105%"/>
                          </w:rPr>
                          <w:t xml:space="preserve"> </w:t>
                        </w:r>
                        <w:r>
                          <w:rPr>
                            <w:color w:val="231F20"/>
                            <w:spacing w:val="-2"/>
                            <w:w w:val="105%"/>
                          </w:rPr>
                          <w:t>no</w:t>
                        </w:r>
                        <w:r>
                          <w:rPr>
                            <w:color w:val="231F20"/>
                            <w:spacing w:val="-10"/>
                            <w:w w:val="105%"/>
                          </w:rPr>
                          <w:t xml:space="preserve"> </w:t>
                        </w:r>
                        <w:r>
                          <w:rPr>
                            <w:color w:val="231F20"/>
                            <w:spacing w:val="-2"/>
                            <w:w w:val="105%"/>
                          </w:rPr>
                          <w:t>longer</w:t>
                        </w:r>
                        <w:r>
                          <w:rPr>
                            <w:color w:val="231F20"/>
                            <w:spacing w:val="5"/>
                            <w:w w:val="105%"/>
                          </w:rPr>
                          <w:t xml:space="preserve"> </w:t>
                        </w:r>
                        <w:r>
                          <w:rPr>
                            <w:color w:val="231F20"/>
                            <w:spacing w:val="-2"/>
                            <w:w w:val="105%"/>
                          </w:rPr>
                          <w:t xml:space="preserve">signify </w:t>
                        </w:r>
                        <w:r>
                          <w:rPr>
                            <w:color w:val="231F20"/>
                            <w:w w:val="105%"/>
                          </w:rPr>
                          <w:t>much to them.</w:t>
                        </w:r>
                        <w:r>
                          <w:rPr>
                            <w:color w:val="231F20"/>
                            <w:spacing w:val="40"/>
                            <w:w w:val="105%"/>
                          </w:rPr>
                          <w:t xml:space="preserve"> </w:t>
                        </w:r>
                        <w:r>
                          <w:rPr>
                            <w:color w:val="231F20"/>
                            <w:w w:val="105%"/>
                          </w:rPr>
                          <w:t>How could they?</w:t>
                        </w:r>
                      </w:p>
                      <w:p w14:paraId="78003F9E" w14:textId="77777777" w:rsidR="00000000" w:rsidRDefault="00000000">
                        <w:pPr>
                          <w:pStyle w:val="BodyText"/>
                          <w:kinsoku w:val="0"/>
                          <w:overflowPunct w:val="0"/>
                          <w:spacing w:before="0.25pt" w:line="13.30pt" w:lineRule="auto"/>
                          <w:rPr>
                            <w:color w:val="231F20"/>
                            <w:spacing w:val="-5"/>
                            <w:w w:val="105%"/>
                          </w:rPr>
                        </w:pPr>
                        <w:r>
                          <w:rPr>
                            <w:color w:val="231F20"/>
                            <w:w w:val="105%"/>
                          </w:rPr>
                          <w:t>Under only slightly different conditions, the same thing</w:t>
                        </w:r>
                        <w:r>
                          <w:rPr>
                            <w:color w:val="231F20"/>
                            <w:spacing w:val="1"/>
                            <w:w w:val="105%"/>
                          </w:rPr>
                          <w:t xml:space="preserve"> </w:t>
                        </w:r>
                        <w:r>
                          <w:rPr>
                            <w:color w:val="231F20"/>
                            <w:w w:val="105%"/>
                          </w:rPr>
                          <w:t>is</w:t>
                        </w:r>
                        <w:r>
                          <w:rPr>
                            <w:color w:val="231F20"/>
                            <w:spacing w:val="2"/>
                            <w:w w:val="105%"/>
                          </w:rPr>
                          <w:t xml:space="preserve"> </w:t>
                        </w:r>
                        <w:r>
                          <w:rPr>
                            <w:color w:val="231F20"/>
                            <w:w w:val="105%"/>
                          </w:rPr>
                          <w:t>taking</w:t>
                        </w:r>
                        <w:r>
                          <w:rPr>
                            <w:color w:val="231F20"/>
                            <w:spacing w:val="2"/>
                            <w:w w:val="105%"/>
                          </w:rPr>
                          <w:t xml:space="preserve"> </w:t>
                        </w:r>
                        <w:r>
                          <w:rPr>
                            <w:color w:val="231F20"/>
                            <w:w w:val="105%"/>
                          </w:rPr>
                          <w:t>place</w:t>
                        </w:r>
                        <w:r>
                          <w:rPr>
                            <w:color w:val="231F20"/>
                            <w:spacing w:val="2"/>
                            <w:w w:val="105%"/>
                          </w:rPr>
                          <w:t xml:space="preserve"> </w:t>
                        </w:r>
                        <w:r>
                          <w:rPr>
                            <w:color w:val="231F20"/>
                            <w:w w:val="105%"/>
                          </w:rPr>
                          <w:t>in</w:t>
                        </w:r>
                        <w:r>
                          <w:rPr>
                            <w:color w:val="231F20"/>
                            <w:spacing w:val="2"/>
                            <w:w w:val="105%"/>
                          </w:rPr>
                          <w:t xml:space="preserve"> </w:t>
                        </w:r>
                        <w:r>
                          <w:rPr>
                            <w:color w:val="231F20"/>
                            <w:w w:val="105%"/>
                          </w:rPr>
                          <w:t>many</w:t>
                        </w:r>
                        <w:r>
                          <w:rPr>
                            <w:color w:val="231F20"/>
                            <w:spacing w:val="2"/>
                            <w:w w:val="105%"/>
                          </w:rPr>
                          <w:t xml:space="preserve"> </w:t>
                        </w:r>
                        <w:r>
                          <w:rPr>
                            <w:color w:val="231F20"/>
                            <w:w w:val="105%"/>
                          </w:rPr>
                          <w:t>eastern</w:t>
                        </w:r>
                        <w:r>
                          <w:rPr>
                            <w:color w:val="231F20"/>
                            <w:spacing w:val="2"/>
                            <w:w w:val="105%"/>
                          </w:rPr>
                          <w:t xml:space="preserve"> </w:t>
                        </w:r>
                        <w:r>
                          <w:rPr>
                            <w:color w:val="231F20"/>
                            <w:w w:val="105%"/>
                          </w:rPr>
                          <w:t>cities.</w:t>
                        </w:r>
                        <w:r>
                          <w:rPr>
                            <w:color w:val="231F20"/>
                            <w:spacing w:val="47"/>
                            <w:w w:val="105%"/>
                          </w:rPr>
                          <w:t xml:space="preserve"> </w:t>
                        </w:r>
                        <w:r>
                          <w:rPr>
                            <w:color w:val="231F20"/>
                            <w:w w:val="105%"/>
                          </w:rPr>
                          <w:t>In</w:t>
                        </w:r>
                        <w:r>
                          <w:rPr>
                            <w:color w:val="231F20"/>
                            <w:spacing w:val="2"/>
                            <w:w w:val="105%"/>
                          </w:rPr>
                          <w:t xml:space="preserve"> </w:t>
                        </w:r>
                        <w:r>
                          <w:rPr>
                            <w:color w:val="231F20"/>
                            <w:w w:val="105%"/>
                          </w:rPr>
                          <w:t>one</w:t>
                        </w:r>
                        <w:r>
                          <w:rPr>
                            <w:color w:val="231F20"/>
                            <w:spacing w:val="2"/>
                            <w:w w:val="105%"/>
                          </w:rPr>
                          <w:t xml:space="preserve"> </w:t>
                        </w:r>
                        <w:r>
                          <w:rPr>
                            <w:color w:val="231F20"/>
                            <w:spacing w:val="-5"/>
                            <w:w w:val="105%"/>
                          </w:rPr>
                          <w:t>of</w:t>
                        </w:r>
                      </w:p>
                      <w:p w14:paraId="3C958330" w14:textId="77777777" w:rsidR="00000000" w:rsidRDefault="00000000">
                        <w:pPr>
                          <w:pStyle w:val="BodyText"/>
                          <w:kinsoku w:val="0"/>
                          <w:overflowPunct w:val="0"/>
                          <w:spacing w:before="2.30pt"/>
                          <w:ind w:end="0pt" w:firstLine="0pt"/>
                          <w:rPr>
                            <w:color w:val="231F20"/>
                            <w:spacing w:val="-2"/>
                            <w:w w:val="105%"/>
                            <w:sz w:val="13"/>
                            <w:szCs w:val="13"/>
                          </w:rPr>
                        </w:pPr>
                        <w:r>
                          <w:rPr>
                            <w:color w:val="231F20"/>
                            <w:w w:val="105%"/>
                            <w:sz w:val="13"/>
                            <w:szCs w:val="13"/>
                          </w:rPr>
                          <w:t>*</w:t>
                        </w:r>
                        <w:r>
                          <w:rPr>
                            <w:color w:val="231F20"/>
                            <w:spacing w:val="-20"/>
                            <w:w w:val="105%"/>
                            <w:sz w:val="13"/>
                            <w:szCs w:val="13"/>
                          </w:rPr>
                          <w:t xml:space="preserve"> </w:t>
                        </w:r>
                        <w:r>
                          <w:rPr>
                            <w:color w:val="231F20"/>
                            <w:w w:val="105%"/>
                            <w:sz w:val="13"/>
                            <w:szCs w:val="13"/>
                          </w:rPr>
                          <w:t>Written</w:t>
                        </w:r>
                        <w:r>
                          <w:rPr>
                            <w:color w:val="231F20"/>
                            <w:spacing w:val="37"/>
                            <w:w w:val="105%"/>
                            <w:sz w:val="13"/>
                            <w:szCs w:val="13"/>
                          </w:rPr>
                          <w:t xml:space="preserve"> </w:t>
                        </w:r>
                        <w:r>
                          <w:rPr>
                            <w:color w:val="231F20"/>
                            <w:w w:val="105%"/>
                            <w:sz w:val="13"/>
                            <w:szCs w:val="13"/>
                          </w:rPr>
                          <w:t>in</w:t>
                        </w:r>
                        <w:r>
                          <w:rPr>
                            <w:color w:val="231F20"/>
                            <w:spacing w:val="37"/>
                            <w:w w:val="105%"/>
                            <w:sz w:val="13"/>
                            <w:szCs w:val="13"/>
                          </w:rPr>
                          <w:t xml:space="preserve"> </w:t>
                        </w:r>
                        <w:r>
                          <w:rPr>
                            <w:color w:val="231F20"/>
                            <w:spacing w:val="-2"/>
                            <w:w w:val="105%"/>
                            <w:sz w:val="13"/>
                            <w:szCs w:val="13"/>
                          </w:rPr>
                          <w:t>1939.</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44503504" w14:textId="1E2353D3"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2257280" behindDoc="1" locked="0" layoutInCell="0" allowOverlap="1" wp14:anchorId="1F2A4E39" wp14:editId="73805AAB">
            <wp:simplePos x="0" y="0"/>
            <wp:positionH relativeFrom="page">
              <wp:posOffset>353060</wp:posOffset>
            </wp:positionH>
            <wp:positionV relativeFrom="page">
              <wp:posOffset>207645</wp:posOffset>
            </wp:positionV>
            <wp:extent cx="206375" cy="138430"/>
            <wp:effectExtent l="0" t="0" r="0" b="0"/>
            <wp:wrapNone/>
            <wp:docPr id="57" name="Text Box 587"/>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0637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1CAEBD5D"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162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258304" behindDoc="1" locked="0" layoutInCell="0" allowOverlap="1" wp14:anchorId="350796BB" wp14:editId="5465A8D5">
            <wp:simplePos x="0" y="0"/>
            <wp:positionH relativeFrom="page">
              <wp:posOffset>994410</wp:posOffset>
            </wp:positionH>
            <wp:positionV relativeFrom="page">
              <wp:posOffset>207645</wp:posOffset>
            </wp:positionV>
            <wp:extent cx="1410970" cy="138430"/>
            <wp:effectExtent l="0" t="0" r="0" b="0"/>
            <wp:wrapNone/>
            <wp:docPr id="56" name="Text Box 58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41097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7166BB5F"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ALCOHOLICS</w:t>
                        </w:r>
                        <w:r>
                          <w:rPr>
                            <w:color w:val="231F20"/>
                            <w:spacing w:val="53"/>
                            <w:sz w:val="16"/>
                            <w:szCs w:val="16"/>
                          </w:rPr>
                          <w:t xml:space="preserve"> </w:t>
                        </w:r>
                        <w:r>
                          <w:rPr>
                            <w:color w:val="231F20"/>
                            <w:spacing w:val="-2"/>
                            <w:sz w:val="16"/>
                            <w:szCs w:val="16"/>
                          </w:rPr>
                          <w:t>ANONYMOUS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259328" behindDoc="1" locked="0" layoutInCell="0" allowOverlap="1" wp14:anchorId="7F2E5C58" wp14:editId="14DADC98">
            <wp:simplePos x="0" y="0"/>
            <wp:positionH relativeFrom="page">
              <wp:posOffset>353060</wp:posOffset>
            </wp:positionH>
            <wp:positionV relativeFrom="page">
              <wp:posOffset>377190</wp:posOffset>
            </wp:positionV>
            <wp:extent cx="2620010" cy="4454525"/>
            <wp:effectExtent l="0" t="0" r="0" b="0"/>
            <wp:wrapNone/>
            <wp:docPr id="55" name="Text Box 589"/>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20010" cy="4454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646AEBB6" w14:textId="77777777" w:rsidR="00000000" w:rsidRDefault="00000000">
                        <w:pPr>
                          <w:pStyle w:val="BodyText"/>
                          <w:kinsoku w:val="0"/>
                          <w:overflowPunct w:val="0"/>
                          <w:spacing w:before="0.85pt" w:line="12.95pt" w:lineRule="auto"/>
                          <w:ind w:end="1.05pt" w:firstLine="0pt"/>
                          <w:rPr>
                            <w:color w:val="231F20"/>
                            <w:w w:val="105%"/>
                          </w:rPr>
                        </w:pPr>
                        <w:r>
                          <w:rPr>
                            <w:color w:val="231F20"/>
                          </w:rPr>
                          <w:t xml:space="preserve">these there is a well-known hospital for the treatment of </w:t>
                        </w:r>
                        <w:r>
                          <w:rPr>
                            <w:color w:val="231F20"/>
                            <w:w w:val="105%"/>
                          </w:rPr>
                          <w:t>alcoholic</w:t>
                        </w:r>
                        <w:r>
                          <w:rPr>
                            <w:color w:val="231F20"/>
                            <w:spacing w:val="-10"/>
                            <w:w w:val="105%"/>
                          </w:rPr>
                          <w:t xml:space="preserve"> </w:t>
                        </w:r>
                        <w:r>
                          <w:rPr>
                            <w:color w:val="231F20"/>
                            <w:w w:val="105%"/>
                          </w:rPr>
                          <w:t>and</w:t>
                        </w:r>
                        <w:r>
                          <w:rPr>
                            <w:color w:val="231F20"/>
                            <w:spacing w:val="-10"/>
                            <w:w w:val="105%"/>
                          </w:rPr>
                          <w:t xml:space="preserve"> </w:t>
                        </w:r>
                        <w:r>
                          <w:rPr>
                            <w:color w:val="231F20"/>
                            <w:w w:val="105%"/>
                          </w:rPr>
                          <w:t>drug</w:t>
                        </w:r>
                        <w:r>
                          <w:rPr>
                            <w:color w:val="231F20"/>
                            <w:spacing w:val="-10"/>
                            <w:w w:val="105%"/>
                          </w:rPr>
                          <w:t xml:space="preserve"> </w:t>
                        </w:r>
                        <w:r>
                          <w:rPr>
                            <w:color w:val="231F20"/>
                            <w:w w:val="105%"/>
                          </w:rPr>
                          <w:t>addiction.</w:t>
                        </w:r>
                        <w:r>
                          <w:rPr>
                            <w:color w:val="231F20"/>
                            <w:spacing w:val="27"/>
                            <w:w w:val="105%"/>
                          </w:rPr>
                          <w:t xml:space="preserve"> </w:t>
                        </w:r>
                        <w:r>
                          <w:rPr>
                            <w:color w:val="231F20"/>
                            <w:w w:val="105%"/>
                          </w:rPr>
                          <w:t>Six</w:t>
                        </w:r>
                        <w:r>
                          <w:rPr>
                            <w:color w:val="231F20"/>
                            <w:spacing w:val="-10"/>
                            <w:w w:val="105%"/>
                          </w:rPr>
                          <w:t xml:space="preserve"> </w:t>
                        </w:r>
                        <w:r>
                          <w:rPr>
                            <w:color w:val="231F20"/>
                            <w:w w:val="105%"/>
                          </w:rPr>
                          <w:t>years</w:t>
                        </w:r>
                        <w:r>
                          <w:rPr>
                            <w:color w:val="231F20"/>
                            <w:spacing w:val="-10"/>
                            <w:w w:val="105%"/>
                          </w:rPr>
                          <w:t xml:space="preserve"> </w:t>
                        </w:r>
                        <w:r>
                          <w:rPr>
                            <w:color w:val="231F20"/>
                            <w:w w:val="105%"/>
                          </w:rPr>
                          <w:t>ago</w:t>
                        </w:r>
                        <w:r>
                          <w:rPr>
                            <w:color w:val="231F20"/>
                            <w:spacing w:val="-10"/>
                            <w:w w:val="105%"/>
                          </w:rPr>
                          <w:t xml:space="preserve"> </w:t>
                        </w:r>
                        <w:r>
                          <w:rPr>
                            <w:color w:val="231F20"/>
                            <w:w w:val="105%"/>
                          </w:rPr>
                          <w:t>one</w:t>
                        </w:r>
                        <w:r>
                          <w:rPr>
                            <w:color w:val="231F20"/>
                            <w:spacing w:val="-10"/>
                            <w:w w:val="105%"/>
                          </w:rPr>
                          <w:t xml:space="preserve"> </w:t>
                        </w:r>
                        <w:r>
                          <w:rPr>
                            <w:color w:val="231F20"/>
                            <w:w w:val="105%"/>
                          </w:rPr>
                          <w:t>of</w:t>
                        </w:r>
                        <w:r>
                          <w:rPr>
                            <w:color w:val="231F20"/>
                            <w:spacing w:val="-10"/>
                            <w:w w:val="105%"/>
                          </w:rPr>
                          <w:t xml:space="preserve"> </w:t>
                        </w:r>
                        <w:r>
                          <w:rPr>
                            <w:color w:val="231F20"/>
                            <w:w w:val="105%"/>
                          </w:rPr>
                          <w:t xml:space="preserve">our </w:t>
                        </w:r>
                        <w:r>
                          <w:rPr>
                            <w:color w:val="231F20"/>
                          </w:rPr>
                          <w:t>number</w:t>
                        </w:r>
                        <w:r>
                          <w:rPr>
                            <w:color w:val="231F20"/>
                            <w:spacing w:val="-8"/>
                          </w:rPr>
                          <w:t xml:space="preserve"> </w:t>
                        </w:r>
                        <w:r>
                          <w:rPr>
                            <w:color w:val="231F20"/>
                          </w:rPr>
                          <w:t>was</w:t>
                        </w:r>
                        <w:r>
                          <w:rPr>
                            <w:color w:val="231F20"/>
                            <w:spacing w:val="-8"/>
                          </w:rPr>
                          <w:t xml:space="preserve"> </w:t>
                        </w:r>
                        <w:r>
                          <w:rPr>
                            <w:color w:val="231F20"/>
                          </w:rPr>
                          <w:t>a</w:t>
                        </w:r>
                        <w:r>
                          <w:rPr>
                            <w:color w:val="231F20"/>
                            <w:spacing w:val="-8"/>
                          </w:rPr>
                          <w:t xml:space="preserve"> </w:t>
                        </w:r>
                        <w:r>
                          <w:rPr>
                            <w:color w:val="231F20"/>
                          </w:rPr>
                          <w:t>patient</w:t>
                        </w:r>
                        <w:r>
                          <w:rPr>
                            <w:color w:val="231F20"/>
                            <w:spacing w:val="-8"/>
                          </w:rPr>
                          <w:t xml:space="preserve"> </w:t>
                        </w:r>
                        <w:r>
                          <w:rPr>
                            <w:color w:val="231F20"/>
                          </w:rPr>
                          <w:t>there.</w:t>
                        </w:r>
                        <w:r>
                          <w:rPr>
                            <w:color w:val="231F20"/>
                            <w:spacing w:val="32"/>
                          </w:rPr>
                          <w:t xml:space="preserve"> </w:t>
                        </w:r>
                        <w:r>
                          <w:rPr>
                            <w:color w:val="231F20"/>
                          </w:rPr>
                          <w:t>Many</w:t>
                        </w:r>
                        <w:r>
                          <w:rPr>
                            <w:color w:val="231F20"/>
                            <w:spacing w:val="-8"/>
                          </w:rPr>
                          <w:t xml:space="preserve"> </w:t>
                        </w:r>
                        <w:r>
                          <w:rPr>
                            <w:color w:val="231F20"/>
                          </w:rPr>
                          <w:t>of</w:t>
                        </w:r>
                        <w:r>
                          <w:rPr>
                            <w:color w:val="231F20"/>
                            <w:spacing w:val="-8"/>
                          </w:rPr>
                          <w:t xml:space="preserve"> </w:t>
                        </w:r>
                        <w:r>
                          <w:rPr>
                            <w:color w:val="231F20"/>
                          </w:rPr>
                          <w:t>us</w:t>
                        </w:r>
                        <w:r>
                          <w:rPr>
                            <w:color w:val="231F20"/>
                            <w:spacing w:val="-8"/>
                          </w:rPr>
                          <w:t xml:space="preserve"> </w:t>
                        </w:r>
                        <w:r>
                          <w:rPr>
                            <w:color w:val="231F20"/>
                          </w:rPr>
                          <w:t>have</w:t>
                        </w:r>
                        <w:r>
                          <w:rPr>
                            <w:color w:val="231F20"/>
                            <w:spacing w:val="-8"/>
                          </w:rPr>
                          <w:t xml:space="preserve"> </w:t>
                        </w:r>
                        <w:r>
                          <w:rPr>
                            <w:color w:val="231F20"/>
                          </w:rPr>
                          <w:t>felt,</w:t>
                        </w:r>
                        <w:r>
                          <w:rPr>
                            <w:color w:val="231F20"/>
                            <w:spacing w:val="-8"/>
                          </w:rPr>
                          <w:t xml:space="preserve"> </w:t>
                        </w:r>
                        <w:r>
                          <w:rPr>
                            <w:color w:val="231F20"/>
                          </w:rPr>
                          <w:t>for</w:t>
                        </w:r>
                        <w:r>
                          <w:rPr>
                            <w:color w:val="231F20"/>
                            <w:spacing w:val="-8"/>
                          </w:rPr>
                          <w:t xml:space="preserve"> </w:t>
                        </w:r>
                        <w:r>
                          <w:rPr>
                            <w:color w:val="231F20"/>
                          </w:rPr>
                          <w:t xml:space="preserve">the </w:t>
                        </w:r>
                        <w:r>
                          <w:rPr>
                            <w:color w:val="231F20"/>
                            <w:w w:val="105%"/>
                          </w:rPr>
                          <w:t>first time, the Presence and Power of God within its walls.</w:t>
                        </w:r>
                        <w:r>
                          <w:rPr>
                            <w:color w:val="231F20"/>
                            <w:spacing w:val="40"/>
                            <w:w w:val="105%"/>
                          </w:rPr>
                          <w:t xml:space="preserve"> </w:t>
                        </w:r>
                        <w:r>
                          <w:rPr>
                            <w:color w:val="231F20"/>
                            <w:w w:val="105%"/>
                          </w:rPr>
                          <w:t xml:space="preserve">We are greatly indebted to the doctor in atten- </w:t>
                        </w:r>
                        <w:r>
                          <w:rPr>
                            <w:color w:val="231F20"/>
                          </w:rPr>
                          <w:t xml:space="preserve">dance there, for he, although it might prejudice his own </w:t>
                        </w:r>
                        <w:r>
                          <w:rPr>
                            <w:color w:val="231F20"/>
                            <w:w w:val="105%"/>
                          </w:rPr>
                          <w:t>work, has told us of his belief in ours.</w:t>
                        </w:r>
                      </w:p>
                      <w:p w14:paraId="74E186AC" w14:textId="77777777" w:rsidR="00000000" w:rsidRDefault="00000000">
                        <w:pPr>
                          <w:pStyle w:val="BodyText"/>
                          <w:kinsoku w:val="0"/>
                          <w:overflowPunct w:val="0"/>
                          <w:spacing w:before="0.30pt" w:line="12.95pt" w:lineRule="auto"/>
                          <w:ind w:end="1pt"/>
                          <w:rPr>
                            <w:color w:val="231F20"/>
                            <w:w w:val="105%"/>
                          </w:rPr>
                        </w:pPr>
                        <w:r>
                          <w:rPr>
                            <w:color w:val="231F20"/>
                            <w:w w:val="105%"/>
                          </w:rPr>
                          <w:t>Every</w:t>
                        </w:r>
                        <w:r>
                          <w:rPr>
                            <w:color w:val="231F20"/>
                            <w:spacing w:val="-2"/>
                            <w:w w:val="105%"/>
                          </w:rPr>
                          <w:t xml:space="preserve"> </w:t>
                        </w:r>
                        <w:r>
                          <w:rPr>
                            <w:color w:val="231F20"/>
                            <w:w w:val="105%"/>
                          </w:rPr>
                          <w:t>few</w:t>
                        </w:r>
                        <w:r>
                          <w:rPr>
                            <w:color w:val="231F20"/>
                            <w:spacing w:val="-2"/>
                            <w:w w:val="105%"/>
                          </w:rPr>
                          <w:t xml:space="preserve"> </w:t>
                        </w:r>
                        <w:r>
                          <w:rPr>
                            <w:color w:val="231F20"/>
                            <w:w w:val="105%"/>
                          </w:rPr>
                          <w:t>days</w:t>
                        </w:r>
                        <w:r>
                          <w:rPr>
                            <w:color w:val="231F20"/>
                            <w:spacing w:val="-2"/>
                            <w:w w:val="105%"/>
                          </w:rPr>
                          <w:t xml:space="preserve"> </w:t>
                        </w:r>
                        <w:r>
                          <w:rPr>
                            <w:color w:val="231F20"/>
                            <w:w w:val="105%"/>
                          </w:rPr>
                          <w:t>this</w:t>
                        </w:r>
                        <w:r>
                          <w:rPr>
                            <w:color w:val="231F20"/>
                            <w:spacing w:val="-2"/>
                            <w:w w:val="105%"/>
                          </w:rPr>
                          <w:t xml:space="preserve"> </w:t>
                        </w:r>
                        <w:r>
                          <w:rPr>
                            <w:color w:val="231F20"/>
                            <w:w w:val="105%"/>
                          </w:rPr>
                          <w:t>doctor</w:t>
                        </w:r>
                        <w:r>
                          <w:rPr>
                            <w:color w:val="231F20"/>
                            <w:spacing w:val="-2"/>
                            <w:w w:val="105%"/>
                          </w:rPr>
                          <w:t xml:space="preserve"> </w:t>
                        </w:r>
                        <w:r>
                          <w:rPr>
                            <w:color w:val="231F20"/>
                            <w:w w:val="105%"/>
                          </w:rPr>
                          <w:t>suggests</w:t>
                        </w:r>
                        <w:r>
                          <w:rPr>
                            <w:color w:val="231F20"/>
                            <w:spacing w:val="-3"/>
                            <w:w w:val="105%"/>
                          </w:rPr>
                          <w:t xml:space="preserve"> </w:t>
                        </w:r>
                        <w:r>
                          <w:rPr>
                            <w:color w:val="231F20"/>
                            <w:w w:val="105%"/>
                          </w:rPr>
                          <w:t>our</w:t>
                        </w:r>
                        <w:r>
                          <w:rPr>
                            <w:color w:val="231F20"/>
                            <w:spacing w:val="-2"/>
                            <w:w w:val="105%"/>
                          </w:rPr>
                          <w:t xml:space="preserve"> </w:t>
                        </w:r>
                        <w:r>
                          <w:rPr>
                            <w:color w:val="231F20"/>
                            <w:w w:val="105%"/>
                          </w:rPr>
                          <w:t>approach</w:t>
                        </w:r>
                        <w:r>
                          <w:rPr>
                            <w:color w:val="231F20"/>
                            <w:spacing w:val="-2"/>
                            <w:w w:val="105%"/>
                          </w:rPr>
                          <w:t xml:space="preserve"> </w:t>
                        </w:r>
                        <w:r>
                          <w:rPr>
                            <w:color w:val="231F20"/>
                            <w:w w:val="105%"/>
                          </w:rPr>
                          <w:t>to one</w:t>
                        </w:r>
                        <w:r>
                          <w:rPr>
                            <w:color w:val="231F20"/>
                            <w:spacing w:val="-12"/>
                            <w:w w:val="105%"/>
                          </w:rPr>
                          <w:t xml:space="preserve"> </w:t>
                        </w:r>
                        <w:r>
                          <w:rPr>
                            <w:color w:val="231F20"/>
                            <w:w w:val="105%"/>
                          </w:rPr>
                          <w:t>of</w:t>
                        </w:r>
                        <w:r>
                          <w:rPr>
                            <w:color w:val="231F20"/>
                            <w:spacing w:val="-12"/>
                            <w:w w:val="105%"/>
                          </w:rPr>
                          <w:t xml:space="preserve"> </w:t>
                        </w:r>
                        <w:r>
                          <w:rPr>
                            <w:color w:val="231F20"/>
                            <w:w w:val="105%"/>
                          </w:rPr>
                          <w:t>his</w:t>
                        </w:r>
                        <w:r>
                          <w:rPr>
                            <w:color w:val="231F20"/>
                            <w:spacing w:val="-12"/>
                            <w:w w:val="105%"/>
                          </w:rPr>
                          <w:t xml:space="preserve"> </w:t>
                        </w:r>
                        <w:r>
                          <w:rPr>
                            <w:color w:val="231F20"/>
                            <w:w w:val="105%"/>
                          </w:rPr>
                          <w:t>patients.</w:t>
                        </w:r>
                        <w:r>
                          <w:rPr>
                            <w:color w:val="231F20"/>
                            <w:spacing w:val="-1"/>
                            <w:w w:val="105%"/>
                          </w:rPr>
                          <w:t xml:space="preserve"> </w:t>
                        </w:r>
                        <w:r>
                          <w:rPr>
                            <w:color w:val="231F20"/>
                            <w:w w:val="105%"/>
                          </w:rPr>
                          <w:t>Understanding</w:t>
                        </w:r>
                        <w:r>
                          <w:rPr>
                            <w:color w:val="231F20"/>
                            <w:spacing w:val="-12"/>
                            <w:w w:val="105%"/>
                          </w:rPr>
                          <w:t xml:space="preserve"> </w:t>
                        </w:r>
                        <w:r>
                          <w:rPr>
                            <w:color w:val="231F20"/>
                            <w:w w:val="105%"/>
                          </w:rPr>
                          <w:t>our</w:t>
                        </w:r>
                        <w:r>
                          <w:rPr>
                            <w:color w:val="231F20"/>
                            <w:spacing w:val="-12"/>
                            <w:w w:val="105%"/>
                          </w:rPr>
                          <w:t xml:space="preserve"> </w:t>
                        </w:r>
                        <w:r>
                          <w:rPr>
                            <w:color w:val="231F20"/>
                            <w:w w:val="105%"/>
                          </w:rPr>
                          <w:t>work,</w:t>
                        </w:r>
                        <w:r>
                          <w:rPr>
                            <w:color w:val="231F20"/>
                            <w:spacing w:val="-11"/>
                            <w:w w:val="105%"/>
                          </w:rPr>
                          <w:t xml:space="preserve"> </w:t>
                        </w:r>
                        <w:r>
                          <w:rPr>
                            <w:color w:val="231F20"/>
                            <w:w w:val="105%"/>
                          </w:rPr>
                          <w:t>he</w:t>
                        </w:r>
                        <w:r>
                          <w:rPr>
                            <w:color w:val="231F20"/>
                            <w:spacing w:val="-12"/>
                            <w:w w:val="105%"/>
                          </w:rPr>
                          <w:t xml:space="preserve"> </w:t>
                        </w:r>
                        <w:r>
                          <w:rPr>
                            <w:color w:val="231F20"/>
                            <w:w w:val="105%"/>
                          </w:rPr>
                          <w:t>can</w:t>
                        </w:r>
                        <w:r>
                          <w:rPr>
                            <w:color w:val="231F20"/>
                            <w:spacing w:val="-12"/>
                            <w:w w:val="105%"/>
                          </w:rPr>
                          <w:t xml:space="preserve"> </w:t>
                        </w:r>
                        <w:r>
                          <w:rPr>
                            <w:color w:val="231F20"/>
                            <w:w w:val="105%"/>
                          </w:rPr>
                          <w:t>do this</w:t>
                        </w:r>
                        <w:r>
                          <w:rPr>
                            <w:color w:val="231F20"/>
                            <w:spacing w:val="-6"/>
                            <w:w w:val="105%"/>
                          </w:rPr>
                          <w:t xml:space="preserve"> </w:t>
                        </w:r>
                        <w:r>
                          <w:rPr>
                            <w:color w:val="231F20"/>
                            <w:w w:val="105%"/>
                          </w:rPr>
                          <w:t>with</w:t>
                        </w:r>
                        <w:r>
                          <w:rPr>
                            <w:color w:val="231F20"/>
                            <w:spacing w:val="-6"/>
                            <w:w w:val="105%"/>
                          </w:rPr>
                          <w:t xml:space="preserve"> </w:t>
                        </w:r>
                        <w:r>
                          <w:rPr>
                            <w:color w:val="231F20"/>
                            <w:w w:val="105%"/>
                          </w:rPr>
                          <w:t>an</w:t>
                        </w:r>
                        <w:r>
                          <w:rPr>
                            <w:color w:val="231F20"/>
                            <w:spacing w:val="-6"/>
                            <w:w w:val="105%"/>
                          </w:rPr>
                          <w:t xml:space="preserve"> </w:t>
                        </w:r>
                        <w:r>
                          <w:rPr>
                            <w:color w:val="231F20"/>
                            <w:w w:val="105%"/>
                          </w:rPr>
                          <w:t>eye</w:t>
                        </w:r>
                        <w:r>
                          <w:rPr>
                            <w:color w:val="231F20"/>
                            <w:spacing w:val="-6"/>
                            <w:w w:val="105%"/>
                          </w:rPr>
                          <w:t xml:space="preserve"> </w:t>
                        </w:r>
                        <w:r>
                          <w:rPr>
                            <w:color w:val="231F20"/>
                            <w:w w:val="105%"/>
                          </w:rPr>
                          <w:t>to</w:t>
                        </w:r>
                        <w:r>
                          <w:rPr>
                            <w:color w:val="231F20"/>
                            <w:spacing w:val="-6"/>
                            <w:w w:val="105%"/>
                          </w:rPr>
                          <w:t xml:space="preserve"> </w:t>
                        </w:r>
                        <w:r>
                          <w:rPr>
                            <w:color w:val="231F20"/>
                            <w:w w:val="105%"/>
                          </w:rPr>
                          <w:t>selecting</w:t>
                        </w:r>
                        <w:r>
                          <w:rPr>
                            <w:color w:val="231F20"/>
                            <w:spacing w:val="-6"/>
                            <w:w w:val="105%"/>
                          </w:rPr>
                          <w:t xml:space="preserve"> </w:t>
                        </w:r>
                        <w:r>
                          <w:rPr>
                            <w:color w:val="231F20"/>
                            <w:w w:val="105%"/>
                          </w:rPr>
                          <w:t>those</w:t>
                        </w:r>
                        <w:r>
                          <w:rPr>
                            <w:color w:val="231F20"/>
                            <w:spacing w:val="-6"/>
                            <w:w w:val="105%"/>
                          </w:rPr>
                          <w:t xml:space="preserve"> </w:t>
                        </w:r>
                        <w:r>
                          <w:rPr>
                            <w:color w:val="231F20"/>
                            <w:w w:val="105%"/>
                          </w:rPr>
                          <w:t>who</w:t>
                        </w:r>
                        <w:r>
                          <w:rPr>
                            <w:color w:val="231F20"/>
                            <w:spacing w:val="-6"/>
                            <w:w w:val="105%"/>
                          </w:rPr>
                          <w:t xml:space="preserve"> </w:t>
                        </w:r>
                        <w:r>
                          <w:rPr>
                            <w:color w:val="231F20"/>
                            <w:w w:val="105%"/>
                          </w:rPr>
                          <w:t>are</w:t>
                        </w:r>
                        <w:r>
                          <w:rPr>
                            <w:color w:val="231F20"/>
                            <w:spacing w:val="-6"/>
                            <w:w w:val="105%"/>
                          </w:rPr>
                          <w:t xml:space="preserve"> </w:t>
                        </w:r>
                        <w:r>
                          <w:rPr>
                            <w:color w:val="231F20"/>
                            <w:w w:val="105%"/>
                          </w:rPr>
                          <w:t>willing</w:t>
                        </w:r>
                        <w:r>
                          <w:rPr>
                            <w:color w:val="231F20"/>
                            <w:spacing w:val="-6"/>
                            <w:w w:val="105%"/>
                          </w:rPr>
                          <w:t xml:space="preserve"> </w:t>
                        </w:r>
                        <w:r>
                          <w:rPr>
                            <w:color w:val="231F20"/>
                            <w:w w:val="105%"/>
                          </w:rPr>
                          <w:t>and able</w:t>
                        </w:r>
                        <w:r>
                          <w:rPr>
                            <w:color w:val="231F20"/>
                            <w:spacing w:val="-12"/>
                            <w:w w:val="105%"/>
                          </w:rPr>
                          <w:t xml:space="preserve"> </w:t>
                        </w:r>
                        <w:r>
                          <w:rPr>
                            <w:color w:val="231F20"/>
                            <w:w w:val="105%"/>
                          </w:rPr>
                          <w:t>to</w:t>
                        </w:r>
                        <w:r>
                          <w:rPr>
                            <w:color w:val="231F20"/>
                            <w:spacing w:val="-12"/>
                            <w:w w:val="105%"/>
                          </w:rPr>
                          <w:t xml:space="preserve"> </w:t>
                        </w:r>
                        <w:r>
                          <w:rPr>
                            <w:color w:val="231F20"/>
                            <w:w w:val="105%"/>
                          </w:rPr>
                          <w:t>recover</w:t>
                        </w:r>
                        <w:r>
                          <w:rPr>
                            <w:color w:val="231F20"/>
                            <w:spacing w:val="-12"/>
                            <w:w w:val="105%"/>
                          </w:rPr>
                          <w:t xml:space="preserve"> </w:t>
                        </w:r>
                        <w:r>
                          <w:rPr>
                            <w:color w:val="231F20"/>
                            <w:w w:val="105%"/>
                          </w:rPr>
                          <w:t>on</w:t>
                        </w:r>
                        <w:r>
                          <w:rPr>
                            <w:color w:val="231F20"/>
                            <w:spacing w:val="-12"/>
                            <w:w w:val="105%"/>
                          </w:rPr>
                          <w:t xml:space="preserve"> </w:t>
                        </w:r>
                        <w:r>
                          <w:rPr>
                            <w:color w:val="231F20"/>
                            <w:w w:val="105%"/>
                          </w:rPr>
                          <w:t>a</w:t>
                        </w:r>
                        <w:r>
                          <w:rPr>
                            <w:color w:val="231F20"/>
                            <w:spacing w:val="-12"/>
                            <w:w w:val="105%"/>
                          </w:rPr>
                          <w:t xml:space="preserve"> </w:t>
                        </w:r>
                        <w:r>
                          <w:rPr>
                            <w:color w:val="231F20"/>
                            <w:w w:val="105%"/>
                          </w:rPr>
                          <w:t>spiritual</w:t>
                        </w:r>
                        <w:r>
                          <w:rPr>
                            <w:color w:val="231F20"/>
                            <w:spacing w:val="-11"/>
                            <w:w w:val="105%"/>
                          </w:rPr>
                          <w:t xml:space="preserve"> </w:t>
                        </w:r>
                        <w:r>
                          <w:rPr>
                            <w:color w:val="231F20"/>
                            <w:w w:val="105%"/>
                          </w:rPr>
                          <w:t>basis.</w:t>
                        </w:r>
                        <w:r>
                          <w:rPr>
                            <w:color w:val="231F20"/>
                            <w:spacing w:val="5"/>
                            <w:w w:val="105%"/>
                          </w:rPr>
                          <w:t xml:space="preserve"> </w:t>
                        </w:r>
                        <w:r>
                          <w:rPr>
                            <w:color w:val="231F20"/>
                            <w:w w:val="105%"/>
                          </w:rPr>
                          <w:t>Many</w:t>
                        </w:r>
                        <w:r>
                          <w:rPr>
                            <w:color w:val="231F20"/>
                            <w:spacing w:val="-11"/>
                            <w:w w:val="105%"/>
                          </w:rPr>
                          <w:t xml:space="preserve"> </w:t>
                        </w:r>
                        <w:r>
                          <w:rPr>
                            <w:color w:val="231F20"/>
                            <w:w w:val="105%"/>
                          </w:rPr>
                          <w:t>of</w:t>
                        </w:r>
                        <w:r>
                          <w:rPr>
                            <w:color w:val="231F20"/>
                            <w:spacing w:val="-12"/>
                            <w:w w:val="105%"/>
                          </w:rPr>
                          <w:t xml:space="preserve"> </w:t>
                        </w:r>
                        <w:r>
                          <w:rPr>
                            <w:color w:val="231F20"/>
                            <w:w w:val="105%"/>
                          </w:rPr>
                          <w:t>us,</w:t>
                        </w:r>
                        <w:r>
                          <w:rPr>
                            <w:color w:val="231F20"/>
                            <w:spacing w:val="-12"/>
                            <w:w w:val="105%"/>
                          </w:rPr>
                          <w:t xml:space="preserve"> </w:t>
                        </w:r>
                        <w:r>
                          <w:rPr>
                            <w:color w:val="231F20"/>
                            <w:w w:val="105%"/>
                          </w:rPr>
                          <w:t>former patients, go there to help.</w:t>
                        </w:r>
                        <w:r>
                          <w:rPr>
                            <w:color w:val="231F20"/>
                            <w:spacing w:val="40"/>
                            <w:w w:val="105%"/>
                          </w:rPr>
                          <w:t xml:space="preserve"> </w:t>
                        </w:r>
                        <w:r>
                          <w:rPr>
                            <w:color w:val="231F20"/>
                            <w:w w:val="105%"/>
                          </w:rPr>
                          <w:t xml:space="preserve">Then, in this eastern city, </w:t>
                        </w:r>
                        <w:r>
                          <w:rPr>
                            <w:color w:val="231F20"/>
                          </w:rPr>
                          <w:t>there</w:t>
                        </w:r>
                        <w:r>
                          <w:rPr>
                            <w:color w:val="231F20"/>
                            <w:spacing w:val="-8"/>
                          </w:rPr>
                          <w:t xml:space="preserve"> </w:t>
                        </w:r>
                        <w:r>
                          <w:rPr>
                            <w:color w:val="231F20"/>
                          </w:rPr>
                          <w:t>are</w:t>
                        </w:r>
                        <w:r>
                          <w:rPr>
                            <w:color w:val="231F20"/>
                            <w:spacing w:val="-8"/>
                          </w:rPr>
                          <w:t xml:space="preserve"> </w:t>
                        </w:r>
                        <w:r>
                          <w:rPr>
                            <w:color w:val="231F20"/>
                          </w:rPr>
                          <w:t>informal</w:t>
                        </w:r>
                        <w:r>
                          <w:rPr>
                            <w:color w:val="231F20"/>
                            <w:spacing w:val="-8"/>
                          </w:rPr>
                          <w:t xml:space="preserve"> </w:t>
                        </w:r>
                        <w:r>
                          <w:rPr>
                            <w:color w:val="231F20"/>
                          </w:rPr>
                          <w:t>meetings</w:t>
                        </w:r>
                        <w:r>
                          <w:rPr>
                            <w:color w:val="231F20"/>
                            <w:spacing w:val="-8"/>
                          </w:rPr>
                          <w:t xml:space="preserve"> </w:t>
                        </w:r>
                        <w:r>
                          <w:rPr>
                            <w:color w:val="231F20"/>
                          </w:rPr>
                          <w:t>such</w:t>
                        </w:r>
                        <w:r>
                          <w:rPr>
                            <w:color w:val="231F20"/>
                            <w:spacing w:val="-8"/>
                          </w:rPr>
                          <w:t xml:space="preserve"> </w:t>
                        </w:r>
                        <w:r>
                          <w:rPr>
                            <w:color w:val="231F20"/>
                          </w:rPr>
                          <w:t>as</w:t>
                        </w:r>
                        <w:r>
                          <w:rPr>
                            <w:color w:val="231F20"/>
                            <w:spacing w:val="-8"/>
                          </w:rPr>
                          <w:t xml:space="preserve"> </w:t>
                        </w:r>
                        <w:r>
                          <w:rPr>
                            <w:color w:val="231F20"/>
                          </w:rPr>
                          <w:t>we</w:t>
                        </w:r>
                        <w:r>
                          <w:rPr>
                            <w:color w:val="231F20"/>
                            <w:spacing w:val="-8"/>
                          </w:rPr>
                          <w:t xml:space="preserve"> </w:t>
                        </w:r>
                        <w:r>
                          <w:rPr>
                            <w:color w:val="231F20"/>
                          </w:rPr>
                          <w:t>have</w:t>
                        </w:r>
                        <w:r>
                          <w:rPr>
                            <w:color w:val="231F20"/>
                            <w:spacing w:val="-8"/>
                          </w:rPr>
                          <w:t xml:space="preserve"> </w:t>
                        </w:r>
                        <w:r>
                          <w:rPr>
                            <w:color w:val="231F20"/>
                          </w:rPr>
                          <w:t>described</w:t>
                        </w:r>
                        <w:r>
                          <w:rPr>
                            <w:color w:val="231F20"/>
                            <w:spacing w:val="-8"/>
                          </w:rPr>
                          <w:t xml:space="preserve"> </w:t>
                        </w:r>
                        <w:r>
                          <w:rPr>
                            <w:color w:val="231F20"/>
                          </w:rPr>
                          <w:t>to you,</w:t>
                        </w:r>
                        <w:r>
                          <w:rPr>
                            <w:color w:val="231F20"/>
                            <w:spacing w:val="-1"/>
                          </w:rPr>
                          <w:t xml:space="preserve"> </w:t>
                        </w:r>
                        <w:r>
                          <w:rPr>
                            <w:color w:val="231F20"/>
                          </w:rPr>
                          <w:t>where</w:t>
                        </w:r>
                        <w:r>
                          <w:rPr>
                            <w:color w:val="231F20"/>
                            <w:spacing w:val="-1"/>
                          </w:rPr>
                          <w:t xml:space="preserve"> </w:t>
                        </w:r>
                        <w:r>
                          <w:rPr>
                            <w:color w:val="231F20"/>
                          </w:rPr>
                          <w:t>you</w:t>
                        </w:r>
                        <w:r>
                          <w:rPr>
                            <w:color w:val="231F20"/>
                            <w:spacing w:val="-1"/>
                          </w:rPr>
                          <w:t xml:space="preserve"> </w:t>
                        </w:r>
                        <w:r>
                          <w:rPr>
                            <w:color w:val="231F20"/>
                          </w:rPr>
                          <w:t>may</w:t>
                        </w:r>
                        <w:r>
                          <w:rPr>
                            <w:color w:val="231F20"/>
                            <w:spacing w:val="-1"/>
                          </w:rPr>
                          <w:t xml:space="preserve"> </w:t>
                        </w:r>
                        <w:r>
                          <w:rPr>
                            <w:color w:val="231F20"/>
                          </w:rPr>
                          <w:t>now</w:t>
                        </w:r>
                        <w:r>
                          <w:rPr>
                            <w:color w:val="231F20"/>
                            <w:spacing w:val="-1"/>
                          </w:rPr>
                          <w:t xml:space="preserve"> </w:t>
                        </w:r>
                        <w:r>
                          <w:rPr>
                            <w:color w:val="231F20"/>
                          </w:rPr>
                          <w:t>see</w:t>
                        </w:r>
                        <w:r>
                          <w:rPr>
                            <w:color w:val="231F20"/>
                            <w:spacing w:val="-1"/>
                          </w:rPr>
                          <w:t xml:space="preserve"> </w:t>
                        </w:r>
                        <w:r>
                          <w:rPr>
                            <w:color w:val="231F20"/>
                          </w:rPr>
                          <w:t>scores</w:t>
                        </w:r>
                        <w:r>
                          <w:rPr>
                            <w:color w:val="231F20"/>
                            <w:spacing w:val="-1"/>
                          </w:rPr>
                          <w:t xml:space="preserve"> </w:t>
                        </w:r>
                        <w:r>
                          <w:rPr>
                            <w:color w:val="231F20"/>
                          </w:rPr>
                          <w:t>of</w:t>
                        </w:r>
                        <w:r>
                          <w:rPr>
                            <w:color w:val="231F20"/>
                            <w:spacing w:val="-1"/>
                          </w:rPr>
                          <w:t xml:space="preserve"> </w:t>
                        </w:r>
                        <w:r>
                          <w:rPr>
                            <w:color w:val="231F20"/>
                          </w:rPr>
                          <w:t>members.</w:t>
                        </w:r>
                        <w:r>
                          <w:rPr>
                            <w:color w:val="231F20"/>
                            <w:spacing w:val="40"/>
                          </w:rPr>
                          <w:t xml:space="preserve"> </w:t>
                        </w:r>
                        <w:r>
                          <w:rPr>
                            <w:color w:val="231F20"/>
                          </w:rPr>
                          <w:t xml:space="preserve">There are the same fast friendships, there is the same helpful- </w:t>
                        </w:r>
                        <w:r>
                          <w:rPr>
                            <w:color w:val="231F20"/>
                            <w:spacing w:val="-2"/>
                          </w:rPr>
                          <w:t>ness</w:t>
                        </w:r>
                        <w:r>
                          <w:rPr>
                            <w:color w:val="231F20"/>
                            <w:spacing w:val="-10"/>
                          </w:rPr>
                          <w:t xml:space="preserve"> </w:t>
                        </w:r>
                        <w:r>
                          <w:rPr>
                            <w:color w:val="231F20"/>
                            <w:spacing w:val="-2"/>
                          </w:rPr>
                          <w:t>to</w:t>
                        </w:r>
                        <w:r>
                          <w:rPr>
                            <w:color w:val="231F20"/>
                            <w:spacing w:val="-9"/>
                          </w:rPr>
                          <w:t xml:space="preserve"> </w:t>
                        </w:r>
                        <w:r>
                          <w:rPr>
                            <w:color w:val="231F20"/>
                            <w:spacing w:val="-2"/>
                          </w:rPr>
                          <w:t>one</w:t>
                        </w:r>
                        <w:r>
                          <w:rPr>
                            <w:color w:val="231F20"/>
                            <w:spacing w:val="-9"/>
                          </w:rPr>
                          <w:t xml:space="preserve"> </w:t>
                        </w:r>
                        <w:r>
                          <w:rPr>
                            <w:color w:val="231F20"/>
                            <w:spacing w:val="-2"/>
                          </w:rPr>
                          <w:t>another</w:t>
                        </w:r>
                        <w:r>
                          <w:rPr>
                            <w:color w:val="231F20"/>
                            <w:spacing w:val="-9"/>
                          </w:rPr>
                          <w:t xml:space="preserve"> </w:t>
                        </w:r>
                        <w:r>
                          <w:rPr>
                            <w:color w:val="231F20"/>
                            <w:spacing w:val="-2"/>
                          </w:rPr>
                          <w:t>as</w:t>
                        </w:r>
                        <w:r>
                          <w:rPr>
                            <w:color w:val="231F20"/>
                            <w:spacing w:val="-10"/>
                          </w:rPr>
                          <w:t xml:space="preserve"> </w:t>
                        </w:r>
                        <w:r>
                          <w:rPr>
                            <w:color w:val="231F20"/>
                            <w:spacing w:val="-2"/>
                          </w:rPr>
                          <w:t>you</w:t>
                        </w:r>
                        <w:r>
                          <w:rPr>
                            <w:color w:val="231F20"/>
                            <w:spacing w:val="-9"/>
                          </w:rPr>
                          <w:t xml:space="preserve"> </w:t>
                        </w:r>
                        <w:r>
                          <w:rPr>
                            <w:color w:val="231F20"/>
                            <w:spacing w:val="-2"/>
                          </w:rPr>
                          <w:t>find</w:t>
                        </w:r>
                        <w:r>
                          <w:rPr>
                            <w:color w:val="231F20"/>
                            <w:spacing w:val="-9"/>
                          </w:rPr>
                          <w:t xml:space="preserve"> </w:t>
                        </w:r>
                        <w:r>
                          <w:rPr>
                            <w:color w:val="231F20"/>
                            <w:spacing w:val="-2"/>
                          </w:rPr>
                          <w:t>among</w:t>
                        </w:r>
                        <w:r>
                          <w:rPr>
                            <w:color w:val="231F20"/>
                            <w:spacing w:val="-9"/>
                          </w:rPr>
                          <w:t xml:space="preserve"> </w:t>
                        </w:r>
                        <w:r>
                          <w:rPr>
                            <w:color w:val="231F20"/>
                            <w:spacing w:val="-2"/>
                          </w:rPr>
                          <w:t>our</w:t>
                        </w:r>
                        <w:r>
                          <w:rPr>
                            <w:color w:val="231F20"/>
                            <w:spacing w:val="-10"/>
                          </w:rPr>
                          <w:t xml:space="preserve"> </w:t>
                        </w:r>
                        <w:r>
                          <w:rPr>
                            <w:color w:val="231F20"/>
                            <w:spacing w:val="-2"/>
                          </w:rPr>
                          <w:t>western</w:t>
                        </w:r>
                        <w:r>
                          <w:rPr>
                            <w:color w:val="231F20"/>
                            <w:spacing w:val="-9"/>
                          </w:rPr>
                          <w:t xml:space="preserve"> </w:t>
                        </w:r>
                        <w:r>
                          <w:rPr>
                            <w:color w:val="231F20"/>
                            <w:spacing w:val="-2"/>
                          </w:rPr>
                          <w:t xml:space="preserve">friends. </w:t>
                        </w:r>
                        <w:r>
                          <w:rPr>
                            <w:color w:val="231F20"/>
                          </w:rPr>
                          <w:t>There is a good bit of travel between East and</w:t>
                        </w:r>
                        <w:r>
                          <w:rPr>
                            <w:color w:val="231F20"/>
                            <w:spacing w:val="-12"/>
                          </w:rPr>
                          <w:t xml:space="preserve"> </w:t>
                        </w:r>
                        <w:r>
                          <w:rPr>
                            <w:color w:val="231F20"/>
                          </w:rPr>
                          <w:t xml:space="preserve">West and </w:t>
                        </w:r>
                        <w:r>
                          <w:rPr>
                            <w:color w:val="231F20"/>
                            <w:w w:val="105%"/>
                          </w:rPr>
                          <w:t>we</w:t>
                        </w:r>
                        <w:r>
                          <w:rPr>
                            <w:color w:val="231F20"/>
                            <w:spacing w:val="-8"/>
                            <w:w w:val="105%"/>
                          </w:rPr>
                          <w:t xml:space="preserve"> </w:t>
                        </w:r>
                        <w:r>
                          <w:rPr>
                            <w:color w:val="231F20"/>
                            <w:w w:val="105%"/>
                          </w:rPr>
                          <w:t>foresee</w:t>
                        </w:r>
                        <w:r>
                          <w:rPr>
                            <w:color w:val="231F20"/>
                            <w:spacing w:val="-8"/>
                            <w:w w:val="105%"/>
                          </w:rPr>
                          <w:t xml:space="preserve"> </w:t>
                        </w:r>
                        <w:r>
                          <w:rPr>
                            <w:color w:val="231F20"/>
                            <w:w w:val="105%"/>
                          </w:rPr>
                          <w:t>a</w:t>
                        </w:r>
                        <w:r>
                          <w:rPr>
                            <w:color w:val="231F20"/>
                            <w:spacing w:val="-8"/>
                            <w:w w:val="105%"/>
                          </w:rPr>
                          <w:t xml:space="preserve"> </w:t>
                        </w:r>
                        <w:r>
                          <w:rPr>
                            <w:color w:val="231F20"/>
                            <w:w w:val="105%"/>
                          </w:rPr>
                          <w:t>great</w:t>
                        </w:r>
                        <w:r>
                          <w:rPr>
                            <w:color w:val="231F20"/>
                            <w:spacing w:val="-8"/>
                            <w:w w:val="105%"/>
                          </w:rPr>
                          <w:t xml:space="preserve"> </w:t>
                        </w:r>
                        <w:r>
                          <w:rPr>
                            <w:color w:val="231F20"/>
                            <w:w w:val="105%"/>
                          </w:rPr>
                          <w:t>increase</w:t>
                        </w:r>
                        <w:r>
                          <w:rPr>
                            <w:color w:val="231F20"/>
                            <w:spacing w:val="-8"/>
                            <w:w w:val="105%"/>
                          </w:rPr>
                          <w:t xml:space="preserve"> </w:t>
                        </w:r>
                        <w:r>
                          <w:rPr>
                            <w:color w:val="231F20"/>
                            <w:w w:val="105%"/>
                          </w:rPr>
                          <w:t>in</w:t>
                        </w:r>
                        <w:r>
                          <w:rPr>
                            <w:color w:val="231F20"/>
                            <w:spacing w:val="-8"/>
                            <w:w w:val="105%"/>
                          </w:rPr>
                          <w:t xml:space="preserve"> </w:t>
                        </w:r>
                        <w:r>
                          <w:rPr>
                            <w:color w:val="231F20"/>
                            <w:w w:val="105%"/>
                          </w:rPr>
                          <w:t>this</w:t>
                        </w:r>
                        <w:r>
                          <w:rPr>
                            <w:color w:val="231F20"/>
                            <w:spacing w:val="-8"/>
                            <w:w w:val="105%"/>
                          </w:rPr>
                          <w:t xml:space="preserve"> </w:t>
                        </w:r>
                        <w:r>
                          <w:rPr>
                            <w:color w:val="231F20"/>
                            <w:w w:val="105%"/>
                          </w:rPr>
                          <w:t>helpful</w:t>
                        </w:r>
                        <w:r>
                          <w:rPr>
                            <w:color w:val="231F20"/>
                            <w:spacing w:val="-8"/>
                            <w:w w:val="105%"/>
                          </w:rPr>
                          <w:t xml:space="preserve"> </w:t>
                        </w:r>
                        <w:r>
                          <w:rPr>
                            <w:color w:val="231F20"/>
                            <w:w w:val="105%"/>
                          </w:rPr>
                          <w:t>interchange.</w:t>
                        </w:r>
                      </w:p>
                      <w:p w14:paraId="0AF8615C" w14:textId="77777777" w:rsidR="00000000" w:rsidRDefault="00000000">
                        <w:pPr>
                          <w:pStyle w:val="BodyText"/>
                          <w:kinsoku w:val="0"/>
                          <w:overflowPunct w:val="0"/>
                          <w:spacing w:before="0.10pt" w:line="12.95pt" w:lineRule="auto"/>
                          <w:ind w:end="1.05pt"/>
                          <w:rPr>
                            <w:color w:val="231F20"/>
                            <w:w w:val="105%"/>
                            <w:sz w:val="17"/>
                            <w:szCs w:val="17"/>
                          </w:rPr>
                        </w:pPr>
                        <w:r>
                          <w:rPr>
                            <w:color w:val="231F20"/>
                          </w:rPr>
                          <w:t>Some day we hope that every alcoholic who journeys will find a Fellowship of Alcoholics Anonymous at his destination.</w:t>
                        </w:r>
                        <w:r>
                          <w:rPr>
                            <w:color w:val="231F20"/>
                            <w:spacing w:val="20"/>
                          </w:rPr>
                          <w:t xml:space="preserve"> </w:t>
                        </w:r>
                        <w:r>
                          <w:rPr>
                            <w:color w:val="231F20"/>
                          </w:rPr>
                          <w:t>To</w:t>
                        </w:r>
                        <w:r>
                          <w:rPr>
                            <w:color w:val="231F20"/>
                            <w:spacing w:val="-9"/>
                          </w:rPr>
                          <w:t xml:space="preserve"> </w:t>
                        </w:r>
                        <w:r>
                          <w:rPr>
                            <w:color w:val="231F20"/>
                          </w:rPr>
                          <w:t>some</w:t>
                        </w:r>
                        <w:r>
                          <w:rPr>
                            <w:color w:val="231F20"/>
                            <w:spacing w:val="-9"/>
                          </w:rPr>
                          <w:t xml:space="preserve"> </w:t>
                        </w:r>
                        <w:r>
                          <w:rPr>
                            <w:color w:val="231F20"/>
                          </w:rPr>
                          <w:t>extent</w:t>
                        </w:r>
                        <w:r>
                          <w:rPr>
                            <w:color w:val="231F20"/>
                            <w:spacing w:val="-9"/>
                          </w:rPr>
                          <w:t xml:space="preserve"> </w:t>
                        </w:r>
                        <w:r>
                          <w:rPr>
                            <w:color w:val="231F20"/>
                          </w:rPr>
                          <w:t>this</w:t>
                        </w:r>
                        <w:r>
                          <w:rPr>
                            <w:color w:val="231F20"/>
                            <w:spacing w:val="-9"/>
                          </w:rPr>
                          <w:t xml:space="preserve"> </w:t>
                        </w:r>
                        <w:r>
                          <w:rPr>
                            <w:color w:val="231F20"/>
                          </w:rPr>
                          <w:t>is</w:t>
                        </w:r>
                        <w:r>
                          <w:rPr>
                            <w:color w:val="231F20"/>
                            <w:spacing w:val="-9"/>
                          </w:rPr>
                          <w:t xml:space="preserve"> </w:t>
                        </w:r>
                        <w:r>
                          <w:rPr>
                            <w:color w:val="231F20"/>
                          </w:rPr>
                          <w:t>already</w:t>
                        </w:r>
                        <w:r>
                          <w:rPr>
                            <w:color w:val="231F20"/>
                            <w:spacing w:val="-9"/>
                          </w:rPr>
                          <w:t xml:space="preserve"> </w:t>
                        </w:r>
                        <w:r>
                          <w:rPr>
                            <w:color w:val="231F20"/>
                          </w:rPr>
                          <w:t>true.</w:t>
                        </w:r>
                        <w:r>
                          <w:rPr>
                            <w:color w:val="231F20"/>
                            <w:spacing w:val="30"/>
                          </w:rPr>
                          <w:t xml:space="preserve"> </w:t>
                        </w:r>
                        <w:r>
                          <w:rPr>
                            <w:color w:val="231F20"/>
                          </w:rPr>
                          <w:t>Some</w:t>
                        </w:r>
                        <w:r>
                          <w:rPr>
                            <w:color w:val="231F20"/>
                            <w:spacing w:val="-9"/>
                          </w:rPr>
                          <w:t xml:space="preserve"> </w:t>
                        </w:r>
                        <w:r>
                          <w:rPr>
                            <w:color w:val="231F20"/>
                          </w:rPr>
                          <w:t>of us</w:t>
                        </w:r>
                        <w:r>
                          <w:rPr>
                            <w:color w:val="231F20"/>
                            <w:spacing w:val="-6"/>
                          </w:rPr>
                          <w:t xml:space="preserve"> </w:t>
                        </w:r>
                        <w:r>
                          <w:rPr>
                            <w:color w:val="231F20"/>
                          </w:rPr>
                          <w:t>are</w:t>
                        </w:r>
                        <w:r>
                          <w:rPr>
                            <w:color w:val="231F20"/>
                            <w:spacing w:val="-6"/>
                          </w:rPr>
                          <w:t xml:space="preserve"> </w:t>
                        </w:r>
                        <w:r>
                          <w:rPr>
                            <w:color w:val="231F20"/>
                          </w:rPr>
                          <w:t>salesmen</w:t>
                        </w:r>
                        <w:r>
                          <w:rPr>
                            <w:color w:val="231F20"/>
                            <w:spacing w:val="-6"/>
                          </w:rPr>
                          <w:t xml:space="preserve"> </w:t>
                        </w:r>
                        <w:r>
                          <w:rPr>
                            <w:color w:val="231F20"/>
                          </w:rPr>
                          <w:t>and</w:t>
                        </w:r>
                        <w:r>
                          <w:rPr>
                            <w:color w:val="231F20"/>
                            <w:spacing w:val="-6"/>
                          </w:rPr>
                          <w:t xml:space="preserve"> </w:t>
                        </w:r>
                        <w:r>
                          <w:rPr>
                            <w:color w:val="231F20"/>
                          </w:rPr>
                          <w:t>go</w:t>
                        </w:r>
                        <w:r>
                          <w:rPr>
                            <w:color w:val="231F20"/>
                            <w:spacing w:val="-6"/>
                          </w:rPr>
                          <w:t xml:space="preserve"> </w:t>
                        </w:r>
                        <w:r>
                          <w:rPr>
                            <w:color w:val="231F20"/>
                          </w:rPr>
                          <w:t>about.</w:t>
                        </w:r>
                        <w:r>
                          <w:rPr>
                            <w:color w:val="231F20"/>
                            <w:spacing w:val="34"/>
                          </w:rPr>
                          <w:t xml:space="preserve"> </w:t>
                        </w:r>
                        <w:r>
                          <w:rPr>
                            <w:color w:val="231F20"/>
                          </w:rPr>
                          <w:t>Little</w:t>
                        </w:r>
                        <w:r>
                          <w:rPr>
                            <w:color w:val="231F20"/>
                            <w:spacing w:val="-6"/>
                          </w:rPr>
                          <w:t xml:space="preserve"> </w:t>
                        </w:r>
                        <w:r>
                          <w:rPr>
                            <w:color w:val="231F20"/>
                          </w:rPr>
                          <w:t>clusters</w:t>
                        </w:r>
                        <w:r>
                          <w:rPr>
                            <w:color w:val="231F20"/>
                            <w:spacing w:val="-6"/>
                          </w:rPr>
                          <w:t xml:space="preserve"> </w:t>
                        </w:r>
                        <w:r>
                          <w:rPr>
                            <w:color w:val="231F20"/>
                          </w:rPr>
                          <w:t>of</w:t>
                        </w:r>
                        <w:r>
                          <w:rPr>
                            <w:color w:val="231F20"/>
                            <w:spacing w:val="-6"/>
                          </w:rPr>
                          <w:t xml:space="preserve"> </w:t>
                        </w:r>
                        <w:r>
                          <w:rPr>
                            <w:color w:val="231F20"/>
                          </w:rPr>
                          <w:t>twos</w:t>
                        </w:r>
                        <w:r>
                          <w:rPr>
                            <w:color w:val="231F20"/>
                            <w:spacing w:val="-6"/>
                          </w:rPr>
                          <w:t xml:space="preserve"> </w:t>
                        </w:r>
                        <w:r>
                          <w:rPr>
                            <w:color w:val="231F20"/>
                          </w:rPr>
                          <w:t>and threes</w:t>
                        </w:r>
                        <w:r>
                          <w:rPr>
                            <w:color w:val="231F20"/>
                            <w:spacing w:val="-2"/>
                          </w:rPr>
                          <w:t xml:space="preserve"> </w:t>
                        </w:r>
                        <w:r>
                          <w:rPr>
                            <w:color w:val="231F20"/>
                          </w:rPr>
                          <w:t>and</w:t>
                        </w:r>
                        <w:r>
                          <w:rPr>
                            <w:color w:val="231F20"/>
                            <w:spacing w:val="-2"/>
                          </w:rPr>
                          <w:t xml:space="preserve"> </w:t>
                        </w:r>
                        <w:r>
                          <w:rPr>
                            <w:color w:val="231F20"/>
                          </w:rPr>
                          <w:t>fives</w:t>
                        </w:r>
                        <w:r>
                          <w:rPr>
                            <w:color w:val="231F20"/>
                            <w:spacing w:val="-2"/>
                          </w:rPr>
                          <w:t xml:space="preserve"> </w:t>
                        </w:r>
                        <w:r>
                          <w:rPr>
                            <w:color w:val="231F20"/>
                          </w:rPr>
                          <w:t>of</w:t>
                        </w:r>
                        <w:r>
                          <w:rPr>
                            <w:color w:val="231F20"/>
                            <w:spacing w:val="-2"/>
                          </w:rPr>
                          <w:t xml:space="preserve"> </w:t>
                        </w:r>
                        <w:r>
                          <w:rPr>
                            <w:color w:val="231F20"/>
                          </w:rPr>
                          <w:t>us</w:t>
                        </w:r>
                        <w:r>
                          <w:rPr>
                            <w:color w:val="231F20"/>
                            <w:spacing w:val="-2"/>
                          </w:rPr>
                          <w:t xml:space="preserve"> </w:t>
                        </w:r>
                        <w:r>
                          <w:rPr>
                            <w:color w:val="231F20"/>
                          </w:rPr>
                          <w:t>have</w:t>
                        </w:r>
                        <w:r>
                          <w:rPr>
                            <w:color w:val="231F20"/>
                            <w:spacing w:val="-2"/>
                          </w:rPr>
                          <w:t xml:space="preserve"> </w:t>
                        </w:r>
                        <w:r>
                          <w:rPr>
                            <w:color w:val="231F20"/>
                          </w:rPr>
                          <w:t>sprung</w:t>
                        </w:r>
                        <w:r>
                          <w:rPr>
                            <w:color w:val="231F20"/>
                            <w:spacing w:val="-2"/>
                          </w:rPr>
                          <w:t xml:space="preserve"> </w:t>
                        </w:r>
                        <w:r>
                          <w:rPr>
                            <w:color w:val="231F20"/>
                          </w:rPr>
                          <w:t>up</w:t>
                        </w:r>
                        <w:r>
                          <w:rPr>
                            <w:color w:val="231F20"/>
                            <w:spacing w:val="-2"/>
                          </w:rPr>
                          <w:t xml:space="preserve"> </w:t>
                        </w:r>
                        <w:r>
                          <w:rPr>
                            <w:color w:val="231F20"/>
                          </w:rPr>
                          <w:t>in</w:t>
                        </w:r>
                        <w:r>
                          <w:rPr>
                            <w:color w:val="231F20"/>
                            <w:spacing w:val="-2"/>
                          </w:rPr>
                          <w:t xml:space="preserve"> </w:t>
                        </w:r>
                        <w:r>
                          <w:rPr>
                            <w:color w:val="231F20"/>
                          </w:rPr>
                          <w:t>other</w:t>
                        </w:r>
                        <w:r>
                          <w:rPr>
                            <w:color w:val="231F20"/>
                            <w:spacing w:val="-2"/>
                          </w:rPr>
                          <w:t xml:space="preserve"> </w:t>
                        </w:r>
                        <w:r>
                          <w:rPr>
                            <w:color w:val="231F20"/>
                          </w:rPr>
                          <w:t xml:space="preserve">communi- </w:t>
                        </w:r>
                        <w:r>
                          <w:rPr>
                            <w:color w:val="231F20"/>
                            <w:spacing w:val="-2"/>
                            <w:w w:val="105%"/>
                          </w:rPr>
                          <w:t>ties,</w:t>
                        </w:r>
                        <w:r>
                          <w:rPr>
                            <w:color w:val="231F20"/>
                            <w:spacing w:val="-10"/>
                            <w:w w:val="105%"/>
                          </w:rPr>
                          <w:t xml:space="preserve"> </w:t>
                        </w:r>
                        <w:r>
                          <w:rPr>
                            <w:color w:val="231F20"/>
                            <w:spacing w:val="-2"/>
                            <w:w w:val="105%"/>
                          </w:rPr>
                          <w:t>through</w:t>
                        </w:r>
                        <w:r>
                          <w:rPr>
                            <w:color w:val="231F20"/>
                            <w:spacing w:val="-10"/>
                            <w:w w:val="105%"/>
                          </w:rPr>
                          <w:t xml:space="preserve"> </w:t>
                        </w:r>
                        <w:r>
                          <w:rPr>
                            <w:color w:val="231F20"/>
                            <w:spacing w:val="-2"/>
                            <w:w w:val="105%"/>
                          </w:rPr>
                          <w:t>contact</w:t>
                        </w:r>
                        <w:r>
                          <w:rPr>
                            <w:color w:val="231F20"/>
                            <w:spacing w:val="-10"/>
                            <w:w w:val="105%"/>
                          </w:rPr>
                          <w:t xml:space="preserve"> </w:t>
                        </w:r>
                        <w:r>
                          <w:rPr>
                            <w:color w:val="231F20"/>
                            <w:spacing w:val="-2"/>
                            <w:w w:val="105%"/>
                          </w:rPr>
                          <w:t>with</w:t>
                        </w:r>
                        <w:r>
                          <w:rPr>
                            <w:color w:val="231F20"/>
                            <w:spacing w:val="-9"/>
                            <w:w w:val="105%"/>
                          </w:rPr>
                          <w:t xml:space="preserve"> </w:t>
                        </w:r>
                        <w:r>
                          <w:rPr>
                            <w:color w:val="231F20"/>
                            <w:spacing w:val="-2"/>
                            <w:w w:val="105%"/>
                          </w:rPr>
                          <w:t>our</w:t>
                        </w:r>
                        <w:r>
                          <w:rPr>
                            <w:color w:val="231F20"/>
                            <w:spacing w:val="-10"/>
                            <w:w w:val="105%"/>
                          </w:rPr>
                          <w:t xml:space="preserve"> </w:t>
                        </w:r>
                        <w:r>
                          <w:rPr>
                            <w:color w:val="231F20"/>
                            <w:spacing w:val="-2"/>
                            <w:w w:val="105%"/>
                          </w:rPr>
                          <w:t>two</w:t>
                        </w:r>
                        <w:r>
                          <w:rPr>
                            <w:color w:val="231F20"/>
                            <w:spacing w:val="-10"/>
                            <w:w w:val="105%"/>
                          </w:rPr>
                          <w:t xml:space="preserve"> </w:t>
                        </w:r>
                        <w:r>
                          <w:rPr>
                            <w:color w:val="231F20"/>
                            <w:spacing w:val="-2"/>
                            <w:w w:val="105%"/>
                          </w:rPr>
                          <w:t>larger</w:t>
                        </w:r>
                        <w:r>
                          <w:rPr>
                            <w:color w:val="231F20"/>
                            <w:spacing w:val="-10"/>
                            <w:w w:val="105%"/>
                          </w:rPr>
                          <w:t xml:space="preserve"> </w:t>
                        </w:r>
                        <w:r>
                          <w:rPr>
                            <w:color w:val="231F20"/>
                            <w:spacing w:val="-2"/>
                            <w:w w:val="105%"/>
                          </w:rPr>
                          <w:t>centers.</w:t>
                        </w:r>
                        <w:r>
                          <w:rPr>
                            <w:color w:val="231F20"/>
                            <w:spacing w:val="29"/>
                            <w:w w:val="105%"/>
                          </w:rPr>
                          <w:t xml:space="preserve"> </w:t>
                        </w:r>
                        <w:r>
                          <w:rPr>
                            <w:color w:val="231F20"/>
                            <w:spacing w:val="-2"/>
                            <w:w w:val="105%"/>
                          </w:rPr>
                          <w:t xml:space="preserve">Those </w:t>
                        </w:r>
                        <w:r>
                          <w:rPr>
                            <w:color w:val="231F20"/>
                          </w:rPr>
                          <w:t>of</w:t>
                        </w:r>
                        <w:r>
                          <w:rPr>
                            <w:color w:val="231F20"/>
                            <w:spacing w:val="-9"/>
                          </w:rPr>
                          <w:t xml:space="preserve"> </w:t>
                        </w:r>
                        <w:r>
                          <w:rPr>
                            <w:color w:val="231F20"/>
                          </w:rPr>
                          <w:t>us</w:t>
                        </w:r>
                        <w:r>
                          <w:rPr>
                            <w:color w:val="231F20"/>
                            <w:spacing w:val="-9"/>
                          </w:rPr>
                          <w:t xml:space="preserve"> </w:t>
                        </w:r>
                        <w:r>
                          <w:rPr>
                            <w:color w:val="231F20"/>
                          </w:rPr>
                          <w:t>who</w:t>
                        </w:r>
                        <w:r>
                          <w:rPr>
                            <w:color w:val="231F20"/>
                            <w:spacing w:val="-9"/>
                          </w:rPr>
                          <w:t xml:space="preserve"> </w:t>
                        </w:r>
                        <w:r>
                          <w:rPr>
                            <w:color w:val="231F20"/>
                          </w:rPr>
                          <w:t>travel</w:t>
                        </w:r>
                        <w:r>
                          <w:rPr>
                            <w:color w:val="231F20"/>
                            <w:spacing w:val="-9"/>
                          </w:rPr>
                          <w:t xml:space="preserve"> </w:t>
                        </w:r>
                        <w:r>
                          <w:rPr>
                            <w:color w:val="231F20"/>
                          </w:rPr>
                          <w:t>drop</w:t>
                        </w:r>
                        <w:r>
                          <w:rPr>
                            <w:color w:val="231F20"/>
                            <w:spacing w:val="-9"/>
                          </w:rPr>
                          <w:t xml:space="preserve"> </w:t>
                        </w:r>
                        <w:r>
                          <w:rPr>
                            <w:color w:val="231F20"/>
                          </w:rPr>
                          <w:t>in</w:t>
                        </w:r>
                        <w:r>
                          <w:rPr>
                            <w:color w:val="231F20"/>
                            <w:spacing w:val="-9"/>
                          </w:rPr>
                          <w:t xml:space="preserve"> </w:t>
                        </w:r>
                        <w:r>
                          <w:rPr>
                            <w:color w:val="231F20"/>
                          </w:rPr>
                          <w:t>as</w:t>
                        </w:r>
                        <w:r>
                          <w:rPr>
                            <w:color w:val="231F20"/>
                            <w:spacing w:val="-9"/>
                          </w:rPr>
                          <w:t xml:space="preserve"> </w:t>
                        </w:r>
                        <w:r>
                          <w:rPr>
                            <w:color w:val="231F20"/>
                          </w:rPr>
                          <w:t>often</w:t>
                        </w:r>
                        <w:r>
                          <w:rPr>
                            <w:color w:val="231F20"/>
                            <w:spacing w:val="-9"/>
                          </w:rPr>
                          <w:t xml:space="preserve"> </w:t>
                        </w:r>
                        <w:r>
                          <w:rPr>
                            <w:color w:val="231F20"/>
                          </w:rPr>
                          <w:t>as</w:t>
                        </w:r>
                        <w:r>
                          <w:rPr>
                            <w:color w:val="231F20"/>
                            <w:spacing w:val="-9"/>
                          </w:rPr>
                          <w:t xml:space="preserve"> </w:t>
                        </w:r>
                        <w:r>
                          <w:rPr>
                            <w:color w:val="231F20"/>
                          </w:rPr>
                          <w:t>we</w:t>
                        </w:r>
                        <w:r>
                          <w:rPr>
                            <w:color w:val="231F20"/>
                            <w:spacing w:val="-9"/>
                          </w:rPr>
                          <w:t xml:space="preserve"> </w:t>
                        </w:r>
                        <w:r>
                          <w:rPr>
                            <w:color w:val="231F20"/>
                          </w:rPr>
                          <w:t>can.</w:t>
                        </w:r>
                        <w:r>
                          <w:rPr>
                            <w:color w:val="231F20"/>
                            <w:spacing w:val="30"/>
                          </w:rPr>
                          <w:t xml:space="preserve"> </w:t>
                        </w:r>
                        <w:r>
                          <w:rPr>
                            <w:color w:val="231F20"/>
                          </w:rPr>
                          <w:t>This</w:t>
                        </w:r>
                        <w:r>
                          <w:rPr>
                            <w:color w:val="231F20"/>
                            <w:spacing w:val="-9"/>
                          </w:rPr>
                          <w:t xml:space="preserve"> </w:t>
                        </w:r>
                        <w:r>
                          <w:rPr>
                            <w:color w:val="231F20"/>
                          </w:rPr>
                          <w:t>practice enables</w:t>
                        </w:r>
                        <w:r>
                          <w:rPr>
                            <w:color w:val="231F20"/>
                            <w:spacing w:val="-2"/>
                          </w:rPr>
                          <w:t xml:space="preserve"> </w:t>
                        </w:r>
                        <w:r>
                          <w:rPr>
                            <w:color w:val="231F20"/>
                          </w:rPr>
                          <w:t>us</w:t>
                        </w:r>
                        <w:r>
                          <w:rPr>
                            <w:color w:val="231F20"/>
                            <w:spacing w:val="-4"/>
                          </w:rPr>
                          <w:t xml:space="preserve"> </w:t>
                        </w:r>
                        <w:r>
                          <w:rPr>
                            <w:color w:val="231F20"/>
                          </w:rPr>
                          <w:t>to</w:t>
                        </w:r>
                        <w:r>
                          <w:rPr>
                            <w:color w:val="231F20"/>
                            <w:spacing w:val="-2"/>
                          </w:rPr>
                          <w:t xml:space="preserve"> </w:t>
                        </w:r>
                        <w:r>
                          <w:rPr>
                            <w:color w:val="231F20"/>
                          </w:rPr>
                          <w:t>lend</w:t>
                        </w:r>
                        <w:r>
                          <w:rPr>
                            <w:color w:val="231F20"/>
                            <w:spacing w:val="-2"/>
                          </w:rPr>
                          <w:t xml:space="preserve"> </w:t>
                        </w:r>
                        <w:r>
                          <w:rPr>
                            <w:color w:val="231F20"/>
                          </w:rPr>
                          <w:t>a</w:t>
                        </w:r>
                        <w:r>
                          <w:rPr>
                            <w:color w:val="231F20"/>
                            <w:spacing w:val="-2"/>
                          </w:rPr>
                          <w:t xml:space="preserve"> </w:t>
                        </w:r>
                        <w:r>
                          <w:rPr>
                            <w:color w:val="231F20"/>
                          </w:rPr>
                          <w:t>hand,</w:t>
                        </w:r>
                        <w:r>
                          <w:rPr>
                            <w:color w:val="231F20"/>
                            <w:spacing w:val="-4"/>
                          </w:rPr>
                          <w:t xml:space="preserve"> </w:t>
                        </w:r>
                        <w:r>
                          <w:rPr>
                            <w:color w:val="231F20"/>
                          </w:rPr>
                          <w:t>at</w:t>
                        </w:r>
                        <w:r>
                          <w:rPr>
                            <w:color w:val="231F20"/>
                            <w:spacing w:val="-2"/>
                          </w:rPr>
                          <w:t xml:space="preserve"> </w:t>
                        </w:r>
                        <w:r>
                          <w:rPr>
                            <w:color w:val="231F20"/>
                          </w:rPr>
                          <w:t>the</w:t>
                        </w:r>
                        <w:r>
                          <w:rPr>
                            <w:color w:val="231F20"/>
                            <w:spacing w:val="-2"/>
                          </w:rPr>
                          <w:t xml:space="preserve"> </w:t>
                        </w:r>
                        <w:r>
                          <w:rPr>
                            <w:color w:val="231F20"/>
                          </w:rPr>
                          <w:t>same</w:t>
                        </w:r>
                        <w:r>
                          <w:rPr>
                            <w:color w:val="231F20"/>
                            <w:spacing w:val="-4"/>
                          </w:rPr>
                          <w:t xml:space="preserve"> </w:t>
                        </w:r>
                        <w:r>
                          <w:rPr>
                            <w:color w:val="231F20"/>
                          </w:rPr>
                          <w:t>time</w:t>
                        </w:r>
                        <w:r>
                          <w:rPr>
                            <w:color w:val="231F20"/>
                            <w:spacing w:val="-2"/>
                          </w:rPr>
                          <w:t xml:space="preserve"> </w:t>
                        </w:r>
                        <w:r>
                          <w:rPr>
                            <w:color w:val="231F20"/>
                          </w:rPr>
                          <w:t>avoiding</w:t>
                        </w:r>
                        <w:r>
                          <w:rPr>
                            <w:color w:val="231F20"/>
                            <w:spacing w:val="-2"/>
                          </w:rPr>
                          <w:t xml:space="preserve"> </w:t>
                        </w:r>
                        <w:r>
                          <w:rPr>
                            <w:color w:val="231F20"/>
                          </w:rPr>
                          <w:t xml:space="preserve">cer- </w:t>
                        </w:r>
                        <w:r>
                          <w:rPr>
                            <w:color w:val="231F20"/>
                            <w:w w:val="105%"/>
                          </w:rPr>
                          <w:t>tain</w:t>
                        </w:r>
                        <w:r>
                          <w:rPr>
                            <w:color w:val="231F20"/>
                            <w:spacing w:val="-1"/>
                            <w:w w:val="105%"/>
                          </w:rPr>
                          <w:t xml:space="preserve"> </w:t>
                        </w:r>
                        <w:r>
                          <w:rPr>
                            <w:color w:val="231F20"/>
                            <w:w w:val="105%"/>
                          </w:rPr>
                          <w:t>alluring</w:t>
                        </w:r>
                        <w:r>
                          <w:rPr>
                            <w:color w:val="231F20"/>
                            <w:spacing w:val="-1"/>
                            <w:w w:val="105%"/>
                          </w:rPr>
                          <w:t xml:space="preserve"> </w:t>
                        </w:r>
                        <w:r>
                          <w:rPr>
                            <w:color w:val="231F20"/>
                            <w:w w:val="105%"/>
                          </w:rPr>
                          <w:t>distractions</w:t>
                        </w:r>
                        <w:r>
                          <w:rPr>
                            <w:color w:val="231F20"/>
                            <w:spacing w:val="-1"/>
                            <w:w w:val="105%"/>
                          </w:rPr>
                          <w:t xml:space="preserve"> </w:t>
                        </w:r>
                        <w:r>
                          <w:rPr>
                            <w:color w:val="231F20"/>
                            <w:w w:val="105%"/>
                          </w:rPr>
                          <w:t>of</w:t>
                        </w:r>
                        <w:r>
                          <w:rPr>
                            <w:color w:val="231F20"/>
                            <w:spacing w:val="-1"/>
                            <w:w w:val="105%"/>
                          </w:rPr>
                          <w:t xml:space="preserve"> </w:t>
                        </w:r>
                        <w:r>
                          <w:rPr>
                            <w:color w:val="231F20"/>
                            <w:w w:val="105%"/>
                          </w:rPr>
                          <w:t>the</w:t>
                        </w:r>
                        <w:r>
                          <w:rPr>
                            <w:color w:val="231F20"/>
                            <w:spacing w:val="-1"/>
                            <w:w w:val="105%"/>
                          </w:rPr>
                          <w:t xml:space="preserve"> </w:t>
                        </w:r>
                        <w:r>
                          <w:rPr>
                            <w:color w:val="231F20"/>
                            <w:w w:val="105%"/>
                          </w:rPr>
                          <w:t>road,</w:t>
                        </w:r>
                        <w:r>
                          <w:rPr>
                            <w:color w:val="231F20"/>
                            <w:spacing w:val="-1"/>
                            <w:w w:val="105%"/>
                          </w:rPr>
                          <w:t xml:space="preserve"> </w:t>
                        </w:r>
                        <w:r>
                          <w:rPr>
                            <w:color w:val="231F20"/>
                            <w:w w:val="105%"/>
                          </w:rPr>
                          <w:t>about</w:t>
                        </w:r>
                        <w:r>
                          <w:rPr>
                            <w:color w:val="231F20"/>
                            <w:spacing w:val="-1"/>
                            <w:w w:val="105%"/>
                          </w:rPr>
                          <w:t xml:space="preserve"> </w:t>
                        </w:r>
                        <w:r>
                          <w:rPr>
                            <w:color w:val="231F20"/>
                            <w:w w:val="105%"/>
                          </w:rPr>
                          <w:t>which</w:t>
                        </w:r>
                        <w:r>
                          <w:rPr>
                            <w:color w:val="231F20"/>
                            <w:spacing w:val="-1"/>
                            <w:w w:val="105%"/>
                          </w:rPr>
                          <w:t xml:space="preserve"> </w:t>
                        </w:r>
                        <w:r>
                          <w:rPr>
                            <w:color w:val="231F20"/>
                            <w:w w:val="105%"/>
                          </w:rPr>
                          <w:t>any traveling man can inform you.</w:t>
                        </w:r>
                        <w:r>
                          <w:rPr>
                            <w:color w:val="231F20"/>
                            <w:w w:val="105%"/>
                            <w:sz w:val="17"/>
                            <w:szCs w:val="17"/>
                          </w:rPr>
                          <w:t>*</w:t>
                        </w:r>
                      </w:p>
                      <w:p w14:paraId="75BBB70C" w14:textId="77777777" w:rsidR="00000000" w:rsidRDefault="00000000">
                        <w:pPr>
                          <w:pStyle w:val="BodyText"/>
                          <w:kinsoku w:val="0"/>
                          <w:overflowPunct w:val="0"/>
                          <w:spacing w:before="0.15pt"/>
                          <w:ind w:start="6.45pt" w:end="0pt" w:firstLine="0pt"/>
                          <w:rPr>
                            <w:color w:val="231F20"/>
                            <w:spacing w:val="-5"/>
                            <w:w w:val="105%"/>
                          </w:rPr>
                        </w:pPr>
                        <w:r>
                          <w:rPr>
                            <w:color w:val="231F20"/>
                            <w:w w:val="105%"/>
                          </w:rPr>
                          <w:t>Thus</w:t>
                        </w:r>
                        <w:r>
                          <w:rPr>
                            <w:color w:val="231F20"/>
                            <w:spacing w:val="7"/>
                            <w:w w:val="105%"/>
                          </w:rPr>
                          <w:t xml:space="preserve"> </w:t>
                        </w:r>
                        <w:r>
                          <w:rPr>
                            <w:color w:val="231F20"/>
                            <w:w w:val="105%"/>
                          </w:rPr>
                          <w:t>we</w:t>
                        </w:r>
                        <w:r>
                          <w:rPr>
                            <w:color w:val="231F20"/>
                            <w:spacing w:val="7"/>
                            <w:w w:val="105%"/>
                          </w:rPr>
                          <w:t xml:space="preserve"> </w:t>
                        </w:r>
                        <w:r>
                          <w:rPr>
                            <w:color w:val="231F20"/>
                            <w:w w:val="105%"/>
                          </w:rPr>
                          <w:t>grow.</w:t>
                        </w:r>
                        <w:r>
                          <w:rPr>
                            <w:color w:val="231F20"/>
                            <w:spacing w:val="49"/>
                            <w:w w:val="105%"/>
                          </w:rPr>
                          <w:t xml:space="preserve"> </w:t>
                        </w:r>
                        <w:r>
                          <w:rPr>
                            <w:color w:val="231F20"/>
                            <w:w w:val="105%"/>
                          </w:rPr>
                          <w:t>And</w:t>
                        </w:r>
                        <w:r>
                          <w:rPr>
                            <w:color w:val="231F20"/>
                            <w:spacing w:val="7"/>
                            <w:w w:val="105%"/>
                          </w:rPr>
                          <w:t xml:space="preserve"> </w:t>
                        </w:r>
                        <w:r>
                          <w:rPr>
                            <w:color w:val="231F20"/>
                            <w:w w:val="105%"/>
                          </w:rPr>
                          <w:t>so</w:t>
                        </w:r>
                        <w:r>
                          <w:rPr>
                            <w:color w:val="231F20"/>
                            <w:spacing w:val="8"/>
                            <w:w w:val="105%"/>
                          </w:rPr>
                          <w:t xml:space="preserve"> </w:t>
                        </w:r>
                        <w:r>
                          <w:rPr>
                            <w:color w:val="231F20"/>
                            <w:w w:val="105%"/>
                          </w:rPr>
                          <w:t>can</w:t>
                        </w:r>
                        <w:r>
                          <w:rPr>
                            <w:color w:val="231F20"/>
                            <w:spacing w:val="7"/>
                            <w:w w:val="105%"/>
                          </w:rPr>
                          <w:t xml:space="preserve"> </w:t>
                        </w:r>
                        <w:r>
                          <w:rPr>
                            <w:color w:val="231F20"/>
                            <w:w w:val="105%"/>
                          </w:rPr>
                          <w:t>you,</w:t>
                        </w:r>
                        <w:r>
                          <w:rPr>
                            <w:color w:val="231F20"/>
                            <w:spacing w:val="7"/>
                            <w:w w:val="105%"/>
                          </w:rPr>
                          <w:t xml:space="preserve"> </w:t>
                        </w:r>
                        <w:r>
                          <w:rPr>
                            <w:color w:val="231F20"/>
                            <w:w w:val="105%"/>
                          </w:rPr>
                          <w:t>though</w:t>
                        </w:r>
                        <w:r>
                          <w:rPr>
                            <w:color w:val="231F20"/>
                            <w:spacing w:val="8"/>
                            <w:w w:val="105%"/>
                          </w:rPr>
                          <w:t xml:space="preserve"> </w:t>
                        </w:r>
                        <w:r>
                          <w:rPr>
                            <w:color w:val="231F20"/>
                            <w:w w:val="105%"/>
                          </w:rPr>
                          <w:t>you</w:t>
                        </w:r>
                        <w:r>
                          <w:rPr>
                            <w:color w:val="231F20"/>
                            <w:spacing w:val="7"/>
                            <w:w w:val="105%"/>
                          </w:rPr>
                          <w:t xml:space="preserve"> </w:t>
                        </w:r>
                        <w:r>
                          <w:rPr>
                            <w:color w:val="231F20"/>
                            <w:w w:val="105%"/>
                          </w:rPr>
                          <w:t>be</w:t>
                        </w:r>
                        <w:r>
                          <w:rPr>
                            <w:color w:val="231F20"/>
                            <w:spacing w:val="8"/>
                            <w:w w:val="105%"/>
                          </w:rPr>
                          <w:t xml:space="preserve"> </w:t>
                        </w:r>
                        <w:r>
                          <w:rPr>
                            <w:color w:val="231F20"/>
                            <w:spacing w:val="-5"/>
                            <w:w w:val="105%"/>
                          </w:rPr>
                          <w:t>but</w:t>
                        </w:r>
                      </w:p>
                      <w:p w14:paraId="3D6A4324" w14:textId="77777777" w:rsidR="00000000" w:rsidRDefault="00000000">
                        <w:pPr>
                          <w:pStyle w:val="BodyText"/>
                          <w:kinsoku w:val="0"/>
                          <w:overflowPunct w:val="0"/>
                          <w:spacing w:before="3pt"/>
                          <w:ind w:end="0pt" w:firstLine="0pt"/>
                          <w:rPr>
                            <w:color w:val="231F20"/>
                            <w:spacing w:val="-5"/>
                            <w:w w:val="105%"/>
                            <w:sz w:val="13"/>
                            <w:szCs w:val="13"/>
                          </w:rPr>
                        </w:pPr>
                        <w:r>
                          <w:rPr>
                            <w:color w:val="231F20"/>
                            <w:w w:val="105%"/>
                            <w:sz w:val="13"/>
                            <w:szCs w:val="13"/>
                          </w:rPr>
                          <w:t>*Written</w:t>
                        </w:r>
                        <w:r>
                          <w:rPr>
                            <w:color w:val="231F20"/>
                            <w:spacing w:val="33"/>
                            <w:w w:val="105%"/>
                            <w:sz w:val="13"/>
                            <w:szCs w:val="13"/>
                          </w:rPr>
                          <w:t xml:space="preserve"> </w:t>
                        </w:r>
                        <w:r>
                          <w:rPr>
                            <w:color w:val="231F20"/>
                            <w:w w:val="105%"/>
                            <w:sz w:val="13"/>
                            <w:szCs w:val="13"/>
                          </w:rPr>
                          <w:t>in</w:t>
                        </w:r>
                        <w:r>
                          <w:rPr>
                            <w:color w:val="231F20"/>
                            <w:spacing w:val="33"/>
                            <w:w w:val="105%"/>
                            <w:sz w:val="13"/>
                            <w:szCs w:val="13"/>
                          </w:rPr>
                          <w:t xml:space="preserve"> </w:t>
                        </w:r>
                        <w:r>
                          <w:rPr>
                            <w:color w:val="231F20"/>
                            <w:w w:val="105%"/>
                            <w:sz w:val="13"/>
                            <w:szCs w:val="13"/>
                          </w:rPr>
                          <w:t>1939.</w:t>
                        </w:r>
                        <w:r>
                          <w:rPr>
                            <w:color w:val="231F20"/>
                            <w:spacing w:val="31"/>
                            <w:w w:val="105%"/>
                            <w:sz w:val="13"/>
                            <w:szCs w:val="13"/>
                          </w:rPr>
                          <w:t xml:space="preserve">  </w:t>
                        </w:r>
                        <w:r>
                          <w:rPr>
                            <w:color w:val="231F20"/>
                            <w:w w:val="105%"/>
                            <w:sz w:val="13"/>
                            <w:szCs w:val="13"/>
                          </w:rPr>
                          <w:t>In</w:t>
                        </w:r>
                        <w:r>
                          <w:rPr>
                            <w:color w:val="231F20"/>
                            <w:spacing w:val="33"/>
                            <w:w w:val="105%"/>
                            <w:sz w:val="13"/>
                            <w:szCs w:val="13"/>
                          </w:rPr>
                          <w:t xml:space="preserve"> </w:t>
                        </w:r>
                        <w:r>
                          <w:rPr>
                            <w:color w:val="231F20"/>
                            <w:w w:val="105%"/>
                            <w:sz w:val="13"/>
                            <w:szCs w:val="13"/>
                          </w:rPr>
                          <w:t>1993</w:t>
                        </w:r>
                        <w:r>
                          <w:rPr>
                            <w:color w:val="231F20"/>
                            <w:spacing w:val="34"/>
                            <w:w w:val="105%"/>
                            <w:sz w:val="13"/>
                            <w:szCs w:val="13"/>
                          </w:rPr>
                          <w:t xml:space="preserve"> </w:t>
                        </w:r>
                        <w:r>
                          <w:rPr>
                            <w:color w:val="231F20"/>
                            <w:w w:val="105%"/>
                            <w:sz w:val="13"/>
                            <w:szCs w:val="13"/>
                          </w:rPr>
                          <w:t>there</w:t>
                        </w:r>
                        <w:r>
                          <w:rPr>
                            <w:color w:val="231F20"/>
                            <w:spacing w:val="33"/>
                            <w:w w:val="105%"/>
                            <w:sz w:val="13"/>
                            <w:szCs w:val="13"/>
                          </w:rPr>
                          <w:t xml:space="preserve"> </w:t>
                        </w:r>
                        <w:r>
                          <w:rPr>
                            <w:color w:val="231F20"/>
                            <w:w w:val="105%"/>
                            <w:sz w:val="13"/>
                            <w:szCs w:val="13"/>
                          </w:rPr>
                          <w:t>are</w:t>
                        </w:r>
                        <w:r>
                          <w:rPr>
                            <w:color w:val="231F20"/>
                            <w:spacing w:val="33"/>
                            <w:w w:val="105%"/>
                            <w:sz w:val="13"/>
                            <w:szCs w:val="13"/>
                          </w:rPr>
                          <w:t xml:space="preserve"> </w:t>
                        </w:r>
                        <w:r>
                          <w:rPr>
                            <w:color w:val="231F20"/>
                            <w:w w:val="105%"/>
                            <w:sz w:val="13"/>
                            <w:szCs w:val="13"/>
                          </w:rPr>
                          <w:t>over</w:t>
                        </w:r>
                        <w:r>
                          <w:rPr>
                            <w:color w:val="231F20"/>
                            <w:spacing w:val="34"/>
                            <w:w w:val="105%"/>
                            <w:sz w:val="13"/>
                            <w:szCs w:val="13"/>
                          </w:rPr>
                          <w:t xml:space="preserve"> </w:t>
                        </w:r>
                        <w:r>
                          <w:rPr>
                            <w:color w:val="231F20"/>
                            <w:w w:val="105%"/>
                            <w:sz w:val="13"/>
                            <w:szCs w:val="13"/>
                          </w:rPr>
                          <w:t>89,000</w:t>
                        </w:r>
                        <w:r>
                          <w:rPr>
                            <w:color w:val="231F20"/>
                            <w:spacing w:val="33"/>
                            <w:w w:val="105%"/>
                            <w:sz w:val="13"/>
                            <w:szCs w:val="13"/>
                          </w:rPr>
                          <w:t xml:space="preserve"> </w:t>
                        </w:r>
                        <w:r>
                          <w:rPr>
                            <w:color w:val="231F20"/>
                            <w:w w:val="105%"/>
                            <w:sz w:val="13"/>
                            <w:szCs w:val="13"/>
                          </w:rPr>
                          <w:t>groups.</w:t>
                        </w:r>
                        <w:r>
                          <w:rPr>
                            <w:color w:val="231F20"/>
                            <w:spacing w:val="31"/>
                            <w:w w:val="105%"/>
                            <w:sz w:val="13"/>
                            <w:szCs w:val="13"/>
                          </w:rPr>
                          <w:t xml:space="preserve">  </w:t>
                        </w:r>
                        <w:r>
                          <w:rPr>
                            <w:color w:val="231F20"/>
                            <w:w w:val="105%"/>
                            <w:sz w:val="13"/>
                            <w:szCs w:val="13"/>
                          </w:rPr>
                          <w:t>There</w:t>
                        </w:r>
                        <w:r>
                          <w:rPr>
                            <w:color w:val="231F20"/>
                            <w:spacing w:val="33"/>
                            <w:w w:val="105%"/>
                            <w:sz w:val="13"/>
                            <w:szCs w:val="13"/>
                          </w:rPr>
                          <w:t xml:space="preserve"> </w:t>
                        </w:r>
                        <w:r>
                          <w:rPr>
                            <w:color w:val="231F20"/>
                            <w:spacing w:val="-5"/>
                            <w:w w:val="105%"/>
                            <w:sz w:val="13"/>
                            <w:szCs w:val="13"/>
                          </w:rPr>
                          <w:t>is</w:t>
                        </w:r>
                      </w:p>
                      <w:p w14:paraId="309E989E" w14:textId="77777777" w:rsidR="00000000" w:rsidRDefault="00000000">
                        <w:pPr>
                          <w:pStyle w:val="BodyText"/>
                          <w:kinsoku w:val="0"/>
                          <w:overflowPunct w:val="0"/>
                          <w:spacing w:before="0.40pt" w:line="11.25pt" w:lineRule="auto"/>
                          <w:ind w:start="8pt" w:end="0pt" w:firstLine="0pt"/>
                          <w:jc w:val="start"/>
                          <w:rPr>
                            <w:color w:val="231F20"/>
                            <w:w w:val="105%"/>
                            <w:sz w:val="13"/>
                            <w:szCs w:val="13"/>
                          </w:rPr>
                        </w:pPr>
                        <w:r>
                          <w:rPr>
                            <w:color w:val="231F20"/>
                            <w:w w:val="105%"/>
                            <w:sz w:val="13"/>
                            <w:szCs w:val="13"/>
                          </w:rPr>
                          <w:t>A.A.</w:t>
                        </w:r>
                        <w:r>
                          <w:rPr>
                            <w:color w:val="231F20"/>
                            <w:spacing w:val="40"/>
                            <w:w w:val="105%"/>
                            <w:sz w:val="13"/>
                            <w:szCs w:val="13"/>
                          </w:rPr>
                          <w:t xml:space="preserve"> </w:t>
                        </w:r>
                        <w:r>
                          <w:rPr>
                            <w:color w:val="231F20"/>
                            <w:w w:val="105%"/>
                            <w:sz w:val="13"/>
                            <w:szCs w:val="13"/>
                          </w:rPr>
                          <w:t>activity</w:t>
                        </w:r>
                        <w:r>
                          <w:rPr>
                            <w:color w:val="231F20"/>
                            <w:spacing w:val="40"/>
                            <w:w w:val="105%"/>
                            <w:sz w:val="13"/>
                            <w:szCs w:val="13"/>
                          </w:rPr>
                          <w:t xml:space="preserve"> </w:t>
                        </w:r>
                        <w:r>
                          <w:rPr>
                            <w:color w:val="231F20"/>
                            <w:w w:val="105%"/>
                            <w:sz w:val="13"/>
                            <w:szCs w:val="13"/>
                          </w:rPr>
                          <w:t>in</w:t>
                        </w:r>
                        <w:r>
                          <w:rPr>
                            <w:color w:val="231F20"/>
                            <w:spacing w:val="40"/>
                            <w:w w:val="105%"/>
                            <w:sz w:val="13"/>
                            <w:szCs w:val="13"/>
                          </w:rPr>
                          <w:t xml:space="preserve"> </w:t>
                        </w:r>
                        <w:r>
                          <w:rPr>
                            <w:color w:val="231F20"/>
                            <w:w w:val="105%"/>
                            <w:sz w:val="13"/>
                            <w:szCs w:val="13"/>
                          </w:rPr>
                          <w:t>141</w:t>
                        </w:r>
                        <w:r>
                          <w:rPr>
                            <w:color w:val="231F20"/>
                            <w:spacing w:val="40"/>
                            <w:w w:val="105%"/>
                            <w:sz w:val="13"/>
                            <w:szCs w:val="13"/>
                          </w:rPr>
                          <w:t xml:space="preserve"> </w:t>
                        </w:r>
                        <w:r>
                          <w:rPr>
                            <w:color w:val="231F20"/>
                            <w:w w:val="105%"/>
                            <w:sz w:val="13"/>
                            <w:szCs w:val="13"/>
                          </w:rPr>
                          <w:t>countries,</w:t>
                        </w:r>
                        <w:r>
                          <w:rPr>
                            <w:color w:val="231F20"/>
                            <w:spacing w:val="40"/>
                            <w:w w:val="105%"/>
                            <w:sz w:val="13"/>
                            <w:szCs w:val="13"/>
                          </w:rPr>
                          <w:t xml:space="preserve"> </w:t>
                        </w:r>
                        <w:r>
                          <w:rPr>
                            <w:color w:val="231F20"/>
                            <w:w w:val="105%"/>
                            <w:sz w:val="13"/>
                            <w:szCs w:val="13"/>
                          </w:rPr>
                          <w:t>with</w:t>
                        </w:r>
                        <w:r>
                          <w:rPr>
                            <w:color w:val="231F20"/>
                            <w:spacing w:val="40"/>
                            <w:w w:val="105%"/>
                            <w:sz w:val="13"/>
                            <w:szCs w:val="13"/>
                          </w:rPr>
                          <w:t xml:space="preserve"> </w:t>
                        </w:r>
                        <w:r>
                          <w:rPr>
                            <w:color w:val="231F20"/>
                            <w:w w:val="105%"/>
                            <w:sz w:val="13"/>
                            <w:szCs w:val="13"/>
                          </w:rPr>
                          <w:t>an</w:t>
                        </w:r>
                        <w:r>
                          <w:rPr>
                            <w:color w:val="231F20"/>
                            <w:spacing w:val="40"/>
                            <w:w w:val="105%"/>
                            <w:sz w:val="13"/>
                            <w:szCs w:val="13"/>
                          </w:rPr>
                          <w:t xml:space="preserve"> </w:t>
                        </w:r>
                        <w:r>
                          <w:rPr>
                            <w:color w:val="231F20"/>
                            <w:w w:val="105%"/>
                            <w:sz w:val="13"/>
                            <w:szCs w:val="13"/>
                          </w:rPr>
                          <w:t>estimated</w:t>
                        </w:r>
                        <w:r>
                          <w:rPr>
                            <w:color w:val="231F20"/>
                            <w:spacing w:val="40"/>
                            <w:w w:val="105%"/>
                            <w:sz w:val="13"/>
                            <w:szCs w:val="13"/>
                          </w:rPr>
                          <w:t xml:space="preserve"> </w:t>
                        </w:r>
                        <w:r>
                          <w:rPr>
                            <w:color w:val="231F20"/>
                            <w:w w:val="105%"/>
                            <w:sz w:val="13"/>
                            <w:szCs w:val="13"/>
                          </w:rPr>
                          <w:t>membership</w:t>
                        </w:r>
                        <w:r>
                          <w:rPr>
                            <w:color w:val="231F20"/>
                            <w:spacing w:val="40"/>
                            <w:w w:val="105%"/>
                            <w:sz w:val="13"/>
                            <w:szCs w:val="13"/>
                          </w:rPr>
                          <w:t xml:space="preserve"> </w:t>
                        </w:r>
                        <w:r>
                          <w:rPr>
                            <w:color w:val="231F20"/>
                            <w:w w:val="105%"/>
                            <w:sz w:val="13"/>
                            <w:szCs w:val="13"/>
                          </w:rPr>
                          <w:t>of</w:t>
                        </w:r>
                        <w:r>
                          <w:rPr>
                            <w:color w:val="231F20"/>
                            <w:spacing w:val="40"/>
                            <w:w w:val="105%"/>
                            <w:sz w:val="13"/>
                            <w:szCs w:val="13"/>
                          </w:rPr>
                          <w:t xml:space="preserve"> </w:t>
                        </w:r>
                        <w:r>
                          <w:rPr>
                            <w:color w:val="231F20"/>
                            <w:w w:val="105%"/>
                            <w:sz w:val="13"/>
                            <w:szCs w:val="13"/>
                          </w:rPr>
                          <w:t>two</w:t>
                        </w:r>
                        <w:r>
                          <w:rPr>
                            <w:color w:val="231F20"/>
                            <w:spacing w:val="40"/>
                            <w:w w:val="105%"/>
                            <w:sz w:val="13"/>
                            <w:szCs w:val="13"/>
                          </w:rPr>
                          <w:t xml:space="preserve"> </w:t>
                        </w:r>
                        <w:r>
                          <w:rPr>
                            <w:color w:val="231F20"/>
                            <w:w w:val="105%"/>
                            <w:sz w:val="13"/>
                            <w:szCs w:val="13"/>
                          </w:rPr>
                          <w:t>million.</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540EA24F" w14:textId="50D3158A"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2260352" behindDoc="1" locked="0" layoutInCell="0" allowOverlap="1" wp14:anchorId="3099A90F" wp14:editId="793712A4">
            <wp:simplePos x="0" y="0"/>
            <wp:positionH relativeFrom="page">
              <wp:posOffset>1225550</wp:posOffset>
            </wp:positionH>
            <wp:positionV relativeFrom="page">
              <wp:posOffset>207645</wp:posOffset>
            </wp:positionV>
            <wp:extent cx="978535" cy="138430"/>
            <wp:effectExtent l="0" t="0" r="0" b="0"/>
            <wp:wrapNone/>
            <wp:docPr id="54" name="Text Box 590"/>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97853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0A42A574"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z w:val="16"/>
                            <w:szCs w:val="16"/>
                          </w:rPr>
                          <w:t>A</w:t>
                        </w:r>
                        <w:r>
                          <w:rPr>
                            <w:color w:val="231F20"/>
                            <w:spacing w:val="17"/>
                            <w:sz w:val="16"/>
                            <w:szCs w:val="16"/>
                          </w:rPr>
                          <w:t xml:space="preserve"> </w:t>
                        </w:r>
                        <w:r>
                          <w:rPr>
                            <w:color w:val="231F20"/>
                            <w:sz w:val="16"/>
                            <w:szCs w:val="16"/>
                          </w:rPr>
                          <w:t>VISION</w:t>
                        </w:r>
                        <w:r>
                          <w:rPr>
                            <w:color w:val="231F20"/>
                            <w:spacing w:val="17"/>
                            <w:sz w:val="16"/>
                            <w:szCs w:val="16"/>
                          </w:rPr>
                          <w:t xml:space="preserve"> </w:t>
                        </w:r>
                        <w:r>
                          <w:rPr>
                            <w:color w:val="231F20"/>
                            <w:sz w:val="16"/>
                            <w:szCs w:val="16"/>
                          </w:rPr>
                          <w:t>FOR</w:t>
                        </w:r>
                        <w:r>
                          <w:rPr>
                            <w:color w:val="231F20"/>
                            <w:spacing w:val="18"/>
                            <w:sz w:val="16"/>
                            <w:szCs w:val="16"/>
                          </w:rPr>
                          <w:t xml:space="preserve"> </w:t>
                        </w:r>
                        <w:r>
                          <w:rPr>
                            <w:color w:val="231F20"/>
                            <w:spacing w:val="-5"/>
                            <w:sz w:val="16"/>
                            <w:szCs w:val="16"/>
                          </w:rPr>
                          <w:t>YOU</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261376" behindDoc="1" locked="0" layoutInCell="0" allowOverlap="1" wp14:anchorId="11F77F7D" wp14:editId="11C2FB8C">
            <wp:simplePos x="0" y="0"/>
            <wp:positionH relativeFrom="page">
              <wp:posOffset>2787650</wp:posOffset>
            </wp:positionH>
            <wp:positionV relativeFrom="page">
              <wp:posOffset>207645</wp:posOffset>
            </wp:positionV>
            <wp:extent cx="206375" cy="138430"/>
            <wp:effectExtent l="0" t="0" r="0" b="0"/>
            <wp:wrapNone/>
            <wp:docPr id="53" name="Text Box 591"/>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0637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499C89D6"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163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262400" behindDoc="1" locked="0" layoutInCell="0" allowOverlap="1" wp14:anchorId="5EE2AC7C" wp14:editId="595D2D10">
            <wp:simplePos x="0" y="0"/>
            <wp:positionH relativeFrom="page">
              <wp:posOffset>374650</wp:posOffset>
            </wp:positionH>
            <wp:positionV relativeFrom="page">
              <wp:posOffset>377190</wp:posOffset>
            </wp:positionV>
            <wp:extent cx="2619375" cy="4424680"/>
            <wp:effectExtent l="0" t="0" r="0" b="0"/>
            <wp:wrapNone/>
            <wp:docPr id="52" name="Text Box 59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19375" cy="4424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3B20A1C1" w14:textId="77777777" w:rsidR="00000000" w:rsidRDefault="00000000">
                        <w:pPr>
                          <w:pStyle w:val="BodyText"/>
                          <w:kinsoku w:val="0"/>
                          <w:overflowPunct w:val="0"/>
                          <w:spacing w:before="0.85pt" w:line="12.70pt" w:lineRule="auto"/>
                          <w:ind w:end="1.50pt" w:firstLine="0pt"/>
                          <w:rPr>
                            <w:color w:val="231F20"/>
                            <w:w w:val="105%"/>
                          </w:rPr>
                        </w:pPr>
                        <w:r>
                          <w:rPr>
                            <w:color w:val="231F20"/>
                            <w:w w:val="105%"/>
                          </w:rPr>
                          <w:t>one</w:t>
                        </w:r>
                        <w:r>
                          <w:rPr>
                            <w:color w:val="231F20"/>
                            <w:spacing w:val="-5"/>
                            <w:w w:val="105%"/>
                          </w:rPr>
                          <w:t xml:space="preserve"> </w:t>
                        </w:r>
                        <w:r>
                          <w:rPr>
                            <w:color w:val="231F20"/>
                            <w:w w:val="105%"/>
                          </w:rPr>
                          <w:t>man</w:t>
                        </w:r>
                        <w:r>
                          <w:rPr>
                            <w:color w:val="231F20"/>
                            <w:spacing w:val="-5"/>
                            <w:w w:val="105%"/>
                          </w:rPr>
                          <w:t xml:space="preserve"> </w:t>
                        </w:r>
                        <w:r>
                          <w:rPr>
                            <w:color w:val="231F20"/>
                            <w:w w:val="105%"/>
                          </w:rPr>
                          <w:t>with</w:t>
                        </w:r>
                        <w:r>
                          <w:rPr>
                            <w:color w:val="231F20"/>
                            <w:spacing w:val="-5"/>
                            <w:w w:val="105%"/>
                          </w:rPr>
                          <w:t xml:space="preserve"> </w:t>
                        </w:r>
                        <w:r>
                          <w:rPr>
                            <w:color w:val="231F20"/>
                            <w:w w:val="105%"/>
                          </w:rPr>
                          <w:t>this</w:t>
                        </w:r>
                        <w:r>
                          <w:rPr>
                            <w:color w:val="231F20"/>
                            <w:spacing w:val="-5"/>
                            <w:w w:val="105%"/>
                          </w:rPr>
                          <w:t xml:space="preserve"> </w:t>
                        </w:r>
                        <w:r>
                          <w:rPr>
                            <w:color w:val="231F20"/>
                            <w:w w:val="105%"/>
                          </w:rPr>
                          <w:t>book</w:t>
                        </w:r>
                        <w:r>
                          <w:rPr>
                            <w:color w:val="231F20"/>
                            <w:spacing w:val="-5"/>
                            <w:w w:val="105%"/>
                          </w:rPr>
                          <w:t xml:space="preserve"> </w:t>
                        </w:r>
                        <w:r>
                          <w:rPr>
                            <w:color w:val="231F20"/>
                            <w:w w:val="105%"/>
                          </w:rPr>
                          <w:t>in</w:t>
                        </w:r>
                        <w:r>
                          <w:rPr>
                            <w:color w:val="231F20"/>
                            <w:spacing w:val="-5"/>
                            <w:w w:val="105%"/>
                          </w:rPr>
                          <w:t xml:space="preserve"> </w:t>
                        </w:r>
                        <w:r>
                          <w:rPr>
                            <w:color w:val="231F20"/>
                            <w:w w:val="105%"/>
                          </w:rPr>
                          <w:t>your</w:t>
                        </w:r>
                        <w:r>
                          <w:rPr>
                            <w:color w:val="231F20"/>
                            <w:spacing w:val="-5"/>
                            <w:w w:val="105%"/>
                          </w:rPr>
                          <w:t xml:space="preserve"> </w:t>
                        </w:r>
                        <w:r>
                          <w:rPr>
                            <w:color w:val="231F20"/>
                            <w:w w:val="105%"/>
                          </w:rPr>
                          <w:t>hand.</w:t>
                        </w:r>
                        <w:r>
                          <w:rPr>
                            <w:color w:val="231F20"/>
                            <w:spacing w:val="27"/>
                            <w:w w:val="105%"/>
                          </w:rPr>
                          <w:t xml:space="preserve"> </w:t>
                        </w:r>
                        <w:r>
                          <w:rPr>
                            <w:color w:val="231F20"/>
                            <w:w w:val="105%"/>
                          </w:rPr>
                          <w:t>We</w:t>
                        </w:r>
                        <w:r>
                          <w:rPr>
                            <w:color w:val="231F20"/>
                            <w:spacing w:val="-5"/>
                            <w:w w:val="105%"/>
                          </w:rPr>
                          <w:t xml:space="preserve"> </w:t>
                        </w:r>
                        <w:r>
                          <w:rPr>
                            <w:color w:val="231F20"/>
                            <w:w w:val="105%"/>
                          </w:rPr>
                          <w:t>believe</w:t>
                        </w:r>
                        <w:r>
                          <w:rPr>
                            <w:color w:val="231F20"/>
                            <w:spacing w:val="-5"/>
                            <w:w w:val="105%"/>
                          </w:rPr>
                          <w:t xml:space="preserve"> </w:t>
                        </w:r>
                        <w:r>
                          <w:rPr>
                            <w:color w:val="231F20"/>
                            <w:w w:val="105%"/>
                          </w:rPr>
                          <w:t>and hope it contains all you will need to begin.</w:t>
                        </w:r>
                      </w:p>
                      <w:p w14:paraId="6DEA4FEA" w14:textId="77777777" w:rsidR="00000000" w:rsidRDefault="00000000">
                        <w:pPr>
                          <w:pStyle w:val="BodyText"/>
                          <w:kinsoku w:val="0"/>
                          <w:overflowPunct w:val="0"/>
                          <w:spacing w:before="0.60pt" w:line="12.95pt" w:lineRule="auto"/>
                          <w:ind w:end="1pt"/>
                          <w:rPr>
                            <w:color w:val="231F20"/>
                            <w:w w:val="105%"/>
                          </w:rPr>
                        </w:pPr>
                        <w:r>
                          <w:rPr>
                            <w:color w:val="231F20"/>
                            <w:w w:val="105%"/>
                          </w:rPr>
                          <w:t>We know what you are thinking.</w:t>
                        </w:r>
                        <w:r>
                          <w:rPr>
                            <w:color w:val="231F20"/>
                            <w:spacing w:val="40"/>
                            <w:w w:val="105%"/>
                          </w:rPr>
                          <w:t xml:space="preserve"> </w:t>
                        </w:r>
                        <w:r>
                          <w:rPr>
                            <w:color w:val="231F20"/>
                            <w:w w:val="105%"/>
                          </w:rPr>
                          <w:t xml:space="preserve">You are saying to </w:t>
                        </w:r>
                        <w:r>
                          <w:rPr>
                            <w:color w:val="231F20"/>
                            <w:spacing w:val="-2"/>
                            <w:w w:val="105%"/>
                          </w:rPr>
                          <w:t>yourself:</w:t>
                        </w:r>
                        <w:r>
                          <w:rPr>
                            <w:color w:val="231F20"/>
                            <w:spacing w:val="-10"/>
                            <w:w w:val="105%"/>
                          </w:rPr>
                          <w:t xml:space="preserve"> </w:t>
                        </w:r>
                        <w:r>
                          <w:rPr>
                            <w:color w:val="231F20"/>
                            <w:spacing w:val="-2"/>
                            <w:w w:val="105%"/>
                          </w:rPr>
                          <w:t>“I’m</w:t>
                        </w:r>
                        <w:r>
                          <w:rPr>
                            <w:color w:val="231F20"/>
                            <w:spacing w:val="-10"/>
                            <w:w w:val="105%"/>
                          </w:rPr>
                          <w:t xml:space="preserve"> </w:t>
                        </w:r>
                        <w:r>
                          <w:rPr>
                            <w:color w:val="231F20"/>
                            <w:spacing w:val="-2"/>
                            <w:w w:val="105%"/>
                          </w:rPr>
                          <w:t>jittery</w:t>
                        </w:r>
                        <w:r>
                          <w:rPr>
                            <w:color w:val="231F20"/>
                            <w:spacing w:val="-10"/>
                            <w:w w:val="105%"/>
                          </w:rPr>
                          <w:t xml:space="preserve"> </w:t>
                        </w:r>
                        <w:r>
                          <w:rPr>
                            <w:color w:val="231F20"/>
                            <w:spacing w:val="-2"/>
                            <w:w w:val="105%"/>
                          </w:rPr>
                          <w:t>and</w:t>
                        </w:r>
                        <w:r>
                          <w:rPr>
                            <w:color w:val="231F20"/>
                            <w:spacing w:val="-10"/>
                            <w:w w:val="105%"/>
                          </w:rPr>
                          <w:t xml:space="preserve"> </w:t>
                        </w:r>
                        <w:r>
                          <w:rPr>
                            <w:color w:val="231F20"/>
                            <w:spacing w:val="-2"/>
                            <w:w w:val="105%"/>
                          </w:rPr>
                          <w:t>alone.</w:t>
                        </w:r>
                        <w:r>
                          <w:rPr>
                            <w:color w:val="231F20"/>
                            <w:spacing w:val="-10"/>
                            <w:w w:val="105%"/>
                          </w:rPr>
                          <w:t xml:space="preserve"> </w:t>
                        </w:r>
                        <w:r>
                          <w:rPr>
                            <w:color w:val="231F20"/>
                            <w:spacing w:val="-2"/>
                            <w:w w:val="105%"/>
                          </w:rPr>
                          <w:t>I</w:t>
                        </w:r>
                        <w:r>
                          <w:rPr>
                            <w:color w:val="231F20"/>
                            <w:spacing w:val="-9"/>
                            <w:w w:val="105%"/>
                          </w:rPr>
                          <w:t xml:space="preserve"> </w:t>
                        </w:r>
                        <w:r>
                          <w:rPr>
                            <w:color w:val="231F20"/>
                            <w:spacing w:val="-2"/>
                            <w:w w:val="105%"/>
                          </w:rPr>
                          <w:t>couldn’t</w:t>
                        </w:r>
                        <w:r>
                          <w:rPr>
                            <w:color w:val="231F20"/>
                            <w:spacing w:val="-10"/>
                            <w:w w:val="105%"/>
                          </w:rPr>
                          <w:t xml:space="preserve"> </w:t>
                        </w:r>
                        <w:r>
                          <w:rPr>
                            <w:color w:val="231F20"/>
                            <w:spacing w:val="-2"/>
                            <w:w w:val="105%"/>
                          </w:rPr>
                          <w:t>do</w:t>
                        </w:r>
                        <w:r>
                          <w:rPr>
                            <w:color w:val="231F20"/>
                            <w:spacing w:val="-10"/>
                            <w:w w:val="105%"/>
                          </w:rPr>
                          <w:t xml:space="preserve"> </w:t>
                        </w:r>
                        <w:r>
                          <w:rPr>
                            <w:color w:val="231F20"/>
                            <w:spacing w:val="-2"/>
                            <w:w w:val="105%"/>
                          </w:rPr>
                          <w:t>that.”</w:t>
                        </w:r>
                        <w:r>
                          <w:rPr>
                            <w:color w:val="231F20"/>
                            <w:spacing w:val="17"/>
                            <w:w w:val="105%"/>
                          </w:rPr>
                          <w:t xml:space="preserve"> </w:t>
                        </w:r>
                        <w:r>
                          <w:rPr>
                            <w:color w:val="231F20"/>
                            <w:spacing w:val="-2"/>
                            <w:w w:val="105%"/>
                          </w:rPr>
                          <w:t xml:space="preserve">But </w:t>
                        </w:r>
                        <w:r>
                          <w:rPr>
                            <w:color w:val="231F20"/>
                            <w:w w:val="105%"/>
                          </w:rPr>
                          <w:t>you can.</w:t>
                        </w:r>
                        <w:r>
                          <w:rPr>
                            <w:color w:val="231F20"/>
                            <w:spacing w:val="40"/>
                            <w:w w:val="105%"/>
                          </w:rPr>
                          <w:t xml:space="preserve"> </w:t>
                        </w:r>
                        <w:r>
                          <w:rPr>
                            <w:color w:val="231F20"/>
                            <w:w w:val="105%"/>
                          </w:rPr>
                          <w:t>You forget that you have just now tapped a source</w:t>
                        </w:r>
                        <w:r>
                          <w:rPr>
                            <w:color w:val="231F20"/>
                            <w:spacing w:val="-10"/>
                            <w:w w:val="105%"/>
                          </w:rPr>
                          <w:t xml:space="preserve"> </w:t>
                        </w:r>
                        <w:r>
                          <w:rPr>
                            <w:color w:val="231F20"/>
                            <w:w w:val="105%"/>
                          </w:rPr>
                          <w:t>of</w:t>
                        </w:r>
                        <w:r>
                          <w:rPr>
                            <w:color w:val="231F20"/>
                            <w:spacing w:val="-10"/>
                            <w:w w:val="105%"/>
                          </w:rPr>
                          <w:t xml:space="preserve"> </w:t>
                        </w:r>
                        <w:r>
                          <w:rPr>
                            <w:color w:val="231F20"/>
                            <w:w w:val="105%"/>
                          </w:rPr>
                          <w:t>power</w:t>
                        </w:r>
                        <w:r>
                          <w:rPr>
                            <w:color w:val="231F20"/>
                            <w:spacing w:val="-10"/>
                            <w:w w:val="105%"/>
                          </w:rPr>
                          <w:t xml:space="preserve"> </w:t>
                        </w:r>
                        <w:r>
                          <w:rPr>
                            <w:color w:val="231F20"/>
                            <w:w w:val="105%"/>
                          </w:rPr>
                          <w:t>much</w:t>
                        </w:r>
                        <w:r>
                          <w:rPr>
                            <w:color w:val="231F20"/>
                            <w:spacing w:val="-10"/>
                            <w:w w:val="105%"/>
                          </w:rPr>
                          <w:t xml:space="preserve"> </w:t>
                        </w:r>
                        <w:r>
                          <w:rPr>
                            <w:color w:val="231F20"/>
                            <w:w w:val="105%"/>
                          </w:rPr>
                          <w:t>greater</w:t>
                        </w:r>
                        <w:r>
                          <w:rPr>
                            <w:color w:val="231F20"/>
                            <w:spacing w:val="-10"/>
                            <w:w w:val="105%"/>
                          </w:rPr>
                          <w:t xml:space="preserve"> </w:t>
                        </w:r>
                        <w:r>
                          <w:rPr>
                            <w:color w:val="231F20"/>
                            <w:w w:val="105%"/>
                          </w:rPr>
                          <w:t>than</w:t>
                        </w:r>
                        <w:r>
                          <w:rPr>
                            <w:color w:val="231F20"/>
                            <w:spacing w:val="-10"/>
                            <w:w w:val="105%"/>
                          </w:rPr>
                          <w:t xml:space="preserve"> </w:t>
                        </w:r>
                        <w:r>
                          <w:rPr>
                            <w:color w:val="231F20"/>
                            <w:w w:val="105%"/>
                          </w:rPr>
                          <w:t>yourself.</w:t>
                        </w:r>
                        <w:r>
                          <w:rPr>
                            <w:color w:val="231F20"/>
                            <w:spacing w:val="15"/>
                            <w:w w:val="105%"/>
                          </w:rPr>
                          <w:t xml:space="preserve"> </w:t>
                        </w:r>
                        <w:r>
                          <w:rPr>
                            <w:color w:val="231F20"/>
                            <w:w w:val="105%"/>
                          </w:rPr>
                          <w:t>To</w:t>
                        </w:r>
                        <w:r>
                          <w:rPr>
                            <w:color w:val="231F20"/>
                            <w:spacing w:val="-10"/>
                            <w:w w:val="105%"/>
                          </w:rPr>
                          <w:t xml:space="preserve"> </w:t>
                        </w:r>
                        <w:r>
                          <w:rPr>
                            <w:color w:val="231F20"/>
                            <w:w w:val="105%"/>
                          </w:rPr>
                          <w:t xml:space="preserve">dupli- </w:t>
                        </w:r>
                        <w:r>
                          <w:rPr>
                            <w:color w:val="231F20"/>
                          </w:rPr>
                          <w:t xml:space="preserve">cate, with such backing, what we have accomplished is </w:t>
                        </w:r>
                        <w:r>
                          <w:rPr>
                            <w:color w:val="231F20"/>
                            <w:w w:val="105%"/>
                          </w:rPr>
                          <w:t>only</w:t>
                        </w:r>
                        <w:r>
                          <w:rPr>
                            <w:color w:val="231F20"/>
                            <w:spacing w:val="-5"/>
                            <w:w w:val="105%"/>
                          </w:rPr>
                          <w:t xml:space="preserve"> </w:t>
                        </w:r>
                        <w:r>
                          <w:rPr>
                            <w:color w:val="231F20"/>
                            <w:w w:val="105%"/>
                          </w:rPr>
                          <w:t>a</w:t>
                        </w:r>
                        <w:r>
                          <w:rPr>
                            <w:color w:val="231F20"/>
                            <w:spacing w:val="-5"/>
                            <w:w w:val="105%"/>
                          </w:rPr>
                          <w:t xml:space="preserve"> </w:t>
                        </w:r>
                        <w:r>
                          <w:rPr>
                            <w:color w:val="231F20"/>
                            <w:w w:val="105%"/>
                          </w:rPr>
                          <w:t>matter</w:t>
                        </w:r>
                        <w:r>
                          <w:rPr>
                            <w:color w:val="231F20"/>
                            <w:spacing w:val="-5"/>
                            <w:w w:val="105%"/>
                          </w:rPr>
                          <w:t xml:space="preserve"> </w:t>
                        </w:r>
                        <w:r>
                          <w:rPr>
                            <w:color w:val="231F20"/>
                            <w:w w:val="105%"/>
                          </w:rPr>
                          <w:t>of</w:t>
                        </w:r>
                        <w:r>
                          <w:rPr>
                            <w:color w:val="231F20"/>
                            <w:spacing w:val="-5"/>
                            <w:w w:val="105%"/>
                          </w:rPr>
                          <w:t xml:space="preserve"> </w:t>
                        </w:r>
                        <w:r>
                          <w:rPr>
                            <w:color w:val="231F20"/>
                            <w:w w:val="105%"/>
                          </w:rPr>
                          <w:t>willingness,</w:t>
                        </w:r>
                        <w:r>
                          <w:rPr>
                            <w:color w:val="231F20"/>
                            <w:spacing w:val="-5"/>
                            <w:w w:val="105%"/>
                          </w:rPr>
                          <w:t xml:space="preserve"> </w:t>
                        </w:r>
                        <w:r>
                          <w:rPr>
                            <w:color w:val="231F20"/>
                            <w:w w:val="105%"/>
                          </w:rPr>
                          <w:t>patience</w:t>
                        </w:r>
                        <w:r>
                          <w:rPr>
                            <w:color w:val="231F20"/>
                            <w:spacing w:val="-5"/>
                            <w:w w:val="105%"/>
                          </w:rPr>
                          <w:t xml:space="preserve"> </w:t>
                        </w:r>
                        <w:r>
                          <w:rPr>
                            <w:color w:val="231F20"/>
                            <w:w w:val="105%"/>
                          </w:rPr>
                          <w:t>and</w:t>
                        </w:r>
                        <w:r>
                          <w:rPr>
                            <w:color w:val="231F20"/>
                            <w:spacing w:val="-5"/>
                            <w:w w:val="105%"/>
                          </w:rPr>
                          <w:t xml:space="preserve"> </w:t>
                        </w:r>
                        <w:r>
                          <w:rPr>
                            <w:color w:val="231F20"/>
                            <w:w w:val="105%"/>
                          </w:rPr>
                          <w:t>labor.</w:t>
                        </w:r>
                      </w:p>
                      <w:p w14:paraId="5108A5F0" w14:textId="77777777" w:rsidR="00000000" w:rsidRDefault="00000000">
                        <w:pPr>
                          <w:pStyle w:val="BodyText"/>
                          <w:kinsoku w:val="0"/>
                          <w:overflowPunct w:val="0"/>
                          <w:spacing w:line="12.95pt" w:lineRule="auto"/>
                          <w:ind w:end="1.05pt"/>
                          <w:rPr>
                            <w:color w:val="231F20"/>
                            <w:w w:val="105%"/>
                          </w:rPr>
                        </w:pPr>
                        <w:r>
                          <w:rPr>
                            <w:color w:val="231F20"/>
                          </w:rPr>
                          <w:t>We know</w:t>
                        </w:r>
                        <w:r>
                          <w:rPr>
                            <w:color w:val="231F20"/>
                            <w:spacing w:val="-1"/>
                          </w:rPr>
                          <w:t xml:space="preserve"> </w:t>
                        </w:r>
                        <w:r>
                          <w:rPr>
                            <w:color w:val="231F20"/>
                          </w:rPr>
                          <w:t>of</w:t>
                        </w:r>
                        <w:r>
                          <w:rPr>
                            <w:color w:val="231F20"/>
                            <w:spacing w:val="-1"/>
                          </w:rPr>
                          <w:t xml:space="preserve"> </w:t>
                        </w:r>
                        <w:r>
                          <w:rPr>
                            <w:color w:val="231F20"/>
                          </w:rPr>
                          <w:t>anA.A.</w:t>
                        </w:r>
                        <w:r>
                          <w:rPr>
                            <w:color w:val="231F20"/>
                            <w:spacing w:val="-3"/>
                          </w:rPr>
                          <w:t xml:space="preserve"> </w:t>
                        </w:r>
                        <w:r>
                          <w:rPr>
                            <w:color w:val="231F20"/>
                          </w:rPr>
                          <w:t>member</w:t>
                        </w:r>
                        <w:r>
                          <w:rPr>
                            <w:color w:val="231F20"/>
                            <w:spacing w:val="-2"/>
                          </w:rPr>
                          <w:t xml:space="preserve"> </w:t>
                        </w:r>
                        <w:r>
                          <w:rPr>
                            <w:color w:val="231F20"/>
                          </w:rPr>
                          <w:t>who</w:t>
                        </w:r>
                        <w:r>
                          <w:rPr>
                            <w:color w:val="231F20"/>
                            <w:spacing w:val="-3"/>
                          </w:rPr>
                          <w:t xml:space="preserve"> </w:t>
                        </w:r>
                        <w:r>
                          <w:rPr>
                            <w:color w:val="231F20"/>
                          </w:rPr>
                          <w:t>was</w:t>
                        </w:r>
                        <w:r>
                          <w:rPr>
                            <w:color w:val="231F20"/>
                            <w:spacing w:val="-3"/>
                          </w:rPr>
                          <w:t xml:space="preserve"> </w:t>
                        </w:r>
                        <w:r>
                          <w:rPr>
                            <w:color w:val="231F20"/>
                          </w:rPr>
                          <w:t>living</w:t>
                        </w:r>
                        <w:r>
                          <w:rPr>
                            <w:color w:val="231F20"/>
                            <w:spacing w:val="-2"/>
                          </w:rPr>
                          <w:t xml:space="preserve"> </w:t>
                        </w:r>
                        <w:r>
                          <w:rPr>
                            <w:color w:val="231F20"/>
                          </w:rPr>
                          <w:t>in</w:t>
                        </w:r>
                        <w:r>
                          <w:rPr>
                            <w:color w:val="231F20"/>
                            <w:spacing w:val="-2"/>
                          </w:rPr>
                          <w:t xml:space="preserve"> </w:t>
                        </w:r>
                        <w:r>
                          <w:rPr>
                            <w:color w:val="231F20"/>
                          </w:rPr>
                          <w:t>a</w:t>
                        </w:r>
                        <w:r>
                          <w:rPr>
                            <w:color w:val="231F20"/>
                            <w:spacing w:val="-2"/>
                          </w:rPr>
                          <w:t xml:space="preserve"> </w:t>
                        </w:r>
                        <w:r>
                          <w:rPr>
                            <w:color w:val="231F20"/>
                          </w:rPr>
                          <w:t>large community.</w:t>
                        </w:r>
                        <w:r>
                          <w:rPr>
                            <w:color w:val="231F20"/>
                            <w:spacing w:val="29"/>
                          </w:rPr>
                          <w:t xml:space="preserve"> </w:t>
                        </w:r>
                        <w:r>
                          <w:rPr>
                            <w:color w:val="231F20"/>
                          </w:rPr>
                          <w:t>He</w:t>
                        </w:r>
                        <w:r>
                          <w:rPr>
                            <w:color w:val="231F20"/>
                            <w:spacing w:val="-9"/>
                          </w:rPr>
                          <w:t xml:space="preserve"> </w:t>
                        </w:r>
                        <w:r>
                          <w:rPr>
                            <w:color w:val="231F20"/>
                          </w:rPr>
                          <w:t>had</w:t>
                        </w:r>
                        <w:r>
                          <w:rPr>
                            <w:color w:val="231F20"/>
                            <w:spacing w:val="-9"/>
                          </w:rPr>
                          <w:t xml:space="preserve"> </w:t>
                        </w:r>
                        <w:r>
                          <w:rPr>
                            <w:color w:val="231F20"/>
                          </w:rPr>
                          <w:t>lived</w:t>
                        </w:r>
                        <w:r>
                          <w:rPr>
                            <w:color w:val="231F20"/>
                            <w:spacing w:val="-9"/>
                          </w:rPr>
                          <w:t xml:space="preserve"> </w:t>
                        </w:r>
                        <w:r>
                          <w:rPr>
                            <w:color w:val="231F20"/>
                          </w:rPr>
                          <w:t>there</w:t>
                        </w:r>
                        <w:r>
                          <w:rPr>
                            <w:color w:val="231F20"/>
                            <w:spacing w:val="-9"/>
                          </w:rPr>
                          <w:t xml:space="preserve"> </w:t>
                        </w:r>
                        <w:r>
                          <w:rPr>
                            <w:color w:val="231F20"/>
                          </w:rPr>
                          <w:t>but</w:t>
                        </w:r>
                        <w:r>
                          <w:rPr>
                            <w:color w:val="231F20"/>
                            <w:spacing w:val="-9"/>
                          </w:rPr>
                          <w:t xml:space="preserve"> </w:t>
                        </w:r>
                        <w:r>
                          <w:rPr>
                            <w:color w:val="231F20"/>
                          </w:rPr>
                          <w:t>a</w:t>
                        </w:r>
                        <w:r>
                          <w:rPr>
                            <w:color w:val="231F20"/>
                            <w:spacing w:val="-9"/>
                          </w:rPr>
                          <w:t xml:space="preserve"> </w:t>
                        </w:r>
                        <w:r>
                          <w:rPr>
                            <w:color w:val="231F20"/>
                          </w:rPr>
                          <w:t>few</w:t>
                        </w:r>
                        <w:r>
                          <w:rPr>
                            <w:color w:val="231F20"/>
                            <w:spacing w:val="-9"/>
                          </w:rPr>
                          <w:t xml:space="preserve"> </w:t>
                        </w:r>
                        <w:r>
                          <w:rPr>
                            <w:color w:val="231F20"/>
                          </w:rPr>
                          <w:t>weeks</w:t>
                        </w:r>
                        <w:r>
                          <w:rPr>
                            <w:color w:val="231F20"/>
                            <w:spacing w:val="-9"/>
                          </w:rPr>
                          <w:t xml:space="preserve"> </w:t>
                        </w:r>
                        <w:r>
                          <w:rPr>
                            <w:color w:val="231F20"/>
                          </w:rPr>
                          <w:t>when</w:t>
                        </w:r>
                        <w:r>
                          <w:rPr>
                            <w:color w:val="231F20"/>
                            <w:spacing w:val="-9"/>
                          </w:rPr>
                          <w:t xml:space="preserve"> </w:t>
                        </w:r>
                        <w:r>
                          <w:rPr>
                            <w:color w:val="231F20"/>
                          </w:rPr>
                          <w:t xml:space="preserve">he found that the place probably contained more alcoholics </w:t>
                        </w:r>
                        <w:r>
                          <w:rPr>
                            <w:color w:val="231F20"/>
                            <w:w w:val="105%"/>
                          </w:rPr>
                          <w:t>per</w:t>
                        </w:r>
                        <w:r>
                          <w:rPr>
                            <w:color w:val="231F20"/>
                            <w:spacing w:val="-6"/>
                            <w:w w:val="105%"/>
                          </w:rPr>
                          <w:t xml:space="preserve"> </w:t>
                        </w:r>
                        <w:r>
                          <w:rPr>
                            <w:color w:val="231F20"/>
                            <w:w w:val="105%"/>
                          </w:rPr>
                          <w:t>square</w:t>
                        </w:r>
                        <w:r>
                          <w:rPr>
                            <w:color w:val="231F20"/>
                            <w:spacing w:val="-6"/>
                            <w:w w:val="105%"/>
                          </w:rPr>
                          <w:t xml:space="preserve"> </w:t>
                        </w:r>
                        <w:r>
                          <w:rPr>
                            <w:color w:val="231F20"/>
                            <w:w w:val="105%"/>
                          </w:rPr>
                          <w:t>mile</w:t>
                        </w:r>
                        <w:r>
                          <w:rPr>
                            <w:color w:val="231F20"/>
                            <w:spacing w:val="-6"/>
                            <w:w w:val="105%"/>
                          </w:rPr>
                          <w:t xml:space="preserve"> </w:t>
                        </w:r>
                        <w:r>
                          <w:rPr>
                            <w:color w:val="231F20"/>
                            <w:w w:val="105%"/>
                          </w:rPr>
                          <w:t>than</w:t>
                        </w:r>
                        <w:r>
                          <w:rPr>
                            <w:color w:val="231F20"/>
                            <w:spacing w:val="-6"/>
                            <w:w w:val="105%"/>
                          </w:rPr>
                          <w:t xml:space="preserve"> </w:t>
                        </w:r>
                        <w:r>
                          <w:rPr>
                            <w:color w:val="231F20"/>
                            <w:w w:val="105%"/>
                          </w:rPr>
                          <w:t>any</w:t>
                        </w:r>
                        <w:r>
                          <w:rPr>
                            <w:color w:val="231F20"/>
                            <w:spacing w:val="-6"/>
                            <w:w w:val="105%"/>
                          </w:rPr>
                          <w:t xml:space="preserve"> </w:t>
                        </w:r>
                        <w:r>
                          <w:rPr>
                            <w:color w:val="231F20"/>
                            <w:w w:val="105%"/>
                          </w:rPr>
                          <w:t>city</w:t>
                        </w:r>
                        <w:r>
                          <w:rPr>
                            <w:color w:val="231F20"/>
                            <w:spacing w:val="-6"/>
                            <w:w w:val="105%"/>
                          </w:rPr>
                          <w:t xml:space="preserve"> </w:t>
                        </w:r>
                        <w:r>
                          <w:rPr>
                            <w:color w:val="231F20"/>
                            <w:w w:val="105%"/>
                          </w:rPr>
                          <w:t>in</w:t>
                        </w:r>
                        <w:r>
                          <w:rPr>
                            <w:color w:val="231F20"/>
                            <w:spacing w:val="-6"/>
                            <w:w w:val="105%"/>
                          </w:rPr>
                          <w:t xml:space="preserve"> </w:t>
                        </w:r>
                        <w:r>
                          <w:rPr>
                            <w:color w:val="231F20"/>
                            <w:w w:val="105%"/>
                          </w:rPr>
                          <w:t>the</w:t>
                        </w:r>
                        <w:r>
                          <w:rPr>
                            <w:color w:val="231F20"/>
                            <w:spacing w:val="-6"/>
                            <w:w w:val="105%"/>
                          </w:rPr>
                          <w:t xml:space="preserve"> </w:t>
                        </w:r>
                        <w:r>
                          <w:rPr>
                            <w:color w:val="231F20"/>
                            <w:w w:val="105%"/>
                          </w:rPr>
                          <w:t>country.</w:t>
                        </w:r>
                        <w:r>
                          <w:rPr>
                            <w:color w:val="231F20"/>
                            <w:spacing w:val="36"/>
                            <w:w w:val="105%"/>
                          </w:rPr>
                          <w:t xml:space="preserve"> </w:t>
                        </w:r>
                        <w:r>
                          <w:rPr>
                            <w:color w:val="231F20"/>
                            <w:w w:val="105%"/>
                          </w:rPr>
                          <w:t>This</w:t>
                        </w:r>
                        <w:r>
                          <w:rPr>
                            <w:color w:val="231F20"/>
                            <w:spacing w:val="-6"/>
                            <w:w w:val="105%"/>
                          </w:rPr>
                          <w:t xml:space="preserve"> </w:t>
                        </w:r>
                        <w:r>
                          <w:rPr>
                            <w:color w:val="231F20"/>
                            <w:w w:val="105%"/>
                          </w:rPr>
                          <w:t xml:space="preserve">was </w:t>
                        </w:r>
                        <w:r>
                          <w:rPr>
                            <w:color w:val="231F20"/>
                            <w:spacing w:val="-2"/>
                            <w:w w:val="105%"/>
                          </w:rPr>
                          <w:t>only</w:t>
                        </w:r>
                        <w:r>
                          <w:rPr>
                            <w:color w:val="231F20"/>
                            <w:spacing w:val="-10"/>
                            <w:w w:val="105%"/>
                          </w:rPr>
                          <w:t xml:space="preserve"> </w:t>
                        </w:r>
                        <w:r>
                          <w:rPr>
                            <w:color w:val="231F20"/>
                            <w:spacing w:val="-2"/>
                            <w:w w:val="105%"/>
                          </w:rPr>
                          <w:t>a</w:t>
                        </w:r>
                        <w:r>
                          <w:rPr>
                            <w:color w:val="231F20"/>
                            <w:spacing w:val="-10"/>
                            <w:w w:val="105%"/>
                          </w:rPr>
                          <w:t xml:space="preserve"> </w:t>
                        </w:r>
                        <w:r>
                          <w:rPr>
                            <w:color w:val="231F20"/>
                            <w:spacing w:val="-2"/>
                            <w:w w:val="105%"/>
                          </w:rPr>
                          <w:t>few</w:t>
                        </w:r>
                        <w:r>
                          <w:rPr>
                            <w:color w:val="231F20"/>
                            <w:spacing w:val="-10"/>
                            <w:w w:val="105%"/>
                          </w:rPr>
                          <w:t xml:space="preserve"> </w:t>
                        </w:r>
                        <w:r>
                          <w:rPr>
                            <w:color w:val="231F20"/>
                            <w:spacing w:val="-2"/>
                            <w:w w:val="105%"/>
                          </w:rPr>
                          <w:t>days</w:t>
                        </w:r>
                        <w:r>
                          <w:rPr>
                            <w:color w:val="231F20"/>
                            <w:spacing w:val="-10"/>
                            <w:w w:val="105%"/>
                          </w:rPr>
                          <w:t xml:space="preserve"> </w:t>
                        </w:r>
                        <w:r>
                          <w:rPr>
                            <w:color w:val="231F20"/>
                            <w:spacing w:val="-2"/>
                            <w:w w:val="105%"/>
                          </w:rPr>
                          <w:t>ago</w:t>
                        </w:r>
                        <w:r>
                          <w:rPr>
                            <w:color w:val="231F20"/>
                            <w:spacing w:val="-10"/>
                            <w:w w:val="105%"/>
                          </w:rPr>
                          <w:t xml:space="preserve"> </w:t>
                        </w:r>
                        <w:r>
                          <w:rPr>
                            <w:color w:val="231F20"/>
                            <w:spacing w:val="-2"/>
                            <w:w w:val="105%"/>
                          </w:rPr>
                          <w:t>at</w:t>
                        </w:r>
                        <w:r>
                          <w:rPr>
                            <w:color w:val="231F20"/>
                            <w:spacing w:val="-9"/>
                            <w:w w:val="105%"/>
                          </w:rPr>
                          <w:t xml:space="preserve"> </w:t>
                        </w:r>
                        <w:r>
                          <w:rPr>
                            <w:color w:val="231F20"/>
                            <w:spacing w:val="-2"/>
                            <w:w w:val="105%"/>
                          </w:rPr>
                          <w:t>this</w:t>
                        </w:r>
                        <w:r>
                          <w:rPr>
                            <w:color w:val="231F20"/>
                            <w:spacing w:val="-10"/>
                            <w:w w:val="105%"/>
                          </w:rPr>
                          <w:t xml:space="preserve"> </w:t>
                        </w:r>
                        <w:r>
                          <w:rPr>
                            <w:color w:val="231F20"/>
                            <w:spacing w:val="-2"/>
                            <w:w w:val="105%"/>
                          </w:rPr>
                          <w:t>writing. (1939)</w:t>
                        </w:r>
                        <w:r>
                          <w:rPr>
                            <w:color w:val="231F20"/>
                            <w:spacing w:val="22"/>
                            <w:w w:val="105%"/>
                          </w:rPr>
                          <w:t xml:space="preserve"> </w:t>
                        </w:r>
                        <w:r>
                          <w:rPr>
                            <w:color w:val="231F20"/>
                            <w:spacing w:val="-2"/>
                            <w:w w:val="105%"/>
                          </w:rPr>
                          <w:t>The</w:t>
                        </w:r>
                        <w:r>
                          <w:rPr>
                            <w:color w:val="231F20"/>
                            <w:spacing w:val="-10"/>
                            <w:w w:val="105%"/>
                          </w:rPr>
                          <w:t xml:space="preserve"> </w:t>
                        </w:r>
                        <w:r>
                          <w:rPr>
                            <w:color w:val="231F20"/>
                            <w:spacing w:val="-2"/>
                            <w:w w:val="105%"/>
                          </w:rPr>
                          <w:t xml:space="preserve">authori- </w:t>
                        </w:r>
                        <w:r>
                          <w:rPr>
                            <w:color w:val="231F20"/>
                          </w:rPr>
                          <w:t>ties</w:t>
                        </w:r>
                        <w:r>
                          <w:rPr>
                            <w:color w:val="231F20"/>
                            <w:spacing w:val="-10"/>
                          </w:rPr>
                          <w:t xml:space="preserve"> </w:t>
                        </w:r>
                        <w:r>
                          <w:rPr>
                            <w:color w:val="231F20"/>
                          </w:rPr>
                          <w:t>were</w:t>
                        </w:r>
                        <w:r>
                          <w:rPr>
                            <w:color w:val="231F20"/>
                            <w:spacing w:val="-10"/>
                          </w:rPr>
                          <w:t xml:space="preserve"> </w:t>
                        </w:r>
                        <w:r>
                          <w:rPr>
                            <w:color w:val="231F20"/>
                          </w:rPr>
                          <w:t>much</w:t>
                        </w:r>
                        <w:r>
                          <w:rPr>
                            <w:color w:val="231F20"/>
                            <w:spacing w:val="-10"/>
                          </w:rPr>
                          <w:t xml:space="preserve"> </w:t>
                        </w:r>
                        <w:r>
                          <w:rPr>
                            <w:color w:val="231F20"/>
                          </w:rPr>
                          <w:t>concerned.</w:t>
                        </w:r>
                        <w:r>
                          <w:rPr>
                            <w:color w:val="231F20"/>
                            <w:spacing w:val="28"/>
                          </w:rPr>
                          <w:t xml:space="preserve"> </w:t>
                        </w:r>
                        <w:r>
                          <w:rPr>
                            <w:color w:val="231F20"/>
                          </w:rPr>
                          <w:t>He</w:t>
                        </w:r>
                        <w:r>
                          <w:rPr>
                            <w:color w:val="231F20"/>
                            <w:spacing w:val="-10"/>
                          </w:rPr>
                          <w:t xml:space="preserve"> </w:t>
                        </w:r>
                        <w:r>
                          <w:rPr>
                            <w:color w:val="231F20"/>
                          </w:rPr>
                          <w:t>got</w:t>
                        </w:r>
                        <w:r>
                          <w:rPr>
                            <w:color w:val="231F20"/>
                            <w:spacing w:val="-10"/>
                          </w:rPr>
                          <w:t xml:space="preserve"> </w:t>
                        </w:r>
                        <w:r>
                          <w:rPr>
                            <w:color w:val="231F20"/>
                          </w:rPr>
                          <w:t>in</w:t>
                        </w:r>
                        <w:r>
                          <w:rPr>
                            <w:color w:val="231F20"/>
                            <w:spacing w:val="-10"/>
                          </w:rPr>
                          <w:t xml:space="preserve"> </w:t>
                        </w:r>
                        <w:r>
                          <w:rPr>
                            <w:color w:val="231F20"/>
                          </w:rPr>
                          <w:t>touch</w:t>
                        </w:r>
                        <w:r>
                          <w:rPr>
                            <w:color w:val="231F20"/>
                            <w:spacing w:val="-10"/>
                          </w:rPr>
                          <w:t xml:space="preserve"> </w:t>
                        </w:r>
                        <w:r>
                          <w:rPr>
                            <w:color w:val="231F20"/>
                          </w:rPr>
                          <w:t>with</w:t>
                        </w:r>
                        <w:r>
                          <w:rPr>
                            <w:color w:val="231F20"/>
                            <w:spacing w:val="-10"/>
                          </w:rPr>
                          <w:t xml:space="preserve"> </w:t>
                        </w:r>
                        <w:r>
                          <w:rPr>
                            <w:color w:val="231F20"/>
                          </w:rPr>
                          <w:t>a</w:t>
                        </w:r>
                        <w:r>
                          <w:rPr>
                            <w:color w:val="231F20"/>
                            <w:spacing w:val="-10"/>
                          </w:rPr>
                          <w:t xml:space="preserve"> </w:t>
                        </w:r>
                        <w:r>
                          <w:rPr>
                            <w:color w:val="231F20"/>
                          </w:rPr>
                          <w:t xml:space="preserve">promi- nent psychiatrist who had undertaken certain responsi- </w:t>
                        </w:r>
                        <w:r>
                          <w:rPr>
                            <w:color w:val="231F20"/>
                            <w:w w:val="105%"/>
                          </w:rPr>
                          <w:t>bilities for the mental health of the community.</w:t>
                        </w:r>
                        <w:r>
                          <w:rPr>
                            <w:color w:val="231F20"/>
                            <w:spacing w:val="40"/>
                            <w:w w:val="105%"/>
                          </w:rPr>
                          <w:t xml:space="preserve"> </w:t>
                        </w:r>
                        <w:r>
                          <w:rPr>
                            <w:color w:val="231F20"/>
                            <w:w w:val="105%"/>
                          </w:rPr>
                          <w:t xml:space="preserve">The </w:t>
                        </w:r>
                        <w:r>
                          <w:rPr>
                            <w:color w:val="231F20"/>
                            <w:spacing w:val="-2"/>
                          </w:rPr>
                          <w:t>doctor</w:t>
                        </w:r>
                        <w:r>
                          <w:rPr>
                            <w:color w:val="231F20"/>
                            <w:spacing w:val="-8"/>
                          </w:rPr>
                          <w:t xml:space="preserve"> </w:t>
                        </w:r>
                        <w:r>
                          <w:rPr>
                            <w:color w:val="231F20"/>
                            <w:spacing w:val="-2"/>
                          </w:rPr>
                          <w:t>proved</w:t>
                        </w:r>
                        <w:r>
                          <w:rPr>
                            <w:color w:val="231F20"/>
                            <w:spacing w:val="-8"/>
                          </w:rPr>
                          <w:t xml:space="preserve"> </w:t>
                        </w:r>
                        <w:r>
                          <w:rPr>
                            <w:color w:val="231F20"/>
                            <w:spacing w:val="-2"/>
                          </w:rPr>
                          <w:t>to</w:t>
                        </w:r>
                        <w:r>
                          <w:rPr>
                            <w:color w:val="231F20"/>
                            <w:spacing w:val="-8"/>
                          </w:rPr>
                          <w:t xml:space="preserve"> </w:t>
                        </w:r>
                        <w:r>
                          <w:rPr>
                            <w:color w:val="231F20"/>
                            <w:spacing w:val="-2"/>
                          </w:rPr>
                          <w:t>be</w:t>
                        </w:r>
                        <w:r>
                          <w:rPr>
                            <w:color w:val="231F20"/>
                            <w:spacing w:val="-8"/>
                          </w:rPr>
                          <w:t xml:space="preserve"> </w:t>
                        </w:r>
                        <w:r>
                          <w:rPr>
                            <w:color w:val="231F20"/>
                            <w:spacing w:val="-2"/>
                          </w:rPr>
                          <w:t>able</w:t>
                        </w:r>
                        <w:r>
                          <w:rPr>
                            <w:color w:val="231F20"/>
                            <w:spacing w:val="-8"/>
                          </w:rPr>
                          <w:t xml:space="preserve"> </w:t>
                        </w:r>
                        <w:r>
                          <w:rPr>
                            <w:color w:val="231F20"/>
                            <w:spacing w:val="-2"/>
                          </w:rPr>
                          <w:t>and</w:t>
                        </w:r>
                        <w:r>
                          <w:rPr>
                            <w:color w:val="231F20"/>
                            <w:spacing w:val="-8"/>
                          </w:rPr>
                          <w:t xml:space="preserve"> </w:t>
                        </w:r>
                        <w:r>
                          <w:rPr>
                            <w:color w:val="231F20"/>
                            <w:spacing w:val="-2"/>
                          </w:rPr>
                          <w:t>exceedingly</w:t>
                        </w:r>
                        <w:r>
                          <w:rPr>
                            <w:color w:val="231F20"/>
                            <w:spacing w:val="-8"/>
                          </w:rPr>
                          <w:t xml:space="preserve"> </w:t>
                        </w:r>
                        <w:r>
                          <w:rPr>
                            <w:color w:val="231F20"/>
                            <w:spacing w:val="-2"/>
                          </w:rPr>
                          <w:t>anxious</w:t>
                        </w:r>
                        <w:r>
                          <w:rPr>
                            <w:color w:val="231F20"/>
                            <w:spacing w:val="-8"/>
                          </w:rPr>
                          <w:t xml:space="preserve"> </w:t>
                        </w:r>
                        <w:r>
                          <w:rPr>
                            <w:color w:val="231F20"/>
                            <w:spacing w:val="-2"/>
                          </w:rPr>
                          <w:t>to</w:t>
                        </w:r>
                        <w:r>
                          <w:rPr>
                            <w:color w:val="231F20"/>
                            <w:spacing w:val="-8"/>
                          </w:rPr>
                          <w:t xml:space="preserve"> </w:t>
                        </w:r>
                        <w:r>
                          <w:rPr>
                            <w:color w:val="231F20"/>
                            <w:spacing w:val="-2"/>
                          </w:rPr>
                          <w:t xml:space="preserve">adopt </w:t>
                        </w:r>
                        <w:r>
                          <w:rPr>
                            <w:color w:val="231F20"/>
                            <w:w w:val="105%"/>
                          </w:rPr>
                          <w:t>any</w:t>
                        </w:r>
                        <w:r>
                          <w:rPr>
                            <w:color w:val="231F20"/>
                            <w:spacing w:val="-6"/>
                            <w:w w:val="105%"/>
                          </w:rPr>
                          <w:t xml:space="preserve"> </w:t>
                        </w:r>
                        <w:r>
                          <w:rPr>
                            <w:color w:val="231F20"/>
                            <w:w w:val="105%"/>
                          </w:rPr>
                          <w:t>workable</w:t>
                        </w:r>
                        <w:r>
                          <w:rPr>
                            <w:color w:val="231F20"/>
                            <w:spacing w:val="-6"/>
                            <w:w w:val="105%"/>
                          </w:rPr>
                          <w:t xml:space="preserve"> </w:t>
                        </w:r>
                        <w:r>
                          <w:rPr>
                            <w:color w:val="231F20"/>
                            <w:w w:val="105%"/>
                          </w:rPr>
                          <w:t>method</w:t>
                        </w:r>
                        <w:r>
                          <w:rPr>
                            <w:color w:val="231F20"/>
                            <w:spacing w:val="-6"/>
                            <w:w w:val="105%"/>
                          </w:rPr>
                          <w:t xml:space="preserve"> </w:t>
                        </w:r>
                        <w:r>
                          <w:rPr>
                            <w:color w:val="231F20"/>
                            <w:w w:val="105%"/>
                          </w:rPr>
                          <w:t>of</w:t>
                        </w:r>
                        <w:r>
                          <w:rPr>
                            <w:color w:val="231F20"/>
                            <w:spacing w:val="-6"/>
                            <w:w w:val="105%"/>
                          </w:rPr>
                          <w:t xml:space="preserve"> </w:t>
                        </w:r>
                        <w:r>
                          <w:rPr>
                            <w:color w:val="231F20"/>
                            <w:w w:val="105%"/>
                          </w:rPr>
                          <w:t>handling</w:t>
                        </w:r>
                        <w:r>
                          <w:rPr>
                            <w:color w:val="231F20"/>
                            <w:spacing w:val="-6"/>
                            <w:w w:val="105%"/>
                          </w:rPr>
                          <w:t xml:space="preserve"> </w:t>
                        </w:r>
                        <w:r>
                          <w:rPr>
                            <w:color w:val="231F20"/>
                            <w:w w:val="105%"/>
                          </w:rPr>
                          <w:t>the</w:t>
                        </w:r>
                        <w:r>
                          <w:rPr>
                            <w:color w:val="231F20"/>
                            <w:spacing w:val="-6"/>
                            <w:w w:val="105%"/>
                          </w:rPr>
                          <w:t xml:space="preserve"> </w:t>
                        </w:r>
                        <w:r>
                          <w:rPr>
                            <w:color w:val="231F20"/>
                            <w:w w:val="105%"/>
                          </w:rPr>
                          <w:t>situation.</w:t>
                        </w:r>
                        <w:r>
                          <w:rPr>
                            <w:color w:val="231F20"/>
                            <w:spacing w:val="34"/>
                            <w:w w:val="105%"/>
                          </w:rPr>
                          <w:t xml:space="preserve"> </w:t>
                        </w:r>
                        <w:r>
                          <w:rPr>
                            <w:color w:val="231F20"/>
                            <w:w w:val="105%"/>
                          </w:rPr>
                          <w:t>So</w:t>
                        </w:r>
                        <w:r>
                          <w:rPr>
                            <w:color w:val="231F20"/>
                            <w:spacing w:val="-6"/>
                            <w:w w:val="105%"/>
                          </w:rPr>
                          <w:t xml:space="preserve"> </w:t>
                        </w:r>
                        <w:r>
                          <w:rPr>
                            <w:color w:val="231F20"/>
                            <w:w w:val="105%"/>
                          </w:rPr>
                          <w:t>he inquired,</w:t>
                        </w:r>
                        <w:r>
                          <w:rPr>
                            <w:color w:val="231F20"/>
                            <w:spacing w:val="-3"/>
                            <w:w w:val="105%"/>
                          </w:rPr>
                          <w:t xml:space="preserve"> </w:t>
                        </w:r>
                        <w:r>
                          <w:rPr>
                            <w:color w:val="231F20"/>
                            <w:w w:val="105%"/>
                          </w:rPr>
                          <w:t>what</w:t>
                        </w:r>
                        <w:r>
                          <w:rPr>
                            <w:color w:val="231F20"/>
                            <w:spacing w:val="-3"/>
                            <w:w w:val="105%"/>
                          </w:rPr>
                          <w:t xml:space="preserve"> </w:t>
                        </w:r>
                        <w:r>
                          <w:rPr>
                            <w:color w:val="231F20"/>
                            <w:w w:val="105%"/>
                          </w:rPr>
                          <w:t>did</w:t>
                        </w:r>
                        <w:r>
                          <w:rPr>
                            <w:color w:val="231F20"/>
                            <w:spacing w:val="-3"/>
                            <w:w w:val="105%"/>
                          </w:rPr>
                          <w:t xml:space="preserve"> </w:t>
                        </w:r>
                        <w:r>
                          <w:rPr>
                            <w:color w:val="231F20"/>
                            <w:w w:val="105%"/>
                          </w:rPr>
                          <w:t>our</w:t>
                        </w:r>
                        <w:r>
                          <w:rPr>
                            <w:color w:val="231F20"/>
                            <w:spacing w:val="-3"/>
                            <w:w w:val="105%"/>
                          </w:rPr>
                          <w:t xml:space="preserve"> </w:t>
                        </w:r>
                        <w:r>
                          <w:rPr>
                            <w:color w:val="231F20"/>
                            <w:w w:val="105%"/>
                          </w:rPr>
                          <w:t>friend</w:t>
                        </w:r>
                        <w:r>
                          <w:rPr>
                            <w:color w:val="231F20"/>
                            <w:spacing w:val="-3"/>
                            <w:w w:val="105%"/>
                          </w:rPr>
                          <w:t xml:space="preserve"> </w:t>
                        </w:r>
                        <w:r>
                          <w:rPr>
                            <w:color w:val="231F20"/>
                            <w:w w:val="105%"/>
                          </w:rPr>
                          <w:t>have</w:t>
                        </w:r>
                        <w:r>
                          <w:rPr>
                            <w:color w:val="231F20"/>
                            <w:spacing w:val="-3"/>
                            <w:w w:val="105%"/>
                          </w:rPr>
                          <w:t xml:space="preserve"> </w:t>
                        </w:r>
                        <w:r>
                          <w:rPr>
                            <w:color w:val="231F20"/>
                            <w:w w:val="105%"/>
                          </w:rPr>
                          <w:t>on</w:t>
                        </w:r>
                        <w:r>
                          <w:rPr>
                            <w:color w:val="231F20"/>
                            <w:spacing w:val="-3"/>
                            <w:w w:val="105%"/>
                          </w:rPr>
                          <w:t xml:space="preserve"> </w:t>
                        </w:r>
                        <w:r>
                          <w:rPr>
                            <w:color w:val="231F20"/>
                            <w:w w:val="105%"/>
                          </w:rPr>
                          <w:t>the</w:t>
                        </w:r>
                        <w:r>
                          <w:rPr>
                            <w:color w:val="231F20"/>
                            <w:spacing w:val="-3"/>
                            <w:w w:val="105%"/>
                          </w:rPr>
                          <w:t xml:space="preserve"> </w:t>
                        </w:r>
                        <w:r>
                          <w:rPr>
                            <w:color w:val="231F20"/>
                            <w:w w:val="105%"/>
                          </w:rPr>
                          <w:t>ball?</w:t>
                        </w:r>
                      </w:p>
                      <w:p w14:paraId="53D2D19C" w14:textId="77777777" w:rsidR="00000000" w:rsidRDefault="00000000">
                        <w:pPr>
                          <w:pStyle w:val="BodyText"/>
                          <w:kinsoku w:val="0"/>
                          <w:overflowPunct w:val="0"/>
                          <w:spacing w:before="0.50pt" w:line="12.95pt" w:lineRule="auto"/>
                          <w:ind w:end="1pt"/>
                          <w:rPr>
                            <w:color w:val="231F20"/>
                            <w:spacing w:val="-2"/>
                            <w:w w:val="105%"/>
                          </w:rPr>
                        </w:pPr>
                        <w:r>
                          <w:rPr>
                            <w:color w:val="231F20"/>
                            <w:w w:val="105%"/>
                          </w:rPr>
                          <w:t>Our</w:t>
                        </w:r>
                        <w:r>
                          <w:rPr>
                            <w:color w:val="231F20"/>
                            <w:spacing w:val="-12"/>
                            <w:w w:val="105%"/>
                          </w:rPr>
                          <w:t xml:space="preserve"> </w:t>
                        </w:r>
                        <w:r>
                          <w:rPr>
                            <w:color w:val="231F20"/>
                            <w:w w:val="105%"/>
                          </w:rPr>
                          <w:t>friend</w:t>
                        </w:r>
                        <w:r>
                          <w:rPr>
                            <w:color w:val="231F20"/>
                            <w:spacing w:val="-12"/>
                            <w:w w:val="105%"/>
                          </w:rPr>
                          <w:t xml:space="preserve"> </w:t>
                        </w:r>
                        <w:r>
                          <w:rPr>
                            <w:color w:val="231F20"/>
                            <w:w w:val="105%"/>
                          </w:rPr>
                          <w:t>proceeded</w:t>
                        </w:r>
                        <w:r>
                          <w:rPr>
                            <w:color w:val="231F20"/>
                            <w:spacing w:val="-12"/>
                            <w:w w:val="105%"/>
                          </w:rPr>
                          <w:t xml:space="preserve"> </w:t>
                        </w:r>
                        <w:r>
                          <w:rPr>
                            <w:color w:val="231F20"/>
                            <w:w w:val="105%"/>
                          </w:rPr>
                          <w:t>to</w:t>
                        </w:r>
                        <w:r>
                          <w:rPr>
                            <w:color w:val="231F20"/>
                            <w:spacing w:val="-12"/>
                            <w:w w:val="105%"/>
                          </w:rPr>
                          <w:t xml:space="preserve"> </w:t>
                        </w:r>
                        <w:r>
                          <w:rPr>
                            <w:color w:val="231F20"/>
                            <w:w w:val="105%"/>
                          </w:rPr>
                          <w:t>tell</w:t>
                        </w:r>
                        <w:r>
                          <w:rPr>
                            <w:color w:val="231F20"/>
                            <w:spacing w:val="-12"/>
                            <w:w w:val="105%"/>
                          </w:rPr>
                          <w:t xml:space="preserve"> </w:t>
                        </w:r>
                        <w:r>
                          <w:rPr>
                            <w:color w:val="231F20"/>
                            <w:w w:val="105%"/>
                          </w:rPr>
                          <w:t>him.</w:t>
                        </w:r>
                        <w:r>
                          <w:rPr>
                            <w:color w:val="231F20"/>
                            <w:spacing w:val="-11"/>
                            <w:w w:val="105%"/>
                          </w:rPr>
                          <w:t xml:space="preserve"> </w:t>
                        </w:r>
                        <w:r>
                          <w:rPr>
                            <w:color w:val="231F20"/>
                            <w:w w:val="105%"/>
                          </w:rPr>
                          <w:t>And</w:t>
                        </w:r>
                        <w:r>
                          <w:rPr>
                            <w:color w:val="231F20"/>
                            <w:spacing w:val="-12"/>
                            <w:w w:val="105%"/>
                          </w:rPr>
                          <w:t xml:space="preserve"> </w:t>
                        </w:r>
                        <w:r>
                          <w:rPr>
                            <w:color w:val="231F20"/>
                            <w:w w:val="105%"/>
                          </w:rPr>
                          <w:t>with</w:t>
                        </w:r>
                        <w:r>
                          <w:rPr>
                            <w:color w:val="231F20"/>
                            <w:spacing w:val="-12"/>
                            <w:w w:val="105%"/>
                          </w:rPr>
                          <w:t xml:space="preserve"> </w:t>
                        </w:r>
                        <w:r>
                          <w:rPr>
                            <w:color w:val="231F20"/>
                            <w:w w:val="105%"/>
                          </w:rPr>
                          <w:t>such</w:t>
                        </w:r>
                        <w:r>
                          <w:rPr>
                            <w:color w:val="231F20"/>
                            <w:spacing w:val="-12"/>
                            <w:w w:val="105%"/>
                          </w:rPr>
                          <w:t xml:space="preserve"> </w:t>
                        </w:r>
                        <w:r>
                          <w:rPr>
                            <w:color w:val="231F20"/>
                            <w:w w:val="105%"/>
                          </w:rPr>
                          <w:t xml:space="preserve">good </w:t>
                        </w:r>
                        <w:r>
                          <w:rPr>
                            <w:color w:val="231F20"/>
                          </w:rPr>
                          <w:t xml:space="preserve">effect that the doctor agreed to a test among his patients </w:t>
                        </w:r>
                        <w:r>
                          <w:rPr>
                            <w:color w:val="231F20"/>
                            <w:w w:val="105%"/>
                          </w:rPr>
                          <w:t>and</w:t>
                        </w:r>
                        <w:r>
                          <w:rPr>
                            <w:color w:val="231F20"/>
                            <w:spacing w:val="-4"/>
                            <w:w w:val="105%"/>
                          </w:rPr>
                          <w:t xml:space="preserve"> </w:t>
                        </w:r>
                        <w:r>
                          <w:rPr>
                            <w:color w:val="231F20"/>
                            <w:w w:val="105%"/>
                          </w:rPr>
                          <w:t>certain</w:t>
                        </w:r>
                        <w:r>
                          <w:rPr>
                            <w:color w:val="231F20"/>
                            <w:spacing w:val="-4"/>
                            <w:w w:val="105%"/>
                          </w:rPr>
                          <w:t xml:space="preserve"> </w:t>
                        </w:r>
                        <w:r>
                          <w:rPr>
                            <w:color w:val="231F20"/>
                            <w:w w:val="105%"/>
                          </w:rPr>
                          <w:t>other</w:t>
                        </w:r>
                        <w:r>
                          <w:rPr>
                            <w:color w:val="231F20"/>
                            <w:spacing w:val="-4"/>
                            <w:w w:val="105%"/>
                          </w:rPr>
                          <w:t xml:space="preserve"> </w:t>
                        </w:r>
                        <w:r>
                          <w:rPr>
                            <w:color w:val="231F20"/>
                            <w:w w:val="105%"/>
                          </w:rPr>
                          <w:t>alcoholics</w:t>
                        </w:r>
                        <w:r>
                          <w:rPr>
                            <w:color w:val="231F20"/>
                            <w:spacing w:val="-4"/>
                            <w:w w:val="105%"/>
                          </w:rPr>
                          <w:t xml:space="preserve"> </w:t>
                        </w:r>
                        <w:r>
                          <w:rPr>
                            <w:color w:val="231F20"/>
                            <w:w w:val="105%"/>
                          </w:rPr>
                          <w:t>from</w:t>
                        </w:r>
                        <w:r>
                          <w:rPr>
                            <w:color w:val="231F20"/>
                            <w:spacing w:val="-4"/>
                            <w:w w:val="105%"/>
                          </w:rPr>
                          <w:t xml:space="preserve"> </w:t>
                        </w:r>
                        <w:r>
                          <w:rPr>
                            <w:color w:val="231F20"/>
                            <w:w w:val="105%"/>
                          </w:rPr>
                          <w:t>a</w:t>
                        </w:r>
                        <w:r>
                          <w:rPr>
                            <w:color w:val="231F20"/>
                            <w:spacing w:val="-4"/>
                            <w:w w:val="105%"/>
                          </w:rPr>
                          <w:t xml:space="preserve"> </w:t>
                        </w:r>
                        <w:r>
                          <w:rPr>
                            <w:color w:val="231F20"/>
                            <w:w w:val="105%"/>
                          </w:rPr>
                          <w:t>clinic</w:t>
                        </w:r>
                        <w:r>
                          <w:rPr>
                            <w:color w:val="231F20"/>
                            <w:spacing w:val="-4"/>
                            <w:w w:val="105%"/>
                          </w:rPr>
                          <w:t xml:space="preserve"> </w:t>
                        </w:r>
                        <w:r>
                          <w:rPr>
                            <w:color w:val="231F20"/>
                            <w:w w:val="105%"/>
                          </w:rPr>
                          <w:t>which</w:t>
                        </w:r>
                        <w:r>
                          <w:rPr>
                            <w:color w:val="231F20"/>
                            <w:spacing w:val="-4"/>
                            <w:w w:val="105%"/>
                          </w:rPr>
                          <w:t xml:space="preserve"> </w:t>
                        </w:r>
                        <w:r>
                          <w:rPr>
                            <w:color w:val="231F20"/>
                            <w:w w:val="105%"/>
                          </w:rPr>
                          <w:t>he</w:t>
                        </w:r>
                        <w:r>
                          <w:rPr>
                            <w:color w:val="231F20"/>
                            <w:spacing w:val="-4"/>
                            <w:w w:val="105%"/>
                          </w:rPr>
                          <w:t xml:space="preserve"> </w:t>
                        </w:r>
                        <w:r>
                          <w:rPr>
                            <w:color w:val="231F20"/>
                            <w:w w:val="105%"/>
                          </w:rPr>
                          <w:t xml:space="preserve">at- </w:t>
                        </w:r>
                        <w:r>
                          <w:rPr>
                            <w:color w:val="231F20"/>
                          </w:rPr>
                          <w:t>tends.</w:t>
                        </w:r>
                        <w:r>
                          <w:rPr>
                            <w:color w:val="231F20"/>
                            <w:spacing w:val="36"/>
                          </w:rPr>
                          <w:t xml:space="preserve"> </w:t>
                        </w:r>
                        <w:r>
                          <w:rPr>
                            <w:color w:val="231F20"/>
                          </w:rPr>
                          <w:t>Arrangements</w:t>
                        </w:r>
                        <w:r>
                          <w:rPr>
                            <w:color w:val="231F20"/>
                            <w:spacing w:val="-5"/>
                          </w:rPr>
                          <w:t xml:space="preserve"> </w:t>
                        </w:r>
                        <w:r>
                          <w:rPr>
                            <w:color w:val="231F20"/>
                          </w:rPr>
                          <w:t>were</w:t>
                        </w:r>
                        <w:r>
                          <w:rPr>
                            <w:color w:val="231F20"/>
                            <w:spacing w:val="-6"/>
                          </w:rPr>
                          <w:t xml:space="preserve"> </w:t>
                        </w:r>
                        <w:r>
                          <w:rPr>
                            <w:color w:val="231F20"/>
                          </w:rPr>
                          <w:t>also</w:t>
                        </w:r>
                        <w:r>
                          <w:rPr>
                            <w:color w:val="231F20"/>
                            <w:spacing w:val="-5"/>
                          </w:rPr>
                          <w:t xml:space="preserve"> </w:t>
                        </w:r>
                        <w:r>
                          <w:rPr>
                            <w:color w:val="231F20"/>
                          </w:rPr>
                          <w:t>made</w:t>
                        </w:r>
                        <w:r>
                          <w:rPr>
                            <w:color w:val="231F20"/>
                            <w:spacing w:val="-6"/>
                          </w:rPr>
                          <w:t xml:space="preserve"> </w:t>
                        </w:r>
                        <w:r>
                          <w:rPr>
                            <w:color w:val="231F20"/>
                          </w:rPr>
                          <w:t>with</w:t>
                        </w:r>
                        <w:r>
                          <w:rPr>
                            <w:color w:val="231F20"/>
                            <w:spacing w:val="-5"/>
                          </w:rPr>
                          <w:t xml:space="preserve"> </w:t>
                        </w:r>
                        <w:r>
                          <w:rPr>
                            <w:color w:val="231F20"/>
                          </w:rPr>
                          <w:t>the</w:t>
                        </w:r>
                        <w:r>
                          <w:rPr>
                            <w:color w:val="231F20"/>
                            <w:spacing w:val="-6"/>
                          </w:rPr>
                          <w:t xml:space="preserve"> </w:t>
                        </w:r>
                        <w:r>
                          <w:rPr>
                            <w:color w:val="231F20"/>
                          </w:rPr>
                          <w:t>chief</w:t>
                        </w:r>
                        <w:r>
                          <w:rPr>
                            <w:color w:val="231F20"/>
                            <w:spacing w:val="-5"/>
                          </w:rPr>
                          <w:t xml:space="preserve"> </w:t>
                        </w:r>
                        <w:r>
                          <w:rPr>
                            <w:color w:val="231F20"/>
                          </w:rPr>
                          <w:t xml:space="preserve">psy- </w:t>
                        </w:r>
                        <w:r>
                          <w:rPr>
                            <w:color w:val="231F20"/>
                            <w:w w:val="105%"/>
                          </w:rPr>
                          <w:t>chiatrist</w:t>
                        </w:r>
                        <w:r>
                          <w:rPr>
                            <w:color w:val="231F20"/>
                            <w:spacing w:val="-1"/>
                            <w:w w:val="105%"/>
                          </w:rPr>
                          <w:t xml:space="preserve"> </w:t>
                        </w:r>
                        <w:r>
                          <w:rPr>
                            <w:color w:val="231F20"/>
                            <w:w w:val="105%"/>
                          </w:rPr>
                          <w:t>of</w:t>
                        </w:r>
                        <w:r>
                          <w:rPr>
                            <w:color w:val="231F20"/>
                            <w:spacing w:val="-1"/>
                            <w:w w:val="105%"/>
                          </w:rPr>
                          <w:t xml:space="preserve"> </w:t>
                        </w:r>
                        <w:r>
                          <w:rPr>
                            <w:color w:val="231F20"/>
                            <w:w w:val="105%"/>
                          </w:rPr>
                          <w:t>a</w:t>
                        </w:r>
                        <w:r>
                          <w:rPr>
                            <w:color w:val="231F20"/>
                            <w:spacing w:val="-1"/>
                            <w:w w:val="105%"/>
                          </w:rPr>
                          <w:t xml:space="preserve"> </w:t>
                        </w:r>
                        <w:r>
                          <w:rPr>
                            <w:color w:val="231F20"/>
                            <w:w w:val="105%"/>
                          </w:rPr>
                          <w:t>large</w:t>
                        </w:r>
                        <w:r>
                          <w:rPr>
                            <w:color w:val="231F20"/>
                            <w:spacing w:val="-1"/>
                            <w:w w:val="105%"/>
                          </w:rPr>
                          <w:t xml:space="preserve"> </w:t>
                        </w:r>
                        <w:r>
                          <w:rPr>
                            <w:color w:val="231F20"/>
                            <w:w w:val="105%"/>
                          </w:rPr>
                          <w:t>public</w:t>
                        </w:r>
                        <w:r>
                          <w:rPr>
                            <w:color w:val="231F20"/>
                            <w:spacing w:val="-1"/>
                            <w:w w:val="105%"/>
                          </w:rPr>
                          <w:t xml:space="preserve"> </w:t>
                        </w:r>
                        <w:r>
                          <w:rPr>
                            <w:color w:val="231F20"/>
                            <w:w w:val="105%"/>
                          </w:rPr>
                          <w:t>hospital</w:t>
                        </w:r>
                        <w:r>
                          <w:rPr>
                            <w:color w:val="231F20"/>
                            <w:spacing w:val="-1"/>
                            <w:w w:val="105%"/>
                          </w:rPr>
                          <w:t xml:space="preserve"> </w:t>
                        </w:r>
                        <w:r>
                          <w:rPr>
                            <w:color w:val="231F20"/>
                            <w:w w:val="105%"/>
                          </w:rPr>
                          <w:t>to</w:t>
                        </w:r>
                        <w:r>
                          <w:rPr>
                            <w:color w:val="231F20"/>
                            <w:spacing w:val="-1"/>
                            <w:w w:val="105%"/>
                          </w:rPr>
                          <w:t xml:space="preserve"> </w:t>
                        </w:r>
                        <w:r>
                          <w:rPr>
                            <w:color w:val="231F20"/>
                            <w:w w:val="105%"/>
                          </w:rPr>
                          <w:t>select</w:t>
                        </w:r>
                        <w:r>
                          <w:rPr>
                            <w:color w:val="231F20"/>
                            <w:spacing w:val="-1"/>
                            <w:w w:val="105%"/>
                          </w:rPr>
                          <w:t xml:space="preserve"> </w:t>
                        </w:r>
                        <w:r>
                          <w:rPr>
                            <w:color w:val="231F20"/>
                            <w:w w:val="105%"/>
                          </w:rPr>
                          <w:t>still</w:t>
                        </w:r>
                        <w:r>
                          <w:rPr>
                            <w:color w:val="231F20"/>
                            <w:spacing w:val="-1"/>
                            <w:w w:val="105%"/>
                          </w:rPr>
                          <w:t xml:space="preserve"> </w:t>
                        </w:r>
                        <w:r>
                          <w:rPr>
                            <w:color w:val="231F20"/>
                            <w:w w:val="105%"/>
                          </w:rPr>
                          <w:t xml:space="preserve">others </w:t>
                        </w:r>
                        <w:r>
                          <w:rPr>
                            <w:color w:val="231F20"/>
                          </w:rPr>
                          <w:t xml:space="preserve">from the stream of misery which flows through that in- </w:t>
                        </w:r>
                        <w:r>
                          <w:rPr>
                            <w:color w:val="231F20"/>
                            <w:spacing w:val="-2"/>
                            <w:w w:val="105%"/>
                          </w:rPr>
                          <w:t>stitution.</w:t>
                        </w:r>
                      </w:p>
                      <w:p w14:paraId="59C03D50" w14:textId="77777777" w:rsidR="00000000" w:rsidRDefault="00000000">
                        <w:pPr>
                          <w:pStyle w:val="BodyText"/>
                          <w:kinsoku w:val="0"/>
                          <w:overflowPunct w:val="0"/>
                          <w:spacing w:line="13.05pt" w:lineRule="auto"/>
                          <w:rPr>
                            <w:color w:val="231F20"/>
                            <w:spacing w:val="-2"/>
                            <w:w w:val="105%"/>
                          </w:rPr>
                        </w:pPr>
                        <w:r>
                          <w:rPr>
                            <w:color w:val="231F20"/>
                            <w:w w:val="105%"/>
                          </w:rPr>
                          <w:t xml:space="preserve">So our fellow worker will soon have friends galore. </w:t>
                        </w:r>
                        <w:r>
                          <w:rPr>
                            <w:color w:val="231F20"/>
                          </w:rPr>
                          <w:t xml:space="preserve">Some of them may sink and perhaps never get up, but if </w:t>
                        </w:r>
                        <w:r>
                          <w:rPr>
                            <w:color w:val="231F20"/>
                            <w:w w:val="105%"/>
                          </w:rPr>
                          <w:t xml:space="preserve">our experience is a criterion, more than half of those </w:t>
                        </w:r>
                        <w:r>
                          <w:rPr>
                            <w:color w:val="231F20"/>
                          </w:rPr>
                          <w:t xml:space="preserve">approached will become fellows of Alcoholics Anony- </w:t>
                        </w:r>
                        <w:r>
                          <w:rPr>
                            <w:color w:val="231F20"/>
                            <w:w w:val="105%"/>
                          </w:rPr>
                          <w:t>mous.</w:t>
                        </w:r>
                        <w:r>
                          <w:rPr>
                            <w:color w:val="231F20"/>
                            <w:spacing w:val="42"/>
                            <w:w w:val="105%"/>
                          </w:rPr>
                          <w:t xml:space="preserve"> </w:t>
                        </w:r>
                        <w:r>
                          <w:rPr>
                            <w:color w:val="231F20"/>
                            <w:w w:val="105%"/>
                          </w:rPr>
                          <w:t>When</w:t>
                        </w:r>
                        <w:r>
                          <w:rPr>
                            <w:color w:val="231F20"/>
                            <w:spacing w:val="-1"/>
                            <w:w w:val="105%"/>
                          </w:rPr>
                          <w:t xml:space="preserve"> </w:t>
                        </w:r>
                        <w:r>
                          <w:rPr>
                            <w:color w:val="231F20"/>
                            <w:w w:val="105%"/>
                          </w:rPr>
                          <w:t>a</w:t>
                        </w:r>
                        <w:r>
                          <w:rPr>
                            <w:color w:val="231F20"/>
                            <w:spacing w:val="-1"/>
                            <w:w w:val="105%"/>
                          </w:rPr>
                          <w:t xml:space="preserve"> </w:t>
                        </w:r>
                        <w:r>
                          <w:rPr>
                            <w:color w:val="231F20"/>
                            <w:w w:val="105%"/>
                          </w:rPr>
                          <w:t>few men</w:t>
                        </w:r>
                        <w:r>
                          <w:rPr>
                            <w:color w:val="231F20"/>
                            <w:spacing w:val="-1"/>
                            <w:w w:val="105%"/>
                          </w:rPr>
                          <w:t xml:space="preserve"> </w:t>
                        </w:r>
                        <w:r>
                          <w:rPr>
                            <w:color w:val="231F20"/>
                            <w:w w:val="105%"/>
                          </w:rPr>
                          <w:t>in</w:t>
                        </w:r>
                        <w:r>
                          <w:rPr>
                            <w:color w:val="231F20"/>
                            <w:spacing w:val="-1"/>
                            <w:w w:val="105%"/>
                          </w:rPr>
                          <w:t xml:space="preserve"> </w:t>
                        </w:r>
                        <w:r>
                          <w:rPr>
                            <w:color w:val="231F20"/>
                            <w:w w:val="105%"/>
                          </w:rPr>
                          <w:t>this</w:t>
                        </w:r>
                        <w:r>
                          <w:rPr>
                            <w:color w:val="231F20"/>
                            <w:spacing w:val="-1"/>
                            <w:w w:val="105%"/>
                          </w:rPr>
                          <w:t xml:space="preserve"> </w:t>
                        </w:r>
                        <w:r>
                          <w:rPr>
                            <w:color w:val="231F20"/>
                            <w:w w:val="105%"/>
                          </w:rPr>
                          <w:t>city have</w:t>
                        </w:r>
                        <w:r>
                          <w:rPr>
                            <w:color w:val="231F20"/>
                            <w:spacing w:val="-1"/>
                            <w:w w:val="105%"/>
                          </w:rPr>
                          <w:t xml:space="preserve"> </w:t>
                        </w:r>
                        <w:r>
                          <w:rPr>
                            <w:color w:val="231F20"/>
                            <w:w w:val="105%"/>
                          </w:rPr>
                          <w:t>found</w:t>
                        </w:r>
                        <w:r>
                          <w:rPr>
                            <w:color w:val="231F20"/>
                            <w:spacing w:val="-1"/>
                            <w:w w:val="105%"/>
                          </w:rPr>
                          <w:t xml:space="preserve"> </w:t>
                        </w:r>
                        <w:r>
                          <w:rPr>
                            <w:color w:val="231F20"/>
                            <w:spacing w:val="-2"/>
                            <w:w w:val="105%"/>
                          </w:rPr>
                          <w:t>them-</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507591F5" w14:textId="5ADE1499" w:rsidR="00000000" w:rsidRDefault="00004E1B">
      <w:pPr>
        <w:rPr>
          <w:sz w:val="24"/>
          <w:szCs w:val="24"/>
        </w:rPr>
        <w:sectPr w:rsidR="00000000">
          <w:pgSz w:w="262pt" w:h="396pt"/>
          <w:pgMar w:top="16pt" w:right="17pt" w:bottom="14pt" w:left="14pt" w:header="36pt" w:footer="36pt" w:gutter="0pt"/>
          <w:cols w:space="36pt"/>
          <w:noEndnote/>
        </w:sectPr>
      </w:pPr>
      <w:r>
        <w:rPr>
          <w:noProof/>
        </w:rPr>
        <w:lastRenderedPageBreak/>
        <w:drawing>
          <wp:anchor distT="0" distB="0" distL="114300" distR="114300" simplePos="0" relativeHeight="252263424" behindDoc="1" locked="0" layoutInCell="0" allowOverlap="1" wp14:anchorId="38FFF53A" wp14:editId="0BEE9530">
            <wp:simplePos x="0" y="0"/>
            <wp:positionH relativeFrom="page">
              <wp:posOffset>353060</wp:posOffset>
            </wp:positionH>
            <wp:positionV relativeFrom="page">
              <wp:posOffset>207645</wp:posOffset>
            </wp:positionV>
            <wp:extent cx="206375" cy="138430"/>
            <wp:effectExtent l="0" t="0" r="0" b="0"/>
            <wp:wrapNone/>
            <wp:docPr id="51" name="Text Box 593"/>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0637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0EA6A7EA"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164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264448" behindDoc="1" locked="0" layoutInCell="0" allowOverlap="1" wp14:anchorId="4E6F864A" wp14:editId="377C3854">
            <wp:simplePos x="0" y="0"/>
            <wp:positionH relativeFrom="page">
              <wp:posOffset>994410</wp:posOffset>
            </wp:positionH>
            <wp:positionV relativeFrom="page">
              <wp:posOffset>207645</wp:posOffset>
            </wp:positionV>
            <wp:extent cx="1410970" cy="138430"/>
            <wp:effectExtent l="0" t="0" r="0" b="0"/>
            <wp:wrapNone/>
            <wp:docPr id="50" name="Text Box 594"/>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41097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38CF1607"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ALCOHOLICS</w:t>
                        </w:r>
                        <w:r>
                          <w:rPr>
                            <w:color w:val="231F20"/>
                            <w:spacing w:val="53"/>
                            <w:sz w:val="16"/>
                            <w:szCs w:val="16"/>
                          </w:rPr>
                          <w:t xml:space="preserve"> </w:t>
                        </w:r>
                        <w:r>
                          <w:rPr>
                            <w:color w:val="231F20"/>
                            <w:spacing w:val="-2"/>
                            <w:sz w:val="16"/>
                            <w:szCs w:val="16"/>
                          </w:rPr>
                          <w:t>ANONYMOUS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265472" behindDoc="1" locked="0" layoutInCell="0" allowOverlap="1" wp14:anchorId="277FA505" wp14:editId="6727500D">
            <wp:simplePos x="0" y="0"/>
            <wp:positionH relativeFrom="page">
              <wp:posOffset>353060</wp:posOffset>
            </wp:positionH>
            <wp:positionV relativeFrom="page">
              <wp:posOffset>377190</wp:posOffset>
            </wp:positionV>
            <wp:extent cx="2619375" cy="3573145"/>
            <wp:effectExtent l="0" t="0" r="0" b="0"/>
            <wp:wrapNone/>
            <wp:docPr id="49" name="Text Box 595"/>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19375" cy="3573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6356C0FC" w14:textId="77777777" w:rsidR="00000000" w:rsidRDefault="00000000">
                        <w:pPr>
                          <w:pStyle w:val="BodyText"/>
                          <w:kinsoku w:val="0"/>
                          <w:overflowPunct w:val="0"/>
                          <w:spacing w:before="0.85pt" w:line="12.95pt" w:lineRule="auto"/>
                          <w:ind w:end="1pt" w:firstLine="0pt"/>
                          <w:rPr>
                            <w:color w:val="231F20"/>
                            <w:w w:val="105%"/>
                          </w:rPr>
                        </w:pPr>
                        <w:r>
                          <w:rPr>
                            <w:color w:val="231F20"/>
                          </w:rPr>
                          <w:t>selves, and have discovered the joy of helping others to face</w:t>
                        </w:r>
                        <w:r>
                          <w:rPr>
                            <w:color w:val="231F20"/>
                            <w:spacing w:val="-12"/>
                          </w:rPr>
                          <w:t xml:space="preserve"> </w:t>
                        </w:r>
                        <w:r>
                          <w:rPr>
                            <w:color w:val="231F20"/>
                          </w:rPr>
                          <w:t>life</w:t>
                        </w:r>
                        <w:r>
                          <w:rPr>
                            <w:color w:val="231F20"/>
                            <w:spacing w:val="-11"/>
                          </w:rPr>
                          <w:t xml:space="preserve"> </w:t>
                        </w:r>
                        <w:r>
                          <w:rPr>
                            <w:color w:val="231F20"/>
                          </w:rPr>
                          <w:t>again,</w:t>
                        </w:r>
                        <w:r>
                          <w:rPr>
                            <w:color w:val="231F20"/>
                            <w:spacing w:val="-11"/>
                          </w:rPr>
                          <w:t xml:space="preserve"> </w:t>
                        </w:r>
                        <w:r>
                          <w:rPr>
                            <w:color w:val="231F20"/>
                          </w:rPr>
                          <w:t>there</w:t>
                        </w:r>
                        <w:r>
                          <w:rPr>
                            <w:color w:val="231F20"/>
                            <w:spacing w:val="-11"/>
                          </w:rPr>
                          <w:t xml:space="preserve"> </w:t>
                        </w:r>
                        <w:r>
                          <w:rPr>
                            <w:color w:val="231F20"/>
                          </w:rPr>
                          <w:t>will</w:t>
                        </w:r>
                        <w:r>
                          <w:rPr>
                            <w:color w:val="231F20"/>
                            <w:spacing w:val="-12"/>
                          </w:rPr>
                          <w:t xml:space="preserve"> </w:t>
                        </w:r>
                        <w:r>
                          <w:rPr>
                            <w:color w:val="231F20"/>
                          </w:rPr>
                          <w:t>be</w:t>
                        </w:r>
                        <w:r>
                          <w:rPr>
                            <w:color w:val="231F20"/>
                            <w:spacing w:val="-11"/>
                          </w:rPr>
                          <w:t xml:space="preserve"> </w:t>
                        </w:r>
                        <w:r>
                          <w:rPr>
                            <w:color w:val="231F20"/>
                          </w:rPr>
                          <w:t>no</w:t>
                        </w:r>
                        <w:r>
                          <w:rPr>
                            <w:color w:val="231F20"/>
                            <w:spacing w:val="-11"/>
                          </w:rPr>
                          <w:t xml:space="preserve"> </w:t>
                        </w:r>
                        <w:r>
                          <w:rPr>
                            <w:color w:val="231F20"/>
                          </w:rPr>
                          <w:t>stopping</w:t>
                        </w:r>
                        <w:r>
                          <w:rPr>
                            <w:color w:val="231F20"/>
                            <w:spacing w:val="-11"/>
                          </w:rPr>
                          <w:t xml:space="preserve"> </w:t>
                        </w:r>
                        <w:r>
                          <w:rPr>
                            <w:color w:val="231F20"/>
                          </w:rPr>
                          <w:t>until</w:t>
                        </w:r>
                        <w:r>
                          <w:rPr>
                            <w:color w:val="231F20"/>
                            <w:spacing w:val="-12"/>
                          </w:rPr>
                          <w:t xml:space="preserve"> </w:t>
                        </w:r>
                        <w:r>
                          <w:rPr>
                            <w:color w:val="231F20"/>
                          </w:rPr>
                          <w:t>everyone</w:t>
                        </w:r>
                        <w:r>
                          <w:rPr>
                            <w:color w:val="231F20"/>
                            <w:spacing w:val="-11"/>
                          </w:rPr>
                          <w:t xml:space="preserve"> </w:t>
                        </w:r>
                        <w:r>
                          <w:rPr>
                            <w:color w:val="231F20"/>
                          </w:rPr>
                          <w:t xml:space="preserve">in that town has had his opportunity to recover—if he can </w:t>
                        </w:r>
                        <w:r>
                          <w:rPr>
                            <w:color w:val="231F20"/>
                            <w:w w:val="105%"/>
                          </w:rPr>
                          <w:t>and</w:t>
                        </w:r>
                        <w:r>
                          <w:rPr>
                            <w:color w:val="231F20"/>
                            <w:spacing w:val="-16"/>
                            <w:w w:val="105%"/>
                          </w:rPr>
                          <w:t xml:space="preserve"> </w:t>
                        </w:r>
                        <w:r>
                          <w:rPr>
                            <w:color w:val="231F20"/>
                            <w:w w:val="105%"/>
                          </w:rPr>
                          <w:t>will.</w:t>
                        </w:r>
                      </w:p>
                      <w:p w14:paraId="123668C7" w14:textId="77777777" w:rsidR="00000000" w:rsidRDefault="00000000">
                        <w:pPr>
                          <w:pStyle w:val="BodyText"/>
                          <w:kinsoku w:val="0"/>
                          <w:overflowPunct w:val="0"/>
                          <w:spacing w:before="0.30pt" w:line="12.95pt" w:lineRule="auto"/>
                          <w:ind w:end="1.10pt"/>
                          <w:rPr>
                            <w:color w:val="231F20"/>
                            <w:w w:val="105%"/>
                            <w:sz w:val="17"/>
                            <w:szCs w:val="17"/>
                          </w:rPr>
                        </w:pPr>
                        <w:r>
                          <w:rPr>
                            <w:color w:val="231F20"/>
                            <w:w w:val="105%"/>
                          </w:rPr>
                          <w:t>Still</w:t>
                        </w:r>
                        <w:r>
                          <w:rPr>
                            <w:color w:val="231F20"/>
                            <w:spacing w:val="-5"/>
                            <w:w w:val="105%"/>
                          </w:rPr>
                          <w:t xml:space="preserve"> </w:t>
                        </w:r>
                        <w:r>
                          <w:rPr>
                            <w:color w:val="231F20"/>
                            <w:w w:val="105%"/>
                          </w:rPr>
                          <w:t>you</w:t>
                        </w:r>
                        <w:r>
                          <w:rPr>
                            <w:color w:val="231F20"/>
                            <w:spacing w:val="-4"/>
                            <w:w w:val="105%"/>
                          </w:rPr>
                          <w:t xml:space="preserve"> </w:t>
                        </w:r>
                        <w:r>
                          <w:rPr>
                            <w:color w:val="231F20"/>
                            <w:w w:val="105%"/>
                          </w:rPr>
                          <w:t>may</w:t>
                        </w:r>
                        <w:r>
                          <w:rPr>
                            <w:color w:val="231F20"/>
                            <w:spacing w:val="-4"/>
                            <w:w w:val="105%"/>
                          </w:rPr>
                          <w:t xml:space="preserve"> </w:t>
                        </w:r>
                        <w:r>
                          <w:rPr>
                            <w:color w:val="231F20"/>
                            <w:w w:val="105%"/>
                          </w:rPr>
                          <w:t>say:</w:t>
                        </w:r>
                        <w:r>
                          <w:rPr>
                            <w:color w:val="231F20"/>
                            <w:spacing w:val="-5"/>
                            <w:w w:val="105%"/>
                          </w:rPr>
                          <w:t xml:space="preserve"> </w:t>
                        </w:r>
                        <w:r>
                          <w:rPr>
                            <w:color w:val="231F20"/>
                            <w:w w:val="105%"/>
                          </w:rPr>
                          <w:t>“But</w:t>
                        </w:r>
                        <w:r>
                          <w:rPr>
                            <w:color w:val="231F20"/>
                            <w:spacing w:val="-4"/>
                            <w:w w:val="105%"/>
                          </w:rPr>
                          <w:t xml:space="preserve"> </w:t>
                        </w:r>
                        <w:r>
                          <w:rPr>
                            <w:color w:val="231F20"/>
                            <w:w w:val="105%"/>
                          </w:rPr>
                          <w:t>I</w:t>
                        </w:r>
                        <w:r>
                          <w:rPr>
                            <w:color w:val="231F20"/>
                            <w:spacing w:val="-4"/>
                            <w:w w:val="105%"/>
                          </w:rPr>
                          <w:t xml:space="preserve"> </w:t>
                        </w:r>
                        <w:r>
                          <w:rPr>
                            <w:color w:val="231F20"/>
                            <w:w w:val="105%"/>
                          </w:rPr>
                          <w:t>will</w:t>
                        </w:r>
                        <w:r>
                          <w:rPr>
                            <w:color w:val="231F20"/>
                            <w:spacing w:val="-5"/>
                            <w:w w:val="105%"/>
                          </w:rPr>
                          <w:t xml:space="preserve"> </w:t>
                        </w:r>
                        <w:r>
                          <w:rPr>
                            <w:color w:val="231F20"/>
                            <w:w w:val="105%"/>
                          </w:rPr>
                          <w:t>not</w:t>
                        </w:r>
                        <w:r>
                          <w:rPr>
                            <w:color w:val="231F20"/>
                            <w:spacing w:val="-4"/>
                            <w:w w:val="105%"/>
                          </w:rPr>
                          <w:t xml:space="preserve"> </w:t>
                        </w:r>
                        <w:r>
                          <w:rPr>
                            <w:color w:val="231F20"/>
                            <w:w w:val="105%"/>
                          </w:rPr>
                          <w:t>have</w:t>
                        </w:r>
                        <w:r>
                          <w:rPr>
                            <w:color w:val="231F20"/>
                            <w:spacing w:val="-4"/>
                            <w:w w:val="105%"/>
                          </w:rPr>
                          <w:t xml:space="preserve"> </w:t>
                        </w:r>
                        <w:r>
                          <w:rPr>
                            <w:color w:val="231F20"/>
                            <w:w w:val="105%"/>
                          </w:rPr>
                          <w:t>the</w:t>
                        </w:r>
                        <w:r>
                          <w:rPr>
                            <w:color w:val="231F20"/>
                            <w:spacing w:val="-4"/>
                            <w:w w:val="105%"/>
                          </w:rPr>
                          <w:t xml:space="preserve"> </w:t>
                        </w:r>
                        <w:r>
                          <w:rPr>
                            <w:color w:val="231F20"/>
                            <w:w w:val="105%"/>
                          </w:rPr>
                          <w:t>benefit</w:t>
                        </w:r>
                        <w:r>
                          <w:rPr>
                            <w:color w:val="231F20"/>
                            <w:spacing w:val="-4"/>
                            <w:w w:val="105%"/>
                          </w:rPr>
                          <w:t xml:space="preserve"> </w:t>
                        </w:r>
                        <w:r>
                          <w:rPr>
                            <w:color w:val="231F20"/>
                            <w:w w:val="105%"/>
                          </w:rPr>
                          <w:t>of contact</w:t>
                        </w:r>
                        <w:r>
                          <w:rPr>
                            <w:color w:val="231F20"/>
                            <w:spacing w:val="-4"/>
                            <w:w w:val="105%"/>
                          </w:rPr>
                          <w:t xml:space="preserve"> </w:t>
                        </w:r>
                        <w:r>
                          <w:rPr>
                            <w:color w:val="231F20"/>
                            <w:w w:val="105%"/>
                          </w:rPr>
                          <w:t>with</w:t>
                        </w:r>
                        <w:r>
                          <w:rPr>
                            <w:color w:val="231F20"/>
                            <w:spacing w:val="-4"/>
                            <w:w w:val="105%"/>
                          </w:rPr>
                          <w:t xml:space="preserve"> </w:t>
                        </w:r>
                        <w:r>
                          <w:rPr>
                            <w:color w:val="231F20"/>
                            <w:w w:val="105%"/>
                          </w:rPr>
                          <w:t>you</w:t>
                        </w:r>
                        <w:r>
                          <w:rPr>
                            <w:color w:val="231F20"/>
                            <w:spacing w:val="-4"/>
                            <w:w w:val="105%"/>
                          </w:rPr>
                          <w:t xml:space="preserve"> </w:t>
                        </w:r>
                        <w:r>
                          <w:rPr>
                            <w:color w:val="231F20"/>
                            <w:w w:val="105%"/>
                          </w:rPr>
                          <w:t>who</w:t>
                        </w:r>
                        <w:r>
                          <w:rPr>
                            <w:color w:val="231F20"/>
                            <w:spacing w:val="-4"/>
                            <w:w w:val="105%"/>
                          </w:rPr>
                          <w:t xml:space="preserve"> </w:t>
                        </w:r>
                        <w:r>
                          <w:rPr>
                            <w:color w:val="231F20"/>
                            <w:w w:val="105%"/>
                          </w:rPr>
                          <w:t>write</w:t>
                        </w:r>
                        <w:r>
                          <w:rPr>
                            <w:color w:val="231F20"/>
                            <w:spacing w:val="-4"/>
                            <w:w w:val="105%"/>
                          </w:rPr>
                          <w:t xml:space="preserve"> </w:t>
                        </w:r>
                        <w:r>
                          <w:rPr>
                            <w:color w:val="231F20"/>
                            <w:w w:val="105%"/>
                          </w:rPr>
                          <w:t>this</w:t>
                        </w:r>
                        <w:r>
                          <w:rPr>
                            <w:color w:val="231F20"/>
                            <w:spacing w:val="-4"/>
                            <w:w w:val="105%"/>
                          </w:rPr>
                          <w:t xml:space="preserve"> </w:t>
                        </w:r>
                        <w:r>
                          <w:rPr>
                            <w:color w:val="231F20"/>
                            <w:w w:val="105%"/>
                          </w:rPr>
                          <w:t>book.”</w:t>
                        </w:r>
                        <w:r>
                          <w:rPr>
                            <w:color w:val="231F20"/>
                            <w:spacing w:val="38"/>
                            <w:w w:val="105%"/>
                          </w:rPr>
                          <w:t xml:space="preserve"> </w:t>
                        </w:r>
                        <w:r>
                          <w:rPr>
                            <w:color w:val="231F20"/>
                            <w:w w:val="105%"/>
                          </w:rPr>
                          <w:t>We</w:t>
                        </w:r>
                        <w:r>
                          <w:rPr>
                            <w:color w:val="231F20"/>
                            <w:spacing w:val="-4"/>
                            <w:w w:val="105%"/>
                          </w:rPr>
                          <w:t xml:space="preserve"> </w:t>
                        </w:r>
                        <w:r>
                          <w:rPr>
                            <w:color w:val="231F20"/>
                            <w:w w:val="105%"/>
                          </w:rPr>
                          <w:t>cannot</w:t>
                        </w:r>
                        <w:r>
                          <w:rPr>
                            <w:color w:val="231F20"/>
                            <w:spacing w:val="-4"/>
                            <w:w w:val="105%"/>
                          </w:rPr>
                          <w:t xml:space="preserve"> </w:t>
                        </w:r>
                        <w:r>
                          <w:rPr>
                            <w:color w:val="231F20"/>
                            <w:w w:val="105%"/>
                          </w:rPr>
                          <w:t>be sure.</w:t>
                        </w:r>
                        <w:r>
                          <w:rPr>
                            <w:color w:val="231F20"/>
                            <w:spacing w:val="38"/>
                            <w:w w:val="105%"/>
                          </w:rPr>
                          <w:t xml:space="preserve"> </w:t>
                        </w:r>
                        <w:r>
                          <w:rPr>
                            <w:color w:val="231F20"/>
                            <w:w w:val="105%"/>
                          </w:rPr>
                          <w:t>God</w:t>
                        </w:r>
                        <w:r>
                          <w:rPr>
                            <w:color w:val="231F20"/>
                            <w:spacing w:val="-4"/>
                            <w:w w:val="105%"/>
                          </w:rPr>
                          <w:t xml:space="preserve"> </w:t>
                        </w:r>
                        <w:r>
                          <w:rPr>
                            <w:color w:val="231F20"/>
                            <w:w w:val="105%"/>
                          </w:rPr>
                          <w:t>will</w:t>
                        </w:r>
                        <w:r>
                          <w:rPr>
                            <w:color w:val="231F20"/>
                            <w:spacing w:val="-4"/>
                            <w:w w:val="105%"/>
                          </w:rPr>
                          <w:t xml:space="preserve"> </w:t>
                        </w:r>
                        <w:r>
                          <w:rPr>
                            <w:color w:val="231F20"/>
                            <w:w w:val="105%"/>
                          </w:rPr>
                          <w:t>determine</w:t>
                        </w:r>
                        <w:r>
                          <w:rPr>
                            <w:color w:val="231F20"/>
                            <w:spacing w:val="-4"/>
                            <w:w w:val="105%"/>
                          </w:rPr>
                          <w:t xml:space="preserve"> </w:t>
                        </w:r>
                        <w:r>
                          <w:rPr>
                            <w:color w:val="231F20"/>
                            <w:w w:val="105%"/>
                          </w:rPr>
                          <w:t>that,</w:t>
                        </w:r>
                        <w:r>
                          <w:rPr>
                            <w:color w:val="231F20"/>
                            <w:spacing w:val="-4"/>
                            <w:w w:val="105%"/>
                          </w:rPr>
                          <w:t xml:space="preserve"> </w:t>
                        </w:r>
                        <w:r>
                          <w:rPr>
                            <w:color w:val="231F20"/>
                            <w:w w:val="105%"/>
                          </w:rPr>
                          <w:t>so</w:t>
                        </w:r>
                        <w:r>
                          <w:rPr>
                            <w:color w:val="231F20"/>
                            <w:spacing w:val="-4"/>
                            <w:w w:val="105%"/>
                          </w:rPr>
                          <w:t xml:space="preserve"> </w:t>
                        </w:r>
                        <w:r>
                          <w:rPr>
                            <w:color w:val="231F20"/>
                            <w:w w:val="105%"/>
                          </w:rPr>
                          <w:t>you</w:t>
                        </w:r>
                        <w:r>
                          <w:rPr>
                            <w:color w:val="231F20"/>
                            <w:spacing w:val="-4"/>
                            <w:w w:val="105%"/>
                          </w:rPr>
                          <w:t xml:space="preserve"> </w:t>
                        </w:r>
                        <w:r>
                          <w:rPr>
                            <w:color w:val="231F20"/>
                            <w:w w:val="105%"/>
                          </w:rPr>
                          <w:t>must</w:t>
                        </w:r>
                        <w:r>
                          <w:rPr>
                            <w:color w:val="231F20"/>
                            <w:spacing w:val="-4"/>
                            <w:w w:val="105%"/>
                          </w:rPr>
                          <w:t xml:space="preserve"> </w:t>
                        </w:r>
                        <w:r>
                          <w:rPr>
                            <w:color w:val="231F20"/>
                            <w:w w:val="105%"/>
                          </w:rPr>
                          <w:t xml:space="preserve">remember </w:t>
                        </w:r>
                        <w:r>
                          <w:rPr>
                            <w:color w:val="231F20"/>
                          </w:rPr>
                          <w:t>that</w:t>
                        </w:r>
                        <w:r>
                          <w:rPr>
                            <w:color w:val="231F20"/>
                            <w:spacing w:val="-10"/>
                          </w:rPr>
                          <w:t xml:space="preserve"> </w:t>
                        </w:r>
                        <w:r>
                          <w:rPr>
                            <w:color w:val="231F20"/>
                          </w:rPr>
                          <w:t>your</w:t>
                        </w:r>
                        <w:r>
                          <w:rPr>
                            <w:color w:val="231F20"/>
                            <w:spacing w:val="-11"/>
                          </w:rPr>
                          <w:t xml:space="preserve"> </w:t>
                        </w:r>
                        <w:r>
                          <w:rPr>
                            <w:color w:val="231F20"/>
                          </w:rPr>
                          <w:t>real</w:t>
                        </w:r>
                        <w:r>
                          <w:rPr>
                            <w:color w:val="231F20"/>
                            <w:spacing w:val="-11"/>
                          </w:rPr>
                          <w:t xml:space="preserve"> </w:t>
                        </w:r>
                        <w:r>
                          <w:rPr>
                            <w:color w:val="231F20"/>
                          </w:rPr>
                          <w:t>reliance</w:t>
                        </w:r>
                        <w:r>
                          <w:rPr>
                            <w:color w:val="231F20"/>
                            <w:spacing w:val="-11"/>
                          </w:rPr>
                          <w:t xml:space="preserve"> </w:t>
                        </w:r>
                        <w:r>
                          <w:rPr>
                            <w:color w:val="231F20"/>
                          </w:rPr>
                          <w:t>is</w:t>
                        </w:r>
                        <w:r>
                          <w:rPr>
                            <w:color w:val="231F20"/>
                            <w:spacing w:val="-10"/>
                          </w:rPr>
                          <w:t xml:space="preserve"> </w:t>
                        </w:r>
                        <w:r>
                          <w:rPr>
                            <w:color w:val="231F20"/>
                          </w:rPr>
                          <w:t>always</w:t>
                        </w:r>
                        <w:r>
                          <w:rPr>
                            <w:color w:val="231F20"/>
                            <w:spacing w:val="-10"/>
                          </w:rPr>
                          <w:t xml:space="preserve"> </w:t>
                        </w:r>
                        <w:r>
                          <w:rPr>
                            <w:color w:val="231F20"/>
                          </w:rPr>
                          <w:t>upon</w:t>
                        </w:r>
                        <w:r>
                          <w:rPr>
                            <w:color w:val="231F20"/>
                            <w:spacing w:val="-11"/>
                          </w:rPr>
                          <w:t xml:space="preserve"> </w:t>
                        </w:r>
                        <w:r>
                          <w:rPr>
                            <w:color w:val="231F20"/>
                          </w:rPr>
                          <w:t>Him.</w:t>
                        </w:r>
                        <w:r>
                          <w:rPr>
                            <w:color w:val="231F20"/>
                            <w:spacing w:val="27"/>
                          </w:rPr>
                          <w:t xml:space="preserve"> </w:t>
                        </w:r>
                        <w:r>
                          <w:rPr>
                            <w:color w:val="231F20"/>
                          </w:rPr>
                          <w:t>He</w:t>
                        </w:r>
                        <w:r>
                          <w:rPr>
                            <w:color w:val="231F20"/>
                            <w:spacing w:val="-11"/>
                          </w:rPr>
                          <w:t xml:space="preserve"> </w:t>
                        </w:r>
                        <w:r>
                          <w:rPr>
                            <w:color w:val="231F20"/>
                          </w:rPr>
                          <w:t>will</w:t>
                        </w:r>
                        <w:r>
                          <w:rPr>
                            <w:color w:val="231F20"/>
                            <w:spacing w:val="-11"/>
                          </w:rPr>
                          <w:t xml:space="preserve"> </w:t>
                        </w:r>
                        <w:r>
                          <w:rPr>
                            <w:color w:val="231F20"/>
                          </w:rPr>
                          <w:t xml:space="preserve">show </w:t>
                        </w:r>
                        <w:r>
                          <w:rPr>
                            <w:color w:val="231F20"/>
                            <w:w w:val="105%"/>
                          </w:rPr>
                          <w:t>you how to create the fellowship you crave.</w:t>
                        </w:r>
                        <w:r>
                          <w:rPr>
                            <w:color w:val="231F20"/>
                            <w:w w:val="105%"/>
                            <w:sz w:val="17"/>
                            <w:szCs w:val="17"/>
                          </w:rPr>
                          <w:t>*</w:t>
                        </w:r>
                      </w:p>
                      <w:p w14:paraId="4C5E5CFB" w14:textId="77777777" w:rsidR="00000000" w:rsidRDefault="00000000">
                        <w:pPr>
                          <w:pStyle w:val="BodyText"/>
                          <w:kinsoku w:val="0"/>
                          <w:overflowPunct w:val="0"/>
                          <w:spacing w:before="0.15pt" w:line="12.95pt" w:lineRule="auto"/>
                          <w:rPr>
                            <w:color w:val="231F20"/>
                            <w:w w:val="105%"/>
                          </w:rPr>
                        </w:pPr>
                        <w:r>
                          <w:rPr>
                            <w:color w:val="231F20"/>
                          </w:rPr>
                          <w:t>Our</w:t>
                        </w:r>
                        <w:r>
                          <w:rPr>
                            <w:color w:val="231F20"/>
                            <w:spacing w:val="-14"/>
                          </w:rPr>
                          <w:t xml:space="preserve"> </w:t>
                        </w:r>
                        <w:r>
                          <w:rPr>
                            <w:color w:val="231F20"/>
                          </w:rPr>
                          <w:t>book</w:t>
                        </w:r>
                        <w:r>
                          <w:rPr>
                            <w:color w:val="231F20"/>
                            <w:spacing w:val="-11"/>
                          </w:rPr>
                          <w:t xml:space="preserve"> </w:t>
                        </w:r>
                        <w:r>
                          <w:rPr>
                            <w:color w:val="231F20"/>
                          </w:rPr>
                          <w:t>is</w:t>
                        </w:r>
                        <w:r>
                          <w:rPr>
                            <w:color w:val="231F20"/>
                            <w:spacing w:val="-11"/>
                          </w:rPr>
                          <w:t xml:space="preserve"> </w:t>
                        </w:r>
                        <w:r>
                          <w:rPr>
                            <w:color w:val="231F20"/>
                          </w:rPr>
                          <w:t>meant</w:t>
                        </w:r>
                        <w:r>
                          <w:rPr>
                            <w:color w:val="231F20"/>
                            <w:spacing w:val="-11"/>
                          </w:rPr>
                          <w:t xml:space="preserve"> </w:t>
                        </w:r>
                        <w:r>
                          <w:rPr>
                            <w:color w:val="231F20"/>
                          </w:rPr>
                          <w:t>to</w:t>
                        </w:r>
                        <w:r>
                          <w:rPr>
                            <w:color w:val="231F20"/>
                            <w:spacing w:val="-12"/>
                          </w:rPr>
                          <w:t xml:space="preserve"> </w:t>
                        </w:r>
                        <w:r>
                          <w:rPr>
                            <w:color w:val="231F20"/>
                          </w:rPr>
                          <w:t>be</w:t>
                        </w:r>
                        <w:r>
                          <w:rPr>
                            <w:color w:val="231F20"/>
                            <w:spacing w:val="-11"/>
                          </w:rPr>
                          <w:t xml:space="preserve"> </w:t>
                        </w:r>
                        <w:r>
                          <w:rPr>
                            <w:color w:val="231F20"/>
                          </w:rPr>
                          <w:t>suggestive</w:t>
                        </w:r>
                        <w:r>
                          <w:rPr>
                            <w:color w:val="231F20"/>
                            <w:spacing w:val="-11"/>
                          </w:rPr>
                          <w:t xml:space="preserve"> </w:t>
                        </w:r>
                        <w:r>
                          <w:rPr>
                            <w:color w:val="231F20"/>
                          </w:rPr>
                          <w:t>only.</w:t>
                        </w:r>
                        <w:r>
                          <w:rPr>
                            <w:color w:val="231F20"/>
                            <w:spacing w:val="16"/>
                          </w:rPr>
                          <w:t xml:space="preserve"> </w:t>
                        </w:r>
                        <w:r>
                          <w:rPr>
                            <w:color w:val="231F20"/>
                          </w:rPr>
                          <w:t>We</w:t>
                        </w:r>
                        <w:r>
                          <w:rPr>
                            <w:color w:val="231F20"/>
                            <w:spacing w:val="-11"/>
                          </w:rPr>
                          <w:t xml:space="preserve"> </w:t>
                        </w:r>
                        <w:r>
                          <w:rPr>
                            <w:color w:val="231F20"/>
                          </w:rPr>
                          <w:t>realize</w:t>
                        </w:r>
                        <w:r>
                          <w:rPr>
                            <w:color w:val="231F20"/>
                            <w:spacing w:val="-11"/>
                          </w:rPr>
                          <w:t xml:space="preserve"> </w:t>
                        </w:r>
                        <w:r>
                          <w:rPr>
                            <w:color w:val="231F20"/>
                          </w:rPr>
                          <w:t>we know only a little.</w:t>
                        </w:r>
                        <w:r>
                          <w:rPr>
                            <w:color w:val="231F20"/>
                            <w:spacing w:val="40"/>
                          </w:rPr>
                          <w:t xml:space="preserve"> </w:t>
                        </w:r>
                        <w:r>
                          <w:rPr>
                            <w:color w:val="231F20"/>
                          </w:rPr>
                          <w:t xml:space="preserve">God will constantly disclose more to </w:t>
                        </w:r>
                        <w:r>
                          <w:rPr>
                            <w:color w:val="231F20"/>
                            <w:w w:val="105%"/>
                          </w:rPr>
                          <w:t>you and to us.</w:t>
                        </w:r>
                        <w:r>
                          <w:rPr>
                            <w:color w:val="231F20"/>
                            <w:spacing w:val="40"/>
                            <w:w w:val="105%"/>
                          </w:rPr>
                          <w:t xml:space="preserve"> </w:t>
                        </w:r>
                        <w:r>
                          <w:rPr>
                            <w:color w:val="231F20"/>
                            <w:w w:val="105%"/>
                          </w:rPr>
                          <w:t>Ask Him in your morning meditation what</w:t>
                        </w:r>
                        <w:r>
                          <w:rPr>
                            <w:color w:val="231F20"/>
                            <w:spacing w:val="-9"/>
                            <w:w w:val="105%"/>
                          </w:rPr>
                          <w:t xml:space="preserve"> </w:t>
                        </w:r>
                        <w:r>
                          <w:rPr>
                            <w:color w:val="231F20"/>
                            <w:w w:val="105%"/>
                          </w:rPr>
                          <w:t>you</w:t>
                        </w:r>
                        <w:r>
                          <w:rPr>
                            <w:color w:val="231F20"/>
                            <w:spacing w:val="-9"/>
                            <w:w w:val="105%"/>
                          </w:rPr>
                          <w:t xml:space="preserve"> </w:t>
                        </w:r>
                        <w:r>
                          <w:rPr>
                            <w:color w:val="231F20"/>
                            <w:w w:val="105%"/>
                          </w:rPr>
                          <w:t>can</w:t>
                        </w:r>
                        <w:r>
                          <w:rPr>
                            <w:color w:val="231F20"/>
                            <w:spacing w:val="-9"/>
                            <w:w w:val="105%"/>
                          </w:rPr>
                          <w:t xml:space="preserve"> </w:t>
                        </w:r>
                        <w:r>
                          <w:rPr>
                            <w:color w:val="231F20"/>
                            <w:w w:val="105%"/>
                          </w:rPr>
                          <w:t>do</w:t>
                        </w:r>
                        <w:r>
                          <w:rPr>
                            <w:color w:val="231F20"/>
                            <w:spacing w:val="-9"/>
                            <w:w w:val="105%"/>
                          </w:rPr>
                          <w:t xml:space="preserve"> </w:t>
                        </w:r>
                        <w:r>
                          <w:rPr>
                            <w:color w:val="231F20"/>
                            <w:w w:val="105%"/>
                          </w:rPr>
                          <w:t>each</w:t>
                        </w:r>
                        <w:r>
                          <w:rPr>
                            <w:color w:val="231F20"/>
                            <w:spacing w:val="-9"/>
                            <w:w w:val="105%"/>
                          </w:rPr>
                          <w:t xml:space="preserve"> </w:t>
                        </w:r>
                        <w:r>
                          <w:rPr>
                            <w:color w:val="231F20"/>
                            <w:w w:val="105%"/>
                          </w:rPr>
                          <w:t>day</w:t>
                        </w:r>
                        <w:r>
                          <w:rPr>
                            <w:color w:val="231F20"/>
                            <w:spacing w:val="-9"/>
                            <w:w w:val="105%"/>
                          </w:rPr>
                          <w:t xml:space="preserve"> </w:t>
                        </w:r>
                        <w:r>
                          <w:rPr>
                            <w:color w:val="231F20"/>
                            <w:w w:val="105%"/>
                          </w:rPr>
                          <w:t>for</w:t>
                        </w:r>
                        <w:r>
                          <w:rPr>
                            <w:color w:val="231F20"/>
                            <w:spacing w:val="-9"/>
                            <w:w w:val="105%"/>
                          </w:rPr>
                          <w:t xml:space="preserve"> </w:t>
                        </w:r>
                        <w:r>
                          <w:rPr>
                            <w:color w:val="231F20"/>
                            <w:w w:val="105%"/>
                          </w:rPr>
                          <w:t>the</w:t>
                        </w:r>
                        <w:r>
                          <w:rPr>
                            <w:color w:val="231F20"/>
                            <w:spacing w:val="-9"/>
                            <w:w w:val="105%"/>
                          </w:rPr>
                          <w:t xml:space="preserve"> </w:t>
                        </w:r>
                        <w:r>
                          <w:rPr>
                            <w:color w:val="231F20"/>
                            <w:w w:val="105%"/>
                          </w:rPr>
                          <w:t>man</w:t>
                        </w:r>
                        <w:r>
                          <w:rPr>
                            <w:color w:val="231F20"/>
                            <w:spacing w:val="-9"/>
                            <w:w w:val="105%"/>
                          </w:rPr>
                          <w:t xml:space="preserve"> </w:t>
                        </w:r>
                        <w:r>
                          <w:rPr>
                            <w:color w:val="231F20"/>
                            <w:w w:val="105%"/>
                          </w:rPr>
                          <w:t>who</w:t>
                        </w:r>
                        <w:r>
                          <w:rPr>
                            <w:color w:val="231F20"/>
                            <w:spacing w:val="-9"/>
                            <w:w w:val="105%"/>
                          </w:rPr>
                          <w:t xml:space="preserve"> </w:t>
                        </w:r>
                        <w:r>
                          <w:rPr>
                            <w:color w:val="231F20"/>
                            <w:w w:val="105%"/>
                          </w:rPr>
                          <w:t>is</w:t>
                        </w:r>
                        <w:r>
                          <w:rPr>
                            <w:color w:val="231F20"/>
                            <w:spacing w:val="-9"/>
                            <w:w w:val="105%"/>
                          </w:rPr>
                          <w:t xml:space="preserve"> </w:t>
                        </w:r>
                        <w:r>
                          <w:rPr>
                            <w:color w:val="231F20"/>
                            <w:w w:val="105%"/>
                          </w:rPr>
                          <w:t>still</w:t>
                        </w:r>
                        <w:r>
                          <w:rPr>
                            <w:color w:val="231F20"/>
                            <w:spacing w:val="-9"/>
                            <w:w w:val="105%"/>
                          </w:rPr>
                          <w:t xml:space="preserve"> </w:t>
                        </w:r>
                        <w:r>
                          <w:rPr>
                            <w:color w:val="231F20"/>
                            <w:w w:val="105%"/>
                          </w:rPr>
                          <w:t>sick. The</w:t>
                        </w:r>
                        <w:r>
                          <w:rPr>
                            <w:color w:val="231F20"/>
                            <w:spacing w:val="-3"/>
                            <w:w w:val="105%"/>
                          </w:rPr>
                          <w:t xml:space="preserve"> </w:t>
                        </w:r>
                        <w:r>
                          <w:rPr>
                            <w:color w:val="231F20"/>
                            <w:w w:val="105%"/>
                          </w:rPr>
                          <w:t>answers</w:t>
                        </w:r>
                        <w:r>
                          <w:rPr>
                            <w:color w:val="231F20"/>
                            <w:spacing w:val="-3"/>
                            <w:w w:val="105%"/>
                          </w:rPr>
                          <w:t xml:space="preserve"> </w:t>
                        </w:r>
                        <w:r>
                          <w:rPr>
                            <w:color w:val="231F20"/>
                            <w:w w:val="105%"/>
                          </w:rPr>
                          <w:t>will</w:t>
                        </w:r>
                        <w:r>
                          <w:rPr>
                            <w:color w:val="231F20"/>
                            <w:spacing w:val="-3"/>
                            <w:w w:val="105%"/>
                          </w:rPr>
                          <w:t xml:space="preserve"> </w:t>
                        </w:r>
                        <w:r>
                          <w:rPr>
                            <w:color w:val="231F20"/>
                            <w:w w:val="105%"/>
                          </w:rPr>
                          <w:t>come,</w:t>
                        </w:r>
                        <w:r>
                          <w:rPr>
                            <w:color w:val="231F20"/>
                            <w:spacing w:val="-3"/>
                            <w:w w:val="105%"/>
                          </w:rPr>
                          <w:t xml:space="preserve"> </w:t>
                        </w:r>
                        <w:r>
                          <w:rPr>
                            <w:color w:val="231F20"/>
                            <w:w w:val="105%"/>
                          </w:rPr>
                          <w:t>if</w:t>
                        </w:r>
                        <w:r>
                          <w:rPr>
                            <w:color w:val="231F20"/>
                            <w:spacing w:val="-3"/>
                            <w:w w:val="105%"/>
                          </w:rPr>
                          <w:t xml:space="preserve"> </w:t>
                        </w:r>
                        <w:r>
                          <w:rPr>
                            <w:color w:val="231F20"/>
                            <w:w w:val="105%"/>
                          </w:rPr>
                          <w:t>your</w:t>
                        </w:r>
                        <w:r>
                          <w:rPr>
                            <w:color w:val="231F20"/>
                            <w:spacing w:val="-3"/>
                            <w:w w:val="105%"/>
                          </w:rPr>
                          <w:t xml:space="preserve"> </w:t>
                        </w:r>
                        <w:r>
                          <w:rPr>
                            <w:color w:val="231F20"/>
                            <w:w w:val="105%"/>
                          </w:rPr>
                          <w:t>own</w:t>
                        </w:r>
                        <w:r>
                          <w:rPr>
                            <w:color w:val="231F20"/>
                            <w:spacing w:val="-3"/>
                            <w:w w:val="105%"/>
                          </w:rPr>
                          <w:t xml:space="preserve"> </w:t>
                        </w:r>
                        <w:r>
                          <w:rPr>
                            <w:color w:val="231F20"/>
                            <w:w w:val="105%"/>
                          </w:rPr>
                          <w:t>house</w:t>
                        </w:r>
                        <w:r>
                          <w:rPr>
                            <w:color w:val="231F20"/>
                            <w:spacing w:val="-3"/>
                            <w:w w:val="105%"/>
                          </w:rPr>
                          <w:t xml:space="preserve"> </w:t>
                        </w:r>
                        <w:r>
                          <w:rPr>
                            <w:color w:val="231F20"/>
                            <w:w w:val="105%"/>
                          </w:rPr>
                          <w:t>is</w:t>
                        </w:r>
                        <w:r>
                          <w:rPr>
                            <w:color w:val="231F20"/>
                            <w:spacing w:val="-3"/>
                            <w:w w:val="105%"/>
                          </w:rPr>
                          <w:t xml:space="preserve"> </w:t>
                        </w:r>
                        <w:r>
                          <w:rPr>
                            <w:color w:val="231F20"/>
                            <w:w w:val="105%"/>
                          </w:rPr>
                          <w:t>in</w:t>
                        </w:r>
                        <w:r>
                          <w:rPr>
                            <w:color w:val="231F20"/>
                            <w:spacing w:val="-3"/>
                            <w:w w:val="105%"/>
                          </w:rPr>
                          <w:t xml:space="preserve"> </w:t>
                        </w:r>
                        <w:r>
                          <w:rPr>
                            <w:color w:val="231F20"/>
                            <w:w w:val="105%"/>
                          </w:rPr>
                          <w:t>order. But obviously you cannot transmit something you haven’t</w:t>
                        </w:r>
                        <w:r>
                          <w:rPr>
                            <w:color w:val="231F20"/>
                            <w:spacing w:val="-12"/>
                            <w:w w:val="105%"/>
                          </w:rPr>
                          <w:t xml:space="preserve"> </w:t>
                        </w:r>
                        <w:r>
                          <w:rPr>
                            <w:color w:val="231F20"/>
                            <w:w w:val="105%"/>
                          </w:rPr>
                          <w:t>got.</w:t>
                        </w:r>
                        <w:r>
                          <w:rPr>
                            <w:color w:val="231F20"/>
                            <w:spacing w:val="-12"/>
                            <w:w w:val="105%"/>
                          </w:rPr>
                          <w:t xml:space="preserve"> </w:t>
                        </w:r>
                        <w:r>
                          <w:rPr>
                            <w:color w:val="231F20"/>
                            <w:w w:val="105%"/>
                          </w:rPr>
                          <w:t>See</w:t>
                        </w:r>
                        <w:r>
                          <w:rPr>
                            <w:color w:val="231F20"/>
                            <w:spacing w:val="-12"/>
                            <w:w w:val="105%"/>
                          </w:rPr>
                          <w:t xml:space="preserve"> </w:t>
                        </w:r>
                        <w:r>
                          <w:rPr>
                            <w:color w:val="231F20"/>
                            <w:w w:val="105%"/>
                          </w:rPr>
                          <w:t>to</w:t>
                        </w:r>
                        <w:r>
                          <w:rPr>
                            <w:color w:val="231F20"/>
                            <w:spacing w:val="-12"/>
                            <w:w w:val="105%"/>
                          </w:rPr>
                          <w:t xml:space="preserve"> </w:t>
                        </w:r>
                        <w:r>
                          <w:rPr>
                            <w:color w:val="231F20"/>
                            <w:w w:val="105%"/>
                          </w:rPr>
                          <w:t>it</w:t>
                        </w:r>
                        <w:r>
                          <w:rPr>
                            <w:color w:val="231F20"/>
                            <w:spacing w:val="-12"/>
                            <w:w w:val="105%"/>
                          </w:rPr>
                          <w:t xml:space="preserve"> </w:t>
                        </w:r>
                        <w:r>
                          <w:rPr>
                            <w:color w:val="231F20"/>
                            <w:w w:val="105%"/>
                          </w:rPr>
                          <w:t>that</w:t>
                        </w:r>
                        <w:r>
                          <w:rPr>
                            <w:color w:val="231F20"/>
                            <w:spacing w:val="-11"/>
                            <w:w w:val="105%"/>
                          </w:rPr>
                          <w:t xml:space="preserve"> </w:t>
                        </w:r>
                        <w:r>
                          <w:rPr>
                            <w:color w:val="231F20"/>
                            <w:w w:val="105%"/>
                          </w:rPr>
                          <w:t>your</w:t>
                        </w:r>
                        <w:r>
                          <w:rPr>
                            <w:color w:val="231F20"/>
                            <w:spacing w:val="-12"/>
                            <w:w w:val="105%"/>
                          </w:rPr>
                          <w:t xml:space="preserve"> </w:t>
                        </w:r>
                        <w:r>
                          <w:rPr>
                            <w:color w:val="231F20"/>
                            <w:w w:val="105%"/>
                          </w:rPr>
                          <w:t>relationship</w:t>
                        </w:r>
                        <w:r>
                          <w:rPr>
                            <w:color w:val="231F20"/>
                            <w:spacing w:val="-12"/>
                            <w:w w:val="105%"/>
                          </w:rPr>
                          <w:t xml:space="preserve"> </w:t>
                        </w:r>
                        <w:r>
                          <w:rPr>
                            <w:color w:val="231F20"/>
                            <w:w w:val="105%"/>
                          </w:rPr>
                          <w:t>with</w:t>
                        </w:r>
                        <w:r>
                          <w:rPr>
                            <w:color w:val="231F20"/>
                            <w:spacing w:val="-12"/>
                            <w:w w:val="105%"/>
                          </w:rPr>
                          <w:t xml:space="preserve"> </w:t>
                        </w:r>
                        <w:r>
                          <w:rPr>
                            <w:color w:val="231F20"/>
                            <w:w w:val="105%"/>
                          </w:rPr>
                          <w:t>Him</w:t>
                        </w:r>
                        <w:r>
                          <w:rPr>
                            <w:color w:val="231F20"/>
                            <w:spacing w:val="-12"/>
                            <w:w w:val="105%"/>
                          </w:rPr>
                          <w:t xml:space="preserve"> </w:t>
                        </w:r>
                        <w:r>
                          <w:rPr>
                            <w:color w:val="231F20"/>
                            <w:w w:val="105%"/>
                          </w:rPr>
                          <w:t>is right, and great events will come to pass for you and countless others.</w:t>
                        </w:r>
                        <w:r>
                          <w:rPr>
                            <w:color w:val="231F20"/>
                            <w:spacing w:val="40"/>
                            <w:w w:val="105%"/>
                          </w:rPr>
                          <w:t xml:space="preserve"> </w:t>
                        </w:r>
                        <w:r>
                          <w:rPr>
                            <w:color w:val="231F20"/>
                            <w:w w:val="105%"/>
                          </w:rPr>
                          <w:t>This is the Great Fact for us.</w:t>
                        </w:r>
                      </w:p>
                      <w:p w14:paraId="5B21D5FC" w14:textId="77777777" w:rsidR="00000000" w:rsidRDefault="00000000">
                        <w:pPr>
                          <w:pStyle w:val="BodyText"/>
                          <w:kinsoku w:val="0"/>
                          <w:overflowPunct w:val="0"/>
                          <w:spacing w:line="12.95pt" w:lineRule="auto"/>
                          <w:ind w:end="1.05pt"/>
                          <w:rPr>
                            <w:color w:val="231F20"/>
                            <w:w w:val="105%"/>
                          </w:rPr>
                        </w:pPr>
                        <w:r>
                          <w:rPr>
                            <w:color w:val="231F20"/>
                            <w:w w:val="105%"/>
                          </w:rPr>
                          <w:t>Abandon yourself to God as you understand God. Admit your faults to Him and to your fellows.</w:t>
                        </w:r>
                        <w:r>
                          <w:rPr>
                            <w:color w:val="231F20"/>
                            <w:spacing w:val="40"/>
                            <w:w w:val="105%"/>
                          </w:rPr>
                          <w:t xml:space="preserve"> </w:t>
                        </w:r>
                        <w:r>
                          <w:rPr>
                            <w:color w:val="231F20"/>
                            <w:w w:val="105%"/>
                          </w:rPr>
                          <w:t>Clear away the wreckage of your past.</w:t>
                        </w:r>
                        <w:r>
                          <w:rPr>
                            <w:color w:val="231F20"/>
                            <w:spacing w:val="40"/>
                            <w:w w:val="105%"/>
                          </w:rPr>
                          <w:t xml:space="preserve"> </w:t>
                        </w:r>
                        <w:r>
                          <w:rPr>
                            <w:color w:val="231F20"/>
                            <w:w w:val="105%"/>
                          </w:rPr>
                          <w:t xml:space="preserve">Give freely of what </w:t>
                        </w:r>
                        <w:r>
                          <w:rPr>
                            <w:color w:val="231F20"/>
                          </w:rPr>
                          <w:t>you</w:t>
                        </w:r>
                        <w:r>
                          <w:rPr>
                            <w:color w:val="231F20"/>
                            <w:spacing w:val="-8"/>
                          </w:rPr>
                          <w:t xml:space="preserve"> </w:t>
                        </w:r>
                        <w:r>
                          <w:rPr>
                            <w:color w:val="231F20"/>
                          </w:rPr>
                          <w:t>find</w:t>
                        </w:r>
                        <w:r>
                          <w:rPr>
                            <w:color w:val="231F20"/>
                            <w:spacing w:val="-8"/>
                          </w:rPr>
                          <w:t xml:space="preserve"> </w:t>
                        </w:r>
                        <w:r>
                          <w:rPr>
                            <w:color w:val="231F20"/>
                          </w:rPr>
                          <w:t>and</w:t>
                        </w:r>
                        <w:r>
                          <w:rPr>
                            <w:color w:val="231F20"/>
                            <w:spacing w:val="-8"/>
                          </w:rPr>
                          <w:t xml:space="preserve"> </w:t>
                        </w:r>
                        <w:r>
                          <w:rPr>
                            <w:color w:val="231F20"/>
                          </w:rPr>
                          <w:t>join</w:t>
                        </w:r>
                        <w:r>
                          <w:rPr>
                            <w:color w:val="231F20"/>
                            <w:spacing w:val="-8"/>
                          </w:rPr>
                          <w:t xml:space="preserve"> </w:t>
                        </w:r>
                        <w:r>
                          <w:rPr>
                            <w:color w:val="231F20"/>
                          </w:rPr>
                          <w:t>us.</w:t>
                        </w:r>
                        <w:r>
                          <w:rPr>
                            <w:color w:val="231F20"/>
                            <w:spacing w:val="9"/>
                          </w:rPr>
                          <w:t xml:space="preserve"> </w:t>
                        </w:r>
                        <w:r>
                          <w:rPr>
                            <w:color w:val="231F20"/>
                          </w:rPr>
                          <w:t>We</w:t>
                        </w:r>
                        <w:r>
                          <w:rPr>
                            <w:color w:val="231F20"/>
                            <w:spacing w:val="-8"/>
                          </w:rPr>
                          <w:t xml:space="preserve"> </w:t>
                        </w:r>
                        <w:r>
                          <w:rPr>
                            <w:color w:val="231F20"/>
                          </w:rPr>
                          <w:t>shall</w:t>
                        </w:r>
                        <w:r>
                          <w:rPr>
                            <w:color w:val="231F20"/>
                            <w:spacing w:val="-8"/>
                          </w:rPr>
                          <w:t xml:space="preserve"> </w:t>
                        </w:r>
                        <w:r>
                          <w:rPr>
                            <w:color w:val="231F20"/>
                          </w:rPr>
                          <w:t>be</w:t>
                        </w:r>
                        <w:r>
                          <w:rPr>
                            <w:color w:val="231F20"/>
                            <w:spacing w:val="-8"/>
                          </w:rPr>
                          <w:t xml:space="preserve"> </w:t>
                        </w:r>
                        <w:r>
                          <w:rPr>
                            <w:color w:val="231F20"/>
                          </w:rPr>
                          <w:t>with</w:t>
                        </w:r>
                        <w:r>
                          <w:rPr>
                            <w:color w:val="231F20"/>
                            <w:spacing w:val="-8"/>
                          </w:rPr>
                          <w:t xml:space="preserve"> </w:t>
                        </w:r>
                        <w:r>
                          <w:rPr>
                            <w:color w:val="231F20"/>
                          </w:rPr>
                          <w:t>you</w:t>
                        </w:r>
                        <w:r>
                          <w:rPr>
                            <w:color w:val="231F20"/>
                            <w:spacing w:val="-8"/>
                          </w:rPr>
                          <w:t xml:space="preserve"> </w:t>
                        </w:r>
                        <w:r>
                          <w:rPr>
                            <w:color w:val="231F20"/>
                          </w:rPr>
                          <w:t>in</w:t>
                        </w:r>
                        <w:r>
                          <w:rPr>
                            <w:color w:val="231F20"/>
                            <w:spacing w:val="-8"/>
                          </w:rPr>
                          <w:t xml:space="preserve"> </w:t>
                        </w:r>
                        <w:r>
                          <w:rPr>
                            <w:color w:val="231F20"/>
                          </w:rPr>
                          <w:t>the</w:t>
                        </w:r>
                        <w:r>
                          <w:rPr>
                            <w:color w:val="231F20"/>
                            <w:spacing w:val="-8"/>
                          </w:rPr>
                          <w:t xml:space="preserve"> </w:t>
                        </w:r>
                        <w:r>
                          <w:rPr>
                            <w:color w:val="231F20"/>
                          </w:rPr>
                          <w:t>Fellow- ship</w:t>
                        </w:r>
                        <w:r>
                          <w:rPr>
                            <w:color w:val="231F20"/>
                            <w:spacing w:val="-5"/>
                          </w:rPr>
                          <w:t xml:space="preserve"> </w:t>
                        </w:r>
                        <w:r>
                          <w:rPr>
                            <w:color w:val="231F20"/>
                          </w:rPr>
                          <w:t>of</w:t>
                        </w:r>
                        <w:r>
                          <w:rPr>
                            <w:color w:val="231F20"/>
                            <w:spacing w:val="-5"/>
                          </w:rPr>
                          <w:t xml:space="preserve"> </w:t>
                        </w:r>
                        <w:r>
                          <w:rPr>
                            <w:color w:val="231F20"/>
                          </w:rPr>
                          <w:t>the</w:t>
                        </w:r>
                        <w:r>
                          <w:rPr>
                            <w:color w:val="231F20"/>
                            <w:spacing w:val="-5"/>
                          </w:rPr>
                          <w:t xml:space="preserve"> </w:t>
                        </w:r>
                        <w:r>
                          <w:rPr>
                            <w:color w:val="231F20"/>
                          </w:rPr>
                          <w:t>Spirit,</w:t>
                        </w:r>
                        <w:r>
                          <w:rPr>
                            <w:color w:val="231F20"/>
                            <w:spacing w:val="-5"/>
                          </w:rPr>
                          <w:t xml:space="preserve"> </w:t>
                        </w:r>
                        <w:r>
                          <w:rPr>
                            <w:color w:val="231F20"/>
                          </w:rPr>
                          <w:t>and</w:t>
                        </w:r>
                        <w:r>
                          <w:rPr>
                            <w:color w:val="231F20"/>
                            <w:spacing w:val="-5"/>
                          </w:rPr>
                          <w:t xml:space="preserve"> </w:t>
                        </w:r>
                        <w:r>
                          <w:rPr>
                            <w:color w:val="231F20"/>
                          </w:rPr>
                          <w:t>you</w:t>
                        </w:r>
                        <w:r>
                          <w:rPr>
                            <w:color w:val="231F20"/>
                            <w:spacing w:val="-5"/>
                          </w:rPr>
                          <w:t xml:space="preserve"> </w:t>
                        </w:r>
                        <w:r>
                          <w:rPr>
                            <w:color w:val="231F20"/>
                          </w:rPr>
                          <w:t>will</w:t>
                        </w:r>
                        <w:r>
                          <w:rPr>
                            <w:color w:val="231F20"/>
                            <w:spacing w:val="-5"/>
                          </w:rPr>
                          <w:t xml:space="preserve"> </w:t>
                        </w:r>
                        <w:r>
                          <w:rPr>
                            <w:color w:val="231F20"/>
                          </w:rPr>
                          <w:t>surely</w:t>
                        </w:r>
                        <w:r>
                          <w:rPr>
                            <w:color w:val="231F20"/>
                            <w:spacing w:val="-5"/>
                          </w:rPr>
                          <w:t xml:space="preserve"> </w:t>
                        </w:r>
                        <w:r>
                          <w:rPr>
                            <w:color w:val="231F20"/>
                          </w:rPr>
                          <w:t>meet</w:t>
                        </w:r>
                        <w:r>
                          <w:rPr>
                            <w:color w:val="231F20"/>
                            <w:spacing w:val="-5"/>
                          </w:rPr>
                          <w:t xml:space="preserve"> </w:t>
                        </w:r>
                        <w:r>
                          <w:rPr>
                            <w:color w:val="231F20"/>
                          </w:rPr>
                          <w:t>some</w:t>
                        </w:r>
                        <w:r>
                          <w:rPr>
                            <w:color w:val="231F20"/>
                            <w:spacing w:val="-5"/>
                          </w:rPr>
                          <w:t xml:space="preserve"> </w:t>
                        </w:r>
                        <w:r>
                          <w:rPr>
                            <w:color w:val="231F20"/>
                          </w:rPr>
                          <w:t>of</w:t>
                        </w:r>
                        <w:r>
                          <w:rPr>
                            <w:color w:val="231F20"/>
                            <w:spacing w:val="-5"/>
                          </w:rPr>
                          <w:t xml:space="preserve"> </w:t>
                        </w:r>
                        <w:r>
                          <w:rPr>
                            <w:color w:val="231F20"/>
                          </w:rPr>
                          <w:t>us</w:t>
                        </w:r>
                        <w:r>
                          <w:rPr>
                            <w:color w:val="231F20"/>
                            <w:spacing w:val="-5"/>
                          </w:rPr>
                          <w:t xml:space="preserve"> </w:t>
                        </w:r>
                        <w:r>
                          <w:rPr>
                            <w:color w:val="231F20"/>
                          </w:rPr>
                          <w:t xml:space="preserve">as </w:t>
                        </w:r>
                        <w:r>
                          <w:rPr>
                            <w:color w:val="231F20"/>
                            <w:w w:val="105%"/>
                          </w:rPr>
                          <w:t>you trudge the Road of Happy Destiny.</w:t>
                        </w:r>
                      </w:p>
                      <w:p w14:paraId="3C1B055B" w14:textId="77777777" w:rsidR="00000000" w:rsidRDefault="00000000">
                        <w:pPr>
                          <w:pStyle w:val="BodyText"/>
                          <w:kinsoku w:val="0"/>
                          <w:overflowPunct w:val="0"/>
                          <w:spacing w:before="0.35pt"/>
                          <w:ind w:start="6.45pt" w:end="0pt" w:firstLine="0pt"/>
                          <w:rPr>
                            <w:color w:val="231F20"/>
                            <w:spacing w:val="-2"/>
                          </w:rPr>
                        </w:pPr>
                        <w:r>
                          <w:rPr>
                            <w:color w:val="231F20"/>
                          </w:rPr>
                          <w:t>May</w:t>
                        </w:r>
                        <w:r>
                          <w:rPr>
                            <w:color w:val="231F20"/>
                            <w:spacing w:val="10"/>
                          </w:rPr>
                          <w:t xml:space="preserve"> </w:t>
                        </w:r>
                        <w:r>
                          <w:rPr>
                            <w:color w:val="231F20"/>
                          </w:rPr>
                          <w:t>God</w:t>
                        </w:r>
                        <w:r>
                          <w:rPr>
                            <w:color w:val="231F20"/>
                            <w:spacing w:val="11"/>
                          </w:rPr>
                          <w:t xml:space="preserve"> </w:t>
                        </w:r>
                        <w:r>
                          <w:rPr>
                            <w:color w:val="231F20"/>
                          </w:rPr>
                          <w:t>bless</w:t>
                        </w:r>
                        <w:r>
                          <w:rPr>
                            <w:color w:val="231F20"/>
                            <w:spacing w:val="10"/>
                          </w:rPr>
                          <w:t xml:space="preserve"> </w:t>
                        </w:r>
                        <w:r>
                          <w:rPr>
                            <w:color w:val="231F20"/>
                          </w:rPr>
                          <w:t>you</w:t>
                        </w:r>
                        <w:r>
                          <w:rPr>
                            <w:color w:val="231F20"/>
                            <w:spacing w:val="11"/>
                          </w:rPr>
                          <w:t xml:space="preserve"> </w:t>
                        </w:r>
                        <w:r>
                          <w:rPr>
                            <w:color w:val="231F20"/>
                          </w:rPr>
                          <w:t>and</w:t>
                        </w:r>
                        <w:r>
                          <w:rPr>
                            <w:color w:val="231F20"/>
                            <w:spacing w:val="11"/>
                          </w:rPr>
                          <w:t xml:space="preserve"> </w:t>
                        </w:r>
                        <w:r>
                          <w:rPr>
                            <w:color w:val="231F20"/>
                          </w:rPr>
                          <w:t>keep</w:t>
                        </w:r>
                        <w:r>
                          <w:rPr>
                            <w:color w:val="231F20"/>
                            <w:spacing w:val="10"/>
                          </w:rPr>
                          <w:t xml:space="preserve"> </w:t>
                        </w:r>
                        <w:r>
                          <w:rPr>
                            <w:color w:val="231F20"/>
                          </w:rPr>
                          <w:t>you—until</w:t>
                        </w:r>
                        <w:r>
                          <w:rPr>
                            <w:color w:val="231F20"/>
                            <w:spacing w:val="11"/>
                          </w:rPr>
                          <w:t xml:space="preserve"> </w:t>
                        </w:r>
                        <w:r>
                          <w:rPr>
                            <w:color w:val="231F20"/>
                            <w:spacing w:val="-2"/>
                          </w:rPr>
                          <w:t>then.</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266496" behindDoc="1" locked="0" layoutInCell="0" allowOverlap="1" wp14:anchorId="66EA6603" wp14:editId="58AFC3C4">
            <wp:simplePos x="0" y="0"/>
            <wp:positionH relativeFrom="page">
              <wp:posOffset>353060</wp:posOffset>
            </wp:positionH>
            <wp:positionV relativeFrom="page">
              <wp:posOffset>4572635</wp:posOffset>
            </wp:positionV>
            <wp:extent cx="2566670" cy="215265"/>
            <wp:effectExtent l="0" t="0" r="0" b="0"/>
            <wp:wrapNone/>
            <wp:docPr id="48" name="Text Box 596"/>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566670" cy="215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3F46D770" w14:textId="77777777" w:rsidR="00000000" w:rsidRDefault="00000000">
                        <w:pPr>
                          <w:pStyle w:val="BodyText"/>
                          <w:kinsoku w:val="0"/>
                          <w:overflowPunct w:val="0"/>
                          <w:spacing w:before="0.90pt"/>
                          <w:ind w:end="0pt" w:firstLine="0pt"/>
                          <w:jc w:val="start"/>
                          <w:rPr>
                            <w:color w:val="231F20"/>
                            <w:spacing w:val="-4"/>
                            <w:w w:val="105%"/>
                            <w:sz w:val="13"/>
                            <w:szCs w:val="13"/>
                          </w:rPr>
                        </w:pPr>
                        <w:r>
                          <w:rPr>
                            <w:color w:val="231F20"/>
                            <w:w w:val="105%"/>
                            <w:sz w:val="13"/>
                            <w:szCs w:val="13"/>
                          </w:rPr>
                          <w:t>*</w:t>
                        </w:r>
                        <w:r>
                          <w:rPr>
                            <w:color w:val="231F20"/>
                            <w:spacing w:val="-22"/>
                            <w:w w:val="105%"/>
                            <w:sz w:val="13"/>
                            <w:szCs w:val="13"/>
                          </w:rPr>
                          <w:t xml:space="preserve"> </w:t>
                        </w:r>
                        <w:r>
                          <w:rPr>
                            <w:color w:val="231F20"/>
                            <w:w w:val="105%"/>
                            <w:sz w:val="13"/>
                            <w:szCs w:val="13"/>
                          </w:rPr>
                          <w:t>Alcoholics</w:t>
                        </w:r>
                        <w:r>
                          <w:rPr>
                            <w:color w:val="231F20"/>
                            <w:spacing w:val="23"/>
                            <w:w w:val="105%"/>
                            <w:sz w:val="13"/>
                            <w:szCs w:val="13"/>
                          </w:rPr>
                          <w:t xml:space="preserve"> </w:t>
                        </w:r>
                        <w:r>
                          <w:rPr>
                            <w:color w:val="231F20"/>
                            <w:w w:val="105%"/>
                            <w:sz w:val="13"/>
                            <w:szCs w:val="13"/>
                          </w:rPr>
                          <w:t>Anonymous</w:t>
                        </w:r>
                        <w:r>
                          <w:rPr>
                            <w:color w:val="231F20"/>
                            <w:spacing w:val="23"/>
                            <w:w w:val="105%"/>
                            <w:sz w:val="13"/>
                            <w:szCs w:val="13"/>
                          </w:rPr>
                          <w:t xml:space="preserve"> </w:t>
                        </w:r>
                        <w:r>
                          <w:rPr>
                            <w:color w:val="231F20"/>
                            <w:w w:val="105%"/>
                            <w:sz w:val="13"/>
                            <w:szCs w:val="13"/>
                          </w:rPr>
                          <w:t>will</w:t>
                        </w:r>
                        <w:r>
                          <w:rPr>
                            <w:color w:val="231F20"/>
                            <w:spacing w:val="24"/>
                            <w:w w:val="105%"/>
                            <w:sz w:val="13"/>
                            <w:szCs w:val="13"/>
                          </w:rPr>
                          <w:t xml:space="preserve"> </w:t>
                        </w:r>
                        <w:r>
                          <w:rPr>
                            <w:color w:val="231F20"/>
                            <w:w w:val="105%"/>
                            <w:sz w:val="13"/>
                            <w:szCs w:val="13"/>
                          </w:rPr>
                          <w:t>be</w:t>
                        </w:r>
                        <w:r>
                          <w:rPr>
                            <w:color w:val="231F20"/>
                            <w:spacing w:val="23"/>
                            <w:w w:val="105%"/>
                            <w:sz w:val="13"/>
                            <w:szCs w:val="13"/>
                          </w:rPr>
                          <w:t xml:space="preserve"> </w:t>
                        </w:r>
                        <w:r>
                          <w:rPr>
                            <w:color w:val="231F20"/>
                            <w:w w:val="105%"/>
                            <w:sz w:val="13"/>
                            <w:szCs w:val="13"/>
                          </w:rPr>
                          <w:t>glad</w:t>
                        </w:r>
                        <w:r>
                          <w:rPr>
                            <w:color w:val="231F20"/>
                            <w:spacing w:val="23"/>
                            <w:w w:val="105%"/>
                            <w:sz w:val="13"/>
                            <w:szCs w:val="13"/>
                          </w:rPr>
                          <w:t xml:space="preserve"> </w:t>
                        </w:r>
                        <w:r>
                          <w:rPr>
                            <w:color w:val="231F20"/>
                            <w:w w:val="105%"/>
                            <w:sz w:val="13"/>
                            <w:szCs w:val="13"/>
                          </w:rPr>
                          <w:t>to</w:t>
                        </w:r>
                        <w:r>
                          <w:rPr>
                            <w:color w:val="231F20"/>
                            <w:spacing w:val="23"/>
                            <w:w w:val="105%"/>
                            <w:sz w:val="13"/>
                            <w:szCs w:val="13"/>
                          </w:rPr>
                          <w:t xml:space="preserve"> </w:t>
                        </w:r>
                        <w:r>
                          <w:rPr>
                            <w:color w:val="231F20"/>
                            <w:w w:val="105%"/>
                            <w:sz w:val="13"/>
                            <w:szCs w:val="13"/>
                          </w:rPr>
                          <w:t>hear</w:t>
                        </w:r>
                        <w:r>
                          <w:rPr>
                            <w:color w:val="231F20"/>
                            <w:spacing w:val="23"/>
                            <w:w w:val="105%"/>
                            <w:sz w:val="13"/>
                            <w:szCs w:val="13"/>
                          </w:rPr>
                          <w:t xml:space="preserve"> </w:t>
                        </w:r>
                        <w:r>
                          <w:rPr>
                            <w:color w:val="231F20"/>
                            <w:w w:val="105%"/>
                            <w:sz w:val="13"/>
                            <w:szCs w:val="13"/>
                          </w:rPr>
                          <w:t>from</w:t>
                        </w:r>
                        <w:r>
                          <w:rPr>
                            <w:color w:val="231F20"/>
                            <w:spacing w:val="23"/>
                            <w:w w:val="105%"/>
                            <w:sz w:val="13"/>
                            <w:szCs w:val="13"/>
                          </w:rPr>
                          <w:t xml:space="preserve"> </w:t>
                        </w:r>
                        <w:r>
                          <w:rPr>
                            <w:color w:val="231F20"/>
                            <w:spacing w:val="-4"/>
                            <w:w w:val="105%"/>
                            <w:sz w:val="13"/>
                            <w:szCs w:val="13"/>
                          </w:rPr>
                          <w:t>you.</w:t>
                        </w:r>
                      </w:p>
                      <w:p w14:paraId="1BC3AE8B" w14:textId="77777777" w:rsidR="00000000" w:rsidRDefault="00000000">
                        <w:pPr>
                          <w:pStyle w:val="BodyText"/>
                          <w:kinsoku w:val="0"/>
                          <w:overflowPunct w:val="0"/>
                          <w:ind w:start="5.50pt" w:end="0pt" w:firstLine="0pt"/>
                          <w:jc w:val="start"/>
                          <w:rPr>
                            <w:color w:val="231F20"/>
                            <w:spacing w:val="-2"/>
                            <w:w w:val="105%"/>
                            <w:sz w:val="13"/>
                            <w:szCs w:val="13"/>
                          </w:rPr>
                        </w:pPr>
                        <w:r>
                          <w:rPr>
                            <w:color w:val="231F20"/>
                            <w:w w:val="105%"/>
                            <w:sz w:val="13"/>
                            <w:szCs w:val="13"/>
                          </w:rPr>
                          <w:t>Address:</w:t>
                        </w:r>
                        <w:r>
                          <w:rPr>
                            <w:color w:val="231F20"/>
                            <w:spacing w:val="9"/>
                            <w:w w:val="105%"/>
                            <w:sz w:val="13"/>
                            <w:szCs w:val="13"/>
                          </w:rPr>
                          <w:t xml:space="preserve"> </w:t>
                        </w:r>
                        <w:r>
                          <w:rPr>
                            <w:color w:val="231F20"/>
                            <w:w w:val="105%"/>
                            <w:sz w:val="13"/>
                            <w:szCs w:val="13"/>
                          </w:rPr>
                          <w:t>PO</w:t>
                        </w:r>
                        <w:r>
                          <w:rPr>
                            <w:color w:val="231F20"/>
                            <w:spacing w:val="9"/>
                            <w:w w:val="105%"/>
                            <w:sz w:val="13"/>
                            <w:szCs w:val="13"/>
                          </w:rPr>
                          <w:t xml:space="preserve"> </w:t>
                        </w:r>
                        <w:r>
                          <w:rPr>
                            <w:color w:val="231F20"/>
                            <w:w w:val="105%"/>
                            <w:sz w:val="13"/>
                            <w:szCs w:val="13"/>
                          </w:rPr>
                          <w:t>Box</w:t>
                        </w:r>
                        <w:r>
                          <w:rPr>
                            <w:color w:val="231F20"/>
                            <w:spacing w:val="9"/>
                            <w:w w:val="105%"/>
                            <w:sz w:val="13"/>
                            <w:szCs w:val="13"/>
                          </w:rPr>
                          <w:t xml:space="preserve"> </w:t>
                        </w:r>
                        <w:r>
                          <w:rPr>
                            <w:color w:val="231F20"/>
                            <w:w w:val="105%"/>
                            <w:sz w:val="13"/>
                            <w:szCs w:val="13"/>
                          </w:rPr>
                          <w:t>459,</w:t>
                        </w:r>
                        <w:r>
                          <w:rPr>
                            <w:color w:val="231F20"/>
                            <w:spacing w:val="10"/>
                            <w:w w:val="105%"/>
                            <w:sz w:val="13"/>
                            <w:szCs w:val="13"/>
                          </w:rPr>
                          <w:t xml:space="preserve"> </w:t>
                        </w:r>
                        <w:r>
                          <w:rPr>
                            <w:color w:val="231F20"/>
                            <w:w w:val="105%"/>
                            <w:sz w:val="13"/>
                            <w:szCs w:val="13"/>
                          </w:rPr>
                          <w:t>Grand</w:t>
                        </w:r>
                        <w:r>
                          <w:rPr>
                            <w:color w:val="231F20"/>
                            <w:spacing w:val="9"/>
                            <w:w w:val="105%"/>
                            <w:sz w:val="13"/>
                            <w:szCs w:val="13"/>
                          </w:rPr>
                          <w:t xml:space="preserve"> </w:t>
                        </w:r>
                        <w:r>
                          <w:rPr>
                            <w:color w:val="231F20"/>
                            <w:w w:val="105%"/>
                            <w:sz w:val="13"/>
                            <w:szCs w:val="13"/>
                          </w:rPr>
                          <w:t>Central</w:t>
                        </w:r>
                        <w:r>
                          <w:rPr>
                            <w:color w:val="231F20"/>
                            <w:spacing w:val="9"/>
                            <w:w w:val="105%"/>
                            <w:sz w:val="13"/>
                            <w:szCs w:val="13"/>
                          </w:rPr>
                          <w:t xml:space="preserve"> </w:t>
                        </w:r>
                        <w:r>
                          <w:rPr>
                            <w:color w:val="231F20"/>
                            <w:w w:val="105%"/>
                            <w:sz w:val="13"/>
                            <w:szCs w:val="13"/>
                          </w:rPr>
                          <w:t>Station,</w:t>
                        </w:r>
                        <w:r>
                          <w:rPr>
                            <w:color w:val="231F20"/>
                            <w:spacing w:val="9"/>
                            <w:w w:val="105%"/>
                            <w:sz w:val="13"/>
                            <w:szCs w:val="13"/>
                          </w:rPr>
                          <w:t xml:space="preserve"> </w:t>
                        </w:r>
                        <w:r>
                          <w:rPr>
                            <w:color w:val="231F20"/>
                            <w:w w:val="105%"/>
                            <w:sz w:val="13"/>
                            <w:szCs w:val="13"/>
                          </w:rPr>
                          <w:t>New</w:t>
                        </w:r>
                        <w:r>
                          <w:rPr>
                            <w:color w:val="231F20"/>
                            <w:spacing w:val="16"/>
                            <w:w w:val="105%"/>
                            <w:sz w:val="13"/>
                            <w:szCs w:val="13"/>
                          </w:rPr>
                          <w:t xml:space="preserve"> </w:t>
                        </w:r>
                        <w:r>
                          <w:rPr>
                            <w:color w:val="231F20"/>
                            <w:w w:val="105%"/>
                            <w:sz w:val="13"/>
                            <w:szCs w:val="13"/>
                          </w:rPr>
                          <w:t>York,</w:t>
                        </w:r>
                        <w:r>
                          <w:rPr>
                            <w:color w:val="231F20"/>
                            <w:spacing w:val="10"/>
                            <w:w w:val="105%"/>
                            <w:sz w:val="13"/>
                            <w:szCs w:val="13"/>
                          </w:rPr>
                          <w:t xml:space="preserve"> </w:t>
                        </w:r>
                        <w:r>
                          <w:rPr>
                            <w:color w:val="231F20"/>
                            <w:w w:val="105%"/>
                            <w:sz w:val="13"/>
                            <w:szCs w:val="13"/>
                          </w:rPr>
                          <w:t>NY</w:t>
                        </w:r>
                        <w:r>
                          <w:rPr>
                            <w:color w:val="231F20"/>
                            <w:spacing w:val="9"/>
                            <w:w w:val="105%"/>
                            <w:sz w:val="13"/>
                            <w:szCs w:val="13"/>
                          </w:rPr>
                          <w:t xml:space="preserve"> </w:t>
                        </w:r>
                        <w:r>
                          <w:rPr>
                            <w:color w:val="231F20"/>
                            <w:spacing w:val="-2"/>
                            <w:w w:val="105%"/>
                            <w:sz w:val="13"/>
                            <w:szCs w:val="13"/>
                          </w:rPr>
                          <w:t>10163.</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496D3500" w14:textId="06FE284B" w:rsidR="00000000" w:rsidRDefault="00004E1B">
      <w:pPr>
        <w:rPr>
          <w:sz w:val="24"/>
          <w:szCs w:val="24"/>
        </w:rPr>
        <w:sectPr w:rsidR="00000000">
          <w:pgSz w:w="262pt" w:h="396pt"/>
          <w:pgMar w:top="44pt" w:right="17pt" w:bottom="0pt" w:left="14pt" w:header="36pt" w:footer="36pt" w:gutter="0pt"/>
          <w:cols w:space="36pt"/>
          <w:noEndnote/>
        </w:sectPr>
      </w:pPr>
      <w:r>
        <w:rPr>
          <w:noProof/>
        </w:rPr>
        <w:lastRenderedPageBreak/>
        <w:drawing>
          <wp:anchor distT="0" distB="0" distL="114300" distR="114300" simplePos="0" relativeHeight="252267520" behindDoc="1" locked="0" layoutInCell="0" allowOverlap="1" wp14:anchorId="49587FF1" wp14:editId="4B5E981B">
            <wp:simplePos x="0" y="0"/>
            <wp:positionH relativeFrom="page">
              <wp:posOffset>895350</wp:posOffset>
            </wp:positionH>
            <wp:positionV relativeFrom="page">
              <wp:posOffset>675640</wp:posOffset>
            </wp:positionV>
            <wp:extent cx="1638300" cy="156210"/>
            <wp:effectExtent l="0" t="0" r="0" b="0"/>
            <wp:wrapNone/>
            <wp:docPr id="47" name="Text Box 597"/>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638300" cy="156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09274CBE" w14:textId="77777777" w:rsidR="00000000" w:rsidRDefault="00000000">
                        <w:pPr>
                          <w:pStyle w:val="BodyText"/>
                          <w:kinsoku w:val="0"/>
                          <w:overflowPunct w:val="0"/>
                          <w:spacing w:before="0.85pt"/>
                          <w:ind w:end="0pt" w:firstLine="0pt"/>
                          <w:jc w:val="start"/>
                          <w:rPr>
                            <w:color w:val="231F20"/>
                            <w:spacing w:val="-2"/>
                          </w:rPr>
                        </w:pPr>
                        <w:bookmarkStart w:id="14" w:name="Dr. Bob's Nightmare"/>
                        <w:bookmarkEnd w:id="14"/>
                        <w:r>
                          <w:rPr>
                            <w:color w:val="231F20"/>
                          </w:rPr>
                          <w:t>DOCTOR</w:t>
                        </w:r>
                        <w:r>
                          <w:rPr>
                            <w:color w:val="231F20"/>
                            <w:spacing w:val="20"/>
                          </w:rPr>
                          <w:t xml:space="preserve"> </w:t>
                        </w:r>
                        <w:r>
                          <w:rPr>
                            <w:color w:val="231F20"/>
                          </w:rPr>
                          <w:t>BOB’S</w:t>
                        </w:r>
                        <w:r>
                          <w:rPr>
                            <w:color w:val="231F20"/>
                            <w:spacing w:val="21"/>
                          </w:rPr>
                          <w:t xml:space="preserve"> </w:t>
                        </w:r>
                        <w:r>
                          <w:rPr>
                            <w:color w:val="231F20"/>
                            <w:spacing w:val="-2"/>
                          </w:rPr>
                          <w:t>NIGHTMARE</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268544" behindDoc="1" locked="0" layoutInCell="0" allowOverlap="1" wp14:anchorId="63312E3E" wp14:editId="195BB3D7">
            <wp:simplePos x="0" y="0"/>
            <wp:positionH relativeFrom="page">
              <wp:posOffset>374650</wp:posOffset>
            </wp:positionH>
            <wp:positionV relativeFrom="page">
              <wp:posOffset>929640</wp:posOffset>
            </wp:positionV>
            <wp:extent cx="2617470" cy="1299845"/>
            <wp:effectExtent l="0" t="0" r="0" b="0"/>
            <wp:wrapNone/>
            <wp:docPr id="46" name="Text Box 59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17470" cy="1299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7B1B191C" w14:textId="77777777" w:rsidR="00000000" w:rsidRDefault="00000000">
                        <w:pPr>
                          <w:pStyle w:val="BodyText"/>
                          <w:kinsoku w:val="0"/>
                          <w:overflowPunct w:val="0"/>
                          <w:spacing w:before="0.80pt" w:line="13.05pt" w:lineRule="auto"/>
                          <w:rPr>
                            <w:i/>
                            <w:iCs/>
                            <w:color w:val="231F20"/>
                            <w:w w:val="105%"/>
                          </w:rPr>
                        </w:pPr>
                        <w:r>
                          <w:rPr>
                            <w:i/>
                            <w:iCs/>
                            <w:color w:val="231F20"/>
                            <w:w w:val="105%"/>
                          </w:rPr>
                          <w:t>A</w:t>
                        </w:r>
                        <w:r>
                          <w:rPr>
                            <w:i/>
                            <w:iCs/>
                            <w:color w:val="231F20"/>
                            <w:spacing w:val="-7"/>
                            <w:w w:val="105%"/>
                          </w:rPr>
                          <w:t xml:space="preserve"> </w:t>
                        </w:r>
                        <w:r>
                          <w:rPr>
                            <w:i/>
                            <w:iCs/>
                            <w:color w:val="231F20"/>
                            <w:w w:val="105%"/>
                          </w:rPr>
                          <w:t>co-founder</w:t>
                        </w:r>
                        <w:r>
                          <w:rPr>
                            <w:i/>
                            <w:iCs/>
                            <w:color w:val="231F20"/>
                            <w:spacing w:val="-7"/>
                            <w:w w:val="105%"/>
                          </w:rPr>
                          <w:t xml:space="preserve"> </w:t>
                        </w:r>
                        <w:r>
                          <w:rPr>
                            <w:i/>
                            <w:iCs/>
                            <w:color w:val="231F20"/>
                            <w:w w:val="105%"/>
                          </w:rPr>
                          <w:t>of</w:t>
                        </w:r>
                        <w:r>
                          <w:rPr>
                            <w:i/>
                            <w:iCs/>
                            <w:color w:val="231F20"/>
                            <w:spacing w:val="-8"/>
                            <w:w w:val="105%"/>
                          </w:rPr>
                          <w:t xml:space="preserve"> </w:t>
                        </w:r>
                        <w:r>
                          <w:rPr>
                            <w:i/>
                            <w:iCs/>
                            <w:color w:val="231F20"/>
                            <w:w w:val="105%"/>
                          </w:rPr>
                          <w:t>Alcoholics</w:t>
                        </w:r>
                        <w:r>
                          <w:rPr>
                            <w:i/>
                            <w:iCs/>
                            <w:color w:val="231F20"/>
                            <w:spacing w:val="-7"/>
                            <w:w w:val="105%"/>
                          </w:rPr>
                          <w:t xml:space="preserve"> </w:t>
                        </w:r>
                        <w:r>
                          <w:rPr>
                            <w:i/>
                            <w:iCs/>
                            <w:color w:val="231F20"/>
                            <w:w w:val="105%"/>
                          </w:rPr>
                          <w:t>Anonymous.</w:t>
                        </w:r>
                        <w:r>
                          <w:rPr>
                            <w:i/>
                            <w:iCs/>
                            <w:color w:val="231F20"/>
                            <w:spacing w:val="31"/>
                            <w:w w:val="105%"/>
                          </w:rPr>
                          <w:t xml:space="preserve"> </w:t>
                        </w:r>
                        <w:r>
                          <w:rPr>
                            <w:i/>
                            <w:iCs/>
                            <w:color w:val="231F20"/>
                            <w:w w:val="105%"/>
                          </w:rPr>
                          <w:t>The</w:t>
                        </w:r>
                        <w:r>
                          <w:rPr>
                            <w:i/>
                            <w:iCs/>
                            <w:color w:val="231F20"/>
                            <w:spacing w:val="-8"/>
                            <w:w w:val="105%"/>
                          </w:rPr>
                          <w:t xml:space="preserve"> </w:t>
                        </w:r>
                        <w:r>
                          <w:rPr>
                            <w:i/>
                            <w:iCs/>
                            <w:color w:val="231F20"/>
                            <w:w w:val="105%"/>
                          </w:rPr>
                          <w:t>birth</w:t>
                        </w:r>
                        <w:r>
                          <w:rPr>
                            <w:i/>
                            <w:iCs/>
                            <w:color w:val="231F20"/>
                            <w:spacing w:val="-8"/>
                            <w:w w:val="105%"/>
                          </w:rPr>
                          <w:t xml:space="preserve"> </w:t>
                        </w:r>
                        <w:r>
                          <w:rPr>
                            <w:i/>
                            <w:iCs/>
                            <w:color w:val="231F20"/>
                            <w:w w:val="105%"/>
                          </w:rPr>
                          <w:t xml:space="preserve">of </w:t>
                        </w:r>
                        <w:r>
                          <w:rPr>
                            <w:i/>
                            <w:iCs/>
                            <w:color w:val="231F20"/>
                          </w:rPr>
                          <w:t>our Society dates from his first day of permanent</w:t>
                        </w:r>
                        <w:r>
                          <w:rPr>
                            <w:i/>
                            <w:iCs/>
                            <w:color w:val="231F20"/>
                            <w:spacing w:val="40"/>
                          </w:rPr>
                          <w:t xml:space="preserve"> </w:t>
                        </w:r>
                        <w:r>
                          <w:rPr>
                            <w:i/>
                            <w:iCs/>
                            <w:color w:val="231F20"/>
                          </w:rPr>
                          <w:t xml:space="preserve">sobri- </w:t>
                        </w:r>
                        <w:r>
                          <w:rPr>
                            <w:i/>
                            <w:iCs/>
                            <w:color w:val="231F20"/>
                            <w:w w:val="105%"/>
                          </w:rPr>
                          <w:t>ety,</w:t>
                        </w:r>
                        <w:r>
                          <w:rPr>
                            <w:i/>
                            <w:iCs/>
                            <w:color w:val="231F20"/>
                            <w:spacing w:val="-1"/>
                            <w:w w:val="105%"/>
                          </w:rPr>
                          <w:t xml:space="preserve"> </w:t>
                        </w:r>
                        <w:r>
                          <w:rPr>
                            <w:i/>
                            <w:iCs/>
                            <w:color w:val="231F20"/>
                            <w:w w:val="105%"/>
                          </w:rPr>
                          <w:t>June</w:t>
                        </w:r>
                        <w:r>
                          <w:rPr>
                            <w:i/>
                            <w:iCs/>
                            <w:color w:val="231F20"/>
                            <w:spacing w:val="-1"/>
                            <w:w w:val="105%"/>
                          </w:rPr>
                          <w:t xml:space="preserve"> </w:t>
                        </w:r>
                        <w:r>
                          <w:rPr>
                            <w:i/>
                            <w:iCs/>
                            <w:color w:val="231F20"/>
                            <w:w w:val="105%"/>
                          </w:rPr>
                          <w:t>10,</w:t>
                        </w:r>
                        <w:r>
                          <w:rPr>
                            <w:i/>
                            <w:iCs/>
                            <w:color w:val="231F20"/>
                            <w:spacing w:val="-1"/>
                            <w:w w:val="105%"/>
                          </w:rPr>
                          <w:t xml:space="preserve"> </w:t>
                        </w:r>
                        <w:r>
                          <w:rPr>
                            <w:i/>
                            <w:iCs/>
                            <w:color w:val="231F20"/>
                            <w:w w:val="105%"/>
                          </w:rPr>
                          <w:t>1935.</w:t>
                        </w:r>
                        <w:r>
                          <w:rPr>
                            <w:i/>
                            <w:iCs/>
                            <w:color w:val="231F20"/>
                            <w:spacing w:val="40"/>
                            <w:w w:val="105%"/>
                          </w:rPr>
                          <w:t xml:space="preserve"> </w:t>
                        </w:r>
                        <w:r>
                          <w:rPr>
                            <w:i/>
                            <w:iCs/>
                            <w:color w:val="231F20"/>
                            <w:w w:val="105%"/>
                          </w:rPr>
                          <w:t>To</w:t>
                        </w:r>
                        <w:r>
                          <w:rPr>
                            <w:i/>
                            <w:iCs/>
                            <w:color w:val="231F20"/>
                            <w:spacing w:val="-1"/>
                            <w:w w:val="105%"/>
                          </w:rPr>
                          <w:t xml:space="preserve"> </w:t>
                        </w:r>
                        <w:r>
                          <w:rPr>
                            <w:i/>
                            <w:iCs/>
                            <w:color w:val="231F20"/>
                            <w:w w:val="105%"/>
                          </w:rPr>
                          <w:t>1950,</w:t>
                        </w:r>
                        <w:r>
                          <w:rPr>
                            <w:i/>
                            <w:iCs/>
                            <w:color w:val="231F20"/>
                            <w:spacing w:val="-1"/>
                            <w:w w:val="105%"/>
                          </w:rPr>
                          <w:t xml:space="preserve"> </w:t>
                        </w:r>
                        <w:r>
                          <w:rPr>
                            <w:i/>
                            <w:iCs/>
                            <w:color w:val="231F20"/>
                            <w:w w:val="105%"/>
                          </w:rPr>
                          <w:t>the</w:t>
                        </w:r>
                        <w:r>
                          <w:rPr>
                            <w:i/>
                            <w:iCs/>
                            <w:color w:val="231F20"/>
                            <w:spacing w:val="-1"/>
                            <w:w w:val="105%"/>
                          </w:rPr>
                          <w:t xml:space="preserve"> </w:t>
                        </w:r>
                        <w:r>
                          <w:rPr>
                            <w:i/>
                            <w:iCs/>
                            <w:color w:val="231F20"/>
                            <w:w w:val="105%"/>
                          </w:rPr>
                          <w:t>year</w:t>
                        </w:r>
                        <w:r>
                          <w:rPr>
                            <w:i/>
                            <w:iCs/>
                            <w:color w:val="231F20"/>
                            <w:spacing w:val="-1"/>
                            <w:w w:val="105%"/>
                          </w:rPr>
                          <w:t xml:space="preserve"> </w:t>
                        </w:r>
                        <w:r>
                          <w:rPr>
                            <w:i/>
                            <w:iCs/>
                            <w:color w:val="231F20"/>
                            <w:w w:val="105%"/>
                          </w:rPr>
                          <w:t>of</w:t>
                        </w:r>
                        <w:r>
                          <w:rPr>
                            <w:i/>
                            <w:iCs/>
                            <w:color w:val="231F20"/>
                            <w:spacing w:val="-1"/>
                            <w:w w:val="105%"/>
                          </w:rPr>
                          <w:t xml:space="preserve"> </w:t>
                        </w:r>
                        <w:r>
                          <w:rPr>
                            <w:i/>
                            <w:iCs/>
                            <w:color w:val="231F20"/>
                            <w:w w:val="105%"/>
                          </w:rPr>
                          <w:t>his</w:t>
                        </w:r>
                        <w:r>
                          <w:rPr>
                            <w:i/>
                            <w:iCs/>
                            <w:color w:val="231F20"/>
                            <w:spacing w:val="-1"/>
                            <w:w w:val="105%"/>
                          </w:rPr>
                          <w:t xml:space="preserve"> </w:t>
                        </w:r>
                        <w:r>
                          <w:rPr>
                            <w:i/>
                            <w:iCs/>
                            <w:color w:val="231F20"/>
                            <w:w w:val="105%"/>
                          </w:rPr>
                          <w:t>death,</w:t>
                        </w:r>
                        <w:r>
                          <w:rPr>
                            <w:i/>
                            <w:iCs/>
                            <w:color w:val="231F20"/>
                            <w:spacing w:val="-1"/>
                            <w:w w:val="105%"/>
                          </w:rPr>
                          <w:t xml:space="preserve"> </w:t>
                        </w:r>
                        <w:r>
                          <w:rPr>
                            <w:i/>
                            <w:iCs/>
                            <w:color w:val="231F20"/>
                            <w:w w:val="105%"/>
                          </w:rPr>
                          <w:t>he carried</w:t>
                        </w:r>
                        <w:r>
                          <w:rPr>
                            <w:i/>
                            <w:iCs/>
                            <w:color w:val="231F20"/>
                            <w:spacing w:val="-11"/>
                            <w:w w:val="105%"/>
                          </w:rPr>
                          <w:t xml:space="preserve"> </w:t>
                        </w:r>
                        <w:r>
                          <w:rPr>
                            <w:i/>
                            <w:iCs/>
                            <w:color w:val="231F20"/>
                            <w:w w:val="105%"/>
                          </w:rPr>
                          <w:t>the</w:t>
                        </w:r>
                        <w:r>
                          <w:rPr>
                            <w:i/>
                            <w:iCs/>
                            <w:color w:val="231F20"/>
                            <w:spacing w:val="-11"/>
                            <w:w w:val="105%"/>
                          </w:rPr>
                          <w:t xml:space="preserve"> </w:t>
                        </w:r>
                        <w:r>
                          <w:rPr>
                            <w:i/>
                            <w:iCs/>
                            <w:color w:val="231F20"/>
                            <w:w w:val="105%"/>
                          </w:rPr>
                          <w:t>A.A.</w:t>
                        </w:r>
                        <w:r>
                          <w:rPr>
                            <w:i/>
                            <w:iCs/>
                            <w:color w:val="231F20"/>
                            <w:spacing w:val="-11"/>
                            <w:w w:val="105%"/>
                          </w:rPr>
                          <w:t xml:space="preserve"> </w:t>
                        </w:r>
                        <w:r>
                          <w:rPr>
                            <w:i/>
                            <w:iCs/>
                            <w:color w:val="231F20"/>
                            <w:w w:val="105%"/>
                          </w:rPr>
                          <w:t>message</w:t>
                        </w:r>
                        <w:r>
                          <w:rPr>
                            <w:i/>
                            <w:iCs/>
                            <w:color w:val="231F20"/>
                            <w:spacing w:val="-11"/>
                            <w:w w:val="105%"/>
                          </w:rPr>
                          <w:t xml:space="preserve"> </w:t>
                        </w:r>
                        <w:r>
                          <w:rPr>
                            <w:i/>
                            <w:iCs/>
                            <w:color w:val="231F20"/>
                            <w:w w:val="105%"/>
                          </w:rPr>
                          <w:t>to</w:t>
                        </w:r>
                        <w:r>
                          <w:rPr>
                            <w:i/>
                            <w:iCs/>
                            <w:color w:val="231F20"/>
                            <w:spacing w:val="-11"/>
                            <w:w w:val="105%"/>
                          </w:rPr>
                          <w:t xml:space="preserve"> </w:t>
                        </w:r>
                        <w:r>
                          <w:rPr>
                            <w:i/>
                            <w:iCs/>
                            <w:color w:val="231F20"/>
                            <w:w w:val="105%"/>
                          </w:rPr>
                          <w:t>more</w:t>
                        </w:r>
                        <w:r>
                          <w:rPr>
                            <w:i/>
                            <w:iCs/>
                            <w:color w:val="231F20"/>
                            <w:spacing w:val="-11"/>
                            <w:w w:val="105%"/>
                          </w:rPr>
                          <w:t xml:space="preserve"> </w:t>
                        </w:r>
                        <w:r>
                          <w:rPr>
                            <w:i/>
                            <w:iCs/>
                            <w:color w:val="231F20"/>
                            <w:w w:val="105%"/>
                          </w:rPr>
                          <w:t>than</w:t>
                        </w:r>
                        <w:r>
                          <w:rPr>
                            <w:i/>
                            <w:iCs/>
                            <w:color w:val="231F20"/>
                            <w:spacing w:val="-11"/>
                            <w:w w:val="105%"/>
                          </w:rPr>
                          <w:t xml:space="preserve"> </w:t>
                        </w:r>
                        <w:r>
                          <w:rPr>
                            <w:i/>
                            <w:iCs/>
                            <w:color w:val="231F20"/>
                            <w:w w:val="105%"/>
                          </w:rPr>
                          <w:t>5,000</w:t>
                        </w:r>
                        <w:r>
                          <w:rPr>
                            <w:i/>
                            <w:iCs/>
                            <w:color w:val="231F20"/>
                            <w:spacing w:val="-11"/>
                            <w:w w:val="105%"/>
                          </w:rPr>
                          <w:t xml:space="preserve"> </w:t>
                        </w:r>
                        <w:r>
                          <w:rPr>
                            <w:i/>
                            <w:iCs/>
                            <w:color w:val="231F20"/>
                            <w:w w:val="105%"/>
                          </w:rPr>
                          <w:t>alcoholic men and women, and to all these he gave his medical services</w:t>
                        </w:r>
                        <w:r>
                          <w:rPr>
                            <w:i/>
                            <w:iCs/>
                            <w:color w:val="231F20"/>
                            <w:spacing w:val="-2"/>
                            <w:w w:val="105%"/>
                          </w:rPr>
                          <w:t xml:space="preserve"> </w:t>
                        </w:r>
                        <w:r>
                          <w:rPr>
                            <w:i/>
                            <w:iCs/>
                            <w:color w:val="231F20"/>
                            <w:w w:val="105%"/>
                          </w:rPr>
                          <w:t>without</w:t>
                        </w:r>
                        <w:r>
                          <w:rPr>
                            <w:i/>
                            <w:iCs/>
                            <w:color w:val="231F20"/>
                            <w:spacing w:val="-2"/>
                            <w:w w:val="105%"/>
                          </w:rPr>
                          <w:t xml:space="preserve"> </w:t>
                        </w:r>
                        <w:r>
                          <w:rPr>
                            <w:i/>
                            <w:iCs/>
                            <w:color w:val="231F20"/>
                            <w:w w:val="105%"/>
                          </w:rPr>
                          <w:t>thought</w:t>
                        </w:r>
                        <w:r>
                          <w:rPr>
                            <w:i/>
                            <w:iCs/>
                            <w:color w:val="231F20"/>
                            <w:spacing w:val="-2"/>
                            <w:w w:val="105%"/>
                          </w:rPr>
                          <w:t xml:space="preserve"> </w:t>
                        </w:r>
                        <w:r>
                          <w:rPr>
                            <w:i/>
                            <w:iCs/>
                            <w:color w:val="231F20"/>
                            <w:w w:val="105%"/>
                          </w:rPr>
                          <w:t>of</w:t>
                        </w:r>
                        <w:r>
                          <w:rPr>
                            <w:i/>
                            <w:iCs/>
                            <w:color w:val="231F20"/>
                            <w:spacing w:val="-2"/>
                            <w:w w:val="105%"/>
                          </w:rPr>
                          <w:t xml:space="preserve"> </w:t>
                        </w:r>
                        <w:r>
                          <w:rPr>
                            <w:i/>
                            <w:iCs/>
                            <w:color w:val="231F20"/>
                            <w:w w:val="105%"/>
                          </w:rPr>
                          <w:t>charge.</w:t>
                        </w:r>
                        <w:r>
                          <w:rPr>
                            <w:i/>
                            <w:iCs/>
                            <w:color w:val="231F20"/>
                            <w:spacing w:val="40"/>
                            <w:w w:val="105%"/>
                          </w:rPr>
                          <w:t xml:space="preserve"> </w:t>
                        </w:r>
                        <w:r>
                          <w:rPr>
                            <w:i/>
                            <w:iCs/>
                            <w:color w:val="231F20"/>
                            <w:w w:val="105%"/>
                          </w:rPr>
                          <w:t>In</w:t>
                        </w:r>
                        <w:r>
                          <w:rPr>
                            <w:i/>
                            <w:iCs/>
                            <w:color w:val="231F20"/>
                            <w:spacing w:val="-2"/>
                            <w:w w:val="105%"/>
                          </w:rPr>
                          <w:t xml:space="preserve"> </w:t>
                        </w:r>
                        <w:r>
                          <w:rPr>
                            <w:i/>
                            <w:iCs/>
                            <w:color w:val="231F20"/>
                            <w:w w:val="105%"/>
                          </w:rPr>
                          <w:t>this</w:t>
                        </w:r>
                        <w:r>
                          <w:rPr>
                            <w:i/>
                            <w:iCs/>
                            <w:color w:val="231F20"/>
                            <w:spacing w:val="-2"/>
                            <w:w w:val="105%"/>
                          </w:rPr>
                          <w:t xml:space="preserve"> </w:t>
                        </w:r>
                        <w:r>
                          <w:rPr>
                            <w:i/>
                            <w:iCs/>
                            <w:color w:val="231F20"/>
                            <w:w w:val="105%"/>
                          </w:rPr>
                          <w:t>prodigy</w:t>
                        </w:r>
                        <w:r>
                          <w:rPr>
                            <w:i/>
                            <w:iCs/>
                            <w:color w:val="231F20"/>
                            <w:spacing w:val="-2"/>
                            <w:w w:val="105%"/>
                          </w:rPr>
                          <w:t xml:space="preserve"> </w:t>
                        </w:r>
                        <w:r>
                          <w:rPr>
                            <w:i/>
                            <w:iCs/>
                            <w:color w:val="231F20"/>
                            <w:w w:val="105%"/>
                          </w:rPr>
                          <w:t xml:space="preserve">of </w:t>
                        </w:r>
                        <w:r>
                          <w:rPr>
                            <w:i/>
                            <w:iCs/>
                            <w:color w:val="231F20"/>
                          </w:rPr>
                          <w:t>service,</w:t>
                        </w:r>
                        <w:r>
                          <w:rPr>
                            <w:i/>
                            <w:iCs/>
                            <w:color w:val="231F20"/>
                            <w:spacing w:val="-5"/>
                          </w:rPr>
                          <w:t xml:space="preserve"> </w:t>
                        </w:r>
                        <w:r>
                          <w:rPr>
                            <w:i/>
                            <w:iCs/>
                            <w:color w:val="231F20"/>
                          </w:rPr>
                          <w:t>he</w:t>
                        </w:r>
                        <w:r>
                          <w:rPr>
                            <w:i/>
                            <w:iCs/>
                            <w:color w:val="231F20"/>
                            <w:spacing w:val="-5"/>
                          </w:rPr>
                          <w:t xml:space="preserve"> </w:t>
                        </w:r>
                        <w:r>
                          <w:rPr>
                            <w:i/>
                            <w:iCs/>
                            <w:color w:val="231F20"/>
                          </w:rPr>
                          <w:t>was</w:t>
                        </w:r>
                        <w:r>
                          <w:rPr>
                            <w:i/>
                            <w:iCs/>
                            <w:color w:val="231F20"/>
                            <w:spacing w:val="-5"/>
                          </w:rPr>
                          <w:t xml:space="preserve"> </w:t>
                        </w:r>
                        <w:r>
                          <w:rPr>
                            <w:i/>
                            <w:iCs/>
                            <w:color w:val="231F20"/>
                          </w:rPr>
                          <w:t>well</w:t>
                        </w:r>
                        <w:r>
                          <w:rPr>
                            <w:i/>
                            <w:iCs/>
                            <w:color w:val="231F20"/>
                            <w:spacing w:val="-5"/>
                          </w:rPr>
                          <w:t xml:space="preserve"> </w:t>
                        </w:r>
                        <w:r>
                          <w:rPr>
                            <w:i/>
                            <w:iCs/>
                            <w:color w:val="231F20"/>
                          </w:rPr>
                          <w:t>assisted</w:t>
                        </w:r>
                        <w:r>
                          <w:rPr>
                            <w:i/>
                            <w:iCs/>
                            <w:color w:val="231F20"/>
                            <w:spacing w:val="-5"/>
                          </w:rPr>
                          <w:t xml:space="preserve"> </w:t>
                        </w:r>
                        <w:r>
                          <w:rPr>
                            <w:i/>
                            <w:iCs/>
                            <w:color w:val="231F20"/>
                          </w:rPr>
                          <w:t>by</w:t>
                        </w:r>
                        <w:r>
                          <w:rPr>
                            <w:i/>
                            <w:iCs/>
                            <w:color w:val="231F20"/>
                            <w:spacing w:val="-5"/>
                          </w:rPr>
                          <w:t xml:space="preserve"> </w:t>
                        </w:r>
                        <w:r>
                          <w:rPr>
                            <w:i/>
                            <w:iCs/>
                            <w:color w:val="231F20"/>
                          </w:rPr>
                          <w:t>Sister</w:t>
                        </w:r>
                        <w:r>
                          <w:rPr>
                            <w:i/>
                            <w:iCs/>
                            <w:color w:val="231F20"/>
                            <w:spacing w:val="-5"/>
                          </w:rPr>
                          <w:t xml:space="preserve"> </w:t>
                        </w:r>
                        <w:r>
                          <w:rPr>
                            <w:i/>
                            <w:iCs/>
                            <w:color w:val="231F20"/>
                          </w:rPr>
                          <w:t>Ignatia</w:t>
                        </w:r>
                        <w:r>
                          <w:rPr>
                            <w:i/>
                            <w:iCs/>
                            <w:color w:val="231F20"/>
                            <w:spacing w:val="-5"/>
                          </w:rPr>
                          <w:t xml:space="preserve"> </w:t>
                        </w:r>
                        <w:r>
                          <w:rPr>
                            <w:i/>
                            <w:iCs/>
                            <w:color w:val="231F20"/>
                          </w:rPr>
                          <w:t>at</w:t>
                        </w:r>
                        <w:r>
                          <w:rPr>
                            <w:i/>
                            <w:iCs/>
                            <w:color w:val="231F20"/>
                            <w:spacing w:val="-5"/>
                          </w:rPr>
                          <w:t xml:space="preserve"> </w:t>
                        </w:r>
                        <w:r>
                          <w:rPr>
                            <w:i/>
                            <w:iCs/>
                            <w:color w:val="231F20"/>
                          </w:rPr>
                          <w:t>St.</w:t>
                        </w:r>
                        <w:r>
                          <w:rPr>
                            <w:i/>
                            <w:iCs/>
                            <w:color w:val="231F20"/>
                            <w:spacing w:val="-5"/>
                          </w:rPr>
                          <w:t xml:space="preserve"> </w:t>
                        </w:r>
                        <w:r>
                          <w:rPr>
                            <w:i/>
                            <w:iCs/>
                            <w:color w:val="231F20"/>
                          </w:rPr>
                          <w:t>Tho- mas</w:t>
                        </w:r>
                        <w:r>
                          <w:rPr>
                            <w:i/>
                            <w:iCs/>
                            <w:color w:val="231F20"/>
                            <w:spacing w:val="-1"/>
                          </w:rPr>
                          <w:t xml:space="preserve"> </w:t>
                        </w:r>
                        <w:r>
                          <w:rPr>
                            <w:i/>
                            <w:iCs/>
                            <w:color w:val="231F20"/>
                          </w:rPr>
                          <w:t>Hospital</w:t>
                        </w:r>
                        <w:r>
                          <w:rPr>
                            <w:i/>
                            <w:iCs/>
                            <w:color w:val="231F20"/>
                            <w:spacing w:val="-1"/>
                          </w:rPr>
                          <w:t xml:space="preserve"> </w:t>
                        </w:r>
                        <w:r>
                          <w:rPr>
                            <w:i/>
                            <w:iCs/>
                            <w:color w:val="231F20"/>
                          </w:rPr>
                          <w:t>in Akron, Ohio,</w:t>
                        </w:r>
                        <w:r>
                          <w:rPr>
                            <w:i/>
                            <w:iCs/>
                            <w:color w:val="231F20"/>
                            <w:spacing w:val="-1"/>
                          </w:rPr>
                          <w:t xml:space="preserve"> </w:t>
                        </w:r>
                        <w:r>
                          <w:rPr>
                            <w:i/>
                            <w:iCs/>
                            <w:color w:val="231F20"/>
                          </w:rPr>
                          <w:t>one</w:t>
                        </w:r>
                        <w:r>
                          <w:rPr>
                            <w:i/>
                            <w:iCs/>
                            <w:color w:val="231F20"/>
                            <w:spacing w:val="-1"/>
                          </w:rPr>
                          <w:t xml:space="preserve"> </w:t>
                        </w:r>
                        <w:r>
                          <w:rPr>
                            <w:i/>
                            <w:iCs/>
                            <w:color w:val="231F20"/>
                          </w:rPr>
                          <w:t>of</w:t>
                        </w:r>
                        <w:r>
                          <w:rPr>
                            <w:i/>
                            <w:iCs/>
                            <w:color w:val="231F20"/>
                            <w:spacing w:val="-1"/>
                          </w:rPr>
                          <w:t xml:space="preserve"> </w:t>
                        </w:r>
                        <w:r>
                          <w:rPr>
                            <w:i/>
                            <w:iCs/>
                            <w:color w:val="231F20"/>
                          </w:rPr>
                          <w:t>the greatest</w:t>
                        </w:r>
                        <w:r>
                          <w:rPr>
                            <w:i/>
                            <w:iCs/>
                            <w:color w:val="231F20"/>
                            <w:spacing w:val="-1"/>
                          </w:rPr>
                          <w:t xml:space="preserve"> </w:t>
                        </w:r>
                        <w:r>
                          <w:rPr>
                            <w:i/>
                            <w:iCs/>
                            <w:color w:val="231F20"/>
                          </w:rPr>
                          <w:t xml:space="preserve">friends </w:t>
                        </w:r>
                        <w:r>
                          <w:rPr>
                            <w:i/>
                            <w:iCs/>
                            <w:color w:val="231F20"/>
                            <w:w w:val="105%"/>
                          </w:rPr>
                          <w:t>our Fellowship will ever know.</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269568" behindDoc="1" locked="0" layoutInCell="0" allowOverlap="1" wp14:anchorId="70C7FDBA" wp14:editId="7C8E44E0">
            <wp:simplePos x="0" y="0"/>
            <wp:positionH relativeFrom="page">
              <wp:posOffset>313055</wp:posOffset>
            </wp:positionH>
            <wp:positionV relativeFrom="page">
              <wp:posOffset>2299970</wp:posOffset>
            </wp:positionV>
            <wp:extent cx="199390" cy="405765"/>
            <wp:effectExtent l="0" t="0" r="0" b="0"/>
            <wp:wrapNone/>
            <wp:docPr id="45" name="Text Box 599"/>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99390" cy="405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4EDB1BB0" w14:textId="77777777" w:rsidR="00000000" w:rsidRDefault="00000000">
                        <w:pPr>
                          <w:pStyle w:val="BodyText"/>
                          <w:kinsoku w:val="0"/>
                          <w:overflowPunct w:val="0"/>
                          <w:spacing w:line="30.50pt" w:lineRule="exact"/>
                          <w:ind w:end="0pt" w:firstLine="0pt"/>
                          <w:jc w:val="start"/>
                          <w:rPr>
                            <w:rFonts w:ascii="Bookman Old Style" w:hAnsi="Bookman Old Style" w:cs="Bookman Old Style"/>
                            <w:color w:val="231F20"/>
                            <w:w w:val="152%"/>
                            <w:sz w:val="53"/>
                            <w:szCs w:val="53"/>
                          </w:rPr>
                        </w:pPr>
                        <w:r>
                          <w:rPr>
                            <w:rFonts w:ascii="Bookman Old Style" w:hAnsi="Bookman Old Style" w:cs="Bookman Old Style"/>
                            <w:color w:val="231F20"/>
                            <w:w w:val="152%"/>
                            <w:sz w:val="53"/>
                            <w:szCs w:val="53"/>
                          </w:rPr>
                          <w:t>I</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270592" behindDoc="1" locked="0" layoutInCell="0" allowOverlap="1" wp14:anchorId="435DB66A" wp14:editId="76106647">
            <wp:simplePos x="0" y="0"/>
            <wp:positionH relativeFrom="page">
              <wp:posOffset>501650</wp:posOffset>
            </wp:positionH>
            <wp:positionV relativeFrom="page">
              <wp:posOffset>2352040</wp:posOffset>
            </wp:positionV>
            <wp:extent cx="2482215" cy="156210"/>
            <wp:effectExtent l="0" t="0" r="0" b="0"/>
            <wp:wrapNone/>
            <wp:docPr id="44" name="Text Box 600"/>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482215" cy="156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1CF72A8B" w14:textId="77777777" w:rsidR="00000000" w:rsidRDefault="00000000">
                        <w:pPr>
                          <w:pStyle w:val="BodyText"/>
                          <w:kinsoku w:val="0"/>
                          <w:overflowPunct w:val="0"/>
                          <w:spacing w:before="0.85pt"/>
                          <w:ind w:end="0pt" w:firstLine="0pt"/>
                          <w:jc w:val="start"/>
                          <w:rPr>
                            <w:color w:val="231F20"/>
                            <w:spacing w:val="-2"/>
                          </w:rPr>
                        </w:pPr>
                        <w:r>
                          <w:rPr>
                            <w:color w:val="231F20"/>
                          </w:rPr>
                          <w:t>WAS</w:t>
                        </w:r>
                        <w:r>
                          <w:rPr>
                            <w:color w:val="231F20"/>
                            <w:spacing w:val="-7"/>
                          </w:rPr>
                          <w:t xml:space="preserve"> </w:t>
                        </w:r>
                        <w:r>
                          <w:rPr>
                            <w:color w:val="231F20"/>
                          </w:rPr>
                          <w:t>BORN</w:t>
                        </w:r>
                        <w:r>
                          <w:rPr>
                            <w:color w:val="231F20"/>
                            <w:spacing w:val="-6"/>
                          </w:rPr>
                          <w:t xml:space="preserve"> </w:t>
                        </w:r>
                        <w:r>
                          <w:rPr>
                            <w:color w:val="231F20"/>
                          </w:rPr>
                          <w:t>in</w:t>
                        </w:r>
                        <w:r>
                          <w:rPr>
                            <w:color w:val="231F20"/>
                            <w:spacing w:val="-6"/>
                          </w:rPr>
                          <w:t xml:space="preserve"> </w:t>
                        </w:r>
                        <w:r>
                          <w:rPr>
                            <w:color w:val="231F20"/>
                          </w:rPr>
                          <w:t>a</w:t>
                        </w:r>
                        <w:r>
                          <w:rPr>
                            <w:color w:val="231F20"/>
                            <w:spacing w:val="-6"/>
                          </w:rPr>
                          <w:t xml:space="preserve"> </w:t>
                        </w:r>
                        <w:r>
                          <w:rPr>
                            <w:color w:val="231F20"/>
                          </w:rPr>
                          <w:t>small</w:t>
                        </w:r>
                        <w:r>
                          <w:rPr>
                            <w:color w:val="231F20"/>
                            <w:spacing w:val="-6"/>
                          </w:rPr>
                          <w:t xml:space="preserve"> </w:t>
                        </w:r>
                        <w:r>
                          <w:rPr>
                            <w:color w:val="231F20"/>
                          </w:rPr>
                          <w:t>New</w:t>
                        </w:r>
                        <w:r>
                          <w:rPr>
                            <w:color w:val="231F20"/>
                            <w:spacing w:val="-6"/>
                          </w:rPr>
                          <w:t xml:space="preserve"> </w:t>
                        </w:r>
                        <w:r>
                          <w:rPr>
                            <w:color w:val="231F20"/>
                          </w:rPr>
                          <w:t>England</w:t>
                        </w:r>
                        <w:r>
                          <w:rPr>
                            <w:color w:val="231F20"/>
                            <w:spacing w:val="-7"/>
                          </w:rPr>
                          <w:t xml:space="preserve"> </w:t>
                        </w:r>
                        <w:r>
                          <w:rPr>
                            <w:color w:val="231F20"/>
                          </w:rPr>
                          <w:t>village</w:t>
                        </w:r>
                        <w:r>
                          <w:rPr>
                            <w:color w:val="231F20"/>
                            <w:spacing w:val="-6"/>
                          </w:rPr>
                          <w:t xml:space="preserve"> </w:t>
                        </w:r>
                        <w:r>
                          <w:rPr>
                            <w:color w:val="231F20"/>
                          </w:rPr>
                          <w:t>of</w:t>
                        </w:r>
                        <w:r>
                          <w:rPr>
                            <w:color w:val="231F20"/>
                            <w:spacing w:val="-6"/>
                          </w:rPr>
                          <w:t xml:space="preserve"> </w:t>
                        </w:r>
                        <w:r>
                          <w:rPr>
                            <w:color w:val="231F20"/>
                            <w:spacing w:val="-2"/>
                          </w:rPr>
                          <w:t>about</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271616" behindDoc="1" locked="0" layoutInCell="0" allowOverlap="1" wp14:anchorId="7D2BE56F" wp14:editId="7F035EA0">
            <wp:simplePos x="0" y="0"/>
            <wp:positionH relativeFrom="page">
              <wp:posOffset>476250</wp:posOffset>
            </wp:positionH>
            <wp:positionV relativeFrom="page">
              <wp:posOffset>2498090</wp:posOffset>
            </wp:positionV>
            <wp:extent cx="2506345" cy="156210"/>
            <wp:effectExtent l="0" t="0" r="0" b="0"/>
            <wp:wrapNone/>
            <wp:docPr id="43" name="Text Box 601"/>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506345" cy="156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031F51B9" w14:textId="77777777" w:rsidR="00000000" w:rsidRDefault="00000000">
                        <w:pPr>
                          <w:pStyle w:val="BodyText"/>
                          <w:kinsoku w:val="0"/>
                          <w:overflowPunct w:val="0"/>
                          <w:spacing w:before="0.85pt"/>
                          <w:ind w:end="0pt" w:firstLine="0pt"/>
                          <w:jc w:val="start"/>
                          <w:rPr>
                            <w:color w:val="231F20"/>
                            <w:spacing w:val="-4"/>
                          </w:rPr>
                        </w:pPr>
                        <w:r>
                          <w:rPr>
                            <w:color w:val="231F20"/>
                          </w:rPr>
                          <w:t>seven</w:t>
                        </w:r>
                        <w:r>
                          <w:rPr>
                            <w:color w:val="231F20"/>
                            <w:spacing w:val="-16"/>
                          </w:rPr>
                          <w:t xml:space="preserve"> </w:t>
                        </w:r>
                        <w:r>
                          <w:rPr>
                            <w:color w:val="231F20"/>
                          </w:rPr>
                          <w:t>thousand</w:t>
                        </w:r>
                        <w:r>
                          <w:rPr>
                            <w:color w:val="231F20"/>
                            <w:spacing w:val="-16"/>
                          </w:rPr>
                          <w:t xml:space="preserve"> </w:t>
                        </w:r>
                        <w:r>
                          <w:rPr>
                            <w:color w:val="231F20"/>
                          </w:rPr>
                          <w:t>souls.</w:t>
                        </w:r>
                        <w:r>
                          <w:rPr>
                            <w:color w:val="231F20"/>
                            <w:spacing w:val="11"/>
                          </w:rPr>
                          <w:t xml:space="preserve"> </w:t>
                        </w:r>
                        <w:r>
                          <w:rPr>
                            <w:color w:val="231F20"/>
                          </w:rPr>
                          <w:t>The</w:t>
                        </w:r>
                        <w:r>
                          <w:rPr>
                            <w:color w:val="231F20"/>
                            <w:spacing w:val="-16"/>
                          </w:rPr>
                          <w:t xml:space="preserve"> </w:t>
                        </w:r>
                        <w:r>
                          <w:rPr>
                            <w:color w:val="231F20"/>
                          </w:rPr>
                          <w:t>general</w:t>
                        </w:r>
                        <w:r>
                          <w:rPr>
                            <w:color w:val="231F20"/>
                            <w:spacing w:val="-16"/>
                          </w:rPr>
                          <w:t xml:space="preserve"> </w:t>
                        </w:r>
                        <w:r>
                          <w:rPr>
                            <w:color w:val="231F20"/>
                          </w:rPr>
                          <w:t>moral</w:t>
                        </w:r>
                        <w:r>
                          <w:rPr>
                            <w:color w:val="231F20"/>
                            <w:spacing w:val="-16"/>
                          </w:rPr>
                          <w:t xml:space="preserve"> </w:t>
                        </w:r>
                        <w:r>
                          <w:rPr>
                            <w:color w:val="231F20"/>
                          </w:rPr>
                          <w:t>standard</w:t>
                        </w:r>
                        <w:r>
                          <w:rPr>
                            <w:color w:val="231F20"/>
                            <w:spacing w:val="-16"/>
                          </w:rPr>
                          <w:t xml:space="preserve"> </w:t>
                        </w:r>
                        <w:r>
                          <w:rPr>
                            <w:color w:val="231F20"/>
                            <w:spacing w:val="-4"/>
                          </w:rPr>
                          <w:t>was,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272640" behindDoc="1" locked="0" layoutInCell="0" allowOverlap="1" wp14:anchorId="180DC6DE" wp14:editId="0028E99B">
            <wp:simplePos x="0" y="0"/>
            <wp:positionH relativeFrom="page">
              <wp:posOffset>374650</wp:posOffset>
            </wp:positionH>
            <wp:positionV relativeFrom="page">
              <wp:posOffset>2637790</wp:posOffset>
            </wp:positionV>
            <wp:extent cx="2615565" cy="302895"/>
            <wp:effectExtent l="0" t="0" r="0" b="0"/>
            <wp:wrapNone/>
            <wp:docPr id="42" name="Text Box 60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1556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78171935" w14:textId="77777777" w:rsidR="00000000" w:rsidRDefault="00000000">
                        <w:pPr>
                          <w:pStyle w:val="BodyText"/>
                          <w:kinsoku w:val="0"/>
                          <w:overflowPunct w:val="0"/>
                          <w:spacing w:before="0.80pt" w:line="13.30pt" w:lineRule="auto"/>
                          <w:ind w:end="0pt" w:firstLine="0pt"/>
                          <w:jc w:val="start"/>
                          <w:rPr>
                            <w:color w:val="231F20"/>
                            <w:spacing w:val="-2"/>
                          </w:rPr>
                        </w:pPr>
                        <w:r>
                          <w:rPr>
                            <w:color w:val="231F20"/>
                          </w:rPr>
                          <w:t>as</w:t>
                        </w:r>
                        <w:r>
                          <w:rPr>
                            <w:color w:val="231F20"/>
                            <w:spacing w:val="-12"/>
                          </w:rPr>
                          <w:t xml:space="preserve"> </w:t>
                        </w:r>
                        <w:r>
                          <w:rPr>
                            <w:color w:val="231F20"/>
                          </w:rPr>
                          <w:t>I</w:t>
                        </w:r>
                        <w:r>
                          <w:rPr>
                            <w:color w:val="231F20"/>
                            <w:spacing w:val="-12"/>
                          </w:rPr>
                          <w:t xml:space="preserve"> </w:t>
                        </w:r>
                        <w:r>
                          <w:rPr>
                            <w:color w:val="231F20"/>
                          </w:rPr>
                          <w:t>recall</w:t>
                        </w:r>
                        <w:r>
                          <w:rPr>
                            <w:color w:val="231F20"/>
                            <w:spacing w:val="-12"/>
                          </w:rPr>
                          <w:t xml:space="preserve"> </w:t>
                        </w:r>
                        <w:r>
                          <w:rPr>
                            <w:color w:val="231F20"/>
                          </w:rPr>
                          <w:t>it,</w:t>
                        </w:r>
                        <w:r>
                          <w:rPr>
                            <w:color w:val="231F20"/>
                            <w:spacing w:val="-12"/>
                          </w:rPr>
                          <w:t xml:space="preserve"> </w:t>
                        </w:r>
                        <w:r>
                          <w:rPr>
                            <w:color w:val="231F20"/>
                          </w:rPr>
                          <w:t>far</w:t>
                        </w:r>
                        <w:r>
                          <w:rPr>
                            <w:color w:val="231F20"/>
                            <w:spacing w:val="-12"/>
                          </w:rPr>
                          <w:t xml:space="preserve"> </w:t>
                        </w:r>
                        <w:r>
                          <w:rPr>
                            <w:color w:val="231F20"/>
                          </w:rPr>
                          <w:t>above</w:t>
                        </w:r>
                        <w:r>
                          <w:rPr>
                            <w:color w:val="231F20"/>
                            <w:spacing w:val="-12"/>
                          </w:rPr>
                          <w:t xml:space="preserve"> </w:t>
                        </w:r>
                        <w:r>
                          <w:rPr>
                            <w:color w:val="231F20"/>
                          </w:rPr>
                          <w:t>the</w:t>
                        </w:r>
                        <w:r>
                          <w:rPr>
                            <w:color w:val="231F20"/>
                            <w:spacing w:val="-12"/>
                          </w:rPr>
                          <w:t xml:space="preserve"> </w:t>
                        </w:r>
                        <w:r>
                          <w:rPr>
                            <w:color w:val="231F20"/>
                          </w:rPr>
                          <w:t>average.</w:t>
                        </w:r>
                        <w:r>
                          <w:rPr>
                            <w:color w:val="231F20"/>
                            <w:spacing w:val="26"/>
                          </w:rPr>
                          <w:t xml:space="preserve"> </w:t>
                        </w:r>
                        <w:r>
                          <w:rPr>
                            <w:color w:val="231F20"/>
                          </w:rPr>
                          <w:t>No</w:t>
                        </w:r>
                        <w:r>
                          <w:rPr>
                            <w:color w:val="231F20"/>
                            <w:spacing w:val="-12"/>
                          </w:rPr>
                          <w:t xml:space="preserve"> </w:t>
                        </w:r>
                        <w:r>
                          <w:rPr>
                            <w:color w:val="231F20"/>
                          </w:rPr>
                          <w:t>beer</w:t>
                        </w:r>
                        <w:r>
                          <w:rPr>
                            <w:color w:val="231F20"/>
                            <w:spacing w:val="-12"/>
                          </w:rPr>
                          <w:t xml:space="preserve"> </w:t>
                        </w:r>
                        <w:r>
                          <w:rPr>
                            <w:color w:val="231F20"/>
                          </w:rPr>
                          <w:t>or</w:t>
                        </w:r>
                        <w:r>
                          <w:rPr>
                            <w:color w:val="231F20"/>
                            <w:spacing w:val="-12"/>
                          </w:rPr>
                          <w:t xml:space="preserve"> </w:t>
                        </w:r>
                        <w:r>
                          <w:rPr>
                            <w:color w:val="231F20"/>
                          </w:rPr>
                          <w:t>liquor</w:t>
                        </w:r>
                        <w:r>
                          <w:rPr>
                            <w:color w:val="231F20"/>
                            <w:spacing w:val="-12"/>
                          </w:rPr>
                          <w:t xml:space="preserve"> </w:t>
                        </w:r>
                        <w:r>
                          <w:rPr>
                            <w:color w:val="231F20"/>
                          </w:rPr>
                          <w:t xml:space="preserve">was </w:t>
                        </w:r>
                        <w:r>
                          <w:rPr>
                            <w:color w:val="231F20"/>
                            <w:spacing w:val="-2"/>
                          </w:rPr>
                          <w:t>sold</w:t>
                        </w:r>
                        <w:r>
                          <w:rPr>
                            <w:color w:val="231F20"/>
                            <w:spacing w:val="-12"/>
                          </w:rPr>
                          <w:t xml:space="preserve"> </w:t>
                        </w:r>
                        <w:r>
                          <w:rPr>
                            <w:color w:val="231F20"/>
                            <w:spacing w:val="-2"/>
                          </w:rPr>
                          <w:t>in</w:t>
                        </w:r>
                        <w:r>
                          <w:rPr>
                            <w:color w:val="231F20"/>
                            <w:spacing w:val="-12"/>
                          </w:rPr>
                          <w:t xml:space="preserve"> </w:t>
                        </w:r>
                        <w:r>
                          <w:rPr>
                            <w:color w:val="231F20"/>
                            <w:spacing w:val="-2"/>
                          </w:rPr>
                          <w:t>the</w:t>
                        </w:r>
                        <w:r>
                          <w:rPr>
                            <w:color w:val="231F20"/>
                            <w:spacing w:val="-12"/>
                          </w:rPr>
                          <w:t xml:space="preserve"> </w:t>
                        </w:r>
                        <w:r>
                          <w:rPr>
                            <w:color w:val="231F20"/>
                            <w:spacing w:val="-2"/>
                          </w:rPr>
                          <w:t>neighborhood,</w:t>
                        </w:r>
                        <w:r>
                          <w:rPr>
                            <w:color w:val="231F20"/>
                            <w:spacing w:val="-11"/>
                          </w:rPr>
                          <w:t xml:space="preserve"> </w:t>
                        </w:r>
                        <w:r>
                          <w:rPr>
                            <w:color w:val="231F20"/>
                            <w:spacing w:val="-2"/>
                          </w:rPr>
                          <w:t>except</w:t>
                        </w:r>
                        <w:r>
                          <w:rPr>
                            <w:color w:val="231F20"/>
                            <w:spacing w:val="-12"/>
                          </w:rPr>
                          <w:t xml:space="preserve"> </w:t>
                        </w:r>
                        <w:r>
                          <w:rPr>
                            <w:color w:val="231F20"/>
                            <w:spacing w:val="-2"/>
                          </w:rPr>
                          <w:t>at</w:t>
                        </w:r>
                        <w:r>
                          <w:rPr>
                            <w:color w:val="231F20"/>
                            <w:spacing w:val="-12"/>
                          </w:rPr>
                          <w:t xml:space="preserve"> </w:t>
                        </w:r>
                        <w:r>
                          <w:rPr>
                            <w:color w:val="231F20"/>
                            <w:spacing w:val="-2"/>
                          </w:rPr>
                          <w:t>the</w:t>
                        </w:r>
                        <w:r>
                          <w:rPr>
                            <w:color w:val="231F20"/>
                            <w:spacing w:val="-12"/>
                          </w:rPr>
                          <w:t xml:space="preserve"> </w:t>
                        </w:r>
                        <w:r>
                          <w:rPr>
                            <w:color w:val="231F20"/>
                            <w:spacing w:val="-2"/>
                          </w:rPr>
                          <w:t>State</w:t>
                        </w:r>
                        <w:r>
                          <w:rPr>
                            <w:color w:val="231F20"/>
                            <w:spacing w:val="-11"/>
                          </w:rPr>
                          <w:t xml:space="preserve"> </w:t>
                        </w:r>
                        <w:r>
                          <w:rPr>
                            <w:color w:val="231F20"/>
                            <w:spacing w:val="-2"/>
                          </w:rPr>
                          <w:t>liquor</w:t>
                        </w:r>
                        <w:r>
                          <w:rPr>
                            <w:color w:val="231F20"/>
                            <w:spacing w:val="-12"/>
                          </w:rPr>
                          <w:t xml:space="preserve"> </w:t>
                        </w:r>
                        <w:r>
                          <w:rPr>
                            <w:color w:val="231F20"/>
                            <w:spacing w:val="-2"/>
                          </w:rPr>
                          <w:t>agency</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273664" behindDoc="1" locked="0" layoutInCell="0" allowOverlap="1" wp14:anchorId="6392E9B8" wp14:editId="0ED865C0">
            <wp:simplePos x="0" y="0"/>
            <wp:positionH relativeFrom="page">
              <wp:posOffset>374650</wp:posOffset>
            </wp:positionH>
            <wp:positionV relativeFrom="page">
              <wp:posOffset>2923540</wp:posOffset>
            </wp:positionV>
            <wp:extent cx="2623185" cy="1873885"/>
            <wp:effectExtent l="0" t="0" r="0" b="0"/>
            <wp:wrapNone/>
            <wp:docPr id="41" name="Text Box 603"/>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23185" cy="1873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082F3543" w14:textId="77777777" w:rsidR="00000000" w:rsidRDefault="00000000">
                        <w:pPr>
                          <w:pStyle w:val="BodyText"/>
                          <w:kinsoku w:val="0"/>
                          <w:overflowPunct w:val="0"/>
                          <w:spacing w:before="0.85pt" w:line="12.95pt" w:lineRule="auto"/>
                          <w:ind w:end="1.25pt" w:firstLine="0pt"/>
                          <w:rPr>
                            <w:color w:val="231F20"/>
                            <w:w w:val="105%"/>
                          </w:rPr>
                        </w:pPr>
                        <w:r>
                          <w:rPr>
                            <w:color w:val="231F20"/>
                          </w:rPr>
                          <w:t xml:space="preserve">where perhaps one might procure a pint if he could con- </w:t>
                        </w:r>
                        <w:r>
                          <w:rPr>
                            <w:color w:val="231F20"/>
                            <w:w w:val="105%"/>
                          </w:rPr>
                          <w:t>vince the agent that he really needed it.</w:t>
                        </w:r>
                        <w:r>
                          <w:rPr>
                            <w:color w:val="231F20"/>
                            <w:spacing w:val="40"/>
                            <w:w w:val="105%"/>
                          </w:rPr>
                          <w:t xml:space="preserve"> </w:t>
                        </w:r>
                        <w:r>
                          <w:rPr>
                            <w:color w:val="231F20"/>
                            <w:w w:val="105%"/>
                          </w:rPr>
                          <w:t xml:space="preserve">Without this </w:t>
                        </w:r>
                        <w:r>
                          <w:rPr>
                            <w:color w:val="231F20"/>
                          </w:rPr>
                          <w:t xml:space="preserve">proof the expectant purchaser would be forced to depart empty handed with none of what I later came to believe </w:t>
                        </w:r>
                        <w:r>
                          <w:rPr>
                            <w:color w:val="231F20"/>
                            <w:w w:val="105%"/>
                          </w:rPr>
                          <w:t>was</w:t>
                        </w:r>
                        <w:r>
                          <w:rPr>
                            <w:color w:val="231F20"/>
                            <w:spacing w:val="-12"/>
                            <w:w w:val="105%"/>
                          </w:rPr>
                          <w:t xml:space="preserve"> </w:t>
                        </w:r>
                        <w:r>
                          <w:rPr>
                            <w:color w:val="231F20"/>
                            <w:w w:val="105%"/>
                          </w:rPr>
                          <w:t>the</w:t>
                        </w:r>
                        <w:r>
                          <w:rPr>
                            <w:color w:val="231F20"/>
                            <w:spacing w:val="-12"/>
                            <w:w w:val="105%"/>
                          </w:rPr>
                          <w:t xml:space="preserve"> </w:t>
                        </w:r>
                        <w:r>
                          <w:rPr>
                            <w:color w:val="231F20"/>
                            <w:w w:val="105%"/>
                          </w:rPr>
                          <w:t>great</w:t>
                        </w:r>
                        <w:r>
                          <w:rPr>
                            <w:color w:val="231F20"/>
                            <w:spacing w:val="-12"/>
                            <w:w w:val="105%"/>
                          </w:rPr>
                          <w:t xml:space="preserve"> </w:t>
                        </w:r>
                        <w:r>
                          <w:rPr>
                            <w:color w:val="231F20"/>
                            <w:w w:val="105%"/>
                          </w:rPr>
                          <w:t>panacea</w:t>
                        </w:r>
                        <w:r>
                          <w:rPr>
                            <w:color w:val="231F20"/>
                            <w:spacing w:val="-12"/>
                            <w:w w:val="105%"/>
                          </w:rPr>
                          <w:t xml:space="preserve"> </w:t>
                        </w:r>
                        <w:r>
                          <w:rPr>
                            <w:color w:val="231F20"/>
                            <w:w w:val="105%"/>
                          </w:rPr>
                          <w:t>for</w:t>
                        </w:r>
                        <w:r>
                          <w:rPr>
                            <w:color w:val="231F20"/>
                            <w:spacing w:val="-12"/>
                            <w:w w:val="105%"/>
                          </w:rPr>
                          <w:t xml:space="preserve"> </w:t>
                        </w:r>
                        <w:r>
                          <w:rPr>
                            <w:color w:val="231F20"/>
                            <w:w w:val="105%"/>
                          </w:rPr>
                          <w:t>all</w:t>
                        </w:r>
                        <w:r>
                          <w:rPr>
                            <w:color w:val="231F20"/>
                            <w:spacing w:val="-11"/>
                            <w:w w:val="105%"/>
                          </w:rPr>
                          <w:t xml:space="preserve"> </w:t>
                        </w:r>
                        <w:r>
                          <w:rPr>
                            <w:color w:val="231F20"/>
                            <w:w w:val="105%"/>
                          </w:rPr>
                          <w:t>human</w:t>
                        </w:r>
                        <w:r>
                          <w:rPr>
                            <w:color w:val="231F20"/>
                            <w:spacing w:val="-12"/>
                            <w:w w:val="105%"/>
                          </w:rPr>
                          <w:t xml:space="preserve"> </w:t>
                        </w:r>
                        <w:r>
                          <w:rPr>
                            <w:color w:val="231F20"/>
                            <w:w w:val="105%"/>
                          </w:rPr>
                          <w:t>ills.</w:t>
                        </w:r>
                        <w:r>
                          <w:rPr>
                            <w:color w:val="231F20"/>
                            <w:spacing w:val="22"/>
                            <w:w w:val="105%"/>
                          </w:rPr>
                          <w:t xml:space="preserve"> </w:t>
                        </w:r>
                        <w:r>
                          <w:rPr>
                            <w:color w:val="231F20"/>
                            <w:w w:val="105%"/>
                          </w:rPr>
                          <w:t>Men</w:t>
                        </w:r>
                        <w:r>
                          <w:rPr>
                            <w:color w:val="231F20"/>
                            <w:spacing w:val="-12"/>
                            <w:w w:val="105%"/>
                          </w:rPr>
                          <w:t xml:space="preserve"> </w:t>
                        </w:r>
                        <w:r>
                          <w:rPr>
                            <w:color w:val="231F20"/>
                            <w:w w:val="105%"/>
                          </w:rPr>
                          <w:t>who</w:t>
                        </w:r>
                        <w:r>
                          <w:rPr>
                            <w:color w:val="231F20"/>
                            <w:spacing w:val="-12"/>
                            <w:w w:val="105%"/>
                          </w:rPr>
                          <w:t xml:space="preserve"> </w:t>
                        </w:r>
                        <w:r>
                          <w:rPr>
                            <w:color w:val="231F20"/>
                            <w:w w:val="105%"/>
                          </w:rPr>
                          <w:t>had liquor</w:t>
                        </w:r>
                        <w:r>
                          <w:rPr>
                            <w:color w:val="231F20"/>
                            <w:spacing w:val="-12"/>
                            <w:w w:val="105%"/>
                          </w:rPr>
                          <w:t xml:space="preserve"> </w:t>
                        </w:r>
                        <w:r>
                          <w:rPr>
                            <w:color w:val="231F20"/>
                            <w:w w:val="105%"/>
                          </w:rPr>
                          <w:t>shipped</w:t>
                        </w:r>
                        <w:r>
                          <w:rPr>
                            <w:color w:val="231F20"/>
                            <w:spacing w:val="-12"/>
                            <w:w w:val="105%"/>
                          </w:rPr>
                          <w:t xml:space="preserve"> </w:t>
                        </w:r>
                        <w:r>
                          <w:rPr>
                            <w:color w:val="231F20"/>
                            <w:w w:val="105%"/>
                          </w:rPr>
                          <w:t>in</w:t>
                        </w:r>
                        <w:r>
                          <w:rPr>
                            <w:color w:val="231F20"/>
                            <w:spacing w:val="-12"/>
                            <w:w w:val="105%"/>
                          </w:rPr>
                          <w:t xml:space="preserve"> </w:t>
                        </w:r>
                        <w:r>
                          <w:rPr>
                            <w:color w:val="231F20"/>
                            <w:w w:val="105%"/>
                          </w:rPr>
                          <w:t>from</w:t>
                        </w:r>
                        <w:r>
                          <w:rPr>
                            <w:color w:val="231F20"/>
                            <w:spacing w:val="-12"/>
                            <w:w w:val="105%"/>
                          </w:rPr>
                          <w:t xml:space="preserve"> </w:t>
                        </w:r>
                        <w:r>
                          <w:rPr>
                            <w:color w:val="231F20"/>
                            <w:w w:val="105%"/>
                          </w:rPr>
                          <w:t>Boston</w:t>
                        </w:r>
                        <w:r>
                          <w:rPr>
                            <w:color w:val="231F20"/>
                            <w:spacing w:val="-12"/>
                            <w:w w:val="105%"/>
                          </w:rPr>
                          <w:t xml:space="preserve"> </w:t>
                        </w:r>
                        <w:r>
                          <w:rPr>
                            <w:color w:val="231F20"/>
                            <w:w w:val="105%"/>
                          </w:rPr>
                          <w:t>or</w:t>
                        </w:r>
                        <w:r>
                          <w:rPr>
                            <w:color w:val="231F20"/>
                            <w:spacing w:val="-11"/>
                            <w:w w:val="105%"/>
                          </w:rPr>
                          <w:t xml:space="preserve"> </w:t>
                        </w:r>
                        <w:r>
                          <w:rPr>
                            <w:color w:val="231F20"/>
                            <w:w w:val="105%"/>
                          </w:rPr>
                          <w:t>New</w:t>
                        </w:r>
                        <w:r>
                          <w:rPr>
                            <w:color w:val="231F20"/>
                            <w:spacing w:val="-12"/>
                            <w:w w:val="105%"/>
                          </w:rPr>
                          <w:t xml:space="preserve"> </w:t>
                        </w:r>
                        <w:r>
                          <w:rPr>
                            <w:color w:val="231F20"/>
                            <w:w w:val="105%"/>
                          </w:rPr>
                          <w:t>York</w:t>
                        </w:r>
                        <w:r>
                          <w:rPr>
                            <w:color w:val="231F20"/>
                            <w:spacing w:val="-12"/>
                            <w:w w:val="105%"/>
                          </w:rPr>
                          <w:t xml:space="preserve"> </w:t>
                        </w:r>
                        <w:r>
                          <w:rPr>
                            <w:color w:val="231F20"/>
                            <w:w w:val="105%"/>
                          </w:rPr>
                          <w:t>by</w:t>
                        </w:r>
                        <w:r>
                          <w:rPr>
                            <w:color w:val="231F20"/>
                            <w:spacing w:val="-12"/>
                            <w:w w:val="105%"/>
                          </w:rPr>
                          <w:t xml:space="preserve"> </w:t>
                        </w:r>
                        <w:r>
                          <w:rPr>
                            <w:color w:val="231F20"/>
                            <w:w w:val="105%"/>
                          </w:rPr>
                          <w:t>express were looked upon with great distrust and disfavor by most</w:t>
                        </w:r>
                        <w:r>
                          <w:rPr>
                            <w:color w:val="231F20"/>
                            <w:spacing w:val="-12"/>
                            <w:w w:val="105%"/>
                          </w:rPr>
                          <w:t xml:space="preserve"> </w:t>
                        </w:r>
                        <w:r>
                          <w:rPr>
                            <w:color w:val="231F20"/>
                            <w:w w:val="105%"/>
                          </w:rPr>
                          <w:t>of</w:t>
                        </w:r>
                        <w:r>
                          <w:rPr>
                            <w:color w:val="231F20"/>
                            <w:spacing w:val="-12"/>
                            <w:w w:val="105%"/>
                          </w:rPr>
                          <w:t xml:space="preserve"> </w:t>
                        </w:r>
                        <w:r>
                          <w:rPr>
                            <w:color w:val="231F20"/>
                            <w:w w:val="105%"/>
                          </w:rPr>
                          <w:t>the</w:t>
                        </w:r>
                        <w:r>
                          <w:rPr>
                            <w:color w:val="231F20"/>
                            <w:spacing w:val="-12"/>
                            <w:w w:val="105%"/>
                          </w:rPr>
                          <w:t xml:space="preserve"> </w:t>
                        </w:r>
                        <w:r>
                          <w:rPr>
                            <w:color w:val="231F20"/>
                            <w:w w:val="105%"/>
                          </w:rPr>
                          <w:t>good</w:t>
                        </w:r>
                        <w:r>
                          <w:rPr>
                            <w:color w:val="231F20"/>
                            <w:spacing w:val="-12"/>
                            <w:w w:val="105%"/>
                          </w:rPr>
                          <w:t xml:space="preserve"> </w:t>
                        </w:r>
                        <w:r>
                          <w:rPr>
                            <w:color w:val="231F20"/>
                            <w:w w:val="105%"/>
                          </w:rPr>
                          <w:t>townspeople.</w:t>
                        </w:r>
                        <w:r>
                          <w:rPr>
                            <w:color w:val="231F20"/>
                            <w:spacing w:val="-12"/>
                            <w:w w:val="105%"/>
                          </w:rPr>
                          <w:t xml:space="preserve"> </w:t>
                        </w:r>
                        <w:r>
                          <w:rPr>
                            <w:color w:val="231F20"/>
                            <w:w w:val="105%"/>
                          </w:rPr>
                          <w:t>The</w:t>
                        </w:r>
                        <w:r>
                          <w:rPr>
                            <w:color w:val="231F20"/>
                            <w:spacing w:val="-11"/>
                            <w:w w:val="105%"/>
                          </w:rPr>
                          <w:t xml:space="preserve"> </w:t>
                        </w:r>
                        <w:r>
                          <w:rPr>
                            <w:color w:val="231F20"/>
                            <w:w w:val="105%"/>
                          </w:rPr>
                          <w:t>town</w:t>
                        </w:r>
                        <w:r>
                          <w:rPr>
                            <w:color w:val="231F20"/>
                            <w:spacing w:val="-12"/>
                            <w:w w:val="105%"/>
                          </w:rPr>
                          <w:t xml:space="preserve"> </w:t>
                        </w:r>
                        <w:r>
                          <w:rPr>
                            <w:color w:val="231F20"/>
                            <w:w w:val="105%"/>
                          </w:rPr>
                          <w:t>was</w:t>
                        </w:r>
                        <w:r>
                          <w:rPr>
                            <w:color w:val="231F20"/>
                            <w:spacing w:val="-12"/>
                            <w:w w:val="105%"/>
                          </w:rPr>
                          <w:t xml:space="preserve"> </w:t>
                        </w:r>
                        <w:r>
                          <w:rPr>
                            <w:color w:val="231F20"/>
                            <w:w w:val="105%"/>
                          </w:rPr>
                          <w:t>well</w:t>
                        </w:r>
                        <w:r>
                          <w:rPr>
                            <w:color w:val="231F20"/>
                            <w:spacing w:val="-12"/>
                            <w:w w:val="105%"/>
                          </w:rPr>
                          <w:t xml:space="preserve"> </w:t>
                        </w:r>
                        <w:r>
                          <w:rPr>
                            <w:color w:val="231F20"/>
                            <w:w w:val="105%"/>
                          </w:rPr>
                          <w:t xml:space="preserve">sup- </w:t>
                        </w:r>
                        <w:r>
                          <w:rPr>
                            <w:color w:val="231F20"/>
                          </w:rPr>
                          <w:t xml:space="preserve">plied with churches and schools in which I pursued my </w:t>
                        </w:r>
                        <w:r>
                          <w:rPr>
                            <w:color w:val="231F20"/>
                            <w:w w:val="105%"/>
                          </w:rPr>
                          <w:t>early</w:t>
                        </w:r>
                        <w:r>
                          <w:rPr>
                            <w:color w:val="231F20"/>
                            <w:spacing w:val="-4"/>
                            <w:w w:val="105%"/>
                          </w:rPr>
                          <w:t xml:space="preserve"> </w:t>
                        </w:r>
                        <w:r>
                          <w:rPr>
                            <w:color w:val="231F20"/>
                            <w:w w:val="105%"/>
                          </w:rPr>
                          <w:t>educational</w:t>
                        </w:r>
                        <w:r>
                          <w:rPr>
                            <w:color w:val="231F20"/>
                            <w:spacing w:val="-4"/>
                            <w:w w:val="105%"/>
                          </w:rPr>
                          <w:t xml:space="preserve"> </w:t>
                        </w:r>
                        <w:r>
                          <w:rPr>
                            <w:color w:val="231F20"/>
                            <w:w w:val="105%"/>
                          </w:rPr>
                          <w:t>activities.</w:t>
                        </w:r>
                      </w:p>
                      <w:p w14:paraId="161AEDA9" w14:textId="77777777" w:rsidR="00000000" w:rsidRDefault="00000000">
                        <w:pPr>
                          <w:pStyle w:val="BodyText"/>
                          <w:kinsoku w:val="0"/>
                          <w:overflowPunct w:val="0"/>
                          <w:spacing w:before="0.30pt" w:line="12.70pt" w:lineRule="auto"/>
                          <w:ind w:firstLine="4.90pt"/>
                          <w:jc w:val="center"/>
                          <w:rPr>
                            <w:color w:val="231F20"/>
                            <w:spacing w:val="6"/>
                            <w:w w:val="105%"/>
                          </w:rPr>
                        </w:pPr>
                        <w:r>
                          <w:rPr>
                            <w:color w:val="231F20"/>
                            <w:w w:val="105%"/>
                          </w:rPr>
                          <w:t xml:space="preserve">My father was a </w:t>
                        </w:r>
                        <w:r>
                          <w:rPr>
                            <w:color w:val="231F20"/>
                            <w:spacing w:val="9"/>
                            <w:w w:val="105%"/>
                          </w:rPr>
                          <w:t xml:space="preserve">professional </w:t>
                        </w:r>
                        <w:r>
                          <w:rPr>
                            <w:color w:val="231F20"/>
                            <w:w w:val="105%"/>
                          </w:rPr>
                          <w:t xml:space="preserve">man of </w:t>
                        </w:r>
                        <w:r>
                          <w:rPr>
                            <w:color w:val="231F20"/>
                            <w:spacing w:val="10"/>
                            <w:w w:val="105%"/>
                          </w:rPr>
                          <w:t xml:space="preserve">recognized </w:t>
                        </w:r>
                        <w:r>
                          <w:rPr>
                            <w:color w:val="231F20"/>
                            <w:w w:val="105%"/>
                          </w:rPr>
                          <w:t>ability</w:t>
                        </w:r>
                        <w:r>
                          <w:rPr>
                            <w:color w:val="231F20"/>
                            <w:spacing w:val="40"/>
                            <w:w w:val="105%"/>
                          </w:rPr>
                          <w:t xml:space="preserve"> </w:t>
                        </w:r>
                        <w:r>
                          <w:rPr>
                            <w:color w:val="231F20"/>
                            <w:w w:val="105%"/>
                          </w:rPr>
                          <w:t>and</w:t>
                        </w:r>
                        <w:r>
                          <w:rPr>
                            <w:color w:val="231F20"/>
                            <w:spacing w:val="40"/>
                            <w:w w:val="105%"/>
                          </w:rPr>
                          <w:t xml:space="preserve"> </w:t>
                        </w:r>
                        <w:r>
                          <w:rPr>
                            <w:color w:val="231F20"/>
                            <w:w w:val="105%"/>
                          </w:rPr>
                          <w:t>both</w:t>
                        </w:r>
                        <w:r>
                          <w:rPr>
                            <w:color w:val="231F20"/>
                            <w:spacing w:val="41"/>
                            <w:w w:val="105%"/>
                          </w:rPr>
                          <w:t xml:space="preserve"> </w:t>
                        </w:r>
                        <w:r>
                          <w:rPr>
                            <w:color w:val="231F20"/>
                            <w:w w:val="105%"/>
                          </w:rPr>
                          <w:t>my</w:t>
                        </w:r>
                        <w:r>
                          <w:rPr>
                            <w:color w:val="231F20"/>
                            <w:spacing w:val="40"/>
                            <w:w w:val="105%"/>
                          </w:rPr>
                          <w:t xml:space="preserve"> </w:t>
                        </w:r>
                        <w:r>
                          <w:rPr>
                            <w:color w:val="231F20"/>
                            <w:w w:val="105%"/>
                          </w:rPr>
                          <w:t>father</w:t>
                        </w:r>
                        <w:r>
                          <w:rPr>
                            <w:color w:val="231F20"/>
                            <w:spacing w:val="41"/>
                            <w:w w:val="105%"/>
                          </w:rPr>
                          <w:t xml:space="preserve"> </w:t>
                        </w:r>
                        <w:r>
                          <w:rPr>
                            <w:color w:val="231F20"/>
                            <w:w w:val="105%"/>
                          </w:rPr>
                          <w:t>and</w:t>
                        </w:r>
                        <w:r>
                          <w:rPr>
                            <w:color w:val="231F20"/>
                            <w:spacing w:val="40"/>
                            <w:w w:val="105%"/>
                          </w:rPr>
                          <w:t xml:space="preserve"> </w:t>
                        </w:r>
                        <w:r>
                          <w:rPr>
                            <w:color w:val="231F20"/>
                            <w:w w:val="105%"/>
                          </w:rPr>
                          <w:t>mother</w:t>
                        </w:r>
                        <w:r>
                          <w:rPr>
                            <w:color w:val="231F20"/>
                            <w:spacing w:val="41"/>
                            <w:w w:val="105%"/>
                          </w:rPr>
                          <w:t xml:space="preserve"> </w:t>
                        </w:r>
                        <w:r>
                          <w:rPr>
                            <w:color w:val="231F20"/>
                            <w:w w:val="105%"/>
                          </w:rPr>
                          <w:t>were</w:t>
                        </w:r>
                        <w:r>
                          <w:rPr>
                            <w:color w:val="231F20"/>
                            <w:spacing w:val="40"/>
                            <w:w w:val="105%"/>
                          </w:rPr>
                          <w:t xml:space="preserve"> </w:t>
                        </w:r>
                        <w:r>
                          <w:rPr>
                            <w:color w:val="231F20"/>
                            <w:spacing w:val="6"/>
                            <w:w w:val="105%"/>
                          </w:rPr>
                          <w:t>most</w:t>
                        </w:r>
                      </w:p>
                      <w:p w14:paraId="221C2737" w14:textId="77777777" w:rsidR="00000000" w:rsidRDefault="00000000">
                        <w:pPr>
                          <w:pStyle w:val="BodyText"/>
                          <w:kinsoku w:val="0"/>
                          <w:overflowPunct w:val="0"/>
                          <w:spacing w:before="2.45pt"/>
                          <w:ind w:start="0.85pt" w:end="1.05pt" w:firstLine="0pt"/>
                          <w:jc w:val="center"/>
                          <w:rPr>
                            <w:color w:val="231F20"/>
                            <w:spacing w:val="5"/>
                            <w:sz w:val="16"/>
                            <w:szCs w:val="16"/>
                          </w:rPr>
                        </w:pPr>
                        <w:r>
                          <w:rPr>
                            <w:color w:val="231F20"/>
                            <w:spacing w:val="5"/>
                            <w:sz w:val="16"/>
                            <w:szCs w:val="16"/>
                          </w:rPr>
                          <w:t xml:space="preserve">171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7D972866" w14:textId="41B24855"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2274688" behindDoc="1" locked="0" layoutInCell="0" allowOverlap="1" wp14:anchorId="161D2518" wp14:editId="17F8DFE6">
            <wp:simplePos x="0" y="0"/>
            <wp:positionH relativeFrom="page">
              <wp:posOffset>353060</wp:posOffset>
            </wp:positionH>
            <wp:positionV relativeFrom="page">
              <wp:posOffset>207645</wp:posOffset>
            </wp:positionV>
            <wp:extent cx="206375" cy="138430"/>
            <wp:effectExtent l="0" t="0" r="0" b="0"/>
            <wp:wrapNone/>
            <wp:docPr id="40" name="Text Box 604"/>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0637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3AC6BF40"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172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275712" behindDoc="1" locked="0" layoutInCell="0" allowOverlap="1" wp14:anchorId="7724B6BF" wp14:editId="6D62381F">
            <wp:simplePos x="0" y="0"/>
            <wp:positionH relativeFrom="page">
              <wp:posOffset>994410</wp:posOffset>
            </wp:positionH>
            <wp:positionV relativeFrom="page">
              <wp:posOffset>207645</wp:posOffset>
            </wp:positionV>
            <wp:extent cx="1410970" cy="138430"/>
            <wp:effectExtent l="0" t="0" r="0" b="0"/>
            <wp:wrapNone/>
            <wp:docPr id="39" name="Text Box 605"/>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41097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270F7EEB"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ALCOHOLICS</w:t>
                        </w:r>
                        <w:r>
                          <w:rPr>
                            <w:color w:val="231F20"/>
                            <w:spacing w:val="53"/>
                            <w:sz w:val="16"/>
                            <w:szCs w:val="16"/>
                          </w:rPr>
                          <w:t xml:space="preserve"> </w:t>
                        </w:r>
                        <w:r>
                          <w:rPr>
                            <w:color w:val="231F20"/>
                            <w:spacing w:val="-2"/>
                            <w:sz w:val="16"/>
                            <w:szCs w:val="16"/>
                          </w:rPr>
                          <w:t>ANONYMOUS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276736" behindDoc="1" locked="0" layoutInCell="0" allowOverlap="1" wp14:anchorId="5683C3F5" wp14:editId="4FC96485">
            <wp:simplePos x="0" y="0"/>
            <wp:positionH relativeFrom="page">
              <wp:posOffset>353060</wp:posOffset>
            </wp:positionH>
            <wp:positionV relativeFrom="page">
              <wp:posOffset>377190</wp:posOffset>
            </wp:positionV>
            <wp:extent cx="2611755" cy="4424680"/>
            <wp:effectExtent l="0" t="0" r="0" b="0"/>
            <wp:wrapNone/>
            <wp:docPr id="38" name="Text Box 606"/>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11755" cy="4424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3B46C408" w14:textId="77777777" w:rsidR="00000000" w:rsidRDefault="00000000">
                        <w:pPr>
                          <w:pStyle w:val="BodyText"/>
                          <w:kinsoku w:val="0"/>
                          <w:overflowPunct w:val="0"/>
                          <w:spacing w:before="0.85pt" w:line="12.70pt" w:lineRule="auto"/>
                          <w:ind w:firstLine="0pt"/>
                          <w:rPr>
                            <w:color w:val="231F20"/>
                            <w:w w:val="105%"/>
                          </w:rPr>
                        </w:pPr>
                        <w:r>
                          <w:rPr>
                            <w:color w:val="231F20"/>
                            <w:w w:val="105%"/>
                          </w:rPr>
                          <w:t>active</w:t>
                        </w:r>
                        <w:r>
                          <w:rPr>
                            <w:color w:val="231F20"/>
                            <w:spacing w:val="-2"/>
                            <w:w w:val="105%"/>
                          </w:rPr>
                          <w:t xml:space="preserve"> </w:t>
                        </w:r>
                        <w:r>
                          <w:rPr>
                            <w:color w:val="231F20"/>
                            <w:w w:val="105%"/>
                          </w:rPr>
                          <w:t>in</w:t>
                        </w:r>
                        <w:r>
                          <w:rPr>
                            <w:color w:val="231F20"/>
                            <w:spacing w:val="-2"/>
                            <w:w w:val="105%"/>
                          </w:rPr>
                          <w:t xml:space="preserve"> </w:t>
                        </w:r>
                        <w:r>
                          <w:rPr>
                            <w:color w:val="231F20"/>
                            <w:w w:val="105%"/>
                          </w:rPr>
                          <w:t>church</w:t>
                        </w:r>
                        <w:r>
                          <w:rPr>
                            <w:color w:val="231F20"/>
                            <w:spacing w:val="-2"/>
                            <w:w w:val="105%"/>
                          </w:rPr>
                          <w:t xml:space="preserve"> </w:t>
                        </w:r>
                        <w:r>
                          <w:rPr>
                            <w:color w:val="231F20"/>
                            <w:w w:val="105%"/>
                          </w:rPr>
                          <w:t>affairs.</w:t>
                        </w:r>
                        <w:r>
                          <w:rPr>
                            <w:color w:val="231F20"/>
                            <w:spacing w:val="40"/>
                            <w:w w:val="105%"/>
                          </w:rPr>
                          <w:t xml:space="preserve"> </w:t>
                        </w:r>
                        <w:r>
                          <w:rPr>
                            <w:color w:val="231F20"/>
                            <w:w w:val="105%"/>
                          </w:rPr>
                          <w:t>Both</w:t>
                        </w:r>
                        <w:r>
                          <w:rPr>
                            <w:color w:val="231F20"/>
                            <w:spacing w:val="-2"/>
                            <w:w w:val="105%"/>
                          </w:rPr>
                          <w:t xml:space="preserve"> </w:t>
                        </w:r>
                        <w:r>
                          <w:rPr>
                            <w:color w:val="231F20"/>
                            <w:w w:val="105%"/>
                          </w:rPr>
                          <w:t>father</w:t>
                        </w:r>
                        <w:r>
                          <w:rPr>
                            <w:color w:val="231F20"/>
                            <w:spacing w:val="-2"/>
                            <w:w w:val="105%"/>
                          </w:rPr>
                          <w:t xml:space="preserve"> </w:t>
                        </w:r>
                        <w:r>
                          <w:rPr>
                            <w:color w:val="231F20"/>
                            <w:w w:val="105%"/>
                          </w:rPr>
                          <w:t>and</w:t>
                        </w:r>
                        <w:r>
                          <w:rPr>
                            <w:color w:val="231F20"/>
                            <w:spacing w:val="-2"/>
                            <w:w w:val="105%"/>
                          </w:rPr>
                          <w:t xml:space="preserve"> </w:t>
                        </w:r>
                        <w:r>
                          <w:rPr>
                            <w:color w:val="231F20"/>
                            <w:w w:val="105%"/>
                          </w:rPr>
                          <w:t>mother</w:t>
                        </w:r>
                        <w:r>
                          <w:rPr>
                            <w:color w:val="231F20"/>
                            <w:spacing w:val="-2"/>
                            <w:w w:val="105%"/>
                          </w:rPr>
                          <w:t xml:space="preserve"> </w:t>
                        </w:r>
                        <w:r>
                          <w:rPr>
                            <w:color w:val="231F20"/>
                            <w:w w:val="105%"/>
                          </w:rPr>
                          <w:t>were considerably</w:t>
                        </w:r>
                        <w:r>
                          <w:rPr>
                            <w:color w:val="231F20"/>
                            <w:spacing w:val="-10"/>
                            <w:w w:val="105%"/>
                          </w:rPr>
                          <w:t xml:space="preserve"> </w:t>
                        </w:r>
                        <w:r>
                          <w:rPr>
                            <w:color w:val="231F20"/>
                            <w:w w:val="105%"/>
                          </w:rPr>
                          <w:t>above</w:t>
                        </w:r>
                        <w:r>
                          <w:rPr>
                            <w:color w:val="231F20"/>
                            <w:spacing w:val="-10"/>
                            <w:w w:val="105%"/>
                          </w:rPr>
                          <w:t xml:space="preserve"> </w:t>
                        </w:r>
                        <w:r>
                          <w:rPr>
                            <w:color w:val="231F20"/>
                            <w:w w:val="105%"/>
                          </w:rPr>
                          <w:t>the</w:t>
                        </w:r>
                        <w:r>
                          <w:rPr>
                            <w:color w:val="231F20"/>
                            <w:spacing w:val="-10"/>
                            <w:w w:val="105%"/>
                          </w:rPr>
                          <w:t xml:space="preserve"> </w:t>
                        </w:r>
                        <w:r>
                          <w:rPr>
                            <w:color w:val="231F20"/>
                            <w:w w:val="105%"/>
                          </w:rPr>
                          <w:t>average</w:t>
                        </w:r>
                        <w:r>
                          <w:rPr>
                            <w:color w:val="231F20"/>
                            <w:spacing w:val="-10"/>
                            <w:w w:val="105%"/>
                          </w:rPr>
                          <w:t xml:space="preserve"> </w:t>
                        </w:r>
                        <w:r>
                          <w:rPr>
                            <w:color w:val="231F20"/>
                            <w:w w:val="105%"/>
                          </w:rPr>
                          <w:t>in</w:t>
                        </w:r>
                        <w:r>
                          <w:rPr>
                            <w:color w:val="231F20"/>
                            <w:spacing w:val="-10"/>
                            <w:w w:val="105%"/>
                          </w:rPr>
                          <w:t xml:space="preserve"> </w:t>
                        </w:r>
                        <w:r>
                          <w:rPr>
                            <w:color w:val="231F20"/>
                            <w:w w:val="105%"/>
                          </w:rPr>
                          <w:t>intelligence.</w:t>
                        </w:r>
                      </w:p>
                      <w:p w14:paraId="24DB380E" w14:textId="77777777" w:rsidR="00000000" w:rsidRDefault="00000000">
                        <w:pPr>
                          <w:pStyle w:val="BodyText"/>
                          <w:kinsoku w:val="0"/>
                          <w:overflowPunct w:val="0"/>
                          <w:spacing w:before="0.60pt" w:line="13.05pt" w:lineRule="auto"/>
                          <w:ind w:end="1pt"/>
                          <w:rPr>
                            <w:color w:val="231F20"/>
                            <w:w w:val="105%"/>
                          </w:rPr>
                        </w:pPr>
                        <w:r>
                          <w:rPr>
                            <w:color w:val="231F20"/>
                          </w:rPr>
                          <w:t xml:space="preserve">Unfortunately for me, I was the only child, which per- </w:t>
                        </w:r>
                        <w:r>
                          <w:rPr>
                            <w:color w:val="231F20"/>
                            <w:w w:val="105%"/>
                          </w:rPr>
                          <w:t>haps</w:t>
                        </w:r>
                        <w:r>
                          <w:rPr>
                            <w:color w:val="231F20"/>
                            <w:spacing w:val="-8"/>
                            <w:w w:val="105%"/>
                          </w:rPr>
                          <w:t xml:space="preserve"> </w:t>
                        </w:r>
                        <w:r>
                          <w:rPr>
                            <w:color w:val="231F20"/>
                            <w:w w:val="105%"/>
                          </w:rPr>
                          <w:t>engendered</w:t>
                        </w:r>
                        <w:r>
                          <w:rPr>
                            <w:color w:val="231F20"/>
                            <w:spacing w:val="-8"/>
                            <w:w w:val="105%"/>
                          </w:rPr>
                          <w:t xml:space="preserve"> </w:t>
                        </w:r>
                        <w:r>
                          <w:rPr>
                            <w:color w:val="231F20"/>
                            <w:w w:val="105%"/>
                          </w:rPr>
                          <w:t>the</w:t>
                        </w:r>
                        <w:r>
                          <w:rPr>
                            <w:color w:val="231F20"/>
                            <w:spacing w:val="-8"/>
                            <w:w w:val="105%"/>
                          </w:rPr>
                          <w:t xml:space="preserve"> </w:t>
                        </w:r>
                        <w:r>
                          <w:rPr>
                            <w:color w:val="231F20"/>
                            <w:w w:val="105%"/>
                          </w:rPr>
                          <w:t>selfishness</w:t>
                        </w:r>
                        <w:r>
                          <w:rPr>
                            <w:color w:val="231F20"/>
                            <w:spacing w:val="-8"/>
                            <w:w w:val="105%"/>
                          </w:rPr>
                          <w:t xml:space="preserve"> </w:t>
                        </w:r>
                        <w:r>
                          <w:rPr>
                            <w:color w:val="231F20"/>
                            <w:w w:val="105%"/>
                          </w:rPr>
                          <w:t>which</w:t>
                        </w:r>
                        <w:r>
                          <w:rPr>
                            <w:color w:val="231F20"/>
                            <w:spacing w:val="-8"/>
                            <w:w w:val="105%"/>
                          </w:rPr>
                          <w:t xml:space="preserve"> </w:t>
                        </w:r>
                        <w:r>
                          <w:rPr>
                            <w:color w:val="231F20"/>
                            <w:w w:val="105%"/>
                          </w:rPr>
                          <w:t>played</w:t>
                        </w:r>
                        <w:r>
                          <w:rPr>
                            <w:color w:val="231F20"/>
                            <w:spacing w:val="-8"/>
                            <w:w w:val="105%"/>
                          </w:rPr>
                          <w:t xml:space="preserve"> </w:t>
                        </w:r>
                        <w:r>
                          <w:rPr>
                            <w:color w:val="231F20"/>
                            <w:w w:val="105%"/>
                          </w:rPr>
                          <w:t>such</w:t>
                        </w:r>
                        <w:r>
                          <w:rPr>
                            <w:color w:val="231F20"/>
                            <w:spacing w:val="-8"/>
                            <w:w w:val="105%"/>
                          </w:rPr>
                          <w:t xml:space="preserve"> </w:t>
                        </w:r>
                        <w:r>
                          <w:rPr>
                            <w:color w:val="231F20"/>
                            <w:w w:val="105%"/>
                          </w:rPr>
                          <w:t>an important part in bringing on my alcoholism.</w:t>
                        </w:r>
                      </w:p>
                      <w:p w14:paraId="09024010" w14:textId="77777777" w:rsidR="00000000" w:rsidRDefault="00000000">
                        <w:pPr>
                          <w:pStyle w:val="BodyText"/>
                          <w:kinsoku w:val="0"/>
                          <w:overflowPunct w:val="0"/>
                          <w:spacing w:line="12.95pt" w:lineRule="auto"/>
                          <w:ind w:end="0.90pt"/>
                          <w:jc w:val="end"/>
                          <w:rPr>
                            <w:color w:val="231F20"/>
                            <w:spacing w:val="-2"/>
                          </w:rPr>
                        </w:pPr>
                        <w:r>
                          <w:rPr>
                            <w:color w:val="231F20"/>
                          </w:rPr>
                          <w:t>From</w:t>
                        </w:r>
                        <w:r>
                          <w:rPr>
                            <w:color w:val="231F20"/>
                            <w:spacing w:val="-8"/>
                          </w:rPr>
                          <w:t xml:space="preserve"> </w:t>
                        </w:r>
                        <w:r>
                          <w:rPr>
                            <w:color w:val="231F20"/>
                          </w:rPr>
                          <w:t>childhood</w:t>
                        </w:r>
                        <w:r>
                          <w:rPr>
                            <w:color w:val="231F20"/>
                            <w:spacing w:val="-8"/>
                          </w:rPr>
                          <w:t xml:space="preserve"> </w:t>
                        </w:r>
                        <w:r>
                          <w:rPr>
                            <w:color w:val="231F20"/>
                          </w:rPr>
                          <w:t>through</w:t>
                        </w:r>
                        <w:r>
                          <w:rPr>
                            <w:color w:val="231F20"/>
                            <w:spacing w:val="-8"/>
                          </w:rPr>
                          <w:t xml:space="preserve"> </w:t>
                        </w:r>
                        <w:r>
                          <w:rPr>
                            <w:color w:val="231F20"/>
                          </w:rPr>
                          <w:t>high</w:t>
                        </w:r>
                        <w:r>
                          <w:rPr>
                            <w:color w:val="231F20"/>
                            <w:spacing w:val="-8"/>
                          </w:rPr>
                          <w:t xml:space="preserve"> </w:t>
                        </w:r>
                        <w:r>
                          <w:rPr>
                            <w:color w:val="231F20"/>
                          </w:rPr>
                          <w:t>school</w:t>
                        </w:r>
                        <w:r>
                          <w:rPr>
                            <w:color w:val="231F20"/>
                            <w:spacing w:val="-8"/>
                          </w:rPr>
                          <w:t xml:space="preserve"> </w:t>
                        </w:r>
                        <w:r>
                          <w:rPr>
                            <w:color w:val="231F20"/>
                          </w:rPr>
                          <w:t>I</w:t>
                        </w:r>
                        <w:r>
                          <w:rPr>
                            <w:color w:val="231F20"/>
                            <w:spacing w:val="-8"/>
                          </w:rPr>
                          <w:t xml:space="preserve"> </w:t>
                        </w:r>
                        <w:r>
                          <w:rPr>
                            <w:color w:val="231F20"/>
                          </w:rPr>
                          <w:t>was</w:t>
                        </w:r>
                        <w:r>
                          <w:rPr>
                            <w:color w:val="231F20"/>
                            <w:spacing w:val="-8"/>
                          </w:rPr>
                          <w:t xml:space="preserve"> </w:t>
                        </w:r>
                        <w:r>
                          <w:rPr>
                            <w:color w:val="231F20"/>
                          </w:rPr>
                          <w:t>more</w:t>
                        </w:r>
                        <w:r>
                          <w:rPr>
                            <w:color w:val="231F20"/>
                            <w:spacing w:val="-8"/>
                          </w:rPr>
                          <w:t xml:space="preserve"> </w:t>
                        </w:r>
                        <w:r>
                          <w:rPr>
                            <w:color w:val="231F20"/>
                          </w:rPr>
                          <w:t>or</w:t>
                        </w:r>
                        <w:r>
                          <w:rPr>
                            <w:color w:val="231F20"/>
                            <w:spacing w:val="-8"/>
                          </w:rPr>
                          <w:t xml:space="preserve"> </w:t>
                        </w:r>
                        <w:r>
                          <w:rPr>
                            <w:color w:val="231F20"/>
                          </w:rPr>
                          <w:t xml:space="preserve">less </w:t>
                        </w:r>
                        <w:r>
                          <w:rPr>
                            <w:color w:val="231F20"/>
                            <w:spacing w:val="-2"/>
                          </w:rPr>
                          <w:t>forced</w:t>
                        </w:r>
                        <w:r>
                          <w:rPr>
                            <w:color w:val="231F20"/>
                            <w:spacing w:val="-18"/>
                          </w:rPr>
                          <w:t xml:space="preserve"> </w:t>
                        </w:r>
                        <w:r>
                          <w:rPr>
                            <w:color w:val="231F20"/>
                            <w:spacing w:val="-2"/>
                          </w:rPr>
                          <w:t>to</w:t>
                        </w:r>
                        <w:r>
                          <w:rPr>
                            <w:color w:val="231F20"/>
                            <w:spacing w:val="-16"/>
                          </w:rPr>
                          <w:t xml:space="preserve"> </w:t>
                        </w:r>
                        <w:r>
                          <w:rPr>
                            <w:color w:val="231F20"/>
                            <w:spacing w:val="-2"/>
                          </w:rPr>
                          <w:t>go</w:t>
                        </w:r>
                        <w:r>
                          <w:rPr>
                            <w:color w:val="231F20"/>
                            <w:spacing w:val="-18"/>
                          </w:rPr>
                          <w:t xml:space="preserve"> </w:t>
                        </w:r>
                        <w:r>
                          <w:rPr>
                            <w:color w:val="231F20"/>
                            <w:spacing w:val="-2"/>
                          </w:rPr>
                          <w:t>to</w:t>
                        </w:r>
                        <w:r>
                          <w:rPr>
                            <w:color w:val="231F20"/>
                            <w:spacing w:val="-16"/>
                          </w:rPr>
                          <w:t xml:space="preserve"> </w:t>
                        </w:r>
                        <w:r>
                          <w:rPr>
                            <w:color w:val="231F20"/>
                            <w:spacing w:val="-2"/>
                          </w:rPr>
                          <w:t>church,</w:t>
                        </w:r>
                        <w:r>
                          <w:rPr>
                            <w:color w:val="231F20"/>
                            <w:spacing w:val="-18"/>
                          </w:rPr>
                          <w:t xml:space="preserve"> </w:t>
                        </w:r>
                        <w:r>
                          <w:rPr>
                            <w:color w:val="231F20"/>
                            <w:spacing w:val="-2"/>
                          </w:rPr>
                          <w:t>Sunday</w:t>
                        </w:r>
                        <w:r>
                          <w:rPr>
                            <w:color w:val="231F20"/>
                            <w:spacing w:val="-18"/>
                          </w:rPr>
                          <w:t xml:space="preserve"> </w:t>
                        </w:r>
                        <w:r>
                          <w:rPr>
                            <w:color w:val="231F20"/>
                            <w:spacing w:val="-2"/>
                          </w:rPr>
                          <w:t>School</w:t>
                        </w:r>
                        <w:r>
                          <w:rPr>
                            <w:color w:val="231F20"/>
                            <w:spacing w:val="-18"/>
                          </w:rPr>
                          <w:t xml:space="preserve"> </w:t>
                        </w:r>
                        <w:r>
                          <w:rPr>
                            <w:color w:val="231F20"/>
                            <w:spacing w:val="-2"/>
                          </w:rPr>
                          <w:t>and</w:t>
                        </w:r>
                        <w:r>
                          <w:rPr>
                            <w:color w:val="231F20"/>
                            <w:spacing w:val="-18"/>
                          </w:rPr>
                          <w:t xml:space="preserve"> </w:t>
                        </w:r>
                        <w:r>
                          <w:rPr>
                            <w:color w:val="231F20"/>
                            <w:spacing w:val="-2"/>
                          </w:rPr>
                          <w:t>evening</w:t>
                        </w:r>
                        <w:r>
                          <w:rPr>
                            <w:color w:val="231F20"/>
                            <w:spacing w:val="-18"/>
                          </w:rPr>
                          <w:t xml:space="preserve"> </w:t>
                        </w:r>
                        <w:r>
                          <w:rPr>
                            <w:color w:val="231F20"/>
                            <w:spacing w:val="-2"/>
                          </w:rPr>
                          <w:t xml:space="preserve">service, </w:t>
                        </w:r>
                        <w:r>
                          <w:rPr>
                            <w:color w:val="231F20"/>
                            <w:spacing w:val="-4"/>
                          </w:rPr>
                          <w:t>Monday</w:t>
                        </w:r>
                        <w:r>
                          <w:rPr>
                            <w:color w:val="231F20"/>
                            <w:spacing w:val="-26"/>
                          </w:rPr>
                          <w:t xml:space="preserve"> </w:t>
                        </w:r>
                        <w:r>
                          <w:rPr>
                            <w:color w:val="231F20"/>
                            <w:spacing w:val="-4"/>
                          </w:rPr>
                          <w:t>night</w:t>
                        </w:r>
                        <w:r>
                          <w:rPr>
                            <w:color w:val="231F20"/>
                            <w:spacing w:val="-26"/>
                          </w:rPr>
                          <w:t xml:space="preserve"> </w:t>
                        </w:r>
                        <w:r>
                          <w:rPr>
                            <w:color w:val="231F20"/>
                            <w:spacing w:val="-4"/>
                          </w:rPr>
                          <w:t>Christian</w:t>
                        </w:r>
                        <w:r>
                          <w:rPr>
                            <w:color w:val="231F20"/>
                            <w:spacing w:val="-26"/>
                          </w:rPr>
                          <w:t xml:space="preserve"> </w:t>
                        </w:r>
                        <w:r>
                          <w:rPr>
                            <w:color w:val="231F20"/>
                            <w:spacing w:val="-4"/>
                          </w:rPr>
                          <w:t>Endeavor</w:t>
                        </w:r>
                        <w:r>
                          <w:rPr>
                            <w:color w:val="231F20"/>
                            <w:spacing w:val="-26"/>
                          </w:rPr>
                          <w:t xml:space="preserve"> </w:t>
                        </w:r>
                        <w:r>
                          <w:rPr>
                            <w:color w:val="231F20"/>
                            <w:spacing w:val="-4"/>
                          </w:rPr>
                          <w:t>and</w:t>
                        </w:r>
                        <w:r>
                          <w:rPr>
                            <w:color w:val="231F20"/>
                            <w:spacing w:val="-26"/>
                          </w:rPr>
                          <w:t xml:space="preserve"> </w:t>
                        </w:r>
                        <w:r>
                          <w:rPr>
                            <w:color w:val="231F20"/>
                            <w:spacing w:val="-4"/>
                          </w:rPr>
                          <w:t>sometimes</w:t>
                        </w:r>
                        <w:r>
                          <w:rPr>
                            <w:color w:val="231F20"/>
                            <w:spacing w:val="-26"/>
                          </w:rPr>
                          <w:t xml:space="preserve"> </w:t>
                        </w:r>
                        <w:r>
                          <w:rPr>
                            <w:color w:val="231F20"/>
                            <w:spacing w:val="-4"/>
                          </w:rPr>
                          <w:t xml:space="preserve">toWednes- </w:t>
                        </w:r>
                        <w:r>
                          <w:rPr>
                            <w:color w:val="231F20"/>
                            <w:spacing w:val="-2"/>
                          </w:rPr>
                          <w:t>day</w:t>
                        </w:r>
                        <w:r>
                          <w:rPr>
                            <w:color w:val="231F20"/>
                            <w:spacing w:val="-10"/>
                          </w:rPr>
                          <w:t xml:space="preserve"> </w:t>
                        </w:r>
                        <w:r>
                          <w:rPr>
                            <w:color w:val="231F20"/>
                            <w:spacing w:val="-2"/>
                          </w:rPr>
                          <w:t>evening</w:t>
                        </w:r>
                        <w:r>
                          <w:rPr>
                            <w:color w:val="231F20"/>
                            <w:spacing w:val="-10"/>
                          </w:rPr>
                          <w:t xml:space="preserve"> </w:t>
                        </w:r>
                        <w:r>
                          <w:rPr>
                            <w:color w:val="231F20"/>
                            <w:spacing w:val="-2"/>
                          </w:rPr>
                          <w:t>prayer</w:t>
                        </w:r>
                        <w:r>
                          <w:rPr>
                            <w:color w:val="231F20"/>
                            <w:spacing w:val="-10"/>
                          </w:rPr>
                          <w:t xml:space="preserve"> </w:t>
                        </w:r>
                        <w:r>
                          <w:rPr>
                            <w:color w:val="231F20"/>
                            <w:spacing w:val="-2"/>
                          </w:rPr>
                          <w:t>meeting.</w:t>
                        </w:r>
                        <w:r>
                          <w:rPr>
                            <w:color w:val="231F20"/>
                            <w:spacing w:val="-10"/>
                          </w:rPr>
                          <w:t xml:space="preserve"> </w:t>
                        </w:r>
                        <w:r>
                          <w:rPr>
                            <w:color w:val="231F20"/>
                            <w:spacing w:val="-2"/>
                          </w:rPr>
                          <w:t>This</w:t>
                        </w:r>
                        <w:r>
                          <w:rPr>
                            <w:color w:val="231F20"/>
                            <w:spacing w:val="-10"/>
                          </w:rPr>
                          <w:t xml:space="preserve"> </w:t>
                        </w:r>
                        <w:r>
                          <w:rPr>
                            <w:color w:val="231F20"/>
                            <w:spacing w:val="-2"/>
                          </w:rPr>
                          <w:t>had</w:t>
                        </w:r>
                        <w:r>
                          <w:rPr>
                            <w:color w:val="231F20"/>
                            <w:spacing w:val="-10"/>
                          </w:rPr>
                          <w:t xml:space="preserve"> </w:t>
                        </w:r>
                        <w:r>
                          <w:rPr>
                            <w:color w:val="231F20"/>
                            <w:spacing w:val="-2"/>
                          </w:rPr>
                          <w:t>the</w:t>
                        </w:r>
                        <w:r>
                          <w:rPr>
                            <w:color w:val="231F20"/>
                            <w:spacing w:val="-10"/>
                          </w:rPr>
                          <w:t xml:space="preserve"> </w:t>
                        </w:r>
                        <w:r>
                          <w:rPr>
                            <w:color w:val="231F20"/>
                            <w:spacing w:val="-2"/>
                          </w:rPr>
                          <w:t>effect</w:t>
                        </w:r>
                        <w:r>
                          <w:rPr>
                            <w:color w:val="231F20"/>
                            <w:spacing w:val="-10"/>
                          </w:rPr>
                          <w:t xml:space="preserve"> </w:t>
                        </w:r>
                        <w:r>
                          <w:rPr>
                            <w:color w:val="231F20"/>
                            <w:spacing w:val="-2"/>
                          </w:rPr>
                          <w:t>of</w:t>
                        </w:r>
                        <w:r>
                          <w:rPr>
                            <w:color w:val="231F20"/>
                            <w:spacing w:val="-10"/>
                          </w:rPr>
                          <w:t xml:space="preserve"> </w:t>
                        </w:r>
                        <w:r>
                          <w:rPr>
                            <w:color w:val="231F20"/>
                            <w:spacing w:val="-2"/>
                          </w:rPr>
                          <w:t>making me</w:t>
                        </w:r>
                        <w:r>
                          <w:rPr>
                            <w:color w:val="231F20"/>
                            <w:spacing w:val="-20"/>
                          </w:rPr>
                          <w:t xml:space="preserve"> </w:t>
                        </w:r>
                        <w:r>
                          <w:rPr>
                            <w:color w:val="231F20"/>
                            <w:spacing w:val="-2"/>
                          </w:rPr>
                          <w:t>resolve</w:t>
                        </w:r>
                        <w:r>
                          <w:rPr>
                            <w:color w:val="231F20"/>
                            <w:spacing w:val="-20"/>
                          </w:rPr>
                          <w:t xml:space="preserve"> </w:t>
                        </w:r>
                        <w:r>
                          <w:rPr>
                            <w:color w:val="231F20"/>
                            <w:spacing w:val="-2"/>
                          </w:rPr>
                          <w:t>that</w:t>
                        </w:r>
                        <w:r>
                          <w:rPr>
                            <w:color w:val="231F20"/>
                            <w:spacing w:val="-20"/>
                          </w:rPr>
                          <w:t xml:space="preserve"> </w:t>
                        </w:r>
                        <w:r>
                          <w:rPr>
                            <w:color w:val="231F20"/>
                            <w:spacing w:val="-2"/>
                          </w:rPr>
                          <w:t>when</w:t>
                        </w:r>
                        <w:r>
                          <w:rPr>
                            <w:color w:val="231F20"/>
                            <w:spacing w:val="-20"/>
                          </w:rPr>
                          <w:t xml:space="preserve"> </w:t>
                        </w:r>
                        <w:r>
                          <w:rPr>
                            <w:color w:val="231F20"/>
                            <w:spacing w:val="-2"/>
                          </w:rPr>
                          <w:t>I</w:t>
                        </w:r>
                        <w:r>
                          <w:rPr>
                            <w:color w:val="231F20"/>
                            <w:spacing w:val="-20"/>
                          </w:rPr>
                          <w:t xml:space="preserve"> </w:t>
                        </w:r>
                        <w:r>
                          <w:rPr>
                            <w:color w:val="231F20"/>
                            <w:spacing w:val="-2"/>
                          </w:rPr>
                          <w:t>was</w:t>
                        </w:r>
                        <w:r>
                          <w:rPr>
                            <w:color w:val="231F20"/>
                            <w:spacing w:val="-20"/>
                          </w:rPr>
                          <w:t xml:space="preserve"> </w:t>
                        </w:r>
                        <w:r>
                          <w:rPr>
                            <w:color w:val="231F20"/>
                            <w:spacing w:val="-2"/>
                          </w:rPr>
                          <w:t>free</w:t>
                        </w:r>
                        <w:r>
                          <w:rPr>
                            <w:color w:val="231F20"/>
                            <w:spacing w:val="-20"/>
                          </w:rPr>
                          <w:t xml:space="preserve"> </w:t>
                        </w:r>
                        <w:r>
                          <w:rPr>
                            <w:color w:val="231F20"/>
                            <w:spacing w:val="-2"/>
                          </w:rPr>
                          <w:t>from</w:t>
                        </w:r>
                        <w:r>
                          <w:rPr>
                            <w:color w:val="231F20"/>
                            <w:spacing w:val="-20"/>
                          </w:rPr>
                          <w:t xml:space="preserve"> </w:t>
                        </w:r>
                        <w:r>
                          <w:rPr>
                            <w:color w:val="231F20"/>
                            <w:spacing w:val="-2"/>
                          </w:rPr>
                          <w:t>parental</w:t>
                        </w:r>
                        <w:r>
                          <w:rPr>
                            <w:color w:val="231F20"/>
                            <w:spacing w:val="-20"/>
                          </w:rPr>
                          <w:t xml:space="preserve"> </w:t>
                        </w:r>
                        <w:r>
                          <w:rPr>
                            <w:color w:val="231F20"/>
                            <w:spacing w:val="-2"/>
                          </w:rPr>
                          <w:t>domination,</w:t>
                        </w:r>
                        <w:r>
                          <w:rPr>
                            <w:color w:val="231F20"/>
                            <w:spacing w:val="-20"/>
                          </w:rPr>
                          <w:t xml:space="preserve"> </w:t>
                        </w:r>
                        <w:r>
                          <w:rPr>
                            <w:color w:val="231F20"/>
                            <w:spacing w:val="-2"/>
                          </w:rPr>
                          <w:t xml:space="preserve">I </w:t>
                        </w:r>
                        <w:r>
                          <w:rPr>
                            <w:color w:val="231F20"/>
                          </w:rPr>
                          <w:t>would</w:t>
                        </w:r>
                        <w:r>
                          <w:rPr>
                            <w:color w:val="231F20"/>
                            <w:spacing w:val="-19"/>
                          </w:rPr>
                          <w:t xml:space="preserve"> </w:t>
                        </w:r>
                        <w:r>
                          <w:rPr>
                            <w:color w:val="231F20"/>
                          </w:rPr>
                          <w:t>never</w:t>
                        </w:r>
                        <w:r>
                          <w:rPr>
                            <w:color w:val="231F20"/>
                            <w:spacing w:val="-19"/>
                          </w:rPr>
                          <w:t xml:space="preserve"> </w:t>
                        </w:r>
                        <w:r>
                          <w:rPr>
                            <w:color w:val="231F20"/>
                          </w:rPr>
                          <w:t>again</w:t>
                        </w:r>
                        <w:r>
                          <w:rPr>
                            <w:color w:val="231F20"/>
                            <w:spacing w:val="-19"/>
                          </w:rPr>
                          <w:t xml:space="preserve"> </w:t>
                        </w:r>
                        <w:r>
                          <w:rPr>
                            <w:color w:val="231F20"/>
                          </w:rPr>
                          <w:t>darken</w:t>
                        </w:r>
                        <w:r>
                          <w:rPr>
                            <w:color w:val="231F20"/>
                            <w:spacing w:val="-19"/>
                          </w:rPr>
                          <w:t xml:space="preserve"> </w:t>
                        </w:r>
                        <w:r>
                          <w:rPr>
                            <w:color w:val="231F20"/>
                          </w:rPr>
                          <w:t>the</w:t>
                        </w:r>
                        <w:r>
                          <w:rPr>
                            <w:color w:val="231F20"/>
                            <w:spacing w:val="-19"/>
                          </w:rPr>
                          <w:t xml:space="preserve"> </w:t>
                        </w:r>
                        <w:r>
                          <w:rPr>
                            <w:color w:val="231F20"/>
                          </w:rPr>
                          <w:t>doors</w:t>
                        </w:r>
                        <w:r>
                          <w:rPr>
                            <w:color w:val="231F20"/>
                            <w:spacing w:val="-19"/>
                          </w:rPr>
                          <w:t xml:space="preserve"> </w:t>
                        </w:r>
                        <w:r>
                          <w:rPr>
                            <w:color w:val="231F20"/>
                          </w:rPr>
                          <w:t>of</w:t>
                        </w:r>
                        <w:r>
                          <w:rPr>
                            <w:color w:val="231F20"/>
                            <w:spacing w:val="-19"/>
                          </w:rPr>
                          <w:t xml:space="preserve"> </w:t>
                        </w:r>
                        <w:r>
                          <w:rPr>
                            <w:color w:val="231F20"/>
                          </w:rPr>
                          <w:t>a</w:t>
                        </w:r>
                        <w:r>
                          <w:rPr>
                            <w:color w:val="231F20"/>
                            <w:spacing w:val="-19"/>
                          </w:rPr>
                          <w:t xml:space="preserve"> </w:t>
                        </w:r>
                        <w:r>
                          <w:rPr>
                            <w:color w:val="231F20"/>
                          </w:rPr>
                          <w:t>church.</w:t>
                        </w:r>
                        <w:r>
                          <w:rPr>
                            <w:color w:val="231F20"/>
                            <w:spacing w:val="-8"/>
                          </w:rPr>
                          <w:t xml:space="preserve"> </w:t>
                        </w:r>
                        <w:r>
                          <w:rPr>
                            <w:color w:val="231F20"/>
                          </w:rPr>
                          <w:t>This</w:t>
                        </w:r>
                        <w:r>
                          <w:rPr>
                            <w:color w:val="231F20"/>
                            <w:spacing w:val="-19"/>
                          </w:rPr>
                          <w:t xml:space="preserve"> </w:t>
                        </w:r>
                        <w:r>
                          <w:rPr>
                            <w:color w:val="231F20"/>
                          </w:rPr>
                          <w:t xml:space="preserve">reso- </w:t>
                        </w:r>
                        <w:r>
                          <w:rPr>
                            <w:color w:val="231F20"/>
                            <w:w w:val="105%"/>
                          </w:rPr>
                          <w:t>lution</w:t>
                        </w:r>
                        <w:r>
                          <w:rPr>
                            <w:color w:val="231F20"/>
                            <w:spacing w:val="-12"/>
                            <w:w w:val="105%"/>
                          </w:rPr>
                          <w:t xml:space="preserve"> </w:t>
                        </w:r>
                        <w:r>
                          <w:rPr>
                            <w:color w:val="231F20"/>
                            <w:w w:val="105%"/>
                          </w:rPr>
                          <w:t>I</w:t>
                        </w:r>
                        <w:r>
                          <w:rPr>
                            <w:color w:val="231F20"/>
                            <w:spacing w:val="-11"/>
                            <w:w w:val="105%"/>
                          </w:rPr>
                          <w:t xml:space="preserve"> </w:t>
                        </w:r>
                        <w:r>
                          <w:rPr>
                            <w:color w:val="231F20"/>
                            <w:w w:val="105%"/>
                          </w:rPr>
                          <w:t>kept</w:t>
                        </w:r>
                        <w:r>
                          <w:rPr>
                            <w:color w:val="231F20"/>
                            <w:spacing w:val="-12"/>
                            <w:w w:val="105%"/>
                          </w:rPr>
                          <w:t xml:space="preserve"> </w:t>
                        </w:r>
                        <w:r>
                          <w:rPr>
                            <w:color w:val="231F20"/>
                            <w:w w:val="105%"/>
                          </w:rPr>
                          <w:t>steadfastly</w:t>
                        </w:r>
                        <w:r>
                          <w:rPr>
                            <w:color w:val="231F20"/>
                            <w:spacing w:val="-11"/>
                            <w:w w:val="105%"/>
                          </w:rPr>
                          <w:t xml:space="preserve"> </w:t>
                        </w:r>
                        <w:r>
                          <w:rPr>
                            <w:color w:val="231F20"/>
                            <w:w w:val="105%"/>
                          </w:rPr>
                          <w:t>for</w:t>
                        </w:r>
                        <w:r>
                          <w:rPr>
                            <w:color w:val="231F20"/>
                            <w:spacing w:val="-12"/>
                            <w:w w:val="105%"/>
                          </w:rPr>
                          <w:t xml:space="preserve"> </w:t>
                        </w:r>
                        <w:r>
                          <w:rPr>
                            <w:color w:val="231F20"/>
                            <w:w w:val="105%"/>
                          </w:rPr>
                          <w:t>the</w:t>
                        </w:r>
                        <w:r>
                          <w:rPr>
                            <w:color w:val="231F20"/>
                            <w:spacing w:val="-11"/>
                            <w:w w:val="105%"/>
                          </w:rPr>
                          <w:t xml:space="preserve"> </w:t>
                        </w:r>
                        <w:r>
                          <w:rPr>
                            <w:color w:val="231F20"/>
                            <w:w w:val="105%"/>
                          </w:rPr>
                          <w:t>next</w:t>
                        </w:r>
                        <w:r>
                          <w:rPr>
                            <w:color w:val="231F20"/>
                            <w:spacing w:val="-12"/>
                            <w:w w:val="105%"/>
                          </w:rPr>
                          <w:t xml:space="preserve"> </w:t>
                        </w:r>
                        <w:r>
                          <w:rPr>
                            <w:color w:val="231F20"/>
                            <w:w w:val="105%"/>
                          </w:rPr>
                          <w:t>forty</w:t>
                        </w:r>
                        <w:r>
                          <w:rPr>
                            <w:color w:val="231F20"/>
                            <w:spacing w:val="-11"/>
                            <w:w w:val="105%"/>
                          </w:rPr>
                          <w:t xml:space="preserve"> </w:t>
                        </w:r>
                        <w:r>
                          <w:rPr>
                            <w:color w:val="231F20"/>
                            <w:w w:val="105%"/>
                          </w:rPr>
                          <w:t>years,</w:t>
                        </w:r>
                        <w:r>
                          <w:rPr>
                            <w:color w:val="231F20"/>
                            <w:spacing w:val="-12"/>
                            <w:w w:val="105%"/>
                          </w:rPr>
                          <w:t xml:space="preserve"> </w:t>
                        </w:r>
                        <w:r>
                          <w:rPr>
                            <w:color w:val="231F20"/>
                            <w:w w:val="105%"/>
                          </w:rPr>
                          <w:t xml:space="preserve">except </w:t>
                        </w:r>
                        <w:r>
                          <w:rPr>
                            <w:color w:val="231F20"/>
                            <w:spacing w:val="-2"/>
                          </w:rPr>
                          <w:t>when</w:t>
                        </w:r>
                        <w:r>
                          <w:rPr>
                            <w:color w:val="231F20"/>
                            <w:spacing w:val="-18"/>
                          </w:rPr>
                          <w:t xml:space="preserve"> </w:t>
                        </w:r>
                        <w:r>
                          <w:rPr>
                            <w:color w:val="231F20"/>
                            <w:spacing w:val="-2"/>
                          </w:rPr>
                          <w:t>circumstances</w:t>
                        </w:r>
                        <w:r>
                          <w:rPr>
                            <w:color w:val="231F20"/>
                            <w:spacing w:val="-18"/>
                          </w:rPr>
                          <w:t xml:space="preserve"> </w:t>
                        </w:r>
                        <w:r>
                          <w:rPr>
                            <w:color w:val="231F20"/>
                            <w:spacing w:val="-2"/>
                          </w:rPr>
                          <w:t>made</w:t>
                        </w:r>
                        <w:r>
                          <w:rPr>
                            <w:color w:val="231F20"/>
                            <w:spacing w:val="-18"/>
                          </w:rPr>
                          <w:t xml:space="preserve"> </w:t>
                        </w:r>
                        <w:r>
                          <w:rPr>
                            <w:color w:val="231F20"/>
                            <w:spacing w:val="-2"/>
                          </w:rPr>
                          <w:t>it</w:t>
                        </w:r>
                        <w:r>
                          <w:rPr>
                            <w:color w:val="231F20"/>
                            <w:spacing w:val="-18"/>
                          </w:rPr>
                          <w:t xml:space="preserve"> </w:t>
                        </w:r>
                        <w:r>
                          <w:rPr>
                            <w:color w:val="231F20"/>
                            <w:spacing w:val="-2"/>
                          </w:rPr>
                          <w:t>seem</w:t>
                        </w:r>
                        <w:r>
                          <w:rPr>
                            <w:color w:val="231F20"/>
                            <w:spacing w:val="-18"/>
                          </w:rPr>
                          <w:t xml:space="preserve"> </w:t>
                        </w:r>
                        <w:r>
                          <w:rPr>
                            <w:color w:val="231F20"/>
                            <w:spacing w:val="-2"/>
                          </w:rPr>
                          <w:t>unwise</w:t>
                        </w:r>
                        <w:r>
                          <w:rPr>
                            <w:color w:val="231F20"/>
                            <w:spacing w:val="-18"/>
                          </w:rPr>
                          <w:t xml:space="preserve"> </w:t>
                        </w:r>
                        <w:r>
                          <w:rPr>
                            <w:color w:val="231F20"/>
                            <w:spacing w:val="-2"/>
                          </w:rPr>
                          <w:t>to</w:t>
                        </w:r>
                        <w:r>
                          <w:rPr>
                            <w:color w:val="231F20"/>
                            <w:spacing w:val="-18"/>
                          </w:rPr>
                          <w:t xml:space="preserve"> </w:t>
                        </w:r>
                        <w:r>
                          <w:rPr>
                            <w:color w:val="231F20"/>
                            <w:spacing w:val="-2"/>
                          </w:rPr>
                          <w:t>absent</w:t>
                        </w:r>
                        <w:r>
                          <w:rPr>
                            <w:color w:val="231F20"/>
                            <w:spacing w:val="-18"/>
                          </w:rPr>
                          <w:t xml:space="preserve"> </w:t>
                        </w:r>
                        <w:r>
                          <w:rPr>
                            <w:color w:val="231F20"/>
                            <w:spacing w:val="-2"/>
                          </w:rPr>
                          <w:t xml:space="preserve">myself. </w:t>
                        </w:r>
                        <w:r>
                          <w:rPr>
                            <w:color w:val="231F20"/>
                            <w:w w:val="105%"/>
                          </w:rPr>
                          <w:t>After high school came four years in one of the best colleges</w:t>
                        </w:r>
                        <w:r>
                          <w:rPr>
                            <w:color w:val="231F20"/>
                            <w:spacing w:val="-5"/>
                            <w:w w:val="105%"/>
                          </w:rPr>
                          <w:t xml:space="preserve"> </w:t>
                        </w:r>
                        <w:r>
                          <w:rPr>
                            <w:color w:val="231F20"/>
                            <w:w w:val="105%"/>
                          </w:rPr>
                          <w:t>in</w:t>
                        </w:r>
                        <w:r>
                          <w:rPr>
                            <w:color w:val="231F20"/>
                            <w:spacing w:val="-5"/>
                            <w:w w:val="105%"/>
                          </w:rPr>
                          <w:t xml:space="preserve"> </w:t>
                        </w:r>
                        <w:r>
                          <w:rPr>
                            <w:color w:val="231F20"/>
                            <w:w w:val="105%"/>
                          </w:rPr>
                          <w:t>the</w:t>
                        </w:r>
                        <w:r>
                          <w:rPr>
                            <w:color w:val="231F20"/>
                            <w:spacing w:val="-5"/>
                            <w:w w:val="105%"/>
                          </w:rPr>
                          <w:t xml:space="preserve"> </w:t>
                        </w:r>
                        <w:r>
                          <w:rPr>
                            <w:color w:val="231F20"/>
                            <w:w w:val="105%"/>
                          </w:rPr>
                          <w:t>country</w:t>
                        </w:r>
                        <w:r>
                          <w:rPr>
                            <w:color w:val="231F20"/>
                            <w:spacing w:val="-5"/>
                            <w:w w:val="105%"/>
                          </w:rPr>
                          <w:t xml:space="preserve"> </w:t>
                        </w:r>
                        <w:r>
                          <w:rPr>
                            <w:color w:val="231F20"/>
                            <w:w w:val="105%"/>
                          </w:rPr>
                          <w:t>where</w:t>
                        </w:r>
                        <w:r>
                          <w:rPr>
                            <w:color w:val="231F20"/>
                            <w:spacing w:val="-5"/>
                            <w:w w:val="105%"/>
                          </w:rPr>
                          <w:t xml:space="preserve"> </w:t>
                        </w:r>
                        <w:r>
                          <w:rPr>
                            <w:color w:val="231F20"/>
                            <w:w w:val="105%"/>
                          </w:rPr>
                          <w:t>drinking</w:t>
                        </w:r>
                        <w:r>
                          <w:rPr>
                            <w:color w:val="231F20"/>
                            <w:spacing w:val="-5"/>
                            <w:w w:val="105%"/>
                          </w:rPr>
                          <w:t xml:space="preserve"> </w:t>
                        </w:r>
                        <w:r>
                          <w:rPr>
                            <w:color w:val="231F20"/>
                            <w:w w:val="105%"/>
                          </w:rPr>
                          <w:t>seemed</w:t>
                        </w:r>
                        <w:r>
                          <w:rPr>
                            <w:color w:val="231F20"/>
                            <w:spacing w:val="-5"/>
                            <w:w w:val="105%"/>
                          </w:rPr>
                          <w:t xml:space="preserve"> </w:t>
                        </w:r>
                        <w:r>
                          <w:rPr>
                            <w:color w:val="231F20"/>
                            <w:w w:val="105%"/>
                          </w:rPr>
                          <w:t>to</w:t>
                        </w:r>
                        <w:r>
                          <w:rPr>
                            <w:color w:val="231F20"/>
                            <w:spacing w:val="-5"/>
                            <w:w w:val="105%"/>
                          </w:rPr>
                          <w:t xml:space="preserve"> </w:t>
                        </w:r>
                        <w:r>
                          <w:rPr>
                            <w:color w:val="231F20"/>
                            <w:w w:val="105%"/>
                          </w:rPr>
                          <w:t>be</w:t>
                        </w:r>
                        <w:r>
                          <w:rPr>
                            <w:color w:val="231F20"/>
                            <w:spacing w:val="-5"/>
                            <w:w w:val="105%"/>
                          </w:rPr>
                          <w:t xml:space="preserve"> </w:t>
                        </w:r>
                        <w:r>
                          <w:rPr>
                            <w:color w:val="231F20"/>
                            <w:w w:val="105%"/>
                          </w:rPr>
                          <w:t xml:space="preserve">a </w:t>
                        </w:r>
                        <w:r>
                          <w:rPr>
                            <w:color w:val="231F20"/>
                          </w:rPr>
                          <w:t>major</w:t>
                        </w:r>
                        <w:r>
                          <w:rPr>
                            <w:color w:val="231F20"/>
                            <w:spacing w:val="-14"/>
                          </w:rPr>
                          <w:t xml:space="preserve"> </w:t>
                        </w:r>
                        <w:r>
                          <w:rPr>
                            <w:color w:val="231F20"/>
                          </w:rPr>
                          <w:t>extra-curricular</w:t>
                        </w:r>
                        <w:r>
                          <w:rPr>
                            <w:color w:val="231F20"/>
                            <w:spacing w:val="-14"/>
                          </w:rPr>
                          <w:t xml:space="preserve"> </w:t>
                        </w:r>
                        <w:r>
                          <w:rPr>
                            <w:color w:val="231F20"/>
                          </w:rPr>
                          <w:t>activity.</w:t>
                        </w:r>
                        <w:r>
                          <w:rPr>
                            <w:color w:val="231F20"/>
                            <w:spacing w:val="9"/>
                          </w:rPr>
                          <w:t xml:space="preserve"> </w:t>
                        </w:r>
                        <w:r>
                          <w:rPr>
                            <w:color w:val="231F20"/>
                          </w:rPr>
                          <w:t>Almost</w:t>
                        </w:r>
                        <w:r>
                          <w:rPr>
                            <w:color w:val="231F20"/>
                            <w:spacing w:val="-14"/>
                          </w:rPr>
                          <w:t xml:space="preserve"> </w:t>
                        </w:r>
                        <w:r>
                          <w:rPr>
                            <w:color w:val="231F20"/>
                          </w:rPr>
                          <w:t>everyone</w:t>
                        </w:r>
                        <w:r>
                          <w:rPr>
                            <w:color w:val="231F20"/>
                            <w:spacing w:val="-14"/>
                          </w:rPr>
                          <w:t xml:space="preserve"> </w:t>
                        </w:r>
                        <w:r>
                          <w:rPr>
                            <w:color w:val="231F20"/>
                          </w:rPr>
                          <w:t xml:space="preserve">seemed </w:t>
                        </w:r>
                        <w:r>
                          <w:rPr>
                            <w:color w:val="231F20"/>
                            <w:w w:val="105%"/>
                          </w:rPr>
                          <w:t>to do it.</w:t>
                        </w:r>
                        <w:r>
                          <w:rPr>
                            <w:color w:val="231F20"/>
                            <w:spacing w:val="40"/>
                            <w:w w:val="105%"/>
                          </w:rPr>
                          <w:t xml:space="preserve"> </w:t>
                        </w:r>
                        <w:r>
                          <w:rPr>
                            <w:color w:val="231F20"/>
                            <w:w w:val="105%"/>
                          </w:rPr>
                          <w:t xml:space="preserve">I did it more and more, and had lots of fun </w:t>
                        </w:r>
                        <w:r>
                          <w:rPr>
                            <w:color w:val="231F20"/>
                          </w:rPr>
                          <w:t>without</w:t>
                        </w:r>
                        <w:r>
                          <w:rPr>
                            <w:color w:val="231F20"/>
                            <w:spacing w:val="-16"/>
                          </w:rPr>
                          <w:t xml:space="preserve"> </w:t>
                        </w:r>
                        <w:r>
                          <w:rPr>
                            <w:color w:val="231F20"/>
                          </w:rPr>
                          <w:t>much</w:t>
                        </w:r>
                        <w:r>
                          <w:rPr>
                            <w:color w:val="231F20"/>
                            <w:spacing w:val="-15"/>
                          </w:rPr>
                          <w:t xml:space="preserve"> </w:t>
                        </w:r>
                        <w:r>
                          <w:rPr>
                            <w:color w:val="231F20"/>
                          </w:rPr>
                          <w:t>grief,</w:t>
                        </w:r>
                        <w:r>
                          <w:rPr>
                            <w:color w:val="231F20"/>
                            <w:spacing w:val="-15"/>
                          </w:rPr>
                          <w:t xml:space="preserve"> </w:t>
                        </w:r>
                        <w:r>
                          <w:rPr>
                            <w:color w:val="231F20"/>
                          </w:rPr>
                          <w:t>either</w:t>
                        </w:r>
                        <w:r>
                          <w:rPr>
                            <w:color w:val="231F20"/>
                            <w:spacing w:val="-15"/>
                          </w:rPr>
                          <w:t xml:space="preserve"> </w:t>
                        </w:r>
                        <w:r>
                          <w:rPr>
                            <w:color w:val="231F20"/>
                          </w:rPr>
                          <w:t>physical</w:t>
                        </w:r>
                        <w:r>
                          <w:rPr>
                            <w:color w:val="231F20"/>
                            <w:spacing w:val="-15"/>
                          </w:rPr>
                          <w:t xml:space="preserve"> </w:t>
                        </w:r>
                        <w:r>
                          <w:rPr>
                            <w:color w:val="231F20"/>
                          </w:rPr>
                          <w:t>or</w:t>
                        </w:r>
                        <w:r>
                          <w:rPr>
                            <w:color w:val="231F20"/>
                            <w:spacing w:val="-15"/>
                          </w:rPr>
                          <w:t xml:space="preserve"> </w:t>
                        </w:r>
                        <w:r>
                          <w:rPr>
                            <w:color w:val="231F20"/>
                          </w:rPr>
                          <w:t>financial.</w:t>
                        </w:r>
                        <w:r>
                          <w:rPr>
                            <w:color w:val="231F20"/>
                            <w:spacing w:val="12"/>
                          </w:rPr>
                          <w:t xml:space="preserve"> </w:t>
                        </w:r>
                        <w:r>
                          <w:rPr>
                            <w:color w:val="231F20"/>
                          </w:rPr>
                          <w:t>I</w:t>
                        </w:r>
                        <w:r>
                          <w:rPr>
                            <w:color w:val="231F20"/>
                            <w:spacing w:val="-15"/>
                          </w:rPr>
                          <w:t xml:space="preserve"> </w:t>
                        </w:r>
                        <w:r>
                          <w:rPr>
                            <w:color w:val="231F20"/>
                          </w:rPr>
                          <w:t>seemed to</w:t>
                        </w:r>
                        <w:r>
                          <w:rPr>
                            <w:color w:val="231F20"/>
                            <w:spacing w:val="-9"/>
                          </w:rPr>
                          <w:t xml:space="preserve"> </w:t>
                        </w:r>
                        <w:r>
                          <w:rPr>
                            <w:color w:val="231F20"/>
                          </w:rPr>
                          <w:t>be</w:t>
                        </w:r>
                        <w:r>
                          <w:rPr>
                            <w:color w:val="231F20"/>
                            <w:spacing w:val="-9"/>
                          </w:rPr>
                          <w:t xml:space="preserve"> </w:t>
                        </w:r>
                        <w:r>
                          <w:rPr>
                            <w:color w:val="231F20"/>
                          </w:rPr>
                          <w:t>able</w:t>
                        </w:r>
                        <w:r>
                          <w:rPr>
                            <w:color w:val="231F20"/>
                            <w:spacing w:val="-9"/>
                          </w:rPr>
                          <w:t xml:space="preserve"> </w:t>
                        </w:r>
                        <w:r>
                          <w:rPr>
                            <w:color w:val="231F20"/>
                          </w:rPr>
                          <w:t>to</w:t>
                        </w:r>
                        <w:r>
                          <w:rPr>
                            <w:color w:val="231F20"/>
                            <w:spacing w:val="-9"/>
                          </w:rPr>
                          <w:t xml:space="preserve"> </w:t>
                        </w:r>
                        <w:r>
                          <w:rPr>
                            <w:color w:val="231F20"/>
                          </w:rPr>
                          <w:t>snap</w:t>
                        </w:r>
                        <w:r>
                          <w:rPr>
                            <w:color w:val="231F20"/>
                            <w:spacing w:val="-9"/>
                          </w:rPr>
                          <w:t xml:space="preserve"> </w:t>
                        </w:r>
                        <w:r>
                          <w:rPr>
                            <w:color w:val="231F20"/>
                          </w:rPr>
                          <w:t>back</w:t>
                        </w:r>
                        <w:r>
                          <w:rPr>
                            <w:color w:val="231F20"/>
                            <w:spacing w:val="-9"/>
                          </w:rPr>
                          <w:t xml:space="preserve"> </w:t>
                        </w:r>
                        <w:r>
                          <w:rPr>
                            <w:color w:val="231F20"/>
                          </w:rPr>
                          <w:t>the</w:t>
                        </w:r>
                        <w:r>
                          <w:rPr>
                            <w:color w:val="231F20"/>
                            <w:spacing w:val="-9"/>
                          </w:rPr>
                          <w:t xml:space="preserve"> </w:t>
                        </w:r>
                        <w:r>
                          <w:rPr>
                            <w:color w:val="231F20"/>
                          </w:rPr>
                          <w:t>next</w:t>
                        </w:r>
                        <w:r>
                          <w:rPr>
                            <w:color w:val="231F20"/>
                            <w:spacing w:val="-9"/>
                          </w:rPr>
                          <w:t xml:space="preserve"> </w:t>
                        </w:r>
                        <w:r>
                          <w:rPr>
                            <w:color w:val="231F20"/>
                          </w:rPr>
                          <w:t>morning</w:t>
                        </w:r>
                        <w:r>
                          <w:rPr>
                            <w:color w:val="231F20"/>
                            <w:spacing w:val="-9"/>
                          </w:rPr>
                          <w:t xml:space="preserve"> </w:t>
                        </w:r>
                        <w:r>
                          <w:rPr>
                            <w:color w:val="231F20"/>
                          </w:rPr>
                          <w:t>better</w:t>
                        </w:r>
                        <w:r>
                          <w:rPr>
                            <w:color w:val="231F20"/>
                            <w:spacing w:val="-9"/>
                          </w:rPr>
                          <w:t xml:space="preserve"> </w:t>
                        </w:r>
                        <w:r>
                          <w:rPr>
                            <w:color w:val="231F20"/>
                          </w:rPr>
                          <w:t>than</w:t>
                        </w:r>
                        <w:r>
                          <w:rPr>
                            <w:color w:val="231F20"/>
                            <w:spacing w:val="-9"/>
                          </w:rPr>
                          <w:t xml:space="preserve"> </w:t>
                        </w:r>
                        <w:r>
                          <w:rPr>
                            <w:color w:val="231F20"/>
                          </w:rPr>
                          <w:t xml:space="preserve">most </w:t>
                        </w:r>
                        <w:r>
                          <w:rPr>
                            <w:color w:val="231F20"/>
                            <w:w w:val="105%"/>
                          </w:rPr>
                          <w:t xml:space="preserve">of my fellow drinkers, who were cursed (or perhaps </w:t>
                        </w:r>
                        <w:r>
                          <w:rPr>
                            <w:color w:val="231F20"/>
                          </w:rPr>
                          <w:t>blessed)</w:t>
                        </w:r>
                        <w:r>
                          <w:rPr>
                            <w:color w:val="231F20"/>
                            <w:spacing w:val="-16"/>
                          </w:rPr>
                          <w:t xml:space="preserve"> </w:t>
                        </w:r>
                        <w:r>
                          <w:rPr>
                            <w:color w:val="231F20"/>
                          </w:rPr>
                          <w:t>with</w:t>
                        </w:r>
                        <w:r>
                          <w:rPr>
                            <w:color w:val="231F20"/>
                            <w:spacing w:val="-16"/>
                          </w:rPr>
                          <w:t xml:space="preserve"> </w:t>
                        </w:r>
                        <w:r>
                          <w:rPr>
                            <w:color w:val="231F20"/>
                          </w:rPr>
                          <w:t>a</w:t>
                        </w:r>
                        <w:r>
                          <w:rPr>
                            <w:color w:val="231F20"/>
                            <w:spacing w:val="-16"/>
                          </w:rPr>
                          <w:t xml:space="preserve"> </w:t>
                        </w:r>
                        <w:r>
                          <w:rPr>
                            <w:color w:val="231F20"/>
                          </w:rPr>
                          <w:t>great</w:t>
                        </w:r>
                        <w:r>
                          <w:rPr>
                            <w:color w:val="231F20"/>
                            <w:spacing w:val="-16"/>
                          </w:rPr>
                          <w:t xml:space="preserve"> </w:t>
                        </w:r>
                        <w:r>
                          <w:rPr>
                            <w:color w:val="231F20"/>
                          </w:rPr>
                          <w:t>deal</w:t>
                        </w:r>
                        <w:r>
                          <w:rPr>
                            <w:color w:val="231F20"/>
                            <w:spacing w:val="-16"/>
                          </w:rPr>
                          <w:t xml:space="preserve"> </w:t>
                        </w:r>
                        <w:r>
                          <w:rPr>
                            <w:color w:val="231F20"/>
                          </w:rPr>
                          <w:t>of</w:t>
                        </w:r>
                        <w:r>
                          <w:rPr>
                            <w:color w:val="231F20"/>
                            <w:spacing w:val="-16"/>
                          </w:rPr>
                          <w:t xml:space="preserve"> </w:t>
                        </w:r>
                        <w:r>
                          <w:rPr>
                            <w:color w:val="231F20"/>
                          </w:rPr>
                          <w:t>morning-after</w:t>
                        </w:r>
                        <w:r>
                          <w:rPr>
                            <w:color w:val="231F20"/>
                            <w:spacing w:val="-16"/>
                          </w:rPr>
                          <w:t xml:space="preserve"> </w:t>
                        </w:r>
                        <w:r>
                          <w:rPr>
                            <w:color w:val="231F20"/>
                          </w:rPr>
                          <w:t>nausea.</w:t>
                        </w:r>
                        <w:r>
                          <w:rPr>
                            <w:color w:val="231F20"/>
                            <w:spacing w:val="13"/>
                          </w:rPr>
                          <w:t xml:space="preserve"> </w:t>
                        </w:r>
                        <w:r>
                          <w:rPr>
                            <w:color w:val="231F20"/>
                          </w:rPr>
                          <w:t>Never once</w:t>
                        </w:r>
                        <w:r>
                          <w:rPr>
                            <w:color w:val="231F20"/>
                            <w:spacing w:val="-17"/>
                          </w:rPr>
                          <w:t xml:space="preserve"> </w:t>
                        </w:r>
                        <w:r>
                          <w:rPr>
                            <w:color w:val="231F20"/>
                          </w:rPr>
                          <w:t>in</w:t>
                        </w:r>
                        <w:r>
                          <w:rPr>
                            <w:color w:val="231F20"/>
                            <w:spacing w:val="-17"/>
                          </w:rPr>
                          <w:t xml:space="preserve"> </w:t>
                        </w:r>
                        <w:r>
                          <w:rPr>
                            <w:color w:val="231F20"/>
                          </w:rPr>
                          <w:t>my</w:t>
                        </w:r>
                        <w:r>
                          <w:rPr>
                            <w:color w:val="231F20"/>
                            <w:spacing w:val="-17"/>
                          </w:rPr>
                          <w:t xml:space="preserve"> </w:t>
                        </w:r>
                        <w:r>
                          <w:rPr>
                            <w:color w:val="231F20"/>
                          </w:rPr>
                          <w:t>life</w:t>
                        </w:r>
                        <w:r>
                          <w:rPr>
                            <w:color w:val="231F20"/>
                            <w:spacing w:val="-17"/>
                          </w:rPr>
                          <w:t xml:space="preserve"> </w:t>
                        </w:r>
                        <w:r>
                          <w:rPr>
                            <w:color w:val="231F20"/>
                          </w:rPr>
                          <w:t>have</w:t>
                        </w:r>
                        <w:r>
                          <w:rPr>
                            <w:color w:val="231F20"/>
                            <w:spacing w:val="-17"/>
                          </w:rPr>
                          <w:t xml:space="preserve"> </w:t>
                        </w:r>
                        <w:r>
                          <w:rPr>
                            <w:color w:val="231F20"/>
                          </w:rPr>
                          <w:t>I</w:t>
                        </w:r>
                        <w:r>
                          <w:rPr>
                            <w:color w:val="231F20"/>
                            <w:spacing w:val="-17"/>
                          </w:rPr>
                          <w:t xml:space="preserve"> </w:t>
                        </w:r>
                        <w:r>
                          <w:rPr>
                            <w:color w:val="231F20"/>
                          </w:rPr>
                          <w:t>had</w:t>
                        </w:r>
                        <w:r>
                          <w:rPr>
                            <w:color w:val="231F20"/>
                            <w:spacing w:val="-17"/>
                          </w:rPr>
                          <w:t xml:space="preserve"> </w:t>
                        </w:r>
                        <w:r>
                          <w:rPr>
                            <w:color w:val="231F20"/>
                          </w:rPr>
                          <w:t>a</w:t>
                        </w:r>
                        <w:r>
                          <w:rPr>
                            <w:color w:val="231F20"/>
                            <w:spacing w:val="-17"/>
                          </w:rPr>
                          <w:t xml:space="preserve"> </w:t>
                        </w:r>
                        <w:r>
                          <w:rPr>
                            <w:color w:val="231F20"/>
                          </w:rPr>
                          <w:t>headache,</w:t>
                        </w:r>
                        <w:r>
                          <w:rPr>
                            <w:color w:val="231F20"/>
                            <w:spacing w:val="-17"/>
                          </w:rPr>
                          <w:t xml:space="preserve"> </w:t>
                        </w:r>
                        <w:r>
                          <w:rPr>
                            <w:color w:val="231F20"/>
                          </w:rPr>
                          <w:t>which</w:t>
                        </w:r>
                        <w:r>
                          <w:rPr>
                            <w:color w:val="231F20"/>
                            <w:spacing w:val="-17"/>
                          </w:rPr>
                          <w:t xml:space="preserve"> </w:t>
                        </w:r>
                        <w:r>
                          <w:rPr>
                            <w:color w:val="231F20"/>
                          </w:rPr>
                          <w:t>fact</w:t>
                        </w:r>
                        <w:r>
                          <w:rPr>
                            <w:color w:val="231F20"/>
                            <w:spacing w:val="-17"/>
                          </w:rPr>
                          <w:t xml:space="preserve"> </w:t>
                        </w:r>
                        <w:r>
                          <w:rPr>
                            <w:color w:val="231F20"/>
                          </w:rPr>
                          <w:t>leads</w:t>
                        </w:r>
                        <w:r>
                          <w:rPr>
                            <w:color w:val="231F20"/>
                            <w:spacing w:val="-17"/>
                          </w:rPr>
                          <w:t xml:space="preserve"> </w:t>
                        </w:r>
                        <w:r>
                          <w:rPr>
                            <w:color w:val="231F20"/>
                          </w:rPr>
                          <w:t xml:space="preserve">me </w:t>
                        </w:r>
                        <w:r>
                          <w:rPr>
                            <w:color w:val="231F20"/>
                            <w:w w:val="105%"/>
                          </w:rPr>
                          <w:t>to</w:t>
                        </w:r>
                        <w:r>
                          <w:rPr>
                            <w:color w:val="231F20"/>
                            <w:spacing w:val="-12"/>
                            <w:w w:val="105%"/>
                          </w:rPr>
                          <w:t xml:space="preserve"> </w:t>
                        </w:r>
                        <w:r>
                          <w:rPr>
                            <w:color w:val="231F20"/>
                            <w:w w:val="105%"/>
                          </w:rPr>
                          <w:t>believe</w:t>
                        </w:r>
                        <w:r>
                          <w:rPr>
                            <w:color w:val="231F20"/>
                            <w:spacing w:val="-12"/>
                            <w:w w:val="105%"/>
                          </w:rPr>
                          <w:t xml:space="preserve"> </w:t>
                        </w:r>
                        <w:r>
                          <w:rPr>
                            <w:color w:val="231F20"/>
                            <w:w w:val="105%"/>
                          </w:rPr>
                          <w:t>that</w:t>
                        </w:r>
                        <w:r>
                          <w:rPr>
                            <w:color w:val="231F20"/>
                            <w:spacing w:val="-12"/>
                            <w:w w:val="105%"/>
                          </w:rPr>
                          <w:t xml:space="preserve"> </w:t>
                        </w:r>
                        <w:r>
                          <w:rPr>
                            <w:color w:val="231F20"/>
                            <w:w w:val="105%"/>
                          </w:rPr>
                          <w:t>I</w:t>
                        </w:r>
                        <w:r>
                          <w:rPr>
                            <w:color w:val="231F20"/>
                            <w:spacing w:val="-12"/>
                            <w:w w:val="105%"/>
                          </w:rPr>
                          <w:t xml:space="preserve"> </w:t>
                        </w:r>
                        <w:r>
                          <w:rPr>
                            <w:color w:val="231F20"/>
                            <w:w w:val="105%"/>
                          </w:rPr>
                          <w:t>was</w:t>
                        </w:r>
                        <w:r>
                          <w:rPr>
                            <w:color w:val="231F20"/>
                            <w:spacing w:val="-11"/>
                            <w:w w:val="105%"/>
                          </w:rPr>
                          <w:t xml:space="preserve"> </w:t>
                        </w:r>
                        <w:r>
                          <w:rPr>
                            <w:color w:val="231F20"/>
                            <w:w w:val="105%"/>
                          </w:rPr>
                          <w:t>an</w:t>
                        </w:r>
                        <w:r>
                          <w:rPr>
                            <w:color w:val="231F20"/>
                            <w:spacing w:val="-12"/>
                            <w:w w:val="105%"/>
                          </w:rPr>
                          <w:t xml:space="preserve"> </w:t>
                        </w:r>
                        <w:r>
                          <w:rPr>
                            <w:color w:val="231F20"/>
                            <w:w w:val="105%"/>
                          </w:rPr>
                          <w:t>alcoholic</w:t>
                        </w:r>
                        <w:r>
                          <w:rPr>
                            <w:color w:val="231F20"/>
                            <w:spacing w:val="-12"/>
                            <w:w w:val="105%"/>
                          </w:rPr>
                          <w:t xml:space="preserve"> </w:t>
                        </w:r>
                        <w:r>
                          <w:rPr>
                            <w:color w:val="231F20"/>
                            <w:w w:val="105%"/>
                          </w:rPr>
                          <w:t>almost</w:t>
                        </w:r>
                        <w:r>
                          <w:rPr>
                            <w:color w:val="231F20"/>
                            <w:spacing w:val="-12"/>
                            <w:w w:val="105%"/>
                          </w:rPr>
                          <w:t xml:space="preserve"> </w:t>
                        </w:r>
                        <w:r>
                          <w:rPr>
                            <w:color w:val="231F20"/>
                            <w:w w:val="105%"/>
                          </w:rPr>
                          <w:t>from</w:t>
                        </w:r>
                        <w:r>
                          <w:rPr>
                            <w:color w:val="231F20"/>
                            <w:spacing w:val="-12"/>
                            <w:w w:val="105%"/>
                          </w:rPr>
                          <w:t xml:space="preserve"> </w:t>
                        </w:r>
                        <w:r>
                          <w:rPr>
                            <w:color w:val="231F20"/>
                            <w:w w:val="105%"/>
                          </w:rPr>
                          <w:t>the</w:t>
                        </w:r>
                        <w:r>
                          <w:rPr>
                            <w:color w:val="231F20"/>
                            <w:spacing w:val="-11"/>
                            <w:w w:val="105%"/>
                          </w:rPr>
                          <w:t xml:space="preserve"> </w:t>
                        </w:r>
                        <w:r>
                          <w:rPr>
                            <w:color w:val="231F20"/>
                            <w:w w:val="105%"/>
                          </w:rPr>
                          <w:t xml:space="preserve">start. </w:t>
                        </w:r>
                        <w:r>
                          <w:rPr>
                            <w:color w:val="231F20"/>
                          </w:rPr>
                          <w:t>My</w:t>
                        </w:r>
                        <w:r>
                          <w:rPr>
                            <w:color w:val="231F20"/>
                            <w:spacing w:val="-3"/>
                          </w:rPr>
                          <w:t xml:space="preserve"> </w:t>
                        </w:r>
                        <w:r>
                          <w:rPr>
                            <w:color w:val="231F20"/>
                          </w:rPr>
                          <w:t>whole</w:t>
                        </w:r>
                        <w:r>
                          <w:rPr>
                            <w:color w:val="231F20"/>
                            <w:spacing w:val="-3"/>
                          </w:rPr>
                          <w:t xml:space="preserve"> </w:t>
                        </w:r>
                        <w:r>
                          <w:rPr>
                            <w:color w:val="231F20"/>
                          </w:rPr>
                          <w:t>life</w:t>
                        </w:r>
                        <w:r>
                          <w:rPr>
                            <w:color w:val="231F20"/>
                            <w:spacing w:val="-3"/>
                          </w:rPr>
                          <w:t xml:space="preserve"> </w:t>
                        </w:r>
                        <w:r>
                          <w:rPr>
                            <w:color w:val="231F20"/>
                          </w:rPr>
                          <w:t>seemed</w:t>
                        </w:r>
                        <w:r>
                          <w:rPr>
                            <w:color w:val="231F20"/>
                            <w:spacing w:val="-3"/>
                          </w:rPr>
                          <w:t xml:space="preserve"> </w:t>
                        </w:r>
                        <w:r>
                          <w:rPr>
                            <w:color w:val="231F20"/>
                          </w:rPr>
                          <w:t>to</w:t>
                        </w:r>
                        <w:r>
                          <w:rPr>
                            <w:color w:val="231F20"/>
                            <w:spacing w:val="-3"/>
                          </w:rPr>
                          <w:t xml:space="preserve"> </w:t>
                        </w:r>
                        <w:r>
                          <w:rPr>
                            <w:color w:val="231F20"/>
                          </w:rPr>
                          <w:t>be</w:t>
                        </w:r>
                        <w:r>
                          <w:rPr>
                            <w:color w:val="231F20"/>
                            <w:spacing w:val="-3"/>
                          </w:rPr>
                          <w:t xml:space="preserve"> </w:t>
                        </w:r>
                        <w:r>
                          <w:rPr>
                            <w:color w:val="231F20"/>
                          </w:rPr>
                          <w:t>centered</w:t>
                        </w:r>
                        <w:r>
                          <w:rPr>
                            <w:color w:val="231F20"/>
                            <w:spacing w:val="-3"/>
                          </w:rPr>
                          <w:t xml:space="preserve"> </w:t>
                        </w:r>
                        <w:r>
                          <w:rPr>
                            <w:color w:val="231F20"/>
                          </w:rPr>
                          <w:t>around</w:t>
                        </w:r>
                        <w:r>
                          <w:rPr>
                            <w:color w:val="231F20"/>
                            <w:spacing w:val="-3"/>
                          </w:rPr>
                          <w:t xml:space="preserve"> </w:t>
                        </w:r>
                        <w:r>
                          <w:rPr>
                            <w:color w:val="231F20"/>
                          </w:rPr>
                          <w:t>doing</w:t>
                        </w:r>
                        <w:r>
                          <w:rPr>
                            <w:color w:val="231F20"/>
                            <w:spacing w:val="-3"/>
                          </w:rPr>
                          <w:t xml:space="preserve"> </w:t>
                        </w:r>
                        <w:r>
                          <w:rPr>
                            <w:color w:val="231F20"/>
                          </w:rPr>
                          <w:t>what I wanted to do, without regard for the rights, wishes, or privileges of anyone else; a state</w:t>
                        </w:r>
                        <w:r>
                          <w:rPr>
                            <w:color w:val="231F20"/>
                            <w:spacing w:val="-1"/>
                          </w:rPr>
                          <w:t xml:space="preserve"> </w:t>
                        </w:r>
                        <w:r>
                          <w:rPr>
                            <w:color w:val="231F20"/>
                          </w:rPr>
                          <w:t>of mind which</w:t>
                        </w:r>
                        <w:r>
                          <w:rPr>
                            <w:color w:val="231F20"/>
                            <w:spacing w:val="-1"/>
                          </w:rPr>
                          <w:t xml:space="preserve"> </w:t>
                        </w:r>
                        <w:r>
                          <w:rPr>
                            <w:color w:val="231F20"/>
                          </w:rPr>
                          <w:t xml:space="preserve">became </w:t>
                        </w:r>
                        <w:r>
                          <w:rPr>
                            <w:color w:val="231F20"/>
                            <w:w w:val="105%"/>
                          </w:rPr>
                          <w:t>more</w:t>
                        </w:r>
                        <w:r>
                          <w:rPr>
                            <w:color w:val="231F20"/>
                            <w:spacing w:val="-12"/>
                            <w:w w:val="105%"/>
                          </w:rPr>
                          <w:t xml:space="preserve"> </w:t>
                        </w:r>
                        <w:r>
                          <w:rPr>
                            <w:color w:val="231F20"/>
                            <w:w w:val="105%"/>
                          </w:rPr>
                          <w:t>and</w:t>
                        </w:r>
                        <w:r>
                          <w:rPr>
                            <w:color w:val="231F20"/>
                            <w:spacing w:val="-12"/>
                            <w:w w:val="105%"/>
                          </w:rPr>
                          <w:t xml:space="preserve"> </w:t>
                        </w:r>
                        <w:r>
                          <w:rPr>
                            <w:color w:val="231F20"/>
                            <w:w w:val="105%"/>
                          </w:rPr>
                          <w:t>more</w:t>
                        </w:r>
                        <w:r>
                          <w:rPr>
                            <w:color w:val="231F20"/>
                            <w:spacing w:val="-12"/>
                            <w:w w:val="105%"/>
                          </w:rPr>
                          <w:t xml:space="preserve"> </w:t>
                        </w:r>
                        <w:r>
                          <w:rPr>
                            <w:color w:val="231F20"/>
                            <w:w w:val="105%"/>
                          </w:rPr>
                          <w:t>predominant</w:t>
                        </w:r>
                        <w:r>
                          <w:rPr>
                            <w:color w:val="231F20"/>
                            <w:spacing w:val="-12"/>
                            <w:w w:val="105%"/>
                          </w:rPr>
                          <w:t xml:space="preserve"> </w:t>
                        </w:r>
                        <w:r>
                          <w:rPr>
                            <w:color w:val="231F20"/>
                            <w:w w:val="105%"/>
                          </w:rPr>
                          <w:t>as</w:t>
                        </w:r>
                        <w:r>
                          <w:rPr>
                            <w:color w:val="231F20"/>
                            <w:spacing w:val="-12"/>
                            <w:w w:val="105%"/>
                          </w:rPr>
                          <w:t xml:space="preserve"> </w:t>
                        </w:r>
                        <w:r>
                          <w:rPr>
                            <w:color w:val="231F20"/>
                            <w:w w:val="105%"/>
                          </w:rPr>
                          <w:t>the</w:t>
                        </w:r>
                        <w:r>
                          <w:rPr>
                            <w:color w:val="231F20"/>
                            <w:spacing w:val="-11"/>
                            <w:w w:val="105%"/>
                          </w:rPr>
                          <w:t xml:space="preserve"> </w:t>
                        </w:r>
                        <w:r>
                          <w:rPr>
                            <w:color w:val="231F20"/>
                            <w:w w:val="105%"/>
                          </w:rPr>
                          <w:t>years</w:t>
                        </w:r>
                        <w:r>
                          <w:rPr>
                            <w:color w:val="231F20"/>
                            <w:spacing w:val="-12"/>
                            <w:w w:val="105%"/>
                          </w:rPr>
                          <w:t xml:space="preserve"> </w:t>
                        </w:r>
                        <w:r>
                          <w:rPr>
                            <w:color w:val="231F20"/>
                            <w:w w:val="105%"/>
                          </w:rPr>
                          <w:t>passed.</w:t>
                        </w:r>
                        <w:r>
                          <w:rPr>
                            <w:color w:val="231F20"/>
                            <w:spacing w:val="4"/>
                            <w:w w:val="105%"/>
                          </w:rPr>
                          <w:t xml:space="preserve"> </w:t>
                        </w:r>
                        <w:r>
                          <w:rPr>
                            <w:color w:val="231F20"/>
                            <w:w w:val="105%"/>
                          </w:rPr>
                          <w:t>I</w:t>
                        </w:r>
                        <w:r>
                          <w:rPr>
                            <w:color w:val="231F20"/>
                            <w:spacing w:val="-12"/>
                            <w:w w:val="105%"/>
                          </w:rPr>
                          <w:t xml:space="preserve"> </w:t>
                        </w:r>
                        <w:r>
                          <w:rPr>
                            <w:color w:val="231F20"/>
                            <w:w w:val="105%"/>
                          </w:rPr>
                          <w:t xml:space="preserve">was </w:t>
                        </w:r>
                        <w:r>
                          <w:rPr>
                            <w:color w:val="231F20"/>
                          </w:rPr>
                          <w:t>graduated</w:t>
                        </w:r>
                        <w:r>
                          <w:rPr>
                            <w:color w:val="231F20"/>
                            <w:spacing w:val="-15"/>
                          </w:rPr>
                          <w:t xml:space="preserve"> </w:t>
                        </w:r>
                        <w:r>
                          <w:rPr>
                            <w:color w:val="231F20"/>
                          </w:rPr>
                          <w:t>“summa</w:t>
                        </w:r>
                        <w:r>
                          <w:rPr>
                            <w:color w:val="231F20"/>
                            <w:spacing w:val="-14"/>
                          </w:rPr>
                          <w:t xml:space="preserve"> </w:t>
                        </w:r>
                        <w:r>
                          <w:rPr>
                            <w:color w:val="231F20"/>
                          </w:rPr>
                          <w:t>cum</w:t>
                        </w:r>
                        <w:r>
                          <w:rPr>
                            <w:color w:val="231F20"/>
                            <w:spacing w:val="-14"/>
                          </w:rPr>
                          <w:t xml:space="preserve"> </w:t>
                        </w:r>
                        <w:r>
                          <w:rPr>
                            <w:color w:val="231F20"/>
                          </w:rPr>
                          <w:t>laude”</w:t>
                        </w:r>
                        <w:r>
                          <w:rPr>
                            <w:color w:val="231F20"/>
                            <w:spacing w:val="-14"/>
                          </w:rPr>
                          <w:t xml:space="preserve"> </w:t>
                        </w:r>
                        <w:r>
                          <w:rPr>
                            <w:color w:val="231F20"/>
                          </w:rPr>
                          <w:t>in</w:t>
                        </w:r>
                        <w:r>
                          <w:rPr>
                            <w:color w:val="231F20"/>
                            <w:spacing w:val="-15"/>
                          </w:rPr>
                          <w:t xml:space="preserve"> </w:t>
                        </w:r>
                        <w:r>
                          <w:rPr>
                            <w:color w:val="231F20"/>
                          </w:rPr>
                          <w:t>the</w:t>
                        </w:r>
                        <w:r>
                          <w:rPr>
                            <w:color w:val="231F20"/>
                            <w:spacing w:val="-14"/>
                          </w:rPr>
                          <w:t xml:space="preserve"> </w:t>
                        </w:r>
                        <w:r>
                          <w:rPr>
                            <w:color w:val="231F20"/>
                          </w:rPr>
                          <w:t>eyes</w:t>
                        </w:r>
                        <w:r>
                          <w:rPr>
                            <w:color w:val="231F20"/>
                            <w:spacing w:val="-14"/>
                          </w:rPr>
                          <w:t xml:space="preserve"> </w:t>
                        </w:r>
                        <w:r>
                          <w:rPr>
                            <w:color w:val="231F20"/>
                          </w:rPr>
                          <w:t>of</w:t>
                        </w:r>
                        <w:r>
                          <w:rPr>
                            <w:color w:val="231F20"/>
                            <w:spacing w:val="-14"/>
                          </w:rPr>
                          <w:t xml:space="preserve"> </w:t>
                        </w:r>
                        <w:r>
                          <w:rPr>
                            <w:color w:val="231F20"/>
                          </w:rPr>
                          <w:t>the</w:t>
                        </w:r>
                        <w:r>
                          <w:rPr>
                            <w:color w:val="231F20"/>
                            <w:spacing w:val="-14"/>
                          </w:rPr>
                          <w:t xml:space="preserve"> </w:t>
                        </w:r>
                        <w:r>
                          <w:rPr>
                            <w:color w:val="231F20"/>
                            <w:spacing w:val="-2"/>
                          </w:rPr>
                          <w:t>drinking</w:t>
                        </w:r>
                      </w:p>
                      <w:p w14:paraId="36606A86" w14:textId="77777777" w:rsidR="00000000" w:rsidRDefault="00000000">
                        <w:pPr>
                          <w:pStyle w:val="BodyText"/>
                          <w:kinsoku w:val="0"/>
                          <w:overflowPunct w:val="0"/>
                          <w:spacing w:before="0.15pt"/>
                          <w:ind w:end="0pt" w:firstLine="0pt"/>
                          <w:rPr>
                            <w:color w:val="231F20"/>
                            <w:spacing w:val="-2"/>
                            <w:w w:val="105%"/>
                          </w:rPr>
                        </w:pPr>
                        <w:r>
                          <w:rPr>
                            <w:color w:val="231F20"/>
                            <w:w w:val="105%"/>
                          </w:rPr>
                          <w:t>fraternity,</w:t>
                        </w:r>
                        <w:r>
                          <w:rPr>
                            <w:color w:val="231F20"/>
                            <w:spacing w:val="-11"/>
                            <w:w w:val="105%"/>
                          </w:rPr>
                          <w:t xml:space="preserve"> </w:t>
                        </w:r>
                        <w:r>
                          <w:rPr>
                            <w:color w:val="231F20"/>
                            <w:w w:val="105%"/>
                          </w:rPr>
                          <w:t>but</w:t>
                        </w:r>
                        <w:r>
                          <w:rPr>
                            <w:color w:val="231F20"/>
                            <w:spacing w:val="-11"/>
                            <w:w w:val="105%"/>
                          </w:rPr>
                          <w:t xml:space="preserve"> </w:t>
                        </w:r>
                        <w:r>
                          <w:rPr>
                            <w:color w:val="231F20"/>
                            <w:w w:val="105%"/>
                          </w:rPr>
                          <w:t>not</w:t>
                        </w:r>
                        <w:r>
                          <w:rPr>
                            <w:color w:val="231F20"/>
                            <w:spacing w:val="-10"/>
                            <w:w w:val="105%"/>
                          </w:rPr>
                          <w:t xml:space="preserve"> </w:t>
                        </w:r>
                        <w:r>
                          <w:rPr>
                            <w:color w:val="231F20"/>
                            <w:w w:val="105%"/>
                          </w:rPr>
                          <w:t>in</w:t>
                        </w:r>
                        <w:r>
                          <w:rPr>
                            <w:color w:val="231F20"/>
                            <w:spacing w:val="-11"/>
                            <w:w w:val="105%"/>
                          </w:rPr>
                          <w:t xml:space="preserve"> </w:t>
                        </w:r>
                        <w:r>
                          <w:rPr>
                            <w:color w:val="231F20"/>
                            <w:w w:val="105%"/>
                          </w:rPr>
                          <w:t>the</w:t>
                        </w:r>
                        <w:r>
                          <w:rPr>
                            <w:color w:val="231F20"/>
                            <w:spacing w:val="-10"/>
                            <w:w w:val="105%"/>
                          </w:rPr>
                          <w:t xml:space="preserve"> </w:t>
                        </w:r>
                        <w:r>
                          <w:rPr>
                            <w:color w:val="231F20"/>
                            <w:w w:val="105%"/>
                          </w:rPr>
                          <w:t>eyes</w:t>
                        </w:r>
                        <w:r>
                          <w:rPr>
                            <w:color w:val="231F20"/>
                            <w:spacing w:val="-11"/>
                            <w:w w:val="105%"/>
                          </w:rPr>
                          <w:t xml:space="preserve"> </w:t>
                        </w:r>
                        <w:r>
                          <w:rPr>
                            <w:color w:val="231F20"/>
                            <w:w w:val="105%"/>
                          </w:rPr>
                          <w:t>of</w:t>
                        </w:r>
                        <w:r>
                          <w:rPr>
                            <w:color w:val="231F20"/>
                            <w:spacing w:val="-10"/>
                            <w:w w:val="105%"/>
                          </w:rPr>
                          <w:t xml:space="preserve"> </w:t>
                        </w:r>
                        <w:r>
                          <w:rPr>
                            <w:color w:val="231F20"/>
                            <w:w w:val="105%"/>
                          </w:rPr>
                          <w:t>the</w:t>
                        </w:r>
                        <w:r>
                          <w:rPr>
                            <w:color w:val="231F20"/>
                            <w:spacing w:val="-11"/>
                            <w:w w:val="105%"/>
                          </w:rPr>
                          <w:t xml:space="preserve"> </w:t>
                        </w:r>
                        <w:r>
                          <w:rPr>
                            <w:color w:val="231F20"/>
                            <w:spacing w:val="-2"/>
                            <w:w w:val="105%"/>
                          </w:rPr>
                          <w:t>Dean.</w:t>
                        </w:r>
                      </w:p>
                      <w:p w14:paraId="2BE35FD0" w14:textId="77777777" w:rsidR="00000000" w:rsidRDefault="00000000">
                        <w:pPr>
                          <w:pStyle w:val="BodyText"/>
                          <w:kinsoku w:val="0"/>
                          <w:overflowPunct w:val="0"/>
                          <w:spacing w:before="1.15pt" w:line="12.70pt" w:lineRule="auto"/>
                          <w:rPr>
                            <w:color w:val="231F20"/>
                            <w:spacing w:val="-4"/>
                          </w:rPr>
                        </w:pPr>
                        <w:r>
                          <w:rPr>
                            <w:color w:val="231F20"/>
                            <w:w w:val="105%"/>
                          </w:rPr>
                          <w:t>The</w:t>
                        </w:r>
                        <w:r>
                          <w:rPr>
                            <w:color w:val="231F20"/>
                            <w:spacing w:val="-4"/>
                            <w:w w:val="105%"/>
                          </w:rPr>
                          <w:t xml:space="preserve"> </w:t>
                        </w:r>
                        <w:r>
                          <w:rPr>
                            <w:color w:val="231F20"/>
                            <w:w w:val="105%"/>
                          </w:rPr>
                          <w:t>next</w:t>
                        </w:r>
                        <w:r>
                          <w:rPr>
                            <w:color w:val="231F20"/>
                            <w:spacing w:val="-4"/>
                            <w:w w:val="105%"/>
                          </w:rPr>
                          <w:t xml:space="preserve"> </w:t>
                        </w:r>
                        <w:r>
                          <w:rPr>
                            <w:color w:val="231F20"/>
                            <w:w w:val="105%"/>
                          </w:rPr>
                          <w:t>three</w:t>
                        </w:r>
                        <w:r>
                          <w:rPr>
                            <w:color w:val="231F20"/>
                            <w:spacing w:val="-4"/>
                            <w:w w:val="105%"/>
                          </w:rPr>
                          <w:t xml:space="preserve"> </w:t>
                        </w:r>
                        <w:r>
                          <w:rPr>
                            <w:color w:val="231F20"/>
                            <w:w w:val="105%"/>
                          </w:rPr>
                          <w:t>years</w:t>
                        </w:r>
                        <w:r>
                          <w:rPr>
                            <w:color w:val="231F20"/>
                            <w:spacing w:val="-4"/>
                            <w:w w:val="105%"/>
                          </w:rPr>
                          <w:t xml:space="preserve"> </w:t>
                        </w:r>
                        <w:r>
                          <w:rPr>
                            <w:color w:val="231F20"/>
                            <w:w w:val="105%"/>
                          </w:rPr>
                          <w:t>I</w:t>
                        </w:r>
                        <w:r>
                          <w:rPr>
                            <w:color w:val="231F20"/>
                            <w:spacing w:val="-4"/>
                            <w:w w:val="105%"/>
                          </w:rPr>
                          <w:t xml:space="preserve"> </w:t>
                        </w:r>
                        <w:r>
                          <w:rPr>
                            <w:color w:val="231F20"/>
                            <w:w w:val="105%"/>
                          </w:rPr>
                          <w:t>spent</w:t>
                        </w:r>
                        <w:r>
                          <w:rPr>
                            <w:color w:val="231F20"/>
                            <w:spacing w:val="-4"/>
                            <w:w w:val="105%"/>
                          </w:rPr>
                          <w:t xml:space="preserve"> </w:t>
                        </w:r>
                        <w:r>
                          <w:rPr>
                            <w:color w:val="231F20"/>
                            <w:w w:val="105%"/>
                          </w:rPr>
                          <w:t>in</w:t>
                        </w:r>
                        <w:r>
                          <w:rPr>
                            <w:color w:val="231F20"/>
                            <w:spacing w:val="-4"/>
                            <w:w w:val="105%"/>
                          </w:rPr>
                          <w:t xml:space="preserve"> </w:t>
                        </w:r>
                        <w:r>
                          <w:rPr>
                            <w:color w:val="231F20"/>
                            <w:w w:val="105%"/>
                          </w:rPr>
                          <w:t>Boston,</w:t>
                        </w:r>
                        <w:r>
                          <w:rPr>
                            <w:color w:val="231F20"/>
                            <w:spacing w:val="-4"/>
                            <w:w w:val="105%"/>
                          </w:rPr>
                          <w:t xml:space="preserve"> </w:t>
                        </w:r>
                        <w:r>
                          <w:rPr>
                            <w:color w:val="231F20"/>
                            <w:w w:val="105%"/>
                          </w:rPr>
                          <w:t>Chicago,</w:t>
                        </w:r>
                        <w:r>
                          <w:rPr>
                            <w:color w:val="231F20"/>
                            <w:spacing w:val="-4"/>
                            <w:w w:val="105%"/>
                          </w:rPr>
                          <w:t xml:space="preserve"> </w:t>
                        </w:r>
                        <w:r>
                          <w:rPr>
                            <w:color w:val="231F20"/>
                            <w:w w:val="105%"/>
                          </w:rPr>
                          <w:t xml:space="preserve">and </w:t>
                        </w:r>
                        <w:r>
                          <w:rPr>
                            <w:color w:val="231F20"/>
                          </w:rPr>
                          <w:t>Montreal</w:t>
                        </w:r>
                        <w:r>
                          <w:rPr>
                            <w:color w:val="231F20"/>
                            <w:spacing w:val="19"/>
                          </w:rPr>
                          <w:t xml:space="preserve"> </w:t>
                        </w:r>
                        <w:r>
                          <w:rPr>
                            <w:color w:val="231F20"/>
                          </w:rPr>
                          <w:t>in</w:t>
                        </w:r>
                        <w:r>
                          <w:rPr>
                            <w:color w:val="231F20"/>
                            <w:spacing w:val="19"/>
                          </w:rPr>
                          <w:t xml:space="preserve"> </w:t>
                        </w:r>
                        <w:r>
                          <w:rPr>
                            <w:color w:val="231F20"/>
                          </w:rPr>
                          <w:t>the</w:t>
                        </w:r>
                        <w:r>
                          <w:rPr>
                            <w:color w:val="231F20"/>
                            <w:spacing w:val="18"/>
                          </w:rPr>
                          <w:t xml:space="preserve"> </w:t>
                        </w:r>
                        <w:r>
                          <w:rPr>
                            <w:color w:val="231F20"/>
                          </w:rPr>
                          <w:t>employ</w:t>
                        </w:r>
                        <w:r>
                          <w:rPr>
                            <w:color w:val="231F20"/>
                            <w:spacing w:val="19"/>
                          </w:rPr>
                          <w:t xml:space="preserve"> </w:t>
                        </w:r>
                        <w:r>
                          <w:rPr>
                            <w:color w:val="231F20"/>
                          </w:rPr>
                          <w:t>of</w:t>
                        </w:r>
                        <w:r>
                          <w:rPr>
                            <w:color w:val="231F20"/>
                            <w:spacing w:val="19"/>
                          </w:rPr>
                          <w:t xml:space="preserve"> </w:t>
                        </w:r>
                        <w:r>
                          <w:rPr>
                            <w:color w:val="231F20"/>
                          </w:rPr>
                          <w:t>a</w:t>
                        </w:r>
                        <w:r>
                          <w:rPr>
                            <w:color w:val="231F20"/>
                            <w:spacing w:val="19"/>
                          </w:rPr>
                          <w:t xml:space="preserve"> </w:t>
                        </w:r>
                        <w:r>
                          <w:rPr>
                            <w:color w:val="231F20"/>
                          </w:rPr>
                          <w:t>large</w:t>
                        </w:r>
                        <w:r>
                          <w:rPr>
                            <w:color w:val="231F20"/>
                            <w:spacing w:val="19"/>
                          </w:rPr>
                          <w:t xml:space="preserve"> </w:t>
                        </w:r>
                        <w:r>
                          <w:rPr>
                            <w:color w:val="231F20"/>
                          </w:rPr>
                          <w:t>manufacturing</w:t>
                        </w:r>
                        <w:r>
                          <w:rPr>
                            <w:color w:val="231F20"/>
                            <w:spacing w:val="19"/>
                          </w:rPr>
                          <w:t xml:space="preserve"> </w:t>
                        </w:r>
                        <w:r>
                          <w:rPr>
                            <w:color w:val="231F20"/>
                            <w:spacing w:val="-4"/>
                          </w:rPr>
                          <w:t>con-</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2AF5C45F" w14:textId="03C73092"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2277760" behindDoc="1" locked="0" layoutInCell="0" allowOverlap="1" wp14:anchorId="1801708A" wp14:editId="54DED611">
            <wp:simplePos x="0" y="0"/>
            <wp:positionH relativeFrom="page">
              <wp:posOffset>977900</wp:posOffset>
            </wp:positionH>
            <wp:positionV relativeFrom="page">
              <wp:posOffset>207645</wp:posOffset>
            </wp:positionV>
            <wp:extent cx="1474470" cy="138430"/>
            <wp:effectExtent l="0" t="0" r="0" b="0"/>
            <wp:wrapNone/>
            <wp:docPr id="37" name="Text Box 607"/>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47447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325ED8AF"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DOCTOR</w:t>
                        </w:r>
                        <w:r>
                          <w:rPr>
                            <w:color w:val="231F20"/>
                            <w:spacing w:val="39"/>
                            <w:sz w:val="16"/>
                            <w:szCs w:val="16"/>
                          </w:rPr>
                          <w:t xml:space="preserve"> </w:t>
                        </w:r>
                        <w:r>
                          <w:rPr>
                            <w:color w:val="231F20"/>
                            <w:sz w:val="16"/>
                            <w:szCs w:val="16"/>
                          </w:rPr>
                          <w:t>BOB’S</w:t>
                        </w:r>
                        <w:r>
                          <w:rPr>
                            <w:color w:val="231F20"/>
                            <w:spacing w:val="40"/>
                            <w:sz w:val="16"/>
                            <w:szCs w:val="16"/>
                          </w:rPr>
                          <w:t xml:space="preserve"> </w:t>
                        </w:r>
                        <w:r>
                          <w:rPr>
                            <w:color w:val="231F20"/>
                            <w:spacing w:val="-2"/>
                            <w:sz w:val="16"/>
                            <w:szCs w:val="16"/>
                          </w:rPr>
                          <w:t>NIGHTMARE</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278784" behindDoc="1" locked="0" layoutInCell="0" allowOverlap="1" wp14:anchorId="0A470C24" wp14:editId="01FA8FFA">
            <wp:simplePos x="0" y="0"/>
            <wp:positionH relativeFrom="page">
              <wp:posOffset>2787650</wp:posOffset>
            </wp:positionH>
            <wp:positionV relativeFrom="page">
              <wp:posOffset>207645</wp:posOffset>
            </wp:positionV>
            <wp:extent cx="206375" cy="138430"/>
            <wp:effectExtent l="0" t="0" r="0" b="0"/>
            <wp:wrapNone/>
            <wp:docPr id="36" name="Text Box 60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0637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7C4D12FE"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173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279808" behindDoc="1" locked="0" layoutInCell="0" allowOverlap="1" wp14:anchorId="62A988C8" wp14:editId="599BFCCF">
            <wp:simplePos x="0" y="0"/>
            <wp:positionH relativeFrom="page">
              <wp:posOffset>374650</wp:posOffset>
            </wp:positionH>
            <wp:positionV relativeFrom="page">
              <wp:posOffset>377190</wp:posOffset>
            </wp:positionV>
            <wp:extent cx="2620010" cy="4424680"/>
            <wp:effectExtent l="0" t="0" r="0" b="0"/>
            <wp:wrapNone/>
            <wp:docPr id="35" name="Text Box 609"/>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20010" cy="4424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7A7AB2DD" w14:textId="77777777" w:rsidR="00000000" w:rsidRDefault="00000000">
                        <w:pPr>
                          <w:pStyle w:val="BodyText"/>
                          <w:kinsoku w:val="0"/>
                          <w:overflowPunct w:val="0"/>
                          <w:spacing w:before="0.85pt" w:line="12.95pt" w:lineRule="auto"/>
                          <w:ind w:end="1.10pt" w:firstLine="0pt"/>
                          <w:rPr>
                            <w:color w:val="231F20"/>
                            <w:w w:val="105%"/>
                          </w:rPr>
                        </w:pPr>
                        <w:r>
                          <w:rPr>
                            <w:color w:val="231F20"/>
                            <w:spacing w:val="-2"/>
                          </w:rPr>
                          <w:t>cern,</w:t>
                        </w:r>
                        <w:r>
                          <w:rPr>
                            <w:color w:val="231F20"/>
                            <w:spacing w:val="-4"/>
                          </w:rPr>
                          <w:t xml:space="preserve"> </w:t>
                        </w:r>
                        <w:r>
                          <w:rPr>
                            <w:color w:val="231F20"/>
                            <w:spacing w:val="-2"/>
                          </w:rPr>
                          <w:t>selling</w:t>
                        </w:r>
                        <w:r>
                          <w:rPr>
                            <w:color w:val="231F20"/>
                            <w:spacing w:val="-4"/>
                          </w:rPr>
                          <w:t xml:space="preserve"> </w:t>
                        </w:r>
                        <w:r>
                          <w:rPr>
                            <w:color w:val="231F20"/>
                            <w:spacing w:val="-2"/>
                          </w:rPr>
                          <w:t>railway</w:t>
                        </w:r>
                        <w:r>
                          <w:rPr>
                            <w:color w:val="231F20"/>
                            <w:spacing w:val="-4"/>
                          </w:rPr>
                          <w:t xml:space="preserve"> </w:t>
                        </w:r>
                        <w:r>
                          <w:rPr>
                            <w:color w:val="231F20"/>
                            <w:spacing w:val="-2"/>
                          </w:rPr>
                          <w:t>supplies,</w:t>
                        </w:r>
                        <w:r>
                          <w:rPr>
                            <w:color w:val="231F20"/>
                            <w:spacing w:val="-4"/>
                          </w:rPr>
                          <w:t xml:space="preserve"> </w:t>
                        </w:r>
                        <w:r>
                          <w:rPr>
                            <w:color w:val="231F20"/>
                            <w:spacing w:val="-2"/>
                          </w:rPr>
                          <w:t>gas</w:t>
                        </w:r>
                        <w:r>
                          <w:rPr>
                            <w:color w:val="231F20"/>
                            <w:spacing w:val="-4"/>
                          </w:rPr>
                          <w:t xml:space="preserve"> </w:t>
                        </w:r>
                        <w:r>
                          <w:rPr>
                            <w:color w:val="231F20"/>
                            <w:spacing w:val="-2"/>
                          </w:rPr>
                          <w:t>engines</w:t>
                        </w:r>
                        <w:r>
                          <w:rPr>
                            <w:color w:val="231F20"/>
                            <w:spacing w:val="-4"/>
                          </w:rPr>
                          <w:t xml:space="preserve"> </w:t>
                        </w:r>
                        <w:r>
                          <w:rPr>
                            <w:color w:val="231F20"/>
                            <w:spacing w:val="-2"/>
                          </w:rPr>
                          <w:t>of</w:t>
                        </w:r>
                        <w:r>
                          <w:rPr>
                            <w:color w:val="231F20"/>
                            <w:spacing w:val="-4"/>
                          </w:rPr>
                          <w:t xml:space="preserve"> </w:t>
                        </w:r>
                        <w:r>
                          <w:rPr>
                            <w:color w:val="231F20"/>
                            <w:spacing w:val="-2"/>
                          </w:rPr>
                          <w:t>all</w:t>
                        </w:r>
                        <w:r>
                          <w:rPr>
                            <w:color w:val="231F20"/>
                            <w:spacing w:val="-4"/>
                          </w:rPr>
                          <w:t xml:space="preserve"> </w:t>
                        </w:r>
                        <w:r>
                          <w:rPr>
                            <w:color w:val="231F20"/>
                            <w:spacing w:val="-2"/>
                          </w:rPr>
                          <w:t>sorts,</w:t>
                        </w:r>
                        <w:r>
                          <w:rPr>
                            <w:color w:val="231F20"/>
                            <w:spacing w:val="-4"/>
                          </w:rPr>
                          <w:t xml:space="preserve"> </w:t>
                        </w:r>
                        <w:r>
                          <w:rPr>
                            <w:color w:val="231F20"/>
                            <w:spacing w:val="-2"/>
                          </w:rPr>
                          <w:t xml:space="preserve">and </w:t>
                        </w:r>
                        <w:r>
                          <w:rPr>
                            <w:color w:val="231F20"/>
                          </w:rPr>
                          <w:t>many</w:t>
                        </w:r>
                        <w:r>
                          <w:rPr>
                            <w:color w:val="231F20"/>
                            <w:spacing w:val="-12"/>
                          </w:rPr>
                          <w:t xml:space="preserve"> </w:t>
                        </w:r>
                        <w:r>
                          <w:rPr>
                            <w:color w:val="231F20"/>
                          </w:rPr>
                          <w:t>other</w:t>
                        </w:r>
                        <w:r>
                          <w:rPr>
                            <w:color w:val="231F20"/>
                            <w:spacing w:val="-11"/>
                          </w:rPr>
                          <w:t xml:space="preserve"> </w:t>
                        </w:r>
                        <w:r>
                          <w:rPr>
                            <w:color w:val="231F20"/>
                          </w:rPr>
                          <w:t>items</w:t>
                        </w:r>
                        <w:r>
                          <w:rPr>
                            <w:color w:val="231F20"/>
                            <w:spacing w:val="-11"/>
                          </w:rPr>
                          <w:t xml:space="preserve"> </w:t>
                        </w:r>
                        <w:r>
                          <w:rPr>
                            <w:color w:val="231F20"/>
                          </w:rPr>
                          <w:t>of</w:t>
                        </w:r>
                        <w:r>
                          <w:rPr>
                            <w:color w:val="231F20"/>
                            <w:spacing w:val="-11"/>
                          </w:rPr>
                          <w:t xml:space="preserve"> </w:t>
                        </w:r>
                        <w:r>
                          <w:rPr>
                            <w:color w:val="231F20"/>
                          </w:rPr>
                          <w:t>heavy</w:t>
                        </w:r>
                        <w:r>
                          <w:rPr>
                            <w:color w:val="231F20"/>
                            <w:spacing w:val="-12"/>
                          </w:rPr>
                          <w:t xml:space="preserve"> </w:t>
                        </w:r>
                        <w:r>
                          <w:rPr>
                            <w:color w:val="231F20"/>
                          </w:rPr>
                          <w:t>hardware.</w:t>
                        </w:r>
                        <w:r>
                          <w:rPr>
                            <w:color w:val="231F20"/>
                            <w:spacing w:val="4"/>
                          </w:rPr>
                          <w:t xml:space="preserve"> </w:t>
                        </w:r>
                        <w:r>
                          <w:rPr>
                            <w:color w:val="231F20"/>
                          </w:rPr>
                          <w:t>During</w:t>
                        </w:r>
                        <w:r>
                          <w:rPr>
                            <w:color w:val="231F20"/>
                            <w:spacing w:val="-11"/>
                          </w:rPr>
                          <w:t xml:space="preserve"> </w:t>
                        </w:r>
                        <w:r>
                          <w:rPr>
                            <w:color w:val="231F20"/>
                          </w:rPr>
                          <w:t>these</w:t>
                        </w:r>
                        <w:r>
                          <w:rPr>
                            <w:color w:val="231F20"/>
                            <w:spacing w:val="-11"/>
                          </w:rPr>
                          <w:t xml:space="preserve"> </w:t>
                        </w:r>
                        <w:r>
                          <w:rPr>
                            <w:color w:val="231F20"/>
                          </w:rPr>
                          <w:t xml:space="preserve">years, </w:t>
                        </w:r>
                        <w:r>
                          <w:rPr>
                            <w:color w:val="231F20"/>
                            <w:w w:val="105%"/>
                          </w:rPr>
                          <w:t>I drank as much as my purse permitted, still</w:t>
                        </w:r>
                        <w:r>
                          <w:rPr>
                            <w:color w:val="231F20"/>
                            <w:spacing w:val="40"/>
                            <w:w w:val="105%"/>
                          </w:rPr>
                          <w:t xml:space="preserve"> </w:t>
                        </w:r>
                        <w:r>
                          <w:rPr>
                            <w:color w:val="231F20"/>
                            <w:w w:val="105%"/>
                          </w:rPr>
                          <w:t>without paying</w:t>
                        </w:r>
                        <w:r>
                          <w:rPr>
                            <w:color w:val="231F20"/>
                            <w:spacing w:val="-12"/>
                            <w:w w:val="105%"/>
                          </w:rPr>
                          <w:t xml:space="preserve"> </w:t>
                        </w:r>
                        <w:r>
                          <w:rPr>
                            <w:color w:val="231F20"/>
                            <w:w w:val="105%"/>
                          </w:rPr>
                          <w:t>too</w:t>
                        </w:r>
                        <w:r>
                          <w:rPr>
                            <w:color w:val="231F20"/>
                            <w:spacing w:val="-12"/>
                            <w:w w:val="105%"/>
                          </w:rPr>
                          <w:t xml:space="preserve"> </w:t>
                        </w:r>
                        <w:r>
                          <w:rPr>
                            <w:color w:val="231F20"/>
                            <w:w w:val="105%"/>
                          </w:rPr>
                          <w:t>great</w:t>
                        </w:r>
                        <w:r>
                          <w:rPr>
                            <w:color w:val="231F20"/>
                            <w:spacing w:val="-12"/>
                            <w:w w:val="105%"/>
                          </w:rPr>
                          <w:t xml:space="preserve"> </w:t>
                        </w:r>
                        <w:r>
                          <w:rPr>
                            <w:color w:val="231F20"/>
                            <w:w w:val="105%"/>
                          </w:rPr>
                          <w:t>a</w:t>
                        </w:r>
                        <w:r>
                          <w:rPr>
                            <w:color w:val="231F20"/>
                            <w:spacing w:val="-12"/>
                            <w:w w:val="105%"/>
                          </w:rPr>
                          <w:t xml:space="preserve"> </w:t>
                        </w:r>
                        <w:r>
                          <w:rPr>
                            <w:color w:val="231F20"/>
                            <w:w w:val="105%"/>
                          </w:rPr>
                          <w:t>penalty,</w:t>
                        </w:r>
                        <w:r>
                          <w:rPr>
                            <w:color w:val="231F20"/>
                            <w:spacing w:val="-12"/>
                            <w:w w:val="105%"/>
                          </w:rPr>
                          <w:t xml:space="preserve"> </w:t>
                        </w:r>
                        <w:r>
                          <w:rPr>
                            <w:color w:val="231F20"/>
                            <w:w w:val="105%"/>
                          </w:rPr>
                          <w:t>although</w:t>
                        </w:r>
                        <w:r>
                          <w:rPr>
                            <w:color w:val="231F20"/>
                            <w:spacing w:val="-11"/>
                            <w:w w:val="105%"/>
                          </w:rPr>
                          <w:t xml:space="preserve"> </w:t>
                        </w:r>
                        <w:r>
                          <w:rPr>
                            <w:color w:val="231F20"/>
                            <w:w w:val="105%"/>
                          </w:rPr>
                          <w:t>I</w:t>
                        </w:r>
                        <w:r>
                          <w:rPr>
                            <w:color w:val="231F20"/>
                            <w:spacing w:val="-12"/>
                            <w:w w:val="105%"/>
                          </w:rPr>
                          <w:t xml:space="preserve"> </w:t>
                        </w:r>
                        <w:r>
                          <w:rPr>
                            <w:color w:val="231F20"/>
                            <w:w w:val="105%"/>
                          </w:rPr>
                          <w:t>was</w:t>
                        </w:r>
                        <w:r>
                          <w:rPr>
                            <w:color w:val="231F20"/>
                            <w:spacing w:val="-12"/>
                            <w:w w:val="105%"/>
                          </w:rPr>
                          <w:t xml:space="preserve"> </w:t>
                        </w:r>
                        <w:r>
                          <w:rPr>
                            <w:color w:val="231F20"/>
                            <w:w w:val="105%"/>
                          </w:rPr>
                          <w:t>beginning</w:t>
                        </w:r>
                        <w:r>
                          <w:rPr>
                            <w:color w:val="231F20"/>
                            <w:spacing w:val="-12"/>
                            <w:w w:val="105%"/>
                          </w:rPr>
                          <w:t xml:space="preserve"> </w:t>
                        </w:r>
                        <w:r>
                          <w:rPr>
                            <w:color w:val="231F20"/>
                            <w:w w:val="105%"/>
                          </w:rPr>
                          <w:t>to have morning jitters at times.</w:t>
                        </w:r>
                        <w:r>
                          <w:rPr>
                            <w:color w:val="231F20"/>
                            <w:spacing w:val="40"/>
                            <w:w w:val="105%"/>
                          </w:rPr>
                          <w:t xml:space="preserve"> </w:t>
                        </w:r>
                        <w:r>
                          <w:rPr>
                            <w:color w:val="231F20"/>
                            <w:w w:val="105%"/>
                          </w:rPr>
                          <w:t>I lost only a half day’s work during these three years.</w:t>
                        </w:r>
                      </w:p>
                      <w:p w14:paraId="502CB155" w14:textId="77777777" w:rsidR="00000000" w:rsidRDefault="00000000">
                        <w:pPr>
                          <w:pStyle w:val="BodyText"/>
                          <w:kinsoku w:val="0"/>
                          <w:overflowPunct w:val="0"/>
                          <w:spacing w:line="12.95pt" w:lineRule="auto"/>
                          <w:ind w:end="1.05pt"/>
                          <w:rPr>
                            <w:color w:val="231F20"/>
                            <w:w w:val="105%"/>
                          </w:rPr>
                        </w:pPr>
                        <w:r>
                          <w:rPr>
                            <w:color w:val="231F20"/>
                            <w:w w:val="105%"/>
                          </w:rPr>
                          <w:t>My</w:t>
                        </w:r>
                        <w:r>
                          <w:rPr>
                            <w:color w:val="231F20"/>
                            <w:spacing w:val="-3"/>
                            <w:w w:val="105%"/>
                          </w:rPr>
                          <w:t xml:space="preserve"> </w:t>
                        </w:r>
                        <w:r>
                          <w:rPr>
                            <w:color w:val="231F20"/>
                            <w:w w:val="105%"/>
                          </w:rPr>
                          <w:t>next</w:t>
                        </w:r>
                        <w:r>
                          <w:rPr>
                            <w:color w:val="231F20"/>
                            <w:spacing w:val="-3"/>
                            <w:w w:val="105%"/>
                          </w:rPr>
                          <w:t xml:space="preserve"> </w:t>
                        </w:r>
                        <w:r>
                          <w:rPr>
                            <w:color w:val="231F20"/>
                            <w:w w:val="105%"/>
                          </w:rPr>
                          <w:t>move</w:t>
                        </w:r>
                        <w:r>
                          <w:rPr>
                            <w:color w:val="231F20"/>
                            <w:spacing w:val="-3"/>
                            <w:w w:val="105%"/>
                          </w:rPr>
                          <w:t xml:space="preserve"> </w:t>
                        </w:r>
                        <w:r>
                          <w:rPr>
                            <w:color w:val="231F20"/>
                            <w:w w:val="105%"/>
                          </w:rPr>
                          <w:t>was</w:t>
                        </w:r>
                        <w:r>
                          <w:rPr>
                            <w:color w:val="231F20"/>
                            <w:spacing w:val="-3"/>
                            <w:w w:val="105%"/>
                          </w:rPr>
                          <w:t xml:space="preserve"> </w:t>
                        </w:r>
                        <w:r>
                          <w:rPr>
                            <w:color w:val="231F20"/>
                            <w:w w:val="105%"/>
                          </w:rPr>
                          <w:t>to</w:t>
                        </w:r>
                        <w:r>
                          <w:rPr>
                            <w:color w:val="231F20"/>
                            <w:spacing w:val="-3"/>
                            <w:w w:val="105%"/>
                          </w:rPr>
                          <w:t xml:space="preserve"> </w:t>
                        </w:r>
                        <w:r>
                          <w:rPr>
                            <w:color w:val="231F20"/>
                            <w:w w:val="105%"/>
                          </w:rPr>
                          <w:t>take</w:t>
                        </w:r>
                        <w:r>
                          <w:rPr>
                            <w:color w:val="231F20"/>
                            <w:spacing w:val="-3"/>
                            <w:w w:val="105%"/>
                          </w:rPr>
                          <w:t xml:space="preserve"> </w:t>
                        </w:r>
                        <w:r>
                          <w:rPr>
                            <w:color w:val="231F20"/>
                            <w:w w:val="105%"/>
                          </w:rPr>
                          <w:t>up</w:t>
                        </w:r>
                        <w:r>
                          <w:rPr>
                            <w:color w:val="231F20"/>
                            <w:spacing w:val="-3"/>
                            <w:w w:val="105%"/>
                          </w:rPr>
                          <w:t xml:space="preserve"> </w:t>
                        </w:r>
                        <w:r>
                          <w:rPr>
                            <w:color w:val="231F20"/>
                            <w:w w:val="105%"/>
                          </w:rPr>
                          <w:t>the</w:t>
                        </w:r>
                        <w:r>
                          <w:rPr>
                            <w:color w:val="231F20"/>
                            <w:spacing w:val="-3"/>
                            <w:w w:val="105%"/>
                          </w:rPr>
                          <w:t xml:space="preserve"> </w:t>
                        </w:r>
                        <w:r>
                          <w:rPr>
                            <w:color w:val="231F20"/>
                            <w:w w:val="105%"/>
                          </w:rPr>
                          <w:t>study</w:t>
                        </w:r>
                        <w:r>
                          <w:rPr>
                            <w:color w:val="231F20"/>
                            <w:spacing w:val="-3"/>
                            <w:w w:val="105%"/>
                          </w:rPr>
                          <w:t xml:space="preserve"> </w:t>
                        </w:r>
                        <w:r>
                          <w:rPr>
                            <w:color w:val="231F20"/>
                            <w:w w:val="105%"/>
                          </w:rPr>
                          <w:t>of</w:t>
                        </w:r>
                        <w:r>
                          <w:rPr>
                            <w:color w:val="231F20"/>
                            <w:spacing w:val="-3"/>
                            <w:w w:val="105%"/>
                          </w:rPr>
                          <w:t xml:space="preserve"> </w:t>
                        </w:r>
                        <w:r>
                          <w:rPr>
                            <w:color w:val="231F20"/>
                            <w:w w:val="105%"/>
                          </w:rPr>
                          <w:t xml:space="preserve">medicine, entering one of the largest universities in the country. </w:t>
                        </w:r>
                        <w:r>
                          <w:rPr>
                            <w:color w:val="231F20"/>
                            <w:spacing w:val="-2"/>
                          </w:rPr>
                          <w:t>There</w:t>
                        </w:r>
                        <w:r>
                          <w:rPr>
                            <w:color w:val="231F20"/>
                            <w:spacing w:val="-10"/>
                          </w:rPr>
                          <w:t xml:space="preserve"> </w:t>
                        </w:r>
                        <w:r>
                          <w:rPr>
                            <w:color w:val="231F20"/>
                            <w:spacing w:val="-2"/>
                          </w:rPr>
                          <w:t>I</w:t>
                        </w:r>
                        <w:r>
                          <w:rPr>
                            <w:color w:val="231F20"/>
                            <w:spacing w:val="-9"/>
                          </w:rPr>
                          <w:t xml:space="preserve"> </w:t>
                        </w:r>
                        <w:r>
                          <w:rPr>
                            <w:color w:val="231F20"/>
                            <w:spacing w:val="-2"/>
                          </w:rPr>
                          <w:t>took</w:t>
                        </w:r>
                        <w:r>
                          <w:rPr>
                            <w:color w:val="231F20"/>
                            <w:spacing w:val="-9"/>
                          </w:rPr>
                          <w:t xml:space="preserve"> </w:t>
                        </w:r>
                        <w:r>
                          <w:rPr>
                            <w:color w:val="231F20"/>
                            <w:spacing w:val="-2"/>
                          </w:rPr>
                          <w:t>up</w:t>
                        </w:r>
                        <w:r>
                          <w:rPr>
                            <w:color w:val="231F20"/>
                            <w:spacing w:val="-9"/>
                          </w:rPr>
                          <w:t xml:space="preserve"> </w:t>
                        </w:r>
                        <w:r>
                          <w:rPr>
                            <w:color w:val="231F20"/>
                            <w:spacing w:val="-2"/>
                          </w:rPr>
                          <w:t>the</w:t>
                        </w:r>
                        <w:r>
                          <w:rPr>
                            <w:color w:val="231F20"/>
                            <w:spacing w:val="-10"/>
                          </w:rPr>
                          <w:t xml:space="preserve"> </w:t>
                        </w:r>
                        <w:r>
                          <w:rPr>
                            <w:color w:val="231F20"/>
                            <w:spacing w:val="-2"/>
                          </w:rPr>
                          <w:t>business</w:t>
                        </w:r>
                        <w:r>
                          <w:rPr>
                            <w:color w:val="231F20"/>
                            <w:spacing w:val="-9"/>
                          </w:rPr>
                          <w:t xml:space="preserve"> </w:t>
                        </w:r>
                        <w:r>
                          <w:rPr>
                            <w:color w:val="231F20"/>
                            <w:spacing w:val="-2"/>
                          </w:rPr>
                          <w:t>of</w:t>
                        </w:r>
                        <w:r>
                          <w:rPr>
                            <w:color w:val="231F20"/>
                            <w:spacing w:val="-9"/>
                          </w:rPr>
                          <w:t xml:space="preserve"> </w:t>
                        </w:r>
                        <w:r>
                          <w:rPr>
                            <w:color w:val="231F20"/>
                            <w:spacing w:val="-2"/>
                          </w:rPr>
                          <w:t>drinking</w:t>
                        </w:r>
                        <w:r>
                          <w:rPr>
                            <w:color w:val="231F20"/>
                            <w:spacing w:val="-9"/>
                          </w:rPr>
                          <w:t xml:space="preserve"> </w:t>
                        </w:r>
                        <w:r>
                          <w:rPr>
                            <w:color w:val="231F20"/>
                            <w:spacing w:val="-2"/>
                          </w:rPr>
                          <w:t>with</w:t>
                        </w:r>
                        <w:r>
                          <w:rPr>
                            <w:color w:val="231F20"/>
                            <w:spacing w:val="-10"/>
                          </w:rPr>
                          <w:t xml:space="preserve"> </w:t>
                        </w:r>
                        <w:r>
                          <w:rPr>
                            <w:color w:val="231F20"/>
                            <w:spacing w:val="-2"/>
                          </w:rPr>
                          <w:t>much</w:t>
                        </w:r>
                        <w:r>
                          <w:rPr>
                            <w:color w:val="231F20"/>
                            <w:spacing w:val="-9"/>
                          </w:rPr>
                          <w:t xml:space="preserve"> </w:t>
                        </w:r>
                        <w:r>
                          <w:rPr>
                            <w:color w:val="231F20"/>
                            <w:spacing w:val="-2"/>
                          </w:rPr>
                          <w:t xml:space="preserve">greater </w:t>
                        </w:r>
                        <w:r>
                          <w:rPr>
                            <w:color w:val="231F20"/>
                          </w:rPr>
                          <w:t>earnestness</w:t>
                        </w:r>
                        <w:r>
                          <w:rPr>
                            <w:color w:val="231F20"/>
                            <w:spacing w:val="-2"/>
                          </w:rPr>
                          <w:t xml:space="preserve"> </w:t>
                        </w:r>
                        <w:r>
                          <w:rPr>
                            <w:color w:val="231F20"/>
                          </w:rPr>
                          <w:t>than</w:t>
                        </w:r>
                        <w:r>
                          <w:rPr>
                            <w:color w:val="231F20"/>
                            <w:spacing w:val="-2"/>
                          </w:rPr>
                          <w:t xml:space="preserve"> </w:t>
                        </w:r>
                        <w:r>
                          <w:rPr>
                            <w:color w:val="231F20"/>
                          </w:rPr>
                          <w:t>I</w:t>
                        </w:r>
                        <w:r>
                          <w:rPr>
                            <w:color w:val="231F20"/>
                            <w:spacing w:val="-2"/>
                          </w:rPr>
                          <w:t xml:space="preserve"> </w:t>
                        </w:r>
                        <w:r>
                          <w:rPr>
                            <w:color w:val="231F20"/>
                          </w:rPr>
                          <w:t>had</w:t>
                        </w:r>
                        <w:r>
                          <w:rPr>
                            <w:color w:val="231F20"/>
                            <w:spacing w:val="-2"/>
                          </w:rPr>
                          <w:t xml:space="preserve"> </w:t>
                        </w:r>
                        <w:r>
                          <w:rPr>
                            <w:color w:val="231F20"/>
                          </w:rPr>
                          <w:t>previously</w:t>
                        </w:r>
                        <w:r>
                          <w:rPr>
                            <w:color w:val="231F20"/>
                            <w:spacing w:val="-2"/>
                          </w:rPr>
                          <w:t xml:space="preserve"> </w:t>
                        </w:r>
                        <w:r>
                          <w:rPr>
                            <w:color w:val="231F20"/>
                          </w:rPr>
                          <w:t>shown.</w:t>
                        </w:r>
                        <w:r>
                          <w:rPr>
                            <w:color w:val="231F20"/>
                            <w:spacing w:val="40"/>
                          </w:rPr>
                          <w:t xml:space="preserve"> </w:t>
                        </w:r>
                        <w:r>
                          <w:rPr>
                            <w:color w:val="231F20"/>
                          </w:rPr>
                          <w:t>On</w:t>
                        </w:r>
                        <w:r>
                          <w:rPr>
                            <w:color w:val="231F20"/>
                            <w:spacing w:val="-2"/>
                          </w:rPr>
                          <w:t xml:space="preserve"> </w:t>
                        </w:r>
                        <w:r>
                          <w:rPr>
                            <w:color w:val="231F20"/>
                          </w:rPr>
                          <w:t>account</w:t>
                        </w:r>
                        <w:r>
                          <w:rPr>
                            <w:color w:val="231F20"/>
                            <w:spacing w:val="-2"/>
                          </w:rPr>
                          <w:t xml:space="preserve"> </w:t>
                        </w:r>
                        <w:r>
                          <w:rPr>
                            <w:color w:val="231F20"/>
                          </w:rPr>
                          <w:t xml:space="preserve">of </w:t>
                        </w:r>
                        <w:r>
                          <w:rPr>
                            <w:color w:val="231F20"/>
                            <w:w w:val="105%"/>
                          </w:rPr>
                          <w:t>my</w:t>
                        </w:r>
                        <w:r>
                          <w:rPr>
                            <w:color w:val="231F20"/>
                            <w:spacing w:val="-8"/>
                            <w:w w:val="105%"/>
                          </w:rPr>
                          <w:t xml:space="preserve"> </w:t>
                        </w:r>
                        <w:r>
                          <w:rPr>
                            <w:color w:val="231F20"/>
                            <w:w w:val="105%"/>
                          </w:rPr>
                          <w:t>enormous</w:t>
                        </w:r>
                        <w:r>
                          <w:rPr>
                            <w:color w:val="231F20"/>
                            <w:spacing w:val="-8"/>
                            <w:w w:val="105%"/>
                          </w:rPr>
                          <w:t xml:space="preserve"> </w:t>
                        </w:r>
                        <w:r>
                          <w:rPr>
                            <w:color w:val="231F20"/>
                            <w:w w:val="105%"/>
                          </w:rPr>
                          <w:t>capacity</w:t>
                        </w:r>
                        <w:r>
                          <w:rPr>
                            <w:color w:val="231F20"/>
                            <w:spacing w:val="-8"/>
                            <w:w w:val="105%"/>
                          </w:rPr>
                          <w:t xml:space="preserve"> </w:t>
                        </w:r>
                        <w:r>
                          <w:rPr>
                            <w:color w:val="231F20"/>
                            <w:w w:val="105%"/>
                          </w:rPr>
                          <w:t>for</w:t>
                        </w:r>
                        <w:r>
                          <w:rPr>
                            <w:color w:val="231F20"/>
                            <w:spacing w:val="-8"/>
                            <w:w w:val="105%"/>
                          </w:rPr>
                          <w:t xml:space="preserve"> </w:t>
                        </w:r>
                        <w:r>
                          <w:rPr>
                            <w:color w:val="231F20"/>
                            <w:w w:val="105%"/>
                          </w:rPr>
                          <w:t>beer,</w:t>
                        </w:r>
                        <w:r>
                          <w:rPr>
                            <w:color w:val="231F20"/>
                            <w:spacing w:val="-8"/>
                            <w:w w:val="105%"/>
                          </w:rPr>
                          <w:t xml:space="preserve"> </w:t>
                        </w:r>
                        <w:r>
                          <w:rPr>
                            <w:color w:val="231F20"/>
                            <w:w w:val="105%"/>
                          </w:rPr>
                          <w:t>I</w:t>
                        </w:r>
                        <w:r>
                          <w:rPr>
                            <w:color w:val="231F20"/>
                            <w:spacing w:val="-8"/>
                            <w:w w:val="105%"/>
                          </w:rPr>
                          <w:t xml:space="preserve"> </w:t>
                        </w:r>
                        <w:r>
                          <w:rPr>
                            <w:color w:val="231F20"/>
                            <w:w w:val="105%"/>
                          </w:rPr>
                          <w:t>was</w:t>
                        </w:r>
                        <w:r>
                          <w:rPr>
                            <w:color w:val="231F20"/>
                            <w:spacing w:val="-8"/>
                            <w:w w:val="105%"/>
                          </w:rPr>
                          <w:t xml:space="preserve"> </w:t>
                        </w:r>
                        <w:r>
                          <w:rPr>
                            <w:color w:val="231F20"/>
                            <w:w w:val="105%"/>
                          </w:rPr>
                          <w:t>elected</w:t>
                        </w:r>
                        <w:r>
                          <w:rPr>
                            <w:color w:val="231F20"/>
                            <w:spacing w:val="-8"/>
                            <w:w w:val="105%"/>
                          </w:rPr>
                          <w:t xml:space="preserve"> </w:t>
                        </w:r>
                        <w:r>
                          <w:rPr>
                            <w:color w:val="231F20"/>
                            <w:w w:val="105%"/>
                          </w:rPr>
                          <w:t>to</w:t>
                        </w:r>
                        <w:r>
                          <w:rPr>
                            <w:color w:val="231F20"/>
                            <w:spacing w:val="-8"/>
                            <w:w w:val="105%"/>
                          </w:rPr>
                          <w:t xml:space="preserve"> </w:t>
                        </w:r>
                        <w:r>
                          <w:rPr>
                            <w:color w:val="231F20"/>
                            <w:w w:val="105%"/>
                          </w:rPr>
                          <w:t xml:space="preserve">mem- </w:t>
                        </w:r>
                        <w:r>
                          <w:rPr>
                            <w:color w:val="231F20"/>
                          </w:rPr>
                          <w:t>bership</w:t>
                        </w:r>
                        <w:r>
                          <w:rPr>
                            <w:color w:val="231F20"/>
                            <w:spacing w:val="-10"/>
                          </w:rPr>
                          <w:t xml:space="preserve"> </w:t>
                        </w:r>
                        <w:r>
                          <w:rPr>
                            <w:color w:val="231F20"/>
                          </w:rPr>
                          <w:t>in</w:t>
                        </w:r>
                        <w:r>
                          <w:rPr>
                            <w:color w:val="231F20"/>
                            <w:spacing w:val="-10"/>
                          </w:rPr>
                          <w:t xml:space="preserve"> </w:t>
                        </w:r>
                        <w:r>
                          <w:rPr>
                            <w:color w:val="231F20"/>
                          </w:rPr>
                          <w:t>one</w:t>
                        </w:r>
                        <w:r>
                          <w:rPr>
                            <w:color w:val="231F20"/>
                            <w:spacing w:val="-10"/>
                          </w:rPr>
                          <w:t xml:space="preserve"> </w:t>
                        </w:r>
                        <w:r>
                          <w:rPr>
                            <w:color w:val="231F20"/>
                          </w:rPr>
                          <w:t>of</w:t>
                        </w:r>
                        <w:r>
                          <w:rPr>
                            <w:color w:val="231F20"/>
                            <w:spacing w:val="-10"/>
                          </w:rPr>
                          <w:t xml:space="preserve"> </w:t>
                        </w:r>
                        <w:r>
                          <w:rPr>
                            <w:color w:val="231F20"/>
                          </w:rPr>
                          <w:t>the</w:t>
                        </w:r>
                        <w:r>
                          <w:rPr>
                            <w:color w:val="231F20"/>
                            <w:spacing w:val="-10"/>
                          </w:rPr>
                          <w:t xml:space="preserve"> </w:t>
                        </w:r>
                        <w:r>
                          <w:rPr>
                            <w:color w:val="231F20"/>
                          </w:rPr>
                          <w:t>drinking</w:t>
                        </w:r>
                        <w:r>
                          <w:rPr>
                            <w:color w:val="231F20"/>
                            <w:spacing w:val="-10"/>
                          </w:rPr>
                          <w:t xml:space="preserve"> </w:t>
                        </w:r>
                        <w:r>
                          <w:rPr>
                            <w:color w:val="231F20"/>
                          </w:rPr>
                          <w:t>societies,</w:t>
                        </w:r>
                        <w:r>
                          <w:rPr>
                            <w:color w:val="231F20"/>
                            <w:spacing w:val="-10"/>
                          </w:rPr>
                          <w:t xml:space="preserve"> </w:t>
                        </w:r>
                        <w:r>
                          <w:rPr>
                            <w:color w:val="231F20"/>
                          </w:rPr>
                          <w:t>and</w:t>
                        </w:r>
                        <w:r>
                          <w:rPr>
                            <w:color w:val="231F20"/>
                            <w:spacing w:val="-10"/>
                          </w:rPr>
                          <w:t xml:space="preserve"> </w:t>
                        </w:r>
                        <w:r>
                          <w:rPr>
                            <w:color w:val="231F20"/>
                          </w:rPr>
                          <w:t>soon</w:t>
                        </w:r>
                        <w:r>
                          <w:rPr>
                            <w:color w:val="231F20"/>
                            <w:spacing w:val="-10"/>
                          </w:rPr>
                          <w:t xml:space="preserve"> </w:t>
                        </w:r>
                        <w:r>
                          <w:rPr>
                            <w:color w:val="231F20"/>
                          </w:rPr>
                          <w:t>became one</w:t>
                        </w:r>
                        <w:r>
                          <w:rPr>
                            <w:color w:val="231F20"/>
                            <w:spacing w:val="-8"/>
                          </w:rPr>
                          <w:t xml:space="preserve"> </w:t>
                        </w:r>
                        <w:r>
                          <w:rPr>
                            <w:color w:val="231F20"/>
                          </w:rPr>
                          <w:t>of</w:t>
                        </w:r>
                        <w:r>
                          <w:rPr>
                            <w:color w:val="231F20"/>
                            <w:spacing w:val="-8"/>
                          </w:rPr>
                          <w:t xml:space="preserve"> </w:t>
                        </w:r>
                        <w:r>
                          <w:rPr>
                            <w:color w:val="231F20"/>
                          </w:rPr>
                          <w:t>the</w:t>
                        </w:r>
                        <w:r>
                          <w:rPr>
                            <w:color w:val="231F20"/>
                            <w:spacing w:val="-8"/>
                          </w:rPr>
                          <w:t xml:space="preserve"> </w:t>
                        </w:r>
                        <w:r>
                          <w:rPr>
                            <w:color w:val="231F20"/>
                          </w:rPr>
                          <w:t>leading</w:t>
                        </w:r>
                        <w:r>
                          <w:rPr>
                            <w:color w:val="231F20"/>
                            <w:spacing w:val="-8"/>
                          </w:rPr>
                          <w:t xml:space="preserve"> </w:t>
                        </w:r>
                        <w:r>
                          <w:rPr>
                            <w:color w:val="231F20"/>
                          </w:rPr>
                          <w:t>spirits.</w:t>
                        </w:r>
                        <w:r>
                          <w:rPr>
                            <w:color w:val="231F20"/>
                            <w:spacing w:val="31"/>
                          </w:rPr>
                          <w:t xml:space="preserve"> </w:t>
                        </w:r>
                        <w:r>
                          <w:rPr>
                            <w:color w:val="231F20"/>
                          </w:rPr>
                          <w:t>Many</w:t>
                        </w:r>
                        <w:r>
                          <w:rPr>
                            <w:color w:val="231F20"/>
                            <w:spacing w:val="-8"/>
                          </w:rPr>
                          <w:t xml:space="preserve"> </w:t>
                        </w:r>
                        <w:r>
                          <w:rPr>
                            <w:color w:val="231F20"/>
                          </w:rPr>
                          <w:t>mornings</w:t>
                        </w:r>
                        <w:r>
                          <w:rPr>
                            <w:color w:val="231F20"/>
                            <w:spacing w:val="-8"/>
                          </w:rPr>
                          <w:t xml:space="preserve"> </w:t>
                        </w:r>
                        <w:r>
                          <w:rPr>
                            <w:color w:val="231F20"/>
                          </w:rPr>
                          <w:t>I</w:t>
                        </w:r>
                        <w:r>
                          <w:rPr>
                            <w:color w:val="231F20"/>
                            <w:spacing w:val="-8"/>
                          </w:rPr>
                          <w:t xml:space="preserve"> </w:t>
                        </w:r>
                        <w:r>
                          <w:rPr>
                            <w:color w:val="231F20"/>
                          </w:rPr>
                          <w:t>have</w:t>
                        </w:r>
                        <w:r>
                          <w:rPr>
                            <w:color w:val="231F20"/>
                            <w:spacing w:val="-8"/>
                          </w:rPr>
                          <w:t xml:space="preserve"> </w:t>
                        </w:r>
                        <w:r>
                          <w:rPr>
                            <w:color w:val="231F20"/>
                          </w:rPr>
                          <w:t>gone</w:t>
                        </w:r>
                        <w:r>
                          <w:rPr>
                            <w:color w:val="231F20"/>
                            <w:spacing w:val="-8"/>
                          </w:rPr>
                          <w:t xml:space="preserve"> </w:t>
                        </w:r>
                        <w:r>
                          <w:rPr>
                            <w:color w:val="231F20"/>
                          </w:rPr>
                          <w:t xml:space="preserve">to classes, and even though fully prepared, would turn and </w:t>
                        </w:r>
                        <w:r>
                          <w:rPr>
                            <w:color w:val="231F20"/>
                            <w:w w:val="105%"/>
                          </w:rPr>
                          <w:t>walk</w:t>
                        </w:r>
                        <w:r>
                          <w:rPr>
                            <w:color w:val="231F20"/>
                            <w:spacing w:val="-12"/>
                            <w:w w:val="105%"/>
                          </w:rPr>
                          <w:t xml:space="preserve"> </w:t>
                        </w:r>
                        <w:r>
                          <w:rPr>
                            <w:color w:val="231F20"/>
                            <w:w w:val="105%"/>
                          </w:rPr>
                          <w:t>back</w:t>
                        </w:r>
                        <w:r>
                          <w:rPr>
                            <w:color w:val="231F20"/>
                            <w:spacing w:val="-12"/>
                            <w:w w:val="105%"/>
                          </w:rPr>
                          <w:t xml:space="preserve"> </w:t>
                        </w:r>
                        <w:r>
                          <w:rPr>
                            <w:color w:val="231F20"/>
                            <w:w w:val="105%"/>
                          </w:rPr>
                          <w:t>to</w:t>
                        </w:r>
                        <w:r>
                          <w:rPr>
                            <w:color w:val="231F20"/>
                            <w:spacing w:val="-11"/>
                            <w:w w:val="105%"/>
                          </w:rPr>
                          <w:t xml:space="preserve"> </w:t>
                        </w:r>
                        <w:r>
                          <w:rPr>
                            <w:color w:val="231F20"/>
                            <w:w w:val="105%"/>
                          </w:rPr>
                          <w:t>the</w:t>
                        </w:r>
                        <w:r>
                          <w:rPr>
                            <w:color w:val="231F20"/>
                            <w:spacing w:val="-12"/>
                            <w:w w:val="105%"/>
                          </w:rPr>
                          <w:t xml:space="preserve"> </w:t>
                        </w:r>
                        <w:r>
                          <w:rPr>
                            <w:color w:val="231F20"/>
                            <w:w w:val="105%"/>
                          </w:rPr>
                          <w:t>fraternity</w:t>
                        </w:r>
                        <w:r>
                          <w:rPr>
                            <w:color w:val="231F20"/>
                            <w:spacing w:val="-12"/>
                            <w:w w:val="105%"/>
                          </w:rPr>
                          <w:t xml:space="preserve"> </w:t>
                        </w:r>
                        <w:r>
                          <w:rPr>
                            <w:color w:val="231F20"/>
                            <w:w w:val="105%"/>
                          </w:rPr>
                          <w:t>house</w:t>
                        </w:r>
                        <w:r>
                          <w:rPr>
                            <w:color w:val="231F20"/>
                            <w:spacing w:val="-11"/>
                            <w:w w:val="105%"/>
                          </w:rPr>
                          <w:t xml:space="preserve"> </w:t>
                        </w:r>
                        <w:r>
                          <w:rPr>
                            <w:color w:val="231F20"/>
                            <w:w w:val="105%"/>
                          </w:rPr>
                          <w:t>because</w:t>
                        </w:r>
                        <w:r>
                          <w:rPr>
                            <w:color w:val="231F20"/>
                            <w:spacing w:val="-12"/>
                            <w:w w:val="105%"/>
                          </w:rPr>
                          <w:t xml:space="preserve"> </w:t>
                        </w:r>
                        <w:r>
                          <w:rPr>
                            <w:color w:val="231F20"/>
                            <w:w w:val="105%"/>
                          </w:rPr>
                          <w:t>of</w:t>
                        </w:r>
                        <w:r>
                          <w:rPr>
                            <w:color w:val="231F20"/>
                            <w:spacing w:val="-12"/>
                            <w:w w:val="105%"/>
                          </w:rPr>
                          <w:t xml:space="preserve"> </w:t>
                        </w:r>
                        <w:r>
                          <w:rPr>
                            <w:color w:val="231F20"/>
                            <w:w w:val="105%"/>
                          </w:rPr>
                          <w:t>my</w:t>
                        </w:r>
                        <w:r>
                          <w:rPr>
                            <w:color w:val="231F20"/>
                            <w:spacing w:val="-11"/>
                            <w:w w:val="105%"/>
                          </w:rPr>
                          <w:t xml:space="preserve"> </w:t>
                        </w:r>
                        <w:r>
                          <w:rPr>
                            <w:color w:val="231F20"/>
                            <w:w w:val="105%"/>
                          </w:rPr>
                          <w:t>jitters, not</w:t>
                        </w:r>
                        <w:r>
                          <w:rPr>
                            <w:color w:val="231F20"/>
                            <w:spacing w:val="-4"/>
                            <w:w w:val="105%"/>
                          </w:rPr>
                          <w:t xml:space="preserve"> </w:t>
                        </w:r>
                        <w:r>
                          <w:rPr>
                            <w:color w:val="231F20"/>
                            <w:w w:val="105%"/>
                          </w:rPr>
                          <w:t>daring</w:t>
                        </w:r>
                        <w:r>
                          <w:rPr>
                            <w:color w:val="231F20"/>
                            <w:spacing w:val="-4"/>
                            <w:w w:val="105%"/>
                          </w:rPr>
                          <w:t xml:space="preserve"> </w:t>
                        </w:r>
                        <w:r>
                          <w:rPr>
                            <w:color w:val="231F20"/>
                            <w:w w:val="105%"/>
                          </w:rPr>
                          <w:t>to</w:t>
                        </w:r>
                        <w:r>
                          <w:rPr>
                            <w:color w:val="231F20"/>
                            <w:spacing w:val="-4"/>
                            <w:w w:val="105%"/>
                          </w:rPr>
                          <w:t xml:space="preserve"> </w:t>
                        </w:r>
                        <w:r>
                          <w:rPr>
                            <w:color w:val="231F20"/>
                            <w:w w:val="105%"/>
                          </w:rPr>
                          <w:t>enter</w:t>
                        </w:r>
                        <w:r>
                          <w:rPr>
                            <w:color w:val="231F20"/>
                            <w:spacing w:val="-4"/>
                            <w:w w:val="105%"/>
                          </w:rPr>
                          <w:t xml:space="preserve"> </w:t>
                        </w:r>
                        <w:r>
                          <w:rPr>
                            <w:color w:val="231F20"/>
                            <w:w w:val="105%"/>
                          </w:rPr>
                          <w:t>the</w:t>
                        </w:r>
                        <w:r>
                          <w:rPr>
                            <w:color w:val="231F20"/>
                            <w:spacing w:val="38"/>
                            <w:w w:val="105%"/>
                          </w:rPr>
                          <w:t xml:space="preserve"> </w:t>
                        </w:r>
                        <w:r>
                          <w:rPr>
                            <w:color w:val="231F20"/>
                            <w:w w:val="105%"/>
                          </w:rPr>
                          <w:t>classroom</w:t>
                        </w:r>
                        <w:r>
                          <w:rPr>
                            <w:color w:val="231F20"/>
                            <w:spacing w:val="-4"/>
                            <w:w w:val="105%"/>
                          </w:rPr>
                          <w:t xml:space="preserve"> </w:t>
                        </w:r>
                        <w:r>
                          <w:rPr>
                            <w:color w:val="231F20"/>
                            <w:w w:val="105%"/>
                          </w:rPr>
                          <w:t>for</w:t>
                        </w:r>
                        <w:r>
                          <w:rPr>
                            <w:color w:val="231F20"/>
                            <w:spacing w:val="-4"/>
                            <w:w w:val="105%"/>
                          </w:rPr>
                          <w:t xml:space="preserve"> </w:t>
                        </w:r>
                        <w:r>
                          <w:rPr>
                            <w:color w:val="231F20"/>
                            <w:w w:val="105%"/>
                          </w:rPr>
                          <w:t>fear</w:t>
                        </w:r>
                        <w:r>
                          <w:rPr>
                            <w:color w:val="231F20"/>
                            <w:spacing w:val="-4"/>
                            <w:w w:val="105%"/>
                          </w:rPr>
                          <w:t xml:space="preserve"> </w:t>
                        </w:r>
                        <w:r>
                          <w:rPr>
                            <w:color w:val="231F20"/>
                            <w:w w:val="105%"/>
                          </w:rPr>
                          <w:t>of</w:t>
                        </w:r>
                        <w:r>
                          <w:rPr>
                            <w:color w:val="231F20"/>
                            <w:spacing w:val="-4"/>
                            <w:w w:val="105%"/>
                          </w:rPr>
                          <w:t xml:space="preserve"> </w:t>
                        </w:r>
                        <w:r>
                          <w:rPr>
                            <w:color w:val="231F20"/>
                            <w:w w:val="105%"/>
                          </w:rPr>
                          <w:t>making</w:t>
                        </w:r>
                        <w:r>
                          <w:rPr>
                            <w:color w:val="231F20"/>
                            <w:spacing w:val="-4"/>
                            <w:w w:val="105%"/>
                          </w:rPr>
                          <w:t xml:space="preserve"> </w:t>
                        </w:r>
                        <w:r>
                          <w:rPr>
                            <w:color w:val="231F20"/>
                            <w:w w:val="105%"/>
                          </w:rPr>
                          <w:t>a scene should I be called on for recitation.</w:t>
                        </w:r>
                      </w:p>
                      <w:p w14:paraId="5D9BFD31" w14:textId="77777777" w:rsidR="00000000" w:rsidRDefault="00000000">
                        <w:pPr>
                          <w:pStyle w:val="BodyText"/>
                          <w:kinsoku w:val="0"/>
                          <w:overflowPunct w:val="0"/>
                          <w:spacing w:before="0.55pt" w:line="12.95pt" w:lineRule="auto"/>
                          <w:rPr>
                            <w:color w:val="231F20"/>
                            <w:spacing w:val="-10"/>
                          </w:rPr>
                        </w:pPr>
                        <w:r>
                          <w:rPr>
                            <w:color w:val="231F20"/>
                          </w:rPr>
                          <w:t xml:space="preserve">This went from bad to worse until Sophomore spring </w:t>
                        </w:r>
                        <w:r>
                          <w:rPr>
                            <w:color w:val="231F20"/>
                            <w:w w:val="105%"/>
                          </w:rPr>
                          <w:t>when,</w:t>
                        </w:r>
                        <w:r>
                          <w:rPr>
                            <w:color w:val="231F20"/>
                            <w:spacing w:val="-3"/>
                            <w:w w:val="105%"/>
                          </w:rPr>
                          <w:t xml:space="preserve"> </w:t>
                        </w:r>
                        <w:r>
                          <w:rPr>
                            <w:color w:val="231F20"/>
                            <w:w w:val="105%"/>
                          </w:rPr>
                          <w:t>after</w:t>
                        </w:r>
                        <w:r>
                          <w:rPr>
                            <w:color w:val="231F20"/>
                            <w:spacing w:val="-3"/>
                            <w:w w:val="105%"/>
                          </w:rPr>
                          <w:t xml:space="preserve"> </w:t>
                        </w:r>
                        <w:r>
                          <w:rPr>
                            <w:color w:val="231F20"/>
                            <w:w w:val="105%"/>
                          </w:rPr>
                          <w:t>a</w:t>
                        </w:r>
                        <w:r>
                          <w:rPr>
                            <w:color w:val="231F20"/>
                            <w:spacing w:val="-3"/>
                            <w:w w:val="105%"/>
                          </w:rPr>
                          <w:t xml:space="preserve"> </w:t>
                        </w:r>
                        <w:r>
                          <w:rPr>
                            <w:color w:val="231F20"/>
                            <w:w w:val="105%"/>
                          </w:rPr>
                          <w:t>prolonged</w:t>
                        </w:r>
                        <w:r>
                          <w:rPr>
                            <w:color w:val="231F20"/>
                            <w:spacing w:val="-3"/>
                            <w:w w:val="105%"/>
                          </w:rPr>
                          <w:t xml:space="preserve"> </w:t>
                        </w:r>
                        <w:r>
                          <w:rPr>
                            <w:color w:val="231F20"/>
                            <w:w w:val="105%"/>
                          </w:rPr>
                          <w:t>period</w:t>
                        </w:r>
                        <w:r>
                          <w:rPr>
                            <w:color w:val="231F20"/>
                            <w:spacing w:val="-3"/>
                            <w:w w:val="105%"/>
                          </w:rPr>
                          <w:t xml:space="preserve"> </w:t>
                        </w:r>
                        <w:r>
                          <w:rPr>
                            <w:color w:val="231F20"/>
                            <w:w w:val="105%"/>
                          </w:rPr>
                          <w:t>of</w:t>
                        </w:r>
                        <w:r>
                          <w:rPr>
                            <w:color w:val="231F20"/>
                            <w:spacing w:val="-3"/>
                            <w:w w:val="105%"/>
                          </w:rPr>
                          <w:t xml:space="preserve"> </w:t>
                        </w:r>
                        <w:r>
                          <w:rPr>
                            <w:color w:val="231F20"/>
                            <w:w w:val="105%"/>
                          </w:rPr>
                          <w:t>drinking,</w:t>
                        </w:r>
                        <w:r>
                          <w:rPr>
                            <w:color w:val="231F20"/>
                            <w:spacing w:val="-3"/>
                            <w:w w:val="105%"/>
                          </w:rPr>
                          <w:t xml:space="preserve"> </w:t>
                        </w:r>
                        <w:r>
                          <w:rPr>
                            <w:color w:val="231F20"/>
                            <w:w w:val="105%"/>
                          </w:rPr>
                          <w:t>I</w:t>
                        </w:r>
                        <w:r>
                          <w:rPr>
                            <w:color w:val="231F20"/>
                            <w:spacing w:val="-3"/>
                            <w:w w:val="105%"/>
                          </w:rPr>
                          <w:t xml:space="preserve"> </w:t>
                        </w:r>
                        <w:r>
                          <w:rPr>
                            <w:color w:val="231F20"/>
                            <w:w w:val="105%"/>
                          </w:rPr>
                          <w:t>made</w:t>
                        </w:r>
                        <w:r>
                          <w:rPr>
                            <w:color w:val="231F20"/>
                            <w:spacing w:val="-3"/>
                            <w:w w:val="105%"/>
                          </w:rPr>
                          <w:t xml:space="preserve"> </w:t>
                        </w:r>
                        <w:r>
                          <w:rPr>
                            <w:color w:val="231F20"/>
                            <w:w w:val="105%"/>
                          </w:rPr>
                          <w:t>up my mind that I could not complete my course, so I packed</w:t>
                        </w:r>
                        <w:r>
                          <w:rPr>
                            <w:color w:val="231F20"/>
                            <w:spacing w:val="-6"/>
                            <w:w w:val="105%"/>
                          </w:rPr>
                          <w:t xml:space="preserve"> </w:t>
                        </w:r>
                        <w:r>
                          <w:rPr>
                            <w:color w:val="231F20"/>
                            <w:w w:val="105%"/>
                          </w:rPr>
                          <w:t>my</w:t>
                        </w:r>
                        <w:r>
                          <w:rPr>
                            <w:color w:val="231F20"/>
                            <w:spacing w:val="-6"/>
                            <w:w w:val="105%"/>
                          </w:rPr>
                          <w:t xml:space="preserve"> </w:t>
                        </w:r>
                        <w:r>
                          <w:rPr>
                            <w:color w:val="231F20"/>
                            <w:w w:val="105%"/>
                          </w:rPr>
                          <w:t>grip</w:t>
                        </w:r>
                        <w:r>
                          <w:rPr>
                            <w:color w:val="231F20"/>
                            <w:spacing w:val="-6"/>
                            <w:w w:val="105%"/>
                          </w:rPr>
                          <w:t xml:space="preserve"> </w:t>
                        </w:r>
                        <w:r>
                          <w:rPr>
                            <w:color w:val="231F20"/>
                            <w:w w:val="105%"/>
                          </w:rPr>
                          <w:t>and</w:t>
                        </w:r>
                        <w:r>
                          <w:rPr>
                            <w:color w:val="231F20"/>
                            <w:spacing w:val="-6"/>
                            <w:w w:val="105%"/>
                          </w:rPr>
                          <w:t xml:space="preserve"> </w:t>
                        </w:r>
                        <w:r>
                          <w:rPr>
                            <w:color w:val="231F20"/>
                            <w:w w:val="105%"/>
                          </w:rPr>
                          <w:t>went</w:t>
                        </w:r>
                        <w:r>
                          <w:rPr>
                            <w:color w:val="231F20"/>
                            <w:spacing w:val="-6"/>
                            <w:w w:val="105%"/>
                          </w:rPr>
                          <w:t xml:space="preserve"> </w:t>
                        </w:r>
                        <w:r>
                          <w:rPr>
                            <w:color w:val="231F20"/>
                            <w:w w:val="105%"/>
                          </w:rPr>
                          <w:t>South</w:t>
                        </w:r>
                        <w:r>
                          <w:rPr>
                            <w:color w:val="231F20"/>
                            <w:spacing w:val="-6"/>
                            <w:w w:val="105%"/>
                          </w:rPr>
                          <w:t xml:space="preserve"> </w:t>
                        </w:r>
                        <w:r>
                          <w:rPr>
                            <w:color w:val="231F20"/>
                            <w:w w:val="105%"/>
                          </w:rPr>
                          <w:t>to</w:t>
                        </w:r>
                        <w:r>
                          <w:rPr>
                            <w:color w:val="231F20"/>
                            <w:spacing w:val="-6"/>
                            <w:w w:val="105%"/>
                          </w:rPr>
                          <w:t xml:space="preserve"> </w:t>
                        </w:r>
                        <w:r>
                          <w:rPr>
                            <w:color w:val="231F20"/>
                            <w:w w:val="105%"/>
                          </w:rPr>
                          <w:t>spend</w:t>
                        </w:r>
                        <w:r>
                          <w:rPr>
                            <w:color w:val="231F20"/>
                            <w:spacing w:val="-6"/>
                            <w:w w:val="105%"/>
                          </w:rPr>
                          <w:t xml:space="preserve"> </w:t>
                        </w:r>
                        <w:r>
                          <w:rPr>
                            <w:color w:val="231F20"/>
                            <w:w w:val="105%"/>
                          </w:rPr>
                          <w:t>a</w:t>
                        </w:r>
                        <w:r>
                          <w:rPr>
                            <w:color w:val="231F20"/>
                            <w:spacing w:val="-6"/>
                            <w:w w:val="105%"/>
                          </w:rPr>
                          <w:t xml:space="preserve"> </w:t>
                        </w:r>
                        <w:r>
                          <w:rPr>
                            <w:color w:val="231F20"/>
                            <w:w w:val="105%"/>
                          </w:rPr>
                          <w:t>month</w:t>
                        </w:r>
                        <w:r>
                          <w:rPr>
                            <w:color w:val="231F20"/>
                            <w:spacing w:val="-6"/>
                            <w:w w:val="105%"/>
                          </w:rPr>
                          <w:t xml:space="preserve"> </w:t>
                        </w:r>
                        <w:r>
                          <w:rPr>
                            <w:color w:val="231F20"/>
                            <w:w w:val="105%"/>
                          </w:rPr>
                          <w:t>on</w:t>
                        </w:r>
                        <w:r>
                          <w:rPr>
                            <w:color w:val="231F20"/>
                            <w:spacing w:val="-6"/>
                            <w:w w:val="105%"/>
                          </w:rPr>
                          <w:t xml:space="preserve"> </w:t>
                        </w:r>
                        <w:r>
                          <w:rPr>
                            <w:color w:val="231F20"/>
                            <w:w w:val="105%"/>
                          </w:rPr>
                          <w:t>a large</w:t>
                        </w:r>
                        <w:r>
                          <w:rPr>
                            <w:color w:val="231F20"/>
                            <w:spacing w:val="-4"/>
                            <w:w w:val="105%"/>
                          </w:rPr>
                          <w:t xml:space="preserve"> </w:t>
                        </w:r>
                        <w:r>
                          <w:rPr>
                            <w:color w:val="231F20"/>
                            <w:w w:val="105%"/>
                          </w:rPr>
                          <w:t>farm</w:t>
                        </w:r>
                        <w:r>
                          <w:rPr>
                            <w:color w:val="231F20"/>
                            <w:spacing w:val="-5"/>
                            <w:w w:val="105%"/>
                          </w:rPr>
                          <w:t xml:space="preserve"> </w:t>
                        </w:r>
                        <w:r>
                          <w:rPr>
                            <w:color w:val="231F20"/>
                            <w:w w:val="105%"/>
                          </w:rPr>
                          <w:t>owned</w:t>
                        </w:r>
                        <w:r>
                          <w:rPr>
                            <w:color w:val="231F20"/>
                            <w:spacing w:val="-5"/>
                            <w:w w:val="105%"/>
                          </w:rPr>
                          <w:t xml:space="preserve"> </w:t>
                        </w:r>
                        <w:r>
                          <w:rPr>
                            <w:color w:val="231F20"/>
                            <w:w w:val="105%"/>
                          </w:rPr>
                          <w:t>by</w:t>
                        </w:r>
                        <w:r>
                          <w:rPr>
                            <w:color w:val="231F20"/>
                            <w:spacing w:val="-5"/>
                            <w:w w:val="105%"/>
                          </w:rPr>
                          <w:t xml:space="preserve"> </w:t>
                        </w:r>
                        <w:r>
                          <w:rPr>
                            <w:color w:val="231F20"/>
                            <w:w w:val="105%"/>
                          </w:rPr>
                          <w:t>a</w:t>
                        </w:r>
                        <w:r>
                          <w:rPr>
                            <w:color w:val="231F20"/>
                            <w:spacing w:val="-4"/>
                            <w:w w:val="105%"/>
                          </w:rPr>
                          <w:t xml:space="preserve"> </w:t>
                        </w:r>
                        <w:r>
                          <w:rPr>
                            <w:color w:val="231F20"/>
                            <w:w w:val="105%"/>
                          </w:rPr>
                          <w:t>friend</w:t>
                        </w:r>
                        <w:r>
                          <w:rPr>
                            <w:color w:val="231F20"/>
                            <w:spacing w:val="-5"/>
                            <w:w w:val="105%"/>
                          </w:rPr>
                          <w:t xml:space="preserve"> </w:t>
                        </w:r>
                        <w:r>
                          <w:rPr>
                            <w:color w:val="231F20"/>
                            <w:w w:val="105%"/>
                          </w:rPr>
                          <w:t>of</w:t>
                        </w:r>
                        <w:r>
                          <w:rPr>
                            <w:color w:val="231F20"/>
                            <w:spacing w:val="-5"/>
                            <w:w w:val="105%"/>
                          </w:rPr>
                          <w:t xml:space="preserve"> </w:t>
                        </w:r>
                        <w:r>
                          <w:rPr>
                            <w:color w:val="231F20"/>
                            <w:w w:val="105%"/>
                          </w:rPr>
                          <w:t>mine.</w:t>
                        </w:r>
                        <w:r>
                          <w:rPr>
                            <w:color w:val="231F20"/>
                            <w:spacing w:val="36"/>
                            <w:w w:val="105%"/>
                          </w:rPr>
                          <w:t xml:space="preserve"> </w:t>
                        </w:r>
                        <w:r>
                          <w:rPr>
                            <w:color w:val="231F20"/>
                            <w:w w:val="105%"/>
                          </w:rPr>
                          <w:t>When</w:t>
                        </w:r>
                        <w:r>
                          <w:rPr>
                            <w:color w:val="231F20"/>
                            <w:spacing w:val="-4"/>
                            <w:w w:val="105%"/>
                          </w:rPr>
                          <w:t xml:space="preserve"> </w:t>
                        </w:r>
                        <w:r>
                          <w:rPr>
                            <w:color w:val="231F20"/>
                            <w:w w:val="105%"/>
                          </w:rPr>
                          <w:t>I</w:t>
                        </w:r>
                        <w:r>
                          <w:rPr>
                            <w:color w:val="231F20"/>
                            <w:spacing w:val="-5"/>
                            <w:w w:val="105%"/>
                          </w:rPr>
                          <w:t xml:space="preserve"> </w:t>
                        </w:r>
                        <w:r>
                          <w:rPr>
                            <w:color w:val="231F20"/>
                            <w:w w:val="105%"/>
                          </w:rPr>
                          <w:t>got</w:t>
                        </w:r>
                        <w:r>
                          <w:rPr>
                            <w:color w:val="231F20"/>
                            <w:spacing w:val="-5"/>
                            <w:w w:val="105%"/>
                          </w:rPr>
                          <w:t xml:space="preserve"> </w:t>
                        </w:r>
                        <w:r>
                          <w:rPr>
                            <w:color w:val="231F20"/>
                            <w:w w:val="105%"/>
                          </w:rPr>
                          <w:t>the fog</w:t>
                        </w:r>
                        <w:r>
                          <w:rPr>
                            <w:color w:val="231F20"/>
                            <w:spacing w:val="-7"/>
                            <w:w w:val="105%"/>
                          </w:rPr>
                          <w:t xml:space="preserve"> </w:t>
                        </w:r>
                        <w:r>
                          <w:rPr>
                            <w:color w:val="231F20"/>
                            <w:w w:val="105%"/>
                          </w:rPr>
                          <w:t>out</w:t>
                        </w:r>
                        <w:r>
                          <w:rPr>
                            <w:color w:val="231F20"/>
                            <w:spacing w:val="-7"/>
                            <w:w w:val="105%"/>
                          </w:rPr>
                          <w:t xml:space="preserve"> </w:t>
                        </w:r>
                        <w:r>
                          <w:rPr>
                            <w:color w:val="231F20"/>
                            <w:w w:val="105%"/>
                          </w:rPr>
                          <w:t>of</w:t>
                        </w:r>
                        <w:r>
                          <w:rPr>
                            <w:color w:val="231F20"/>
                            <w:spacing w:val="-7"/>
                            <w:w w:val="105%"/>
                          </w:rPr>
                          <w:t xml:space="preserve"> </w:t>
                        </w:r>
                        <w:r>
                          <w:rPr>
                            <w:color w:val="231F20"/>
                            <w:w w:val="105%"/>
                          </w:rPr>
                          <w:t>my</w:t>
                        </w:r>
                        <w:r>
                          <w:rPr>
                            <w:color w:val="231F20"/>
                            <w:spacing w:val="-7"/>
                            <w:w w:val="105%"/>
                          </w:rPr>
                          <w:t xml:space="preserve"> </w:t>
                        </w:r>
                        <w:r>
                          <w:rPr>
                            <w:color w:val="231F20"/>
                            <w:w w:val="105%"/>
                          </w:rPr>
                          <w:t>brain,</w:t>
                        </w:r>
                        <w:r>
                          <w:rPr>
                            <w:color w:val="231F20"/>
                            <w:spacing w:val="-7"/>
                            <w:w w:val="105%"/>
                          </w:rPr>
                          <w:t xml:space="preserve"> </w:t>
                        </w:r>
                        <w:r>
                          <w:rPr>
                            <w:color w:val="231F20"/>
                            <w:w w:val="105%"/>
                          </w:rPr>
                          <w:t>I</w:t>
                        </w:r>
                        <w:r>
                          <w:rPr>
                            <w:color w:val="231F20"/>
                            <w:spacing w:val="-7"/>
                            <w:w w:val="105%"/>
                          </w:rPr>
                          <w:t xml:space="preserve"> </w:t>
                        </w:r>
                        <w:r>
                          <w:rPr>
                            <w:color w:val="231F20"/>
                            <w:w w:val="105%"/>
                          </w:rPr>
                          <w:t>decided</w:t>
                        </w:r>
                        <w:r>
                          <w:rPr>
                            <w:color w:val="231F20"/>
                            <w:spacing w:val="-7"/>
                            <w:w w:val="105%"/>
                          </w:rPr>
                          <w:t xml:space="preserve"> </w:t>
                        </w:r>
                        <w:r>
                          <w:rPr>
                            <w:color w:val="231F20"/>
                            <w:w w:val="105%"/>
                          </w:rPr>
                          <w:t>that</w:t>
                        </w:r>
                        <w:r>
                          <w:rPr>
                            <w:color w:val="231F20"/>
                            <w:spacing w:val="-7"/>
                            <w:w w:val="105%"/>
                          </w:rPr>
                          <w:t xml:space="preserve"> </w:t>
                        </w:r>
                        <w:r>
                          <w:rPr>
                            <w:color w:val="231F20"/>
                            <w:w w:val="105%"/>
                          </w:rPr>
                          <w:t>quitting</w:t>
                        </w:r>
                        <w:r>
                          <w:rPr>
                            <w:color w:val="231F20"/>
                            <w:spacing w:val="-7"/>
                            <w:w w:val="105%"/>
                          </w:rPr>
                          <w:t xml:space="preserve"> </w:t>
                        </w:r>
                        <w:r>
                          <w:rPr>
                            <w:color w:val="231F20"/>
                            <w:w w:val="105%"/>
                          </w:rPr>
                          <w:t>school</w:t>
                        </w:r>
                        <w:r>
                          <w:rPr>
                            <w:color w:val="231F20"/>
                            <w:spacing w:val="-7"/>
                            <w:w w:val="105%"/>
                          </w:rPr>
                          <w:t xml:space="preserve"> </w:t>
                        </w:r>
                        <w:r>
                          <w:rPr>
                            <w:color w:val="231F20"/>
                            <w:w w:val="105%"/>
                          </w:rPr>
                          <w:t>was very foolish and that I had better return and continue my work.</w:t>
                        </w:r>
                        <w:r>
                          <w:rPr>
                            <w:color w:val="231F20"/>
                            <w:spacing w:val="40"/>
                            <w:w w:val="105%"/>
                          </w:rPr>
                          <w:t xml:space="preserve"> </w:t>
                        </w:r>
                        <w:r>
                          <w:rPr>
                            <w:color w:val="231F20"/>
                            <w:w w:val="105%"/>
                          </w:rPr>
                          <w:t>When I reached school, I discovered the faculty had other ideas on the subject.</w:t>
                        </w:r>
                        <w:r>
                          <w:rPr>
                            <w:color w:val="231F20"/>
                            <w:spacing w:val="40"/>
                            <w:w w:val="105%"/>
                          </w:rPr>
                          <w:t xml:space="preserve"> </w:t>
                        </w:r>
                        <w:r>
                          <w:rPr>
                            <w:color w:val="231F20"/>
                            <w:w w:val="105%"/>
                          </w:rPr>
                          <w:t>After much argument they allowed me to return and take my</w:t>
                        </w:r>
                        <w:r>
                          <w:rPr>
                            <w:color w:val="231F20"/>
                            <w:spacing w:val="40"/>
                            <w:w w:val="105%"/>
                          </w:rPr>
                          <w:t xml:space="preserve"> </w:t>
                        </w:r>
                        <w:r>
                          <w:rPr>
                            <w:color w:val="231F20"/>
                            <w:w w:val="105%"/>
                          </w:rPr>
                          <w:t>ex- ams, all of which I passed creditably.</w:t>
                        </w:r>
                        <w:r>
                          <w:rPr>
                            <w:color w:val="231F20"/>
                            <w:spacing w:val="40"/>
                            <w:w w:val="105%"/>
                          </w:rPr>
                          <w:t xml:space="preserve"> </w:t>
                        </w:r>
                        <w:r>
                          <w:rPr>
                            <w:color w:val="231F20"/>
                            <w:w w:val="105%"/>
                          </w:rPr>
                          <w:t>But they were much disgusted and told me they would attempt to struggle</w:t>
                        </w:r>
                        <w:r>
                          <w:rPr>
                            <w:color w:val="231F20"/>
                            <w:spacing w:val="-12"/>
                            <w:w w:val="105%"/>
                          </w:rPr>
                          <w:t xml:space="preserve"> </w:t>
                        </w:r>
                        <w:r>
                          <w:rPr>
                            <w:color w:val="231F20"/>
                            <w:w w:val="105%"/>
                          </w:rPr>
                          <w:t>along</w:t>
                        </w:r>
                        <w:r>
                          <w:rPr>
                            <w:color w:val="231F20"/>
                            <w:spacing w:val="-12"/>
                            <w:w w:val="105%"/>
                          </w:rPr>
                          <w:t xml:space="preserve"> </w:t>
                        </w:r>
                        <w:r>
                          <w:rPr>
                            <w:color w:val="231F20"/>
                            <w:w w:val="105%"/>
                          </w:rPr>
                          <w:t>without</w:t>
                        </w:r>
                        <w:r>
                          <w:rPr>
                            <w:color w:val="231F20"/>
                            <w:spacing w:val="-12"/>
                            <w:w w:val="105%"/>
                          </w:rPr>
                          <w:t xml:space="preserve"> </w:t>
                        </w:r>
                        <w:r>
                          <w:rPr>
                            <w:color w:val="231F20"/>
                            <w:w w:val="105%"/>
                          </w:rPr>
                          <w:t>my</w:t>
                        </w:r>
                        <w:r>
                          <w:rPr>
                            <w:color w:val="231F20"/>
                            <w:spacing w:val="-11"/>
                            <w:w w:val="105%"/>
                          </w:rPr>
                          <w:t xml:space="preserve"> </w:t>
                        </w:r>
                        <w:r>
                          <w:rPr>
                            <w:color w:val="231F20"/>
                            <w:w w:val="105%"/>
                          </w:rPr>
                          <w:t>presence.</w:t>
                        </w:r>
                        <w:r>
                          <w:rPr>
                            <w:color w:val="231F20"/>
                            <w:spacing w:val="23"/>
                            <w:w w:val="105%"/>
                          </w:rPr>
                          <w:t xml:space="preserve"> </w:t>
                        </w:r>
                        <w:r>
                          <w:rPr>
                            <w:color w:val="231F20"/>
                            <w:w w:val="105%"/>
                          </w:rPr>
                          <w:t>After</w:t>
                        </w:r>
                        <w:r>
                          <w:rPr>
                            <w:color w:val="231F20"/>
                            <w:spacing w:val="-12"/>
                            <w:w w:val="105%"/>
                          </w:rPr>
                          <w:t xml:space="preserve"> </w:t>
                        </w:r>
                        <w:r>
                          <w:rPr>
                            <w:color w:val="231F20"/>
                            <w:w w:val="105%"/>
                          </w:rPr>
                          <w:t>many</w:t>
                        </w:r>
                        <w:r>
                          <w:rPr>
                            <w:color w:val="231F20"/>
                            <w:spacing w:val="-12"/>
                            <w:w w:val="105%"/>
                          </w:rPr>
                          <w:t xml:space="preserve"> </w:t>
                        </w:r>
                        <w:r>
                          <w:rPr>
                            <w:color w:val="231F20"/>
                            <w:w w:val="105%"/>
                          </w:rPr>
                          <w:t xml:space="preserve">pain- </w:t>
                        </w:r>
                        <w:r>
                          <w:rPr>
                            <w:color w:val="231F20"/>
                          </w:rPr>
                          <w:t>ful</w:t>
                        </w:r>
                        <w:r>
                          <w:rPr>
                            <w:color w:val="231F20"/>
                            <w:spacing w:val="23"/>
                          </w:rPr>
                          <w:t xml:space="preserve"> </w:t>
                        </w:r>
                        <w:r>
                          <w:rPr>
                            <w:color w:val="231F20"/>
                          </w:rPr>
                          <w:t>discussions,</w:t>
                        </w:r>
                        <w:r>
                          <w:rPr>
                            <w:color w:val="231F20"/>
                            <w:spacing w:val="23"/>
                          </w:rPr>
                          <w:t xml:space="preserve"> </w:t>
                        </w:r>
                        <w:r>
                          <w:rPr>
                            <w:color w:val="231F20"/>
                          </w:rPr>
                          <w:t>they</w:t>
                        </w:r>
                        <w:r>
                          <w:rPr>
                            <w:color w:val="231F20"/>
                            <w:spacing w:val="25"/>
                          </w:rPr>
                          <w:t xml:space="preserve"> </w:t>
                        </w:r>
                        <w:r>
                          <w:rPr>
                            <w:color w:val="231F20"/>
                          </w:rPr>
                          <w:t>finally</w:t>
                        </w:r>
                        <w:r>
                          <w:rPr>
                            <w:color w:val="231F20"/>
                            <w:spacing w:val="24"/>
                          </w:rPr>
                          <w:t xml:space="preserve"> </w:t>
                        </w:r>
                        <w:r>
                          <w:rPr>
                            <w:color w:val="231F20"/>
                          </w:rPr>
                          <w:t>gave</w:t>
                        </w:r>
                        <w:r>
                          <w:rPr>
                            <w:color w:val="231F20"/>
                            <w:spacing w:val="23"/>
                          </w:rPr>
                          <w:t xml:space="preserve"> </w:t>
                        </w:r>
                        <w:r>
                          <w:rPr>
                            <w:color w:val="231F20"/>
                          </w:rPr>
                          <w:t>me</w:t>
                        </w:r>
                        <w:r>
                          <w:rPr>
                            <w:color w:val="231F20"/>
                            <w:spacing w:val="25"/>
                          </w:rPr>
                          <w:t xml:space="preserve"> </w:t>
                        </w:r>
                        <w:r>
                          <w:rPr>
                            <w:color w:val="231F20"/>
                          </w:rPr>
                          <w:t>my</w:t>
                        </w:r>
                        <w:r>
                          <w:rPr>
                            <w:color w:val="231F20"/>
                            <w:spacing w:val="26"/>
                          </w:rPr>
                          <w:t xml:space="preserve"> </w:t>
                        </w:r>
                        <w:r>
                          <w:rPr>
                            <w:color w:val="231F20"/>
                          </w:rPr>
                          <w:t>credits</w:t>
                        </w:r>
                        <w:r>
                          <w:rPr>
                            <w:color w:val="231F20"/>
                            <w:spacing w:val="25"/>
                          </w:rPr>
                          <w:t xml:space="preserve"> </w:t>
                        </w:r>
                        <w:r>
                          <w:rPr>
                            <w:color w:val="231F20"/>
                          </w:rPr>
                          <w:t>and</w:t>
                        </w:r>
                        <w:r>
                          <w:rPr>
                            <w:color w:val="231F20"/>
                            <w:spacing w:val="25"/>
                          </w:rPr>
                          <w:t xml:space="preserve"> </w:t>
                        </w:r>
                        <w:r>
                          <w:rPr>
                            <w:color w:val="231F20"/>
                            <w:spacing w:val="-10"/>
                          </w:rPr>
                          <w:t>I</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317B38F8" w14:textId="7FD39EED"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2280832" behindDoc="1" locked="0" layoutInCell="0" allowOverlap="1" wp14:anchorId="1CF15A58" wp14:editId="722B3D17">
            <wp:simplePos x="0" y="0"/>
            <wp:positionH relativeFrom="page">
              <wp:posOffset>353060</wp:posOffset>
            </wp:positionH>
            <wp:positionV relativeFrom="page">
              <wp:posOffset>207645</wp:posOffset>
            </wp:positionV>
            <wp:extent cx="206375" cy="138430"/>
            <wp:effectExtent l="0" t="0" r="0" b="0"/>
            <wp:wrapNone/>
            <wp:docPr id="34" name="Text Box 610"/>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0637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6025D32B"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174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281856" behindDoc="1" locked="0" layoutInCell="0" allowOverlap="1" wp14:anchorId="722394D8" wp14:editId="269C59FD">
            <wp:simplePos x="0" y="0"/>
            <wp:positionH relativeFrom="page">
              <wp:posOffset>994410</wp:posOffset>
            </wp:positionH>
            <wp:positionV relativeFrom="page">
              <wp:posOffset>207645</wp:posOffset>
            </wp:positionV>
            <wp:extent cx="1410970" cy="138430"/>
            <wp:effectExtent l="0" t="0" r="0" b="0"/>
            <wp:wrapNone/>
            <wp:docPr id="33" name="Text Box 611"/>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41097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25D64961"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ALCOHOLICS</w:t>
                        </w:r>
                        <w:r>
                          <w:rPr>
                            <w:color w:val="231F20"/>
                            <w:spacing w:val="53"/>
                            <w:sz w:val="16"/>
                            <w:szCs w:val="16"/>
                          </w:rPr>
                          <w:t xml:space="preserve"> </w:t>
                        </w:r>
                        <w:r>
                          <w:rPr>
                            <w:color w:val="231F20"/>
                            <w:spacing w:val="-2"/>
                            <w:sz w:val="16"/>
                            <w:szCs w:val="16"/>
                          </w:rPr>
                          <w:t>ANONYMOUS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282880" behindDoc="1" locked="0" layoutInCell="0" allowOverlap="1" wp14:anchorId="5A12091F" wp14:editId="67EBC524">
            <wp:simplePos x="0" y="0"/>
            <wp:positionH relativeFrom="page">
              <wp:posOffset>353060</wp:posOffset>
            </wp:positionH>
            <wp:positionV relativeFrom="page">
              <wp:posOffset>377190</wp:posOffset>
            </wp:positionV>
            <wp:extent cx="2621915" cy="4424680"/>
            <wp:effectExtent l="0" t="0" r="0" b="0"/>
            <wp:wrapNone/>
            <wp:docPr id="32" name="Text Box 61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21915" cy="4424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5F38F9BA" w14:textId="77777777" w:rsidR="00000000" w:rsidRDefault="00000000">
                        <w:pPr>
                          <w:pStyle w:val="BodyText"/>
                          <w:kinsoku w:val="0"/>
                          <w:overflowPunct w:val="0"/>
                          <w:spacing w:before="0.85pt" w:line="12.70pt" w:lineRule="auto"/>
                          <w:ind w:end="1.20pt" w:firstLine="0pt"/>
                          <w:rPr>
                            <w:color w:val="231F20"/>
                            <w:w w:val="105%"/>
                          </w:rPr>
                        </w:pPr>
                        <w:r>
                          <w:rPr>
                            <w:color w:val="231F20"/>
                            <w:spacing w:val="-2"/>
                          </w:rPr>
                          <w:t>migrated</w:t>
                        </w:r>
                        <w:r>
                          <w:rPr>
                            <w:color w:val="231F20"/>
                            <w:spacing w:val="-10"/>
                          </w:rPr>
                          <w:t xml:space="preserve"> </w:t>
                        </w:r>
                        <w:r>
                          <w:rPr>
                            <w:color w:val="231F20"/>
                            <w:spacing w:val="-2"/>
                          </w:rPr>
                          <w:t>to</w:t>
                        </w:r>
                        <w:r>
                          <w:rPr>
                            <w:color w:val="231F20"/>
                            <w:spacing w:val="-9"/>
                          </w:rPr>
                          <w:t xml:space="preserve"> </w:t>
                        </w:r>
                        <w:r>
                          <w:rPr>
                            <w:color w:val="231F20"/>
                            <w:spacing w:val="-2"/>
                          </w:rPr>
                          <w:t>another</w:t>
                        </w:r>
                        <w:r>
                          <w:rPr>
                            <w:color w:val="231F20"/>
                            <w:spacing w:val="-9"/>
                          </w:rPr>
                          <w:t xml:space="preserve"> </w:t>
                        </w:r>
                        <w:r>
                          <w:rPr>
                            <w:color w:val="231F20"/>
                            <w:spacing w:val="-2"/>
                          </w:rPr>
                          <w:t>of</w:t>
                        </w:r>
                        <w:r>
                          <w:rPr>
                            <w:color w:val="231F20"/>
                            <w:spacing w:val="-9"/>
                          </w:rPr>
                          <w:t xml:space="preserve"> </w:t>
                        </w:r>
                        <w:r>
                          <w:rPr>
                            <w:color w:val="231F20"/>
                            <w:spacing w:val="-2"/>
                          </w:rPr>
                          <w:t>the</w:t>
                        </w:r>
                        <w:r>
                          <w:rPr>
                            <w:color w:val="231F20"/>
                            <w:spacing w:val="-10"/>
                          </w:rPr>
                          <w:t xml:space="preserve"> </w:t>
                        </w:r>
                        <w:r>
                          <w:rPr>
                            <w:color w:val="231F20"/>
                            <w:spacing w:val="-2"/>
                          </w:rPr>
                          <w:t>leading</w:t>
                        </w:r>
                        <w:r>
                          <w:rPr>
                            <w:color w:val="231F20"/>
                            <w:spacing w:val="-9"/>
                          </w:rPr>
                          <w:t xml:space="preserve"> </w:t>
                        </w:r>
                        <w:r>
                          <w:rPr>
                            <w:color w:val="231F20"/>
                            <w:spacing w:val="-2"/>
                          </w:rPr>
                          <w:t>universities</w:t>
                        </w:r>
                        <w:r>
                          <w:rPr>
                            <w:color w:val="231F20"/>
                            <w:spacing w:val="-9"/>
                          </w:rPr>
                          <w:t xml:space="preserve"> </w:t>
                        </w:r>
                        <w:r>
                          <w:rPr>
                            <w:color w:val="231F20"/>
                            <w:spacing w:val="-2"/>
                          </w:rPr>
                          <w:t>of</w:t>
                        </w:r>
                        <w:r>
                          <w:rPr>
                            <w:color w:val="231F20"/>
                            <w:spacing w:val="-9"/>
                          </w:rPr>
                          <w:t xml:space="preserve"> </w:t>
                        </w:r>
                        <w:r>
                          <w:rPr>
                            <w:color w:val="231F20"/>
                            <w:spacing w:val="-2"/>
                          </w:rPr>
                          <w:t>the</w:t>
                        </w:r>
                        <w:r>
                          <w:rPr>
                            <w:color w:val="231F20"/>
                            <w:spacing w:val="-10"/>
                          </w:rPr>
                          <w:t xml:space="preserve"> </w:t>
                        </w:r>
                        <w:r>
                          <w:rPr>
                            <w:color w:val="231F20"/>
                            <w:spacing w:val="-2"/>
                          </w:rPr>
                          <w:t xml:space="preserve">coun- </w:t>
                        </w:r>
                        <w:r>
                          <w:rPr>
                            <w:color w:val="231F20"/>
                            <w:w w:val="105%"/>
                          </w:rPr>
                          <w:t>try and entered as a Junior that fall.</w:t>
                        </w:r>
                      </w:p>
                      <w:p w14:paraId="27D14D5B" w14:textId="77777777" w:rsidR="00000000" w:rsidRDefault="00000000">
                        <w:pPr>
                          <w:pStyle w:val="BodyText"/>
                          <w:kinsoku w:val="0"/>
                          <w:overflowPunct w:val="0"/>
                          <w:spacing w:before="0.60pt" w:line="12.95pt" w:lineRule="auto"/>
                          <w:ind w:end="1.25pt"/>
                          <w:rPr>
                            <w:color w:val="231F20"/>
                            <w:w w:val="105%"/>
                          </w:rPr>
                        </w:pPr>
                        <w:r>
                          <w:rPr>
                            <w:color w:val="231F20"/>
                          </w:rPr>
                          <w:t>There</w:t>
                        </w:r>
                        <w:r>
                          <w:rPr>
                            <w:color w:val="231F20"/>
                            <w:spacing w:val="-12"/>
                          </w:rPr>
                          <w:t xml:space="preserve"> </w:t>
                        </w:r>
                        <w:r>
                          <w:rPr>
                            <w:color w:val="231F20"/>
                          </w:rPr>
                          <w:t>my</w:t>
                        </w:r>
                        <w:r>
                          <w:rPr>
                            <w:color w:val="231F20"/>
                            <w:spacing w:val="-11"/>
                          </w:rPr>
                          <w:t xml:space="preserve"> </w:t>
                        </w:r>
                        <w:r>
                          <w:rPr>
                            <w:color w:val="231F20"/>
                          </w:rPr>
                          <w:t>drinking</w:t>
                        </w:r>
                        <w:r>
                          <w:rPr>
                            <w:color w:val="231F20"/>
                            <w:spacing w:val="-11"/>
                          </w:rPr>
                          <w:t xml:space="preserve"> </w:t>
                        </w:r>
                        <w:r>
                          <w:rPr>
                            <w:color w:val="231F20"/>
                          </w:rPr>
                          <w:t>became</w:t>
                        </w:r>
                        <w:r>
                          <w:rPr>
                            <w:color w:val="231F20"/>
                            <w:spacing w:val="-11"/>
                          </w:rPr>
                          <w:t xml:space="preserve"> </w:t>
                        </w:r>
                        <w:r>
                          <w:rPr>
                            <w:color w:val="231F20"/>
                          </w:rPr>
                          <w:t>so</w:t>
                        </w:r>
                        <w:r>
                          <w:rPr>
                            <w:color w:val="231F20"/>
                            <w:spacing w:val="-12"/>
                          </w:rPr>
                          <w:t xml:space="preserve"> </w:t>
                        </w:r>
                        <w:r>
                          <w:rPr>
                            <w:color w:val="231F20"/>
                          </w:rPr>
                          <w:t>much</w:t>
                        </w:r>
                        <w:r>
                          <w:rPr>
                            <w:color w:val="231F20"/>
                            <w:spacing w:val="-11"/>
                          </w:rPr>
                          <w:t xml:space="preserve"> </w:t>
                        </w:r>
                        <w:r>
                          <w:rPr>
                            <w:color w:val="231F20"/>
                          </w:rPr>
                          <w:t>worse</w:t>
                        </w:r>
                        <w:r>
                          <w:rPr>
                            <w:color w:val="231F20"/>
                            <w:spacing w:val="-11"/>
                          </w:rPr>
                          <w:t xml:space="preserve"> </w:t>
                        </w:r>
                        <w:r>
                          <w:rPr>
                            <w:color w:val="231F20"/>
                          </w:rPr>
                          <w:t>that</w:t>
                        </w:r>
                        <w:r>
                          <w:rPr>
                            <w:color w:val="231F20"/>
                            <w:spacing w:val="-11"/>
                          </w:rPr>
                          <w:t xml:space="preserve"> </w:t>
                        </w:r>
                        <w:r>
                          <w:rPr>
                            <w:color w:val="231F20"/>
                          </w:rPr>
                          <w:t>the</w:t>
                        </w:r>
                        <w:r>
                          <w:rPr>
                            <w:color w:val="231F20"/>
                            <w:spacing w:val="-12"/>
                          </w:rPr>
                          <w:t xml:space="preserve"> </w:t>
                        </w:r>
                        <w:r>
                          <w:rPr>
                            <w:color w:val="231F20"/>
                          </w:rPr>
                          <w:t xml:space="preserve">boys </w:t>
                        </w:r>
                        <w:r>
                          <w:rPr>
                            <w:color w:val="231F20"/>
                            <w:w w:val="105%"/>
                          </w:rPr>
                          <w:t>in</w:t>
                        </w:r>
                        <w:r>
                          <w:rPr>
                            <w:color w:val="231F20"/>
                            <w:spacing w:val="-8"/>
                            <w:w w:val="105%"/>
                          </w:rPr>
                          <w:t xml:space="preserve"> </w:t>
                        </w:r>
                        <w:r>
                          <w:rPr>
                            <w:color w:val="231F20"/>
                            <w:w w:val="105%"/>
                          </w:rPr>
                          <w:t>the</w:t>
                        </w:r>
                        <w:r>
                          <w:rPr>
                            <w:color w:val="231F20"/>
                            <w:spacing w:val="-8"/>
                            <w:w w:val="105%"/>
                          </w:rPr>
                          <w:t xml:space="preserve"> </w:t>
                        </w:r>
                        <w:r>
                          <w:rPr>
                            <w:color w:val="231F20"/>
                            <w:w w:val="105%"/>
                          </w:rPr>
                          <w:t>fraternity</w:t>
                        </w:r>
                        <w:r>
                          <w:rPr>
                            <w:color w:val="231F20"/>
                            <w:spacing w:val="-9"/>
                            <w:w w:val="105%"/>
                          </w:rPr>
                          <w:t xml:space="preserve"> </w:t>
                        </w:r>
                        <w:r>
                          <w:rPr>
                            <w:color w:val="231F20"/>
                            <w:w w:val="105%"/>
                          </w:rPr>
                          <w:t>house</w:t>
                        </w:r>
                        <w:r>
                          <w:rPr>
                            <w:color w:val="231F20"/>
                            <w:spacing w:val="-9"/>
                            <w:w w:val="105%"/>
                          </w:rPr>
                          <w:t xml:space="preserve"> </w:t>
                        </w:r>
                        <w:r>
                          <w:rPr>
                            <w:color w:val="231F20"/>
                            <w:w w:val="105%"/>
                          </w:rPr>
                          <w:t>where</w:t>
                        </w:r>
                        <w:r>
                          <w:rPr>
                            <w:color w:val="231F20"/>
                            <w:spacing w:val="-9"/>
                            <w:w w:val="105%"/>
                          </w:rPr>
                          <w:t xml:space="preserve"> </w:t>
                        </w:r>
                        <w:r>
                          <w:rPr>
                            <w:color w:val="231F20"/>
                            <w:w w:val="105%"/>
                          </w:rPr>
                          <w:t>I</w:t>
                        </w:r>
                        <w:r>
                          <w:rPr>
                            <w:color w:val="231F20"/>
                            <w:spacing w:val="-9"/>
                            <w:w w:val="105%"/>
                          </w:rPr>
                          <w:t xml:space="preserve"> </w:t>
                        </w:r>
                        <w:r>
                          <w:rPr>
                            <w:color w:val="231F20"/>
                            <w:w w:val="105%"/>
                          </w:rPr>
                          <w:t>lived</w:t>
                        </w:r>
                        <w:r>
                          <w:rPr>
                            <w:color w:val="231F20"/>
                            <w:spacing w:val="-8"/>
                            <w:w w:val="105%"/>
                          </w:rPr>
                          <w:t xml:space="preserve"> </w:t>
                        </w:r>
                        <w:r>
                          <w:rPr>
                            <w:color w:val="231F20"/>
                            <w:w w:val="105%"/>
                          </w:rPr>
                          <w:t>felt</w:t>
                        </w:r>
                        <w:r>
                          <w:rPr>
                            <w:color w:val="231F20"/>
                            <w:spacing w:val="-9"/>
                            <w:w w:val="105%"/>
                          </w:rPr>
                          <w:t xml:space="preserve"> </w:t>
                        </w:r>
                        <w:r>
                          <w:rPr>
                            <w:color w:val="231F20"/>
                            <w:w w:val="105%"/>
                          </w:rPr>
                          <w:t>forced</w:t>
                        </w:r>
                        <w:r>
                          <w:rPr>
                            <w:color w:val="231F20"/>
                            <w:spacing w:val="-9"/>
                            <w:w w:val="105%"/>
                          </w:rPr>
                          <w:t xml:space="preserve"> </w:t>
                        </w:r>
                        <w:r>
                          <w:rPr>
                            <w:color w:val="231F20"/>
                            <w:w w:val="105%"/>
                          </w:rPr>
                          <w:t>to</w:t>
                        </w:r>
                        <w:r>
                          <w:rPr>
                            <w:color w:val="231F20"/>
                            <w:spacing w:val="-8"/>
                            <w:w w:val="105%"/>
                          </w:rPr>
                          <w:t xml:space="preserve"> </w:t>
                        </w:r>
                        <w:r>
                          <w:rPr>
                            <w:color w:val="231F20"/>
                            <w:w w:val="105%"/>
                          </w:rPr>
                          <w:t>send for</w:t>
                        </w:r>
                        <w:r>
                          <w:rPr>
                            <w:color w:val="231F20"/>
                            <w:spacing w:val="-10"/>
                            <w:w w:val="105%"/>
                          </w:rPr>
                          <w:t xml:space="preserve"> </w:t>
                        </w:r>
                        <w:r>
                          <w:rPr>
                            <w:color w:val="231F20"/>
                            <w:w w:val="105%"/>
                          </w:rPr>
                          <w:t>my</w:t>
                        </w:r>
                        <w:r>
                          <w:rPr>
                            <w:color w:val="231F20"/>
                            <w:spacing w:val="-10"/>
                            <w:w w:val="105%"/>
                          </w:rPr>
                          <w:t xml:space="preserve"> </w:t>
                        </w:r>
                        <w:r>
                          <w:rPr>
                            <w:color w:val="231F20"/>
                            <w:w w:val="105%"/>
                          </w:rPr>
                          <w:t>father,</w:t>
                        </w:r>
                        <w:r>
                          <w:rPr>
                            <w:color w:val="231F20"/>
                            <w:spacing w:val="-10"/>
                            <w:w w:val="105%"/>
                          </w:rPr>
                          <w:t xml:space="preserve"> </w:t>
                        </w:r>
                        <w:r>
                          <w:rPr>
                            <w:color w:val="231F20"/>
                            <w:w w:val="105%"/>
                          </w:rPr>
                          <w:t>who</w:t>
                        </w:r>
                        <w:r>
                          <w:rPr>
                            <w:color w:val="231F20"/>
                            <w:spacing w:val="-10"/>
                            <w:w w:val="105%"/>
                          </w:rPr>
                          <w:t xml:space="preserve"> </w:t>
                        </w:r>
                        <w:r>
                          <w:rPr>
                            <w:color w:val="231F20"/>
                            <w:w w:val="105%"/>
                          </w:rPr>
                          <w:t>made</w:t>
                        </w:r>
                        <w:r>
                          <w:rPr>
                            <w:color w:val="231F20"/>
                            <w:spacing w:val="-10"/>
                            <w:w w:val="105%"/>
                          </w:rPr>
                          <w:t xml:space="preserve"> </w:t>
                        </w:r>
                        <w:r>
                          <w:rPr>
                            <w:color w:val="231F20"/>
                            <w:w w:val="105%"/>
                          </w:rPr>
                          <w:t>a</w:t>
                        </w:r>
                        <w:r>
                          <w:rPr>
                            <w:color w:val="231F20"/>
                            <w:spacing w:val="-10"/>
                            <w:w w:val="105%"/>
                          </w:rPr>
                          <w:t xml:space="preserve"> </w:t>
                        </w:r>
                        <w:r>
                          <w:rPr>
                            <w:color w:val="231F20"/>
                            <w:w w:val="105%"/>
                          </w:rPr>
                          <w:t>long</w:t>
                        </w:r>
                        <w:r>
                          <w:rPr>
                            <w:color w:val="231F20"/>
                            <w:spacing w:val="-10"/>
                            <w:w w:val="105%"/>
                          </w:rPr>
                          <w:t xml:space="preserve"> </w:t>
                        </w:r>
                        <w:r>
                          <w:rPr>
                            <w:color w:val="231F20"/>
                            <w:w w:val="105%"/>
                          </w:rPr>
                          <w:t>journey</w:t>
                        </w:r>
                        <w:r>
                          <w:rPr>
                            <w:color w:val="231F20"/>
                            <w:spacing w:val="-10"/>
                            <w:w w:val="105%"/>
                          </w:rPr>
                          <w:t xml:space="preserve"> </w:t>
                        </w:r>
                        <w:r>
                          <w:rPr>
                            <w:color w:val="231F20"/>
                            <w:w w:val="105%"/>
                          </w:rPr>
                          <w:t>in</w:t>
                        </w:r>
                        <w:r>
                          <w:rPr>
                            <w:color w:val="231F20"/>
                            <w:spacing w:val="-10"/>
                            <w:w w:val="105%"/>
                          </w:rPr>
                          <w:t xml:space="preserve"> </w:t>
                        </w:r>
                        <w:r>
                          <w:rPr>
                            <w:color w:val="231F20"/>
                            <w:w w:val="105%"/>
                          </w:rPr>
                          <w:t>the</w:t>
                        </w:r>
                        <w:r>
                          <w:rPr>
                            <w:color w:val="231F20"/>
                            <w:spacing w:val="-10"/>
                            <w:w w:val="105%"/>
                          </w:rPr>
                          <w:t xml:space="preserve"> </w:t>
                        </w:r>
                        <w:r>
                          <w:rPr>
                            <w:color w:val="231F20"/>
                            <w:w w:val="105%"/>
                          </w:rPr>
                          <w:t>vain</w:t>
                        </w:r>
                        <w:r>
                          <w:rPr>
                            <w:color w:val="231F20"/>
                            <w:spacing w:val="-10"/>
                            <w:w w:val="105%"/>
                          </w:rPr>
                          <w:t xml:space="preserve"> </w:t>
                        </w:r>
                        <w:r>
                          <w:rPr>
                            <w:color w:val="231F20"/>
                            <w:w w:val="105%"/>
                          </w:rPr>
                          <w:t>en- deavor to get me straightened around.</w:t>
                        </w:r>
                        <w:r>
                          <w:rPr>
                            <w:color w:val="231F20"/>
                            <w:spacing w:val="40"/>
                            <w:w w:val="105%"/>
                          </w:rPr>
                          <w:t xml:space="preserve"> </w:t>
                        </w:r>
                        <w:r>
                          <w:rPr>
                            <w:color w:val="231F20"/>
                            <w:w w:val="105%"/>
                          </w:rPr>
                          <w:t>This had little effect</w:t>
                        </w:r>
                        <w:r>
                          <w:rPr>
                            <w:color w:val="231F20"/>
                            <w:spacing w:val="-3"/>
                            <w:w w:val="105%"/>
                          </w:rPr>
                          <w:t xml:space="preserve"> </w:t>
                        </w:r>
                        <w:r>
                          <w:rPr>
                            <w:color w:val="231F20"/>
                            <w:w w:val="105%"/>
                          </w:rPr>
                          <w:t>however</w:t>
                        </w:r>
                        <w:r>
                          <w:rPr>
                            <w:color w:val="231F20"/>
                            <w:spacing w:val="-3"/>
                            <w:w w:val="105%"/>
                          </w:rPr>
                          <w:t xml:space="preserve"> </w:t>
                        </w:r>
                        <w:r>
                          <w:rPr>
                            <w:color w:val="231F20"/>
                            <w:w w:val="105%"/>
                          </w:rPr>
                          <w:t>for</w:t>
                        </w:r>
                        <w:r>
                          <w:rPr>
                            <w:color w:val="231F20"/>
                            <w:spacing w:val="-3"/>
                            <w:w w:val="105%"/>
                          </w:rPr>
                          <w:t xml:space="preserve"> </w:t>
                        </w:r>
                        <w:r>
                          <w:rPr>
                            <w:color w:val="231F20"/>
                            <w:w w:val="105%"/>
                          </w:rPr>
                          <w:t>I</w:t>
                        </w:r>
                        <w:r>
                          <w:rPr>
                            <w:color w:val="231F20"/>
                            <w:spacing w:val="-3"/>
                            <w:w w:val="105%"/>
                          </w:rPr>
                          <w:t xml:space="preserve"> </w:t>
                        </w:r>
                        <w:r>
                          <w:rPr>
                            <w:color w:val="231F20"/>
                            <w:w w:val="105%"/>
                          </w:rPr>
                          <w:t>kept</w:t>
                        </w:r>
                        <w:r>
                          <w:rPr>
                            <w:color w:val="231F20"/>
                            <w:spacing w:val="-3"/>
                            <w:w w:val="105%"/>
                          </w:rPr>
                          <w:t xml:space="preserve"> </w:t>
                        </w:r>
                        <w:r>
                          <w:rPr>
                            <w:color w:val="231F20"/>
                            <w:w w:val="105%"/>
                          </w:rPr>
                          <w:t>on</w:t>
                        </w:r>
                        <w:r>
                          <w:rPr>
                            <w:color w:val="231F20"/>
                            <w:spacing w:val="-3"/>
                            <w:w w:val="105%"/>
                          </w:rPr>
                          <w:t xml:space="preserve"> </w:t>
                        </w:r>
                        <w:r>
                          <w:rPr>
                            <w:color w:val="231F20"/>
                            <w:w w:val="105%"/>
                          </w:rPr>
                          <w:t>drinking</w:t>
                        </w:r>
                        <w:r>
                          <w:rPr>
                            <w:color w:val="231F20"/>
                            <w:spacing w:val="-3"/>
                            <w:w w:val="105%"/>
                          </w:rPr>
                          <w:t xml:space="preserve"> </w:t>
                        </w:r>
                        <w:r>
                          <w:rPr>
                            <w:color w:val="231F20"/>
                            <w:w w:val="105%"/>
                          </w:rPr>
                          <w:t>and</w:t>
                        </w:r>
                        <w:r>
                          <w:rPr>
                            <w:color w:val="231F20"/>
                            <w:spacing w:val="-3"/>
                            <w:w w:val="105%"/>
                          </w:rPr>
                          <w:t xml:space="preserve"> </w:t>
                        </w:r>
                        <w:r>
                          <w:rPr>
                            <w:color w:val="231F20"/>
                            <w:w w:val="105%"/>
                          </w:rPr>
                          <w:t>used</w:t>
                        </w:r>
                        <w:r>
                          <w:rPr>
                            <w:color w:val="231F20"/>
                            <w:spacing w:val="-3"/>
                            <w:w w:val="105%"/>
                          </w:rPr>
                          <w:t xml:space="preserve"> </w:t>
                        </w:r>
                        <w:r>
                          <w:rPr>
                            <w:color w:val="231F20"/>
                            <w:w w:val="105%"/>
                          </w:rPr>
                          <w:t>a</w:t>
                        </w:r>
                        <w:r>
                          <w:rPr>
                            <w:color w:val="231F20"/>
                            <w:spacing w:val="-3"/>
                            <w:w w:val="105%"/>
                          </w:rPr>
                          <w:t xml:space="preserve"> </w:t>
                        </w:r>
                        <w:r>
                          <w:rPr>
                            <w:color w:val="231F20"/>
                            <w:w w:val="105%"/>
                          </w:rPr>
                          <w:t>great deal more hard liquor than in former years.</w:t>
                        </w:r>
                      </w:p>
                      <w:p w14:paraId="23916E68" w14:textId="77777777" w:rsidR="00000000" w:rsidRDefault="00000000">
                        <w:pPr>
                          <w:pStyle w:val="BodyText"/>
                          <w:kinsoku w:val="0"/>
                          <w:overflowPunct w:val="0"/>
                          <w:spacing w:line="12.95pt" w:lineRule="auto"/>
                          <w:ind w:end="1.20pt"/>
                          <w:rPr>
                            <w:color w:val="231F20"/>
                            <w:spacing w:val="-2"/>
                            <w:w w:val="105%"/>
                          </w:rPr>
                        </w:pPr>
                        <w:r>
                          <w:rPr>
                            <w:color w:val="231F20"/>
                            <w:spacing w:val="-2"/>
                          </w:rPr>
                          <w:t>Coming</w:t>
                        </w:r>
                        <w:r>
                          <w:rPr>
                            <w:color w:val="231F20"/>
                            <w:spacing w:val="-10"/>
                          </w:rPr>
                          <w:t xml:space="preserve"> </w:t>
                        </w:r>
                        <w:r>
                          <w:rPr>
                            <w:color w:val="231F20"/>
                            <w:spacing w:val="-2"/>
                          </w:rPr>
                          <w:t>up</w:t>
                        </w:r>
                        <w:r>
                          <w:rPr>
                            <w:color w:val="231F20"/>
                            <w:spacing w:val="-9"/>
                          </w:rPr>
                          <w:t xml:space="preserve"> </w:t>
                        </w:r>
                        <w:r>
                          <w:rPr>
                            <w:color w:val="231F20"/>
                            <w:spacing w:val="-2"/>
                          </w:rPr>
                          <w:t>to</w:t>
                        </w:r>
                        <w:r>
                          <w:rPr>
                            <w:color w:val="231F20"/>
                            <w:spacing w:val="-9"/>
                          </w:rPr>
                          <w:t xml:space="preserve"> </w:t>
                        </w:r>
                        <w:r>
                          <w:rPr>
                            <w:color w:val="231F20"/>
                            <w:spacing w:val="-2"/>
                          </w:rPr>
                          <w:t>final</w:t>
                        </w:r>
                        <w:r>
                          <w:rPr>
                            <w:color w:val="231F20"/>
                            <w:spacing w:val="-9"/>
                          </w:rPr>
                          <w:t xml:space="preserve"> </w:t>
                        </w:r>
                        <w:r>
                          <w:rPr>
                            <w:color w:val="231F20"/>
                            <w:spacing w:val="-2"/>
                          </w:rPr>
                          <w:t>exams</w:t>
                        </w:r>
                        <w:r>
                          <w:rPr>
                            <w:color w:val="231F20"/>
                            <w:spacing w:val="-10"/>
                          </w:rPr>
                          <w:t xml:space="preserve"> </w:t>
                        </w:r>
                        <w:r>
                          <w:rPr>
                            <w:color w:val="231F20"/>
                            <w:spacing w:val="-2"/>
                          </w:rPr>
                          <w:t>I</w:t>
                        </w:r>
                        <w:r>
                          <w:rPr>
                            <w:color w:val="231F20"/>
                            <w:spacing w:val="-9"/>
                          </w:rPr>
                          <w:t xml:space="preserve"> </w:t>
                        </w:r>
                        <w:r>
                          <w:rPr>
                            <w:color w:val="231F20"/>
                            <w:spacing w:val="-2"/>
                          </w:rPr>
                          <w:t>went</w:t>
                        </w:r>
                        <w:r>
                          <w:rPr>
                            <w:color w:val="231F20"/>
                            <w:spacing w:val="-9"/>
                          </w:rPr>
                          <w:t xml:space="preserve"> </w:t>
                        </w:r>
                        <w:r>
                          <w:rPr>
                            <w:color w:val="231F20"/>
                            <w:spacing w:val="-2"/>
                          </w:rPr>
                          <w:t>on</w:t>
                        </w:r>
                        <w:r>
                          <w:rPr>
                            <w:color w:val="231F20"/>
                            <w:spacing w:val="-9"/>
                          </w:rPr>
                          <w:t xml:space="preserve"> </w:t>
                        </w:r>
                        <w:r>
                          <w:rPr>
                            <w:color w:val="231F20"/>
                            <w:spacing w:val="-2"/>
                          </w:rPr>
                          <w:t>a</w:t>
                        </w:r>
                        <w:r>
                          <w:rPr>
                            <w:color w:val="231F20"/>
                            <w:spacing w:val="-10"/>
                          </w:rPr>
                          <w:t xml:space="preserve"> </w:t>
                        </w:r>
                        <w:r>
                          <w:rPr>
                            <w:color w:val="231F20"/>
                            <w:spacing w:val="-2"/>
                          </w:rPr>
                          <w:t>particularly</w:t>
                        </w:r>
                        <w:r>
                          <w:rPr>
                            <w:color w:val="231F20"/>
                            <w:spacing w:val="-9"/>
                          </w:rPr>
                          <w:t xml:space="preserve"> </w:t>
                        </w:r>
                        <w:r>
                          <w:rPr>
                            <w:color w:val="231F20"/>
                            <w:spacing w:val="-2"/>
                          </w:rPr>
                          <w:t xml:space="preserve">strenu- </w:t>
                        </w:r>
                        <w:r>
                          <w:rPr>
                            <w:color w:val="231F20"/>
                          </w:rPr>
                          <w:t>ous</w:t>
                        </w:r>
                        <w:r>
                          <w:rPr>
                            <w:color w:val="231F20"/>
                            <w:spacing w:val="-7"/>
                          </w:rPr>
                          <w:t xml:space="preserve"> </w:t>
                        </w:r>
                        <w:r>
                          <w:rPr>
                            <w:color w:val="231F20"/>
                          </w:rPr>
                          <w:t>spree.</w:t>
                        </w:r>
                        <w:r>
                          <w:rPr>
                            <w:color w:val="231F20"/>
                            <w:spacing w:val="33"/>
                          </w:rPr>
                          <w:t xml:space="preserve"> </w:t>
                        </w:r>
                        <w:r>
                          <w:rPr>
                            <w:color w:val="231F20"/>
                          </w:rPr>
                          <w:t>When</w:t>
                        </w:r>
                        <w:r>
                          <w:rPr>
                            <w:color w:val="231F20"/>
                            <w:spacing w:val="-7"/>
                          </w:rPr>
                          <w:t xml:space="preserve"> </w:t>
                        </w:r>
                        <w:r>
                          <w:rPr>
                            <w:color w:val="231F20"/>
                          </w:rPr>
                          <w:t>I</w:t>
                        </w:r>
                        <w:r>
                          <w:rPr>
                            <w:color w:val="231F20"/>
                            <w:spacing w:val="-7"/>
                          </w:rPr>
                          <w:t xml:space="preserve"> </w:t>
                        </w:r>
                        <w:r>
                          <w:rPr>
                            <w:color w:val="231F20"/>
                          </w:rPr>
                          <w:t>went</w:t>
                        </w:r>
                        <w:r>
                          <w:rPr>
                            <w:color w:val="231F20"/>
                            <w:spacing w:val="-7"/>
                          </w:rPr>
                          <w:t xml:space="preserve"> </w:t>
                        </w:r>
                        <w:r>
                          <w:rPr>
                            <w:color w:val="231F20"/>
                          </w:rPr>
                          <w:t>in</w:t>
                        </w:r>
                        <w:r>
                          <w:rPr>
                            <w:color w:val="231F20"/>
                            <w:spacing w:val="-7"/>
                          </w:rPr>
                          <w:t xml:space="preserve"> </w:t>
                        </w:r>
                        <w:r>
                          <w:rPr>
                            <w:color w:val="231F20"/>
                          </w:rPr>
                          <w:t>to</w:t>
                        </w:r>
                        <w:r>
                          <w:rPr>
                            <w:color w:val="231F20"/>
                            <w:spacing w:val="-7"/>
                          </w:rPr>
                          <w:t xml:space="preserve"> </w:t>
                        </w:r>
                        <w:r>
                          <w:rPr>
                            <w:color w:val="231F20"/>
                          </w:rPr>
                          <w:t>write</w:t>
                        </w:r>
                        <w:r>
                          <w:rPr>
                            <w:color w:val="231F20"/>
                            <w:spacing w:val="-7"/>
                          </w:rPr>
                          <w:t xml:space="preserve"> </w:t>
                        </w:r>
                        <w:r>
                          <w:rPr>
                            <w:color w:val="231F20"/>
                          </w:rPr>
                          <w:t>the</w:t>
                        </w:r>
                        <w:r>
                          <w:rPr>
                            <w:color w:val="231F20"/>
                            <w:spacing w:val="-7"/>
                          </w:rPr>
                          <w:t xml:space="preserve"> </w:t>
                        </w:r>
                        <w:r>
                          <w:rPr>
                            <w:color w:val="231F20"/>
                          </w:rPr>
                          <w:t>examinations,</w:t>
                        </w:r>
                        <w:r>
                          <w:rPr>
                            <w:color w:val="231F20"/>
                            <w:spacing w:val="-7"/>
                          </w:rPr>
                          <w:t xml:space="preserve"> </w:t>
                        </w:r>
                        <w:r>
                          <w:rPr>
                            <w:color w:val="231F20"/>
                          </w:rPr>
                          <w:t>my hand</w:t>
                        </w:r>
                        <w:r>
                          <w:rPr>
                            <w:color w:val="231F20"/>
                            <w:spacing w:val="-7"/>
                          </w:rPr>
                          <w:t xml:space="preserve"> </w:t>
                        </w:r>
                        <w:r>
                          <w:rPr>
                            <w:color w:val="231F20"/>
                          </w:rPr>
                          <w:t>trembled</w:t>
                        </w:r>
                        <w:r>
                          <w:rPr>
                            <w:color w:val="231F20"/>
                            <w:spacing w:val="-6"/>
                          </w:rPr>
                          <w:t xml:space="preserve"> </w:t>
                        </w:r>
                        <w:r>
                          <w:rPr>
                            <w:color w:val="231F20"/>
                          </w:rPr>
                          <w:t>so</w:t>
                        </w:r>
                        <w:r>
                          <w:rPr>
                            <w:color w:val="231F20"/>
                            <w:spacing w:val="-7"/>
                          </w:rPr>
                          <w:t xml:space="preserve"> </w:t>
                        </w:r>
                        <w:r>
                          <w:rPr>
                            <w:color w:val="231F20"/>
                          </w:rPr>
                          <w:t>I</w:t>
                        </w:r>
                        <w:r>
                          <w:rPr>
                            <w:color w:val="231F20"/>
                            <w:spacing w:val="-7"/>
                          </w:rPr>
                          <w:t xml:space="preserve"> </w:t>
                        </w:r>
                        <w:r>
                          <w:rPr>
                            <w:color w:val="231F20"/>
                          </w:rPr>
                          <w:t>could</w:t>
                        </w:r>
                        <w:r>
                          <w:rPr>
                            <w:color w:val="231F20"/>
                            <w:spacing w:val="-6"/>
                          </w:rPr>
                          <w:t xml:space="preserve"> </w:t>
                        </w:r>
                        <w:r>
                          <w:rPr>
                            <w:color w:val="231F20"/>
                          </w:rPr>
                          <w:t>not</w:t>
                        </w:r>
                        <w:r>
                          <w:rPr>
                            <w:color w:val="231F20"/>
                            <w:spacing w:val="-7"/>
                          </w:rPr>
                          <w:t xml:space="preserve"> </w:t>
                        </w:r>
                        <w:r>
                          <w:rPr>
                            <w:color w:val="231F20"/>
                          </w:rPr>
                          <w:t>hold</w:t>
                        </w:r>
                        <w:r>
                          <w:rPr>
                            <w:color w:val="231F20"/>
                            <w:spacing w:val="-7"/>
                          </w:rPr>
                          <w:t xml:space="preserve"> </w:t>
                        </w:r>
                        <w:r>
                          <w:rPr>
                            <w:color w:val="231F20"/>
                          </w:rPr>
                          <w:t>a</w:t>
                        </w:r>
                        <w:r>
                          <w:rPr>
                            <w:color w:val="231F20"/>
                            <w:spacing w:val="-6"/>
                          </w:rPr>
                          <w:t xml:space="preserve"> </w:t>
                        </w:r>
                        <w:r>
                          <w:rPr>
                            <w:color w:val="231F20"/>
                          </w:rPr>
                          <w:t>pencil.</w:t>
                        </w:r>
                        <w:r>
                          <w:rPr>
                            <w:color w:val="231F20"/>
                            <w:spacing w:val="34"/>
                          </w:rPr>
                          <w:t xml:space="preserve"> </w:t>
                        </w:r>
                        <w:r>
                          <w:rPr>
                            <w:color w:val="231F20"/>
                          </w:rPr>
                          <w:t>I</w:t>
                        </w:r>
                        <w:r>
                          <w:rPr>
                            <w:color w:val="231F20"/>
                            <w:spacing w:val="-7"/>
                          </w:rPr>
                          <w:t xml:space="preserve"> </w:t>
                        </w:r>
                        <w:r>
                          <w:rPr>
                            <w:color w:val="231F20"/>
                          </w:rPr>
                          <w:t>passed</w:t>
                        </w:r>
                        <w:r>
                          <w:rPr>
                            <w:color w:val="231F20"/>
                            <w:spacing w:val="-7"/>
                          </w:rPr>
                          <w:t xml:space="preserve"> </w:t>
                        </w:r>
                        <w:r>
                          <w:rPr>
                            <w:color w:val="231F20"/>
                          </w:rPr>
                          <w:t>in</w:t>
                        </w:r>
                        <w:r>
                          <w:rPr>
                            <w:color w:val="231F20"/>
                            <w:spacing w:val="-6"/>
                          </w:rPr>
                          <w:t xml:space="preserve"> </w:t>
                        </w:r>
                        <w:r>
                          <w:rPr>
                            <w:color w:val="231F20"/>
                          </w:rPr>
                          <w:t xml:space="preserve">at </w:t>
                        </w:r>
                        <w:r>
                          <w:rPr>
                            <w:color w:val="231F20"/>
                            <w:w w:val="105%"/>
                          </w:rPr>
                          <w:t>least three absolutely blank books.</w:t>
                        </w:r>
                        <w:r>
                          <w:rPr>
                            <w:color w:val="231F20"/>
                            <w:spacing w:val="40"/>
                            <w:w w:val="105%"/>
                          </w:rPr>
                          <w:t xml:space="preserve"> </w:t>
                        </w:r>
                        <w:r>
                          <w:rPr>
                            <w:color w:val="231F20"/>
                            <w:w w:val="105%"/>
                          </w:rPr>
                          <w:t>I was, of course, soon</w:t>
                        </w:r>
                        <w:r>
                          <w:rPr>
                            <w:color w:val="231F20"/>
                            <w:spacing w:val="-2"/>
                            <w:w w:val="105%"/>
                          </w:rPr>
                          <w:t xml:space="preserve"> </w:t>
                        </w:r>
                        <w:r>
                          <w:rPr>
                            <w:color w:val="231F20"/>
                            <w:w w:val="105%"/>
                          </w:rPr>
                          <w:t>on</w:t>
                        </w:r>
                        <w:r>
                          <w:rPr>
                            <w:color w:val="231F20"/>
                            <w:spacing w:val="-2"/>
                            <w:w w:val="105%"/>
                          </w:rPr>
                          <w:t xml:space="preserve"> </w:t>
                        </w:r>
                        <w:r>
                          <w:rPr>
                            <w:color w:val="231F20"/>
                            <w:w w:val="105%"/>
                          </w:rPr>
                          <w:t>the</w:t>
                        </w:r>
                        <w:r>
                          <w:rPr>
                            <w:color w:val="231F20"/>
                            <w:spacing w:val="-2"/>
                            <w:w w:val="105%"/>
                          </w:rPr>
                          <w:t xml:space="preserve"> </w:t>
                        </w:r>
                        <w:r>
                          <w:rPr>
                            <w:color w:val="231F20"/>
                            <w:w w:val="105%"/>
                          </w:rPr>
                          <w:t>carpet</w:t>
                        </w:r>
                        <w:r>
                          <w:rPr>
                            <w:color w:val="231F20"/>
                            <w:spacing w:val="-2"/>
                            <w:w w:val="105%"/>
                          </w:rPr>
                          <w:t xml:space="preserve"> </w:t>
                        </w:r>
                        <w:r>
                          <w:rPr>
                            <w:color w:val="231F20"/>
                            <w:w w:val="105%"/>
                          </w:rPr>
                          <w:t>and</w:t>
                        </w:r>
                        <w:r>
                          <w:rPr>
                            <w:color w:val="231F20"/>
                            <w:spacing w:val="-2"/>
                            <w:w w:val="105%"/>
                          </w:rPr>
                          <w:t xml:space="preserve"> </w:t>
                        </w:r>
                        <w:r>
                          <w:rPr>
                            <w:color w:val="231F20"/>
                            <w:w w:val="105%"/>
                          </w:rPr>
                          <w:t>the</w:t>
                        </w:r>
                        <w:r>
                          <w:rPr>
                            <w:color w:val="231F20"/>
                            <w:spacing w:val="-2"/>
                            <w:w w:val="105%"/>
                          </w:rPr>
                          <w:t xml:space="preserve"> </w:t>
                        </w:r>
                        <w:r>
                          <w:rPr>
                            <w:color w:val="231F20"/>
                            <w:w w:val="105%"/>
                          </w:rPr>
                          <w:t>upshot</w:t>
                        </w:r>
                        <w:r>
                          <w:rPr>
                            <w:color w:val="231F20"/>
                            <w:spacing w:val="-2"/>
                            <w:w w:val="105%"/>
                          </w:rPr>
                          <w:t xml:space="preserve"> </w:t>
                        </w:r>
                        <w:r>
                          <w:rPr>
                            <w:color w:val="231F20"/>
                            <w:w w:val="105%"/>
                          </w:rPr>
                          <w:t>was</w:t>
                        </w:r>
                        <w:r>
                          <w:rPr>
                            <w:color w:val="231F20"/>
                            <w:spacing w:val="-2"/>
                            <w:w w:val="105%"/>
                          </w:rPr>
                          <w:t xml:space="preserve"> </w:t>
                        </w:r>
                        <w:r>
                          <w:rPr>
                            <w:color w:val="231F20"/>
                            <w:w w:val="105%"/>
                          </w:rPr>
                          <w:t>that</w:t>
                        </w:r>
                        <w:r>
                          <w:rPr>
                            <w:color w:val="231F20"/>
                            <w:spacing w:val="-2"/>
                            <w:w w:val="105%"/>
                          </w:rPr>
                          <w:t xml:space="preserve"> </w:t>
                        </w:r>
                        <w:r>
                          <w:rPr>
                            <w:color w:val="231F20"/>
                            <w:w w:val="105%"/>
                          </w:rPr>
                          <w:t>I</w:t>
                        </w:r>
                        <w:r>
                          <w:rPr>
                            <w:color w:val="231F20"/>
                            <w:spacing w:val="-2"/>
                            <w:w w:val="105%"/>
                          </w:rPr>
                          <w:t xml:space="preserve"> </w:t>
                        </w:r>
                        <w:r>
                          <w:rPr>
                            <w:color w:val="231F20"/>
                            <w:w w:val="105%"/>
                          </w:rPr>
                          <w:t>had</w:t>
                        </w:r>
                        <w:r>
                          <w:rPr>
                            <w:color w:val="231F20"/>
                            <w:spacing w:val="-2"/>
                            <w:w w:val="105%"/>
                          </w:rPr>
                          <w:t xml:space="preserve"> </w:t>
                        </w:r>
                        <w:r>
                          <w:rPr>
                            <w:color w:val="231F20"/>
                            <w:w w:val="105%"/>
                          </w:rPr>
                          <w:t>to</w:t>
                        </w:r>
                        <w:r>
                          <w:rPr>
                            <w:color w:val="231F20"/>
                            <w:spacing w:val="-2"/>
                            <w:w w:val="105%"/>
                          </w:rPr>
                          <w:t xml:space="preserve"> </w:t>
                        </w:r>
                        <w:r>
                          <w:rPr>
                            <w:color w:val="231F20"/>
                            <w:w w:val="105%"/>
                          </w:rPr>
                          <w:t xml:space="preserve">go </w:t>
                        </w:r>
                        <w:r>
                          <w:rPr>
                            <w:color w:val="231F20"/>
                          </w:rPr>
                          <w:t>back</w:t>
                        </w:r>
                        <w:r>
                          <w:rPr>
                            <w:color w:val="231F20"/>
                            <w:spacing w:val="-3"/>
                          </w:rPr>
                          <w:t xml:space="preserve"> </w:t>
                        </w:r>
                        <w:r>
                          <w:rPr>
                            <w:color w:val="231F20"/>
                          </w:rPr>
                          <w:t>for</w:t>
                        </w:r>
                        <w:r>
                          <w:rPr>
                            <w:color w:val="231F20"/>
                            <w:spacing w:val="-3"/>
                          </w:rPr>
                          <w:t xml:space="preserve"> </w:t>
                        </w:r>
                        <w:r>
                          <w:rPr>
                            <w:color w:val="231F20"/>
                          </w:rPr>
                          <w:t>two</w:t>
                        </w:r>
                        <w:r>
                          <w:rPr>
                            <w:color w:val="231F20"/>
                            <w:spacing w:val="-3"/>
                          </w:rPr>
                          <w:t xml:space="preserve"> </w:t>
                        </w:r>
                        <w:r>
                          <w:rPr>
                            <w:color w:val="231F20"/>
                          </w:rPr>
                          <w:t>more</w:t>
                        </w:r>
                        <w:r>
                          <w:rPr>
                            <w:color w:val="231F20"/>
                            <w:spacing w:val="-3"/>
                          </w:rPr>
                          <w:t xml:space="preserve"> </w:t>
                        </w:r>
                        <w:r>
                          <w:rPr>
                            <w:color w:val="231F20"/>
                          </w:rPr>
                          <w:t>quarters</w:t>
                        </w:r>
                        <w:r>
                          <w:rPr>
                            <w:color w:val="231F20"/>
                            <w:spacing w:val="-3"/>
                          </w:rPr>
                          <w:t xml:space="preserve"> </w:t>
                        </w:r>
                        <w:r>
                          <w:rPr>
                            <w:color w:val="231F20"/>
                          </w:rPr>
                          <w:t>and</w:t>
                        </w:r>
                        <w:r>
                          <w:rPr>
                            <w:color w:val="231F20"/>
                            <w:spacing w:val="-3"/>
                          </w:rPr>
                          <w:t xml:space="preserve"> </w:t>
                        </w:r>
                        <w:r>
                          <w:rPr>
                            <w:color w:val="231F20"/>
                          </w:rPr>
                          <w:t>remain</w:t>
                        </w:r>
                        <w:r>
                          <w:rPr>
                            <w:color w:val="231F20"/>
                            <w:spacing w:val="-3"/>
                          </w:rPr>
                          <w:t xml:space="preserve"> </w:t>
                        </w:r>
                        <w:r>
                          <w:rPr>
                            <w:color w:val="231F20"/>
                          </w:rPr>
                          <w:t>absolutely</w:t>
                        </w:r>
                        <w:r>
                          <w:rPr>
                            <w:color w:val="231F20"/>
                            <w:spacing w:val="-3"/>
                          </w:rPr>
                          <w:t xml:space="preserve"> </w:t>
                        </w:r>
                        <w:r>
                          <w:rPr>
                            <w:color w:val="231F20"/>
                          </w:rPr>
                          <w:t>dry,</w:t>
                        </w:r>
                        <w:r>
                          <w:rPr>
                            <w:color w:val="231F20"/>
                            <w:spacing w:val="-6"/>
                          </w:rPr>
                          <w:t xml:space="preserve"> </w:t>
                        </w:r>
                        <w:r>
                          <w:rPr>
                            <w:color w:val="231F20"/>
                          </w:rPr>
                          <w:t xml:space="preserve">if </w:t>
                        </w:r>
                        <w:r>
                          <w:rPr>
                            <w:color w:val="231F20"/>
                            <w:w w:val="105%"/>
                          </w:rPr>
                          <w:t>I wished to graduate.</w:t>
                        </w:r>
                        <w:r>
                          <w:rPr>
                            <w:color w:val="231F20"/>
                            <w:spacing w:val="40"/>
                            <w:w w:val="105%"/>
                          </w:rPr>
                          <w:t xml:space="preserve"> </w:t>
                        </w:r>
                        <w:r>
                          <w:rPr>
                            <w:color w:val="231F20"/>
                            <w:w w:val="105%"/>
                          </w:rPr>
                          <w:t xml:space="preserve">This I did, and proved myself </w:t>
                        </w:r>
                        <w:r>
                          <w:rPr>
                            <w:color w:val="231F20"/>
                          </w:rPr>
                          <w:t xml:space="preserve">satisfactory to the faculty, both in deportment and scho- </w:t>
                        </w:r>
                        <w:r>
                          <w:rPr>
                            <w:color w:val="231F20"/>
                            <w:spacing w:val="-2"/>
                            <w:w w:val="105%"/>
                          </w:rPr>
                          <w:t>lastically.</w:t>
                        </w:r>
                      </w:p>
                      <w:p w14:paraId="1D455729" w14:textId="77777777" w:rsidR="00000000" w:rsidRDefault="00000000">
                        <w:pPr>
                          <w:pStyle w:val="BodyText"/>
                          <w:kinsoku w:val="0"/>
                          <w:overflowPunct w:val="0"/>
                          <w:spacing w:before="0.35pt" w:line="12.95pt" w:lineRule="auto"/>
                          <w:ind w:end="1.25pt"/>
                          <w:rPr>
                            <w:color w:val="231F20"/>
                            <w:w w:val="105%"/>
                          </w:rPr>
                        </w:pPr>
                        <w:r>
                          <w:rPr>
                            <w:color w:val="231F20"/>
                            <w:w w:val="105%"/>
                          </w:rPr>
                          <w:t xml:space="preserve">I conducted myself so creditably that I was able to </w:t>
                        </w:r>
                        <w:r>
                          <w:rPr>
                            <w:color w:val="231F20"/>
                          </w:rPr>
                          <w:t>secure</w:t>
                        </w:r>
                        <w:r>
                          <w:rPr>
                            <w:color w:val="231F20"/>
                            <w:spacing w:val="-12"/>
                          </w:rPr>
                          <w:t xml:space="preserve"> </w:t>
                        </w:r>
                        <w:r>
                          <w:rPr>
                            <w:color w:val="231F20"/>
                          </w:rPr>
                          <w:t>a</w:t>
                        </w:r>
                        <w:r>
                          <w:rPr>
                            <w:color w:val="231F20"/>
                            <w:spacing w:val="-11"/>
                          </w:rPr>
                          <w:t xml:space="preserve"> </w:t>
                        </w:r>
                        <w:r>
                          <w:rPr>
                            <w:color w:val="231F20"/>
                          </w:rPr>
                          <w:t>much</w:t>
                        </w:r>
                        <w:r>
                          <w:rPr>
                            <w:color w:val="231F20"/>
                            <w:spacing w:val="-11"/>
                          </w:rPr>
                          <w:t xml:space="preserve"> </w:t>
                        </w:r>
                        <w:r>
                          <w:rPr>
                            <w:color w:val="231F20"/>
                          </w:rPr>
                          <w:t>coveted</w:t>
                        </w:r>
                        <w:r>
                          <w:rPr>
                            <w:color w:val="231F20"/>
                            <w:spacing w:val="-11"/>
                          </w:rPr>
                          <w:t xml:space="preserve"> </w:t>
                        </w:r>
                        <w:r>
                          <w:rPr>
                            <w:color w:val="231F20"/>
                          </w:rPr>
                          <w:t>internship</w:t>
                        </w:r>
                        <w:r>
                          <w:rPr>
                            <w:color w:val="231F20"/>
                            <w:spacing w:val="-12"/>
                          </w:rPr>
                          <w:t xml:space="preserve"> </w:t>
                        </w:r>
                        <w:r>
                          <w:rPr>
                            <w:color w:val="231F20"/>
                          </w:rPr>
                          <w:t>in</w:t>
                        </w:r>
                        <w:r>
                          <w:rPr>
                            <w:color w:val="231F20"/>
                            <w:spacing w:val="-11"/>
                          </w:rPr>
                          <w:t xml:space="preserve"> </w:t>
                        </w:r>
                        <w:r>
                          <w:rPr>
                            <w:color w:val="231F20"/>
                          </w:rPr>
                          <w:t>a</w:t>
                        </w:r>
                        <w:r>
                          <w:rPr>
                            <w:color w:val="231F20"/>
                            <w:spacing w:val="-11"/>
                          </w:rPr>
                          <w:t xml:space="preserve"> </w:t>
                        </w:r>
                        <w:r>
                          <w:rPr>
                            <w:color w:val="231F20"/>
                          </w:rPr>
                          <w:t>western</w:t>
                        </w:r>
                        <w:r>
                          <w:rPr>
                            <w:color w:val="231F20"/>
                            <w:spacing w:val="-11"/>
                          </w:rPr>
                          <w:t xml:space="preserve"> </w:t>
                        </w:r>
                        <w:r>
                          <w:rPr>
                            <w:color w:val="231F20"/>
                          </w:rPr>
                          <w:t>city,</w:t>
                        </w:r>
                        <w:r>
                          <w:rPr>
                            <w:color w:val="231F20"/>
                            <w:spacing w:val="-12"/>
                          </w:rPr>
                          <w:t xml:space="preserve"> </w:t>
                        </w:r>
                        <w:r>
                          <w:rPr>
                            <w:color w:val="231F20"/>
                          </w:rPr>
                          <w:t xml:space="preserve">where </w:t>
                        </w:r>
                        <w:r>
                          <w:rPr>
                            <w:color w:val="231F20"/>
                            <w:w w:val="105%"/>
                          </w:rPr>
                          <w:t>I</w:t>
                        </w:r>
                        <w:r>
                          <w:rPr>
                            <w:color w:val="231F20"/>
                            <w:spacing w:val="-12"/>
                            <w:w w:val="105%"/>
                          </w:rPr>
                          <w:t xml:space="preserve"> </w:t>
                        </w:r>
                        <w:r>
                          <w:rPr>
                            <w:color w:val="231F20"/>
                            <w:w w:val="105%"/>
                          </w:rPr>
                          <w:t>spent</w:t>
                        </w:r>
                        <w:r>
                          <w:rPr>
                            <w:color w:val="231F20"/>
                            <w:spacing w:val="-12"/>
                            <w:w w:val="105%"/>
                          </w:rPr>
                          <w:t xml:space="preserve"> </w:t>
                        </w:r>
                        <w:r>
                          <w:rPr>
                            <w:color w:val="231F20"/>
                            <w:w w:val="105%"/>
                          </w:rPr>
                          <w:t>two</w:t>
                        </w:r>
                        <w:r>
                          <w:rPr>
                            <w:color w:val="231F20"/>
                            <w:spacing w:val="-12"/>
                            <w:w w:val="105%"/>
                          </w:rPr>
                          <w:t xml:space="preserve"> </w:t>
                        </w:r>
                        <w:r>
                          <w:rPr>
                            <w:color w:val="231F20"/>
                            <w:w w:val="105%"/>
                          </w:rPr>
                          <w:t>years.</w:t>
                        </w:r>
                        <w:r>
                          <w:rPr>
                            <w:color w:val="231F20"/>
                            <w:spacing w:val="-6"/>
                            <w:w w:val="105%"/>
                          </w:rPr>
                          <w:t xml:space="preserve"> </w:t>
                        </w:r>
                        <w:r>
                          <w:rPr>
                            <w:color w:val="231F20"/>
                            <w:w w:val="105%"/>
                          </w:rPr>
                          <w:t>During</w:t>
                        </w:r>
                        <w:r>
                          <w:rPr>
                            <w:color w:val="231F20"/>
                            <w:spacing w:val="-11"/>
                            <w:w w:val="105%"/>
                          </w:rPr>
                          <w:t xml:space="preserve"> </w:t>
                        </w:r>
                        <w:r>
                          <w:rPr>
                            <w:color w:val="231F20"/>
                            <w:w w:val="105%"/>
                          </w:rPr>
                          <w:t>these</w:t>
                        </w:r>
                        <w:r>
                          <w:rPr>
                            <w:color w:val="231F20"/>
                            <w:spacing w:val="-12"/>
                            <w:w w:val="105%"/>
                          </w:rPr>
                          <w:t xml:space="preserve"> </w:t>
                        </w:r>
                        <w:r>
                          <w:rPr>
                            <w:color w:val="231F20"/>
                            <w:w w:val="105%"/>
                          </w:rPr>
                          <w:t>two</w:t>
                        </w:r>
                        <w:r>
                          <w:rPr>
                            <w:color w:val="231F20"/>
                            <w:spacing w:val="-12"/>
                            <w:w w:val="105%"/>
                          </w:rPr>
                          <w:t xml:space="preserve"> </w:t>
                        </w:r>
                        <w:r>
                          <w:rPr>
                            <w:color w:val="231F20"/>
                            <w:w w:val="105%"/>
                          </w:rPr>
                          <w:t>years</w:t>
                        </w:r>
                        <w:r>
                          <w:rPr>
                            <w:color w:val="231F20"/>
                            <w:spacing w:val="-12"/>
                            <w:w w:val="105%"/>
                          </w:rPr>
                          <w:t xml:space="preserve"> </w:t>
                        </w:r>
                        <w:r>
                          <w:rPr>
                            <w:color w:val="231F20"/>
                            <w:w w:val="105%"/>
                          </w:rPr>
                          <w:t>I</w:t>
                        </w:r>
                        <w:r>
                          <w:rPr>
                            <w:color w:val="231F20"/>
                            <w:spacing w:val="-12"/>
                            <w:w w:val="105%"/>
                          </w:rPr>
                          <w:t xml:space="preserve"> </w:t>
                        </w:r>
                        <w:r>
                          <w:rPr>
                            <w:color w:val="231F20"/>
                            <w:w w:val="105%"/>
                          </w:rPr>
                          <w:t>was</w:t>
                        </w:r>
                        <w:r>
                          <w:rPr>
                            <w:color w:val="231F20"/>
                            <w:spacing w:val="-11"/>
                            <w:w w:val="105%"/>
                          </w:rPr>
                          <w:t xml:space="preserve"> </w:t>
                        </w:r>
                        <w:r>
                          <w:rPr>
                            <w:color w:val="231F20"/>
                            <w:w w:val="105%"/>
                          </w:rPr>
                          <w:t>kept</w:t>
                        </w:r>
                        <w:r>
                          <w:rPr>
                            <w:color w:val="231F20"/>
                            <w:spacing w:val="-12"/>
                            <w:w w:val="105%"/>
                          </w:rPr>
                          <w:t xml:space="preserve"> </w:t>
                        </w:r>
                        <w:r>
                          <w:rPr>
                            <w:color w:val="231F20"/>
                            <w:w w:val="105%"/>
                          </w:rPr>
                          <w:t>so busy</w:t>
                        </w:r>
                        <w:r>
                          <w:rPr>
                            <w:color w:val="231F20"/>
                            <w:spacing w:val="-12"/>
                            <w:w w:val="105%"/>
                          </w:rPr>
                          <w:t xml:space="preserve"> </w:t>
                        </w:r>
                        <w:r>
                          <w:rPr>
                            <w:color w:val="231F20"/>
                            <w:w w:val="105%"/>
                          </w:rPr>
                          <w:t>that</w:t>
                        </w:r>
                        <w:r>
                          <w:rPr>
                            <w:color w:val="231F20"/>
                            <w:spacing w:val="-12"/>
                            <w:w w:val="105%"/>
                          </w:rPr>
                          <w:t xml:space="preserve"> </w:t>
                        </w:r>
                        <w:r>
                          <w:rPr>
                            <w:color w:val="231F20"/>
                            <w:w w:val="105%"/>
                          </w:rPr>
                          <w:t>I</w:t>
                        </w:r>
                        <w:r>
                          <w:rPr>
                            <w:color w:val="231F20"/>
                            <w:spacing w:val="-12"/>
                            <w:w w:val="105%"/>
                          </w:rPr>
                          <w:t xml:space="preserve"> </w:t>
                        </w:r>
                        <w:r>
                          <w:rPr>
                            <w:color w:val="231F20"/>
                            <w:w w:val="105%"/>
                          </w:rPr>
                          <w:t>hardly</w:t>
                        </w:r>
                        <w:r>
                          <w:rPr>
                            <w:color w:val="231F20"/>
                            <w:spacing w:val="-12"/>
                            <w:w w:val="105%"/>
                          </w:rPr>
                          <w:t xml:space="preserve"> </w:t>
                        </w:r>
                        <w:r>
                          <w:rPr>
                            <w:color w:val="231F20"/>
                            <w:w w:val="105%"/>
                          </w:rPr>
                          <w:t>left</w:t>
                        </w:r>
                        <w:r>
                          <w:rPr>
                            <w:color w:val="231F20"/>
                            <w:spacing w:val="-12"/>
                            <w:w w:val="105%"/>
                          </w:rPr>
                          <w:t xml:space="preserve"> </w:t>
                        </w:r>
                        <w:r>
                          <w:rPr>
                            <w:color w:val="231F20"/>
                            <w:w w:val="105%"/>
                          </w:rPr>
                          <w:t>the</w:t>
                        </w:r>
                        <w:r>
                          <w:rPr>
                            <w:color w:val="231F20"/>
                            <w:spacing w:val="-11"/>
                            <w:w w:val="105%"/>
                          </w:rPr>
                          <w:t xml:space="preserve"> </w:t>
                        </w:r>
                        <w:r>
                          <w:rPr>
                            <w:color w:val="231F20"/>
                            <w:w w:val="105%"/>
                          </w:rPr>
                          <w:t>hospital</w:t>
                        </w:r>
                        <w:r>
                          <w:rPr>
                            <w:color w:val="231F20"/>
                            <w:spacing w:val="-12"/>
                            <w:w w:val="105%"/>
                          </w:rPr>
                          <w:t xml:space="preserve"> </w:t>
                        </w:r>
                        <w:r>
                          <w:rPr>
                            <w:color w:val="231F20"/>
                            <w:w w:val="105%"/>
                          </w:rPr>
                          <w:t>at</w:t>
                        </w:r>
                        <w:r>
                          <w:rPr>
                            <w:color w:val="231F20"/>
                            <w:spacing w:val="-12"/>
                            <w:w w:val="105%"/>
                          </w:rPr>
                          <w:t xml:space="preserve"> </w:t>
                        </w:r>
                        <w:r>
                          <w:rPr>
                            <w:color w:val="231F20"/>
                            <w:w w:val="105%"/>
                          </w:rPr>
                          <w:t>all.</w:t>
                        </w:r>
                        <w:r>
                          <w:rPr>
                            <w:color w:val="231F20"/>
                            <w:spacing w:val="-12"/>
                            <w:w w:val="105%"/>
                          </w:rPr>
                          <w:t xml:space="preserve"> </w:t>
                        </w:r>
                        <w:r>
                          <w:rPr>
                            <w:color w:val="231F20"/>
                            <w:w w:val="105%"/>
                          </w:rPr>
                          <w:t>Consequently, I could not get into any trouble.</w:t>
                        </w:r>
                      </w:p>
                      <w:p w14:paraId="082D8F66" w14:textId="77777777" w:rsidR="00000000" w:rsidRDefault="00000000">
                        <w:pPr>
                          <w:pStyle w:val="BodyText"/>
                          <w:kinsoku w:val="0"/>
                          <w:overflowPunct w:val="0"/>
                          <w:spacing w:before="0.15pt" w:line="12.95pt" w:lineRule="auto"/>
                          <w:ind w:end="1.15pt"/>
                          <w:rPr>
                            <w:color w:val="231F20"/>
                            <w:w w:val="105%"/>
                          </w:rPr>
                        </w:pPr>
                        <w:r>
                          <w:rPr>
                            <w:color w:val="231F20"/>
                            <w:spacing w:val="-2"/>
                          </w:rPr>
                          <w:t>When</w:t>
                        </w:r>
                        <w:r>
                          <w:rPr>
                            <w:color w:val="231F20"/>
                            <w:spacing w:val="-9"/>
                          </w:rPr>
                          <w:t xml:space="preserve"> </w:t>
                        </w:r>
                        <w:r>
                          <w:rPr>
                            <w:color w:val="231F20"/>
                            <w:spacing w:val="-2"/>
                          </w:rPr>
                          <w:t>those</w:t>
                        </w:r>
                        <w:r>
                          <w:rPr>
                            <w:color w:val="231F20"/>
                            <w:spacing w:val="-9"/>
                          </w:rPr>
                          <w:t xml:space="preserve"> </w:t>
                        </w:r>
                        <w:r>
                          <w:rPr>
                            <w:color w:val="231F20"/>
                            <w:spacing w:val="-2"/>
                          </w:rPr>
                          <w:t>two</w:t>
                        </w:r>
                        <w:r>
                          <w:rPr>
                            <w:color w:val="231F20"/>
                            <w:spacing w:val="-9"/>
                          </w:rPr>
                          <w:t xml:space="preserve"> </w:t>
                        </w:r>
                        <w:r>
                          <w:rPr>
                            <w:color w:val="231F20"/>
                            <w:spacing w:val="-2"/>
                          </w:rPr>
                          <w:t>years</w:t>
                        </w:r>
                        <w:r>
                          <w:rPr>
                            <w:color w:val="231F20"/>
                            <w:spacing w:val="-9"/>
                          </w:rPr>
                          <w:t xml:space="preserve"> </w:t>
                        </w:r>
                        <w:r>
                          <w:rPr>
                            <w:color w:val="231F20"/>
                            <w:spacing w:val="-2"/>
                          </w:rPr>
                          <w:t>were</w:t>
                        </w:r>
                        <w:r>
                          <w:rPr>
                            <w:color w:val="231F20"/>
                            <w:spacing w:val="-9"/>
                          </w:rPr>
                          <w:t xml:space="preserve"> </w:t>
                        </w:r>
                        <w:r>
                          <w:rPr>
                            <w:color w:val="231F20"/>
                            <w:spacing w:val="-2"/>
                          </w:rPr>
                          <w:t>up,</w:t>
                        </w:r>
                        <w:r>
                          <w:rPr>
                            <w:color w:val="231F20"/>
                            <w:spacing w:val="-9"/>
                          </w:rPr>
                          <w:t xml:space="preserve"> </w:t>
                        </w:r>
                        <w:r>
                          <w:rPr>
                            <w:color w:val="231F20"/>
                            <w:spacing w:val="-2"/>
                          </w:rPr>
                          <w:t>I</w:t>
                        </w:r>
                        <w:r>
                          <w:rPr>
                            <w:color w:val="231F20"/>
                            <w:spacing w:val="-9"/>
                          </w:rPr>
                          <w:t xml:space="preserve"> </w:t>
                        </w:r>
                        <w:r>
                          <w:rPr>
                            <w:color w:val="231F20"/>
                            <w:spacing w:val="-2"/>
                          </w:rPr>
                          <w:t>opened</w:t>
                        </w:r>
                        <w:r>
                          <w:rPr>
                            <w:color w:val="231F20"/>
                            <w:spacing w:val="-9"/>
                          </w:rPr>
                          <w:t xml:space="preserve"> </w:t>
                        </w:r>
                        <w:r>
                          <w:rPr>
                            <w:color w:val="231F20"/>
                            <w:spacing w:val="-2"/>
                          </w:rPr>
                          <w:t>an</w:t>
                        </w:r>
                        <w:r>
                          <w:rPr>
                            <w:color w:val="231F20"/>
                            <w:spacing w:val="-9"/>
                          </w:rPr>
                          <w:t xml:space="preserve"> </w:t>
                        </w:r>
                        <w:r>
                          <w:rPr>
                            <w:color w:val="231F20"/>
                            <w:spacing w:val="-2"/>
                          </w:rPr>
                          <w:t>office</w:t>
                        </w:r>
                        <w:r>
                          <w:rPr>
                            <w:color w:val="231F20"/>
                            <w:spacing w:val="-9"/>
                          </w:rPr>
                          <w:t xml:space="preserve"> </w:t>
                        </w:r>
                        <w:r>
                          <w:rPr>
                            <w:color w:val="231F20"/>
                            <w:spacing w:val="-2"/>
                          </w:rPr>
                          <w:t xml:space="preserve">down- </w:t>
                        </w:r>
                        <w:r>
                          <w:rPr>
                            <w:color w:val="231F20"/>
                            <w:w w:val="105%"/>
                          </w:rPr>
                          <w:t>town.</w:t>
                        </w:r>
                        <w:r>
                          <w:rPr>
                            <w:color w:val="231F20"/>
                            <w:spacing w:val="23"/>
                            <w:w w:val="105%"/>
                          </w:rPr>
                          <w:t xml:space="preserve"> </w:t>
                        </w:r>
                        <w:r>
                          <w:rPr>
                            <w:color w:val="231F20"/>
                            <w:w w:val="105%"/>
                          </w:rPr>
                          <w:t>I</w:t>
                        </w:r>
                        <w:r>
                          <w:rPr>
                            <w:color w:val="231F20"/>
                            <w:spacing w:val="-12"/>
                            <w:w w:val="105%"/>
                          </w:rPr>
                          <w:t xml:space="preserve"> </w:t>
                        </w:r>
                        <w:r>
                          <w:rPr>
                            <w:color w:val="231F20"/>
                            <w:w w:val="105%"/>
                          </w:rPr>
                          <w:t>had</w:t>
                        </w:r>
                        <w:r>
                          <w:rPr>
                            <w:color w:val="231F20"/>
                            <w:spacing w:val="-12"/>
                            <w:w w:val="105%"/>
                          </w:rPr>
                          <w:t xml:space="preserve"> </w:t>
                        </w:r>
                        <w:r>
                          <w:rPr>
                            <w:color w:val="231F20"/>
                            <w:w w:val="105%"/>
                          </w:rPr>
                          <w:t>some</w:t>
                        </w:r>
                        <w:r>
                          <w:rPr>
                            <w:color w:val="231F20"/>
                            <w:spacing w:val="-12"/>
                            <w:w w:val="105%"/>
                          </w:rPr>
                          <w:t xml:space="preserve"> </w:t>
                        </w:r>
                        <w:r>
                          <w:rPr>
                            <w:color w:val="231F20"/>
                            <w:w w:val="105%"/>
                          </w:rPr>
                          <w:t>money,</w:t>
                        </w:r>
                        <w:r>
                          <w:rPr>
                            <w:color w:val="231F20"/>
                            <w:spacing w:val="-11"/>
                            <w:w w:val="105%"/>
                          </w:rPr>
                          <w:t xml:space="preserve"> </w:t>
                        </w:r>
                        <w:r>
                          <w:rPr>
                            <w:color w:val="231F20"/>
                            <w:w w:val="105%"/>
                          </w:rPr>
                          <w:t>all</w:t>
                        </w:r>
                        <w:r>
                          <w:rPr>
                            <w:color w:val="231F20"/>
                            <w:spacing w:val="-12"/>
                            <w:w w:val="105%"/>
                          </w:rPr>
                          <w:t xml:space="preserve"> </w:t>
                        </w:r>
                        <w:r>
                          <w:rPr>
                            <w:color w:val="231F20"/>
                            <w:w w:val="105%"/>
                          </w:rPr>
                          <w:t>the</w:t>
                        </w:r>
                        <w:r>
                          <w:rPr>
                            <w:color w:val="231F20"/>
                            <w:spacing w:val="-12"/>
                            <w:w w:val="105%"/>
                          </w:rPr>
                          <w:t xml:space="preserve"> </w:t>
                        </w:r>
                        <w:r>
                          <w:rPr>
                            <w:color w:val="231F20"/>
                            <w:w w:val="105%"/>
                          </w:rPr>
                          <w:t>time</w:t>
                        </w:r>
                        <w:r>
                          <w:rPr>
                            <w:color w:val="231F20"/>
                            <w:spacing w:val="-12"/>
                            <w:w w:val="105%"/>
                          </w:rPr>
                          <w:t xml:space="preserve"> </w:t>
                        </w:r>
                        <w:r>
                          <w:rPr>
                            <w:color w:val="231F20"/>
                            <w:w w:val="105%"/>
                          </w:rPr>
                          <w:t>in</w:t>
                        </w:r>
                        <w:r>
                          <w:rPr>
                            <w:color w:val="231F20"/>
                            <w:spacing w:val="-11"/>
                            <w:w w:val="105%"/>
                          </w:rPr>
                          <w:t xml:space="preserve"> </w:t>
                        </w:r>
                        <w:r>
                          <w:rPr>
                            <w:color w:val="231F20"/>
                            <w:w w:val="105%"/>
                          </w:rPr>
                          <w:t>the</w:t>
                        </w:r>
                        <w:r>
                          <w:rPr>
                            <w:color w:val="231F20"/>
                            <w:spacing w:val="-12"/>
                            <w:w w:val="105%"/>
                          </w:rPr>
                          <w:t xml:space="preserve"> </w:t>
                        </w:r>
                        <w:r>
                          <w:rPr>
                            <w:color w:val="231F20"/>
                            <w:w w:val="105%"/>
                          </w:rPr>
                          <w:t>world,</w:t>
                        </w:r>
                        <w:r>
                          <w:rPr>
                            <w:color w:val="231F20"/>
                            <w:spacing w:val="-12"/>
                            <w:w w:val="105%"/>
                          </w:rPr>
                          <w:t xml:space="preserve"> </w:t>
                        </w:r>
                        <w:r>
                          <w:rPr>
                            <w:color w:val="231F20"/>
                            <w:w w:val="105%"/>
                          </w:rPr>
                          <w:t>and considerable</w:t>
                        </w:r>
                        <w:r>
                          <w:rPr>
                            <w:color w:val="231F20"/>
                            <w:spacing w:val="-12"/>
                            <w:w w:val="105%"/>
                          </w:rPr>
                          <w:t xml:space="preserve"> </w:t>
                        </w:r>
                        <w:r>
                          <w:rPr>
                            <w:color w:val="231F20"/>
                            <w:w w:val="105%"/>
                          </w:rPr>
                          <w:t>stomach</w:t>
                        </w:r>
                        <w:r>
                          <w:rPr>
                            <w:color w:val="231F20"/>
                            <w:spacing w:val="-12"/>
                            <w:w w:val="105%"/>
                          </w:rPr>
                          <w:t xml:space="preserve"> </w:t>
                        </w:r>
                        <w:r>
                          <w:rPr>
                            <w:color w:val="231F20"/>
                            <w:w w:val="105%"/>
                          </w:rPr>
                          <w:t>trouble.</w:t>
                        </w:r>
                        <w:r>
                          <w:rPr>
                            <w:color w:val="231F20"/>
                            <w:spacing w:val="12"/>
                            <w:w w:val="105%"/>
                          </w:rPr>
                          <w:t xml:space="preserve"> </w:t>
                        </w:r>
                        <w:r>
                          <w:rPr>
                            <w:color w:val="231F20"/>
                            <w:w w:val="105%"/>
                          </w:rPr>
                          <w:t>I</w:t>
                        </w:r>
                        <w:r>
                          <w:rPr>
                            <w:color w:val="231F20"/>
                            <w:spacing w:val="-11"/>
                            <w:w w:val="105%"/>
                          </w:rPr>
                          <w:t xml:space="preserve"> </w:t>
                        </w:r>
                        <w:r>
                          <w:rPr>
                            <w:color w:val="231F20"/>
                            <w:w w:val="105%"/>
                          </w:rPr>
                          <w:t>soon</w:t>
                        </w:r>
                        <w:r>
                          <w:rPr>
                            <w:color w:val="231F20"/>
                            <w:spacing w:val="-12"/>
                            <w:w w:val="105%"/>
                          </w:rPr>
                          <w:t xml:space="preserve"> </w:t>
                        </w:r>
                        <w:r>
                          <w:rPr>
                            <w:color w:val="231F20"/>
                            <w:w w:val="105%"/>
                          </w:rPr>
                          <w:t>discovered</w:t>
                        </w:r>
                        <w:r>
                          <w:rPr>
                            <w:color w:val="231F20"/>
                            <w:spacing w:val="-12"/>
                            <w:w w:val="105%"/>
                          </w:rPr>
                          <w:t xml:space="preserve"> </w:t>
                        </w:r>
                        <w:r>
                          <w:rPr>
                            <w:color w:val="231F20"/>
                            <w:w w:val="105%"/>
                          </w:rPr>
                          <w:t>that</w:t>
                        </w:r>
                        <w:r>
                          <w:rPr>
                            <w:color w:val="231F20"/>
                            <w:spacing w:val="-12"/>
                            <w:w w:val="105%"/>
                          </w:rPr>
                          <w:t xml:space="preserve"> </w:t>
                        </w:r>
                        <w:r>
                          <w:rPr>
                            <w:color w:val="231F20"/>
                            <w:w w:val="105%"/>
                          </w:rPr>
                          <w:t>a couple</w:t>
                        </w:r>
                        <w:r>
                          <w:rPr>
                            <w:color w:val="231F20"/>
                            <w:spacing w:val="-10"/>
                            <w:w w:val="105%"/>
                          </w:rPr>
                          <w:t xml:space="preserve"> </w:t>
                        </w:r>
                        <w:r>
                          <w:rPr>
                            <w:color w:val="231F20"/>
                            <w:w w:val="105%"/>
                          </w:rPr>
                          <w:t>of</w:t>
                        </w:r>
                        <w:r>
                          <w:rPr>
                            <w:color w:val="231F20"/>
                            <w:spacing w:val="-10"/>
                            <w:w w:val="105%"/>
                          </w:rPr>
                          <w:t xml:space="preserve"> </w:t>
                        </w:r>
                        <w:r>
                          <w:rPr>
                            <w:color w:val="231F20"/>
                            <w:w w:val="105%"/>
                          </w:rPr>
                          <w:t>drinks</w:t>
                        </w:r>
                        <w:r>
                          <w:rPr>
                            <w:color w:val="231F20"/>
                            <w:spacing w:val="-10"/>
                            <w:w w:val="105%"/>
                          </w:rPr>
                          <w:t xml:space="preserve"> </w:t>
                        </w:r>
                        <w:r>
                          <w:rPr>
                            <w:color w:val="231F20"/>
                            <w:w w:val="105%"/>
                          </w:rPr>
                          <w:t>would</w:t>
                        </w:r>
                        <w:r>
                          <w:rPr>
                            <w:color w:val="231F20"/>
                            <w:spacing w:val="-10"/>
                            <w:w w:val="105%"/>
                          </w:rPr>
                          <w:t xml:space="preserve"> </w:t>
                        </w:r>
                        <w:r>
                          <w:rPr>
                            <w:color w:val="231F20"/>
                            <w:w w:val="105%"/>
                          </w:rPr>
                          <w:t>alleviate</w:t>
                        </w:r>
                        <w:r>
                          <w:rPr>
                            <w:color w:val="231F20"/>
                            <w:spacing w:val="-10"/>
                            <w:w w:val="105%"/>
                          </w:rPr>
                          <w:t xml:space="preserve"> </w:t>
                        </w:r>
                        <w:r>
                          <w:rPr>
                            <w:color w:val="231F20"/>
                            <w:w w:val="105%"/>
                          </w:rPr>
                          <w:t>my</w:t>
                        </w:r>
                        <w:r>
                          <w:rPr>
                            <w:color w:val="231F20"/>
                            <w:spacing w:val="-10"/>
                            <w:w w:val="105%"/>
                          </w:rPr>
                          <w:t xml:space="preserve"> </w:t>
                        </w:r>
                        <w:r>
                          <w:rPr>
                            <w:color w:val="231F20"/>
                            <w:w w:val="105%"/>
                          </w:rPr>
                          <w:t>gastric</w:t>
                        </w:r>
                        <w:r>
                          <w:rPr>
                            <w:color w:val="231F20"/>
                            <w:spacing w:val="-10"/>
                            <w:w w:val="105%"/>
                          </w:rPr>
                          <w:t xml:space="preserve"> </w:t>
                        </w:r>
                        <w:r>
                          <w:rPr>
                            <w:color w:val="231F20"/>
                            <w:w w:val="105%"/>
                          </w:rPr>
                          <w:t>distress,</w:t>
                        </w:r>
                        <w:r>
                          <w:rPr>
                            <w:color w:val="231F20"/>
                            <w:spacing w:val="-10"/>
                            <w:w w:val="105%"/>
                          </w:rPr>
                          <w:t xml:space="preserve"> </w:t>
                        </w:r>
                        <w:r>
                          <w:rPr>
                            <w:color w:val="231F20"/>
                            <w:w w:val="105%"/>
                          </w:rPr>
                          <w:t xml:space="preserve">at </w:t>
                        </w:r>
                        <w:r>
                          <w:rPr>
                            <w:color w:val="231F20"/>
                          </w:rPr>
                          <w:t>least</w:t>
                        </w:r>
                        <w:r>
                          <w:rPr>
                            <w:color w:val="231F20"/>
                            <w:spacing w:val="-8"/>
                          </w:rPr>
                          <w:t xml:space="preserve"> </w:t>
                        </w:r>
                        <w:r>
                          <w:rPr>
                            <w:color w:val="231F20"/>
                          </w:rPr>
                          <w:t>for</w:t>
                        </w:r>
                        <w:r>
                          <w:rPr>
                            <w:color w:val="231F20"/>
                            <w:spacing w:val="-8"/>
                          </w:rPr>
                          <w:t xml:space="preserve"> </w:t>
                        </w:r>
                        <w:r>
                          <w:rPr>
                            <w:color w:val="231F20"/>
                          </w:rPr>
                          <w:t>a</w:t>
                        </w:r>
                        <w:r>
                          <w:rPr>
                            <w:color w:val="231F20"/>
                            <w:spacing w:val="-8"/>
                          </w:rPr>
                          <w:t xml:space="preserve"> </w:t>
                        </w:r>
                        <w:r>
                          <w:rPr>
                            <w:color w:val="231F20"/>
                          </w:rPr>
                          <w:t>few</w:t>
                        </w:r>
                        <w:r>
                          <w:rPr>
                            <w:color w:val="231F20"/>
                            <w:spacing w:val="-8"/>
                          </w:rPr>
                          <w:t xml:space="preserve"> </w:t>
                        </w:r>
                        <w:r>
                          <w:rPr>
                            <w:color w:val="231F20"/>
                          </w:rPr>
                          <w:t>hours</w:t>
                        </w:r>
                        <w:r>
                          <w:rPr>
                            <w:color w:val="231F20"/>
                            <w:spacing w:val="-8"/>
                          </w:rPr>
                          <w:t xml:space="preserve"> </w:t>
                        </w:r>
                        <w:r>
                          <w:rPr>
                            <w:color w:val="231F20"/>
                          </w:rPr>
                          <w:t>at</w:t>
                        </w:r>
                        <w:r>
                          <w:rPr>
                            <w:color w:val="231F20"/>
                            <w:spacing w:val="-8"/>
                          </w:rPr>
                          <w:t xml:space="preserve"> </w:t>
                        </w:r>
                        <w:r>
                          <w:rPr>
                            <w:color w:val="231F20"/>
                          </w:rPr>
                          <w:t>a</w:t>
                        </w:r>
                        <w:r>
                          <w:rPr>
                            <w:color w:val="231F20"/>
                            <w:spacing w:val="-8"/>
                          </w:rPr>
                          <w:t xml:space="preserve"> </w:t>
                        </w:r>
                        <w:r>
                          <w:rPr>
                            <w:color w:val="231F20"/>
                          </w:rPr>
                          <w:t>time,</w:t>
                        </w:r>
                        <w:r>
                          <w:rPr>
                            <w:color w:val="231F20"/>
                            <w:spacing w:val="-8"/>
                          </w:rPr>
                          <w:t xml:space="preserve"> </w:t>
                        </w:r>
                        <w:r>
                          <w:rPr>
                            <w:color w:val="231F20"/>
                          </w:rPr>
                          <w:t>so</w:t>
                        </w:r>
                        <w:r>
                          <w:rPr>
                            <w:color w:val="231F20"/>
                            <w:spacing w:val="-8"/>
                          </w:rPr>
                          <w:t xml:space="preserve"> </w:t>
                        </w:r>
                        <w:r>
                          <w:rPr>
                            <w:color w:val="231F20"/>
                          </w:rPr>
                          <w:t>it</w:t>
                        </w:r>
                        <w:r>
                          <w:rPr>
                            <w:color w:val="231F20"/>
                            <w:spacing w:val="-8"/>
                          </w:rPr>
                          <w:t xml:space="preserve"> </w:t>
                        </w:r>
                        <w:r>
                          <w:rPr>
                            <w:color w:val="231F20"/>
                          </w:rPr>
                          <w:t>was</w:t>
                        </w:r>
                        <w:r>
                          <w:rPr>
                            <w:color w:val="231F20"/>
                            <w:spacing w:val="-8"/>
                          </w:rPr>
                          <w:t xml:space="preserve"> </w:t>
                        </w:r>
                        <w:r>
                          <w:rPr>
                            <w:color w:val="231F20"/>
                          </w:rPr>
                          <w:t>not</w:t>
                        </w:r>
                        <w:r>
                          <w:rPr>
                            <w:color w:val="231F20"/>
                            <w:spacing w:val="-8"/>
                          </w:rPr>
                          <w:t xml:space="preserve"> </w:t>
                        </w:r>
                        <w:r>
                          <w:rPr>
                            <w:color w:val="231F20"/>
                          </w:rPr>
                          <w:t>at</w:t>
                        </w:r>
                        <w:r>
                          <w:rPr>
                            <w:color w:val="231F20"/>
                            <w:spacing w:val="-8"/>
                          </w:rPr>
                          <w:t xml:space="preserve"> </w:t>
                        </w:r>
                        <w:r>
                          <w:rPr>
                            <w:color w:val="231F20"/>
                          </w:rPr>
                          <w:t>all</w:t>
                        </w:r>
                        <w:r>
                          <w:rPr>
                            <w:color w:val="231F20"/>
                            <w:spacing w:val="-8"/>
                          </w:rPr>
                          <w:t xml:space="preserve"> </w:t>
                        </w:r>
                        <w:r>
                          <w:rPr>
                            <w:color w:val="231F20"/>
                          </w:rPr>
                          <w:t xml:space="preserve">difficult </w:t>
                        </w:r>
                        <w:r>
                          <w:rPr>
                            <w:color w:val="231F20"/>
                            <w:w w:val="105%"/>
                          </w:rPr>
                          <w:t>for</w:t>
                        </w:r>
                        <w:r>
                          <w:rPr>
                            <w:color w:val="231F20"/>
                            <w:spacing w:val="-6"/>
                            <w:w w:val="105%"/>
                          </w:rPr>
                          <w:t xml:space="preserve"> </w:t>
                        </w:r>
                        <w:r>
                          <w:rPr>
                            <w:color w:val="231F20"/>
                            <w:w w:val="105%"/>
                          </w:rPr>
                          <w:t>me</w:t>
                        </w:r>
                        <w:r>
                          <w:rPr>
                            <w:color w:val="231F20"/>
                            <w:spacing w:val="-6"/>
                            <w:w w:val="105%"/>
                          </w:rPr>
                          <w:t xml:space="preserve"> </w:t>
                        </w:r>
                        <w:r>
                          <w:rPr>
                            <w:color w:val="231F20"/>
                            <w:w w:val="105%"/>
                          </w:rPr>
                          <w:t>to</w:t>
                        </w:r>
                        <w:r>
                          <w:rPr>
                            <w:color w:val="231F20"/>
                            <w:spacing w:val="-6"/>
                            <w:w w:val="105%"/>
                          </w:rPr>
                          <w:t xml:space="preserve"> </w:t>
                        </w:r>
                        <w:r>
                          <w:rPr>
                            <w:color w:val="231F20"/>
                            <w:w w:val="105%"/>
                          </w:rPr>
                          <w:t>return</w:t>
                        </w:r>
                        <w:r>
                          <w:rPr>
                            <w:color w:val="231F20"/>
                            <w:spacing w:val="-6"/>
                            <w:w w:val="105%"/>
                          </w:rPr>
                          <w:t xml:space="preserve"> </w:t>
                        </w:r>
                        <w:r>
                          <w:rPr>
                            <w:color w:val="231F20"/>
                            <w:w w:val="105%"/>
                          </w:rPr>
                          <w:t>to</w:t>
                        </w:r>
                        <w:r>
                          <w:rPr>
                            <w:color w:val="231F20"/>
                            <w:spacing w:val="-6"/>
                            <w:w w:val="105%"/>
                          </w:rPr>
                          <w:t xml:space="preserve"> </w:t>
                        </w:r>
                        <w:r>
                          <w:rPr>
                            <w:color w:val="231F20"/>
                            <w:w w:val="105%"/>
                          </w:rPr>
                          <w:t>my</w:t>
                        </w:r>
                        <w:r>
                          <w:rPr>
                            <w:color w:val="231F20"/>
                            <w:spacing w:val="-6"/>
                            <w:w w:val="105%"/>
                          </w:rPr>
                          <w:t xml:space="preserve"> </w:t>
                        </w:r>
                        <w:r>
                          <w:rPr>
                            <w:color w:val="231F20"/>
                            <w:w w:val="105%"/>
                          </w:rPr>
                          <w:t>former</w:t>
                        </w:r>
                        <w:r>
                          <w:rPr>
                            <w:color w:val="231F20"/>
                            <w:spacing w:val="-6"/>
                            <w:w w:val="105%"/>
                          </w:rPr>
                          <w:t xml:space="preserve"> </w:t>
                        </w:r>
                        <w:r>
                          <w:rPr>
                            <w:color w:val="231F20"/>
                            <w:w w:val="105%"/>
                          </w:rPr>
                          <w:t>excessive</w:t>
                        </w:r>
                        <w:r>
                          <w:rPr>
                            <w:color w:val="231F20"/>
                            <w:spacing w:val="-6"/>
                            <w:w w:val="105%"/>
                          </w:rPr>
                          <w:t xml:space="preserve"> </w:t>
                        </w:r>
                        <w:r>
                          <w:rPr>
                            <w:color w:val="231F20"/>
                            <w:w w:val="105%"/>
                          </w:rPr>
                          <w:t>indulgence.</w:t>
                        </w:r>
                      </w:p>
                      <w:p w14:paraId="56E2E4D1" w14:textId="77777777" w:rsidR="00000000" w:rsidRDefault="00000000">
                        <w:pPr>
                          <w:pStyle w:val="BodyText"/>
                          <w:kinsoku w:val="0"/>
                          <w:overflowPunct w:val="0"/>
                          <w:spacing w:line="13.05pt" w:lineRule="auto"/>
                          <w:rPr>
                            <w:color w:val="231F20"/>
                            <w:spacing w:val="-5"/>
                            <w:w w:val="105%"/>
                          </w:rPr>
                        </w:pPr>
                        <w:r>
                          <w:rPr>
                            <w:color w:val="231F20"/>
                            <w:w w:val="105%"/>
                          </w:rPr>
                          <w:t>By this time I was beginning to pay very dearly physically and, in hope of relief, voluntarily incar- cerated</w:t>
                        </w:r>
                        <w:r>
                          <w:rPr>
                            <w:color w:val="231F20"/>
                            <w:spacing w:val="28"/>
                            <w:w w:val="105%"/>
                          </w:rPr>
                          <w:t xml:space="preserve"> </w:t>
                        </w:r>
                        <w:r>
                          <w:rPr>
                            <w:color w:val="231F20"/>
                            <w:w w:val="105%"/>
                          </w:rPr>
                          <w:t>myself</w:t>
                        </w:r>
                        <w:r>
                          <w:rPr>
                            <w:color w:val="231F20"/>
                            <w:spacing w:val="29"/>
                            <w:w w:val="105%"/>
                          </w:rPr>
                          <w:t xml:space="preserve"> </w:t>
                        </w:r>
                        <w:r>
                          <w:rPr>
                            <w:color w:val="231F20"/>
                            <w:w w:val="105%"/>
                          </w:rPr>
                          <w:t>at</w:t>
                        </w:r>
                        <w:r>
                          <w:rPr>
                            <w:color w:val="231F20"/>
                            <w:spacing w:val="28"/>
                            <w:w w:val="105%"/>
                          </w:rPr>
                          <w:t xml:space="preserve"> </w:t>
                        </w:r>
                        <w:r>
                          <w:rPr>
                            <w:color w:val="231F20"/>
                            <w:w w:val="105%"/>
                          </w:rPr>
                          <w:t>least</w:t>
                        </w:r>
                        <w:r>
                          <w:rPr>
                            <w:color w:val="231F20"/>
                            <w:spacing w:val="29"/>
                            <w:w w:val="105%"/>
                          </w:rPr>
                          <w:t xml:space="preserve"> </w:t>
                        </w:r>
                        <w:r>
                          <w:rPr>
                            <w:color w:val="231F20"/>
                            <w:w w:val="105%"/>
                          </w:rPr>
                          <w:t>a</w:t>
                        </w:r>
                        <w:r>
                          <w:rPr>
                            <w:color w:val="231F20"/>
                            <w:spacing w:val="28"/>
                            <w:w w:val="105%"/>
                          </w:rPr>
                          <w:t xml:space="preserve"> </w:t>
                        </w:r>
                        <w:r>
                          <w:rPr>
                            <w:color w:val="231F20"/>
                            <w:w w:val="105%"/>
                          </w:rPr>
                          <w:t>dozen</w:t>
                        </w:r>
                        <w:r>
                          <w:rPr>
                            <w:color w:val="231F20"/>
                            <w:spacing w:val="29"/>
                            <w:w w:val="105%"/>
                          </w:rPr>
                          <w:t xml:space="preserve"> </w:t>
                        </w:r>
                        <w:r>
                          <w:rPr>
                            <w:color w:val="231F20"/>
                            <w:w w:val="105%"/>
                          </w:rPr>
                          <w:t>times</w:t>
                        </w:r>
                        <w:r>
                          <w:rPr>
                            <w:color w:val="231F20"/>
                            <w:spacing w:val="28"/>
                            <w:w w:val="105%"/>
                          </w:rPr>
                          <w:t xml:space="preserve"> </w:t>
                        </w:r>
                        <w:r>
                          <w:rPr>
                            <w:color w:val="231F20"/>
                            <w:w w:val="105%"/>
                          </w:rPr>
                          <w:t>in</w:t>
                        </w:r>
                        <w:r>
                          <w:rPr>
                            <w:color w:val="231F20"/>
                            <w:spacing w:val="29"/>
                            <w:w w:val="105%"/>
                          </w:rPr>
                          <w:t xml:space="preserve"> </w:t>
                        </w:r>
                        <w:r>
                          <w:rPr>
                            <w:color w:val="231F20"/>
                            <w:w w:val="105%"/>
                          </w:rPr>
                          <w:t>one</w:t>
                        </w:r>
                        <w:r>
                          <w:rPr>
                            <w:color w:val="231F20"/>
                            <w:spacing w:val="28"/>
                            <w:w w:val="105%"/>
                          </w:rPr>
                          <w:t xml:space="preserve"> </w:t>
                        </w:r>
                        <w:r>
                          <w:rPr>
                            <w:color w:val="231F20"/>
                            <w:w w:val="105%"/>
                          </w:rPr>
                          <w:t>of</w:t>
                        </w:r>
                        <w:r>
                          <w:rPr>
                            <w:color w:val="231F20"/>
                            <w:spacing w:val="29"/>
                            <w:w w:val="105%"/>
                          </w:rPr>
                          <w:t xml:space="preserve"> </w:t>
                        </w:r>
                        <w:r>
                          <w:rPr>
                            <w:color w:val="231F20"/>
                            <w:spacing w:val="-5"/>
                            <w:w w:val="105%"/>
                          </w:rPr>
                          <w:t>the</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5F454E5F" w14:textId="1B625E34"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2283904" behindDoc="1" locked="0" layoutInCell="0" allowOverlap="1" wp14:anchorId="00F4BE69" wp14:editId="4D99ABD8">
            <wp:simplePos x="0" y="0"/>
            <wp:positionH relativeFrom="page">
              <wp:posOffset>977900</wp:posOffset>
            </wp:positionH>
            <wp:positionV relativeFrom="page">
              <wp:posOffset>207645</wp:posOffset>
            </wp:positionV>
            <wp:extent cx="1474470" cy="138430"/>
            <wp:effectExtent l="0" t="0" r="0" b="0"/>
            <wp:wrapNone/>
            <wp:docPr id="31" name="Text Box 613"/>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47447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5DFCE04A"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DOCTOR</w:t>
                        </w:r>
                        <w:r>
                          <w:rPr>
                            <w:color w:val="231F20"/>
                            <w:spacing w:val="39"/>
                            <w:sz w:val="16"/>
                            <w:szCs w:val="16"/>
                          </w:rPr>
                          <w:t xml:space="preserve"> </w:t>
                        </w:r>
                        <w:r>
                          <w:rPr>
                            <w:color w:val="231F20"/>
                            <w:sz w:val="16"/>
                            <w:szCs w:val="16"/>
                          </w:rPr>
                          <w:t>BOB’S</w:t>
                        </w:r>
                        <w:r>
                          <w:rPr>
                            <w:color w:val="231F20"/>
                            <w:spacing w:val="40"/>
                            <w:sz w:val="16"/>
                            <w:szCs w:val="16"/>
                          </w:rPr>
                          <w:t xml:space="preserve"> </w:t>
                        </w:r>
                        <w:r>
                          <w:rPr>
                            <w:color w:val="231F20"/>
                            <w:spacing w:val="-2"/>
                            <w:sz w:val="16"/>
                            <w:szCs w:val="16"/>
                          </w:rPr>
                          <w:t>NIGHTMARE</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284928" behindDoc="1" locked="0" layoutInCell="0" allowOverlap="1" wp14:anchorId="483974F2" wp14:editId="37833952">
            <wp:simplePos x="0" y="0"/>
            <wp:positionH relativeFrom="page">
              <wp:posOffset>2787650</wp:posOffset>
            </wp:positionH>
            <wp:positionV relativeFrom="page">
              <wp:posOffset>207645</wp:posOffset>
            </wp:positionV>
            <wp:extent cx="206375" cy="138430"/>
            <wp:effectExtent l="0" t="0" r="0" b="0"/>
            <wp:wrapNone/>
            <wp:docPr id="30" name="Text Box 614"/>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0637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1F2146F7"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175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285952" behindDoc="1" locked="0" layoutInCell="0" allowOverlap="1" wp14:anchorId="5F484799" wp14:editId="2ED344C6">
            <wp:simplePos x="0" y="0"/>
            <wp:positionH relativeFrom="page">
              <wp:posOffset>374650</wp:posOffset>
            </wp:positionH>
            <wp:positionV relativeFrom="page">
              <wp:posOffset>377190</wp:posOffset>
            </wp:positionV>
            <wp:extent cx="2619375" cy="4424680"/>
            <wp:effectExtent l="0" t="0" r="0" b="0"/>
            <wp:wrapNone/>
            <wp:docPr id="29" name="Text Box 615"/>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19375" cy="4424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1BAB9671" w14:textId="77777777" w:rsidR="00000000" w:rsidRDefault="00000000">
                        <w:pPr>
                          <w:pStyle w:val="BodyText"/>
                          <w:kinsoku w:val="0"/>
                          <w:overflowPunct w:val="0"/>
                          <w:spacing w:before="0.85pt" w:line="12.95pt" w:lineRule="auto"/>
                          <w:ind w:end="1pt" w:firstLine="0pt"/>
                          <w:rPr>
                            <w:color w:val="231F20"/>
                            <w:w w:val="105%"/>
                          </w:rPr>
                        </w:pPr>
                        <w:r>
                          <w:rPr>
                            <w:color w:val="231F20"/>
                            <w:w w:val="105%"/>
                          </w:rPr>
                          <w:t>local</w:t>
                        </w:r>
                        <w:r>
                          <w:rPr>
                            <w:color w:val="231F20"/>
                            <w:spacing w:val="-12"/>
                            <w:w w:val="105%"/>
                          </w:rPr>
                          <w:t xml:space="preserve"> </w:t>
                        </w:r>
                        <w:r>
                          <w:rPr>
                            <w:color w:val="231F20"/>
                            <w:w w:val="105%"/>
                          </w:rPr>
                          <w:t>sanitariums.</w:t>
                        </w:r>
                        <w:r>
                          <w:rPr>
                            <w:color w:val="231F20"/>
                            <w:spacing w:val="-10"/>
                            <w:w w:val="105%"/>
                          </w:rPr>
                          <w:t xml:space="preserve"> </w:t>
                        </w:r>
                        <w:r>
                          <w:rPr>
                            <w:color w:val="231F20"/>
                            <w:w w:val="105%"/>
                          </w:rPr>
                          <w:t>I</w:t>
                        </w:r>
                        <w:r>
                          <w:rPr>
                            <w:color w:val="231F20"/>
                            <w:spacing w:val="-12"/>
                            <w:w w:val="105%"/>
                          </w:rPr>
                          <w:t xml:space="preserve"> </w:t>
                        </w:r>
                        <w:r>
                          <w:rPr>
                            <w:color w:val="231F20"/>
                            <w:w w:val="105%"/>
                          </w:rPr>
                          <w:t>was</w:t>
                        </w:r>
                        <w:r>
                          <w:rPr>
                            <w:color w:val="231F20"/>
                            <w:spacing w:val="-12"/>
                            <w:w w:val="105%"/>
                          </w:rPr>
                          <w:t xml:space="preserve"> </w:t>
                        </w:r>
                        <w:r>
                          <w:rPr>
                            <w:color w:val="231F20"/>
                            <w:w w:val="105%"/>
                          </w:rPr>
                          <w:t>between</w:t>
                        </w:r>
                        <w:r>
                          <w:rPr>
                            <w:color w:val="231F20"/>
                            <w:spacing w:val="-11"/>
                            <w:w w:val="105%"/>
                          </w:rPr>
                          <w:t xml:space="preserve"> </w:t>
                        </w:r>
                        <w:r>
                          <w:rPr>
                            <w:color w:val="231F20"/>
                            <w:w w:val="105%"/>
                          </w:rPr>
                          <w:t>Scylla</w:t>
                        </w:r>
                        <w:r>
                          <w:rPr>
                            <w:color w:val="231F20"/>
                            <w:spacing w:val="-12"/>
                            <w:w w:val="105%"/>
                          </w:rPr>
                          <w:t xml:space="preserve"> </w:t>
                        </w:r>
                        <w:r>
                          <w:rPr>
                            <w:color w:val="231F20"/>
                            <w:w w:val="105%"/>
                          </w:rPr>
                          <w:t>and</w:t>
                        </w:r>
                        <w:r>
                          <w:rPr>
                            <w:color w:val="231F20"/>
                            <w:spacing w:val="-12"/>
                            <w:w w:val="105%"/>
                          </w:rPr>
                          <w:t xml:space="preserve"> </w:t>
                        </w:r>
                        <w:r>
                          <w:rPr>
                            <w:color w:val="231F20"/>
                            <w:w w:val="105%"/>
                          </w:rPr>
                          <w:t xml:space="preserve">Charybdis </w:t>
                        </w:r>
                        <w:r>
                          <w:rPr>
                            <w:color w:val="231F20"/>
                          </w:rPr>
                          <w:t>now,</w:t>
                        </w:r>
                        <w:r>
                          <w:rPr>
                            <w:color w:val="231F20"/>
                            <w:spacing w:val="-1"/>
                          </w:rPr>
                          <w:t xml:space="preserve"> </w:t>
                        </w:r>
                        <w:r>
                          <w:rPr>
                            <w:color w:val="231F20"/>
                          </w:rPr>
                          <w:t>because</w:t>
                        </w:r>
                        <w:r>
                          <w:rPr>
                            <w:color w:val="231F20"/>
                            <w:spacing w:val="-1"/>
                          </w:rPr>
                          <w:t xml:space="preserve"> </w:t>
                        </w:r>
                        <w:r>
                          <w:rPr>
                            <w:color w:val="231F20"/>
                          </w:rPr>
                          <w:t>if</w:t>
                        </w:r>
                        <w:r>
                          <w:rPr>
                            <w:color w:val="231F20"/>
                            <w:spacing w:val="-1"/>
                          </w:rPr>
                          <w:t xml:space="preserve"> </w:t>
                        </w:r>
                        <w:r>
                          <w:rPr>
                            <w:color w:val="231F20"/>
                          </w:rPr>
                          <w:t>I</w:t>
                        </w:r>
                        <w:r>
                          <w:rPr>
                            <w:color w:val="231F20"/>
                            <w:spacing w:val="-1"/>
                          </w:rPr>
                          <w:t xml:space="preserve"> </w:t>
                        </w:r>
                        <w:r>
                          <w:rPr>
                            <w:color w:val="231F20"/>
                          </w:rPr>
                          <w:t>did</w:t>
                        </w:r>
                        <w:r>
                          <w:rPr>
                            <w:color w:val="231F20"/>
                            <w:spacing w:val="-1"/>
                          </w:rPr>
                          <w:t xml:space="preserve"> </w:t>
                        </w:r>
                        <w:r>
                          <w:rPr>
                            <w:color w:val="231F20"/>
                          </w:rPr>
                          <w:t>not</w:t>
                        </w:r>
                        <w:r>
                          <w:rPr>
                            <w:color w:val="231F20"/>
                            <w:spacing w:val="-1"/>
                          </w:rPr>
                          <w:t xml:space="preserve"> </w:t>
                        </w:r>
                        <w:r>
                          <w:rPr>
                            <w:color w:val="231F20"/>
                          </w:rPr>
                          <w:t>drink</w:t>
                        </w:r>
                        <w:r>
                          <w:rPr>
                            <w:color w:val="231F20"/>
                            <w:spacing w:val="-1"/>
                          </w:rPr>
                          <w:t xml:space="preserve"> </w:t>
                        </w:r>
                        <w:r>
                          <w:rPr>
                            <w:color w:val="231F20"/>
                          </w:rPr>
                          <w:t>my</w:t>
                        </w:r>
                        <w:r>
                          <w:rPr>
                            <w:color w:val="231F20"/>
                            <w:spacing w:val="-1"/>
                          </w:rPr>
                          <w:t xml:space="preserve"> </w:t>
                        </w:r>
                        <w:r>
                          <w:rPr>
                            <w:color w:val="231F20"/>
                          </w:rPr>
                          <w:t>stomach</w:t>
                        </w:r>
                        <w:r>
                          <w:rPr>
                            <w:color w:val="231F20"/>
                            <w:spacing w:val="-1"/>
                          </w:rPr>
                          <w:t xml:space="preserve"> </w:t>
                        </w:r>
                        <w:r>
                          <w:rPr>
                            <w:color w:val="231F20"/>
                          </w:rPr>
                          <w:t>tortured</w:t>
                        </w:r>
                        <w:r>
                          <w:rPr>
                            <w:color w:val="231F20"/>
                            <w:spacing w:val="-1"/>
                          </w:rPr>
                          <w:t xml:space="preserve"> </w:t>
                        </w:r>
                        <w:r>
                          <w:rPr>
                            <w:color w:val="231F20"/>
                          </w:rPr>
                          <w:t xml:space="preserve">me, </w:t>
                        </w:r>
                        <w:r>
                          <w:rPr>
                            <w:color w:val="231F20"/>
                            <w:w w:val="105%"/>
                          </w:rPr>
                          <w:t>and</w:t>
                        </w:r>
                        <w:r>
                          <w:rPr>
                            <w:color w:val="231F20"/>
                            <w:spacing w:val="-6"/>
                            <w:w w:val="105%"/>
                          </w:rPr>
                          <w:t xml:space="preserve"> </w:t>
                        </w:r>
                        <w:r>
                          <w:rPr>
                            <w:color w:val="231F20"/>
                            <w:w w:val="105%"/>
                          </w:rPr>
                          <w:t>if</w:t>
                        </w:r>
                        <w:r>
                          <w:rPr>
                            <w:color w:val="231F20"/>
                            <w:spacing w:val="-6"/>
                            <w:w w:val="105%"/>
                          </w:rPr>
                          <w:t xml:space="preserve"> </w:t>
                        </w:r>
                        <w:r>
                          <w:rPr>
                            <w:color w:val="231F20"/>
                            <w:w w:val="105%"/>
                          </w:rPr>
                          <w:t>I</w:t>
                        </w:r>
                        <w:r>
                          <w:rPr>
                            <w:color w:val="231F20"/>
                            <w:spacing w:val="-6"/>
                            <w:w w:val="105%"/>
                          </w:rPr>
                          <w:t xml:space="preserve"> </w:t>
                        </w:r>
                        <w:r>
                          <w:rPr>
                            <w:color w:val="231F20"/>
                            <w:w w:val="105%"/>
                          </w:rPr>
                          <w:t>did,</w:t>
                        </w:r>
                        <w:r>
                          <w:rPr>
                            <w:color w:val="231F20"/>
                            <w:spacing w:val="-6"/>
                            <w:w w:val="105%"/>
                          </w:rPr>
                          <w:t xml:space="preserve"> </w:t>
                        </w:r>
                        <w:r>
                          <w:rPr>
                            <w:color w:val="231F20"/>
                            <w:w w:val="105%"/>
                          </w:rPr>
                          <w:t>my</w:t>
                        </w:r>
                        <w:r>
                          <w:rPr>
                            <w:color w:val="231F20"/>
                            <w:spacing w:val="-6"/>
                            <w:w w:val="105%"/>
                          </w:rPr>
                          <w:t xml:space="preserve"> </w:t>
                        </w:r>
                        <w:r>
                          <w:rPr>
                            <w:color w:val="231F20"/>
                            <w:w w:val="105%"/>
                          </w:rPr>
                          <w:t>nerves</w:t>
                        </w:r>
                        <w:r>
                          <w:rPr>
                            <w:color w:val="231F20"/>
                            <w:spacing w:val="-6"/>
                            <w:w w:val="105%"/>
                          </w:rPr>
                          <w:t xml:space="preserve"> </w:t>
                        </w:r>
                        <w:r>
                          <w:rPr>
                            <w:color w:val="231F20"/>
                            <w:w w:val="105%"/>
                          </w:rPr>
                          <w:t>did</w:t>
                        </w:r>
                        <w:r>
                          <w:rPr>
                            <w:color w:val="231F20"/>
                            <w:spacing w:val="-6"/>
                            <w:w w:val="105%"/>
                          </w:rPr>
                          <w:t xml:space="preserve"> </w:t>
                        </w:r>
                        <w:r>
                          <w:rPr>
                            <w:color w:val="231F20"/>
                            <w:w w:val="105%"/>
                          </w:rPr>
                          <w:t>the</w:t>
                        </w:r>
                        <w:r>
                          <w:rPr>
                            <w:color w:val="231F20"/>
                            <w:spacing w:val="-6"/>
                            <w:w w:val="105%"/>
                          </w:rPr>
                          <w:t xml:space="preserve"> </w:t>
                        </w:r>
                        <w:r>
                          <w:rPr>
                            <w:color w:val="231F20"/>
                            <w:w w:val="105%"/>
                          </w:rPr>
                          <w:t>same</w:t>
                        </w:r>
                        <w:r>
                          <w:rPr>
                            <w:color w:val="231F20"/>
                            <w:spacing w:val="-6"/>
                            <w:w w:val="105%"/>
                          </w:rPr>
                          <w:t xml:space="preserve"> </w:t>
                        </w:r>
                        <w:r>
                          <w:rPr>
                            <w:color w:val="231F20"/>
                            <w:w w:val="105%"/>
                          </w:rPr>
                          <w:t>thing.</w:t>
                        </w:r>
                        <w:r>
                          <w:rPr>
                            <w:color w:val="231F20"/>
                            <w:spacing w:val="34"/>
                            <w:w w:val="105%"/>
                          </w:rPr>
                          <w:t xml:space="preserve"> </w:t>
                        </w:r>
                        <w:r>
                          <w:rPr>
                            <w:color w:val="231F20"/>
                            <w:w w:val="105%"/>
                          </w:rPr>
                          <w:t>After</w:t>
                        </w:r>
                        <w:r>
                          <w:rPr>
                            <w:color w:val="231F20"/>
                            <w:spacing w:val="-6"/>
                            <w:w w:val="105%"/>
                          </w:rPr>
                          <w:t xml:space="preserve"> </w:t>
                        </w:r>
                        <w:r>
                          <w:rPr>
                            <w:color w:val="231F20"/>
                            <w:w w:val="105%"/>
                          </w:rPr>
                          <w:t xml:space="preserve">three </w:t>
                        </w:r>
                        <w:r>
                          <w:rPr>
                            <w:color w:val="231F20"/>
                          </w:rPr>
                          <w:t>years</w:t>
                        </w:r>
                        <w:r>
                          <w:rPr>
                            <w:color w:val="231F20"/>
                            <w:spacing w:val="-5"/>
                          </w:rPr>
                          <w:t xml:space="preserve"> </w:t>
                        </w:r>
                        <w:r>
                          <w:rPr>
                            <w:color w:val="231F20"/>
                          </w:rPr>
                          <w:t>of</w:t>
                        </w:r>
                        <w:r>
                          <w:rPr>
                            <w:color w:val="231F20"/>
                            <w:spacing w:val="-5"/>
                          </w:rPr>
                          <w:t xml:space="preserve"> </w:t>
                        </w:r>
                        <w:r>
                          <w:rPr>
                            <w:color w:val="231F20"/>
                          </w:rPr>
                          <w:t>this,</w:t>
                        </w:r>
                        <w:r>
                          <w:rPr>
                            <w:color w:val="231F20"/>
                            <w:spacing w:val="-5"/>
                          </w:rPr>
                          <w:t xml:space="preserve"> </w:t>
                        </w:r>
                        <w:r>
                          <w:rPr>
                            <w:color w:val="231F20"/>
                          </w:rPr>
                          <w:t>I</w:t>
                        </w:r>
                        <w:r>
                          <w:rPr>
                            <w:color w:val="231F20"/>
                            <w:spacing w:val="-5"/>
                          </w:rPr>
                          <w:t xml:space="preserve"> </w:t>
                        </w:r>
                        <w:r>
                          <w:rPr>
                            <w:color w:val="231F20"/>
                          </w:rPr>
                          <w:t>wound</w:t>
                        </w:r>
                        <w:r>
                          <w:rPr>
                            <w:color w:val="231F20"/>
                            <w:spacing w:val="-5"/>
                          </w:rPr>
                          <w:t xml:space="preserve"> </w:t>
                        </w:r>
                        <w:r>
                          <w:rPr>
                            <w:color w:val="231F20"/>
                          </w:rPr>
                          <w:t>up</w:t>
                        </w:r>
                        <w:r>
                          <w:rPr>
                            <w:color w:val="231F20"/>
                            <w:spacing w:val="-5"/>
                          </w:rPr>
                          <w:t xml:space="preserve"> </w:t>
                        </w:r>
                        <w:r>
                          <w:rPr>
                            <w:color w:val="231F20"/>
                          </w:rPr>
                          <w:t>in</w:t>
                        </w:r>
                        <w:r>
                          <w:rPr>
                            <w:color w:val="231F20"/>
                            <w:spacing w:val="-5"/>
                          </w:rPr>
                          <w:t xml:space="preserve"> </w:t>
                        </w:r>
                        <w:r>
                          <w:rPr>
                            <w:color w:val="231F20"/>
                          </w:rPr>
                          <w:t>the</w:t>
                        </w:r>
                        <w:r>
                          <w:rPr>
                            <w:color w:val="231F20"/>
                            <w:spacing w:val="-5"/>
                          </w:rPr>
                          <w:t xml:space="preserve"> </w:t>
                        </w:r>
                        <w:r>
                          <w:rPr>
                            <w:color w:val="231F20"/>
                          </w:rPr>
                          <w:t>local</w:t>
                        </w:r>
                        <w:r>
                          <w:rPr>
                            <w:color w:val="231F20"/>
                            <w:spacing w:val="-5"/>
                          </w:rPr>
                          <w:t xml:space="preserve"> </w:t>
                        </w:r>
                        <w:r>
                          <w:rPr>
                            <w:color w:val="231F20"/>
                          </w:rPr>
                          <w:t>hospital</w:t>
                        </w:r>
                        <w:r>
                          <w:rPr>
                            <w:color w:val="231F20"/>
                            <w:spacing w:val="-5"/>
                          </w:rPr>
                          <w:t xml:space="preserve"> </w:t>
                        </w:r>
                        <w:r>
                          <w:rPr>
                            <w:color w:val="231F20"/>
                          </w:rPr>
                          <w:t>where</w:t>
                        </w:r>
                        <w:r>
                          <w:rPr>
                            <w:color w:val="231F20"/>
                            <w:spacing w:val="-5"/>
                          </w:rPr>
                          <w:t xml:space="preserve"> </w:t>
                        </w:r>
                        <w:r>
                          <w:rPr>
                            <w:color w:val="231F20"/>
                          </w:rPr>
                          <w:t xml:space="preserve">they </w:t>
                        </w:r>
                        <w:r>
                          <w:rPr>
                            <w:color w:val="231F20"/>
                            <w:w w:val="105%"/>
                          </w:rPr>
                          <w:t xml:space="preserve">attempted to help me, but I would get my friends to </w:t>
                        </w:r>
                        <w:r>
                          <w:rPr>
                            <w:color w:val="231F20"/>
                          </w:rPr>
                          <w:t>smuggle</w:t>
                        </w:r>
                        <w:r>
                          <w:rPr>
                            <w:color w:val="231F20"/>
                            <w:spacing w:val="-12"/>
                          </w:rPr>
                          <w:t xml:space="preserve"> </w:t>
                        </w:r>
                        <w:r>
                          <w:rPr>
                            <w:color w:val="231F20"/>
                          </w:rPr>
                          <w:t>me</w:t>
                        </w:r>
                        <w:r>
                          <w:rPr>
                            <w:color w:val="231F20"/>
                            <w:spacing w:val="-11"/>
                          </w:rPr>
                          <w:t xml:space="preserve"> </w:t>
                        </w:r>
                        <w:r>
                          <w:rPr>
                            <w:color w:val="231F20"/>
                          </w:rPr>
                          <w:t>a</w:t>
                        </w:r>
                        <w:r>
                          <w:rPr>
                            <w:color w:val="231F20"/>
                            <w:spacing w:val="-11"/>
                          </w:rPr>
                          <w:t xml:space="preserve"> </w:t>
                        </w:r>
                        <w:r>
                          <w:rPr>
                            <w:color w:val="231F20"/>
                          </w:rPr>
                          <w:t>quart,</w:t>
                        </w:r>
                        <w:r>
                          <w:rPr>
                            <w:color w:val="231F20"/>
                            <w:spacing w:val="-11"/>
                          </w:rPr>
                          <w:t xml:space="preserve"> </w:t>
                        </w:r>
                        <w:r>
                          <w:rPr>
                            <w:color w:val="231F20"/>
                          </w:rPr>
                          <w:t>or</w:t>
                        </w:r>
                        <w:r>
                          <w:rPr>
                            <w:color w:val="231F20"/>
                            <w:spacing w:val="-12"/>
                          </w:rPr>
                          <w:t xml:space="preserve"> </w:t>
                        </w:r>
                        <w:r>
                          <w:rPr>
                            <w:color w:val="231F20"/>
                          </w:rPr>
                          <w:t>I</w:t>
                        </w:r>
                        <w:r>
                          <w:rPr>
                            <w:color w:val="231F20"/>
                            <w:spacing w:val="-11"/>
                          </w:rPr>
                          <w:t xml:space="preserve"> </w:t>
                        </w:r>
                        <w:r>
                          <w:rPr>
                            <w:color w:val="231F20"/>
                          </w:rPr>
                          <w:t>would</w:t>
                        </w:r>
                        <w:r>
                          <w:rPr>
                            <w:color w:val="231F20"/>
                            <w:spacing w:val="-11"/>
                          </w:rPr>
                          <w:t xml:space="preserve"> </w:t>
                        </w:r>
                        <w:r>
                          <w:rPr>
                            <w:color w:val="231F20"/>
                          </w:rPr>
                          <w:t>steal</w:t>
                        </w:r>
                        <w:r>
                          <w:rPr>
                            <w:color w:val="231F20"/>
                            <w:spacing w:val="-11"/>
                          </w:rPr>
                          <w:t xml:space="preserve"> </w:t>
                        </w:r>
                        <w:r>
                          <w:rPr>
                            <w:color w:val="231F20"/>
                          </w:rPr>
                          <w:t>the</w:t>
                        </w:r>
                        <w:r>
                          <w:rPr>
                            <w:color w:val="231F20"/>
                            <w:spacing w:val="-12"/>
                          </w:rPr>
                          <w:t xml:space="preserve"> </w:t>
                        </w:r>
                        <w:r>
                          <w:rPr>
                            <w:color w:val="231F20"/>
                          </w:rPr>
                          <w:t>alcohol</w:t>
                        </w:r>
                        <w:r>
                          <w:rPr>
                            <w:color w:val="231F20"/>
                            <w:spacing w:val="-11"/>
                          </w:rPr>
                          <w:t xml:space="preserve"> </w:t>
                        </w:r>
                        <w:r>
                          <w:rPr>
                            <w:color w:val="231F20"/>
                          </w:rPr>
                          <w:t>about</w:t>
                        </w:r>
                        <w:r>
                          <w:rPr>
                            <w:color w:val="231F20"/>
                            <w:spacing w:val="-11"/>
                          </w:rPr>
                          <w:t xml:space="preserve"> </w:t>
                        </w:r>
                        <w:r>
                          <w:rPr>
                            <w:color w:val="231F20"/>
                          </w:rPr>
                          <w:t xml:space="preserve">the </w:t>
                        </w:r>
                        <w:r>
                          <w:rPr>
                            <w:color w:val="231F20"/>
                            <w:w w:val="105%"/>
                          </w:rPr>
                          <w:t>building, so that I got rapidly worse.</w:t>
                        </w:r>
                      </w:p>
                      <w:p w14:paraId="20B7338F" w14:textId="77777777" w:rsidR="00000000" w:rsidRDefault="00000000">
                        <w:pPr>
                          <w:pStyle w:val="BodyText"/>
                          <w:kinsoku w:val="0"/>
                          <w:overflowPunct w:val="0"/>
                          <w:spacing w:before="0.30pt" w:line="12.95pt" w:lineRule="auto"/>
                          <w:ind w:end="1pt"/>
                          <w:rPr>
                            <w:color w:val="231F20"/>
                            <w:spacing w:val="-4"/>
                            <w:w w:val="105%"/>
                          </w:rPr>
                        </w:pPr>
                        <w:r>
                          <w:rPr>
                            <w:color w:val="231F20"/>
                            <w:w w:val="105%"/>
                          </w:rPr>
                          <w:t>Finally my father had to send a doctor out from my home</w:t>
                        </w:r>
                        <w:r>
                          <w:rPr>
                            <w:color w:val="231F20"/>
                            <w:spacing w:val="-12"/>
                            <w:w w:val="105%"/>
                          </w:rPr>
                          <w:t xml:space="preserve"> </w:t>
                        </w:r>
                        <w:r>
                          <w:rPr>
                            <w:color w:val="231F20"/>
                            <w:w w:val="105%"/>
                          </w:rPr>
                          <w:t>town</w:t>
                        </w:r>
                        <w:r>
                          <w:rPr>
                            <w:color w:val="231F20"/>
                            <w:spacing w:val="-12"/>
                            <w:w w:val="105%"/>
                          </w:rPr>
                          <w:t xml:space="preserve"> </w:t>
                        </w:r>
                        <w:r>
                          <w:rPr>
                            <w:color w:val="231F20"/>
                            <w:w w:val="105%"/>
                          </w:rPr>
                          <w:t>who</w:t>
                        </w:r>
                        <w:r>
                          <w:rPr>
                            <w:color w:val="231F20"/>
                            <w:spacing w:val="-12"/>
                            <w:w w:val="105%"/>
                          </w:rPr>
                          <w:t xml:space="preserve"> </w:t>
                        </w:r>
                        <w:r>
                          <w:rPr>
                            <w:color w:val="231F20"/>
                            <w:w w:val="105%"/>
                          </w:rPr>
                          <w:t>managed</w:t>
                        </w:r>
                        <w:r>
                          <w:rPr>
                            <w:color w:val="231F20"/>
                            <w:spacing w:val="-12"/>
                            <w:w w:val="105%"/>
                          </w:rPr>
                          <w:t xml:space="preserve"> </w:t>
                        </w:r>
                        <w:r>
                          <w:rPr>
                            <w:color w:val="231F20"/>
                            <w:w w:val="105%"/>
                          </w:rPr>
                          <w:t>to</w:t>
                        </w:r>
                        <w:r>
                          <w:rPr>
                            <w:color w:val="231F20"/>
                            <w:spacing w:val="-12"/>
                            <w:w w:val="105%"/>
                          </w:rPr>
                          <w:t xml:space="preserve"> </w:t>
                        </w:r>
                        <w:r>
                          <w:rPr>
                            <w:color w:val="231F20"/>
                            <w:w w:val="105%"/>
                          </w:rPr>
                          <w:t>get</w:t>
                        </w:r>
                        <w:r>
                          <w:rPr>
                            <w:color w:val="231F20"/>
                            <w:spacing w:val="-11"/>
                            <w:w w:val="105%"/>
                          </w:rPr>
                          <w:t xml:space="preserve"> </w:t>
                        </w:r>
                        <w:r>
                          <w:rPr>
                            <w:color w:val="231F20"/>
                            <w:w w:val="105%"/>
                          </w:rPr>
                          <w:t>me</w:t>
                        </w:r>
                        <w:r>
                          <w:rPr>
                            <w:color w:val="231F20"/>
                            <w:spacing w:val="-12"/>
                            <w:w w:val="105%"/>
                          </w:rPr>
                          <w:t xml:space="preserve"> </w:t>
                        </w:r>
                        <w:r>
                          <w:rPr>
                            <w:color w:val="231F20"/>
                            <w:w w:val="105%"/>
                          </w:rPr>
                          <w:t>back</w:t>
                        </w:r>
                        <w:r>
                          <w:rPr>
                            <w:color w:val="231F20"/>
                            <w:spacing w:val="-12"/>
                            <w:w w:val="105%"/>
                          </w:rPr>
                          <w:t xml:space="preserve"> </w:t>
                        </w:r>
                        <w:r>
                          <w:rPr>
                            <w:color w:val="231F20"/>
                            <w:w w:val="105%"/>
                          </w:rPr>
                          <w:t>there</w:t>
                        </w:r>
                        <w:r>
                          <w:rPr>
                            <w:color w:val="231F20"/>
                            <w:spacing w:val="-12"/>
                            <w:w w:val="105%"/>
                          </w:rPr>
                          <w:t xml:space="preserve"> </w:t>
                        </w:r>
                        <w:r>
                          <w:rPr>
                            <w:color w:val="231F20"/>
                            <w:w w:val="105%"/>
                          </w:rPr>
                          <w:t>in</w:t>
                        </w:r>
                        <w:r>
                          <w:rPr>
                            <w:color w:val="231F20"/>
                            <w:spacing w:val="-12"/>
                            <w:w w:val="105%"/>
                          </w:rPr>
                          <w:t xml:space="preserve"> </w:t>
                        </w:r>
                        <w:r>
                          <w:rPr>
                            <w:color w:val="231F20"/>
                            <w:w w:val="105%"/>
                          </w:rPr>
                          <w:t>some way,</w:t>
                        </w:r>
                        <w:r>
                          <w:rPr>
                            <w:color w:val="231F20"/>
                            <w:spacing w:val="-11"/>
                            <w:w w:val="105%"/>
                          </w:rPr>
                          <w:t xml:space="preserve"> </w:t>
                        </w:r>
                        <w:r>
                          <w:rPr>
                            <w:color w:val="231F20"/>
                            <w:w w:val="105%"/>
                          </w:rPr>
                          <w:t>and</w:t>
                        </w:r>
                        <w:r>
                          <w:rPr>
                            <w:color w:val="231F20"/>
                            <w:spacing w:val="-11"/>
                            <w:w w:val="105%"/>
                          </w:rPr>
                          <w:t xml:space="preserve"> </w:t>
                        </w:r>
                        <w:r>
                          <w:rPr>
                            <w:color w:val="231F20"/>
                            <w:w w:val="105%"/>
                          </w:rPr>
                          <w:t>I</w:t>
                        </w:r>
                        <w:r>
                          <w:rPr>
                            <w:color w:val="231F20"/>
                            <w:spacing w:val="-11"/>
                            <w:w w:val="105%"/>
                          </w:rPr>
                          <w:t xml:space="preserve"> </w:t>
                        </w:r>
                        <w:r>
                          <w:rPr>
                            <w:color w:val="231F20"/>
                            <w:w w:val="105%"/>
                          </w:rPr>
                          <w:t>was</w:t>
                        </w:r>
                        <w:r>
                          <w:rPr>
                            <w:color w:val="231F20"/>
                            <w:spacing w:val="-11"/>
                            <w:w w:val="105%"/>
                          </w:rPr>
                          <w:t xml:space="preserve"> </w:t>
                        </w:r>
                        <w:r>
                          <w:rPr>
                            <w:color w:val="231F20"/>
                            <w:w w:val="105%"/>
                          </w:rPr>
                          <w:t>in</w:t>
                        </w:r>
                        <w:r>
                          <w:rPr>
                            <w:color w:val="231F20"/>
                            <w:spacing w:val="-11"/>
                            <w:w w:val="105%"/>
                          </w:rPr>
                          <w:t xml:space="preserve"> </w:t>
                        </w:r>
                        <w:r>
                          <w:rPr>
                            <w:color w:val="231F20"/>
                            <w:w w:val="105%"/>
                          </w:rPr>
                          <w:t>bed</w:t>
                        </w:r>
                        <w:r>
                          <w:rPr>
                            <w:color w:val="231F20"/>
                            <w:spacing w:val="-11"/>
                            <w:w w:val="105%"/>
                          </w:rPr>
                          <w:t xml:space="preserve"> </w:t>
                        </w:r>
                        <w:r>
                          <w:rPr>
                            <w:color w:val="231F20"/>
                            <w:w w:val="105%"/>
                          </w:rPr>
                          <w:t>about</w:t>
                        </w:r>
                        <w:r>
                          <w:rPr>
                            <w:color w:val="231F20"/>
                            <w:spacing w:val="-11"/>
                            <w:w w:val="105%"/>
                          </w:rPr>
                          <w:t xml:space="preserve"> </w:t>
                        </w:r>
                        <w:r>
                          <w:rPr>
                            <w:color w:val="231F20"/>
                            <w:w w:val="105%"/>
                          </w:rPr>
                          <w:t>two</w:t>
                        </w:r>
                        <w:r>
                          <w:rPr>
                            <w:color w:val="231F20"/>
                            <w:spacing w:val="-11"/>
                            <w:w w:val="105%"/>
                          </w:rPr>
                          <w:t xml:space="preserve"> </w:t>
                        </w:r>
                        <w:r>
                          <w:rPr>
                            <w:color w:val="231F20"/>
                            <w:w w:val="105%"/>
                          </w:rPr>
                          <w:t>months</w:t>
                        </w:r>
                        <w:r>
                          <w:rPr>
                            <w:color w:val="231F20"/>
                            <w:spacing w:val="-11"/>
                            <w:w w:val="105%"/>
                          </w:rPr>
                          <w:t xml:space="preserve"> </w:t>
                        </w:r>
                        <w:r>
                          <w:rPr>
                            <w:color w:val="231F20"/>
                            <w:w w:val="105%"/>
                          </w:rPr>
                          <w:t>before</w:t>
                        </w:r>
                        <w:r>
                          <w:rPr>
                            <w:color w:val="231F20"/>
                            <w:spacing w:val="-11"/>
                            <w:w w:val="105%"/>
                          </w:rPr>
                          <w:t xml:space="preserve"> </w:t>
                        </w:r>
                        <w:r>
                          <w:rPr>
                            <w:color w:val="231F20"/>
                            <w:w w:val="105%"/>
                          </w:rPr>
                          <w:t>I</w:t>
                        </w:r>
                        <w:r>
                          <w:rPr>
                            <w:color w:val="231F20"/>
                            <w:spacing w:val="-11"/>
                            <w:w w:val="105%"/>
                          </w:rPr>
                          <w:t xml:space="preserve"> </w:t>
                        </w:r>
                        <w:r>
                          <w:rPr>
                            <w:color w:val="231F20"/>
                            <w:w w:val="105%"/>
                          </w:rPr>
                          <w:t>could venture</w:t>
                        </w:r>
                        <w:r>
                          <w:rPr>
                            <w:color w:val="231F20"/>
                            <w:spacing w:val="-9"/>
                            <w:w w:val="105%"/>
                          </w:rPr>
                          <w:t xml:space="preserve"> </w:t>
                        </w:r>
                        <w:r>
                          <w:rPr>
                            <w:color w:val="231F20"/>
                            <w:w w:val="105%"/>
                          </w:rPr>
                          <w:t>out</w:t>
                        </w:r>
                        <w:r>
                          <w:rPr>
                            <w:color w:val="231F20"/>
                            <w:spacing w:val="-9"/>
                            <w:w w:val="105%"/>
                          </w:rPr>
                          <w:t xml:space="preserve"> </w:t>
                        </w:r>
                        <w:r>
                          <w:rPr>
                            <w:color w:val="231F20"/>
                            <w:w w:val="105%"/>
                          </w:rPr>
                          <w:t>of</w:t>
                        </w:r>
                        <w:r>
                          <w:rPr>
                            <w:color w:val="231F20"/>
                            <w:spacing w:val="-9"/>
                            <w:w w:val="105%"/>
                          </w:rPr>
                          <w:t xml:space="preserve"> </w:t>
                        </w:r>
                        <w:r>
                          <w:rPr>
                            <w:color w:val="231F20"/>
                            <w:w w:val="105%"/>
                          </w:rPr>
                          <w:t>the</w:t>
                        </w:r>
                        <w:r>
                          <w:rPr>
                            <w:color w:val="231F20"/>
                            <w:spacing w:val="-9"/>
                            <w:w w:val="105%"/>
                          </w:rPr>
                          <w:t xml:space="preserve"> </w:t>
                        </w:r>
                        <w:r>
                          <w:rPr>
                            <w:color w:val="231F20"/>
                            <w:w w:val="105%"/>
                          </w:rPr>
                          <w:t>house.</w:t>
                        </w:r>
                        <w:r>
                          <w:rPr>
                            <w:color w:val="231F20"/>
                            <w:spacing w:val="29"/>
                            <w:w w:val="105%"/>
                          </w:rPr>
                          <w:t xml:space="preserve"> </w:t>
                        </w:r>
                        <w:r>
                          <w:rPr>
                            <w:color w:val="231F20"/>
                            <w:w w:val="105%"/>
                          </w:rPr>
                          <w:t>I</w:t>
                        </w:r>
                        <w:r>
                          <w:rPr>
                            <w:color w:val="231F20"/>
                            <w:spacing w:val="-9"/>
                            <w:w w:val="105%"/>
                          </w:rPr>
                          <w:t xml:space="preserve"> </w:t>
                        </w:r>
                        <w:r>
                          <w:rPr>
                            <w:color w:val="231F20"/>
                            <w:w w:val="105%"/>
                          </w:rPr>
                          <w:t>stayed</w:t>
                        </w:r>
                        <w:r>
                          <w:rPr>
                            <w:color w:val="231F20"/>
                            <w:spacing w:val="-9"/>
                            <w:w w:val="105%"/>
                          </w:rPr>
                          <w:t xml:space="preserve"> </w:t>
                        </w:r>
                        <w:r>
                          <w:rPr>
                            <w:color w:val="231F20"/>
                            <w:w w:val="105%"/>
                          </w:rPr>
                          <w:t>about</w:t>
                        </w:r>
                        <w:r>
                          <w:rPr>
                            <w:color w:val="231F20"/>
                            <w:spacing w:val="-9"/>
                            <w:w w:val="105%"/>
                          </w:rPr>
                          <w:t xml:space="preserve"> </w:t>
                        </w:r>
                        <w:r>
                          <w:rPr>
                            <w:color w:val="231F20"/>
                            <w:w w:val="105%"/>
                          </w:rPr>
                          <w:t>town</w:t>
                        </w:r>
                        <w:r>
                          <w:rPr>
                            <w:color w:val="231F20"/>
                            <w:spacing w:val="-9"/>
                            <w:w w:val="105%"/>
                          </w:rPr>
                          <w:t xml:space="preserve"> </w:t>
                        </w:r>
                        <w:r>
                          <w:rPr>
                            <w:color w:val="231F20"/>
                            <w:w w:val="105%"/>
                          </w:rPr>
                          <w:t>a</w:t>
                        </w:r>
                        <w:r>
                          <w:rPr>
                            <w:color w:val="231F20"/>
                            <w:spacing w:val="-9"/>
                            <w:w w:val="105%"/>
                          </w:rPr>
                          <w:t xml:space="preserve"> </w:t>
                        </w:r>
                        <w:r>
                          <w:rPr>
                            <w:color w:val="231F20"/>
                            <w:w w:val="105%"/>
                          </w:rPr>
                          <w:t>couple of</w:t>
                        </w:r>
                        <w:r>
                          <w:rPr>
                            <w:color w:val="231F20"/>
                            <w:spacing w:val="-4"/>
                            <w:w w:val="105%"/>
                          </w:rPr>
                          <w:t xml:space="preserve"> </w:t>
                        </w:r>
                        <w:r>
                          <w:rPr>
                            <w:color w:val="231F20"/>
                            <w:w w:val="105%"/>
                          </w:rPr>
                          <w:t>months</w:t>
                        </w:r>
                        <w:r>
                          <w:rPr>
                            <w:color w:val="231F20"/>
                            <w:spacing w:val="-4"/>
                            <w:w w:val="105%"/>
                          </w:rPr>
                          <w:t xml:space="preserve"> </w:t>
                        </w:r>
                        <w:r>
                          <w:rPr>
                            <w:color w:val="231F20"/>
                            <w:w w:val="105%"/>
                          </w:rPr>
                          <w:t>more</w:t>
                        </w:r>
                        <w:r>
                          <w:rPr>
                            <w:color w:val="231F20"/>
                            <w:spacing w:val="-4"/>
                            <w:w w:val="105%"/>
                          </w:rPr>
                          <w:t xml:space="preserve"> </w:t>
                        </w:r>
                        <w:r>
                          <w:rPr>
                            <w:color w:val="231F20"/>
                            <w:w w:val="105%"/>
                          </w:rPr>
                          <w:t>and</w:t>
                        </w:r>
                        <w:r>
                          <w:rPr>
                            <w:color w:val="231F20"/>
                            <w:spacing w:val="-4"/>
                            <w:w w:val="105%"/>
                          </w:rPr>
                          <w:t xml:space="preserve"> </w:t>
                        </w:r>
                        <w:r>
                          <w:rPr>
                            <w:color w:val="231F20"/>
                            <w:w w:val="105%"/>
                          </w:rPr>
                          <w:t>then</w:t>
                        </w:r>
                        <w:r>
                          <w:rPr>
                            <w:color w:val="231F20"/>
                            <w:spacing w:val="-4"/>
                            <w:w w:val="105%"/>
                          </w:rPr>
                          <w:t xml:space="preserve"> </w:t>
                        </w:r>
                        <w:r>
                          <w:rPr>
                            <w:color w:val="231F20"/>
                            <w:w w:val="105%"/>
                          </w:rPr>
                          <w:t>returned</w:t>
                        </w:r>
                        <w:r>
                          <w:rPr>
                            <w:color w:val="231F20"/>
                            <w:spacing w:val="-4"/>
                            <w:w w:val="105%"/>
                          </w:rPr>
                          <w:t xml:space="preserve"> </w:t>
                        </w:r>
                        <w:r>
                          <w:rPr>
                            <w:color w:val="231F20"/>
                            <w:w w:val="105%"/>
                          </w:rPr>
                          <w:t>to</w:t>
                        </w:r>
                        <w:r>
                          <w:rPr>
                            <w:color w:val="231F20"/>
                            <w:spacing w:val="-4"/>
                            <w:w w:val="105%"/>
                          </w:rPr>
                          <w:t xml:space="preserve"> </w:t>
                        </w:r>
                        <w:r>
                          <w:rPr>
                            <w:color w:val="231F20"/>
                            <w:w w:val="105%"/>
                          </w:rPr>
                          <w:t>resume</w:t>
                        </w:r>
                        <w:r>
                          <w:rPr>
                            <w:color w:val="231F20"/>
                            <w:spacing w:val="-4"/>
                            <w:w w:val="105%"/>
                          </w:rPr>
                          <w:t xml:space="preserve"> </w:t>
                        </w:r>
                        <w:r>
                          <w:rPr>
                            <w:color w:val="231F20"/>
                            <w:w w:val="105%"/>
                          </w:rPr>
                          <w:t>my</w:t>
                        </w:r>
                        <w:r>
                          <w:rPr>
                            <w:color w:val="231F20"/>
                            <w:spacing w:val="-4"/>
                            <w:w w:val="105%"/>
                          </w:rPr>
                          <w:t xml:space="preserve"> </w:t>
                        </w:r>
                        <w:r>
                          <w:rPr>
                            <w:color w:val="231F20"/>
                            <w:w w:val="105%"/>
                          </w:rPr>
                          <w:t xml:space="preserve">prac- </w:t>
                        </w:r>
                        <w:r>
                          <w:rPr>
                            <w:color w:val="231F20"/>
                          </w:rPr>
                          <w:t>tice.</w:t>
                        </w:r>
                        <w:r>
                          <w:rPr>
                            <w:color w:val="231F20"/>
                            <w:spacing w:val="37"/>
                          </w:rPr>
                          <w:t xml:space="preserve"> </w:t>
                        </w:r>
                        <w:r>
                          <w:rPr>
                            <w:color w:val="231F20"/>
                          </w:rPr>
                          <w:t>I</w:t>
                        </w:r>
                        <w:r>
                          <w:rPr>
                            <w:color w:val="231F20"/>
                            <w:spacing w:val="-6"/>
                          </w:rPr>
                          <w:t xml:space="preserve"> </w:t>
                        </w:r>
                        <w:r>
                          <w:rPr>
                            <w:color w:val="231F20"/>
                          </w:rPr>
                          <w:t>think</w:t>
                        </w:r>
                        <w:r>
                          <w:rPr>
                            <w:color w:val="231F20"/>
                            <w:spacing w:val="-6"/>
                          </w:rPr>
                          <w:t xml:space="preserve"> </w:t>
                        </w:r>
                        <w:r>
                          <w:rPr>
                            <w:color w:val="231F20"/>
                          </w:rPr>
                          <w:t>I</w:t>
                        </w:r>
                        <w:r>
                          <w:rPr>
                            <w:color w:val="231F20"/>
                            <w:spacing w:val="-6"/>
                          </w:rPr>
                          <w:t xml:space="preserve"> </w:t>
                        </w:r>
                        <w:r>
                          <w:rPr>
                            <w:color w:val="231F20"/>
                          </w:rPr>
                          <w:t>must</w:t>
                        </w:r>
                        <w:r>
                          <w:rPr>
                            <w:color w:val="231F20"/>
                            <w:spacing w:val="-6"/>
                          </w:rPr>
                          <w:t xml:space="preserve"> </w:t>
                        </w:r>
                        <w:r>
                          <w:rPr>
                            <w:color w:val="231F20"/>
                          </w:rPr>
                          <w:t>have</w:t>
                        </w:r>
                        <w:r>
                          <w:rPr>
                            <w:color w:val="231F20"/>
                            <w:spacing w:val="-6"/>
                          </w:rPr>
                          <w:t xml:space="preserve"> </w:t>
                        </w:r>
                        <w:r>
                          <w:rPr>
                            <w:color w:val="231F20"/>
                          </w:rPr>
                          <w:t>been</w:t>
                        </w:r>
                        <w:r>
                          <w:rPr>
                            <w:color w:val="231F20"/>
                            <w:spacing w:val="-6"/>
                          </w:rPr>
                          <w:t xml:space="preserve"> </w:t>
                        </w:r>
                        <w:r>
                          <w:rPr>
                            <w:color w:val="231F20"/>
                          </w:rPr>
                          <w:t>thoroughly</w:t>
                        </w:r>
                        <w:r>
                          <w:rPr>
                            <w:color w:val="231F20"/>
                            <w:spacing w:val="-6"/>
                          </w:rPr>
                          <w:t xml:space="preserve"> </w:t>
                        </w:r>
                        <w:r>
                          <w:rPr>
                            <w:color w:val="231F20"/>
                          </w:rPr>
                          <w:t>scared</w:t>
                        </w:r>
                        <w:r>
                          <w:rPr>
                            <w:color w:val="231F20"/>
                            <w:spacing w:val="-6"/>
                          </w:rPr>
                          <w:t xml:space="preserve"> </w:t>
                        </w:r>
                        <w:r>
                          <w:rPr>
                            <w:color w:val="231F20"/>
                          </w:rPr>
                          <w:t>by</w:t>
                        </w:r>
                        <w:r>
                          <w:rPr>
                            <w:color w:val="231F20"/>
                            <w:spacing w:val="-6"/>
                          </w:rPr>
                          <w:t xml:space="preserve"> </w:t>
                        </w:r>
                        <w:r>
                          <w:rPr>
                            <w:color w:val="231F20"/>
                          </w:rPr>
                          <w:t xml:space="preserve">what </w:t>
                        </w:r>
                        <w:r>
                          <w:rPr>
                            <w:color w:val="231F20"/>
                            <w:w w:val="105%"/>
                          </w:rPr>
                          <w:t xml:space="preserve">had happened, or by the doctor, or probably both, so </w:t>
                        </w:r>
                        <w:r>
                          <w:rPr>
                            <w:color w:val="231F20"/>
                          </w:rPr>
                          <w:t xml:space="preserve">that I did not touch a drink again until the country went </w:t>
                        </w:r>
                        <w:r>
                          <w:rPr>
                            <w:color w:val="231F20"/>
                            <w:spacing w:val="-4"/>
                            <w:w w:val="105%"/>
                          </w:rPr>
                          <w:t>dry.</w:t>
                        </w:r>
                      </w:p>
                      <w:p w14:paraId="2F41CBDE" w14:textId="77777777" w:rsidR="00000000" w:rsidRDefault="00000000">
                        <w:pPr>
                          <w:pStyle w:val="BodyText"/>
                          <w:kinsoku w:val="0"/>
                          <w:overflowPunct w:val="0"/>
                          <w:spacing w:line="13.05pt" w:lineRule="auto"/>
                          <w:ind w:end="1pt"/>
                          <w:rPr>
                            <w:color w:val="231F20"/>
                            <w:w w:val="105%"/>
                          </w:rPr>
                        </w:pPr>
                        <w:r>
                          <w:rPr>
                            <w:color w:val="231F20"/>
                            <w:w w:val="105%"/>
                          </w:rPr>
                          <w:t>With</w:t>
                        </w:r>
                        <w:r>
                          <w:rPr>
                            <w:color w:val="231F20"/>
                            <w:spacing w:val="-12"/>
                            <w:w w:val="105%"/>
                          </w:rPr>
                          <w:t xml:space="preserve"> </w:t>
                        </w:r>
                        <w:r>
                          <w:rPr>
                            <w:color w:val="231F20"/>
                            <w:w w:val="105%"/>
                          </w:rPr>
                          <w:t>the</w:t>
                        </w:r>
                        <w:r>
                          <w:rPr>
                            <w:color w:val="231F20"/>
                            <w:spacing w:val="-11"/>
                            <w:w w:val="105%"/>
                          </w:rPr>
                          <w:t xml:space="preserve"> </w:t>
                        </w:r>
                        <w:r>
                          <w:rPr>
                            <w:color w:val="231F20"/>
                            <w:w w:val="105%"/>
                          </w:rPr>
                          <w:t>passing</w:t>
                        </w:r>
                        <w:r>
                          <w:rPr>
                            <w:color w:val="231F20"/>
                            <w:spacing w:val="-8"/>
                            <w:w w:val="105%"/>
                          </w:rPr>
                          <w:t xml:space="preserve"> </w:t>
                        </w:r>
                        <w:r>
                          <w:rPr>
                            <w:color w:val="231F20"/>
                            <w:w w:val="105%"/>
                          </w:rPr>
                          <w:t>of</w:t>
                        </w:r>
                        <w:r>
                          <w:rPr>
                            <w:color w:val="231F20"/>
                            <w:spacing w:val="-8"/>
                            <w:w w:val="105%"/>
                          </w:rPr>
                          <w:t xml:space="preserve"> </w:t>
                        </w:r>
                        <w:r>
                          <w:rPr>
                            <w:color w:val="231F20"/>
                            <w:w w:val="105%"/>
                          </w:rPr>
                          <w:t>the</w:t>
                        </w:r>
                        <w:r>
                          <w:rPr>
                            <w:color w:val="231F20"/>
                            <w:spacing w:val="-8"/>
                            <w:w w:val="105%"/>
                          </w:rPr>
                          <w:t xml:space="preserve"> </w:t>
                        </w:r>
                        <w:r>
                          <w:rPr>
                            <w:color w:val="231F20"/>
                            <w:w w:val="105%"/>
                          </w:rPr>
                          <w:t>Eighteenth</w:t>
                        </w:r>
                        <w:r>
                          <w:rPr>
                            <w:color w:val="231F20"/>
                            <w:spacing w:val="-8"/>
                            <w:w w:val="105%"/>
                          </w:rPr>
                          <w:t xml:space="preserve"> </w:t>
                        </w:r>
                        <w:r>
                          <w:rPr>
                            <w:color w:val="231F20"/>
                            <w:w w:val="105%"/>
                          </w:rPr>
                          <w:t>Amendment</w:t>
                        </w:r>
                        <w:r>
                          <w:rPr>
                            <w:color w:val="231F20"/>
                            <w:spacing w:val="-12"/>
                            <w:w w:val="105%"/>
                          </w:rPr>
                          <w:t xml:space="preserve"> </w:t>
                        </w:r>
                        <w:r>
                          <w:rPr>
                            <w:color w:val="231F20"/>
                            <w:w w:val="105%"/>
                          </w:rPr>
                          <w:t>I</w:t>
                        </w:r>
                        <w:r>
                          <w:rPr>
                            <w:color w:val="231F20"/>
                            <w:spacing w:val="-8"/>
                            <w:w w:val="105%"/>
                          </w:rPr>
                          <w:t xml:space="preserve"> </w:t>
                        </w:r>
                        <w:r>
                          <w:rPr>
                            <w:color w:val="231F20"/>
                            <w:w w:val="105%"/>
                          </w:rPr>
                          <w:t xml:space="preserve">felt </w:t>
                        </w:r>
                        <w:r>
                          <w:rPr>
                            <w:color w:val="231F20"/>
                            <w:spacing w:val="-2"/>
                            <w:w w:val="105%"/>
                          </w:rPr>
                          <w:t>quite</w:t>
                        </w:r>
                        <w:r>
                          <w:rPr>
                            <w:color w:val="231F20"/>
                            <w:spacing w:val="-10"/>
                            <w:w w:val="105%"/>
                          </w:rPr>
                          <w:t xml:space="preserve"> </w:t>
                        </w:r>
                        <w:r>
                          <w:rPr>
                            <w:color w:val="231F20"/>
                            <w:spacing w:val="-2"/>
                            <w:w w:val="105%"/>
                          </w:rPr>
                          <w:t>safe.</w:t>
                        </w:r>
                        <w:r>
                          <w:rPr>
                            <w:color w:val="231F20"/>
                            <w:spacing w:val="24"/>
                            <w:w w:val="105%"/>
                          </w:rPr>
                          <w:t xml:space="preserve"> </w:t>
                        </w:r>
                        <w:r>
                          <w:rPr>
                            <w:color w:val="231F20"/>
                            <w:spacing w:val="-2"/>
                            <w:w w:val="105%"/>
                          </w:rPr>
                          <w:t>I</w:t>
                        </w:r>
                        <w:r>
                          <w:rPr>
                            <w:color w:val="231F20"/>
                            <w:spacing w:val="-10"/>
                            <w:w w:val="105%"/>
                          </w:rPr>
                          <w:t xml:space="preserve"> </w:t>
                        </w:r>
                        <w:r>
                          <w:rPr>
                            <w:color w:val="231F20"/>
                            <w:spacing w:val="-2"/>
                            <w:w w:val="105%"/>
                          </w:rPr>
                          <w:t>knew</w:t>
                        </w:r>
                        <w:r>
                          <w:rPr>
                            <w:color w:val="231F20"/>
                            <w:spacing w:val="-10"/>
                            <w:w w:val="105%"/>
                          </w:rPr>
                          <w:t xml:space="preserve"> </w:t>
                        </w:r>
                        <w:r>
                          <w:rPr>
                            <w:color w:val="231F20"/>
                            <w:spacing w:val="-2"/>
                            <w:w w:val="105%"/>
                          </w:rPr>
                          <w:t>everyone</w:t>
                        </w:r>
                        <w:r>
                          <w:rPr>
                            <w:color w:val="231F20"/>
                            <w:spacing w:val="-10"/>
                            <w:w w:val="105%"/>
                          </w:rPr>
                          <w:t xml:space="preserve"> </w:t>
                        </w:r>
                        <w:r>
                          <w:rPr>
                            <w:color w:val="231F20"/>
                            <w:spacing w:val="-2"/>
                            <w:w w:val="105%"/>
                          </w:rPr>
                          <w:t>would</w:t>
                        </w:r>
                        <w:r>
                          <w:rPr>
                            <w:color w:val="231F20"/>
                            <w:spacing w:val="-10"/>
                            <w:w w:val="105%"/>
                          </w:rPr>
                          <w:t xml:space="preserve"> </w:t>
                        </w:r>
                        <w:r>
                          <w:rPr>
                            <w:color w:val="231F20"/>
                            <w:spacing w:val="-2"/>
                            <w:w w:val="105%"/>
                          </w:rPr>
                          <w:t>buy</w:t>
                        </w:r>
                        <w:r>
                          <w:rPr>
                            <w:color w:val="231F20"/>
                            <w:spacing w:val="-10"/>
                            <w:w w:val="105%"/>
                          </w:rPr>
                          <w:t xml:space="preserve"> </w:t>
                        </w:r>
                        <w:r>
                          <w:rPr>
                            <w:color w:val="231F20"/>
                            <w:spacing w:val="-2"/>
                            <w:w w:val="105%"/>
                          </w:rPr>
                          <w:t>a</w:t>
                        </w:r>
                        <w:r>
                          <w:rPr>
                            <w:color w:val="231F20"/>
                            <w:spacing w:val="-9"/>
                            <w:w w:val="105%"/>
                          </w:rPr>
                          <w:t xml:space="preserve"> </w:t>
                        </w:r>
                        <w:r>
                          <w:rPr>
                            <w:color w:val="231F20"/>
                            <w:spacing w:val="-2"/>
                            <w:w w:val="105%"/>
                          </w:rPr>
                          <w:t>few</w:t>
                        </w:r>
                        <w:r>
                          <w:rPr>
                            <w:color w:val="231F20"/>
                            <w:spacing w:val="-10"/>
                            <w:w w:val="105%"/>
                          </w:rPr>
                          <w:t xml:space="preserve"> </w:t>
                        </w:r>
                        <w:r>
                          <w:rPr>
                            <w:color w:val="231F20"/>
                            <w:spacing w:val="-2"/>
                            <w:w w:val="105%"/>
                          </w:rPr>
                          <w:t>bottles,</w:t>
                        </w:r>
                        <w:r>
                          <w:rPr>
                            <w:color w:val="231F20"/>
                            <w:spacing w:val="-10"/>
                            <w:w w:val="105%"/>
                          </w:rPr>
                          <w:t xml:space="preserve"> </w:t>
                        </w:r>
                        <w:r>
                          <w:rPr>
                            <w:color w:val="231F20"/>
                            <w:spacing w:val="-2"/>
                            <w:w w:val="105%"/>
                          </w:rPr>
                          <w:t xml:space="preserve">or </w:t>
                        </w:r>
                        <w:r>
                          <w:rPr>
                            <w:color w:val="231F20"/>
                          </w:rPr>
                          <w:t>cases,</w:t>
                        </w:r>
                        <w:r>
                          <w:rPr>
                            <w:color w:val="231F20"/>
                            <w:spacing w:val="-3"/>
                          </w:rPr>
                          <w:t xml:space="preserve"> </w:t>
                        </w:r>
                        <w:r>
                          <w:rPr>
                            <w:color w:val="231F20"/>
                          </w:rPr>
                          <w:t>of</w:t>
                        </w:r>
                        <w:r>
                          <w:rPr>
                            <w:color w:val="231F20"/>
                            <w:spacing w:val="-3"/>
                          </w:rPr>
                          <w:t xml:space="preserve"> </w:t>
                        </w:r>
                        <w:r>
                          <w:rPr>
                            <w:color w:val="231F20"/>
                          </w:rPr>
                          <w:t>liquor</w:t>
                        </w:r>
                        <w:r>
                          <w:rPr>
                            <w:color w:val="231F20"/>
                            <w:spacing w:val="-3"/>
                          </w:rPr>
                          <w:t xml:space="preserve"> </w:t>
                        </w:r>
                        <w:r>
                          <w:rPr>
                            <w:color w:val="231F20"/>
                          </w:rPr>
                          <w:t>as</w:t>
                        </w:r>
                        <w:r>
                          <w:rPr>
                            <w:color w:val="231F20"/>
                            <w:spacing w:val="-3"/>
                          </w:rPr>
                          <w:t xml:space="preserve"> </w:t>
                        </w:r>
                        <w:r>
                          <w:rPr>
                            <w:color w:val="231F20"/>
                          </w:rPr>
                          <w:t>their</w:t>
                        </w:r>
                        <w:r>
                          <w:rPr>
                            <w:color w:val="231F20"/>
                            <w:spacing w:val="-3"/>
                          </w:rPr>
                          <w:t xml:space="preserve"> </w:t>
                        </w:r>
                        <w:r>
                          <w:rPr>
                            <w:color w:val="231F20"/>
                          </w:rPr>
                          <w:t>exchequers</w:t>
                        </w:r>
                        <w:r>
                          <w:rPr>
                            <w:color w:val="231F20"/>
                            <w:spacing w:val="-3"/>
                          </w:rPr>
                          <w:t xml:space="preserve"> </w:t>
                        </w:r>
                        <w:r>
                          <w:rPr>
                            <w:color w:val="231F20"/>
                          </w:rPr>
                          <w:t>permitted,</w:t>
                        </w:r>
                        <w:r>
                          <w:rPr>
                            <w:color w:val="231F20"/>
                            <w:spacing w:val="-3"/>
                          </w:rPr>
                          <w:t xml:space="preserve"> </w:t>
                        </w:r>
                        <w:r>
                          <w:rPr>
                            <w:color w:val="231F20"/>
                          </w:rPr>
                          <w:t>and</w:t>
                        </w:r>
                        <w:r>
                          <w:rPr>
                            <w:color w:val="231F20"/>
                            <w:spacing w:val="-3"/>
                          </w:rPr>
                          <w:t xml:space="preserve"> </w:t>
                        </w:r>
                        <w:r>
                          <w:rPr>
                            <w:color w:val="231F20"/>
                          </w:rPr>
                          <w:t>that</w:t>
                        </w:r>
                        <w:r>
                          <w:rPr>
                            <w:color w:val="231F20"/>
                            <w:spacing w:val="-3"/>
                          </w:rPr>
                          <w:t xml:space="preserve"> </w:t>
                        </w:r>
                        <w:r>
                          <w:rPr>
                            <w:color w:val="231F20"/>
                          </w:rPr>
                          <w:t xml:space="preserve">it </w:t>
                        </w:r>
                        <w:r>
                          <w:rPr>
                            <w:color w:val="231F20"/>
                            <w:w w:val="105%"/>
                          </w:rPr>
                          <w:t>would</w:t>
                        </w:r>
                        <w:r>
                          <w:rPr>
                            <w:color w:val="231F20"/>
                            <w:spacing w:val="-12"/>
                            <w:w w:val="105%"/>
                          </w:rPr>
                          <w:t xml:space="preserve"> </w:t>
                        </w:r>
                        <w:r>
                          <w:rPr>
                            <w:color w:val="231F20"/>
                            <w:w w:val="105%"/>
                          </w:rPr>
                          <w:t>soon</w:t>
                        </w:r>
                        <w:r>
                          <w:rPr>
                            <w:color w:val="231F20"/>
                            <w:spacing w:val="-12"/>
                            <w:w w:val="105%"/>
                          </w:rPr>
                          <w:t xml:space="preserve"> </w:t>
                        </w:r>
                        <w:r>
                          <w:rPr>
                            <w:color w:val="231F20"/>
                            <w:w w:val="105%"/>
                          </w:rPr>
                          <w:t>be</w:t>
                        </w:r>
                        <w:r>
                          <w:rPr>
                            <w:color w:val="231F20"/>
                            <w:spacing w:val="-12"/>
                            <w:w w:val="105%"/>
                          </w:rPr>
                          <w:t xml:space="preserve"> </w:t>
                        </w:r>
                        <w:r>
                          <w:rPr>
                            <w:color w:val="231F20"/>
                            <w:w w:val="105%"/>
                          </w:rPr>
                          <w:t>gone.</w:t>
                        </w:r>
                        <w:r>
                          <w:rPr>
                            <w:color w:val="231F20"/>
                            <w:spacing w:val="-7"/>
                            <w:w w:val="105%"/>
                          </w:rPr>
                          <w:t xml:space="preserve"> </w:t>
                        </w:r>
                        <w:r>
                          <w:rPr>
                            <w:color w:val="231F20"/>
                            <w:w w:val="105%"/>
                          </w:rPr>
                          <w:t>Therefore</w:t>
                        </w:r>
                        <w:r>
                          <w:rPr>
                            <w:color w:val="231F20"/>
                            <w:spacing w:val="-12"/>
                            <w:w w:val="105%"/>
                          </w:rPr>
                          <w:t xml:space="preserve"> </w:t>
                        </w:r>
                        <w:r>
                          <w:rPr>
                            <w:color w:val="231F20"/>
                            <w:w w:val="105%"/>
                          </w:rPr>
                          <w:t>it</w:t>
                        </w:r>
                        <w:r>
                          <w:rPr>
                            <w:color w:val="231F20"/>
                            <w:spacing w:val="-12"/>
                            <w:w w:val="105%"/>
                          </w:rPr>
                          <w:t xml:space="preserve"> </w:t>
                        </w:r>
                        <w:r>
                          <w:rPr>
                            <w:color w:val="231F20"/>
                            <w:w w:val="105%"/>
                          </w:rPr>
                          <w:t>would</w:t>
                        </w:r>
                        <w:r>
                          <w:rPr>
                            <w:color w:val="231F20"/>
                            <w:spacing w:val="-11"/>
                            <w:w w:val="105%"/>
                          </w:rPr>
                          <w:t xml:space="preserve"> </w:t>
                        </w:r>
                        <w:r>
                          <w:rPr>
                            <w:color w:val="231F20"/>
                            <w:w w:val="105%"/>
                          </w:rPr>
                          <w:t>make</w:t>
                        </w:r>
                        <w:r>
                          <w:rPr>
                            <w:color w:val="231F20"/>
                            <w:spacing w:val="-12"/>
                            <w:w w:val="105%"/>
                          </w:rPr>
                          <w:t xml:space="preserve"> </w:t>
                        </w:r>
                        <w:r>
                          <w:rPr>
                            <w:color w:val="231F20"/>
                            <w:w w:val="105%"/>
                          </w:rPr>
                          <w:t>no</w:t>
                        </w:r>
                        <w:r>
                          <w:rPr>
                            <w:color w:val="231F20"/>
                            <w:spacing w:val="-12"/>
                            <w:w w:val="105%"/>
                          </w:rPr>
                          <w:t xml:space="preserve"> </w:t>
                        </w:r>
                        <w:r>
                          <w:rPr>
                            <w:color w:val="231F20"/>
                            <w:w w:val="105%"/>
                          </w:rPr>
                          <w:t>great difference,</w:t>
                        </w:r>
                        <w:r>
                          <w:rPr>
                            <w:color w:val="231F20"/>
                            <w:spacing w:val="-3"/>
                            <w:w w:val="105%"/>
                          </w:rPr>
                          <w:t xml:space="preserve"> </w:t>
                        </w:r>
                        <w:r>
                          <w:rPr>
                            <w:color w:val="231F20"/>
                            <w:w w:val="105%"/>
                          </w:rPr>
                          <w:t>even</w:t>
                        </w:r>
                        <w:r>
                          <w:rPr>
                            <w:color w:val="231F20"/>
                            <w:spacing w:val="-3"/>
                            <w:w w:val="105%"/>
                          </w:rPr>
                          <w:t xml:space="preserve"> </w:t>
                        </w:r>
                        <w:r>
                          <w:rPr>
                            <w:color w:val="231F20"/>
                            <w:w w:val="105%"/>
                          </w:rPr>
                          <w:t>if</w:t>
                        </w:r>
                        <w:r>
                          <w:rPr>
                            <w:color w:val="231F20"/>
                            <w:spacing w:val="-3"/>
                            <w:w w:val="105%"/>
                          </w:rPr>
                          <w:t xml:space="preserve"> </w:t>
                        </w:r>
                        <w:r>
                          <w:rPr>
                            <w:color w:val="231F20"/>
                            <w:w w:val="105%"/>
                          </w:rPr>
                          <w:t>I</w:t>
                        </w:r>
                        <w:r>
                          <w:rPr>
                            <w:color w:val="231F20"/>
                            <w:spacing w:val="-3"/>
                            <w:w w:val="105%"/>
                          </w:rPr>
                          <w:t xml:space="preserve"> </w:t>
                        </w:r>
                        <w:r>
                          <w:rPr>
                            <w:color w:val="231F20"/>
                            <w:w w:val="105%"/>
                          </w:rPr>
                          <w:t>should</w:t>
                        </w:r>
                        <w:r>
                          <w:rPr>
                            <w:color w:val="231F20"/>
                            <w:spacing w:val="-3"/>
                            <w:w w:val="105%"/>
                          </w:rPr>
                          <w:t xml:space="preserve"> </w:t>
                        </w:r>
                        <w:r>
                          <w:rPr>
                            <w:color w:val="231F20"/>
                            <w:w w:val="105%"/>
                          </w:rPr>
                          <w:t>do</w:t>
                        </w:r>
                        <w:r>
                          <w:rPr>
                            <w:color w:val="231F20"/>
                            <w:spacing w:val="-3"/>
                            <w:w w:val="105%"/>
                          </w:rPr>
                          <w:t xml:space="preserve"> </w:t>
                        </w:r>
                        <w:r>
                          <w:rPr>
                            <w:color w:val="231F20"/>
                            <w:w w:val="105%"/>
                          </w:rPr>
                          <w:t>some</w:t>
                        </w:r>
                        <w:r>
                          <w:rPr>
                            <w:color w:val="231F20"/>
                            <w:spacing w:val="-3"/>
                            <w:w w:val="105%"/>
                          </w:rPr>
                          <w:t xml:space="preserve"> </w:t>
                        </w:r>
                        <w:r>
                          <w:rPr>
                            <w:color w:val="231F20"/>
                            <w:w w:val="105%"/>
                          </w:rPr>
                          <w:t>drinking.</w:t>
                        </w:r>
                        <w:r>
                          <w:rPr>
                            <w:color w:val="231F20"/>
                            <w:spacing w:val="40"/>
                            <w:w w:val="105%"/>
                          </w:rPr>
                          <w:t xml:space="preserve"> </w:t>
                        </w:r>
                        <w:r>
                          <w:rPr>
                            <w:color w:val="231F20"/>
                            <w:w w:val="105%"/>
                          </w:rPr>
                          <w:t>At</w:t>
                        </w:r>
                        <w:r>
                          <w:rPr>
                            <w:color w:val="231F20"/>
                            <w:spacing w:val="-3"/>
                            <w:w w:val="105%"/>
                          </w:rPr>
                          <w:t xml:space="preserve"> </w:t>
                        </w:r>
                        <w:r>
                          <w:rPr>
                            <w:color w:val="231F20"/>
                            <w:w w:val="105%"/>
                          </w:rPr>
                          <w:t xml:space="preserve">that </w:t>
                        </w:r>
                        <w:r>
                          <w:rPr>
                            <w:color w:val="231F20"/>
                          </w:rPr>
                          <w:t xml:space="preserve">time I was not aware of the almost unlimited supply the </w:t>
                        </w:r>
                        <w:r>
                          <w:rPr>
                            <w:color w:val="231F20"/>
                            <w:w w:val="105%"/>
                          </w:rPr>
                          <w:t xml:space="preserve">government made it possible for us doctors to obtain, </w:t>
                        </w:r>
                        <w:r>
                          <w:rPr>
                            <w:color w:val="231F20"/>
                          </w:rPr>
                          <w:t>neither</w:t>
                        </w:r>
                        <w:r>
                          <w:rPr>
                            <w:color w:val="231F20"/>
                            <w:spacing w:val="-3"/>
                          </w:rPr>
                          <w:t xml:space="preserve"> </w:t>
                        </w:r>
                        <w:r>
                          <w:rPr>
                            <w:color w:val="231F20"/>
                          </w:rPr>
                          <w:t>had</w:t>
                        </w:r>
                        <w:r>
                          <w:rPr>
                            <w:color w:val="231F20"/>
                            <w:spacing w:val="-3"/>
                          </w:rPr>
                          <w:t xml:space="preserve"> </w:t>
                        </w:r>
                        <w:r>
                          <w:rPr>
                            <w:color w:val="231F20"/>
                          </w:rPr>
                          <w:t>I</w:t>
                        </w:r>
                        <w:r>
                          <w:rPr>
                            <w:color w:val="231F20"/>
                            <w:spacing w:val="-3"/>
                          </w:rPr>
                          <w:t xml:space="preserve"> </w:t>
                        </w:r>
                        <w:r>
                          <w:rPr>
                            <w:color w:val="231F20"/>
                          </w:rPr>
                          <w:t>any</w:t>
                        </w:r>
                        <w:r>
                          <w:rPr>
                            <w:color w:val="231F20"/>
                            <w:spacing w:val="-3"/>
                          </w:rPr>
                          <w:t xml:space="preserve"> </w:t>
                        </w:r>
                        <w:r>
                          <w:rPr>
                            <w:color w:val="231F20"/>
                          </w:rPr>
                          <w:t>knowledge</w:t>
                        </w:r>
                        <w:r>
                          <w:rPr>
                            <w:color w:val="231F20"/>
                            <w:spacing w:val="-3"/>
                          </w:rPr>
                          <w:t xml:space="preserve"> </w:t>
                        </w:r>
                        <w:r>
                          <w:rPr>
                            <w:color w:val="231F20"/>
                          </w:rPr>
                          <w:t>of</w:t>
                        </w:r>
                        <w:r>
                          <w:rPr>
                            <w:color w:val="231F20"/>
                            <w:spacing w:val="-3"/>
                          </w:rPr>
                          <w:t xml:space="preserve"> </w:t>
                        </w:r>
                        <w:r>
                          <w:rPr>
                            <w:color w:val="231F20"/>
                          </w:rPr>
                          <w:t>the</w:t>
                        </w:r>
                        <w:r>
                          <w:rPr>
                            <w:color w:val="231F20"/>
                            <w:spacing w:val="-3"/>
                          </w:rPr>
                          <w:t xml:space="preserve"> </w:t>
                        </w:r>
                        <w:r>
                          <w:rPr>
                            <w:color w:val="231F20"/>
                          </w:rPr>
                          <w:t>bootlegger</w:t>
                        </w:r>
                        <w:r>
                          <w:rPr>
                            <w:color w:val="231F20"/>
                            <w:spacing w:val="-3"/>
                          </w:rPr>
                          <w:t xml:space="preserve"> </w:t>
                        </w:r>
                        <w:r>
                          <w:rPr>
                            <w:color w:val="231F20"/>
                          </w:rPr>
                          <w:t>who</w:t>
                        </w:r>
                        <w:r>
                          <w:rPr>
                            <w:color w:val="231F20"/>
                            <w:spacing w:val="-3"/>
                          </w:rPr>
                          <w:t xml:space="preserve"> </w:t>
                        </w:r>
                        <w:r>
                          <w:rPr>
                            <w:color w:val="231F20"/>
                          </w:rPr>
                          <w:t xml:space="preserve">soon </w:t>
                        </w:r>
                        <w:r>
                          <w:rPr>
                            <w:color w:val="231F20"/>
                            <w:w w:val="105%"/>
                          </w:rPr>
                          <w:t>appeared on the horizon.</w:t>
                        </w:r>
                        <w:r>
                          <w:rPr>
                            <w:color w:val="231F20"/>
                            <w:spacing w:val="40"/>
                            <w:w w:val="105%"/>
                          </w:rPr>
                          <w:t xml:space="preserve"> </w:t>
                        </w:r>
                        <w:r>
                          <w:rPr>
                            <w:color w:val="231F20"/>
                            <w:w w:val="105%"/>
                          </w:rPr>
                          <w:t>I drank with moderation at first,</w:t>
                        </w:r>
                        <w:r>
                          <w:rPr>
                            <w:color w:val="231F20"/>
                            <w:spacing w:val="-6"/>
                            <w:w w:val="105%"/>
                          </w:rPr>
                          <w:t xml:space="preserve"> </w:t>
                        </w:r>
                        <w:r>
                          <w:rPr>
                            <w:color w:val="231F20"/>
                            <w:w w:val="105%"/>
                          </w:rPr>
                          <w:t>but</w:t>
                        </w:r>
                        <w:r>
                          <w:rPr>
                            <w:color w:val="231F20"/>
                            <w:spacing w:val="-6"/>
                            <w:w w:val="105%"/>
                          </w:rPr>
                          <w:t xml:space="preserve"> </w:t>
                        </w:r>
                        <w:r>
                          <w:rPr>
                            <w:color w:val="231F20"/>
                            <w:w w:val="105%"/>
                          </w:rPr>
                          <w:t>it</w:t>
                        </w:r>
                        <w:r>
                          <w:rPr>
                            <w:color w:val="231F20"/>
                            <w:spacing w:val="-6"/>
                            <w:w w:val="105%"/>
                          </w:rPr>
                          <w:t xml:space="preserve"> </w:t>
                        </w:r>
                        <w:r>
                          <w:rPr>
                            <w:color w:val="231F20"/>
                            <w:w w:val="105%"/>
                          </w:rPr>
                          <w:t>took</w:t>
                        </w:r>
                        <w:r>
                          <w:rPr>
                            <w:color w:val="231F20"/>
                            <w:spacing w:val="-6"/>
                            <w:w w:val="105%"/>
                          </w:rPr>
                          <w:t xml:space="preserve"> </w:t>
                        </w:r>
                        <w:r>
                          <w:rPr>
                            <w:color w:val="231F20"/>
                            <w:w w:val="105%"/>
                          </w:rPr>
                          <w:t>me</w:t>
                        </w:r>
                        <w:r>
                          <w:rPr>
                            <w:color w:val="231F20"/>
                            <w:spacing w:val="-6"/>
                            <w:w w:val="105%"/>
                          </w:rPr>
                          <w:t xml:space="preserve"> </w:t>
                        </w:r>
                        <w:r>
                          <w:rPr>
                            <w:color w:val="231F20"/>
                            <w:w w:val="105%"/>
                          </w:rPr>
                          <w:t>only</w:t>
                        </w:r>
                        <w:r>
                          <w:rPr>
                            <w:color w:val="231F20"/>
                            <w:spacing w:val="-6"/>
                            <w:w w:val="105%"/>
                          </w:rPr>
                          <w:t xml:space="preserve"> </w:t>
                        </w:r>
                        <w:r>
                          <w:rPr>
                            <w:color w:val="231F20"/>
                            <w:w w:val="105%"/>
                          </w:rPr>
                          <w:t>a</w:t>
                        </w:r>
                        <w:r>
                          <w:rPr>
                            <w:color w:val="231F20"/>
                            <w:spacing w:val="-6"/>
                            <w:w w:val="105%"/>
                          </w:rPr>
                          <w:t xml:space="preserve"> </w:t>
                        </w:r>
                        <w:r>
                          <w:rPr>
                            <w:color w:val="231F20"/>
                            <w:w w:val="105%"/>
                          </w:rPr>
                          <w:t>relatively</w:t>
                        </w:r>
                        <w:r>
                          <w:rPr>
                            <w:color w:val="231F20"/>
                            <w:spacing w:val="-6"/>
                            <w:w w:val="105%"/>
                          </w:rPr>
                          <w:t xml:space="preserve"> </w:t>
                        </w:r>
                        <w:r>
                          <w:rPr>
                            <w:color w:val="231F20"/>
                            <w:w w:val="105%"/>
                          </w:rPr>
                          <w:t>short</w:t>
                        </w:r>
                        <w:r>
                          <w:rPr>
                            <w:color w:val="231F20"/>
                            <w:spacing w:val="-6"/>
                            <w:w w:val="105%"/>
                          </w:rPr>
                          <w:t xml:space="preserve"> </w:t>
                        </w:r>
                        <w:r>
                          <w:rPr>
                            <w:color w:val="231F20"/>
                            <w:w w:val="105%"/>
                          </w:rPr>
                          <w:t>time</w:t>
                        </w:r>
                        <w:r>
                          <w:rPr>
                            <w:color w:val="231F20"/>
                            <w:spacing w:val="-6"/>
                            <w:w w:val="105%"/>
                          </w:rPr>
                          <w:t xml:space="preserve"> </w:t>
                        </w:r>
                        <w:r>
                          <w:rPr>
                            <w:color w:val="231F20"/>
                            <w:w w:val="105%"/>
                          </w:rPr>
                          <w:t>to</w:t>
                        </w:r>
                        <w:r>
                          <w:rPr>
                            <w:color w:val="231F20"/>
                            <w:spacing w:val="-6"/>
                            <w:w w:val="105%"/>
                          </w:rPr>
                          <w:t xml:space="preserve"> </w:t>
                        </w:r>
                        <w:r>
                          <w:rPr>
                            <w:color w:val="231F20"/>
                            <w:w w:val="105%"/>
                          </w:rPr>
                          <w:t>drift back</w:t>
                        </w:r>
                        <w:r>
                          <w:rPr>
                            <w:color w:val="231F20"/>
                            <w:spacing w:val="-5"/>
                            <w:w w:val="105%"/>
                          </w:rPr>
                          <w:t xml:space="preserve"> </w:t>
                        </w:r>
                        <w:r>
                          <w:rPr>
                            <w:color w:val="231F20"/>
                            <w:w w:val="105%"/>
                          </w:rPr>
                          <w:t>into</w:t>
                        </w:r>
                        <w:r>
                          <w:rPr>
                            <w:color w:val="231F20"/>
                            <w:spacing w:val="-5"/>
                            <w:w w:val="105%"/>
                          </w:rPr>
                          <w:t xml:space="preserve"> </w:t>
                        </w:r>
                        <w:r>
                          <w:rPr>
                            <w:color w:val="231F20"/>
                            <w:w w:val="105%"/>
                          </w:rPr>
                          <w:t>the</w:t>
                        </w:r>
                        <w:r>
                          <w:rPr>
                            <w:color w:val="231F20"/>
                            <w:spacing w:val="-5"/>
                            <w:w w:val="105%"/>
                          </w:rPr>
                          <w:t xml:space="preserve"> </w:t>
                        </w:r>
                        <w:r>
                          <w:rPr>
                            <w:color w:val="231F20"/>
                            <w:w w:val="105%"/>
                          </w:rPr>
                          <w:t>old</w:t>
                        </w:r>
                        <w:r>
                          <w:rPr>
                            <w:color w:val="231F20"/>
                            <w:spacing w:val="-5"/>
                            <w:w w:val="105%"/>
                          </w:rPr>
                          <w:t xml:space="preserve"> </w:t>
                        </w:r>
                        <w:r>
                          <w:rPr>
                            <w:color w:val="231F20"/>
                            <w:w w:val="105%"/>
                          </w:rPr>
                          <w:t>habits</w:t>
                        </w:r>
                        <w:r>
                          <w:rPr>
                            <w:color w:val="231F20"/>
                            <w:spacing w:val="-5"/>
                            <w:w w:val="105%"/>
                          </w:rPr>
                          <w:t xml:space="preserve"> </w:t>
                        </w:r>
                        <w:r>
                          <w:rPr>
                            <w:color w:val="231F20"/>
                            <w:w w:val="105%"/>
                          </w:rPr>
                          <w:t>which</w:t>
                        </w:r>
                        <w:r>
                          <w:rPr>
                            <w:color w:val="231F20"/>
                            <w:spacing w:val="-5"/>
                            <w:w w:val="105%"/>
                          </w:rPr>
                          <w:t xml:space="preserve"> </w:t>
                        </w:r>
                        <w:r>
                          <w:rPr>
                            <w:color w:val="231F20"/>
                            <w:w w:val="105%"/>
                          </w:rPr>
                          <w:t>had</w:t>
                        </w:r>
                        <w:r>
                          <w:rPr>
                            <w:color w:val="231F20"/>
                            <w:spacing w:val="-5"/>
                            <w:w w:val="105%"/>
                          </w:rPr>
                          <w:t xml:space="preserve"> </w:t>
                        </w:r>
                        <w:r>
                          <w:rPr>
                            <w:color w:val="231F20"/>
                            <w:w w:val="105%"/>
                          </w:rPr>
                          <w:t>wound</w:t>
                        </w:r>
                        <w:r>
                          <w:rPr>
                            <w:color w:val="231F20"/>
                            <w:spacing w:val="-5"/>
                            <w:w w:val="105%"/>
                          </w:rPr>
                          <w:t xml:space="preserve"> </w:t>
                        </w:r>
                        <w:r>
                          <w:rPr>
                            <w:color w:val="231F20"/>
                            <w:w w:val="105%"/>
                          </w:rPr>
                          <w:t>up</w:t>
                        </w:r>
                        <w:r>
                          <w:rPr>
                            <w:color w:val="231F20"/>
                            <w:spacing w:val="-5"/>
                            <w:w w:val="105%"/>
                          </w:rPr>
                          <w:t xml:space="preserve"> </w:t>
                        </w:r>
                        <w:r>
                          <w:rPr>
                            <w:color w:val="231F20"/>
                            <w:w w:val="105%"/>
                          </w:rPr>
                          <w:t>so</w:t>
                        </w:r>
                        <w:r>
                          <w:rPr>
                            <w:color w:val="231F20"/>
                            <w:spacing w:val="-5"/>
                            <w:w w:val="105%"/>
                          </w:rPr>
                          <w:t xml:space="preserve"> </w:t>
                        </w:r>
                        <w:r>
                          <w:rPr>
                            <w:color w:val="231F20"/>
                            <w:w w:val="105%"/>
                          </w:rPr>
                          <w:t>disas- trously</w:t>
                        </w:r>
                        <w:r>
                          <w:rPr>
                            <w:color w:val="231F20"/>
                            <w:spacing w:val="-13"/>
                            <w:w w:val="105%"/>
                          </w:rPr>
                          <w:t xml:space="preserve"> </w:t>
                        </w:r>
                        <w:r>
                          <w:rPr>
                            <w:color w:val="231F20"/>
                            <w:w w:val="105%"/>
                          </w:rPr>
                          <w:t>before.</w:t>
                        </w:r>
                      </w:p>
                      <w:p w14:paraId="0A36D21A" w14:textId="77777777" w:rsidR="00000000" w:rsidRDefault="00000000">
                        <w:pPr>
                          <w:pStyle w:val="BodyText"/>
                          <w:kinsoku w:val="0"/>
                          <w:overflowPunct w:val="0"/>
                          <w:spacing w:line="9.50pt" w:lineRule="exact"/>
                          <w:ind w:start="6.45pt" w:end="0pt" w:firstLine="0pt"/>
                          <w:rPr>
                            <w:color w:val="231F20"/>
                            <w:spacing w:val="-2"/>
                            <w:w w:val="105%"/>
                          </w:rPr>
                        </w:pPr>
                        <w:r>
                          <w:rPr>
                            <w:color w:val="231F20"/>
                            <w:w w:val="105%"/>
                          </w:rPr>
                          <w:t>During</w:t>
                        </w:r>
                        <w:r>
                          <w:rPr>
                            <w:color w:val="231F20"/>
                            <w:spacing w:val="3"/>
                            <w:w w:val="105%"/>
                          </w:rPr>
                          <w:t xml:space="preserve"> </w:t>
                        </w:r>
                        <w:r>
                          <w:rPr>
                            <w:color w:val="231F20"/>
                            <w:w w:val="105%"/>
                          </w:rPr>
                          <w:t>the</w:t>
                        </w:r>
                        <w:r>
                          <w:rPr>
                            <w:color w:val="231F20"/>
                            <w:spacing w:val="3"/>
                            <w:w w:val="105%"/>
                          </w:rPr>
                          <w:t xml:space="preserve"> </w:t>
                        </w:r>
                        <w:r>
                          <w:rPr>
                            <w:color w:val="231F20"/>
                            <w:w w:val="105%"/>
                          </w:rPr>
                          <w:t>next</w:t>
                        </w:r>
                        <w:r>
                          <w:rPr>
                            <w:color w:val="231F20"/>
                            <w:spacing w:val="3"/>
                            <w:w w:val="105%"/>
                          </w:rPr>
                          <w:t xml:space="preserve"> </w:t>
                        </w:r>
                        <w:r>
                          <w:rPr>
                            <w:color w:val="231F20"/>
                            <w:w w:val="105%"/>
                          </w:rPr>
                          <w:t>few</w:t>
                        </w:r>
                        <w:r>
                          <w:rPr>
                            <w:color w:val="231F20"/>
                            <w:spacing w:val="3"/>
                            <w:w w:val="105%"/>
                          </w:rPr>
                          <w:t xml:space="preserve"> </w:t>
                        </w:r>
                        <w:r>
                          <w:rPr>
                            <w:color w:val="231F20"/>
                            <w:w w:val="105%"/>
                          </w:rPr>
                          <w:t>years,</w:t>
                        </w:r>
                        <w:r>
                          <w:rPr>
                            <w:color w:val="231F20"/>
                            <w:spacing w:val="4"/>
                            <w:w w:val="105%"/>
                          </w:rPr>
                          <w:t xml:space="preserve"> </w:t>
                        </w:r>
                        <w:r>
                          <w:rPr>
                            <w:color w:val="231F20"/>
                            <w:w w:val="105%"/>
                          </w:rPr>
                          <w:t>I</w:t>
                        </w:r>
                        <w:r>
                          <w:rPr>
                            <w:color w:val="231F20"/>
                            <w:spacing w:val="3"/>
                            <w:w w:val="105%"/>
                          </w:rPr>
                          <w:t xml:space="preserve"> </w:t>
                        </w:r>
                        <w:r>
                          <w:rPr>
                            <w:color w:val="231F20"/>
                            <w:w w:val="105%"/>
                          </w:rPr>
                          <w:t>developed</w:t>
                        </w:r>
                        <w:r>
                          <w:rPr>
                            <w:color w:val="231F20"/>
                            <w:spacing w:val="3"/>
                            <w:w w:val="105%"/>
                          </w:rPr>
                          <w:t xml:space="preserve"> </w:t>
                        </w:r>
                        <w:r>
                          <w:rPr>
                            <w:color w:val="231F20"/>
                            <w:w w:val="105%"/>
                          </w:rPr>
                          <w:t>two</w:t>
                        </w:r>
                        <w:r>
                          <w:rPr>
                            <w:color w:val="231F20"/>
                            <w:spacing w:val="3"/>
                            <w:w w:val="105%"/>
                          </w:rPr>
                          <w:t xml:space="preserve"> </w:t>
                        </w:r>
                        <w:r>
                          <w:rPr>
                            <w:color w:val="231F20"/>
                            <w:spacing w:val="-2"/>
                            <w:w w:val="105%"/>
                          </w:rPr>
                          <w:t>distinct</w:t>
                        </w:r>
                      </w:p>
                      <w:p w14:paraId="7426E9BD" w14:textId="77777777" w:rsidR="00000000" w:rsidRDefault="00000000">
                        <w:pPr>
                          <w:pStyle w:val="BodyText"/>
                          <w:kinsoku w:val="0"/>
                          <w:overflowPunct w:val="0"/>
                          <w:spacing w:before="1.10pt" w:line="12.70pt" w:lineRule="auto"/>
                          <w:ind w:firstLine="0pt"/>
                          <w:rPr>
                            <w:color w:val="231F20"/>
                            <w:w w:val="105%"/>
                          </w:rPr>
                        </w:pPr>
                        <w:r>
                          <w:rPr>
                            <w:color w:val="231F20"/>
                            <w:w w:val="105%"/>
                          </w:rPr>
                          <w:t>phobias.</w:t>
                        </w:r>
                        <w:r>
                          <w:rPr>
                            <w:color w:val="231F20"/>
                            <w:spacing w:val="40"/>
                            <w:w w:val="105%"/>
                          </w:rPr>
                          <w:t xml:space="preserve"> </w:t>
                        </w:r>
                        <w:r>
                          <w:rPr>
                            <w:color w:val="231F20"/>
                            <w:w w:val="105%"/>
                          </w:rPr>
                          <w:t>One was the fear of not sleeping, and the other</w:t>
                        </w:r>
                        <w:r>
                          <w:rPr>
                            <w:color w:val="231F20"/>
                            <w:spacing w:val="-2"/>
                            <w:w w:val="105%"/>
                          </w:rPr>
                          <w:t xml:space="preserve"> </w:t>
                        </w:r>
                        <w:r>
                          <w:rPr>
                            <w:color w:val="231F20"/>
                            <w:w w:val="105%"/>
                          </w:rPr>
                          <w:t>was</w:t>
                        </w:r>
                        <w:r>
                          <w:rPr>
                            <w:color w:val="231F20"/>
                            <w:spacing w:val="-2"/>
                            <w:w w:val="105%"/>
                          </w:rPr>
                          <w:t xml:space="preserve"> </w:t>
                        </w:r>
                        <w:r>
                          <w:rPr>
                            <w:color w:val="231F20"/>
                            <w:w w:val="105%"/>
                          </w:rPr>
                          <w:t>the</w:t>
                        </w:r>
                        <w:r>
                          <w:rPr>
                            <w:color w:val="231F20"/>
                            <w:spacing w:val="-2"/>
                            <w:w w:val="105%"/>
                          </w:rPr>
                          <w:t xml:space="preserve"> </w:t>
                        </w:r>
                        <w:r>
                          <w:rPr>
                            <w:color w:val="231F20"/>
                            <w:w w:val="105%"/>
                          </w:rPr>
                          <w:t>fear</w:t>
                        </w:r>
                        <w:r>
                          <w:rPr>
                            <w:color w:val="231F20"/>
                            <w:spacing w:val="-2"/>
                            <w:w w:val="105%"/>
                          </w:rPr>
                          <w:t xml:space="preserve"> </w:t>
                        </w:r>
                        <w:r>
                          <w:rPr>
                            <w:color w:val="231F20"/>
                            <w:w w:val="105%"/>
                          </w:rPr>
                          <w:t>of</w:t>
                        </w:r>
                        <w:r>
                          <w:rPr>
                            <w:color w:val="231F20"/>
                            <w:spacing w:val="-2"/>
                            <w:w w:val="105%"/>
                          </w:rPr>
                          <w:t xml:space="preserve"> </w:t>
                        </w:r>
                        <w:r>
                          <w:rPr>
                            <w:color w:val="231F20"/>
                            <w:w w:val="105%"/>
                          </w:rPr>
                          <w:t>running</w:t>
                        </w:r>
                        <w:r>
                          <w:rPr>
                            <w:color w:val="231F20"/>
                            <w:spacing w:val="-2"/>
                            <w:w w:val="105%"/>
                          </w:rPr>
                          <w:t xml:space="preserve"> </w:t>
                        </w:r>
                        <w:r>
                          <w:rPr>
                            <w:color w:val="231F20"/>
                            <w:w w:val="105%"/>
                          </w:rPr>
                          <w:t>out</w:t>
                        </w:r>
                        <w:r>
                          <w:rPr>
                            <w:color w:val="231F20"/>
                            <w:spacing w:val="-2"/>
                            <w:w w:val="105%"/>
                          </w:rPr>
                          <w:t xml:space="preserve"> </w:t>
                        </w:r>
                        <w:r>
                          <w:rPr>
                            <w:color w:val="231F20"/>
                            <w:w w:val="105%"/>
                          </w:rPr>
                          <w:t>of</w:t>
                        </w:r>
                        <w:r>
                          <w:rPr>
                            <w:color w:val="231F20"/>
                            <w:spacing w:val="-2"/>
                            <w:w w:val="105%"/>
                          </w:rPr>
                          <w:t xml:space="preserve"> </w:t>
                        </w:r>
                        <w:r>
                          <w:rPr>
                            <w:color w:val="231F20"/>
                            <w:w w:val="105%"/>
                          </w:rPr>
                          <w:t>liquor.</w:t>
                        </w:r>
                        <w:r>
                          <w:rPr>
                            <w:color w:val="231F20"/>
                            <w:spacing w:val="40"/>
                            <w:w w:val="105%"/>
                          </w:rPr>
                          <w:t xml:space="preserve"> </w:t>
                        </w:r>
                        <w:r>
                          <w:rPr>
                            <w:color w:val="231F20"/>
                            <w:w w:val="105%"/>
                          </w:rPr>
                          <w:t>Not</w:t>
                        </w:r>
                        <w:r>
                          <w:rPr>
                            <w:color w:val="231F20"/>
                            <w:spacing w:val="-2"/>
                            <w:w w:val="105%"/>
                          </w:rPr>
                          <w:t xml:space="preserve"> </w:t>
                        </w:r>
                        <w:r>
                          <w:rPr>
                            <w:color w:val="231F20"/>
                            <w:w w:val="105%"/>
                          </w:rPr>
                          <w:t>being</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00DC68E9" w14:textId="03872B60"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2286976" behindDoc="1" locked="0" layoutInCell="0" allowOverlap="1" wp14:anchorId="72EF9C29" wp14:editId="24CDBAE2">
            <wp:simplePos x="0" y="0"/>
            <wp:positionH relativeFrom="page">
              <wp:posOffset>353060</wp:posOffset>
            </wp:positionH>
            <wp:positionV relativeFrom="page">
              <wp:posOffset>207645</wp:posOffset>
            </wp:positionV>
            <wp:extent cx="206375" cy="138430"/>
            <wp:effectExtent l="0" t="0" r="0" b="0"/>
            <wp:wrapNone/>
            <wp:docPr id="28" name="Text Box 616"/>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0637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5B00984B"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176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288000" behindDoc="1" locked="0" layoutInCell="0" allowOverlap="1" wp14:anchorId="6D46BA17" wp14:editId="10A4BC77">
            <wp:simplePos x="0" y="0"/>
            <wp:positionH relativeFrom="page">
              <wp:posOffset>994410</wp:posOffset>
            </wp:positionH>
            <wp:positionV relativeFrom="page">
              <wp:posOffset>207645</wp:posOffset>
            </wp:positionV>
            <wp:extent cx="1410970" cy="138430"/>
            <wp:effectExtent l="0" t="0" r="0" b="0"/>
            <wp:wrapNone/>
            <wp:docPr id="27" name="Text Box 617"/>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41097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56537DD7"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ALCOHOLICS</w:t>
                        </w:r>
                        <w:r>
                          <w:rPr>
                            <w:color w:val="231F20"/>
                            <w:spacing w:val="53"/>
                            <w:sz w:val="16"/>
                            <w:szCs w:val="16"/>
                          </w:rPr>
                          <w:t xml:space="preserve"> </w:t>
                        </w:r>
                        <w:r>
                          <w:rPr>
                            <w:color w:val="231F20"/>
                            <w:spacing w:val="-2"/>
                            <w:sz w:val="16"/>
                            <w:szCs w:val="16"/>
                          </w:rPr>
                          <w:t>ANONYMOUS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289024" behindDoc="1" locked="0" layoutInCell="0" allowOverlap="1" wp14:anchorId="4D5E0575" wp14:editId="262D2D5F">
            <wp:simplePos x="0" y="0"/>
            <wp:positionH relativeFrom="page">
              <wp:posOffset>353060</wp:posOffset>
            </wp:positionH>
            <wp:positionV relativeFrom="page">
              <wp:posOffset>377190</wp:posOffset>
            </wp:positionV>
            <wp:extent cx="2618105" cy="4424680"/>
            <wp:effectExtent l="0" t="0" r="0" b="0"/>
            <wp:wrapNone/>
            <wp:docPr id="26" name="Text Box 61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18105" cy="4424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579C16B7" w14:textId="77777777" w:rsidR="00000000" w:rsidRDefault="00000000">
                        <w:pPr>
                          <w:pStyle w:val="BodyText"/>
                          <w:kinsoku w:val="0"/>
                          <w:overflowPunct w:val="0"/>
                          <w:spacing w:before="0.85pt" w:line="12.95pt" w:lineRule="auto"/>
                          <w:ind w:end="0.90pt" w:firstLine="0pt"/>
                          <w:rPr>
                            <w:color w:val="231F20"/>
                            <w:w w:val="105%"/>
                          </w:rPr>
                        </w:pPr>
                        <w:r>
                          <w:rPr>
                            <w:color w:val="231F20"/>
                          </w:rPr>
                          <w:t>a</w:t>
                        </w:r>
                        <w:r>
                          <w:rPr>
                            <w:color w:val="231F20"/>
                            <w:spacing w:val="-12"/>
                          </w:rPr>
                          <w:t xml:space="preserve"> </w:t>
                        </w:r>
                        <w:r>
                          <w:rPr>
                            <w:color w:val="231F20"/>
                          </w:rPr>
                          <w:t>man</w:t>
                        </w:r>
                        <w:r>
                          <w:rPr>
                            <w:color w:val="231F20"/>
                            <w:spacing w:val="-11"/>
                          </w:rPr>
                          <w:t xml:space="preserve"> </w:t>
                        </w:r>
                        <w:r>
                          <w:rPr>
                            <w:color w:val="231F20"/>
                          </w:rPr>
                          <w:t>of</w:t>
                        </w:r>
                        <w:r>
                          <w:rPr>
                            <w:color w:val="231F20"/>
                            <w:spacing w:val="-11"/>
                          </w:rPr>
                          <w:t xml:space="preserve"> </w:t>
                        </w:r>
                        <w:r>
                          <w:rPr>
                            <w:color w:val="231F20"/>
                          </w:rPr>
                          <w:t>means,</w:t>
                        </w:r>
                        <w:r>
                          <w:rPr>
                            <w:color w:val="231F20"/>
                            <w:spacing w:val="-11"/>
                          </w:rPr>
                          <w:t xml:space="preserve"> </w:t>
                        </w:r>
                        <w:r>
                          <w:rPr>
                            <w:color w:val="231F20"/>
                          </w:rPr>
                          <w:t>I</w:t>
                        </w:r>
                        <w:r>
                          <w:rPr>
                            <w:color w:val="231F20"/>
                            <w:spacing w:val="-12"/>
                          </w:rPr>
                          <w:t xml:space="preserve"> </w:t>
                        </w:r>
                        <w:r>
                          <w:rPr>
                            <w:color w:val="231F20"/>
                          </w:rPr>
                          <w:t>knew</w:t>
                        </w:r>
                        <w:r>
                          <w:rPr>
                            <w:color w:val="231F20"/>
                            <w:spacing w:val="-11"/>
                          </w:rPr>
                          <w:t xml:space="preserve"> </w:t>
                        </w:r>
                        <w:r>
                          <w:rPr>
                            <w:color w:val="231F20"/>
                          </w:rPr>
                          <w:t>that</w:t>
                        </w:r>
                        <w:r>
                          <w:rPr>
                            <w:color w:val="231F20"/>
                            <w:spacing w:val="-11"/>
                          </w:rPr>
                          <w:t xml:space="preserve"> </w:t>
                        </w:r>
                        <w:r>
                          <w:rPr>
                            <w:color w:val="231F20"/>
                          </w:rPr>
                          <w:t>if</w:t>
                        </w:r>
                        <w:r>
                          <w:rPr>
                            <w:color w:val="231F20"/>
                            <w:spacing w:val="-11"/>
                          </w:rPr>
                          <w:t xml:space="preserve"> </w:t>
                        </w:r>
                        <w:r>
                          <w:rPr>
                            <w:color w:val="231F20"/>
                          </w:rPr>
                          <w:t>I</w:t>
                        </w:r>
                        <w:r>
                          <w:rPr>
                            <w:color w:val="231F20"/>
                            <w:spacing w:val="-12"/>
                          </w:rPr>
                          <w:t xml:space="preserve"> </w:t>
                        </w:r>
                        <w:r>
                          <w:rPr>
                            <w:color w:val="231F20"/>
                          </w:rPr>
                          <w:t>did</w:t>
                        </w:r>
                        <w:r>
                          <w:rPr>
                            <w:color w:val="231F20"/>
                            <w:spacing w:val="-11"/>
                          </w:rPr>
                          <w:t xml:space="preserve"> </w:t>
                        </w:r>
                        <w:r>
                          <w:rPr>
                            <w:color w:val="231F20"/>
                          </w:rPr>
                          <w:t>not</w:t>
                        </w:r>
                        <w:r>
                          <w:rPr>
                            <w:color w:val="231F20"/>
                            <w:spacing w:val="-11"/>
                          </w:rPr>
                          <w:t xml:space="preserve"> </w:t>
                        </w:r>
                        <w:r>
                          <w:rPr>
                            <w:color w:val="231F20"/>
                          </w:rPr>
                          <w:t>stay</w:t>
                        </w:r>
                        <w:r>
                          <w:rPr>
                            <w:color w:val="231F20"/>
                            <w:spacing w:val="-11"/>
                          </w:rPr>
                          <w:t xml:space="preserve"> </w:t>
                        </w:r>
                        <w:r>
                          <w:rPr>
                            <w:color w:val="231F20"/>
                          </w:rPr>
                          <w:t>sober</w:t>
                        </w:r>
                        <w:r>
                          <w:rPr>
                            <w:color w:val="231F20"/>
                            <w:spacing w:val="-12"/>
                          </w:rPr>
                          <w:t xml:space="preserve"> </w:t>
                        </w:r>
                        <w:r>
                          <w:rPr>
                            <w:color w:val="231F20"/>
                          </w:rPr>
                          <w:t xml:space="preserve">enough </w:t>
                        </w:r>
                        <w:r>
                          <w:rPr>
                            <w:color w:val="231F20"/>
                            <w:w w:val="105%"/>
                          </w:rPr>
                          <w:t>to</w:t>
                        </w:r>
                        <w:r>
                          <w:rPr>
                            <w:color w:val="231F20"/>
                            <w:spacing w:val="-2"/>
                            <w:w w:val="105%"/>
                          </w:rPr>
                          <w:t xml:space="preserve"> </w:t>
                        </w:r>
                        <w:r>
                          <w:rPr>
                            <w:color w:val="231F20"/>
                            <w:w w:val="105%"/>
                          </w:rPr>
                          <w:t>earn</w:t>
                        </w:r>
                        <w:r>
                          <w:rPr>
                            <w:color w:val="231F20"/>
                            <w:spacing w:val="-2"/>
                            <w:w w:val="105%"/>
                          </w:rPr>
                          <w:t xml:space="preserve"> </w:t>
                        </w:r>
                        <w:r>
                          <w:rPr>
                            <w:color w:val="231F20"/>
                            <w:w w:val="105%"/>
                          </w:rPr>
                          <w:t>money,</w:t>
                        </w:r>
                        <w:r>
                          <w:rPr>
                            <w:color w:val="231F20"/>
                            <w:spacing w:val="-2"/>
                            <w:w w:val="105%"/>
                          </w:rPr>
                          <w:t xml:space="preserve"> </w:t>
                        </w:r>
                        <w:r>
                          <w:rPr>
                            <w:color w:val="231F20"/>
                            <w:w w:val="105%"/>
                          </w:rPr>
                          <w:t>I</w:t>
                        </w:r>
                        <w:r>
                          <w:rPr>
                            <w:color w:val="231F20"/>
                            <w:spacing w:val="-2"/>
                            <w:w w:val="105%"/>
                          </w:rPr>
                          <w:t xml:space="preserve"> </w:t>
                        </w:r>
                        <w:r>
                          <w:rPr>
                            <w:color w:val="231F20"/>
                            <w:w w:val="105%"/>
                          </w:rPr>
                          <w:t>would</w:t>
                        </w:r>
                        <w:r>
                          <w:rPr>
                            <w:color w:val="231F20"/>
                            <w:spacing w:val="-2"/>
                            <w:w w:val="105%"/>
                          </w:rPr>
                          <w:t xml:space="preserve"> </w:t>
                        </w:r>
                        <w:r>
                          <w:rPr>
                            <w:color w:val="231F20"/>
                            <w:w w:val="105%"/>
                          </w:rPr>
                          <w:t>run</w:t>
                        </w:r>
                        <w:r>
                          <w:rPr>
                            <w:color w:val="231F20"/>
                            <w:spacing w:val="-2"/>
                            <w:w w:val="105%"/>
                          </w:rPr>
                          <w:t xml:space="preserve"> </w:t>
                        </w:r>
                        <w:r>
                          <w:rPr>
                            <w:color w:val="231F20"/>
                            <w:w w:val="105%"/>
                          </w:rPr>
                          <w:t>out</w:t>
                        </w:r>
                        <w:r>
                          <w:rPr>
                            <w:color w:val="231F20"/>
                            <w:spacing w:val="-2"/>
                            <w:w w:val="105%"/>
                          </w:rPr>
                          <w:t xml:space="preserve"> </w:t>
                        </w:r>
                        <w:r>
                          <w:rPr>
                            <w:color w:val="231F20"/>
                            <w:w w:val="105%"/>
                          </w:rPr>
                          <w:t>of</w:t>
                        </w:r>
                        <w:r>
                          <w:rPr>
                            <w:color w:val="231F20"/>
                            <w:spacing w:val="-2"/>
                            <w:w w:val="105%"/>
                          </w:rPr>
                          <w:t xml:space="preserve"> </w:t>
                        </w:r>
                        <w:r>
                          <w:rPr>
                            <w:color w:val="231F20"/>
                            <w:w w:val="105%"/>
                          </w:rPr>
                          <w:t>liquor.</w:t>
                        </w:r>
                        <w:r>
                          <w:rPr>
                            <w:color w:val="231F20"/>
                            <w:spacing w:val="40"/>
                            <w:w w:val="105%"/>
                          </w:rPr>
                          <w:t xml:space="preserve"> </w:t>
                        </w:r>
                        <w:r>
                          <w:rPr>
                            <w:color w:val="231F20"/>
                            <w:w w:val="105%"/>
                          </w:rPr>
                          <w:t>Most</w:t>
                        </w:r>
                        <w:r>
                          <w:rPr>
                            <w:color w:val="231F20"/>
                            <w:spacing w:val="-2"/>
                            <w:w w:val="105%"/>
                          </w:rPr>
                          <w:t xml:space="preserve"> </w:t>
                        </w:r>
                        <w:r>
                          <w:rPr>
                            <w:color w:val="231F20"/>
                            <w:w w:val="105%"/>
                          </w:rPr>
                          <w:t>of</w:t>
                        </w:r>
                        <w:r>
                          <w:rPr>
                            <w:color w:val="231F20"/>
                            <w:spacing w:val="-2"/>
                            <w:w w:val="105%"/>
                          </w:rPr>
                          <w:t xml:space="preserve"> </w:t>
                        </w:r>
                        <w:r>
                          <w:rPr>
                            <w:color w:val="231F20"/>
                            <w:w w:val="105%"/>
                          </w:rPr>
                          <w:t xml:space="preserve">the </w:t>
                        </w:r>
                        <w:r>
                          <w:rPr>
                            <w:color w:val="231F20"/>
                          </w:rPr>
                          <w:t>time, therefore, I did not take the morning drink which I craved</w:t>
                        </w:r>
                        <w:r>
                          <w:rPr>
                            <w:color w:val="231F20"/>
                            <w:spacing w:val="-1"/>
                          </w:rPr>
                          <w:t xml:space="preserve"> </w:t>
                        </w:r>
                        <w:r>
                          <w:rPr>
                            <w:color w:val="231F20"/>
                          </w:rPr>
                          <w:t>so</w:t>
                        </w:r>
                        <w:r>
                          <w:rPr>
                            <w:color w:val="231F20"/>
                            <w:spacing w:val="-1"/>
                          </w:rPr>
                          <w:t xml:space="preserve"> </w:t>
                        </w:r>
                        <w:r>
                          <w:rPr>
                            <w:color w:val="231F20"/>
                          </w:rPr>
                          <w:t>badly,</w:t>
                        </w:r>
                        <w:r>
                          <w:rPr>
                            <w:color w:val="231F20"/>
                            <w:spacing w:val="-1"/>
                          </w:rPr>
                          <w:t xml:space="preserve"> </w:t>
                        </w:r>
                        <w:r>
                          <w:rPr>
                            <w:color w:val="231F20"/>
                          </w:rPr>
                          <w:t>but</w:t>
                        </w:r>
                        <w:r>
                          <w:rPr>
                            <w:color w:val="231F20"/>
                            <w:spacing w:val="-1"/>
                          </w:rPr>
                          <w:t xml:space="preserve"> </w:t>
                        </w:r>
                        <w:r>
                          <w:rPr>
                            <w:color w:val="231F20"/>
                          </w:rPr>
                          <w:t>instead</w:t>
                        </w:r>
                        <w:r>
                          <w:rPr>
                            <w:color w:val="231F20"/>
                            <w:spacing w:val="-1"/>
                          </w:rPr>
                          <w:t xml:space="preserve"> </w:t>
                        </w:r>
                        <w:r>
                          <w:rPr>
                            <w:color w:val="231F20"/>
                          </w:rPr>
                          <w:t>would</w:t>
                        </w:r>
                        <w:r>
                          <w:rPr>
                            <w:color w:val="231F20"/>
                            <w:spacing w:val="-1"/>
                          </w:rPr>
                          <w:t xml:space="preserve"> </w:t>
                        </w:r>
                        <w:r>
                          <w:rPr>
                            <w:color w:val="231F20"/>
                          </w:rPr>
                          <w:t>fill</w:t>
                        </w:r>
                        <w:r>
                          <w:rPr>
                            <w:color w:val="231F20"/>
                            <w:spacing w:val="-1"/>
                          </w:rPr>
                          <w:t xml:space="preserve"> </w:t>
                        </w:r>
                        <w:r>
                          <w:rPr>
                            <w:color w:val="231F20"/>
                          </w:rPr>
                          <w:t>up</w:t>
                        </w:r>
                        <w:r>
                          <w:rPr>
                            <w:color w:val="231F20"/>
                            <w:spacing w:val="-1"/>
                          </w:rPr>
                          <w:t xml:space="preserve"> </w:t>
                        </w:r>
                        <w:r>
                          <w:rPr>
                            <w:color w:val="231F20"/>
                          </w:rPr>
                          <w:t>on</w:t>
                        </w:r>
                        <w:r>
                          <w:rPr>
                            <w:color w:val="231F20"/>
                            <w:spacing w:val="-1"/>
                          </w:rPr>
                          <w:t xml:space="preserve"> </w:t>
                        </w:r>
                        <w:r>
                          <w:rPr>
                            <w:color w:val="231F20"/>
                          </w:rPr>
                          <w:t>large</w:t>
                        </w:r>
                        <w:r>
                          <w:rPr>
                            <w:color w:val="231F20"/>
                            <w:spacing w:val="-1"/>
                          </w:rPr>
                          <w:t xml:space="preserve"> </w:t>
                        </w:r>
                        <w:r>
                          <w:rPr>
                            <w:color w:val="231F20"/>
                          </w:rPr>
                          <w:t xml:space="preserve">doses of sedatives to quiet the jitters, which distressed me ter- </w:t>
                        </w:r>
                        <w:r>
                          <w:rPr>
                            <w:color w:val="231F20"/>
                            <w:w w:val="105%"/>
                          </w:rPr>
                          <w:t>ribly.</w:t>
                        </w:r>
                        <w:r>
                          <w:rPr>
                            <w:color w:val="231F20"/>
                            <w:spacing w:val="-12"/>
                            <w:w w:val="105%"/>
                          </w:rPr>
                          <w:t xml:space="preserve"> </w:t>
                        </w:r>
                        <w:r>
                          <w:rPr>
                            <w:color w:val="231F20"/>
                            <w:w w:val="105%"/>
                          </w:rPr>
                          <w:t>Occasionally,</w:t>
                        </w:r>
                        <w:r>
                          <w:rPr>
                            <w:color w:val="231F20"/>
                            <w:spacing w:val="-12"/>
                            <w:w w:val="105%"/>
                          </w:rPr>
                          <w:t xml:space="preserve"> </w:t>
                        </w:r>
                        <w:r>
                          <w:rPr>
                            <w:color w:val="231F20"/>
                            <w:w w:val="105%"/>
                          </w:rPr>
                          <w:t>I</w:t>
                        </w:r>
                        <w:r>
                          <w:rPr>
                            <w:color w:val="231F20"/>
                            <w:spacing w:val="-12"/>
                            <w:w w:val="105%"/>
                          </w:rPr>
                          <w:t xml:space="preserve"> </w:t>
                        </w:r>
                        <w:r>
                          <w:rPr>
                            <w:color w:val="231F20"/>
                            <w:w w:val="105%"/>
                          </w:rPr>
                          <w:t>would</w:t>
                        </w:r>
                        <w:r>
                          <w:rPr>
                            <w:color w:val="231F20"/>
                            <w:spacing w:val="-12"/>
                            <w:w w:val="105%"/>
                          </w:rPr>
                          <w:t xml:space="preserve"> </w:t>
                        </w:r>
                        <w:r>
                          <w:rPr>
                            <w:color w:val="231F20"/>
                            <w:w w:val="105%"/>
                          </w:rPr>
                          <w:t>yield</w:t>
                        </w:r>
                        <w:r>
                          <w:rPr>
                            <w:color w:val="231F20"/>
                            <w:spacing w:val="-12"/>
                            <w:w w:val="105%"/>
                          </w:rPr>
                          <w:t xml:space="preserve"> </w:t>
                        </w:r>
                        <w:r>
                          <w:rPr>
                            <w:color w:val="231F20"/>
                            <w:w w:val="105%"/>
                          </w:rPr>
                          <w:t>to</w:t>
                        </w:r>
                        <w:r>
                          <w:rPr>
                            <w:color w:val="231F20"/>
                            <w:spacing w:val="-11"/>
                            <w:w w:val="105%"/>
                          </w:rPr>
                          <w:t xml:space="preserve"> </w:t>
                        </w:r>
                        <w:r>
                          <w:rPr>
                            <w:color w:val="231F20"/>
                            <w:w w:val="105%"/>
                          </w:rPr>
                          <w:t>the</w:t>
                        </w:r>
                        <w:r>
                          <w:rPr>
                            <w:color w:val="231F20"/>
                            <w:spacing w:val="-12"/>
                            <w:w w:val="105%"/>
                          </w:rPr>
                          <w:t xml:space="preserve"> </w:t>
                        </w:r>
                        <w:r>
                          <w:rPr>
                            <w:color w:val="231F20"/>
                            <w:w w:val="105%"/>
                          </w:rPr>
                          <w:t>morning</w:t>
                        </w:r>
                        <w:r>
                          <w:rPr>
                            <w:color w:val="231F20"/>
                            <w:spacing w:val="-9"/>
                            <w:w w:val="105%"/>
                          </w:rPr>
                          <w:t xml:space="preserve"> </w:t>
                        </w:r>
                        <w:r>
                          <w:rPr>
                            <w:color w:val="231F20"/>
                            <w:w w:val="105%"/>
                          </w:rPr>
                          <w:t>crav- ing, but if I did, it would be only a few hours before I would be quite unfit for work.</w:t>
                        </w:r>
                        <w:r>
                          <w:rPr>
                            <w:color w:val="231F20"/>
                            <w:spacing w:val="40"/>
                            <w:w w:val="105%"/>
                          </w:rPr>
                          <w:t xml:space="preserve"> </w:t>
                        </w:r>
                        <w:r>
                          <w:rPr>
                            <w:color w:val="231F20"/>
                            <w:w w:val="105%"/>
                          </w:rPr>
                          <w:t xml:space="preserve">This would lessen my </w:t>
                        </w:r>
                        <w:r>
                          <w:rPr>
                            <w:color w:val="231F20"/>
                          </w:rPr>
                          <w:t>chances</w:t>
                        </w:r>
                        <w:r>
                          <w:rPr>
                            <w:color w:val="231F20"/>
                            <w:spacing w:val="-5"/>
                          </w:rPr>
                          <w:t xml:space="preserve"> </w:t>
                        </w:r>
                        <w:r>
                          <w:rPr>
                            <w:color w:val="231F20"/>
                          </w:rPr>
                          <w:t>of</w:t>
                        </w:r>
                        <w:r>
                          <w:rPr>
                            <w:color w:val="231F20"/>
                            <w:spacing w:val="-6"/>
                          </w:rPr>
                          <w:t xml:space="preserve"> </w:t>
                        </w:r>
                        <w:r>
                          <w:rPr>
                            <w:color w:val="231F20"/>
                          </w:rPr>
                          <w:t>smuggling</w:t>
                        </w:r>
                        <w:r>
                          <w:rPr>
                            <w:color w:val="231F20"/>
                            <w:spacing w:val="-6"/>
                          </w:rPr>
                          <w:t xml:space="preserve"> </w:t>
                        </w:r>
                        <w:r>
                          <w:rPr>
                            <w:color w:val="231F20"/>
                          </w:rPr>
                          <w:t>some</w:t>
                        </w:r>
                        <w:r>
                          <w:rPr>
                            <w:color w:val="231F20"/>
                            <w:spacing w:val="-6"/>
                          </w:rPr>
                          <w:t xml:space="preserve"> </w:t>
                        </w:r>
                        <w:r>
                          <w:rPr>
                            <w:color w:val="231F20"/>
                          </w:rPr>
                          <w:t>home</w:t>
                        </w:r>
                        <w:r>
                          <w:rPr>
                            <w:color w:val="231F20"/>
                            <w:spacing w:val="-6"/>
                          </w:rPr>
                          <w:t xml:space="preserve"> </w:t>
                        </w:r>
                        <w:r>
                          <w:rPr>
                            <w:color w:val="231F20"/>
                          </w:rPr>
                          <w:t>that</w:t>
                        </w:r>
                        <w:r>
                          <w:rPr>
                            <w:color w:val="231F20"/>
                            <w:spacing w:val="-5"/>
                          </w:rPr>
                          <w:t xml:space="preserve"> </w:t>
                        </w:r>
                        <w:r>
                          <w:rPr>
                            <w:color w:val="231F20"/>
                          </w:rPr>
                          <w:t>evening,</w:t>
                        </w:r>
                        <w:r>
                          <w:rPr>
                            <w:color w:val="231F20"/>
                            <w:spacing w:val="-5"/>
                          </w:rPr>
                          <w:t xml:space="preserve"> </w:t>
                        </w:r>
                        <w:r>
                          <w:rPr>
                            <w:color w:val="231F20"/>
                          </w:rPr>
                          <w:t>which</w:t>
                        </w:r>
                        <w:r>
                          <w:rPr>
                            <w:color w:val="231F20"/>
                            <w:spacing w:val="-6"/>
                          </w:rPr>
                          <w:t xml:space="preserve"> </w:t>
                        </w:r>
                        <w:r>
                          <w:rPr>
                            <w:color w:val="231F20"/>
                          </w:rPr>
                          <w:t xml:space="preserve">in </w:t>
                        </w:r>
                        <w:r>
                          <w:rPr>
                            <w:color w:val="231F20"/>
                            <w:w w:val="105%"/>
                          </w:rPr>
                          <w:t>turn</w:t>
                        </w:r>
                        <w:r>
                          <w:rPr>
                            <w:color w:val="231F20"/>
                            <w:spacing w:val="-12"/>
                            <w:w w:val="105%"/>
                          </w:rPr>
                          <w:t xml:space="preserve"> </w:t>
                        </w:r>
                        <w:r>
                          <w:rPr>
                            <w:color w:val="231F20"/>
                            <w:w w:val="105%"/>
                          </w:rPr>
                          <w:t>would</w:t>
                        </w:r>
                        <w:r>
                          <w:rPr>
                            <w:color w:val="231F20"/>
                            <w:spacing w:val="-12"/>
                            <w:w w:val="105%"/>
                          </w:rPr>
                          <w:t xml:space="preserve"> </w:t>
                        </w:r>
                        <w:r>
                          <w:rPr>
                            <w:color w:val="231F20"/>
                            <w:w w:val="105%"/>
                          </w:rPr>
                          <w:t>mean</w:t>
                        </w:r>
                        <w:r>
                          <w:rPr>
                            <w:color w:val="231F20"/>
                            <w:spacing w:val="-12"/>
                            <w:w w:val="105%"/>
                          </w:rPr>
                          <w:t xml:space="preserve"> </w:t>
                        </w:r>
                        <w:r>
                          <w:rPr>
                            <w:color w:val="231F20"/>
                            <w:w w:val="105%"/>
                          </w:rPr>
                          <w:t>a</w:t>
                        </w:r>
                        <w:r>
                          <w:rPr>
                            <w:color w:val="231F20"/>
                            <w:spacing w:val="-12"/>
                            <w:w w:val="105%"/>
                          </w:rPr>
                          <w:t xml:space="preserve"> </w:t>
                        </w:r>
                        <w:r>
                          <w:rPr>
                            <w:color w:val="231F20"/>
                            <w:w w:val="105%"/>
                          </w:rPr>
                          <w:t>night</w:t>
                        </w:r>
                        <w:r>
                          <w:rPr>
                            <w:color w:val="231F20"/>
                            <w:spacing w:val="-12"/>
                            <w:w w:val="105%"/>
                          </w:rPr>
                          <w:t xml:space="preserve"> </w:t>
                        </w:r>
                        <w:r>
                          <w:rPr>
                            <w:color w:val="231F20"/>
                            <w:w w:val="105%"/>
                          </w:rPr>
                          <w:t>of</w:t>
                        </w:r>
                        <w:r>
                          <w:rPr>
                            <w:color w:val="231F20"/>
                            <w:spacing w:val="-11"/>
                            <w:w w:val="105%"/>
                          </w:rPr>
                          <w:t xml:space="preserve"> </w:t>
                        </w:r>
                        <w:r>
                          <w:rPr>
                            <w:color w:val="231F20"/>
                            <w:w w:val="105%"/>
                          </w:rPr>
                          <w:t>futile</w:t>
                        </w:r>
                        <w:r>
                          <w:rPr>
                            <w:color w:val="231F20"/>
                            <w:spacing w:val="-12"/>
                            <w:w w:val="105%"/>
                          </w:rPr>
                          <w:t xml:space="preserve"> </w:t>
                        </w:r>
                        <w:r>
                          <w:rPr>
                            <w:color w:val="231F20"/>
                            <w:w w:val="105%"/>
                          </w:rPr>
                          <w:t>tossing</w:t>
                        </w:r>
                        <w:r>
                          <w:rPr>
                            <w:color w:val="231F20"/>
                            <w:spacing w:val="-12"/>
                            <w:w w:val="105%"/>
                          </w:rPr>
                          <w:t xml:space="preserve"> </w:t>
                        </w:r>
                        <w:r>
                          <w:rPr>
                            <w:color w:val="231F20"/>
                            <w:w w:val="105%"/>
                          </w:rPr>
                          <w:t>around</w:t>
                        </w:r>
                        <w:r>
                          <w:rPr>
                            <w:color w:val="231F20"/>
                            <w:spacing w:val="-12"/>
                            <w:w w:val="105%"/>
                          </w:rPr>
                          <w:t xml:space="preserve"> </w:t>
                        </w:r>
                        <w:r>
                          <w:rPr>
                            <w:color w:val="231F20"/>
                            <w:w w:val="105%"/>
                          </w:rPr>
                          <w:t>in</w:t>
                        </w:r>
                        <w:r>
                          <w:rPr>
                            <w:color w:val="231F20"/>
                            <w:spacing w:val="-12"/>
                            <w:w w:val="105%"/>
                          </w:rPr>
                          <w:t xml:space="preserve"> </w:t>
                        </w:r>
                        <w:r>
                          <w:rPr>
                            <w:color w:val="231F20"/>
                            <w:w w:val="105%"/>
                          </w:rPr>
                          <w:t xml:space="preserve">bed </w:t>
                        </w:r>
                        <w:r>
                          <w:rPr>
                            <w:color w:val="231F20"/>
                          </w:rPr>
                          <w:t>followed by a morning of unbearable jitters.</w:t>
                        </w:r>
                        <w:r>
                          <w:rPr>
                            <w:color w:val="231F20"/>
                            <w:spacing w:val="40"/>
                          </w:rPr>
                          <w:t xml:space="preserve"> </w:t>
                        </w:r>
                        <w:r>
                          <w:rPr>
                            <w:color w:val="231F20"/>
                          </w:rPr>
                          <w:t>During the subsequent fifteen years I had sense enough never to go to</w:t>
                        </w:r>
                        <w:r>
                          <w:rPr>
                            <w:color w:val="231F20"/>
                            <w:spacing w:val="-12"/>
                          </w:rPr>
                          <w:t xml:space="preserve"> </w:t>
                        </w:r>
                        <w:r>
                          <w:rPr>
                            <w:color w:val="231F20"/>
                          </w:rPr>
                          <w:t>the</w:t>
                        </w:r>
                        <w:r>
                          <w:rPr>
                            <w:color w:val="231F20"/>
                            <w:spacing w:val="-11"/>
                          </w:rPr>
                          <w:t xml:space="preserve"> </w:t>
                        </w:r>
                        <w:r>
                          <w:rPr>
                            <w:color w:val="231F20"/>
                          </w:rPr>
                          <w:t>hospital</w:t>
                        </w:r>
                        <w:r>
                          <w:rPr>
                            <w:color w:val="231F20"/>
                            <w:spacing w:val="-11"/>
                          </w:rPr>
                          <w:t xml:space="preserve"> </w:t>
                        </w:r>
                        <w:r>
                          <w:rPr>
                            <w:color w:val="231F20"/>
                          </w:rPr>
                          <w:t>if</w:t>
                        </w:r>
                        <w:r>
                          <w:rPr>
                            <w:color w:val="231F20"/>
                            <w:spacing w:val="-11"/>
                          </w:rPr>
                          <w:t xml:space="preserve"> </w:t>
                        </w:r>
                        <w:r>
                          <w:rPr>
                            <w:color w:val="231F20"/>
                          </w:rPr>
                          <w:t>I</w:t>
                        </w:r>
                        <w:r>
                          <w:rPr>
                            <w:color w:val="231F20"/>
                            <w:spacing w:val="-12"/>
                          </w:rPr>
                          <w:t xml:space="preserve"> </w:t>
                        </w:r>
                        <w:r>
                          <w:rPr>
                            <w:color w:val="231F20"/>
                          </w:rPr>
                          <w:t>had</w:t>
                        </w:r>
                        <w:r>
                          <w:rPr>
                            <w:color w:val="231F20"/>
                            <w:spacing w:val="-11"/>
                          </w:rPr>
                          <w:t xml:space="preserve"> </w:t>
                        </w:r>
                        <w:r>
                          <w:rPr>
                            <w:color w:val="231F20"/>
                          </w:rPr>
                          <w:t>been</w:t>
                        </w:r>
                        <w:r>
                          <w:rPr>
                            <w:color w:val="231F20"/>
                            <w:spacing w:val="-11"/>
                          </w:rPr>
                          <w:t xml:space="preserve"> </w:t>
                        </w:r>
                        <w:r>
                          <w:rPr>
                            <w:color w:val="231F20"/>
                          </w:rPr>
                          <w:t>drinking,</w:t>
                        </w:r>
                        <w:r>
                          <w:rPr>
                            <w:color w:val="231F20"/>
                            <w:spacing w:val="-11"/>
                          </w:rPr>
                          <w:t xml:space="preserve"> </w:t>
                        </w:r>
                        <w:r>
                          <w:rPr>
                            <w:color w:val="231F20"/>
                          </w:rPr>
                          <w:t>and</w:t>
                        </w:r>
                        <w:r>
                          <w:rPr>
                            <w:color w:val="231F20"/>
                            <w:spacing w:val="-12"/>
                          </w:rPr>
                          <w:t xml:space="preserve"> </w:t>
                        </w:r>
                        <w:r>
                          <w:rPr>
                            <w:color w:val="231F20"/>
                          </w:rPr>
                          <w:t>very</w:t>
                        </w:r>
                        <w:r>
                          <w:rPr>
                            <w:color w:val="231F20"/>
                            <w:spacing w:val="-11"/>
                          </w:rPr>
                          <w:t xml:space="preserve"> </w:t>
                        </w:r>
                        <w:r>
                          <w:rPr>
                            <w:color w:val="231F20"/>
                          </w:rPr>
                          <w:t>seldom</w:t>
                        </w:r>
                        <w:r>
                          <w:rPr>
                            <w:color w:val="231F20"/>
                            <w:spacing w:val="-11"/>
                          </w:rPr>
                          <w:t xml:space="preserve"> </w:t>
                        </w:r>
                        <w:r>
                          <w:rPr>
                            <w:color w:val="231F20"/>
                          </w:rPr>
                          <w:t>did I</w:t>
                        </w:r>
                        <w:r>
                          <w:rPr>
                            <w:color w:val="231F20"/>
                            <w:spacing w:val="-1"/>
                          </w:rPr>
                          <w:t xml:space="preserve"> </w:t>
                        </w:r>
                        <w:r>
                          <w:rPr>
                            <w:color w:val="231F20"/>
                          </w:rPr>
                          <w:t>receive</w:t>
                        </w:r>
                        <w:r>
                          <w:rPr>
                            <w:color w:val="231F20"/>
                            <w:spacing w:val="-1"/>
                          </w:rPr>
                          <w:t xml:space="preserve"> </w:t>
                        </w:r>
                        <w:r>
                          <w:rPr>
                            <w:color w:val="231F20"/>
                          </w:rPr>
                          <w:t>patients.</w:t>
                        </w:r>
                        <w:r>
                          <w:rPr>
                            <w:color w:val="231F20"/>
                            <w:spacing w:val="40"/>
                          </w:rPr>
                          <w:t xml:space="preserve"> </w:t>
                        </w:r>
                        <w:r>
                          <w:rPr>
                            <w:color w:val="231F20"/>
                          </w:rPr>
                          <w:t>I</w:t>
                        </w:r>
                        <w:r>
                          <w:rPr>
                            <w:color w:val="231F20"/>
                            <w:spacing w:val="-1"/>
                          </w:rPr>
                          <w:t xml:space="preserve"> </w:t>
                        </w:r>
                        <w:r>
                          <w:rPr>
                            <w:color w:val="231F20"/>
                          </w:rPr>
                          <w:t>would</w:t>
                        </w:r>
                        <w:r>
                          <w:rPr>
                            <w:color w:val="231F20"/>
                            <w:spacing w:val="-1"/>
                          </w:rPr>
                          <w:t xml:space="preserve"> </w:t>
                        </w:r>
                        <w:r>
                          <w:rPr>
                            <w:color w:val="231F20"/>
                          </w:rPr>
                          <w:t>sometimes</w:t>
                        </w:r>
                        <w:r>
                          <w:rPr>
                            <w:color w:val="231F20"/>
                            <w:spacing w:val="-1"/>
                          </w:rPr>
                          <w:t xml:space="preserve"> </w:t>
                        </w:r>
                        <w:r>
                          <w:rPr>
                            <w:color w:val="231F20"/>
                          </w:rPr>
                          <w:t>hide</w:t>
                        </w:r>
                        <w:r>
                          <w:rPr>
                            <w:color w:val="231F20"/>
                            <w:spacing w:val="-1"/>
                          </w:rPr>
                          <w:t xml:space="preserve"> </w:t>
                        </w:r>
                        <w:r>
                          <w:rPr>
                            <w:color w:val="231F20"/>
                          </w:rPr>
                          <w:t>out</w:t>
                        </w:r>
                        <w:r>
                          <w:rPr>
                            <w:color w:val="231F20"/>
                            <w:spacing w:val="-1"/>
                          </w:rPr>
                          <w:t xml:space="preserve"> </w:t>
                        </w:r>
                        <w:r>
                          <w:rPr>
                            <w:color w:val="231F20"/>
                          </w:rPr>
                          <w:t>in</w:t>
                        </w:r>
                        <w:r>
                          <w:rPr>
                            <w:color w:val="231F20"/>
                            <w:spacing w:val="-1"/>
                          </w:rPr>
                          <w:t xml:space="preserve"> </w:t>
                        </w:r>
                        <w:r>
                          <w:rPr>
                            <w:color w:val="231F20"/>
                          </w:rPr>
                          <w:t>one</w:t>
                        </w:r>
                        <w:r>
                          <w:rPr>
                            <w:color w:val="231F20"/>
                            <w:spacing w:val="-1"/>
                          </w:rPr>
                          <w:t xml:space="preserve"> </w:t>
                        </w:r>
                        <w:r>
                          <w:rPr>
                            <w:color w:val="231F20"/>
                          </w:rPr>
                          <w:t>of the clubs of which I was a member, and had the habit at times</w:t>
                        </w:r>
                        <w:r>
                          <w:rPr>
                            <w:color w:val="231F20"/>
                            <w:spacing w:val="-12"/>
                          </w:rPr>
                          <w:t xml:space="preserve"> </w:t>
                        </w:r>
                        <w:r>
                          <w:rPr>
                            <w:color w:val="231F20"/>
                          </w:rPr>
                          <w:t>of</w:t>
                        </w:r>
                        <w:r>
                          <w:rPr>
                            <w:color w:val="231F20"/>
                            <w:spacing w:val="-11"/>
                          </w:rPr>
                          <w:t xml:space="preserve"> </w:t>
                        </w:r>
                        <w:r>
                          <w:rPr>
                            <w:color w:val="231F20"/>
                          </w:rPr>
                          <w:t>registering</w:t>
                        </w:r>
                        <w:r>
                          <w:rPr>
                            <w:color w:val="231F20"/>
                            <w:spacing w:val="-11"/>
                          </w:rPr>
                          <w:t xml:space="preserve"> </w:t>
                        </w:r>
                        <w:r>
                          <w:rPr>
                            <w:color w:val="231F20"/>
                          </w:rPr>
                          <w:t>at</w:t>
                        </w:r>
                        <w:r>
                          <w:rPr>
                            <w:color w:val="231F20"/>
                            <w:spacing w:val="-11"/>
                          </w:rPr>
                          <w:t xml:space="preserve"> </w:t>
                        </w:r>
                        <w:r>
                          <w:rPr>
                            <w:color w:val="231F20"/>
                          </w:rPr>
                          <w:t>a</w:t>
                        </w:r>
                        <w:r>
                          <w:rPr>
                            <w:color w:val="231F20"/>
                            <w:spacing w:val="-12"/>
                          </w:rPr>
                          <w:t xml:space="preserve"> </w:t>
                        </w:r>
                        <w:r>
                          <w:rPr>
                            <w:color w:val="231F20"/>
                          </w:rPr>
                          <w:t>hotel</w:t>
                        </w:r>
                        <w:r>
                          <w:rPr>
                            <w:color w:val="231F20"/>
                            <w:spacing w:val="-11"/>
                          </w:rPr>
                          <w:t xml:space="preserve"> </w:t>
                        </w:r>
                        <w:r>
                          <w:rPr>
                            <w:color w:val="231F20"/>
                          </w:rPr>
                          <w:t>under</w:t>
                        </w:r>
                        <w:r>
                          <w:rPr>
                            <w:color w:val="231F20"/>
                            <w:spacing w:val="-11"/>
                          </w:rPr>
                          <w:t xml:space="preserve"> </w:t>
                        </w:r>
                        <w:r>
                          <w:rPr>
                            <w:color w:val="231F20"/>
                          </w:rPr>
                          <w:t>a</w:t>
                        </w:r>
                        <w:r>
                          <w:rPr>
                            <w:color w:val="231F20"/>
                            <w:spacing w:val="-11"/>
                          </w:rPr>
                          <w:t xml:space="preserve"> </w:t>
                        </w:r>
                        <w:r>
                          <w:rPr>
                            <w:color w:val="231F20"/>
                          </w:rPr>
                          <w:t>fictitious</w:t>
                        </w:r>
                        <w:r>
                          <w:rPr>
                            <w:color w:val="231F20"/>
                            <w:spacing w:val="-12"/>
                          </w:rPr>
                          <w:t xml:space="preserve"> </w:t>
                        </w:r>
                        <w:r>
                          <w:rPr>
                            <w:color w:val="231F20"/>
                          </w:rPr>
                          <w:t>name.</w:t>
                        </w:r>
                        <w:r>
                          <w:rPr>
                            <w:color w:val="231F20"/>
                            <w:spacing w:val="-8"/>
                          </w:rPr>
                          <w:t xml:space="preserve"> </w:t>
                        </w:r>
                        <w:r>
                          <w:rPr>
                            <w:color w:val="231F20"/>
                          </w:rPr>
                          <w:t>But my</w:t>
                        </w:r>
                        <w:r>
                          <w:rPr>
                            <w:color w:val="231F20"/>
                            <w:spacing w:val="-10"/>
                          </w:rPr>
                          <w:t xml:space="preserve"> </w:t>
                        </w:r>
                        <w:r>
                          <w:rPr>
                            <w:color w:val="231F20"/>
                          </w:rPr>
                          <w:t>friends</w:t>
                        </w:r>
                        <w:r>
                          <w:rPr>
                            <w:color w:val="231F20"/>
                            <w:spacing w:val="-10"/>
                          </w:rPr>
                          <w:t xml:space="preserve"> </w:t>
                        </w:r>
                        <w:r>
                          <w:rPr>
                            <w:color w:val="231F20"/>
                          </w:rPr>
                          <w:t>usually</w:t>
                        </w:r>
                        <w:r>
                          <w:rPr>
                            <w:color w:val="231F20"/>
                            <w:spacing w:val="-10"/>
                          </w:rPr>
                          <w:t xml:space="preserve"> </w:t>
                        </w:r>
                        <w:r>
                          <w:rPr>
                            <w:color w:val="231F20"/>
                          </w:rPr>
                          <w:t>found</w:t>
                        </w:r>
                        <w:r>
                          <w:rPr>
                            <w:color w:val="231F20"/>
                            <w:spacing w:val="-10"/>
                          </w:rPr>
                          <w:t xml:space="preserve"> </w:t>
                        </w:r>
                        <w:r>
                          <w:rPr>
                            <w:color w:val="231F20"/>
                          </w:rPr>
                          <w:t>me</w:t>
                        </w:r>
                        <w:r>
                          <w:rPr>
                            <w:color w:val="231F20"/>
                            <w:spacing w:val="-10"/>
                          </w:rPr>
                          <w:t xml:space="preserve"> </w:t>
                        </w:r>
                        <w:r>
                          <w:rPr>
                            <w:color w:val="231F20"/>
                          </w:rPr>
                          <w:t>and</w:t>
                        </w:r>
                        <w:r>
                          <w:rPr>
                            <w:color w:val="231F20"/>
                            <w:spacing w:val="-10"/>
                          </w:rPr>
                          <w:t xml:space="preserve"> </w:t>
                        </w:r>
                        <w:r>
                          <w:rPr>
                            <w:color w:val="231F20"/>
                          </w:rPr>
                          <w:t>I</w:t>
                        </w:r>
                        <w:r>
                          <w:rPr>
                            <w:color w:val="231F20"/>
                            <w:spacing w:val="-10"/>
                          </w:rPr>
                          <w:t xml:space="preserve"> </w:t>
                        </w:r>
                        <w:r>
                          <w:rPr>
                            <w:color w:val="231F20"/>
                          </w:rPr>
                          <w:t>would</w:t>
                        </w:r>
                        <w:r>
                          <w:rPr>
                            <w:color w:val="231F20"/>
                            <w:spacing w:val="-10"/>
                          </w:rPr>
                          <w:t xml:space="preserve"> </w:t>
                        </w:r>
                        <w:r>
                          <w:rPr>
                            <w:color w:val="231F20"/>
                          </w:rPr>
                          <w:t>go</w:t>
                        </w:r>
                        <w:r>
                          <w:rPr>
                            <w:color w:val="231F20"/>
                            <w:spacing w:val="-10"/>
                          </w:rPr>
                          <w:t xml:space="preserve"> </w:t>
                        </w:r>
                        <w:r>
                          <w:rPr>
                            <w:color w:val="231F20"/>
                          </w:rPr>
                          <w:t>home</w:t>
                        </w:r>
                        <w:r>
                          <w:rPr>
                            <w:color w:val="231F20"/>
                            <w:spacing w:val="-10"/>
                          </w:rPr>
                          <w:t xml:space="preserve"> </w:t>
                        </w:r>
                        <w:r>
                          <w:rPr>
                            <w:color w:val="231F20"/>
                          </w:rPr>
                          <w:t>if</w:t>
                        </w:r>
                        <w:r>
                          <w:rPr>
                            <w:color w:val="231F20"/>
                            <w:spacing w:val="-10"/>
                          </w:rPr>
                          <w:t xml:space="preserve"> </w:t>
                        </w:r>
                        <w:r>
                          <w:rPr>
                            <w:color w:val="231F20"/>
                          </w:rPr>
                          <w:t xml:space="preserve">they </w:t>
                        </w:r>
                        <w:r>
                          <w:rPr>
                            <w:color w:val="231F20"/>
                            <w:w w:val="105%"/>
                          </w:rPr>
                          <w:t>promised that I should not be scolded.</w:t>
                        </w:r>
                      </w:p>
                      <w:p w14:paraId="1A2059AD" w14:textId="77777777" w:rsidR="00000000" w:rsidRDefault="00000000">
                        <w:pPr>
                          <w:pStyle w:val="BodyText"/>
                          <w:kinsoku w:val="0"/>
                          <w:overflowPunct w:val="0"/>
                          <w:spacing w:before="0.40pt" w:line="12.95pt" w:lineRule="auto"/>
                          <w:rPr>
                            <w:color w:val="231F20"/>
                            <w:spacing w:val="-5"/>
                            <w:w w:val="105%"/>
                          </w:rPr>
                        </w:pPr>
                        <w:r>
                          <w:rPr>
                            <w:color w:val="231F20"/>
                            <w:w w:val="105%"/>
                          </w:rPr>
                          <w:t>If</w:t>
                        </w:r>
                        <w:r>
                          <w:rPr>
                            <w:color w:val="231F20"/>
                            <w:spacing w:val="-3"/>
                            <w:w w:val="105%"/>
                          </w:rPr>
                          <w:t xml:space="preserve"> </w:t>
                        </w:r>
                        <w:r>
                          <w:rPr>
                            <w:color w:val="231F20"/>
                            <w:w w:val="105%"/>
                          </w:rPr>
                          <w:t>my</w:t>
                        </w:r>
                        <w:r>
                          <w:rPr>
                            <w:color w:val="231F20"/>
                            <w:spacing w:val="-3"/>
                            <w:w w:val="105%"/>
                          </w:rPr>
                          <w:t xml:space="preserve"> </w:t>
                        </w:r>
                        <w:r>
                          <w:rPr>
                            <w:color w:val="231F20"/>
                            <w:w w:val="105%"/>
                          </w:rPr>
                          <w:t>wife</w:t>
                        </w:r>
                        <w:r>
                          <w:rPr>
                            <w:color w:val="231F20"/>
                            <w:spacing w:val="-3"/>
                            <w:w w:val="105%"/>
                          </w:rPr>
                          <w:t xml:space="preserve"> </w:t>
                        </w:r>
                        <w:r>
                          <w:rPr>
                            <w:color w:val="231F20"/>
                            <w:w w:val="105%"/>
                          </w:rPr>
                          <w:t>was</w:t>
                        </w:r>
                        <w:r>
                          <w:rPr>
                            <w:color w:val="231F20"/>
                            <w:spacing w:val="-3"/>
                            <w:w w:val="105%"/>
                          </w:rPr>
                          <w:t xml:space="preserve"> </w:t>
                        </w:r>
                        <w:r>
                          <w:rPr>
                            <w:color w:val="231F20"/>
                            <w:w w:val="105%"/>
                          </w:rPr>
                          <w:t>planning</w:t>
                        </w:r>
                        <w:r>
                          <w:rPr>
                            <w:color w:val="231F20"/>
                            <w:spacing w:val="-3"/>
                            <w:w w:val="105%"/>
                          </w:rPr>
                          <w:t xml:space="preserve"> </w:t>
                        </w:r>
                        <w:r>
                          <w:rPr>
                            <w:color w:val="231F20"/>
                            <w:w w:val="105%"/>
                          </w:rPr>
                          <w:t>to</w:t>
                        </w:r>
                        <w:r>
                          <w:rPr>
                            <w:color w:val="231F20"/>
                            <w:spacing w:val="-3"/>
                            <w:w w:val="105%"/>
                          </w:rPr>
                          <w:t xml:space="preserve"> </w:t>
                        </w:r>
                        <w:r>
                          <w:rPr>
                            <w:color w:val="231F20"/>
                            <w:w w:val="105%"/>
                          </w:rPr>
                          <w:t>go</w:t>
                        </w:r>
                        <w:r>
                          <w:rPr>
                            <w:color w:val="231F20"/>
                            <w:spacing w:val="-3"/>
                            <w:w w:val="105%"/>
                          </w:rPr>
                          <w:t xml:space="preserve"> </w:t>
                        </w:r>
                        <w:r>
                          <w:rPr>
                            <w:color w:val="231F20"/>
                            <w:w w:val="105%"/>
                          </w:rPr>
                          <w:t>out</w:t>
                        </w:r>
                        <w:r>
                          <w:rPr>
                            <w:color w:val="231F20"/>
                            <w:spacing w:val="-3"/>
                            <w:w w:val="105%"/>
                          </w:rPr>
                          <w:t xml:space="preserve"> </w:t>
                        </w:r>
                        <w:r>
                          <w:rPr>
                            <w:color w:val="231F20"/>
                            <w:w w:val="105%"/>
                          </w:rPr>
                          <w:t>in</w:t>
                        </w:r>
                        <w:r>
                          <w:rPr>
                            <w:color w:val="231F20"/>
                            <w:spacing w:val="-3"/>
                            <w:w w:val="105%"/>
                          </w:rPr>
                          <w:t xml:space="preserve"> </w:t>
                        </w:r>
                        <w:r>
                          <w:rPr>
                            <w:color w:val="231F20"/>
                            <w:w w:val="105%"/>
                          </w:rPr>
                          <w:t>the</w:t>
                        </w:r>
                        <w:r>
                          <w:rPr>
                            <w:color w:val="231F20"/>
                            <w:spacing w:val="-3"/>
                            <w:w w:val="105%"/>
                          </w:rPr>
                          <w:t xml:space="preserve"> </w:t>
                        </w:r>
                        <w:r>
                          <w:rPr>
                            <w:color w:val="231F20"/>
                            <w:w w:val="105%"/>
                          </w:rPr>
                          <w:t>afternoon,</w:t>
                        </w:r>
                        <w:r>
                          <w:rPr>
                            <w:color w:val="231F20"/>
                            <w:spacing w:val="-3"/>
                            <w:w w:val="105%"/>
                          </w:rPr>
                          <w:t xml:space="preserve"> </w:t>
                        </w:r>
                        <w:r>
                          <w:rPr>
                            <w:color w:val="231F20"/>
                            <w:w w:val="105%"/>
                          </w:rPr>
                          <w:t xml:space="preserve">I </w:t>
                        </w:r>
                        <w:r>
                          <w:rPr>
                            <w:color w:val="231F20"/>
                          </w:rPr>
                          <w:t xml:space="preserve">would get a large supply of liquor and smuggle it home </w:t>
                        </w:r>
                        <w:r>
                          <w:rPr>
                            <w:color w:val="231F20"/>
                            <w:w w:val="105%"/>
                          </w:rPr>
                          <w:t>and</w:t>
                        </w:r>
                        <w:r>
                          <w:rPr>
                            <w:color w:val="231F20"/>
                            <w:spacing w:val="-6"/>
                            <w:w w:val="105%"/>
                          </w:rPr>
                          <w:t xml:space="preserve"> </w:t>
                        </w:r>
                        <w:r>
                          <w:rPr>
                            <w:color w:val="231F20"/>
                            <w:w w:val="105%"/>
                          </w:rPr>
                          <w:t>hide</w:t>
                        </w:r>
                        <w:r>
                          <w:rPr>
                            <w:color w:val="231F20"/>
                            <w:spacing w:val="-6"/>
                            <w:w w:val="105%"/>
                          </w:rPr>
                          <w:t xml:space="preserve"> </w:t>
                        </w:r>
                        <w:r>
                          <w:rPr>
                            <w:color w:val="231F20"/>
                            <w:w w:val="105%"/>
                          </w:rPr>
                          <w:t>it</w:t>
                        </w:r>
                        <w:r>
                          <w:rPr>
                            <w:color w:val="231F20"/>
                            <w:spacing w:val="-6"/>
                            <w:w w:val="105%"/>
                          </w:rPr>
                          <w:t xml:space="preserve"> </w:t>
                        </w:r>
                        <w:r>
                          <w:rPr>
                            <w:color w:val="231F20"/>
                            <w:w w:val="105%"/>
                          </w:rPr>
                          <w:t>in</w:t>
                        </w:r>
                        <w:r>
                          <w:rPr>
                            <w:color w:val="231F20"/>
                            <w:spacing w:val="-6"/>
                            <w:w w:val="105%"/>
                          </w:rPr>
                          <w:t xml:space="preserve"> </w:t>
                        </w:r>
                        <w:r>
                          <w:rPr>
                            <w:color w:val="231F20"/>
                            <w:w w:val="105%"/>
                          </w:rPr>
                          <w:t>the</w:t>
                        </w:r>
                        <w:r>
                          <w:rPr>
                            <w:color w:val="231F20"/>
                            <w:spacing w:val="-6"/>
                            <w:w w:val="105%"/>
                          </w:rPr>
                          <w:t xml:space="preserve"> </w:t>
                        </w:r>
                        <w:r>
                          <w:rPr>
                            <w:color w:val="231F20"/>
                            <w:w w:val="105%"/>
                          </w:rPr>
                          <w:t>coal</w:t>
                        </w:r>
                        <w:r>
                          <w:rPr>
                            <w:color w:val="231F20"/>
                            <w:spacing w:val="-6"/>
                            <w:w w:val="105%"/>
                          </w:rPr>
                          <w:t xml:space="preserve"> </w:t>
                        </w:r>
                        <w:r>
                          <w:rPr>
                            <w:color w:val="231F20"/>
                            <w:w w:val="105%"/>
                          </w:rPr>
                          <w:t>bin,</w:t>
                        </w:r>
                        <w:r>
                          <w:rPr>
                            <w:color w:val="231F20"/>
                            <w:spacing w:val="-6"/>
                            <w:w w:val="105%"/>
                          </w:rPr>
                          <w:t xml:space="preserve"> </w:t>
                        </w:r>
                        <w:r>
                          <w:rPr>
                            <w:color w:val="231F20"/>
                            <w:w w:val="105%"/>
                          </w:rPr>
                          <w:t>the</w:t>
                        </w:r>
                        <w:r>
                          <w:rPr>
                            <w:color w:val="231F20"/>
                            <w:spacing w:val="-6"/>
                            <w:w w:val="105%"/>
                          </w:rPr>
                          <w:t xml:space="preserve"> </w:t>
                        </w:r>
                        <w:r>
                          <w:rPr>
                            <w:color w:val="231F20"/>
                            <w:w w:val="105%"/>
                          </w:rPr>
                          <w:t>clothes</w:t>
                        </w:r>
                        <w:r>
                          <w:rPr>
                            <w:color w:val="231F20"/>
                            <w:spacing w:val="-6"/>
                            <w:w w:val="105%"/>
                          </w:rPr>
                          <w:t xml:space="preserve"> </w:t>
                        </w:r>
                        <w:r>
                          <w:rPr>
                            <w:color w:val="231F20"/>
                            <w:w w:val="105%"/>
                          </w:rPr>
                          <w:t>chute,</w:t>
                        </w:r>
                        <w:r>
                          <w:rPr>
                            <w:color w:val="231F20"/>
                            <w:spacing w:val="-6"/>
                            <w:w w:val="105%"/>
                          </w:rPr>
                          <w:t xml:space="preserve"> </w:t>
                        </w:r>
                        <w:r>
                          <w:rPr>
                            <w:color w:val="231F20"/>
                            <w:w w:val="105%"/>
                          </w:rPr>
                          <w:t>over</w:t>
                        </w:r>
                        <w:r>
                          <w:rPr>
                            <w:color w:val="231F20"/>
                            <w:spacing w:val="-6"/>
                            <w:w w:val="105%"/>
                          </w:rPr>
                          <w:t xml:space="preserve"> </w:t>
                        </w:r>
                        <w:r>
                          <w:rPr>
                            <w:color w:val="231F20"/>
                            <w:w w:val="105%"/>
                          </w:rPr>
                          <w:t xml:space="preserve">door </w:t>
                        </w:r>
                        <w:r>
                          <w:rPr>
                            <w:color w:val="231F20"/>
                          </w:rPr>
                          <w:t>jambs,</w:t>
                        </w:r>
                        <w:r>
                          <w:rPr>
                            <w:color w:val="231F20"/>
                            <w:spacing w:val="-8"/>
                          </w:rPr>
                          <w:t xml:space="preserve"> </w:t>
                        </w:r>
                        <w:r>
                          <w:rPr>
                            <w:color w:val="231F20"/>
                          </w:rPr>
                          <w:t>over</w:t>
                        </w:r>
                        <w:r>
                          <w:rPr>
                            <w:color w:val="231F20"/>
                            <w:spacing w:val="-8"/>
                          </w:rPr>
                          <w:t xml:space="preserve"> </w:t>
                        </w:r>
                        <w:r>
                          <w:rPr>
                            <w:color w:val="231F20"/>
                          </w:rPr>
                          <w:t>beams</w:t>
                        </w:r>
                        <w:r>
                          <w:rPr>
                            <w:color w:val="231F20"/>
                            <w:spacing w:val="-8"/>
                          </w:rPr>
                          <w:t xml:space="preserve"> </w:t>
                        </w:r>
                        <w:r>
                          <w:rPr>
                            <w:color w:val="231F20"/>
                          </w:rPr>
                          <w:t>in</w:t>
                        </w:r>
                        <w:r>
                          <w:rPr>
                            <w:color w:val="231F20"/>
                            <w:spacing w:val="-8"/>
                          </w:rPr>
                          <w:t xml:space="preserve"> </w:t>
                        </w:r>
                        <w:r>
                          <w:rPr>
                            <w:color w:val="231F20"/>
                          </w:rPr>
                          <w:t>the</w:t>
                        </w:r>
                        <w:r>
                          <w:rPr>
                            <w:color w:val="231F20"/>
                            <w:spacing w:val="-8"/>
                          </w:rPr>
                          <w:t xml:space="preserve"> </w:t>
                        </w:r>
                        <w:r>
                          <w:rPr>
                            <w:color w:val="231F20"/>
                          </w:rPr>
                          <w:t>cellar</w:t>
                        </w:r>
                        <w:r>
                          <w:rPr>
                            <w:color w:val="231F20"/>
                            <w:spacing w:val="-8"/>
                          </w:rPr>
                          <w:t xml:space="preserve"> </w:t>
                        </w:r>
                        <w:r>
                          <w:rPr>
                            <w:color w:val="231F20"/>
                          </w:rPr>
                          <w:t>and</w:t>
                        </w:r>
                        <w:r>
                          <w:rPr>
                            <w:color w:val="231F20"/>
                            <w:spacing w:val="-8"/>
                          </w:rPr>
                          <w:t xml:space="preserve"> </w:t>
                        </w:r>
                        <w:r>
                          <w:rPr>
                            <w:color w:val="231F20"/>
                          </w:rPr>
                          <w:t>in</w:t>
                        </w:r>
                        <w:r>
                          <w:rPr>
                            <w:color w:val="231F20"/>
                            <w:spacing w:val="-8"/>
                          </w:rPr>
                          <w:t xml:space="preserve"> </w:t>
                        </w:r>
                        <w:r>
                          <w:rPr>
                            <w:color w:val="231F20"/>
                          </w:rPr>
                          <w:t>cracks</w:t>
                        </w:r>
                        <w:r>
                          <w:rPr>
                            <w:color w:val="231F20"/>
                            <w:spacing w:val="-8"/>
                          </w:rPr>
                          <w:t xml:space="preserve"> </w:t>
                        </w:r>
                        <w:r>
                          <w:rPr>
                            <w:color w:val="231F20"/>
                          </w:rPr>
                          <w:t>in</w:t>
                        </w:r>
                        <w:r>
                          <w:rPr>
                            <w:color w:val="231F20"/>
                            <w:spacing w:val="-8"/>
                          </w:rPr>
                          <w:t xml:space="preserve"> </w:t>
                        </w:r>
                        <w:r>
                          <w:rPr>
                            <w:color w:val="231F20"/>
                          </w:rPr>
                          <w:t>the</w:t>
                        </w:r>
                        <w:r>
                          <w:rPr>
                            <w:color w:val="231F20"/>
                            <w:spacing w:val="-8"/>
                          </w:rPr>
                          <w:t xml:space="preserve"> </w:t>
                        </w:r>
                        <w:r>
                          <w:rPr>
                            <w:color w:val="231F20"/>
                          </w:rPr>
                          <w:t>cellar tile.</w:t>
                        </w:r>
                        <w:r>
                          <w:rPr>
                            <w:color w:val="231F20"/>
                            <w:spacing w:val="28"/>
                          </w:rPr>
                          <w:t xml:space="preserve"> </w:t>
                        </w:r>
                        <w:r>
                          <w:rPr>
                            <w:color w:val="231F20"/>
                          </w:rPr>
                          <w:t>I</w:t>
                        </w:r>
                        <w:r>
                          <w:rPr>
                            <w:color w:val="231F20"/>
                            <w:spacing w:val="-9"/>
                          </w:rPr>
                          <w:t xml:space="preserve"> </w:t>
                        </w:r>
                        <w:r>
                          <w:rPr>
                            <w:color w:val="231F20"/>
                          </w:rPr>
                          <w:t>also</w:t>
                        </w:r>
                        <w:r>
                          <w:rPr>
                            <w:color w:val="231F20"/>
                            <w:spacing w:val="-9"/>
                          </w:rPr>
                          <w:t xml:space="preserve"> </w:t>
                        </w:r>
                        <w:r>
                          <w:rPr>
                            <w:color w:val="231F20"/>
                          </w:rPr>
                          <w:t>made</w:t>
                        </w:r>
                        <w:r>
                          <w:rPr>
                            <w:color w:val="231F20"/>
                            <w:spacing w:val="-9"/>
                          </w:rPr>
                          <w:t xml:space="preserve"> </w:t>
                        </w:r>
                        <w:r>
                          <w:rPr>
                            <w:color w:val="231F20"/>
                          </w:rPr>
                          <w:t>use</w:t>
                        </w:r>
                        <w:r>
                          <w:rPr>
                            <w:color w:val="231F20"/>
                            <w:spacing w:val="-9"/>
                          </w:rPr>
                          <w:t xml:space="preserve"> </w:t>
                        </w:r>
                        <w:r>
                          <w:rPr>
                            <w:color w:val="231F20"/>
                          </w:rPr>
                          <w:t>of</w:t>
                        </w:r>
                        <w:r>
                          <w:rPr>
                            <w:color w:val="231F20"/>
                            <w:spacing w:val="-9"/>
                          </w:rPr>
                          <w:t xml:space="preserve"> </w:t>
                        </w:r>
                        <w:r>
                          <w:rPr>
                            <w:color w:val="231F20"/>
                          </w:rPr>
                          <w:t>old</w:t>
                        </w:r>
                        <w:r>
                          <w:rPr>
                            <w:color w:val="231F20"/>
                            <w:spacing w:val="-9"/>
                          </w:rPr>
                          <w:t xml:space="preserve"> </w:t>
                        </w:r>
                        <w:r>
                          <w:rPr>
                            <w:color w:val="231F20"/>
                          </w:rPr>
                          <w:t>trunks</w:t>
                        </w:r>
                        <w:r>
                          <w:rPr>
                            <w:color w:val="231F20"/>
                            <w:spacing w:val="-9"/>
                          </w:rPr>
                          <w:t xml:space="preserve"> </w:t>
                        </w:r>
                        <w:r>
                          <w:rPr>
                            <w:color w:val="231F20"/>
                          </w:rPr>
                          <w:t>and</w:t>
                        </w:r>
                        <w:r>
                          <w:rPr>
                            <w:color w:val="231F20"/>
                            <w:spacing w:val="28"/>
                          </w:rPr>
                          <w:t xml:space="preserve"> </w:t>
                        </w:r>
                        <w:r>
                          <w:rPr>
                            <w:color w:val="231F20"/>
                          </w:rPr>
                          <w:t>chests,</w:t>
                        </w:r>
                        <w:r>
                          <w:rPr>
                            <w:color w:val="231F20"/>
                            <w:spacing w:val="-9"/>
                          </w:rPr>
                          <w:t xml:space="preserve"> </w:t>
                        </w:r>
                        <w:r>
                          <w:rPr>
                            <w:color w:val="231F20"/>
                          </w:rPr>
                          <w:t>the</w:t>
                        </w:r>
                        <w:r>
                          <w:rPr>
                            <w:color w:val="231F20"/>
                            <w:spacing w:val="-9"/>
                          </w:rPr>
                          <w:t xml:space="preserve"> </w:t>
                        </w:r>
                        <w:r>
                          <w:rPr>
                            <w:color w:val="231F20"/>
                          </w:rPr>
                          <w:t>old</w:t>
                        </w:r>
                        <w:r>
                          <w:rPr>
                            <w:color w:val="231F20"/>
                            <w:spacing w:val="-9"/>
                          </w:rPr>
                          <w:t xml:space="preserve"> </w:t>
                        </w:r>
                        <w:r>
                          <w:rPr>
                            <w:color w:val="231F20"/>
                          </w:rPr>
                          <w:t>can container,</w:t>
                        </w:r>
                        <w:r>
                          <w:rPr>
                            <w:color w:val="231F20"/>
                            <w:spacing w:val="-6"/>
                          </w:rPr>
                          <w:t xml:space="preserve"> </w:t>
                        </w:r>
                        <w:r>
                          <w:rPr>
                            <w:color w:val="231F20"/>
                          </w:rPr>
                          <w:t>and</w:t>
                        </w:r>
                        <w:r>
                          <w:rPr>
                            <w:color w:val="231F20"/>
                            <w:spacing w:val="-6"/>
                          </w:rPr>
                          <w:t xml:space="preserve"> </w:t>
                        </w:r>
                        <w:r>
                          <w:rPr>
                            <w:color w:val="231F20"/>
                          </w:rPr>
                          <w:t>even</w:t>
                        </w:r>
                        <w:r>
                          <w:rPr>
                            <w:color w:val="231F20"/>
                            <w:spacing w:val="-6"/>
                          </w:rPr>
                          <w:t xml:space="preserve"> </w:t>
                        </w:r>
                        <w:r>
                          <w:rPr>
                            <w:color w:val="231F20"/>
                          </w:rPr>
                          <w:t>the</w:t>
                        </w:r>
                        <w:r>
                          <w:rPr>
                            <w:color w:val="231F20"/>
                            <w:spacing w:val="-6"/>
                          </w:rPr>
                          <w:t xml:space="preserve"> </w:t>
                        </w:r>
                        <w:r>
                          <w:rPr>
                            <w:color w:val="231F20"/>
                          </w:rPr>
                          <w:t>ash</w:t>
                        </w:r>
                        <w:r>
                          <w:rPr>
                            <w:color w:val="231F20"/>
                            <w:spacing w:val="-6"/>
                          </w:rPr>
                          <w:t xml:space="preserve"> </w:t>
                        </w:r>
                        <w:r>
                          <w:rPr>
                            <w:color w:val="231F20"/>
                          </w:rPr>
                          <w:t>container.</w:t>
                        </w:r>
                        <w:r>
                          <w:rPr>
                            <w:color w:val="231F20"/>
                            <w:spacing w:val="29"/>
                          </w:rPr>
                          <w:t xml:space="preserve"> </w:t>
                        </w:r>
                        <w:r>
                          <w:rPr>
                            <w:color w:val="231F20"/>
                          </w:rPr>
                          <w:t>The</w:t>
                        </w:r>
                        <w:r>
                          <w:rPr>
                            <w:color w:val="231F20"/>
                            <w:spacing w:val="-6"/>
                          </w:rPr>
                          <w:t xml:space="preserve"> </w:t>
                        </w:r>
                        <w:r>
                          <w:rPr>
                            <w:color w:val="231F20"/>
                          </w:rPr>
                          <w:t>water</w:t>
                        </w:r>
                        <w:r>
                          <w:rPr>
                            <w:color w:val="231F20"/>
                            <w:spacing w:val="-6"/>
                          </w:rPr>
                          <w:t xml:space="preserve"> </w:t>
                        </w:r>
                        <w:r>
                          <w:rPr>
                            <w:color w:val="231F20"/>
                          </w:rPr>
                          <w:t>tank</w:t>
                        </w:r>
                        <w:r>
                          <w:rPr>
                            <w:color w:val="231F20"/>
                            <w:spacing w:val="-6"/>
                          </w:rPr>
                          <w:t xml:space="preserve"> </w:t>
                        </w:r>
                        <w:r>
                          <w:rPr>
                            <w:color w:val="231F20"/>
                          </w:rPr>
                          <w:t xml:space="preserve">on </w:t>
                        </w:r>
                        <w:r>
                          <w:rPr>
                            <w:color w:val="231F20"/>
                            <w:w w:val="105%"/>
                          </w:rPr>
                          <w:t>the</w:t>
                        </w:r>
                        <w:r>
                          <w:rPr>
                            <w:color w:val="231F20"/>
                            <w:spacing w:val="-5"/>
                            <w:w w:val="105%"/>
                          </w:rPr>
                          <w:t xml:space="preserve"> </w:t>
                        </w:r>
                        <w:r>
                          <w:rPr>
                            <w:color w:val="231F20"/>
                            <w:w w:val="105%"/>
                          </w:rPr>
                          <w:t>toilet</w:t>
                        </w:r>
                        <w:r>
                          <w:rPr>
                            <w:color w:val="231F20"/>
                            <w:spacing w:val="-5"/>
                            <w:w w:val="105%"/>
                          </w:rPr>
                          <w:t xml:space="preserve"> </w:t>
                        </w:r>
                        <w:r>
                          <w:rPr>
                            <w:color w:val="231F20"/>
                            <w:w w:val="105%"/>
                          </w:rPr>
                          <w:t>I</w:t>
                        </w:r>
                        <w:r>
                          <w:rPr>
                            <w:color w:val="231F20"/>
                            <w:spacing w:val="-5"/>
                            <w:w w:val="105%"/>
                          </w:rPr>
                          <w:t xml:space="preserve"> </w:t>
                        </w:r>
                        <w:r>
                          <w:rPr>
                            <w:color w:val="231F20"/>
                            <w:w w:val="105%"/>
                          </w:rPr>
                          <w:t>never</w:t>
                        </w:r>
                        <w:r>
                          <w:rPr>
                            <w:color w:val="231F20"/>
                            <w:spacing w:val="-5"/>
                            <w:w w:val="105%"/>
                          </w:rPr>
                          <w:t xml:space="preserve"> </w:t>
                        </w:r>
                        <w:r>
                          <w:rPr>
                            <w:color w:val="231F20"/>
                            <w:w w:val="105%"/>
                          </w:rPr>
                          <w:t>used,</w:t>
                        </w:r>
                        <w:r>
                          <w:rPr>
                            <w:color w:val="231F20"/>
                            <w:spacing w:val="-5"/>
                            <w:w w:val="105%"/>
                          </w:rPr>
                          <w:t xml:space="preserve"> </w:t>
                        </w:r>
                        <w:r>
                          <w:rPr>
                            <w:color w:val="231F20"/>
                            <w:w w:val="105%"/>
                          </w:rPr>
                          <w:t>because</w:t>
                        </w:r>
                        <w:r>
                          <w:rPr>
                            <w:color w:val="231F20"/>
                            <w:spacing w:val="-5"/>
                            <w:w w:val="105%"/>
                          </w:rPr>
                          <w:t xml:space="preserve"> </w:t>
                        </w:r>
                        <w:r>
                          <w:rPr>
                            <w:color w:val="231F20"/>
                            <w:w w:val="105%"/>
                          </w:rPr>
                          <w:t>that</w:t>
                        </w:r>
                        <w:r>
                          <w:rPr>
                            <w:color w:val="231F20"/>
                            <w:spacing w:val="-5"/>
                            <w:w w:val="105%"/>
                          </w:rPr>
                          <w:t xml:space="preserve"> </w:t>
                        </w:r>
                        <w:r>
                          <w:rPr>
                            <w:color w:val="231F20"/>
                            <w:w w:val="105%"/>
                          </w:rPr>
                          <w:t>looked</w:t>
                        </w:r>
                        <w:r>
                          <w:rPr>
                            <w:color w:val="231F20"/>
                            <w:spacing w:val="-5"/>
                            <w:w w:val="105%"/>
                          </w:rPr>
                          <w:t xml:space="preserve"> </w:t>
                        </w:r>
                        <w:r>
                          <w:rPr>
                            <w:color w:val="231F20"/>
                            <w:w w:val="105%"/>
                          </w:rPr>
                          <w:t>too</w:t>
                        </w:r>
                        <w:r>
                          <w:rPr>
                            <w:color w:val="231F20"/>
                            <w:spacing w:val="-5"/>
                            <w:w w:val="105%"/>
                          </w:rPr>
                          <w:t xml:space="preserve"> </w:t>
                        </w:r>
                        <w:r>
                          <w:rPr>
                            <w:color w:val="231F20"/>
                            <w:w w:val="105%"/>
                          </w:rPr>
                          <w:t>easy.</w:t>
                        </w:r>
                        <w:r>
                          <w:rPr>
                            <w:color w:val="231F20"/>
                            <w:spacing w:val="36"/>
                            <w:w w:val="105%"/>
                          </w:rPr>
                          <w:t xml:space="preserve"> </w:t>
                        </w:r>
                        <w:r>
                          <w:rPr>
                            <w:color w:val="231F20"/>
                            <w:w w:val="105%"/>
                          </w:rPr>
                          <w:t>I found</w:t>
                        </w:r>
                        <w:r>
                          <w:rPr>
                            <w:color w:val="231F20"/>
                            <w:spacing w:val="-1"/>
                            <w:w w:val="105%"/>
                          </w:rPr>
                          <w:t xml:space="preserve"> </w:t>
                        </w:r>
                        <w:r>
                          <w:rPr>
                            <w:color w:val="231F20"/>
                            <w:w w:val="105%"/>
                          </w:rPr>
                          <w:t>out</w:t>
                        </w:r>
                        <w:r>
                          <w:rPr>
                            <w:color w:val="231F20"/>
                            <w:spacing w:val="-1"/>
                            <w:w w:val="105%"/>
                          </w:rPr>
                          <w:t xml:space="preserve"> </w:t>
                        </w:r>
                        <w:r>
                          <w:rPr>
                            <w:color w:val="231F20"/>
                            <w:w w:val="105%"/>
                          </w:rPr>
                          <w:t>later</w:t>
                        </w:r>
                        <w:r>
                          <w:rPr>
                            <w:color w:val="231F20"/>
                            <w:spacing w:val="-1"/>
                            <w:w w:val="105%"/>
                          </w:rPr>
                          <w:t xml:space="preserve"> </w:t>
                        </w:r>
                        <w:r>
                          <w:rPr>
                            <w:color w:val="231F20"/>
                            <w:w w:val="105%"/>
                          </w:rPr>
                          <w:t>that</w:t>
                        </w:r>
                        <w:r>
                          <w:rPr>
                            <w:color w:val="231F20"/>
                            <w:spacing w:val="-1"/>
                            <w:w w:val="105%"/>
                          </w:rPr>
                          <w:t xml:space="preserve"> </w:t>
                        </w:r>
                        <w:r>
                          <w:rPr>
                            <w:color w:val="231F20"/>
                            <w:w w:val="105%"/>
                          </w:rPr>
                          <w:t>my</w:t>
                        </w:r>
                        <w:r>
                          <w:rPr>
                            <w:color w:val="231F20"/>
                            <w:spacing w:val="-1"/>
                            <w:w w:val="105%"/>
                          </w:rPr>
                          <w:t xml:space="preserve"> </w:t>
                        </w:r>
                        <w:r>
                          <w:rPr>
                            <w:color w:val="231F20"/>
                            <w:w w:val="105%"/>
                          </w:rPr>
                          <w:t>wife</w:t>
                        </w:r>
                        <w:r>
                          <w:rPr>
                            <w:color w:val="231F20"/>
                            <w:spacing w:val="-2"/>
                            <w:w w:val="105%"/>
                          </w:rPr>
                          <w:t xml:space="preserve"> </w:t>
                        </w:r>
                        <w:r>
                          <w:rPr>
                            <w:color w:val="231F20"/>
                            <w:w w:val="105%"/>
                          </w:rPr>
                          <w:t>inspected</w:t>
                        </w:r>
                        <w:r>
                          <w:rPr>
                            <w:color w:val="231F20"/>
                            <w:spacing w:val="-1"/>
                            <w:w w:val="105%"/>
                          </w:rPr>
                          <w:t xml:space="preserve"> </w:t>
                        </w:r>
                        <w:r>
                          <w:rPr>
                            <w:color w:val="231F20"/>
                            <w:w w:val="105%"/>
                          </w:rPr>
                          <w:t>it</w:t>
                        </w:r>
                        <w:r>
                          <w:rPr>
                            <w:color w:val="231F20"/>
                            <w:spacing w:val="-1"/>
                            <w:w w:val="105%"/>
                          </w:rPr>
                          <w:t xml:space="preserve"> </w:t>
                        </w:r>
                        <w:r>
                          <w:rPr>
                            <w:color w:val="231F20"/>
                            <w:w w:val="105%"/>
                          </w:rPr>
                          <w:t>frequently.</w:t>
                        </w:r>
                        <w:r>
                          <w:rPr>
                            <w:color w:val="231F20"/>
                            <w:spacing w:val="40"/>
                            <w:w w:val="105%"/>
                          </w:rPr>
                          <w:t xml:space="preserve"> </w:t>
                        </w:r>
                        <w:r>
                          <w:rPr>
                            <w:color w:val="231F20"/>
                            <w:w w:val="105%"/>
                          </w:rPr>
                          <w:t xml:space="preserve">I </w:t>
                        </w:r>
                        <w:r>
                          <w:rPr>
                            <w:color w:val="231F20"/>
                          </w:rPr>
                          <w:t xml:space="preserve">used to put eight or twelve ounce bottles of alcohol in a </w:t>
                        </w:r>
                        <w:r>
                          <w:rPr>
                            <w:color w:val="231F20"/>
                            <w:w w:val="105%"/>
                          </w:rPr>
                          <w:t>fur lined glove and toss it onto the back airing porch when</w:t>
                        </w:r>
                        <w:r>
                          <w:rPr>
                            <w:color w:val="231F20"/>
                            <w:spacing w:val="-12"/>
                            <w:w w:val="105%"/>
                          </w:rPr>
                          <w:t xml:space="preserve"> </w:t>
                        </w:r>
                        <w:r>
                          <w:rPr>
                            <w:color w:val="231F20"/>
                            <w:w w:val="105%"/>
                          </w:rPr>
                          <w:t>winter</w:t>
                        </w:r>
                        <w:r>
                          <w:rPr>
                            <w:color w:val="231F20"/>
                            <w:spacing w:val="-12"/>
                            <w:w w:val="105%"/>
                          </w:rPr>
                          <w:t xml:space="preserve"> </w:t>
                        </w:r>
                        <w:r>
                          <w:rPr>
                            <w:color w:val="231F20"/>
                            <w:w w:val="105%"/>
                          </w:rPr>
                          <w:t>days</w:t>
                        </w:r>
                        <w:r>
                          <w:rPr>
                            <w:color w:val="231F20"/>
                            <w:spacing w:val="-12"/>
                            <w:w w:val="105%"/>
                          </w:rPr>
                          <w:t xml:space="preserve"> </w:t>
                        </w:r>
                        <w:r>
                          <w:rPr>
                            <w:color w:val="231F20"/>
                            <w:w w:val="105%"/>
                          </w:rPr>
                          <w:t>got</w:t>
                        </w:r>
                        <w:r>
                          <w:rPr>
                            <w:color w:val="231F20"/>
                            <w:spacing w:val="-12"/>
                            <w:w w:val="105%"/>
                          </w:rPr>
                          <w:t xml:space="preserve"> </w:t>
                        </w:r>
                        <w:r>
                          <w:rPr>
                            <w:color w:val="231F20"/>
                            <w:w w:val="105%"/>
                          </w:rPr>
                          <w:t>dark</w:t>
                        </w:r>
                        <w:r>
                          <w:rPr>
                            <w:color w:val="231F20"/>
                            <w:spacing w:val="-12"/>
                            <w:w w:val="105%"/>
                          </w:rPr>
                          <w:t xml:space="preserve"> </w:t>
                        </w:r>
                        <w:r>
                          <w:rPr>
                            <w:color w:val="231F20"/>
                            <w:w w:val="105%"/>
                          </w:rPr>
                          <w:t>enough.</w:t>
                        </w:r>
                        <w:r>
                          <w:rPr>
                            <w:color w:val="231F20"/>
                            <w:spacing w:val="-11"/>
                            <w:w w:val="105%"/>
                          </w:rPr>
                          <w:t xml:space="preserve"> </w:t>
                        </w:r>
                        <w:r>
                          <w:rPr>
                            <w:color w:val="231F20"/>
                            <w:w w:val="105%"/>
                          </w:rPr>
                          <w:t>My</w:t>
                        </w:r>
                        <w:r>
                          <w:rPr>
                            <w:color w:val="231F20"/>
                            <w:spacing w:val="-12"/>
                            <w:w w:val="105%"/>
                          </w:rPr>
                          <w:t xml:space="preserve"> </w:t>
                        </w:r>
                        <w:r>
                          <w:rPr>
                            <w:color w:val="231F20"/>
                            <w:w w:val="105%"/>
                          </w:rPr>
                          <w:t>bootlegger</w:t>
                        </w:r>
                        <w:r>
                          <w:rPr>
                            <w:color w:val="231F20"/>
                            <w:spacing w:val="-12"/>
                            <w:w w:val="105%"/>
                          </w:rPr>
                          <w:t xml:space="preserve"> </w:t>
                        </w:r>
                        <w:r>
                          <w:rPr>
                            <w:color w:val="231F20"/>
                            <w:w w:val="105%"/>
                          </w:rPr>
                          <w:t>had hidden</w:t>
                        </w:r>
                        <w:r>
                          <w:rPr>
                            <w:color w:val="231F20"/>
                            <w:spacing w:val="-6"/>
                            <w:w w:val="105%"/>
                          </w:rPr>
                          <w:t xml:space="preserve"> </w:t>
                        </w:r>
                        <w:r>
                          <w:rPr>
                            <w:color w:val="231F20"/>
                            <w:w w:val="105%"/>
                          </w:rPr>
                          <w:t>alcohol</w:t>
                        </w:r>
                        <w:r>
                          <w:rPr>
                            <w:color w:val="231F20"/>
                            <w:spacing w:val="-6"/>
                            <w:w w:val="105%"/>
                          </w:rPr>
                          <w:t xml:space="preserve"> </w:t>
                        </w:r>
                        <w:r>
                          <w:rPr>
                            <w:color w:val="231F20"/>
                            <w:w w:val="105%"/>
                          </w:rPr>
                          <w:t>at</w:t>
                        </w:r>
                        <w:r>
                          <w:rPr>
                            <w:color w:val="231F20"/>
                            <w:spacing w:val="-6"/>
                            <w:w w:val="105%"/>
                          </w:rPr>
                          <w:t xml:space="preserve"> </w:t>
                        </w:r>
                        <w:r>
                          <w:rPr>
                            <w:color w:val="231F20"/>
                            <w:w w:val="105%"/>
                          </w:rPr>
                          <w:t>the</w:t>
                        </w:r>
                        <w:r>
                          <w:rPr>
                            <w:color w:val="231F20"/>
                            <w:spacing w:val="-6"/>
                            <w:w w:val="105%"/>
                          </w:rPr>
                          <w:t xml:space="preserve"> </w:t>
                        </w:r>
                        <w:r>
                          <w:rPr>
                            <w:color w:val="231F20"/>
                            <w:w w:val="105%"/>
                          </w:rPr>
                          <w:t>back</w:t>
                        </w:r>
                        <w:r>
                          <w:rPr>
                            <w:color w:val="231F20"/>
                            <w:spacing w:val="-6"/>
                            <w:w w:val="105%"/>
                          </w:rPr>
                          <w:t xml:space="preserve"> </w:t>
                        </w:r>
                        <w:r>
                          <w:rPr>
                            <w:color w:val="231F20"/>
                            <w:w w:val="105%"/>
                          </w:rPr>
                          <w:t>steps</w:t>
                        </w:r>
                        <w:r>
                          <w:rPr>
                            <w:color w:val="231F20"/>
                            <w:spacing w:val="-6"/>
                            <w:w w:val="105%"/>
                          </w:rPr>
                          <w:t xml:space="preserve"> </w:t>
                        </w:r>
                        <w:r>
                          <w:rPr>
                            <w:color w:val="231F20"/>
                            <w:w w:val="105%"/>
                          </w:rPr>
                          <w:t>where</w:t>
                        </w:r>
                        <w:r>
                          <w:rPr>
                            <w:color w:val="231F20"/>
                            <w:spacing w:val="-6"/>
                            <w:w w:val="105%"/>
                          </w:rPr>
                          <w:t xml:space="preserve"> </w:t>
                        </w:r>
                        <w:r>
                          <w:rPr>
                            <w:color w:val="231F20"/>
                            <w:w w:val="105%"/>
                          </w:rPr>
                          <w:t>I</w:t>
                        </w:r>
                        <w:r>
                          <w:rPr>
                            <w:color w:val="231F20"/>
                            <w:spacing w:val="-6"/>
                            <w:w w:val="105%"/>
                          </w:rPr>
                          <w:t xml:space="preserve"> </w:t>
                        </w:r>
                        <w:r>
                          <w:rPr>
                            <w:color w:val="231F20"/>
                            <w:w w:val="105%"/>
                          </w:rPr>
                          <w:t>could</w:t>
                        </w:r>
                        <w:r>
                          <w:rPr>
                            <w:color w:val="231F20"/>
                            <w:spacing w:val="-6"/>
                            <w:w w:val="105%"/>
                          </w:rPr>
                          <w:t xml:space="preserve"> </w:t>
                        </w:r>
                        <w:r>
                          <w:rPr>
                            <w:color w:val="231F20"/>
                            <w:w w:val="105%"/>
                          </w:rPr>
                          <w:t>get</w:t>
                        </w:r>
                        <w:r>
                          <w:rPr>
                            <w:color w:val="231F20"/>
                            <w:spacing w:val="-6"/>
                            <w:w w:val="105%"/>
                          </w:rPr>
                          <w:t xml:space="preserve"> </w:t>
                        </w:r>
                        <w:r>
                          <w:rPr>
                            <w:color w:val="231F20"/>
                            <w:w w:val="105%"/>
                          </w:rPr>
                          <w:t>it</w:t>
                        </w:r>
                        <w:r>
                          <w:rPr>
                            <w:color w:val="231F20"/>
                            <w:spacing w:val="-6"/>
                            <w:w w:val="105%"/>
                          </w:rPr>
                          <w:t xml:space="preserve"> </w:t>
                        </w:r>
                        <w:r>
                          <w:rPr>
                            <w:color w:val="231F20"/>
                            <w:w w:val="105%"/>
                          </w:rPr>
                          <w:t>at my</w:t>
                        </w:r>
                        <w:r>
                          <w:rPr>
                            <w:color w:val="231F20"/>
                            <w:spacing w:val="14"/>
                            <w:w w:val="105%"/>
                          </w:rPr>
                          <w:t xml:space="preserve"> </w:t>
                        </w:r>
                        <w:r>
                          <w:rPr>
                            <w:color w:val="231F20"/>
                            <w:w w:val="105%"/>
                          </w:rPr>
                          <w:t>convenience.</w:t>
                        </w:r>
                        <w:r>
                          <w:rPr>
                            <w:color w:val="231F20"/>
                            <w:spacing w:val="74"/>
                            <w:w w:val="105%"/>
                          </w:rPr>
                          <w:t xml:space="preserve"> </w:t>
                        </w:r>
                        <w:r>
                          <w:rPr>
                            <w:color w:val="231F20"/>
                            <w:w w:val="105%"/>
                          </w:rPr>
                          <w:t>Sometimes</w:t>
                        </w:r>
                        <w:r>
                          <w:rPr>
                            <w:color w:val="231F20"/>
                            <w:spacing w:val="15"/>
                            <w:w w:val="105%"/>
                          </w:rPr>
                          <w:t xml:space="preserve"> </w:t>
                        </w:r>
                        <w:r>
                          <w:rPr>
                            <w:color w:val="231F20"/>
                            <w:w w:val="105%"/>
                          </w:rPr>
                          <w:t>I</w:t>
                        </w:r>
                        <w:r>
                          <w:rPr>
                            <w:color w:val="231F20"/>
                            <w:spacing w:val="14"/>
                            <w:w w:val="105%"/>
                          </w:rPr>
                          <w:t xml:space="preserve"> </w:t>
                        </w:r>
                        <w:r>
                          <w:rPr>
                            <w:color w:val="231F20"/>
                            <w:w w:val="105%"/>
                          </w:rPr>
                          <w:t>would</w:t>
                        </w:r>
                        <w:r>
                          <w:rPr>
                            <w:color w:val="231F20"/>
                            <w:spacing w:val="14"/>
                            <w:w w:val="105%"/>
                          </w:rPr>
                          <w:t xml:space="preserve"> </w:t>
                        </w:r>
                        <w:r>
                          <w:rPr>
                            <w:color w:val="231F20"/>
                            <w:w w:val="105%"/>
                          </w:rPr>
                          <w:t>bring</w:t>
                        </w:r>
                        <w:r>
                          <w:rPr>
                            <w:color w:val="231F20"/>
                            <w:spacing w:val="14"/>
                            <w:w w:val="105%"/>
                          </w:rPr>
                          <w:t xml:space="preserve"> </w:t>
                        </w:r>
                        <w:r>
                          <w:rPr>
                            <w:color w:val="231F20"/>
                            <w:w w:val="105%"/>
                          </w:rPr>
                          <w:t>it</w:t>
                        </w:r>
                        <w:r>
                          <w:rPr>
                            <w:color w:val="231F20"/>
                            <w:spacing w:val="14"/>
                            <w:w w:val="105%"/>
                          </w:rPr>
                          <w:t xml:space="preserve"> </w:t>
                        </w:r>
                        <w:r>
                          <w:rPr>
                            <w:color w:val="231F20"/>
                            <w:w w:val="105%"/>
                          </w:rPr>
                          <w:t>in</w:t>
                        </w:r>
                        <w:r>
                          <w:rPr>
                            <w:color w:val="231F20"/>
                            <w:spacing w:val="14"/>
                            <w:w w:val="105%"/>
                          </w:rPr>
                          <w:t xml:space="preserve"> </w:t>
                        </w:r>
                        <w:r>
                          <w:rPr>
                            <w:color w:val="231F20"/>
                            <w:spacing w:val="-5"/>
                            <w:w w:val="105%"/>
                          </w:rPr>
                          <w:t>my</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22B15051" w14:textId="47115B98"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2290048" behindDoc="1" locked="0" layoutInCell="0" allowOverlap="1" wp14:anchorId="2B043225" wp14:editId="6C59AB66">
            <wp:simplePos x="0" y="0"/>
            <wp:positionH relativeFrom="page">
              <wp:posOffset>977900</wp:posOffset>
            </wp:positionH>
            <wp:positionV relativeFrom="page">
              <wp:posOffset>207645</wp:posOffset>
            </wp:positionV>
            <wp:extent cx="1474470" cy="138430"/>
            <wp:effectExtent l="0" t="0" r="0" b="0"/>
            <wp:wrapNone/>
            <wp:docPr id="25" name="Text Box 619"/>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47447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032C9E1A"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DOCTOR</w:t>
                        </w:r>
                        <w:r>
                          <w:rPr>
                            <w:color w:val="231F20"/>
                            <w:spacing w:val="39"/>
                            <w:sz w:val="16"/>
                            <w:szCs w:val="16"/>
                          </w:rPr>
                          <w:t xml:space="preserve"> </w:t>
                        </w:r>
                        <w:r>
                          <w:rPr>
                            <w:color w:val="231F20"/>
                            <w:sz w:val="16"/>
                            <w:szCs w:val="16"/>
                          </w:rPr>
                          <w:t>BOB’S</w:t>
                        </w:r>
                        <w:r>
                          <w:rPr>
                            <w:color w:val="231F20"/>
                            <w:spacing w:val="40"/>
                            <w:sz w:val="16"/>
                            <w:szCs w:val="16"/>
                          </w:rPr>
                          <w:t xml:space="preserve"> </w:t>
                        </w:r>
                        <w:r>
                          <w:rPr>
                            <w:color w:val="231F20"/>
                            <w:spacing w:val="-2"/>
                            <w:sz w:val="16"/>
                            <w:szCs w:val="16"/>
                          </w:rPr>
                          <w:t>NIGHTMARE</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291072" behindDoc="1" locked="0" layoutInCell="0" allowOverlap="1" wp14:anchorId="5B048AB5" wp14:editId="4E5FFD9F">
            <wp:simplePos x="0" y="0"/>
            <wp:positionH relativeFrom="page">
              <wp:posOffset>2787650</wp:posOffset>
            </wp:positionH>
            <wp:positionV relativeFrom="page">
              <wp:posOffset>207645</wp:posOffset>
            </wp:positionV>
            <wp:extent cx="206375" cy="138430"/>
            <wp:effectExtent l="0" t="0" r="0" b="0"/>
            <wp:wrapNone/>
            <wp:docPr id="24" name="Text Box 620"/>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0637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3478D7CF"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177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292096" behindDoc="1" locked="0" layoutInCell="0" allowOverlap="1" wp14:anchorId="584A36B7" wp14:editId="5CAA3FAF">
            <wp:simplePos x="0" y="0"/>
            <wp:positionH relativeFrom="page">
              <wp:posOffset>374650</wp:posOffset>
            </wp:positionH>
            <wp:positionV relativeFrom="page">
              <wp:posOffset>377190</wp:posOffset>
            </wp:positionV>
            <wp:extent cx="2626360" cy="4424680"/>
            <wp:effectExtent l="0" t="0" r="0" b="0"/>
            <wp:wrapNone/>
            <wp:docPr id="23" name="Text Box 621"/>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26360" cy="4424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50A2B892" w14:textId="77777777" w:rsidR="00000000" w:rsidRDefault="00000000">
                        <w:pPr>
                          <w:pStyle w:val="BodyText"/>
                          <w:kinsoku w:val="0"/>
                          <w:overflowPunct w:val="0"/>
                          <w:spacing w:before="0.85pt" w:line="12.95pt" w:lineRule="auto"/>
                          <w:ind w:end="1.55pt" w:firstLine="0pt"/>
                          <w:rPr>
                            <w:color w:val="231F20"/>
                            <w:w w:val="105%"/>
                          </w:rPr>
                        </w:pPr>
                        <w:r>
                          <w:rPr>
                            <w:color w:val="231F20"/>
                            <w:w w:val="105%"/>
                          </w:rPr>
                          <w:t>pockets,</w:t>
                        </w:r>
                        <w:r>
                          <w:rPr>
                            <w:color w:val="231F20"/>
                            <w:spacing w:val="-4"/>
                            <w:w w:val="105%"/>
                          </w:rPr>
                          <w:t xml:space="preserve"> </w:t>
                        </w:r>
                        <w:r>
                          <w:rPr>
                            <w:color w:val="231F20"/>
                            <w:w w:val="105%"/>
                          </w:rPr>
                          <w:t>but</w:t>
                        </w:r>
                        <w:r>
                          <w:rPr>
                            <w:color w:val="231F20"/>
                            <w:spacing w:val="-4"/>
                            <w:w w:val="105%"/>
                          </w:rPr>
                          <w:t xml:space="preserve"> </w:t>
                        </w:r>
                        <w:r>
                          <w:rPr>
                            <w:color w:val="231F20"/>
                            <w:w w:val="105%"/>
                          </w:rPr>
                          <w:t>they</w:t>
                        </w:r>
                        <w:r>
                          <w:rPr>
                            <w:color w:val="231F20"/>
                            <w:spacing w:val="-4"/>
                            <w:w w:val="105%"/>
                          </w:rPr>
                          <w:t xml:space="preserve"> </w:t>
                        </w:r>
                        <w:r>
                          <w:rPr>
                            <w:color w:val="231F20"/>
                            <w:w w:val="105%"/>
                          </w:rPr>
                          <w:t>were</w:t>
                        </w:r>
                        <w:r>
                          <w:rPr>
                            <w:color w:val="231F20"/>
                            <w:spacing w:val="-4"/>
                            <w:w w:val="105%"/>
                          </w:rPr>
                          <w:t xml:space="preserve"> </w:t>
                        </w:r>
                        <w:r>
                          <w:rPr>
                            <w:color w:val="231F20"/>
                            <w:w w:val="105%"/>
                          </w:rPr>
                          <w:t>inspected,</w:t>
                        </w:r>
                        <w:r>
                          <w:rPr>
                            <w:color w:val="231F20"/>
                            <w:spacing w:val="-4"/>
                            <w:w w:val="105%"/>
                          </w:rPr>
                          <w:t xml:space="preserve"> </w:t>
                        </w:r>
                        <w:r>
                          <w:rPr>
                            <w:color w:val="231F20"/>
                            <w:w w:val="105%"/>
                          </w:rPr>
                          <w:t>and</w:t>
                        </w:r>
                        <w:r>
                          <w:rPr>
                            <w:color w:val="231F20"/>
                            <w:spacing w:val="-4"/>
                            <w:w w:val="105%"/>
                          </w:rPr>
                          <w:t xml:space="preserve"> </w:t>
                        </w:r>
                        <w:r>
                          <w:rPr>
                            <w:color w:val="231F20"/>
                            <w:w w:val="105%"/>
                          </w:rPr>
                          <w:t>that</w:t>
                        </w:r>
                        <w:r>
                          <w:rPr>
                            <w:color w:val="231F20"/>
                            <w:spacing w:val="-4"/>
                            <w:w w:val="105%"/>
                          </w:rPr>
                          <w:t xml:space="preserve"> </w:t>
                        </w:r>
                        <w:r>
                          <w:rPr>
                            <w:color w:val="231F20"/>
                            <w:w w:val="105%"/>
                          </w:rPr>
                          <w:t>became</w:t>
                        </w:r>
                        <w:r>
                          <w:rPr>
                            <w:color w:val="231F20"/>
                            <w:spacing w:val="-4"/>
                            <w:w w:val="105%"/>
                          </w:rPr>
                          <w:t xml:space="preserve"> </w:t>
                        </w:r>
                        <w:r>
                          <w:rPr>
                            <w:color w:val="231F20"/>
                            <w:w w:val="105%"/>
                          </w:rPr>
                          <w:t>too risky.</w:t>
                        </w:r>
                        <w:r>
                          <w:rPr>
                            <w:color w:val="231F20"/>
                            <w:spacing w:val="33"/>
                            <w:w w:val="105%"/>
                          </w:rPr>
                          <w:t xml:space="preserve"> </w:t>
                        </w:r>
                        <w:r>
                          <w:rPr>
                            <w:color w:val="231F20"/>
                            <w:w w:val="105%"/>
                          </w:rPr>
                          <w:t>I</w:t>
                        </w:r>
                        <w:r>
                          <w:rPr>
                            <w:color w:val="231F20"/>
                            <w:spacing w:val="-7"/>
                            <w:w w:val="105%"/>
                          </w:rPr>
                          <w:t xml:space="preserve"> </w:t>
                        </w:r>
                        <w:r>
                          <w:rPr>
                            <w:color w:val="231F20"/>
                            <w:w w:val="105%"/>
                          </w:rPr>
                          <w:t>used</w:t>
                        </w:r>
                        <w:r>
                          <w:rPr>
                            <w:color w:val="231F20"/>
                            <w:spacing w:val="-7"/>
                            <w:w w:val="105%"/>
                          </w:rPr>
                          <w:t xml:space="preserve"> </w:t>
                        </w:r>
                        <w:r>
                          <w:rPr>
                            <w:color w:val="231F20"/>
                            <w:w w:val="105%"/>
                          </w:rPr>
                          <w:t>also</w:t>
                        </w:r>
                        <w:r>
                          <w:rPr>
                            <w:color w:val="231F20"/>
                            <w:spacing w:val="-7"/>
                            <w:w w:val="105%"/>
                          </w:rPr>
                          <w:t xml:space="preserve"> </w:t>
                        </w:r>
                        <w:r>
                          <w:rPr>
                            <w:color w:val="231F20"/>
                            <w:w w:val="105%"/>
                          </w:rPr>
                          <w:t>to</w:t>
                        </w:r>
                        <w:r>
                          <w:rPr>
                            <w:color w:val="231F20"/>
                            <w:spacing w:val="-7"/>
                            <w:w w:val="105%"/>
                          </w:rPr>
                          <w:t xml:space="preserve"> </w:t>
                        </w:r>
                        <w:r>
                          <w:rPr>
                            <w:color w:val="231F20"/>
                            <w:w w:val="105%"/>
                          </w:rPr>
                          <w:t>put</w:t>
                        </w:r>
                        <w:r>
                          <w:rPr>
                            <w:color w:val="231F20"/>
                            <w:spacing w:val="-7"/>
                            <w:w w:val="105%"/>
                          </w:rPr>
                          <w:t xml:space="preserve"> </w:t>
                        </w:r>
                        <w:r>
                          <w:rPr>
                            <w:color w:val="231F20"/>
                            <w:w w:val="105%"/>
                          </w:rPr>
                          <w:t>it</w:t>
                        </w:r>
                        <w:r>
                          <w:rPr>
                            <w:color w:val="231F20"/>
                            <w:spacing w:val="-7"/>
                            <w:w w:val="105%"/>
                          </w:rPr>
                          <w:t xml:space="preserve"> </w:t>
                        </w:r>
                        <w:r>
                          <w:rPr>
                            <w:color w:val="231F20"/>
                            <w:w w:val="105%"/>
                          </w:rPr>
                          <w:t>up</w:t>
                        </w:r>
                        <w:r>
                          <w:rPr>
                            <w:color w:val="231F20"/>
                            <w:spacing w:val="-7"/>
                            <w:w w:val="105%"/>
                          </w:rPr>
                          <w:t xml:space="preserve"> </w:t>
                        </w:r>
                        <w:r>
                          <w:rPr>
                            <w:color w:val="231F20"/>
                            <w:w w:val="105%"/>
                          </w:rPr>
                          <w:t>in</w:t>
                        </w:r>
                        <w:r>
                          <w:rPr>
                            <w:color w:val="231F20"/>
                            <w:spacing w:val="-7"/>
                            <w:w w:val="105%"/>
                          </w:rPr>
                          <w:t xml:space="preserve"> </w:t>
                        </w:r>
                        <w:r>
                          <w:rPr>
                            <w:color w:val="231F20"/>
                            <w:w w:val="105%"/>
                          </w:rPr>
                          <w:t>four</w:t>
                        </w:r>
                        <w:r>
                          <w:rPr>
                            <w:color w:val="231F20"/>
                            <w:spacing w:val="-7"/>
                            <w:w w:val="105%"/>
                          </w:rPr>
                          <w:t xml:space="preserve"> </w:t>
                        </w:r>
                        <w:r>
                          <w:rPr>
                            <w:color w:val="231F20"/>
                            <w:w w:val="105%"/>
                          </w:rPr>
                          <w:t>ounce</w:t>
                        </w:r>
                        <w:r>
                          <w:rPr>
                            <w:color w:val="231F20"/>
                            <w:spacing w:val="-7"/>
                            <w:w w:val="105%"/>
                          </w:rPr>
                          <w:t xml:space="preserve"> </w:t>
                        </w:r>
                        <w:r>
                          <w:rPr>
                            <w:color w:val="231F20"/>
                            <w:w w:val="105%"/>
                          </w:rPr>
                          <w:t>bottles</w:t>
                        </w:r>
                        <w:r>
                          <w:rPr>
                            <w:color w:val="231F20"/>
                            <w:spacing w:val="-7"/>
                            <w:w w:val="105%"/>
                          </w:rPr>
                          <w:t xml:space="preserve"> </w:t>
                        </w:r>
                        <w:r>
                          <w:rPr>
                            <w:color w:val="231F20"/>
                            <w:w w:val="105%"/>
                          </w:rPr>
                          <w:t>and stick</w:t>
                        </w:r>
                        <w:r>
                          <w:rPr>
                            <w:color w:val="231F20"/>
                            <w:spacing w:val="-4"/>
                            <w:w w:val="105%"/>
                          </w:rPr>
                          <w:t xml:space="preserve"> </w:t>
                        </w:r>
                        <w:r>
                          <w:rPr>
                            <w:color w:val="231F20"/>
                            <w:w w:val="105%"/>
                          </w:rPr>
                          <w:t>several</w:t>
                        </w:r>
                        <w:r>
                          <w:rPr>
                            <w:color w:val="231F20"/>
                            <w:spacing w:val="-4"/>
                            <w:w w:val="105%"/>
                          </w:rPr>
                          <w:t xml:space="preserve"> </w:t>
                        </w:r>
                        <w:r>
                          <w:rPr>
                            <w:color w:val="231F20"/>
                            <w:w w:val="105%"/>
                          </w:rPr>
                          <w:t>in</w:t>
                        </w:r>
                        <w:r>
                          <w:rPr>
                            <w:color w:val="231F20"/>
                            <w:spacing w:val="-4"/>
                            <w:w w:val="105%"/>
                          </w:rPr>
                          <w:t xml:space="preserve"> </w:t>
                        </w:r>
                        <w:r>
                          <w:rPr>
                            <w:color w:val="231F20"/>
                            <w:w w:val="105%"/>
                          </w:rPr>
                          <w:t>my</w:t>
                        </w:r>
                        <w:r>
                          <w:rPr>
                            <w:color w:val="231F20"/>
                            <w:spacing w:val="-4"/>
                            <w:w w:val="105%"/>
                          </w:rPr>
                          <w:t xml:space="preserve"> </w:t>
                        </w:r>
                        <w:r>
                          <w:rPr>
                            <w:color w:val="231F20"/>
                            <w:w w:val="105%"/>
                          </w:rPr>
                          <w:t>stocking</w:t>
                        </w:r>
                        <w:r>
                          <w:rPr>
                            <w:color w:val="231F20"/>
                            <w:spacing w:val="-4"/>
                            <w:w w:val="105%"/>
                          </w:rPr>
                          <w:t xml:space="preserve"> </w:t>
                        </w:r>
                        <w:r>
                          <w:rPr>
                            <w:color w:val="231F20"/>
                            <w:w w:val="105%"/>
                          </w:rPr>
                          <w:t>tops.</w:t>
                        </w:r>
                        <w:r>
                          <w:rPr>
                            <w:color w:val="231F20"/>
                            <w:spacing w:val="40"/>
                            <w:w w:val="105%"/>
                          </w:rPr>
                          <w:t xml:space="preserve"> </w:t>
                        </w:r>
                        <w:r>
                          <w:rPr>
                            <w:color w:val="231F20"/>
                            <w:w w:val="105%"/>
                          </w:rPr>
                          <w:t>This</w:t>
                        </w:r>
                        <w:r>
                          <w:rPr>
                            <w:color w:val="231F20"/>
                            <w:spacing w:val="-4"/>
                            <w:w w:val="105%"/>
                          </w:rPr>
                          <w:t xml:space="preserve"> </w:t>
                        </w:r>
                        <w:r>
                          <w:rPr>
                            <w:color w:val="231F20"/>
                            <w:w w:val="105%"/>
                          </w:rPr>
                          <w:t>worked</w:t>
                        </w:r>
                        <w:r>
                          <w:rPr>
                            <w:color w:val="231F20"/>
                            <w:spacing w:val="-4"/>
                            <w:w w:val="105%"/>
                          </w:rPr>
                          <w:t xml:space="preserve"> </w:t>
                        </w:r>
                        <w:r>
                          <w:rPr>
                            <w:color w:val="231F20"/>
                            <w:w w:val="105%"/>
                          </w:rPr>
                          <w:t xml:space="preserve">nicely </w:t>
                        </w:r>
                        <w:r>
                          <w:rPr>
                            <w:color w:val="231F20"/>
                          </w:rPr>
                          <w:t>until</w:t>
                        </w:r>
                        <w:r>
                          <w:rPr>
                            <w:color w:val="231F20"/>
                            <w:spacing w:val="-5"/>
                          </w:rPr>
                          <w:t xml:space="preserve"> </w:t>
                        </w:r>
                        <w:r>
                          <w:rPr>
                            <w:color w:val="231F20"/>
                          </w:rPr>
                          <w:t>my wife and I went to see</w:t>
                        </w:r>
                        <w:r>
                          <w:rPr>
                            <w:color w:val="231F20"/>
                            <w:spacing w:val="-12"/>
                          </w:rPr>
                          <w:t xml:space="preserve"> </w:t>
                        </w:r>
                        <w:r>
                          <w:rPr>
                            <w:color w:val="231F20"/>
                          </w:rPr>
                          <w:t>Wallace Beery in “Tug- boat</w:t>
                        </w:r>
                        <w:r>
                          <w:rPr>
                            <w:color w:val="231F20"/>
                            <w:spacing w:val="-12"/>
                          </w:rPr>
                          <w:t xml:space="preserve"> </w:t>
                        </w:r>
                        <w:r>
                          <w:rPr>
                            <w:color w:val="231F20"/>
                          </w:rPr>
                          <w:t>Annie,” after</w:t>
                        </w:r>
                        <w:r>
                          <w:rPr>
                            <w:color w:val="231F20"/>
                            <w:spacing w:val="-11"/>
                          </w:rPr>
                          <w:t xml:space="preserve"> </w:t>
                        </w:r>
                        <w:r>
                          <w:rPr>
                            <w:color w:val="231F20"/>
                          </w:rPr>
                          <w:t>which</w:t>
                        </w:r>
                        <w:r>
                          <w:rPr>
                            <w:color w:val="231F20"/>
                            <w:spacing w:val="-11"/>
                          </w:rPr>
                          <w:t xml:space="preserve"> </w:t>
                        </w:r>
                        <w:r>
                          <w:rPr>
                            <w:color w:val="231F20"/>
                          </w:rPr>
                          <w:t>the</w:t>
                        </w:r>
                        <w:r>
                          <w:rPr>
                            <w:color w:val="231F20"/>
                            <w:spacing w:val="-11"/>
                          </w:rPr>
                          <w:t xml:space="preserve"> </w:t>
                        </w:r>
                        <w:r>
                          <w:rPr>
                            <w:color w:val="231F20"/>
                          </w:rPr>
                          <w:t>pant-leg</w:t>
                        </w:r>
                        <w:r>
                          <w:rPr>
                            <w:color w:val="231F20"/>
                            <w:spacing w:val="-12"/>
                          </w:rPr>
                          <w:t xml:space="preserve"> </w:t>
                        </w:r>
                        <w:r>
                          <w:rPr>
                            <w:color w:val="231F20"/>
                          </w:rPr>
                          <w:t>and</w:t>
                        </w:r>
                        <w:r>
                          <w:rPr>
                            <w:color w:val="231F20"/>
                            <w:spacing w:val="-11"/>
                          </w:rPr>
                          <w:t xml:space="preserve"> </w:t>
                        </w:r>
                        <w:r>
                          <w:rPr>
                            <w:color w:val="231F20"/>
                          </w:rPr>
                          <w:t>stocking</w:t>
                        </w:r>
                        <w:r>
                          <w:rPr>
                            <w:color w:val="231F20"/>
                            <w:spacing w:val="-11"/>
                          </w:rPr>
                          <w:t xml:space="preserve"> </w:t>
                        </w:r>
                        <w:r>
                          <w:rPr>
                            <w:color w:val="231F20"/>
                          </w:rPr>
                          <w:t xml:space="preserve">racket </w:t>
                        </w:r>
                        <w:r>
                          <w:rPr>
                            <w:color w:val="231F20"/>
                            <w:w w:val="105%"/>
                          </w:rPr>
                          <w:t>were</w:t>
                        </w:r>
                        <w:r>
                          <w:rPr>
                            <w:color w:val="231F20"/>
                            <w:spacing w:val="-12"/>
                            <w:w w:val="105%"/>
                          </w:rPr>
                          <w:t xml:space="preserve"> </w:t>
                        </w:r>
                        <w:r>
                          <w:rPr>
                            <w:color w:val="231F20"/>
                            <w:w w:val="105%"/>
                          </w:rPr>
                          <w:t>out!</w:t>
                        </w:r>
                      </w:p>
                      <w:p w14:paraId="0D8F95A7" w14:textId="77777777" w:rsidR="00000000" w:rsidRDefault="00000000">
                        <w:pPr>
                          <w:pStyle w:val="BodyText"/>
                          <w:kinsoku w:val="0"/>
                          <w:overflowPunct w:val="0"/>
                          <w:spacing w:line="13.30pt" w:lineRule="auto"/>
                          <w:ind w:end="2.20pt"/>
                          <w:rPr>
                            <w:color w:val="231F20"/>
                            <w:w w:val="105%"/>
                          </w:rPr>
                        </w:pPr>
                        <w:r>
                          <w:rPr>
                            <w:color w:val="231F20"/>
                            <w:w w:val="105%"/>
                          </w:rPr>
                          <w:t>I</w:t>
                        </w:r>
                        <w:r>
                          <w:rPr>
                            <w:color w:val="231F20"/>
                            <w:spacing w:val="-5"/>
                            <w:w w:val="105%"/>
                          </w:rPr>
                          <w:t xml:space="preserve"> </w:t>
                        </w:r>
                        <w:r>
                          <w:rPr>
                            <w:color w:val="231F20"/>
                            <w:w w:val="105%"/>
                          </w:rPr>
                          <w:t>will</w:t>
                        </w:r>
                        <w:r>
                          <w:rPr>
                            <w:color w:val="231F20"/>
                            <w:spacing w:val="-5"/>
                            <w:w w:val="105%"/>
                          </w:rPr>
                          <w:t xml:space="preserve"> </w:t>
                        </w:r>
                        <w:r>
                          <w:rPr>
                            <w:color w:val="231F20"/>
                            <w:w w:val="105%"/>
                          </w:rPr>
                          <w:t>not</w:t>
                        </w:r>
                        <w:r>
                          <w:rPr>
                            <w:color w:val="231F20"/>
                            <w:spacing w:val="-5"/>
                            <w:w w:val="105%"/>
                          </w:rPr>
                          <w:t xml:space="preserve"> </w:t>
                        </w:r>
                        <w:r>
                          <w:rPr>
                            <w:color w:val="231F20"/>
                            <w:w w:val="105%"/>
                          </w:rPr>
                          <w:t>take</w:t>
                        </w:r>
                        <w:r>
                          <w:rPr>
                            <w:color w:val="231F20"/>
                            <w:spacing w:val="-5"/>
                            <w:w w:val="105%"/>
                          </w:rPr>
                          <w:t xml:space="preserve"> </w:t>
                        </w:r>
                        <w:r>
                          <w:rPr>
                            <w:color w:val="231F20"/>
                            <w:w w:val="105%"/>
                          </w:rPr>
                          <w:t>space</w:t>
                        </w:r>
                        <w:r>
                          <w:rPr>
                            <w:color w:val="231F20"/>
                            <w:spacing w:val="-5"/>
                            <w:w w:val="105%"/>
                          </w:rPr>
                          <w:t xml:space="preserve"> </w:t>
                        </w:r>
                        <w:r>
                          <w:rPr>
                            <w:color w:val="231F20"/>
                            <w:w w:val="105%"/>
                          </w:rPr>
                          <w:t>to</w:t>
                        </w:r>
                        <w:r>
                          <w:rPr>
                            <w:color w:val="231F20"/>
                            <w:spacing w:val="-5"/>
                            <w:w w:val="105%"/>
                          </w:rPr>
                          <w:t xml:space="preserve"> </w:t>
                        </w:r>
                        <w:r>
                          <w:rPr>
                            <w:color w:val="231F20"/>
                            <w:w w:val="105%"/>
                          </w:rPr>
                          <w:t>relate</w:t>
                        </w:r>
                        <w:r>
                          <w:rPr>
                            <w:color w:val="231F20"/>
                            <w:spacing w:val="-5"/>
                            <w:w w:val="105%"/>
                          </w:rPr>
                          <w:t xml:space="preserve"> </w:t>
                        </w:r>
                        <w:r>
                          <w:rPr>
                            <w:color w:val="231F20"/>
                            <w:w w:val="105%"/>
                          </w:rPr>
                          <w:t>all</w:t>
                        </w:r>
                        <w:r>
                          <w:rPr>
                            <w:color w:val="231F20"/>
                            <w:spacing w:val="-5"/>
                            <w:w w:val="105%"/>
                          </w:rPr>
                          <w:t xml:space="preserve"> </w:t>
                        </w:r>
                        <w:r>
                          <w:rPr>
                            <w:color w:val="231F20"/>
                            <w:w w:val="105%"/>
                          </w:rPr>
                          <w:t>my</w:t>
                        </w:r>
                        <w:r>
                          <w:rPr>
                            <w:color w:val="231F20"/>
                            <w:spacing w:val="-5"/>
                            <w:w w:val="105%"/>
                          </w:rPr>
                          <w:t xml:space="preserve"> </w:t>
                        </w:r>
                        <w:r>
                          <w:rPr>
                            <w:color w:val="231F20"/>
                            <w:w w:val="105%"/>
                          </w:rPr>
                          <w:t>hospital</w:t>
                        </w:r>
                        <w:r>
                          <w:rPr>
                            <w:color w:val="231F20"/>
                            <w:spacing w:val="-5"/>
                            <w:w w:val="105%"/>
                          </w:rPr>
                          <w:t xml:space="preserve"> </w:t>
                        </w:r>
                        <w:r>
                          <w:rPr>
                            <w:color w:val="231F20"/>
                            <w:w w:val="105%"/>
                          </w:rPr>
                          <w:t>or</w:t>
                        </w:r>
                        <w:r>
                          <w:rPr>
                            <w:color w:val="231F20"/>
                            <w:spacing w:val="-5"/>
                            <w:w w:val="105%"/>
                          </w:rPr>
                          <w:t xml:space="preserve"> </w:t>
                        </w:r>
                        <w:r>
                          <w:rPr>
                            <w:color w:val="231F20"/>
                            <w:w w:val="105%"/>
                          </w:rPr>
                          <w:t>sani- tarium</w:t>
                        </w:r>
                        <w:r>
                          <w:rPr>
                            <w:color w:val="231F20"/>
                            <w:spacing w:val="-18"/>
                            <w:w w:val="105%"/>
                          </w:rPr>
                          <w:t xml:space="preserve"> </w:t>
                        </w:r>
                        <w:r>
                          <w:rPr>
                            <w:color w:val="231F20"/>
                            <w:w w:val="105%"/>
                          </w:rPr>
                          <w:t>experiences.</w:t>
                        </w:r>
                      </w:p>
                      <w:p w14:paraId="586CEEA0" w14:textId="77777777" w:rsidR="00000000" w:rsidRDefault="00000000">
                        <w:pPr>
                          <w:pStyle w:val="BodyText"/>
                          <w:kinsoku w:val="0"/>
                          <w:overflowPunct w:val="0"/>
                          <w:spacing w:line="12.95pt" w:lineRule="auto"/>
                          <w:ind w:end="1.65pt"/>
                          <w:rPr>
                            <w:color w:val="231F20"/>
                            <w:w w:val="105%"/>
                          </w:rPr>
                        </w:pPr>
                        <w:r>
                          <w:rPr>
                            <w:color w:val="231F20"/>
                            <w:spacing w:val="-4"/>
                          </w:rPr>
                          <w:t>During</w:t>
                        </w:r>
                        <w:r>
                          <w:rPr>
                            <w:color w:val="231F20"/>
                            <w:spacing w:val="-6"/>
                          </w:rPr>
                          <w:t xml:space="preserve"> </w:t>
                        </w:r>
                        <w:r>
                          <w:rPr>
                            <w:color w:val="231F20"/>
                            <w:spacing w:val="-4"/>
                          </w:rPr>
                          <w:t>all</w:t>
                        </w:r>
                        <w:r>
                          <w:rPr>
                            <w:color w:val="231F20"/>
                            <w:spacing w:val="-6"/>
                          </w:rPr>
                          <w:t xml:space="preserve"> </w:t>
                        </w:r>
                        <w:r>
                          <w:rPr>
                            <w:color w:val="231F20"/>
                            <w:spacing w:val="-4"/>
                          </w:rPr>
                          <w:t>this</w:t>
                        </w:r>
                        <w:r>
                          <w:rPr>
                            <w:color w:val="231F20"/>
                            <w:spacing w:val="-6"/>
                          </w:rPr>
                          <w:t xml:space="preserve"> </w:t>
                        </w:r>
                        <w:r>
                          <w:rPr>
                            <w:color w:val="231F20"/>
                            <w:spacing w:val="-4"/>
                          </w:rPr>
                          <w:t>time</w:t>
                        </w:r>
                        <w:r>
                          <w:rPr>
                            <w:color w:val="231F20"/>
                            <w:spacing w:val="-6"/>
                          </w:rPr>
                          <w:t xml:space="preserve"> </w:t>
                        </w:r>
                        <w:r>
                          <w:rPr>
                            <w:color w:val="231F20"/>
                            <w:spacing w:val="-4"/>
                          </w:rPr>
                          <w:t>we</w:t>
                        </w:r>
                        <w:r>
                          <w:rPr>
                            <w:color w:val="231F20"/>
                            <w:spacing w:val="-6"/>
                          </w:rPr>
                          <w:t xml:space="preserve"> </w:t>
                        </w:r>
                        <w:r>
                          <w:rPr>
                            <w:color w:val="231F20"/>
                            <w:spacing w:val="-4"/>
                          </w:rPr>
                          <w:t>became</w:t>
                        </w:r>
                        <w:r>
                          <w:rPr>
                            <w:color w:val="231F20"/>
                            <w:spacing w:val="-6"/>
                          </w:rPr>
                          <w:t xml:space="preserve"> </w:t>
                        </w:r>
                        <w:r>
                          <w:rPr>
                            <w:color w:val="231F20"/>
                            <w:spacing w:val="-4"/>
                          </w:rPr>
                          <w:t>more</w:t>
                        </w:r>
                        <w:r>
                          <w:rPr>
                            <w:color w:val="231F20"/>
                            <w:spacing w:val="-6"/>
                          </w:rPr>
                          <w:t xml:space="preserve"> </w:t>
                        </w:r>
                        <w:r>
                          <w:rPr>
                            <w:color w:val="231F20"/>
                            <w:spacing w:val="-4"/>
                          </w:rPr>
                          <w:t>or</w:t>
                        </w:r>
                        <w:r>
                          <w:rPr>
                            <w:color w:val="231F20"/>
                            <w:spacing w:val="-6"/>
                          </w:rPr>
                          <w:t xml:space="preserve"> </w:t>
                        </w:r>
                        <w:r>
                          <w:rPr>
                            <w:color w:val="231F20"/>
                            <w:spacing w:val="-4"/>
                          </w:rPr>
                          <w:t>less</w:t>
                        </w:r>
                        <w:r>
                          <w:rPr>
                            <w:color w:val="231F20"/>
                            <w:spacing w:val="-6"/>
                          </w:rPr>
                          <w:t xml:space="preserve"> </w:t>
                        </w:r>
                        <w:r>
                          <w:rPr>
                            <w:color w:val="231F20"/>
                            <w:spacing w:val="-4"/>
                          </w:rPr>
                          <w:t>ostracized</w:t>
                        </w:r>
                        <w:r>
                          <w:rPr>
                            <w:color w:val="231F20"/>
                            <w:spacing w:val="-6"/>
                          </w:rPr>
                          <w:t xml:space="preserve"> </w:t>
                        </w:r>
                        <w:r>
                          <w:rPr>
                            <w:color w:val="231F20"/>
                            <w:spacing w:val="-4"/>
                          </w:rPr>
                          <w:t xml:space="preserve">by </w:t>
                        </w:r>
                        <w:r>
                          <w:rPr>
                            <w:color w:val="231F20"/>
                          </w:rPr>
                          <w:t>our</w:t>
                        </w:r>
                        <w:r>
                          <w:rPr>
                            <w:color w:val="231F20"/>
                            <w:spacing w:val="-9"/>
                          </w:rPr>
                          <w:t xml:space="preserve"> </w:t>
                        </w:r>
                        <w:r>
                          <w:rPr>
                            <w:color w:val="231F20"/>
                          </w:rPr>
                          <w:t>friends.</w:t>
                        </w:r>
                        <w:r>
                          <w:rPr>
                            <w:color w:val="231F20"/>
                            <w:spacing w:val="-4"/>
                          </w:rPr>
                          <w:t xml:space="preserve"> </w:t>
                        </w:r>
                        <w:r>
                          <w:rPr>
                            <w:color w:val="231F20"/>
                          </w:rPr>
                          <w:t>We</w:t>
                        </w:r>
                        <w:r>
                          <w:rPr>
                            <w:color w:val="231F20"/>
                            <w:spacing w:val="-11"/>
                          </w:rPr>
                          <w:t xml:space="preserve"> </w:t>
                        </w:r>
                        <w:r>
                          <w:rPr>
                            <w:color w:val="231F20"/>
                          </w:rPr>
                          <w:t>could</w:t>
                        </w:r>
                        <w:r>
                          <w:rPr>
                            <w:color w:val="231F20"/>
                            <w:spacing w:val="-10"/>
                          </w:rPr>
                          <w:t xml:space="preserve"> </w:t>
                        </w:r>
                        <w:r>
                          <w:rPr>
                            <w:color w:val="231F20"/>
                          </w:rPr>
                          <w:t>not</w:t>
                        </w:r>
                        <w:r>
                          <w:rPr>
                            <w:color w:val="231F20"/>
                            <w:spacing w:val="-10"/>
                          </w:rPr>
                          <w:t xml:space="preserve"> </w:t>
                        </w:r>
                        <w:r>
                          <w:rPr>
                            <w:color w:val="231F20"/>
                          </w:rPr>
                          <w:t>be</w:t>
                        </w:r>
                        <w:r>
                          <w:rPr>
                            <w:color w:val="231F20"/>
                            <w:spacing w:val="-10"/>
                          </w:rPr>
                          <w:t xml:space="preserve"> </w:t>
                        </w:r>
                        <w:r>
                          <w:rPr>
                            <w:color w:val="231F20"/>
                          </w:rPr>
                          <w:t>invited</w:t>
                        </w:r>
                        <w:r>
                          <w:rPr>
                            <w:color w:val="231F20"/>
                            <w:spacing w:val="-10"/>
                          </w:rPr>
                          <w:t xml:space="preserve"> </w:t>
                        </w:r>
                        <w:r>
                          <w:rPr>
                            <w:color w:val="231F20"/>
                          </w:rPr>
                          <w:t>out</w:t>
                        </w:r>
                        <w:r>
                          <w:rPr>
                            <w:color w:val="231F20"/>
                            <w:spacing w:val="27"/>
                          </w:rPr>
                          <w:t xml:space="preserve"> </w:t>
                        </w:r>
                        <w:r>
                          <w:rPr>
                            <w:color w:val="231F20"/>
                          </w:rPr>
                          <w:t>because</w:t>
                        </w:r>
                        <w:r>
                          <w:rPr>
                            <w:color w:val="231F20"/>
                            <w:spacing w:val="-10"/>
                          </w:rPr>
                          <w:t xml:space="preserve"> </w:t>
                        </w:r>
                        <w:r>
                          <w:rPr>
                            <w:color w:val="231F20"/>
                          </w:rPr>
                          <w:t>I</w:t>
                        </w:r>
                        <w:r>
                          <w:rPr>
                            <w:color w:val="231F20"/>
                            <w:spacing w:val="-10"/>
                          </w:rPr>
                          <w:t xml:space="preserve"> </w:t>
                        </w:r>
                        <w:r>
                          <w:rPr>
                            <w:color w:val="231F20"/>
                          </w:rPr>
                          <w:t>would surely</w:t>
                        </w:r>
                        <w:r>
                          <w:rPr>
                            <w:color w:val="231F20"/>
                            <w:spacing w:val="-11"/>
                          </w:rPr>
                          <w:t xml:space="preserve"> </w:t>
                        </w:r>
                        <w:r>
                          <w:rPr>
                            <w:color w:val="231F20"/>
                          </w:rPr>
                          <w:t>get</w:t>
                        </w:r>
                        <w:r>
                          <w:rPr>
                            <w:color w:val="231F20"/>
                            <w:spacing w:val="-12"/>
                          </w:rPr>
                          <w:t xml:space="preserve"> </w:t>
                        </w:r>
                        <w:r>
                          <w:rPr>
                            <w:color w:val="231F20"/>
                          </w:rPr>
                          <w:t>tight</w:t>
                        </w:r>
                        <w:r>
                          <w:rPr>
                            <w:color w:val="231F20"/>
                            <w:spacing w:val="-11"/>
                          </w:rPr>
                          <w:t xml:space="preserve"> </w:t>
                        </w:r>
                        <w:r>
                          <w:rPr>
                            <w:color w:val="231F20"/>
                          </w:rPr>
                          <w:t>and</w:t>
                        </w:r>
                        <w:r>
                          <w:rPr>
                            <w:color w:val="231F20"/>
                            <w:spacing w:val="-11"/>
                          </w:rPr>
                          <w:t xml:space="preserve"> </w:t>
                        </w:r>
                        <w:r>
                          <w:rPr>
                            <w:color w:val="231F20"/>
                          </w:rPr>
                          <w:t>my</w:t>
                        </w:r>
                        <w:r>
                          <w:rPr>
                            <w:color w:val="231F20"/>
                            <w:spacing w:val="-11"/>
                          </w:rPr>
                          <w:t xml:space="preserve"> </w:t>
                        </w:r>
                        <w:r>
                          <w:rPr>
                            <w:color w:val="231F20"/>
                          </w:rPr>
                          <w:t>wife</w:t>
                        </w:r>
                        <w:r>
                          <w:rPr>
                            <w:color w:val="231F20"/>
                            <w:spacing w:val="-11"/>
                          </w:rPr>
                          <w:t xml:space="preserve"> </w:t>
                        </w:r>
                        <w:r>
                          <w:rPr>
                            <w:color w:val="231F20"/>
                          </w:rPr>
                          <w:t>dared</w:t>
                        </w:r>
                        <w:r>
                          <w:rPr>
                            <w:color w:val="231F20"/>
                            <w:spacing w:val="-12"/>
                          </w:rPr>
                          <w:t xml:space="preserve"> </w:t>
                        </w:r>
                        <w:r>
                          <w:rPr>
                            <w:color w:val="231F20"/>
                          </w:rPr>
                          <w:t>not</w:t>
                        </w:r>
                        <w:r>
                          <w:rPr>
                            <w:color w:val="231F20"/>
                            <w:spacing w:val="-11"/>
                          </w:rPr>
                          <w:t xml:space="preserve"> </w:t>
                        </w:r>
                        <w:r>
                          <w:rPr>
                            <w:color w:val="231F20"/>
                          </w:rPr>
                          <w:t>invite</w:t>
                        </w:r>
                        <w:r>
                          <w:rPr>
                            <w:color w:val="231F20"/>
                            <w:spacing w:val="-11"/>
                          </w:rPr>
                          <w:t xml:space="preserve"> </w:t>
                        </w:r>
                        <w:r>
                          <w:rPr>
                            <w:color w:val="231F20"/>
                          </w:rPr>
                          <w:t>people</w:t>
                        </w:r>
                        <w:r>
                          <w:rPr>
                            <w:color w:val="231F20"/>
                            <w:spacing w:val="-11"/>
                          </w:rPr>
                          <w:t xml:space="preserve"> </w:t>
                        </w:r>
                        <w:r>
                          <w:rPr>
                            <w:color w:val="231F20"/>
                          </w:rPr>
                          <w:t>in</w:t>
                        </w:r>
                        <w:r>
                          <w:rPr>
                            <w:color w:val="231F20"/>
                            <w:spacing w:val="-11"/>
                          </w:rPr>
                          <w:t xml:space="preserve"> </w:t>
                        </w:r>
                        <w:r>
                          <w:rPr>
                            <w:color w:val="231F20"/>
                          </w:rPr>
                          <w:t>for the</w:t>
                        </w:r>
                        <w:r>
                          <w:rPr>
                            <w:color w:val="231F20"/>
                            <w:spacing w:val="-8"/>
                          </w:rPr>
                          <w:t xml:space="preserve"> </w:t>
                        </w:r>
                        <w:r>
                          <w:rPr>
                            <w:color w:val="231F20"/>
                          </w:rPr>
                          <w:t>same</w:t>
                        </w:r>
                        <w:r>
                          <w:rPr>
                            <w:color w:val="231F20"/>
                            <w:spacing w:val="-8"/>
                          </w:rPr>
                          <w:t xml:space="preserve"> </w:t>
                        </w:r>
                        <w:r>
                          <w:rPr>
                            <w:color w:val="231F20"/>
                          </w:rPr>
                          <w:t>reason.</w:t>
                        </w:r>
                        <w:r>
                          <w:rPr>
                            <w:color w:val="231F20"/>
                            <w:spacing w:val="30"/>
                          </w:rPr>
                          <w:t xml:space="preserve"> </w:t>
                        </w:r>
                        <w:r>
                          <w:rPr>
                            <w:color w:val="231F20"/>
                          </w:rPr>
                          <w:t>My</w:t>
                        </w:r>
                        <w:r>
                          <w:rPr>
                            <w:color w:val="231F20"/>
                            <w:spacing w:val="-8"/>
                          </w:rPr>
                          <w:t xml:space="preserve"> </w:t>
                        </w:r>
                        <w:r>
                          <w:rPr>
                            <w:color w:val="231F20"/>
                          </w:rPr>
                          <w:t>phobia</w:t>
                        </w:r>
                        <w:r>
                          <w:rPr>
                            <w:color w:val="231F20"/>
                            <w:spacing w:val="-8"/>
                          </w:rPr>
                          <w:t xml:space="preserve"> </w:t>
                        </w:r>
                        <w:r>
                          <w:rPr>
                            <w:color w:val="231F20"/>
                          </w:rPr>
                          <w:t>for</w:t>
                        </w:r>
                        <w:r>
                          <w:rPr>
                            <w:color w:val="231F20"/>
                            <w:spacing w:val="-8"/>
                          </w:rPr>
                          <w:t xml:space="preserve"> </w:t>
                        </w:r>
                        <w:r>
                          <w:rPr>
                            <w:color w:val="231F20"/>
                          </w:rPr>
                          <w:t>sleeplessness</w:t>
                        </w:r>
                        <w:r>
                          <w:rPr>
                            <w:color w:val="231F20"/>
                            <w:spacing w:val="-8"/>
                          </w:rPr>
                          <w:t xml:space="preserve"> </w:t>
                        </w:r>
                        <w:r>
                          <w:rPr>
                            <w:color w:val="231F20"/>
                          </w:rPr>
                          <w:t xml:space="preserve">demanded </w:t>
                        </w:r>
                        <w:r>
                          <w:rPr>
                            <w:color w:val="231F20"/>
                            <w:spacing w:val="-2"/>
                          </w:rPr>
                          <w:t>that</w:t>
                        </w:r>
                        <w:r>
                          <w:rPr>
                            <w:color w:val="231F20"/>
                            <w:spacing w:val="-8"/>
                          </w:rPr>
                          <w:t xml:space="preserve"> </w:t>
                        </w:r>
                        <w:r>
                          <w:rPr>
                            <w:color w:val="231F20"/>
                            <w:spacing w:val="-2"/>
                          </w:rPr>
                          <w:t>I</w:t>
                        </w:r>
                        <w:r>
                          <w:rPr>
                            <w:color w:val="231F20"/>
                            <w:spacing w:val="-8"/>
                          </w:rPr>
                          <w:t xml:space="preserve"> </w:t>
                        </w:r>
                        <w:r>
                          <w:rPr>
                            <w:color w:val="231F20"/>
                            <w:spacing w:val="-2"/>
                          </w:rPr>
                          <w:t>get</w:t>
                        </w:r>
                        <w:r>
                          <w:rPr>
                            <w:color w:val="231F20"/>
                            <w:spacing w:val="-8"/>
                          </w:rPr>
                          <w:t xml:space="preserve"> </w:t>
                        </w:r>
                        <w:r>
                          <w:rPr>
                            <w:color w:val="231F20"/>
                            <w:spacing w:val="-2"/>
                          </w:rPr>
                          <w:t>drunk</w:t>
                        </w:r>
                        <w:r>
                          <w:rPr>
                            <w:color w:val="231F20"/>
                            <w:spacing w:val="-8"/>
                          </w:rPr>
                          <w:t xml:space="preserve"> </w:t>
                        </w:r>
                        <w:r>
                          <w:rPr>
                            <w:color w:val="231F20"/>
                            <w:spacing w:val="-2"/>
                          </w:rPr>
                          <w:t>every</w:t>
                        </w:r>
                        <w:r>
                          <w:rPr>
                            <w:color w:val="231F20"/>
                            <w:spacing w:val="-8"/>
                          </w:rPr>
                          <w:t xml:space="preserve"> </w:t>
                        </w:r>
                        <w:r>
                          <w:rPr>
                            <w:color w:val="231F20"/>
                            <w:spacing w:val="-2"/>
                          </w:rPr>
                          <w:t>night,</w:t>
                        </w:r>
                        <w:r>
                          <w:rPr>
                            <w:color w:val="231F20"/>
                            <w:spacing w:val="-8"/>
                          </w:rPr>
                          <w:t xml:space="preserve"> </w:t>
                        </w:r>
                        <w:r>
                          <w:rPr>
                            <w:color w:val="231F20"/>
                            <w:spacing w:val="-2"/>
                          </w:rPr>
                          <w:t>but</w:t>
                        </w:r>
                        <w:r>
                          <w:rPr>
                            <w:color w:val="231F20"/>
                            <w:spacing w:val="-8"/>
                          </w:rPr>
                          <w:t xml:space="preserve"> </w:t>
                        </w:r>
                        <w:r>
                          <w:rPr>
                            <w:color w:val="231F20"/>
                            <w:spacing w:val="-2"/>
                          </w:rPr>
                          <w:t>in</w:t>
                        </w:r>
                        <w:r>
                          <w:rPr>
                            <w:color w:val="231F20"/>
                            <w:spacing w:val="-8"/>
                          </w:rPr>
                          <w:t xml:space="preserve"> </w:t>
                        </w:r>
                        <w:r>
                          <w:rPr>
                            <w:color w:val="231F20"/>
                            <w:spacing w:val="-2"/>
                          </w:rPr>
                          <w:t>order</w:t>
                        </w:r>
                        <w:r>
                          <w:rPr>
                            <w:color w:val="231F20"/>
                            <w:spacing w:val="-8"/>
                          </w:rPr>
                          <w:t xml:space="preserve"> </w:t>
                        </w:r>
                        <w:r>
                          <w:rPr>
                            <w:color w:val="231F20"/>
                            <w:spacing w:val="-2"/>
                          </w:rPr>
                          <w:t>to</w:t>
                        </w:r>
                        <w:r>
                          <w:rPr>
                            <w:color w:val="231F20"/>
                            <w:spacing w:val="-8"/>
                          </w:rPr>
                          <w:t xml:space="preserve"> </w:t>
                        </w:r>
                        <w:r>
                          <w:rPr>
                            <w:color w:val="231F20"/>
                            <w:spacing w:val="-2"/>
                          </w:rPr>
                          <w:t>get</w:t>
                        </w:r>
                        <w:r>
                          <w:rPr>
                            <w:color w:val="231F20"/>
                            <w:spacing w:val="-8"/>
                          </w:rPr>
                          <w:t xml:space="preserve"> </w:t>
                        </w:r>
                        <w:r>
                          <w:rPr>
                            <w:color w:val="231F20"/>
                            <w:spacing w:val="-2"/>
                          </w:rPr>
                          <w:t>more</w:t>
                        </w:r>
                        <w:r>
                          <w:rPr>
                            <w:color w:val="231F20"/>
                            <w:spacing w:val="-8"/>
                          </w:rPr>
                          <w:t xml:space="preserve"> </w:t>
                        </w:r>
                        <w:r>
                          <w:rPr>
                            <w:color w:val="231F20"/>
                            <w:spacing w:val="-2"/>
                          </w:rPr>
                          <w:t xml:space="preserve">liquor </w:t>
                        </w:r>
                        <w:r>
                          <w:rPr>
                            <w:color w:val="231F20"/>
                            <w:w w:val="105%"/>
                          </w:rPr>
                          <w:t>for</w:t>
                        </w:r>
                        <w:r>
                          <w:rPr>
                            <w:color w:val="231F20"/>
                            <w:spacing w:val="-10"/>
                            <w:w w:val="105%"/>
                          </w:rPr>
                          <w:t xml:space="preserve"> </w:t>
                        </w:r>
                        <w:r>
                          <w:rPr>
                            <w:color w:val="231F20"/>
                            <w:w w:val="105%"/>
                          </w:rPr>
                          <w:t>the</w:t>
                        </w:r>
                        <w:r>
                          <w:rPr>
                            <w:color w:val="231F20"/>
                            <w:spacing w:val="-10"/>
                            <w:w w:val="105%"/>
                          </w:rPr>
                          <w:t xml:space="preserve"> </w:t>
                        </w:r>
                        <w:r>
                          <w:rPr>
                            <w:color w:val="231F20"/>
                            <w:w w:val="105%"/>
                          </w:rPr>
                          <w:t>next</w:t>
                        </w:r>
                        <w:r>
                          <w:rPr>
                            <w:color w:val="231F20"/>
                            <w:spacing w:val="-10"/>
                            <w:w w:val="105%"/>
                          </w:rPr>
                          <w:t xml:space="preserve"> </w:t>
                        </w:r>
                        <w:r>
                          <w:rPr>
                            <w:color w:val="231F20"/>
                            <w:w w:val="105%"/>
                          </w:rPr>
                          <w:t>night,</w:t>
                        </w:r>
                        <w:r>
                          <w:rPr>
                            <w:color w:val="231F20"/>
                            <w:spacing w:val="-10"/>
                            <w:w w:val="105%"/>
                          </w:rPr>
                          <w:t xml:space="preserve"> </w:t>
                        </w:r>
                        <w:r>
                          <w:rPr>
                            <w:color w:val="231F20"/>
                            <w:w w:val="105%"/>
                          </w:rPr>
                          <w:t>I</w:t>
                        </w:r>
                        <w:r>
                          <w:rPr>
                            <w:color w:val="231F20"/>
                            <w:spacing w:val="-10"/>
                            <w:w w:val="105%"/>
                          </w:rPr>
                          <w:t xml:space="preserve"> </w:t>
                        </w:r>
                        <w:r>
                          <w:rPr>
                            <w:color w:val="231F20"/>
                            <w:w w:val="105%"/>
                          </w:rPr>
                          <w:t>had</w:t>
                        </w:r>
                        <w:r>
                          <w:rPr>
                            <w:color w:val="231F20"/>
                            <w:spacing w:val="-10"/>
                            <w:w w:val="105%"/>
                          </w:rPr>
                          <w:t xml:space="preserve"> </w:t>
                        </w:r>
                        <w:r>
                          <w:rPr>
                            <w:color w:val="231F20"/>
                            <w:w w:val="105%"/>
                          </w:rPr>
                          <w:t>to</w:t>
                        </w:r>
                        <w:r>
                          <w:rPr>
                            <w:color w:val="231F20"/>
                            <w:spacing w:val="-10"/>
                            <w:w w:val="105%"/>
                          </w:rPr>
                          <w:t xml:space="preserve"> </w:t>
                        </w:r>
                        <w:r>
                          <w:rPr>
                            <w:color w:val="231F20"/>
                            <w:w w:val="105%"/>
                          </w:rPr>
                          <w:t>stay</w:t>
                        </w:r>
                        <w:r>
                          <w:rPr>
                            <w:color w:val="231F20"/>
                            <w:spacing w:val="-10"/>
                            <w:w w:val="105%"/>
                          </w:rPr>
                          <w:t xml:space="preserve"> </w:t>
                        </w:r>
                        <w:r>
                          <w:rPr>
                            <w:color w:val="231F20"/>
                            <w:w w:val="105%"/>
                          </w:rPr>
                          <w:t>sober</w:t>
                        </w:r>
                        <w:r>
                          <w:rPr>
                            <w:color w:val="231F20"/>
                            <w:spacing w:val="-10"/>
                            <w:w w:val="105%"/>
                          </w:rPr>
                          <w:t xml:space="preserve"> </w:t>
                        </w:r>
                        <w:r>
                          <w:rPr>
                            <w:color w:val="231F20"/>
                            <w:w w:val="105%"/>
                          </w:rPr>
                          <w:t>during</w:t>
                        </w:r>
                        <w:r>
                          <w:rPr>
                            <w:color w:val="231F20"/>
                            <w:spacing w:val="-10"/>
                            <w:w w:val="105%"/>
                          </w:rPr>
                          <w:t xml:space="preserve"> </w:t>
                        </w:r>
                        <w:r>
                          <w:rPr>
                            <w:color w:val="231F20"/>
                            <w:w w:val="105%"/>
                          </w:rPr>
                          <w:t>the</w:t>
                        </w:r>
                        <w:r>
                          <w:rPr>
                            <w:color w:val="231F20"/>
                            <w:spacing w:val="-10"/>
                            <w:w w:val="105%"/>
                          </w:rPr>
                          <w:t xml:space="preserve"> </w:t>
                        </w:r>
                        <w:r>
                          <w:rPr>
                            <w:color w:val="231F20"/>
                            <w:w w:val="105%"/>
                          </w:rPr>
                          <w:t>day,</w:t>
                        </w:r>
                        <w:r>
                          <w:rPr>
                            <w:color w:val="231F20"/>
                            <w:spacing w:val="-10"/>
                            <w:w w:val="105%"/>
                          </w:rPr>
                          <w:t xml:space="preserve"> </w:t>
                        </w:r>
                        <w:r>
                          <w:rPr>
                            <w:color w:val="231F20"/>
                            <w:w w:val="105%"/>
                          </w:rPr>
                          <w:t>at least</w:t>
                        </w:r>
                        <w:r>
                          <w:rPr>
                            <w:color w:val="231F20"/>
                            <w:spacing w:val="-12"/>
                            <w:w w:val="105%"/>
                          </w:rPr>
                          <w:t xml:space="preserve"> </w:t>
                        </w:r>
                        <w:r>
                          <w:rPr>
                            <w:color w:val="231F20"/>
                            <w:w w:val="105%"/>
                          </w:rPr>
                          <w:t>up</w:t>
                        </w:r>
                        <w:r>
                          <w:rPr>
                            <w:color w:val="231F20"/>
                            <w:spacing w:val="-12"/>
                            <w:w w:val="105%"/>
                          </w:rPr>
                          <w:t xml:space="preserve"> </w:t>
                        </w:r>
                        <w:r>
                          <w:rPr>
                            <w:color w:val="231F20"/>
                            <w:w w:val="105%"/>
                          </w:rPr>
                          <w:t>to</w:t>
                        </w:r>
                        <w:r>
                          <w:rPr>
                            <w:color w:val="231F20"/>
                            <w:spacing w:val="-12"/>
                            <w:w w:val="105%"/>
                          </w:rPr>
                          <w:t xml:space="preserve"> </w:t>
                        </w:r>
                        <w:r>
                          <w:rPr>
                            <w:color w:val="231F20"/>
                            <w:w w:val="105%"/>
                          </w:rPr>
                          <w:t>four</w:t>
                        </w:r>
                        <w:r>
                          <w:rPr>
                            <w:color w:val="231F20"/>
                            <w:spacing w:val="-12"/>
                            <w:w w:val="105%"/>
                          </w:rPr>
                          <w:t xml:space="preserve"> </w:t>
                        </w:r>
                        <w:r>
                          <w:rPr>
                            <w:color w:val="231F20"/>
                            <w:w w:val="105%"/>
                          </w:rPr>
                          <w:t>o’clock.</w:t>
                        </w:r>
                        <w:r>
                          <w:rPr>
                            <w:color w:val="231F20"/>
                            <w:spacing w:val="19"/>
                            <w:w w:val="105%"/>
                          </w:rPr>
                          <w:t xml:space="preserve"> </w:t>
                        </w:r>
                        <w:r>
                          <w:rPr>
                            <w:color w:val="231F20"/>
                            <w:w w:val="105%"/>
                          </w:rPr>
                          <w:t>This</w:t>
                        </w:r>
                        <w:r>
                          <w:rPr>
                            <w:color w:val="231F20"/>
                            <w:spacing w:val="-12"/>
                            <w:w w:val="105%"/>
                          </w:rPr>
                          <w:t xml:space="preserve"> </w:t>
                        </w:r>
                        <w:r>
                          <w:rPr>
                            <w:color w:val="231F20"/>
                            <w:w w:val="105%"/>
                          </w:rPr>
                          <w:t>routine</w:t>
                        </w:r>
                        <w:r>
                          <w:rPr>
                            <w:color w:val="231F20"/>
                            <w:spacing w:val="-12"/>
                            <w:w w:val="105%"/>
                          </w:rPr>
                          <w:t xml:space="preserve"> </w:t>
                        </w:r>
                        <w:r>
                          <w:rPr>
                            <w:color w:val="231F20"/>
                            <w:w w:val="105%"/>
                          </w:rPr>
                          <w:t>went</w:t>
                        </w:r>
                        <w:r>
                          <w:rPr>
                            <w:color w:val="231F20"/>
                            <w:spacing w:val="-12"/>
                            <w:w w:val="105%"/>
                          </w:rPr>
                          <w:t xml:space="preserve"> </w:t>
                        </w:r>
                        <w:r>
                          <w:rPr>
                            <w:color w:val="231F20"/>
                            <w:w w:val="105%"/>
                          </w:rPr>
                          <w:t>on</w:t>
                        </w:r>
                        <w:r>
                          <w:rPr>
                            <w:color w:val="231F20"/>
                            <w:spacing w:val="-12"/>
                            <w:w w:val="105%"/>
                          </w:rPr>
                          <w:t xml:space="preserve"> </w:t>
                        </w:r>
                        <w:r>
                          <w:rPr>
                            <w:color w:val="231F20"/>
                            <w:w w:val="105%"/>
                          </w:rPr>
                          <w:t>with</w:t>
                        </w:r>
                        <w:r>
                          <w:rPr>
                            <w:color w:val="231F20"/>
                            <w:spacing w:val="-12"/>
                            <w:w w:val="105%"/>
                          </w:rPr>
                          <w:t xml:space="preserve"> </w:t>
                        </w:r>
                        <w:r>
                          <w:rPr>
                            <w:color w:val="231F20"/>
                            <w:w w:val="105%"/>
                          </w:rPr>
                          <w:t xml:space="preserve">few </w:t>
                        </w:r>
                        <w:r>
                          <w:rPr>
                            <w:color w:val="231F20"/>
                          </w:rPr>
                          <w:t>interruptions</w:t>
                        </w:r>
                        <w:r>
                          <w:rPr>
                            <w:color w:val="231F20"/>
                            <w:spacing w:val="-9"/>
                          </w:rPr>
                          <w:t xml:space="preserve"> </w:t>
                        </w:r>
                        <w:r>
                          <w:rPr>
                            <w:color w:val="231F20"/>
                          </w:rPr>
                          <w:t>for</w:t>
                        </w:r>
                        <w:r>
                          <w:rPr>
                            <w:color w:val="231F20"/>
                            <w:spacing w:val="-9"/>
                          </w:rPr>
                          <w:t xml:space="preserve"> </w:t>
                        </w:r>
                        <w:r>
                          <w:rPr>
                            <w:color w:val="231F20"/>
                          </w:rPr>
                          <w:t>seventeen</w:t>
                        </w:r>
                        <w:r>
                          <w:rPr>
                            <w:color w:val="231F20"/>
                            <w:spacing w:val="-9"/>
                          </w:rPr>
                          <w:t xml:space="preserve"> </w:t>
                        </w:r>
                        <w:r>
                          <w:rPr>
                            <w:color w:val="231F20"/>
                          </w:rPr>
                          <w:t>years.</w:t>
                        </w:r>
                        <w:r>
                          <w:rPr>
                            <w:color w:val="231F20"/>
                            <w:spacing w:val="29"/>
                          </w:rPr>
                          <w:t xml:space="preserve"> </w:t>
                        </w:r>
                        <w:r>
                          <w:rPr>
                            <w:color w:val="231F20"/>
                          </w:rPr>
                          <w:t>It</w:t>
                        </w:r>
                        <w:r>
                          <w:rPr>
                            <w:color w:val="231F20"/>
                            <w:spacing w:val="-9"/>
                          </w:rPr>
                          <w:t xml:space="preserve"> </w:t>
                        </w:r>
                        <w:r>
                          <w:rPr>
                            <w:color w:val="231F20"/>
                          </w:rPr>
                          <w:t>was</w:t>
                        </w:r>
                        <w:r>
                          <w:rPr>
                            <w:color w:val="231F20"/>
                            <w:spacing w:val="-9"/>
                          </w:rPr>
                          <w:t xml:space="preserve"> </w:t>
                        </w:r>
                        <w:r>
                          <w:rPr>
                            <w:color w:val="231F20"/>
                          </w:rPr>
                          <w:t>really</w:t>
                        </w:r>
                        <w:r>
                          <w:rPr>
                            <w:color w:val="231F20"/>
                            <w:spacing w:val="-9"/>
                          </w:rPr>
                          <w:t xml:space="preserve"> </w:t>
                        </w:r>
                        <w:r>
                          <w:rPr>
                            <w:color w:val="231F20"/>
                          </w:rPr>
                          <w:t>a</w:t>
                        </w:r>
                        <w:r>
                          <w:rPr>
                            <w:color w:val="231F20"/>
                            <w:spacing w:val="-9"/>
                          </w:rPr>
                          <w:t xml:space="preserve"> </w:t>
                        </w:r>
                        <w:r>
                          <w:rPr>
                            <w:color w:val="231F20"/>
                          </w:rPr>
                          <w:t xml:space="preserve">horrible </w:t>
                        </w:r>
                        <w:r>
                          <w:rPr>
                            <w:color w:val="231F20"/>
                            <w:spacing w:val="-4"/>
                          </w:rPr>
                          <w:t xml:space="preserve">nightmare, this earning money, getting liquor, smuggling it </w:t>
                        </w:r>
                        <w:r>
                          <w:rPr>
                            <w:color w:val="231F20"/>
                            <w:spacing w:val="-2"/>
                          </w:rPr>
                          <w:t>home,</w:t>
                        </w:r>
                        <w:r>
                          <w:rPr>
                            <w:color w:val="231F20"/>
                            <w:spacing w:val="-7"/>
                          </w:rPr>
                          <w:t xml:space="preserve"> </w:t>
                        </w:r>
                        <w:r>
                          <w:rPr>
                            <w:color w:val="231F20"/>
                            <w:spacing w:val="-2"/>
                          </w:rPr>
                          <w:t>getting</w:t>
                        </w:r>
                        <w:r>
                          <w:rPr>
                            <w:color w:val="231F20"/>
                            <w:spacing w:val="-7"/>
                          </w:rPr>
                          <w:t xml:space="preserve"> </w:t>
                        </w:r>
                        <w:r>
                          <w:rPr>
                            <w:color w:val="231F20"/>
                            <w:spacing w:val="-2"/>
                          </w:rPr>
                          <w:t>drunk,</w:t>
                        </w:r>
                        <w:r>
                          <w:rPr>
                            <w:color w:val="231F20"/>
                            <w:spacing w:val="-7"/>
                          </w:rPr>
                          <w:t xml:space="preserve"> </w:t>
                        </w:r>
                        <w:r>
                          <w:rPr>
                            <w:color w:val="231F20"/>
                            <w:spacing w:val="-2"/>
                          </w:rPr>
                          <w:t>morning</w:t>
                        </w:r>
                        <w:r>
                          <w:rPr>
                            <w:color w:val="231F20"/>
                            <w:spacing w:val="-7"/>
                          </w:rPr>
                          <w:t xml:space="preserve"> </w:t>
                        </w:r>
                        <w:r>
                          <w:rPr>
                            <w:color w:val="231F20"/>
                            <w:spacing w:val="-2"/>
                          </w:rPr>
                          <w:t>jitters,</w:t>
                        </w:r>
                        <w:r>
                          <w:rPr>
                            <w:color w:val="231F20"/>
                            <w:spacing w:val="-7"/>
                          </w:rPr>
                          <w:t xml:space="preserve"> </w:t>
                        </w:r>
                        <w:r>
                          <w:rPr>
                            <w:color w:val="231F20"/>
                            <w:spacing w:val="-2"/>
                          </w:rPr>
                          <w:t>taking</w:t>
                        </w:r>
                        <w:r>
                          <w:rPr>
                            <w:color w:val="231F20"/>
                            <w:spacing w:val="-7"/>
                          </w:rPr>
                          <w:t xml:space="preserve"> </w:t>
                        </w:r>
                        <w:r>
                          <w:rPr>
                            <w:color w:val="231F20"/>
                            <w:spacing w:val="-2"/>
                          </w:rPr>
                          <w:t>large</w:t>
                        </w:r>
                        <w:r>
                          <w:rPr>
                            <w:color w:val="231F20"/>
                            <w:spacing w:val="-7"/>
                          </w:rPr>
                          <w:t xml:space="preserve"> </w:t>
                        </w:r>
                        <w:r>
                          <w:rPr>
                            <w:color w:val="231F20"/>
                            <w:spacing w:val="-2"/>
                          </w:rPr>
                          <w:t>doses</w:t>
                        </w:r>
                        <w:r>
                          <w:rPr>
                            <w:color w:val="231F20"/>
                            <w:spacing w:val="-7"/>
                          </w:rPr>
                          <w:t xml:space="preserve"> </w:t>
                        </w:r>
                        <w:r>
                          <w:rPr>
                            <w:color w:val="231F20"/>
                            <w:spacing w:val="-2"/>
                          </w:rPr>
                          <w:t xml:space="preserve">of </w:t>
                        </w:r>
                        <w:r>
                          <w:rPr>
                            <w:color w:val="231F20"/>
                          </w:rPr>
                          <w:t>sedatives</w:t>
                        </w:r>
                        <w:r>
                          <w:rPr>
                            <w:color w:val="231F20"/>
                            <w:spacing w:val="-8"/>
                          </w:rPr>
                          <w:t xml:space="preserve"> </w:t>
                        </w:r>
                        <w:r>
                          <w:rPr>
                            <w:color w:val="231F20"/>
                          </w:rPr>
                          <w:t>to</w:t>
                        </w:r>
                        <w:r>
                          <w:rPr>
                            <w:color w:val="231F20"/>
                            <w:spacing w:val="-8"/>
                          </w:rPr>
                          <w:t xml:space="preserve"> </w:t>
                        </w:r>
                        <w:r>
                          <w:rPr>
                            <w:color w:val="231F20"/>
                          </w:rPr>
                          <w:t>make</w:t>
                        </w:r>
                        <w:r>
                          <w:rPr>
                            <w:color w:val="231F20"/>
                            <w:spacing w:val="-8"/>
                          </w:rPr>
                          <w:t xml:space="preserve"> </w:t>
                        </w:r>
                        <w:r>
                          <w:rPr>
                            <w:color w:val="231F20"/>
                          </w:rPr>
                          <w:t>it</w:t>
                        </w:r>
                        <w:r>
                          <w:rPr>
                            <w:color w:val="231F20"/>
                            <w:spacing w:val="-8"/>
                          </w:rPr>
                          <w:t xml:space="preserve"> </w:t>
                        </w:r>
                        <w:r>
                          <w:rPr>
                            <w:color w:val="231F20"/>
                          </w:rPr>
                          <w:t>possible</w:t>
                        </w:r>
                        <w:r>
                          <w:rPr>
                            <w:color w:val="231F20"/>
                            <w:spacing w:val="-8"/>
                          </w:rPr>
                          <w:t xml:space="preserve"> </w:t>
                        </w:r>
                        <w:r>
                          <w:rPr>
                            <w:color w:val="231F20"/>
                          </w:rPr>
                          <w:t>for</w:t>
                        </w:r>
                        <w:r>
                          <w:rPr>
                            <w:color w:val="231F20"/>
                            <w:spacing w:val="-8"/>
                          </w:rPr>
                          <w:t xml:space="preserve"> </w:t>
                        </w:r>
                        <w:r>
                          <w:rPr>
                            <w:color w:val="231F20"/>
                          </w:rPr>
                          <w:t>me</w:t>
                        </w:r>
                        <w:r>
                          <w:rPr>
                            <w:color w:val="231F20"/>
                            <w:spacing w:val="-8"/>
                          </w:rPr>
                          <w:t xml:space="preserve"> </w:t>
                        </w:r>
                        <w:r>
                          <w:rPr>
                            <w:color w:val="231F20"/>
                          </w:rPr>
                          <w:t>to</w:t>
                        </w:r>
                        <w:r>
                          <w:rPr>
                            <w:color w:val="231F20"/>
                            <w:spacing w:val="-8"/>
                          </w:rPr>
                          <w:t xml:space="preserve"> </w:t>
                        </w:r>
                        <w:r>
                          <w:rPr>
                            <w:color w:val="231F20"/>
                          </w:rPr>
                          <w:t>earn</w:t>
                        </w:r>
                        <w:r>
                          <w:rPr>
                            <w:color w:val="231F20"/>
                            <w:spacing w:val="-8"/>
                          </w:rPr>
                          <w:t xml:space="preserve"> </w:t>
                        </w:r>
                        <w:r>
                          <w:rPr>
                            <w:color w:val="231F20"/>
                          </w:rPr>
                          <w:t>more</w:t>
                        </w:r>
                        <w:r>
                          <w:rPr>
                            <w:color w:val="231F20"/>
                            <w:spacing w:val="-8"/>
                          </w:rPr>
                          <w:t xml:space="preserve"> </w:t>
                        </w:r>
                        <w:r>
                          <w:rPr>
                            <w:color w:val="231F20"/>
                          </w:rPr>
                          <w:t xml:space="preserve">money, </w:t>
                        </w:r>
                        <w:r>
                          <w:rPr>
                            <w:color w:val="231F20"/>
                            <w:w w:val="105%"/>
                          </w:rPr>
                          <w:t>and</w:t>
                        </w:r>
                        <w:r>
                          <w:rPr>
                            <w:color w:val="231F20"/>
                            <w:spacing w:val="-7"/>
                            <w:w w:val="105%"/>
                          </w:rPr>
                          <w:t xml:space="preserve"> </w:t>
                        </w:r>
                        <w:r>
                          <w:rPr>
                            <w:color w:val="231F20"/>
                            <w:w w:val="105%"/>
                          </w:rPr>
                          <w:t>so</w:t>
                        </w:r>
                        <w:r>
                          <w:rPr>
                            <w:color w:val="231F20"/>
                            <w:spacing w:val="-7"/>
                            <w:w w:val="105%"/>
                          </w:rPr>
                          <w:t xml:space="preserve"> </w:t>
                        </w:r>
                        <w:r>
                          <w:rPr>
                            <w:color w:val="231F20"/>
                            <w:w w:val="105%"/>
                          </w:rPr>
                          <w:t>on</w:t>
                        </w:r>
                        <w:r>
                          <w:rPr>
                            <w:color w:val="231F20"/>
                            <w:spacing w:val="-7"/>
                            <w:w w:val="105%"/>
                          </w:rPr>
                          <w:t xml:space="preserve"> </w:t>
                        </w:r>
                        <w:r>
                          <w:rPr>
                            <w:color w:val="231F20"/>
                            <w:w w:val="105%"/>
                          </w:rPr>
                          <w:t>ad</w:t>
                        </w:r>
                        <w:r>
                          <w:rPr>
                            <w:color w:val="231F20"/>
                            <w:spacing w:val="-7"/>
                            <w:w w:val="105%"/>
                          </w:rPr>
                          <w:t xml:space="preserve"> </w:t>
                        </w:r>
                        <w:r>
                          <w:rPr>
                            <w:color w:val="231F20"/>
                            <w:w w:val="105%"/>
                          </w:rPr>
                          <w:t>nauseam.</w:t>
                        </w:r>
                        <w:r>
                          <w:rPr>
                            <w:color w:val="231F20"/>
                            <w:spacing w:val="36"/>
                            <w:w w:val="105%"/>
                          </w:rPr>
                          <w:t xml:space="preserve"> </w:t>
                        </w:r>
                        <w:r>
                          <w:rPr>
                            <w:color w:val="231F20"/>
                            <w:w w:val="105%"/>
                          </w:rPr>
                          <w:t>I</w:t>
                        </w:r>
                        <w:r>
                          <w:rPr>
                            <w:color w:val="231F20"/>
                            <w:spacing w:val="-7"/>
                            <w:w w:val="105%"/>
                          </w:rPr>
                          <w:t xml:space="preserve"> </w:t>
                        </w:r>
                        <w:r>
                          <w:rPr>
                            <w:color w:val="231F20"/>
                            <w:w w:val="105%"/>
                          </w:rPr>
                          <w:t>used</w:t>
                        </w:r>
                        <w:r>
                          <w:rPr>
                            <w:color w:val="231F20"/>
                            <w:spacing w:val="-7"/>
                            <w:w w:val="105%"/>
                          </w:rPr>
                          <w:t xml:space="preserve"> </w:t>
                        </w:r>
                        <w:r>
                          <w:rPr>
                            <w:color w:val="231F20"/>
                            <w:w w:val="105%"/>
                          </w:rPr>
                          <w:t>to</w:t>
                        </w:r>
                        <w:r>
                          <w:rPr>
                            <w:color w:val="231F20"/>
                            <w:spacing w:val="-7"/>
                            <w:w w:val="105%"/>
                          </w:rPr>
                          <w:t xml:space="preserve"> </w:t>
                        </w:r>
                        <w:r>
                          <w:rPr>
                            <w:color w:val="231F20"/>
                            <w:w w:val="105%"/>
                          </w:rPr>
                          <w:t>promise</w:t>
                        </w:r>
                        <w:r>
                          <w:rPr>
                            <w:color w:val="231F20"/>
                            <w:spacing w:val="-7"/>
                            <w:w w:val="105%"/>
                          </w:rPr>
                          <w:t xml:space="preserve"> </w:t>
                        </w:r>
                        <w:r>
                          <w:rPr>
                            <w:color w:val="231F20"/>
                            <w:w w:val="105%"/>
                          </w:rPr>
                          <w:t>my</w:t>
                        </w:r>
                        <w:r>
                          <w:rPr>
                            <w:color w:val="231F20"/>
                            <w:spacing w:val="-7"/>
                            <w:w w:val="105%"/>
                          </w:rPr>
                          <w:t xml:space="preserve"> </w:t>
                        </w:r>
                        <w:r>
                          <w:rPr>
                            <w:color w:val="231F20"/>
                            <w:w w:val="105%"/>
                          </w:rPr>
                          <w:t>wife,</w:t>
                        </w:r>
                        <w:r>
                          <w:rPr>
                            <w:color w:val="231F20"/>
                            <w:spacing w:val="-7"/>
                            <w:w w:val="105%"/>
                          </w:rPr>
                          <w:t xml:space="preserve"> </w:t>
                        </w:r>
                        <w:r>
                          <w:rPr>
                            <w:color w:val="231F20"/>
                            <w:w w:val="105%"/>
                          </w:rPr>
                          <w:t>my friends,</w:t>
                        </w:r>
                        <w:r>
                          <w:rPr>
                            <w:color w:val="231F20"/>
                            <w:spacing w:val="-9"/>
                            <w:w w:val="105%"/>
                          </w:rPr>
                          <w:t xml:space="preserve"> </w:t>
                        </w:r>
                        <w:r>
                          <w:rPr>
                            <w:color w:val="231F20"/>
                            <w:w w:val="105%"/>
                          </w:rPr>
                          <w:t>and</w:t>
                        </w:r>
                        <w:r>
                          <w:rPr>
                            <w:color w:val="231F20"/>
                            <w:spacing w:val="-9"/>
                            <w:w w:val="105%"/>
                          </w:rPr>
                          <w:t xml:space="preserve"> </w:t>
                        </w:r>
                        <w:r>
                          <w:rPr>
                            <w:color w:val="231F20"/>
                            <w:w w:val="105%"/>
                          </w:rPr>
                          <w:t>my</w:t>
                        </w:r>
                        <w:r>
                          <w:rPr>
                            <w:color w:val="231F20"/>
                            <w:spacing w:val="-9"/>
                            <w:w w:val="105%"/>
                          </w:rPr>
                          <w:t xml:space="preserve"> </w:t>
                        </w:r>
                        <w:r>
                          <w:rPr>
                            <w:color w:val="231F20"/>
                            <w:w w:val="105%"/>
                          </w:rPr>
                          <w:t>children</w:t>
                        </w:r>
                        <w:r>
                          <w:rPr>
                            <w:color w:val="231F20"/>
                            <w:spacing w:val="-9"/>
                            <w:w w:val="105%"/>
                          </w:rPr>
                          <w:t xml:space="preserve"> </w:t>
                        </w:r>
                        <w:r>
                          <w:rPr>
                            <w:color w:val="231F20"/>
                            <w:w w:val="105%"/>
                          </w:rPr>
                          <w:t>that</w:t>
                        </w:r>
                        <w:r>
                          <w:rPr>
                            <w:color w:val="231F20"/>
                            <w:spacing w:val="-9"/>
                            <w:w w:val="105%"/>
                          </w:rPr>
                          <w:t xml:space="preserve"> </w:t>
                        </w:r>
                        <w:r>
                          <w:rPr>
                            <w:color w:val="231F20"/>
                            <w:w w:val="105%"/>
                          </w:rPr>
                          <w:t>I</w:t>
                        </w:r>
                        <w:r>
                          <w:rPr>
                            <w:color w:val="231F20"/>
                            <w:spacing w:val="-9"/>
                            <w:w w:val="105%"/>
                          </w:rPr>
                          <w:t xml:space="preserve"> </w:t>
                        </w:r>
                        <w:r>
                          <w:rPr>
                            <w:color w:val="231F20"/>
                            <w:w w:val="105%"/>
                          </w:rPr>
                          <w:t>would</w:t>
                        </w:r>
                        <w:r>
                          <w:rPr>
                            <w:color w:val="231F20"/>
                            <w:spacing w:val="-9"/>
                            <w:w w:val="105%"/>
                          </w:rPr>
                          <w:t xml:space="preserve"> </w:t>
                        </w:r>
                        <w:r>
                          <w:rPr>
                            <w:color w:val="231F20"/>
                            <w:w w:val="105%"/>
                          </w:rPr>
                          <w:t>drink</w:t>
                        </w:r>
                        <w:r>
                          <w:rPr>
                            <w:color w:val="231F20"/>
                            <w:spacing w:val="-9"/>
                            <w:w w:val="105%"/>
                          </w:rPr>
                          <w:t xml:space="preserve"> </w:t>
                        </w:r>
                        <w:r>
                          <w:rPr>
                            <w:color w:val="231F20"/>
                            <w:w w:val="105%"/>
                          </w:rPr>
                          <w:t>no</w:t>
                        </w:r>
                        <w:r>
                          <w:rPr>
                            <w:color w:val="231F20"/>
                            <w:spacing w:val="-9"/>
                            <w:w w:val="105%"/>
                          </w:rPr>
                          <w:t xml:space="preserve"> </w:t>
                        </w:r>
                        <w:r>
                          <w:rPr>
                            <w:color w:val="231F20"/>
                            <w:w w:val="105%"/>
                          </w:rPr>
                          <w:t xml:space="preserve">more— </w:t>
                        </w:r>
                        <w:r>
                          <w:rPr>
                            <w:color w:val="231F20"/>
                          </w:rPr>
                          <w:t xml:space="preserve">promises which seldom kept me sober even through the </w:t>
                        </w:r>
                        <w:r>
                          <w:rPr>
                            <w:color w:val="231F20"/>
                            <w:w w:val="105%"/>
                          </w:rPr>
                          <w:t>day,</w:t>
                        </w:r>
                        <w:r>
                          <w:rPr>
                            <w:color w:val="231F20"/>
                            <w:spacing w:val="-12"/>
                            <w:w w:val="105%"/>
                          </w:rPr>
                          <w:t xml:space="preserve"> </w:t>
                        </w:r>
                        <w:r>
                          <w:rPr>
                            <w:color w:val="231F20"/>
                            <w:w w:val="105%"/>
                          </w:rPr>
                          <w:t>though</w:t>
                        </w:r>
                        <w:r>
                          <w:rPr>
                            <w:color w:val="231F20"/>
                            <w:spacing w:val="-12"/>
                            <w:w w:val="105%"/>
                          </w:rPr>
                          <w:t xml:space="preserve"> </w:t>
                        </w:r>
                        <w:r>
                          <w:rPr>
                            <w:color w:val="231F20"/>
                            <w:w w:val="105%"/>
                          </w:rPr>
                          <w:t>I</w:t>
                        </w:r>
                        <w:r>
                          <w:rPr>
                            <w:color w:val="231F20"/>
                            <w:spacing w:val="-12"/>
                            <w:w w:val="105%"/>
                          </w:rPr>
                          <w:t xml:space="preserve"> </w:t>
                        </w:r>
                        <w:r>
                          <w:rPr>
                            <w:color w:val="231F20"/>
                            <w:w w:val="105%"/>
                          </w:rPr>
                          <w:t>was</w:t>
                        </w:r>
                        <w:r>
                          <w:rPr>
                            <w:color w:val="231F20"/>
                            <w:spacing w:val="-12"/>
                            <w:w w:val="105%"/>
                          </w:rPr>
                          <w:t xml:space="preserve"> </w:t>
                        </w:r>
                        <w:r>
                          <w:rPr>
                            <w:color w:val="231F20"/>
                            <w:w w:val="105%"/>
                          </w:rPr>
                          <w:t>very</w:t>
                        </w:r>
                        <w:r>
                          <w:rPr>
                            <w:color w:val="231F20"/>
                            <w:spacing w:val="-12"/>
                            <w:w w:val="105%"/>
                          </w:rPr>
                          <w:t xml:space="preserve"> </w:t>
                        </w:r>
                        <w:r>
                          <w:rPr>
                            <w:color w:val="231F20"/>
                            <w:w w:val="105%"/>
                          </w:rPr>
                          <w:t>sincere</w:t>
                        </w:r>
                        <w:r>
                          <w:rPr>
                            <w:color w:val="231F20"/>
                            <w:spacing w:val="-12"/>
                            <w:w w:val="105%"/>
                          </w:rPr>
                          <w:t xml:space="preserve"> </w:t>
                        </w:r>
                        <w:r>
                          <w:rPr>
                            <w:color w:val="231F20"/>
                            <w:w w:val="105%"/>
                          </w:rPr>
                          <w:t>when</w:t>
                        </w:r>
                        <w:r>
                          <w:rPr>
                            <w:color w:val="231F20"/>
                            <w:spacing w:val="-12"/>
                            <w:w w:val="105%"/>
                          </w:rPr>
                          <w:t xml:space="preserve"> </w:t>
                        </w:r>
                        <w:r>
                          <w:rPr>
                            <w:color w:val="231F20"/>
                            <w:w w:val="105%"/>
                          </w:rPr>
                          <w:t>I</w:t>
                        </w:r>
                        <w:r>
                          <w:rPr>
                            <w:color w:val="231F20"/>
                            <w:spacing w:val="-12"/>
                            <w:w w:val="105%"/>
                          </w:rPr>
                          <w:t xml:space="preserve"> </w:t>
                        </w:r>
                        <w:r>
                          <w:rPr>
                            <w:color w:val="231F20"/>
                            <w:w w:val="105%"/>
                          </w:rPr>
                          <w:t>made</w:t>
                        </w:r>
                        <w:r>
                          <w:rPr>
                            <w:color w:val="231F20"/>
                            <w:spacing w:val="-12"/>
                            <w:w w:val="105%"/>
                          </w:rPr>
                          <w:t xml:space="preserve"> </w:t>
                        </w:r>
                        <w:r>
                          <w:rPr>
                            <w:color w:val="231F20"/>
                            <w:w w:val="105%"/>
                          </w:rPr>
                          <w:t>them.</w:t>
                        </w:r>
                      </w:p>
                      <w:p w14:paraId="660B4A7D" w14:textId="77777777" w:rsidR="00000000" w:rsidRDefault="00000000">
                        <w:pPr>
                          <w:pStyle w:val="BodyText"/>
                          <w:kinsoku w:val="0"/>
                          <w:overflowPunct w:val="0"/>
                          <w:spacing w:line="12.95pt" w:lineRule="auto"/>
                          <w:rPr>
                            <w:color w:val="231F20"/>
                            <w:spacing w:val="10"/>
                            <w:w w:val="105%"/>
                          </w:rPr>
                        </w:pPr>
                        <w:r>
                          <w:rPr>
                            <w:color w:val="231F20"/>
                            <w:w w:val="105%"/>
                          </w:rPr>
                          <w:t>For the benefit of those experimentally inclined, I should mention the so-called beer experiment.</w:t>
                        </w:r>
                        <w:r>
                          <w:rPr>
                            <w:color w:val="231F20"/>
                            <w:spacing w:val="40"/>
                            <w:w w:val="105%"/>
                          </w:rPr>
                          <w:t xml:space="preserve"> </w:t>
                        </w:r>
                        <w:r>
                          <w:rPr>
                            <w:color w:val="231F20"/>
                            <w:w w:val="105%"/>
                          </w:rPr>
                          <w:t>When beer</w:t>
                        </w:r>
                        <w:r>
                          <w:rPr>
                            <w:color w:val="231F20"/>
                            <w:spacing w:val="-3"/>
                            <w:w w:val="105%"/>
                          </w:rPr>
                          <w:t xml:space="preserve"> </w:t>
                        </w:r>
                        <w:r>
                          <w:rPr>
                            <w:color w:val="231F20"/>
                            <w:w w:val="105%"/>
                          </w:rPr>
                          <w:t>first</w:t>
                        </w:r>
                        <w:r>
                          <w:rPr>
                            <w:color w:val="231F20"/>
                            <w:spacing w:val="-3"/>
                            <w:w w:val="105%"/>
                          </w:rPr>
                          <w:t xml:space="preserve"> </w:t>
                        </w:r>
                        <w:r>
                          <w:rPr>
                            <w:color w:val="231F20"/>
                            <w:w w:val="105%"/>
                          </w:rPr>
                          <w:t>came</w:t>
                        </w:r>
                        <w:r>
                          <w:rPr>
                            <w:color w:val="231F20"/>
                            <w:spacing w:val="-3"/>
                            <w:w w:val="105%"/>
                          </w:rPr>
                          <w:t xml:space="preserve"> </w:t>
                        </w:r>
                        <w:r>
                          <w:rPr>
                            <w:color w:val="231F20"/>
                            <w:w w:val="105%"/>
                          </w:rPr>
                          <w:t>back,</w:t>
                        </w:r>
                        <w:r>
                          <w:rPr>
                            <w:color w:val="231F20"/>
                            <w:spacing w:val="-3"/>
                            <w:w w:val="105%"/>
                          </w:rPr>
                          <w:t xml:space="preserve"> </w:t>
                        </w:r>
                        <w:r>
                          <w:rPr>
                            <w:color w:val="231F20"/>
                            <w:w w:val="105%"/>
                          </w:rPr>
                          <w:t>I</w:t>
                        </w:r>
                        <w:r>
                          <w:rPr>
                            <w:color w:val="231F20"/>
                            <w:spacing w:val="-3"/>
                            <w:w w:val="105%"/>
                          </w:rPr>
                          <w:t xml:space="preserve"> </w:t>
                        </w:r>
                        <w:r>
                          <w:rPr>
                            <w:color w:val="231F20"/>
                            <w:w w:val="105%"/>
                          </w:rPr>
                          <w:t>thought</w:t>
                        </w:r>
                        <w:r>
                          <w:rPr>
                            <w:color w:val="231F20"/>
                            <w:spacing w:val="-3"/>
                            <w:w w:val="105%"/>
                          </w:rPr>
                          <w:t xml:space="preserve"> </w:t>
                        </w:r>
                        <w:r>
                          <w:rPr>
                            <w:color w:val="231F20"/>
                            <w:w w:val="105%"/>
                          </w:rPr>
                          <w:t>that</w:t>
                        </w:r>
                        <w:r>
                          <w:rPr>
                            <w:color w:val="231F20"/>
                            <w:spacing w:val="-3"/>
                            <w:w w:val="105%"/>
                          </w:rPr>
                          <w:t xml:space="preserve"> </w:t>
                        </w:r>
                        <w:r>
                          <w:rPr>
                            <w:color w:val="231F20"/>
                            <w:w w:val="105%"/>
                          </w:rPr>
                          <w:t>I</w:t>
                        </w:r>
                        <w:r>
                          <w:rPr>
                            <w:color w:val="231F20"/>
                            <w:spacing w:val="-3"/>
                            <w:w w:val="105%"/>
                          </w:rPr>
                          <w:t xml:space="preserve"> </w:t>
                        </w:r>
                        <w:r>
                          <w:rPr>
                            <w:color w:val="231F20"/>
                            <w:w w:val="105%"/>
                          </w:rPr>
                          <w:t>was</w:t>
                        </w:r>
                        <w:r>
                          <w:rPr>
                            <w:color w:val="231F20"/>
                            <w:spacing w:val="-3"/>
                            <w:w w:val="105%"/>
                          </w:rPr>
                          <w:t xml:space="preserve"> </w:t>
                        </w:r>
                        <w:r>
                          <w:rPr>
                            <w:color w:val="231F20"/>
                            <w:w w:val="105%"/>
                          </w:rPr>
                          <w:t>safe.</w:t>
                        </w:r>
                        <w:r>
                          <w:rPr>
                            <w:color w:val="231F20"/>
                            <w:spacing w:val="16"/>
                            <w:w w:val="105%"/>
                          </w:rPr>
                          <w:t xml:space="preserve"> </w:t>
                        </w:r>
                        <w:r>
                          <w:rPr>
                            <w:color w:val="231F20"/>
                            <w:w w:val="105%"/>
                          </w:rPr>
                          <w:t>I</w:t>
                        </w:r>
                        <w:r>
                          <w:rPr>
                            <w:color w:val="231F20"/>
                            <w:spacing w:val="-3"/>
                            <w:w w:val="105%"/>
                          </w:rPr>
                          <w:t xml:space="preserve"> </w:t>
                        </w:r>
                        <w:r>
                          <w:rPr>
                            <w:color w:val="231F20"/>
                            <w:w w:val="105%"/>
                          </w:rPr>
                          <w:t>could drink all I wanted of that.</w:t>
                        </w:r>
                        <w:r>
                          <w:rPr>
                            <w:color w:val="231F20"/>
                            <w:spacing w:val="40"/>
                            <w:w w:val="105%"/>
                          </w:rPr>
                          <w:t xml:space="preserve"> </w:t>
                        </w:r>
                        <w:r>
                          <w:rPr>
                            <w:color w:val="231F20"/>
                            <w:w w:val="105%"/>
                          </w:rPr>
                          <w:t>It was harmless;</w:t>
                        </w:r>
                        <w:r>
                          <w:rPr>
                            <w:color w:val="231F20"/>
                            <w:spacing w:val="40"/>
                            <w:w w:val="105%"/>
                          </w:rPr>
                          <w:t xml:space="preserve"> </w:t>
                        </w:r>
                        <w:r>
                          <w:rPr>
                            <w:color w:val="231F20"/>
                            <w:w w:val="105%"/>
                          </w:rPr>
                          <w:t>nobody ever</w:t>
                        </w:r>
                        <w:r>
                          <w:rPr>
                            <w:color w:val="231F20"/>
                            <w:spacing w:val="-3"/>
                            <w:w w:val="105%"/>
                          </w:rPr>
                          <w:t xml:space="preserve"> </w:t>
                        </w:r>
                        <w:r>
                          <w:rPr>
                            <w:color w:val="231F20"/>
                            <w:w w:val="105%"/>
                          </w:rPr>
                          <w:t>got</w:t>
                        </w:r>
                        <w:r>
                          <w:rPr>
                            <w:color w:val="231F20"/>
                            <w:spacing w:val="-3"/>
                            <w:w w:val="105%"/>
                          </w:rPr>
                          <w:t xml:space="preserve"> </w:t>
                        </w:r>
                        <w:r>
                          <w:rPr>
                            <w:color w:val="231F20"/>
                            <w:w w:val="105%"/>
                          </w:rPr>
                          <w:t>drunk</w:t>
                        </w:r>
                        <w:r>
                          <w:rPr>
                            <w:color w:val="231F20"/>
                            <w:spacing w:val="-3"/>
                            <w:w w:val="105%"/>
                          </w:rPr>
                          <w:t xml:space="preserve"> </w:t>
                        </w:r>
                        <w:r>
                          <w:rPr>
                            <w:color w:val="231F20"/>
                            <w:w w:val="105%"/>
                          </w:rPr>
                          <w:t>on</w:t>
                        </w:r>
                        <w:r>
                          <w:rPr>
                            <w:color w:val="231F20"/>
                            <w:spacing w:val="-3"/>
                            <w:w w:val="105%"/>
                          </w:rPr>
                          <w:t xml:space="preserve"> </w:t>
                        </w:r>
                        <w:r>
                          <w:rPr>
                            <w:color w:val="231F20"/>
                            <w:w w:val="105%"/>
                          </w:rPr>
                          <w:t>beer.</w:t>
                        </w:r>
                        <w:r>
                          <w:rPr>
                            <w:color w:val="231F20"/>
                            <w:spacing w:val="38"/>
                            <w:w w:val="105%"/>
                          </w:rPr>
                          <w:t xml:space="preserve"> </w:t>
                        </w:r>
                        <w:r>
                          <w:rPr>
                            <w:color w:val="231F20"/>
                            <w:w w:val="105%"/>
                          </w:rPr>
                          <w:t>So</w:t>
                        </w:r>
                        <w:r>
                          <w:rPr>
                            <w:color w:val="231F20"/>
                            <w:spacing w:val="-3"/>
                            <w:w w:val="105%"/>
                          </w:rPr>
                          <w:t xml:space="preserve"> </w:t>
                        </w:r>
                        <w:r>
                          <w:rPr>
                            <w:color w:val="231F20"/>
                            <w:w w:val="105%"/>
                          </w:rPr>
                          <w:t>I</w:t>
                        </w:r>
                        <w:r>
                          <w:rPr>
                            <w:color w:val="231F20"/>
                            <w:spacing w:val="-3"/>
                            <w:w w:val="105%"/>
                          </w:rPr>
                          <w:t xml:space="preserve"> </w:t>
                        </w:r>
                        <w:r>
                          <w:rPr>
                            <w:color w:val="231F20"/>
                            <w:w w:val="105%"/>
                          </w:rPr>
                          <w:t>filled</w:t>
                        </w:r>
                        <w:r>
                          <w:rPr>
                            <w:color w:val="231F20"/>
                            <w:spacing w:val="-3"/>
                            <w:w w:val="105%"/>
                          </w:rPr>
                          <w:t xml:space="preserve"> </w:t>
                        </w:r>
                        <w:r>
                          <w:rPr>
                            <w:color w:val="231F20"/>
                            <w:w w:val="105%"/>
                          </w:rPr>
                          <w:t>the</w:t>
                        </w:r>
                        <w:r>
                          <w:rPr>
                            <w:color w:val="231F20"/>
                            <w:spacing w:val="-3"/>
                            <w:w w:val="105%"/>
                          </w:rPr>
                          <w:t xml:space="preserve"> </w:t>
                        </w:r>
                        <w:r>
                          <w:rPr>
                            <w:color w:val="231F20"/>
                            <w:w w:val="105%"/>
                          </w:rPr>
                          <w:t>cellar</w:t>
                        </w:r>
                        <w:r>
                          <w:rPr>
                            <w:color w:val="231F20"/>
                            <w:spacing w:val="-3"/>
                            <w:w w:val="105%"/>
                          </w:rPr>
                          <w:t xml:space="preserve"> </w:t>
                        </w:r>
                        <w:r>
                          <w:rPr>
                            <w:color w:val="231F20"/>
                            <w:w w:val="105%"/>
                          </w:rPr>
                          <w:t>full,</w:t>
                        </w:r>
                        <w:r>
                          <w:rPr>
                            <w:color w:val="231F20"/>
                            <w:spacing w:val="-3"/>
                            <w:w w:val="105%"/>
                          </w:rPr>
                          <w:t xml:space="preserve"> </w:t>
                        </w:r>
                        <w:r>
                          <w:rPr>
                            <w:color w:val="231F20"/>
                            <w:w w:val="105%"/>
                          </w:rPr>
                          <w:t>with the permission of my good wife.</w:t>
                        </w:r>
                        <w:r>
                          <w:rPr>
                            <w:color w:val="231F20"/>
                            <w:spacing w:val="40"/>
                            <w:w w:val="105%"/>
                          </w:rPr>
                          <w:t xml:space="preserve"> </w:t>
                        </w:r>
                        <w:r>
                          <w:rPr>
                            <w:color w:val="231F20"/>
                            <w:w w:val="105%"/>
                          </w:rPr>
                          <w:t>It was not long be- fore I was drinking at least a case and a half a day.</w:t>
                        </w:r>
                        <w:r>
                          <w:rPr>
                            <w:color w:val="231F20"/>
                            <w:spacing w:val="40"/>
                            <w:w w:val="105%"/>
                          </w:rPr>
                          <w:t xml:space="preserve"> </w:t>
                        </w:r>
                        <w:r>
                          <w:rPr>
                            <w:color w:val="231F20"/>
                            <w:w w:val="105%"/>
                          </w:rPr>
                          <w:t xml:space="preserve">I </w:t>
                        </w:r>
                        <w:r>
                          <w:rPr>
                            <w:color w:val="231F20"/>
                            <w:spacing w:val="10"/>
                            <w:w w:val="105%"/>
                          </w:rPr>
                          <w:t>put</w:t>
                        </w:r>
                        <w:r>
                          <w:rPr>
                            <w:color w:val="231F20"/>
                            <w:spacing w:val="54"/>
                            <w:w w:val="105%"/>
                          </w:rPr>
                          <w:t xml:space="preserve"> </w:t>
                        </w:r>
                        <w:r>
                          <w:rPr>
                            <w:color w:val="231F20"/>
                            <w:w w:val="105%"/>
                          </w:rPr>
                          <w:t>on</w:t>
                        </w:r>
                        <w:r>
                          <w:rPr>
                            <w:color w:val="231F20"/>
                            <w:spacing w:val="54"/>
                            <w:w w:val="105%"/>
                          </w:rPr>
                          <w:t xml:space="preserve"> </w:t>
                        </w:r>
                        <w:r>
                          <w:rPr>
                            <w:color w:val="231F20"/>
                            <w:spacing w:val="12"/>
                            <w:w w:val="105%"/>
                          </w:rPr>
                          <w:t>thirty</w:t>
                        </w:r>
                        <w:r>
                          <w:rPr>
                            <w:color w:val="231F20"/>
                            <w:spacing w:val="54"/>
                            <w:w w:val="105%"/>
                          </w:rPr>
                          <w:t xml:space="preserve"> </w:t>
                        </w:r>
                        <w:r>
                          <w:rPr>
                            <w:color w:val="231F20"/>
                            <w:spacing w:val="12"/>
                            <w:w w:val="105%"/>
                          </w:rPr>
                          <w:t>pounds</w:t>
                        </w:r>
                        <w:r>
                          <w:rPr>
                            <w:color w:val="231F20"/>
                            <w:spacing w:val="55"/>
                            <w:w w:val="105%"/>
                          </w:rPr>
                          <w:t xml:space="preserve"> </w:t>
                        </w:r>
                        <w:r>
                          <w:rPr>
                            <w:color w:val="231F20"/>
                            <w:w w:val="105%"/>
                          </w:rPr>
                          <w:t>of</w:t>
                        </w:r>
                        <w:r>
                          <w:rPr>
                            <w:color w:val="231F20"/>
                            <w:spacing w:val="54"/>
                            <w:w w:val="105%"/>
                          </w:rPr>
                          <w:t xml:space="preserve"> </w:t>
                        </w:r>
                        <w:r>
                          <w:rPr>
                            <w:color w:val="231F20"/>
                            <w:spacing w:val="12"/>
                            <w:w w:val="105%"/>
                          </w:rPr>
                          <w:t>weight</w:t>
                        </w:r>
                        <w:r>
                          <w:rPr>
                            <w:color w:val="231F20"/>
                            <w:spacing w:val="54"/>
                            <w:w w:val="105%"/>
                          </w:rPr>
                          <w:t xml:space="preserve"> </w:t>
                        </w:r>
                        <w:r>
                          <w:rPr>
                            <w:color w:val="231F20"/>
                            <w:w w:val="105%"/>
                          </w:rPr>
                          <w:t>in</w:t>
                        </w:r>
                        <w:r>
                          <w:rPr>
                            <w:color w:val="231F20"/>
                            <w:spacing w:val="54"/>
                            <w:w w:val="105%"/>
                          </w:rPr>
                          <w:t xml:space="preserve"> </w:t>
                        </w:r>
                        <w:r>
                          <w:rPr>
                            <w:color w:val="231F20"/>
                            <w:spacing w:val="12"/>
                            <w:w w:val="105%"/>
                          </w:rPr>
                          <w:t>about</w:t>
                        </w:r>
                        <w:r>
                          <w:rPr>
                            <w:color w:val="231F20"/>
                            <w:spacing w:val="55"/>
                            <w:w w:val="105%"/>
                          </w:rPr>
                          <w:t xml:space="preserve"> </w:t>
                        </w:r>
                        <w:r>
                          <w:rPr>
                            <w:color w:val="231F20"/>
                            <w:spacing w:val="10"/>
                            <w:w w:val="105%"/>
                          </w:rPr>
                          <w:t>two</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07630A93" w14:textId="3B543716"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2293120" behindDoc="1" locked="0" layoutInCell="0" allowOverlap="1" wp14:anchorId="3221F913" wp14:editId="6C315344">
            <wp:simplePos x="0" y="0"/>
            <wp:positionH relativeFrom="page">
              <wp:posOffset>353060</wp:posOffset>
            </wp:positionH>
            <wp:positionV relativeFrom="page">
              <wp:posOffset>207645</wp:posOffset>
            </wp:positionV>
            <wp:extent cx="206375" cy="138430"/>
            <wp:effectExtent l="0" t="0" r="0" b="0"/>
            <wp:wrapNone/>
            <wp:docPr id="22" name="Text Box 62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0637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5082E00B"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178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294144" behindDoc="1" locked="0" layoutInCell="0" allowOverlap="1" wp14:anchorId="5C5D2BA3" wp14:editId="6674BE21">
            <wp:simplePos x="0" y="0"/>
            <wp:positionH relativeFrom="page">
              <wp:posOffset>994410</wp:posOffset>
            </wp:positionH>
            <wp:positionV relativeFrom="page">
              <wp:posOffset>207645</wp:posOffset>
            </wp:positionV>
            <wp:extent cx="1410970" cy="138430"/>
            <wp:effectExtent l="0" t="0" r="0" b="0"/>
            <wp:wrapNone/>
            <wp:docPr id="21" name="Text Box 623"/>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41097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0B13F5F0"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ALCOHOLICS</w:t>
                        </w:r>
                        <w:r>
                          <w:rPr>
                            <w:color w:val="231F20"/>
                            <w:spacing w:val="53"/>
                            <w:sz w:val="16"/>
                            <w:szCs w:val="16"/>
                          </w:rPr>
                          <w:t xml:space="preserve"> </w:t>
                        </w:r>
                        <w:r>
                          <w:rPr>
                            <w:color w:val="231F20"/>
                            <w:spacing w:val="-2"/>
                            <w:sz w:val="16"/>
                            <w:szCs w:val="16"/>
                          </w:rPr>
                          <w:t>ANONYMOUS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295168" behindDoc="1" locked="0" layoutInCell="0" allowOverlap="1" wp14:anchorId="7D5FEEF8" wp14:editId="3A9EB013">
            <wp:simplePos x="0" y="0"/>
            <wp:positionH relativeFrom="page">
              <wp:posOffset>353060</wp:posOffset>
            </wp:positionH>
            <wp:positionV relativeFrom="page">
              <wp:posOffset>377190</wp:posOffset>
            </wp:positionV>
            <wp:extent cx="2619375" cy="4424680"/>
            <wp:effectExtent l="0" t="0" r="0" b="0"/>
            <wp:wrapNone/>
            <wp:docPr id="20" name="Text Box 624"/>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19375" cy="4424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6DEA3272" w14:textId="77777777" w:rsidR="00000000" w:rsidRDefault="00000000">
                        <w:pPr>
                          <w:pStyle w:val="BodyText"/>
                          <w:kinsoku w:val="0"/>
                          <w:overflowPunct w:val="0"/>
                          <w:spacing w:before="0.85pt" w:line="12.95pt" w:lineRule="auto"/>
                          <w:ind w:end="1pt" w:firstLine="0pt"/>
                          <w:rPr>
                            <w:color w:val="231F20"/>
                            <w:w w:val="105%"/>
                          </w:rPr>
                        </w:pPr>
                        <w:r>
                          <w:rPr>
                            <w:color w:val="231F20"/>
                          </w:rPr>
                          <w:t>months, looked like a pig, and was uncomfortable from shortness</w:t>
                        </w:r>
                        <w:r>
                          <w:rPr>
                            <w:color w:val="231F20"/>
                            <w:spacing w:val="-4"/>
                          </w:rPr>
                          <w:t xml:space="preserve"> </w:t>
                        </w:r>
                        <w:r>
                          <w:rPr>
                            <w:color w:val="231F20"/>
                          </w:rPr>
                          <w:t>of</w:t>
                        </w:r>
                        <w:r>
                          <w:rPr>
                            <w:color w:val="231F20"/>
                            <w:spacing w:val="-4"/>
                          </w:rPr>
                          <w:t xml:space="preserve"> </w:t>
                        </w:r>
                        <w:r>
                          <w:rPr>
                            <w:color w:val="231F20"/>
                          </w:rPr>
                          <w:t>breath.</w:t>
                        </w:r>
                        <w:r>
                          <w:rPr>
                            <w:color w:val="231F20"/>
                            <w:spacing w:val="39"/>
                          </w:rPr>
                          <w:t xml:space="preserve"> </w:t>
                        </w:r>
                        <w:r>
                          <w:rPr>
                            <w:color w:val="231F20"/>
                          </w:rPr>
                          <w:t>It</w:t>
                        </w:r>
                        <w:r>
                          <w:rPr>
                            <w:color w:val="231F20"/>
                            <w:spacing w:val="-4"/>
                          </w:rPr>
                          <w:t xml:space="preserve"> </w:t>
                        </w:r>
                        <w:r>
                          <w:rPr>
                            <w:color w:val="231F20"/>
                          </w:rPr>
                          <w:t>then</w:t>
                        </w:r>
                        <w:r>
                          <w:rPr>
                            <w:color w:val="231F20"/>
                            <w:spacing w:val="-4"/>
                          </w:rPr>
                          <w:t xml:space="preserve"> </w:t>
                        </w:r>
                        <w:r>
                          <w:rPr>
                            <w:color w:val="231F20"/>
                          </w:rPr>
                          <w:t>occurred</w:t>
                        </w:r>
                        <w:r>
                          <w:rPr>
                            <w:color w:val="231F20"/>
                            <w:spacing w:val="-4"/>
                          </w:rPr>
                          <w:t xml:space="preserve"> </w:t>
                        </w:r>
                        <w:r>
                          <w:rPr>
                            <w:color w:val="231F20"/>
                          </w:rPr>
                          <w:t>to</w:t>
                        </w:r>
                        <w:r>
                          <w:rPr>
                            <w:color w:val="231F20"/>
                            <w:spacing w:val="-4"/>
                          </w:rPr>
                          <w:t xml:space="preserve"> </w:t>
                        </w:r>
                        <w:r>
                          <w:rPr>
                            <w:color w:val="231F20"/>
                          </w:rPr>
                          <w:t>me</w:t>
                        </w:r>
                        <w:r>
                          <w:rPr>
                            <w:color w:val="231F20"/>
                            <w:spacing w:val="-4"/>
                          </w:rPr>
                          <w:t xml:space="preserve"> </w:t>
                        </w:r>
                        <w:r>
                          <w:rPr>
                            <w:color w:val="231F20"/>
                          </w:rPr>
                          <w:t>that</w:t>
                        </w:r>
                        <w:r>
                          <w:rPr>
                            <w:color w:val="231F20"/>
                            <w:spacing w:val="-4"/>
                          </w:rPr>
                          <w:t xml:space="preserve"> </w:t>
                        </w:r>
                        <w:r>
                          <w:rPr>
                            <w:color w:val="231F20"/>
                          </w:rPr>
                          <w:t>after</w:t>
                        </w:r>
                        <w:r>
                          <w:rPr>
                            <w:color w:val="231F20"/>
                            <w:spacing w:val="-4"/>
                          </w:rPr>
                          <w:t xml:space="preserve"> </w:t>
                        </w:r>
                        <w:r>
                          <w:rPr>
                            <w:color w:val="231F20"/>
                          </w:rPr>
                          <w:t>one was</w:t>
                        </w:r>
                        <w:r>
                          <w:rPr>
                            <w:color w:val="231F20"/>
                            <w:spacing w:val="-2"/>
                          </w:rPr>
                          <w:t xml:space="preserve"> </w:t>
                        </w:r>
                        <w:r>
                          <w:rPr>
                            <w:color w:val="231F20"/>
                          </w:rPr>
                          <w:t>all</w:t>
                        </w:r>
                        <w:r>
                          <w:rPr>
                            <w:color w:val="231F20"/>
                            <w:spacing w:val="-2"/>
                          </w:rPr>
                          <w:t xml:space="preserve"> </w:t>
                        </w:r>
                        <w:r>
                          <w:rPr>
                            <w:color w:val="231F20"/>
                          </w:rPr>
                          <w:t>smelled</w:t>
                        </w:r>
                        <w:r>
                          <w:rPr>
                            <w:color w:val="231F20"/>
                            <w:spacing w:val="-2"/>
                          </w:rPr>
                          <w:t xml:space="preserve"> </w:t>
                        </w:r>
                        <w:r>
                          <w:rPr>
                            <w:color w:val="231F20"/>
                          </w:rPr>
                          <w:t>up</w:t>
                        </w:r>
                        <w:r>
                          <w:rPr>
                            <w:color w:val="231F20"/>
                            <w:spacing w:val="-2"/>
                          </w:rPr>
                          <w:t xml:space="preserve"> </w:t>
                        </w:r>
                        <w:r>
                          <w:rPr>
                            <w:color w:val="231F20"/>
                          </w:rPr>
                          <w:t>with</w:t>
                        </w:r>
                        <w:r>
                          <w:rPr>
                            <w:color w:val="231F20"/>
                            <w:spacing w:val="-2"/>
                          </w:rPr>
                          <w:t xml:space="preserve"> </w:t>
                        </w:r>
                        <w:r>
                          <w:rPr>
                            <w:color w:val="231F20"/>
                          </w:rPr>
                          <w:t>beer</w:t>
                        </w:r>
                        <w:r>
                          <w:rPr>
                            <w:color w:val="231F20"/>
                            <w:spacing w:val="-2"/>
                          </w:rPr>
                          <w:t xml:space="preserve"> </w:t>
                        </w:r>
                        <w:r>
                          <w:rPr>
                            <w:color w:val="231F20"/>
                          </w:rPr>
                          <w:t>nobody</w:t>
                        </w:r>
                        <w:r>
                          <w:rPr>
                            <w:color w:val="231F20"/>
                            <w:spacing w:val="-2"/>
                          </w:rPr>
                          <w:t xml:space="preserve"> </w:t>
                        </w:r>
                        <w:r>
                          <w:rPr>
                            <w:color w:val="231F20"/>
                          </w:rPr>
                          <w:t>could</w:t>
                        </w:r>
                        <w:r>
                          <w:rPr>
                            <w:color w:val="231F20"/>
                            <w:spacing w:val="-2"/>
                          </w:rPr>
                          <w:t xml:space="preserve"> </w:t>
                        </w:r>
                        <w:r>
                          <w:rPr>
                            <w:color w:val="231F20"/>
                          </w:rPr>
                          <w:t>tell</w:t>
                        </w:r>
                        <w:r>
                          <w:rPr>
                            <w:color w:val="231F20"/>
                            <w:spacing w:val="-2"/>
                          </w:rPr>
                          <w:t xml:space="preserve"> </w:t>
                        </w:r>
                        <w:r>
                          <w:rPr>
                            <w:color w:val="231F20"/>
                          </w:rPr>
                          <w:t>what</w:t>
                        </w:r>
                        <w:r>
                          <w:rPr>
                            <w:color w:val="231F20"/>
                            <w:spacing w:val="-2"/>
                          </w:rPr>
                          <w:t xml:space="preserve"> </w:t>
                        </w:r>
                        <w:r>
                          <w:rPr>
                            <w:color w:val="231F20"/>
                          </w:rPr>
                          <w:t xml:space="preserve">had </w:t>
                        </w:r>
                        <w:r>
                          <w:rPr>
                            <w:color w:val="231F20"/>
                            <w:w w:val="105%"/>
                          </w:rPr>
                          <w:t>been</w:t>
                        </w:r>
                        <w:r>
                          <w:rPr>
                            <w:color w:val="231F20"/>
                            <w:spacing w:val="-6"/>
                            <w:w w:val="105%"/>
                          </w:rPr>
                          <w:t xml:space="preserve"> </w:t>
                        </w:r>
                        <w:r>
                          <w:rPr>
                            <w:color w:val="231F20"/>
                            <w:w w:val="105%"/>
                          </w:rPr>
                          <w:t>drunk,</w:t>
                        </w:r>
                        <w:r>
                          <w:rPr>
                            <w:color w:val="231F20"/>
                            <w:spacing w:val="-6"/>
                            <w:w w:val="105%"/>
                          </w:rPr>
                          <w:t xml:space="preserve"> </w:t>
                        </w:r>
                        <w:r>
                          <w:rPr>
                            <w:color w:val="231F20"/>
                            <w:w w:val="105%"/>
                          </w:rPr>
                          <w:t>so</w:t>
                        </w:r>
                        <w:r>
                          <w:rPr>
                            <w:color w:val="231F20"/>
                            <w:spacing w:val="-6"/>
                            <w:w w:val="105%"/>
                          </w:rPr>
                          <w:t xml:space="preserve"> </w:t>
                        </w:r>
                        <w:r>
                          <w:rPr>
                            <w:color w:val="231F20"/>
                            <w:w w:val="105%"/>
                          </w:rPr>
                          <w:t>I</w:t>
                        </w:r>
                        <w:r>
                          <w:rPr>
                            <w:color w:val="231F20"/>
                            <w:spacing w:val="-6"/>
                            <w:w w:val="105%"/>
                          </w:rPr>
                          <w:t xml:space="preserve"> </w:t>
                        </w:r>
                        <w:r>
                          <w:rPr>
                            <w:color w:val="231F20"/>
                            <w:w w:val="105%"/>
                          </w:rPr>
                          <w:t>began</w:t>
                        </w:r>
                        <w:r>
                          <w:rPr>
                            <w:color w:val="231F20"/>
                            <w:spacing w:val="-6"/>
                            <w:w w:val="105%"/>
                          </w:rPr>
                          <w:t xml:space="preserve"> </w:t>
                        </w:r>
                        <w:r>
                          <w:rPr>
                            <w:color w:val="231F20"/>
                            <w:w w:val="105%"/>
                          </w:rPr>
                          <w:t>to</w:t>
                        </w:r>
                        <w:r>
                          <w:rPr>
                            <w:color w:val="231F20"/>
                            <w:spacing w:val="-6"/>
                            <w:w w:val="105%"/>
                          </w:rPr>
                          <w:t xml:space="preserve"> </w:t>
                        </w:r>
                        <w:r>
                          <w:rPr>
                            <w:color w:val="231F20"/>
                            <w:w w:val="105%"/>
                          </w:rPr>
                          <w:t>fortify</w:t>
                        </w:r>
                        <w:r>
                          <w:rPr>
                            <w:color w:val="231F20"/>
                            <w:spacing w:val="-6"/>
                            <w:w w:val="105%"/>
                          </w:rPr>
                          <w:t xml:space="preserve"> </w:t>
                        </w:r>
                        <w:r>
                          <w:rPr>
                            <w:color w:val="231F20"/>
                            <w:w w:val="105%"/>
                          </w:rPr>
                          <w:t>my</w:t>
                        </w:r>
                        <w:r>
                          <w:rPr>
                            <w:color w:val="231F20"/>
                            <w:spacing w:val="-6"/>
                            <w:w w:val="105%"/>
                          </w:rPr>
                          <w:t xml:space="preserve"> </w:t>
                        </w:r>
                        <w:r>
                          <w:rPr>
                            <w:color w:val="231F20"/>
                            <w:w w:val="105%"/>
                          </w:rPr>
                          <w:t>beer</w:t>
                        </w:r>
                        <w:r>
                          <w:rPr>
                            <w:color w:val="231F20"/>
                            <w:spacing w:val="-6"/>
                            <w:w w:val="105%"/>
                          </w:rPr>
                          <w:t xml:space="preserve"> </w:t>
                        </w:r>
                        <w:r>
                          <w:rPr>
                            <w:color w:val="231F20"/>
                            <w:w w:val="105%"/>
                          </w:rPr>
                          <w:t>with</w:t>
                        </w:r>
                        <w:r>
                          <w:rPr>
                            <w:color w:val="231F20"/>
                            <w:spacing w:val="-6"/>
                            <w:w w:val="105%"/>
                          </w:rPr>
                          <w:t xml:space="preserve"> </w:t>
                        </w:r>
                        <w:r>
                          <w:rPr>
                            <w:color w:val="231F20"/>
                            <w:w w:val="105%"/>
                          </w:rPr>
                          <w:t>straight alcohol.</w:t>
                        </w:r>
                        <w:r>
                          <w:rPr>
                            <w:color w:val="231F20"/>
                            <w:spacing w:val="40"/>
                            <w:w w:val="105%"/>
                          </w:rPr>
                          <w:t xml:space="preserve"> </w:t>
                        </w:r>
                        <w:r>
                          <w:rPr>
                            <w:color w:val="231F20"/>
                            <w:w w:val="105%"/>
                          </w:rPr>
                          <w:t>Of course, the result was very bad, and that ended the beer experiment.</w:t>
                        </w:r>
                      </w:p>
                      <w:p w14:paraId="4C9E3221" w14:textId="77777777" w:rsidR="00000000" w:rsidRDefault="00000000">
                        <w:pPr>
                          <w:pStyle w:val="BodyText"/>
                          <w:kinsoku w:val="0"/>
                          <w:overflowPunct w:val="0"/>
                          <w:spacing w:line="12.95pt" w:lineRule="auto"/>
                          <w:ind w:end="0.95pt"/>
                          <w:rPr>
                            <w:color w:val="231F20"/>
                            <w:w w:val="105%"/>
                          </w:rPr>
                        </w:pPr>
                        <w:r>
                          <w:rPr>
                            <w:color w:val="231F20"/>
                          </w:rPr>
                          <w:t>About the time of the beer experiment I was thrown in with</w:t>
                        </w:r>
                        <w:r>
                          <w:rPr>
                            <w:color w:val="231F20"/>
                            <w:spacing w:val="-9"/>
                          </w:rPr>
                          <w:t xml:space="preserve"> </w:t>
                        </w:r>
                        <w:r>
                          <w:rPr>
                            <w:color w:val="231F20"/>
                          </w:rPr>
                          <w:t>a</w:t>
                        </w:r>
                        <w:r>
                          <w:rPr>
                            <w:color w:val="231F20"/>
                            <w:spacing w:val="-9"/>
                          </w:rPr>
                          <w:t xml:space="preserve"> </w:t>
                        </w:r>
                        <w:r>
                          <w:rPr>
                            <w:color w:val="231F20"/>
                          </w:rPr>
                          <w:t>crowd</w:t>
                        </w:r>
                        <w:r>
                          <w:rPr>
                            <w:color w:val="231F20"/>
                            <w:spacing w:val="-9"/>
                          </w:rPr>
                          <w:t xml:space="preserve"> </w:t>
                        </w:r>
                        <w:r>
                          <w:rPr>
                            <w:color w:val="231F20"/>
                          </w:rPr>
                          <w:t>of</w:t>
                        </w:r>
                        <w:r>
                          <w:rPr>
                            <w:color w:val="231F20"/>
                            <w:spacing w:val="-9"/>
                          </w:rPr>
                          <w:t xml:space="preserve"> </w:t>
                        </w:r>
                        <w:r>
                          <w:rPr>
                            <w:color w:val="231F20"/>
                          </w:rPr>
                          <w:t>people</w:t>
                        </w:r>
                        <w:r>
                          <w:rPr>
                            <w:color w:val="231F20"/>
                            <w:spacing w:val="-9"/>
                          </w:rPr>
                          <w:t xml:space="preserve"> </w:t>
                        </w:r>
                        <w:r>
                          <w:rPr>
                            <w:color w:val="231F20"/>
                          </w:rPr>
                          <w:t>who</w:t>
                        </w:r>
                        <w:r>
                          <w:rPr>
                            <w:color w:val="231F20"/>
                            <w:spacing w:val="-9"/>
                          </w:rPr>
                          <w:t xml:space="preserve"> </w:t>
                        </w:r>
                        <w:r>
                          <w:rPr>
                            <w:color w:val="231F20"/>
                          </w:rPr>
                          <w:t>attracted</w:t>
                        </w:r>
                        <w:r>
                          <w:rPr>
                            <w:color w:val="231F20"/>
                            <w:spacing w:val="-9"/>
                          </w:rPr>
                          <w:t xml:space="preserve"> </w:t>
                        </w:r>
                        <w:r>
                          <w:rPr>
                            <w:color w:val="231F20"/>
                          </w:rPr>
                          <w:t>me</w:t>
                        </w:r>
                        <w:r>
                          <w:rPr>
                            <w:color w:val="231F20"/>
                            <w:spacing w:val="-9"/>
                          </w:rPr>
                          <w:t xml:space="preserve"> </w:t>
                        </w:r>
                        <w:r>
                          <w:rPr>
                            <w:color w:val="231F20"/>
                          </w:rPr>
                          <w:t>because</w:t>
                        </w:r>
                        <w:r>
                          <w:rPr>
                            <w:color w:val="231F20"/>
                            <w:spacing w:val="-9"/>
                          </w:rPr>
                          <w:t xml:space="preserve"> </w:t>
                        </w:r>
                        <w:r>
                          <w:rPr>
                            <w:color w:val="231F20"/>
                          </w:rPr>
                          <w:t>of</w:t>
                        </w:r>
                        <w:r>
                          <w:rPr>
                            <w:color w:val="231F20"/>
                            <w:spacing w:val="-9"/>
                          </w:rPr>
                          <w:t xml:space="preserve"> </w:t>
                        </w:r>
                        <w:r>
                          <w:rPr>
                            <w:color w:val="231F20"/>
                          </w:rPr>
                          <w:t xml:space="preserve">their </w:t>
                        </w:r>
                        <w:r>
                          <w:rPr>
                            <w:color w:val="231F20"/>
                            <w:w w:val="105%"/>
                          </w:rPr>
                          <w:t>seeming</w:t>
                        </w:r>
                        <w:r>
                          <w:rPr>
                            <w:color w:val="231F20"/>
                            <w:spacing w:val="-12"/>
                            <w:w w:val="105%"/>
                          </w:rPr>
                          <w:t xml:space="preserve"> </w:t>
                        </w:r>
                        <w:r>
                          <w:rPr>
                            <w:color w:val="231F20"/>
                            <w:w w:val="105%"/>
                          </w:rPr>
                          <w:t>poise,</w:t>
                        </w:r>
                        <w:r>
                          <w:rPr>
                            <w:color w:val="231F20"/>
                            <w:spacing w:val="-12"/>
                            <w:w w:val="105%"/>
                          </w:rPr>
                          <w:t xml:space="preserve"> </w:t>
                        </w:r>
                        <w:r>
                          <w:rPr>
                            <w:color w:val="231F20"/>
                            <w:w w:val="105%"/>
                          </w:rPr>
                          <w:t>health,</w:t>
                        </w:r>
                        <w:r>
                          <w:rPr>
                            <w:color w:val="231F20"/>
                            <w:spacing w:val="-12"/>
                            <w:w w:val="105%"/>
                          </w:rPr>
                          <w:t xml:space="preserve"> </w:t>
                        </w:r>
                        <w:r>
                          <w:rPr>
                            <w:color w:val="231F20"/>
                            <w:w w:val="105%"/>
                          </w:rPr>
                          <w:t>and</w:t>
                        </w:r>
                        <w:r>
                          <w:rPr>
                            <w:color w:val="231F20"/>
                            <w:spacing w:val="-12"/>
                            <w:w w:val="105%"/>
                          </w:rPr>
                          <w:t xml:space="preserve"> </w:t>
                        </w:r>
                        <w:r>
                          <w:rPr>
                            <w:color w:val="231F20"/>
                            <w:w w:val="105%"/>
                          </w:rPr>
                          <w:t>happiness.</w:t>
                        </w:r>
                        <w:r>
                          <w:rPr>
                            <w:color w:val="231F20"/>
                            <w:spacing w:val="-12"/>
                            <w:w w:val="105%"/>
                          </w:rPr>
                          <w:t xml:space="preserve"> </w:t>
                        </w:r>
                        <w:r>
                          <w:rPr>
                            <w:color w:val="231F20"/>
                            <w:w w:val="105%"/>
                          </w:rPr>
                          <w:t>They</w:t>
                        </w:r>
                        <w:r>
                          <w:rPr>
                            <w:color w:val="231F20"/>
                            <w:spacing w:val="-11"/>
                            <w:w w:val="105%"/>
                          </w:rPr>
                          <w:t xml:space="preserve"> </w:t>
                        </w:r>
                        <w:r>
                          <w:rPr>
                            <w:color w:val="231F20"/>
                            <w:w w:val="105%"/>
                          </w:rPr>
                          <w:t>spoke</w:t>
                        </w:r>
                        <w:r>
                          <w:rPr>
                            <w:color w:val="231F20"/>
                            <w:spacing w:val="-12"/>
                            <w:w w:val="105%"/>
                          </w:rPr>
                          <w:t xml:space="preserve"> </w:t>
                        </w:r>
                        <w:r>
                          <w:rPr>
                            <w:color w:val="231F20"/>
                            <w:w w:val="105%"/>
                          </w:rPr>
                          <w:t xml:space="preserve">with </w:t>
                        </w:r>
                        <w:r>
                          <w:rPr>
                            <w:color w:val="231F20"/>
                          </w:rPr>
                          <w:t>great</w:t>
                        </w:r>
                        <w:r>
                          <w:rPr>
                            <w:color w:val="231F20"/>
                            <w:spacing w:val="-2"/>
                          </w:rPr>
                          <w:t xml:space="preserve"> </w:t>
                        </w:r>
                        <w:r>
                          <w:rPr>
                            <w:color w:val="231F20"/>
                          </w:rPr>
                          <w:t>freedom</w:t>
                        </w:r>
                        <w:r>
                          <w:rPr>
                            <w:color w:val="231F20"/>
                            <w:spacing w:val="-2"/>
                          </w:rPr>
                          <w:t xml:space="preserve"> </w:t>
                        </w:r>
                        <w:r>
                          <w:rPr>
                            <w:color w:val="231F20"/>
                          </w:rPr>
                          <w:t>from</w:t>
                        </w:r>
                        <w:r>
                          <w:rPr>
                            <w:color w:val="231F20"/>
                            <w:spacing w:val="-2"/>
                          </w:rPr>
                          <w:t xml:space="preserve"> </w:t>
                        </w:r>
                        <w:r>
                          <w:rPr>
                            <w:color w:val="231F20"/>
                          </w:rPr>
                          <w:t>embarrassment,</w:t>
                        </w:r>
                        <w:r>
                          <w:rPr>
                            <w:color w:val="231F20"/>
                            <w:spacing w:val="-2"/>
                          </w:rPr>
                          <w:t xml:space="preserve"> </w:t>
                        </w:r>
                        <w:r>
                          <w:rPr>
                            <w:color w:val="231F20"/>
                          </w:rPr>
                          <w:t>which</w:t>
                        </w:r>
                        <w:r>
                          <w:rPr>
                            <w:color w:val="231F20"/>
                            <w:spacing w:val="-2"/>
                          </w:rPr>
                          <w:t xml:space="preserve"> </w:t>
                        </w:r>
                        <w:r>
                          <w:rPr>
                            <w:color w:val="231F20"/>
                          </w:rPr>
                          <w:t>I</w:t>
                        </w:r>
                        <w:r>
                          <w:rPr>
                            <w:color w:val="231F20"/>
                            <w:spacing w:val="-2"/>
                          </w:rPr>
                          <w:t xml:space="preserve"> </w:t>
                        </w:r>
                        <w:r>
                          <w:rPr>
                            <w:color w:val="231F20"/>
                          </w:rPr>
                          <w:t>could</w:t>
                        </w:r>
                        <w:r>
                          <w:rPr>
                            <w:color w:val="231F20"/>
                            <w:spacing w:val="-2"/>
                          </w:rPr>
                          <w:t xml:space="preserve"> </w:t>
                        </w:r>
                        <w:r>
                          <w:rPr>
                            <w:color w:val="231F20"/>
                          </w:rPr>
                          <w:t xml:space="preserve">never do, and they seemed very much at ease on all occasions </w:t>
                        </w:r>
                        <w:r>
                          <w:rPr>
                            <w:color w:val="231F20"/>
                            <w:w w:val="105%"/>
                          </w:rPr>
                          <w:t>and</w:t>
                        </w:r>
                        <w:r>
                          <w:rPr>
                            <w:color w:val="231F20"/>
                            <w:spacing w:val="-12"/>
                            <w:w w:val="105%"/>
                          </w:rPr>
                          <w:t xml:space="preserve"> </w:t>
                        </w:r>
                        <w:r>
                          <w:rPr>
                            <w:color w:val="231F20"/>
                            <w:w w:val="105%"/>
                          </w:rPr>
                          <w:t>appeared</w:t>
                        </w:r>
                        <w:r>
                          <w:rPr>
                            <w:color w:val="231F20"/>
                            <w:spacing w:val="-12"/>
                            <w:w w:val="105%"/>
                          </w:rPr>
                          <w:t xml:space="preserve"> </w:t>
                        </w:r>
                        <w:r>
                          <w:rPr>
                            <w:color w:val="231F20"/>
                            <w:w w:val="105%"/>
                          </w:rPr>
                          <w:t>very</w:t>
                        </w:r>
                        <w:r>
                          <w:rPr>
                            <w:color w:val="231F20"/>
                            <w:spacing w:val="-12"/>
                            <w:w w:val="105%"/>
                          </w:rPr>
                          <w:t xml:space="preserve"> </w:t>
                        </w:r>
                        <w:r>
                          <w:rPr>
                            <w:color w:val="231F20"/>
                            <w:w w:val="105%"/>
                          </w:rPr>
                          <w:t>healthy.</w:t>
                        </w:r>
                        <w:r>
                          <w:rPr>
                            <w:color w:val="231F20"/>
                            <w:spacing w:val="18"/>
                            <w:w w:val="105%"/>
                          </w:rPr>
                          <w:t xml:space="preserve"> </w:t>
                        </w:r>
                        <w:r>
                          <w:rPr>
                            <w:color w:val="231F20"/>
                            <w:w w:val="105%"/>
                          </w:rPr>
                          <w:t>More</w:t>
                        </w:r>
                        <w:r>
                          <w:rPr>
                            <w:color w:val="231F20"/>
                            <w:spacing w:val="-12"/>
                            <w:w w:val="105%"/>
                          </w:rPr>
                          <w:t xml:space="preserve"> </w:t>
                        </w:r>
                        <w:r>
                          <w:rPr>
                            <w:color w:val="231F20"/>
                            <w:w w:val="105%"/>
                          </w:rPr>
                          <w:t>than</w:t>
                        </w:r>
                        <w:r>
                          <w:rPr>
                            <w:color w:val="231F20"/>
                            <w:spacing w:val="-12"/>
                            <w:w w:val="105%"/>
                          </w:rPr>
                          <w:t xml:space="preserve"> </w:t>
                        </w:r>
                        <w:r>
                          <w:rPr>
                            <w:color w:val="231F20"/>
                            <w:w w:val="105%"/>
                          </w:rPr>
                          <w:t>these</w:t>
                        </w:r>
                        <w:r>
                          <w:rPr>
                            <w:color w:val="231F20"/>
                            <w:spacing w:val="-12"/>
                            <w:w w:val="105%"/>
                          </w:rPr>
                          <w:t xml:space="preserve"> </w:t>
                        </w:r>
                        <w:r>
                          <w:rPr>
                            <w:color w:val="231F20"/>
                            <w:w w:val="105%"/>
                          </w:rPr>
                          <w:t>attributes, they</w:t>
                        </w:r>
                        <w:r>
                          <w:rPr>
                            <w:color w:val="231F20"/>
                            <w:spacing w:val="-12"/>
                            <w:w w:val="105%"/>
                          </w:rPr>
                          <w:t xml:space="preserve"> </w:t>
                        </w:r>
                        <w:r>
                          <w:rPr>
                            <w:color w:val="231F20"/>
                            <w:w w:val="105%"/>
                          </w:rPr>
                          <w:t>seemed</w:t>
                        </w:r>
                        <w:r>
                          <w:rPr>
                            <w:color w:val="231F20"/>
                            <w:spacing w:val="-12"/>
                            <w:w w:val="105%"/>
                          </w:rPr>
                          <w:t xml:space="preserve"> </w:t>
                        </w:r>
                        <w:r>
                          <w:rPr>
                            <w:color w:val="231F20"/>
                            <w:w w:val="105%"/>
                          </w:rPr>
                          <w:t>to</w:t>
                        </w:r>
                        <w:r>
                          <w:rPr>
                            <w:color w:val="231F20"/>
                            <w:spacing w:val="-12"/>
                            <w:w w:val="105%"/>
                          </w:rPr>
                          <w:t xml:space="preserve"> </w:t>
                        </w:r>
                        <w:r>
                          <w:rPr>
                            <w:color w:val="231F20"/>
                            <w:w w:val="105%"/>
                          </w:rPr>
                          <w:t>be</w:t>
                        </w:r>
                        <w:r>
                          <w:rPr>
                            <w:color w:val="231F20"/>
                            <w:spacing w:val="-12"/>
                            <w:w w:val="105%"/>
                          </w:rPr>
                          <w:t xml:space="preserve"> </w:t>
                        </w:r>
                        <w:r>
                          <w:rPr>
                            <w:color w:val="231F20"/>
                            <w:w w:val="105%"/>
                          </w:rPr>
                          <w:t>happy.</w:t>
                        </w:r>
                        <w:r>
                          <w:rPr>
                            <w:color w:val="231F20"/>
                            <w:spacing w:val="-12"/>
                            <w:w w:val="105%"/>
                          </w:rPr>
                          <w:t xml:space="preserve"> </w:t>
                        </w:r>
                        <w:r>
                          <w:rPr>
                            <w:color w:val="231F20"/>
                            <w:w w:val="105%"/>
                          </w:rPr>
                          <w:t>I</w:t>
                        </w:r>
                        <w:r>
                          <w:rPr>
                            <w:color w:val="231F20"/>
                            <w:spacing w:val="-11"/>
                            <w:w w:val="105%"/>
                          </w:rPr>
                          <w:t xml:space="preserve"> </w:t>
                        </w:r>
                        <w:r>
                          <w:rPr>
                            <w:color w:val="231F20"/>
                            <w:w w:val="105%"/>
                          </w:rPr>
                          <w:t>was</w:t>
                        </w:r>
                        <w:r>
                          <w:rPr>
                            <w:color w:val="231F20"/>
                            <w:spacing w:val="-12"/>
                            <w:w w:val="105%"/>
                          </w:rPr>
                          <w:t xml:space="preserve"> </w:t>
                        </w:r>
                        <w:r>
                          <w:rPr>
                            <w:color w:val="231F20"/>
                            <w:w w:val="105%"/>
                          </w:rPr>
                          <w:t>self</w:t>
                        </w:r>
                        <w:r>
                          <w:rPr>
                            <w:color w:val="231F20"/>
                            <w:spacing w:val="-12"/>
                            <w:w w:val="105%"/>
                          </w:rPr>
                          <w:t xml:space="preserve"> </w:t>
                        </w:r>
                        <w:r>
                          <w:rPr>
                            <w:color w:val="231F20"/>
                            <w:w w:val="105%"/>
                          </w:rPr>
                          <w:t>conscious</w:t>
                        </w:r>
                        <w:r>
                          <w:rPr>
                            <w:color w:val="231F20"/>
                            <w:spacing w:val="-12"/>
                            <w:w w:val="105%"/>
                          </w:rPr>
                          <w:t xml:space="preserve"> </w:t>
                        </w:r>
                        <w:r>
                          <w:rPr>
                            <w:color w:val="231F20"/>
                            <w:w w:val="105%"/>
                          </w:rPr>
                          <w:t>and</w:t>
                        </w:r>
                        <w:r>
                          <w:rPr>
                            <w:color w:val="231F20"/>
                            <w:spacing w:val="-12"/>
                            <w:w w:val="105%"/>
                          </w:rPr>
                          <w:t xml:space="preserve"> </w:t>
                        </w:r>
                        <w:r>
                          <w:rPr>
                            <w:color w:val="231F20"/>
                            <w:w w:val="105%"/>
                          </w:rPr>
                          <w:t>ill</w:t>
                        </w:r>
                        <w:r>
                          <w:rPr>
                            <w:color w:val="231F20"/>
                            <w:spacing w:val="-11"/>
                            <w:w w:val="105%"/>
                          </w:rPr>
                          <w:t xml:space="preserve"> </w:t>
                        </w:r>
                        <w:r>
                          <w:rPr>
                            <w:color w:val="231F20"/>
                            <w:w w:val="105%"/>
                          </w:rPr>
                          <w:t xml:space="preserve">at ease most of the time, my health was at the breaking </w:t>
                        </w:r>
                        <w:r>
                          <w:rPr>
                            <w:color w:val="231F20"/>
                          </w:rPr>
                          <w:t>point,</w:t>
                        </w:r>
                        <w:r>
                          <w:rPr>
                            <w:color w:val="231F20"/>
                            <w:spacing w:val="-7"/>
                          </w:rPr>
                          <w:t xml:space="preserve"> </w:t>
                        </w:r>
                        <w:r>
                          <w:rPr>
                            <w:color w:val="231F20"/>
                          </w:rPr>
                          <w:t>and</w:t>
                        </w:r>
                        <w:r>
                          <w:rPr>
                            <w:color w:val="231F20"/>
                            <w:spacing w:val="-7"/>
                          </w:rPr>
                          <w:t xml:space="preserve"> </w:t>
                        </w:r>
                        <w:r>
                          <w:rPr>
                            <w:color w:val="231F20"/>
                          </w:rPr>
                          <w:t>I</w:t>
                        </w:r>
                        <w:r>
                          <w:rPr>
                            <w:color w:val="231F20"/>
                            <w:spacing w:val="-7"/>
                          </w:rPr>
                          <w:t xml:space="preserve"> </w:t>
                        </w:r>
                        <w:r>
                          <w:rPr>
                            <w:color w:val="231F20"/>
                          </w:rPr>
                          <w:t>was</w:t>
                        </w:r>
                        <w:r>
                          <w:rPr>
                            <w:color w:val="231F20"/>
                            <w:spacing w:val="-8"/>
                          </w:rPr>
                          <w:t xml:space="preserve"> </w:t>
                        </w:r>
                        <w:r>
                          <w:rPr>
                            <w:color w:val="231F20"/>
                          </w:rPr>
                          <w:t>thoroughly</w:t>
                        </w:r>
                        <w:r>
                          <w:rPr>
                            <w:color w:val="231F20"/>
                            <w:spacing w:val="-7"/>
                          </w:rPr>
                          <w:t xml:space="preserve"> </w:t>
                        </w:r>
                        <w:r>
                          <w:rPr>
                            <w:color w:val="231F20"/>
                          </w:rPr>
                          <w:t>miserable.</w:t>
                        </w:r>
                        <w:r>
                          <w:rPr>
                            <w:color w:val="231F20"/>
                            <w:spacing w:val="33"/>
                          </w:rPr>
                          <w:t xml:space="preserve"> </w:t>
                        </w:r>
                        <w:r>
                          <w:rPr>
                            <w:color w:val="231F20"/>
                          </w:rPr>
                          <w:t>I</w:t>
                        </w:r>
                        <w:r>
                          <w:rPr>
                            <w:color w:val="231F20"/>
                            <w:spacing w:val="-7"/>
                          </w:rPr>
                          <w:t xml:space="preserve"> </w:t>
                        </w:r>
                        <w:r>
                          <w:rPr>
                            <w:color w:val="231F20"/>
                          </w:rPr>
                          <w:t>sensed</w:t>
                        </w:r>
                        <w:r>
                          <w:rPr>
                            <w:color w:val="231F20"/>
                            <w:spacing w:val="-7"/>
                          </w:rPr>
                          <w:t xml:space="preserve"> </w:t>
                        </w:r>
                        <w:r>
                          <w:rPr>
                            <w:color w:val="231F20"/>
                          </w:rPr>
                          <w:t>they</w:t>
                        </w:r>
                        <w:r>
                          <w:rPr>
                            <w:color w:val="231F20"/>
                            <w:spacing w:val="-7"/>
                          </w:rPr>
                          <w:t xml:space="preserve"> </w:t>
                        </w:r>
                        <w:r>
                          <w:rPr>
                            <w:color w:val="231F20"/>
                          </w:rPr>
                          <w:t xml:space="preserve">had </w:t>
                        </w:r>
                        <w:r>
                          <w:rPr>
                            <w:color w:val="231F20"/>
                            <w:w w:val="105%"/>
                          </w:rPr>
                          <w:t>something I did not have, from which I might readily profit.</w:t>
                        </w:r>
                        <w:r>
                          <w:rPr>
                            <w:color w:val="231F20"/>
                            <w:spacing w:val="40"/>
                            <w:w w:val="105%"/>
                          </w:rPr>
                          <w:t xml:space="preserve"> </w:t>
                        </w:r>
                        <w:r>
                          <w:rPr>
                            <w:color w:val="231F20"/>
                            <w:w w:val="105%"/>
                          </w:rPr>
                          <w:t xml:space="preserve">I learned that it was something of a spiritual nature, which did not appeal to me very much, but I </w:t>
                        </w:r>
                        <w:r>
                          <w:rPr>
                            <w:color w:val="231F20"/>
                          </w:rPr>
                          <w:t>thought</w:t>
                        </w:r>
                        <w:r>
                          <w:rPr>
                            <w:color w:val="231F20"/>
                            <w:spacing w:val="-11"/>
                          </w:rPr>
                          <w:t xml:space="preserve"> </w:t>
                        </w:r>
                        <w:r>
                          <w:rPr>
                            <w:color w:val="231F20"/>
                          </w:rPr>
                          <w:t>it</w:t>
                        </w:r>
                        <w:r>
                          <w:rPr>
                            <w:color w:val="231F20"/>
                            <w:spacing w:val="-11"/>
                          </w:rPr>
                          <w:t xml:space="preserve"> </w:t>
                        </w:r>
                        <w:r>
                          <w:rPr>
                            <w:color w:val="231F20"/>
                          </w:rPr>
                          <w:t>could</w:t>
                        </w:r>
                        <w:r>
                          <w:rPr>
                            <w:color w:val="231F20"/>
                            <w:spacing w:val="-11"/>
                          </w:rPr>
                          <w:t xml:space="preserve"> </w:t>
                        </w:r>
                        <w:r>
                          <w:rPr>
                            <w:color w:val="231F20"/>
                          </w:rPr>
                          <w:t>do</w:t>
                        </w:r>
                        <w:r>
                          <w:rPr>
                            <w:color w:val="231F20"/>
                            <w:spacing w:val="-11"/>
                          </w:rPr>
                          <w:t xml:space="preserve"> </w:t>
                        </w:r>
                        <w:r>
                          <w:rPr>
                            <w:color w:val="231F20"/>
                          </w:rPr>
                          <w:t>no</w:t>
                        </w:r>
                        <w:r>
                          <w:rPr>
                            <w:color w:val="231F20"/>
                            <w:spacing w:val="-11"/>
                          </w:rPr>
                          <w:t xml:space="preserve"> </w:t>
                        </w:r>
                        <w:r>
                          <w:rPr>
                            <w:color w:val="231F20"/>
                          </w:rPr>
                          <w:t>harm.</w:t>
                        </w:r>
                        <w:r>
                          <w:rPr>
                            <w:color w:val="231F20"/>
                            <w:spacing w:val="28"/>
                          </w:rPr>
                          <w:t xml:space="preserve"> </w:t>
                        </w:r>
                        <w:r>
                          <w:rPr>
                            <w:color w:val="231F20"/>
                          </w:rPr>
                          <w:t>I</w:t>
                        </w:r>
                        <w:r>
                          <w:rPr>
                            <w:color w:val="231F20"/>
                            <w:spacing w:val="-11"/>
                          </w:rPr>
                          <w:t xml:space="preserve"> </w:t>
                        </w:r>
                        <w:r>
                          <w:rPr>
                            <w:color w:val="231F20"/>
                          </w:rPr>
                          <w:t>gave</w:t>
                        </w:r>
                        <w:r>
                          <w:rPr>
                            <w:color w:val="231F20"/>
                            <w:spacing w:val="-11"/>
                          </w:rPr>
                          <w:t xml:space="preserve"> </w:t>
                        </w:r>
                        <w:r>
                          <w:rPr>
                            <w:color w:val="231F20"/>
                          </w:rPr>
                          <w:t>the</w:t>
                        </w:r>
                        <w:r>
                          <w:rPr>
                            <w:color w:val="231F20"/>
                            <w:spacing w:val="-11"/>
                          </w:rPr>
                          <w:t xml:space="preserve"> </w:t>
                        </w:r>
                        <w:r>
                          <w:rPr>
                            <w:color w:val="231F20"/>
                          </w:rPr>
                          <w:t>matter</w:t>
                        </w:r>
                        <w:r>
                          <w:rPr>
                            <w:color w:val="231F20"/>
                            <w:spacing w:val="-11"/>
                          </w:rPr>
                          <w:t xml:space="preserve"> </w:t>
                        </w:r>
                        <w:r>
                          <w:rPr>
                            <w:color w:val="231F20"/>
                          </w:rPr>
                          <w:t>much</w:t>
                        </w:r>
                        <w:r>
                          <w:rPr>
                            <w:color w:val="231F20"/>
                            <w:spacing w:val="-11"/>
                          </w:rPr>
                          <w:t xml:space="preserve"> </w:t>
                        </w:r>
                        <w:r>
                          <w:rPr>
                            <w:color w:val="231F20"/>
                          </w:rPr>
                          <w:t xml:space="preserve">time </w:t>
                        </w:r>
                        <w:r>
                          <w:rPr>
                            <w:color w:val="231F20"/>
                            <w:w w:val="105%"/>
                          </w:rPr>
                          <w:t>and</w:t>
                        </w:r>
                        <w:r>
                          <w:rPr>
                            <w:color w:val="231F20"/>
                            <w:spacing w:val="-11"/>
                            <w:w w:val="105%"/>
                          </w:rPr>
                          <w:t xml:space="preserve"> </w:t>
                        </w:r>
                        <w:r>
                          <w:rPr>
                            <w:color w:val="231F20"/>
                            <w:w w:val="105%"/>
                          </w:rPr>
                          <w:t>study</w:t>
                        </w:r>
                        <w:r>
                          <w:rPr>
                            <w:color w:val="231F20"/>
                            <w:spacing w:val="-11"/>
                            <w:w w:val="105%"/>
                          </w:rPr>
                          <w:t xml:space="preserve"> </w:t>
                        </w:r>
                        <w:r>
                          <w:rPr>
                            <w:color w:val="231F20"/>
                            <w:w w:val="105%"/>
                          </w:rPr>
                          <w:t>for</w:t>
                        </w:r>
                        <w:r>
                          <w:rPr>
                            <w:color w:val="231F20"/>
                            <w:spacing w:val="-11"/>
                            <w:w w:val="105%"/>
                          </w:rPr>
                          <w:t xml:space="preserve"> </w:t>
                        </w:r>
                        <w:r>
                          <w:rPr>
                            <w:color w:val="231F20"/>
                            <w:w w:val="105%"/>
                          </w:rPr>
                          <w:t>the</w:t>
                        </w:r>
                        <w:r>
                          <w:rPr>
                            <w:color w:val="231F20"/>
                            <w:spacing w:val="-11"/>
                            <w:w w:val="105%"/>
                          </w:rPr>
                          <w:t xml:space="preserve"> </w:t>
                        </w:r>
                        <w:r>
                          <w:rPr>
                            <w:color w:val="231F20"/>
                            <w:w w:val="105%"/>
                          </w:rPr>
                          <w:t>next</w:t>
                        </w:r>
                        <w:r>
                          <w:rPr>
                            <w:color w:val="231F20"/>
                            <w:spacing w:val="-11"/>
                            <w:w w:val="105%"/>
                          </w:rPr>
                          <w:t xml:space="preserve"> </w:t>
                        </w:r>
                        <w:r>
                          <w:rPr>
                            <w:color w:val="231F20"/>
                            <w:w w:val="105%"/>
                          </w:rPr>
                          <w:t>two</w:t>
                        </w:r>
                        <w:r>
                          <w:rPr>
                            <w:color w:val="231F20"/>
                            <w:spacing w:val="-11"/>
                            <w:w w:val="105%"/>
                          </w:rPr>
                          <w:t xml:space="preserve"> </w:t>
                        </w:r>
                        <w:r>
                          <w:rPr>
                            <w:color w:val="231F20"/>
                            <w:w w:val="105%"/>
                          </w:rPr>
                          <w:t>and</w:t>
                        </w:r>
                        <w:r>
                          <w:rPr>
                            <w:color w:val="231F20"/>
                            <w:spacing w:val="-11"/>
                            <w:w w:val="105%"/>
                          </w:rPr>
                          <w:t xml:space="preserve"> </w:t>
                        </w:r>
                        <w:r>
                          <w:rPr>
                            <w:color w:val="231F20"/>
                            <w:w w:val="105%"/>
                          </w:rPr>
                          <w:t>a</w:t>
                        </w:r>
                        <w:r>
                          <w:rPr>
                            <w:color w:val="231F20"/>
                            <w:spacing w:val="-11"/>
                            <w:w w:val="105%"/>
                          </w:rPr>
                          <w:t xml:space="preserve"> </w:t>
                        </w:r>
                        <w:r>
                          <w:rPr>
                            <w:color w:val="231F20"/>
                            <w:w w:val="105%"/>
                          </w:rPr>
                          <w:t>half</w:t>
                        </w:r>
                        <w:r>
                          <w:rPr>
                            <w:color w:val="231F20"/>
                            <w:spacing w:val="-11"/>
                            <w:w w:val="105%"/>
                          </w:rPr>
                          <w:t xml:space="preserve"> </w:t>
                        </w:r>
                        <w:r>
                          <w:rPr>
                            <w:color w:val="231F20"/>
                            <w:w w:val="105%"/>
                          </w:rPr>
                          <w:t>years,</w:t>
                        </w:r>
                        <w:r>
                          <w:rPr>
                            <w:color w:val="231F20"/>
                            <w:spacing w:val="-11"/>
                            <w:w w:val="105%"/>
                          </w:rPr>
                          <w:t xml:space="preserve"> </w:t>
                        </w:r>
                        <w:r>
                          <w:rPr>
                            <w:color w:val="231F20"/>
                            <w:w w:val="105%"/>
                          </w:rPr>
                          <w:t>but</w:t>
                        </w:r>
                        <w:r>
                          <w:rPr>
                            <w:color w:val="231F20"/>
                            <w:spacing w:val="-11"/>
                            <w:w w:val="105%"/>
                          </w:rPr>
                          <w:t xml:space="preserve"> </w:t>
                        </w:r>
                        <w:r>
                          <w:rPr>
                            <w:color w:val="231F20"/>
                            <w:w w:val="105%"/>
                          </w:rPr>
                          <w:t>still</w:t>
                        </w:r>
                        <w:r>
                          <w:rPr>
                            <w:color w:val="231F20"/>
                            <w:spacing w:val="-11"/>
                            <w:w w:val="105%"/>
                          </w:rPr>
                          <w:t xml:space="preserve"> </w:t>
                        </w:r>
                        <w:r>
                          <w:rPr>
                            <w:color w:val="231F20"/>
                            <w:w w:val="105%"/>
                          </w:rPr>
                          <w:t xml:space="preserve">got </w:t>
                        </w:r>
                        <w:r>
                          <w:rPr>
                            <w:color w:val="231F20"/>
                          </w:rPr>
                          <w:t>tight every night nevertheless.</w:t>
                        </w:r>
                        <w:r>
                          <w:rPr>
                            <w:color w:val="231F20"/>
                            <w:spacing w:val="40"/>
                          </w:rPr>
                          <w:t xml:space="preserve"> </w:t>
                        </w:r>
                        <w:r>
                          <w:rPr>
                            <w:color w:val="231F20"/>
                          </w:rPr>
                          <w:t xml:space="preserve">I read everything I could </w:t>
                        </w:r>
                        <w:r>
                          <w:rPr>
                            <w:color w:val="231F20"/>
                            <w:w w:val="105%"/>
                          </w:rPr>
                          <w:t>find,</w:t>
                        </w:r>
                        <w:r>
                          <w:rPr>
                            <w:color w:val="231F20"/>
                            <w:spacing w:val="-2"/>
                            <w:w w:val="105%"/>
                          </w:rPr>
                          <w:t xml:space="preserve"> </w:t>
                        </w:r>
                        <w:r>
                          <w:rPr>
                            <w:color w:val="231F20"/>
                            <w:w w:val="105%"/>
                          </w:rPr>
                          <w:t>and</w:t>
                        </w:r>
                        <w:r>
                          <w:rPr>
                            <w:color w:val="231F20"/>
                            <w:spacing w:val="-2"/>
                            <w:w w:val="105%"/>
                          </w:rPr>
                          <w:t xml:space="preserve"> </w:t>
                        </w:r>
                        <w:r>
                          <w:rPr>
                            <w:color w:val="231F20"/>
                            <w:w w:val="105%"/>
                          </w:rPr>
                          <w:t>talked</w:t>
                        </w:r>
                        <w:r>
                          <w:rPr>
                            <w:color w:val="231F20"/>
                            <w:spacing w:val="-2"/>
                            <w:w w:val="105%"/>
                          </w:rPr>
                          <w:t xml:space="preserve"> </w:t>
                        </w:r>
                        <w:r>
                          <w:rPr>
                            <w:color w:val="231F20"/>
                            <w:w w:val="105%"/>
                          </w:rPr>
                          <w:t>to</w:t>
                        </w:r>
                        <w:r>
                          <w:rPr>
                            <w:color w:val="231F20"/>
                            <w:spacing w:val="-2"/>
                            <w:w w:val="105%"/>
                          </w:rPr>
                          <w:t xml:space="preserve"> </w:t>
                        </w:r>
                        <w:r>
                          <w:rPr>
                            <w:color w:val="231F20"/>
                            <w:w w:val="105%"/>
                          </w:rPr>
                          <w:t>everyone</w:t>
                        </w:r>
                        <w:r>
                          <w:rPr>
                            <w:color w:val="231F20"/>
                            <w:spacing w:val="-2"/>
                            <w:w w:val="105%"/>
                          </w:rPr>
                          <w:t xml:space="preserve"> </w:t>
                        </w:r>
                        <w:r>
                          <w:rPr>
                            <w:color w:val="231F20"/>
                            <w:w w:val="105%"/>
                          </w:rPr>
                          <w:t>who</w:t>
                        </w:r>
                        <w:r>
                          <w:rPr>
                            <w:color w:val="231F20"/>
                            <w:spacing w:val="-2"/>
                            <w:w w:val="105%"/>
                          </w:rPr>
                          <w:t xml:space="preserve"> </w:t>
                        </w:r>
                        <w:r>
                          <w:rPr>
                            <w:color w:val="231F20"/>
                            <w:w w:val="105%"/>
                          </w:rPr>
                          <w:t>I</w:t>
                        </w:r>
                        <w:r>
                          <w:rPr>
                            <w:color w:val="231F20"/>
                            <w:spacing w:val="-2"/>
                            <w:w w:val="105%"/>
                          </w:rPr>
                          <w:t xml:space="preserve"> </w:t>
                        </w:r>
                        <w:r>
                          <w:rPr>
                            <w:color w:val="231F20"/>
                            <w:w w:val="105%"/>
                          </w:rPr>
                          <w:t>thought</w:t>
                        </w:r>
                        <w:r>
                          <w:rPr>
                            <w:color w:val="231F20"/>
                            <w:spacing w:val="-2"/>
                            <w:w w:val="105%"/>
                          </w:rPr>
                          <w:t xml:space="preserve"> </w:t>
                        </w:r>
                        <w:r>
                          <w:rPr>
                            <w:color w:val="231F20"/>
                            <w:w w:val="105%"/>
                          </w:rPr>
                          <w:t>knew</w:t>
                        </w:r>
                        <w:r>
                          <w:rPr>
                            <w:color w:val="231F20"/>
                            <w:spacing w:val="-2"/>
                            <w:w w:val="105%"/>
                          </w:rPr>
                          <w:t xml:space="preserve"> </w:t>
                        </w:r>
                        <w:r>
                          <w:rPr>
                            <w:color w:val="231F20"/>
                            <w:w w:val="105%"/>
                          </w:rPr>
                          <w:t>any- thing about it.</w:t>
                        </w:r>
                      </w:p>
                      <w:p w14:paraId="6BF5F96C" w14:textId="77777777" w:rsidR="00000000" w:rsidRDefault="00000000">
                        <w:pPr>
                          <w:pStyle w:val="BodyText"/>
                          <w:kinsoku w:val="0"/>
                          <w:overflowPunct w:val="0"/>
                          <w:spacing w:before="0.50pt" w:line="12.95pt" w:lineRule="auto"/>
                          <w:rPr>
                            <w:color w:val="231F20"/>
                            <w:w w:val="105%"/>
                          </w:rPr>
                        </w:pPr>
                        <w:r>
                          <w:rPr>
                            <w:color w:val="231F20"/>
                            <w:w w:val="105%"/>
                          </w:rPr>
                          <w:t>My wife became deeply interested and it was her interest</w:t>
                        </w:r>
                        <w:r>
                          <w:rPr>
                            <w:color w:val="231F20"/>
                            <w:spacing w:val="-12"/>
                            <w:w w:val="105%"/>
                          </w:rPr>
                          <w:t xml:space="preserve"> </w:t>
                        </w:r>
                        <w:r>
                          <w:rPr>
                            <w:color w:val="231F20"/>
                            <w:w w:val="105%"/>
                          </w:rPr>
                          <w:t>that</w:t>
                        </w:r>
                        <w:r>
                          <w:rPr>
                            <w:color w:val="231F20"/>
                            <w:spacing w:val="-12"/>
                            <w:w w:val="105%"/>
                          </w:rPr>
                          <w:t xml:space="preserve"> </w:t>
                        </w:r>
                        <w:r>
                          <w:rPr>
                            <w:color w:val="231F20"/>
                            <w:w w:val="105%"/>
                          </w:rPr>
                          <w:t>sustained</w:t>
                        </w:r>
                        <w:r>
                          <w:rPr>
                            <w:color w:val="231F20"/>
                            <w:spacing w:val="-12"/>
                            <w:w w:val="105%"/>
                          </w:rPr>
                          <w:t xml:space="preserve"> </w:t>
                        </w:r>
                        <w:r>
                          <w:rPr>
                            <w:color w:val="231F20"/>
                            <w:w w:val="105%"/>
                          </w:rPr>
                          <w:t>mine,</w:t>
                        </w:r>
                        <w:r>
                          <w:rPr>
                            <w:color w:val="231F20"/>
                            <w:spacing w:val="-11"/>
                            <w:w w:val="105%"/>
                          </w:rPr>
                          <w:t xml:space="preserve"> </w:t>
                        </w:r>
                        <w:r>
                          <w:rPr>
                            <w:color w:val="231F20"/>
                            <w:w w:val="105%"/>
                          </w:rPr>
                          <w:t>though</w:t>
                        </w:r>
                        <w:r>
                          <w:rPr>
                            <w:color w:val="231F20"/>
                            <w:spacing w:val="-10"/>
                            <w:w w:val="105%"/>
                          </w:rPr>
                          <w:t xml:space="preserve"> </w:t>
                        </w:r>
                        <w:r>
                          <w:rPr>
                            <w:color w:val="231F20"/>
                            <w:w w:val="105%"/>
                          </w:rPr>
                          <w:t>I</w:t>
                        </w:r>
                        <w:r>
                          <w:rPr>
                            <w:color w:val="231F20"/>
                            <w:spacing w:val="-11"/>
                            <w:w w:val="105%"/>
                          </w:rPr>
                          <w:t xml:space="preserve"> </w:t>
                        </w:r>
                        <w:r>
                          <w:rPr>
                            <w:color w:val="231F20"/>
                            <w:w w:val="105%"/>
                          </w:rPr>
                          <w:t>at</w:t>
                        </w:r>
                        <w:r>
                          <w:rPr>
                            <w:color w:val="231F20"/>
                            <w:spacing w:val="-11"/>
                            <w:w w:val="105%"/>
                          </w:rPr>
                          <w:t xml:space="preserve"> </w:t>
                        </w:r>
                        <w:r>
                          <w:rPr>
                            <w:color w:val="231F20"/>
                            <w:w w:val="105%"/>
                          </w:rPr>
                          <w:t>no</w:t>
                        </w:r>
                        <w:r>
                          <w:rPr>
                            <w:color w:val="231F20"/>
                            <w:spacing w:val="-11"/>
                            <w:w w:val="105%"/>
                          </w:rPr>
                          <w:t xml:space="preserve"> </w:t>
                        </w:r>
                        <w:r>
                          <w:rPr>
                            <w:color w:val="231F20"/>
                            <w:w w:val="105%"/>
                          </w:rPr>
                          <w:t>time</w:t>
                        </w:r>
                        <w:r>
                          <w:rPr>
                            <w:color w:val="231F20"/>
                            <w:spacing w:val="-12"/>
                            <w:w w:val="105%"/>
                          </w:rPr>
                          <w:t xml:space="preserve"> </w:t>
                        </w:r>
                        <w:r>
                          <w:rPr>
                            <w:color w:val="231F20"/>
                            <w:w w:val="105%"/>
                          </w:rPr>
                          <w:t>sensed that</w:t>
                        </w:r>
                        <w:r>
                          <w:rPr>
                            <w:color w:val="231F20"/>
                            <w:spacing w:val="-7"/>
                            <w:w w:val="105%"/>
                          </w:rPr>
                          <w:t xml:space="preserve"> </w:t>
                        </w:r>
                        <w:r>
                          <w:rPr>
                            <w:color w:val="231F20"/>
                            <w:w w:val="105%"/>
                          </w:rPr>
                          <w:t>it</w:t>
                        </w:r>
                        <w:r>
                          <w:rPr>
                            <w:color w:val="231F20"/>
                            <w:spacing w:val="-7"/>
                            <w:w w:val="105%"/>
                          </w:rPr>
                          <w:t xml:space="preserve"> </w:t>
                        </w:r>
                        <w:r>
                          <w:rPr>
                            <w:color w:val="231F20"/>
                            <w:w w:val="105%"/>
                          </w:rPr>
                          <w:t>might</w:t>
                        </w:r>
                        <w:r>
                          <w:rPr>
                            <w:color w:val="231F20"/>
                            <w:spacing w:val="-7"/>
                            <w:w w:val="105%"/>
                          </w:rPr>
                          <w:t xml:space="preserve"> </w:t>
                        </w:r>
                        <w:r>
                          <w:rPr>
                            <w:color w:val="231F20"/>
                            <w:w w:val="105%"/>
                          </w:rPr>
                          <w:t>be</w:t>
                        </w:r>
                        <w:r>
                          <w:rPr>
                            <w:color w:val="231F20"/>
                            <w:spacing w:val="-7"/>
                            <w:w w:val="105%"/>
                          </w:rPr>
                          <w:t xml:space="preserve"> </w:t>
                        </w:r>
                        <w:r>
                          <w:rPr>
                            <w:color w:val="231F20"/>
                            <w:w w:val="105%"/>
                          </w:rPr>
                          <w:t>an</w:t>
                        </w:r>
                        <w:r>
                          <w:rPr>
                            <w:color w:val="231F20"/>
                            <w:spacing w:val="-7"/>
                            <w:w w:val="105%"/>
                          </w:rPr>
                          <w:t xml:space="preserve"> </w:t>
                        </w:r>
                        <w:r>
                          <w:rPr>
                            <w:color w:val="231F20"/>
                            <w:w w:val="105%"/>
                          </w:rPr>
                          <w:t>answer</w:t>
                        </w:r>
                        <w:r>
                          <w:rPr>
                            <w:color w:val="231F20"/>
                            <w:spacing w:val="-7"/>
                            <w:w w:val="105%"/>
                          </w:rPr>
                          <w:t xml:space="preserve"> </w:t>
                        </w:r>
                        <w:r>
                          <w:rPr>
                            <w:color w:val="231F20"/>
                            <w:w w:val="105%"/>
                          </w:rPr>
                          <w:t>to</w:t>
                        </w:r>
                        <w:r>
                          <w:rPr>
                            <w:color w:val="231F20"/>
                            <w:spacing w:val="-7"/>
                            <w:w w:val="105%"/>
                          </w:rPr>
                          <w:t xml:space="preserve"> </w:t>
                        </w:r>
                        <w:r>
                          <w:rPr>
                            <w:color w:val="231F20"/>
                            <w:w w:val="105%"/>
                          </w:rPr>
                          <w:t>my</w:t>
                        </w:r>
                        <w:r>
                          <w:rPr>
                            <w:color w:val="231F20"/>
                            <w:spacing w:val="-7"/>
                            <w:w w:val="105%"/>
                          </w:rPr>
                          <w:t xml:space="preserve"> </w:t>
                        </w:r>
                        <w:r>
                          <w:rPr>
                            <w:color w:val="231F20"/>
                            <w:w w:val="105%"/>
                          </w:rPr>
                          <w:t>liquor</w:t>
                        </w:r>
                        <w:r>
                          <w:rPr>
                            <w:color w:val="231F20"/>
                            <w:spacing w:val="-7"/>
                            <w:w w:val="105%"/>
                          </w:rPr>
                          <w:t xml:space="preserve"> </w:t>
                        </w:r>
                        <w:r>
                          <w:rPr>
                            <w:color w:val="231F20"/>
                            <w:w w:val="105%"/>
                          </w:rPr>
                          <w:t>problem.</w:t>
                        </w:r>
                        <w:r>
                          <w:rPr>
                            <w:color w:val="231F20"/>
                            <w:spacing w:val="31"/>
                            <w:w w:val="105%"/>
                          </w:rPr>
                          <w:t xml:space="preserve"> </w:t>
                        </w:r>
                        <w:r>
                          <w:rPr>
                            <w:color w:val="231F20"/>
                            <w:w w:val="105%"/>
                          </w:rPr>
                          <w:t>How my wife kept her faith and courage during all those years, I’ll never know, but she did.</w:t>
                        </w:r>
                        <w:r>
                          <w:rPr>
                            <w:color w:val="231F20"/>
                            <w:spacing w:val="40"/>
                            <w:w w:val="105%"/>
                          </w:rPr>
                          <w:t xml:space="preserve"> </w:t>
                        </w:r>
                        <w:r>
                          <w:rPr>
                            <w:color w:val="231F20"/>
                            <w:w w:val="105%"/>
                          </w:rPr>
                          <w:t>If she had not, I know I would have been dead a long time ago.</w:t>
                        </w:r>
                        <w:r>
                          <w:rPr>
                            <w:color w:val="231F20"/>
                            <w:spacing w:val="40"/>
                            <w:w w:val="105%"/>
                          </w:rPr>
                          <w:t xml:space="preserve"> </w:t>
                        </w:r>
                        <w:r>
                          <w:rPr>
                            <w:color w:val="231F20"/>
                            <w:w w:val="105%"/>
                          </w:rPr>
                          <w:t>For some reason, we alcoholics seem to have the gift of picking</w:t>
                        </w:r>
                        <w:r>
                          <w:rPr>
                            <w:color w:val="231F20"/>
                            <w:spacing w:val="40"/>
                            <w:w w:val="105%"/>
                          </w:rPr>
                          <w:t xml:space="preserve"> </w:t>
                        </w:r>
                        <w:r>
                          <w:rPr>
                            <w:color w:val="231F20"/>
                            <w:w w:val="105%"/>
                          </w:rPr>
                          <w:t>out</w:t>
                        </w:r>
                        <w:r>
                          <w:rPr>
                            <w:color w:val="231F20"/>
                            <w:spacing w:val="40"/>
                            <w:w w:val="105%"/>
                          </w:rPr>
                          <w:t xml:space="preserve"> </w:t>
                        </w:r>
                        <w:r>
                          <w:rPr>
                            <w:color w:val="231F20"/>
                            <w:w w:val="105%"/>
                          </w:rPr>
                          <w:t>the</w:t>
                        </w:r>
                        <w:r>
                          <w:rPr>
                            <w:color w:val="231F20"/>
                            <w:spacing w:val="40"/>
                            <w:w w:val="105%"/>
                          </w:rPr>
                          <w:t xml:space="preserve"> </w:t>
                        </w:r>
                        <w:r>
                          <w:rPr>
                            <w:color w:val="231F20"/>
                            <w:w w:val="105%"/>
                          </w:rPr>
                          <w:t>world’s</w:t>
                        </w:r>
                        <w:r>
                          <w:rPr>
                            <w:color w:val="231F20"/>
                            <w:spacing w:val="39"/>
                            <w:w w:val="105%"/>
                          </w:rPr>
                          <w:t xml:space="preserve"> </w:t>
                        </w:r>
                        <w:r>
                          <w:rPr>
                            <w:color w:val="231F20"/>
                            <w:w w:val="105%"/>
                          </w:rPr>
                          <w:t>finest</w:t>
                        </w:r>
                        <w:r>
                          <w:rPr>
                            <w:color w:val="231F20"/>
                            <w:spacing w:val="39"/>
                            <w:w w:val="105%"/>
                          </w:rPr>
                          <w:t xml:space="preserve"> </w:t>
                        </w:r>
                        <w:r>
                          <w:rPr>
                            <w:color w:val="231F20"/>
                            <w:w w:val="105%"/>
                          </w:rPr>
                          <w:t>women.</w:t>
                        </w:r>
                        <w:r>
                          <w:rPr>
                            <w:color w:val="231F20"/>
                            <w:spacing w:val="80"/>
                            <w:w w:val="150%"/>
                          </w:rPr>
                          <w:t xml:space="preserve"> </w:t>
                        </w:r>
                        <w:r>
                          <w:rPr>
                            <w:color w:val="231F20"/>
                            <w:w w:val="105%"/>
                          </w:rPr>
                          <w:t>Why</w:t>
                        </w:r>
                        <w:r>
                          <w:rPr>
                            <w:color w:val="231F20"/>
                            <w:spacing w:val="40"/>
                            <w:w w:val="105%"/>
                          </w:rPr>
                          <w:t xml:space="preserve"> </w:t>
                        </w:r>
                        <w:r>
                          <w:rPr>
                            <w:color w:val="231F20"/>
                            <w:w w:val="105%"/>
                          </w:rPr>
                          <w:t>they</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7D994B87" w14:textId="3EB1959E"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2296192" behindDoc="1" locked="0" layoutInCell="0" allowOverlap="1" wp14:anchorId="645F895E" wp14:editId="15BAEA0C">
            <wp:simplePos x="0" y="0"/>
            <wp:positionH relativeFrom="page">
              <wp:posOffset>977900</wp:posOffset>
            </wp:positionH>
            <wp:positionV relativeFrom="page">
              <wp:posOffset>207645</wp:posOffset>
            </wp:positionV>
            <wp:extent cx="1474470" cy="138430"/>
            <wp:effectExtent l="0" t="0" r="0" b="0"/>
            <wp:wrapNone/>
            <wp:docPr id="19" name="Text Box 625"/>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47447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6ACFEF3A"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DOCTOR</w:t>
                        </w:r>
                        <w:r>
                          <w:rPr>
                            <w:color w:val="231F20"/>
                            <w:spacing w:val="39"/>
                            <w:sz w:val="16"/>
                            <w:szCs w:val="16"/>
                          </w:rPr>
                          <w:t xml:space="preserve"> </w:t>
                        </w:r>
                        <w:r>
                          <w:rPr>
                            <w:color w:val="231F20"/>
                            <w:sz w:val="16"/>
                            <w:szCs w:val="16"/>
                          </w:rPr>
                          <w:t>BOB’S</w:t>
                        </w:r>
                        <w:r>
                          <w:rPr>
                            <w:color w:val="231F20"/>
                            <w:spacing w:val="40"/>
                            <w:sz w:val="16"/>
                            <w:szCs w:val="16"/>
                          </w:rPr>
                          <w:t xml:space="preserve"> </w:t>
                        </w:r>
                        <w:r>
                          <w:rPr>
                            <w:color w:val="231F20"/>
                            <w:spacing w:val="-2"/>
                            <w:sz w:val="16"/>
                            <w:szCs w:val="16"/>
                          </w:rPr>
                          <w:t>NIGHTMARE</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297216" behindDoc="1" locked="0" layoutInCell="0" allowOverlap="1" wp14:anchorId="4025BCEE" wp14:editId="5D036B3D">
            <wp:simplePos x="0" y="0"/>
            <wp:positionH relativeFrom="page">
              <wp:posOffset>2787650</wp:posOffset>
            </wp:positionH>
            <wp:positionV relativeFrom="page">
              <wp:posOffset>207645</wp:posOffset>
            </wp:positionV>
            <wp:extent cx="206375" cy="138430"/>
            <wp:effectExtent l="0" t="0" r="0" b="0"/>
            <wp:wrapNone/>
            <wp:docPr id="18" name="Text Box 626"/>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0637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593F826B"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179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298240" behindDoc="1" locked="0" layoutInCell="0" allowOverlap="1" wp14:anchorId="02CDD1E1" wp14:editId="4A6DF2D1">
            <wp:simplePos x="0" y="0"/>
            <wp:positionH relativeFrom="page">
              <wp:posOffset>374650</wp:posOffset>
            </wp:positionH>
            <wp:positionV relativeFrom="page">
              <wp:posOffset>377190</wp:posOffset>
            </wp:positionV>
            <wp:extent cx="2617470" cy="4424680"/>
            <wp:effectExtent l="0" t="0" r="0" b="0"/>
            <wp:wrapNone/>
            <wp:docPr id="17" name="Text Box 627"/>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17470" cy="4424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336AD3E2" w14:textId="77777777" w:rsidR="00000000" w:rsidRDefault="00000000">
                        <w:pPr>
                          <w:pStyle w:val="BodyText"/>
                          <w:kinsoku w:val="0"/>
                          <w:overflowPunct w:val="0"/>
                          <w:spacing w:before="0.85pt" w:line="12.70pt" w:lineRule="auto"/>
                          <w:ind w:end="0.95pt" w:firstLine="0pt"/>
                          <w:rPr>
                            <w:color w:val="231F20"/>
                            <w:w w:val="105%"/>
                          </w:rPr>
                        </w:pPr>
                        <w:r>
                          <w:rPr>
                            <w:color w:val="231F20"/>
                          </w:rPr>
                          <w:t>should</w:t>
                        </w:r>
                        <w:r>
                          <w:rPr>
                            <w:color w:val="231F20"/>
                            <w:spacing w:val="-1"/>
                          </w:rPr>
                          <w:t xml:space="preserve"> </w:t>
                        </w:r>
                        <w:r>
                          <w:rPr>
                            <w:color w:val="231F20"/>
                          </w:rPr>
                          <w:t>be</w:t>
                        </w:r>
                        <w:r>
                          <w:rPr>
                            <w:color w:val="231F20"/>
                            <w:spacing w:val="-1"/>
                          </w:rPr>
                          <w:t xml:space="preserve"> </w:t>
                        </w:r>
                        <w:r>
                          <w:rPr>
                            <w:color w:val="231F20"/>
                          </w:rPr>
                          <w:t>subjected</w:t>
                        </w:r>
                        <w:r>
                          <w:rPr>
                            <w:color w:val="231F20"/>
                            <w:spacing w:val="-1"/>
                          </w:rPr>
                          <w:t xml:space="preserve"> </w:t>
                        </w:r>
                        <w:r>
                          <w:rPr>
                            <w:color w:val="231F20"/>
                          </w:rPr>
                          <w:t>to</w:t>
                        </w:r>
                        <w:r>
                          <w:rPr>
                            <w:color w:val="231F20"/>
                            <w:spacing w:val="-1"/>
                          </w:rPr>
                          <w:t xml:space="preserve"> </w:t>
                        </w:r>
                        <w:r>
                          <w:rPr>
                            <w:color w:val="231F20"/>
                          </w:rPr>
                          <w:t>the</w:t>
                        </w:r>
                        <w:r>
                          <w:rPr>
                            <w:color w:val="231F20"/>
                            <w:spacing w:val="-1"/>
                          </w:rPr>
                          <w:t xml:space="preserve"> </w:t>
                        </w:r>
                        <w:r>
                          <w:rPr>
                            <w:color w:val="231F20"/>
                          </w:rPr>
                          <w:t>tortures</w:t>
                        </w:r>
                        <w:r>
                          <w:rPr>
                            <w:color w:val="231F20"/>
                            <w:spacing w:val="-1"/>
                          </w:rPr>
                          <w:t xml:space="preserve"> </w:t>
                        </w:r>
                        <w:r>
                          <w:rPr>
                            <w:color w:val="231F20"/>
                          </w:rPr>
                          <w:t>we</w:t>
                        </w:r>
                        <w:r>
                          <w:rPr>
                            <w:color w:val="231F20"/>
                            <w:spacing w:val="-1"/>
                          </w:rPr>
                          <w:t xml:space="preserve"> </w:t>
                        </w:r>
                        <w:r>
                          <w:rPr>
                            <w:color w:val="231F20"/>
                          </w:rPr>
                          <w:t>inflict</w:t>
                        </w:r>
                        <w:r>
                          <w:rPr>
                            <w:color w:val="231F20"/>
                            <w:spacing w:val="-1"/>
                          </w:rPr>
                          <w:t xml:space="preserve"> </w:t>
                        </w:r>
                        <w:r>
                          <w:rPr>
                            <w:color w:val="231F20"/>
                          </w:rPr>
                          <w:t>upon</w:t>
                        </w:r>
                        <w:r>
                          <w:rPr>
                            <w:color w:val="231F20"/>
                            <w:spacing w:val="-1"/>
                          </w:rPr>
                          <w:t xml:space="preserve"> </w:t>
                        </w:r>
                        <w:r>
                          <w:rPr>
                            <w:color w:val="231F20"/>
                          </w:rPr>
                          <w:t xml:space="preserve">them, </w:t>
                        </w:r>
                        <w:r>
                          <w:rPr>
                            <w:color w:val="231F20"/>
                            <w:w w:val="105%"/>
                          </w:rPr>
                          <w:t>I</w:t>
                        </w:r>
                        <w:r>
                          <w:rPr>
                            <w:color w:val="231F20"/>
                            <w:spacing w:val="-4"/>
                            <w:w w:val="105%"/>
                          </w:rPr>
                          <w:t xml:space="preserve"> </w:t>
                        </w:r>
                        <w:r>
                          <w:rPr>
                            <w:color w:val="231F20"/>
                            <w:w w:val="105%"/>
                          </w:rPr>
                          <w:t>cannot</w:t>
                        </w:r>
                        <w:r>
                          <w:rPr>
                            <w:color w:val="231F20"/>
                            <w:spacing w:val="-4"/>
                            <w:w w:val="105%"/>
                          </w:rPr>
                          <w:t xml:space="preserve"> </w:t>
                        </w:r>
                        <w:r>
                          <w:rPr>
                            <w:color w:val="231F20"/>
                            <w:w w:val="105%"/>
                          </w:rPr>
                          <w:t>explain.</w:t>
                        </w:r>
                      </w:p>
                      <w:p w14:paraId="244F5667" w14:textId="77777777" w:rsidR="00000000" w:rsidRDefault="00000000">
                        <w:pPr>
                          <w:pStyle w:val="BodyText"/>
                          <w:kinsoku w:val="0"/>
                          <w:overflowPunct w:val="0"/>
                          <w:spacing w:before="0.60pt" w:line="12.95pt" w:lineRule="auto"/>
                          <w:rPr>
                            <w:color w:val="231F20"/>
                            <w:w w:val="105%"/>
                          </w:rPr>
                        </w:pPr>
                        <w:r>
                          <w:rPr>
                            <w:color w:val="231F20"/>
                          </w:rPr>
                          <w:t xml:space="preserve">About this time a lady called up my wife one Saturday </w:t>
                        </w:r>
                        <w:r>
                          <w:rPr>
                            <w:color w:val="231F20"/>
                            <w:spacing w:val="-4"/>
                          </w:rPr>
                          <w:t>afternoon,</w:t>
                        </w:r>
                        <w:r>
                          <w:rPr>
                            <w:color w:val="231F20"/>
                            <w:spacing w:val="-5"/>
                          </w:rPr>
                          <w:t xml:space="preserve"> </w:t>
                        </w:r>
                        <w:r>
                          <w:rPr>
                            <w:color w:val="231F20"/>
                            <w:spacing w:val="-4"/>
                          </w:rPr>
                          <w:t>saying</w:t>
                        </w:r>
                        <w:r>
                          <w:rPr>
                            <w:color w:val="231F20"/>
                            <w:spacing w:val="-5"/>
                          </w:rPr>
                          <w:t xml:space="preserve"> </w:t>
                        </w:r>
                        <w:r>
                          <w:rPr>
                            <w:color w:val="231F20"/>
                            <w:spacing w:val="-4"/>
                          </w:rPr>
                          <w:t>she</w:t>
                        </w:r>
                        <w:r>
                          <w:rPr>
                            <w:color w:val="231F20"/>
                            <w:spacing w:val="-5"/>
                          </w:rPr>
                          <w:t xml:space="preserve"> </w:t>
                        </w:r>
                        <w:r>
                          <w:rPr>
                            <w:color w:val="231F20"/>
                            <w:spacing w:val="-4"/>
                          </w:rPr>
                          <w:t>wanted</w:t>
                        </w:r>
                        <w:r>
                          <w:rPr>
                            <w:color w:val="231F20"/>
                            <w:spacing w:val="-5"/>
                          </w:rPr>
                          <w:t xml:space="preserve"> </w:t>
                        </w:r>
                        <w:r>
                          <w:rPr>
                            <w:color w:val="231F20"/>
                            <w:spacing w:val="-4"/>
                          </w:rPr>
                          <w:t>me</w:t>
                        </w:r>
                        <w:r>
                          <w:rPr>
                            <w:color w:val="231F20"/>
                            <w:spacing w:val="-5"/>
                          </w:rPr>
                          <w:t xml:space="preserve"> </w:t>
                        </w:r>
                        <w:r>
                          <w:rPr>
                            <w:color w:val="231F20"/>
                            <w:spacing w:val="-4"/>
                          </w:rPr>
                          <w:t>to</w:t>
                        </w:r>
                        <w:r>
                          <w:rPr>
                            <w:color w:val="231F20"/>
                            <w:spacing w:val="-5"/>
                          </w:rPr>
                          <w:t xml:space="preserve"> </w:t>
                        </w:r>
                        <w:r>
                          <w:rPr>
                            <w:color w:val="231F20"/>
                            <w:spacing w:val="-4"/>
                          </w:rPr>
                          <w:t>come</w:t>
                        </w:r>
                        <w:r>
                          <w:rPr>
                            <w:color w:val="231F20"/>
                            <w:spacing w:val="-5"/>
                          </w:rPr>
                          <w:t xml:space="preserve"> </w:t>
                        </w:r>
                        <w:r>
                          <w:rPr>
                            <w:color w:val="231F20"/>
                            <w:spacing w:val="-4"/>
                          </w:rPr>
                          <w:t>over</w:t>
                        </w:r>
                        <w:r>
                          <w:rPr>
                            <w:color w:val="231F20"/>
                            <w:spacing w:val="-5"/>
                          </w:rPr>
                          <w:t xml:space="preserve"> </w:t>
                        </w:r>
                        <w:r>
                          <w:rPr>
                            <w:color w:val="231F20"/>
                            <w:spacing w:val="-4"/>
                          </w:rPr>
                          <w:t>that</w:t>
                        </w:r>
                        <w:r>
                          <w:rPr>
                            <w:color w:val="231F20"/>
                            <w:spacing w:val="-5"/>
                          </w:rPr>
                          <w:t xml:space="preserve"> </w:t>
                        </w:r>
                        <w:r>
                          <w:rPr>
                            <w:color w:val="231F20"/>
                            <w:spacing w:val="-4"/>
                          </w:rPr>
                          <w:t xml:space="preserve">evening </w:t>
                        </w:r>
                        <w:r>
                          <w:rPr>
                            <w:color w:val="231F20"/>
                            <w:w w:val="105%"/>
                          </w:rPr>
                          <w:t>to</w:t>
                        </w:r>
                        <w:r>
                          <w:rPr>
                            <w:color w:val="231F20"/>
                            <w:spacing w:val="-8"/>
                            <w:w w:val="105%"/>
                          </w:rPr>
                          <w:t xml:space="preserve"> </w:t>
                        </w:r>
                        <w:r>
                          <w:rPr>
                            <w:color w:val="231F20"/>
                            <w:w w:val="105%"/>
                          </w:rPr>
                          <w:t>meet</w:t>
                        </w:r>
                        <w:r>
                          <w:rPr>
                            <w:color w:val="231F20"/>
                            <w:spacing w:val="-8"/>
                            <w:w w:val="105%"/>
                          </w:rPr>
                          <w:t xml:space="preserve"> </w:t>
                        </w:r>
                        <w:r>
                          <w:rPr>
                            <w:color w:val="231F20"/>
                            <w:w w:val="105%"/>
                          </w:rPr>
                          <w:t>a</w:t>
                        </w:r>
                        <w:r>
                          <w:rPr>
                            <w:color w:val="231F20"/>
                            <w:spacing w:val="-8"/>
                            <w:w w:val="105%"/>
                          </w:rPr>
                          <w:t xml:space="preserve"> </w:t>
                        </w:r>
                        <w:r>
                          <w:rPr>
                            <w:color w:val="231F20"/>
                            <w:w w:val="105%"/>
                          </w:rPr>
                          <w:t>friend</w:t>
                        </w:r>
                        <w:r>
                          <w:rPr>
                            <w:color w:val="231F20"/>
                            <w:spacing w:val="-8"/>
                            <w:w w:val="105%"/>
                          </w:rPr>
                          <w:t xml:space="preserve"> </w:t>
                        </w:r>
                        <w:r>
                          <w:rPr>
                            <w:color w:val="231F20"/>
                            <w:w w:val="105%"/>
                          </w:rPr>
                          <w:t>of</w:t>
                        </w:r>
                        <w:r>
                          <w:rPr>
                            <w:color w:val="231F20"/>
                            <w:spacing w:val="-8"/>
                            <w:w w:val="105%"/>
                          </w:rPr>
                          <w:t xml:space="preserve"> </w:t>
                        </w:r>
                        <w:r>
                          <w:rPr>
                            <w:color w:val="231F20"/>
                            <w:w w:val="105%"/>
                          </w:rPr>
                          <w:t>hers</w:t>
                        </w:r>
                        <w:r>
                          <w:rPr>
                            <w:color w:val="231F20"/>
                            <w:spacing w:val="-8"/>
                            <w:w w:val="105%"/>
                          </w:rPr>
                          <w:t xml:space="preserve"> </w:t>
                        </w:r>
                        <w:r>
                          <w:rPr>
                            <w:color w:val="231F20"/>
                            <w:w w:val="105%"/>
                          </w:rPr>
                          <w:t>who</w:t>
                        </w:r>
                        <w:r>
                          <w:rPr>
                            <w:color w:val="231F20"/>
                            <w:spacing w:val="-8"/>
                            <w:w w:val="105%"/>
                          </w:rPr>
                          <w:t xml:space="preserve"> </w:t>
                        </w:r>
                        <w:r>
                          <w:rPr>
                            <w:color w:val="231F20"/>
                            <w:w w:val="105%"/>
                          </w:rPr>
                          <w:t>might</w:t>
                        </w:r>
                        <w:r>
                          <w:rPr>
                            <w:color w:val="231F20"/>
                            <w:spacing w:val="-8"/>
                            <w:w w:val="105%"/>
                          </w:rPr>
                          <w:t xml:space="preserve"> </w:t>
                        </w:r>
                        <w:r>
                          <w:rPr>
                            <w:color w:val="231F20"/>
                            <w:w w:val="105%"/>
                          </w:rPr>
                          <w:t>help</w:t>
                        </w:r>
                        <w:r>
                          <w:rPr>
                            <w:color w:val="231F20"/>
                            <w:spacing w:val="-8"/>
                            <w:w w:val="105%"/>
                          </w:rPr>
                          <w:t xml:space="preserve"> </w:t>
                        </w:r>
                        <w:r>
                          <w:rPr>
                            <w:color w:val="231F20"/>
                            <w:w w:val="105%"/>
                          </w:rPr>
                          <w:t>me.</w:t>
                        </w:r>
                        <w:r>
                          <w:rPr>
                            <w:color w:val="231F20"/>
                            <w:spacing w:val="30"/>
                            <w:w w:val="105%"/>
                          </w:rPr>
                          <w:t xml:space="preserve"> </w:t>
                        </w:r>
                        <w:r>
                          <w:rPr>
                            <w:color w:val="231F20"/>
                            <w:w w:val="105%"/>
                          </w:rPr>
                          <w:t>It</w:t>
                        </w:r>
                        <w:r>
                          <w:rPr>
                            <w:color w:val="231F20"/>
                            <w:spacing w:val="-8"/>
                            <w:w w:val="105%"/>
                          </w:rPr>
                          <w:t xml:space="preserve"> </w:t>
                        </w:r>
                        <w:r>
                          <w:rPr>
                            <w:color w:val="231F20"/>
                            <w:w w:val="105%"/>
                          </w:rPr>
                          <w:t>was</w:t>
                        </w:r>
                        <w:r>
                          <w:rPr>
                            <w:color w:val="231F20"/>
                            <w:spacing w:val="-8"/>
                            <w:w w:val="105%"/>
                          </w:rPr>
                          <w:t xml:space="preserve"> </w:t>
                        </w:r>
                        <w:r>
                          <w:rPr>
                            <w:color w:val="231F20"/>
                            <w:w w:val="105%"/>
                          </w:rPr>
                          <w:t xml:space="preserve">the day before Mother’s Day and I had come home plas- </w:t>
                        </w:r>
                        <w:r>
                          <w:rPr>
                            <w:color w:val="231F20"/>
                          </w:rPr>
                          <w:t>tered,</w:t>
                        </w:r>
                        <w:r>
                          <w:rPr>
                            <w:color w:val="231F20"/>
                            <w:spacing w:val="-7"/>
                          </w:rPr>
                          <w:t xml:space="preserve"> </w:t>
                        </w:r>
                        <w:r>
                          <w:rPr>
                            <w:color w:val="231F20"/>
                          </w:rPr>
                          <w:t>carrying</w:t>
                        </w:r>
                        <w:r>
                          <w:rPr>
                            <w:color w:val="231F20"/>
                            <w:spacing w:val="-7"/>
                          </w:rPr>
                          <w:t xml:space="preserve"> </w:t>
                        </w:r>
                        <w:r>
                          <w:rPr>
                            <w:color w:val="231F20"/>
                          </w:rPr>
                          <w:t>a</w:t>
                        </w:r>
                        <w:r>
                          <w:rPr>
                            <w:color w:val="231F20"/>
                            <w:spacing w:val="-7"/>
                          </w:rPr>
                          <w:t xml:space="preserve"> </w:t>
                        </w:r>
                        <w:r>
                          <w:rPr>
                            <w:color w:val="231F20"/>
                          </w:rPr>
                          <w:t>big</w:t>
                        </w:r>
                        <w:r>
                          <w:rPr>
                            <w:color w:val="231F20"/>
                            <w:spacing w:val="-7"/>
                          </w:rPr>
                          <w:t xml:space="preserve"> </w:t>
                        </w:r>
                        <w:r>
                          <w:rPr>
                            <w:color w:val="231F20"/>
                          </w:rPr>
                          <w:t>potted</w:t>
                        </w:r>
                        <w:r>
                          <w:rPr>
                            <w:color w:val="231F20"/>
                            <w:spacing w:val="-7"/>
                          </w:rPr>
                          <w:t xml:space="preserve"> </w:t>
                        </w:r>
                        <w:r>
                          <w:rPr>
                            <w:color w:val="231F20"/>
                          </w:rPr>
                          <w:t>plant</w:t>
                        </w:r>
                        <w:r>
                          <w:rPr>
                            <w:color w:val="231F20"/>
                            <w:spacing w:val="-7"/>
                          </w:rPr>
                          <w:t xml:space="preserve"> </w:t>
                        </w:r>
                        <w:r>
                          <w:rPr>
                            <w:color w:val="231F20"/>
                          </w:rPr>
                          <w:t>which</w:t>
                        </w:r>
                        <w:r>
                          <w:rPr>
                            <w:color w:val="231F20"/>
                            <w:spacing w:val="-7"/>
                          </w:rPr>
                          <w:t xml:space="preserve"> </w:t>
                        </w:r>
                        <w:r>
                          <w:rPr>
                            <w:color w:val="231F20"/>
                          </w:rPr>
                          <w:t>I</w:t>
                        </w:r>
                        <w:r>
                          <w:rPr>
                            <w:color w:val="231F20"/>
                            <w:spacing w:val="-7"/>
                          </w:rPr>
                          <w:t xml:space="preserve"> </w:t>
                        </w:r>
                        <w:r>
                          <w:rPr>
                            <w:color w:val="231F20"/>
                          </w:rPr>
                          <w:t>set</w:t>
                        </w:r>
                        <w:r>
                          <w:rPr>
                            <w:color w:val="231F20"/>
                            <w:spacing w:val="-7"/>
                          </w:rPr>
                          <w:t xml:space="preserve"> </w:t>
                        </w:r>
                        <w:r>
                          <w:rPr>
                            <w:color w:val="231F20"/>
                          </w:rPr>
                          <w:t>down</w:t>
                        </w:r>
                        <w:r>
                          <w:rPr>
                            <w:color w:val="231F20"/>
                            <w:spacing w:val="-7"/>
                          </w:rPr>
                          <w:t xml:space="preserve"> </w:t>
                        </w:r>
                        <w:r>
                          <w:rPr>
                            <w:color w:val="231F20"/>
                          </w:rPr>
                          <w:t>on</w:t>
                        </w:r>
                        <w:r>
                          <w:rPr>
                            <w:color w:val="231F20"/>
                            <w:spacing w:val="-7"/>
                          </w:rPr>
                          <w:t xml:space="preserve"> </w:t>
                        </w:r>
                        <w:r>
                          <w:rPr>
                            <w:color w:val="231F20"/>
                          </w:rPr>
                          <w:t xml:space="preserve">the </w:t>
                        </w:r>
                        <w:r>
                          <w:rPr>
                            <w:color w:val="231F20"/>
                            <w:w w:val="105%"/>
                          </w:rPr>
                          <w:t>table</w:t>
                        </w:r>
                        <w:r>
                          <w:rPr>
                            <w:color w:val="231F20"/>
                            <w:spacing w:val="-5"/>
                            <w:w w:val="105%"/>
                          </w:rPr>
                          <w:t xml:space="preserve"> </w:t>
                        </w:r>
                        <w:r>
                          <w:rPr>
                            <w:color w:val="231F20"/>
                            <w:w w:val="105%"/>
                          </w:rPr>
                          <w:t>and</w:t>
                        </w:r>
                        <w:r>
                          <w:rPr>
                            <w:color w:val="231F20"/>
                            <w:spacing w:val="-5"/>
                            <w:w w:val="105%"/>
                          </w:rPr>
                          <w:t xml:space="preserve"> </w:t>
                        </w:r>
                        <w:r>
                          <w:rPr>
                            <w:color w:val="231F20"/>
                            <w:w w:val="105%"/>
                          </w:rPr>
                          <w:t>forthwith</w:t>
                        </w:r>
                        <w:r>
                          <w:rPr>
                            <w:color w:val="231F20"/>
                            <w:spacing w:val="-5"/>
                            <w:w w:val="105%"/>
                          </w:rPr>
                          <w:t xml:space="preserve"> </w:t>
                        </w:r>
                        <w:r>
                          <w:rPr>
                            <w:color w:val="231F20"/>
                            <w:w w:val="105%"/>
                          </w:rPr>
                          <w:t>went</w:t>
                        </w:r>
                        <w:r>
                          <w:rPr>
                            <w:color w:val="231F20"/>
                            <w:spacing w:val="-5"/>
                            <w:w w:val="105%"/>
                          </w:rPr>
                          <w:t xml:space="preserve"> </w:t>
                        </w:r>
                        <w:r>
                          <w:rPr>
                            <w:color w:val="231F20"/>
                            <w:w w:val="105%"/>
                          </w:rPr>
                          <w:t>upstairs</w:t>
                        </w:r>
                        <w:r>
                          <w:rPr>
                            <w:color w:val="231F20"/>
                            <w:spacing w:val="-5"/>
                            <w:w w:val="105%"/>
                          </w:rPr>
                          <w:t xml:space="preserve"> </w:t>
                        </w:r>
                        <w:r>
                          <w:rPr>
                            <w:color w:val="231F20"/>
                            <w:w w:val="105%"/>
                          </w:rPr>
                          <w:t>and</w:t>
                        </w:r>
                        <w:r>
                          <w:rPr>
                            <w:color w:val="231F20"/>
                            <w:spacing w:val="-5"/>
                            <w:w w:val="105%"/>
                          </w:rPr>
                          <w:t xml:space="preserve"> </w:t>
                        </w:r>
                        <w:r>
                          <w:rPr>
                            <w:color w:val="231F20"/>
                            <w:w w:val="105%"/>
                          </w:rPr>
                          <w:t>passed</w:t>
                        </w:r>
                        <w:r>
                          <w:rPr>
                            <w:color w:val="231F20"/>
                            <w:spacing w:val="-5"/>
                            <w:w w:val="105%"/>
                          </w:rPr>
                          <w:t xml:space="preserve"> </w:t>
                        </w:r>
                        <w:r>
                          <w:rPr>
                            <w:color w:val="231F20"/>
                            <w:w w:val="105%"/>
                          </w:rPr>
                          <w:t>out.</w:t>
                        </w:r>
                        <w:r>
                          <w:rPr>
                            <w:color w:val="231F20"/>
                            <w:spacing w:val="37"/>
                            <w:w w:val="105%"/>
                          </w:rPr>
                          <w:t xml:space="preserve"> </w:t>
                        </w:r>
                        <w:r>
                          <w:rPr>
                            <w:color w:val="231F20"/>
                            <w:w w:val="105%"/>
                          </w:rPr>
                          <w:t xml:space="preserve">The </w:t>
                        </w:r>
                        <w:r>
                          <w:rPr>
                            <w:color w:val="231F20"/>
                          </w:rPr>
                          <w:t>next</w:t>
                        </w:r>
                        <w:r>
                          <w:rPr>
                            <w:color w:val="231F20"/>
                            <w:spacing w:val="-6"/>
                          </w:rPr>
                          <w:t xml:space="preserve"> </w:t>
                        </w:r>
                        <w:r>
                          <w:rPr>
                            <w:color w:val="231F20"/>
                          </w:rPr>
                          <w:t>day</w:t>
                        </w:r>
                        <w:r>
                          <w:rPr>
                            <w:color w:val="231F20"/>
                            <w:spacing w:val="-6"/>
                          </w:rPr>
                          <w:t xml:space="preserve"> </w:t>
                        </w:r>
                        <w:r>
                          <w:rPr>
                            <w:color w:val="231F20"/>
                          </w:rPr>
                          <w:t>she</w:t>
                        </w:r>
                        <w:r>
                          <w:rPr>
                            <w:color w:val="231F20"/>
                            <w:spacing w:val="-6"/>
                          </w:rPr>
                          <w:t xml:space="preserve"> </w:t>
                        </w:r>
                        <w:r>
                          <w:rPr>
                            <w:color w:val="231F20"/>
                          </w:rPr>
                          <w:t>called</w:t>
                        </w:r>
                        <w:r>
                          <w:rPr>
                            <w:color w:val="231F20"/>
                            <w:spacing w:val="-6"/>
                          </w:rPr>
                          <w:t xml:space="preserve"> </w:t>
                        </w:r>
                        <w:r>
                          <w:rPr>
                            <w:color w:val="231F20"/>
                          </w:rPr>
                          <w:t>again.</w:t>
                        </w:r>
                        <w:r>
                          <w:rPr>
                            <w:color w:val="231F20"/>
                            <w:spacing w:val="35"/>
                          </w:rPr>
                          <w:t xml:space="preserve"> </w:t>
                        </w:r>
                        <w:r>
                          <w:rPr>
                            <w:color w:val="231F20"/>
                          </w:rPr>
                          <w:t>Wishing</w:t>
                        </w:r>
                        <w:r>
                          <w:rPr>
                            <w:color w:val="231F20"/>
                            <w:spacing w:val="-6"/>
                          </w:rPr>
                          <w:t xml:space="preserve"> </w:t>
                        </w:r>
                        <w:r>
                          <w:rPr>
                            <w:color w:val="231F20"/>
                          </w:rPr>
                          <w:t>to</w:t>
                        </w:r>
                        <w:r>
                          <w:rPr>
                            <w:color w:val="231F20"/>
                            <w:spacing w:val="-6"/>
                          </w:rPr>
                          <w:t xml:space="preserve"> </w:t>
                        </w:r>
                        <w:r>
                          <w:rPr>
                            <w:color w:val="231F20"/>
                          </w:rPr>
                          <w:t>be</w:t>
                        </w:r>
                        <w:r>
                          <w:rPr>
                            <w:color w:val="231F20"/>
                            <w:spacing w:val="-6"/>
                          </w:rPr>
                          <w:t xml:space="preserve"> </w:t>
                        </w:r>
                        <w:r>
                          <w:rPr>
                            <w:color w:val="231F20"/>
                          </w:rPr>
                          <w:t>polite,</w:t>
                        </w:r>
                        <w:r>
                          <w:rPr>
                            <w:color w:val="231F20"/>
                            <w:spacing w:val="-6"/>
                          </w:rPr>
                          <w:t xml:space="preserve"> </w:t>
                        </w:r>
                        <w:r>
                          <w:rPr>
                            <w:color w:val="231F20"/>
                          </w:rPr>
                          <w:t>though</w:t>
                        </w:r>
                        <w:r>
                          <w:rPr>
                            <w:color w:val="231F20"/>
                            <w:spacing w:val="-6"/>
                          </w:rPr>
                          <w:t xml:space="preserve"> </w:t>
                        </w:r>
                        <w:r>
                          <w:rPr>
                            <w:color w:val="231F20"/>
                          </w:rPr>
                          <w:t xml:space="preserve">I </w:t>
                        </w:r>
                        <w:r>
                          <w:rPr>
                            <w:color w:val="231F20"/>
                            <w:w w:val="105%"/>
                          </w:rPr>
                          <w:t>felt very badly, I said, “Let’s make the call,” and ex- tracted</w:t>
                        </w:r>
                        <w:r>
                          <w:rPr>
                            <w:color w:val="231F20"/>
                            <w:spacing w:val="-11"/>
                            <w:w w:val="105%"/>
                          </w:rPr>
                          <w:t xml:space="preserve"> </w:t>
                        </w:r>
                        <w:r>
                          <w:rPr>
                            <w:color w:val="231F20"/>
                            <w:w w:val="105%"/>
                          </w:rPr>
                          <w:t>from</w:t>
                        </w:r>
                        <w:r>
                          <w:rPr>
                            <w:color w:val="231F20"/>
                            <w:spacing w:val="-11"/>
                            <w:w w:val="105%"/>
                          </w:rPr>
                          <w:t xml:space="preserve"> </w:t>
                        </w:r>
                        <w:r>
                          <w:rPr>
                            <w:color w:val="231F20"/>
                            <w:w w:val="105%"/>
                          </w:rPr>
                          <w:t>my</w:t>
                        </w:r>
                        <w:r>
                          <w:rPr>
                            <w:color w:val="231F20"/>
                            <w:spacing w:val="-11"/>
                            <w:w w:val="105%"/>
                          </w:rPr>
                          <w:t xml:space="preserve"> </w:t>
                        </w:r>
                        <w:r>
                          <w:rPr>
                            <w:color w:val="231F20"/>
                            <w:w w:val="105%"/>
                          </w:rPr>
                          <w:t>wife</w:t>
                        </w:r>
                        <w:r>
                          <w:rPr>
                            <w:color w:val="231F20"/>
                            <w:spacing w:val="-11"/>
                            <w:w w:val="105%"/>
                          </w:rPr>
                          <w:t xml:space="preserve"> </w:t>
                        </w:r>
                        <w:r>
                          <w:rPr>
                            <w:color w:val="231F20"/>
                            <w:w w:val="105%"/>
                          </w:rPr>
                          <w:t>a</w:t>
                        </w:r>
                        <w:r>
                          <w:rPr>
                            <w:color w:val="231F20"/>
                            <w:spacing w:val="-11"/>
                            <w:w w:val="105%"/>
                          </w:rPr>
                          <w:t xml:space="preserve"> </w:t>
                        </w:r>
                        <w:r>
                          <w:rPr>
                            <w:color w:val="231F20"/>
                            <w:w w:val="105%"/>
                          </w:rPr>
                          <w:t>promise</w:t>
                        </w:r>
                        <w:r>
                          <w:rPr>
                            <w:color w:val="231F20"/>
                            <w:spacing w:val="-11"/>
                            <w:w w:val="105%"/>
                          </w:rPr>
                          <w:t xml:space="preserve"> </w:t>
                        </w:r>
                        <w:r>
                          <w:rPr>
                            <w:color w:val="231F20"/>
                            <w:w w:val="105%"/>
                          </w:rPr>
                          <w:t>that</w:t>
                        </w:r>
                        <w:r>
                          <w:rPr>
                            <w:color w:val="231F20"/>
                            <w:spacing w:val="-11"/>
                            <w:w w:val="105%"/>
                          </w:rPr>
                          <w:t xml:space="preserve"> </w:t>
                        </w:r>
                        <w:r>
                          <w:rPr>
                            <w:color w:val="231F20"/>
                            <w:w w:val="105%"/>
                          </w:rPr>
                          <w:t>we</w:t>
                        </w:r>
                        <w:r>
                          <w:rPr>
                            <w:color w:val="231F20"/>
                            <w:spacing w:val="-11"/>
                            <w:w w:val="105%"/>
                          </w:rPr>
                          <w:t xml:space="preserve"> </w:t>
                        </w:r>
                        <w:r>
                          <w:rPr>
                            <w:color w:val="231F20"/>
                            <w:w w:val="105%"/>
                          </w:rPr>
                          <w:t>would</w:t>
                        </w:r>
                        <w:r>
                          <w:rPr>
                            <w:color w:val="231F20"/>
                            <w:spacing w:val="-11"/>
                            <w:w w:val="105%"/>
                          </w:rPr>
                          <w:t xml:space="preserve"> </w:t>
                        </w:r>
                        <w:r>
                          <w:rPr>
                            <w:color w:val="231F20"/>
                            <w:w w:val="105%"/>
                          </w:rPr>
                          <w:t>not</w:t>
                        </w:r>
                        <w:r>
                          <w:rPr>
                            <w:color w:val="231F20"/>
                            <w:spacing w:val="-11"/>
                            <w:w w:val="105%"/>
                          </w:rPr>
                          <w:t xml:space="preserve"> </w:t>
                        </w:r>
                        <w:r>
                          <w:rPr>
                            <w:color w:val="231F20"/>
                            <w:w w:val="105%"/>
                          </w:rPr>
                          <w:t>stay over fifteen minutes.</w:t>
                        </w:r>
                      </w:p>
                      <w:p w14:paraId="12B263F8" w14:textId="77777777" w:rsidR="00000000" w:rsidRDefault="00000000">
                        <w:pPr>
                          <w:pStyle w:val="BodyText"/>
                          <w:kinsoku w:val="0"/>
                          <w:overflowPunct w:val="0"/>
                          <w:spacing w:before="0.25pt" w:line="12.95pt" w:lineRule="auto"/>
                          <w:rPr>
                            <w:color w:val="231F20"/>
                            <w:spacing w:val="-4"/>
                            <w:w w:val="105%"/>
                          </w:rPr>
                        </w:pPr>
                        <w:r>
                          <w:rPr>
                            <w:color w:val="231F20"/>
                          </w:rPr>
                          <w:t>We</w:t>
                        </w:r>
                        <w:r>
                          <w:rPr>
                            <w:color w:val="231F20"/>
                            <w:spacing w:val="-6"/>
                          </w:rPr>
                          <w:t xml:space="preserve"> </w:t>
                        </w:r>
                        <w:r>
                          <w:rPr>
                            <w:color w:val="231F20"/>
                          </w:rPr>
                          <w:t>entered</w:t>
                        </w:r>
                        <w:r>
                          <w:rPr>
                            <w:color w:val="231F20"/>
                            <w:spacing w:val="-6"/>
                          </w:rPr>
                          <w:t xml:space="preserve"> </w:t>
                        </w:r>
                        <w:r>
                          <w:rPr>
                            <w:color w:val="231F20"/>
                          </w:rPr>
                          <w:t>her</w:t>
                        </w:r>
                        <w:r>
                          <w:rPr>
                            <w:color w:val="231F20"/>
                            <w:spacing w:val="-6"/>
                          </w:rPr>
                          <w:t xml:space="preserve"> </w:t>
                        </w:r>
                        <w:r>
                          <w:rPr>
                            <w:color w:val="231F20"/>
                          </w:rPr>
                          <w:t>house</w:t>
                        </w:r>
                        <w:r>
                          <w:rPr>
                            <w:color w:val="231F20"/>
                            <w:spacing w:val="-6"/>
                          </w:rPr>
                          <w:t xml:space="preserve"> </w:t>
                        </w:r>
                        <w:r>
                          <w:rPr>
                            <w:color w:val="231F20"/>
                          </w:rPr>
                          <w:t>at</w:t>
                        </w:r>
                        <w:r>
                          <w:rPr>
                            <w:color w:val="231F20"/>
                            <w:spacing w:val="-6"/>
                          </w:rPr>
                          <w:t xml:space="preserve"> </w:t>
                        </w:r>
                        <w:r>
                          <w:rPr>
                            <w:color w:val="231F20"/>
                          </w:rPr>
                          <w:t>exactly</w:t>
                        </w:r>
                        <w:r>
                          <w:rPr>
                            <w:color w:val="231F20"/>
                            <w:spacing w:val="-6"/>
                          </w:rPr>
                          <w:t xml:space="preserve"> </w:t>
                        </w:r>
                        <w:r>
                          <w:rPr>
                            <w:color w:val="231F20"/>
                          </w:rPr>
                          <w:t>five</w:t>
                        </w:r>
                        <w:r>
                          <w:rPr>
                            <w:color w:val="231F20"/>
                            <w:spacing w:val="-6"/>
                          </w:rPr>
                          <w:t xml:space="preserve"> </w:t>
                        </w:r>
                        <w:r>
                          <w:rPr>
                            <w:color w:val="231F20"/>
                          </w:rPr>
                          <w:t>o’clock</w:t>
                        </w:r>
                        <w:r>
                          <w:rPr>
                            <w:color w:val="231F20"/>
                            <w:spacing w:val="-6"/>
                          </w:rPr>
                          <w:t xml:space="preserve"> </w:t>
                        </w:r>
                        <w:r>
                          <w:rPr>
                            <w:color w:val="231F20"/>
                          </w:rPr>
                          <w:t>and</w:t>
                        </w:r>
                        <w:r>
                          <w:rPr>
                            <w:color w:val="231F20"/>
                            <w:spacing w:val="-6"/>
                          </w:rPr>
                          <w:t xml:space="preserve"> </w:t>
                        </w:r>
                        <w:r>
                          <w:rPr>
                            <w:color w:val="231F20"/>
                          </w:rPr>
                          <w:t>it</w:t>
                        </w:r>
                        <w:r>
                          <w:rPr>
                            <w:color w:val="231F20"/>
                            <w:spacing w:val="-6"/>
                          </w:rPr>
                          <w:t xml:space="preserve"> </w:t>
                        </w:r>
                        <w:r>
                          <w:rPr>
                            <w:color w:val="231F20"/>
                          </w:rPr>
                          <w:t xml:space="preserve">was </w:t>
                        </w:r>
                        <w:r>
                          <w:rPr>
                            <w:color w:val="231F20"/>
                            <w:w w:val="105%"/>
                          </w:rPr>
                          <w:t>eleven fifteen when we left.</w:t>
                        </w:r>
                        <w:r>
                          <w:rPr>
                            <w:color w:val="231F20"/>
                            <w:spacing w:val="40"/>
                            <w:w w:val="105%"/>
                          </w:rPr>
                          <w:t xml:space="preserve"> </w:t>
                        </w:r>
                        <w:r>
                          <w:rPr>
                            <w:color w:val="231F20"/>
                            <w:w w:val="105%"/>
                          </w:rPr>
                          <w:t>I had a couple of shorter talks with this man afterward, and stopped drinking abruptly.</w:t>
                        </w:r>
                        <w:r>
                          <w:rPr>
                            <w:color w:val="231F20"/>
                            <w:spacing w:val="40"/>
                            <w:w w:val="105%"/>
                          </w:rPr>
                          <w:t xml:space="preserve"> </w:t>
                        </w:r>
                        <w:r>
                          <w:rPr>
                            <w:color w:val="231F20"/>
                            <w:w w:val="105%"/>
                          </w:rPr>
                          <w:t xml:space="preserve">This dry spell lasted for about three weeks; </w:t>
                        </w:r>
                        <w:r>
                          <w:rPr>
                            <w:color w:val="231F20"/>
                          </w:rPr>
                          <w:t>then</w:t>
                        </w:r>
                        <w:r>
                          <w:rPr>
                            <w:color w:val="231F20"/>
                            <w:spacing w:val="-5"/>
                          </w:rPr>
                          <w:t xml:space="preserve"> </w:t>
                        </w:r>
                        <w:r>
                          <w:rPr>
                            <w:color w:val="231F20"/>
                          </w:rPr>
                          <w:t>I</w:t>
                        </w:r>
                        <w:r>
                          <w:rPr>
                            <w:color w:val="231F20"/>
                            <w:spacing w:val="-5"/>
                          </w:rPr>
                          <w:t xml:space="preserve"> </w:t>
                        </w:r>
                        <w:r>
                          <w:rPr>
                            <w:color w:val="231F20"/>
                          </w:rPr>
                          <w:t>went</w:t>
                        </w:r>
                        <w:r>
                          <w:rPr>
                            <w:color w:val="231F20"/>
                            <w:spacing w:val="-5"/>
                          </w:rPr>
                          <w:t xml:space="preserve"> </w:t>
                        </w:r>
                        <w:r>
                          <w:rPr>
                            <w:color w:val="231F20"/>
                          </w:rPr>
                          <w:t>to</w:t>
                        </w:r>
                        <w:r>
                          <w:rPr>
                            <w:color w:val="231F20"/>
                            <w:spacing w:val="-5"/>
                          </w:rPr>
                          <w:t xml:space="preserve"> </w:t>
                        </w:r>
                        <w:r>
                          <w:rPr>
                            <w:color w:val="231F20"/>
                          </w:rPr>
                          <w:t>Atlantic</w:t>
                        </w:r>
                        <w:r>
                          <w:rPr>
                            <w:color w:val="231F20"/>
                            <w:spacing w:val="-5"/>
                          </w:rPr>
                          <w:t xml:space="preserve"> </w:t>
                        </w:r>
                        <w:r>
                          <w:rPr>
                            <w:color w:val="231F20"/>
                          </w:rPr>
                          <w:t>City</w:t>
                        </w:r>
                        <w:r>
                          <w:rPr>
                            <w:color w:val="231F20"/>
                            <w:spacing w:val="-5"/>
                          </w:rPr>
                          <w:t xml:space="preserve"> </w:t>
                        </w:r>
                        <w:r>
                          <w:rPr>
                            <w:color w:val="231F20"/>
                          </w:rPr>
                          <w:t>to</w:t>
                        </w:r>
                        <w:r>
                          <w:rPr>
                            <w:color w:val="231F20"/>
                            <w:spacing w:val="-5"/>
                          </w:rPr>
                          <w:t xml:space="preserve"> </w:t>
                        </w:r>
                        <w:r>
                          <w:rPr>
                            <w:color w:val="231F20"/>
                          </w:rPr>
                          <w:t>attend</w:t>
                        </w:r>
                        <w:r>
                          <w:rPr>
                            <w:color w:val="231F20"/>
                            <w:spacing w:val="-5"/>
                          </w:rPr>
                          <w:t xml:space="preserve"> </w:t>
                        </w:r>
                        <w:r>
                          <w:rPr>
                            <w:color w:val="231F20"/>
                          </w:rPr>
                          <w:t>several</w:t>
                        </w:r>
                        <w:r>
                          <w:rPr>
                            <w:color w:val="231F20"/>
                            <w:spacing w:val="-5"/>
                          </w:rPr>
                          <w:t xml:space="preserve"> </w:t>
                        </w:r>
                        <w:r>
                          <w:rPr>
                            <w:color w:val="231F20"/>
                          </w:rPr>
                          <w:t>days’</w:t>
                        </w:r>
                        <w:r>
                          <w:rPr>
                            <w:color w:val="231F20"/>
                            <w:spacing w:val="-5"/>
                          </w:rPr>
                          <w:t xml:space="preserve"> </w:t>
                        </w:r>
                        <w:r>
                          <w:rPr>
                            <w:color w:val="231F20"/>
                          </w:rPr>
                          <w:t>meet- ing</w:t>
                        </w:r>
                        <w:r>
                          <w:rPr>
                            <w:color w:val="231F20"/>
                            <w:spacing w:val="-12"/>
                          </w:rPr>
                          <w:t xml:space="preserve"> </w:t>
                        </w:r>
                        <w:r>
                          <w:rPr>
                            <w:color w:val="231F20"/>
                          </w:rPr>
                          <w:t>of</w:t>
                        </w:r>
                        <w:r>
                          <w:rPr>
                            <w:color w:val="231F20"/>
                            <w:spacing w:val="-11"/>
                          </w:rPr>
                          <w:t xml:space="preserve"> </w:t>
                        </w:r>
                        <w:r>
                          <w:rPr>
                            <w:color w:val="231F20"/>
                          </w:rPr>
                          <w:t>a</w:t>
                        </w:r>
                        <w:r>
                          <w:rPr>
                            <w:color w:val="231F20"/>
                            <w:spacing w:val="-11"/>
                          </w:rPr>
                          <w:t xml:space="preserve"> </w:t>
                        </w:r>
                        <w:r>
                          <w:rPr>
                            <w:color w:val="231F20"/>
                          </w:rPr>
                          <w:t>national</w:t>
                        </w:r>
                        <w:r>
                          <w:rPr>
                            <w:color w:val="231F20"/>
                            <w:spacing w:val="-11"/>
                          </w:rPr>
                          <w:t xml:space="preserve"> </w:t>
                        </w:r>
                        <w:r>
                          <w:rPr>
                            <w:color w:val="231F20"/>
                          </w:rPr>
                          <w:t>society</w:t>
                        </w:r>
                        <w:r>
                          <w:rPr>
                            <w:color w:val="231F20"/>
                            <w:spacing w:val="-12"/>
                          </w:rPr>
                          <w:t xml:space="preserve"> </w:t>
                        </w:r>
                        <w:r>
                          <w:rPr>
                            <w:color w:val="231F20"/>
                          </w:rPr>
                          <w:t>of</w:t>
                        </w:r>
                        <w:r>
                          <w:rPr>
                            <w:color w:val="231F20"/>
                            <w:spacing w:val="-11"/>
                          </w:rPr>
                          <w:t xml:space="preserve"> </w:t>
                        </w:r>
                        <w:r>
                          <w:rPr>
                            <w:color w:val="231F20"/>
                          </w:rPr>
                          <w:t>which</w:t>
                        </w:r>
                        <w:r>
                          <w:rPr>
                            <w:color w:val="231F20"/>
                            <w:spacing w:val="-11"/>
                          </w:rPr>
                          <w:t xml:space="preserve"> </w:t>
                        </w:r>
                        <w:r>
                          <w:rPr>
                            <w:color w:val="231F20"/>
                          </w:rPr>
                          <w:t>I</w:t>
                        </w:r>
                        <w:r>
                          <w:rPr>
                            <w:color w:val="231F20"/>
                            <w:spacing w:val="-11"/>
                          </w:rPr>
                          <w:t xml:space="preserve"> </w:t>
                        </w:r>
                        <w:r>
                          <w:rPr>
                            <w:color w:val="231F20"/>
                          </w:rPr>
                          <w:t>was</w:t>
                        </w:r>
                        <w:r>
                          <w:rPr>
                            <w:color w:val="231F20"/>
                            <w:spacing w:val="-12"/>
                          </w:rPr>
                          <w:t xml:space="preserve"> </w:t>
                        </w:r>
                        <w:r>
                          <w:rPr>
                            <w:color w:val="231F20"/>
                          </w:rPr>
                          <w:t>a</w:t>
                        </w:r>
                        <w:r>
                          <w:rPr>
                            <w:color w:val="231F20"/>
                            <w:spacing w:val="-11"/>
                          </w:rPr>
                          <w:t xml:space="preserve"> </w:t>
                        </w:r>
                        <w:r>
                          <w:rPr>
                            <w:color w:val="231F20"/>
                          </w:rPr>
                          <w:t>member.</w:t>
                        </w:r>
                        <w:r>
                          <w:rPr>
                            <w:color w:val="231F20"/>
                            <w:spacing w:val="-11"/>
                          </w:rPr>
                          <w:t xml:space="preserve"> </w:t>
                        </w:r>
                        <w:r>
                          <w:rPr>
                            <w:color w:val="231F20"/>
                          </w:rPr>
                          <w:t>I</w:t>
                        </w:r>
                        <w:r>
                          <w:rPr>
                            <w:color w:val="231F20"/>
                            <w:spacing w:val="-11"/>
                          </w:rPr>
                          <w:t xml:space="preserve"> </w:t>
                        </w:r>
                        <w:r>
                          <w:rPr>
                            <w:color w:val="231F20"/>
                          </w:rPr>
                          <w:t xml:space="preserve">drank </w:t>
                        </w:r>
                        <w:r>
                          <w:rPr>
                            <w:color w:val="231F20"/>
                            <w:w w:val="105%"/>
                          </w:rPr>
                          <w:t>all</w:t>
                        </w:r>
                        <w:r>
                          <w:rPr>
                            <w:color w:val="231F20"/>
                            <w:spacing w:val="-3"/>
                            <w:w w:val="105%"/>
                          </w:rPr>
                          <w:t xml:space="preserve"> </w:t>
                        </w:r>
                        <w:r>
                          <w:rPr>
                            <w:color w:val="231F20"/>
                            <w:w w:val="105%"/>
                          </w:rPr>
                          <w:t>the</w:t>
                        </w:r>
                        <w:r>
                          <w:rPr>
                            <w:color w:val="231F20"/>
                            <w:spacing w:val="-3"/>
                            <w:w w:val="105%"/>
                          </w:rPr>
                          <w:t xml:space="preserve"> </w:t>
                        </w:r>
                        <w:r>
                          <w:rPr>
                            <w:color w:val="231F20"/>
                            <w:w w:val="105%"/>
                          </w:rPr>
                          <w:t>scotch</w:t>
                        </w:r>
                        <w:r>
                          <w:rPr>
                            <w:color w:val="231F20"/>
                            <w:spacing w:val="-3"/>
                            <w:w w:val="105%"/>
                          </w:rPr>
                          <w:t xml:space="preserve"> </w:t>
                        </w:r>
                        <w:r>
                          <w:rPr>
                            <w:color w:val="231F20"/>
                            <w:w w:val="105%"/>
                          </w:rPr>
                          <w:t>they</w:t>
                        </w:r>
                        <w:r>
                          <w:rPr>
                            <w:color w:val="231F20"/>
                            <w:spacing w:val="-3"/>
                            <w:w w:val="105%"/>
                          </w:rPr>
                          <w:t xml:space="preserve"> </w:t>
                        </w:r>
                        <w:r>
                          <w:rPr>
                            <w:color w:val="231F20"/>
                            <w:w w:val="105%"/>
                          </w:rPr>
                          <w:t>had</w:t>
                        </w:r>
                        <w:r>
                          <w:rPr>
                            <w:color w:val="231F20"/>
                            <w:spacing w:val="-3"/>
                            <w:w w:val="105%"/>
                          </w:rPr>
                          <w:t xml:space="preserve"> </w:t>
                        </w:r>
                        <w:r>
                          <w:rPr>
                            <w:color w:val="231F20"/>
                            <w:w w:val="105%"/>
                          </w:rPr>
                          <w:t>on</w:t>
                        </w:r>
                        <w:r>
                          <w:rPr>
                            <w:color w:val="231F20"/>
                            <w:spacing w:val="-3"/>
                            <w:w w:val="105%"/>
                          </w:rPr>
                          <w:t xml:space="preserve"> </w:t>
                        </w:r>
                        <w:r>
                          <w:rPr>
                            <w:color w:val="231F20"/>
                            <w:w w:val="105%"/>
                          </w:rPr>
                          <w:t>the</w:t>
                        </w:r>
                        <w:r>
                          <w:rPr>
                            <w:color w:val="231F20"/>
                            <w:spacing w:val="-3"/>
                            <w:w w:val="105%"/>
                          </w:rPr>
                          <w:t xml:space="preserve"> </w:t>
                        </w:r>
                        <w:r>
                          <w:rPr>
                            <w:color w:val="231F20"/>
                            <w:w w:val="105%"/>
                          </w:rPr>
                          <w:t>train</w:t>
                        </w:r>
                        <w:r>
                          <w:rPr>
                            <w:color w:val="231F20"/>
                            <w:spacing w:val="-3"/>
                            <w:w w:val="105%"/>
                          </w:rPr>
                          <w:t xml:space="preserve"> </w:t>
                        </w:r>
                        <w:r>
                          <w:rPr>
                            <w:color w:val="231F20"/>
                            <w:w w:val="105%"/>
                          </w:rPr>
                          <w:t>and</w:t>
                        </w:r>
                        <w:r>
                          <w:rPr>
                            <w:color w:val="231F20"/>
                            <w:spacing w:val="-3"/>
                            <w:w w:val="105%"/>
                          </w:rPr>
                          <w:t xml:space="preserve"> </w:t>
                        </w:r>
                        <w:r>
                          <w:rPr>
                            <w:color w:val="231F20"/>
                            <w:w w:val="105%"/>
                          </w:rPr>
                          <w:t>bought</w:t>
                        </w:r>
                        <w:r>
                          <w:rPr>
                            <w:color w:val="231F20"/>
                            <w:spacing w:val="-3"/>
                            <w:w w:val="105%"/>
                          </w:rPr>
                          <w:t xml:space="preserve"> </w:t>
                        </w:r>
                        <w:r>
                          <w:rPr>
                            <w:color w:val="231F20"/>
                            <w:w w:val="105%"/>
                          </w:rPr>
                          <w:t>several quarts</w:t>
                        </w:r>
                        <w:r>
                          <w:rPr>
                            <w:color w:val="231F20"/>
                            <w:spacing w:val="-5"/>
                            <w:w w:val="105%"/>
                          </w:rPr>
                          <w:t xml:space="preserve"> </w:t>
                        </w:r>
                        <w:r>
                          <w:rPr>
                            <w:color w:val="231F20"/>
                            <w:w w:val="105%"/>
                          </w:rPr>
                          <w:t>on</w:t>
                        </w:r>
                        <w:r>
                          <w:rPr>
                            <w:color w:val="231F20"/>
                            <w:spacing w:val="-5"/>
                            <w:w w:val="105%"/>
                          </w:rPr>
                          <w:t xml:space="preserve"> </w:t>
                        </w:r>
                        <w:r>
                          <w:rPr>
                            <w:color w:val="231F20"/>
                            <w:w w:val="105%"/>
                          </w:rPr>
                          <w:t>my</w:t>
                        </w:r>
                        <w:r>
                          <w:rPr>
                            <w:color w:val="231F20"/>
                            <w:spacing w:val="-5"/>
                            <w:w w:val="105%"/>
                          </w:rPr>
                          <w:t xml:space="preserve"> </w:t>
                        </w:r>
                        <w:r>
                          <w:rPr>
                            <w:color w:val="231F20"/>
                            <w:w w:val="105%"/>
                          </w:rPr>
                          <w:t>way</w:t>
                        </w:r>
                        <w:r>
                          <w:rPr>
                            <w:color w:val="231F20"/>
                            <w:spacing w:val="-5"/>
                            <w:w w:val="105%"/>
                          </w:rPr>
                          <w:t xml:space="preserve"> </w:t>
                        </w:r>
                        <w:r>
                          <w:rPr>
                            <w:color w:val="231F20"/>
                            <w:w w:val="105%"/>
                          </w:rPr>
                          <w:t>to</w:t>
                        </w:r>
                        <w:r>
                          <w:rPr>
                            <w:color w:val="231F20"/>
                            <w:spacing w:val="-5"/>
                            <w:w w:val="105%"/>
                          </w:rPr>
                          <w:t xml:space="preserve"> </w:t>
                        </w:r>
                        <w:r>
                          <w:rPr>
                            <w:color w:val="231F20"/>
                            <w:w w:val="105%"/>
                          </w:rPr>
                          <w:t>the</w:t>
                        </w:r>
                        <w:r>
                          <w:rPr>
                            <w:color w:val="231F20"/>
                            <w:spacing w:val="-5"/>
                            <w:w w:val="105%"/>
                          </w:rPr>
                          <w:t xml:space="preserve"> </w:t>
                        </w:r>
                        <w:r>
                          <w:rPr>
                            <w:color w:val="231F20"/>
                            <w:w w:val="105%"/>
                          </w:rPr>
                          <w:t>hotel.</w:t>
                        </w:r>
                        <w:r>
                          <w:rPr>
                            <w:color w:val="231F20"/>
                            <w:spacing w:val="25"/>
                            <w:w w:val="105%"/>
                          </w:rPr>
                          <w:t xml:space="preserve"> </w:t>
                        </w:r>
                        <w:r>
                          <w:rPr>
                            <w:color w:val="231F20"/>
                            <w:w w:val="105%"/>
                          </w:rPr>
                          <w:t>This</w:t>
                        </w:r>
                        <w:r>
                          <w:rPr>
                            <w:color w:val="231F20"/>
                            <w:spacing w:val="-5"/>
                            <w:w w:val="105%"/>
                          </w:rPr>
                          <w:t xml:space="preserve"> </w:t>
                        </w:r>
                        <w:r>
                          <w:rPr>
                            <w:color w:val="231F20"/>
                            <w:w w:val="105%"/>
                          </w:rPr>
                          <w:t>was</w:t>
                        </w:r>
                        <w:r>
                          <w:rPr>
                            <w:color w:val="231F20"/>
                            <w:spacing w:val="-5"/>
                            <w:w w:val="105%"/>
                          </w:rPr>
                          <w:t xml:space="preserve"> </w:t>
                        </w:r>
                        <w:r>
                          <w:rPr>
                            <w:color w:val="231F20"/>
                            <w:w w:val="105%"/>
                          </w:rPr>
                          <w:t>on</w:t>
                        </w:r>
                        <w:r>
                          <w:rPr>
                            <w:color w:val="231F20"/>
                            <w:spacing w:val="-5"/>
                            <w:w w:val="105%"/>
                          </w:rPr>
                          <w:t xml:space="preserve"> </w:t>
                        </w:r>
                        <w:r>
                          <w:rPr>
                            <w:color w:val="231F20"/>
                            <w:w w:val="105%"/>
                          </w:rPr>
                          <w:t>Sunday.</w:t>
                        </w:r>
                        <w:r>
                          <w:rPr>
                            <w:color w:val="231F20"/>
                            <w:spacing w:val="36"/>
                            <w:w w:val="105%"/>
                          </w:rPr>
                          <w:t xml:space="preserve"> </w:t>
                        </w:r>
                        <w:r>
                          <w:rPr>
                            <w:color w:val="231F20"/>
                            <w:w w:val="105%"/>
                          </w:rPr>
                          <w:t xml:space="preserve">I got tight that night, stayed sober Monday till after the </w:t>
                        </w:r>
                        <w:r>
                          <w:rPr>
                            <w:color w:val="231F20"/>
                          </w:rPr>
                          <w:t>dinner</w:t>
                        </w:r>
                        <w:r>
                          <w:rPr>
                            <w:color w:val="231F20"/>
                            <w:spacing w:val="-9"/>
                          </w:rPr>
                          <w:t xml:space="preserve"> </w:t>
                        </w:r>
                        <w:r>
                          <w:rPr>
                            <w:color w:val="231F20"/>
                          </w:rPr>
                          <w:t>and</w:t>
                        </w:r>
                        <w:r>
                          <w:rPr>
                            <w:color w:val="231F20"/>
                            <w:spacing w:val="-9"/>
                          </w:rPr>
                          <w:t xml:space="preserve"> </w:t>
                        </w:r>
                        <w:r>
                          <w:rPr>
                            <w:color w:val="231F20"/>
                          </w:rPr>
                          <w:t>then</w:t>
                        </w:r>
                        <w:r>
                          <w:rPr>
                            <w:color w:val="231F20"/>
                            <w:spacing w:val="-9"/>
                          </w:rPr>
                          <w:t xml:space="preserve"> </w:t>
                        </w:r>
                        <w:r>
                          <w:rPr>
                            <w:color w:val="231F20"/>
                          </w:rPr>
                          <w:t>proceeded</w:t>
                        </w:r>
                        <w:r>
                          <w:rPr>
                            <w:color w:val="231F20"/>
                            <w:spacing w:val="-9"/>
                          </w:rPr>
                          <w:t xml:space="preserve"> </w:t>
                        </w:r>
                        <w:r>
                          <w:rPr>
                            <w:color w:val="231F20"/>
                          </w:rPr>
                          <w:t>to</w:t>
                        </w:r>
                        <w:r>
                          <w:rPr>
                            <w:color w:val="231F20"/>
                            <w:spacing w:val="-9"/>
                          </w:rPr>
                          <w:t xml:space="preserve"> </w:t>
                        </w:r>
                        <w:r>
                          <w:rPr>
                            <w:color w:val="231F20"/>
                          </w:rPr>
                          <w:t>get</w:t>
                        </w:r>
                        <w:r>
                          <w:rPr>
                            <w:color w:val="231F20"/>
                            <w:spacing w:val="-9"/>
                          </w:rPr>
                          <w:t xml:space="preserve"> </w:t>
                        </w:r>
                        <w:r>
                          <w:rPr>
                            <w:color w:val="231F20"/>
                          </w:rPr>
                          <w:t>tight</w:t>
                        </w:r>
                        <w:r>
                          <w:rPr>
                            <w:color w:val="231F20"/>
                            <w:spacing w:val="-9"/>
                          </w:rPr>
                          <w:t xml:space="preserve"> </w:t>
                        </w:r>
                        <w:r>
                          <w:rPr>
                            <w:color w:val="231F20"/>
                          </w:rPr>
                          <w:t>again.</w:t>
                        </w:r>
                        <w:r>
                          <w:rPr>
                            <w:color w:val="231F20"/>
                            <w:spacing w:val="30"/>
                          </w:rPr>
                          <w:t xml:space="preserve"> </w:t>
                        </w:r>
                        <w:r>
                          <w:rPr>
                            <w:color w:val="231F20"/>
                          </w:rPr>
                          <w:t>I</w:t>
                        </w:r>
                        <w:r>
                          <w:rPr>
                            <w:color w:val="231F20"/>
                            <w:spacing w:val="-9"/>
                          </w:rPr>
                          <w:t xml:space="preserve"> </w:t>
                        </w:r>
                        <w:r>
                          <w:rPr>
                            <w:color w:val="231F20"/>
                          </w:rPr>
                          <w:t>drank</w:t>
                        </w:r>
                        <w:r>
                          <w:rPr>
                            <w:color w:val="231F20"/>
                            <w:spacing w:val="-9"/>
                          </w:rPr>
                          <w:t xml:space="preserve"> </w:t>
                        </w:r>
                        <w:r>
                          <w:rPr>
                            <w:color w:val="231F20"/>
                          </w:rPr>
                          <w:t>all</w:t>
                        </w:r>
                        <w:r>
                          <w:rPr>
                            <w:color w:val="231F20"/>
                            <w:spacing w:val="-9"/>
                          </w:rPr>
                          <w:t xml:space="preserve"> </w:t>
                        </w:r>
                        <w:r>
                          <w:rPr>
                            <w:color w:val="231F20"/>
                          </w:rPr>
                          <w:t>I dared in the bar, and then went to my room to finish the job.</w:t>
                        </w:r>
                        <w:r>
                          <w:rPr>
                            <w:color w:val="231F20"/>
                            <w:spacing w:val="38"/>
                          </w:rPr>
                          <w:t xml:space="preserve"> </w:t>
                        </w:r>
                        <w:r>
                          <w:rPr>
                            <w:color w:val="231F20"/>
                          </w:rPr>
                          <w:t>Tuesday</w:t>
                        </w:r>
                        <w:r>
                          <w:rPr>
                            <w:color w:val="231F20"/>
                            <w:spacing w:val="-4"/>
                          </w:rPr>
                          <w:t xml:space="preserve"> </w:t>
                        </w:r>
                        <w:r>
                          <w:rPr>
                            <w:color w:val="231F20"/>
                          </w:rPr>
                          <w:t>I</w:t>
                        </w:r>
                        <w:r>
                          <w:rPr>
                            <w:color w:val="231F20"/>
                            <w:spacing w:val="-4"/>
                          </w:rPr>
                          <w:t xml:space="preserve"> </w:t>
                        </w:r>
                        <w:r>
                          <w:rPr>
                            <w:color w:val="231F20"/>
                          </w:rPr>
                          <w:t>started</w:t>
                        </w:r>
                        <w:r>
                          <w:rPr>
                            <w:color w:val="231F20"/>
                            <w:spacing w:val="-4"/>
                          </w:rPr>
                          <w:t xml:space="preserve"> </w:t>
                        </w:r>
                        <w:r>
                          <w:rPr>
                            <w:color w:val="231F20"/>
                          </w:rPr>
                          <w:t>in</w:t>
                        </w:r>
                        <w:r>
                          <w:rPr>
                            <w:color w:val="231F20"/>
                            <w:spacing w:val="-4"/>
                          </w:rPr>
                          <w:t xml:space="preserve"> </w:t>
                        </w:r>
                        <w:r>
                          <w:rPr>
                            <w:color w:val="231F20"/>
                          </w:rPr>
                          <w:t>the</w:t>
                        </w:r>
                        <w:r>
                          <w:rPr>
                            <w:color w:val="231F20"/>
                            <w:spacing w:val="-4"/>
                          </w:rPr>
                          <w:t xml:space="preserve"> </w:t>
                        </w:r>
                        <w:r>
                          <w:rPr>
                            <w:color w:val="231F20"/>
                          </w:rPr>
                          <w:t>morning,</w:t>
                        </w:r>
                        <w:r>
                          <w:rPr>
                            <w:color w:val="231F20"/>
                            <w:spacing w:val="-4"/>
                          </w:rPr>
                          <w:t xml:space="preserve"> </w:t>
                        </w:r>
                        <w:r>
                          <w:rPr>
                            <w:color w:val="231F20"/>
                          </w:rPr>
                          <w:t>getting</w:t>
                        </w:r>
                        <w:r>
                          <w:rPr>
                            <w:color w:val="231F20"/>
                            <w:spacing w:val="-4"/>
                          </w:rPr>
                          <w:t xml:space="preserve"> </w:t>
                        </w:r>
                        <w:r>
                          <w:rPr>
                            <w:color w:val="231F20"/>
                          </w:rPr>
                          <w:t>well</w:t>
                        </w:r>
                        <w:r>
                          <w:rPr>
                            <w:color w:val="231F20"/>
                            <w:spacing w:val="-4"/>
                          </w:rPr>
                          <w:t xml:space="preserve"> </w:t>
                        </w:r>
                        <w:r>
                          <w:rPr>
                            <w:color w:val="231F20"/>
                          </w:rPr>
                          <w:t xml:space="preserve">orga- </w:t>
                        </w:r>
                        <w:r>
                          <w:rPr>
                            <w:color w:val="231F20"/>
                            <w:w w:val="105%"/>
                          </w:rPr>
                          <w:t>nized by noon.</w:t>
                        </w:r>
                        <w:r>
                          <w:rPr>
                            <w:color w:val="231F20"/>
                            <w:spacing w:val="40"/>
                            <w:w w:val="105%"/>
                          </w:rPr>
                          <w:t xml:space="preserve"> </w:t>
                        </w:r>
                        <w:r>
                          <w:rPr>
                            <w:color w:val="231F20"/>
                            <w:w w:val="105%"/>
                          </w:rPr>
                          <w:t xml:space="preserve">I did not want to disgrace myself so I </w:t>
                        </w:r>
                        <w:r>
                          <w:rPr>
                            <w:color w:val="231F20"/>
                          </w:rPr>
                          <w:t>then</w:t>
                        </w:r>
                        <w:r>
                          <w:rPr>
                            <w:color w:val="231F20"/>
                            <w:spacing w:val="-6"/>
                          </w:rPr>
                          <w:t xml:space="preserve"> </w:t>
                        </w:r>
                        <w:r>
                          <w:rPr>
                            <w:color w:val="231F20"/>
                          </w:rPr>
                          <w:t>checked</w:t>
                        </w:r>
                        <w:r>
                          <w:rPr>
                            <w:color w:val="231F20"/>
                            <w:spacing w:val="-6"/>
                          </w:rPr>
                          <w:t xml:space="preserve"> </w:t>
                        </w:r>
                        <w:r>
                          <w:rPr>
                            <w:color w:val="231F20"/>
                          </w:rPr>
                          <w:t>out.</w:t>
                        </w:r>
                        <w:r>
                          <w:rPr>
                            <w:color w:val="231F20"/>
                            <w:spacing w:val="34"/>
                          </w:rPr>
                          <w:t xml:space="preserve"> </w:t>
                        </w:r>
                        <w:r>
                          <w:rPr>
                            <w:color w:val="231F20"/>
                          </w:rPr>
                          <w:t>I</w:t>
                        </w:r>
                        <w:r>
                          <w:rPr>
                            <w:color w:val="231F20"/>
                            <w:spacing w:val="-6"/>
                          </w:rPr>
                          <w:t xml:space="preserve"> </w:t>
                        </w:r>
                        <w:r>
                          <w:rPr>
                            <w:color w:val="231F20"/>
                          </w:rPr>
                          <w:t>bought</w:t>
                        </w:r>
                        <w:r>
                          <w:rPr>
                            <w:color w:val="231F20"/>
                            <w:spacing w:val="-6"/>
                          </w:rPr>
                          <w:t xml:space="preserve"> </w:t>
                        </w:r>
                        <w:r>
                          <w:rPr>
                            <w:color w:val="231F20"/>
                          </w:rPr>
                          <w:t>some</w:t>
                        </w:r>
                        <w:r>
                          <w:rPr>
                            <w:color w:val="231F20"/>
                            <w:spacing w:val="-6"/>
                          </w:rPr>
                          <w:t xml:space="preserve"> </w:t>
                        </w:r>
                        <w:r>
                          <w:rPr>
                            <w:color w:val="231F20"/>
                          </w:rPr>
                          <w:t>more</w:t>
                        </w:r>
                        <w:r>
                          <w:rPr>
                            <w:color w:val="231F20"/>
                            <w:spacing w:val="-6"/>
                          </w:rPr>
                          <w:t xml:space="preserve"> </w:t>
                        </w:r>
                        <w:r>
                          <w:rPr>
                            <w:color w:val="231F20"/>
                          </w:rPr>
                          <w:t>liquor</w:t>
                        </w:r>
                        <w:r>
                          <w:rPr>
                            <w:color w:val="231F20"/>
                            <w:spacing w:val="-6"/>
                          </w:rPr>
                          <w:t xml:space="preserve"> </w:t>
                        </w:r>
                        <w:r>
                          <w:rPr>
                            <w:color w:val="231F20"/>
                          </w:rPr>
                          <w:t>on</w:t>
                        </w:r>
                        <w:r>
                          <w:rPr>
                            <w:color w:val="231F20"/>
                            <w:spacing w:val="-6"/>
                          </w:rPr>
                          <w:t xml:space="preserve"> </w:t>
                        </w:r>
                        <w:r>
                          <w:rPr>
                            <w:color w:val="231F20"/>
                          </w:rPr>
                          <w:t>the</w:t>
                        </w:r>
                        <w:r>
                          <w:rPr>
                            <w:color w:val="231F20"/>
                            <w:spacing w:val="-6"/>
                          </w:rPr>
                          <w:t xml:space="preserve"> </w:t>
                        </w:r>
                        <w:r>
                          <w:rPr>
                            <w:color w:val="231F20"/>
                          </w:rPr>
                          <w:t xml:space="preserve">way </w:t>
                        </w:r>
                        <w:r>
                          <w:rPr>
                            <w:color w:val="231F20"/>
                            <w:w w:val="105%"/>
                          </w:rPr>
                          <w:t>to the depot.</w:t>
                        </w:r>
                        <w:r>
                          <w:rPr>
                            <w:color w:val="231F20"/>
                            <w:spacing w:val="40"/>
                            <w:w w:val="105%"/>
                          </w:rPr>
                          <w:t xml:space="preserve"> </w:t>
                        </w:r>
                        <w:r>
                          <w:rPr>
                            <w:color w:val="231F20"/>
                            <w:w w:val="105%"/>
                          </w:rPr>
                          <w:t>I had to wait some time for the train.</w:t>
                        </w:r>
                        <w:r>
                          <w:rPr>
                            <w:color w:val="231F20"/>
                            <w:spacing w:val="40"/>
                            <w:w w:val="105%"/>
                          </w:rPr>
                          <w:t xml:space="preserve"> </w:t>
                        </w:r>
                        <w:r>
                          <w:rPr>
                            <w:color w:val="231F20"/>
                            <w:w w:val="105%"/>
                          </w:rPr>
                          <w:t xml:space="preserve">I remember nothing from then on until I woke up at a </w:t>
                        </w:r>
                        <w:r>
                          <w:rPr>
                            <w:color w:val="231F20"/>
                          </w:rPr>
                          <w:t>friend’s</w:t>
                        </w:r>
                        <w:r>
                          <w:rPr>
                            <w:color w:val="231F20"/>
                            <w:spacing w:val="-1"/>
                          </w:rPr>
                          <w:t xml:space="preserve"> </w:t>
                        </w:r>
                        <w:r>
                          <w:rPr>
                            <w:color w:val="231F20"/>
                          </w:rPr>
                          <w:t>house,</w:t>
                        </w:r>
                        <w:r>
                          <w:rPr>
                            <w:color w:val="231F20"/>
                            <w:spacing w:val="-1"/>
                          </w:rPr>
                          <w:t xml:space="preserve"> </w:t>
                        </w:r>
                        <w:r>
                          <w:rPr>
                            <w:color w:val="231F20"/>
                          </w:rPr>
                          <w:t>in</w:t>
                        </w:r>
                        <w:r>
                          <w:rPr>
                            <w:color w:val="231F20"/>
                            <w:spacing w:val="-1"/>
                          </w:rPr>
                          <w:t xml:space="preserve"> </w:t>
                        </w:r>
                        <w:r>
                          <w:rPr>
                            <w:color w:val="231F20"/>
                          </w:rPr>
                          <w:t>a</w:t>
                        </w:r>
                        <w:r>
                          <w:rPr>
                            <w:color w:val="231F20"/>
                            <w:spacing w:val="-1"/>
                          </w:rPr>
                          <w:t xml:space="preserve"> </w:t>
                        </w:r>
                        <w:r>
                          <w:rPr>
                            <w:color w:val="231F20"/>
                          </w:rPr>
                          <w:t>town</w:t>
                        </w:r>
                        <w:r>
                          <w:rPr>
                            <w:color w:val="231F20"/>
                            <w:spacing w:val="-1"/>
                          </w:rPr>
                          <w:t xml:space="preserve"> </w:t>
                        </w:r>
                        <w:r>
                          <w:rPr>
                            <w:color w:val="231F20"/>
                          </w:rPr>
                          <w:t>near</w:t>
                        </w:r>
                        <w:r>
                          <w:rPr>
                            <w:color w:val="231F20"/>
                            <w:spacing w:val="-1"/>
                          </w:rPr>
                          <w:t xml:space="preserve"> </w:t>
                        </w:r>
                        <w:r>
                          <w:rPr>
                            <w:color w:val="231F20"/>
                          </w:rPr>
                          <w:t>home.</w:t>
                        </w:r>
                        <w:r>
                          <w:rPr>
                            <w:color w:val="231F20"/>
                            <w:spacing w:val="18"/>
                          </w:rPr>
                          <w:t xml:space="preserve"> </w:t>
                        </w:r>
                        <w:r>
                          <w:rPr>
                            <w:color w:val="231F20"/>
                          </w:rPr>
                          <w:t>These</w:t>
                        </w:r>
                        <w:r>
                          <w:rPr>
                            <w:color w:val="231F20"/>
                            <w:spacing w:val="-1"/>
                          </w:rPr>
                          <w:t xml:space="preserve"> </w:t>
                        </w:r>
                        <w:r>
                          <w:rPr>
                            <w:color w:val="231F20"/>
                          </w:rPr>
                          <w:t>good</w:t>
                        </w:r>
                        <w:r>
                          <w:rPr>
                            <w:color w:val="231F20"/>
                            <w:spacing w:val="-1"/>
                          </w:rPr>
                          <w:t xml:space="preserve"> </w:t>
                        </w:r>
                        <w:r>
                          <w:rPr>
                            <w:color w:val="231F20"/>
                          </w:rPr>
                          <w:t xml:space="preserve">people notified my wife, who sent my newly made friend over </w:t>
                        </w:r>
                        <w:r>
                          <w:rPr>
                            <w:color w:val="231F20"/>
                            <w:w w:val="105%"/>
                          </w:rPr>
                          <w:t>to</w:t>
                        </w:r>
                        <w:r>
                          <w:rPr>
                            <w:color w:val="231F20"/>
                            <w:spacing w:val="-10"/>
                            <w:w w:val="105%"/>
                          </w:rPr>
                          <w:t xml:space="preserve"> </w:t>
                        </w:r>
                        <w:r>
                          <w:rPr>
                            <w:color w:val="231F20"/>
                            <w:w w:val="105%"/>
                          </w:rPr>
                          <w:t>get</w:t>
                        </w:r>
                        <w:r>
                          <w:rPr>
                            <w:color w:val="231F20"/>
                            <w:spacing w:val="-10"/>
                            <w:w w:val="105%"/>
                          </w:rPr>
                          <w:t xml:space="preserve"> </w:t>
                        </w:r>
                        <w:r>
                          <w:rPr>
                            <w:color w:val="231F20"/>
                            <w:w w:val="105%"/>
                          </w:rPr>
                          <w:t>me.</w:t>
                        </w:r>
                        <w:r>
                          <w:rPr>
                            <w:color w:val="231F20"/>
                            <w:spacing w:val="25"/>
                            <w:w w:val="105%"/>
                          </w:rPr>
                          <w:t xml:space="preserve"> </w:t>
                        </w:r>
                        <w:r>
                          <w:rPr>
                            <w:color w:val="231F20"/>
                            <w:w w:val="105%"/>
                          </w:rPr>
                          <w:t>He</w:t>
                        </w:r>
                        <w:r>
                          <w:rPr>
                            <w:color w:val="231F20"/>
                            <w:spacing w:val="-10"/>
                            <w:w w:val="105%"/>
                          </w:rPr>
                          <w:t xml:space="preserve"> </w:t>
                        </w:r>
                        <w:r>
                          <w:rPr>
                            <w:color w:val="231F20"/>
                            <w:w w:val="105%"/>
                          </w:rPr>
                          <w:t>came</w:t>
                        </w:r>
                        <w:r>
                          <w:rPr>
                            <w:color w:val="231F20"/>
                            <w:spacing w:val="-10"/>
                            <w:w w:val="105%"/>
                          </w:rPr>
                          <w:t xml:space="preserve"> </w:t>
                        </w:r>
                        <w:r>
                          <w:rPr>
                            <w:color w:val="231F20"/>
                            <w:w w:val="105%"/>
                          </w:rPr>
                          <w:t>and</w:t>
                        </w:r>
                        <w:r>
                          <w:rPr>
                            <w:color w:val="231F20"/>
                            <w:spacing w:val="-10"/>
                            <w:w w:val="105%"/>
                          </w:rPr>
                          <w:t xml:space="preserve"> </w:t>
                        </w:r>
                        <w:r>
                          <w:rPr>
                            <w:color w:val="231F20"/>
                            <w:w w:val="105%"/>
                          </w:rPr>
                          <w:t>got</w:t>
                        </w:r>
                        <w:r>
                          <w:rPr>
                            <w:color w:val="231F20"/>
                            <w:spacing w:val="-10"/>
                            <w:w w:val="105%"/>
                          </w:rPr>
                          <w:t xml:space="preserve"> </w:t>
                        </w:r>
                        <w:r>
                          <w:rPr>
                            <w:color w:val="231F20"/>
                            <w:w w:val="105%"/>
                          </w:rPr>
                          <w:t>me</w:t>
                        </w:r>
                        <w:r>
                          <w:rPr>
                            <w:color w:val="231F20"/>
                            <w:spacing w:val="-10"/>
                            <w:w w:val="105%"/>
                          </w:rPr>
                          <w:t xml:space="preserve"> </w:t>
                        </w:r>
                        <w:r>
                          <w:rPr>
                            <w:color w:val="231F20"/>
                            <w:w w:val="105%"/>
                          </w:rPr>
                          <w:t>home</w:t>
                        </w:r>
                        <w:r>
                          <w:rPr>
                            <w:color w:val="231F20"/>
                            <w:spacing w:val="-10"/>
                            <w:w w:val="105%"/>
                          </w:rPr>
                          <w:t xml:space="preserve"> </w:t>
                        </w:r>
                        <w:r>
                          <w:rPr>
                            <w:color w:val="231F20"/>
                            <w:w w:val="105%"/>
                          </w:rPr>
                          <w:t>and</w:t>
                        </w:r>
                        <w:r>
                          <w:rPr>
                            <w:color w:val="231F20"/>
                            <w:spacing w:val="-10"/>
                            <w:w w:val="105%"/>
                          </w:rPr>
                          <w:t xml:space="preserve"> </w:t>
                        </w:r>
                        <w:r>
                          <w:rPr>
                            <w:color w:val="231F20"/>
                            <w:w w:val="105%"/>
                          </w:rPr>
                          <w:t>to</w:t>
                        </w:r>
                        <w:r>
                          <w:rPr>
                            <w:color w:val="231F20"/>
                            <w:spacing w:val="-10"/>
                            <w:w w:val="105%"/>
                          </w:rPr>
                          <w:t xml:space="preserve"> </w:t>
                        </w:r>
                        <w:r>
                          <w:rPr>
                            <w:color w:val="231F20"/>
                            <w:w w:val="105%"/>
                          </w:rPr>
                          <w:t>bed,</w:t>
                        </w:r>
                        <w:r>
                          <w:rPr>
                            <w:color w:val="231F20"/>
                            <w:spacing w:val="26"/>
                            <w:w w:val="105%"/>
                          </w:rPr>
                          <w:t xml:space="preserve"> </w:t>
                        </w:r>
                        <w:r>
                          <w:rPr>
                            <w:color w:val="231F20"/>
                            <w:spacing w:val="-4"/>
                            <w:w w:val="105%"/>
                          </w:rPr>
                          <w:t>gave</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7CF38358" w14:textId="08A07B92" w:rsidR="00000000" w:rsidRDefault="00004E1B">
      <w:pPr>
        <w:rPr>
          <w:sz w:val="24"/>
          <w:szCs w:val="24"/>
        </w:rPr>
        <w:sectPr w:rsidR="00000000">
          <w:pgSz w:w="262pt" w:h="396pt"/>
          <w:pgMar w:top="16pt" w:right="17pt" w:bottom="0pt" w:left="14pt" w:header="36pt" w:footer="36pt" w:gutter="0pt"/>
          <w:cols w:space="36pt"/>
          <w:noEndnote/>
        </w:sectPr>
      </w:pPr>
      <w:r>
        <w:rPr>
          <w:noProof/>
        </w:rPr>
        <w:lastRenderedPageBreak/>
        <w:drawing>
          <wp:anchor distT="0" distB="0" distL="114300" distR="114300" simplePos="0" relativeHeight="252299264" behindDoc="1" locked="0" layoutInCell="0" allowOverlap="1" wp14:anchorId="2CF948EE" wp14:editId="60F09567">
            <wp:simplePos x="0" y="0"/>
            <wp:positionH relativeFrom="page">
              <wp:posOffset>353060</wp:posOffset>
            </wp:positionH>
            <wp:positionV relativeFrom="page">
              <wp:posOffset>207645</wp:posOffset>
            </wp:positionV>
            <wp:extent cx="206375" cy="138430"/>
            <wp:effectExtent l="0" t="0" r="0" b="0"/>
            <wp:wrapNone/>
            <wp:docPr id="16" name="Text Box 62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0637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228DA732"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180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300288" behindDoc="1" locked="0" layoutInCell="0" allowOverlap="1" wp14:anchorId="726FA209" wp14:editId="0FC239FC">
            <wp:simplePos x="0" y="0"/>
            <wp:positionH relativeFrom="page">
              <wp:posOffset>994410</wp:posOffset>
            </wp:positionH>
            <wp:positionV relativeFrom="page">
              <wp:posOffset>207645</wp:posOffset>
            </wp:positionV>
            <wp:extent cx="1410970" cy="138430"/>
            <wp:effectExtent l="0" t="0" r="0" b="0"/>
            <wp:wrapNone/>
            <wp:docPr id="15" name="Text Box 629"/>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41097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3FD40AC9"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ALCOHOLICS</w:t>
                        </w:r>
                        <w:r>
                          <w:rPr>
                            <w:color w:val="231F20"/>
                            <w:spacing w:val="53"/>
                            <w:sz w:val="16"/>
                            <w:szCs w:val="16"/>
                          </w:rPr>
                          <w:t xml:space="preserve"> </w:t>
                        </w:r>
                        <w:r>
                          <w:rPr>
                            <w:color w:val="231F20"/>
                            <w:spacing w:val="-2"/>
                            <w:sz w:val="16"/>
                            <w:szCs w:val="16"/>
                          </w:rPr>
                          <w:t>ANONYMOUS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301312" behindDoc="1" locked="0" layoutInCell="0" allowOverlap="1" wp14:anchorId="3FA8205E" wp14:editId="13076887">
            <wp:simplePos x="0" y="0"/>
            <wp:positionH relativeFrom="page">
              <wp:posOffset>353060</wp:posOffset>
            </wp:positionH>
            <wp:positionV relativeFrom="page">
              <wp:posOffset>377190</wp:posOffset>
            </wp:positionV>
            <wp:extent cx="2620010" cy="4424680"/>
            <wp:effectExtent l="0" t="0" r="0" b="0"/>
            <wp:wrapNone/>
            <wp:docPr id="14" name="Text Box 630"/>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20010" cy="4424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774454F0" w14:textId="77777777" w:rsidR="00000000" w:rsidRDefault="00000000">
                        <w:pPr>
                          <w:pStyle w:val="BodyText"/>
                          <w:kinsoku w:val="0"/>
                          <w:overflowPunct w:val="0"/>
                          <w:spacing w:before="0.85pt" w:line="12.70pt" w:lineRule="auto"/>
                          <w:ind w:end="1.20pt" w:firstLine="0pt"/>
                          <w:rPr>
                            <w:color w:val="231F20"/>
                            <w:spacing w:val="-2"/>
                            <w:w w:val="105%"/>
                          </w:rPr>
                        </w:pPr>
                        <w:r>
                          <w:rPr>
                            <w:color w:val="231F20"/>
                          </w:rPr>
                          <w:t>me</w:t>
                        </w:r>
                        <w:r>
                          <w:rPr>
                            <w:color w:val="231F20"/>
                            <w:spacing w:val="-10"/>
                          </w:rPr>
                          <w:t xml:space="preserve"> </w:t>
                        </w:r>
                        <w:r>
                          <w:rPr>
                            <w:color w:val="231F20"/>
                          </w:rPr>
                          <w:t>a</w:t>
                        </w:r>
                        <w:r>
                          <w:rPr>
                            <w:color w:val="231F20"/>
                            <w:spacing w:val="-10"/>
                          </w:rPr>
                          <w:t xml:space="preserve"> </w:t>
                        </w:r>
                        <w:r>
                          <w:rPr>
                            <w:color w:val="231F20"/>
                          </w:rPr>
                          <w:t>few</w:t>
                        </w:r>
                        <w:r>
                          <w:rPr>
                            <w:color w:val="231F20"/>
                            <w:spacing w:val="-11"/>
                          </w:rPr>
                          <w:t xml:space="preserve"> </w:t>
                        </w:r>
                        <w:r>
                          <w:rPr>
                            <w:color w:val="231F20"/>
                          </w:rPr>
                          <w:t>drinks</w:t>
                        </w:r>
                        <w:r>
                          <w:rPr>
                            <w:color w:val="231F20"/>
                            <w:spacing w:val="-11"/>
                          </w:rPr>
                          <w:t xml:space="preserve"> </w:t>
                        </w:r>
                        <w:r>
                          <w:rPr>
                            <w:color w:val="231F20"/>
                          </w:rPr>
                          <w:t>that</w:t>
                        </w:r>
                        <w:r>
                          <w:rPr>
                            <w:color w:val="231F20"/>
                            <w:spacing w:val="-10"/>
                          </w:rPr>
                          <w:t xml:space="preserve"> </w:t>
                        </w:r>
                        <w:r>
                          <w:rPr>
                            <w:color w:val="231F20"/>
                          </w:rPr>
                          <w:t>night,</w:t>
                        </w:r>
                        <w:r>
                          <w:rPr>
                            <w:color w:val="231F20"/>
                            <w:spacing w:val="-11"/>
                          </w:rPr>
                          <w:t xml:space="preserve"> </w:t>
                        </w:r>
                        <w:r>
                          <w:rPr>
                            <w:color w:val="231F20"/>
                          </w:rPr>
                          <w:t>and</w:t>
                        </w:r>
                        <w:r>
                          <w:rPr>
                            <w:color w:val="231F20"/>
                            <w:spacing w:val="-10"/>
                          </w:rPr>
                          <w:t xml:space="preserve"> </w:t>
                        </w:r>
                        <w:r>
                          <w:rPr>
                            <w:color w:val="231F20"/>
                          </w:rPr>
                          <w:t>one</w:t>
                        </w:r>
                        <w:r>
                          <w:rPr>
                            <w:color w:val="231F20"/>
                            <w:spacing w:val="-11"/>
                          </w:rPr>
                          <w:t xml:space="preserve"> </w:t>
                        </w:r>
                        <w:r>
                          <w:rPr>
                            <w:color w:val="231F20"/>
                          </w:rPr>
                          <w:t>bottle</w:t>
                        </w:r>
                        <w:r>
                          <w:rPr>
                            <w:color w:val="231F20"/>
                            <w:spacing w:val="-11"/>
                          </w:rPr>
                          <w:t xml:space="preserve"> </w:t>
                        </w:r>
                        <w:r>
                          <w:rPr>
                            <w:color w:val="231F20"/>
                          </w:rPr>
                          <w:t>of</w:t>
                        </w:r>
                        <w:r>
                          <w:rPr>
                            <w:color w:val="231F20"/>
                            <w:spacing w:val="-11"/>
                          </w:rPr>
                          <w:t xml:space="preserve"> </w:t>
                        </w:r>
                        <w:r>
                          <w:rPr>
                            <w:color w:val="231F20"/>
                          </w:rPr>
                          <w:t>beer</w:t>
                        </w:r>
                        <w:r>
                          <w:rPr>
                            <w:color w:val="231F20"/>
                            <w:spacing w:val="-11"/>
                          </w:rPr>
                          <w:t xml:space="preserve"> </w:t>
                        </w:r>
                        <w:r>
                          <w:rPr>
                            <w:color w:val="231F20"/>
                          </w:rPr>
                          <w:t>the</w:t>
                        </w:r>
                        <w:r>
                          <w:rPr>
                            <w:color w:val="231F20"/>
                            <w:spacing w:val="-10"/>
                          </w:rPr>
                          <w:t xml:space="preserve"> </w:t>
                        </w:r>
                        <w:r>
                          <w:rPr>
                            <w:color w:val="231F20"/>
                          </w:rPr>
                          <w:t xml:space="preserve">next </w:t>
                        </w:r>
                        <w:r>
                          <w:rPr>
                            <w:color w:val="231F20"/>
                            <w:spacing w:val="-2"/>
                            <w:w w:val="105%"/>
                          </w:rPr>
                          <w:t>morning.</w:t>
                        </w:r>
                      </w:p>
                      <w:p w14:paraId="137B7D0B" w14:textId="77777777" w:rsidR="00000000" w:rsidRDefault="00000000">
                        <w:pPr>
                          <w:pStyle w:val="BodyText"/>
                          <w:kinsoku w:val="0"/>
                          <w:overflowPunct w:val="0"/>
                          <w:spacing w:before="0.60pt" w:line="12.70pt" w:lineRule="auto"/>
                          <w:ind w:end="1.60pt"/>
                          <w:rPr>
                            <w:color w:val="231F20"/>
                            <w:w w:val="105%"/>
                          </w:rPr>
                        </w:pPr>
                        <w:r>
                          <w:rPr>
                            <w:color w:val="231F20"/>
                            <w:w w:val="105%"/>
                          </w:rPr>
                          <w:t>That was June 10, 1935, and that was my last drink. As I write nearly four years have passed.</w:t>
                        </w:r>
                      </w:p>
                      <w:p w14:paraId="0378BA3C" w14:textId="77777777" w:rsidR="00000000" w:rsidRDefault="00000000">
                        <w:pPr>
                          <w:pStyle w:val="BodyText"/>
                          <w:kinsoku w:val="0"/>
                          <w:overflowPunct w:val="0"/>
                          <w:spacing w:before="0.55pt" w:line="12.95pt" w:lineRule="auto"/>
                          <w:rPr>
                            <w:color w:val="231F20"/>
                            <w:spacing w:val="-2"/>
                            <w:w w:val="105%"/>
                          </w:rPr>
                        </w:pPr>
                        <w:r>
                          <w:rPr>
                            <w:color w:val="231F20"/>
                            <w:w w:val="105%"/>
                          </w:rPr>
                          <w:t>The question which might naturally come into your mind</w:t>
                        </w:r>
                        <w:r>
                          <w:rPr>
                            <w:color w:val="231F20"/>
                            <w:spacing w:val="-7"/>
                            <w:w w:val="105%"/>
                          </w:rPr>
                          <w:t xml:space="preserve"> </w:t>
                        </w:r>
                        <w:r>
                          <w:rPr>
                            <w:color w:val="231F20"/>
                            <w:w w:val="105%"/>
                          </w:rPr>
                          <w:t>would</w:t>
                        </w:r>
                        <w:r>
                          <w:rPr>
                            <w:color w:val="231F20"/>
                            <w:spacing w:val="-7"/>
                            <w:w w:val="105%"/>
                          </w:rPr>
                          <w:t xml:space="preserve"> </w:t>
                        </w:r>
                        <w:r>
                          <w:rPr>
                            <w:color w:val="231F20"/>
                            <w:w w:val="105%"/>
                          </w:rPr>
                          <w:t>be:</w:t>
                        </w:r>
                        <w:r>
                          <w:rPr>
                            <w:color w:val="231F20"/>
                            <w:spacing w:val="31"/>
                            <w:w w:val="105%"/>
                          </w:rPr>
                          <w:t xml:space="preserve"> </w:t>
                        </w:r>
                        <w:r>
                          <w:rPr>
                            <w:color w:val="231F20"/>
                            <w:w w:val="105%"/>
                          </w:rPr>
                          <w:t>“What</w:t>
                        </w:r>
                        <w:r>
                          <w:rPr>
                            <w:color w:val="231F20"/>
                            <w:spacing w:val="-7"/>
                            <w:w w:val="105%"/>
                          </w:rPr>
                          <w:t xml:space="preserve"> </w:t>
                        </w:r>
                        <w:r>
                          <w:rPr>
                            <w:color w:val="231F20"/>
                            <w:w w:val="105%"/>
                          </w:rPr>
                          <w:t>did</w:t>
                        </w:r>
                        <w:r>
                          <w:rPr>
                            <w:color w:val="231F20"/>
                            <w:spacing w:val="-7"/>
                            <w:w w:val="105%"/>
                          </w:rPr>
                          <w:t xml:space="preserve"> </w:t>
                        </w:r>
                        <w:r>
                          <w:rPr>
                            <w:color w:val="231F20"/>
                            <w:w w:val="105%"/>
                          </w:rPr>
                          <w:t>the</w:t>
                        </w:r>
                        <w:r>
                          <w:rPr>
                            <w:color w:val="231F20"/>
                            <w:spacing w:val="-7"/>
                            <w:w w:val="105%"/>
                          </w:rPr>
                          <w:t xml:space="preserve"> </w:t>
                        </w:r>
                        <w:r>
                          <w:rPr>
                            <w:color w:val="231F20"/>
                            <w:w w:val="105%"/>
                          </w:rPr>
                          <w:t>man</w:t>
                        </w:r>
                        <w:r>
                          <w:rPr>
                            <w:color w:val="231F20"/>
                            <w:spacing w:val="-7"/>
                            <w:w w:val="105%"/>
                          </w:rPr>
                          <w:t xml:space="preserve"> </w:t>
                        </w:r>
                        <w:r>
                          <w:rPr>
                            <w:color w:val="231F20"/>
                            <w:w w:val="105%"/>
                          </w:rPr>
                          <w:t>do</w:t>
                        </w:r>
                        <w:r>
                          <w:rPr>
                            <w:color w:val="231F20"/>
                            <w:spacing w:val="-7"/>
                            <w:w w:val="105%"/>
                          </w:rPr>
                          <w:t xml:space="preserve"> </w:t>
                        </w:r>
                        <w:r>
                          <w:rPr>
                            <w:color w:val="231F20"/>
                            <w:w w:val="105%"/>
                          </w:rPr>
                          <w:t>or</w:t>
                        </w:r>
                        <w:r>
                          <w:rPr>
                            <w:color w:val="231F20"/>
                            <w:spacing w:val="-7"/>
                            <w:w w:val="105%"/>
                          </w:rPr>
                          <w:t xml:space="preserve"> </w:t>
                        </w:r>
                        <w:r>
                          <w:rPr>
                            <w:color w:val="231F20"/>
                            <w:w w:val="105%"/>
                          </w:rPr>
                          <w:t>say</w:t>
                        </w:r>
                        <w:r>
                          <w:rPr>
                            <w:color w:val="231F20"/>
                            <w:spacing w:val="-7"/>
                            <w:w w:val="105%"/>
                          </w:rPr>
                          <w:t xml:space="preserve"> </w:t>
                        </w:r>
                        <w:r>
                          <w:rPr>
                            <w:color w:val="231F20"/>
                            <w:w w:val="105%"/>
                          </w:rPr>
                          <w:t>that</w:t>
                        </w:r>
                        <w:r>
                          <w:rPr>
                            <w:color w:val="231F20"/>
                            <w:spacing w:val="-7"/>
                            <w:w w:val="105%"/>
                          </w:rPr>
                          <w:t xml:space="preserve"> </w:t>
                        </w:r>
                        <w:r>
                          <w:rPr>
                            <w:color w:val="231F20"/>
                            <w:w w:val="105%"/>
                          </w:rPr>
                          <w:t>was different</w:t>
                        </w:r>
                        <w:r>
                          <w:rPr>
                            <w:color w:val="231F20"/>
                            <w:spacing w:val="-3"/>
                            <w:w w:val="105%"/>
                          </w:rPr>
                          <w:t xml:space="preserve"> </w:t>
                        </w:r>
                        <w:r>
                          <w:rPr>
                            <w:color w:val="231F20"/>
                            <w:w w:val="105%"/>
                          </w:rPr>
                          <w:t>from</w:t>
                        </w:r>
                        <w:r>
                          <w:rPr>
                            <w:color w:val="231F20"/>
                            <w:spacing w:val="-3"/>
                            <w:w w:val="105%"/>
                          </w:rPr>
                          <w:t xml:space="preserve"> </w:t>
                        </w:r>
                        <w:r>
                          <w:rPr>
                            <w:color w:val="231F20"/>
                            <w:w w:val="105%"/>
                          </w:rPr>
                          <w:t>what</w:t>
                        </w:r>
                        <w:r>
                          <w:rPr>
                            <w:color w:val="231F20"/>
                            <w:spacing w:val="-3"/>
                            <w:w w:val="105%"/>
                          </w:rPr>
                          <w:t xml:space="preserve"> </w:t>
                        </w:r>
                        <w:r>
                          <w:rPr>
                            <w:color w:val="231F20"/>
                            <w:w w:val="105%"/>
                          </w:rPr>
                          <w:t>others</w:t>
                        </w:r>
                        <w:r>
                          <w:rPr>
                            <w:color w:val="231F20"/>
                            <w:spacing w:val="-3"/>
                            <w:w w:val="105%"/>
                          </w:rPr>
                          <w:t xml:space="preserve"> </w:t>
                        </w:r>
                        <w:r>
                          <w:rPr>
                            <w:color w:val="231F20"/>
                            <w:w w:val="105%"/>
                          </w:rPr>
                          <w:t>had</w:t>
                        </w:r>
                        <w:r>
                          <w:rPr>
                            <w:color w:val="231F20"/>
                            <w:spacing w:val="-3"/>
                            <w:w w:val="105%"/>
                          </w:rPr>
                          <w:t xml:space="preserve"> </w:t>
                        </w:r>
                        <w:r>
                          <w:rPr>
                            <w:color w:val="231F20"/>
                            <w:w w:val="105%"/>
                          </w:rPr>
                          <w:t>done</w:t>
                        </w:r>
                        <w:r>
                          <w:rPr>
                            <w:color w:val="231F20"/>
                            <w:spacing w:val="-3"/>
                            <w:w w:val="105%"/>
                          </w:rPr>
                          <w:t xml:space="preserve"> </w:t>
                        </w:r>
                        <w:r>
                          <w:rPr>
                            <w:color w:val="231F20"/>
                            <w:w w:val="105%"/>
                          </w:rPr>
                          <w:t>or</w:t>
                        </w:r>
                        <w:r>
                          <w:rPr>
                            <w:color w:val="231F20"/>
                            <w:spacing w:val="-3"/>
                            <w:w w:val="105%"/>
                          </w:rPr>
                          <w:t xml:space="preserve"> </w:t>
                        </w:r>
                        <w:r>
                          <w:rPr>
                            <w:color w:val="231F20"/>
                            <w:w w:val="105%"/>
                          </w:rPr>
                          <w:t>said?”</w:t>
                        </w:r>
                        <w:r>
                          <w:rPr>
                            <w:color w:val="231F20"/>
                            <w:spacing w:val="40"/>
                            <w:w w:val="105%"/>
                          </w:rPr>
                          <w:t xml:space="preserve"> </w:t>
                        </w:r>
                        <w:r>
                          <w:rPr>
                            <w:color w:val="231F20"/>
                            <w:w w:val="105%"/>
                          </w:rPr>
                          <w:t>It</w:t>
                        </w:r>
                        <w:r>
                          <w:rPr>
                            <w:color w:val="231F20"/>
                            <w:spacing w:val="-3"/>
                            <w:w w:val="105%"/>
                          </w:rPr>
                          <w:t xml:space="preserve"> </w:t>
                        </w:r>
                        <w:r>
                          <w:rPr>
                            <w:color w:val="231F20"/>
                            <w:w w:val="105%"/>
                          </w:rPr>
                          <w:t>must be</w:t>
                        </w:r>
                        <w:r>
                          <w:rPr>
                            <w:color w:val="231F20"/>
                            <w:spacing w:val="-1"/>
                            <w:w w:val="105%"/>
                          </w:rPr>
                          <w:t xml:space="preserve"> </w:t>
                        </w:r>
                        <w:r>
                          <w:rPr>
                            <w:color w:val="231F20"/>
                            <w:w w:val="105%"/>
                          </w:rPr>
                          <w:t>remembered</w:t>
                        </w:r>
                        <w:r>
                          <w:rPr>
                            <w:color w:val="231F20"/>
                            <w:spacing w:val="-1"/>
                            <w:w w:val="105%"/>
                          </w:rPr>
                          <w:t xml:space="preserve"> </w:t>
                        </w:r>
                        <w:r>
                          <w:rPr>
                            <w:color w:val="231F20"/>
                            <w:w w:val="105%"/>
                          </w:rPr>
                          <w:t>that</w:t>
                        </w:r>
                        <w:r>
                          <w:rPr>
                            <w:color w:val="231F20"/>
                            <w:spacing w:val="-1"/>
                            <w:w w:val="105%"/>
                          </w:rPr>
                          <w:t xml:space="preserve"> </w:t>
                        </w:r>
                        <w:r>
                          <w:rPr>
                            <w:color w:val="231F20"/>
                            <w:w w:val="105%"/>
                          </w:rPr>
                          <w:t>I</w:t>
                        </w:r>
                        <w:r>
                          <w:rPr>
                            <w:color w:val="231F20"/>
                            <w:spacing w:val="-1"/>
                            <w:w w:val="105%"/>
                          </w:rPr>
                          <w:t xml:space="preserve"> </w:t>
                        </w:r>
                        <w:r>
                          <w:rPr>
                            <w:color w:val="231F20"/>
                            <w:w w:val="105%"/>
                          </w:rPr>
                          <w:t>had</w:t>
                        </w:r>
                        <w:r>
                          <w:rPr>
                            <w:color w:val="231F20"/>
                            <w:spacing w:val="-1"/>
                            <w:w w:val="105%"/>
                          </w:rPr>
                          <w:t xml:space="preserve"> </w:t>
                        </w:r>
                        <w:r>
                          <w:rPr>
                            <w:color w:val="231F20"/>
                            <w:w w:val="105%"/>
                          </w:rPr>
                          <w:t>read</w:t>
                        </w:r>
                        <w:r>
                          <w:rPr>
                            <w:color w:val="231F20"/>
                            <w:spacing w:val="-1"/>
                            <w:w w:val="105%"/>
                          </w:rPr>
                          <w:t xml:space="preserve"> </w:t>
                        </w:r>
                        <w:r>
                          <w:rPr>
                            <w:color w:val="231F20"/>
                            <w:w w:val="105%"/>
                          </w:rPr>
                          <w:t>a</w:t>
                        </w:r>
                        <w:r>
                          <w:rPr>
                            <w:color w:val="231F20"/>
                            <w:spacing w:val="-1"/>
                            <w:w w:val="105%"/>
                          </w:rPr>
                          <w:t xml:space="preserve"> </w:t>
                        </w:r>
                        <w:r>
                          <w:rPr>
                            <w:color w:val="231F20"/>
                            <w:w w:val="105%"/>
                          </w:rPr>
                          <w:t>great</w:t>
                        </w:r>
                        <w:r>
                          <w:rPr>
                            <w:color w:val="231F20"/>
                            <w:spacing w:val="-1"/>
                            <w:w w:val="105%"/>
                          </w:rPr>
                          <w:t xml:space="preserve"> </w:t>
                        </w:r>
                        <w:r>
                          <w:rPr>
                            <w:color w:val="231F20"/>
                            <w:w w:val="105%"/>
                          </w:rPr>
                          <w:t>deal</w:t>
                        </w:r>
                        <w:r>
                          <w:rPr>
                            <w:color w:val="231F20"/>
                            <w:spacing w:val="-1"/>
                            <w:w w:val="105%"/>
                          </w:rPr>
                          <w:t xml:space="preserve"> </w:t>
                        </w:r>
                        <w:r>
                          <w:rPr>
                            <w:color w:val="231F20"/>
                            <w:w w:val="105%"/>
                          </w:rPr>
                          <w:t>and</w:t>
                        </w:r>
                        <w:r>
                          <w:rPr>
                            <w:color w:val="231F20"/>
                            <w:spacing w:val="-1"/>
                            <w:w w:val="105%"/>
                          </w:rPr>
                          <w:t xml:space="preserve"> </w:t>
                        </w:r>
                        <w:r>
                          <w:rPr>
                            <w:color w:val="231F20"/>
                            <w:w w:val="105%"/>
                          </w:rPr>
                          <w:t>talked to everyone who knew, or thought they knew any- thing about the subject of alcoholism.</w:t>
                        </w:r>
                        <w:r>
                          <w:rPr>
                            <w:color w:val="231F20"/>
                            <w:spacing w:val="40"/>
                            <w:w w:val="105%"/>
                          </w:rPr>
                          <w:t xml:space="preserve"> </w:t>
                        </w:r>
                        <w:r>
                          <w:rPr>
                            <w:color w:val="231F20"/>
                            <w:w w:val="105%"/>
                          </w:rPr>
                          <w:t>But this was a man who had experienced many years of frightful drinking,</w:t>
                        </w:r>
                        <w:r>
                          <w:rPr>
                            <w:color w:val="231F20"/>
                            <w:spacing w:val="-4"/>
                            <w:w w:val="105%"/>
                          </w:rPr>
                          <w:t xml:space="preserve"> </w:t>
                        </w:r>
                        <w:r>
                          <w:rPr>
                            <w:color w:val="231F20"/>
                            <w:w w:val="105%"/>
                          </w:rPr>
                          <w:t>who</w:t>
                        </w:r>
                        <w:r>
                          <w:rPr>
                            <w:color w:val="231F20"/>
                            <w:spacing w:val="-5"/>
                            <w:w w:val="105%"/>
                          </w:rPr>
                          <w:t xml:space="preserve"> </w:t>
                        </w:r>
                        <w:r>
                          <w:rPr>
                            <w:color w:val="231F20"/>
                            <w:w w:val="105%"/>
                          </w:rPr>
                          <w:t>had</w:t>
                        </w:r>
                        <w:r>
                          <w:rPr>
                            <w:color w:val="231F20"/>
                            <w:spacing w:val="-4"/>
                            <w:w w:val="105%"/>
                          </w:rPr>
                          <w:t xml:space="preserve"> </w:t>
                        </w:r>
                        <w:r>
                          <w:rPr>
                            <w:color w:val="231F20"/>
                            <w:w w:val="105%"/>
                          </w:rPr>
                          <w:t>had</w:t>
                        </w:r>
                        <w:r>
                          <w:rPr>
                            <w:color w:val="231F20"/>
                            <w:spacing w:val="-4"/>
                            <w:w w:val="105%"/>
                          </w:rPr>
                          <w:t xml:space="preserve"> </w:t>
                        </w:r>
                        <w:r>
                          <w:rPr>
                            <w:color w:val="231F20"/>
                            <w:w w:val="105%"/>
                          </w:rPr>
                          <w:t>most</w:t>
                        </w:r>
                        <w:r>
                          <w:rPr>
                            <w:color w:val="231F20"/>
                            <w:spacing w:val="-4"/>
                            <w:w w:val="105%"/>
                          </w:rPr>
                          <w:t xml:space="preserve"> </w:t>
                        </w:r>
                        <w:r>
                          <w:rPr>
                            <w:color w:val="231F20"/>
                            <w:w w:val="105%"/>
                          </w:rPr>
                          <w:t>all</w:t>
                        </w:r>
                        <w:r>
                          <w:rPr>
                            <w:color w:val="231F20"/>
                            <w:spacing w:val="-4"/>
                            <w:w w:val="105%"/>
                          </w:rPr>
                          <w:t xml:space="preserve"> </w:t>
                        </w:r>
                        <w:r>
                          <w:rPr>
                            <w:color w:val="231F20"/>
                            <w:w w:val="105%"/>
                          </w:rPr>
                          <w:t>the</w:t>
                        </w:r>
                        <w:r>
                          <w:rPr>
                            <w:color w:val="231F20"/>
                            <w:spacing w:val="-4"/>
                            <w:w w:val="105%"/>
                          </w:rPr>
                          <w:t xml:space="preserve"> </w:t>
                        </w:r>
                        <w:r>
                          <w:rPr>
                            <w:color w:val="231F20"/>
                            <w:w w:val="105%"/>
                          </w:rPr>
                          <w:t>drunkard’s</w:t>
                        </w:r>
                        <w:r>
                          <w:rPr>
                            <w:color w:val="231F20"/>
                            <w:spacing w:val="-5"/>
                            <w:w w:val="105%"/>
                          </w:rPr>
                          <w:t xml:space="preserve"> </w:t>
                        </w:r>
                        <w:r>
                          <w:rPr>
                            <w:color w:val="231F20"/>
                            <w:w w:val="105%"/>
                          </w:rPr>
                          <w:t>experi- ences known to man, but who had been cured by the very</w:t>
                        </w:r>
                        <w:r>
                          <w:rPr>
                            <w:color w:val="231F20"/>
                            <w:spacing w:val="-1"/>
                            <w:w w:val="105%"/>
                          </w:rPr>
                          <w:t xml:space="preserve"> </w:t>
                        </w:r>
                        <w:r>
                          <w:rPr>
                            <w:color w:val="231F20"/>
                            <w:w w:val="105%"/>
                          </w:rPr>
                          <w:t>means</w:t>
                        </w:r>
                        <w:r>
                          <w:rPr>
                            <w:color w:val="231F20"/>
                            <w:spacing w:val="-1"/>
                            <w:w w:val="105%"/>
                          </w:rPr>
                          <w:t xml:space="preserve"> </w:t>
                        </w:r>
                        <w:r>
                          <w:rPr>
                            <w:color w:val="231F20"/>
                            <w:w w:val="105%"/>
                          </w:rPr>
                          <w:t>I</w:t>
                        </w:r>
                        <w:r>
                          <w:rPr>
                            <w:color w:val="231F20"/>
                            <w:spacing w:val="-1"/>
                            <w:w w:val="105%"/>
                          </w:rPr>
                          <w:t xml:space="preserve"> </w:t>
                        </w:r>
                        <w:r>
                          <w:rPr>
                            <w:color w:val="231F20"/>
                            <w:w w:val="105%"/>
                          </w:rPr>
                          <w:t>had</w:t>
                        </w:r>
                        <w:r>
                          <w:rPr>
                            <w:color w:val="231F20"/>
                            <w:spacing w:val="-1"/>
                            <w:w w:val="105%"/>
                          </w:rPr>
                          <w:t xml:space="preserve"> </w:t>
                        </w:r>
                        <w:r>
                          <w:rPr>
                            <w:color w:val="231F20"/>
                            <w:w w:val="105%"/>
                          </w:rPr>
                          <w:t>been</w:t>
                        </w:r>
                        <w:r>
                          <w:rPr>
                            <w:color w:val="231F20"/>
                            <w:spacing w:val="-1"/>
                            <w:w w:val="105%"/>
                          </w:rPr>
                          <w:t xml:space="preserve"> </w:t>
                        </w:r>
                        <w:r>
                          <w:rPr>
                            <w:color w:val="231F20"/>
                            <w:w w:val="105%"/>
                          </w:rPr>
                          <w:t>trying</w:t>
                        </w:r>
                        <w:r>
                          <w:rPr>
                            <w:color w:val="231F20"/>
                            <w:spacing w:val="-1"/>
                            <w:w w:val="105%"/>
                          </w:rPr>
                          <w:t xml:space="preserve"> </w:t>
                        </w:r>
                        <w:r>
                          <w:rPr>
                            <w:color w:val="231F20"/>
                            <w:w w:val="105%"/>
                          </w:rPr>
                          <w:t>to</w:t>
                        </w:r>
                        <w:r>
                          <w:rPr>
                            <w:color w:val="231F20"/>
                            <w:spacing w:val="-1"/>
                            <w:w w:val="105%"/>
                          </w:rPr>
                          <w:t xml:space="preserve"> </w:t>
                        </w:r>
                        <w:r>
                          <w:rPr>
                            <w:color w:val="231F20"/>
                            <w:w w:val="105%"/>
                          </w:rPr>
                          <w:t>employ,</w:t>
                        </w:r>
                        <w:r>
                          <w:rPr>
                            <w:color w:val="231F20"/>
                            <w:spacing w:val="-1"/>
                            <w:w w:val="105%"/>
                          </w:rPr>
                          <w:t xml:space="preserve"> </w:t>
                        </w:r>
                        <w:r>
                          <w:rPr>
                            <w:color w:val="231F20"/>
                            <w:w w:val="105%"/>
                          </w:rPr>
                          <w:t>that</w:t>
                        </w:r>
                        <w:r>
                          <w:rPr>
                            <w:color w:val="231F20"/>
                            <w:spacing w:val="-1"/>
                            <w:w w:val="105%"/>
                          </w:rPr>
                          <w:t xml:space="preserve"> </w:t>
                        </w:r>
                        <w:r>
                          <w:rPr>
                            <w:color w:val="231F20"/>
                            <w:w w:val="105%"/>
                          </w:rPr>
                          <w:t>is</w:t>
                        </w:r>
                        <w:r>
                          <w:rPr>
                            <w:color w:val="231F20"/>
                            <w:spacing w:val="-1"/>
                            <w:w w:val="105%"/>
                          </w:rPr>
                          <w:t xml:space="preserve"> </w:t>
                        </w:r>
                        <w:r>
                          <w:rPr>
                            <w:color w:val="231F20"/>
                            <w:w w:val="105%"/>
                          </w:rPr>
                          <w:t>to</w:t>
                        </w:r>
                        <w:r>
                          <w:rPr>
                            <w:color w:val="231F20"/>
                            <w:spacing w:val="-1"/>
                            <w:w w:val="105%"/>
                          </w:rPr>
                          <w:t xml:space="preserve"> </w:t>
                        </w:r>
                        <w:r>
                          <w:rPr>
                            <w:color w:val="231F20"/>
                            <w:w w:val="105%"/>
                          </w:rPr>
                          <w:t>say the</w:t>
                        </w:r>
                        <w:r>
                          <w:rPr>
                            <w:color w:val="231F20"/>
                            <w:spacing w:val="-5"/>
                            <w:w w:val="105%"/>
                          </w:rPr>
                          <w:t xml:space="preserve"> </w:t>
                        </w:r>
                        <w:r>
                          <w:rPr>
                            <w:color w:val="231F20"/>
                            <w:w w:val="105%"/>
                          </w:rPr>
                          <w:t>spiritual</w:t>
                        </w:r>
                        <w:r>
                          <w:rPr>
                            <w:color w:val="231F20"/>
                            <w:spacing w:val="-5"/>
                            <w:w w:val="105%"/>
                          </w:rPr>
                          <w:t xml:space="preserve"> </w:t>
                        </w:r>
                        <w:r>
                          <w:rPr>
                            <w:color w:val="231F20"/>
                            <w:w w:val="105%"/>
                          </w:rPr>
                          <w:t>approach.</w:t>
                        </w:r>
                        <w:r>
                          <w:rPr>
                            <w:color w:val="231F20"/>
                            <w:spacing w:val="35"/>
                            <w:w w:val="105%"/>
                          </w:rPr>
                          <w:t xml:space="preserve"> </w:t>
                        </w:r>
                        <w:r>
                          <w:rPr>
                            <w:color w:val="231F20"/>
                            <w:w w:val="105%"/>
                          </w:rPr>
                          <w:t>He</w:t>
                        </w:r>
                        <w:r>
                          <w:rPr>
                            <w:color w:val="231F20"/>
                            <w:spacing w:val="-5"/>
                            <w:w w:val="105%"/>
                          </w:rPr>
                          <w:t xml:space="preserve"> </w:t>
                        </w:r>
                        <w:r>
                          <w:rPr>
                            <w:color w:val="231F20"/>
                            <w:w w:val="105%"/>
                          </w:rPr>
                          <w:t>gave</w:t>
                        </w:r>
                        <w:r>
                          <w:rPr>
                            <w:color w:val="231F20"/>
                            <w:spacing w:val="-5"/>
                            <w:w w:val="105%"/>
                          </w:rPr>
                          <w:t xml:space="preserve"> </w:t>
                        </w:r>
                        <w:r>
                          <w:rPr>
                            <w:color w:val="231F20"/>
                            <w:w w:val="105%"/>
                          </w:rPr>
                          <w:t>me</w:t>
                        </w:r>
                        <w:r>
                          <w:rPr>
                            <w:color w:val="231F20"/>
                            <w:spacing w:val="-5"/>
                            <w:w w:val="105%"/>
                          </w:rPr>
                          <w:t xml:space="preserve"> </w:t>
                        </w:r>
                        <w:r>
                          <w:rPr>
                            <w:color w:val="231F20"/>
                            <w:w w:val="105%"/>
                          </w:rPr>
                          <w:t>information</w:t>
                        </w:r>
                        <w:r>
                          <w:rPr>
                            <w:color w:val="231F20"/>
                            <w:spacing w:val="-5"/>
                            <w:w w:val="105%"/>
                          </w:rPr>
                          <w:t xml:space="preserve"> </w:t>
                        </w:r>
                        <w:r>
                          <w:rPr>
                            <w:color w:val="231F20"/>
                            <w:w w:val="105%"/>
                          </w:rPr>
                          <w:t xml:space="preserve">about </w:t>
                        </w:r>
                        <w:r>
                          <w:rPr>
                            <w:color w:val="231F20"/>
                          </w:rPr>
                          <w:t xml:space="preserve">the subject of alcoholism which was undoubtedly help- </w:t>
                        </w:r>
                        <w:r>
                          <w:rPr>
                            <w:color w:val="231F20"/>
                            <w:w w:val="105%"/>
                          </w:rPr>
                          <w:t>ful.</w:t>
                        </w:r>
                        <w:r>
                          <w:rPr>
                            <w:color w:val="231F20"/>
                            <w:spacing w:val="40"/>
                            <w:w w:val="105%"/>
                          </w:rPr>
                          <w:t xml:space="preserve"> </w:t>
                        </w:r>
                        <w:r>
                          <w:rPr>
                            <w:i/>
                            <w:iCs/>
                            <w:color w:val="231F20"/>
                            <w:w w:val="105%"/>
                          </w:rPr>
                          <w:t>Of far more importance was the fact that he was the first living human with whom I had ever talked, who</w:t>
                        </w:r>
                        <w:r>
                          <w:rPr>
                            <w:i/>
                            <w:iCs/>
                            <w:color w:val="231F20"/>
                            <w:spacing w:val="-12"/>
                            <w:w w:val="105%"/>
                          </w:rPr>
                          <w:t xml:space="preserve"> </w:t>
                        </w:r>
                        <w:r>
                          <w:rPr>
                            <w:i/>
                            <w:iCs/>
                            <w:color w:val="231F20"/>
                            <w:w w:val="105%"/>
                          </w:rPr>
                          <w:t>knew</w:t>
                        </w:r>
                        <w:r>
                          <w:rPr>
                            <w:i/>
                            <w:iCs/>
                            <w:color w:val="231F20"/>
                            <w:spacing w:val="-12"/>
                            <w:w w:val="105%"/>
                          </w:rPr>
                          <w:t xml:space="preserve"> </w:t>
                        </w:r>
                        <w:r>
                          <w:rPr>
                            <w:i/>
                            <w:iCs/>
                            <w:color w:val="231F20"/>
                            <w:w w:val="105%"/>
                          </w:rPr>
                          <w:t>what</w:t>
                        </w:r>
                        <w:r>
                          <w:rPr>
                            <w:i/>
                            <w:iCs/>
                            <w:color w:val="231F20"/>
                            <w:spacing w:val="-12"/>
                            <w:w w:val="105%"/>
                          </w:rPr>
                          <w:t xml:space="preserve"> </w:t>
                        </w:r>
                        <w:r>
                          <w:rPr>
                            <w:i/>
                            <w:iCs/>
                            <w:color w:val="231F20"/>
                            <w:w w:val="105%"/>
                          </w:rPr>
                          <w:t>he</w:t>
                        </w:r>
                        <w:r>
                          <w:rPr>
                            <w:i/>
                            <w:iCs/>
                            <w:color w:val="231F20"/>
                            <w:spacing w:val="-12"/>
                            <w:w w:val="105%"/>
                          </w:rPr>
                          <w:t xml:space="preserve"> </w:t>
                        </w:r>
                        <w:r>
                          <w:rPr>
                            <w:i/>
                            <w:iCs/>
                            <w:color w:val="231F20"/>
                            <w:w w:val="105%"/>
                          </w:rPr>
                          <w:t>was</w:t>
                        </w:r>
                        <w:r>
                          <w:rPr>
                            <w:i/>
                            <w:iCs/>
                            <w:color w:val="231F20"/>
                            <w:spacing w:val="-12"/>
                            <w:w w:val="105%"/>
                          </w:rPr>
                          <w:t xml:space="preserve"> </w:t>
                        </w:r>
                        <w:r>
                          <w:rPr>
                            <w:i/>
                            <w:iCs/>
                            <w:color w:val="231F20"/>
                            <w:w w:val="105%"/>
                          </w:rPr>
                          <w:t>talking</w:t>
                        </w:r>
                        <w:r>
                          <w:rPr>
                            <w:i/>
                            <w:iCs/>
                            <w:color w:val="231F20"/>
                            <w:spacing w:val="-11"/>
                            <w:w w:val="105%"/>
                          </w:rPr>
                          <w:t xml:space="preserve"> </w:t>
                        </w:r>
                        <w:r>
                          <w:rPr>
                            <w:i/>
                            <w:iCs/>
                            <w:color w:val="231F20"/>
                            <w:w w:val="105%"/>
                          </w:rPr>
                          <w:t>about</w:t>
                        </w:r>
                        <w:r>
                          <w:rPr>
                            <w:i/>
                            <w:iCs/>
                            <w:color w:val="231F20"/>
                            <w:spacing w:val="-12"/>
                            <w:w w:val="105%"/>
                          </w:rPr>
                          <w:t xml:space="preserve"> </w:t>
                        </w:r>
                        <w:r>
                          <w:rPr>
                            <w:i/>
                            <w:iCs/>
                            <w:color w:val="231F20"/>
                            <w:w w:val="105%"/>
                          </w:rPr>
                          <w:t>in</w:t>
                        </w:r>
                        <w:r>
                          <w:rPr>
                            <w:i/>
                            <w:iCs/>
                            <w:color w:val="231F20"/>
                            <w:spacing w:val="-12"/>
                            <w:w w:val="105%"/>
                          </w:rPr>
                          <w:t xml:space="preserve"> </w:t>
                        </w:r>
                        <w:r>
                          <w:rPr>
                            <w:i/>
                            <w:iCs/>
                            <w:color w:val="231F20"/>
                            <w:w w:val="105%"/>
                          </w:rPr>
                          <w:t>regard</w:t>
                        </w:r>
                        <w:r>
                          <w:rPr>
                            <w:i/>
                            <w:iCs/>
                            <w:color w:val="231F20"/>
                            <w:spacing w:val="-12"/>
                            <w:w w:val="105%"/>
                          </w:rPr>
                          <w:t xml:space="preserve"> </w:t>
                        </w:r>
                        <w:r>
                          <w:rPr>
                            <w:i/>
                            <w:iCs/>
                            <w:color w:val="231F20"/>
                            <w:w w:val="105%"/>
                          </w:rPr>
                          <w:t>to</w:t>
                        </w:r>
                        <w:r>
                          <w:rPr>
                            <w:i/>
                            <w:iCs/>
                            <w:color w:val="231F20"/>
                            <w:spacing w:val="-12"/>
                            <w:w w:val="105%"/>
                          </w:rPr>
                          <w:t xml:space="preserve"> </w:t>
                        </w:r>
                        <w:r>
                          <w:rPr>
                            <w:i/>
                            <w:iCs/>
                            <w:color w:val="231F20"/>
                            <w:w w:val="105%"/>
                          </w:rPr>
                          <w:t>alco- holism from actual experience.</w:t>
                        </w:r>
                        <w:r>
                          <w:rPr>
                            <w:i/>
                            <w:iCs/>
                            <w:color w:val="231F20"/>
                            <w:spacing w:val="40"/>
                            <w:w w:val="105%"/>
                          </w:rPr>
                          <w:t xml:space="preserve"> </w:t>
                        </w:r>
                        <w:r>
                          <w:rPr>
                            <w:i/>
                            <w:iCs/>
                            <w:color w:val="231F20"/>
                            <w:w w:val="105%"/>
                          </w:rPr>
                          <w:t>In other words, he talked my language.</w:t>
                        </w:r>
                        <w:r>
                          <w:rPr>
                            <w:i/>
                            <w:iCs/>
                            <w:color w:val="231F20"/>
                            <w:spacing w:val="40"/>
                            <w:w w:val="105%"/>
                          </w:rPr>
                          <w:t xml:space="preserve"> </w:t>
                        </w:r>
                        <w:r>
                          <w:rPr>
                            <w:color w:val="231F20"/>
                            <w:w w:val="105%"/>
                          </w:rPr>
                          <w:t xml:space="preserve">He knew all the answers, and certainly not because he had picked them up in his </w:t>
                        </w:r>
                        <w:r>
                          <w:rPr>
                            <w:color w:val="231F20"/>
                            <w:spacing w:val="-2"/>
                            <w:w w:val="105%"/>
                          </w:rPr>
                          <w:t>reading.</w:t>
                        </w:r>
                      </w:p>
                      <w:p w14:paraId="498D3BDB" w14:textId="77777777" w:rsidR="00000000" w:rsidRDefault="00000000">
                        <w:pPr>
                          <w:pStyle w:val="BodyText"/>
                          <w:kinsoku w:val="0"/>
                          <w:overflowPunct w:val="0"/>
                          <w:spacing w:before="0.20pt" w:line="12.95pt" w:lineRule="auto"/>
                          <w:ind w:end="0.95pt"/>
                          <w:rPr>
                            <w:color w:val="231F20"/>
                            <w:spacing w:val="-2"/>
                            <w:w w:val="105%"/>
                          </w:rPr>
                        </w:pPr>
                        <w:r>
                          <w:rPr>
                            <w:color w:val="231F20"/>
                            <w:w w:val="105%"/>
                          </w:rPr>
                          <w:t>It is a most wonderful blessing to be relieved of the terrible</w:t>
                        </w:r>
                        <w:r>
                          <w:rPr>
                            <w:color w:val="231F20"/>
                            <w:spacing w:val="-5"/>
                            <w:w w:val="105%"/>
                          </w:rPr>
                          <w:t xml:space="preserve"> </w:t>
                        </w:r>
                        <w:r>
                          <w:rPr>
                            <w:color w:val="231F20"/>
                            <w:w w:val="105%"/>
                          </w:rPr>
                          <w:t>curse</w:t>
                        </w:r>
                        <w:r>
                          <w:rPr>
                            <w:color w:val="231F20"/>
                            <w:spacing w:val="-5"/>
                            <w:w w:val="105%"/>
                          </w:rPr>
                          <w:t xml:space="preserve"> </w:t>
                        </w:r>
                        <w:r>
                          <w:rPr>
                            <w:color w:val="231F20"/>
                            <w:w w:val="105%"/>
                          </w:rPr>
                          <w:t>with</w:t>
                        </w:r>
                        <w:r>
                          <w:rPr>
                            <w:color w:val="231F20"/>
                            <w:spacing w:val="-5"/>
                            <w:w w:val="105%"/>
                          </w:rPr>
                          <w:t xml:space="preserve"> </w:t>
                        </w:r>
                        <w:r>
                          <w:rPr>
                            <w:color w:val="231F20"/>
                            <w:w w:val="105%"/>
                          </w:rPr>
                          <w:t>which</w:t>
                        </w:r>
                        <w:r>
                          <w:rPr>
                            <w:color w:val="231F20"/>
                            <w:spacing w:val="-6"/>
                            <w:w w:val="105%"/>
                          </w:rPr>
                          <w:t xml:space="preserve"> </w:t>
                        </w:r>
                        <w:r>
                          <w:rPr>
                            <w:color w:val="231F20"/>
                            <w:w w:val="105%"/>
                          </w:rPr>
                          <w:t>I</w:t>
                        </w:r>
                        <w:r>
                          <w:rPr>
                            <w:color w:val="231F20"/>
                            <w:spacing w:val="-5"/>
                            <w:w w:val="105%"/>
                          </w:rPr>
                          <w:t xml:space="preserve"> </w:t>
                        </w:r>
                        <w:r>
                          <w:rPr>
                            <w:color w:val="231F20"/>
                            <w:w w:val="105%"/>
                          </w:rPr>
                          <w:t>was</w:t>
                        </w:r>
                        <w:r>
                          <w:rPr>
                            <w:color w:val="231F20"/>
                            <w:spacing w:val="-5"/>
                            <w:w w:val="105%"/>
                          </w:rPr>
                          <w:t xml:space="preserve"> </w:t>
                        </w:r>
                        <w:r>
                          <w:rPr>
                            <w:color w:val="231F20"/>
                            <w:w w:val="105%"/>
                          </w:rPr>
                          <w:t>afflicted.</w:t>
                        </w:r>
                        <w:r>
                          <w:rPr>
                            <w:color w:val="231F20"/>
                            <w:spacing w:val="35"/>
                            <w:w w:val="105%"/>
                          </w:rPr>
                          <w:t xml:space="preserve"> </w:t>
                        </w:r>
                        <w:r>
                          <w:rPr>
                            <w:color w:val="231F20"/>
                            <w:w w:val="105%"/>
                          </w:rPr>
                          <w:t>My</w:t>
                        </w:r>
                        <w:r>
                          <w:rPr>
                            <w:color w:val="231F20"/>
                            <w:spacing w:val="-5"/>
                            <w:w w:val="105%"/>
                          </w:rPr>
                          <w:t xml:space="preserve"> </w:t>
                        </w:r>
                        <w:r>
                          <w:rPr>
                            <w:color w:val="231F20"/>
                            <w:w w:val="105%"/>
                          </w:rPr>
                          <w:t>health</w:t>
                        </w:r>
                        <w:r>
                          <w:rPr>
                            <w:color w:val="231F20"/>
                            <w:spacing w:val="-5"/>
                            <w:w w:val="105%"/>
                          </w:rPr>
                          <w:t xml:space="preserve"> </w:t>
                        </w:r>
                        <w:r>
                          <w:rPr>
                            <w:color w:val="231F20"/>
                            <w:w w:val="105%"/>
                          </w:rPr>
                          <w:t>is good and I have regained my self-respect and the re- spect</w:t>
                        </w:r>
                        <w:r>
                          <w:rPr>
                            <w:color w:val="231F20"/>
                            <w:spacing w:val="-5"/>
                            <w:w w:val="105%"/>
                          </w:rPr>
                          <w:t xml:space="preserve"> </w:t>
                        </w:r>
                        <w:r>
                          <w:rPr>
                            <w:color w:val="231F20"/>
                            <w:w w:val="105%"/>
                          </w:rPr>
                          <w:t>of</w:t>
                        </w:r>
                        <w:r>
                          <w:rPr>
                            <w:color w:val="231F20"/>
                            <w:spacing w:val="-4"/>
                            <w:w w:val="105%"/>
                          </w:rPr>
                          <w:t xml:space="preserve"> </w:t>
                        </w:r>
                        <w:r>
                          <w:rPr>
                            <w:color w:val="231F20"/>
                            <w:w w:val="105%"/>
                          </w:rPr>
                          <w:t>my</w:t>
                        </w:r>
                        <w:r>
                          <w:rPr>
                            <w:color w:val="231F20"/>
                            <w:spacing w:val="-4"/>
                            <w:w w:val="105%"/>
                          </w:rPr>
                          <w:t xml:space="preserve"> </w:t>
                        </w:r>
                        <w:r>
                          <w:rPr>
                            <w:color w:val="231F20"/>
                            <w:w w:val="105%"/>
                          </w:rPr>
                          <w:t>colleagues.</w:t>
                        </w:r>
                        <w:r>
                          <w:rPr>
                            <w:color w:val="231F20"/>
                            <w:spacing w:val="35"/>
                            <w:w w:val="105%"/>
                          </w:rPr>
                          <w:t xml:space="preserve"> </w:t>
                        </w:r>
                        <w:r>
                          <w:rPr>
                            <w:color w:val="231F20"/>
                            <w:w w:val="105%"/>
                          </w:rPr>
                          <w:t>My</w:t>
                        </w:r>
                        <w:r>
                          <w:rPr>
                            <w:color w:val="231F20"/>
                            <w:spacing w:val="-5"/>
                            <w:w w:val="105%"/>
                          </w:rPr>
                          <w:t xml:space="preserve"> </w:t>
                        </w:r>
                        <w:r>
                          <w:rPr>
                            <w:color w:val="231F20"/>
                            <w:w w:val="105%"/>
                          </w:rPr>
                          <w:t>home</w:t>
                        </w:r>
                        <w:r>
                          <w:rPr>
                            <w:color w:val="231F20"/>
                            <w:spacing w:val="-4"/>
                            <w:w w:val="105%"/>
                          </w:rPr>
                          <w:t xml:space="preserve"> </w:t>
                        </w:r>
                        <w:r>
                          <w:rPr>
                            <w:color w:val="231F20"/>
                            <w:w w:val="105%"/>
                          </w:rPr>
                          <w:t>life</w:t>
                        </w:r>
                        <w:r>
                          <w:rPr>
                            <w:color w:val="231F20"/>
                            <w:spacing w:val="-4"/>
                            <w:w w:val="105%"/>
                          </w:rPr>
                          <w:t xml:space="preserve"> </w:t>
                        </w:r>
                        <w:r>
                          <w:rPr>
                            <w:color w:val="231F20"/>
                            <w:w w:val="105%"/>
                          </w:rPr>
                          <w:t>is</w:t>
                        </w:r>
                        <w:r>
                          <w:rPr>
                            <w:color w:val="231F20"/>
                            <w:spacing w:val="-4"/>
                            <w:w w:val="105%"/>
                          </w:rPr>
                          <w:t xml:space="preserve"> </w:t>
                        </w:r>
                        <w:r>
                          <w:rPr>
                            <w:color w:val="231F20"/>
                            <w:w w:val="105%"/>
                          </w:rPr>
                          <w:t>ideal</w:t>
                        </w:r>
                        <w:r>
                          <w:rPr>
                            <w:color w:val="231F20"/>
                            <w:spacing w:val="-4"/>
                            <w:w w:val="105%"/>
                          </w:rPr>
                          <w:t xml:space="preserve"> </w:t>
                        </w:r>
                        <w:r>
                          <w:rPr>
                            <w:color w:val="231F20"/>
                            <w:w w:val="105%"/>
                          </w:rPr>
                          <w:t>and</w:t>
                        </w:r>
                        <w:r>
                          <w:rPr>
                            <w:color w:val="231F20"/>
                            <w:spacing w:val="-4"/>
                            <w:w w:val="105%"/>
                          </w:rPr>
                          <w:t xml:space="preserve"> </w:t>
                        </w:r>
                        <w:r>
                          <w:rPr>
                            <w:color w:val="231F20"/>
                            <w:w w:val="105%"/>
                          </w:rPr>
                          <w:t xml:space="preserve">my </w:t>
                        </w:r>
                        <w:r>
                          <w:rPr>
                            <w:color w:val="231F20"/>
                          </w:rPr>
                          <w:t>business</w:t>
                        </w:r>
                        <w:r>
                          <w:rPr>
                            <w:color w:val="231F20"/>
                            <w:spacing w:val="-4"/>
                          </w:rPr>
                          <w:t xml:space="preserve"> </w:t>
                        </w:r>
                        <w:r>
                          <w:rPr>
                            <w:color w:val="231F20"/>
                          </w:rPr>
                          <w:t>is</w:t>
                        </w:r>
                        <w:r>
                          <w:rPr>
                            <w:color w:val="231F20"/>
                            <w:spacing w:val="-4"/>
                          </w:rPr>
                          <w:t xml:space="preserve"> </w:t>
                        </w:r>
                        <w:r>
                          <w:rPr>
                            <w:color w:val="231F20"/>
                          </w:rPr>
                          <w:t>as</w:t>
                        </w:r>
                        <w:r>
                          <w:rPr>
                            <w:color w:val="231F20"/>
                            <w:spacing w:val="-4"/>
                          </w:rPr>
                          <w:t xml:space="preserve"> </w:t>
                        </w:r>
                        <w:r>
                          <w:rPr>
                            <w:color w:val="231F20"/>
                          </w:rPr>
                          <w:t>good</w:t>
                        </w:r>
                        <w:r>
                          <w:rPr>
                            <w:color w:val="231F20"/>
                            <w:spacing w:val="-4"/>
                          </w:rPr>
                          <w:t xml:space="preserve"> </w:t>
                        </w:r>
                        <w:r>
                          <w:rPr>
                            <w:color w:val="231F20"/>
                          </w:rPr>
                          <w:t>as</w:t>
                        </w:r>
                        <w:r>
                          <w:rPr>
                            <w:color w:val="231F20"/>
                            <w:spacing w:val="-4"/>
                          </w:rPr>
                          <w:t xml:space="preserve"> </w:t>
                        </w:r>
                        <w:r>
                          <w:rPr>
                            <w:color w:val="231F20"/>
                          </w:rPr>
                          <w:t>can</w:t>
                        </w:r>
                        <w:r>
                          <w:rPr>
                            <w:color w:val="231F20"/>
                            <w:spacing w:val="-4"/>
                          </w:rPr>
                          <w:t xml:space="preserve"> </w:t>
                        </w:r>
                        <w:r>
                          <w:rPr>
                            <w:color w:val="231F20"/>
                          </w:rPr>
                          <w:t>be</w:t>
                        </w:r>
                        <w:r>
                          <w:rPr>
                            <w:color w:val="231F20"/>
                            <w:spacing w:val="-4"/>
                          </w:rPr>
                          <w:t xml:space="preserve"> </w:t>
                        </w:r>
                        <w:r>
                          <w:rPr>
                            <w:color w:val="231F20"/>
                          </w:rPr>
                          <w:t>expected</w:t>
                        </w:r>
                        <w:r>
                          <w:rPr>
                            <w:color w:val="231F20"/>
                            <w:spacing w:val="-4"/>
                          </w:rPr>
                          <w:t xml:space="preserve"> </w:t>
                        </w:r>
                        <w:r>
                          <w:rPr>
                            <w:color w:val="231F20"/>
                          </w:rPr>
                          <w:t>in</w:t>
                        </w:r>
                        <w:r>
                          <w:rPr>
                            <w:color w:val="231F20"/>
                            <w:spacing w:val="-4"/>
                          </w:rPr>
                          <w:t xml:space="preserve"> </w:t>
                        </w:r>
                        <w:r>
                          <w:rPr>
                            <w:color w:val="231F20"/>
                          </w:rPr>
                          <w:t>these</w:t>
                        </w:r>
                        <w:r>
                          <w:rPr>
                            <w:color w:val="231F20"/>
                            <w:spacing w:val="-4"/>
                          </w:rPr>
                          <w:t xml:space="preserve"> </w:t>
                        </w:r>
                        <w:r>
                          <w:rPr>
                            <w:color w:val="231F20"/>
                          </w:rPr>
                          <w:t xml:space="preserve">uncertain </w:t>
                        </w:r>
                        <w:r>
                          <w:rPr>
                            <w:color w:val="231F20"/>
                            <w:spacing w:val="-2"/>
                            <w:w w:val="105%"/>
                          </w:rPr>
                          <w:t>times.</w:t>
                        </w:r>
                      </w:p>
                      <w:p w14:paraId="4A3E12E8" w14:textId="77777777" w:rsidR="00000000" w:rsidRDefault="00000000">
                        <w:pPr>
                          <w:pStyle w:val="BodyText"/>
                          <w:kinsoku w:val="0"/>
                          <w:overflowPunct w:val="0"/>
                          <w:spacing w:before="0.45pt" w:line="12.70pt" w:lineRule="auto"/>
                          <w:ind w:end="1.75pt"/>
                          <w:rPr>
                            <w:color w:val="231F20"/>
                            <w:spacing w:val="-2"/>
                          </w:rPr>
                        </w:pPr>
                        <w:r>
                          <w:rPr>
                            <w:color w:val="231F20"/>
                          </w:rPr>
                          <w:t>I</w:t>
                        </w:r>
                        <w:r>
                          <w:rPr>
                            <w:color w:val="231F20"/>
                            <w:spacing w:val="-12"/>
                          </w:rPr>
                          <w:t xml:space="preserve"> </w:t>
                        </w:r>
                        <w:r>
                          <w:rPr>
                            <w:color w:val="231F20"/>
                          </w:rPr>
                          <w:t>spend</w:t>
                        </w:r>
                        <w:r>
                          <w:rPr>
                            <w:color w:val="231F20"/>
                            <w:spacing w:val="-11"/>
                          </w:rPr>
                          <w:t xml:space="preserve"> </w:t>
                        </w:r>
                        <w:r>
                          <w:rPr>
                            <w:color w:val="231F20"/>
                          </w:rPr>
                          <w:t>a</w:t>
                        </w:r>
                        <w:r>
                          <w:rPr>
                            <w:color w:val="231F20"/>
                            <w:spacing w:val="-11"/>
                          </w:rPr>
                          <w:t xml:space="preserve"> </w:t>
                        </w:r>
                        <w:r>
                          <w:rPr>
                            <w:color w:val="231F20"/>
                          </w:rPr>
                          <w:t>great</w:t>
                        </w:r>
                        <w:r>
                          <w:rPr>
                            <w:color w:val="231F20"/>
                            <w:spacing w:val="-11"/>
                          </w:rPr>
                          <w:t xml:space="preserve"> </w:t>
                        </w:r>
                        <w:r>
                          <w:rPr>
                            <w:color w:val="231F20"/>
                          </w:rPr>
                          <w:t>deal</w:t>
                        </w:r>
                        <w:r>
                          <w:rPr>
                            <w:color w:val="231F20"/>
                            <w:spacing w:val="-12"/>
                          </w:rPr>
                          <w:t xml:space="preserve"> </w:t>
                        </w:r>
                        <w:r>
                          <w:rPr>
                            <w:color w:val="231F20"/>
                          </w:rPr>
                          <w:t>of</w:t>
                        </w:r>
                        <w:r>
                          <w:rPr>
                            <w:color w:val="231F20"/>
                            <w:spacing w:val="-11"/>
                          </w:rPr>
                          <w:t xml:space="preserve"> </w:t>
                        </w:r>
                        <w:r>
                          <w:rPr>
                            <w:color w:val="231F20"/>
                          </w:rPr>
                          <w:t>time</w:t>
                        </w:r>
                        <w:r>
                          <w:rPr>
                            <w:color w:val="231F20"/>
                            <w:spacing w:val="-11"/>
                          </w:rPr>
                          <w:t xml:space="preserve"> </w:t>
                        </w:r>
                        <w:r>
                          <w:rPr>
                            <w:color w:val="231F20"/>
                          </w:rPr>
                          <w:t>passing</w:t>
                        </w:r>
                        <w:r>
                          <w:rPr>
                            <w:color w:val="231F20"/>
                            <w:spacing w:val="-11"/>
                          </w:rPr>
                          <w:t xml:space="preserve"> </w:t>
                        </w:r>
                        <w:r>
                          <w:rPr>
                            <w:color w:val="231F20"/>
                          </w:rPr>
                          <w:t>on</w:t>
                        </w:r>
                        <w:r>
                          <w:rPr>
                            <w:color w:val="231F20"/>
                            <w:spacing w:val="-12"/>
                          </w:rPr>
                          <w:t xml:space="preserve"> </w:t>
                        </w:r>
                        <w:r>
                          <w:rPr>
                            <w:color w:val="231F20"/>
                          </w:rPr>
                          <w:t>what</w:t>
                        </w:r>
                        <w:r>
                          <w:rPr>
                            <w:color w:val="231F20"/>
                            <w:spacing w:val="-11"/>
                          </w:rPr>
                          <w:t xml:space="preserve"> </w:t>
                        </w:r>
                        <w:r>
                          <w:rPr>
                            <w:color w:val="231F20"/>
                          </w:rPr>
                          <w:t>I</w:t>
                        </w:r>
                        <w:r>
                          <w:rPr>
                            <w:color w:val="231F20"/>
                            <w:spacing w:val="17"/>
                          </w:rPr>
                          <w:t xml:space="preserve"> </w:t>
                        </w:r>
                        <w:r>
                          <w:rPr>
                            <w:color w:val="231F20"/>
                          </w:rPr>
                          <w:t>learned</w:t>
                        </w:r>
                        <w:r>
                          <w:rPr>
                            <w:color w:val="231F20"/>
                            <w:spacing w:val="-11"/>
                          </w:rPr>
                          <w:t xml:space="preserve"> </w:t>
                        </w:r>
                        <w:r>
                          <w:rPr>
                            <w:color w:val="231F20"/>
                          </w:rPr>
                          <w:t>to others</w:t>
                        </w:r>
                        <w:r>
                          <w:rPr>
                            <w:color w:val="231F20"/>
                            <w:spacing w:val="-16"/>
                          </w:rPr>
                          <w:t xml:space="preserve"> </w:t>
                        </w:r>
                        <w:r>
                          <w:rPr>
                            <w:color w:val="231F20"/>
                          </w:rPr>
                          <w:t>who</w:t>
                        </w:r>
                        <w:r>
                          <w:rPr>
                            <w:color w:val="231F20"/>
                            <w:spacing w:val="-17"/>
                          </w:rPr>
                          <w:t xml:space="preserve"> </w:t>
                        </w:r>
                        <w:r>
                          <w:rPr>
                            <w:color w:val="231F20"/>
                          </w:rPr>
                          <w:t>want</w:t>
                        </w:r>
                        <w:r>
                          <w:rPr>
                            <w:color w:val="231F20"/>
                            <w:spacing w:val="-17"/>
                          </w:rPr>
                          <w:t xml:space="preserve"> </w:t>
                        </w:r>
                        <w:r>
                          <w:rPr>
                            <w:color w:val="231F20"/>
                          </w:rPr>
                          <w:t>and</w:t>
                        </w:r>
                        <w:r>
                          <w:rPr>
                            <w:color w:val="231F20"/>
                            <w:spacing w:val="-16"/>
                          </w:rPr>
                          <w:t xml:space="preserve"> </w:t>
                        </w:r>
                        <w:r>
                          <w:rPr>
                            <w:color w:val="231F20"/>
                          </w:rPr>
                          <w:t>need</w:t>
                        </w:r>
                        <w:r>
                          <w:rPr>
                            <w:color w:val="231F20"/>
                            <w:spacing w:val="-16"/>
                          </w:rPr>
                          <w:t xml:space="preserve"> </w:t>
                        </w:r>
                        <w:r>
                          <w:rPr>
                            <w:color w:val="231F20"/>
                          </w:rPr>
                          <w:t>it</w:t>
                        </w:r>
                        <w:r>
                          <w:rPr>
                            <w:color w:val="231F20"/>
                            <w:spacing w:val="-16"/>
                          </w:rPr>
                          <w:t xml:space="preserve"> </w:t>
                        </w:r>
                        <w:r>
                          <w:rPr>
                            <w:color w:val="231F20"/>
                          </w:rPr>
                          <w:t>badly.</w:t>
                        </w:r>
                        <w:r>
                          <w:rPr>
                            <w:color w:val="231F20"/>
                            <w:spacing w:val="6"/>
                          </w:rPr>
                          <w:t xml:space="preserve"> </w:t>
                        </w:r>
                        <w:r>
                          <w:rPr>
                            <w:color w:val="231F20"/>
                          </w:rPr>
                          <w:t>I</w:t>
                        </w:r>
                        <w:r>
                          <w:rPr>
                            <w:color w:val="231F20"/>
                            <w:spacing w:val="-16"/>
                          </w:rPr>
                          <w:t xml:space="preserve"> </w:t>
                        </w:r>
                        <w:r>
                          <w:rPr>
                            <w:color w:val="231F20"/>
                          </w:rPr>
                          <w:t>do</w:t>
                        </w:r>
                        <w:r>
                          <w:rPr>
                            <w:color w:val="231F20"/>
                            <w:spacing w:val="-16"/>
                          </w:rPr>
                          <w:t xml:space="preserve"> </w:t>
                        </w:r>
                        <w:r>
                          <w:rPr>
                            <w:color w:val="231F20"/>
                          </w:rPr>
                          <w:t>it</w:t>
                        </w:r>
                        <w:r>
                          <w:rPr>
                            <w:color w:val="231F20"/>
                            <w:spacing w:val="-16"/>
                          </w:rPr>
                          <w:t xml:space="preserve"> </w:t>
                        </w:r>
                        <w:r>
                          <w:rPr>
                            <w:color w:val="231F20"/>
                          </w:rPr>
                          <w:t>for</w:t>
                        </w:r>
                        <w:r>
                          <w:rPr>
                            <w:color w:val="231F20"/>
                            <w:spacing w:val="-16"/>
                          </w:rPr>
                          <w:t xml:space="preserve"> </w:t>
                        </w:r>
                        <w:r>
                          <w:rPr>
                            <w:color w:val="231F20"/>
                          </w:rPr>
                          <w:t>four</w:t>
                        </w:r>
                        <w:r>
                          <w:rPr>
                            <w:color w:val="231F20"/>
                            <w:spacing w:val="-16"/>
                          </w:rPr>
                          <w:t xml:space="preserve"> </w:t>
                        </w:r>
                        <w:r>
                          <w:rPr>
                            <w:color w:val="231F20"/>
                            <w:spacing w:val="-2"/>
                          </w:rPr>
                          <w:t>reasons:</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2502D4F6" w14:textId="73591752" w:rsidR="00000000" w:rsidRDefault="00004E1B">
      <w:pPr>
        <w:rPr>
          <w:sz w:val="24"/>
          <w:szCs w:val="24"/>
        </w:rPr>
        <w:sectPr w:rsidR="00000000">
          <w:pgSz w:w="262pt" w:h="396pt"/>
          <w:pgMar w:top="16pt" w:right="17pt" w:bottom="14pt" w:left="14pt" w:header="36pt" w:footer="36pt" w:gutter="0pt"/>
          <w:cols w:space="36pt"/>
          <w:noEndnote/>
        </w:sectPr>
      </w:pPr>
      <w:r>
        <w:rPr>
          <w:noProof/>
        </w:rPr>
        <w:lastRenderedPageBreak/>
        <w:drawing>
          <wp:anchor distT="0" distB="0" distL="114300" distR="114300" simplePos="0" relativeHeight="252302336" behindDoc="1" locked="0" layoutInCell="0" allowOverlap="1" wp14:anchorId="2FEE7B9C" wp14:editId="06728B5D">
            <wp:simplePos x="0" y="0"/>
            <wp:positionH relativeFrom="page">
              <wp:posOffset>622300</wp:posOffset>
            </wp:positionH>
            <wp:positionV relativeFrom="page">
              <wp:posOffset>207645</wp:posOffset>
            </wp:positionV>
            <wp:extent cx="1830070" cy="465455"/>
            <wp:effectExtent l="0" t="0" r="0" b="0"/>
            <wp:wrapNone/>
            <wp:docPr id="13" name="Text Box 631"/>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830070" cy="465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16AD37E5" w14:textId="77777777" w:rsidR="00000000" w:rsidRDefault="00000000">
                        <w:pPr>
                          <w:pStyle w:val="BodyText"/>
                          <w:kinsoku w:val="0"/>
                          <w:overflowPunct w:val="0"/>
                          <w:spacing w:before="0.65pt"/>
                          <w:ind w:start="29pt" w:end="0pt" w:firstLine="0pt"/>
                          <w:jc w:val="start"/>
                          <w:rPr>
                            <w:color w:val="231F20"/>
                            <w:spacing w:val="-2"/>
                            <w:sz w:val="16"/>
                            <w:szCs w:val="16"/>
                          </w:rPr>
                        </w:pPr>
                        <w:r>
                          <w:rPr>
                            <w:color w:val="231F20"/>
                            <w:sz w:val="16"/>
                            <w:szCs w:val="16"/>
                          </w:rPr>
                          <w:t>DOCTOR</w:t>
                        </w:r>
                        <w:r>
                          <w:rPr>
                            <w:color w:val="231F20"/>
                            <w:spacing w:val="39"/>
                            <w:sz w:val="16"/>
                            <w:szCs w:val="16"/>
                          </w:rPr>
                          <w:t xml:space="preserve"> </w:t>
                        </w:r>
                        <w:r>
                          <w:rPr>
                            <w:color w:val="231F20"/>
                            <w:sz w:val="16"/>
                            <w:szCs w:val="16"/>
                          </w:rPr>
                          <w:t>BOB’S</w:t>
                        </w:r>
                        <w:r>
                          <w:rPr>
                            <w:color w:val="231F20"/>
                            <w:spacing w:val="40"/>
                            <w:sz w:val="16"/>
                            <w:szCs w:val="16"/>
                          </w:rPr>
                          <w:t xml:space="preserve"> </w:t>
                        </w:r>
                        <w:r>
                          <w:rPr>
                            <w:color w:val="231F20"/>
                            <w:spacing w:val="-2"/>
                            <w:sz w:val="16"/>
                            <w:szCs w:val="16"/>
                          </w:rPr>
                          <w:t>NIGHTMARE</w:t>
                        </w:r>
                      </w:p>
                      <w:p w14:paraId="0E461B52" w14:textId="77777777" w:rsidR="00000000" w:rsidRDefault="00000000">
                        <w:pPr>
                          <w:pStyle w:val="BodyText"/>
                          <w:numPr>
                            <w:ilvl w:val="0"/>
                            <w:numId w:val="2"/>
                          </w:numPr>
                          <w:tabs>
                            <w:tab w:val="start" w:pos="11.80pt"/>
                          </w:tabs>
                          <w:kinsoku w:val="0"/>
                          <w:overflowPunct w:val="0"/>
                          <w:spacing w:before="4.35pt"/>
                          <w:ind w:end="0pt"/>
                          <w:jc w:val="start"/>
                          <w:rPr>
                            <w:color w:val="231F20"/>
                            <w:spacing w:val="-2"/>
                          </w:rPr>
                        </w:pPr>
                        <w:r>
                          <w:rPr>
                            <w:color w:val="231F20"/>
                          </w:rPr>
                          <w:t>Sense</w:t>
                        </w:r>
                        <w:r>
                          <w:rPr>
                            <w:color w:val="231F20"/>
                            <w:spacing w:val="3"/>
                          </w:rPr>
                          <w:t xml:space="preserve"> </w:t>
                        </w:r>
                        <w:r>
                          <w:rPr>
                            <w:color w:val="231F20"/>
                          </w:rPr>
                          <w:t>of</w:t>
                        </w:r>
                        <w:r>
                          <w:rPr>
                            <w:color w:val="231F20"/>
                            <w:spacing w:val="3"/>
                          </w:rPr>
                          <w:t xml:space="preserve"> </w:t>
                        </w:r>
                        <w:r>
                          <w:rPr>
                            <w:color w:val="231F20"/>
                            <w:spacing w:val="-2"/>
                          </w:rPr>
                          <w:t>duty.</w:t>
                        </w:r>
                      </w:p>
                      <w:p w14:paraId="3292C513" w14:textId="77777777" w:rsidR="00000000" w:rsidRDefault="00000000">
                        <w:pPr>
                          <w:pStyle w:val="BodyText"/>
                          <w:numPr>
                            <w:ilvl w:val="0"/>
                            <w:numId w:val="2"/>
                          </w:numPr>
                          <w:tabs>
                            <w:tab w:val="start" w:pos="12.15pt"/>
                          </w:tabs>
                          <w:kinsoku w:val="0"/>
                          <w:overflowPunct w:val="0"/>
                          <w:spacing w:before="0.65pt"/>
                          <w:ind w:start="12.10pt" w:end="0pt" w:hanging="11.15pt"/>
                          <w:jc w:val="start"/>
                          <w:rPr>
                            <w:color w:val="231F20"/>
                            <w:spacing w:val="-2"/>
                            <w:w w:val="105%"/>
                          </w:rPr>
                        </w:pPr>
                        <w:r>
                          <w:rPr>
                            <w:color w:val="231F20"/>
                            <w:w w:val="105%"/>
                          </w:rPr>
                          <w:t>It</w:t>
                        </w:r>
                        <w:r>
                          <w:rPr>
                            <w:color w:val="231F20"/>
                            <w:spacing w:val="-8"/>
                            <w:w w:val="105%"/>
                          </w:rPr>
                          <w:t xml:space="preserve"> </w:t>
                        </w:r>
                        <w:r>
                          <w:rPr>
                            <w:color w:val="231F20"/>
                            <w:w w:val="105%"/>
                          </w:rPr>
                          <w:t>is</w:t>
                        </w:r>
                        <w:r>
                          <w:rPr>
                            <w:color w:val="231F20"/>
                            <w:spacing w:val="-8"/>
                            <w:w w:val="105%"/>
                          </w:rPr>
                          <w:t xml:space="preserve"> </w:t>
                        </w:r>
                        <w:r>
                          <w:rPr>
                            <w:color w:val="231F20"/>
                            <w:w w:val="105%"/>
                          </w:rPr>
                          <w:t>a</w:t>
                        </w:r>
                        <w:r>
                          <w:rPr>
                            <w:color w:val="231F20"/>
                            <w:spacing w:val="-7"/>
                            <w:w w:val="105%"/>
                          </w:rPr>
                          <w:t xml:space="preserve"> </w:t>
                        </w:r>
                        <w:r>
                          <w:rPr>
                            <w:color w:val="231F20"/>
                            <w:spacing w:val="-2"/>
                            <w:w w:val="105%"/>
                          </w:rPr>
                          <w:t>pleasure.</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303360" behindDoc="1" locked="0" layoutInCell="0" allowOverlap="1" wp14:anchorId="6B08D1C2" wp14:editId="73CBFE15">
            <wp:simplePos x="0" y="0"/>
            <wp:positionH relativeFrom="page">
              <wp:posOffset>2787650</wp:posOffset>
            </wp:positionH>
            <wp:positionV relativeFrom="page">
              <wp:posOffset>207645</wp:posOffset>
            </wp:positionV>
            <wp:extent cx="206375" cy="138430"/>
            <wp:effectExtent l="0" t="0" r="0" b="0"/>
            <wp:wrapNone/>
            <wp:docPr id="12" name="Text Box 63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0637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4C396CC3"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181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304384" behindDoc="1" locked="0" layoutInCell="0" allowOverlap="1" wp14:anchorId="4C63E142" wp14:editId="7B02EC6C">
            <wp:simplePos x="0" y="0"/>
            <wp:positionH relativeFrom="page">
              <wp:posOffset>374650</wp:posOffset>
            </wp:positionH>
            <wp:positionV relativeFrom="page">
              <wp:posOffset>662940</wp:posOffset>
            </wp:positionV>
            <wp:extent cx="2618105" cy="3567430"/>
            <wp:effectExtent l="0" t="0" r="0" b="0"/>
            <wp:wrapNone/>
            <wp:docPr id="11" name="Text Box 633"/>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18105" cy="3567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088BAACB" w14:textId="77777777" w:rsidR="00000000" w:rsidRDefault="00000000">
                        <w:pPr>
                          <w:pStyle w:val="BodyText"/>
                          <w:numPr>
                            <w:ilvl w:val="0"/>
                            <w:numId w:val="1"/>
                          </w:numPr>
                          <w:tabs>
                            <w:tab w:val="start" w:pos="31.15pt"/>
                          </w:tabs>
                          <w:kinsoku w:val="0"/>
                          <w:overflowPunct w:val="0"/>
                          <w:spacing w:before="0.85pt" w:line="12.70pt" w:lineRule="auto"/>
                          <w:ind w:end="1.45pt" w:hanging="11.50pt"/>
                          <w:rPr>
                            <w:color w:val="231F20"/>
                            <w:w w:val="105%"/>
                          </w:rPr>
                        </w:pPr>
                        <w:r>
                          <w:rPr>
                            <w:color w:val="231F20"/>
                          </w:rPr>
                          <w:t xml:space="preserve">Because in so doing I am paying my debt to the </w:t>
                        </w:r>
                        <w:r>
                          <w:rPr>
                            <w:color w:val="231F20"/>
                            <w:w w:val="105%"/>
                          </w:rPr>
                          <w:t>man who took time to pass it on to me.</w:t>
                        </w:r>
                      </w:p>
                      <w:p w14:paraId="7123E8F0" w14:textId="77777777" w:rsidR="00000000" w:rsidRDefault="00000000">
                        <w:pPr>
                          <w:pStyle w:val="BodyText"/>
                          <w:numPr>
                            <w:ilvl w:val="0"/>
                            <w:numId w:val="1"/>
                          </w:numPr>
                          <w:tabs>
                            <w:tab w:val="start" w:pos="30.70pt"/>
                          </w:tabs>
                          <w:kinsoku w:val="0"/>
                          <w:overflowPunct w:val="0"/>
                          <w:spacing w:before="0.60pt" w:line="12.70pt" w:lineRule="auto"/>
                          <w:ind w:start="31.95pt" w:end="1.50pt" w:hanging="11.50pt"/>
                          <w:rPr>
                            <w:color w:val="231F20"/>
                            <w:w w:val="105%"/>
                          </w:rPr>
                        </w:pPr>
                        <w:r>
                          <w:rPr>
                            <w:color w:val="231F20"/>
                          </w:rPr>
                          <w:t>Because</w:t>
                        </w:r>
                        <w:r>
                          <w:rPr>
                            <w:color w:val="231F20"/>
                            <w:spacing w:val="-11"/>
                          </w:rPr>
                          <w:t xml:space="preserve"> </w:t>
                        </w:r>
                        <w:r>
                          <w:rPr>
                            <w:color w:val="231F20"/>
                          </w:rPr>
                          <w:t>every</w:t>
                        </w:r>
                        <w:r>
                          <w:rPr>
                            <w:color w:val="231F20"/>
                            <w:spacing w:val="-11"/>
                          </w:rPr>
                          <w:t xml:space="preserve"> </w:t>
                        </w:r>
                        <w:r>
                          <w:rPr>
                            <w:color w:val="231F20"/>
                          </w:rPr>
                          <w:t>time</w:t>
                        </w:r>
                        <w:r>
                          <w:rPr>
                            <w:color w:val="231F20"/>
                            <w:spacing w:val="-11"/>
                          </w:rPr>
                          <w:t xml:space="preserve"> </w:t>
                        </w:r>
                        <w:r>
                          <w:rPr>
                            <w:color w:val="231F20"/>
                          </w:rPr>
                          <w:t>I</w:t>
                        </w:r>
                        <w:r>
                          <w:rPr>
                            <w:color w:val="231F20"/>
                            <w:spacing w:val="-11"/>
                          </w:rPr>
                          <w:t xml:space="preserve"> </w:t>
                        </w:r>
                        <w:r>
                          <w:rPr>
                            <w:color w:val="231F20"/>
                          </w:rPr>
                          <w:t>do</w:t>
                        </w:r>
                        <w:r>
                          <w:rPr>
                            <w:color w:val="231F20"/>
                            <w:spacing w:val="-11"/>
                          </w:rPr>
                          <w:t xml:space="preserve"> </w:t>
                        </w:r>
                        <w:r>
                          <w:rPr>
                            <w:color w:val="231F20"/>
                          </w:rPr>
                          <w:t>it</w:t>
                        </w:r>
                        <w:r>
                          <w:rPr>
                            <w:color w:val="231F20"/>
                            <w:spacing w:val="-11"/>
                          </w:rPr>
                          <w:t xml:space="preserve"> </w:t>
                        </w:r>
                        <w:r>
                          <w:rPr>
                            <w:color w:val="231F20"/>
                          </w:rPr>
                          <w:t>I</w:t>
                        </w:r>
                        <w:r>
                          <w:rPr>
                            <w:color w:val="231F20"/>
                            <w:spacing w:val="-11"/>
                          </w:rPr>
                          <w:t xml:space="preserve"> </w:t>
                        </w:r>
                        <w:r>
                          <w:rPr>
                            <w:color w:val="231F20"/>
                          </w:rPr>
                          <w:t>take</w:t>
                        </w:r>
                        <w:r>
                          <w:rPr>
                            <w:color w:val="231F20"/>
                            <w:spacing w:val="-11"/>
                          </w:rPr>
                          <w:t xml:space="preserve"> </w:t>
                        </w:r>
                        <w:r>
                          <w:rPr>
                            <w:color w:val="231F20"/>
                          </w:rPr>
                          <w:t>out</w:t>
                        </w:r>
                        <w:r>
                          <w:rPr>
                            <w:color w:val="231F20"/>
                            <w:spacing w:val="-11"/>
                          </w:rPr>
                          <w:t xml:space="preserve"> </w:t>
                        </w:r>
                        <w:r>
                          <w:rPr>
                            <w:color w:val="231F20"/>
                          </w:rPr>
                          <w:t>a</w:t>
                        </w:r>
                        <w:r>
                          <w:rPr>
                            <w:color w:val="231F20"/>
                            <w:spacing w:val="-11"/>
                          </w:rPr>
                          <w:t xml:space="preserve"> </w:t>
                        </w:r>
                        <w:r>
                          <w:rPr>
                            <w:color w:val="231F20"/>
                          </w:rPr>
                          <w:t>little</w:t>
                        </w:r>
                        <w:r>
                          <w:rPr>
                            <w:color w:val="231F20"/>
                            <w:spacing w:val="24"/>
                          </w:rPr>
                          <w:t xml:space="preserve"> </w:t>
                        </w:r>
                        <w:r>
                          <w:rPr>
                            <w:color w:val="231F20"/>
                          </w:rPr>
                          <w:t xml:space="preserve">more </w:t>
                        </w:r>
                        <w:r>
                          <w:rPr>
                            <w:color w:val="231F20"/>
                            <w:w w:val="105%"/>
                          </w:rPr>
                          <w:t>insurance for myself against a possible slip.</w:t>
                        </w:r>
                      </w:p>
                      <w:p w14:paraId="09AC2C10" w14:textId="77777777" w:rsidR="00000000" w:rsidRDefault="00000000">
                        <w:pPr>
                          <w:pStyle w:val="BodyText"/>
                          <w:kinsoku w:val="0"/>
                          <w:overflowPunct w:val="0"/>
                          <w:spacing w:before="0.05pt" w:line="12.95pt" w:lineRule="auto"/>
                          <w:rPr>
                            <w:color w:val="231F20"/>
                            <w:w w:val="105%"/>
                          </w:rPr>
                        </w:pPr>
                        <w:r>
                          <w:rPr>
                            <w:color w:val="231F20"/>
                          </w:rPr>
                          <w:t>Unlike</w:t>
                        </w:r>
                        <w:r>
                          <w:rPr>
                            <w:color w:val="231F20"/>
                            <w:spacing w:val="-11"/>
                          </w:rPr>
                          <w:t xml:space="preserve"> </w:t>
                        </w:r>
                        <w:r>
                          <w:rPr>
                            <w:color w:val="231F20"/>
                          </w:rPr>
                          <w:t>most</w:t>
                        </w:r>
                        <w:r>
                          <w:rPr>
                            <w:color w:val="231F20"/>
                            <w:spacing w:val="-11"/>
                          </w:rPr>
                          <w:t xml:space="preserve"> </w:t>
                        </w:r>
                        <w:r>
                          <w:rPr>
                            <w:color w:val="231F20"/>
                          </w:rPr>
                          <w:t>of</w:t>
                        </w:r>
                        <w:r>
                          <w:rPr>
                            <w:color w:val="231F20"/>
                            <w:spacing w:val="-11"/>
                          </w:rPr>
                          <w:t xml:space="preserve"> </w:t>
                        </w:r>
                        <w:r>
                          <w:rPr>
                            <w:color w:val="231F20"/>
                          </w:rPr>
                          <w:t>our</w:t>
                        </w:r>
                        <w:r>
                          <w:rPr>
                            <w:color w:val="231F20"/>
                            <w:spacing w:val="-11"/>
                          </w:rPr>
                          <w:t xml:space="preserve"> </w:t>
                        </w:r>
                        <w:r>
                          <w:rPr>
                            <w:color w:val="231F20"/>
                          </w:rPr>
                          <w:t>crowd,</w:t>
                        </w:r>
                        <w:r>
                          <w:rPr>
                            <w:color w:val="231F20"/>
                            <w:spacing w:val="-11"/>
                          </w:rPr>
                          <w:t xml:space="preserve"> </w:t>
                        </w:r>
                        <w:r>
                          <w:rPr>
                            <w:color w:val="231F20"/>
                          </w:rPr>
                          <w:t>I</w:t>
                        </w:r>
                        <w:r>
                          <w:rPr>
                            <w:color w:val="231F20"/>
                            <w:spacing w:val="-11"/>
                          </w:rPr>
                          <w:t xml:space="preserve"> </w:t>
                        </w:r>
                        <w:r>
                          <w:rPr>
                            <w:color w:val="231F20"/>
                          </w:rPr>
                          <w:t>did</w:t>
                        </w:r>
                        <w:r>
                          <w:rPr>
                            <w:color w:val="231F20"/>
                            <w:spacing w:val="-11"/>
                          </w:rPr>
                          <w:t xml:space="preserve"> </w:t>
                        </w:r>
                        <w:r>
                          <w:rPr>
                            <w:color w:val="231F20"/>
                          </w:rPr>
                          <w:t>not</w:t>
                        </w:r>
                        <w:r>
                          <w:rPr>
                            <w:color w:val="231F20"/>
                            <w:spacing w:val="-11"/>
                          </w:rPr>
                          <w:t xml:space="preserve"> </w:t>
                        </w:r>
                        <w:r>
                          <w:rPr>
                            <w:color w:val="231F20"/>
                          </w:rPr>
                          <w:t>get</w:t>
                        </w:r>
                        <w:r>
                          <w:rPr>
                            <w:color w:val="231F20"/>
                            <w:spacing w:val="-11"/>
                          </w:rPr>
                          <w:t xml:space="preserve"> </w:t>
                        </w:r>
                        <w:r>
                          <w:rPr>
                            <w:color w:val="231F20"/>
                          </w:rPr>
                          <w:t>over</w:t>
                        </w:r>
                        <w:r>
                          <w:rPr>
                            <w:color w:val="231F20"/>
                            <w:spacing w:val="-11"/>
                          </w:rPr>
                          <w:t xml:space="preserve"> </w:t>
                        </w:r>
                        <w:r>
                          <w:rPr>
                            <w:color w:val="231F20"/>
                          </w:rPr>
                          <w:t>my</w:t>
                        </w:r>
                        <w:r>
                          <w:rPr>
                            <w:color w:val="231F20"/>
                            <w:spacing w:val="-11"/>
                          </w:rPr>
                          <w:t xml:space="preserve"> </w:t>
                        </w:r>
                        <w:r>
                          <w:rPr>
                            <w:color w:val="231F20"/>
                          </w:rPr>
                          <w:t>craving for</w:t>
                        </w:r>
                        <w:r>
                          <w:rPr>
                            <w:color w:val="231F20"/>
                            <w:spacing w:val="-9"/>
                          </w:rPr>
                          <w:t xml:space="preserve"> </w:t>
                        </w:r>
                        <w:r>
                          <w:rPr>
                            <w:color w:val="231F20"/>
                          </w:rPr>
                          <w:t>liquor</w:t>
                        </w:r>
                        <w:r>
                          <w:rPr>
                            <w:color w:val="231F20"/>
                            <w:spacing w:val="-9"/>
                          </w:rPr>
                          <w:t xml:space="preserve"> </w:t>
                        </w:r>
                        <w:r>
                          <w:rPr>
                            <w:color w:val="231F20"/>
                          </w:rPr>
                          <w:t>much</w:t>
                        </w:r>
                        <w:r>
                          <w:rPr>
                            <w:color w:val="231F20"/>
                            <w:spacing w:val="-9"/>
                          </w:rPr>
                          <w:t xml:space="preserve"> </w:t>
                        </w:r>
                        <w:r>
                          <w:rPr>
                            <w:color w:val="231F20"/>
                          </w:rPr>
                          <w:t>during</w:t>
                        </w:r>
                        <w:r>
                          <w:rPr>
                            <w:color w:val="231F20"/>
                            <w:spacing w:val="-9"/>
                          </w:rPr>
                          <w:t xml:space="preserve"> </w:t>
                        </w:r>
                        <w:r>
                          <w:rPr>
                            <w:color w:val="231F20"/>
                          </w:rPr>
                          <w:t>the</w:t>
                        </w:r>
                        <w:r>
                          <w:rPr>
                            <w:color w:val="231F20"/>
                            <w:spacing w:val="-9"/>
                          </w:rPr>
                          <w:t xml:space="preserve"> </w:t>
                        </w:r>
                        <w:r>
                          <w:rPr>
                            <w:color w:val="231F20"/>
                          </w:rPr>
                          <w:t>first</w:t>
                        </w:r>
                        <w:r>
                          <w:rPr>
                            <w:color w:val="231F20"/>
                            <w:spacing w:val="-9"/>
                          </w:rPr>
                          <w:t xml:space="preserve"> </w:t>
                        </w:r>
                        <w:r>
                          <w:rPr>
                            <w:color w:val="231F20"/>
                          </w:rPr>
                          <w:t>two</w:t>
                        </w:r>
                        <w:r>
                          <w:rPr>
                            <w:color w:val="231F20"/>
                            <w:spacing w:val="-9"/>
                          </w:rPr>
                          <w:t xml:space="preserve"> </w:t>
                        </w:r>
                        <w:r>
                          <w:rPr>
                            <w:color w:val="231F20"/>
                          </w:rPr>
                          <w:t>and</w:t>
                        </w:r>
                        <w:r>
                          <w:rPr>
                            <w:color w:val="231F20"/>
                            <w:spacing w:val="-9"/>
                          </w:rPr>
                          <w:t xml:space="preserve"> </w:t>
                        </w:r>
                        <w:r>
                          <w:rPr>
                            <w:color w:val="231F20"/>
                          </w:rPr>
                          <w:t>one-half</w:t>
                        </w:r>
                        <w:r>
                          <w:rPr>
                            <w:color w:val="231F20"/>
                            <w:spacing w:val="-9"/>
                          </w:rPr>
                          <w:t xml:space="preserve"> </w:t>
                        </w:r>
                        <w:r>
                          <w:rPr>
                            <w:color w:val="231F20"/>
                          </w:rPr>
                          <w:t>years</w:t>
                        </w:r>
                        <w:r>
                          <w:rPr>
                            <w:color w:val="231F20"/>
                            <w:spacing w:val="-9"/>
                          </w:rPr>
                          <w:t xml:space="preserve"> </w:t>
                        </w:r>
                        <w:r>
                          <w:rPr>
                            <w:color w:val="231F20"/>
                          </w:rPr>
                          <w:t xml:space="preserve">of </w:t>
                        </w:r>
                        <w:r>
                          <w:rPr>
                            <w:color w:val="231F20"/>
                            <w:w w:val="105%"/>
                          </w:rPr>
                          <w:t>abstinence.</w:t>
                        </w:r>
                        <w:r>
                          <w:rPr>
                            <w:color w:val="231F20"/>
                            <w:spacing w:val="40"/>
                            <w:w w:val="105%"/>
                          </w:rPr>
                          <w:t xml:space="preserve"> </w:t>
                        </w:r>
                        <w:r>
                          <w:rPr>
                            <w:color w:val="231F20"/>
                            <w:w w:val="105%"/>
                          </w:rPr>
                          <w:t>It was almost always with me.</w:t>
                        </w:r>
                        <w:r>
                          <w:rPr>
                            <w:color w:val="231F20"/>
                            <w:spacing w:val="40"/>
                            <w:w w:val="105%"/>
                          </w:rPr>
                          <w:t xml:space="preserve"> </w:t>
                        </w:r>
                        <w:r>
                          <w:rPr>
                            <w:color w:val="231F20"/>
                            <w:w w:val="105%"/>
                          </w:rPr>
                          <w:t>But at no time</w:t>
                        </w:r>
                        <w:r>
                          <w:rPr>
                            <w:color w:val="231F20"/>
                            <w:spacing w:val="-10"/>
                            <w:w w:val="105%"/>
                          </w:rPr>
                          <w:t xml:space="preserve"> </w:t>
                        </w:r>
                        <w:r>
                          <w:rPr>
                            <w:color w:val="231F20"/>
                            <w:w w:val="105%"/>
                          </w:rPr>
                          <w:t>have</w:t>
                        </w:r>
                        <w:r>
                          <w:rPr>
                            <w:color w:val="231F20"/>
                            <w:spacing w:val="-10"/>
                            <w:w w:val="105%"/>
                          </w:rPr>
                          <w:t xml:space="preserve"> </w:t>
                        </w:r>
                        <w:r>
                          <w:rPr>
                            <w:color w:val="231F20"/>
                            <w:w w:val="105%"/>
                          </w:rPr>
                          <w:t>I</w:t>
                        </w:r>
                        <w:r>
                          <w:rPr>
                            <w:color w:val="231F20"/>
                            <w:spacing w:val="-10"/>
                            <w:w w:val="105%"/>
                          </w:rPr>
                          <w:t xml:space="preserve"> </w:t>
                        </w:r>
                        <w:r>
                          <w:rPr>
                            <w:color w:val="231F20"/>
                            <w:w w:val="105%"/>
                          </w:rPr>
                          <w:t>been</w:t>
                        </w:r>
                        <w:r>
                          <w:rPr>
                            <w:color w:val="231F20"/>
                            <w:spacing w:val="-10"/>
                            <w:w w:val="105%"/>
                          </w:rPr>
                          <w:t xml:space="preserve"> </w:t>
                        </w:r>
                        <w:r>
                          <w:rPr>
                            <w:color w:val="231F20"/>
                            <w:w w:val="105%"/>
                          </w:rPr>
                          <w:t>anywhere</w:t>
                        </w:r>
                        <w:r>
                          <w:rPr>
                            <w:color w:val="231F20"/>
                            <w:spacing w:val="-10"/>
                            <w:w w:val="105%"/>
                          </w:rPr>
                          <w:t xml:space="preserve"> </w:t>
                        </w:r>
                        <w:r>
                          <w:rPr>
                            <w:color w:val="231F20"/>
                            <w:w w:val="105%"/>
                          </w:rPr>
                          <w:t>near</w:t>
                        </w:r>
                        <w:r>
                          <w:rPr>
                            <w:color w:val="231F20"/>
                            <w:spacing w:val="-10"/>
                            <w:w w:val="105%"/>
                          </w:rPr>
                          <w:t xml:space="preserve"> </w:t>
                        </w:r>
                        <w:r>
                          <w:rPr>
                            <w:color w:val="231F20"/>
                            <w:w w:val="105%"/>
                          </w:rPr>
                          <w:t>yielding.</w:t>
                        </w:r>
                        <w:r>
                          <w:rPr>
                            <w:color w:val="231F20"/>
                            <w:spacing w:val="29"/>
                            <w:w w:val="105%"/>
                          </w:rPr>
                          <w:t xml:space="preserve"> </w:t>
                        </w:r>
                        <w:r>
                          <w:rPr>
                            <w:color w:val="231F20"/>
                            <w:w w:val="105%"/>
                          </w:rPr>
                          <w:t>I</w:t>
                        </w:r>
                        <w:r>
                          <w:rPr>
                            <w:color w:val="231F20"/>
                            <w:spacing w:val="-10"/>
                            <w:w w:val="105%"/>
                          </w:rPr>
                          <w:t xml:space="preserve"> </w:t>
                        </w:r>
                        <w:r>
                          <w:rPr>
                            <w:color w:val="231F20"/>
                            <w:w w:val="105%"/>
                          </w:rPr>
                          <w:t>used</w:t>
                        </w:r>
                        <w:r>
                          <w:rPr>
                            <w:color w:val="231F20"/>
                            <w:spacing w:val="-10"/>
                            <w:w w:val="105%"/>
                          </w:rPr>
                          <w:t xml:space="preserve"> </w:t>
                        </w:r>
                        <w:r>
                          <w:rPr>
                            <w:color w:val="231F20"/>
                            <w:w w:val="105%"/>
                          </w:rPr>
                          <w:t>to</w:t>
                        </w:r>
                        <w:r>
                          <w:rPr>
                            <w:color w:val="231F20"/>
                            <w:spacing w:val="-10"/>
                            <w:w w:val="105%"/>
                          </w:rPr>
                          <w:t xml:space="preserve"> </w:t>
                        </w:r>
                        <w:r>
                          <w:rPr>
                            <w:color w:val="231F20"/>
                            <w:w w:val="105%"/>
                          </w:rPr>
                          <w:t>get terribly</w:t>
                        </w:r>
                        <w:r>
                          <w:rPr>
                            <w:color w:val="231F20"/>
                            <w:spacing w:val="-6"/>
                            <w:w w:val="105%"/>
                          </w:rPr>
                          <w:t xml:space="preserve"> </w:t>
                        </w:r>
                        <w:r>
                          <w:rPr>
                            <w:color w:val="231F20"/>
                            <w:w w:val="105%"/>
                          </w:rPr>
                          <w:t>upset</w:t>
                        </w:r>
                        <w:r>
                          <w:rPr>
                            <w:color w:val="231F20"/>
                            <w:spacing w:val="-6"/>
                            <w:w w:val="105%"/>
                          </w:rPr>
                          <w:t xml:space="preserve"> </w:t>
                        </w:r>
                        <w:r>
                          <w:rPr>
                            <w:color w:val="231F20"/>
                            <w:w w:val="105%"/>
                          </w:rPr>
                          <w:t>when</w:t>
                        </w:r>
                        <w:r>
                          <w:rPr>
                            <w:color w:val="231F20"/>
                            <w:spacing w:val="-6"/>
                            <w:w w:val="105%"/>
                          </w:rPr>
                          <w:t xml:space="preserve"> </w:t>
                        </w:r>
                        <w:r>
                          <w:rPr>
                            <w:color w:val="231F20"/>
                            <w:w w:val="105%"/>
                          </w:rPr>
                          <w:t>I</w:t>
                        </w:r>
                        <w:r>
                          <w:rPr>
                            <w:color w:val="231F20"/>
                            <w:spacing w:val="-6"/>
                            <w:w w:val="105%"/>
                          </w:rPr>
                          <w:t xml:space="preserve"> </w:t>
                        </w:r>
                        <w:r>
                          <w:rPr>
                            <w:color w:val="231F20"/>
                            <w:w w:val="105%"/>
                          </w:rPr>
                          <w:t>saw</w:t>
                        </w:r>
                        <w:r>
                          <w:rPr>
                            <w:color w:val="231F20"/>
                            <w:spacing w:val="-6"/>
                            <w:w w:val="105%"/>
                          </w:rPr>
                          <w:t xml:space="preserve"> </w:t>
                        </w:r>
                        <w:r>
                          <w:rPr>
                            <w:color w:val="231F20"/>
                            <w:w w:val="105%"/>
                          </w:rPr>
                          <w:t>my</w:t>
                        </w:r>
                        <w:r>
                          <w:rPr>
                            <w:color w:val="231F20"/>
                            <w:spacing w:val="-6"/>
                            <w:w w:val="105%"/>
                          </w:rPr>
                          <w:t xml:space="preserve"> </w:t>
                        </w:r>
                        <w:r>
                          <w:rPr>
                            <w:color w:val="231F20"/>
                            <w:w w:val="105%"/>
                          </w:rPr>
                          <w:t>friends</w:t>
                        </w:r>
                        <w:r>
                          <w:rPr>
                            <w:color w:val="231F20"/>
                            <w:spacing w:val="-6"/>
                            <w:w w:val="105%"/>
                          </w:rPr>
                          <w:t xml:space="preserve"> </w:t>
                        </w:r>
                        <w:r>
                          <w:rPr>
                            <w:color w:val="231F20"/>
                            <w:w w:val="105%"/>
                          </w:rPr>
                          <w:t>drink</w:t>
                        </w:r>
                        <w:r>
                          <w:rPr>
                            <w:color w:val="231F20"/>
                            <w:spacing w:val="-6"/>
                            <w:w w:val="105%"/>
                          </w:rPr>
                          <w:t xml:space="preserve"> </w:t>
                        </w:r>
                        <w:r>
                          <w:rPr>
                            <w:color w:val="231F20"/>
                            <w:w w:val="105%"/>
                          </w:rPr>
                          <w:t>and</w:t>
                        </w:r>
                        <w:r>
                          <w:rPr>
                            <w:color w:val="231F20"/>
                            <w:spacing w:val="-6"/>
                            <w:w w:val="105%"/>
                          </w:rPr>
                          <w:t xml:space="preserve"> </w:t>
                        </w:r>
                        <w:r>
                          <w:rPr>
                            <w:color w:val="231F20"/>
                            <w:w w:val="105%"/>
                          </w:rPr>
                          <w:t>knew</w:t>
                        </w:r>
                        <w:r>
                          <w:rPr>
                            <w:color w:val="231F20"/>
                            <w:spacing w:val="-6"/>
                            <w:w w:val="105%"/>
                          </w:rPr>
                          <w:t xml:space="preserve"> </w:t>
                        </w:r>
                        <w:r>
                          <w:rPr>
                            <w:color w:val="231F20"/>
                            <w:w w:val="105%"/>
                          </w:rPr>
                          <w:t xml:space="preserve">I </w:t>
                        </w:r>
                        <w:r>
                          <w:rPr>
                            <w:color w:val="231F20"/>
                          </w:rPr>
                          <w:t>could not, but I schooled myself to believe that though I once</w:t>
                        </w:r>
                        <w:r>
                          <w:rPr>
                            <w:color w:val="231F20"/>
                            <w:spacing w:val="-10"/>
                          </w:rPr>
                          <w:t xml:space="preserve"> </w:t>
                        </w:r>
                        <w:r>
                          <w:rPr>
                            <w:color w:val="231F20"/>
                          </w:rPr>
                          <w:t>had</w:t>
                        </w:r>
                        <w:r>
                          <w:rPr>
                            <w:color w:val="231F20"/>
                            <w:spacing w:val="-10"/>
                          </w:rPr>
                          <w:t xml:space="preserve"> </w:t>
                        </w:r>
                        <w:r>
                          <w:rPr>
                            <w:color w:val="231F20"/>
                          </w:rPr>
                          <w:t>the</w:t>
                        </w:r>
                        <w:r>
                          <w:rPr>
                            <w:color w:val="231F20"/>
                            <w:spacing w:val="-10"/>
                          </w:rPr>
                          <w:t xml:space="preserve"> </w:t>
                        </w:r>
                        <w:r>
                          <w:rPr>
                            <w:color w:val="231F20"/>
                          </w:rPr>
                          <w:t>same</w:t>
                        </w:r>
                        <w:r>
                          <w:rPr>
                            <w:color w:val="231F20"/>
                            <w:spacing w:val="-10"/>
                          </w:rPr>
                          <w:t xml:space="preserve"> </w:t>
                        </w:r>
                        <w:r>
                          <w:rPr>
                            <w:color w:val="231F20"/>
                          </w:rPr>
                          <w:t>privilege,</w:t>
                        </w:r>
                        <w:r>
                          <w:rPr>
                            <w:color w:val="231F20"/>
                            <w:spacing w:val="-10"/>
                          </w:rPr>
                          <w:t xml:space="preserve"> </w:t>
                        </w:r>
                        <w:r>
                          <w:rPr>
                            <w:color w:val="231F20"/>
                          </w:rPr>
                          <w:t>I</w:t>
                        </w:r>
                        <w:r>
                          <w:rPr>
                            <w:color w:val="231F20"/>
                            <w:spacing w:val="-10"/>
                          </w:rPr>
                          <w:t xml:space="preserve"> </w:t>
                        </w:r>
                        <w:r>
                          <w:rPr>
                            <w:color w:val="231F20"/>
                          </w:rPr>
                          <w:t>had</w:t>
                        </w:r>
                        <w:r>
                          <w:rPr>
                            <w:color w:val="231F20"/>
                            <w:spacing w:val="-10"/>
                          </w:rPr>
                          <w:t xml:space="preserve"> </w:t>
                        </w:r>
                        <w:r>
                          <w:rPr>
                            <w:color w:val="231F20"/>
                          </w:rPr>
                          <w:t>abused</w:t>
                        </w:r>
                        <w:r>
                          <w:rPr>
                            <w:color w:val="231F20"/>
                            <w:spacing w:val="-10"/>
                          </w:rPr>
                          <w:t xml:space="preserve"> </w:t>
                        </w:r>
                        <w:r>
                          <w:rPr>
                            <w:color w:val="231F20"/>
                          </w:rPr>
                          <w:t>it</w:t>
                        </w:r>
                        <w:r>
                          <w:rPr>
                            <w:color w:val="231F20"/>
                            <w:spacing w:val="-10"/>
                          </w:rPr>
                          <w:t xml:space="preserve"> </w:t>
                        </w:r>
                        <w:r>
                          <w:rPr>
                            <w:color w:val="231F20"/>
                          </w:rPr>
                          <w:t>so</w:t>
                        </w:r>
                        <w:r>
                          <w:rPr>
                            <w:color w:val="231F20"/>
                            <w:spacing w:val="-10"/>
                          </w:rPr>
                          <w:t xml:space="preserve"> </w:t>
                        </w:r>
                        <w:r>
                          <w:rPr>
                            <w:color w:val="231F20"/>
                          </w:rPr>
                          <w:t xml:space="preserve">frightfully </w:t>
                        </w:r>
                        <w:r>
                          <w:rPr>
                            <w:color w:val="231F20"/>
                            <w:w w:val="105%"/>
                          </w:rPr>
                          <w:t>that it was withdrawn.</w:t>
                        </w:r>
                        <w:r>
                          <w:rPr>
                            <w:color w:val="231F20"/>
                            <w:spacing w:val="40"/>
                            <w:w w:val="105%"/>
                          </w:rPr>
                          <w:t xml:space="preserve"> </w:t>
                        </w:r>
                        <w:r>
                          <w:rPr>
                            <w:color w:val="231F20"/>
                            <w:w w:val="105%"/>
                          </w:rPr>
                          <w:t xml:space="preserve">So it doesn’t behoove me to </w:t>
                        </w:r>
                        <w:r>
                          <w:rPr>
                            <w:color w:val="231F20"/>
                          </w:rPr>
                          <w:t xml:space="preserve">squawk about it for, after all, nobody ever had to throw </w:t>
                        </w:r>
                        <w:r>
                          <w:rPr>
                            <w:color w:val="231F20"/>
                            <w:w w:val="105%"/>
                          </w:rPr>
                          <w:t>me down and pour liquor down my throat.</w:t>
                        </w:r>
                      </w:p>
                      <w:p w14:paraId="2D231271" w14:textId="77777777" w:rsidR="00000000" w:rsidRDefault="00000000">
                        <w:pPr>
                          <w:pStyle w:val="BodyText"/>
                          <w:kinsoku w:val="0"/>
                          <w:overflowPunct w:val="0"/>
                          <w:spacing w:before="0.25pt" w:line="12.95pt" w:lineRule="auto"/>
                          <w:ind w:end="0.90pt"/>
                          <w:rPr>
                            <w:color w:val="231F20"/>
                            <w:w w:val="105%"/>
                          </w:rPr>
                        </w:pPr>
                        <w:r>
                          <w:rPr>
                            <w:color w:val="231F20"/>
                          </w:rPr>
                          <w:t>If</w:t>
                        </w:r>
                        <w:r>
                          <w:rPr>
                            <w:color w:val="231F20"/>
                            <w:spacing w:val="-9"/>
                          </w:rPr>
                          <w:t xml:space="preserve"> </w:t>
                        </w:r>
                        <w:r>
                          <w:rPr>
                            <w:color w:val="231F20"/>
                          </w:rPr>
                          <w:t>you</w:t>
                        </w:r>
                        <w:r>
                          <w:rPr>
                            <w:color w:val="231F20"/>
                            <w:spacing w:val="-9"/>
                          </w:rPr>
                          <w:t xml:space="preserve"> </w:t>
                        </w:r>
                        <w:r>
                          <w:rPr>
                            <w:color w:val="231F20"/>
                          </w:rPr>
                          <w:t>think</w:t>
                        </w:r>
                        <w:r>
                          <w:rPr>
                            <w:color w:val="231F20"/>
                            <w:spacing w:val="-9"/>
                          </w:rPr>
                          <w:t xml:space="preserve"> </w:t>
                        </w:r>
                        <w:r>
                          <w:rPr>
                            <w:color w:val="231F20"/>
                          </w:rPr>
                          <w:t>you</w:t>
                        </w:r>
                        <w:r>
                          <w:rPr>
                            <w:color w:val="231F20"/>
                            <w:spacing w:val="-9"/>
                          </w:rPr>
                          <w:t xml:space="preserve"> </w:t>
                        </w:r>
                        <w:r>
                          <w:rPr>
                            <w:color w:val="231F20"/>
                          </w:rPr>
                          <w:t>are</w:t>
                        </w:r>
                        <w:r>
                          <w:rPr>
                            <w:color w:val="231F20"/>
                            <w:spacing w:val="-9"/>
                          </w:rPr>
                          <w:t xml:space="preserve"> </w:t>
                        </w:r>
                        <w:r>
                          <w:rPr>
                            <w:color w:val="231F20"/>
                          </w:rPr>
                          <w:t>an</w:t>
                        </w:r>
                        <w:r>
                          <w:rPr>
                            <w:color w:val="231F20"/>
                            <w:spacing w:val="-9"/>
                          </w:rPr>
                          <w:t xml:space="preserve"> </w:t>
                        </w:r>
                        <w:r>
                          <w:rPr>
                            <w:color w:val="231F20"/>
                          </w:rPr>
                          <w:t>atheist,</w:t>
                        </w:r>
                        <w:r>
                          <w:rPr>
                            <w:color w:val="231F20"/>
                            <w:spacing w:val="-9"/>
                          </w:rPr>
                          <w:t xml:space="preserve"> </w:t>
                        </w:r>
                        <w:r>
                          <w:rPr>
                            <w:color w:val="231F20"/>
                          </w:rPr>
                          <w:t>an</w:t>
                        </w:r>
                        <w:r>
                          <w:rPr>
                            <w:color w:val="231F20"/>
                            <w:spacing w:val="-9"/>
                          </w:rPr>
                          <w:t xml:space="preserve"> </w:t>
                        </w:r>
                        <w:r>
                          <w:rPr>
                            <w:color w:val="231F20"/>
                          </w:rPr>
                          <w:t>agnostic,</w:t>
                        </w:r>
                        <w:r>
                          <w:rPr>
                            <w:color w:val="231F20"/>
                            <w:spacing w:val="-9"/>
                          </w:rPr>
                          <w:t xml:space="preserve"> </w:t>
                        </w:r>
                        <w:r>
                          <w:rPr>
                            <w:color w:val="231F20"/>
                          </w:rPr>
                          <w:t>a</w:t>
                        </w:r>
                        <w:r>
                          <w:rPr>
                            <w:color w:val="231F20"/>
                            <w:spacing w:val="-9"/>
                          </w:rPr>
                          <w:t xml:space="preserve"> </w:t>
                        </w:r>
                        <w:r>
                          <w:rPr>
                            <w:color w:val="231F20"/>
                          </w:rPr>
                          <w:t>skeptic,</w:t>
                        </w:r>
                        <w:r>
                          <w:rPr>
                            <w:color w:val="231F20"/>
                            <w:spacing w:val="-9"/>
                          </w:rPr>
                          <w:t xml:space="preserve"> </w:t>
                        </w:r>
                        <w:r>
                          <w:rPr>
                            <w:color w:val="231F20"/>
                          </w:rPr>
                          <w:t xml:space="preserve">or </w:t>
                        </w:r>
                        <w:r>
                          <w:rPr>
                            <w:color w:val="231F20"/>
                            <w:w w:val="105%"/>
                          </w:rPr>
                          <w:t xml:space="preserve">have any other form of intellectual pride which keeps </w:t>
                        </w:r>
                        <w:r>
                          <w:rPr>
                            <w:color w:val="231F20"/>
                          </w:rPr>
                          <w:t xml:space="preserve">you from accepting what is in this book, I feel sorry for </w:t>
                        </w:r>
                        <w:r>
                          <w:rPr>
                            <w:color w:val="231F20"/>
                            <w:w w:val="105%"/>
                          </w:rPr>
                          <w:t>you.</w:t>
                        </w:r>
                        <w:r>
                          <w:rPr>
                            <w:color w:val="231F20"/>
                            <w:spacing w:val="-5"/>
                            <w:w w:val="105%"/>
                          </w:rPr>
                          <w:t xml:space="preserve"> </w:t>
                        </w:r>
                        <w:r>
                          <w:rPr>
                            <w:color w:val="231F20"/>
                            <w:w w:val="105%"/>
                          </w:rPr>
                          <w:t>If</w:t>
                        </w:r>
                        <w:r>
                          <w:rPr>
                            <w:color w:val="231F20"/>
                            <w:spacing w:val="-12"/>
                            <w:w w:val="105%"/>
                          </w:rPr>
                          <w:t xml:space="preserve"> </w:t>
                        </w:r>
                        <w:r>
                          <w:rPr>
                            <w:color w:val="231F20"/>
                            <w:w w:val="105%"/>
                          </w:rPr>
                          <w:t>you</w:t>
                        </w:r>
                        <w:r>
                          <w:rPr>
                            <w:color w:val="231F20"/>
                            <w:spacing w:val="-12"/>
                            <w:w w:val="105%"/>
                          </w:rPr>
                          <w:t xml:space="preserve"> </w:t>
                        </w:r>
                        <w:r>
                          <w:rPr>
                            <w:color w:val="231F20"/>
                            <w:w w:val="105%"/>
                          </w:rPr>
                          <w:t>still</w:t>
                        </w:r>
                        <w:r>
                          <w:rPr>
                            <w:color w:val="231F20"/>
                            <w:spacing w:val="-12"/>
                            <w:w w:val="105%"/>
                          </w:rPr>
                          <w:t xml:space="preserve"> </w:t>
                        </w:r>
                        <w:r>
                          <w:rPr>
                            <w:color w:val="231F20"/>
                            <w:w w:val="105%"/>
                          </w:rPr>
                          <w:t>think</w:t>
                        </w:r>
                        <w:r>
                          <w:rPr>
                            <w:color w:val="231F20"/>
                            <w:spacing w:val="-12"/>
                            <w:w w:val="105%"/>
                          </w:rPr>
                          <w:t xml:space="preserve"> </w:t>
                        </w:r>
                        <w:r>
                          <w:rPr>
                            <w:color w:val="231F20"/>
                            <w:w w:val="105%"/>
                          </w:rPr>
                          <w:t>you</w:t>
                        </w:r>
                        <w:r>
                          <w:rPr>
                            <w:color w:val="231F20"/>
                            <w:spacing w:val="-11"/>
                            <w:w w:val="105%"/>
                          </w:rPr>
                          <w:t xml:space="preserve"> </w:t>
                        </w:r>
                        <w:r>
                          <w:rPr>
                            <w:color w:val="231F20"/>
                            <w:w w:val="105%"/>
                          </w:rPr>
                          <w:t>are</w:t>
                        </w:r>
                        <w:r>
                          <w:rPr>
                            <w:color w:val="231F20"/>
                            <w:spacing w:val="-12"/>
                            <w:w w:val="105%"/>
                          </w:rPr>
                          <w:t xml:space="preserve"> </w:t>
                        </w:r>
                        <w:r>
                          <w:rPr>
                            <w:color w:val="231F20"/>
                            <w:w w:val="105%"/>
                          </w:rPr>
                          <w:t>strong</w:t>
                        </w:r>
                        <w:r>
                          <w:rPr>
                            <w:color w:val="231F20"/>
                            <w:spacing w:val="-12"/>
                            <w:w w:val="105%"/>
                          </w:rPr>
                          <w:t xml:space="preserve"> </w:t>
                        </w:r>
                        <w:r>
                          <w:rPr>
                            <w:color w:val="231F20"/>
                            <w:w w:val="105%"/>
                          </w:rPr>
                          <w:t>enough</w:t>
                        </w:r>
                        <w:r>
                          <w:rPr>
                            <w:color w:val="231F20"/>
                            <w:spacing w:val="-12"/>
                            <w:w w:val="105%"/>
                          </w:rPr>
                          <w:t xml:space="preserve"> </w:t>
                        </w:r>
                        <w:r>
                          <w:rPr>
                            <w:color w:val="231F20"/>
                            <w:w w:val="105%"/>
                          </w:rPr>
                          <w:t>to</w:t>
                        </w:r>
                        <w:r>
                          <w:rPr>
                            <w:color w:val="231F20"/>
                            <w:spacing w:val="-12"/>
                            <w:w w:val="105%"/>
                          </w:rPr>
                          <w:t xml:space="preserve"> </w:t>
                        </w:r>
                        <w:r>
                          <w:rPr>
                            <w:color w:val="231F20"/>
                            <w:w w:val="105%"/>
                          </w:rPr>
                          <w:t>beat</w:t>
                        </w:r>
                        <w:r>
                          <w:rPr>
                            <w:color w:val="231F20"/>
                            <w:spacing w:val="-11"/>
                            <w:w w:val="105%"/>
                          </w:rPr>
                          <w:t xml:space="preserve"> </w:t>
                        </w:r>
                        <w:r>
                          <w:rPr>
                            <w:color w:val="231F20"/>
                            <w:w w:val="105%"/>
                          </w:rPr>
                          <w:t xml:space="preserve">the </w:t>
                        </w:r>
                        <w:r>
                          <w:rPr>
                            <w:color w:val="231F20"/>
                          </w:rPr>
                          <w:t>game</w:t>
                        </w:r>
                        <w:r>
                          <w:rPr>
                            <w:color w:val="231F20"/>
                            <w:spacing w:val="-11"/>
                          </w:rPr>
                          <w:t xml:space="preserve"> </w:t>
                        </w:r>
                        <w:r>
                          <w:rPr>
                            <w:color w:val="231F20"/>
                          </w:rPr>
                          <w:t>alone,</w:t>
                        </w:r>
                        <w:r>
                          <w:rPr>
                            <w:color w:val="231F20"/>
                            <w:spacing w:val="-11"/>
                          </w:rPr>
                          <w:t xml:space="preserve"> </w:t>
                        </w:r>
                        <w:r>
                          <w:rPr>
                            <w:color w:val="231F20"/>
                          </w:rPr>
                          <w:t>that</w:t>
                        </w:r>
                        <w:r>
                          <w:rPr>
                            <w:color w:val="231F20"/>
                            <w:spacing w:val="-11"/>
                          </w:rPr>
                          <w:t xml:space="preserve"> </w:t>
                        </w:r>
                        <w:r>
                          <w:rPr>
                            <w:color w:val="231F20"/>
                          </w:rPr>
                          <w:t>is</w:t>
                        </w:r>
                        <w:r>
                          <w:rPr>
                            <w:color w:val="231F20"/>
                            <w:spacing w:val="-11"/>
                          </w:rPr>
                          <w:t xml:space="preserve"> </w:t>
                        </w:r>
                        <w:r>
                          <w:rPr>
                            <w:color w:val="231F20"/>
                          </w:rPr>
                          <w:t>your</w:t>
                        </w:r>
                        <w:r>
                          <w:rPr>
                            <w:color w:val="231F20"/>
                            <w:spacing w:val="-11"/>
                          </w:rPr>
                          <w:t xml:space="preserve"> </w:t>
                        </w:r>
                        <w:r>
                          <w:rPr>
                            <w:color w:val="231F20"/>
                          </w:rPr>
                          <w:t>affair.</w:t>
                        </w:r>
                        <w:r>
                          <w:rPr>
                            <w:color w:val="231F20"/>
                            <w:spacing w:val="25"/>
                          </w:rPr>
                          <w:t xml:space="preserve"> </w:t>
                        </w:r>
                        <w:r>
                          <w:rPr>
                            <w:color w:val="231F20"/>
                          </w:rPr>
                          <w:t>But</w:t>
                        </w:r>
                        <w:r>
                          <w:rPr>
                            <w:color w:val="231F20"/>
                            <w:spacing w:val="-11"/>
                          </w:rPr>
                          <w:t xml:space="preserve"> </w:t>
                        </w:r>
                        <w:r>
                          <w:rPr>
                            <w:color w:val="231F20"/>
                          </w:rPr>
                          <w:t>if</w:t>
                        </w:r>
                        <w:r>
                          <w:rPr>
                            <w:color w:val="231F20"/>
                            <w:spacing w:val="-11"/>
                          </w:rPr>
                          <w:t xml:space="preserve"> </w:t>
                        </w:r>
                        <w:r>
                          <w:rPr>
                            <w:color w:val="231F20"/>
                          </w:rPr>
                          <w:t>you</w:t>
                        </w:r>
                        <w:r>
                          <w:rPr>
                            <w:color w:val="231F20"/>
                            <w:spacing w:val="-11"/>
                          </w:rPr>
                          <w:t xml:space="preserve"> </w:t>
                        </w:r>
                        <w:r>
                          <w:rPr>
                            <w:color w:val="231F20"/>
                          </w:rPr>
                          <w:t>really</w:t>
                        </w:r>
                        <w:r>
                          <w:rPr>
                            <w:color w:val="231F20"/>
                            <w:spacing w:val="-11"/>
                          </w:rPr>
                          <w:t xml:space="preserve"> </w:t>
                        </w:r>
                        <w:r>
                          <w:rPr>
                            <w:color w:val="231F20"/>
                          </w:rPr>
                          <w:t>and</w:t>
                        </w:r>
                        <w:r>
                          <w:rPr>
                            <w:color w:val="231F20"/>
                            <w:spacing w:val="-11"/>
                          </w:rPr>
                          <w:t xml:space="preserve"> </w:t>
                        </w:r>
                        <w:r>
                          <w:rPr>
                            <w:color w:val="231F20"/>
                          </w:rPr>
                          <w:t xml:space="preserve">truly </w:t>
                        </w:r>
                        <w:r>
                          <w:rPr>
                            <w:color w:val="231F20"/>
                            <w:w w:val="105%"/>
                          </w:rPr>
                          <w:t xml:space="preserve">want to quit drinking liquor for good and all, and sin- </w:t>
                        </w:r>
                        <w:r>
                          <w:rPr>
                            <w:color w:val="231F20"/>
                          </w:rPr>
                          <w:t>cerely feel that you must have some help, we know that we</w:t>
                        </w:r>
                        <w:r>
                          <w:rPr>
                            <w:color w:val="231F20"/>
                            <w:spacing w:val="-10"/>
                          </w:rPr>
                          <w:t xml:space="preserve"> </w:t>
                        </w:r>
                        <w:r>
                          <w:rPr>
                            <w:color w:val="231F20"/>
                          </w:rPr>
                          <w:t>have</w:t>
                        </w:r>
                        <w:r>
                          <w:rPr>
                            <w:color w:val="231F20"/>
                            <w:spacing w:val="-10"/>
                          </w:rPr>
                          <w:t xml:space="preserve"> </w:t>
                        </w:r>
                        <w:r>
                          <w:rPr>
                            <w:color w:val="231F20"/>
                          </w:rPr>
                          <w:t>an</w:t>
                        </w:r>
                        <w:r>
                          <w:rPr>
                            <w:color w:val="231F20"/>
                            <w:spacing w:val="-10"/>
                          </w:rPr>
                          <w:t xml:space="preserve"> </w:t>
                        </w:r>
                        <w:r>
                          <w:rPr>
                            <w:color w:val="231F20"/>
                          </w:rPr>
                          <w:t>answer</w:t>
                        </w:r>
                        <w:r>
                          <w:rPr>
                            <w:color w:val="231F20"/>
                            <w:spacing w:val="-10"/>
                          </w:rPr>
                          <w:t xml:space="preserve"> </w:t>
                        </w:r>
                        <w:r>
                          <w:rPr>
                            <w:color w:val="231F20"/>
                          </w:rPr>
                          <w:t>for</w:t>
                        </w:r>
                        <w:r>
                          <w:rPr>
                            <w:color w:val="231F20"/>
                            <w:spacing w:val="-10"/>
                          </w:rPr>
                          <w:t xml:space="preserve"> </w:t>
                        </w:r>
                        <w:r>
                          <w:rPr>
                            <w:color w:val="231F20"/>
                          </w:rPr>
                          <w:t>you.</w:t>
                        </w:r>
                        <w:r>
                          <w:rPr>
                            <w:color w:val="231F20"/>
                            <w:spacing w:val="27"/>
                          </w:rPr>
                          <w:t xml:space="preserve"> </w:t>
                        </w:r>
                        <w:r>
                          <w:rPr>
                            <w:color w:val="231F20"/>
                          </w:rPr>
                          <w:t>It</w:t>
                        </w:r>
                        <w:r>
                          <w:rPr>
                            <w:color w:val="231F20"/>
                            <w:spacing w:val="-10"/>
                          </w:rPr>
                          <w:t xml:space="preserve"> </w:t>
                        </w:r>
                        <w:r>
                          <w:rPr>
                            <w:color w:val="231F20"/>
                          </w:rPr>
                          <w:t>never</w:t>
                        </w:r>
                        <w:r>
                          <w:rPr>
                            <w:color w:val="231F20"/>
                            <w:spacing w:val="-10"/>
                          </w:rPr>
                          <w:t xml:space="preserve"> </w:t>
                        </w:r>
                        <w:r>
                          <w:rPr>
                            <w:color w:val="231F20"/>
                          </w:rPr>
                          <w:t>fails,</w:t>
                        </w:r>
                        <w:r>
                          <w:rPr>
                            <w:color w:val="231F20"/>
                            <w:spacing w:val="-10"/>
                          </w:rPr>
                          <w:t xml:space="preserve"> </w:t>
                        </w:r>
                        <w:r>
                          <w:rPr>
                            <w:color w:val="231F20"/>
                          </w:rPr>
                          <w:t>if</w:t>
                        </w:r>
                        <w:r>
                          <w:rPr>
                            <w:color w:val="231F20"/>
                            <w:spacing w:val="-10"/>
                          </w:rPr>
                          <w:t xml:space="preserve"> </w:t>
                        </w:r>
                        <w:r>
                          <w:rPr>
                            <w:color w:val="231F20"/>
                          </w:rPr>
                          <w:t>you</w:t>
                        </w:r>
                        <w:r>
                          <w:rPr>
                            <w:color w:val="231F20"/>
                            <w:spacing w:val="-10"/>
                          </w:rPr>
                          <w:t xml:space="preserve"> </w:t>
                        </w:r>
                        <w:r>
                          <w:rPr>
                            <w:color w:val="231F20"/>
                          </w:rPr>
                          <w:t>go</w:t>
                        </w:r>
                        <w:r>
                          <w:rPr>
                            <w:color w:val="231F20"/>
                            <w:spacing w:val="-10"/>
                          </w:rPr>
                          <w:t xml:space="preserve"> </w:t>
                        </w:r>
                        <w:r>
                          <w:rPr>
                            <w:color w:val="231F20"/>
                          </w:rPr>
                          <w:t xml:space="preserve">about </w:t>
                        </w:r>
                        <w:r>
                          <w:rPr>
                            <w:color w:val="231F20"/>
                            <w:w w:val="105%"/>
                          </w:rPr>
                          <w:t>it with one half the zeal you have been in the habit of showing</w:t>
                        </w:r>
                        <w:r>
                          <w:rPr>
                            <w:color w:val="231F20"/>
                            <w:spacing w:val="-1"/>
                            <w:w w:val="105%"/>
                          </w:rPr>
                          <w:t xml:space="preserve"> </w:t>
                        </w:r>
                        <w:r>
                          <w:rPr>
                            <w:color w:val="231F20"/>
                            <w:w w:val="105%"/>
                          </w:rPr>
                          <w:t>when</w:t>
                        </w:r>
                        <w:r>
                          <w:rPr>
                            <w:color w:val="231F20"/>
                            <w:spacing w:val="-1"/>
                            <w:w w:val="105%"/>
                          </w:rPr>
                          <w:t xml:space="preserve"> </w:t>
                        </w:r>
                        <w:r>
                          <w:rPr>
                            <w:color w:val="231F20"/>
                            <w:w w:val="105%"/>
                          </w:rPr>
                          <w:t>you</w:t>
                        </w:r>
                        <w:r>
                          <w:rPr>
                            <w:color w:val="231F20"/>
                            <w:spacing w:val="-1"/>
                            <w:w w:val="105%"/>
                          </w:rPr>
                          <w:t xml:space="preserve"> </w:t>
                        </w:r>
                        <w:r>
                          <w:rPr>
                            <w:color w:val="231F20"/>
                            <w:w w:val="105%"/>
                          </w:rPr>
                          <w:t>were</w:t>
                        </w:r>
                        <w:r>
                          <w:rPr>
                            <w:color w:val="231F20"/>
                            <w:spacing w:val="-1"/>
                            <w:w w:val="105%"/>
                          </w:rPr>
                          <w:t xml:space="preserve"> </w:t>
                        </w:r>
                        <w:r>
                          <w:rPr>
                            <w:color w:val="231F20"/>
                            <w:w w:val="105%"/>
                          </w:rPr>
                          <w:t>getting</w:t>
                        </w:r>
                        <w:r>
                          <w:rPr>
                            <w:color w:val="231F20"/>
                            <w:spacing w:val="-1"/>
                            <w:w w:val="105%"/>
                          </w:rPr>
                          <w:t xml:space="preserve"> </w:t>
                        </w:r>
                        <w:r>
                          <w:rPr>
                            <w:color w:val="231F20"/>
                            <w:w w:val="105%"/>
                          </w:rPr>
                          <w:t>another</w:t>
                        </w:r>
                        <w:r>
                          <w:rPr>
                            <w:color w:val="231F20"/>
                            <w:spacing w:val="-1"/>
                            <w:w w:val="105%"/>
                          </w:rPr>
                          <w:t xml:space="preserve"> </w:t>
                        </w:r>
                        <w:r>
                          <w:rPr>
                            <w:color w:val="231F20"/>
                            <w:w w:val="105%"/>
                          </w:rPr>
                          <w:t>drink.</w:t>
                        </w:r>
                      </w:p>
                      <w:p w14:paraId="35874E78" w14:textId="77777777" w:rsidR="00000000" w:rsidRDefault="00000000">
                        <w:pPr>
                          <w:pStyle w:val="BodyText"/>
                          <w:kinsoku w:val="0"/>
                          <w:overflowPunct w:val="0"/>
                          <w:spacing w:before="0.25pt"/>
                          <w:ind w:start="6.45pt" w:end="0pt" w:firstLine="0pt"/>
                          <w:rPr>
                            <w:color w:val="231F20"/>
                            <w:spacing w:val="-2"/>
                          </w:rPr>
                        </w:pPr>
                        <w:r>
                          <w:rPr>
                            <w:color w:val="231F20"/>
                          </w:rPr>
                          <w:t>Your</w:t>
                        </w:r>
                        <w:r>
                          <w:rPr>
                            <w:color w:val="231F20"/>
                            <w:spacing w:val="-2"/>
                          </w:rPr>
                          <w:t xml:space="preserve"> </w:t>
                        </w:r>
                        <w:r>
                          <w:rPr>
                            <w:color w:val="231F20"/>
                          </w:rPr>
                          <w:t>Heavenly</w:t>
                        </w:r>
                        <w:r>
                          <w:rPr>
                            <w:color w:val="231F20"/>
                            <w:spacing w:val="-1"/>
                          </w:rPr>
                          <w:t xml:space="preserve"> </w:t>
                        </w:r>
                        <w:r>
                          <w:rPr>
                            <w:color w:val="231F20"/>
                          </w:rPr>
                          <w:t>Father</w:t>
                        </w:r>
                        <w:r>
                          <w:rPr>
                            <w:color w:val="231F20"/>
                            <w:spacing w:val="-1"/>
                          </w:rPr>
                          <w:t xml:space="preserve"> </w:t>
                        </w:r>
                        <w:r>
                          <w:rPr>
                            <w:color w:val="231F20"/>
                          </w:rPr>
                          <w:t>will</w:t>
                        </w:r>
                        <w:r>
                          <w:rPr>
                            <w:color w:val="231F20"/>
                            <w:spacing w:val="-1"/>
                          </w:rPr>
                          <w:t xml:space="preserve"> </w:t>
                        </w:r>
                        <w:r>
                          <w:rPr>
                            <w:color w:val="231F20"/>
                          </w:rPr>
                          <w:t>never</w:t>
                        </w:r>
                        <w:r>
                          <w:rPr>
                            <w:color w:val="231F20"/>
                            <w:spacing w:val="-2"/>
                          </w:rPr>
                          <w:t xml:space="preserve"> </w:t>
                        </w:r>
                        <w:r>
                          <w:rPr>
                            <w:color w:val="231F20"/>
                          </w:rPr>
                          <w:t>let</w:t>
                        </w:r>
                        <w:r>
                          <w:rPr>
                            <w:color w:val="231F20"/>
                            <w:spacing w:val="-1"/>
                          </w:rPr>
                          <w:t xml:space="preserve"> </w:t>
                        </w:r>
                        <w:r>
                          <w:rPr>
                            <w:color w:val="231F20"/>
                          </w:rPr>
                          <w:t>you</w:t>
                        </w:r>
                        <w:r>
                          <w:rPr>
                            <w:color w:val="231F20"/>
                            <w:spacing w:val="-1"/>
                          </w:rPr>
                          <w:t xml:space="preserve"> </w:t>
                        </w:r>
                        <w:r>
                          <w:rPr>
                            <w:color w:val="231F20"/>
                            <w:spacing w:val="-2"/>
                          </w:rPr>
                          <w:t>down!</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78B09CEF" w14:textId="34F3A50D" w:rsidR="00000000" w:rsidRDefault="00004E1B">
      <w:pPr>
        <w:rPr>
          <w:sz w:val="24"/>
          <w:szCs w:val="24"/>
        </w:rPr>
        <w:sectPr w:rsidR="00000000">
          <w:pgSz w:w="262pt" w:h="396pt"/>
          <w:pgMar w:top="25pt" w:right="17pt" w:bottom="0pt" w:left="14pt" w:header="36pt" w:footer="36pt" w:gutter="0pt"/>
          <w:cols w:space="36pt"/>
          <w:noEndnote/>
        </w:sectPr>
      </w:pPr>
      <w:r>
        <w:rPr>
          <w:noProof/>
        </w:rPr>
        <w:lastRenderedPageBreak/>
        <w:drawing>
          <wp:anchor distT="0" distB="0" distL="114300" distR="114300" simplePos="0" relativeHeight="252305408" behindDoc="1" locked="0" layoutInCell="0" allowOverlap="1" wp14:anchorId="2EC57C77" wp14:editId="53C48373">
            <wp:simplePos x="0" y="0"/>
            <wp:positionH relativeFrom="page">
              <wp:posOffset>575310</wp:posOffset>
            </wp:positionH>
            <wp:positionV relativeFrom="page">
              <wp:posOffset>312420</wp:posOffset>
            </wp:positionV>
            <wp:extent cx="2395220" cy="386715"/>
            <wp:effectExtent l="0" t="0" r="0" b="0"/>
            <wp:wrapNone/>
            <wp:docPr id="10" name="Text Box 634"/>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95220" cy="386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27288E58" w14:textId="77777777" w:rsidR="00000000" w:rsidRDefault="00000000">
                        <w:pPr>
                          <w:pStyle w:val="BodyText"/>
                          <w:kinsoku w:val="0"/>
                          <w:overflowPunct w:val="0"/>
                          <w:spacing w:before="0.55pt"/>
                          <w:ind w:start="34pt" w:end="0pt" w:firstLine="0pt"/>
                          <w:jc w:val="start"/>
                          <w:rPr>
                            <w:color w:val="231F20"/>
                            <w:spacing w:val="-2"/>
                            <w:sz w:val="20"/>
                            <w:szCs w:val="20"/>
                          </w:rPr>
                        </w:pPr>
                        <w:bookmarkStart w:id="15" w:name="Spiritual Experience"/>
                        <w:bookmarkEnd w:id="15"/>
                        <w:r>
                          <w:rPr>
                            <w:color w:val="231F20"/>
                            <w:spacing w:val="-8"/>
                            <w:sz w:val="20"/>
                            <w:szCs w:val="20"/>
                          </w:rPr>
                          <w:t>SPIRITUAL</w:t>
                        </w:r>
                        <w:r>
                          <w:rPr>
                            <w:color w:val="231F20"/>
                            <w:spacing w:val="1"/>
                            <w:sz w:val="20"/>
                            <w:szCs w:val="20"/>
                          </w:rPr>
                          <w:t xml:space="preserve"> </w:t>
                        </w:r>
                        <w:r>
                          <w:rPr>
                            <w:color w:val="231F20"/>
                            <w:spacing w:val="-2"/>
                            <w:sz w:val="20"/>
                            <w:szCs w:val="20"/>
                          </w:rPr>
                          <w:t>EXPERIENCE</w:t>
                        </w:r>
                      </w:p>
                      <w:p w14:paraId="59E97E17" w14:textId="77777777" w:rsidR="00000000" w:rsidRDefault="00000000">
                        <w:pPr>
                          <w:pStyle w:val="BodyText"/>
                          <w:kinsoku w:val="0"/>
                          <w:overflowPunct w:val="0"/>
                          <w:spacing w:before="6.95pt"/>
                          <w:ind w:end="0pt" w:firstLine="0pt"/>
                          <w:jc w:val="start"/>
                          <w:rPr>
                            <w:color w:val="231F20"/>
                            <w:spacing w:val="-2"/>
                          </w:rPr>
                        </w:pPr>
                        <w:r>
                          <w:rPr>
                            <w:color w:val="231F20"/>
                          </w:rPr>
                          <w:t>he</w:t>
                        </w:r>
                        <w:r>
                          <w:rPr>
                            <w:color w:val="231F20"/>
                            <w:spacing w:val="-10"/>
                          </w:rPr>
                          <w:t xml:space="preserve"> </w:t>
                        </w:r>
                        <w:r>
                          <w:rPr>
                            <w:color w:val="231F20"/>
                          </w:rPr>
                          <w:t>terms</w:t>
                        </w:r>
                        <w:r>
                          <w:rPr>
                            <w:color w:val="231F20"/>
                            <w:spacing w:val="-10"/>
                          </w:rPr>
                          <w:t xml:space="preserve"> </w:t>
                        </w:r>
                        <w:r>
                          <w:rPr>
                            <w:color w:val="231F20"/>
                          </w:rPr>
                          <w:t>“spiritual</w:t>
                        </w:r>
                        <w:r>
                          <w:rPr>
                            <w:color w:val="231F20"/>
                            <w:spacing w:val="-9"/>
                          </w:rPr>
                          <w:t xml:space="preserve"> </w:t>
                        </w:r>
                        <w:r>
                          <w:rPr>
                            <w:color w:val="231F20"/>
                          </w:rPr>
                          <w:t>experience”</w:t>
                        </w:r>
                        <w:r>
                          <w:rPr>
                            <w:color w:val="231F20"/>
                            <w:spacing w:val="-10"/>
                          </w:rPr>
                          <w:t xml:space="preserve"> </w:t>
                        </w:r>
                        <w:r>
                          <w:rPr>
                            <w:color w:val="231F20"/>
                          </w:rPr>
                          <w:t>and</w:t>
                        </w:r>
                        <w:r>
                          <w:rPr>
                            <w:color w:val="231F20"/>
                            <w:spacing w:val="-9"/>
                          </w:rPr>
                          <w:t xml:space="preserve"> </w:t>
                        </w:r>
                        <w:r>
                          <w:rPr>
                            <w:color w:val="231F20"/>
                          </w:rPr>
                          <w:t>“spiritual</w:t>
                        </w:r>
                        <w:r>
                          <w:rPr>
                            <w:color w:val="231F20"/>
                            <w:spacing w:val="-10"/>
                          </w:rPr>
                          <w:t xml:space="preserve"> </w:t>
                        </w:r>
                        <w:r>
                          <w:rPr>
                            <w:color w:val="231F20"/>
                            <w:spacing w:val="-2"/>
                          </w:rPr>
                          <w:t>awak-</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306432" behindDoc="1" locked="0" layoutInCell="0" allowOverlap="1" wp14:anchorId="6944B2C0" wp14:editId="152208D2">
            <wp:simplePos x="0" y="0"/>
            <wp:positionH relativeFrom="page">
              <wp:posOffset>325755</wp:posOffset>
            </wp:positionH>
            <wp:positionV relativeFrom="page">
              <wp:posOffset>490855</wp:posOffset>
            </wp:positionV>
            <wp:extent cx="219710" cy="405765"/>
            <wp:effectExtent l="0" t="0" r="0" b="0"/>
            <wp:wrapNone/>
            <wp:docPr id="9" name="Text Box 635"/>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19710" cy="405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57E9B69A" w14:textId="77777777" w:rsidR="00000000" w:rsidRDefault="00000000">
                        <w:pPr>
                          <w:pStyle w:val="BodyText"/>
                          <w:kinsoku w:val="0"/>
                          <w:overflowPunct w:val="0"/>
                          <w:spacing w:line="30.50pt" w:lineRule="exact"/>
                          <w:ind w:end="0pt" w:firstLine="0pt"/>
                          <w:jc w:val="start"/>
                          <w:rPr>
                            <w:rFonts w:ascii="Bookman Old Style" w:hAnsi="Bookman Old Style" w:cs="Bookman Old Style"/>
                            <w:color w:val="231F20"/>
                            <w:w w:val="93%"/>
                            <w:sz w:val="53"/>
                            <w:szCs w:val="53"/>
                          </w:rPr>
                        </w:pPr>
                        <w:r>
                          <w:rPr>
                            <w:rFonts w:ascii="Bookman Old Style" w:hAnsi="Bookman Old Style" w:cs="Bookman Old Style"/>
                            <w:color w:val="231F20"/>
                            <w:w w:val="93%"/>
                            <w:sz w:val="53"/>
                            <w:szCs w:val="53"/>
                          </w:rPr>
                          <w:t>T</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307456" behindDoc="1" locked="0" layoutInCell="0" allowOverlap="1" wp14:anchorId="0B8A6192" wp14:editId="504A325A">
            <wp:simplePos x="0" y="0"/>
            <wp:positionH relativeFrom="page">
              <wp:posOffset>511810</wp:posOffset>
            </wp:positionH>
            <wp:positionV relativeFrom="page">
              <wp:posOffset>688340</wp:posOffset>
            </wp:positionV>
            <wp:extent cx="2451100" cy="156210"/>
            <wp:effectExtent l="0" t="0" r="0" b="0"/>
            <wp:wrapNone/>
            <wp:docPr id="8" name="Text Box 636"/>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451100" cy="156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2A045B85" w14:textId="77777777" w:rsidR="00000000" w:rsidRDefault="00000000">
                        <w:pPr>
                          <w:pStyle w:val="BodyText"/>
                          <w:kinsoku w:val="0"/>
                          <w:overflowPunct w:val="0"/>
                          <w:spacing w:before="0.85pt"/>
                          <w:ind w:end="0pt" w:firstLine="0pt"/>
                          <w:jc w:val="start"/>
                          <w:rPr>
                            <w:color w:val="231F20"/>
                            <w:spacing w:val="-4"/>
                          </w:rPr>
                        </w:pPr>
                        <w:r>
                          <w:rPr>
                            <w:color w:val="231F20"/>
                          </w:rPr>
                          <w:t>ening”</w:t>
                        </w:r>
                        <w:r>
                          <w:rPr>
                            <w:color w:val="231F20"/>
                            <w:spacing w:val="-5"/>
                          </w:rPr>
                          <w:t xml:space="preserve"> </w:t>
                        </w:r>
                        <w:r>
                          <w:rPr>
                            <w:color w:val="231F20"/>
                          </w:rPr>
                          <w:t>are</w:t>
                        </w:r>
                        <w:r>
                          <w:rPr>
                            <w:color w:val="231F20"/>
                            <w:spacing w:val="-6"/>
                          </w:rPr>
                          <w:t xml:space="preserve"> </w:t>
                        </w:r>
                        <w:r>
                          <w:rPr>
                            <w:color w:val="231F20"/>
                          </w:rPr>
                          <w:t>used</w:t>
                        </w:r>
                        <w:r>
                          <w:rPr>
                            <w:color w:val="231F20"/>
                            <w:spacing w:val="-5"/>
                          </w:rPr>
                          <w:t xml:space="preserve"> </w:t>
                        </w:r>
                        <w:r>
                          <w:rPr>
                            <w:color w:val="231F20"/>
                          </w:rPr>
                          <w:t>many</w:t>
                        </w:r>
                        <w:r>
                          <w:rPr>
                            <w:color w:val="231F20"/>
                            <w:spacing w:val="-5"/>
                          </w:rPr>
                          <w:t xml:space="preserve"> </w:t>
                        </w:r>
                        <w:r>
                          <w:rPr>
                            <w:color w:val="231F20"/>
                          </w:rPr>
                          <w:t>times</w:t>
                        </w:r>
                        <w:r>
                          <w:rPr>
                            <w:color w:val="231F20"/>
                            <w:spacing w:val="-5"/>
                          </w:rPr>
                          <w:t xml:space="preserve"> </w:t>
                        </w:r>
                        <w:r>
                          <w:rPr>
                            <w:color w:val="231F20"/>
                          </w:rPr>
                          <w:t>in</w:t>
                        </w:r>
                        <w:r>
                          <w:rPr>
                            <w:color w:val="231F20"/>
                            <w:spacing w:val="-5"/>
                          </w:rPr>
                          <w:t xml:space="preserve"> </w:t>
                        </w:r>
                        <w:r>
                          <w:rPr>
                            <w:color w:val="231F20"/>
                          </w:rPr>
                          <w:t>this</w:t>
                        </w:r>
                        <w:r>
                          <w:rPr>
                            <w:color w:val="231F20"/>
                            <w:spacing w:val="-5"/>
                          </w:rPr>
                          <w:t xml:space="preserve"> </w:t>
                        </w:r>
                        <w:r>
                          <w:rPr>
                            <w:color w:val="231F20"/>
                          </w:rPr>
                          <w:t>book</w:t>
                        </w:r>
                        <w:r>
                          <w:rPr>
                            <w:color w:val="231F20"/>
                            <w:spacing w:val="-5"/>
                          </w:rPr>
                          <w:t xml:space="preserve"> </w:t>
                        </w:r>
                        <w:r>
                          <w:rPr>
                            <w:color w:val="231F20"/>
                          </w:rPr>
                          <w:t>which,</w:t>
                        </w:r>
                        <w:r>
                          <w:rPr>
                            <w:color w:val="231F20"/>
                            <w:spacing w:val="-5"/>
                          </w:rPr>
                          <w:t xml:space="preserve"> </w:t>
                        </w:r>
                        <w:r>
                          <w:rPr>
                            <w:color w:val="231F20"/>
                            <w:spacing w:val="-4"/>
                          </w:rPr>
                          <w:t>upon</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308480" behindDoc="1" locked="0" layoutInCell="0" allowOverlap="1" wp14:anchorId="56CDCE24" wp14:editId="2E3BE68D">
            <wp:simplePos x="0" y="0"/>
            <wp:positionH relativeFrom="page">
              <wp:posOffset>353060</wp:posOffset>
            </wp:positionH>
            <wp:positionV relativeFrom="page">
              <wp:posOffset>828040</wp:posOffset>
            </wp:positionV>
            <wp:extent cx="2610485" cy="156210"/>
            <wp:effectExtent l="0" t="0" r="0" b="0"/>
            <wp:wrapNone/>
            <wp:docPr id="7" name="Text Box 637"/>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10485" cy="156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68D95E28" w14:textId="77777777" w:rsidR="00000000" w:rsidRDefault="00000000">
                        <w:pPr>
                          <w:pStyle w:val="BodyText"/>
                          <w:kinsoku w:val="0"/>
                          <w:overflowPunct w:val="0"/>
                          <w:spacing w:before="0.85pt"/>
                          <w:ind w:end="0pt" w:firstLine="0pt"/>
                          <w:jc w:val="start"/>
                          <w:rPr>
                            <w:color w:val="231F20"/>
                            <w:spacing w:val="-2"/>
                          </w:rPr>
                        </w:pPr>
                        <w:r>
                          <w:rPr>
                            <w:color w:val="231F20"/>
                          </w:rPr>
                          <w:t>careful</w:t>
                        </w:r>
                        <w:r>
                          <w:rPr>
                            <w:color w:val="231F20"/>
                            <w:spacing w:val="-2"/>
                          </w:rPr>
                          <w:t xml:space="preserve"> </w:t>
                        </w:r>
                        <w:r>
                          <w:rPr>
                            <w:color w:val="231F20"/>
                          </w:rPr>
                          <w:t>reading,</w:t>
                        </w:r>
                        <w:r>
                          <w:rPr>
                            <w:color w:val="231F20"/>
                            <w:spacing w:val="-2"/>
                          </w:rPr>
                          <w:t xml:space="preserve"> </w:t>
                        </w:r>
                        <w:r>
                          <w:rPr>
                            <w:color w:val="231F20"/>
                          </w:rPr>
                          <w:t>shows</w:t>
                        </w:r>
                        <w:r>
                          <w:rPr>
                            <w:color w:val="231F20"/>
                            <w:spacing w:val="-4"/>
                          </w:rPr>
                          <w:t xml:space="preserve"> </w:t>
                        </w:r>
                        <w:r>
                          <w:rPr>
                            <w:color w:val="231F20"/>
                          </w:rPr>
                          <w:t>that</w:t>
                        </w:r>
                        <w:r>
                          <w:rPr>
                            <w:color w:val="231F20"/>
                            <w:spacing w:val="-2"/>
                          </w:rPr>
                          <w:t xml:space="preserve"> </w:t>
                        </w:r>
                        <w:r>
                          <w:rPr>
                            <w:color w:val="231F20"/>
                          </w:rPr>
                          <w:t>the</w:t>
                        </w:r>
                        <w:r>
                          <w:rPr>
                            <w:color w:val="231F20"/>
                            <w:spacing w:val="-2"/>
                          </w:rPr>
                          <w:t xml:space="preserve"> </w:t>
                        </w:r>
                        <w:r>
                          <w:rPr>
                            <w:color w:val="231F20"/>
                          </w:rPr>
                          <w:t>personality</w:t>
                        </w:r>
                        <w:r>
                          <w:rPr>
                            <w:color w:val="231F20"/>
                            <w:spacing w:val="-2"/>
                          </w:rPr>
                          <w:t xml:space="preserve"> </w:t>
                        </w:r>
                        <w:r>
                          <w:rPr>
                            <w:color w:val="231F20"/>
                          </w:rPr>
                          <w:t>change</w:t>
                        </w:r>
                        <w:r>
                          <w:rPr>
                            <w:color w:val="231F20"/>
                            <w:spacing w:val="-1"/>
                          </w:rPr>
                          <w:t xml:space="preserve"> </w:t>
                        </w:r>
                        <w:r>
                          <w:rPr>
                            <w:color w:val="231F20"/>
                            <w:spacing w:val="-2"/>
                          </w:rPr>
                          <w:t>suffi-</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309504" behindDoc="1" locked="0" layoutInCell="0" allowOverlap="1" wp14:anchorId="306A2C72" wp14:editId="6C133F1A">
            <wp:simplePos x="0" y="0"/>
            <wp:positionH relativeFrom="page">
              <wp:posOffset>353060</wp:posOffset>
            </wp:positionH>
            <wp:positionV relativeFrom="page">
              <wp:posOffset>967740</wp:posOffset>
            </wp:positionV>
            <wp:extent cx="2616835" cy="3859530"/>
            <wp:effectExtent l="0" t="0" r="0" b="0"/>
            <wp:wrapNone/>
            <wp:docPr id="6" name="Text Box 63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16835" cy="3859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2DE03F7E" w14:textId="77777777" w:rsidR="00000000" w:rsidRDefault="00000000">
                        <w:pPr>
                          <w:pStyle w:val="BodyText"/>
                          <w:kinsoku w:val="0"/>
                          <w:overflowPunct w:val="0"/>
                          <w:spacing w:before="0.85pt" w:line="13.30pt" w:lineRule="auto"/>
                          <w:ind w:end="1.35pt" w:firstLine="0pt"/>
                          <w:rPr>
                            <w:color w:val="231F20"/>
                            <w:w w:val="105%"/>
                          </w:rPr>
                        </w:pPr>
                        <w:r>
                          <w:rPr>
                            <w:color w:val="231F20"/>
                          </w:rPr>
                          <w:t>cient</w:t>
                        </w:r>
                        <w:r>
                          <w:rPr>
                            <w:color w:val="231F20"/>
                            <w:spacing w:val="-4"/>
                          </w:rPr>
                          <w:t xml:space="preserve"> </w:t>
                        </w:r>
                        <w:r>
                          <w:rPr>
                            <w:color w:val="231F20"/>
                          </w:rPr>
                          <w:t>to</w:t>
                        </w:r>
                        <w:r>
                          <w:rPr>
                            <w:color w:val="231F20"/>
                            <w:spacing w:val="-4"/>
                          </w:rPr>
                          <w:t xml:space="preserve"> </w:t>
                        </w:r>
                        <w:r>
                          <w:rPr>
                            <w:color w:val="231F20"/>
                          </w:rPr>
                          <w:t>bring</w:t>
                        </w:r>
                        <w:r>
                          <w:rPr>
                            <w:color w:val="231F20"/>
                            <w:spacing w:val="-4"/>
                          </w:rPr>
                          <w:t xml:space="preserve"> </w:t>
                        </w:r>
                        <w:r>
                          <w:rPr>
                            <w:color w:val="231F20"/>
                          </w:rPr>
                          <w:t>about</w:t>
                        </w:r>
                        <w:r>
                          <w:rPr>
                            <w:color w:val="231F20"/>
                            <w:spacing w:val="-4"/>
                          </w:rPr>
                          <w:t xml:space="preserve"> </w:t>
                        </w:r>
                        <w:r>
                          <w:rPr>
                            <w:color w:val="231F20"/>
                          </w:rPr>
                          <w:t>recovery</w:t>
                        </w:r>
                        <w:r>
                          <w:rPr>
                            <w:color w:val="231F20"/>
                            <w:spacing w:val="-4"/>
                          </w:rPr>
                          <w:t xml:space="preserve"> </w:t>
                        </w:r>
                        <w:r>
                          <w:rPr>
                            <w:color w:val="231F20"/>
                          </w:rPr>
                          <w:t>from</w:t>
                        </w:r>
                        <w:r>
                          <w:rPr>
                            <w:color w:val="231F20"/>
                            <w:spacing w:val="-4"/>
                          </w:rPr>
                          <w:t xml:space="preserve"> </w:t>
                        </w:r>
                        <w:r>
                          <w:rPr>
                            <w:color w:val="231F20"/>
                          </w:rPr>
                          <w:t>alcoholism</w:t>
                        </w:r>
                        <w:r>
                          <w:rPr>
                            <w:color w:val="231F20"/>
                            <w:spacing w:val="-4"/>
                          </w:rPr>
                          <w:t xml:space="preserve"> </w:t>
                        </w:r>
                        <w:r>
                          <w:rPr>
                            <w:color w:val="231F20"/>
                          </w:rPr>
                          <w:t>has</w:t>
                        </w:r>
                        <w:r>
                          <w:rPr>
                            <w:color w:val="231F20"/>
                            <w:spacing w:val="-4"/>
                          </w:rPr>
                          <w:t xml:space="preserve"> </w:t>
                        </w:r>
                        <w:r>
                          <w:rPr>
                            <w:color w:val="231F20"/>
                          </w:rPr>
                          <w:t xml:space="preserve">mani- </w:t>
                        </w:r>
                        <w:r>
                          <w:rPr>
                            <w:color w:val="231F20"/>
                            <w:w w:val="105%"/>
                          </w:rPr>
                          <w:t>fested itself among us in many different forms.</w:t>
                        </w:r>
                      </w:p>
                      <w:p w14:paraId="0EF0971F" w14:textId="77777777" w:rsidR="00000000" w:rsidRDefault="00000000">
                        <w:pPr>
                          <w:pStyle w:val="BodyText"/>
                          <w:kinsoku w:val="0"/>
                          <w:overflowPunct w:val="0"/>
                          <w:spacing w:line="13.05pt" w:lineRule="auto"/>
                          <w:ind w:end="1.25pt"/>
                          <w:rPr>
                            <w:color w:val="231F20"/>
                            <w:w w:val="105%"/>
                          </w:rPr>
                        </w:pPr>
                        <w:r>
                          <w:rPr>
                            <w:color w:val="231F20"/>
                            <w:w w:val="105%"/>
                          </w:rPr>
                          <w:t>Yet</w:t>
                        </w:r>
                        <w:r>
                          <w:rPr>
                            <w:color w:val="231F20"/>
                            <w:spacing w:val="-11"/>
                            <w:w w:val="105%"/>
                          </w:rPr>
                          <w:t xml:space="preserve"> </w:t>
                        </w:r>
                        <w:r>
                          <w:rPr>
                            <w:color w:val="231F20"/>
                            <w:w w:val="105%"/>
                          </w:rPr>
                          <w:t>it</w:t>
                        </w:r>
                        <w:r>
                          <w:rPr>
                            <w:color w:val="231F20"/>
                            <w:spacing w:val="-11"/>
                            <w:w w:val="105%"/>
                          </w:rPr>
                          <w:t xml:space="preserve"> </w:t>
                        </w:r>
                        <w:r>
                          <w:rPr>
                            <w:color w:val="231F20"/>
                            <w:w w:val="105%"/>
                          </w:rPr>
                          <w:t>is</w:t>
                        </w:r>
                        <w:r>
                          <w:rPr>
                            <w:color w:val="231F20"/>
                            <w:spacing w:val="-11"/>
                            <w:w w:val="105%"/>
                          </w:rPr>
                          <w:t xml:space="preserve"> </w:t>
                        </w:r>
                        <w:r>
                          <w:rPr>
                            <w:color w:val="231F20"/>
                            <w:w w:val="105%"/>
                          </w:rPr>
                          <w:t>true</w:t>
                        </w:r>
                        <w:r>
                          <w:rPr>
                            <w:color w:val="231F20"/>
                            <w:spacing w:val="-11"/>
                            <w:w w:val="105%"/>
                          </w:rPr>
                          <w:t xml:space="preserve"> </w:t>
                        </w:r>
                        <w:r>
                          <w:rPr>
                            <w:color w:val="231F20"/>
                            <w:w w:val="105%"/>
                          </w:rPr>
                          <w:t>that</w:t>
                        </w:r>
                        <w:r>
                          <w:rPr>
                            <w:color w:val="231F20"/>
                            <w:spacing w:val="-11"/>
                            <w:w w:val="105%"/>
                          </w:rPr>
                          <w:t xml:space="preserve"> </w:t>
                        </w:r>
                        <w:r>
                          <w:rPr>
                            <w:color w:val="231F20"/>
                            <w:w w:val="105%"/>
                          </w:rPr>
                          <w:t>our</w:t>
                        </w:r>
                        <w:r>
                          <w:rPr>
                            <w:color w:val="231F20"/>
                            <w:spacing w:val="-11"/>
                            <w:w w:val="105%"/>
                          </w:rPr>
                          <w:t xml:space="preserve"> </w:t>
                        </w:r>
                        <w:r>
                          <w:rPr>
                            <w:color w:val="231F20"/>
                            <w:w w:val="105%"/>
                          </w:rPr>
                          <w:t>first</w:t>
                        </w:r>
                        <w:r>
                          <w:rPr>
                            <w:color w:val="231F20"/>
                            <w:spacing w:val="-11"/>
                            <w:w w:val="105%"/>
                          </w:rPr>
                          <w:t xml:space="preserve"> </w:t>
                        </w:r>
                        <w:r>
                          <w:rPr>
                            <w:color w:val="231F20"/>
                            <w:w w:val="105%"/>
                          </w:rPr>
                          <w:t>printing</w:t>
                        </w:r>
                        <w:r>
                          <w:rPr>
                            <w:color w:val="231F20"/>
                            <w:spacing w:val="-11"/>
                            <w:w w:val="105%"/>
                          </w:rPr>
                          <w:t xml:space="preserve"> </w:t>
                        </w:r>
                        <w:r>
                          <w:rPr>
                            <w:color w:val="231F20"/>
                            <w:w w:val="105%"/>
                          </w:rPr>
                          <w:t>gave</w:t>
                        </w:r>
                        <w:r>
                          <w:rPr>
                            <w:color w:val="231F20"/>
                            <w:spacing w:val="-11"/>
                            <w:w w:val="105%"/>
                          </w:rPr>
                          <w:t xml:space="preserve"> </w:t>
                        </w:r>
                        <w:r>
                          <w:rPr>
                            <w:color w:val="231F20"/>
                            <w:w w:val="105%"/>
                          </w:rPr>
                          <w:t>many</w:t>
                        </w:r>
                        <w:r>
                          <w:rPr>
                            <w:color w:val="231F20"/>
                            <w:spacing w:val="-11"/>
                            <w:w w:val="105%"/>
                          </w:rPr>
                          <w:t xml:space="preserve"> </w:t>
                        </w:r>
                        <w:r>
                          <w:rPr>
                            <w:color w:val="231F20"/>
                            <w:w w:val="105%"/>
                          </w:rPr>
                          <w:t>readers the impression that these personality changes, or reli- gious</w:t>
                        </w:r>
                        <w:r>
                          <w:rPr>
                            <w:color w:val="231F20"/>
                            <w:spacing w:val="-12"/>
                            <w:w w:val="105%"/>
                          </w:rPr>
                          <w:t xml:space="preserve"> </w:t>
                        </w:r>
                        <w:r>
                          <w:rPr>
                            <w:color w:val="231F20"/>
                            <w:w w:val="105%"/>
                          </w:rPr>
                          <w:t>experiences,</w:t>
                        </w:r>
                        <w:r>
                          <w:rPr>
                            <w:color w:val="231F20"/>
                            <w:spacing w:val="-11"/>
                            <w:w w:val="105%"/>
                          </w:rPr>
                          <w:t xml:space="preserve"> </w:t>
                        </w:r>
                        <w:r>
                          <w:rPr>
                            <w:color w:val="231F20"/>
                            <w:w w:val="105%"/>
                          </w:rPr>
                          <w:t>must</w:t>
                        </w:r>
                        <w:r>
                          <w:rPr>
                            <w:color w:val="231F20"/>
                            <w:spacing w:val="-12"/>
                            <w:w w:val="105%"/>
                          </w:rPr>
                          <w:t xml:space="preserve"> </w:t>
                        </w:r>
                        <w:r>
                          <w:rPr>
                            <w:color w:val="231F20"/>
                            <w:w w:val="105%"/>
                          </w:rPr>
                          <w:t>be</w:t>
                        </w:r>
                        <w:r>
                          <w:rPr>
                            <w:color w:val="231F20"/>
                            <w:spacing w:val="-11"/>
                            <w:w w:val="105%"/>
                          </w:rPr>
                          <w:t xml:space="preserve"> </w:t>
                        </w:r>
                        <w:r>
                          <w:rPr>
                            <w:color w:val="231F20"/>
                            <w:w w:val="105%"/>
                          </w:rPr>
                          <w:t>in</w:t>
                        </w:r>
                        <w:r>
                          <w:rPr>
                            <w:color w:val="231F20"/>
                            <w:spacing w:val="-12"/>
                            <w:w w:val="105%"/>
                          </w:rPr>
                          <w:t xml:space="preserve"> </w:t>
                        </w:r>
                        <w:r>
                          <w:rPr>
                            <w:color w:val="231F20"/>
                            <w:w w:val="105%"/>
                          </w:rPr>
                          <w:t>the</w:t>
                        </w:r>
                        <w:r>
                          <w:rPr>
                            <w:color w:val="231F20"/>
                            <w:spacing w:val="-11"/>
                            <w:w w:val="105%"/>
                          </w:rPr>
                          <w:t xml:space="preserve"> </w:t>
                        </w:r>
                        <w:r>
                          <w:rPr>
                            <w:color w:val="231F20"/>
                            <w:w w:val="105%"/>
                          </w:rPr>
                          <w:t>nature</w:t>
                        </w:r>
                        <w:r>
                          <w:rPr>
                            <w:color w:val="231F20"/>
                            <w:spacing w:val="-12"/>
                            <w:w w:val="105%"/>
                          </w:rPr>
                          <w:t xml:space="preserve"> </w:t>
                        </w:r>
                        <w:r>
                          <w:rPr>
                            <w:color w:val="231F20"/>
                            <w:w w:val="105%"/>
                          </w:rPr>
                          <w:t>of</w:t>
                        </w:r>
                        <w:r>
                          <w:rPr>
                            <w:color w:val="231F20"/>
                            <w:spacing w:val="-11"/>
                            <w:w w:val="105%"/>
                          </w:rPr>
                          <w:t xml:space="preserve"> </w:t>
                        </w:r>
                        <w:r>
                          <w:rPr>
                            <w:color w:val="231F20"/>
                            <w:w w:val="105%"/>
                          </w:rPr>
                          <w:t>sudden</w:t>
                        </w:r>
                        <w:r>
                          <w:rPr>
                            <w:color w:val="231F20"/>
                            <w:spacing w:val="-12"/>
                            <w:w w:val="105%"/>
                          </w:rPr>
                          <w:t xml:space="preserve"> </w:t>
                        </w:r>
                        <w:r>
                          <w:rPr>
                            <w:color w:val="231F20"/>
                            <w:w w:val="105%"/>
                          </w:rPr>
                          <w:t>and spectacular</w:t>
                        </w:r>
                        <w:r>
                          <w:rPr>
                            <w:color w:val="231F20"/>
                            <w:spacing w:val="-12"/>
                            <w:w w:val="105%"/>
                          </w:rPr>
                          <w:t xml:space="preserve"> </w:t>
                        </w:r>
                        <w:r>
                          <w:rPr>
                            <w:color w:val="231F20"/>
                            <w:w w:val="105%"/>
                          </w:rPr>
                          <w:t>upheavals.</w:t>
                        </w:r>
                        <w:r>
                          <w:rPr>
                            <w:color w:val="231F20"/>
                            <w:spacing w:val="-12"/>
                            <w:w w:val="105%"/>
                          </w:rPr>
                          <w:t xml:space="preserve"> </w:t>
                        </w:r>
                        <w:r>
                          <w:rPr>
                            <w:color w:val="231F20"/>
                            <w:w w:val="105%"/>
                          </w:rPr>
                          <w:t>Happily</w:t>
                        </w:r>
                        <w:r>
                          <w:rPr>
                            <w:color w:val="231F20"/>
                            <w:spacing w:val="-12"/>
                            <w:w w:val="105%"/>
                          </w:rPr>
                          <w:t xml:space="preserve"> </w:t>
                        </w:r>
                        <w:r>
                          <w:rPr>
                            <w:color w:val="231F20"/>
                            <w:w w:val="105%"/>
                          </w:rPr>
                          <w:t>for</w:t>
                        </w:r>
                        <w:r>
                          <w:rPr>
                            <w:color w:val="231F20"/>
                            <w:spacing w:val="-12"/>
                            <w:w w:val="105%"/>
                          </w:rPr>
                          <w:t xml:space="preserve"> </w:t>
                        </w:r>
                        <w:r>
                          <w:rPr>
                            <w:color w:val="231F20"/>
                            <w:w w:val="105%"/>
                          </w:rPr>
                          <w:t>everyone,</w:t>
                        </w:r>
                        <w:r>
                          <w:rPr>
                            <w:color w:val="231F20"/>
                            <w:spacing w:val="-12"/>
                            <w:w w:val="105%"/>
                          </w:rPr>
                          <w:t xml:space="preserve"> </w:t>
                        </w:r>
                        <w:r>
                          <w:rPr>
                            <w:color w:val="231F20"/>
                            <w:w w:val="105%"/>
                          </w:rPr>
                          <w:t>this</w:t>
                        </w:r>
                        <w:r>
                          <w:rPr>
                            <w:color w:val="231F20"/>
                            <w:spacing w:val="-11"/>
                            <w:w w:val="105%"/>
                          </w:rPr>
                          <w:t xml:space="preserve"> </w:t>
                        </w:r>
                        <w:r>
                          <w:rPr>
                            <w:color w:val="231F20"/>
                            <w:w w:val="105%"/>
                          </w:rPr>
                          <w:t>con- clusion</w:t>
                        </w:r>
                        <w:r>
                          <w:rPr>
                            <w:color w:val="231F20"/>
                            <w:spacing w:val="-2"/>
                            <w:w w:val="105%"/>
                          </w:rPr>
                          <w:t xml:space="preserve"> </w:t>
                        </w:r>
                        <w:r>
                          <w:rPr>
                            <w:color w:val="231F20"/>
                            <w:w w:val="105%"/>
                          </w:rPr>
                          <w:t>is</w:t>
                        </w:r>
                        <w:r>
                          <w:rPr>
                            <w:color w:val="231F20"/>
                            <w:spacing w:val="-2"/>
                            <w:w w:val="105%"/>
                          </w:rPr>
                          <w:t xml:space="preserve"> </w:t>
                        </w:r>
                        <w:r>
                          <w:rPr>
                            <w:color w:val="231F20"/>
                            <w:w w:val="105%"/>
                          </w:rPr>
                          <w:t>erroneous.</w:t>
                        </w:r>
                      </w:p>
                      <w:p w14:paraId="3EE24BA4" w14:textId="77777777" w:rsidR="00000000" w:rsidRDefault="00000000">
                        <w:pPr>
                          <w:pStyle w:val="BodyText"/>
                          <w:kinsoku w:val="0"/>
                          <w:overflowPunct w:val="0"/>
                          <w:spacing w:line="12.95pt" w:lineRule="auto"/>
                          <w:ind w:end="1.35pt"/>
                          <w:rPr>
                            <w:color w:val="231F20"/>
                            <w:spacing w:val="-2"/>
                            <w:w w:val="105%"/>
                          </w:rPr>
                        </w:pPr>
                        <w:r>
                          <w:rPr>
                            <w:color w:val="231F20"/>
                            <w:spacing w:val="-4"/>
                          </w:rPr>
                          <w:t>In</w:t>
                        </w:r>
                        <w:r>
                          <w:rPr>
                            <w:color w:val="231F20"/>
                            <w:spacing w:val="-8"/>
                          </w:rPr>
                          <w:t xml:space="preserve"> </w:t>
                        </w:r>
                        <w:r>
                          <w:rPr>
                            <w:color w:val="231F20"/>
                            <w:spacing w:val="-4"/>
                          </w:rPr>
                          <w:t>the</w:t>
                        </w:r>
                        <w:r>
                          <w:rPr>
                            <w:color w:val="231F20"/>
                            <w:spacing w:val="-7"/>
                          </w:rPr>
                          <w:t xml:space="preserve"> </w:t>
                        </w:r>
                        <w:r>
                          <w:rPr>
                            <w:color w:val="231F20"/>
                            <w:spacing w:val="-4"/>
                          </w:rPr>
                          <w:t>first</w:t>
                        </w:r>
                        <w:r>
                          <w:rPr>
                            <w:color w:val="231F20"/>
                            <w:spacing w:val="-7"/>
                          </w:rPr>
                          <w:t xml:space="preserve"> </w:t>
                        </w:r>
                        <w:r>
                          <w:rPr>
                            <w:color w:val="231F20"/>
                            <w:spacing w:val="-4"/>
                          </w:rPr>
                          <w:t>few</w:t>
                        </w:r>
                        <w:r>
                          <w:rPr>
                            <w:color w:val="231F20"/>
                            <w:spacing w:val="-7"/>
                          </w:rPr>
                          <w:t xml:space="preserve"> </w:t>
                        </w:r>
                        <w:r>
                          <w:rPr>
                            <w:color w:val="231F20"/>
                            <w:spacing w:val="-4"/>
                          </w:rPr>
                          <w:t>chapters</w:t>
                        </w:r>
                        <w:r>
                          <w:rPr>
                            <w:color w:val="231F20"/>
                            <w:spacing w:val="-8"/>
                          </w:rPr>
                          <w:t xml:space="preserve"> </w:t>
                        </w:r>
                        <w:r>
                          <w:rPr>
                            <w:color w:val="231F20"/>
                            <w:spacing w:val="-4"/>
                          </w:rPr>
                          <w:t>a</w:t>
                        </w:r>
                        <w:r>
                          <w:rPr>
                            <w:color w:val="231F20"/>
                            <w:spacing w:val="-7"/>
                          </w:rPr>
                          <w:t xml:space="preserve"> </w:t>
                        </w:r>
                        <w:r>
                          <w:rPr>
                            <w:color w:val="231F20"/>
                            <w:spacing w:val="-4"/>
                          </w:rPr>
                          <w:t>number</w:t>
                        </w:r>
                        <w:r>
                          <w:rPr>
                            <w:color w:val="231F20"/>
                            <w:spacing w:val="-7"/>
                          </w:rPr>
                          <w:t xml:space="preserve"> </w:t>
                        </w:r>
                        <w:r>
                          <w:rPr>
                            <w:color w:val="231F20"/>
                            <w:spacing w:val="-4"/>
                          </w:rPr>
                          <w:t>of</w:t>
                        </w:r>
                        <w:r>
                          <w:rPr>
                            <w:color w:val="231F20"/>
                            <w:spacing w:val="-7"/>
                          </w:rPr>
                          <w:t xml:space="preserve"> </w:t>
                        </w:r>
                        <w:r>
                          <w:rPr>
                            <w:color w:val="231F20"/>
                            <w:spacing w:val="-4"/>
                          </w:rPr>
                          <w:t>sudden</w:t>
                        </w:r>
                        <w:r>
                          <w:rPr>
                            <w:color w:val="231F20"/>
                            <w:spacing w:val="-8"/>
                          </w:rPr>
                          <w:t xml:space="preserve"> </w:t>
                        </w:r>
                        <w:r>
                          <w:rPr>
                            <w:color w:val="231F20"/>
                            <w:spacing w:val="-4"/>
                          </w:rPr>
                          <w:t xml:space="preserve">revolutionary </w:t>
                        </w:r>
                        <w:r>
                          <w:rPr>
                            <w:color w:val="231F20"/>
                          </w:rPr>
                          <w:t>changes</w:t>
                        </w:r>
                        <w:r>
                          <w:rPr>
                            <w:color w:val="231F20"/>
                            <w:spacing w:val="-12"/>
                          </w:rPr>
                          <w:t xml:space="preserve"> </w:t>
                        </w:r>
                        <w:r>
                          <w:rPr>
                            <w:color w:val="231F20"/>
                          </w:rPr>
                          <w:t>are</w:t>
                        </w:r>
                        <w:r>
                          <w:rPr>
                            <w:color w:val="231F20"/>
                            <w:spacing w:val="-11"/>
                          </w:rPr>
                          <w:t xml:space="preserve"> </w:t>
                        </w:r>
                        <w:r>
                          <w:rPr>
                            <w:color w:val="231F20"/>
                          </w:rPr>
                          <w:t>described.</w:t>
                        </w:r>
                        <w:r>
                          <w:rPr>
                            <w:color w:val="231F20"/>
                            <w:spacing w:val="-5"/>
                          </w:rPr>
                          <w:t xml:space="preserve"> </w:t>
                        </w:r>
                        <w:r>
                          <w:rPr>
                            <w:color w:val="231F20"/>
                          </w:rPr>
                          <w:t>Though</w:t>
                        </w:r>
                        <w:r>
                          <w:rPr>
                            <w:color w:val="231F20"/>
                            <w:spacing w:val="-11"/>
                          </w:rPr>
                          <w:t xml:space="preserve"> </w:t>
                        </w:r>
                        <w:r>
                          <w:rPr>
                            <w:color w:val="231F20"/>
                          </w:rPr>
                          <w:t>it</w:t>
                        </w:r>
                        <w:r>
                          <w:rPr>
                            <w:color w:val="231F20"/>
                            <w:spacing w:val="-12"/>
                          </w:rPr>
                          <w:t xml:space="preserve"> </w:t>
                        </w:r>
                        <w:r>
                          <w:rPr>
                            <w:color w:val="231F20"/>
                          </w:rPr>
                          <w:t>was</w:t>
                        </w:r>
                        <w:r>
                          <w:rPr>
                            <w:color w:val="231F20"/>
                            <w:spacing w:val="-11"/>
                          </w:rPr>
                          <w:t xml:space="preserve"> </w:t>
                        </w:r>
                        <w:r>
                          <w:rPr>
                            <w:color w:val="231F20"/>
                          </w:rPr>
                          <w:t>not</w:t>
                        </w:r>
                        <w:r>
                          <w:rPr>
                            <w:color w:val="231F20"/>
                            <w:spacing w:val="-11"/>
                          </w:rPr>
                          <w:t xml:space="preserve"> </w:t>
                        </w:r>
                        <w:r>
                          <w:rPr>
                            <w:color w:val="231F20"/>
                          </w:rPr>
                          <w:t>our</w:t>
                        </w:r>
                        <w:r>
                          <w:rPr>
                            <w:color w:val="231F20"/>
                            <w:spacing w:val="-11"/>
                          </w:rPr>
                          <w:t xml:space="preserve"> </w:t>
                        </w:r>
                        <w:r>
                          <w:rPr>
                            <w:color w:val="231F20"/>
                          </w:rPr>
                          <w:t>intention</w:t>
                        </w:r>
                        <w:r>
                          <w:rPr>
                            <w:color w:val="231F20"/>
                            <w:spacing w:val="-12"/>
                          </w:rPr>
                          <w:t xml:space="preserve"> </w:t>
                        </w:r>
                        <w:r>
                          <w:rPr>
                            <w:color w:val="231F20"/>
                          </w:rPr>
                          <w:t xml:space="preserve">to </w:t>
                        </w:r>
                        <w:r>
                          <w:rPr>
                            <w:color w:val="231F20"/>
                            <w:spacing w:val="-2"/>
                          </w:rPr>
                          <w:t>create</w:t>
                        </w:r>
                        <w:r>
                          <w:rPr>
                            <w:color w:val="231F20"/>
                            <w:spacing w:val="-10"/>
                          </w:rPr>
                          <w:t xml:space="preserve"> </w:t>
                        </w:r>
                        <w:r>
                          <w:rPr>
                            <w:color w:val="231F20"/>
                            <w:spacing w:val="-2"/>
                          </w:rPr>
                          <w:t>such</w:t>
                        </w:r>
                        <w:r>
                          <w:rPr>
                            <w:color w:val="231F20"/>
                            <w:spacing w:val="-9"/>
                          </w:rPr>
                          <w:t xml:space="preserve"> </w:t>
                        </w:r>
                        <w:r>
                          <w:rPr>
                            <w:color w:val="231F20"/>
                            <w:spacing w:val="-2"/>
                          </w:rPr>
                          <w:t>an</w:t>
                        </w:r>
                        <w:r>
                          <w:rPr>
                            <w:color w:val="231F20"/>
                            <w:spacing w:val="-9"/>
                          </w:rPr>
                          <w:t xml:space="preserve"> </w:t>
                        </w:r>
                        <w:r>
                          <w:rPr>
                            <w:color w:val="231F20"/>
                            <w:spacing w:val="-2"/>
                          </w:rPr>
                          <w:t>impression,</w:t>
                        </w:r>
                        <w:r>
                          <w:rPr>
                            <w:color w:val="231F20"/>
                            <w:spacing w:val="-9"/>
                          </w:rPr>
                          <w:t xml:space="preserve"> </w:t>
                        </w:r>
                        <w:r>
                          <w:rPr>
                            <w:color w:val="231F20"/>
                            <w:spacing w:val="-2"/>
                          </w:rPr>
                          <w:t>many</w:t>
                        </w:r>
                        <w:r>
                          <w:rPr>
                            <w:color w:val="231F20"/>
                            <w:spacing w:val="-10"/>
                          </w:rPr>
                          <w:t xml:space="preserve"> </w:t>
                        </w:r>
                        <w:r>
                          <w:rPr>
                            <w:color w:val="231F20"/>
                            <w:spacing w:val="-2"/>
                          </w:rPr>
                          <w:t>alcoholics</w:t>
                        </w:r>
                        <w:r>
                          <w:rPr>
                            <w:color w:val="231F20"/>
                            <w:spacing w:val="-9"/>
                          </w:rPr>
                          <w:t xml:space="preserve"> </w:t>
                        </w:r>
                        <w:r>
                          <w:rPr>
                            <w:color w:val="231F20"/>
                            <w:spacing w:val="-2"/>
                          </w:rPr>
                          <w:t>have</w:t>
                        </w:r>
                        <w:r>
                          <w:rPr>
                            <w:color w:val="231F20"/>
                            <w:spacing w:val="-9"/>
                          </w:rPr>
                          <w:t xml:space="preserve"> </w:t>
                        </w:r>
                        <w:r>
                          <w:rPr>
                            <w:color w:val="231F20"/>
                            <w:spacing w:val="-2"/>
                          </w:rPr>
                          <w:t xml:space="preserve">neverthe- </w:t>
                        </w:r>
                        <w:r>
                          <w:rPr>
                            <w:color w:val="231F20"/>
                            <w:spacing w:val="-4"/>
                          </w:rPr>
                          <w:t>less</w:t>
                        </w:r>
                        <w:r>
                          <w:rPr>
                            <w:color w:val="231F20"/>
                            <w:spacing w:val="-6"/>
                          </w:rPr>
                          <w:t xml:space="preserve"> </w:t>
                        </w:r>
                        <w:r>
                          <w:rPr>
                            <w:color w:val="231F20"/>
                            <w:spacing w:val="-4"/>
                          </w:rPr>
                          <w:t>concluded</w:t>
                        </w:r>
                        <w:r>
                          <w:rPr>
                            <w:color w:val="231F20"/>
                            <w:spacing w:val="-6"/>
                          </w:rPr>
                          <w:t xml:space="preserve"> </w:t>
                        </w:r>
                        <w:r>
                          <w:rPr>
                            <w:color w:val="231F20"/>
                            <w:spacing w:val="-4"/>
                          </w:rPr>
                          <w:t>that</w:t>
                        </w:r>
                        <w:r>
                          <w:rPr>
                            <w:color w:val="231F20"/>
                            <w:spacing w:val="-6"/>
                          </w:rPr>
                          <w:t xml:space="preserve"> </w:t>
                        </w:r>
                        <w:r>
                          <w:rPr>
                            <w:color w:val="231F20"/>
                            <w:spacing w:val="-4"/>
                          </w:rPr>
                          <w:t>in</w:t>
                        </w:r>
                        <w:r>
                          <w:rPr>
                            <w:color w:val="231F20"/>
                            <w:spacing w:val="-6"/>
                          </w:rPr>
                          <w:t xml:space="preserve"> </w:t>
                        </w:r>
                        <w:r>
                          <w:rPr>
                            <w:color w:val="231F20"/>
                            <w:spacing w:val="-4"/>
                          </w:rPr>
                          <w:t>order</w:t>
                        </w:r>
                        <w:r>
                          <w:rPr>
                            <w:color w:val="231F20"/>
                            <w:spacing w:val="-6"/>
                          </w:rPr>
                          <w:t xml:space="preserve"> </w:t>
                        </w:r>
                        <w:r>
                          <w:rPr>
                            <w:color w:val="231F20"/>
                            <w:spacing w:val="-4"/>
                          </w:rPr>
                          <w:t>to</w:t>
                        </w:r>
                        <w:r>
                          <w:rPr>
                            <w:color w:val="231F20"/>
                            <w:spacing w:val="-6"/>
                          </w:rPr>
                          <w:t xml:space="preserve"> </w:t>
                        </w:r>
                        <w:r>
                          <w:rPr>
                            <w:color w:val="231F20"/>
                            <w:spacing w:val="-4"/>
                          </w:rPr>
                          <w:t>recover</w:t>
                        </w:r>
                        <w:r>
                          <w:rPr>
                            <w:color w:val="231F20"/>
                            <w:spacing w:val="-6"/>
                          </w:rPr>
                          <w:t xml:space="preserve"> </w:t>
                        </w:r>
                        <w:r>
                          <w:rPr>
                            <w:color w:val="231F20"/>
                            <w:spacing w:val="-4"/>
                          </w:rPr>
                          <w:t>they</w:t>
                        </w:r>
                        <w:r>
                          <w:rPr>
                            <w:color w:val="231F20"/>
                            <w:spacing w:val="-6"/>
                          </w:rPr>
                          <w:t xml:space="preserve"> </w:t>
                        </w:r>
                        <w:r>
                          <w:rPr>
                            <w:color w:val="231F20"/>
                            <w:spacing w:val="-4"/>
                          </w:rPr>
                          <w:t>must</w:t>
                        </w:r>
                        <w:r>
                          <w:rPr>
                            <w:color w:val="231F20"/>
                            <w:spacing w:val="-6"/>
                          </w:rPr>
                          <w:t xml:space="preserve"> </w:t>
                        </w:r>
                        <w:r>
                          <w:rPr>
                            <w:color w:val="231F20"/>
                            <w:spacing w:val="-4"/>
                          </w:rPr>
                          <w:t>acquire</w:t>
                        </w:r>
                        <w:r>
                          <w:rPr>
                            <w:color w:val="231F20"/>
                            <w:spacing w:val="-6"/>
                          </w:rPr>
                          <w:t xml:space="preserve"> </w:t>
                        </w:r>
                        <w:r>
                          <w:rPr>
                            <w:color w:val="231F20"/>
                            <w:spacing w:val="-4"/>
                          </w:rPr>
                          <w:t xml:space="preserve">an </w:t>
                        </w:r>
                        <w:r>
                          <w:rPr>
                            <w:color w:val="231F20"/>
                          </w:rPr>
                          <w:t>immediate</w:t>
                        </w:r>
                        <w:r>
                          <w:rPr>
                            <w:color w:val="231F20"/>
                            <w:spacing w:val="-4"/>
                          </w:rPr>
                          <w:t xml:space="preserve"> </w:t>
                        </w:r>
                        <w:r>
                          <w:rPr>
                            <w:color w:val="231F20"/>
                          </w:rPr>
                          <w:t>and</w:t>
                        </w:r>
                        <w:r>
                          <w:rPr>
                            <w:color w:val="231F20"/>
                            <w:spacing w:val="-4"/>
                          </w:rPr>
                          <w:t xml:space="preserve"> </w:t>
                        </w:r>
                        <w:r>
                          <w:rPr>
                            <w:color w:val="231F20"/>
                          </w:rPr>
                          <w:t>overwhelming</w:t>
                        </w:r>
                        <w:r>
                          <w:rPr>
                            <w:color w:val="231F20"/>
                            <w:spacing w:val="-4"/>
                          </w:rPr>
                          <w:t xml:space="preserve"> </w:t>
                        </w:r>
                        <w:r>
                          <w:rPr>
                            <w:color w:val="231F20"/>
                          </w:rPr>
                          <w:t>“God-consciousness”</w:t>
                        </w:r>
                        <w:r>
                          <w:rPr>
                            <w:color w:val="231F20"/>
                            <w:spacing w:val="-4"/>
                          </w:rPr>
                          <w:t xml:space="preserve"> </w:t>
                        </w:r>
                        <w:r>
                          <w:rPr>
                            <w:color w:val="231F20"/>
                          </w:rPr>
                          <w:t xml:space="preserve">fol- </w:t>
                        </w:r>
                        <w:r>
                          <w:rPr>
                            <w:color w:val="231F20"/>
                            <w:spacing w:val="-2"/>
                            <w:w w:val="105%"/>
                          </w:rPr>
                          <w:t>lowed</w:t>
                        </w:r>
                        <w:r>
                          <w:rPr>
                            <w:color w:val="231F20"/>
                            <w:spacing w:val="-15"/>
                            <w:w w:val="105%"/>
                          </w:rPr>
                          <w:t xml:space="preserve"> </w:t>
                        </w:r>
                        <w:r>
                          <w:rPr>
                            <w:color w:val="231F20"/>
                            <w:spacing w:val="-2"/>
                            <w:w w:val="105%"/>
                          </w:rPr>
                          <w:t>at</w:t>
                        </w:r>
                        <w:r>
                          <w:rPr>
                            <w:color w:val="231F20"/>
                            <w:spacing w:val="-15"/>
                            <w:w w:val="105%"/>
                          </w:rPr>
                          <w:t xml:space="preserve"> </w:t>
                        </w:r>
                        <w:r>
                          <w:rPr>
                            <w:color w:val="231F20"/>
                            <w:spacing w:val="-2"/>
                            <w:w w:val="105%"/>
                          </w:rPr>
                          <w:t>once</w:t>
                        </w:r>
                        <w:r>
                          <w:rPr>
                            <w:color w:val="231F20"/>
                            <w:spacing w:val="-15"/>
                            <w:w w:val="105%"/>
                          </w:rPr>
                          <w:t xml:space="preserve"> </w:t>
                        </w:r>
                        <w:r>
                          <w:rPr>
                            <w:color w:val="231F20"/>
                            <w:spacing w:val="-2"/>
                            <w:w w:val="105%"/>
                          </w:rPr>
                          <w:t>by</w:t>
                        </w:r>
                        <w:r>
                          <w:rPr>
                            <w:color w:val="231F20"/>
                            <w:spacing w:val="-15"/>
                            <w:w w:val="105%"/>
                          </w:rPr>
                          <w:t xml:space="preserve"> </w:t>
                        </w:r>
                        <w:r>
                          <w:rPr>
                            <w:color w:val="231F20"/>
                            <w:spacing w:val="-2"/>
                            <w:w w:val="105%"/>
                          </w:rPr>
                          <w:t>a</w:t>
                        </w:r>
                        <w:r>
                          <w:rPr>
                            <w:color w:val="231F20"/>
                            <w:spacing w:val="-15"/>
                            <w:w w:val="105%"/>
                          </w:rPr>
                          <w:t xml:space="preserve"> </w:t>
                        </w:r>
                        <w:r>
                          <w:rPr>
                            <w:color w:val="231F20"/>
                            <w:spacing w:val="-2"/>
                            <w:w w:val="105%"/>
                          </w:rPr>
                          <w:t>vast</w:t>
                        </w:r>
                        <w:r>
                          <w:rPr>
                            <w:color w:val="231F20"/>
                            <w:spacing w:val="-15"/>
                            <w:w w:val="105%"/>
                          </w:rPr>
                          <w:t xml:space="preserve"> </w:t>
                        </w:r>
                        <w:r>
                          <w:rPr>
                            <w:color w:val="231F20"/>
                            <w:spacing w:val="-2"/>
                            <w:w w:val="105%"/>
                          </w:rPr>
                          <w:t>change</w:t>
                        </w:r>
                        <w:r>
                          <w:rPr>
                            <w:color w:val="231F20"/>
                            <w:spacing w:val="-15"/>
                            <w:w w:val="105%"/>
                          </w:rPr>
                          <w:t xml:space="preserve"> </w:t>
                        </w:r>
                        <w:r>
                          <w:rPr>
                            <w:color w:val="231F20"/>
                            <w:spacing w:val="-2"/>
                            <w:w w:val="105%"/>
                          </w:rPr>
                          <w:t>in</w:t>
                        </w:r>
                        <w:r>
                          <w:rPr>
                            <w:color w:val="231F20"/>
                            <w:spacing w:val="-15"/>
                            <w:w w:val="105%"/>
                          </w:rPr>
                          <w:t xml:space="preserve"> </w:t>
                        </w:r>
                        <w:r>
                          <w:rPr>
                            <w:color w:val="231F20"/>
                            <w:spacing w:val="-2"/>
                            <w:w w:val="105%"/>
                          </w:rPr>
                          <w:t>feeling</w:t>
                        </w:r>
                        <w:r>
                          <w:rPr>
                            <w:color w:val="231F20"/>
                            <w:spacing w:val="-15"/>
                            <w:w w:val="105%"/>
                          </w:rPr>
                          <w:t xml:space="preserve"> </w:t>
                        </w:r>
                        <w:r>
                          <w:rPr>
                            <w:color w:val="231F20"/>
                            <w:spacing w:val="-2"/>
                            <w:w w:val="105%"/>
                          </w:rPr>
                          <w:t>and</w:t>
                        </w:r>
                        <w:r>
                          <w:rPr>
                            <w:color w:val="231F20"/>
                            <w:spacing w:val="-15"/>
                            <w:w w:val="105%"/>
                          </w:rPr>
                          <w:t xml:space="preserve"> </w:t>
                        </w:r>
                        <w:r>
                          <w:rPr>
                            <w:color w:val="231F20"/>
                            <w:spacing w:val="-2"/>
                            <w:w w:val="105%"/>
                          </w:rPr>
                          <w:t>outlook.</w:t>
                        </w:r>
                      </w:p>
                      <w:p w14:paraId="0A7CA215" w14:textId="77777777" w:rsidR="00000000" w:rsidRDefault="00000000">
                        <w:pPr>
                          <w:pStyle w:val="BodyText"/>
                          <w:kinsoku w:val="0"/>
                          <w:overflowPunct w:val="0"/>
                          <w:spacing w:line="12.95pt" w:lineRule="auto"/>
                          <w:rPr>
                            <w:color w:val="231F20"/>
                            <w:spacing w:val="-2"/>
                            <w:w w:val="105%"/>
                          </w:rPr>
                        </w:pPr>
                        <w:r>
                          <w:rPr>
                            <w:color w:val="231F20"/>
                            <w:w w:val="105%"/>
                          </w:rPr>
                          <w:t>Among our rapidly growing membership of thou- sands</w:t>
                        </w:r>
                        <w:r>
                          <w:rPr>
                            <w:color w:val="231F20"/>
                            <w:spacing w:val="-2"/>
                            <w:w w:val="105%"/>
                          </w:rPr>
                          <w:t xml:space="preserve"> </w:t>
                        </w:r>
                        <w:r>
                          <w:rPr>
                            <w:color w:val="231F20"/>
                            <w:w w:val="105%"/>
                          </w:rPr>
                          <w:t>of</w:t>
                        </w:r>
                        <w:r>
                          <w:rPr>
                            <w:color w:val="231F20"/>
                            <w:spacing w:val="-1"/>
                            <w:w w:val="105%"/>
                          </w:rPr>
                          <w:t xml:space="preserve"> </w:t>
                        </w:r>
                        <w:r>
                          <w:rPr>
                            <w:color w:val="231F20"/>
                            <w:w w:val="105%"/>
                          </w:rPr>
                          <w:t>alcoholics</w:t>
                        </w:r>
                        <w:r>
                          <w:rPr>
                            <w:color w:val="231F20"/>
                            <w:spacing w:val="-1"/>
                            <w:w w:val="105%"/>
                          </w:rPr>
                          <w:t xml:space="preserve"> </w:t>
                        </w:r>
                        <w:r>
                          <w:rPr>
                            <w:color w:val="231F20"/>
                            <w:w w:val="105%"/>
                          </w:rPr>
                          <w:t>such</w:t>
                        </w:r>
                        <w:r>
                          <w:rPr>
                            <w:color w:val="231F20"/>
                            <w:spacing w:val="-2"/>
                            <w:w w:val="105%"/>
                          </w:rPr>
                          <w:t xml:space="preserve"> </w:t>
                        </w:r>
                        <w:r>
                          <w:rPr>
                            <w:color w:val="231F20"/>
                            <w:w w:val="105%"/>
                          </w:rPr>
                          <w:t>transformations,</w:t>
                        </w:r>
                        <w:r>
                          <w:rPr>
                            <w:color w:val="231F20"/>
                            <w:spacing w:val="-1"/>
                            <w:w w:val="105%"/>
                          </w:rPr>
                          <w:t xml:space="preserve"> </w:t>
                        </w:r>
                        <w:r>
                          <w:rPr>
                            <w:color w:val="231F20"/>
                            <w:w w:val="105%"/>
                          </w:rPr>
                          <w:t>though</w:t>
                        </w:r>
                        <w:r>
                          <w:rPr>
                            <w:color w:val="231F20"/>
                            <w:spacing w:val="40"/>
                            <w:w w:val="105%"/>
                          </w:rPr>
                          <w:t xml:space="preserve"> </w:t>
                        </w:r>
                        <w:r>
                          <w:rPr>
                            <w:color w:val="231F20"/>
                            <w:w w:val="105%"/>
                          </w:rPr>
                          <w:t>fre- quent, are by no means the rule.</w:t>
                        </w:r>
                        <w:r>
                          <w:rPr>
                            <w:color w:val="231F20"/>
                            <w:spacing w:val="40"/>
                            <w:w w:val="105%"/>
                          </w:rPr>
                          <w:t xml:space="preserve"> </w:t>
                        </w:r>
                        <w:r>
                          <w:rPr>
                            <w:color w:val="231F20"/>
                            <w:w w:val="105%"/>
                          </w:rPr>
                          <w:t xml:space="preserve">Most of our experi- ences are what the psychologist William James calls the </w:t>
                        </w:r>
                        <w:r>
                          <w:rPr>
                            <w:color w:val="231F20"/>
                            <w:spacing w:val="9"/>
                            <w:w w:val="105%"/>
                          </w:rPr>
                          <w:t xml:space="preserve">“educational </w:t>
                        </w:r>
                        <w:r>
                          <w:rPr>
                            <w:color w:val="231F20"/>
                            <w:w w:val="105%"/>
                          </w:rPr>
                          <w:t xml:space="preserve">variety” because they </w:t>
                        </w:r>
                        <w:r>
                          <w:rPr>
                            <w:color w:val="231F20"/>
                            <w:spacing w:val="10"/>
                            <w:w w:val="105%"/>
                          </w:rPr>
                          <w:t xml:space="preserve">develop </w:t>
                        </w:r>
                        <w:r>
                          <w:rPr>
                            <w:color w:val="231F20"/>
                            <w:w w:val="105%"/>
                          </w:rPr>
                          <w:t>slowly over a period of time.</w:t>
                        </w:r>
                        <w:r>
                          <w:rPr>
                            <w:color w:val="231F20"/>
                            <w:spacing w:val="40"/>
                            <w:w w:val="105%"/>
                          </w:rPr>
                          <w:t xml:space="preserve"> </w:t>
                        </w:r>
                        <w:r>
                          <w:rPr>
                            <w:color w:val="231F20"/>
                            <w:w w:val="105%"/>
                          </w:rPr>
                          <w:t>Quite often friends of the</w:t>
                        </w:r>
                        <w:r>
                          <w:rPr>
                            <w:color w:val="231F20"/>
                            <w:spacing w:val="-1"/>
                            <w:w w:val="105%"/>
                          </w:rPr>
                          <w:t xml:space="preserve"> </w:t>
                        </w:r>
                        <w:r>
                          <w:rPr>
                            <w:color w:val="231F20"/>
                            <w:w w:val="105%"/>
                          </w:rPr>
                          <w:t>newcomer</w:t>
                        </w:r>
                        <w:r>
                          <w:rPr>
                            <w:color w:val="231F20"/>
                            <w:spacing w:val="-1"/>
                            <w:w w:val="105%"/>
                          </w:rPr>
                          <w:t xml:space="preserve"> </w:t>
                        </w:r>
                        <w:r>
                          <w:rPr>
                            <w:color w:val="231F20"/>
                            <w:w w:val="105%"/>
                          </w:rPr>
                          <w:t>are</w:t>
                        </w:r>
                        <w:r>
                          <w:rPr>
                            <w:color w:val="231F20"/>
                            <w:spacing w:val="-1"/>
                            <w:w w:val="105%"/>
                          </w:rPr>
                          <w:t xml:space="preserve"> </w:t>
                        </w:r>
                        <w:r>
                          <w:rPr>
                            <w:color w:val="231F20"/>
                            <w:w w:val="105%"/>
                          </w:rPr>
                          <w:t>aware</w:t>
                        </w:r>
                        <w:r>
                          <w:rPr>
                            <w:color w:val="231F20"/>
                            <w:spacing w:val="-1"/>
                            <w:w w:val="105%"/>
                          </w:rPr>
                          <w:t xml:space="preserve"> </w:t>
                        </w:r>
                        <w:r>
                          <w:rPr>
                            <w:color w:val="231F20"/>
                            <w:w w:val="105%"/>
                          </w:rPr>
                          <w:t>of</w:t>
                        </w:r>
                        <w:r>
                          <w:rPr>
                            <w:color w:val="231F20"/>
                            <w:spacing w:val="-1"/>
                            <w:w w:val="105%"/>
                          </w:rPr>
                          <w:t xml:space="preserve"> </w:t>
                        </w:r>
                        <w:r>
                          <w:rPr>
                            <w:color w:val="231F20"/>
                            <w:w w:val="105%"/>
                          </w:rPr>
                          <w:t>the</w:t>
                        </w:r>
                        <w:r>
                          <w:rPr>
                            <w:color w:val="231F20"/>
                            <w:spacing w:val="-1"/>
                            <w:w w:val="105%"/>
                          </w:rPr>
                          <w:t xml:space="preserve"> </w:t>
                        </w:r>
                        <w:r>
                          <w:rPr>
                            <w:color w:val="231F20"/>
                            <w:w w:val="105%"/>
                          </w:rPr>
                          <w:t>difference</w:t>
                        </w:r>
                        <w:r>
                          <w:rPr>
                            <w:color w:val="231F20"/>
                            <w:spacing w:val="-1"/>
                            <w:w w:val="105%"/>
                          </w:rPr>
                          <w:t xml:space="preserve"> </w:t>
                        </w:r>
                        <w:r>
                          <w:rPr>
                            <w:color w:val="231F20"/>
                            <w:w w:val="105%"/>
                          </w:rPr>
                          <w:t>long</w:t>
                        </w:r>
                        <w:r>
                          <w:rPr>
                            <w:color w:val="231F20"/>
                            <w:spacing w:val="-1"/>
                            <w:w w:val="105%"/>
                          </w:rPr>
                          <w:t xml:space="preserve"> </w:t>
                        </w:r>
                        <w:r>
                          <w:rPr>
                            <w:color w:val="231F20"/>
                            <w:w w:val="105%"/>
                          </w:rPr>
                          <w:t>before he is himself.</w:t>
                        </w:r>
                        <w:r>
                          <w:rPr>
                            <w:color w:val="231F20"/>
                            <w:spacing w:val="40"/>
                            <w:w w:val="105%"/>
                          </w:rPr>
                          <w:t xml:space="preserve"> </w:t>
                        </w:r>
                        <w:r>
                          <w:rPr>
                            <w:color w:val="231F20"/>
                            <w:w w:val="105%"/>
                          </w:rPr>
                          <w:t>He finally realizes that he has under- gone a profound alteration in his reaction to life; that such a change could hardly have been brought</w:t>
                        </w:r>
                        <w:r>
                          <w:rPr>
                            <w:color w:val="231F20"/>
                            <w:spacing w:val="40"/>
                            <w:w w:val="105%"/>
                          </w:rPr>
                          <w:t xml:space="preserve"> </w:t>
                        </w:r>
                        <w:r>
                          <w:rPr>
                            <w:color w:val="231F20"/>
                            <w:w w:val="105%"/>
                          </w:rPr>
                          <w:t>about by himself alone.</w:t>
                        </w:r>
                        <w:r>
                          <w:rPr>
                            <w:color w:val="231F20"/>
                            <w:spacing w:val="40"/>
                            <w:w w:val="105%"/>
                          </w:rPr>
                          <w:t xml:space="preserve"> </w:t>
                        </w:r>
                        <w:r>
                          <w:rPr>
                            <w:color w:val="231F20"/>
                            <w:w w:val="105%"/>
                          </w:rPr>
                          <w:t>What often takes place in a few months could seldom have been accomplished by years of self discipline.</w:t>
                        </w:r>
                        <w:r>
                          <w:rPr>
                            <w:color w:val="231F20"/>
                            <w:spacing w:val="40"/>
                            <w:w w:val="105%"/>
                          </w:rPr>
                          <w:t xml:space="preserve"> </w:t>
                        </w:r>
                        <w:r>
                          <w:rPr>
                            <w:color w:val="231F20"/>
                            <w:w w:val="105%"/>
                          </w:rPr>
                          <w:t>With few exceptions our members</w:t>
                        </w:r>
                        <w:r>
                          <w:rPr>
                            <w:color w:val="231F20"/>
                            <w:spacing w:val="13"/>
                            <w:w w:val="105%"/>
                          </w:rPr>
                          <w:t xml:space="preserve"> </w:t>
                        </w:r>
                        <w:r>
                          <w:rPr>
                            <w:color w:val="231F20"/>
                            <w:w w:val="105%"/>
                          </w:rPr>
                          <w:t>find</w:t>
                        </w:r>
                        <w:r>
                          <w:rPr>
                            <w:color w:val="231F20"/>
                            <w:spacing w:val="13"/>
                            <w:w w:val="105%"/>
                          </w:rPr>
                          <w:t xml:space="preserve"> </w:t>
                        </w:r>
                        <w:r>
                          <w:rPr>
                            <w:color w:val="231F20"/>
                            <w:w w:val="105%"/>
                          </w:rPr>
                          <w:t>that</w:t>
                        </w:r>
                        <w:r>
                          <w:rPr>
                            <w:color w:val="231F20"/>
                            <w:spacing w:val="13"/>
                            <w:w w:val="105%"/>
                          </w:rPr>
                          <w:t xml:space="preserve"> </w:t>
                        </w:r>
                        <w:r>
                          <w:rPr>
                            <w:color w:val="231F20"/>
                            <w:w w:val="105%"/>
                          </w:rPr>
                          <w:t>they</w:t>
                        </w:r>
                        <w:r>
                          <w:rPr>
                            <w:color w:val="231F20"/>
                            <w:spacing w:val="13"/>
                            <w:w w:val="105%"/>
                          </w:rPr>
                          <w:t xml:space="preserve"> </w:t>
                        </w:r>
                        <w:r>
                          <w:rPr>
                            <w:color w:val="231F20"/>
                            <w:w w:val="105%"/>
                          </w:rPr>
                          <w:t>have</w:t>
                        </w:r>
                        <w:r>
                          <w:rPr>
                            <w:color w:val="231F20"/>
                            <w:spacing w:val="13"/>
                            <w:w w:val="105%"/>
                          </w:rPr>
                          <w:t xml:space="preserve"> </w:t>
                        </w:r>
                        <w:r>
                          <w:rPr>
                            <w:color w:val="231F20"/>
                            <w:w w:val="105%"/>
                          </w:rPr>
                          <w:t>tapped</w:t>
                        </w:r>
                        <w:r>
                          <w:rPr>
                            <w:color w:val="231F20"/>
                            <w:spacing w:val="13"/>
                            <w:w w:val="105%"/>
                          </w:rPr>
                          <w:t xml:space="preserve"> </w:t>
                        </w:r>
                        <w:r>
                          <w:rPr>
                            <w:color w:val="231F20"/>
                            <w:w w:val="105%"/>
                          </w:rPr>
                          <w:t>an</w:t>
                        </w:r>
                        <w:r>
                          <w:rPr>
                            <w:color w:val="231F20"/>
                            <w:spacing w:val="13"/>
                            <w:w w:val="105%"/>
                          </w:rPr>
                          <w:t xml:space="preserve"> </w:t>
                        </w:r>
                        <w:r>
                          <w:rPr>
                            <w:color w:val="231F20"/>
                            <w:spacing w:val="-2"/>
                            <w:w w:val="105%"/>
                          </w:rPr>
                          <w:t>unsuspected</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2A81662D" w14:textId="02A9FD90" w:rsidR="0070358F" w:rsidRDefault="00004E1B">
      <w:r>
        <w:rPr>
          <w:noProof/>
        </w:rPr>
        <w:lastRenderedPageBreak/>
        <w:drawing>
          <wp:anchor distT="0" distB="0" distL="114300" distR="114300" simplePos="0" relativeHeight="252310528" behindDoc="1" locked="0" layoutInCell="0" allowOverlap="1" wp14:anchorId="7437E46F" wp14:editId="14CFCAF6">
            <wp:simplePos x="0" y="0"/>
            <wp:positionH relativeFrom="page">
              <wp:posOffset>1073150</wp:posOffset>
            </wp:positionH>
            <wp:positionV relativeFrom="page">
              <wp:posOffset>207645</wp:posOffset>
            </wp:positionV>
            <wp:extent cx="1286510" cy="138430"/>
            <wp:effectExtent l="0" t="0" r="0" b="0"/>
            <wp:wrapNone/>
            <wp:docPr id="5" name="Text Box 639"/>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28651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65E2D6F9" w14:textId="77777777" w:rsidR="00000000" w:rsidRDefault="00000000">
                        <w:pPr>
                          <w:pStyle w:val="BodyText"/>
                          <w:kinsoku w:val="0"/>
                          <w:overflowPunct w:val="0"/>
                          <w:spacing w:before="0.65pt"/>
                          <w:ind w:end="0pt" w:firstLine="0pt"/>
                          <w:jc w:val="start"/>
                          <w:rPr>
                            <w:color w:val="231F20"/>
                            <w:spacing w:val="-2"/>
                            <w:sz w:val="16"/>
                            <w:szCs w:val="16"/>
                          </w:rPr>
                        </w:pPr>
                        <w:r>
                          <w:rPr>
                            <w:color w:val="231F20"/>
                            <w:sz w:val="16"/>
                            <w:szCs w:val="16"/>
                          </w:rPr>
                          <w:t>SPIRITUAL</w:t>
                        </w:r>
                        <w:r>
                          <w:rPr>
                            <w:color w:val="231F20"/>
                            <w:spacing w:val="61"/>
                            <w:w w:val="150%"/>
                            <w:sz w:val="16"/>
                            <w:szCs w:val="16"/>
                          </w:rPr>
                          <w:t xml:space="preserve"> </w:t>
                        </w:r>
                        <w:r>
                          <w:rPr>
                            <w:color w:val="231F20"/>
                            <w:spacing w:val="-2"/>
                            <w:sz w:val="16"/>
                            <w:szCs w:val="16"/>
                          </w:rPr>
                          <w:t>EXPERIENCE</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311552" behindDoc="1" locked="0" layoutInCell="0" allowOverlap="1" wp14:anchorId="1F435A0E" wp14:editId="4EB0F863">
            <wp:simplePos x="0" y="0"/>
            <wp:positionH relativeFrom="page">
              <wp:posOffset>2787650</wp:posOffset>
            </wp:positionH>
            <wp:positionV relativeFrom="page">
              <wp:posOffset>207645</wp:posOffset>
            </wp:positionV>
            <wp:extent cx="206375" cy="138430"/>
            <wp:effectExtent l="0" t="0" r="0" b="0"/>
            <wp:wrapNone/>
            <wp:docPr id="4" name="Text Box 640"/>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0637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11A80623" w14:textId="77777777" w:rsidR="00000000" w:rsidRDefault="00000000">
                        <w:pPr>
                          <w:pStyle w:val="BodyText"/>
                          <w:kinsoku w:val="0"/>
                          <w:overflowPunct w:val="0"/>
                          <w:spacing w:before="0.65pt"/>
                          <w:ind w:end="0pt" w:firstLine="0pt"/>
                          <w:jc w:val="start"/>
                          <w:rPr>
                            <w:color w:val="231F20"/>
                            <w:spacing w:val="5"/>
                            <w:sz w:val="16"/>
                            <w:szCs w:val="16"/>
                          </w:rPr>
                        </w:pPr>
                        <w:r>
                          <w:rPr>
                            <w:color w:val="231F20"/>
                            <w:spacing w:val="5"/>
                            <w:sz w:val="16"/>
                            <w:szCs w:val="16"/>
                          </w:rPr>
                          <w:t xml:space="preserve">570 </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312576" behindDoc="1" locked="0" layoutInCell="0" allowOverlap="1" wp14:anchorId="75E29BEE" wp14:editId="0ED8196B">
            <wp:simplePos x="0" y="0"/>
            <wp:positionH relativeFrom="page">
              <wp:posOffset>374650</wp:posOffset>
            </wp:positionH>
            <wp:positionV relativeFrom="page">
              <wp:posOffset>364490</wp:posOffset>
            </wp:positionV>
            <wp:extent cx="2617470" cy="2004695"/>
            <wp:effectExtent l="0" t="0" r="0" b="0"/>
            <wp:wrapNone/>
            <wp:docPr id="3" name="Text Box 641"/>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17470" cy="2004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7C7E3960" w14:textId="77777777" w:rsidR="00000000" w:rsidRDefault="00000000">
                        <w:pPr>
                          <w:pStyle w:val="BodyText"/>
                          <w:kinsoku w:val="0"/>
                          <w:overflowPunct w:val="0"/>
                          <w:spacing w:before="0.85pt" w:line="12.70pt" w:lineRule="auto"/>
                          <w:ind w:end="0.90pt" w:firstLine="0pt"/>
                          <w:rPr>
                            <w:color w:val="231F20"/>
                            <w:w w:val="105%"/>
                          </w:rPr>
                        </w:pPr>
                        <w:r>
                          <w:rPr>
                            <w:color w:val="231F20"/>
                            <w:w w:val="105%"/>
                          </w:rPr>
                          <w:t>inner</w:t>
                        </w:r>
                        <w:r>
                          <w:rPr>
                            <w:color w:val="231F20"/>
                            <w:spacing w:val="-10"/>
                            <w:w w:val="105%"/>
                          </w:rPr>
                          <w:t xml:space="preserve"> </w:t>
                        </w:r>
                        <w:r>
                          <w:rPr>
                            <w:color w:val="231F20"/>
                            <w:w w:val="105%"/>
                          </w:rPr>
                          <w:t>resource</w:t>
                        </w:r>
                        <w:r>
                          <w:rPr>
                            <w:color w:val="231F20"/>
                            <w:spacing w:val="-10"/>
                            <w:w w:val="105%"/>
                          </w:rPr>
                          <w:t xml:space="preserve"> </w:t>
                        </w:r>
                        <w:r>
                          <w:rPr>
                            <w:color w:val="231F20"/>
                            <w:w w:val="105%"/>
                          </w:rPr>
                          <w:t>which</w:t>
                        </w:r>
                        <w:r>
                          <w:rPr>
                            <w:color w:val="231F20"/>
                            <w:spacing w:val="-10"/>
                            <w:w w:val="105%"/>
                          </w:rPr>
                          <w:t xml:space="preserve"> </w:t>
                        </w:r>
                        <w:r>
                          <w:rPr>
                            <w:color w:val="231F20"/>
                            <w:w w:val="105%"/>
                          </w:rPr>
                          <w:t>they</w:t>
                        </w:r>
                        <w:r>
                          <w:rPr>
                            <w:color w:val="231F20"/>
                            <w:spacing w:val="-10"/>
                            <w:w w:val="105%"/>
                          </w:rPr>
                          <w:t xml:space="preserve"> </w:t>
                        </w:r>
                        <w:r>
                          <w:rPr>
                            <w:color w:val="231F20"/>
                            <w:w w:val="105%"/>
                          </w:rPr>
                          <w:t>presently</w:t>
                        </w:r>
                        <w:r>
                          <w:rPr>
                            <w:color w:val="231F20"/>
                            <w:spacing w:val="-10"/>
                            <w:w w:val="105%"/>
                          </w:rPr>
                          <w:t xml:space="preserve"> </w:t>
                        </w:r>
                        <w:r>
                          <w:rPr>
                            <w:color w:val="231F20"/>
                            <w:w w:val="105%"/>
                          </w:rPr>
                          <w:t>identify</w:t>
                        </w:r>
                        <w:r>
                          <w:rPr>
                            <w:color w:val="231F20"/>
                            <w:spacing w:val="-10"/>
                            <w:w w:val="105%"/>
                          </w:rPr>
                          <w:t xml:space="preserve"> </w:t>
                        </w:r>
                        <w:r>
                          <w:rPr>
                            <w:color w:val="231F20"/>
                            <w:w w:val="105%"/>
                          </w:rPr>
                          <w:t>with</w:t>
                        </w:r>
                        <w:r>
                          <w:rPr>
                            <w:color w:val="231F20"/>
                            <w:spacing w:val="-10"/>
                            <w:w w:val="105%"/>
                          </w:rPr>
                          <w:t xml:space="preserve"> </w:t>
                        </w:r>
                        <w:r>
                          <w:rPr>
                            <w:color w:val="231F20"/>
                            <w:w w:val="105%"/>
                          </w:rPr>
                          <w:t>their own conception of a Power greater than themselves.</w:t>
                        </w:r>
                      </w:p>
                      <w:p w14:paraId="116C1FDF" w14:textId="77777777" w:rsidR="00000000" w:rsidRDefault="00000000">
                        <w:pPr>
                          <w:pStyle w:val="BodyText"/>
                          <w:kinsoku w:val="0"/>
                          <w:overflowPunct w:val="0"/>
                          <w:spacing w:before="0.10pt" w:line="13.05pt" w:lineRule="auto"/>
                          <w:ind w:end="1.05pt"/>
                          <w:rPr>
                            <w:color w:val="231F20"/>
                            <w:w w:val="105%"/>
                          </w:rPr>
                        </w:pPr>
                        <w:r>
                          <w:rPr>
                            <w:color w:val="231F20"/>
                          </w:rPr>
                          <w:t>Most</w:t>
                        </w:r>
                        <w:r>
                          <w:rPr>
                            <w:color w:val="231F20"/>
                            <w:spacing w:val="-7"/>
                          </w:rPr>
                          <w:t xml:space="preserve"> </w:t>
                        </w:r>
                        <w:r>
                          <w:rPr>
                            <w:color w:val="231F20"/>
                          </w:rPr>
                          <w:t>of</w:t>
                        </w:r>
                        <w:r>
                          <w:rPr>
                            <w:color w:val="231F20"/>
                            <w:spacing w:val="-7"/>
                          </w:rPr>
                          <w:t xml:space="preserve"> </w:t>
                        </w:r>
                        <w:r>
                          <w:rPr>
                            <w:color w:val="231F20"/>
                          </w:rPr>
                          <w:t>us</w:t>
                        </w:r>
                        <w:r>
                          <w:rPr>
                            <w:color w:val="231F20"/>
                            <w:spacing w:val="-7"/>
                          </w:rPr>
                          <w:t xml:space="preserve"> </w:t>
                        </w:r>
                        <w:r>
                          <w:rPr>
                            <w:color w:val="231F20"/>
                          </w:rPr>
                          <w:t>think</w:t>
                        </w:r>
                        <w:r>
                          <w:rPr>
                            <w:color w:val="231F20"/>
                            <w:spacing w:val="-7"/>
                          </w:rPr>
                          <w:t xml:space="preserve"> </w:t>
                        </w:r>
                        <w:r>
                          <w:rPr>
                            <w:color w:val="231F20"/>
                          </w:rPr>
                          <w:t>this</w:t>
                        </w:r>
                        <w:r>
                          <w:rPr>
                            <w:color w:val="231F20"/>
                            <w:spacing w:val="-7"/>
                          </w:rPr>
                          <w:t xml:space="preserve"> </w:t>
                        </w:r>
                        <w:r>
                          <w:rPr>
                            <w:color w:val="231F20"/>
                          </w:rPr>
                          <w:t>awareness</w:t>
                        </w:r>
                        <w:r>
                          <w:rPr>
                            <w:color w:val="231F20"/>
                            <w:spacing w:val="-7"/>
                          </w:rPr>
                          <w:t xml:space="preserve"> </w:t>
                        </w:r>
                        <w:r>
                          <w:rPr>
                            <w:color w:val="231F20"/>
                          </w:rPr>
                          <w:t>of</w:t>
                        </w:r>
                        <w:r>
                          <w:rPr>
                            <w:color w:val="231F20"/>
                            <w:spacing w:val="-7"/>
                          </w:rPr>
                          <w:t xml:space="preserve"> </w:t>
                        </w:r>
                        <w:r>
                          <w:rPr>
                            <w:color w:val="231F20"/>
                          </w:rPr>
                          <w:t>a</w:t>
                        </w:r>
                        <w:r>
                          <w:rPr>
                            <w:color w:val="231F20"/>
                            <w:spacing w:val="-7"/>
                          </w:rPr>
                          <w:t xml:space="preserve"> </w:t>
                        </w:r>
                        <w:r>
                          <w:rPr>
                            <w:color w:val="231F20"/>
                          </w:rPr>
                          <w:t>Power</w:t>
                        </w:r>
                        <w:r>
                          <w:rPr>
                            <w:color w:val="231F20"/>
                            <w:spacing w:val="-7"/>
                          </w:rPr>
                          <w:t xml:space="preserve"> </w:t>
                        </w:r>
                        <w:r>
                          <w:rPr>
                            <w:color w:val="231F20"/>
                          </w:rPr>
                          <w:t>greater</w:t>
                        </w:r>
                        <w:r>
                          <w:rPr>
                            <w:color w:val="231F20"/>
                            <w:spacing w:val="-7"/>
                          </w:rPr>
                          <w:t xml:space="preserve"> </w:t>
                        </w:r>
                        <w:r>
                          <w:rPr>
                            <w:color w:val="231F20"/>
                          </w:rPr>
                          <w:t>than ourselves</w:t>
                        </w:r>
                        <w:r>
                          <w:rPr>
                            <w:color w:val="231F20"/>
                            <w:spacing w:val="-12"/>
                          </w:rPr>
                          <w:t xml:space="preserve"> </w:t>
                        </w:r>
                        <w:r>
                          <w:rPr>
                            <w:color w:val="231F20"/>
                          </w:rPr>
                          <w:t>is</w:t>
                        </w:r>
                        <w:r>
                          <w:rPr>
                            <w:color w:val="231F20"/>
                            <w:spacing w:val="-11"/>
                          </w:rPr>
                          <w:t xml:space="preserve"> </w:t>
                        </w:r>
                        <w:r>
                          <w:rPr>
                            <w:color w:val="231F20"/>
                          </w:rPr>
                          <w:t>the</w:t>
                        </w:r>
                        <w:r>
                          <w:rPr>
                            <w:color w:val="231F20"/>
                            <w:spacing w:val="-11"/>
                          </w:rPr>
                          <w:t xml:space="preserve"> </w:t>
                        </w:r>
                        <w:r>
                          <w:rPr>
                            <w:color w:val="231F20"/>
                          </w:rPr>
                          <w:t>essence</w:t>
                        </w:r>
                        <w:r>
                          <w:rPr>
                            <w:color w:val="231F20"/>
                            <w:spacing w:val="-11"/>
                          </w:rPr>
                          <w:t xml:space="preserve"> </w:t>
                        </w:r>
                        <w:r>
                          <w:rPr>
                            <w:color w:val="231F20"/>
                          </w:rPr>
                          <w:t>of</w:t>
                        </w:r>
                        <w:r>
                          <w:rPr>
                            <w:color w:val="231F20"/>
                            <w:spacing w:val="-12"/>
                          </w:rPr>
                          <w:t xml:space="preserve"> </w:t>
                        </w:r>
                        <w:r>
                          <w:rPr>
                            <w:color w:val="231F20"/>
                          </w:rPr>
                          <w:t>spiritual</w:t>
                        </w:r>
                        <w:r>
                          <w:rPr>
                            <w:color w:val="231F20"/>
                            <w:spacing w:val="-11"/>
                          </w:rPr>
                          <w:t xml:space="preserve"> </w:t>
                        </w:r>
                        <w:r>
                          <w:rPr>
                            <w:color w:val="231F20"/>
                          </w:rPr>
                          <w:t>experience.</w:t>
                        </w:r>
                        <w:r>
                          <w:rPr>
                            <w:color w:val="231F20"/>
                            <w:spacing w:val="-11"/>
                          </w:rPr>
                          <w:t xml:space="preserve"> </w:t>
                        </w:r>
                        <w:r>
                          <w:rPr>
                            <w:color w:val="231F20"/>
                          </w:rPr>
                          <w:t>Our</w:t>
                        </w:r>
                        <w:r>
                          <w:rPr>
                            <w:color w:val="231F20"/>
                            <w:spacing w:val="-11"/>
                          </w:rPr>
                          <w:t xml:space="preserve"> </w:t>
                        </w:r>
                        <w:r>
                          <w:rPr>
                            <w:color w:val="231F20"/>
                          </w:rPr>
                          <w:t xml:space="preserve">more </w:t>
                        </w:r>
                        <w:r>
                          <w:rPr>
                            <w:color w:val="231F20"/>
                            <w:w w:val="105%"/>
                          </w:rPr>
                          <w:t>religious</w:t>
                        </w:r>
                        <w:r>
                          <w:rPr>
                            <w:color w:val="231F20"/>
                            <w:spacing w:val="-8"/>
                            <w:w w:val="105%"/>
                          </w:rPr>
                          <w:t xml:space="preserve"> </w:t>
                        </w:r>
                        <w:r>
                          <w:rPr>
                            <w:color w:val="231F20"/>
                            <w:w w:val="105%"/>
                          </w:rPr>
                          <w:t>members</w:t>
                        </w:r>
                        <w:r>
                          <w:rPr>
                            <w:color w:val="231F20"/>
                            <w:spacing w:val="-8"/>
                            <w:w w:val="105%"/>
                          </w:rPr>
                          <w:t xml:space="preserve"> </w:t>
                        </w:r>
                        <w:r>
                          <w:rPr>
                            <w:color w:val="231F20"/>
                            <w:w w:val="105%"/>
                          </w:rPr>
                          <w:t>call</w:t>
                        </w:r>
                        <w:r>
                          <w:rPr>
                            <w:color w:val="231F20"/>
                            <w:spacing w:val="-8"/>
                            <w:w w:val="105%"/>
                          </w:rPr>
                          <w:t xml:space="preserve"> </w:t>
                        </w:r>
                        <w:r>
                          <w:rPr>
                            <w:color w:val="231F20"/>
                            <w:w w:val="105%"/>
                          </w:rPr>
                          <w:t>it</w:t>
                        </w:r>
                        <w:r>
                          <w:rPr>
                            <w:color w:val="231F20"/>
                            <w:spacing w:val="-8"/>
                            <w:w w:val="105%"/>
                          </w:rPr>
                          <w:t xml:space="preserve"> </w:t>
                        </w:r>
                        <w:r>
                          <w:rPr>
                            <w:color w:val="231F20"/>
                            <w:w w:val="105%"/>
                          </w:rPr>
                          <w:t>“God-consciousness.”</w:t>
                        </w:r>
                      </w:p>
                      <w:p w14:paraId="7C0F7B8F" w14:textId="77777777" w:rsidR="00000000" w:rsidRDefault="00000000">
                        <w:pPr>
                          <w:pStyle w:val="BodyText"/>
                          <w:kinsoku w:val="0"/>
                          <w:overflowPunct w:val="0"/>
                          <w:spacing w:before="0.15pt" w:line="12.95pt" w:lineRule="auto"/>
                          <w:rPr>
                            <w:color w:val="231F20"/>
                            <w:w w:val="105%"/>
                          </w:rPr>
                        </w:pPr>
                        <w:r>
                          <w:rPr>
                            <w:color w:val="231F20"/>
                            <w:w w:val="105%"/>
                          </w:rPr>
                          <w:t>Most</w:t>
                        </w:r>
                        <w:r>
                          <w:rPr>
                            <w:color w:val="231F20"/>
                            <w:spacing w:val="-5"/>
                            <w:w w:val="105%"/>
                          </w:rPr>
                          <w:t xml:space="preserve"> </w:t>
                        </w:r>
                        <w:r>
                          <w:rPr>
                            <w:color w:val="231F20"/>
                            <w:w w:val="105%"/>
                          </w:rPr>
                          <w:t>emphatically</w:t>
                        </w:r>
                        <w:r>
                          <w:rPr>
                            <w:color w:val="231F20"/>
                            <w:spacing w:val="-5"/>
                            <w:w w:val="105%"/>
                          </w:rPr>
                          <w:t xml:space="preserve"> </w:t>
                        </w:r>
                        <w:r>
                          <w:rPr>
                            <w:color w:val="231F20"/>
                            <w:w w:val="105%"/>
                          </w:rPr>
                          <w:t>we</w:t>
                        </w:r>
                        <w:r>
                          <w:rPr>
                            <w:color w:val="231F20"/>
                            <w:spacing w:val="-5"/>
                            <w:w w:val="105%"/>
                          </w:rPr>
                          <w:t xml:space="preserve"> </w:t>
                        </w:r>
                        <w:r>
                          <w:rPr>
                            <w:color w:val="231F20"/>
                            <w:w w:val="105%"/>
                          </w:rPr>
                          <w:t>wish</w:t>
                        </w:r>
                        <w:r>
                          <w:rPr>
                            <w:color w:val="231F20"/>
                            <w:spacing w:val="-5"/>
                            <w:w w:val="105%"/>
                          </w:rPr>
                          <w:t xml:space="preserve"> </w:t>
                        </w:r>
                        <w:r>
                          <w:rPr>
                            <w:color w:val="231F20"/>
                            <w:w w:val="105%"/>
                          </w:rPr>
                          <w:t>to</w:t>
                        </w:r>
                        <w:r>
                          <w:rPr>
                            <w:color w:val="231F20"/>
                            <w:spacing w:val="-5"/>
                            <w:w w:val="105%"/>
                          </w:rPr>
                          <w:t xml:space="preserve"> </w:t>
                        </w:r>
                        <w:r>
                          <w:rPr>
                            <w:color w:val="231F20"/>
                            <w:w w:val="105%"/>
                          </w:rPr>
                          <w:t>say</w:t>
                        </w:r>
                        <w:r>
                          <w:rPr>
                            <w:color w:val="231F20"/>
                            <w:spacing w:val="-5"/>
                            <w:w w:val="105%"/>
                          </w:rPr>
                          <w:t xml:space="preserve"> </w:t>
                        </w:r>
                        <w:r>
                          <w:rPr>
                            <w:color w:val="231F20"/>
                            <w:w w:val="105%"/>
                          </w:rPr>
                          <w:t>that</w:t>
                        </w:r>
                        <w:r>
                          <w:rPr>
                            <w:color w:val="231F20"/>
                            <w:spacing w:val="-5"/>
                            <w:w w:val="105%"/>
                          </w:rPr>
                          <w:t xml:space="preserve"> </w:t>
                        </w:r>
                        <w:r>
                          <w:rPr>
                            <w:color w:val="231F20"/>
                            <w:w w:val="105%"/>
                          </w:rPr>
                          <w:t>any</w:t>
                        </w:r>
                        <w:r>
                          <w:rPr>
                            <w:color w:val="231F20"/>
                            <w:spacing w:val="-5"/>
                            <w:w w:val="105%"/>
                          </w:rPr>
                          <w:t xml:space="preserve"> </w:t>
                        </w:r>
                        <w:r>
                          <w:rPr>
                            <w:color w:val="231F20"/>
                            <w:w w:val="105%"/>
                          </w:rPr>
                          <w:t xml:space="preserve">alcoholic </w:t>
                        </w:r>
                        <w:r>
                          <w:rPr>
                            <w:color w:val="231F20"/>
                          </w:rPr>
                          <w:t>capable</w:t>
                        </w:r>
                        <w:r>
                          <w:rPr>
                            <w:color w:val="231F20"/>
                            <w:spacing w:val="-12"/>
                          </w:rPr>
                          <w:t xml:space="preserve"> </w:t>
                        </w:r>
                        <w:r>
                          <w:rPr>
                            <w:color w:val="231F20"/>
                          </w:rPr>
                          <w:t>of</w:t>
                        </w:r>
                        <w:r>
                          <w:rPr>
                            <w:color w:val="231F20"/>
                            <w:spacing w:val="-11"/>
                          </w:rPr>
                          <w:t xml:space="preserve"> </w:t>
                        </w:r>
                        <w:r>
                          <w:rPr>
                            <w:color w:val="231F20"/>
                          </w:rPr>
                          <w:t>honestly</w:t>
                        </w:r>
                        <w:r>
                          <w:rPr>
                            <w:color w:val="231F20"/>
                            <w:spacing w:val="-11"/>
                          </w:rPr>
                          <w:t xml:space="preserve"> </w:t>
                        </w:r>
                        <w:r>
                          <w:rPr>
                            <w:color w:val="231F20"/>
                          </w:rPr>
                          <w:t>facing</w:t>
                        </w:r>
                        <w:r>
                          <w:rPr>
                            <w:color w:val="231F20"/>
                            <w:spacing w:val="-11"/>
                          </w:rPr>
                          <w:t xml:space="preserve"> </w:t>
                        </w:r>
                        <w:r>
                          <w:rPr>
                            <w:color w:val="231F20"/>
                          </w:rPr>
                          <w:t>his</w:t>
                        </w:r>
                        <w:r>
                          <w:rPr>
                            <w:color w:val="231F20"/>
                            <w:spacing w:val="-12"/>
                          </w:rPr>
                          <w:t xml:space="preserve"> </w:t>
                        </w:r>
                        <w:r>
                          <w:rPr>
                            <w:color w:val="231F20"/>
                          </w:rPr>
                          <w:t>problems</w:t>
                        </w:r>
                        <w:r>
                          <w:rPr>
                            <w:color w:val="231F20"/>
                            <w:spacing w:val="-11"/>
                          </w:rPr>
                          <w:t xml:space="preserve"> </w:t>
                        </w:r>
                        <w:r>
                          <w:rPr>
                            <w:color w:val="231F20"/>
                          </w:rPr>
                          <w:t>in</w:t>
                        </w:r>
                        <w:r>
                          <w:rPr>
                            <w:color w:val="231F20"/>
                            <w:spacing w:val="-11"/>
                          </w:rPr>
                          <w:t xml:space="preserve"> </w:t>
                        </w:r>
                        <w:r>
                          <w:rPr>
                            <w:color w:val="231F20"/>
                          </w:rPr>
                          <w:t>the</w:t>
                        </w:r>
                        <w:r>
                          <w:rPr>
                            <w:color w:val="231F20"/>
                            <w:spacing w:val="-11"/>
                          </w:rPr>
                          <w:t xml:space="preserve"> </w:t>
                        </w:r>
                        <w:r>
                          <w:rPr>
                            <w:color w:val="231F20"/>
                          </w:rPr>
                          <w:t>light</w:t>
                        </w:r>
                        <w:r>
                          <w:rPr>
                            <w:color w:val="231F20"/>
                            <w:spacing w:val="-12"/>
                          </w:rPr>
                          <w:t xml:space="preserve"> </w:t>
                        </w:r>
                        <w:r>
                          <w:rPr>
                            <w:color w:val="231F20"/>
                          </w:rPr>
                          <w:t>of</w:t>
                        </w:r>
                        <w:r>
                          <w:rPr>
                            <w:color w:val="231F20"/>
                            <w:spacing w:val="-11"/>
                          </w:rPr>
                          <w:t xml:space="preserve"> </w:t>
                        </w:r>
                        <w:r>
                          <w:rPr>
                            <w:color w:val="231F20"/>
                          </w:rPr>
                          <w:t xml:space="preserve">our </w:t>
                        </w:r>
                        <w:r>
                          <w:rPr>
                            <w:color w:val="231F20"/>
                            <w:w w:val="105%"/>
                          </w:rPr>
                          <w:t>experience</w:t>
                        </w:r>
                        <w:r>
                          <w:rPr>
                            <w:color w:val="231F20"/>
                            <w:spacing w:val="-12"/>
                            <w:w w:val="105%"/>
                          </w:rPr>
                          <w:t xml:space="preserve"> </w:t>
                        </w:r>
                        <w:r>
                          <w:rPr>
                            <w:color w:val="231F20"/>
                            <w:w w:val="105%"/>
                          </w:rPr>
                          <w:t>can</w:t>
                        </w:r>
                        <w:r>
                          <w:rPr>
                            <w:color w:val="231F20"/>
                            <w:spacing w:val="-12"/>
                            <w:w w:val="105%"/>
                          </w:rPr>
                          <w:t xml:space="preserve"> </w:t>
                        </w:r>
                        <w:r>
                          <w:rPr>
                            <w:color w:val="231F20"/>
                            <w:w w:val="105%"/>
                          </w:rPr>
                          <w:t>recover,</w:t>
                        </w:r>
                        <w:r>
                          <w:rPr>
                            <w:color w:val="231F20"/>
                            <w:spacing w:val="8"/>
                            <w:w w:val="105%"/>
                          </w:rPr>
                          <w:t xml:space="preserve"> </w:t>
                        </w:r>
                        <w:r>
                          <w:rPr>
                            <w:color w:val="231F20"/>
                            <w:w w:val="105%"/>
                          </w:rPr>
                          <w:t>provided</w:t>
                        </w:r>
                        <w:r>
                          <w:rPr>
                            <w:color w:val="231F20"/>
                            <w:spacing w:val="-12"/>
                            <w:w w:val="105%"/>
                          </w:rPr>
                          <w:t xml:space="preserve"> </w:t>
                        </w:r>
                        <w:r>
                          <w:rPr>
                            <w:color w:val="231F20"/>
                            <w:w w:val="105%"/>
                          </w:rPr>
                          <w:t>he</w:t>
                        </w:r>
                        <w:r>
                          <w:rPr>
                            <w:color w:val="231F20"/>
                            <w:spacing w:val="-12"/>
                            <w:w w:val="105%"/>
                          </w:rPr>
                          <w:t xml:space="preserve"> </w:t>
                        </w:r>
                        <w:r>
                          <w:rPr>
                            <w:color w:val="231F20"/>
                            <w:w w:val="105%"/>
                          </w:rPr>
                          <w:t>does</w:t>
                        </w:r>
                        <w:r>
                          <w:rPr>
                            <w:color w:val="231F20"/>
                            <w:spacing w:val="-12"/>
                            <w:w w:val="105%"/>
                          </w:rPr>
                          <w:t xml:space="preserve"> </w:t>
                        </w:r>
                        <w:r>
                          <w:rPr>
                            <w:color w:val="231F20"/>
                            <w:w w:val="105%"/>
                          </w:rPr>
                          <w:t>not</w:t>
                        </w:r>
                        <w:r>
                          <w:rPr>
                            <w:color w:val="231F20"/>
                            <w:spacing w:val="-11"/>
                            <w:w w:val="105%"/>
                          </w:rPr>
                          <w:t xml:space="preserve"> </w:t>
                        </w:r>
                        <w:r>
                          <w:rPr>
                            <w:color w:val="231F20"/>
                            <w:w w:val="105%"/>
                          </w:rPr>
                          <w:t>close</w:t>
                        </w:r>
                        <w:r>
                          <w:rPr>
                            <w:color w:val="231F20"/>
                            <w:spacing w:val="-12"/>
                            <w:w w:val="105%"/>
                          </w:rPr>
                          <w:t xml:space="preserve"> </w:t>
                        </w:r>
                        <w:r>
                          <w:rPr>
                            <w:color w:val="231F20"/>
                            <w:w w:val="105%"/>
                          </w:rPr>
                          <w:t>his mind</w:t>
                        </w:r>
                        <w:r>
                          <w:rPr>
                            <w:color w:val="231F20"/>
                            <w:spacing w:val="-12"/>
                            <w:w w:val="105%"/>
                          </w:rPr>
                          <w:t xml:space="preserve"> </w:t>
                        </w:r>
                        <w:r>
                          <w:rPr>
                            <w:color w:val="231F20"/>
                            <w:w w:val="105%"/>
                          </w:rPr>
                          <w:t>to</w:t>
                        </w:r>
                        <w:r>
                          <w:rPr>
                            <w:color w:val="231F20"/>
                            <w:spacing w:val="-12"/>
                            <w:w w:val="105%"/>
                          </w:rPr>
                          <w:t xml:space="preserve"> </w:t>
                        </w:r>
                        <w:r>
                          <w:rPr>
                            <w:color w:val="231F20"/>
                            <w:w w:val="105%"/>
                          </w:rPr>
                          <w:t>all</w:t>
                        </w:r>
                        <w:r>
                          <w:rPr>
                            <w:color w:val="231F20"/>
                            <w:spacing w:val="-12"/>
                            <w:w w:val="105%"/>
                          </w:rPr>
                          <w:t xml:space="preserve"> </w:t>
                        </w:r>
                        <w:r>
                          <w:rPr>
                            <w:color w:val="231F20"/>
                            <w:w w:val="105%"/>
                          </w:rPr>
                          <w:t>spiritual</w:t>
                        </w:r>
                        <w:r>
                          <w:rPr>
                            <w:color w:val="231F20"/>
                            <w:spacing w:val="-12"/>
                            <w:w w:val="105%"/>
                          </w:rPr>
                          <w:t xml:space="preserve"> </w:t>
                        </w:r>
                        <w:r>
                          <w:rPr>
                            <w:color w:val="231F20"/>
                            <w:w w:val="105%"/>
                          </w:rPr>
                          <w:t>concepts.</w:t>
                        </w:r>
                        <w:r>
                          <w:rPr>
                            <w:color w:val="231F20"/>
                            <w:spacing w:val="23"/>
                            <w:w w:val="105%"/>
                          </w:rPr>
                          <w:t xml:space="preserve"> </w:t>
                        </w:r>
                        <w:r>
                          <w:rPr>
                            <w:color w:val="231F20"/>
                            <w:w w:val="105%"/>
                          </w:rPr>
                          <w:t>He</w:t>
                        </w:r>
                        <w:r>
                          <w:rPr>
                            <w:color w:val="231F20"/>
                            <w:spacing w:val="-12"/>
                            <w:w w:val="105%"/>
                          </w:rPr>
                          <w:t xml:space="preserve"> </w:t>
                        </w:r>
                        <w:r>
                          <w:rPr>
                            <w:color w:val="231F20"/>
                            <w:w w:val="105%"/>
                          </w:rPr>
                          <w:t>can</w:t>
                        </w:r>
                        <w:r>
                          <w:rPr>
                            <w:color w:val="231F20"/>
                            <w:spacing w:val="-12"/>
                            <w:w w:val="105%"/>
                          </w:rPr>
                          <w:t xml:space="preserve"> </w:t>
                        </w:r>
                        <w:r>
                          <w:rPr>
                            <w:color w:val="231F20"/>
                            <w:w w:val="105%"/>
                          </w:rPr>
                          <w:t>only</w:t>
                        </w:r>
                        <w:r>
                          <w:rPr>
                            <w:color w:val="231F20"/>
                            <w:spacing w:val="-12"/>
                            <w:w w:val="105%"/>
                          </w:rPr>
                          <w:t xml:space="preserve"> </w:t>
                        </w:r>
                        <w:r>
                          <w:rPr>
                            <w:color w:val="231F20"/>
                            <w:w w:val="105%"/>
                          </w:rPr>
                          <w:t>be</w:t>
                        </w:r>
                        <w:r>
                          <w:rPr>
                            <w:color w:val="231F20"/>
                            <w:spacing w:val="-12"/>
                            <w:w w:val="105%"/>
                          </w:rPr>
                          <w:t xml:space="preserve"> </w:t>
                        </w:r>
                        <w:r>
                          <w:rPr>
                            <w:color w:val="231F20"/>
                            <w:w w:val="105%"/>
                          </w:rPr>
                          <w:t>defeated by</w:t>
                        </w:r>
                        <w:r>
                          <w:rPr>
                            <w:color w:val="231F20"/>
                            <w:spacing w:val="-5"/>
                            <w:w w:val="105%"/>
                          </w:rPr>
                          <w:t xml:space="preserve"> </w:t>
                        </w:r>
                        <w:r>
                          <w:rPr>
                            <w:color w:val="231F20"/>
                            <w:w w:val="105%"/>
                          </w:rPr>
                          <w:t>an</w:t>
                        </w:r>
                        <w:r>
                          <w:rPr>
                            <w:color w:val="231F20"/>
                            <w:spacing w:val="-5"/>
                            <w:w w:val="105%"/>
                          </w:rPr>
                          <w:t xml:space="preserve"> </w:t>
                        </w:r>
                        <w:r>
                          <w:rPr>
                            <w:color w:val="231F20"/>
                            <w:w w:val="105%"/>
                          </w:rPr>
                          <w:t>attitude</w:t>
                        </w:r>
                        <w:r>
                          <w:rPr>
                            <w:color w:val="231F20"/>
                            <w:spacing w:val="-5"/>
                            <w:w w:val="105%"/>
                          </w:rPr>
                          <w:t xml:space="preserve"> </w:t>
                        </w:r>
                        <w:r>
                          <w:rPr>
                            <w:color w:val="231F20"/>
                            <w:w w:val="105%"/>
                          </w:rPr>
                          <w:t>of</w:t>
                        </w:r>
                        <w:r>
                          <w:rPr>
                            <w:color w:val="231F20"/>
                            <w:spacing w:val="-5"/>
                            <w:w w:val="105%"/>
                          </w:rPr>
                          <w:t xml:space="preserve"> </w:t>
                        </w:r>
                        <w:r>
                          <w:rPr>
                            <w:color w:val="231F20"/>
                            <w:w w:val="105%"/>
                          </w:rPr>
                          <w:t>intolerance</w:t>
                        </w:r>
                        <w:r>
                          <w:rPr>
                            <w:color w:val="231F20"/>
                            <w:spacing w:val="-5"/>
                            <w:w w:val="105%"/>
                          </w:rPr>
                          <w:t xml:space="preserve"> </w:t>
                        </w:r>
                        <w:r>
                          <w:rPr>
                            <w:color w:val="231F20"/>
                            <w:w w:val="105%"/>
                          </w:rPr>
                          <w:t>or</w:t>
                        </w:r>
                        <w:r>
                          <w:rPr>
                            <w:color w:val="231F20"/>
                            <w:spacing w:val="-5"/>
                            <w:w w:val="105%"/>
                          </w:rPr>
                          <w:t xml:space="preserve"> </w:t>
                        </w:r>
                        <w:r>
                          <w:rPr>
                            <w:color w:val="231F20"/>
                            <w:w w:val="105%"/>
                          </w:rPr>
                          <w:t>belligerent</w:t>
                        </w:r>
                        <w:r>
                          <w:rPr>
                            <w:color w:val="231F20"/>
                            <w:spacing w:val="-5"/>
                            <w:w w:val="105%"/>
                          </w:rPr>
                          <w:t xml:space="preserve"> </w:t>
                        </w:r>
                        <w:r>
                          <w:rPr>
                            <w:color w:val="231F20"/>
                            <w:w w:val="105%"/>
                          </w:rPr>
                          <w:t>denial.</w:t>
                        </w:r>
                      </w:p>
                      <w:p w14:paraId="79041D13" w14:textId="77777777" w:rsidR="00000000" w:rsidRDefault="00000000">
                        <w:pPr>
                          <w:pStyle w:val="BodyText"/>
                          <w:kinsoku w:val="0"/>
                          <w:overflowPunct w:val="0"/>
                          <w:spacing w:before="0.15pt" w:line="12.95pt" w:lineRule="auto"/>
                          <w:ind w:end="1.35pt"/>
                          <w:rPr>
                            <w:i/>
                            <w:iCs/>
                            <w:color w:val="231F20"/>
                            <w:spacing w:val="-2"/>
                            <w:w w:val="105%"/>
                          </w:rPr>
                        </w:pPr>
                        <w:r>
                          <w:rPr>
                            <w:color w:val="231F20"/>
                          </w:rPr>
                          <w:t>We</w:t>
                        </w:r>
                        <w:r>
                          <w:rPr>
                            <w:color w:val="231F20"/>
                            <w:spacing w:val="-5"/>
                          </w:rPr>
                          <w:t xml:space="preserve"> </w:t>
                        </w:r>
                        <w:r>
                          <w:rPr>
                            <w:color w:val="231F20"/>
                          </w:rPr>
                          <w:t>find</w:t>
                        </w:r>
                        <w:r>
                          <w:rPr>
                            <w:color w:val="231F20"/>
                            <w:spacing w:val="-5"/>
                          </w:rPr>
                          <w:t xml:space="preserve"> </w:t>
                        </w:r>
                        <w:r>
                          <w:rPr>
                            <w:color w:val="231F20"/>
                          </w:rPr>
                          <w:t>that</w:t>
                        </w:r>
                        <w:r>
                          <w:rPr>
                            <w:color w:val="231F20"/>
                            <w:spacing w:val="-5"/>
                          </w:rPr>
                          <w:t xml:space="preserve"> </w:t>
                        </w:r>
                        <w:r>
                          <w:rPr>
                            <w:color w:val="231F20"/>
                          </w:rPr>
                          <w:t>no</w:t>
                        </w:r>
                        <w:r>
                          <w:rPr>
                            <w:color w:val="231F20"/>
                            <w:spacing w:val="-5"/>
                          </w:rPr>
                          <w:t xml:space="preserve"> </w:t>
                        </w:r>
                        <w:r>
                          <w:rPr>
                            <w:color w:val="231F20"/>
                          </w:rPr>
                          <w:t>one</w:t>
                        </w:r>
                        <w:r>
                          <w:rPr>
                            <w:color w:val="231F20"/>
                            <w:spacing w:val="-5"/>
                          </w:rPr>
                          <w:t xml:space="preserve"> </w:t>
                        </w:r>
                        <w:r>
                          <w:rPr>
                            <w:color w:val="231F20"/>
                          </w:rPr>
                          <w:t>need</w:t>
                        </w:r>
                        <w:r>
                          <w:rPr>
                            <w:color w:val="231F20"/>
                            <w:spacing w:val="-5"/>
                          </w:rPr>
                          <w:t xml:space="preserve"> </w:t>
                        </w:r>
                        <w:r>
                          <w:rPr>
                            <w:color w:val="231F20"/>
                          </w:rPr>
                          <w:t>have</w:t>
                        </w:r>
                        <w:r>
                          <w:rPr>
                            <w:color w:val="231F20"/>
                            <w:spacing w:val="-5"/>
                          </w:rPr>
                          <w:t xml:space="preserve"> </w:t>
                        </w:r>
                        <w:r>
                          <w:rPr>
                            <w:color w:val="231F20"/>
                          </w:rPr>
                          <w:t>difficulty</w:t>
                        </w:r>
                        <w:r>
                          <w:rPr>
                            <w:color w:val="231F20"/>
                            <w:spacing w:val="-5"/>
                          </w:rPr>
                          <w:t xml:space="preserve"> </w:t>
                        </w:r>
                        <w:r>
                          <w:rPr>
                            <w:color w:val="231F20"/>
                          </w:rPr>
                          <w:t>with</w:t>
                        </w:r>
                        <w:r>
                          <w:rPr>
                            <w:color w:val="231F20"/>
                            <w:spacing w:val="-5"/>
                          </w:rPr>
                          <w:t xml:space="preserve"> </w:t>
                        </w:r>
                        <w:r>
                          <w:rPr>
                            <w:color w:val="231F20"/>
                          </w:rPr>
                          <w:t>the</w:t>
                        </w:r>
                        <w:r>
                          <w:rPr>
                            <w:color w:val="231F20"/>
                            <w:spacing w:val="-5"/>
                          </w:rPr>
                          <w:t xml:space="preserve"> </w:t>
                        </w:r>
                        <w:r>
                          <w:rPr>
                            <w:color w:val="231F20"/>
                          </w:rPr>
                          <w:t xml:space="preserve">spiri- </w:t>
                        </w:r>
                        <w:r>
                          <w:rPr>
                            <w:color w:val="231F20"/>
                            <w:w w:val="105%"/>
                          </w:rPr>
                          <w:t>tuality</w:t>
                        </w:r>
                        <w:r>
                          <w:rPr>
                            <w:color w:val="231F20"/>
                            <w:spacing w:val="-7"/>
                            <w:w w:val="105%"/>
                          </w:rPr>
                          <w:t xml:space="preserve"> </w:t>
                        </w:r>
                        <w:r>
                          <w:rPr>
                            <w:color w:val="231F20"/>
                            <w:w w:val="105%"/>
                          </w:rPr>
                          <w:t>of</w:t>
                        </w:r>
                        <w:r>
                          <w:rPr>
                            <w:color w:val="231F20"/>
                            <w:spacing w:val="-8"/>
                            <w:w w:val="105%"/>
                          </w:rPr>
                          <w:t xml:space="preserve"> </w:t>
                        </w:r>
                        <w:r>
                          <w:rPr>
                            <w:color w:val="231F20"/>
                            <w:w w:val="105%"/>
                          </w:rPr>
                          <w:t>the</w:t>
                        </w:r>
                        <w:r>
                          <w:rPr>
                            <w:color w:val="231F20"/>
                            <w:spacing w:val="-7"/>
                            <w:w w:val="105%"/>
                          </w:rPr>
                          <w:t xml:space="preserve"> </w:t>
                        </w:r>
                        <w:r>
                          <w:rPr>
                            <w:color w:val="231F20"/>
                            <w:w w:val="105%"/>
                          </w:rPr>
                          <w:t>program.</w:t>
                        </w:r>
                        <w:r>
                          <w:rPr>
                            <w:color w:val="231F20"/>
                            <w:spacing w:val="30"/>
                            <w:w w:val="105%"/>
                          </w:rPr>
                          <w:t xml:space="preserve"> </w:t>
                        </w:r>
                        <w:r>
                          <w:rPr>
                            <w:i/>
                            <w:iCs/>
                            <w:color w:val="231F20"/>
                            <w:w w:val="105%"/>
                          </w:rPr>
                          <w:t>Willingness,</w:t>
                        </w:r>
                        <w:r>
                          <w:rPr>
                            <w:i/>
                            <w:iCs/>
                            <w:color w:val="231F20"/>
                            <w:spacing w:val="-8"/>
                            <w:w w:val="105%"/>
                          </w:rPr>
                          <w:t xml:space="preserve"> </w:t>
                        </w:r>
                        <w:r>
                          <w:rPr>
                            <w:i/>
                            <w:iCs/>
                            <w:color w:val="231F20"/>
                            <w:w w:val="105%"/>
                          </w:rPr>
                          <w:t>honesty</w:t>
                        </w:r>
                        <w:r>
                          <w:rPr>
                            <w:i/>
                            <w:iCs/>
                            <w:color w:val="231F20"/>
                            <w:spacing w:val="-8"/>
                            <w:w w:val="105%"/>
                          </w:rPr>
                          <w:t xml:space="preserve"> </w:t>
                        </w:r>
                        <w:r>
                          <w:rPr>
                            <w:i/>
                            <w:iCs/>
                            <w:color w:val="231F20"/>
                            <w:w w:val="105%"/>
                          </w:rPr>
                          <w:t>and</w:t>
                        </w:r>
                        <w:r>
                          <w:rPr>
                            <w:i/>
                            <w:iCs/>
                            <w:color w:val="231F20"/>
                            <w:spacing w:val="-8"/>
                            <w:w w:val="105%"/>
                          </w:rPr>
                          <w:t xml:space="preserve"> </w:t>
                        </w:r>
                        <w:r>
                          <w:rPr>
                            <w:i/>
                            <w:iCs/>
                            <w:color w:val="231F20"/>
                            <w:w w:val="105%"/>
                          </w:rPr>
                          <w:t xml:space="preserve">open </w:t>
                        </w:r>
                        <w:r>
                          <w:rPr>
                            <w:i/>
                            <w:iCs/>
                            <w:color w:val="231F20"/>
                          </w:rPr>
                          <w:t>mindedness</w:t>
                        </w:r>
                        <w:r>
                          <w:rPr>
                            <w:i/>
                            <w:iCs/>
                            <w:color w:val="231F20"/>
                            <w:spacing w:val="-5"/>
                          </w:rPr>
                          <w:t xml:space="preserve"> </w:t>
                        </w:r>
                        <w:r>
                          <w:rPr>
                            <w:i/>
                            <w:iCs/>
                            <w:color w:val="231F20"/>
                          </w:rPr>
                          <w:t>are</w:t>
                        </w:r>
                        <w:r>
                          <w:rPr>
                            <w:i/>
                            <w:iCs/>
                            <w:color w:val="231F20"/>
                            <w:spacing w:val="-5"/>
                          </w:rPr>
                          <w:t xml:space="preserve"> </w:t>
                        </w:r>
                        <w:r>
                          <w:rPr>
                            <w:i/>
                            <w:iCs/>
                            <w:color w:val="231F20"/>
                          </w:rPr>
                          <w:t>the</w:t>
                        </w:r>
                        <w:r>
                          <w:rPr>
                            <w:i/>
                            <w:iCs/>
                            <w:color w:val="231F20"/>
                            <w:spacing w:val="-5"/>
                          </w:rPr>
                          <w:t xml:space="preserve"> </w:t>
                        </w:r>
                        <w:r>
                          <w:rPr>
                            <w:i/>
                            <w:iCs/>
                            <w:color w:val="231F20"/>
                          </w:rPr>
                          <w:t>essentials</w:t>
                        </w:r>
                        <w:r>
                          <w:rPr>
                            <w:i/>
                            <w:iCs/>
                            <w:color w:val="231F20"/>
                            <w:spacing w:val="-5"/>
                          </w:rPr>
                          <w:t xml:space="preserve"> </w:t>
                        </w:r>
                        <w:r>
                          <w:rPr>
                            <w:i/>
                            <w:iCs/>
                            <w:color w:val="231F20"/>
                          </w:rPr>
                          <w:t>of</w:t>
                        </w:r>
                        <w:r>
                          <w:rPr>
                            <w:i/>
                            <w:iCs/>
                            <w:color w:val="231F20"/>
                            <w:spacing w:val="-5"/>
                          </w:rPr>
                          <w:t xml:space="preserve"> </w:t>
                        </w:r>
                        <w:r>
                          <w:rPr>
                            <w:i/>
                            <w:iCs/>
                            <w:color w:val="231F20"/>
                          </w:rPr>
                          <w:t>recovery.</w:t>
                        </w:r>
                        <w:r>
                          <w:rPr>
                            <w:i/>
                            <w:iCs/>
                            <w:color w:val="231F20"/>
                            <w:spacing w:val="35"/>
                          </w:rPr>
                          <w:t xml:space="preserve"> </w:t>
                        </w:r>
                        <w:r>
                          <w:rPr>
                            <w:i/>
                            <w:iCs/>
                            <w:color w:val="231F20"/>
                          </w:rPr>
                          <w:t>But</w:t>
                        </w:r>
                        <w:r>
                          <w:rPr>
                            <w:i/>
                            <w:iCs/>
                            <w:color w:val="231F20"/>
                            <w:spacing w:val="-5"/>
                          </w:rPr>
                          <w:t xml:space="preserve"> </w:t>
                        </w:r>
                        <w:r>
                          <w:rPr>
                            <w:i/>
                            <w:iCs/>
                            <w:color w:val="231F20"/>
                          </w:rPr>
                          <w:t>these</w:t>
                        </w:r>
                        <w:r>
                          <w:rPr>
                            <w:i/>
                            <w:iCs/>
                            <w:color w:val="231F20"/>
                            <w:spacing w:val="-5"/>
                          </w:rPr>
                          <w:t xml:space="preserve"> </w:t>
                        </w:r>
                        <w:r>
                          <w:rPr>
                            <w:i/>
                            <w:iCs/>
                            <w:color w:val="231F20"/>
                          </w:rPr>
                          <w:t xml:space="preserve">are </w:t>
                        </w:r>
                        <w:r>
                          <w:rPr>
                            <w:i/>
                            <w:iCs/>
                            <w:color w:val="231F20"/>
                            <w:spacing w:val="-2"/>
                            <w:w w:val="105%"/>
                          </w:rPr>
                          <w:t>indispensable.</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313600" behindDoc="1" locked="0" layoutInCell="0" allowOverlap="1" wp14:anchorId="1184F94B" wp14:editId="7D346B55">
            <wp:simplePos x="0" y="0"/>
            <wp:positionH relativeFrom="page">
              <wp:posOffset>374650</wp:posOffset>
            </wp:positionH>
            <wp:positionV relativeFrom="page">
              <wp:posOffset>2498725</wp:posOffset>
            </wp:positionV>
            <wp:extent cx="2617470" cy="582295"/>
            <wp:effectExtent l="0" t="0" r="0" b="0"/>
            <wp:wrapNone/>
            <wp:docPr id="2" name="Text Box 64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17470" cy="582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786D916B" w14:textId="77777777" w:rsidR="00000000" w:rsidRDefault="00000000">
                        <w:pPr>
                          <w:pStyle w:val="BodyText"/>
                          <w:kinsoku w:val="0"/>
                          <w:overflowPunct w:val="0"/>
                          <w:spacing w:before="0.85pt" w:line="12.95pt" w:lineRule="auto"/>
                          <w:rPr>
                            <w:color w:val="231F20"/>
                            <w:w w:val="105%"/>
                          </w:rPr>
                        </w:pPr>
                        <w:r>
                          <w:rPr>
                            <w:color w:val="231F20"/>
                          </w:rPr>
                          <w:t>“There</w:t>
                        </w:r>
                        <w:r>
                          <w:rPr>
                            <w:color w:val="231F20"/>
                            <w:spacing w:val="-5"/>
                          </w:rPr>
                          <w:t xml:space="preserve"> </w:t>
                        </w:r>
                        <w:r>
                          <w:rPr>
                            <w:color w:val="231F20"/>
                          </w:rPr>
                          <w:t>is</w:t>
                        </w:r>
                        <w:r>
                          <w:rPr>
                            <w:color w:val="231F20"/>
                            <w:spacing w:val="-5"/>
                          </w:rPr>
                          <w:t xml:space="preserve"> </w:t>
                        </w:r>
                        <w:r>
                          <w:rPr>
                            <w:color w:val="231F20"/>
                          </w:rPr>
                          <w:t>a</w:t>
                        </w:r>
                        <w:r>
                          <w:rPr>
                            <w:color w:val="231F20"/>
                            <w:spacing w:val="-5"/>
                          </w:rPr>
                          <w:t xml:space="preserve"> </w:t>
                        </w:r>
                        <w:r>
                          <w:rPr>
                            <w:color w:val="231F20"/>
                          </w:rPr>
                          <w:t>principle</w:t>
                        </w:r>
                        <w:r>
                          <w:rPr>
                            <w:color w:val="231F20"/>
                            <w:spacing w:val="-5"/>
                          </w:rPr>
                          <w:t xml:space="preserve"> </w:t>
                        </w:r>
                        <w:r>
                          <w:rPr>
                            <w:color w:val="231F20"/>
                          </w:rPr>
                          <w:t>which</w:t>
                        </w:r>
                        <w:r>
                          <w:rPr>
                            <w:color w:val="231F20"/>
                            <w:spacing w:val="-5"/>
                          </w:rPr>
                          <w:t xml:space="preserve"> </w:t>
                        </w:r>
                        <w:r>
                          <w:rPr>
                            <w:color w:val="231F20"/>
                          </w:rPr>
                          <w:t>is</w:t>
                        </w:r>
                        <w:r>
                          <w:rPr>
                            <w:color w:val="231F20"/>
                            <w:spacing w:val="-5"/>
                          </w:rPr>
                          <w:t xml:space="preserve"> </w:t>
                        </w:r>
                        <w:r>
                          <w:rPr>
                            <w:color w:val="231F20"/>
                          </w:rPr>
                          <w:t>a</w:t>
                        </w:r>
                        <w:r>
                          <w:rPr>
                            <w:color w:val="231F20"/>
                            <w:spacing w:val="-5"/>
                          </w:rPr>
                          <w:t xml:space="preserve"> </w:t>
                        </w:r>
                        <w:r>
                          <w:rPr>
                            <w:color w:val="231F20"/>
                          </w:rPr>
                          <w:t>bar</w:t>
                        </w:r>
                        <w:r>
                          <w:rPr>
                            <w:color w:val="231F20"/>
                            <w:spacing w:val="-5"/>
                          </w:rPr>
                          <w:t xml:space="preserve"> </w:t>
                        </w:r>
                        <w:r>
                          <w:rPr>
                            <w:color w:val="231F20"/>
                          </w:rPr>
                          <w:t>against</w:t>
                        </w:r>
                        <w:r>
                          <w:rPr>
                            <w:color w:val="231F20"/>
                            <w:spacing w:val="-5"/>
                          </w:rPr>
                          <w:t xml:space="preserve"> </w:t>
                        </w:r>
                        <w:r>
                          <w:rPr>
                            <w:color w:val="231F20"/>
                          </w:rPr>
                          <w:t>all</w:t>
                        </w:r>
                        <w:r>
                          <w:rPr>
                            <w:color w:val="231F20"/>
                            <w:spacing w:val="-5"/>
                          </w:rPr>
                          <w:t xml:space="preserve"> </w:t>
                        </w:r>
                        <w:r>
                          <w:rPr>
                            <w:color w:val="231F20"/>
                          </w:rPr>
                          <w:t>informa- tion,</w:t>
                        </w:r>
                        <w:r>
                          <w:rPr>
                            <w:color w:val="231F20"/>
                            <w:spacing w:val="-10"/>
                          </w:rPr>
                          <w:t xml:space="preserve"> </w:t>
                        </w:r>
                        <w:r>
                          <w:rPr>
                            <w:color w:val="231F20"/>
                          </w:rPr>
                          <w:t>which</w:t>
                        </w:r>
                        <w:r>
                          <w:rPr>
                            <w:color w:val="231F20"/>
                            <w:spacing w:val="-10"/>
                          </w:rPr>
                          <w:t xml:space="preserve"> </w:t>
                        </w:r>
                        <w:r>
                          <w:rPr>
                            <w:color w:val="231F20"/>
                          </w:rPr>
                          <w:t>is</w:t>
                        </w:r>
                        <w:r>
                          <w:rPr>
                            <w:color w:val="231F20"/>
                            <w:spacing w:val="-10"/>
                          </w:rPr>
                          <w:t xml:space="preserve"> </w:t>
                        </w:r>
                        <w:r>
                          <w:rPr>
                            <w:color w:val="231F20"/>
                          </w:rPr>
                          <w:t>proof</w:t>
                        </w:r>
                        <w:r>
                          <w:rPr>
                            <w:color w:val="231F20"/>
                            <w:spacing w:val="-10"/>
                          </w:rPr>
                          <w:t xml:space="preserve"> </w:t>
                        </w:r>
                        <w:r>
                          <w:rPr>
                            <w:color w:val="231F20"/>
                          </w:rPr>
                          <w:t>against</w:t>
                        </w:r>
                        <w:r>
                          <w:rPr>
                            <w:color w:val="231F20"/>
                            <w:spacing w:val="-10"/>
                          </w:rPr>
                          <w:t xml:space="preserve"> </w:t>
                        </w:r>
                        <w:r>
                          <w:rPr>
                            <w:color w:val="231F20"/>
                          </w:rPr>
                          <w:t>all</w:t>
                        </w:r>
                        <w:r>
                          <w:rPr>
                            <w:color w:val="231F20"/>
                            <w:spacing w:val="-10"/>
                          </w:rPr>
                          <w:t xml:space="preserve"> </w:t>
                        </w:r>
                        <w:r>
                          <w:rPr>
                            <w:color w:val="231F20"/>
                          </w:rPr>
                          <w:t>arguments</w:t>
                        </w:r>
                        <w:r>
                          <w:rPr>
                            <w:color w:val="231F20"/>
                            <w:spacing w:val="-10"/>
                          </w:rPr>
                          <w:t xml:space="preserve"> </w:t>
                        </w:r>
                        <w:r>
                          <w:rPr>
                            <w:color w:val="231F20"/>
                          </w:rPr>
                          <w:t>and</w:t>
                        </w:r>
                        <w:r>
                          <w:rPr>
                            <w:color w:val="231F20"/>
                            <w:spacing w:val="-10"/>
                          </w:rPr>
                          <w:t xml:space="preserve"> </w:t>
                        </w:r>
                        <w:r>
                          <w:rPr>
                            <w:color w:val="231F20"/>
                          </w:rPr>
                          <w:t>which</w:t>
                        </w:r>
                        <w:r>
                          <w:rPr>
                            <w:color w:val="231F20"/>
                            <w:spacing w:val="-10"/>
                          </w:rPr>
                          <w:t xml:space="preserve"> </w:t>
                        </w:r>
                        <w:r>
                          <w:rPr>
                            <w:color w:val="231F20"/>
                          </w:rPr>
                          <w:t xml:space="preserve">can- </w:t>
                        </w:r>
                        <w:r>
                          <w:rPr>
                            <w:color w:val="231F20"/>
                            <w:spacing w:val="-2"/>
                          </w:rPr>
                          <w:t>not</w:t>
                        </w:r>
                        <w:r>
                          <w:rPr>
                            <w:color w:val="231F20"/>
                            <w:spacing w:val="-5"/>
                          </w:rPr>
                          <w:t xml:space="preserve"> </w:t>
                        </w:r>
                        <w:r>
                          <w:rPr>
                            <w:color w:val="231F20"/>
                            <w:spacing w:val="-2"/>
                          </w:rPr>
                          <w:t>fail</w:t>
                        </w:r>
                        <w:r>
                          <w:rPr>
                            <w:color w:val="231F20"/>
                            <w:spacing w:val="-5"/>
                          </w:rPr>
                          <w:t xml:space="preserve"> </w:t>
                        </w:r>
                        <w:r>
                          <w:rPr>
                            <w:color w:val="231F20"/>
                            <w:spacing w:val="-2"/>
                          </w:rPr>
                          <w:t>to</w:t>
                        </w:r>
                        <w:r>
                          <w:rPr>
                            <w:color w:val="231F20"/>
                            <w:spacing w:val="-5"/>
                          </w:rPr>
                          <w:t xml:space="preserve"> </w:t>
                        </w:r>
                        <w:r>
                          <w:rPr>
                            <w:color w:val="231F20"/>
                            <w:spacing w:val="-2"/>
                          </w:rPr>
                          <w:t>keep</w:t>
                        </w:r>
                        <w:r>
                          <w:rPr>
                            <w:color w:val="231F20"/>
                            <w:spacing w:val="-5"/>
                          </w:rPr>
                          <w:t xml:space="preserve"> </w:t>
                        </w:r>
                        <w:r>
                          <w:rPr>
                            <w:color w:val="231F20"/>
                            <w:spacing w:val="-2"/>
                          </w:rPr>
                          <w:t>a</w:t>
                        </w:r>
                        <w:r>
                          <w:rPr>
                            <w:color w:val="231F20"/>
                            <w:spacing w:val="-5"/>
                          </w:rPr>
                          <w:t xml:space="preserve"> </w:t>
                        </w:r>
                        <w:r>
                          <w:rPr>
                            <w:color w:val="231F20"/>
                            <w:spacing w:val="-2"/>
                          </w:rPr>
                          <w:t>man</w:t>
                        </w:r>
                        <w:r>
                          <w:rPr>
                            <w:color w:val="231F20"/>
                            <w:spacing w:val="-5"/>
                          </w:rPr>
                          <w:t xml:space="preserve"> </w:t>
                        </w:r>
                        <w:r>
                          <w:rPr>
                            <w:color w:val="231F20"/>
                            <w:spacing w:val="-2"/>
                          </w:rPr>
                          <w:t>in</w:t>
                        </w:r>
                        <w:r>
                          <w:rPr>
                            <w:color w:val="231F20"/>
                            <w:spacing w:val="-5"/>
                          </w:rPr>
                          <w:t xml:space="preserve"> </w:t>
                        </w:r>
                        <w:r>
                          <w:rPr>
                            <w:color w:val="231F20"/>
                            <w:spacing w:val="-2"/>
                          </w:rPr>
                          <w:t>everlasting</w:t>
                        </w:r>
                        <w:r>
                          <w:rPr>
                            <w:color w:val="231F20"/>
                            <w:spacing w:val="-5"/>
                          </w:rPr>
                          <w:t xml:space="preserve"> </w:t>
                        </w:r>
                        <w:r>
                          <w:rPr>
                            <w:color w:val="231F20"/>
                            <w:spacing w:val="-2"/>
                          </w:rPr>
                          <w:t>ignorance—that</w:t>
                        </w:r>
                        <w:r>
                          <w:rPr>
                            <w:color w:val="231F20"/>
                            <w:spacing w:val="-5"/>
                          </w:rPr>
                          <w:t xml:space="preserve"> </w:t>
                        </w:r>
                        <w:r>
                          <w:rPr>
                            <w:color w:val="231F20"/>
                            <w:spacing w:val="-2"/>
                          </w:rPr>
                          <w:t xml:space="preserve">prin- </w:t>
                        </w:r>
                        <w:r>
                          <w:rPr>
                            <w:color w:val="231F20"/>
                            <w:w w:val="105%"/>
                          </w:rPr>
                          <w:t>ciple is contempt prior to investigation.”</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314624" behindDoc="1" locked="0" layoutInCell="0" allowOverlap="1" wp14:anchorId="355C613A" wp14:editId="476242E0">
            <wp:simplePos x="0" y="0"/>
            <wp:positionH relativeFrom="page">
              <wp:posOffset>1606550</wp:posOffset>
            </wp:positionH>
            <wp:positionV relativeFrom="page">
              <wp:posOffset>3209925</wp:posOffset>
            </wp:positionV>
            <wp:extent cx="1238250" cy="156210"/>
            <wp:effectExtent l="0" t="0" r="0" b="0"/>
            <wp:wrapNone/>
            <wp:docPr id="1" name="Text Box 643"/>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238250" cy="156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6308FF9D" w14:textId="77777777" w:rsidR="00000000" w:rsidRDefault="00000000">
                        <w:pPr>
                          <w:pStyle w:val="BodyText"/>
                          <w:kinsoku w:val="0"/>
                          <w:overflowPunct w:val="0"/>
                          <w:spacing w:before="0.85pt"/>
                          <w:ind w:end="0pt" w:firstLine="0pt"/>
                          <w:jc w:val="start"/>
                          <w:rPr>
                            <w:color w:val="231F20"/>
                            <w:spacing w:val="-2"/>
                          </w:rPr>
                        </w:pPr>
                        <w:r>
                          <w:rPr>
                            <w:color w:val="231F20"/>
                          </w:rPr>
                          <w:t>—HERBERT</w:t>
                        </w:r>
                        <w:r>
                          <w:rPr>
                            <w:color w:val="231F20"/>
                            <w:spacing w:val="32"/>
                          </w:rPr>
                          <w:t xml:space="preserve"> </w:t>
                        </w:r>
                        <w:r>
                          <w:rPr>
                            <w:color w:val="231F20"/>
                            <w:spacing w:val="-2"/>
                          </w:rPr>
                          <w:t>SPENCER</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sectPr w:rsidR="0070358F">
      <w:pgSz w:w="262pt" w:h="396pt"/>
      <w:pgMar w:top="16pt" w:right="17pt" w:bottom="14pt" w:left="14pt" w:header="36pt" w:footer="36pt" w:gutter="0pt"/>
      <w:cols w:space="36pt"/>
      <w:noEndnote/>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characterSet="iso-8859-1"/>
    <w:family w:val="roman"/>
    <w:pitch w:val="variable"/>
    <w:sig w:usb0="E0002EFF" w:usb1="C000785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 w:name="Perpetua Titling MT">
    <w:panose1 w:val="02020502060505020804"/>
    <w:charset w:characterSet="iso-8859-1"/>
    <w:family w:val="roman"/>
    <w:pitch w:val="variable"/>
    <w:sig w:usb0="00000003" w:usb1="00000000" w:usb2="00000000" w:usb3="00000000" w:csb0="00000001" w:csb1="00000000"/>
  </w:font>
  <w:font w:name="Bookman Old Style">
    <w:panose1 w:val="02050604050505020204"/>
    <w:charset w:characterSet="iso-8859-1"/>
    <w:family w:val="roman"/>
    <w:pitch w:val="variable"/>
    <w:sig w:usb0="00000287" w:usb1="00000000" w:usb2="00000000" w:usb3="00000000" w:csb0="0000009F" w:csb1="00000000"/>
  </w:font>
  <w:font w:name="Calibri Light">
    <w:panose1 w:val="020F0302020204030204"/>
    <w:charset w:characterSet="iso-8859-1"/>
    <w:family w:val="swiss"/>
    <w:pitch w:val="variable"/>
    <w:sig w:usb0="E4002EFF" w:usb1="C000247B" w:usb2="00000009" w:usb3="00000000" w:csb0="000001FF" w:csb1="00000000"/>
  </w:font>
</w:font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00000402"/>
    <w:multiLevelType w:val="multilevel"/>
    <w:tmpl w:val="FFFFFFFF"/>
    <w:lvl w:ilvl="0">
      <w:start w:val="1"/>
      <w:numFmt w:val="decimal"/>
      <w:lvlText w:val="%1"/>
      <w:lvlJc w:val="start"/>
      <w:pPr>
        <w:ind w:start="17pt" w:hanging="14.05pt"/>
      </w:pPr>
      <w:rPr>
        <w:rFonts w:ascii="Times New Roman" w:hAnsi="Times New Roman" w:cs="Times New Roman"/>
        <w:b w:val="0"/>
        <w:bCs w:val="0"/>
        <w:i w:val="0"/>
        <w:iCs w:val="0"/>
        <w:color w:val="231F20"/>
        <w:w w:val="103%"/>
        <w:sz w:val="13"/>
        <w:szCs w:val="13"/>
      </w:rPr>
    </w:lvl>
    <w:lvl w:ilvl="1">
      <w:numFmt w:val="bullet"/>
      <w:lvlText w:val="•"/>
      <w:lvlJc w:val="start"/>
      <w:pPr>
        <w:ind w:start="35.65pt" w:hanging="14.05pt"/>
      </w:pPr>
    </w:lvl>
    <w:lvl w:ilvl="2">
      <w:numFmt w:val="bullet"/>
      <w:lvlText w:val="•"/>
      <w:lvlJc w:val="start"/>
      <w:pPr>
        <w:ind w:start="54.35pt" w:hanging="14.05pt"/>
      </w:pPr>
    </w:lvl>
    <w:lvl w:ilvl="3">
      <w:numFmt w:val="bullet"/>
      <w:lvlText w:val="•"/>
      <w:lvlJc w:val="start"/>
      <w:pPr>
        <w:ind w:start="73pt" w:hanging="14.05pt"/>
      </w:pPr>
    </w:lvl>
    <w:lvl w:ilvl="4">
      <w:numFmt w:val="bullet"/>
      <w:lvlText w:val="•"/>
      <w:lvlJc w:val="start"/>
      <w:pPr>
        <w:ind w:start="91.70pt" w:hanging="14.05pt"/>
      </w:pPr>
    </w:lvl>
    <w:lvl w:ilvl="5">
      <w:numFmt w:val="bullet"/>
      <w:lvlText w:val="•"/>
      <w:lvlJc w:val="start"/>
      <w:pPr>
        <w:ind w:start="110.35pt" w:hanging="14.05pt"/>
      </w:pPr>
    </w:lvl>
    <w:lvl w:ilvl="6">
      <w:numFmt w:val="bullet"/>
      <w:lvlText w:val="•"/>
      <w:lvlJc w:val="start"/>
      <w:pPr>
        <w:ind w:start="129.05pt" w:hanging="14.05pt"/>
      </w:pPr>
    </w:lvl>
    <w:lvl w:ilvl="7">
      <w:numFmt w:val="bullet"/>
      <w:lvlText w:val="•"/>
      <w:lvlJc w:val="start"/>
      <w:pPr>
        <w:ind w:start="147.70pt" w:hanging="14.05pt"/>
      </w:pPr>
    </w:lvl>
    <w:lvl w:ilvl="8">
      <w:numFmt w:val="bullet"/>
      <w:lvlText w:val="•"/>
      <w:lvlJc w:val="start"/>
      <w:pPr>
        <w:ind w:start="166.40pt" w:hanging="14.05pt"/>
      </w:pPr>
    </w:lvl>
  </w:abstractNum>
  <w:abstractNum w:abstractNumId="1" w15:restartNumberingAfterBreak="0">
    <w:nsid w:val="00000403"/>
    <w:multiLevelType w:val="multilevel"/>
    <w:tmpl w:val="FFFFFFFF"/>
    <w:lvl w:ilvl="0">
      <w:start w:val="1"/>
      <w:numFmt w:val="decimal"/>
      <w:lvlText w:val="%1"/>
      <w:lvlJc w:val="start"/>
      <w:pPr>
        <w:ind w:start="19.70pt" w:hanging="14pt"/>
      </w:pPr>
      <w:rPr>
        <w:rFonts w:ascii="Times New Roman" w:hAnsi="Times New Roman" w:cs="Times New Roman"/>
        <w:b w:val="0"/>
        <w:bCs w:val="0"/>
        <w:i w:val="0"/>
        <w:iCs w:val="0"/>
        <w:color w:val="231F20"/>
        <w:w w:val="103%"/>
        <w:sz w:val="13"/>
        <w:szCs w:val="13"/>
      </w:rPr>
    </w:lvl>
    <w:lvl w:ilvl="1">
      <w:numFmt w:val="bullet"/>
      <w:lvlText w:val="•"/>
      <w:lvlJc w:val="start"/>
      <w:pPr>
        <w:ind w:start="38.35pt" w:hanging="14pt"/>
      </w:pPr>
    </w:lvl>
    <w:lvl w:ilvl="2">
      <w:numFmt w:val="bullet"/>
      <w:lvlText w:val="•"/>
      <w:lvlJc w:val="start"/>
      <w:pPr>
        <w:ind w:start="56.75pt" w:hanging="14pt"/>
      </w:pPr>
    </w:lvl>
    <w:lvl w:ilvl="3">
      <w:numFmt w:val="bullet"/>
      <w:lvlText w:val="•"/>
      <w:lvlJc w:val="start"/>
      <w:pPr>
        <w:ind w:start="75.10pt" w:hanging="14pt"/>
      </w:pPr>
    </w:lvl>
    <w:lvl w:ilvl="4">
      <w:numFmt w:val="bullet"/>
      <w:lvlText w:val="•"/>
      <w:lvlJc w:val="start"/>
      <w:pPr>
        <w:ind w:start="93.50pt" w:hanging="14pt"/>
      </w:pPr>
    </w:lvl>
    <w:lvl w:ilvl="5">
      <w:numFmt w:val="bullet"/>
      <w:lvlText w:val="•"/>
      <w:lvlJc w:val="start"/>
      <w:pPr>
        <w:ind w:start="111.85pt" w:hanging="14pt"/>
      </w:pPr>
    </w:lvl>
    <w:lvl w:ilvl="6">
      <w:numFmt w:val="bullet"/>
      <w:lvlText w:val="•"/>
      <w:lvlJc w:val="start"/>
      <w:pPr>
        <w:ind w:start="130.25pt" w:hanging="14pt"/>
      </w:pPr>
    </w:lvl>
    <w:lvl w:ilvl="7">
      <w:numFmt w:val="bullet"/>
      <w:lvlText w:val="•"/>
      <w:lvlJc w:val="start"/>
      <w:pPr>
        <w:ind w:start="148.60pt" w:hanging="14pt"/>
      </w:pPr>
    </w:lvl>
    <w:lvl w:ilvl="8">
      <w:numFmt w:val="bullet"/>
      <w:lvlText w:val="•"/>
      <w:lvlJc w:val="start"/>
      <w:pPr>
        <w:ind w:start="167pt" w:hanging="14pt"/>
      </w:pPr>
    </w:lvl>
  </w:abstractNum>
  <w:abstractNum w:abstractNumId="2" w15:restartNumberingAfterBreak="0">
    <w:nsid w:val="00000404"/>
    <w:multiLevelType w:val="multilevel"/>
    <w:tmpl w:val="FFFFFFFF"/>
    <w:lvl w:ilvl="0">
      <w:start w:val="1"/>
      <w:numFmt w:val="decimal"/>
      <w:lvlText w:val="%1."/>
      <w:lvlJc w:val="start"/>
      <w:pPr>
        <w:ind w:start="20.50pt" w:hanging="8.50pt"/>
      </w:pPr>
      <w:rPr>
        <w:rFonts w:ascii="Times New Roman" w:hAnsi="Times New Roman" w:cs="Times New Roman"/>
        <w:b w:val="0"/>
        <w:bCs w:val="0"/>
        <w:i w:val="0"/>
        <w:iCs w:val="0"/>
        <w:color w:val="231F20"/>
        <w:spacing w:val="0"/>
        <w:w w:val="103%"/>
        <w:sz w:val="18"/>
        <w:szCs w:val="18"/>
      </w:rPr>
    </w:lvl>
    <w:lvl w:ilvl="1">
      <w:numFmt w:val="bullet"/>
      <w:lvlText w:val="•"/>
      <w:lvlJc w:val="start"/>
      <w:pPr>
        <w:ind w:start="39.50pt" w:hanging="8.50pt"/>
      </w:pPr>
    </w:lvl>
    <w:lvl w:ilvl="2">
      <w:numFmt w:val="bullet"/>
      <w:lvlText w:val="•"/>
      <w:lvlJc w:val="start"/>
      <w:pPr>
        <w:ind w:start="58pt" w:hanging="8.50pt"/>
      </w:pPr>
    </w:lvl>
    <w:lvl w:ilvl="3">
      <w:numFmt w:val="bullet"/>
      <w:lvlText w:val="•"/>
      <w:lvlJc w:val="start"/>
      <w:pPr>
        <w:ind w:start="76.50pt" w:hanging="8.50pt"/>
      </w:pPr>
    </w:lvl>
    <w:lvl w:ilvl="4">
      <w:numFmt w:val="bullet"/>
      <w:lvlText w:val="•"/>
      <w:lvlJc w:val="start"/>
      <w:pPr>
        <w:ind w:start="95pt" w:hanging="8.50pt"/>
      </w:pPr>
    </w:lvl>
    <w:lvl w:ilvl="5">
      <w:numFmt w:val="bullet"/>
      <w:lvlText w:val="•"/>
      <w:lvlJc w:val="start"/>
      <w:pPr>
        <w:ind w:start="113.50pt" w:hanging="8.50pt"/>
      </w:pPr>
    </w:lvl>
    <w:lvl w:ilvl="6">
      <w:numFmt w:val="bullet"/>
      <w:lvlText w:val="•"/>
      <w:lvlJc w:val="start"/>
      <w:pPr>
        <w:ind w:start="132pt" w:hanging="8.50pt"/>
      </w:pPr>
    </w:lvl>
    <w:lvl w:ilvl="7">
      <w:numFmt w:val="bullet"/>
      <w:lvlText w:val="•"/>
      <w:lvlJc w:val="start"/>
      <w:pPr>
        <w:ind w:start="150.50pt" w:hanging="8.50pt"/>
      </w:pPr>
    </w:lvl>
    <w:lvl w:ilvl="8">
      <w:numFmt w:val="bullet"/>
      <w:lvlText w:val="•"/>
      <w:lvlJc w:val="start"/>
      <w:pPr>
        <w:ind w:start="169pt" w:hanging="8.50pt"/>
      </w:pPr>
    </w:lvl>
  </w:abstractNum>
  <w:abstractNum w:abstractNumId="3" w15:restartNumberingAfterBreak="0">
    <w:nsid w:val="00000405"/>
    <w:multiLevelType w:val="multilevel"/>
    <w:tmpl w:val="FFFFFFFF"/>
    <w:lvl w:ilvl="0">
      <w:start w:val="12"/>
      <w:numFmt w:val="decimal"/>
      <w:lvlText w:val="%1."/>
      <w:lvlJc w:val="start"/>
      <w:pPr>
        <w:ind w:start="21pt" w:hanging="14.10pt"/>
      </w:pPr>
      <w:rPr>
        <w:rFonts w:ascii="Times New Roman" w:hAnsi="Times New Roman" w:cs="Times New Roman"/>
        <w:b w:val="0"/>
        <w:bCs w:val="0"/>
        <w:i w:val="0"/>
        <w:iCs w:val="0"/>
        <w:color w:val="231F20"/>
        <w:spacing w:val="0"/>
        <w:w w:val="103%"/>
        <w:sz w:val="18"/>
        <w:szCs w:val="18"/>
      </w:rPr>
    </w:lvl>
    <w:lvl w:ilvl="1">
      <w:start w:val="1"/>
      <w:numFmt w:val="lowerLetter"/>
      <w:lvlText w:val="(%2)"/>
      <w:lvlJc w:val="start"/>
      <w:pPr>
        <w:ind w:start="21pt" w:hanging="12.50pt"/>
      </w:pPr>
      <w:rPr>
        <w:rFonts w:ascii="Times New Roman" w:hAnsi="Times New Roman" w:cs="Times New Roman"/>
        <w:b w:val="0"/>
        <w:bCs w:val="0"/>
        <w:i w:val="0"/>
        <w:iCs w:val="0"/>
        <w:color w:val="231F20"/>
        <w:spacing w:val="0"/>
        <w:w w:val="103%"/>
        <w:sz w:val="18"/>
        <w:szCs w:val="18"/>
      </w:rPr>
    </w:lvl>
    <w:lvl w:ilvl="2">
      <w:numFmt w:val="bullet"/>
      <w:lvlText w:val="•"/>
      <w:lvlJc w:val="start"/>
      <w:pPr>
        <w:ind w:start="58.05pt" w:hanging="12.50pt"/>
      </w:pPr>
    </w:lvl>
    <w:lvl w:ilvl="3">
      <w:numFmt w:val="bullet"/>
      <w:lvlText w:val="•"/>
      <w:lvlJc w:val="start"/>
      <w:pPr>
        <w:ind w:start="76.60pt" w:hanging="12.50pt"/>
      </w:pPr>
    </w:lvl>
    <w:lvl w:ilvl="4">
      <w:numFmt w:val="bullet"/>
      <w:lvlText w:val="•"/>
      <w:lvlJc w:val="start"/>
      <w:pPr>
        <w:ind w:start="95.10pt" w:hanging="12.50pt"/>
      </w:pPr>
    </w:lvl>
    <w:lvl w:ilvl="5">
      <w:numFmt w:val="bullet"/>
      <w:lvlText w:val="•"/>
      <w:lvlJc w:val="start"/>
      <w:pPr>
        <w:ind w:start="113.65pt" w:hanging="12.50pt"/>
      </w:pPr>
    </w:lvl>
    <w:lvl w:ilvl="6">
      <w:numFmt w:val="bullet"/>
      <w:lvlText w:val="•"/>
      <w:lvlJc w:val="start"/>
      <w:pPr>
        <w:ind w:start="132.20pt" w:hanging="12.50pt"/>
      </w:pPr>
    </w:lvl>
    <w:lvl w:ilvl="7">
      <w:numFmt w:val="bullet"/>
      <w:lvlText w:val="•"/>
      <w:lvlJc w:val="start"/>
      <w:pPr>
        <w:ind w:start="150.70pt" w:hanging="12.50pt"/>
      </w:pPr>
    </w:lvl>
    <w:lvl w:ilvl="8">
      <w:numFmt w:val="bullet"/>
      <w:lvlText w:val="•"/>
      <w:lvlJc w:val="start"/>
      <w:pPr>
        <w:ind w:start="169.25pt" w:hanging="12.50pt"/>
      </w:pPr>
    </w:lvl>
  </w:abstractNum>
  <w:abstractNum w:abstractNumId="4" w15:restartNumberingAfterBreak="0">
    <w:nsid w:val="00000406"/>
    <w:multiLevelType w:val="multilevel"/>
    <w:tmpl w:val="FFFFFFFF"/>
    <w:lvl w:ilvl="0">
      <w:start w:val="1"/>
      <w:numFmt w:val="decimal"/>
      <w:lvlText w:val="%1."/>
      <w:lvlJc w:val="start"/>
      <w:pPr>
        <w:ind w:start="11.75pt" w:hanging="10.80pt"/>
      </w:pPr>
      <w:rPr>
        <w:rFonts w:ascii="Times New Roman" w:hAnsi="Times New Roman" w:cs="Times New Roman"/>
        <w:b w:val="0"/>
        <w:bCs w:val="0"/>
        <w:i w:val="0"/>
        <w:iCs w:val="0"/>
        <w:color w:val="231F20"/>
        <w:spacing w:val="0"/>
        <w:w w:val="103%"/>
        <w:sz w:val="18"/>
        <w:szCs w:val="18"/>
      </w:rPr>
    </w:lvl>
    <w:lvl w:ilvl="1">
      <w:numFmt w:val="bullet"/>
      <w:lvlText w:val="•"/>
      <w:lvlJc w:val="start"/>
      <w:pPr>
        <w:ind w:start="25.20pt" w:hanging="10.80pt"/>
      </w:pPr>
    </w:lvl>
    <w:lvl w:ilvl="2">
      <w:numFmt w:val="bullet"/>
      <w:lvlText w:val="•"/>
      <w:lvlJc w:val="start"/>
      <w:pPr>
        <w:ind w:start="38.40pt" w:hanging="10.80pt"/>
      </w:pPr>
    </w:lvl>
    <w:lvl w:ilvl="3">
      <w:numFmt w:val="bullet"/>
      <w:lvlText w:val="•"/>
      <w:lvlJc w:val="start"/>
      <w:pPr>
        <w:ind w:start="51.60pt" w:hanging="10.80pt"/>
      </w:pPr>
    </w:lvl>
    <w:lvl w:ilvl="4">
      <w:numFmt w:val="bullet"/>
      <w:lvlText w:val="•"/>
      <w:lvlJc w:val="start"/>
      <w:pPr>
        <w:ind w:start="64.80pt" w:hanging="10.80pt"/>
      </w:pPr>
    </w:lvl>
    <w:lvl w:ilvl="5">
      <w:numFmt w:val="bullet"/>
      <w:lvlText w:val="•"/>
      <w:lvlJc w:val="start"/>
      <w:pPr>
        <w:ind w:start="78.05pt" w:hanging="10.80pt"/>
      </w:pPr>
    </w:lvl>
    <w:lvl w:ilvl="6">
      <w:numFmt w:val="bullet"/>
      <w:lvlText w:val="•"/>
      <w:lvlJc w:val="start"/>
      <w:pPr>
        <w:ind w:start="91.25pt" w:hanging="10.80pt"/>
      </w:pPr>
    </w:lvl>
    <w:lvl w:ilvl="7">
      <w:numFmt w:val="bullet"/>
      <w:lvlText w:val="•"/>
      <w:lvlJc w:val="start"/>
      <w:pPr>
        <w:ind w:start="104.45pt" w:hanging="10.80pt"/>
      </w:pPr>
    </w:lvl>
    <w:lvl w:ilvl="8">
      <w:numFmt w:val="bullet"/>
      <w:lvlText w:val="•"/>
      <w:lvlJc w:val="start"/>
      <w:pPr>
        <w:ind w:start="117.65pt" w:hanging="10.80pt"/>
      </w:pPr>
    </w:lvl>
  </w:abstractNum>
  <w:abstractNum w:abstractNumId="5" w15:restartNumberingAfterBreak="0">
    <w:nsid w:val="00000407"/>
    <w:multiLevelType w:val="multilevel"/>
    <w:tmpl w:val="FFFFFFFF"/>
    <w:lvl w:ilvl="0">
      <w:start w:val="3"/>
      <w:numFmt w:val="decimal"/>
      <w:lvlText w:val="%1."/>
      <w:lvlJc w:val="start"/>
      <w:pPr>
        <w:ind w:start="32pt" w:hanging="10.65pt"/>
      </w:pPr>
      <w:rPr>
        <w:rFonts w:ascii="Times New Roman" w:hAnsi="Times New Roman" w:cs="Times New Roman"/>
        <w:b w:val="0"/>
        <w:bCs w:val="0"/>
        <w:i w:val="0"/>
        <w:iCs w:val="0"/>
        <w:color w:val="231F20"/>
        <w:w w:val="103%"/>
        <w:sz w:val="18"/>
        <w:szCs w:val="18"/>
      </w:rPr>
    </w:lvl>
    <w:lvl w:ilvl="1">
      <w:numFmt w:val="bullet"/>
      <w:lvlText w:val="•"/>
      <w:lvlJc w:val="start"/>
      <w:pPr>
        <w:ind w:start="49.40pt" w:hanging="10.65pt"/>
      </w:pPr>
    </w:lvl>
    <w:lvl w:ilvl="2">
      <w:numFmt w:val="bullet"/>
      <w:lvlText w:val="•"/>
      <w:lvlJc w:val="start"/>
      <w:pPr>
        <w:ind w:start="66.80pt" w:hanging="10.65pt"/>
      </w:pPr>
    </w:lvl>
    <w:lvl w:ilvl="3">
      <w:numFmt w:val="bullet"/>
      <w:lvlText w:val="•"/>
      <w:lvlJc w:val="start"/>
      <w:pPr>
        <w:ind w:start="84.20pt" w:hanging="10.65pt"/>
      </w:pPr>
    </w:lvl>
    <w:lvl w:ilvl="4">
      <w:numFmt w:val="bullet"/>
      <w:lvlText w:val="•"/>
      <w:lvlJc w:val="start"/>
      <w:pPr>
        <w:ind w:start="101.65pt" w:hanging="10.65pt"/>
      </w:pPr>
    </w:lvl>
    <w:lvl w:ilvl="5">
      <w:numFmt w:val="bullet"/>
      <w:lvlText w:val="•"/>
      <w:lvlJc w:val="start"/>
      <w:pPr>
        <w:ind w:start="119.05pt" w:hanging="10.65pt"/>
      </w:pPr>
    </w:lvl>
    <w:lvl w:ilvl="6">
      <w:numFmt w:val="bullet"/>
      <w:lvlText w:val="•"/>
      <w:lvlJc w:val="start"/>
      <w:pPr>
        <w:ind w:start="136.45pt" w:hanging="10.65pt"/>
      </w:pPr>
    </w:lvl>
    <w:lvl w:ilvl="7">
      <w:numFmt w:val="bullet"/>
      <w:lvlText w:val="•"/>
      <w:lvlJc w:val="start"/>
      <w:pPr>
        <w:ind w:start="153.90pt" w:hanging="10.65pt"/>
      </w:pPr>
    </w:lvl>
    <w:lvl w:ilvl="8">
      <w:numFmt w:val="bullet"/>
      <w:lvlText w:val="•"/>
      <w:lvlJc w:val="start"/>
      <w:pPr>
        <w:ind w:start="171.30pt" w:hanging="10.65pt"/>
      </w:pPr>
    </w:lvl>
  </w:abstractNum>
  <w:num w:numId="1" w16cid:durableId="1142624719">
    <w:abstractNumId w:val="5"/>
  </w:num>
  <w:num w:numId="2" w16cid:durableId="1996296041">
    <w:abstractNumId w:val="4"/>
  </w:num>
  <w:num w:numId="3" w16cid:durableId="1874151988">
    <w:abstractNumId w:val="3"/>
  </w:num>
  <w:num w:numId="4" w16cid:durableId="2115861302">
    <w:abstractNumId w:val="2"/>
  </w:num>
  <w:num w:numId="5" w16cid:durableId="493227247">
    <w:abstractNumId w:val="1"/>
  </w:num>
  <w:num w:numId="6" w16cid:durableId="1519080916">
    <w:abstractNumId w:val="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36pt"/>
  <w:drawingGridHorizontalSpacing w:val="6pt"/>
  <w:drawingGridVerticalSpacing w:val="6pt"/>
  <w:displayHorizontalDrawingGridEvery w:val="0"/>
  <w:displayVerticalDrawingGridEvery w:val="3"/>
  <w:doNotUseMarginsForDrawingGridOrigin/>
  <w:doNotShadeFormData/>
  <w:characterSpacingControl w:val="doNotCompress"/>
  <w:doNotValidateAgainstSchema/>
  <w:doNotDemarcateInvalidXml/>
  <w:compat>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E1B"/>
    <w:rsid w:val="00004E1B"/>
    <w:rsid w:val="00703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63E4C4C3"/>
  <w14:defaultImageDpi w14:val="0"/>
  <w15:docId w15:val="{10CB3CA7-91A9-49BD-AAC5-5A8A0FD01B03}"/>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8pt" w:line="12.95pt"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adjustRightInd w:val="0"/>
      <w:spacing w:after="0pt" w:line="12pt" w:lineRule="auto"/>
    </w:pPr>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start="1pt" w:end="0.85pt" w:firstLine="5.45pt"/>
      <w:jc w:val="both"/>
    </w:pPr>
    <w:rPr>
      <w:sz w:val="18"/>
      <w:szCs w:val="18"/>
    </w:rPr>
  </w:style>
  <w:style w:type="character" w:customStyle="1" w:styleId="BodyTextChar">
    <w:name w:val="Body Text Char"/>
    <w:basedOn w:val="DefaultParagraphFont"/>
    <w:link w:val="BodyText"/>
    <w:uiPriority w:val="99"/>
    <w:semiHidden/>
    <w:rPr>
      <w:rFonts w:ascii="Times New Roman" w:hAnsi="Times New Roman" w:cs="Times New Roman"/>
    </w:rPr>
  </w:style>
  <w:style w:type="paragraph" w:styleId="ListParagraph">
    <w:name w:val="List Paragraph"/>
    <w:basedOn w:val="Normal"/>
    <w:uiPriority w:val="1"/>
    <w:qFormat/>
    <w:rPr>
      <w:sz w:val="24"/>
      <w:szCs w:val="24"/>
    </w:rPr>
  </w:style>
  <w:style w:type="paragraph" w:customStyle="1" w:styleId="TableParagraph">
    <w:name w:val="Table Paragraph"/>
    <w:basedOn w:val="Normal"/>
    <w:uiPriority w:val="1"/>
    <w:qFormat/>
    <w:rPr>
      <w:sz w:val="24"/>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06"/>
</w:webSettings>
</file>

<file path=word/_rels/document.xml.rels><?xml version="1.0" encoding="UTF-8" standalone="yes"?>
<Relationships xmlns="http://schemas.openxmlformats.org/package/2006/relationships"><Relationship Id="rId3" Type="http://purl.oclc.org/ooxml/officeDocument/relationships/settings" Target="settings.xml"/><Relationship Id="rId2" Type="http://purl.oclc.org/ooxml/officeDocument/relationships/styles" Target="styles.xml"/><Relationship Id="rId1" Type="http://purl.oclc.org/ooxml/officeDocument/relationships/numbering" Target="numbering.xml"/><Relationship Id="rId6" Type="http://purl.oclc.org/ooxml/officeDocument/relationships/theme" Target="theme/theme1.xml"/><Relationship Id="rId5" Type="http://purl.oclc.org/ooxml/officeDocument/relationships/fontTable" Target="fontTable.xml"/><Relationship Id="rId4" Type="http://purl.oclc.org/ooxml/officeDocument/relationships/webSettings" Target="webSettings.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2</TotalTime>
  <Pages>188</Pages>
  <Words>123</Words>
  <Characters>707</Characters>
  <Application>Microsoft Office Word</Application>
  <DocSecurity>0</DocSecurity>
  <Lines>5</Lines>
  <Paragraphs>1</Paragraphs>
  <ScaleCrop>false</ScaleCrop>
  <Company/>
  <LinksUpToDate>false</LinksUpToDate>
  <CharactersWithSpaces>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Roustio</dc:creator>
  <cp:keywords/>
  <dc:description/>
  <cp:lastModifiedBy>Taylor Roustio</cp:lastModifiedBy>
  <cp:revision>2</cp:revision>
  <dcterms:created xsi:type="dcterms:W3CDTF">2023-01-09T22:35:00Z</dcterms:created>
  <dcterms:modified xsi:type="dcterms:W3CDTF">2023-01-09T22:35:00Z</dcterms:modified>
</cp:coreProperties>
</file>

<file path=docProps/custom.xml><?xml version="1.0" encoding="utf-8"?>
<Properties xmlns="http://purl.oclc.org/ooxml/officeDocument/customProperties" xmlns:vt="http://purl.oclc.org/ooxml/officeDocument/docPropsVTypes">
  <property fmtid="{D5CDD505-2E9C-101B-9397-08002B2CF9AE}" pid="2" name="Creator">
    <vt:lpwstr>PageMaker 6.0</vt:lpwstr>
  </property>
  <property fmtid="{D5CDD505-2E9C-101B-9397-08002B2CF9AE}" pid="3" name="Producer">
    <vt:lpwstr>3-Heights(TM) PDF Security Shell 4.8.25.2 (http://www.pdf-tools.com)</vt:lpwstr>
  </property>
</Properties>
</file>